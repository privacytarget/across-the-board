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063C6" w14:textId="77777777" w:rsidR="005E6A9E" w:rsidRDefault="005E6A9E" w:rsidP="005E6A9E">
      <w:pPr>
        <w:pStyle w:val="Style1"/>
      </w:pPr>
      <w:r>
        <w:t xml:space="preserve"> </w:t>
      </w:r>
      <w:r>
        <w:t>1706467233229</w:t>
      </w:r>
    </w:p>
    <w:p w14:paraId="2AB06385" w14:textId="77777777" w:rsidR="005E6A9E" w:rsidRDefault="005E6A9E" w:rsidP="005E6A9E">
      <w:pPr>
        <w:pStyle w:val="Style1"/>
      </w:pPr>
      <w:r>
        <w:t>3265DFA7-F6BF-4803-9E97-48A78A94C2F5</w:t>
      </w:r>
    </w:p>
    <w:p w14:paraId="4BE6AED2" w14:textId="77777777" w:rsidR="005E6A9E" w:rsidRDefault="005E6A9E" w:rsidP="005E6A9E">
      <w:pPr>
        <w:pStyle w:val="Style1"/>
      </w:pPr>
    </w:p>
    <w:p w14:paraId="6BCD8F65" w14:textId="77777777" w:rsidR="005E6A9E" w:rsidRDefault="005E6A9E" w:rsidP="005E6A9E">
      <w:pPr>
        <w:pStyle w:val="Style1"/>
      </w:pPr>
      <w:r>
        <w:t>&lt;!DOCTYPE html&gt;</w:t>
      </w:r>
    </w:p>
    <w:p w14:paraId="4802FF1E" w14:textId="77777777" w:rsidR="005E6A9E" w:rsidRDefault="005E6A9E" w:rsidP="005E6A9E">
      <w:pPr>
        <w:pStyle w:val="Style1"/>
      </w:pPr>
      <w:r>
        <w:t>&lt;html lang="en" class="fonts-stage-2"&gt;</w:t>
      </w:r>
    </w:p>
    <w:p w14:paraId="3601EB41" w14:textId="77777777" w:rsidR="005E6A9E" w:rsidRDefault="005E6A9E" w:rsidP="005E6A9E">
      <w:pPr>
        <w:pStyle w:val="Style1"/>
      </w:pPr>
      <w:r>
        <w:t xml:space="preserve">    &lt;head&gt;</w:t>
      </w:r>
    </w:p>
    <w:p w14:paraId="02AAEFCA" w14:textId="77777777" w:rsidR="005E6A9E" w:rsidRDefault="005E6A9E" w:rsidP="005E6A9E">
      <w:pPr>
        <w:pStyle w:val="Style1"/>
      </w:pPr>
      <w:r>
        <w:t xml:space="preserve">        &lt;title&gt;Zillow: Real Estate, Apartments, Mortgages &amp;amp;Home Values&lt;/title&gt;</w:t>
      </w:r>
    </w:p>
    <w:p w14:paraId="72BDBD52" w14:textId="77777777" w:rsidR="005E6A9E" w:rsidRDefault="005E6A9E" w:rsidP="005E6A9E">
      <w:pPr>
        <w:pStyle w:val="Style1"/>
      </w:pPr>
      <w:r>
        <w:t xml:space="preserve">        &lt;link rel="preconnect" href="https://www.zillowstatic.com/"/&gt;</w:t>
      </w:r>
    </w:p>
    <w:p w14:paraId="7414E1AF" w14:textId="77777777" w:rsidR="005E6A9E" w:rsidRDefault="005E6A9E" w:rsidP="005E6A9E">
      <w:pPr>
        <w:pStyle w:val="Style1"/>
      </w:pPr>
      <w:r>
        <w:t xml:space="preserve">        &lt;link rel="preconnect" href="https://photos.zillowstatic.com/"/&gt;</w:t>
      </w:r>
    </w:p>
    <w:p w14:paraId="6022E0E5" w14:textId="77777777" w:rsidR="005E6A9E" w:rsidRDefault="005E6A9E" w:rsidP="005E6A9E">
      <w:pPr>
        <w:pStyle w:val="Style1"/>
      </w:pPr>
      <w:r>
        <w:t xml:space="preserve">        &lt;link rel="preconnect" href="https://wp-tid.zillowstatic.com/"/&gt;</w:t>
      </w:r>
    </w:p>
    <w:p w14:paraId="351AA7CE" w14:textId="77777777" w:rsidR="005E6A9E" w:rsidRDefault="005E6A9E" w:rsidP="005E6A9E">
      <w:pPr>
        <w:pStyle w:val="Style1"/>
      </w:pPr>
      <w:r>
        <w:t xml:space="preserve">        &lt;link rel="canonical" href="https://www.zillow.com/"/&gt;</w:t>
      </w:r>
    </w:p>
    <w:p w14:paraId="5AA451EA" w14:textId="77777777" w:rsidR="005E6A9E" w:rsidRDefault="005E6A9E" w:rsidP="005E6A9E">
      <w:pPr>
        <w:pStyle w:val="Style1"/>
      </w:pPr>
      <w:r>
        <w:t xml:space="preserve">        &lt;link rel="start" title="Zillow home" href="/"/&gt;</w:t>
      </w:r>
    </w:p>
    <w:p w14:paraId="6CE7742B" w14:textId="77777777" w:rsidR="005E6A9E" w:rsidRDefault="005E6A9E" w:rsidP="005E6A9E">
      <w:pPr>
        <w:pStyle w:val="Style1"/>
      </w:pPr>
      <w:r>
        <w:t xml:space="preserve">        &lt;link rel="manifest" href="https://www.zillowstatic.com/s3/homepage/static/manifest.json"/&gt;</w:t>
      </w:r>
    </w:p>
    <w:p w14:paraId="0660809F" w14:textId="77777777" w:rsidR="005E6A9E" w:rsidRDefault="005E6A9E" w:rsidP="005E6A9E">
      <w:pPr>
        <w:pStyle w:val="Style1"/>
      </w:pPr>
      <w:r>
        <w:t xml:space="preserve">        &lt;meta name="description" content="The leading real estate marketplace. Search millions of for-sale and rental listings, compare Zestimate® home values and connect with local professionals."/&gt;</w:t>
      </w:r>
    </w:p>
    <w:p w14:paraId="3F3315EC" w14:textId="77777777" w:rsidR="005E6A9E" w:rsidRDefault="005E6A9E" w:rsidP="005E6A9E">
      <w:pPr>
        <w:pStyle w:val="Style1"/>
      </w:pPr>
      <w:r>
        <w:t xml:space="preserve">        &lt;meta itemProp="name" content="Zillow Real Estate, Rentals, and Mortgage"/&gt;</w:t>
      </w:r>
    </w:p>
    <w:p w14:paraId="25DCE77C" w14:textId="77777777" w:rsidR="005E6A9E" w:rsidRDefault="005E6A9E" w:rsidP="005E6A9E">
      <w:pPr>
        <w:pStyle w:val="Style1"/>
      </w:pPr>
      <w:r>
        <w:t xml:space="preserve">        &lt;meta itemProp="description" content="The most trafficked website about home sales and rentals, with real estate values for almost every U.S. home. 1,000,000 listings that you won&amp;#x27;t find on MLS."/&gt;</w:t>
      </w:r>
    </w:p>
    <w:p w14:paraId="26A95757" w14:textId="77777777" w:rsidR="005E6A9E" w:rsidRDefault="005E6A9E" w:rsidP="005E6A9E">
      <w:pPr>
        <w:pStyle w:val="Style1"/>
      </w:pPr>
      <w:r>
        <w:t xml:space="preserve">        &lt;meta itemProp="image" content="/apple-touch-icon.png"/&gt;</w:t>
      </w:r>
    </w:p>
    <w:p w14:paraId="49886F89" w14:textId="77777777" w:rsidR="005E6A9E" w:rsidRDefault="005E6A9E" w:rsidP="005E6A9E">
      <w:pPr>
        <w:pStyle w:val="Style1"/>
      </w:pPr>
      <w:r>
        <w:t xml:space="preserve">        &lt;meta property="og:url" content="https://www.zillow.com/"/&gt;</w:t>
      </w:r>
    </w:p>
    <w:p w14:paraId="122BA6D3" w14:textId="77777777" w:rsidR="005E6A9E" w:rsidRDefault="005E6A9E" w:rsidP="005E6A9E">
      <w:pPr>
        <w:pStyle w:val="Style1"/>
      </w:pPr>
      <w:r>
        <w:t xml:space="preserve">        &lt;meta property="og:title" content="Zillow: Real Estate, Apartments, Mortgages &amp;amp; Home Values"/&gt;</w:t>
      </w:r>
    </w:p>
    <w:p w14:paraId="2FABAE24" w14:textId="77777777" w:rsidR="005E6A9E" w:rsidRDefault="005E6A9E" w:rsidP="005E6A9E">
      <w:pPr>
        <w:pStyle w:val="Style1"/>
      </w:pPr>
      <w:r>
        <w:t xml:space="preserve">        &lt;meta property="og:description" content="The leading real estate marketplace. Search millions of for-sale and rental listings, compare Zestimate® home values and connect with local professionals."/&gt;</w:t>
      </w:r>
    </w:p>
    <w:p w14:paraId="68446B79" w14:textId="77777777" w:rsidR="005E6A9E" w:rsidRDefault="005E6A9E" w:rsidP="005E6A9E">
      <w:pPr>
        <w:pStyle w:val="Style1"/>
      </w:pPr>
      <w:r>
        <w:t xml:space="preserve">        &lt;meta name="ROBOTS" content="ALL"/&gt;</w:t>
      </w:r>
    </w:p>
    <w:p w14:paraId="23DBFD57" w14:textId="77777777" w:rsidR="005E6A9E" w:rsidRDefault="005E6A9E" w:rsidP="005E6A9E">
      <w:pPr>
        <w:pStyle w:val="Style1"/>
      </w:pPr>
      <w:r>
        <w:t xml:space="preserve">        &lt;meta name="msvalidate.01" content="D002B788494C63AC593FB8ADE2F8FB5B"/&gt;</w:t>
      </w:r>
    </w:p>
    <w:p w14:paraId="4992BA29" w14:textId="77777777" w:rsidR="005E6A9E" w:rsidRDefault="005E6A9E" w:rsidP="005E6A9E">
      <w:pPr>
        <w:pStyle w:val="Style1"/>
      </w:pPr>
      <w:r>
        <w:t xml:space="preserve">        &lt;meta name="google-site-verification" content="MuF3jRY3vxj9oUxkk9w1b-fm0FvR7ktG0348cGZyKtU"/&gt;</w:t>
      </w:r>
    </w:p>
    <w:p w14:paraId="1CFCA2A5" w14:textId="77777777" w:rsidR="005E6A9E" w:rsidRDefault="005E6A9E" w:rsidP="005E6A9E">
      <w:pPr>
        <w:pStyle w:val="Style1"/>
      </w:pPr>
      <w:r>
        <w:t xml:space="preserve">        &lt;style id="server-styles"&gt;</w:t>
      </w:r>
    </w:p>
    <w:p w14:paraId="22F84F10" w14:textId="77777777" w:rsidR="005E6A9E" w:rsidRDefault="005E6A9E" w:rsidP="005E6A9E">
      <w:pPr>
        <w:pStyle w:val="Style1"/>
      </w:pPr>
      <w:r>
        <w:t xml:space="preserve">            .KiRwB {</w:t>
      </w:r>
    </w:p>
    <w:p w14:paraId="2AFDD85A" w14:textId="77777777" w:rsidR="005E6A9E" w:rsidRDefault="005E6A9E" w:rsidP="005E6A9E">
      <w:pPr>
        <w:pStyle w:val="Style1"/>
      </w:pPr>
      <w:r>
        <w:t xml:space="preserve">                text-align: left;</w:t>
      </w:r>
    </w:p>
    <w:p w14:paraId="6761CFBB" w14:textId="77777777" w:rsidR="005E6A9E" w:rsidRDefault="005E6A9E" w:rsidP="005E6A9E">
      <w:pPr>
        <w:pStyle w:val="Style1"/>
      </w:pPr>
      <w:r>
        <w:t xml:space="preserve">            }</w:t>
      </w:r>
    </w:p>
    <w:p w14:paraId="2E6B2D60" w14:textId="77777777" w:rsidR="005E6A9E" w:rsidRDefault="005E6A9E" w:rsidP="005E6A9E">
      <w:pPr>
        <w:pStyle w:val="Style1"/>
      </w:pPr>
    </w:p>
    <w:p w14:paraId="60B879B0" w14:textId="77777777" w:rsidR="005E6A9E" w:rsidRDefault="005E6A9E" w:rsidP="005E6A9E">
      <w:pPr>
        <w:pStyle w:val="Style1"/>
      </w:pPr>
      <w:r>
        <w:t xml:space="preserve">            .KiRwB.stuck {</w:t>
      </w:r>
    </w:p>
    <w:p w14:paraId="20214F86" w14:textId="77777777" w:rsidR="005E6A9E" w:rsidRDefault="005E6A9E" w:rsidP="005E6A9E">
      <w:pPr>
        <w:pStyle w:val="Style1"/>
      </w:pPr>
      <w:r>
        <w:t xml:space="preserve">                top: 0px;</w:t>
      </w:r>
    </w:p>
    <w:p w14:paraId="38F48173" w14:textId="77777777" w:rsidR="005E6A9E" w:rsidRDefault="005E6A9E" w:rsidP="005E6A9E">
      <w:pPr>
        <w:pStyle w:val="Style1"/>
      </w:pPr>
      <w:r>
        <w:t xml:space="preserve">                left: 0px;</w:t>
      </w:r>
    </w:p>
    <w:p w14:paraId="1716F458" w14:textId="77777777" w:rsidR="005E6A9E" w:rsidRDefault="005E6A9E" w:rsidP="005E6A9E">
      <w:pPr>
        <w:pStyle w:val="Style1"/>
      </w:pPr>
      <w:r>
        <w:lastRenderedPageBreak/>
        <w:t xml:space="preserve">                width: 100vw;</w:t>
      </w:r>
    </w:p>
    <w:p w14:paraId="66A88618" w14:textId="77777777" w:rsidR="005E6A9E" w:rsidRDefault="005E6A9E" w:rsidP="005E6A9E">
      <w:pPr>
        <w:pStyle w:val="Style1"/>
      </w:pPr>
      <w:r>
        <w:t xml:space="preserve">                position: fixed;</w:t>
      </w:r>
    </w:p>
    <w:p w14:paraId="6A2D3469" w14:textId="77777777" w:rsidR="005E6A9E" w:rsidRDefault="005E6A9E" w:rsidP="005E6A9E">
      <w:pPr>
        <w:pStyle w:val="Style1"/>
      </w:pPr>
      <w:r>
        <w:t xml:space="preserve">                display: -webkit-box;</w:t>
      </w:r>
    </w:p>
    <w:p w14:paraId="63409D59" w14:textId="77777777" w:rsidR="005E6A9E" w:rsidRDefault="005E6A9E" w:rsidP="005E6A9E">
      <w:pPr>
        <w:pStyle w:val="Style1"/>
      </w:pPr>
      <w:r>
        <w:t xml:space="preserve">                display: -webkit-flex;</w:t>
      </w:r>
    </w:p>
    <w:p w14:paraId="40E14D2D" w14:textId="77777777" w:rsidR="005E6A9E" w:rsidRDefault="005E6A9E" w:rsidP="005E6A9E">
      <w:pPr>
        <w:pStyle w:val="Style1"/>
      </w:pPr>
      <w:r>
        <w:t xml:space="preserve">                display: -ms-flexbox;</w:t>
      </w:r>
    </w:p>
    <w:p w14:paraId="1E5A9C21" w14:textId="77777777" w:rsidR="005E6A9E" w:rsidRDefault="005E6A9E" w:rsidP="005E6A9E">
      <w:pPr>
        <w:pStyle w:val="Style1"/>
      </w:pPr>
      <w:r>
        <w:t xml:space="preserve">                display: flex;</w:t>
      </w:r>
    </w:p>
    <w:p w14:paraId="15245D3B" w14:textId="77777777" w:rsidR="005E6A9E" w:rsidRDefault="005E6A9E" w:rsidP="005E6A9E">
      <w:pPr>
        <w:pStyle w:val="Style1"/>
      </w:pPr>
      <w:r>
        <w:t xml:space="preserve">                background-color: #FFF;</w:t>
      </w:r>
    </w:p>
    <w:p w14:paraId="2F195F99" w14:textId="77777777" w:rsidR="005E6A9E" w:rsidRDefault="005E6A9E" w:rsidP="005E6A9E">
      <w:pPr>
        <w:pStyle w:val="Style1"/>
      </w:pPr>
      <w:r>
        <w:t xml:space="preserve">                border-bottom: 1px solid #D1D1D5;</w:t>
      </w:r>
    </w:p>
    <w:p w14:paraId="7B754F23" w14:textId="77777777" w:rsidR="005E6A9E" w:rsidRDefault="005E6A9E" w:rsidP="005E6A9E">
      <w:pPr>
        <w:pStyle w:val="Style1"/>
      </w:pPr>
      <w:r>
        <w:t xml:space="preserve">                height: 68px;</w:t>
      </w:r>
    </w:p>
    <w:p w14:paraId="5E69FAC2" w14:textId="77777777" w:rsidR="005E6A9E" w:rsidRDefault="005E6A9E" w:rsidP="005E6A9E">
      <w:pPr>
        <w:pStyle w:val="Style1"/>
      </w:pPr>
      <w:r>
        <w:t xml:space="preserve">                padding: 0 16px;</w:t>
      </w:r>
    </w:p>
    <w:p w14:paraId="22C5C6DC" w14:textId="77777777" w:rsidR="005E6A9E" w:rsidRDefault="005E6A9E" w:rsidP="005E6A9E">
      <w:pPr>
        <w:pStyle w:val="Style1"/>
      </w:pPr>
      <w:r>
        <w:t xml:space="preserve">                z-index: 4;</w:t>
      </w:r>
    </w:p>
    <w:p w14:paraId="186AAC5B" w14:textId="77777777" w:rsidR="005E6A9E" w:rsidRDefault="005E6A9E" w:rsidP="005E6A9E">
      <w:pPr>
        <w:pStyle w:val="Style1"/>
      </w:pPr>
      <w:r>
        <w:t xml:space="preserve">            }</w:t>
      </w:r>
    </w:p>
    <w:p w14:paraId="4F62EF02" w14:textId="77777777" w:rsidR="005E6A9E" w:rsidRDefault="005E6A9E" w:rsidP="005E6A9E">
      <w:pPr>
        <w:pStyle w:val="Style1"/>
      </w:pPr>
    </w:p>
    <w:p w14:paraId="2177F24D" w14:textId="77777777" w:rsidR="005E6A9E" w:rsidRDefault="005E6A9E" w:rsidP="005E6A9E">
      <w:pPr>
        <w:pStyle w:val="Style1"/>
      </w:pPr>
      <w:r>
        <w:t xml:space="preserve">            .KiRwB.stuck form {</w:t>
      </w:r>
    </w:p>
    <w:p w14:paraId="11972DE5" w14:textId="77777777" w:rsidR="005E6A9E" w:rsidRDefault="005E6A9E" w:rsidP="005E6A9E">
      <w:pPr>
        <w:pStyle w:val="Style1"/>
      </w:pPr>
      <w:r>
        <w:t xml:space="preserve">                margin: 0 auto;</w:t>
      </w:r>
    </w:p>
    <w:p w14:paraId="6FC86D53" w14:textId="77777777" w:rsidR="005E6A9E" w:rsidRDefault="005E6A9E" w:rsidP="005E6A9E">
      <w:pPr>
        <w:pStyle w:val="Style1"/>
      </w:pPr>
      <w:r>
        <w:t xml:space="preserve">                max-width: 100%;</w:t>
      </w:r>
    </w:p>
    <w:p w14:paraId="7716FFC3" w14:textId="77777777" w:rsidR="005E6A9E" w:rsidRDefault="005E6A9E" w:rsidP="005E6A9E">
      <w:pPr>
        <w:pStyle w:val="Style1"/>
      </w:pPr>
      <w:r>
        <w:t xml:space="preserve">                width: 668px;</w:t>
      </w:r>
    </w:p>
    <w:p w14:paraId="485ECA5C" w14:textId="77777777" w:rsidR="005E6A9E" w:rsidRDefault="005E6A9E" w:rsidP="005E6A9E">
      <w:pPr>
        <w:pStyle w:val="Style1"/>
      </w:pPr>
      <w:r>
        <w:t xml:space="preserve">            }</w:t>
      </w:r>
    </w:p>
    <w:p w14:paraId="77860243" w14:textId="77777777" w:rsidR="005E6A9E" w:rsidRDefault="005E6A9E" w:rsidP="005E6A9E">
      <w:pPr>
        <w:pStyle w:val="Style1"/>
      </w:pPr>
    </w:p>
    <w:p w14:paraId="6B11B22F" w14:textId="77777777" w:rsidR="005E6A9E" w:rsidRDefault="005E6A9E" w:rsidP="005E6A9E">
      <w:pPr>
        <w:pStyle w:val="Style1"/>
      </w:pPr>
      <w:r>
        <w:t xml:space="preserve">            data-styled.g6[id="sc-1dzx782-0"] {</w:t>
      </w:r>
    </w:p>
    <w:p w14:paraId="20ED9A01" w14:textId="77777777" w:rsidR="005E6A9E" w:rsidRDefault="005E6A9E" w:rsidP="005E6A9E">
      <w:pPr>
        <w:pStyle w:val="Style1"/>
      </w:pPr>
      <w:r>
        <w:t xml:space="preserve">                content: "KiRwB,"</w:t>
      </w:r>
    </w:p>
    <w:p w14:paraId="5639E59D" w14:textId="77777777" w:rsidR="005E6A9E" w:rsidRDefault="005E6A9E" w:rsidP="005E6A9E">
      <w:pPr>
        <w:pStyle w:val="Style1"/>
      </w:pPr>
      <w:r>
        <w:t xml:space="preserve">            }</w:t>
      </w:r>
    </w:p>
    <w:p w14:paraId="062A9C4B" w14:textId="77777777" w:rsidR="005E6A9E" w:rsidRDefault="005E6A9E" w:rsidP="005E6A9E">
      <w:pPr>
        <w:pStyle w:val="Style1"/>
      </w:pPr>
    </w:p>
    <w:p w14:paraId="2BBA9E12" w14:textId="77777777" w:rsidR="005E6A9E" w:rsidRDefault="005E6A9E" w:rsidP="005E6A9E">
      <w:pPr>
        <w:pStyle w:val="Style1"/>
      </w:pPr>
      <w:r>
        <w:t xml:space="preserve">            .bZQqvk {</w:t>
      </w:r>
    </w:p>
    <w:p w14:paraId="314EF48D" w14:textId="77777777" w:rsidR="005E6A9E" w:rsidRDefault="005E6A9E" w:rsidP="005E6A9E">
      <w:pPr>
        <w:pStyle w:val="Style1"/>
      </w:pPr>
      <w:r>
        <w:t xml:space="preserve">                fill: #006AFF;</w:t>
      </w:r>
    </w:p>
    <w:p w14:paraId="3D08A129" w14:textId="77777777" w:rsidR="005E6A9E" w:rsidRDefault="005E6A9E" w:rsidP="005E6A9E">
      <w:pPr>
        <w:pStyle w:val="Style1"/>
      </w:pPr>
      <w:r>
        <w:t xml:space="preserve">                left: 32px;</w:t>
      </w:r>
    </w:p>
    <w:p w14:paraId="0F1B76DE" w14:textId="77777777" w:rsidR="005E6A9E" w:rsidRDefault="005E6A9E" w:rsidP="005E6A9E">
      <w:pPr>
        <w:pStyle w:val="Style1"/>
      </w:pPr>
      <w:r>
        <w:t xml:space="preserve">                position: absolute;</w:t>
      </w:r>
    </w:p>
    <w:p w14:paraId="2BABD560" w14:textId="77777777" w:rsidR="005E6A9E" w:rsidRDefault="005E6A9E" w:rsidP="005E6A9E">
      <w:pPr>
        <w:pStyle w:val="Style1"/>
      </w:pPr>
      <w:r>
        <w:t xml:space="preserve">                display: block;</w:t>
      </w:r>
    </w:p>
    <w:p w14:paraId="7A259C96" w14:textId="77777777" w:rsidR="005E6A9E" w:rsidRDefault="005E6A9E" w:rsidP="005E6A9E">
      <w:pPr>
        <w:pStyle w:val="Style1"/>
      </w:pPr>
      <w:r>
        <w:t xml:space="preserve">                cursor: pointer;</w:t>
      </w:r>
    </w:p>
    <w:p w14:paraId="0FF52918" w14:textId="77777777" w:rsidR="005E6A9E" w:rsidRDefault="005E6A9E" w:rsidP="005E6A9E">
      <w:pPr>
        <w:pStyle w:val="Style1"/>
      </w:pPr>
      <w:r>
        <w:t xml:space="preserve">            }</w:t>
      </w:r>
    </w:p>
    <w:p w14:paraId="4B364846" w14:textId="77777777" w:rsidR="005E6A9E" w:rsidRDefault="005E6A9E" w:rsidP="005E6A9E">
      <w:pPr>
        <w:pStyle w:val="Style1"/>
      </w:pPr>
    </w:p>
    <w:p w14:paraId="7C7F7500" w14:textId="77777777" w:rsidR="005E6A9E" w:rsidRDefault="005E6A9E" w:rsidP="005E6A9E">
      <w:pPr>
        <w:pStyle w:val="Style1"/>
      </w:pPr>
      <w:r>
        <w:t xml:space="preserve">            @media (max-width: 768px),(max-height:820px) {</w:t>
      </w:r>
    </w:p>
    <w:p w14:paraId="40B87D75" w14:textId="77777777" w:rsidR="005E6A9E" w:rsidRDefault="005E6A9E" w:rsidP="005E6A9E">
      <w:pPr>
        <w:pStyle w:val="Style1"/>
      </w:pPr>
      <w:r>
        <w:t xml:space="preserve">                .bZQqvk {</w:t>
      </w:r>
    </w:p>
    <w:p w14:paraId="00B1C01C" w14:textId="77777777" w:rsidR="005E6A9E" w:rsidRDefault="005E6A9E" w:rsidP="005E6A9E">
      <w:pPr>
        <w:pStyle w:val="Style1"/>
      </w:pPr>
      <w:r>
        <w:t xml:space="preserve">                    display:none;</w:t>
      </w:r>
    </w:p>
    <w:p w14:paraId="3E23940A" w14:textId="77777777" w:rsidR="005E6A9E" w:rsidRDefault="005E6A9E" w:rsidP="005E6A9E">
      <w:pPr>
        <w:pStyle w:val="Style1"/>
      </w:pPr>
      <w:r>
        <w:t xml:space="preserve">                }</w:t>
      </w:r>
    </w:p>
    <w:p w14:paraId="75F3215E" w14:textId="77777777" w:rsidR="005E6A9E" w:rsidRDefault="005E6A9E" w:rsidP="005E6A9E">
      <w:pPr>
        <w:pStyle w:val="Style1"/>
      </w:pPr>
      <w:r>
        <w:t xml:space="preserve">            }</w:t>
      </w:r>
    </w:p>
    <w:p w14:paraId="0B54015F" w14:textId="77777777" w:rsidR="005E6A9E" w:rsidRDefault="005E6A9E" w:rsidP="005E6A9E">
      <w:pPr>
        <w:pStyle w:val="Style1"/>
      </w:pPr>
    </w:p>
    <w:p w14:paraId="30C5547B" w14:textId="77777777" w:rsidR="005E6A9E" w:rsidRDefault="005E6A9E" w:rsidP="005E6A9E">
      <w:pPr>
        <w:pStyle w:val="Style1"/>
      </w:pPr>
      <w:r>
        <w:t xml:space="preserve">            @media (max-width: 1024px) {</w:t>
      </w:r>
    </w:p>
    <w:p w14:paraId="1D46CAA7" w14:textId="77777777" w:rsidR="005E6A9E" w:rsidRDefault="005E6A9E" w:rsidP="005E6A9E">
      <w:pPr>
        <w:pStyle w:val="Style1"/>
      </w:pPr>
      <w:r>
        <w:t xml:space="preserve">                .bZQqvk {</w:t>
      </w:r>
    </w:p>
    <w:p w14:paraId="3FD92596" w14:textId="77777777" w:rsidR="005E6A9E" w:rsidRDefault="005E6A9E" w:rsidP="005E6A9E">
      <w:pPr>
        <w:pStyle w:val="Style1"/>
      </w:pPr>
      <w:r>
        <w:t xml:space="preserve">                    width:100px;</w:t>
      </w:r>
    </w:p>
    <w:p w14:paraId="0883B8D2" w14:textId="77777777" w:rsidR="005E6A9E" w:rsidRDefault="005E6A9E" w:rsidP="005E6A9E">
      <w:pPr>
        <w:pStyle w:val="Style1"/>
      </w:pPr>
      <w:r>
        <w:t xml:space="preserve">                }</w:t>
      </w:r>
    </w:p>
    <w:p w14:paraId="40561526" w14:textId="77777777" w:rsidR="005E6A9E" w:rsidRDefault="005E6A9E" w:rsidP="005E6A9E">
      <w:pPr>
        <w:pStyle w:val="Style1"/>
      </w:pPr>
      <w:r>
        <w:t xml:space="preserve">            }</w:t>
      </w:r>
    </w:p>
    <w:p w14:paraId="417629DF" w14:textId="77777777" w:rsidR="005E6A9E" w:rsidRDefault="005E6A9E" w:rsidP="005E6A9E">
      <w:pPr>
        <w:pStyle w:val="Style1"/>
      </w:pPr>
    </w:p>
    <w:p w14:paraId="6D312C65" w14:textId="77777777" w:rsidR="005E6A9E" w:rsidRDefault="005E6A9E" w:rsidP="005E6A9E">
      <w:pPr>
        <w:pStyle w:val="Style1"/>
      </w:pPr>
      <w:r>
        <w:t xml:space="preserve">            @media (min-width: 1025px) {</w:t>
      </w:r>
    </w:p>
    <w:p w14:paraId="12811D79" w14:textId="77777777" w:rsidR="005E6A9E" w:rsidRDefault="005E6A9E" w:rsidP="005E6A9E">
      <w:pPr>
        <w:pStyle w:val="Style1"/>
      </w:pPr>
      <w:r>
        <w:t xml:space="preserve">                .bZQqvk {</w:t>
      </w:r>
    </w:p>
    <w:p w14:paraId="7E546B51" w14:textId="77777777" w:rsidR="005E6A9E" w:rsidRDefault="005E6A9E" w:rsidP="005E6A9E">
      <w:pPr>
        <w:pStyle w:val="Style1"/>
      </w:pPr>
      <w:r>
        <w:t xml:space="preserve">                    width:140px;</w:t>
      </w:r>
    </w:p>
    <w:p w14:paraId="07A603C1" w14:textId="77777777" w:rsidR="005E6A9E" w:rsidRDefault="005E6A9E" w:rsidP="005E6A9E">
      <w:pPr>
        <w:pStyle w:val="Style1"/>
      </w:pPr>
      <w:r>
        <w:t xml:space="preserve">                }</w:t>
      </w:r>
    </w:p>
    <w:p w14:paraId="06EACA60" w14:textId="77777777" w:rsidR="005E6A9E" w:rsidRDefault="005E6A9E" w:rsidP="005E6A9E">
      <w:pPr>
        <w:pStyle w:val="Style1"/>
      </w:pPr>
      <w:r>
        <w:t xml:space="preserve">            }</w:t>
      </w:r>
    </w:p>
    <w:p w14:paraId="78626E62" w14:textId="77777777" w:rsidR="005E6A9E" w:rsidRDefault="005E6A9E" w:rsidP="005E6A9E">
      <w:pPr>
        <w:pStyle w:val="Style1"/>
      </w:pPr>
    </w:p>
    <w:p w14:paraId="73319791" w14:textId="77777777" w:rsidR="005E6A9E" w:rsidRDefault="005E6A9E" w:rsidP="005E6A9E">
      <w:pPr>
        <w:pStyle w:val="Style1"/>
      </w:pPr>
      <w:r>
        <w:t xml:space="preserve">            data-styled.g7[id="sc-16emq60-0"] {</w:t>
      </w:r>
    </w:p>
    <w:p w14:paraId="50907A27" w14:textId="77777777" w:rsidR="005E6A9E" w:rsidRDefault="005E6A9E" w:rsidP="005E6A9E">
      <w:pPr>
        <w:pStyle w:val="Style1"/>
      </w:pPr>
      <w:r>
        <w:t xml:space="preserve">                content: "bZQqvk,"</w:t>
      </w:r>
    </w:p>
    <w:p w14:paraId="51AB1A56" w14:textId="77777777" w:rsidR="005E6A9E" w:rsidRDefault="005E6A9E" w:rsidP="005E6A9E">
      <w:pPr>
        <w:pStyle w:val="Style1"/>
      </w:pPr>
      <w:r>
        <w:t xml:space="preserve">            }</w:t>
      </w:r>
    </w:p>
    <w:p w14:paraId="2C1E2BDC" w14:textId="77777777" w:rsidR="005E6A9E" w:rsidRDefault="005E6A9E" w:rsidP="005E6A9E">
      <w:pPr>
        <w:pStyle w:val="Style1"/>
      </w:pPr>
    </w:p>
    <w:p w14:paraId="1C856FDD" w14:textId="77777777" w:rsidR="005E6A9E" w:rsidRDefault="005E6A9E" w:rsidP="005E6A9E">
      <w:pPr>
        <w:pStyle w:val="Style1"/>
      </w:pPr>
      <w:r>
        <w:t xml:space="preserve">            .kmllIg {</w:t>
      </w:r>
    </w:p>
    <w:p w14:paraId="46213C10" w14:textId="77777777" w:rsidR="005E6A9E" w:rsidRDefault="005E6A9E" w:rsidP="005E6A9E">
      <w:pPr>
        <w:pStyle w:val="Style1"/>
      </w:pPr>
      <w:r>
        <w:t xml:space="preserve">                display: -webkit-box;</w:t>
      </w:r>
    </w:p>
    <w:p w14:paraId="040A164C" w14:textId="77777777" w:rsidR="005E6A9E" w:rsidRDefault="005E6A9E" w:rsidP="005E6A9E">
      <w:pPr>
        <w:pStyle w:val="Style1"/>
      </w:pPr>
      <w:r>
        <w:t xml:space="preserve">                display: -webkit-flex;</w:t>
      </w:r>
    </w:p>
    <w:p w14:paraId="120604FB" w14:textId="77777777" w:rsidR="005E6A9E" w:rsidRDefault="005E6A9E" w:rsidP="005E6A9E">
      <w:pPr>
        <w:pStyle w:val="Style1"/>
      </w:pPr>
      <w:r>
        <w:t xml:space="preserve">                display: -ms-flexbox;</w:t>
      </w:r>
    </w:p>
    <w:p w14:paraId="0BF9BA79" w14:textId="77777777" w:rsidR="005E6A9E" w:rsidRDefault="005E6A9E" w:rsidP="005E6A9E">
      <w:pPr>
        <w:pStyle w:val="Style1"/>
      </w:pPr>
      <w:r>
        <w:t xml:space="preserve">                display: flex;</w:t>
      </w:r>
    </w:p>
    <w:p w14:paraId="06736AA9" w14:textId="77777777" w:rsidR="005E6A9E" w:rsidRDefault="005E6A9E" w:rsidP="005E6A9E">
      <w:pPr>
        <w:pStyle w:val="Style1"/>
      </w:pPr>
      <w:r>
        <w:t xml:space="preserve">                -webkit-flex-direction: row;</w:t>
      </w:r>
    </w:p>
    <w:p w14:paraId="14CF7970" w14:textId="77777777" w:rsidR="005E6A9E" w:rsidRDefault="005E6A9E" w:rsidP="005E6A9E">
      <w:pPr>
        <w:pStyle w:val="Style1"/>
      </w:pPr>
      <w:r>
        <w:t xml:space="preserve">                -ms-flex-direction: row;</w:t>
      </w:r>
    </w:p>
    <w:p w14:paraId="76727F52" w14:textId="77777777" w:rsidR="005E6A9E" w:rsidRDefault="005E6A9E" w:rsidP="005E6A9E">
      <w:pPr>
        <w:pStyle w:val="Style1"/>
      </w:pPr>
      <w:r>
        <w:t xml:space="preserve">                flex-direction: row;</w:t>
      </w:r>
    </w:p>
    <w:p w14:paraId="218B717D" w14:textId="77777777" w:rsidR="005E6A9E" w:rsidRDefault="005E6A9E" w:rsidP="005E6A9E">
      <w:pPr>
        <w:pStyle w:val="Style1"/>
      </w:pPr>
      <w:r>
        <w:t xml:space="preserve">                -webkit-flex-wrap: wrap;</w:t>
      </w:r>
    </w:p>
    <w:p w14:paraId="7D8D9642" w14:textId="77777777" w:rsidR="005E6A9E" w:rsidRDefault="005E6A9E" w:rsidP="005E6A9E">
      <w:pPr>
        <w:pStyle w:val="Style1"/>
      </w:pPr>
      <w:r>
        <w:t xml:space="preserve">                -ms-flex-wrap: wrap;</w:t>
      </w:r>
    </w:p>
    <w:p w14:paraId="3BCA579D" w14:textId="77777777" w:rsidR="005E6A9E" w:rsidRDefault="005E6A9E" w:rsidP="005E6A9E">
      <w:pPr>
        <w:pStyle w:val="Style1"/>
      </w:pPr>
      <w:r>
        <w:t xml:space="preserve">                flex-wrap: wrap;</w:t>
      </w:r>
    </w:p>
    <w:p w14:paraId="5C9002C4" w14:textId="77777777" w:rsidR="005E6A9E" w:rsidRDefault="005E6A9E" w:rsidP="005E6A9E">
      <w:pPr>
        <w:pStyle w:val="Style1"/>
      </w:pPr>
      <w:r>
        <w:t xml:space="preserve">                -webkit-box-pack: center;</w:t>
      </w:r>
    </w:p>
    <w:p w14:paraId="1BC70627" w14:textId="77777777" w:rsidR="005E6A9E" w:rsidRDefault="005E6A9E" w:rsidP="005E6A9E">
      <w:pPr>
        <w:pStyle w:val="Style1"/>
      </w:pPr>
      <w:r>
        <w:t xml:space="preserve">                -webkit-justify-content: center;</w:t>
      </w:r>
    </w:p>
    <w:p w14:paraId="3D43BDB1" w14:textId="77777777" w:rsidR="005E6A9E" w:rsidRDefault="005E6A9E" w:rsidP="005E6A9E">
      <w:pPr>
        <w:pStyle w:val="Style1"/>
      </w:pPr>
      <w:r>
        <w:t xml:space="preserve">                -ms-flex-pack: center;</w:t>
      </w:r>
    </w:p>
    <w:p w14:paraId="6AD0F9A1" w14:textId="77777777" w:rsidR="005E6A9E" w:rsidRDefault="005E6A9E" w:rsidP="005E6A9E">
      <w:pPr>
        <w:pStyle w:val="Style1"/>
      </w:pPr>
      <w:r>
        <w:t xml:space="preserve">                justify-content: center;</w:t>
      </w:r>
    </w:p>
    <w:p w14:paraId="6E057685" w14:textId="77777777" w:rsidR="005E6A9E" w:rsidRDefault="005E6A9E" w:rsidP="005E6A9E">
      <w:pPr>
        <w:pStyle w:val="Style1"/>
      </w:pPr>
      <w:r>
        <w:t xml:space="preserve">                -webkit-flex-basis: 230px;</w:t>
      </w:r>
    </w:p>
    <w:p w14:paraId="62A0AED8" w14:textId="77777777" w:rsidR="005E6A9E" w:rsidRDefault="005E6A9E" w:rsidP="005E6A9E">
      <w:pPr>
        <w:pStyle w:val="Style1"/>
      </w:pPr>
      <w:r>
        <w:t xml:space="preserve">                -ms-flex-preferred-size: 230px;</w:t>
      </w:r>
    </w:p>
    <w:p w14:paraId="49608F47" w14:textId="77777777" w:rsidR="005E6A9E" w:rsidRDefault="005E6A9E" w:rsidP="005E6A9E">
      <w:pPr>
        <w:pStyle w:val="Style1"/>
      </w:pPr>
      <w:r>
        <w:t xml:space="preserve">                flex-basis: 230px;</w:t>
      </w:r>
    </w:p>
    <w:p w14:paraId="18656578" w14:textId="77777777" w:rsidR="005E6A9E" w:rsidRDefault="005E6A9E" w:rsidP="005E6A9E">
      <w:pPr>
        <w:pStyle w:val="Style1"/>
      </w:pPr>
      <w:r>
        <w:t xml:space="preserve">                margin-top: 8px;</w:t>
      </w:r>
    </w:p>
    <w:p w14:paraId="04F27BCC" w14:textId="77777777" w:rsidR="005E6A9E" w:rsidRDefault="005E6A9E" w:rsidP="005E6A9E">
      <w:pPr>
        <w:pStyle w:val="Style1"/>
      </w:pPr>
      <w:r>
        <w:t xml:space="preserve">                margin-bottom: 8px;</w:t>
      </w:r>
    </w:p>
    <w:p w14:paraId="6583F45C" w14:textId="77777777" w:rsidR="005E6A9E" w:rsidRDefault="005E6A9E" w:rsidP="005E6A9E">
      <w:pPr>
        <w:pStyle w:val="Style1"/>
      </w:pPr>
      <w:r>
        <w:t xml:space="preserve">            }</w:t>
      </w:r>
    </w:p>
    <w:p w14:paraId="1242508E" w14:textId="77777777" w:rsidR="005E6A9E" w:rsidRDefault="005E6A9E" w:rsidP="005E6A9E">
      <w:pPr>
        <w:pStyle w:val="Style1"/>
      </w:pPr>
    </w:p>
    <w:p w14:paraId="151916FA" w14:textId="77777777" w:rsidR="005E6A9E" w:rsidRDefault="005E6A9E" w:rsidP="005E6A9E">
      <w:pPr>
        <w:pStyle w:val="Style1"/>
      </w:pPr>
      <w:r>
        <w:t xml:space="preserve">            data-styled.g8[id="Flex-c11n-8-86-1__sc-n94bjd-0"] {</w:t>
      </w:r>
    </w:p>
    <w:p w14:paraId="7E9341EB" w14:textId="77777777" w:rsidR="005E6A9E" w:rsidRDefault="005E6A9E" w:rsidP="005E6A9E">
      <w:pPr>
        <w:pStyle w:val="Style1"/>
      </w:pPr>
      <w:r>
        <w:t xml:space="preserve">                content: "kmllIg,"</w:t>
      </w:r>
    </w:p>
    <w:p w14:paraId="7254D10D" w14:textId="77777777" w:rsidR="005E6A9E" w:rsidRDefault="005E6A9E" w:rsidP="005E6A9E">
      <w:pPr>
        <w:pStyle w:val="Style1"/>
      </w:pPr>
      <w:r>
        <w:t xml:space="preserve">            }</w:t>
      </w:r>
    </w:p>
    <w:p w14:paraId="3AE4C327" w14:textId="77777777" w:rsidR="005E6A9E" w:rsidRDefault="005E6A9E" w:rsidP="005E6A9E">
      <w:pPr>
        <w:pStyle w:val="Style1"/>
      </w:pPr>
    </w:p>
    <w:p w14:paraId="751F8A81" w14:textId="77777777" w:rsidR="005E6A9E" w:rsidRDefault="005E6A9E" w:rsidP="005E6A9E">
      <w:pPr>
        <w:pStyle w:val="Style1"/>
      </w:pPr>
      <w:r>
        <w:t xml:space="preserve">            .dcPWRl {</w:t>
      </w:r>
    </w:p>
    <w:p w14:paraId="561160D0" w14:textId="77777777" w:rsidR="005E6A9E" w:rsidRDefault="005E6A9E" w:rsidP="005E6A9E">
      <w:pPr>
        <w:pStyle w:val="Style1"/>
      </w:pPr>
      <w:r>
        <w:t xml:space="preserve">                margin: auto;</w:t>
      </w:r>
    </w:p>
    <w:p w14:paraId="73BBDF68" w14:textId="77777777" w:rsidR="005E6A9E" w:rsidRDefault="005E6A9E" w:rsidP="005E6A9E">
      <w:pPr>
        <w:pStyle w:val="Style1"/>
      </w:pPr>
      <w:r>
        <w:t xml:space="preserve">                width: 100%;</w:t>
      </w:r>
    </w:p>
    <w:p w14:paraId="09767C71" w14:textId="77777777" w:rsidR="005E6A9E" w:rsidRDefault="005E6A9E" w:rsidP="005E6A9E">
      <w:pPr>
        <w:pStyle w:val="Style1"/>
      </w:pPr>
      <w:r>
        <w:t xml:space="preserve">            }</w:t>
      </w:r>
    </w:p>
    <w:p w14:paraId="21909EA5" w14:textId="77777777" w:rsidR="005E6A9E" w:rsidRDefault="005E6A9E" w:rsidP="005E6A9E">
      <w:pPr>
        <w:pStyle w:val="Style1"/>
      </w:pPr>
    </w:p>
    <w:p w14:paraId="4422DE22" w14:textId="77777777" w:rsidR="005E6A9E" w:rsidRDefault="005E6A9E" w:rsidP="005E6A9E">
      <w:pPr>
        <w:pStyle w:val="Style1"/>
      </w:pPr>
      <w:r>
        <w:t xml:space="preserve">            @media (min-width: 769px) {</w:t>
      </w:r>
    </w:p>
    <w:p w14:paraId="08B08F0E" w14:textId="77777777" w:rsidR="005E6A9E" w:rsidRDefault="005E6A9E" w:rsidP="005E6A9E">
      <w:pPr>
        <w:pStyle w:val="Style1"/>
      </w:pPr>
      <w:r>
        <w:t xml:space="preserve">                .dcPWRl {</w:t>
      </w:r>
    </w:p>
    <w:p w14:paraId="786CB13F" w14:textId="77777777" w:rsidR="005E6A9E" w:rsidRDefault="005E6A9E" w:rsidP="005E6A9E">
      <w:pPr>
        <w:pStyle w:val="Style1"/>
      </w:pPr>
      <w:r>
        <w:t xml:space="preserve">                    max-width:480px;</w:t>
      </w:r>
    </w:p>
    <w:p w14:paraId="7CD8C1AF" w14:textId="77777777" w:rsidR="005E6A9E" w:rsidRDefault="005E6A9E" w:rsidP="005E6A9E">
      <w:pPr>
        <w:pStyle w:val="Style1"/>
      </w:pPr>
      <w:r>
        <w:t xml:space="preserve">                }</w:t>
      </w:r>
    </w:p>
    <w:p w14:paraId="228B43E6" w14:textId="77777777" w:rsidR="005E6A9E" w:rsidRDefault="005E6A9E" w:rsidP="005E6A9E">
      <w:pPr>
        <w:pStyle w:val="Style1"/>
      </w:pPr>
      <w:r>
        <w:t xml:space="preserve">            }</w:t>
      </w:r>
    </w:p>
    <w:p w14:paraId="53B882A1" w14:textId="77777777" w:rsidR="005E6A9E" w:rsidRDefault="005E6A9E" w:rsidP="005E6A9E">
      <w:pPr>
        <w:pStyle w:val="Style1"/>
      </w:pPr>
    </w:p>
    <w:p w14:paraId="68783D8B" w14:textId="77777777" w:rsidR="005E6A9E" w:rsidRDefault="005E6A9E" w:rsidP="005E6A9E">
      <w:pPr>
        <w:pStyle w:val="Style1"/>
      </w:pPr>
      <w:r>
        <w:t xml:space="preserve">            @media (max-height: 820px) {</w:t>
      </w:r>
    </w:p>
    <w:p w14:paraId="67DDDC47" w14:textId="77777777" w:rsidR="005E6A9E" w:rsidRDefault="005E6A9E" w:rsidP="005E6A9E">
      <w:pPr>
        <w:pStyle w:val="Style1"/>
      </w:pPr>
      <w:r>
        <w:t xml:space="preserve">                .dcPWRl {</w:t>
      </w:r>
    </w:p>
    <w:p w14:paraId="45588761" w14:textId="77777777" w:rsidR="005E6A9E" w:rsidRDefault="005E6A9E" w:rsidP="005E6A9E">
      <w:pPr>
        <w:pStyle w:val="Style1"/>
      </w:pPr>
      <w:r>
        <w:t xml:space="preserve">                    max-width:100%;</w:t>
      </w:r>
    </w:p>
    <w:p w14:paraId="704E6A2E" w14:textId="77777777" w:rsidR="005E6A9E" w:rsidRDefault="005E6A9E" w:rsidP="005E6A9E">
      <w:pPr>
        <w:pStyle w:val="Style1"/>
      </w:pPr>
      <w:r>
        <w:t xml:space="preserve">                }</w:t>
      </w:r>
    </w:p>
    <w:p w14:paraId="0B4C4DAA" w14:textId="77777777" w:rsidR="005E6A9E" w:rsidRDefault="005E6A9E" w:rsidP="005E6A9E">
      <w:pPr>
        <w:pStyle w:val="Style1"/>
      </w:pPr>
      <w:r>
        <w:t xml:space="preserve">            }</w:t>
      </w:r>
    </w:p>
    <w:p w14:paraId="094C3C6A" w14:textId="77777777" w:rsidR="005E6A9E" w:rsidRDefault="005E6A9E" w:rsidP="005E6A9E">
      <w:pPr>
        <w:pStyle w:val="Style1"/>
      </w:pPr>
    </w:p>
    <w:p w14:paraId="4CB67730" w14:textId="77777777" w:rsidR="005E6A9E" w:rsidRDefault="005E6A9E" w:rsidP="005E6A9E">
      <w:pPr>
        <w:pStyle w:val="Style1"/>
      </w:pPr>
      <w:r>
        <w:t xml:space="preserve">            @media (min-width: 1024px) {</w:t>
      </w:r>
    </w:p>
    <w:p w14:paraId="0F074D9F" w14:textId="77777777" w:rsidR="005E6A9E" w:rsidRDefault="005E6A9E" w:rsidP="005E6A9E">
      <w:pPr>
        <w:pStyle w:val="Style1"/>
      </w:pPr>
      <w:r>
        <w:t xml:space="preserve">                .dcPWRl {</w:t>
      </w:r>
    </w:p>
    <w:p w14:paraId="263996CB" w14:textId="77777777" w:rsidR="005E6A9E" w:rsidRDefault="005E6A9E" w:rsidP="005E6A9E">
      <w:pPr>
        <w:pStyle w:val="Style1"/>
      </w:pPr>
      <w:r>
        <w:t xml:space="preserve">                    max-width:700px;</w:t>
      </w:r>
    </w:p>
    <w:p w14:paraId="0A5AAEE9" w14:textId="77777777" w:rsidR="005E6A9E" w:rsidRDefault="005E6A9E" w:rsidP="005E6A9E">
      <w:pPr>
        <w:pStyle w:val="Style1"/>
      </w:pPr>
      <w:r>
        <w:t xml:space="preserve">                }</w:t>
      </w:r>
    </w:p>
    <w:p w14:paraId="53F4C6DB" w14:textId="77777777" w:rsidR="005E6A9E" w:rsidRDefault="005E6A9E" w:rsidP="005E6A9E">
      <w:pPr>
        <w:pStyle w:val="Style1"/>
      </w:pPr>
      <w:r>
        <w:t xml:space="preserve">            }</w:t>
      </w:r>
    </w:p>
    <w:p w14:paraId="707DB1D2" w14:textId="77777777" w:rsidR="005E6A9E" w:rsidRDefault="005E6A9E" w:rsidP="005E6A9E">
      <w:pPr>
        <w:pStyle w:val="Style1"/>
      </w:pPr>
    </w:p>
    <w:p w14:paraId="211BC592" w14:textId="77777777" w:rsidR="005E6A9E" w:rsidRDefault="005E6A9E" w:rsidP="005E6A9E">
      <w:pPr>
        <w:pStyle w:val="Style1"/>
      </w:pPr>
      <w:r>
        <w:t xml:space="preserve">            .dcPWRl label {</w:t>
      </w:r>
    </w:p>
    <w:p w14:paraId="41772451" w14:textId="77777777" w:rsidR="005E6A9E" w:rsidRDefault="005E6A9E" w:rsidP="005E6A9E">
      <w:pPr>
        <w:pStyle w:val="Style1"/>
      </w:pPr>
      <w:r>
        <w:t xml:space="preserve">                cursor: pointer;</w:t>
      </w:r>
    </w:p>
    <w:p w14:paraId="12B90CB3" w14:textId="77777777" w:rsidR="005E6A9E" w:rsidRDefault="005E6A9E" w:rsidP="005E6A9E">
      <w:pPr>
        <w:pStyle w:val="Style1"/>
      </w:pPr>
      <w:r>
        <w:t xml:space="preserve">                margin-left: -1px !important;</w:t>
      </w:r>
    </w:p>
    <w:p w14:paraId="6028D743" w14:textId="77777777" w:rsidR="005E6A9E" w:rsidRDefault="005E6A9E" w:rsidP="005E6A9E">
      <w:pPr>
        <w:pStyle w:val="Style1"/>
      </w:pPr>
      <w:r>
        <w:t xml:space="preserve">            }</w:t>
      </w:r>
    </w:p>
    <w:p w14:paraId="19D713F0" w14:textId="77777777" w:rsidR="005E6A9E" w:rsidRDefault="005E6A9E" w:rsidP="005E6A9E">
      <w:pPr>
        <w:pStyle w:val="Style1"/>
      </w:pPr>
    </w:p>
    <w:p w14:paraId="6B24958F" w14:textId="77777777" w:rsidR="005E6A9E" w:rsidRDefault="005E6A9E" w:rsidP="005E6A9E">
      <w:pPr>
        <w:pStyle w:val="Style1"/>
      </w:pPr>
      <w:r>
        <w:t xml:space="preserve">            data-styled.g9[id="sc-1xrp25-0"] {</w:t>
      </w:r>
    </w:p>
    <w:p w14:paraId="758A71B4" w14:textId="77777777" w:rsidR="005E6A9E" w:rsidRDefault="005E6A9E" w:rsidP="005E6A9E">
      <w:pPr>
        <w:pStyle w:val="Style1"/>
      </w:pPr>
      <w:r>
        <w:t xml:space="preserve">                content: "dcPWRl,"</w:t>
      </w:r>
    </w:p>
    <w:p w14:paraId="5B38EFD0" w14:textId="77777777" w:rsidR="005E6A9E" w:rsidRDefault="005E6A9E" w:rsidP="005E6A9E">
      <w:pPr>
        <w:pStyle w:val="Style1"/>
      </w:pPr>
      <w:r>
        <w:t xml:space="preserve">            }</w:t>
      </w:r>
    </w:p>
    <w:p w14:paraId="3254EE48" w14:textId="77777777" w:rsidR="005E6A9E" w:rsidRDefault="005E6A9E" w:rsidP="005E6A9E">
      <w:pPr>
        <w:pStyle w:val="Style1"/>
      </w:pPr>
    </w:p>
    <w:p w14:paraId="7F461353" w14:textId="77777777" w:rsidR="005E6A9E" w:rsidRDefault="005E6A9E" w:rsidP="005E6A9E">
      <w:pPr>
        <w:pStyle w:val="Style1"/>
      </w:pPr>
      <w:r>
        <w:t xml:space="preserve">            .kLhKC {</w:t>
      </w:r>
    </w:p>
    <w:p w14:paraId="3E6048D2" w14:textId="77777777" w:rsidR="005E6A9E" w:rsidRDefault="005E6A9E" w:rsidP="005E6A9E">
      <w:pPr>
        <w:pStyle w:val="Style1"/>
      </w:pPr>
      <w:r>
        <w:t xml:space="preserve">                color: #2A2A33;</w:t>
      </w:r>
    </w:p>
    <w:p w14:paraId="0ED668E6" w14:textId="77777777" w:rsidR="005E6A9E" w:rsidRDefault="005E6A9E" w:rsidP="005E6A9E">
      <w:pPr>
        <w:pStyle w:val="Style1"/>
      </w:pPr>
      <w:r>
        <w:t xml:space="preserve">                -webkit-font-smoothing: antialiased;</w:t>
      </w:r>
    </w:p>
    <w:p w14:paraId="5282F367" w14:textId="77777777" w:rsidR="005E6A9E" w:rsidRDefault="005E6A9E" w:rsidP="005E6A9E">
      <w:pPr>
        <w:pStyle w:val="Style1"/>
      </w:pPr>
      <w:r>
        <w:t xml:space="preserve">                -moz-osx-font-smoothing: grayscale;</w:t>
      </w:r>
    </w:p>
    <w:p w14:paraId="04C0AAEF" w14:textId="77777777" w:rsidR="005E6A9E" w:rsidRDefault="005E6A9E" w:rsidP="005E6A9E">
      <w:pPr>
        <w:pStyle w:val="Style1"/>
      </w:pPr>
      <w:r>
        <w:t xml:space="preserve">                text-transform: none;</w:t>
      </w:r>
    </w:p>
    <w:p w14:paraId="6E6A579B" w14:textId="77777777" w:rsidR="005E6A9E" w:rsidRDefault="005E6A9E" w:rsidP="005E6A9E">
      <w:pPr>
        <w:pStyle w:val="Style1"/>
      </w:pPr>
      <w:r>
        <w:t xml:space="preserve">                font-family: "Open Sans","Adjusted Arial",Tahoma,Geneva,sans-serif;</w:t>
      </w:r>
    </w:p>
    <w:p w14:paraId="00AFCBC6" w14:textId="77777777" w:rsidR="005E6A9E" w:rsidRDefault="005E6A9E" w:rsidP="005E6A9E">
      <w:pPr>
        <w:pStyle w:val="Style1"/>
      </w:pPr>
      <w:r>
        <w:t xml:space="preserve">                font-weight: 700;</w:t>
      </w:r>
    </w:p>
    <w:p w14:paraId="73292525" w14:textId="77777777" w:rsidR="005E6A9E" w:rsidRDefault="005E6A9E" w:rsidP="005E6A9E">
      <w:pPr>
        <w:pStyle w:val="Style1"/>
      </w:pPr>
      <w:r>
        <w:t xml:space="preserve">                font-size: 36px;</w:t>
      </w:r>
    </w:p>
    <w:p w14:paraId="0C8301D2" w14:textId="77777777" w:rsidR="005E6A9E" w:rsidRDefault="005E6A9E" w:rsidP="005E6A9E">
      <w:pPr>
        <w:pStyle w:val="Style1"/>
      </w:pPr>
      <w:r>
        <w:t xml:space="preserve">                line-height: 40px;</w:t>
      </w:r>
    </w:p>
    <w:p w14:paraId="18E97A3B" w14:textId="77777777" w:rsidR="005E6A9E" w:rsidRDefault="005E6A9E" w:rsidP="005E6A9E">
      <w:pPr>
        <w:pStyle w:val="Style1"/>
      </w:pPr>
      <w:r>
        <w:t xml:space="preserve">                margin: 0;</w:t>
      </w:r>
    </w:p>
    <w:p w14:paraId="5002F1F7" w14:textId="77777777" w:rsidR="005E6A9E" w:rsidRDefault="005E6A9E" w:rsidP="005E6A9E">
      <w:pPr>
        <w:pStyle w:val="Style1"/>
      </w:pPr>
      <w:r>
        <w:t xml:space="preserve">            }</w:t>
      </w:r>
    </w:p>
    <w:p w14:paraId="1C0963FA" w14:textId="77777777" w:rsidR="005E6A9E" w:rsidRDefault="005E6A9E" w:rsidP="005E6A9E">
      <w:pPr>
        <w:pStyle w:val="Style1"/>
      </w:pPr>
    </w:p>
    <w:p w14:paraId="2F4D4018" w14:textId="77777777" w:rsidR="005E6A9E" w:rsidRDefault="005E6A9E" w:rsidP="005E6A9E">
      <w:pPr>
        <w:pStyle w:val="Style1"/>
      </w:pPr>
      <w:r>
        <w:t xml:space="preserve">            .kLhKC &gt; .Icon-c11n-8-86-1__sc-13llmml-0 {</w:t>
      </w:r>
    </w:p>
    <w:p w14:paraId="41A09D21" w14:textId="77777777" w:rsidR="005E6A9E" w:rsidRDefault="005E6A9E" w:rsidP="005E6A9E">
      <w:pPr>
        <w:pStyle w:val="Style1"/>
      </w:pPr>
      <w:r>
        <w:t xml:space="preserve">                margin-top: 2px;</w:t>
      </w:r>
    </w:p>
    <w:p w14:paraId="49B8CE9C" w14:textId="77777777" w:rsidR="005E6A9E" w:rsidRDefault="005E6A9E" w:rsidP="005E6A9E">
      <w:pPr>
        <w:pStyle w:val="Style1"/>
      </w:pPr>
      <w:r>
        <w:t xml:space="preserve">            }</w:t>
      </w:r>
    </w:p>
    <w:p w14:paraId="51DB056C" w14:textId="77777777" w:rsidR="005E6A9E" w:rsidRDefault="005E6A9E" w:rsidP="005E6A9E">
      <w:pPr>
        <w:pStyle w:val="Style1"/>
      </w:pPr>
    </w:p>
    <w:p w14:paraId="5A6BD667" w14:textId="77777777" w:rsidR="005E6A9E" w:rsidRDefault="005E6A9E" w:rsidP="005E6A9E">
      <w:pPr>
        <w:pStyle w:val="Style1"/>
      </w:pPr>
      <w:r>
        <w:t xml:space="preserve">            .kLhKC strong,.kLhKC b {</w:t>
      </w:r>
    </w:p>
    <w:p w14:paraId="760D02E8" w14:textId="77777777" w:rsidR="005E6A9E" w:rsidRDefault="005E6A9E" w:rsidP="005E6A9E">
      <w:pPr>
        <w:pStyle w:val="Style1"/>
      </w:pPr>
      <w:r>
        <w:t xml:space="preserve">                font-weight: 700;</w:t>
      </w:r>
    </w:p>
    <w:p w14:paraId="6C358826" w14:textId="77777777" w:rsidR="005E6A9E" w:rsidRDefault="005E6A9E" w:rsidP="005E6A9E">
      <w:pPr>
        <w:pStyle w:val="Style1"/>
      </w:pPr>
      <w:r>
        <w:t xml:space="preserve">            }</w:t>
      </w:r>
    </w:p>
    <w:p w14:paraId="5CB4FC09" w14:textId="77777777" w:rsidR="005E6A9E" w:rsidRDefault="005E6A9E" w:rsidP="005E6A9E">
      <w:pPr>
        <w:pStyle w:val="Style1"/>
      </w:pPr>
    </w:p>
    <w:p w14:paraId="2635C435" w14:textId="77777777" w:rsidR="005E6A9E" w:rsidRDefault="005E6A9E" w:rsidP="005E6A9E">
      <w:pPr>
        <w:pStyle w:val="Style1"/>
      </w:pPr>
      <w:r>
        <w:t xml:space="preserve">            .kLhKC em,.kLhKC i {</w:t>
      </w:r>
    </w:p>
    <w:p w14:paraId="77B4DE0C" w14:textId="77777777" w:rsidR="005E6A9E" w:rsidRDefault="005E6A9E" w:rsidP="005E6A9E">
      <w:pPr>
        <w:pStyle w:val="Style1"/>
      </w:pPr>
      <w:r>
        <w:t xml:space="preserve">                font-style: italic;</w:t>
      </w:r>
    </w:p>
    <w:p w14:paraId="70B7666C" w14:textId="77777777" w:rsidR="005E6A9E" w:rsidRDefault="005E6A9E" w:rsidP="005E6A9E">
      <w:pPr>
        <w:pStyle w:val="Style1"/>
      </w:pPr>
      <w:r>
        <w:t xml:space="preserve">            }</w:t>
      </w:r>
    </w:p>
    <w:p w14:paraId="46E12503" w14:textId="77777777" w:rsidR="005E6A9E" w:rsidRDefault="005E6A9E" w:rsidP="005E6A9E">
      <w:pPr>
        <w:pStyle w:val="Style1"/>
      </w:pPr>
    </w:p>
    <w:p w14:paraId="4655AD98" w14:textId="77777777" w:rsidR="005E6A9E" w:rsidRDefault="005E6A9E" w:rsidP="005E6A9E">
      <w:pPr>
        <w:pStyle w:val="Style1"/>
      </w:pPr>
      <w:r>
        <w:t xml:space="preserve">            .jWCuQq {</w:t>
      </w:r>
    </w:p>
    <w:p w14:paraId="5FF18153" w14:textId="77777777" w:rsidR="005E6A9E" w:rsidRDefault="005E6A9E" w:rsidP="005E6A9E">
      <w:pPr>
        <w:pStyle w:val="Style1"/>
      </w:pPr>
      <w:r>
        <w:t xml:space="preserve">                color: #2A2A33;</w:t>
      </w:r>
    </w:p>
    <w:p w14:paraId="4EFB3693" w14:textId="77777777" w:rsidR="005E6A9E" w:rsidRDefault="005E6A9E" w:rsidP="005E6A9E">
      <w:pPr>
        <w:pStyle w:val="Style1"/>
      </w:pPr>
      <w:r>
        <w:t xml:space="preserve">                -webkit-font-smoothing: antialiased;</w:t>
      </w:r>
    </w:p>
    <w:p w14:paraId="1669950C" w14:textId="77777777" w:rsidR="005E6A9E" w:rsidRDefault="005E6A9E" w:rsidP="005E6A9E">
      <w:pPr>
        <w:pStyle w:val="Style1"/>
      </w:pPr>
      <w:r>
        <w:t xml:space="preserve">                -moz-osx-font-smoothing: grayscale;</w:t>
      </w:r>
    </w:p>
    <w:p w14:paraId="6B87B98F" w14:textId="77777777" w:rsidR="005E6A9E" w:rsidRDefault="005E6A9E" w:rsidP="005E6A9E">
      <w:pPr>
        <w:pStyle w:val="Style1"/>
      </w:pPr>
      <w:r>
        <w:t xml:space="preserve">                text-transform: none;</w:t>
      </w:r>
    </w:p>
    <w:p w14:paraId="50E698BC" w14:textId="77777777" w:rsidR="005E6A9E" w:rsidRDefault="005E6A9E" w:rsidP="005E6A9E">
      <w:pPr>
        <w:pStyle w:val="Style1"/>
      </w:pPr>
      <w:r>
        <w:t xml:space="preserve">                font-family: "Open Sans","Adjusted Arial",Tahoma,Geneva,sans-serif;</w:t>
      </w:r>
    </w:p>
    <w:p w14:paraId="397E52D1" w14:textId="77777777" w:rsidR="005E6A9E" w:rsidRDefault="005E6A9E" w:rsidP="005E6A9E">
      <w:pPr>
        <w:pStyle w:val="Style1"/>
      </w:pPr>
      <w:r>
        <w:t xml:space="preserve">                font-weight: 700;</w:t>
      </w:r>
    </w:p>
    <w:p w14:paraId="3E3BF2B1" w14:textId="77777777" w:rsidR="005E6A9E" w:rsidRDefault="005E6A9E" w:rsidP="005E6A9E">
      <w:pPr>
        <w:pStyle w:val="Style1"/>
      </w:pPr>
      <w:r>
        <w:t xml:space="preserve">                font-size: 16px;</w:t>
      </w:r>
    </w:p>
    <w:p w14:paraId="1CDA572E" w14:textId="77777777" w:rsidR="005E6A9E" w:rsidRDefault="005E6A9E" w:rsidP="005E6A9E">
      <w:pPr>
        <w:pStyle w:val="Style1"/>
      </w:pPr>
      <w:r>
        <w:t xml:space="preserve">                line-height: 24px;</w:t>
      </w:r>
    </w:p>
    <w:p w14:paraId="7F4F423E" w14:textId="77777777" w:rsidR="005E6A9E" w:rsidRDefault="005E6A9E" w:rsidP="005E6A9E">
      <w:pPr>
        <w:pStyle w:val="Style1"/>
      </w:pPr>
      <w:r>
        <w:t xml:space="preserve">                margin: 0;</w:t>
      </w:r>
    </w:p>
    <w:p w14:paraId="1EAD501E" w14:textId="77777777" w:rsidR="005E6A9E" w:rsidRDefault="005E6A9E" w:rsidP="005E6A9E">
      <w:pPr>
        <w:pStyle w:val="Style1"/>
      </w:pPr>
      <w:r>
        <w:t xml:space="preserve">                margin-right: 8px;</w:t>
      </w:r>
    </w:p>
    <w:p w14:paraId="79E751A8" w14:textId="77777777" w:rsidR="005E6A9E" w:rsidRDefault="005E6A9E" w:rsidP="005E6A9E">
      <w:pPr>
        <w:pStyle w:val="Style1"/>
      </w:pPr>
      <w:r>
        <w:t xml:space="preserve">            }</w:t>
      </w:r>
    </w:p>
    <w:p w14:paraId="3A34942A" w14:textId="77777777" w:rsidR="005E6A9E" w:rsidRDefault="005E6A9E" w:rsidP="005E6A9E">
      <w:pPr>
        <w:pStyle w:val="Style1"/>
      </w:pPr>
    </w:p>
    <w:p w14:paraId="0E24EC19" w14:textId="77777777" w:rsidR="005E6A9E" w:rsidRDefault="005E6A9E" w:rsidP="005E6A9E">
      <w:pPr>
        <w:pStyle w:val="Style1"/>
      </w:pPr>
      <w:r>
        <w:t xml:space="preserve">            .jWCuQq &gt; .Icon-c11n-8-86-1__sc-13llmml-0 {</w:t>
      </w:r>
    </w:p>
    <w:p w14:paraId="39823095" w14:textId="77777777" w:rsidR="005E6A9E" w:rsidRDefault="005E6A9E" w:rsidP="005E6A9E">
      <w:pPr>
        <w:pStyle w:val="Style1"/>
      </w:pPr>
      <w:r>
        <w:t xml:space="preserve">                margin-top: 4px;</w:t>
      </w:r>
    </w:p>
    <w:p w14:paraId="528E9221" w14:textId="77777777" w:rsidR="005E6A9E" w:rsidRDefault="005E6A9E" w:rsidP="005E6A9E">
      <w:pPr>
        <w:pStyle w:val="Style1"/>
      </w:pPr>
      <w:r>
        <w:t xml:space="preserve">            }</w:t>
      </w:r>
    </w:p>
    <w:p w14:paraId="4288D933" w14:textId="77777777" w:rsidR="005E6A9E" w:rsidRDefault="005E6A9E" w:rsidP="005E6A9E">
      <w:pPr>
        <w:pStyle w:val="Style1"/>
      </w:pPr>
    </w:p>
    <w:p w14:paraId="170151DF" w14:textId="77777777" w:rsidR="005E6A9E" w:rsidRDefault="005E6A9E" w:rsidP="005E6A9E">
      <w:pPr>
        <w:pStyle w:val="Style1"/>
      </w:pPr>
      <w:r>
        <w:t xml:space="preserve">            .jWCuQq strong,.jWCuQq b {</w:t>
      </w:r>
    </w:p>
    <w:p w14:paraId="28AE9169" w14:textId="77777777" w:rsidR="005E6A9E" w:rsidRDefault="005E6A9E" w:rsidP="005E6A9E">
      <w:pPr>
        <w:pStyle w:val="Style1"/>
      </w:pPr>
      <w:r>
        <w:t xml:space="preserve">                font-weight: 700;</w:t>
      </w:r>
    </w:p>
    <w:p w14:paraId="4C0D21DD" w14:textId="77777777" w:rsidR="005E6A9E" w:rsidRDefault="005E6A9E" w:rsidP="005E6A9E">
      <w:pPr>
        <w:pStyle w:val="Style1"/>
      </w:pPr>
      <w:r>
        <w:t xml:space="preserve">            }</w:t>
      </w:r>
    </w:p>
    <w:p w14:paraId="2ED90862" w14:textId="77777777" w:rsidR="005E6A9E" w:rsidRDefault="005E6A9E" w:rsidP="005E6A9E">
      <w:pPr>
        <w:pStyle w:val="Style1"/>
      </w:pPr>
    </w:p>
    <w:p w14:paraId="57235D0F" w14:textId="77777777" w:rsidR="005E6A9E" w:rsidRDefault="005E6A9E" w:rsidP="005E6A9E">
      <w:pPr>
        <w:pStyle w:val="Style1"/>
      </w:pPr>
      <w:r>
        <w:t xml:space="preserve">            .jWCuQq em,.jWCuQq i {</w:t>
      </w:r>
    </w:p>
    <w:p w14:paraId="02B5F0E7" w14:textId="77777777" w:rsidR="005E6A9E" w:rsidRDefault="005E6A9E" w:rsidP="005E6A9E">
      <w:pPr>
        <w:pStyle w:val="Style1"/>
      </w:pPr>
      <w:r>
        <w:t xml:space="preserve">                font-style: italic;</w:t>
      </w:r>
    </w:p>
    <w:p w14:paraId="18E78957" w14:textId="77777777" w:rsidR="005E6A9E" w:rsidRDefault="005E6A9E" w:rsidP="005E6A9E">
      <w:pPr>
        <w:pStyle w:val="Style1"/>
      </w:pPr>
      <w:r>
        <w:t xml:space="preserve">            }</w:t>
      </w:r>
    </w:p>
    <w:p w14:paraId="058C83A9" w14:textId="77777777" w:rsidR="005E6A9E" w:rsidRDefault="005E6A9E" w:rsidP="005E6A9E">
      <w:pPr>
        <w:pStyle w:val="Style1"/>
      </w:pPr>
    </w:p>
    <w:p w14:paraId="7AA3A596" w14:textId="77777777" w:rsidR="005E6A9E" w:rsidRDefault="005E6A9E" w:rsidP="005E6A9E">
      <w:pPr>
        <w:pStyle w:val="Style1"/>
      </w:pPr>
      <w:r>
        <w:t xml:space="preserve">            .hoHBNO {</w:t>
      </w:r>
    </w:p>
    <w:p w14:paraId="7314585C" w14:textId="77777777" w:rsidR="005E6A9E" w:rsidRDefault="005E6A9E" w:rsidP="005E6A9E">
      <w:pPr>
        <w:pStyle w:val="Style1"/>
      </w:pPr>
      <w:r>
        <w:t xml:space="preserve">                color: #2A2A33;</w:t>
      </w:r>
    </w:p>
    <w:p w14:paraId="6E8EBEC6" w14:textId="77777777" w:rsidR="005E6A9E" w:rsidRDefault="005E6A9E" w:rsidP="005E6A9E">
      <w:pPr>
        <w:pStyle w:val="Style1"/>
      </w:pPr>
      <w:r>
        <w:t xml:space="preserve">                -webkit-font-smoothing: antialiased;</w:t>
      </w:r>
    </w:p>
    <w:p w14:paraId="7539ADC9" w14:textId="77777777" w:rsidR="005E6A9E" w:rsidRDefault="005E6A9E" w:rsidP="005E6A9E">
      <w:pPr>
        <w:pStyle w:val="Style1"/>
      </w:pPr>
      <w:r>
        <w:t xml:space="preserve">                -moz-osx-font-smoothing: grayscale;</w:t>
      </w:r>
    </w:p>
    <w:p w14:paraId="40CCDB99" w14:textId="77777777" w:rsidR="005E6A9E" w:rsidRDefault="005E6A9E" w:rsidP="005E6A9E">
      <w:pPr>
        <w:pStyle w:val="Style1"/>
      </w:pPr>
      <w:r>
        <w:t xml:space="preserve">                text-transform: none;</w:t>
      </w:r>
    </w:p>
    <w:p w14:paraId="0E1165DC" w14:textId="77777777" w:rsidR="005E6A9E" w:rsidRDefault="005E6A9E" w:rsidP="005E6A9E">
      <w:pPr>
        <w:pStyle w:val="Style1"/>
      </w:pPr>
      <w:r>
        <w:t xml:space="preserve">                font-family: "Ivar Headline","Ivar Headline Subset","Adjusted Times","Adjusted Times New Roman","Times New Roman",serif;</w:t>
      </w:r>
    </w:p>
    <w:p w14:paraId="4C7D6444" w14:textId="77777777" w:rsidR="005E6A9E" w:rsidRDefault="005E6A9E" w:rsidP="005E6A9E">
      <w:pPr>
        <w:pStyle w:val="Style1"/>
      </w:pPr>
      <w:r>
        <w:t xml:space="preserve">                font-weight: 700;</w:t>
      </w:r>
    </w:p>
    <w:p w14:paraId="017C5927" w14:textId="77777777" w:rsidR="005E6A9E" w:rsidRDefault="005E6A9E" w:rsidP="005E6A9E">
      <w:pPr>
        <w:pStyle w:val="Style1"/>
      </w:pPr>
      <w:r>
        <w:t xml:space="preserve">                font-size: 60px;</w:t>
      </w:r>
    </w:p>
    <w:p w14:paraId="1A74D57B" w14:textId="77777777" w:rsidR="005E6A9E" w:rsidRDefault="005E6A9E" w:rsidP="005E6A9E">
      <w:pPr>
        <w:pStyle w:val="Style1"/>
      </w:pPr>
      <w:r>
        <w:t xml:space="preserve">                line-height: 72px;</w:t>
      </w:r>
    </w:p>
    <w:p w14:paraId="0F2E9EE3" w14:textId="77777777" w:rsidR="005E6A9E" w:rsidRDefault="005E6A9E" w:rsidP="005E6A9E">
      <w:pPr>
        <w:pStyle w:val="Style1"/>
      </w:pPr>
      <w:r>
        <w:t xml:space="preserve">                margin: 0;</w:t>
      </w:r>
    </w:p>
    <w:p w14:paraId="0A922939" w14:textId="77777777" w:rsidR="005E6A9E" w:rsidRDefault="005E6A9E" w:rsidP="005E6A9E">
      <w:pPr>
        <w:pStyle w:val="Style1"/>
      </w:pPr>
      <w:r>
        <w:t xml:space="preserve">            }</w:t>
      </w:r>
    </w:p>
    <w:p w14:paraId="244414C3" w14:textId="77777777" w:rsidR="005E6A9E" w:rsidRDefault="005E6A9E" w:rsidP="005E6A9E">
      <w:pPr>
        <w:pStyle w:val="Style1"/>
      </w:pPr>
    </w:p>
    <w:p w14:paraId="62DD3CA4" w14:textId="77777777" w:rsidR="005E6A9E" w:rsidRDefault="005E6A9E" w:rsidP="005E6A9E">
      <w:pPr>
        <w:pStyle w:val="Style1"/>
      </w:pPr>
      <w:r>
        <w:t xml:space="preserve">            .hoHBNO &gt; .Icon-c11n-8-86-1__sc-13llmml-0 {</w:t>
      </w:r>
    </w:p>
    <w:p w14:paraId="5C6C3FD2" w14:textId="77777777" w:rsidR="005E6A9E" w:rsidRDefault="005E6A9E" w:rsidP="005E6A9E">
      <w:pPr>
        <w:pStyle w:val="Style1"/>
      </w:pPr>
      <w:r>
        <w:t xml:space="preserve">                margin-top: 6px;</w:t>
      </w:r>
    </w:p>
    <w:p w14:paraId="3FD95486" w14:textId="77777777" w:rsidR="005E6A9E" w:rsidRDefault="005E6A9E" w:rsidP="005E6A9E">
      <w:pPr>
        <w:pStyle w:val="Style1"/>
      </w:pPr>
      <w:r>
        <w:t xml:space="preserve">            }</w:t>
      </w:r>
    </w:p>
    <w:p w14:paraId="0F8C6E7A" w14:textId="77777777" w:rsidR="005E6A9E" w:rsidRDefault="005E6A9E" w:rsidP="005E6A9E">
      <w:pPr>
        <w:pStyle w:val="Style1"/>
      </w:pPr>
    </w:p>
    <w:p w14:paraId="1976F0F9" w14:textId="77777777" w:rsidR="005E6A9E" w:rsidRDefault="005E6A9E" w:rsidP="005E6A9E">
      <w:pPr>
        <w:pStyle w:val="Style1"/>
      </w:pPr>
      <w:r>
        <w:t xml:space="preserve">            .hoHBNO strong,.hoHBNO b {</w:t>
      </w:r>
    </w:p>
    <w:p w14:paraId="03075235" w14:textId="77777777" w:rsidR="005E6A9E" w:rsidRDefault="005E6A9E" w:rsidP="005E6A9E">
      <w:pPr>
        <w:pStyle w:val="Style1"/>
      </w:pPr>
      <w:r>
        <w:t xml:space="preserve">                font-weight: 700;</w:t>
      </w:r>
    </w:p>
    <w:p w14:paraId="4AE97540" w14:textId="77777777" w:rsidR="005E6A9E" w:rsidRDefault="005E6A9E" w:rsidP="005E6A9E">
      <w:pPr>
        <w:pStyle w:val="Style1"/>
      </w:pPr>
      <w:r>
        <w:t xml:space="preserve">            }</w:t>
      </w:r>
    </w:p>
    <w:p w14:paraId="7943E25A" w14:textId="77777777" w:rsidR="005E6A9E" w:rsidRDefault="005E6A9E" w:rsidP="005E6A9E">
      <w:pPr>
        <w:pStyle w:val="Style1"/>
      </w:pPr>
    </w:p>
    <w:p w14:paraId="3C4FA030" w14:textId="77777777" w:rsidR="005E6A9E" w:rsidRDefault="005E6A9E" w:rsidP="005E6A9E">
      <w:pPr>
        <w:pStyle w:val="Style1"/>
      </w:pPr>
      <w:r>
        <w:t xml:space="preserve">            .hoHBNO em,.hoHBNO i {</w:t>
      </w:r>
    </w:p>
    <w:p w14:paraId="55C13744" w14:textId="77777777" w:rsidR="005E6A9E" w:rsidRDefault="005E6A9E" w:rsidP="005E6A9E">
      <w:pPr>
        <w:pStyle w:val="Style1"/>
      </w:pPr>
      <w:r>
        <w:t xml:space="preserve">                font-style: italic;</w:t>
      </w:r>
    </w:p>
    <w:p w14:paraId="7071FFC5" w14:textId="77777777" w:rsidR="005E6A9E" w:rsidRDefault="005E6A9E" w:rsidP="005E6A9E">
      <w:pPr>
        <w:pStyle w:val="Style1"/>
      </w:pPr>
      <w:r>
        <w:t xml:space="preserve">            }</w:t>
      </w:r>
    </w:p>
    <w:p w14:paraId="606E2120" w14:textId="77777777" w:rsidR="005E6A9E" w:rsidRDefault="005E6A9E" w:rsidP="005E6A9E">
      <w:pPr>
        <w:pStyle w:val="Style1"/>
      </w:pPr>
    </w:p>
    <w:p w14:paraId="7BF9AC80" w14:textId="77777777" w:rsidR="005E6A9E" w:rsidRDefault="005E6A9E" w:rsidP="005E6A9E">
      <w:pPr>
        <w:pStyle w:val="Style1"/>
      </w:pPr>
      <w:r>
        <w:t xml:space="preserve">            .hFeIiy {</w:t>
      </w:r>
    </w:p>
    <w:p w14:paraId="345BAF93" w14:textId="77777777" w:rsidR="005E6A9E" w:rsidRDefault="005E6A9E" w:rsidP="005E6A9E">
      <w:pPr>
        <w:pStyle w:val="Style1"/>
      </w:pPr>
      <w:r>
        <w:t xml:space="preserve">                color: #2A2A33;</w:t>
      </w:r>
    </w:p>
    <w:p w14:paraId="3C6B64A8" w14:textId="77777777" w:rsidR="005E6A9E" w:rsidRDefault="005E6A9E" w:rsidP="005E6A9E">
      <w:pPr>
        <w:pStyle w:val="Style1"/>
      </w:pPr>
      <w:r>
        <w:t xml:space="preserve">                -webkit-font-smoothing: antialiased;</w:t>
      </w:r>
    </w:p>
    <w:p w14:paraId="7F015B17" w14:textId="77777777" w:rsidR="005E6A9E" w:rsidRDefault="005E6A9E" w:rsidP="005E6A9E">
      <w:pPr>
        <w:pStyle w:val="Style1"/>
      </w:pPr>
      <w:r>
        <w:t xml:space="preserve">                -moz-osx-font-smoothing: grayscale;</w:t>
      </w:r>
    </w:p>
    <w:p w14:paraId="72108E4B" w14:textId="77777777" w:rsidR="005E6A9E" w:rsidRDefault="005E6A9E" w:rsidP="005E6A9E">
      <w:pPr>
        <w:pStyle w:val="Style1"/>
      </w:pPr>
      <w:r>
        <w:t xml:space="preserve">                text-transform: none;</w:t>
      </w:r>
    </w:p>
    <w:p w14:paraId="002FC6B7" w14:textId="77777777" w:rsidR="005E6A9E" w:rsidRDefault="005E6A9E" w:rsidP="005E6A9E">
      <w:pPr>
        <w:pStyle w:val="Style1"/>
      </w:pPr>
      <w:r>
        <w:t xml:space="preserve">                font-family: "Open Sans","Adjusted Arial",Tahoma,Geneva,sans-serif;</w:t>
      </w:r>
    </w:p>
    <w:p w14:paraId="43E70A82" w14:textId="77777777" w:rsidR="005E6A9E" w:rsidRDefault="005E6A9E" w:rsidP="005E6A9E">
      <w:pPr>
        <w:pStyle w:val="Style1"/>
      </w:pPr>
      <w:r>
        <w:t xml:space="preserve">                font-weight: 700;</w:t>
      </w:r>
    </w:p>
    <w:p w14:paraId="118B07A1" w14:textId="77777777" w:rsidR="005E6A9E" w:rsidRDefault="005E6A9E" w:rsidP="005E6A9E">
      <w:pPr>
        <w:pStyle w:val="Style1"/>
      </w:pPr>
      <w:r>
        <w:t xml:space="preserve">                font-size: 20px;</w:t>
      </w:r>
    </w:p>
    <w:p w14:paraId="1DB06AA8" w14:textId="77777777" w:rsidR="005E6A9E" w:rsidRDefault="005E6A9E" w:rsidP="005E6A9E">
      <w:pPr>
        <w:pStyle w:val="Style1"/>
      </w:pPr>
      <w:r>
        <w:t xml:space="preserve">                line-height: 24px;</w:t>
      </w:r>
    </w:p>
    <w:p w14:paraId="13F8673B" w14:textId="77777777" w:rsidR="005E6A9E" w:rsidRDefault="005E6A9E" w:rsidP="005E6A9E">
      <w:pPr>
        <w:pStyle w:val="Style1"/>
      </w:pPr>
      <w:r>
        <w:t xml:space="preserve">                margin: 0;</w:t>
      </w:r>
    </w:p>
    <w:p w14:paraId="3B9CFEC0" w14:textId="77777777" w:rsidR="005E6A9E" w:rsidRDefault="005E6A9E" w:rsidP="005E6A9E">
      <w:pPr>
        <w:pStyle w:val="Style1"/>
      </w:pPr>
      <w:r>
        <w:t xml:space="preserve">                margin: 32px;</w:t>
      </w:r>
    </w:p>
    <w:p w14:paraId="10E5EE0F" w14:textId="77777777" w:rsidR="005E6A9E" w:rsidRDefault="005E6A9E" w:rsidP="005E6A9E">
      <w:pPr>
        <w:pStyle w:val="Style1"/>
      </w:pPr>
      <w:r>
        <w:t xml:space="preserve">                margin-top: 24px;</w:t>
      </w:r>
    </w:p>
    <w:p w14:paraId="5FEA74E9" w14:textId="77777777" w:rsidR="005E6A9E" w:rsidRDefault="005E6A9E" w:rsidP="005E6A9E">
      <w:pPr>
        <w:pStyle w:val="Style1"/>
      </w:pPr>
      <w:r>
        <w:t xml:space="preserve">            }</w:t>
      </w:r>
    </w:p>
    <w:p w14:paraId="40940914" w14:textId="77777777" w:rsidR="005E6A9E" w:rsidRDefault="005E6A9E" w:rsidP="005E6A9E">
      <w:pPr>
        <w:pStyle w:val="Style1"/>
      </w:pPr>
    </w:p>
    <w:p w14:paraId="0A2D1677" w14:textId="77777777" w:rsidR="005E6A9E" w:rsidRDefault="005E6A9E" w:rsidP="005E6A9E">
      <w:pPr>
        <w:pStyle w:val="Style1"/>
      </w:pPr>
      <w:r>
        <w:t xml:space="preserve">            .hFeIiy &gt; .Icon-c11n-8-86-1__sc-13llmml-0 {</w:t>
      </w:r>
    </w:p>
    <w:p w14:paraId="7EC390AB" w14:textId="77777777" w:rsidR="005E6A9E" w:rsidRDefault="005E6A9E" w:rsidP="005E6A9E">
      <w:pPr>
        <w:pStyle w:val="Style1"/>
      </w:pPr>
      <w:r>
        <w:t xml:space="preserve">                margin-top: 2px;</w:t>
      </w:r>
    </w:p>
    <w:p w14:paraId="2F91EE3A" w14:textId="77777777" w:rsidR="005E6A9E" w:rsidRDefault="005E6A9E" w:rsidP="005E6A9E">
      <w:pPr>
        <w:pStyle w:val="Style1"/>
      </w:pPr>
      <w:r>
        <w:t xml:space="preserve">            }</w:t>
      </w:r>
    </w:p>
    <w:p w14:paraId="0C6CF586" w14:textId="77777777" w:rsidR="005E6A9E" w:rsidRDefault="005E6A9E" w:rsidP="005E6A9E">
      <w:pPr>
        <w:pStyle w:val="Style1"/>
      </w:pPr>
    </w:p>
    <w:p w14:paraId="4B13CFF9" w14:textId="77777777" w:rsidR="005E6A9E" w:rsidRDefault="005E6A9E" w:rsidP="005E6A9E">
      <w:pPr>
        <w:pStyle w:val="Style1"/>
      </w:pPr>
      <w:r>
        <w:t xml:space="preserve">            .hFeIiy strong,.hFeIiy b {</w:t>
      </w:r>
    </w:p>
    <w:p w14:paraId="521E696F" w14:textId="77777777" w:rsidR="005E6A9E" w:rsidRDefault="005E6A9E" w:rsidP="005E6A9E">
      <w:pPr>
        <w:pStyle w:val="Style1"/>
      </w:pPr>
      <w:r>
        <w:t xml:space="preserve">                font-weight: 700;</w:t>
      </w:r>
    </w:p>
    <w:p w14:paraId="73BFA954" w14:textId="77777777" w:rsidR="005E6A9E" w:rsidRDefault="005E6A9E" w:rsidP="005E6A9E">
      <w:pPr>
        <w:pStyle w:val="Style1"/>
      </w:pPr>
      <w:r>
        <w:t xml:space="preserve">            }</w:t>
      </w:r>
    </w:p>
    <w:p w14:paraId="1ACFEBD6" w14:textId="77777777" w:rsidR="005E6A9E" w:rsidRDefault="005E6A9E" w:rsidP="005E6A9E">
      <w:pPr>
        <w:pStyle w:val="Style1"/>
      </w:pPr>
    </w:p>
    <w:p w14:paraId="35972F02" w14:textId="77777777" w:rsidR="005E6A9E" w:rsidRDefault="005E6A9E" w:rsidP="005E6A9E">
      <w:pPr>
        <w:pStyle w:val="Style1"/>
      </w:pPr>
      <w:r>
        <w:t xml:space="preserve">            .hFeIiy em,.hFeIiy i {</w:t>
      </w:r>
    </w:p>
    <w:p w14:paraId="03F33766" w14:textId="77777777" w:rsidR="005E6A9E" w:rsidRDefault="005E6A9E" w:rsidP="005E6A9E">
      <w:pPr>
        <w:pStyle w:val="Style1"/>
      </w:pPr>
      <w:r>
        <w:t xml:space="preserve">                font-style: italic;</w:t>
      </w:r>
    </w:p>
    <w:p w14:paraId="24A0E51A" w14:textId="77777777" w:rsidR="005E6A9E" w:rsidRDefault="005E6A9E" w:rsidP="005E6A9E">
      <w:pPr>
        <w:pStyle w:val="Style1"/>
      </w:pPr>
      <w:r>
        <w:t xml:space="preserve">            }</w:t>
      </w:r>
    </w:p>
    <w:p w14:paraId="4B81CDE4" w14:textId="77777777" w:rsidR="005E6A9E" w:rsidRDefault="005E6A9E" w:rsidP="005E6A9E">
      <w:pPr>
        <w:pStyle w:val="Style1"/>
      </w:pPr>
    </w:p>
    <w:p w14:paraId="4DC48D8D" w14:textId="77777777" w:rsidR="005E6A9E" w:rsidRDefault="005E6A9E" w:rsidP="005E6A9E">
      <w:pPr>
        <w:pStyle w:val="Style1"/>
      </w:pPr>
      <w:r>
        <w:t xml:space="preserve">            data-styled.g13[id="Text-c11n-8-86-1__sc-aiai24-0"] {</w:t>
      </w:r>
    </w:p>
    <w:p w14:paraId="08773F61" w14:textId="77777777" w:rsidR="005E6A9E" w:rsidRDefault="005E6A9E" w:rsidP="005E6A9E">
      <w:pPr>
        <w:pStyle w:val="Style1"/>
      </w:pPr>
      <w:r>
        <w:t xml:space="preserve">                content: "kLhKC,jWCuQq,hoHBNO,hFeIiy,"</w:t>
      </w:r>
    </w:p>
    <w:p w14:paraId="61C727F4" w14:textId="77777777" w:rsidR="005E6A9E" w:rsidRDefault="005E6A9E" w:rsidP="005E6A9E">
      <w:pPr>
        <w:pStyle w:val="Style1"/>
      </w:pPr>
      <w:r>
        <w:t xml:space="preserve">            }</w:t>
      </w:r>
    </w:p>
    <w:p w14:paraId="3054B2EE" w14:textId="77777777" w:rsidR="005E6A9E" w:rsidRDefault="005E6A9E" w:rsidP="005E6A9E">
      <w:pPr>
        <w:pStyle w:val="Style1"/>
      </w:pPr>
    </w:p>
    <w:p w14:paraId="3C610E88" w14:textId="77777777" w:rsidR="005E6A9E" w:rsidRDefault="005E6A9E" w:rsidP="005E6A9E">
      <w:pPr>
        <w:pStyle w:val="Style1"/>
      </w:pPr>
      <w:r>
        <w:t xml:space="preserve">            .dlwERf {</w:t>
      </w:r>
    </w:p>
    <w:p w14:paraId="7277487A" w14:textId="77777777" w:rsidR="005E6A9E" w:rsidRDefault="005E6A9E" w:rsidP="005E6A9E">
      <w:pPr>
        <w:pStyle w:val="Style1"/>
      </w:pPr>
      <w:r>
        <w:t xml:space="preserve">                color: #2A2A33;</w:t>
      </w:r>
    </w:p>
    <w:p w14:paraId="65245EB0" w14:textId="77777777" w:rsidR="005E6A9E" w:rsidRDefault="005E6A9E" w:rsidP="005E6A9E">
      <w:pPr>
        <w:pStyle w:val="Style1"/>
      </w:pPr>
      <w:r>
        <w:t xml:space="preserve">                -webkit-font-smoothing: antialiased;</w:t>
      </w:r>
    </w:p>
    <w:p w14:paraId="3F517535" w14:textId="77777777" w:rsidR="005E6A9E" w:rsidRDefault="005E6A9E" w:rsidP="005E6A9E">
      <w:pPr>
        <w:pStyle w:val="Style1"/>
      </w:pPr>
      <w:r>
        <w:t xml:space="preserve">                -moz-osx-font-smoothing: grayscale;</w:t>
      </w:r>
    </w:p>
    <w:p w14:paraId="330A41FB" w14:textId="77777777" w:rsidR="005E6A9E" w:rsidRDefault="005E6A9E" w:rsidP="005E6A9E">
      <w:pPr>
        <w:pStyle w:val="Style1"/>
      </w:pPr>
      <w:r>
        <w:t xml:space="preserve">                text-transform: none;</w:t>
      </w:r>
    </w:p>
    <w:p w14:paraId="2B91F7DA" w14:textId="77777777" w:rsidR="005E6A9E" w:rsidRDefault="005E6A9E" w:rsidP="005E6A9E">
      <w:pPr>
        <w:pStyle w:val="Style1"/>
      </w:pPr>
      <w:r>
        <w:t xml:space="preserve">                font-family: "Open Sans","Adjusted Arial",Tahoma,Geneva,sans-serif;</w:t>
      </w:r>
    </w:p>
    <w:p w14:paraId="19DE2C7B" w14:textId="77777777" w:rsidR="005E6A9E" w:rsidRDefault="005E6A9E" w:rsidP="005E6A9E">
      <w:pPr>
        <w:pStyle w:val="Style1"/>
      </w:pPr>
      <w:r>
        <w:t xml:space="preserve">                font-weight: 700;</w:t>
      </w:r>
    </w:p>
    <w:p w14:paraId="7B5D2CB1" w14:textId="77777777" w:rsidR="005E6A9E" w:rsidRDefault="005E6A9E" w:rsidP="005E6A9E">
      <w:pPr>
        <w:pStyle w:val="Style1"/>
      </w:pPr>
      <w:r>
        <w:t xml:space="preserve">                font-size: 16px;</w:t>
      </w:r>
    </w:p>
    <w:p w14:paraId="4088837A" w14:textId="77777777" w:rsidR="005E6A9E" w:rsidRDefault="005E6A9E" w:rsidP="005E6A9E">
      <w:pPr>
        <w:pStyle w:val="Style1"/>
      </w:pPr>
      <w:r>
        <w:t xml:space="preserve">                line-height: 24px;</w:t>
      </w:r>
    </w:p>
    <w:p w14:paraId="5028BEDA" w14:textId="77777777" w:rsidR="005E6A9E" w:rsidRDefault="005E6A9E" w:rsidP="005E6A9E">
      <w:pPr>
        <w:pStyle w:val="Style1"/>
      </w:pPr>
      <w:r>
        <w:t xml:space="preserve">                display: -webkit-inline-box;</w:t>
      </w:r>
    </w:p>
    <w:p w14:paraId="462EA1BD" w14:textId="77777777" w:rsidR="005E6A9E" w:rsidRDefault="005E6A9E" w:rsidP="005E6A9E">
      <w:pPr>
        <w:pStyle w:val="Style1"/>
      </w:pPr>
      <w:r>
        <w:t xml:space="preserve">                display: -webkit-inline-flex;</w:t>
      </w:r>
    </w:p>
    <w:p w14:paraId="05FFA2C2" w14:textId="77777777" w:rsidR="005E6A9E" w:rsidRDefault="005E6A9E" w:rsidP="005E6A9E">
      <w:pPr>
        <w:pStyle w:val="Style1"/>
      </w:pPr>
      <w:r>
        <w:t xml:space="preserve">                display: -ms-inline-flexbox;</w:t>
      </w:r>
    </w:p>
    <w:p w14:paraId="3B13B0D0" w14:textId="77777777" w:rsidR="005E6A9E" w:rsidRDefault="005E6A9E" w:rsidP="005E6A9E">
      <w:pPr>
        <w:pStyle w:val="Style1"/>
      </w:pPr>
      <w:r>
        <w:t xml:space="preserve">                display: inline-flex;</w:t>
      </w:r>
    </w:p>
    <w:p w14:paraId="7D72E836" w14:textId="77777777" w:rsidR="005E6A9E" w:rsidRDefault="005E6A9E" w:rsidP="005E6A9E">
      <w:pPr>
        <w:pStyle w:val="Style1"/>
      </w:pPr>
      <w:r>
        <w:t xml:space="preserve">                -webkit-align-items: center;</w:t>
      </w:r>
    </w:p>
    <w:p w14:paraId="3C4358DA" w14:textId="77777777" w:rsidR="005E6A9E" w:rsidRDefault="005E6A9E" w:rsidP="005E6A9E">
      <w:pPr>
        <w:pStyle w:val="Style1"/>
      </w:pPr>
      <w:r>
        <w:t xml:space="preserve">                -webkit-box-align: center;</w:t>
      </w:r>
    </w:p>
    <w:p w14:paraId="7EB47922" w14:textId="77777777" w:rsidR="005E6A9E" w:rsidRDefault="005E6A9E" w:rsidP="005E6A9E">
      <w:pPr>
        <w:pStyle w:val="Style1"/>
      </w:pPr>
      <w:r>
        <w:t xml:space="preserve">                -ms-flex-align: center;</w:t>
      </w:r>
    </w:p>
    <w:p w14:paraId="6C981AAA" w14:textId="77777777" w:rsidR="005E6A9E" w:rsidRDefault="005E6A9E" w:rsidP="005E6A9E">
      <w:pPr>
        <w:pStyle w:val="Style1"/>
      </w:pPr>
      <w:r>
        <w:t xml:space="preserve">                align-items: center;</w:t>
      </w:r>
    </w:p>
    <w:p w14:paraId="2243DBC7" w14:textId="77777777" w:rsidR="005E6A9E" w:rsidRDefault="005E6A9E" w:rsidP="005E6A9E">
      <w:pPr>
        <w:pStyle w:val="Style1"/>
      </w:pPr>
      <w:r>
        <w:t xml:space="preserve">                -webkit-box-pack: center;</w:t>
      </w:r>
    </w:p>
    <w:p w14:paraId="20532A0D" w14:textId="77777777" w:rsidR="005E6A9E" w:rsidRDefault="005E6A9E" w:rsidP="005E6A9E">
      <w:pPr>
        <w:pStyle w:val="Style1"/>
      </w:pPr>
      <w:r>
        <w:t xml:space="preserve">                -webkit-justify-content: center;</w:t>
      </w:r>
    </w:p>
    <w:p w14:paraId="3180F683" w14:textId="77777777" w:rsidR="005E6A9E" w:rsidRDefault="005E6A9E" w:rsidP="005E6A9E">
      <w:pPr>
        <w:pStyle w:val="Style1"/>
      </w:pPr>
      <w:r>
        <w:t xml:space="preserve">                -ms-flex-pack: center;</w:t>
      </w:r>
    </w:p>
    <w:p w14:paraId="3B7DC580" w14:textId="77777777" w:rsidR="005E6A9E" w:rsidRDefault="005E6A9E" w:rsidP="005E6A9E">
      <w:pPr>
        <w:pStyle w:val="Style1"/>
      </w:pPr>
      <w:r>
        <w:t xml:space="preserve">                justify-content: center;</w:t>
      </w:r>
    </w:p>
    <w:p w14:paraId="630E8508" w14:textId="77777777" w:rsidR="005E6A9E" w:rsidRDefault="005E6A9E" w:rsidP="005E6A9E">
      <w:pPr>
        <w:pStyle w:val="Style1"/>
      </w:pPr>
      <w:r>
        <w:t xml:space="preserve">                outline: none;</w:t>
      </w:r>
    </w:p>
    <w:p w14:paraId="3F127353" w14:textId="77777777" w:rsidR="005E6A9E" w:rsidRDefault="005E6A9E" w:rsidP="005E6A9E">
      <w:pPr>
        <w:pStyle w:val="Style1"/>
      </w:pPr>
      <w:r>
        <w:t xml:space="preserve">                box-shadow: none;</w:t>
      </w:r>
    </w:p>
    <w:p w14:paraId="41DF14D0" w14:textId="77777777" w:rsidR="005E6A9E" w:rsidRDefault="005E6A9E" w:rsidP="005E6A9E">
      <w:pPr>
        <w:pStyle w:val="Style1"/>
      </w:pPr>
      <w:r>
        <w:t xml:space="preserve">                border: 0;</w:t>
      </w:r>
    </w:p>
    <w:p w14:paraId="262E4B5A" w14:textId="77777777" w:rsidR="005E6A9E" w:rsidRDefault="005E6A9E" w:rsidP="005E6A9E">
      <w:pPr>
        <w:pStyle w:val="Style1"/>
      </w:pPr>
      <w:r>
        <w:t xml:space="preserve">                background: none;</w:t>
      </w:r>
    </w:p>
    <w:p w14:paraId="590D82BA" w14:textId="77777777" w:rsidR="005E6A9E" w:rsidRDefault="005E6A9E" w:rsidP="005E6A9E">
      <w:pPr>
        <w:pStyle w:val="Style1"/>
      </w:pPr>
      <w:r>
        <w:t xml:space="preserve">                padding: 0;</w:t>
      </w:r>
    </w:p>
    <w:p w14:paraId="765CFAE6" w14:textId="77777777" w:rsidR="005E6A9E" w:rsidRDefault="005E6A9E" w:rsidP="005E6A9E">
      <w:pPr>
        <w:pStyle w:val="Style1"/>
      </w:pPr>
      <w:r>
        <w:t xml:space="preserve">                text-align: initial;</w:t>
      </w:r>
    </w:p>
    <w:p w14:paraId="681247E2" w14:textId="77777777" w:rsidR="005E6A9E" w:rsidRDefault="005E6A9E" w:rsidP="005E6A9E">
      <w:pPr>
        <w:pStyle w:val="Style1"/>
      </w:pPr>
      <w:r>
        <w:t xml:space="preserve">                -webkit-appearance: none;</w:t>
      </w:r>
    </w:p>
    <w:p w14:paraId="205C8C89" w14:textId="77777777" w:rsidR="005E6A9E" w:rsidRDefault="005E6A9E" w:rsidP="005E6A9E">
      <w:pPr>
        <w:pStyle w:val="Style1"/>
      </w:pPr>
      <w:r>
        <w:t xml:space="preserve">                margin-bottom: 8px;</w:t>
      </w:r>
    </w:p>
    <w:p w14:paraId="198818AC" w14:textId="77777777" w:rsidR="005E6A9E" w:rsidRDefault="005E6A9E" w:rsidP="005E6A9E">
      <w:pPr>
        <w:pStyle w:val="Style1"/>
      </w:pPr>
      <w:r>
        <w:t xml:space="preserve">            }</w:t>
      </w:r>
    </w:p>
    <w:p w14:paraId="15273B1B" w14:textId="77777777" w:rsidR="005E6A9E" w:rsidRDefault="005E6A9E" w:rsidP="005E6A9E">
      <w:pPr>
        <w:pStyle w:val="Style1"/>
      </w:pPr>
    </w:p>
    <w:p w14:paraId="1D132C44" w14:textId="77777777" w:rsidR="005E6A9E" w:rsidRDefault="005E6A9E" w:rsidP="005E6A9E">
      <w:pPr>
        <w:pStyle w:val="Style1"/>
      </w:pPr>
      <w:r>
        <w:t xml:space="preserve">            .dlwERf &gt; .Icon-c11n-8-86-1__sc-13llmml-0 {</w:t>
      </w:r>
    </w:p>
    <w:p w14:paraId="0395DBB0" w14:textId="77777777" w:rsidR="005E6A9E" w:rsidRDefault="005E6A9E" w:rsidP="005E6A9E">
      <w:pPr>
        <w:pStyle w:val="Style1"/>
      </w:pPr>
      <w:r>
        <w:t xml:space="preserve">                margin-top: 4px;</w:t>
      </w:r>
    </w:p>
    <w:p w14:paraId="27199E25" w14:textId="77777777" w:rsidR="005E6A9E" w:rsidRDefault="005E6A9E" w:rsidP="005E6A9E">
      <w:pPr>
        <w:pStyle w:val="Style1"/>
      </w:pPr>
      <w:r>
        <w:t xml:space="preserve">            }</w:t>
      </w:r>
    </w:p>
    <w:p w14:paraId="1CD4B58E" w14:textId="77777777" w:rsidR="005E6A9E" w:rsidRDefault="005E6A9E" w:rsidP="005E6A9E">
      <w:pPr>
        <w:pStyle w:val="Style1"/>
      </w:pPr>
    </w:p>
    <w:p w14:paraId="2745C056" w14:textId="77777777" w:rsidR="005E6A9E" w:rsidRDefault="005E6A9E" w:rsidP="005E6A9E">
      <w:pPr>
        <w:pStyle w:val="Style1"/>
      </w:pPr>
      <w:r>
        <w:t xml:space="preserve">            .dlwERf,.dlwERf:active {</w:t>
      </w:r>
    </w:p>
    <w:p w14:paraId="39F05C1D" w14:textId="77777777" w:rsidR="005E6A9E" w:rsidRDefault="005E6A9E" w:rsidP="005E6A9E">
      <w:pPr>
        <w:pStyle w:val="Style1"/>
      </w:pPr>
      <w:r>
        <w:t xml:space="preserve">                color: #0D4599;</w:t>
      </w:r>
    </w:p>
    <w:p w14:paraId="550A9934" w14:textId="77777777" w:rsidR="005E6A9E" w:rsidRDefault="005E6A9E" w:rsidP="005E6A9E">
      <w:pPr>
        <w:pStyle w:val="Style1"/>
      </w:pPr>
      <w:r>
        <w:t xml:space="preserve">                -webkit-text-decoration: none;</w:t>
      </w:r>
    </w:p>
    <w:p w14:paraId="12A44379" w14:textId="77777777" w:rsidR="005E6A9E" w:rsidRDefault="005E6A9E" w:rsidP="005E6A9E">
      <w:pPr>
        <w:pStyle w:val="Style1"/>
      </w:pPr>
      <w:r>
        <w:t xml:space="preserve">                text-decoration: none;</w:t>
      </w:r>
    </w:p>
    <w:p w14:paraId="42BD3BCB" w14:textId="77777777" w:rsidR="005E6A9E" w:rsidRDefault="005E6A9E" w:rsidP="005E6A9E">
      <w:pPr>
        <w:pStyle w:val="Style1"/>
      </w:pPr>
      <w:r>
        <w:t xml:space="preserve">            }</w:t>
      </w:r>
    </w:p>
    <w:p w14:paraId="70ABB57B" w14:textId="77777777" w:rsidR="005E6A9E" w:rsidRDefault="005E6A9E" w:rsidP="005E6A9E">
      <w:pPr>
        <w:pStyle w:val="Style1"/>
      </w:pPr>
    </w:p>
    <w:p w14:paraId="065E2E9E" w14:textId="77777777" w:rsidR="005E6A9E" w:rsidRDefault="005E6A9E" w:rsidP="005E6A9E">
      <w:pPr>
        <w:pStyle w:val="Style1"/>
      </w:pPr>
      <w:r>
        <w:t xml:space="preserve">            @media (hover: hover) and (pointer:fine) {</w:t>
      </w:r>
    </w:p>
    <w:p w14:paraId="662F0B7C" w14:textId="77777777" w:rsidR="005E6A9E" w:rsidRDefault="005E6A9E" w:rsidP="005E6A9E">
      <w:pPr>
        <w:pStyle w:val="Style1"/>
      </w:pPr>
      <w:r>
        <w:t xml:space="preserve">                .dlwERf:hover:not(:disabled) {</w:t>
      </w:r>
    </w:p>
    <w:p w14:paraId="35D874B5" w14:textId="77777777" w:rsidR="005E6A9E" w:rsidRDefault="005E6A9E" w:rsidP="005E6A9E">
      <w:pPr>
        <w:pStyle w:val="Style1"/>
      </w:pPr>
      <w:r>
        <w:t xml:space="preserve">                    -webkit-text-decoration:underline;</w:t>
      </w:r>
    </w:p>
    <w:p w14:paraId="4C02035E" w14:textId="77777777" w:rsidR="005E6A9E" w:rsidRDefault="005E6A9E" w:rsidP="005E6A9E">
      <w:pPr>
        <w:pStyle w:val="Style1"/>
      </w:pPr>
      <w:r>
        <w:t xml:space="preserve">                    text-decoration: underline;</w:t>
      </w:r>
    </w:p>
    <w:p w14:paraId="04480F29" w14:textId="77777777" w:rsidR="005E6A9E" w:rsidRDefault="005E6A9E" w:rsidP="005E6A9E">
      <w:pPr>
        <w:pStyle w:val="Style1"/>
      </w:pPr>
      <w:r>
        <w:t xml:space="preserve">                }</w:t>
      </w:r>
    </w:p>
    <w:p w14:paraId="5B7A3B7C" w14:textId="77777777" w:rsidR="005E6A9E" w:rsidRDefault="005E6A9E" w:rsidP="005E6A9E">
      <w:pPr>
        <w:pStyle w:val="Style1"/>
      </w:pPr>
      <w:r>
        <w:t xml:space="preserve">            }</w:t>
      </w:r>
    </w:p>
    <w:p w14:paraId="7B48E899" w14:textId="77777777" w:rsidR="005E6A9E" w:rsidRDefault="005E6A9E" w:rsidP="005E6A9E">
      <w:pPr>
        <w:pStyle w:val="Style1"/>
      </w:pPr>
    </w:p>
    <w:p w14:paraId="37102CA5" w14:textId="77777777" w:rsidR="005E6A9E" w:rsidRDefault="005E6A9E" w:rsidP="005E6A9E">
      <w:pPr>
        <w:pStyle w:val="Style1"/>
      </w:pPr>
      <w:r>
        <w:t xml:space="preserve">            .dlwERf:focus-visible {</w:t>
      </w:r>
    </w:p>
    <w:p w14:paraId="028D818C" w14:textId="77777777" w:rsidR="005E6A9E" w:rsidRDefault="005E6A9E" w:rsidP="005E6A9E">
      <w:pPr>
        <w:pStyle w:val="Style1"/>
      </w:pPr>
      <w:r>
        <w:t xml:space="preserve">                box-shadow: 0 0 0px 1px #FFF,0 0 2px 3px #A6E5FF,0 0 2px 4px #006AFF;</w:t>
      </w:r>
    </w:p>
    <w:p w14:paraId="09AF95E7" w14:textId="77777777" w:rsidR="005E6A9E" w:rsidRDefault="005E6A9E" w:rsidP="005E6A9E">
      <w:pPr>
        <w:pStyle w:val="Style1"/>
      </w:pPr>
      <w:r>
        <w:t xml:space="preserve">            }</w:t>
      </w:r>
    </w:p>
    <w:p w14:paraId="301681AF" w14:textId="77777777" w:rsidR="005E6A9E" w:rsidRDefault="005E6A9E" w:rsidP="005E6A9E">
      <w:pPr>
        <w:pStyle w:val="Style1"/>
      </w:pPr>
    </w:p>
    <w:p w14:paraId="6A79DAF9" w14:textId="77777777" w:rsidR="005E6A9E" w:rsidRDefault="005E6A9E" w:rsidP="005E6A9E">
      <w:pPr>
        <w:pStyle w:val="Style1"/>
      </w:pPr>
      <w:r>
        <w:t xml:space="preserve">            @supports not selector(:focus-visible) {</w:t>
      </w:r>
    </w:p>
    <w:p w14:paraId="5FD26D31" w14:textId="77777777" w:rsidR="005E6A9E" w:rsidRDefault="005E6A9E" w:rsidP="005E6A9E">
      <w:pPr>
        <w:pStyle w:val="Style1"/>
      </w:pPr>
      <w:r>
        <w:t xml:space="preserve">                .dlwERf:focus {</w:t>
      </w:r>
    </w:p>
    <w:p w14:paraId="26B3D428" w14:textId="77777777" w:rsidR="005E6A9E" w:rsidRDefault="005E6A9E" w:rsidP="005E6A9E">
      <w:pPr>
        <w:pStyle w:val="Style1"/>
      </w:pPr>
      <w:r>
        <w:t xml:space="preserve">                    box-shadow: 0 0 0px 1px #FFF,0 0 2px 3px #A6E5FF,0 0 2px 4px #006AFF;</w:t>
      </w:r>
    </w:p>
    <w:p w14:paraId="5BDED6D3" w14:textId="77777777" w:rsidR="005E6A9E" w:rsidRDefault="005E6A9E" w:rsidP="005E6A9E">
      <w:pPr>
        <w:pStyle w:val="Style1"/>
      </w:pPr>
      <w:r>
        <w:t xml:space="preserve">                }</w:t>
      </w:r>
    </w:p>
    <w:p w14:paraId="0EE443C2" w14:textId="77777777" w:rsidR="005E6A9E" w:rsidRDefault="005E6A9E" w:rsidP="005E6A9E">
      <w:pPr>
        <w:pStyle w:val="Style1"/>
      </w:pPr>
      <w:r>
        <w:t xml:space="preserve">            }</w:t>
      </w:r>
    </w:p>
    <w:p w14:paraId="66081A8D" w14:textId="77777777" w:rsidR="005E6A9E" w:rsidRDefault="005E6A9E" w:rsidP="005E6A9E">
      <w:pPr>
        <w:pStyle w:val="Style1"/>
      </w:pPr>
    </w:p>
    <w:p w14:paraId="5FEF9273" w14:textId="77777777" w:rsidR="005E6A9E" w:rsidRDefault="005E6A9E" w:rsidP="005E6A9E">
      <w:pPr>
        <w:pStyle w:val="Style1"/>
      </w:pPr>
      <w:r>
        <w:t xml:space="preserve">            .dlwERf:not(:disabled) {</w:t>
      </w:r>
    </w:p>
    <w:p w14:paraId="04D22FF4" w14:textId="77777777" w:rsidR="005E6A9E" w:rsidRDefault="005E6A9E" w:rsidP="005E6A9E">
      <w:pPr>
        <w:pStyle w:val="Style1"/>
      </w:pPr>
      <w:r>
        <w:t xml:space="preserve">                cursor: pointer;</w:t>
      </w:r>
    </w:p>
    <w:p w14:paraId="0E8665E1" w14:textId="77777777" w:rsidR="005E6A9E" w:rsidRDefault="005E6A9E" w:rsidP="005E6A9E">
      <w:pPr>
        <w:pStyle w:val="Style1"/>
      </w:pPr>
      <w:r>
        <w:t xml:space="preserve">            }</w:t>
      </w:r>
    </w:p>
    <w:p w14:paraId="54FF3218" w14:textId="77777777" w:rsidR="005E6A9E" w:rsidRDefault="005E6A9E" w:rsidP="005E6A9E">
      <w:pPr>
        <w:pStyle w:val="Style1"/>
      </w:pPr>
    </w:p>
    <w:p w14:paraId="5D3195E3" w14:textId="77777777" w:rsidR="005E6A9E" w:rsidRDefault="005E6A9E" w:rsidP="005E6A9E">
      <w:pPr>
        <w:pStyle w:val="Style1"/>
      </w:pPr>
      <w:r>
        <w:t xml:space="preserve">            data-styled.g78[id="StyledTextButton-c11n-8-86-1__sc-n1gfmh-0"] {</w:t>
      </w:r>
    </w:p>
    <w:p w14:paraId="52501721" w14:textId="77777777" w:rsidR="005E6A9E" w:rsidRDefault="005E6A9E" w:rsidP="005E6A9E">
      <w:pPr>
        <w:pStyle w:val="Style1"/>
      </w:pPr>
      <w:r>
        <w:t xml:space="preserve">                content: "dlwERf,"</w:t>
      </w:r>
    </w:p>
    <w:p w14:paraId="65943BE1" w14:textId="77777777" w:rsidR="005E6A9E" w:rsidRDefault="005E6A9E" w:rsidP="005E6A9E">
      <w:pPr>
        <w:pStyle w:val="Style1"/>
      </w:pPr>
      <w:r>
        <w:t xml:space="preserve">            }</w:t>
      </w:r>
    </w:p>
    <w:p w14:paraId="02CA205A" w14:textId="77777777" w:rsidR="005E6A9E" w:rsidRDefault="005E6A9E" w:rsidP="005E6A9E">
      <w:pPr>
        <w:pStyle w:val="Style1"/>
      </w:pPr>
    </w:p>
    <w:p w14:paraId="1F47C89B" w14:textId="77777777" w:rsidR="005E6A9E" w:rsidRDefault="005E6A9E" w:rsidP="005E6A9E">
      <w:pPr>
        <w:pStyle w:val="Style1"/>
      </w:pPr>
      <w:r>
        <w:t xml:space="preserve">            .jZNgwT {</w:t>
      </w:r>
    </w:p>
    <w:p w14:paraId="1FE7A6B9" w14:textId="77777777" w:rsidR="005E6A9E" w:rsidRDefault="005E6A9E" w:rsidP="005E6A9E">
      <w:pPr>
        <w:pStyle w:val="Style1"/>
      </w:pPr>
      <w:r>
        <w:t xml:space="preserve">                width: 100%;</w:t>
      </w:r>
    </w:p>
    <w:p w14:paraId="14F3CB78" w14:textId="77777777" w:rsidR="005E6A9E" w:rsidRDefault="005E6A9E" w:rsidP="005E6A9E">
      <w:pPr>
        <w:pStyle w:val="Style1"/>
      </w:pPr>
      <w:r>
        <w:t xml:space="preserve">                max-width: 1200px;</w:t>
      </w:r>
    </w:p>
    <w:p w14:paraId="67D18046" w14:textId="77777777" w:rsidR="005E6A9E" w:rsidRDefault="005E6A9E" w:rsidP="005E6A9E">
      <w:pPr>
        <w:pStyle w:val="Style1"/>
      </w:pPr>
      <w:r>
        <w:t xml:space="preserve">            }</w:t>
      </w:r>
    </w:p>
    <w:p w14:paraId="6B32FAC8" w14:textId="77777777" w:rsidR="005E6A9E" w:rsidRDefault="005E6A9E" w:rsidP="005E6A9E">
      <w:pPr>
        <w:pStyle w:val="Style1"/>
      </w:pPr>
    </w:p>
    <w:p w14:paraId="1DCBC671" w14:textId="77777777" w:rsidR="005E6A9E" w:rsidRDefault="005E6A9E" w:rsidP="005E6A9E">
      <w:pPr>
        <w:pStyle w:val="Style1"/>
      </w:pPr>
      <w:r>
        <w:t xml:space="preserve">            @media (min-width: 481px) {</w:t>
      </w:r>
    </w:p>
    <w:p w14:paraId="2D88933A" w14:textId="77777777" w:rsidR="005E6A9E" w:rsidRDefault="005E6A9E" w:rsidP="005E6A9E">
      <w:pPr>
        <w:pStyle w:val="Style1"/>
      </w:pPr>
      <w:r>
        <w:t xml:space="preserve">                .jZNgwT {</w:t>
      </w:r>
    </w:p>
    <w:p w14:paraId="6B84D80F" w14:textId="77777777" w:rsidR="005E6A9E" w:rsidRDefault="005E6A9E" w:rsidP="005E6A9E">
      <w:pPr>
        <w:pStyle w:val="Style1"/>
      </w:pPr>
      <w:r>
        <w:t xml:space="preserve">                    margin-left:32px;</w:t>
      </w:r>
    </w:p>
    <w:p w14:paraId="626195EF" w14:textId="77777777" w:rsidR="005E6A9E" w:rsidRDefault="005E6A9E" w:rsidP="005E6A9E">
      <w:pPr>
        <w:pStyle w:val="Style1"/>
      </w:pPr>
      <w:r>
        <w:t xml:space="preserve">                    margin-right: 32px;</w:t>
      </w:r>
    </w:p>
    <w:p w14:paraId="54C1CD9C" w14:textId="77777777" w:rsidR="005E6A9E" w:rsidRDefault="005E6A9E" w:rsidP="005E6A9E">
      <w:pPr>
        <w:pStyle w:val="Style1"/>
      </w:pPr>
      <w:r>
        <w:t xml:space="preserve">                }</w:t>
      </w:r>
    </w:p>
    <w:p w14:paraId="29F9C712" w14:textId="77777777" w:rsidR="005E6A9E" w:rsidRDefault="005E6A9E" w:rsidP="005E6A9E">
      <w:pPr>
        <w:pStyle w:val="Style1"/>
      </w:pPr>
      <w:r>
        <w:t xml:space="preserve">            }</w:t>
      </w:r>
    </w:p>
    <w:p w14:paraId="6E56B881" w14:textId="77777777" w:rsidR="005E6A9E" w:rsidRDefault="005E6A9E" w:rsidP="005E6A9E">
      <w:pPr>
        <w:pStyle w:val="Style1"/>
      </w:pPr>
    </w:p>
    <w:p w14:paraId="0FF12B32" w14:textId="77777777" w:rsidR="005E6A9E" w:rsidRDefault="005E6A9E" w:rsidP="005E6A9E">
      <w:pPr>
        <w:pStyle w:val="Style1"/>
      </w:pPr>
      <w:r>
        <w:t xml:space="preserve">            @media (min-width: 769px) {</w:t>
      </w:r>
    </w:p>
    <w:p w14:paraId="3212DA3B" w14:textId="77777777" w:rsidR="005E6A9E" w:rsidRDefault="005E6A9E" w:rsidP="005E6A9E">
      <w:pPr>
        <w:pStyle w:val="Style1"/>
      </w:pPr>
      <w:r>
        <w:t xml:space="preserve">                .jZNgwT {</w:t>
      </w:r>
    </w:p>
    <w:p w14:paraId="184AE4B3" w14:textId="77777777" w:rsidR="005E6A9E" w:rsidRDefault="005E6A9E" w:rsidP="005E6A9E">
      <w:pPr>
        <w:pStyle w:val="Style1"/>
      </w:pPr>
      <w:r>
        <w:t xml:space="preserve">                    width:700px;</w:t>
      </w:r>
    </w:p>
    <w:p w14:paraId="0C3463A6" w14:textId="77777777" w:rsidR="005E6A9E" w:rsidRDefault="005E6A9E" w:rsidP="005E6A9E">
      <w:pPr>
        <w:pStyle w:val="Style1"/>
      </w:pPr>
      <w:r>
        <w:t xml:space="preserve">                }</w:t>
      </w:r>
    </w:p>
    <w:p w14:paraId="50DF88C2" w14:textId="77777777" w:rsidR="005E6A9E" w:rsidRDefault="005E6A9E" w:rsidP="005E6A9E">
      <w:pPr>
        <w:pStyle w:val="Style1"/>
      </w:pPr>
      <w:r>
        <w:t xml:space="preserve">            }</w:t>
      </w:r>
    </w:p>
    <w:p w14:paraId="2A8E4FD2" w14:textId="77777777" w:rsidR="005E6A9E" w:rsidRDefault="005E6A9E" w:rsidP="005E6A9E">
      <w:pPr>
        <w:pStyle w:val="Style1"/>
      </w:pPr>
    </w:p>
    <w:p w14:paraId="309900DC" w14:textId="77777777" w:rsidR="005E6A9E" w:rsidRDefault="005E6A9E" w:rsidP="005E6A9E">
      <w:pPr>
        <w:pStyle w:val="Style1"/>
      </w:pPr>
      <w:r>
        <w:t xml:space="preserve">            @media (min-width: 1024px) {</w:t>
      </w:r>
    </w:p>
    <w:p w14:paraId="78C2BC07" w14:textId="77777777" w:rsidR="005E6A9E" w:rsidRDefault="005E6A9E" w:rsidP="005E6A9E">
      <w:pPr>
        <w:pStyle w:val="Style1"/>
      </w:pPr>
      <w:r>
        <w:t xml:space="preserve">                .jZNgwT {</w:t>
      </w:r>
    </w:p>
    <w:p w14:paraId="61B45D04" w14:textId="77777777" w:rsidR="005E6A9E" w:rsidRDefault="005E6A9E" w:rsidP="005E6A9E">
      <w:pPr>
        <w:pStyle w:val="Style1"/>
      </w:pPr>
      <w:r>
        <w:t xml:space="preserve">                    width:100%;</w:t>
      </w:r>
    </w:p>
    <w:p w14:paraId="5F6141AF" w14:textId="77777777" w:rsidR="005E6A9E" w:rsidRDefault="005E6A9E" w:rsidP="005E6A9E">
      <w:pPr>
        <w:pStyle w:val="Style1"/>
      </w:pPr>
      <w:r>
        <w:t xml:space="preserve">                }</w:t>
      </w:r>
    </w:p>
    <w:p w14:paraId="3121D19C" w14:textId="77777777" w:rsidR="005E6A9E" w:rsidRDefault="005E6A9E" w:rsidP="005E6A9E">
      <w:pPr>
        <w:pStyle w:val="Style1"/>
      </w:pPr>
      <w:r>
        <w:t xml:space="preserve">            }</w:t>
      </w:r>
    </w:p>
    <w:p w14:paraId="79730AE3" w14:textId="77777777" w:rsidR="005E6A9E" w:rsidRDefault="005E6A9E" w:rsidP="005E6A9E">
      <w:pPr>
        <w:pStyle w:val="Style1"/>
      </w:pPr>
    </w:p>
    <w:p w14:paraId="4D758FAA" w14:textId="77777777" w:rsidR="005E6A9E" w:rsidRDefault="005E6A9E" w:rsidP="005E6A9E">
      <w:pPr>
        <w:pStyle w:val="Style1"/>
      </w:pPr>
      <w:r>
        <w:t xml:space="preserve">            .cqzEkR {</w:t>
      </w:r>
    </w:p>
    <w:p w14:paraId="3215477F" w14:textId="77777777" w:rsidR="005E6A9E" w:rsidRDefault="005E6A9E" w:rsidP="005E6A9E">
      <w:pPr>
        <w:pStyle w:val="Style1"/>
      </w:pPr>
      <w:r>
        <w:t xml:space="preserve">                width: 100%;</w:t>
      </w:r>
    </w:p>
    <w:p w14:paraId="7564ABB3" w14:textId="77777777" w:rsidR="005E6A9E" w:rsidRDefault="005E6A9E" w:rsidP="005E6A9E">
      <w:pPr>
        <w:pStyle w:val="Style1"/>
      </w:pPr>
      <w:r>
        <w:t xml:space="preserve">                max-width: 1200px;</w:t>
      </w:r>
    </w:p>
    <w:p w14:paraId="321BE6B1" w14:textId="77777777" w:rsidR="005E6A9E" w:rsidRDefault="005E6A9E" w:rsidP="005E6A9E">
      <w:pPr>
        <w:pStyle w:val="Style1"/>
      </w:pPr>
      <w:r>
        <w:t xml:space="preserve">            }</w:t>
      </w:r>
    </w:p>
    <w:p w14:paraId="736DE718" w14:textId="77777777" w:rsidR="005E6A9E" w:rsidRDefault="005E6A9E" w:rsidP="005E6A9E">
      <w:pPr>
        <w:pStyle w:val="Style1"/>
      </w:pPr>
    </w:p>
    <w:p w14:paraId="5A4778E8" w14:textId="77777777" w:rsidR="005E6A9E" w:rsidRDefault="005E6A9E" w:rsidP="005E6A9E">
      <w:pPr>
        <w:pStyle w:val="Style1"/>
      </w:pPr>
      <w:r>
        <w:t xml:space="preserve">            @media (min-width: 769px) {</w:t>
      </w:r>
    </w:p>
    <w:p w14:paraId="02F6396C" w14:textId="77777777" w:rsidR="005E6A9E" w:rsidRDefault="005E6A9E" w:rsidP="005E6A9E">
      <w:pPr>
        <w:pStyle w:val="Style1"/>
      </w:pPr>
      <w:r>
        <w:t xml:space="preserve">                .cqzEkR {</w:t>
      </w:r>
    </w:p>
    <w:p w14:paraId="3B058F3E" w14:textId="77777777" w:rsidR="005E6A9E" w:rsidRDefault="005E6A9E" w:rsidP="005E6A9E">
      <w:pPr>
        <w:pStyle w:val="Style1"/>
      </w:pPr>
      <w:r>
        <w:t xml:space="preserve">                    width:700px;</w:t>
      </w:r>
    </w:p>
    <w:p w14:paraId="5F552167" w14:textId="77777777" w:rsidR="005E6A9E" w:rsidRDefault="005E6A9E" w:rsidP="005E6A9E">
      <w:pPr>
        <w:pStyle w:val="Style1"/>
      </w:pPr>
      <w:r>
        <w:t xml:space="preserve">                }</w:t>
      </w:r>
    </w:p>
    <w:p w14:paraId="5FEF6221" w14:textId="77777777" w:rsidR="005E6A9E" w:rsidRDefault="005E6A9E" w:rsidP="005E6A9E">
      <w:pPr>
        <w:pStyle w:val="Style1"/>
      </w:pPr>
      <w:r>
        <w:t xml:space="preserve">            }</w:t>
      </w:r>
    </w:p>
    <w:p w14:paraId="7D947389" w14:textId="77777777" w:rsidR="005E6A9E" w:rsidRDefault="005E6A9E" w:rsidP="005E6A9E">
      <w:pPr>
        <w:pStyle w:val="Style1"/>
      </w:pPr>
    </w:p>
    <w:p w14:paraId="43215005" w14:textId="77777777" w:rsidR="005E6A9E" w:rsidRDefault="005E6A9E" w:rsidP="005E6A9E">
      <w:pPr>
        <w:pStyle w:val="Style1"/>
      </w:pPr>
      <w:r>
        <w:t xml:space="preserve">            @media (min-width: 1024px) {</w:t>
      </w:r>
    </w:p>
    <w:p w14:paraId="7007B664" w14:textId="77777777" w:rsidR="005E6A9E" w:rsidRDefault="005E6A9E" w:rsidP="005E6A9E">
      <w:pPr>
        <w:pStyle w:val="Style1"/>
      </w:pPr>
      <w:r>
        <w:t xml:space="preserve">                .cqzEkR {</w:t>
      </w:r>
    </w:p>
    <w:p w14:paraId="72ED0DB7" w14:textId="77777777" w:rsidR="005E6A9E" w:rsidRDefault="005E6A9E" w:rsidP="005E6A9E">
      <w:pPr>
        <w:pStyle w:val="Style1"/>
      </w:pPr>
      <w:r>
        <w:t xml:space="preserve">                    width:100%;</w:t>
      </w:r>
    </w:p>
    <w:p w14:paraId="0B341B32" w14:textId="77777777" w:rsidR="005E6A9E" w:rsidRDefault="005E6A9E" w:rsidP="005E6A9E">
      <w:pPr>
        <w:pStyle w:val="Style1"/>
      </w:pPr>
      <w:r>
        <w:t xml:space="preserve">                }</w:t>
      </w:r>
    </w:p>
    <w:p w14:paraId="69040E6D" w14:textId="77777777" w:rsidR="005E6A9E" w:rsidRDefault="005E6A9E" w:rsidP="005E6A9E">
      <w:pPr>
        <w:pStyle w:val="Style1"/>
      </w:pPr>
      <w:r>
        <w:t xml:space="preserve">            }</w:t>
      </w:r>
    </w:p>
    <w:p w14:paraId="5BAA4D74" w14:textId="77777777" w:rsidR="005E6A9E" w:rsidRDefault="005E6A9E" w:rsidP="005E6A9E">
      <w:pPr>
        <w:pStyle w:val="Style1"/>
      </w:pPr>
    </w:p>
    <w:p w14:paraId="2F6A3D86" w14:textId="77777777" w:rsidR="005E6A9E" w:rsidRDefault="005E6A9E" w:rsidP="005E6A9E">
      <w:pPr>
        <w:pStyle w:val="Style1"/>
      </w:pPr>
      <w:r>
        <w:t xml:space="preserve">            data-styled.g271[id="sc-1ov1ywu-0"] {</w:t>
      </w:r>
    </w:p>
    <w:p w14:paraId="19C7041D" w14:textId="77777777" w:rsidR="005E6A9E" w:rsidRDefault="005E6A9E" w:rsidP="005E6A9E">
      <w:pPr>
        <w:pStyle w:val="Style1"/>
      </w:pPr>
      <w:r>
        <w:t xml:space="preserve">                content: "jZNgwT,cqzEkR,"</w:t>
      </w:r>
    </w:p>
    <w:p w14:paraId="02F59C7D" w14:textId="77777777" w:rsidR="005E6A9E" w:rsidRDefault="005E6A9E" w:rsidP="005E6A9E">
      <w:pPr>
        <w:pStyle w:val="Style1"/>
      </w:pPr>
      <w:r>
        <w:t xml:space="preserve">            }</w:t>
      </w:r>
    </w:p>
    <w:p w14:paraId="2381139F" w14:textId="77777777" w:rsidR="005E6A9E" w:rsidRDefault="005E6A9E" w:rsidP="005E6A9E">
      <w:pPr>
        <w:pStyle w:val="Style1"/>
      </w:pPr>
    </w:p>
    <w:p w14:paraId="29DA74AF" w14:textId="77777777" w:rsidR="005E6A9E" w:rsidRDefault="005E6A9E" w:rsidP="005E6A9E">
      <w:pPr>
        <w:pStyle w:val="Style1"/>
      </w:pPr>
      <w:r>
        <w:t xml:space="preserve">            .dCkeQu {</w:t>
      </w:r>
    </w:p>
    <w:p w14:paraId="3CBB37B7" w14:textId="77777777" w:rsidR="005E6A9E" w:rsidRDefault="005E6A9E" w:rsidP="005E6A9E">
      <w:pPr>
        <w:pStyle w:val="Style1"/>
      </w:pPr>
      <w:r>
        <w:t xml:space="preserve">                position: relative;</w:t>
      </w:r>
    </w:p>
    <w:p w14:paraId="75552EA9" w14:textId="77777777" w:rsidR="005E6A9E" w:rsidRDefault="005E6A9E" w:rsidP="005E6A9E">
      <w:pPr>
        <w:pStyle w:val="Style1"/>
      </w:pPr>
      <w:r>
        <w:t xml:space="preserve">                width: 100vw;</w:t>
      </w:r>
    </w:p>
    <w:p w14:paraId="5FEBF8A9" w14:textId="77777777" w:rsidR="005E6A9E" w:rsidRDefault="005E6A9E" w:rsidP="005E6A9E">
      <w:pPr>
        <w:pStyle w:val="Style1"/>
      </w:pPr>
      <w:r>
        <w:t xml:space="preserve">                max-width: 100%;</w:t>
      </w:r>
    </w:p>
    <w:p w14:paraId="7AAF618E" w14:textId="77777777" w:rsidR="005E6A9E" w:rsidRDefault="005E6A9E" w:rsidP="005E6A9E">
      <w:pPr>
        <w:pStyle w:val="Style1"/>
      </w:pPr>
      <w:r>
        <w:t xml:space="preserve">                height: 100vh;</w:t>
      </w:r>
    </w:p>
    <w:p w14:paraId="353E6F96" w14:textId="77777777" w:rsidR="005E6A9E" w:rsidRDefault="005E6A9E" w:rsidP="005E6A9E">
      <w:pPr>
        <w:pStyle w:val="Style1"/>
      </w:pPr>
      <w:r>
        <w:t xml:space="preserve">                padding: auto;</w:t>
      </w:r>
    </w:p>
    <w:p w14:paraId="374B8FA8" w14:textId="77777777" w:rsidR="005E6A9E" w:rsidRDefault="005E6A9E" w:rsidP="005E6A9E">
      <w:pPr>
        <w:pStyle w:val="Style1"/>
      </w:pPr>
      <w:r>
        <w:t xml:space="preserve">                background-color: #333b69;</w:t>
      </w:r>
    </w:p>
    <w:p w14:paraId="68D2E26A" w14:textId="77777777" w:rsidR="005E6A9E" w:rsidRDefault="005E6A9E" w:rsidP="005E6A9E">
      <w:pPr>
        <w:pStyle w:val="Style1"/>
      </w:pPr>
      <w:r>
        <w:t xml:space="preserve">                background-repeat: 'no-repeat';</w:t>
      </w:r>
    </w:p>
    <w:p w14:paraId="7D44FA29" w14:textId="77777777" w:rsidR="005E6A9E" w:rsidRDefault="005E6A9E" w:rsidP="005E6A9E">
      <w:pPr>
        <w:pStyle w:val="Style1"/>
      </w:pPr>
      <w:r>
        <w:t xml:space="preserve">                background-size: 'cover';</w:t>
      </w:r>
    </w:p>
    <w:p w14:paraId="5A3DE82F" w14:textId="77777777" w:rsidR="005E6A9E" w:rsidRDefault="005E6A9E" w:rsidP="005E6A9E">
      <w:pPr>
        <w:pStyle w:val="Style1"/>
      </w:pPr>
      <w:r>
        <w:t xml:space="preserve">                display: -webkit-box;</w:t>
      </w:r>
    </w:p>
    <w:p w14:paraId="1401457E" w14:textId="77777777" w:rsidR="005E6A9E" w:rsidRDefault="005E6A9E" w:rsidP="005E6A9E">
      <w:pPr>
        <w:pStyle w:val="Style1"/>
      </w:pPr>
      <w:r>
        <w:t xml:space="preserve">                display: -webkit-flex;</w:t>
      </w:r>
    </w:p>
    <w:p w14:paraId="0FD3B444" w14:textId="77777777" w:rsidR="005E6A9E" w:rsidRDefault="005E6A9E" w:rsidP="005E6A9E">
      <w:pPr>
        <w:pStyle w:val="Style1"/>
      </w:pPr>
      <w:r>
        <w:t xml:space="preserve">                display: -ms-flexbox;</w:t>
      </w:r>
    </w:p>
    <w:p w14:paraId="47B73EBD" w14:textId="77777777" w:rsidR="005E6A9E" w:rsidRDefault="005E6A9E" w:rsidP="005E6A9E">
      <w:pPr>
        <w:pStyle w:val="Style1"/>
      </w:pPr>
      <w:r>
        <w:t xml:space="preserve">                display: flex;</w:t>
      </w:r>
    </w:p>
    <w:p w14:paraId="5BEEAEAD" w14:textId="77777777" w:rsidR="005E6A9E" w:rsidRDefault="005E6A9E" w:rsidP="005E6A9E">
      <w:pPr>
        <w:pStyle w:val="Style1"/>
      </w:pPr>
      <w:r>
        <w:t xml:space="preserve">                -webkit-align-items: center;</w:t>
      </w:r>
    </w:p>
    <w:p w14:paraId="6EB010C4" w14:textId="77777777" w:rsidR="005E6A9E" w:rsidRDefault="005E6A9E" w:rsidP="005E6A9E">
      <w:pPr>
        <w:pStyle w:val="Style1"/>
      </w:pPr>
      <w:r>
        <w:t xml:space="preserve">                -webkit-box-align: center;</w:t>
      </w:r>
    </w:p>
    <w:p w14:paraId="73801AF2" w14:textId="77777777" w:rsidR="005E6A9E" w:rsidRDefault="005E6A9E" w:rsidP="005E6A9E">
      <w:pPr>
        <w:pStyle w:val="Style1"/>
      </w:pPr>
      <w:r>
        <w:t xml:space="preserve">                -ms-flex-align: center;</w:t>
      </w:r>
    </w:p>
    <w:p w14:paraId="1496BDE9" w14:textId="77777777" w:rsidR="005E6A9E" w:rsidRDefault="005E6A9E" w:rsidP="005E6A9E">
      <w:pPr>
        <w:pStyle w:val="Style1"/>
      </w:pPr>
      <w:r>
        <w:t xml:space="preserve">                align-items: center;</w:t>
      </w:r>
    </w:p>
    <w:p w14:paraId="76006131" w14:textId="77777777" w:rsidR="005E6A9E" w:rsidRDefault="005E6A9E" w:rsidP="005E6A9E">
      <w:pPr>
        <w:pStyle w:val="Style1"/>
      </w:pPr>
      <w:r>
        <w:t xml:space="preserve">                -webkit-box-pack: center;</w:t>
      </w:r>
    </w:p>
    <w:p w14:paraId="079D94EF" w14:textId="77777777" w:rsidR="005E6A9E" w:rsidRDefault="005E6A9E" w:rsidP="005E6A9E">
      <w:pPr>
        <w:pStyle w:val="Style1"/>
      </w:pPr>
      <w:r>
        <w:t xml:space="preserve">                -webkit-justify-content: center;</w:t>
      </w:r>
    </w:p>
    <w:p w14:paraId="43673950" w14:textId="77777777" w:rsidR="005E6A9E" w:rsidRDefault="005E6A9E" w:rsidP="005E6A9E">
      <w:pPr>
        <w:pStyle w:val="Style1"/>
      </w:pPr>
      <w:r>
        <w:t xml:space="preserve">                -ms-flex-pack: center;</w:t>
      </w:r>
    </w:p>
    <w:p w14:paraId="6A0E9D82" w14:textId="77777777" w:rsidR="005E6A9E" w:rsidRDefault="005E6A9E" w:rsidP="005E6A9E">
      <w:pPr>
        <w:pStyle w:val="Style1"/>
      </w:pPr>
      <w:r>
        <w:t xml:space="preserve">                justify-content: center;</w:t>
      </w:r>
    </w:p>
    <w:p w14:paraId="4DBD7033" w14:textId="77777777" w:rsidR="005E6A9E" w:rsidRDefault="005E6A9E" w:rsidP="005E6A9E">
      <w:pPr>
        <w:pStyle w:val="Style1"/>
      </w:pPr>
      <w:r>
        <w:t xml:space="preserve">                margin-top: -px;</w:t>
      </w:r>
    </w:p>
    <w:p w14:paraId="7786248C" w14:textId="77777777" w:rsidR="005E6A9E" w:rsidRDefault="005E6A9E" w:rsidP="005E6A9E">
      <w:pPr>
        <w:pStyle w:val="Style1"/>
      </w:pPr>
      <w:r>
        <w:t xml:space="preserve">            }</w:t>
      </w:r>
    </w:p>
    <w:p w14:paraId="70350EC2" w14:textId="77777777" w:rsidR="005E6A9E" w:rsidRDefault="005E6A9E" w:rsidP="005E6A9E">
      <w:pPr>
        <w:pStyle w:val="Style1"/>
      </w:pPr>
    </w:p>
    <w:p w14:paraId="3E842B14" w14:textId="77777777" w:rsidR="005E6A9E" w:rsidRDefault="005E6A9E" w:rsidP="005E6A9E">
      <w:pPr>
        <w:pStyle w:val="Style1"/>
      </w:pPr>
      <w:r>
        <w:t xml:space="preserve">            data-styled.g272[id="sc-1psu9y7-0"] {</w:t>
      </w:r>
    </w:p>
    <w:p w14:paraId="6F7568D1" w14:textId="77777777" w:rsidR="005E6A9E" w:rsidRDefault="005E6A9E" w:rsidP="005E6A9E">
      <w:pPr>
        <w:pStyle w:val="Style1"/>
      </w:pPr>
      <w:r>
        <w:t xml:space="preserve">                content: "dCkeQu,"</w:t>
      </w:r>
    </w:p>
    <w:p w14:paraId="06430FDE" w14:textId="77777777" w:rsidR="005E6A9E" w:rsidRDefault="005E6A9E" w:rsidP="005E6A9E">
      <w:pPr>
        <w:pStyle w:val="Style1"/>
      </w:pPr>
      <w:r>
        <w:t xml:space="preserve">            }</w:t>
      </w:r>
    </w:p>
    <w:p w14:paraId="55C46787" w14:textId="77777777" w:rsidR="005E6A9E" w:rsidRDefault="005E6A9E" w:rsidP="005E6A9E">
      <w:pPr>
        <w:pStyle w:val="Style1"/>
      </w:pPr>
    </w:p>
    <w:p w14:paraId="6AC48281" w14:textId="77777777" w:rsidR="005E6A9E" w:rsidRDefault="005E6A9E" w:rsidP="005E6A9E">
      <w:pPr>
        <w:pStyle w:val="Style1"/>
      </w:pPr>
      <w:r>
        <w:t xml:space="preserve">            .iqnNNG {</w:t>
      </w:r>
    </w:p>
    <w:p w14:paraId="0FCF6E40" w14:textId="77777777" w:rsidR="005E6A9E" w:rsidRDefault="005E6A9E" w:rsidP="005E6A9E">
      <w:pPr>
        <w:pStyle w:val="Style1"/>
      </w:pPr>
      <w:r>
        <w:t xml:space="preserve">                position: relative;</w:t>
      </w:r>
    </w:p>
    <w:p w14:paraId="23C54992" w14:textId="77777777" w:rsidR="005E6A9E" w:rsidRDefault="005E6A9E" w:rsidP="005E6A9E">
      <w:pPr>
        <w:pStyle w:val="Style1"/>
      </w:pPr>
      <w:r>
        <w:t xml:space="preserve">                z-index: 1;</w:t>
      </w:r>
    </w:p>
    <w:p w14:paraId="62A421FB" w14:textId="77777777" w:rsidR="005E6A9E" w:rsidRDefault="005E6A9E" w:rsidP="005E6A9E">
      <w:pPr>
        <w:pStyle w:val="Style1"/>
      </w:pPr>
      <w:r>
        <w:t xml:space="preserve">                padding: 16px;</w:t>
      </w:r>
    </w:p>
    <w:p w14:paraId="4DB88003" w14:textId="77777777" w:rsidR="005E6A9E" w:rsidRDefault="005E6A9E" w:rsidP="005E6A9E">
      <w:pPr>
        <w:pStyle w:val="Style1"/>
      </w:pPr>
      <w:r>
        <w:t xml:space="preserve">                height: 100%;</w:t>
      </w:r>
    </w:p>
    <w:p w14:paraId="3A13C729" w14:textId="77777777" w:rsidR="005E6A9E" w:rsidRDefault="005E6A9E" w:rsidP="005E6A9E">
      <w:pPr>
        <w:pStyle w:val="Style1"/>
      </w:pPr>
      <w:r>
        <w:t xml:space="preserve">            }</w:t>
      </w:r>
    </w:p>
    <w:p w14:paraId="23CC4218" w14:textId="77777777" w:rsidR="005E6A9E" w:rsidRDefault="005E6A9E" w:rsidP="005E6A9E">
      <w:pPr>
        <w:pStyle w:val="Style1"/>
      </w:pPr>
    </w:p>
    <w:p w14:paraId="6E105028" w14:textId="77777777" w:rsidR="005E6A9E" w:rsidRDefault="005E6A9E" w:rsidP="005E6A9E">
      <w:pPr>
        <w:pStyle w:val="Style1"/>
      </w:pPr>
      <w:r>
        <w:t xml:space="preserve">            data-styled.g273[id="sc-1psu9y7-1"] {</w:t>
      </w:r>
    </w:p>
    <w:p w14:paraId="02E00CA4" w14:textId="77777777" w:rsidR="005E6A9E" w:rsidRDefault="005E6A9E" w:rsidP="005E6A9E">
      <w:pPr>
        <w:pStyle w:val="Style1"/>
      </w:pPr>
      <w:r>
        <w:t xml:space="preserve">                content: "iqnNNG,"</w:t>
      </w:r>
    </w:p>
    <w:p w14:paraId="685197AA" w14:textId="77777777" w:rsidR="005E6A9E" w:rsidRDefault="005E6A9E" w:rsidP="005E6A9E">
      <w:pPr>
        <w:pStyle w:val="Style1"/>
      </w:pPr>
      <w:r>
        <w:t xml:space="preserve">            }</w:t>
      </w:r>
    </w:p>
    <w:p w14:paraId="1D34356C" w14:textId="77777777" w:rsidR="005E6A9E" w:rsidRDefault="005E6A9E" w:rsidP="005E6A9E">
      <w:pPr>
        <w:pStyle w:val="Style1"/>
      </w:pPr>
    </w:p>
    <w:p w14:paraId="76F2207C" w14:textId="77777777" w:rsidR="005E6A9E" w:rsidRDefault="005E6A9E" w:rsidP="005E6A9E">
      <w:pPr>
        <w:pStyle w:val="Style1"/>
      </w:pPr>
      <w:r>
        <w:t xml:space="preserve">            .diDvWr {</w:t>
      </w:r>
    </w:p>
    <w:p w14:paraId="41D5345A" w14:textId="77777777" w:rsidR="005E6A9E" w:rsidRDefault="005E6A9E" w:rsidP="005E6A9E">
      <w:pPr>
        <w:pStyle w:val="Style1"/>
      </w:pPr>
      <w:r>
        <w:t xml:space="preserve">                background-repeat: no-repeat;</w:t>
      </w:r>
    </w:p>
    <w:p w14:paraId="2B462B8D" w14:textId="77777777" w:rsidR="005E6A9E" w:rsidRDefault="005E6A9E" w:rsidP="005E6A9E">
      <w:pPr>
        <w:pStyle w:val="Style1"/>
      </w:pPr>
      <w:r>
        <w:t xml:space="preserve">                background-size: cover;</w:t>
      </w:r>
    </w:p>
    <w:p w14:paraId="3E01854F" w14:textId="77777777" w:rsidR="005E6A9E" w:rsidRDefault="005E6A9E" w:rsidP="005E6A9E">
      <w:pPr>
        <w:pStyle w:val="Style1"/>
      </w:pPr>
      <w:r>
        <w:t xml:space="preserve">                width: 100%;</w:t>
      </w:r>
    </w:p>
    <w:p w14:paraId="5B63ED4E" w14:textId="77777777" w:rsidR="005E6A9E" w:rsidRDefault="005E6A9E" w:rsidP="005E6A9E">
      <w:pPr>
        <w:pStyle w:val="Style1"/>
      </w:pPr>
      <w:r>
        <w:t xml:space="preserve">                height: 100%;</w:t>
      </w:r>
    </w:p>
    <w:p w14:paraId="2393BFBA" w14:textId="77777777" w:rsidR="005E6A9E" w:rsidRDefault="005E6A9E" w:rsidP="005E6A9E">
      <w:pPr>
        <w:pStyle w:val="Style1"/>
      </w:pPr>
      <w:r>
        <w:t xml:space="preserve">                z-index: 0;</w:t>
      </w:r>
    </w:p>
    <w:p w14:paraId="762EF5BE" w14:textId="77777777" w:rsidR="005E6A9E" w:rsidRDefault="005E6A9E" w:rsidP="005E6A9E">
      <w:pPr>
        <w:pStyle w:val="Style1"/>
      </w:pPr>
      <w:r>
        <w:t xml:space="preserve">                position: absolute;</w:t>
      </w:r>
    </w:p>
    <w:p w14:paraId="02967C8D" w14:textId="77777777" w:rsidR="005E6A9E" w:rsidRDefault="005E6A9E" w:rsidP="005E6A9E">
      <w:pPr>
        <w:pStyle w:val="Style1"/>
      </w:pPr>
      <w:r>
        <w:t xml:space="preserve">                top: 0px;</w:t>
      </w:r>
    </w:p>
    <w:p w14:paraId="6234F0E2" w14:textId="77777777" w:rsidR="005E6A9E" w:rsidRDefault="005E6A9E" w:rsidP="005E6A9E">
      <w:pPr>
        <w:pStyle w:val="Style1"/>
      </w:pPr>
      <w:r>
        <w:t xml:space="preserve">                left: 0px;</w:t>
      </w:r>
    </w:p>
    <w:p w14:paraId="2409E8C5" w14:textId="77777777" w:rsidR="005E6A9E" w:rsidRDefault="005E6A9E" w:rsidP="005E6A9E">
      <w:pPr>
        <w:pStyle w:val="Style1"/>
      </w:pPr>
      <w:r>
        <w:t xml:space="preserve">            }</w:t>
      </w:r>
    </w:p>
    <w:p w14:paraId="2B338FCE" w14:textId="77777777" w:rsidR="005E6A9E" w:rsidRDefault="005E6A9E" w:rsidP="005E6A9E">
      <w:pPr>
        <w:pStyle w:val="Style1"/>
      </w:pPr>
    </w:p>
    <w:p w14:paraId="74209B30" w14:textId="77777777" w:rsidR="005E6A9E" w:rsidRDefault="005E6A9E" w:rsidP="005E6A9E">
      <w:pPr>
        <w:pStyle w:val="Style1"/>
      </w:pPr>
      <w:r>
        <w:t xml:space="preserve">            data-styled.g274[id="sc-1psu9y7-2"] {</w:t>
      </w:r>
    </w:p>
    <w:p w14:paraId="21EE79F9" w14:textId="77777777" w:rsidR="005E6A9E" w:rsidRDefault="005E6A9E" w:rsidP="005E6A9E">
      <w:pPr>
        <w:pStyle w:val="Style1"/>
      </w:pPr>
      <w:r>
        <w:t xml:space="preserve">                content: "diDvWr,"</w:t>
      </w:r>
    </w:p>
    <w:p w14:paraId="54CA10E9" w14:textId="77777777" w:rsidR="005E6A9E" w:rsidRDefault="005E6A9E" w:rsidP="005E6A9E">
      <w:pPr>
        <w:pStyle w:val="Style1"/>
      </w:pPr>
      <w:r>
        <w:t xml:space="preserve">            }</w:t>
      </w:r>
    </w:p>
    <w:p w14:paraId="66F7911C" w14:textId="77777777" w:rsidR="005E6A9E" w:rsidRDefault="005E6A9E" w:rsidP="005E6A9E">
      <w:pPr>
        <w:pStyle w:val="Style1"/>
      </w:pPr>
    </w:p>
    <w:p w14:paraId="4286D08A" w14:textId="77777777" w:rsidR="005E6A9E" w:rsidRDefault="005E6A9E" w:rsidP="005E6A9E">
      <w:pPr>
        <w:pStyle w:val="Style1"/>
      </w:pPr>
      <w:r>
        <w:t xml:space="preserve">            .ceTvTN {</w:t>
      </w:r>
    </w:p>
    <w:p w14:paraId="48FB1127" w14:textId="77777777" w:rsidR="005E6A9E" w:rsidRDefault="005E6A9E" w:rsidP="005E6A9E">
      <w:pPr>
        <w:pStyle w:val="Style1"/>
      </w:pPr>
      <w:r>
        <w:t xml:space="preserve">                width: 100%;</w:t>
      </w:r>
    </w:p>
    <w:p w14:paraId="62CDE8E5" w14:textId="77777777" w:rsidR="005E6A9E" w:rsidRDefault="005E6A9E" w:rsidP="005E6A9E">
      <w:pPr>
        <w:pStyle w:val="Style1"/>
      </w:pPr>
      <w:r>
        <w:t xml:space="preserve">                z-index: 100;</w:t>
      </w:r>
    </w:p>
    <w:p w14:paraId="106C9055" w14:textId="77777777" w:rsidR="005E6A9E" w:rsidRDefault="005E6A9E" w:rsidP="005E6A9E">
      <w:pPr>
        <w:pStyle w:val="Style1"/>
      </w:pPr>
      <w:r>
        <w:t xml:space="preserve">                background-color: rgb(66,136,221);</w:t>
      </w:r>
    </w:p>
    <w:p w14:paraId="2FE9B903" w14:textId="77777777" w:rsidR="005E6A9E" w:rsidRDefault="005E6A9E" w:rsidP="005E6A9E">
      <w:pPr>
        <w:pStyle w:val="Style1"/>
      </w:pPr>
      <w:r>
        <w:t xml:space="preserve">                margin-top: -60px;</w:t>
      </w:r>
    </w:p>
    <w:p w14:paraId="346B8168" w14:textId="77777777" w:rsidR="005E6A9E" w:rsidRDefault="005E6A9E" w:rsidP="005E6A9E">
      <w:pPr>
        <w:pStyle w:val="Style1"/>
      </w:pPr>
      <w:r>
        <w:t xml:space="preserve">            }</w:t>
      </w:r>
    </w:p>
    <w:p w14:paraId="1B503A0A" w14:textId="77777777" w:rsidR="005E6A9E" w:rsidRDefault="005E6A9E" w:rsidP="005E6A9E">
      <w:pPr>
        <w:pStyle w:val="Style1"/>
      </w:pPr>
    </w:p>
    <w:p w14:paraId="6FCF6181" w14:textId="77777777" w:rsidR="005E6A9E" w:rsidRDefault="005E6A9E" w:rsidP="005E6A9E">
      <w:pPr>
        <w:pStyle w:val="Style1"/>
      </w:pPr>
      <w:r>
        <w:t xml:space="preserve">            @media only screen and (min-width: 890px) {</w:t>
      </w:r>
    </w:p>
    <w:p w14:paraId="01DC83D5" w14:textId="77777777" w:rsidR="005E6A9E" w:rsidRDefault="005E6A9E" w:rsidP="005E6A9E">
      <w:pPr>
        <w:pStyle w:val="Style1"/>
      </w:pPr>
      <w:r>
        <w:t xml:space="preserve">                .ceTvTN {</w:t>
      </w:r>
    </w:p>
    <w:p w14:paraId="03BA4080" w14:textId="77777777" w:rsidR="005E6A9E" w:rsidRDefault="005E6A9E" w:rsidP="005E6A9E">
      <w:pPr>
        <w:pStyle w:val="Style1"/>
      </w:pPr>
      <w:r>
        <w:t xml:space="preserve">                    margin-top:-80px;</w:t>
      </w:r>
    </w:p>
    <w:p w14:paraId="1B4911DF" w14:textId="77777777" w:rsidR="005E6A9E" w:rsidRDefault="005E6A9E" w:rsidP="005E6A9E">
      <w:pPr>
        <w:pStyle w:val="Style1"/>
      </w:pPr>
      <w:r>
        <w:t xml:space="preserve">                }</w:t>
      </w:r>
    </w:p>
    <w:p w14:paraId="5D3F584A" w14:textId="77777777" w:rsidR="005E6A9E" w:rsidRDefault="005E6A9E" w:rsidP="005E6A9E">
      <w:pPr>
        <w:pStyle w:val="Style1"/>
      </w:pPr>
      <w:r>
        <w:t xml:space="preserve">            }</w:t>
      </w:r>
    </w:p>
    <w:p w14:paraId="622AF9FE" w14:textId="77777777" w:rsidR="005E6A9E" w:rsidRDefault="005E6A9E" w:rsidP="005E6A9E">
      <w:pPr>
        <w:pStyle w:val="Style1"/>
      </w:pPr>
    </w:p>
    <w:p w14:paraId="25C56509" w14:textId="77777777" w:rsidR="005E6A9E" w:rsidRDefault="005E6A9E" w:rsidP="005E6A9E">
      <w:pPr>
        <w:pStyle w:val="Style1"/>
      </w:pPr>
      <w:r>
        <w:t xml:space="preserve">            data-styled.g275[id="sc-ims7rz-0"] {</w:t>
      </w:r>
    </w:p>
    <w:p w14:paraId="20C1C2FE" w14:textId="77777777" w:rsidR="005E6A9E" w:rsidRDefault="005E6A9E" w:rsidP="005E6A9E">
      <w:pPr>
        <w:pStyle w:val="Style1"/>
      </w:pPr>
      <w:r>
        <w:t xml:space="preserve">                content: "ceTvTN,"</w:t>
      </w:r>
    </w:p>
    <w:p w14:paraId="44625101" w14:textId="77777777" w:rsidR="005E6A9E" w:rsidRDefault="005E6A9E" w:rsidP="005E6A9E">
      <w:pPr>
        <w:pStyle w:val="Style1"/>
      </w:pPr>
      <w:r>
        <w:t xml:space="preserve">            }</w:t>
      </w:r>
    </w:p>
    <w:p w14:paraId="0ACA7F30" w14:textId="77777777" w:rsidR="005E6A9E" w:rsidRDefault="005E6A9E" w:rsidP="005E6A9E">
      <w:pPr>
        <w:pStyle w:val="Style1"/>
      </w:pPr>
    </w:p>
    <w:p w14:paraId="157E1687" w14:textId="77777777" w:rsidR="005E6A9E" w:rsidRDefault="005E6A9E" w:rsidP="005E6A9E">
      <w:pPr>
        <w:pStyle w:val="Style1"/>
      </w:pPr>
      <w:r>
        <w:t xml:space="preserve">            .jDLtcc {</w:t>
      </w:r>
    </w:p>
    <w:p w14:paraId="2132F477" w14:textId="77777777" w:rsidR="005E6A9E" w:rsidRDefault="005E6A9E" w:rsidP="005E6A9E">
      <w:pPr>
        <w:pStyle w:val="Style1"/>
      </w:pPr>
      <w:r>
        <w:t xml:space="preserve">                box-sizing: border-box;</w:t>
      </w:r>
    </w:p>
    <w:p w14:paraId="3AD92E48" w14:textId="77777777" w:rsidR="005E6A9E" w:rsidRDefault="005E6A9E" w:rsidP="005E6A9E">
      <w:pPr>
        <w:pStyle w:val="Style1"/>
      </w:pPr>
      <w:r>
        <w:t xml:space="preserve">                height: 100%;</w:t>
      </w:r>
    </w:p>
    <w:p w14:paraId="38D14AB6" w14:textId="77777777" w:rsidR="005E6A9E" w:rsidRDefault="005E6A9E" w:rsidP="005E6A9E">
      <w:pPr>
        <w:pStyle w:val="Style1"/>
      </w:pPr>
      <w:r>
        <w:t xml:space="preserve">                z-index: 0;</w:t>
      </w:r>
    </w:p>
    <w:p w14:paraId="502BF7B1" w14:textId="77777777" w:rsidR="005E6A9E" w:rsidRDefault="005E6A9E" w:rsidP="005E6A9E">
      <w:pPr>
        <w:pStyle w:val="Style1"/>
      </w:pPr>
      <w:r>
        <w:t xml:space="preserve">                max-width: 100%;</w:t>
      </w:r>
    </w:p>
    <w:p w14:paraId="41CA1765" w14:textId="77777777" w:rsidR="005E6A9E" w:rsidRDefault="005E6A9E" w:rsidP="005E6A9E">
      <w:pPr>
        <w:pStyle w:val="Style1"/>
      </w:pPr>
      <w:r>
        <w:t xml:space="preserve">            }</w:t>
      </w:r>
    </w:p>
    <w:p w14:paraId="00F04C38" w14:textId="77777777" w:rsidR="005E6A9E" w:rsidRDefault="005E6A9E" w:rsidP="005E6A9E">
      <w:pPr>
        <w:pStyle w:val="Style1"/>
      </w:pPr>
    </w:p>
    <w:p w14:paraId="1DA8C19C" w14:textId="77777777" w:rsidR="005E6A9E" w:rsidRDefault="005E6A9E" w:rsidP="005E6A9E">
      <w:pPr>
        <w:pStyle w:val="Style1"/>
      </w:pPr>
      <w:r>
        <w:t xml:space="preserve">            @media only screen and (min-width: 852px) {</w:t>
      </w:r>
    </w:p>
    <w:p w14:paraId="6E18392A" w14:textId="77777777" w:rsidR="005E6A9E" w:rsidRDefault="005E6A9E" w:rsidP="005E6A9E">
      <w:pPr>
        <w:pStyle w:val="Style1"/>
      </w:pPr>
      <w:r>
        <w:t xml:space="preserve">                .jDLtcc {</w:t>
      </w:r>
    </w:p>
    <w:p w14:paraId="3255EE24" w14:textId="77777777" w:rsidR="005E6A9E" w:rsidRDefault="005E6A9E" w:rsidP="005E6A9E">
      <w:pPr>
        <w:pStyle w:val="Style1"/>
      </w:pPr>
      <w:r>
        <w:t xml:space="preserve">                    padding-top:164px;</w:t>
      </w:r>
    </w:p>
    <w:p w14:paraId="259DB046" w14:textId="77777777" w:rsidR="005E6A9E" w:rsidRDefault="005E6A9E" w:rsidP="005E6A9E">
      <w:pPr>
        <w:pStyle w:val="Style1"/>
      </w:pPr>
      <w:r>
        <w:t xml:space="preserve">                    padding-bottom: 10vh;</w:t>
      </w:r>
    </w:p>
    <w:p w14:paraId="2D803510" w14:textId="77777777" w:rsidR="005E6A9E" w:rsidRDefault="005E6A9E" w:rsidP="005E6A9E">
      <w:pPr>
        <w:pStyle w:val="Style1"/>
      </w:pPr>
      <w:r>
        <w:t xml:space="preserve">                }</w:t>
      </w:r>
    </w:p>
    <w:p w14:paraId="2A80732B" w14:textId="77777777" w:rsidR="005E6A9E" w:rsidRDefault="005E6A9E" w:rsidP="005E6A9E">
      <w:pPr>
        <w:pStyle w:val="Style1"/>
      </w:pPr>
      <w:r>
        <w:t xml:space="preserve">            }</w:t>
      </w:r>
    </w:p>
    <w:p w14:paraId="1CCEEF9F" w14:textId="77777777" w:rsidR="005E6A9E" w:rsidRDefault="005E6A9E" w:rsidP="005E6A9E">
      <w:pPr>
        <w:pStyle w:val="Style1"/>
      </w:pPr>
    </w:p>
    <w:p w14:paraId="49CB66AD" w14:textId="77777777" w:rsidR="005E6A9E" w:rsidRDefault="005E6A9E" w:rsidP="005E6A9E">
      <w:pPr>
        <w:pStyle w:val="Style1"/>
      </w:pPr>
      <w:r>
        <w:t xml:space="preserve">            @media only screen and (max-width: 851px) {</w:t>
      </w:r>
    </w:p>
    <w:p w14:paraId="1B2ED25E" w14:textId="77777777" w:rsidR="005E6A9E" w:rsidRDefault="005E6A9E" w:rsidP="005E6A9E">
      <w:pPr>
        <w:pStyle w:val="Style1"/>
      </w:pPr>
      <w:r>
        <w:t xml:space="preserve">                .jDLtcc {</w:t>
      </w:r>
    </w:p>
    <w:p w14:paraId="6E49199E" w14:textId="77777777" w:rsidR="005E6A9E" w:rsidRDefault="005E6A9E" w:rsidP="005E6A9E">
      <w:pPr>
        <w:pStyle w:val="Style1"/>
      </w:pPr>
      <w:r>
        <w:t xml:space="preserve">                    display:-webkit-box;</w:t>
      </w:r>
    </w:p>
    <w:p w14:paraId="0568A874" w14:textId="77777777" w:rsidR="005E6A9E" w:rsidRDefault="005E6A9E" w:rsidP="005E6A9E">
      <w:pPr>
        <w:pStyle w:val="Style1"/>
      </w:pPr>
      <w:r>
        <w:t xml:space="preserve">                    display: -webkit-flex;</w:t>
      </w:r>
    </w:p>
    <w:p w14:paraId="1B132CE8" w14:textId="77777777" w:rsidR="005E6A9E" w:rsidRDefault="005E6A9E" w:rsidP="005E6A9E">
      <w:pPr>
        <w:pStyle w:val="Style1"/>
      </w:pPr>
      <w:r>
        <w:t xml:space="preserve">                    display: -ms-flexbox;</w:t>
      </w:r>
    </w:p>
    <w:p w14:paraId="49AE6DB0" w14:textId="77777777" w:rsidR="005E6A9E" w:rsidRDefault="005E6A9E" w:rsidP="005E6A9E">
      <w:pPr>
        <w:pStyle w:val="Style1"/>
      </w:pPr>
      <w:r>
        <w:t xml:space="preserve">                    display: flex;</w:t>
      </w:r>
    </w:p>
    <w:p w14:paraId="43B2D5A0" w14:textId="77777777" w:rsidR="005E6A9E" w:rsidRDefault="005E6A9E" w:rsidP="005E6A9E">
      <w:pPr>
        <w:pStyle w:val="Style1"/>
      </w:pPr>
      <w:r>
        <w:t xml:space="preserve">                    -webkit-flex-direction: column;</w:t>
      </w:r>
    </w:p>
    <w:p w14:paraId="3EBA290D" w14:textId="77777777" w:rsidR="005E6A9E" w:rsidRDefault="005E6A9E" w:rsidP="005E6A9E">
      <w:pPr>
        <w:pStyle w:val="Style1"/>
      </w:pPr>
      <w:r>
        <w:t xml:space="preserve">                    -ms-flex-direction: column;</w:t>
      </w:r>
    </w:p>
    <w:p w14:paraId="06C5ADF8" w14:textId="77777777" w:rsidR="005E6A9E" w:rsidRDefault="005E6A9E" w:rsidP="005E6A9E">
      <w:pPr>
        <w:pStyle w:val="Style1"/>
      </w:pPr>
      <w:r>
        <w:t xml:space="preserve">                    flex-direction: column;</w:t>
      </w:r>
    </w:p>
    <w:p w14:paraId="68AFB931" w14:textId="77777777" w:rsidR="005E6A9E" w:rsidRDefault="005E6A9E" w:rsidP="005E6A9E">
      <w:pPr>
        <w:pStyle w:val="Style1"/>
      </w:pPr>
      <w:r>
        <w:t xml:space="preserve">                    -webkit-box-pack: center;</w:t>
      </w:r>
    </w:p>
    <w:p w14:paraId="38606C2F" w14:textId="77777777" w:rsidR="005E6A9E" w:rsidRDefault="005E6A9E" w:rsidP="005E6A9E">
      <w:pPr>
        <w:pStyle w:val="Style1"/>
      </w:pPr>
      <w:r>
        <w:t xml:space="preserve">                    -webkit-justify-content: center;</w:t>
      </w:r>
    </w:p>
    <w:p w14:paraId="662329AE" w14:textId="77777777" w:rsidR="005E6A9E" w:rsidRDefault="005E6A9E" w:rsidP="005E6A9E">
      <w:pPr>
        <w:pStyle w:val="Style1"/>
      </w:pPr>
      <w:r>
        <w:t xml:space="preserve">                    -ms-flex-pack: center;</w:t>
      </w:r>
    </w:p>
    <w:p w14:paraId="6E02D38C" w14:textId="77777777" w:rsidR="005E6A9E" w:rsidRDefault="005E6A9E" w:rsidP="005E6A9E">
      <w:pPr>
        <w:pStyle w:val="Style1"/>
      </w:pPr>
      <w:r>
        <w:t xml:space="preserve">                    justify-content: center;</w:t>
      </w:r>
    </w:p>
    <w:p w14:paraId="7D7A8BCE" w14:textId="77777777" w:rsidR="005E6A9E" w:rsidRDefault="005E6A9E" w:rsidP="005E6A9E">
      <w:pPr>
        <w:pStyle w:val="Style1"/>
      </w:pPr>
      <w:r>
        <w:t xml:space="preserve">                }</w:t>
      </w:r>
    </w:p>
    <w:p w14:paraId="6152580B" w14:textId="77777777" w:rsidR="005E6A9E" w:rsidRDefault="005E6A9E" w:rsidP="005E6A9E">
      <w:pPr>
        <w:pStyle w:val="Style1"/>
      </w:pPr>
      <w:r>
        <w:t xml:space="preserve">            }</w:t>
      </w:r>
    </w:p>
    <w:p w14:paraId="2F0881BA" w14:textId="77777777" w:rsidR="005E6A9E" w:rsidRDefault="005E6A9E" w:rsidP="005E6A9E">
      <w:pPr>
        <w:pStyle w:val="Style1"/>
      </w:pPr>
    </w:p>
    <w:p w14:paraId="74658D57" w14:textId="77777777" w:rsidR="005E6A9E" w:rsidRDefault="005E6A9E" w:rsidP="005E6A9E">
      <w:pPr>
        <w:pStyle w:val="Style1"/>
      </w:pPr>
      <w:r>
        <w:t xml:space="preserve">            data-styled.g276[id="sc-ims7rz-1"] {</w:t>
      </w:r>
    </w:p>
    <w:p w14:paraId="76EC3B76" w14:textId="77777777" w:rsidR="005E6A9E" w:rsidRDefault="005E6A9E" w:rsidP="005E6A9E">
      <w:pPr>
        <w:pStyle w:val="Style1"/>
      </w:pPr>
      <w:r>
        <w:t xml:space="preserve">                content: "jDLtcc,"</w:t>
      </w:r>
    </w:p>
    <w:p w14:paraId="5FB21D9E" w14:textId="77777777" w:rsidR="005E6A9E" w:rsidRDefault="005E6A9E" w:rsidP="005E6A9E">
      <w:pPr>
        <w:pStyle w:val="Style1"/>
      </w:pPr>
      <w:r>
        <w:t xml:space="preserve">            }</w:t>
      </w:r>
    </w:p>
    <w:p w14:paraId="4F272B10" w14:textId="77777777" w:rsidR="005E6A9E" w:rsidRDefault="005E6A9E" w:rsidP="005E6A9E">
      <w:pPr>
        <w:pStyle w:val="Style1"/>
      </w:pPr>
    </w:p>
    <w:p w14:paraId="2CABD789" w14:textId="77777777" w:rsidR="005E6A9E" w:rsidRDefault="005E6A9E" w:rsidP="005E6A9E">
      <w:pPr>
        <w:pStyle w:val="Style1"/>
      </w:pPr>
      <w:r>
        <w:t xml:space="preserve">            @font-face {</w:t>
      </w:r>
    </w:p>
    <w:p w14:paraId="57786AA0" w14:textId="77777777" w:rsidR="005E6A9E" w:rsidRDefault="005E6A9E" w:rsidP="005E6A9E">
      <w:pPr>
        <w:pStyle w:val="Style1"/>
      </w:pPr>
      <w:r>
        <w:t xml:space="preserve">                font-family: 'Open Sans';</w:t>
      </w:r>
    </w:p>
    <w:p w14:paraId="419F5D62" w14:textId="77777777" w:rsidR="005E6A9E" w:rsidRDefault="005E6A9E" w:rsidP="005E6A9E">
      <w:pPr>
        <w:pStyle w:val="Style1"/>
      </w:pPr>
      <w:r>
        <w:t xml:space="preserve">                font-style: normal;</w:t>
      </w:r>
    </w:p>
    <w:p w14:paraId="19CE499A" w14:textId="77777777" w:rsidR="005E6A9E" w:rsidRDefault="005E6A9E" w:rsidP="005E6A9E">
      <w:pPr>
        <w:pStyle w:val="Style1"/>
      </w:pPr>
      <w:r>
        <w:t xml:space="preserve">                font-weight: 400;</w:t>
      </w:r>
    </w:p>
    <w:p w14:paraId="19EA59FC" w14:textId="77777777" w:rsidR="005E6A9E" w:rsidRDefault="005E6A9E" w:rsidP="005E6A9E">
      <w:pPr>
        <w:pStyle w:val="Style1"/>
      </w:pPr>
      <w:r>
        <w:t xml:space="preserve">                src: local('Open Sans Regular'),local('OpenSans-Regular'),url(//fonts.gstatic.com/s/opensans/v17/mem8YaGs126MiZpBA-UFW50bf8pkAp6a.woff2) format('woff2');</w:t>
      </w:r>
    </w:p>
    <w:p w14:paraId="4E8AE57F" w14:textId="77777777" w:rsidR="005E6A9E" w:rsidRDefault="005E6A9E" w:rsidP="005E6A9E">
      <w:pPr>
        <w:pStyle w:val="Style1"/>
      </w:pPr>
      <w:r>
        <w:t xml:space="preserve">                unicode-range: U+0100-024F,U+0259,U+1E00-1EFF,U+2020,U+20A0-20AB,U+20AD-20CF,U+2113,U+2C60-2C7F,U+A720-A7FF;</w:t>
      </w:r>
    </w:p>
    <w:p w14:paraId="419327E2" w14:textId="77777777" w:rsidR="005E6A9E" w:rsidRDefault="005E6A9E" w:rsidP="005E6A9E">
      <w:pPr>
        <w:pStyle w:val="Style1"/>
      </w:pPr>
      <w:r>
        <w:t xml:space="preserve">            }</w:t>
      </w:r>
    </w:p>
    <w:p w14:paraId="456DCE69" w14:textId="77777777" w:rsidR="005E6A9E" w:rsidRDefault="005E6A9E" w:rsidP="005E6A9E">
      <w:pPr>
        <w:pStyle w:val="Style1"/>
      </w:pPr>
    </w:p>
    <w:p w14:paraId="20946CA9" w14:textId="77777777" w:rsidR="005E6A9E" w:rsidRDefault="005E6A9E" w:rsidP="005E6A9E">
      <w:pPr>
        <w:pStyle w:val="Style1"/>
      </w:pPr>
      <w:r>
        <w:t xml:space="preserve">            @font-face {</w:t>
      </w:r>
    </w:p>
    <w:p w14:paraId="7919530D" w14:textId="77777777" w:rsidR="005E6A9E" w:rsidRDefault="005E6A9E" w:rsidP="005E6A9E">
      <w:pPr>
        <w:pStyle w:val="Style1"/>
      </w:pPr>
      <w:r>
        <w:t xml:space="preserve">                font-family: 'Open Sans';</w:t>
      </w:r>
    </w:p>
    <w:p w14:paraId="5B941ABF" w14:textId="77777777" w:rsidR="005E6A9E" w:rsidRDefault="005E6A9E" w:rsidP="005E6A9E">
      <w:pPr>
        <w:pStyle w:val="Style1"/>
      </w:pPr>
      <w:r>
        <w:t xml:space="preserve">                font-style: normal;</w:t>
      </w:r>
    </w:p>
    <w:p w14:paraId="5BD3097F" w14:textId="77777777" w:rsidR="005E6A9E" w:rsidRDefault="005E6A9E" w:rsidP="005E6A9E">
      <w:pPr>
        <w:pStyle w:val="Style1"/>
      </w:pPr>
      <w:r>
        <w:t xml:space="preserve">                font-weight: 400;</w:t>
      </w:r>
    </w:p>
    <w:p w14:paraId="4A202D7F" w14:textId="77777777" w:rsidR="005E6A9E" w:rsidRDefault="005E6A9E" w:rsidP="005E6A9E">
      <w:pPr>
        <w:pStyle w:val="Style1"/>
      </w:pPr>
      <w:r>
        <w:t xml:space="preserve">                src: local('Open Sans Regular'),local('OpenSans-Regular'),url(//fonts.gstatic.com/s/opensans/v17/mem8YaGs126MiZpBA-UFVZ0bf8pkAg.woff2) format('woff2');</w:t>
      </w:r>
    </w:p>
    <w:p w14:paraId="4F7E2B3D" w14:textId="77777777" w:rsidR="005E6A9E" w:rsidRDefault="005E6A9E" w:rsidP="005E6A9E">
      <w:pPr>
        <w:pStyle w:val="Style1"/>
      </w:pPr>
      <w:r>
        <w:t xml:space="preserve">                unicode-range: U+0000-00FF,U+0131,U+0152-0153,U+02BB-02BC,U+02C6,U+02DA,U+02DC,U+2000-206F,U+2074,U+20AC,U+2122,U+2191,U+2193,U+2212,U+2215,U+FEFF,U+FFFD;</w:t>
      </w:r>
    </w:p>
    <w:p w14:paraId="364DB5A7" w14:textId="77777777" w:rsidR="005E6A9E" w:rsidRDefault="005E6A9E" w:rsidP="005E6A9E">
      <w:pPr>
        <w:pStyle w:val="Style1"/>
      </w:pPr>
      <w:r>
        <w:t xml:space="preserve">            }</w:t>
      </w:r>
    </w:p>
    <w:p w14:paraId="5E3E901F" w14:textId="77777777" w:rsidR="005E6A9E" w:rsidRDefault="005E6A9E" w:rsidP="005E6A9E">
      <w:pPr>
        <w:pStyle w:val="Style1"/>
      </w:pPr>
    </w:p>
    <w:p w14:paraId="212BE7E7" w14:textId="77777777" w:rsidR="005E6A9E" w:rsidRDefault="005E6A9E" w:rsidP="005E6A9E">
      <w:pPr>
        <w:pStyle w:val="Style1"/>
      </w:pPr>
      <w:r>
        <w:t xml:space="preserve">            @font-face {</w:t>
      </w:r>
    </w:p>
    <w:p w14:paraId="2C6C5F50" w14:textId="77777777" w:rsidR="005E6A9E" w:rsidRDefault="005E6A9E" w:rsidP="005E6A9E">
      <w:pPr>
        <w:pStyle w:val="Style1"/>
      </w:pPr>
      <w:r>
        <w:t xml:space="preserve">                font-family: 'Open Sans';</w:t>
      </w:r>
    </w:p>
    <w:p w14:paraId="54914419" w14:textId="77777777" w:rsidR="005E6A9E" w:rsidRDefault="005E6A9E" w:rsidP="005E6A9E">
      <w:pPr>
        <w:pStyle w:val="Style1"/>
      </w:pPr>
      <w:r>
        <w:t xml:space="preserve">                font-style: normal;</w:t>
      </w:r>
    </w:p>
    <w:p w14:paraId="63EE4A39" w14:textId="77777777" w:rsidR="005E6A9E" w:rsidRDefault="005E6A9E" w:rsidP="005E6A9E">
      <w:pPr>
        <w:pStyle w:val="Style1"/>
      </w:pPr>
      <w:r>
        <w:t xml:space="preserve">                font-weight: 600;</w:t>
      </w:r>
    </w:p>
    <w:p w14:paraId="47A25010" w14:textId="77777777" w:rsidR="005E6A9E" w:rsidRDefault="005E6A9E" w:rsidP="005E6A9E">
      <w:pPr>
        <w:pStyle w:val="Style1"/>
      </w:pPr>
      <w:r>
        <w:t xml:space="preserve">                src: local('Open Sans SemiBold'),local('OpenSans-SemiBold'),url(//fonts.gstatic.com/s/opensans/v17/mem5YaGs126MiZpBA-UNirkOXOhpKKSTj5PW.woff2) format('woff2');</w:t>
      </w:r>
    </w:p>
    <w:p w14:paraId="38E64A1C" w14:textId="77777777" w:rsidR="005E6A9E" w:rsidRDefault="005E6A9E" w:rsidP="005E6A9E">
      <w:pPr>
        <w:pStyle w:val="Style1"/>
      </w:pPr>
      <w:r>
        <w:t xml:space="preserve">                unicode-range: U+0100-024F,U+0259,U+1E00-1EFF,U+2020,U+20A0-20AB,U+20AD-20CF,U+2113,U+2C60-2C7F,U+A720-A7FF;</w:t>
      </w:r>
    </w:p>
    <w:p w14:paraId="75B5D4E8" w14:textId="77777777" w:rsidR="005E6A9E" w:rsidRDefault="005E6A9E" w:rsidP="005E6A9E">
      <w:pPr>
        <w:pStyle w:val="Style1"/>
      </w:pPr>
      <w:r>
        <w:t xml:space="preserve">            }</w:t>
      </w:r>
    </w:p>
    <w:p w14:paraId="5BB5C616" w14:textId="77777777" w:rsidR="005E6A9E" w:rsidRDefault="005E6A9E" w:rsidP="005E6A9E">
      <w:pPr>
        <w:pStyle w:val="Style1"/>
      </w:pPr>
    </w:p>
    <w:p w14:paraId="677D12EE" w14:textId="77777777" w:rsidR="005E6A9E" w:rsidRDefault="005E6A9E" w:rsidP="005E6A9E">
      <w:pPr>
        <w:pStyle w:val="Style1"/>
      </w:pPr>
      <w:r>
        <w:t xml:space="preserve">            @font-face {</w:t>
      </w:r>
    </w:p>
    <w:p w14:paraId="444C259A" w14:textId="77777777" w:rsidR="005E6A9E" w:rsidRDefault="005E6A9E" w:rsidP="005E6A9E">
      <w:pPr>
        <w:pStyle w:val="Style1"/>
      </w:pPr>
      <w:r>
        <w:t xml:space="preserve">                font-family: 'Open Sans';</w:t>
      </w:r>
    </w:p>
    <w:p w14:paraId="384B696D" w14:textId="77777777" w:rsidR="005E6A9E" w:rsidRDefault="005E6A9E" w:rsidP="005E6A9E">
      <w:pPr>
        <w:pStyle w:val="Style1"/>
      </w:pPr>
      <w:r>
        <w:t xml:space="preserve">                font-style: normal;</w:t>
      </w:r>
    </w:p>
    <w:p w14:paraId="40184454" w14:textId="77777777" w:rsidR="005E6A9E" w:rsidRDefault="005E6A9E" w:rsidP="005E6A9E">
      <w:pPr>
        <w:pStyle w:val="Style1"/>
      </w:pPr>
      <w:r>
        <w:t xml:space="preserve">                font-weight: 600;</w:t>
      </w:r>
    </w:p>
    <w:p w14:paraId="7E021A29" w14:textId="77777777" w:rsidR="005E6A9E" w:rsidRDefault="005E6A9E" w:rsidP="005E6A9E">
      <w:pPr>
        <w:pStyle w:val="Style1"/>
      </w:pPr>
      <w:r>
        <w:t xml:space="preserve">                src: local('Open Sans SemiBold'),local('OpenSans-SemiBold'),url(//fonts.gstatic.com/s/opensans/v17/mem5YaGs126MiZpBA-UNirkOUuhpKKSTjw.woff2) format('woff2');</w:t>
      </w:r>
    </w:p>
    <w:p w14:paraId="31B29A52" w14:textId="77777777" w:rsidR="005E6A9E" w:rsidRDefault="005E6A9E" w:rsidP="005E6A9E">
      <w:pPr>
        <w:pStyle w:val="Style1"/>
      </w:pPr>
      <w:r>
        <w:t xml:space="preserve">                unicode-range: U+0000-00FF,U+0131,U+0152-0153,U+02BB-02BC,U+02C6,U+02DA,U+02DC,U+2000-206F,U+2074,U+20AC,U+2122,U+2191,U+2193,U+2212,U+2215,U+FEFF,U+FFFD;</w:t>
      </w:r>
    </w:p>
    <w:p w14:paraId="2BD70658" w14:textId="77777777" w:rsidR="005E6A9E" w:rsidRDefault="005E6A9E" w:rsidP="005E6A9E">
      <w:pPr>
        <w:pStyle w:val="Style1"/>
      </w:pPr>
      <w:r>
        <w:t xml:space="preserve">            }</w:t>
      </w:r>
    </w:p>
    <w:p w14:paraId="731B2D8A" w14:textId="77777777" w:rsidR="005E6A9E" w:rsidRDefault="005E6A9E" w:rsidP="005E6A9E">
      <w:pPr>
        <w:pStyle w:val="Style1"/>
      </w:pPr>
    </w:p>
    <w:p w14:paraId="74AF0396" w14:textId="77777777" w:rsidR="005E6A9E" w:rsidRDefault="005E6A9E" w:rsidP="005E6A9E">
      <w:pPr>
        <w:pStyle w:val="Style1"/>
      </w:pPr>
      <w:r>
        <w:t xml:space="preserve">            .zsg-form-group,.zsg-form-group li,ol,ul {</w:t>
      </w:r>
    </w:p>
    <w:p w14:paraId="79298674" w14:textId="77777777" w:rsidR="005E6A9E" w:rsidRDefault="005E6A9E" w:rsidP="005E6A9E">
      <w:pPr>
        <w:pStyle w:val="Style1"/>
      </w:pPr>
      <w:r>
        <w:t xml:space="preserve">                list-style: none;</w:t>
      </w:r>
    </w:p>
    <w:p w14:paraId="4917FECF" w14:textId="77777777" w:rsidR="005E6A9E" w:rsidRDefault="005E6A9E" w:rsidP="005E6A9E">
      <w:pPr>
        <w:pStyle w:val="Style1"/>
      </w:pPr>
      <w:r>
        <w:t xml:space="preserve">            }</w:t>
      </w:r>
    </w:p>
    <w:p w14:paraId="38972FFB" w14:textId="77777777" w:rsidR="005E6A9E" w:rsidRDefault="005E6A9E" w:rsidP="005E6A9E">
      <w:pPr>
        <w:pStyle w:val="Style1"/>
      </w:pPr>
    </w:p>
    <w:p w14:paraId="1B186F6D" w14:textId="77777777" w:rsidR="005E6A9E" w:rsidRDefault="005E6A9E" w:rsidP="005E6A9E">
      <w:pPr>
        <w:pStyle w:val="Style1"/>
      </w:pPr>
      <w:r>
        <w:t xml:space="preserve">            .zsg-h2.zsg-separator,body,dd,dl,dt,fieldset,h1,h2,h2.zsg-separator,h3,h4,h5,h6,ol,p,ul {</w:t>
      </w:r>
    </w:p>
    <w:p w14:paraId="137767C4" w14:textId="77777777" w:rsidR="005E6A9E" w:rsidRDefault="005E6A9E" w:rsidP="005E6A9E">
      <w:pPr>
        <w:pStyle w:val="Style1"/>
      </w:pPr>
      <w:r>
        <w:t xml:space="preserve">                margin: 0;</w:t>
      </w:r>
    </w:p>
    <w:p w14:paraId="66D48266" w14:textId="77777777" w:rsidR="005E6A9E" w:rsidRDefault="005E6A9E" w:rsidP="005E6A9E">
      <w:pPr>
        <w:pStyle w:val="Style1"/>
      </w:pPr>
      <w:r>
        <w:t xml:space="preserve">            }</w:t>
      </w:r>
    </w:p>
    <w:p w14:paraId="019B65BD" w14:textId="77777777" w:rsidR="005E6A9E" w:rsidRDefault="005E6A9E" w:rsidP="005E6A9E">
      <w:pPr>
        <w:pStyle w:val="Style1"/>
      </w:pPr>
    </w:p>
    <w:p w14:paraId="419ABF9A" w14:textId="77777777" w:rsidR="005E6A9E" w:rsidRDefault="005E6A9E" w:rsidP="005E6A9E">
      <w:pPr>
        <w:pStyle w:val="Style1"/>
      </w:pPr>
      <w:r>
        <w:t xml:space="preserve">            *,:after,:before {</w:t>
      </w:r>
    </w:p>
    <w:p w14:paraId="68B55CC6" w14:textId="77777777" w:rsidR="005E6A9E" w:rsidRDefault="005E6A9E" w:rsidP="005E6A9E">
      <w:pPr>
        <w:pStyle w:val="Style1"/>
      </w:pPr>
      <w:r>
        <w:t xml:space="preserve">                box-sizing: border-box;</w:t>
      </w:r>
    </w:p>
    <w:p w14:paraId="10B4F777" w14:textId="77777777" w:rsidR="005E6A9E" w:rsidRDefault="005E6A9E" w:rsidP="005E6A9E">
      <w:pPr>
        <w:pStyle w:val="Style1"/>
      </w:pPr>
      <w:r>
        <w:t xml:space="preserve">            }</w:t>
      </w:r>
    </w:p>
    <w:p w14:paraId="09865A6A" w14:textId="77777777" w:rsidR="005E6A9E" w:rsidRDefault="005E6A9E" w:rsidP="005E6A9E">
      <w:pPr>
        <w:pStyle w:val="Style1"/>
      </w:pPr>
    </w:p>
    <w:p w14:paraId="0247413E" w14:textId="77777777" w:rsidR="005E6A9E" w:rsidRDefault="005E6A9E" w:rsidP="005E6A9E">
      <w:pPr>
        <w:pStyle w:val="Style1"/>
      </w:pPr>
      <w:r>
        <w:t xml:space="preserve">            article,aside,details,figcaption,figure,footer,header,hgroup,main,nav,section,summary {</w:t>
      </w:r>
    </w:p>
    <w:p w14:paraId="029EABDD" w14:textId="77777777" w:rsidR="005E6A9E" w:rsidRDefault="005E6A9E" w:rsidP="005E6A9E">
      <w:pPr>
        <w:pStyle w:val="Style1"/>
      </w:pPr>
      <w:r>
        <w:t xml:space="preserve">                display: block;</w:t>
      </w:r>
    </w:p>
    <w:p w14:paraId="1C33E394" w14:textId="77777777" w:rsidR="005E6A9E" w:rsidRDefault="005E6A9E" w:rsidP="005E6A9E">
      <w:pPr>
        <w:pStyle w:val="Style1"/>
      </w:pPr>
      <w:r>
        <w:t xml:space="preserve">            }</w:t>
      </w:r>
    </w:p>
    <w:p w14:paraId="0DAE6846" w14:textId="77777777" w:rsidR="005E6A9E" w:rsidRDefault="005E6A9E" w:rsidP="005E6A9E">
      <w:pPr>
        <w:pStyle w:val="Style1"/>
      </w:pPr>
    </w:p>
    <w:p w14:paraId="76E30A83" w14:textId="77777777" w:rsidR="005E6A9E" w:rsidRDefault="005E6A9E" w:rsidP="005E6A9E">
      <w:pPr>
        <w:pStyle w:val="Style1"/>
      </w:pPr>
      <w:r>
        <w:t xml:space="preserve">            [hidden],template {</w:t>
      </w:r>
    </w:p>
    <w:p w14:paraId="7F172F8F" w14:textId="77777777" w:rsidR="005E6A9E" w:rsidRDefault="005E6A9E" w:rsidP="005E6A9E">
      <w:pPr>
        <w:pStyle w:val="Style1"/>
      </w:pPr>
      <w:r>
        <w:t xml:space="preserve">                display: none;</w:t>
      </w:r>
    </w:p>
    <w:p w14:paraId="37887769" w14:textId="77777777" w:rsidR="005E6A9E" w:rsidRDefault="005E6A9E" w:rsidP="005E6A9E">
      <w:pPr>
        <w:pStyle w:val="Style1"/>
      </w:pPr>
      <w:r>
        <w:t xml:space="preserve">            }</w:t>
      </w:r>
    </w:p>
    <w:p w14:paraId="0959D7BB" w14:textId="77777777" w:rsidR="005E6A9E" w:rsidRDefault="005E6A9E" w:rsidP="005E6A9E">
      <w:pPr>
        <w:pStyle w:val="Style1"/>
      </w:pPr>
    </w:p>
    <w:p w14:paraId="56B5D994" w14:textId="77777777" w:rsidR="005E6A9E" w:rsidRDefault="005E6A9E" w:rsidP="005E6A9E">
      <w:pPr>
        <w:pStyle w:val="Style1"/>
      </w:pPr>
      <w:r>
        <w:t xml:space="preserve">            a {</w:t>
      </w:r>
    </w:p>
    <w:p w14:paraId="1968E8E5" w14:textId="77777777" w:rsidR="005E6A9E" w:rsidRDefault="005E6A9E" w:rsidP="005E6A9E">
      <w:pPr>
        <w:pStyle w:val="Style1"/>
      </w:pPr>
      <w:r>
        <w:t xml:space="preserve">                background: 0 0;</w:t>
      </w:r>
    </w:p>
    <w:p w14:paraId="68BB62C5" w14:textId="77777777" w:rsidR="005E6A9E" w:rsidRDefault="005E6A9E" w:rsidP="005E6A9E">
      <w:pPr>
        <w:pStyle w:val="Style1"/>
      </w:pPr>
      <w:r>
        <w:t xml:space="preserve">            }</w:t>
      </w:r>
    </w:p>
    <w:p w14:paraId="77C907A4" w14:textId="77777777" w:rsidR="005E6A9E" w:rsidRDefault="005E6A9E" w:rsidP="005E6A9E">
      <w:pPr>
        <w:pStyle w:val="Style1"/>
      </w:pPr>
    </w:p>
    <w:p w14:paraId="763703E1" w14:textId="77777777" w:rsidR="005E6A9E" w:rsidRDefault="005E6A9E" w:rsidP="005E6A9E">
      <w:pPr>
        <w:pStyle w:val="Style1"/>
      </w:pPr>
      <w:r>
        <w:t xml:space="preserve">            svg:not(:root) {</w:t>
      </w:r>
    </w:p>
    <w:p w14:paraId="379CBEC2" w14:textId="77777777" w:rsidR="005E6A9E" w:rsidRDefault="005E6A9E" w:rsidP="005E6A9E">
      <w:pPr>
        <w:pStyle w:val="Style1"/>
      </w:pPr>
      <w:r>
        <w:t xml:space="preserve">                overflow: hidden;</w:t>
      </w:r>
    </w:p>
    <w:p w14:paraId="134EE13C" w14:textId="77777777" w:rsidR="005E6A9E" w:rsidRDefault="005E6A9E" w:rsidP="005E6A9E">
      <w:pPr>
        <w:pStyle w:val="Style1"/>
      </w:pPr>
      <w:r>
        <w:t xml:space="preserve">            }</w:t>
      </w:r>
    </w:p>
    <w:p w14:paraId="54237C95" w14:textId="77777777" w:rsidR="005E6A9E" w:rsidRDefault="005E6A9E" w:rsidP="005E6A9E">
      <w:pPr>
        <w:pStyle w:val="Style1"/>
      </w:pPr>
    </w:p>
    <w:p w14:paraId="706F4C66" w14:textId="77777777" w:rsidR="005E6A9E" w:rsidRDefault="005E6A9E" w:rsidP="005E6A9E">
      <w:pPr>
        <w:pStyle w:val="Style1"/>
      </w:pPr>
      <w:r>
        <w:t xml:space="preserve">            button,input,optgroup,select,textarea {</w:t>
      </w:r>
    </w:p>
    <w:p w14:paraId="78D2D0F3" w14:textId="77777777" w:rsidR="005E6A9E" w:rsidRDefault="005E6A9E" w:rsidP="005E6A9E">
      <w:pPr>
        <w:pStyle w:val="Style1"/>
      </w:pPr>
      <w:r>
        <w:t xml:space="preserve">                color: inherit;</w:t>
      </w:r>
    </w:p>
    <w:p w14:paraId="4AA6E9B2" w14:textId="77777777" w:rsidR="005E6A9E" w:rsidRDefault="005E6A9E" w:rsidP="005E6A9E">
      <w:pPr>
        <w:pStyle w:val="Style1"/>
      </w:pPr>
      <w:r>
        <w:t xml:space="preserve">                font: inherit;</w:t>
      </w:r>
    </w:p>
    <w:p w14:paraId="00602F67" w14:textId="77777777" w:rsidR="005E6A9E" w:rsidRDefault="005E6A9E" w:rsidP="005E6A9E">
      <w:pPr>
        <w:pStyle w:val="Style1"/>
      </w:pPr>
      <w:r>
        <w:t xml:space="preserve">                margin: 0;</w:t>
      </w:r>
    </w:p>
    <w:p w14:paraId="05073ED0" w14:textId="77777777" w:rsidR="005E6A9E" w:rsidRDefault="005E6A9E" w:rsidP="005E6A9E">
      <w:pPr>
        <w:pStyle w:val="Style1"/>
      </w:pPr>
      <w:r>
        <w:t xml:space="preserve">            }</w:t>
      </w:r>
    </w:p>
    <w:p w14:paraId="0201747B" w14:textId="77777777" w:rsidR="005E6A9E" w:rsidRDefault="005E6A9E" w:rsidP="005E6A9E">
      <w:pPr>
        <w:pStyle w:val="Style1"/>
      </w:pPr>
    </w:p>
    <w:p w14:paraId="0CDE360A" w14:textId="77777777" w:rsidR="005E6A9E" w:rsidRDefault="005E6A9E" w:rsidP="005E6A9E">
      <w:pPr>
        <w:pStyle w:val="Style1"/>
      </w:pPr>
      <w:r>
        <w:t xml:space="preserve">            button {</w:t>
      </w:r>
    </w:p>
    <w:p w14:paraId="43CBD666" w14:textId="77777777" w:rsidR="005E6A9E" w:rsidRDefault="005E6A9E" w:rsidP="005E6A9E">
      <w:pPr>
        <w:pStyle w:val="Style1"/>
      </w:pPr>
      <w:r>
        <w:t xml:space="preserve">                overflow: visible;</w:t>
      </w:r>
    </w:p>
    <w:p w14:paraId="7DECDCB7" w14:textId="77777777" w:rsidR="005E6A9E" w:rsidRDefault="005E6A9E" w:rsidP="005E6A9E">
      <w:pPr>
        <w:pStyle w:val="Style1"/>
      </w:pPr>
      <w:r>
        <w:t xml:space="preserve">            }</w:t>
      </w:r>
    </w:p>
    <w:p w14:paraId="02DC420F" w14:textId="77777777" w:rsidR="005E6A9E" w:rsidRDefault="005E6A9E" w:rsidP="005E6A9E">
      <w:pPr>
        <w:pStyle w:val="Style1"/>
      </w:pPr>
    </w:p>
    <w:p w14:paraId="56DEEA60" w14:textId="77777777" w:rsidR="005E6A9E" w:rsidRDefault="005E6A9E" w:rsidP="005E6A9E">
      <w:pPr>
        <w:pStyle w:val="Style1"/>
      </w:pPr>
      <w:r>
        <w:t xml:space="preserve">            button,select {</w:t>
      </w:r>
    </w:p>
    <w:p w14:paraId="40D2562B" w14:textId="77777777" w:rsidR="005E6A9E" w:rsidRDefault="005E6A9E" w:rsidP="005E6A9E">
      <w:pPr>
        <w:pStyle w:val="Style1"/>
      </w:pPr>
      <w:r>
        <w:t xml:space="preserve">                text-transform: none;</w:t>
      </w:r>
    </w:p>
    <w:p w14:paraId="604092AD" w14:textId="77777777" w:rsidR="005E6A9E" w:rsidRDefault="005E6A9E" w:rsidP="005E6A9E">
      <w:pPr>
        <w:pStyle w:val="Style1"/>
      </w:pPr>
      <w:r>
        <w:t xml:space="preserve">            }</w:t>
      </w:r>
    </w:p>
    <w:p w14:paraId="2847D5A2" w14:textId="77777777" w:rsidR="005E6A9E" w:rsidRDefault="005E6A9E" w:rsidP="005E6A9E">
      <w:pPr>
        <w:pStyle w:val="Style1"/>
      </w:pPr>
    </w:p>
    <w:p w14:paraId="66DB7912" w14:textId="77777777" w:rsidR="005E6A9E" w:rsidRDefault="005E6A9E" w:rsidP="005E6A9E">
      <w:pPr>
        <w:pStyle w:val="Style1"/>
      </w:pPr>
      <w:r>
        <w:t xml:space="preserve">            button,html input[type='button'],input[type='reset'],input[type='submit'] {</w:t>
      </w:r>
    </w:p>
    <w:p w14:paraId="0CC0A3D9" w14:textId="77777777" w:rsidR="005E6A9E" w:rsidRDefault="005E6A9E" w:rsidP="005E6A9E">
      <w:pPr>
        <w:pStyle w:val="Style1"/>
      </w:pPr>
      <w:r>
        <w:t xml:space="preserve">                -webkit-appearance: button;</w:t>
      </w:r>
    </w:p>
    <w:p w14:paraId="555A7C6B" w14:textId="77777777" w:rsidR="005E6A9E" w:rsidRDefault="005E6A9E" w:rsidP="005E6A9E">
      <w:pPr>
        <w:pStyle w:val="Style1"/>
      </w:pPr>
      <w:r>
        <w:t xml:space="preserve">                cursor: pointer;</w:t>
      </w:r>
    </w:p>
    <w:p w14:paraId="0B6404BE" w14:textId="77777777" w:rsidR="005E6A9E" w:rsidRDefault="005E6A9E" w:rsidP="005E6A9E">
      <w:pPr>
        <w:pStyle w:val="Style1"/>
      </w:pPr>
      <w:r>
        <w:t xml:space="preserve">            }</w:t>
      </w:r>
    </w:p>
    <w:p w14:paraId="1716A7C5" w14:textId="77777777" w:rsidR="005E6A9E" w:rsidRDefault="005E6A9E" w:rsidP="005E6A9E">
      <w:pPr>
        <w:pStyle w:val="Style1"/>
      </w:pPr>
    </w:p>
    <w:p w14:paraId="5B2EF3A0" w14:textId="77777777" w:rsidR="005E6A9E" w:rsidRDefault="005E6A9E" w:rsidP="005E6A9E">
      <w:pPr>
        <w:pStyle w:val="Style1"/>
      </w:pPr>
      <w:r>
        <w:t xml:space="preserve">            ol,ul {</w:t>
      </w:r>
    </w:p>
    <w:p w14:paraId="334530C5" w14:textId="77777777" w:rsidR="005E6A9E" w:rsidRDefault="005E6A9E" w:rsidP="005E6A9E">
      <w:pPr>
        <w:pStyle w:val="Style1"/>
      </w:pPr>
      <w:r>
        <w:t xml:space="preserve">                padding-left: 0;</w:t>
      </w:r>
    </w:p>
    <w:p w14:paraId="006CC1C6" w14:textId="77777777" w:rsidR="005E6A9E" w:rsidRDefault="005E6A9E" w:rsidP="005E6A9E">
      <w:pPr>
        <w:pStyle w:val="Style1"/>
      </w:pPr>
      <w:r>
        <w:t xml:space="preserve">            }</w:t>
      </w:r>
    </w:p>
    <w:p w14:paraId="675271FD" w14:textId="77777777" w:rsidR="005E6A9E" w:rsidRDefault="005E6A9E" w:rsidP="005E6A9E">
      <w:pPr>
        <w:pStyle w:val="Style1"/>
      </w:pPr>
    </w:p>
    <w:p w14:paraId="60EBE56E" w14:textId="77777777" w:rsidR="005E6A9E" w:rsidRDefault="005E6A9E" w:rsidP="005E6A9E">
      <w:pPr>
        <w:pStyle w:val="Style1"/>
      </w:pPr>
      <w:r>
        <w:t xml:space="preserve">            html {</w:t>
      </w:r>
    </w:p>
    <w:p w14:paraId="54CD8F31" w14:textId="77777777" w:rsidR="005E6A9E" w:rsidRDefault="005E6A9E" w:rsidP="005E6A9E">
      <w:pPr>
        <w:pStyle w:val="Style1"/>
      </w:pPr>
      <w:r>
        <w:t xml:space="preserve">                -ms-text-size-adjust: 100%;</w:t>
      </w:r>
    </w:p>
    <w:p w14:paraId="6CFB29A8" w14:textId="77777777" w:rsidR="005E6A9E" w:rsidRDefault="005E6A9E" w:rsidP="005E6A9E">
      <w:pPr>
        <w:pStyle w:val="Style1"/>
      </w:pPr>
      <w:r>
        <w:t xml:space="preserve">                -webkit-text-size-adjust: 100%;</w:t>
      </w:r>
    </w:p>
    <w:p w14:paraId="7A7A1095" w14:textId="77777777" w:rsidR="005E6A9E" w:rsidRDefault="005E6A9E" w:rsidP="005E6A9E">
      <w:pPr>
        <w:pStyle w:val="Style1"/>
      </w:pPr>
      <w:r>
        <w:t xml:space="preserve">                -webkit-tap-highlight-color: transparent;</w:t>
      </w:r>
    </w:p>
    <w:p w14:paraId="37DB1C64" w14:textId="77777777" w:rsidR="005E6A9E" w:rsidRDefault="005E6A9E" w:rsidP="005E6A9E">
      <w:pPr>
        <w:pStyle w:val="Style1"/>
      </w:pPr>
      <w:r>
        <w:t xml:space="preserve">                font-family: 'Open Sans',Gotham,gotham,Tahoma,Geneva,sans-serif;</w:t>
      </w:r>
    </w:p>
    <w:p w14:paraId="6BDCF055" w14:textId="77777777" w:rsidR="005E6A9E" w:rsidRDefault="005E6A9E" w:rsidP="005E6A9E">
      <w:pPr>
        <w:pStyle w:val="Style1"/>
      </w:pPr>
      <w:r>
        <w:t xml:space="preserve">                font-size: 93.75%;</w:t>
      </w:r>
    </w:p>
    <w:p w14:paraId="15FCDC13" w14:textId="77777777" w:rsidR="005E6A9E" w:rsidRDefault="005E6A9E" w:rsidP="005E6A9E">
      <w:pPr>
        <w:pStyle w:val="Style1"/>
      </w:pPr>
      <w:r>
        <w:t xml:space="preserve">            }</w:t>
      </w:r>
    </w:p>
    <w:p w14:paraId="20938DA9" w14:textId="77777777" w:rsidR="005E6A9E" w:rsidRDefault="005E6A9E" w:rsidP="005E6A9E">
      <w:pPr>
        <w:pStyle w:val="Style1"/>
      </w:pPr>
    </w:p>
    <w:p w14:paraId="57AE4E2E" w14:textId="77777777" w:rsidR="005E6A9E" w:rsidRDefault="005E6A9E" w:rsidP="005E6A9E">
      <w:pPr>
        <w:pStyle w:val="Style1"/>
      </w:pPr>
      <w:r>
        <w:t xml:space="preserve">            .zsg-fineprint-header,.zsg-form-legend_sm,.zsg-tabular-numbers {</w:t>
      </w:r>
    </w:p>
    <w:p w14:paraId="54FA26FB" w14:textId="77777777" w:rsidR="005E6A9E" w:rsidRDefault="005E6A9E" w:rsidP="005E6A9E">
      <w:pPr>
        <w:pStyle w:val="Style1"/>
      </w:pPr>
      <w:r>
        <w:t xml:space="preserve">                font-family: 'Open Sans',Gotham,gotham,Tahoma,Geneva,sans-serif;</w:t>
      </w:r>
    </w:p>
    <w:p w14:paraId="1BB65715" w14:textId="77777777" w:rsidR="005E6A9E" w:rsidRDefault="005E6A9E" w:rsidP="005E6A9E">
      <w:pPr>
        <w:pStyle w:val="Style1"/>
      </w:pPr>
      <w:r>
        <w:t xml:space="preserve">            }</w:t>
      </w:r>
    </w:p>
    <w:p w14:paraId="3D3789AF" w14:textId="77777777" w:rsidR="005E6A9E" w:rsidRDefault="005E6A9E" w:rsidP="005E6A9E">
      <w:pPr>
        <w:pStyle w:val="Style1"/>
      </w:pPr>
    </w:p>
    <w:p w14:paraId="16A9DC3D" w14:textId="77777777" w:rsidR="005E6A9E" w:rsidRDefault="005E6A9E" w:rsidP="005E6A9E">
      <w:pPr>
        <w:pStyle w:val="Style1"/>
      </w:pPr>
      <w:r>
        <w:t xml:space="preserve">            body {</w:t>
      </w:r>
    </w:p>
    <w:p w14:paraId="0D72C596" w14:textId="77777777" w:rsidR="005E6A9E" w:rsidRDefault="005E6A9E" w:rsidP="005E6A9E">
      <w:pPr>
        <w:pStyle w:val="Style1"/>
      </w:pPr>
      <w:r>
        <w:t xml:space="preserve">                line-height: 1.5;</w:t>
      </w:r>
    </w:p>
    <w:p w14:paraId="0712D287" w14:textId="77777777" w:rsidR="005E6A9E" w:rsidRDefault="005E6A9E" w:rsidP="005E6A9E">
      <w:pPr>
        <w:pStyle w:val="Style1"/>
      </w:pPr>
      <w:r>
        <w:t xml:space="preserve">                color: #2a2a33;</w:t>
      </w:r>
    </w:p>
    <w:p w14:paraId="78234002" w14:textId="77777777" w:rsidR="005E6A9E" w:rsidRDefault="005E6A9E" w:rsidP="005E6A9E">
      <w:pPr>
        <w:pStyle w:val="Style1"/>
      </w:pPr>
      <w:r>
        <w:t xml:space="preserve">            }</w:t>
      </w:r>
    </w:p>
    <w:p w14:paraId="7B5B8B0D" w14:textId="77777777" w:rsidR="005E6A9E" w:rsidRDefault="005E6A9E" w:rsidP="005E6A9E">
      <w:pPr>
        <w:pStyle w:val="Style1"/>
      </w:pPr>
    </w:p>
    <w:p w14:paraId="01F27B85" w14:textId="77777777" w:rsidR="005E6A9E" w:rsidRDefault="005E6A9E" w:rsidP="005E6A9E">
      <w:pPr>
        <w:pStyle w:val="Style1"/>
      </w:pPr>
      <w:r>
        <w:t xml:space="preserve">            .zsg-h2.zsg-separator,h1,h2,h2.zsg-separator,h3,h4,h5,h6 {</w:t>
      </w:r>
    </w:p>
    <w:p w14:paraId="4E79524A" w14:textId="77777777" w:rsidR="005E6A9E" w:rsidRDefault="005E6A9E" w:rsidP="005E6A9E">
      <w:pPr>
        <w:pStyle w:val="Style1"/>
      </w:pPr>
      <w:r>
        <w:t xml:space="preserve">                color: inherit;</w:t>
      </w:r>
    </w:p>
    <w:p w14:paraId="1F56CAD6" w14:textId="77777777" w:rsidR="005E6A9E" w:rsidRDefault="005E6A9E" w:rsidP="005E6A9E">
      <w:pPr>
        <w:pStyle w:val="Style1"/>
      </w:pPr>
      <w:r>
        <w:t xml:space="preserve">            }</w:t>
      </w:r>
    </w:p>
    <w:p w14:paraId="5FB03813" w14:textId="77777777" w:rsidR="005E6A9E" w:rsidRDefault="005E6A9E" w:rsidP="005E6A9E">
      <w:pPr>
        <w:pStyle w:val="Style1"/>
      </w:pPr>
    </w:p>
    <w:p w14:paraId="066423EC" w14:textId="77777777" w:rsidR="005E6A9E" w:rsidRDefault="005E6A9E" w:rsidP="005E6A9E">
      <w:pPr>
        <w:pStyle w:val="Style1"/>
      </w:pPr>
      <w:r>
        <w:t xml:space="preserve">            .zsg-h1,h1 {</w:t>
      </w:r>
    </w:p>
    <w:p w14:paraId="4AC2C13E" w14:textId="77777777" w:rsidR="005E6A9E" w:rsidRDefault="005E6A9E" w:rsidP="005E6A9E">
      <w:pPr>
        <w:pStyle w:val="Style1"/>
      </w:pPr>
      <w:r>
        <w:t xml:space="preserve">                font-size: 33px;</w:t>
      </w:r>
    </w:p>
    <w:p w14:paraId="2C7C3D51" w14:textId="77777777" w:rsidR="005E6A9E" w:rsidRDefault="005E6A9E" w:rsidP="005E6A9E">
      <w:pPr>
        <w:pStyle w:val="Style1"/>
      </w:pPr>
      <w:r>
        <w:t xml:space="preserve">                line-height: 1.3;</w:t>
      </w:r>
    </w:p>
    <w:p w14:paraId="35492571" w14:textId="77777777" w:rsidR="005E6A9E" w:rsidRDefault="005E6A9E" w:rsidP="005E6A9E">
      <w:pPr>
        <w:pStyle w:val="Style1"/>
      </w:pPr>
      <w:r>
        <w:t xml:space="preserve">                font-weight: 600;</w:t>
      </w:r>
    </w:p>
    <w:p w14:paraId="522E31CC" w14:textId="77777777" w:rsidR="005E6A9E" w:rsidRDefault="005E6A9E" w:rsidP="005E6A9E">
      <w:pPr>
        <w:pStyle w:val="Style1"/>
      </w:pPr>
      <w:r>
        <w:t xml:space="preserve">            }</w:t>
      </w:r>
    </w:p>
    <w:p w14:paraId="51393F77" w14:textId="77777777" w:rsidR="005E6A9E" w:rsidRDefault="005E6A9E" w:rsidP="005E6A9E">
      <w:pPr>
        <w:pStyle w:val="Style1"/>
      </w:pPr>
    </w:p>
    <w:p w14:paraId="1C44A8B3" w14:textId="77777777" w:rsidR="005E6A9E" w:rsidRDefault="005E6A9E" w:rsidP="005E6A9E">
      <w:pPr>
        <w:pStyle w:val="Style1"/>
      </w:pPr>
      <w:r>
        <w:t xml:space="preserve">            .zsg-h1,h1 {</w:t>
      </w:r>
    </w:p>
    <w:p w14:paraId="1108A728" w14:textId="77777777" w:rsidR="005E6A9E" w:rsidRDefault="005E6A9E" w:rsidP="005E6A9E">
      <w:pPr>
        <w:pStyle w:val="Style1"/>
      </w:pPr>
      <w:r>
        <w:t xml:space="preserve">                font-size: 24px;</w:t>
      </w:r>
    </w:p>
    <w:p w14:paraId="140171FD" w14:textId="77777777" w:rsidR="005E6A9E" w:rsidRDefault="005E6A9E" w:rsidP="005E6A9E">
      <w:pPr>
        <w:pStyle w:val="Style1"/>
      </w:pPr>
      <w:r>
        <w:t xml:space="preserve">            }</w:t>
      </w:r>
    </w:p>
    <w:p w14:paraId="167EC331" w14:textId="77777777" w:rsidR="005E6A9E" w:rsidRDefault="005E6A9E" w:rsidP="005E6A9E">
      <w:pPr>
        <w:pStyle w:val="Style1"/>
      </w:pPr>
    </w:p>
    <w:p w14:paraId="1812DED5" w14:textId="77777777" w:rsidR="005E6A9E" w:rsidRDefault="005E6A9E" w:rsidP="005E6A9E">
      <w:pPr>
        <w:pStyle w:val="Style1"/>
      </w:pPr>
      <w:r>
        <w:t xml:space="preserve">            .zsg-h2,.zsg-h2.zsg-separator,h2,h2.zsg-separator {</w:t>
      </w:r>
    </w:p>
    <w:p w14:paraId="26FB556A" w14:textId="77777777" w:rsidR="005E6A9E" w:rsidRDefault="005E6A9E" w:rsidP="005E6A9E">
      <w:pPr>
        <w:pStyle w:val="Style1"/>
      </w:pPr>
      <w:r>
        <w:t xml:space="preserve">                font-size: 28px;</w:t>
      </w:r>
    </w:p>
    <w:p w14:paraId="13089AA7" w14:textId="77777777" w:rsidR="005E6A9E" w:rsidRDefault="005E6A9E" w:rsidP="005E6A9E">
      <w:pPr>
        <w:pStyle w:val="Style1"/>
      </w:pPr>
      <w:r>
        <w:t xml:space="preserve">                line-height: 1.3;</w:t>
      </w:r>
    </w:p>
    <w:p w14:paraId="4C21B5A9" w14:textId="77777777" w:rsidR="005E6A9E" w:rsidRDefault="005E6A9E" w:rsidP="005E6A9E">
      <w:pPr>
        <w:pStyle w:val="Style1"/>
      </w:pPr>
      <w:r>
        <w:t xml:space="preserve">                font-weight: 600;</w:t>
      </w:r>
    </w:p>
    <w:p w14:paraId="4442E8B0" w14:textId="77777777" w:rsidR="005E6A9E" w:rsidRDefault="005E6A9E" w:rsidP="005E6A9E">
      <w:pPr>
        <w:pStyle w:val="Style1"/>
      </w:pPr>
      <w:r>
        <w:t xml:space="preserve">            }</w:t>
      </w:r>
    </w:p>
    <w:p w14:paraId="55E58F0A" w14:textId="77777777" w:rsidR="005E6A9E" w:rsidRDefault="005E6A9E" w:rsidP="005E6A9E">
      <w:pPr>
        <w:pStyle w:val="Style1"/>
      </w:pPr>
    </w:p>
    <w:p w14:paraId="62AD4A13" w14:textId="77777777" w:rsidR="005E6A9E" w:rsidRDefault="005E6A9E" w:rsidP="005E6A9E">
      <w:pPr>
        <w:pStyle w:val="Style1"/>
      </w:pPr>
      <w:r>
        <w:t xml:space="preserve">            .zsg-h3,.zsg-h3_light,h3 {</w:t>
      </w:r>
    </w:p>
    <w:p w14:paraId="2CFF93C5" w14:textId="77777777" w:rsidR="005E6A9E" w:rsidRDefault="005E6A9E" w:rsidP="005E6A9E">
      <w:pPr>
        <w:pStyle w:val="Style1"/>
      </w:pPr>
      <w:r>
        <w:t xml:space="preserve">                font-size: 20px;</w:t>
      </w:r>
    </w:p>
    <w:p w14:paraId="63D4B060" w14:textId="77777777" w:rsidR="005E6A9E" w:rsidRDefault="005E6A9E" w:rsidP="005E6A9E">
      <w:pPr>
        <w:pStyle w:val="Style1"/>
      </w:pPr>
      <w:r>
        <w:t xml:space="preserve">                line-height: 1.5;</w:t>
      </w:r>
    </w:p>
    <w:p w14:paraId="717F3B79" w14:textId="77777777" w:rsidR="005E6A9E" w:rsidRDefault="005E6A9E" w:rsidP="005E6A9E">
      <w:pPr>
        <w:pStyle w:val="Style1"/>
      </w:pPr>
      <w:r>
        <w:t xml:space="preserve">                font-weight: 600;</w:t>
      </w:r>
    </w:p>
    <w:p w14:paraId="391980AD" w14:textId="77777777" w:rsidR="005E6A9E" w:rsidRDefault="005E6A9E" w:rsidP="005E6A9E">
      <w:pPr>
        <w:pStyle w:val="Style1"/>
      </w:pPr>
      <w:r>
        <w:t xml:space="preserve">            }</w:t>
      </w:r>
    </w:p>
    <w:p w14:paraId="226A4018" w14:textId="77777777" w:rsidR="005E6A9E" w:rsidRDefault="005E6A9E" w:rsidP="005E6A9E">
      <w:pPr>
        <w:pStyle w:val="Style1"/>
      </w:pPr>
    </w:p>
    <w:p w14:paraId="6129AAFD" w14:textId="77777777" w:rsidR="005E6A9E" w:rsidRDefault="005E6A9E" w:rsidP="005E6A9E">
      <w:pPr>
        <w:pStyle w:val="Style1"/>
      </w:pPr>
      <w:r>
        <w:t xml:space="preserve">            .zsg-h2,.zsg-h2.zsg-separator,h2,h2.zsg-separator {</w:t>
      </w:r>
    </w:p>
    <w:p w14:paraId="169196B0" w14:textId="77777777" w:rsidR="005E6A9E" w:rsidRDefault="005E6A9E" w:rsidP="005E6A9E">
      <w:pPr>
        <w:pStyle w:val="Style1"/>
      </w:pPr>
      <w:r>
        <w:t xml:space="preserve">                font-size: 20px;</w:t>
      </w:r>
    </w:p>
    <w:p w14:paraId="6A4E8B31" w14:textId="77777777" w:rsidR="005E6A9E" w:rsidRDefault="005E6A9E" w:rsidP="005E6A9E">
      <w:pPr>
        <w:pStyle w:val="Style1"/>
      </w:pPr>
      <w:r>
        <w:t xml:space="preserve">            }</w:t>
      </w:r>
    </w:p>
    <w:p w14:paraId="623ECBE9" w14:textId="77777777" w:rsidR="005E6A9E" w:rsidRDefault="005E6A9E" w:rsidP="005E6A9E">
      <w:pPr>
        <w:pStyle w:val="Style1"/>
      </w:pPr>
    </w:p>
    <w:p w14:paraId="1E21A62E" w14:textId="77777777" w:rsidR="005E6A9E" w:rsidRDefault="005E6A9E" w:rsidP="005E6A9E">
      <w:pPr>
        <w:pStyle w:val="Style1"/>
      </w:pPr>
      <w:r>
        <w:t xml:space="preserve">            .zsg-h3,.zsg-h3_light,h3 {</w:t>
      </w:r>
    </w:p>
    <w:p w14:paraId="0BF0E1D8" w14:textId="77777777" w:rsidR="005E6A9E" w:rsidRDefault="005E6A9E" w:rsidP="005E6A9E">
      <w:pPr>
        <w:pStyle w:val="Style1"/>
      </w:pPr>
      <w:r>
        <w:t xml:space="preserve">                font-size: 17px;</w:t>
      </w:r>
    </w:p>
    <w:p w14:paraId="3314D89D" w14:textId="77777777" w:rsidR="005E6A9E" w:rsidRDefault="005E6A9E" w:rsidP="005E6A9E">
      <w:pPr>
        <w:pStyle w:val="Style1"/>
      </w:pPr>
      <w:r>
        <w:t xml:space="preserve">            }</w:t>
      </w:r>
    </w:p>
    <w:p w14:paraId="41C6BAE7" w14:textId="77777777" w:rsidR="005E6A9E" w:rsidRDefault="005E6A9E" w:rsidP="005E6A9E">
      <w:pPr>
        <w:pStyle w:val="Style1"/>
      </w:pPr>
    </w:p>
    <w:p w14:paraId="7FFD0EC6" w14:textId="77777777" w:rsidR="005E6A9E" w:rsidRDefault="005E6A9E" w:rsidP="005E6A9E">
      <w:pPr>
        <w:pStyle w:val="Style1"/>
      </w:pPr>
      <w:r>
        <w:t xml:space="preserve">            .zsg-copy_secondary,.zsg-footer-copyright,.zsg-menu-linklist &gt; li &gt; a,.zsg-subfooter {</w:t>
      </w:r>
    </w:p>
    <w:p w14:paraId="2A2CC07C" w14:textId="77777777" w:rsidR="005E6A9E" w:rsidRDefault="005E6A9E" w:rsidP="005E6A9E">
      <w:pPr>
        <w:pStyle w:val="Style1"/>
      </w:pPr>
      <w:r>
        <w:t xml:space="preserve">                font-size: 12px;</w:t>
      </w:r>
    </w:p>
    <w:p w14:paraId="11E126F2" w14:textId="77777777" w:rsidR="005E6A9E" w:rsidRDefault="005E6A9E" w:rsidP="005E6A9E">
      <w:pPr>
        <w:pStyle w:val="Style1"/>
      </w:pPr>
      <w:r>
        <w:t xml:space="preserve">            }</w:t>
      </w:r>
    </w:p>
    <w:p w14:paraId="059FD9D9" w14:textId="77777777" w:rsidR="005E6A9E" w:rsidRDefault="005E6A9E" w:rsidP="005E6A9E">
      <w:pPr>
        <w:pStyle w:val="Style1"/>
      </w:pPr>
    </w:p>
    <w:p w14:paraId="60751BB1" w14:textId="77777777" w:rsidR="005E6A9E" w:rsidRDefault="005E6A9E" w:rsidP="005E6A9E">
      <w:pPr>
        <w:pStyle w:val="Style1"/>
      </w:pPr>
      <w:r>
        <w:t xml:space="preserve">            .zsg-fineprint-header,.zsg-form-legend_sm {</w:t>
      </w:r>
    </w:p>
    <w:p w14:paraId="07B4488B" w14:textId="77777777" w:rsidR="005E6A9E" w:rsidRDefault="005E6A9E" w:rsidP="005E6A9E">
      <w:pPr>
        <w:pStyle w:val="Style1"/>
      </w:pPr>
      <w:r>
        <w:t xml:space="preserve">                font-size: 12px;</w:t>
      </w:r>
    </w:p>
    <w:p w14:paraId="2A4FBDE9" w14:textId="77777777" w:rsidR="005E6A9E" w:rsidRDefault="005E6A9E" w:rsidP="005E6A9E">
      <w:pPr>
        <w:pStyle w:val="Style1"/>
      </w:pPr>
      <w:r>
        <w:t xml:space="preserve">                line-height: 1.5;</w:t>
      </w:r>
    </w:p>
    <w:p w14:paraId="50355D13" w14:textId="77777777" w:rsidR="005E6A9E" w:rsidRDefault="005E6A9E" w:rsidP="005E6A9E">
      <w:pPr>
        <w:pStyle w:val="Style1"/>
      </w:pPr>
      <w:r>
        <w:t xml:space="preserve">                font-weight: 600;</w:t>
      </w:r>
    </w:p>
    <w:p w14:paraId="2A407C0B" w14:textId="77777777" w:rsidR="005E6A9E" w:rsidRDefault="005E6A9E" w:rsidP="005E6A9E">
      <w:pPr>
        <w:pStyle w:val="Style1"/>
      </w:pPr>
      <w:r>
        <w:t xml:space="preserve">                text-transform: uppercase;</w:t>
      </w:r>
    </w:p>
    <w:p w14:paraId="06E3792F" w14:textId="77777777" w:rsidR="005E6A9E" w:rsidRDefault="005E6A9E" w:rsidP="005E6A9E">
      <w:pPr>
        <w:pStyle w:val="Style1"/>
      </w:pPr>
      <w:r>
        <w:t xml:space="preserve">                color: #54545a;</w:t>
      </w:r>
    </w:p>
    <w:p w14:paraId="5FACA29D" w14:textId="77777777" w:rsidR="005E6A9E" w:rsidRDefault="005E6A9E" w:rsidP="005E6A9E">
      <w:pPr>
        <w:pStyle w:val="Style1"/>
      </w:pPr>
      <w:r>
        <w:t xml:space="preserve">            }</w:t>
      </w:r>
    </w:p>
    <w:p w14:paraId="7CE7571E" w14:textId="77777777" w:rsidR="005E6A9E" w:rsidRDefault="005E6A9E" w:rsidP="005E6A9E">
      <w:pPr>
        <w:pStyle w:val="Style1"/>
      </w:pPr>
    </w:p>
    <w:p w14:paraId="5206244A" w14:textId="77777777" w:rsidR="005E6A9E" w:rsidRDefault="005E6A9E" w:rsidP="005E6A9E">
      <w:pPr>
        <w:pStyle w:val="Style1"/>
      </w:pPr>
      <w:r>
        <w:t xml:space="preserve">            .zsg-content-item,.zsg-datatable-table .zsg-table-th,.zsg-datatable-table th,.zsg-form-legend,.zsg-h1,.zsg-h2,.zsg-h2.zsg-separator,.zsg-h3,.zsg-h4,.zsg-h5,.zsg-menu-header,.zsg-pagination &gt; li,.zsg-step-content,.zsg-steps &gt; li &gt; a,.zsg-subfooter-header,.zsg-table .zsg-table-th,.zsg-table th,.zsg-toolbar_labeled .zsg-toolbar-label,h1,h2,h2.zsg-separator,h3,h4,h5,h6,p {</w:t>
      </w:r>
    </w:p>
    <w:p w14:paraId="50AB179A" w14:textId="77777777" w:rsidR="005E6A9E" w:rsidRDefault="005E6A9E" w:rsidP="005E6A9E">
      <w:pPr>
        <w:pStyle w:val="Style1"/>
      </w:pPr>
      <w:r>
        <w:t xml:space="preserve">                margin-bottom: 15px;</w:t>
      </w:r>
    </w:p>
    <w:p w14:paraId="4EB55E4A" w14:textId="77777777" w:rsidR="005E6A9E" w:rsidRDefault="005E6A9E" w:rsidP="005E6A9E">
      <w:pPr>
        <w:pStyle w:val="Style1"/>
      </w:pPr>
      <w:r>
        <w:t xml:space="preserve">            }</w:t>
      </w:r>
    </w:p>
    <w:p w14:paraId="1EEF1394" w14:textId="77777777" w:rsidR="005E6A9E" w:rsidRDefault="005E6A9E" w:rsidP="005E6A9E">
      <w:pPr>
        <w:pStyle w:val="Style1"/>
      </w:pPr>
    </w:p>
    <w:p w14:paraId="54CECE4F" w14:textId="77777777" w:rsidR="005E6A9E" w:rsidRDefault="005E6A9E" w:rsidP="005E6A9E">
      <w:pPr>
        <w:pStyle w:val="Style1"/>
      </w:pPr>
      <w:r>
        <w:t xml:space="preserve">            .zsg-content-item,.zsg-datatable-table .zsg-table-th,.zsg-datatable-table th,.zsg-form-legend,.zsg-h1,.zsg-h2,.zsg-h2.zsg-separator,.zsg-h3,.zsg-h4,.zsg-h5,.zsg-menu-header,.zsg-pagination &gt; li,.zsg-step-content,.zsg-steps &gt; li &gt; a,.zsg-subfooter-header,.zsg-table .zsg-table-th,.zsg-table th,.zsg-toolbar_labeled .zsg-toolbar-label,h1,h2,h2.zsg-separator,h3,h4,h5,h6,p {</w:t>
      </w:r>
    </w:p>
    <w:p w14:paraId="1CCD99B9" w14:textId="77777777" w:rsidR="005E6A9E" w:rsidRDefault="005E6A9E" w:rsidP="005E6A9E">
      <w:pPr>
        <w:pStyle w:val="Style1"/>
      </w:pPr>
      <w:r>
        <w:t xml:space="preserve">                margin-bottom: 10px;</w:t>
      </w:r>
    </w:p>
    <w:p w14:paraId="168F0CB3" w14:textId="77777777" w:rsidR="005E6A9E" w:rsidRDefault="005E6A9E" w:rsidP="005E6A9E">
      <w:pPr>
        <w:pStyle w:val="Style1"/>
      </w:pPr>
      <w:r>
        <w:t xml:space="preserve">            }</w:t>
      </w:r>
    </w:p>
    <w:p w14:paraId="08E6F53D" w14:textId="77777777" w:rsidR="005E6A9E" w:rsidRDefault="005E6A9E" w:rsidP="005E6A9E">
      <w:pPr>
        <w:pStyle w:val="Style1"/>
      </w:pPr>
    </w:p>
    <w:p w14:paraId="1F5AE035" w14:textId="77777777" w:rsidR="005E6A9E" w:rsidRDefault="005E6A9E" w:rsidP="005E6A9E">
      <w:pPr>
        <w:pStyle w:val="Style1"/>
      </w:pPr>
      <w:r>
        <w:t xml:space="preserve">            .zsg-datatable-table .zsg-table-th,.zsg-datatable-table th,.zsg-form-legend,.zsg-h1,.zsg-h2,.zsg-h2.zsg-separator,.zsg-h3,.zsg-h4,.zsg-h5,.zsg-menu-header,.zsg-pagination &gt; li,.zsg-step-content,.zsg-steps &gt; li &gt; a,.zsg-subfooter-header,.zsg-table .zsg-table-th,.zsg-table th,.zsg-toolbar_labeled .zsg-toolbar-label,h1,h2,h2.zsg-separator,h3,h4,h5,h6 {</w:t>
      </w:r>
    </w:p>
    <w:p w14:paraId="7C5809D2" w14:textId="77777777" w:rsidR="005E6A9E" w:rsidRDefault="005E6A9E" w:rsidP="005E6A9E">
      <w:pPr>
        <w:pStyle w:val="Style1"/>
      </w:pPr>
      <w:r>
        <w:t xml:space="preserve">                display: block;</w:t>
      </w:r>
    </w:p>
    <w:p w14:paraId="587DC2CF" w14:textId="77777777" w:rsidR="005E6A9E" w:rsidRDefault="005E6A9E" w:rsidP="005E6A9E">
      <w:pPr>
        <w:pStyle w:val="Style1"/>
      </w:pPr>
      <w:r>
        <w:t xml:space="preserve">            }</w:t>
      </w:r>
    </w:p>
    <w:p w14:paraId="6BA77369" w14:textId="77777777" w:rsidR="005E6A9E" w:rsidRDefault="005E6A9E" w:rsidP="005E6A9E">
      <w:pPr>
        <w:pStyle w:val="Style1"/>
      </w:pPr>
    </w:p>
    <w:p w14:paraId="120378C9" w14:textId="77777777" w:rsidR="005E6A9E" w:rsidRDefault="005E6A9E" w:rsidP="005E6A9E">
      <w:pPr>
        <w:pStyle w:val="Style1"/>
      </w:pPr>
      <w:r>
        <w:t xml:space="preserve">            .zsg-link,.zsg-link_primary,a {</w:t>
      </w:r>
    </w:p>
    <w:p w14:paraId="2A3D7164" w14:textId="77777777" w:rsidR="005E6A9E" w:rsidRDefault="005E6A9E" w:rsidP="005E6A9E">
      <w:pPr>
        <w:pStyle w:val="Style1"/>
      </w:pPr>
      <w:r>
        <w:t xml:space="preserve">                cursor: pointer;</w:t>
      </w:r>
    </w:p>
    <w:p w14:paraId="1233CFEA" w14:textId="77777777" w:rsidR="005E6A9E" w:rsidRDefault="005E6A9E" w:rsidP="005E6A9E">
      <w:pPr>
        <w:pStyle w:val="Style1"/>
      </w:pPr>
      <w:r>
        <w:t xml:space="preserve">                font-weight: 300;</w:t>
      </w:r>
    </w:p>
    <w:p w14:paraId="68BBFB87" w14:textId="77777777" w:rsidR="005E6A9E" w:rsidRDefault="005E6A9E" w:rsidP="005E6A9E">
      <w:pPr>
        <w:pStyle w:val="Style1"/>
      </w:pPr>
      <w:r>
        <w:t xml:space="preserve">                -webkit-text-decoration: none;</w:t>
      </w:r>
    </w:p>
    <w:p w14:paraId="0EAD5ABD" w14:textId="77777777" w:rsidR="005E6A9E" w:rsidRDefault="005E6A9E" w:rsidP="005E6A9E">
      <w:pPr>
        <w:pStyle w:val="Style1"/>
      </w:pPr>
      <w:r>
        <w:t xml:space="preserve">                text-decoration: none;</w:t>
      </w:r>
    </w:p>
    <w:p w14:paraId="2B7EBF55" w14:textId="77777777" w:rsidR="005E6A9E" w:rsidRDefault="005E6A9E" w:rsidP="005E6A9E">
      <w:pPr>
        <w:pStyle w:val="Style1"/>
      </w:pPr>
      <w:r>
        <w:t xml:space="preserve">                color: #006aff;</w:t>
      </w:r>
    </w:p>
    <w:p w14:paraId="387EDBF9" w14:textId="77777777" w:rsidR="005E6A9E" w:rsidRDefault="005E6A9E" w:rsidP="005E6A9E">
      <w:pPr>
        <w:pStyle w:val="Style1"/>
      </w:pPr>
      <w:r>
        <w:t xml:space="preserve">            }</w:t>
      </w:r>
    </w:p>
    <w:p w14:paraId="75C9ACDB" w14:textId="77777777" w:rsidR="005E6A9E" w:rsidRDefault="005E6A9E" w:rsidP="005E6A9E">
      <w:pPr>
        <w:pStyle w:val="Style1"/>
      </w:pPr>
    </w:p>
    <w:p w14:paraId="54F93FC0" w14:textId="77777777" w:rsidR="005E6A9E" w:rsidRDefault="005E6A9E" w:rsidP="005E6A9E">
      <w:pPr>
        <w:pStyle w:val="Style1"/>
      </w:pPr>
      <w:r>
        <w:t xml:space="preserve">            .zsg-link:visited,.zsg-link_primary:visited,a:visited {</w:t>
      </w:r>
    </w:p>
    <w:p w14:paraId="790F7BB1" w14:textId="77777777" w:rsidR="005E6A9E" w:rsidRDefault="005E6A9E" w:rsidP="005E6A9E">
      <w:pPr>
        <w:pStyle w:val="Style1"/>
      </w:pPr>
      <w:r>
        <w:t xml:space="preserve">                color: #7a48d6;</w:t>
      </w:r>
    </w:p>
    <w:p w14:paraId="6209386C" w14:textId="77777777" w:rsidR="005E6A9E" w:rsidRDefault="005E6A9E" w:rsidP="005E6A9E">
      <w:pPr>
        <w:pStyle w:val="Style1"/>
      </w:pPr>
      <w:r>
        <w:t xml:space="preserve">            }</w:t>
      </w:r>
    </w:p>
    <w:p w14:paraId="16C682A5" w14:textId="77777777" w:rsidR="005E6A9E" w:rsidRDefault="005E6A9E" w:rsidP="005E6A9E">
      <w:pPr>
        <w:pStyle w:val="Style1"/>
      </w:pPr>
    </w:p>
    <w:p w14:paraId="588EADA3" w14:textId="77777777" w:rsidR="005E6A9E" w:rsidRDefault="005E6A9E" w:rsidP="005E6A9E">
      <w:pPr>
        <w:pStyle w:val="Style1"/>
      </w:pPr>
      <w:r>
        <w:t xml:space="preserve">            input,select,textarea {</w:t>
      </w:r>
    </w:p>
    <w:p w14:paraId="74A81ACE" w14:textId="77777777" w:rsidR="005E6A9E" w:rsidRDefault="005E6A9E" w:rsidP="005E6A9E">
      <w:pPr>
        <w:pStyle w:val="Style1"/>
      </w:pPr>
      <w:r>
        <w:t xml:space="preserve">                width: 100%;</w:t>
      </w:r>
    </w:p>
    <w:p w14:paraId="701953CF" w14:textId="77777777" w:rsidR="005E6A9E" w:rsidRDefault="005E6A9E" w:rsidP="005E6A9E">
      <w:pPr>
        <w:pStyle w:val="Style1"/>
      </w:pPr>
      <w:r>
        <w:t xml:space="preserve">                padding: 4px 6px 2px;</w:t>
      </w:r>
    </w:p>
    <w:p w14:paraId="16B11986" w14:textId="77777777" w:rsidR="005E6A9E" w:rsidRDefault="005E6A9E" w:rsidP="005E6A9E">
      <w:pPr>
        <w:pStyle w:val="Style1"/>
      </w:pPr>
      <w:r>
        <w:t xml:space="preserve">                border: 1px solid #a7a6ab;</w:t>
      </w:r>
    </w:p>
    <w:p w14:paraId="232CDDC2" w14:textId="77777777" w:rsidR="005E6A9E" w:rsidRDefault="005E6A9E" w:rsidP="005E6A9E">
      <w:pPr>
        <w:pStyle w:val="Style1"/>
      </w:pPr>
      <w:r>
        <w:t xml:space="preserve">                background-color: #fff;</w:t>
      </w:r>
    </w:p>
    <w:p w14:paraId="0B44182C" w14:textId="77777777" w:rsidR="005E6A9E" w:rsidRDefault="005E6A9E" w:rsidP="005E6A9E">
      <w:pPr>
        <w:pStyle w:val="Style1"/>
      </w:pPr>
      <w:r>
        <w:t xml:space="preserve">                box-shadow: inset 0 2px 2px #f9f9fb,0 0 0 #62aef7;</w:t>
      </w:r>
    </w:p>
    <w:p w14:paraId="4E600868" w14:textId="77777777" w:rsidR="005E6A9E" w:rsidRDefault="005E6A9E" w:rsidP="005E6A9E">
      <w:pPr>
        <w:pStyle w:val="Style1"/>
      </w:pPr>
      <w:r>
        <w:t xml:space="preserve">            }</w:t>
      </w:r>
    </w:p>
    <w:p w14:paraId="552F4F01" w14:textId="77777777" w:rsidR="005E6A9E" w:rsidRDefault="005E6A9E" w:rsidP="005E6A9E">
      <w:pPr>
        <w:pStyle w:val="Style1"/>
      </w:pPr>
    </w:p>
    <w:p w14:paraId="12F6AF4F" w14:textId="77777777" w:rsidR="005E6A9E" w:rsidRDefault="005E6A9E" w:rsidP="005E6A9E">
      <w:pPr>
        <w:pStyle w:val="Style1"/>
      </w:pPr>
      <w:r>
        <w:t xml:space="preserve">            input,textarea {</w:t>
      </w:r>
    </w:p>
    <w:p w14:paraId="1CB02A4A" w14:textId="77777777" w:rsidR="005E6A9E" w:rsidRDefault="005E6A9E" w:rsidP="005E6A9E">
      <w:pPr>
        <w:pStyle w:val="Style1"/>
      </w:pPr>
      <w:r>
        <w:t xml:space="preserve">                line-height: 1.5em;</w:t>
      </w:r>
    </w:p>
    <w:p w14:paraId="2D532264" w14:textId="77777777" w:rsidR="005E6A9E" w:rsidRDefault="005E6A9E" w:rsidP="005E6A9E">
      <w:pPr>
        <w:pStyle w:val="Style1"/>
      </w:pPr>
      <w:r>
        <w:t xml:space="preserve">            }</w:t>
      </w:r>
    </w:p>
    <w:p w14:paraId="695B1112" w14:textId="77777777" w:rsidR="005E6A9E" w:rsidRDefault="005E6A9E" w:rsidP="005E6A9E">
      <w:pPr>
        <w:pStyle w:val="Style1"/>
      </w:pPr>
    </w:p>
    <w:p w14:paraId="65AAC8F6" w14:textId="77777777" w:rsidR="005E6A9E" w:rsidRDefault="005E6A9E" w:rsidP="005E6A9E">
      <w:pPr>
        <w:pStyle w:val="Style1"/>
      </w:pPr>
      <w:r>
        <w:t xml:space="preserve">            .zsg-form-field_error input:focus::-webkit-input-placeholder,.zsg-form-field_error textarea:focus::-webkit-input-placeholder,input::-webkit-input-placeholder,textarea::-webkit-input-placeholder {</w:t>
      </w:r>
    </w:p>
    <w:p w14:paraId="63EC7502" w14:textId="77777777" w:rsidR="005E6A9E" w:rsidRDefault="005E6A9E" w:rsidP="005E6A9E">
      <w:pPr>
        <w:pStyle w:val="Style1"/>
      </w:pPr>
      <w:r>
        <w:t xml:space="preserve">                color: #a7a6ab;</w:t>
      </w:r>
    </w:p>
    <w:p w14:paraId="0151C04C" w14:textId="77777777" w:rsidR="005E6A9E" w:rsidRDefault="005E6A9E" w:rsidP="005E6A9E">
      <w:pPr>
        <w:pStyle w:val="Style1"/>
      </w:pPr>
      <w:r>
        <w:t xml:space="preserve">            }</w:t>
      </w:r>
    </w:p>
    <w:p w14:paraId="384ACCAC" w14:textId="77777777" w:rsidR="005E6A9E" w:rsidRDefault="005E6A9E" w:rsidP="005E6A9E">
      <w:pPr>
        <w:pStyle w:val="Style1"/>
      </w:pPr>
    </w:p>
    <w:p w14:paraId="289AAAA5" w14:textId="77777777" w:rsidR="005E6A9E" w:rsidRDefault="005E6A9E" w:rsidP="005E6A9E">
      <w:pPr>
        <w:pStyle w:val="Style1"/>
      </w:pPr>
      <w:r>
        <w:t xml:space="preserve">            input,select {</w:t>
      </w:r>
    </w:p>
    <w:p w14:paraId="509137CF" w14:textId="77777777" w:rsidR="005E6A9E" w:rsidRDefault="005E6A9E" w:rsidP="005E6A9E">
      <w:pPr>
        <w:pStyle w:val="Style1"/>
      </w:pPr>
      <w:r>
        <w:t xml:space="preserve">                height: 30px;</w:t>
      </w:r>
    </w:p>
    <w:p w14:paraId="6E16DF0E" w14:textId="77777777" w:rsidR="005E6A9E" w:rsidRDefault="005E6A9E" w:rsidP="005E6A9E">
      <w:pPr>
        <w:pStyle w:val="Style1"/>
      </w:pPr>
      <w:r>
        <w:t xml:space="preserve">            }</w:t>
      </w:r>
    </w:p>
    <w:p w14:paraId="7E781AA3" w14:textId="77777777" w:rsidR="005E6A9E" w:rsidRDefault="005E6A9E" w:rsidP="005E6A9E">
      <w:pPr>
        <w:pStyle w:val="Style1"/>
      </w:pPr>
    </w:p>
    <w:p w14:paraId="60A2D779" w14:textId="77777777" w:rsidR="005E6A9E" w:rsidRDefault="005E6A9E" w:rsidP="005E6A9E">
      <w:pPr>
        <w:pStyle w:val="Style1"/>
      </w:pPr>
      <w:r>
        <w:t xml:space="preserve">            .zsg-capitalized,.zsg-footer-linklist,.zsg-list_definition dt {</w:t>
      </w:r>
    </w:p>
    <w:p w14:paraId="62312B53" w14:textId="77777777" w:rsidR="005E6A9E" w:rsidRDefault="005E6A9E" w:rsidP="005E6A9E">
      <w:pPr>
        <w:pStyle w:val="Style1"/>
      </w:pPr>
      <w:r>
        <w:t xml:space="preserve">                text-transform: uppercase;</w:t>
      </w:r>
    </w:p>
    <w:p w14:paraId="1357FE59" w14:textId="77777777" w:rsidR="005E6A9E" w:rsidRDefault="005E6A9E" w:rsidP="005E6A9E">
      <w:pPr>
        <w:pStyle w:val="Style1"/>
      </w:pPr>
      <w:r>
        <w:t xml:space="preserve">            }</w:t>
      </w:r>
    </w:p>
    <w:p w14:paraId="31C56517" w14:textId="77777777" w:rsidR="005E6A9E" w:rsidRDefault="005E6A9E" w:rsidP="005E6A9E">
      <w:pPr>
        <w:pStyle w:val="Style1"/>
      </w:pPr>
    </w:p>
    <w:p w14:paraId="7CC3E524" w14:textId="77777777" w:rsidR="005E6A9E" w:rsidRDefault="005E6A9E" w:rsidP="005E6A9E">
      <w:pPr>
        <w:pStyle w:val="Style1"/>
      </w:pPr>
      <w:r>
        <w:t xml:space="preserve">            .zsg-list_inline &gt; li,.zsg-pagination &gt; li,.zsg-steps &gt; li {</w:t>
      </w:r>
    </w:p>
    <w:p w14:paraId="023A825B" w14:textId="77777777" w:rsidR="005E6A9E" w:rsidRDefault="005E6A9E" w:rsidP="005E6A9E">
      <w:pPr>
        <w:pStyle w:val="Style1"/>
      </w:pPr>
      <w:r>
        <w:t xml:space="preserve">                display: inline-block;</w:t>
      </w:r>
    </w:p>
    <w:p w14:paraId="19A77C4E" w14:textId="77777777" w:rsidR="005E6A9E" w:rsidRDefault="005E6A9E" w:rsidP="005E6A9E">
      <w:pPr>
        <w:pStyle w:val="Style1"/>
      </w:pPr>
      <w:r>
        <w:t xml:space="preserve">                vertical-align: top;</w:t>
      </w:r>
    </w:p>
    <w:p w14:paraId="49588C5D" w14:textId="77777777" w:rsidR="005E6A9E" w:rsidRDefault="005E6A9E" w:rsidP="005E6A9E">
      <w:pPr>
        <w:pStyle w:val="Style1"/>
      </w:pPr>
      <w:r>
        <w:t xml:space="preserve">                margin-left: 10px;</w:t>
      </w:r>
    </w:p>
    <w:p w14:paraId="650D95F6" w14:textId="77777777" w:rsidR="005E6A9E" w:rsidRDefault="005E6A9E" w:rsidP="005E6A9E">
      <w:pPr>
        <w:pStyle w:val="Style1"/>
      </w:pPr>
      <w:r>
        <w:t xml:space="preserve">            }</w:t>
      </w:r>
    </w:p>
    <w:p w14:paraId="553EF7D3" w14:textId="77777777" w:rsidR="005E6A9E" w:rsidRDefault="005E6A9E" w:rsidP="005E6A9E">
      <w:pPr>
        <w:pStyle w:val="Style1"/>
      </w:pPr>
    </w:p>
    <w:p w14:paraId="6BB64459" w14:textId="77777777" w:rsidR="005E6A9E" w:rsidRDefault="005E6A9E" w:rsidP="005E6A9E">
      <w:pPr>
        <w:pStyle w:val="Style1"/>
      </w:pPr>
      <w:r>
        <w:t xml:space="preserve">            .zsg-list_inline &gt; li:first-child,.zsg-pagination &gt; li:first-child,.zsg-steps &gt; li:first-child {</w:t>
      </w:r>
    </w:p>
    <w:p w14:paraId="4A68FD59" w14:textId="77777777" w:rsidR="005E6A9E" w:rsidRDefault="005E6A9E" w:rsidP="005E6A9E">
      <w:pPr>
        <w:pStyle w:val="Style1"/>
      </w:pPr>
      <w:r>
        <w:t xml:space="preserve">                margin-left: 0;</w:t>
      </w:r>
    </w:p>
    <w:p w14:paraId="38CC1247" w14:textId="77777777" w:rsidR="005E6A9E" w:rsidRDefault="005E6A9E" w:rsidP="005E6A9E">
      <w:pPr>
        <w:pStyle w:val="Style1"/>
      </w:pPr>
      <w:r>
        <w:t xml:space="preserve">            }</w:t>
      </w:r>
    </w:p>
    <w:p w14:paraId="07E60A8F" w14:textId="77777777" w:rsidR="005E6A9E" w:rsidRDefault="005E6A9E" w:rsidP="005E6A9E">
      <w:pPr>
        <w:pStyle w:val="Style1"/>
      </w:pPr>
    </w:p>
    <w:p w14:paraId="1F2FBE7B" w14:textId="77777777" w:rsidR="005E6A9E" w:rsidRDefault="005E6A9E" w:rsidP="005E6A9E">
      <w:pPr>
        <w:pStyle w:val="Style1"/>
      </w:pPr>
      <w:r>
        <w:t xml:space="preserve">            .zsg-footer-linklist-container,.zsg-toolbar-menu {</w:t>
      </w:r>
    </w:p>
    <w:p w14:paraId="05AB46CF" w14:textId="77777777" w:rsidR="005E6A9E" w:rsidRDefault="005E6A9E" w:rsidP="005E6A9E">
      <w:pPr>
        <w:pStyle w:val="Style1"/>
      </w:pPr>
      <w:r>
        <w:t xml:space="preserve">                position: relative;</w:t>
      </w:r>
    </w:p>
    <w:p w14:paraId="16C829AD" w14:textId="77777777" w:rsidR="005E6A9E" w:rsidRDefault="005E6A9E" w:rsidP="005E6A9E">
      <w:pPr>
        <w:pStyle w:val="Style1"/>
      </w:pPr>
      <w:r>
        <w:t xml:space="preserve">            }</w:t>
      </w:r>
    </w:p>
    <w:p w14:paraId="17F38759" w14:textId="77777777" w:rsidR="005E6A9E" w:rsidRDefault="005E6A9E" w:rsidP="005E6A9E">
      <w:pPr>
        <w:pStyle w:val="Style1"/>
      </w:pPr>
    </w:p>
    <w:p w14:paraId="749C2F54" w14:textId="77777777" w:rsidR="005E6A9E" w:rsidRDefault="005E6A9E" w:rsidP="005E6A9E">
      <w:pPr>
        <w:pStyle w:val="Style1"/>
      </w:pPr>
      <w:r>
        <w:t xml:space="preserve">            .zsg-footer {</w:t>
      </w:r>
    </w:p>
    <w:p w14:paraId="26D0AD17" w14:textId="77777777" w:rsidR="005E6A9E" w:rsidRDefault="005E6A9E" w:rsidP="005E6A9E">
      <w:pPr>
        <w:pStyle w:val="Style1"/>
      </w:pPr>
      <w:r>
        <w:t xml:space="preserve">                background-color: #FFF !important;</w:t>
      </w:r>
    </w:p>
    <w:p w14:paraId="2E8D23B3" w14:textId="77777777" w:rsidR="005E6A9E" w:rsidRDefault="005E6A9E" w:rsidP="005E6A9E">
      <w:pPr>
        <w:pStyle w:val="Style1"/>
      </w:pPr>
      <w:r>
        <w:t xml:space="preserve">                color: #54545a;</w:t>
      </w:r>
    </w:p>
    <w:p w14:paraId="779F436B" w14:textId="77777777" w:rsidR="005E6A9E" w:rsidRDefault="005E6A9E" w:rsidP="005E6A9E">
      <w:pPr>
        <w:pStyle w:val="Style1"/>
      </w:pPr>
      <w:r>
        <w:t xml:space="preserve">                text-align: center;</w:t>
      </w:r>
    </w:p>
    <w:p w14:paraId="33EA6552" w14:textId="77777777" w:rsidR="005E6A9E" w:rsidRDefault="005E6A9E" w:rsidP="005E6A9E">
      <w:pPr>
        <w:pStyle w:val="Style1"/>
      </w:pPr>
      <w:r>
        <w:t xml:space="preserve">            }</w:t>
      </w:r>
    </w:p>
    <w:p w14:paraId="423DC199" w14:textId="77777777" w:rsidR="005E6A9E" w:rsidRDefault="005E6A9E" w:rsidP="005E6A9E">
      <w:pPr>
        <w:pStyle w:val="Style1"/>
      </w:pPr>
    </w:p>
    <w:p w14:paraId="5638D702" w14:textId="77777777" w:rsidR="005E6A9E" w:rsidRDefault="005E6A9E" w:rsidP="005E6A9E">
      <w:pPr>
        <w:pStyle w:val="Style1"/>
      </w:pPr>
      <w:r>
        <w:t xml:space="preserve">            .zsg-footer .zsg-icon-facebook {</w:t>
      </w:r>
    </w:p>
    <w:p w14:paraId="5D9D4C0E" w14:textId="77777777" w:rsidR="005E6A9E" w:rsidRDefault="005E6A9E" w:rsidP="005E6A9E">
      <w:pPr>
        <w:pStyle w:val="Style1"/>
      </w:pPr>
      <w:r>
        <w:t xml:space="preserve">                color: #3b5998;</w:t>
      </w:r>
    </w:p>
    <w:p w14:paraId="767B973D" w14:textId="77777777" w:rsidR="005E6A9E" w:rsidRDefault="005E6A9E" w:rsidP="005E6A9E">
      <w:pPr>
        <w:pStyle w:val="Style1"/>
      </w:pPr>
      <w:r>
        <w:t xml:space="preserve">            }</w:t>
      </w:r>
    </w:p>
    <w:p w14:paraId="7E65FD69" w14:textId="77777777" w:rsidR="005E6A9E" w:rsidRDefault="005E6A9E" w:rsidP="005E6A9E">
      <w:pPr>
        <w:pStyle w:val="Style1"/>
      </w:pPr>
    </w:p>
    <w:p w14:paraId="29B7A7E5" w14:textId="77777777" w:rsidR="005E6A9E" w:rsidRDefault="005E6A9E" w:rsidP="005E6A9E">
      <w:pPr>
        <w:pStyle w:val="Style1"/>
      </w:pPr>
      <w:r>
        <w:t xml:space="preserve">            .zsg-footer .zsg-icon-twitter {</w:t>
      </w:r>
    </w:p>
    <w:p w14:paraId="05B0D4B0" w14:textId="77777777" w:rsidR="005E6A9E" w:rsidRDefault="005E6A9E" w:rsidP="005E6A9E">
      <w:pPr>
        <w:pStyle w:val="Style1"/>
      </w:pPr>
      <w:r>
        <w:t xml:space="preserve">                color: #55acee;</w:t>
      </w:r>
    </w:p>
    <w:p w14:paraId="6BDC04E7" w14:textId="77777777" w:rsidR="005E6A9E" w:rsidRDefault="005E6A9E" w:rsidP="005E6A9E">
      <w:pPr>
        <w:pStyle w:val="Style1"/>
      </w:pPr>
      <w:r>
        <w:t xml:space="preserve">            }</w:t>
      </w:r>
    </w:p>
    <w:p w14:paraId="72B50F1F" w14:textId="77777777" w:rsidR="005E6A9E" w:rsidRDefault="005E6A9E" w:rsidP="005E6A9E">
      <w:pPr>
        <w:pStyle w:val="Style1"/>
      </w:pPr>
    </w:p>
    <w:p w14:paraId="2712062F" w14:textId="77777777" w:rsidR="005E6A9E" w:rsidRDefault="005E6A9E" w:rsidP="005E6A9E">
      <w:pPr>
        <w:pStyle w:val="Style1"/>
      </w:pPr>
      <w:r>
        <w:t xml:space="preserve">            .zsg-footer .zsg-separator_narrow {</w:t>
      </w:r>
    </w:p>
    <w:p w14:paraId="7983FE88" w14:textId="77777777" w:rsidR="005E6A9E" w:rsidRDefault="005E6A9E" w:rsidP="005E6A9E">
      <w:pPr>
        <w:pStyle w:val="Style1"/>
      </w:pPr>
      <w:r>
        <w:t xml:space="preserve">                padding: 0;</w:t>
      </w:r>
    </w:p>
    <w:p w14:paraId="57C88FDB" w14:textId="77777777" w:rsidR="005E6A9E" w:rsidRDefault="005E6A9E" w:rsidP="005E6A9E">
      <w:pPr>
        <w:pStyle w:val="Style1"/>
      </w:pPr>
      <w:r>
        <w:t xml:space="preserve">            }</w:t>
      </w:r>
    </w:p>
    <w:p w14:paraId="4443A67D" w14:textId="77777777" w:rsidR="005E6A9E" w:rsidRDefault="005E6A9E" w:rsidP="005E6A9E">
      <w:pPr>
        <w:pStyle w:val="Style1"/>
      </w:pPr>
    </w:p>
    <w:p w14:paraId="7256F2C2" w14:textId="77777777" w:rsidR="005E6A9E" w:rsidRDefault="005E6A9E" w:rsidP="005E6A9E">
      <w:pPr>
        <w:pStyle w:val="Style1"/>
      </w:pPr>
      <w:r>
        <w:t xml:space="preserve">            .zsg-footer-copyright,.zsg-footer-nav li {</w:t>
      </w:r>
    </w:p>
    <w:p w14:paraId="0CABE528" w14:textId="77777777" w:rsidR="005E6A9E" w:rsidRDefault="005E6A9E" w:rsidP="005E6A9E">
      <w:pPr>
        <w:pStyle w:val="Style1"/>
      </w:pPr>
      <w:r>
        <w:t xml:space="preserve">                padding-top: 10px;</w:t>
      </w:r>
    </w:p>
    <w:p w14:paraId="3982D991" w14:textId="77777777" w:rsidR="005E6A9E" w:rsidRDefault="005E6A9E" w:rsidP="005E6A9E">
      <w:pPr>
        <w:pStyle w:val="Style1"/>
      </w:pPr>
      <w:r>
        <w:t xml:space="preserve">                color: #a7a6ab;</w:t>
      </w:r>
    </w:p>
    <w:p w14:paraId="6BE165B1" w14:textId="77777777" w:rsidR="005E6A9E" w:rsidRDefault="005E6A9E" w:rsidP="005E6A9E">
      <w:pPr>
        <w:pStyle w:val="Style1"/>
      </w:pPr>
      <w:r>
        <w:t xml:space="preserve">            }</w:t>
      </w:r>
    </w:p>
    <w:p w14:paraId="41072539" w14:textId="77777777" w:rsidR="005E6A9E" w:rsidRDefault="005E6A9E" w:rsidP="005E6A9E">
      <w:pPr>
        <w:pStyle w:val="Style1"/>
      </w:pPr>
    </w:p>
    <w:p w14:paraId="4A2BC12A" w14:textId="77777777" w:rsidR="005E6A9E" w:rsidRDefault="005E6A9E" w:rsidP="005E6A9E">
      <w:pPr>
        <w:pStyle w:val="Style1"/>
      </w:pPr>
      <w:r>
        <w:t xml:space="preserve">            .zsg-footer-nav {</w:t>
      </w:r>
    </w:p>
    <w:p w14:paraId="0B9E50B6" w14:textId="77777777" w:rsidR="005E6A9E" w:rsidRDefault="005E6A9E" w:rsidP="005E6A9E">
      <w:pPr>
        <w:pStyle w:val="Style1"/>
      </w:pPr>
      <w:r>
        <w:t xml:space="preserve">                margin-bottom: 0;</w:t>
      </w:r>
    </w:p>
    <w:p w14:paraId="538B1189" w14:textId="77777777" w:rsidR="005E6A9E" w:rsidRDefault="005E6A9E" w:rsidP="005E6A9E">
      <w:pPr>
        <w:pStyle w:val="Style1"/>
      </w:pPr>
      <w:r>
        <w:t xml:space="preserve">            }</w:t>
      </w:r>
    </w:p>
    <w:p w14:paraId="192C902F" w14:textId="77777777" w:rsidR="005E6A9E" w:rsidRDefault="005E6A9E" w:rsidP="005E6A9E">
      <w:pPr>
        <w:pStyle w:val="Style1"/>
      </w:pPr>
    </w:p>
    <w:p w14:paraId="5DA425A0" w14:textId="77777777" w:rsidR="005E6A9E" w:rsidRDefault="005E6A9E" w:rsidP="005E6A9E">
      <w:pPr>
        <w:pStyle w:val="Style1"/>
      </w:pPr>
      <w:r>
        <w:t xml:space="preserve">            .zsg-footer-nav li {</w:t>
      </w:r>
    </w:p>
    <w:p w14:paraId="7D44610F" w14:textId="77777777" w:rsidR="005E6A9E" w:rsidRDefault="005E6A9E" w:rsidP="005E6A9E">
      <w:pPr>
        <w:pStyle w:val="Style1"/>
      </w:pPr>
      <w:r>
        <w:t xml:space="preserve">                margin: 0 10px;</w:t>
      </w:r>
    </w:p>
    <w:p w14:paraId="434C78E8" w14:textId="77777777" w:rsidR="005E6A9E" w:rsidRDefault="005E6A9E" w:rsidP="005E6A9E">
      <w:pPr>
        <w:pStyle w:val="Style1"/>
      </w:pPr>
      <w:r>
        <w:t xml:space="preserve">            }</w:t>
      </w:r>
    </w:p>
    <w:p w14:paraId="67C72AE1" w14:textId="77777777" w:rsidR="005E6A9E" w:rsidRDefault="005E6A9E" w:rsidP="005E6A9E">
      <w:pPr>
        <w:pStyle w:val="Style1"/>
      </w:pPr>
    </w:p>
    <w:p w14:paraId="5EC4E855" w14:textId="77777777" w:rsidR="005E6A9E" w:rsidRDefault="005E6A9E" w:rsidP="005E6A9E">
      <w:pPr>
        <w:pStyle w:val="Style1"/>
      </w:pPr>
      <w:r>
        <w:t xml:space="preserve">            .zsg-footer-copyright li {</w:t>
      </w:r>
    </w:p>
    <w:p w14:paraId="4311E29D" w14:textId="77777777" w:rsidR="005E6A9E" w:rsidRDefault="005E6A9E" w:rsidP="005E6A9E">
      <w:pPr>
        <w:pStyle w:val="Style1"/>
      </w:pPr>
      <w:r>
        <w:t xml:space="preserve">                margin: 0 20px;</w:t>
      </w:r>
    </w:p>
    <w:p w14:paraId="202F83CB" w14:textId="77777777" w:rsidR="005E6A9E" w:rsidRDefault="005E6A9E" w:rsidP="005E6A9E">
      <w:pPr>
        <w:pStyle w:val="Style1"/>
      </w:pPr>
      <w:r>
        <w:t xml:space="preserve">                vertical-align: middle;</w:t>
      </w:r>
    </w:p>
    <w:p w14:paraId="59DFC5A8" w14:textId="77777777" w:rsidR="005E6A9E" w:rsidRDefault="005E6A9E" w:rsidP="005E6A9E">
      <w:pPr>
        <w:pStyle w:val="Style1"/>
      </w:pPr>
      <w:r>
        <w:t xml:space="preserve">            }</w:t>
      </w:r>
    </w:p>
    <w:p w14:paraId="78AE9FBC" w14:textId="77777777" w:rsidR="005E6A9E" w:rsidRDefault="005E6A9E" w:rsidP="005E6A9E">
      <w:pPr>
        <w:pStyle w:val="Style1"/>
      </w:pPr>
    </w:p>
    <w:p w14:paraId="5E32EA1A" w14:textId="77777777" w:rsidR="005E6A9E" w:rsidRDefault="005E6A9E" w:rsidP="005E6A9E">
      <w:pPr>
        <w:pStyle w:val="Style1"/>
      </w:pPr>
      <w:r>
        <w:t xml:space="preserve">            .zsg-footer-copyright li:last-child {</w:t>
      </w:r>
    </w:p>
    <w:p w14:paraId="624BDC8E" w14:textId="77777777" w:rsidR="005E6A9E" w:rsidRDefault="005E6A9E" w:rsidP="005E6A9E">
      <w:pPr>
        <w:pStyle w:val="Style1"/>
      </w:pPr>
      <w:r>
        <w:t xml:space="preserve">                margin: 0;</w:t>
      </w:r>
    </w:p>
    <w:p w14:paraId="1359301F" w14:textId="77777777" w:rsidR="005E6A9E" w:rsidRDefault="005E6A9E" w:rsidP="005E6A9E">
      <w:pPr>
        <w:pStyle w:val="Style1"/>
      </w:pPr>
      <w:r>
        <w:t xml:space="preserve">            }</w:t>
      </w:r>
    </w:p>
    <w:p w14:paraId="5F97C464" w14:textId="77777777" w:rsidR="005E6A9E" w:rsidRDefault="005E6A9E" w:rsidP="005E6A9E">
      <w:pPr>
        <w:pStyle w:val="Style1"/>
      </w:pPr>
    </w:p>
    <w:p w14:paraId="5C5613D5" w14:textId="77777777" w:rsidR="005E6A9E" w:rsidRDefault="005E6A9E" w:rsidP="005E6A9E">
      <w:pPr>
        <w:pStyle w:val="Style1"/>
      </w:pPr>
      <w:r>
        <w:t xml:space="preserve">            .zsg-footer-copyright .zsg-icon-eho {</w:t>
      </w:r>
    </w:p>
    <w:p w14:paraId="6D43B49C" w14:textId="77777777" w:rsidR="005E6A9E" w:rsidRDefault="005E6A9E" w:rsidP="005E6A9E">
      <w:pPr>
        <w:pStyle w:val="Style1"/>
      </w:pPr>
      <w:r>
        <w:t xml:space="preserve">                font-size: 30px;</w:t>
      </w:r>
    </w:p>
    <w:p w14:paraId="5974A388" w14:textId="77777777" w:rsidR="005E6A9E" w:rsidRDefault="005E6A9E" w:rsidP="005E6A9E">
      <w:pPr>
        <w:pStyle w:val="Style1"/>
      </w:pPr>
      <w:r>
        <w:t xml:space="preserve">            }</w:t>
      </w:r>
    </w:p>
    <w:p w14:paraId="6AB270BF" w14:textId="77777777" w:rsidR="005E6A9E" w:rsidRDefault="005E6A9E" w:rsidP="005E6A9E">
      <w:pPr>
        <w:pStyle w:val="Style1"/>
      </w:pPr>
    </w:p>
    <w:p w14:paraId="5A9C2F25" w14:textId="77777777" w:rsidR="005E6A9E" w:rsidRDefault="005E6A9E" w:rsidP="005E6A9E">
      <w:pPr>
        <w:pStyle w:val="Style1"/>
      </w:pPr>
      <w:r>
        <w:t xml:space="preserve">            .zsg-footer-copyright .zsg-footer-follow {</w:t>
      </w:r>
    </w:p>
    <w:p w14:paraId="34C97D87" w14:textId="77777777" w:rsidR="005E6A9E" w:rsidRDefault="005E6A9E" w:rsidP="005E6A9E">
      <w:pPr>
        <w:pStyle w:val="Style1"/>
      </w:pPr>
      <w:r>
        <w:t xml:space="preserve">                display: -ms-flexbox;</w:t>
      </w:r>
    </w:p>
    <w:p w14:paraId="30E16AC7" w14:textId="77777777" w:rsidR="005E6A9E" w:rsidRDefault="005E6A9E" w:rsidP="005E6A9E">
      <w:pPr>
        <w:pStyle w:val="Style1"/>
      </w:pPr>
      <w:r>
        <w:t xml:space="preserve">                display: -ms-flex;</w:t>
      </w:r>
    </w:p>
    <w:p w14:paraId="52CA19C0" w14:textId="77777777" w:rsidR="005E6A9E" w:rsidRDefault="005E6A9E" w:rsidP="005E6A9E">
      <w:pPr>
        <w:pStyle w:val="Style1"/>
      </w:pPr>
      <w:r>
        <w:t xml:space="preserve">                display: -webkit-box;</w:t>
      </w:r>
    </w:p>
    <w:p w14:paraId="2E4AC334" w14:textId="77777777" w:rsidR="005E6A9E" w:rsidRDefault="005E6A9E" w:rsidP="005E6A9E">
      <w:pPr>
        <w:pStyle w:val="Style1"/>
      </w:pPr>
      <w:r>
        <w:t xml:space="preserve">                display: -webkit-flex;</w:t>
      </w:r>
    </w:p>
    <w:p w14:paraId="052F5D50" w14:textId="77777777" w:rsidR="005E6A9E" w:rsidRDefault="005E6A9E" w:rsidP="005E6A9E">
      <w:pPr>
        <w:pStyle w:val="Style1"/>
      </w:pPr>
      <w:r>
        <w:t xml:space="preserve">                display: -ms-flexbox;</w:t>
      </w:r>
    </w:p>
    <w:p w14:paraId="051B7B1E" w14:textId="77777777" w:rsidR="005E6A9E" w:rsidRDefault="005E6A9E" w:rsidP="005E6A9E">
      <w:pPr>
        <w:pStyle w:val="Style1"/>
      </w:pPr>
      <w:r>
        <w:t xml:space="preserve">                display: flex;</w:t>
      </w:r>
    </w:p>
    <w:p w14:paraId="0A4ED218" w14:textId="77777777" w:rsidR="005E6A9E" w:rsidRDefault="005E6A9E" w:rsidP="005E6A9E">
      <w:pPr>
        <w:pStyle w:val="Style1"/>
      </w:pPr>
      <w:r>
        <w:t xml:space="preserve">                -moz-align-items: center;</w:t>
      </w:r>
    </w:p>
    <w:p w14:paraId="0CDE8BEF" w14:textId="77777777" w:rsidR="005E6A9E" w:rsidRDefault="005E6A9E" w:rsidP="005E6A9E">
      <w:pPr>
        <w:pStyle w:val="Style1"/>
      </w:pPr>
      <w:r>
        <w:t xml:space="preserve">                -ms-align-items: center;</w:t>
      </w:r>
    </w:p>
    <w:p w14:paraId="50AAFF8E" w14:textId="77777777" w:rsidR="005E6A9E" w:rsidRDefault="005E6A9E" w:rsidP="005E6A9E">
      <w:pPr>
        <w:pStyle w:val="Style1"/>
      </w:pPr>
      <w:r>
        <w:t xml:space="preserve">                -ms-flex-align: center;</w:t>
      </w:r>
    </w:p>
    <w:p w14:paraId="4B1AB91C" w14:textId="77777777" w:rsidR="005E6A9E" w:rsidRDefault="005E6A9E" w:rsidP="005E6A9E">
      <w:pPr>
        <w:pStyle w:val="Style1"/>
      </w:pPr>
      <w:r>
        <w:t xml:space="preserve">                -webkit-align-items: center;</w:t>
      </w:r>
    </w:p>
    <w:p w14:paraId="5B3C4ECC" w14:textId="77777777" w:rsidR="005E6A9E" w:rsidRDefault="005E6A9E" w:rsidP="005E6A9E">
      <w:pPr>
        <w:pStyle w:val="Style1"/>
      </w:pPr>
      <w:r>
        <w:t xml:space="preserve">                -webkit-box-align: center;</w:t>
      </w:r>
    </w:p>
    <w:p w14:paraId="33A7C9F8" w14:textId="77777777" w:rsidR="005E6A9E" w:rsidRDefault="005E6A9E" w:rsidP="005E6A9E">
      <w:pPr>
        <w:pStyle w:val="Style1"/>
      </w:pPr>
      <w:r>
        <w:t xml:space="preserve">                -ms-flex-align: center;</w:t>
      </w:r>
    </w:p>
    <w:p w14:paraId="46FBEB1C" w14:textId="77777777" w:rsidR="005E6A9E" w:rsidRDefault="005E6A9E" w:rsidP="005E6A9E">
      <w:pPr>
        <w:pStyle w:val="Style1"/>
      </w:pPr>
      <w:r>
        <w:t xml:space="preserve">                align-items: center;</w:t>
      </w:r>
    </w:p>
    <w:p w14:paraId="49777DF8" w14:textId="77777777" w:rsidR="005E6A9E" w:rsidRDefault="005E6A9E" w:rsidP="005E6A9E">
      <w:pPr>
        <w:pStyle w:val="Style1"/>
      </w:pPr>
      <w:r>
        <w:t xml:space="preserve">            }</w:t>
      </w:r>
    </w:p>
    <w:p w14:paraId="0828630C" w14:textId="77777777" w:rsidR="005E6A9E" w:rsidRDefault="005E6A9E" w:rsidP="005E6A9E">
      <w:pPr>
        <w:pStyle w:val="Style1"/>
      </w:pPr>
    </w:p>
    <w:p w14:paraId="106C6F92" w14:textId="77777777" w:rsidR="005E6A9E" w:rsidRDefault="005E6A9E" w:rsidP="005E6A9E">
      <w:pPr>
        <w:pStyle w:val="Style1"/>
      </w:pPr>
      <w:r>
        <w:t xml:space="preserve">            .zsg-footer-copyright .zsg-footer-follow &gt; span {</w:t>
      </w:r>
    </w:p>
    <w:p w14:paraId="2B00EDF6" w14:textId="77777777" w:rsidR="005E6A9E" w:rsidRDefault="005E6A9E" w:rsidP="005E6A9E">
      <w:pPr>
        <w:pStyle w:val="Style1"/>
      </w:pPr>
      <w:r>
        <w:t xml:space="preserve">                margin: 0 20px;</w:t>
      </w:r>
    </w:p>
    <w:p w14:paraId="5DB5B980" w14:textId="77777777" w:rsidR="005E6A9E" w:rsidRDefault="005E6A9E" w:rsidP="005E6A9E">
      <w:pPr>
        <w:pStyle w:val="Style1"/>
      </w:pPr>
      <w:r>
        <w:t xml:space="preserve">            }</w:t>
      </w:r>
    </w:p>
    <w:p w14:paraId="1F9A5A1D" w14:textId="77777777" w:rsidR="005E6A9E" w:rsidRDefault="005E6A9E" w:rsidP="005E6A9E">
      <w:pPr>
        <w:pStyle w:val="Style1"/>
      </w:pPr>
    </w:p>
    <w:p w14:paraId="7F7FD29D" w14:textId="77777777" w:rsidR="005E6A9E" w:rsidRDefault="005E6A9E" w:rsidP="005E6A9E">
      <w:pPr>
        <w:pStyle w:val="Style1"/>
      </w:pPr>
      <w:r>
        <w:t xml:space="preserve">            .zsg-footer-copyright .zsg-footer-follow a {</w:t>
      </w:r>
    </w:p>
    <w:p w14:paraId="65BFC732" w14:textId="77777777" w:rsidR="005E6A9E" w:rsidRDefault="005E6A9E" w:rsidP="005E6A9E">
      <w:pPr>
        <w:pStyle w:val="Style1"/>
      </w:pPr>
      <w:r>
        <w:t xml:space="preserve">                margin-right: 15px;</w:t>
      </w:r>
    </w:p>
    <w:p w14:paraId="0949B43E" w14:textId="77777777" w:rsidR="005E6A9E" w:rsidRDefault="005E6A9E" w:rsidP="005E6A9E">
      <w:pPr>
        <w:pStyle w:val="Style1"/>
      </w:pPr>
      <w:r>
        <w:t xml:space="preserve">                font-size: 30px;</w:t>
      </w:r>
    </w:p>
    <w:p w14:paraId="6B94514A" w14:textId="77777777" w:rsidR="005E6A9E" w:rsidRDefault="005E6A9E" w:rsidP="005E6A9E">
      <w:pPr>
        <w:pStyle w:val="Style1"/>
      </w:pPr>
      <w:r>
        <w:t xml:space="preserve">                color: #54545a;</w:t>
      </w:r>
    </w:p>
    <w:p w14:paraId="33FF6883" w14:textId="77777777" w:rsidR="005E6A9E" w:rsidRDefault="005E6A9E" w:rsidP="005E6A9E">
      <w:pPr>
        <w:pStyle w:val="Style1"/>
      </w:pPr>
      <w:r>
        <w:t xml:space="preserve">            }</w:t>
      </w:r>
    </w:p>
    <w:p w14:paraId="68594154" w14:textId="77777777" w:rsidR="005E6A9E" w:rsidRDefault="005E6A9E" w:rsidP="005E6A9E">
      <w:pPr>
        <w:pStyle w:val="Style1"/>
      </w:pPr>
    </w:p>
    <w:p w14:paraId="432C2841" w14:textId="77777777" w:rsidR="005E6A9E" w:rsidRDefault="005E6A9E" w:rsidP="005E6A9E">
      <w:pPr>
        <w:pStyle w:val="Style1"/>
      </w:pPr>
      <w:r>
        <w:t xml:space="preserve">            .zsg-footer-row {</w:t>
      </w:r>
    </w:p>
    <w:p w14:paraId="10111F4E" w14:textId="77777777" w:rsidR="005E6A9E" w:rsidRDefault="005E6A9E" w:rsidP="005E6A9E">
      <w:pPr>
        <w:pStyle w:val="Style1"/>
      </w:pPr>
      <w:r>
        <w:t xml:space="preserve">                text-align: center;</w:t>
      </w:r>
    </w:p>
    <w:p w14:paraId="7BEAB711" w14:textId="77777777" w:rsidR="005E6A9E" w:rsidRDefault="005E6A9E" w:rsidP="005E6A9E">
      <w:pPr>
        <w:pStyle w:val="Style1"/>
      </w:pPr>
      <w:r>
        <w:t xml:space="preserve">                margin: auto;</w:t>
      </w:r>
    </w:p>
    <w:p w14:paraId="767E0F2B" w14:textId="77777777" w:rsidR="005E6A9E" w:rsidRDefault="005E6A9E" w:rsidP="005E6A9E">
      <w:pPr>
        <w:pStyle w:val="Style1"/>
      </w:pPr>
      <w:r>
        <w:t xml:space="preserve">                padding-bottom: 10px;</w:t>
      </w:r>
    </w:p>
    <w:p w14:paraId="5D18D889" w14:textId="77777777" w:rsidR="005E6A9E" w:rsidRDefault="005E6A9E" w:rsidP="005E6A9E">
      <w:pPr>
        <w:pStyle w:val="Style1"/>
      </w:pPr>
      <w:r>
        <w:t xml:space="preserve">            }</w:t>
      </w:r>
    </w:p>
    <w:p w14:paraId="1D37D99C" w14:textId="77777777" w:rsidR="005E6A9E" w:rsidRDefault="005E6A9E" w:rsidP="005E6A9E">
      <w:pPr>
        <w:pStyle w:val="Style1"/>
      </w:pPr>
    </w:p>
    <w:p w14:paraId="02A40759" w14:textId="77777777" w:rsidR="005E6A9E" w:rsidRDefault="005E6A9E" w:rsidP="005E6A9E">
      <w:pPr>
        <w:pStyle w:val="Style1"/>
      </w:pPr>
      <w:r>
        <w:t xml:space="preserve">            .zsg-footer-linklist-container {</w:t>
      </w:r>
    </w:p>
    <w:p w14:paraId="69BA945B" w14:textId="77777777" w:rsidR="005E6A9E" w:rsidRDefault="005E6A9E" w:rsidP="005E6A9E">
      <w:pPr>
        <w:pStyle w:val="Style1"/>
      </w:pPr>
      <w:r>
        <w:t xml:space="preserve">                height: 40px;</w:t>
      </w:r>
    </w:p>
    <w:p w14:paraId="35DA5BA6" w14:textId="77777777" w:rsidR="005E6A9E" w:rsidRDefault="005E6A9E" w:rsidP="005E6A9E">
      <w:pPr>
        <w:pStyle w:val="Style1"/>
      </w:pPr>
      <w:r>
        <w:t xml:space="preserve">                overflow: hidden;</w:t>
      </w:r>
    </w:p>
    <w:p w14:paraId="14FAD210" w14:textId="77777777" w:rsidR="005E6A9E" w:rsidRDefault="005E6A9E" w:rsidP="005E6A9E">
      <w:pPr>
        <w:pStyle w:val="Style1"/>
      </w:pPr>
      <w:r>
        <w:t xml:space="preserve">                padding-right: 20px;</w:t>
      </w:r>
    </w:p>
    <w:p w14:paraId="755972B8" w14:textId="77777777" w:rsidR="005E6A9E" w:rsidRDefault="005E6A9E" w:rsidP="005E6A9E">
      <w:pPr>
        <w:pStyle w:val="Style1"/>
      </w:pPr>
      <w:r>
        <w:t xml:space="preserve">            }</w:t>
      </w:r>
    </w:p>
    <w:p w14:paraId="039304EB" w14:textId="77777777" w:rsidR="005E6A9E" w:rsidRDefault="005E6A9E" w:rsidP="005E6A9E">
      <w:pPr>
        <w:pStyle w:val="Style1"/>
      </w:pPr>
    </w:p>
    <w:p w14:paraId="3A305974" w14:textId="77777777" w:rsidR="005E6A9E" w:rsidRDefault="005E6A9E" w:rsidP="005E6A9E">
      <w:pPr>
        <w:pStyle w:val="Style1"/>
      </w:pPr>
      <w:r>
        <w:t xml:space="preserve">            .zsg-footer-linklist {</w:t>
      </w:r>
    </w:p>
    <w:p w14:paraId="6BE485D0" w14:textId="77777777" w:rsidR="005E6A9E" w:rsidRDefault="005E6A9E" w:rsidP="005E6A9E">
      <w:pPr>
        <w:pStyle w:val="Style1"/>
      </w:pPr>
      <w:r>
        <w:t xml:space="preserve">                font-size: 13px;</w:t>
      </w:r>
    </w:p>
    <w:p w14:paraId="38EE7220" w14:textId="77777777" w:rsidR="005E6A9E" w:rsidRDefault="005E6A9E" w:rsidP="005E6A9E">
      <w:pPr>
        <w:pStyle w:val="Style1"/>
      </w:pPr>
      <w:r>
        <w:t xml:space="preserve">                line-height: 1.5;</w:t>
      </w:r>
    </w:p>
    <w:p w14:paraId="2E9D0F51" w14:textId="77777777" w:rsidR="005E6A9E" w:rsidRDefault="005E6A9E" w:rsidP="005E6A9E">
      <w:pPr>
        <w:pStyle w:val="Style1"/>
      </w:pPr>
      <w:r>
        <w:t xml:space="preserve">                font-weight: 600;</w:t>
      </w:r>
    </w:p>
    <w:p w14:paraId="5A615A29" w14:textId="77777777" w:rsidR="005E6A9E" w:rsidRDefault="005E6A9E" w:rsidP="005E6A9E">
      <w:pPr>
        <w:pStyle w:val="Style1"/>
      </w:pPr>
      <w:r>
        <w:t xml:space="preserve">            }</w:t>
      </w:r>
    </w:p>
    <w:p w14:paraId="63CCB886" w14:textId="77777777" w:rsidR="005E6A9E" w:rsidRDefault="005E6A9E" w:rsidP="005E6A9E">
      <w:pPr>
        <w:pStyle w:val="Style1"/>
      </w:pPr>
    </w:p>
    <w:p w14:paraId="3FCFE085" w14:textId="77777777" w:rsidR="005E6A9E" w:rsidRDefault="005E6A9E" w:rsidP="005E6A9E">
      <w:pPr>
        <w:pStyle w:val="Style1"/>
      </w:pPr>
      <w:r>
        <w:t xml:space="preserve">            .zsg-footer-linklist {</w:t>
      </w:r>
    </w:p>
    <w:p w14:paraId="24E5211D" w14:textId="77777777" w:rsidR="005E6A9E" w:rsidRDefault="005E6A9E" w:rsidP="005E6A9E">
      <w:pPr>
        <w:pStyle w:val="Style1"/>
      </w:pPr>
      <w:r>
        <w:t xml:space="preserve">                font-size: 13px;</w:t>
      </w:r>
    </w:p>
    <w:p w14:paraId="0534245D" w14:textId="77777777" w:rsidR="005E6A9E" w:rsidRDefault="005E6A9E" w:rsidP="005E6A9E">
      <w:pPr>
        <w:pStyle w:val="Style1"/>
      </w:pPr>
      <w:r>
        <w:t xml:space="preserve">            }</w:t>
      </w:r>
    </w:p>
    <w:p w14:paraId="3C63BA8F" w14:textId="77777777" w:rsidR="005E6A9E" w:rsidRDefault="005E6A9E" w:rsidP="005E6A9E">
      <w:pPr>
        <w:pStyle w:val="Style1"/>
      </w:pPr>
    </w:p>
    <w:p w14:paraId="58F8D152" w14:textId="77777777" w:rsidR="005E6A9E" w:rsidRDefault="005E6A9E" w:rsidP="005E6A9E">
      <w:pPr>
        <w:pStyle w:val="Style1"/>
      </w:pPr>
      <w:r>
        <w:t xml:space="preserve">            .zsg-footer-linklist a {</w:t>
      </w:r>
    </w:p>
    <w:p w14:paraId="5C831AAB" w14:textId="77777777" w:rsidR="005E6A9E" w:rsidRDefault="005E6A9E" w:rsidP="005E6A9E">
      <w:pPr>
        <w:pStyle w:val="Style1"/>
      </w:pPr>
      <w:r>
        <w:t xml:space="preserve">                color: #a7a6ab;</w:t>
      </w:r>
    </w:p>
    <w:p w14:paraId="2CA2F0D5" w14:textId="77777777" w:rsidR="005E6A9E" w:rsidRDefault="005E6A9E" w:rsidP="005E6A9E">
      <w:pPr>
        <w:pStyle w:val="Style1"/>
      </w:pPr>
      <w:r>
        <w:t xml:space="preserve">                font-weight: 700;</w:t>
      </w:r>
    </w:p>
    <w:p w14:paraId="01FDE5A3" w14:textId="77777777" w:rsidR="005E6A9E" w:rsidRDefault="005E6A9E" w:rsidP="005E6A9E">
      <w:pPr>
        <w:pStyle w:val="Style1"/>
      </w:pPr>
      <w:r>
        <w:t xml:space="preserve">            }</w:t>
      </w:r>
    </w:p>
    <w:p w14:paraId="045F51EB" w14:textId="77777777" w:rsidR="005E6A9E" w:rsidRDefault="005E6A9E" w:rsidP="005E6A9E">
      <w:pPr>
        <w:pStyle w:val="Style1"/>
      </w:pPr>
    </w:p>
    <w:p w14:paraId="57D66496" w14:textId="77777777" w:rsidR="005E6A9E" w:rsidRDefault="005E6A9E" w:rsidP="005E6A9E">
      <w:pPr>
        <w:pStyle w:val="Style1"/>
      </w:pPr>
      <w:r>
        <w:t xml:space="preserve">            .zsg-footer-linklist a:visited {</w:t>
      </w:r>
    </w:p>
    <w:p w14:paraId="56DDB283" w14:textId="77777777" w:rsidR="005E6A9E" w:rsidRDefault="005E6A9E" w:rsidP="005E6A9E">
      <w:pPr>
        <w:pStyle w:val="Style1"/>
      </w:pPr>
      <w:r>
        <w:t xml:space="preserve">                color: #a7a6ab;</w:t>
      </w:r>
    </w:p>
    <w:p w14:paraId="121628F4" w14:textId="77777777" w:rsidR="005E6A9E" w:rsidRDefault="005E6A9E" w:rsidP="005E6A9E">
      <w:pPr>
        <w:pStyle w:val="Style1"/>
      </w:pPr>
      <w:r>
        <w:t xml:space="preserve">            }</w:t>
      </w:r>
    </w:p>
    <w:p w14:paraId="772DD88D" w14:textId="77777777" w:rsidR="005E6A9E" w:rsidRDefault="005E6A9E" w:rsidP="005E6A9E">
      <w:pPr>
        <w:pStyle w:val="Style1"/>
      </w:pPr>
    </w:p>
    <w:p w14:paraId="34D9971A" w14:textId="77777777" w:rsidR="005E6A9E" w:rsidRDefault="005E6A9E" w:rsidP="005E6A9E">
      <w:pPr>
        <w:pStyle w:val="Style1"/>
      </w:pPr>
      <w:r>
        <w:t xml:space="preserve">            .zsg-footer-linklist li:first-child {</w:t>
      </w:r>
    </w:p>
    <w:p w14:paraId="1A86A048" w14:textId="77777777" w:rsidR="005E6A9E" w:rsidRDefault="005E6A9E" w:rsidP="005E6A9E">
      <w:pPr>
        <w:pStyle w:val="Style1"/>
      </w:pPr>
      <w:r>
        <w:t xml:space="preserve">                margin-left: 15px;</w:t>
      </w:r>
    </w:p>
    <w:p w14:paraId="39BFA9D9" w14:textId="77777777" w:rsidR="005E6A9E" w:rsidRDefault="005E6A9E" w:rsidP="005E6A9E">
      <w:pPr>
        <w:pStyle w:val="Style1"/>
      </w:pPr>
      <w:r>
        <w:t xml:space="preserve">            }</w:t>
      </w:r>
    </w:p>
    <w:p w14:paraId="08E3AC72" w14:textId="77777777" w:rsidR="005E6A9E" w:rsidRDefault="005E6A9E" w:rsidP="005E6A9E">
      <w:pPr>
        <w:pStyle w:val="Style1"/>
      </w:pPr>
    </w:p>
    <w:p w14:paraId="215B5740" w14:textId="77777777" w:rsidR="005E6A9E" w:rsidRDefault="005E6A9E" w:rsidP="005E6A9E">
      <w:pPr>
        <w:pStyle w:val="Style1"/>
      </w:pPr>
      <w:r>
        <w:t xml:space="preserve">            [class*=' zsg-icon-'],[class^='zsg-icon-'] {</w:t>
      </w:r>
    </w:p>
    <w:p w14:paraId="482EF0D1" w14:textId="77777777" w:rsidR="005E6A9E" w:rsidRDefault="005E6A9E" w:rsidP="005E6A9E">
      <w:pPr>
        <w:pStyle w:val="Style1"/>
      </w:pPr>
      <w:r>
        <w:t xml:space="preserve">                line-height: 1;</w:t>
      </w:r>
    </w:p>
    <w:p w14:paraId="4BD94F1A" w14:textId="77777777" w:rsidR="005E6A9E" w:rsidRDefault="005E6A9E" w:rsidP="005E6A9E">
      <w:pPr>
        <w:pStyle w:val="Style1"/>
      </w:pPr>
      <w:r>
        <w:t xml:space="preserve">                vertical-align: middle;</w:t>
      </w:r>
    </w:p>
    <w:p w14:paraId="6ABC75BB" w14:textId="77777777" w:rsidR="005E6A9E" w:rsidRDefault="005E6A9E" w:rsidP="005E6A9E">
      <w:pPr>
        <w:pStyle w:val="Style1"/>
      </w:pPr>
      <w:r>
        <w:t xml:space="preserve">            }</w:t>
      </w:r>
    </w:p>
    <w:p w14:paraId="5AFD663E" w14:textId="77777777" w:rsidR="005E6A9E" w:rsidRDefault="005E6A9E" w:rsidP="005E6A9E">
      <w:pPr>
        <w:pStyle w:val="Style1"/>
      </w:pPr>
    </w:p>
    <w:p w14:paraId="46483429" w14:textId="77777777" w:rsidR="005E6A9E" w:rsidRDefault="005E6A9E" w:rsidP="005E6A9E">
      <w:pPr>
        <w:pStyle w:val="Style1"/>
      </w:pPr>
      <w:r>
        <w:t xml:space="preserve">            [class*=' zsg-icon-']:before,[class^='zsg-icon-']:before {</w:t>
      </w:r>
    </w:p>
    <w:p w14:paraId="5B05E85A" w14:textId="77777777" w:rsidR="005E6A9E" w:rsidRDefault="005E6A9E" w:rsidP="005E6A9E">
      <w:pPr>
        <w:pStyle w:val="Style1"/>
      </w:pPr>
      <w:r>
        <w:t xml:space="preserve">                font-family: zmod-icon-set1 !important;</w:t>
      </w:r>
    </w:p>
    <w:p w14:paraId="0CAFAE46" w14:textId="77777777" w:rsidR="005E6A9E" w:rsidRDefault="005E6A9E" w:rsidP="005E6A9E">
      <w:pPr>
        <w:pStyle w:val="Style1"/>
      </w:pPr>
      <w:r>
        <w:t xml:space="preserve">                font-style: normal !important;</w:t>
      </w:r>
    </w:p>
    <w:p w14:paraId="4ABD6448" w14:textId="77777777" w:rsidR="005E6A9E" w:rsidRDefault="005E6A9E" w:rsidP="005E6A9E">
      <w:pPr>
        <w:pStyle w:val="Style1"/>
      </w:pPr>
      <w:r>
        <w:t xml:space="preserve">                font-weight: 400 !important;</w:t>
      </w:r>
    </w:p>
    <w:p w14:paraId="5EBD087A" w14:textId="77777777" w:rsidR="005E6A9E" w:rsidRDefault="005E6A9E" w:rsidP="005E6A9E">
      <w:pPr>
        <w:pStyle w:val="Style1"/>
      </w:pPr>
      <w:r>
        <w:t xml:space="preserve">                font-variant: normal !important;</w:t>
      </w:r>
    </w:p>
    <w:p w14:paraId="14FB26DC" w14:textId="77777777" w:rsidR="005E6A9E" w:rsidRDefault="005E6A9E" w:rsidP="005E6A9E">
      <w:pPr>
        <w:pStyle w:val="Style1"/>
      </w:pPr>
      <w:r>
        <w:t xml:space="preserve">                text-transform: none !important;</w:t>
      </w:r>
    </w:p>
    <w:p w14:paraId="020E870A" w14:textId="77777777" w:rsidR="005E6A9E" w:rsidRDefault="005E6A9E" w:rsidP="005E6A9E">
      <w:pPr>
        <w:pStyle w:val="Style1"/>
      </w:pPr>
      <w:r>
        <w:t xml:space="preserve">                speak: none;</w:t>
      </w:r>
    </w:p>
    <w:p w14:paraId="025F3831" w14:textId="77777777" w:rsidR="005E6A9E" w:rsidRDefault="005E6A9E" w:rsidP="005E6A9E">
      <w:pPr>
        <w:pStyle w:val="Style1"/>
      </w:pPr>
      <w:r>
        <w:t xml:space="preserve">                line-height: 1;</w:t>
      </w:r>
    </w:p>
    <w:p w14:paraId="19FB7411" w14:textId="77777777" w:rsidR="005E6A9E" w:rsidRDefault="005E6A9E" w:rsidP="005E6A9E">
      <w:pPr>
        <w:pStyle w:val="Style1"/>
      </w:pPr>
      <w:r>
        <w:t xml:space="preserve">                -webkit-font-smoothing: antialiased;</w:t>
      </w:r>
    </w:p>
    <w:p w14:paraId="5EA0667E" w14:textId="77777777" w:rsidR="005E6A9E" w:rsidRDefault="005E6A9E" w:rsidP="005E6A9E">
      <w:pPr>
        <w:pStyle w:val="Style1"/>
      </w:pPr>
      <w:r>
        <w:t xml:space="preserve">                -moz-osx-font-smoothing: grayscale;</w:t>
      </w:r>
    </w:p>
    <w:p w14:paraId="4A88DC70" w14:textId="77777777" w:rsidR="005E6A9E" w:rsidRDefault="005E6A9E" w:rsidP="005E6A9E">
      <w:pPr>
        <w:pStyle w:val="Style1"/>
      </w:pPr>
      <w:r>
        <w:t xml:space="preserve">                display: inline-block;</w:t>
      </w:r>
    </w:p>
    <w:p w14:paraId="7F7D9531" w14:textId="77777777" w:rsidR="005E6A9E" w:rsidRDefault="005E6A9E" w:rsidP="005E6A9E">
      <w:pPr>
        <w:pStyle w:val="Style1"/>
      </w:pPr>
      <w:r>
        <w:t xml:space="preserve">            }</w:t>
      </w:r>
    </w:p>
    <w:p w14:paraId="0FD17735" w14:textId="77777777" w:rsidR="005E6A9E" w:rsidRDefault="005E6A9E" w:rsidP="005E6A9E">
      <w:pPr>
        <w:pStyle w:val="Style1"/>
      </w:pPr>
    </w:p>
    <w:p w14:paraId="71D6F036" w14:textId="77777777" w:rsidR="005E6A9E" w:rsidRDefault="005E6A9E" w:rsidP="005E6A9E">
      <w:pPr>
        <w:pStyle w:val="Style1"/>
      </w:pPr>
      <w:r>
        <w:t xml:space="preserve">            .zsg-icon-facebook:before {</w:t>
      </w:r>
    </w:p>
    <w:p w14:paraId="5DCA3E27" w14:textId="77777777" w:rsidR="005E6A9E" w:rsidRDefault="005E6A9E" w:rsidP="005E6A9E">
      <w:pPr>
        <w:pStyle w:val="Style1"/>
      </w:pPr>
      <w:r>
        <w:t xml:space="preserve">                content: '\e020';</w:t>
      </w:r>
    </w:p>
    <w:p w14:paraId="32BF45CC" w14:textId="77777777" w:rsidR="005E6A9E" w:rsidRDefault="005E6A9E" w:rsidP="005E6A9E">
      <w:pPr>
        <w:pStyle w:val="Style1"/>
      </w:pPr>
      <w:r>
        <w:t xml:space="preserve">            }</w:t>
      </w:r>
    </w:p>
    <w:p w14:paraId="6EE55E9A" w14:textId="77777777" w:rsidR="005E6A9E" w:rsidRDefault="005E6A9E" w:rsidP="005E6A9E">
      <w:pPr>
        <w:pStyle w:val="Style1"/>
      </w:pPr>
    </w:p>
    <w:p w14:paraId="706B1C53" w14:textId="77777777" w:rsidR="005E6A9E" w:rsidRDefault="005E6A9E" w:rsidP="005E6A9E">
      <w:pPr>
        <w:pStyle w:val="Style1"/>
      </w:pPr>
      <w:r>
        <w:t xml:space="preserve">            .zsg-icon-twitter:before {</w:t>
      </w:r>
    </w:p>
    <w:p w14:paraId="582A8906" w14:textId="77777777" w:rsidR="005E6A9E" w:rsidRDefault="005E6A9E" w:rsidP="005E6A9E">
      <w:pPr>
        <w:pStyle w:val="Style1"/>
      </w:pPr>
      <w:r>
        <w:t xml:space="preserve">                content: '\e033';</w:t>
      </w:r>
    </w:p>
    <w:p w14:paraId="72D7822B" w14:textId="77777777" w:rsidR="005E6A9E" w:rsidRDefault="005E6A9E" w:rsidP="005E6A9E">
      <w:pPr>
        <w:pStyle w:val="Style1"/>
      </w:pPr>
      <w:r>
        <w:t xml:space="preserve">            }</w:t>
      </w:r>
    </w:p>
    <w:p w14:paraId="50A9A767" w14:textId="77777777" w:rsidR="005E6A9E" w:rsidRDefault="005E6A9E" w:rsidP="005E6A9E">
      <w:pPr>
        <w:pStyle w:val="Style1"/>
      </w:pPr>
    </w:p>
    <w:p w14:paraId="1787F6F5" w14:textId="77777777" w:rsidR="005E6A9E" w:rsidRDefault="005E6A9E" w:rsidP="005E6A9E">
      <w:pPr>
        <w:pStyle w:val="Style1"/>
      </w:pPr>
      <w:r>
        <w:t xml:space="preserve">            .zsg-icon-eho:before {</w:t>
      </w:r>
    </w:p>
    <w:p w14:paraId="5619D4FE" w14:textId="77777777" w:rsidR="005E6A9E" w:rsidRDefault="005E6A9E" w:rsidP="005E6A9E">
      <w:pPr>
        <w:pStyle w:val="Style1"/>
      </w:pPr>
      <w:r>
        <w:t xml:space="preserve">                content: '\e081';</w:t>
      </w:r>
    </w:p>
    <w:p w14:paraId="380CF2C2" w14:textId="77777777" w:rsidR="005E6A9E" w:rsidRDefault="005E6A9E" w:rsidP="005E6A9E">
      <w:pPr>
        <w:pStyle w:val="Style1"/>
      </w:pPr>
      <w:r>
        <w:t xml:space="preserve">            }</w:t>
      </w:r>
    </w:p>
    <w:p w14:paraId="63C9D830" w14:textId="77777777" w:rsidR="005E6A9E" w:rsidRDefault="005E6A9E" w:rsidP="005E6A9E">
      <w:pPr>
        <w:pStyle w:val="Style1"/>
      </w:pPr>
    </w:p>
    <w:p w14:paraId="51778FDD" w14:textId="77777777" w:rsidR="005E6A9E" w:rsidRDefault="005E6A9E" w:rsidP="005E6A9E">
      <w:pPr>
        <w:pStyle w:val="Style1"/>
      </w:pPr>
      <w:r>
        <w:t xml:space="preserve">            .zsg-icon-x-thick:before {</w:t>
      </w:r>
    </w:p>
    <w:p w14:paraId="72D6F6BC" w14:textId="77777777" w:rsidR="005E6A9E" w:rsidRDefault="005E6A9E" w:rsidP="005E6A9E">
      <w:pPr>
        <w:pStyle w:val="Style1"/>
      </w:pPr>
      <w:r>
        <w:t xml:space="preserve">                content: '\e00b';</w:t>
      </w:r>
    </w:p>
    <w:p w14:paraId="3BC48840" w14:textId="77777777" w:rsidR="005E6A9E" w:rsidRDefault="005E6A9E" w:rsidP="005E6A9E">
      <w:pPr>
        <w:pStyle w:val="Style1"/>
      </w:pPr>
      <w:r>
        <w:t xml:space="preserve">            }</w:t>
      </w:r>
    </w:p>
    <w:p w14:paraId="7DABE620" w14:textId="77777777" w:rsidR="005E6A9E" w:rsidRDefault="005E6A9E" w:rsidP="005E6A9E">
      <w:pPr>
        <w:pStyle w:val="Style1"/>
      </w:pPr>
    </w:p>
    <w:p w14:paraId="46A84286" w14:textId="77777777" w:rsidR="005E6A9E" w:rsidRDefault="005E6A9E" w:rsidP="005E6A9E">
      <w:pPr>
        <w:pStyle w:val="Style1"/>
      </w:pPr>
      <w:r>
        <w:t xml:space="preserve">            .zsg-icon-x-thin:before {</w:t>
      </w:r>
    </w:p>
    <w:p w14:paraId="400CF3E8" w14:textId="77777777" w:rsidR="005E6A9E" w:rsidRDefault="005E6A9E" w:rsidP="005E6A9E">
      <w:pPr>
        <w:pStyle w:val="Style1"/>
      </w:pPr>
      <w:r>
        <w:t xml:space="preserve">                content: '\e00b';</w:t>
      </w:r>
    </w:p>
    <w:p w14:paraId="4BF5F455" w14:textId="77777777" w:rsidR="005E6A9E" w:rsidRDefault="005E6A9E" w:rsidP="005E6A9E">
      <w:pPr>
        <w:pStyle w:val="Style1"/>
      </w:pPr>
      <w:r>
        <w:t xml:space="preserve">            }</w:t>
      </w:r>
    </w:p>
    <w:p w14:paraId="35AB2DAE" w14:textId="77777777" w:rsidR="005E6A9E" w:rsidRDefault="005E6A9E" w:rsidP="005E6A9E">
      <w:pPr>
        <w:pStyle w:val="Style1"/>
      </w:pPr>
    </w:p>
    <w:p w14:paraId="03044D06" w14:textId="77777777" w:rsidR="005E6A9E" w:rsidRDefault="005E6A9E" w:rsidP="005E6A9E">
      <w:pPr>
        <w:pStyle w:val="Style1"/>
      </w:pPr>
      <w:r>
        <w:t xml:space="preserve">            .zsg-separator,.zsg-separator_dotted,.zsg-separator_secondary {</w:t>
      </w:r>
    </w:p>
    <w:p w14:paraId="570B865E" w14:textId="77777777" w:rsidR="005E6A9E" w:rsidRDefault="005E6A9E" w:rsidP="005E6A9E">
      <w:pPr>
        <w:pStyle w:val="Style1"/>
      </w:pPr>
      <w:r>
        <w:t xml:space="preserve">                border-color: #a7a6ab;</w:t>
      </w:r>
    </w:p>
    <w:p w14:paraId="702E9DEA" w14:textId="77777777" w:rsidR="005E6A9E" w:rsidRDefault="005E6A9E" w:rsidP="005E6A9E">
      <w:pPr>
        <w:pStyle w:val="Style1"/>
      </w:pPr>
      <w:r>
        <w:t xml:space="preserve">                border-style: solid;</w:t>
      </w:r>
    </w:p>
    <w:p w14:paraId="476CFBB7" w14:textId="77777777" w:rsidR="005E6A9E" w:rsidRDefault="005E6A9E" w:rsidP="005E6A9E">
      <w:pPr>
        <w:pStyle w:val="Style1"/>
      </w:pPr>
      <w:r>
        <w:t xml:space="preserve">                border-width: 0 0 1px;</w:t>
      </w:r>
    </w:p>
    <w:p w14:paraId="3B016FED" w14:textId="77777777" w:rsidR="005E6A9E" w:rsidRDefault="005E6A9E" w:rsidP="005E6A9E">
      <w:pPr>
        <w:pStyle w:val="Style1"/>
      </w:pPr>
      <w:r>
        <w:t xml:space="preserve">                margin-bottom: 10px;</w:t>
      </w:r>
    </w:p>
    <w:p w14:paraId="412FA5C6" w14:textId="77777777" w:rsidR="005E6A9E" w:rsidRDefault="005E6A9E" w:rsidP="005E6A9E">
      <w:pPr>
        <w:pStyle w:val="Style1"/>
      </w:pPr>
      <w:r>
        <w:t xml:space="preserve">                padding-bottom: 10px;</w:t>
      </w:r>
    </w:p>
    <w:p w14:paraId="5BF76C21" w14:textId="77777777" w:rsidR="005E6A9E" w:rsidRDefault="005E6A9E" w:rsidP="005E6A9E">
      <w:pPr>
        <w:pStyle w:val="Style1"/>
      </w:pPr>
      <w:r>
        <w:t xml:space="preserve">            }</w:t>
      </w:r>
    </w:p>
    <w:p w14:paraId="3DFC079A" w14:textId="77777777" w:rsidR="005E6A9E" w:rsidRDefault="005E6A9E" w:rsidP="005E6A9E">
      <w:pPr>
        <w:pStyle w:val="Style1"/>
      </w:pPr>
    </w:p>
    <w:p w14:paraId="08BC8214" w14:textId="77777777" w:rsidR="005E6A9E" w:rsidRDefault="005E6A9E" w:rsidP="005E6A9E">
      <w:pPr>
        <w:pStyle w:val="Style1"/>
      </w:pPr>
      <w:r>
        <w:t xml:space="preserve">            .zsg-separator_narrow {</w:t>
      </w:r>
    </w:p>
    <w:p w14:paraId="42D6F8A8" w14:textId="77777777" w:rsidR="005E6A9E" w:rsidRDefault="005E6A9E" w:rsidP="005E6A9E">
      <w:pPr>
        <w:pStyle w:val="Style1"/>
      </w:pPr>
      <w:r>
        <w:t xml:space="preserve">                margin-bottom: 5px;</w:t>
      </w:r>
    </w:p>
    <w:p w14:paraId="4C0E1222" w14:textId="77777777" w:rsidR="005E6A9E" w:rsidRDefault="005E6A9E" w:rsidP="005E6A9E">
      <w:pPr>
        <w:pStyle w:val="Style1"/>
      </w:pPr>
      <w:r>
        <w:t xml:space="preserve">                padding-bottom: 5px;</w:t>
      </w:r>
    </w:p>
    <w:p w14:paraId="52DA78AB" w14:textId="77777777" w:rsidR="005E6A9E" w:rsidRDefault="005E6A9E" w:rsidP="005E6A9E">
      <w:pPr>
        <w:pStyle w:val="Style1"/>
      </w:pPr>
      <w:r>
        <w:t xml:space="preserve">            }</w:t>
      </w:r>
    </w:p>
    <w:p w14:paraId="22541B8E" w14:textId="77777777" w:rsidR="005E6A9E" w:rsidRDefault="005E6A9E" w:rsidP="005E6A9E">
      <w:pPr>
        <w:pStyle w:val="Style1"/>
      </w:pPr>
    </w:p>
    <w:p w14:paraId="0FB1CB7D" w14:textId="77777777" w:rsidR="005E6A9E" w:rsidRDefault="005E6A9E" w:rsidP="005E6A9E">
      <w:pPr>
        <w:pStyle w:val="Style1"/>
      </w:pPr>
      <w:r>
        <w:t xml:space="preserve">            .zsg-icon-expando-down:before {</w:t>
      </w:r>
    </w:p>
    <w:p w14:paraId="32D83707" w14:textId="77777777" w:rsidR="005E6A9E" w:rsidRDefault="005E6A9E" w:rsidP="005E6A9E">
      <w:pPr>
        <w:pStyle w:val="Style1"/>
      </w:pPr>
      <w:r>
        <w:t xml:space="preserve">                content: '\e00d';</w:t>
      </w:r>
    </w:p>
    <w:p w14:paraId="2BC3DF5C" w14:textId="77777777" w:rsidR="005E6A9E" w:rsidRDefault="005E6A9E" w:rsidP="005E6A9E">
      <w:pPr>
        <w:pStyle w:val="Style1"/>
      </w:pPr>
      <w:r>
        <w:t xml:space="preserve">            }</w:t>
      </w:r>
    </w:p>
    <w:p w14:paraId="145CA1C5" w14:textId="77777777" w:rsidR="005E6A9E" w:rsidRDefault="005E6A9E" w:rsidP="005E6A9E">
      <w:pPr>
        <w:pStyle w:val="Style1"/>
      </w:pPr>
    </w:p>
    <w:p w14:paraId="40B6B1C6" w14:textId="77777777" w:rsidR="005E6A9E" w:rsidRDefault="005E6A9E" w:rsidP="005E6A9E">
      <w:pPr>
        <w:pStyle w:val="Style1"/>
      </w:pPr>
      <w:r>
        <w:t xml:space="preserve">            .zsg-icon-expando-up:before {</w:t>
      </w:r>
    </w:p>
    <w:p w14:paraId="3BCEBD0A" w14:textId="77777777" w:rsidR="005E6A9E" w:rsidRDefault="005E6A9E" w:rsidP="005E6A9E">
      <w:pPr>
        <w:pStyle w:val="Style1"/>
      </w:pPr>
      <w:r>
        <w:t xml:space="preserve">                content: '\e010';</w:t>
      </w:r>
    </w:p>
    <w:p w14:paraId="053706BF" w14:textId="77777777" w:rsidR="005E6A9E" w:rsidRDefault="005E6A9E" w:rsidP="005E6A9E">
      <w:pPr>
        <w:pStyle w:val="Style1"/>
      </w:pPr>
      <w:r>
        <w:t xml:space="preserve">            }</w:t>
      </w:r>
    </w:p>
    <w:p w14:paraId="2B0A8642" w14:textId="77777777" w:rsidR="005E6A9E" w:rsidRDefault="005E6A9E" w:rsidP="005E6A9E">
      <w:pPr>
        <w:pStyle w:val="Style1"/>
      </w:pPr>
    </w:p>
    <w:p w14:paraId="4DCD66A5" w14:textId="77777777" w:rsidR="005E6A9E" w:rsidRDefault="005E6A9E" w:rsidP="005E6A9E">
      <w:pPr>
        <w:pStyle w:val="Style1"/>
      </w:pPr>
      <w:r>
        <w:t xml:space="preserve">            #hpa-wrapper {</w:t>
      </w:r>
    </w:p>
    <w:p w14:paraId="5BE7AB85" w14:textId="77777777" w:rsidR="005E6A9E" w:rsidRDefault="005E6A9E" w:rsidP="005E6A9E">
      <w:pPr>
        <w:pStyle w:val="Style1"/>
      </w:pPr>
      <w:r>
        <w:t xml:space="preserve">                background-color: #F9F9FB;</w:t>
      </w:r>
    </w:p>
    <w:p w14:paraId="61ABF684" w14:textId="77777777" w:rsidR="005E6A9E" w:rsidRDefault="005E6A9E" w:rsidP="005E6A9E">
      <w:pPr>
        <w:pStyle w:val="Style1"/>
      </w:pPr>
      <w:r>
        <w:t xml:space="preserve">            }</w:t>
      </w:r>
    </w:p>
    <w:p w14:paraId="1D1D00B2" w14:textId="77777777" w:rsidR="005E6A9E" w:rsidRDefault="005E6A9E" w:rsidP="005E6A9E">
      <w:pPr>
        <w:pStyle w:val="Style1"/>
      </w:pPr>
    </w:p>
    <w:p w14:paraId="7CB05EDD" w14:textId="77777777" w:rsidR="005E6A9E" w:rsidRDefault="005E6A9E" w:rsidP="005E6A9E">
      <w:pPr>
        <w:pStyle w:val="Style1"/>
      </w:pPr>
      <w:r>
        <w:t xml:space="preserve">            @media screen and (max-width: 767px) {</w:t>
      </w:r>
    </w:p>
    <w:p w14:paraId="153438F4" w14:textId="77777777" w:rsidR="005E6A9E" w:rsidRDefault="005E6A9E" w:rsidP="005E6A9E">
      <w:pPr>
        <w:pStyle w:val="Style1"/>
      </w:pPr>
      <w:r>
        <w:t xml:space="preserve">                .act-auth-lightbox .yui3-lightbox-content {</w:t>
      </w:r>
    </w:p>
    <w:p w14:paraId="0F799514" w14:textId="77777777" w:rsidR="005E6A9E" w:rsidRDefault="005E6A9E" w:rsidP="005E6A9E">
      <w:pPr>
        <w:pStyle w:val="Style1"/>
      </w:pPr>
      <w:r>
        <w:t xml:space="preserve">                    margin:0 !important;</w:t>
      </w:r>
    </w:p>
    <w:p w14:paraId="4658C8BA" w14:textId="77777777" w:rsidR="005E6A9E" w:rsidRDefault="005E6A9E" w:rsidP="005E6A9E">
      <w:pPr>
        <w:pStyle w:val="Style1"/>
      </w:pPr>
      <w:r>
        <w:t xml:space="preserve">                }</w:t>
      </w:r>
    </w:p>
    <w:p w14:paraId="571964B5" w14:textId="77777777" w:rsidR="005E6A9E" w:rsidRDefault="005E6A9E" w:rsidP="005E6A9E">
      <w:pPr>
        <w:pStyle w:val="Style1"/>
      </w:pPr>
      <w:r>
        <w:t xml:space="preserve">            }</w:t>
      </w:r>
    </w:p>
    <w:p w14:paraId="04394521" w14:textId="77777777" w:rsidR="005E6A9E" w:rsidRDefault="005E6A9E" w:rsidP="005E6A9E">
      <w:pPr>
        <w:pStyle w:val="Style1"/>
      </w:pPr>
    </w:p>
    <w:p w14:paraId="241DC082" w14:textId="77777777" w:rsidR="005E6A9E" w:rsidRDefault="005E6A9E" w:rsidP="005E6A9E">
      <w:pPr>
        <w:pStyle w:val="Style1"/>
      </w:pPr>
      <w:r>
        <w:t xml:space="preserve">            .zsg-button,.zsg-button-base,.zsg-button_alt,.zsg-button_darkbg,.zsg-button_primary,.zsg-form-button-group label {</w:t>
      </w:r>
    </w:p>
    <w:p w14:paraId="246EF393" w14:textId="77777777" w:rsidR="005E6A9E" w:rsidRDefault="005E6A9E" w:rsidP="005E6A9E">
      <w:pPr>
        <w:pStyle w:val="Style1"/>
      </w:pPr>
      <w:r>
        <w:t xml:space="preserve">                border: 1px solid transparent;</w:t>
      </w:r>
    </w:p>
    <w:p w14:paraId="4F8318A8" w14:textId="77777777" w:rsidR="005E6A9E" w:rsidRDefault="005E6A9E" w:rsidP="005E6A9E">
      <w:pPr>
        <w:pStyle w:val="Style1"/>
      </w:pPr>
      <w:r>
        <w:t xml:space="preserve">                border-radius: 5px;</w:t>
      </w:r>
    </w:p>
    <w:p w14:paraId="7355BF18" w14:textId="77777777" w:rsidR="005E6A9E" w:rsidRDefault="005E6A9E" w:rsidP="005E6A9E">
      <w:pPr>
        <w:pStyle w:val="Style1"/>
      </w:pPr>
      <w:r>
        <w:t xml:space="preserve">                cursor: pointer;</w:t>
      </w:r>
    </w:p>
    <w:p w14:paraId="3B90E24C" w14:textId="77777777" w:rsidR="005E6A9E" w:rsidRDefault="005E6A9E" w:rsidP="005E6A9E">
      <w:pPr>
        <w:pStyle w:val="Style1"/>
      </w:pPr>
      <w:r>
        <w:t xml:space="preserve">                display: inline-block;</w:t>
      </w:r>
    </w:p>
    <w:p w14:paraId="40464AB6" w14:textId="77777777" w:rsidR="005E6A9E" w:rsidRDefault="005E6A9E" w:rsidP="005E6A9E">
      <w:pPr>
        <w:pStyle w:val="Style1"/>
      </w:pPr>
      <w:r>
        <w:t xml:space="preserve">                padding: .4em .67em;</w:t>
      </w:r>
    </w:p>
    <w:p w14:paraId="63ACFE6F" w14:textId="77777777" w:rsidR="005E6A9E" w:rsidRDefault="005E6A9E" w:rsidP="005E6A9E">
      <w:pPr>
        <w:pStyle w:val="Style1"/>
      </w:pPr>
      <w:r>
        <w:t xml:space="preserve">                text-align: center;</w:t>
      </w:r>
    </w:p>
    <w:p w14:paraId="7EA9CBC0" w14:textId="77777777" w:rsidR="005E6A9E" w:rsidRDefault="005E6A9E" w:rsidP="005E6A9E">
      <w:pPr>
        <w:pStyle w:val="Style1"/>
      </w:pPr>
      <w:r>
        <w:t xml:space="preserve">                white-space: normal;</w:t>
      </w:r>
    </w:p>
    <w:p w14:paraId="52FA8660" w14:textId="77777777" w:rsidR="005E6A9E" w:rsidRDefault="005E6A9E" w:rsidP="005E6A9E">
      <w:pPr>
        <w:pStyle w:val="Style1"/>
      </w:pPr>
      <w:r>
        <w:t xml:space="preserve">                width: auto;</w:t>
      </w:r>
    </w:p>
    <w:p w14:paraId="7001F401" w14:textId="77777777" w:rsidR="005E6A9E" w:rsidRDefault="005E6A9E" w:rsidP="005E6A9E">
      <w:pPr>
        <w:pStyle w:val="Style1"/>
      </w:pPr>
      <w:r>
        <w:t xml:space="preserve">                line-height: 1.5;</w:t>
      </w:r>
    </w:p>
    <w:p w14:paraId="15FAB01E" w14:textId="77777777" w:rsidR="005E6A9E" w:rsidRDefault="005E6A9E" w:rsidP="005E6A9E">
      <w:pPr>
        <w:pStyle w:val="Style1"/>
      </w:pPr>
      <w:r>
        <w:t xml:space="preserve">            }</w:t>
      </w:r>
    </w:p>
    <w:p w14:paraId="4D433C26" w14:textId="77777777" w:rsidR="005E6A9E" w:rsidRDefault="005E6A9E" w:rsidP="005E6A9E">
      <w:pPr>
        <w:pStyle w:val="Style1"/>
      </w:pPr>
    </w:p>
    <w:p w14:paraId="27676210" w14:textId="77777777" w:rsidR="005E6A9E" w:rsidRDefault="005E6A9E" w:rsidP="005E6A9E">
      <w:pPr>
        <w:pStyle w:val="Style1"/>
      </w:pPr>
      <w:r>
        <w:t xml:space="preserve">            .zsg-button_primary {</w:t>
      </w:r>
    </w:p>
    <w:p w14:paraId="4429B4A3" w14:textId="77777777" w:rsidR="005E6A9E" w:rsidRDefault="005E6A9E" w:rsidP="005E6A9E">
      <w:pPr>
        <w:pStyle w:val="Style1"/>
      </w:pPr>
      <w:r>
        <w:t xml:space="preserve">                background: #006AFF;</w:t>
      </w:r>
    </w:p>
    <w:p w14:paraId="0F03AD3B" w14:textId="77777777" w:rsidR="005E6A9E" w:rsidRDefault="005E6A9E" w:rsidP="005E6A9E">
      <w:pPr>
        <w:pStyle w:val="Style1"/>
      </w:pPr>
      <w:r>
        <w:t xml:space="preserve">                color: #FFF;</w:t>
      </w:r>
    </w:p>
    <w:p w14:paraId="1B196603" w14:textId="77777777" w:rsidR="005E6A9E" w:rsidRDefault="005E6A9E" w:rsidP="005E6A9E">
      <w:pPr>
        <w:pStyle w:val="Style1"/>
      </w:pPr>
      <w:r>
        <w:t xml:space="preserve">            }</w:t>
      </w:r>
    </w:p>
    <w:p w14:paraId="386B2FB2" w14:textId="77777777" w:rsidR="005E6A9E" w:rsidRDefault="005E6A9E" w:rsidP="005E6A9E">
      <w:pPr>
        <w:pStyle w:val="Style1"/>
      </w:pPr>
    </w:p>
    <w:p w14:paraId="031198C2" w14:textId="77777777" w:rsidR="005E6A9E" w:rsidRDefault="005E6A9E" w:rsidP="005E6A9E">
      <w:pPr>
        <w:pStyle w:val="Style1"/>
      </w:pPr>
      <w:r>
        <w:t xml:space="preserve">            .zsg-button.zsg-button_ghost,.zsg-button.zsg-button_selected {</w:t>
      </w:r>
    </w:p>
    <w:p w14:paraId="551DFCD4" w14:textId="77777777" w:rsidR="005E6A9E" w:rsidRDefault="005E6A9E" w:rsidP="005E6A9E">
      <w:pPr>
        <w:pStyle w:val="Style1"/>
      </w:pPr>
      <w:r>
        <w:t xml:space="preserve">                padding: .4em .67em;</w:t>
      </w:r>
    </w:p>
    <w:p w14:paraId="7A792D40" w14:textId="77777777" w:rsidR="005E6A9E" w:rsidRDefault="005E6A9E" w:rsidP="005E6A9E">
      <w:pPr>
        <w:pStyle w:val="Style1"/>
      </w:pPr>
      <w:r>
        <w:t xml:space="preserve">                border-color: #006AFF;</w:t>
      </w:r>
    </w:p>
    <w:p w14:paraId="15C9F819" w14:textId="77777777" w:rsidR="005E6A9E" w:rsidRDefault="005E6A9E" w:rsidP="005E6A9E">
      <w:pPr>
        <w:pStyle w:val="Style1"/>
      </w:pPr>
      <w:r>
        <w:t xml:space="preserve">                color: #006AFF;</w:t>
      </w:r>
    </w:p>
    <w:p w14:paraId="003F96B3" w14:textId="77777777" w:rsidR="005E6A9E" w:rsidRDefault="005E6A9E" w:rsidP="005E6A9E">
      <w:pPr>
        <w:pStyle w:val="Style1"/>
      </w:pPr>
      <w:r>
        <w:t xml:space="preserve">            }</w:t>
      </w:r>
    </w:p>
    <w:p w14:paraId="22850CAC" w14:textId="77777777" w:rsidR="005E6A9E" w:rsidRDefault="005E6A9E" w:rsidP="005E6A9E">
      <w:pPr>
        <w:pStyle w:val="Style1"/>
      </w:pPr>
    </w:p>
    <w:p w14:paraId="6543EC70" w14:textId="77777777" w:rsidR="005E6A9E" w:rsidRDefault="005E6A9E" w:rsidP="005E6A9E">
      <w:pPr>
        <w:pStyle w:val="Style1"/>
      </w:pPr>
      <w:r>
        <w:t xml:space="preserve">            :-ms-input-placeholder {</w:t>
      </w:r>
    </w:p>
    <w:p w14:paraId="79D277A0" w14:textId="77777777" w:rsidR="005E6A9E" w:rsidRDefault="005E6A9E" w:rsidP="005E6A9E">
      <w:pPr>
        <w:pStyle w:val="Style1"/>
      </w:pPr>
      <w:r>
        <w:t xml:space="preserve">                color: #A7A6AB !important;</w:t>
      </w:r>
    </w:p>
    <w:p w14:paraId="1A442765" w14:textId="77777777" w:rsidR="005E6A9E" w:rsidRDefault="005E6A9E" w:rsidP="005E6A9E">
      <w:pPr>
        <w:pStyle w:val="Style1"/>
      </w:pPr>
      <w:r>
        <w:t xml:space="preserve">                text-overflow: ellipsis !important;</w:t>
      </w:r>
    </w:p>
    <w:p w14:paraId="43A80151" w14:textId="77777777" w:rsidR="005E6A9E" w:rsidRDefault="005E6A9E" w:rsidP="005E6A9E">
      <w:pPr>
        <w:pStyle w:val="Style1"/>
      </w:pPr>
      <w:r>
        <w:t xml:space="preserve">            }</w:t>
      </w:r>
    </w:p>
    <w:p w14:paraId="1F476009" w14:textId="77777777" w:rsidR="005E6A9E" w:rsidRDefault="005E6A9E" w:rsidP="005E6A9E">
      <w:pPr>
        <w:pStyle w:val="Style1"/>
      </w:pPr>
    </w:p>
    <w:p w14:paraId="103C0A6C" w14:textId="77777777" w:rsidR="005E6A9E" w:rsidRDefault="005E6A9E" w:rsidP="005E6A9E">
      <w:pPr>
        <w:pStyle w:val="Style1"/>
      </w:pPr>
      <w:r>
        <w:t xml:space="preserve">            [placeholder] {</w:t>
      </w:r>
    </w:p>
    <w:p w14:paraId="6A6879D8" w14:textId="77777777" w:rsidR="005E6A9E" w:rsidRDefault="005E6A9E" w:rsidP="005E6A9E">
      <w:pPr>
        <w:pStyle w:val="Style1"/>
      </w:pPr>
      <w:r>
        <w:t xml:space="preserve">                text-overflow: ellipsis;</w:t>
      </w:r>
    </w:p>
    <w:p w14:paraId="45173E8B" w14:textId="77777777" w:rsidR="005E6A9E" w:rsidRDefault="005E6A9E" w:rsidP="005E6A9E">
      <w:pPr>
        <w:pStyle w:val="Style1"/>
      </w:pPr>
      <w:r>
        <w:t xml:space="preserve">            }</w:t>
      </w:r>
    </w:p>
    <w:p w14:paraId="27C723A1" w14:textId="77777777" w:rsidR="005E6A9E" w:rsidRDefault="005E6A9E" w:rsidP="005E6A9E">
      <w:pPr>
        <w:pStyle w:val="Style1"/>
      </w:pPr>
    </w:p>
    <w:p w14:paraId="1DAE95C2" w14:textId="77777777" w:rsidR="005E6A9E" w:rsidRDefault="005E6A9E" w:rsidP="005E6A9E">
      <w:pPr>
        <w:pStyle w:val="Style1"/>
      </w:pPr>
      <w:r>
        <w:t xml:space="preserve">            data-styled.g277[id="sc-global-gdxNvH1"] {</w:t>
      </w:r>
    </w:p>
    <w:p w14:paraId="4DB3E4C7" w14:textId="77777777" w:rsidR="005E6A9E" w:rsidRDefault="005E6A9E" w:rsidP="005E6A9E">
      <w:pPr>
        <w:pStyle w:val="Style1"/>
      </w:pPr>
      <w:r>
        <w:t xml:space="preserve">                content: "sc-global-gdxNvH1,"</w:t>
      </w:r>
    </w:p>
    <w:p w14:paraId="095C9411" w14:textId="77777777" w:rsidR="005E6A9E" w:rsidRDefault="005E6A9E" w:rsidP="005E6A9E">
      <w:pPr>
        <w:pStyle w:val="Style1"/>
      </w:pPr>
      <w:r>
        <w:t xml:space="preserve">            }</w:t>
      </w:r>
    </w:p>
    <w:p w14:paraId="3FA907A0" w14:textId="77777777" w:rsidR="005E6A9E" w:rsidRDefault="005E6A9E" w:rsidP="005E6A9E">
      <w:pPr>
        <w:pStyle w:val="Style1"/>
      </w:pPr>
    </w:p>
    <w:p w14:paraId="5296487C" w14:textId="77777777" w:rsidR="005E6A9E" w:rsidRDefault="005E6A9E" w:rsidP="005E6A9E">
      <w:pPr>
        <w:pStyle w:val="Style1"/>
      </w:pPr>
      <w:r>
        <w:t xml:space="preserve">            .bytAxr {</w:t>
      </w:r>
    </w:p>
    <w:p w14:paraId="6A67A233" w14:textId="77777777" w:rsidR="005E6A9E" w:rsidRDefault="005E6A9E" w:rsidP="005E6A9E">
      <w:pPr>
        <w:pStyle w:val="Style1"/>
      </w:pPr>
      <w:r>
        <w:t xml:space="preserve">                background-image: url('data:image/svg+xml,%0A%3Csvg%20width%3D%2243px%22%20height%3D%2228px%22%20xmlns%3D%22http%3A%2F%2Fwww.w3.org%2F2000%2Fsvg%22%3E%0A%20%20%20%20%3Cg%20fill%3D%22none%22%20%20fill-rule%3D%22evenodd%22%20stroke-linecap%3D%22round%22%3E%0A%20%20%20%20%20%20%20%20%3Cpath%20stroke%3D%22%23006AFF%22%20stroke-width%3D%222%22%20d%3D%22M28.657%2012L23%2017.657%2017.343%2012%22%2F%3E%0A%20%20%20%20%3C%2Fg%3E%0A%3C%2Fsvg%3E');</w:t>
      </w:r>
    </w:p>
    <w:p w14:paraId="24C6609C" w14:textId="77777777" w:rsidR="005E6A9E" w:rsidRDefault="005E6A9E" w:rsidP="005E6A9E">
      <w:pPr>
        <w:pStyle w:val="Style1"/>
      </w:pPr>
      <w:r>
        <w:t xml:space="preserve">                background-position: right center;</w:t>
      </w:r>
    </w:p>
    <w:p w14:paraId="69751198" w14:textId="77777777" w:rsidR="005E6A9E" w:rsidRDefault="005E6A9E" w:rsidP="005E6A9E">
      <w:pPr>
        <w:pStyle w:val="Style1"/>
      </w:pPr>
      <w:r>
        <w:t xml:space="preserve">                background-repeat: no-repeat;</w:t>
      </w:r>
    </w:p>
    <w:p w14:paraId="4B30D4A7" w14:textId="77777777" w:rsidR="005E6A9E" w:rsidRDefault="005E6A9E" w:rsidP="005E6A9E">
      <w:pPr>
        <w:pStyle w:val="Style1"/>
      </w:pPr>
      <w:r>
        <w:t xml:space="preserve">                color: #0A0A14;</w:t>
      </w:r>
    </w:p>
    <w:p w14:paraId="2B5ADBBE" w14:textId="77777777" w:rsidR="005E6A9E" w:rsidRDefault="005E6A9E" w:rsidP="005E6A9E">
      <w:pPr>
        <w:pStyle w:val="Style1"/>
      </w:pPr>
      <w:r>
        <w:t xml:space="preserve">                padding: 12px 40px 12px 0;</w:t>
      </w:r>
    </w:p>
    <w:p w14:paraId="57ACD007" w14:textId="77777777" w:rsidR="005E6A9E" w:rsidRDefault="005E6A9E" w:rsidP="005E6A9E">
      <w:pPr>
        <w:pStyle w:val="Style1"/>
      </w:pPr>
      <w:r>
        <w:t xml:space="preserve">                display: block;</w:t>
      </w:r>
    </w:p>
    <w:p w14:paraId="1BB58BBD" w14:textId="77777777" w:rsidR="005E6A9E" w:rsidRDefault="005E6A9E" w:rsidP="005E6A9E">
      <w:pPr>
        <w:pStyle w:val="Style1"/>
      </w:pPr>
      <w:r>
        <w:t xml:space="preserve">                text-align: left;</w:t>
      </w:r>
    </w:p>
    <w:p w14:paraId="1EBE9A6B" w14:textId="77777777" w:rsidR="005E6A9E" w:rsidRDefault="005E6A9E" w:rsidP="005E6A9E">
      <w:pPr>
        <w:pStyle w:val="Style1"/>
      </w:pPr>
      <w:r>
        <w:t xml:space="preserve">                width: 100%;</w:t>
      </w:r>
    </w:p>
    <w:p w14:paraId="1136BCA9" w14:textId="77777777" w:rsidR="005E6A9E" w:rsidRDefault="005E6A9E" w:rsidP="005E6A9E">
      <w:pPr>
        <w:pStyle w:val="Style1"/>
      </w:pPr>
      <w:r>
        <w:t xml:space="preserve">                height: auto;</w:t>
      </w:r>
    </w:p>
    <w:p w14:paraId="7BF0654D" w14:textId="77777777" w:rsidR="005E6A9E" w:rsidRDefault="005E6A9E" w:rsidP="005E6A9E">
      <w:pPr>
        <w:pStyle w:val="Style1"/>
      </w:pPr>
      <w:r>
        <w:t xml:space="preserve">            }</w:t>
      </w:r>
    </w:p>
    <w:p w14:paraId="506B26DE" w14:textId="77777777" w:rsidR="005E6A9E" w:rsidRDefault="005E6A9E" w:rsidP="005E6A9E">
      <w:pPr>
        <w:pStyle w:val="Style1"/>
      </w:pPr>
    </w:p>
    <w:p w14:paraId="39BF0211" w14:textId="77777777" w:rsidR="005E6A9E" w:rsidRDefault="005E6A9E" w:rsidP="005E6A9E">
      <w:pPr>
        <w:pStyle w:val="Style1"/>
      </w:pPr>
      <w:r>
        <w:t xml:space="preserve">            @media (min-width: 769px) {</w:t>
      </w:r>
    </w:p>
    <w:p w14:paraId="6FBF23D5" w14:textId="77777777" w:rsidR="005E6A9E" w:rsidRDefault="005E6A9E" w:rsidP="005E6A9E">
      <w:pPr>
        <w:pStyle w:val="Style1"/>
      </w:pPr>
      <w:r>
        <w:t xml:space="preserve">                .bytAxr {</w:t>
      </w:r>
    </w:p>
    <w:p w14:paraId="12CEA488" w14:textId="77777777" w:rsidR="005E6A9E" w:rsidRDefault="005E6A9E" w:rsidP="005E6A9E">
      <w:pPr>
        <w:pStyle w:val="Style1"/>
      </w:pPr>
      <w:r>
        <w:t xml:space="preserve">                    margin:auto;</w:t>
      </w:r>
    </w:p>
    <w:p w14:paraId="1C8ABC84" w14:textId="77777777" w:rsidR="005E6A9E" w:rsidRDefault="005E6A9E" w:rsidP="005E6A9E">
      <w:pPr>
        <w:pStyle w:val="Style1"/>
      </w:pPr>
      <w:r>
        <w:t xml:space="preserve">                    padding-left: 16px;</w:t>
      </w:r>
    </w:p>
    <w:p w14:paraId="116ED5E5" w14:textId="77777777" w:rsidR="005E6A9E" w:rsidRDefault="005E6A9E" w:rsidP="005E6A9E">
      <w:pPr>
        <w:pStyle w:val="Style1"/>
      </w:pPr>
      <w:r>
        <w:t xml:space="preserve">                    text-align: center;</w:t>
      </w:r>
    </w:p>
    <w:p w14:paraId="64105FAC" w14:textId="77777777" w:rsidR="005E6A9E" w:rsidRDefault="005E6A9E" w:rsidP="005E6A9E">
      <w:pPr>
        <w:pStyle w:val="Style1"/>
      </w:pPr>
      <w:r>
        <w:t xml:space="preserve">                    width: auto;</w:t>
      </w:r>
    </w:p>
    <w:p w14:paraId="63332D23" w14:textId="77777777" w:rsidR="005E6A9E" w:rsidRDefault="005E6A9E" w:rsidP="005E6A9E">
      <w:pPr>
        <w:pStyle w:val="Style1"/>
      </w:pPr>
      <w:r>
        <w:t xml:space="preserve">                }</w:t>
      </w:r>
    </w:p>
    <w:p w14:paraId="3D5787E2" w14:textId="77777777" w:rsidR="005E6A9E" w:rsidRDefault="005E6A9E" w:rsidP="005E6A9E">
      <w:pPr>
        <w:pStyle w:val="Style1"/>
      </w:pPr>
      <w:r>
        <w:t xml:space="preserve">            }</w:t>
      </w:r>
    </w:p>
    <w:p w14:paraId="6204BFB8" w14:textId="77777777" w:rsidR="005E6A9E" w:rsidRDefault="005E6A9E" w:rsidP="005E6A9E">
      <w:pPr>
        <w:pStyle w:val="Style1"/>
      </w:pPr>
    </w:p>
    <w:p w14:paraId="6B3BCEC8" w14:textId="77777777" w:rsidR="005E6A9E" w:rsidRDefault="005E6A9E" w:rsidP="005E6A9E">
      <w:pPr>
        <w:pStyle w:val="Style1"/>
      </w:pPr>
      <w:r>
        <w:t xml:space="preserve">            data-styled.g278[id="sc-1p66692-0"] {</w:t>
      </w:r>
    </w:p>
    <w:p w14:paraId="7078BFCC" w14:textId="77777777" w:rsidR="005E6A9E" w:rsidRDefault="005E6A9E" w:rsidP="005E6A9E">
      <w:pPr>
        <w:pStyle w:val="Style1"/>
      </w:pPr>
      <w:r>
        <w:t xml:space="preserve">                content: "bytAxr,"</w:t>
      </w:r>
    </w:p>
    <w:p w14:paraId="6362D9BC" w14:textId="77777777" w:rsidR="005E6A9E" w:rsidRDefault="005E6A9E" w:rsidP="005E6A9E">
      <w:pPr>
        <w:pStyle w:val="Style1"/>
      </w:pPr>
      <w:r>
        <w:t xml:space="preserve">            }</w:t>
      </w:r>
    </w:p>
    <w:p w14:paraId="6247FF66" w14:textId="77777777" w:rsidR="005E6A9E" w:rsidRDefault="005E6A9E" w:rsidP="005E6A9E">
      <w:pPr>
        <w:pStyle w:val="Style1"/>
      </w:pPr>
    </w:p>
    <w:p w14:paraId="7F1DE0CA" w14:textId="77777777" w:rsidR="005E6A9E" w:rsidRDefault="005E6A9E" w:rsidP="005E6A9E">
      <w:pPr>
        <w:pStyle w:val="Style1"/>
      </w:pPr>
      <w:r>
        <w:t xml:space="preserve">            .dSwiOK {</w:t>
      </w:r>
    </w:p>
    <w:p w14:paraId="3845A570" w14:textId="77777777" w:rsidR="005E6A9E" w:rsidRDefault="005E6A9E" w:rsidP="005E6A9E">
      <w:pPr>
        <w:pStyle w:val="Style1"/>
      </w:pPr>
      <w:r>
        <w:t xml:space="preserve">                display: none;</w:t>
      </w:r>
    </w:p>
    <w:p w14:paraId="62E87D7F" w14:textId="77777777" w:rsidR="005E6A9E" w:rsidRDefault="005E6A9E" w:rsidP="005E6A9E">
      <w:pPr>
        <w:pStyle w:val="Style1"/>
      </w:pPr>
      <w:r>
        <w:t xml:space="preserve">                list-style: none;</w:t>
      </w:r>
    </w:p>
    <w:p w14:paraId="0C2359BD" w14:textId="77777777" w:rsidR="005E6A9E" w:rsidRDefault="005E6A9E" w:rsidP="005E6A9E">
      <w:pPr>
        <w:pStyle w:val="Style1"/>
      </w:pPr>
      <w:r>
        <w:t xml:space="preserve">                margin: auto;</w:t>
      </w:r>
    </w:p>
    <w:p w14:paraId="43367104" w14:textId="77777777" w:rsidR="005E6A9E" w:rsidRDefault="005E6A9E" w:rsidP="005E6A9E">
      <w:pPr>
        <w:pStyle w:val="Style1"/>
      </w:pPr>
      <w:r>
        <w:t xml:space="preserve">                padding-left: 0;</w:t>
      </w:r>
    </w:p>
    <w:p w14:paraId="1A9A79A0" w14:textId="77777777" w:rsidR="005E6A9E" w:rsidRDefault="005E6A9E" w:rsidP="005E6A9E">
      <w:pPr>
        <w:pStyle w:val="Style1"/>
      </w:pPr>
      <w:r>
        <w:t xml:space="preserve">            }</w:t>
      </w:r>
    </w:p>
    <w:p w14:paraId="3338BA6E" w14:textId="77777777" w:rsidR="005E6A9E" w:rsidRDefault="005E6A9E" w:rsidP="005E6A9E">
      <w:pPr>
        <w:pStyle w:val="Style1"/>
      </w:pPr>
    </w:p>
    <w:p w14:paraId="2254D67E" w14:textId="77777777" w:rsidR="005E6A9E" w:rsidRDefault="005E6A9E" w:rsidP="005E6A9E">
      <w:pPr>
        <w:pStyle w:val="Style1"/>
      </w:pPr>
      <w:r>
        <w:t xml:space="preserve">            @media (min-width: 769px) {</w:t>
      </w:r>
    </w:p>
    <w:p w14:paraId="2BB57305" w14:textId="77777777" w:rsidR="005E6A9E" w:rsidRDefault="005E6A9E" w:rsidP="005E6A9E">
      <w:pPr>
        <w:pStyle w:val="Style1"/>
      </w:pPr>
      <w:r>
        <w:t xml:space="preserve">                .dSwiOK {</w:t>
      </w:r>
    </w:p>
    <w:p w14:paraId="6B0A5916" w14:textId="77777777" w:rsidR="005E6A9E" w:rsidRDefault="005E6A9E" w:rsidP="005E6A9E">
      <w:pPr>
        <w:pStyle w:val="Style1"/>
      </w:pPr>
      <w:r>
        <w:t xml:space="preserve">                    text-align:center;</w:t>
      </w:r>
    </w:p>
    <w:p w14:paraId="07088BC5" w14:textId="77777777" w:rsidR="005E6A9E" w:rsidRDefault="005E6A9E" w:rsidP="005E6A9E">
      <w:pPr>
        <w:pStyle w:val="Style1"/>
      </w:pPr>
      <w:r>
        <w:t xml:space="preserve">                }</w:t>
      </w:r>
    </w:p>
    <w:p w14:paraId="6DE6B1E5" w14:textId="77777777" w:rsidR="005E6A9E" w:rsidRDefault="005E6A9E" w:rsidP="005E6A9E">
      <w:pPr>
        <w:pStyle w:val="Style1"/>
      </w:pPr>
      <w:r>
        <w:t xml:space="preserve">            }</w:t>
      </w:r>
    </w:p>
    <w:p w14:paraId="46439A46" w14:textId="77777777" w:rsidR="005E6A9E" w:rsidRDefault="005E6A9E" w:rsidP="005E6A9E">
      <w:pPr>
        <w:pStyle w:val="Style1"/>
      </w:pPr>
    </w:p>
    <w:p w14:paraId="2A82417A" w14:textId="77777777" w:rsidR="005E6A9E" w:rsidRDefault="005E6A9E" w:rsidP="005E6A9E">
      <w:pPr>
        <w:pStyle w:val="Style1"/>
      </w:pPr>
      <w:r>
        <w:t xml:space="preserve">            .dSwiOK li {</w:t>
      </w:r>
    </w:p>
    <w:p w14:paraId="6216BB30" w14:textId="77777777" w:rsidR="005E6A9E" w:rsidRDefault="005E6A9E" w:rsidP="005E6A9E">
      <w:pPr>
        <w:pStyle w:val="Style1"/>
      </w:pPr>
      <w:r>
        <w:t xml:space="preserve">                margin-bottom: 8px;</w:t>
      </w:r>
    </w:p>
    <w:p w14:paraId="1D18006C" w14:textId="77777777" w:rsidR="005E6A9E" w:rsidRDefault="005E6A9E" w:rsidP="005E6A9E">
      <w:pPr>
        <w:pStyle w:val="Style1"/>
      </w:pPr>
      <w:r>
        <w:t xml:space="preserve">            }</w:t>
      </w:r>
    </w:p>
    <w:p w14:paraId="3CD4FCDC" w14:textId="77777777" w:rsidR="005E6A9E" w:rsidRDefault="005E6A9E" w:rsidP="005E6A9E">
      <w:pPr>
        <w:pStyle w:val="Style1"/>
      </w:pPr>
    </w:p>
    <w:p w14:paraId="51F564A7" w14:textId="77777777" w:rsidR="005E6A9E" w:rsidRDefault="005E6A9E" w:rsidP="005E6A9E">
      <w:pPr>
        <w:pStyle w:val="Style1"/>
      </w:pPr>
      <w:r>
        <w:t xml:space="preserve">            data-styled.g279[id="sc-vxl3rc-0"] {</w:t>
      </w:r>
    </w:p>
    <w:p w14:paraId="4E23479D" w14:textId="77777777" w:rsidR="005E6A9E" w:rsidRDefault="005E6A9E" w:rsidP="005E6A9E">
      <w:pPr>
        <w:pStyle w:val="Style1"/>
      </w:pPr>
      <w:r>
        <w:t xml:space="preserve">                content: "dSwiOK,"</w:t>
      </w:r>
    </w:p>
    <w:p w14:paraId="3A7F2FEC" w14:textId="77777777" w:rsidR="005E6A9E" w:rsidRDefault="005E6A9E" w:rsidP="005E6A9E">
      <w:pPr>
        <w:pStyle w:val="Style1"/>
      </w:pPr>
      <w:r>
        <w:t xml:space="preserve">            }</w:t>
      </w:r>
    </w:p>
    <w:p w14:paraId="3C5E3B10" w14:textId="77777777" w:rsidR="005E6A9E" w:rsidRDefault="005E6A9E" w:rsidP="005E6A9E">
      <w:pPr>
        <w:pStyle w:val="Style1"/>
      </w:pPr>
    </w:p>
    <w:p w14:paraId="060CB5D9" w14:textId="77777777" w:rsidR="005E6A9E" w:rsidRDefault="005E6A9E" w:rsidP="005E6A9E">
      <w:pPr>
        <w:pStyle w:val="Style1"/>
      </w:pPr>
      <w:r>
        <w:t xml:space="preserve">            .eSssbo {</w:t>
      </w:r>
    </w:p>
    <w:p w14:paraId="30A901ED" w14:textId="77777777" w:rsidR="005E6A9E" w:rsidRDefault="005E6A9E" w:rsidP="005E6A9E">
      <w:pPr>
        <w:pStyle w:val="Style1"/>
      </w:pPr>
      <w:r>
        <w:t xml:space="preserve">                width: 100%;</w:t>
      </w:r>
    </w:p>
    <w:p w14:paraId="5EBBAE7F" w14:textId="77777777" w:rsidR="005E6A9E" w:rsidRDefault="005E6A9E" w:rsidP="005E6A9E">
      <w:pPr>
        <w:pStyle w:val="Style1"/>
      </w:pPr>
      <w:r>
        <w:t xml:space="preserve">            }</w:t>
      </w:r>
    </w:p>
    <w:p w14:paraId="61223053" w14:textId="77777777" w:rsidR="005E6A9E" w:rsidRDefault="005E6A9E" w:rsidP="005E6A9E">
      <w:pPr>
        <w:pStyle w:val="Style1"/>
      </w:pPr>
    </w:p>
    <w:p w14:paraId="77A4D975" w14:textId="77777777" w:rsidR="005E6A9E" w:rsidRDefault="005E6A9E" w:rsidP="005E6A9E">
      <w:pPr>
        <w:pStyle w:val="Style1"/>
      </w:pPr>
      <w:r>
        <w:t xml:space="preserve">            data-styled.g280[id="sc-1pd1jzu-0"] {</w:t>
      </w:r>
    </w:p>
    <w:p w14:paraId="0A3760A2" w14:textId="77777777" w:rsidR="005E6A9E" w:rsidRDefault="005E6A9E" w:rsidP="005E6A9E">
      <w:pPr>
        <w:pStyle w:val="Style1"/>
      </w:pPr>
      <w:r>
        <w:t xml:space="preserve">                content: "eSssbo,"</w:t>
      </w:r>
    </w:p>
    <w:p w14:paraId="0982D589" w14:textId="77777777" w:rsidR="005E6A9E" w:rsidRDefault="005E6A9E" w:rsidP="005E6A9E">
      <w:pPr>
        <w:pStyle w:val="Style1"/>
      </w:pPr>
      <w:r>
        <w:t xml:space="preserve">            }</w:t>
      </w:r>
    </w:p>
    <w:p w14:paraId="7B46A276" w14:textId="77777777" w:rsidR="005E6A9E" w:rsidRDefault="005E6A9E" w:rsidP="005E6A9E">
      <w:pPr>
        <w:pStyle w:val="Style1"/>
      </w:pPr>
    </w:p>
    <w:p w14:paraId="5FD383D3" w14:textId="77777777" w:rsidR="005E6A9E" w:rsidRDefault="005E6A9E" w:rsidP="005E6A9E">
      <w:pPr>
        <w:pStyle w:val="Style1"/>
      </w:pPr>
      <w:r>
        <w:t xml:space="preserve">            .bWwhKS {</w:t>
      </w:r>
    </w:p>
    <w:p w14:paraId="50751257" w14:textId="77777777" w:rsidR="005E6A9E" w:rsidRDefault="005E6A9E" w:rsidP="005E6A9E">
      <w:pPr>
        <w:pStyle w:val="Style1"/>
      </w:pPr>
      <w:r>
        <w:t xml:space="preserve">                background-color: white;</w:t>
      </w:r>
    </w:p>
    <w:p w14:paraId="364D6188" w14:textId="77777777" w:rsidR="005E6A9E" w:rsidRDefault="005E6A9E" w:rsidP="005E6A9E">
      <w:pPr>
        <w:pStyle w:val="Style1"/>
      </w:pPr>
      <w:r>
        <w:t xml:space="preserve">                width: 100%;</w:t>
      </w:r>
    </w:p>
    <w:p w14:paraId="51A374A6" w14:textId="77777777" w:rsidR="005E6A9E" w:rsidRDefault="005E6A9E" w:rsidP="005E6A9E">
      <w:pPr>
        <w:pStyle w:val="Style1"/>
      </w:pPr>
      <w:r>
        <w:t xml:space="preserve">            }</w:t>
      </w:r>
    </w:p>
    <w:p w14:paraId="06BEE0C5" w14:textId="77777777" w:rsidR="005E6A9E" w:rsidRDefault="005E6A9E" w:rsidP="005E6A9E">
      <w:pPr>
        <w:pStyle w:val="Style1"/>
      </w:pPr>
    </w:p>
    <w:p w14:paraId="63C19E96" w14:textId="77777777" w:rsidR="005E6A9E" w:rsidRDefault="005E6A9E" w:rsidP="005E6A9E">
      <w:pPr>
        <w:pStyle w:val="Style1"/>
      </w:pPr>
      <w:r>
        <w:t xml:space="preserve">            data-styled.g281[id="sc-10wuuzs-0"] {</w:t>
      </w:r>
    </w:p>
    <w:p w14:paraId="15EDC31A" w14:textId="77777777" w:rsidR="005E6A9E" w:rsidRDefault="005E6A9E" w:rsidP="005E6A9E">
      <w:pPr>
        <w:pStyle w:val="Style1"/>
      </w:pPr>
      <w:r>
        <w:t xml:space="preserve">                content: "bWwhKS,"</w:t>
      </w:r>
    </w:p>
    <w:p w14:paraId="5D62716B" w14:textId="77777777" w:rsidR="005E6A9E" w:rsidRDefault="005E6A9E" w:rsidP="005E6A9E">
      <w:pPr>
        <w:pStyle w:val="Style1"/>
      </w:pPr>
      <w:r>
        <w:t xml:space="preserve">            }</w:t>
      </w:r>
    </w:p>
    <w:p w14:paraId="24A5FFD2" w14:textId="77777777" w:rsidR="005E6A9E" w:rsidRDefault="005E6A9E" w:rsidP="005E6A9E">
      <w:pPr>
        <w:pStyle w:val="Style1"/>
      </w:pPr>
    </w:p>
    <w:p w14:paraId="0F53EEFD" w14:textId="77777777" w:rsidR="005E6A9E" w:rsidRDefault="005E6A9E" w:rsidP="005E6A9E">
      <w:pPr>
        <w:pStyle w:val="Style1"/>
      </w:pPr>
      <w:r>
        <w:t xml:space="preserve">            .jAiHhK {</w:t>
      </w:r>
    </w:p>
    <w:p w14:paraId="22040F44" w14:textId="77777777" w:rsidR="005E6A9E" w:rsidRDefault="005E6A9E" w:rsidP="005E6A9E">
      <w:pPr>
        <w:pStyle w:val="Style1"/>
      </w:pPr>
      <w:r>
        <w:t xml:space="preserve">                max-width: 1200px;</w:t>
      </w:r>
    </w:p>
    <w:p w14:paraId="10CA75C1" w14:textId="77777777" w:rsidR="005E6A9E" w:rsidRDefault="005E6A9E" w:rsidP="005E6A9E">
      <w:pPr>
        <w:pStyle w:val="Style1"/>
      </w:pPr>
      <w:r>
        <w:t xml:space="preserve">                margin: auto;</w:t>
      </w:r>
    </w:p>
    <w:p w14:paraId="42141C9E" w14:textId="77777777" w:rsidR="005E6A9E" w:rsidRDefault="005E6A9E" w:rsidP="005E6A9E">
      <w:pPr>
        <w:pStyle w:val="Style1"/>
      </w:pPr>
      <w:r>
        <w:t xml:space="preserve">                padding: 0px 24px;</w:t>
      </w:r>
    </w:p>
    <w:p w14:paraId="189AB962" w14:textId="77777777" w:rsidR="005E6A9E" w:rsidRDefault="005E6A9E" w:rsidP="005E6A9E">
      <w:pPr>
        <w:pStyle w:val="Style1"/>
      </w:pPr>
      <w:r>
        <w:t xml:space="preserve">            }</w:t>
      </w:r>
    </w:p>
    <w:p w14:paraId="02C6B23B" w14:textId="77777777" w:rsidR="005E6A9E" w:rsidRDefault="005E6A9E" w:rsidP="005E6A9E">
      <w:pPr>
        <w:pStyle w:val="Style1"/>
      </w:pPr>
    </w:p>
    <w:p w14:paraId="1BB03BCE" w14:textId="77777777" w:rsidR="005E6A9E" w:rsidRDefault="005E6A9E" w:rsidP="005E6A9E">
      <w:pPr>
        <w:pStyle w:val="Style1"/>
      </w:pPr>
      <w:r>
        <w:t xml:space="preserve">            @media (min-width: 769px) {</w:t>
      </w:r>
    </w:p>
    <w:p w14:paraId="52F3146B" w14:textId="77777777" w:rsidR="005E6A9E" w:rsidRDefault="005E6A9E" w:rsidP="005E6A9E">
      <w:pPr>
        <w:pStyle w:val="Style1"/>
      </w:pPr>
      <w:r>
        <w:t xml:space="preserve">                .jAiHhK {</w:t>
      </w:r>
    </w:p>
    <w:p w14:paraId="526341C2" w14:textId="77777777" w:rsidR="005E6A9E" w:rsidRDefault="005E6A9E" w:rsidP="005E6A9E">
      <w:pPr>
        <w:pStyle w:val="Style1"/>
      </w:pPr>
      <w:r>
        <w:t xml:space="preserve">                    padding:31px 24px;</w:t>
      </w:r>
    </w:p>
    <w:p w14:paraId="44DE971A" w14:textId="77777777" w:rsidR="005E6A9E" w:rsidRDefault="005E6A9E" w:rsidP="005E6A9E">
      <w:pPr>
        <w:pStyle w:val="Style1"/>
      </w:pPr>
      <w:r>
        <w:t xml:space="preserve">                }</w:t>
      </w:r>
    </w:p>
    <w:p w14:paraId="2A57A24E" w14:textId="77777777" w:rsidR="005E6A9E" w:rsidRDefault="005E6A9E" w:rsidP="005E6A9E">
      <w:pPr>
        <w:pStyle w:val="Style1"/>
      </w:pPr>
      <w:r>
        <w:t xml:space="preserve">            }</w:t>
      </w:r>
    </w:p>
    <w:p w14:paraId="7EFA465A" w14:textId="77777777" w:rsidR="005E6A9E" w:rsidRDefault="005E6A9E" w:rsidP="005E6A9E">
      <w:pPr>
        <w:pStyle w:val="Style1"/>
      </w:pPr>
    </w:p>
    <w:p w14:paraId="6269D77D" w14:textId="77777777" w:rsidR="005E6A9E" w:rsidRDefault="005E6A9E" w:rsidP="005E6A9E">
      <w:pPr>
        <w:pStyle w:val="Style1"/>
      </w:pPr>
      <w:r>
        <w:t xml:space="preserve">            data-styled.g282[id="sc-10wuuzs-1"] {</w:t>
      </w:r>
    </w:p>
    <w:p w14:paraId="117CCCBA" w14:textId="77777777" w:rsidR="005E6A9E" w:rsidRDefault="005E6A9E" w:rsidP="005E6A9E">
      <w:pPr>
        <w:pStyle w:val="Style1"/>
      </w:pPr>
      <w:r>
        <w:t xml:space="preserve">                content: "jAiHhK,"</w:t>
      </w:r>
    </w:p>
    <w:p w14:paraId="7BC6A7C6" w14:textId="77777777" w:rsidR="005E6A9E" w:rsidRDefault="005E6A9E" w:rsidP="005E6A9E">
      <w:pPr>
        <w:pStyle w:val="Style1"/>
      </w:pPr>
      <w:r>
        <w:t xml:space="preserve">            }</w:t>
      </w:r>
    </w:p>
    <w:p w14:paraId="0F1F5D94" w14:textId="77777777" w:rsidR="005E6A9E" w:rsidRDefault="005E6A9E" w:rsidP="005E6A9E">
      <w:pPr>
        <w:pStyle w:val="Style1"/>
      </w:pPr>
    </w:p>
    <w:p w14:paraId="4155B9FA" w14:textId="77777777" w:rsidR="005E6A9E" w:rsidRDefault="005E6A9E" w:rsidP="005E6A9E">
      <w:pPr>
        <w:pStyle w:val="Style1"/>
      </w:pPr>
      <w:r>
        <w:t xml:space="preserve">            .lnpwlZ {</w:t>
      </w:r>
    </w:p>
    <w:p w14:paraId="10CC830A" w14:textId="77777777" w:rsidR="005E6A9E" w:rsidRDefault="005E6A9E" w:rsidP="005E6A9E">
      <w:pPr>
        <w:pStyle w:val="Style1"/>
      </w:pPr>
      <w:r>
        <w:t xml:space="preserve">                -webkit-flex: 50%;</w:t>
      </w:r>
    </w:p>
    <w:p w14:paraId="10CBDA99" w14:textId="77777777" w:rsidR="005E6A9E" w:rsidRDefault="005E6A9E" w:rsidP="005E6A9E">
      <w:pPr>
        <w:pStyle w:val="Style1"/>
      </w:pPr>
      <w:r>
        <w:t xml:space="preserve">                -ms-flex: 50%;</w:t>
      </w:r>
    </w:p>
    <w:p w14:paraId="778DC964" w14:textId="77777777" w:rsidR="005E6A9E" w:rsidRDefault="005E6A9E" w:rsidP="005E6A9E">
      <w:pPr>
        <w:pStyle w:val="Style1"/>
      </w:pPr>
      <w:r>
        <w:t xml:space="preserve">                flex: 50%;</w:t>
      </w:r>
    </w:p>
    <w:p w14:paraId="1573E8CF" w14:textId="77777777" w:rsidR="005E6A9E" w:rsidRDefault="005E6A9E" w:rsidP="005E6A9E">
      <w:pPr>
        <w:pStyle w:val="Style1"/>
      </w:pPr>
      <w:r>
        <w:t xml:space="preserve">                display: contents;</w:t>
      </w:r>
    </w:p>
    <w:p w14:paraId="1AB6FAD5" w14:textId="77777777" w:rsidR="005E6A9E" w:rsidRDefault="005E6A9E" w:rsidP="005E6A9E">
      <w:pPr>
        <w:pStyle w:val="Style1"/>
      </w:pPr>
      <w:r>
        <w:t xml:space="preserve">            }</w:t>
      </w:r>
    </w:p>
    <w:p w14:paraId="78C1889B" w14:textId="77777777" w:rsidR="005E6A9E" w:rsidRDefault="005E6A9E" w:rsidP="005E6A9E">
      <w:pPr>
        <w:pStyle w:val="Style1"/>
      </w:pPr>
    </w:p>
    <w:p w14:paraId="33A28A3C" w14:textId="77777777" w:rsidR="005E6A9E" w:rsidRDefault="005E6A9E" w:rsidP="005E6A9E">
      <w:pPr>
        <w:pStyle w:val="Style1"/>
      </w:pPr>
      <w:r>
        <w:t xml:space="preserve">            @media (min-width: 769px) {</w:t>
      </w:r>
    </w:p>
    <w:p w14:paraId="7D9DF73C" w14:textId="77777777" w:rsidR="005E6A9E" w:rsidRDefault="005E6A9E" w:rsidP="005E6A9E">
      <w:pPr>
        <w:pStyle w:val="Style1"/>
      </w:pPr>
      <w:r>
        <w:t xml:space="preserve">                .lnpwlZ {</w:t>
      </w:r>
    </w:p>
    <w:p w14:paraId="3022B807" w14:textId="77777777" w:rsidR="005E6A9E" w:rsidRDefault="005E6A9E" w:rsidP="005E6A9E">
      <w:pPr>
        <w:pStyle w:val="Style1"/>
      </w:pPr>
      <w:r>
        <w:t xml:space="preserve">                    -webkit-flex:25%;</w:t>
      </w:r>
    </w:p>
    <w:p w14:paraId="3EFAA881" w14:textId="77777777" w:rsidR="005E6A9E" w:rsidRDefault="005E6A9E" w:rsidP="005E6A9E">
      <w:pPr>
        <w:pStyle w:val="Style1"/>
      </w:pPr>
      <w:r>
        <w:t xml:space="preserve">                    -ms-flex: 25%;</w:t>
      </w:r>
    </w:p>
    <w:p w14:paraId="311F2D0A" w14:textId="77777777" w:rsidR="005E6A9E" w:rsidRDefault="005E6A9E" w:rsidP="005E6A9E">
      <w:pPr>
        <w:pStyle w:val="Style1"/>
      </w:pPr>
      <w:r>
        <w:t xml:space="preserve">                    flex: 25%;</w:t>
      </w:r>
    </w:p>
    <w:p w14:paraId="140F99C0" w14:textId="77777777" w:rsidR="005E6A9E" w:rsidRDefault="005E6A9E" w:rsidP="005E6A9E">
      <w:pPr>
        <w:pStyle w:val="Style1"/>
      </w:pPr>
      <w:r>
        <w:t xml:space="preserve">                    display: -webkit-box;</w:t>
      </w:r>
    </w:p>
    <w:p w14:paraId="358A084F" w14:textId="77777777" w:rsidR="005E6A9E" w:rsidRDefault="005E6A9E" w:rsidP="005E6A9E">
      <w:pPr>
        <w:pStyle w:val="Style1"/>
      </w:pPr>
      <w:r>
        <w:t xml:space="preserve">                    display: -webkit-flex;</w:t>
      </w:r>
    </w:p>
    <w:p w14:paraId="0B6D82F6" w14:textId="77777777" w:rsidR="005E6A9E" w:rsidRDefault="005E6A9E" w:rsidP="005E6A9E">
      <w:pPr>
        <w:pStyle w:val="Style1"/>
      </w:pPr>
      <w:r>
        <w:t xml:space="preserve">                    display: -ms-flexbox;</w:t>
      </w:r>
    </w:p>
    <w:p w14:paraId="0345DD0E" w14:textId="77777777" w:rsidR="005E6A9E" w:rsidRDefault="005E6A9E" w:rsidP="005E6A9E">
      <w:pPr>
        <w:pStyle w:val="Style1"/>
      </w:pPr>
      <w:r>
        <w:t xml:space="preserve">                    display: flex;</w:t>
      </w:r>
    </w:p>
    <w:p w14:paraId="2A3E12B7" w14:textId="77777777" w:rsidR="005E6A9E" w:rsidRDefault="005E6A9E" w:rsidP="005E6A9E">
      <w:pPr>
        <w:pStyle w:val="Style1"/>
      </w:pPr>
      <w:r>
        <w:t xml:space="preserve">                }</w:t>
      </w:r>
    </w:p>
    <w:p w14:paraId="2A60CBE7" w14:textId="77777777" w:rsidR="005E6A9E" w:rsidRDefault="005E6A9E" w:rsidP="005E6A9E">
      <w:pPr>
        <w:pStyle w:val="Style1"/>
      </w:pPr>
      <w:r>
        <w:t xml:space="preserve">            }</w:t>
      </w:r>
    </w:p>
    <w:p w14:paraId="5E7B2A18" w14:textId="77777777" w:rsidR="005E6A9E" w:rsidRDefault="005E6A9E" w:rsidP="005E6A9E">
      <w:pPr>
        <w:pStyle w:val="Style1"/>
      </w:pPr>
    </w:p>
    <w:p w14:paraId="360AB801" w14:textId="77777777" w:rsidR="005E6A9E" w:rsidRDefault="005E6A9E" w:rsidP="005E6A9E">
      <w:pPr>
        <w:pStyle w:val="Style1"/>
      </w:pPr>
      <w:r>
        <w:t xml:space="preserve">            data-styled.g283[id="sc-10wuuzs-2"] {</w:t>
      </w:r>
    </w:p>
    <w:p w14:paraId="5441DDAC" w14:textId="77777777" w:rsidR="005E6A9E" w:rsidRDefault="005E6A9E" w:rsidP="005E6A9E">
      <w:pPr>
        <w:pStyle w:val="Style1"/>
      </w:pPr>
      <w:r>
        <w:t xml:space="preserve">                content: "lnpwlZ,"</w:t>
      </w:r>
    </w:p>
    <w:p w14:paraId="7DE1EB1E" w14:textId="77777777" w:rsidR="005E6A9E" w:rsidRDefault="005E6A9E" w:rsidP="005E6A9E">
      <w:pPr>
        <w:pStyle w:val="Style1"/>
      </w:pPr>
      <w:r>
        <w:t xml:space="preserve">            }</w:t>
      </w:r>
    </w:p>
    <w:p w14:paraId="5F05E3B8" w14:textId="77777777" w:rsidR="005E6A9E" w:rsidRDefault="005E6A9E" w:rsidP="005E6A9E">
      <w:pPr>
        <w:pStyle w:val="Style1"/>
      </w:pPr>
    </w:p>
    <w:p w14:paraId="7FFDF390" w14:textId="77777777" w:rsidR="005E6A9E" w:rsidRDefault="005E6A9E" w:rsidP="005E6A9E">
      <w:pPr>
        <w:pStyle w:val="Style1"/>
      </w:pPr>
      <w:r>
        <w:t xml:space="preserve">            .dDkGna {</w:t>
      </w:r>
    </w:p>
    <w:p w14:paraId="4C75E6D4" w14:textId="77777777" w:rsidR="005E6A9E" w:rsidRDefault="005E6A9E" w:rsidP="005E6A9E">
      <w:pPr>
        <w:pStyle w:val="Style1"/>
      </w:pPr>
      <w:r>
        <w:t xml:space="preserve">                position: relative;</w:t>
      </w:r>
    </w:p>
    <w:p w14:paraId="6225353F" w14:textId="77777777" w:rsidR="005E6A9E" w:rsidRDefault="005E6A9E" w:rsidP="005E6A9E">
      <w:pPr>
        <w:pStyle w:val="Style1"/>
      </w:pPr>
      <w:r>
        <w:t xml:space="preserve">                -webkit-flex: 50%;</w:t>
      </w:r>
    </w:p>
    <w:p w14:paraId="487890BF" w14:textId="77777777" w:rsidR="005E6A9E" w:rsidRDefault="005E6A9E" w:rsidP="005E6A9E">
      <w:pPr>
        <w:pStyle w:val="Style1"/>
      </w:pPr>
      <w:r>
        <w:t xml:space="preserve">                -ms-flex: 50%;</w:t>
      </w:r>
    </w:p>
    <w:p w14:paraId="5455C794" w14:textId="77777777" w:rsidR="005E6A9E" w:rsidRDefault="005E6A9E" w:rsidP="005E6A9E">
      <w:pPr>
        <w:pStyle w:val="Style1"/>
      </w:pPr>
      <w:r>
        <w:t xml:space="preserve">                flex: 50%;</w:t>
      </w:r>
    </w:p>
    <w:p w14:paraId="79D64A96" w14:textId="77777777" w:rsidR="005E6A9E" w:rsidRDefault="005E6A9E" w:rsidP="005E6A9E">
      <w:pPr>
        <w:pStyle w:val="Style1"/>
      </w:pPr>
      <w:r>
        <w:t xml:space="preserve">            }</w:t>
      </w:r>
    </w:p>
    <w:p w14:paraId="2CF843D2" w14:textId="77777777" w:rsidR="005E6A9E" w:rsidRDefault="005E6A9E" w:rsidP="005E6A9E">
      <w:pPr>
        <w:pStyle w:val="Style1"/>
      </w:pPr>
    </w:p>
    <w:p w14:paraId="4B4E9559" w14:textId="77777777" w:rsidR="005E6A9E" w:rsidRDefault="005E6A9E" w:rsidP="005E6A9E">
      <w:pPr>
        <w:pStyle w:val="Style1"/>
      </w:pPr>
      <w:r>
        <w:t xml:space="preserve">            .dDkGna:before {</w:t>
      </w:r>
    </w:p>
    <w:p w14:paraId="20C44ACE" w14:textId="77777777" w:rsidR="005E6A9E" w:rsidRDefault="005E6A9E" w:rsidP="005E6A9E">
      <w:pPr>
        <w:pStyle w:val="Style1"/>
      </w:pPr>
      <w:r>
        <w:t xml:space="preserve">                content: ' ';</w:t>
      </w:r>
    </w:p>
    <w:p w14:paraId="257681A7" w14:textId="77777777" w:rsidR="005E6A9E" w:rsidRDefault="005E6A9E" w:rsidP="005E6A9E">
      <w:pPr>
        <w:pStyle w:val="Style1"/>
      </w:pPr>
      <w:r>
        <w:t xml:space="preserve">                width: 1px;</w:t>
      </w:r>
    </w:p>
    <w:p w14:paraId="4E589BB7" w14:textId="77777777" w:rsidR="005E6A9E" w:rsidRDefault="005E6A9E" w:rsidP="005E6A9E">
      <w:pPr>
        <w:pStyle w:val="Style1"/>
      </w:pPr>
      <w:r>
        <w:t xml:space="preserve">                height: 24px;</w:t>
      </w:r>
    </w:p>
    <w:p w14:paraId="385A903A" w14:textId="77777777" w:rsidR="005E6A9E" w:rsidRDefault="005E6A9E" w:rsidP="005E6A9E">
      <w:pPr>
        <w:pStyle w:val="Style1"/>
      </w:pPr>
      <w:r>
        <w:t xml:space="preserve">                position: absolute;</w:t>
      </w:r>
    </w:p>
    <w:p w14:paraId="055BC542" w14:textId="77777777" w:rsidR="005E6A9E" w:rsidRDefault="005E6A9E" w:rsidP="005E6A9E">
      <w:pPr>
        <w:pStyle w:val="Style1"/>
      </w:pPr>
      <w:r>
        <w:t xml:space="preserve">                top: 12px;</w:t>
      </w:r>
    </w:p>
    <w:p w14:paraId="2CAB33B1" w14:textId="77777777" w:rsidR="005E6A9E" w:rsidRDefault="005E6A9E" w:rsidP="005E6A9E">
      <w:pPr>
        <w:pStyle w:val="Style1"/>
      </w:pPr>
      <w:r>
        <w:t xml:space="preserve">                right: 4px;</w:t>
      </w:r>
    </w:p>
    <w:p w14:paraId="3EEAE86A" w14:textId="77777777" w:rsidR="005E6A9E" w:rsidRDefault="005E6A9E" w:rsidP="005E6A9E">
      <w:pPr>
        <w:pStyle w:val="Style1"/>
      </w:pPr>
      <w:r>
        <w:t xml:space="preserve">                background: #A7A6AB;</w:t>
      </w:r>
    </w:p>
    <w:p w14:paraId="54E2FF8D" w14:textId="77777777" w:rsidR="005E6A9E" w:rsidRDefault="005E6A9E" w:rsidP="005E6A9E">
      <w:pPr>
        <w:pStyle w:val="Style1"/>
      </w:pPr>
      <w:r>
        <w:t xml:space="preserve">            }</w:t>
      </w:r>
    </w:p>
    <w:p w14:paraId="2372A448" w14:textId="77777777" w:rsidR="005E6A9E" w:rsidRDefault="005E6A9E" w:rsidP="005E6A9E">
      <w:pPr>
        <w:pStyle w:val="Style1"/>
      </w:pPr>
    </w:p>
    <w:p w14:paraId="001532C1" w14:textId="77777777" w:rsidR="005E6A9E" w:rsidRDefault="005E6A9E" w:rsidP="005E6A9E">
      <w:pPr>
        <w:pStyle w:val="Style1"/>
      </w:pPr>
      <w:r>
        <w:t xml:space="preserve">            .dDkGna:nth-child(2n) {</w:t>
      </w:r>
    </w:p>
    <w:p w14:paraId="4848CC5C" w14:textId="77777777" w:rsidR="005E6A9E" w:rsidRDefault="005E6A9E" w:rsidP="005E6A9E">
      <w:pPr>
        <w:pStyle w:val="Style1"/>
      </w:pPr>
      <w:r>
        <w:t xml:space="preserve">                padding-left: 10px;</w:t>
      </w:r>
    </w:p>
    <w:p w14:paraId="2BD4D2BF" w14:textId="77777777" w:rsidR="005E6A9E" w:rsidRDefault="005E6A9E" w:rsidP="005E6A9E">
      <w:pPr>
        <w:pStyle w:val="Style1"/>
      </w:pPr>
      <w:r>
        <w:t xml:space="preserve">            }</w:t>
      </w:r>
    </w:p>
    <w:p w14:paraId="1EA5AB07" w14:textId="77777777" w:rsidR="005E6A9E" w:rsidRDefault="005E6A9E" w:rsidP="005E6A9E">
      <w:pPr>
        <w:pStyle w:val="Style1"/>
      </w:pPr>
    </w:p>
    <w:p w14:paraId="549EE383" w14:textId="77777777" w:rsidR="005E6A9E" w:rsidRDefault="005E6A9E" w:rsidP="005E6A9E">
      <w:pPr>
        <w:pStyle w:val="Style1"/>
      </w:pPr>
      <w:r>
        <w:t xml:space="preserve">            .dDkGna:nth-child(2n):before {</w:t>
      </w:r>
    </w:p>
    <w:p w14:paraId="6E8B0CBA" w14:textId="77777777" w:rsidR="005E6A9E" w:rsidRDefault="005E6A9E" w:rsidP="005E6A9E">
      <w:pPr>
        <w:pStyle w:val="Style1"/>
      </w:pPr>
      <w:r>
        <w:t xml:space="preserve">                display: none;</w:t>
      </w:r>
    </w:p>
    <w:p w14:paraId="67742A3D" w14:textId="77777777" w:rsidR="005E6A9E" w:rsidRDefault="005E6A9E" w:rsidP="005E6A9E">
      <w:pPr>
        <w:pStyle w:val="Style1"/>
      </w:pPr>
      <w:r>
        <w:t xml:space="preserve">            }</w:t>
      </w:r>
    </w:p>
    <w:p w14:paraId="6E854AF0" w14:textId="77777777" w:rsidR="005E6A9E" w:rsidRDefault="005E6A9E" w:rsidP="005E6A9E">
      <w:pPr>
        <w:pStyle w:val="Style1"/>
      </w:pPr>
    </w:p>
    <w:p w14:paraId="0A98BECB" w14:textId="77777777" w:rsidR="005E6A9E" w:rsidRDefault="005E6A9E" w:rsidP="005E6A9E">
      <w:pPr>
        <w:pStyle w:val="Style1"/>
      </w:pPr>
      <w:r>
        <w:t xml:space="preserve">            .dDkGna:nth-child(2n + 1) {</w:t>
      </w:r>
    </w:p>
    <w:p w14:paraId="20DC30EA" w14:textId="77777777" w:rsidR="005E6A9E" w:rsidRDefault="005E6A9E" w:rsidP="005E6A9E">
      <w:pPr>
        <w:pStyle w:val="Style1"/>
      </w:pPr>
      <w:r>
        <w:t xml:space="preserve">                padding-right: 10px;</w:t>
      </w:r>
    </w:p>
    <w:p w14:paraId="3A4D3934" w14:textId="77777777" w:rsidR="005E6A9E" w:rsidRDefault="005E6A9E" w:rsidP="005E6A9E">
      <w:pPr>
        <w:pStyle w:val="Style1"/>
      </w:pPr>
      <w:r>
        <w:t xml:space="preserve">            }</w:t>
      </w:r>
    </w:p>
    <w:p w14:paraId="3F986292" w14:textId="77777777" w:rsidR="005E6A9E" w:rsidRDefault="005E6A9E" w:rsidP="005E6A9E">
      <w:pPr>
        <w:pStyle w:val="Style1"/>
      </w:pPr>
    </w:p>
    <w:p w14:paraId="540A5D58" w14:textId="77777777" w:rsidR="005E6A9E" w:rsidRDefault="005E6A9E" w:rsidP="005E6A9E">
      <w:pPr>
        <w:pStyle w:val="Style1"/>
      </w:pPr>
      <w:r>
        <w:t xml:space="preserve">            @media (min-width: 769px) {</w:t>
      </w:r>
    </w:p>
    <w:p w14:paraId="2CABDECC" w14:textId="77777777" w:rsidR="005E6A9E" w:rsidRDefault="005E6A9E" w:rsidP="005E6A9E">
      <w:pPr>
        <w:pStyle w:val="Style1"/>
      </w:pPr>
      <w:r>
        <w:t xml:space="preserve">                .dDkGna {</w:t>
      </w:r>
    </w:p>
    <w:p w14:paraId="588F0C2E" w14:textId="77777777" w:rsidR="005E6A9E" w:rsidRDefault="005E6A9E" w:rsidP="005E6A9E">
      <w:pPr>
        <w:pStyle w:val="Style1"/>
      </w:pPr>
      <w:r>
        <w:t xml:space="preserve">                    -webkit-flex:25%;</w:t>
      </w:r>
    </w:p>
    <w:p w14:paraId="02D312E9" w14:textId="77777777" w:rsidR="005E6A9E" w:rsidRDefault="005E6A9E" w:rsidP="005E6A9E">
      <w:pPr>
        <w:pStyle w:val="Style1"/>
      </w:pPr>
      <w:r>
        <w:t xml:space="preserve">                    -ms-flex: 25%;</w:t>
      </w:r>
    </w:p>
    <w:p w14:paraId="76893215" w14:textId="77777777" w:rsidR="005E6A9E" w:rsidRDefault="005E6A9E" w:rsidP="005E6A9E">
      <w:pPr>
        <w:pStyle w:val="Style1"/>
      </w:pPr>
      <w:r>
        <w:t xml:space="preserve">                    flex: 25%;</w:t>
      </w:r>
    </w:p>
    <w:p w14:paraId="08534DBD" w14:textId="77777777" w:rsidR="005E6A9E" w:rsidRDefault="005E6A9E" w:rsidP="005E6A9E">
      <w:pPr>
        <w:pStyle w:val="Style1"/>
      </w:pPr>
      <w:r>
        <w:t xml:space="preserve">                }</w:t>
      </w:r>
    </w:p>
    <w:p w14:paraId="7EDA0AAC" w14:textId="77777777" w:rsidR="005E6A9E" w:rsidRDefault="005E6A9E" w:rsidP="005E6A9E">
      <w:pPr>
        <w:pStyle w:val="Style1"/>
      </w:pPr>
    </w:p>
    <w:p w14:paraId="0DD85F79" w14:textId="77777777" w:rsidR="005E6A9E" w:rsidRDefault="005E6A9E" w:rsidP="005E6A9E">
      <w:pPr>
        <w:pStyle w:val="Style1"/>
      </w:pPr>
      <w:r>
        <w:t xml:space="preserve">                .dDkGna:nth-child(n) {</w:t>
      </w:r>
    </w:p>
    <w:p w14:paraId="40D36984" w14:textId="77777777" w:rsidR="005E6A9E" w:rsidRDefault="005E6A9E" w:rsidP="005E6A9E">
      <w:pPr>
        <w:pStyle w:val="Style1"/>
      </w:pPr>
      <w:r>
        <w:t xml:space="preserve">                    padding-left: 0;</w:t>
      </w:r>
    </w:p>
    <w:p w14:paraId="0983CE83" w14:textId="77777777" w:rsidR="005E6A9E" w:rsidRDefault="005E6A9E" w:rsidP="005E6A9E">
      <w:pPr>
        <w:pStyle w:val="Style1"/>
      </w:pPr>
      <w:r>
        <w:t xml:space="preserve">                    padding-right: 0;</w:t>
      </w:r>
    </w:p>
    <w:p w14:paraId="20963E1A" w14:textId="77777777" w:rsidR="005E6A9E" w:rsidRDefault="005E6A9E" w:rsidP="005E6A9E">
      <w:pPr>
        <w:pStyle w:val="Style1"/>
      </w:pPr>
      <w:r>
        <w:t xml:space="preserve">                }</w:t>
      </w:r>
    </w:p>
    <w:p w14:paraId="3ED91C00" w14:textId="77777777" w:rsidR="005E6A9E" w:rsidRDefault="005E6A9E" w:rsidP="005E6A9E">
      <w:pPr>
        <w:pStyle w:val="Style1"/>
      </w:pPr>
    </w:p>
    <w:p w14:paraId="2A13FA74" w14:textId="77777777" w:rsidR="005E6A9E" w:rsidRDefault="005E6A9E" w:rsidP="005E6A9E">
      <w:pPr>
        <w:pStyle w:val="Style1"/>
      </w:pPr>
      <w:r>
        <w:t xml:space="preserve">                .dDkGna:nth-child(n):before {</w:t>
      </w:r>
    </w:p>
    <w:p w14:paraId="5B7BEE6F" w14:textId="77777777" w:rsidR="005E6A9E" w:rsidRDefault="005E6A9E" w:rsidP="005E6A9E">
      <w:pPr>
        <w:pStyle w:val="Style1"/>
      </w:pPr>
      <w:r>
        <w:t xml:space="preserve">                    display: block;</w:t>
      </w:r>
    </w:p>
    <w:p w14:paraId="3C76FE4D" w14:textId="77777777" w:rsidR="005E6A9E" w:rsidRDefault="005E6A9E" w:rsidP="005E6A9E">
      <w:pPr>
        <w:pStyle w:val="Style1"/>
      </w:pPr>
      <w:r>
        <w:t xml:space="preserve">                    height: 32px;</w:t>
      </w:r>
    </w:p>
    <w:p w14:paraId="3C06B1FB" w14:textId="77777777" w:rsidR="005E6A9E" w:rsidRDefault="005E6A9E" w:rsidP="005E6A9E">
      <w:pPr>
        <w:pStyle w:val="Style1"/>
      </w:pPr>
      <w:r>
        <w:t xml:space="preserve">                    top: 8px;</w:t>
      </w:r>
    </w:p>
    <w:p w14:paraId="67E6B423" w14:textId="77777777" w:rsidR="005E6A9E" w:rsidRDefault="005E6A9E" w:rsidP="005E6A9E">
      <w:pPr>
        <w:pStyle w:val="Style1"/>
      </w:pPr>
      <w:r>
        <w:t xml:space="preserve">                }</w:t>
      </w:r>
    </w:p>
    <w:p w14:paraId="18998745" w14:textId="77777777" w:rsidR="005E6A9E" w:rsidRDefault="005E6A9E" w:rsidP="005E6A9E">
      <w:pPr>
        <w:pStyle w:val="Style1"/>
      </w:pPr>
    </w:p>
    <w:p w14:paraId="54E732C3" w14:textId="77777777" w:rsidR="005E6A9E" w:rsidRDefault="005E6A9E" w:rsidP="005E6A9E">
      <w:pPr>
        <w:pStyle w:val="Style1"/>
      </w:pPr>
      <w:r>
        <w:t xml:space="preserve">                .dDkGna:last-of-type:before {</w:t>
      </w:r>
    </w:p>
    <w:p w14:paraId="449354BB" w14:textId="77777777" w:rsidR="005E6A9E" w:rsidRDefault="005E6A9E" w:rsidP="005E6A9E">
      <w:pPr>
        <w:pStyle w:val="Style1"/>
      </w:pPr>
      <w:r>
        <w:t xml:space="preserve">                    display: none;</w:t>
      </w:r>
    </w:p>
    <w:p w14:paraId="6326675E" w14:textId="77777777" w:rsidR="005E6A9E" w:rsidRDefault="005E6A9E" w:rsidP="005E6A9E">
      <w:pPr>
        <w:pStyle w:val="Style1"/>
      </w:pPr>
      <w:r>
        <w:t xml:space="preserve">                }</w:t>
      </w:r>
    </w:p>
    <w:p w14:paraId="53586E65" w14:textId="77777777" w:rsidR="005E6A9E" w:rsidRDefault="005E6A9E" w:rsidP="005E6A9E">
      <w:pPr>
        <w:pStyle w:val="Style1"/>
      </w:pPr>
      <w:r>
        <w:t xml:space="preserve">            }</w:t>
      </w:r>
    </w:p>
    <w:p w14:paraId="028FEC17" w14:textId="77777777" w:rsidR="005E6A9E" w:rsidRDefault="005E6A9E" w:rsidP="005E6A9E">
      <w:pPr>
        <w:pStyle w:val="Style1"/>
      </w:pPr>
    </w:p>
    <w:p w14:paraId="6660E833" w14:textId="77777777" w:rsidR="005E6A9E" w:rsidRDefault="005E6A9E" w:rsidP="005E6A9E">
      <w:pPr>
        <w:pStyle w:val="Style1"/>
      </w:pPr>
      <w:r>
        <w:t xml:space="preserve">            data-styled.g284[id="sc-10wuuzs-3"] {</w:t>
      </w:r>
    </w:p>
    <w:p w14:paraId="2EB8CF10" w14:textId="77777777" w:rsidR="005E6A9E" w:rsidRDefault="005E6A9E" w:rsidP="005E6A9E">
      <w:pPr>
        <w:pStyle w:val="Style1"/>
      </w:pPr>
      <w:r>
        <w:t xml:space="preserve">                content: "dDkGna,"</w:t>
      </w:r>
    </w:p>
    <w:p w14:paraId="02EC5DD3" w14:textId="77777777" w:rsidR="005E6A9E" w:rsidRDefault="005E6A9E" w:rsidP="005E6A9E">
      <w:pPr>
        <w:pStyle w:val="Style1"/>
      </w:pPr>
      <w:r>
        <w:t xml:space="preserve">            }</w:t>
      </w:r>
    </w:p>
    <w:p w14:paraId="40D8264B" w14:textId="77777777" w:rsidR="005E6A9E" w:rsidRDefault="005E6A9E" w:rsidP="005E6A9E">
      <w:pPr>
        <w:pStyle w:val="Style1"/>
      </w:pPr>
    </w:p>
    <w:p w14:paraId="3F41DF65" w14:textId="77777777" w:rsidR="005E6A9E" w:rsidRDefault="005E6A9E" w:rsidP="005E6A9E">
      <w:pPr>
        <w:pStyle w:val="Style1"/>
      </w:pPr>
      <w:r>
        <w:t xml:space="preserve">            .jmTIyO {</w:t>
      </w:r>
    </w:p>
    <w:p w14:paraId="5D23EF7F" w14:textId="77777777" w:rsidR="005E6A9E" w:rsidRDefault="005E6A9E" w:rsidP="005E6A9E">
      <w:pPr>
        <w:pStyle w:val="Style1"/>
      </w:pPr>
      <w:r>
        <w:t xml:space="preserve">                text-align: center;</w:t>
      </w:r>
    </w:p>
    <w:p w14:paraId="46A7B1C1" w14:textId="77777777" w:rsidR="005E6A9E" w:rsidRDefault="005E6A9E" w:rsidP="005E6A9E">
      <w:pPr>
        <w:pStyle w:val="Style1"/>
      </w:pPr>
      <w:r>
        <w:t xml:space="preserve">                margin: auto;</w:t>
      </w:r>
    </w:p>
    <w:p w14:paraId="2A5B120E" w14:textId="77777777" w:rsidR="005E6A9E" w:rsidRDefault="005E6A9E" w:rsidP="005E6A9E">
      <w:pPr>
        <w:pStyle w:val="Style1"/>
      </w:pPr>
      <w:r>
        <w:t xml:space="preserve">            }</w:t>
      </w:r>
    </w:p>
    <w:p w14:paraId="02D06DDE" w14:textId="77777777" w:rsidR="005E6A9E" w:rsidRDefault="005E6A9E" w:rsidP="005E6A9E">
      <w:pPr>
        <w:pStyle w:val="Style1"/>
      </w:pPr>
    </w:p>
    <w:p w14:paraId="11139BC4" w14:textId="77777777" w:rsidR="005E6A9E" w:rsidRDefault="005E6A9E" w:rsidP="005E6A9E">
      <w:pPr>
        <w:pStyle w:val="Style1"/>
      </w:pPr>
      <w:r>
        <w:t xml:space="preserve">            data-styled.g285[id="sc-10wuuzs-4"] {</w:t>
      </w:r>
    </w:p>
    <w:p w14:paraId="384B77F0" w14:textId="77777777" w:rsidR="005E6A9E" w:rsidRDefault="005E6A9E" w:rsidP="005E6A9E">
      <w:pPr>
        <w:pStyle w:val="Style1"/>
      </w:pPr>
      <w:r>
        <w:t xml:space="preserve">                content: "jmTIyO,"</w:t>
      </w:r>
    </w:p>
    <w:p w14:paraId="4244F27A" w14:textId="77777777" w:rsidR="005E6A9E" w:rsidRDefault="005E6A9E" w:rsidP="005E6A9E">
      <w:pPr>
        <w:pStyle w:val="Style1"/>
      </w:pPr>
      <w:r>
        <w:t xml:space="preserve">            }</w:t>
      </w:r>
    </w:p>
    <w:p w14:paraId="6A170650" w14:textId="77777777" w:rsidR="005E6A9E" w:rsidRDefault="005E6A9E" w:rsidP="005E6A9E">
      <w:pPr>
        <w:pStyle w:val="Style1"/>
      </w:pPr>
    </w:p>
    <w:p w14:paraId="105A1CA8" w14:textId="77777777" w:rsidR="005E6A9E" w:rsidRDefault="005E6A9E" w:rsidP="005E6A9E">
      <w:pPr>
        <w:pStyle w:val="Style1"/>
      </w:pPr>
      <w:r>
        <w:t xml:space="preserve">            .cJThrL[data-shownyfairhousingmsg='true'] {</w:t>
      </w:r>
    </w:p>
    <w:p w14:paraId="6C0A1A97" w14:textId="77777777" w:rsidR="005E6A9E" w:rsidRDefault="005E6A9E" w:rsidP="005E6A9E">
      <w:pPr>
        <w:pStyle w:val="Style1"/>
      </w:pPr>
      <w:r>
        <w:t xml:space="preserve">                font-size: 20px;</w:t>
      </w:r>
    </w:p>
    <w:p w14:paraId="5AAB1095" w14:textId="77777777" w:rsidR="005E6A9E" w:rsidRDefault="005E6A9E" w:rsidP="005E6A9E">
      <w:pPr>
        <w:pStyle w:val="Style1"/>
      </w:pPr>
      <w:r>
        <w:t xml:space="preserve">            }</w:t>
      </w:r>
    </w:p>
    <w:p w14:paraId="6FA81C89" w14:textId="77777777" w:rsidR="005E6A9E" w:rsidRDefault="005E6A9E" w:rsidP="005E6A9E">
      <w:pPr>
        <w:pStyle w:val="Style1"/>
      </w:pPr>
    </w:p>
    <w:p w14:paraId="1F5BB001" w14:textId="77777777" w:rsidR="005E6A9E" w:rsidRDefault="005E6A9E" w:rsidP="005E6A9E">
      <w:pPr>
        <w:pStyle w:val="Style1"/>
      </w:pPr>
      <w:r>
        <w:t xml:space="preserve">            data-styled.g286[id="sc-10wuuzs-5"] {</w:t>
      </w:r>
    </w:p>
    <w:p w14:paraId="1B7BD023" w14:textId="77777777" w:rsidR="005E6A9E" w:rsidRDefault="005E6A9E" w:rsidP="005E6A9E">
      <w:pPr>
        <w:pStyle w:val="Style1"/>
      </w:pPr>
      <w:r>
        <w:t xml:space="preserve">                content: "cJThrL,"</w:t>
      </w:r>
    </w:p>
    <w:p w14:paraId="77EC83E9" w14:textId="77777777" w:rsidR="005E6A9E" w:rsidRDefault="005E6A9E" w:rsidP="005E6A9E">
      <w:pPr>
        <w:pStyle w:val="Style1"/>
      </w:pPr>
      <w:r>
        <w:t xml:space="preserve">            }</w:t>
      </w:r>
    </w:p>
    <w:p w14:paraId="478D807F" w14:textId="77777777" w:rsidR="005E6A9E" w:rsidRDefault="005E6A9E" w:rsidP="005E6A9E">
      <w:pPr>
        <w:pStyle w:val="Style1"/>
      </w:pPr>
    </w:p>
    <w:p w14:paraId="1A8775E9" w14:textId="77777777" w:rsidR="005E6A9E" w:rsidRDefault="005E6A9E" w:rsidP="005E6A9E">
      <w:pPr>
        <w:pStyle w:val="Style1"/>
      </w:pPr>
      <w:r>
        <w:t xml:space="preserve">            .fqeJyA {</w:t>
      </w:r>
    </w:p>
    <w:p w14:paraId="59C32317" w14:textId="77777777" w:rsidR="005E6A9E" w:rsidRDefault="005E6A9E" w:rsidP="005E6A9E">
      <w:pPr>
        <w:pStyle w:val="Style1"/>
      </w:pPr>
      <w:r>
        <w:t xml:space="preserve">                margin: 30px 0 30px 0;</w:t>
      </w:r>
    </w:p>
    <w:p w14:paraId="2E261315" w14:textId="77777777" w:rsidR="005E6A9E" w:rsidRDefault="005E6A9E" w:rsidP="005E6A9E">
      <w:pPr>
        <w:pStyle w:val="Style1"/>
      </w:pPr>
      <w:r>
        <w:t xml:space="preserve">            }</w:t>
      </w:r>
    </w:p>
    <w:p w14:paraId="05B6CB6C" w14:textId="77777777" w:rsidR="005E6A9E" w:rsidRDefault="005E6A9E" w:rsidP="005E6A9E">
      <w:pPr>
        <w:pStyle w:val="Style1"/>
      </w:pPr>
    </w:p>
    <w:p w14:paraId="50A6A9F4" w14:textId="77777777" w:rsidR="005E6A9E" w:rsidRDefault="005E6A9E" w:rsidP="005E6A9E">
      <w:pPr>
        <w:pStyle w:val="Style1"/>
      </w:pPr>
      <w:r>
        <w:t xml:space="preserve">            .fqeJyA[data-shownyfairhousingmsg='false'] {</w:t>
      </w:r>
    </w:p>
    <w:p w14:paraId="24D2C691" w14:textId="77777777" w:rsidR="005E6A9E" w:rsidRDefault="005E6A9E" w:rsidP="005E6A9E">
      <w:pPr>
        <w:pStyle w:val="Style1"/>
      </w:pPr>
      <w:r>
        <w:t xml:space="preserve">                display: none;</w:t>
      </w:r>
    </w:p>
    <w:p w14:paraId="451862BF" w14:textId="77777777" w:rsidR="005E6A9E" w:rsidRDefault="005E6A9E" w:rsidP="005E6A9E">
      <w:pPr>
        <w:pStyle w:val="Style1"/>
      </w:pPr>
      <w:r>
        <w:t xml:space="preserve">            }</w:t>
      </w:r>
    </w:p>
    <w:p w14:paraId="53910A75" w14:textId="77777777" w:rsidR="005E6A9E" w:rsidRDefault="005E6A9E" w:rsidP="005E6A9E">
      <w:pPr>
        <w:pStyle w:val="Style1"/>
      </w:pPr>
    </w:p>
    <w:p w14:paraId="7E4B18DF" w14:textId="77777777" w:rsidR="005E6A9E" w:rsidRDefault="005E6A9E" w:rsidP="005E6A9E">
      <w:pPr>
        <w:pStyle w:val="Style1"/>
      </w:pPr>
      <w:r>
        <w:t xml:space="preserve">            data-styled.g287[id="sc-10wuuzs-6"] {</w:t>
      </w:r>
    </w:p>
    <w:p w14:paraId="22061235" w14:textId="77777777" w:rsidR="005E6A9E" w:rsidRDefault="005E6A9E" w:rsidP="005E6A9E">
      <w:pPr>
        <w:pStyle w:val="Style1"/>
      </w:pPr>
      <w:r>
        <w:t xml:space="preserve">                content: "fqeJyA,"</w:t>
      </w:r>
    </w:p>
    <w:p w14:paraId="5DF54402" w14:textId="77777777" w:rsidR="005E6A9E" w:rsidRDefault="005E6A9E" w:rsidP="005E6A9E">
      <w:pPr>
        <w:pStyle w:val="Style1"/>
      </w:pPr>
      <w:r>
        <w:t xml:space="preserve">            }</w:t>
      </w:r>
    </w:p>
    <w:p w14:paraId="253EE8E1" w14:textId="77777777" w:rsidR="005E6A9E" w:rsidRDefault="005E6A9E" w:rsidP="005E6A9E">
      <w:pPr>
        <w:pStyle w:val="Style1"/>
      </w:pPr>
    </w:p>
    <w:p w14:paraId="7978C5A5" w14:textId="77777777" w:rsidR="005E6A9E" w:rsidRDefault="005E6A9E" w:rsidP="005E6A9E">
      <w:pPr>
        <w:pStyle w:val="Style1"/>
      </w:pPr>
      <w:r>
        <w:t xml:space="preserve">            .jtvWcK {</w:t>
      </w:r>
    </w:p>
    <w:p w14:paraId="294336D7" w14:textId="77777777" w:rsidR="005E6A9E" w:rsidRDefault="005E6A9E" w:rsidP="005E6A9E">
      <w:pPr>
        <w:pStyle w:val="Style1"/>
      </w:pPr>
      <w:r>
        <w:t xml:space="preserve">                min-height: 680px;</w:t>
      </w:r>
    </w:p>
    <w:p w14:paraId="129B9F2A" w14:textId="77777777" w:rsidR="005E6A9E" w:rsidRDefault="005E6A9E" w:rsidP="005E6A9E">
      <w:pPr>
        <w:pStyle w:val="Style1"/>
      </w:pPr>
      <w:r>
        <w:t xml:space="preserve">            }</w:t>
      </w:r>
    </w:p>
    <w:p w14:paraId="7735C58D" w14:textId="77777777" w:rsidR="005E6A9E" w:rsidRDefault="005E6A9E" w:rsidP="005E6A9E">
      <w:pPr>
        <w:pStyle w:val="Style1"/>
      </w:pPr>
    </w:p>
    <w:p w14:paraId="64E8B45F" w14:textId="77777777" w:rsidR="005E6A9E" w:rsidRDefault="005E6A9E" w:rsidP="005E6A9E">
      <w:pPr>
        <w:pStyle w:val="Style1"/>
      </w:pPr>
      <w:r>
        <w:t xml:space="preserve">            data-styled.g288[id="sc-1gjebnj-0"] {</w:t>
      </w:r>
    </w:p>
    <w:p w14:paraId="4E5C8DFB" w14:textId="77777777" w:rsidR="005E6A9E" w:rsidRDefault="005E6A9E" w:rsidP="005E6A9E">
      <w:pPr>
        <w:pStyle w:val="Style1"/>
      </w:pPr>
      <w:r>
        <w:t xml:space="preserve">                content: "jtvWcK,"</w:t>
      </w:r>
    </w:p>
    <w:p w14:paraId="4FBFBE7C" w14:textId="77777777" w:rsidR="005E6A9E" w:rsidRDefault="005E6A9E" w:rsidP="005E6A9E">
      <w:pPr>
        <w:pStyle w:val="Style1"/>
      </w:pPr>
      <w:r>
        <w:t xml:space="preserve">            }</w:t>
      </w:r>
    </w:p>
    <w:p w14:paraId="09FB6EE5" w14:textId="77777777" w:rsidR="005E6A9E" w:rsidRDefault="005E6A9E" w:rsidP="005E6A9E">
      <w:pPr>
        <w:pStyle w:val="Style1"/>
      </w:pPr>
    </w:p>
    <w:p w14:paraId="0DDA047C" w14:textId="77777777" w:rsidR="005E6A9E" w:rsidRDefault="005E6A9E" w:rsidP="005E6A9E">
      <w:pPr>
        <w:pStyle w:val="Style1"/>
      </w:pPr>
      <w:r>
        <w:t xml:space="preserve">            .grwkrw {</w:t>
      </w:r>
    </w:p>
    <w:p w14:paraId="7FEAD2D9" w14:textId="77777777" w:rsidR="005E6A9E" w:rsidRDefault="005E6A9E" w:rsidP="005E6A9E">
      <w:pPr>
        <w:pStyle w:val="Style1"/>
      </w:pPr>
      <w:r>
        <w:t xml:space="preserve">                margin-bottom: 15px;</w:t>
      </w:r>
    </w:p>
    <w:p w14:paraId="6EA7CBCF" w14:textId="77777777" w:rsidR="005E6A9E" w:rsidRDefault="005E6A9E" w:rsidP="005E6A9E">
      <w:pPr>
        <w:pStyle w:val="Style1"/>
      </w:pPr>
      <w:r>
        <w:t xml:space="preserve">            }</w:t>
      </w:r>
    </w:p>
    <w:p w14:paraId="3642C381" w14:textId="77777777" w:rsidR="005E6A9E" w:rsidRDefault="005E6A9E" w:rsidP="005E6A9E">
      <w:pPr>
        <w:pStyle w:val="Style1"/>
      </w:pPr>
    </w:p>
    <w:p w14:paraId="3A52F6B8" w14:textId="77777777" w:rsidR="005E6A9E" w:rsidRDefault="005E6A9E" w:rsidP="005E6A9E">
      <w:pPr>
        <w:pStyle w:val="Style1"/>
      </w:pPr>
      <w:r>
        <w:t xml:space="preserve">            @media only screen and (min-width: 852px) {</w:t>
      </w:r>
    </w:p>
    <w:p w14:paraId="1BCFB5EE" w14:textId="77777777" w:rsidR="005E6A9E" w:rsidRDefault="005E6A9E" w:rsidP="005E6A9E">
      <w:pPr>
        <w:pStyle w:val="Style1"/>
      </w:pPr>
      <w:r>
        <w:t xml:space="preserve">                .grwkrw {</w:t>
      </w:r>
    </w:p>
    <w:p w14:paraId="0A833113" w14:textId="77777777" w:rsidR="005E6A9E" w:rsidRDefault="005E6A9E" w:rsidP="005E6A9E">
      <w:pPr>
        <w:pStyle w:val="Style1"/>
      </w:pPr>
      <w:r>
        <w:t xml:space="preserve">                    margin-bottom:32px;</w:t>
      </w:r>
    </w:p>
    <w:p w14:paraId="65FE4F8F" w14:textId="77777777" w:rsidR="005E6A9E" w:rsidRDefault="005E6A9E" w:rsidP="005E6A9E">
      <w:pPr>
        <w:pStyle w:val="Style1"/>
      </w:pPr>
      <w:r>
        <w:t xml:space="preserve">                }</w:t>
      </w:r>
    </w:p>
    <w:p w14:paraId="683F20DA" w14:textId="77777777" w:rsidR="005E6A9E" w:rsidRDefault="005E6A9E" w:rsidP="005E6A9E">
      <w:pPr>
        <w:pStyle w:val="Style1"/>
      </w:pPr>
      <w:r>
        <w:t xml:space="preserve">            }</w:t>
      </w:r>
    </w:p>
    <w:p w14:paraId="58DC275B" w14:textId="77777777" w:rsidR="005E6A9E" w:rsidRDefault="005E6A9E" w:rsidP="005E6A9E">
      <w:pPr>
        <w:pStyle w:val="Style1"/>
      </w:pPr>
    </w:p>
    <w:p w14:paraId="10DEB7EF" w14:textId="77777777" w:rsidR="005E6A9E" w:rsidRDefault="005E6A9E" w:rsidP="005E6A9E">
      <w:pPr>
        <w:pStyle w:val="Style1"/>
      </w:pPr>
      <w:r>
        <w:t xml:space="preserve">            data-styled.g289[id="sc-7bab5z-0"] {</w:t>
      </w:r>
    </w:p>
    <w:p w14:paraId="4B43188D" w14:textId="77777777" w:rsidR="005E6A9E" w:rsidRDefault="005E6A9E" w:rsidP="005E6A9E">
      <w:pPr>
        <w:pStyle w:val="Style1"/>
      </w:pPr>
      <w:r>
        <w:t xml:space="preserve">                content: "grwkrw,"</w:t>
      </w:r>
    </w:p>
    <w:p w14:paraId="6811B30F" w14:textId="77777777" w:rsidR="005E6A9E" w:rsidRDefault="005E6A9E" w:rsidP="005E6A9E">
      <w:pPr>
        <w:pStyle w:val="Style1"/>
      </w:pPr>
      <w:r>
        <w:t xml:space="preserve">            }</w:t>
      </w:r>
    </w:p>
    <w:p w14:paraId="0A0F3E7D" w14:textId="77777777" w:rsidR="005E6A9E" w:rsidRDefault="005E6A9E" w:rsidP="005E6A9E">
      <w:pPr>
        <w:pStyle w:val="Style1"/>
      </w:pPr>
    </w:p>
    <w:p w14:paraId="05DCF471" w14:textId="77777777" w:rsidR="005E6A9E" w:rsidRDefault="005E6A9E" w:rsidP="005E6A9E">
      <w:pPr>
        <w:pStyle w:val="Style1"/>
      </w:pPr>
      <w:r>
        <w:t xml:space="preserve">            .jvMbGp {</w:t>
      </w:r>
    </w:p>
    <w:p w14:paraId="089A3AEB" w14:textId="77777777" w:rsidR="005E6A9E" w:rsidRDefault="005E6A9E" w:rsidP="005E6A9E">
      <w:pPr>
        <w:pStyle w:val="Style1"/>
      </w:pPr>
      <w:r>
        <w:t xml:space="preserve">                color: #FFF;</w:t>
      </w:r>
    </w:p>
    <w:p w14:paraId="1FD2EEC3" w14:textId="77777777" w:rsidR="005E6A9E" w:rsidRDefault="005E6A9E" w:rsidP="005E6A9E">
      <w:pPr>
        <w:pStyle w:val="Style1"/>
      </w:pPr>
      <w:r>
        <w:t xml:space="preserve">                text-align: center;</w:t>
      </w:r>
    </w:p>
    <w:p w14:paraId="7A1E7AD0" w14:textId="77777777" w:rsidR="005E6A9E" w:rsidRDefault="005E6A9E" w:rsidP="005E6A9E">
      <w:pPr>
        <w:pStyle w:val="Style1"/>
      </w:pPr>
      <w:r>
        <w:t xml:space="preserve">                margin: 0 auto;</w:t>
      </w:r>
    </w:p>
    <w:p w14:paraId="7E5A84CE" w14:textId="77777777" w:rsidR="005E6A9E" w:rsidRDefault="005E6A9E" w:rsidP="005E6A9E">
      <w:pPr>
        <w:pStyle w:val="Style1"/>
      </w:pPr>
      <w:r>
        <w:t xml:space="preserve">                max-width: 550px;</w:t>
      </w:r>
    </w:p>
    <w:p w14:paraId="71A5CDCA" w14:textId="77777777" w:rsidR="005E6A9E" w:rsidRDefault="005E6A9E" w:rsidP="005E6A9E">
      <w:pPr>
        <w:pStyle w:val="Style1"/>
      </w:pPr>
      <w:r>
        <w:t xml:space="preserve">                font-size: 26px;</w:t>
      </w:r>
    </w:p>
    <w:p w14:paraId="00D4C170" w14:textId="77777777" w:rsidR="005E6A9E" w:rsidRDefault="005E6A9E" w:rsidP="005E6A9E">
      <w:pPr>
        <w:pStyle w:val="Style1"/>
      </w:pPr>
      <w:r>
        <w:t xml:space="preserve">                line-height: 36px;</w:t>
      </w:r>
    </w:p>
    <w:p w14:paraId="7D0D8D52" w14:textId="77777777" w:rsidR="005E6A9E" w:rsidRDefault="005E6A9E" w:rsidP="005E6A9E">
      <w:pPr>
        <w:pStyle w:val="Style1"/>
      </w:pPr>
      <w:r>
        <w:t xml:space="preserve">                -webkit-filter: drop-shadow(0px 0px 5px #000);</w:t>
      </w:r>
    </w:p>
    <w:p w14:paraId="0BF3865E" w14:textId="77777777" w:rsidR="005E6A9E" w:rsidRDefault="005E6A9E" w:rsidP="005E6A9E">
      <w:pPr>
        <w:pStyle w:val="Style1"/>
      </w:pPr>
      <w:r>
        <w:t xml:space="preserve">                filter: drop-shadow(0px 0px 5px #000);</w:t>
      </w:r>
    </w:p>
    <w:p w14:paraId="187681AB" w14:textId="77777777" w:rsidR="005E6A9E" w:rsidRDefault="005E6A9E" w:rsidP="005E6A9E">
      <w:pPr>
        <w:pStyle w:val="Style1"/>
      </w:pPr>
      <w:r>
        <w:t xml:space="preserve">            }</w:t>
      </w:r>
    </w:p>
    <w:p w14:paraId="15593578" w14:textId="77777777" w:rsidR="005E6A9E" w:rsidRDefault="005E6A9E" w:rsidP="005E6A9E">
      <w:pPr>
        <w:pStyle w:val="Style1"/>
      </w:pPr>
    </w:p>
    <w:p w14:paraId="1A6506DA" w14:textId="77777777" w:rsidR="005E6A9E" w:rsidRDefault="005E6A9E" w:rsidP="005E6A9E">
      <w:pPr>
        <w:pStyle w:val="Style1"/>
      </w:pPr>
      <w:r>
        <w:t xml:space="preserve">            @media only screen and (min-width: 768px) {</w:t>
      </w:r>
    </w:p>
    <w:p w14:paraId="30C48CE6" w14:textId="77777777" w:rsidR="005E6A9E" w:rsidRDefault="005E6A9E" w:rsidP="005E6A9E">
      <w:pPr>
        <w:pStyle w:val="Style1"/>
      </w:pPr>
      <w:r>
        <w:t xml:space="preserve">                .jvMbGp {</w:t>
      </w:r>
    </w:p>
    <w:p w14:paraId="7F5E13C4" w14:textId="77777777" w:rsidR="005E6A9E" w:rsidRDefault="005E6A9E" w:rsidP="005E6A9E">
      <w:pPr>
        <w:pStyle w:val="Style1"/>
      </w:pPr>
      <w:r>
        <w:t xml:space="preserve">                    font-size:36px;</w:t>
      </w:r>
    </w:p>
    <w:p w14:paraId="57293997" w14:textId="77777777" w:rsidR="005E6A9E" w:rsidRDefault="005E6A9E" w:rsidP="005E6A9E">
      <w:pPr>
        <w:pStyle w:val="Style1"/>
      </w:pPr>
      <w:r>
        <w:t xml:space="preserve">                    line-height: 40px;</w:t>
      </w:r>
    </w:p>
    <w:p w14:paraId="63934B91" w14:textId="77777777" w:rsidR="005E6A9E" w:rsidRDefault="005E6A9E" w:rsidP="005E6A9E">
      <w:pPr>
        <w:pStyle w:val="Style1"/>
      </w:pPr>
      <w:r>
        <w:t xml:space="preserve">                }</w:t>
      </w:r>
    </w:p>
    <w:p w14:paraId="24C6E13B" w14:textId="77777777" w:rsidR="005E6A9E" w:rsidRDefault="005E6A9E" w:rsidP="005E6A9E">
      <w:pPr>
        <w:pStyle w:val="Style1"/>
      </w:pPr>
      <w:r>
        <w:t xml:space="preserve">            }</w:t>
      </w:r>
    </w:p>
    <w:p w14:paraId="7CBB48F4" w14:textId="77777777" w:rsidR="005E6A9E" w:rsidRDefault="005E6A9E" w:rsidP="005E6A9E">
      <w:pPr>
        <w:pStyle w:val="Style1"/>
      </w:pPr>
    </w:p>
    <w:p w14:paraId="37EAC582" w14:textId="77777777" w:rsidR="005E6A9E" w:rsidRDefault="005E6A9E" w:rsidP="005E6A9E">
      <w:pPr>
        <w:pStyle w:val="Style1"/>
      </w:pPr>
      <w:r>
        <w:t xml:space="preserve">            data-styled.g290[id="sc-7bab5z-1"] {</w:t>
      </w:r>
    </w:p>
    <w:p w14:paraId="44A7D249" w14:textId="77777777" w:rsidR="005E6A9E" w:rsidRDefault="005E6A9E" w:rsidP="005E6A9E">
      <w:pPr>
        <w:pStyle w:val="Style1"/>
      </w:pPr>
      <w:r>
        <w:t xml:space="preserve">                content: "jvMbGp,"</w:t>
      </w:r>
    </w:p>
    <w:p w14:paraId="753B0DFD" w14:textId="77777777" w:rsidR="005E6A9E" w:rsidRDefault="005E6A9E" w:rsidP="005E6A9E">
      <w:pPr>
        <w:pStyle w:val="Style1"/>
      </w:pPr>
      <w:r>
        <w:t xml:space="preserve">            }</w:t>
      </w:r>
    </w:p>
    <w:p w14:paraId="75948A15" w14:textId="77777777" w:rsidR="005E6A9E" w:rsidRDefault="005E6A9E" w:rsidP="005E6A9E">
      <w:pPr>
        <w:pStyle w:val="Style1"/>
      </w:pPr>
      <w:r>
        <w:t xml:space="preserve">        &lt;/style&gt;</w:t>
      </w:r>
    </w:p>
    <w:p w14:paraId="5E824C7A" w14:textId="77777777" w:rsidR="005E6A9E" w:rsidRDefault="005E6A9E" w:rsidP="005E6A9E">
      <w:pPr>
        <w:pStyle w:val="Style1"/>
      </w:pPr>
      <w:r>
        <w:t xml:space="preserve">        &lt;link as="script" rel="preload" href="//sb.scorecardresearch.com/beacon.js"/&gt;</w:t>
      </w:r>
    </w:p>
    <w:p w14:paraId="47BCC01B" w14:textId="77777777" w:rsidR="005E6A9E" w:rsidRDefault="005E6A9E" w:rsidP="005E6A9E">
      <w:pPr>
        <w:pStyle w:val="Style1"/>
      </w:pPr>
      <w:r>
        <w:t xml:space="preserve">        &lt;link as="font" rel="preload" href="//fonts.gstatic.com/s/opensans/v17/mem5YaGs126MiZpBA-UNirkOUuhpKKSTjw.woff2" crossorigin="anonymous"/&gt;</w:t>
      </w:r>
    </w:p>
    <w:p w14:paraId="2F22B935" w14:textId="77777777" w:rsidR="005E6A9E" w:rsidRDefault="005E6A9E" w:rsidP="005E6A9E">
      <w:pPr>
        <w:pStyle w:val="Style1"/>
      </w:pPr>
      <w:r>
        <w:t xml:space="preserve">        &lt;link as="font" rel="preload" href="//fonts.gstatic.com/s/opensans/v17/mem8YaGs126MiZpBA-UFVZ0bf8pkAg.woff2" crossorigin="anonymous"/&gt;</w:t>
      </w:r>
    </w:p>
    <w:p w14:paraId="6227E139" w14:textId="77777777" w:rsidR="005E6A9E" w:rsidRDefault="005E6A9E" w:rsidP="005E6A9E">
      <w:pPr>
        <w:pStyle w:val="Style1"/>
      </w:pPr>
      <w:r>
        <w:t xml:space="preserve">        &lt;link as="font" rel="preload" href="https://www.zillowstatic.com/static-zsg/LATEST/static-zsg/zsg/z-fonts/ivar/IvarHeadline-SemiBold-core.woff" type="font/woff" crossorigin="anonymous"/&gt;</w:t>
      </w:r>
    </w:p>
    <w:p w14:paraId="2EF81FAD" w14:textId="77777777" w:rsidR="005E6A9E" w:rsidRDefault="005E6A9E" w:rsidP="005E6A9E">
      <w:pPr>
        <w:pStyle w:val="Style1"/>
      </w:pPr>
      <w:r>
        <w:t xml:space="preserve">        &lt;script&gt;</w:t>
      </w:r>
    </w:p>
    <w:p w14:paraId="7FE3ECC3" w14:textId="77777777" w:rsidR="005E6A9E" w:rsidRDefault="005E6A9E" w:rsidP="005E6A9E">
      <w:pPr>
        <w:pStyle w:val="Style1"/>
      </w:pPr>
      <w:r>
        <w:t xml:space="preserve">            !function(e, n, A) {</w:t>
      </w:r>
    </w:p>
    <w:p w14:paraId="65FEE887" w14:textId="77777777" w:rsidR="005E6A9E" w:rsidRDefault="005E6A9E" w:rsidP="005E6A9E">
      <w:pPr>
        <w:pStyle w:val="Style1"/>
      </w:pPr>
      <w:r>
        <w:t xml:space="preserve">                function o(e, n) {</w:t>
      </w:r>
    </w:p>
    <w:p w14:paraId="7F2B6E43" w14:textId="77777777" w:rsidR="005E6A9E" w:rsidRDefault="005E6A9E" w:rsidP="005E6A9E">
      <w:pPr>
        <w:pStyle w:val="Style1"/>
      </w:pPr>
      <w:r>
        <w:t xml:space="preserve">                    return typeof e === n</w:t>
      </w:r>
    </w:p>
    <w:p w14:paraId="4031FDC5" w14:textId="77777777" w:rsidR="005E6A9E" w:rsidRDefault="005E6A9E" w:rsidP="005E6A9E">
      <w:pPr>
        <w:pStyle w:val="Style1"/>
      </w:pPr>
      <w:r>
        <w:t xml:space="preserve">                }</w:t>
      </w:r>
    </w:p>
    <w:p w14:paraId="58E14B1A" w14:textId="77777777" w:rsidR="005E6A9E" w:rsidRDefault="005E6A9E" w:rsidP="005E6A9E">
      <w:pPr>
        <w:pStyle w:val="Style1"/>
      </w:pPr>
      <w:r>
        <w:t xml:space="preserve">                function t() {</w:t>
      </w:r>
    </w:p>
    <w:p w14:paraId="560B0ACC" w14:textId="77777777" w:rsidR="005E6A9E" w:rsidRDefault="005E6A9E" w:rsidP="005E6A9E">
      <w:pPr>
        <w:pStyle w:val="Style1"/>
      </w:pPr>
      <w:r>
        <w:t xml:space="preserve">                    var e, n, A, t, a, i, l;</w:t>
      </w:r>
    </w:p>
    <w:p w14:paraId="00AA1299" w14:textId="77777777" w:rsidR="005E6A9E" w:rsidRDefault="005E6A9E" w:rsidP="005E6A9E">
      <w:pPr>
        <w:pStyle w:val="Style1"/>
      </w:pPr>
      <w:r>
        <w:t xml:space="preserve">                    for (var f in r)</w:t>
      </w:r>
    </w:p>
    <w:p w14:paraId="17982CEF" w14:textId="77777777" w:rsidR="005E6A9E" w:rsidRDefault="005E6A9E" w:rsidP="005E6A9E">
      <w:pPr>
        <w:pStyle w:val="Style1"/>
      </w:pPr>
      <w:r>
        <w:t xml:space="preserve">                        if (r.hasOwnProperty(f)) {</w:t>
      </w:r>
    </w:p>
    <w:p w14:paraId="44008CE4" w14:textId="77777777" w:rsidR="005E6A9E" w:rsidRDefault="005E6A9E" w:rsidP="005E6A9E">
      <w:pPr>
        <w:pStyle w:val="Style1"/>
      </w:pPr>
      <w:r>
        <w:t xml:space="preserve">                            if (e = [],</w:t>
      </w:r>
    </w:p>
    <w:p w14:paraId="6429D16B" w14:textId="77777777" w:rsidR="005E6A9E" w:rsidRDefault="005E6A9E" w:rsidP="005E6A9E">
      <w:pPr>
        <w:pStyle w:val="Style1"/>
      </w:pPr>
      <w:r>
        <w:t xml:space="preserve">                            n = r[f],</w:t>
      </w:r>
    </w:p>
    <w:p w14:paraId="3353DC13" w14:textId="77777777" w:rsidR="005E6A9E" w:rsidRDefault="005E6A9E" w:rsidP="005E6A9E">
      <w:pPr>
        <w:pStyle w:val="Style1"/>
      </w:pPr>
      <w:r>
        <w:t xml:space="preserve">                            n.name &amp;&amp; (e.push(n.name.toLowerCase()),</w:t>
      </w:r>
    </w:p>
    <w:p w14:paraId="332E9574" w14:textId="77777777" w:rsidR="005E6A9E" w:rsidRDefault="005E6A9E" w:rsidP="005E6A9E">
      <w:pPr>
        <w:pStyle w:val="Style1"/>
      </w:pPr>
      <w:r>
        <w:t xml:space="preserve">                            n.options &amp;&amp; n.options.aliases &amp;&amp; n.options.aliases.length))</w:t>
      </w:r>
    </w:p>
    <w:p w14:paraId="1D2840BC" w14:textId="77777777" w:rsidR="005E6A9E" w:rsidRDefault="005E6A9E" w:rsidP="005E6A9E">
      <w:pPr>
        <w:pStyle w:val="Style1"/>
      </w:pPr>
      <w:r>
        <w:t xml:space="preserve">                                for (A = 0; A &lt; n.options.aliases.length; A++)</w:t>
      </w:r>
    </w:p>
    <w:p w14:paraId="2C482B9D" w14:textId="77777777" w:rsidR="005E6A9E" w:rsidRDefault="005E6A9E" w:rsidP="005E6A9E">
      <w:pPr>
        <w:pStyle w:val="Style1"/>
      </w:pPr>
      <w:r>
        <w:t xml:space="preserve">                                    e.push(n.options.aliases[A].toLowerCase());</w:t>
      </w:r>
    </w:p>
    <w:p w14:paraId="67BDEC2A" w14:textId="77777777" w:rsidR="005E6A9E" w:rsidRDefault="005E6A9E" w:rsidP="005E6A9E">
      <w:pPr>
        <w:pStyle w:val="Style1"/>
      </w:pPr>
      <w:r>
        <w:t xml:space="preserve">                            for (t = o(n.fn, "function") ? n.fn() : n.fn,</w:t>
      </w:r>
    </w:p>
    <w:p w14:paraId="7C1A080E" w14:textId="77777777" w:rsidR="005E6A9E" w:rsidRDefault="005E6A9E" w:rsidP="005E6A9E">
      <w:pPr>
        <w:pStyle w:val="Style1"/>
      </w:pPr>
      <w:r>
        <w:t xml:space="preserve">                            a = 0; a &lt; e.length; a++)</w:t>
      </w:r>
    </w:p>
    <w:p w14:paraId="0DB40A82" w14:textId="77777777" w:rsidR="005E6A9E" w:rsidRDefault="005E6A9E" w:rsidP="005E6A9E">
      <w:pPr>
        <w:pStyle w:val="Style1"/>
      </w:pPr>
      <w:r>
        <w:t xml:space="preserve">                                i = e[a],</w:t>
      </w:r>
    </w:p>
    <w:p w14:paraId="4F03D5CC" w14:textId="77777777" w:rsidR="005E6A9E" w:rsidRDefault="005E6A9E" w:rsidP="005E6A9E">
      <w:pPr>
        <w:pStyle w:val="Style1"/>
      </w:pPr>
      <w:r>
        <w:t xml:space="preserve">                                l = i.split("."),</w:t>
      </w:r>
    </w:p>
    <w:p w14:paraId="612DD244" w14:textId="77777777" w:rsidR="005E6A9E" w:rsidRDefault="005E6A9E" w:rsidP="005E6A9E">
      <w:pPr>
        <w:pStyle w:val="Style1"/>
      </w:pPr>
      <w:r>
        <w:t xml:space="preserve">                                1 === l.length ? Modernizr[l[0]] = t : (!Modernizr[l[0]] || Modernizr[l[0]]instanceof Boolean || (Modernizr[l[0]] = new Boolean(Modernizr[l[0]])),</w:t>
      </w:r>
    </w:p>
    <w:p w14:paraId="35E86EC5" w14:textId="77777777" w:rsidR="005E6A9E" w:rsidRDefault="005E6A9E" w:rsidP="005E6A9E">
      <w:pPr>
        <w:pStyle w:val="Style1"/>
      </w:pPr>
      <w:r>
        <w:t xml:space="preserve">                                Modernizr[l[0]][l[1]] = t),</w:t>
      </w:r>
    </w:p>
    <w:p w14:paraId="30EE3CE8" w14:textId="77777777" w:rsidR="005E6A9E" w:rsidRDefault="005E6A9E" w:rsidP="005E6A9E">
      <w:pPr>
        <w:pStyle w:val="Style1"/>
      </w:pPr>
      <w:r>
        <w:t xml:space="preserve">                                s.push((t ? "" : "no-") + l.join("-"))</w:t>
      </w:r>
    </w:p>
    <w:p w14:paraId="3EA352BE" w14:textId="77777777" w:rsidR="005E6A9E" w:rsidRDefault="005E6A9E" w:rsidP="005E6A9E">
      <w:pPr>
        <w:pStyle w:val="Style1"/>
      </w:pPr>
      <w:r>
        <w:t xml:space="preserve">                        }</w:t>
      </w:r>
    </w:p>
    <w:p w14:paraId="1AAA2149" w14:textId="77777777" w:rsidR="005E6A9E" w:rsidRDefault="005E6A9E" w:rsidP="005E6A9E">
      <w:pPr>
        <w:pStyle w:val="Style1"/>
      </w:pPr>
      <w:r>
        <w:t xml:space="preserve">                }</w:t>
      </w:r>
    </w:p>
    <w:p w14:paraId="0BCBB455" w14:textId="77777777" w:rsidR="005E6A9E" w:rsidRDefault="005E6A9E" w:rsidP="005E6A9E">
      <w:pPr>
        <w:pStyle w:val="Style1"/>
      </w:pPr>
      <w:r>
        <w:t xml:space="preserve">                function a(e) {</w:t>
      </w:r>
    </w:p>
    <w:p w14:paraId="20D1C6F2" w14:textId="77777777" w:rsidR="005E6A9E" w:rsidRDefault="005E6A9E" w:rsidP="005E6A9E">
      <w:pPr>
        <w:pStyle w:val="Style1"/>
      </w:pPr>
      <w:r>
        <w:t xml:space="preserve">                    var n = u.className</w:t>
      </w:r>
    </w:p>
    <w:p w14:paraId="2AC9EFE2" w14:textId="77777777" w:rsidR="005E6A9E" w:rsidRDefault="005E6A9E" w:rsidP="005E6A9E">
      <w:pPr>
        <w:pStyle w:val="Style1"/>
      </w:pPr>
      <w:r>
        <w:t xml:space="preserve">                      , A = Modernizr._config.classPrefix || "";</w:t>
      </w:r>
    </w:p>
    <w:p w14:paraId="20046CE6" w14:textId="77777777" w:rsidR="005E6A9E" w:rsidRDefault="005E6A9E" w:rsidP="005E6A9E">
      <w:pPr>
        <w:pStyle w:val="Style1"/>
      </w:pPr>
      <w:r>
        <w:t xml:space="preserve">                    if (c &amp;&amp; (n = n.baseVal),</w:t>
      </w:r>
    </w:p>
    <w:p w14:paraId="64D26515" w14:textId="77777777" w:rsidR="005E6A9E" w:rsidRDefault="005E6A9E" w:rsidP="005E6A9E">
      <w:pPr>
        <w:pStyle w:val="Style1"/>
      </w:pPr>
      <w:r>
        <w:t xml:space="preserve">                    Modernizr._config.enableJSClass) {</w:t>
      </w:r>
    </w:p>
    <w:p w14:paraId="767CB2F0" w14:textId="77777777" w:rsidR="005E6A9E" w:rsidRDefault="005E6A9E" w:rsidP="005E6A9E">
      <w:pPr>
        <w:pStyle w:val="Style1"/>
      </w:pPr>
      <w:r>
        <w:t xml:space="preserve">                        var o = new RegExp("(^|\s)" + A + "no-js(\s|$)");</w:t>
      </w:r>
    </w:p>
    <w:p w14:paraId="28E99900" w14:textId="77777777" w:rsidR="005E6A9E" w:rsidRDefault="005E6A9E" w:rsidP="005E6A9E">
      <w:pPr>
        <w:pStyle w:val="Style1"/>
      </w:pPr>
      <w:r>
        <w:t xml:space="preserve">                        n = n.replace(o, "$1" + A + "js$2")</w:t>
      </w:r>
    </w:p>
    <w:p w14:paraId="249F5990" w14:textId="77777777" w:rsidR="005E6A9E" w:rsidRDefault="005E6A9E" w:rsidP="005E6A9E">
      <w:pPr>
        <w:pStyle w:val="Style1"/>
      </w:pPr>
      <w:r>
        <w:t xml:space="preserve">                    }</w:t>
      </w:r>
    </w:p>
    <w:p w14:paraId="103BA482" w14:textId="77777777" w:rsidR="005E6A9E" w:rsidRDefault="005E6A9E" w:rsidP="005E6A9E">
      <w:pPr>
        <w:pStyle w:val="Style1"/>
      </w:pPr>
      <w:r>
        <w:t xml:space="preserve">                    Modernizr._config.enableClasses &amp;&amp; (n += " " + A + e.join(" " + A),</w:t>
      </w:r>
    </w:p>
    <w:p w14:paraId="5B22D5BC" w14:textId="77777777" w:rsidR="005E6A9E" w:rsidRDefault="005E6A9E" w:rsidP="005E6A9E">
      <w:pPr>
        <w:pStyle w:val="Style1"/>
      </w:pPr>
      <w:r>
        <w:t xml:space="preserve">                    c ? u.className.baseVal = n : u.className = n)</w:t>
      </w:r>
    </w:p>
    <w:p w14:paraId="626E6436" w14:textId="77777777" w:rsidR="005E6A9E" w:rsidRDefault="005E6A9E" w:rsidP="005E6A9E">
      <w:pPr>
        <w:pStyle w:val="Style1"/>
      </w:pPr>
      <w:r>
        <w:t xml:space="preserve">                }</w:t>
      </w:r>
    </w:p>
    <w:p w14:paraId="4007606E" w14:textId="77777777" w:rsidR="005E6A9E" w:rsidRDefault="005E6A9E" w:rsidP="005E6A9E">
      <w:pPr>
        <w:pStyle w:val="Style1"/>
      </w:pPr>
      <w:r>
        <w:t xml:space="preserve">                function i(e, n) {</w:t>
      </w:r>
    </w:p>
    <w:p w14:paraId="760B3C9E" w14:textId="77777777" w:rsidR="005E6A9E" w:rsidRDefault="005E6A9E" w:rsidP="005E6A9E">
      <w:pPr>
        <w:pStyle w:val="Style1"/>
      </w:pPr>
      <w:r>
        <w:t xml:space="preserve">                    if ("object" == typeof e)</w:t>
      </w:r>
    </w:p>
    <w:p w14:paraId="28215F61" w14:textId="77777777" w:rsidR="005E6A9E" w:rsidRDefault="005E6A9E" w:rsidP="005E6A9E">
      <w:pPr>
        <w:pStyle w:val="Style1"/>
      </w:pPr>
      <w:r>
        <w:t xml:space="preserve">                        for (var A in e)</w:t>
      </w:r>
    </w:p>
    <w:p w14:paraId="2354C7F5" w14:textId="77777777" w:rsidR="005E6A9E" w:rsidRDefault="005E6A9E" w:rsidP="005E6A9E">
      <w:pPr>
        <w:pStyle w:val="Style1"/>
      </w:pPr>
      <w:r>
        <w:t xml:space="preserve">                            f(e, A) &amp;&amp; i(A, e[A]);</w:t>
      </w:r>
    </w:p>
    <w:p w14:paraId="0687D2EE" w14:textId="77777777" w:rsidR="005E6A9E" w:rsidRDefault="005E6A9E" w:rsidP="005E6A9E">
      <w:pPr>
        <w:pStyle w:val="Style1"/>
      </w:pPr>
      <w:r>
        <w:t xml:space="preserve">                    else {</w:t>
      </w:r>
    </w:p>
    <w:p w14:paraId="23B3AE88" w14:textId="77777777" w:rsidR="005E6A9E" w:rsidRDefault="005E6A9E" w:rsidP="005E6A9E">
      <w:pPr>
        <w:pStyle w:val="Style1"/>
      </w:pPr>
      <w:r>
        <w:t xml:space="preserve">                        e = e.toLowerCase();</w:t>
      </w:r>
    </w:p>
    <w:p w14:paraId="3F3B687B" w14:textId="77777777" w:rsidR="005E6A9E" w:rsidRDefault="005E6A9E" w:rsidP="005E6A9E">
      <w:pPr>
        <w:pStyle w:val="Style1"/>
      </w:pPr>
      <w:r>
        <w:t xml:space="preserve">                        var o = e.split(".")</w:t>
      </w:r>
    </w:p>
    <w:p w14:paraId="6523FEB0" w14:textId="77777777" w:rsidR="005E6A9E" w:rsidRDefault="005E6A9E" w:rsidP="005E6A9E">
      <w:pPr>
        <w:pStyle w:val="Style1"/>
      </w:pPr>
      <w:r>
        <w:t xml:space="preserve">                          , t = Modernizr[o[0]];</w:t>
      </w:r>
    </w:p>
    <w:p w14:paraId="30EE9522" w14:textId="77777777" w:rsidR="005E6A9E" w:rsidRDefault="005E6A9E" w:rsidP="005E6A9E">
      <w:pPr>
        <w:pStyle w:val="Style1"/>
      </w:pPr>
      <w:r>
        <w:t xml:space="preserve">                        if (2 == o.length &amp;&amp; (t = t[o[1]]),</w:t>
      </w:r>
    </w:p>
    <w:p w14:paraId="4BDC021B" w14:textId="77777777" w:rsidR="005E6A9E" w:rsidRDefault="005E6A9E" w:rsidP="005E6A9E">
      <w:pPr>
        <w:pStyle w:val="Style1"/>
      </w:pPr>
      <w:r>
        <w:t xml:space="preserve">                        "undefined" != typeof t)</w:t>
      </w:r>
    </w:p>
    <w:p w14:paraId="5249ADF5" w14:textId="77777777" w:rsidR="005E6A9E" w:rsidRDefault="005E6A9E" w:rsidP="005E6A9E">
      <w:pPr>
        <w:pStyle w:val="Style1"/>
      </w:pPr>
      <w:r>
        <w:t xml:space="preserve">                            return Modernizr;</w:t>
      </w:r>
    </w:p>
    <w:p w14:paraId="6FA37C46" w14:textId="77777777" w:rsidR="005E6A9E" w:rsidRDefault="005E6A9E" w:rsidP="005E6A9E">
      <w:pPr>
        <w:pStyle w:val="Style1"/>
      </w:pPr>
      <w:r>
        <w:t xml:space="preserve">                        n = "function" == typeof n ? n() : n,</w:t>
      </w:r>
    </w:p>
    <w:p w14:paraId="6DE37553" w14:textId="77777777" w:rsidR="005E6A9E" w:rsidRDefault="005E6A9E" w:rsidP="005E6A9E">
      <w:pPr>
        <w:pStyle w:val="Style1"/>
      </w:pPr>
      <w:r>
        <w:t xml:space="preserve">                        1 == o.length ? Modernizr[o[0]] = n : (!Modernizr[o[0]] || Modernizr[o[0]]instanceof Boolean || (Modernizr[o[0]] = new Boolean(Modernizr[o[0]])),</w:t>
      </w:r>
    </w:p>
    <w:p w14:paraId="4A18E092" w14:textId="77777777" w:rsidR="005E6A9E" w:rsidRDefault="005E6A9E" w:rsidP="005E6A9E">
      <w:pPr>
        <w:pStyle w:val="Style1"/>
      </w:pPr>
      <w:r>
        <w:t xml:space="preserve">                        Modernizr[o[0]][o[1]] = n),</w:t>
      </w:r>
    </w:p>
    <w:p w14:paraId="376C1EC6" w14:textId="77777777" w:rsidR="005E6A9E" w:rsidRDefault="005E6A9E" w:rsidP="005E6A9E">
      <w:pPr>
        <w:pStyle w:val="Style1"/>
      </w:pPr>
      <w:r>
        <w:t xml:space="preserve">                        a([(n &amp;&amp; 0 != n ? "" : "no-") + o.join("-")]),</w:t>
      </w:r>
    </w:p>
    <w:p w14:paraId="49E574AF" w14:textId="77777777" w:rsidR="005E6A9E" w:rsidRDefault="005E6A9E" w:rsidP="005E6A9E">
      <w:pPr>
        <w:pStyle w:val="Style1"/>
      </w:pPr>
      <w:r>
        <w:t xml:space="preserve">                        Modernizr._trigger(e, n)</w:t>
      </w:r>
    </w:p>
    <w:p w14:paraId="02BA46DA" w14:textId="77777777" w:rsidR="005E6A9E" w:rsidRDefault="005E6A9E" w:rsidP="005E6A9E">
      <w:pPr>
        <w:pStyle w:val="Style1"/>
      </w:pPr>
      <w:r>
        <w:t xml:space="preserve">                    }</w:t>
      </w:r>
    </w:p>
    <w:p w14:paraId="3F3CD48A" w14:textId="77777777" w:rsidR="005E6A9E" w:rsidRDefault="005E6A9E" w:rsidP="005E6A9E">
      <w:pPr>
        <w:pStyle w:val="Style1"/>
      </w:pPr>
      <w:r>
        <w:t xml:space="preserve">                    return Modernizr</w:t>
      </w:r>
    </w:p>
    <w:p w14:paraId="1BB28695" w14:textId="77777777" w:rsidR="005E6A9E" w:rsidRDefault="005E6A9E" w:rsidP="005E6A9E">
      <w:pPr>
        <w:pStyle w:val="Style1"/>
      </w:pPr>
      <w:r>
        <w:t xml:space="preserve">                }</w:t>
      </w:r>
    </w:p>
    <w:p w14:paraId="2AE1C172" w14:textId="77777777" w:rsidR="005E6A9E" w:rsidRDefault="005E6A9E" w:rsidP="005E6A9E">
      <w:pPr>
        <w:pStyle w:val="Style1"/>
      </w:pPr>
      <w:r>
        <w:t xml:space="preserve">                var s = []</w:t>
      </w:r>
    </w:p>
    <w:p w14:paraId="31C6F88C" w14:textId="77777777" w:rsidR="005E6A9E" w:rsidRDefault="005E6A9E" w:rsidP="005E6A9E">
      <w:pPr>
        <w:pStyle w:val="Style1"/>
      </w:pPr>
      <w:r>
        <w:t xml:space="preserve">                  , r = []</w:t>
      </w:r>
    </w:p>
    <w:p w14:paraId="3939ED4C" w14:textId="77777777" w:rsidR="005E6A9E" w:rsidRDefault="005E6A9E" w:rsidP="005E6A9E">
      <w:pPr>
        <w:pStyle w:val="Style1"/>
      </w:pPr>
      <w:r>
        <w:t xml:space="preserve">                  , l = {</w:t>
      </w:r>
    </w:p>
    <w:p w14:paraId="7E515FA9" w14:textId="77777777" w:rsidR="005E6A9E" w:rsidRDefault="005E6A9E" w:rsidP="005E6A9E">
      <w:pPr>
        <w:pStyle w:val="Style1"/>
      </w:pPr>
      <w:r>
        <w:t xml:space="preserve">                    _version: "3.6.0",</w:t>
      </w:r>
    </w:p>
    <w:p w14:paraId="12CFDB8C" w14:textId="77777777" w:rsidR="005E6A9E" w:rsidRDefault="005E6A9E" w:rsidP="005E6A9E">
      <w:pPr>
        <w:pStyle w:val="Style1"/>
      </w:pPr>
      <w:r>
        <w:t xml:space="preserve">                    _config: {</w:t>
      </w:r>
    </w:p>
    <w:p w14:paraId="4B2634CB" w14:textId="77777777" w:rsidR="005E6A9E" w:rsidRDefault="005E6A9E" w:rsidP="005E6A9E">
      <w:pPr>
        <w:pStyle w:val="Style1"/>
      </w:pPr>
      <w:r>
        <w:t xml:space="preserve">                        classPrefix: "",</w:t>
      </w:r>
    </w:p>
    <w:p w14:paraId="13C42CA9" w14:textId="77777777" w:rsidR="005E6A9E" w:rsidRDefault="005E6A9E" w:rsidP="005E6A9E">
      <w:pPr>
        <w:pStyle w:val="Style1"/>
      </w:pPr>
      <w:r>
        <w:t xml:space="preserve">                        enableClasses: !0,</w:t>
      </w:r>
    </w:p>
    <w:p w14:paraId="67F20BDC" w14:textId="77777777" w:rsidR="005E6A9E" w:rsidRDefault="005E6A9E" w:rsidP="005E6A9E">
      <w:pPr>
        <w:pStyle w:val="Style1"/>
      </w:pPr>
      <w:r>
        <w:t xml:space="preserve">                        enableJSClass: !0,</w:t>
      </w:r>
    </w:p>
    <w:p w14:paraId="4BBDE72A" w14:textId="77777777" w:rsidR="005E6A9E" w:rsidRDefault="005E6A9E" w:rsidP="005E6A9E">
      <w:pPr>
        <w:pStyle w:val="Style1"/>
      </w:pPr>
      <w:r>
        <w:t xml:space="preserve">                        usePrefixes: !0</w:t>
      </w:r>
    </w:p>
    <w:p w14:paraId="4F5A13D8" w14:textId="77777777" w:rsidR="005E6A9E" w:rsidRDefault="005E6A9E" w:rsidP="005E6A9E">
      <w:pPr>
        <w:pStyle w:val="Style1"/>
      </w:pPr>
      <w:r>
        <w:t xml:space="preserve">                    },</w:t>
      </w:r>
    </w:p>
    <w:p w14:paraId="4DB81A49" w14:textId="77777777" w:rsidR="005E6A9E" w:rsidRDefault="005E6A9E" w:rsidP="005E6A9E">
      <w:pPr>
        <w:pStyle w:val="Style1"/>
      </w:pPr>
      <w:r>
        <w:t xml:space="preserve">                    _q: [],</w:t>
      </w:r>
    </w:p>
    <w:p w14:paraId="2AD5540A" w14:textId="77777777" w:rsidR="005E6A9E" w:rsidRDefault="005E6A9E" w:rsidP="005E6A9E">
      <w:pPr>
        <w:pStyle w:val="Style1"/>
      </w:pPr>
      <w:r>
        <w:t xml:space="preserve">                    on: function(e, n) {</w:t>
      </w:r>
    </w:p>
    <w:p w14:paraId="5505BE3A" w14:textId="77777777" w:rsidR="005E6A9E" w:rsidRDefault="005E6A9E" w:rsidP="005E6A9E">
      <w:pPr>
        <w:pStyle w:val="Style1"/>
      </w:pPr>
      <w:r>
        <w:t xml:space="preserve">                        var A = this;</w:t>
      </w:r>
    </w:p>
    <w:p w14:paraId="585F928E" w14:textId="77777777" w:rsidR="005E6A9E" w:rsidRDefault="005E6A9E" w:rsidP="005E6A9E">
      <w:pPr>
        <w:pStyle w:val="Style1"/>
      </w:pPr>
      <w:r>
        <w:t xml:space="preserve">                        setTimeout(function() {</w:t>
      </w:r>
    </w:p>
    <w:p w14:paraId="65864978" w14:textId="77777777" w:rsidR="005E6A9E" w:rsidRDefault="005E6A9E" w:rsidP="005E6A9E">
      <w:pPr>
        <w:pStyle w:val="Style1"/>
      </w:pPr>
      <w:r>
        <w:t xml:space="preserve">                            n(A[e])</w:t>
      </w:r>
    </w:p>
    <w:p w14:paraId="6BBD7268" w14:textId="77777777" w:rsidR="005E6A9E" w:rsidRDefault="005E6A9E" w:rsidP="005E6A9E">
      <w:pPr>
        <w:pStyle w:val="Style1"/>
      </w:pPr>
      <w:r>
        <w:t xml:space="preserve">                        }, 0)</w:t>
      </w:r>
    </w:p>
    <w:p w14:paraId="5DDAFC9C" w14:textId="77777777" w:rsidR="005E6A9E" w:rsidRDefault="005E6A9E" w:rsidP="005E6A9E">
      <w:pPr>
        <w:pStyle w:val="Style1"/>
      </w:pPr>
      <w:r>
        <w:t xml:space="preserve">                    },</w:t>
      </w:r>
    </w:p>
    <w:p w14:paraId="3519DE30" w14:textId="77777777" w:rsidR="005E6A9E" w:rsidRDefault="005E6A9E" w:rsidP="005E6A9E">
      <w:pPr>
        <w:pStyle w:val="Style1"/>
      </w:pPr>
      <w:r>
        <w:t xml:space="preserve">                    addTest: function(e, n, A) {</w:t>
      </w:r>
    </w:p>
    <w:p w14:paraId="3C6DB865" w14:textId="77777777" w:rsidR="005E6A9E" w:rsidRDefault="005E6A9E" w:rsidP="005E6A9E">
      <w:pPr>
        <w:pStyle w:val="Style1"/>
      </w:pPr>
      <w:r>
        <w:t xml:space="preserve">                        r.push({</w:t>
      </w:r>
    </w:p>
    <w:p w14:paraId="5847D62D" w14:textId="77777777" w:rsidR="005E6A9E" w:rsidRDefault="005E6A9E" w:rsidP="005E6A9E">
      <w:pPr>
        <w:pStyle w:val="Style1"/>
      </w:pPr>
      <w:r>
        <w:t xml:space="preserve">                            name: e,</w:t>
      </w:r>
    </w:p>
    <w:p w14:paraId="56F0743B" w14:textId="77777777" w:rsidR="005E6A9E" w:rsidRDefault="005E6A9E" w:rsidP="005E6A9E">
      <w:pPr>
        <w:pStyle w:val="Style1"/>
      </w:pPr>
      <w:r>
        <w:t xml:space="preserve">                            fn: n,</w:t>
      </w:r>
    </w:p>
    <w:p w14:paraId="61A7ED3F" w14:textId="77777777" w:rsidR="005E6A9E" w:rsidRDefault="005E6A9E" w:rsidP="005E6A9E">
      <w:pPr>
        <w:pStyle w:val="Style1"/>
      </w:pPr>
      <w:r>
        <w:t xml:space="preserve">                            options: A</w:t>
      </w:r>
    </w:p>
    <w:p w14:paraId="024586B9" w14:textId="77777777" w:rsidR="005E6A9E" w:rsidRDefault="005E6A9E" w:rsidP="005E6A9E">
      <w:pPr>
        <w:pStyle w:val="Style1"/>
      </w:pPr>
      <w:r>
        <w:t xml:space="preserve">                        })</w:t>
      </w:r>
    </w:p>
    <w:p w14:paraId="404E0BD9" w14:textId="77777777" w:rsidR="005E6A9E" w:rsidRDefault="005E6A9E" w:rsidP="005E6A9E">
      <w:pPr>
        <w:pStyle w:val="Style1"/>
      </w:pPr>
      <w:r>
        <w:t xml:space="preserve">                    },</w:t>
      </w:r>
    </w:p>
    <w:p w14:paraId="0D2956DC" w14:textId="77777777" w:rsidR="005E6A9E" w:rsidRDefault="005E6A9E" w:rsidP="005E6A9E">
      <w:pPr>
        <w:pStyle w:val="Style1"/>
      </w:pPr>
      <w:r>
        <w:t xml:space="preserve">                    addAsyncTest: function(e) {</w:t>
      </w:r>
    </w:p>
    <w:p w14:paraId="05F5E3EF" w14:textId="77777777" w:rsidR="005E6A9E" w:rsidRDefault="005E6A9E" w:rsidP="005E6A9E">
      <w:pPr>
        <w:pStyle w:val="Style1"/>
      </w:pPr>
      <w:r>
        <w:t xml:space="preserve">                        r.push({</w:t>
      </w:r>
    </w:p>
    <w:p w14:paraId="4535E92B" w14:textId="77777777" w:rsidR="005E6A9E" w:rsidRDefault="005E6A9E" w:rsidP="005E6A9E">
      <w:pPr>
        <w:pStyle w:val="Style1"/>
      </w:pPr>
      <w:r>
        <w:t xml:space="preserve">                            name: null,</w:t>
      </w:r>
    </w:p>
    <w:p w14:paraId="403EE9F1" w14:textId="77777777" w:rsidR="005E6A9E" w:rsidRDefault="005E6A9E" w:rsidP="005E6A9E">
      <w:pPr>
        <w:pStyle w:val="Style1"/>
      </w:pPr>
      <w:r>
        <w:t xml:space="preserve">                            fn: e</w:t>
      </w:r>
    </w:p>
    <w:p w14:paraId="48A19BCA" w14:textId="77777777" w:rsidR="005E6A9E" w:rsidRDefault="005E6A9E" w:rsidP="005E6A9E">
      <w:pPr>
        <w:pStyle w:val="Style1"/>
      </w:pPr>
      <w:r>
        <w:t xml:space="preserve">                        })</w:t>
      </w:r>
    </w:p>
    <w:p w14:paraId="7AE27B08" w14:textId="77777777" w:rsidR="005E6A9E" w:rsidRDefault="005E6A9E" w:rsidP="005E6A9E">
      <w:pPr>
        <w:pStyle w:val="Style1"/>
      </w:pPr>
      <w:r>
        <w:t xml:space="preserve">                    }</w:t>
      </w:r>
    </w:p>
    <w:p w14:paraId="5D96DC43" w14:textId="77777777" w:rsidR="005E6A9E" w:rsidRDefault="005E6A9E" w:rsidP="005E6A9E">
      <w:pPr>
        <w:pStyle w:val="Style1"/>
      </w:pPr>
      <w:r>
        <w:t xml:space="preserve">                }</w:t>
      </w:r>
    </w:p>
    <w:p w14:paraId="7F8CE801" w14:textId="77777777" w:rsidR="005E6A9E" w:rsidRDefault="005E6A9E" w:rsidP="005E6A9E">
      <w:pPr>
        <w:pStyle w:val="Style1"/>
      </w:pPr>
      <w:r>
        <w:t xml:space="preserve">                  , Modernizr = function() {};</w:t>
      </w:r>
    </w:p>
    <w:p w14:paraId="5BAD5D41" w14:textId="77777777" w:rsidR="005E6A9E" w:rsidRDefault="005E6A9E" w:rsidP="005E6A9E">
      <w:pPr>
        <w:pStyle w:val="Style1"/>
      </w:pPr>
      <w:r>
        <w:t xml:space="preserve">                Modernizr.prototype = l,</w:t>
      </w:r>
    </w:p>
    <w:p w14:paraId="24DF8039" w14:textId="77777777" w:rsidR="005E6A9E" w:rsidRDefault="005E6A9E" w:rsidP="005E6A9E">
      <w:pPr>
        <w:pStyle w:val="Style1"/>
      </w:pPr>
      <w:r>
        <w:t xml:space="preserve">                Modernizr = new Modernizr;</w:t>
      </w:r>
    </w:p>
    <w:p w14:paraId="2D46DCFB" w14:textId="77777777" w:rsidR="005E6A9E" w:rsidRDefault="005E6A9E" w:rsidP="005E6A9E">
      <w:pPr>
        <w:pStyle w:val="Style1"/>
      </w:pPr>
      <w:r>
        <w:t xml:space="preserve">                var f, u = n.documentElement, c = "svg" === u.nodeName.toLowerCase();</w:t>
      </w:r>
    </w:p>
    <w:p w14:paraId="12984D99" w14:textId="77777777" w:rsidR="005E6A9E" w:rsidRDefault="005E6A9E" w:rsidP="005E6A9E">
      <w:pPr>
        <w:pStyle w:val="Style1"/>
      </w:pPr>
      <w:r>
        <w:t xml:space="preserve">                !function() {</w:t>
      </w:r>
    </w:p>
    <w:p w14:paraId="77E593D6" w14:textId="77777777" w:rsidR="005E6A9E" w:rsidRDefault="005E6A9E" w:rsidP="005E6A9E">
      <w:pPr>
        <w:pStyle w:val="Style1"/>
      </w:pPr>
      <w:r>
        <w:t xml:space="preserve">                    var e = {}.hasOwnProperty;</w:t>
      </w:r>
    </w:p>
    <w:p w14:paraId="3D656DDB" w14:textId="77777777" w:rsidR="005E6A9E" w:rsidRDefault="005E6A9E" w:rsidP="005E6A9E">
      <w:pPr>
        <w:pStyle w:val="Style1"/>
      </w:pPr>
      <w:r>
        <w:t xml:space="preserve">                    f = o(e, "undefined") || o(e.call, "undefined") ? function(e, n) {</w:t>
      </w:r>
    </w:p>
    <w:p w14:paraId="773440CC" w14:textId="77777777" w:rsidR="005E6A9E" w:rsidRDefault="005E6A9E" w:rsidP="005E6A9E">
      <w:pPr>
        <w:pStyle w:val="Style1"/>
      </w:pPr>
      <w:r>
        <w:t xml:space="preserve">                        return n in e &amp;&amp; o(e.constructor.prototype[n], "undefined")</w:t>
      </w:r>
    </w:p>
    <w:p w14:paraId="2AA6D4F0" w14:textId="77777777" w:rsidR="005E6A9E" w:rsidRDefault="005E6A9E" w:rsidP="005E6A9E">
      <w:pPr>
        <w:pStyle w:val="Style1"/>
      </w:pPr>
      <w:r>
        <w:t xml:space="preserve">                    }</w:t>
      </w:r>
    </w:p>
    <w:p w14:paraId="5D43B45B" w14:textId="77777777" w:rsidR="005E6A9E" w:rsidRDefault="005E6A9E" w:rsidP="005E6A9E">
      <w:pPr>
        <w:pStyle w:val="Style1"/>
      </w:pPr>
      <w:r>
        <w:t xml:space="preserve">                    : function(n, A) {</w:t>
      </w:r>
    </w:p>
    <w:p w14:paraId="096AF79B" w14:textId="77777777" w:rsidR="005E6A9E" w:rsidRDefault="005E6A9E" w:rsidP="005E6A9E">
      <w:pPr>
        <w:pStyle w:val="Style1"/>
      </w:pPr>
      <w:r>
        <w:t xml:space="preserve">                        return e.call(n, A)</w:t>
      </w:r>
    </w:p>
    <w:p w14:paraId="67A9A20A" w14:textId="77777777" w:rsidR="005E6A9E" w:rsidRDefault="005E6A9E" w:rsidP="005E6A9E">
      <w:pPr>
        <w:pStyle w:val="Style1"/>
      </w:pPr>
      <w:r>
        <w:t xml:space="preserve">                    }</w:t>
      </w:r>
    </w:p>
    <w:p w14:paraId="71BA4454" w14:textId="77777777" w:rsidR="005E6A9E" w:rsidRDefault="005E6A9E" w:rsidP="005E6A9E">
      <w:pPr>
        <w:pStyle w:val="Style1"/>
      </w:pPr>
      <w:r>
        <w:t xml:space="preserve">                }(),</w:t>
      </w:r>
    </w:p>
    <w:p w14:paraId="11DC3D89" w14:textId="77777777" w:rsidR="005E6A9E" w:rsidRDefault="005E6A9E" w:rsidP="005E6A9E">
      <w:pPr>
        <w:pStyle w:val="Style1"/>
      </w:pPr>
      <w:r>
        <w:t xml:space="preserve">                l._l = {},</w:t>
      </w:r>
    </w:p>
    <w:p w14:paraId="49315D5A" w14:textId="77777777" w:rsidR="005E6A9E" w:rsidRDefault="005E6A9E" w:rsidP="005E6A9E">
      <w:pPr>
        <w:pStyle w:val="Style1"/>
      </w:pPr>
      <w:r>
        <w:t xml:space="preserve">                l.on = function(e, n) {</w:t>
      </w:r>
    </w:p>
    <w:p w14:paraId="05D72276" w14:textId="77777777" w:rsidR="005E6A9E" w:rsidRDefault="005E6A9E" w:rsidP="005E6A9E">
      <w:pPr>
        <w:pStyle w:val="Style1"/>
      </w:pPr>
      <w:r>
        <w:t xml:space="preserve">                    this._l[e] || (this._l[e] = []),</w:t>
      </w:r>
    </w:p>
    <w:p w14:paraId="2951B766" w14:textId="77777777" w:rsidR="005E6A9E" w:rsidRDefault="005E6A9E" w:rsidP="005E6A9E">
      <w:pPr>
        <w:pStyle w:val="Style1"/>
      </w:pPr>
      <w:r>
        <w:t xml:space="preserve">                    this._l[e].push(n),</w:t>
      </w:r>
    </w:p>
    <w:p w14:paraId="3EF5962D" w14:textId="77777777" w:rsidR="005E6A9E" w:rsidRDefault="005E6A9E" w:rsidP="005E6A9E">
      <w:pPr>
        <w:pStyle w:val="Style1"/>
      </w:pPr>
      <w:r>
        <w:t xml:space="preserve">                    Modernizr.hasOwnProperty(e) &amp;&amp; setTimeout(function() {</w:t>
      </w:r>
    </w:p>
    <w:p w14:paraId="6E8F192E" w14:textId="77777777" w:rsidR="005E6A9E" w:rsidRDefault="005E6A9E" w:rsidP="005E6A9E">
      <w:pPr>
        <w:pStyle w:val="Style1"/>
      </w:pPr>
      <w:r>
        <w:t xml:space="preserve">                        Modernizr._trigger(e, Modernizr[e])</w:t>
      </w:r>
    </w:p>
    <w:p w14:paraId="02C5FBF1" w14:textId="77777777" w:rsidR="005E6A9E" w:rsidRDefault="005E6A9E" w:rsidP="005E6A9E">
      <w:pPr>
        <w:pStyle w:val="Style1"/>
      </w:pPr>
      <w:r>
        <w:t xml:space="preserve">                    }, 0)</w:t>
      </w:r>
    </w:p>
    <w:p w14:paraId="005EF458" w14:textId="77777777" w:rsidR="005E6A9E" w:rsidRDefault="005E6A9E" w:rsidP="005E6A9E">
      <w:pPr>
        <w:pStyle w:val="Style1"/>
      </w:pPr>
      <w:r>
        <w:t xml:space="preserve">                }</w:t>
      </w:r>
    </w:p>
    <w:p w14:paraId="55D07264" w14:textId="77777777" w:rsidR="005E6A9E" w:rsidRDefault="005E6A9E" w:rsidP="005E6A9E">
      <w:pPr>
        <w:pStyle w:val="Style1"/>
      </w:pPr>
      <w:r>
        <w:t xml:space="preserve">                ,</w:t>
      </w:r>
    </w:p>
    <w:p w14:paraId="38C14D6D" w14:textId="77777777" w:rsidR="005E6A9E" w:rsidRDefault="005E6A9E" w:rsidP="005E6A9E">
      <w:pPr>
        <w:pStyle w:val="Style1"/>
      </w:pPr>
      <w:r>
        <w:t xml:space="preserve">                l._trigger = function(e, n) {</w:t>
      </w:r>
    </w:p>
    <w:p w14:paraId="6AC415C7" w14:textId="77777777" w:rsidR="005E6A9E" w:rsidRDefault="005E6A9E" w:rsidP="005E6A9E">
      <w:pPr>
        <w:pStyle w:val="Style1"/>
      </w:pPr>
      <w:r>
        <w:t xml:space="preserve">                    if (this._l[e]) {</w:t>
      </w:r>
    </w:p>
    <w:p w14:paraId="7F84628F" w14:textId="77777777" w:rsidR="005E6A9E" w:rsidRDefault="005E6A9E" w:rsidP="005E6A9E">
      <w:pPr>
        <w:pStyle w:val="Style1"/>
      </w:pPr>
      <w:r>
        <w:t xml:space="preserve">                        var A = this._l[e];</w:t>
      </w:r>
    </w:p>
    <w:p w14:paraId="14C5FE0A" w14:textId="77777777" w:rsidR="005E6A9E" w:rsidRDefault="005E6A9E" w:rsidP="005E6A9E">
      <w:pPr>
        <w:pStyle w:val="Style1"/>
      </w:pPr>
      <w:r>
        <w:t xml:space="preserve">                        setTimeout(function() {</w:t>
      </w:r>
    </w:p>
    <w:p w14:paraId="0AAF834D" w14:textId="77777777" w:rsidR="005E6A9E" w:rsidRDefault="005E6A9E" w:rsidP="005E6A9E">
      <w:pPr>
        <w:pStyle w:val="Style1"/>
      </w:pPr>
      <w:r>
        <w:t xml:space="preserve">                            var e, o;</w:t>
      </w:r>
    </w:p>
    <w:p w14:paraId="0A4CE742" w14:textId="77777777" w:rsidR="005E6A9E" w:rsidRDefault="005E6A9E" w:rsidP="005E6A9E">
      <w:pPr>
        <w:pStyle w:val="Style1"/>
      </w:pPr>
      <w:r>
        <w:t xml:space="preserve">                            for (e = 0; e &lt; A.length; e++)</w:t>
      </w:r>
    </w:p>
    <w:p w14:paraId="435090FD" w14:textId="77777777" w:rsidR="005E6A9E" w:rsidRDefault="005E6A9E" w:rsidP="005E6A9E">
      <w:pPr>
        <w:pStyle w:val="Style1"/>
      </w:pPr>
      <w:r>
        <w:t xml:space="preserve">                                (o = A[e])(n)</w:t>
      </w:r>
    </w:p>
    <w:p w14:paraId="04D714BA" w14:textId="77777777" w:rsidR="005E6A9E" w:rsidRDefault="005E6A9E" w:rsidP="005E6A9E">
      <w:pPr>
        <w:pStyle w:val="Style1"/>
      </w:pPr>
      <w:r>
        <w:t xml:space="preserve">                        }, 0),</w:t>
      </w:r>
    </w:p>
    <w:p w14:paraId="4A42DCBE" w14:textId="77777777" w:rsidR="005E6A9E" w:rsidRDefault="005E6A9E" w:rsidP="005E6A9E">
      <w:pPr>
        <w:pStyle w:val="Style1"/>
      </w:pPr>
      <w:r>
        <w:t xml:space="preserve">                        delete this._l[e]</w:t>
      </w:r>
    </w:p>
    <w:p w14:paraId="021B2F35" w14:textId="77777777" w:rsidR="005E6A9E" w:rsidRDefault="005E6A9E" w:rsidP="005E6A9E">
      <w:pPr>
        <w:pStyle w:val="Style1"/>
      </w:pPr>
      <w:r>
        <w:t xml:space="preserve">                    }</w:t>
      </w:r>
    </w:p>
    <w:p w14:paraId="67EEB0FC" w14:textId="77777777" w:rsidR="005E6A9E" w:rsidRDefault="005E6A9E" w:rsidP="005E6A9E">
      <w:pPr>
        <w:pStyle w:val="Style1"/>
      </w:pPr>
      <w:r>
        <w:t xml:space="preserve">                }</w:t>
      </w:r>
    </w:p>
    <w:p w14:paraId="4B089E3F" w14:textId="77777777" w:rsidR="005E6A9E" w:rsidRDefault="005E6A9E" w:rsidP="005E6A9E">
      <w:pPr>
        <w:pStyle w:val="Style1"/>
      </w:pPr>
      <w:r>
        <w:t xml:space="preserve">                ,</w:t>
      </w:r>
    </w:p>
    <w:p w14:paraId="24ABBA8B" w14:textId="77777777" w:rsidR="005E6A9E" w:rsidRDefault="005E6A9E" w:rsidP="005E6A9E">
      <w:pPr>
        <w:pStyle w:val="Style1"/>
      </w:pPr>
      <w:r>
        <w:t xml:space="preserve">                Modernizr._q.push(function() {</w:t>
      </w:r>
    </w:p>
    <w:p w14:paraId="6B20304C" w14:textId="77777777" w:rsidR="005E6A9E" w:rsidRDefault="005E6A9E" w:rsidP="005E6A9E">
      <w:pPr>
        <w:pStyle w:val="Style1"/>
      </w:pPr>
      <w:r>
        <w:t xml:space="preserve">                    l.addTest = i</w:t>
      </w:r>
    </w:p>
    <w:p w14:paraId="4CE9D097" w14:textId="77777777" w:rsidR="005E6A9E" w:rsidRDefault="005E6A9E" w:rsidP="005E6A9E">
      <w:pPr>
        <w:pStyle w:val="Style1"/>
      </w:pPr>
      <w:r>
        <w:t xml:space="preserve">                }),</w:t>
      </w:r>
    </w:p>
    <w:p w14:paraId="40F409CC" w14:textId="77777777" w:rsidR="005E6A9E" w:rsidRDefault="005E6A9E" w:rsidP="005E6A9E">
      <w:pPr>
        <w:pStyle w:val="Style1"/>
      </w:pPr>
      <w:r>
        <w:t xml:space="preserve">                Modernizr.addAsyncTest(function() {</w:t>
      </w:r>
    </w:p>
    <w:p w14:paraId="6D28A1E3" w14:textId="77777777" w:rsidR="005E6A9E" w:rsidRDefault="005E6A9E" w:rsidP="005E6A9E">
      <w:pPr>
        <w:pStyle w:val="Style1"/>
      </w:pPr>
      <w:r>
        <w:t xml:space="preserve">                    function e(e, n, A) {</w:t>
      </w:r>
    </w:p>
    <w:p w14:paraId="4AD765F1" w14:textId="77777777" w:rsidR="005E6A9E" w:rsidRDefault="005E6A9E" w:rsidP="005E6A9E">
      <w:pPr>
        <w:pStyle w:val="Style1"/>
      </w:pPr>
      <w:r>
        <w:t xml:space="preserve">                        function o(n) {</w:t>
      </w:r>
    </w:p>
    <w:p w14:paraId="446EBEB8" w14:textId="77777777" w:rsidR="005E6A9E" w:rsidRDefault="005E6A9E" w:rsidP="005E6A9E">
      <w:pPr>
        <w:pStyle w:val="Style1"/>
      </w:pPr>
      <w:r>
        <w:t xml:space="preserve">                            var o = n &amp;&amp; "load" === n.type ? 1 == t.width : !1</w:t>
      </w:r>
    </w:p>
    <w:p w14:paraId="67976F75" w14:textId="77777777" w:rsidR="005E6A9E" w:rsidRDefault="005E6A9E" w:rsidP="005E6A9E">
      <w:pPr>
        <w:pStyle w:val="Style1"/>
      </w:pPr>
      <w:r>
        <w:t xml:space="preserve">                              , a = "webp" === e;</w:t>
      </w:r>
    </w:p>
    <w:p w14:paraId="379BDACF" w14:textId="77777777" w:rsidR="005E6A9E" w:rsidRDefault="005E6A9E" w:rsidP="005E6A9E">
      <w:pPr>
        <w:pStyle w:val="Style1"/>
      </w:pPr>
      <w:r>
        <w:t xml:space="preserve">                            i(e, a &amp;&amp; o ? new Boolean(o) : o),</w:t>
      </w:r>
    </w:p>
    <w:p w14:paraId="712601FA" w14:textId="77777777" w:rsidR="005E6A9E" w:rsidRDefault="005E6A9E" w:rsidP="005E6A9E">
      <w:pPr>
        <w:pStyle w:val="Style1"/>
      </w:pPr>
      <w:r>
        <w:t xml:space="preserve">                            A &amp;&amp; A(n)</w:t>
      </w:r>
    </w:p>
    <w:p w14:paraId="5A26B84C" w14:textId="77777777" w:rsidR="005E6A9E" w:rsidRDefault="005E6A9E" w:rsidP="005E6A9E">
      <w:pPr>
        <w:pStyle w:val="Style1"/>
      </w:pPr>
      <w:r>
        <w:t xml:space="preserve">                        }</w:t>
      </w:r>
    </w:p>
    <w:p w14:paraId="1A792BC8" w14:textId="77777777" w:rsidR="005E6A9E" w:rsidRDefault="005E6A9E" w:rsidP="005E6A9E">
      <w:pPr>
        <w:pStyle w:val="Style1"/>
      </w:pPr>
      <w:r>
        <w:t xml:space="preserve">                        var t = new Image;</w:t>
      </w:r>
    </w:p>
    <w:p w14:paraId="359147E9" w14:textId="77777777" w:rsidR="005E6A9E" w:rsidRDefault="005E6A9E" w:rsidP="005E6A9E">
      <w:pPr>
        <w:pStyle w:val="Style1"/>
      </w:pPr>
      <w:r>
        <w:t xml:space="preserve">                        t.onerror = o,</w:t>
      </w:r>
    </w:p>
    <w:p w14:paraId="21808E96" w14:textId="77777777" w:rsidR="005E6A9E" w:rsidRDefault="005E6A9E" w:rsidP="005E6A9E">
      <w:pPr>
        <w:pStyle w:val="Style1"/>
      </w:pPr>
      <w:r>
        <w:t xml:space="preserve">                        t.onload = o,</w:t>
      </w:r>
    </w:p>
    <w:p w14:paraId="5BEADB45" w14:textId="77777777" w:rsidR="005E6A9E" w:rsidRDefault="005E6A9E" w:rsidP="005E6A9E">
      <w:pPr>
        <w:pStyle w:val="Style1"/>
      </w:pPr>
      <w:r>
        <w:t xml:space="preserve">                        t.src = n</w:t>
      </w:r>
    </w:p>
    <w:p w14:paraId="5BEACA8B" w14:textId="77777777" w:rsidR="005E6A9E" w:rsidRDefault="005E6A9E" w:rsidP="005E6A9E">
      <w:pPr>
        <w:pStyle w:val="Style1"/>
      </w:pPr>
      <w:r>
        <w:t xml:space="preserve">                    }</w:t>
      </w:r>
    </w:p>
    <w:p w14:paraId="59692696" w14:textId="77777777" w:rsidR="005E6A9E" w:rsidRDefault="005E6A9E" w:rsidP="005E6A9E">
      <w:pPr>
        <w:pStyle w:val="Style1"/>
      </w:pPr>
      <w:r>
        <w:t xml:space="preserve">                    var n = [{</w:t>
      </w:r>
    </w:p>
    <w:p w14:paraId="31FA3E81" w14:textId="77777777" w:rsidR="005E6A9E" w:rsidRDefault="005E6A9E" w:rsidP="005E6A9E">
      <w:pPr>
        <w:pStyle w:val="Style1"/>
      </w:pPr>
      <w:r>
        <w:t xml:space="preserve">                        uri: "data:image/webp;base64,UklGRiQAAABXRUJQVlA4IBgAAAAwAQCdASoBAAEAAwA0JaQAA3AA/vuUAAA=",</w:t>
      </w:r>
    </w:p>
    <w:p w14:paraId="683CB7EC" w14:textId="77777777" w:rsidR="005E6A9E" w:rsidRDefault="005E6A9E" w:rsidP="005E6A9E">
      <w:pPr>
        <w:pStyle w:val="Style1"/>
      </w:pPr>
      <w:r>
        <w:t xml:space="preserve">                        name: "webp"</w:t>
      </w:r>
    </w:p>
    <w:p w14:paraId="7C68C980" w14:textId="77777777" w:rsidR="005E6A9E" w:rsidRDefault="005E6A9E" w:rsidP="005E6A9E">
      <w:pPr>
        <w:pStyle w:val="Style1"/>
      </w:pPr>
      <w:r>
        <w:t xml:space="preserve">                    }, {</w:t>
      </w:r>
    </w:p>
    <w:p w14:paraId="5B071B80" w14:textId="77777777" w:rsidR="005E6A9E" w:rsidRDefault="005E6A9E" w:rsidP="005E6A9E">
      <w:pPr>
        <w:pStyle w:val="Style1"/>
      </w:pPr>
      <w:r>
        <w:t xml:space="preserve">                        uri: "data:image/webp;base64,UklGRkoAAABXRUJQVlA4WAoAAAAQAAAAAAAAAAAAQUxQSAwAAAABBxAR/Q9ERP8DAABWUDggGAAAADABAJ0BKgEAAQADADQlpAADcAD++/1QAA==",</w:t>
      </w:r>
    </w:p>
    <w:p w14:paraId="3AB6DBD6" w14:textId="77777777" w:rsidR="005E6A9E" w:rsidRDefault="005E6A9E" w:rsidP="005E6A9E">
      <w:pPr>
        <w:pStyle w:val="Style1"/>
      </w:pPr>
      <w:r>
        <w:t xml:space="preserve">                        name: "webp.alpha"</w:t>
      </w:r>
    </w:p>
    <w:p w14:paraId="141C6E85" w14:textId="77777777" w:rsidR="005E6A9E" w:rsidRDefault="005E6A9E" w:rsidP="005E6A9E">
      <w:pPr>
        <w:pStyle w:val="Style1"/>
      </w:pPr>
      <w:r>
        <w:t xml:space="preserve">                    }, {</w:t>
      </w:r>
    </w:p>
    <w:p w14:paraId="21C8ACA0" w14:textId="77777777" w:rsidR="005E6A9E" w:rsidRDefault="005E6A9E" w:rsidP="005E6A9E">
      <w:pPr>
        <w:pStyle w:val="Style1"/>
      </w:pPr>
      <w:r>
        <w:t xml:space="preserve">                        uri: "data:image/webp;base64,UklGRlIAAABXRUJQVlA4WAoAAAASAAAAAAAAAAAAQU5JTQYAAAD/////AABBTk1GJgAAAAAAAAAAAAAAAAAAAGQAAABWUDhMDQAAAC8AAAAQBxAREYiI/gcA",</w:t>
      </w:r>
    </w:p>
    <w:p w14:paraId="2A933478" w14:textId="77777777" w:rsidR="005E6A9E" w:rsidRDefault="005E6A9E" w:rsidP="005E6A9E">
      <w:pPr>
        <w:pStyle w:val="Style1"/>
      </w:pPr>
      <w:r>
        <w:t xml:space="preserve">                        name: "webp.animation"</w:t>
      </w:r>
    </w:p>
    <w:p w14:paraId="6C5097DD" w14:textId="77777777" w:rsidR="005E6A9E" w:rsidRDefault="005E6A9E" w:rsidP="005E6A9E">
      <w:pPr>
        <w:pStyle w:val="Style1"/>
      </w:pPr>
      <w:r>
        <w:t xml:space="preserve">                    }, {</w:t>
      </w:r>
    </w:p>
    <w:p w14:paraId="6ADEE2EF" w14:textId="77777777" w:rsidR="005E6A9E" w:rsidRDefault="005E6A9E" w:rsidP="005E6A9E">
      <w:pPr>
        <w:pStyle w:val="Style1"/>
      </w:pPr>
      <w:r>
        <w:t xml:space="preserve">                        uri: "data:image/webp;base64,UklGRh4AAABXRUJQVlA4TBEAAAAvAAAAAAfQ//73v/+BiOh/AAA=",</w:t>
      </w:r>
    </w:p>
    <w:p w14:paraId="03B4C92A" w14:textId="77777777" w:rsidR="005E6A9E" w:rsidRDefault="005E6A9E" w:rsidP="005E6A9E">
      <w:pPr>
        <w:pStyle w:val="Style1"/>
      </w:pPr>
      <w:r>
        <w:t xml:space="preserve">                        name: "webp.lossless"</w:t>
      </w:r>
    </w:p>
    <w:p w14:paraId="4995F7BF" w14:textId="77777777" w:rsidR="005E6A9E" w:rsidRDefault="005E6A9E" w:rsidP="005E6A9E">
      <w:pPr>
        <w:pStyle w:val="Style1"/>
      </w:pPr>
      <w:r>
        <w:t xml:space="preserve">                    }]</w:t>
      </w:r>
    </w:p>
    <w:p w14:paraId="194E29AA" w14:textId="77777777" w:rsidR="005E6A9E" w:rsidRDefault="005E6A9E" w:rsidP="005E6A9E">
      <w:pPr>
        <w:pStyle w:val="Style1"/>
      </w:pPr>
      <w:r>
        <w:t xml:space="preserve">                      , A = n.shift();</w:t>
      </w:r>
    </w:p>
    <w:p w14:paraId="66A118FA" w14:textId="77777777" w:rsidR="005E6A9E" w:rsidRDefault="005E6A9E" w:rsidP="005E6A9E">
      <w:pPr>
        <w:pStyle w:val="Style1"/>
      </w:pPr>
      <w:r>
        <w:t xml:space="preserve">                    e(A.name, A.uri, function(A) {</w:t>
      </w:r>
    </w:p>
    <w:p w14:paraId="4D480DD4" w14:textId="77777777" w:rsidR="005E6A9E" w:rsidRDefault="005E6A9E" w:rsidP="005E6A9E">
      <w:pPr>
        <w:pStyle w:val="Style1"/>
      </w:pPr>
      <w:r>
        <w:t xml:space="preserve">                        if (A &amp;&amp; "load" === A.type)</w:t>
      </w:r>
    </w:p>
    <w:p w14:paraId="60476424" w14:textId="77777777" w:rsidR="005E6A9E" w:rsidRDefault="005E6A9E" w:rsidP="005E6A9E">
      <w:pPr>
        <w:pStyle w:val="Style1"/>
      </w:pPr>
      <w:r>
        <w:t xml:space="preserve">                            for (var o = 0; o &lt; n.length; o++)</w:t>
      </w:r>
    </w:p>
    <w:p w14:paraId="2DD9A906" w14:textId="77777777" w:rsidR="005E6A9E" w:rsidRDefault="005E6A9E" w:rsidP="005E6A9E">
      <w:pPr>
        <w:pStyle w:val="Style1"/>
      </w:pPr>
      <w:r>
        <w:t xml:space="preserve">                                e(n[o].name, n[o].uri)</w:t>
      </w:r>
    </w:p>
    <w:p w14:paraId="12360CE5" w14:textId="77777777" w:rsidR="005E6A9E" w:rsidRDefault="005E6A9E" w:rsidP="005E6A9E">
      <w:pPr>
        <w:pStyle w:val="Style1"/>
      </w:pPr>
      <w:r>
        <w:t xml:space="preserve">                    })</w:t>
      </w:r>
    </w:p>
    <w:p w14:paraId="3E996C22" w14:textId="77777777" w:rsidR="005E6A9E" w:rsidRDefault="005E6A9E" w:rsidP="005E6A9E">
      <w:pPr>
        <w:pStyle w:val="Style1"/>
      </w:pPr>
      <w:r>
        <w:t xml:space="preserve">                }),</w:t>
      </w:r>
    </w:p>
    <w:p w14:paraId="1ED61E02" w14:textId="77777777" w:rsidR="005E6A9E" w:rsidRDefault="005E6A9E" w:rsidP="005E6A9E">
      <w:pPr>
        <w:pStyle w:val="Style1"/>
      </w:pPr>
      <w:r>
        <w:t xml:space="preserve">                t(),</w:t>
      </w:r>
    </w:p>
    <w:p w14:paraId="1749FB69" w14:textId="77777777" w:rsidR="005E6A9E" w:rsidRDefault="005E6A9E" w:rsidP="005E6A9E">
      <w:pPr>
        <w:pStyle w:val="Style1"/>
      </w:pPr>
      <w:r>
        <w:t xml:space="preserve">                a(s),</w:t>
      </w:r>
    </w:p>
    <w:p w14:paraId="0C3EA5F7" w14:textId="77777777" w:rsidR="005E6A9E" w:rsidRDefault="005E6A9E" w:rsidP="005E6A9E">
      <w:pPr>
        <w:pStyle w:val="Style1"/>
      </w:pPr>
      <w:r>
        <w:t xml:space="preserve">                delete l.addTest,</w:t>
      </w:r>
    </w:p>
    <w:p w14:paraId="5A71BEC2" w14:textId="77777777" w:rsidR="005E6A9E" w:rsidRDefault="005E6A9E" w:rsidP="005E6A9E">
      <w:pPr>
        <w:pStyle w:val="Style1"/>
      </w:pPr>
      <w:r>
        <w:t xml:space="preserve">                delete l.addAsyncTest;</w:t>
      </w:r>
    </w:p>
    <w:p w14:paraId="58B003FF" w14:textId="77777777" w:rsidR="005E6A9E" w:rsidRDefault="005E6A9E" w:rsidP="005E6A9E">
      <w:pPr>
        <w:pStyle w:val="Style1"/>
      </w:pPr>
      <w:r>
        <w:t xml:space="preserve">                for (var p = 0; p &lt; Modernizr._q.length; p++)</w:t>
      </w:r>
    </w:p>
    <w:p w14:paraId="73964093" w14:textId="77777777" w:rsidR="005E6A9E" w:rsidRDefault="005E6A9E" w:rsidP="005E6A9E">
      <w:pPr>
        <w:pStyle w:val="Style1"/>
      </w:pPr>
      <w:r>
        <w:t xml:space="preserve">                    Modernizr._q[p]();</w:t>
      </w:r>
    </w:p>
    <w:p w14:paraId="663839AA" w14:textId="77777777" w:rsidR="005E6A9E" w:rsidRDefault="005E6A9E" w:rsidP="005E6A9E">
      <w:pPr>
        <w:pStyle w:val="Style1"/>
      </w:pPr>
      <w:r>
        <w:t xml:space="preserve">                e.Modernizr = Modernizr</w:t>
      </w:r>
    </w:p>
    <w:p w14:paraId="16092F1D" w14:textId="77777777" w:rsidR="005E6A9E" w:rsidRDefault="005E6A9E" w:rsidP="005E6A9E">
      <w:pPr>
        <w:pStyle w:val="Style1"/>
      </w:pPr>
      <w:r>
        <w:t xml:space="preserve">            }(window, document);</w:t>
      </w:r>
    </w:p>
    <w:p w14:paraId="796124C7" w14:textId="77777777" w:rsidR="005E6A9E" w:rsidRDefault="005E6A9E" w:rsidP="005E6A9E">
      <w:pPr>
        <w:pStyle w:val="Style1"/>
      </w:pPr>
      <w:r>
        <w:t xml:space="preserve">        &lt;/script&gt;</w:t>
      </w:r>
    </w:p>
    <w:p w14:paraId="1ECCDDCE" w14:textId="77777777" w:rsidR="005E6A9E" w:rsidRDefault="005E6A9E" w:rsidP="005E6A9E">
      <w:pPr>
        <w:pStyle w:val="Style1"/>
      </w:pPr>
      <w:r>
        <w:t xml:space="preserve">        &lt;style&gt;</w:t>
      </w:r>
    </w:p>
    <w:p w14:paraId="3465F6E3" w14:textId="77777777" w:rsidR="005E6A9E" w:rsidRDefault="005E6A9E" w:rsidP="005E6A9E">
      <w:pPr>
        <w:pStyle w:val="Style1"/>
      </w:pPr>
      <w:r>
        <w:t xml:space="preserve">            html .home-page-container .bkgimg {</w:t>
      </w:r>
    </w:p>
    <w:p w14:paraId="46BD2E24" w14:textId="77777777" w:rsidR="005E6A9E" w:rsidRDefault="005E6A9E" w:rsidP="005E6A9E">
      <w:pPr>
        <w:pStyle w:val="Style1"/>
      </w:pPr>
      <w:r>
        <w:t xml:space="preserve">                height: 308px;</w:t>
      </w:r>
    </w:p>
    <w:p w14:paraId="62A00673" w14:textId="77777777" w:rsidR="005E6A9E" w:rsidRDefault="005E6A9E" w:rsidP="005E6A9E">
      <w:pPr>
        <w:pStyle w:val="Style1"/>
      </w:pPr>
      <w:r>
        <w:t xml:space="preserve">            }</w:t>
      </w:r>
    </w:p>
    <w:p w14:paraId="30244EC8" w14:textId="77777777" w:rsidR="005E6A9E" w:rsidRDefault="005E6A9E" w:rsidP="005E6A9E">
      <w:pPr>
        <w:pStyle w:val="Style1"/>
      </w:pPr>
    </w:p>
    <w:p w14:paraId="7BEF22CC" w14:textId="77777777" w:rsidR="005E6A9E" w:rsidRDefault="005E6A9E" w:rsidP="005E6A9E">
      <w:pPr>
        <w:pStyle w:val="Style1"/>
      </w:pPr>
      <w:r>
        <w:t xml:space="preserve">            @media screen and (min-width: 578px) {</w:t>
      </w:r>
    </w:p>
    <w:p w14:paraId="2016EBA4" w14:textId="77777777" w:rsidR="005E6A9E" w:rsidRDefault="005E6A9E" w:rsidP="005E6A9E">
      <w:pPr>
        <w:pStyle w:val="Style1"/>
      </w:pPr>
      <w:r>
        <w:t xml:space="preserve">                html .home-page-container .bkgimg {</w:t>
      </w:r>
    </w:p>
    <w:p w14:paraId="2A5AAC0D" w14:textId="77777777" w:rsidR="005E6A9E" w:rsidRDefault="005E6A9E" w:rsidP="005E6A9E">
      <w:pPr>
        <w:pStyle w:val="Style1"/>
      </w:pPr>
      <w:r>
        <w:t xml:space="preserve">                    height: 488px;</w:t>
      </w:r>
    </w:p>
    <w:p w14:paraId="73872E69" w14:textId="77777777" w:rsidR="005E6A9E" w:rsidRDefault="005E6A9E" w:rsidP="005E6A9E">
      <w:pPr>
        <w:pStyle w:val="Style1"/>
      </w:pPr>
      <w:r>
        <w:t xml:space="preserve">                }</w:t>
      </w:r>
    </w:p>
    <w:p w14:paraId="240C5B1F" w14:textId="77777777" w:rsidR="005E6A9E" w:rsidRDefault="005E6A9E" w:rsidP="005E6A9E">
      <w:pPr>
        <w:pStyle w:val="Style1"/>
      </w:pPr>
      <w:r>
        <w:t xml:space="preserve">            }</w:t>
      </w:r>
    </w:p>
    <w:p w14:paraId="09107A2C" w14:textId="77777777" w:rsidR="005E6A9E" w:rsidRDefault="005E6A9E" w:rsidP="005E6A9E">
      <w:pPr>
        <w:pStyle w:val="Style1"/>
      </w:pPr>
    </w:p>
    <w:p w14:paraId="582BAF84" w14:textId="77777777" w:rsidR="005E6A9E" w:rsidRDefault="005E6A9E" w:rsidP="005E6A9E">
      <w:pPr>
        <w:pStyle w:val="Style1"/>
      </w:pPr>
      <w:r>
        <w:t xml:space="preserve">            #search-bar.loading {</w:t>
      </w:r>
    </w:p>
    <w:p w14:paraId="1EF94A60" w14:textId="77777777" w:rsidR="005E6A9E" w:rsidRDefault="005E6A9E" w:rsidP="005E6A9E">
      <w:pPr>
        <w:pStyle w:val="Style1"/>
      </w:pPr>
      <w:r>
        <w:t xml:space="preserve">                background-color: rgb(246, 246, 250);</w:t>
      </w:r>
    </w:p>
    <w:p w14:paraId="5CA6FC2C" w14:textId="77777777" w:rsidR="005E6A9E" w:rsidRDefault="005E6A9E" w:rsidP="005E6A9E">
      <w:pPr>
        <w:pStyle w:val="Style1"/>
      </w:pPr>
      <w:r>
        <w:t xml:space="preserve">                border-radius: 4px;</w:t>
      </w:r>
    </w:p>
    <w:p w14:paraId="0D24FFC6" w14:textId="77777777" w:rsidR="005E6A9E" w:rsidRDefault="005E6A9E" w:rsidP="005E6A9E">
      <w:pPr>
        <w:pStyle w:val="Style1"/>
      </w:pPr>
      <w:r>
        <w:t xml:space="preserve">                box-shadow: 0 0 18px rgba(0,0,0,0.1);</w:t>
      </w:r>
    </w:p>
    <w:p w14:paraId="5F7515F6" w14:textId="77777777" w:rsidR="005E6A9E" w:rsidRDefault="005E6A9E" w:rsidP="005E6A9E">
      <w:pPr>
        <w:pStyle w:val="Style1"/>
      </w:pPr>
      <w:r>
        <w:t xml:space="preserve">                display: flex;</w:t>
      </w:r>
    </w:p>
    <w:p w14:paraId="29D85FB3" w14:textId="77777777" w:rsidR="005E6A9E" w:rsidRDefault="005E6A9E" w:rsidP="005E6A9E">
      <w:pPr>
        <w:pStyle w:val="Style1"/>
      </w:pPr>
      <w:r>
        <w:t xml:space="preserve">                flex-direction: column;</w:t>
      </w:r>
    </w:p>
    <w:p w14:paraId="6CDC2DFE" w14:textId="77777777" w:rsidR="005E6A9E" w:rsidRDefault="005E6A9E" w:rsidP="005E6A9E">
      <w:pPr>
        <w:pStyle w:val="Style1"/>
      </w:pPr>
      <w:r>
        <w:t xml:space="preserve">                height: 74px;</w:t>
      </w:r>
    </w:p>
    <w:p w14:paraId="55DD4C8D" w14:textId="77777777" w:rsidR="005E6A9E" w:rsidRDefault="005E6A9E" w:rsidP="005E6A9E">
      <w:pPr>
        <w:pStyle w:val="Style1"/>
      </w:pPr>
      <w:r>
        <w:t xml:space="preserve">                justify-content: center;</w:t>
      </w:r>
    </w:p>
    <w:p w14:paraId="25CEB0FD" w14:textId="77777777" w:rsidR="005E6A9E" w:rsidRDefault="005E6A9E" w:rsidP="005E6A9E">
      <w:pPr>
        <w:pStyle w:val="Style1"/>
      </w:pPr>
      <w:r>
        <w:t xml:space="preserve">                margin: 0 auto;</w:t>
      </w:r>
    </w:p>
    <w:p w14:paraId="0568A5BE" w14:textId="77777777" w:rsidR="005E6A9E" w:rsidRDefault="005E6A9E" w:rsidP="005E6A9E">
      <w:pPr>
        <w:pStyle w:val="Style1"/>
      </w:pPr>
      <w:r>
        <w:t xml:space="preserve">                max-width: 100%;</w:t>
      </w:r>
    </w:p>
    <w:p w14:paraId="1AAB169C" w14:textId="77777777" w:rsidR="005E6A9E" w:rsidRDefault="005E6A9E" w:rsidP="005E6A9E">
      <w:pPr>
        <w:pStyle w:val="Style1"/>
      </w:pPr>
      <w:r>
        <w:t xml:space="preserve">                width: 700px;</w:t>
      </w:r>
    </w:p>
    <w:p w14:paraId="308F1512" w14:textId="77777777" w:rsidR="005E6A9E" w:rsidRDefault="005E6A9E" w:rsidP="005E6A9E">
      <w:pPr>
        <w:pStyle w:val="Style1"/>
      </w:pPr>
      <w:r>
        <w:t xml:space="preserve">            }</w:t>
      </w:r>
    </w:p>
    <w:p w14:paraId="7C28286E" w14:textId="77777777" w:rsidR="005E6A9E" w:rsidRDefault="005E6A9E" w:rsidP="005E6A9E">
      <w:pPr>
        <w:pStyle w:val="Style1"/>
      </w:pPr>
    </w:p>
    <w:p w14:paraId="2BA3FC72" w14:textId="77777777" w:rsidR="005E6A9E" w:rsidRDefault="005E6A9E" w:rsidP="005E6A9E">
      <w:pPr>
        <w:pStyle w:val="Style1"/>
      </w:pPr>
      <w:r>
        <w:t xml:space="preserve">            #search-bar.loading [class*="SearchBox__StyledCombobox"] &gt; [class*="DropdownPopper"] {</w:t>
      </w:r>
    </w:p>
    <w:p w14:paraId="4D187E40" w14:textId="77777777" w:rsidR="005E6A9E" w:rsidRDefault="005E6A9E" w:rsidP="005E6A9E">
      <w:pPr>
        <w:pStyle w:val="Style1"/>
      </w:pPr>
      <w:r>
        <w:t xml:space="preserve">                display: flex;</w:t>
      </w:r>
    </w:p>
    <w:p w14:paraId="3FB0391D" w14:textId="77777777" w:rsidR="005E6A9E" w:rsidRDefault="005E6A9E" w:rsidP="005E6A9E">
      <w:pPr>
        <w:pStyle w:val="Style1"/>
      </w:pPr>
      <w:r>
        <w:t xml:space="preserve">                align-items: center;</w:t>
      </w:r>
    </w:p>
    <w:p w14:paraId="668BDB89" w14:textId="77777777" w:rsidR="005E6A9E" w:rsidRDefault="005E6A9E" w:rsidP="005E6A9E">
      <w:pPr>
        <w:pStyle w:val="Style1"/>
      </w:pPr>
      <w:r>
        <w:t xml:space="preserve">            }</w:t>
      </w:r>
    </w:p>
    <w:p w14:paraId="1E71F3FC" w14:textId="77777777" w:rsidR="005E6A9E" w:rsidRDefault="005E6A9E" w:rsidP="005E6A9E">
      <w:pPr>
        <w:pStyle w:val="Style1"/>
      </w:pPr>
    </w:p>
    <w:p w14:paraId="14A9BC87" w14:textId="77777777" w:rsidR="005E6A9E" w:rsidRDefault="005E6A9E" w:rsidP="005E6A9E">
      <w:pPr>
        <w:pStyle w:val="Style1"/>
      </w:pPr>
      <w:r>
        <w:t xml:space="preserve">            #search-bar.loading input[type="text"] {</w:t>
      </w:r>
    </w:p>
    <w:p w14:paraId="4EB24070" w14:textId="77777777" w:rsidR="005E6A9E" w:rsidRDefault="005E6A9E" w:rsidP="005E6A9E">
      <w:pPr>
        <w:pStyle w:val="Style1"/>
      </w:pPr>
      <w:r>
        <w:t xml:space="preserve">                background-color: transparent;</w:t>
      </w:r>
    </w:p>
    <w:p w14:paraId="275EE7C6" w14:textId="77777777" w:rsidR="005E6A9E" w:rsidRDefault="005E6A9E" w:rsidP="005E6A9E">
      <w:pPr>
        <w:pStyle w:val="Style1"/>
      </w:pPr>
      <w:r>
        <w:t xml:space="preserve">                border-color: transparent;</w:t>
      </w:r>
    </w:p>
    <w:p w14:paraId="7EEE5DA9" w14:textId="77777777" w:rsidR="005E6A9E" w:rsidRDefault="005E6A9E" w:rsidP="005E6A9E">
      <w:pPr>
        <w:pStyle w:val="Style1"/>
      </w:pPr>
      <w:r>
        <w:t xml:space="preserve">                font-size: 16px;</w:t>
      </w:r>
    </w:p>
    <w:p w14:paraId="198C0838" w14:textId="77777777" w:rsidR="005E6A9E" w:rsidRDefault="005E6A9E" w:rsidP="005E6A9E">
      <w:pPr>
        <w:pStyle w:val="Style1"/>
      </w:pPr>
      <w:r>
        <w:t xml:space="preserve">                height: auto;</w:t>
      </w:r>
    </w:p>
    <w:p w14:paraId="2C240E82" w14:textId="77777777" w:rsidR="005E6A9E" w:rsidRDefault="005E6A9E" w:rsidP="005E6A9E">
      <w:pPr>
        <w:pStyle w:val="Style1"/>
      </w:pPr>
      <w:r>
        <w:t xml:space="preserve">                padding: 24px 0 24px 16px;</w:t>
      </w:r>
    </w:p>
    <w:p w14:paraId="7E4D539C" w14:textId="77777777" w:rsidR="005E6A9E" w:rsidRDefault="005E6A9E" w:rsidP="005E6A9E">
      <w:pPr>
        <w:pStyle w:val="Style1"/>
      </w:pPr>
      <w:r>
        <w:t xml:space="preserve">                width: calc(100% - 40px);</w:t>
      </w:r>
    </w:p>
    <w:p w14:paraId="778D8553" w14:textId="77777777" w:rsidR="005E6A9E" w:rsidRDefault="005E6A9E" w:rsidP="005E6A9E">
      <w:pPr>
        <w:pStyle w:val="Style1"/>
      </w:pPr>
      <w:r>
        <w:t xml:space="preserve">            }</w:t>
      </w:r>
    </w:p>
    <w:p w14:paraId="0B40B286" w14:textId="77777777" w:rsidR="005E6A9E" w:rsidRDefault="005E6A9E" w:rsidP="005E6A9E">
      <w:pPr>
        <w:pStyle w:val="Style1"/>
      </w:pPr>
    </w:p>
    <w:p w14:paraId="4C0D6B69" w14:textId="77777777" w:rsidR="005E6A9E" w:rsidRDefault="005E6A9E" w:rsidP="005E6A9E">
      <w:pPr>
        <w:pStyle w:val="Style1"/>
      </w:pPr>
      <w:r>
        <w:t xml:space="preserve">            #search-bar.loading [class*="SearchBox__StyledSearchBoxAdornment"], #search-bar.loading [class*="SearchBox__StyledSearchIconWrapper"], #search-bar.loading button[type="submit"] {</w:t>
      </w:r>
    </w:p>
    <w:p w14:paraId="39DE85D8" w14:textId="77777777" w:rsidR="005E6A9E" w:rsidRDefault="005E6A9E" w:rsidP="005E6A9E">
      <w:pPr>
        <w:pStyle w:val="Style1"/>
      </w:pPr>
      <w:r>
        <w:t xml:space="preserve">                background-color: transparent !important;</w:t>
      </w:r>
    </w:p>
    <w:p w14:paraId="28C17C1F" w14:textId="77777777" w:rsidR="005E6A9E" w:rsidRDefault="005E6A9E" w:rsidP="005E6A9E">
      <w:pPr>
        <w:pStyle w:val="Style1"/>
      </w:pPr>
      <w:r>
        <w:t xml:space="preserve">                border-color: transparent !important;</w:t>
      </w:r>
    </w:p>
    <w:p w14:paraId="21C38422" w14:textId="77777777" w:rsidR="005E6A9E" w:rsidRDefault="005E6A9E" w:rsidP="005E6A9E">
      <w:pPr>
        <w:pStyle w:val="Style1"/>
      </w:pPr>
      <w:r>
        <w:t xml:space="preserve">            }</w:t>
      </w:r>
    </w:p>
    <w:p w14:paraId="64B0E224" w14:textId="77777777" w:rsidR="005E6A9E" w:rsidRDefault="005E6A9E" w:rsidP="005E6A9E">
      <w:pPr>
        <w:pStyle w:val="Style1"/>
      </w:pPr>
    </w:p>
    <w:p w14:paraId="70E07E74" w14:textId="77777777" w:rsidR="005E6A9E" w:rsidRDefault="005E6A9E" w:rsidP="005E6A9E">
      <w:pPr>
        <w:pStyle w:val="Style1"/>
      </w:pPr>
      <w:r>
        <w:t xml:space="preserve">            #search-bar.loading button[type="submit"] {</w:t>
      </w:r>
    </w:p>
    <w:p w14:paraId="6F602040" w14:textId="77777777" w:rsidR="005E6A9E" w:rsidRDefault="005E6A9E" w:rsidP="005E6A9E">
      <w:pPr>
        <w:pStyle w:val="Style1"/>
      </w:pPr>
      <w:r>
        <w:t xml:space="preserve">                margin-right: 17px;</w:t>
      </w:r>
    </w:p>
    <w:p w14:paraId="55C217AF" w14:textId="77777777" w:rsidR="005E6A9E" w:rsidRDefault="005E6A9E" w:rsidP="005E6A9E">
      <w:pPr>
        <w:pStyle w:val="Style1"/>
      </w:pPr>
      <w:r>
        <w:t xml:space="preserve">                margin-top: 5px;</w:t>
      </w:r>
    </w:p>
    <w:p w14:paraId="121365BA" w14:textId="77777777" w:rsidR="005E6A9E" w:rsidRDefault="005E6A9E" w:rsidP="005E6A9E">
      <w:pPr>
        <w:pStyle w:val="Style1"/>
      </w:pPr>
      <w:r>
        <w:t xml:space="preserve">                color: #006AFF</w:t>
      </w:r>
    </w:p>
    <w:p w14:paraId="0D32392F" w14:textId="77777777" w:rsidR="005E6A9E" w:rsidRDefault="005E6A9E" w:rsidP="005E6A9E">
      <w:pPr>
        <w:pStyle w:val="Style1"/>
      </w:pPr>
      <w:r>
        <w:t xml:space="preserve">            }</w:t>
      </w:r>
    </w:p>
    <w:p w14:paraId="5AC884C8" w14:textId="77777777" w:rsidR="005E6A9E" w:rsidRDefault="005E6A9E" w:rsidP="005E6A9E">
      <w:pPr>
        <w:pStyle w:val="Style1"/>
      </w:pPr>
    </w:p>
    <w:p w14:paraId="599ADC26" w14:textId="77777777" w:rsidR="005E6A9E" w:rsidRDefault="005E6A9E" w:rsidP="005E6A9E">
      <w:pPr>
        <w:pStyle w:val="Style1"/>
      </w:pPr>
      <w:r>
        <w:t xml:space="preserve">            #search-bar.loading button[type="submit"] svg {</w:t>
      </w:r>
    </w:p>
    <w:p w14:paraId="24FC826F" w14:textId="77777777" w:rsidR="005E6A9E" w:rsidRDefault="005E6A9E" w:rsidP="005E6A9E">
      <w:pPr>
        <w:pStyle w:val="Style1"/>
      </w:pPr>
      <w:r>
        <w:t xml:space="preserve">                stroke: currentColor;</w:t>
      </w:r>
    </w:p>
    <w:p w14:paraId="0624B3FF" w14:textId="77777777" w:rsidR="005E6A9E" w:rsidRDefault="005E6A9E" w:rsidP="005E6A9E">
      <w:pPr>
        <w:pStyle w:val="Style1"/>
      </w:pPr>
      <w:r>
        <w:t xml:space="preserve">                fill: currentColor;</w:t>
      </w:r>
    </w:p>
    <w:p w14:paraId="4919DEAE" w14:textId="77777777" w:rsidR="005E6A9E" w:rsidRDefault="005E6A9E" w:rsidP="005E6A9E">
      <w:pPr>
        <w:pStyle w:val="Style1"/>
      </w:pPr>
      <w:r>
        <w:t xml:space="preserve">            }</w:t>
      </w:r>
    </w:p>
    <w:p w14:paraId="00809706" w14:textId="77777777" w:rsidR="005E6A9E" w:rsidRDefault="005E6A9E" w:rsidP="005E6A9E">
      <w:pPr>
        <w:pStyle w:val="Style1"/>
      </w:pPr>
    </w:p>
    <w:p w14:paraId="602E848A" w14:textId="77777777" w:rsidR="005E6A9E" w:rsidRDefault="005E6A9E" w:rsidP="005E6A9E">
      <w:pPr>
        <w:pStyle w:val="Style1"/>
      </w:pPr>
      <w:r>
        <w:t xml:space="preserve">            #search-bar.loading [class*="SearchBox__StyledSearchIconWrapper"] {</w:t>
      </w:r>
    </w:p>
    <w:p w14:paraId="739F8749" w14:textId="77777777" w:rsidR="005E6A9E" w:rsidRDefault="005E6A9E" w:rsidP="005E6A9E">
      <w:pPr>
        <w:pStyle w:val="Style1"/>
      </w:pPr>
      <w:r>
        <w:t xml:space="preserve">                display: flex;</w:t>
      </w:r>
    </w:p>
    <w:p w14:paraId="4A15E910" w14:textId="77777777" w:rsidR="005E6A9E" w:rsidRDefault="005E6A9E" w:rsidP="005E6A9E">
      <w:pPr>
        <w:pStyle w:val="Style1"/>
      </w:pPr>
      <w:r>
        <w:t xml:space="preserve">                margin-right: 25px;</w:t>
      </w:r>
    </w:p>
    <w:p w14:paraId="459AFA3B" w14:textId="77777777" w:rsidR="005E6A9E" w:rsidRDefault="005E6A9E" w:rsidP="005E6A9E">
      <w:pPr>
        <w:pStyle w:val="Style1"/>
      </w:pPr>
      <w:r>
        <w:t xml:space="preserve">                margin-top: 5px;</w:t>
      </w:r>
    </w:p>
    <w:p w14:paraId="657E8718" w14:textId="77777777" w:rsidR="005E6A9E" w:rsidRDefault="005E6A9E" w:rsidP="005E6A9E">
      <w:pPr>
        <w:pStyle w:val="Style1"/>
      </w:pPr>
      <w:r>
        <w:t xml:space="preserve">            }</w:t>
      </w:r>
    </w:p>
    <w:p w14:paraId="42117F82" w14:textId="77777777" w:rsidR="005E6A9E" w:rsidRDefault="005E6A9E" w:rsidP="005E6A9E">
      <w:pPr>
        <w:pStyle w:val="Style1"/>
      </w:pPr>
    </w:p>
    <w:p w14:paraId="34556542" w14:textId="77777777" w:rsidR="005E6A9E" w:rsidRDefault="005E6A9E" w:rsidP="005E6A9E">
      <w:pPr>
        <w:pStyle w:val="Style1"/>
      </w:pPr>
      <w:r>
        <w:t xml:space="preserve">            #search-bar.loading [class*="VisuallyHidden"], #search-bar.loading [class*="SearchBox__StyledClearButton"] {</w:t>
      </w:r>
    </w:p>
    <w:p w14:paraId="4B1A764F" w14:textId="77777777" w:rsidR="005E6A9E" w:rsidRDefault="005E6A9E" w:rsidP="005E6A9E">
      <w:pPr>
        <w:pStyle w:val="Style1"/>
      </w:pPr>
      <w:r>
        <w:t xml:space="preserve">                display: none !important;</w:t>
      </w:r>
    </w:p>
    <w:p w14:paraId="51398CAA" w14:textId="77777777" w:rsidR="005E6A9E" w:rsidRDefault="005E6A9E" w:rsidP="005E6A9E">
      <w:pPr>
        <w:pStyle w:val="Style1"/>
      </w:pPr>
      <w:r>
        <w:t xml:space="preserve">            }</w:t>
      </w:r>
    </w:p>
    <w:p w14:paraId="27D6390A" w14:textId="77777777" w:rsidR="005E6A9E" w:rsidRDefault="005E6A9E" w:rsidP="005E6A9E">
      <w:pPr>
        <w:pStyle w:val="Style1"/>
      </w:pPr>
    </w:p>
    <w:p w14:paraId="605701F5" w14:textId="77777777" w:rsidR="005E6A9E" w:rsidRDefault="005E6A9E" w:rsidP="005E6A9E">
      <w:pPr>
        <w:pStyle w:val="Style1"/>
      </w:pPr>
      <w:r>
        <w:t xml:space="preserve">            #search-bar.loading svg {</w:t>
      </w:r>
    </w:p>
    <w:p w14:paraId="04F2FF3B" w14:textId="77777777" w:rsidR="005E6A9E" w:rsidRDefault="005E6A9E" w:rsidP="005E6A9E">
      <w:pPr>
        <w:pStyle w:val="Style1"/>
      </w:pPr>
      <w:r>
        <w:t xml:space="preserve">                height: 24px;</w:t>
      </w:r>
    </w:p>
    <w:p w14:paraId="79362B22" w14:textId="77777777" w:rsidR="005E6A9E" w:rsidRDefault="005E6A9E" w:rsidP="005E6A9E">
      <w:pPr>
        <w:pStyle w:val="Style1"/>
      </w:pPr>
      <w:r>
        <w:t xml:space="preserve">                width: 24px;</w:t>
      </w:r>
    </w:p>
    <w:p w14:paraId="2E21BA1A" w14:textId="77777777" w:rsidR="005E6A9E" w:rsidRDefault="005E6A9E" w:rsidP="005E6A9E">
      <w:pPr>
        <w:pStyle w:val="Style1"/>
      </w:pPr>
      <w:r>
        <w:t xml:space="preserve">            }</w:t>
      </w:r>
    </w:p>
    <w:p w14:paraId="5EED4FEF" w14:textId="77777777" w:rsidR="005E6A9E" w:rsidRDefault="005E6A9E" w:rsidP="005E6A9E">
      <w:pPr>
        <w:pStyle w:val="Style1"/>
      </w:pPr>
    </w:p>
    <w:p w14:paraId="51207185" w14:textId="77777777" w:rsidR="005E6A9E" w:rsidRDefault="005E6A9E" w:rsidP="005E6A9E">
      <w:pPr>
        <w:pStyle w:val="Style1"/>
      </w:pPr>
      <w:r>
        <w:t xml:space="preserve">            @media screen and (min-width: 769px) and (max-width: 1023px) {</w:t>
      </w:r>
    </w:p>
    <w:p w14:paraId="64AFD228" w14:textId="77777777" w:rsidR="005E6A9E" w:rsidRDefault="005E6A9E" w:rsidP="005E6A9E">
      <w:pPr>
        <w:pStyle w:val="Style1"/>
      </w:pPr>
      <w:r>
        <w:t xml:space="preserve">                #search-bar.loading {</w:t>
      </w:r>
    </w:p>
    <w:p w14:paraId="481E3660" w14:textId="77777777" w:rsidR="005E6A9E" w:rsidRDefault="005E6A9E" w:rsidP="005E6A9E">
      <w:pPr>
        <w:pStyle w:val="Style1"/>
      </w:pPr>
      <w:r>
        <w:t xml:space="preserve">                    width: 480px;</w:t>
      </w:r>
    </w:p>
    <w:p w14:paraId="4A18E5A7" w14:textId="77777777" w:rsidR="005E6A9E" w:rsidRDefault="005E6A9E" w:rsidP="005E6A9E">
      <w:pPr>
        <w:pStyle w:val="Style1"/>
      </w:pPr>
      <w:r>
        <w:t xml:space="preserve">                }</w:t>
      </w:r>
    </w:p>
    <w:p w14:paraId="382F1D46" w14:textId="77777777" w:rsidR="005E6A9E" w:rsidRDefault="005E6A9E" w:rsidP="005E6A9E">
      <w:pPr>
        <w:pStyle w:val="Style1"/>
      </w:pPr>
      <w:r>
        <w:t xml:space="preserve">            }</w:t>
      </w:r>
    </w:p>
    <w:p w14:paraId="0282C599" w14:textId="77777777" w:rsidR="005E6A9E" w:rsidRDefault="005E6A9E" w:rsidP="005E6A9E">
      <w:pPr>
        <w:pStyle w:val="Style1"/>
      </w:pPr>
    </w:p>
    <w:p w14:paraId="6DE336C7" w14:textId="77777777" w:rsidR="005E6A9E" w:rsidRDefault="005E6A9E" w:rsidP="005E6A9E">
      <w:pPr>
        <w:pStyle w:val="Style1"/>
      </w:pPr>
      <w:r>
        <w:t xml:space="preserve">            @media screen and (max-width: 480px) {</w:t>
      </w:r>
    </w:p>
    <w:p w14:paraId="40B952FA" w14:textId="77777777" w:rsidR="005E6A9E" w:rsidRDefault="005E6A9E" w:rsidP="005E6A9E">
      <w:pPr>
        <w:pStyle w:val="Style1"/>
      </w:pPr>
      <w:r>
        <w:t xml:space="preserve">                #search-bar.loading {</w:t>
      </w:r>
    </w:p>
    <w:p w14:paraId="20B113C5" w14:textId="77777777" w:rsidR="005E6A9E" w:rsidRDefault="005E6A9E" w:rsidP="005E6A9E">
      <w:pPr>
        <w:pStyle w:val="Style1"/>
      </w:pPr>
      <w:r>
        <w:t xml:space="preserve">                    height: 58px;</w:t>
      </w:r>
    </w:p>
    <w:p w14:paraId="445022F7" w14:textId="77777777" w:rsidR="005E6A9E" w:rsidRDefault="005E6A9E" w:rsidP="005E6A9E">
      <w:pPr>
        <w:pStyle w:val="Style1"/>
      </w:pPr>
      <w:r>
        <w:t xml:space="preserve">                }</w:t>
      </w:r>
    </w:p>
    <w:p w14:paraId="515A32A0" w14:textId="77777777" w:rsidR="005E6A9E" w:rsidRDefault="005E6A9E" w:rsidP="005E6A9E">
      <w:pPr>
        <w:pStyle w:val="Style1"/>
      </w:pPr>
    </w:p>
    <w:p w14:paraId="0C54F640" w14:textId="77777777" w:rsidR="005E6A9E" w:rsidRDefault="005E6A9E" w:rsidP="005E6A9E">
      <w:pPr>
        <w:pStyle w:val="Style1"/>
      </w:pPr>
      <w:r>
        <w:t xml:space="preserve">                #search-bar.loading input[type="text"] {</w:t>
      </w:r>
    </w:p>
    <w:p w14:paraId="3277ABB9" w14:textId="77777777" w:rsidR="005E6A9E" w:rsidRDefault="005E6A9E" w:rsidP="005E6A9E">
      <w:pPr>
        <w:pStyle w:val="Style1"/>
      </w:pPr>
      <w:r>
        <w:t xml:space="preserve">                    padding: 16px 0 16px 16px;</w:t>
      </w:r>
    </w:p>
    <w:p w14:paraId="3403B412" w14:textId="77777777" w:rsidR="005E6A9E" w:rsidRDefault="005E6A9E" w:rsidP="005E6A9E">
      <w:pPr>
        <w:pStyle w:val="Style1"/>
      </w:pPr>
      <w:r>
        <w:t xml:space="preserve">                }</w:t>
      </w:r>
    </w:p>
    <w:p w14:paraId="0D1FE48B" w14:textId="77777777" w:rsidR="005E6A9E" w:rsidRDefault="005E6A9E" w:rsidP="005E6A9E">
      <w:pPr>
        <w:pStyle w:val="Style1"/>
      </w:pPr>
    </w:p>
    <w:p w14:paraId="1B8F5F59" w14:textId="77777777" w:rsidR="005E6A9E" w:rsidRDefault="005E6A9E" w:rsidP="005E6A9E">
      <w:pPr>
        <w:pStyle w:val="Style1"/>
      </w:pPr>
      <w:r>
        <w:t xml:space="preserve">                #search-bar.loading button[type="submit"] {</w:t>
      </w:r>
    </w:p>
    <w:p w14:paraId="66498B4F" w14:textId="77777777" w:rsidR="005E6A9E" w:rsidRDefault="005E6A9E" w:rsidP="005E6A9E">
      <w:pPr>
        <w:pStyle w:val="Style1"/>
      </w:pPr>
      <w:r>
        <w:t xml:space="preserve">                    margin-right: 9px;</w:t>
      </w:r>
    </w:p>
    <w:p w14:paraId="2E723575" w14:textId="77777777" w:rsidR="005E6A9E" w:rsidRDefault="005E6A9E" w:rsidP="005E6A9E">
      <w:pPr>
        <w:pStyle w:val="Style1"/>
      </w:pPr>
      <w:r>
        <w:t xml:space="preserve">                    margin-top: 6px;</w:t>
      </w:r>
    </w:p>
    <w:p w14:paraId="6E79A896" w14:textId="77777777" w:rsidR="005E6A9E" w:rsidRDefault="005E6A9E" w:rsidP="005E6A9E">
      <w:pPr>
        <w:pStyle w:val="Style1"/>
      </w:pPr>
      <w:r>
        <w:t xml:space="preserve">                }</w:t>
      </w:r>
    </w:p>
    <w:p w14:paraId="4C456F96" w14:textId="77777777" w:rsidR="005E6A9E" w:rsidRDefault="005E6A9E" w:rsidP="005E6A9E">
      <w:pPr>
        <w:pStyle w:val="Style1"/>
      </w:pPr>
    </w:p>
    <w:p w14:paraId="1ED6B951" w14:textId="77777777" w:rsidR="005E6A9E" w:rsidRDefault="005E6A9E" w:rsidP="005E6A9E">
      <w:pPr>
        <w:pStyle w:val="Style1"/>
      </w:pPr>
      <w:r>
        <w:t xml:space="preserve">                #search-bar.loading [class*="SearchBox__StyledSearchIconWrapper"] {</w:t>
      </w:r>
    </w:p>
    <w:p w14:paraId="2E901A84" w14:textId="77777777" w:rsidR="005E6A9E" w:rsidRDefault="005E6A9E" w:rsidP="005E6A9E">
      <w:pPr>
        <w:pStyle w:val="Style1"/>
      </w:pPr>
      <w:r>
        <w:t xml:space="preserve">                    display: flex;</w:t>
      </w:r>
    </w:p>
    <w:p w14:paraId="6955F55E" w14:textId="77777777" w:rsidR="005E6A9E" w:rsidRDefault="005E6A9E" w:rsidP="005E6A9E">
      <w:pPr>
        <w:pStyle w:val="Style1"/>
      </w:pPr>
      <w:r>
        <w:t xml:space="preserve">                    margin-right: 17px;</w:t>
      </w:r>
    </w:p>
    <w:p w14:paraId="21B318ED" w14:textId="77777777" w:rsidR="005E6A9E" w:rsidRDefault="005E6A9E" w:rsidP="005E6A9E">
      <w:pPr>
        <w:pStyle w:val="Style1"/>
      </w:pPr>
      <w:r>
        <w:t xml:space="preserve">                    margin-top: 6px;</w:t>
      </w:r>
    </w:p>
    <w:p w14:paraId="6ED006A6" w14:textId="77777777" w:rsidR="005E6A9E" w:rsidRDefault="005E6A9E" w:rsidP="005E6A9E">
      <w:pPr>
        <w:pStyle w:val="Style1"/>
      </w:pPr>
      <w:r>
        <w:t xml:space="preserve">                }</w:t>
      </w:r>
    </w:p>
    <w:p w14:paraId="3D9C043E" w14:textId="77777777" w:rsidR="005E6A9E" w:rsidRDefault="005E6A9E" w:rsidP="005E6A9E">
      <w:pPr>
        <w:pStyle w:val="Style1"/>
      </w:pPr>
      <w:r>
        <w:t xml:space="preserve">            }</w:t>
      </w:r>
    </w:p>
    <w:p w14:paraId="255B94C5" w14:textId="77777777" w:rsidR="005E6A9E" w:rsidRDefault="005E6A9E" w:rsidP="005E6A9E">
      <w:pPr>
        <w:pStyle w:val="Style1"/>
      </w:pPr>
      <w:r>
        <w:t xml:space="preserve">        &lt;/style&gt;</w:t>
      </w:r>
    </w:p>
    <w:p w14:paraId="4566FFAA" w14:textId="77777777" w:rsidR="005E6A9E" w:rsidRDefault="005E6A9E" w:rsidP="005E6A9E">
      <w:pPr>
        <w:pStyle w:val="Style1"/>
      </w:pPr>
      <w:r>
        <w:t xml:space="preserve">        &lt;div class="OnsiteMessageThemeWrapper__StyledDiv-srrtc3-0 hmRPQL omp-theme-wrapper"&gt;</w:t>
      </w:r>
    </w:p>
    <w:p w14:paraId="1B6AFC25" w14:textId="77777777" w:rsidR="005E6A9E" w:rsidRDefault="005E6A9E" w:rsidP="005E6A9E">
      <w:pPr>
        <w:pStyle w:val="Style1"/>
      </w:pPr>
      <w:r>
        <w:t xml:space="preserve">            &lt;div&gt;</w:t>
      </w:r>
    </w:p>
    <w:p w14:paraId="7257D3AE" w14:textId="77777777" w:rsidR="005E6A9E" w:rsidRDefault="005E6A9E" w:rsidP="005E6A9E">
      <w:pPr>
        <w:pStyle w:val="Style1"/>
      </w:pPr>
      <w:r>
        <w:t xml:space="preserve">                &lt;div&gt;</w:t>
      </w:r>
    </w:p>
    <w:p w14:paraId="2E60BBEA" w14:textId="77777777" w:rsidR="005E6A9E" w:rsidRDefault="005E6A9E" w:rsidP="005E6A9E">
      <w:pPr>
        <w:pStyle w:val="Style1"/>
      </w:pPr>
      <w:r>
        <w:t xml:space="preserve">                    &lt;style&gt;</w:t>
      </w:r>
    </w:p>
    <w:p w14:paraId="5015C3AB" w14:textId="77777777" w:rsidR="005E6A9E" w:rsidRDefault="005E6A9E" w:rsidP="005E6A9E">
      <w:pPr>
        <w:pStyle w:val="Style1"/>
      </w:pPr>
      <w:r>
        <w:t xml:space="preserve">                        @media screen and (max-width: 375px) {</w:t>
      </w:r>
    </w:p>
    <w:p w14:paraId="6E0051C8" w14:textId="77777777" w:rsidR="005E6A9E" w:rsidRDefault="005E6A9E" w:rsidP="005E6A9E">
      <w:pPr>
        <w:pStyle w:val="Style1"/>
      </w:pPr>
      <w:r>
        <w:t xml:space="preserve">                            html.no-webp .bkgimg &gt; div:first-child {</w:t>
      </w:r>
    </w:p>
    <w:p w14:paraId="1D4E5D9E" w14:textId="77777777" w:rsidR="005E6A9E" w:rsidRDefault="005E6A9E" w:rsidP="005E6A9E">
      <w:pPr>
        <w:pStyle w:val="Style1"/>
      </w:pPr>
      <w:r>
        <w:t xml:space="preserve">                                background-image: url('https://www.zillowstatic.com/bedrock/app/uploads/sites/5/2023/07/womanonporch_nationalcampaign_375mobile.jpg');</w:t>
      </w:r>
    </w:p>
    <w:p w14:paraId="626A48E5" w14:textId="77777777" w:rsidR="005E6A9E" w:rsidRDefault="005E6A9E" w:rsidP="005E6A9E">
      <w:pPr>
        <w:pStyle w:val="Style1"/>
      </w:pPr>
      <w:r>
        <w:t xml:space="preserve">                            }</w:t>
      </w:r>
    </w:p>
    <w:p w14:paraId="227B5282" w14:textId="77777777" w:rsidR="005E6A9E" w:rsidRDefault="005E6A9E" w:rsidP="005E6A9E">
      <w:pPr>
        <w:pStyle w:val="Style1"/>
      </w:pPr>
    </w:p>
    <w:p w14:paraId="70190C7B" w14:textId="77777777" w:rsidR="005E6A9E" w:rsidRDefault="005E6A9E" w:rsidP="005E6A9E">
      <w:pPr>
        <w:pStyle w:val="Style1"/>
      </w:pPr>
      <w:r>
        <w:t xml:space="preserve">                            html.webp .bkgimg &gt; div:first-child {</w:t>
      </w:r>
    </w:p>
    <w:p w14:paraId="0C00C0ED" w14:textId="77777777" w:rsidR="005E6A9E" w:rsidRDefault="005E6A9E" w:rsidP="005E6A9E">
      <w:pPr>
        <w:pStyle w:val="Style1"/>
      </w:pPr>
      <w:r>
        <w:t xml:space="preserve">                                background-image: url('https://www.zillowstatic.com/bedrock/app/uploads/sites/5/2023/07/womanonporch_mobile375.webp');</w:t>
      </w:r>
    </w:p>
    <w:p w14:paraId="13F5E97D" w14:textId="77777777" w:rsidR="005E6A9E" w:rsidRDefault="005E6A9E" w:rsidP="005E6A9E">
      <w:pPr>
        <w:pStyle w:val="Style1"/>
      </w:pPr>
      <w:r>
        <w:t xml:space="preserve">                            }</w:t>
      </w:r>
    </w:p>
    <w:p w14:paraId="5C0B2C63" w14:textId="77777777" w:rsidR="005E6A9E" w:rsidRDefault="005E6A9E" w:rsidP="005E6A9E">
      <w:pPr>
        <w:pStyle w:val="Style1"/>
      </w:pPr>
    </w:p>
    <w:p w14:paraId="33B2B2D9" w14:textId="77777777" w:rsidR="005E6A9E" w:rsidRDefault="005E6A9E" w:rsidP="005E6A9E">
      <w:pPr>
        <w:pStyle w:val="Style1"/>
      </w:pPr>
      <w:r>
        <w:t xml:space="preserve">                            @media (-webkit-min-device-pixel-ratio: 2), (min-resolution: 192dpi) {</w:t>
      </w:r>
    </w:p>
    <w:p w14:paraId="69840359" w14:textId="77777777" w:rsidR="005E6A9E" w:rsidRDefault="005E6A9E" w:rsidP="005E6A9E">
      <w:pPr>
        <w:pStyle w:val="Style1"/>
      </w:pPr>
      <w:r>
        <w:t xml:space="preserve">                                html.no-webp .bkgimg &gt; div:first-child {</w:t>
      </w:r>
    </w:p>
    <w:p w14:paraId="08816958" w14:textId="77777777" w:rsidR="005E6A9E" w:rsidRDefault="005E6A9E" w:rsidP="005E6A9E">
      <w:pPr>
        <w:pStyle w:val="Style1"/>
      </w:pPr>
      <w:r>
        <w:t xml:space="preserve">                                    background-image: url('https://www.zillowstatic.com/bedrock/app/uploads/sites/5/2023/07/womanonporch_nationalcampaign_375mobile%402x.jpg');</w:t>
      </w:r>
    </w:p>
    <w:p w14:paraId="67B2F9AE" w14:textId="77777777" w:rsidR="005E6A9E" w:rsidRDefault="005E6A9E" w:rsidP="005E6A9E">
      <w:pPr>
        <w:pStyle w:val="Style1"/>
      </w:pPr>
      <w:r>
        <w:t xml:space="preserve">                                }</w:t>
      </w:r>
    </w:p>
    <w:p w14:paraId="58218890" w14:textId="77777777" w:rsidR="005E6A9E" w:rsidRDefault="005E6A9E" w:rsidP="005E6A9E">
      <w:pPr>
        <w:pStyle w:val="Style1"/>
      </w:pPr>
    </w:p>
    <w:p w14:paraId="1980DBEC" w14:textId="77777777" w:rsidR="005E6A9E" w:rsidRDefault="005E6A9E" w:rsidP="005E6A9E">
      <w:pPr>
        <w:pStyle w:val="Style1"/>
      </w:pPr>
      <w:r>
        <w:t xml:space="preserve">                                html.webp .bkgimg &gt; div:first-child {</w:t>
      </w:r>
    </w:p>
    <w:p w14:paraId="7F81BDE1" w14:textId="77777777" w:rsidR="005E6A9E" w:rsidRDefault="005E6A9E" w:rsidP="005E6A9E">
      <w:pPr>
        <w:pStyle w:val="Style1"/>
      </w:pPr>
      <w:r>
        <w:t xml:space="preserve">                                    background-image: url('https://www.zillowstatic.com/bedrock/app/uploads/sites/5/2023/07/womanonporch_mobile375%402x.webp');</w:t>
      </w:r>
    </w:p>
    <w:p w14:paraId="2F5E5614" w14:textId="77777777" w:rsidR="005E6A9E" w:rsidRDefault="005E6A9E" w:rsidP="005E6A9E">
      <w:pPr>
        <w:pStyle w:val="Style1"/>
      </w:pPr>
      <w:r>
        <w:t xml:space="preserve">                                }</w:t>
      </w:r>
    </w:p>
    <w:p w14:paraId="51190220" w14:textId="77777777" w:rsidR="005E6A9E" w:rsidRDefault="005E6A9E" w:rsidP="005E6A9E">
      <w:pPr>
        <w:pStyle w:val="Style1"/>
      </w:pPr>
      <w:r>
        <w:t xml:space="preserve">                            }</w:t>
      </w:r>
    </w:p>
    <w:p w14:paraId="47735CB1" w14:textId="77777777" w:rsidR="005E6A9E" w:rsidRDefault="005E6A9E" w:rsidP="005E6A9E">
      <w:pPr>
        <w:pStyle w:val="Style1"/>
      </w:pPr>
      <w:r>
        <w:t xml:space="preserve">                        }</w:t>
      </w:r>
    </w:p>
    <w:p w14:paraId="2FB7CEB0" w14:textId="77777777" w:rsidR="005E6A9E" w:rsidRDefault="005E6A9E" w:rsidP="005E6A9E">
      <w:pPr>
        <w:pStyle w:val="Style1"/>
      </w:pPr>
    </w:p>
    <w:p w14:paraId="39810E5B" w14:textId="77777777" w:rsidR="005E6A9E" w:rsidRDefault="005E6A9E" w:rsidP="005E6A9E">
      <w:pPr>
        <w:pStyle w:val="Style1"/>
      </w:pPr>
      <w:r>
        <w:t xml:space="preserve">                        @media screen and (max-width: 767px) and (min-width: 376px) {</w:t>
      </w:r>
    </w:p>
    <w:p w14:paraId="2710796D" w14:textId="77777777" w:rsidR="005E6A9E" w:rsidRDefault="005E6A9E" w:rsidP="005E6A9E">
      <w:pPr>
        <w:pStyle w:val="Style1"/>
      </w:pPr>
      <w:r>
        <w:t xml:space="preserve">                            html.no-webp .bkgimg &gt; div:first-child {</w:t>
      </w:r>
    </w:p>
    <w:p w14:paraId="3E0EFF33" w14:textId="77777777" w:rsidR="005E6A9E" w:rsidRDefault="005E6A9E" w:rsidP="005E6A9E">
      <w:pPr>
        <w:pStyle w:val="Style1"/>
      </w:pPr>
      <w:r>
        <w:t xml:space="preserve">                                background-image: url('https://www.zillowstatic.com/bedrock/app/uploads/sites/5/2023/07/womanonporch_nationalbrand_768w-tablet-portrait.jpg');</w:t>
      </w:r>
    </w:p>
    <w:p w14:paraId="60610EA2" w14:textId="77777777" w:rsidR="005E6A9E" w:rsidRDefault="005E6A9E" w:rsidP="005E6A9E">
      <w:pPr>
        <w:pStyle w:val="Style1"/>
      </w:pPr>
      <w:r>
        <w:t xml:space="preserve">                            }</w:t>
      </w:r>
    </w:p>
    <w:p w14:paraId="067B4528" w14:textId="77777777" w:rsidR="005E6A9E" w:rsidRDefault="005E6A9E" w:rsidP="005E6A9E">
      <w:pPr>
        <w:pStyle w:val="Style1"/>
      </w:pPr>
    </w:p>
    <w:p w14:paraId="4218BD03" w14:textId="77777777" w:rsidR="005E6A9E" w:rsidRDefault="005E6A9E" w:rsidP="005E6A9E">
      <w:pPr>
        <w:pStyle w:val="Style1"/>
      </w:pPr>
      <w:r>
        <w:t xml:space="preserve">                            html.webp .bkgimg &gt; div:first-child {</w:t>
      </w:r>
    </w:p>
    <w:p w14:paraId="4A17FFBF" w14:textId="77777777" w:rsidR="005E6A9E" w:rsidRDefault="005E6A9E" w:rsidP="005E6A9E">
      <w:pPr>
        <w:pStyle w:val="Style1"/>
      </w:pPr>
      <w:r>
        <w:t xml:space="preserve">                                background-image: url('https://www.zillowstatic.com/bedrock/app/uploads/sites/5/2023/06/womanonporch_nationalcampaign_768wtabletportrait.webp');</w:t>
      </w:r>
    </w:p>
    <w:p w14:paraId="15BB0C32" w14:textId="77777777" w:rsidR="005E6A9E" w:rsidRDefault="005E6A9E" w:rsidP="005E6A9E">
      <w:pPr>
        <w:pStyle w:val="Style1"/>
      </w:pPr>
      <w:r>
        <w:t xml:space="preserve">                            }</w:t>
      </w:r>
    </w:p>
    <w:p w14:paraId="43CF8A6B" w14:textId="77777777" w:rsidR="005E6A9E" w:rsidRDefault="005E6A9E" w:rsidP="005E6A9E">
      <w:pPr>
        <w:pStyle w:val="Style1"/>
      </w:pPr>
    </w:p>
    <w:p w14:paraId="0BFE03D1" w14:textId="77777777" w:rsidR="005E6A9E" w:rsidRDefault="005E6A9E" w:rsidP="005E6A9E">
      <w:pPr>
        <w:pStyle w:val="Style1"/>
      </w:pPr>
      <w:r>
        <w:t xml:space="preserve">                            @media (-webkit-min-device-pixel-ratio: 2), (min-resolution: 192dpi) {</w:t>
      </w:r>
    </w:p>
    <w:p w14:paraId="2AE50D58" w14:textId="77777777" w:rsidR="005E6A9E" w:rsidRDefault="005E6A9E" w:rsidP="005E6A9E">
      <w:pPr>
        <w:pStyle w:val="Style1"/>
      </w:pPr>
      <w:r>
        <w:t xml:space="preserve">                                html.no-webp .bkgimg &gt; div:first-child {</w:t>
      </w:r>
    </w:p>
    <w:p w14:paraId="303DA716" w14:textId="77777777" w:rsidR="005E6A9E" w:rsidRDefault="005E6A9E" w:rsidP="005E6A9E">
      <w:pPr>
        <w:pStyle w:val="Style1"/>
      </w:pPr>
      <w:r>
        <w:t xml:space="preserve">                                    background-image: url('https://www.zillowstatic.com/bedrock/app/uploads/sites/5/2023/07/womanonporch_nationalbrand_768w-tablet-portrait%402x.jpg');</w:t>
      </w:r>
    </w:p>
    <w:p w14:paraId="483FC0B9" w14:textId="77777777" w:rsidR="005E6A9E" w:rsidRDefault="005E6A9E" w:rsidP="005E6A9E">
      <w:pPr>
        <w:pStyle w:val="Style1"/>
      </w:pPr>
      <w:r>
        <w:t xml:space="preserve">                                }</w:t>
      </w:r>
    </w:p>
    <w:p w14:paraId="50D148DB" w14:textId="77777777" w:rsidR="005E6A9E" w:rsidRDefault="005E6A9E" w:rsidP="005E6A9E">
      <w:pPr>
        <w:pStyle w:val="Style1"/>
      </w:pPr>
    </w:p>
    <w:p w14:paraId="07E4D6A0" w14:textId="77777777" w:rsidR="005E6A9E" w:rsidRDefault="005E6A9E" w:rsidP="005E6A9E">
      <w:pPr>
        <w:pStyle w:val="Style1"/>
      </w:pPr>
      <w:r>
        <w:t xml:space="preserve">                                html.webp .bkgimg &gt; div:first-child {</w:t>
      </w:r>
    </w:p>
    <w:p w14:paraId="710A5C2A" w14:textId="77777777" w:rsidR="005E6A9E" w:rsidRDefault="005E6A9E" w:rsidP="005E6A9E">
      <w:pPr>
        <w:pStyle w:val="Style1"/>
      </w:pPr>
      <w:r>
        <w:t xml:space="preserve">                                    background-image: url('https://www.zillowstatic.com/bedrock/app/uploads/sites/5/2023/07/womanonporch_nationalcampaign_768wtabletportrait%402x-1024x651.webp');</w:t>
      </w:r>
    </w:p>
    <w:p w14:paraId="357E9F42" w14:textId="77777777" w:rsidR="005E6A9E" w:rsidRDefault="005E6A9E" w:rsidP="005E6A9E">
      <w:pPr>
        <w:pStyle w:val="Style1"/>
      </w:pPr>
      <w:r>
        <w:t xml:space="preserve">                                }</w:t>
      </w:r>
    </w:p>
    <w:p w14:paraId="55B0854F" w14:textId="77777777" w:rsidR="005E6A9E" w:rsidRDefault="005E6A9E" w:rsidP="005E6A9E">
      <w:pPr>
        <w:pStyle w:val="Style1"/>
      </w:pPr>
      <w:r>
        <w:t xml:space="preserve">                            }</w:t>
      </w:r>
    </w:p>
    <w:p w14:paraId="6FF71BD6" w14:textId="77777777" w:rsidR="005E6A9E" w:rsidRDefault="005E6A9E" w:rsidP="005E6A9E">
      <w:pPr>
        <w:pStyle w:val="Style1"/>
      </w:pPr>
      <w:r>
        <w:t xml:space="preserve">                        }</w:t>
      </w:r>
    </w:p>
    <w:p w14:paraId="75F3CF69" w14:textId="77777777" w:rsidR="005E6A9E" w:rsidRDefault="005E6A9E" w:rsidP="005E6A9E">
      <w:pPr>
        <w:pStyle w:val="Style1"/>
      </w:pPr>
    </w:p>
    <w:p w14:paraId="2568D3ED" w14:textId="77777777" w:rsidR="005E6A9E" w:rsidRDefault="005E6A9E" w:rsidP="005E6A9E">
      <w:pPr>
        <w:pStyle w:val="Style1"/>
      </w:pPr>
      <w:r>
        <w:t xml:space="preserve">                        @media screen and (max-width: 1024px) and (min-width: 768px) {</w:t>
      </w:r>
    </w:p>
    <w:p w14:paraId="4196EA6A" w14:textId="77777777" w:rsidR="005E6A9E" w:rsidRDefault="005E6A9E" w:rsidP="005E6A9E">
      <w:pPr>
        <w:pStyle w:val="Style1"/>
      </w:pPr>
      <w:r>
        <w:t xml:space="preserve">                            html.no-webp .bkgimg &gt; div:first-child {</w:t>
      </w:r>
    </w:p>
    <w:p w14:paraId="55ABAAA4" w14:textId="77777777" w:rsidR="005E6A9E" w:rsidRDefault="005E6A9E" w:rsidP="005E6A9E">
      <w:pPr>
        <w:pStyle w:val="Style1"/>
      </w:pPr>
      <w:r>
        <w:t xml:space="preserve">                                background-image: url('https://delivery.digitalassets.zillowgroup.com/api/public/content/Zillow_72Sunny_208_1024wtabletlandscape_CMS_Full.jpg');</w:t>
      </w:r>
    </w:p>
    <w:p w14:paraId="35BE3004" w14:textId="77777777" w:rsidR="005E6A9E" w:rsidRDefault="005E6A9E" w:rsidP="005E6A9E">
      <w:pPr>
        <w:pStyle w:val="Style1"/>
      </w:pPr>
      <w:r>
        <w:t xml:space="preserve">                            }</w:t>
      </w:r>
    </w:p>
    <w:p w14:paraId="5C44EC82" w14:textId="77777777" w:rsidR="005E6A9E" w:rsidRDefault="005E6A9E" w:rsidP="005E6A9E">
      <w:pPr>
        <w:pStyle w:val="Style1"/>
      </w:pPr>
    </w:p>
    <w:p w14:paraId="5B321602" w14:textId="77777777" w:rsidR="005E6A9E" w:rsidRDefault="005E6A9E" w:rsidP="005E6A9E">
      <w:pPr>
        <w:pStyle w:val="Style1"/>
      </w:pPr>
      <w:r>
        <w:t xml:space="preserve">                            html.webp .bkgimg &gt; div:first-child {</w:t>
      </w:r>
    </w:p>
    <w:p w14:paraId="2B834250" w14:textId="77777777" w:rsidR="005E6A9E" w:rsidRDefault="005E6A9E" w:rsidP="005E6A9E">
      <w:pPr>
        <w:pStyle w:val="Style1"/>
      </w:pPr>
      <w:r>
        <w:t xml:space="preserve">                                background-image: url('https://www.zillowstatic.com/bedrock/app/uploads/sites/5/2023/06/1024wtabletlandscape_nationalbrand.webp');</w:t>
      </w:r>
    </w:p>
    <w:p w14:paraId="6593CD01" w14:textId="77777777" w:rsidR="005E6A9E" w:rsidRDefault="005E6A9E" w:rsidP="005E6A9E">
      <w:pPr>
        <w:pStyle w:val="Style1"/>
      </w:pPr>
      <w:r>
        <w:t xml:space="preserve">                            }</w:t>
      </w:r>
    </w:p>
    <w:p w14:paraId="722C8650" w14:textId="77777777" w:rsidR="005E6A9E" w:rsidRDefault="005E6A9E" w:rsidP="005E6A9E">
      <w:pPr>
        <w:pStyle w:val="Style1"/>
      </w:pPr>
    </w:p>
    <w:p w14:paraId="31299AEF" w14:textId="77777777" w:rsidR="005E6A9E" w:rsidRDefault="005E6A9E" w:rsidP="005E6A9E">
      <w:pPr>
        <w:pStyle w:val="Style1"/>
      </w:pPr>
      <w:r>
        <w:t xml:space="preserve">                            @media (-webkit-min-device-pixel-ratio: 2), (min-resolution: 192dpi) {</w:t>
      </w:r>
    </w:p>
    <w:p w14:paraId="24297DA5" w14:textId="77777777" w:rsidR="005E6A9E" w:rsidRDefault="005E6A9E" w:rsidP="005E6A9E">
      <w:pPr>
        <w:pStyle w:val="Style1"/>
      </w:pPr>
      <w:r>
        <w:t xml:space="preserve">                                html.no-webp .bkgimg &gt; div:first-child {</w:t>
      </w:r>
    </w:p>
    <w:p w14:paraId="66C5ECF8" w14:textId="77777777" w:rsidR="005E6A9E" w:rsidRDefault="005E6A9E" w:rsidP="005E6A9E">
      <w:pPr>
        <w:pStyle w:val="Style1"/>
      </w:pPr>
      <w:r>
        <w:t xml:space="preserve">                                    background-image: url('https://delivery.digitalassets.zillowgroup.com/api/public/content/womanonporch_nationalbrand_1024w2x_CMS_Full.jpg');</w:t>
      </w:r>
    </w:p>
    <w:p w14:paraId="5220D19D" w14:textId="77777777" w:rsidR="005E6A9E" w:rsidRDefault="005E6A9E" w:rsidP="005E6A9E">
      <w:pPr>
        <w:pStyle w:val="Style1"/>
      </w:pPr>
      <w:r>
        <w:t xml:space="preserve">                                }</w:t>
      </w:r>
    </w:p>
    <w:p w14:paraId="501666F9" w14:textId="77777777" w:rsidR="005E6A9E" w:rsidRDefault="005E6A9E" w:rsidP="005E6A9E">
      <w:pPr>
        <w:pStyle w:val="Style1"/>
      </w:pPr>
    </w:p>
    <w:p w14:paraId="067950BA" w14:textId="77777777" w:rsidR="005E6A9E" w:rsidRDefault="005E6A9E" w:rsidP="005E6A9E">
      <w:pPr>
        <w:pStyle w:val="Style1"/>
      </w:pPr>
      <w:r>
        <w:t xml:space="preserve">                                html.webp .bkgimg &gt; div:first-child {</w:t>
      </w:r>
    </w:p>
    <w:p w14:paraId="771AA31E" w14:textId="77777777" w:rsidR="005E6A9E" w:rsidRDefault="005E6A9E" w:rsidP="005E6A9E">
      <w:pPr>
        <w:pStyle w:val="Style1"/>
      </w:pPr>
      <w:r>
        <w:t xml:space="preserve">                                    background-image: url('https://www.zillowstatic.com/bedrock/app/uploads/sites/5/2023/06/1024w_tabletlandscape%402x_nationalbrand.webp');</w:t>
      </w:r>
    </w:p>
    <w:p w14:paraId="53F0B4E7" w14:textId="77777777" w:rsidR="005E6A9E" w:rsidRDefault="005E6A9E" w:rsidP="005E6A9E">
      <w:pPr>
        <w:pStyle w:val="Style1"/>
      </w:pPr>
      <w:r>
        <w:t xml:space="preserve">                                }</w:t>
      </w:r>
    </w:p>
    <w:p w14:paraId="5458D743" w14:textId="77777777" w:rsidR="005E6A9E" w:rsidRDefault="005E6A9E" w:rsidP="005E6A9E">
      <w:pPr>
        <w:pStyle w:val="Style1"/>
      </w:pPr>
      <w:r>
        <w:t xml:space="preserve">                            }</w:t>
      </w:r>
    </w:p>
    <w:p w14:paraId="6F46FAE8" w14:textId="77777777" w:rsidR="005E6A9E" w:rsidRDefault="005E6A9E" w:rsidP="005E6A9E">
      <w:pPr>
        <w:pStyle w:val="Style1"/>
      </w:pPr>
      <w:r>
        <w:t xml:space="preserve">                        }</w:t>
      </w:r>
    </w:p>
    <w:p w14:paraId="111480C2" w14:textId="77777777" w:rsidR="005E6A9E" w:rsidRDefault="005E6A9E" w:rsidP="005E6A9E">
      <w:pPr>
        <w:pStyle w:val="Style1"/>
      </w:pPr>
    </w:p>
    <w:p w14:paraId="5A9C4A4C" w14:textId="77777777" w:rsidR="005E6A9E" w:rsidRDefault="005E6A9E" w:rsidP="005E6A9E">
      <w:pPr>
        <w:pStyle w:val="Style1"/>
      </w:pPr>
      <w:r>
        <w:t xml:space="preserve">                        @media screen and (min-width: 1025px) {</w:t>
      </w:r>
    </w:p>
    <w:p w14:paraId="38DB2BD0" w14:textId="77777777" w:rsidR="005E6A9E" w:rsidRDefault="005E6A9E" w:rsidP="005E6A9E">
      <w:pPr>
        <w:pStyle w:val="Style1"/>
      </w:pPr>
      <w:r>
        <w:t xml:space="preserve">                            html.no-webp .bkgimg &gt; div:first-child {</w:t>
      </w:r>
    </w:p>
    <w:p w14:paraId="4B2C9B1C" w14:textId="77777777" w:rsidR="005E6A9E" w:rsidRDefault="005E6A9E" w:rsidP="005E6A9E">
      <w:pPr>
        <w:pStyle w:val="Style1"/>
      </w:pPr>
      <w:r>
        <w:t xml:space="preserve">                                background-image: url('https://www.zillowstatic.com/bedrock/app/uploads/sites/5/2023/07/womanonporch_nationalbrand_1920w.jpg');</w:t>
      </w:r>
    </w:p>
    <w:p w14:paraId="09476521" w14:textId="77777777" w:rsidR="005E6A9E" w:rsidRDefault="005E6A9E" w:rsidP="005E6A9E">
      <w:pPr>
        <w:pStyle w:val="Style1"/>
      </w:pPr>
      <w:r>
        <w:t xml:space="preserve">                            }</w:t>
      </w:r>
    </w:p>
    <w:p w14:paraId="12FF624E" w14:textId="77777777" w:rsidR="005E6A9E" w:rsidRDefault="005E6A9E" w:rsidP="005E6A9E">
      <w:pPr>
        <w:pStyle w:val="Style1"/>
      </w:pPr>
    </w:p>
    <w:p w14:paraId="6A6B1077" w14:textId="77777777" w:rsidR="005E6A9E" w:rsidRDefault="005E6A9E" w:rsidP="005E6A9E">
      <w:pPr>
        <w:pStyle w:val="Style1"/>
      </w:pPr>
      <w:r>
        <w:t xml:space="preserve">                            html.webp .bkgimg &gt; div:first-child {</w:t>
      </w:r>
    </w:p>
    <w:p w14:paraId="2863A609" w14:textId="77777777" w:rsidR="005E6A9E" w:rsidRDefault="005E6A9E" w:rsidP="005E6A9E">
      <w:pPr>
        <w:pStyle w:val="Style1"/>
      </w:pPr>
      <w:r>
        <w:t xml:space="preserve">                                background-image: url('https://www.zillowstatic.com/bedrock/app/uploads/sites/5/2023/07/1920w_nationalbrand.webp');</w:t>
      </w:r>
    </w:p>
    <w:p w14:paraId="11E563F7" w14:textId="77777777" w:rsidR="005E6A9E" w:rsidRDefault="005E6A9E" w:rsidP="005E6A9E">
      <w:pPr>
        <w:pStyle w:val="Style1"/>
      </w:pPr>
      <w:r>
        <w:t xml:space="preserve">                            }</w:t>
      </w:r>
    </w:p>
    <w:p w14:paraId="2838B327" w14:textId="77777777" w:rsidR="005E6A9E" w:rsidRDefault="005E6A9E" w:rsidP="005E6A9E">
      <w:pPr>
        <w:pStyle w:val="Style1"/>
      </w:pPr>
    </w:p>
    <w:p w14:paraId="223DB064" w14:textId="77777777" w:rsidR="005E6A9E" w:rsidRDefault="005E6A9E" w:rsidP="005E6A9E">
      <w:pPr>
        <w:pStyle w:val="Style1"/>
      </w:pPr>
      <w:r>
        <w:t xml:space="preserve">                            @media (-webkit-min-device-pixel-ratio: 2), (min-resolution: 192dpi) {</w:t>
      </w:r>
    </w:p>
    <w:p w14:paraId="33A4C246" w14:textId="77777777" w:rsidR="005E6A9E" w:rsidRDefault="005E6A9E" w:rsidP="005E6A9E">
      <w:pPr>
        <w:pStyle w:val="Style1"/>
      </w:pPr>
      <w:r>
        <w:t xml:space="preserve">                                html.no-webp .bkgimg &gt; div:first-child {</w:t>
      </w:r>
    </w:p>
    <w:p w14:paraId="52BDB804" w14:textId="77777777" w:rsidR="005E6A9E" w:rsidRDefault="005E6A9E" w:rsidP="005E6A9E">
      <w:pPr>
        <w:pStyle w:val="Style1"/>
      </w:pPr>
      <w:r>
        <w:t xml:space="preserve">                                    background-image: url('https://www.zillowstatic.com/bedrock/app/uploads/sites/5/2023/07/womanonporch_nationalbrand_1920w%402x.jpg');</w:t>
      </w:r>
    </w:p>
    <w:p w14:paraId="53496152" w14:textId="77777777" w:rsidR="005E6A9E" w:rsidRDefault="005E6A9E" w:rsidP="005E6A9E">
      <w:pPr>
        <w:pStyle w:val="Style1"/>
      </w:pPr>
      <w:r>
        <w:t xml:space="preserve">                                }</w:t>
      </w:r>
    </w:p>
    <w:p w14:paraId="412767E5" w14:textId="77777777" w:rsidR="005E6A9E" w:rsidRDefault="005E6A9E" w:rsidP="005E6A9E">
      <w:pPr>
        <w:pStyle w:val="Style1"/>
      </w:pPr>
    </w:p>
    <w:p w14:paraId="1FC9A59E" w14:textId="77777777" w:rsidR="005E6A9E" w:rsidRDefault="005E6A9E" w:rsidP="005E6A9E">
      <w:pPr>
        <w:pStyle w:val="Style1"/>
      </w:pPr>
      <w:r>
        <w:t xml:space="preserve">                                html.webp .bkgimg &gt; div:first-child {</w:t>
      </w:r>
    </w:p>
    <w:p w14:paraId="15E367AE" w14:textId="77777777" w:rsidR="005E6A9E" w:rsidRDefault="005E6A9E" w:rsidP="005E6A9E">
      <w:pPr>
        <w:pStyle w:val="Style1"/>
      </w:pPr>
      <w:r>
        <w:t xml:space="preserve">                                    background-image: url('https://www.zillowstatic.com/bedrock/app/uploads/sites/5/2023/07/1920w%402x_nationalbrand.webp');</w:t>
      </w:r>
    </w:p>
    <w:p w14:paraId="500D4A6A" w14:textId="77777777" w:rsidR="005E6A9E" w:rsidRDefault="005E6A9E" w:rsidP="005E6A9E">
      <w:pPr>
        <w:pStyle w:val="Style1"/>
      </w:pPr>
      <w:r>
        <w:t xml:space="preserve">                                }</w:t>
      </w:r>
    </w:p>
    <w:p w14:paraId="28EC93EF" w14:textId="77777777" w:rsidR="005E6A9E" w:rsidRDefault="005E6A9E" w:rsidP="005E6A9E">
      <w:pPr>
        <w:pStyle w:val="Style1"/>
      </w:pPr>
      <w:r>
        <w:t xml:space="preserve">                            }</w:t>
      </w:r>
    </w:p>
    <w:p w14:paraId="16F3FFFC" w14:textId="77777777" w:rsidR="005E6A9E" w:rsidRDefault="005E6A9E" w:rsidP="005E6A9E">
      <w:pPr>
        <w:pStyle w:val="Style1"/>
      </w:pPr>
      <w:r>
        <w:t xml:space="preserve">                        }</w:t>
      </w:r>
    </w:p>
    <w:p w14:paraId="29B016F4" w14:textId="77777777" w:rsidR="005E6A9E" w:rsidRDefault="005E6A9E" w:rsidP="005E6A9E">
      <w:pPr>
        <w:pStyle w:val="Style1"/>
      </w:pPr>
      <w:r>
        <w:t xml:space="preserve">                    &lt;/style&gt;</w:t>
      </w:r>
    </w:p>
    <w:p w14:paraId="636D4F27" w14:textId="77777777" w:rsidR="005E6A9E" w:rsidRDefault="005E6A9E" w:rsidP="005E6A9E">
      <w:pPr>
        <w:pStyle w:val="Style1"/>
      </w:pPr>
      <w:r>
        <w:t xml:space="preserve">                &lt;/div&gt;</w:t>
      </w:r>
    </w:p>
    <w:p w14:paraId="73827411" w14:textId="77777777" w:rsidR="005E6A9E" w:rsidRDefault="005E6A9E" w:rsidP="005E6A9E">
      <w:pPr>
        <w:pStyle w:val="Style1"/>
      </w:pPr>
      <w:r>
        <w:t xml:space="preserve">            &lt;/div&gt;</w:t>
      </w:r>
    </w:p>
    <w:p w14:paraId="6EAB9567" w14:textId="77777777" w:rsidR="005E6A9E" w:rsidRDefault="005E6A9E" w:rsidP="005E6A9E">
      <w:pPr>
        <w:pStyle w:val="Style1"/>
      </w:pPr>
      <w:r>
        <w:t xml:space="preserve">        &lt;/div&gt;</w:t>
      </w:r>
    </w:p>
    <w:p w14:paraId="478F798B" w14:textId="77777777" w:rsidR="005E6A9E" w:rsidRDefault="005E6A9E" w:rsidP="005E6A9E">
      <w:pPr>
        <w:pStyle w:val="Style1"/>
      </w:pPr>
      <w:r>
        <w:t xml:space="preserve">        &lt;style&gt;</w:t>
      </w:r>
    </w:p>
    <w:p w14:paraId="66369D57" w14:textId="77777777" w:rsidR="005E6A9E" w:rsidRDefault="005E6A9E" w:rsidP="005E6A9E">
      <w:pPr>
        <w:pStyle w:val="Style1"/>
      </w:pPr>
      <w:r>
        <w:t xml:space="preserve">            html.no-webp .carousel-img {</w:t>
      </w:r>
    </w:p>
    <w:p w14:paraId="583EF642" w14:textId="77777777" w:rsidR="005E6A9E" w:rsidRDefault="005E6A9E" w:rsidP="005E6A9E">
      <w:pPr>
        <w:pStyle w:val="Style1"/>
      </w:pPr>
      <w:r>
        <w:t xml:space="preserve">                background-image: url('https://www.zillowstatic.com/s3/homepage/static/GatedCarousel_Mobile.jpg');</w:t>
      </w:r>
    </w:p>
    <w:p w14:paraId="027A3226" w14:textId="77777777" w:rsidR="005E6A9E" w:rsidRDefault="005E6A9E" w:rsidP="005E6A9E">
      <w:pPr>
        <w:pStyle w:val="Style1"/>
      </w:pPr>
      <w:r>
        <w:t xml:space="preserve">            }</w:t>
      </w:r>
    </w:p>
    <w:p w14:paraId="24E28C0F" w14:textId="77777777" w:rsidR="005E6A9E" w:rsidRDefault="005E6A9E" w:rsidP="005E6A9E">
      <w:pPr>
        <w:pStyle w:val="Style1"/>
      </w:pPr>
    </w:p>
    <w:p w14:paraId="2223F465" w14:textId="77777777" w:rsidR="005E6A9E" w:rsidRDefault="005E6A9E" w:rsidP="005E6A9E">
      <w:pPr>
        <w:pStyle w:val="Style1"/>
      </w:pPr>
      <w:r>
        <w:t xml:space="preserve">            html.webp .carousel-img {</w:t>
      </w:r>
    </w:p>
    <w:p w14:paraId="5863821C" w14:textId="77777777" w:rsidR="005E6A9E" w:rsidRDefault="005E6A9E" w:rsidP="005E6A9E">
      <w:pPr>
        <w:pStyle w:val="Style1"/>
      </w:pPr>
      <w:r>
        <w:t xml:space="preserve">                background-image: url('https://www.zillowstatic.com/s3/homepage/static/GatedCarousel_Mobile.webp');</w:t>
      </w:r>
    </w:p>
    <w:p w14:paraId="7C834795" w14:textId="77777777" w:rsidR="005E6A9E" w:rsidRDefault="005E6A9E" w:rsidP="005E6A9E">
      <w:pPr>
        <w:pStyle w:val="Style1"/>
      </w:pPr>
      <w:r>
        <w:t xml:space="preserve">            }</w:t>
      </w:r>
    </w:p>
    <w:p w14:paraId="535E100C" w14:textId="77777777" w:rsidR="005E6A9E" w:rsidRDefault="005E6A9E" w:rsidP="005E6A9E">
      <w:pPr>
        <w:pStyle w:val="Style1"/>
      </w:pPr>
    </w:p>
    <w:p w14:paraId="5A9A6C02" w14:textId="77777777" w:rsidR="005E6A9E" w:rsidRDefault="005E6A9E" w:rsidP="005E6A9E">
      <w:pPr>
        <w:pStyle w:val="Style1"/>
      </w:pPr>
      <w:r>
        <w:t xml:space="preserve">            @media screen and (min-width: 578px) {</w:t>
      </w:r>
    </w:p>
    <w:p w14:paraId="712E65C9" w14:textId="77777777" w:rsidR="005E6A9E" w:rsidRDefault="005E6A9E" w:rsidP="005E6A9E">
      <w:pPr>
        <w:pStyle w:val="Style1"/>
      </w:pPr>
      <w:r>
        <w:t xml:space="preserve">                html.no-webp .carousel-img {</w:t>
      </w:r>
    </w:p>
    <w:p w14:paraId="1C03C0CA" w14:textId="77777777" w:rsidR="005E6A9E" w:rsidRDefault="005E6A9E" w:rsidP="005E6A9E">
      <w:pPr>
        <w:pStyle w:val="Style1"/>
      </w:pPr>
      <w:r>
        <w:t xml:space="preserve">                    background-image: url('https://www.zillowstatic.com/s3/homepage/static/GatedCarousel_Desktop.jpg');</w:t>
      </w:r>
    </w:p>
    <w:p w14:paraId="5707C718" w14:textId="77777777" w:rsidR="005E6A9E" w:rsidRDefault="005E6A9E" w:rsidP="005E6A9E">
      <w:pPr>
        <w:pStyle w:val="Style1"/>
      </w:pPr>
      <w:r>
        <w:t xml:space="preserve">                }</w:t>
      </w:r>
    </w:p>
    <w:p w14:paraId="606DC905" w14:textId="77777777" w:rsidR="005E6A9E" w:rsidRDefault="005E6A9E" w:rsidP="005E6A9E">
      <w:pPr>
        <w:pStyle w:val="Style1"/>
      </w:pPr>
    </w:p>
    <w:p w14:paraId="6EC5B4D5" w14:textId="77777777" w:rsidR="005E6A9E" w:rsidRDefault="005E6A9E" w:rsidP="005E6A9E">
      <w:pPr>
        <w:pStyle w:val="Style1"/>
      </w:pPr>
      <w:r>
        <w:t xml:space="preserve">                html.webp .carousel-img {</w:t>
      </w:r>
    </w:p>
    <w:p w14:paraId="31B73E6D" w14:textId="77777777" w:rsidR="005E6A9E" w:rsidRDefault="005E6A9E" w:rsidP="005E6A9E">
      <w:pPr>
        <w:pStyle w:val="Style1"/>
      </w:pPr>
      <w:r>
        <w:t xml:space="preserve">                    background-image: url('https://www.zillowstatic.com/s3/homepage/static/GatedCarousel_Desktop.webp');</w:t>
      </w:r>
    </w:p>
    <w:p w14:paraId="5DE29691" w14:textId="77777777" w:rsidR="005E6A9E" w:rsidRDefault="005E6A9E" w:rsidP="005E6A9E">
      <w:pPr>
        <w:pStyle w:val="Style1"/>
      </w:pPr>
      <w:r>
        <w:t xml:space="preserve">                }</w:t>
      </w:r>
    </w:p>
    <w:p w14:paraId="58B710A4" w14:textId="77777777" w:rsidR="005E6A9E" w:rsidRDefault="005E6A9E" w:rsidP="005E6A9E">
      <w:pPr>
        <w:pStyle w:val="Style1"/>
      </w:pPr>
      <w:r>
        <w:t xml:space="preserve">            }</w:t>
      </w:r>
    </w:p>
    <w:p w14:paraId="020646DD" w14:textId="77777777" w:rsidR="005E6A9E" w:rsidRDefault="005E6A9E" w:rsidP="005E6A9E">
      <w:pPr>
        <w:pStyle w:val="Style1"/>
      </w:pPr>
      <w:r>
        <w:t xml:space="preserve">        &lt;/style&gt;</w:t>
      </w:r>
    </w:p>
    <w:p w14:paraId="45D9333F" w14:textId="77777777" w:rsidR="005E6A9E" w:rsidRDefault="005E6A9E" w:rsidP="005E6A9E">
      <w:pPr>
        <w:pStyle w:val="Style1"/>
      </w:pPr>
      <w:r>
        <w:t xml:space="preserve">        &lt;link rel="preload" as="script" href="//www.google-analytics.com/analytics.js"/&gt;</w:t>
      </w:r>
    </w:p>
    <w:p w14:paraId="388FE31D" w14:textId="77777777" w:rsidR="005E6A9E" w:rsidRDefault="005E6A9E" w:rsidP="005E6A9E">
      <w:pPr>
        <w:pStyle w:val="Style1"/>
      </w:pPr>
      <w:r>
        <w:t xml:space="preserve">        &lt;link as="script" href="https://www.zillowstatic.com/s3/homepage/_next/static/sEt1tJ_Vas1qsJxQHlbC-/lazyComponents/lazyOmpComponents.js" rel="preload"/&gt;</w:t>
      </w:r>
    </w:p>
    <w:p w14:paraId="0308973F" w14:textId="77777777" w:rsidR="005E6A9E" w:rsidRDefault="005E6A9E" w:rsidP="005E6A9E">
      <w:pPr>
        <w:pStyle w:val="Style1"/>
      </w:pPr>
      <w:r>
        <w:t xml:space="preserve">        &lt;link as="script" href="https://www.zillowstatic.com/s3/homepage/_next/static/sEt1tJ_Vas1qsJxQHlbC-/lazyComponents/searchBox.js" rel="preload"/&gt;</w:t>
      </w:r>
    </w:p>
    <w:p w14:paraId="7B9EF8D7" w14:textId="77777777" w:rsidR="005E6A9E" w:rsidRDefault="005E6A9E" w:rsidP="005E6A9E">
      <w:pPr>
        <w:pStyle w:val="Style1"/>
      </w:pPr>
      <w:r>
        <w:t xml:space="preserve">        &lt;link as="script" href="https://www.zillowstatic.com/s3/homepage/_next/static/sEt1tJ_Vas1qsJxQHlbC-/lazyComponents/pageFrame.js" rel="preload"/&gt;</w:t>
      </w:r>
    </w:p>
    <w:p w14:paraId="1CBD4FB7" w14:textId="77777777" w:rsidR="005E6A9E" w:rsidRDefault="005E6A9E" w:rsidP="005E6A9E">
      <w:pPr>
        <w:pStyle w:val="Style1"/>
      </w:pPr>
      <w:r>
        <w:t xml:space="preserve">        &lt;link as="script" href="https://www.zillowstatic.com/s3/homepage/_next/static/sEt1tJ_Vas1qsJxQHlbC-/lazyComponents/loggedInUsers.js" rel="preload"/&gt;</w:t>
      </w:r>
    </w:p>
    <w:p w14:paraId="25A7D069" w14:textId="77777777" w:rsidR="005E6A9E" w:rsidRDefault="005E6A9E" w:rsidP="005E6A9E">
      <w:pPr>
        <w:pStyle w:val="Style1"/>
      </w:pPr>
      <w:r>
        <w:t xml:space="preserve">        &lt;link as="script" href="https://www.zillowstatic.com/s3/homepage/_next/static/sEt1tJ_Vas1qsJxQHlbC-/lazyComponents/homepageComponents.js" rel="preload"/&gt;</w:t>
      </w:r>
    </w:p>
    <w:p w14:paraId="31F31713" w14:textId="77777777" w:rsidR="005E6A9E" w:rsidRDefault="005E6A9E" w:rsidP="005E6A9E">
      <w:pPr>
        <w:pStyle w:val="Style1"/>
      </w:pPr>
      <w:r>
        <w:t xml:space="preserve">        &lt;script id="frameStyles" type="application/json"&gt;</w:t>
      </w:r>
    </w:p>
    <w:p w14:paraId="55C8FFF4" w14:textId="77777777" w:rsidR="005E6A9E" w:rsidRDefault="005E6A9E" w:rsidP="005E6A9E">
      <w:pPr>
        <w:pStyle w:val="Style1"/>
      </w:pPr>
      <w:r>
        <w:t xml:space="preserve">            {</w:t>
      </w:r>
    </w:p>
    <w:p w14:paraId="1B101B7E" w14:textId="77777777" w:rsidR="005E6A9E" w:rsidRDefault="005E6A9E" w:rsidP="005E6A9E">
      <w:pPr>
        <w:pStyle w:val="Style1"/>
      </w:pPr>
      <w:r>
        <w:t xml:space="preserve">                "zsg.core": {</w:t>
      </w:r>
    </w:p>
    <w:p w14:paraId="53FB812C" w14:textId="77777777" w:rsidR="005E6A9E" w:rsidRDefault="005E6A9E" w:rsidP="005E6A9E">
      <w:pPr>
        <w:pStyle w:val="Style1"/>
      </w:pPr>
      <w:r>
        <w:t xml:space="preserve">                    "type": "link",</w:t>
      </w:r>
    </w:p>
    <w:p w14:paraId="72974B00" w14:textId="77777777" w:rsidR="005E6A9E" w:rsidRDefault="005E6A9E" w:rsidP="005E6A9E">
      <w:pPr>
        <w:pStyle w:val="Style1"/>
      </w:pPr>
      <w:r>
        <w:t xml:space="preserve">                    "props": {</w:t>
      </w:r>
    </w:p>
    <w:p w14:paraId="31252CEC" w14:textId="77777777" w:rsidR="005E6A9E" w:rsidRDefault="005E6A9E" w:rsidP="005E6A9E">
      <w:pPr>
        <w:pStyle w:val="Style1"/>
      </w:pPr>
      <w:r>
        <w:t xml:space="preserve">                        "rel": "stylesheet",</w:t>
      </w:r>
    </w:p>
    <w:p w14:paraId="7A391F31" w14:textId="77777777" w:rsidR="005E6A9E" w:rsidRDefault="005E6A9E" w:rsidP="005E6A9E">
      <w:pPr>
        <w:pStyle w:val="Style1"/>
      </w:pPr>
      <w:r>
        <w:t xml:space="preserve">                        "media": "all",</w:t>
      </w:r>
    </w:p>
    <w:p w14:paraId="7C6E833F" w14:textId="77777777" w:rsidR="005E6A9E" w:rsidRDefault="005E6A9E" w:rsidP="005E6A9E">
      <w:pPr>
        <w:pStyle w:val="Style1"/>
      </w:pPr>
      <w:r>
        <w:t xml:space="preserve">                        "href": "https://www.zillowstatic.com/static-zsg/9a36eea/static-zsg/zsg/zsg-core.css"</w:t>
      </w:r>
    </w:p>
    <w:p w14:paraId="36AE102F" w14:textId="77777777" w:rsidR="005E6A9E" w:rsidRDefault="005E6A9E" w:rsidP="005E6A9E">
      <w:pPr>
        <w:pStyle w:val="Style1"/>
      </w:pPr>
      <w:r>
        <w:t xml:space="preserve">                    }</w:t>
      </w:r>
    </w:p>
    <w:p w14:paraId="4EAF9E22" w14:textId="77777777" w:rsidR="005E6A9E" w:rsidRDefault="005E6A9E" w:rsidP="005E6A9E">
      <w:pPr>
        <w:pStyle w:val="Style1"/>
      </w:pPr>
      <w:r>
        <w:t xml:space="preserve">                },</w:t>
      </w:r>
    </w:p>
    <w:p w14:paraId="42526DFF" w14:textId="77777777" w:rsidR="005E6A9E" w:rsidRDefault="005E6A9E" w:rsidP="005E6A9E">
      <w:pPr>
        <w:pStyle w:val="Style1"/>
      </w:pPr>
      <w:r>
        <w:t xml:space="preserve">                "zsg.opt": {</w:t>
      </w:r>
    </w:p>
    <w:p w14:paraId="6F529BD6" w14:textId="77777777" w:rsidR="005E6A9E" w:rsidRDefault="005E6A9E" w:rsidP="005E6A9E">
      <w:pPr>
        <w:pStyle w:val="Style1"/>
      </w:pPr>
      <w:r>
        <w:t xml:space="preserve">                    "type": "link",</w:t>
      </w:r>
    </w:p>
    <w:p w14:paraId="4F315687" w14:textId="77777777" w:rsidR="005E6A9E" w:rsidRDefault="005E6A9E" w:rsidP="005E6A9E">
      <w:pPr>
        <w:pStyle w:val="Style1"/>
      </w:pPr>
      <w:r>
        <w:t xml:space="preserve">                    "props": {</w:t>
      </w:r>
    </w:p>
    <w:p w14:paraId="32D16790" w14:textId="77777777" w:rsidR="005E6A9E" w:rsidRDefault="005E6A9E" w:rsidP="005E6A9E">
      <w:pPr>
        <w:pStyle w:val="Style1"/>
      </w:pPr>
      <w:r>
        <w:t xml:space="preserve">                        "rel": "stylesheet",</w:t>
      </w:r>
    </w:p>
    <w:p w14:paraId="267ED615" w14:textId="77777777" w:rsidR="005E6A9E" w:rsidRDefault="005E6A9E" w:rsidP="005E6A9E">
      <w:pPr>
        <w:pStyle w:val="Style1"/>
      </w:pPr>
      <w:r>
        <w:t xml:space="preserve">                        "media": "all",</w:t>
      </w:r>
    </w:p>
    <w:p w14:paraId="6AE7A424" w14:textId="77777777" w:rsidR="005E6A9E" w:rsidRDefault="005E6A9E" w:rsidP="005E6A9E">
      <w:pPr>
        <w:pStyle w:val="Style1"/>
      </w:pPr>
      <w:r>
        <w:t xml:space="preserve">                        "href": "https://www.zillowstatic.com/static-zsg/9a36eea/static-zsg/zsg/zsg-opt.css"</w:t>
      </w:r>
    </w:p>
    <w:p w14:paraId="5390E1FA" w14:textId="77777777" w:rsidR="005E6A9E" w:rsidRDefault="005E6A9E" w:rsidP="005E6A9E">
      <w:pPr>
        <w:pStyle w:val="Style1"/>
      </w:pPr>
      <w:r>
        <w:t xml:space="preserve">                    }</w:t>
      </w:r>
    </w:p>
    <w:p w14:paraId="783A190C" w14:textId="77777777" w:rsidR="005E6A9E" w:rsidRDefault="005E6A9E" w:rsidP="005E6A9E">
      <w:pPr>
        <w:pStyle w:val="Style1"/>
      </w:pPr>
      <w:r>
        <w:t xml:space="preserve">                }</w:t>
      </w:r>
    </w:p>
    <w:p w14:paraId="67DFCA68" w14:textId="77777777" w:rsidR="005E6A9E" w:rsidRDefault="005E6A9E" w:rsidP="005E6A9E">
      <w:pPr>
        <w:pStyle w:val="Style1"/>
      </w:pPr>
      <w:r>
        <w:t xml:space="preserve">            }&lt;/script&gt;</w:t>
      </w:r>
    </w:p>
    <w:p w14:paraId="0F64EB19" w14:textId="77777777" w:rsidR="005E6A9E" w:rsidRDefault="005E6A9E" w:rsidP="005E6A9E">
      <w:pPr>
        <w:pStyle w:val="Style1"/>
      </w:pPr>
      <w:r>
        <w:t xml:space="preserve">        &lt;style&gt;</w:t>
      </w:r>
    </w:p>
    <w:p w14:paraId="2D9BE677" w14:textId="77777777" w:rsidR="005E6A9E" w:rsidRDefault="005E6A9E" w:rsidP="005E6A9E">
      <w:pPr>
        <w:pStyle w:val="Style1"/>
      </w:pPr>
      <w:r>
        <w:t xml:space="preserve">            @font-face {</w:t>
      </w:r>
    </w:p>
    <w:p w14:paraId="50E5288A" w14:textId="77777777" w:rsidR="005E6A9E" w:rsidRDefault="005E6A9E" w:rsidP="005E6A9E">
      <w:pPr>
        <w:pStyle w:val="Style1"/>
      </w:pPr>
      <w:r>
        <w:t xml:space="preserve">                font-family: Ivar Headline;</w:t>
      </w:r>
    </w:p>
    <w:p w14:paraId="025110A6" w14:textId="77777777" w:rsidR="005E6A9E" w:rsidRDefault="005E6A9E" w:rsidP="005E6A9E">
      <w:pPr>
        <w:pStyle w:val="Style1"/>
      </w:pPr>
      <w:r>
        <w:t xml:space="preserve">                src: url(https://www.zillowstatic.com/static-zsg/LATEST/static-zsg/zsg/z-fonts/ivar/IvarHeadline-SemiBold-core.woff) format("woff");</w:t>
      </w:r>
    </w:p>
    <w:p w14:paraId="7AF873F6" w14:textId="77777777" w:rsidR="005E6A9E" w:rsidRDefault="005E6A9E" w:rsidP="005E6A9E">
      <w:pPr>
        <w:pStyle w:val="Style1"/>
      </w:pPr>
      <w:r>
        <w:t xml:space="preserve">                font-weight: 600;</w:t>
      </w:r>
    </w:p>
    <w:p w14:paraId="2885A566" w14:textId="77777777" w:rsidR="005E6A9E" w:rsidRDefault="005E6A9E" w:rsidP="005E6A9E">
      <w:pPr>
        <w:pStyle w:val="Style1"/>
      </w:pPr>
      <w:r>
        <w:t xml:space="preserve">                font-style: normal;</w:t>
      </w:r>
    </w:p>
    <w:p w14:paraId="2A26FC5E" w14:textId="77777777" w:rsidR="005E6A9E" w:rsidRDefault="005E6A9E" w:rsidP="005E6A9E">
      <w:pPr>
        <w:pStyle w:val="Style1"/>
      </w:pPr>
      <w:r>
        <w:t xml:space="preserve">                font-display: swap;</w:t>
      </w:r>
    </w:p>
    <w:p w14:paraId="34AC7279" w14:textId="77777777" w:rsidR="005E6A9E" w:rsidRDefault="005E6A9E" w:rsidP="005E6A9E">
      <w:pPr>
        <w:pStyle w:val="Style1"/>
      </w:pPr>
      <w:r>
        <w:t xml:space="preserve">                unicode-range: u+0020-007f,u+201?,u+fb0?</w:t>
      </w:r>
    </w:p>
    <w:p w14:paraId="56B05B01" w14:textId="77777777" w:rsidR="005E6A9E" w:rsidRDefault="005E6A9E" w:rsidP="005E6A9E">
      <w:pPr>
        <w:pStyle w:val="Style1"/>
      </w:pPr>
      <w:r>
        <w:t xml:space="preserve">            }</w:t>
      </w:r>
    </w:p>
    <w:p w14:paraId="46A02767" w14:textId="77777777" w:rsidR="005E6A9E" w:rsidRDefault="005E6A9E" w:rsidP="005E6A9E">
      <w:pPr>
        <w:pStyle w:val="Style1"/>
      </w:pPr>
      <w:r>
        <w:t xml:space="preserve">        &lt;/style&gt;</w:t>
      </w:r>
    </w:p>
    <w:p w14:paraId="091485CB" w14:textId="77777777" w:rsidR="005E6A9E" w:rsidRDefault="005E6A9E" w:rsidP="005E6A9E">
      <w:pPr>
        <w:pStyle w:val="Style1"/>
      </w:pPr>
      <w:r>
        <w:t xml:space="preserve">        &lt;link rel="preload" as="script" href="https://e.zg-api.com/a/z/js/v1/analytics.js?v=bcf290c"/&gt;</w:t>
      </w:r>
    </w:p>
    <w:p w14:paraId="735D7B62" w14:textId="77777777" w:rsidR="005E6A9E" w:rsidRDefault="005E6A9E" w:rsidP="005E6A9E">
      <w:pPr>
        <w:pStyle w:val="Style1"/>
      </w:pPr>
      <w:r>
        <w:t xml:space="preserve">        &lt;meta charSet="utf-8"/&gt;</w:t>
      </w:r>
    </w:p>
    <w:p w14:paraId="6453591C" w14:textId="77777777" w:rsidR="005E6A9E" w:rsidRDefault="005E6A9E" w:rsidP="005E6A9E">
      <w:pPr>
        <w:pStyle w:val="Style1"/>
      </w:pPr>
      <w:r>
        <w:t xml:space="preserve">        &lt;meta name="viewport" content="width=device-width,minimum-scale=1,initial-scale=1"/&gt;</w:t>
      </w:r>
    </w:p>
    <w:p w14:paraId="6C8E6069" w14:textId="77777777" w:rsidR="005E6A9E" w:rsidRDefault="005E6A9E" w:rsidP="005E6A9E">
      <w:pPr>
        <w:pStyle w:val="Style1"/>
      </w:pPr>
      <w:r>
        <w:t xml:space="preserve">        &lt;meta name="next-head-count" content="2"/&gt;</w:t>
      </w:r>
    </w:p>
    <w:p w14:paraId="2D1582CC" w14:textId="77777777" w:rsidR="005E6A9E" w:rsidRDefault="005E6A9E" w:rsidP="005E6A9E">
      <w:pPr>
        <w:pStyle w:val="Style1"/>
      </w:pPr>
      <w:r>
        <w:t xml:space="preserve">        &lt;link rel="preload" href="https://www.zillowstatic.com/s3/homepage/_next/static/sEt1tJ_Vas1qsJxQHlbC-/pages/buy.js" as="script"/&gt;</w:t>
      </w:r>
    </w:p>
    <w:p w14:paraId="2D47A041" w14:textId="77777777" w:rsidR="005E6A9E" w:rsidRDefault="005E6A9E" w:rsidP="005E6A9E">
      <w:pPr>
        <w:pStyle w:val="Style1"/>
      </w:pPr>
      <w:r>
        <w:t xml:space="preserve">        &lt;link rel="preload" href="https://www.zillowstatic.com/s3/homepage/_next/static/sEt1tJ_Vas1qsJxQHlbC-/pages/_app.js" as="script"/&gt;</w:t>
      </w:r>
    </w:p>
    <w:p w14:paraId="2FDBB6C7" w14:textId="77777777" w:rsidR="005E6A9E" w:rsidRDefault="005E6A9E" w:rsidP="005E6A9E">
      <w:pPr>
        <w:pStyle w:val="Style1"/>
      </w:pPr>
      <w:r>
        <w:t xml:space="preserve">        &lt;link rel="preload" href="https://www.zillowstatic.com/s3/homepage/_next/static/runtime/webpack-75af939.js" as="script"/&gt;</w:t>
      </w:r>
    </w:p>
    <w:p w14:paraId="1AFFCFFB" w14:textId="77777777" w:rsidR="005E6A9E" w:rsidRDefault="005E6A9E" w:rsidP="005E6A9E">
      <w:pPr>
        <w:pStyle w:val="Style1"/>
      </w:pPr>
      <w:r>
        <w:t xml:space="preserve">        &lt;link rel="preload" href="https://www.zillowstatic.com/s3/homepage/_next/static/chunks/commons.810c182.js" as="script"/&gt;</w:t>
      </w:r>
    </w:p>
    <w:p w14:paraId="62DA81EF" w14:textId="77777777" w:rsidR="005E6A9E" w:rsidRDefault="005E6A9E" w:rsidP="005E6A9E">
      <w:pPr>
        <w:pStyle w:val="Style1"/>
      </w:pPr>
      <w:r>
        <w:t xml:space="preserve">        &lt;link rel="preload" href="https://www.zillowstatic.com/s3/homepage/_next/static/runtime/main-1eeb3c6.js" as="script"/&gt;</w:t>
      </w:r>
    </w:p>
    <w:p w14:paraId="73B79F0A" w14:textId="77777777" w:rsidR="005E6A9E" w:rsidRDefault="005E6A9E" w:rsidP="005E6A9E">
      <w:pPr>
        <w:pStyle w:val="Style1"/>
      </w:pPr>
      <w:r>
        <w:t xml:space="preserve">    &lt;/head&gt;</w:t>
      </w:r>
    </w:p>
    <w:p w14:paraId="665D2E14" w14:textId="77777777" w:rsidR="005E6A9E" w:rsidRDefault="005E6A9E" w:rsidP="005E6A9E">
      <w:pPr>
        <w:pStyle w:val="Style1"/>
      </w:pPr>
      <w:r>
        <w:t xml:space="preserve">    &lt;head&gt;</w:t>
      </w:r>
    </w:p>
    <w:p w14:paraId="1FBDA164" w14:textId="77777777" w:rsidR="005E6A9E" w:rsidRDefault="005E6A9E" w:rsidP="005E6A9E">
      <w:pPr>
        <w:pStyle w:val="Style1"/>
      </w:pPr>
      <w:r>
        <w:t xml:space="preserve">        &lt;script&gt;</w:t>
      </w:r>
    </w:p>
    <w:p w14:paraId="48E530ED" w14:textId="77777777" w:rsidR="005E6A9E" w:rsidRDefault="005E6A9E" w:rsidP="005E6A9E">
      <w:pPr>
        <w:pStyle w:val="Style1"/>
      </w:pPr>
      <w:r>
        <w:t xml:space="preserve">            if (typeof Object.assign === 'function') {</w:t>
      </w:r>
    </w:p>
    <w:p w14:paraId="1B92C566" w14:textId="77777777" w:rsidR="005E6A9E" w:rsidRDefault="005E6A9E" w:rsidP="005E6A9E">
      <w:pPr>
        <w:pStyle w:val="Style1"/>
      </w:pPr>
      <w:r>
        <w:t xml:space="preserve">                window.appInfo = Object.assign(typeof window.appInfo === 'object' ? window.appInfo : {}, {</w:t>
      </w:r>
    </w:p>
    <w:p w14:paraId="68AB909A" w14:textId="77777777" w:rsidR="005E6A9E" w:rsidRDefault="005E6A9E" w:rsidP="005E6A9E">
      <w:pPr>
        <w:pStyle w:val="Style1"/>
      </w:pPr>
      <w:r>
        <w:t xml:space="preserve">                    "@zillow/page-frame-content": "fe88415b"</w:t>
      </w:r>
    </w:p>
    <w:p w14:paraId="18D746C7" w14:textId="77777777" w:rsidR="005E6A9E" w:rsidRDefault="005E6A9E" w:rsidP="005E6A9E">
      <w:pPr>
        <w:pStyle w:val="Style1"/>
      </w:pPr>
      <w:r>
        <w:t xml:space="preserve">                });</w:t>
      </w:r>
    </w:p>
    <w:p w14:paraId="15C30A2D" w14:textId="77777777" w:rsidR="005E6A9E" w:rsidRDefault="005E6A9E" w:rsidP="005E6A9E">
      <w:pPr>
        <w:pStyle w:val="Style1"/>
      </w:pPr>
      <w:r>
        <w:t xml:space="preserve">            }</w:t>
      </w:r>
    </w:p>
    <w:p w14:paraId="766A1791" w14:textId="77777777" w:rsidR="005E6A9E" w:rsidRDefault="005E6A9E" w:rsidP="005E6A9E">
      <w:pPr>
        <w:pStyle w:val="Style1"/>
      </w:pPr>
      <w:r>
        <w:t xml:space="preserve">        &lt;/script&gt;</w:t>
      </w:r>
    </w:p>
    <w:p w14:paraId="5F1710DB" w14:textId="77777777" w:rsidR="005E6A9E" w:rsidRDefault="005E6A9E" w:rsidP="005E6A9E">
      <w:pPr>
        <w:pStyle w:val="Style1"/>
      </w:pPr>
      <w:r>
        <w:t xml:space="preserve">        &lt;script&gt;</w:t>
      </w:r>
    </w:p>
    <w:p w14:paraId="12EE9314" w14:textId="77777777" w:rsidR="005E6A9E" w:rsidRDefault="005E6A9E" w:rsidP="005E6A9E">
      <w:pPr>
        <w:pStyle w:val="Style1"/>
      </w:pPr>
      <w:r>
        <w:t xml:space="preserve">            window.CLIENT_PROFILER_CONFIG = window.CLIENT_PROFILER_CONFIG || {</w:t>
      </w:r>
    </w:p>
    <w:p w14:paraId="658D20DC" w14:textId="77777777" w:rsidR="005E6A9E" w:rsidRDefault="005E6A9E" w:rsidP="005E6A9E">
      <w:pPr>
        <w:pStyle w:val="Style1"/>
      </w:pPr>
      <w:r>
        <w:t xml:space="preserve">                staticDimensions: {</w:t>
      </w:r>
    </w:p>
    <w:p w14:paraId="72327368" w14:textId="77777777" w:rsidR="005E6A9E" w:rsidRDefault="005E6A9E" w:rsidP="005E6A9E">
      <w:pPr>
        <w:pStyle w:val="Style1"/>
      </w:pPr>
      <w:r>
        <w:t xml:space="preserve">                    ABDecisionToken: "LbNji5_1706486728",</w:t>
      </w:r>
    </w:p>
    <w:p w14:paraId="148254AB" w14:textId="77777777" w:rsidR="005E6A9E" w:rsidRDefault="005E6A9E" w:rsidP="005E6A9E">
      <w:pPr>
        <w:pStyle w:val="Style1"/>
      </w:pPr>
      <w:r>
        <w:t xml:space="preserve">                },</w:t>
      </w:r>
    </w:p>
    <w:p w14:paraId="66F6EF92" w14:textId="77777777" w:rsidR="005E6A9E" w:rsidRDefault="005E6A9E" w:rsidP="005E6A9E">
      <w:pPr>
        <w:pStyle w:val="Style1"/>
      </w:pPr>
      <w:r>
        <w:t xml:space="preserve">            };</w:t>
      </w:r>
    </w:p>
    <w:p w14:paraId="2A51B0DF" w14:textId="77777777" w:rsidR="005E6A9E" w:rsidRDefault="005E6A9E" w:rsidP="005E6A9E">
      <w:pPr>
        <w:pStyle w:val="Style1"/>
      </w:pPr>
      <w:r>
        <w:t xml:space="preserve">        &lt;/script&gt;</w:t>
      </w:r>
    </w:p>
    <w:p w14:paraId="1AFB2604" w14:textId="77777777" w:rsidR="005E6A9E" w:rsidRDefault="005E6A9E" w:rsidP="005E6A9E">
      <w:pPr>
        <w:pStyle w:val="Style1"/>
      </w:pPr>
      <w:r>
        <w:t xml:space="preserve">        &lt;script&gt;</w:t>
      </w:r>
    </w:p>
    <w:p w14:paraId="2FEE3A7A" w14:textId="77777777" w:rsidR="005E6A9E" w:rsidRDefault="005E6A9E" w:rsidP="005E6A9E">
      <w:pPr>
        <w:pStyle w:val="Style1"/>
      </w:pPr>
      <w:r>
        <w:t xml:space="preserve">            (function(i, s, o, g, r, a, m) {</w:t>
      </w:r>
    </w:p>
    <w:p w14:paraId="614617AF" w14:textId="77777777" w:rsidR="005E6A9E" w:rsidRDefault="005E6A9E" w:rsidP="005E6A9E">
      <w:pPr>
        <w:pStyle w:val="Style1"/>
      </w:pPr>
      <w:r>
        <w:t xml:space="preserve">                i['GoogleAnalyticsObject'] = r;</w:t>
      </w:r>
    </w:p>
    <w:p w14:paraId="59078BB6" w14:textId="77777777" w:rsidR="005E6A9E" w:rsidRDefault="005E6A9E" w:rsidP="005E6A9E">
      <w:pPr>
        <w:pStyle w:val="Style1"/>
      </w:pPr>
      <w:r>
        <w:t xml:space="preserve">                i[r] = i[r] || function() {</w:t>
      </w:r>
    </w:p>
    <w:p w14:paraId="1187979E" w14:textId="77777777" w:rsidR="005E6A9E" w:rsidRDefault="005E6A9E" w:rsidP="005E6A9E">
      <w:pPr>
        <w:pStyle w:val="Style1"/>
      </w:pPr>
      <w:r>
        <w:t xml:space="preserve">                    (i[r].q = i[r].q || []).push(arguments)</w:t>
      </w:r>
    </w:p>
    <w:p w14:paraId="19D03B5A" w14:textId="77777777" w:rsidR="005E6A9E" w:rsidRDefault="005E6A9E" w:rsidP="005E6A9E">
      <w:pPr>
        <w:pStyle w:val="Style1"/>
      </w:pPr>
      <w:r>
        <w:t xml:space="preserve">                }</w:t>
      </w:r>
    </w:p>
    <w:p w14:paraId="6481B2F3" w14:textId="77777777" w:rsidR="005E6A9E" w:rsidRDefault="005E6A9E" w:rsidP="005E6A9E">
      <w:pPr>
        <w:pStyle w:val="Style1"/>
      </w:pPr>
      <w:r>
        <w:t xml:space="preserve">                ,</w:t>
      </w:r>
    </w:p>
    <w:p w14:paraId="5EBB0A83" w14:textId="77777777" w:rsidR="005E6A9E" w:rsidRDefault="005E6A9E" w:rsidP="005E6A9E">
      <w:pPr>
        <w:pStyle w:val="Style1"/>
      </w:pPr>
      <w:r>
        <w:t xml:space="preserve">                i[r].l = 1 * new Date();</w:t>
      </w:r>
    </w:p>
    <w:p w14:paraId="488F358E" w14:textId="77777777" w:rsidR="005E6A9E" w:rsidRDefault="005E6A9E" w:rsidP="005E6A9E">
      <w:pPr>
        <w:pStyle w:val="Style1"/>
      </w:pPr>
      <w:r>
        <w:t xml:space="preserve">                a = s.createElement(o),</w:t>
      </w:r>
    </w:p>
    <w:p w14:paraId="39066CFE" w14:textId="77777777" w:rsidR="005E6A9E" w:rsidRDefault="005E6A9E" w:rsidP="005E6A9E">
      <w:pPr>
        <w:pStyle w:val="Style1"/>
      </w:pPr>
      <w:r>
        <w:t xml:space="preserve">                m = s.getElementsByTagName(o)[0];</w:t>
      </w:r>
    </w:p>
    <w:p w14:paraId="46900F09" w14:textId="77777777" w:rsidR="005E6A9E" w:rsidRDefault="005E6A9E" w:rsidP="005E6A9E">
      <w:pPr>
        <w:pStyle w:val="Style1"/>
      </w:pPr>
      <w:r>
        <w:t xml:space="preserve">                a.async = 1;</w:t>
      </w:r>
    </w:p>
    <w:p w14:paraId="1F9DA00B" w14:textId="77777777" w:rsidR="005E6A9E" w:rsidRDefault="005E6A9E" w:rsidP="005E6A9E">
      <w:pPr>
        <w:pStyle w:val="Style1"/>
      </w:pPr>
      <w:r>
        <w:t xml:space="preserve">                a.src = g;</w:t>
      </w:r>
    </w:p>
    <w:p w14:paraId="7D117C51" w14:textId="77777777" w:rsidR="005E6A9E" w:rsidRDefault="005E6A9E" w:rsidP="005E6A9E">
      <w:pPr>
        <w:pStyle w:val="Style1"/>
      </w:pPr>
      <w:r>
        <w:t xml:space="preserve">                m.parentNode.insertBefore(a, m)</w:t>
      </w:r>
    </w:p>
    <w:p w14:paraId="22DB23B7" w14:textId="77777777" w:rsidR="005E6A9E" w:rsidRDefault="005E6A9E" w:rsidP="005E6A9E">
      <w:pPr>
        <w:pStyle w:val="Style1"/>
      </w:pPr>
      <w:r>
        <w:t xml:space="preserve">            }</w:t>
      </w:r>
    </w:p>
    <w:p w14:paraId="4BF5F9B9" w14:textId="77777777" w:rsidR="005E6A9E" w:rsidRDefault="005E6A9E" w:rsidP="005E6A9E">
      <w:pPr>
        <w:pStyle w:val="Style1"/>
      </w:pPr>
      <w:r>
        <w:t xml:space="preserve">            )(window, document, 'script', 'https://www.google-analytics.com/analytics.js', 'ga');</w:t>
      </w:r>
    </w:p>
    <w:p w14:paraId="367A0AAB" w14:textId="77777777" w:rsidR="005E6A9E" w:rsidRDefault="005E6A9E" w:rsidP="005E6A9E">
      <w:pPr>
        <w:pStyle w:val="Style1"/>
      </w:pPr>
      <w:r>
        <w:t xml:space="preserve">        &lt;/script&gt;</w:t>
      </w:r>
    </w:p>
    <w:p w14:paraId="02F82182" w14:textId="77777777" w:rsidR="005E6A9E" w:rsidRDefault="005E6A9E" w:rsidP="005E6A9E">
      <w:pPr>
        <w:pStyle w:val="Style1"/>
      </w:pPr>
      <w:r>
        <w:t xml:space="preserve">        &lt;script&gt;</w:t>
      </w:r>
    </w:p>
    <w:p w14:paraId="042A3479" w14:textId="77777777" w:rsidR="005E6A9E" w:rsidRDefault="005E6A9E" w:rsidP="005E6A9E">
      <w:pPr>
        <w:pStyle w:val="Style1"/>
      </w:pPr>
      <w:r>
        <w:t xml:space="preserve">            window.ga = window.ga || function() {</w:t>
      </w:r>
    </w:p>
    <w:p w14:paraId="622BBAEF" w14:textId="77777777" w:rsidR="005E6A9E" w:rsidRDefault="005E6A9E" w:rsidP="005E6A9E">
      <w:pPr>
        <w:pStyle w:val="Style1"/>
      </w:pPr>
      <w:r>
        <w:t xml:space="preserve">                (ga.q = ga.q || []).push(arguments)</w:t>
      </w:r>
    </w:p>
    <w:p w14:paraId="42AF3D67" w14:textId="77777777" w:rsidR="005E6A9E" w:rsidRDefault="005E6A9E" w:rsidP="005E6A9E">
      <w:pPr>
        <w:pStyle w:val="Style1"/>
      </w:pPr>
      <w:r>
        <w:t xml:space="preserve">            }</w:t>
      </w:r>
    </w:p>
    <w:p w14:paraId="57D37A20" w14:textId="77777777" w:rsidR="005E6A9E" w:rsidRDefault="005E6A9E" w:rsidP="005E6A9E">
      <w:pPr>
        <w:pStyle w:val="Style1"/>
      </w:pPr>
      <w:r>
        <w:t xml:space="preserve">            ;</w:t>
      </w:r>
    </w:p>
    <w:p w14:paraId="6700F211" w14:textId="77777777" w:rsidR="005E6A9E" w:rsidRDefault="005E6A9E" w:rsidP="005E6A9E">
      <w:pPr>
        <w:pStyle w:val="Style1"/>
      </w:pPr>
      <w:r>
        <w:t xml:space="preserve">            ga.l = +new Date;</w:t>
      </w:r>
    </w:p>
    <w:p w14:paraId="2A536B37" w14:textId="77777777" w:rsidR="005E6A9E" w:rsidRDefault="005E6A9E" w:rsidP="005E6A9E">
      <w:pPr>
        <w:pStyle w:val="Style1"/>
      </w:pPr>
      <w:r>
        <w:t xml:space="preserve">            ga("create", "UA-21174015-56", "auto", {</w:t>
      </w:r>
    </w:p>
    <w:p w14:paraId="5D44EC2E" w14:textId="77777777" w:rsidR="005E6A9E" w:rsidRDefault="005E6A9E" w:rsidP="005E6A9E">
      <w:pPr>
        <w:pStyle w:val="Style1"/>
      </w:pPr>
      <w:r>
        <w:t xml:space="preserve">                allowLinker: true</w:t>
      </w:r>
    </w:p>
    <w:p w14:paraId="38257A53" w14:textId="77777777" w:rsidR="005E6A9E" w:rsidRDefault="005E6A9E" w:rsidP="005E6A9E">
      <w:pPr>
        <w:pStyle w:val="Style1"/>
      </w:pPr>
      <w:r>
        <w:t xml:space="preserve">            });</w:t>
      </w:r>
    </w:p>
    <w:p w14:paraId="10D2A549" w14:textId="77777777" w:rsidR="005E6A9E" w:rsidRDefault="005E6A9E" w:rsidP="005E6A9E">
      <w:pPr>
        <w:pStyle w:val="Style1"/>
      </w:pPr>
    </w:p>
    <w:p w14:paraId="7C1BA0E8" w14:textId="77777777" w:rsidR="005E6A9E" w:rsidRDefault="005E6A9E" w:rsidP="005E6A9E">
      <w:pPr>
        <w:pStyle w:val="Style1"/>
      </w:pPr>
      <w:r>
        <w:t xml:space="preserve">            /* Queue for Global UA Object */</w:t>
      </w:r>
    </w:p>
    <w:p w14:paraId="4AF8D7BF" w14:textId="77777777" w:rsidR="005E6A9E" w:rsidRDefault="005E6A9E" w:rsidP="005E6A9E">
      <w:pPr>
        <w:pStyle w:val="Style1"/>
      </w:pPr>
      <w:r>
        <w:t xml:space="preserve">            (function(w, n) {</w:t>
      </w:r>
    </w:p>
    <w:p w14:paraId="477990C7" w14:textId="77777777" w:rsidR="005E6A9E" w:rsidRDefault="005E6A9E" w:rsidP="005E6A9E">
      <w:pPr>
        <w:pStyle w:val="Style1"/>
      </w:pPr>
      <w:r>
        <w:t xml:space="preserve">                w[n] = w[n] || function() {</w:t>
      </w:r>
    </w:p>
    <w:p w14:paraId="1DB40CB2" w14:textId="77777777" w:rsidR="005E6A9E" w:rsidRDefault="005E6A9E" w:rsidP="005E6A9E">
      <w:pPr>
        <w:pStyle w:val="Style1"/>
      </w:pPr>
      <w:r>
        <w:t xml:space="preserve">                    (w[n].q = w[n].q || []).push(arguments)</w:t>
      </w:r>
    </w:p>
    <w:p w14:paraId="1F57B972" w14:textId="77777777" w:rsidR="005E6A9E" w:rsidRDefault="005E6A9E" w:rsidP="005E6A9E">
      <w:pPr>
        <w:pStyle w:val="Style1"/>
      </w:pPr>
      <w:r>
        <w:t xml:space="preserve">                }</w:t>
      </w:r>
    </w:p>
    <w:p w14:paraId="03720769" w14:textId="77777777" w:rsidR="005E6A9E" w:rsidRDefault="005E6A9E" w:rsidP="005E6A9E">
      <w:pPr>
        <w:pStyle w:val="Style1"/>
      </w:pPr>
      <w:r>
        <w:t xml:space="preserve">            }</w:t>
      </w:r>
    </w:p>
    <w:p w14:paraId="4892F513" w14:textId="77777777" w:rsidR="005E6A9E" w:rsidRDefault="005E6A9E" w:rsidP="005E6A9E">
      <w:pPr>
        <w:pStyle w:val="Style1"/>
      </w:pPr>
      <w:r>
        <w:t xml:space="preserve">            )(window, 'ua');</w:t>
      </w:r>
    </w:p>
    <w:p w14:paraId="48D0C101" w14:textId="77777777" w:rsidR="005E6A9E" w:rsidRDefault="005E6A9E" w:rsidP="005E6A9E">
      <w:pPr>
        <w:pStyle w:val="Style1"/>
      </w:pPr>
      <w:r>
        <w:t xml:space="preserve">        &lt;/script&gt;</w:t>
      </w:r>
    </w:p>
    <w:p w14:paraId="0B891ACF" w14:textId="77777777" w:rsidR="005E6A9E" w:rsidRDefault="005E6A9E" w:rsidP="005E6A9E">
      <w:pPr>
        <w:pStyle w:val="Style1"/>
      </w:pPr>
      <w:r>
        <w:t xml:space="preserve">        &lt;script&gt;</w:t>
      </w:r>
    </w:p>
    <w:p w14:paraId="25D629B4" w14:textId="77777777" w:rsidR="005E6A9E" w:rsidRDefault="005E6A9E" w:rsidP="005E6A9E">
      <w:pPr>
        <w:pStyle w:val="Style1"/>
      </w:pPr>
      <w:r>
        <w:t xml:space="preserve">            !function() {</w:t>
      </w:r>
    </w:p>
    <w:p w14:paraId="240AA234" w14:textId="77777777" w:rsidR="005E6A9E" w:rsidRDefault="005E6A9E" w:rsidP="005E6A9E">
      <w:pPr>
        <w:pStyle w:val="Style1"/>
      </w:pPr>
      <w:r>
        <w:t xml:space="preserve">                // Getting OptanonConsent cookie from document.cookie</w:t>
      </w:r>
    </w:p>
    <w:p w14:paraId="46FD6721" w14:textId="77777777" w:rsidR="005E6A9E" w:rsidRDefault="005E6A9E" w:rsidP="005E6A9E">
      <w:pPr>
        <w:pStyle w:val="Style1"/>
      </w:pPr>
      <w:r>
        <w:t xml:space="preserve">                var n = !1</w:t>
      </w:r>
    </w:p>
    <w:p w14:paraId="026A2659" w14:textId="77777777" w:rsidR="005E6A9E" w:rsidRDefault="005E6A9E" w:rsidP="005E6A9E">
      <w:pPr>
        <w:pStyle w:val="Style1"/>
      </w:pPr>
      <w:r>
        <w:t xml:space="preserve">                  , op = document.cookie &amp;&amp; document.cookie.split("; ").filter(function(n) {</w:t>
      </w:r>
    </w:p>
    <w:p w14:paraId="3D4DD124" w14:textId="77777777" w:rsidR="005E6A9E" w:rsidRDefault="005E6A9E" w:rsidP="005E6A9E">
      <w:pPr>
        <w:pStyle w:val="Style1"/>
      </w:pPr>
      <w:r>
        <w:t xml:space="preserve">                    return n.indexOf("OptanonConsent=") === 0;</w:t>
      </w:r>
    </w:p>
    <w:p w14:paraId="6D5D1D62" w14:textId="77777777" w:rsidR="005E6A9E" w:rsidRDefault="005E6A9E" w:rsidP="005E6A9E">
      <w:pPr>
        <w:pStyle w:val="Style1"/>
      </w:pPr>
      <w:r>
        <w:t xml:space="preserve">                });</w:t>
      </w:r>
    </w:p>
    <w:p w14:paraId="283D1823" w14:textId="77777777" w:rsidR="005E6A9E" w:rsidRDefault="005E6A9E" w:rsidP="005E6A9E">
      <w:pPr>
        <w:pStyle w:val="Style1"/>
      </w:pPr>
      <w:r>
        <w:t xml:space="preserve">                try {</w:t>
      </w:r>
    </w:p>
    <w:p w14:paraId="4AD3C0F8" w14:textId="77777777" w:rsidR="005E6A9E" w:rsidRDefault="005E6A9E" w:rsidP="005E6A9E">
      <w:pPr>
        <w:pStyle w:val="Style1"/>
      </w:pPr>
      <w:r>
        <w:t xml:space="preserve">                    var o = op &amp;&amp; op.length &gt; 0 &amp;&amp; op[0];</w:t>
      </w:r>
    </w:p>
    <w:p w14:paraId="389EC429" w14:textId="77777777" w:rsidR="005E6A9E" w:rsidRDefault="005E6A9E" w:rsidP="005E6A9E">
      <w:pPr>
        <w:pStyle w:val="Style1"/>
      </w:pPr>
      <w:r>
        <w:t xml:space="preserve">                    if (void 0 !== o &amp;&amp; null != o) {</w:t>
      </w:r>
    </w:p>
    <w:p w14:paraId="3DD8191C" w14:textId="77777777" w:rsidR="005E6A9E" w:rsidRDefault="005E6A9E" w:rsidP="005E6A9E">
      <w:pPr>
        <w:pStyle w:val="Style1"/>
      </w:pPr>
      <w:r>
        <w:t xml:space="preserve">                        // Parse and read OptanonConsent cookie, look for groups.</w:t>
      </w:r>
    </w:p>
    <w:p w14:paraId="26481433" w14:textId="77777777" w:rsidR="005E6A9E" w:rsidRDefault="005E6A9E" w:rsidP="005E6A9E">
      <w:pPr>
        <w:pStyle w:val="Style1"/>
      </w:pPr>
      <w:r>
        <w:t xml:space="preserve">                        var i = decodeURIComponent(o).split("&amp;").filter(function(n) {</w:t>
      </w:r>
    </w:p>
    <w:p w14:paraId="363BB7E1" w14:textId="77777777" w:rsidR="005E6A9E" w:rsidRDefault="005E6A9E" w:rsidP="005E6A9E">
      <w:pPr>
        <w:pStyle w:val="Style1"/>
      </w:pPr>
      <w:r>
        <w:t xml:space="preserve">                            return n.indexOf("groups=") !== -1;</w:t>
      </w:r>
    </w:p>
    <w:p w14:paraId="2C09F3ED" w14:textId="77777777" w:rsidR="005E6A9E" w:rsidRDefault="005E6A9E" w:rsidP="005E6A9E">
      <w:pPr>
        <w:pStyle w:val="Style1"/>
      </w:pPr>
      <w:r>
        <w:t xml:space="preserve">                        });</w:t>
      </w:r>
    </w:p>
    <w:p w14:paraId="14DFA5FD" w14:textId="77777777" w:rsidR="005E6A9E" w:rsidRDefault="005E6A9E" w:rsidP="005E6A9E">
      <w:pPr>
        <w:pStyle w:val="Style1"/>
      </w:pPr>
      <w:r>
        <w:t xml:space="preserve">                        if (i.length &gt; 0) {</w:t>
      </w:r>
    </w:p>
    <w:p w14:paraId="62EF9B0C" w14:textId="77777777" w:rsidR="005E6A9E" w:rsidRDefault="005E6A9E" w:rsidP="005E6A9E">
      <w:pPr>
        <w:pStyle w:val="Style1"/>
      </w:pPr>
      <w:r>
        <w:t xml:space="preserve">                            // Groups will look like 1:0,3:0,4:0. We want to check if the 3:0 exists, which is the code for functional blocking</w:t>
      </w:r>
    </w:p>
    <w:p w14:paraId="1D1C07C8" w14:textId="77777777" w:rsidR="005E6A9E" w:rsidRDefault="005E6A9E" w:rsidP="005E6A9E">
      <w:pPr>
        <w:pStyle w:val="Style1"/>
      </w:pPr>
      <w:r>
        <w:t xml:space="preserve">                            var m = i[0].substring(i[0].indexOf("=")).split(",");</w:t>
      </w:r>
    </w:p>
    <w:p w14:paraId="57635720" w14:textId="77777777" w:rsidR="005E6A9E" w:rsidRDefault="005E6A9E" w:rsidP="005E6A9E">
      <w:pPr>
        <w:pStyle w:val="Style1"/>
      </w:pPr>
      <w:r>
        <w:t xml:space="preserve">                            for (var k = 0; k &lt; m.length; k++) {</w:t>
      </w:r>
    </w:p>
    <w:p w14:paraId="19124DCE" w14:textId="77777777" w:rsidR="005E6A9E" w:rsidRDefault="005E6A9E" w:rsidP="005E6A9E">
      <w:pPr>
        <w:pStyle w:val="Style1"/>
      </w:pPr>
      <w:r>
        <w:t xml:space="preserve">                                m[k].split(":").length &gt; 1 &amp;&amp; "3" === m[k].split(":")[0] &amp;&amp; "0" === m[k].split(":")[1] &amp;&amp; (n = !0)</w:t>
      </w:r>
    </w:p>
    <w:p w14:paraId="6E3F8FE1" w14:textId="77777777" w:rsidR="005E6A9E" w:rsidRDefault="005E6A9E" w:rsidP="005E6A9E">
      <w:pPr>
        <w:pStyle w:val="Style1"/>
      </w:pPr>
      <w:r>
        <w:t xml:space="preserve">                            }</w:t>
      </w:r>
    </w:p>
    <w:p w14:paraId="177FA5D9" w14:textId="77777777" w:rsidR="005E6A9E" w:rsidRDefault="005E6A9E" w:rsidP="005E6A9E">
      <w:pPr>
        <w:pStyle w:val="Style1"/>
      </w:pPr>
      <w:r>
        <w:t xml:space="preserve">                        }</w:t>
      </w:r>
    </w:p>
    <w:p w14:paraId="170A3A18" w14:textId="77777777" w:rsidR="005E6A9E" w:rsidRDefault="005E6A9E" w:rsidP="005E6A9E">
      <w:pPr>
        <w:pStyle w:val="Style1"/>
      </w:pPr>
      <w:r>
        <w:t xml:space="preserve">                    }</w:t>
      </w:r>
    </w:p>
    <w:p w14:paraId="7E637066" w14:textId="77777777" w:rsidR="005E6A9E" w:rsidRDefault="005E6A9E" w:rsidP="005E6A9E">
      <w:pPr>
        <w:pStyle w:val="Style1"/>
      </w:pPr>
      <w:r>
        <w:t xml:space="preserve">                } catch (e) {}</w:t>
      </w:r>
    </w:p>
    <w:p w14:paraId="47DBF669" w14:textId="77777777" w:rsidR="005E6A9E" w:rsidRDefault="005E6A9E" w:rsidP="005E6A9E">
      <w:pPr>
        <w:pStyle w:val="Style1"/>
      </w:pPr>
      <w:r>
        <w:t xml:space="preserve">                ;window['ga-disable-' + 'UA-21174015-56'] = n;</w:t>
      </w:r>
    </w:p>
    <w:p w14:paraId="5C88EFA3" w14:textId="77777777" w:rsidR="005E6A9E" w:rsidRDefault="005E6A9E" w:rsidP="005E6A9E">
      <w:pPr>
        <w:pStyle w:val="Style1"/>
      </w:pPr>
      <w:r>
        <w:t xml:space="preserve">                window['disable-analytics'] = n;</w:t>
      </w:r>
    </w:p>
    <w:p w14:paraId="0C5E23B9" w14:textId="77777777" w:rsidR="005E6A9E" w:rsidRDefault="005E6A9E" w:rsidP="005E6A9E">
      <w:pPr>
        <w:pStyle w:val="Style1"/>
      </w:pPr>
      <w:r>
        <w:t xml:space="preserve">            }();</w:t>
      </w:r>
    </w:p>
    <w:p w14:paraId="128D2C14" w14:textId="77777777" w:rsidR="005E6A9E" w:rsidRDefault="005E6A9E" w:rsidP="005E6A9E">
      <w:pPr>
        <w:pStyle w:val="Style1"/>
      </w:pPr>
    </w:p>
    <w:p w14:paraId="4CE0B3C3" w14:textId="77777777" w:rsidR="005E6A9E" w:rsidRDefault="005E6A9E" w:rsidP="005E6A9E">
      <w:pPr>
        <w:pStyle w:val="Style1"/>
      </w:pPr>
      <w:r>
        <w:t xml:space="preserve">            (function(w, d, ns, cdn, opt, ml, fa, my, fst) {</w:t>
      </w:r>
    </w:p>
    <w:p w14:paraId="635D1807" w14:textId="77777777" w:rsidR="005E6A9E" w:rsidRDefault="005E6A9E" w:rsidP="005E6A9E">
      <w:pPr>
        <w:pStyle w:val="Style1"/>
      </w:pPr>
      <w:r>
        <w:t xml:space="preserve">                w['ZillowAnalyticsObject'] = ns;</w:t>
      </w:r>
    </w:p>
    <w:p w14:paraId="056FBCBB" w14:textId="77777777" w:rsidR="005E6A9E" w:rsidRDefault="005E6A9E" w:rsidP="005E6A9E">
      <w:pPr>
        <w:pStyle w:val="Style1"/>
      </w:pPr>
      <w:r>
        <w:t xml:space="preserve">                w[ns] = w[ns] || [];</w:t>
      </w:r>
    </w:p>
    <w:p w14:paraId="2AA812E6" w14:textId="77777777" w:rsidR="005E6A9E" w:rsidRDefault="005E6A9E" w:rsidP="005E6A9E">
      <w:pPr>
        <w:pStyle w:val="Style1"/>
      </w:pPr>
      <w:r>
        <w:t xml:space="preserve">                if (w[ns].initialize || w[ns].invoked)</w:t>
      </w:r>
    </w:p>
    <w:p w14:paraId="0CE9C78B" w14:textId="77777777" w:rsidR="005E6A9E" w:rsidRDefault="005E6A9E" w:rsidP="005E6A9E">
      <w:pPr>
        <w:pStyle w:val="Style1"/>
      </w:pPr>
      <w:r>
        <w:t xml:space="preserve">                    return;</w:t>
      </w:r>
    </w:p>
    <w:p w14:paraId="7F98C5A2" w14:textId="77777777" w:rsidR="005E6A9E" w:rsidRDefault="005E6A9E" w:rsidP="005E6A9E">
      <w:pPr>
        <w:pStyle w:val="Style1"/>
      </w:pPr>
      <w:r>
        <w:t xml:space="preserve">                w[ns].invoked = 1;</w:t>
      </w:r>
    </w:p>
    <w:p w14:paraId="22E2C327" w14:textId="77777777" w:rsidR="005E6A9E" w:rsidRDefault="005E6A9E" w:rsidP="005E6A9E">
      <w:pPr>
        <w:pStyle w:val="Style1"/>
      </w:pPr>
      <w:r>
        <w:t xml:space="preserve">                w[ns]._loadOptions = opt;</w:t>
      </w:r>
    </w:p>
    <w:p w14:paraId="706566D6" w14:textId="77777777" w:rsidR="005E6A9E" w:rsidRDefault="005E6A9E" w:rsidP="005E6A9E">
      <w:pPr>
        <w:pStyle w:val="Style1"/>
      </w:pPr>
      <w:r>
        <w:t xml:space="preserve">                ml = ['identify', 'track', 'page', 'off', 'on', 'use', 'unuse', 'setdim', 'setprop', 'event', 'send', 'dwell', 'dwellEnd'];</w:t>
      </w:r>
    </w:p>
    <w:p w14:paraId="7D271E5E" w14:textId="77777777" w:rsidR="005E6A9E" w:rsidRDefault="005E6A9E" w:rsidP="005E6A9E">
      <w:pPr>
        <w:pStyle w:val="Style1"/>
      </w:pPr>
      <w:r>
        <w:t xml:space="preserve">                fa = function(m) {</w:t>
      </w:r>
    </w:p>
    <w:p w14:paraId="60C4FB73" w14:textId="77777777" w:rsidR="005E6A9E" w:rsidRDefault="005E6A9E" w:rsidP="005E6A9E">
      <w:pPr>
        <w:pStyle w:val="Style1"/>
      </w:pPr>
      <w:r>
        <w:t xml:space="preserve">                    return function() {</w:t>
      </w:r>
    </w:p>
    <w:p w14:paraId="7FEF5BFE" w14:textId="77777777" w:rsidR="005E6A9E" w:rsidRDefault="005E6A9E" w:rsidP="005E6A9E">
      <w:pPr>
        <w:pStyle w:val="Style1"/>
      </w:pPr>
      <w:r>
        <w:t xml:space="preserve">                        w[ns].push([].concat(m, [].slice.call(arguments)));</w:t>
      </w:r>
    </w:p>
    <w:p w14:paraId="1CA90AB9" w14:textId="77777777" w:rsidR="005E6A9E" w:rsidRDefault="005E6A9E" w:rsidP="005E6A9E">
      <w:pPr>
        <w:pStyle w:val="Style1"/>
      </w:pPr>
      <w:r>
        <w:t xml:space="preserve">                        return w[ns]</w:t>
      </w:r>
    </w:p>
    <w:p w14:paraId="1C0D20F8" w14:textId="77777777" w:rsidR="005E6A9E" w:rsidRDefault="005E6A9E" w:rsidP="005E6A9E">
      <w:pPr>
        <w:pStyle w:val="Style1"/>
      </w:pPr>
      <w:r>
        <w:t xml:space="preserve">                    }</w:t>
      </w:r>
    </w:p>
    <w:p w14:paraId="3EB681B1" w14:textId="77777777" w:rsidR="005E6A9E" w:rsidRDefault="005E6A9E" w:rsidP="005E6A9E">
      <w:pPr>
        <w:pStyle w:val="Style1"/>
      </w:pPr>
      <w:r>
        <w:t xml:space="preserve">                }</w:t>
      </w:r>
    </w:p>
    <w:p w14:paraId="7A9A3498" w14:textId="77777777" w:rsidR="005E6A9E" w:rsidRDefault="005E6A9E" w:rsidP="005E6A9E">
      <w:pPr>
        <w:pStyle w:val="Style1"/>
      </w:pPr>
      <w:r>
        <w:t xml:space="preserve">                ;</w:t>
      </w:r>
    </w:p>
    <w:p w14:paraId="08E0AE7F" w14:textId="77777777" w:rsidR="005E6A9E" w:rsidRDefault="005E6A9E" w:rsidP="005E6A9E">
      <w:pPr>
        <w:pStyle w:val="Style1"/>
      </w:pPr>
      <w:r>
        <w:t xml:space="preserve">                ml.forEach(function(mn) {</w:t>
      </w:r>
    </w:p>
    <w:p w14:paraId="2E92FA9B" w14:textId="77777777" w:rsidR="005E6A9E" w:rsidRDefault="005E6A9E" w:rsidP="005E6A9E">
      <w:pPr>
        <w:pStyle w:val="Style1"/>
      </w:pPr>
      <w:r>
        <w:t xml:space="preserve">                    w[ns][mn] = fa(mn)</w:t>
      </w:r>
    </w:p>
    <w:p w14:paraId="57A4D630" w14:textId="77777777" w:rsidR="005E6A9E" w:rsidRDefault="005E6A9E" w:rsidP="005E6A9E">
      <w:pPr>
        <w:pStyle w:val="Style1"/>
      </w:pPr>
      <w:r>
        <w:t xml:space="preserve">                });</w:t>
      </w:r>
    </w:p>
    <w:p w14:paraId="69B9CD05" w14:textId="77777777" w:rsidR="005E6A9E" w:rsidRDefault="005E6A9E" w:rsidP="005E6A9E">
      <w:pPr>
        <w:pStyle w:val="Style1"/>
      </w:pPr>
      <w:r>
        <w:t xml:space="preserve">                var x = !(window &amp;&amp; window['disable-analytics']);</w:t>
      </w:r>
    </w:p>
    <w:p w14:paraId="17FB3400" w14:textId="77777777" w:rsidR="005E6A9E" w:rsidRDefault="005E6A9E" w:rsidP="005E6A9E">
      <w:pPr>
        <w:pStyle w:val="Style1"/>
      </w:pPr>
      <w:r>
        <w:t xml:space="preserve">                if (x) {</w:t>
      </w:r>
    </w:p>
    <w:p w14:paraId="1B06AF28" w14:textId="77777777" w:rsidR="005E6A9E" w:rsidRDefault="005E6A9E" w:rsidP="005E6A9E">
      <w:pPr>
        <w:pStyle w:val="Style1"/>
      </w:pPr>
      <w:r>
        <w:t xml:space="preserve">                    my = d.createElement('script');</w:t>
      </w:r>
    </w:p>
    <w:p w14:paraId="6A7A4C1F" w14:textId="77777777" w:rsidR="005E6A9E" w:rsidRDefault="005E6A9E" w:rsidP="005E6A9E">
      <w:pPr>
        <w:pStyle w:val="Style1"/>
      </w:pPr>
      <w:r>
        <w:t xml:space="preserve">                    fst = d.getElementsByTagName('script')[0];</w:t>
      </w:r>
    </w:p>
    <w:p w14:paraId="70C7431C" w14:textId="77777777" w:rsidR="005E6A9E" w:rsidRDefault="005E6A9E" w:rsidP="005E6A9E">
      <w:pPr>
        <w:pStyle w:val="Style1"/>
      </w:pPr>
      <w:r>
        <w:t xml:space="preserve">                    my.async = !0;</w:t>
      </w:r>
    </w:p>
    <w:p w14:paraId="2766810F" w14:textId="77777777" w:rsidR="005E6A9E" w:rsidRDefault="005E6A9E" w:rsidP="005E6A9E">
      <w:pPr>
        <w:pStyle w:val="Style1"/>
      </w:pPr>
      <w:r>
        <w:t xml:space="preserve">                    my.src = cdn;</w:t>
      </w:r>
    </w:p>
    <w:p w14:paraId="2271E7E7" w14:textId="77777777" w:rsidR="005E6A9E" w:rsidRDefault="005E6A9E" w:rsidP="005E6A9E">
      <w:pPr>
        <w:pStyle w:val="Style1"/>
      </w:pPr>
      <w:r>
        <w:t xml:space="preserve">                    if (fst)</w:t>
      </w:r>
    </w:p>
    <w:p w14:paraId="06DA5F64" w14:textId="77777777" w:rsidR="005E6A9E" w:rsidRDefault="005E6A9E" w:rsidP="005E6A9E">
      <w:pPr>
        <w:pStyle w:val="Style1"/>
      </w:pPr>
      <w:r>
        <w:t xml:space="preserve">                        fst.parentNode.insertBefore(my, fst);</w:t>
      </w:r>
    </w:p>
    <w:p w14:paraId="028A23F9" w14:textId="77777777" w:rsidR="005E6A9E" w:rsidRDefault="005E6A9E" w:rsidP="005E6A9E">
      <w:pPr>
        <w:pStyle w:val="Style1"/>
      </w:pPr>
      <w:r>
        <w:t xml:space="preserve">                }</w:t>
      </w:r>
    </w:p>
    <w:p w14:paraId="0892B41E" w14:textId="77777777" w:rsidR="005E6A9E" w:rsidRDefault="005E6A9E" w:rsidP="005E6A9E">
      <w:pPr>
        <w:pStyle w:val="Style1"/>
      </w:pPr>
      <w:r>
        <w:t xml:space="preserve">                return w[ns];</w:t>
      </w:r>
    </w:p>
    <w:p w14:paraId="7F14A043" w14:textId="77777777" w:rsidR="005E6A9E" w:rsidRDefault="005E6A9E" w:rsidP="005E6A9E">
      <w:pPr>
        <w:pStyle w:val="Style1"/>
      </w:pPr>
      <w:r>
        <w:t xml:space="preserve">            }</w:t>
      </w:r>
    </w:p>
    <w:p w14:paraId="55553878" w14:textId="77777777" w:rsidR="005E6A9E" w:rsidRDefault="005E6A9E" w:rsidP="005E6A9E">
      <w:pPr>
        <w:pStyle w:val="Style1"/>
      </w:pPr>
      <w:r>
        <w:t xml:space="preserve">            )(window, document, 'zanalytics', 'https://e.zg-api.com/a/z/js/v1/analytics.js?v=bcf290c', {</w:t>
      </w:r>
    </w:p>
    <w:p w14:paraId="4164342D" w14:textId="77777777" w:rsidR="005E6A9E" w:rsidRDefault="005E6A9E" w:rsidP="005E6A9E">
      <w:pPr>
        <w:pStyle w:val="Style1"/>
      </w:pPr>
      <w:r>
        <w:t xml:space="preserve">                'zillow': {</w:t>
      </w:r>
    </w:p>
    <w:p w14:paraId="3C32815B" w14:textId="77777777" w:rsidR="005E6A9E" w:rsidRDefault="005E6A9E" w:rsidP="005E6A9E">
      <w:pPr>
        <w:pStyle w:val="Style1"/>
      </w:pPr>
      <w:r>
        <w:t xml:space="preserve">                    apiKey: 'z_prod',</w:t>
      </w:r>
    </w:p>
    <w:p w14:paraId="7899662F" w14:textId="77777777" w:rsidR="005E6A9E" w:rsidRDefault="005E6A9E" w:rsidP="005E6A9E">
      <w:pPr>
        <w:pStyle w:val="Style1"/>
      </w:pPr>
      <w:r>
        <w:t xml:space="preserve">                    writeKey: 'z_prod_web',</w:t>
      </w:r>
    </w:p>
    <w:p w14:paraId="2FF20905" w14:textId="77777777" w:rsidR="005E6A9E" w:rsidRDefault="005E6A9E" w:rsidP="005E6A9E">
      <w:pPr>
        <w:pStyle w:val="Style1"/>
      </w:pPr>
      <w:r>
        <w:t xml:space="preserve">                    apiHost: 'e.zg-api.com:443',</w:t>
      </w:r>
    </w:p>
    <w:p w14:paraId="7350C6AD" w14:textId="77777777" w:rsidR="005E6A9E" w:rsidRDefault="005E6A9E" w:rsidP="005E6A9E">
      <w:pPr>
        <w:pStyle w:val="Style1"/>
      </w:pPr>
      <w:r>
        <w:t xml:space="preserve">                    secure: true,</w:t>
      </w:r>
    </w:p>
    <w:p w14:paraId="7CE2CE16" w14:textId="77777777" w:rsidR="005E6A9E" w:rsidRDefault="005E6A9E" w:rsidP="005E6A9E">
      <w:pPr>
        <w:pStyle w:val="Style1"/>
      </w:pPr>
      <w:r>
        <w:t xml:space="preserve">                    anonymousId: '30d8e80b-fd36-4bec-abbb-3d3d89749eff',</w:t>
      </w:r>
    </w:p>
    <w:p w14:paraId="240909EB" w14:textId="77777777" w:rsidR="005E6A9E" w:rsidRDefault="005E6A9E" w:rsidP="005E6A9E">
      <w:pPr>
        <w:pStyle w:val="Style1"/>
      </w:pPr>
      <w:r>
        <w:t xml:space="preserve">                }</w:t>
      </w:r>
    </w:p>
    <w:p w14:paraId="09CE53D1" w14:textId="77777777" w:rsidR="005E6A9E" w:rsidRDefault="005E6A9E" w:rsidP="005E6A9E">
      <w:pPr>
        <w:pStyle w:val="Style1"/>
      </w:pPr>
      <w:r>
        <w:t xml:space="preserve">            });</w:t>
      </w:r>
    </w:p>
    <w:p w14:paraId="4B722B6D" w14:textId="77777777" w:rsidR="005E6A9E" w:rsidRDefault="005E6A9E" w:rsidP="005E6A9E">
      <w:pPr>
        <w:pStyle w:val="Style1"/>
      </w:pPr>
      <w:r>
        <w:t xml:space="preserve">        &lt;/script&gt;</w:t>
      </w:r>
    </w:p>
    <w:p w14:paraId="75F8DEC5" w14:textId="77777777" w:rsidR="005E6A9E" w:rsidRDefault="005E6A9E" w:rsidP="005E6A9E">
      <w:pPr>
        <w:pStyle w:val="Style1"/>
      </w:pPr>
      <w:r>
        <w:t xml:space="preserve">        &lt;script&gt;</w:t>
      </w:r>
    </w:p>
    <w:p w14:paraId="6787142A" w14:textId="77777777" w:rsidR="005E6A9E" w:rsidRDefault="005E6A9E" w:rsidP="005E6A9E">
      <w:pPr>
        <w:pStyle w:val="Style1"/>
      </w:pPr>
      <w:r>
        <w:t xml:space="preserve">            window.__USER_SESSION_INITIAL_STATE__ = {</w:t>
      </w:r>
    </w:p>
    <w:p w14:paraId="441D7EFA" w14:textId="77777777" w:rsidR="005E6A9E" w:rsidRDefault="005E6A9E" w:rsidP="005E6A9E">
      <w:pPr>
        <w:pStyle w:val="Style1"/>
      </w:pPr>
      <w:r>
        <w:t xml:space="preserve">                user: {</w:t>
      </w:r>
    </w:p>
    <w:p w14:paraId="3A9D0FFE" w14:textId="77777777" w:rsidR="005E6A9E" w:rsidRDefault="005E6A9E" w:rsidP="005E6A9E">
      <w:pPr>
        <w:pStyle w:val="Style1"/>
      </w:pPr>
      <w:r>
        <w:t xml:space="preserve">                    loggedIn: true</w:t>
      </w:r>
    </w:p>
    <w:p w14:paraId="367B4E94" w14:textId="77777777" w:rsidR="005E6A9E" w:rsidRDefault="005E6A9E" w:rsidP="005E6A9E">
      <w:pPr>
        <w:pStyle w:val="Style1"/>
      </w:pPr>
      <w:r>
        <w:t xml:space="preserve">                }</w:t>
      </w:r>
    </w:p>
    <w:p w14:paraId="33824C4C" w14:textId="77777777" w:rsidR="005E6A9E" w:rsidRDefault="005E6A9E" w:rsidP="005E6A9E">
      <w:pPr>
        <w:pStyle w:val="Style1"/>
      </w:pPr>
      <w:r>
        <w:t xml:space="preserve">            };</w:t>
      </w:r>
    </w:p>
    <w:p w14:paraId="28B5D2DB" w14:textId="77777777" w:rsidR="005E6A9E" w:rsidRDefault="005E6A9E" w:rsidP="005E6A9E">
      <w:pPr>
        <w:pStyle w:val="Style1"/>
      </w:pPr>
      <w:r>
        <w:t xml:space="preserve">        &lt;/script&gt;</w:t>
      </w:r>
    </w:p>
    <w:p w14:paraId="6266EDD4" w14:textId="77777777" w:rsidR="005E6A9E" w:rsidRDefault="005E6A9E" w:rsidP="005E6A9E">
      <w:pPr>
        <w:pStyle w:val="Style1"/>
      </w:pPr>
      <w:r>
        <w:t xml:space="preserve">        &lt;script&gt;</w:t>
      </w:r>
    </w:p>
    <w:p w14:paraId="21BEC8CA" w14:textId="77777777" w:rsidR="005E6A9E" w:rsidRDefault="005E6A9E" w:rsidP="005E6A9E">
      <w:pPr>
        <w:pStyle w:val="Style1"/>
      </w:pPr>
      <w:r>
        <w:t xml:space="preserve">            var customDimension1 = '30d8e80bfd364becabbb3d3d89749eff/X1-ZUr30yg93ta8zt_3s95i';</w:t>
      </w:r>
    </w:p>
    <w:p w14:paraId="2F29C101" w14:textId="77777777" w:rsidR="005E6A9E" w:rsidRDefault="005E6A9E" w:rsidP="005E6A9E">
      <w:pPr>
        <w:pStyle w:val="Style1"/>
      </w:pPr>
      <w:r>
        <w:t xml:space="preserve">            ua('set', 'dimension1', customDimension1);</w:t>
      </w:r>
    </w:p>
    <w:p w14:paraId="6FDE121C" w14:textId="77777777" w:rsidR="005E6A9E" w:rsidRDefault="005E6A9E" w:rsidP="005E6A9E">
      <w:pPr>
        <w:pStyle w:val="Style1"/>
      </w:pPr>
      <w:r>
        <w:t xml:space="preserve">            ga('set', 'dimension1', customDimension1);</w:t>
      </w:r>
    </w:p>
    <w:p w14:paraId="3569B8B4" w14:textId="77777777" w:rsidR="005E6A9E" w:rsidRDefault="005E6A9E" w:rsidP="005E6A9E">
      <w:pPr>
        <w:pStyle w:val="Style1"/>
      </w:pPr>
      <w:r>
        <w:t xml:space="preserve">            ua('identify', 'X1-ZUr30yg93ta8zt_3s95i');</w:t>
      </w:r>
    </w:p>
    <w:p w14:paraId="33DFA709" w14:textId="77777777" w:rsidR="005E6A9E" w:rsidRDefault="005E6A9E" w:rsidP="005E6A9E">
      <w:pPr>
        <w:pStyle w:val="Style1"/>
      </w:pPr>
      <w:r>
        <w:t xml:space="preserve">            ua('set', {</w:t>
      </w:r>
    </w:p>
    <w:p w14:paraId="2617CF59" w14:textId="77777777" w:rsidR="005E6A9E" w:rsidRDefault="005E6A9E" w:rsidP="005E6A9E">
      <w:pPr>
        <w:pStyle w:val="Style1"/>
      </w:pPr>
      <w:r>
        <w:t xml:space="preserve">                "dimension179": "AB_DASHBOARD_AA_TEST.ON",</w:t>
      </w:r>
    </w:p>
    <w:p w14:paraId="7A7A6351" w14:textId="77777777" w:rsidR="005E6A9E" w:rsidRDefault="005E6A9E" w:rsidP="005E6A9E">
      <w:pPr>
        <w:pStyle w:val="Style1"/>
      </w:pPr>
      <w:r>
        <w:t xml:space="preserve">                "dimension170": "AIPERS_COLLECTIONS_UPDATES_TAB.APP_E",</w:t>
      </w:r>
    </w:p>
    <w:p w14:paraId="44412066" w14:textId="77777777" w:rsidR="005E6A9E" w:rsidRDefault="005E6A9E" w:rsidP="005E6A9E">
      <w:pPr>
        <w:pStyle w:val="Style1"/>
      </w:pPr>
      <w:r>
        <w:t xml:space="preserve">                "dimension174": "AIPERS_ZILLOW_WEB_HOME_PAGE_COLLECTIONS.CONTROL_HOMEPG",</w:t>
      </w:r>
    </w:p>
    <w:p w14:paraId="1184BA35" w14:textId="77777777" w:rsidR="005E6A9E" w:rsidRDefault="005E6A9E" w:rsidP="005E6A9E">
      <w:pPr>
        <w:pStyle w:val="Style1"/>
      </w:pPr>
      <w:r>
        <w:t xml:space="preserve">                "dimension47": "ANDROID_HDP_INSIGHTS_VERSION.CONTROL",</w:t>
      </w:r>
    </w:p>
    <w:p w14:paraId="2BE82BDE" w14:textId="77777777" w:rsidR="005E6A9E" w:rsidRDefault="005E6A9E" w:rsidP="005E6A9E">
      <w:pPr>
        <w:pStyle w:val="Style1"/>
      </w:pPr>
      <w:r>
        <w:t xml:space="preserve">                "dimension42": "ARCS_IB_WEB.CONTROL",</w:t>
      </w:r>
    </w:p>
    <w:p w14:paraId="04E7A85D" w14:textId="77777777" w:rsidR="005E6A9E" w:rsidRDefault="005E6A9E" w:rsidP="005E6A9E">
      <w:pPr>
        <w:pStyle w:val="Style1"/>
      </w:pPr>
      <w:r>
        <w:t xml:space="preserve">                "dimension36": "HDP_INSIGHTS_VERSION.VERSION_2",</w:t>
      </w:r>
    </w:p>
    <w:p w14:paraId="46329A8D" w14:textId="77777777" w:rsidR="005E6A9E" w:rsidRDefault="005E6A9E" w:rsidP="005E6A9E">
      <w:pPr>
        <w:pStyle w:val="Style1"/>
      </w:pPr>
      <w:r>
        <w:t xml:space="preserve">                "dimension40": "IOS_HDP_INSIGHTS_VERSION.VERSION_2",</w:t>
      </w:r>
    </w:p>
    <w:p w14:paraId="1E5FF7DB" w14:textId="77777777" w:rsidR="005E6A9E" w:rsidRDefault="005E6A9E" w:rsidP="005E6A9E">
      <w:pPr>
        <w:pStyle w:val="Style1"/>
      </w:pPr>
      <w:r>
        <w:t xml:space="preserve">                "dimension41": "IOS_PNG_PARCEL.CONTROL_OFF",</w:t>
      </w:r>
    </w:p>
    <w:p w14:paraId="62B43DDC" w14:textId="77777777" w:rsidR="005E6A9E" w:rsidRDefault="005E6A9E" w:rsidP="005E6A9E">
      <w:pPr>
        <w:pStyle w:val="Style1"/>
      </w:pPr>
      <w:r>
        <w:t xml:space="preserve">                "dimension56": "IOS_SATELLITE_RACHEL_VIEWATTACHMENTS.CONTROL_OFF",</w:t>
      </w:r>
    </w:p>
    <w:p w14:paraId="37B60EB1" w14:textId="77777777" w:rsidR="005E6A9E" w:rsidRDefault="005E6A9E" w:rsidP="005E6A9E">
      <w:pPr>
        <w:pStyle w:val="Style1"/>
      </w:pPr>
      <w:r>
        <w:t xml:space="preserve">                "dimension62": "NBA_INF_TEST.CONTROL",</w:t>
      </w:r>
    </w:p>
    <w:p w14:paraId="5E5E7A1C" w14:textId="77777777" w:rsidR="005E6A9E" w:rsidRDefault="005E6A9E" w:rsidP="005E6A9E">
      <w:pPr>
        <w:pStyle w:val="Style1"/>
      </w:pPr>
      <w:r>
        <w:t xml:space="preserve">                "dimension180": "ONSITE_MESSAGE_VALVE.OMP_ON",</w:t>
      </w:r>
    </w:p>
    <w:p w14:paraId="697F6DE5" w14:textId="77777777" w:rsidR="005E6A9E" w:rsidRDefault="005E6A9E" w:rsidP="005E6A9E">
      <w:pPr>
        <w:pStyle w:val="Style1"/>
      </w:pPr>
      <w:r>
        <w:t xml:space="preserve">                "dimension44": "RC_INSTANT_TOUR_IMPROVE_V1.TEST",</w:t>
      </w:r>
    </w:p>
    <w:p w14:paraId="58A7CF58" w14:textId="77777777" w:rsidR="005E6A9E" w:rsidRDefault="005E6A9E" w:rsidP="005E6A9E">
      <w:pPr>
        <w:pStyle w:val="Style1"/>
      </w:pPr>
      <w:r>
        <w:t xml:space="preserve">                "dimension64": "RC_INSTANT_TOUR_IMPROVE_V2.TEST",</w:t>
      </w:r>
    </w:p>
    <w:p w14:paraId="38CA450D" w14:textId="77777777" w:rsidR="005E6A9E" w:rsidRDefault="005E6A9E" w:rsidP="005E6A9E">
      <w:pPr>
        <w:pStyle w:val="Style1"/>
      </w:pPr>
      <w:r>
        <w:t xml:space="preserve">                "dimension186": "RE_Badging_SpecialOffers.CONTROL",</w:t>
      </w:r>
    </w:p>
    <w:p w14:paraId="42C7D4A5" w14:textId="77777777" w:rsidR="005E6A9E" w:rsidRDefault="005E6A9E" w:rsidP="005E6A9E">
      <w:pPr>
        <w:pStyle w:val="Style1"/>
      </w:pPr>
      <w:r>
        <w:t xml:space="preserve">                "dimension165": "RE_CONTACT_FORM.CONTROL",</w:t>
      </w:r>
    </w:p>
    <w:p w14:paraId="07359E61" w14:textId="77777777" w:rsidR="005E6A9E" w:rsidRDefault="005E6A9E" w:rsidP="005E6A9E">
      <w:pPr>
        <w:pStyle w:val="Style1"/>
      </w:pPr>
      <w:r>
        <w:t xml:space="preserve">                "dimension58": "RE_HDP_HOME_INSIGHTS_VERSION.VERSION_2",</w:t>
      </w:r>
    </w:p>
    <w:p w14:paraId="2F0999F3" w14:textId="77777777" w:rsidR="005E6A9E" w:rsidRDefault="005E6A9E" w:rsidP="005E6A9E">
      <w:pPr>
        <w:pStyle w:val="Style1"/>
      </w:pPr>
      <w:r>
        <w:t xml:space="preserve">                "dimension49": "RE_LISTING_CRITERIA.HIGHER",</w:t>
      </w:r>
    </w:p>
    <w:p w14:paraId="1E63C749" w14:textId="77777777" w:rsidR="005E6A9E" w:rsidRDefault="005E6A9E" w:rsidP="005E6A9E">
      <w:pPr>
        <w:pStyle w:val="Style1"/>
      </w:pPr>
      <w:r>
        <w:t xml:space="preserve">                "dimension167": "SAT_QU_IMPROVEMENTS.CONTROL",</w:t>
      </w:r>
    </w:p>
    <w:p w14:paraId="74E10459" w14:textId="77777777" w:rsidR="005E6A9E" w:rsidRDefault="005E6A9E" w:rsidP="005E6A9E">
      <w:pPr>
        <w:pStyle w:val="Style1"/>
      </w:pPr>
      <w:r>
        <w:t xml:space="preserve">                "dimension38": "SELLER_OOBB_M1.CONTROL",</w:t>
      </w:r>
    </w:p>
    <w:p w14:paraId="7770B973" w14:textId="77777777" w:rsidR="005E6A9E" w:rsidRDefault="005E6A9E" w:rsidP="005E6A9E">
      <w:pPr>
        <w:pStyle w:val="Style1"/>
      </w:pPr>
      <w:r>
        <w:t xml:space="preserve">                "dimension39": "SELLER_OOBB_M1_5.ON",</w:t>
      </w:r>
    </w:p>
    <w:p w14:paraId="3A875901" w14:textId="77777777" w:rsidR="005E6A9E" w:rsidRDefault="005E6A9E" w:rsidP="005E6A9E">
      <w:pPr>
        <w:pStyle w:val="Style1"/>
      </w:pPr>
      <w:r>
        <w:t xml:space="preserve">                "dimension182": "SRP_MEDIASOLUTIONS_ADS_WEB.CONTROL",</w:t>
      </w:r>
    </w:p>
    <w:p w14:paraId="756E4850" w14:textId="77777777" w:rsidR="005E6A9E" w:rsidRDefault="005E6A9E" w:rsidP="005E6A9E">
      <w:pPr>
        <w:pStyle w:val="Style1"/>
      </w:pPr>
      <w:r>
        <w:t xml:space="preserve">                "dimension164": "SRT_LISTINGS_VECTOR_SEARCH.CONTROL",</w:t>
      </w:r>
    </w:p>
    <w:p w14:paraId="22D913CF" w14:textId="77777777" w:rsidR="005E6A9E" w:rsidRDefault="005E6A9E" w:rsidP="005E6A9E">
      <w:pPr>
        <w:pStyle w:val="Style1"/>
      </w:pPr>
      <w:r>
        <w:t xml:space="preserve">                "dimension187": "SRT_RENTAL_LISTINGS_VECTOR_SEARCH.VECTOR_SEARCH",</w:t>
      </w:r>
    </w:p>
    <w:p w14:paraId="7CD9B1A8" w14:textId="77777777" w:rsidR="005E6A9E" w:rsidRDefault="005E6A9E" w:rsidP="005E6A9E">
      <w:pPr>
        <w:pStyle w:val="Style1"/>
      </w:pPr>
      <w:r>
        <w:t xml:space="preserve">                "dimension57": "TAS_MULTI_PROP_TOURING_BUYER_EXP.CONTROL",</w:t>
      </w:r>
    </w:p>
    <w:p w14:paraId="4681627B" w14:textId="77777777" w:rsidR="005E6A9E" w:rsidRDefault="005E6A9E" w:rsidP="005E6A9E">
      <w:pPr>
        <w:pStyle w:val="Style1"/>
      </w:pPr>
      <w:r>
        <w:t xml:space="preserve">                "dimension183": "VL_UNIT_PICKER_V1.TEST",</w:t>
      </w:r>
    </w:p>
    <w:p w14:paraId="6CABEA9D" w14:textId="77777777" w:rsidR="005E6A9E" w:rsidRDefault="005E6A9E" w:rsidP="005E6A9E">
      <w:pPr>
        <w:pStyle w:val="Style1"/>
      </w:pPr>
      <w:r>
        <w:t xml:space="preserve">                "dimension188": "ZEXP_DECISION_TOKEN_HOLD.LbNji5_1706486728",</w:t>
      </w:r>
    </w:p>
    <w:p w14:paraId="1A547263" w14:textId="77777777" w:rsidR="005E6A9E" w:rsidRDefault="005E6A9E" w:rsidP="005E6A9E">
      <w:pPr>
        <w:pStyle w:val="Style1"/>
      </w:pPr>
      <w:r>
        <w:t xml:space="preserve">                "dimension178": "ZHL_MAC_HOVER_NAV.CONTROL_OFF"</w:t>
      </w:r>
    </w:p>
    <w:p w14:paraId="34B5026D" w14:textId="77777777" w:rsidR="005E6A9E" w:rsidRDefault="005E6A9E" w:rsidP="005E6A9E">
      <w:pPr>
        <w:pStyle w:val="Style1"/>
      </w:pPr>
      <w:r>
        <w:t xml:space="preserve">            });</w:t>
      </w:r>
    </w:p>
    <w:p w14:paraId="1F2AEDDC" w14:textId="77777777" w:rsidR="005E6A9E" w:rsidRDefault="005E6A9E" w:rsidP="005E6A9E">
      <w:pPr>
        <w:pStyle w:val="Style1"/>
      </w:pPr>
      <w:r>
        <w:t xml:space="preserve">            ga('set', {</w:t>
      </w:r>
    </w:p>
    <w:p w14:paraId="4CF3D7BB" w14:textId="77777777" w:rsidR="005E6A9E" w:rsidRDefault="005E6A9E" w:rsidP="005E6A9E">
      <w:pPr>
        <w:pStyle w:val="Style1"/>
      </w:pPr>
      <w:r>
        <w:t xml:space="preserve">                "dimension179": "AB_DASHBOARD_AA_TEST.ON",</w:t>
      </w:r>
    </w:p>
    <w:p w14:paraId="41A7ED5C" w14:textId="77777777" w:rsidR="005E6A9E" w:rsidRDefault="005E6A9E" w:rsidP="005E6A9E">
      <w:pPr>
        <w:pStyle w:val="Style1"/>
      </w:pPr>
      <w:r>
        <w:t xml:space="preserve">                "dimension170": "AIPERS_COLLECTIONS_UPDATES_TAB.APP_E",</w:t>
      </w:r>
    </w:p>
    <w:p w14:paraId="6249C6C0" w14:textId="77777777" w:rsidR="005E6A9E" w:rsidRDefault="005E6A9E" w:rsidP="005E6A9E">
      <w:pPr>
        <w:pStyle w:val="Style1"/>
      </w:pPr>
      <w:r>
        <w:t xml:space="preserve">                "dimension174": "AIPERS_ZILLOW_WEB_HOME_PAGE_COLLECTIONS.CONTROL_HOMEPG",</w:t>
      </w:r>
    </w:p>
    <w:p w14:paraId="435A95E8" w14:textId="77777777" w:rsidR="005E6A9E" w:rsidRDefault="005E6A9E" w:rsidP="005E6A9E">
      <w:pPr>
        <w:pStyle w:val="Style1"/>
      </w:pPr>
      <w:r>
        <w:t xml:space="preserve">                "dimension47": "ANDROID_HDP_INSIGHTS_VERSION.CONTROL",</w:t>
      </w:r>
    </w:p>
    <w:p w14:paraId="0535BD2D" w14:textId="77777777" w:rsidR="005E6A9E" w:rsidRDefault="005E6A9E" w:rsidP="005E6A9E">
      <w:pPr>
        <w:pStyle w:val="Style1"/>
      </w:pPr>
      <w:r>
        <w:t xml:space="preserve">                "dimension42": "ARCS_IB_WEB.CONTROL",</w:t>
      </w:r>
    </w:p>
    <w:p w14:paraId="79A71D4B" w14:textId="77777777" w:rsidR="005E6A9E" w:rsidRDefault="005E6A9E" w:rsidP="005E6A9E">
      <w:pPr>
        <w:pStyle w:val="Style1"/>
      </w:pPr>
      <w:r>
        <w:t xml:space="preserve">                "dimension36": "HDP_INSIGHTS_VERSION.VERSION_2",</w:t>
      </w:r>
    </w:p>
    <w:p w14:paraId="1B1BBE0F" w14:textId="77777777" w:rsidR="005E6A9E" w:rsidRDefault="005E6A9E" w:rsidP="005E6A9E">
      <w:pPr>
        <w:pStyle w:val="Style1"/>
      </w:pPr>
      <w:r>
        <w:t xml:space="preserve">                "dimension40": "IOS_HDP_INSIGHTS_VERSION.VERSION_2",</w:t>
      </w:r>
    </w:p>
    <w:p w14:paraId="12570A03" w14:textId="77777777" w:rsidR="005E6A9E" w:rsidRDefault="005E6A9E" w:rsidP="005E6A9E">
      <w:pPr>
        <w:pStyle w:val="Style1"/>
      </w:pPr>
      <w:r>
        <w:t xml:space="preserve">                "dimension41": "IOS_PNG_PARCEL.CONTROL_OFF",</w:t>
      </w:r>
    </w:p>
    <w:p w14:paraId="3027D049" w14:textId="77777777" w:rsidR="005E6A9E" w:rsidRDefault="005E6A9E" w:rsidP="005E6A9E">
      <w:pPr>
        <w:pStyle w:val="Style1"/>
      </w:pPr>
      <w:r>
        <w:t xml:space="preserve">                "dimension56": "IOS_SATELLITE_RACHEL_VIEWATTACHMENTS.CONTROL_OFF",</w:t>
      </w:r>
    </w:p>
    <w:p w14:paraId="026E4708" w14:textId="77777777" w:rsidR="005E6A9E" w:rsidRDefault="005E6A9E" w:rsidP="005E6A9E">
      <w:pPr>
        <w:pStyle w:val="Style1"/>
      </w:pPr>
      <w:r>
        <w:t xml:space="preserve">                "dimension62": "NBA_INF_TEST.CONTROL",</w:t>
      </w:r>
    </w:p>
    <w:p w14:paraId="5BA7AE75" w14:textId="77777777" w:rsidR="005E6A9E" w:rsidRDefault="005E6A9E" w:rsidP="005E6A9E">
      <w:pPr>
        <w:pStyle w:val="Style1"/>
      </w:pPr>
      <w:r>
        <w:t xml:space="preserve">                "dimension180": "ONSITE_MESSAGE_VALVE.OMP_ON",</w:t>
      </w:r>
    </w:p>
    <w:p w14:paraId="4ADCB352" w14:textId="77777777" w:rsidR="005E6A9E" w:rsidRDefault="005E6A9E" w:rsidP="005E6A9E">
      <w:pPr>
        <w:pStyle w:val="Style1"/>
      </w:pPr>
      <w:r>
        <w:t xml:space="preserve">                "dimension44": "RC_INSTANT_TOUR_IMPROVE_V1.TEST",</w:t>
      </w:r>
    </w:p>
    <w:p w14:paraId="0FD82217" w14:textId="77777777" w:rsidR="005E6A9E" w:rsidRDefault="005E6A9E" w:rsidP="005E6A9E">
      <w:pPr>
        <w:pStyle w:val="Style1"/>
      </w:pPr>
      <w:r>
        <w:t xml:space="preserve">                "dimension64": "RC_INSTANT_TOUR_IMPROVE_V2.TEST",</w:t>
      </w:r>
    </w:p>
    <w:p w14:paraId="71A082E7" w14:textId="77777777" w:rsidR="005E6A9E" w:rsidRDefault="005E6A9E" w:rsidP="005E6A9E">
      <w:pPr>
        <w:pStyle w:val="Style1"/>
      </w:pPr>
      <w:r>
        <w:t xml:space="preserve">                "dimension186": "RE_Badging_SpecialOffers.CONTROL",</w:t>
      </w:r>
    </w:p>
    <w:p w14:paraId="35CABAC0" w14:textId="77777777" w:rsidR="005E6A9E" w:rsidRDefault="005E6A9E" w:rsidP="005E6A9E">
      <w:pPr>
        <w:pStyle w:val="Style1"/>
      </w:pPr>
      <w:r>
        <w:t xml:space="preserve">                "dimension165": "RE_CONTACT_FORM.CONTROL",</w:t>
      </w:r>
    </w:p>
    <w:p w14:paraId="3D6B21B4" w14:textId="77777777" w:rsidR="005E6A9E" w:rsidRDefault="005E6A9E" w:rsidP="005E6A9E">
      <w:pPr>
        <w:pStyle w:val="Style1"/>
      </w:pPr>
      <w:r>
        <w:t xml:space="preserve">                "dimension58": "RE_HDP_HOME_INSIGHTS_VERSION.VERSION_2",</w:t>
      </w:r>
    </w:p>
    <w:p w14:paraId="51F8DAF2" w14:textId="77777777" w:rsidR="005E6A9E" w:rsidRDefault="005E6A9E" w:rsidP="005E6A9E">
      <w:pPr>
        <w:pStyle w:val="Style1"/>
      </w:pPr>
      <w:r>
        <w:t xml:space="preserve">                "dimension49": "RE_LISTING_CRITERIA.HIGHER",</w:t>
      </w:r>
    </w:p>
    <w:p w14:paraId="52F4469C" w14:textId="77777777" w:rsidR="005E6A9E" w:rsidRDefault="005E6A9E" w:rsidP="005E6A9E">
      <w:pPr>
        <w:pStyle w:val="Style1"/>
      </w:pPr>
      <w:r>
        <w:t xml:space="preserve">                "dimension167": "SAT_QU_IMPROVEMENTS.CONTROL",</w:t>
      </w:r>
    </w:p>
    <w:p w14:paraId="0045C091" w14:textId="77777777" w:rsidR="005E6A9E" w:rsidRDefault="005E6A9E" w:rsidP="005E6A9E">
      <w:pPr>
        <w:pStyle w:val="Style1"/>
      </w:pPr>
      <w:r>
        <w:t xml:space="preserve">                "dimension38": "SELLER_OOBB_M1.CONTROL",</w:t>
      </w:r>
    </w:p>
    <w:p w14:paraId="0EF931C0" w14:textId="77777777" w:rsidR="005E6A9E" w:rsidRDefault="005E6A9E" w:rsidP="005E6A9E">
      <w:pPr>
        <w:pStyle w:val="Style1"/>
      </w:pPr>
      <w:r>
        <w:t xml:space="preserve">                "dimension39": "SELLER_OOBB_M1_5.ON",</w:t>
      </w:r>
    </w:p>
    <w:p w14:paraId="08F659A3" w14:textId="77777777" w:rsidR="005E6A9E" w:rsidRDefault="005E6A9E" w:rsidP="005E6A9E">
      <w:pPr>
        <w:pStyle w:val="Style1"/>
      </w:pPr>
      <w:r>
        <w:t xml:space="preserve">                "dimension182": "SRP_MEDIASOLUTIONS_ADS_WEB.CONTROL",</w:t>
      </w:r>
    </w:p>
    <w:p w14:paraId="6DD97D9D" w14:textId="77777777" w:rsidR="005E6A9E" w:rsidRDefault="005E6A9E" w:rsidP="005E6A9E">
      <w:pPr>
        <w:pStyle w:val="Style1"/>
      </w:pPr>
      <w:r>
        <w:t xml:space="preserve">                "dimension164": "SRT_LISTINGS_VECTOR_SEARCH.CONTROL",</w:t>
      </w:r>
    </w:p>
    <w:p w14:paraId="4BB4D34C" w14:textId="77777777" w:rsidR="005E6A9E" w:rsidRDefault="005E6A9E" w:rsidP="005E6A9E">
      <w:pPr>
        <w:pStyle w:val="Style1"/>
      </w:pPr>
      <w:r>
        <w:t xml:space="preserve">                "dimension187": "SRT_RENTAL_LISTINGS_VECTOR_SEARCH.VECTOR_SEARCH",</w:t>
      </w:r>
    </w:p>
    <w:p w14:paraId="731ADFCD" w14:textId="77777777" w:rsidR="005E6A9E" w:rsidRDefault="005E6A9E" w:rsidP="005E6A9E">
      <w:pPr>
        <w:pStyle w:val="Style1"/>
      </w:pPr>
      <w:r>
        <w:t xml:space="preserve">                "dimension57": "TAS_MULTI_PROP_TOURING_BUYER_EXP.CONTROL",</w:t>
      </w:r>
    </w:p>
    <w:p w14:paraId="6908A977" w14:textId="77777777" w:rsidR="005E6A9E" w:rsidRDefault="005E6A9E" w:rsidP="005E6A9E">
      <w:pPr>
        <w:pStyle w:val="Style1"/>
      </w:pPr>
      <w:r>
        <w:t xml:space="preserve">                "dimension183": "VL_UNIT_PICKER_V1.TEST",</w:t>
      </w:r>
    </w:p>
    <w:p w14:paraId="0C5A2CF3" w14:textId="77777777" w:rsidR="005E6A9E" w:rsidRDefault="005E6A9E" w:rsidP="005E6A9E">
      <w:pPr>
        <w:pStyle w:val="Style1"/>
      </w:pPr>
      <w:r>
        <w:t xml:space="preserve">                "dimension188": "ZEXP_DECISION_TOKEN_HOLD.LbNji5_1706486728",</w:t>
      </w:r>
    </w:p>
    <w:p w14:paraId="7A7B1D45" w14:textId="77777777" w:rsidR="005E6A9E" w:rsidRDefault="005E6A9E" w:rsidP="005E6A9E">
      <w:pPr>
        <w:pStyle w:val="Style1"/>
      </w:pPr>
      <w:r>
        <w:t xml:space="preserve">                "dimension178": "ZHL_MAC_HOVER_NAV.CONTROL_OFF"</w:t>
      </w:r>
    </w:p>
    <w:p w14:paraId="601EECB5" w14:textId="77777777" w:rsidR="005E6A9E" w:rsidRDefault="005E6A9E" w:rsidP="005E6A9E">
      <w:pPr>
        <w:pStyle w:val="Style1"/>
      </w:pPr>
      <w:r>
        <w:t xml:space="preserve">            });</w:t>
      </w:r>
    </w:p>
    <w:p w14:paraId="1D6BB359" w14:textId="77777777" w:rsidR="005E6A9E" w:rsidRDefault="005E6A9E" w:rsidP="005E6A9E">
      <w:pPr>
        <w:pStyle w:val="Style1"/>
      </w:pPr>
      <w:r>
        <w:t xml:space="preserve">        &lt;/script&gt;</w:t>
      </w:r>
    </w:p>
    <w:p w14:paraId="47CC1DC5" w14:textId="77777777" w:rsidR="005E6A9E" w:rsidRDefault="005E6A9E" w:rsidP="005E6A9E">
      <w:pPr>
        <w:pStyle w:val="Style1"/>
      </w:pPr>
      <w:r>
        <w:t xml:space="preserve">        &lt;script&gt;</w:t>
      </w:r>
    </w:p>
    <w:p w14:paraId="7C9EF07F" w14:textId="77777777" w:rsidR="005E6A9E" w:rsidRDefault="005E6A9E" w:rsidP="005E6A9E">
      <w:pPr>
        <w:pStyle w:val="Style1"/>
      </w:pPr>
      <w:r>
        <w:t xml:space="preserve">            var w = window.innerWidth || (document &amp;&amp; document.documentElement &amp;&amp; document.documentElement.clientWidth) || (document &amp;&amp; document.body &amp;&amp; document.body.clientWidth);</w:t>
      </w:r>
    </w:p>
    <w:p w14:paraId="787D217C" w14:textId="77777777" w:rsidR="005E6A9E" w:rsidRDefault="005E6A9E" w:rsidP="005E6A9E">
      <w:pPr>
        <w:pStyle w:val="Style1"/>
      </w:pPr>
    </w:p>
    <w:p w14:paraId="737A7ADE" w14:textId="77777777" w:rsidR="005E6A9E" w:rsidRDefault="005E6A9E" w:rsidP="005E6A9E">
      <w:pPr>
        <w:pStyle w:val="Style1"/>
      </w:pPr>
      <w:r>
        <w:t xml:space="preserve">            var h = window.innerHeight || (document &amp;&amp; document.documentElement &amp;&amp; document.documentElement.clientHeight) || (document &amp;&amp; document.body &amp;&amp; document.body.clientHeight);</w:t>
      </w:r>
    </w:p>
    <w:p w14:paraId="3CC89B59" w14:textId="77777777" w:rsidR="005E6A9E" w:rsidRDefault="005E6A9E" w:rsidP="005E6A9E">
      <w:pPr>
        <w:pStyle w:val="Style1"/>
      </w:pPr>
    </w:p>
    <w:p w14:paraId="76FC732E" w14:textId="77777777" w:rsidR="005E6A9E" w:rsidRDefault="005E6A9E" w:rsidP="005E6A9E">
      <w:pPr>
        <w:pStyle w:val="Style1"/>
      </w:pPr>
      <w:r>
        <w:t xml:space="preserve">            ua('set', 'dimension20', w + "x" + h);</w:t>
      </w:r>
    </w:p>
    <w:p w14:paraId="4DDBA159" w14:textId="77777777" w:rsidR="005E6A9E" w:rsidRDefault="005E6A9E" w:rsidP="005E6A9E">
      <w:pPr>
        <w:pStyle w:val="Style1"/>
      </w:pPr>
      <w:r>
        <w:t xml:space="preserve">            ua('set', 'dimension68', window.location.href);</w:t>
      </w:r>
    </w:p>
    <w:p w14:paraId="7DC9B410" w14:textId="77777777" w:rsidR="005E6A9E" w:rsidRDefault="005E6A9E" w:rsidP="005E6A9E">
      <w:pPr>
        <w:pStyle w:val="Style1"/>
      </w:pPr>
      <w:r>
        <w:t xml:space="preserve">            ua('set', 'dimension69', document.referrer);</w:t>
      </w:r>
    </w:p>
    <w:p w14:paraId="3E0DB6C2" w14:textId="77777777" w:rsidR="005E6A9E" w:rsidRDefault="005E6A9E" w:rsidP="005E6A9E">
      <w:pPr>
        <w:pStyle w:val="Style1"/>
      </w:pPr>
      <w:r>
        <w:t xml:space="preserve">            ua('set', 'dimension192', '1706486728248');</w:t>
      </w:r>
    </w:p>
    <w:p w14:paraId="2F290E83" w14:textId="77777777" w:rsidR="005E6A9E" w:rsidRDefault="005E6A9E" w:rsidP="005E6A9E">
      <w:pPr>
        <w:pStyle w:val="Style1"/>
      </w:pPr>
      <w:r>
        <w:t xml:space="preserve">            ga('set', 'dimension20', w + "x" + h);</w:t>
      </w:r>
    </w:p>
    <w:p w14:paraId="551E8FDB" w14:textId="77777777" w:rsidR="005E6A9E" w:rsidRDefault="005E6A9E" w:rsidP="005E6A9E">
      <w:pPr>
        <w:pStyle w:val="Style1"/>
      </w:pPr>
      <w:r>
        <w:t xml:space="preserve">            ga('set', 'dimension68', window.location.href);</w:t>
      </w:r>
    </w:p>
    <w:p w14:paraId="10819D5A" w14:textId="77777777" w:rsidR="005E6A9E" w:rsidRDefault="005E6A9E" w:rsidP="005E6A9E">
      <w:pPr>
        <w:pStyle w:val="Style1"/>
      </w:pPr>
      <w:r>
        <w:t xml:space="preserve">            ga('set', 'dimension69', document.referrer);</w:t>
      </w:r>
    </w:p>
    <w:p w14:paraId="577E4289" w14:textId="77777777" w:rsidR="005E6A9E" w:rsidRDefault="005E6A9E" w:rsidP="005E6A9E">
      <w:pPr>
        <w:pStyle w:val="Style1"/>
      </w:pPr>
      <w:r>
        <w:t xml:space="preserve">            ga('set', 'dimension192', '1706486728248');</w:t>
      </w:r>
    </w:p>
    <w:p w14:paraId="21CB6E7E" w14:textId="77777777" w:rsidR="005E6A9E" w:rsidRDefault="005E6A9E" w:rsidP="005E6A9E">
      <w:pPr>
        <w:pStyle w:val="Style1"/>
      </w:pPr>
    </w:p>
    <w:p w14:paraId="145AA0C2" w14:textId="77777777" w:rsidR="005E6A9E" w:rsidRDefault="005E6A9E" w:rsidP="005E6A9E">
      <w:pPr>
        <w:pStyle w:val="Style1"/>
      </w:pPr>
      <w:r>
        <w:t xml:space="preserve">            document.addEventListener('DOMContentLoaded', function ProfileDOMContentLoadedEvent(e) {</w:t>
      </w:r>
    </w:p>
    <w:p w14:paraId="73D5E2CD" w14:textId="77777777" w:rsidR="005E6A9E" w:rsidRDefault="005E6A9E" w:rsidP="005E6A9E">
      <w:pPr>
        <w:pStyle w:val="Style1"/>
      </w:pPr>
      <w:r>
        <w:t xml:space="preserve">                // wait two seconds to make sure this performance metric has been recorded</w:t>
      </w:r>
    </w:p>
    <w:p w14:paraId="6F6AD8BE" w14:textId="77777777" w:rsidR="005E6A9E" w:rsidRDefault="005E6A9E" w:rsidP="005E6A9E">
      <w:pPr>
        <w:pStyle w:val="Style1"/>
      </w:pPr>
      <w:r>
        <w:t xml:space="preserve">                setTimeout(function() {</w:t>
      </w:r>
    </w:p>
    <w:p w14:paraId="7109DE0B" w14:textId="77777777" w:rsidR="005E6A9E" w:rsidRDefault="005E6A9E" w:rsidP="005E6A9E">
      <w:pPr>
        <w:pStyle w:val="Style1"/>
      </w:pPr>
      <w:r>
        <w:t xml:space="preserve">                    if (performance &amp;&amp; performance.timing) {</w:t>
      </w:r>
    </w:p>
    <w:p w14:paraId="229830ED" w14:textId="77777777" w:rsidR="005E6A9E" w:rsidRDefault="005E6A9E" w:rsidP="005E6A9E">
      <w:pPr>
        <w:pStyle w:val="Style1"/>
      </w:pPr>
      <w:r>
        <w:t xml:space="preserve">                        var domContentLoadedTime = ((performance.timing.domContentLoadedEventStart - performance.timing.navigationStart) / 1000).toFixed(2);</w:t>
      </w:r>
    </w:p>
    <w:p w14:paraId="4399C159" w14:textId="77777777" w:rsidR="005E6A9E" w:rsidRDefault="005E6A9E" w:rsidP="005E6A9E">
      <w:pPr>
        <w:pStyle w:val="Style1"/>
      </w:pPr>
      <w:r>
        <w:t xml:space="preserve">                        ua('set', 'dimension72', domContentLoadedTime);</w:t>
      </w:r>
    </w:p>
    <w:p w14:paraId="7C9B5795" w14:textId="77777777" w:rsidR="005E6A9E" w:rsidRDefault="005E6A9E" w:rsidP="005E6A9E">
      <w:pPr>
        <w:pStyle w:val="Style1"/>
      </w:pPr>
      <w:r>
        <w:t xml:space="preserve">                        ga('set', 'dimension72', domContentLoadedTime);</w:t>
      </w:r>
    </w:p>
    <w:p w14:paraId="6E7BF0AD" w14:textId="77777777" w:rsidR="005E6A9E" w:rsidRDefault="005E6A9E" w:rsidP="005E6A9E">
      <w:pPr>
        <w:pStyle w:val="Style1"/>
      </w:pPr>
      <w:r>
        <w:t xml:space="preserve">                    }</w:t>
      </w:r>
    </w:p>
    <w:p w14:paraId="23CD1F4D" w14:textId="77777777" w:rsidR="005E6A9E" w:rsidRDefault="005E6A9E" w:rsidP="005E6A9E">
      <w:pPr>
        <w:pStyle w:val="Style1"/>
      </w:pPr>
      <w:r>
        <w:t xml:space="preserve">                }, 2000);</w:t>
      </w:r>
    </w:p>
    <w:p w14:paraId="0F368998" w14:textId="77777777" w:rsidR="005E6A9E" w:rsidRDefault="005E6A9E" w:rsidP="005E6A9E">
      <w:pPr>
        <w:pStyle w:val="Style1"/>
      </w:pPr>
      <w:r>
        <w:t xml:space="preserve">                document.removeEventListener('DOMContentLoaded', ProfileDOMContentLoadedEvent);</w:t>
      </w:r>
    </w:p>
    <w:p w14:paraId="3A493DAC" w14:textId="77777777" w:rsidR="005E6A9E" w:rsidRDefault="005E6A9E" w:rsidP="005E6A9E">
      <w:pPr>
        <w:pStyle w:val="Style1"/>
      </w:pPr>
      <w:r>
        <w:t xml:space="preserve">            });</w:t>
      </w:r>
    </w:p>
    <w:p w14:paraId="26CFC4D4" w14:textId="77777777" w:rsidR="005E6A9E" w:rsidRDefault="005E6A9E" w:rsidP="005E6A9E">
      <w:pPr>
        <w:pStyle w:val="Style1"/>
      </w:pPr>
    </w:p>
    <w:p w14:paraId="0BBECE96" w14:textId="77777777" w:rsidR="005E6A9E" w:rsidRDefault="005E6A9E" w:rsidP="005E6A9E">
      <w:pPr>
        <w:pStyle w:val="Style1"/>
      </w:pPr>
      <w:r>
        <w:t xml:space="preserve">            window.addEventListener('load', function ProfileLoadEvent(e) {</w:t>
      </w:r>
    </w:p>
    <w:p w14:paraId="3208149A" w14:textId="77777777" w:rsidR="005E6A9E" w:rsidRDefault="005E6A9E" w:rsidP="005E6A9E">
      <w:pPr>
        <w:pStyle w:val="Style1"/>
      </w:pPr>
      <w:r>
        <w:t xml:space="preserve">                // wait two seconds to make sure this performance metric has been recorded</w:t>
      </w:r>
    </w:p>
    <w:p w14:paraId="7B0B360D" w14:textId="77777777" w:rsidR="005E6A9E" w:rsidRDefault="005E6A9E" w:rsidP="005E6A9E">
      <w:pPr>
        <w:pStyle w:val="Style1"/>
      </w:pPr>
      <w:r>
        <w:t xml:space="preserve">                setTimeout(function() {</w:t>
      </w:r>
    </w:p>
    <w:p w14:paraId="78259651" w14:textId="77777777" w:rsidR="005E6A9E" w:rsidRDefault="005E6A9E" w:rsidP="005E6A9E">
      <w:pPr>
        <w:pStyle w:val="Style1"/>
      </w:pPr>
      <w:r>
        <w:t xml:space="preserve">                    if (performance &amp;&amp; performance.timing) {</w:t>
      </w:r>
    </w:p>
    <w:p w14:paraId="55049C88" w14:textId="77777777" w:rsidR="005E6A9E" w:rsidRDefault="005E6A9E" w:rsidP="005E6A9E">
      <w:pPr>
        <w:pStyle w:val="Style1"/>
      </w:pPr>
      <w:r>
        <w:t xml:space="preserve">                        var loadEventTime = ((performance.timing.loadEventEnd - performance.timing.navigationStart) / 1000).toFixed(2);</w:t>
      </w:r>
    </w:p>
    <w:p w14:paraId="2CF5F808" w14:textId="77777777" w:rsidR="005E6A9E" w:rsidRDefault="005E6A9E" w:rsidP="005E6A9E">
      <w:pPr>
        <w:pStyle w:val="Style1"/>
      </w:pPr>
      <w:r>
        <w:t xml:space="preserve">                        ua('set', 'dimension73', loadEventTime);</w:t>
      </w:r>
    </w:p>
    <w:p w14:paraId="73391096" w14:textId="77777777" w:rsidR="005E6A9E" w:rsidRDefault="005E6A9E" w:rsidP="005E6A9E">
      <w:pPr>
        <w:pStyle w:val="Style1"/>
      </w:pPr>
      <w:r>
        <w:t xml:space="preserve">                        ga('set', 'dimension73', loadEventTime);</w:t>
      </w:r>
    </w:p>
    <w:p w14:paraId="6F3E47D8" w14:textId="77777777" w:rsidR="005E6A9E" w:rsidRDefault="005E6A9E" w:rsidP="005E6A9E">
      <w:pPr>
        <w:pStyle w:val="Style1"/>
      </w:pPr>
      <w:r>
        <w:t xml:space="preserve">                    }</w:t>
      </w:r>
    </w:p>
    <w:p w14:paraId="43572553" w14:textId="77777777" w:rsidR="005E6A9E" w:rsidRDefault="005E6A9E" w:rsidP="005E6A9E">
      <w:pPr>
        <w:pStyle w:val="Style1"/>
      </w:pPr>
      <w:r>
        <w:t xml:space="preserve">                }, 2000);</w:t>
      </w:r>
    </w:p>
    <w:p w14:paraId="013FC4BC" w14:textId="77777777" w:rsidR="005E6A9E" w:rsidRDefault="005E6A9E" w:rsidP="005E6A9E">
      <w:pPr>
        <w:pStyle w:val="Style1"/>
      </w:pPr>
      <w:r>
        <w:t xml:space="preserve">                window.removeEventListener('load', ProfileLoadEvent);</w:t>
      </w:r>
    </w:p>
    <w:p w14:paraId="066B2323" w14:textId="77777777" w:rsidR="005E6A9E" w:rsidRDefault="005E6A9E" w:rsidP="005E6A9E">
      <w:pPr>
        <w:pStyle w:val="Style1"/>
      </w:pPr>
      <w:r>
        <w:t xml:space="preserve">            });</w:t>
      </w:r>
    </w:p>
    <w:p w14:paraId="572FAA17" w14:textId="77777777" w:rsidR="005E6A9E" w:rsidRDefault="005E6A9E" w:rsidP="005E6A9E">
      <w:pPr>
        <w:pStyle w:val="Style1"/>
      </w:pPr>
      <w:r>
        <w:t xml:space="preserve">        &lt;/script&gt;</w:t>
      </w:r>
    </w:p>
    <w:p w14:paraId="5A9D186B" w14:textId="77777777" w:rsidR="005E6A9E" w:rsidRDefault="005E6A9E" w:rsidP="005E6A9E">
      <w:pPr>
        <w:pStyle w:val="Style1"/>
      </w:pPr>
      <w:r>
        <w:t xml:space="preserve">        &lt;script&gt;</w:t>
      </w:r>
    </w:p>
    <w:p w14:paraId="57BE9637" w14:textId="77777777" w:rsidR="005E6A9E" w:rsidRDefault="005E6A9E" w:rsidP="005E6A9E">
      <w:pPr>
        <w:pStyle w:val="Style1"/>
      </w:pPr>
      <w:r>
        <w:t xml:space="preserve">            window.UI_INIT_AT = Date.now()</w:t>
      </w:r>
    </w:p>
    <w:p w14:paraId="4595918C" w14:textId="77777777" w:rsidR="005E6A9E" w:rsidRDefault="005E6A9E" w:rsidP="005E6A9E">
      <w:pPr>
        <w:pStyle w:val="Style1"/>
      </w:pPr>
      <w:r>
        <w:t xml:space="preserve">        &lt;/script&gt;</w:t>
      </w:r>
    </w:p>
    <w:p w14:paraId="15FD9256" w14:textId="77777777" w:rsidR="005E6A9E" w:rsidRDefault="005E6A9E" w:rsidP="005E6A9E">
      <w:pPr>
        <w:pStyle w:val="Style1"/>
      </w:pPr>
      <w:r>
        <w:t xml:space="preserve">        &lt;script&gt;</w:t>
      </w:r>
    </w:p>
    <w:p w14:paraId="3BE3A4FD" w14:textId="77777777" w:rsidR="005E6A9E" w:rsidRDefault="005E6A9E" w:rsidP="005E6A9E">
      <w:pPr>
        <w:pStyle w:val="Style1"/>
      </w:pPr>
      <w:r>
        <w:t xml:space="preserve">            window.dataLayer = window.dataLayer || [];</w:t>
      </w:r>
    </w:p>
    <w:p w14:paraId="273D5D25" w14:textId="77777777" w:rsidR="005E6A9E" w:rsidRDefault="005E6A9E" w:rsidP="005E6A9E">
      <w:pPr>
        <w:pStyle w:val="Style1"/>
      </w:pPr>
    </w:p>
    <w:p w14:paraId="782B291B" w14:textId="77777777" w:rsidR="005E6A9E" w:rsidRDefault="005E6A9E" w:rsidP="005E6A9E">
      <w:pPr>
        <w:pStyle w:val="Style1"/>
      </w:pPr>
      <w:r>
        <w:t xml:space="preserve">            window.dataLayer.unshift({</w:t>
      </w:r>
    </w:p>
    <w:p w14:paraId="2AD4FAC1" w14:textId="77777777" w:rsidR="005E6A9E" w:rsidRDefault="005E6A9E" w:rsidP="005E6A9E">
      <w:pPr>
        <w:pStyle w:val="Style1"/>
      </w:pPr>
      <w:r>
        <w:t xml:space="preserve">                zillowSiteVersion: 4,</w:t>
      </w:r>
    </w:p>
    <w:p w14:paraId="47A48106" w14:textId="77777777" w:rsidR="005E6A9E" w:rsidRDefault="005E6A9E" w:rsidP="005E6A9E">
      <w:pPr>
        <w:pStyle w:val="Style1"/>
      </w:pPr>
      <w:r>
        <w:t xml:space="preserve">                isMobile: false,</w:t>
      </w:r>
    </w:p>
    <w:p w14:paraId="0CF6A4E4" w14:textId="77777777" w:rsidR="005E6A9E" w:rsidRDefault="005E6A9E" w:rsidP="005E6A9E">
      <w:pPr>
        <w:pStyle w:val="Style1"/>
      </w:pPr>
      <w:r>
        <w:t xml:space="preserve">                isMobileApp: false,</w:t>
      </w:r>
    </w:p>
    <w:p w14:paraId="6D206CE8" w14:textId="77777777" w:rsidR="005E6A9E" w:rsidRDefault="005E6A9E" w:rsidP="005E6A9E">
      <w:pPr>
        <w:pStyle w:val="Style1"/>
      </w:pPr>
      <w:r>
        <w:t xml:space="preserve">                isPhone: false,</w:t>
      </w:r>
    </w:p>
    <w:p w14:paraId="0FFEF553" w14:textId="77777777" w:rsidR="005E6A9E" w:rsidRDefault="005E6A9E" w:rsidP="005E6A9E">
      <w:pPr>
        <w:pStyle w:val="Style1"/>
      </w:pPr>
      <w:r>
        <w:t xml:space="preserve">                isTablet: false,</w:t>
      </w:r>
    </w:p>
    <w:p w14:paraId="43161A23" w14:textId="77777777" w:rsidR="005E6A9E" w:rsidRDefault="005E6A9E" w:rsidP="005E6A9E">
      <w:pPr>
        <w:pStyle w:val="Style1"/>
      </w:pPr>
      <w:r>
        <w:t xml:space="preserve">                gaCustomDimensions: {</w:t>
      </w:r>
    </w:p>
    <w:p w14:paraId="41F59844" w14:textId="77777777" w:rsidR="005E6A9E" w:rsidRDefault="005E6A9E" w:rsidP="005E6A9E">
      <w:pPr>
        <w:pStyle w:val="Style1"/>
      </w:pPr>
      <w:r>
        <w:t xml:space="preserve">                    dimension1: '30d8e80bfd364becabbb3d3d89749eff/X1-ZUr30yg93ta8zt_3s95i'</w:t>
      </w:r>
    </w:p>
    <w:p w14:paraId="05DF4398" w14:textId="77777777" w:rsidR="005E6A9E" w:rsidRDefault="005E6A9E" w:rsidP="005E6A9E">
      <w:pPr>
        <w:pStyle w:val="Style1"/>
      </w:pPr>
      <w:r>
        <w:t xml:space="preserve">                }</w:t>
      </w:r>
    </w:p>
    <w:p w14:paraId="6130DE5B" w14:textId="77777777" w:rsidR="005E6A9E" w:rsidRDefault="005E6A9E" w:rsidP="005E6A9E">
      <w:pPr>
        <w:pStyle w:val="Style1"/>
      </w:pPr>
      <w:r>
        <w:t xml:space="preserve">            });</w:t>
      </w:r>
    </w:p>
    <w:p w14:paraId="2ACF357B" w14:textId="77777777" w:rsidR="005E6A9E" w:rsidRDefault="005E6A9E" w:rsidP="005E6A9E">
      <w:pPr>
        <w:pStyle w:val="Style1"/>
      </w:pPr>
    </w:p>
    <w:p w14:paraId="6A438327" w14:textId="77777777" w:rsidR="005E6A9E" w:rsidRDefault="005E6A9E" w:rsidP="005E6A9E">
      <w:pPr>
        <w:pStyle w:val="Style1"/>
      </w:pPr>
      <w:r>
        <w:t xml:space="preserve">            var gtmLoaded = false;</w:t>
      </w:r>
    </w:p>
    <w:p w14:paraId="3B0B5658" w14:textId="77777777" w:rsidR="005E6A9E" w:rsidRDefault="005E6A9E" w:rsidP="005E6A9E">
      <w:pPr>
        <w:pStyle w:val="Style1"/>
      </w:pPr>
      <w:r>
        <w:t xml:space="preserve">            function loadGtmContainer() {</w:t>
      </w:r>
    </w:p>
    <w:p w14:paraId="3CFC4C61" w14:textId="77777777" w:rsidR="005E6A9E" w:rsidRDefault="005E6A9E" w:rsidP="005E6A9E">
      <w:pPr>
        <w:pStyle w:val="Style1"/>
      </w:pPr>
      <w:r>
        <w:t xml:space="preserve">                if (!gtmLoaded) {</w:t>
      </w:r>
    </w:p>
    <w:p w14:paraId="360AF9FC" w14:textId="77777777" w:rsidR="005E6A9E" w:rsidRDefault="005E6A9E" w:rsidP="005E6A9E">
      <w:pPr>
        <w:pStyle w:val="Style1"/>
      </w:pPr>
      <w:r>
        <w:t xml:space="preserve">                    (function(w, d, s, l, i) {</w:t>
      </w:r>
    </w:p>
    <w:p w14:paraId="5E24FCBB" w14:textId="77777777" w:rsidR="005E6A9E" w:rsidRDefault="005E6A9E" w:rsidP="005E6A9E">
      <w:pPr>
        <w:pStyle w:val="Style1"/>
      </w:pPr>
      <w:r>
        <w:t xml:space="preserve">                        w[l] = w[l] || [];</w:t>
      </w:r>
    </w:p>
    <w:p w14:paraId="4C007703" w14:textId="77777777" w:rsidR="005E6A9E" w:rsidRDefault="005E6A9E" w:rsidP="005E6A9E">
      <w:pPr>
        <w:pStyle w:val="Style1"/>
      </w:pPr>
      <w:r>
        <w:t xml:space="preserve">                        w[l].push({</w:t>
      </w:r>
    </w:p>
    <w:p w14:paraId="48E28934" w14:textId="77777777" w:rsidR="005E6A9E" w:rsidRDefault="005E6A9E" w:rsidP="005E6A9E">
      <w:pPr>
        <w:pStyle w:val="Style1"/>
      </w:pPr>
      <w:r>
        <w:t xml:space="preserve">                            'gtm.start': new Date().getTime(),</w:t>
      </w:r>
    </w:p>
    <w:p w14:paraId="35B664EF" w14:textId="77777777" w:rsidR="005E6A9E" w:rsidRDefault="005E6A9E" w:rsidP="005E6A9E">
      <w:pPr>
        <w:pStyle w:val="Style1"/>
      </w:pPr>
      <w:r>
        <w:t xml:space="preserve">                            event: 'gtm.js'</w:t>
      </w:r>
    </w:p>
    <w:p w14:paraId="314B04E2" w14:textId="77777777" w:rsidR="005E6A9E" w:rsidRDefault="005E6A9E" w:rsidP="005E6A9E">
      <w:pPr>
        <w:pStyle w:val="Style1"/>
      </w:pPr>
      <w:r>
        <w:t xml:space="preserve">                        });</w:t>
      </w:r>
    </w:p>
    <w:p w14:paraId="260726B3" w14:textId="77777777" w:rsidR="005E6A9E" w:rsidRDefault="005E6A9E" w:rsidP="005E6A9E">
      <w:pPr>
        <w:pStyle w:val="Style1"/>
      </w:pPr>
      <w:r>
        <w:t xml:space="preserve">                        var f = d.getElementsByTagName(s)[0]</w:t>
      </w:r>
    </w:p>
    <w:p w14:paraId="7B645746" w14:textId="77777777" w:rsidR="005E6A9E" w:rsidRDefault="005E6A9E" w:rsidP="005E6A9E">
      <w:pPr>
        <w:pStyle w:val="Style1"/>
      </w:pPr>
      <w:r>
        <w:t xml:space="preserve">                          , j = d.createElement(s)</w:t>
      </w:r>
    </w:p>
    <w:p w14:paraId="537505C0" w14:textId="77777777" w:rsidR="005E6A9E" w:rsidRDefault="005E6A9E" w:rsidP="005E6A9E">
      <w:pPr>
        <w:pStyle w:val="Style1"/>
      </w:pPr>
      <w:r>
        <w:t xml:space="preserve">                          , dl = l != 'dataLayer' ? '&amp;l=' + l : '';</w:t>
      </w:r>
    </w:p>
    <w:p w14:paraId="4B6A7130" w14:textId="77777777" w:rsidR="005E6A9E" w:rsidRDefault="005E6A9E" w:rsidP="005E6A9E">
      <w:pPr>
        <w:pStyle w:val="Style1"/>
      </w:pPr>
      <w:r>
        <w:t xml:space="preserve">                        j.async = true;</w:t>
      </w:r>
    </w:p>
    <w:p w14:paraId="4D85217E" w14:textId="77777777" w:rsidR="005E6A9E" w:rsidRDefault="005E6A9E" w:rsidP="005E6A9E">
      <w:pPr>
        <w:pStyle w:val="Style1"/>
      </w:pPr>
      <w:r>
        <w:t xml:space="preserve">                        j.src = '//www.googletagmanager.com/gtm.js?id=' + i + dl;</w:t>
      </w:r>
    </w:p>
    <w:p w14:paraId="0762BD90" w14:textId="77777777" w:rsidR="005E6A9E" w:rsidRDefault="005E6A9E" w:rsidP="005E6A9E">
      <w:pPr>
        <w:pStyle w:val="Style1"/>
      </w:pPr>
      <w:r>
        <w:t xml:space="preserve">                        f.parentNode.insertBefore(j, f);</w:t>
      </w:r>
    </w:p>
    <w:p w14:paraId="720EE82B" w14:textId="77777777" w:rsidR="005E6A9E" w:rsidRDefault="005E6A9E" w:rsidP="005E6A9E">
      <w:pPr>
        <w:pStyle w:val="Style1"/>
      </w:pPr>
      <w:r>
        <w:t xml:space="preserve">                    }</w:t>
      </w:r>
    </w:p>
    <w:p w14:paraId="40EDB5ED" w14:textId="77777777" w:rsidR="005E6A9E" w:rsidRDefault="005E6A9E" w:rsidP="005E6A9E">
      <w:pPr>
        <w:pStyle w:val="Style1"/>
      </w:pPr>
      <w:r>
        <w:t xml:space="preserve">                    )(window, document, 'script', 'dataLayer', 'GTM-P6HT97');</w:t>
      </w:r>
    </w:p>
    <w:p w14:paraId="7A692C1F" w14:textId="77777777" w:rsidR="005E6A9E" w:rsidRDefault="005E6A9E" w:rsidP="005E6A9E">
      <w:pPr>
        <w:pStyle w:val="Style1"/>
      </w:pPr>
      <w:r>
        <w:t xml:space="preserve">                    gtmLoaded = true;</w:t>
      </w:r>
    </w:p>
    <w:p w14:paraId="2FCE9819" w14:textId="77777777" w:rsidR="005E6A9E" w:rsidRDefault="005E6A9E" w:rsidP="005E6A9E">
      <w:pPr>
        <w:pStyle w:val="Style1"/>
      </w:pPr>
      <w:r>
        <w:t xml:space="preserve">                }</w:t>
      </w:r>
    </w:p>
    <w:p w14:paraId="23ADD438" w14:textId="77777777" w:rsidR="005E6A9E" w:rsidRDefault="005E6A9E" w:rsidP="005E6A9E">
      <w:pPr>
        <w:pStyle w:val="Style1"/>
      </w:pPr>
      <w:r>
        <w:t xml:space="preserve">            }</w:t>
      </w:r>
    </w:p>
    <w:p w14:paraId="5EB339B7" w14:textId="77777777" w:rsidR="005E6A9E" w:rsidRDefault="005E6A9E" w:rsidP="005E6A9E">
      <w:pPr>
        <w:pStyle w:val="Style1"/>
      </w:pPr>
      <w:r>
        <w:t xml:space="preserve">            window.addEventListener('load', loadGtmContainer);</w:t>
      </w:r>
    </w:p>
    <w:p w14:paraId="1CBA055D" w14:textId="77777777" w:rsidR="005E6A9E" w:rsidRDefault="005E6A9E" w:rsidP="005E6A9E">
      <w:pPr>
        <w:pStyle w:val="Style1"/>
      </w:pPr>
      <w:r>
        <w:t xml:space="preserve">            window.setTimeout(loadGtmContainer, 10000);</w:t>
      </w:r>
    </w:p>
    <w:p w14:paraId="276C7922" w14:textId="77777777" w:rsidR="005E6A9E" w:rsidRDefault="005E6A9E" w:rsidP="005E6A9E">
      <w:pPr>
        <w:pStyle w:val="Style1"/>
      </w:pPr>
      <w:r>
        <w:t xml:space="preserve">        &lt;/script&gt;</w:t>
      </w:r>
    </w:p>
    <w:p w14:paraId="076FD79C" w14:textId="77777777" w:rsidR="005E6A9E" w:rsidRDefault="005E6A9E" w:rsidP="005E6A9E">
      <w:pPr>
        <w:pStyle w:val="Style1"/>
      </w:pPr>
      <w:r>
        <w:t xml:space="preserve">        &lt;link rel="dns-prefetch" href="//fonts.googleapis.com"/&gt;</w:t>
      </w:r>
    </w:p>
    <w:p w14:paraId="68AF2F5F" w14:textId="77777777" w:rsidR="005E6A9E" w:rsidRDefault="005E6A9E" w:rsidP="005E6A9E">
      <w:pPr>
        <w:pStyle w:val="Style1"/>
      </w:pPr>
      <w:r>
        <w:t xml:space="preserve">        &lt;meta charSet="utf-8"/&gt;</w:t>
      </w:r>
    </w:p>
    <w:p w14:paraId="23B93617" w14:textId="77777777" w:rsidR="005E6A9E" w:rsidRDefault="005E6A9E" w:rsidP="005E6A9E">
      <w:pPr>
        <w:pStyle w:val="Style1"/>
      </w:pPr>
      <w:r>
        <w:t xml:space="preserve">        &lt;meta name="format-detection" content="telephone=no"/&gt;</w:t>
      </w:r>
    </w:p>
    <w:p w14:paraId="135CDD63" w14:textId="77777777" w:rsidR="005E6A9E" w:rsidRDefault="005E6A9E" w:rsidP="005E6A9E">
      <w:pPr>
        <w:pStyle w:val="Style1"/>
      </w:pPr>
      <w:r>
        <w:t xml:space="preserve">        &lt;meta http-equiv="x-dns-prefetch-control" content="on"/&gt;</w:t>
      </w:r>
    </w:p>
    <w:p w14:paraId="6CA5C7F3" w14:textId="77777777" w:rsidR="005E6A9E" w:rsidRDefault="005E6A9E" w:rsidP="005E6A9E">
      <w:pPr>
        <w:pStyle w:val="Style1"/>
      </w:pPr>
      <w:r>
        <w:t xml:space="preserve">        &lt;meta name="referrer" content="always"/&gt;</w:t>
      </w:r>
    </w:p>
    <w:p w14:paraId="2EF49CD4" w14:textId="77777777" w:rsidR="005E6A9E" w:rsidRDefault="005E6A9E" w:rsidP="005E6A9E">
      <w:pPr>
        <w:pStyle w:val="Style1"/>
      </w:pPr>
      <w:r>
        <w:t xml:space="preserve">        &lt;meta name="viewport" content="width=device-width, height=device-height, user-scalable=yes, initial-scale=1.0, minimum-scale=1.0"/&gt;</w:t>
      </w:r>
    </w:p>
    <w:p w14:paraId="79314C0D" w14:textId="77777777" w:rsidR="005E6A9E" w:rsidRDefault="005E6A9E" w:rsidP="005E6A9E">
      <w:pPr>
        <w:pStyle w:val="Style1"/>
      </w:pPr>
      <w:r>
        <w:t xml:space="preserve">        &lt;meta rel="icon" type="image/png" href="/apple-touch-icon.png"/&gt;</w:t>
      </w:r>
    </w:p>
    <w:p w14:paraId="733F8329" w14:textId="77777777" w:rsidR="005E6A9E" w:rsidRDefault="005E6A9E" w:rsidP="005E6A9E">
      <w:pPr>
        <w:pStyle w:val="Style1"/>
      </w:pPr>
      <w:r>
        <w:t xml:space="preserve">        &lt;meta name="msapplication-TileColor" content="#3366b8"/&gt;</w:t>
      </w:r>
    </w:p>
    <w:p w14:paraId="6697A039" w14:textId="77777777" w:rsidR="005E6A9E" w:rsidRDefault="005E6A9E" w:rsidP="005E6A9E">
      <w:pPr>
        <w:pStyle w:val="Style1"/>
      </w:pPr>
      <w:r>
        <w:t xml:space="preserve">        &lt;meta name="msapplication-TileImage" content="https://www.zillowstatic.com/static/images/logos/zillow-logo-win8-tile.png"/&gt;</w:t>
      </w:r>
    </w:p>
    <w:p w14:paraId="61EA8CF0" w14:textId="77777777" w:rsidR="005E6A9E" w:rsidRDefault="005E6A9E" w:rsidP="005E6A9E">
      <w:pPr>
        <w:pStyle w:val="Style1"/>
      </w:pPr>
      <w:r>
        <w:t xml:space="preserve">        &lt;meta name="msapplication-config" content="none"/&gt;</w:t>
      </w:r>
    </w:p>
    <w:p w14:paraId="7E2DB20B" w14:textId="77777777" w:rsidR="005E6A9E" w:rsidRDefault="005E6A9E" w:rsidP="005E6A9E">
      <w:pPr>
        <w:pStyle w:val="Style1"/>
      </w:pPr>
      <w:r>
        <w:t xml:space="preserve">        &lt;meta name="apple-mobile-web-app-capable" content="yes"/&gt;</w:t>
      </w:r>
    </w:p>
    <w:p w14:paraId="3A144E8D" w14:textId="77777777" w:rsidR="005E6A9E" w:rsidRDefault="005E6A9E" w:rsidP="005E6A9E">
      <w:pPr>
        <w:pStyle w:val="Style1"/>
      </w:pPr>
      <w:r>
        <w:t xml:space="preserve">        &lt;meta name="apple-mobile-web-app-status-bar-style" content="black-translucent"/&gt;</w:t>
      </w:r>
    </w:p>
    <w:p w14:paraId="3816491F" w14:textId="77777777" w:rsidR="005E6A9E" w:rsidRDefault="005E6A9E" w:rsidP="005E6A9E">
      <w:pPr>
        <w:pStyle w:val="Style1"/>
      </w:pPr>
      <w:r>
        <w:t xml:space="preserve">        &lt;link rel="apple-touch-icon" href="/apple-touch-icon.png"/&gt;</w:t>
      </w:r>
    </w:p>
    <w:p w14:paraId="49FFF231" w14:textId="77777777" w:rsidR="005E6A9E" w:rsidRDefault="005E6A9E" w:rsidP="005E6A9E">
      <w:pPr>
        <w:pStyle w:val="Style1"/>
      </w:pPr>
      <w:r>
        <w:t xml:space="preserve">        &lt;meta property="fb:app_id" content="172285552816089"/&gt;</w:t>
      </w:r>
    </w:p>
    <w:p w14:paraId="7AFB2A06" w14:textId="77777777" w:rsidR="005E6A9E" w:rsidRDefault="005E6A9E" w:rsidP="005E6A9E">
      <w:pPr>
        <w:pStyle w:val="Style1"/>
      </w:pPr>
      <w:r>
        <w:t xml:space="preserve">        &lt;meta name="google-translate-customization" content="691f1bfccade71b5-c065751219a379dd-g64cedb67f5ea020a-a"/&gt;</w:t>
      </w:r>
    </w:p>
    <w:p w14:paraId="10881B6C" w14:textId="77777777" w:rsidR="005E6A9E" w:rsidRDefault="005E6A9E" w:rsidP="005E6A9E">
      <w:pPr>
        <w:pStyle w:val="Style1"/>
      </w:pPr>
      <w:r>
        <w:t xml:space="preserve">        &lt;meta name="google-signin-clientid" content="238648973530.apps.googleusercontent.com"/&gt;</w:t>
      </w:r>
    </w:p>
    <w:p w14:paraId="5090BFCC" w14:textId="77777777" w:rsidR="005E6A9E" w:rsidRDefault="005E6A9E" w:rsidP="005E6A9E">
      <w:pPr>
        <w:pStyle w:val="Style1"/>
      </w:pPr>
      <w:r>
        <w:t xml:space="preserve">        &lt;meta name="google-signin-scope" content="openid profile email"/&gt;</w:t>
      </w:r>
    </w:p>
    <w:p w14:paraId="5C1ACC79" w14:textId="77777777" w:rsidR="005E6A9E" w:rsidRDefault="005E6A9E" w:rsidP="005E6A9E">
      <w:pPr>
        <w:pStyle w:val="Style1"/>
      </w:pPr>
      <w:r>
        <w:t xml:space="preserve">        &lt;meta name="google-signin-cookiepolicy" content="single_host_origin"/&gt;</w:t>
      </w:r>
    </w:p>
    <w:p w14:paraId="0B233638" w14:textId="77777777" w:rsidR="005E6A9E" w:rsidRDefault="005E6A9E" w:rsidP="005E6A9E">
      <w:pPr>
        <w:pStyle w:val="Style1"/>
      </w:pPr>
      <w:r>
        <w:t xml:space="preserve">        &lt;meta property="og:site_name" content="Zillow"/&gt;</w:t>
      </w:r>
    </w:p>
    <w:p w14:paraId="60E3CA46" w14:textId="77777777" w:rsidR="005E6A9E" w:rsidRDefault="005E6A9E" w:rsidP="005E6A9E">
      <w:pPr>
        <w:pStyle w:val="Style1"/>
      </w:pPr>
      <w:r>
        <w:t xml:space="preserve">        &lt;script&gt;</w:t>
      </w:r>
    </w:p>
    <w:p w14:paraId="1DD3C7A8" w14:textId="77777777" w:rsidR="005E6A9E" w:rsidRDefault="005E6A9E" w:rsidP="005E6A9E">
      <w:pPr>
        <w:pStyle w:val="Style1"/>
      </w:pPr>
      <w:r>
        <w:t xml:space="preserve">            (function() {</w:t>
      </w:r>
    </w:p>
    <w:p w14:paraId="609F44E8" w14:textId="77777777" w:rsidR="005E6A9E" w:rsidRDefault="005E6A9E" w:rsidP="005E6A9E">
      <w:pPr>
        <w:pStyle w:val="Style1"/>
      </w:pPr>
      <w:r>
        <w:t xml:space="preserve">                if (typeof ga === undefined || !Array.isArray(ga.q)) {</w:t>
      </w:r>
    </w:p>
    <w:p w14:paraId="5923600E" w14:textId="77777777" w:rsidR="005E6A9E" w:rsidRDefault="005E6A9E" w:rsidP="005E6A9E">
      <w:pPr>
        <w:pStyle w:val="Style1"/>
      </w:pPr>
      <w:r>
        <w:t xml:space="preserve">                    return</w:t>
      </w:r>
    </w:p>
    <w:p w14:paraId="3D28E8E1" w14:textId="77777777" w:rsidR="005E6A9E" w:rsidRDefault="005E6A9E" w:rsidP="005E6A9E">
      <w:pPr>
        <w:pStyle w:val="Style1"/>
      </w:pPr>
      <w:r>
        <w:t xml:space="preserve">                }</w:t>
      </w:r>
    </w:p>
    <w:p w14:paraId="657AD9E0" w14:textId="77777777" w:rsidR="005E6A9E" w:rsidRDefault="005E6A9E" w:rsidP="005E6A9E">
      <w:pPr>
        <w:pStyle w:val="Style1"/>
      </w:pPr>
      <w:r>
        <w:t xml:space="preserve">                var gaSetCalls = [].concat(ga.q).filter(function(args) {</w:t>
      </w:r>
    </w:p>
    <w:p w14:paraId="350553EC" w14:textId="77777777" w:rsidR="005E6A9E" w:rsidRDefault="005E6A9E" w:rsidP="005E6A9E">
      <w:pPr>
        <w:pStyle w:val="Style1"/>
      </w:pPr>
      <w:r>
        <w:t xml:space="preserve">                    return args &amp;&amp; args[0] === 'set'</w:t>
      </w:r>
    </w:p>
    <w:p w14:paraId="28714DA4" w14:textId="77777777" w:rsidR="005E6A9E" w:rsidRDefault="005E6A9E" w:rsidP="005E6A9E">
      <w:pPr>
        <w:pStyle w:val="Style1"/>
      </w:pPr>
      <w:r>
        <w:t xml:space="preserve">                });</w:t>
      </w:r>
    </w:p>
    <w:p w14:paraId="1DBC5C4E" w14:textId="77777777" w:rsidR="005E6A9E" w:rsidRDefault="005E6A9E" w:rsidP="005E6A9E">
      <w:pPr>
        <w:pStyle w:val="Style1"/>
      </w:pPr>
      <w:r>
        <w:t xml:space="preserve">                var dims = {};</w:t>
      </w:r>
    </w:p>
    <w:p w14:paraId="5E2DDA00" w14:textId="77777777" w:rsidR="005E6A9E" w:rsidRDefault="005E6A9E" w:rsidP="005E6A9E">
      <w:pPr>
        <w:pStyle w:val="Style1"/>
      </w:pPr>
      <w:r>
        <w:t xml:space="preserve">                gaSetCalls.forEach(function(cmdCall) {</w:t>
      </w:r>
    </w:p>
    <w:p w14:paraId="20111EA6" w14:textId="77777777" w:rsidR="005E6A9E" w:rsidRDefault="005E6A9E" w:rsidP="005E6A9E">
      <w:pPr>
        <w:pStyle w:val="Style1"/>
      </w:pPr>
      <w:r>
        <w:t xml:space="preserve">                    var arg1 = cmdCall[1]</w:t>
      </w:r>
    </w:p>
    <w:p w14:paraId="4BD18851" w14:textId="77777777" w:rsidR="005E6A9E" w:rsidRDefault="005E6A9E" w:rsidP="005E6A9E">
      <w:pPr>
        <w:pStyle w:val="Style1"/>
      </w:pPr>
      <w:r>
        <w:t xml:space="preserve">                      , arg2 = cmdCall[2];</w:t>
      </w:r>
    </w:p>
    <w:p w14:paraId="4067663D" w14:textId="77777777" w:rsidR="005E6A9E" w:rsidRDefault="005E6A9E" w:rsidP="005E6A9E">
      <w:pPr>
        <w:pStyle w:val="Style1"/>
      </w:pPr>
      <w:r>
        <w:t xml:space="preserve">                    if (typeof arg1 === 'string') {</w:t>
      </w:r>
    </w:p>
    <w:p w14:paraId="59CA11B1" w14:textId="77777777" w:rsidR="005E6A9E" w:rsidRDefault="005E6A9E" w:rsidP="005E6A9E">
      <w:pPr>
        <w:pStyle w:val="Style1"/>
      </w:pPr>
      <w:r>
        <w:t xml:space="preserve">                        dims[arg1] = arg2;</w:t>
      </w:r>
    </w:p>
    <w:p w14:paraId="3815A3D8" w14:textId="77777777" w:rsidR="005E6A9E" w:rsidRDefault="005E6A9E" w:rsidP="005E6A9E">
      <w:pPr>
        <w:pStyle w:val="Style1"/>
      </w:pPr>
      <w:r>
        <w:t xml:space="preserve">                    } else if (typeof arg1 === 'object' &amp;&amp; arg1 !== null) {</w:t>
      </w:r>
    </w:p>
    <w:p w14:paraId="313B6891" w14:textId="77777777" w:rsidR="005E6A9E" w:rsidRDefault="005E6A9E" w:rsidP="005E6A9E">
      <w:pPr>
        <w:pStyle w:val="Style1"/>
      </w:pPr>
      <w:r>
        <w:t xml:space="preserve">                        Object.getOwnPropertyNames(arg1).forEach(function(k) {</w:t>
      </w:r>
    </w:p>
    <w:p w14:paraId="4F274703" w14:textId="77777777" w:rsidR="005E6A9E" w:rsidRDefault="005E6A9E" w:rsidP="005E6A9E">
      <w:pPr>
        <w:pStyle w:val="Style1"/>
      </w:pPr>
      <w:r>
        <w:t xml:space="preserve">                            dims[k] = arg1[k]</w:t>
      </w:r>
    </w:p>
    <w:p w14:paraId="30DC0ABE" w14:textId="77777777" w:rsidR="005E6A9E" w:rsidRDefault="005E6A9E" w:rsidP="005E6A9E">
      <w:pPr>
        <w:pStyle w:val="Style1"/>
      </w:pPr>
      <w:r>
        <w:t xml:space="preserve">                        });</w:t>
      </w:r>
    </w:p>
    <w:p w14:paraId="0494EDE6" w14:textId="77777777" w:rsidR="005E6A9E" w:rsidRDefault="005E6A9E" w:rsidP="005E6A9E">
      <w:pPr>
        <w:pStyle w:val="Style1"/>
      </w:pPr>
      <w:r>
        <w:t xml:space="preserve">                    }</w:t>
      </w:r>
    </w:p>
    <w:p w14:paraId="60773FFC" w14:textId="77777777" w:rsidR="005E6A9E" w:rsidRDefault="005E6A9E" w:rsidP="005E6A9E">
      <w:pPr>
        <w:pStyle w:val="Style1"/>
      </w:pPr>
      <w:r>
        <w:t xml:space="preserve">                });</w:t>
      </w:r>
    </w:p>
    <w:p w14:paraId="59DE7F8F" w14:textId="77777777" w:rsidR="005E6A9E" w:rsidRDefault="005E6A9E" w:rsidP="005E6A9E">
      <w:pPr>
        <w:pStyle w:val="Style1"/>
      </w:pPr>
      <w:r>
        <w:t xml:space="preserve">                if (typeof zanalytics !== 'undefined' &amp;&amp; typeof zanalytics.setdim === 'function') {</w:t>
      </w:r>
    </w:p>
    <w:p w14:paraId="47D0890F" w14:textId="77777777" w:rsidR="005E6A9E" w:rsidRDefault="005E6A9E" w:rsidP="005E6A9E">
      <w:pPr>
        <w:pStyle w:val="Style1"/>
      </w:pPr>
      <w:r>
        <w:t xml:space="preserve">                    zanalytics.setdim(dims)</w:t>
      </w:r>
    </w:p>
    <w:p w14:paraId="2626E4CF" w14:textId="77777777" w:rsidR="005E6A9E" w:rsidRDefault="005E6A9E" w:rsidP="005E6A9E">
      <w:pPr>
        <w:pStyle w:val="Style1"/>
      </w:pPr>
      <w:r>
        <w:t xml:space="preserve">                }</w:t>
      </w:r>
    </w:p>
    <w:p w14:paraId="3D24A34E" w14:textId="77777777" w:rsidR="005E6A9E" w:rsidRDefault="005E6A9E" w:rsidP="005E6A9E">
      <w:pPr>
        <w:pStyle w:val="Style1"/>
      </w:pPr>
      <w:r>
        <w:t xml:space="preserve">            }</w:t>
      </w:r>
    </w:p>
    <w:p w14:paraId="4199B377" w14:textId="77777777" w:rsidR="005E6A9E" w:rsidRDefault="005E6A9E" w:rsidP="005E6A9E">
      <w:pPr>
        <w:pStyle w:val="Style1"/>
      </w:pPr>
      <w:r>
        <w:t xml:space="preserve">            )();</w:t>
      </w:r>
    </w:p>
    <w:p w14:paraId="4086A4B0" w14:textId="77777777" w:rsidR="005E6A9E" w:rsidRDefault="005E6A9E" w:rsidP="005E6A9E">
      <w:pPr>
        <w:pStyle w:val="Style1"/>
      </w:pPr>
      <w:r>
        <w:t xml:space="preserve">        &lt;/script&gt;</w:t>
      </w:r>
    </w:p>
    <w:p w14:paraId="0868C038" w14:textId="77777777" w:rsidR="005E6A9E" w:rsidRDefault="005E6A9E" w:rsidP="005E6A9E">
      <w:pPr>
        <w:pStyle w:val="Style1"/>
      </w:pPr>
      <w:r>
        <w:t xml:space="preserve">        &lt;meta charSet="utf-8"/&gt;</w:t>
      </w:r>
    </w:p>
    <w:p w14:paraId="35A2D460" w14:textId="77777777" w:rsidR="005E6A9E" w:rsidRDefault="005E6A9E" w:rsidP="005E6A9E">
      <w:pPr>
        <w:pStyle w:val="Style1"/>
      </w:pPr>
      <w:r>
        <w:t xml:space="preserve">        &lt;meta name="viewport" content="width=device-width,minimum-scale=1,initial-scale=1"/&gt;</w:t>
      </w:r>
    </w:p>
    <w:p w14:paraId="42BA2AE9" w14:textId="77777777" w:rsidR="005E6A9E" w:rsidRDefault="005E6A9E" w:rsidP="005E6A9E">
      <w:pPr>
        <w:pStyle w:val="Style1"/>
      </w:pPr>
      <w:r>
        <w:t xml:space="preserve">        &lt;meta name="next-head-count" content="2"/&gt;</w:t>
      </w:r>
    </w:p>
    <w:p w14:paraId="7B0D03C8" w14:textId="77777777" w:rsidR="005E6A9E" w:rsidRDefault="005E6A9E" w:rsidP="005E6A9E">
      <w:pPr>
        <w:pStyle w:val="Style1"/>
      </w:pPr>
      <w:r>
        <w:t xml:space="preserve">        &lt;link rel="preload" href="https://www.zillowstatic.com/s3/homepage/_next/static/sEt1tJ_Vas1qsJxQHlbC-/pages/buy.js" as="script"/&gt;</w:t>
      </w:r>
    </w:p>
    <w:p w14:paraId="3D571960" w14:textId="77777777" w:rsidR="005E6A9E" w:rsidRDefault="005E6A9E" w:rsidP="005E6A9E">
      <w:pPr>
        <w:pStyle w:val="Style1"/>
      </w:pPr>
      <w:r>
        <w:t xml:space="preserve">        &lt;link rel="preload" href="https://www.zillowstatic.com/s3/homepage/_next/static/sEt1tJ_Vas1qsJxQHlbC-/pages/_app.js" as="script"/&gt;</w:t>
      </w:r>
    </w:p>
    <w:p w14:paraId="51754C52" w14:textId="77777777" w:rsidR="005E6A9E" w:rsidRDefault="005E6A9E" w:rsidP="005E6A9E">
      <w:pPr>
        <w:pStyle w:val="Style1"/>
      </w:pPr>
      <w:r>
        <w:t xml:space="preserve">        &lt;link rel="preload" href="https://www.zillowstatic.com/s3/homepage/_next/static/runtime/webpack-75af939.js" as="script"/&gt;</w:t>
      </w:r>
    </w:p>
    <w:p w14:paraId="1BFDB477" w14:textId="77777777" w:rsidR="005E6A9E" w:rsidRDefault="005E6A9E" w:rsidP="005E6A9E">
      <w:pPr>
        <w:pStyle w:val="Style1"/>
      </w:pPr>
      <w:r>
        <w:t xml:space="preserve">        &lt;link rel="preload" href="https://www.zillowstatic.com/s3/homepage/_next/static/chunks/commons.810c182.js" as="script"/&gt;</w:t>
      </w:r>
    </w:p>
    <w:p w14:paraId="6F01086D" w14:textId="77777777" w:rsidR="005E6A9E" w:rsidRDefault="005E6A9E" w:rsidP="005E6A9E">
      <w:pPr>
        <w:pStyle w:val="Style1"/>
      </w:pPr>
      <w:r>
        <w:t xml:space="preserve">        &lt;link rel="preload" href="https://www.zillowstatic.com/s3/homepage/_next/static/runtime/main-1eeb3c6.js" as="script"/&gt;</w:t>
      </w:r>
    </w:p>
    <w:p w14:paraId="15AD3D94" w14:textId="77777777" w:rsidR="005E6A9E" w:rsidRDefault="005E6A9E" w:rsidP="005E6A9E">
      <w:pPr>
        <w:pStyle w:val="Style1"/>
      </w:pPr>
      <w:r>
        <w:t xml:space="preserve">    &lt;/head&gt;</w:t>
      </w:r>
    </w:p>
    <w:p w14:paraId="32201389" w14:textId="77777777" w:rsidR="005E6A9E" w:rsidRDefault="005E6A9E" w:rsidP="005E6A9E">
      <w:pPr>
        <w:pStyle w:val="Style1"/>
      </w:pPr>
      <w:r>
        <w:t xml:space="preserve">    &lt;body class="znav-transparent"&gt;</w:t>
      </w:r>
    </w:p>
    <w:p w14:paraId="139A2E29" w14:textId="77777777" w:rsidR="005E6A9E" w:rsidRDefault="005E6A9E" w:rsidP="005E6A9E">
      <w:pPr>
        <w:pStyle w:val="Style1"/>
      </w:pPr>
      <w:r>
        <w:t xml:space="preserve">        &lt;div id="local-app-upsell" class="no-animation"&gt;&lt;/div&gt;</w:t>
      </w:r>
    </w:p>
    <w:p w14:paraId="1CE9A800" w14:textId="77777777" w:rsidR="005E6A9E" w:rsidRDefault="005E6A9E" w:rsidP="005E6A9E">
      <w:pPr>
        <w:pStyle w:val="Style1"/>
      </w:pPr>
      <w:r>
        <w:t xml:space="preserve">        &lt;div data-testid="topnav"&gt;</w:t>
      </w:r>
    </w:p>
    <w:p w14:paraId="4ADEB7F4" w14:textId="77777777" w:rsidR="005E6A9E" w:rsidRDefault="005E6A9E" w:rsidP="005E6A9E">
      <w:pPr>
        <w:pStyle w:val="Style1"/>
      </w:pPr>
      <w:r>
        <w:t xml:space="preserve">            &lt;script&gt;</w:t>
      </w:r>
    </w:p>
    <w:p w14:paraId="5D43EF12" w14:textId="77777777" w:rsidR="005E6A9E" w:rsidRDefault="005E6A9E" w:rsidP="005E6A9E">
      <w:pPr>
        <w:pStyle w:val="Style1"/>
      </w:pPr>
      <w:r>
        <w:t xml:space="preserve">                !window.__USER_SESSION_INITIAL_STATE__ ? window.__USER_SESSION_INITIAL_STATE__ = {</w:t>
      </w:r>
    </w:p>
    <w:p w14:paraId="123760CE" w14:textId="77777777" w:rsidR="005E6A9E" w:rsidRDefault="005E6A9E" w:rsidP="005E6A9E">
      <w:pPr>
        <w:pStyle w:val="Style1"/>
      </w:pPr>
      <w:r>
        <w:t xml:space="preserve">                    user: {</w:t>
      </w:r>
    </w:p>
    <w:p w14:paraId="71897B73" w14:textId="77777777" w:rsidR="005E6A9E" w:rsidRDefault="005E6A9E" w:rsidP="005E6A9E">
      <w:pPr>
        <w:pStyle w:val="Style1"/>
      </w:pPr>
      <w:r>
        <w:t xml:space="preserve">                        loggedIn: true</w:t>
      </w:r>
    </w:p>
    <w:p w14:paraId="4251E8F5" w14:textId="77777777" w:rsidR="005E6A9E" w:rsidRDefault="005E6A9E" w:rsidP="005E6A9E">
      <w:pPr>
        <w:pStyle w:val="Style1"/>
      </w:pPr>
      <w:r>
        <w:t xml:space="preserve">                    }</w:t>
      </w:r>
    </w:p>
    <w:p w14:paraId="5B62D459" w14:textId="77777777" w:rsidR="005E6A9E" w:rsidRDefault="005E6A9E" w:rsidP="005E6A9E">
      <w:pPr>
        <w:pStyle w:val="Style1"/>
      </w:pPr>
      <w:r>
        <w:t xml:space="preserve">                } : null;</w:t>
      </w:r>
    </w:p>
    <w:p w14:paraId="79792FE6" w14:textId="77777777" w:rsidR="005E6A9E" w:rsidRDefault="005E6A9E" w:rsidP="005E6A9E">
      <w:pPr>
        <w:pStyle w:val="Style1"/>
      </w:pPr>
      <w:r>
        <w:t xml:space="preserve">            &lt;/script&gt;</w:t>
      </w:r>
    </w:p>
    <w:p w14:paraId="392F7507" w14:textId="77777777" w:rsidR="005E6A9E" w:rsidRDefault="005E6A9E" w:rsidP="005E6A9E">
      <w:pPr>
        <w:pStyle w:val="Style1"/>
      </w:pPr>
      <w:r>
        <w:t xml:space="preserve">            &lt;div id='pfs-upsell'&gt;&lt;/div&gt;</w:t>
      </w:r>
    </w:p>
    <w:p w14:paraId="6CA96BBA" w14:textId="77777777" w:rsidR="005E6A9E" w:rsidRDefault="005E6A9E" w:rsidP="005E6A9E">
      <w:pPr>
        <w:pStyle w:val="Style1"/>
      </w:pPr>
      <w:r>
        <w:t xml:space="preserve">            &lt;div id='pfs-nav-wrapper'&gt;</w:t>
      </w:r>
    </w:p>
    <w:p w14:paraId="3A96A4C6" w14:textId="77777777" w:rsidR="005E6A9E" w:rsidRDefault="005E6A9E" w:rsidP="005E6A9E">
      <w:pPr>
        <w:pStyle w:val="Style1"/>
      </w:pPr>
      <w:r>
        <w:t xml:space="preserve">                &lt;style data-styled-pfs="true" data-styled-version="5.3.11"&gt;</w:t>
      </w:r>
    </w:p>
    <w:p w14:paraId="403C107A" w14:textId="77777777" w:rsidR="005E6A9E" w:rsidRDefault="005E6A9E" w:rsidP="005E6A9E">
      <w:pPr>
        <w:pStyle w:val="Style1"/>
      </w:pPr>
      <w:r>
        <w:t xml:space="preserve">                    .dJaLUx {</w:t>
      </w:r>
    </w:p>
    <w:p w14:paraId="5B50FC46" w14:textId="77777777" w:rsidR="005E6A9E" w:rsidRDefault="005E6A9E" w:rsidP="005E6A9E">
      <w:pPr>
        <w:pStyle w:val="Style1"/>
      </w:pPr>
      <w:r>
        <w:t xml:space="preserve">                        display: inline-block;</w:t>
      </w:r>
    </w:p>
    <w:p w14:paraId="4CEAEF1B" w14:textId="77777777" w:rsidR="005E6A9E" w:rsidRDefault="005E6A9E" w:rsidP="005E6A9E">
      <w:pPr>
        <w:pStyle w:val="Style1"/>
      </w:pPr>
      <w:r>
        <w:t xml:space="preserve">                        vertical-align: top;</w:t>
      </w:r>
    </w:p>
    <w:p w14:paraId="6BE3CB4D" w14:textId="77777777" w:rsidR="005E6A9E" w:rsidRDefault="005E6A9E" w:rsidP="005E6A9E">
      <w:pPr>
        <w:pStyle w:val="Style1"/>
      </w:pPr>
      <w:r>
        <w:t xml:space="preserve">                        stroke: currentColor;</w:t>
      </w:r>
    </w:p>
    <w:p w14:paraId="1CFB49C7" w14:textId="77777777" w:rsidR="005E6A9E" w:rsidRDefault="005E6A9E" w:rsidP="005E6A9E">
      <w:pPr>
        <w:pStyle w:val="Style1"/>
      </w:pPr>
      <w:r>
        <w:t xml:space="preserve">                        fill: currentColor;</w:t>
      </w:r>
    </w:p>
    <w:p w14:paraId="6F4A140F" w14:textId="77777777" w:rsidR="005E6A9E" w:rsidRDefault="005E6A9E" w:rsidP="005E6A9E">
      <w:pPr>
        <w:pStyle w:val="Style1"/>
      </w:pPr>
      <w:r>
        <w:t xml:space="preserve">                        height: 1em;</w:t>
      </w:r>
    </w:p>
    <w:p w14:paraId="07F06935" w14:textId="77777777" w:rsidR="005E6A9E" w:rsidRDefault="005E6A9E" w:rsidP="005E6A9E">
      <w:pPr>
        <w:pStyle w:val="Style1"/>
      </w:pPr>
      <w:r>
        <w:t xml:space="preserve">                        width: 1em;</w:t>
      </w:r>
    </w:p>
    <w:p w14:paraId="2D00BD25" w14:textId="77777777" w:rsidR="005E6A9E" w:rsidRDefault="005E6A9E" w:rsidP="005E6A9E">
      <w:pPr>
        <w:pStyle w:val="Style1"/>
      </w:pPr>
      <w:r>
        <w:t xml:space="preserve">                    }</w:t>
      </w:r>
    </w:p>
    <w:p w14:paraId="1064F256" w14:textId="77777777" w:rsidR="005E6A9E" w:rsidRDefault="005E6A9E" w:rsidP="005E6A9E">
      <w:pPr>
        <w:pStyle w:val="Style1"/>
      </w:pPr>
    </w:p>
    <w:p w14:paraId="0BB18212" w14:textId="77777777" w:rsidR="005E6A9E" w:rsidRDefault="005E6A9E" w:rsidP="005E6A9E">
      <w:pPr>
        <w:pStyle w:val="Style1"/>
      </w:pPr>
      <w:r>
        <w:t xml:space="preserve">                    /*!sc*/</w:t>
      </w:r>
    </w:p>
    <w:p w14:paraId="33D7A230" w14:textId="77777777" w:rsidR="005E6A9E" w:rsidRDefault="005E6A9E" w:rsidP="005E6A9E">
      <w:pPr>
        <w:pStyle w:val="Style1"/>
      </w:pPr>
      <w:r>
        <w:t xml:space="preserve">                    .KQAnO {</w:t>
      </w:r>
    </w:p>
    <w:p w14:paraId="7275E75F" w14:textId="77777777" w:rsidR="005E6A9E" w:rsidRDefault="005E6A9E" w:rsidP="005E6A9E">
      <w:pPr>
        <w:pStyle w:val="Style1"/>
      </w:pPr>
      <w:r>
        <w:t xml:space="preserve">                        display: inline-block;</w:t>
      </w:r>
    </w:p>
    <w:p w14:paraId="303A22D8" w14:textId="77777777" w:rsidR="005E6A9E" w:rsidRDefault="005E6A9E" w:rsidP="005E6A9E">
      <w:pPr>
        <w:pStyle w:val="Style1"/>
      </w:pPr>
      <w:r>
        <w:t xml:space="preserve">                        vertical-align: top;</w:t>
      </w:r>
    </w:p>
    <w:p w14:paraId="415791B5" w14:textId="77777777" w:rsidR="005E6A9E" w:rsidRDefault="005E6A9E" w:rsidP="005E6A9E">
      <w:pPr>
        <w:pStyle w:val="Style1"/>
      </w:pPr>
      <w:r>
        <w:t xml:space="preserve">                        stroke: currentColor;</w:t>
      </w:r>
    </w:p>
    <w:p w14:paraId="577DB368" w14:textId="77777777" w:rsidR="005E6A9E" w:rsidRDefault="005E6A9E" w:rsidP="005E6A9E">
      <w:pPr>
        <w:pStyle w:val="Style1"/>
      </w:pPr>
      <w:r>
        <w:t xml:space="preserve">                        fill: currentColor;</w:t>
      </w:r>
    </w:p>
    <w:p w14:paraId="0C5870C8" w14:textId="77777777" w:rsidR="005E6A9E" w:rsidRDefault="005E6A9E" w:rsidP="005E6A9E">
      <w:pPr>
        <w:pStyle w:val="Style1"/>
      </w:pPr>
      <w:r>
        <w:t xml:space="preserve">                        height: 1em;</w:t>
      </w:r>
    </w:p>
    <w:p w14:paraId="37EB4D86" w14:textId="77777777" w:rsidR="005E6A9E" w:rsidRDefault="005E6A9E" w:rsidP="005E6A9E">
      <w:pPr>
        <w:pStyle w:val="Style1"/>
      </w:pPr>
      <w:r>
        <w:t xml:space="preserve">                        width: 1em;</w:t>
      </w:r>
    </w:p>
    <w:p w14:paraId="5909CF3E" w14:textId="77777777" w:rsidR="005E6A9E" w:rsidRDefault="005E6A9E" w:rsidP="005E6A9E">
      <w:pPr>
        <w:pStyle w:val="Style1"/>
      </w:pPr>
      <w:r>
        <w:t xml:space="preserve">                        height: 16px;</w:t>
      </w:r>
    </w:p>
    <w:p w14:paraId="686054E3" w14:textId="77777777" w:rsidR="005E6A9E" w:rsidRDefault="005E6A9E" w:rsidP="005E6A9E">
      <w:pPr>
        <w:pStyle w:val="Style1"/>
      </w:pPr>
      <w:r>
        <w:t xml:space="preserve">                        width: 16px;</w:t>
      </w:r>
    </w:p>
    <w:p w14:paraId="52A580B9" w14:textId="77777777" w:rsidR="005E6A9E" w:rsidRDefault="005E6A9E" w:rsidP="005E6A9E">
      <w:pPr>
        <w:pStyle w:val="Style1"/>
      </w:pPr>
      <w:r>
        <w:t xml:space="preserve">                    }</w:t>
      </w:r>
    </w:p>
    <w:p w14:paraId="32482781" w14:textId="77777777" w:rsidR="005E6A9E" w:rsidRDefault="005E6A9E" w:rsidP="005E6A9E">
      <w:pPr>
        <w:pStyle w:val="Style1"/>
      </w:pPr>
    </w:p>
    <w:p w14:paraId="152041BA" w14:textId="77777777" w:rsidR="005E6A9E" w:rsidRDefault="005E6A9E" w:rsidP="005E6A9E">
      <w:pPr>
        <w:pStyle w:val="Style1"/>
      </w:pPr>
      <w:r>
        <w:t xml:space="preserve">                    /*!sc*/</w:t>
      </w:r>
    </w:p>
    <w:p w14:paraId="11864973" w14:textId="77777777" w:rsidR="005E6A9E" w:rsidRDefault="005E6A9E" w:rsidP="005E6A9E">
      <w:pPr>
        <w:pStyle w:val="Style1"/>
      </w:pPr>
      <w:r>
        <w:t xml:space="preserve">                    data-styled-pfs.g3[id="Icon-c11n-8-62-4__sc-13llmml-0"] {</w:t>
      </w:r>
    </w:p>
    <w:p w14:paraId="67BC8230" w14:textId="77777777" w:rsidR="005E6A9E" w:rsidRDefault="005E6A9E" w:rsidP="005E6A9E">
      <w:pPr>
        <w:pStyle w:val="Style1"/>
      </w:pPr>
      <w:r>
        <w:t xml:space="preserve">                        content: "dJaLUx,KQAnO,"</w:t>
      </w:r>
    </w:p>
    <w:p w14:paraId="45DB5B3B" w14:textId="77777777" w:rsidR="005E6A9E" w:rsidRDefault="005E6A9E" w:rsidP="005E6A9E">
      <w:pPr>
        <w:pStyle w:val="Style1"/>
      </w:pPr>
      <w:r>
        <w:t xml:space="preserve">                    }</w:t>
      </w:r>
    </w:p>
    <w:p w14:paraId="0B47C093" w14:textId="77777777" w:rsidR="005E6A9E" w:rsidRDefault="005E6A9E" w:rsidP="005E6A9E">
      <w:pPr>
        <w:pStyle w:val="Style1"/>
      </w:pPr>
    </w:p>
    <w:p w14:paraId="5AB38E95" w14:textId="77777777" w:rsidR="005E6A9E" w:rsidRDefault="005E6A9E" w:rsidP="005E6A9E">
      <w:pPr>
        <w:pStyle w:val="Style1"/>
      </w:pPr>
      <w:r>
        <w:t xml:space="preserve">                    /*!sc*/</w:t>
      </w:r>
    </w:p>
    <w:p w14:paraId="3571D966" w14:textId="77777777" w:rsidR="005E6A9E" w:rsidRDefault="005E6A9E" w:rsidP="005E6A9E">
      <w:pPr>
        <w:pStyle w:val="Style1"/>
      </w:pPr>
      <w:r>
        <w:t xml:space="preserve">                    .bxnNjh {</w:t>
      </w:r>
    </w:p>
    <w:p w14:paraId="6BADEDC7" w14:textId="77777777" w:rsidR="005E6A9E" w:rsidRDefault="005E6A9E" w:rsidP="005E6A9E">
      <w:pPr>
        <w:pStyle w:val="Style1"/>
      </w:pPr>
      <w:r>
        <w:t xml:space="preserve">                        cursor: pointer;</w:t>
      </w:r>
    </w:p>
    <w:p w14:paraId="0A87CF53" w14:textId="77777777" w:rsidR="005E6A9E" w:rsidRDefault="005E6A9E" w:rsidP="005E6A9E">
      <w:pPr>
        <w:pStyle w:val="Style1"/>
      </w:pPr>
      <w:r>
        <w:t xml:space="preserve">                        font-size: inherit;</w:t>
      </w:r>
    </w:p>
    <w:p w14:paraId="17296983" w14:textId="77777777" w:rsidR="005E6A9E" w:rsidRDefault="005E6A9E" w:rsidP="005E6A9E">
      <w:pPr>
        <w:pStyle w:val="Style1"/>
      </w:pPr>
      <w:r>
        <w:t xml:space="preserve">                        font-weight: inherit;</w:t>
      </w:r>
    </w:p>
    <w:p w14:paraId="2AC18F92" w14:textId="77777777" w:rsidR="005E6A9E" w:rsidRDefault="005E6A9E" w:rsidP="005E6A9E">
      <w:pPr>
        <w:pStyle w:val="Style1"/>
      </w:pPr>
      <w:r>
        <w:t xml:space="preserve">                        -webkit-text-decoration: underline;</w:t>
      </w:r>
    </w:p>
    <w:p w14:paraId="5EADAABB" w14:textId="77777777" w:rsidR="005E6A9E" w:rsidRDefault="005E6A9E" w:rsidP="005E6A9E">
      <w:pPr>
        <w:pStyle w:val="Style1"/>
      </w:pPr>
      <w:r>
        <w:t xml:space="preserve">                        text-decoration: underline;</w:t>
      </w:r>
    </w:p>
    <w:p w14:paraId="477BA7D7" w14:textId="77777777" w:rsidR="005E6A9E" w:rsidRDefault="005E6A9E" w:rsidP="005E6A9E">
      <w:pPr>
        <w:pStyle w:val="Style1"/>
      </w:pPr>
      <w:r>
        <w:t xml:space="preserve">                        outline: none;</w:t>
      </w:r>
    </w:p>
    <w:p w14:paraId="6DE2D020" w14:textId="77777777" w:rsidR="005E6A9E" w:rsidRDefault="005E6A9E" w:rsidP="005E6A9E">
      <w:pPr>
        <w:pStyle w:val="Style1"/>
      </w:pPr>
      <w:r>
        <w:t xml:space="preserve">                        box-shadow: none;</w:t>
      </w:r>
    </w:p>
    <w:p w14:paraId="3157407B" w14:textId="77777777" w:rsidR="005E6A9E" w:rsidRDefault="005E6A9E" w:rsidP="005E6A9E">
      <w:pPr>
        <w:pStyle w:val="Style1"/>
      </w:pPr>
      <w:r>
        <w:t xml:space="preserve">                    }</w:t>
      </w:r>
    </w:p>
    <w:p w14:paraId="7B51750A" w14:textId="77777777" w:rsidR="005E6A9E" w:rsidRDefault="005E6A9E" w:rsidP="005E6A9E">
      <w:pPr>
        <w:pStyle w:val="Style1"/>
      </w:pPr>
    </w:p>
    <w:p w14:paraId="7F03EFF9" w14:textId="77777777" w:rsidR="005E6A9E" w:rsidRDefault="005E6A9E" w:rsidP="005E6A9E">
      <w:pPr>
        <w:pStyle w:val="Style1"/>
      </w:pPr>
      <w:r>
        <w:t xml:space="preserve">                    /*!sc*/</w:t>
      </w:r>
    </w:p>
    <w:p w14:paraId="551A20A9" w14:textId="77777777" w:rsidR="005E6A9E" w:rsidRDefault="005E6A9E" w:rsidP="005E6A9E">
      <w:pPr>
        <w:pStyle w:val="Style1"/>
      </w:pPr>
      <w:r>
        <w:t xml:space="preserve">                    .bxnNjh,.bxnNjh:focus {</w:t>
      </w:r>
    </w:p>
    <w:p w14:paraId="6663E150" w14:textId="77777777" w:rsidR="005E6A9E" w:rsidRDefault="005E6A9E" w:rsidP="005E6A9E">
      <w:pPr>
        <w:pStyle w:val="Style1"/>
      </w:pPr>
      <w:r>
        <w:t xml:space="preserve">                        color: #0D4599;</w:t>
      </w:r>
    </w:p>
    <w:p w14:paraId="20C7A5D0" w14:textId="77777777" w:rsidR="005E6A9E" w:rsidRDefault="005E6A9E" w:rsidP="005E6A9E">
      <w:pPr>
        <w:pStyle w:val="Style1"/>
      </w:pPr>
      <w:r>
        <w:t xml:space="preserve">                    }</w:t>
      </w:r>
    </w:p>
    <w:p w14:paraId="2630D7AF" w14:textId="77777777" w:rsidR="005E6A9E" w:rsidRDefault="005E6A9E" w:rsidP="005E6A9E">
      <w:pPr>
        <w:pStyle w:val="Style1"/>
      </w:pPr>
    </w:p>
    <w:p w14:paraId="3ACF141D" w14:textId="77777777" w:rsidR="005E6A9E" w:rsidRDefault="005E6A9E" w:rsidP="005E6A9E">
      <w:pPr>
        <w:pStyle w:val="Style1"/>
      </w:pPr>
      <w:r>
        <w:t xml:space="preserve">                    /*!sc*/</w:t>
      </w:r>
    </w:p>
    <w:p w14:paraId="35437793" w14:textId="77777777" w:rsidR="005E6A9E" w:rsidRDefault="005E6A9E" w:rsidP="005E6A9E">
      <w:pPr>
        <w:pStyle w:val="Style1"/>
      </w:pPr>
      <w:r>
        <w:t xml:space="preserve">                    .bxnNjh:visited {</w:t>
      </w:r>
    </w:p>
    <w:p w14:paraId="784F1079" w14:textId="77777777" w:rsidR="005E6A9E" w:rsidRDefault="005E6A9E" w:rsidP="005E6A9E">
      <w:pPr>
        <w:pStyle w:val="Style1"/>
      </w:pPr>
      <w:r>
        <w:t xml:space="preserve">                        color: #5B33AD;</w:t>
      </w:r>
    </w:p>
    <w:p w14:paraId="0C37FC81" w14:textId="77777777" w:rsidR="005E6A9E" w:rsidRDefault="005E6A9E" w:rsidP="005E6A9E">
      <w:pPr>
        <w:pStyle w:val="Style1"/>
      </w:pPr>
      <w:r>
        <w:t xml:space="preserve">                    }</w:t>
      </w:r>
    </w:p>
    <w:p w14:paraId="5ADE8ECB" w14:textId="77777777" w:rsidR="005E6A9E" w:rsidRDefault="005E6A9E" w:rsidP="005E6A9E">
      <w:pPr>
        <w:pStyle w:val="Style1"/>
      </w:pPr>
    </w:p>
    <w:p w14:paraId="2718E8D9" w14:textId="77777777" w:rsidR="005E6A9E" w:rsidRDefault="005E6A9E" w:rsidP="005E6A9E">
      <w:pPr>
        <w:pStyle w:val="Style1"/>
      </w:pPr>
      <w:r>
        <w:t xml:space="preserve">                    /*!sc*/</w:t>
      </w:r>
    </w:p>
    <w:p w14:paraId="01A9A447" w14:textId="77777777" w:rsidR="005E6A9E" w:rsidRDefault="005E6A9E" w:rsidP="005E6A9E">
      <w:pPr>
        <w:pStyle w:val="Style1"/>
      </w:pPr>
      <w:r>
        <w:t xml:space="preserve">                    @media (hover: hover) and (pointer:fine) {</w:t>
      </w:r>
    </w:p>
    <w:p w14:paraId="640FEA4B" w14:textId="77777777" w:rsidR="005E6A9E" w:rsidRDefault="005E6A9E" w:rsidP="005E6A9E">
      <w:pPr>
        <w:pStyle w:val="Style1"/>
      </w:pPr>
      <w:r>
        <w:t xml:space="preserve">                        .bxnNjh:hover:not(:disabled) {</w:t>
      </w:r>
    </w:p>
    <w:p w14:paraId="519C296B" w14:textId="77777777" w:rsidR="005E6A9E" w:rsidRDefault="005E6A9E" w:rsidP="005E6A9E">
      <w:pPr>
        <w:pStyle w:val="Style1"/>
      </w:pPr>
      <w:r>
        <w:t xml:space="preserve">                            color:#001751;</w:t>
      </w:r>
    </w:p>
    <w:p w14:paraId="6EEDE1EF" w14:textId="77777777" w:rsidR="005E6A9E" w:rsidRDefault="005E6A9E" w:rsidP="005E6A9E">
      <w:pPr>
        <w:pStyle w:val="Style1"/>
      </w:pPr>
      <w:r>
        <w:t xml:space="preserve">                        }</w:t>
      </w:r>
    </w:p>
    <w:p w14:paraId="37017587" w14:textId="77777777" w:rsidR="005E6A9E" w:rsidRDefault="005E6A9E" w:rsidP="005E6A9E">
      <w:pPr>
        <w:pStyle w:val="Style1"/>
      </w:pPr>
      <w:r>
        <w:t xml:space="preserve">                    }</w:t>
      </w:r>
    </w:p>
    <w:p w14:paraId="4E067E81" w14:textId="77777777" w:rsidR="005E6A9E" w:rsidRDefault="005E6A9E" w:rsidP="005E6A9E">
      <w:pPr>
        <w:pStyle w:val="Style1"/>
      </w:pPr>
    </w:p>
    <w:p w14:paraId="6A2FF91F" w14:textId="77777777" w:rsidR="005E6A9E" w:rsidRDefault="005E6A9E" w:rsidP="005E6A9E">
      <w:pPr>
        <w:pStyle w:val="Style1"/>
      </w:pPr>
      <w:r>
        <w:t xml:space="preserve">                    /*!sc*/</w:t>
      </w:r>
    </w:p>
    <w:p w14:paraId="4D75076F" w14:textId="77777777" w:rsidR="005E6A9E" w:rsidRDefault="005E6A9E" w:rsidP="005E6A9E">
      <w:pPr>
        <w:pStyle w:val="Style1"/>
      </w:pPr>
      <w:r>
        <w:t xml:space="preserve">                    .bxnNjh:active {</w:t>
      </w:r>
    </w:p>
    <w:p w14:paraId="1DAAF9C1" w14:textId="77777777" w:rsidR="005E6A9E" w:rsidRDefault="005E6A9E" w:rsidP="005E6A9E">
      <w:pPr>
        <w:pStyle w:val="Style1"/>
      </w:pPr>
      <w:r>
        <w:t xml:space="preserve">                        color: #001751;</w:t>
      </w:r>
    </w:p>
    <w:p w14:paraId="433C1F14" w14:textId="77777777" w:rsidR="005E6A9E" w:rsidRDefault="005E6A9E" w:rsidP="005E6A9E">
      <w:pPr>
        <w:pStyle w:val="Style1"/>
      </w:pPr>
      <w:r>
        <w:t xml:space="preserve">                    }</w:t>
      </w:r>
    </w:p>
    <w:p w14:paraId="7481246B" w14:textId="77777777" w:rsidR="005E6A9E" w:rsidRDefault="005E6A9E" w:rsidP="005E6A9E">
      <w:pPr>
        <w:pStyle w:val="Style1"/>
      </w:pPr>
    </w:p>
    <w:p w14:paraId="195F1B21" w14:textId="77777777" w:rsidR="005E6A9E" w:rsidRDefault="005E6A9E" w:rsidP="005E6A9E">
      <w:pPr>
        <w:pStyle w:val="Style1"/>
      </w:pPr>
      <w:r>
        <w:t xml:space="preserve">                    /*!sc*/</w:t>
      </w:r>
    </w:p>
    <w:p w14:paraId="70A07702" w14:textId="77777777" w:rsidR="005E6A9E" w:rsidRDefault="005E6A9E" w:rsidP="005E6A9E">
      <w:pPr>
        <w:pStyle w:val="Style1"/>
      </w:pPr>
      <w:r>
        <w:t xml:space="preserve">                    .bxnNjh:focus {</w:t>
      </w:r>
    </w:p>
    <w:p w14:paraId="57028681" w14:textId="77777777" w:rsidR="005E6A9E" w:rsidRDefault="005E6A9E" w:rsidP="005E6A9E">
      <w:pPr>
        <w:pStyle w:val="Style1"/>
      </w:pPr>
      <w:r>
        <w:t xml:space="preserve">                        box-shadow: 0 0 0px 1px #FFF,0 0 2px 3px #A6E5FF,0 0 2px 4px #006AFF;</w:t>
      </w:r>
    </w:p>
    <w:p w14:paraId="16EEE998" w14:textId="77777777" w:rsidR="005E6A9E" w:rsidRDefault="005E6A9E" w:rsidP="005E6A9E">
      <w:pPr>
        <w:pStyle w:val="Style1"/>
      </w:pPr>
      <w:r>
        <w:t xml:space="preserve">                    }</w:t>
      </w:r>
    </w:p>
    <w:p w14:paraId="668420D1" w14:textId="77777777" w:rsidR="005E6A9E" w:rsidRDefault="005E6A9E" w:rsidP="005E6A9E">
      <w:pPr>
        <w:pStyle w:val="Style1"/>
      </w:pPr>
    </w:p>
    <w:p w14:paraId="75EBDF65" w14:textId="77777777" w:rsidR="005E6A9E" w:rsidRDefault="005E6A9E" w:rsidP="005E6A9E">
      <w:pPr>
        <w:pStyle w:val="Style1"/>
      </w:pPr>
      <w:r>
        <w:t xml:space="preserve">                    /*!sc*/</w:t>
      </w:r>
    </w:p>
    <w:p w14:paraId="74E60DFD" w14:textId="77777777" w:rsidR="005E6A9E" w:rsidRDefault="005E6A9E" w:rsidP="005E6A9E">
      <w:pPr>
        <w:pStyle w:val="Style1"/>
      </w:pPr>
      <w:r>
        <w:t xml:space="preserve">                    data-styled-pfs.g8[id="Anchor-c11n-8-62-4__sc-hn4bge-0"] {</w:t>
      </w:r>
    </w:p>
    <w:p w14:paraId="38B39D1E" w14:textId="77777777" w:rsidR="005E6A9E" w:rsidRDefault="005E6A9E" w:rsidP="005E6A9E">
      <w:pPr>
        <w:pStyle w:val="Style1"/>
      </w:pPr>
      <w:r>
        <w:t xml:space="preserve">                        content: "bxnNjh,"</w:t>
      </w:r>
    </w:p>
    <w:p w14:paraId="5D9F6BA0" w14:textId="77777777" w:rsidR="005E6A9E" w:rsidRDefault="005E6A9E" w:rsidP="005E6A9E">
      <w:pPr>
        <w:pStyle w:val="Style1"/>
      </w:pPr>
      <w:r>
        <w:t xml:space="preserve">                    }</w:t>
      </w:r>
    </w:p>
    <w:p w14:paraId="47F0D043" w14:textId="77777777" w:rsidR="005E6A9E" w:rsidRDefault="005E6A9E" w:rsidP="005E6A9E">
      <w:pPr>
        <w:pStyle w:val="Style1"/>
      </w:pPr>
    </w:p>
    <w:p w14:paraId="7C726CD5" w14:textId="77777777" w:rsidR="005E6A9E" w:rsidRDefault="005E6A9E" w:rsidP="005E6A9E">
      <w:pPr>
        <w:pStyle w:val="Style1"/>
      </w:pPr>
      <w:r>
        <w:t xml:space="preserve">                    /*!sc*/</w:t>
      </w:r>
    </w:p>
    <w:p w14:paraId="4CC6270E" w14:textId="77777777" w:rsidR="005E6A9E" w:rsidRDefault="005E6A9E" w:rsidP="005E6A9E">
      <w:pPr>
        <w:pStyle w:val="Style1"/>
      </w:pPr>
      <w:r>
        <w:t xml:space="preserve">                    .EbQyb {</w:t>
      </w:r>
    </w:p>
    <w:p w14:paraId="68D531B4" w14:textId="77777777" w:rsidR="005E6A9E" w:rsidRDefault="005E6A9E" w:rsidP="005E6A9E">
      <w:pPr>
        <w:pStyle w:val="Style1"/>
      </w:pPr>
      <w:r>
        <w:t xml:space="preserve">                        color: #2A2A33;</w:t>
      </w:r>
    </w:p>
    <w:p w14:paraId="55E0BCA0" w14:textId="77777777" w:rsidR="005E6A9E" w:rsidRDefault="005E6A9E" w:rsidP="005E6A9E">
      <w:pPr>
        <w:pStyle w:val="Style1"/>
      </w:pPr>
      <w:r>
        <w:t xml:space="preserve">                        -webkit-font-smoothing: antialiased;</w:t>
      </w:r>
    </w:p>
    <w:p w14:paraId="29B13818" w14:textId="77777777" w:rsidR="005E6A9E" w:rsidRDefault="005E6A9E" w:rsidP="005E6A9E">
      <w:pPr>
        <w:pStyle w:val="Style1"/>
      </w:pPr>
      <w:r>
        <w:t xml:space="preserve">                        -moz-osx-font-smoothing: grayscale;</w:t>
      </w:r>
    </w:p>
    <w:p w14:paraId="0EC1AEC3" w14:textId="77777777" w:rsidR="005E6A9E" w:rsidRDefault="005E6A9E" w:rsidP="005E6A9E">
      <w:pPr>
        <w:pStyle w:val="Style1"/>
      </w:pPr>
      <w:r>
        <w:t xml:space="preserve">                        text-transform: none;</w:t>
      </w:r>
    </w:p>
    <w:p w14:paraId="375A319A" w14:textId="77777777" w:rsidR="005E6A9E" w:rsidRDefault="005E6A9E" w:rsidP="005E6A9E">
      <w:pPr>
        <w:pStyle w:val="Style1"/>
      </w:pPr>
      <w:r>
        <w:t xml:space="preserve">                        font-family: "Open Sans","Adjusted Arial",Tahoma,Geneva,sans-serif;</w:t>
      </w:r>
    </w:p>
    <w:p w14:paraId="1A2DB4B8" w14:textId="77777777" w:rsidR="005E6A9E" w:rsidRDefault="005E6A9E" w:rsidP="005E6A9E">
      <w:pPr>
        <w:pStyle w:val="Style1"/>
      </w:pPr>
      <w:r>
        <w:t xml:space="preserve">                        font-weight: 700;</w:t>
      </w:r>
    </w:p>
    <w:p w14:paraId="667AAD2A" w14:textId="77777777" w:rsidR="005E6A9E" w:rsidRDefault="005E6A9E" w:rsidP="005E6A9E">
      <w:pPr>
        <w:pStyle w:val="Style1"/>
      </w:pPr>
      <w:r>
        <w:t xml:space="preserve">                        font-size: 16px;</w:t>
      </w:r>
    </w:p>
    <w:p w14:paraId="0B52188D" w14:textId="77777777" w:rsidR="005E6A9E" w:rsidRDefault="005E6A9E" w:rsidP="005E6A9E">
      <w:pPr>
        <w:pStyle w:val="Style1"/>
      </w:pPr>
      <w:r>
        <w:t xml:space="preserve">                        line-height: 24px;</w:t>
      </w:r>
    </w:p>
    <w:p w14:paraId="6784891A" w14:textId="77777777" w:rsidR="005E6A9E" w:rsidRDefault="005E6A9E" w:rsidP="005E6A9E">
      <w:pPr>
        <w:pStyle w:val="Style1"/>
      </w:pPr>
      <w:r>
        <w:t xml:space="preserve">                        display: -webkit-inline-box;</w:t>
      </w:r>
    </w:p>
    <w:p w14:paraId="628C86E8" w14:textId="77777777" w:rsidR="005E6A9E" w:rsidRDefault="005E6A9E" w:rsidP="005E6A9E">
      <w:pPr>
        <w:pStyle w:val="Style1"/>
      </w:pPr>
      <w:r>
        <w:t xml:space="preserve">                        display: -webkit-inline-flex;</w:t>
      </w:r>
    </w:p>
    <w:p w14:paraId="442051AA" w14:textId="77777777" w:rsidR="005E6A9E" w:rsidRDefault="005E6A9E" w:rsidP="005E6A9E">
      <w:pPr>
        <w:pStyle w:val="Style1"/>
      </w:pPr>
      <w:r>
        <w:t xml:space="preserve">                        display: -ms-inline-flexbox;</w:t>
      </w:r>
    </w:p>
    <w:p w14:paraId="26E9C95E" w14:textId="77777777" w:rsidR="005E6A9E" w:rsidRDefault="005E6A9E" w:rsidP="005E6A9E">
      <w:pPr>
        <w:pStyle w:val="Style1"/>
      </w:pPr>
      <w:r>
        <w:t xml:space="preserve">                        display: inline-flex;</w:t>
      </w:r>
    </w:p>
    <w:p w14:paraId="71DED01F" w14:textId="77777777" w:rsidR="005E6A9E" w:rsidRDefault="005E6A9E" w:rsidP="005E6A9E">
      <w:pPr>
        <w:pStyle w:val="Style1"/>
      </w:pPr>
      <w:r>
        <w:t xml:space="preserve">                        -webkit-align-items: center;</w:t>
      </w:r>
    </w:p>
    <w:p w14:paraId="0BE31F37" w14:textId="77777777" w:rsidR="005E6A9E" w:rsidRDefault="005E6A9E" w:rsidP="005E6A9E">
      <w:pPr>
        <w:pStyle w:val="Style1"/>
      </w:pPr>
      <w:r>
        <w:t xml:space="preserve">                        -webkit-box-align: center;</w:t>
      </w:r>
    </w:p>
    <w:p w14:paraId="23312E77" w14:textId="77777777" w:rsidR="005E6A9E" w:rsidRDefault="005E6A9E" w:rsidP="005E6A9E">
      <w:pPr>
        <w:pStyle w:val="Style1"/>
      </w:pPr>
      <w:r>
        <w:t xml:space="preserve">                        -ms-flex-align: center;</w:t>
      </w:r>
    </w:p>
    <w:p w14:paraId="30D04886" w14:textId="77777777" w:rsidR="005E6A9E" w:rsidRDefault="005E6A9E" w:rsidP="005E6A9E">
      <w:pPr>
        <w:pStyle w:val="Style1"/>
      </w:pPr>
      <w:r>
        <w:t xml:space="preserve">                        align-items: center;</w:t>
      </w:r>
    </w:p>
    <w:p w14:paraId="417B067C" w14:textId="77777777" w:rsidR="005E6A9E" w:rsidRDefault="005E6A9E" w:rsidP="005E6A9E">
      <w:pPr>
        <w:pStyle w:val="Style1"/>
      </w:pPr>
      <w:r>
        <w:t xml:space="preserve">                        -webkit-box-pack: center;</w:t>
      </w:r>
    </w:p>
    <w:p w14:paraId="27B499AA" w14:textId="77777777" w:rsidR="005E6A9E" w:rsidRDefault="005E6A9E" w:rsidP="005E6A9E">
      <w:pPr>
        <w:pStyle w:val="Style1"/>
      </w:pPr>
      <w:r>
        <w:t xml:space="preserve">                        -webkit-justify-content: center;</w:t>
      </w:r>
    </w:p>
    <w:p w14:paraId="5677E7B2" w14:textId="77777777" w:rsidR="005E6A9E" w:rsidRDefault="005E6A9E" w:rsidP="005E6A9E">
      <w:pPr>
        <w:pStyle w:val="Style1"/>
      </w:pPr>
      <w:r>
        <w:t xml:space="preserve">                        -ms-flex-pack: center;</w:t>
      </w:r>
    </w:p>
    <w:p w14:paraId="510088CE" w14:textId="77777777" w:rsidR="005E6A9E" w:rsidRDefault="005E6A9E" w:rsidP="005E6A9E">
      <w:pPr>
        <w:pStyle w:val="Style1"/>
      </w:pPr>
      <w:r>
        <w:t xml:space="preserve">                        justify-content: center;</w:t>
      </w:r>
    </w:p>
    <w:p w14:paraId="1C8D2B51" w14:textId="77777777" w:rsidR="005E6A9E" w:rsidRDefault="005E6A9E" w:rsidP="005E6A9E">
      <w:pPr>
        <w:pStyle w:val="Style1"/>
      </w:pPr>
      <w:r>
        <w:t xml:space="preserve">                        outline: none;</w:t>
      </w:r>
    </w:p>
    <w:p w14:paraId="6EC38C27" w14:textId="77777777" w:rsidR="005E6A9E" w:rsidRDefault="005E6A9E" w:rsidP="005E6A9E">
      <w:pPr>
        <w:pStyle w:val="Style1"/>
      </w:pPr>
      <w:r>
        <w:t xml:space="preserve">                        box-shadow: none;</w:t>
      </w:r>
    </w:p>
    <w:p w14:paraId="5EE4AA2E" w14:textId="77777777" w:rsidR="005E6A9E" w:rsidRDefault="005E6A9E" w:rsidP="005E6A9E">
      <w:pPr>
        <w:pStyle w:val="Style1"/>
      </w:pPr>
      <w:r>
        <w:t xml:space="preserve">                        border: 0;</w:t>
      </w:r>
    </w:p>
    <w:p w14:paraId="056183DA" w14:textId="77777777" w:rsidR="005E6A9E" w:rsidRDefault="005E6A9E" w:rsidP="005E6A9E">
      <w:pPr>
        <w:pStyle w:val="Style1"/>
      </w:pPr>
      <w:r>
        <w:t xml:space="preserve">                        background: none;</w:t>
      </w:r>
    </w:p>
    <w:p w14:paraId="090BED35" w14:textId="77777777" w:rsidR="005E6A9E" w:rsidRDefault="005E6A9E" w:rsidP="005E6A9E">
      <w:pPr>
        <w:pStyle w:val="Style1"/>
      </w:pPr>
      <w:r>
        <w:t xml:space="preserve">                        padding: 0;</w:t>
      </w:r>
    </w:p>
    <w:p w14:paraId="2997C7C6" w14:textId="77777777" w:rsidR="005E6A9E" w:rsidRDefault="005E6A9E" w:rsidP="005E6A9E">
      <w:pPr>
        <w:pStyle w:val="Style1"/>
      </w:pPr>
      <w:r>
        <w:t xml:space="preserve">                        text-align: initial;</w:t>
      </w:r>
    </w:p>
    <w:p w14:paraId="3ED7AF47" w14:textId="77777777" w:rsidR="005E6A9E" w:rsidRDefault="005E6A9E" w:rsidP="005E6A9E">
      <w:pPr>
        <w:pStyle w:val="Style1"/>
      </w:pPr>
      <w:r>
        <w:t xml:space="preserve">                        -webkit-appearance: none;</w:t>
      </w:r>
    </w:p>
    <w:p w14:paraId="736C010B" w14:textId="77777777" w:rsidR="005E6A9E" w:rsidRDefault="005E6A9E" w:rsidP="005E6A9E">
      <w:pPr>
        <w:pStyle w:val="Style1"/>
      </w:pPr>
      <w:r>
        <w:t xml:space="preserve">                    }</w:t>
      </w:r>
    </w:p>
    <w:p w14:paraId="1171036D" w14:textId="77777777" w:rsidR="005E6A9E" w:rsidRDefault="005E6A9E" w:rsidP="005E6A9E">
      <w:pPr>
        <w:pStyle w:val="Style1"/>
      </w:pPr>
    </w:p>
    <w:p w14:paraId="379D2CF6" w14:textId="77777777" w:rsidR="005E6A9E" w:rsidRDefault="005E6A9E" w:rsidP="005E6A9E">
      <w:pPr>
        <w:pStyle w:val="Style1"/>
      </w:pPr>
      <w:r>
        <w:t xml:space="preserve">                    /*!sc*/</w:t>
      </w:r>
    </w:p>
    <w:p w14:paraId="23D2B455" w14:textId="77777777" w:rsidR="005E6A9E" w:rsidRDefault="005E6A9E" w:rsidP="005E6A9E">
      <w:pPr>
        <w:pStyle w:val="Style1"/>
      </w:pPr>
      <w:r>
        <w:t xml:space="preserve">                    .EbQyb &gt; .Icon-c11n-8-62-4__sc-13llmml-0 {</w:t>
      </w:r>
    </w:p>
    <w:p w14:paraId="655CE7FC" w14:textId="77777777" w:rsidR="005E6A9E" w:rsidRDefault="005E6A9E" w:rsidP="005E6A9E">
      <w:pPr>
        <w:pStyle w:val="Style1"/>
      </w:pPr>
      <w:r>
        <w:t xml:space="preserve">                        margin-top: 4px;</w:t>
      </w:r>
    </w:p>
    <w:p w14:paraId="383C96D9" w14:textId="77777777" w:rsidR="005E6A9E" w:rsidRDefault="005E6A9E" w:rsidP="005E6A9E">
      <w:pPr>
        <w:pStyle w:val="Style1"/>
      </w:pPr>
      <w:r>
        <w:t xml:space="preserve">                    }</w:t>
      </w:r>
    </w:p>
    <w:p w14:paraId="0773D6AE" w14:textId="77777777" w:rsidR="005E6A9E" w:rsidRDefault="005E6A9E" w:rsidP="005E6A9E">
      <w:pPr>
        <w:pStyle w:val="Style1"/>
      </w:pPr>
    </w:p>
    <w:p w14:paraId="01FF8E82" w14:textId="77777777" w:rsidR="005E6A9E" w:rsidRDefault="005E6A9E" w:rsidP="005E6A9E">
      <w:pPr>
        <w:pStyle w:val="Style1"/>
      </w:pPr>
      <w:r>
        <w:t xml:space="preserve">                    /*!sc*/</w:t>
      </w:r>
    </w:p>
    <w:p w14:paraId="440AB4AB" w14:textId="77777777" w:rsidR="005E6A9E" w:rsidRDefault="005E6A9E" w:rsidP="005E6A9E">
      <w:pPr>
        <w:pStyle w:val="Style1"/>
      </w:pPr>
      <w:r>
        <w:t xml:space="preserve">                    .EbQyb,.EbQyb:active {</w:t>
      </w:r>
    </w:p>
    <w:p w14:paraId="69C1DABD" w14:textId="77777777" w:rsidR="005E6A9E" w:rsidRDefault="005E6A9E" w:rsidP="005E6A9E">
      <w:pPr>
        <w:pStyle w:val="Style1"/>
      </w:pPr>
      <w:r>
        <w:t xml:space="preserve">                        color: #0D4599;</w:t>
      </w:r>
    </w:p>
    <w:p w14:paraId="4CF1749A" w14:textId="77777777" w:rsidR="005E6A9E" w:rsidRDefault="005E6A9E" w:rsidP="005E6A9E">
      <w:pPr>
        <w:pStyle w:val="Style1"/>
      </w:pPr>
      <w:r>
        <w:t xml:space="preserve">                        -webkit-text-decoration: none;</w:t>
      </w:r>
    </w:p>
    <w:p w14:paraId="66132005" w14:textId="77777777" w:rsidR="005E6A9E" w:rsidRDefault="005E6A9E" w:rsidP="005E6A9E">
      <w:pPr>
        <w:pStyle w:val="Style1"/>
      </w:pPr>
      <w:r>
        <w:t xml:space="preserve">                        text-decoration: none;</w:t>
      </w:r>
    </w:p>
    <w:p w14:paraId="06C04520" w14:textId="77777777" w:rsidR="005E6A9E" w:rsidRDefault="005E6A9E" w:rsidP="005E6A9E">
      <w:pPr>
        <w:pStyle w:val="Style1"/>
      </w:pPr>
      <w:r>
        <w:t xml:space="preserve">                    }</w:t>
      </w:r>
    </w:p>
    <w:p w14:paraId="19287FEB" w14:textId="77777777" w:rsidR="005E6A9E" w:rsidRDefault="005E6A9E" w:rsidP="005E6A9E">
      <w:pPr>
        <w:pStyle w:val="Style1"/>
      </w:pPr>
    </w:p>
    <w:p w14:paraId="41C0230D" w14:textId="77777777" w:rsidR="005E6A9E" w:rsidRDefault="005E6A9E" w:rsidP="005E6A9E">
      <w:pPr>
        <w:pStyle w:val="Style1"/>
      </w:pPr>
      <w:r>
        <w:t xml:space="preserve">                    /*!sc*/</w:t>
      </w:r>
    </w:p>
    <w:p w14:paraId="030D8AE9" w14:textId="77777777" w:rsidR="005E6A9E" w:rsidRDefault="005E6A9E" w:rsidP="005E6A9E">
      <w:pPr>
        <w:pStyle w:val="Style1"/>
      </w:pPr>
      <w:r>
        <w:t xml:space="preserve">                    @media (hover: hover) and (pointer:fine) {</w:t>
      </w:r>
    </w:p>
    <w:p w14:paraId="3996B050" w14:textId="77777777" w:rsidR="005E6A9E" w:rsidRDefault="005E6A9E" w:rsidP="005E6A9E">
      <w:pPr>
        <w:pStyle w:val="Style1"/>
      </w:pPr>
      <w:r>
        <w:t xml:space="preserve">                        .EbQyb:hover:not(:disabled) {</w:t>
      </w:r>
    </w:p>
    <w:p w14:paraId="64F6B239" w14:textId="77777777" w:rsidR="005E6A9E" w:rsidRDefault="005E6A9E" w:rsidP="005E6A9E">
      <w:pPr>
        <w:pStyle w:val="Style1"/>
      </w:pPr>
      <w:r>
        <w:t xml:space="preserve">                            -webkit-text-decoration:underline;</w:t>
      </w:r>
    </w:p>
    <w:p w14:paraId="67201849" w14:textId="77777777" w:rsidR="005E6A9E" w:rsidRDefault="005E6A9E" w:rsidP="005E6A9E">
      <w:pPr>
        <w:pStyle w:val="Style1"/>
      </w:pPr>
      <w:r>
        <w:t xml:space="preserve">                            text-decoration: underline;</w:t>
      </w:r>
    </w:p>
    <w:p w14:paraId="555091B8" w14:textId="77777777" w:rsidR="005E6A9E" w:rsidRDefault="005E6A9E" w:rsidP="005E6A9E">
      <w:pPr>
        <w:pStyle w:val="Style1"/>
      </w:pPr>
      <w:r>
        <w:t xml:space="preserve">                        }</w:t>
      </w:r>
    </w:p>
    <w:p w14:paraId="0EF31A96" w14:textId="77777777" w:rsidR="005E6A9E" w:rsidRDefault="005E6A9E" w:rsidP="005E6A9E">
      <w:pPr>
        <w:pStyle w:val="Style1"/>
      </w:pPr>
      <w:r>
        <w:t xml:space="preserve">                    }</w:t>
      </w:r>
    </w:p>
    <w:p w14:paraId="1F4F9EB2" w14:textId="77777777" w:rsidR="005E6A9E" w:rsidRDefault="005E6A9E" w:rsidP="005E6A9E">
      <w:pPr>
        <w:pStyle w:val="Style1"/>
      </w:pPr>
    </w:p>
    <w:p w14:paraId="4C87E0F7" w14:textId="77777777" w:rsidR="005E6A9E" w:rsidRDefault="005E6A9E" w:rsidP="005E6A9E">
      <w:pPr>
        <w:pStyle w:val="Style1"/>
      </w:pPr>
      <w:r>
        <w:t xml:space="preserve">                    /*!sc*/</w:t>
      </w:r>
    </w:p>
    <w:p w14:paraId="13CE3674" w14:textId="77777777" w:rsidR="005E6A9E" w:rsidRDefault="005E6A9E" w:rsidP="005E6A9E">
      <w:pPr>
        <w:pStyle w:val="Style1"/>
      </w:pPr>
      <w:r>
        <w:t xml:space="preserve">                    .EbQyb:focus {</w:t>
      </w:r>
    </w:p>
    <w:p w14:paraId="690BC7FF" w14:textId="77777777" w:rsidR="005E6A9E" w:rsidRDefault="005E6A9E" w:rsidP="005E6A9E">
      <w:pPr>
        <w:pStyle w:val="Style1"/>
      </w:pPr>
      <w:r>
        <w:t xml:space="preserve">                        box-shadow: 0 0 0px 1px #FFF,0 0 2px 3px #A6E5FF,0 0 2px 4px #006AFF;</w:t>
      </w:r>
    </w:p>
    <w:p w14:paraId="040462E6" w14:textId="77777777" w:rsidR="005E6A9E" w:rsidRDefault="005E6A9E" w:rsidP="005E6A9E">
      <w:pPr>
        <w:pStyle w:val="Style1"/>
      </w:pPr>
      <w:r>
        <w:t xml:space="preserve">                    }</w:t>
      </w:r>
    </w:p>
    <w:p w14:paraId="3752BC31" w14:textId="77777777" w:rsidR="005E6A9E" w:rsidRDefault="005E6A9E" w:rsidP="005E6A9E">
      <w:pPr>
        <w:pStyle w:val="Style1"/>
      </w:pPr>
    </w:p>
    <w:p w14:paraId="7C0A64D6" w14:textId="77777777" w:rsidR="005E6A9E" w:rsidRDefault="005E6A9E" w:rsidP="005E6A9E">
      <w:pPr>
        <w:pStyle w:val="Style1"/>
      </w:pPr>
      <w:r>
        <w:t xml:space="preserve">                    /*!sc*/</w:t>
      </w:r>
    </w:p>
    <w:p w14:paraId="35CB590F" w14:textId="77777777" w:rsidR="005E6A9E" w:rsidRDefault="005E6A9E" w:rsidP="005E6A9E">
      <w:pPr>
        <w:pStyle w:val="Style1"/>
      </w:pPr>
      <w:r>
        <w:t xml:space="preserve">                    .EbQyb:not(:disabled) {</w:t>
      </w:r>
    </w:p>
    <w:p w14:paraId="55245CE7" w14:textId="77777777" w:rsidR="005E6A9E" w:rsidRDefault="005E6A9E" w:rsidP="005E6A9E">
      <w:pPr>
        <w:pStyle w:val="Style1"/>
      </w:pPr>
      <w:r>
        <w:t xml:space="preserve">                        cursor: pointer;</w:t>
      </w:r>
    </w:p>
    <w:p w14:paraId="6F0CFC8E" w14:textId="77777777" w:rsidR="005E6A9E" w:rsidRDefault="005E6A9E" w:rsidP="005E6A9E">
      <w:pPr>
        <w:pStyle w:val="Style1"/>
      </w:pPr>
      <w:r>
        <w:t xml:space="preserve">                    }</w:t>
      </w:r>
    </w:p>
    <w:p w14:paraId="6041D057" w14:textId="77777777" w:rsidR="005E6A9E" w:rsidRDefault="005E6A9E" w:rsidP="005E6A9E">
      <w:pPr>
        <w:pStyle w:val="Style1"/>
      </w:pPr>
    </w:p>
    <w:p w14:paraId="57E28414" w14:textId="77777777" w:rsidR="005E6A9E" w:rsidRDefault="005E6A9E" w:rsidP="005E6A9E">
      <w:pPr>
        <w:pStyle w:val="Style1"/>
      </w:pPr>
      <w:r>
        <w:t xml:space="preserve">                    /*!sc*/</w:t>
      </w:r>
    </w:p>
    <w:p w14:paraId="27F1D161" w14:textId="77777777" w:rsidR="005E6A9E" w:rsidRDefault="005E6A9E" w:rsidP="005E6A9E">
      <w:pPr>
        <w:pStyle w:val="Style1"/>
      </w:pPr>
      <w:r>
        <w:t xml:space="preserve">                    data-styled-pfs.g68[id="StyledTextButton-c11n-8-62-4__sc-n1gfmh-0"] {</w:t>
      </w:r>
    </w:p>
    <w:p w14:paraId="02FA2F1D" w14:textId="77777777" w:rsidR="005E6A9E" w:rsidRDefault="005E6A9E" w:rsidP="005E6A9E">
      <w:pPr>
        <w:pStyle w:val="Style1"/>
      </w:pPr>
      <w:r>
        <w:t xml:space="preserve">                        content: "EbQyb,"</w:t>
      </w:r>
    </w:p>
    <w:p w14:paraId="52EE19D7" w14:textId="77777777" w:rsidR="005E6A9E" w:rsidRDefault="005E6A9E" w:rsidP="005E6A9E">
      <w:pPr>
        <w:pStyle w:val="Style1"/>
      </w:pPr>
      <w:r>
        <w:t xml:space="preserve">                    }</w:t>
      </w:r>
    </w:p>
    <w:p w14:paraId="136230B1" w14:textId="77777777" w:rsidR="005E6A9E" w:rsidRDefault="005E6A9E" w:rsidP="005E6A9E">
      <w:pPr>
        <w:pStyle w:val="Style1"/>
      </w:pPr>
    </w:p>
    <w:p w14:paraId="38F2A9C7" w14:textId="77777777" w:rsidR="005E6A9E" w:rsidRDefault="005E6A9E" w:rsidP="005E6A9E">
      <w:pPr>
        <w:pStyle w:val="Style1"/>
      </w:pPr>
      <w:r>
        <w:t xml:space="preserve">                    /*!sc*/</w:t>
      </w:r>
    </w:p>
    <w:p w14:paraId="506808F7" w14:textId="77777777" w:rsidR="005E6A9E" w:rsidRDefault="005E6A9E" w:rsidP="005E6A9E">
      <w:pPr>
        <w:pStyle w:val="Style1"/>
      </w:pPr>
      <w:r>
        <w:t xml:space="preserve">                    .bYqQCI {</w:t>
      </w:r>
    </w:p>
    <w:p w14:paraId="422CC51F" w14:textId="77777777" w:rsidR="005E6A9E" w:rsidRDefault="005E6A9E" w:rsidP="005E6A9E">
      <w:pPr>
        <w:pStyle w:val="Style1"/>
      </w:pPr>
      <w:r>
        <w:t xml:space="preserve">                        overflow: hidden;</w:t>
      </w:r>
    </w:p>
    <w:p w14:paraId="4A93047D" w14:textId="77777777" w:rsidR="005E6A9E" w:rsidRDefault="005E6A9E" w:rsidP="005E6A9E">
      <w:pPr>
        <w:pStyle w:val="Style1"/>
      </w:pPr>
      <w:r>
        <w:t xml:space="preserve">                        display: -webkit-inline-box;</w:t>
      </w:r>
    </w:p>
    <w:p w14:paraId="051FFB2B" w14:textId="77777777" w:rsidR="005E6A9E" w:rsidRDefault="005E6A9E" w:rsidP="005E6A9E">
      <w:pPr>
        <w:pStyle w:val="Style1"/>
      </w:pPr>
      <w:r>
        <w:t xml:space="preserve">                        display: -webkit-inline-flex;</w:t>
      </w:r>
    </w:p>
    <w:p w14:paraId="36F3463C" w14:textId="77777777" w:rsidR="005E6A9E" w:rsidRDefault="005E6A9E" w:rsidP="005E6A9E">
      <w:pPr>
        <w:pStyle w:val="Style1"/>
      </w:pPr>
      <w:r>
        <w:t xml:space="preserve">                        display: -ms-inline-flexbox;</w:t>
      </w:r>
    </w:p>
    <w:p w14:paraId="2DDA4CAE" w14:textId="77777777" w:rsidR="005E6A9E" w:rsidRDefault="005E6A9E" w:rsidP="005E6A9E">
      <w:pPr>
        <w:pStyle w:val="Style1"/>
      </w:pPr>
      <w:r>
        <w:t xml:space="preserve">                        display: inline-flex;</w:t>
      </w:r>
    </w:p>
    <w:p w14:paraId="2ABC83BB" w14:textId="77777777" w:rsidR="005E6A9E" w:rsidRDefault="005E6A9E" w:rsidP="005E6A9E">
      <w:pPr>
        <w:pStyle w:val="Style1"/>
      </w:pPr>
      <w:r>
        <w:t xml:space="preserve">                        -webkit-box-pack: center;</w:t>
      </w:r>
    </w:p>
    <w:p w14:paraId="1D167294" w14:textId="77777777" w:rsidR="005E6A9E" w:rsidRDefault="005E6A9E" w:rsidP="005E6A9E">
      <w:pPr>
        <w:pStyle w:val="Style1"/>
      </w:pPr>
      <w:r>
        <w:t xml:space="preserve">                        -webkit-justify-content: center;</w:t>
      </w:r>
    </w:p>
    <w:p w14:paraId="013662D9" w14:textId="77777777" w:rsidR="005E6A9E" w:rsidRDefault="005E6A9E" w:rsidP="005E6A9E">
      <w:pPr>
        <w:pStyle w:val="Style1"/>
      </w:pPr>
      <w:r>
        <w:t xml:space="preserve">                        -ms-flex-pack: center;</w:t>
      </w:r>
    </w:p>
    <w:p w14:paraId="1E7AD276" w14:textId="77777777" w:rsidR="005E6A9E" w:rsidRDefault="005E6A9E" w:rsidP="005E6A9E">
      <w:pPr>
        <w:pStyle w:val="Style1"/>
      </w:pPr>
      <w:r>
        <w:t xml:space="preserve">                        justify-content: center;</w:t>
      </w:r>
    </w:p>
    <w:p w14:paraId="68E8B21D" w14:textId="77777777" w:rsidR="005E6A9E" w:rsidRDefault="005E6A9E" w:rsidP="005E6A9E">
      <w:pPr>
        <w:pStyle w:val="Style1"/>
      </w:pPr>
      <w:r>
        <w:t xml:space="preserve">                        -webkit-align-items: center;</w:t>
      </w:r>
    </w:p>
    <w:p w14:paraId="4205DF2F" w14:textId="77777777" w:rsidR="005E6A9E" w:rsidRDefault="005E6A9E" w:rsidP="005E6A9E">
      <w:pPr>
        <w:pStyle w:val="Style1"/>
      </w:pPr>
      <w:r>
        <w:t xml:space="preserve">                        -webkit-box-align: center;</w:t>
      </w:r>
    </w:p>
    <w:p w14:paraId="764FEBBB" w14:textId="77777777" w:rsidR="005E6A9E" w:rsidRDefault="005E6A9E" w:rsidP="005E6A9E">
      <w:pPr>
        <w:pStyle w:val="Style1"/>
      </w:pPr>
      <w:r>
        <w:t xml:space="preserve">                        -ms-flex-align: center;</w:t>
      </w:r>
    </w:p>
    <w:p w14:paraId="73136715" w14:textId="77777777" w:rsidR="005E6A9E" w:rsidRDefault="005E6A9E" w:rsidP="005E6A9E">
      <w:pPr>
        <w:pStyle w:val="Style1"/>
      </w:pPr>
      <w:r>
        <w:t xml:space="preserve">                        align-items: center;</w:t>
      </w:r>
    </w:p>
    <w:p w14:paraId="4A667E19" w14:textId="77777777" w:rsidR="005E6A9E" w:rsidRDefault="005E6A9E" w:rsidP="005E6A9E">
      <w:pPr>
        <w:pStyle w:val="Style1"/>
      </w:pPr>
      <w:r>
        <w:t xml:space="preserve">                        border-radius: 50%;</w:t>
      </w:r>
    </w:p>
    <w:p w14:paraId="59006D75" w14:textId="77777777" w:rsidR="005E6A9E" w:rsidRDefault="005E6A9E" w:rsidP="005E6A9E">
      <w:pPr>
        <w:pStyle w:val="Style1"/>
      </w:pPr>
      <w:r>
        <w:t xml:space="preserve">                        height: 32px;</w:t>
      </w:r>
    </w:p>
    <w:p w14:paraId="0073FC52" w14:textId="77777777" w:rsidR="005E6A9E" w:rsidRDefault="005E6A9E" w:rsidP="005E6A9E">
      <w:pPr>
        <w:pStyle w:val="Style1"/>
      </w:pPr>
      <w:r>
        <w:t xml:space="preserve">                        width: 32px;</w:t>
      </w:r>
    </w:p>
    <w:p w14:paraId="7CA38EF5" w14:textId="77777777" w:rsidR="005E6A9E" w:rsidRDefault="005E6A9E" w:rsidP="005E6A9E">
      <w:pPr>
        <w:pStyle w:val="Style1"/>
      </w:pPr>
      <w:r>
        <w:t xml:space="preserve">                        -webkit-font-smoothing: antialiased;</w:t>
      </w:r>
    </w:p>
    <w:p w14:paraId="29B03D8D" w14:textId="77777777" w:rsidR="005E6A9E" w:rsidRDefault="005E6A9E" w:rsidP="005E6A9E">
      <w:pPr>
        <w:pStyle w:val="Style1"/>
      </w:pPr>
      <w:r>
        <w:t xml:space="preserve">                        -moz-osx-font-smoothing: grayscale;</w:t>
      </w:r>
    </w:p>
    <w:p w14:paraId="6936027E" w14:textId="77777777" w:rsidR="005E6A9E" w:rsidRDefault="005E6A9E" w:rsidP="005E6A9E">
      <w:pPr>
        <w:pStyle w:val="Style1"/>
      </w:pPr>
      <w:r>
        <w:t xml:space="preserve">                        text-transform: none;</w:t>
      </w:r>
    </w:p>
    <w:p w14:paraId="580A856C" w14:textId="77777777" w:rsidR="005E6A9E" w:rsidRDefault="005E6A9E" w:rsidP="005E6A9E">
      <w:pPr>
        <w:pStyle w:val="Style1"/>
      </w:pPr>
      <w:r>
        <w:t xml:space="preserve">                        font-family: "Open Sans","Adjusted Arial",Tahoma,Geneva,sans-serif;</w:t>
      </w:r>
    </w:p>
    <w:p w14:paraId="26AD5E6C" w14:textId="77777777" w:rsidR="005E6A9E" w:rsidRDefault="005E6A9E" w:rsidP="005E6A9E">
      <w:pPr>
        <w:pStyle w:val="Style1"/>
      </w:pPr>
      <w:r>
        <w:t xml:space="preserve">                        font-weight: 700;</w:t>
      </w:r>
    </w:p>
    <w:p w14:paraId="640C1512" w14:textId="77777777" w:rsidR="005E6A9E" w:rsidRDefault="005E6A9E" w:rsidP="005E6A9E">
      <w:pPr>
        <w:pStyle w:val="Style1"/>
      </w:pPr>
      <w:r>
        <w:t xml:space="preserve">                        font-size: 16px;</w:t>
      </w:r>
    </w:p>
    <w:p w14:paraId="3E914A73" w14:textId="77777777" w:rsidR="005E6A9E" w:rsidRDefault="005E6A9E" w:rsidP="005E6A9E">
      <w:pPr>
        <w:pStyle w:val="Style1"/>
      </w:pPr>
      <w:r>
        <w:t xml:space="preserve">                        line-height: 24px;</w:t>
      </w:r>
    </w:p>
    <w:p w14:paraId="66E201BB" w14:textId="77777777" w:rsidR="005E6A9E" w:rsidRDefault="005E6A9E" w:rsidP="005E6A9E">
      <w:pPr>
        <w:pStyle w:val="Style1"/>
      </w:pPr>
      <w:r>
        <w:t xml:space="preserve">                        background-color: #F1F1F4;</w:t>
      </w:r>
    </w:p>
    <w:p w14:paraId="0769489D" w14:textId="77777777" w:rsidR="005E6A9E" w:rsidRDefault="005E6A9E" w:rsidP="005E6A9E">
      <w:pPr>
        <w:pStyle w:val="Style1"/>
      </w:pPr>
      <w:r>
        <w:t xml:space="preserve">                        color: #2A2A33;</w:t>
      </w:r>
    </w:p>
    <w:p w14:paraId="6D13752A" w14:textId="77777777" w:rsidR="005E6A9E" w:rsidRDefault="005E6A9E" w:rsidP="005E6A9E">
      <w:pPr>
        <w:pStyle w:val="Style1"/>
      </w:pPr>
      <w:r>
        <w:t xml:space="preserve">                    }</w:t>
      </w:r>
    </w:p>
    <w:p w14:paraId="1E82CD10" w14:textId="77777777" w:rsidR="005E6A9E" w:rsidRDefault="005E6A9E" w:rsidP="005E6A9E">
      <w:pPr>
        <w:pStyle w:val="Style1"/>
      </w:pPr>
    </w:p>
    <w:p w14:paraId="1B019B95" w14:textId="77777777" w:rsidR="005E6A9E" w:rsidRDefault="005E6A9E" w:rsidP="005E6A9E">
      <w:pPr>
        <w:pStyle w:val="Style1"/>
      </w:pPr>
      <w:r>
        <w:t xml:space="preserve">                    /*!sc*/</w:t>
      </w:r>
    </w:p>
    <w:p w14:paraId="27BA6285" w14:textId="77777777" w:rsidR="005E6A9E" w:rsidRDefault="005E6A9E" w:rsidP="005E6A9E">
      <w:pPr>
        <w:pStyle w:val="Style1"/>
      </w:pPr>
      <w:r>
        <w:t xml:space="preserve">                    .bYqQCI &gt; .Icon-c11n-8-62-4__sc-13llmml-0 {</w:t>
      </w:r>
    </w:p>
    <w:p w14:paraId="3462556B" w14:textId="77777777" w:rsidR="005E6A9E" w:rsidRDefault="005E6A9E" w:rsidP="005E6A9E">
      <w:pPr>
        <w:pStyle w:val="Style1"/>
      </w:pPr>
      <w:r>
        <w:t xml:space="preserve">                        height: 16px;</w:t>
      </w:r>
    </w:p>
    <w:p w14:paraId="3B73C030" w14:textId="77777777" w:rsidR="005E6A9E" w:rsidRDefault="005E6A9E" w:rsidP="005E6A9E">
      <w:pPr>
        <w:pStyle w:val="Style1"/>
      </w:pPr>
      <w:r>
        <w:t xml:space="preserve">                        width: 16px;</w:t>
      </w:r>
    </w:p>
    <w:p w14:paraId="62A0D4DE" w14:textId="77777777" w:rsidR="005E6A9E" w:rsidRDefault="005E6A9E" w:rsidP="005E6A9E">
      <w:pPr>
        <w:pStyle w:val="Style1"/>
      </w:pPr>
      <w:r>
        <w:t xml:space="preserve">                    }</w:t>
      </w:r>
    </w:p>
    <w:p w14:paraId="4F1323E9" w14:textId="77777777" w:rsidR="005E6A9E" w:rsidRDefault="005E6A9E" w:rsidP="005E6A9E">
      <w:pPr>
        <w:pStyle w:val="Style1"/>
      </w:pPr>
    </w:p>
    <w:p w14:paraId="2C5584A0" w14:textId="77777777" w:rsidR="005E6A9E" w:rsidRDefault="005E6A9E" w:rsidP="005E6A9E">
      <w:pPr>
        <w:pStyle w:val="Style1"/>
      </w:pPr>
      <w:r>
        <w:t xml:space="preserve">                    /*!sc*/</w:t>
      </w:r>
    </w:p>
    <w:p w14:paraId="67CDC5F0" w14:textId="77777777" w:rsidR="005E6A9E" w:rsidRDefault="005E6A9E" w:rsidP="005E6A9E">
      <w:pPr>
        <w:pStyle w:val="Style1"/>
      </w:pPr>
      <w:r>
        <w:t xml:space="preserve">                    .bYqQCI &gt; .Image-c11n-8-62-4__sc-1rtmhsc-0 {</w:t>
      </w:r>
    </w:p>
    <w:p w14:paraId="5C2F83E5" w14:textId="77777777" w:rsidR="005E6A9E" w:rsidRDefault="005E6A9E" w:rsidP="005E6A9E">
      <w:pPr>
        <w:pStyle w:val="Style1"/>
      </w:pPr>
      <w:r>
        <w:t xml:space="preserve">                        height: 100%;</w:t>
      </w:r>
    </w:p>
    <w:p w14:paraId="25E3BDC3" w14:textId="77777777" w:rsidR="005E6A9E" w:rsidRDefault="005E6A9E" w:rsidP="005E6A9E">
      <w:pPr>
        <w:pStyle w:val="Style1"/>
      </w:pPr>
      <w:r>
        <w:t xml:space="preserve">                        width: 100%;</w:t>
      </w:r>
    </w:p>
    <w:p w14:paraId="2CF3A5F3" w14:textId="77777777" w:rsidR="005E6A9E" w:rsidRDefault="005E6A9E" w:rsidP="005E6A9E">
      <w:pPr>
        <w:pStyle w:val="Style1"/>
      </w:pPr>
      <w:r>
        <w:t xml:space="preserve">                        object-fit: cover;</w:t>
      </w:r>
    </w:p>
    <w:p w14:paraId="1A323964" w14:textId="77777777" w:rsidR="005E6A9E" w:rsidRDefault="005E6A9E" w:rsidP="005E6A9E">
      <w:pPr>
        <w:pStyle w:val="Style1"/>
      </w:pPr>
      <w:r>
        <w:t xml:space="preserve">                    }</w:t>
      </w:r>
    </w:p>
    <w:p w14:paraId="13D06A34" w14:textId="77777777" w:rsidR="005E6A9E" w:rsidRDefault="005E6A9E" w:rsidP="005E6A9E">
      <w:pPr>
        <w:pStyle w:val="Style1"/>
      </w:pPr>
    </w:p>
    <w:p w14:paraId="3D86FB32" w14:textId="77777777" w:rsidR="005E6A9E" w:rsidRDefault="005E6A9E" w:rsidP="005E6A9E">
      <w:pPr>
        <w:pStyle w:val="Style1"/>
      </w:pPr>
      <w:r>
        <w:t xml:space="preserve">                    /*!sc*/</w:t>
      </w:r>
    </w:p>
    <w:p w14:paraId="7E5F90BE" w14:textId="77777777" w:rsidR="005E6A9E" w:rsidRDefault="005E6A9E" w:rsidP="005E6A9E">
      <w:pPr>
        <w:pStyle w:val="Style1"/>
      </w:pPr>
      <w:r>
        <w:t xml:space="preserve">                    .bYqQCI &gt; .Icon-c11n-8-62-4__sc-13llmml-0 {</w:t>
      </w:r>
    </w:p>
    <w:p w14:paraId="3340B239" w14:textId="77777777" w:rsidR="005E6A9E" w:rsidRDefault="005E6A9E" w:rsidP="005E6A9E">
      <w:pPr>
        <w:pStyle w:val="Style1"/>
      </w:pPr>
      <w:r>
        <w:t xml:space="preserve">                        color: #A7A6AB;</w:t>
      </w:r>
    </w:p>
    <w:p w14:paraId="54020F72" w14:textId="77777777" w:rsidR="005E6A9E" w:rsidRDefault="005E6A9E" w:rsidP="005E6A9E">
      <w:pPr>
        <w:pStyle w:val="Style1"/>
      </w:pPr>
      <w:r>
        <w:t xml:space="preserve">                    }</w:t>
      </w:r>
    </w:p>
    <w:p w14:paraId="6E1760FA" w14:textId="77777777" w:rsidR="005E6A9E" w:rsidRDefault="005E6A9E" w:rsidP="005E6A9E">
      <w:pPr>
        <w:pStyle w:val="Style1"/>
      </w:pPr>
    </w:p>
    <w:p w14:paraId="11F04B7D" w14:textId="77777777" w:rsidR="005E6A9E" w:rsidRDefault="005E6A9E" w:rsidP="005E6A9E">
      <w:pPr>
        <w:pStyle w:val="Style1"/>
      </w:pPr>
      <w:r>
        <w:t xml:space="preserve">                    /*!sc*/</w:t>
      </w:r>
    </w:p>
    <w:p w14:paraId="4A8CA6D8" w14:textId="77777777" w:rsidR="005E6A9E" w:rsidRDefault="005E6A9E" w:rsidP="005E6A9E">
      <w:pPr>
        <w:pStyle w:val="Style1"/>
      </w:pPr>
      <w:r>
        <w:t xml:space="preserve">                    data-styled-pfs.g72[id="StyledAvatar-c11n-8-62-4__sc-kppzr1-0"] {</w:t>
      </w:r>
    </w:p>
    <w:p w14:paraId="10E97B4C" w14:textId="77777777" w:rsidR="005E6A9E" w:rsidRDefault="005E6A9E" w:rsidP="005E6A9E">
      <w:pPr>
        <w:pStyle w:val="Style1"/>
      </w:pPr>
      <w:r>
        <w:t xml:space="preserve">                        content: "bYqQCI,"</w:t>
      </w:r>
    </w:p>
    <w:p w14:paraId="682BC961" w14:textId="77777777" w:rsidR="005E6A9E" w:rsidRDefault="005E6A9E" w:rsidP="005E6A9E">
      <w:pPr>
        <w:pStyle w:val="Style1"/>
      </w:pPr>
      <w:r>
        <w:t xml:space="preserve">                    }</w:t>
      </w:r>
    </w:p>
    <w:p w14:paraId="72D985F9" w14:textId="77777777" w:rsidR="005E6A9E" w:rsidRDefault="005E6A9E" w:rsidP="005E6A9E">
      <w:pPr>
        <w:pStyle w:val="Style1"/>
      </w:pPr>
    </w:p>
    <w:p w14:paraId="1DF58557" w14:textId="77777777" w:rsidR="005E6A9E" w:rsidRDefault="005E6A9E" w:rsidP="005E6A9E">
      <w:pPr>
        <w:pStyle w:val="Style1"/>
      </w:pPr>
      <w:r>
        <w:t xml:space="preserve">                    /*!sc*/</w:t>
      </w:r>
    </w:p>
    <w:p w14:paraId="6F091306" w14:textId="77777777" w:rsidR="005E6A9E" w:rsidRDefault="005E6A9E" w:rsidP="005E6A9E">
      <w:pPr>
        <w:pStyle w:val="Style1"/>
      </w:pPr>
      <w:r>
        <w:t xml:space="preserve">                    .hplHxP {</w:t>
      </w:r>
    </w:p>
    <w:p w14:paraId="4A2BC4C4" w14:textId="77777777" w:rsidR="005E6A9E" w:rsidRDefault="005E6A9E" w:rsidP="005E6A9E">
      <w:pPr>
        <w:pStyle w:val="Style1"/>
      </w:pPr>
      <w:r>
        <w:t xml:space="preserve">                        border: 0;</w:t>
      </w:r>
    </w:p>
    <w:p w14:paraId="0C286926" w14:textId="77777777" w:rsidR="005E6A9E" w:rsidRDefault="005E6A9E" w:rsidP="005E6A9E">
      <w:pPr>
        <w:pStyle w:val="Style1"/>
      </w:pPr>
      <w:r>
        <w:t xml:space="preserve">                        -webkit-clip: rect(0 0 0 0);</w:t>
      </w:r>
    </w:p>
    <w:p w14:paraId="05569766" w14:textId="77777777" w:rsidR="005E6A9E" w:rsidRDefault="005E6A9E" w:rsidP="005E6A9E">
      <w:pPr>
        <w:pStyle w:val="Style1"/>
      </w:pPr>
      <w:r>
        <w:t xml:space="preserve">                        clip: rect(0 0 0 0);</w:t>
      </w:r>
    </w:p>
    <w:p w14:paraId="65FAC732" w14:textId="77777777" w:rsidR="005E6A9E" w:rsidRDefault="005E6A9E" w:rsidP="005E6A9E">
      <w:pPr>
        <w:pStyle w:val="Style1"/>
      </w:pPr>
      <w:r>
        <w:t xml:space="preserve">                        -webkit-clip-path: rect(0 0 0 0);</w:t>
      </w:r>
    </w:p>
    <w:p w14:paraId="60B8AA45" w14:textId="77777777" w:rsidR="005E6A9E" w:rsidRDefault="005E6A9E" w:rsidP="005E6A9E">
      <w:pPr>
        <w:pStyle w:val="Style1"/>
      </w:pPr>
      <w:r>
        <w:t xml:space="preserve">                        clip-path: rect(0 0 0 0);</w:t>
      </w:r>
    </w:p>
    <w:p w14:paraId="2769027E" w14:textId="77777777" w:rsidR="005E6A9E" w:rsidRDefault="005E6A9E" w:rsidP="005E6A9E">
      <w:pPr>
        <w:pStyle w:val="Style1"/>
      </w:pPr>
      <w:r>
        <w:t xml:space="preserve">                        height: 1px;</w:t>
      </w:r>
    </w:p>
    <w:p w14:paraId="0291650F" w14:textId="77777777" w:rsidR="005E6A9E" w:rsidRDefault="005E6A9E" w:rsidP="005E6A9E">
      <w:pPr>
        <w:pStyle w:val="Style1"/>
      </w:pPr>
      <w:r>
        <w:t xml:space="preserve">                        margin: -1px;</w:t>
      </w:r>
    </w:p>
    <w:p w14:paraId="1EDE964A" w14:textId="77777777" w:rsidR="005E6A9E" w:rsidRDefault="005E6A9E" w:rsidP="005E6A9E">
      <w:pPr>
        <w:pStyle w:val="Style1"/>
      </w:pPr>
      <w:r>
        <w:t xml:space="preserve">                        overflow: hidden;</w:t>
      </w:r>
    </w:p>
    <w:p w14:paraId="5C38644F" w14:textId="77777777" w:rsidR="005E6A9E" w:rsidRDefault="005E6A9E" w:rsidP="005E6A9E">
      <w:pPr>
        <w:pStyle w:val="Style1"/>
      </w:pPr>
      <w:r>
        <w:t xml:space="preserve">                        padding: 0;</w:t>
      </w:r>
    </w:p>
    <w:p w14:paraId="7A6D09DB" w14:textId="77777777" w:rsidR="005E6A9E" w:rsidRDefault="005E6A9E" w:rsidP="005E6A9E">
      <w:pPr>
        <w:pStyle w:val="Style1"/>
      </w:pPr>
      <w:r>
        <w:t xml:space="preserve">                        position: absolute;</w:t>
      </w:r>
    </w:p>
    <w:p w14:paraId="44200A9F" w14:textId="77777777" w:rsidR="005E6A9E" w:rsidRDefault="005E6A9E" w:rsidP="005E6A9E">
      <w:pPr>
        <w:pStyle w:val="Style1"/>
      </w:pPr>
      <w:r>
        <w:t xml:space="preserve">                        width: 1px;</w:t>
      </w:r>
    </w:p>
    <w:p w14:paraId="1C445D8A" w14:textId="77777777" w:rsidR="005E6A9E" w:rsidRDefault="005E6A9E" w:rsidP="005E6A9E">
      <w:pPr>
        <w:pStyle w:val="Style1"/>
      </w:pPr>
      <w:r>
        <w:t xml:space="preserve">                    }</w:t>
      </w:r>
    </w:p>
    <w:p w14:paraId="05C54091" w14:textId="77777777" w:rsidR="005E6A9E" w:rsidRDefault="005E6A9E" w:rsidP="005E6A9E">
      <w:pPr>
        <w:pStyle w:val="Style1"/>
      </w:pPr>
    </w:p>
    <w:p w14:paraId="7B4AAE73" w14:textId="77777777" w:rsidR="005E6A9E" w:rsidRDefault="005E6A9E" w:rsidP="005E6A9E">
      <w:pPr>
        <w:pStyle w:val="Style1"/>
      </w:pPr>
      <w:r>
        <w:t xml:space="preserve">                    /*!sc*/</w:t>
      </w:r>
    </w:p>
    <w:p w14:paraId="7B135F52" w14:textId="77777777" w:rsidR="005E6A9E" w:rsidRDefault="005E6A9E" w:rsidP="005E6A9E">
      <w:pPr>
        <w:pStyle w:val="Style1"/>
      </w:pPr>
      <w:r>
        <w:t xml:space="preserve">                    data-styled-pfs.g75[id="VisuallyHidden-c11n-8-62-4__sc-t8tewe-0"] {</w:t>
      </w:r>
    </w:p>
    <w:p w14:paraId="313CBC35" w14:textId="77777777" w:rsidR="005E6A9E" w:rsidRDefault="005E6A9E" w:rsidP="005E6A9E">
      <w:pPr>
        <w:pStyle w:val="Style1"/>
      </w:pPr>
      <w:r>
        <w:t xml:space="preserve">                        content: "hplHxP,"</w:t>
      </w:r>
    </w:p>
    <w:p w14:paraId="020D1AFE" w14:textId="77777777" w:rsidR="005E6A9E" w:rsidRDefault="005E6A9E" w:rsidP="005E6A9E">
      <w:pPr>
        <w:pStyle w:val="Style1"/>
      </w:pPr>
      <w:r>
        <w:t xml:space="preserve">                    }</w:t>
      </w:r>
    </w:p>
    <w:p w14:paraId="4BD13EAA" w14:textId="77777777" w:rsidR="005E6A9E" w:rsidRDefault="005E6A9E" w:rsidP="005E6A9E">
      <w:pPr>
        <w:pStyle w:val="Style1"/>
      </w:pPr>
    </w:p>
    <w:p w14:paraId="355DE909" w14:textId="77777777" w:rsidR="005E6A9E" w:rsidRDefault="005E6A9E" w:rsidP="005E6A9E">
      <w:pPr>
        <w:pStyle w:val="Style1"/>
      </w:pPr>
      <w:r>
        <w:t xml:space="preserve">                    /*!sc*/</w:t>
      </w:r>
    </w:p>
    <w:p w14:paraId="6EC1D09D" w14:textId="77777777" w:rsidR="005E6A9E" w:rsidRDefault="005E6A9E" w:rsidP="005E6A9E">
      <w:pPr>
        <w:pStyle w:val="Style1"/>
      </w:pPr>
      <w:r>
        <w:t xml:space="preserve">                    .klwcKS {</w:t>
      </w:r>
    </w:p>
    <w:p w14:paraId="1C6D08C7" w14:textId="77777777" w:rsidR="005E6A9E" w:rsidRDefault="005E6A9E" w:rsidP="005E6A9E">
      <w:pPr>
        <w:pStyle w:val="Style1"/>
      </w:pPr>
      <w:r>
        <w:t xml:space="preserve">                        box-sizing: border-box;</w:t>
      </w:r>
    </w:p>
    <w:p w14:paraId="1DF689F2" w14:textId="77777777" w:rsidR="005E6A9E" w:rsidRDefault="005E6A9E" w:rsidP="005E6A9E">
      <w:pPr>
        <w:pStyle w:val="Style1"/>
      </w:pPr>
      <w:r>
        <w:t xml:space="preserve">                        padding: 16px;</w:t>
      </w:r>
    </w:p>
    <w:p w14:paraId="1616BF9D" w14:textId="77777777" w:rsidR="005E6A9E" w:rsidRDefault="005E6A9E" w:rsidP="005E6A9E">
      <w:pPr>
        <w:pStyle w:val="Style1"/>
      </w:pPr>
      <w:r>
        <w:t xml:space="preserve">                        background: #D05416;</w:t>
      </w:r>
    </w:p>
    <w:p w14:paraId="01C1B471" w14:textId="77777777" w:rsidR="005E6A9E" w:rsidRDefault="005E6A9E" w:rsidP="005E6A9E">
      <w:pPr>
        <w:pStyle w:val="Style1"/>
      </w:pPr>
      <w:r>
        <w:t xml:space="preserve">                        border: 0;</w:t>
      </w:r>
    </w:p>
    <w:p w14:paraId="7F3414AF" w14:textId="77777777" w:rsidR="005E6A9E" w:rsidRDefault="005E6A9E" w:rsidP="005E6A9E">
      <w:pPr>
        <w:pStyle w:val="Style1"/>
      </w:pPr>
      <w:r>
        <w:t xml:space="preserve">                        color: #2A2A33;</w:t>
      </w:r>
    </w:p>
    <w:p w14:paraId="0C0A8247" w14:textId="77777777" w:rsidR="005E6A9E" w:rsidRDefault="005E6A9E" w:rsidP="005E6A9E">
      <w:pPr>
        <w:pStyle w:val="Style1"/>
      </w:pPr>
      <w:r>
        <w:t xml:space="preserve">                        -webkit-font-smoothing: antialiased;</w:t>
      </w:r>
    </w:p>
    <w:p w14:paraId="0A349C36" w14:textId="77777777" w:rsidR="005E6A9E" w:rsidRDefault="005E6A9E" w:rsidP="005E6A9E">
      <w:pPr>
        <w:pStyle w:val="Style1"/>
      </w:pPr>
      <w:r>
        <w:t xml:space="preserve">                        -moz-osx-font-smoothing: grayscale;</w:t>
      </w:r>
    </w:p>
    <w:p w14:paraId="1F5982DC" w14:textId="77777777" w:rsidR="005E6A9E" w:rsidRDefault="005E6A9E" w:rsidP="005E6A9E">
      <w:pPr>
        <w:pStyle w:val="Style1"/>
      </w:pPr>
      <w:r>
        <w:t xml:space="preserve">                        text-transform: none;</w:t>
      </w:r>
    </w:p>
    <w:p w14:paraId="47FDF116" w14:textId="77777777" w:rsidR="005E6A9E" w:rsidRDefault="005E6A9E" w:rsidP="005E6A9E">
      <w:pPr>
        <w:pStyle w:val="Style1"/>
      </w:pPr>
      <w:r>
        <w:t xml:space="preserve">                        font-family: "Open Sans","Adjusted Arial",Tahoma,Geneva,sans-serif;</w:t>
      </w:r>
    </w:p>
    <w:p w14:paraId="7416B78D" w14:textId="77777777" w:rsidR="005E6A9E" w:rsidRDefault="005E6A9E" w:rsidP="005E6A9E">
      <w:pPr>
        <w:pStyle w:val="Style1"/>
      </w:pPr>
      <w:r>
        <w:t xml:space="preserve">                        font-weight: 400;</w:t>
      </w:r>
    </w:p>
    <w:p w14:paraId="268C7EE8" w14:textId="77777777" w:rsidR="005E6A9E" w:rsidRDefault="005E6A9E" w:rsidP="005E6A9E">
      <w:pPr>
        <w:pStyle w:val="Style1"/>
      </w:pPr>
      <w:r>
        <w:t xml:space="preserve">                        font-size: 16px;</w:t>
      </w:r>
    </w:p>
    <w:p w14:paraId="76ED464C" w14:textId="77777777" w:rsidR="005E6A9E" w:rsidRDefault="005E6A9E" w:rsidP="005E6A9E">
      <w:pPr>
        <w:pStyle w:val="Style1"/>
      </w:pPr>
      <w:r>
        <w:t xml:space="preserve">                        line-height: 24px;</w:t>
      </w:r>
    </w:p>
    <w:p w14:paraId="07AEBE69" w14:textId="77777777" w:rsidR="005E6A9E" w:rsidRDefault="005E6A9E" w:rsidP="005E6A9E">
      <w:pPr>
        <w:pStyle w:val="Style1"/>
      </w:pPr>
      <w:r>
        <w:t xml:space="preserve">                        display: -webkit-box;</w:t>
      </w:r>
    </w:p>
    <w:p w14:paraId="55CB6BBB" w14:textId="77777777" w:rsidR="005E6A9E" w:rsidRDefault="005E6A9E" w:rsidP="005E6A9E">
      <w:pPr>
        <w:pStyle w:val="Style1"/>
      </w:pPr>
      <w:r>
        <w:t xml:space="preserve">                        display: -webkit-flex;</w:t>
      </w:r>
    </w:p>
    <w:p w14:paraId="77F0B780" w14:textId="77777777" w:rsidR="005E6A9E" w:rsidRDefault="005E6A9E" w:rsidP="005E6A9E">
      <w:pPr>
        <w:pStyle w:val="Style1"/>
      </w:pPr>
      <w:r>
        <w:t xml:space="preserve">                        display: -ms-flexbox;</w:t>
      </w:r>
    </w:p>
    <w:p w14:paraId="68BCB025" w14:textId="77777777" w:rsidR="005E6A9E" w:rsidRDefault="005E6A9E" w:rsidP="005E6A9E">
      <w:pPr>
        <w:pStyle w:val="Style1"/>
      </w:pPr>
      <w:r>
        <w:t xml:space="preserve">                        display: flex;</w:t>
      </w:r>
    </w:p>
    <w:p w14:paraId="29BE6504" w14:textId="77777777" w:rsidR="005E6A9E" w:rsidRDefault="005E6A9E" w:rsidP="005E6A9E">
      <w:pPr>
        <w:pStyle w:val="Style1"/>
      </w:pPr>
      <w:r>
        <w:t xml:space="preserve">                        display: -webkit-inline-box;</w:t>
      </w:r>
    </w:p>
    <w:p w14:paraId="083621AC" w14:textId="77777777" w:rsidR="005E6A9E" w:rsidRDefault="005E6A9E" w:rsidP="005E6A9E">
      <w:pPr>
        <w:pStyle w:val="Style1"/>
      </w:pPr>
      <w:r>
        <w:t xml:space="preserve">                        display: -webkit-inline-flex;</w:t>
      </w:r>
    </w:p>
    <w:p w14:paraId="1FB68772" w14:textId="77777777" w:rsidR="005E6A9E" w:rsidRDefault="005E6A9E" w:rsidP="005E6A9E">
      <w:pPr>
        <w:pStyle w:val="Style1"/>
      </w:pPr>
      <w:r>
        <w:t xml:space="preserve">                        display: -ms-inline-flexbox;</w:t>
      </w:r>
    </w:p>
    <w:p w14:paraId="3876F097" w14:textId="77777777" w:rsidR="005E6A9E" w:rsidRDefault="005E6A9E" w:rsidP="005E6A9E">
      <w:pPr>
        <w:pStyle w:val="Style1"/>
      </w:pPr>
      <w:r>
        <w:t xml:space="preserve">                        display: inline-flex;</w:t>
      </w:r>
    </w:p>
    <w:p w14:paraId="45F891F8" w14:textId="77777777" w:rsidR="005E6A9E" w:rsidRDefault="005E6A9E" w:rsidP="005E6A9E">
      <w:pPr>
        <w:pStyle w:val="Style1"/>
      </w:pPr>
      <w:r>
        <w:t xml:space="preserve">                        max-width: 500px;</w:t>
      </w:r>
    </w:p>
    <w:p w14:paraId="6C04AB03" w14:textId="77777777" w:rsidR="005E6A9E" w:rsidRDefault="005E6A9E" w:rsidP="005E6A9E">
      <w:pPr>
        <w:pStyle w:val="Style1"/>
      </w:pPr>
      <w:r>
        <w:t xml:space="preserve">                        border-radius: 4px;</w:t>
      </w:r>
    </w:p>
    <w:p w14:paraId="0A217CB7" w14:textId="77777777" w:rsidR="005E6A9E" w:rsidRDefault="005E6A9E" w:rsidP="005E6A9E">
      <w:pPr>
        <w:pStyle w:val="Style1"/>
      </w:pPr>
      <w:r>
        <w:t xml:space="preserve">                        box-shadow: 0 8px 12px 0 rgba(0,0,0,0.3);</w:t>
      </w:r>
    </w:p>
    <w:p w14:paraId="41BA3E3D" w14:textId="77777777" w:rsidR="005E6A9E" w:rsidRDefault="005E6A9E" w:rsidP="005E6A9E">
      <w:pPr>
        <w:pStyle w:val="Style1"/>
      </w:pPr>
      <w:r>
        <w:t xml:space="preserve">                    }</w:t>
      </w:r>
    </w:p>
    <w:p w14:paraId="20F2881F" w14:textId="77777777" w:rsidR="005E6A9E" w:rsidRDefault="005E6A9E" w:rsidP="005E6A9E">
      <w:pPr>
        <w:pStyle w:val="Style1"/>
      </w:pPr>
    </w:p>
    <w:p w14:paraId="135CDE90" w14:textId="77777777" w:rsidR="005E6A9E" w:rsidRDefault="005E6A9E" w:rsidP="005E6A9E">
      <w:pPr>
        <w:pStyle w:val="Style1"/>
      </w:pPr>
      <w:r>
        <w:t xml:space="preserve">                    /*!sc*/</w:t>
      </w:r>
    </w:p>
    <w:p w14:paraId="6CD2F0DC" w14:textId="77777777" w:rsidR="005E6A9E" w:rsidRDefault="005E6A9E" w:rsidP="005E6A9E">
      <w:pPr>
        <w:pStyle w:val="Style1"/>
      </w:pPr>
      <w:r>
        <w:t xml:space="preserve">                    .klwcKS,.klwcKS .CloseButton-sc-sqbalp-0,.klwcKS .Anchor-c11n-8-62-4__sc-hn4bge-0,.klwcKS .Text-c11n-8-62-4__sc-aiai24-0,.klwcKS .StyledTextButton-c11n-8-62-4__sc-n1gfmh-0,.klwcKS .Toast__Icon-sc-nim36i-1 {</w:t>
      </w:r>
    </w:p>
    <w:p w14:paraId="736F0AC0" w14:textId="77777777" w:rsidR="005E6A9E" w:rsidRDefault="005E6A9E" w:rsidP="005E6A9E">
      <w:pPr>
        <w:pStyle w:val="Style1"/>
      </w:pPr>
      <w:r>
        <w:t xml:space="preserve">                        color: #FFF;</w:t>
      </w:r>
    </w:p>
    <w:p w14:paraId="05FC5812" w14:textId="77777777" w:rsidR="005E6A9E" w:rsidRDefault="005E6A9E" w:rsidP="005E6A9E">
      <w:pPr>
        <w:pStyle w:val="Style1"/>
      </w:pPr>
      <w:r>
        <w:t xml:space="preserve">                    }</w:t>
      </w:r>
    </w:p>
    <w:p w14:paraId="3CCB68CE" w14:textId="77777777" w:rsidR="005E6A9E" w:rsidRDefault="005E6A9E" w:rsidP="005E6A9E">
      <w:pPr>
        <w:pStyle w:val="Style1"/>
      </w:pPr>
    </w:p>
    <w:p w14:paraId="62807E80" w14:textId="77777777" w:rsidR="005E6A9E" w:rsidRDefault="005E6A9E" w:rsidP="005E6A9E">
      <w:pPr>
        <w:pStyle w:val="Style1"/>
      </w:pPr>
      <w:r>
        <w:t xml:space="preserve">                    /*!sc*/</w:t>
      </w:r>
    </w:p>
    <w:p w14:paraId="7681E244" w14:textId="77777777" w:rsidR="005E6A9E" w:rsidRDefault="005E6A9E" w:rsidP="005E6A9E">
      <w:pPr>
        <w:pStyle w:val="Style1"/>
      </w:pPr>
      <w:r>
        <w:t xml:space="preserve">                    .klwcKS .StyledTextButton-c11n-8-62-4__sc-n1gfmh-0 {</w:t>
      </w:r>
    </w:p>
    <w:p w14:paraId="6FD24EE0" w14:textId="77777777" w:rsidR="005E6A9E" w:rsidRDefault="005E6A9E" w:rsidP="005E6A9E">
      <w:pPr>
        <w:pStyle w:val="Style1"/>
      </w:pPr>
      <w:r>
        <w:t xml:space="preserve">                        -webkit-text-decoration: underline;</w:t>
      </w:r>
    </w:p>
    <w:p w14:paraId="7228D119" w14:textId="77777777" w:rsidR="005E6A9E" w:rsidRDefault="005E6A9E" w:rsidP="005E6A9E">
      <w:pPr>
        <w:pStyle w:val="Style1"/>
      </w:pPr>
      <w:r>
        <w:t xml:space="preserve">                        text-decoration: underline;</w:t>
      </w:r>
    </w:p>
    <w:p w14:paraId="22EA9150" w14:textId="77777777" w:rsidR="005E6A9E" w:rsidRDefault="005E6A9E" w:rsidP="005E6A9E">
      <w:pPr>
        <w:pStyle w:val="Style1"/>
      </w:pPr>
      <w:r>
        <w:t xml:space="preserve">                    }</w:t>
      </w:r>
    </w:p>
    <w:p w14:paraId="1BD56CD3" w14:textId="77777777" w:rsidR="005E6A9E" w:rsidRDefault="005E6A9E" w:rsidP="005E6A9E">
      <w:pPr>
        <w:pStyle w:val="Style1"/>
      </w:pPr>
    </w:p>
    <w:p w14:paraId="65BCAE6C" w14:textId="77777777" w:rsidR="005E6A9E" w:rsidRDefault="005E6A9E" w:rsidP="005E6A9E">
      <w:pPr>
        <w:pStyle w:val="Style1"/>
      </w:pPr>
      <w:r>
        <w:t xml:space="preserve">                    /*!sc*/</w:t>
      </w:r>
    </w:p>
    <w:p w14:paraId="127C41EC" w14:textId="77777777" w:rsidR="005E6A9E" w:rsidRDefault="005E6A9E" w:rsidP="005E6A9E">
      <w:pPr>
        <w:pStyle w:val="Style1"/>
      </w:pPr>
      <w:r>
        <w:t xml:space="preserve">                    .klwcKS .CloseButton-sc-sqbalp-0:hover,.klwcKS .CloseButton-sc-sqbalp-0:focus {</w:t>
      </w:r>
    </w:p>
    <w:p w14:paraId="43F9C8A9" w14:textId="77777777" w:rsidR="005E6A9E" w:rsidRDefault="005E6A9E" w:rsidP="005E6A9E">
      <w:pPr>
        <w:pStyle w:val="Style1"/>
      </w:pPr>
      <w:r>
        <w:t xml:space="preserve">                        background-color: rgba(255,255,255,0.3);</w:t>
      </w:r>
    </w:p>
    <w:p w14:paraId="6093D1A3" w14:textId="77777777" w:rsidR="005E6A9E" w:rsidRDefault="005E6A9E" w:rsidP="005E6A9E">
      <w:pPr>
        <w:pStyle w:val="Style1"/>
      </w:pPr>
      <w:r>
        <w:t xml:space="preserve">                    }</w:t>
      </w:r>
    </w:p>
    <w:p w14:paraId="21DE36AE" w14:textId="77777777" w:rsidR="005E6A9E" w:rsidRDefault="005E6A9E" w:rsidP="005E6A9E">
      <w:pPr>
        <w:pStyle w:val="Style1"/>
      </w:pPr>
    </w:p>
    <w:p w14:paraId="64E46A3B" w14:textId="77777777" w:rsidR="005E6A9E" w:rsidRDefault="005E6A9E" w:rsidP="005E6A9E">
      <w:pPr>
        <w:pStyle w:val="Style1"/>
      </w:pPr>
      <w:r>
        <w:t xml:space="preserve">                    /*!sc*/</w:t>
      </w:r>
    </w:p>
    <w:p w14:paraId="29CC3C0A" w14:textId="77777777" w:rsidR="005E6A9E" w:rsidRDefault="005E6A9E" w:rsidP="005E6A9E">
      <w:pPr>
        <w:pStyle w:val="Style1"/>
      </w:pPr>
      <w:r>
        <w:t xml:space="preserve">                    .klwcKS .CloseButton-sc-sqbalp-0:focus {</w:t>
      </w:r>
    </w:p>
    <w:p w14:paraId="1B2826F9" w14:textId="77777777" w:rsidR="005E6A9E" w:rsidRDefault="005E6A9E" w:rsidP="005E6A9E">
      <w:pPr>
        <w:pStyle w:val="Style1"/>
      </w:pPr>
      <w:r>
        <w:t xml:space="preserve">                        box-shadow: none;</w:t>
      </w:r>
    </w:p>
    <w:p w14:paraId="6E6BE20A" w14:textId="77777777" w:rsidR="005E6A9E" w:rsidRDefault="005E6A9E" w:rsidP="005E6A9E">
      <w:pPr>
        <w:pStyle w:val="Style1"/>
      </w:pPr>
      <w:r>
        <w:t xml:space="preserve">                    }</w:t>
      </w:r>
    </w:p>
    <w:p w14:paraId="3BCB93B1" w14:textId="77777777" w:rsidR="005E6A9E" w:rsidRDefault="005E6A9E" w:rsidP="005E6A9E">
      <w:pPr>
        <w:pStyle w:val="Style1"/>
      </w:pPr>
    </w:p>
    <w:p w14:paraId="0BEDC319" w14:textId="77777777" w:rsidR="005E6A9E" w:rsidRDefault="005E6A9E" w:rsidP="005E6A9E">
      <w:pPr>
        <w:pStyle w:val="Style1"/>
      </w:pPr>
      <w:r>
        <w:t xml:space="preserve">                    /*!sc*/</w:t>
      </w:r>
    </w:p>
    <w:p w14:paraId="3B6248BC" w14:textId="77777777" w:rsidR="005E6A9E" w:rsidRDefault="005E6A9E" w:rsidP="005E6A9E">
      <w:pPr>
        <w:pStyle w:val="Style1"/>
      </w:pPr>
      <w:r>
        <w:t xml:space="preserve">                    .klwcKS &gt; .Icon-c11n-8-62-4__sc-13llmml-0 {</w:t>
      </w:r>
    </w:p>
    <w:p w14:paraId="448D260B" w14:textId="77777777" w:rsidR="005E6A9E" w:rsidRDefault="005E6A9E" w:rsidP="005E6A9E">
      <w:pPr>
        <w:pStyle w:val="Style1"/>
      </w:pPr>
      <w:r>
        <w:t xml:space="preserve">                        margin-top: 4px;</w:t>
      </w:r>
    </w:p>
    <w:p w14:paraId="75F9545A" w14:textId="77777777" w:rsidR="005E6A9E" w:rsidRDefault="005E6A9E" w:rsidP="005E6A9E">
      <w:pPr>
        <w:pStyle w:val="Style1"/>
      </w:pPr>
      <w:r>
        <w:t xml:space="preserve">                    }</w:t>
      </w:r>
    </w:p>
    <w:p w14:paraId="7925F129" w14:textId="77777777" w:rsidR="005E6A9E" w:rsidRDefault="005E6A9E" w:rsidP="005E6A9E">
      <w:pPr>
        <w:pStyle w:val="Style1"/>
      </w:pPr>
    </w:p>
    <w:p w14:paraId="3FA1A476" w14:textId="77777777" w:rsidR="005E6A9E" w:rsidRDefault="005E6A9E" w:rsidP="005E6A9E">
      <w:pPr>
        <w:pStyle w:val="Style1"/>
      </w:pPr>
      <w:r>
        <w:t xml:space="preserve">                    /*!sc*/</w:t>
      </w:r>
    </w:p>
    <w:p w14:paraId="372F125E" w14:textId="77777777" w:rsidR="005E6A9E" w:rsidRDefault="005E6A9E" w:rsidP="005E6A9E">
      <w:pPr>
        <w:pStyle w:val="Style1"/>
      </w:pPr>
      <w:r>
        <w:t xml:space="preserve">                    .klwcKS .Toast__Body-sc-nim36i-4,.klwcKS .Toast__Action-sc-nim36i-2,.klwcKS .Toast__Close-sc-nim36i-3,.klwcKS .Toast__Icon-sc-nim36i-1 {</w:t>
      </w:r>
    </w:p>
    <w:p w14:paraId="23E06F46" w14:textId="77777777" w:rsidR="005E6A9E" w:rsidRDefault="005E6A9E" w:rsidP="005E6A9E">
      <w:pPr>
        <w:pStyle w:val="Style1"/>
      </w:pPr>
      <w:r>
        <w:t xml:space="preserve">                        -webkit-flex: 0 0 auto;</w:t>
      </w:r>
    </w:p>
    <w:p w14:paraId="7419A313" w14:textId="77777777" w:rsidR="005E6A9E" w:rsidRDefault="005E6A9E" w:rsidP="005E6A9E">
      <w:pPr>
        <w:pStyle w:val="Style1"/>
      </w:pPr>
      <w:r>
        <w:t xml:space="preserve">                        -ms-flex: 0 0 auto;</w:t>
      </w:r>
    </w:p>
    <w:p w14:paraId="1691F728" w14:textId="77777777" w:rsidR="005E6A9E" w:rsidRDefault="005E6A9E" w:rsidP="005E6A9E">
      <w:pPr>
        <w:pStyle w:val="Style1"/>
      </w:pPr>
      <w:r>
        <w:t xml:space="preserve">                        flex: 0 0 auto;</w:t>
      </w:r>
    </w:p>
    <w:p w14:paraId="78C378B1" w14:textId="77777777" w:rsidR="005E6A9E" w:rsidRDefault="005E6A9E" w:rsidP="005E6A9E">
      <w:pPr>
        <w:pStyle w:val="Style1"/>
      </w:pPr>
      <w:r>
        <w:t xml:space="preserve">                    }</w:t>
      </w:r>
    </w:p>
    <w:p w14:paraId="7DFA2338" w14:textId="77777777" w:rsidR="005E6A9E" w:rsidRDefault="005E6A9E" w:rsidP="005E6A9E">
      <w:pPr>
        <w:pStyle w:val="Style1"/>
      </w:pPr>
    </w:p>
    <w:p w14:paraId="0026248B" w14:textId="77777777" w:rsidR="005E6A9E" w:rsidRDefault="005E6A9E" w:rsidP="005E6A9E">
      <w:pPr>
        <w:pStyle w:val="Style1"/>
      </w:pPr>
      <w:r>
        <w:t xml:space="preserve">                    /*!sc*/</w:t>
      </w:r>
    </w:p>
    <w:p w14:paraId="52548C16" w14:textId="77777777" w:rsidR="005E6A9E" w:rsidRDefault="005E6A9E" w:rsidP="005E6A9E">
      <w:pPr>
        <w:pStyle w:val="Style1"/>
      </w:pPr>
      <w:r>
        <w:t xml:space="preserve">                    .klwcKS .Toast__Action-sc-nim36i-2,.klwcKS .Toast__Close-sc-nim36i-3 {</w:t>
      </w:r>
    </w:p>
    <w:p w14:paraId="108F0C8D" w14:textId="77777777" w:rsidR="005E6A9E" w:rsidRDefault="005E6A9E" w:rsidP="005E6A9E">
      <w:pPr>
        <w:pStyle w:val="Style1"/>
      </w:pPr>
      <w:r>
        <w:t xml:space="preserve">                        margin-left: 16px;</w:t>
      </w:r>
    </w:p>
    <w:p w14:paraId="5AE135F1" w14:textId="77777777" w:rsidR="005E6A9E" w:rsidRDefault="005E6A9E" w:rsidP="005E6A9E">
      <w:pPr>
        <w:pStyle w:val="Style1"/>
      </w:pPr>
      <w:r>
        <w:t xml:space="preserve">                    }</w:t>
      </w:r>
    </w:p>
    <w:p w14:paraId="0CDF4BA6" w14:textId="77777777" w:rsidR="005E6A9E" w:rsidRDefault="005E6A9E" w:rsidP="005E6A9E">
      <w:pPr>
        <w:pStyle w:val="Style1"/>
      </w:pPr>
    </w:p>
    <w:p w14:paraId="6D65E4C3" w14:textId="77777777" w:rsidR="005E6A9E" w:rsidRDefault="005E6A9E" w:rsidP="005E6A9E">
      <w:pPr>
        <w:pStyle w:val="Style1"/>
      </w:pPr>
      <w:r>
        <w:t xml:space="preserve">                    /*!sc*/</w:t>
      </w:r>
    </w:p>
    <w:p w14:paraId="7905F549" w14:textId="77777777" w:rsidR="005E6A9E" w:rsidRDefault="005E6A9E" w:rsidP="005E6A9E">
      <w:pPr>
        <w:pStyle w:val="Style1"/>
      </w:pPr>
      <w:r>
        <w:t xml:space="preserve">                    .klwcKS .Toast__Icon-sc-nim36i-1 {</w:t>
      </w:r>
    </w:p>
    <w:p w14:paraId="749FF9D0" w14:textId="77777777" w:rsidR="005E6A9E" w:rsidRDefault="005E6A9E" w:rsidP="005E6A9E">
      <w:pPr>
        <w:pStyle w:val="Style1"/>
      </w:pPr>
      <w:r>
        <w:t xml:space="preserve">                        margin-right: 16px;</w:t>
      </w:r>
    </w:p>
    <w:p w14:paraId="383F89FD" w14:textId="77777777" w:rsidR="005E6A9E" w:rsidRDefault="005E6A9E" w:rsidP="005E6A9E">
      <w:pPr>
        <w:pStyle w:val="Style1"/>
      </w:pPr>
      <w:r>
        <w:t xml:space="preserve">                        height: 24px;</w:t>
      </w:r>
    </w:p>
    <w:p w14:paraId="789D7843" w14:textId="77777777" w:rsidR="005E6A9E" w:rsidRDefault="005E6A9E" w:rsidP="005E6A9E">
      <w:pPr>
        <w:pStyle w:val="Style1"/>
      </w:pPr>
      <w:r>
        <w:t xml:space="preserve">                        width: 24px;</w:t>
      </w:r>
    </w:p>
    <w:p w14:paraId="4C1B9BE0" w14:textId="77777777" w:rsidR="005E6A9E" w:rsidRDefault="005E6A9E" w:rsidP="005E6A9E">
      <w:pPr>
        <w:pStyle w:val="Style1"/>
      </w:pPr>
      <w:r>
        <w:t xml:space="preserve">                    }</w:t>
      </w:r>
    </w:p>
    <w:p w14:paraId="5A37ABD4" w14:textId="77777777" w:rsidR="005E6A9E" w:rsidRDefault="005E6A9E" w:rsidP="005E6A9E">
      <w:pPr>
        <w:pStyle w:val="Style1"/>
      </w:pPr>
    </w:p>
    <w:p w14:paraId="24C7BA7C" w14:textId="77777777" w:rsidR="005E6A9E" w:rsidRDefault="005E6A9E" w:rsidP="005E6A9E">
      <w:pPr>
        <w:pStyle w:val="Style1"/>
      </w:pPr>
      <w:r>
        <w:t xml:space="preserve">                    /*!sc*/</w:t>
      </w:r>
    </w:p>
    <w:p w14:paraId="1D49F20D" w14:textId="77777777" w:rsidR="005E6A9E" w:rsidRDefault="005E6A9E" w:rsidP="005E6A9E">
      <w:pPr>
        <w:pStyle w:val="Style1"/>
      </w:pPr>
      <w:r>
        <w:t xml:space="preserve">                    .klwcKS .Toast__Icon-sc-nim36i-1 .Icon-c11n-8-62-4__sc-13llmml-0 {</w:t>
      </w:r>
    </w:p>
    <w:p w14:paraId="38D7AFBE" w14:textId="77777777" w:rsidR="005E6A9E" w:rsidRDefault="005E6A9E" w:rsidP="005E6A9E">
      <w:pPr>
        <w:pStyle w:val="Style1"/>
      </w:pPr>
      <w:r>
        <w:t xml:space="preserve">                        height: 100%;</w:t>
      </w:r>
    </w:p>
    <w:p w14:paraId="457DEFC1" w14:textId="77777777" w:rsidR="005E6A9E" w:rsidRDefault="005E6A9E" w:rsidP="005E6A9E">
      <w:pPr>
        <w:pStyle w:val="Style1"/>
      </w:pPr>
      <w:r>
        <w:t xml:space="preserve">                        width: 100%;</w:t>
      </w:r>
    </w:p>
    <w:p w14:paraId="0B638FE4" w14:textId="77777777" w:rsidR="005E6A9E" w:rsidRDefault="005E6A9E" w:rsidP="005E6A9E">
      <w:pPr>
        <w:pStyle w:val="Style1"/>
      </w:pPr>
      <w:r>
        <w:t xml:space="preserve">                    }</w:t>
      </w:r>
    </w:p>
    <w:p w14:paraId="0593C9F7" w14:textId="77777777" w:rsidR="005E6A9E" w:rsidRDefault="005E6A9E" w:rsidP="005E6A9E">
      <w:pPr>
        <w:pStyle w:val="Style1"/>
      </w:pPr>
    </w:p>
    <w:p w14:paraId="11B7BBAF" w14:textId="77777777" w:rsidR="005E6A9E" w:rsidRDefault="005E6A9E" w:rsidP="005E6A9E">
      <w:pPr>
        <w:pStyle w:val="Style1"/>
      </w:pPr>
      <w:r>
        <w:t xml:space="preserve">                    /*!sc*/</w:t>
      </w:r>
    </w:p>
    <w:p w14:paraId="50A7EFD5" w14:textId="77777777" w:rsidR="005E6A9E" w:rsidRDefault="005E6A9E" w:rsidP="005E6A9E">
      <w:pPr>
        <w:pStyle w:val="Style1"/>
      </w:pPr>
      <w:r>
        <w:t xml:space="preserve">                    .klwcKS .Toast__Close-sc-nim36i-3 {</w:t>
      </w:r>
    </w:p>
    <w:p w14:paraId="55A88E40" w14:textId="77777777" w:rsidR="005E6A9E" w:rsidRDefault="005E6A9E" w:rsidP="005E6A9E">
      <w:pPr>
        <w:pStyle w:val="Style1"/>
      </w:pPr>
      <w:r>
        <w:t xml:space="preserve">                        display: -webkit-box;</w:t>
      </w:r>
    </w:p>
    <w:p w14:paraId="3E661F37" w14:textId="77777777" w:rsidR="005E6A9E" w:rsidRDefault="005E6A9E" w:rsidP="005E6A9E">
      <w:pPr>
        <w:pStyle w:val="Style1"/>
      </w:pPr>
      <w:r>
        <w:t xml:space="preserve">                        display: -webkit-flex;</w:t>
      </w:r>
    </w:p>
    <w:p w14:paraId="6EC86562" w14:textId="77777777" w:rsidR="005E6A9E" w:rsidRDefault="005E6A9E" w:rsidP="005E6A9E">
      <w:pPr>
        <w:pStyle w:val="Style1"/>
      </w:pPr>
      <w:r>
        <w:t xml:space="preserve">                        display: -ms-flexbox;</w:t>
      </w:r>
    </w:p>
    <w:p w14:paraId="18E649BB" w14:textId="77777777" w:rsidR="005E6A9E" w:rsidRDefault="005E6A9E" w:rsidP="005E6A9E">
      <w:pPr>
        <w:pStyle w:val="Style1"/>
      </w:pPr>
      <w:r>
        <w:t xml:space="preserve">                        display: flex;</w:t>
      </w:r>
    </w:p>
    <w:p w14:paraId="55A7386A" w14:textId="77777777" w:rsidR="005E6A9E" w:rsidRDefault="005E6A9E" w:rsidP="005E6A9E">
      <w:pPr>
        <w:pStyle w:val="Style1"/>
      </w:pPr>
      <w:r>
        <w:t xml:space="preserve">                    }</w:t>
      </w:r>
    </w:p>
    <w:p w14:paraId="0B2C1E2A" w14:textId="77777777" w:rsidR="005E6A9E" w:rsidRDefault="005E6A9E" w:rsidP="005E6A9E">
      <w:pPr>
        <w:pStyle w:val="Style1"/>
      </w:pPr>
    </w:p>
    <w:p w14:paraId="368DFB10" w14:textId="77777777" w:rsidR="005E6A9E" w:rsidRDefault="005E6A9E" w:rsidP="005E6A9E">
      <w:pPr>
        <w:pStyle w:val="Style1"/>
      </w:pPr>
      <w:r>
        <w:t xml:space="preserve">                    /*!sc*/</w:t>
      </w:r>
    </w:p>
    <w:p w14:paraId="7FE56B6D" w14:textId="77777777" w:rsidR="005E6A9E" w:rsidRDefault="005E6A9E" w:rsidP="005E6A9E">
      <w:pPr>
        <w:pStyle w:val="Style1"/>
      </w:pPr>
      <w:r>
        <w:t xml:space="preserve">                    .klwcKS .Toast__Body-sc-nim36i-4 {</w:t>
      </w:r>
    </w:p>
    <w:p w14:paraId="1F5733E7" w14:textId="77777777" w:rsidR="005E6A9E" w:rsidRDefault="005E6A9E" w:rsidP="005E6A9E">
      <w:pPr>
        <w:pStyle w:val="Style1"/>
      </w:pPr>
      <w:r>
        <w:t xml:space="preserve">                        -webkit-flex-shrink: 1;</w:t>
      </w:r>
    </w:p>
    <w:p w14:paraId="6F6EEFC5" w14:textId="77777777" w:rsidR="005E6A9E" w:rsidRDefault="005E6A9E" w:rsidP="005E6A9E">
      <w:pPr>
        <w:pStyle w:val="Style1"/>
      </w:pPr>
      <w:r>
        <w:t xml:space="preserve">                        -ms-flex-negative: 1;</w:t>
      </w:r>
    </w:p>
    <w:p w14:paraId="0DF14404" w14:textId="77777777" w:rsidR="005E6A9E" w:rsidRDefault="005E6A9E" w:rsidP="005E6A9E">
      <w:pPr>
        <w:pStyle w:val="Style1"/>
      </w:pPr>
      <w:r>
        <w:t xml:space="preserve">                        flex-shrink: 1;</w:t>
      </w:r>
    </w:p>
    <w:p w14:paraId="7BCB1335" w14:textId="77777777" w:rsidR="005E6A9E" w:rsidRDefault="005E6A9E" w:rsidP="005E6A9E">
      <w:pPr>
        <w:pStyle w:val="Style1"/>
      </w:pPr>
      <w:r>
        <w:t xml:space="preserve">                    }</w:t>
      </w:r>
    </w:p>
    <w:p w14:paraId="38ACDC94" w14:textId="77777777" w:rsidR="005E6A9E" w:rsidRDefault="005E6A9E" w:rsidP="005E6A9E">
      <w:pPr>
        <w:pStyle w:val="Style1"/>
      </w:pPr>
    </w:p>
    <w:p w14:paraId="5A96EB36" w14:textId="77777777" w:rsidR="005E6A9E" w:rsidRDefault="005E6A9E" w:rsidP="005E6A9E">
      <w:pPr>
        <w:pStyle w:val="Style1"/>
      </w:pPr>
      <w:r>
        <w:t xml:space="preserve">                    /*!sc*/</w:t>
      </w:r>
    </w:p>
    <w:p w14:paraId="6ACA6176" w14:textId="77777777" w:rsidR="005E6A9E" w:rsidRDefault="005E6A9E" w:rsidP="005E6A9E">
      <w:pPr>
        <w:pStyle w:val="Style1"/>
      </w:pPr>
      <w:r>
        <w:t xml:space="preserve">                    data-styled-pfs.g77[id="Toast-c11n-8-62-4__sc-18t8o9m-0"] {</w:t>
      </w:r>
    </w:p>
    <w:p w14:paraId="7109ECD1" w14:textId="77777777" w:rsidR="005E6A9E" w:rsidRDefault="005E6A9E" w:rsidP="005E6A9E">
      <w:pPr>
        <w:pStyle w:val="Style1"/>
      </w:pPr>
      <w:r>
        <w:t xml:space="preserve">                        content: "klwcKS,"</w:t>
      </w:r>
    </w:p>
    <w:p w14:paraId="24CEFEFF" w14:textId="77777777" w:rsidR="005E6A9E" w:rsidRDefault="005E6A9E" w:rsidP="005E6A9E">
      <w:pPr>
        <w:pStyle w:val="Style1"/>
      </w:pPr>
      <w:r>
        <w:t xml:space="preserve">                    }</w:t>
      </w:r>
    </w:p>
    <w:p w14:paraId="341933DC" w14:textId="77777777" w:rsidR="005E6A9E" w:rsidRDefault="005E6A9E" w:rsidP="005E6A9E">
      <w:pPr>
        <w:pStyle w:val="Style1"/>
      </w:pPr>
    </w:p>
    <w:p w14:paraId="45E753BE" w14:textId="77777777" w:rsidR="005E6A9E" w:rsidRDefault="005E6A9E" w:rsidP="005E6A9E">
      <w:pPr>
        <w:pStyle w:val="Style1"/>
      </w:pPr>
      <w:r>
        <w:t xml:space="preserve">                    /*!sc*/</w:t>
      </w:r>
    </w:p>
    <w:p w14:paraId="56846B2D" w14:textId="77777777" w:rsidR="005E6A9E" w:rsidRDefault="005E6A9E" w:rsidP="005E6A9E">
      <w:pPr>
        <w:pStyle w:val="Style1"/>
      </w:pPr>
      <w:r>
        <w:t xml:space="preserve">                    .dZPpFW {</w:t>
      </w:r>
    </w:p>
    <w:p w14:paraId="31107E4E" w14:textId="77777777" w:rsidR="005E6A9E" w:rsidRDefault="005E6A9E" w:rsidP="005E6A9E">
      <w:pPr>
        <w:pStyle w:val="Style1"/>
      </w:pPr>
      <w:r>
        <w:t xml:space="preserve">                        display: -webkit-box;</w:t>
      </w:r>
    </w:p>
    <w:p w14:paraId="60CA51D2" w14:textId="77777777" w:rsidR="005E6A9E" w:rsidRDefault="005E6A9E" w:rsidP="005E6A9E">
      <w:pPr>
        <w:pStyle w:val="Style1"/>
      </w:pPr>
      <w:r>
        <w:t xml:space="preserve">                        display: -webkit-flex;</w:t>
      </w:r>
    </w:p>
    <w:p w14:paraId="4CB1DD2D" w14:textId="77777777" w:rsidR="005E6A9E" w:rsidRDefault="005E6A9E" w:rsidP="005E6A9E">
      <w:pPr>
        <w:pStyle w:val="Style1"/>
      </w:pPr>
      <w:r>
        <w:t xml:space="preserve">                        display: -ms-flexbox;</w:t>
      </w:r>
    </w:p>
    <w:p w14:paraId="5E7ED2CD" w14:textId="77777777" w:rsidR="005E6A9E" w:rsidRDefault="005E6A9E" w:rsidP="005E6A9E">
      <w:pPr>
        <w:pStyle w:val="Style1"/>
      </w:pPr>
      <w:r>
        <w:t xml:space="preserve">                        display: flex;</w:t>
      </w:r>
    </w:p>
    <w:p w14:paraId="4269D8F1" w14:textId="77777777" w:rsidR="005E6A9E" w:rsidRDefault="005E6A9E" w:rsidP="005E6A9E">
      <w:pPr>
        <w:pStyle w:val="Style1"/>
      </w:pPr>
      <w:r>
        <w:t xml:space="preserve">                        max-width: none;</w:t>
      </w:r>
    </w:p>
    <w:p w14:paraId="71B4608D" w14:textId="77777777" w:rsidR="005E6A9E" w:rsidRDefault="005E6A9E" w:rsidP="005E6A9E">
      <w:pPr>
        <w:pStyle w:val="Style1"/>
      </w:pPr>
      <w:r>
        <w:t xml:space="preserve">                        border-radius: 0;</w:t>
      </w:r>
    </w:p>
    <w:p w14:paraId="2FE8FA9C" w14:textId="77777777" w:rsidR="005E6A9E" w:rsidRDefault="005E6A9E" w:rsidP="005E6A9E">
      <w:pPr>
        <w:pStyle w:val="Style1"/>
      </w:pPr>
      <w:r>
        <w:t xml:space="preserve">                        box-shadow: none;</w:t>
      </w:r>
    </w:p>
    <w:p w14:paraId="17E2F00A" w14:textId="77777777" w:rsidR="005E6A9E" w:rsidRDefault="005E6A9E" w:rsidP="005E6A9E">
      <w:pPr>
        <w:pStyle w:val="Style1"/>
      </w:pPr>
      <w:r>
        <w:t xml:space="preserve">                        -webkit-box-pack: center;</w:t>
      </w:r>
    </w:p>
    <w:p w14:paraId="781F8067" w14:textId="77777777" w:rsidR="005E6A9E" w:rsidRDefault="005E6A9E" w:rsidP="005E6A9E">
      <w:pPr>
        <w:pStyle w:val="Style1"/>
      </w:pPr>
      <w:r>
        <w:t xml:space="preserve">                        -webkit-justify-content: center;</w:t>
      </w:r>
    </w:p>
    <w:p w14:paraId="6B8DE846" w14:textId="77777777" w:rsidR="005E6A9E" w:rsidRDefault="005E6A9E" w:rsidP="005E6A9E">
      <w:pPr>
        <w:pStyle w:val="Style1"/>
      </w:pPr>
      <w:r>
        <w:t xml:space="preserve">                        -ms-flex-pack: center;</w:t>
      </w:r>
    </w:p>
    <w:p w14:paraId="3E14C52F" w14:textId="77777777" w:rsidR="005E6A9E" w:rsidRDefault="005E6A9E" w:rsidP="005E6A9E">
      <w:pPr>
        <w:pStyle w:val="Style1"/>
      </w:pPr>
      <w:r>
        <w:t xml:space="preserve">                        justify-content: center;</w:t>
      </w:r>
    </w:p>
    <w:p w14:paraId="3DDD6A60" w14:textId="77777777" w:rsidR="005E6A9E" w:rsidRDefault="005E6A9E" w:rsidP="005E6A9E">
      <w:pPr>
        <w:pStyle w:val="Style1"/>
      </w:pPr>
      <w:r>
        <w:t xml:space="preserve">                    }</w:t>
      </w:r>
    </w:p>
    <w:p w14:paraId="7246B798" w14:textId="77777777" w:rsidR="005E6A9E" w:rsidRDefault="005E6A9E" w:rsidP="005E6A9E">
      <w:pPr>
        <w:pStyle w:val="Style1"/>
      </w:pPr>
    </w:p>
    <w:p w14:paraId="1DFE3071" w14:textId="77777777" w:rsidR="005E6A9E" w:rsidRDefault="005E6A9E" w:rsidP="005E6A9E">
      <w:pPr>
        <w:pStyle w:val="Style1"/>
      </w:pPr>
      <w:r>
        <w:t xml:space="preserve">                    /*!sc*/</w:t>
      </w:r>
    </w:p>
    <w:p w14:paraId="3B951A05" w14:textId="77777777" w:rsidR="005E6A9E" w:rsidRDefault="005E6A9E" w:rsidP="005E6A9E">
      <w:pPr>
        <w:pStyle w:val="Style1"/>
      </w:pPr>
      <w:r>
        <w:t xml:space="preserve">                    data-styled-pfs.g78[id="Banner-c11n-8-62-4__sc-tm5jty-0"] {</w:t>
      </w:r>
    </w:p>
    <w:p w14:paraId="621409C8" w14:textId="77777777" w:rsidR="005E6A9E" w:rsidRDefault="005E6A9E" w:rsidP="005E6A9E">
      <w:pPr>
        <w:pStyle w:val="Style1"/>
      </w:pPr>
      <w:r>
        <w:t xml:space="preserve">                        content: "dZPpFW,"</w:t>
      </w:r>
    </w:p>
    <w:p w14:paraId="35C820F0" w14:textId="77777777" w:rsidR="005E6A9E" w:rsidRDefault="005E6A9E" w:rsidP="005E6A9E">
      <w:pPr>
        <w:pStyle w:val="Style1"/>
      </w:pPr>
      <w:r>
        <w:t xml:space="preserve">                    }</w:t>
      </w:r>
    </w:p>
    <w:p w14:paraId="59A46483" w14:textId="77777777" w:rsidR="005E6A9E" w:rsidRDefault="005E6A9E" w:rsidP="005E6A9E">
      <w:pPr>
        <w:pStyle w:val="Style1"/>
      </w:pPr>
    </w:p>
    <w:p w14:paraId="12B0E0D1" w14:textId="77777777" w:rsidR="005E6A9E" w:rsidRDefault="005E6A9E" w:rsidP="005E6A9E">
      <w:pPr>
        <w:pStyle w:val="Style1"/>
      </w:pPr>
      <w:r>
        <w:t xml:space="preserve">                    /*!sc*/</w:t>
      </w:r>
    </w:p>
    <w:p w14:paraId="26AD62A2" w14:textId="77777777" w:rsidR="005E6A9E" w:rsidRDefault="005E6A9E" w:rsidP="005E6A9E">
      <w:pPr>
        <w:pStyle w:val="Style1"/>
      </w:pPr>
      <w:r>
        <w:t xml:space="preserve">                    .fUkFuL &gt; .StyledDialog-c11n-8-62-4__sc-3phm7o-0 {</w:t>
      </w:r>
    </w:p>
    <w:p w14:paraId="64AD96DF" w14:textId="77777777" w:rsidR="005E6A9E" w:rsidRDefault="005E6A9E" w:rsidP="005E6A9E">
      <w:pPr>
        <w:pStyle w:val="Style1"/>
      </w:pPr>
      <w:r>
        <w:t xml:space="preserve">                        box-sizing: border-box;</w:t>
      </w:r>
    </w:p>
    <w:p w14:paraId="7281E7CA" w14:textId="77777777" w:rsidR="005E6A9E" w:rsidRDefault="005E6A9E" w:rsidP="005E6A9E">
      <w:pPr>
        <w:pStyle w:val="Style1"/>
      </w:pPr>
      <w:r>
        <w:t xml:space="preserve">                        background-color: #FFF;</w:t>
      </w:r>
    </w:p>
    <w:p w14:paraId="7CA6171B" w14:textId="77777777" w:rsidR="005E6A9E" w:rsidRDefault="005E6A9E" w:rsidP="005E6A9E">
      <w:pPr>
        <w:pStyle w:val="Style1"/>
      </w:pPr>
      <w:r>
        <w:t xml:space="preserve">                        box-shadow: 0 8px 12px 0 rgba(0,0,0,0.3);</w:t>
      </w:r>
    </w:p>
    <w:p w14:paraId="0AD16837" w14:textId="77777777" w:rsidR="005E6A9E" w:rsidRDefault="005E6A9E" w:rsidP="005E6A9E">
      <w:pPr>
        <w:pStyle w:val="Style1"/>
      </w:pPr>
      <w:r>
        <w:t xml:space="preserve">                        outline: none;</w:t>
      </w:r>
    </w:p>
    <w:p w14:paraId="1E97ADC5" w14:textId="77777777" w:rsidR="005E6A9E" w:rsidRDefault="005E6A9E" w:rsidP="005E6A9E">
      <w:pPr>
        <w:pStyle w:val="Style1"/>
      </w:pPr>
      <w:r>
        <w:t xml:space="preserve">                        border-radius: 8px;</w:t>
      </w:r>
    </w:p>
    <w:p w14:paraId="3BF2235A" w14:textId="77777777" w:rsidR="005E6A9E" w:rsidRDefault="005E6A9E" w:rsidP="005E6A9E">
      <w:pPr>
        <w:pStyle w:val="Style1"/>
      </w:pPr>
      <w:r>
        <w:t xml:space="preserve">                        position: relative;</w:t>
      </w:r>
    </w:p>
    <w:p w14:paraId="534303CB" w14:textId="77777777" w:rsidR="005E6A9E" w:rsidRDefault="005E6A9E" w:rsidP="005E6A9E">
      <w:pPr>
        <w:pStyle w:val="Style1"/>
      </w:pPr>
      <w:r>
        <w:t xml:space="preserve">                        z-index: 100011;</w:t>
      </w:r>
    </w:p>
    <w:p w14:paraId="4CF56341" w14:textId="77777777" w:rsidR="005E6A9E" w:rsidRDefault="005E6A9E" w:rsidP="005E6A9E">
      <w:pPr>
        <w:pStyle w:val="Style1"/>
      </w:pPr>
      <w:r>
        <w:t xml:space="preserve">                        display: -webkit-box;</w:t>
      </w:r>
    </w:p>
    <w:p w14:paraId="7CED8CA7" w14:textId="77777777" w:rsidR="005E6A9E" w:rsidRDefault="005E6A9E" w:rsidP="005E6A9E">
      <w:pPr>
        <w:pStyle w:val="Style1"/>
      </w:pPr>
      <w:r>
        <w:t xml:space="preserve">                        display: -webkit-flex;</w:t>
      </w:r>
    </w:p>
    <w:p w14:paraId="4039CCEB" w14:textId="77777777" w:rsidR="005E6A9E" w:rsidRDefault="005E6A9E" w:rsidP="005E6A9E">
      <w:pPr>
        <w:pStyle w:val="Style1"/>
      </w:pPr>
      <w:r>
        <w:t xml:space="preserve">                        display: -ms-flexbox;</w:t>
      </w:r>
    </w:p>
    <w:p w14:paraId="04771CBB" w14:textId="77777777" w:rsidR="005E6A9E" w:rsidRDefault="005E6A9E" w:rsidP="005E6A9E">
      <w:pPr>
        <w:pStyle w:val="Style1"/>
      </w:pPr>
      <w:r>
        <w:t xml:space="preserve">                        display: flex;</w:t>
      </w:r>
    </w:p>
    <w:p w14:paraId="6895DEBD" w14:textId="77777777" w:rsidR="005E6A9E" w:rsidRDefault="005E6A9E" w:rsidP="005E6A9E">
      <w:pPr>
        <w:pStyle w:val="Style1"/>
      </w:pPr>
      <w:r>
        <w:t xml:space="preserve">                        -webkit-flex-direction: column;</w:t>
      </w:r>
    </w:p>
    <w:p w14:paraId="588EEA53" w14:textId="77777777" w:rsidR="005E6A9E" w:rsidRDefault="005E6A9E" w:rsidP="005E6A9E">
      <w:pPr>
        <w:pStyle w:val="Style1"/>
      </w:pPr>
      <w:r>
        <w:t xml:space="preserve">                        -ms-flex-direction: column;</w:t>
      </w:r>
    </w:p>
    <w:p w14:paraId="7DC0610B" w14:textId="77777777" w:rsidR="005E6A9E" w:rsidRDefault="005E6A9E" w:rsidP="005E6A9E">
      <w:pPr>
        <w:pStyle w:val="Style1"/>
      </w:pPr>
      <w:r>
        <w:t xml:space="preserve">                        flex-direction: column;</w:t>
      </w:r>
    </w:p>
    <w:p w14:paraId="5857DC9B" w14:textId="77777777" w:rsidR="005E6A9E" w:rsidRDefault="005E6A9E" w:rsidP="005E6A9E">
      <w:pPr>
        <w:pStyle w:val="Style1"/>
      </w:pPr>
      <w:r>
        <w:t xml:space="preserve">                        border-radius: 4px;</w:t>
      </w:r>
    </w:p>
    <w:p w14:paraId="3DB6F8A8" w14:textId="77777777" w:rsidR="005E6A9E" w:rsidRDefault="005E6A9E" w:rsidP="005E6A9E">
      <w:pPr>
        <w:pStyle w:val="Style1"/>
      </w:pPr>
      <w:r>
        <w:t xml:space="preserve">                        width: 100%;</w:t>
      </w:r>
    </w:p>
    <w:p w14:paraId="2F6E1069" w14:textId="77777777" w:rsidR="005E6A9E" w:rsidRDefault="005E6A9E" w:rsidP="005E6A9E">
      <w:pPr>
        <w:pStyle w:val="Style1"/>
      </w:pPr>
      <w:r>
        <w:t xml:space="preserve">                        max-width: 360px;</w:t>
      </w:r>
    </w:p>
    <w:p w14:paraId="2C785BA5" w14:textId="77777777" w:rsidR="005E6A9E" w:rsidRDefault="005E6A9E" w:rsidP="005E6A9E">
      <w:pPr>
        <w:pStyle w:val="Style1"/>
      </w:pPr>
      <w:r>
        <w:t xml:space="preserve">                        max-height: 320px;</w:t>
      </w:r>
    </w:p>
    <w:p w14:paraId="20609811" w14:textId="77777777" w:rsidR="005E6A9E" w:rsidRDefault="005E6A9E" w:rsidP="005E6A9E">
      <w:pPr>
        <w:pStyle w:val="Style1"/>
      </w:pPr>
      <w:r>
        <w:t xml:space="preserve">                        -webkit-transform: translate3d(0,0,0);</w:t>
      </w:r>
    </w:p>
    <w:p w14:paraId="34B696D3" w14:textId="77777777" w:rsidR="005E6A9E" w:rsidRDefault="005E6A9E" w:rsidP="005E6A9E">
      <w:pPr>
        <w:pStyle w:val="Style1"/>
      </w:pPr>
      <w:r>
        <w:t xml:space="preserve">                        -ms-transform: translate3d(0,0,0);</w:t>
      </w:r>
    </w:p>
    <w:p w14:paraId="5BC4DD8A" w14:textId="77777777" w:rsidR="005E6A9E" w:rsidRDefault="005E6A9E" w:rsidP="005E6A9E">
      <w:pPr>
        <w:pStyle w:val="Style1"/>
      </w:pPr>
      <w:r>
        <w:t xml:space="preserve">                        transform: translate3d(0,0,0);</w:t>
      </w:r>
    </w:p>
    <w:p w14:paraId="2A73DC83" w14:textId="77777777" w:rsidR="005E6A9E" w:rsidRDefault="005E6A9E" w:rsidP="005E6A9E">
      <w:pPr>
        <w:pStyle w:val="Style1"/>
      </w:pPr>
      <w:r>
        <w:t xml:space="preserve">                    }</w:t>
      </w:r>
    </w:p>
    <w:p w14:paraId="39DF5E37" w14:textId="77777777" w:rsidR="005E6A9E" w:rsidRDefault="005E6A9E" w:rsidP="005E6A9E">
      <w:pPr>
        <w:pStyle w:val="Style1"/>
      </w:pPr>
    </w:p>
    <w:p w14:paraId="492E288A" w14:textId="77777777" w:rsidR="005E6A9E" w:rsidRDefault="005E6A9E" w:rsidP="005E6A9E">
      <w:pPr>
        <w:pStyle w:val="Style1"/>
      </w:pPr>
      <w:r>
        <w:t xml:space="preserve">                    /*!sc*/</w:t>
      </w:r>
    </w:p>
    <w:p w14:paraId="0AD617B1" w14:textId="77777777" w:rsidR="005E6A9E" w:rsidRDefault="005E6A9E" w:rsidP="005E6A9E">
      <w:pPr>
        <w:pStyle w:val="Style1"/>
      </w:pPr>
      <w:r>
        <w:t xml:space="preserve">                    .fUkFuL &gt; .StyledDialog-c11n-8-62-4__sc-3phm7o-0 .DialogClose-c11n-8-62-4__sc-1t0puoj-0 {</w:t>
      </w:r>
    </w:p>
    <w:p w14:paraId="5257A7CF" w14:textId="77777777" w:rsidR="005E6A9E" w:rsidRDefault="005E6A9E" w:rsidP="005E6A9E">
      <w:pPr>
        <w:pStyle w:val="Style1"/>
      </w:pPr>
      <w:r>
        <w:t xml:space="preserve">                        position: absolute;</w:t>
      </w:r>
    </w:p>
    <w:p w14:paraId="07CD871F" w14:textId="77777777" w:rsidR="005E6A9E" w:rsidRDefault="005E6A9E" w:rsidP="005E6A9E">
      <w:pPr>
        <w:pStyle w:val="Style1"/>
      </w:pPr>
      <w:r>
        <w:t xml:space="preserve">                        z-index: 100013;</w:t>
      </w:r>
    </w:p>
    <w:p w14:paraId="72C55858" w14:textId="77777777" w:rsidR="005E6A9E" w:rsidRDefault="005E6A9E" w:rsidP="005E6A9E">
      <w:pPr>
        <w:pStyle w:val="Style1"/>
      </w:pPr>
      <w:r>
        <w:t xml:space="preserve">                    }</w:t>
      </w:r>
    </w:p>
    <w:p w14:paraId="17DB2EFE" w14:textId="77777777" w:rsidR="005E6A9E" w:rsidRDefault="005E6A9E" w:rsidP="005E6A9E">
      <w:pPr>
        <w:pStyle w:val="Style1"/>
      </w:pPr>
    </w:p>
    <w:p w14:paraId="4EA68609" w14:textId="77777777" w:rsidR="005E6A9E" w:rsidRDefault="005E6A9E" w:rsidP="005E6A9E">
      <w:pPr>
        <w:pStyle w:val="Style1"/>
      </w:pPr>
      <w:r>
        <w:t xml:space="preserve">                    /*!sc*/</w:t>
      </w:r>
    </w:p>
    <w:p w14:paraId="6570F736" w14:textId="77777777" w:rsidR="005E6A9E" w:rsidRDefault="005E6A9E" w:rsidP="005E6A9E">
      <w:pPr>
        <w:pStyle w:val="Style1"/>
      </w:pPr>
      <w:r>
        <w:t xml:space="preserve">                    .fUkFuL &gt; .StyledDialog-c11n-8-62-4__sc-3phm7o-0 .DialogHeader-c11n-8-62-4__sc-1nk3a2m-0 {</w:t>
      </w:r>
    </w:p>
    <w:p w14:paraId="39C8BAB1" w14:textId="77777777" w:rsidR="005E6A9E" w:rsidRDefault="005E6A9E" w:rsidP="005E6A9E">
      <w:pPr>
        <w:pStyle w:val="Style1"/>
      </w:pPr>
      <w:r>
        <w:t xml:space="preserve">                        padding: 16px;</w:t>
      </w:r>
    </w:p>
    <w:p w14:paraId="64AEFD9A" w14:textId="77777777" w:rsidR="005E6A9E" w:rsidRDefault="005E6A9E" w:rsidP="005E6A9E">
      <w:pPr>
        <w:pStyle w:val="Style1"/>
      </w:pPr>
      <w:r>
        <w:t xml:space="preserve">                        border-bottom: 1px solid #D1D1D5;</w:t>
      </w:r>
    </w:p>
    <w:p w14:paraId="2843ECF7" w14:textId="77777777" w:rsidR="005E6A9E" w:rsidRDefault="005E6A9E" w:rsidP="005E6A9E">
      <w:pPr>
        <w:pStyle w:val="Style1"/>
      </w:pPr>
      <w:r>
        <w:t xml:space="preserve">                    }</w:t>
      </w:r>
    </w:p>
    <w:p w14:paraId="50E68869" w14:textId="77777777" w:rsidR="005E6A9E" w:rsidRDefault="005E6A9E" w:rsidP="005E6A9E">
      <w:pPr>
        <w:pStyle w:val="Style1"/>
      </w:pPr>
    </w:p>
    <w:p w14:paraId="370C0554" w14:textId="77777777" w:rsidR="005E6A9E" w:rsidRDefault="005E6A9E" w:rsidP="005E6A9E">
      <w:pPr>
        <w:pStyle w:val="Style1"/>
      </w:pPr>
      <w:r>
        <w:t xml:space="preserve">                    /*!sc*/</w:t>
      </w:r>
    </w:p>
    <w:p w14:paraId="6335318B" w14:textId="77777777" w:rsidR="005E6A9E" w:rsidRDefault="005E6A9E" w:rsidP="005E6A9E">
      <w:pPr>
        <w:pStyle w:val="Style1"/>
      </w:pPr>
      <w:r>
        <w:t xml:space="preserve">                    .fUkFuL &gt; .StyledDialog-c11n-8-62-4__sc-3phm7o-0 .DialogHeader-c11n-8-62-4__sc-1nk3a2m-0 .Text-c11n-8-62-4__sc-aiai24-0 {</w:t>
      </w:r>
    </w:p>
    <w:p w14:paraId="0ABA8D06" w14:textId="77777777" w:rsidR="005E6A9E" w:rsidRDefault="005E6A9E" w:rsidP="005E6A9E">
      <w:pPr>
        <w:pStyle w:val="Style1"/>
      </w:pPr>
      <w:r>
        <w:t xml:space="preserve">                        color: #2A2A33;</w:t>
      </w:r>
    </w:p>
    <w:p w14:paraId="31C0C565" w14:textId="77777777" w:rsidR="005E6A9E" w:rsidRDefault="005E6A9E" w:rsidP="005E6A9E">
      <w:pPr>
        <w:pStyle w:val="Style1"/>
      </w:pPr>
      <w:r>
        <w:t xml:space="preserve">                        -webkit-font-smoothing: antialiased;</w:t>
      </w:r>
    </w:p>
    <w:p w14:paraId="4B617F98" w14:textId="77777777" w:rsidR="005E6A9E" w:rsidRDefault="005E6A9E" w:rsidP="005E6A9E">
      <w:pPr>
        <w:pStyle w:val="Style1"/>
      </w:pPr>
      <w:r>
        <w:t xml:space="preserve">                        -moz-osx-font-smoothing: grayscale;</w:t>
      </w:r>
    </w:p>
    <w:p w14:paraId="7668C421" w14:textId="77777777" w:rsidR="005E6A9E" w:rsidRDefault="005E6A9E" w:rsidP="005E6A9E">
      <w:pPr>
        <w:pStyle w:val="Style1"/>
      </w:pPr>
      <w:r>
        <w:t xml:space="preserve">                        text-transform: none;</w:t>
      </w:r>
    </w:p>
    <w:p w14:paraId="2C3924FE" w14:textId="77777777" w:rsidR="005E6A9E" w:rsidRDefault="005E6A9E" w:rsidP="005E6A9E">
      <w:pPr>
        <w:pStyle w:val="Style1"/>
      </w:pPr>
      <w:r>
        <w:t xml:space="preserve">                        font-family: "Open Sans","Adjusted Arial",Tahoma,Geneva,sans-serif;</w:t>
      </w:r>
    </w:p>
    <w:p w14:paraId="274CF99E" w14:textId="77777777" w:rsidR="005E6A9E" w:rsidRDefault="005E6A9E" w:rsidP="005E6A9E">
      <w:pPr>
        <w:pStyle w:val="Style1"/>
      </w:pPr>
      <w:r>
        <w:t xml:space="preserve">                        font-weight: 700;</w:t>
      </w:r>
    </w:p>
    <w:p w14:paraId="4F10F7F7" w14:textId="77777777" w:rsidR="005E6A9E" w:rsidRDefault="005E6A9E" w:rsidP="005E6A9E">
      <w:pPr>
        <w:pStyle w:val="Style1"/>
      </w:pPr>
      <w:r>
        <w:t xml:space="preserve">                        font-size: 16px;</w:t>
      </w:r>
    </w:p>
    <w:p w14:paraId="5905A934" w14:textId="77777777" w:rsidR="005E6A9E" w:rsidRDefault="005E6A9E" w:rsidP="005E6A9E">
      <w:pPr>
        <w:pStyle w:val="Style1"/>
      </w:pPr>
      <w:r>
        <w:t xml:space="preserve">                        line-height: 24px;</w:t>
      </w:r>
    </w:p>
    <w:p w14:paraId="49390E00" w14:textId="77777777" w:rsidR="005E6A9E" w:rsidRDefault="005E6A9E" w:rsidP="005E6A9E">
      <w:pPr>
        <w:pStyle w:val="Style1"/>
      </w:pPr>
      <w:r>
        <w:t xml:space="preserve">                    }</w:t>
      </w:r>
    </w:p>
    <w:p w14:paraId="2CDAF53C" w14:textId="77777777" w:rsidR="005E6A9E" w:rsidRDefault="005E6A9E" w:rsidP="005E6A9E">
      <w:pPr>
        <w:pStyle w:val="Style1"/>
      </w:pPr>
    </w:p>
    <w:p w14:paraId="66FED377" w14:textId="77777777" w:rsidR="005E6A9E" w:rsidRDefault="005E6A9E" w:rsidP="005E6A9E">
      <w:pPr>
        <w:pStyle w:val="Style1"/>
      </w:pPr>
      <w:r>
        <w:t xml:space="preserve">                    /*!sc*/</w:t>
      </w:r>
    </w:p>
    <w:p w14:paraId="59035FCF" w14:textId="77777777" w:rsidR="005E6A9E" w:rsidRDefault="005E6A9E" w:rsidP="005E6A9E">
      <w:pPr>
        <w:pStyle w:val="Style1"/>
      </w:pPr>
      <w:r>
        <w:t xml:space="preserve">                    .fUkFuL &gt; .StyledDialog-c11n-8-62-4__sc-3phm7o-0 .DialogHeader-c11n-8-62-4__sc-1nk3a2m-0 .Text-c11n-8-62-4__sc-aiai24-0 &gt; .Icon-c11n-8-62-4__sc-13llmml-0 {</w:t>
      </w:r>
    </w:p>
    <w:p w14:paraId="717F7165" w14:textId="77777777" w:rsidR="005E6A9E" w:rsidRDefault="005E6A9E" w:rsidP="005E6A9E">
      <w:pPr>
        <w:pStyle w:val="Style1"/>
      </w:pPr>
      <w:r>
        <w:t xml:space="preserve">                        margin-top: 4px;</w:t>
      </w:r>
    </w:p>
    <w:p w14:paraId="412E30CB" w14:textId="77777777" w:rsidR="005E6A9E" w:rsidRDefault="005E6A9E" w:rsidP="005E6A9E">
      <w:pPr>
        <w:pStyle w:val="Style1"/>
      </w:pPr>
      <w:r>
        <w:t xml:space="preserve">                    }</w:t>
      </w:r>
    </w:p>
    <w:p w14:paraId="2412B463" w14:textId="77777777" w:rsidR="005E6A9E" w:rsidRDefault="005E6A9E" w:rsidP="005E6A9E">
      <w:pPr>
        <w:pStyle w:val="Style1"/>
      </w:pPr>
    </w:p>
    <w:p w14:paraId="7C9F0F3B" w14:textId="77777777" w:rsidR="005E6A9E" w:rsidRDefault="005E6A9E" w:rsidP="005E6A9E">
      <w:pPr>
        <w:pStyle w:val="Style1"/>
      </w:pPr>
      <w:r>
        <w:t xml:space="preserve">                    /*!sc*/</w:t>
      </w:r>
    </w:p>
    <w:p w14:paraId="7D183F65" w14:textId="77777777" w:rsidR="005E6A9E" w:rsidRDefault="005E6A9E" w:rsidP="005E6A9E">
      <w:pPr>
        <w:pStyle w:val="Style1"/>
      </w:pPr>
      <w:r>
        <w:t xml:space="preserve">                    .fUkFuL &gt; .StyledDialog-c11n-8-62-4__sc-3phm7o-0 .DialogActions-c11n-8-62-4__sc-12igiol-0 {</w:t>
      </w:r>
    </w:p>
    <w:p w14:paraId="2644F45D" w14:textId="77777777" w:rsidR="005E6A9E" w:rsidRDefault="005E6A9E" w:rsidP="005E6A9E">
      <w:pPr>
        <w:pStyle w:val="Style1"/>
      </w:pPr>
      <w:r>
        <w:t xml:space="preserve">                        padding-top: 16px;</w:t>
      </w:r>
    </w:p>
    <w:p w14:paraId="3E5F5233" w14:textId="77777777" w:rsidR="005E6A9E" w:rsidRDefault="005E6A9E" w:rsidP="005E6A9E">
      <w:pPr>
        <w:pStyle w:val="Style1"/>
      </w:pPr>
      <w:r>
        <w:t xml:space="preserve">                    }</w:t>
      </w:r>
    </w:p>
    <w:p w14:paraId="69E15421" w14:textId="77777777" w:rsidR="005E6A9E" w:rsidRDefault="005E6A9E" w:rsidP="005E6A9E">
      <w:pPr>
        <w:pStyle w:val="Style1"/>
      </w:pPr>
    </w:p>
    <w:p w14:paraId="04655B85" w14:textId="77777777" w:rsidR="005E6A9E" w:rsidRDefault="005E6A9E" w:rsidP="005E6A9E">
      <w:pPr>
        <w:pStyle w:val="Style1"/>
      </w:pPr>
      <w:r>
        <w:t xml:space="preserve">                    /*!sc*/</w:t>
      </w:r>
    </w:p>
    <w:p w14:paraId="3F74B583" w14:textId="77777777" w:rsidR="005E6A9E" w:rsidRDefault="005E6A9E" w:rsidP="005E6A9E">
      <w:pPr>
        <w:pStyle w:val="Style1"/>
      </w:pPr>
      <w:r>
        <w:t xml:space="preserve">                    .fUkFuL &gt; .StyledDialog-c11n-8-62-4__sc-3phm7o-0 .DialogBody-c11n-8-62-4__sc-dazfx6-0 {</w:t>
      </w:r>
    </w:p>
    <w:p w14:paraId="7B644544" w14:textId="77777777" w:rsidR="005E6A9E" w:rsidRDefault="005E6A9E" w:rsidP="005E6A9E">
      <w:pPr>
        <w:pStyle w:val="Style1"/>
      </w:pPr>
      <w:r>
        <w:t xml:space="preserve">                        overflow-y: auto;</w:t>
      </w:r>
    </w:p>
    <w:p w14:paraId="50C24A5F" w14:textId="77777777" w:rsidR="005E6A9E" w:rsidRDefault="005E6A9E" w:rsidP="005E6A9E">
      <w:pPr>
        <w:pStyle w:val="Style1"/>
      </w:pPr>
      <w:r>
        <w:t xml:space="preserve">                        -webkit-overflow-scrolling: touch;</w:t>
      </w:r>
    </w:p>
    <w:p w14:paraId="48AC0457" w14:textId="77777777" w:rsidR="005E6A9E" w:rsidRDefault="005E6A9E" w:rsidP="005E6A9E">
      <w:pPr>
        <w:pStyle w:val="Style1"/>
      </w:pPr>
      <w:r>
        <w:t xml:space="preserve">                        padding: 16px 16px 0;</w:t>
      </w:r>
    </w:p>
    <w:p w14:paraId="0A2F51AE" w14:textId="77777777" w:rsidR="005E6A9E" w:rsidRDefault="005E6A9E" w:rsidP="005E6A9E">
      <w:pPr>
        <w:pStyle w:val="Style1"/>
      </w:pPr>
      <w:r>
        <w:t xml:space="preserve">                    }</w:t>
      </w:r>
    </w:p>
    <w:p w14:paraId="545D2C0B" w14:textId="77777777" w:rsidR="005E6A9E" w:rsidRDefault="005E6A9E" w:rsidP="005E6A9E">
      <w:pPr>
        <w:pStyle w:val="Style1"/>
      </w:pPr>
    </w:p>
    <w:p w14:paraId="156F85CE" w14:textId="77777777" w:rsidR="005E6A9E" w:rsidRDefault="005E6A9E" w:rsidP="005E6A9E">
      <w:pPr>
        <w:pStyle w:val="Style1"/>
      </w:pPr>
      <w:r>
        <w:t xml:space="preserve">                    /*!sc*/</w:t>
      </w:r>
    </w:p>
    <w:p w14:paraId="726CE136" w14:textId="77777777" w:rsidR="005E6A9E" w:rsidRDefault="005E6A9E" w:rsidP="005E6A9E">
      <w:pPr>
        <w:pStyle w:val="Style1"/>
      </w:pPr>
      <w:r>
        <w:t xml:space="preserve">                    .fUkFuL &gt; .StyledDialog-c11n-8-62-4__sc-3phm7o-0 .DialogBody-c11n-8-62-4__sc-dazfx6-0:after {</w:t>
      </w:r>
    </w:p>
    <w:p w14:paraId="5608C95B" w14:textId="77777777" w:rsidR="005E6A9E" w:rsidRDefault="005E6A9E" w:rsidP="005E6A9E">
      <w:pPr>
        <w:pStyle w:val="Style1"/>
      </w:pPr>
      <w:r>
        <w:t xml:space="preserve">                        content: "";</w:t>
      </w:r>
    </w:p>
    <w:p w14:paraId="2A2181E6" w14:textId="77777777" w:rsidR="005E6A9E" w:rsidRDefault="005E6A9E" w:rsidP="005E6A9E">
      <w:pPr>
        <w:pStyle w:val="Style1"/>
      </w:pPr>
      <w:r>
        <w:t xml:space="preserve">                        display: block;</w:t>
      </w:r>
    </w:p>
    <w:p w14:paraId="6281263A" w14:textId="77777777" w:rsidR="005E6A9E" w:rsidRDefault="005E6A9E" w:rsidP="005E6A9E">
      <w:pPr>
        <w:pStyle w:val="Style1"/>
      </w:pPr>
      <w:r>
        <w:t xml:space="preserve">                        height: 16px;</w:t>
      </w:r>
    </w:p>
    <w:p w14:paraId="0FA45877" w14:textId="77777777" w:rsidR="005E6A9E" w:rsidRDefault="005E6A9E" w:rsidP="005E6A9E">
      <w:pPr>
        <w:pStyle w:val="Style1"/>
      </w:pPr>
      <w:r>
        <w:t xml:space="preserve">                    }</w:t>
      </w:r>
    </w:p>
    <w:p w14:paraId="2EE27518" w14:textId="77777777" w:rsidR="005E6A9E" w:rsidRDefault="005E6A9E" w:rsidP="005E6A9E">
      <w:pPr>
        <w:pStyle w:val="Style1"/>
      </w:pPr>
    </w:p>
    <w:p w14:paraId="40B2E579" w14:textId="77777777" w:rsidR="005E6A9E" w:rsidRDefault="005E6A9E" w:rsidP="005E6A9E">
      <w:pPr>
        <w:pStyle w:val="Style1"/>
      </w:pPr>
      <w:r>
        <w:t xml:space="preserve">                    /*!sc*/</w:t>
      </w:r>
    </w:p>
    <w:p w14:paraId="2A1A1EF0" w14:textId="77777777" w:rsidR="005E6A9E" w:rsidRDefault="005E6A9E" w:rsidP="005E6A9E">
      <w:pPr>
        <w:pStyle w:val="Style1"/>
      </w:pPr>
      <w:r>
        <w:t xml:space="preserve">                    _:-ms-fullscreen .StyledPopover-c11n-8-62-4__sc-gfe32q-0 &gt; .StyledDialog-c11n-8-62-4__sc-3phm7o-0 .DialogBody-c11n-8-62-4__sc-dazfx6-0,.fUkFuL &gt; .StyledDialog-c11n-8-62-4__sc-3phm7o-0 .DialogBody-c11n-8-62-4__sc-dazfx6-0 {</w:t>
      </w:r>
    </w:p>
    <w:p w14:paraId="472197B5" w14:textId="77777777" w:rsidR="005E6A9E" w:rsidRDefault="005E6A9E" w:rsidP="005E6A9E">
      <w:pPr>
        <w:pStyle w:val="Style1"/>
      </w:pPr>
      <w:r>
        <w:t xml:space="preserve">                        -webkit-flex-basis: 150px;</w:t>
      </w:r>
    </w:p>
    <w:p w14:paraId="6EC5CF45" w14:textId="77777777" w:rsidR="005E6A9E" w:rsidRDefault="005E6A9E" w:rsidP="005E6A9E">
      <w:pPr>
        <w:pStyle w:val="Style1"/>
      </w:pPr>
      <w:r>
        <w:t xml:space="preserve">                        -ms-flex-preferred-size: 150px;</w:t>
      </w:r>
    </w:p>
    <w:p w14:paraId="35AD8613" w14:textId="77777777" w:rsidR="005E6A9E" w:rsidRDefault="005E6A9E" w:rsidP="005E6A9E">
      <w:pPr>
        <w:pStyle w:val="Style1"/>
      </w:pPr>
      <w:r>
        <w:t xml:space="preserve">                        flex-basis: 150px;</w:t>
      </w:r>
    </w:p>
    <w:p w14:paraId="5CFD520E" w14:textId="77777777" w:rsidR="005E6A9E" w:rsidRDefault="005E6A9E" w:rsidP="005E6A9E">
      <w:pPr>
        <w:pStyle w:val="Style1"/>
      </w:pPr>
      <w:r>
        <w:t xml:space="preserve">                    }</w:t>
      </w:r>
    </w:p>
    <w:p w14:paraId="7D41C40A" w14:textId="77777777" w:rsidR="005E6A9E" w:rsidRDefault="005E6A9E" w:rsidP="005E6A9E">
      <w:pPr>
        <w:pStyle w:val="Style1"/>
      </w:pPr>
    </w:p>
    <w:p w14:paraId="5F0AB57B" w14:textId="77777777" w:rsidR="005E6A9E" w:rsidRDefault="005E6A9E" w:rsidP="005E6A9E">
      <w:pPr>
        <w:pStyle w:val="Style1"/>
      </w:pPr>
      <w:r>
        <w:t xml:space="preserve">                    /*!sc*/</w:t>
      </w:r>
    </w:p>
    <w:p w14:paraId="38E127A5" w14:textId="77777777" w:rsidR="005E6A9E" w:rsidRDefault="005E6A9E" w:rsidP="005E6A9E">
      <w:pPr>
        <w:pStyle w:val="Style1"/>
      </w:pPr>
      <w:r>
        <w:t xml:space="preserve">                    .fUkFuL &gt; .StyledDialog-c11n-8-62-4__sc-3phm7o-0:after {</w:t>
      </w:r>
    </w:p>
    <w:p w14:paraId="30BAB75D" w14:textId="77777777" w:rsidR="005E6A9E" w:rsidRDefault="005E6A9E" w:rsidP="005E6A9E">
      <w:pPr>
        <w:pStyle w:val="Style1"/>
      </w:pPr>
      <w:r>
        <w:t xml:space="preserve">                        content: "";</w:t>
      </w:r>
    </w:p>
    <w:p w14:paraId="06193D23" w14:textId="77777777" w:rsidR="005E6A9E" w:rsidRDefault="005E6A9E" w:rsidP="005E6A9E">
      <w:pPr>
        <w:pStyle w:val="Style1"/>
      </w:pPr>
      <w:r>
        <w:t xml:space="preserve">                        position: absolute;</w:t>
      </w:r>
    </w:p>
    <w:p w14:paraId="114B0CBC" w14:textId="77777777" w:rsidR="005E6A9E" w:rsidRDefault="005E6A9E" w:rsidP="005E6A9E">
      <w:pPr>
        <w:pStyle w:val="Style1"/>
      </w:pPr>
      <w:r>
        <w:t xml:space="preserve">                        left: 16px;</w:t>
      </w:r>
    </w:p>
    <w:p w14:paraId="07343170" w14:textId="77777777" w:rsidR="005E6A9E" w:rsidRDefault="005E6A9E" w:rsidP="005E6A9E">
      <w:pPr>
        <w:pStyle w:val="Style1"/>
      </w:pPr>
      <w:r>
        <w:t xml:space="preserve">                        right: 16px;</w:t>
      </w:r>
    </w:p>
    <w:p w14:paraId="78593E72" w14:textId="77777777" w:rsidR="005E6A9E" w:rsidRDefault="005E6A9E" w:rsidP="005E6A9E">
      <w:pPr>
        <w:pStyle w:val="Style1"/>
      </w:pPr>
      <w:r>
        <w:t xml:space="preserve">                        bottom: 0;</w:t>
      </w:r>
    </w:p>
    <w:p w14:paraId="12BD946D" w14:textId="77777777" w:rsidR="005E6A9E" w:rsidRDefault="005E6A9E" w:rsidP="005E6A9E">
      <w:pPr>
        <w:pStyle w:val="Style1"/>
      </w:pPr>
      <w:r>
        <w:t xml:space="preserve">                        height: 16px;</w:t>
      </w:r>
    </w:p>
    <w:p w14:paraId="0DF3DA90" w14:textId="77777777" w:rsidR="005E6A9E" w:rsidRDefault="005E6A9E" w:rsidP="005E6A9E">
      <w:pPr>
        <w:pStyle w:val="Style1"/>
      </w:pPr>
      <w:r>
        <w:t xml:space="preserve">                        background: linear-gradient( 180deg,rgba(255,255,255,0) 0%,#FFF 100% );</w:t>
      </w:r>
    </w:p>
    <w:p w14:paraId="5F148C4B" w14:textId="77777777" w:rsidR="005E6A9E" w:rsidRDefault="005E6A9E" w:rsidP="005E6A9E">
      <w:pPr>
        <w:pStyle w:val="Style1"/>
      </w:pPr>
      <w:r>
        <w:t xml:space="preserve">                    }</w:t>
      </w:r>
    </w:p>
    <w:p w14:paraId="32570C1D" w14:textId="77777777" w:rsidR="005E6A9E" w:rsidRDefault="005E6A9E" w:rsidP="005E6A9E">
      <w:pPr>
        <w:pStyle w:val="Style1"/>
      </w:pPr>
    </w:p>
    <w:p w14:paraId="50787978" w14:textId="77777777" w:rsidR="005E6A9E" w:rsidRDefault="005E6A9E" w:rsidP="005E6A9E">
      <w:pPr>
        <w:pStyle w:val="Style1"/>
      </w:pPr>
      <w:r>
        <w:t xml:space="preserve">                    /*!sc*/</w:t>
      </w:r>
    </w:p>
    <w:p w14:paraId="38D8CEA1" w14:textId="77777777" w:rsidR="005E6A9E" w:rsidRDefault="005E6A9E" w:rsidP="005E6A9E">
      <w:pPr>
        <w:pStyle w:val="Style1"/>
      </w:pPr>
      <w:r>
        <w:t xml:space="preserve">                    .fUkFuL &gt; .StyledDialog-c11n-8-62-4__sc-3phm7o-0 .DialogClose-c11n-8-62-4__sc-1t0puoj-0 {</w:t>
      </w:r>
    </w:p>
    <w:p w14:paraId="707BCEC0" w14:textId="77777777" w:rsidR="005E6A9E" w:rsidRDefault="005E6A9E" w:rsidP="005E6A9E">
      <w:pPr>
        <w:pStyle w:val="Style1"/>
      </w:pPr>
      <w:r>
        <w:t xml:space="preserve">                        right: 16px;</w:t>
      </w:r>
    </w:p>
    <w:p w14:paraId="58B79AE7" w14:textId="77777777" w:rsidR="005E6A9E" w:rsidRDefault="005E6A9E" w:rsidP="005E6A9E">
      <w:pPr>
        <w:pStyle w:val="Style1"/>
      </w:pPr>
      <w:r>
        <w:t xml:space="preserve">                        top: 16px;</w:t>
      </w:r>
    </w:p>
    <w:p w14:paraId="16BE7333" w14:textId="77777777" w:rsidR="005E6A9E" w:rsidRDefault="005E6A9E" w:rsidP="005E6A9E">
      <w:pPr>
        <w:pStyle w:val="Style1"/>
      </w:pPr>
      <w:r>
        <w:t xml:space="preserve">                    }</w:t>
      </w:r>
    </w:p>
    <w:p w14:paraId="235638DB" w14:textId="77777777" w:rsidR="005E6A9E" w:rsidRDefault="005E6A9E" w:rsidP="005E6A9E">
      <w:pPr>
        <w:pStyle w:val="Style1"/>
      </w:pPr>
    </w:p>
    <w:p w14:paraId="3DCFEE6B" w14:textId="77777777" w:rsidR="005E6A9E" w:rsidRDefault="005E6A9E" w:rsidP="005E6A9E">
      <w:pPr>
        <w:pStyle w:val="Style1"/>
      </w:pPr>
      <w:r>
        <w:t xml:space="preserve">                    /*!sc*/</w:t>
      </w:r>
    </w:p>
    <w:p w14:paraId="6CFA55EF" w14:textId="77777777" w:rsidR="005E6A9E" w:rsidRDefault="005E6A9E" w:rsidP="005E6A9E">
      <w:pPr>
        <w:pStyle w:val="Style1"/>
      </w:pPr>
      <w:r>
        <w:t xml:space="preserve">                    .fUkFuL &gt; .StyledDialog-c11n-8-62-4__sc-3phm7o-0 .PopoverArrow-c11n-8-62-4__sc-10mxq8o-0 {</w:t>
      </w:r>
    </w:p>
    <w:p w14:paraId="5ABFB493" w14:textId="77777777" w:rsidR="005E6A9E" w:rsidRDefault="005E6A9E" w:rsidP="005E6A9E">
      <w:pPr>
        <w:pStyle w:val="Style1"/>
      </w:pPr>
      <w:r>
        <w:t xml:space="preserve">                        position: absolute;</w:t>
      </w:r>
    </w:p>
    <w:p w14:paraId="077F43E5" w14:textId="77777777" w:rsidR="005E6A9E" w:rsidRDefault="005E6A9E" w:rsidP="005E6A9E">
      <w:pPr>
        <w:pStyle w:val="Style1"/>
      </w:pPr>
      <w:r>
        <w:t xml:space="preserve">                        display: block;</w:t>
      </w:r>
    </w:p>
    <w:p w14:paraId="385C6F86" w14:textId="77777777" w:rsidR="005E6A9E" w:rsidRDefault="005E6A9E" w:rsidP="005E6A9E">
      <w:pPr>
        <w:pStyle w:val="Style1"/>
      </w:pPr>
      <w:r>
        <w:t xml:space="preserve">                    }</w:t>
      </w:r>
    </w:p>
    <w:p w14:paraId="4D2F3E85" w14:textId="77777777" w:rsidR="005E6A9E" w:rsidRDefault="005E6A9E" w:rsidP="005E6A9E">
      <w:pPr>
        <w:pStyle w:val="Style1"/>
      </w:pPr>
    </w:p>
    <w:p w14:paraId="287E622A" w14:textId="77777777" w:rsidR="005E6A9E" w:rsidRDefault="005E6A9E" w:rsidP="005E6A9E">
      <w:pPr>
        <w:pStyle w:val="Style1"/>
      </w:pPr>
      <w:r>
        <w:t xml:space="preserve">                    /*!sc*/</w:t>
      </w:r>
    </w:p>
    <w:p w14:paraId="1388A3AD" w14:textId="77777777" w:rsidR="005E6A9E" w:rsidRDefault="005E6A9E" w:rsidP="005E6A9E">
      <w:pPr>
        <w:pStyle w:val="Style1"/>
      </w:pPr>
      <w:r>
        <w:t xml:space="preserve">                    .fUkFuL &gt; .StyledDialog-c11n-8-62-4__sc-3phm7o-0[data-popper-placement^="top"] .PopoverArrow-c11n-8-62-4__sc-10mxq8o-0 {</w:t>
      </w:r>
    </w:p>
    <w:p w14:paraId="7BFBE315" w14:textId="77777777" w:rsidR="005E6A9E" w:rsidRDefault="005E6A9E" w:rsidP="005E6A9E">
      <w:pPr>
        <w:pStyle w:val="Style1"/>
      </w:pPr>
      <w:r>
        <w:t xml:space="preserve">                        bottom: -40px;</w:t>
      </w:r>
    </w:p>
    <w:p w14:paraId="0943A886" w14:textId="77777777" w:rsidR="005E6A9E" w:rsidRDefault="005E6A9E" w:rsidP="005E6A9E">
      <w:pPr>
        <w:pStyle w:val="Style1"/>
      </w:pPr>
      <w:r>
        <w:t xml:space="preserve">                    }</w:t>
      </w:r>
    </w:p>
    <w:p w14:paraId="03A4D4F4" w14:textId="77777777" w:rsidR="005E6A9E" w:rsidRDefault="005E6A9E" w:rsidP="005E6A9E">
      <w:pPr>
        <w:pStyle w:val="Style1"/>
      </w:pPr>
    </w:p>
    <w:p w14:paraId="658A57ED" w14:textId="77777777" w:rsidR="005E6A9E" w:rsidRDefault="005E6A9E" w:rsidP="005E6A9E">
      <w:pPr>
        <w:pStyle w:val="Style1"/>
      </w:pPr>
      <w:r>
        <w:t xml:space="preserve">                    /*!sc*/</w:t>
      </w:r>
    </w:p>
    <w:p w14:paraId="075BFD49" w14:textId="77777777" w:rsidR="005E6A9E" w:rsidRDefault="005E6A9E" w:rsidP="005E6A9E">
      <w:pPr>
        <w:pStyle w:val="Style1"/>
      </w:pPr>
      <w:r>
        <w:t xml:space="preserve">                    .fUkFuL &gt; .StyledDialog-c11n-8-62-4__sc-3phm7o-0[data-popper-placement^="right"] .PopoverArrow-c11n-8-62-4__sc-10mxq8o-0 {</w:t>
      </w:r>
    </w:p>
    <w:p w14:paraId="6F10995B" w14:textId="77777777" w:rsidR="005E6A9E" w:rsidRDefault="005E6A9E" w:rsidP="005E6A9E">
      <w:pPr>
        <w:pStyle w:val="Style1"/>
      </w:pPr>
      <w:r>
        <w:t xml:space="preserve">                        left: -40px;</w:t>
      </w:r>
    </w:p>
    <w:p w14:paraId="6AD82EF8" w14:textId="77777777" w:rsidR="005E6A9E" w:rsidRDefault="005E6A9E" w:rsidP="005E6A9E">
      <w:pPr>
        <w:pStyle w:val="Style1"/>
      </w:pPr>
      <w:r>
        <w:t xml:space="preserve">                    }</w:t>
      </w:r>
    </w:p>
    <w:p w14:paraId="028EC421" w14:textId="77777777" w:rsidR="005E6A9E" w:rsidRDefault="005E6A9E" w:rsidP="005E6A9E">
      <w:pPr>
        <w:pStyle w:val="Style1"/>
      </w:pPr>
    </w:p>
    <w:p w14:paraId="3A06C5FC" w14:textId="77777777" w:rsidR="005E6A9E" w:rsidRDefault="005E6A9E" w:rsidP="005E6A9E">
      <w:pPr>
        <w:pStyle w:val="Style1"/>
      </w:pPr>
      <w:r>
        <w:t xml:space="preserve">                    /*!sc*/</w:t>
      </w:r>
    </w:p>
    <w:p w14:paraId="30E61D88" w14:textId="77777777" w:rsidR="005E6A9E" w:rsidRDefault="005E6A9E" w:rsidP="005E6A9E">
      <w:pPr>
        <w:pStyle w:val="Style1"/>
      </w:pPr>
      <w:r>
        <w:t xml:space="preserve">                    .fUkFuL &gt; .StyledDialog-c11n-8-62-4__sc-3phm7o-0[data-popper-placement^="bottom"] .PopoverArrow-c11n-8-62-4__sc-10mxq8o-0 {</w:t>
      </w:r>
    </w:p>
    <w:p w14:paraId="0707B1BE" w14:textId="77777777" w:rsidR="005E6A9E" w:rsidRDefault="005E6A9E" w:rsidP="005E6A9E">
      <w:pPr>
        <w:pStyle w:val="Style1"/>
      </w:pPr>
      <w:r>
        <w:t xml:space="preserve">                        top: -40px;</w:t>
      </w:r>
    </w:p>
    <w:p w14:paraId="4D3A7680" w14:textId="77777777" w:rsidR="005E6A9E" w:rsidRDefault="005E6A9E" w:rsidP="005E6A9E">
      <w:pPr>
        <w:pStyle w:val="Style1"/>
      </w:pPr>
      <w:r>
        <w:t xml:space="preserve">                    }</w:t>
      </w:r>
    </w:p>
    <w:p w14:paraId="56E0FA58" w14:textId="77777777" w:rsidR="005E6A9E" w:rsidRDefault="005E6A9E" w:rsidP="005E6A9E">
      <w:pPr>
        <w:pStyle w:val="Style1"/>
      </w:pPr>
    </w:p>
    <w:p w14:paraId="0FF0E6C0" w14:textId="77777777" w:rsidR="005E6A9E" w:rsidRDefault="005E6A9E" w:rsidP="005E6A9E">
      <w:pPr>
        <w:pStyle w:val="Style1"/>
      </w:pPr>
      <w:r>
        <w:t xml:space="preserve">                    /*!sc*/</w:t>
      </w:r>
    </w:p>
    <w:p w14:paraId="27D112FE" w14:textId="77777777" w:rsidR="005E6A9E" w:rsidRDefault="005E6A9E" w:rsidP="005E6A9E">
      <w:pPr>
        <w:pStyle w:val="Style1"/>
      </w:pPr>
      <w:r>
        <w:t xml:space="preserve">                    .fUkFuL &gt; .StyledDialog-c11n-8-62-4__sc-3phm7o-0[data-popper-placement^="left"] .PopoverArrow-c11n-8-62-4__sc-10mxq8o-0 {</w:t>
      </w:r>
    </w:p>
    <w:p w14:paraId="1AD25971" w14:textId="77777777" w:rsidR="005E6A9E" w:rsidRDefault="005E6A9E" w:rsidP="005E6A9E">
      <w:pPr>
        <w:pStyle w:val="Style1"/>
      </w:pPr>
      <w:r>
        <w:t xml:space="preserve">                        right: -40px;</w:t>
      </w:r>
    </w:p>
    <w:p w14:paraId="12BDFC40" w14:textId="77777777" w:rsidR="005E6A9E" w:rsidRDefault="005E6A9E" w:rsidP="005E6A9E">
      <w:pPr>
        <w:pStyle w:val="Style1"/>
      </w:pPr>
      <w:r>
        <w:t xml:space="preserve">                    }</w:t>
      </w:r>
    </w:p>
    <w:p w14:paraId="1D82DF92" w14:textId="77777777" w:rsidR="005E6A9E" w:rsidRDefault="005E6A9E" w:rsidP="005E6A9E">
      <w:pPr>
        <w:pStyle w:val="Style1"/>
      </w:pPr>
    </w:p>
    <w:p w14:paraId="40C79FFB" w14:textId="77777777" w:rsidR="005E6A9E" w:rsidRDefault="005E6A9E" w:rsidP="005E6A9E">
      <w:pPr>
        <w:pStyle w:val="Style1"/>
      </w:pPr>
      <w:r>
        <w:t xml:space="preserve">                    /*!sc*/</w:t>
      </w:r>
    </w:p>
    <w:p w14:paraId="45514603" w14:textId="77777777" w:rsidR="005E6A9E" w:rsidRDefault="005E6A9E" w:rsidP="005E6A9E">
      <w:pPr>
        <w:pStyle w:val="Style1"/>
      </w:pPr>
      <w:r>
        <w:t xml:space="preserve">                    data-styled-pfs.g179[id="StyledPopover-c11n-8-62-4__sc-gfe32q-0"] {</w:t>
      </w:r>
    </w:p>
    <w:p w14:paraId="59F7B528" w14:textId="77777777" w:rsidR="005E6A9E" w:rsidRDefault="005E6A9E" w:rsidP="005E6A9E">
      <w:pPr>
        <w:pStyle w:val="Style1"/>
      </w:pPr>
      <w:r>
        <w:t xml:space="preserve">                        content: "fUkFuL,"</w:t>
      </w:r>
    </w:p>
    <w:p w14:paraId="0EEDB818" w14:textId="77777777" w:rsidR="005E6A9E" w:rsidRDefault="005E6A9E" w:rsidP="005E6A9E">
      <w:pPr>
        <w:pStyle w:val="Style1"/>
      </w:pPr>
      <w:r>
        <w:t xml:space="preserve">                    }</w:t>
      </w:r>
    </w:p>
    <w:p w14:paraId="50BC2E29" w14:textId="77777777" w:rsidR="005E6A9E" w:rsidRDefault="005E6A9E" w:rsidP="005E6A9E">
      <w:pPr>
        <w:pStyle w:val="Style1"/>
      </w:pPr>
    </w:p>
    <w:p w14:paraId="5E43B2A2" w14:textId="77777777" w:rsidR="005E6A9E" w:rsidRDefault="005E6A9E" w:rsidP="005E6A9E">
      <w:pPr>
        <w:pStyle w:val="Style1"/>
      </w:pPr>
      <w:r>
        <w:t xml:space="preserve">                    /*!sc*/</w:t>
      </w:r>
    </w:p>
    <w:p w14:paraId="6628E596" w14:textId="77777777" w:rsidR="005E6A9E" w:rsidRDefault="005E6A9E" w:rsidP="005E6A9E">
      <w:pPr>
        <w:pStyle w:val="Style1"/>
      </w:pPr>
      <w:r>
        <w:t xml:space="preserve">                    .hnwvIT {</w:t>
      </w:r>
    </w:p>
    <w:p w14:paraId="49FCAB8B" w14:textId="77777777" w:rsidR="005E6A9E" w:rsidRDefault="005E6A9E" w:rsidP="005E6A9E">
      <w:pPr>
        <w:pStyle w:val="Style1"/>
      </w:pPr>
      <w:r>
        <w:t xml:space="preserve">                        padding: 2px 11px 0;</w:t>
      </w:r>
    </w:p>
    <w:p w14:paraId="7D4DDD97" w14:textId="77777777" w:rsidR="005E6A9E" w:rsidRDefault="005E6A9E" w:rsidP="005E6A9E">
      <w:pPr>
        <w:pStyle w:val="Style1"/>
      </w:pPr>
      <w:r>
        <w:t xml:space="preserve">                        display: inline-block;</w:t>
      </w:r>
    </w:p>
    <w:p w14:paraId="2F3AF1DA" w14:textId="77777777" w:rsidR="005E6A9E" w:rsidRDefault="005E6A9E" w:rsidP="005E6A9E">
      <w:pPr>
        <w:pStyle w:val="Style1"/>
      </w:pPr>
      <w:r>
        <w:t xml:space="preserve">                        cursor: pointer;</w:t>
      </w:r>
    </w:p>
    <w:p w14:paraId="035D05C0" w14:textId="77777777" w:rsidR="005E6A9E" w:rsidRDefault="005E6A9E" w:rsidP="005E6A9E">
      <w:pPr>
        <w:pStyle w:val="Style1"/>
      </w:pPr>
      <w:r>
        <w:t xml:space="preserve">                        border: 0;</w:t>
      </w:r>
    </w:p>
    <w:p w14:paraId="22B24A27" w14:textId="77777777" w:rsidR="005E6A9E" w:rsidRDefault="005E6A9E" w:rsidP="005E6A9E">
      <w:pPr>
        <w:pStyle w:val="Style1"/>
      </w:pPr>
      <w:r>
        <w:t xml:space="preserve">                        position: absolute;</w:t>
      </w:r>
    </w:p>
    <w:p w14:paraId="2CD384DF" w14:textId="77777777" w:rsidR="005E6A9E" w:rsidRDefault="005E6A9E" w:rsidP="005E6A9E">
      <w:pPr>
        <w:pStyle w:val="Style1"/>
      </w:pPr>
      <w:r>
        <w:t xml:space="preserve">                        -webkit-transform: translateX(-11px);</w:t>
      </w:r>
    </w:p>
    <w:p w14:paraId="499D3C86" w14:textId="77777777" w:rsidR="005E6A9E" w:rsidRDefault="005E6A9E" w:rsidP="005E6A9E">
      <w:pPr>
        <w:pStyle w:val="Style1"/>
      </w:pPr>
      <w:r>
        <w:t xml:space="preserve">                        -ms-transform: translateX(-11px);</w:t>
      </w:r>
    </w:p>
    <w:p w14:paraId="3027AE88" w14:textId="77777777" w:rsidR="005E6A9E" w:rsidRDefault="005E6A9E" w:rsidP="005E6A9E">
      <w:pPr>
        <w:pStyle w:val="Style1"/>
      </w:pPr>
      <w:r>
        <w:t xml:space="preserve">                        transform: translateX(-11px);</w:t>
      </w:r>
    </w:p>
    <w:p w14:paraId="7D5F66AD" w14:textId="77777777" w:rsidR="005E6A9E" w:rsidRDefault="005E6A9E" w:rsidP="005E6A9E">
      <w:pPr>
        <w:pStyle w:val="Style1"/>
      </w:pPr>
      <w:r>
        <w:t xml:space="preserve">                        -webkit-transition-property: opacity,filter;</w:t>
      </w:r>
    </w:p>
    <w:p w14:paraId="4FF301CB" w14:textId="77777777" w:rsidR="005E6A9E" w:rsidRDefault="005E6A9E" w:rsidP="005E6A9E">
      <w:pPr>
        <w:pStyle w:val="Style1"/>
      </w:pPr>
      <w:r>
        <w:t xml:space="preserve">                        transition-property: opacity,filter;</w:t>
      </w:r>
    </w:p>
    <w:p w14:paraId="3898A7D5" w14:textId="77777777" w:rsidR="005E6A9E" w:rsidRDefault="005E6A9E" w:rsidP="005E6A9E">
      <w:pPr>
        <w:pStyle w:val="Style1"/>
      </w:pPr>
      <w:r>
        <w:t xml:space="preserve">                        -webkit-transition-duration: 0.15s;</w:t>
      </w:r>
    </w:p>
    <w:p w14:paraId="536B5D1C" w14:textId="77777777" w:rsidR="005E6A9E" w:rsidRDefault="005E6A9E" w:rsidP="005E6A9E">
      <w:pPr>
        <w:pStyle w:val="Style1"/>
      </w:pPr>
      <w:r>
        <w:t xml:space="preserve">                        transition-duration: 0.15s;</w:t>
      </w:r>
    </w:p>
    <w:p w14:paraId="58DFE6FE" w14:textId="77777777" w:rsidR="005E6A9E" w:rsidRDefault="005E6A9E" w:rsidP="005E6A9E">
      <w:pPr>
        <w:pStyle w:val="Style1"/>
      </w:pPr>
      <w:r>
        <w:t xml:space="preserve">                        -webkit-transition-timing-function: linear;</w:t>
      </w:r>
    </w:p>
    <w:p w14:paraId="20AD86BA" w14:textId="77777777" w:rsidR="005E6A9E" w:rsidRDefault="005E6A9E" w:rsidP="005E6A9E">
      <w:pPr>
        <w:pStyle w:val="Style1"/>
      </w:pPr>
      <w:r>
        <w:t xml:space="preserve">                        transition-timing-function: linear;</w:t>
      </w:r>
    </w:p>
    <w:p w14:paraId="3C1648FD" w14:textId="77777777" w:rsidR="005E6A9E" w:rsidRDefault="005E6A9E" w:rsidP="005E6A9E">
      <w:pPr>
        <w:pStyle w:val="Style1"/>
      </w:pPr>
      <w:r>
        <w:t xml:space="preserve">                        background-color: transparent;</w:t>
      </w:r>
    </w:p>
    <w:p w14:paraId="3DFAED53" w14:textId="77777777" w:rsidR="005E6A9E" w:rsidRDefault="005E6A9E" w:rsidP="005E6A9E">
      <w:pPr>
        <w:pStyle w:val="Style1"/>
      </w:pPr>
      <w:r>
        <w:t xml:space="preserve">                        -webkit-order: 0;</w:t>
      </w:r>
    </w:p>
    <w:p w14:paraId="5E6F53B4" w14:textId="77777777" w:rsidR="005E6A9E" w:rsidRDefault="005E6A9E" w:rsidP="005E6A9E">
      <w:pPr>
        <w:pStyle w:val="Style1"/>
      </w:pPr>
      <w:r>
        <w:t xml:space="preserve">                        -ms-flex-order: 0;</w:t>
      </w:r>
    </w:p>
    <w:p w14:paraId="6FEB1653" w14:textId="77777777" w:rsidR="005E6A9E" w:rsidRDefault="005E6A9E" w:rsidP="005E6A9E">
      <w:pPr>
        <w:pStyle w:val="Style1"/>
      </w:pPr>
      <w:r>
        <w:t xml:space="preserve">                        order: 0;</w:t>
      </w:r>
    </w:p>
    <w:p w14:paraId="28C46A9C" w14:textId="77777777" w:rsidR="005E6A9E" w:rsidRDefault="005E6A9E" w:rsidP="005E6A9E">
      <w:pPr>
        <w:pStyle w:val="Style1"/>
      </w:pPr>
      <w:r>
        <w:t xml:space="preserve">                    }</w:t>
      </w:r>
    </w:p>
    <w:p w14:paraId="123AB146" w14:textId="77777777" w:rsidR="005E6A9E" w:rsidRDefault="005E6A9E" w:rsidP="005E6A9E">
      <w:pPr>
        <w:pStyle w:val="Style1"/>
      </w:pPr>
    </w:p>
    <w:p w14:paraId="70AF92A8" w14:textId="77777777" w:rsidR="005E6A9E" w:rsidRDefault="005E6A9E" w:rsidP="005E6A9E">
      <w:pPr>
        <w:pStyle w:val="Style1"/>
      </w:pPr>
      <w:r>
        <w:t xml:space="preserve">                    /*!sc*/</w:t>
      </w:r>
    </w:p>
    <w:p w14:paraId="1A9A3B22" w14:textId="77777777" w:rsidR="005E6A9E" w:rsidRDefault="005E6A9E" w:rsidP="005E6A9E">
      <w:pPr>
        <w:pStyle w:val="Style1"/>
      </w:pPr>
      <w:r>
        <w:t xml:space="preserve">                    .hnwvIT:focus {</w:t>
      </w:r>
    </w:p>
    <w:p w14:paraId="29DB43D2" w14:textId="77777777" w:rsidR="005E6A9E" w:rsidRDefault="005E6A9E" w:rsidP="005E6A9E">
      <w:pPr>
        <w:pStyle w:val="Style1"/>
      </w:pPr>
      <w:r>
        <w:t xml:space="preserve">                        outline-offset: -2px;</w:t>
      </w:r>
    </w:p>
    <w:p w14:paraId="5BC5992B" w14:textId="77777777" w:rsidR="005E6A9E" w:rsidRDefault="005E6A9E" w:rsidP="005E6A9E">
      <w:pPr>
        <w:pStyle w:val="Style1"/>
      </w:pPr>
      <w:r>
        <w:t xml:space="preserve">                        outline: 1px dotted #006AFF;</w:t>
      </w:r>
    </w:p>
    <w:p w14:paraId="4691E435" w14:textId="77777777" w:rsidR="005E6A9E" w:rsidRDefault="005E6A9E" w:rsidP="005E6A9E">
      <w:pPr>
        <w:pStyle w:val="Style1"/>
      </w:pPr>
      <w:r>
        <w:t xml:space="preserve">                        outline: 5px auto -webkit-focus-ring-color;</w:t>
      </w:r>
    </w:p>
    <w:p w14:paraId="65EC9A12" w14:textId="77777777" w:rsidR="005E6A9E" w:rsidRDefault="005E6A9E" w:rsidP="005E6A9E">
      <w:pPr>
        <w:pStyle w:val="Style1"/>
      </w:pPr>
      <w:r>
        <w:t xml:space="preserve">                    }</w:t>
      </w:r>
    </w:p>
    <w:p w14:paraId="40DF960E" w14:textId="77777777" w:rsidR="005E6A9E" w:rsidRDefault="005E6A9E" w:rsidP="005E6A9E">
      <w:pPr>
        <w:pStyle w:val="Style1"/>
      </w:pPr>
    </w:p>
    <w:p w14:paraId="5C8C780B" w14:textId="77777777" w:rsidR="005E6A9E" w:rsidRDefault="005E6A9E" w:rsidP="005E6A9E">
      <w:pPr>
        <w:pStyle w:val="Style1"/>
      </w:pPr>
      <w:r>
        <w:t xml:space="preserve">                    /*!sc*/</w:t>
      </w:r>
    </w:p>
    <w:p w14:paraId="13E6197D" w14:textId="77777777" w:rsidR="005E6A9E" w:rsidRDefault="005E6A9E" w:rsidP="005E6A9E">
      <w:pPr>
        <w:pStyle w:val="Style1"/>
      </w:pPr>
      <w:r>
        <w:t xml:space="preserve">                    .hnwvIT:-moz-focusring {</w:t>
      </w:r>
    </w:p>
    <w:p w14:paraId="7D6C7B91" w14:textId="77777777" w:rsidR="005E6A9E" w:rsidRDefault="005E6A9E" w:rsidP="005E6A9E">
      <w:pPr>
        <w:pStyle w:val="Style1"/>
      </w:pPr>
      <w:r>
        <w:t xml:space="preserve">                        border: 1px dotted #006AFF;</w:t>
      </w:r>
    </w:p>
    <w:p w14:paraId="45CD5B7E" w14:textId="77777777" w:rsidR="005E6A9E" w:rsidRDefault="005E6A9E" w:rsidP="005E6A9E">
      <w:pPr>
        <w:pStyle w:val="Style1"/>
      </w:pPr>
      <w:r>
        <w:t xml:space="preserve">                    }</w:t>
      </w:r>
    </w:p>
    <w:p w14:paraId="723BC750" w14:textId="77777777" w:rsidR="005E6A9E" w:rsidRDefault="005E6A9E" w:rsidP="005E6A9E">
      <w:pPr>
        <w:pStyle w:val="Style1"/>
      </w:pPr>
    </w:p>
    <w:p w14:paraId="7A5A4065" w14:textId="77777777" w:rsidR="005E6A9E" w:rsidRDefault="005E6A9E" w:rsidP="005E6A9E">
      <w:pPr>
        <w:pStyle w:val="Style1"/>
      </w:pPr>
      <w:r>
        <w:t xml:space="preserve">                    /*!sc*/</w:t>
      </w:r>
    </w:p>
    <w:p w14:paraId="7365581A" w14:textId="77777777" w:rsidR="005E6A9E" w:rsidRDefault="005E6A9E" w:rsidP="005E6A9E">
      <w:pPr>
        <w:pStyle w:val="Style1"/>
      </w:pPr>
      <w:r>
        <w:t xml:space="preserve">                    .hnwvIT::-moz-focus-inner {</w:t>
      </w:r>
    </w:p>
    <w:p w14:paraId="11F1CF90" w14:textId="77777777" w:rsidR="005E6A9E" w:rsidRDefault="005E6A9E" w:rsidP="005E6A9E">
      <w:pPr>
        <w:pStyle w:val="Style1"/>
      </w:pPr>
      <w:r>
        <w:t xml:space="preserve">                        border: 0;</w:t>
      </w:r>
    </w:p>
    <w:p w14:paraId="04B4935E" w14:textId="77777777" w:rsidR="005E6A9E" w:rsidRDefault="005E6A9E" w:rsidP="005E6A9E">
      <w:pPr>
        <w:pStyle w:val="Style1"/>
      </w:pPr>
      <w:r>
        <w:t xml:space="preserve">                    }</w:t>
      </w:r>
    </w:p>
    <w:p w14:paraId="1E863EA3" w14:textId="77777777" w:rsidR="005E6A9E" w:rsidRDefault="005E6A9E" w:rsidP="005E6A9E">
      <w:pPr>
        <w:pStyle w:val="Style1"/>
      </w:pPr>
    </w:p>
    <w:p w14:paraId="1F1DC39E" w14:textId="77777777" w:rsidR="005E6A9E" w:rsidRDefault="005E6A9E" w:rsidP="005E6A9E">
      <w:pPr>
        <w:pStyle w:val="Style1"/>
      </w:pPr>
      <w:r>
        <w:t xml:space="preserve">                    /*!sc*/</w:t>
      </w:r>
    </w:p>
    <w:p w14:paraId="53E6340D" w14:textId="77777777" w:rsidR="005E6A9E" w:rsidRDefault="005E6A9E" w:rsidP="005E6A9E">
      <w:pPr>
        <w:pStyle w:val="Style1"/>
      </w:pPr>
      <w:r>
        <w:t xml:space="preserve">                    @media (min-width: 769px) {</w:t>
      </w:r>
    </w:p>
    <w:p w14:paraId="4167C4A5" w14:textId="77777777" w:rsidR="005E6A9E" w:rsidRDefault="005E6A9E" w:rsidP="005E6A9E">
      <w:pPr>
        <w:pStyle w:val="Style1"/>
      </w:pPr>
      <w:r>
        <w:t xml:space="preserve">                        .hnwvIT {</w:t>
      </w:r>
    </w:p>
    <w:p w14:paraId="44EFB353" w14:textId="77777777" w:rsidR="005E6A9E" w:rsidRDefault="005E6A9E" w:rsidP="005E6A9E">
      <w:pPr>
        <w:pStyle w:val="Style1"/>
      </w:pPr>
      <w:r>
        <w:t xml:space="preserve">                            position:relative;</w:t>
      </w:r>
    </w:p>
    <w:p w14:paraId="3ABF58A2" w14:textId="77777777" w:rsidR="005E6A9E" w:rsidRDefault="005E6A9E" w:rsidP="005E6A9E">
      <w:pPr>
        <w:pStyle w:val="Style1"/>
      </w:pPr>
      <w:r>
        <w:t xml:space="preserve">                        }</w:t>
      </w:r>
    </w:p>
    <w:p w14:paraId="59B824C1" w14:textId="77777777" w:rsidR="005E6A9E" w:rsidRDefault="005E6A9E" w:rsidP="005E6A9E">
      <w:pPr>
        <w:pStyle w:val="Style1"/>
      </w:pPr>
      <w:r>
        <w:t xml:space="preserve">                    }</w:t>
      </w:r>
    </w:p>
    <w:p w14:paraId="0866DB28" w14:textId="77777777" w:rsidR="005E6A9E" w:rsidRDefault="005E6A9E" w:rsidP="005E6A9E">
      <w:pPr>
        <w:pStyle w:val="Style1"/>
      </w:pPr>
    </w:p>
    <w:p w14:paraId="6CF2353E" w14:textId="77777777" w:rsidR="005E6A9E" w:rsidRDefault="005E6A9E" w:rsidP="005E6A9E">
      <w:pPr>
        <w:pStyle w:val="Style1"/>
      </w:pPr>
      <w:r>
        <w:t xml:space="preserve">                    /*!sc*/</w:t>
      </w:r>
    </w:p>
    <w:p w14:paraId="22F16FB4" w14:textId="77777777" w:rsidR="005E6A9E" w:rsidRDefault="005E6A9E" w:rsidP="005E6A9E">
      <w:pPr>
        <w:pStyle w:val="Style1"/>
      </w:pPr>
      <w:r>
        <w:t xml:space="preserve">                    data-styled-pfs.g221[id="pfs__sc-103s6w0-0"] {</w:t>
      </w:r>
    </w:p>
    <w:p w14:paraId="235720B0" w14:textId="77777777" w:rsidR="005E6A9E" w:rsidRDefault="005E6A9E" w:rsidP="005E6A9E">
      <w:pPr>
        <w:pStyle w:val="Style1"/>
      </w:pPr>
      <w:r>
        <w:t xml:space="preserve">                        content: "hnwvIT,"</w:t>
      </w:r>
    </w:p>
    <w:p w14:paraId="608DC0AD" w14:textId="77777777" w:rsidR="005E6A9E" w:rsidRDefault="005E6A9E" w:rsidP="005E6A9E">
      <w:pPr>
        <w:pStyle w:val="Style1"/>
      </w:pPr>
      <w:r>
        <w:t xml:space="preserve">                    }</w:t>
      </w:r>
    </w:p>
    <w:p w14:paraId="3925844A" w14:textId="77777777" w:rsidR="005E6A9E" w:rsidRDefault="005E6A9E" w:rsidP="005E6A9E">
      <w:pPr>
        <w:pStyle w:val="Style1"/>
      </w:pPr>
    </w:p>
    <w:p w14:paraId="6F50E3BF" w14:textId="77777777" w:rsidR="005E6A9E" w:rsidRDefault="005E6A9E" w:rsidP="005E6A9E">
      <w:pPr>
        <w:pStyle w:val="Style1"/>
      </w:pPr>
      <w:r>
        <w:t xml:space="preserve">                    /*!sc*/</w:t>
      </w:r>
    </w:p>
    <w:p w14:paraId="0D3E0090" w14:textId="77777777" w:rsidR="005E6A9E" w:rsidRDefault="005E6A9E" w:rsidP="005E6A9E">
      <w:pPr>
        <w:pStyle w:val="Style1"/>
      </w:pPr>
      <w:r>
        <w:t xml:space="preserve">                    .gkOmOu {</w:t>
      </w:r>
    </w:p>
    <w:p w14:paraId="1EA856A0" w14:textId="77777777" w:rsidR="005E6A9E" w:rsidRDefault="005E6A9E" w:rsidP="005E6A9E">
      <w:pPr>
        <w:pStyle w:val="Style1"/>
      </w:pPr>
      <w:r>
        <w:t xml:space="preserve">                        width: 18px;</w:t>
      </w:r>
    </w:p>
    <w:p w14:paraId="3B100873" w14:textId="77777777" w:rsidR="005E6A9E" w:rsidRDefault="005E6A9E" w:rsidP="005E6A9E">
      <w:pPr>
        <w:pStyle w:val="Style1"/>
      </w:pPr>
      <w:r>
        <w:t xml:space="preserve">                        height: 18px;</w:t>
      </w:r>
    </w:p>
    <w:p w14:paraId="7120F2D3" w14:textId="77777777" w:rsidR="005E6A9E" w:rsidRDefault="005E6A9E" w:rsidP="005E6A9E">
      <w:pPr>
        <w:pStyle w:val="Style1"/>
      </w:pPr>
      <w:r>
        <w:t xml:space="preserve">                        display: inline-block;</w:t>
      </w:r>
    </w:p>
    <w:p w14:paraId="18107AB2" w14:textId="77777777" w:rsidR="005E6A9E" w:rsidRDefault="005E6A9E" w:rsidP="005E6A9E">
      <w:pPr>
        <w:pStyle w:val="Style1"/>
      </w:pPr>
      <w:r>
        <w:t xml:space="preserve">                        position: relative;</w:t>
      </w:r>
    </w:p>
    <w:p w14:paraId="4B3FC3D3" w14:textId="77777777" w:rsidR="005E6A9E" w:rsidRDefault="005E6A9E" w:rsidP="005E6A9E">
      <w:pPr>
        <w:pStyle w:val="Style1"/>
      </w:pPr>
      <w:r>
        <w:t xml:space="preserve">                    }</w:t>
      </w:r>
    </w:p>
    <w:p w14:paraId="6848423A" w14:textId="77777777" w:rsidR="005E6A9E" w:rsidRDefault="005E6A9E" w:rsidP="005E6A9E">
      <w:pPr>
        <w:pStyle w:val="Style1"/>
      </w:pPr>
    </w:p>
    <w:p w14:paraId="37219D56" w14:textId="77777777" w:rsidR="005E6A9E" w:rsidRDefault="005E6A9E" w:rsidP="005E6A9E">
      <w:pPr>
        <w:pStyle w:val="Style1"/>
      </w:pPr>
      <w:r>
        <w:t xml:space="preserve">                    /*!sc*/</w:t>
      </w:r>
    </w:p>
    <w:p w14:paraId="1F9DC629" w14:textId="77777777" w:rsidR="005E6A9E" w:rsidRDefault="005E6A9E" w:rsidP="005E6A9E">
      <w:pPr>
        <w:pStyle w:val="Style1"/>
      </w:pPr>
      <w:r>
        <w:t xml:space="preserve">                    data-styled-pfs.g222[id="pfs__sc-103s6w0-1"] {</w:t>
      </w:r>
    </w:p>
    <w:p w14:paraId="02C7C52D" w14:textId="77777777" w:rsidR="005E6A9E" w:rsidRDefault="005E6A9E" w:rsidP="005E6A9E">
      <w:pPr>
        <w:pStyle w:val="Style1"/>
      </w:pPr>
      <w:r>
        <w:t xml:space="preserve">                        content: "gkOmOu,"</w:t>
      </w:r>
    </w:p>
    <w:p w14:paraId="44E3FE41" w14:textId="77777777" w:rsidR="005E6A9E" w:rsidRDefault="005E6A9E" w:rsidP="005E6A9E">
      <w:pPr>
        <w:pStyle w:val="Style1"/>
      </w:pPr>
      <w:r>
        <w:t xml:space="preserve">                    }</w:t>
      </w:r>
    </w:p>
    <w:p w14:paraId="799DD236" w14:textId="77777777" w:rsidR="005E6A9E" w:rsidRDefault="005E6A9E" w:rsidP="005E6A9E">
      <w:pPr>
        <w:pStyle w:val="Style1"/>
      </w:pPr>
    </w:p>
    <w:p w14:paraId="36966737" w14:textId="77777777" w:rsidR="005E6A9E" w:rsidRDefault="005E6A9E" w:rsidP="005E6A9E">
      <w:pPr>
        <w:pStyle w:val="Style1"/>
      </w:pPr>
      <w:r>
        <w:t xml:space="preserve">                    /*!sc*/</w:t>
      </w:r>
    </w:p>
    <w:p w14:paraId="43027DB9" w14:textId="77777777" w:rsidR="005E6A9E" w:rsidRDefault="005E6A9E" w:rsidP="005E6A9E">
      <w:pPr>
        <w:pStyle w:val="Style1"/>
      </w:pPr>
      <w:r>
        <w:t xml:space="preserve">                    .ixkqdg {</w:t>
      </w:r>
    </w:p>
    <w:p w14:paraId="519E0CC1" w14:textId="77777777" w:rsidR="005E6A9E" w:rsidRDefault="005E6A9E" w:rsidP="005E6A9E">
      <w:pPr>
        <w:pStyle w:val="Style1"/>
      </w:pPr>
      <w:r>
        <w:t xml:space="preserve">                        display: block;</w:t>
      </w:r>
    </w:p>
    <w:p w14:paraId="375C2D31" w14:textId="77777777" w:rsidR="005E6A9E" w:rsidRDefault="005E6A9E" w:rsidP="005E6A9E">
      <w:pPr>
        <w:pStyle w:val="Style1"/>
      </w:pPr>
      <w:r>
        <w:t xml:space="preserve">                        top: 50%;</w:t>
      </w:r>
    </w:p>
    <w:p w14:paraId="663E8BE9" w14:textId="77777777" w:rsidR="005E6A9E" w:rsidRDefault="005E6A9E" w:rsidP="005E6A9E">
      <w:pPr>
        <w:pStyle w:val="Style1"/>
      </w:pPr>
      <w:r>
        <w:t xml:space="preserve">                        -webkit-transition-duration: 0.075s;</w:t>
      </w:r>
    </w:p>
    <w:p w14:paraId="088A650E" w14:textId="77777777" w:rsidR="005E6A9E" w:rsidRDefault="005E6A9E" w:rsidP="005E6A9E">
      <w:pPr>
        <w:pStyle w:val="Style1"/>
      </w:pPr>
      <w:r>
        <w:t xml:space="preserve">                        transition-duration: 0.075s;</w:t>
      </w:r>
    </w:p>
    <w:p w14:paraId="405383C8" w14:textId="77777777" w:rsidR="005E6A9E" w:rsidRDefault="005E6A9E" w:rsidP="005E6A9E">
      <w:pPr>
        <w:pStyle w:val="Style1"/>
      </w:pPr>
      <w:r>
        <w:t xml:space="preserve">                        -webkit-transition-timing-function: cubic-bezier(0.55,0.055,0.675,0.19);</w:t>
      </w:r>
    </w:p>
    <w:p w14:paraId="5EF36440" w14:textId="77777777" w:rsidR="005E6A9E" w:rsidRDefault="005E6A9E" w:rsidP="005E6A9E">
      <w:pPr>
        <w:pStyle w:val="Style1"/>
      </w:pPr>
      <w:r>
        <w:t xml:space="preserve">                        transition-timing-function: cubic-bezier(0.55,0.055,0.675,0.19);</w:t>
      </w:r>
    </w:p>
    <w:p w14:paraId="3A59C7DD" w14:textId="77777777" w:rsidR="005E6A9E" w:rsidRDefault="005E6A9E" w:rsidP="005E6A9E">
      <w:pPr>
        <w:pStyle w:val="Style1"/>
      </w:pPr>
      <w:r>
        <w:t xml:space="preserve">                    }</w:t>
      </w:r>
    </w:p>
    <w:p w14:paraId="2155303F" w14:textId="77777777" w:rsidR="005E6A9E" w:rsidRDefault="005E6A9E" w:rsidP="005E6A9E">
      <w:pPr>
        <w:pStyle w:val="Style1"/>
      </w:pPr>
    </w:p>
    <w:p w14:paraId="5C2894E3" w14:textId="77777777" w:rsidR="005E6A9E" w:rsidRDefault="005E6A9E" w:rsidP="005E6A9E">
      <w:pPr>
        <w:pStyle w:val="Style1"/>
      </w:pPr>
      <w:r>
        <w:t xml:space="preserve">                    /*!sc*/</w:t>
      </w:r>
    </w:p>
    <w:p w14:paraId="1BE4A48E" w14:textId="77777777" w:rsidR="005E6A9E" w:rsidRDefault="005E6A9E" w:rsidP="005E6A9E">
      <w:pPr>
        <w:pStyle w:val="Style1"/>
      </w:pPr>
      <w:r>
        <w:t xml:space="preserve">                    .ixkqdg,.ixkqdg::before,.ixkqdg::after {</w:t>
      </w:r>
    </w:p>
    <w:p w14:paraId="2D899821" w14:textId="77777777" w:rsidR="005E6A9E" w:rsidRDefault="005E6A9E" w:rsidP="005E6A9E">
      <w:pPr>
        <w:pStyle w:val="Style1"/>
      </w:pPr>
      <w:r>
        <w:t xml:space="preserve">                        width: 18px;</w:t>
      </w:r>
    </w:p>
    <w:p w14:paraId="129DFAD7" w14:textId="77777777" w:rsidR="005E6A9E" w:rsidRDefault="005E6A9E" w:rsidP="005E6A9E">
      <w:pPr>
        <w:pStyle w:val="Style1"/>
      </w:pPr>
      <w:r>
        <w:t xml:space="preserve">                        height: 2px;</w:t>
      </w:r>
    </w:p>
    <w:p w14:paraId="51ACBD35" w14:textId="77777777" w:rsidR="005E6A9E" w:rsidRDefault="005E6A9E" w:rsidP="005E6A9E">
      <w:pPr>
        <w:pStyle w:val="Style1"/>
      </w:pPr>
      <w:r>
        <w:t xml:space="preserve">                        background-color: #006AFF;</w:t>
      </w:r>
    </w:p>
    <w:p w14:paraId="6AE36F72" w14:textId="77777777" w:rsidR="005E6A9E" w:rsidRDefault="005E6A9E" w:rsidP="005E6A9E">
      <w:pPr>
        <w:pStyle w:val="Style1"/>
      </w:pPr>
      <w:r>
        <w:t xml:space="preserve">                        border-radius: 4px;</w:t>
      </w:r>
    </w:p>
    <w:p w14:paraId="32375669" w14:textId="77777777" w:rsidR="005E6A9E" w:rsidRDefault="005E6A9E" w:rsidP="005E6A9E">
      <w:pPr>
        <w:pStyle w:val="Style1"/>
      </w:pPr>
      <w:r>
        <w:t xml:space="preserve">                        position: absolute;</w:t>
      </w:r>
    </w:p>
    <w:p w14:paraId="0FFAC680" w14:textId="77777777" w:rsidR="005E6A9E" w:rsidRDefault="005E6A9E" w:rsidP="005E6A9E">
      <w:pPr>
        <w:pStyle w:val="Style1"/>
      </w:pPr>
      <w:r>
        <w:t xml:space="preserve">                        -webkit-transition-property: -webkit-transform;</w:t>
      </w:r>
    </w:p>
    <w:p w14:paraId="229DD380" w14:textId="77777777" w:rsidR="005E6A9E" w:rsidRDefault="005E6A9E" w:rsidP="005E6A9E">
      <w:pPr>
        <w:pStyle w:val="Style1"/>
      </w:pPr>
      <w:r>
        <w:t xml:space="preserve">                        -webkit-transition-property: transform;</w:t>
      </w:r>
    </w:p>
    <w:p w14:paraId="1BC7956B" w14:textId="77777777" w:rsidR="005E6A9E" w:rsidRDefault="005E6A9E" w:rsidP="005E6A9E">
      <w:pPr>
        <w:pStyle w:val="Style1"/>
      </w:pPr>
      <w:r>
        <w:t xml:space="preserve">                        transition-property: transform;</w:t>
      </w:r>
    </w:p>
    <w:p w14:paraId="52BBDB06" w14:textId="77777777" w:rsidR="005E6A9E" w:rsidRDefault="005E6A9E" w:rsidP="005E6A9E">
      <w:pPr>
        <w:pStyle w:val="Style1"/>
      </w:pPr>
      <w:r>
        <w:t xml:space="preserve">                        -webkit-transition-duration: 0.15s;</w:t>
      </w:r>
    </w:p>
    <w:p w14:paraId="0BCE5504" w14:textId="77777777" w:rsidR="005E6A9E" w:rsidRDefault="005E6A9E" w:rsidP="005E6A9E">
      <w:pPr>
        <w:pStyle w:val="Style1"/>
      </w:pPr>
      <w:r>
        <w:t xml:space="preserve">                        transition-duration: 0.15s;</w:t>
      </w:r>
    </w:p>
    <w:p w14:paraId="05A03A25" w14:textId="77777777" w:rsidR="005E6A9E" w:rsidRDefault="005E6A9E" w:rsidP="005E6A9E">
      <w:pPr>
        <w:pStyle w:val="Style1"/>
      </w:pPr>
      <w:r>
        <w:t xml:space="preserve">                        -webkit-transition-timing-function: ease;</w:t>
      </w:r>
    </w:p>
    <w:p w14:paraId="6EE3600D" w14:textId="77777777" w:rsidR="005E6A9E" w:rsidRDefault="005E6A9E" w:rsidP="005E6A9E">
      <w:pPr>
        <w:pStyle w:val="Style1"/>
      </w:pPr>
      <w:r>
        <w:t xml:space="preserve">                        transition-timing-function: ease;</w:t>
      </w:r>
    </w:p>
    <w:p w14:paraId="23E8BEEC" w14:textId="77777777" w:rsidR="005E6A9E" w:rsidRDefault="005E6A9E" w:rsidP="005E6A9E">
      <w:pPr>
        <w:pStyle w:val="Style1"/>
      </w:pPr>
      <w:r>
        <w:t xml:space="preserve">                        display: block;</w:t>
      </w:r>
    </w:p>
    <w:p w14:paraId="32F1224D" w14:textId="77777777" w:rsidR="005E6A9E" w:rsidRDefault="005E6A9E" w:rsidP="005E6A9E">
      <w:pPr>
        <w:pStyle w:val="Style1"/>
      </w:pPr>
      <w:r>
        <w:t xml:space="preserve">                    }</w:t>
      </w:r>
    </w:p>
    <w:p w14:paraId="67BDB126" w14:textId="77777777" w:rsidR="005E6A9E" w:rsidRDefault="005E6A9E" w:rsidP="005E6A9E">
      <w:pPr>
        <w:pStyle w:val="Style1"/>
      </w:pPr>
    </w:p>
    <w:p w14:paraId="7341DC16" w14:textId="77777777" w:rsidR="005E6A9E" w:rsidRDefault="005E6A9E" w:rsidP="005E6A9E">
      <w:pPr>
        <w:pStyle w:val="Style1"/>
      </w:pPr>
      <w:r>
        <w:t xml:space="preserve">                    /*!sc*/</w:t>
      </w:r>
    </w:p>
    <w:p w14:paraId="40A53DAA" w14:textId="77777777" w:rsidR="005E6A9E" w:rsidRDefault="005E6A9E" w:rsidP="005E6A9E">
      <w:pPr>
        <w:pStyle w:val="Style1"/>
      </w:pPr>
      <w:r>
        <w:t xml:space="preserve">                    .ixkqdg::before,.ixkqdg::after {</w:t>
      </w:r>
    </w:p>
    <w:p w14:paraId="1E3B7E66" w14:textId="77777777" w:rsidR="005E6A9E" w:rsidRDefault="005E6A9E" w:rsidP="005E6A9E">
      <w:pPr>
        <w:pStyle w:val="Style1"/>
      </w:pPr>
      <w:r>
        <w:t xml:space="preserve">                        content: '';</w:t>
      </w:r>
    </w:p>
    <w:p w14:paraId="6B6CC826" w14:textId="77777777" w:rsidR="005E6A9E" w:rsidRDefault="005E6A9E" w:rsidP="005E6A9E">
      <w:pPr>
        <w:pStyle w:val="Style1"/>
      </w:pPr>
      <w:r>
        <w:t xml:space="preserve">                    }</w:t>
      </w:r>
    </w:p>
    <w:p w14:paraId="47474361" w14:textId="77777777" w:rsidR="005E6A9E" w:rsidRDefault="005E6A9E" w:rsidP="005E6A9E">
      <w:pPr>
        <w:pStyle w:val="Style1"/>
      </w:pPr>
    </w:p>
    <w:p w14:paraId="13F0B788" w14:textId="77777777" w:rsidR="005E6A9E" w:rsidRDefault="005E6A9E" w:rsidP="005E6A9E">
      <w:pPr>
        <w:pStyle w:val="Style1"/>
      </w:pPr>
      <w:r>
        <w:t xml:space="preserve">                    /*!sc*/</w:t>
      </w:r>
    </w:p>
    <w:p w14:paraId="14BDA756" w14:textId="77777777" w:rsidR="005E6A9E" w:rsidRDefault="005E6A9E" w:rsidP="005E6A9E">
      <w:pPr>
        <w:pStyle w:val="Style1"/>
      </w:pPr>
      <w:r>
        <w:t xml:space="preserve">                    .ixkqdg::before {</w:t>
      </w:r>
    </w:p>
    <w:p w14:paraId="4AC95A4B" w14:textId="77777777" w:rsidR="005E6A9E" w:rsidRDefault="005E6A9E" w:rsidP="005E6A9E">
      <w:pPr>
        <w:pStyle w:val="Style1"/>
      </w:pPr>
      <w:r>
        <w:t xml:space="preserve">                        top: -6px;</w:t>
      </w:r>
    </w:p>
    <w:p w14:paraId="2999D719" w14:textId="77777777" w:rsidR="005E6A9E" w:rsidRDefault="005E6A9E" w:rsidP="005E6A9E">
      <w:pPr>
        <w:pStyle w:val="Style1"/>
      </w:pPr>
      <w:r>
        <w:t xml:space="preserve">                        -webkit-transition: top 0.075s 0.12s ease,opacity 0.075s ease;</w:t>
      </w:r>
    </w:p>
    <w:p w14:paraId="0DDDAA7C" w14:textId="77777777" w:rsidR="005E6A9E" w:rsidRDefault="005E6A9E" w:rsidP="005E6A9E">
      <w:pPr>
        <w:pStyle w:val="Style1"/>
      </w:pPr>
      <w:r>
        <w:t xml:space="preserve">                        transition: top 0.075s 0.12s ease,opacity 0.075s ease;</w:t>
      </w:r>
    </w:p>
    <w:p w14:paraId="0BE206B4" w14:textId="77777777" w:rsidR="005E6A9E" w:rsidRDefault="005E6A9E" w:rsidP="005E6A9E">
      <w:pPr>
        <w:pStyle w:val="Style1"/>
      </w:pPr>
      <w:r>
        <w:t xml:space="preserve">                    }</w:t>
      </w:r>
    </w:p>
    <w:p w14:paraId="7927EEF2" w14:textId="77777777" w:rsidR="005E6A9E" w:rsidRDefault="005E6A9E" w:rsidP="005E6A9E">
      <w:pPr>
        <w:pStyle w:val="Style1"/>
      </w:pPr>
    </w:p>
    <w:p w14:paraId="0C06A5AA" w14:textId="77777777" w:rsidR="005E6A9E" w:rsidRDefault="005E6A9E" w:rsidP="005E6A9E">
      <w:pPr>
        <w:pStyle w:val="Style1"/>
      </w:pPr>
      <w:r>
        <w:t xml:space="preserve">                    /*!sc*/</w:t>
      </w:r>
    </w:p>
    <w:p w14:paraId="760E2606" w14:textId="77777777" w:rsidR="005E6A9E" w:rsidRDefault="005E6A9E" w:rsidP="005E6A9E">
      <w:pPr>
        <w:pStyle w:val="Style1"/>
      </w:pPr>
      <w:r>
        <w:t xml:space="preserve">                    .ixkqdg::after {</w:t>
      </w:r>
    </w:p>
    <w:p w14:paraId="17D5A806" w14:textId="77777777" w:rsidR="005E6A9E" w:rsidRDefault="005E6A9E" w:rsidP="005E6A9E">
      <w:pPr>
        <w:pStyle w:val="Style1"/>
      </w:pPr>
      <w:r>
        <w:t xml:space="preserve">                        bottom: -6px;</w:t>
      </w:r>
    </w:p>
    <w:p w14:paraId="7A9B9AC2" w14:textId="77777777" w:rsidR="005E6A9E" w:rsidRDefault="005E6A9E" w:rsidP="005E6A9E">
      <w:pPr>
        <w:pStyle w:val="Style1"/>
      </w:pPr>
      <w:r>
        <w:t xml:space="preserve">                        -webkit-transition: bottom 0.075s 0.12s ease,-webkit-transform 0.075s cubic-bezier(0.55,0.055,0.675,0.19);</w:t>
      </w:r>
    </w:p>
    <w:p w14:paraId="3E8D079A" w14:textId="77777777" w:rsidR="005E6A9E" w:rsidRDefault="005E6A9E" w:rsidP="005E6A9E">
      <w:pPr>
        <w:pStyle w:val="Style1"/>
      </w:pPr>
      <w:r>
        <w:t xml:space="preserve">                        -webkit-transition: bottom 0.075s 0.12s ease,transform 0.075s cubic-bezier(0.55,0.055,0.675,0.19);</w:t>
      </w:r>
    </w:p>
    <w:p w14:paraId="436973FD" w14:textId="77777777" w:rsidR="005E6A9E" w:rsidRDefault="005E6A9E" w:rsidP="005E6A9E">
      <w:pPr>
        <w:pStyle w:val="Style1"/>
      </w:pPr>
      <w:r>
        <w:t xml:space="preserve">                        transition: bottom 0.075s 0.12s ease,transform 0.075s cubic-bezier(0.55,0.055,0.675,0.19);</w:t>
      </w:r>
    </w:p>
    <w:p w14:paraId="3F9390F8" w14:textId="77777777" w:rsidR="005E6A9E" w:rsidRDefault="005E6A9E" w:rsidP="005E6A9E">
      <w:pPr>
        <w:pStyle w:val="Style1"/>
      </w:pPr>
      <w:r>
        <w:t xml:space="preserve">                    }</w:t>
      </w:r>
    </w:p>
    <w:p w14:paraId="1B2D4EB1" w14:textId="77777777" w:rsidR="005E6A9E" w:rsidRDefault="005E6A9E" w:rsidP="005E6A9E">
      <w:pPr>
        <w:pStyle w:val="Style1"/>
      </w:pPr>
    </w:p>
    <w:p w14:paraId="3430928D" w14:textId="77777777" w:rsidR="005E6A9E" w:rsidRDefault="005E6A9E" w:rsidP="005E6A9E">
      <w:pPr>
        <w:pStyle w:val="Style1"/>
      </w:pPr>
      <w:r>
        <w:t xml:space="preserve">                    /*!sc*/</w:t>
      </w:r>
    </w:p>
    <w:p w14:paraId="4672F22E" w14:textId="77777777" w:rsidR="005E6A9E" w:rsidRDefault="005E6A9E" w:rsidP="005E6A9E">
      <w:pPr>
        <w:pStyle w:val="Style1"/>
      </w:pPr>
      <w:r>
        <w:t xml:space="preserve">                    data-styled-pfs.g223[id="pfs__sc-103s6w0-2"] {</w:t>
      </w:r>
    </w:p>
    <w:p w14:paraId="42C1A913" w14:textId="77777777" w:rsidR="005E6A9E" w:rsidRDefault="005E6A9E" w:rsidP="005E6A9E">
      <w:pPr>
        <w:pStyle w:val="Style1"/>
      </w:pPr>
      <w:r>
        <w:t xml:space="preserve">                        content: "ixkqdg,"</w:t>
      </w:r>
    </w:p>
    <w:p w14:paraId="1A8019FE" w14:textId="77777777" w:rsidR="005E6A9E" w:rsidRDefault="005E6A9E" w:rsidP="005E6A9E">
      <w:pPr>
        <w:pStyle w:val="Style1"/>
      </w:pPr>
      <w:r>
        <w:t xml:space="preserve">                    }</w:t>
      </w:r>
    </w:p>
    <w:p w14:paraId="3F71E1D1" w14:textId="77777777" w:rsidR="005E6A9E" w:rsidRDefault="005E6A9E" w:rsidP="005E6A9E">
      <w:pPr>
        <w:pStyle w:val="Style1"/>
      </w:pPr>
    </w:p>
    <w:p w14:paraId="0EF0DFC7" w14:textId="77777777" w:rsidR="005E6A9E" w:rsidRDefault="005E6A9E" w:rsidP="005E6A9E">
      <w:pPr>
        <w:pStyle w:val="Style1"/>
      </w:pPr>
      <w:r>
        <w:t xml:space="preserve">                    /*!sc*/</w:t>
      </w:r>
    </w:p>
    <w:p w14:paraId="49C58865" w14:textId="77777777" w:rsidR="005E6A9E" w:rsidRDefault="005E6A9E" w:rsidP="005E6A9E">
      <w:pPr>
        <w:pStyle w:val="Style1"/>
      </w:pPr>
      <w:r>
        <w:t xml:space="preserve">                    .dENdNJ {</w:t>
      </w:r>
    </w:p>
    <w:p w14:paraId="3A0E5FE3" w14:textId="77777777" w:rsidR="005E6A9E" w:rsidRDefault="005E6A9E" w:rsidP="005E6A9E">
      <w:pPr>
        <w:pStyle w:val="Style1"/>
      </w:pPr>
      <w:r>
        <w:t xml:space="preserve">                        display: none;</w:t>
      </w:r>
    </w:p>
    <w:p w14:paraId="54814F18" w14:textId="77777777" w:rsidR="005E6A9E" w:rsidRDefault="005E6A9E" w:rsidP="005E6A9E">
      <w:pPr>
        <w:pStyle w:val="Style1"/>
      </w:pPr>
      <w:r>
        <w:t xml:space="preserve">                    }</w:t>
      </w:r>
    </w:p>
    <w:p w14:paraId="7FC43E6E" w14:textId="77777777" w:rsidR="005E6A9E" w:rsidRDefault="005E6A9E" w:rsidP="005E6A9E">
      <w:pPr>
        <w:pStyle w:val="Style1"/>
      </w:pPr>
    </w:p>
    <w:p w14:paraId="269C05B0" w14:textId="77777777" w:rsidR="005E6A9E" w:rsidRDefault="005E6A9E" w:rsidP="005E6A9E">
      <w:pPr>
        <w:pStyle w:val="Style1"/>
      </w:pPr>
      <w:r>
        <w:t xml:space="preserve">                    /*!sc*/</w:t>
      </w:r>
    </w:p>
    <w:p w14:paraId="4A92F100" w14:textId="77777777" w:rsidR="005E6A9E" w:rsidRDefault="005E6A9E" w:rsidP="005E6A9E">
      <w:pPr>
        <w:pStyle w:val="Style1"/>
      </w:pPr>
      <w:r>
        <w:t xml:space="preserve">                    @media screen and (-ms-high-contrast:active),(-ms-high-contrast:none) {</w:t>
      </w:r>
    </w:p>
    <w:p w14:paraId="02347275" w14:textId="77777777" w:rsidR="005E6A9E" w:rsidRDefault="005E6A9E" w:rsidP="005E6A9E">
      <w:pPr>
        <w:pStyle w:val="Style1"/>
      </w:pPr>
      <w:r>
        <w:t xml:space="preserve">                        .dENdNJ {</w:t>
      </w:r>
    </w:p>
    <w:p w14:paraId="3117A3BC" w14:textId="77777777" w:rsidR="005E6A9E" w:rsidRDefault="005E6A9E" w:rsidP="005E6A9E">
      <w:pPr>
        <w:pStyle w:val="Style1"/>
      </w:pPr>
      <w:r>
        <w:t xml:space="preserve">                            display: -webkit-box;</w:t>
      </w:r>
    </w:p>
    <w:p w14:paraId="72F123BC" w14:textId="77777777" w:rsidR="005E6A9E" w:rsidRDefault="005E6A9E" w:rsidP="005E6A9E">
      <w:pPr>
        <w:pStyle w:val="Style1"/>
      </w:pPr>
      <w:r>
        <w:t xml:space="preserve">                            display: -webkit-flex;</w:t>
      </w:r>
    </w:p>
    <w:p w14:paraId="27F4DC3C" w14:textId="77777777" w:rsidR="005E6A9E" w:rsidRDefault="005E6A9E" w:rsidP="005E6A9E">
      <w:pPr>
        <w:pStyle w:val="Style1"/>
      </w:pPr>
      <w:r>
        <w:t xml:space="preserve">                            display: -ms-flexbox;</w:t>
      </w:r>
    </w:p>
    <w:p w14:paraId="77B1A3DD" w14:textId="77777777" w:rsidR="005E6A9E" w:rsidRDefault="005E6A9E" w:rsidP="005E6A9E">
      <w:pPr>
        <w:pStyle w:val="Style1"/>
      </w:pPr>
      <w:r>
        <w:t xml:space="preserve">                            display: flex;</w:t>
      </w:r>
    </w:p>
    <w:p w14:paraId="74E84CB8" w14:textId="77777777" w:rsidR="005E6A9E" w:rsidRDefault="005E6A9E" w:rsidP="005E6A9E">
      <w:pPr>
        <w:pStyle w:val="Style1"/>
      </w:pPr>
      <w:r>
        <w:t xml:space="preserve">                        }</w:t>
      </w:r>
    </w:p>
    <w:p w14:paraId="0ED41D5E" w14:textId="77777777" w:rsidR="005E6A9E" w:rsidRDefault="005E6A9E" w:rsidP="005E6A9E">
      <w:pPr>
        <w:pStyle w:val="Style1"/>
      </w:pPr>
      <w:r>
        <w:t xml:space="preserve">                    }</w:t>
      </w:r>
    </w:p>
    <w:p w14:paraId="7A774FA0" w14:textId="77777777" w:rsidR="005E6A9E" w:rsidRDefault="005E6A9E" w:rsidP="005E6A9E">
      <w:pPr>
        <w:pStyle w:val="Style1"/>
      </w:pPr>
    </w:p>
    <w:p w14:paraId="4E369AF8" w14:textId="77777777" w:rsidR="005E6A9E" w:rsidRDefault="005E6A9E" w:rsidP="005E6A9E">
      <w:pPr>
        <w:pStyle w:val="Style1"/>
      </w:pPr>
      <w:r>
        <w:t xml:space="preserve">                    /*!sc*/</w:t>
      </w:r>
    </w:p>
    <w:p w14:paraId="1FE40106" w14:textId="77777777" w:rsidR="005E6A9E" w:rsidRDefault="005E6A9E" w:rsidP="005E6A9E">
      <w:pPr>
        <w:pStyle w:val="Style1"/>
      </w:pPr>
      <w:r>
        <w:t xml:space="preserve">                    data-styled-pfs.g231[id="pfs__sc-1ivgdvb-0"] {</w:t>
      </w:r>
    </w:p>
    <w:p w14:paraId="0908105C" w14:textId="77777777" w:rsidR="005E6A9E" w:rsidRDefault="005E6A9E" w:rsidP="005E6A9E">
      <w:pPr>
        <w:pStyle w:val="Style1"/>
      </w:pPr>
      <w:r>
        <w:t xml:space="preserve">                        content: "dENdNJ,"</w:t>
      </w:r>
    </w:p>
    <w:p w14:paraId="15685059" w14:textId="77777777" w:rsidR="005E6A9E" w:rsidRDefault="005E6A9E" w:rsidP="005E6A9E">
      <w:pPr>
        <w:pStyle w:val="Style1"/>
      </w:pPr>
      <w:r>
        <w:t xml:space="preserve">                    }</w:t>
      </w:r>
    </w:p>
    <w:p w14:paraId="5DDF1F47" w14:textId="77777777" w:rsidR="005E6A9E" w:rsidRDefault="005E6A9E" w:rsidP="005E6A9E">
      <w:pPr>
        <w:pStyle w:val="Style1"/>
      </w:pPr>
    </w:p>
    <w:p w14:paraId="53BFC26E" w14:textId="77777777" w:rsidR="005E6A9E" w:rsidRDefault="005E6A9E" w:rsidP="005E6A9E">
      <w:pPr>
        <w:pStyle w:val="Style1"/>
      </w:pPr>
      <w:r>
        <w:t xml:space="preserve">                    /*!sc*/</w:t>
      </w:r>
    </w:p>
    <w:p w14:paraId="7E92D56B" w14:textId="77777777" w:rsidR="005E6A9E" w:rsidRDefault="005E6A9E" w:rsidP="005E6A9E">
      <w:pPr>
        <w:pStyle w:val="Style1"/>
      </w:pPr>
      <w:r>
        <w:t xml:space="preserve">                    .gmnfCD {</w:t>
      </w:r>
    </w:p>
    <w:p w14:paraId="62125371" w14:textId="77777777" w:rsidR="005E6A9E" w:rsidRDefault="005E6A9E" w:rsidP="005E6A9E">
      <w:pPr>
        <w:pStyle w:val="Style1"/>
      </w:pPr>
      <w:r>
        <w:t xml:space="preserve">                        margin: auto;</w:t>
      </w:r>
    </w:p>
    <w:p w14:paraId="741813B4" w14:textId="77777777" w:rsidR="005E6A9E" w:rsidRDefault="005E6A9E" w:rsidP="005E6A9E">
      <w:pPr>
        <w:pStyle w:val="Style1"/>
      </w:pPr>
      <w:r>
        <w:t xml:space="preserve">                        height: 30px;</w:t>
      </w:r>
    </w:p>
    <w:p w14:paraId="5AB8D1AE" w14:textId="77777777" w:rsidR="005E6A9E" w:rsidRDefault="005E6A9E" w:rsidP="005E6A9E">
      <w:pPr>
        <w:pStyle w:val="Style1"/>
      </w:pPr>
      <w:r>
        <w:t xml:space="preserve">                        margin-top: 18px;</w:t>
      </w:r>
    </w:p>
    <w:p w14:paraId="7F50F29F" w14:textId="77777777" w:rsidR="005E6A9E" w:rsidRDefault="005E6A9E" w:rsidP="005E6A9E">
      <w:pPr>
        <w:pStyle w:val="Style1"/>
      </w:pPr>
      <w:r>
        <w:t xml:space="preserve">                    }</w:t>
      </w:r>
    </w:p>
    <w:p w14:paraId="5F78CBF9" w14:textId="77777777" w:rsidR="005E6A9E" w:rsidRDefault="005E6A9E" w:rsidP="005E6A9E">
      <w:pPr>
        <w:pStyle w:val="Style1"/>
      </w:pPr>
    </w:p>
    <w:p w14:paraId="3836065E" w14:textId="77777777" w:rsidR="005E6A9E" w:rsidRDefault="005E6A9E" w:rsidP="005E6A9E">
      <w:pPr>
        <w:pStyle w:val="Style1"/>
      </w:pPr>
      <w:r>
        <w:t xml:space="preserve">                    /*!sc*/</w:t>
      </w:r>
    </w:p>
    <w:p w14:paraId="0B9F281B" w14:textId="77777777" w:rsidR="005E6A9E" w:rsidRDefault="005E6A9E" w:rsidP="005E6A9E">
      <w:pPr>
        <w:pStyle w:val="Style1"/>
      </w:pPr>
      <w:r>
        <w:t xml:space="preserve">                    .gmnfCD:focus {</w:t>
      </w:r>
    </w:p>
    <w:p w14:paraId="73D2531F" w14:textId="77777777" w:rsidR="005E6A9E" w:rsidRDefault="005E6A9E" w:rsidP="005E6A9E">
      <w:pPr>
        <w:pStyle w:val="Style1"/>
      </w:pPr>
      <w:r>
        <w:t xml:space="preserve">                        box-shadow: none;</w:t>
      </w:r>
    </w:p>
    <w:p w14:paraId="66CBB8C1" w14:textId="77777777" w:rsidR="005E6A9E" w:rsidRDefault="005E6A9E" w:rsidP="005E6A9E">
      <w:pPr>
        <w:pStyle w:val="Style1"/>
      </w:pPr>
      <w:r>
        <w:t xml:space="preserve">                        outline-offset: 8px;</w:t>
      </w:r>
    </w:p>
    <w:p w14:paraId="307BC4EB" w14:textId="77777777" w:rsidR="005E6A9E" w:rsidRDefault="005E6A9E" w:rsidP="005E6A9E">
      <w:pPr>
        <w:pStyle w:val="Style1"/>
      </w:pPr>
      <w:r>
        <w:t xml:space="preserve">                        outline: 2px solid #006AFF;</w:t>
      </w:r>
    </w:p>
    <w:p w14:paraId="173E2811" w14:textId="77777777" w:rsidR="005E6A9E" w:rsidRDefault="005E6A9E" w:rsidP="005E6A9E">
      <w:pPr>
        <w:pStyle w:val="Style1"/>
      </w:pPr>
      <w:r>
        <w:t xml:space="preserve">                    }</w:t>
      </w:r>
    </w:p>
    <w:p w14:paraId="4693CC99" w14:textId="77777777" w:rsidR="005E6A9E" w:rsidRDefault="005E6A9E" w:rsidP="005E6A9E">
      <w:pPr>
        <w:pStyle w:val="Style1"/>
      </w:pPr>
    </w:p>
    <w:p w14:paraId="2F1CDACE" w14:textId="77777777" w:rsidR="005E6A9E" w:rsidRDefault="005E6A9E" w:rsidP="005E6A9E">
      <w:pPr>
        <w:pStyle w:val="Style1"/>
      </w:pPr>
      <w:r>
        <w:t xml:space="preserve">                    /*!sc*/</w:t>
      </w:r>
    </w:p>
    <w:p w14:paraId="0102E6C8" w14:textId="77777777" w:rsidR="005E6A9E" w:rsidRDefault="005E6A9E" w:rsidP="005E6A9E">
      <w:pPr>
        <w:pStyle w:val="Style1"/>
      </w:pPr>
      <w:r>
        <w:t xml:space="preserve">                    data-styled-pfs.g232[id="pfs__j60ma-0"] {</w:t>
      </w:r>
    </w:p>
    <w:p w14:paraId="675C473E" w14:textId="77777777" w:rsidR="005E6A9E" w:rsidRDefault="005E6A9E" w:rsidP="005E6A9E">
      <w:pPr>
        <w:pStyle w:val="Style1"/>
      </w:pPr>
      <w:r>
        <w:t xml:space="preserve">                        content: "gmnfCD,"</w:t>
      </w:r>
    </w:p>
    <w:p w14:paraId="5A260564" w14:textId="77777777" w:rsidR="005E6A9E" w:rsidRDefault="005E6A9E" w:rsidP="005E6A9E">
      <w:pPr>
        <w:pStyle w:val="Style1"/>
      </w:pPr>
      <w:r>
        <w:t xml:space="preserve">                    }</w:t>
      </w:r>
    </w:p>
    <w:p w14:paraId="7FA9B9E5" w14:textId="77777777" w:rsidR="005E6A9E" w:rsidRDefault="005E6A9E" w:rsidP="005E6A9E">
      <w:pPr>
        <w:pStyle w:val="Style1"/>
      </w:pPr>
    </w:p>
    <w:p w14:paraId="2D4D8DF7" w14:textId="77777777" w:rsidR="005E6A9E" w:rsidRDefault="005E6A9E" w:rsidP="005E6A9E">
      <w:pPr>
        <w:pStyle w:val="Style1"/>
      </w:pPr>
      <w:r>
        <w:t xml:space="preserve">                    /*!sc*/</w:t>
      </w:r>
    </w:p>
    <w:p w14:paraId="134BF54E" w14:textId="77777777" w:rsidR="005E6A9E" w:rsidRDefault="005E6A9E" w:rsidP="005E6A9E">
      <w:pPr>
        <w:pStyle w:val="Style1"/>
      </w:pPr>
      <w:r>
        <w:t xml:space="preserve">                    .hiOroW {</w:t>
      </w:r>
    </w:p>
    <w:p w14:paraId="640E6A21" w14:textId="77777777" w:rsidR="005E6A9E" w:rsidRDefault="005E6A9E" w:rsidP="005E6A9E">
      <w:pPr>
        <w:pStyle w:val="Style1"/>
      </w:pPr>
      <w:r>
        <w:t xml:space="preserve">                        display: block;</w:t>
      </w:r>
    </w:p>
    <w:p w14:paraId="180A680E" w14:textId="77777777" w:rsidR="005E6A9E" w:rsidRDefault="005E6A9E" w:rsidP="005E6A9E">
      <w:pPr>
        <w:pStyle w:val="Style1"/>
      </w:pPr>
      <w:r>
        <w:t xml:space="preserve">                        margin: auto;</w:t>
      </w:r>
    </w:p>
    <w:p w14:paraId="6246A26C" w14:textId="77777777" w:rsidR="005E6A9E" w:rsidRDefault="005E6A9E" w:rsidP="005E6A9E">
      <w:pPr>
        <w:pStyle w:val="Style1"/>
      </w:pPr>
      <w:r>
        <w:t xml:space="preserve">                    }</w:t>
      </w:r>
    </w:p>
    <w:p w14:paraId="4AD1F20F" w14:textId="77777777" w:rsidR="005E6A9E" w:rsidRDefault="005E6A9E" w:rsidP="005E6A9E">
      <w:pPr>
        <w:pStyle w:val="Style1"/>
      </w:pPr>
    </w:p>
    <w:p w14:paraId="734007B5" w14:textId="77777777" w:rsidR="005E6A9E" w:rsidRDefault="005E6A9E" w:rsidP="005E6A9E">
      <w:pPr>
        <w:pStyle w:val="Style1"/>
      </w:pPr>
      <w:r>
        <w:t xml:space="preserve">                    /*!sc*/</w:t>
      </w:r>
    </w:p>
    <w:p w14:paraId="7A7497EC" w14:textId="77777777" w:rsidR="005E6A9E" w:rsidRDefault="005E6A9E" w:rsidP="005E6A9E">
      <w:pPr>
        <w:pStyle w:val="Style1"/>
      </w:pPr>
      <w:r>
        <w:t xml:space="preserve">                    data-styled-pfs.g233[id="pfs__j60ma-1"] {</w:t>
      </w:r>
    </w:p>
    <w:p w14:paraId="65F52B99" w14:textId="77777777" w:rsidR="005E6A9E" w:rsidRDefault="005E6A9E" w:rsidP="005E6A9E">
      <w:pPr>
        <w:pStyle w:val="Style1"/>
      </w:pPr>
      <w:r>
        <w:t xml:space="preserve">                        content: "hiOroW,"</w:t>
      </w:r>
    </w:p>
    <w:p w14:paraId="099677F5" w14:textId="77777777" w:rsidR="005E6A9E" w:rsidRDefault="005E6A9E" w:rsidP="005E6A9E">
      <w:pPr>
        <w:pStyle w:val="Style1"/>
      </w:pPr>
      <w:r>
        <w:t xml:space="preserve">                    }</w:t>
      </w:r>
    </w:p>
    <w:p w14:paraId="6C84B0A4" w14:textId="77777777" w:rsidR="005E6A9E" w:rsidRDefault="005E6A9E" w:rsidP="005E6A9E">
      <w:pPr>
        <w:pStyle w:val="Style1"/>
      </w:pPr>
    </w:p>
    <w:p w14:paraId="39797E16" w14:textId="77777777" w:rsidR="005E6A9E" w:rsidRDefault="005E6A9E" w:rsidP="005E6A9E">
      <w:pPr>
        <w:pStyle w:val="Style1"/>
      </w:pPr>
      <w:r>
        <w:t xml:space="preserve">                    /*!sc*/</w:t>
      </w:r>
    </w:p>
    <w:p w14:paraId="04E6EB3C" w14:textId="77777777" w:rsidR="005E6A9E" w:rsidRDefault="005E6A9E" w:rsidP="005E6A9E">
      <w:pPr>
        <w:pStyle w:val="Style1"/>
      </w:pPr>
      <w:r>
        <w:t xml:space="preserve">                    .jGdMiP {</w:t>
      </w:r>
    </w:p>
    <w:p w14:paraId="29DB1D16" w14:textId="77777777" w:rsidR="005E6A9E" w:rsidRDefault="005E6A9E" w:rsidP="005E6A9E">
      <w:pPr>
        <w:pStyle w:val="Style1"/>
      </w:pPr>
      <w:r>
        <w:t xml:space="preserve">                        display: none;</w:t>
      </w:r>
    </w:p>
    <w:p w14:paraId="55F7A8FC" w14:textId="77777777" w:rsidR="005E6A9E" w:rsidRDefault="005E6A9E" w:rsidP="005E6A9E">
      <w:pPr>
        <w:pStyle w:val="Style1"/>
      </w:pPr>
      <w:r>
        <w:t xml:space="preserve">                    }</w:t>
      </w:r>
    </w:p>
    <w:p w14:paraId="191ABD24" w14:textId="77777777" w:rsidR="005E6A9E" w:rsidRDefault="005E6A9E" w:rsidP="005E6A9E">
      <w:pPr>
        <w:pStyle w:val="Style1"/>
      </w:pPr>
    </w:p>
    <w:p w14:paraId="31D6CFA4" w14:textId="77777777" w:rsidR="005E6A9E" w:rsidRDefault="005E6A9E" w:rsidP="005E6A9E">
      <w:pPr>
        <w:pStyle w:val="Style1"/>
      </w:pPr>
      <w:r>
        <w:t xml:space="preserve">                    /*!sc*/</w:t>
      </w:r>
    </w:p>
    <w:p w14:paraId="18E89DF2" w14:textId="77777777" w:rsidR="005E6A9E" w:rsidRDefault="005E6A9E" w:rsidP="005E6A9E">
      <w:pPr>
        <w:pStyle w:val="Style1"/>
      </w:pPr>
      <w:r>
        <w:t xml:space="preserve">                    data-styled-pfs.g235[id="pfs__j60ma-3"] {</w:t>
      </w:r>
    </w:p>
    <w:p w14:paraId="2F001ED0" w14:textId="77777777" w:rsidR="005E6A9E" w:rsidRDefault="005E6A9E" w:rsidP="005E6A9E">
      <w:pPr>
        <w:pStyle w:val="Style1"/>
      </w:pPr>
      <w:r>
        <w:t xml:space="preserve">                        content: "jGdMiP,"</w:t>
      </w:r>
    </w:p>
    <w:p w14:paraId="32AAD97F" w14:textId="77777777" w:rsidR="005E6A9E" w:rsidRDefault="005E6A9E" w:rsidP="005E6A9E">
      <w:pPr>
        <w:pStyle w:val="Style1"/>
      </w:pPr>
      <w:r>
        <w:t xml:space="preserve">                    }</w:t>
      </w:r>
    </w:p>
    <w:p w14:paraId="5F669EFF" w14:textId="77777777" w:rsidR="005E6A9E" w:rsidRDefault="005E6A9E" w:rsidP="005E6A9E">
      <w:pPr>
        <w:pStyle w:val="Style1"/>
      </w:pPr>
    </w:p>
    <w:p w14:paraId="7EEE8FDF" w14:textId="77777777" w:rsidR="005E6A9E" w:rsidRDefault="005E6A9E" w:rsidP="005E6A9E">
      <w:pPr>
        <w:pStyle w:val="Style1"/>
      </w:pPr>
      <w:r>
        <w:t xml:space="preserve">                    /*!sc*/</w:t>
      </w:r>
    </w:p>
    <w:p w14:paraId="21126C27" w14:textId="77777777" w:rsidR="005E6A9E" w:rsidRDefault="005E6A9E" w:rsidP="005E6A9E">
      <w:pPr>
        <w:pStyle w:val="Style1"/>
      </w:pPr>
      <w:r>
        <w:t xml:space="preserve">                    .bmhFIr:hover {</w:t>
      </w:r>
    </w:p>
    <w:p w14:paraId="5ACBDDAC" w14:textId="77777777" w:rsidR="005E6A9E" w:rsidRDefault="005E6A9E" w:rsidP="005E6A9E">
      <w:pPr>
        <w:pStyle w:val="Style1"/>
      </w:pPr>
      <w:r>
        <w:t xml:space="preserve">                        -webkit-text-decoration: none;</w:t>
      </w:r>
    </w:p>
    <w:p w14:paraId="5A03F097" w14:textId="77777777" w:rsidR="005E6A9E" w:rsidRDefault="005E6A9E" w:rsidP="005E6A9E">
      <w:pPr>
        <w:pStyle w:val="Style1"/>
      </w:pPr>
      <w:r>
        <w:t xml:space="preserve">                        text-decoration: none;</w:t>
      </w:r>
    </w:p>
    <w:p w14:paraId="6431BA47" w14:textId="77777777" w:rsidR="005E6A9E" w:rsidRDefault="005E6A9E" w:rsidP="005E6A9E">
      <w:pPr>
        <w:pStyle w:val="Style1"/>
      </w:pPr>
      <w:r>
        <w:t xml:space="preserve">                        color: #006aff !important;</w:t>
      </w:r>
    </w:p>
    <w:p w14:paraId="62C4256F" w14:textId="77777777" w:rsidR="005E6A9E" w:rsidRDefault="005E6A9E" w:rsidP="005E6A9E">
      <w:pPr>
        <w:pStyle w:val="Style1"/>
      </w:pPr>
      <w:r>
        <w:t xml:space="preserve">                    }</w:t>
      </w:r>
    </w:p>
    <w:p w14:paraId="19DD05E4" w14:textId="77777777" w:rsidR="005E6A9E" w:rsidRDefault="005E6A9E" w:rsidP="005E6A9E">
      <w:pPr>
        <w:pStyle w:val="Style1"/>
      </w:pPr>
    </w:p>
    <w:p w14:paraId="4F37CB40" w14:textId="77777777" w:rsidR="005E6A9E" w:rsidRDefault="005E6A9E" w:rsidP="005E6A9E">
      <w:pPr>
        <w:pStyle w:val="Style1"/>
      </w:pPr>
      <w:r>
        <w:t xml:space="preserve">                    /*!sc*/</w:t>
      </w:r>
    </w:p>
    <w:p w14:paraId="2A7D44C5" w14:textId="77777777" w:rsidR="005E6A9E" w:rsidRDefault="005E6A9E" w:rsidP="005E6A9E">
      <w:pPr>
        <w:pStyle w:val="Style1"/>
      </w:pPr>
      <w:r>
        <w:t xml:space="preserve">                    .bmhFIr:visited:hover {</w:t>
      </w:r>
    </w:p>
    <w:p w14:paraId="22C41056" w14:textId="77777777" w:rsidR="005E6A9E" w:rsidRDefault="005E6A9E" w:rsidP="005E6A9E">
      <w:pPr>
        <w:pStyle w:val="Style1"/>
      </w:pPr>
      <w:r>
        <w:t xml:space="preserve">                        color: #006aff !important;</w:t>
      </w:r>
    </w:p>
    <w:p w14:paraId="56B373C1" w14:textId="77777777" w:rsidR="005E6A9E" w:rsidRDefault="005E6A9E" w:rsidP="005E6A9E">
      <w:pPr>
        <w:pStyle w:val="Style1"/>
      </w:pPr>
      <w:r>
        <w:t xml:space="preserve">                    }</w:t>
      </w:r>
    </w:p>
    <w:p w14:paraId="3D6C9C03" w14:textId="77777777" w:rsidR="005E6A9E" w:rsidRDefault="005E6A9E" w:rsidP="005E6A9E">
      <w:pPr>
        <w:pStyle w:val="Style1"/>
      </w:pPr>
    </w:p>
    <w:p w14:paraId="0AAA0452" w14:textId="77777777" w:rsidR="005E6A9E" w:rsidRDefault="005E6A9E" w:rsidP="005E6A9E">
      <w:pPr>
        <w:pStyle w:val="Style1"/>
      </w:pPr>
      <w:r>
        <w:t xml:space="preserve">                    /*!sc*/</w:t>
      </w:r>
    </w:p>
    <w:p w14:paraId="3774807A" w14:textId="77777777" w:rsidR="005E6A9E" w:rsidRDefault="005E6A9E" w:rsidP="005E6A9E">
      <w:pPr>
        <w:pStyle w:val="Style1"/>
      </w:pPr>
      <w:r>
        <w:t xml:space="preserve">                    .bmhFIr:visited {</w:t>
      </w:r>
    </w:p>
    <w:p w14:paraId="0B719520" w14:textId="77777777" w:rsidR="005E6A9E" w:rsidRDefault="005E6A9E" w:rsidP="005E6A9E">
      <w:pPr>
        <w:pStyle w:val="Style1"/>
      </w:pPr>
      <w:r>
        <w:t xml:space="preserve">                        color: #2a2a35 !important;</w:t>
      </w:r>
    </w:p>
    <w:p w14:paraId="1F72A712" w14:textId="77777777" w:rsidR="005E6A9E" w:rsidRDefault="005E6A9E" w:rsidP="005E6A9E">
      <w:pPr>
        <w:pStyle w:val="Style1"/>
      </w:pPr>
      <w:r>
        <w:t xml:space="preserve">                    }</w:t>
      </w:r>
    </w:p>
    <w:p w14:paraId="0C802B18" w14:textId="77777777" w:rsidR="005E6A9E" w:rsidRDefault="005E6A9E" w:rsidP="005E6A9E">
      <w:pPr>
        <w:pStyle w:val="Style1"/>
      </w:pPr>
    </w:p>
    <w:p w14:paraId="2C01EB1F" w14:textId="77777777" w:rsidR="005E6A9E" w:rsidRDefault="005E6A9E" w:rsidP="005E6A9E">
      <w:pPr>
        <w:pStyle w:val="Style1"/>
      </w:pPr>
      <w:r>
        <w:t xml:space="preserve">                    /*!sc*/</w:t>
      </w:r>
    </w:p>
    <w:p w14:paraId="60A5CEF7" w14:textId="77777777" w:rsidR="005E6A9E" w:rsidRDefault="005E6A9E" w:rsidP="005E6A9E">
      <w:pPr>
        <w:pStyle w:val="Style1"/>
      </w:pPr>
      <w:r>
        <w:t xml:space="preserve">                    data-styled-pfs.g241[id="pfs__sc-1dpbk03-0"] {</w:t>
      </w:r>
    </w:p>
    <w:p w14:paraId="5401B73D" w14:textId="77777777" w:rsidR="005E6A9E" w:rsidRDefault="005E6A9E" w:rsidP="005E6A9E">
      <w:pPr>
        <w:pStyle w:val="Style1"/>
      </w:pPr>
      <w:r>
        <w:t xml:space="preserve">                        content: "bmhFIr,"</w:t>
      </w:r>
    </w:p>
    <w:p w14:paraId="60DF935F" w14:textId="77777777" w:rsidR="005E6A9E" w:rsidRDefault="005E6A9E" w:rsidP="005E6A9E">
      <w:pPr>
        <w:pStyle w:val="Style1"/>
      </w:pPr>
      <w:r>
        <w:t xml:space="preserve">                    }</w:t>
      </w:r>
    </w:p>
    <w:p w14:paraId="7C259925" w14:textId="77777777" w:rsidR="005E6A9E" w:rsidRDefault="005E6A9E" w:rsidP="005E6A9E">
      <w:pPr>
        <w:pStyle w:val="Style1"/>
      </w:pPr>
    </w:p>
    <w:p w14:paraId="49712763" w14:textId="77777777" w:rsidR="005E6A9E" w:rsidRDefault="005E6A9E" w:rsidP="005E6A9E">
      <w:pPr>
        <w:pStyle w:val="Style1"/>
      </w:pPr>
      <w:r>
        <w:t xml:space="preserve">                    /*!sc*/</w:t>
      </w:r>
    </w:p>
    <w:p w14:paraId="1500E00D" w14:textId="77777777" w:rsidR="005E6A9E" w:rsidRDefault="005E6A9E" w:rsidP="005E6A9E">
      <w:pPr>
        <w:pStyle w:val="Style1"/>
      </w:pPr>
      <w:r>
        <w:t xml:space="preserve">                    .fItEqY {</w:t>
      </w:r>
    </w:p>
    <w:p w14:paraId="5DA01974" w14:textId="77777777" w:rsidR="005E6A9E" w:rsidRDefault="005E6A9E" w:rsidP="005E6A9E">
      <w:pPr>
        <w:pStyle w:val="Style1"/>
      </w:pPr>
      <w:r>
        <w:t xml:space="preserve">                        list-style: none;</w:t>
      </w:r>
    </w:p>
    <w:p w14:paraId="61FD62F6" w14:textId="77777777" w:rsidR="005E6A9E" w:rsidRDefault="005E6A9E" w:rsidP="005E6A9E">
      <w:pPr>
        <w:pStyle w:val="Style1"/>
      </w:pPr>
      <w:r>
        <w:t xml:space="preserve">                        margin-inline-start:0;margin-inline-end:0;padding-inline-start:0;padding-inline-end:0;margin-block-start:0;margin-block-end:0;padding: 0px;</w:t>
      </w:r>
    </w:p>
    <w:p w14:paraId="50CA5FD1" w14:textId="77777777" w:rsidR="005E6A9E" w:rsidRDefault="005E6A9E" w:rsidP="005E6A9E">
      <w:pPr>
        <w:pStyle w:val="Style1"/>
      </w:pPr>
      <w:r>
        <w:t xml:space="preserve">                        margin: 0px;</w:t>
      </w:r>
    </w:p>
    <w:p w14:paraId="7ECAB6B4" w14:textId="77777777" w:rsidR="005E6A9E" w:rsidRDefault="005E6A9E" w:rsidP="005E6A9E">
      <w:pPr>
        <w:pStyle w:val="Style1"/>
      </w:pPr>
      <w:r>
        <w:t xml:space="preserve">                        font-family: 'Open Sans',Gotham,gotham,Tahoma,Geneva,sans-serif;</w:t>
      </w:r>
    </w:p>
    <w:p w14:paraId="41D0192B" w14:textId="77777777" w:rsidR="005E6A9E" w:rsidRDefault="005E6A9E" w:rsidP="005E6A9E">
      <w:pPr>
        <w:pStyle w:val="Style1"/>
      </w:pPr>
      <w:r>
        <w:t xml:space="preserve">                    }</w:t>
      </w:r>
    </w:p>
    <w:p w14:paraId="6762512C" w14:textId="77777777" w:rsidR="005E6A9E" w:rsidRDefault="005E6A9E" w:rsidP="005E6A9E">
      <w:pPr>
        <w:pStyle w:val="Style1"/>
      </w:pPr>
    </w:p>
    <w:p w14:paraId="41D0FAEC" w14:textId="77777777" w:rsidR="005E6A9E" w:rsidRDefault="005E6A9E" w:rsidP="005E6A9E">
      <w:pPr>
        <w:pStyle w:val="Style1"/>
      </w:pPr>
      <w:r>
        <w:t xml:space="preserve">                    /*!sc*/</w:t>
      </w:r>
    </w:p>
    <w:p w14:paraId="093705D5" w14:textId="77777777" w:rsidR="005E6A9E" w:rsidRDefault="005E6A9E" w:rsidP="005E6A9E">
      <w:pPr>
        <w:pStyle w:val="Style1"/>
      </w:pPr>
      <w:r>
        <w:t xml:space="preserve">                    .fItEqY .pfs__sc-1dpbk03-0 {</w:t>
      </w:r>
    </w:p>
    <w:p w14:paraId="1EE7648B" w14:textId="77777777" w:rsidR="005E6A9E" w:rsidRDefault="005E6A9E" w:rsidP="005E6A9E">
      <w:pPr>
        <w:pStyle w:val="Style1"/>
      </w:pPr>
      <w:r>
        <w:t xml:space="preserve">                        padding: 12px 0 13px 15px;</w:t>
      </w:r>
    </w:p>
    <w:p w14:paraId="2E08E9C3" w14:textId="77777777" w:rsidR="005E6A9E" w:rsidRDefault="005E6A9E" w:rsidP="005E6A9E">
      <w:pPr>
        <w:pStyle w:val="Style1"/>
      </w:pPr>
      <w:r>
        <w:t xml:space="preserve">                        font-size: 15px;</w:t>
      </w:r>
    </w:p>
    <w:p w14:paraId="26FC9956" w14:textId="77777777" w:rsidR="005E6A9E" w:rsidRDefault="005E6A9E" w:rsidP="005E6A9E">
      <w:pPr>
        <w:pStyle w:val="Style1"/>
      </w:pPr>
      <w:r>
        <w:t xml:space="preserve">                        color: #2A2A33;</w:t>
      </w:r>
    </w:p>
    <w:p w14:paraId="43933443" w14:textId="77777777" w:rsidR="005E6A9E" w:rsidRDefault="005E6A9E" w:rsidP="005E6A9E">
      <w:pPr>
        <w:pStyle w:val="Style1"/>
      </w:pPr>
      <w:r>
        <w:t xml:space="preserve">                        -webkit-flex: 1 0 50%;</w:t>
      </w:r>
    </w:p>
    <w:p w14:paraId="0148B4C7" w14:textId="77777777" w:rsidR="005E6A9E" w:rsidRDefault="005E6A9E" w:rsidP="005E6A9E">
      <w:pPr>
        <w:pStyle w:val="Style1"/>
      </w:pPr>
      <w:r>
        <w:t xml:space="preserve">                        -ms-flex: 1 0 50%;</w:t>
      </w:r>
    </w:p>
    <w:p w14:paraId="5D4BDFE0" w14:textId="77777777" w:rsidR="005E6A9E" w:rsidRDefault="005E6A9E" w:rsidP="005E6A9E">
      <w:pPr>
        <w:pStyle w:val="Style1"/>
      </w:pPr>
      <w:r>
        <w:t xml:space="preserve">                        flex: 1 0 50%;</w:t>
      </w:r>
    </w:p>
    <w:p w14:paraId="42D88D50" w14:textId="77777777" w:rsidR="005E6A9E" w:rsidRDefault="005E6A9E" w:rsidP="005E6A9E">
      <w:pPr>
        <w:pStyle w:val="Style1"/>
      </w:pPr>
      <w:r>
        <w:t xml:space="preserve">                        line-height: 28px;</w:t>
      </w:r>
    </w:p>
    <w:p w14:paraId="08B1FB73" w14:textId="77777777" w:rsidR="005E6A9E" w:rsidRDefault="005E6A9E" w:rsidP="005E6A9E">
      <w:pPr>
        <w:pStyle w:val="Style1"/>
      </w:pPr>
      <w:r>
        <w:t xml:space="preserve">                    }</w:t>
      </w:r>
    </w:p>
    <w:p w14:paraId="2F0825E6" w14:textId="77777777" w:rsidR="005E6A9E" w:rsidRDefault="005E6A9E" w:rsidP="005E6A9E">
      <w:pPr>
        <w:pStyle w:val="Style1"/>
      </w:pPr>
    </w:p>
    <w:p w14:paraId="66A2A818" w14:textId="77777777" w:rsidR="005E6A9E" w:rsidRDefault="005E6A9E" w:rsidP="005E6A9E">
      <w:pPr>
        <w:pStyle w:val="Style1"/>
      </w:pPr>
      <w:r>
        <w:t xml:space="preserve">                    /*!sc*/</w:t>
      </w:r>
    </w:p>
    <w:p w14:paraId="09177BC3" w14:textId="77777777" w:rsidR="005E6A9E" w:rsidRDefault="005E6A9E" w:rsidP="005E6A9E">
      <w:pPr>
        <w:pStyle w:val="Style1"/>
      </w:pPr>
      <w:r>
        <w:t xml:space="preserve">                    .fItEqY .pfs__sc-1dpbk03-0 span {</w:t>
      </w:r>
    </w:p>
    <w:p w14:paraId="64F38F8D" w14:textId="77777777" w:rsidR="005E6A9E" w:rsidRDefault="005E6A9E" w:rsidP="005E6A9E">
      <w:pPr>
        <w:pStyle w:val="Style1"/>
      </w:pPr>
      <w:r>
        <w:t xml:space="preserve">                        display: block;</w:t>
      </w:r>
    </w:p>
    <w:p w14:paraId="6ED6F866" w14:textId="77777777" w:rsidR="005E6A9E" w:rsidRDefault="005E6A9E" w:rsidP="005E6A9E">
      <w:pPr>
        <w:pStyle w:val="Style1"/>
      </w:pPr>
      <w:r>
        <w:t xml:space="preserve">                    }</w:t>
      </w:r>
    </w:p>
    <w:p w14:paraId="48045BA3" w14:textId="77777777" w:rsidR="005E6A9E" w:rsidRDefault="005E6A9E" w:rsidP="005E6A9E">
      <w:pPr>
        <w:pStyle w:val="Style1"/>
      </w:pPr>
    </w:p>
    <w:p w14:paraId="6A3C5C58" w14:textId="77777777" w:rsidR="005E6A9E" w:rsidRDefault="005E6A9E" w:rsidP="005E6A9E">
      <w:pPr>
        <w:pStyle w:val="Style1"/>
      </w:pPr>
      <w:r>
        <w:t xml:space="preserve">                    /*!sc*/</w:t>
      </w:r>
    </w:p>
    <w:p w14:paraId="28AF9DE5" w14:textId="77777777" w:rsidR="005E6A9E" w:rsidRDefault="005E6A9E" w:rsidP="005E6A9E">
      <w:pPr>
        <w:pStyle w:val="Style1"/>
      </w:pPr>
      <w:r>
        <w:t xml:space="preserve">                    .fItEqY .pfs__sc-1dpbk03-0:hover {</w:t>
      </w:r>
    </w:p>
    <w:p w14:paraId="744932AE" w14:textId="77777777" w:rsidR="005E6A9E" w:rsidRDefault="005E6A9E" w:rsidP="005E6A9E">
      <w:pPr>
        <w:pStyle w:val="Style1"/>
      </w:pPr>
      <w:r>
        <w:t xml:space="preserve">                        color: #006AFF;</w:t>
      </w:r>
    </w:p>
    <w:p w14:paraId="372A2AE8" w14:textId="77777777" w:rsidR="005E6A9E" w:rsidRDefault="005E6A9E" w:rsidP="005E6A9E">
      <w:pPr>
        <w:pStyle w:val="Style1"/>
      </w:pPr>
      <w:r>
        <w:t xml:space="preserve">                    }</w:t>
      </w:r>
    </w:p>
    <w:p w14:paraId="67BCDD1F" w14:textId="77777777" w:rsidR="005E6A9E" w:rsidRDefault="005E6A9E" w:rsidP="005E6A9E">
      <w:pPr>
        <w:pStyle w:val="Style1"/>
      </w:pPr>
    </w:p>
    <w:p w14:paraId="537BDC1B" w14:textId="77777777" w:rsidR="005E6A9E" w:rsidRDefault="005E6A9E" w:rsidP="005E6A9E">
      <w:pPr>
        <w:pStyle w:val="Style1"/>
      </w:pPr>
      <w:r>
        <w:t xml:space="preserve">                    /*!sc*/</w:t>
      </w:r>
    </w:p>
    <w:p w14:paraId="51B7DC96" w14:textId="77777777" w:rsidR="005E6A9E" w:rsidRDefault="005E6A9E" w:rsidP="005E6A9E">
      <w:pPr>
        <w:pStyle w:val="Style1"/>
      </w:pPr>
      <w:r>
        <w:t xml:space="preserve">                    .fItEqY .pfs__sc-1dpbk03-0 .pfs__sc-1s7ry6y-0 {</w:t>
      </w:r>
    </w:p>
    <w:p w14:paraId="15964C19" w14:textId="77777777" w:rsidR="005E6A9E" w:rsidRDefault="005E6A9E" w:rsidP="005E6A9E">
      <w:pPr>
        <w:pStyle w:val="Style1"/>
      </w:pPr>
      <w:r>
        <w:t xml:space="preserve">                        display: inline-block;</w:t>
      </w:r>
    </w:p>
    <w:p w14:paraId="41F21A3F" w14:textId="77777777" w:rsidR="005E6A9E" w:rsidRDefault="005E6A9E" w:rsidP="005E6A9E">
      <w:pPr>
        <w:pStyle w:val="Style1"/>
      </w:pPr>
      <w:r>
        <w:t xml:space="preserve">                    }</w:t>
      </w:r>
    </w:p>
    <w:p w14:paraId="7FE5C171" w14:textId="77777777" w:rsidR="005E6A9E" w:rsidRDefault="005E6A9E" w:rsidP="005E6A9E">
      <w:pPr>
        <w:pStyle w:val="Style1"/>
      </w:pPr>
    </w:p>
    <w:p w14:paraId="2C3B1519" w14:textId="77777777" w:rsidR="005E6A9E" w:rsidRDefault="005E6A9E" w:rsidP="005E6A9E">
      <w:pPr>
        <w:pStyle w:val="Style1"/>
      </w:pPr>
      <w:r>
        <w:t xml:space="preserve">                    /*!sc*/</w:t>
      </w:r>
    </w:p>
    <w:p w14:paraId="71A51C19" w14:textId="77777777" w:rsidR="005E6A9E" w:rsidRDefault="005E6A9E" w:rsidP="005E6A9E">
      <w:pPr>
        <w:pStyle w:val="Style1"/>
      </w:pPr>
      <w:r>
        <w:t xml:space="preserve">                    data-styled-pfs.g244[id="pfs__sc-1elvxkv-1"] {</w:t>
      </w:r>
    </w:p>
    <w:p w14:paraId="6633D7E0" w14:textId="77777777" w:rsidR="005E6A9E" w:rsidRDefault="005E6A9E" w:rsidP="005E6A9E">
      <w:pPr>
        <w:pStyle w:val="Style1"/>
      </w:pPr>
      <w:r>
        <w:t xml:space="preserve">                        content: "fItEqY,"</w:t>
      </w:r>
    </w:p>
    <w:p w14:paraId="6DEDA2AF" w14:textId="77777777" w:rsidR="005E6A9E" w:rsidRDefault="005E6A9E" w:rsidP="005E6A9E">
      <w:pPr>
        <w:pStyle w:val="Style1"/>
      </w:pPr>
      <w:r>
        <w:t xml:space="preserve">                    }</w:t>
      </w:r>
    </w:p>
    <w:p w14:paraId="50870C82" w14:textId="77777777" w:rsidR="005E6A9E" w:rsidRDefault="005E6A9E" w:rsidP="005E6A9E">
      <w:pPr>
        <w:pStyle w:val="Style1"/>
      </w:pPr>
    </w:p>
    <w:p w14:paraId="67F7B7A8" w14:textId="77777777" w:rsidR="005E6A9E" w:rsidRDefault="005E6A9E" w:rsidP="005E6A9E">
      <w:pPr>
        <w:pStyle w:val="Style1"/>
      </w:pPr>
      <w:r>
        <w:t xml:space="preserve">                    /*!sc*/</w:t>
      </w:r>
    </w:p>
    <w:p w14:paraId="254D9F78" w14:textId="77777777" w:rsidR="005E6A9E" w:rsidRDefault="005E6A9E" w:rsidP="005E6A9E">
      <w:pPr>
        <w:pStyle w:val="Style1"/>
      </w:pPr>
      <w:r>
        <w:t xml:space="preserve">                    .eSokiI &gt; li {</w:t>
      </w:r>
    </w:p>
    <w:p w14:paraId="2DEB869A" w14:textId="77777777" w:rsidR="005E6A9E" w:rsidRDefault="005E6A9E" w:rsidP="005E6A9E">
      <w:pPr>
        <w:pStyle w:val="Style1"/>
      </w:pPr>
      <w:r>
        <w:t xml:space="preserve">                        border-bottom: 1px solid #d8d8d8;</w:t>
      </w:r>
    </w:p>
    <w:p w14:paraId="3F978AC7" w14:textId="77777777" w:rsidR="005E6A9E" w:rsidRDefault="005E6A9E" w:rsidP="005E6A9E">
      <w:pPr>
        <w:pStyle w:val="Style1"/>
      </w:pPr>
      <w:r>
        <w:t xml:space="preserve">                    }</w:t>
      </w:r>
    </w:p>
    <w:p w14:paraId="33B3BD0D" w14:textId="77777777" w:rsidR="005E6A9E" w:rsidRDefault="005E6A9E" w:rsidP="005E6A9E">
      <w:pPr>
        <w:pStyle w:val="Style1"/>
      </w:pPr>
    </w:p>
    <w:p w14:paraId="11685D83" w14:textId="77777777" w:rsidR="005E6A9E" w:rsidRDefault="005E6A9E" w:rsidP="005E6A9E">
      <w:pPr>
        <w:pStyle w:val="Style1"/>
      </w:pPr>
      <w:r>
        <w:t xml:space="preserve">                    /*!sc*/</w:t>
      </w:r>
    </w:p>
    <w:p w14:paraId="6BD8307F" w14:textId="77777777" w:rsidR="005E6A9E" w:rsidRDefault="005E6A9E" w:rsidP="005E6A9E">
      <w:pPr>
        <w:pStyle w:val="Style1"/>
      </w:pPr>
      <w:r>
        <w:t xml:space="preserve">                    .eSokiI .pfs__sc-1dpbk03-0 {</w:t>
      </w:r>
    </w:p>
    <w:p w14:paraId="5FC96408" w14:textId="77777777" w:rsidR="005E6A9E" w:rsidRDefault="005E6A9E" w:rsidP="005E6A9E">
      <w:pPr>
        <w:pStyle w:val="Style1"/>
      </w:pPr>
      <w:r>
        <w:t xml:space="preserve">                        border-left: 3px solid transparent;</w:t>
      </w:r>
    </w:p>
    <w:p w14:paraId="4C0F7653" w14:textId="77777777" w:rsidR="005E6A9E" w:rsidRDefault="005E6A9E" w:rsidP="005E6A9E">
      <w:pPr>
        <w:pStyle w:val="Style1"/>
      </w:pPr>
      <w:r>
        <w:t xml:space="preserve">                        padding-left: 12px;</w:t>
      </w:r>
    </w:p>
    <w:p w14:paraId="083B2BD1" w14:textId="77777777" w:rsidR="005E6A9E" w:rsidRDefault="005E6A9E" w:rsidP="005E6A9E">
      <w:pPr>
        <w:pStyle w:val="Style1"/>
      </w:pPr>
      <w:r>
        <w:t xml:space="preserve">                        position: relative;</w:t>
      </w:r>
    </w:p>
    <w:p w14:paraId="610CA659" w14:textId="77777777" w:rsidR="005E6A9E" w:rsidRDefault="005E6A9E" w:rsidP="005E6A9E">
      <w:pPr>
        <w:pStyle w:val="Style1"/>
      </w:pPr>
      <w:r>
        <w:t xml:space="preserve">                    }</w:t>
      </w:r>
    </w:p>
    <w:p w14:paraId="3D5691BA" w14:textId="77777777" w:rsidR="005E6A9E" w:rsidRDefault="005E6A9E" w:rsidP="005E6A9E">
      <w:pPr>
        <w:pStyle w:val="Style1"/>
      </w:pPr>
    </w:p>
    <w:p w14:paraId="3D216DE7" w14:textId="77777777" w:rsidR="005E6A9E" w:rsidRDefault="005E6A9E" w:rsidP="005E6A9E">
      <w:pPr>
        <w:pStyle w:val="Style1"/>
      </w:pPr>
      <w:r>
        <w:t xml:space="preserve">                    /*!sc*/</w:t>
      </w:r>
    </w:p>
    <w:p w14:paraId="46820EE2" w14:textId="77777777" w:rsidR="005E6A9E" w:rsidRDefault="005E6A9E" w:rsidP="005E6A9E">
      <w:pPr>
        <w:pStyle w:val="Style1"/>
      </w:pPr>
      <w:r>
        <w:t xml:space="preserve">                    .eSokiI .pfs__sc-1dpbk03-0 span {</w:t>
      </w:r>
    </w:p>
    <w:p w14:paraId="0681D763" w14:textId="77777777" w:rsidR="005E6A9E" w:rsidRDefault="005E6A9E" w:rsidP="005E6A9E">
      <w:pPr>
        <w:pStyle w:val="Style1"/>
      </w:pPr>
      <w:r>
        <w:t xml:space="preserve">                        border-right: 1px solid #d8d8d8;</w:t>
      </w:r>
    </w:p>
    <w:p w14:paraId="3E3097EE" w14:textId="77777777" w:rsidR="005E6A9E" w:rsidRDefault="005E6A9E" w:rsidP="005E6A9E">
      <w:pPr>
        <w:pStyle w:val="Style1"/>
      </w:pPr>
      <w:r>
        <w:t xml:space="preserve">                    }</w:t>
      </w:r>
    </w:p>
    <w:p w14:paraId="69414A51" w14:textId="77777777" w:rsidR="005E6A9E" w:rsidRDefault="005E6A9E" w:rsidP="005E6A9E">
      <w:pPr>
        <w:pStyle w:val="Style1"/>
      </w:pPr>
    </w:p>
    <w:p w14:paraId="08CD02DC" w14:textId="77777777" w:rsidR="005E6A9E" w:rsidRDefault="005E6A9E" w:rsidP="005E6A9E">
      <w:pPr>
        <w:pStyle w:val="Style1"/>
      </w:pPr>
      <w:r>
        <w:t xml:space="preserve">                    /*!sc*/</w:t>
      </w:r>
    </w:p>
    <w:p w14:paraId="3BF367F2" w14:textId="77777777" w:rsidR="005E6A9E" w:rsidRDefault="005E6A9E" w:rsidP="005E6A9E">
      <w:pPr>
        <w:pStyle w:val="Style1"/>
      </w:pPr>
      <w:r>
        <w:t xml:space="preserve">                    .eSokiI .pfs__sc-1elvxkv-0 {</w:t>
      </w:r>
    </w:p>
    <w:p w14:paraId="03E78755" w14:textId="77777777" w:rsidR="005E6A9E" w:rsidRDefault="005E6A9E" w:rsidP="005E6A9E">
      <w:pPr>
        <w:pStyle w:val="Style1"/>
      </w:pPr>
      <w:r>
        <w:t xml:space="preserve">                        border-left-color: currentColor;</w:t>
      </w:r>
    </w:p>
    <w:p w14:paraId="643F883E" w14:textId="77777777" w:rsidR="005E6A9E" w:rsidRDefault="005E6A9E" w:rsidP="005E6A9E">
      <w:pPr>
        <w:pStyle w:val="Style1"/>
      </w:pPr>
      <w:r>
        <w:t xml:space="preserve">                        color: #006AFF;</w:t>
      </w:r>
    </w:p>
    <w:p w14:paraId="745A8D7C" w14:textId="77777777" w:rsidR="005E6A9E" w:rsidRDefault="005E6A9E" w:rsidP="005E6A9E">
      <w:pPr>
        <w:pStyle w:val="Style1"/>
      </w:pPr>
      <w:r>
        <w:t xml:space="preserve">                        font-weight: bold;</w:t>
      </w:r>
    </w:p>
    <w:p w14:paraId="50F2BB84" w14:textId="77777777" w:rsidR="005E6A9E" w:rsidRDefault="005E6A9E" w:rsidP="005E6A9E">
      <w:pPr>
        <w:pStyle w:val="Style1"/>
      </w:pPr>
      <w:r>
        <w:t xml:space="preserve">                    }</w:t>
      </w:r>
    </w:p>
    <w:p w14:paraId="0B109F55" w14:textId="77777777" w:rsidR="005E6A9E" w:rsidRDefault="005E6A9E" w:rsidP="005E6A9E">
      <w:pPr>
        <w:pStyle w:val="Style1"/>
      </w:pPr>
    </w:p>
    <w:p w14:paraId="17BD3455" w14:textId="77777777" w:rsidR="005E6A9E" w:rsidRDefault="005E6A9E" w:rsidP="005E6A9E">
      <w:pPr>
        <w:pStyle w:val="Style1"/>
      </w:pPr>
      <w:r>
        <w:t xml:space="preserve">                    /*!sc*/</w:t>
      </w:r>
    </w:p>
    <w:p w14:paraId="508D5A0C" w14:textId="77777777" w:rsidR="005E6A9E" w:rsidRDefault="005E6A9E" w:rsidP="005E6A9E">
      <w:pPr>
        <w:pStyle w:val="Style1"/>
      </w:pPr>
      <w:r>
        <w:t xml:space="preserve">                    data-styled-pfs.g245[id="pfs__sc-1elvxkv-2"] {</w:t>
      </w:r>
    </w:p>
    <w:p w14:paraId="59C46EE7" w14:textId="77777777" w:rsidR="005E6A9E" w:rsidRDefault="005E6A9E" w:rsidP="005E6A9E">
      <w:pPr>
        <w:pStyle w:val="Style1"/>
      </w:pPr>
      <w:r>
        <w:t xml:space="preserve">                        content: "eSokiI,"</w:t>
      </w:r>
    </w:p>
    <w:p w14:paraId="5FDF6703" w14:textId="77777777" w:rsidR="005E6A9E" w:rsidRDefault="005E6A9E" w:rsidP="005E6A9E">
      <w:pPr>
        <w:pStyle w:val="Style1"/>
      </w:pPr>
      <w:r>
        <w:t xml:space="preserve">                    }</w:t>
      </w:r>
    </w:p>
    <w:p w14:paraId="187FC8CA" w14:textId="77777777" w:rsidR="005E6A9E" w:rsidRDefault="005E6A9E" w:rsidP="005E6A9E">
      <w:pPr>
        <w:pStyle w:val="Style1"/>
      </w:pPr>
    </w:p>
    <w:p w14:paraId="7946BA08" w14:textId="77777777" w:rsidR="005E6A9E" w:rsidRDefault="005E6A9E" w:rsidP="005E6A9E">
      <w:pPr>
        <w:pStyle w:val="Style1"/>
      </w:pPr>
      <w:r>
        <w:t xml:space="preserve">                    /*!sc*/</w:t>
      </w:r>
    </w:p>
    <w:p w14:paraId="295BBE24" w14:textId="77777777" w:rsidR="005E6A9E" w:rsidRDefault="005E6A9E" w:rsidP="005E6A9E">
      <w:pPr>
        <w:pStyle w:val="Style1"/>
      </w:pPr>
      <w:r>
        <w:t xml:space="preserve">                    .kkneuv {</w:t>
      </w:r>
    </w:p>
    <w:p w14:paraId="3F9A4105" w14:textId="77777777" w:rsidR="005E6A9E" w:rsidRDefault="005E6A9E" w:rsidP="005E6A9E">
      <w:pPr>
        <w:pStyle w:val="Style1"/>
      </w:pPr>
      <w:r>
        <w:t xml:space="preserve">                        list-style: none;</w:t>
      </w:r>
    </w:p>
    <w:p w14:paraId="1BBD43C5" w14:textId="77777777" w:rsidR="005E6A9E" w:rsidRDefault="005E6A9E" w:rsidP="005E6A9E">
      <w:pPr>
        <w:pStyle w:val="Style1"/>
      </w:pPr>
      <w:r>
        <w:t xml:space="preserve">                        margin-inline-start:0;margin-inline-end:0;padding-inline-start:0;padding-inline-end:0;margin-block-start:0;margin-block-end:0;display: block;</w:t>
      </w:r>
    </w:p>
    <w:p w14:paraId="46DDA612" w14:textId="77777777" w:rsidR="005E6A9E" w:rsidRDefault="005E6A9E" w:rsidP="005E6A9E">
      <w:pPr>
        <w:pStyle w:val="Style1"/>
      </w:pPr>
      <w:r>
        <w:t xml:space="preserve">                        margin: 0;</w:t>
      </w:r>
    </w:p>
    <w:p w14:paraId="4038E1A5" w14:textId="77777777" w:rsidR="005E6A9E" w:rsidRDefault="005E6A9E" w:rsidP="005E6A9E">
      <w:pPr>
        <w:pStyle w:val="Style1"/>
      </w:pPr>
      <w:r>
        <w:t xml:space="preserve">                        padding: 0;</w:t>
      </w:r>
    </w:p>
    <w:p w14:paraId="6135605D" w14:textId="77777777" w:rsidR="005E6A9E" w:rsidRDefault="005E6A9E" w:rsidP="005E6A9E">
      <w:pPr>
        <w:pStyle w:val="Style1"/>
      </w:pPr>
      <w:r>
        <w:t xml:space="preserve">                    }</w:t>
      </w:r>
    </w:p>
    <w:p w14:paraId="57BEBF6D" w14:textId="77777777" w:rsidR="005E6A9E" w:rsidRDefault="005E6A9E" w:rsidP="005E6A9E">
      <w:pPr>
        <w:pStyle w:val="Style1"/>
      </w:pPr>
    </w:p>
    <w:p w14:paraId="4BC2AB2A" w14:textId="77777777" w:rsidR="005E6A9E" w:rsidRDefault="005E6A9E" w:rsidP="005E6A9E">
      <w:pPr>
        <w:pStyle w:val="Style1"/>
      </w:pPr>
      <w:r>
        <w:t xml:space="preserve">                    /*!sc*/</w:t>
      </w:r>
    </w:p>
    <w:p w14:paraId="062D39B0" w14:textId="77777777" w:rsidR="005E6A9E" w:rsidRDefault="005E6A9E" w:rsidP="005E6A9E">
      <w:pPr>
        <w:pStyle w:val="Style1"/>
      </w:pPr>
      <w:r>
        <w:t xml:space="preserve">                    data-styled-pfs.g248[id="pfs__c1z80u-0"] {</w:t>
      </w:r>
    </w:p>
    <w:p w14:paraId="100AB6BC" w14:textId="77777777" w:rsidR="005E6A9E" w:rsidRDefault="005E6A9E" w:rsidP="005E6A9E">
      <w:pPr>
        <w:pStyle w:val="Style1"/>
      </w:pPr>
      <w:r>
        <w:t xml:space="preserve">                        content: "kkneuv,"</w:t>
      </w:r>
    </w:p>
    <w:p w14:paraId="0610FAB4" w14:textId="77777777" w:rsidR="005E6A9E" w:rsidRDefault="005E6A9E" w:rsidP="005E6A9E">
      <w:pPr>
        <w:pStyle w:val="Style1"/>
      </w:pPr>
      <w:r>
        <w:t xml:space="preserve">                    }</w:t>
      </w:r>
    </w:p>
    <w:p w14:paraId="546E8BE7" w14:textId="77777777" w:rsidR="005E6A9E" w:rsidRDefault="005E6A9E" w:rsidP="005E6A9E">
      <w:pPr>
        <w:pStyle w:val="Style1"/>
      </w:pPr>
    </w:p>
    <w:p w14:paraId="2FFA05D2" w14:textId="77777777" w:rsidR="005E6A9E" w:rsidRDefault="005E6A9E" w:rsidP="005E6A9E">
      <w:pPr>
        <w:pStyle w:val="Style1"/>
      </w:pPr>
      <w:r>
        <w:t xml:space="preserve">                    /*!sc*/</w:t>
      </w:r>
    </w:p>
    <w:p w14:paraId="25BE0828" w14:textId="77777777" w:rsidR="005E6A9E" w:rsidRDefault="005E6A9E" w:rsidP="005E6A9E">
      <w:pPr>
        <w:pStyle w:val="Style1"/>
      </w:pPr>
      <w:r>
        <w:t xml:space="preserve">                    .eIyec {</w:t>
      </w:r>
    </w:p>
    <w:p w14:paraId="064BA939" w14:textId="77777777" w:rsidR="005E6A9E" w:rsidRDefault="005E6A9E" w:rsidP="005E6A9E">
      <w:pPr>
        <w:pStyle w:val="Style1"/>
      </w:pPr>
      <w:r>
        <w:t xml:space="preserve">                        display: none;</w:t>
      </w:r>
    </w:p>
    <w:p w14:paraId="1FA79626" w14:textId="77777777" w:rsidR="005E6A9E" w:rsidRDefault="005E6A9E" w:rsidP="005E6A9E">
      <w:pPr>
        <w:pStyle w:val="Style1"/>
      </w:pPr>
      <w:r>
        <w:t xml:space="preserve">                        -webkit-flex: 1 0 auto;</w:t>
      </w:r>
    </w:p>
    <w:p w14:paraId="7B37EA3F" w14:textId="77777777" w:rsidR="005E6A9E" w:rsidRDefault="005E6A9E" w:rsidP="005E6A9E">
      <w:pPr>
        <w:pStyle w:val="Style1"/>
      </w:pPr>
      <w:r>
        <w:t xml:space="preserve">                        -ms-flex: 1 0 auto;</w:t>
      </w:r>
    </w:p>
    <w:p w14:paraId="2B2266CD" w14:textId="77777777" w:rsidR="005E6A9E" w:rsidRDefault="005E6A9E" w:rsidP="005E6A9E">
      <w:pPr>
        <w:pStyle w:val="Style1"/>
      </w:pPr>
      <w:r>
        <w:t xml:space="preserve">                        flex: 1 0 auto;</w:t>
      </w:r>
    </w:p>
    <w:p w14:paraId="61CEA04F" w14:textId="77777777" w:rsidR="005E6A9E" w:rsidRDefault="005E6A9E" w:rsidP="005E6A9E">
      <w:pPr>
        <w:pStyle w:val="Style1"/>
      </w:pPr>
      <w:r>
        <w:t xml:space="preserve">                        border-top: 1px solid #d8d8d8;</w:t>
      </w:r>
    </w:p>
    <w:p w14:paraId="4EE8EEBC" w14:textId="77777777" w:rsidR="005E6A9E" w:rsidRDefault="005E6A9E" w:rsidP="005E6A9E">
      <w:pPr>
        <w:pStyle w:val="Style1"/>
      </w:pPr>
      <w:r>
        <w:t xml:space="preserve">                    }</w:t>
      </w:r>
    </w:p>
    <w:p w14:paraId="591B7BAF" w14:textId="77777777" w:rsidR="005E6A9E" w:rsidRDefault="005E6A9E" w:rsidP="005E6A9E">
      <w:pPr>
        <w:pStyle w:val="Style1"/>
      </w:pPr>
    </w:p>
    <w:p w14:paraId="0E64DD2A" w14:textId="77777777" w:rsidR="005E6A9E" w:rsidRDefault="005E6A9E" w:rsidP="005E6A9E">
      <w:pPr>
        <w:pStyle w:val="Style1"/>
      </w:pPr>
      <w:r>
        <w:t xml:space="preserve">                    /*!sc*/</w:t>
      </w:r>
    </w:p>
    <w:p w14:paraId="4E856002" w14:textId="77777777" w:rsidR="005E6A9E" w:rsidRDefault="005E6A9E" w:rsidP="005E6A9E">
      <w:pPr>
        <w:pStyle w:val="Style1"/>
      </w:pPr>
      <w:r>
        <w:t xml:space="preserve">                    .eIyec .znav-link-text {</w:t>
      </w:r>
    </w:p>
    <w:p w14:paraId="6DC11F11" w14:textId="77777777" w:rsidR="005E6A9E" w:rsidRDefault="005E6A9E" w:rsidP="005E6A9E">
      <w:pPr>
        <w:pStyle w:val="Style1"/>
      </w:pPr>
      <w:r>
        <w:t xml:space="preserve">                        display: -webkit-box;</w:t>
      </w:r>
    </w:p>
    <w:p w14:paraId="24D1B00F" w14:textId="77777777" w:rsidR="005E6A9E" w:rsidRDefault="005E6A9E" w:rsidP="005E6A9E">
      <w:pPr>
        <w:pStyle w:val="Style1"/>
      </w:pPr>
      <w:r>
        <w:t xml:space="preserve">                        display: -webkit-flex;</w:t>
      </w:r>
    </w:p>
    <w:p w14:paraId="1B5C040C" w14:textId="77777777" w:rsidR="005E6A9E" w:rsidRDefault="005E6A9E" w:rsidP="005E6A9E">
      <w:pPr>
        <w:pStyle w:val="Style1"/>
      </w:pPr>
      <w:r>
        <w:t xml:space="preserve">                        display: -ms-flexbox;</w:t>
      </w:r>
    </w:p>
    <w:p w14:paraId="3413F69C" w14:textId="77777777" w:rsidR="005E6A9E" w:rsidRDefault="005E6A9E" w:rsidP="005E6A9E">
      <w:pPr>
        <w:pStyle w:val="Style1"/>
      </w:pPr>
      <w:r>
        <w:t xml:space="preserve">                        display: flex;</w:t>
      </w:r>
    </w:p>
    <w:p w14:paraId="7CE885A0" w14:textId="77777777" w:rsidR="005E6A9E" w:rsidRDefault="005E6A9E" w:rsidP="005E6A9E">
      <w:pPr>
        <w:pStyle w:val="Style1"/>
      </w:pPr>
      <w:r>
        <w:t xml:space="preserve">                        -webkit-flex-direction: row;</w:t>
      </w:r>
    </w:p>
    <w:p w14:paraId="7F5B4BD9" w14:textId="77777777" w:rsidR="005E6A9E" w:rsidRDefault="005E6A9E" w:rsidP="005E6A9E">
      <w:pPr>
        <w:pStyle w:val="Style1"/>
      </w:pPr>
      <w:r>
        <w:t xml:space="preserve">                        -ms-flex-direction: row;</w:t>
      </w:r>
    </w:p>
    <w:p w14:paraId="6C79C66E" w14:textId="77777777" w:rsidR="005E6A9E" w:rsidRDefault="005E6A9E" w:rsidP="005E6A9E">
      <w:pPr>
        <w:pStyle w:val="Style1"/>
      </w:pPr>
      <w:r>
        <w:t xml:space="preserve">                        flex-direction: row;</w:t>
      </w:r>
    </w:p>
    <w:p w14:paraId="16BE5AE1" w14:textId="77777777" w:rsidR="005E6A9E" w:rsidRDefault="005E6A9E" w:rsidP="005E6A9E">
      <w:pPr>
        <w:pStyle w:val="Style1"/>
      </w:pPr>
      <w:r>
        <w:t xml:space="preserve">                        font-size: 14px;</w:t>
      </w:r>
    </w:p>
    <w:p w14:paraId="1FB13964" w14:textId="77777777" w:rsidR="005E6A9E" w:rsidRDefault="005E6A9E" w:rsidP="005E6A9E">
      <w:pPr>
        <w:pStyle w:val="Style1"/>
      </w:pPr>
      <w:r>
        <w:t xml:space="preserve">                        width: 100%;</w:t>
      </w:r>
    </w:p>
    <w:p w14:paraId="6CF36806" w14:textId="77777777" w:rsidR="005E6A9E" w:rsidRDefault="005E6A9E" w:rsidP="005E6A9E">
      <w:pPr>
        <w:pStyle w:val="Style1"/>
      </w:pPr>
      <w:r>
        <w:t xml:space="preserve">                    }</w:t>
      </w:r>
    </w:p>
    <w:p w14:paraId="50EA9EF2" w14:textId="77777777" w:rsidR="005E6A9E" w:rsidRDefault="005E6A9E" w:rsidP="005E6A9E">
      <w:pPr>
        <w:pStyle w:val="Style1"/>
      </w:pPr>
    </w:p>
    <w:p w14:paraId="53E091FD" w14:textId="77777777" w:rsidR="005E6A9E" w:rsidRDefault="005E6A9E" w:rsidP="005E6A9E">
      <w:pPr>
        <w:pStyle w:val="Style1"/>
      </w:pPr>
      <w:r>
        <w:t xml:space="preserve">                    /*!sc*/</w:t>
      </w:r>
    </w:p>
    <w:p w14:paraId="694D7C36" w14:textId="77777777" w:rsidR="005E6A9E" w:rsidRDefault="005E6A9E" w:rsidP="005E6A9E">
      <w:pPr>
        <w:pStyle w:val="Style1"/>
      </w:pPr>
      <w:r>
        <w:t xml:space="preserve">                    .eIyec .znav-link-text span:not(.pfs__sc-1s7ry6y-0) {</w:t>
      </w:r>
    </w:p>
    <w:p w14:paraId="5CA313A2" w14:textId="77777777" w:rsidR="005E6A9E" w:rsidRDefault="005E6A9E" w:rsidP="005E6A9E">
      <w:pPr>
        <w:pStyle w:val="Style1"/>
      </w:pPr>
      <w:r>
        <w:t xml:space="preserve">                        overflow: hidden;</w:t>
      </w:r>
    </w:p>
    <w:p w14:paraId="77351CE4" w14:textId="77777777" w:rsidR="005E6A9E" w:rsidRDefault="005E6A9E" w:rsidP="005E6A9E">
      <w:pPr>
        <w:pStyle w:val="Style1"/>
      </w:pPr>
      <w:r>
        <w:t xml:space="preserve">                        -webkit-flex: 1 1 auto;</w:t>
      </w:r>
    </w:p>
    <w:p w14:paraId="4BA25E5F" w14:textId="77777777" w:rsidR="005E6A9E" w:rsidRDefault="005E6A9E" w:rsidP="005E6A9E">
      <w:pPr>
        <w:pStyle w:val="Style1"/>
      </w:pPr>
      <w:r>
        <w:t xml:space="preserve">                        -ms-flex: 1 1 auto;</w:t>
      </w:r>
    </w:p>
    <w:p w14:paraId="2F0B52FB" w14:textId="77777777" w:rsidR="005E6A9E" w:rsidRDefault="005E6A9E" w:rsidP="005E6A9E">
      <w:pPr>
        <w:pStyle w:val="Style1"/>
      </w:pPr>
      <w:r>
        <w:t xml:space="preserve">                        flex: 1 1 auto;</w:t>
      </w:r>
    </w:p>
    <w:p w14:paraId="607B334F" w14:textId="77777777" w:rsidR="005E6A9E" w:rsidRDefault="005E6A9E" w:rsidP="005E6A9E">
      <w:pPr>
        <w:pStyle w:val="Style1"/>
      </w:pPr>
      <w:r>
        <w:t xml:space="preserve">                        text-overflow: ellipsis;</w:t>
      </w:r>
    </w:p>
    <w:p w14:paraId="716C4C84" w14:textId="77777777" w:rsidR="005E6A9E" w:rsidRDefault="005E6A9E" w:rsidP="005E6A9E">
      <w:pPr>
        <w:pStyle w:val="Style1"/>
      </w:pPr>
      <w:r>
        <w:t xml:space="preserve">                    }</w:t>
      </w:r>
    </w:p>
    <w:p w14:paraId="62C05697" w14:textId="77777777" w:rsidR="005E6A9E" w:rsidRDefault="005E6A9E" w:rsidP="005E6A9E">
      <w:pPr>
        <w:pStyle w:val="Style1"/>
      </w:pPr>
    </w:p>
    <w:p w14:paraId="07C6DBC4" w14:textId="77777777" w:rsidR="005E6A9E" w:rsidRDefault="005E6A9E" w:rsidP="005E6A9E">
      <w:pPr>
        <w:pStyle w:val="Style1"/>
      </w:pPr>
      <w:r>
        <w:t xml:space="preserve">                    /*!sc*/</w:t>
      </w:r>
    </w:p>
    <w:p w14:paraId="72E999CF" w14:textId="77777777" w:rsidR="005E6A9E" w:rsidRDefault="005E6A9E" w:rsidP="005E6A9E">
      <w:pPr>
        <w:pStyle w:val="Style1"/>
      </w:pPr>
      <w:r>
        <w:t xml:space="preserve">                    data-styled-pfs.g249[id="pfs__xukzw9-0"] {</w:t>
      </w:r>
    </w:p>
    <w:p w14:paraId="06BE8F77" w14:textId="77777777" w:rsidR="005E6A9E" w:rsidRDefault="005E6A9E" w:rsidP="005E6A9E">
      <w:pPr>
        <w:pStyle w:val="Style1"/>
      </w:pPr>
      <w:r>
        <w:t xml:space="preserve">                        content: "eIyec,"</w:t>
      </w:r>
    </w:p>
    <w:p w14:paraId="5792860C" w14:textId="77777777" w:rsidR="005E6A9E" w:rsidRDefault="005E6A9E" w:rsidP="005E6A9E">
      <w:pPr>
        <w:pStyle w:val="Style1"/>
      </w:pPr>
      <w:r>
        <w:t xml:space="preserve">                    }</w:t>
      </w:r>
    </w:p>
    <w:p w14:paraId="2B2D4E95" w14:textId="77777777" w:rsidR="005E6A9E" w:rsidRDefault="005E6A9E" w:rsidP="005E6A9E">
      <w:pPr>
        <w:pStyle w:val="Style1"/>
      </w:pPr>
    </w:p>
    <w:p w14:paraId="042C63E7" w14:textId="77777777" w:rsidR="005E6A9E" w:rsidRDefault="005E6A9E" w:rsidP="005E6A9E">
      <w:pPr>
        <w:pStyle w:val="Style1"/>
      </w:pPr>
      <w:r>
        <w:t xml:space="preserve">                    /*!sc*/</w:t>
      </w:r>
    </w:p>
    <w:p w14:paraId="36014A1E" w14:textId="77777777" w:rsidR="005E6A9E" w:rsidRDefault="005E6A9E" w:rsidP="005E6A9E">
      <w:pPr>
        <w:pStyle w:val="Style1"/>
      </w:pPr>
      <w:r>
        <w:t xml:space="preserve">                    .gSaOWc {</w:t>
      </w:r>
    </w:p>
    <w:p w14:paraId="6A853963" w14:textId="77777777" w:rsidR="005E6A9E" w:rsidRDefault="005E6A9E" w:rsidP="005E6A9E">
      <w:pPr>
        <w:pStyle w:val="Style1"/>
      </w:pPr>
      <w:r>
        <w:t xml:space="preserve">                        background: #fbfbfb;</w:t>
      </w:r>
    </w:p>
    <w:p w14:paraId="13F778AA" w14:textId="77777777" w:rsidR="005E6A9E" w:rsidRDefault="005E6A9E" w:rsidP="005E6A9E">
      <w:pPr>
        <w:pStyle w:val="Style1"/>
      </w:pPr>
      <w:r>
        <w:t xml:space="preserve">                        padding: 0 30px;</w:t>
      </w:r>
    </w:p>
    <w:p w14:paraId="17DCC23D" w14:textId="77777777" w:rsidR="005E6A9E" w:rsidRDefault="005E6A9E" w:rsidP="005E6A9E">
      <w:pPr>
        <w:pStyle w:val="Style1"/>
      </w:pPr>
      <w:r>
        <w:t xml:space="preserve">                    }</w:t>
      </w:r>
    </w:p>
    <w:p w14:paraId="0B1465A5" w14:textId="77777777" w:rsidR="005E6A9E" w:rsidRDefault="005E6A9E" w:rsidP="005E6A9E">
      <w:pPr>
        <w:pStyle w:val="Style1"/>
      </w:pPr>
    </w:p>
    <w:p w14:paraId="288C295C" w14:textId="77777777" w:rsidR="005E6A9E" w:rsidRDefault="005E6A9E" w:rsidP="005E6A9E">
      <w:pPr>
        <w:pStyle w:val="Style1"/>
      </w:pPr>
      <w:r>
        <w:t xml:space="preserve">                    /*!sc*/</w:t>
      </w:r>
    </w:p>
    <w:p w14:paraId="241B6DAA" w14:textId="77777777" w:rsidR="005E6A9E" w:rsidRDefault="005E6A9E" w:rsidP="005E6A9E">
      <w:pPr>
        <w:pStyle w:val="Style1"/>
      </w:pPr>
      <w:r>
        <w:t xml:space="preserve">                    .gSaOWc ul {</w:t>
      </w:r>
    </w:p>
    <w:p w14:paraId="4B4AD1EC" w14:textId="77777777" w:rsidR="005E6A9E" w:rsidRDefault="005E6A9E" w:rsidP="005E6A9E">
      <w:pPr>
        <w:pStyle w:val="Style1"/>
      </w:pPr>
      <w:r>
        <w:t xml:space="preserve">                        padding: 0px;</w:t>
      </w:r>
    </w:p>
    <w:p w14:paraId="1064294C" w14:textId="77777777" w:rsidR="005E6A9E" w:rsidRDefault="005E6A9E" w:rsidP="005E6A9E">
      <w:pPr>
        <w:pStyle w:val="Style1"/>
      </w:pPr>
      <w:r>
        <w:t xml:space="preserve">                        list-style-type: none;</w:t>
      </w:r>
    </w:p>
    <w:p w14:paraId="6D9104ED" w14:textId="77777777" w:rsidR="005E6A9E" w:rsidRDefault="005E6A9E" w:rsidP="005E6A9E">
      <w:pPr>
        <w:pStyle w:val="Style1"/>
      </w:pPr>
      <w:r>
        <w:t xml:space="preserve">                        list-style-position: outside;</w:t>
      </w:r>
    </w:p>
    <w:p w14:paraId="6F76DA67" w14:textId="77777777" w:rsidR="005E6A9E" w:rsidRDefault="005E6A9E" w:rsidP="005E6A9E">
      <w:pPr>
        <w:pStyle w:val="Style1"/>
      </w:pPr>
      <w:r>
        <w:t xml:space="preserve">                    }</w:t>
      </w:r>
    </w:p>
    <w:p w14:paraId="3DA5873F" w14:textId="77777777" w:rsidR="005E6A9E" w:rsidRDefault="005E6A9E" w:rsidP="005E6A9E">
      <w:pPr>
        <w:pStyle w:val="Style1"/>
      </w:pPr>
    </w:p>
    <w:p w14:paraId="12425009" w14:textId="77777777" w:rsidR="005E6A9E" w:rsidRDefault="005E6A9E" w:rsidP="005E6A9E">
      <w:pPr>
        <w:pStyle w:val="Style1"/>
      </w:pPr>
      <w:r>
        <w:t xml:space="preserve">                    /*!sc*/</w:t>
      </w:r>
    </w:p>
    <w:p w14:paraId="15051C13" w14:textId="77777777" w:rsidR="005E6A9E" w:rsidRDefault="005E6A9E" w:rsidP="005E6A9E">
      <w:pPr>
        <w:pStyle w:val="Style1"/>
      </w:pPr>
      <w:r>
        <w:t xml:space="preserve">                    data-styled-pfs.g250[id="pfs__xukzw9-1"] {</w:t>
      </w:r>
    </w:p>
    <w:p w14:paraId="0012BE3A" w14:textId="77777777" w:rsidR="005E6A9E" w:rsidRDefault="005E6A9E" w:rsidP="005E6A9E">
      <w:pPr>
        <w:pStyle w:val="Style1"/>
      </w:pPr>
      <w:r>
        <w:t xml:space="preserve">                        content: "gSaOWc,"</w:t>
      </w:r>
    </w:p>
    <w:p w14:paraId="6A1868D2" w14:textId="77777777" w:rsidR="005E6A9E" w:rsidRDefault="005E6A9E" w:rsidP="005E6A9E">
      <w:pPr>
        <w:pStyle w:val="Style1"/>
      </w:pPr>
      <w:r>
        <w:t xml:space="preserve">                    }</w:t>
      </w:r>
    </w:p>
    <w:p w14:paraId="457A3182" w14:textId="77777777" w:rsidR="005E6A9E" w:rsidRDefault="005E6A9E" w:rsidP="005E6A9E">
      <w:pPr>
        <w:pStyle w:val="Style1"/>
      </w:pPr>
    </w:p>
    <w:p w14:paraId="7BCA1AF2" w14:textId="77777777" w:rsidR="005E6A9E" w:rsidRDefault="005E6A9E" w:rsidP="005E6A9E">
      <w:pPr>
        <w:pStyle w:val="Style1"/>
      </w:pPr>
      <w:r>
        <w:t xml:space="preserve">                    /*!sc*/</w:t>
      </w:r>
    </w:p>
    <w:p w14:paraId="1378A423" w14:textId="77777777" w:rsidR="005E6A9E" w:rsidRDefault="005E6A9E" w:rsidP="005E6A9E">
      <w:pPr>
        <w:pStyle w:val="Style1"/>
      </w:pPr>
      <w:r>
        <w:t xml:space="preserve">                    .bBoHcO {</w:t>
      </w:r>
    </w:p>
    <w:p w14:paraId="163D8DB0" w14:textId="77777777" w:rsidR="005E6A9E" w:rsidRDefault="005E6A9E" w:rsidP="005E6A9E">
      <w:pPr>
        <w:pStyle w:val="Style1"/>
      </w:pPr>
      <w:r>
        <w:t xml:space="preserve">                        list-style: none;</w:t>
      </w:r>
    </w:p>
    <w:p w14:paraId="52714A8A" w14:textId="77777777" w:rsidR="005E6A9E" w:rsidRDefault="005E6A9E" w:rsidP="005E6A9E">
      <w:pPr>
        <w:pStyle w:val="Style1"/>
      </w:pPr>
      <w:r>
        <w:t xml:space="preserve">                        margin-inline-start:0;margin-inline-end:0;padding-inline-start:0;padding-inline-end:0;margin-block-start:0;margin-block-end:0;padding-bottom: 20px;</w:t>
      </w:r>
    </w:p>
    <w:p w14:paraId="5F457369" w14:textId="77777777" w:rsidR="005E6A9E" w:rsidRDefault="005E6A9E" w:rsidP="005E6A9E">
      <w:pPr>
        <w:pStyle w:val="Style1"/>
      </w:pPr>
      <w:r>
        <w:t xml:space="preserve">                    }</w:t>
      </w:r>
    </w:p>
    <w:p w14:paraId="066976D6" w14:textId="77777777" w:rsidR="005E6A9E" w:rsidRDefault="005E6A9E" w:rsidP="005E6A9E">
      <w:pPr>
        <w:pStyle w:val="Style1"/>
      </w:pPr>
    </w:p>
    <w:p w14:paraId="1700B49B" w14:textId="77777777" w:rsidR="005E6A9E" w:rsidRDefault="005E6A9E" w:rsidP="005E6A9E">
      <w:pPr>
        <w:pStyle w:val="Style1"/>
      </w:pPr>
      <w:r>
        <w:t xml:space="preserve">                    /*!sc*/</w:t>
      </w:r>
    </w:p>
    <w:p w14:paraId="111D4F04" w14:textId="77777777" w:rsidR="005E6A9E" w:rsidRDefault="005E6A9E" w:rsidP="005E6A9E">
      <w:pPr>
        <w:pStyle w:val="Style1"/>
      </w:pPr>
      <w:r>
        <w:t xml:space="preserve">                    .bBoHcO &gt; li {</w:t>
      </w:r>
    </w:p>
    <w:p w14:paraId="2C6D027A" w14:textId="77777777" w:rsidR="005E6A9E" w:rsidRDefault="005E6A9E" w:rsidP="005E6A9E">
      <w:pPr>
        <w:pStyle w:val="Style1"/>
      </w:pPr>
      <w:r>
        <w:t xml:space="preserve">                        padding-top: 20px;</w:t>
      </w:r>
    </w:p>
    <w:p w14:paraId="6D04DABC" w14:textId="77777777" w:rsidR="005E6A9E" w:rsidRDefault="005E6A9E" w:rsidP="005E6A9E">
      <w:pPr>
        <w:pStyle w:val="Style1"/>
      </w:pPr>
      <w:r>
        <w:t xml:space="preserve">                    }</w:t>
      </w:r>
    </w:p>
    <w:p w14:paraId="6E484505" w14:textId="77777777" w:rsidR="005E6A9E" w:rsidRDefault="005E6A9E" w:rsidP="005E6A9E">
      <w:pPr>
        <w:pStyle w:val="Style1"/>
      </w:pPr>
    </w:p>
    <w:p w14:paraId="658CD237" w14:textId="77777777" w:rsidR="005E6A9E" w:rsidRDefault="005E6A9E" w:rsidP="005E6A9E">
      <w:pPr>
        <w:pStyle w:val="Style1"/>
      </w:pPr>
      <w:r>
        <w:t xml:space="preserve">                    /*!sc*/</w:t>
      </w:r>
    </w:p>
    <w:p w14:paraId="66697C7E" w14:textId="77777777" w:rsidR="005E6A9E" w:rsidRDefault="005E6A9E" w:rsidP="005E6A9E">
      <w:pPr>
        <w:pStyle w:val="Style1"/>
      </w:pPr>
      <w:r>
        <w:t xml:space="preserve">                    .bBoHcO &gt; li a:visited {</w:t>
      </w:r>
    </w:p>
    <w:p w14:paraId="77D9D8EB" w14:textId="77777777" w:rsidR="005E6A9E" w:rsidRDefault="005E6A9E" w:rsidP="005E6A9E">
      <w:pPr>
        <w:pStyle w:val="Style1"/>
      </w:pPr>
      <w:r>
        <w:t xml:space="preserve">                        color: #006aff !important;</w:t>
      </w:r>
    </w:p>
    <w:p w14:paraId="7B63A5D4" w14:textId="77777777" w:rsidR="005E6A9E" w:rsidRDefault="005E6A9E" w:rsidP="005E6A9E">
      <w:pPr>
        <w:pStyle w:val="Style1"/>
      </w:pPr>
      <w:r>
        <w:t xml:space="preserve">                    }</w:t>
      </w:r>
    </w:p>
    <w:p w14:paraId="38DDBCF6" w14:textId="77777777" w:rsidR="005E6A9E" w:rsidRDefault="005E6A9E" w:rsidP="005E6A9E">
      <w:pPr>
        <w:pStyle w:val="Style1"/>
      </w:pPr>
    </w:p>
    <w:p w14:paraId="2DA70874" w14:textId="77777777" w:rsidR="005E6A9E" w:rsidRDefault="005E6A9E" w:rsidP="005E6A9E">
      <w:pPr>
        <w:pStyle w:val="Style1"/>
      </w:pPr>
      <w:r>
        <w:t xml:space="preserve">                    /*!sc*/</w:t>
      </w:r>
    </w:p>
    <w:p w14:paraId="7BFC10DF" w14:textId="77777777" w:rsidR="005E6A9E" w:rsidRDefault="005E6A9E" w:rsidP="005E6A9E">
      <w:pPr>
        <w:pStyle w:val="Style1"/>
      </w:pPr>
      <w:r>
        <w:t xml:space="preserve">                    .bBoHcO &gt; li a:hover {</w:t>
      </w:r>
    </w:p>
    <w:p w14:paraId="102026D6" w14:textId="77777777" w:rsidR="005E6A9E" w:rsidRDefault="005E6A9E" w:rsidP="005E6A9E">
      <w:pPr>
        <w:pStyle w:val="Style1"/>
      </w:pPr>
      <w:r>
        <w:t xml:space="preserve">                        -webkit-text-decoration: underline;</w:t>
      </w:r>
    </w:p>
    <w:p w14:paraId="3C7EA1E8" w14:textId="77777777" w:rsidR="005E6A9E" w:rsidRDefault="005E6A9E" w:rsidP="005E6A9E">
      <w:pPr>
        <w:pStyle w:val="Style1"/>
      </w:pPr>
      <w:r>
        <w:t xml:space="preserve">                        text-decoration: underline;</w:t>
      </w:r>
    </w:p>
    <w:p w14:paraId="611603AB" w14:textId="77777777" w:rsidR="005E6A9E" w:rsidRDefault="005E6A9E" w:rsidP="005E6A9E">
      <w:pPr>
        <w:pStyle w:val="Style1"/>
      </w:pPr>
      <w:r>
        <w:t xml:space="preserve">                    }</w:t>
      </w:r>
    </w:p>
    <w:p w14:paraId="24978E6A" w14:textId="77777777" w:rsidR="005E6A9E" w:rsidRDefault="005E6A9E" w:rsidP="005E6A9E">
      <w:pPr>
        <w:pStyle w:val="Style1"/>
      </w:pPr>
    </w:p>
    <w:p w14:paraId="653F436F" w14:textId="77777777" w:rsidR="005E6A9E" w:rsidRDefault="005E6A9E" w:rsidP="005E6A9E">
      <w:pPr>
        <w:pStyle w:val="Style1"/>
      </w:pPr>
      <w:r>
        <w:t xml:space="preserve">                    /*!sc*/</w:t>
      </w:r>
    </w:p>
    <w:p w14:paraId="470AEBBD" w14:textId="77777777" w:rsidR="005E6A9E" w:rsidRDefault="005E6A9E" w:rsidP="005E6A9E">
      <w:pPr>
        <w:pStyle w:val="Style1"/>
      </w:pPr>
      <w:r>
        <w:t xml:space="preserve">                    data-styled-pfs.g251[id="pfs__xukzw9-2"] {</w:t>
      </w:r>
    </w:p>
    <w:p w14:paraId="09029984" w14:textId="77777777" w:rsidR="005E6A9E" w:rsidRDefault="005E6A9E" w:rsidP="005E6A9E">
      <w:pPr>
        <w:pStyle w:val="Style1"/>
      </w:pPr>
      <w:r>
        <w:t xml:space="preserve">                        content: "bBoHcO,"</w:t>
      </w:r>
    </w:p>
    <w:p w14:paraId="43C806FD" w14:textId="77777777" w:rsidR="005E6A9E" w:rsidRDefault="005E6A9E" w:rsidP="005E6A9E">
      <w:pPr>
        <w:pStyle w:val="Style1"/>
      </w:pPr>
      <w:r>
        <w:t xml:space="preserve">                    }</w:t>
      </w:r>
    </w:p>
    <w:p w14:paraId="6BC0EDED" w14:textId="77777777" w:rsidR="005E6A9E" w:rsidRDefault="005E6A9E" w:rsidP="005E6A9E">
      <w:pPr>
        <w:pStyle w:val="Style1"/>
      </w:pPr>
    </w:p>
    <w:p w14:paraId="63748B04" w14:textId="77777777" w:rsidR="005E6A9E" w:rsidRDefault="005E6A9E" w:rsidP="005E6A9E">
      <w:pPr>
        <w:pStyle w:val="Style1"/>
      </w:pPr>
      <w:r>
        <w:t xml:space="preserve">                    /*!sc*/</w:t>
      </w:r>
    </w:p>
    <w:p w14:paraId="09060447" w14:textId="77777777" w:rsidR="005E6A9E" w:rsidRDefault="005E6A9E" w:rsidP="005E6A9E">
      <w:pPr>
        <w:pStyle w:val="Style1"/>
      </w:pPr>
      <w:r>
        <w:t xml:space="preserve">                    .devUbu {</w:t>
      </w:r>
    </w:p>
    <w:p w14:paraId="46DED9E1" w14:textId="77777777" w:rsidR="005E6A9E" w:rsidRDefault="005E6A9E" w:rsidP="005E6A9E">
      <w:pPr>
        <w:pStyle w:val="Style1"/>
      </w:pPr>
      <w:r>
        <w:t xml:space="preserve">                        -webkit-flex: 1 0 100%;</w:t>
      </w:r>
    </w:p>
    <w:p w14:paraId="6E596E84" w14:textId="77777777" w:rsidR="005E6A9E" w:rsidRDefault="005E6A9E" w:rsidP="005E6A9E">
      <w:pPr>
        <w:pStyle w:val="Style1"/>
      </w:pPr>
      <w:r>
        <w:t xml:space="preserve">                        -ms-flex: 1 0 100%;</w:t>
      </w:r>
    </w:p>
    <w:p w14:paraId="77F1BFBA" w14:textId="77777777" w:rsidR="005E6A9E" w:rsidRDefault="005E6A9E" w:rsidP="005E6A9E">
      <w:pPr>
        <w:pStyle w:val="Style1"/>
      </w:pPr>
      <w:r>
        <w:t xml:space="preserve">                        flex: 1 0 100%;</w:t>
      </w:r>
    </w:p>
    <w:p w14:paraId="1055337E" w14:textId="77777777" w:rsidR="005E6A9E" w:rsidRDefault="005E6A9E" w:rsidP="005E6A9E">
      <w:pPr>
        <w:pStyle w:val="Style1"/>
      </w:pPr>
      <w:r>
        <w:t xml:space="preserve">                        font-size: 14px;</w:t>
      </w:r>
    </w:p>
    <w:p w14:paraId="2FA5120F" w14:textId="77777777" w:rsidR="005E6A9E" w:rsidRDefault="005E6A9E" w:rsidP="005E6A9E">
      <w:pPr>
        <w:pStyle w:val="Style1"/>
      </w:pPr>
      <w:r>
        <w:t xml:space="preserve">                        color: #2A2A33;</w:t>
      </w:r>
    </w:p>
    <w:p w14:paraId="6AB2A682" w14:textId="77777777" w:rsidR="005E6A9E" w:rsidRDefault="005E6A9E" w:rsidP="005E6A9E">
      <w:pPr>
        <w:pStyle w:val="Style1"/>
      </w:pPr>
      <w:r>
        <w:t xml:space="preserve">                        margin: 0;</w:t>
      </w:r>
    </w:p>
    <w:p w14:paraId="62AAB9FE" w14:textId="77777777" w:rsidR="005E6A9E" w:rsidRDefault="005E6A9E" w:rsidP="005E6A9E">
      <w:pPr>
        <w:pStyle w:val="Style1"/>
      </w:pPr>
      <w:r>
        <w:t xml:space="preserve">                        line-height: 40px;</w:t>
      </w:r>
    </w:p>
    <w:p w14:paraId="4AAE2D46" w14:textId="77777777" w:rsidR="005E6A9E" w:rsidRDefault="005E6A9E" w:rsidP="005E6A9E">
      <w:pPr>
        <w:pStyle w:val="Style1"/>
      </w:pPr>
      <w:r>
        <w:t xml:space="preserve">                    }</w:t>
      </w:r>
    </w:p>
    <w:p w14:paraId="170BB4C4" w14:textId="77777777" w:rsidR="005E6A9E" w:rsidRDefault="005E6A9E" w:rsidP="005E6A9E">
      <w:pPr>
        <w:pStyle w:val="Style1"/>
      </w:pPr>
    </w:p>
    <w:p w14:paraId="372290FB" w14:textId="77777777" w:rsidR="005E6A9E" w:rsidRDefault="005E6A9E" w:rsidP="005E6A9E">
      <w:pPr>
        <w:pStyle w:val="Style1"/>
      </w:pPr>
      <w:r>
        <w:t xml:space="preserve">                    /*!sc*/</w:t>
      </w:r>
    </w:p>
    <w:p w14:paraId="4420B57D" w14:textId="77777777" w:rsidR="005E6A9E" w:rsidRDefault="005E6A9E" w:rsidP="005E6A9E">
      <w:pPr>
        <w:pStyle w:val="Style1"/>
      </w:pPr>
      <w:r>
        <w:t xml:space="preserve">                    data-styled-pfs.g252[id="pfs__sc-1449t2l-0"] {</w:t>
      </w:r>
    </w:p>
    <w:p w14:paraId="35DF611D" w14:textId="77777777" w:rsidR="005E6A9E" w:rsidRDefault="005E6A9E" w:rsidP="005E6A9E">
      <w:pPr>
        <w:pStyle w:val="Style1"/>
      </w:pPr>
      <w:r>
        <w:t xml:space="preserve">                        content: "devUbu,"</w:t>
      </w:r>
    </w:p>
    <w:p w14:paraId="559D742B" w14:textId="77777777" w:rsidR="005E6A9E" w:rsidRDefault="005E6A9E" w:rsidP="005E6A9E">
      <w:pPr>
        <w:pStyle w:val="Style1"/>
      </w:pPr>
      <w:r>
        <w:t xml:space="preserve">                    }</w:t>
      </w:r>
    </w:p>
    <w:p w14:paraId="147E7F46" w14:textId="77777777" w:rsidR="005E6A9E" w:rsidRDefault="005E6A9E" w:rsidP="005E6A9E">
      <w:pPr>
        <w:pStyle w:val="Style1"/>
      </w:pPr>
    </w:p>
    <w:p w14:paraId="53E55840" w14:textId="77777777" w:rsidR="005E6A9E" w:rsidRDefault="005E6A9E" w:rsidP="005E6A9E">
      <w:pPr>
        <w:pStyle w:val="Style1"/>
      </w:pPr>
      <w:r>
        <w:t xml:space="preserve">                    /*!sc*/</w:t>
      </w:r>
    </w:p>
    <w:p w14:paraId="20777574" w14:textId="77777777" w:rsidR="005E6A9E" w:rsidRDefault="005E6A9E" w:rsidP="005E6A9E">
      <w:pPr>
        <w:pStyle w:val="Style1"/>
      </w:pPr>
      <w:r>
        <w:t xml:space="preserve">                    .MtKQu {</w:t>
      </w:r>
    </w:p>
    <w:p w14:paraId="21E1B3B1" w14:textId="77777777" w:rsidR="005E6A9E" w:rsidRDefault="005E6A9E" w:rsidP="005E6A9E">
      <w:pPr>
        <w:pStyle w:val="Style1"/>
      </w:pPr>
      <w:r>
        <w:t xml:space="preserve">                        list-style: none;</w:t>
      </w:r>
    </w:p>
    <w:p w14:paraId="6AB74AE4" w14:textId="77777777" w:rsidR="005E6A9E" w:rsidRDefault="005E6A9E" w:rsidP="005E6A9E">
      <w:pPr>
        <w:pStyle w:val="Style1"/>
      </w:pPr>
      <w:r>
        <w:t xml:space="preserve">                        margin-inline-start:0;margin-inline-end:0;padding-inline-start:0;padding-inline-end:0;margin-block-start:0;margin-block-end:0;list-style-type: none;</w:t>
      </w:r>
    </w:p>
    <w:p w14:paraId="14C0F282" w14:textId="77777777" w:rsidR="005E6A9E" w:rsidRDefault="005E6A9E" w:rsidP="005E6A9E">
      <w:pPr>
        <w:pStyle w:val="Style1"/>
      </w:pPr>
      <w:r>
        <w:t xml:space="preserve">                        list-style-position: outside;</w:t>
      </w:r>
    </w:p>
    <w:p w14:paraId="49242B5C" w14:textId="77777777" w:rsidR="005E6A9E" w:rsidRDefault="005E6A9E" w:rsidP="005E6A9E">
      <w:pPr>
        <w:pStyle w:val="Style1"/>
      </w:pPr>
      <w:r>
        <w:t xml:space="preserve">                    }</w:t>
      </w:r>
    </w:p>
    <w:p w14:paraId="0BA042DD" w14:textId="77777777" w:rsidR="005E6A9E" w:rsidRDefault="005E6A9E" w:rsidP="005E6A9E">
      <w:pPr>
        <w:pStyle w:val="Style1"/>
      </w:pPr>
    </w:p>
    <w:p w14:paraId="1E31D4FB" w14:textId="77777777" w:rsidR="005E6A9E" w:rsidRDefault="005E6A9E" w:rsidP="005E6A9E">
      <w:pPr>
        <w:pStyle w:val="Style1"/>
      </w:pPr>
      <w:r>
        <w:t xml:space="preserve">                    /*!sc*/</w:t>
      </w:r>
    </w:p>
    <w:p w14:paraId="78C4599A" w14:textId="77777777" w:rsidR="005E6A9E" w:rsidRDefault="005E6A9E" w:rsidP="005E6A9E">
      <w:pPr>
        <w:pStyle w:val="Style1"/>
      </w:pPr>
      <w:r>
        <w:t xml:space="preserve">                    .MtKQu li {</w:t>
      </w:r>
    </w:p>
    <w:p w14:paraId="1FAE6088" w14:textId="77777777" w:rsidR="005E6A9E" w:rsidRDefault="005E6A9E" w:rsidP="005E6A9E">
      <w:pPr>
        <w:pStyle w:val="Style1"/>
      </w:pPr>
      <w:r>
        <w:t xml:space="preserve">                        line-height: 40px;</w:t>
      </w:r>
    </w:p>
    <w:p w14:paraId="7FBA1758" w14:textId="77777777" w:rsidR="005E6A9E" w:rsidRDefault="005E6A9E" w:rsidP="005E6A9E">
      <w:pPr>
        <w:pStyle w:val="Style1"/>
      </w:pPr>
      <w:r>
        <w:t xml:space="preserve">                    }</w:t>
      </w:r>
    </w:p>
    <w:p w14:paraId="211E9849" w14:textId="77777777" w:rsidR="005E6A9E" w:rsidRDefault="005E6A9E" w:rsidP="005E6A9E">
      <w:pPr>
        <w:pStyle w:val="Style1"/>
      </w:pPr>
    </w:p>
    <w:p w14:paraId="2DC4F22D" w14:textId="77777777" w:rsidR="005E6A9E" w:rsidRDefault="005E6A9E" w:rsidP="005E6A9E">
      <w:pPr>
        <w:pStyle w:val="Style1"/>
      </w:pPr>
      <w:r>
        <w:t xml:space="preserve">                    /*!sc*/</w:t>
      </w:r>
    </w:p>
    <w:p w14:paraId="778B7106" w14:textId="77777777" w:rsidR="005E6A9E" w:rsidRDefault="005E6A9E" w:rsidP="005E6A9E">
      <w:pPr>
        <w:pStyle w:val="Style1"/>
      </w:pPr>
      <w:r>
        <w:t xml:space="preserve">                    data-styled-pfs.g253[id="pfs__ryrjop-0"] {</w:t>
      </w:r>
    </w:p>
    <w:p w14:paraId="3B7BFABA" w14:textId="77777777" w:rsidR="005E6A9E" w:rsidRDefault="005E6A9E" w:rsidP="005E6A9E">
      <w:pPr>
        <w:pStyle w:val="Style1"/>
      </w:pPr>
      <w:r>
        <w:t xml:space="preserve">                        content: "MtKQu,"</w:t>
      </w:r>
    </w:p>
    <w:p w14:paraId="1E4E7BAD" w14:textId="77777777" w:rsidR="005E6A9E" w:rsidRDefault="005E6A9E" w:rsidP="005E6A9E">
      <w:pPr>
        <w:pStyle w:val="Style1"/>
      </w:pPr>
      <w:r>
        <w:t xml:space="preserve">                    }</w:t>
      </w:r>
    </w:p>
    <w:p w14:paraId="43EB67FA" w14:textId="77777777" w:rsidR="005E6A9E" w:rsidRDefault="005E6A9E" w:rsidP="005E6A9E">
      <w:pPr>
        <w:pStyle w:val="Style1"/>
      </w:pPr>
    </w:p>
    <w:p w14:paraId="3900AA47" w14:textId="77777777" w:rsidR="005E6A9E" w:rsidRDefault="005E6A9E" w:rsidP="005E6A9E">
      <w:pPr>
        <w:pStyle w:val="Style1"/>
      </w:pPr>
      <w:r>
        <w:t xml:space="preserve">                    /*!sc*/</w:t>
      </w:r>
    </w:p>
    <w:p w14:paraId="69913211" w14:textId="77777777" w:rsidR="005E6A9E" w:rsidRDefault="005E6A9E" w:rsidP="005E6A9E">
      <w:pPr>
        <w:pStyle w:val="Style1"/>
      </w:pPr>
      <w:r>
        <w:t xml:space="preserve">                    .eyrDW {</w:t>
      </w:r>
    </w:p>
    <w:p w14:paraId="023AB2EF" w14:textId="77777777" w:rsidR="005E6A9E" w:rsidRDefault="005E6A9E" w:rsidP="005E6A9E">
      <w:pPr>
        <w:pStyle w:val="Style1"/>
      </w:pPr>
      <w:r>
        <w:t xml:space="preserve">                        background: none;</w:t>
      </w:r>
    </w:p>
    <w:p w14:paraId="20EF3EDD" w14:textId="77777777" w:rsidR="005E6A9E" w:rsidRDefault="005E6A9E" w:rsidP="005E6A9E">
      <w:pPr>
        <w:pStyle w:val="Style1"/>
      </w:pPr>
      <w:r>
        <w:t xml:space="preserve">                        border: 0;</w:t>
      </w:r>
    </w:p>
    <w:p w14:paraId="154B5512" w14:textId="77777777" w:rsidR="005E6A9E" w:rsidRDefault="005E6A9E" w:rsidP="005E6A9E">
      <w:pPr>
        <w:pStyle w:val="Style1"/>
      </w:pPr>
      <w:r>
        <w:t xml:space="preserve">                        -webkit-flex: 0 0 40px;</w:t>
      </w:r>
    </w:p>
    <w:p w14:paraId="060B412D" w14:textId="77777777" w:rsidR="005E6A9E" w:rsidRDefault="005E6A9E" w:rsidP="005E6A9E">
      <w:pPr>
        <w:pStyle w:val="Style1"/>
      </w:pPr>
      <w:r>
        <w:t xml:space="preserve">                        -ms-flex: 0 0 40px;</w:t>
      </w:r>
    </w:p>
    <w:p w14:paraId="78D00036" w14:textId="77777777" w:rsidR="005E6A9E" w:rsidRDefault="005E6A9E" w:rsidP="005E6A9E">
      <w:pPr>
        <w:pStyle w:val="Style1"/>
      </w:pPr>
      <w:r>
        <w:t xml:space="preserve">                        flex: 0 0 40px;</w:t>
      </w:r>
    </w:p>
    <w:p w14:paraId="5EA4FF8B" w14:textId="77777777" w:rsidR="005E6A9E" w:rsidRDefault="005E6A9E" w:rsidP="005E6A9E">
      <w:pPr>
        <w:pStyle w:val="Style1"/>
      </w:pPr>
      <w:r>
        <w:t xml:space="preserve">                        padding: 0 25px;</w:t>
      </w:r>
    </w:p>
    <w:p w14:paraId="7AEC4EEF" w14:textId="77777777" w:rsidR="005E6A9E" w:rsidRDefault="005E6A9E" w:rsidP="005E6A9E">
      <w:pPr>
        <w:pStyle w:val="Style1"/>
      </w:pPr>
      <w:r>
        <w:t xml:space="preserve">                        display: -webkit-box;</w:t>
      </w:r>
    </w:p>
    <w:p w14:paraId="569D260D" w14:textId="77777777" w:rsidR="005E6A9E" w:rsidRDefault="005E6A9E" w:rsidP="005E6A9E">
      <w:pPr>
        <w:pStyle w:val="Style1"/>
      </w:pPr>
      <w:r>
        <w:t xml:space="preserve">                        display: -webkit-flex;</w:t>
      </w:r>
    </w:p>
    <w:p w14:paraId="65C9AB0B" w14:textId="77777777" w:rsidR="005E6A9E" w:rsidRDefault="005E6A9E" w:rsidP="005E6A9E">
      <w:pPr>
        <w:pStyle w:val="Style1"/>
      </w:pPr>
      <w:r>
        <w:t xml:space="preserve">                        display: -ms-flexbox;</w:t>
      </w:r>
    </w:p>
    <w:p w14:paraId="04B3BB89" w14:textId="77777777" w:rsidR="005E6A9E" w:rsidRDefault="005E6A9E" w:rsidP="005E6A9E">
      <w:pPr>
        <w:pStyle w:val="Style1"/>
      </w:pPr>
      <w:r>
        <w:t xml:space="preserve">                        display: flex;</w:t>
      </w:r>
    </w:p>
    <w:p w14:paraId="7E2E37E1" w14:textId="77777777" w:rsidR="005E6A9E" w:rsidRDefault="005E6A9E" w:rsidP="005E6A9E">
      <w:pPr>
        <w:pStyle w:val="Style1"/>
      </w:pPr>
      <w:r>
        <w:t xml:space="preserve">                        -webkit-align-items: center;</w:t>
      </w:r>
    </w:p>
    <w:p w14:paraId="4E22AD05" w14:textId="77777777" w:rsidR="005E6A9E" w:rsidRDefault="005E6A9E" w:rsidP="005E6A9E">
      <w:pPr>
        <w:pStyle w:val="Style1"/>
      </w:pPr>
      <w:r>
        <w:t xml:space="preserve">                        -webkit-box-align: center;</w:t>
      </w:r>
    </w:p>
    <w:p w14:paraId="23548371" w14:textId="77777777" w:rsidR="005E6A9E" w:rsidRDefault="005E6A9E" w:rsidP="005E6A9E">
      <w:pPr>
        <w:pStyle w:val="Style1"/>
      </w:pPr>
      <w:r>
        <w:t xml:space="preserve">                        -ms-flex-align: center;</w:t>
      </w:r>
    </w:p>
    <w:p w14:paraId="7C434BBB" w14:textId="77777777" w:rsidR="005E6A9E" w:rsidRDefault="005E6A9E" w:rsidP="005E6A9E">
      <w:pPr>
        <w:pStyle w:val="Style1"/>
      </w:pPr>
      <w:r>
        <w:t xml:space="preserve">                        align-items: center;</w:t>
      </w:r>
    </w:p>
    <w:p w14:paraId="3CBD424A" w14:textId="77777777" w:rsidR="005E6A9E" w:rsidRDefault="005E6A9E" w:rsidP="005E6A9E">
      <w:pPr>
        <w:pStyle w:val="Style1"/>
      </w:pPr>
      <w:r>
        <w:t xml:space="preserve">                        color: #006AFF;</w:t>
      </w:r>
    </w:p>
    <w:p w14:paraId="43A4E660" w14:textId="77777777" w:rsidR="005E6A9E" w:rsidRDefault="005E6A9E" w:rsidP="005E6A9E">
      <w:pPr>
        <w:pStyle w:val="Style1"/>
      </w:pPr>
      <w:r>
        <w:t xml:space="preserve">                        position: relative;</w:t>
      </w:r>
    </w:p>
    <w:p w14:paraId="2826D462" w14:textId="77777777" w:rsidR="005E6A9E" w:rsidRDefault="005E6A9E" w:rsidP="005E6A9E">
      <w:pPr>
        <w:pStyle w:val="Style1"/>
      </w:pPr>
      <w:r>
        <w:t xml:space="preserve">                    }</w:t>
      </w:r>
    </w:p>
    <w:p w14:paraId="74AE6F77" w14:textId="77777777" w:rsidR="005E6A9E" w:rsidRDefault="005E6A9E" w:rsidP="005E6A9E">
      <w:pPr>
        <w:pStyle w:val="Style1"/>
      </w:pPr>
    </w:p>
    <w:p w14:paraId="62F72D74" w14:textId="77777777" w:rsidR="005E6A9E" w:rsidRDefault="005E6A9E" w:rsidP="005E6A9E">
      <w:pPr>
        <w:pStyle w:val="Style1"/>
      </w:pPr>
      <w:r>
        <w:t xml:space="preserve">                    /*!sc*/</w:t>
      </w:r>
    </w:p>
    <w:p w14:paraId="3F97937B" w14:textId="77777777" w:rsidR="005E6A9E" w:rsidRDefault="005E6A9E" w:rsidP="005E6A9E">
      <w:pPr>
        <w:pStyle w:val="Style1"/>
      </w:pPr>
      <w:r>
        <w:t xml:space="preserve">                    data-styled-pfs.g254[id="pfs__sc-1psx3f8-0"] {</w:t>
      </w:r>
    </w:p>
    <w:p w14:paraId="3501B571" w14:textId="77777777" w:rsidR="005E6A9E" w:rsidRDefault="005E6A9E" w:rsidP="005E6A9E">
      <w:pPr>
        <w:pStyle w:val="Style1"/>
      </w:pPr>
      <w:r>
        <w:t xml:space="preserve">                        content: "eyrDW,"</w:t>
      </w:r>
    </w:p>
    <w:p w14:paraId="1D9A8F23" w14:textId="77777777" w:rsidR="005E6A9E" w:rsidRDefault="005E6A9E" w:rsidP="005E6A9E">
      <w:pPr>
        <w:pStyle w:val="Style1"/>
      </w:pPr>
      <w:r>
        <w:t xml:space="preserve">                    }</w:t>
      </w:r>
    </w:p>
    <w:p w14:paraId="4D71F872" w14:textId="77777777" w:rsidR="005E6A9E" w:rsidRDefault="005E6A9E" w:rsidP="005E6A9E">
      <w:pPr>
        <w:pStyle w:val="Style1"/>
      </w:pPr>
    </w:p>
    <w:p w14:paraId="2855193D" w14:textId="77777777" w:rsidR="005E6A9E" w:rsidRDefault="005E6A9E" w:rsidP="005E6A9E">
      <w:pPr>
        <w:pStyle w:val="Style1"/>
      </w:pPr>
      <w:r>
        <w:t xml:space="preserve">                    /*!sc*/</w:t>
      </w:r>
    </w:p>
    <w:p w14:paraId="63B5FB3F" w14:textId="77777777" w:rsidR="005E6A9E" w:rsidRDefault="005E6A9E" w:rsidP="005E6A9E">
      <w:pPr>
        <w:pStyle w:val="Style1"/>
      </w:pPr>
      <w:r>
        <w:t xml:space="preserve">                    .dFxnrO {</w:t>
      </w:r>
    </w:p>
    <w:p w14:paraId="577481AB" w14:textId="77777777" w:rsidR="005E6A9E" w:rsidRDefault="005E6A9E" w:rsidP="005E6A9E">
      <w:pPr>
        <w:pStyle w:val="Style1"/>
      </w:pPr>
      <w:r>
        <w:t xml:space="preserve">                        display: none;</w:t>
      </w:r>
    </w:p>
    <w:p w14:paraId="2B9F5889" w14:textId="77777777" w:rsidR="005E6A9E" w:rsidRDefault="005E6A9E" w:rsidP="005E6A9E">
      <w:pPr>
        <w:pStyle w:val="Style1"/>
      </w:pPr>
      <w:r>
        <w:t xml:space="preserve">                        position: fixed;</w:t>
      </w:r>
    </w:p>
    <w:p w14:paraId="1B144A53" w14:textId="77777777" w:rsidR="005E6A9E" w:rsidRDefault="005E6A9E" w:rsidP="005E6A9E">
      <w:pPr>
        <w:pStyle w:val="Style1"/>
      </w:pPr>
      <w:r>
        <w:t xml:space="preserve">                        z-index: 1;</w:t>
      </w:r>
    </w:p>
    <w:p w14:paraId="747421B9" w14:textId="77777777" w:rsidR="005E6A9E" w:rsidRDefault="005E6A9E" w:rsidP="005E6A9E">
      <w:pPr>
        <w:pStyle w:val="Style1"/>
      </w:pPr>
      <w:r>
        <w:t xml:space="preserve">                        height: 100%;</w:t>
      </w:r>
    </w:p>
    <w:p w14:paraId="263EB2AA" w14:textId="77777777" w:rsidR="005E6A9E" w:rsidRDefault="005E6A9E" w:rsidP="005E6A9E">
      <w:pPr>
        <w:pStyle w:val="Style1"/>
      </w:pPr>
      <w:r>
        <w:t xml:space="preserve">                        width: 100%;</w:t>
      </w:r>
    </w:p>
    <w:p w14:paraId="4E58F25B" w14:textId="77777777" w:rsidR="005E6A9E" w:rsidRDefault="005E6A9E" w:rsidP="005E6A9E">
      <w:pPr>
        <w:pStyle w:val="Style1"/>
      </w:pPr>
      <w:r>
        <w:t xml:space="preserve">                        background: white;</w:t>
      </w:r>
    </w:p>
    <w:p w14:paraId="45567BA7" w14:textId="77777777" w:rsidR="005E6A9E" w:rsidRDefault="005E6A9E" w:rsidP="005E6A9E">
      <w:pPr>
        <w:pStyle w:val="Style1"/>
      </w:pPr>
      <w:r>
        <w:t xml:space="preserve">                        opacity: 0.8;</w:t>
      </w:r>
    </w:p>
    <w:p w14:paraId="21D29368" w14:textId="77777777" w:rsidR="005E6A9E" w:rsidRDefault="005E6A9E" w:rsidP="005E6A9E">
      <w:pPr>
        <w:pStyle w:val="Style1"/>
      </w:pPr>
      <w:r>
        <w:t xml:space="preserve">                    }</w:t>
      </w:r>
    </w:p>
    <w:p w14:paraId="266DB92D" w14:textId="77777777" w:rsidR="005E6A9E" w:rsidRDefault="005E6A9E" w:rsidP="005E6A9E">
      <w:pPr>
        <w:pStyle w:val="Style1"/>
      </w:pPr>
    </w:p>
    <w:p w14:paraId="5A65B642" w14:textId="77777777" w:rsidR="005E6A9E" w:rsidRDefault="005E6A9E" w:rsidP="005E6A9E">
      <w:pPr>
        <w:pStyle w:val="Style1"/>
      </w:pPr>
      <w:r>
        <w:t xml:space="preserve">                    /*!sc*/</w:t>
      </w:r>
    </w:p>
    <w:p w14:paraId="0B0DE3B0" w14:textId="77777777" w:rsidR="005E6A9E" w:rsidRDefault="005E6A9E" w:rsidP="005E6A9E">
      <w:pPr>
        <w:pStyle w:val="Style1"/>
      </w:pPr>
      <w:r>
        <w:t xml:space="preserve">                    data-styled-pfs.g270[id="pfs__q0n616-0"] {</w:t>
      </w:r>
    </w:p>
    <w:p w14:paraId="2EE48505" w14:textId="77777777" w:rsidR="005E6A9E" w:rsidRDefault="005E6A9E" w:rsidP="005E6A9E">
      <w:pPr>
        <w:pStyle w:val="Style1"/>
      </w:pPr>
      <w:r>
        <w:t xml:space="preserve">                        content: "dFxnrO,"</w:t>
      </w:r>
    </w:p>
    <w:p w14:paraId="0FCFDF7F" w14:textId="77777777" w:rsidR="005E6A9E" w:rsidRDefault="005E6A9E" w:rsidP="005E6A9E">
      <w:pPr>
        <w:pStyle w:val="Style1"/>
      </w:pPr>
      <w:r>
        <w:t xml:space="preserve">                    }</w:t>
      </w:r>
    </w:p>
    <w:p w14:paraId="34BDB3F9" w14:textId="77777777" w:rsidR="005E6A9E" w:rsidRDefault="005E6A9E" w:rsidP="005E6A9E">
      <w:pPr>
        <w:pStyle w:val="Style1"/>
      </w:pPr>
    </w:p>
    <w:p w14:paraId="6CAE3112" w14:textId="77777777" w:rsidR="005E6A9E" w:rsidRDefault="005E6A9E" w:rsidP="005E6A9E">
      <w:pPr>
        <w:pStyle w:val="Style1"/>
      </w:pPr>
      <w:r>
        <w:t xml:space="preserve">                    /*!sc*/</w:t>
      </w:r>
    </w:p>
    <w:p w14:paraId="719D62AB" w14:textId="77777777" w:rsidR="005E6A9E" w:rsidRDefault="005E6A9E" w:rsidP="005E6A9E">
      <w:pPr>
        <w:pStyle w:val="Style1"/>
      </w:pPr>
      <w:r>
        <w:t xml:space="preserve">                    .iBHnmF {</w:t>
      </w:r>
    </w:p>
    <w:p w14:paraId="3DDF1FF3" w14:textId="77777777" w:rsidR="005E6A9E" w:rsidRDefault="005E6A9E" w:rsidP="005E6A9E">
      <w:pPr>
        <w:pStyle w:val="Style1"/>
      </w:pPr>
      <w:r>
        <w:t xml:space="preserve">                        display: none;</w:t>
      </w:r>
    </w:p>
    <w:p w14:paraId="33D9816C" w14:textId="77777777" w:rsidR="005E6A9E" w:rsidRDefault="005E6A9E" w:rsidP="005E6A9E">
      <w:pPr>
        <w:pStyle w:val="Style1"/>
      </w:pPr>
      <w:r>
        <w:t xml:space="preserve">                        position: fixed;</w:t>
      </w:r>
    </w:p>
    <w:p w14:paraId="3A46E566" w14:textId="77777777" w:rsidR="005E6A9E" w:rsidRDefault="005E6A9E" w:rsidP="005E6A9E">
      <w:pPr>
        <w:pStyle w:val="Style1"/>
      </w:pPr>
      <w:r>
        <w:t xml:space="preserve">                        height: calc(100% - 50px);</w:t>
      </w:r>
    </w:p>
    <w:p w14:paraId="4CDB59BD" w14:textId="77777777" w:rsidR="005E6A9E" w:rsidRDefault="005E6A9E" w:rsidP="005E6A9E">
      <w:pPr>
        <w:pStyle w:val="Style1"/>
      </w:pPr>
      <w:r>
        <w:t xml:space="preserve">                        z-index: 2;</w:t>
      </w:r>
    </w:p>
    <w:p w14:paraId="160E7FC7" w14:textId="77777777" w:rsidR="005E6A9E" w:rsidRDefault="005E6A9E" w:rsidP="005E6A9E">
      <w:pPr>
        <w:pStyle w:val="Style1"/>
      </w:pPr>
      <w:r>
        <w:t xml:space="preserve">                        overflow: scroll;</w:t>
      </w:r>
    </w:p>
    <w:p w14:paraId="4548C025" w14:textId="77777777" w:rsidR="005E6A9E" w:rsidRDefault="005E6A9E" w:rsidP="005E6A9E">
      <w:pPr>
        <w:pStyle w:val="Style1"/>
      </w:pPr>
      <w:r>
        <w:t xml:space="preserve">                        -webkit-flex-direction: column;</w:t>
      </w:r>
    </w:p>
    <w:p w14:paraId="130036E4" w14:textId="77777777" w:rsidR="005E6A9E" w:rsidRDefault="005E6A9E" w:rsidP="005E6A9E">
      <w:pPr>
        <w:pStyle w:val="Style1"/>
      </w:pPr>
      <w:r>
        <w:t xml:space="preserve">                        -ms-flex-direction: column;</w:t>
      </w:r>
    </w:p>
    <w:p w14:paraId="0A468E71" w14:textId="77777777" w:rsidR="005E6A9E" w:rsidRDefault="005E6A9E" w:rsidP="005E6A9E">
      <w:pPr>
        <w:pStyle w:val="Style1"/>
      </w:pPr>
      <w:r>
        <w:t xml:space="preserve">                        flex-direction: column;</w:t>
      </w:r>
    </w:p>
    <w:p w14:paraId="4FD32EB6" w14:textId="77777777" w:rsidR="005E6A9E" w:rsidRDefault="005E6A9E" w:rsidP="005E6A9E">
      <w:pPr>
        <w:pStyle w:val="Style1"/>
      </w:pPr>
      <w:r>
        <w:t xml:space="preserve">                        width: 100%;</w:t>
      </w:r>
    </w:p>
    <w:p w14:paraId="73B3D5A7" w14:textId="77777777" w:rsidR="005E6A9E" w:rsidRDefault="005E6A9E" w:rsidP="005E6A9E">
      <w:pPr>
        <w:pStyle w:val="Style1"/>
      </w:pPr>
      <w:r>
        <w:t xml:space="preserve">                        background: white;</w:t>
      </w:r>
    </w:p>
    <w:p w14:paraId="55186A31" w14:textId="77777777" w:rsidR="005E6A9E" w:rsidRDefault="005E6A9E" w:rsidP="005E6A9E">
      <w:pPr>
        <w:pStyle w:val="Style1"/>
      </w:pPr>
      <w:r>
        <w:t xml:space="preserve">                        margin-top: 1px;</w:t>
      </w:r>
    </w:p>
    <w:p w14:paraId="24AEC3D4" w14:textId="77777777" w:rsidR="005E6A9E" w:rsidRDefault="005E6A9E" w:rsidP="005E6A9E">
      <w:pPr>
        <w:pStyle w:val="Style1"/>
      </w:pPr>
      <w:r>
        <w:t xml:space="preserve">                    }</w:t>
      </w:r>
    </w:p>
    <w:p w14:paraId="5F9B5050" w14:textId="77777777" w:rsidR="005E6A9E" w:rsidRDefault="005E6A9E" w:rsidP="005E6A9E">
      <w:pPr>
        <w:pStyle w:val="Style1"/>
      </w:pPr>
    </w:p>
    <w:p w14:paraId="64650505" w14:textId="77777777" w:rsidR="005E6A9E" w:rsidRDefault="005E6A9E" w:rsidP="005E6A9E">
      <w:pPr>
        <w:pStyle w:val="Style1"/>
      </w:pPr>
      <w:r>
        <w:t xml:space="preserve">                    /*!sc*/</w:t>
      </w:r>
    </w:p>
    <w:p w14:paraId="127E899B" w14:textId="77777777" w:rsidR="005E6A9E" w:rsidRDefault="005E6A9E" w:rsidP="005E6A9E">
      <w:pPr>
        <w:pStyle w:val="Style1"/>
      </w:pPr>
      <w:r>
        <w:t xml:space="preserve">                    @media (min-width: 890px) {</w:t>
      </w:r>
    </w:p>
    <w:p w14:paraId="1B71AB4B" w14:textId="77777777" w:rsidR="005E6A9E" w:rsidRDefault="005E6A9E" w:rsidP="005E6A9E">
      <w:pPr>
        <w:pStyle w:val="Style1"/>
      </w:pPr>
      <w:r>
        <w:t xml:space="preserve">                        .iBHnmF {</w:t>
      </w:r>
    </w:p>
    <w:p w14:paraId="72C5279F" w14:textId="77777777" w:rsidR="005E6A9E" w:rsidRDefault="005E6A9E" w:rsidP="005E6A9E">
      <w:pPr>
        <w:pStyle w:val="Style1"/>
      </w:pPr>
      <w:r>
        <w:t xml:space="preserve">                            max-width:375px;</w:t>
      </w:r>
    </w:p>
    <w:p w14:paraId="108DF4A1" w14:textId="77777777" w:rsidR="005E6A9E" w:rsidRDefault="005E6A9E" w:rsidP="005E6A9E">
      <w:pPr>
        <w:pStyle w:val="Style1"/>
      </w:pPr>
      <w:r>
        <w:t xml:space="preserve">                            border-right: 1px solid #A7A6AB;</w:t>
      </w:r>
    </w:p>
    <w:p w14:paraId="30EE6D53" w14:textId="77777777" w:rsidR="005E6A9E" w:rsidRDefault="005E6A9E" w:rsidP="005E6A9E">
      <w:pPr>
        <w:pStyle w:val="Style1"/>
      </w:pPr>
      <w:r>
        <w:t xml:space="preserve">                        }</w:t>
      </w:r>
    </w:p>
    <w:p w14:paraId="45E4E2C4" w14:textId="77777777" w:rsidR="005E6A9E" w:rsidRDefault="005E6A9E" w:rsidP="005E6A9E">
      <w:pPr>
        <w:pStyle w:val="Style1"/>
      </w:pPr>
      <w:r>
        <w:t xml:space="preserve">                    }</w:t>
      </w:r>
    </w:p>
    <w:p w14:paraId="78DC5C55" w14:textId="77777777" w:rsidR="005E6A9E" w:rsidRDefault="005E6A9E" w:rsidP="005E6A9E">
      <w:pPr>
        <w:pStyle w:val="Style1"/>
      </w:pPr>
    </w:p>
    <w:p w14:paraId="38CF0EA2" w14:textId="77777777" w:rsidR="005E6A9E" w:rsidRDefault="005E6A9E" w:rsidP="005E6A9E">
      <w:pPr>
        <w:pStyle w:val="Style1"/>
      </w:pPr>
      <w:r>
        <w:t xml:space="preserve">                    /*!sc*/</w:t>
      </w:r>
    </w:p>
    <w:p w14:paraId="7A712A19" w14:textId="77777777" w:rsidR="005E6A9E" w:rsidRDefault="005E6A9E" w:rsidP="005E6A9E">
      <w:pPr>
        <w:pStyle w:val="Style1"/>
      </w:pPr>
      <w:r>
        <w:t xml:space="preserve">                    .iBHnmF &gt; ul &gt; li {</w:t>
      </w:r>
    </w:p>
    <w:p w14:paraId="62690BB3" w14:textId="77777777" w:rsidR="005E6A9E" w:rsidRDefault="005E6A9E" w:rsidP="005E6A9E">
      <w:pPr>
        <w:pStyle w:val="Style1"/>
      </w:pPr>
      <w:r>
        <w:t xml:space="preserve">                        min-height: 53px;</w:t>
      </w:r>
    </w:p>
    <w:p w14:paraId="72F2AD5D" w14:textId="77777777" w:rsidR="005E6A9E" w:rsidRDefault="005E6A9E" w:rsidP="005E6A9E">
      <w:pPr>
        <w:pStyle w:val="Style1"/>
      </w:pPr>
      <w:r>
        <w:t xml:space="preserve">                        display: -webkit-box;</w:t>
      </w:r>
    </w:p>
    <w:p w14:paraId="62F1B2BB" w14:textId="77777777" w:rsidR="005E6A9E" w:rsidRDefault="005E6A9E" w:rsidP="005E6A9E">
      <w:pPr>
        <w:pStyle w:val="Style1"/>
      </w:pPr>
      <w:r>
        <w:t xml:space="preserve">                        display: -webkit-flex;</w:t>
      </w:r>
    </w:p>
    <w:p w14:paraId="6D62AA24" w14:textId="77777777" w:rsidR="005E6A9E" w:rsidRDefault="005E6A9E" w:rsidP="005E6A9E">
      <w:pPr>
        <w:pStyle w:val="Style1"/>
      </w:pPr>
      <w:r>
        <w:t xml:space="preserve">                        display: -ms-flexbox;</w:t>
      </w:r>
    </w:p>
    <w:p w14:paraId="7D260ABB" w14:textId="77777777" w:rsidR="005E6A9E" w:rsidRDefault="005E6A9E" w:rsidP="005E6A9E">
      <w:pPr>
        <w:pStyle w:val="Style1"/>
      </w:pPr>
      <w:r>
        <w:t xml:space="preserve">                        display: flex;</w:t>
      </w:r>
    </w:p>
    <w:p w14:paraId="37769841" w14:textId="77777777" w:rsidR="005E6A9E" w:rsidRDefault="005E6A9E" w:rsidP="005E6A9E">
      <w:pPr>
        <w:pStyle w:val="Style1"/>
      </w:pPr>
      <w:r>
        <w:t xml:space="preserve">                        -webkit-flex-wrap: wrap;</w:t>
      </w:r>
    </w:p>
    <w:p w14:paraId="5BBBB3E1" w14:textId="77777777" w:rsidR="005E6A9E" w:rsidRDefault="005E6A9E" w:rsidP="005E6A9E">
      <w:pPr>
        <w:pStyle w:val="Style1"/>
      </w:pPr>
      <w:r>
        <w:t xml:space="preserve">                        -ms-flex-wrap: wrap;</w:t>
      </w:r>
    </w:p>
    <w:p w14:paraId="4AF09667" w14:textId="77777777" w:rsidR="005E6A9E" w:rsidRDefault="005E6A9E" w:rsidP="005E6A9E">
      <w:pPr>
        <w:pStyle w:val="Style1"/>
      </w:pPr>
      <w:r>
        <w:t xml:space="preserve">                        flex-wrap: wrap;</w:t>
      </w:r>
    </w:p>
    <w:p w14:paraId="0AC6DB31" w14:textId="77777777" w:rsidR="005E6A9E" w:rsidRDefault="005E6A9E" w:rsidP="005E6A9E">
      <w:pPr>
        <w:pStyle w:val="Style1"/>
      </w:pPr>
      <w:r>
        <w:t xml:space="preserve">                    }</w:t>
      </w:r>
    </w:p>
    <w:p w14:paraId="09D39E40" w14:textId="77777777" w:rsidR="005E6A9E" w:rsidRDefault="005E6A9E" w:rsidP="005E6A9E">
      <w:pPr>
        <w:pStyle w:val="Style1"/>
      </w:pPr>
    </w:p>
    <w:p w14:paraId="166AC09D" w14:textId="77777777" w:rsidR="005E6A9E" w:rsidRDefault="005E6A9E" w:rsidP="005E6A9E">
      <w:pPr>
        <w:pStyle w:val="Style1"/>
      </w:pPr>
      <w:r>
        <w:t xml:space="preserve">                    /*!sc*/</w:t>
      </w:r>
    </w:p>
    <w:p w14:paraId="186C05D4" w14:textId="77777777" w:rsidR="005E6A9E" w:rsidRDefault="005E6A9E" w:rsidP="005E6A9E">
      <w:pPr>
        <w:pStyle w:val="Style1"/>
      </w:pPr>
      <w:r>
        <w:t xml:space="preserve">                    @media (max-width: 889px) {</w:t>
      </w:r>
    </w:p>
    <w:p w14:paraId="032851BD" w14:textId="77777777" w:rsidR="005E6A9E" w:rsidRDefault="005E6A9E" w:rsidP="005E6A9E">
      <w:pPr>
        <w:pStyle w:val="Style1"/>
      </w:pPr>
      <w:r>
        <w:t xml:space="preserve">                        .iBHnmF ul[data-zg-section='user'][data-display-my-zillow='true'],.iBHnmF ul[data-zg-section='reg-login'][data-display-my-zillow='true'] {</w:t>
      </w:r>
    </w:p>
    <w:p w14:paraId="3CD46A38" w14:textId="77777777" w:rsidR="005E6A9E" w:rsidRDefault="005E6A9E" w:rsidP="005E6A9E">
      <w:pPr>
        <w:pStyle w:val="Style1"/>
      </w:pPr>
      <w:r>
        <w:t xml:space="preserve">                            display:none;</w:t>
      </w:r>
    </w:p>
    <w:p w14:paraId="3BFBC6C8" w14:textId="77777777" w:rsidR="005E6A9E" w:rsidRDefault="005E6A9E" w:rsidP="005E6A9E">
      <w:pPr>
        <w:pStyle w:val="Style1"/>
      </w:pPr>
      <w:r>
        <w:t xml:space="preserve">                        }</w:t>
      </w:r>
    </w:p>
    <w:p w14:paraId="4505A85E" w14:textId="77777777" w:rsidR="005E6A9E" w:rsidRDefault="005E6A9E" w:rsidP="005E6A9E">
      <w:pPr>
        <w:pStyle w:val="Style1"/>
      </w:pPr>
      <w:r>
        <w:t xml:space="preserve">                    }</w:t>
      </w:r>
    </w:p>
    <w:p w14:paraId="05190375" w14:textId="77777777" w:rsidR="005E6A9E" w:rsidRDefault="005E6A9E" w:rsidP="005E6A9E">
      <w:pPr>
        <w:pStyle w:val="Style1"/>
      </w:pPr>
    </w:p>
    <w:p w14:paraId="2BA642CC" w14:textId="77777777" w:rsidR="005E6A9E" w:rsidRDefault="005E6A9E" w:rsidP="005E6A9E">
      <w:pPr>
        <w:pStyle w:val="Style1"/>
      </w:pPr>
      <w:r>
        <w:t xml:space="preserve">                    /*!sc*/</w:t>
      </w:r>
    </w:p>
    <w:p w14:paraId="245D54CB" w14:textId="77777777" w:rsidR="005E6A9E" w:rsidRDefault="005E6A9E" w:rsidP="005E6A9E">
      <w:pPr>
        <w:pStyle w:val="Style1"/>
      </w:pPr>
      <w:r>
        <w:t xml:space="preserve">                    data-styled-pfs.g271[id="pfs__sc-1ve4drk-0"] {</w:t>
      </w:r>
    </w:p>
    <w:p w14:paraId="2B8AAA91" w14:textId="77777777" w:rsidR="005E6A9E" w:rsidRDefault="005E6A9E" w:rsidP="005E6A9E">
      <w:pPr>
        <w:pStyle w:val="Style1"/>
      </w:pPr>
      <w:r>
        <w:t xml:space="preserve">                        content: "iBHnmF,"</w:t>
      </w:r>
    </w:p>
    <w:p w14:paraId="01BE46B6" w14:textId="77777777" w:rsidR="005E6A9E" w:rsidRDefault="005E6A9E" w:rsidP="005E6A9E">
      <w:pPr>
        <w:pStyle w:val="Style1"/>
      </w:pPr>
      <w:r>
        <w:t xml:space="preserve">                    }</w:t>
      </w:r>
    </w:p>
    <w:p w14:paraId="7BAB52E9" w14:textId="77777777" w:rsidR="005E6A9E" w:rsidRDefault="005E6A9E" w:rsidP="005E6A9E">
      <w:pPr>
        <w:pStyle w:val="Style1"/>
      </w:pPr>
    </w:p>
    <w:p w14:paraId="7698A795" w14:textId="77777777" w:rsidR="005E6A9E" w:rsidRDefault="005E6A9E" w:rsidP="005E6A9E">
      <w:pPr>
        <w:pStyle w:val="Style1"/>
      </w:pPr>
      <w:r>
        <w:t xml:space="preserve">                    /*!sc*/</w:t>
      </w:r>
    </w:p>
    <w:p w14:paraId="59620879" w14:textId="77777777" w:rsidR="005E6A9E" w:rsidRDefault="005E6A9E" w:rsidP="005E6A9E">
      <w:pPr>
        <w:pStyle w:val="Style1"/>
      </w:pPr>
      <w:r>
        <w:t xml:space="preserve">                    .gLhRCQ {</w:t>
      </w:r>
    </w:p>
    <w:p w14:paraId="20EBE1DA" w14:textId="77777777" w:rsidR="005E6A9E" w:rsidRDefault="005E6A9E" w:rsidP="005E6A9E">
      <w:pPr>
        <w:pStyle w:val="Style1"/>
      </w:pPr>
      <w:r>
        <w:t xml:space="preserve">                        font-family: 'Open Sans',Gotham,gotham,Tahoma,Geneva,sans-serif;</w:t>
      </w:r>
    </w:p>
    <w:p w14:paraId="14441E26" w14:textId="77777777" w:rsidR="005E6A9E" w:rsidRDefault="005E6A9E" w:rsidP="005E6A9E">
      <w:pPr>
        <w:pStyle w:val="Style1"/>
      </w:pPr>
      <w:r>
        <w:t xml:space="preserve">                        font-size: 93.75%;</w:t>
      </w:r>
    </w:p>
    <w:p w14:paraId="144542E4" w14:textId="77777777" w:rsidR="005E6A9E" w:rsidRDefault="005E6A9E" w:rsidP="005E6A9E">
      <w:pPr>
        <w:pStyle w:val="Style1"/>
      </w:pPr>
      <w:r>
        <w:t xml:space="preserve">                        position: relative;</w:t>
      </w:r>
    </w:p>
    <w:p w14:paraId="4023E950" w14:textId="77777777" w:rsidR="005E6A9E" w:rsidRDefault="005E6A9E" w:rsidP="005E6A9E">
      <w:pPr>
        <w:pStyle w:val="Style1"/>
      </w:pPr>
      <w:r>
        <w:t xml:space="preserve">                        height: 100%;</w:t>
      </w:r>
    </w:p>
    <w:p w14:paraId="3CBA7CA7" w14:textId="77777777" w:rsidR="005E6A9E" w:rsidRDefault="005E6A9E" w:rsidP="005E6A9E">
      <w:pPr>
        <w:pStyle w:val="Style1"/>
      </w:pPr>
      <w:r>
        <w:t xml:space="preserve">                        z-index: 1000;</w:t>
      </w:r>
    </w:p>
    <w:p w14:paraId="594CDD4C" w14:textId="77777777" w:rsidR="005E6A9E" w:rsidRDefault="005E6A9E" w:rsidP="005E6A9E">
      <w:pPr>
        <w:pStyle w:val="Style1"/>
      </w:pPr>
      <w:r>
        <w:t xml:space="preserve">                        background-color: white;</w:t>
      </w:r>
    </w:p>
    <w:p w14:paraId="74D28326" w14:textId="77777777" w:rsidR="005E6A9E" w:rsidRDefault="005E6A9E" w:rsidP="005E6A9E">
      <w:pPr>
        <w:pStyle w:val="Style1"/>
      </w:pPr>
      <w:r>
        <w:t xml:space="preserve">                        width: 100%;</w:t>
      </w:r>
    </w:p>
    <w:p w14:paraId="4AFE4124" w14:textId="77777777" w:rsidR="005E6A9E" w:rsidRDefault="005E6A9E" w:rsidP="005E6A9E">
      <w:pPr>
        <w:pStyle w:val="Style1"/>
      </w:pPr>
      <w:r>
        <w:t xml:space="preserve">                    }</w:t>
      </w:r>
    </w:p>
    <w:p w14:paraId="1715D121" w14:textId="77777777" w:rsidR="005E6A9E" w:rsidRDefault="005E6A9E" w:rsidP="005E6A9E">
      <w:pPr>
        <w:pStyle w:val="Style1"/>
      </w:pPr>
    </w:p>
    <w:p w14:paraId="3B04AAAB" w14:textId="77777777" w:rsidR="005E6A9E" w:rsidRDefault="005E6A9E" w:rsidP="005E6A9E">
      <w:pPr>
        <w:pStyle w:val="Style1"/>
      </w:pPr>
      <w:r>
        <w:t xml:space="preserve">                    /*!sc*/</w:t>
      </w:r>
    </w:p>
    <w:p w14:paraId="3D142721" w14:textId="77777777" w:rsidR="005E6A9E" w:rsidRDefault="005E6A9E" w:rsidP="005E6A9E">
      <w:pPr>
        <w:pStyle w:val="Style1"/>
      </w:pPr>
      <w:r>
        <w:t xml:space="preserve">                    .gLhRCQ a {</w:t>
      </w:r>
    </w:p>
    <w:p w14:paraId="492E01FE" w14:textId="77777777" w:rsidR="005E6A9E" w:rsidRDefault="005E6A9E" w:rsidP="005E6A9E">
      <w:pPr>
        <w:pStyle w:val="Style1"/>
      </w:pPr>
      <w:r>
        <w:t xml:space="preserve">                        cursor: pointer;</w:t>
      </w:r>
    </w:p>
    <w:p w14:paraId="050F416C" w14:textId="77777777" w:rsidR="005E6A9E" w:rsidRDefault="005E6A9E" w:rsidP="005E6A9E">
      <w:pPr>
        <w:pStyle w:val="Style1"/>
      </w:pPr>
      <w:r>
        <w:t xml:space="preserve">                        font-weight: 300;</w:t>
      </w:r>
    </w:p>
    <w:p w14:paraId="354D7F09" w14:textId="77777777" w:rsidR="005E6A9E" w:rsidRDefault="005E6A9E" w:rsidP="005E6A9E">
      <w:pPr>
        <w:pStyle w:val="Style1"/>
      </w:pPr>
      <w:r>
        <w:t xml:space="preserve">                        -webkit-text-decoration: none;</w:t>
      </w:r>
    </w:p>
    <w:p w14:paraId="790F5BF3" w14:textId="77777777" w:rsidR="005E6A9E" w:rsidRDefault="005E6A9E" w:rsidP="005E6A9E">
      <w:pPr>
        <w:pStyle w:val="Style1"/>
      </w:pPr>
      <w:r>
        <w:t xml:space="preserve">                        text-decoration: none;</w:t>
      </w:r>
    </w:p>
    <w:p w14:paraId="5D4777C1" w14:textId="77777777" w:rsidR="005E6A9E" w:rsidRDefault="005E6A9E" w:rsidP="005E6A9E">
      <w:pPr>
        <w:pStyle w:val="Style1"/>
      </w:pPr>
      <w:r>
        <w:t xml:space="preserve">                        color: #006aff;</w:t>
      </w:r>
    </w:p>
    <w:p w14:paraId="19CA1855" w14:textId="77777777" w:rsidR="005E6A9E" w:rsidRDefault="005E6A9E" w:rsidP="005E6A9E">
      <w:pPr>
        <w:pStyle w:val="Style1"/>
      </w:pPr>
      <w:r>
        <w:t xml:space="preserve">                    }</w:t>
      </w:r>
    </w:p>
    <w:p w14:paraId="791439F6" w14:textId="77777777" w:rsidR="005E6A9E" w:rsidRDefault="005E6A9E" w:rsidP="005E6A9E">
      <w:pPr>
        <w:pStyle w:val="Style1"/>
      </w:pPr>
    </w:p>
    <w:p w14:paraId="18007E57" w14:textId="77777777" w:rsidR="005E6A9E" w:rsidRDefault="005E6A9E" w:rsidP="005E6A9E">
      <w:pPr>
        <w:pStyle w:val="Style1"/>
      </w:pPr>
      <w:r>
        <w:t xml:space="preserve">                    /*!sc*/</w:t>
      </w:r>
    </w:p>
    <w:p w14:paraId="65FB9FB4" w14:textId="77777777" w:rsidR="005E6A9E" w:rsidRDefault="005E6A9E" w:rsidP="005E6A9E">
      <w:pPr>
        <w:pStyle w:val="Style1"/>
      </w:pPr>
      <w:r>
        <w:t xml:space="preserve">                    data-styled-pfs.g272[id="pfs__sc-80tljk-0"] {</w:t>
      </w:r>
    </w:p>
    <w:p w14:paraId="012A9CE7" w14:textId="77777777" w:rsidR="005E6A9E" w:rsidRDefault="005E6A9E" w:rsidP="005E6A9E">
      <w:pPr>
        <w:pStyle w:val="Style1"/>
      </w:pPr>
      <w:r>
        <w:t xml:space="preserve">                        content: "gLhRCQ,"</w:t>
      </w:r>
    </w:p>
    <w:p w14:paraId="5AD1FB98" w14:textId="77777777" w:rsidR="005E6A9E" w:rsidRDefault="005E6A9E" w:rsidP="005E6A9E">
      <w:pPr>
        <w:pStyle w:val="Style1"/>
      </w:pPr>
      <w:r>
        <w:t xml:space="preserve">                    }</w:t>
      </w:r>
    </w:p>
    <w:p w14:paraId="44ADE078" w14:textId="77777777" w:rsidR="005E6A9E" w:rsidRDefault="005E6A9E" w:rsidP="005E6A9E">
      <w:pPr>
        <w:pStyle w:val="Style1"/>
      </w:pPr>
    </w:p>
    <w:p w14:paraId="5D893043" w14:textId="77777777" w:rsidR="005E6A9E" w:rsidRDefault="005E6A9E" w:rsidP="005E6A9E">
      <w:pPr>
        <w:pStyle w:val="Style1"/>
      </w:pPr>
      <w:r>
        <w:t xml:space="preserve">                    /*!sc*/</w:t>
      </w:r>
    </w:p>
    <w:p w14:paraId="730D5DEB" w14:textId="77777777" w:rsidR="005E6A9E" w:rsidRDefault="005E6A9E" w:rsidP="005E6A9E">
      <w:pPr>
        <w:pStyle w:val="Style1"/>
      </w:pPr>
      <w:r>
        <w:t xml:space="preserve">                    html.znav-masked {</w:t>
      </w:r>
    </w:p>
    <w:p w14:paraId="62D8E992" w14:textId="77777777" w:rsidR="005E6A9E" w:rsidRDefault="005E6A9E" w:rsidP="005E6A9E">
      <w:pPr>
        <w:pStyle w:val="Style1"/>
      </w:pPr>
      <w:r>
        <w:t xml:space="preserve">                        position: fixed;</w:t>
      </w:r>
    </w:p>
    <w:p w14:paraId="368560C7" w14:textId="77777777" w:rsidR="005E6A9E" w:rsidRDefault="005E6A9E" w:rsidP="005E6A9E">
      <w:pPr>
        <w:pStyle w:val="Style1"/>
      </w:pPr>
      <w:r>
        <w:t xml:space="preserve">                        width: 100%;</w:t>
      </w:r>
    </w:p>
    <w:p w14:paraId="35DE8ADC" w14:textId="77777777" w:rsidR="005E6A9E" w:rsidRDefault="005E6A9E" w:rsidP="005E6A9E">
      <w:pPr>
        <w:pStyle w:val="Style1"/>
      </w:pPr>
      <w:r>
        <w:t xml:space="preserve">                        height: 100%;</w:t>
      </w:r>
    </w:p>
    <w:p w14:paraId="3581E839" w14:textId="77777777" w:rsidR="005E6A9E" w:rsidRDefault="005E6A9E" w:rsidP="005E6A9E">
      <w:pPr>
        <w:pStyle w:val="Style1"/>
      </w:pPr>
      <w:r>
        <w:t xml:space="preserve">                    }</w:t>
      </w:r>
    </w:p>
    <w:p w14:paraId="53B6A56D" w14:textId="77777777" w:rsidR="005E6A9E" w:rsidRDefault="005E6A9E" w:rsidP="005E6A9E">
      <w:pPr>
        <w:pStyle w:val="Style1"/>
      </w:pPr>
    </w:p>
    <w:p w14:paraId="20F534D2" w14:textId="77777777" w:rsidR="005E6A9E" w:rsidRDefault="005E6A9E" w:rsidP="005E6A9E">
      <w:pPr>
        <w:pStyle w:val="Style1"/>
      </w:pPr>
      <w:r>
        <w:t xml:space="preserve">                    /*!sc*/</w:t>
      </w:r>
    </w:p>
    <w:p w14:paraId="79F8172E" w14:textId="77777777" w:rsidR="005E6A9E" w:rsidRDefault="005E6A9E" w:rsidP="005E6A9E">
      <w:pPr>
        <w:pStyle w:val="Style1"/>
      </w:pPr>
      <w:r>
        <w:t xml:space="preserve">                    body.znav-transparent .pfs__sc-80tljk-0[data-mobilenavopen="false"] {</w:t>
      </w:r>
    </w:p>
    <w:p w14:paraId="3D9E3712" w14:textId="77777777" w:rsidR="005E6A9E" w:rsidRDefault="005E6A9E" w:rsidP="005E6A9E">
      <w:pPr>
        <w:pStyle w:val="Style1"/>
      </w:pPr>
      <w:r>
        <w:t xml:space="preserve">                        background-color: rgba(0,0,0,0);</w:t>
      </w:r>
    </w:p>
    <w:p w14:paraId="79B39503" w14:textId="77777777" w:rsidR="005E6A9E" w:rsidRDefault="005E6A9E" w:rsidP="005E6A9E">
      <w:pPr>
        <w:pStyle w:val="Style1"/>
      </w:pPr>
      <w:r>
        <w:t xml:space="preserve">                    }</w:t>
      </w:r>
    </w:p>
    <w:p w14:paraId="79688E5F" w14:textId="77777777" w:rsidR="005E6A9E" w:rsidRDefault="005E6A9E" w:rsidP="005E6A9E">
      <w:pPr>
        <w:pStyle w:val="Style1"/>
      </w:pPr>
    </w:p>
    <w:p w14:paraId="3B2ABD23" w14:textId="77777777" w:rsidR="005E6A9E" w:rsidRDefault="005E6A9E" w:rsidP="005E6A9E">
      <w:pPr>
        <w:pStyle w:val="Style1"/>
      </w:pPr>
      <w:r>
        <w:t xml:space="preserve">                    /*!sc*/</w:t>
      </w:r>
    </w:p>
    <w:p w14:paraId="71A6AD78" w14:textId="77777777" w:rsidR="005E6A9E" w:rsidRDefault="005E6A9E" w:rsidP="005E6A9E">
      <w:pPr>
        <w:pStyle w:val="Style1"/>
      </w:pPr>
      <w:r>
        <w:t xml:space="preserve">                    body.znav-transparent .pfs__sc-80tljk-0[data-mobilenavopen="false"] .pfs__j60ma-0 img {</w:t>
      </w:r>
    </w:p>
    <w:p w14:paraId="2259D8EB" w14:textId="77777777" w:rsidR="005E6A9E" w:rsidRDefault="005E6A9E" w:rsidP="005E6A9E">
      <w:pPr>
        <w:pStyle w:val="Style1"/>
      </w:pPr>
      <w:r>
        <w:t xml:space="preserve">                        color: #fff;</w:t>
      </w:r>
    </w:p>
    <w:p w14:paraId="6BE380D1" w14:textId="77777777" w:rsidR="005E6A9E" w:rsidRDefault="005E6A9E" w:rsidP="005E6A9E">
      <w:pPr>
        <w:pStyle w:val="Style1"/>
      </w:pPr>
      <w:r>
        <w:t xml:space="preserve">                    }</w:t>
      </w:r>
    </w:p>
    <w:p w14:paraId="11D1BCC7" w14:textId="77777777" w:rsidR="005E6A9E" w:rsidRDefault="005E6A9E" w:rsidP="005E6A9E">
      <w:pPr>
        <w:pStyle w:val="Style1"/>
      </w:pPr>
    </w:p>
    <w:p w14:paraId="3643D2AB" w14:textId="77777777" w:rsidR="005E6A9E" w:rsidRDefault="005E6A9E" w:rsidP="005E6A9E">
      <w:pPr>
        <w:pStyle w:val="Style1"/>
      </w:pPr>
      <w:r>
        <w:t xml:space="preserve">                    /*!sc*/</w:t>
      </w:r>
    </w:p>
    <w:p w14:paraId="62F5C2AF" w14:textId="77777777" w:rsidR="005E6A9E" w:rsidRDefault="005E6A9E" w:rsidP="005E6A9E">
      <w:pPr>
        <w:pStyle w:val="Style1"/>
      </w:pPr>
      <w:r>
        <w:t xml:space="preserve">                    body.znav-transparent .pfs__sc-80tljk-0[data-mobilenavopen="false"] .pfs__sc-103s6w0-0 {</w:t>
      </w:r>
    </w:p>
    <w:p w14:paraId="093AA83E" w14:textId="77777777" w:rsidR="005E6A9E" w:rsidRDefault="005E6A9E" w:rsidP="005E6A9E">
      <w:pPr>
        <w:pStyle w:val="Style1"/>
      </w:pPr>
      <w:r>
        <w:t xml:space="preserve">                        outline-color: #fff;</w:t>
      </w:r>
    </w:p>
    <w:p w14:paraId="2A54FEE2" w14:textId="77777777" w:rsidR="005E6A9E" w:rsidRDefault="005E6A9E" w:rsidP="005E6A9E">
      <w:pPr>
        <w:pStyle w:val="Style1"/>
      </w:pPr>
      <w:r>
        <w:t xml:space="preserve">                        border-color: #fff;</w:t>
      </w:r>
    </w:p>
    <w:p w14:paraId="19C2EBF6" w14:textId="77777777" w:rsidR="005E6A9E" w:rsidRDefault="005E6A9E" w:rsidP="005E6A9E">
      <w:pPr>
        <w:pStyle w:val="Style1"/>
      </w:pPr>
      <w:r>
        <w:t xml:space="preserve">                    }</w:t>
      </w:r>
    </w:p>
    <w:p w14:paraId="65E2F742" w14:textId="77777777" w:rsidR="005E6A9E" w:rsidRDefault="005E6A9E" w:rsidP="005E6A9E">
      <w:pPr>
        <w:pStyle w:val="Style1"/>
      </w:pPr>
    </w:p>
    <w:p w14:paraId="4F349656" w14:textId="77777777" w:rsidR="005E6A9E" w:rsidRDefault="005E6A9E" w:rsidP="005E6A9E">
      <w:pPr>
        <w:pStyle w:val="Style1"/>
      </w:pPr>
      <w:r>
        <w:t xml:space="preserve">                    /*!sc*/</w:t>
      </w:r>
    </w:p>
    <w:p w14:paraId="2F7848A5" w14:textId="77777777" w:rsidR="005E6A9E" w:rsidRDefault="005E6A9E" w:rsidP="005E6A9E">
      <w:pPr>
        <w:pStyle w:val="Style1"/>
      </w:pPr>
      <w:r>
        <w:t xml:space="preserve">                    body.znav-transparent .pfs__sc-80tljk-0[data-mobilenavopen="false"] .pfs__sc-103s6w0-2,body.znav-transparent .pfs__sc-80tljk-0[data-mobilenavopen="false"] .pfs__sc-103s6w0-2::before,body.znav-transparent .pfs__sc-80tljk-0[data-mobilenavopen="false"] .pfs__sc-103s6w0-2::after {</w:t>
      </w:r>
    </w:p>
    <w:p w14:paraId="3487AEE5" w14:textId="77777777" w:rsidR="005E6A9E" w:rsidRDefault="005E6A9E" w:rsidP="005E6A9E">
      <w:pPr>
        <w:pStyle w:val="Style1"/>
      </w:pPr>
      <w:r>
        <w:t xml:space="preserve">                        background: #fff;</w:t>
      </w:r>
    </w:p>
    <w:p w14:paraId="544D4F92" w14:textId="77777777" w:rsidR="005E6A9E" w:rsidRDefault="005E6A9E" w:rsidP="005E6A9E">
      <w:pPr>
        <w:pStyle w:val="Style1"/>
      </w:pPr>
      <w:r>
        <w:t xml:space="preserve">                    }</w:t>
      </w:r>
    </w:p>
    <w:p w14:paraId="34F27FB6" w14:textId="77777777" w:rsidR="005E6A9E" w:rsidRDefault="005E6A9E" w:rsidP="005E6A9E">
      <w:pPr>
        <w:pStyle w:val="Style1"/>
      </w:pPr>
    </w:p>
    <w:p w14:paraId="561A43A1" w14:textId="77777777" w:rsidR="005E6A9E" w:rsidRDefault="005E6A9E" w:rsidP="005E6A9E">
      <w:pPr>
        <w:pStyle w:val="Style1"/>
      </w:pPr>
      <w:r>
        <w:t xml:space="preserve">                    /*!sc*/</w:t>
      </w:r>
    </w:p>
    <w:p w14:paraId="48A16183" w14:textId="77777777" w:rsidR="005E6A9E" w:rsidRDefault="005E6A9E" w:rsidP="005E6A9E">
      <w:pPr>
        <w:pStyle w:val="Style1"/>
      </w:pPr>
      <w:r>
        <w:t xml:space="preserve">                    @media (max-width: 889px) {</w:t>
      </w:r>
    </w:p>
    <w:p w14:paraId="7226B940" w14:textId="77777777" w:rsidR="005E6A9E" w:rsidRDefault="005E6A9E" w:rsidP="005E6A9E">
      <w:pPr>
        <w:pStyle w:val="Style1"/>
      </w:pPr>
      <w:r>
        <w:t xml:space="preserve">                        body.znav-transparent .pfs__sc-80tljk-0 ul[data-zg-section='reg-login'][data-display-my-zillow='true'] a {</w:t>
      </w:r>
    </w:p>
    <w:p w14:paraId="529DC436" w14:textId="77777777" w:rsidR="005E6A9E" w:rsidRDefault="005E6A9E" w:rsidP="005E6A9E">
      <w:pPr>
        <w:pStyle w:val="Style1"/>
      </w:pPr>
      <w:r>
        <w:t xml:space="preserve">                            color:#FFF !important;</w:t>
      </w:r>
    </w:p>
    <w:p w14:paraId="097D1E1E" w14:textId="77777777" w:rsidR="005E6A9E" w:rsidRDefault="005E6A9E" w:rsidP="005E6A9E">
      <w:pPr>
        <w:pStyle w:val="Style1"/>
      </w:pPr>
      <w:r>
        <w:t xml:space="preserve">                        }</w:t>
      </w:r>
    </w:p>
    <w:p w14:paraId="1FF917DA" w14:textId="77777777" w:rsidR="005E6A9E" w:rsidRDefault="005E6A9E" w:rsidP="005E6A9E">
      <w:pPr>
        <w:pStyle w:val="Style1"/>
      </w:pPr>
    </w:p>
    <w:p w14:paraId="3214CD74" w14:textId="77777777" w:rsidR="005E6A9E" w:rsidRDefault="005E6A9E" w:rsidP="005E6A9E">
      <w:pPr>
        <w:pStyle w:val="Style1"/>
      </w:pPr>
      <w:r>
        <w:t xml:space="preserve">                        body.znav-transparent .pfs__sc-80tljk-0 ul[data-zg-section='reg-login'][data-display-my-zillow='true'] a:hover {</w:t>
      </w:r>
    </w:p>
    <w:p w14:paraId="631AAB03" w14:textId="77777777" w:rsidR="005E6A9E" w:rsidRDefault="005E6A9E" w:rsidP="005E6A9E">
      <w:pPr>
        <w:pStyle w:val="Style1"/>
      </w:pPr>
      <w:r>
        <w:t xml:space="preserve">                            -webkit-text-decoration: none;</w:t>
      </w:r>
    </w:p>
    <w:p w14:paraId="111F840F" w14:textId="77777777" w:rsidR="005E6A9E" w:rsidRDefault="005E6A9E" w:rsidP="005E6A9E">
      <w:pPr>
        <w:pStyle w:val="Style1"/>
      </w:pPr>
      <w:r>
        <w:t xml:space="preserve">                            text-decoration: none;</w:t>
      </w:r>
    </w:p>
    <w:p w14:paraId="0119F17E" w14:textId="77777777" w:rsidR="005E6A9E" w:rsidRDefault="005E6A9E" w:rsidP="005E6A9E">
      <w:pPr>
        <w:pStyle w:val="Style1"/>
      </w:pPr>
      <w:r>
        <w:t xml:space="preserve">                            color: #FFF !important;</w:t>
      </w:r>
    </w:p>
    <w:p w14:paraId="5B523189" w14:textId="77777777" w:rsidR="005E6A9E" w:rsidRDefault="005E6A9E" w:rsidP="005E6A9E">
      <w:pPr>
        <w:pStyle w:val="Style1"/>
      </w:pPr>
      <w:r>
        <w:t xml:space="preserve">                        }</w:t>
      </w:r>
    </w:p>
    <w:p w14:paraId="7B43288A" w14:textId="77777777" w:rsidR="005E6A9E" w:rsidRDefault="005E6A9E" w:rsidP="005E6A9E">
      <w:pPr>
        <w:pStyle w:val="Style1"/>
      </w:pPr>
    </w:p>
    <w:p w14:paraId="5A771E48" w14:textId="77777777" w:rsidR="005E6A9E" w:rsidRDefault="005E6A9E" w:rsidP="005E6A9E">
      <w:pPr>
        <w:pStyle w:val="Style1"/>
      </w:pPr>
      <w:r>
        <w:t xml:space="preserve">                        body.znav-transparent .pfs__sc-80tljk-0 ul[data-zg-section='reg-login'][data-display-my-zillow='true'] a:visited {</w:t>
      </w:r>
    </w:p>
    <w:p w14:paraId="26D19C94" w14:textId="77777777" w:rsidR="005E6A9E" w:rsidRDefault="005E6A9E" w:rsidP="005E6A9E">
      <w:pPr>
        <w:pStyle w:val="Style1"/>
      </w:pPr>
      <w:r>
        <w:t xml:space="preserve">                            color: #FFF !important;</w:t>
      </w:r>
    </w:p>
    <w:p w14:paraId="5270AD3C" w14:textId="77777777" w:rsidR="005E6A9E" w:rsidRDefault="005E6A9E" w:rsidP="005E6A9E">
      <w:pPr>
        <w:pStyle w:val="Style1"/>
      </w:pPr>
      <w:r>
        <w:t xml:space="preserve">                        }</w:t>
      </w:r>
    </w:p>
    <w:p w14:paraId="47B2BDF9" w14:textId="77777777" w:rsidR="005E6A9E" w:rsidRDefault="005E6A9E" w:rsidP="005E6A9E">
      <w:pPr>
        <w:pStyle w:val="Style1"/>
      </w:pPr>
      <w:r>
        <w:t xml:space="preserve">                    }</w:t>
      </w:r>
    </w:p>
    <w:p w14:paraId="2F2ED7DE" w14:textId="77777777" w:rsidR="005E6A9E" w:rsidRDefault="005E6A9E" w:rsidP="005E6A9E">
      <w:pPr>
        <w:pStyle w:val="Style1"/>
      </w:pPr>
    </w:p>
    <w:p w14:paraId="331C3465" w14:textId="77777777" w:rsidR="005E6A9E" w:rsidRDefault="005E6A9E" w:rsidP="005E6A9E">
      <w:pPr>
        <w:pStyle w:val="Style1"/>
      </w:pPr>
      <w:r>
        <w:t xml:space="preserve">                    /*!sc*/</w:t>
      </w:r>
    </w:p>
    <w:p w14:paraId="5C12CAE0" w14:textId="77777777" w:rsidR="005E6A9E" w:rsidRDefault="005E6A9E" w:rsidP="005E6A9E">
      <w:pPr>
        <w:pStyle w:val="Style1"/>
      </w:pPr>
      <w:r>
        <w:t xml:space="preserve">                    .znav-search-bar:not(.hdp-double-scroll-layout) .pfs__sc-80tljk-0[data-mobilenavopen="false"] .hamburger {</w:t>
      </w:r>
    </w:p>
    <w:p w14:paraId="57FDD874" w14:textId="77777777" w:rsidR="005E6A9E" w:rsidRDefault="005E6A9E" w:rsidP="005E6A9E">
      <w:pPr>
        <w:pStyle w:val="Style1"/>
      </w:pPr>
      <w:r>
        <w:t xml:space="preserve">                        position: static;</w:t>
      </w:r>
    </w:p>
    <w:p w14:paraId="4065B541" w14:textId="77777777" w:rsidR="005E6A9E" w:rsidRDefault="005E6A9E" w:rsidP="005E6A9E">
      <w:pPr>
        <w:pStyle w:val="Style1"/>
      </w:pPr>
      <w:r>
        <w:t xml:space="preserve">                    }</w:t>
      </w:r>
    </w:p>
    <w:p w14:paraId="18E753A9" w14:textId="77777777" w:rsidR="005E6A9E" w:rsidRDefault="005E6A9E" w:rsidP="005E6A9E">
      <w:pPr>
        <w:pStyle w:val="Style1"/>
      </w:pPr>
    </w:p>
    <w:p w14:paraId="7D813416" w14:textId="77777777" w:rsidR="005E6A9E" w:rsidRDefault="005E6A9E" w:rsidP="005E6A9E">
      <w:pPr>
        <w:pStyle w:val="Style1"/>
      </w:pPr>
      <w:r>
        <w:t xml:space="preserve">                    /*!sc*/</w:t>
      </w:r>
    </w:p>
    <w:p w14:paraId="60B82AF3" w14:textId="77777777" w:rsidR="005E6A9E" w:rsidRDefault="005E6A9E" w:rsidP="005E6A9E">
      <w:pPr>
        <w:pStyle w:val="Style1"/>
      </w:pPr>
      <w:r>
        <w:t xml:space="preserve">                    .znav-search-bar:not(.hdp-double-scroll-layout) .pfs__sc-80tljk-0[data-mobilenavopen="false"] .pfs__j60ma-0 {</w:t>
      </w:r>
    </w:p>
    <w:p w14:paraId="145488F7" w14:textId="77777777" w:rsidR="005E6A9E" w:rsidRDefault="005E6A9E" w:rsidP="005E6A9E">
      <w:pPr>
        <w:pStyle w:val="Style1"/>
      </w:pPr>
      <w:r>
        <w:t xml:space="preserve">                        display: inline-block;</w:t>
      </w:r>
    </w:p>
    <w:p w14:paraId="0A1739A9" w14:textId="77777777" w:rsidR="005E6A9E" w:rsidRDefault="005E6A9E" w:rsidP="005E6A9E">
      <w:pPr>
        <w:pStyle w:val="Style1"/>
      </w:pPr>
      <w:r>
        <w:t xml:space="preserve">                        margin-left: -9px;</w:t>
      </w:r>
    </w:p>
    <w:p w14:paraId="380BB846" w14:textId="77777777" w:rsidR="005E6A9E" w:rsidRDefault="005E6A9E" w:rsidP="005E6A9E">
      <w:pPr>
        <w:pStyle w:val="Style1"/>
      </w:pPr>
      <w:r>
        <w:t xml:space="preserve">                    }</w:t>
      </w:r>
    </w:p>
    <w:p w14:paraId="34A931E4" w14:textId="77777777" w:rsidR="005E6A9E" w:rsidRDefault="005E6A9E" w:rsidP="005E6A9E">
      <w:pPr>
        <w:pStyle w:val="Style1"/>
      </w:pPr>
    </w:p>
    <w:p w14:paraId="59EBD736" w14:textId="77777777" w:rsidR="005E6A9E" w:rsidRDefault="005E6A9E" w:rsidP="005E6A9E">
      <w:pPr>
        <w:pStyle w:val="Style1"/>
      </w:pPr>
      <w:r>
        <w:t xml:space="preserve">                    /*!sc*/</w:t>
      </w:r>
    </w:p>
    <w:p w14:paraId="47AC1539" w14:textId="77777777" w:rsidR="005E6A9E" w:rsidRDefault="005E6A9E" w:rsidP="005E6A9E">
      <w:pPr>
        <w:pStyle w:val="Style1"/>
      </w:pPr>
      <w:r>
        <w:t xml:space="preserve">                    .znav-search-bar:not(.hdp-double-scroll-layout) .pfs__sc-80tljk-0[data-mobilenavopen="false"] .pfs__j60ma-1 {</w:t>
      </w:r>
    </w:p>
    <w:p w14:paraId="2FB7070C" w14:textId="77777777" w:rsidR="005E6A9E" w:rsidRDefault="005E6A9E" w:rsidP="005E6A9E">
      <w:pPr>
        <w:pStyle w:val="Style1"/>
      </w:pPr>
      <w:r>
        <w:t xml:space="preserve">                        display: none;</w:t>
      </w:r>
    </w:p>
    <w:p w14:paraId="1B961AF2" w14:textId="77777777" w:rsidR="005E6A9E" w:rsidRDefault="005E6A9E" w:rsidP="005E6A9E">
      <w:pPr>
        <w:pStyle w:val="Style1"/>
      </w:pPr>
      <w:r>
        <w:t xml:space="preserve">                    }</w:t>
      </w:r>
    </w:p>
    <w:p w14:paraId="6894899B" w14:textId="77777777" w:rsidR="005E6A9E" w:rsidRDefault="005E6A9E" w:rsidP="005E6A9E">
      <w:pPr>
        <w:pStyle w:val="Style1"/>
      </w:pPr>
    </w:p>
    <w:p w14:paraId="256FFB64" w14:textId="77777777" w:rsidR="005E6A9E" w:rsidRDefault="005E6A9E" w:rsidP="005E6A9E">
      <w:pPr>
        <w:pStyle w:val="Style1"/>
      </w:pPr>
      <w:r>
        <w:t xml:space="preserve">                    /*!sc*/</w:t>
      </w:r>
    </w:p>
    <w:p w14:paraId="540BFD60" w14:textId="77777777" w:rsidR="005E6A9E" w:rsidRDefault="005E6A9E" w:rsidP="005E6A9E">
      <w:pPr>
        <w:pStyle w:val="Style1"/>
      </w:pPr>
      <w:r>
        <w:t xml:space="preserve">                    .znav-search-bar:not(.hdp-double-scroll-layout) .pfs__sc-80tljk-0[data-mobilenavopen="false"] .pfs__j60ma-2 {</w:t>
      </w:r>
    </w:p>
    <w:p w14:paraId="6B0421BE" w14:textId="77777777" w:rsidR="005E6A9E" w:rsidRDefault="005E6A9E" w:rsidP="005E6A9E">
      <w:pPr>
        <w:pStyle w:val="Style1"/>
      </w:pPr>
      <w:r>
        <w:t xml:space="preserve">                        display: block;</w:t>
      </w:r>
    </w:p>
    <w:p w14:paraId="188F5602" w14:textId="77777777" w:rsidR="005E6A9E" w:rsidRDefault="005E6A9E" w:rsidP="005E6A9E">
      <w:pPr>
        <w:pStyle w:val="Style1"/>
      </w:pPr>
      <w:r>
        <w:t xml:space="preserve">                    }</w:t>
      </w:r>
    </w:p>
    <w:p w14:paraId="4DE3586D" w14:textId="77777777" w:rsidR="005E6A9E" w:rsidRDefault="005E6A9E" w:rsidP="005E6A9E">
      <w:pPr>
        <w:pStyle w:val="Style1"/>
      </w:pPr>
    </w:p>
    <w:p w14:paraId="25C4354D" w14:textId="77777777" w:rsidR="005E6A9E" w:rsidRDefault="005E6A9E" w:rsidP="005E6A9E">
      <w:pPr>
        <w:pStyle w:val="Style1"/>
      </w:pPr>
      <w:r>
        <w:t xml:space="preserve">                    /*!sc*/</w:t>
      </w:r>
    </w:p>
    <w:p w14:paraId="733D8D6E" w14:textId="77777777" w:rsidR="005E6A9E" w:rsidRDefault="005E6A9E" w:rsidP="005E6A9E">
      <w:pPr>
        <w:pStyle w:val="Style1"/>
      </w:pPr>
      <w:r>
        <w:t xml:space="preserve">                    data-styled-pfs.g273[id="sc-global-izfxfc1"] {</w:t>
      </w:r>
    </w:p>
    <w:p w14:paraId="1B67B996" w14:textId="77777777" w:rsidR="005E6A9E" w:rsidRDefault="005E6A9E" w:rsidP="005E6A9E">
      <w:pPr>
        <w:pStyle w:val="Style1"/>
      </w:pPr>
      <w:r>
        <w:t xml:space="preserve">                        content: "sc-global-izfxfc1,"</w:t>
      </w:r>
    </w:p>
    <w:p w14:paraId="75477672" w14:textId="77777777" w:rsidR="005E6A9E" w:rsidRDefault="005E6A9E" w:rsidP="005E6A9E">
      <w:pPr>
        <w:pStyle w:val="Style1"/>
      </w:pPr>
      <w:r>
        <w:t xml:space="preserve">                    }</w:t>
      </w:r>
    </w:p>
    <w:p w14:paraId="5197F424" w14:textId="77777777" w:rsidR="005E6A9E" w:rsidRDefault="005E6A9E" w:rsidP="005E6A9E">
      <w:pPr>
        <w:pStyle w:val="Style1"/>
      </w:pPr>
    </w:p>
    <w:p w14:paraId="4D7DE550" w14:textId="77777777" w:rsidR="005E6A9E" w:rsidRDefault="005E6A9E" w:rsidP="005E6A9E">
      <w:pPr>
        <w:pStyle w:val="Style1"/>
      </w:pPr>
      <w:r>
        <w:t xml:space="preserve">                    /*!sc*/</w:t>
      </w:r>
    </w:p>
    <w:p w14:paraId="71D31EE7" w14:textId="77777777" w:rsidR="005E6A9E" w:rsidRDefault="005E6A9E" w:rsidP="005E6A9E">
      <w:pPr>
        <w:pStyle w:val="Style1"/>
      </w:pPr>
      <w:r>
        <w:t xml:space="preserve">                    .bqzDIi {</w:t>
      </w:r>
    </w:p>
    <w:p w14:paraId="4B5572E3" w14:textId="77777777" w:rsidR="005E6A9E" w:rsidRDefault="005E6A9E" w:rsidP="005E6A9E">
      <w:pPr>
        <w:pStyle w:val="Style1"/>
      </w:pPr>
      <w:r>
        <w:t xml:space="preserve">                        display: none;</w:t>
      </w:r>
    </w:p>
    <w:p w14:paraId="282548C1" w14:textId="77777777" w:rsidR="005E6A9E" w:rsidRDefault="005E6A9E" w:rsidP="005E6A9E">
      <w:pPr>
        <w:pStyle w:val="Style1"/>
      </w:pPr>
      <w:r>
        <w:t xml:space="preserve">                    }</w:t>
      </w:r>
    </w:p>
    <w:p w14:paraId="3964E93C" w14:textId="77777777" w:rsidR="005E6A9E" w:rsidRDefault="005E6A9E" w:rsidP="005E6A9E">
      <w:pPr>
        <w:pStyle w:val="Style1"/>
      </w:pPr>
    </w:p>
    <w:p w14:paraId="6F546375" w14:textId="77777777" w:rsidR="005E6A9E" w:rsidRDefault="005E6A9E" w:rsidP="005E6A9E">
      <w:pPr>
        <w:pStyle w:val="Style1"/>
      </w:pPr>
      <w:r>
        <w:t xml:space="preserve">                    /*!sc*/</w:t>
      </w:r>
    </w:p>
    <w:p w14:paraId="13787658" w14:textId="77777777" w:rsidR="005E6A9E" w:rsidRDefault="005E6A9E" w:rsidP="005E6A9E">
      <w:pPr>
        <w:pStyle w:val="Style1"/>
      </w:pPr>
      <w:r>
        <w:t xml:space="preserve">                    @media (max-width: 889px) {</w:t>
      </w:r>
    </w:p>
    <w:p w14:paraId="0F60C4BF" w14:textId="77777777" w:rsidR="005E6A9E" w:rsidRDefault="005E6A9E" w:rsidP="005E6A9E">
      <w:pPr>
        <w:pStyle w:val="Style1"/>
      </w:pPr>
      <w:r>
        <w:t xml:space="preserve">                        .bqzDIi[data-display-my-zillow='true'] {</w:t>
      </w:r>
    </w:p>
    <w:p w14:paraId="0E687E66" w14:textId="77777777" w:rsidR="005E6A9E" w:rsidRDefault="005E6A9E" w:rsidP="005E6A9E">
      <w:pPr>
        <w:pStyle w:val="Style1"/>
      </w:pPr>
      <w:r>
        <w:t xml:space="preserve">                            display:block;</w:t>
      </w:r>
    </w:p>
    <w:p w14:paraId="59C5CC92" w14:textId="77777777" w:rsidR="005E6A9E" w:rsidRDefault="005E6A9E" w:rsidP="005E6A9E">
      <w:pPr>
        <w:pStyle w:val="Style1"/>
      </w:pPr>
      <w:r>
        <w:t xml:space="preserve">                            font-family: inherit;</w:t>
      </w:r>
    </w:p>
    <w:p w14:paraId="1445DBC0" w14:textId="77777777" w:rsidR="005E6A9E" w:rsidRDefault="005E6A9E" w:rsidP="005E6A9E">
      <w:pPr>
        <w:pStyle w:val="Style1"/>
      </w:pPr>
      <w:r>
        <w:t xml:space="preserve">                        }</w:t>
      </w:r>
    </w:p>
    <w:p w14:paraId="570C1F01" w14:textId="77777777" w:rsidR="005E6A9E" w:rsidRDefault="005E6A9E" w:rsidP="005E6A9E">
      <w:pPr>
        <w:pStyle w:val="Style1"/>
      </w:pPr>
      <w:r>
        <w:t xml:space="preserve">                    }</w:t>
      </w:r>
    </w:p>
    <w:p w14:paraId="070E436E" w14:textId="77777777" w:rsidR="005E6A9E" w:rsidRDefault="005E6A9E" w:rsidP="005E6A9E">
      <w:pPr>
        <w:pStyle w:val="Style1"/>
      </w:pPr>
    </w:p>
    <w:p w14:paraId="493D932D" w14:textId="77777777" w:rsidR="005E6A9E" w:rsidRDefault="005E6A9E" w:rsidP="005E6A9E">
      <w:pPr>
        <w:pStyle w:val="Style1"/>
      </w:pPr>
      <w:r>
        <w:t xml:space="preserve">                    /*!sc*/</w:t>
      </w:r>
    </w:p>
    <w:p w14:paraId="5A43F25F" w14:textId="77777777" w:rsidR="005E6A9E" w:rsidRDefault="005E6A9E" w:rsidP="005E6A9E">
      <w:pPr>
        <w:pStyle w:val="Style1"/>
      </w:pPr>
      <w:r>
        <w:t xml:space="preserve">                    data-styled-pfs.g274[id="pfs__sc-19pph06-0"] {</w:t>
      </w:r>
    </w:p>
    <w:p w14:paraId="7BB61C39" w14:textId="77777777" w:rsidR="005E6A9E" w:rsidRDefault="005E6A9E" w:rsidP="005E6A9E">
      <w:pPr>
        <w:pStyle w:val="Style1"/>
      </w:pPr>
      <w:r>
        <w:t xml:space="preserve">                        content: "bqzDIi,"</w:t>
      </w:r>
    </w:p>
    <w:p w14:paraId="14659E43" w14:textId="77777777" w:rsidR="005E6A9E" w:rsidRDefault="005E6A9E" w:rsidP="005E6A9E">
      <w:pPr>
        <w:pStyle w:val="Style1"/>
      </w:pPr>
      <w:r>
        <w:t xml:space="preserve">                    }</w:t>
      </w:r>
    </w:p>
    <w:p w14:paraId="19752504" w14:textId="77777777" w:rsidR="005E6A9E" w:rsidRDefault="005E6A9E" w:rsidP="005E6A9E">
      <w:pPr>
        <w:pStyle w:val="Style1"/>
      </w:pPr>
    </w:p>
    <w:p w14:paraId="3E19D887" w14:textId="77777777" w:rsidR="005E6A9E" w:rsidRDefault="005E6A9E" w:rsidP="005E6A9E">
      <w:pPr>
        <w:pStyle w:val="Style1"/>
      </w:pPr>
      <w:r>
        <w:t xml:space="preserve">                    /*!sc*/</w:t>
      </w:r>
    </w:p>
    <w:p w14:paraId="0094973A" w14:textId="77777777" w:rsidR="005E6A9E" w:rsidRDefault="005E6A9E" w:rsidP="005E6A9E">
      <w:pPr>
        <w:pStyle w:val="Style1"/>
      </w:pPr>
      <w:r>
        <w:t xml:space="preserve">                    .hrNwIz {</w:t>
      </w:r>
    </w:p>
    <w:p w14:paraId="5F7A39ED" w14:textId="77777777" w:rsidR="005E6A9E" w:rsidRDefault="005E6A9E" w:rsidP="005E6A9E">
      <w:pPr>
        <w:pStyle w:val="Style1"/>
      </w:pPr>
      <w:r>
        <w:t xml:space="preserve">                        display: block;</w:t>
      </w:r>
    </w:p>
    <w:p w14:paraId="6F0D193B" w14:textId="77777777" w:rsidR="005E6A9E" w:rsidRDefault="005E6A9E" w:rsidP="005E6A9E">
      <w:pPr>
        <w:pStyle w:val="Style1"/>
      </w:pPr>
      <w:r>
        <w:t xml:space="preserve">                        position: absolute;</w:t>
      </w:r>
    </w:p>
    <w:p w14:paraId="648DD375" w14:textId="77777777" w:rsidR="005E6A9E" w:rsidRDefault="005E6A9E" w:rsidP="005E6A9E">
      <w:pPr>
        <w:pStyle w:val="Style1"/>
      </w:pPr>
      <w:r>
        <w:t xml:space="preserve">                        top: 28px;</w:t>
      </w:r>
    </w:p>
    <w:p w14:paraId="2FF6266B" w14:textId="77777777" w:rsidR="005E6A9E" w:rsidRDefault="005E6A9E" w:rsidP="005E6A9E">
      <w:pPr>
        <w:pStyle w:val="Style1"/>
      </w:pPr>
      <w:r>
        <w:t xml:space="preserve">                        left: 15px;</w:t>
      </w:r>
    </w:p>
    <w:p w14:paraId="112C9477" w14:textId="77777777" w:rsidR="005E6A9E" w:rsidRDefault="005E6A9E" w:rsidP="005E6A9E">
      <w:pPr>
        <w:pStyle w:val="Style1"/>
      </w:pPr>
      <w:r>
        <w:t xml:space="preserve">                        z-index: 3;</w:t>
      </w:r>
    </w:p>
    <w:p w14:paraId="7648588B" w14:textId="77777777" w:rsidR="005E6A9E" w:rsidRDefault="005E6A9E" w:rsidP="005E6A9E">
      <w:pPr>
        <w:pStyle w:val="Style1"/>
      </w:pPr>
      <w:r>
        <w:t xml:space="preserve">                    }</w:t>
      </w:r>
    </w:p>
    <w:p w14:paraId="5079B8FE" w14:textId="77777777" w:rsidR="005E6A9E" w:rsidRDefault="005E6A9E" w:rsidP="005E6A9E">
      <w:pPr>
        <w:pStyle w:val="Style1"/>
      </w:pPr>
    </w:p>
    <w:p w14:paraId="68BAC2B6" w14:textId="77777777" w:rsidR="005E6A9E" w:rsidRDefault="005E6A9E" w:rsidP="005E6A9E">
      <w:pPr>
        <w:pStyle w:val="Style1"/>
      </w:pPr>
      <w:r>
        <w:t xml:space="preserve">                    /*!sc*/</w:t>
      </w:r>
    </w:p>
    <w:p w14:paraId="5FCCA32C" w14:textId="77777777" w:rsidR="005E6A9E" w:rsidRDefault="005E6A9E" w:rsidP="005E6A9E">
      <w:pPr>
        <w:pStyle w:val="Style1"/>
      </w:pPr>
      <w:r>
        <w:t xml:space="preserve">                    .hrNwIz a {</w:t>
      </w:r>
    </w:p>
    <w:p w14:paraId="489CADC5" w14:textId="77777777" w:rsidR="005E6A9E" w:rsidRDefault="005E6A9E" w:rsidP="005E6A9E">
      <w:pPr>
        <w:pStyle w:val="Style1"/>
      </w:pPr>
      <w:r>
        <w:t xml:space="preserve">                        font-weight: bold;</w:t>
      </w:r>
    </w:p>
    <w:p w14:paraId="3DC32FCA" w14:textId="77777777" w:rsidR="005E6A9E" w:rsidRDefault="005E6A9E" w:rsidP="005E6A9E">
      <w:pPr>
        <w:pStyle w:val="Style1"/>
      </w:pPr>
      <w:r>
        <w:t xml:space="preserve">                        padding: 12px 0;</w:t>
      </w:r>
    </w:p>
    <w:p w14:paraId="040D2E54" w14:textId="77777777" w:rsidR="005E6A9E" w:rsidRDefault="005E6A9E" w:rsidP="005E6A9E">
      <w:pPr>
        <w:pStyle w:val="Style1"/>
      </w:pPr>
      <w:r>
        <w:t xml:space="preserve">                    }</w:t>
      </w:r>
    </w:p>
    <w:p w14:paraId="08B70D1C" w14:textId="77777777" w:rsidR="005E6A9E" w:rsidRDefault="005E6A9E" w:rsidP="005E6A9E">
      <w:pPr>
        <w:pStyle w:val="Style1"/>
      </w:pPr>
    </w:p>
    <w:p w14:paraId="717E8E50" w14:textId="77777777" w:rsidR="005E6A9E" w:rsidRDefault="005E6A9E" w:rsidP="005E6A9E">
      <w:pPr>
        <w:pStyle w:val="Style1"/>
      </w:pPr>
      <w:r>
        <w:t xml:space="preserve">                    /*!sc*/</w:t>
      </w:r>
    </w:p>
    <w:p w14:paraId="1F26742C" w14:textId="77777777" w:rsidR="005E6A9E" w:rsidRDefault="005E6A9E" w:rsidP="005E6A9E">
      <w:pPr>
        <w:pStyle w:val="Style1"/>
      </w:pPr>
      <w:r>
        <w:t xml:space="preserve">                    .hrNwIz a:visited {</w:t>
      </w:r>
    </w:p>
    <w:p w14:paraId="21437F0C" w14:textId="77777777" w:rsidR="005E6A9E" w:rsidRDefault="005E6A9E" w:rsidP="005E6A9E">
      <w:pPr>
        <w:pStyle w:val="Style1"/>
      </w:pPr>
      <w:r>
        <w:t xml:space="preserve">                        color: #006AFF;</w:t>
      </w:r>
    </w:p>
    <w:p w14:paraId="356DB8A4" w14:textId="77777777" w:rsidR="005E6A9E" w:rsidRDefault="005E6A9E" w:rsidP="005E6A9E">
      <w:pPr>
        <w:pStyle w:val="Style1"/>
      </w:pPr>
      <w:r>
        <w:t xml:space="preserve">                    }</w:t>
      </w:r>
    </w:p>
    <w:p w14:paraId="4D5137C8" w14:textId="77777777" w:rsidR="005E6A9E" w:rsidRDefault="005E6A9E" w:rsidP="005E6A9E">
      <w:pPr>
        <w:pStyle w:val="Style1"/>
      </w:pPr>
    </w:p>
    <w:p w14:paraId="3FD5C315" w14:textId="77777777" w:rsidR="005E6A9E" w:rsidRDefault="005E6A9E" w:rsidP="005E6A9E">
      <w:pPr>
        <w:pStyle w:val="Style1"/>
      </w:pPr>
      <w:r>
        <w:t xml:space="preserve">                    /*!sc*/</w:t>
      </w:r>
    </w:p>
    <w:p w14:paraId="06A9C4CA" w14:textId="77777777" w:rsidR="005E6A9E" w:rsidRDefault="005E6A9E" w:rsidP="005E6A9E">
      <w:pPr>
        <w:pStyle w:val="Style1"/>
      </w:pPr>
      <w:r>
        <w:t xml:space="preserve">                    .hrNwIz a[data-display-my-zillow='true'] {</w:t>
      </w:r>
    </w:p>
    <w:p w14:paraId="39EF29CA" w14:textId="77777777" w:rsidR="005E6A9E" w:rsidRDefault="005E6A9E" w:rsidP="005E6A9E">
      <w:pPr>
        <w:pStyle w:val="Style1"/>
      </w:pPr>
      <w:r>
        <w:t xml:space="preserve">                        display: none;</w:t>
      </w:r>
    </w:p>
    <w:p w14:paraId="2722EAE6" w14:textId="77777777" w:rsidR="005E6A9E" w:rsidRDefault="005E6A9E" w:rsidP="005E6A9E">
      <w:pPr>
        <w:pStyle w:val="Style1"/>
      </w:pPr>
      <w:r>
        <w:t xml:space="preserve">                    }</w:t>
      </w:r>
    </w:p>
    <w:p w14:paraId="019A3C18" w14:textId="77777777" w:rsidR="005E6A9E" w:rsidRDefault="005E6A9E" w:rsidP="005E6A9E">
      <w:pPr>
        <w:pStyle w:val="Style1"/>
      </w:pPr>
    </w:p>
    <w:p w14:paraId="15002396" w14:textId="77777777" w:rsidR="005E6A9E" w:rsidRDefault="005E6A9E" w:rsidP="005E6A9E">
      <w:pPr>
        <w:pStyle w:val="Style1"/>
      </w:pPr>
      <w:r>
        <w:t xml:space="preserve">                    /*!sc*/</w:t>
      </w:r>
    </w:p>
    <w:p w14:paraId="4161F42E" w14:textId="77777777" w:rsidR="005E6A9E" w:rsidRDefault="005E6A9E" w:rsidP="005E6A9E">
      <w:pPr>
        <w:pStyle w:val="Style1"/>
      </w:pPr>
      <w:r>
        <w:t xml:space="preserve">                    data-styled-pfs.g275[id="pfs__sc-1vxjlvm-0"] {</w:t>
      </w:r>
    </w:p>
    <w:p w14:paraId="65E16103" w14:textId="77777777" w:rsidR="005E6A9E" w:rsidRDefault="005E6A9E" w:rsidP="005E6A9E">
      <w:pPr>
        <w:pStyle w:val="Style1"/>
      </w:pPr>
      <w:r>
        <w:t xml:space="preserve">                        content: "hrNwIz,"</w:t>
      </w:r>
    </w:p>
    <w:p w14:paraId="12539F96" w14:textId="77777777" w:rsidR="005E6A9E" w:rsidRDefault="005E6A9E" w:rsidP="005E6A9E">
      <w:pPr>
        <w:pStyle w:val="Style1"/>
      </w:pPr>
      <w:r>
        <w:t xml:space="preserve">                    }</w:t>
      </w:r>
    </w:p>
    <w:p w14:paraId="2D1DFBC2" w14:textId="77777777" w:rsidR="005E6A9E" w:rsidRDefault="005E6A9E" w:rsidP="005E6A9E">
      <w:pPr>
        <w:pStyle w:val="Style1"/>
      </w:pPr>
    </w:p>
    <w:p w14:paraId="72501924" w14:textId="77777777" w:rsidR="005E6A9E" w:rsidRDefault="005E6A9E" w:rsidP="005E6A9E">
      <w:pPr>
        <w:pStyle w:val="Style1"/>
      </w:pPr>
      <w:r>
        <w:t xml:space="preserve">                    /*!sc*/</w:t>
      </w:r>
    </w:p>
    <w:p w14:paraId="05E167DA" w14:textId="77777777" w:rsidR="005E6A9E" w:rsidRDefault="005E6A9E" w:rsidP="005E6A9E">
      <w:pPr>
        <w:pStyle w:val="Style1"/>
      </w:pPr>
      <w:r>
        <w:t xml:space="preserve">                    .buZWjz {</w:t>
      </w:r>
    </w:p>
    <w:p w14:paraId="3359CDB8" w14:textId="77777777" w:rsidR="005E6A9E" w:rsidRDefault="005E6A9E" w:rsidP="005E6A9E">
      <w:pPr>
        <w:pStyle w:val="Style1"/>
      </w:pPr>
      <w:r>
        <w:t xml:space="preserve">                        display: block;</w:t>
      </w:r>
    </w:p>
    <w:p w14:paraId="1735D62D" w14:textId="77777777" w:rsidR="005E6A9E" w:rsidRDefault="005E6A9E" w:rsidP="005E6A9E">
      <w:pPr>
        <w:pStyle w:val="Style1"/>
      </w:pPr>
      <w:r>
        <w:t xml:space="preserve">                        height: 100%;</w:t>
      </w:r>
    </w:p>
    <w:p w14:paraId="07663705" w14:textId="77777777" w:rsidR="005E6A9E" w:rsidRDefault="005E6A9E" w:rsidP="005E6A9E">
      <w:pPr>
        <w:pStyle w:val="Style1"/>
      </w:pPr>
      <w:r>
        <w:t xml:space="preserve">                        position: relative;</w:t>
      </w:r>
    </w:p>
    <w:p w14:paraId="775976E8" w14:textId="77777777" w:rsidR="005E6A9E" w:rsidRDefault="005E6A9E" w:rsidP="005E6A9E">
      <w:pPr>
        <w:pStyle w:val="Style1"/>
      </w:pPr>
      <w:r>
        <w:t xml:space="preserve">                        z-index: 2;</w:t>
      </w:r>
    </w:p>
    <w:p w14:paraId="3E33960C" w14:textId="77777777" w:rsidR="005E6A9E" w:rsidRDefault="005E6A9E" w:rsidP="005E6A9E">
      <w:pPr>
        <w:pStyle w:val="Style1"/>
      </w:pPr>
      <w:r>
        <w:t xml:space="preserve">                        border-bottom: 1px solid #d8d8d8;</w:t>
      </w:r>
    </w:p>
    <w:p w14:paraId="5C101643" w14:textId="77777777" w:rsidR="005E6A9E" w:rsidRDefault="005E6A9E" w:rsidP="005E6A9E">
      <w:pPr>
        <w:pStyle w:val="Style1"/>
      </w:pPr>
      <w:r>
        <w:t xml:space="preserve">                    }</w:t>
      </w:r>
    </w:p>
    <w:p w14:paraId="7032E240" w14:textId="77777777" w:rsidR="005E6A9E" w:rsidRDefault="005E6A9E" w:rsidP="005E6A9E">
      <w:pPr>
        <w:pStyle w:val="Style1"/>
      </w:pPr>
    </w:p>
    <w:p w14:paraId="6B1EB040" w14:textId="77777777" w:rsidR="005E6A9E" w:rsidRDefault="005E6A9E" w:rsidP="005E6A9E">
      <w:pPr>
        <w:pStyle w:val="Style1"/>
      </w:pPr>
      <w:r>
        <w:t xml:space="preserve">                    /*!sc*/</w:t>
      </w:r>
    </w:p>
    <w:p w14:paraId="135C82F6" w14:textId="77777777" w:rsidR="005E6A9E" w:rsidRDefault="005E6A9E" w:rsidP="005E6A9E">
      <w:pPr>
        <w:pStyle w:val="Style1"/>
      </w:pPr>
      <w:r>
        <w:t xml:space="preserve">                    .buZWjz[data-display-my-zillow='true'] .search-page-header-container {</w:t>
      </w:r>
    </w:p>
    <w:p w14:paraId="5F18C6A5" w14:textId="77777777" w:rsidR="005E6A9E" w:rsidRDefault="005E6A9E" w:rsidP="005E6A9E">
      <w:pPr>
        <w:pStyle w:val="Style1"/>
      </w:pPr>
      <w:r>
        <w:t xml:space="preserve">                        right: 69px !important;</w:t>
      </w:r>
    </w:p>
    <w:p w14:paraId="54899962" w14:textId="77777777" w:rsidR="005E6A9E" w:rsidRDefault="005E6A9E" w:rsidP="005E6A9E">
      <w:pPr>
        <w:pStyle w:val="Style1"/>
      </w:pPr>
      <w:r>
        <w:t xml:space="preserve">                    }</w:t>
      </w:r>
    </w:p>
    <w:p w14:paraId="3DCE1E97" w14:textId="77777777" w:rsidR="005E6A9E" w:rsidRDefault="005E6A9E" w:rsidP="005E6A9E">
      <w:pPr>
        <w:pStyle w:val="Style1"/>
      </w:pPr>
    </w:p>
    <w:p w14:paraId="27786677" w14:textId="77777777" w:rsidR="005E6A9E" w:rsidRDefault="005E6A9E" w:rsidP="005E6A9E">
      <w:pPr>
        <w:pStyle w:val="Style1"/>
      </w:pPr>
      <w:r>
        <w:t xml:space="preserve">                    /*!sc*/</w:t>
      </w:r>
    </w:p>
    <w:p w14:paraId="50FFB461" w14:textId="77777777" w:rsidR="005E6A9E" w:rsidRDefault="005E6A9E" w:rsidP="005E6A9E">
      <w:pPr>
        <w:pStyle w:val="Style1"/>
      </w:pPr>
      <w:r>
        <w:t xml:space="preserve">                    data-styled-pfs.g277[id="pfs__bqajy9-0"] {</w:t>
      </w:r>
    </w:p>
    <w:p w14:paraId="7CB7BC36" w14:textId="77777777" w:rsidR="005E6A9E" w:rsidRDefault="005E6A9E" w:rsidP="005E6A9E">
      <w:pPr>
        <w:pStyle w:val="Style1"/>
      </w:pPr>
      <w:r>
        <w:t xml:space="preserve">                        content: "buZWjz,"</w:t>
      </w:r>
    </w:p>
    <w:p w14:paraId="2FBC4EB1" w14:textId="77777777" w:rsidR="005E6A9E" w:rsidRDefault="005E6A9E" w:rsidP="005E6A9E">
      <w:pPr>
        <w:pStyle w:val="Style1"/>
      </w:pPr>
      <w:r>
        <w:t xml:space="preserve">                    }</w:t>
      </w:r>
    </w:p>
    <w:p w14:paraId="6623A581" w14:textId="77777777" w:rsidR="005E6A9E" w:rsidRDefault="005E6A9E" w:rsidP="005E6A9E">
      <w:pPr>
        <w:pStyle w:val="Style1"/>
      </w:pPr>
    </w:p>
    <w:p w14:paraId="00913177" w14:textId="77777777" w:rsidR="005E6A9E" w:rsidRDefault="005E6A9E" w:rsidP="005E6A9E">
      <w:pPr>
        <w:pStyle w:val="Style1"/>
      </w:pPr>
      <w:r>
        <w:t xml:space="preserve">                    /*!sc*/</w:t>
      </w:r>
    </w:p>
    <w:p w14:paraId="5D234F69" w14:textId="77777777" w:rsidR="005E6A9E" w:rsidRDefault="005E6A9E" w:rsidP="005E6A9E">
      <w:pPr>
        <w:pStyle w:val="Style1"/>
      </w:pPr>
      <w:r>
        <w:t xml:space="preserve">                    body {</w:t>
      </w:r>
    </w:p>
    <w:p w14:paraId="2EAA5D4B" w14:textId="77777777" w:rsidR="005E6A9E" w:rsidRDefault="005E6A9E" w:rsidP="005E6A9E">
      <w:pPr>
        <w:pStyle w:val="Style1"/>
      </w:pPr>
      <w:r>
        <w:t xml:space="preserve">                        padding: 0;</w:t>
      </w:r>
    </w:p>
    <w:p w14:paraId="58C9C5A2" w14:textId="77777777" w:rsidR="005E6A9E" w:rsidRDefault="005E6A9E" w:rsidP="005E6A9E">
      <w:pPr>
        <w:pStyle w:val="Style1"/>
      </w:pPr>
      <w:r>
        <w:t xml:space="preserve">                        margin: 0;</w:t>
      </w:r>
    </w:p>
    <w:p w14:paraId="4FAFCB51" w14:textId="77777777" w:rsidR="005E6A9E" w:rsidRDefault="005E6A9E" w:rsidP="005E6A9E">
      <w:pPr>
        <w:pStyle w:val="Style1"/>
      </w:pPr>
      <w:r>
        <w:t xml:space="preserve">                    }</w:t>
      </w:r>
    </w:p>
    <w:p w14:paraId="2617B8BF" w14:textId="77777777" w:rsidR="005E6A9E" w:rsidRDefault="005E6A9E" w:rsidP="005E6A9E">
      <w:pPr>
        <w:pStyle w:val="Style1"/>
      </w:pPr>
    </w:p>
    <w:p w14:paraId="77173473" w14:textId="77777777" w:rsidR="005E6A9E" w:rsidRDefault="005E6A9E" w:rsidP="005E6A9E">
      <w:pPr>
        <w:pStyle w:val="Style1"/>
      </w:pPr>
      <w:r>
        <w:t xml:space="preserve">                    /*!sc*/</w:t>
      </w:r>
    </w:p>
    <w:p w14:paraId="50442167" w14:textId="77777777" w:rsidR="005E6A9E" w:rsidRDefault="005E6A9E" w:rsidP="005E6A9E">
      <w:pPr>
        <w:pStyle w:val="Style1"/>
      </w:pPr>
      <w:r>
        <w:t xml:space="preserve">                    body a {</w:t>
      </w:r>
    </w:p>
    <w:p w14:paraId="60C24F8C" w14:textId="77777777" w:rsidR="005E6A9E" w:rsidRDefault="005E6A9E" w:rsidP="005E6A9E">
      <w:pPr>
        <w:pStyle w:val="Style1"/>
      </w:pPr>
      <w:r>
        <w:t xml:space="preserve">                        font-weight: 300;</w:t>
      </w:r>
    </w:p>
    <w:p w14:paraId="1972939D" w14:textId="77777777" w:rsidR="005E6A9E" w:rsidRDefault="005E6A9E" w:rsidP="005E6A9E">
      <w:pPr>
        <w:pStyle w:val="Style1"/>
      </w:pPr>
      <w:r>
        <w:t xml:space="preserve">                    }</w:t>
      </w:r>
    </w:p>
    <w:p w14:paraId="5B95BB23" w14:textId="77777777" w:rsidR="005E6A9E" w:rsidRDefault="005E6A9E" w:rsidP="005E6A9E">
      <w:pPr>
        <w:pStyle w:val="Style1"/>
      </w:pPr>
    </w:p>
    <w:p w14:paraId="1A390409" w14:textId="77777777" w:rsidR="005E6A9E" w:rsidRDefault="005E6A9E" w:rsidP="005E6A9E">
      <w:pPr>
        <w:pStyle w:val="Style1"/>
      </w:pPr>
      <w:r>
        <w:t xml:space="preserve">                    /*!sc*/</w:t>
      </w:r>
    </w:p>
    <w:p w14:paraId="185C8A57" w14:textId="77777777" w:rsidR="005E6A9E" w:rsidRDefault="005E6A9E" w:rsidP="005E6A9E">
      <w:pPr>
        <w:pStyle w:val="Style1"/>
      </w:pPr>
      <w:r>
        <w:t xml:space="preserve">                    .znav-transparent .pfs__bqajy9-0 {</w:t>
      </w:r>
    </w:p>
    <w:p w14:paraId="3133E082" w14:textId="77777777" w:rsidR="005E6A9E" w:rsidRDefault="005E6A9E" w:rsidP="005E6A9E">
      <w:pPr>
        <w:pStyle w:val="Style1"/>
      </w:pPr>
      <w:r>
        <w:t xml:space="preserve">                        border : 0;</w:t>
      </w:r>
    </w:p>
    <w:p w14:paraId="2E3897D8" w14:textId="77777777" w:rsidR="005E6A9E" w:rsidRDefault="005E6A9E" w:rsidP="005E6A9E">
      <w:pPr>
        <w:pStyle w:val="Style1"/>
      </w:pPr>
      <w:r>
        <w:t xml:space="preserve">                    }</w:t>
      </w:r>
    </w:p>
    <w:p w14:paraId="4C261149" w14:textId="77777777" w:rsidR="005E6A9E" w:rsidRDefault="005E6A9E" w:rsidP="005E6A9E">
      <w:pPr>
        <w:pStyle w:val="Style1"/>
      </w:pPr>
    </w:p>
    <w:p w14:paraId="6B71F2DC" w14:textId="77777777" w:rsidR="005E6A9E" w:rsidRDefault="005E6A9E" w:rsidP="005E6A9E">
      <w:pPr>
        <w:pStyle w:val="Style1"/>
      </w:pPr>
      <w:r>
        <w:t xml:space="preserve">                    /*!sc*/</w:t>
      </w:r>
    </w:p>
    <w:p w14:paraId="0D7EDDDB" w14:textId="77777777" w:rsidR="005E6A9E" w:rsidRDefault="005E6A9E" w:rsidP="005E6A9E">
      <w:pPr>
        <w:pStyle w:val="Style1"/>
      </w:pPr>
      <w:r>
        <w:t xml:space="preserve">                    @media (max-width: 889px) {</w:t>
      </w:r>
    </w:p>
    <w:p w14:paraId="5711DED1" w14:textId="77777777" w:rsidR="005E6A9E" w:rsidRDefault="005E6A9E" w:rsidP="005E6A9E">
      <w:pPr>
        <w:pStyle w:val="Style1"/>
      </w:pPr>
      <w:r>
        <w:t xml:space="preserve">                        section[data-zg-role='discover-popover-desktop'] {</w:t>
      </w:r>
    </w:p>
    <w:p w14:paraId="639DE3F8" w14:textId="77777777" w:rsidR="005E6A9E" w:rsidRDefault="005E6A9E" w:rsidP="005E6A9E">
      <w:pPr>
        <w:pStyle w:val="Style1"/>
      </w:pPr>
      <w:r>
        <w:t xml:space="preserve">                            display:none !important;</w:t>
      </w:r>
    </w:p>
    <w:p w14:paraId="3B3F9E73" w14:textId="77777777" w:rsidR="005E6A9E" w:rsidRDefault="005E6A9E" w:rsidP="005E6A9E">
      <w:pPr>
        <w:pStyle w:val="Style1"/>
      </w:pPr>
      <w:r>
        <w:t xml:space="preserve">                        }</w:t>
      </w:r>
    </w:p>
    <w:p w14:paraId="12AE7733" w14:textId="77777777" w:rsidR="005E6A9E" w:rsidRDefault="005E6A9E" w:rsidP="005E6A9E">
      <w:pPr>
        <w:pStyle w:val="Style1"/>
      </w:pPr>
      <w:r>
        <w:t xml:space="preserve">                    }</w:t>
      </w:r>
    </w:p>
    <w:p w14:paraId="4A1F95B3" w14:textId="77777777" w:rsidR="005E6A9E" w:rsidRDefault="005E6A9E" w:rsidP="005E6A9E">
      <w:pPr>
        <w:pStyle w:val="Style1"/>
      </w:pPr>
    </w:p>
    <w:p w14:paraId="38BEDA61" w14:textId="77777777" w:rsidR="005E6A9E" w:rsidRDefault="005E6A9E" w:rsidP="005E6A9E">
      <w:pPr>
        <w:pStyle w:val="Style1"/>
      </w:pPr>
      <w:r>
        <w:t xml:space="preserve">                    /*!sc*/</w:t>
      </w:r>
    </w:p>
    <w:p w14:paraId="0CCC99BA" w14:textId="77777777" w:rsidR="005E6A9E" w:rsidRDefault="005E6A9E" w:rsidP="005E6A9E">
      <w:pPr>
        <w:pStyle w:val="Style1"/>
      </w:pPr>
      <w:r>
        <w:t xml:space="preserve">                    @media (min-width: 890px) {</w:t>
      </w:r>
    </w:p>
    <w:p w14:paraId="203229EC" w14:textId="77777777" w:rsidR="005E6A9E" w:rsidRDefault="005E6A9E" w:rsidP="005E6A9E">
      <w:pPr>
        <w:pStyle w:val="Style1"/>
      </w:pPr>
      <w:r>
        <w:t xml:space="preserve">                        section[data-zg-role='discover-popover-mobile'] {</w:t>
      </w:r>
    </w:p>
    <w:p w14:paraId="3F7F02CC" w14:textId="77777777" w:rsidR="005E6A9E" w:rsidRDefault="005E6A9E" w:rsidP="005E6A9E">
      <w:pPr>
        <w:pStyle w:val="Style1"/>
      </w:pPr>
      <w:r>
        <w:t xml:space="preserve">                            display:none !important;</w:t>
      </w:r>
    </w:p>
    <w:p w14:paraId="069B3191" w14:textId="77777777" w:rsidR="005E6A9E" w:rsidRDefault="005E6A9E" w:rsidP="005E6A9E">
      <w:pPr>
        <w:pStyle w:val="Style1"/>
      </w:pPr>
      <w:r>
        <w:t xml:space="preserve">                        }</w:t>
      </w:r>
    </w:p>
    <w:p w14:paraId="0AC938E8" w14:textId="77777777" w:rsidR="005E6A9E" w:rsidRDefault="005E6A9E" w:rsidP="005E6A9E">
      <w:pPr>
        <w:pStyle w:val="Style1"/>
      </w:pPr>
      <w:r>
        <w:t xml:space="preserve">                    }</w:t>
      </w:r>
    </w:p>
    <w:p w14:paraId="6498DCB8" w14:textId="77777777" w:rsidR="005E6A9E" w:rsidRDefault="005E6A9E" w:rsidP="005E6A9E">
      <w:pPr>
        <w:pStyle w:val="Style1"/>
      </w:pPr>
    </w:p>
    <w:p w14:paraId="575860C6" w14:textId="77777777" w:rsidR="005E6A9E" w:rsidRDefault="005E6A9E" w:rsidP="005E6A9E">
      <w:pPr>
        <w:pStyle w:val="Style1"/>
      </w:pPr>
      <w:r>
        <w:t xml:space="preserve">                    /*!sc*/</w:t>
      </w:r>
    </w:p>
    <w:p w14:paraId="74857547" w14:textId="77777777" w:rsidR="005E6A9E" w:rsidRDefault="005E6A9E" w:rsidP="005E6A9E">
      <w:pPr>
        <w:pStyle w:val="Style1"/>
      </w:pPr>
      <w:r>
        <w:t xml:space="preserve">                    data-styled-pfs.g278[id="sc-global-kbNAtw1"] {</w:t>
      </w:r>
    </w:p>
    <w:p w14:paraId="3EF10D78" w14:textId="77777777" w:rsidR="005E6A9E" w:rsidRDefault="005E6A9E" w:rsidP="005E6A9E">
      <w:pPr>
        <w:pStyle w:val="Style1"/>
      </w:pPr>
      <w:r>
        <w:t xml:space="preserve">                        content: "sc-global-kbNAtw1,"</w:t>
      </w:r>
    </w:p>
    <w:p w14:paraId="409E84FE" w14:textId="77777777" w:rsidR="005E6A9E" w:rsidRDefault="005E6A9E" w:rsidP="005E6A9E">
      <w:pPr>
        <w:pStyle w:val="Style1"/>
      </w:pPr>
      <w:r>
        <w:t xml:space="preserve">                    }</w:t>
      </w:r>
    </w:p>
    <w:p w14:paraId="1C60DA4B" w14:textId="77777777" w:rsidR="005E6A9E" w:rsidRDefault="005E6A9E" w:rsidP="005E6A9E">
      <w:pPr>
        <w:pStyle w:val="Style1"/>
      </w:pPr>
    </w:p>
    <w:p w14:paraId="4AA336CD" w14:textId="77777777" w:rsidR="005E6A9E" w:rsidRDefault="005E6A9E" w:rsidP="005E6A9E">
      <w:pPr>
        <w:pStyle w:val="Style1"/>
      </w:pPr>
      <w:r>
        <w:t xml:space="preserve">                    /*!sc*/</w:t>
      </w:r>
    </w:p>
    <w:p w14:paraId="727A4237" w14:textId="77777777" w:rsidR="005E6A9E" w:rsidRDefault="005E6A9E" w:rsidP="005E6A9E">
      <w:pPr>
        <w:pStyle w:val="Style1"/>
      </w:pPr>
      <w:r>
        <w:t xml:space="preserve">                    .iaJNFF {</w:t>
      </w:r>
    </w:p>
    <w:p w14:paraId="574B3FD3" w14:textId="77777777" w:rsidR="005E6A9E" w:rsidRDefault="005E6A9E" w:rsidP="005E6A9E">
      <w:pPr>
        <w:pStyle w:val="Style1"/>
      </w:pPr>
      <w:r>
        <w:t xml:space="preserve">                        height: 60px;</w:t>
      </w:r>
    </w:p>
    <w:p w14:paraId="7CDC67A0" w14:textId="77777777" w:rsidR="005E6A9E" w:rsidRDefault="005E6A9E" w:rsidP="005E6A9E">
      <w:pPr>
        <w:pStyle w:val="Style1"/>
      </w:pPr>
      <w:r>
        <w:t xml:space="preserve">                        display: -webkit-box;</w:t>
      </w:r>
    </w:p>
    <w:p w14:paraId="2E806D7F" w14:textId="77777777" w:rsidR="005E6A9E" w:rsidRDefault="005E6A9E" w:rsidP="005E6A9E">
      <w:pPr>
        <w:pStyle w:val="Style1"/>
      </w:pPr>
      <w:r>
        <w:t xml:space="preserve">                        display: -webkit-flex;</w:t>
      </w:r>
    </w:p>
    <w:p w14:paraId="0FF56B18" w14:textId="77777777" w:rsidR="005E6A9E" w:rsidRDefault="005E6A9E" w:rsidP="005E6A9E">
      <w:pPr>
        <w:pStyle w:val="Style1"/>
      </w:pPr>
      <w:r>
        <w:t xml:space="preserve">                        display: -ms-flexbox;</w:t>
      </w:r>
    </w:p>
    <w:p w14:paraId="551A35E9" w14:textId="77777777" w:rsidR="005E6A9E" w:rsidRDefault="005E6A9E" w:rsidP="005E6A9E">
      <w:pPr>
        <w:pStyle w:val="Style1"/>
      </w:pPr>
      <w:r>
        <w:t xml:space="preserve">                        display: flex;</w:t>
      </w:r>
    </w:p>
    <w:p w14:paraId="6992FC57" w14:textId="77777777" w:rsidR="005E6A9E" w:rsidRDefault="005E6A9E" w:rsidP="005E6A9E">
      <w:pPr>
        <w:pStyle w:val="Style1"/>
      </w:pPr>
      <w:r>
        <w:t xml:space="preserve">                        -webkit-align-items: center;</w:t>
      </w:r>
    </w:p>
    <w:p w14:paraId="46E7877F" w14:textId="77777777" w:rsidR="005E6A9E" w:rsidRDefault="005E6A9E" w:rsidP="005E6A9E">
      <w:pPr>
        <w:pStyle w:val="Style1"/>
      </w:pPr>
      <w:r>
        <w:t xml:space="preserve">                        -webkit-box-align: center;</w:t>
      </w:r>
    </w:p>
    <w:p w14:paraId="3B45F093" w14:textId="77777777" w:rsidR="005E6A9E" w:rsidRDefault="005E6A9E" w:rsidP="005E6A9E">
      <w:pPr>
        <w:pStyle w:val="Style1"/>
      </w:pPr>
      <w:r>
        <w:t xml:space="preserve">                        -ms-flex-align: center;</w:t>
      </w:r>
    </w:p>
    <w:p w14:paraId="052AFE4A" w14:textId="77777777" w:rsidR="005E6A9E" w:rsidRDefault="005E6A9E" w:rsidP="005E6A9E">
      <w:pPr>
        <w:pStyle w:val="Style1"/>
      </w:pPr>
      <w:r>
        <w:t xml:space="preserve">                        align-items: center;</w:t>
      </w:r>
    </w:p>
    <w:p w14:paraId="5D6A09EA" w14:textId="77777777" w:rsidR="005E6A9E" w:rsidRDefault="005E6A9E" w:rsidP="005E6A9E">
      <w:pPr>
        <w:pStyle w:val="Style1"/>
      </w:pPr>
      <w:r>
        <w:t xml:space="preserve">                        -webkit-box-pack: start;</w:t>
      </w:r>
    </w:p>
    <w:p w14:paraId="480B3637" w14:textId="77777777" w:rsidR="005E6A9E" w:rsidRDefault="005E6A9E" w:rsidP="005E6A9E">
      <w:pPr>
        <w:pStyle w:val="Style1"/>
      </w:pPr>
      <w:r>
        <w:t xml:space="preserve">                        -webkit-justify-content: flex-start;</w:t>
      </w:r>
    </w:p>
    <w:p w14:paraId="712BBE82" w14:textId="77777777" w:rsidR="005E6A9E" w:rsidRDefault="005E6A9E" w:rsidP="005E6A9E">
      <w:pPr>
        <w:pStyle w:val="Style1"/>
      </w:pPr>
      <w:r>
        <w:t xml:space="preserve">                        -ms-flex-pack: start;</w:t>
      </w:r>
    </w:p>
    <w:p w14:paraId="36387BF6" w14:textId="77777777" w:rsidR="005E6A9E" w:rsidRDefault="005E6A9E" w:rsidP="005E6A9E">
      <w:pPr>
        <w:pStyle w:val="Style1"/>
      </w:pPr>
      <w:r>
        <w:t xml:space="preserve">                        justify-content: flex-start;</w:t>
      </w:r>
    </w:p>
    <w:p w14:paraId="2FF8543A" w14:textId="77777777" w:rsidR="005E6A9E" w:rsidRDefault="005E6A9E" w:rsidP="005E6A9E">
      <w:pPr>
        <w:pStyle w:val="Style1"/>
      </w:pPr>
      <w:r>
        <w:t xml:space="preserve">                        padding: 0 16px;</w:t>
      </w:r>
    </w:p>
    <w:p w14:paraId="64C3EFF6" w14:textId="77777777" w:rsidR="005E6A9E" w:rsidRDefault="005E6A9E" w:rsidP="005E6A9E">
      <w:pPr>
        <w:pStyle w:val="Style1"/>
      </w:pPr>
      <w:r>
        <w:t xml:space="preserve">                        z-index: 2;</w:t>
      </w:r>
    </w:p>
    <w:p w14:paraId="4BD9A7BA" w14:textId="77777777" w:rsidR="005E6A9E" w:rsidRDefault="005E6A9E" w:rsidP="005E6A9E">
      <w:pPr>
        <w:pStyle w:val="Style1"/>
      </w:pPr>
      <w:r>
        <w:t xml:space="preserve">                    }</w:t>
      </w:r>
    </w:p>
    <w:p w14:paraId="780471F8" w14:textId="77777777" w:rsidR="005E6A9E" w:rsidRDefault="005E6A9E" w:rsidP="005E6A9E">
      <w:pPr>
        <w:pStyle w:val="Style1"/>
      </w:pPr>
    </w:p>
    <w:p w14:paraId="5D952A68" w14:textId="77777777" w:rsidR="005E6A9E" w:rsidRDefault="005E6A9E" w:rsidP="005E6A9E">
      <w:pPr>
        <w:pStyle w:val="Style1"/>
      </w:pPr>
      <w:r>
        <w:t xml:space="preserve">                    /*!sc*/</w:t>
      </w:r>
    </w:p>
    <w:p w14:paraId="3E88C69A" w14:textId="77777777" w:rsidR="005E6A9E" w:rsidRDefault="005E6A9E" w:rsidP="005E6A9E">
      <w:pPr>
        <w:pStyle w:val="Style1"/>
      </w:pPr>
      <w:r>
        <w:t xml:space="preserve">                    .iaJNFF ul[data-zg-section='user'][data-display-my-zillow='true'] {</w:t>
      </w:r>
    </w:p>
    <w:p w14:paraId="2037CE39" w14:textId="77777777" w:rsidR="005E6A9E" w:rsidRDefault="005E6A9E" w:rsidP="005E6A9E">
      <w:pPr>
        <w:pStyle w:val="Style1"/>
      </w:pPr>
      <w:r>
        <w:t xml:space="preserve">                        display: -webkit-box;</w:t>
      </w:r>
    </w:p>
    <w:p w14:paraId="17EF371A" w14:textId="77777777" w:rsidR="005E6A9E" w:rsidRDefault="005E6A9E" w:rsidP="005E6A9E">
      <w:pPr>
        <w:pStyle w:val="Style1"/>
      </w:pPr>
      <w:r>
        <w:t xml:space="preserve">                        display: -webkit-flex;</w:t>
      </w:r>
    </w:p>
    <w:p w14:paraId="4F21A47B" w14:textId="77777777" w:rsidR="005E6A9E" w:rsidRDefault="005E6A9E" w:rsidP="005E6A9E">
      <w:pPr>
        <w:pStyle w:val="Style1"/>
      </w:pPr>
      <w:r>
        <w:t xml:space="preserve">                        display: -ms-flexbox;</w:t>
      </w:r>
    </w:p>
    <w:p w14:paraId="58AFD9D3" w14:textId="77777777" w:rsidR="005E6A9E" w:rsidRDefault="005E6A9E" w:rsidP="005E6A9E">
      <w:pPr>
        <w:pStyle w:val="Style1"/>
      </w:pPr>
      <w:r>
        <w:t xml:space="preserve">                        display: flex;</w:t>
      </w:r>
    </w:p>
    <w:p w14:paraId="6D445701" w14:textId="77777777" w:rsidR="005E6A9E" w:rsidRDefault="005E6A9E" w:rsidP="005E6A9E">
      <w:pPr>
        <w:pStyle w:val="Style1"/>
      </w:pPr>
      <w:r>
        <w:t xml:space="preserve">                        -webkit-flex-direction: row;</w:t>
      </w:r>
    </w:p>
    <w:p w14:paraId="71CABC05" w14:textId="77777777" w:rsidR="005E6A9E" w:rsidRDefault="005E6A9E" w:rsidP="005E6A9E">
      <w:pPr>
        <w:pStyle w:val="Style1"/>
      </w:pPr>
      <w:r>
        <w:t xml:space="preserve">                        -ms-flex-direction: row;</w:t>
      </w:r>
    </w:p>
    <w:p w14:paraId="099BF2FF" w14:textId="77777777" w:rsidR="005E6A9E" w:rsidRDefault="005E6A9E" w:rsidP="005E6A9E">
      <w:pPr>
        <w:pStyle w:val="Style1"/>
      </w:pPr>
      <w:r>
        <w:t xml:space="preserve">                        flex-direction: row;</w:t>
      </w:r>
    </w:p>
    <w:p w14:paraId="3EC5D8C2" w14:textId="77777777" w:rsidR="005E6A9E" w:rsidRDefault="005E6A9E" w:rsidP="005E6A9E">
      <w:pPr>
        <w:pStyle w:val="Style1"/>
      </w:pPr>
      <w:r>
        <w:t xml:space="preserve">                        -webkit-align-items: center;</w:t>
      </w:r>
    </w:p>
    <w:p w14:paraId="47196630" w14:textId="77777777" w:rsidR="005E6A9E" w:rsidRDefault="005E6A9E" w:rsidP="005E6A9E">
      <w:pPr>
        <w:pStyle w:val="Style1"/>
      </w:pPr>
      <w:r>
        <w:t xml:space="preserve">                        -webkit-box-align: center;</w:t>
      </w:r>
    </w:p>
    <w:p w14:paraId="347225DE" w14:textId="77777777" w:rsidR="005E6A9E" w:rsidRDefault="005E6A9E" w:rsidP="005E6A9E">
      <w:pPr>
        <w:pStyle w:val="Style1"/>
      </w:pPr>
      <w:r>
        <w:t xml:space="preserve">                        -ms-flex-align: center;</w:t>
      </w:r>
    </w:p>
    <w:p w14:paraId="1A2374BE" w14:textId="77777777" w:rsidR="005E6A9E" w:rsidRDefault="005E6A9E" w:rsidP="005E6A9E">
      <w:pPr>
        <w:pStyle w:val="Style1"/>
      </w:pPr>
      <w:r>
        <w:t xml:space="preserve">                        align-items: center;</w:t>
      </w:r>
    </w:p>
    <w:p w14:paraId="5D424E40" w14:textId="77777777" w:rsidR="005E6A9E" w:rsidRDefault="005E6A9E" w:rsidP="005E6A9E">
      <w:pPr>
        <w:pStyle w:val="Style1"/>
      </w:pPr>
      <w:r>
        <w:t xml:space="preserve">                    }</w:t>
      </w:r>
    </w:p>
    <w:p w14:paraId="53C0D40D" w14:textId="77777777" w:rsidR="005E6A9E" w:rsidRDefault="005E6A9E" w:rsidP="005E6A9E">
      <w:pPr>
        <w:pStyle w:val="Style1"/>
      </w:pPr>
    </w:p>
    <w:p w14:paraId="2793D8A8" w14:textId="77777777" w:rsidR="005E6A9E" w:rsidRDefault="005E6A9E" w:rsidP="005E6A9E">
      <w:pPr>
        <w:pStyle w:val="Style1"/>
      </w:pPr>
      <w:r>
        <w:t xml:space="preserve">                    /*!sc*/</w:t>
      </w:r>
    </w:p>
    <w:p w14:paraId="6DEB6804" w14:textId="77777777" w:rsidR="005E6A9E" w:rsidRDefault="005E6A9E" w:rsidP="005E6A9E">
      <w:pPr>
        <w:pStyle w:val="Style1"/>
      </w:pPr>
      <w:r>
        <w:t xml:space="preserve">                    .iaJNFF ul[data-zg-section='user'][data-display-my-zillow='true'] &gt; li:last-of-type {</w:t>
      </w:r>
    </w:p>
    <w:p w14:paraId="7B024A20" w14:textId="77777777" w:rsidR="005E6A9E" w:rsidRDefault="005E6A9E" w:rsidP="005E6A9E">
      <w:pPr>
        <w:pStyle w:val="Style1"/>
      </w:pPr>
      <w:r>
        <w:t xml:space="preserve">                        display: -webkit-inline-box;</w:t>
      </w:r>
    </w:p>
    <w:p w14:paraId="21E2A463" w14:textId="77777777" w:rsidR="005E6A9E" w:rsidRDefault="005E6A9E" w:rsidP="005E6A9E">
      <w:pPr>
        <w:pStyle w:val="Style1"/>
      </w:pPr>
      <w:r>
        <w:t xml:space="preserve">                        display: -webkit-inline-flex;</w:t>
      </w:r>
    </w:p>
    <w:p w14:paraId="0EC94010" w14:textId="77777777" w:rsidR="005E6A9E" w:rsidRDefault="005E6A9E" w:rsidP="005E6A9E">
      <w:pPr>
        <w:pStyle w:val="Style1"/>
      </w:pPr>
      <w:r>
        <w:t xml:space="preserve">                        display: -ms-inline-flexbox;</w:t>
      </w:r>
    </w:p>
    <w:p w14:paraId="59AB4DF9" w14:textId="77777777" w:rsidR="005E6A9E" w:rsidRDefault="005E6A9E" w:rsidP="005E6A9E">
      <w:pPr>
        <w:pStyle w:val="Style1"/>
      </w:pPr>
      <w:r>
        <w:t xml:space="preserve">                        display: inline-flex;</w:t>
      </w:r>
    </w:p>
    <w:p w14:paraId="1BDB3116" w14:textId="77777777" w:rsidR="005E6A9E" w:rsidRDefault="005E6A9E" w:rsidP="005E6A9E">
      <w:pPr>
        <w:pStyle w:val="Style1"/>
      </w:pPr>
      <w:r>
        <w:t xml:space="preserve">                        line-height: 100%;</w:t>
      </w:r>
    </w:p>
    <w:p w14:paraId="42F6D47C" w14:textId="77777777" w:rsidR="005E6A9E" w:rsidRDefault="005E6A9E" w:rsidP="005E6A9E">
      <w:pPr>
        <w:pStyle w:val="Style1"/>
      </w:pPr>
      <w:r>
        <w:t xml:space="preserve">                        border: none;</w:t>
      </w:r>
    </w:p>
    <w:p w14:paraId="12427B6E" w14:textId="77777777" w:rsidR="005E6A9E" w:rsidRDefault="005E6A9E" w:rsidP="005E6A9E">
      <w:pPr>
        <w:pStyle w:val="Style1"/>
      </w:pPr>
      <w:r>
        <w:t xml:space="preserve">                        margin-top: -8px;</w:t>
      </w:r>
    </w:p>
    <w:p w14:paraId="1B85F165" w14:textId="77777777" w:rsidR="005E6A9E" w:rsidRDefault="005E6A9E" w:rsidP="005E6A9E">
      <w:pPr>
        <w:pStyle w:val="Style1"/>
      </w:pPr>
      <w:r>
        <w:t xml:space="preserve">                    }</w:t>
      </w:r>
    </w:p>
    <w:p w14:paraId="7C8A7FA3" w14:textId="77777777" w:rsidR="005E6A9E" w:rsidRDefault="005E6A9E" w:rsidP="005E6A9E">
      <w:pPr>
        <w:pStyle w:val="Style1"/>
      </w:pPr>
    </w:p>
    <w:p w14:paraId="684F8926" w14:textId="77777777" w:rsidR="005E6A9E" w:rsidRDefault="005E6A9E" w:rsidP="005E6A9E">
      <w:pPr>
        <w:pStyle w:val="Style1"/>
      </w:pPr>
      <w:r>
        <w:t xml:space="preserve">                    /*!sc*/</w:t>
      </w:r>
    </w:p>
    <w:p w14:paraId="4E4D573D" w14:textId="77777777" w:rsidR="005E6A9E" w:rsidRDefault="005E6A9E" w:rsidP="005E6A9E">
      <w:pPr>
        <w:pStyle w:val="Style1"/>
      </w:pPr>
      <w:r>
        <w:t xml:space="preserve">                    .iaJNFF ul[data-zg-section='user'][data-display-my-zillow='true'] &gt; li:last-of-type &gt; button {</w:t>
      </w:r>
    </w:p>
    <w:p w14:paraId="0818903C" w14:textId="77777777" w:rsidR="005E6A9E" w:rsidRDefault="005E6A9E" w:rsidP="005E6A9E">
      <w:pPr>
        <w:pStyle w:val="Style1"/>
      </w:pPr>
      <w:r>
        <w:t xml:space="preserve">                        display: none;</w:t>
      </w:r>
    </w:p>
    <w:p w14:paraId="316215CE" w14:textId="77777777" w:rsidR="005E6A9E" w:rsidRDefault="005E6A9E" w:rsidP="005E6A9E">
      <w:pPr>
        <w:pStyle w:val="Style1"/>
      </w:pPr>
      <w:r>
        <w:t xml:space="preserve">                    }</w:t>
      </w:r>
    </w:p>
    <w:p w14:paraId="1AEB48AB" w14:textId="77777777" w:rsidR="005E6A9E" w:rsidRDefault="005E6A9E" w:rsidP="005E6A9E">
      <w:pPr>
        <w:pStyle w:val="Style1"/>
      </w:pPr>
    </w:p>
    <w:p w14:paraId="4F4F90E0" w14:textId="77777777" w:rsidR="005E6A9E" w:rsidRDefault="005E6A9E" w:rsidP="005E6A9E">
      <w:pPr>
        <w:pStyle w:val="Style1"/>
      </w:pPr>
      <w:r>
        <w:t xml:space="preserve">                    /*!sc*/</w:t>
      </w:r>
    </w:p>
    <w:p w14:paraId="3A75C987" w14:textId="77777777" w:rsidR="005E6A9E" w:rsidRDefault="005E6A9E" w:rsidP="005E6A9E">
      <w:pPr>
        <w:pStyle w:val="Style1"/>
      </w:pPr>
      <w:r>
        <w:t xml:space="preserve">                    .iaJNFF ul[data-zg-section='user'][data-display-my-zillow='true'] li:first-child {</w:t>
      </w:r>
    </w:p>
    <w:p w14:paraId="53C105F3" w14:textId="77777777" w:rsidR="005E6A9E" w:rsidRDefault="005E6A9E" w:rsidP="005E6A9E">
      <w:pPr>
        <w:pStyle w:val="Style1"/>
      </w:pPr>
      <w:r>
        <w:t xml:space="preserve">                        display: -webkit-box;</w:t>
      </w:r>
    </w:p>
    <w:p w14:paraId="2F0E272D" w14:textId="77777777" w:rsidR="005E6A9E" w:rsidRDefault="005E6A9E" w:rsidP="005E6A9E">
      <w:pPr>
        <w:pStyle w:val="Style1"/>
      </w:pPr>
      <w:r>
        <w:t xml:space="preserve">                        display: -webkit-flex;</w:t>
      </w:r>
    </w:p>
    <w:p w14:paraId="4D01B267" w14:textId="77777777" w:rsidR="005E6A9E" w:rsidRDefault="005E6A9E" w:rsidP="005E6A9E">
      <w:pPr>
        <w:pStyle w:val="Style1"/>
      </w:pPr>
      <w:r>
        <w:t xml:space="preserve">                        display: -ms-flexbox;</w:t>
      </w:r>
    </w:p>
    <w:p w14:paraId="5525F714" w14:textId="77777777" w:rsidR="005E6A9E" w:rsidRDefault="005E6A9E" w:rsidP="005E6A9E">
      <w:pPr>
        <w:pStyle w:val="Style1"/>
      </w:pPr>
      <w:r>
        <w:t xml:space="preserve">                        display: flex;</w:t>
      </w:r>
    </w:p>
    <w:p w14:paraId="2C84960E" w14:textId="77777777" w:rsidR="005E6A9E" w:rsidRDefault="005E6A9E" w:rsidP="005E6A9E">
      <w:pPr>
        <w:pStyle w:val="Style1"/>
      </w:pPr>
      <w:r>
        <w:t xml:space="preserve">                        -webkit-flex-direction: row;</w:t>
      </w:r>
    </w:p>
    <w:p w14:paraId="757D5E1D" w14:textId="77777777" w:rsidR="005E6A9E" w:rsidRDefault="005E6A9E" w:rsidP="005E6A9E">
      <w:pPr>
        <w:pStyle w:val="Style1"/>
      </w:pPr>
      <w:r>
        <w:t xml:space="preserve">                        -ms-flex-direction: row;</w:t>
      </w:r>
    </w:p>
    <w:p w14:paraId="6590863A" w14:textId="77777777" w:rsidR="005E6A9E" w:rsidRDefault="005E6A9E" w:rsidP="005E6A9E">
      <w:pPr>
        <w:pStyle w:val="Style1"/>
      </w:pPr>
      <w:r>
        <w:t xml:space="preserve">                        flex-direction: row;</w:t>
      </w:r>
    </w:p>
    <w:p w14:paraId="747A5D79" w14:textId="77777777" w:rsidR="005E6A9E" w:rsidRDefault="005E6A9E" w:rsidP="005E6A9E">
      <w:pPr>
        <w:pStyle w:val="Style1"/>
      </w:pPr>
      <w:r>
        <w:t xml:space="preserve">                        -webkit-align-items: center;</w:t>
      </w:r>
    </w:p>
    <w:p w14:paraId="1560D535" w14:textId="77777777" w:rsidR="005E6A9E" w:rsidRDefault="005E6A9E" w:rsidP="005E6A9E">
      <w:pPr>
        <w:pStyle w:val="Style1"/>
      </w:pPr>
      <w:r>
        <w:t xml:space="preserve">                        -webkit-box-align: center;</w:t>
      </w:r>
    </w:p>
    <w:p w14:paraId="3EE01B9C" w14:textId="77777777" w:rsidR="005E6A9E" w:rsidRDefault="005E6A9E" w:rsidP="005E6A9E">
      <w:pPr>
        <w:pStyle w:val="Style1"/>
      </w:pPr>
      <w:r>
        <w:t xml:space="preserve">                        -ms-flex-align: center;</w:t>
      </w:r>
    </w:p>
    <w:p w14:paraId="369002D8" w14:textId="77777777" w:rsidR="005E6A9E" w:rsidRDefault="005E6A9E" w:rsidP="005E6A9E">
      <w:pPr>
        <w:pStyle w:val="Style1"/>
      </w:pPr>
      <w:r>
        <w:t xml:space="preserve">                        align-items: center;</w:t>
      </w:r>
    </w:p>
    <w:p w14:paraId="4DC9E3C5" w14:textId="77777777" w:rsidR="005E6A9E" w:rsidRDefault="005E6A9E" w:rsidP="005E6A9E">
      <w:pPr>
        <w:pStyle w:val="Style1"/>
      </w:pPr>
      <w:r>
        <w:t xml:space="preserve">                    }</w:t>
      </w:r>
    </w:p>
    <w:p w14:paraId="5533EB76" w14:textId="77777777" w:rsidR="005E6A9E" w:rsidRDefault="005E6A9E" w:rsidP="005E6A9E">
      <w:pPr>
        <w:pStyle w:val="Style1"/>
      </w:pPr>
    </w:p>
    <w:p w14:paraId="43DCE11D" w14:textId="77777777" w:rsidR="005E6A9E" w:rsidRDefault="005E6A9E" w:rsidP="005E6A9E">
      <w:pPr>
        <w:pStyle w:val="Style1"/>
      </w:pPr>
      <w:r>
        <w:t xml:space="preserve">                    /*!sc*/</w:t>
      </w:r>
    </w:p>
    <w:p w14:paraId="0BB4E7CF" w14:textId="77777777" w:rsidR="005E6A9E" w:rsidRDefault="005E6A9E" w:rsidP="005E6A9E">
      <w:pPr>
        <w:pStyle w:val="Style1"/>
      </w:pPr>
      <w:r>
        <w:t xml:space="preserve">                    .iaJNFF ul[data-zg-section='user'][data-display-my-zillow='true'] li:first-child button {</w:t>
      </w:r>
    </w:p>
    <w:p w14:paraId="362DB49C" w14:textId="77777777" w:rsidR="005E6A9E" w:rsidRDefault="005E6A9E" w:rsidP="005E6A9E">
      <w:pPr>
        <w:pStyle w:val="Style1"/>
      </w:pPr>
      <w:r>
        <w:t xml:space="preserve">                        -webkit-flex: 0 0 12px;</w:t>
      </w:r>
    </w:p>
    <w:p w14:paraId="1276984C" w14:textId="77777777" w:rsidR="005E6A9E" w:rsidRDefault="005E6A9E" w:rsidP="005E6A9E">
      <w:pPr>
        <w:pStyle w:val="Style1"/>
      </w:pPr>
      <w:r>
        <w:t xml:space="preserve">                        -ms-flex: 0 0 12px;</w:t>
      </w:r>
    </w:p>
    <w:p w14:paraId="6ABD43FE" w14:textId="77777777" w:rsidR="005E6A9E" w:rsidRDefault="005E6A9E" w:rsidP="005E6A9E">
      <w:pPr>
        <w:pStyle w:val="Style1"/>
      </w:pPr>
      <w:r>
        <w:t xml:space="preserve">                        flex: 0 0 12px;</w:t>
      </w:r>
    </w:p>
    <w:p w14:paraId="79E663CD" w14:textId="77777777" w:rsidR="005E6A9E" w:rsidRDefault="005E6A9E" w:rsidP="005E6A9E">
      <w:pPr>
        <w:pStyle w:val="Style1"/>
      </w:pPr>
      <w:r>
        <w:t xml:space="preserve">                    }</w:t>
      </w:r>
    </w:p>
    <w:p w14:paraId="168FAB55" w14:textId="77777777" w:rsidR="005E6A9E" w:rsidRDefault="005E6A9E" w:rsidP="005E6A9E">
      <w:pPr>
        <w:pStyle w:val="Style1"/>
      </w:pPr>
    </w:p>
    <w:p w14:paraId="20AC9919" w14:textId="77777777" w:rsidR="005E6A9E" w:rsidRDefault="005E6A9E" w:rsidP="005E6A9E">
      <w:pPr>
        <w:pStyle w:val="Style1"/>
      </w:pPr>
      <w:r>
        <w:t xml:space="preserve">                    /*!sc*/</w:t>
      </w:r>
    </w:p>
    <w:p w14:paraId="187A16EC" w14:textId="77777777" w:rsidR="005E6A9E" w:rsidRDefault="005E6A9E" w:rsidP="005E6A9E">
      <w:pPr>
        <w:pStyle w:val="Style1"/>
      </w:pPr>
      <w:r>
        <w:t xml:space="preserve">                    @media (min-width: 1024px) {</w:t>
      </w:r>
    </w:p>
    <w:p w14:paraId="1ECE101D" w14:textId="77777777" w:rsidR="005E6A9E" w:rsidRDefault="005E6A9E" w:rsidP="005E6A9E">
      <w:pPr>
        <w:pStyle w:val="Style1"/>
      </w:pPr>
      <w:r>
        <w:t xml:space="preserve">                        .iaJNFF ul[data-zg-section='user'][data-display-my-zillow='true'] li:first-child button {</w:t>
      </w:r>
    </w:p>
    <w:p w14:paraId="624CDABC" w14:textId="77777777" w:rsidR="005E6A9E" w:rsidRDefault="005E6A9E" w:rsidP="005E6A9E">
      <w:pPr>
        <w:pStyle w:val="Style1"/>
      </w:pPr>
      <w:r>
        <w:t xml:space="preserve">                            padding:0px;</w:t>
      </w:r>
    </w:p>
    <w:p w14:paraId="397052F6" w14:textId="77777777" w:rsidR="005E6A9E" w:rsidRDefault="005E6A9E" w:rsidP="005E6A9E">
      <w:pPr>
        <w:pStyle w:val="Style1"/>
      </w:pPr>
      <w:r>
        <w:t xml:space="preserve">                        }</w:t>
      </w:r>
    </w:p>
    <w:p w14:paraId="252B7A17" w14:textId="77777777" w:rsidR="005E6A9E" w:rsidRDefault="005E6A9E" w:rsidP="005E6A9E">
      <w:pPr>
        <w:pStyle w:val="Style1"/>
      </w:pPr>
      <w:r>
        <w:t xml:space="preserve">                    }</w:t>
      </w:r>
    </w:p>
    <w:p w14:paraId="0FF78C37" w14:textId="77777777" w:rsidR="005E6A9E" w:rsidRDefault="005E6A9E" w:rsidP="005E6A9E">
      <w:pPr>
        <w:pStyle w:val="Style1"/>
      </w:pPr>
    </w:p>
    <w:p w14:paraId="26CAD4E0" w14:textId="77777777" w:rsidR="005E6A9E" w:rsidRDefault="005E6A9E" w:rsidP="005E6A9E">
      <w:pPr>
        <w:pStyle w:val="Style1"/>
      </w:pPr>
      <w:r>
        <w:t xml:space="preserve">                    /*!sc*/</w:t>
      </w:r>
    </w:p>
    <w:p w14:paraId="4E55665F" w14:textId="77777777" w:rsidR="005E6A9E" w:rsidRDefault="005E6A9E" w:rsidP="005E6A9E">
      <w:pPr>
        <w:pStyle w:val="Style1"/>
      </w:pPr>
      <w:r>
        <w:t xml:space="preserve">                    .iaJNFF ul[data-zg-section='user'][data-display-my-zillow='true'] li:first-child div[data-za-label='Admin'] {</w:t>
      </w:r>
    </w:p>
    <w:p w14:paraId="3D4531EA" w14:textId="77777777" w:rsidR="005E6A9E" w:rsidRDefault="005E6A9E" w:rsidP="005E6A9E">
      <w:pPr>
        <w:pStyle w:val="Style1"/>
      </w:pPr>
      <w:r>
        <w:t xml:space="preserve">                        width: 0%;</w:t>
      </w:r>
    </w:p>
    <w:p w14:paraId="2298AAF6" w14:textId="77777777" w:rsidR="005E6A9E" w:rsidRDefault="005E6A9E" w:rsidP="005E6A9E">
      <w:pPr>
        <w:pStyle w:val="Style1"/>
      </w:pPr>
      <w:r>
        <w:t xml:space="preserve">                    }</w:t>
      </w:r>
    </w:p>
    <w:p w14:paraId="55E367BF" w14:textId="77777777" w:rsidR="005E6A9E" w:rsidRDefault="005E6A9E" w:rsidP="005E6A9E">
      <w:pPr>
        <w:pStyle w:val="Style1"/>
      </w:pPr>
    </w:p>
    <w:p w14:paraId="100FF610" w14:textId="77777777" w:rsidR="005E6A9E" w:rsidRDefault="005E6A9E" w:rsidP="005E6A9E">
      <w:pPr>
        <w:pStyle w:val="Style1"/>
      </w:pPr>
      <w:r>
        <w:t xml:space="preserve">                    /*!sc*/</w:t>
      </w:r>
    </w:p>
    <w:p w14:paraId="4F5F77F6" w14:textId="77777777" w:rsidR="005E6A9E" w:rsidRDefault="005E6A9E" w:rsidP="005E6A9E">
      <w:pPr>
        <w:pStyle w:val="Style1"/>
      </w:pPr>
      <w:r>
        <w:t xml:space="preserve">                    .iaJNFF ul[data-zg-section='user'][data-display-my-zillow='true'] li:first-child a[data-za-action='Admin'] {</w:t>
      </w:r>
    </w:p>
    <w:p w14:paraId="1C8A0265" w14:textId="77777777" w:rsidR="005E6A9E" w:rsidRDefault="005E6A9E" w:rsidP="005E6A9E">
      <w:pPr>
        <w:pStyle w:val="Style1"/>
      </w:pPr>
      <w:r>
        <w:t xml:space="preserve">                        padding-left: 0px;</w:t>
      </w:r>
    </w:p>
    <w:p w14:paraId="758A90FD" w14:textId="77777777" w:rsidR="005E6A9E" w:rsidRDefault="005E6A9E" w:rsidP="005E6A9E">
      <w:pPr>
        <w:pStyle w:val="Style1"/>
      </w:pPr>
      <w:r>
        <w:t xml:space="preserve">                    }</w:t>
      </w:r>
    </w:p>
    <w:p w14:paraId="5FE931DE" w14:textId="77777777" w:rsidR="005E6A9E" w:rsidRDefault="005E6A9E" w:rsidP="005E6A9E">
      <w:pPr>
        <w:pStyle w:val="Style1"/>
      </w:pPr>
    </w:p>
    <w:p w14:paraId="102B0A83" w14:textId="77777777" w:rsidR="005E6A9E" w:rsidRDefault="005E6A9E" w:rsidP="005E6A9E">
      <w:pPr>
        <w:pStyle w:val="Style1"/>
      </w:pPr>
      <w:r>
        <w:t xml:space="preserve">                    /*!sc*/</w:t>
      </w:r>
    </w:p>
    <w:p w14:paraId="5E3EF68A" w14:textId="77777777" w:rsidR="005E6A9E" w:rsidRDefault="005E6A9E" w:rsidP="005E6A9E">
      <w:pPr>
        <w:pStyle w:val="Style1"/>
      </w:pPr>
      <w:r>
        <w:t xml:space="preserve">                    .iaJNFF ul[data-zg-section='user'][data-display-my-zillow='true'] li:first-child a[data-za-action='Admin'] svg {</w:t>
      </w:r>
    </w:p>
    <w:p w14:paraId="3084F9C1" w14:textId="77777777" w:rsidR="005E6A9E" w:rsidRDefault="005E6A9E" w:rsidP="005E6A9E">
      <w:pPr>
        <w:pStyle w:val="Style1"/>
      </w:pPr>
      <w:r>
        <w:t xml:space="preserve">                        top: 5px !important;</w:t>
      </w:r>
    </w:p>
    <w:p w14:paraId="786E30FC" w14:textId="77777777" w:rsidR="005E6A9E" w:rsidRDefault="005E6A9E" w:rsidP="005E6A9E">
      <w:pPr>
        <w:pStyle w:val="Style1"/>
      </w:pPr>
      <w:r>
        <w:t xml:space="preserve">                        left: 0px;</w:t>
      </w:r>
    </w:p>
    <w:p w14:paraId="365A2584" w14:textId="77777777" w:rsidR="005E6A9E" w:rsidRDefault="005E6A9E" w:rsidP="005E6A9E">
      <w:pPr>
        <w:pStyle w:val="Style1"/>
      </w:pPr>
      <w:r>
        <w:t xml:space="preserve">                    }</w:t>
      </w:r>
    </w:p>
    <w:p w14:paraId="3B5DF712" w14:textId="77777777" w:rsidR="005E6A9E" w:rsidRDefault="005E6A9E" w:rsidP="005E6A9E">
      <w:pPr>
        <w:pStyle w:val="Style1"/>
      </w:pPr>
    </w:p>
    <w:p w14:paraId="1EDC3745" w14:textId="77777777" w:rsidR="005E6A9E" w:rsidRDefault="005E6A9E" w:rsidP="005E6A9E">
      <w:pPr>
        <w:pStyle w:val="Style1"/>
      </w:pPr>
      <w:r>
        <w:t xml:space="preserve">                    /*!sc*/</w:t>
      </w:r>
    </w:p>
    <w:p w14:paraId="014121B8" w14:textId="77777777" w:rsidR="005E6A9E" w:rsidRDefault="005E6A9E" w:rsidP="005E6A9E">
      <w:pPr>
        <w:pStyle w:val="Style1"/>
      </w:pPr>
      <w:r>
        <w:t xml:space="preserve">                    .iaJNFF ul[data-zg-section='user'][data-display-my-zillow='true'] li[data-expanded='true'] a[data-za-action='Admin'] {</w:t>
      </w:r>
    </w:p>
    <w:p w14:paraId="3AB7468B" w14:textId="77777777" w:rsidR="005E6A9E" w:rsidRDefault="005E6A9E" w:rsidP="005E6A9E">
      <w:pPr>
        <w:pStyle w:val="Style1"/>
      </w:pPr>
      <w:r>
        <w:t xml:space="preserve">                        -webkit-flex: 1 0 auto;</w:t>
      </w:r>
    </w:p>
    <w:p w14:paraId="241A0CE7" w14:textId="77777777" w:rsidR="005E6A9E" w:rsidRDefault="005E6A9E" w:rsidP="005E6A9E">
      <w:pPr>
        <w:pStyle w:val="Style1"/>
      </w:pPr>
      <w:r>
        <w:t xml:space="preserve">                        -ms-flex: 1 0 auto;</w:t>
      </w:r>
    </w:p>
    <w:p w14:paraId="166DC706" w14:textId="77777777" w:rsidR="005E6A9E" w:rsidRDefault="005E6A9E" w:rsidP="005E6A9E">
      <w:pPr>
        <w:pStyle w:val="Style1"/>
      </w:pPr>
      <w:r>
        <w:t xml:space="preserve">                        flex: 1 0 auto;</w:t>
      </w:r>
    </w:p>
    <w:p w14:paraId="0C78E123" w14:textId="77777777" w:rsidR="005E6A9E" w:rsidRDefault="005E6A9E" w:rsidP="005E6A9E">
      <w:pPr>
        <w:pStyle w:val="Style1"/>
      </w:pPr>
      <w:r>
        <w:t xml:space="preserve">                    }</w:t>
      </w:r>
    </w:p>
    <w:p w14:paraId="1461B8C9" w14:textId="77777777" w:rsidR="005E6A9E" w:rsidRDefault="005E6A9E" w:rsidP="005E6A9E">
      <w:pPr>
        <w:pStyle w:val="Style1"/>
      </w:pPr>
    </w:p>
    <w:p w14:paraId="03FAABEC" w14:textId="77777777" w:rsidR="005E6A9E" w:rsidRDefault="005E6A9E" w:rsidP="005E6A9E">
      <w:pPr>
        <w:pStyle w:val="Style1"/>
      </w:pPr>
      <w:r>
        <w:t xml:space="preserve">                    /*!sc*/</w:t>
      </w:r>
    </w:p>
    <w:p w14:paraId="42A2395A" w14:textId="77777777" w:rsidR="005E6A9E" w:rsidRDefault="005E6A9E" w:rsidP="005E6A9E">
      <w:pPr>
        <w:pStyle w:val="Style1"/>
      </w:pPr>
      <w:r>
        <w:t xml:space="preserve">                    .iaJNFF ul[data-zg-section='user'][data-display-my-zillow='true'] div[data-zg-role='drop-down-content'] {</w:t>
      </w:r>
    </w:p>
    <w:p w14:paraId="647F0982" w14:textId="77777777" w:rsidR="005E6A9E" w:rsidRDefault="005E6A9E" w:rsidP="005E6A9E">
      <w:pPr>
        <w:pStyle w:val="Style1"/>
      </w:pPr>
      <w:r>
        <w:t xml:space="preserve">                        position: absolute;</w:t>
      </w:r>
    </w:p>
    <w:p w14:paraId="789CBBEE" w14:textId="77777777" w:rsidR="005E6A9E" w:rsidRDefault="005E6A9E" w:rsidP="005E6A9E">
      <w:pPr>
        <w:pStyle w:val="Style1"/>
      </w:pPr>
      <w:r>
        <w:t xml:space="preserve">                        right: 0;</w:t>
      </w:r>
    </w:p>
    <w:p w14:paraId="2FE29565" w14:textId="77777777" w:rsidR="005E6A9E" w:rsidRDefault="005E6A9E" w:rsidP="005E6A9E">
      <w:pPr>
        <w:pStyle w:val="Style1"/>
      </w:pPr>
      <w:r>
        <w:t xml:space="preserve">                        top: 50px;</w:t>
      </w:r>
    </w:p>
    <w:p w14:paraId="228A07F4" w14:textId="77777777" w:rsidR="005E6A9E" w:rsidRDefault="005E6A9E" w:rsidP="005E6A9E">
      <w:pPr>
        <w:pStyle w:val="Style1"/>
      </w:pPr>
      <w:r>
        <w:t xml:space="preserve">                        width: 100%;</w:t>
      </w:r>
    </w:p>
    <w:p w14:paraId="245FE153" w14:textId="77777777" w:rsidR="005E6A9E" w:rsidRDefault="005E6A9E" w:rsidP="005E6A9E">
      <w:pPr>
        <w:pStyle w:val="Style1"/>
      </w:pPr>
      <w:r>
        <w:t xml:space="preserve">                        overflow: scroll;</w:t>
      </w:r>
    </w:p>
    <w:p w14:paraId="0D540426" w14:textId="77777777" w:rsidR="005E6A9E" w:rsidRDefault="005E6A9E" w:rsidP="005E6A9E">
      <w:pPr>
        <w:pStyle w:val="Style1"/>
      </w:pPr>
      <w:r>
        <w:t xml:space="preserve">                        height: 80vh;</w:t>
      </w:r>
    </w:p>
    <w:p w14:paraId="6B2FD4DB" w14:textId="77777777" w:rsidR="005E6A9E" w:rsidRDefault="005E6A9E" w:rsidP="005E6A9E">
      <w:pPr>
        <w:pStyle w:val="Style1"/>
      </w:pPr>
      <w:r>
        <w:t xml:space="preserve">                    }</w:t>
      </w:r>
    </w:p>
    <w:p w14:paraId="2505D876" w14:textId="77777777" w:rsidR="005E6A9E" w:rsidRDefault="005E6A9E" w:rsidP="005E6A9E">
      <w:pPr>
        <w:pStyle w:val="Style1"/>
      </w:pPr>
    </w:p>
    <w:p w14:paraId="6C4DE6EE" w14:textId="77777777" w:rsidR="005E6A9E" w:rsidRDefault="005E6A9E" w:rsidP="005E6A9E">
      <w:pPr>
        <w:pStyle w:val="Style1"/>
      </w:pPr>
      <w:r>
        <w:t xml:space="preserve">                    /*!sc*/</w:t>
      </w:r>
    </w:p>
    <w:p w14:paraId="03A11DEB" w14:textId="77777777" w:rsidR="005E6A9E" w:rsidRDefault="005E6A9E" w:rsidP="005E6A9E">
      <w:pPr>
        <w:pStyle w:val="Style1"/>
      </w:pPr>
      <w:r>
        <w:t xml:space="preserve">                    .iaJNFF ul[data-zg-section='user'][data-display-my-zillow='true'] div[data-zg-role='drop-down-content'] ul &gt; li:first-child {</w:t>
      </w:r>
    </w:p>
    <w:p w14:paraId="570571BF" w14:textId="77777777" w:rsidR="005E6A9E" w:rsidRDefault="005E6A9E" w:rsidP="005E6A9E">
      <w:pPr>
        <w:pStyle w:val="Style1"/>
      </w:pPr>
      <w:r>
        <w:t xml:space="preserve">                        -webkit-flex-direction: column;</w:t>
      </w:r>
    </w:p>
    <w:p w14:paraId="06E9A121" w14:textId="77777777" w:rsidR="005E6A9E" w:rsidRDefault="005E6A9E" w:rsidP="005E6A9E">
      <w:pPr>
        <w:pStyle w:val="Style1"/>
      </w:pPr>
      <w:r>
        <w:t xml:space="preserve">                        -ms-flex-direction: column;</w:t>
      </w:r>
    </w:p>
    <w:p w14:paraId="4BD72250" w14:textId="77777777" w:rsidR="005E6A9E" w:rsidRDefault="005E6A9E" w:rsidP="005E6A9E">
      <w:pPr>
        <w:pStyle w:val="Style1"/>
      </w:pPr>
      <w:r>
        <w:t xml:space="preserve">                        flex-direction: column;</w:t>
      </w:r>
    </w:p>
    <w:p w14:paraId="174C412A" w14:textId="77777777" w:rsidR="005E6A9E" w:rsidRDefault="005E6A9E" w:rsidP="005E6A9E">
      <w:pPr>
        <w:pStyle w:val="Style1"/>
      </w:pPr>
      <w:r>
        <w:t xml:space="preserve">                        -webkit-align-items: start;</w:t>
      </w:r>
    </w:p>
    <w:p w14:paraId="636CA386" w14:textId="77777777" w:rsidR="005E6A9E" w:rsidRDefault="005E6A9E" w:rsidP="005E6A9E">
      <w:pPr>
        <w:pStyle w:val="Style1"/>
      </w:pPr>
      <w:r>
        <w:t xml:space="preserve">                        -webkit-box-align: start;</w:t>
      </w:r>
    </w:p>
    <w:p w14:paraId="59CA3F84" w14:textId="77777777" w:rsidR="005E6A9E" w:rsidRDefault="005E6A9E" w:rsidP="005E6A9E">
      <w:pPr>
        <w:pStyle w:val="Style1"/>
      </w:pPr>
      <w:r>
        <w:t xml:space="preserve">                        -ms-flex-align: start;</w:t>
      </w:r>
    </w:p>
    <w:p w14:paraId="3EF3A41D" w14:textId="77777777" w:rsidR="005E6A9E" w:rsidRDefault="005E6A9E" w:rsidP="005E6A9E">
      <w:pPr>
        <w:pStyle w:val="Style1"/>
      </w:pPr>
      <w:r>
        <w:t xml:space="preserve">                        align-items: start;</w:t>
      </w:r>
    </w:p>
    <w:p w14:paraId="23EBBB5D" w14:textId="77777777" w:rsidR="005E6A9E" w:rsidRDefault="005E6A9E" w:rsidP="005E6A9E">
      <w:pPr>
        <w:pStyle w:val="Style1"/>
      </w:pPr>
      <w:r>
        <w:t xml:space="preserve">                    }</w:t>
      </w:r>
    </w:p>
    <w:p w14:paraId="257F958F" w14:textId="77777777" w:rsidR="005E6A9E" w:rsidRDefault="005E6A9E" w:rsidP="005E6A9E">
      <w:pPr>
        <w:pStyle w:val="Style1"/>
      </w:pPr>
    </w:p>
    <w:p w14:paraId="2A996053" w14:textId="77777777" w:rsidR="005E6A9E" w:rsidRDefault="005E6A9E" w:rsidP="005E6A9E">
      <w:pPr>
        <w:pStyle w:val="Style1"/>
      </w:pPr>
      <w:r>
        <w:t xml:space="preserve">                    /*!sc*/</w:t>
      </w:r>
    </w:p>
    <w:p w14:paraId="59110DAB" w14:textId="77777777" w:rsidR="005E6A9E" w:rsidRDefault="005E6A9E" w:rsidP="005E6A9E">
      <w:pPr>
        <w:pStyle w:val="Style1"/>
      </w:pPr>
      <w:r>
        <w:t xml:space="preserve">                    .iaJNFF ul[data-zg-section='user'][data-display-my-zillow='true'] li,.iaJNFF ul[data-zg-section='user'][data-display-my-zillow='true'] span {</w:t>
      </w:r>
    </w:p>
    <w:p w14:paraId="7E4637D4" w14:textId="77777777" w:rsidR="005E6A9E" w:rsidRDefault="005E6A9E" w:rsidP="005E6A9E">
      <w:pPr>
        <w:pStyle w:val="Style1"/>
      </w:pPr>
      <w:r>
        <w:t xml:space="preserve">                        border: none;</w:t>
      </w:r>
    </w:p>
    <w:p w14:paraId="66D8B0A1" w14:textId="77777777" w:rsidR="005E6A9E" w:rsidRDefault="005E6A9E" w:rsidP="005E6A9E">
      <w:pPr>
        <w:pStyle w:val="Style1"/>
      </w:pPr>
      <w:r>
        <w:t xml:space="preserve">                    }</w:t>
      </w:r>
    </w:p>
    <w:p w14:paraId="21FD10FE" w14:textId="77777777" w:rsidR="005E6A9E" w:rsidRDefault="005E6A9E" w:rsidP="005E6A9E">
      <w:pPr>
        <w:pStyle w:val="Style1"/>
      </w:pPr>
    </w:p>
    <w:p w14:paraId="0481A776" w14:textId="77777777" w:rsidR="005E6A9E" w:rsidRDefault="005E6A9E" w:rsidP="005E6A9E">
      <w:pPr>
        <w:pStyle w:val="Style1"/>
      </w:pPr>
      <w:r>
        <w:t xml:space="preserve">                    /*!sc*/</w:t>
      </w:r>
    </w:p>
    <w:p w14:paraId="7D01FC68" w14:textId="77777777" w:rsidR="005E6A9E" w:rsidRDefault="005E6A9E" w:rsidP="005E6A9E">
      <w:pPr>
        <w:pStyle w:val="Style1"/>
      </w:pPr>
      <w:r>
        <w:t xml:space="preserve">                    data-styled-pfs.g279[id="pfs__sc-7lof6w-0"] {</w:t>
      </w:r>
    </w:p>
    <w:p w14:paraId="503D17DE" w14:textId="77777777" w:rsidR="005E6A9E" w:rsidRDefault="005E6A9E" w:rsidP="005E6A9E">
      <w:pPr>
        <w:pStyle w:val="Style1"/>
      </w:pPr>
      <w:r>
        <w:t xml:space="preserve">                        content: "iaJNFF,"</w:t>
      </w:r>
    </w:p>
    <w:p w14:paraId="52C983AD" w14:textId="77777777" w:rsidR="005E6A9E" w:rsidRDefault="005E6A9E" w:rsidP="005E6A9E">
      <w:pPr>
        <w:pStyle w:val="Style1"/>
      </w:pPr>
      <w:r>
        <w:t xml:space="preserve">                    }</w:t>
      </w:r>
    </w:p>
    <w:p w14:paraId="17CD707F" w14:textId="77777777" w:rsidR="005E6A9E" w:rsidRDefault="005E6A9E" w:rsidP="005E6A9E">
      <w:pPr>
        <w:pStyle w:val="Style1"/>
      </w:pPr>
    </w:p>
    <w:p w14:paraId="3F617A26" w14:textId="77777777" w:rsidR="005E6A9E" w:rsidRDefault="005E6A9E" w:rsidP="005E6A9E">
      <w:pPr>
        <w:pStyle w:val="Style1"/>
      </w:pPr>
      <w:r>
        <w:t xml:space="preserve">                    /*!sc*/</w:t>
      </w:r>
    </w:p>
    <w:p w14:paraId="1997DE9F" w14:textId="77777777" w:rsidR="005E6A9E" w:rsidRDefault="005E6A9E" w:rsidP="005E6A9E">
      <w:pPr>
        <w:pStyle w:val="Style1"/>
      </w:pPr>
      <w:r>
        <w:t xml:space="preserve">                    .jKQNpC[data-display-my-zillow='true'] {</w:t>
      </w:r>
    </w:p>
    <w:p w14:paraId="724432EE" w14:textId="77777777" w:rsidR="005E6A9E" w:rsidRDefault="005E6A9E" w:rsidP="005E6A9E">
      <w:pPr>
        <w:pStyle w:val="Style1"/>
      </w:pPr>
      <w:r>
        <w:t xml:space="preserve">                        position: absolute;</w:t>
      </w:r>
    </w:p>
    <w:p w14:paraId="3D62C501" w14:textId="77777777" w:rsidR="005E6A9E" w:rsidRDefault="005E6A9E" w:rsidP="005E6A9E">
      <w:pPr>
        <w:pStyle w:val="Style1"/>
      </w:pPr>
      <w:r>
        <w:t xml:space="preserve">                        right: 16px;</w:t>
      </w:r>
    </w:p>
    <w:p w14:paraId="112C8A9D" w14:textId="77777777" w:rsidR="005E6A9E" w:rsidRDefault="005E6A9E" w:rsidP="005E6A9E">
      <w:pPr>
        <w:pStyle w:val="Style1"/>
      </w:pPr>
      <w:r>
        <w:t xml:space="preserve">                    }</w:t>
      </w:r>
    </w:p>
    <w:p w14:paraId="74CE54F1" w14:textId="77777777" w:rsidR="005E6A9E" w:rsidRDefault="005E6A9E" w:rsidP="005E6A9E">
      <w:pPr>
        <w:pStyle w:val="Style1"/>
      </w:pPr>
    </w:p>
    <w:p w14:paraId="2A9D8C53" w14:textId="77777777" w:rsidR="005E6A9E" w:rsidRDefault="005E6A9E" w:rsidP="005E6A9E">
      <w:pPr>
        <w:pStyle w:val="Style1"/>
      </w:pPr>
      <w:r>
        <w:t xml:space="preserve">                    /*!sc*/</w:t>
      </w:r>
    </w:p>
    <w:p w14:paraId="791D1FD8" w14:textId="77777777" w:rsidR="005E6A9E" w:rsidRDefault="005E6A9E" w:rsidP="005E6A9E">
      <w:pPr>
        <w:pStyle w:val="Style1"/>
      </w:pPr>
      <w:r>
        <w:t xml:space="preserve">                    @media (max-width: 768px) {</w:t>
      </w:r>
    </w:p>
    <w:p w14:paraId="6D5B9D8C" w14:textId="77777777" w:rsidR="005E6A9E" w:rsidRDefault="005E6A9E" w:rsidP="005E6A9E">
      <w:pPr>
        <w:pStyle w:val="Style1"/>
      </w:pPr>
      <w:r>
        <w:t xml:space="preserve">                        .jKQNpC[data-display-my-zillow='false'] {</w:t>
      </w:r>
    </w:p>
    <w:p w14:paraId="6EB7FC44" w14:textId="77777777" w:rsidR="005E6A9E" w:rsidRDefault="005E6A9E" w:rsidP="005E6A9E">
      <w:pPr>
        <w:pStyle w:val="Style1"/>
      </w:pPr>
      <w:r>
        <w:t xml:space="preserve">                            font-family:inherit;</w:t>
      </w:r>
    </w:p>
    <w:p w14:paraId="2355B903" w14:textId="77777777" w:rsidR="005E6A9E" w:rsidRDefault="005E6A9E" w:rsidP="005E6A9E">
      <w:pPr>
        <w:pStyle w:val="Style1"/>
      </w:pPr>
      <w:r>
        <w:t xml:space="preserve">                            -webkit-order: -1;</w:t>
      </w:r>
    </w:p>
    <w:p w14:paraId="2AA768C1" w14:textId="77777777" w:rsidR="005E6A9E" w:rsidRDefault="005E6A9E" w:rsidP="005E6A9E">
      <w:pPr>
        <w:pStyle w:val="Style1"/>
      </w:pPr>
      <w:r>
        <w:t xml:space="preserve">                            -ms-flex-order: -1;</w:t>
      </w:r>
    </w:p>
    <w:p w14:paraId="736A8495" w14:textId="77777777" w:rsidR="005E6A9E" w:rsidRDefault="005E6A9E" w:rsidP="005E6A9E">
      <w:pPr>
        <w:pStyle w:val="Style1"/>
      </w:pPr>
      <w:r>
        <w:t xml:space="preserve">                            order: -1;</w:t>
      </w:r>
    </w:p>
    <w:p w14:paraId="586D4B7A" w14:textId="77777777" w:rsidR="005E6A9E" w:rsidRDefault="005E6A9E" w:rsidP="005E6A9E">
      <w:pPr>
        <w:pStyle w:val="Style1"/>
      </w:pPr>
      <w:r>
        <w:t xml:space="preserve">                            margin-top: 78px;</w:t>
      </w:r>
    </w:p>
    <w:p w14:paraId="73F57131" w14:textId="77777777" w:rsidR="005E6A9E" w:rsidRDefault="005E6A9E" w:rsidP="005E6A9E">
      <w:pPr>
        <w:pStyle w:val="Style1"/>
      </w:pPr>
      <w:r>
        <w:t xml:space="preserve">                            border-top: solid 1px #d8d8d8;</w:t>
      </w:r>
    </w:p>
    <w:p w14:paraId="2A0457E4" w14:textId="77777777" w:rsidR="005E6A9E" w:rsidRDefault="005E6A9E" w:rsidP="005E6A9E">
      <w:pPr>
        <w:pStyle w:val="Style1"/>
      </w:pPr>
      <w:r>
        <w:t xml:space="preserve">                        }</w:t>
      </w:r>
    </w:p>
    <w:p w14:paraId="03AC9FAC" w14:textId="77777777" w:rsidR="005E6A9E" w:rsidRDefault="005E6A9E" w:rsidP="005E6A9E">
      <w:pPr>
        <w:pStyle w:val="Style1"/>
      </w:pPr>
      <w:r>
        <w:t xml:space="preserve">                    }</w:t>
      </w:r>
    </w:p>
    <w:p w14:paraId="107634CC" w14:textId="77777777" w:rsidR="005E6A9E" w:rsidRDefault="005E6A9E" w:rsidP="005E6A9E">
      <w:pPr>
        <w:pStyle w:val="Style1"/>
      </w:pPr>
    </w:p>
    <w:p w14:paraId="21D42923" w14:textId="77777777" w:rsidR="005E6A9E" w:rsidRDefault="005E6A9E" w:rsidP="005E6A9E">
      <w:pPr>
        <w:pStyle w:val="Style1"/>
      </w:pPr>
      <w:r>
        <w:t xml:space="preserve">                    /*!sc*/</w:t>
      </w:r>
    </w:p>
    <w:p w14:paraId="633AF1F0" w14:textId="77777777" w:rsidR="005E6A9E" w:rsidRDefault="005E6A9E" w:rsidP="005E6A9E">
      <w:pPr>
        <w:pStyle w:val="Style1"/>
      </w:pPr>
      <w:r>
        <w:t xml:space="preserve">                    data-styled-pfs.g280[id="pfs__sc-11lsrwd-0"] {</w:t>
      </w:r>
    </w:p>
    <w:p w14:paraId="6760764D" w14:textId="77777777" w:rsidR="005E6A9E" w:rsidRDefault="005E6A9E" w:rsidP="005E6A9E">
      <w:pPr>
        <w:pStyle w:val="Style1"/>
      </w:pPr>
      <w:r>
        <w:t xml:space="preserve">                        content: "jKQNpC,"</w:t>
      </w:r>
    </w:p>
    <w:p w14:paraId="7AA75A4F" w14:textId="77777777" w:rsidR="005E6A9E" w:rsidRDefault="005E6A9E" w:rsidP="005E6A9E">
      <w:pPr>
        <w:pStyle w:val="Style1"/>
      </w:pPr>
      <w:r>
        <w:t xml:space="preserve">                    }</w:t>
      </w:r>
    </w:p>
    <w:p w14:paraId="01408FF3" w14:textId="77777777" w:rsidR="005E6A9E" w:rsidRDefault="005E6A9E" w:rsidP="005E6A9E">
      <w:pPr>
        <w:pStyle w:val="Style1"/>
      </w:pPr>
    </w:p>
    <w:p w14:paraId="24DF0B83" w14:textId="77777777" w:rsidR="005E6A9E" w:rsidRDefault="005E6A9E" w:rsidP="005E6A9E">
      <w:pPr>
        <w:pStyle w:val="Style1"/>
      </w:pPr>
      <w:r>
        <w:t xml:space="preserve">                    /*!sc*/</w:t>
      </w:r>
    </w:p>
    <w:p w14:paraId="1BC956D7" w14:textId="77777777" w:rsidR="005E6A9E" w:rsidRDefault="005E6A9E" w:rsidP="005E6A9E">
      <w:pPr>
        <w:pStyle w:val="Style1"/>
      </w:pPr>
      <w:r>
        <w:t xml:space="preserve">                    .cEPJeu {</w:t>
      </w:r>
    </w:p>
    <w:p w14:paraId="16154891" w14:textId="77777777" w:rsidR="005E6A9E" w:rsidRDefault="005E6A9E" w:rsidP="005E6A9E">
      <w:pPr>
        <w:pStyle w:val="Style1"/>
      </w:pPr>
      <w:r>
        <w:t xml:space="preserve">                        font-family: inherit;</w:t>
      </w:r>
    </w:p>
    <w:p w14:paraId="498DA553" w14:textId="77777777" w:rsidR="005E6A9E" w:rsidRDefault="005E6A9E" w:rsidP="005E6A9E">
      <w:pPr>
        <w:pStyle w:val="Style1"/>
      </w:pPr>
      <w:r>
        <w:t xml:space="preserve">                    }</w:t>
      </w:r>
    </w:p>
    <w:p w14:paraId="5A0C3DA6" w14:textId="77777777" w:rsidR="005E6A9E" w:rsidRDefault="005E6A9E" w:rsidP="005E6A9E">
      <w:pPr>
        <w:pStyle w:val="Style1"/>
      </w:pPr>
    </w:p>
    <w:p w14:paraId="22A5FF65" w14:textId="77777777" w:rsidR="005E6A9E" w:rsidRDefault="005E6A9E" w:rsidP="005E6A9E">
      <w:pPr>
        <w:pStyle w:val="Style1"/>
      </w:pPr>
      <w:r>
        <w:t xml:space="preserve">                    /*!sc*/</w:t>
      </w:r>
    </w:p>
    <w:p w14:paraId="5543835B" w14:textId="77777777" w:rsidR="005E6A9E" w:rsidRDefault="005E6A9E" w:rsidP="005E6A9E">
      <w:pPr>
        <w:pStyle w:val="Style1"/>
      </w:pPr>
      <w:r>
        <w:t xml:space="preserve">                    data-styled-pfs.g283[id="pfs__sc-1wickoz-0"] {</w:t>
      </w:r>
    </w:p>
    <w:p w14:paraId="1A1326B5" w14:textId="77777777" w:rsidR="005E6A9E" w:rsidRDefault="005E6A9E" w:rsidP="005E6A9E">
      <w:pPr>
        <w:pStyle w:val="Style1"/>
      </w:pPr>
      <w:r>
        <w:t xml:space="preserve">                        content: "cEPJeu,"</w:t>
      </w:r>
    </w:p>
    <w:p w14:paraId="6BC0AFC3" w14:textId="77777777" w:rsidR="005E6A9E" w:rsidRDefault="005E6A9E" w:rsidP="005E6A9E">
      <w:pPr>
        <w:pStyle w:val="Style1"/>
      </w:pPr>
      <w:r>
        <w:t xml:space="preserve">                    }</w:t>
      </w:r>
    </w:p>
    <w:p w14:paraId="5A23CD04" w14:textId="77777777" w:rsidR="005E6A9E" w:rsidRDefault="005E6A9E" w:rsidP="005E6A9E">
      <w:pPr>
        <w:pStyle w:val="Style1"/>
      </w:pPr>
    </w:p>
    <w:p w14:paraId="2A7CF1FD" w14:textId="77777777" w:rsidR="005E6A9E" w:rsidRDefault="005E6A9E" w:rsidP="005E6A9E">
      <w:pPr>
        <w:pStyle w:val="Style1"/>
      </w:pPr>
      <w:r>
        <w:t xml:space="preserve">                    /*!sc*/</w:t>
      </w:r>
    </w:p>
    <w:p w14:paraId="165C4118" w14:textId="77777777" w:rsidR="005E6A9E" w:rsidRDefault="005E6A9E" w:rsidP="005E6A9E">
      <w:pPr>
        <w:pStyle w:val="Style1"/>
      </w:pPr>
      <w:r>
        <w:t xml:space="preserve">                    .hqcrtP {</w:t>
      </w:r>
    </w:p>
    <w:p w14:paraId="6C39E273" w14:textId="77777777" w:rsidR="005E6A9E" w:rsidRDefault="005E6A9E" w:rsidP="005E6A9E">
      <w:pPr>
        <w:pStyle w:val="Style1"/>
      </w:pPr>
      <w:r>
        <w:t xml:space="preserve">                        font-family: inherit;</w:t>
      </w:r>
    </w:p>
    <w:p w14:paraId="03B1407B" w14:textId="77777777" w:rsidR="005E6A9E" w:rsidRDefault="005E6A9E" w:rsidP="005E6A9E">
      <w:pPr>
        <w:pStyle w:val="Style1"/>
      </w:pPr>
      <w:r>
        <w:t xml:space="preserve">                    }</w:t>
      </w:r>
    </w:p>
    <w:p w14:paraId="420354F9" w14:textId="77777777" w:rsidR="005E6A9E" w:rsidRDefault="005E6A9E" w:rsidP="005E6A9E">
      <w:pPr>
        <w:pStyle w:val="Style1"/>
      </w:pPr>
    </w:p>
    <w:p w14:paraId="14DFA755" w14:textId="77777777" w:rsidR="005E6A9E" w:rsidRDefault="005E6A9E" w:rsidP="005E6A9E">
      <w:pPr>
        <w:pStyle w:val="Style1"/>
      </w:pPr>
      <w:r>
        <w:t xml:space="preserve">                    /*!sc*/</w:t>
      </w:r>
    </w:p>
    <w:p w14:paraId="6323174F" w14:textId="77777777" w:rsidR="005E6A9E" w:rsidRDefault="005E6A9E" w:rsidP="005E6A9E">
      <w:pPr>
        <w:pStyle w:val="Style1"/>
      </w:pPr>
      <w:r>
        <w:t xml:space="preserve">                    data-styled-pfs.g284[id="pfs__thqlz5-0"] {</w:t>
      </w:r>
    </w:p>
    <w:p w14:paraId="54420AB7" w14:textId="77777777" w:rsidR="005E6A9E" w:rsidRDefault="005E6A9E" w:rsidP="005E6A9E">
      <w:pPr>
        <w:pStyle w:val="Style1"/>
      </w:pPr>
      <w:r>
        <w:t xml:space="preserve">                        content: "hqcrtP,"</w:t>
      </w:r>
    </w:p>
    <w:p w14:paraId="04A1E03B" w14:textId="77777777" w:rsidR="005E6A9E" w:rsidRDefault="005E6A9E" w:rsidP="005E6A9E">
      <w:pPr>
        <w:pStyle w:val="Style1"/>
      </w:pPr>
      <w:r>
        <w:t xml:space="preserve">                    }</w:t>
      </w:r>
    </w:p>
    <w:p w14:paraId="5123F16D" w14:textId="77777777" w:rsidR="005E6A9E" w:rsidRDefault="005E6A9E" w:rsidP="005E6A9E">
      <w:pPr>
        <w:pStyle w:val="Style1"/>
      </w:pPr>
    </w:p>
    <w:p w14:paraId="6AF1D310" w14:textId="77777777" w:rsidR="005E6A9E" w:rsidRDefault="005E6A9E" w:rsidP="005E6A9E">
      <w:pPr>
        <w:pStyle w:val="Style1"/>
      </w:pPr>
      <w:r>
        <w:t xml:space="preserve">                    /*!sc*/</w:t>
      </w:r>
    </w:p>
    <w:p w14:paraId="5A3AFF4D" w14:textId="77777777" w:rsidR="005E6A9E" w:rsidRDefault="005E6A9E" w:rsidP="005E6A9E">
      <w:pPr>
        <w:pStyle w:val="Style1"/>
      </w:pPr>
      <w:r>
        <w:t xml:space="preserve">                    .jmabun {</w:t>
      </w:r>
    </w:p>
    <w:p w14:paraId="24611BCB" w14:textId="77777777" w:rsidR="005E6A9E" w:rsidRDefault="005E6A9E" w:rsidP="005E6A9E">
      <w:pPr>
        <w:pStyle w:val="Style1"/>
      </w:pPr>
      <w:r>
        <w:t xml:space="preserve">                        -webkit-align-items: center;</w:t>
      </w:r>
    </w:p>
    <w:p w14:paraId="3C740706" w14:textId="77777777" w:rsidR="005E6A9E" w:rsidRDefault="005E6A9E" w:rsidP="005E6A9E">
      <w:pPr>
        <w:pStyle w:val="Style1"/>
      </w:pPr>
      <w:r>
        <w:t xml:space="preserve">                        -webkit-box-align: center;</w:t>
      </w:r>
    </w:p>
    <w:p w14:paraId="4A3E4792" w14:textId="77777777" w:rsidR="005E6A9E" w:rsidRDefault="005E6A9E" w:rsidP="005E6A9E">
      <w:pPr>
        <w:pStyle w:val="Style1"/>
      </w:pPr>
      <w:r>
        <w:t xml:space="preserve">                        -ms-flex-align: center;</w:t>
      </w:r>
    </w:p>
    <w:p w14:paraId="524C9670" w14:textId="77777777" w:rsidR="005E6A9E" w:rsidRDefault="005E6A9E" w:rsidP="005E6A9E">
      <w:pPr>
        <w:pStyle w:val="Style1"/>
      </w:pPr>
      <w:r>
        <w:t xml:space="preserve">                        align-items: center;</w:t>
      </w:r>
    </w:p>
    <w:p w14:paraId="5F341DD4" w14:textId="77777777" w:rsidR="005E6A9E" w:rsidRDefault="005E6A9E" w:rsidP="005E6A9E">
      <w:pPr>
        <w:pStyle w:val="Style1"/>
      </w:pPr>
      <w:r>
        <w:t xml:space="preserve">                        border-bottom: 1px solid #F1F1F4;</w:t>
      </w:r>
    </w:p>
    <w:p w14:paraId="6D69315E" w14:textId="77777777" w:rsidR="005E6A9E" w:rsidRDefault="005E6A9E" w:rsidP="005E6A9E">
      <w:pPr>
        <w:pStyle w:val="Style1"/>
      </w:pPr>
      <w:r>
        <w:t xml:space="preserve">                        display: -webkit-box;</w:t>
      </w:r>
    </w:p>
    <w:p w14:paraId="7797DDCE" w14:textId="77777777" w:rsidR="005E6A9E" w:rsidRDefault="005E6A9E" w:rsidP="005E6A9E">
      <w:pPr>
        <w:pStyle w:val="Style1"/>
      </w:pPr>
      <w:r>
        <w:t xml:space="preserve">                        display: -webkit-flex;</w:t>
      </w:r>
    </w:p>
    <w:p w14:paraId="18250F04" w14:textId="77777777" w:rsidR="005E6A9E" w:rsidRDefault="005E6A9E" w:rsidP="005E6A9E">
      <w:pPr>
        <w:pStyle w:val="Style1"/>
      </w:pPr>
      <w:r>
        <w:t xml:space="preserve">                        display: -ms-flexbox;</w:t>
      </w:r>
    </w:p>
    <w:p w14:paraId="60BDC493" w14:textId="77777777" w:rsidR="005E6A9E" w:rsidRDefault="005E6A9E" w:rsidP="005E6A9E">
      <w:pPr>
        <w:pStyle w:val="Style1"/>
      </w:pPr>
      <w:r>
        <w:t xml:space="preserve">                        display: flex;</w:t>
      </w:r>
    </w:p>
    <w:p w14:paraId="6B2B171D" w14:textId="77777777" w:rsidR="005E6A9E" w:rsidRDefault="005E6A9E" w:rsidP="005E6A9E">
      <w:pPr>
        <w:pStyle w:val="Style1"/>
      </w:pPr>
      <w:r>
        <w:t xml:space="preserve">                        font-weight: bold;</w:t>
      </w:r>
    </w:p>
    <w:p w14:paraId="6F2299F6" w14:textId="77777777" w:rsidR="005E6A9E" w:rsidRDefault="005E6A9E" w:rsidP="005E6A9E">
      <w:pPr>
        <w:pStyle w:val="Style1"/>
      </w:pPr>
      <w:r>
        <w:t xml:space="preserve">                        height: 1px;</w:t>
      </w:r>
    </w:p>
    <w:p w14:paraId="1D7957E6" w14:textId="77777777" w:rsidR="005E6A9E" w:rsidRDefault="005E6A9E" w:rsidP="005E6A9E">
      <w:pPr>
        <w:pStyle w:val="Style1"/>
      </w:pPr>
      <w:r>
        <w:t xml:space="preserve">                        -webkit-box-pack: center;</w:t>
      </w:r>
    </w:p>
    <w:p w14:paraId="532DCAD3" w14:textId="77777777" w:rsidR="005E6A9E" w:rsidRDefault="005E6A9E" w:rsidP="005E6A9E">
      <w:pPr>
        <w:pStyle w:val="Style1"/>
      </w:pPr>
      <w:r>
        <w:t xml:space="preserve">                        -webkit-justify-content: center;</w:t>
      </w:r>
    </w:p>
    <w:p w14:paraId="1ECAEA4E" w14:textId="77777777" w:rsidR="005E6A9E" w:rsidRDefault="005E6A9E" w:rsidP="005E6A9E">
      <w:pPr>
        <w:pStyle w:val="Style1"/>
      </w:pPr>
      <w:r>
        <w:t xml:space="preserve">                        -ms-flex-pack: center;</w:t>
      </w:r>
    </w:p>
    <w:p w14:paraId="698B6A28" w14:textId="77777777" w:rsidR="005E6A9E" w:rsidRDefault="005E6A9E" w:rsidP="005E6A9E">
      <w:pPr>
        <w:pStyle w:val="Style1"/>
      </w:pPr>
      <w:r>
        <w:t xml:space="preserve">                        justify-content: center;</w:t>
      </w:r>
    </w:p>
    <w:p w14:paraId="247466BC" w14:textId="77777777" w:rsidR="005E6A9E" w:rsidRDefault="005E6A9E" w:rsidP="005E6A9E">
      <w:pPr>
        <w:pStyle w:val="Style1"/>
      </w:pPr>
      <w:r>
        <w:t xml:space="preserve">                        left: -9999px;</w:t>
      </w:r>
    </w:p>
    <w:p w14:paraId="20960AD9" w14:textId="77777777" w:rsidR="005E6A9E" w:rsidRDefault="005E6A9E" w:rsidP="005E6A9E">
      <w:pPr>
        <w:pStyle w:val="Style1"/>
      </w:pPr>
      <w:r>
        <w:t xml:space="preserve">                        overflow: hidden;</w:t>
      </w:r>
    </w:p>
    <w:p w14:paraId="372AE46D" w14:textId="77777777" w:rsidR="005E6A9E" w:rsidRDefault="005E6A9E" w:rsidP="005E6A9E">
      <w:pPr>
        <w:pStyle w:val="Style1"/>
      </w:pPr>
      <w:r>
        <w:t xml:space="preserve">                        position: absolute;</w:t>
      </w:r>
    </w:p>
    <w:p w14:paraId="0389E8EB" w14:textId="77777777" w:rsidR="005E6A9E" w:rsidRDefault="005E6A9E" w:rsidP="005E6A9E">
      <w:pPr>
        <w:pStyle w:val="Style1"/>
      </w:pPr>
      <w:r>
        <w:t xml:space="preserve">                        text-align: center;</w:t>
      </w:r>
    </w:p>
    <w:p w14:paraId="5CB91F24" w14:textId="77777777" w:rsidR="005E6A9E" w:rsidRDefault="005E6A9E" w:rsidP="005E6A9E">
      <w:pPr>
        <w:pStyle w:val="Style1"/>
      </w:pPr>
      <w:r>
        <w:t xml:space="preserve">                        -webkit-text-decoration: underline;</w:t>
      </w:r>
    </w:p>
    <w:p w14:paraId="44EC8284" w14:textId="77777777" w:rsidR="005E6A9E" w:rsidRDefault="005E6A9E" w:rsidP="005E6A9E">
      <w:pPr>
        <w:pStyle w:val="Style1"/>
      </w:pPr>
      <w:r>
        <w:t xml:space="preserve">                        text-decoration: underline;</w:t>
      </w:r>
    </w:p>
    <w:p w14:paraId="4057E502" w14:textId="77777777" w:rsidR="005E6A9E" w:rsidRDefault="005E6A9E" w:rsidP="005E6A9E">
      <w:pPr>
        <w:pStyle w:val="Style1"/>
      </w:pPr>
      <w:r>
        <w:t xml:space="preserve">                        width: 1px;</w:t>
      </w:r>
    </w:p>
    <w:p w14:paraId="06F95C84" w14:textId="77777777" w:rsidR="005E6A9E" w:rsidRDefault="005E6A9E" w:rsidP="005E6A9E">
      <w:pPr>
        <w:pStyle w:val="Style1"/>
      </w:pPr>
      <w:r>
        <w:t xml:space="preserve">                        z-index: -500;</w:t>
      </w:r>
    </w:p>
    <w:p w14:paraId="275EDED0" w14:textId="77777777" w:rsidR="005E6A9E" w:rsidRDefault="005E6A9E" w:rsidP="005E6A9E">
      <w:pPr>
        <w:pStyle w:val="Style1"/>
      </w:pPr>
      <w:r>
        <w:t xml:space="preserve">                    }</w:t>
      </w:r>
    </w:p>
    <w:p w14:paraId="7D96A780" w14:textId="77777777" w:rsidR="005E6A9E" w:rsidRDefault="005E6A9E" w:rsidP="005E6A9E">
      <w:pPr>
        <w:pStyle w:val="Style1"/>
      </w:pPr>
    </w:p>
    <w:p w14:paraId="17A4E6D1" w14:textId="77777777" w:rsidR="005E6A9E" w:rsidRDefault="005E6A9E" w:rsidP="005E6A9E">
      <w:pPr>
        <w:pStyle w:val="Style1"/>
      </w:pPr>
      <w:r>
        <w:t xml:space="preserve">                    /*!sc*/</w:t>
      </w:r>
    </w:p>
    <w:p w14:paraId="2C37A995" w14:textId="77777777" w:rsidR="005E6A9E" w:rsidRDefault="005E6A9E" w:rsidP="005E6A9E">
      <w:pPr>
        <w:pStyle w:val="Style1"/>
      </w:pPr>
      <w:r>
        <w:t xml:space="preserve">                    .jmabun:focus,.jmabun:active {</w:t>
      </w:r>
    </w:p>
    <w:p w14:paraId="6E7181CF" w14:textId="77777777" w:rsidR="005E6A9E" w:rsidRDefault="005E6A9E" w:rsidP="005E6A9E">
      <w:pPr>
        <w:pStyle w:val="Style1"/>
      </w:pPr>
      <w:r>
        <w:t xml:space="preserve">                        background: #fff;</w:t>
      </w:r>
    </w:p>
    <w:p w14:paraId="138DC362" w14:textId="77777777" w:rsidR="005E6A9E" w:rsidRDefault="005E6A9E" w:rsidP="005E6A9E">
      <w:pPr>
        <w:pStyle w:val="Style1"/>
      </w:pPr>
      <w:r>
        <w:t xml:space="preserve">                        height: 51px;</w:t>
      </w:r>
    </w:p>
    <w:p w14:paraId="408D50B5" w14:textId="77777777" w:rsidR="005E6A9E" w:rsidRDefault="005E6A9E" w:rsidP="005E6A9E">
      <w:pPr>
        <w:pStyle w:val="Style1"/>
      </w:pPr>
      <w:r>
        <w:t xml:space="preserve">                        left: auto;</w:t>
      </w:r>
    </w:p>
    <w:p w14:paraId="085DFBE3" w14:textId="77777777" w:rsidR="005E6A9E" w:rsidRDefault="005E6A9E" w:rsidP="005E6A9E">
      <w:pPr>
        <w:pStyle w:val="Style1"/>
      </w:pPr>
      <w:r>
        <w:t xml:space="preserve">                        outline: 0;</w:t>
      </w:r>
    </w:p>
    <w:p w14:paraId="1894D58F" w14:textId="77777777" w:rsidR="005E6A9E" w:rsidRDefault="005E6A9E" w:rsidP="005E6A9E">
      <w:pPr>
        <w:pStyle w:val="Style1"/>
      </w:pPr>
      <w:r>
        <w:t xml:space="preserve">                        overflow: visible;</w:t>
      </w:r>
    </w:p>
    <w:p w14:paraId="20D19B3A" w14:textId="77777777" w:rsidR="005E6A9E" w:rsidRDefault="005E6A9E" w:rsidP="005E6A9E">
      <w:pPr>
        <w:pStyle w:val="Style1"/>
      </w:pPr>
      <w:r>
        <w:t xml:space="preserve">                        width: 100%;</w:t>
      </w:r>
    </w:p>
    <w:p w14:paraId="243CD677" w14:textId="77777777" w:rsidR="005E6A9E" w:rsidRDefault="005E6A9E" w:rsidP="005E6A9E">
      <w:pPr>
        <w:pStyle w:val="Style1"/>
      </w:pPr>
      <w:r>
        <w:t xml:space="preserve">                        z-index: 1001;</w:t>
      </w:r>
    </w:p>
    <w:p w14:paraId="4CFC5744" w14:textId="77777777" w:rsidR="005E6A9E" w:rsidRDefault="005E6A9E" w:rsidP="005E6A9E">
      <w:pPr>
        <w:pStyle w:val="Style1"/>
      </w:pPr>
      <w:r>
        <w:t xml:space="preserve">                    }</w:t>
      </w:r>
    </w:p>
    <w:p w14:paraId="07ACA2D9" w14:textId="77777777" w:rsidR="005E6A9E" w:rsidRDefault="005E6A9E" w:rsidP="005E6A9E">
      <w:pPr>
        <w:pStyle w:val="Style1"/>
      </w:pPr>
    </w:p>
    <w:p w14:paraId="04F01BD4" w14:textId="77777777" w:rsidR="005E6A9E" w:rsidRDefault="005E6A9E" w:rsidP="005E6A9E">
      <w:pPr>
        <w:pStyle w:val="Style1"/>
      </w:pPr>
      <w:r>
        <w:t xml:space="preserve">                    /*!sc*/</w:t>
      </w:r>
    </w:p>
    <w:p w14:paraId="0A6841F3" w14:textId="77777777" w:rsidR="005E6A9E" w:rsidRDefault="005E6A9E" w:rsidP="005E6A9E">
      <w:pPr>
        <w:pStyle w:val="Style1"/>
      </w:pPr>
      <w:r>
        <w:t xml:space="preserve">                    .jmabun:focus &gt; span,.jmabun:active &gt; span {</w:t>
      </w:r>
    </w:p>
    <w:p w14:paraId="5CB6C804" w14:textId="77777777" w:rsidR="005E6A9E" w:rsidRDefault="005E6A9E" w:rsidP="005E6A9E">
      <w:pPr>
        <w:pStyle w:val="Style1"/>
      </w:pPr>
      <w:r>
        <w:t xml:space="preserve">                        outline: auto;</w:t>
      </w:r>
    </w:p>
    <w:p w14:paraId="6B2418E4" w14:textId="77777777" w:rsidR="005E6A9E" w:rsidRDefault="005E6A9E" w:rsidP="005E6A9E">
      <w:pPr>
        <w:pStyle w:val="Style1"/>
      </w:pPr>
      <w:r>
        <w:t xml:space="preserve">                    }</w:t>
      </w:r>
    </w:p>
    <w:p w14:paraId="62DBE20E" w14:textId="77777777" w:rsidR="005E6A9E" w:rsidRDefault="005E6A9E" w:rsidP="005E6A9E">
      <w:pPr>
        <w:pStyle w:val="Style1"/>
      </w:pPr>
    </w:p>
    <w:p w14:paraId="287C1D69" w14:textId="77777777" w:rsidR="005E6A9E" w:rsidRDefault="005E6A9E" w:rsidP="005E6A9E">
      <w:pPr>
        <w:pStyle w:val="Style1"/>
      </w:pPr>
      <w:r>
        <w:t xml:space="preserve">                    /*!sc*/</w:t>
      </w:r>
    </w:p>
    <w:p w14:paraId="3C811551" w14:textId="77777777" w:rsidR="005E6A9E" w:rsidRDefault="005E6A9E" w:rsidP="005E6A9E">
      <w:pPr>
        <w:pStyle w:val="Style1"/>
      </w:pPr>
      <w:r>
        <w:t xml:space="preserve">                    .jmabun &gt; span {</w:t>
      </w:r>
    </w:p>
    <w:p w14:paraId="3F1BABE7" w14:textId="77777777" w:rsidR="005E6A9E" w:rsidRDefault="005E6A9E" w:rsidP="005E6A9E">
      <w:pPr>
        <w:pStyle w:val="Style1"/>
      </w:pPr>
      <w:r>
        <w:t xml:space="preserve">                        white-space: nowrap;</w:t>
      </w:r>
    </w:p>
    <w:p w14:paraId="239E90D7" w14:textId="77777777" w:rsidR="005E6A9E" w:rsidRDefault="005E6A9E" w:rsidP="005E6A9E">
      <w:pPr>
        <w:pStyle w:val="Style1"/>
      </w:pPr>
      <w:r>
        <w:t xml:space="preserve">                    }</w:t>
      </w:r>
    </w:p>
    <w:p w14:paraId="15274C5E" w14:textId="77777777" w:rsidR="005E6A9E" w:rsidRDefault="005E6A9E" w:rsidP="005E6A9E">
      <w:pPr>
        <w:pStyle w:val="Style1"/>
      </w:pPr>
    </w:p>
    <w:p w14:paraId="1FA977D6" w14:textId="77777777" w:rsidR="005E6A9E" w:rsidRDefault="005E6A9E" w:rsidP="005E6A9E">
      <w:pPr>
        <w:pStyle w:val="Style1"/>
      </w:pPr>
      <w:r>
        <w:t xml:space="preserve">                    /*!sc*/</w:t>
      </w:r>
    </w:p>
    <w:p w14:paraId="4366FD5F" w14:textId="77777777" w:rsidR="005E6A9E" w:rsidRDefault="005E6A9E" w:rsidP="005E6A9E">
      <w:pPr>
        <w:pStyle w:val="Style1"/>
      </w:pPr>
      <w:r>
        <w:t xml:space="preserve">                    data-styled-pfs.g285[id="pfs__sc-1gc6ow0-0"] {</w:t>
      </w:r>
    </w:p>
    <w:p w14:paraId="6112FAEE" w14:textId="77777777" w:rsidR="005E6A9E" w:rsidRDefault="005E6A9E" w:rsidP="005E6A9E">
      <w:pPr>
        <w:pStyle w:val="Style1"/>
      </w:pPr>
      <w:r>
        <w:t xml:space="preserve">                        content: "jmabun,"</w:t>
      </w:r>
    </w:p>
    <w:p w14:paraId="30315900" w14:textId="77777777" w:rsidR="005E6A9E" w:rsidRDefault="005E6A9E" w:rsidP="005E6A9E">
      <w:pPr>
        <w:pStyle w:val="Style1"/>
      </w:pPr>
      <w:r>
        <w:t xml:space="preserve">                    }</w:t>
      </w:r>
    </w:p>
    <w:p w14:paraId="703014FC" w14:textId="77777777" w:rsidR="005E6A9E" w:rsidRDefault="005E6A9E" w:rsidP="005E6A9E">
      <w:pPr>
        <w:pStyle w:val="Style1"/>
      </w:pPr>
    </w:p>
    <w:p w14:paraId="7FA20C64" w14:textId="77777777" w:rsidR="005E6A9E" w:rsidRDefault="005E6A9E" w:rsidP="005E6A9E">
      <w:pPr>
        <w:pStyle w:val="Style1"/>
      </w:pPr>
      <w:r>
        <w:t xml:space="preserve">                    /*!sc*/</w:t>
      </w:r>
    </w:p>
    <w:p w14:paraId="06C25A7B" w14:textId="77777777" w:rsidR="005E6A9E" w:rsidRDefault="005E6A9E" w:rsidP="005E6A9E">
      <w:pPr>
        <w:pStyle w:val="Style1"/>
      </w:pPr>
      <w:r>
        <w:t xml:space="preserve">                    @media (min-width: 890px) {</w:t>
      </w:r>
    </w:p>
    <w:p w14:paraId="6915E7CA" w14:textId="77777777" w:rsidR="005E6A9E" w:rsidRDefault="005E6A9E" w:rsidP="005E6A9E">
      <w:pPr>
        <w:pStyle w:val="Style1"/>
      </w:pPr>
      <w:r>
        <w:t xml:space="preserve">                        body:not(.mobile-web):not(.tablet-web):not(.znav-force-mobile-layout) #page-header-container .pfs__sc-103s6w0-0 {</w:t>
      </w:r>
    </w:p>
    <w:p w14:paraId="086A18B0" w14:textId="77777777" w:rsidR="005E6A9E" w:rsidRDefault="005E6A9E" w:rsidP="005E6A9E">
      <w:pPr>
        <w:pStyle w:val="Style1"/>
      </w:pPr>
      <w:r>
        <w:t xml:space="preserve">                            display:none;</w:t>
      </w:r>
    </w:p>
    <w:p w14:paraId="6941C56B" w14:textId="77777777" w:rsidR="005E6A9E" w:rsidRDefault="005E6A9E" w:rsidP="005E6A9E">
      <w:pPr>
        <w:pStyle w:val="Style1"/>
      </w:pPr>
      <w:r>
        <w:t xml:space="preserve">                        }</w:t>
      </w:r>
    </w:p>
    <w:p w14:paraId="1B3F7D87" w14:textId="77777777" w:rsidR="005E6A9E" w:rsidRDefault="005E6A9E" w:rsidP="005E6A9E">
      <w:pPr>
        <w:pStyle w:val="Style1"/>
      </w:pPr>
      <w:r>
        <w:t xml:space="preserve">                    }</w:t>
      </w:r>
    </w:p>
    <w:p w14:paraId="6DBF6DD8" w14:textId="77777777" w:rsidR="005E6A9E" w:rsidRDefault="005E6A9E" w:rsidP="005E6A9E">
      <w:pPr>
        <w:pStyle w:val="Style1"/>
      </w:pPr>
    </w:p>
    <w:p w14:paraId="63E5F473" w14:textId="77777777" w:rsidR="005E6A9E" w:rsidRDefault="005E6A9E" w:rsidP="005E6A9E">
      <w:pPr>
        <w:pStyle w:val="Style1"/>
      </w:pPr>
      <w:r>
        <w:t xml:space="preserve">                    /*!sc*/</w:t>
      </w:r>
    </w:p>
    <w:p w14:paraId="07DFB8B9" w14:textId="77777777" w:rsidR="005E6A9E" w:rsidRDefault="005E6A9E" w:rsidP="005E6A9E">
      <w:pPr>
        <w:pStyle w:val="Style1"/>
      </w:pPr>
      <w:r>
        <w:t xml:space="preserve">                    @media (min-width: 890px) {</w:t>
      </w:r>
    </w:p>
    <w:p w14:paraId="2CBE35A0" w14:textId="77777777" w:rsidR="005E6A9E" w:rsidRDefault="005E6A9E" w:rsidP="005E6A9E">
      <w:pPr>
        <w:pStyle w:val="Style1"/>
      </w:pPr>
      <w:r>
        <w:t xml:space="preserve">                        body:not(.mobile-web):not(.tablet-web):not(.znav-force-mobile-layout) #page-header-container .pfs__sc-80tljk-0 {</w:t>
      </w:r>
    </w:p>
    <w:p w14:paraId="181BF93E" w14:textId="77777777" w:rsidR="005E6A9E" w:rsidRDefault="005E6A9E" w:rsidP="005E6A9E">
      <w:pPr>
        <w:pStyle w:val="Style1"/>
      </w:pPr>
      <w:r>
        <w:t xml:space="preserve">                            height:80px;</w:t>
      </w:r>
    </w:p>
    <w:p w14:paraId="04358942" w14:textId="77777777" w:rsidR="005E6A9E" w:rsidRDefault="005E6A9E" w:rsidP="005E6A9E">
      <w:pPr>
        <w:pStyle w:val="Style1"/>
      </w:pPr>
      <w:r>
        <w:t xml:space="preserve">                        }</w:t>
      </w:r>
    </w:p>
    <w:p w14:paraId="14DF5244" w14:textId="77777777" w:rsidR="005E6A9E" w:rsidRDefault="005E6A9E" w:rsidP="005E6A9E">
      <w:pPr>
        <w:pStyle w:val="Style1"/>
      </w:pPr>
      <w:r>
        <w:t xml:space="preserve">                    }</w:t>
      </w:r>
    </w:p>
    <w:p w14:paraId="5663B166" w14:textId="77777777" w:rsidR="005E6A9E" w:rsidRDefault="005E6A9E" w:rsidP="005E6A9E">
      <w:pPr>
        <w:pStyle w:val="Style1"/>
      </w:pPr>
    </w:p>
    <w:p w14:paraId="499986D2" w14:textId="77777777" w:rsidR="005E6A9E" w:rsidRDefault="005E6A9E" w:rsidP="005E6A9E">
      <w:pPr>
        <w:pStyle w:val="Style1"/>
      </w:pPr>
      <w:r>
        <w:t xml:space="preserve">                    /*!sc*/</w:t>
      </w:r>
    </w:p>
    <w:p w14:paraId="21D60E4B" w14:textId="77777777" w:rsidR="005E6A9E" w:rsidRDefault="005E6A9E" w:rsidP="005E6A9E">
      <w:pPr>
        <w:pStyle w:val="Style1"/>
      </w:pPr>
      <w:r>
        <w:t xml:space="preserve">                    @media (min-width: 890px) {</w:t>
      </w:r>
    </w:p>
    <w:p w14:paraId="2BEF0B38" w14:textId="77777777" w:rsidR="005E6A9E" w:rsidRDefault="005E6A9E" w:rsidP="005E6A9E">
      <w:pPr>
        <w:pStyle w:val="Style1"/>
      </w:pPr>
      <w:r>
        <w:t xml:space="preserve">                        body:not(.mobile-web):not(.tablet-web):not(.znav-force-mobile-layout) #page-header-container .pfs__bqajy9-0 {</w:t>
      </w:r>
    </w:p>
    <w:p w14:paraId="0C8E311F" w14:textId="77777777" w:rsidR="005E6A9E" w:rsidRDefault="005E6A9E" w:rsidP="005E6A9E">
      <w:pPr>
        <w:pStyle w:val="Style1"/>
      </w:pPr>
      <w:r>
        <w:t xml:space="preserve">                            border-bottom:1px solid #d8d8d8;</w:t>
      </w:r>
    </w:p>
    <w:p w14:paraId="45FF3A91" w14:textId="77777777" w:rsidR="005E6A9E" w:rsidRDefault="005E6A9E" w:rsidP="005E6A9E">
      <w:pPr>
        <w:pStyle w:val="Style1"/>
      </w:pPr>
      <w:r>
        <w:t xml:space="preserve">                            position: static;</w:t>
      </w:r>
    </w:p>
    <w:p w14:paraId="6B76B161" w14:textId="77777777" w:rsidR="005E6A9E" w:rsidRDefault="005E6A9E" w:rsidP="005E6A9E">
      <w:pPr>
        <w:pStyle w:val="Style1"/>
      </w:pPr>
      <w:r>
        <w:t xml:space="preserve">                            background-color: white;</w:t>
      </w:r>
    </w:p>
    <w:p w14:paraId="437FB4DF" w14:textId="77777777" w:rsidR="005E6A9E" w:rsidRDefault="005E6A9E" w:rsidP="005E6A9E">
      <w:pPr>
        <w:pStyle w:val="Style1"/>
      </w:pPr>
      <w:r>
        <w:t xml:space="preserve">                        }</w:t>
      </w:r>
    </w:p>
    <w:p w14:paraId="154AB8BD" w14:textId="77777777" w:rsidR="005E6A9E" w:rsidRDefault="005E6A9E" w:rsidP="005E6A9E">
      <w:pPr>
        <w:pStyle w:val="Style1"/>
      </w:pPr>
      <w:r>
        <w:t xml:space="preserve">                    }</w:t>
      </w:r>
    </w:p>
    <w:p w14:paraId="6E9DE973" w14:textId="77777777" w:rsidR="005E6A9E" w:rsidRDefault="005E6A9E" w:rsidP="005E6A9E">
      <w:pPr>
        <w:pStyle w:val="Style1"/>
      </w:pPr>
    </w:p>
    <w:p w14:paraId="3B11C2DC" w14:textId="77777777" w:rsidR="005E6A9E" w:rsidRDefault="005E6A9E" w:rsidP="005E6A9E">
      <w:pPr>
        <w:pStyle w:val="Style1"/>
      </w:pPr>
      <w:r>
        <w:t xml:space="preserve">                    /*!sc*/</w:t>
      </w:r>
    </w:p>
    <w:p w14:paraId="336D42EC" w14:textId="77777777" w:rsidR="005E6A9E" w:rsidRDefault="005E6A9E" w:rsidP="005E6A9E">
      <w:pPr>
        <w:pStyle w:val="Style1"/>
      </w:pPr>
      <w:r>
        <w:t xml:space="preserve">                    @media (min-width: 890px) {</w:t>
      </w:r>
    </w:p>
    <w:p w14:paraId="01AD18C7" w14:textId="77777777" w:rsidR="005E6A9E" w:rsidRDefault="005E6A9E" w:rsidP="005E6A9E">
      <w:pPr>
        <w:pStyle w:val="Style1"/>
      </w:pPr>
      <w:r>
        <w:t xml:space="preserve">                        body:not(.mobile-web):not(.tablet-web):not(.znav-force-mobile-layout) #page-header-container .pfs__sc-7lof6w-0 {</w:t>
      </w:r>
    </w:p>
    <w:p w14:paraId="689C30E1" w14:textId="77777777" w:rsidR="005E6A9E" w:rsidRDefault="005E6A9E" w:rsidP="005E6A9E">
      <w:pPr>
        <w:pStyle w:val="Style1"/>
      </w:pPr>
      <w:r>
        <w:t xml:space="preserve">                            position:absolute;</w:t>
      </w:r>
    </w:p>
    <w:p w14:paraId="4B0C167C" w14:textId="77777777" w:rsidR="005E6A9E" w:rsidRDefault="005E6A9E" w:rsidP="005E6A9E">
      <w:pPr>
        <w:pStyle w:val="Style1"/>
      </w:pPr>
      <w:r>
        <w:t xml:space="preserve">                            left: 56%;</w:t>
      </w:r>
    </w:p>
    <w:p w14:paraId="29C76F5C" w14:textId="77777777" w:rsidR="005E6A9E" w:rsidRDefault="005E6A9E" w:rsidP="005E6A9E">
      <w:pPr>
        <w:pStyle w:val="Style1"/>
      </w:pPr>
      <w:r>
        <w:t xml:space="preserve">                            height: 80px;</w:t>
      </w:r>
    </w:p>
    <w:p w14:paraId="6307EDDE" w14:textId="77777777" w:rsidR="005E6A9E" w:rsidRDefault="005E6A9E" w:rsidP="005E6A9E">
      <w:pPr>
        <w:pStyle w:val="Style1"/>
      </w:pPr>
      <w:r>
        <w:t xml:space="preserve">                            -webkit-transform: translate(-50%,0);</w:t>
      </w:r>
    </w:p>
    <w:p w14:paraId="423D487F" w14:textId="77777777" w:rsidR="005E6A9E" w:rsidRDefault="005E6A9E" w:rsidP="005E6A9E">
      <w:pPr>
        <w:pStyle w:val="Style1"/>
      </w:pPr>
      <w:r>
        <w:t xml:space="preserve">                            -ms-transform: translate(-50%,0);</w:t>
      </w:r>
    </w:p>
    <w:p w14:paraId="44130ABA" w14:textId="77777777" w:rsidR="005E6A9E" w:rsidRDefault="005E6A9E" w:rsidP="005E6A9E">
      <w:pPr>
        <w:pStyle w:val="Style1"/>
      </w:pPr>
      <w:r>
        <w:t xml:space="preserve">                            transform: translate(-50%,0);</w:t>
      </w:r>
    </w:p>
    <w:p w14:paraId="298F4C33" w14:textId="77777777" w:rsidR="005E6A9E" w:rsidRDefault="005E6A9E" w:rsidP="005E6A9E">
      <w:pPr>
        <w:pStyle w:val="Style1"/>
      </w:pPr>
      <w:r>
        <w:t xml:space="preserve">                            border: none;</w:t>
      </w:r>
    </w:p>
    <w:p w14:paraId="796B1711" w14:textId="77777777" w:rsidR="005E6A9E" w:rsidRDefault="005E6A9E" w:rsidP="005E6A9E">
      <w:pPr>
        <w:pStyle w:val="Style1"/>
      </w:pPr>
      <w:r>
        <w:t xml:space="preserve">                            -webkit-transition: left 0.15s ease-out,height 0.15s ease-out,width 0.15s ease-out,margin-top 0.15s ease-out;</w:t>
      </w:r>
    </w:p>
    <w:p w14:paraId="1C60DF83" w14:textId="77777777" w:rsidR="005E6A9E" w:rsidRDefault="005E6A9E" w:rsidP="005E6A9E">
      <w:pPr>
        <w:pStyle w:val="Style1"/>
      </w:pPr>
      <w:r>
        <w:t xml:space="preserve">                            transition: left 0.15s ease-out,height 0.15s ease-out,width 0.15s ease-out,margin-top 0.15s ease-out;</w:t>
      </w:r>
    </w:p>
    <w:p w14:paraId="4B6B73A4" w14:textId="77777777" w:rsidR="005E6A9E" w:rsidRDefault="005E6A9E" w:rsidP="005E6A9E">
      <w:pPr>
        <w:pStyle w:val="Style1"/>
      </w:pPr>
      <w:r>
        <w:t xml:space="preserve">                        }</w:t>
      </w:r>
    </w:p>
    <w:p w14:paraId="74402641" w14:textId="77777777" w:rsidR="005E6A9E" w:rsidRDefault="005E6A9E" w:rsidP="005E6A9E">
      <w:pPr>
        <w:pStyle w:val="Style1"/>
      </w:pPr>
    </w:p>
    <w:p w14:paraId="5C0876FC" w14:textId="77777777" w:rsidR="005E6A9E" w:rsidRDefault="005E6A9E" w:rsidP="005E6A9E">
      <w:pPr>
        <w:pStyle w:val="Style1"/>
      </w:pPr>
      <w:r>
        <w:t xml:space="preserve">                        body:not(.mobile-web):not(.tablet-web):not(.znav-force-mobile-layout) #page-header-container .pfs__sc-7lof6w-0 img {</w:t>
      </w:r>
    </w:p>
    <w:p w14:paraId="4BC986A0" w14:textId="77777777" w:rsidR="005E6A9E" w:rsidRDefault="005E6A9E" w:rsidP="005E6A9E">
      <w:pPr>
        <w:pStyle w:val="Style1"/>
      </w:pPr>
      <w:r>
        <w:t xml:space="preserve">                            width: 160px;</w:t>
      </w:r>
    </w:p>
    <w:p w14:paraId="0D3E833E" w14:textId="77777777" w:rsidR="005E6A9E" w:rsidRDefault="005E6A9E" w:rsidP="005E6A9E">
      <w:pPr>
        <w:pStyle w:val="Style1"/>
      </w:pPr>
      <w:r>
        <w:t xml:space="preserve">                            height: 35px;</w:t>
      </w:r>
    </w:p>
    <w:p w14:paraId="323D9034" w14:textId="77777777" w:rsidR="005E6A9E" w:rsidRDefault="005E6A9E" w:rsidP="005E6A9E">
      <w:pPr>
        <w:pStyle w:val="Style1"/>
      </w:pPr>
      <w:r>
        <w:t xml:space="preserve">                        }</w:t>
      </w:r>
    </w:p>
    <w:p w14:paraId="7ED1FAF2" w14:textId="77777777" w:rsidR="005E6A9E" w:rsidRDefault="005E6A9E" w:rsidP="005E6A9E">
      <w:pPr>
        <w:pStyle w:val="Style1"/>
      </w:pPr>
    </w:p>
    <w:p w14:paraId="589510DF" w14:textId="77777777" w:rsidR="005E6A9E" w:rsidRDefault="005E6A9E" w:rsidP="005E6A9E">
      <w:pPr>
        <w:pStyle w:val="Style1"/>
      </w:pPr>
      <w:r>
        <w:t xml:space="preserve">                        body:not(.mobile-web):not(.tablet-web):not(.znav-force-mobile-layout) #page-header-container .pfs__sc-7lof6w-0 a {</w:t>
      </w:r>
    </w:p>
    <w:p w14:paraId="69B517B2" w14:textId="77777777" w:rsidR="005E6A9E" w:rsidRDefault="005E6A9E" w:rsidP="005E6A9E">
      <w:pPr>
        <w:pStyle w:val="Style1"/>
      </w:pPr>
      <w:r>
        <w:t xml:space="preserve">                            margin-top: 24px;</w:t>
      </w:r>
    </w:p>
    <w:p w14:paraId="635AFBF3" w14:textId="77777777" w:rsidR="005E6A9E" w:rsidRDefault="005E6A9E" w:rsidP="005E6A9E">
      <w:pPr>
        <w:pStyle w:val="Style1"/>
      </w:pPr>
      <w:r>
        <w:t xml:space="preserve">                        }</w:t>
      </w:r>
    </w:p>
    <w:p w14:paraId="348095E2" w14:textId="77777777" w:rsidR="005E6A9E" w:rsidRDefault="005E6A9E" w:rsidP="005E6A9E">
      <w:pPr>
        <w:pStyle w:val="Style1"/>
      </w:pPr>
    </w:p>
    <w:p w14:paraId="4402DB90" w14:textId="77777777" w:rsidR="005E6A9E" w:rsidRDefault="005E6A9E" w:rsidP="005E6A9E">
      <w:pPr>
        <w:pStyle w:val="Style1"/>
      </w:pPr>
      <w:r>
        <w:t xml:space="preserve">                        body:not(.mobile-web):not(.tablet-web):not(.znav-force-mobile-layout) #page-header-container .pfs__sc-7lof6w-0 .pfs__j60ma-1 {</w:t>
      </w:r>
    </w:p>
    <w:p w14:paraId="3CAE02B2" w14:textId="77777777" w:rsidR="005E6A9E" w:rsidRDefault="005E6A9E" w:rsidP="005E6A9E">
      <w:pPr>
        <w:pStyle w:val="Style1"/>
      </w:pPr>
      <w:r>
        <w:t xml:space="preserve">                            display: block;</w:t>
      </w:r>
    </w:p>
    <w:p w14:paraId="7AAA4944" w14:textId="77777777" w:rsidR="005E6A9E" w:rsidRDefault="005E6A9E" w:rsidP="005E6A9E">
      <w:pPr>
        <w:pStyle w:val="Style1"/>
      </w:pPr>
      <w:r>
        <w:t xml:space="preserve">                        }</w:t>
      </w:r>
    </w:p>
    <w:p w14:paraId="71C9B767" w14:textId="77777777" w:rsidR="005E6A9E" w:rsidRDefault="005E6A9E" w:rsidP="005E6A9E">
      <w:pPr>
        <w:pStyle w:val="Style1"/>
      </w:pPr>
    </w:p>
    <w:p w14:paraId="628DD471" w14:textId="77777777" w:rsidR="005E6A9E" w:rsidRDefault="005E6A9E" w:rsidP="005E6A9E">
      <w:pPr>
        <w:pStyle w:val="Style1"/>
      </w:pPr>
      <w:r>
        <w:t xml:space="preserve">                        body:not(.mobile-web):not(.tablet-web):not(.znav-force-mobile-layout) #page-header-container .pfs__sc-7lof6w-0 .pfs__j60ma-2 {</w:t>
      </w:r>
    </w:p>
    <w:p w14:paraId="761BCDC9" w14:textId="77777777" w:rsidR="005E6A9E" w:rsidRDefault="005E6A9E" w:rsidP="005E6A9E">
      <w:pPr>
        <w:pStyle w:val="Style1"/>
      </w:pPr>
      <w:r>
        <w:t xml:space="preserve">                            display: none;</w:t>
      </w:r>
    </w:p>
    <w:p w14:paraId="23B296F3" w14:textId="77777777" w:rsidR="005E6A9E" w:rsidRDefault="005E6A9E" w:rsidP="005E6A9E">
      <w:pPr>
        <w:pStyle w:val="Style1"/>
      </w:pPr>
      <w:r>
        <w:t xml:space="preserve">                        }</w:t>
      </w:r>
    </w:p>
    <w:p w14:paraId="1555B6BB" w14:textId="77777777" w:rsidR="005E6A9E" w:rsidRDefault="005E6A9E" w:rsidP="005E6A9E">
      <w:pPr>
        <w:pStyle w:val="Style1"/>
      </w:pPr>
    </w:p>
    <w:p w14:paraId="144FDE3B" w14:textId="77777777" w:rsidR="005E6A9E" w:rsidRDefault="005E6A9E" w:rsidP="005E6A9E">
      <w:pPr>
        <w:pStyle w:val="Style1"/>
      </w:pPr>
      <w:r>
        <w:t xml:space="preserve">                        body:not(.mobile-web):not(.tablet-web):not(.znav-force-mobile-layout) #page-header-container .pfs__sc-7lof6w-0 .pfs__j60ma-4 {</w:t>
      </w:r>
    </w:p>
    <w:p w14:paraId="570D3D0C" w14:textId="77777777" w:rsidR="005E6A9E" w:rsidRDefault="005E6A9E" w:rsidP="005E6A9E">
      <w:pPr>
        <w:pStyle w:val="Style1"/>
      </w:pPr>
      <w:r>
        <w:t xml:space="preserve">                            height: auto;</w:t>
      </w:r>
    </w:p>
    <w:p w14:paraId="31EBD75E" w14:textId="77777777" w:rsidR="005E6A9E" w:rsidRDefault="005E6A9E" w:rsidP="005E6A9E">
      <w:pPr>
        <w:pStyle w:val="Style1"/>
      </w:pPr>
      <w:r>
        <w:t xml:space="preserve">                            margin-top: 5px;</w:t>
      </w:r>
    </w:p>
    <w:p w14:paraId="3FB1FB1A" w14:textId="77777777" w:rsidR="005E6A9E" w:rsidRDefault="005E6A9E" w:rsidP="005E6A9E">
      <w:pPr>
        <w:pStyle w:val="Style1"/>
      </w:pPr>
      <w:r>
        <w:t xml:space="preserve">                            width: 200px;</w:t>
      </w:r>
    </w:p>
    <w:p w14:paraId="29FAF900" w14:textId="77777777" w:rsidR="005E6A9E" w:rsidRDefault="005E6A9E" w:rsidP="005E6A9E">
      <w:pPr>
        <w:pStyle w:val="Style1"/>
      </w:pPr>
      <w:r>
        <w:t xml:space="preserve">                        }</w:t>
      </w:r>
    </w:p>
    <w:p w14:paraId="1C2F45B3" w14:textId="77777777" w:rsidR="005E6A9E" w:rsidRDefault="005E6A9E" w:rsidP="005E6A9E">
      <w:pPr>
        <w:pStyle w:val="Style1"/>
      </w:pPr>
    </w:p>
    <w:p w14:paraId="5C91AF8E" w14:textId="77777777" w:rsidR="005E6A9E" w:rsidRDefault="005E6A9E" w:rsidP="005E6A9E">
      <w:pPr>
        <w:pStyle w:val="Style1"/>
      </w:pPr>
      <w:r>
        <w:t xml:space="preserve">                        body:not(.mobile-web):not(.tablet-web):not(.znav-force-mobile-layout) #page-header-container .pfs__sc-7lof6w-0 ul[data-zg-section='user'],body:not(.mobile-web):not(.tablet-web):not(.znav-force-mobile-layout) #page-header-container .pfs__sc-7lof6w-0 ul[data-zg-section='reg-login'] {</w:t>
      </w:r>
    </w:p>
    <w:p w14:paraId="5C08B805" w14:textId="77777777" w:rsidR="005E6A9E" w:rsidRDefault="005E6A9E" w:rsidP="005E6A9E">
      <w:pPr>
        <w:pStyle w:val="Style1"/>
      </w:pPr>
      <w:r>
        <w:t xml:space="preserve">                            display: none !important;</w:t>
      </w:r>
    </w:p>
    <w:p w14:paraId="55888510" w14:textId="77777777" w:rsidR="005E6A9E" w:rsidRDefault="005E6A9E" w:rsidP="005E6A9E">
      <w:pPr>
        <w:pStyle w:val="Style1"/>
      </w:pPr>
      <w:r>
        <w:t xml:space="preserve">                        }</w:t>
      </w:r>
    </w:p>
    <w:p w14:paraId="71658A34" w14:textId="77777777" w:rsidR="005E6A9E" w:rsidRDefault="005E6A9E" w:rsidP="005E6A9E">
      <w:pPr>
        <w:pStyle w:val="Style1"/>
      </w:pPr>
      <w:r>
        <w:t xml:space="preserve">                    }</w:t>
      </w:r>
    </w:p>
    <w:p w14:paraId="5F73F376" w14:textId="77777777" w:rsidR="005E6A9E" w:rsidRDefault="005E6A9E" w:rsidP="005E6A9E">
      <w:pPr>
        <w:pStyle w:val="Style1"/>
      </w:pPr>
    </w:p>
    <w:p w14:paraId="7E4FD865" w14:textId="77777777" w:rsidR="005E6A9E" w:rsidRDefault="005E6A9E" w:rsidP="005E6A9E">
      <w:pPr>
        <w:pStyle w:val="Style1"/>
      </w:pPr>
      <w:r>
        <w:t xml:space="preserve">                    /*!sc*/</w:t>
      </w:r>
    </w:p>
    <w:p w14:paraId="582D956C" w14:textId="77777777" w:rsidR="005E6A9E" w:rsidRDefault="005E6A9E" w:rsidP="005E6A9E">
      <w:pPr>
        <w:pStyle w:val="Style1"/>
      </w:pPr>
      <w:r>
        <w:t xml:space="preserve">                    @media (min-width: 810px) {</w:t>
      </w:r>
    </w:p>
    <w:p w14:paraId="67CA3E74" w14:textId="77777777" w:rsidR="005E6A9E" w:rsidRDefault="005E6A9E" w:rsidP="005E6A9E">
      <w:pPr>
        <w:pStyle w:val="Style1"/>
      </w:pPr>
      <w:r>
        <w:t xml:space="preserve">                        body:not(.mobile-web):not(.tablet-web):not(.znav-force-mobile-layout) #page-header-container .pfs__sc-7lof6w-0 {</w:t>
      </w:r>
    </w:p>
    <w:p w14:paraId="54CAC966" w14:textId="77777777" w:rsidR="005E6A9E" w:rsidRDefault="005E6A9E" w:rsidP="005E6A9E">
      <w:pPr>
        <w:pStyle w:val="Style1"/>
      </w:pPr>
      <w:r>
        <w:t xml:space="preserve">                            left:53%;</w:t>
      </w:r>
    </w:p>
    <w:p w14:paraId="029D1F0E" w14:textId="77777777" w:rsidR="005E6A9E" w:rsidRDefault="005E6A9E" w:rsidP="005E6A9E">
      <w:pPr>
        <w:pStyle w:val="Style1"/>
      </w:pPr>
      <w:r>
        <w:t xml:space="preserve">                        }</w:t>
      </w:r>
    </w:p>
    <w:p w14:paraId="60BD1D1F" w14:textId="77777777" w:rsidR="005E6A9E" w:rsidRDefault="005E6A9E" w:rsidP="005E6A9E">
      <w:pPr>
        <w:pStyle w:val="Style1"/>
      </w:pPr>
      <w:r>
        <w:t xml:space="preserve">                    }</w:t>
      </w:r>
    </w:p>
    <w:p w14:paraId="52132194" w14:textId="77777777" w:rsidR="005E6A9E" w:rsidRDefault="005E6A9E" w:rsidP="005E6A9E">
      <w:pPr>
        <w:pStyle w:val="Style1"/>
      </w:pPr>
    </w:p>
    <w:p w14:paraId="42FC0A26" w14:textId="77777777" w:rsidR="005E6A9E" w:rsidRDefault="005E6A9E" w:rsidP="005E6A9E">
      <w:pPr>
        <w:pStyle w:val="Style1"/>
      </w:pPr>
      <w:r>
        <w:t xml:space="preserve">                    /*!sc*/</w:t>
      </w:r>
    </w:p>
    <w:p w14:paraId="5A1E3669" w14:textId="77777777" w:rsidR="005E6A9E" w:rsidRDefault="005E6A9E" w:rsidP="005E6A9E">
      <w:pPr>
        <w:pStyle w:val="Style1"/>
      </w:pPr>
      <w:r>
        <w:t xml:space="preserve">                    @media (min-width: 890px) {</w:t>
      </w:r>
    </w:p>
    <w:p w14:paraId="541A357B" w14:textId="77777777" w:rsidR="005E6A9E" w:rsidRDefault="005E6A9E" w:rsidP="005E6A9E">
      <w:pPr>
        <w:pStyle w:val="Style1"/>
      </w:pPr>
      <w:r>
        <w:t xml:space="preserve">                        body:not(.mobile-web):not(.tablet-web):not(.znav-force-mobile-layout) #page-header-container .pfs__sc-7lof6w-0 {</w:t>
      </w:r>
    </w:p>
    <w:p w14:paraId="0C8299A3" w14:textId="77777777" w:rsidR="005E6A9E" w:rsidRDefault="005E6A9E" w:rsidP="005E6A9E">
      <w:pPr>
        <w:pStyle w:val="Style1"/>
      </w:pPr>
      <w:r>
        <w:t xml:space="preserve">                            left:50%;</w:t>
      </w:r>
    </w:p>
    <w:p w14:paraId="094CAF8D" w14:textId="77777777" w:rsidR="005E6A9E" w:rsidRDefault="005E6A9E" w:rsidP="005E6A9E">
      <w:pPr>
        <w:pStyle w:val="Style1"/>
      </w:pPr>
      <w:r>
        <w:t xml:space="preserve">                        }</w:t>
      </w:r>
    </w:p>
    <w:p w14:paraId="5DF76393" w14:textId="77777777" w:rsidR="005E6A9E" w:rsidRDefault="005E6A9E" w:rsidP="005E6A9E">
      <w:pPr>
        <w:pStyle w:val="Style1"/>
      </w:pPr>
      <w:r>
        <w:t xml:space="preserve">                    }</w:t>
      </w:r>
    </w:p>
    <w:p w14:paraId="76B3F6CF" w14:textId="77777777" w:rsidR="005E6A9E" w:rsidRDefault="005E6A9E" w:rsidP="005E6A9E">
      <w:pPr>
        <w:pStyle w:val="Style1"/>
      </w:pPr>
    </w:p>
    <w:p w14:paraId="71105F6D" w14:textId="77777777" w:rsidR="005E6A9E" w:rsidRDefault="005E6A9E" w:rsidP="005E6A9E">
      <w:pPr>
        <w:pStyle w:val="Style1"/>
      </w:pPr>
      <w:r>
        <w:t xml:space="preserve">                    /*!sc*/</w:t>
      </w:r>
    </w:p>
    <w:p w14:paraId="1C29DF19" w14:textId="77777777" w:rsidR="005E6A9E" w:rsidRDefault="005E6A9E" w:rsidP="005E6A9E">
      <w:pPr>
        <w:pStyle w:val="Style1"/>
      </w:pPr>
      <w:r>
        <w:t xml:space="preserve">                    @media (min-width: 890px) {</w:t>
      </w:r>
    </w:p>
    <w:p w14:paraId="0D60775C" w14:textId="77777777" w:rsidR="005E6A9E" w:rsidRDefault="005E6A9E" w:rsidP="005E6A9E">
      <w:pPr>
        <w:pStyle w:val="Style1"/>
      </w:pPr>
      <w:r>
        <w:t xml:space="preserve">                        body:not(.mobile-web):not(.tablet-web):not(.znav-force-mobile-layout) #page-header-container .pfs__sc-1psx3f8-0 {</w:t>
      </w:r>
    </w:p>
    <w:p w14:paraId="48CFBD84" w14:textId="77777777" w:rsidR="005E6A9E" w:rsidRDefault="005E6A9E" w:rsidP="005E6A9E">
      <w:pPr>
        <w:pStyle w:val="Style1"/>
      </w:pPr>
      <w:r>
        <w:t xml:space="preserve">                            display:none;</w:t>
      </w:r>
    </w:p>
    <w:p w14:paraId="64A65A86" w14:textId="77777777" w:rsidR="005E6A9E" w:rsidRDefault="005E6A9E" w:rsidP="005E6A9E">
      <w:pPr>
        <w:pStyle w:val="Style1"/>
      </w:pPr>
      <w:r>
        <w:t xml:space="preserve">                        }</w:t>
      </w:r>
    </w:p>
    <w:p w14:paraId="5CEBC442" w14:textId="77777777" w:rsidR="005E6A9E" w:rsidRDefault="005E6A9E" w:rsidP="005E6A9E">
      <w:pPr>
        <w:pStyle w:val="Style1"/>
      </w:pPr>
      <w:r>
        <w:t xml:space="preserve">                    }</w:t>
      </w:r>
    </w:p>
    <w:p w14:paraId="5BD5024C" w14:textId="77777777" w:rsidR="005E6A9E" w:rsidRDefault="005E6A9E" w:rsidP="005E6A9E">
      <w:pPr>
        <w:pStyle w:val="Style1"/>
      </w:pPr>
    </w:p>
    <w:p w14:paraId="15C61426" w14:textId="77777777" w:rsidR="005E6A9E" w:rsidRDefault="005E6A9E" w:rsidP="005E6A9E">
      <w:pPr>
        <w:pStyle w:val="Style1"/>
      </w:pPr>
      <w:r>
        <w:t xml:space="preserve">                    /*!sc*/</w:t>
      </w:r>
    </w:p>
    <w:p w14:paraId="6AFFB6EA" w14:textId="77777777" w:rsidR="005E6A9E" w:rsidRDefault="005E6A9E" w:rsidP="005E6A9E">
      <w:pPr>
        <w:pStyle w:val="Style1"/>
      </w:pPr>
      <w:r>
        <w:t xml:space="preserve">                    @media (min-width: 890px) {</w:t>
      </w:r>
    </w:p>
    <w:p w14:paraId="6F19294A" w14:textId="77777777" w:rsidR="005E6A9E" w:rsidRDefault="005E6A9E" w:rsidP="005E6A9E">
      <w:pPr>
        <w:pStyle w:val="Style1"/>
      </w:pPr>
      <w:r>
        <w:t xml:space="preserve">                        body:not(.mobile-web):not(.tablet-web):not(.znav-force-mobile-layout) #page-header-container .pfs__sc-1ve4drk-0 {</w:t>
      </w:r>
    </w:p>
    <w:p w14:paraId="3351E682" w14:textId="77777777" w:rsidR="005E6A9E" w:rsidRDefault="005E6A9E" w:rsidP="005E6A9E">
      <w:pPr>
        <w:pStyle w:val="Style1"/>
      </w:pPr>
      <w:r>
        <w:t xml:space="preserve">                            display:-webkit-box;</w:t>
      </w:r>
    </w:p>
    <w:p w14:paraId="6804CEFC" w14:textId="77777777" w:rsidR="005E6A9E" w:rsidRDefault="005E6A9E" w:rsidP="005E6A9E">
      <w:pPr>
        <w:pStyle w:val="Style1"/>
      </w:pPr>
      <w:r>
        <w:t xml:space="preserve">                            display: -webkit-flex;</w:t>
      </w:r>
    </w:p>
    <w:p w14:paraId="1B857782" w14:textId="77777777" w:rsidR="005E6A9E" w:rsidRDefault="005E6A9E" w:rsidP="005E6A9E">
      <w:pPr>
        <w:pStyle w:val="Style1"/>
      </w:pPr>
      <w:r>
        <w:t xml:space="preserve">                            display: -ms-flexbox;</w:t>
      </w:r>
    </w:p>
    <w:p w14:paraId="6A468786" w14:textId="77777777" w:rsidR="005E6A9E" w:rsidRDefault="005E6A9E" w:rsidP="005E6A9E">
      <w:pPr>
        <w:pStyle w:val="Style1"/>
      </w:pPr>
      <w:r>
        <w:t xml:space="preserve">                            display: flex;</w:t>
      </w:r>
    </w:p>
    <w:p w14:paraId="2EC9FC98" w14:textId="77777777" w:rsidR="005E6A9E" w:rsidRDefault="005E6A9E" w:rsidP="005E6A9E">
      <w:pPr>
        <w:pStyle w:val="Style1"/>
      </w:pPr>
      <w:r>
        <w:t xml:space="preserve">                            -webkit-box-pack: justify;</w:t>
      </w:r>
    </w:p>
    <w:p w14:paraId="15EC0FB0" w14:textId="77777777" w:rsidR="005E6A9E" w:rsidRDefault="005E6A9E" w:rsidP="005E6A9E">
      <w:pPr>
        <w:pStyle w:val="Style1"/>
      </w:pPr>
      <w:r>
        <w:t xml:space="preserve">                            -webkit-justify-content: space-between;</w:t>
      </w:r>
    </w:p>
    <w:p w14:paraId="1C229CD2" w14:textId="77777777" w:rsidR="005E6A9E" w:rsidRDefault="005E6A9E" w:rsidP="005E6A9E">
      <w:pPr>
        <w:pStyle w:val="Style1"/>
      </w:pPr>
      <w:r>
        <w:t xml:space="preserve">                            -ms-flex-pack: justify;</w:t>
      </w:r>
    </w:p>
    <w:p w14:paraId="76E6DB82" w14:textId="77777777" w:rsidR="005E6A9E" w:rsidRDefault="005E6A9E" w:rsidP="005E6A9E">
      <w:pPr>
        <w:pStyle w:val="Style1"/>
      </w:pPr>
      <w:r>
        <w:t xml:space="preserve">                            justify-content: space-between;</w:t>
      </w:r>
    </w:p>
    <w:p w14:paraId="11800569" w14:textId="77777777" w:rsidR="005E6A9E" w:rsidRDefault="005E6A9E" w:rsidP="005E6A9E">
      <w:pPr>
        <w:pStyle w:val="Style1"/>
      </w:pPr>
      <w:r>
        <w:t xml:space="preserve">                            -webkit-flex-direction: row;</w:t>
      </w:r>
    </w:p>
    <w:p w14:paraId="775C584B" w14:textId="77777777" w:rsidR="005E6A9E" w:rsidRDefault="005E6A9E" w:rsidP="005E6A9E">
      <w:pPr>
        <w:pStyle w:val="Style1"/>
      </w:pPr>
      <w:r>
        <w:t xml:space="preserve">                            -ms-flex-direction: row;</w:t>
      </w:r>
    </w:p>
    <w:p w14:paraId="2CB43C91" w14:textId="77777777" w:rsidR="005E6A9E" w:rsidRDefault="005E6A9E" w:rsidP="005E6A9E">
      <w:pPr>
        <w:pStyle w:val="Style1"/>
      </w:pPr>
      <w:r>
        <w:t xml:space="preserve">                            flex-direction: row;</w:t>
      </w:r>
    </w:p>
    <w:p w14:paraId="19846251" w14:textId="77777777" w:rsidR="005E6A9E" w:rsidRDefault="005E6A9E" w:rsidP="005E6A9E">
      <w:pPr>
        <w:pStyle w:val="Style1"/>
      </w:pPr>
      <w:r>
        <w:t xml:space="preserve">                            height: 100%;</w:t>
      </w:r>
    </w:p>
    <w:p w14:paraId="06BC7686" w14:textId="77777777" w:rsidR="005E6A9E" w:rsidRDefault="005E6A9E" w:rsidP="005E6A9E">
      <w:pPr>
        <w:pStyle w:val="Style1"/>
      </w:pPr>
      <w:r>
        <w:t xml:space="preserve">                            position: static;</w:t>
      </w:r>
    </w:p>
    <w:p w14:paraId="071BB5E5" w14:textId="77777777" w:rsidR="005E6A9E" w:rsidRDefault="005E6A9E" w:rsidP="005E6A9E">
      <w:pPr>
        <w:pStyle w:val="Style1"/>
      </w:pPr>
      <w:r>
        <w:t xml:space="preserve">                            width: 100%;</w:t>
      </w:r>
    </w:p>
    <w:p w14:paraId="4D1DC30B" w14:textId="77777777" w:rsidR="005E6A9E" w:rsidRDefault="005E6A9E" w:rsidP="005E6A9E">
      <w:pPr>
        <w:pStyle w:val="Style1"/>
      </w:pPr>
      <w:r>
        <w:t xml:space="preserve">                            max-width: 1280px;</w:t>
      </w:r>
    </w:p>
    <w:p w14:paraId="09D06753" w14:textId="77777777" w:rsidR="005E6A9E" w:rsidRDefault="005E6A9E" w:rsidP="005E6A9E">
      <w:pPr>
        <w:pStyle w:val="Style1"/>
      </w:pPr>
      <w:r>
        <w:t xml:space="preserve">                            margin: auto;</w:t>
      </w:r>
    </w:p>
    <w:p w14:paraId="1B1884F7" w14:textId="77777777" w:rsidR="005E6A9E" w:rsidRDefault="005E6A9E" w:rsidP="005E6A9E">
      <w:pPr>
        <w:pStyle w:val="Style1"/>
      </w:pPr>
      <w:r>
        <w:t xml:space="preserve">                            border: none;</w:t>
      </w:r>
    </w:p>
    <w:p w14:paraId="16B1B8D9" w14:textId="77777777" w:rsidR="005E6A9E" w:rsidRDefault="005E6A9E" w:rsidP="005E6A9E">
      <w:pPr>
        <w:pStyle w:val="Style1"/>
      </w:pPr>
      <w:r>
        <w:t xml:space="preserve">                            padding-right: 24px;</w:t>
      </w:r>
    </w:p>
    <w:p w14:paraId="3B0D0A64" w14:textId="77777777" w:rsidR="005E6A9E" w:rsidRDefault="005E6A9E" w:rsidP="005E6A9E">
      <w:pPr>
        <w:pStyle w:val="Style1"/>
      </w:pPr>
      <w:r>
        <w:t xml:space="preserve">                            z-index: 1;</w:t>
      </w:r>
    </w:p>
    <w:p w14:paraId="7E546296" w14:textId="77777777" w:rsidR="005E6A9E" w:rsidRDefault="005E6A9E" w:rsidP="005E6A9E">
      <w:pPr>
        <w:pStyle w:val="Style1"/>
      </w:pPr>
      <w:r>
        <w:t xml:space="preserve">                            overflow: visible;</w:t>
      </w:r>
    </w:p>
    <w:p w14:paraId="0657008B" w14:textId="77777777" w:rsidR="005E6A9E" w:rsidRDefault="005E6A9E" w:rsidP="005E6A9E">
      <w:pPr>
        <w:pStyle w:val="Style1"/>
      </w:pPr>
      <w:r>
        <w:t xml:space="preserve">                        }</w:t>
      </w:r>
    </w:p>
    <w:p w14:paraId="52BC8546" w14:textId="77777777" w:rsidR="005E6A9E" w:rsidRDefault="005E6A9E" w:rsidP="005E6A9E">
      <w:pPr>
        <w:pStyle w:val="Style1"/>
      </w:pPr>
    </w:p>
    <w:p w14:paraId="2551B1C9" w14:textId="77777777" w:rsidR="005E6A9E" w:rsidRDefault="005E6A9E" w:rsidP="005E6A9E">
      <w:pPr>
        <w:pStyle w:val="Style1"/>
      </w:pPr>
      <w:r>
        <w:t xml:space="preserve">                        body:not(.mobile-web):not(.tablet-web):not(.znav-force-mobile-layout) #page-header-container .pfs__sc-1ve4drk-0 &gt; ul &gt; li {</w:t>
      </w:r>
    </w:p>
    <w:p w14:paraId="4A1E4050" w14:textId="77777777" w:rsidR="005E6A9E" w:rsidRDefault="005E6A9E" w:rsidP="005E6A9E">
      <w:pPr>
        <w:pStyle w:val="Style1"/>
      </w:pPr>
      <w:r>
        <w:t xml:space="preserve">                            display: inline-block;</w:t>
      </w:r>
    </w:p>
    <w:p w14:paraId="0596242B" w14:textId="77777777" w:rsidR="005E6A9E" w:rsidRDefault="005E6A9E" w:rsidP="005E6A9E">
      <w:pPr>
        <w:pStyle w:val="Style1"/>
      </w:pPr>
      <w:r>
        <w:t xml:space="preserve">                            line-height: 80px;</w:t>
      </w:r>
    </w:p>
    <w:p w14:paraId="6BF636B2" w14:textId="77777777" w:rsidR="005E6A9E" w:rsidRDefault="005E6A9E" w:rsidP="005E6A9E">
      <w:pPr>
        <w:pStyle w:val="Style1"/>
      </w:pPr>
      <w:r>
        <w:t xml:space="preserve">                        }</w:t>
      </w:r>
    </w:p>
    <w:p w14:paraId="5F9D49E4" w14:textId="77777777" w:rsidR="005E6A9E" w:rsidRDefault="005E6A9E" w:rsidP="005E6A9E">
      <w:pPr>
        <w:pStyle w:val="Style1"/>
      </w:pPr>
      <w:r>
        <w:t xml:space="preserve">                    }</w:t>
      </w:r>
    </w:p>
    <w:p w14:paraId="30289A27" w14:textId="77777777" w:rsidR="005E6A9E" w:rsidRDefault="005E6A9E" w:rsidP="005E6A9E">
      <w:pPr>
        <w:pStyle w:val="Style1"/>
      </w:pPr>
    </w:p>
    <w:p w14:paraId="20AE9A58" w14:textId="77777777" w:rsidR="005E6A9E" w:rsidRDefault="005E6A9E" w:rsidP="005E6A9E">
      <w:pPr>
        <w:pStyle w:val="Style1"/>
      </w:pPr>
      <w:r>
        <w:t xml:space="preserve">                    /*!sc*/</w:t>
      </w:r>
    </w:p>
    <w:p w14:paraId="6563E314" w14:textId="77777777" w:rsidR="005E6A9E" w:rsidRDefault="005E6A9E" w:rsidP="005E6A9E">
      <w:pPr>
        <w:pStyle w:val="Style1"/>
      </w:pPr>
      <w:r>
        <w:t xml:space="preserve">                    @media (min-width: 890px) {</w:t>
      </w:r>
    </w:p>
    <w:p w14:paraId="440B708C" w14:textId="77777777" w:rsidR="005E6A9E" w:rsidRDefault="005E6A9E" w:rsidP="005E6A9E">
      <w:pPr>
        <w:pStyle w:val="Style1"/>
      </w:pPr>
      <w:r>
        <w:t xml:space="preserve">                        body:not(.mobile-web):not(.tablet-web):not(.znav-force-mobile-layout) #page-header-container .pfs__sc-1vxjlvm-0 {</w:t>
      </w:r>
    </w:p>
    <w:p w14:paraId="05E9957C" w14:textId="77777777" w:rsidR="005E6A9E" w:rsidRDefault="005E6A9E" w:rsidP="005E6A9E">
      <w:pPr>
        <w:pStyle w:val="Style1"/>
      </w:pPr>
      <w:r>
        <w:t xml:space="preserve">                            display:none;</w:t>
      </w:r>
    </w:p>
    <w:p w14:paraId="6D187BBA" w14:textId="77777777" w:rsidR="005E6A9E" w:rsidRDefault="005E6A9E" w:rsidP="005E6A9E">
      <w:pPr>
        <w:pStyle w:val="Style1"/>
      </w:pPr>
      <w:r>
        <w:t xml:space="preserve">                        }</w:t>
      </w:r>
    </w:p>
    <w:p w14:paraId="5F4F8BEC" w14:textId="77777777" w:rsidR="005E6A9E" w:rsidRDefault="005E6A9E" w:rsidP="005E6A9E">
      <w:pPr>
        <w:pStyle w:val="Style1"/>
      </w:pPr>
      <w:r>
        <w:t xml:space="preserve">                    }</w:t>
      </w:r>
    </w:p>
    <w:p w14:paraId="09B7D898" w14:textId="77777777" w:rsidR="005E6A9E" w:rsidRDefault="005E6A9E" w:rsidP="005E6A9E">
      <w:pPr>
        <w:pStyle w:val="Style1"/>
      </w:pPr>
    </w:p>
    <w:p w14:paraId="6CFCFC5C" w14:textId="77777777" w:rsidR="005E6A9E" w:rsidRDefault="005E6A9E" w:rsidP="005E6A9E">
      <w:pPr>
        <w:pStyle w:val="Style1"/>
      </w:pPr>
      <w:r>
        <w:t xml:space="preserve">                    /*!sc*/</w:t>
      </w:r>
    </w:p>
    <w:p w14:paraId="406A37A7" w14:textId="77777777" w:rsidR="005E6A9E" w:rsidRDefault="005E6A9E" w:rsidP="005E6A9E">
      <w:pPr>
        <w:pStyle w:val="Style1"/>
      </w:pPr>
      <w:r>
        <w:t xml:space="preserve">                    @media (min-width: 890px) {</w:t>
      </w:r>
    </w:p>
    <w:p w14:paraId="45E5E09A" w14:textId="77777777" w:rsidR="005E6A9E" w:rsidRDefault="005E6A9E" w:rsidP="005E6A9E">
      <w:pPr>
        <w:pStyle w:val="Style1"/>
      </w:pPr>
      <w:r>
        <w:t xml:space="preserve">                        body:not(.mobile-web):not(.tablet-web):not(.znav-force-mobile-layout) #page-header-container .pfs__sc-11lsrwd-0 {</w:t>
      </w:r>
    </w:p>
    <w:p w14:paraId="1EE6531B" w14:textId="77777777" w:rsidR="005E6A9E" w:rsidRDefault="005E6A9E" w:rsidP="005E6A9E">
      <w:pPr>
        <w:pStyle w:val="Style1"/>
      </w:pPr>
      <w:r>
        <w:t xml:space="preserve">                            -webkit-order:0;</w:t>
      </w:r>
    </w:p>
    <w:p w14:paraId="050F0083" w14:textId="77777777" w:rsidR="005E6A9E" w:rsidRDefault="005E6A9E" w:rsidP="005E6A9E">
      <w:pPr>
        <w:pStyle w:val="Style1"/>
      </w:pPr>
      <w:r>
        <w:t xml:space="preserve">                            -ms-flex-order: 0;</w:t>
      </w:r>
    </w:p>
    <w:p w14:paraId="2B9362EE" w14:textId="77777777" w:rsidR="005E6A9E" w:rsidRDefault="005E6A9E" w:rsidP="005E6A9E">
      <w:pPr>
        <w:pStyle w:val="Style1"/>
      </w:pPr>
      <w:r>
        <w:t xml:space="preserve">                            order: 0;</w:t>
      </w:r>
    </w:p>
    <w:p w14:paraId="504706EC" w14:textId="77777777" w:rsidR="005E6A9E" w:rsidRDefault="005E6A9E" w:rsidP="005E6A9E">
      <w:pPr>
        <w:pStyle w:val="Style1"/>
      </w:pPr>
      <w:r>
        <w:t xml:space="preserve">                            margin-top: 0;</w:t>
      </w:r>
    </w:p>
    <w:p w14:paraId="4FE169FE" w14:textId="77777777" w:rsidR="005E6A9E" w:rsidRDefault="005E6A9E" w:rsidP="005E6A9E">
      <w:pPr>
        <w:pStyle w:val="Style1"/>
      </w:pPr>
      <w:r>
        <w:t xml:space="preserve">                            padding: 0;</w:t>
      </w:r>
    </w:p>
    <w:p w14:paraId="15AC2272" w14:textId="77777777" w:rsidR="005E6A9E" w:rsidRDefault="005E6A9E" w:rsidP="005E6A9E">
      <w:pPr>
        <w:pStyle w:val="Style1"/>
      </w:pPr>
      <w:r>
        <w:t xml:space="preserve">                            border: none;</w:t>
      </w:r>
    </w:p>
    <w:p w14:paraId="07B23BD8" w14:textId="77777777" w:rsidR="005E6A9E" w:rsidRDefault="005E6A9E" w:rsidP="005E6A9E">
      <w:pPr>
        <w:pStyle w:val="Style1"/>
      </w:pPr>
      <w:r>
        <w:t xml:space="preserve">                        }</w:t>
      </w:r>
    </w:p>
    <w:p w14:paraId="5BAE8B6F" w14:textId="77777777" w:rsidR="005E6A9E" w:rsidRDefault="005E6A9E" w:rsidP="005E6A9E">
      <w:pPr>
        <w:pStyle w:val="Style1"/>
      </w:pPr>
    </w:p>
    <w:p w14:paraId="5228037B" w14:textId="77777777" w:rsidR="005E6A9E" w:rsidRDefault="005E6A9E" w:rsidP="005E6A9E">
      <w:pPr>
        <w:pStyle w:val="Style1"/>
      </w:pPr>
      <w:r>
        <w:t xml:space="preserve">                        body:not(.mobile-web):not(.tablet-web):not(.znav-force-mobile-layout) #page-header-container .pfs__sc-11lsrwd-0 &gt; .pfs__sc-585qe5-1 .pfs__xukzw9-2 &gt; li {</w:t>
      </w:r>
    </w:p>
    <w:p w14:paraId="641A5D93" w14:textId="77777777" w:rsidR="005E6A9E" w:rsidRDefault="005E6A9E" w:rsidP="005E6A9E">
      <w:pPr>
        <w:pStyle w:val="Style1"/>
      </w:pPr>
      <w:r>
        <w:t xml:space="preserve">                            -webkit-flex-basis: 100%;</w:t>
      </w:r>
    </w:p>
    <w:p w14:paraId="6284ACB6" w14:textId="77777777" w:rsidR="005E6A9E" w:rsidRDefault="005E6A9E" w:rsidP="005E6A9E">
      <w:pPr>
        <w:pStyle w:val="Style1"/>
      </w:pPr>
      <w:r>
        <w:t xml:space="preserve">                            -ms-flex-preferred-size: 100%;</w:t>
      </w:r>
    </w:p>
    <w:p w14:paraId="16E2B9EE" w14:textId="77777777" w:rsidR="005E6A9E" w:rsidRDefault="005E6A9E" w:rsidP="005E6A9E">
      <w:pPr>
        <w:pStyle w:val="Style1"/>
      </w:pPr>
      <w:r>
        <w:t xml:space="preserve">                            flex-basis: 100%;</w:t>
      </w:r>
    </w:p>
    <w:p w14:paraId="1303A3F3" w14:textId="77777777" w:rsidR="005E6A9E" w:rsidRDefault="005E6A9E" w:rsidP="005E6A9E">
      <w:pPr>
        <w:pStyle w:val="Style1"/>
      </w:pPr>
      <w:r>
        <w:t xml:space="preserve">                        }</w:t>
      </w:r>
    </w:p>
    <w:p w14:paraId="0DB55581" w14:textId="77777777" w:rsidR="005E6A9E" w:rsidRDefault="005E6A9E" w:rsidP="005E6A9E">
      <w:pPr>
        <w:pStyle w:val="Style1"/>
      </w:pPr>
    </w:p>
    <w:p w14:paraId="009E007F" w14:textId="77777777" w:rsidR="005E6A9E" w:rsidRDefault="005E6A9E" w:rsidP="005E6A9E">
      <w:pPr>
        <w:pStyle w:val="Style1"/>
      </w:pPr>
      <w:r>
        <w:t xml:space="preserve">                        body:not(.mobile-web):not(.tablet-web):not(.znav-force-mobile-layout) #page-header-container .pfs__sc-11lsrwd-0 &gt; .pfs__sc-585qe5-1 .pfs__xukzw9-0 {</w:t>
      </w:r>
    </w:p>
    <w:p w14:paraId="4885B851" w14:textId="77777777" w:rsidR="005E6A9E" w:rsidRDefault="005E6A9E" w:rsidP="005E6A9E">
      <w:pPr>
        <w:pStyle w:val="Style1"/>
      </w:pPr>
      <w:r>
        <w:t xml:space="preserve">                            right: auto;</w:t>
      </w:r>
    </w:p>
    <w:p w14:paraId="4CFCCD66" w14:textId="77777777" w:rsidR="005E6A9E" w:rsidRDefault="005E6A9E" w:rsidP="005E6A9E">
      <w:pPr>
        <w:pStyle w:val="Style1"/>
      </w:pPr>
      <w:r>
        <w:t xml:space="preserve">                            min-width: 400px;</w:t>
      </w:r>
    </w:p>
    <w:p w14:paraId="19609C6C" w14:textId="77777777" w:rsidR="005E6A9E" w:rsidRDefault="005E6A9E" w:rsidP="005E6A9E">
      <w:pPr>
        <w:pStyle w:val="Style1"/>
      </w:pPr>
      <w:r>
        <w:t xml:space="preserve">                            margin-left: -330px;</w:t>
      </w:r>
    </w:p>
    <w:p w14:paraId="2A5D90F6" w14:textId="77777777" w:rsidR="005E6A9E" w:rsidRDefault="005E6A9E" w:rsidP="005E6A9E">
      <w:pPr>
        <w:pStyle w:val="Style1"/>
      </w:pPr>
      <w:r>
        <w:t xml:space="preserve">                        }</w:t>
      </w:r>
    </w:p>
    <w:p w14:paraId="628EE9E8" w14:textId="77777777" w:rsidR="005E6A9E" w:rsidRDefault="005E6A9E" w:rsidP="005E6A9E">
      <w:pPr>
        <w:pStyle w:val="Style1"/>
      </w:pPr>
    </w:p>
    <w:p w14:paraId="1FB0607F" w14:textId="77777777" w:rsidR="005E6A9E" w:rsidRDefault="005E6A9E" w:rsidP="005E6A9E">
      <w:pPr>
        <w:pStyle w:val="Style1"/>
      </w:pPr>
      <w:r>
        <w:t xml:space="preserve">                        body:not(.mobile-web):not(.tablet-web):not(.znav-force-mobile-layout) #page-header-container .pfs__sc-11lsrwd-0 &gt; li:hover .pfs__xukzw9-0 {</w:t>
      </w:r>
    </w:p>
    <w:p w14:paraId="4C729B3D" w14:textId="77777777" w:rsidR="005E6A9E" w:rsidRDefault="005E6A9E" w:rsidP="005E6A9E">
      <w:pPr>
        <w:pStyle w:val="Style1"/>
      </w:pPr>
      <w:r>
        <w:t xml:space="preserve">                            display: -webkit-box;</w:t>
      </w:r>
    </w:p>
    <w:p w14:paraId="63BA485A" w14:textId="77777777" w:rsidR="005E6A9E" w:rsidRDefault="005E6A9E" w:rsidP="005E6A9E">
      <w:pPr>
        <w:pStyle w:val="Style1"/>
      </w:pPr>
      <w:r>
        <w:t xml:space="preserve">                            display: -webkit-flex;</w:t>
      </w:r>
    </w:p>
    <w:p w14:paraId="7C7692B0" w14:textId="77777777" w:rsidR="005E6A9E" w:rsidRDefault="005E6A9E" w:rsidP="005E6A9E">
      <w:pPr>
        <w:pStyle w:val="Style1"/>
      </w:pPr>
      <w:r>
        <w:t xml:space="preserve">                            display: -ms-flexbox;</w:t>
      </w:r>
    </w:p>
    <w:p w14:paraId="6BE65CA6" w14:textId="77777777" w:rsidR="005E6A9E" w:rsidRDefault="005E6A9E" w:rsidP="005E6A9E">
      <w:pPr>
        <w:pStyle w:val="Style1"/>
      </w:pPr>
      <w:r>
        <w:t xml:space="preserve">                            display: flex;</w:t>
      </w:r>
    </w:p>
    <w:p w14:paraId="7F7D501A" w14:textId="77777777" w:rsidR="005E6A9E" w:rsidRDefault="005E6A9E" w:rsidP="005E6A9E">
      <w:pPr>
        <w:pStyle w:val="Style1"/>
      </w:pPr>
      <w:r>
        <w:t xml:space="preserve">                        }</w:t>
      </w:r>
    </w:p>
    <w:p w14:paraId="0576E2C5" w14:textId="77777777" w:rsidR="005E6A9E" w:rsidRDefault="005E6A9E" w:rsidP="005E6A9E">
      <w:pPr>
        <w:pStyle w:val="Style1"/>
      </w:pPr>
    </w:p>
    <w:p w14:paraId="3CE653A4" w14:textId="77777777" w:rsidR="005E6A9E" w:rsidRDefault="005E6A9E" w:rsidP="005E6A9E">
      <w:pPr>
        <w:pStyle w:val="Style1"/>
      </w:pPr>
      <w:r>
        <w:t xml:space="preserve">                        body:not(.mobile-web):not(.tablet-web):not(.znav-force-mobile-layout) #page-header-container .pfs__sc-11lsrwd-0 &gt; li .pfs__xukzw9-0 {</w:t>
      </w:r>
    </w:p>
    <w:p w14:paraId="6B239DA2" w14:textId="77777777" w:rsidR="005E6A9E" w:rsidRDefault="005E6A9E" w:rsidP="005E6A9E">
      <w:pPr>
        <w:pStyle w:val="Style1"/>
      </w:pPr>
      <w:r>
        <w:t xml:space="preserve">                            max-width: 400px;</w:t>
      </w:r>
    </w:p>
    <w:p w14:paraId="50632EA3" w14:textId="77777777" w:rsidR="005E6A9E" w:rsidRDefault="005E6A9E" w:rsidP="005E6A9E">
      <w:pPr>
        <w:pStyle w:val="Style1"/>
      </w:pPr>
      <w:r>
        <w:t xml:space="preserve">                            min-width: 300px;</w:t>
      </w:r>
    </w:p>
    <w:p w14:paraId="0800F484" w14:textId="77777777" w:rsidR="005E6A9E" w:rsidRDefault="005E6A9E" w:rsidP="005E6A9E">
      <w:pPr>
        <w:pStyle w:val="Style1"/>
      </w:pPr>
      <w:r>
        <w:t xml:space="preserve">                            right: 40px;</w:t>
      </w:r>
    </w:p>
    <w:p w14:paraId="27B12281" w14:textId="77777777" w:rsidR="005E6A9E" w:rsidRDefault="005E6A9E" w:rsidP="005E6A9E">
      <w:pPr>
        <w:pStyle w:val="Style1"/>
      </w:pPr>
      <w:r>
        <w:t xml:space="preserve">                            max-height: 80vh;</w:t>
      </w:r>
    </w:p>
    <w:p w14:paraId="51856B54" w14:textId="77777777" w:rsidR="005E6A9E" w:rsidRDefault="005E6A9E" w:rsidP="005E6A9E">
      <w:pPr>
        <w:pStyle w:val="Style1"/>
      </w:pPr>
      <w:r>
        <w:t xml:space="preserve">                            border: 1px solid #d8d8d8;</w:t>
      </w:r>
    </w:p>
    <w:p w14:paraId="067365C3" w14:textId="77777777" w:rsidR="005E6A9E" w:rsidRDefault="005E6A9E" w:rsidP="005E6A9E">
      <w:pPr>
        <w:pStyle w:val="Style1"/>
      </w:pPr>
      <w:r>
        <w:t xml:space="preserve">                            overflow-y: auto;</w:t>
      </w:r>
    </w:p>
    <w:p w14:paraId="1413A111" w14:textId="77777777" w:rsidR="005E6A9E" w:rsidRDefault="005E6A9E" w:rsidP="005E6A9E">
      <w:pPr>
        <w:pStyle w:val="Style1"/>
      </w:pPr>
      <w:r>
        <w:t xml:space="preserve">                            overflow-x: hidden;</w:t>
      </w:r>
    </w:p>
    <w:p w14:paraId="5016B7A1" w14:textId="77777777" w:rsidR="005E6A9E" w:rsidRDefault="005E6A9E" w:rsidP="005E6A9E">
      <w:pPr>
        <w:pStyle w:val="Style1"/>
      </w:pPr>
      <w:r>
        <w:t xml:space="preserve">                        }</w:t>
      </w:r>
    </w:p>
    <w:p w14:paraId="128F8D02" w14:textId="77777777" w:rsidR="005E6A9E" w:rsidRDefault="005E6A9E" w:rsidP="005E6A9E">
      <w:pPr>
        <w:pStyle w:val="Style1"/>
      </w:pPr>
    </w:p>
    <w:p w14:paraId="28214053" w14:textId="77777777" w:rsidR="005E6A9E" w:rsidRDefault="005E6A9E" w:rsidP="005E6A9E">
      <w:pPr>
        <w:pStyle w:val="Style1"/>
      </w:pPr>
      <w:r>
        <w:t xml:space="preserve">                        body:not(.mobile-web):not(.tablet-web):not(.znav-force-mobile-layout) #page-header-container .pfs__sc-11lsrwd-0 &gt; li .pfs__xukzw9-2 {</w:t>
      </w:r>
    </w:p>
    <w:p w14:paraId="1EAD6547" w14:textId="77777777" w:rsidR="005E6A9E" w:rsidRDefault="005E6A9E" w:rsidP="005E6A9E">
      <w:pPr>
        <w:pStyle w:val="Style1"/>
      </w:pPr>
      <w:r>
        <w:t xml:space="preserve">                            overflow: auto;</w:t>
      </w:r>
    </w:p>
    <w:p w14:paraId="7D132650" w14:textId="77777777" w:rsidR="005E6A9E" w:rsidRDefault="005E6A9E" w:rsidP="005E6A9E">
      <w:pPr>
        <w:pStyle w:val="Style1"/>
      </w:pPr>
      <w:r>
        <w:t xml:space="preserve">                            display: block;</w:t>
      </w:r>
    </w:p>
    <w:p w14:paraId="62B1BCE0" w14:textId="77777777" w:rsidR="005E6A9E" w:rsidRDefault="005E6A9E" w:rsidP="005E6A9E">
      <w:pPr>
        <w:pStyle w:val="Style1"/>
      </w:pPr>
      <w:r>
        <w:t xml:space="preserve">                            -webkit-flex-direction: column;</w:t>
      </w:r>
    </w:p>
    <w:p w14:paraId="57A7DA48" w14:textId="77777777" w:rsidR="005E6A9E" w:rsidRDefault="005E6A9E" w:rsidP="005E6A9E">
      <w:pPr>
        <w:pStyle w:val="Style1"/>
      </w:pPr>
      <w:r>
        <w:t xml:space="preserve">                            -ms-flex-direction: column;</w:t>
      </w:r>
    </w:p>
    <w:p w14:paraId="5D6DCE20" w14:textId="77777777" w:rsidR="005E6A9E" w:rsidRDefault="005E6A9E" w:rsidP="005E6A9E">
      <w:pPr>
        <w:pStyle w:val="Style1"/>
      </w:pPr>
      <w:r>
        <w:t xml:space="preserve">                            flex-direction: column;</w:t>
      </w:r>
    </w:p>
    <w:p w14:paraId="588996E3" w14:textId="77777777" w:rsidR="005E6A9E" w:rsidRDefault="005E6A9E" w:rsidP="005E6A9E">
      <w:pPr>
        <w:pStyle w:val="Style1"/>
      </w:pPr>
      <w:r>
        <w:t xml:space="preserve">                            width: 100%;</w:t>
      </w:r>
    </w:p>
    <w:p w14:paraId="316E6692" w14:textId="77777777" w:rsidR="005E6A9E" w:rsidRDefault="005E6A9E" w:rsidP="005E6A9E">
      <w:pPr>
        <w:pStyle w:val="Style1"/>
      </w:pPr>
      <w:r>
        <w:t xml:space="preserve">                            padding: 0;</w:t>
      </w:r>
    </w:p>
    <w:p w14:paraId="7361BC4A" w14:textId="77777777" w:rsidR="005E6A9E" w:rsidRDefault="005E6A9E" w:rsidP="005E6A9E">
      <w:pPr>
        <w:pStyle w:val="Style1"/>
      </w:pPr>
      <w:r>
        <w:t xml:space="preserve">                        }</w:t>
      </w:r>
    </w:p>
    <w:p w14:paraId="07814724" w14:textId="77777777" w:rsidR="005E6A9E" w:rsidRDefault="005E6A9E" w:rsidP="005E6A9E">
      <w:pPr>
        <w:pStyle w:val="Style1"/>
      </w:pPr>
    </w:p>
    <w:p w14:paraId="0592E50E" w14:textId="77777777" w:rsidR="005E6A9E" w:rsidRDefault="005E6A9E" w:rsidP="005E6A9E">
      <w:pPr>
        <w:pStyle w:val="Style1"/>
      </w:pPr>
      <w:r>
        <w:t xml:space="preserve">                        body:not(.mobile-web):not(.tablet-web):not(.znav-force-mobile-layout) #page-header-container .pfs__sc-11lsrwd-0 &gt; li .pfs__xukzw9-2 &gt; li {</w:t>
      </w:r>
    </w:p>
    <w:p w14:paraId="6F6A0DAB" w14:textId="77777777" w:rsidR="005E6A9E" w:rsidRDefault="005E6A9E" w:rsidP="005E6A9E">
      <w:pPr>
        <w:pStyle w:val="Style1"/>
      </w:pPr>
      <w:r>
        <w:t xml:space="preserve">                            padding-top: 25px;</w:t>
      </w:r>
    </w:p>
    <w:p w14:paraId="529B532E" w14:textId="77777777" w:rsidR="005E6A9E" w:rsidRDefault="005E6A9E" w:rsidP="005E6A9E">
      <w:pPr>
        <w:pStyle w:val="Style1"/>
      </w:pPr>
      <w:r>
        <w:t xml:space="preserve">                            border-bottom: 1px solid #d8d8d8;</w:t>
      </w:r>
    </w:p>
    <w:p w14:paraId="2BD2E181" w14:textId="77777777" w:rsidR="005E6A9E" w:rsidRDefault="005E6A9E" w:rsidP="005E6A9E">
      <w:pPr>
        <w:pStyle w:val="Style1"/>
      </w:pPr>
      <w:r>
        <w:t xml:space="preserve">                            margin: 0;</w:t>
      </w:r>
    </w:p>
    <w:p w14:paraId="5421EAE1" w14:textId="77777777" w:rsidR="005E6A9E" w:rsidRDefault="005E6A9E" w:rsidP="005E6A9E">
      <w:pPr>
        <w:pStyle w:val="Style1"/>
      </w:pPr>
      <w:r>
        <w:t xml:space="preserve">                            padding: 20px 28px;</w:t>
      </w:r>
    </w:p>
    <w:p w14:paraId="343C8B7C" w14:textId="77777777" w:rsidR="005E6A9E" w:rsidRDefault="005E6A9E" w:rsidP="005E6A9E">
      <w:pPr>
        <w:pStyle w:val="Style1"/>
      </w:pPr>
      <w:r>
        <w:t xml:space="preserve">                        }</w:t>
      </w:r>
    </w:p>
    <w:p w14:paraId="11BFF468" w14:textId="77777777" w:rsidR="005E6A9E" w:rsidRDefault="005E6A9E" w:rsidP="005E6A9E">
      <w:pPr>
        <w:pStyle w:val="Style1"/>
      </w:pPr>
    </w:p>
    <w:p w14:paraId="0C1003E4" w14:textId="77777777" w:rsidR="005E6A9E" w:rsidRDefault="005E6A9E" w:rsidP="005E6A9E">
      <w:pPr>
        <w:pStyle w:val="Style1"/>
      </w:pPr>
      <w:r>
        <w:t xml:space="preserve">                        body:not(.mobile-web):not(.tablet-web):not(.znav-force-mobile-layout) #page-header-container .pfs__sc-11lsrwd-0 &gt; li .pfs__xukzw9-2 &gt; li:last-child {</w:t>
      </w:r>
    </w:p>
    <w:p w14:paraId="5D71E797" w14:textId="77777777" w:rsidR="005E6A9E" w:rsidRDefault="005E6A9E" w:rsidP="005E6A9E">
      <w:pPr>
        <w:pStyle w:val="Style1"/>
      </w:pPr>
      <w:r>
        <w:t xml:space="preserve">                            -webkit-flex-basis: 100%;</w:t>
      </w:r>
    </w:p>
    <w:p w14:paraId="75CE7AAC" w14:textId="77777777" w:rsidR="005E6A9E" w:rsidRDefault="005E6A9E" w:rsidP="005E6A9E">
      <w:pPr>
        <w:pStyle w:val="Style1"/>
      </w:pPr>
      <w:r>
        <w:t xml:space="preserve">                            -ms-flex-preferred-size: 100%;</w:t>
      </w:r>
    </w:p>
    <w:p w14:paraId="0D450B21" w14:textId="77777777" w:rsidR="005E6A9E" w:rsidRDefault="005E6A9E" w:rsidP="005E6A9E">
      <w:pPr>
        <w:pStyle w:val="Style1"/>
      </w:pPr>
      <w:r>
        <w:t xml:space="preserve">                            flex-basis: 100%;</w:t>
      </w:r>
    </w:p>
    <w:p w14:paraId="2CC8A12B" w14:textId="77777777" w:rsidR="005E6A9E" w:rsidRDefault="005E6A9E" w:rsidP="005E6A9E">
      <w:pPr>
        <w:pStyle w:val="Style1"/>
      </w:pPr>
      <w:r>
        <w:t xml:space="preserve">                        }</w:t>
      </w:r>
    </w:p>
    <w:p w14:paraId="27DBC098" w14:textId="77777777" w:rsidR="005E6A9E" w:rsidRDefault="005E6A9E" w:rsidP="005E6A9E">
      <w:pPr>
        <w:pStyle w:val="Style1"/>
      </w:pPr>
    </w:p>
    <w:p w14:paraId="3478561F" w14:textId="77777777" w:rsidR="005E6A9E" w:rsidRDefault="005E6A9E" w:rsidP="005E6A9E">
      <w:pPr>
        <w:pStyle w:val="Style1"/>
      </w:pPr>
      <w:r>
        <w:t xml:space="preserve">                        body:not(.mobile-web):not(.tablet-web):not(.znav-force-mobile-layout) #page-header-container .pfs__sc-11lsrwd-0 &gt; li .pfs__xukzw9-1 {</w:t>
      </w:r>
    </w:p>
    <w:p w14:paraId="078CA102" w14:textId="77777777" w:rsidR="005E6A9E" w:rsidRDefault="005E6A9E" w:rsidP="005E6A9E">
      <w:pPr>
        <w:pStyle w:val="Style1"/>
      </w:pPr>
      <w:r>
        <w:t xml:space="preserve">                            padding: 0;</w:t>
      </w:r>
    </w:p>
    <w:p w14:paraId="3909709D" w14:textId="77777777" w:rsidR="005E6A9E" w:rsidRDefault="005E6A9E" w:rsidP="005E6A9E">
      <w:pPr>
        <w:pStyle w:val="Style1"/>
      </w:pPr>
      <w:r>
        <w:t xml:space="preserve">                            min-width: 298px;</w:t>
      </w:r>
    </w:p>
    <w:p w14:paraId="3A321B4A" w14:textId="77777777" w:rsidR="005E6A9E" w:rsidRDefault="005E6A9E" w:rsidP="005E6A9E">
      <w:pPr>
        <w:pStyle w:val="Style1"/>
      </w:pPr>
      <w:r>
        <w:t xml:space="preserve">                        }</w:t>
      </w:r>
    </w:p>
    <w:p w14:paraId="2F4DC112" w14:textId="77777777" w:rsidR="005E6A9E" w:rsidRDefault="005E6A9E" w:rsidP="005E6A9E">
      <w:pPr>
        <w:pStyle w:val="Style1"/>
      </w:pPr>
    </w:p>
    <w:p w14:paraId="54F4AB8D" w14:textId="77777777" w:rsidR="005E6A9E" w:rsidRDefault="005E6A9E" w:rsidP="005E6A9E">
      <w:pPr>
        <w:pStyle w:val="Style1"/>
      </w:pPr>
      <w:r>
        <w:t xml:space="preserve">                        body:not(.mobile-web):not(.tablet-web):not(.znav-force-mobile-layout) #page-header-container .pfs__sc-11lsrwd-0 &gt; li .pfs__c1z80u-0 {</w:t>
      </w:r>
    </w:p>
    <w:p w14:paraId="49661C29" w14:textId="77777777" w:rsidR="005E6A9E" w:rsidRDefault="005E6A9E" w:rsidP="005E6A9E">
      <w:pPr>
        <w:pStyle w:val="Style1"/>
      </w:pPr>
      <w:r>
        <w:t xml:space="preserve">                            overflow: hidden;</w:t>
      </w:r>
    </w:p>
    <w:p w14:paraId="6D5325DC" w14:textId="77777777" w:rsidR="005E6A9E" w:rsidRDefault="005E6A9E" w:rsidP="005E6A9E">
      <w:pPr>
        <w:pStyle w:val="Style1"/>
      </w:pPr>
      <w:r>
        <w:t xml:space="preserve">                        }</w:t>
      </w:r>
    </w:p>
    <w:p w14:paraId="29E06860" w14:textId="77777777" w:rsidR="005E6A9E" w:rsidRDefault="005E6A9E" w:rsidP="005E6A9E">
      <w:pPr>
        <w:pStyle w:val="Style1"/>
      </w:pPr>
    </w:p>
    <w:p w14:paraId="211103AB" w14:textId="77777777" w:rsidR="005E6A9E" w:rsidRDefault="005E6A9E" w:rsidP="005E6A9E">
      <w:pPr>
        <w:pStyle w:val="Style1"/>
      </w:pPr>
      <w:r>
        <w:t xml:space="preserve">                        body:not(.mobile-web):not(.tablet-web):not(.znav-force-mobile-layout) #page-header-container .pfs__sc-11lsrwd-0 &gt; li .pfs__c1z80u-0 li {</w:t>
      </w:r>
    </w:p>
    <w:p w14:paraId="24C673F7" w14:textId="77777777" w:rsidR="005E6A9E" w:rsidRDefault="005E6A9E" w:rsidP="005E6A9E">
      <w:pPr>
        <w:pStyle w:val="Style1"/>
      </w:pPr>
      <w:r>
        <w:t xml:space="preserve">                            width: 100%;</w:t>
      </w:r>
    </w:p>
    <w:p w14:paraId="6C5B9116" w14:textId="77777777" w:rsidR="005E6A9E" w:rsidRDefault="005E6A9E" w:rsidP="005E6A9E">
      <w:pPr>
        <w:pStyle w:val="Style1"/>
      </w:pPr>
      <w:r>
        <w:t xml:space="preserve">                        }</w:t>
      </w:r>
    </w:p>
    <w:p w14:paraId="0FD9E857" w14:textId="77777777" w:rsidR="005E6A9E" w:rsidRDefault="005E6A9E" w:rsidP="005E6A9E">
      <w:pPr>
        <w:pStyle w:val="Style1"/>
      </w:pPr>
      <w:r>
        <w:t xml:space="preserve">                    }</w:t>
      </w:r>
    </w:p>
    <w:p w14:paraId="35B30216" w14:textId="77777777" w:rsidR="005E6A9E" w:rsidRDefault="005E6A9E" w:rsidP="005E6A9E">
      <w:pPr>
        <w:pStyle w:val="Style1"/>
      </w:pPr>
    </w:p>
    <w:p w14:paraId="2F63CD7A" w14:textId="77777777" w:rsidR="005E6A9E" w:rsidRDefault="005E6A9E" w:rsidP="005E6A9E">
      <w:pPr>
        <w:pStyle w:val="Style1"/>
      </w:pPr>
      <w:r>
        <w:t xml:space="preserve">                    /*!sc*/</w:t>
      </w:r>
    </w:p>
    <w:p w14:paraId="22CE7FBD" w14:textId="77777777" w:rsidR="005E6A9E" w:rsidRDefault="005E6A9E" w:rsidP="005E6A9E">
      <w:pPr>
        <w:pStyle w:val="Style1"/>
      </w:pPr>
      <w:r>
        <w:t xml:space="preserve">                    @media (min-width: 890px) {</w:t>
      </w:r>
    </w:p>
    <w:p w14:paraId="670734E6" w14:textId="77777777" w:rsidR="005E6A9E" w:rsidRDefault="005E6A9E" w:rsidP="005E6A9E">
      <w:pPr>
        <w:pStyle w:val="Style1"/>
      </w:pPr>
      <w:r>
        <w:t xml:space="preserve">                        body:not(.mobile-web):not(.tablet-web):not(.znav-force-mobile-layout) #page-header-container .pfs__sc-11lsrwd-0 {</w:t>
      </w:r>
    </w:p>
    <w:p w14:paraId="1A854116" w14:textId="77777777" w:rsidR="005E6A9E" w:rsidRDefault="005E6A9E" w:rsidP="005E6A9E">
      <w:pPr>
        <w:pStyle w:val="Style1"/>
      </w:pPr>
      <w:r>
        <w:t xml:space="preserve">                            position:relative;</w:t>
      </w:r>
    </w:p>
    <w:p w14:paraId="051EA131" w14:textId="77777777" w:rsidR="005E6A9E" w:rsidRDefault="005E6A9E" w:rsidP="005E6A9E">
      <w:pPr>
        <w:pStyle w:val="Style1"/>
      </w:pPr>
      <w:r>
        <w:t xml:space="preserve">                        }</w:t>
      </w:r>
    </w:p>
    <w:p w14:paraId="031A911F" w14:textId="77777777" w:rsidR="005E6A9E" w:rsidRDefault="005E6A9E" w:rsidP="005E6A9E">
      <w:pPr>
        <w:pStyle w:val="Style1"/>
      </w:pPr>
    </w:p>
    <w:p w14:paraId="2D3E0E35" w14:textId="77777777" w:rsidR="005E6A9E" w:rsidRDefault="005E6A9E" w:rsidP="005E6A9E">
      <w:pPr>
        <w:pStyle w:val="Style1"/>
      </w:pPr>
      <w:r>
        <w:t xml:space="preserve">                        body:not(.mobile-web):not(.tablet-web):not(.znav-force-mobile-layout) #page-header-container .pfs__sc-11lsrwd-0 &gt; li .pfs__xukzw9-0 {</w:t>
      </w:r>
    </w:p>
    <w:p w14:paraId="40B3C6B9" w14:textId="77777777" w:rsidR="005E6A9E" w:rsidRDefault="005E6A9E" w:rsidP="005E6A9E">
      <w:pPr>
        <w:pStyle w:val="Style1"/>
      </w:pPr>
      <w:r>
        <w:t xml:space="preserve">                            right: 12px;</w:t>
      </w:r>
    </w:p>
    <w:p w14:paraId="4BDB6BEA" w14:textId="77777777" w:rsidR="005E6A9E" w:rsidRDefault="005E6A9E" w:rsidP="005E6A9E">
      <w:pPr>
        <w:pStyle w:val="Style1"/>
      </w:pPr>
      <w:r>
        <w:t xml:space="preserve">                        }</w:t>
      </w:r>
    </w:p>
    <w:p w14:paraId="3BC7DF80" w14:textId="77777777" w:rsidR="005E6A9E" w:rsidRDefault="005E6A9E" w:rsidP="005E6A9E">
      <w:pPr>
        <w:pStyle w:val="Style1"/>
      </w:pPr>
      <w:r>
        <w:t xml:space="preserve">                    }</w:t>
      </w:r>
    </w:p>
    <w:p w14:paraId="7DD61620" w14:textId="77777777" w:rsidR="005E6A9E" w:rsidRDefault="005E6A9E" w:rsidP="005E6A9E">
      <w:pPr>
        <w:pStyle w:val="Style1"/>
      </w:pPr>
    </w:p>
    <w:p w14:paraId="191BC7A8" w14:textId="77777777" w:rsidR="005E6A9E" w:rsidRDefault="005E6A9E" w:rsidP="005E6A9E">
      <w:pPr>
        <w:pStyle w:val="Style1"/>
      </w:pPr>
      <w:r>
        <w:t xml:space="preserve">                    /*!sc*/</w:t>
      </w:r>
    </w:p>
    <w:p w14:paraId="59C73F96" w14:textId="77777777" w:rsidR="005E6A9E" w:rsidRDefault="005E6A9E" w:rsidP="005E6A9E">
      <w:pPr>
        <w:pStyle w:val="Style1"/>
      </w:pPr>
      <w:r>
        <w:t xml:space="preserve">                    @media (min-width: 890px) {</w:t>
      </w:r>
    </w:p>
    <w:p w14:paraId="4BDF493D" w14:textId="77777777" w:rsidR="005E6A9E" w:rsidRDefault="005E6A9E" w:rsidP="005E6A9E">
      <w:pPr>
        <w:pStyle w:val="Style1"/>
      </w:pPr>
      <w:r>
        <w:t xml:space="preserve">                        body:not(.mobile-web):not(.tablet-web):not(.znav-force-mobile-layout) #page-header-container .pfs__sc-1wickoz-0 .pfs__xukzw9-0 {</w:t>
      </w:r>
    </w:p>
    <w:p w14:paraId="50098AA4" w14:textId="77777777" w:rsidR="005E6A9E" w:rsidRDefault="005E6A9E" w:rsidP="005E6A9E">
      <w:pPr>
        <w:pStyle w:val="Style1"/>
      </w:pPr>
      <w:r>
        <w:t xml:space="preserve">                            left:0;</w:t>
      </w:r>
    </w:p>
    <w:p w14:paraId="19189B7C" w14:textId="77777777" w:rsidR="005E6A9E" w:rsidRDefault="005E6A9E" w:rsidP="005E6A9E">
      <w:pPr>
        <w:pStyle w:val="Style1"/>
      </w:pPr>
      <w:r>
        <w:t xml:space="preserve">                            width: 100%;</w:t>
      </w:r>
    </w:p>
    <w:p w14:paraId="601198B8" w14:textId="77777777" w:rsidR="005E6A9E" w:rsidRDefault="005E6A9E" w:rsidP="005E6A9E">
      <w:pPr>
        <w:pStyle w:val="Style1"/>
      </w:pPr>
      <w:r>
        <w:t xml:space="preserve">                        }</w:t>
      </w:r>
    </w:p>
    <w:p w14:paraId="1E1CBF49" w14:textId="77777777" w:rsidR="005E6A9E" w:rsidRDefault="005E6A9E" w:rsidP="005E6A9E">
      <w:pPr>
        <w:pStyle w:val="Style1"/>
      </w:pPr>
    </w:p>
    <w:p w14:paraId="4FE31156" w14:textId="77777777" w:rsidR="005E6A9E" w:rsidRDefault="005E6A9E" w:rsidP="005E6A9E">
      <w:pPr>
        <w:pStyle w:val="Style1"/>
      </w:pPr>
      <w:r>
        <w:t xml:space="preserve">                        body:not(.mobile-web):not(.tablet-web):not(.znav-force-mobile-layout) #page-header-container .pfs__sc-1wickoz-0 .pfs__xukzw9-2 {</w:t>
      </w:r>
    </w:p>
    <w:p w14:paraId="551CE476" w14:textId="77777777" w:rsidR="005E6A9E" w:rsidRDefault="005E6A9E" w:rsidP="005E6A9E">
      <w:pPr>
        <w:pStyle w:val="Style1"/>
      </w:pPr>
      <w:r>
        <w:t xml:space="preserve">                            padding-bottom: 0;</w:t>
      </w:r>
    </w:p>
    <w:p w14:paraId="50756300" w14:textId="77777777" w:rsidR="005E6A9E" w:rsidRDefault="005E6A9E" w:rsidP="005E6A9E">
      <w:pPr>
        <w:pStyle w:val="Style1"/>
      </w:pPr>
      <w:r>
        <w:t xml:space="preserve">                        }</w:t>
      </w:r>
    </w:p>
    <w:p w14:paraId="4263D290" w14:textId="77777777" w:rsidR="005E6A9E" w:rsidRDefault="005E6A9E" w:rsidP="005E6A9E">
      <w:pPr>
        <w:pStyle w:val="Style1"/>
      </w:pPr>
    </w:p>
    <w:p w14:paraId="0A91B6CE" w14:textId="77777777" w:rsidR="005E6A9E" w:rsidRDefault="005E6A9E" w:rsidP="005E6A9E">
      <w:pPr>
        <w:pStyle w:val="Style1"/>
      </w:pPr>
      <w:r>
        <w:t xml:space="preserve">                        body:not(.mobile-web):not(.tablet-web):not(.znav-force-mobile-layout) #page-header-container .pfs__sc-1wickoz-0 .pfs__xukzw9-2 &gt; li:first-child {</w:t>
      </w:r>
    </w:p>
    <w:p w14:paraId="131EC42C" w14:textId="77777777" w:rsidR="005E6A9E" w:rsidRDefault="005E6A9E" w:rsidP="005E6A9E">
      <w:pPr>
        <w:pStyle w:val="Style1"/>
      </w:pPr>
      <w:r>
        <w:t xml:space="preserve">                            margin-left: 0;</w:t>
      </w:r>
    </w:p>
    <w:p w14:paraId="1E587C77" w14:textId="77777777" w:rsidR="005E6A9E" w:rsidRDefault="005E6A9E" w:rsidP="005E6A9E">
      <w:pPr>
        <w:pStyle w:val="Style1"/>
      </w:pPr>
      <w:r>
        <w:t xml:space="preserve">                            border-left: none;</w:t>
      </w:r>
    </w:p>
    <w:p w14:paraId="43ABA8B6" w14:textId="77777777" w:rsidR="005E6A9E" w:rsidRDefault="005E6A9E" w:rsidP="005E6A9E">
      <w:pPr>
        <w:pStyle w:val="Style1"/>
      </w:pPr>
      <w:r>
        <w:t xml:space="preserve">                            padding-left: 0;</w:t>
      </w:r>
    </w:p>
    <w:p w14:paraId="2B7432E6" w14:textId="77777777" w:rsidR="005E6A9E" w:rsidRDefault="005E6A9E" w:rsidP="005E6A9E">
      <w:pPr>
        <w:pStyle w:val="Style1"/>
      </w:pPr>
      <w:r>
        <w:t xml:space="preserve">                        }</w:t>
      </w:r>
    </w:p>
    <w:p w14:paraId="23D160CC" w14:textId="77777777" w:rsidR="005E6A9E" w:rsidRDefault="005E6A9E" w:rsidP="005E6A9E">
      <w:pPr>
        <w:pStyle w:val="Style1"/>
      </w:pPr>
    </w:p>
    <w:p w14:paraId="327B3146" w14:textId="77777777" w:rsidR="005E6A9E" w:rsidRDefault="005E6A9E" w:rsidP="005E6A9E">
      <w:pPr>
        <w:pStyle w:val="Style1"/>
      </w:pPr>
      <w:r>
        <w:t xml:space="preserve">                        body:not(.mobile-web):not(.tablet-web):not(.znav-force-mobile-layout) #page-header-container .pfs__sc-1wickoz-0 .pfs__xukzw9-2 &gt; li {</w:t>
      </w:r>
    </w:p>
    <w:p w14:paraId="3B1E28FD" w14:textId="77777777" w:rsidR="005E6A9E" w:rsidRDefault="005E6A9E" w:rsidP="005E6A9E">
      <w:pPr>
        <w:pStyle w:val="Style1"/>
      </w:pPr>
      <w:r>
        <w:t xml:space="preserve">                            margin: 25px 28px 24px 0;</w:t>
      </w:r>
    </w:p>
    <w:p w14:paraId="0F175498" w14:textId="77777777" w:rsidR="005E6A9E" w:rsidRDefault="005E6A9E" w:rsidP="005E6A9E">
      <w:pPr>
        <w:pStyle w:val="Style1"/>
      </w:pPr>
      <w:r>
        <w:t xml:space="preserve">                            padding-top: 0;</w:t>
      </w:r>
    </w:p>
    <w:p w14:paraId="0D15072A" w14:textId="77777777" w:rsidR="005E6A9E" w:rsidRDefault="005E6A9E" w:rsidP="005E6A9E">
      <w:pPr>
        <w:pStyle w:val="Style1"/>
      </w:pPr>
      <w:r>
        <w:t xml:space="preserve">                            padding-left: 28px;</w:t>
      </w:r>
    </w:p>
    <w:p w14:paraId="7AC095B8" w14:textId="77777777" w:rsidR="005E6A9E" w:rsidRDefault="005E6A9E" w:rsidP="005E6A9E">
      <w:pPr>
        <w:pStyle w:val="Style1"/>
      </w:pPr>
      <w:r>
        <w:t xml:space="preserve">                            border-left: 1px solid #d8d8d8;</w:t>
      </w:r>
    </w:p>
    <w:p w14:paraId="493CAE47" w14:textId="77777777" w:rsidR="005E6A9E" w:rsidRDefault="005E6A9E" w:rsidP="005E6A9E">
      <w:pPr>
        <w:pStyle w:val="Style1"/>
      </w:pPr>
      <w:r>
        <w:t xml:space="preserve">                        }</w:t>
      </w:r>
    </w:p>
    <w:p w14:paraId="37F6AC24" w14:textId="77777777" w:rsidR="005E6A9E" w:rsidRDefault="005E6A9E" w:rsidP="005E6A9E">
      <w:pPr>
        <w:pStyle w:val="Style1"/>
      </w:pPr>
      <w:r>
        <w:t xml:space="preserve">                    }</w:t>
      </w:r>
    </w:p>
    <w:p w14:paraId="0D36AC76" w14:textId="77777777" w:rsidR="005E6A9E" w:rsidRDefault="005E6A9E" w:rsidP="005E6A9E">
      <w:pPr>
        <w:pStyle w:val="Style1"/>
      </w:pPr>
    </w:p>
    <w:p w14:paraId="0582D402" w14:textId="77777777" w:rsidR="005E6A9E" w:rsidRDefault="005E6A9E" w:rsidP="005E6A9E">
      <w:pPr>
        <w:pStyle w:val="Style1"/>
      </w:pPr>
      <w:r>
        <w:t xml:space="preserve">                    /*!sc*/</w:t>
      </w:r>
    </w:p>
    <w:p w14:paraId="070BF97E" w14:textId="77777777" w:rsidR="005E6A9E" w:rsidRDefault="005E6A9E" w:rsidP="005E6A9E">
      <w:pPr>
        <w:pStyle w:val="Style1"/>
      </w:pPr>
      <w:r>
        <w:t xml:space="preserve">                    @media (min-width: 890px) {</w:t>
      </w:r>
    </w:p>
    <w:p w14:paraId="716F030E" w14:textId="77777777" w:rsidR="005E6A9E" w:rsidRDefault="005E6A9E" w:rsidP="005E6A9E">
      <w:pPr>
        <w:pStyle w:val="Style1"/>
      </w:pPr>
      <w:r>
        <w:t xml:space="preserve">                        body:not(.mobile-web):not(.tablet-web):not(.znav-force-mobile-layout) #page-header-container .pfs__sc-1elvxkv-1 {</w:t>
      </w:r>
    </w:p>
    <w:p w14:paraId="4AD51756" w14:textId="77777777" w:rsidR="005E6A9E" w:rsidRDefault="005E6A9E" w:rsidP="005E6A9E">
      <w:pPr>
        <w:pStyle w:val="Style1"/>
      </w:pPr>
      <w:r>
        <w:t xml:space="preserve">                            display:-webkit-box;</w:t>
      </w:r>
    </w:p>
    <w:p w14:paraId="6BED23C5" w14:textId="77777777" w:rsidR="005E6A9E" w:rsidRDefault="005E6A9E" w:rsidP="005E6A9E">
      <w:pPr>
        <w:pStyle w:val="Style1"/>
      </w:pPr>
      <w:r>
        <w:t xml:space="preserve">                            display: -webkit-flex;</w:t>
      </w:r>
    </w:p>
    <w:p w14:paraId="03821B21" w14:textId="77777777" w:rsidR="005E6A9E" w:rsidRDefault="005E6A9E" w:rsidP="005E6A9E">
      <w:pPr>
        <w:pStyle w:val="Style1"/>
      </w:pPr>
      <w:r>
        <w:t xml:space="preserve">                            display: -ms-flexbox;</w:t>
      </w:r>
    </w:p>
    <w:p w14:paraId="31577D75" w14:textId="77777777" w:rsidR="005E6A9E" w:rsidRDefault="005E6A9E" w:rsidP="005E6A9E">
      <w:pPr>
        <w:pStyle w:val="Style1"/>
      </w:pPr>
      <w:r>
        <w:t xml:space="preserve">                            display: flex;</w:t>
      </w:r>
    </w:p>
    <w:p w14:paraId="0474BB63" w14:textId="77777777" w:rsidR="005E6A9E" w:rsidRDefault="005E6A9E" w:rsidP="005E6A9E">
      <w:pPr>
        <w:pStyle w:val="Style1"/>
      </w:pPr>
      <w:r>
        <w:t xml:space="preserve">                        }</w:t>
      </w:r>
    </w:p>
    <w:p w14:paraId="0D457C31" w14:textId="77777777" w:rsidR="005E6A9E" w:rsidRDefault="005E6A9E" w:rsidP="005E6A9E">
      <w:pPr>
        <w:pStyle w:val="Style1"/>
      </w:pPr>
    </w:p>
    <w:p w14:paraId="3DBA1242" w14:textId="77777777" w:rsidR="005E6A9E" w:rsidRDefault="005E6A9E" w:rsidP="005E6A9E">
      <w:pPr>
        <w:pStyle w:val="Style1"/>
      </w:pPr>
      <w:r>
        <w:t xml:space="preserve">                        body:not(.mobile-web):not(.tablet-web):not(.znav-force-mobile-layout) #page-header-container .pfs__sc-1elvxkv-1 &gt; li {</w:t>
      </w:r>
    </w:p>
    <w:p w14:paraId="265B3922" w14:textId="77777777" w:rsidR="005E6A9E" w:rsidRDefault="005E6A9E" w:rsidP="005E6A9E">
      <w:pPr>
        <w:pStyle w:val="Style1"/>
      </w:pPr>
      <w:r>
        <w:t xml:space="preserve">                            border: 0;</w:t>
      </w:r>
    </w:p>
    <w:p w14:paraId="14AB87F3" w14:textId="77777777" w:rsidR="005E6A9E" w:rsidRDefault="005E6A9E" w:rsidP="005E6A9E">
      <w:pPr>
        <w:pStyle w:val="Style1"/>
      </w:pPr>
      <w:r>
        <w:t xml:space="preserve">                        }</w:t>
      </w:r>
    </w:p>
    <w:p w14:paraId="138B2A68" w14:textId="77777777" w:rsidR="005E6A9E" w:rsidRDefault="005E6A9E" w:rsidP="005E6A9E">
      <w:pPr>
        <w:pStyle w:val="Style1"/>
      </w:pPr>
    </w:p>
    <w:p w14:paraId="5CE682F0" w14:textId="77777777" w:rsidR="005E6A9E" w:rsidRDefault="005E6A9E" w:rsidP="005E6A9E">
      <w:pPr>
        <w:pStyle w:val="Style1"/>
      </w:pPr>
      <w:r>
        <w:t xml:space="preserve">                        body:not(.mobile-web):not(.tablet-web):not(.znav-force-mobile-layout) #page-header-container .pfs__sc-1elvxkv-1 .pfs__sc-1dpbk03-0 {</w:t>
      </w:r>
    </w:p>
    <w:p w14:paraId="123A2302" w14:textId="77777777" w:rsidR="005E6A9E" w:rsidRDefault="005E6A9E" w:rsidP="005E6A9E">
      <w:pPr>
        <w:pStyle w:val="Style1"/>
      </w:pPr>
      <w:r>
        <w:t xml:space="preserve">                            border: none;</w:t>
      </w:r>
    </w:p>
    <w:p w14:paraId="5B5DB3D4" w14:textId="77777777" w:rsidR="005E6A9E" w:rsidRDefault="005E6A9E" w:rsidP="005E6A9E">
      <w:pPr>
        <w:pStyle w:val="Style1"/>
      </w:pPr>
      <w:r>
        <w:t xml:space="preserve">                            margin: auto;</w:t>
      </w:r>
    </w:p>
    <w:p w14:paraId="34C8BD62" w14:textId="77777777" w:rsidR="005E6A9E" w:rsidRDefault="005E6A9E" w:rsidP="005E6A9E">
      <w:pPr>
        <w:pStyle w:val="Style1"/>
      </w:pPr>
      <w:r>
        <w:t xml:space="preserve">                            padding-left: 8px;</w:t>
      </w:r>
    </w:p>
    <w:p w14:paraId="14162BA0" w14:textId="77777777" w:rsidR="005E6A9E" w:rsidRDefault="005E6A9E" w:rsidP="005E6A9E">
      <w:pPr>
        <w:pStyle w:val="Style1"/>
      </w:pPr>
      <w:r>
        <w:t xml:space="preserve">                            padding-right: 8px;</w:t>
      </w:r>
    </w:p>
    <w:p w14:paraId="3194567E" w14:textId="77777777" w:rsidR="005E6A9E" w:rsidRDefault="005E6A9E" w:rsidP="005E6A9E">
      <w:pPr>
        <w:pStyle w:val="Style1"/>
      </w:pPr>
      <w:r>
        <w:t xml:space="preserve">                            font-size: 16px;</w:t>
      </w:r>
    </w:p>
    <w:p w14:paraId="22C6F08C" w14:textId="77777777" w:rsidR="005E6A9E" w:rsidRDefault="005E6A9E" w:rsidP="005E6A9E">
      <w:pPr>
        <w:pStyle w:val="Style1"/>
      </w:pPr>
      <w:r>
        <w:t xml:space="preserve">                        }</w:t>
      </w:r>
    </w:p>
    <w:p w14:paraId="4506FD5B" w14:textId="77777777" w:rsidR="005E6A9E" w:rsidRDefault="005E6A9E" w:rsidP="005E6A9E">
      <w:pPr>
        <w:pStyle w:val="Style1"/>
      </w:pPr>
    </w:p>
    <w:p w14:paraId="38326560" w14:textId="77777777" w:rsidR="005E6A9E" w:rsidRDefault="005E6A9E" w:rsidP="005E6A9E">
      <w:pPr>
        <w:pStyle w:val="Style1"/>
      </w:pPr>
      <w:r>
        <w:t xml:space="preserve">                        body:not(.mobile-web):not(.tablet-web):not(.znav-force-mobile-layout) #page-header-container .pfs__sc-1elvxkv-1 .pfs__sc-1dpbk03-0 span {</w:t>
      </w:r>
    </w:p>
    <w:p w14:paraId="0067DB23" w14:textId="77777777" w:rsidR="005E6A9E" w:rsidRDefault="005E6A9E" w:rsidP="005E6A9E">
      <w:pPr>
        <w:pStyle w:val="Style1"/>
      </w:pPr>
      <w:r>
        <w:t xml:space="preserve">                            border: 0;</w:t>
      </w:r>
    </w:p>
    <w:p w14:paraId="2B4E773A" w14:textId="77777777" w:rsidR="005E6A9E" w:rsidRDefault="005E6A9E" w:rsidP="005E6A9E">
      <w:pPr>
        <w:pStyle w:val="Style1"/>
      </w:pPr>
      <w:r>
        <w:t xml:space="preserve">                            display: inline;</w:t>
      </w:r>
    </w:p>
    <w:p w14:paraId="7C40B7AC" w14:textId="77777777" w:rsidR="005E6A9E" w:rsidRDefault="005E6A9E" w:rsidP="005E6A9E">
      <w:pPr>
        <w:pStyle w:val="Style1"/>
      </w:pPr>
      <w:r>
        <w:t xml:space="preserve">                        }</w:t>
      </w:r>
    </w:p>
    <w:p w14:paraId="59D33446" w14:textId="77777777" w:rsidR="005E6A9E" w:rsidRDefault="005E6A9E" w:rsidP="005E6A9E">
      <w:pPr>
        <w:pStyle w:val="Style1"/>
      </w:pPr>
    </w:p>
    <w:p w14:paraId="168945C3" w14:textId="77777777" w:rsidR="005E6A9E" w:rsidRDefault="005E6A9E" w:rsidP="005E6A9E">
      <w:pPr>
        <w:pStyle w:val="Style1"/>
      </w:pPr>
      <w:r>
        <w:t xml:space="preserve">                        body:not(.mobile-web):not(.tablet-web):not(.znav-force-mobile-layout) #page-header-container .pfs__sc-1elvxkv-1 .pfs__sc-1dpbk03-0 .pfs__sc-1s7ry6y-0 {</w:t>
      </w:r>
    </w:p>
    <w:p w14:paraId="2B4605A2" w14:textId="77777777" w:rsidR="005E6A9E" w:rsidRDefault="005E6A9E" w:rsidP="005E6A9E">
      <w:pPr>
        <w:pStyle w:val="Style1"/>
      </w:pPr>
      <w:r>
        <w:t xml:space="preserve">                            display: inline-block;</w:t>
      </w:r>
    </w:p>
    <w:p w14:paraId="3852EFBE" w14:textId="77777777" w:rsidR="005E6A9E" w:rsidRDefault="005E6A9E" w:rsidP="005E6A9E">
      <w:pPr>
        <w:pStyle w:val="Style1"/>
      </w:pPr>
      <w:r>
        <w:t xml:space="preserve">                        }</w:t>
      </w:r>
    </w:p>
    <w:p w14:paraId="60C42855" w14:textId="77777777" w:rsidR="005E6A9E" w:rsidRDefault="005E6A9E" w:rsidP="005E6A9E">
      <w:pPr>
        <w:pStyle w:val="Style1"/>
      </w:pPr>
      <w:r>
        <w:t xml:space="preserve">                    }</w:t>
      </w:r>
    </w:p>
    <w:p w14:paraId="604C3CB0" w14:textId="77777777" w:rsidR="005E6A9E" w:rsidRDefault="005E6A9E" w:rsidP="005E6A9E">
      <w:pPr>
        <w:pStyle w:val="Style1"/>
      </w:pPr>
    </w:p>
    <w:p w14:paraId="67C116C8" w14:textId="77777777" w:rsidR="005E6A9E" w:rsidRDefault="005E6A9E" w:rsidP="005E6A9E">
      <w:pPr>
        <w:pStyle w:val="Style1"/>
      </w:pPr>
      <w:r>
        <w:t xml:space="preserve">                    /*!sc*/</w:t>
      </w:r>
    </w:p>
    <w:p w14:paraId="7593F79B" w14:textId="77777777" w:rsidR="005E6A9E" w:rsidRDefault="005E6A9E" w:rsidP="005E6A9E">
      <w:pPr>
        <w:pStyle w:val="Style1"/>
      </w:pPr>
      <w:r>
        <w:t xml:space="preserve">                    @media (min-width: 1150px) {</w:t>
      </w:r>
    </w:p>
    <w:p w14:paraId="488EE64D" w14:textId="77777777" w:rsidR="005E6A9E" w:rsidRDefault="005E6A9E" w:rsidP="005E6A9E">
      <w:pPr>
        <w:pStyle w:val="Style1"/>
      </w:pPr>
      <w:r>
        <w:t xml:space="preserve">                        body:not(.mobile-web):not(.tablet-web):not(.znav-force-mobile-layout) #page-header-container .pfs__sc-1elvxkv-1 .pfs__sc-1dpbk03-0 {</w:t>
      </w:r>
    </w:p>
    <w:p w14:paraId="2D25EE84" w14:textId="77777777" w:rsidR="005E6A9E" w:rsidRDefault="005E6A9E" w:rsidP="005E6A9E">
      <w:pPr>
        <w:pStyle w:val="Style1"/>
      </w:pPr>
      <w:r>
        <w:t xml:space="preserve">                            padding-left:14px;</w:t>
      </w:r>
    </w:p>
    <w:p w14:paraId="233C0FED" w14:textId="77777777" w:rsidR="005E6A9E" w:rsidRDefault="005E6A9E" w:rsidP="005E6A9E">
      <w:pPr>
        <w:pStyle w:val="Style1"/>
      </w:pPr>
      <w:r>
        <w:t xml:space="preserve">                            padding-right: 14px;</w:t>
      </w:r>
    </w:p>
    <w:p w14:paraId="523BC5FF" w14:textId="77777777" w:rsidR="005E6A9E" w:rsidRDefault="005E6A9E" w:rsidP="005E6A9E">
      <w:pPr>
        <w:pStyle w:val="Style1"/>
      </w:pPr>
      <w:r>
        <w:t xml:space="preserve">                        }</w:t>
      </w:r>
    </w:p>
    <w:p w14:paraId="5A27ABBD" w14:textId="77777777" w:rsidR="005E6A9E" w:rsidRDefault="005E6A9E" w:rsidP="005E6A9E">
      <w:pPr>
        <w:pStyle w:val="Style1"/>
      </w:pPr>
      <w:r>
        <w:t xml:space="preserve">                    }</w:t>
      </w:r>
    </w:p>
    <w:p w14:paraId="3EF46546" w14:textId="77777777" w:rsidR="005E6A9E" w:rsidRDefault="005E6A9E" w:rsidP="005E6A9E">
      <w:pPr>
        <w:pStyle w:val="Style1"/>
      </w:pPr>
    </w:p>
    <w:p w14:paraId="40DE12AF" w14:textId="77777777" w:rsidR="005E6A9E" w:rsidRDefault="005E6A9E" w:rsidP="005E6A9E">
      <w:pPr>
        <w:pStyle w:val="Style1"/>
      </w:pPr>
      <w:r>
        <w:t xml:space="preserve">                    /*!sc*/</w:t>
      </w:r>
    </w:p>
    <w:p w14:paraId="227F9EC4" w14:textId="77777777" w:rsidR="005E6A9E" w:rsidRDefault="005E6A9E" w:rsidP="005E6A9E">
      <w:pPr>
        <w:pStyle w:val="Style1"/>
      </w:pPr>
      <w:r>
        <w:t xml:space="preserve">                    @media (min-width: 890px) {</w:t>
      </w:r>
    </w:p>
    <w:p w14:paraId="14FA7ADB" w14:textId="77777777" w:rsidR="005E6A9E" w:rsidRDefault="005E6A9E" w:rsidP="005E6A9E">
      <w:pPr>
        <w:pStyle w:val="Style1"/>
      </w:pPr>
      <w:r>
        <w:t xml:space="preserve">                        body:not(.mobile-web):not(.tablet-web):not(.znav-force-mobile-layout) #page-header-container .pfs__sc-1elvxkv-2 {</w:t>
      </w:r>
    </w:p>
    <w:p w14:paraId="6847D921" w14:textId="77777777" w:rsidR="005E6A9E" w:rsidRDefault="005E6A9E" w:rsidP="005E6A9E">
      <w:pPr>
        <w:pStyle w:val="Style1"/>
      </w:pPr>
      <w:r>
        <w:t xml:space="preserve">                            margin-left:2px;</w:t>
      </w:r>
    </w:p>
    <w:p w14:paraId="2761C252" w14:textId="77777777" w:rsidR="005E6A9E" w:rsidRDefault="005E6A9E" w:rsidP="005E6A9E">
      <w:pPr>
        <w:pStyle w:val="Style1"/>
      </w:pPr>
      <w:r>
        <w:t xml:space="preserve">                        }</w:t>
      </w:r>
    </w:p>
    <w:p w14:paraId="6C689CE0" w14:textId="77777777" w:rsidR="005E6A9E" w:rsidRDefault="005E6A9E" w:rsidP="005E6A9E">
      <w:pPr>
        <w:pStyle w:val="Style1"/>
      </w:pPr>
    </w:p>
    <w:p w14:paraId="04573C75" w14:textId="77777777" w:rsidR="005E6A9E" w:rsidRDefault="005E6A9E" w:rsidP="005E6A9E">
      <w:pPr>
        <w:pStyle w:val="Style1"/>
      </w:pPr>
      <w:r>
        <w:t xml:space="preserve">                        body:not(.mobile-web):not(.tablet-web):not(.znav-force-mobile-layout) #page-header-container .pfs__sc-1elvxkv-2 &gt; li:hover .pfs__xukzw9-0,body:not(.mobile-web):not(.tablet-web):not(.znav-force-mobile-layout) #page-header-container .pfs__sc-1elvxkv-2 &gt; li:focus .pfs__xukzw9-0 {</w:t>
      </w:r>
    </w:p>
    <w:p w14:paraId="21B70A61" w14:textId="77777777" w:rsidR="005E6A9E" w:rsidRDefault="005E6A9E" w:rsidP="005E6A9E">
      <w:pPr>
        <w:pStyle w:val="Style1"/>
      </w:pPr>
      <w:r>
        <w:t xml:space="preserve">                            visibility: visible;</w:t>
      </w:r>
    </w:p>
    <w:p w14:paraId="0615F5B9" w14:textId="77777777" w:rsidR="005E6A9E" w:rsidRDefault="005E6A9E" w:rsidP="005E6A9E">
      <w:pPr>
        <w:pStyle w:val="Style1"/>
      </w:pPr>
      <w:r>
        <w:t xml:space="preserve">                            opacity: 1;</w:t>
      </w:r>
    </w:p>
    <w:p w14:paraId="13805C74" w14:textId="77777777" w:rsidR="005E6A9E" w:rsidRDefault="005E6A9E" w:rsidP="005E6A9E">
      <w:pPr>
        <w:pStyle w:val="Style1"/>
      </w:pPr>
      <w:r>
        <w:t xml:space="preserve">                            -webkit-transition: opacity 0.1s,visibility 0.1s;</w:t>
      </w:r>
    </w:p>
    <w:p w14:paraId="3E6781FE" w14:textId="77777777" w:rsidR="005E6A9E" w:rsidRDefault="005E6A9E" w:rsidP="005E6A9E">
      <w:pPr>
        <w:pStyle w:val="Style1"/>
      </w:pPr>
      <w:r>
        <w:t xml:space="preserve">                            transition: opacity 0.1s,visibility 0.1s;</w:t>
      </w:r>
    </w:p>
    <w:p w14:paraId="23F2BB6D" w14:textId="77777777" w:rsidR="005E6A9E" w:rsidRDefault="005E6A9E" w:rsidP="005E6A9E">
      <w:pPr>
        <w:pStyle w:val="Style1"/>
      </w:pPr>
      <w:r>
        <w:t xml:space="preserve">                            -webkit-transition-delay: 0.4s;</w:t>
      </w:r>
    </w:p>
    <w:p w14:paraId="320D0962" w14:textId="77777777" w:rsidR="005E6A9E" w:rsidRDefault="005E6A9E" w:rsidP="005E6A9E">
      <w:pPr>
        <w:pStyle w:val="Style1"/>
      </w:pPr>
      <w:r>
        <w:t xml:space="preserve">                            transition-delay: 0.4s;</w:t>
      </w:r>
    </w:p>
    <w:p w14:paraId="392DC4B3" w14:textId="77777777" w:rsidR="005E6A9E" w:rsidRDefault="005E6A9E" w:rsidP="005E6A9E">
      <w:pPr>
        <w:pStyle w:val="Style1"/>
      </w:pPr>
      <w:r>
        <w:t xml:space="preserve">                        }</w:t>
      </w:r>
    </w:p>
    <w:p w14:paraId="2BDFE789" w14:textId="77777777" w:rsidR="005E6A9E" w:rsidRDefault="005E6A9E" w:rsidP="005E6A9E">
      <w:pPr>
        <w:pStyle w:val="Style1"/>
      </w:pPr>
    </w:p>
    <w:p w14:paraId="47C24ACF" w14:textId="77777777" w:rsidR="005E6A9E" w:rsidRDefault="005E6A9E" w:rsidP="005E6A9E">
      <w:pPr>
        <w:pStyle w:val="Style1"/>
      </w:pPr>
      <w:r>
        <w:t xml:space="preserve">                        body:not(.mobile-web):not(.tablet-web):not(.znav-force-mobile-layout) #page-header-container .pfs__sc-1elvxkv-2 li#manage-rentals li span {</w:t>
      </w:r>
    </w:p>
    <w:p w14:paraId="03BCD174" w14:textId="77777777" w:rsidR="005E6A9E" w:rsidRDefault="005E6A9E" w:rsidP="005E6A9E">
      <w:pPr>
        <w:pStyle w:val="Style1"/>
      </w:pPr>
      <w:r>
        <w:t xml:space="preserve">                            color: #006aff;</w:t>
      </w:r>
    </w:p>
    <w:p w14:paraId="7DBBF1FB" w14:textId="77777777" w:rsidR="005E6A9E" w:rsidRDefault="005E6A9E" w:rsidP="005E6A9E">
      <w:pPr>
        <w:pStyle w:val="Style1"/>
      </w:pPr>
      <w:r>
        <w:t xml:space="preserve">                            font-weight: normal;</w:t>
      </w:r>
    </w:p>
    <w:p w14:paraId="2E3F15C8" w14:textId="77777777" w:rsidR="005E6A9E" w:rsidRDefault="005E6A9E" w:rsidP="005E6A9E">
      <w:pPr>
        <w:pStyle w:val="Style1"/>
      </w:pPr>
      <w:r>
        <w:t xml:space="preserve">                        }</w:t>
      </w:r>
    </w:p>
    <w:p w14:paraId="45336D34" w14:textId="77777777" w:rsidR="005E6A9E" w:rsidRDefault="005E6A9E" w:rsidP="005E6A9E">
      <w:pPr>
        <w:pStyle w:val="Style1"/>
      </w:pPr>
    </w:p>
    <w:p w14:paraId="60F12BAC" w14:textId="77777777" w:rsidR="005E6A9E" w:rsidRDefault="005E6A9E" w:rsidP="005E6A9E">
      <w:pPr>
        <w:pStyle w:val="Style1"/>
      </w:pPr>
      <w:r>
        <w:t xml:space="preserve">                        body:not(.mobile-web):not(.tablet-web):not(.znav-force-mobile-layout) #page-header-container .pfs__sc-1elvxkv-2 li#manage-rentals .pfs__xukzw9-0 {</w:t>
      </w:r>
    </w:p>
    <w:p w14:paraId="1F253FC6" w14:textId="77777777" w:rsidR="005E6A9E" w:rsidRDefault="005E6A9E" w:rsidP="005E6A9E">
      <w:pPr>
        <w:pStyle w:val="Style1"/>
      </w:pPr>
      <w:r>
        <w:t xml:space="preserve">                            right: auto;</w:t>
      </w:r>
    </w:p>
    <w:p w14:paraId="730C640C" w14:textId="77777777" w:rsidR="005E6A9E" w:rsidRDefault="005E6A9E" w:rsidP="005E6A9E">
      <w:pPr>
        <w:pStyle w:val="Style1"/>
      </w:pPr>
      <w:r>
        <w:t xml:space="preserve">                            margin-left: -170px;</w:t>
      </w:r>
    </w:p>
    <w:p w14:paraId="3D670763" w14:textId="77777777" w:rsidR="005E6A9E" w:rsidRDefault="005E6A9E" w:rsidP="005E6A9E">
      <w:pPr>
        <w:pStyle w:val="Style1"/>
      </w:pPr>
      <w:r>
        <w:t xml:space="preserve">                            max-width: 400px;</w:t>
      </w:r>
    </w:p>
    <w:p w14:paraId="34933184" w14:textId="77777777" w:rsidR="005E6A9E" w:rsidRDefault="005E6A9E" w:rsidP="005E6A9E">
      <w:pPr>
        <w:pStyle w:val="Style1"/>
      </w:pPr>
      <w:r>
        <w:t xml:space="preserve">                            min-width: 300px;</w:t>
      </w:r>
    </w:p>
    <w:p w14:paraId="0DDF528C" w14:textId="77777777" w:rsidR="005E6A9E" w:rsidRDefault="005E6A9E" w:rsidP="005E6A9E">
      <w:pPr>
        <w:pStyle w:val="Style1"/>
      </w:pPr>
      <w:r>
        <w:t xml:space="preserve">                            max-height: 80vh;</w:t>
      </w:r>
    </w:p>
    <w:p w14:paraId="4B6E842C" w14:textId="77777777" w:rsidR="005E6A9E" w:rsidRDefault="005E6A9E" w:rsidP="005E6A9E">
      <w:pPr>
        <w:pStyle w:val="Style1"/>
      </w:pPr>
      <w:r>
        <w:t xml:space="preserve">                            border: 1px solid #d8d8d8;</w:t>
      </w:r>
    </w:p>
    <w:p w14:paraId="69D1787A" w14:textId="77777777" w:rsidR="005E6A9E" w:rsidRDefault="005E6A9E" w:rsidP="005E6A9E">
      <w:pPr>
        <w:pStyle w:val="Style1"/>
      </w:pPr>
      <w:r>
        <w:t xml:space="preserve">                            overflow-y: auto;</w:t>
      </w:r>
    </w:p>
    <w:p w14:paraId="2407E120" w14:textId="77777777" w:rsidR="005E6A9E" w:rsidRDefault="005E6A9E" w:rsidP="005E6A9E">
      <w:pPr>
        <w:pStyle w:val="Style1"/>
      </w:pPr>
      <w:r>
        <w:t xml:space="preserve">                            overflow-x: hidden;</w:t>
      </w:r>
    </w:p>
    <w:p w14:paraId="5D544551" w14:textId="77777777" w:rsidR="005E6A9E" w:rsidRDefault="005E6A9E" w:rsidP="005E6A9E">
      <w:pPr>
        <w:pStyle w:val="Style1"/>
      </w:pPr>
      <w:r>
        <w:t xml:space="preserve">                        }</w:t>
      </w:r>
    </w:p>
    <w:p w14:paraId="04F41337" w14:textId="77777777" w:rsidR="005E6A9E" w:rsidRDefault="005E6A9E" w:rsidP="005E6A9E">
      <w:pPr>
        <w:pStyle w:val="Style1"/>
      </w:pPr>
    </w:p>
    <w:p w14:paraId="2291CFD7" w14:textId="77777777" w:rsidR="005E6A9E" w:rsidRDefault="005E6A9E" w:rsidP="005E6A9E">
      <w:pPr>
        <w:pStyle w:val="Style1"/>
      </w:pPr>
      <w:r>
        <w:t xml:space="preserve">                        body:not(.mobile-web):not(.tablet-web):not(.znav-force-mobile-layout) #page-header-container .pfs__sc-1elvxkv-2 li#manage-rentals .pfs__xukzw9-0 a:visited {</w:t>
      </w:r>
    </w:p>
    <w:p w14:paraId="4EDF410C" w14:textId="77777777" w:rsidR="005E6A9E" w:rsidRDefault="005E6A9E" w:rsidP="005E6A9E">
      <w:pPr>
        <w:pStyle w:val="Style1"/>
      </w:pPr>
      <w:r>
        <w:t xml:space="preserve">                            color: #006aff !important;</w:t>
      </w:r>
    </w:p>
    <w:p w14:paraId="65CF504F" w14:textId="77777777" w:rsidR="005E6A9E" w:rsidRDefault="005E6A9E" w:rsidP="005E6A9E">
      <w:pPr>
        <w:pStyle w:val="Style1"/>
      </w:pPr>
      <w:r>
        <w:t xml:space="preserve">                        }</w:t>
      </w:r>
    </w:p>
    <w:p w14:paraId="5D48D691" w14:textId="77777777" w:rsidR="005E6A9E" w:rsidRDefault="005E6A9E" w:rsidP="005E6A9E">
      <w:pPr>
        <w:pStyle w:val="Style1"/>
      </w:pPr>
    </w:p>
    <w:p w14:paraId="4E5C59C8" w14:textId="77777777" w:rsidR="005E6A9E" w:rsidRDefault="005E6A9E" w:rsidP="005E6A9E">
      <w:pPr>
        <w:pStyle w:val="Style1"/>
      </w:pPr>
      <w:r>
        <w:t xml:space="preserve">                        body:not(.mobile-web):not(.tablet-web):not(.znav-force-mobile-layout) #page-header-container .pfs__sc-1elvxkv-2 li#manage-rentals .pfs__xukzw9-1 {</w:t>
      </w:r>
    </w:p>
    <w:p w14:paraId="47ED3715" w14:textId="77777777" w:rsidR="005E6A9E" w:rsidRDefault="005E6A9E" w:rsidP="005E6A9E">
      <w:pPr>
        <w:pStyle w:val="Style1"/>
      </w:pPr>
      <w:r>
        <w:t xml:space="preserve">                            padding: 0;</w:t>
      </w:r>
    </w:p>
    <w:p w14:paraId="7266E9E8" w14:textId="77777777" w:rsidR="005E6A9E" w:rsidRDefault="005E6A9E" w:rsidP="005E6A9E">
      <w:pPr>
        <w:pStyle w:val="Style1"/>
      </w:pPr>
      <w:r>
        <w:t xml:space="preserve">                            min-width: 298px;</w:t>
      </w:r>
    </w:p>
    <w:p w14:paraId="71285BD8" w14:textId="77777777" w:rsidR="005E6A9E" w:rsidRDefault="005E6A9E" w:rsidP="005E6A9E">
      <w:pPr>
        <w:pStyle w:val="Style1"/>
      </w:pPr>
      <w:r>
        <w:t xml:space="preserve">                        }</w:t>
      </w:r>
    </w:p>
    <w:p w14:paraId="34586355" w14:textId="77777777" w:rsidR="005E6A9E" w:rsidRDefault="005E6A9E" w:rsidP="005E6A9E">
      <w:pPr>
        <w:pStyle w:val="Style1"/>
      </w:pPr>
    </w:p>
    <w:p w14:paraId="3DE78314" w14:textId="77777777" w:rsidR="005E6A9E" w:rsidRDefault="005E6A9E" w:rsidP="005E6A9E">
      <w:pPr>
        <w:pStyle w:val="Style1"/>
      </w:pPr>
      <w:r>
        <w:t xml:space="preserve">                        body:not(.mobile-web):not(.tablet-web):not(.znav-force-mobile-layout) #page-header-container .pfs__sc-1elvxkv-2 li#manage-rentals .pfs__xukzw9-2 {</w:t>
      </w:r>
    </w:p>
    <w:p w14:paraId="759C6FE0" w14:textId="77777777" w:rsidR="005E6A9E" w:rsidRDefault="005E6A9E" w:rsidP="005E6A9E">
      <w:pPr>
        <w:pStyle w:val="Style1"/>
      </w:pPr>
      <w:r>
        <w:t xml:space="preserve">                            overflow: auto;</w:t>
      </w:r>
    </w:p>
    <w:p w14:paraId="0D7CEDDF" w14:textId="77777777" w:rsidR="005E6A9E" w:rsidRDefault="005E6A9E" w:rsidP="005E6A9E">
      <w:pPr>
        <w:pStyle w:val="Style1"/>
      </w:pPr>
      <w:r>
        <w:t xml:space="preserve">                            display: block;</w:t>
      </w:r>
    </w:p>
    <w:p w14:paraId="0CBE437B" w14:textId="77777777" w:rsidR="005E6A9E" w:rsidRDefault="005E6A9E" w:rsidP="005E6A9E">
      <w:pPr>
        <w:pStyle w:val="Style1"/>
      </w:pPr>
      <w:r>
        <w:t xml:space="preserve">                            -webkit-flex-direction: column;</w:t>
      </w:r>
    </w:p>
    <w:p w14:paraId="7A2F7363" w14:textId="77777777" w:rsidR="005E6A9E" w:rsidRDefault="005E6A9E" w:rsidP="005E6A9E">
      <w:pPr>
        <w:pStyle w:val="Style1"/>
      </w:pPr>
      <w:r>
        <w:t xml:space="preserve">                            -ms-flex-direction: column;</w:t>
      </w:r>
    </w:p>
    <w:p w14:paraId="096A9587" w14:textId="77777777" w:rsidR="005E6A9E" w:rsidRDefault="005E6A9E" w:rsidP="005E6A9E">
      <w:pPr>
        <w:pStyle w:val="Style1"/>
      </w:pPr>
      <w:r>
        <w:t xml:space="preserve">                            flex-direction: column;</w:t>
      </w:r>
    </w:p>
    <w:p w14:paraId="58F7198F" w14:textId="77777777" w:rsidR="005E6A9E" w:rsidRDefault="005E6A9E" w:rsidP="005E6A9E">
      <w:pPr>
        <w:pStyle w:val="Style1"/>
      </w:pPr>
      <w:r>
        <w:t xml:space="preserve">                            width: 100%;</w:t>
      </w:r>
    </w:p>
    <w:p w14:paraId="1A9C61A9" w14:textId="77777777" w:rsidR="005E6A9E" w:rsidRDefault="005E6A9E" w:rsidP="005E6A9E">
      <w:pPr>
        <w:pStyle w:val="Style1"/>
      </w:pPr>
      <w:r>
        <w:t xml:space="preserve">                            padding: 0 28px;</w:t>
      </w:r>
    </w:p>
    <w:p w14:paraId="7C5B5AA5" w14:textId="77777777" w:rsidR="005E6A9E" w:rsidRDefault="005E6A9E" w:rsidP="005E6A9E">
      <w:pPr>
        <w:pStyle w:val="Style1"/>
      </w:pPr>
      <w:r>
        <w:t xml:space="preserve">                        }</w:t>
      </w:r>
    </w:p>
    <w:p w14:paraId="57B16C5E" w14:textId="77777777" w:rsidR="005E6A9E" w:rsidRDefault="005E6A9E" w:rsidP="005E6A9E">
      <w:pPr>
        <w:pStyle w:val="Style1"/>
      </w:pPr>
    </w:p>
    <w:p w14:paraId="4C9738E0" w14:textId="77777777" w:rsidR="005E6A9E" w:rsidRDefault="005E6A9E" w:rsidP="005E6A9E">
      <w:pPr>
        <w:pStyle w:val="Style1"/>
      </w:pPr>
      <w:r>
        <w:t xml:space="preserve">                        body:not(.mobile-web):not(.tablet-web):not(.znav-force-mobile-layout) #page-header-container .pfs__sc-1elvxkv-2 li#manage-rentals .pfs__c1z80u-0 {</w:t>
      </w:r>
    </w:p>
    <w:p w14:paraId="606DC456" w14:textId="77777777" w:rsidR="005E6A9E" w:rsidRDefault="005E6A9E" w:rsidP="005E6A9E">
      <w:pPr>
        <w:pStyle w:val="Style1"/>
      </w:pPr>
      <w:r>
        <w:t xml:space="preserve">                            -webkit-flex-basis: 100%;</w:t>
      </w:r>
    </w:p>
    <w:p w14:paraId="6E1204B6" w14:textId="77777777" w:rsidR="005E6A9E" w:rsidRDefault="005E6A9E" w:rsidP="005E6A9E">
      <w:pPr>
        <w:pStyle w:val="Style1"/>
      </w:pPr>
      <w:r>
        <w:t xml:space="preserve">                            -ms-flex-preferred-size: 100%;</w:t>
      </w:r>
    </w:p>
    <w:p w14:paraId="444BA26B" w14:textId="77777777" w:rsidR="005E6A9E" w:rsidRDefault="005E6A9E" w:rsidP="005E6A9E">
      <w:pPr>
        <w:pStyle w:val="Style1"/>
      </w:pPr>
      <w:r>
        <w:t xml:space="preserve">                            flex-basis: 100%;</w:t>
      </w:r>
    </w:p>
    <w:p w14:paraId="24A2B6B8" w14:textId="77777777" w:rsidR="005E6A9E" w:rsidRDefault="005E6A9E" w:rsidP="005E6A9E">
      <w:pPr>
        <w:pStyle w:val="Style1"/>
      </w:pPr>
      <w:r>
        <w:t xml:space="preserve">                            border-bottom: 1px solid #d8d8d8;</w:t>
      </w:r>
    </w:p>
    <w:p w14:paraId="11486E23" w14:textId="77777777" w:rsidR="005E6A9E" w:rsidRDefault="005E6A9E" w:rsidP="005E6A9E">
      <w:pPr>
        <w:pStyle w:val="Style1"/>
      </w:pPr>
      <w:r>
        <w:t xml:space="preserve">                            margin: 0;</w:t>
      </w:r>
    </w:p>
    <w:p w14:paraId="22B5FE85" w14:textId="77777777" w:rsidR="005E6A9E" w:rsidRDefault="005E6A9E" w:rsidP="005E6A9E">
      <w:pPr>
        <w:pStyle w:val="Style1"/>
      </w:pPr>
      <w:r>
        <w:t xml:space="preserve">                            display: list-item;</w:t>
      </w:r>
    </w:p>
    <w:p w14:paraId="3AF20AEF" w14:textId="77777777" w:rsidR="005E6A9E" w:rsidRDefault="005E6A9E" w:rsidP="005E6A9E">
      <w:pPr>
        <w:pStyle w:val="Style1"/>
      </w:pPr>
      <w:r>
        <w:t xml:space="preserve">                            padding-bottom: 20px;</w:t>
      </w:r>
    </w:p>
    <w:p w14:paraId="729A4BC3" w14:textId="77777777" w:rsidR="005E6A9E" w:rsidRDefault="005E6A9E" w:rsidP="005E6A9E">
      <w:pPr>
        <w:pStyle w:val="Style1"/>
      </w:pPr>
      <w:r>
        <w:t xml:space="preserve">                        }</w:t>
      </w:r>
    </w:p>
    <w:p w14:paraId="245968FC" w14:textId="77777777" w:rsidR="005E6A9E" w:rsidRDefault="005E6A9E" w:rsidP="005E6A9E">
      <w:pPr>
        <w:pStyle w:val="Style1"/>
      </w:pPr>
    </w:p>
    <w:p w14:paraId="151D49D1" w14:textId="77777777" w:rsidR="005E6A9E" w:rsidRDefault="005E6A9E" w:rsidP="005E6A9E">
      <w:pPr>
        <w:pStyle w:val="Style1"/>
      </w:pPr>
      <w:r>
        <w:t xml:space="preserve">                        body:not(.mobile-web):not(.tablet-web):not(.znav-force-mobile-layout) #page-header-container .pfs__sc-1elvxkv-2 .pfs__xukzw9-0 {</w:t>
      </w:r>
    </w:p>
    <w:p w14:paraId="1FA5883B" w14:textId="77777777" w:rsidR="005E6A9E" w:rsidRDefault="005E6A9E" w:rsidP="005E6A9E">
      <w:pPr>
        <w:pStyle w:val="Style1"/>
      </w:pPr>
      <w:r>
        <w:t xml:space="preserve">                            position: absolute;</w:t>
      </w:r>
    </w:p>
    <w:p w14:paraId="2C6806D7" w14:textId="77777777" w:rsidR="005E6A9E" w:rsidRDefault="005E6A9E" w:rsidP="005E6A9E">
      <w:pPr>
        <w:pStyle w:val="Style1"/>
      </w:pPr>
      <w:r>
        <w:t xml:space="preserve">                            display: -webkit-box;</w:t>
      </w:r>
    </w:p>
    <w:p w14:paraId="2DDB43EB" w14:textId="77777777" w:rsidR="005E6A9E" w:rsidRDefault="005E6A9E" w:rsidP="005E6A9E">
      <w:pPr>
        <w:pStyle w:val="Style1"/>
      </w:pPr>
      <w:r>
        <w:t xml:space="preserve">                            display: -webkit-flex;</w:t>
      </w:r>
    </w:p>
    <w:p w14:paraId="4FC951BB" w14:textId="77777777" w:rsidR="005E6A9E" w:rsidRDefault="005E6A9E" w:rsidP="005E6A9E">
      <w:pPr>
        <w:pStyle w:val="Style1"/>
      </w:pPr>
      <w:r>
        <w:t xml:space="preserve">                            display: -ms-flexbox;</w:t>
      </w:r>
    </w:p>
    <w:p w14:paraId="79515815" w14:textId="77777777" w:rsidR="005E6A9E" w:rsidRDefault="005E6A9E" w:rsidP="005E6A9E">
      <w:pPr>
        <w:pStyle w:val="Style1"/>
      </w:pPr>
      <w:r>
        <w:t xml:space="preserve">                            display: flex;</w:t>
      </w:r>
    </w:p>
    <w:p w14:paraId="40AD2613" w14:textId="77777777" w:rsidR="005E6A9E" w:rsidRDefault="005E6A9E" w:rsidP="005E6A9E">
      <w:pPr>
        <w:pStyle w:val="Style1"/>
      </w:pPr>
      <w:r>
        <w:t xml:space="preserve">                            visibility: hidden;</w:t>
      </w:r>
    </w:p>
    <w:p w14:paraId="4D9A77E6" w14:textId="77777777" w:rsidR="005E6A9E" w:rsidRDefault="005E6A9E" w:rsidP="005E6A9E">
      <w:pPr>
        <w:pStyle w:val="Style1"/>
      </w:pPr>
      <w:r>
        <w:t xml:space="preserve">                            opacity: 0;</w:t>
      </w:r>
    </w:p>
    <w:p w14:paraId="39F699F5" w14:textId="77777777" w:rsidR="005E6A9E" w:rsidRDefault="005E6A9E" w:rsidP="005E6A9E">
      <w:pPr>
        <w:pStyle w:val="Style1"/>
      </w:pPr>
      <w:r>
        <w:t xml:space="preserve">                            -webkit-transition: opacity 0s,visibility 0s;</w:t>
      </w:r>
    </w:p>
    <w:p w14:paraId="447D18F5" w14:textId="77777777" w:rsidR="005E6A9E" w:rsidRDefault="005E6A9E" w:rsidP="005E6A9E">
      <w:pPr>
        <w:pStyle w:val="Style1"/>
      </w:pPr>
      <w:r>
        <w:t xml:space="preserve">                            transition: opacity 0s,visibility 0s;</w:t>
      </w:r>
    </w:p>
    <w:p w14:paraId="0E333763" w14:textId="77777777" w:rsidR="005E6A9E" w:rsidRDefault="005E6A9E" w:rsidP="005E6A9E">
      <w:pPr>
        <w:pStyle w:val="Style1"/>
      </w:pPr>
      <w:r>
        <w:t xml:space="preserve">                            -webkit-transition-delay: 0.5s;</w:t>
      </w:r>
    </w:p>
    <w:p w14:paraId="5DE09646" w14:textId="77777777" w:rsidR="005E6A9E" w:rsidRDefault="005E6A9E" w:rsidP="005E6A9E">
      <w:pPr>
        <w:pStyle w:val="Style1"/>
      </w:pPr>
      <w:r>
        <w:t xml:space="preserve">                            transition-delay: 0.5s;</w:t>
      </w:r>
    </w:p>
    <w:p w14:paraId="0BF1D5F2" w14:textId="77777777" w:rsidR="005E6A9E" w:rsidRDefault="005E6A9E" w:rsidP="005E6A9E">
      <w:pPr>
        <w:pStyle w:val="Style1"/>
      </w:pPr>
      <w:r>
        <w:t xml:space="preserve">                            top: 80px;</w:t>
      </w:r>
    </w:p>
    <w:p w14:paraId="57A96893" w14:textId="77777777" w:rsidR="005E6A9E" w:rsidRDefault="005E6A9E" w:rsidP="005E6A9E">
      <w:pPr>
        <w:pStyle w:val="Style1"/>
      </w:pPr>
      <w:r>
        <w:t xml:space="preserve">                            margin-top: -1px;</w:t>
      </w:r>
    </w:p>
    <w:p w14:paraId="191DAA11" w14:textId="77777777" w:rsidR="005E6A9E" w:rsidRDefault="005E6A9E" w:rsidP="005E6A9E">
      <w:pPr>
        <w:pStyle w:val="Style1"/>
      </w:pPr>
      <w:r>
        <w:t xml:space="preserve">                            background-color: white;</w:t>
      </w:r>
    </w:p>
    <w:p w14:paraId="22121FC6" w14:textId="77777777" w:rsidR="005E6A9E" w:rsidRDefault="005E6A9E" w:rsidP="005E6A9E">
      <w:pPr>
        <w:pStyle w:val="Style1"/>
      </w:pPr>
      <w:r>
        <w:t xml:space="preserve">                            border-bottom: 1px solid #d8d8d8;</w:t>
      </w:r>
    </w:p>
    <w:p w14:paraId="2C59C15A" w14:textId="77777777" w:rsidR="005E6A9E" w:rsidRDefault="005E6A9E" w:rsidP="005E6A9E">
      <w:pPr>
        <w:pStyle w:val="Style1"/>
      </w:pPr>
      <w:r>
        <w:t xml:space="preserve">                        }</w:t>
      </w:r>
    </w:p>
    <w:p w14:paraId="0A5B6C0C" w14:textId="77777777" w:rsidR="005E6A9E" w:rsidRDefault="005E6A9E" w:rsidP="005E6A9E">
      <w:pPr>
        <w:pStyle w:val="Style1"/>
      </w:pPr>
    </w:p>
    <w:p w14:paraId="704CAD5F" w14:textId="77777777" w:rsidR="005E6A9E" w:rsidRDefault="005E6A9E" w:rsidP="005E6A9E">
      <w:pPr>
        <w:pStyle w:val="Style1"/>
      </w:pPr>
      <w:r>
        <w:t xml:space="preserve">                        body:not(.mobile-web):not(.tablet-web):not(.znav-force-mobile-layout) #page-header-container .pfs__sc-1elvxkv-2 .pfs__xukzw9-2 {</w:t>
      </w:r>
    </w:p>
    <w:p w14:paraId="48A40B60" w14:textId="77777777" w:rsidR="005E6A9E" w:rsidRDefault="005E6A9E" w:rsidP="005E6A9E">
      <w:pPr>
        <w:pStyle w:val="Style1"/>
      </w:pPr>
      <w:r>
        <w:t xml:space="preserve">                            display: -webkit-box;</w:t>
      </w:r>
    </w:p>
    <w:p w14:paraId="58553113" w14:textId="77777777" w:rsidR="005E6A9E" w:rsidRDefault="005E6A9E" w:rsidP="005E6A9E">
      <w:pPr>
        <w:pStyle w:val="Style1"/>
      </w:pPr>
      <w:r>
        <w:t xml:space="preserve">                            display: -webkit-flex;</w:t>
      </w:r>
    </w:p>
    <w:p w14:paraId="57487F84" w14:textId="77777777" w:rsidR="005E6A9E" w:rsidRDefault="005E6A9E" w:rsidP="005E6A9E">
      <w:pPr>
        <w:pStyle w:val="Style1"/>
      </w:pPr>
      <w:r>
        <w:t xml:space="preserve">                            display: -ms-flexbox;</w:t>
      </w:r>
    </w:p>
    <w:p w14:paraId="1350CE16" w14:textId="77777777" w:rsidR="005E6A9E" w:rsidRDefault="005E6A9E" w:rsidP="005E6A9E">
      <w:pPr>
        <w:pStyle w:val="Style1"/>
      </w:pPr>
      <w:r>
        <w:t xml:space="preserve">                            display: flex;</w:t>
      </w:r>
    </w:p>
    <w:p w14:paraId="1DFEE162" w14:textId="77777777" w:rsidR="005E6A9E" w:rsidRDefault="005E6A9E" w:rsidP="005E6A9E">
      <w:pPr>
        <w:pStyle w:val="Style1"/>
      </w:pPr>
      <w:r>
        <w:t xml:space="preserve">                        }</w:t>
      </w:r>
    </w:p>
    <w:p w14:paraId="561939B4" w14:textId="77777777" w:rsidR="005E6A9E" w:rsidRDefault="005E6A9E" w:rsidP="005E6A9E">
      <w:pPr>
        <w:pStyle w:val="Style1"/>
      </w:pPr>
    </w:p>
    <w:p w14:paraId="20C784B6" w14:textId="77777777" w:rsidR="005E6A9E" w:rsidRDefault="005E6A9E" w:rsidP="005E6A9E">
      <w:pPr>
        <w:pStyle w:val="Style1"/>
      </w:pPr>
      <w:r>
        <w:t xml:space="preserve">                        body:not(.mobile-web):not(.tablet-web):not(.znav-force-mobile-layout) #page-header-container .pfs__sc-1elvxkv-2 .pfs__xukzw9-1 {</w:t>
      </w:r>
    </w:p>
    <w:p w14:paraId="213AF730" w14:textId="77777777" w:rsidR="005E6A9E" w:rsidRDefault="005E6A9E" w:rsidP="005E6A9E">
      <w:pPr>
        <w:pStyle w:val="Style1"/>
      </w:pPr>
      <w:r>
        <w:t xml:space="preserve">                            display: -webkit-box;</w:t>
      </w:r>
    </w:p>
    <w:p w14:paraId="6E29A156" w14:textId="77777777" w:rsidR="005E6A9E" w:rsidRDefault="005E6A9E" w:rsidP="005E6A9E">
      <w:pPr>
        <w:pStyle w:val="Style1"/>
      </w:pPr>
      <w:r>
        <w:t xml:space="preserve">                            display: -webkit-flex;</w:t>
      </w:r>
    </w:p>
    <w:p w14:paraId="4E1F4339" w14:textId="77777777" w:rsidR="005E6A9E" w:rsidRDefault="005E6A9E" w:rsidP="005E6A9E">
      <w:pPr>
        <w:pStyle w:val="Style1"/>
      </w:pPr>
      <w:r>
        <w:t xml:space="preserve">                            display: -ms-flexbox;</w:t>
      </w:r>
    </w:p>
    <w:p w14:paraId="2062B99A" w14:textId="77777777" w:rsidR="005E6A9E" w:rsidRDefault="005E6A9E" w:rsidP="005E6A9E">
      <w:pPr>
        <w:pStyle w:val="Style1"/>
      </w:pPr>
      <w:r>
        <w:t xml:space="preserve">                            display: flex;</w:t>
      </w:r>
    </w:p>
    <w:p w14:paraId="0676FEE6" w14:textId="77777777" w:rsidR="005E6A9E" w:rsidRDefault="005E6A9E" w:rsidP="005E6A9E">
      <w:pPr>
        <w:pStyle w:val="Style1"/>
      </w:pPr>
      <w:r>
        <w:t xml:space="preserve">                            max-width: 1280px;</w:t>
      </w:r>
    </w:p>
    <w:p w14:paraId="1E1D68A4" w14:textId="77777777" w:rsidR="005E6A9E" w:rsidRDefault="005E6A9E" w:rsidP="005E6A9E">
      <w:pPr>
        <w:pStyle w:val="Style1"/>
      </w:pPr>
      <w:r>
        <w:t xml:space="preserve">                            margin: auto;</w:t>
      </w:r>
    </w:p>
    <w:p w14:paraId="6944200F" w14:textId="77777777" w:rsidR="005E6A9E" w:rsidRDefault="005E6A9E" w:rsidP="005E6A9E">
      <w:pPr>
        <w:pStyle w:val="Style1"/>
      </w:pPr>
      <w:r>
        <w:t xml:space="preserve">                            padding: 0 24px;</w:t>
      </w:r>
    </w:p>
    <w:p w14:paraId="758EE066" w14:textId="77777777" w:rsidR="005E6A9E" w:rsidRDefault="005E6A9E" w:rsidP="005E6A9E">
      <w:pPr>
        <w:pStyle w:val="Style1"/>
      </w:pPr>
      <w:r>
        <w:t xml:space="preserve">                            width: 100%;</w:t>
      </w:r>
    </w:p>
    <w:p w14:paraId="05439A0D" w14:textId="77777777" w:rsidR="005E6A9E" w:rsidRDefault="005E6A9E" w:rsidP="005E6A9E">
      <w:pPr>
        <w:pStyle w:val="Style1"/>
      </w:pPr>
      <w:r>
        <w:t xml:space="preserve">                            background-color: white;</w:t>
      </w:r>
    </w:p>
    <w:p w14:paraId="0D7994E8" w14:textId="77777777" w:rsidR="005E6A9E" w:rsidRDefault="005E6A9E" w:rsidP="005E6A9E">
      <w:pPr>
        <w:pStyle w:val="Style1"/>
      </w:pPr>
      <w:r>
        <w:t xml:space="preserve">                        }</w:t>
      </w:r>
    </w:p>
    <w:p w14:paraId="0C5233E5" w14:textId="77777777" w:rsidR="005E6A9E" w:rsidRDefault="005E6A9E" w:rsidP="005E6A9E">
      <w:pPr>
        <w:pStyle w:val="Style1"/>
      </w:pPr>
    </w:p>
    <w:p w14:paraId="489D80BA" w14:textId="77777777" w:rsidR="005E6A9E" w:rsidRDefault="005E6A9E" w:rsidP="005E6A9E">
      <w:pPr>
        <w:pStyle w:val="Style1"/>
      </w:pPr>
      <w:r>
        <w:t xml:space="preserve">                        body:not(.mobile-web):not(.tablet-web):not(.znav-force-mobile-layout) #page-header-container .pfs__sc-1elvxkv-2 .pfs__c1z80u-0 {</w:t>
      </w:r>
    </w:p>
    <w:p w14:paraId="5D6043AC" w14:textId="77777777" w:rsidR="005E6A9E" w:rsidRDefault="005E6A9E" w:rsidP="005E6A9E">
      <w:pPr>
        <w:pStyle w:val="Style1"/>
      </w:pPr>
      <w:r>
        <w:t xml:space="preserve">                            display: -webkit-box;</w:t>
      </w:r>
    </w:p>
    <w:p w14:paraId="51111119" w14:textId="77777777" w:rsidR="005E6A9E" w:rsidRDefault="005E6A9E" w:rsidP="005E6A9E">
      <w:pPr>
        <w:pStyle w:val="Style1"/>
      </w:pPr>
      <w:r>
        <w:t xml:space="preserve">                            display: -webkit-flex;</w:t>
      </w:r>
    </w:p>
    <w:p w14:paraId="16C9D057" w14:textId="77777777" w:rsidR="005E6A9E" w:rsidRDefault="005E6A9E" w:rsidP="005E6A9E">
      <w:pPr>
        <w:pStyle w:val="Style1"/>
      </w:pPr>
      <w:r>
        <w:t xml:space="preserve">                            display: -ms-flexbox;</w:t>
      </w:r>
    </w:p>
    <w:p w14:paraId="574A4E6E" w14:textId="77777777" w:rsidR="005E6A9E" w:rsidRDefault="005E6A9E" w:rsidP="005E6A9E">
      <w:pPr>
        <w:pStyle w:val="Style1"/>
      </w:pPr>
      <w:r>
        <w:t xml:space="preserve">                            display: flex;</w:t>
      </w:r>
    </w:p>
    <w:p w14:paraId="58AFADF9" w14:textId="77777777" w:rsidR="005E6A9E" w:rsidRDefault="005E6A9E" w:rsidP="005E6A9E">
      <w:pPr>
        <w:pStyle w:val="Style1"/>
      </w:pPr>
      <w:r>
        <w:t xml:space="preserve">                        }</w:t>
      </w:r>
    </w:p>
    <w:p w14:paraId="66B20564" w14:textId="77777777" w:rsidR="005E6A9E" w:rsidRDefault="005E6A9E" w:rsidP="005E6A9E">
      <w:pPr>
        <w:pStyle w:val="Style1"/>
      </w:pPr>
    </w:p>
    <w:p w14:paraId="5685C8A9" w14:textId="77777777" w:rsidR="005E6A9E" w:rsidRDefault="005E6A9E" w:rsidP="005E6A9E">
      <w:pPr>
        <w:pStyle w:val="Style1"/>
      </w:pPr>
      <w:r>
        <w:t xml:space="preserve">                        body:not(.mobile-web):not(.tablet-web):not(.znav-force-mobile-layout) #page-header-container .pfs__sc-1elvxkv-2 .pfs__c1z80u-0 &gt; li:first-child {</w:t>
      </w:r>
    </w:p>
    <w:p w14:paraId="656FD47B" w14:textId="77777777" w:rsidR="005E6A9E" w:rsidRDefault="005E6A9E" w:rsidP="005E6A9E">
      <w:pPr>
        <w:pStyle w:val="Style1"/>
      </w:pPr>
      <w:r>
        <w:t xml:space="preserve">                            margin-left: 0;</w:t>
      </w:r>
    </w:p>
    <w:p w14:paraId="0E3771C4" w14:textId="77777777" w:rsidR="005E6A9E" w:rsidRDefault="005E6A9E" w:rsidP="005E6A9E">
      <w:pPr>
        <w:pStyle w:val="Style1"/>
      </w:pPr>
      <w:r>
        <w:t xml:space="preserve">                        }</w:t>
      </w:r>
    </w:p>
    <w:p w14:paraId="00142215" w14:textId="77777777" w:rsidR="005E6A9E" w:rsidRDefault="005E6A9E" w:rsidP="005E6A9E">
      <w:pPr>
        <w:pStyle w:val="Style1"/>
      </w:pPr>
    </w:p>
    <w:p w14:paraId="1F6C23BF" w14:textId="77777777" w:rsidR="005E6A9E" w:rsidRDefault="005E6A9E" w:rsidP="005E6A9E">
      <w:pPr>
        <w:pStyle w:val="Style1"/>
      </w:pPr>
      <w:r>
        <w:t xml:space="preserve">                        body:not(.mobile-web):not(.tablet-web):not(.znav-force-mobile-layout) #page-header-container .pfs__sc-1elvxkv-2 .pfs__c1z80u-0 &gt; li {</w:t>
      </w:r>
    </w:p>
    <w:p w14:paraId="12A41EFF" w14:textId="77777777" w:rsidR="005E6A9E" w:rsidRDefault="005E6A9E" w:rsidP="005E6A9E">
      <w:pPr>
        <w:pStyle w:val="Style1"/>
      </w:pPr>
      <w:r>
        <w:t xml:space="preserve">                            margin-left: 20px;</w:t>
      </w:r>
    </w:p>
    <w:p w14:paraId="3D45DE20" w14:textId="77777777" w:rsidR="005E6A9E" w:rsidRDefault="005E6A9E" w:rsidP="005E6A9E">
      <w:pPr>
        <w:pStyle w:val="Style1"/>
      </w:pPr>
      <w:r>
        <w:t xml:space="preserve">                        }</w:t>
      </w:r>
    </w:p>
    <w:p w14:paraId="3C674206" w14:textId="77777777" w:rsidR="005E6A9E" w:rsidRDefault="005E6A9E" w:rsidP="005E6A9E">
      <w:pPr>
        <w:pStyle w:val="Style1"/>
      </w:pPr>
      <w:r>
        <w:t xml:space="preserve">                    }</w:t>
      </w:r>
    </w:p>
    <w:p w14:paraId="605CB632" w14:textId="77777777" w:rsidR="005E6A9E" w:rsidRDefault="005E6A9E" w:rsidP="005E6A9E">
      <w:pPr>
        <w:pStyle w:val="Style1"/>
      </w:pPr>
    </w:p>
    <w:p w14:paraId="5FC68A15" w14:textId="77777777" w:rsidR="005E6A9E" w:rsidRDefault="005E6A9E" w:rsidP="005E6A9E">
      <w:pPr>
        <w:pStyle w:val="Style1"/>
      </w:pPr>
      <w:r>
        <w:t xml:space="preserve">                    /*!sc*/</w:t>
      </w:r>
    </w:p>
    <w:p w14:paraId="5EAC3360" w14:textId="77777777" w:rsidR="005E6A9E" w:rsidRDefault="005E6A9E" w:rsidP="005E6A9E">
      <w:pPr>
        <w:pStyle w:val="Style1"/>
      </w:pPr>
      <w:r>
        <w:t xml:space="preserve">                    @media (min-width: 890px) {</w:t>
      </w:r>
    </w:p>
    <w:p w14:paraId="0F3BCB5C" w14:textId="77777777" w:rsidR="005E6A9E" w:rsidRDefault="005E6A9E" w:rsidP="005E6A9E">
      <w:pPr>
        <w:pStyle w:val="Style1"/>
      </w:pPr>
      <w:r>
        <w:t xml:space="preserve">                        body:not(.mobile-web):not(.tablet-web):not(.znav-force-mobile-layout) #page-header-container .pfs__ohjwct-0 {</w:t>
      </w:r>
    </w:p>
    <w:p w14:paraId="03F547F7" w14:textId="77777777" w:rsidR="005E6A9E" w:rsidRDefault="005E6A9E" w:rsidP="005E6A9E">
      <w:pPr>
        <w:pStyle w:val="Style1"/>
      </w:pPr>
      <w:r>
        <w:t xml:space="preserve">                            margin-left:auto;</w:t>
      </w:r>
    </w:p>
    <w:p w14:paraId="73D68367" w14:textId="77777777" w:rsidR="005E6A9E" w:rsidRDefault="005E6A9E" w:rsidP="005E6A9E">
      <w:pPr>
        <w:pStyle w:val="Style1"/>
      </w:pPr>
      <w:r>
        <w:t xml:space="preserve">                        }</w:t>
      </w:r>
    </w:p>
    <w:p w14:paraId="077BFADC" w14:textId="77777777" w:rsidR="005E6A9E" w:rsidRDefault="005E6A9E" w:rsidP="005E6A9E">
      <w:pPr>
        <w:pStyle w:val="Style1"/>
      </w:pPr>
    </w:p>
    <w:p w14:paraId="3A5387E3" w14:textId="77777777" w:rsidR="005E6A9E" w:rsidRDefault="005E6A9E" w:rsidP="005E6A9E">
      <w:pPr>
        <w:pStyle w:val="Style1"/>
      </w:pPr>
      <w:r>
        <w:t xml:space="preserve">                        body:not(.mobile-web):not(.tablet-web):not(.znav-force-mobile-layout) #page-header-container .pfs__ohjwct-0 .pfs__xukzw9-0 {</w:t>
      </w:r>
    </w:p>
    <w:p w14:paraId="3190F19F" w14:textId="77777777" w:rsidR="005E6A9E" w:rsidRDefault="005E6A9E" w:rsidP="005E6A9E">
      <w:pPr>
        <w:pStyle w:val="Style1"/>
      </w:pPr>
      <w:r>
        <w:t xml:space="preserve">                            left: 0;</w:t>
      </w:r>
    </w:p>
    <w:p w14:paraId="209238A8" w14:textId="77777777" w:rsidR="005E6A9E" w:rsidRDefault="005E6A9E" w:rsidP="005E6A9E">
      <w:pPr>
        <w:pStyle w:val="Style1"/>
      </w:pPr>
      <w:r>
        <w:t xml:space="preserve">                            width: 100%;</w:t>
      </w:r>
    </w:p>
    <w:p w14:paraId="24943AFB" w14:textId="77777777" w:rsidR="005E6A9E" w:rsidRDefault="005E6A9E" w:rsidP="005E6A9E">
      <w:pPr>
        <w:pStyle w:val="Style1"/>
      </w:pPr>
      <w:r>
        <w:t xml:space="preserve">                        }</w:t>
      </w:r>
    </w:p>
    <w:p w14:paraId="65A780A1" w14:textId="77777777" w:rsidR="005E6A9E" w:rsidRDefault="005E6A9E" w:rsidP="005E6A9E">
      <w:pPr>
        <w:pStyle w:val="Style1"/>
      </w:pPr>
    </w:p>
    <w:p w14:paraId="65FE8B56" w14:textId="77777777" w:rsidR="005E6A9E" w:rsidRDefault="005E6A9E" w:rsidP="005E6A9E">
      <w:pPr>
        <w:pStyle w:val="Style1"/>
      </w:pPr>
      <w:r>
        <w:t xml:space="preserve">                        body:not(.mobile-web):not(.tablet-web):not(.znav-force-mobile-layout) #page-header-container .pfs__ohjwct-0 .pfs__xukzw9-2 {</w:t>
      </w:r>
    </w:p>
    <w:p w14:paraId="71343CD4" w14:textId="77777777" w:rsidR="005E6A9E" w:rsidRDefault="005E6A9E" w:rsidP="005E6A9E">
      <w:pPr>
        <w:pStyle w:val="Style1"/>
      </w:pPr>
      <w:r>
        <w:t xml:space="preserve">                            padding-bottom: 0;</w:t>
      </w:r>
    </w:p>
    <w:p w14:paraId="7C0E8201" w14:textId="77777777" w:rsidR="005E6A9E" w:rsidRDefault="005E6A9E" w:rsidP="005E6A9E">
      <w:pPr>
        <w:pStyle w:val="Style1"/>
      </w:pPr>
      <w:r>
        <w:t xml:space="preserve">                        }</w:t>
      </w:r>
    </w:p>
    <w:p w14:paraId="539E5D45" w14:textId="77777777" w:rsidR="005E6A9E" w:rsidRDefault="005E6A9E" w:rsidP="005E6A9E">
      <w:pPr>
        <w:pStyle w:val="Style1"/>
      </w:pPr>
    </w:p>
    <w:p w14:paraId="7D6CF21C" w14:textId="77777777" w:rsidR="005E6A9E" w:rsidRDefault="005E6A9E" w:rsidP="005E6A9E">
      <w:pPr>
        <w:pStyle w:val="Style1"/>
      </w:pPr>
      <w:r>
        <w:t xml:space="preserve">                        body:not(.mobile-web):not(.tablet-web):not(.znav-force-mobile-layout) #page-header-container .pfs__ohjwct-0 .pfs__xukzw9-2 &gt; li:first-child {</w:t>
      </w:r>
    </w:p>
    <w:p w14:paraId="57911867" w14:textId="77777777" w:rsidR="005E6A9E" w:rsidRDefault="005E6A9E" w:rsidP="005E6A9E">
      <w:pPr>
        <w:pStyle w:val="Style1"/>
      </w:pPr>
      <w:r>
        <w:t xml:space="preserve">                            margin-left: 0;</w:t>
      </w:r>
    </w:p>
    <w:p w14:paraId="7462078C" w14:textId="77777777" w:rsidR="005E6A9E" w:rsidRDefault="005E6A9E" w:rsidP="005E6A9E">
      <w:pPr>
        <w:pStyle w:val="Style1"/>
      </w:pPr>
      <w:r>
        <w:t xml:space="preserve">                            border-left: none;</w:t>
      </w:r>
    </w:p>
    <w:p w14:paraId="6FC887C8" w14:textId="77777777" w:rsidR="005E6A9E" w:rsidRDefault="005E6A9E" w:rsidP="005E6A9E">
      <w:pPr>
        <w:pStyle w:val="Style1"/>
      </w:pPr>
      <w:r>
        <w:t xml:space="preserve">                            padding-left: 0;</w:t>
      </w:r>
    </w:p>
    <w:p w14:paraId="7B0E02A8" w14:textId="77777777" w:rsidR="005E6A9E" w:rsidRDefault="005E6A9E" w:rsidP="005E6A9E">
      <w:pPr>
        <w:pStyle w:val="Style1"/>
      </w:pPr>
      <w:r>
        <w:t xml:space="preserve">                        }</w:t>
      </w:r>
    </w:p>
    <w:p w14:paraId="6388E2BC" w14:textId="77777777" w:rsidR="005E6A9E" w:rsidRDefault="005E6A9E" w:rsidP="005E6A9E">
      <w:pPr>
        <w:pStyle w:val="Style1"/>
      </w:pPr>
    </w:p>
    <w:p w14:paraId="156F424E" w14:textId="77777777" w:rsidR="005E6A9E" w:rsidRDefault="005E6A9E" w:rsidP="005E6A9E">
      <w:pPr>
        <w:pStyle w:val="Style1"/>
      </w:pPr>
      <w:r>
        <w:t xml:space="preserve">                        body:not(.mobile-web):not(.tablet-web):not(.znav-force-mobile-layout) #page-header-container .pfs__ohjwct-0 .pfs__xukzw9-2 &gt; li {</w:t>
      </w:r>
    </w:p>
    <w:p w14:paraId="684F7569" w14:textId="77777777" w:rsidR="005E6A9E" w:rsidRDefault="005E6A9E" w:rsidP="005E6A9E">
      <w:pPr>
        <w:pStyle w:val="Style1"/>
      </w:pPr>
      <w:r>
        <w:t xml:space="preserve">                            margin: 25px 28px 24px 0;</w:t>
      </w:r>
    </w:p>
    <w:p w14:paraId="4B583D7F" w14:textId="77777777" w:rsidR="005E6A9E" w:rsidRDefault="005E6A9E" w:rsidP="005E6A9E">
      <w:pPr>
        <w:pStyle w:val="Style1"/>
      </w:pPr>
      <w:r>
        <w:t xml:space="preserve">                            padding-top: 0;</w:t>
      </w:r>
    </w:p>
    <w:p w14:paraId="133C10C0" w14:textId="77777777" w:rsidR="005E6A9E" w:rsidRDefault="005E6A9E" w:rsidP="005E6A9E">
      <w:pPr>
        <w:pStyle w:val="Style1"/>
      </w:pPr>
      <w:r>
        <w:t xml:space="preserve">                            padding-left: 28px;</w:t>
      </w:r>
    </w:p>
    <w:p w14:paraId="025B408A" w14:textId="77777777" w:rsidR="005E6A9E" w:rsidRDefault="005E6A9E" w:rsidP="005E6A9E">
      <w:pPr>
        <w:pStyle w:val="Style1"/>
      </w:pPr>
      <w:r>
        <w:t xml:space="preserve">                            border-left: 1px solid #d8d8d8;</w:t>
      </w:r>
    </w:p>
    <w:p w14:paraId="01C796C0" w14:textId="77777777" w:rsidR="005E6A9E" w:rsidRDefault="005E6A9E" w:rsidP="005E6A9E">
      <w:pPr>
        <w:pStyle w:val="Style1"/>
      </w:pPr>
      <w:r>
        <w:t xml:space="preserve">                        }</w:t>
      </w:r>
    </w:p>
    <w:p w14:paraId="60EEE219" w14:textId="77777777" w:rsidR="005E6A9E" w:rsidRDefault="005E6A9E" w:rsidP="005E6A9E">
      <w:pPr>
        <w:pStyle w:val="Style1"/>
      </w:pPr>
      <w:r>
        <w:t xml:space="preserve">                    }</w:t>
      </w:r>
    </w:p>
    <w:p w14:paraId="4764B936" w14:textId="77777777" w:rsidR="005E6A9E" w:rsidRDefault="005E6A9E" w:rsidP="005E6A9E">
      <w:pPr>
        <w:pStyle w:val="Style1"/>
      </w:pPr>
    </w:p>
    <w:p w14:paraId="7E222089" w14:textId="77777777" w:rsidR="005E6A9E" w:rsidRDefault="005E6A9E" w:rsidP="005E6A9E">
      <w:pPr>
        <w:pStyle w:val="Style1"/>
      </w:pPr>
      <w:r>
        <w:t xml:space="preserve">                    /*!sc*/</w:t>
      </w:r>
    </w:p>
    <w:p w14:paraId="7E471264" w14:textId="77777777" w:rsidR="005E6A9E" w:rsidRDefault="005E6A9E" w:rsidP="005E6A9E">
      <w:pPr>
        <w:pStyle w:val="Style1"/>
      </w:pPr>
      <w:r>
        <w:t xml:space="preserve">                    @media (min-width: 890px) {</w:t>
      </w:r>
    </w:p>
    <w:p w14:paraId="07997274" w14:textId="77777777" w:rsidR="005E6A9E" w:rsidRDefault="005E6A9E" w:rsidP="005E6A9E">
      <w:pPr>
        <w:pStyle w:val="Style1"/>
      </w:pPr>
      <w:r>
        <w:t xml:space="preserve">                        body:not(.mobile-web):not(.tablet-web):not(.znav-force-mobile-layout) #page-header-container .pfs__rmt89z-0 {</w:t>
      </w:r>
    </w:p>
    <w:p w14:paraId="24C883D0" w14:textId="77777777" w:rsidR="005E6A9E" w:rsidRDefault="005E6A9E" w:rsidP="005E6A9E">
      <w:pPr>
        <w:pStyle w:val="Style1"/>
      </w:pPr>
      <w:r>
        <w:t xml:space="preserve">                            -webkit-order:0;</w:t>
      </w:r>
    </w:p>
    <w:p w14:paraId="3B759AD4" w14:textId="77777777" w:rsidR="005E6A9E" w:rsidRDefault="005E6A9E" w:rsidP="005E6A9E">
      <w:pPr>
        <w:pStyle w:val="Style1"/>
      </w:pPr>
      <w:r>
        <w:t xml:space="preserve">                            -ms-flex-order: 0;</w:t>
      </w:r>
    </w:p>
    <w:p w14:paraId="29C18FCF" w14:textId="77777777" w:rsidR="005E6A9E" w:rsidRDefault="005E6A9E" w:rsidP="005E6A9E">
      <w:pPr>
        <w:pStyle w:val="Style1"/>
      </w:pPr>
      <w:r>
        <w:t xml:space="preserve">                            order: 0;</w:t>
      </w:r>
    </w:p>
    <w:p w14:paraId="01B6B50C" w14:textId="77777777" w:rsidR="005E6A9E" w:rsidRDefault="005E6A9E" w:rsidP="005E6A9E">
      <w:pPr>
        <w:pStyle w:val="Style1"/>
      </w:pPr>
      <w:r>
        <w:t xml:space="preserve">                            border: none;</w:t>
      </w:r>
    </w:p>
    <w:p w14:paraId="594C2D5A" w14:textId="77777777" w:rsidR="005E6A9E" w:rsidRDefault="005E6A9E" w:rsidP="005E6A9E">
      <w:pPr>
        <w:pStyle w:val="Style1"/>
      </w:pPr>
      <w:r>
        <w:t xml:space="preserve">                            margin-right: 13px;</w:t>
      </w:r>
    </w:p>
    <w:p w14:paraId="5A74C50A" w14:textId="77777777" w:rsidR="005E6A9E" w:rsidRDefault="005E6A9E" w:rsidP="005E6A9E">
      <w:pPr>
        <w:pStyle w:val="Style1"/>
      </w:pPr>
      <w:r>
        <w:t xml:space="preserve">                        }</w:t>
      </w:r>
    </w:p>
    <w:p w14:paraId="4CB7FE54" w14:textId="77777777" w:rsidR="005E6A9E" w:rsidRDefault="005E6A9E" w:rsidP="005E6A9E">
      <w:pPr>
        <w:pStyle w:val="Style1"/>
      </w:pPr>
    </w:p>
    <w:p w14:paraId="49A4B35B" w14:textId="77777777" w:rsidR="005E6A9E" w:rsidRDefault="005E6A9E" w:rsidP="005E6A9E">
      <w:pPr>
        <w:pStyle w:val="Style1"/>
      </w:pPr>
      <w:r>
        <w:t xml:space="preserve">                        body:not(.mobile-web):not(.tablet-web):not(.znav-force-mobile-layout) #page-header-container .pfs__rmt89z-0 li a {</w:t>
      </w:r>
    </w:p>
    <w:p w14:paraId="4E8197E7" w14:textId="77777777" w:rsidR="005E6A9E" w:rsidRDefault="005E6A9E" w:rsidP="005E6A9E">
      <w:pPr>
        <w:pStyle w:val="Style1"/>
      </w:pPr>
      <w:r>
        <w:t xml:space="preserve">                            color: #2a2a35;</w:t>
      </w:r>
    </w:p>
    <w:p w14:paraId="5CAD5DB2" w14:textId="77777777" w:rsidR="005E6A9E" w:rsidRDefault="005E6A9E" w:rsidP="005E6A9E">
      <w:pPr>
        <w:pStyle w:val="Style1"/>
      </w:pPr>
      <w:r>
        <w:t xml:space="preserve">                            font-weight: normal;</w:t>
      </w:r>
    </w:p>
    <w:p w14:paraId="01F05B45" w14:textId="77777777" w:rsidR="005E6A9E" w:rsidRDefault="005E6A9E" w:rsidP="005E6A9E">
      <w:pPr>
        <w:pStyle w:val="Style1"/>
      </w:pPr>
      <w:r>
        <w:t xml:space="preserve">                        }</w:t>
      </w:r>
    </w:p>
    <w:p w14:paraId="7CEA253A" w14:textId="77777777" w:rsidR="005E6A9E" w:rsidRDefault="005E6A9E" w:rsidP="005E6A9E">
      <w:pPr>
        <w:pStyle w:val="Style1"/>
      </w:pPr>
      <w:r>
        <w:t xml:space="preserve">                    }</w:t>
      </w:r>
    </w:p>
    <w:p w14:paraId="3DA326FF" w14:textId="77777777" w:rsidR="005E6A9E" w:rsidRDefault="005E6A9E" w:rsidP="005E6A9E">
      <w:pPr>
        <w:pStyle w:val="Style1"/>
      </w:pPr>
    </w:p>
    <w:p w14:paraId="371BD808" w14:textId="77777777" w:rsidR="005E6A9E" w:rsidRDefault="005E6A9E" w:rsidP="005E6A9E">
      <w:pPr>
        <w:pStyle w:val="Style1"/>
      </w:pPr>
      <w:r>
        <w:t xml:space="preserve">                    /*!sc*/</w:t>
      </w:r>
    </w:p>
    <w:p w14:paraId="423B8B1D" w14:textId="77777777" w:rsidR="005E6A9E" w:rsidRDefault="005E6A9E" w:rsidP="005E6A9E">
      <w:pPr>
        <w:pStyle w:val="Style1"/>
      </w:pPr>
      <w:r>
        <w:t xml:space="preserve">                    @media (min-width: 890px) {</w:t>
      </w:r>
    </w:p>
    <w:p w14:paraId="0154BA12" w14:textId="77777777" w:rsidR="005E6A9E" w:rsidRDefault="005E6A9E" w:rsidP="005E6A9E">
      <w:pPr>
        <w:pStyle w:val="Style1"/>
      </w:pPr>
      <w:r>
        <w:t xml:space="preserve">                        body:not(.mobile-web):not(.tablet-web):not(.znav-force-mobile-layout) #page-header-container .pfs__thqlz5-0[data-display-agent='false'] {</w:t>
      </w:r>
    </w:p>
    <w:p w14:paraId="2A72F28C" w14:textId="77777777" w:rsidR="005E6A9E" w:rsidRDefault="005E6A9E" w:rsidP="005E6A9E">
      <w:pPr>
        <w:pStyle w:val="Style1"/>
      </w:pPr>
      <w:r>
        <w:t xml:space="preserve">                            margin-left:auto;</w:t>
      </w:r>
    </w:p>
    <w:p w14:paraId="16CFAC92" w14:textId="77777777" w:rsidR="005E6A9E" w:rsidRDefault="005E6A9E" w:rsidP="005E6A9E">
      <w:pPr>
        <w:pStyle w:val="Style1"/>
      </w:pPr>
      <w:r>
        <w:t xml:space="preserve">                        }</w:t>
      </w:r>
    </w:p>
    <w:p w14:paraId="381C1580" w14:textId="77777777" w:rsidR="005E6A9E" w:rsidRDefault="005E6A9E" w:rsidP="005E6A9E">
      <w:pPr>
        <w:pStyle w:val="Style1"/>
      </w:pPr>
    </w:p>
    <w:p w14:paraId="28719107" w14:textId="77777777" w:rsidR="005E6A9E" w:rsidRDefault="005E6A9E" w:rsidP="005E6A9E">
      <w:pPr>
        <w:pStyle w:val="Style1"/>
      </w:pPr>
      <w:r>
        <w:t xml:space="preserve">                        body:not(.mobile-web):not(.tablet-web):not(.znav-force-mobile-layout) #page-header-container .pfs__thqlz5-0 li span {</w:t>
      </w:r>
    </w:p>
    <w:p w14:paraId="27D57A48" w14:textId="77777777" w:rsidR="005E6A9E" w:rsidRDefault="005E6A9E" w:rsidP="005E6A9E">
      <w:pPr>
        <w:pStyle w:val="Style1"/>
      </w:pPr>
      <w:r>
        <w:t xml:space="preserve">                            color: #2a2a35;</w:t>
      </w:r>
    </w:p>
    <w:p w14:paraId="43C0F399" w14:textId="77777777" w:rsidR="005E6A9E" w:rsidRDefault="005E6A9E" w:rsidP="005E6A9E">
      <w:pPr>
        <w:pStyle w:val="Style1"/>
      </w:pPr>
      <w:r>
        <w:t xml:space="preserve">                            font-weight: normal;</w:t>
      </w:r>
    </w:p>
    <w:p w14:paraId="5C4E0D72" w14:textId="77777777" w:rsidR="005E6A9E" w:rsidRDefault="005E6A9E" w:rsidP="005E6A9E">
      <w:pPr>
        <w:pStyle w:val="Style1"/>
      </w:pPr>
      <w:r>
        <w:t xml:space="preserve">                        }</w:t>
      </w:r>
    </w:p>
    <w:p w14:paraId="3966B897" w14:textId="77777777" w:rsidR="005E6A9E" w:rsidRDefault="005E6A9E" w:rsidP="005E6A9E">
      <w:pPr>
        <w:pStyle w:val="Style1"/>
      </w:pPr>
    </w:p>
    <w:p w14:paraId="34C43B18" w14:textId="77777777" w:rsidR="005E6A9E" w:rsidRDefault="005E6A9E" w:rsidP="005E6A9E">
      <w:pPr>
        <w:pStyle w:val="Style1"/>
      </w:pPr>
      <w:r>
        <w:t xml:space="preserve">                        body:not(.mobile-web):not(.tablet-web):not(.znav-force-mobile-layout) #page-header-container .pfs__thqlz5-0 li span:hover {</w:t>
      </w:r>
    </w:p>
    <w:p w14:paraId="671BD112" w14:textId="77777777" w:rsidR="005E6A9E" w:rsidRDefault="005E6A9E" w:rsidP="005E6A9E">
      <w:pPr>
        <w:pStyle w:val="Style1"/>
      </w:pPr>
      <w:r>
        <w:t xml:space="preserve">                            color: #006aff;</w:t>
      </w:r>
    </w:p>
    <w:p w14:paraId="31309913" w14:textId="77777777" w:rsidR="005E6A9E" w:rsidRDefault="005E6A9E" w:rsidP="005E6A9E">
      <w:pPr>
        <w:pStyle w:val="Style1"/>
      </w:pPr>
      <w:r>
        <w:t xml:space="preserve">                        }</w:t>
      </w:r>
    </w:p>
    <w:p w14:paraId="306D3935" w14:textId="77777777" w:rsidR="005E6A9E" w:rsidRDefault="005E6A9E" w:rsidP="005E6A9E">
      <w:pPr>
        <w:pStyle w:val="Style1"/>
      </w:pPr>
    </w:p>
    <w:p w14:paraId="69386EC8" w14:textId="77777777" w:rsidR="005E6A9E" w:rsidRDefault="005E6A9E" w:rsidP="005E6A9E">
      <w:pPr>
        <w:pStyle w:val="Style1"/>
      </w:pPr>
      <w:r>
        <w:t xml:space="preserve">                        body:not(.mobile-web):not(.tablet-web):not(.znav-force-mobile-layout) #page-header-container .pfs__thqlz5-0 .pfs__sc-1dpbk03-0[data-display-my-zillow='false'] {</w:t>
      </w:r>
    </w:p>
    <w:p w14:paraId="34FEE844" w14:textId="77777777" w:rsidR="005E6A9E" w:rsidRDefault="005E6A9E" w:rsidP="005E6A9E">
      <w:pPr>
        <w:pStyle w:val="Style1"/>
      </w:pPr>
      <w:r>
        <w:t xml:space="preserve">                            margin-left: 5px;</w:t>
      </w:r>
    </w:p>
    <w:p w14:paraId="32214AFA" w14:textId="77777777" w:rsidR="005E6A9E" w:rsidRDefault="005E6A9E" w:rsidP="005E6A9E">
      <w:pPr>
        <w:pStyle w:val="Style1"/>
      </w:pPr>
      <w:r>
        <w:t xml:space="preserve">                            margin-right: 5px;</w:t>
      </w:r>
    </w:p>
    <w:p w14:paraId="42461D3B" w14:textId="77777777" w:rsidR="005E6A9E" w:rsidRDefault="005E6A9E" w:rsidP="005E6A9E">
      <w:pPr>
        <w:pStyle w:val="Style1"/>
      </w:pPr>
      <w:r>
        <w:t xml:space="preserve">                            padding-left: 3px;</w:t>
      </w:r>
    </w:p>
    <w:p w14:paraId="16DC340E" w14:textId="77777777" w:rsidR="005E6A9E" w:rsidRDefault="005E6A9E" w:rsidP="005E6A9E">
      <w:pPr>
        <w:pStyle w:val="Style1"/>
      </w:pPr>
      <w:r>
        <w:t xml:space="preserve">                            padding-right: 3px;</w:t>
      </w:r>
    </w:p>
    <w:p w14:paraId="18C5CBD7" w14:textId="77777777" w:rsidR="005E6A9E" w:rsidRDefault="005E6A9E" w:rsidP="005E6A9E">
      <w:pPr>
        <w:pStyle w:val="Style1"/>
      </w:pPr>
      <w:r>
        <w:t xml:space="preserve">                        }</w:t>
      </w:r>
    </w:p>
    <w:p w14:paraId="7729A6E8" w14:textId="77777777" w:rsidR="005E6A9E" w:rsidRDefault="005E6A9E" w:rsidP="005E6A9E">
      <w:pPr>
        <w:pStyle w:val="Style1"/>
      </w:pPr>
      <w:r>
        <w:t xml:space="preserve">                    }</w:t>
      </w:r>
    </w:p>
    <w:p w14:paraId="13F50E24" w14:textId="77777777" w:rsidR="005E6A9E" w:rsidRDefault="005E6A9E" w:rsidP="005E6A9E">
      <w:pPr>
        <w:pStyle w:val="Style1"/>
      </w:pPr>
    </w:p>
    <w:p w14:paraId="3B2C384C" w14:textId="77777777" w:rsidR="005E6A9E" w:rsidRDefault="005E6A9E" w:rsidP="005E6A9E">
      <w:pPr>
        <w:pStyle w:val="Style1"/>
      </w:pPr>
      <w:r>
        <w:t xml:space="preserve">                    /*!sc*/</w:t>
      </w:r>
    </w:p>
    <w:p w14:paraId="2A787E72" w14:textId="77777777" w:rsidR="005E6A9E" w:rsidRDefault="005E6A9E" w:rsidP="005E6A9E">
      <w:pPr>
        <w:pStyle w:val="Style1"/>
      </w:pPr>
      <w:r>
        <w:t xml:space="preserve">                    @media (min-width: 1150px) {</w:t>
      </w:r>
    </w:p>
    <w:p w14:paraId="6B97B626" w14:textId="77777777" w:rsidR="005E6A9E" w:rsidRDefault="005E6A9E" w:rsidP="005E6A9E">
      <w:pPr>
        <w:pStyle w:val="Style1"/>
      </w:pPr>
      <w:r>
        <w:t xml:space="preserve">                        body:not(.mobile-web):not(.tablet-web):not(.znav-force-mobile-layout) #page-header-container .pfs__sc-19pph06-0 {</w:t>
      </w:r>
    </w:p>
    <w:p w14:paraId="3633CEBC" w14:textId="77777777" w:rsidR="005E6A9E" w:rsidRDefault="005E6A9E" w:rsidP="005E6A9E">
      <w:pPr>
        <w:pStyle w:val="Style1"/>
      </w:pPr>
      <w:r>
        <w:t xml:space="preserve">                            margin-top:0;</w:t>
      </w:r>
    </w:p>
    <w:p w14:paraId="7C8ED0BE" w14:textId="77777777" w:rsidR="005E6A9E" w:rsidRDefault="005E6A9E" w:rsidP="005E6A9E">
      <w:pPr>
        <w:pStyle w:val="Style1"/>
      </w:pPr>
      <w:r>
        <w:t xml:space="preserve">                            display: inline-block;</w:t>
      </w:r>
    </w:p>
    <w:p w14:paraId="0DEB100C" w14:textId="77777777" w:rsidR="005E6A9E" w:rsidRDefault="005E6A9E" w:rsidP="005E6A9E">
      <w:pPr>
        <w:pStyle w:val="Style1"/>
      </w:pPr>
      <w:r>
        <w:t xml:space="preserve">                        }</w:t>
      </w:r>
    </w:p>
    <w:p w14:paraId="0DD35C20" w14:textId="77777777" w:rsidR="005E6A9E" w:rsidRDefault="005E6A9E" w:rsidP="005E6A9E">
      <w:pPr>
        <w:pStyle w:val="Style1"/>
      </w:pPr>
    </w:p>
    <w:p w14:paraId="00820135" w14:textId="77777777" w:rsidR="005E6A9E" w:rsidRDefault="005E6A9E" w:rsidP="005E6A9E">
      <w:pPr>
        <w:pStyle w:val="Style1"/>
      </w:pPr>
      <w:r>
        <w:t xml:space="preserve">                        body:not(.mobile-web):not(.tablet-web):not(.znav-force-mobile-layout) #page-header-container .pfs__sc-19pph06-0 &gt; li {</w:t>
      </w:r>
    </w:p>
    <w:p w14:paraId="16750FF8" w14:textId="77777777" w:rsidR="005E6A9E" w:rsidRDefault="005E6A9E" w:rsidP="005E6A9E">
      <w:pPr>
        <w:pStyle w:val="Style1"/>
      </w:pPr>
      <w:r>
        <w:t xml:space="preserve">                            height: 100%;</w:t>
      </w:r>
    </w:p>
    <w:p w14:paraId="23F25C09" w14:textId="77777777" w:rsidR="005E6A9E" w:rsidRDefault="005E6A9E" w:rsidP="005E6A9E">
      <w:pPr>
        <w:pStyle w:val="Style1"/>
      </w:pPr>
      <w:r>
        <w:t xml:space="preserve">                        }</w:t>
      </w:r>
    </w:p>
    <w:p w14:paraId="23C19A6D" w14:textId="77777777" w:rsidR="005E6A9E" w:rsidRDefault="005E6A9E" w:rsidP="005E6A9E">
      <w:pPr>
        <w:pStyle w:val="Style1"/>
      </w:pPr>
    </w:p>
    <w:p w14:paraId="554E1EED" w14:textId="77777777" w:rsidR="005E6A9E" w:rsidRDefault="005E6A9E" w:rsidP="005E6A9E">
      <w:pPr>
        <w:pStyle w:val="Style1"/>
      </w:pPr>
      <w:r>
        <w:t xml:space="preserve">                        body:not(.mobile-web):not(.tablet-web):not(.znav-force-mobile-layout) #page-header-container .pfs__sc-19pph06-0 .pfs__sc-1dpbk03-0 {</w:t>
      </w:r>
    </w:p>
    <w:p w14:paraId="31054BB1" w14:textId="77777777" w:rsidR="005E6A9E" w:rsidRDefault="005E6A9E" w:rsidP="005E6A9E">
      <w:pPr>
        <w:pStyle w:val="Style1"/>
      </w:pPr>
      <w:r>
        <w:t xml:space="preserve">                            margin: auto;</w:t>
      </w:r>
    </w:p>
    <w:p w14:paraId="3335A283" w14:textId="77777777" w:rsidR="005E6A9E" w:rsidRDefault="005E6A9E" w:rsidP="005E6A9E">
      <w:pPr>
        <w:pStyle w:val="Style1"/>
      </w:pPr>
      <w:r>
        <w:t xml:space="preserve">                            color: #2a2a35;</w:t>
      </w:r>
    </w:p>
    <w:p w14:paraId="2BA853EF" w14:textId="77777777" w:rsidR="005E6A9E" w:rsidRDefault="005E6A9E" w:rsidP="005E6A9E">
      <w:pPr>
        <w:pStyle w:val="Style1"/>
      </w:pPr>
      <w:r>
        <w:t xml:space="preserve">                        }</w:t>
      </w:r>
    </w:p>
    <w:p w14:paraId="73A8B137" w14:textId="77777777" w:rsidR="005E6A9E" w:rsidRDefault="005E6A9E" w:rsidP="005E6A9E">
      <w:pPr>
        <w:pStyle w:val="Style1"/>
      </w:pPr>
    </w:p>
    <w:p w14:paraId="29A3906E" w14:textId="77777777" w:rsidR="005E6A9E" w:rsidRDefault="005E6A9E" w:rsidP="005E6A9E">
      <w:pPr>
        <w:pStyle w:val="Style1"/>
      </w:pPr>
      <w:r>
        <w:t xml:space="preserve">                        body:not(.mobile-web):not(.tablet-web):not(.znav-force-mobile-layout) #page-header-container .pfs__sc-19pph06-0 .pfs__sc-1dpbk03-0:hover {</w:t>
      </w:r>
    </w:p>
    <w:p w14:paraId="02E892C6" w14:textId="77777777" w:rsidR="005E6A9E" w:rsidRDefault="005E6A9E" w:rsidP="005E6A9E">
      <w:pPr>
        <w:pStyle w:val="Style1"/>
      </w:pPr>
      <w:r>
        <w:t xml:space="preserve">                            color: #006aff;</w:t>
      </w:r>
    </w:p>
    <w:p w14:paraId="2F535BFF" w14:textId="77777777" w:rsidR="005E6A9E" w:rsidRDefault="005E6A9E" w:rsidP="005E6A9E">
      <w:pPr>
        <w:pStyle w:val="Style1"/>
      </w:pPr>
      <w:r>
        <w:t xml:space="preserve">                        }</w:t>
      </w:r>
    </w:p>
    <w:p w14:paraId="2BFD039B" w14:textId="77777777" w:rsidR="005E6A9E" w:rsidRDefault="005E6A9E" w:rsidP="005E6A9E">
      <w:pPr>
        <w:pStyle w:val="Style1"/>
      </w:pPr>
      <w:r>
        <w:t xml:space="preserve">                    }</w:t>
      </w:r>
    </w:p>
    <w:p w14:paraId="2480241B" w14:textId="77777777" w:rsidR="005E6A9E" w:rsidRDefault="005E6A9E" w:rsidP="005E6A9E">
      <w:pPr>
        <w:pStyle w:val="Style1"/>
      </w:pPr>
    </w:p>
    <w:p w14:paraId="62F5EEA2" w14:textId="77777777" w:rsidR="005E6A9E" w:rsidRDefault="005E6A9E" w:rsidP="005E6A9E">
      <w:pPr>
        <w:pStyle w:val="Style1"/>
      </w:pPr>
      <w:r>
        <w:t xml:space="preserve">                    /*!sc*/</w:t>
      </w:r>
    </w:p>
    <w:p w14:paraId="0FD099FE" w14:textId="77777777" w:rsidR="005E6A9E" w:rsidRDefault="005E6A9E" w:rsidP="005E6A9E">
      <w:pPr>
        <w:pStyle w:val="Style1"/>
      </w:pPr>
      <w:r>
        <w:t xml:space="preserve">                    @media (min-width: 890px) {</w:t>
      </w:r>
    </w:p>
    <w:p w14:paraId="50B05048" w14:textId="77777777" w:rsidR="005E6A9E" w:rsidRDefault="005E6A9E" w:rsidP="005E6A9E">
      <w:pPr>
        <w:pStyle w:val="Style1"/>
      </w:pPr>
      <w:r>
        <w:t xml:space="preserve">                        body:not(.mobile-web):not(.tablet-web):not(.znav-force-mobile-layout) #page-header-container .pfs__sc-1gc6ow0-0 {</w:t>
      </w:r>
    </w:p>
    <w:p w14:paraId="1704BE0A" w14:textId="77777777" w:rsidR="005E6A9E" w:rsidRDefault="005E6A9E" w:rsidP="005E6A9E">
      <w:pPr>
        <w:pStyle w:val="Style1"/>
      </w:pPr>
      <w:r>
        <w:t xml:space="preserve">                            height:80px;</w:t>
      </w:r>
    </w:p>
    <w:p w14:paraId="2BFB3DFB" w14:textId="77777777" w:rsidR="005E6A9E" w:rsidRDefault="005E6A9E" w:rsidP="005E6A9E">
      <w:pPr>
        <w:pStyle w:val="Style1"/>
      </w:pPr>
      <w:r>
        <w:t xml:space="preserve">                            border-color: #d8d8d8;</w:t>
      </w:r>
    </w:p>
    <w:p w14:paraId="60859070" w14:textId="77777777" w:rsidR="005E6A9E" w:rsidRDefault="005E6A9E" w:rsidP="005E6A9E">
      <w:pPr>
        <w:pStyle w:val="Style1"/>
      </w:pPr>
      <w:r>
        <w:t xml:space="preserve">                        }</w:t>
      </w:r>
    </w:p>
    <w:p w14:paraId="7F02F2BF" w14:textId="77777777" w:rsidR="005E6A9E" w:rsidRDefault="005E6A9E" w:rsidP="005E6A9E">
      <w:pPr>
        <w:pStyle w:val="Style1"/>
      </w:pPr>
      <w:r>
        <w:t xml:space="preserve">                    }</w:t>
      </w:r>
    </w:p>
    <w:p w14:paraId="2F279654" w14:textId="77777777" w:rsidR="005E6A9E" w:rsidRDefault="005E6A9E" w:rsidP="005E6A9E">
      <w:pPr>
        <w:pStyle w:val="Style1"/>
      </w:pPr>
    </w:p>
    <w:p w14:paraId="1CBEE19F" w14:textId="77777777" w:rsidR="005E6A9E" w:rsidRDefault="005E6A9E" w:rsidP="005E6A9E">
      <w:pPr>
        <w:pStyle w:val="Style1"/>
      </w:pPr>
      <w:r>
        <w:t xml:space="preserve">                    /*!sc*/</w:t>
      </w:r>
    </w:p>
    <w:p w14:paraId="61E240B7" w14:textId="77777777" w:rsidR="005E6A9E" w:rsidRDefault="005E6A9E" w:rsidP="005E6A9E">
      <w:pPr>
        <w:pStyle w:val="Style1"/>
      </w:pPr>
      <w:r>
        <w:t xml:space="preserve">                    body:not(.mobile-web):not(.tablet-web):not(.znav-force-mobile-layout) #page-header-container .pfs__rjmo9q-0 {</w:t>
      </w:r>
    </w:p>
    <w:p w14:paraId="3FD98FE9" w14:textId="77777777" w:rsidR="005E6A9E" w:rsidRDefault="005E6A9E" w:rsidP="005E6A9E">
      <w:pPr>
        <w:pStyle w:val="Style1"/>
      </w:pPr>
      <w:r>
        <w:t xml:space="preserve">                        top: 32px;</w:t>
      </w:r>
    </w:p>
    <w:p w14:paraId="1872B8E9" w14:textId="77777777" w:rsidR="005E6A9E" w:rsidRDefault="005E6A9E" w:rsidP="005E6A9E">
      <w:pPr>
        <w:pStyle w:val="Style1"/>
      </w:pPr>
      <w:r>
        <w:t xml:space="preserve">                    }</w:t>
      </w:r>
    </w:p>
    <w:p w14:paraId="042C7F44" w14:textId="77777777" w:rsidR="005E6A9E" w:rsidRDefault="005E6A9E" w:rsidP="005E6A9E">
      <w:pPr>
        <w:pStyle w:val="Style1"/>
      </w:pPr>
    </w:p>
    <w:p w14:paraId="3A1B0528" w14:textId="77777777" w:rsidR="005E6A9E" w:rsidRDefault="005E6A9E" w:rsidP="005E6A9E">
      <w:pPr>
        <w:pStyle w:val="Style1"/>
      </w:pPr>
      <w:r>
        <w:t xml:space="preserve">                    /*!sc*/</w:t>
      </w:r>
    </w:p>
    <w:p w14:paraId="39A1A4E0" w14:textId="77777777" w:rsidR="005E6A9E" w:rsidRDefault="005E6A9E" w:rsidP="005E6A9E">
      <w:pPr>
        <w:pStyle w:val="Style1"/>
      </w:pPr>
      <w:r>
        <w:t xml:space="preserve">                    body:not(.mobile-web):not(.tablet-web):not(.znav-force-mobile-layout).nav-full-width #page-header-container .pfs__sc-1ve4drk-0 {</w:t>
      </w:r>
    </w:p>
    <w:p w14:paraId="093EFAF2" w14:textId="77777777" w:rsidR="005E6A9E" w:rsidRDefault="005E6A9E" w:rsidP="005E6A9E">
      <w:pPr>
        <w:pStyle w:val="Style1"/>
      </w:pPr>
      <w:r>
        <w:t xml:space="preserve">                        max-width: 100%;</w:t>
      </w:r>
    </w:p>
    <w:p w14:paraId="502DDA06" w14:textId="77777777" w:rsidR="005E6A9E" w:rsidRDefault="005E6A9E" w:rsidP="005E6A9E">
      <w:pPr>
        <w:pStyle w:val="Style1"/>
      </w:pPr>
      <w:r>
        <w:t xml:space="preserve">                    }</w:t>
      </w:r>
    </w:p>
    <w:p w14:paraId="0A11F64B" w14:textId="77777777" w:rsidR="005E6A9E" w:rsidRDefault="005E6A9E" w:rsidP="005E6A9E">
      <w:pPr>
        <w:pStyle w:val="Style1"/>
      </w:pPr>
    </w:p>
    <w:p w14:paraId="6E22541D" w14:textId="77777777" w:rsidR="005E6A9E" w:rsidRDefault="005E6A9E" w:rsidP="005E6A9E">
      <w:pPr>
        <w:pStyle w:val="Style1"/>
      </w:pPr>
      <w:r>
        <w:t xml:space="preserve">                    /*!sc*/</w:t>
      </w:r>
    </w:p>
    <w:p w14:paraId="3601D791" w14:textId="77777777" w:rsidR="005E6A9E" w:rsidRDefault="005E6A9E" w:rsidP="005E6A9E">
      <w:pPr>
        <w:pStyle w:val="Style1"/>
      </w:pPr>
      <w:r>
        <w:t xml:space="preserve">                    body:not(.mobile-web):not(.tablet-web):not(.znav-force-mobile-layout).nav-full-width #page-header-container .pfs__xukzw9-1 {</w:t>
      </w:r>
    </w:p>
    <w:p w14:paraId="7FB7B967" w14:textId="77777777" w:rsidR="005E6A9E" w:rsidRDefault="005E6A9E" w:rsidP="005E6A9E">
      <w:pPr>
        <w:pStyle w:val="Style1"/>
      </w:pPr>
      <w:r>
        <w:t xml:space="preserve">                        max-width: 100%;</w:t>
      </w:r>
    </w:p>
    <w:p w14:paraId="46509B8E" w14:textId="77777777" w:rsidR="005E6A9E" w:rsidRDefault="005E6A9E" w:rsidP="005E6A9E">
      <w:pPr>
        <w:pStyle w:val="Style1"/>
      </w:pPr>
      <w:r>
        <w:t xml:space="preserve">                    }</w:t>
      </w:r>
    </w:p>
    <w:p w14:paraId="1D6C693C" w14:textId="77777777" w:rsidR="005E6A9E" w:rsidRDefault="005E6A9E" w:rsidP="005E6A9E">
      <w:pPr>
        <w:pStyle w:val="Style1"/>
      </w:pPr>
    </w:p>
    <w:p w14:paraId="630DE3AF" w14:textId="77777777" w:rsidR="005E6A9E" w:rsidRDefault="005E6A9E" w:rsidP="005E6A9E">
      <w:pPr>
        <w:pStyle w:val="Style1"/>
      </w:pPr>
      <w:r>
        <w:t xml:space="preserve">                    /*!sc*/</w:t>
      </w:r>
    </w:p>
    <w:p w14:paraId="26E495F4" w14:textId="77777777" w:rsidR="005E6A9E" w:rsidRDefault="005E6A9E" w:rsidP="005E6A9E">
      <w:pPr>
        <w:pStyle w:val="Style1"/>
      </w:pPr>
      <w:r>
        <w:t xml:space="preserve">                    data-styled-pfs.g286[id="sc-global-ibWkpT1"] {</w:t>
      </w:r>
    </w:p>
    <w:p w14:paraId="2A598244" w14:textId="77777777" w:rsidR="005E6A9E" w:rsidRDefault="005E6A9E" w:rsidP="005E6A9E">
      <w:pPr>
        <w:pStyle w:val="Style1"/>
      </w:pPr>
      <w:r>
        <w:t xml:space="preserve">                        content: "sc-global-ibWkpT1,"</w:t>
      </w:r>
    </w:p>
    <w:p w14:paraId="46E72F43" w14:textId="77777777" w:rsidR="005E6A9E" w:rsidRDefault="005E6A9E" w:rsidP="005E6A9E">
      <w:pPr>
        <w:pStyle w:val="Style1"/>
      </w:pPr>
      <w:r>
        <w:t xml:space="preserve">                    }</w:t>
      </w:r>
    </w:p>
    <w:p w14:paraId="2E0CFEE6" w14:textId="77777777" w:rsidR="005E6A9E" w:rsidRDefault="005E6A9E" w:rsidP="005E6A9E">
      <w:pPr>
        <w:pStyle w:val="Style1"/>
      </w:pPr>
    </w:p>
    <w:p w14:paraId="439B8410" w14:textId="77777777" w:rsidR="005E6A9E" w:rsidRDefault="005E6A9E" w:rsidP="005E6A9E">
      <w:pPr>
        <w:pStyle w:val="Style1"/>
      </w:pPr>
      <w:r>
        <w:t xml:space="preserve">                    /*!sc*/</w:t>
      </w:r>
    </w:p>
    <w:p w14:paraId="402630BB" w14:textId="77777777" w:rsidR="005E6A9E" w:rsidRDefault="005E6A9E" w:rsidP="005E6A9E">
      <w:pPr>
        <w:pStyle w:val="Style1"/>
      </w:pPr>
      <w:r>
        <w:t xml:space="preserve">                    .cglegg {</w:t>
      </w:r>
    </w:p>
    <w:p w14:paraId="14284463" w14:textId="77777777" w:rsidR="005E6A9E" w:rsidRDefault="005E6A9E" w:rsidP="005E6A9E">
      <w:pPr>
        <w:pStyle w:val="Style1"/>
      </w:pPr>
      <w:r>
        <w:t xml:space="preserve">                        display: -webkit-box;</w:t>
      </w:r>
    </w:p>
    <w:p w14:paraId="67D44442" w14:textId="77777777" w:rsidR="005E6A9E" w:rsidRDefault="005E6A9E" w:rsidP="005E6A9E">
      <w:pPr>
        <w:pStyle w:val="Style1"/>
      </w:pPr>
      <w:r>
        <w:t xml:space="preserve">                        display: -webkit-flex;</w:t>
      </w:r>
    </w:p>
    <w:p w14:paraId="554B7DF4" w14:textId="77777777" w:rsidR="005E6A9E" w:rsidRDefault="005E6A9E" w:rsidP="005E6A9E">
      <w:pPr>
        <w:pStyle w:val="Style1"/>
      </w:pPr>
      <w:r>
        <w:t xml:space="preserve">                        display: -ms-flexbox;</w:t>
      </w:r>
    </w:p>
    <w:p w14:paraId="4C2BDBA5" w14:textId="77777777" w:rsidR="005E6A9E" w:rsidRDefault="005E6A9E" w:rsidP="005E6A9E">
      <w:pPr>
        <w:pStyle w:val="Style1"/>
      </w:pPr>
      <w:r>
        <w:t xml:space="preserve">                        display: flex;</w:t>
      </w:r>
    </w:p>
    <w:p w14:paraId="49963942" w14:textId="77777777" w:rsidR="005E6A9E" w:rsidRDefault="005E6A9E" w:rsidP="005E6A9E">
      <w:pPr>
        <w:pStyle w:val="Style1"/>
      </w:pPr>
      <w:r>
        <w:t xml:space="preserve">                        -webkit-flex-direction: row;</w:t>
      </w:r>
    </w:p>
    <w:p w14:paraId="231F7D88" w14:textId="77777777" w:rsidR="005E6A9E" w:rsidRDefault="005E6A9E" w:rsidP="005E6A9E">
      <w:pPr>
        <w:pStyle w:val="Style1"/>
      </w:pPr>
      <w:r>
        <w:t xml:space="preserve">                        -ms-flex-direction: row;</w:t>
      </w:r>
    </w:p>
    <w:p w14:paraId="0A1F9B1C" w14:textId="77777777" w:rsidR="005E6A9E" w:rsidRDefault="005E6A9E" w:rsidP="005E6A9E">
      <w:pPr>
        <w:pStyle w:val="Style1"/>
      </w:pPr>
      <w:r>
        <w:t xml:space="preserve">                        flex-direction: row;</w:t>
      </w:r>
    </w:p>
    <w:p w14:paraId="798E2655" w14:textId="77777777" w:rsidR="005E6A9E" w:rsidRDefault="005E6A9E" w:rsidP="005E6A9E">
      <w:pPr>
        <w:pStyle w:val="Style1"/>
      </w:pPr>
      <w:r>
        <w:t xml:space="preserve">                        font-size: 14px;</w:t>
      </w:r>
    </w:p>
    <w:p w14:paraId="5D618EAD" w14:textId="77777777" w:rsidR="005E6A9E" w:rsidRDefault="005E6A9E" w:rsidP="005E6A9E">
      <w:pPr>
        <w:pStyle w:val="Style1"/>
      </w:pPr>
      <w:r>
        <w:t xml:space="preserve">                        width: 100%;</w:t>
      </w:r>
    </w:p>
    <w:p w14:paraId="02AB702C" w14:textId="77777777" w:rsidR="005E6A9E" w:rsidRDefault="005E6A9E" w:rsidP="005E6A9E">
      <w:pPr>
        <w:pStyle w:val="Style1"/>
      </w:pPr>
      <w:r>
        <w:t xml:space="preserve">                    }</w:t>
      </w:r>
    </w:p>
    <w:p w14:paraId="05FAFBFD" w14:textId="77777777" w:rsidR="005E6A9E" w:rsidRDefault="005E6A9E" w:rsidP="005E6A9E">
      <w:pPr>
        <w:pStyle w:val="Style1"/>
      </w:pPr>
    </w:p>
    <w:p w14:paraId="08A1CEA4" w14:textId="77777777" w:rsidR="005E6A9E" w:rsidRDefault="005E6A9E" w:rsidP="005E6A9E">
      <w:pPr>
        <w:pStyle w:val="Style1"/>
      </w:pPr>
      <w:r>
        <w:t xml:space="preserve">                    /*!sc*/</w:t>
      </w:r>
    </w:p>
    <w:p w14:paraId="428116C0" w14:textId="77777777" w:rsidR="005E6A9E" w:rsidRDefault="005E6A9E" w:rsidP="005E6A9E">
      <w:pPr>
        <w:pStyle w:val="Style1"/>
      </w:pPr>
      <w:r>
        <w:t xml:space="preserve">                    .cglegg span:not(.pfs__sc-1s7ry6y-0) {</w:t>
      </w:r>
    </w:p>
    <w:p w14:paraId="6D52A2A3" w14:textId="77777777" w:rsidR="005E6A9E" w:rsidRDefault="005E6A9E" w:rsidP="005E6A9E">
      <w:pPr>
        <w:pStyle w:val="Style1"/>
      </w:pPr>
      <w:r>
        <w:t xml:space="preserve">                        overflow: hidden;</w:t>
      </w:r>
    </w:p>
    <w:p w14:paraId="163626D4" w14:textId="77777777" w:rsidR="005E6A9E" w:rsidRDefault="005E6A9E" w:rsidP="005E6A9E">
      <w:pPr>
        <w:pStyle w:val="Style1"/>
      </w:pPr>
      <w:r>
        <w:t xml:space="preserve">                        -webkit-flex: 1 1 auto;</w:t>
      </w:r>
    </w:p>
    <w:p w14:paraId="367C3DCD" w14:textId="77777777" w:rsidR="005E6A9E" w:rsidRDefault="005E6A9E" w:rsidP="005E6A9E">
      <w:pPr>
        <w:pStyle w:val="Style1"/>
      </w:pPr>
      <w:r>
        <w:t xml:space="preserve">                        -ms-flex: 1 1 auto;</w:t>
      </w:r>
    </w:p>
    <w:p w14:paraId="575BB072" w14:textId="77777777" w:rsidR="005E6A9E" w:rsidRDefault="005E6A9E" w:rsidP="005E6A9E">
      <w:pPr>
        <w:pStyle w:val="Style1"/>
      </w:pPr>
      <w:r>
        <w:t xml:space="preserve">                        flex: 1 1 auto;</w:t>
      </w:r>
    </w:p>
    <w:p w14:paraId="738CF07C" w14:textId="77777777" w:rsidR="005E6A9E" w:rsidRDefault="005E6A9E" w:rsidP="005E6A9E">
      <w:pPr>
        <w:pStyle w:val="Style1"/>
      </w:pPr>
      <w:r>
        <w:t xml:space="preserve">                        text-overflow: ellipsis;</w:t>
      </w:r>
    </w:p>
    <w:p w14:paraId="00F2B48B" w14:textId="77777777" w:rsidR="005E6A9E" w:rsidRDefault="005E6A9E" w:rsidP="005E6A9E">
      <w:pPr>
        <w:pStyle w:val="Style1"/>
      </w:pPr>
      <w:r>
        <w:t xml:space="preserve">                    }</w:t>
      </w:r>
    </w:p>
    <w:p w14:paraId="7A04F6C2" w14:textId="77777777" w:rsidR="005E6A9E" w:rsidRDefault="005E6A9E" w:rsidP="005E6A9E">
      <w:pPr>
        <w:pStyle w:val="Style1"/>
      </w:pPr>
    </w:p>
    <w:p w14:paraId="2B7B6E82" w14:textId="77777777" w:rsidR="005E6A9E" w:rsidRDefault="005E6A9E" w:rsidP="005E6A9E">
      <w:pPr>
        <w:pStyle w:val="Style1"/>
      </w:pPr>
      <w:r>
        <w:t xml:space="preserve">                    /*!sc*/</w:t>
      </w:r>
    </w:p>
    <w:p w14:paraId="394B442C" w14:textId="77777777" w:rsidR="005E6A9E" w:rsidRDefault="005E6A9E" w:rsidP="005E6A9E">
      <w:pPr>
        <w:pStyle w:val="Style1"/>
      </w:pPr>
      <w:r>
        <w:t xml:space="preserve">                    .cglegg:hover {</w:t>
      </w:r>
    </w:p>
    <w:p w14:paraId="178328C0" w14:textId="77777777" w:rsidR="005E6A9E" w:rsidRDefault="005E6A9E" w:rsidP="005E6A9E">
      <w:pPr>
        <w:pStyle w:val="Style1"/>
      </w:pPr>
      <w:r>
        <w:t xml:space="preserve">                        -webkit-text-decoration: none;</w:t>
      </w:r>
    </w:p>
    <w:p w14:paraId="1DBEFC48" w14:textId="77777777" w:rsidR="005E6A9E" w:rsidRDefault="005E6A9E" w:rsidP="005E6A9E">
      <w:pPr>
        <w:pStyle w:val="Style1"/>
      </w:pPr>
      <w:r>
        <w:t xml:space="preserve">                        text-decoration: none;</w:t>
      </w:r>
    </w:p>
    <w:p w14:paraId="42E12847" w14:textId="77777777" w:rsidR="005E6A9E" w:rsidRDefault="005E6A9E" w:rsidP="005E6A9E">
      <w:pPr>
        <w:pStyle w:val="Style1"/>
      </w:pPr>
      <w:r>
        <w:t xml:space="preserve">                    }</w:t>
      </w:r>
    </w:p>
    <w:p w14:paraId="52D308A1" w14:textId="77777777" w:rsidR="005E6A9E" w:rsidRDefault="005E6A9E" w:rsidP="005E6A9E">
      <w:pPr>
        <w:pStyle w:val="Style1"/>
      </w:pPr>
    </w:p>
    <w:p w14:paraId="04FEE45B" w14:textId="77777777" w:rsidR="005E6A9E" w:rsidRDefault="005E6A9E" w:rsidP="005E6A9E">
      <w:pPr>
        <w:pStyle w:val="Style1"/>
      </w:pPr>
      <w:r>
        <w:t xml:space="preserve">                    /*!sc*/</w:t>
      </w:r>
    </w:p>
    <w:p w14:paraId="418B1EB2" w14:textId="77777777" w:rsidR="005E6A9E" w:rsidRDefault="005E6A9E" w:rsidP="005E6A9E">
      <w:pPr>
        <w:pStyle w:val="Style1"/>
      </w:pPr>
      <w:r>
        <w:t xml:space="preserve">                    .cglegg:visited {</w:t>
      </w:r>
    </w:p>
    <w:p w14:paraId="11256FE1" w14:textId="77777777" w:rsidR="005E6A9E" w:rsidRDefault="005E6A9E" w:rsidP="005E6A9E">
      <w:pPr>
        <w:pStyle w:val="Style1"/>
      </w:pPr>
      <w:r>
        <w:t xml:space="preserve">                        color: #2a2a35;</w:t>
      </w:r>
    </w:p>
    <w:p w14:paraId="6441BCB7" w14:textId="77777777" w:rsidR="005E6A9E" w:rsidRDefault="005E6A9E" w:rsidP="005E6A9E">
      <w:pPr>
        <w:pStyle w:val="Style1"/>
      </w:pPr>
      <w:r>
        <w:t xml:space="preserve">                    }</w:t>
      </w:r>
    </w:p>
    <w:p w14:paraId="48F1983D" w14:textId="77777777" w:rsidR="005E6A9E" w:rsidRDefault="005E6A9E" w:rsidP="005E6A9E">
      <w:pPr>
        <w:pStyle w:val="Style1"/>
      </w:pPr>
    </w:p>
    <w:p w14:paraId="776A3B3E" w14:textId="77777777" w:rsidR="005E6A9E" w:rsidRDefault="005E6A9E" w:rsidP="005E6A9E">
      <w:pPr>
        <w:pStyle w:val="Style1"/>
      </w:pPr>
      <w:r>
        <w:t xml:space="preserve">                    /*!sc*/</w:t>
      </w:r>
    </w:p>
    <w:p w14:paraId="416FA69F" w14:textId="77777777" w:rsidR="005E6A9E" w:rsidRDefault="005E6A9E" w:rsidP="005E6A9E">
      <w:pPr>
        <w:pStyle w:val="Style1"/>
      </w:pPr>
      <w:r>
        <w:t xml:space="preserve">                    data-styled-pfs.g287[id="pfs__ulmj52-0"] {</w:t>
      </w:r>
    </w:p>
    <w:p w14:paraId="7357E738" w14:textId="77777777" w:rsidR="005E6A9E" w:rsidRDefault="005E6A9E" w:rsidP="005E6A9E">
      <w:pPr>
        <w:pStyle w:val="Style1"/>
      </w:pPr>
      <w:r>
        <w:t xml:space="preserve">                        content: "cglegg,"</w:t>
      </w:r>
    </w:p>
    <w:p w14:paraId="0E4E37CC" w14:textId="77777777" w:rsidR="005E6A9E" w:rsidRDefault="005E6A9E" w:rsidP="005E6A9E">
      <w:pPr>
        <w:pStyle w:val="Style1"/>
      </w:pPr>
      <w:r>
        <w:t xml:space="preserve">                    }</w:t>
      </w:r>
    </w:p>
    <w:p w14:paraId="69BF48AD" w14:textId="77777777" w:rsidR="005E6A9E" w:rsidRDefault="005E6A9E" w:rsidP="005E6A9E">
      <w:pPr>
        <w:pStyle w:val="Style1"/>
      </w:pPr>
    </w:p>
    <w:p w14:paraId="6A53FE32" w14:textId="77777777" w:rsidR="005E6A9E" w:rsidRDefault="005E6A9E" w:rsidP="005E6A9E">
      <w:pPr>
        <w:pStyle w:val="Style1"/>
      </w:pPr>
      <w:r>
        <w:t xml:space="preserve">                    /*!sc*/</w:t>
      </w:r>
    </w:p>
    <w:p w14:paraId="334BACD7" w14:textId="77777777" w:rsidR="005E6A9E" w:rsidRDefault="005E6A9E" w:rsidP="005E6A9E">
      <w:pPr>
        <w:pStyle w:val="Style1"/>
      </w:pPr>
      <w:r>
        <w:t xml:space="preserve">                    .bEhmiI section {</w:t>
      </w:r>
    </w:p>
    <w:p w14:paraId="7932846D" w14:textId="77777777" w:rsidR="005E6A9E" w:rsidRDefault="005E6A9E" w:rsidP="005E6A9E">
      <w:pPr>
        <w:pStyle w:val="Style1"/>
      </w:pPr>
      <w:r>
        <w:t xml:space="preserve">                        padding: 8px 0px !important;</w:t>
      </w:r>
    </w:p>
    <w:p w14:paraId="220F3F03" w14:textId="77777777" w:rsidR="005E6A9E" w:rsidRDefault="005E6A9E" w:rsidP="005E6A9E">
      <w:pPr>
        <w:pStyle w:val="Style1"/>
      </w:pPr>
      <w:r>
        <w:t xml:space="preserve">                        max-height: 800px !important;</w:t>
      </w:r>
    </w:p>
    <w:p w14:paraId="3DF121D8" w14:textId="77777777" w:rsidR="005E6A9E" w:rsidRDefault="005E6A9E" w:rsidP="005E6A9E">
      <w:pPr>
        <w:pStyle w:val="Style1"/>
      </w:pPr>
      <w:r>
        <w:t xml:space="preserve">                    }</w:t>
      </w:r>
    </w:p>
    <w:p w14:paraId="66AC2772" w14:textId="77777777" w:rsidR="005E6A9E" w:rsidRDefault="005E6A9E" w:rsidP="005E6A9E">
      <w:pPr>
        <w:pStyle w:val="Style1"/>
      </w:pPr>
    </w:p>
    <w:p w14:paraId="7572214B" w14:textId="77777777" w:rsidR="005E6A9E" w:rsidRDefault="005E6A9E" w:rsidP="005E6A9E">
      <w:pPr>
        <w:pStyle w:val="Style1"/>
      </w:pPr>
      <w:r>
        <w:t xml:space="preserve">                    /*!sc*/</w:t>
      </w:r>
    </w:p>
    <w:p w14:paraId="36743521" w14:textId="77777777" w:rsidR="005E6A9E" w:rsidRDefault="005E6A9E" w:rsidP="005E6A9E">
      <w:pPr>
        <w:pStyle w:val="Style1"/>
      </w:pPr>
      <w:r>
        <w:t xml:space="preserve">                    @media (min-width: 890px) {</w:t>
      </w:r>
    </w:p>
    <w:p w14:paraId="232708A2" w14:textId="77777777" w:rsidR="005E6A9E" w:rsidRDefault="005E6A9E" w:rsidP="005E6A9E">
      <w:pPr>
        <w:pStyle w:val="Style1"/>
      </w:pPr>
      <w:r>
        <w:t xml:space="preserve">                        .bEhmiI section {</w:t>
      </w:r>
    </w:p>
    <w:p w14:paraId="2B82F9EE" w14:textId="77777777" w:rsidR="005E6A9E" w:rsidRDefault="005E6A9E" w:rsidP="005E6A9E">
      <w:pPr>
        <w:pStyle w:val="Style1"/>
      </w:pPr>
      <w:r>
        <w:t xml:space="preserve">                            top:-26px !important;</w:t>
      </w:r>
    </w:p>
    <w:p w14:paraId="5ABAF973" w14:textId="77777777" w:rsidR="005E6A9E" w:rsidRDefault="005E6A9E" w:rsidP="005E6A9E">
      <w:pPr>
        <w:pStyle w:val="Style1"/>
      </w:pPr>
      <w:r>
        <w:t xml:space="preserve">                            width: 294px !important;</w:t>
      </w:r>
    </w:p>
    <w:p w14:paraId="52009063" w14:textId="77777777" w:rsidR="005E6A9E" w:rsidRDefault="005E6A9E" w:rsidP="005E6A9E">
      <w:pPr>
        <w:pStyle w:val="Style1"/>
      </w:pPr>
      <w:r>
        <w:t xml:space="preserve">                        }</w:t>
      </w:r>
    </w:p>
    <w:p w14:paraId="7AAFF71C" w14:textId="77777777" w:rsidR="005E6A9E" w:rsidRDefault="005E6A9E" w:rsidP="005E6A9E">
      <w:pPr>
        <w:pStyle w:val="Style1"/>
      </w:pPr>
      <w:r>
        <w:t xml:space="preserve">                    }</w:t>
      </w:r>
    </w:p>
    <w:p w14:paraId="4BA7E282" w14:textId="77777777" w:rsidR="005E6A9E" w:rsidRDefault="005E6A9E" w:rsidP="005E6A9E">
      <w:pPr>
        <w:pStyle w:val="Style1"/>
      </w:pPr>
    </w:p>
    <w:p w14:paraId="02A98074" w14:textId="77777777" w:rsidR="005E6A9E" w:rsidRDefault="005E6A9E" w:rsidP="005E6A9E">
      <w:pPr>
        <w:pStyle w:val="Style1"/>
      </w:pPr>
      <w:r>
        <w:t xml:space="preserve">                    /*!sc*/</w:t>
      </w:r>
    </w:p>
    <w:p w14:paraId="3BB192D8" w14:textId="77777777" w:rsidR="005E6A9E" w:rsidRDefault="005E6A9E" w:rsidP="005E6A9E">
      <w:pPr>
        <w:pStyle w:val="Style1"/>
      </w:pPr>
      <w:r>
        <w:t xml:space="preserve">                    @media (max-width: 768px) {</w:t>
      </w:r>
    </w:p>
    <w:p w14:paraId="265B44DC" w14:textId="77777777" w:rsidR="005E6A9E" w:rsidRDefault="005E6A9E" w:rsidP="005E6A9E">
      <w:pPr>
        <w:pStyle w:val="Style1"/>
      </w:pPr>
      <w:r>
        <w:t xml:space="preserve">                        .bEhmiI section {</w:t>
      </w:r>
    </w:p>
    <w:p w14:paraId="166D74FB" w14:textId="77777777" w:rsidR="005E6A9E" w:rsidRDefault="005E6A9E" w:rsidP="005E6A9E">
      <w:pPr>
        <w:pStyle w:val="Style1"/>
      </w:pPr>
      <w:r>
        <w:t xml:space="preserve">                            top:-14px !important;</w:t>
      </w:r>
    </w:p>
    <w:p w14:paraId="002D787C" w14:textId="77777777" w:rsidR="005E6A9E" w:rsidRDefault="005E6A9E" w:rsidP="005E6A9E">
      <w:pPr>
        <w:pStyle w:val="Style1"/>
      </w:pPr>
      <w:r>
        <w:t xml:space="preserve">                            width: 100% !important;</w:t>
      </w:r>
    </w:p>
    <w:p w14:paraId="6B73E278" w14:textId="77777777" w:rsidR="005E6A9E" w:rsidRDefault="005E6A9E" w:rsidP="005E6A9E">
      <w:pPr>
        <w:pStyle w:val="Style1"/>
      </w:pPr>
      <w:r>
        <w:t xml:space="preserve">                            max-width: 100% !important;</w:t>
      </w:r>
    </w:p>
    <w:p w14:paraId="57C402FD" w14:textId="77777777" w:rsidR="005E6A9E" w:rsidRDefault="005E6A9E" w:rsidP="005E6A9E">
      <w:pPr>
        <w:pStyle w:val="Style1"/>
      </w:pPr>
      <w:r>
        <w:t xml:space="preserve">                        }</w:t>
      </w:r>
    </w:p>
    <w:p w14:paraId="15B393A2" w14:textId="77777777" w:rsidR="005E6A9E" w:rsidRDefault="005E6A9E" w:rsidP="005E6A9E">
      <w:pPr>
        <w:pStyle w:val="Style1"/>
      </w:pPr>
    </w:p>
    <w:p w14:paraId="25335AA9" w14:textId="77777777" w:rsidR="005E6A9E" w:rsidRDefault="005E6A9E" w:rsidP="005E6A9E">
      <w:pPr>
        <w:pStyle w:val="Style1"/>
      </w:pPr>
      <w:r>
        <w:t xml:space="preserve">                        .bEhmiI div[class^='PopoverArrow'] {</w:t>
      </w:r>
    </w:p>
    <w:p w14:paraId="3E29D0B3" w14:textId="77777777" w:rsidR="005E6A9E" w:rsidRDefault="005E6A9E" w:rsidP="005E6A9E">
      <w:pPr>
        <w:pStyle w:val="Style1"/>
      </w:pPr>
      <w:r>
        <w:t xml:space="preserve">                            top: -33px !important;</w:t>
      </w:r>
    </w:p>
    <w:p w14:paraId="65382B8E" w14:textId="77777777" w:rsidR="005E6A9E" w:rsidRDefault="005E6A9E" w:rsidP="005E6A9E">
      <w:pPr>
        <w:pStyle w:val="Style1"/>
      </w:pPr>
      <w:r>
        <w:t xml:space="preserve">                            height: 33px !important;</w:t>
      </w:r>
    </w:p>
    <w:p w14:paraId="36EBE032" w14:textId="77777777" w:rsidR="005E6A9E" w:rsidRDefault="005E6A9E" w:rsidP="005E6A9E">
      <w:pPr>
        <w:pStyle w:val="Style1"/>
      </w:pPr>
      <w:r>
        <w:t xml:space="preserve">                        }</w:t>
      </w:r>
    </w:p>
    <w:p w14:paraId="1204B070" w14:textId="77777777" w:rsidR="005E6A9E" w:rsidRDefault="005E6A9E" w:rsidP="005E6A9E">
      <w:pPr>
        <w:pStyle w:val="Style1"/>
      </w:pPr>
      <w:r>
        <w:t xml:space="preserve">                    }</w:t>
      </w:r>
    </w:p>
    <w:p w14:paraId="58F17D19" w14:textId="77777777" w:rsidR="005E6A9E" w:rsidRDefault="005E6A9E" w:rsidP="005E6A9E">
      <w:pPr>
        <w:pStyle w:val="Style1"/>
      </w:pPr>
    </w:p>
    <w:p w14:paraId="4358FBB4" w14:textId="77777777" w:rsidR="005E6A9E" w:rsidRDefault="005E6A9E" w:rsidP="005E6A9E">
      <w:pPr>
        <w:pStyle w:val="Style1"/>
      </w:pPr>
      <w:r>
        <w:t xml:space="preserve">                    /*!sc*/</w:t>
      </w:r>
    </w:p>
    <w:p w14:paraId="47BCF724" w14:textId="77777777" w:rsidR="005E6A9E" w:rsidRDefault="005E6A9E" w:rsidP="005E6A9E">
      <w:pPr>
        <w:pStyle w:val="Style1"/>
      </w:pPr>
      <w:r>
        <w:t xml:space="preserve">                    data-styled-pfs.g291[id="pfs__l9weti-0"] {</w:t>
      </w:r>
    </w:p>
    <w:p w14:paraId="3761F63F" w14:textId="77777777" w:rsidR="005E6A9E" w:rsidRDefault="005E6A9E" w:rsidP="005E6A9E">
      <w:pPr>
        <w:pStyle w:val="Style1"/>
      </w:pPr>
      <w:r>
        <w:t xml:space="preserve">                        content: "bEhmiI,"</w:t>
      </w:r>
    </w:p>
    <w:p w14:paraId="4430A461" w14:textId="77777777" w:rsidR="005E6A9E" w:rsidRDefault="005E6A9E" w:rsidP="005E6A9E">
      <w:pPr>
        <w:pStyle w:val="Style1"/>
      </w:pPr>
      <w:r>
        <w:t xml:space="preserve">                    }</w:t>
      </w:r>
    </w:p>
    <w:p w14:paraId="191F00BF" w14:textId="77777777" w:rsidR="005E6A9E" w:rsidRDefault="005E6A9E" w:rsidP="005E6A9E">
      <w:pPr>
        <w:pStyle w:val="Style1"/>
      </w:pPr>
    </w:p>
    <w:p w14:paraId="556C5B41" w14:textId="77777777" w:rsidR="005E6A9E" w:rsidRDefault="005E6A9E" w:rsidP="005E6A9E">
      <w:pPr>
        <w:pStyle w:val="Style1"/>
      </w:pPr>
      <w:r>
        <w:t xml:space="preserve">                    /*!sc*/</w:t>
      </w:r>
    </w:p>
    <w:p w14:paraId="38F5AB79" w14:textId="77777777" w:rsidR="005E6A9E" w:rsidRDefault="005E6A9E" w:rsidP="005E6A9E">
      <w:pPr>
        <w:pStyle w:val="Style1"/>
      </w:pPr>
      <w:r>
        <w:t xml:space="preserve">                    .kYEsZl {</w:t>
      </w:r>
    </w:p>
    <w:p w14:paraId="43C01926" w14:textId="77777777" w:rsidR="005E6A9E" w:rsidRDefault="005E6A9E" w:rsidP="005E6A9E">
      <w:pPr>
        <w:pStyle w:val="Style1"/>
      </w:pPr>
      <w:r>
        <w:t xml:space="preserve">                        display: -webkit-box;</w:t>
      </w:r>
    </w:p>
    <w:p w14:paraId="3B9198A1" w14:textId="77777777" w:rsidR="005E6A9E" w:rsidRDefault="005E6A9E" w:rsidP="005E6A9E">
      <w:pPr>
        <w:pStyle w:val="Style1"/>
      </w:pPr>
      <w:r>
        <w:t xml:space="preserve">                        display: -webkit-flex;</w:t>
      </w:r>
    </w:p>
    <w:p w14:paraId="5B991973" w14:textId="77777777" w:rsidR="005E6A9E" w:rsidRDefault="005E6A9E" w:rsidP="005E6A9E">
      <w:pPr>
        <w:pStyle w:val="Style1"/>
      </w:pPr>
      <w:r>
        <w:t xml:space="preserve">                        display: -ms-flexbox;</w:t>
      </w:r>
    </w:p>
    <w:p w14:paraId="1B723D20" w14:textId="77777777" w:rsidR="005E6A9E" w:rsidRDefault="005E6A9E" w:rsidP="005E6A9E">
      <w:pPr>
        <w:pStyle w:val="Style1"/>
      </w:pPr>
      <w:r>
        <w:t xml:space="preserve">                        display: flex;</w:t>
      </w:r>
    </w:p>
    <w:p w14:paraId="089FC121" w14:textId="77777777" w:rsidR="005E6A9E" w:rsidRDefault="005E6A9E" w:rsidP="005E6A9E">
      <w:pPr>
        <w:pStyle w:val="Style1"/>
      </w:pPr>
      <w:r>
        <w:t xml:space="preserve">                        -webkit-align-items: center;</w:t>
      </w:r>
    </w:p>
    <w:p w14:paraId="73C0D3EB" w14:textId="77777777" w:rsidR="005E6A9E" w:rsidRDefault="005E6A9E" w:rsidP="005E6A9E">
      <w:pPr>
        <w:pStyle w:val="Style1"/>
      </w:pPr>
      <w:r>
        <w:t xml:space="preserve">                        -webkit-box-align: center;</w:t>
      </w:r>
    </w:p>
    <w:p w14:paraId="478EE2C5" w14:textId="77777777" w:rsidR="005E6A9E" w:rsidRDefault="005E6A9E" w:rsidP="005E6A9E">
      <w:pPr>
        <w:pStyle w:val="Style1"/>
      </w:pPr>
      <w:r>
        <w:t xml:space="preserve">                        -ms-flex-align: center;</w:t>
      </w:r>
    </w:p>
    <w:p w14:paraId="4F9E77E8" w14:textId="77777777" w:rsidR="005E6A9E" w:rsidRDefault="005E6A9E" w:rsidP="005E6A9E">
      <w:pPr>
        <w:pStyle w:val="Style1"/>
      </w:pPr>
      <w:r>
        <w:t xml:space="preserve">                        align-items: center;</w:t>
      </w:r>
    </w:p>
    <w:p w14:paraId="0D6ADF0B" w14:textId="77777777" w:rsidR="005E6A9E" w:rsidRDefault="005E6A9E" w:rsidP="005E6A9E">
      <w:pPr>
        <w:pStyle w:val="Style1"/>
      </w:pPr>
      <w:r>
        <w:t xml:space="preserve">                        height: 80px;</w:t>
      </w:r>
    </w:p>
    <w:p w14:paraId="57FB61B7" w14:textId="77777777" w:rsidR="005E6A9E" w:rsidRDefault="005E6A9E" w:rsidP="005E6A9E">
      <w:pPr>
        <w:pStyle w:val="Style1"/>
      </w:pPr>
      <w:r>
        <w:t xml:space="preserve">                        padding-right: 0px;</w:t>
      </w:r>
    </w:p>
    <w:p w14:paraId="61E09693" w14:textId="77777777" w:rsidR="005E6A9E" w:rsidRDefault="005E6A9E" w:rsidP="005E6A9E">
      <w:pPr>
        <w:pStyle w:val="Style1"/>
      </w:pPr>
      <w:r>
        <w:t xml:space="preserve">                        padding-left: 8px;</w:t>
      </w:r>
    </w:p>
    <w:p w14:paraId="7FFD7138" w14:textId="77777777" w:rsidR="005E6A9E" w:rsidRDefault="005E6A9E" w:rsidP="005E6A9E">
      <w:pPr>
        <w:pStyle w:val="Style1"/>
      </w:pPr>
      <w:r>
        <w:t xml:space="preserve">                        position: relative;</w:t>
      </w:r>
    </w:p>
    <w:p w14:paraId="38ED8028" w14:textId="77777777" w:rsidR="005E6A9E" w:rsidRDefault="005E6A9E" w:rsidP="005E6A9E">
      <w:pPr>
        <w:pStyle w:val="Style1"/>
      </w:pPr>
      <w:r>
        <w:t xml:space="preserve">                    }</w:t>
      </w:r>
    </w:p>
    <w:p w14:paraId="0A5A6077" w14:textId="77777777" w:rsidR="005E6A9E" w:rsidRDefault="005E6A9E" w:rsidP="005E6A9E">
      <w:pPr>
        <w:pStyle w:val="Style1"/>
      </w:pPr>
    </w:p>
    <w:p w14:paraId="48337837" w14:textId="77777777" w:rsidR="005E6A9E" w:rsidRDefault="005E6A9E" w:rsidP="005E6A9E">
      <w:pPr>
        <w:pStyle w:val="Style1"/>
      </w:pPr>
      <w:r>
        <w:t xml:space="preserve">                    /*!sc*/</w:t>
      </w:r>
    </w:p>
    <w:p w14:paraId="7997BEA7" w14:textId="77777777" w:rsidR="005E6A9E" w:rsidRDefault="005E6A9E" w:rsidP="005E6A9E">
      <w:pPr>
        <w:pStyle w:val="Style1"/>
      </w:pPr>
      <w:r>
        <w:t xml:space="preserve">                    @media (min-width: 1024px) {</w:t>
      </w:r>
    </w:p>
    <w:p w14:paraId="4D7A035B" w14:textId="77777777" w:rsidR="005E6A9E" w:rsidRDefault="005E6A9E" w:rsidP="005E6A9E">
      <w:pPr>
        <w:pStyle w:val="Style1"/>
      </w:pPr>
      <w:r>
        <w:t xml:space="preserve">                        .kYEsZl {</w:t>
      </w:r>
    </w:p>
    <w:p w14:paraId="5CDF891B" w14:textId="77777777" w:rsidR="005E6A9E" w:rsidRDefault="005E6A9E" w:rsidP="005E6A9E">
      <w:pPr>
        <w:pStyle w:val="Style1"/>
      </w:pPr>
      <w:r>
        <w:t xml:space="preserve">                            padding-left:16px;</w:t>
      </w:r>
    </w:p>
    <w:p w14:paraId="069BC2DA" w14:textId="77777777" w:rsidR="005E6A9E" w:rsidRDefault="005E6A9E" w:rsidP="005E6A9E">
      <w:pPr>
        <w:pStyle w:val="Style1"/>
      </w:pPr>
      <w:r>
        <w:t xml:space="preserve">                        }</w:t>
      </w:r>
    </w:p>
    <w:p w14:paraId="208EEA35" w14:textId="77777777" w:rsidR="005E6A9E" w:rsidRDefault="005E6A9E" w:rsidP="005E6A9E">
      <w:pPr>
        <w:pStyle w:val="Style1"/>
      </w:pPr>
      <w:r>
        <w:t xml:space="preserve">                    }</w:t>
      </w:r>
    </w:p>
    <w:p w14:paraId="25BBB1E5" w14:textId="77777777" w:rsidR="005E6A9E" w:rsidRDefault="005E6A9E" w:rsidP="005E6A9E">
      <w:pPr>
        <w:pStyle w:val="Style1"/>
      </w:pPr>
    </w:p>
    <w:p w14:paraId="2CA47256" w14:textId="77777777" w:rsidR="005E6A9E" w:rsidRDefault="005E6A9E" w:rsidP="005E6A9E">
      <w:pPr>
        <w:pStyle w:val="Style1"/>
      </w:pPr>
      <w:r>
        <w:t xml:space="preserve">                    /*!sc*/</w:t>
      </w:r>
    </w:p>
    <w:p w14:paraId="3BC32668" w14:textId="77777777" w:rsidR="005E6A9E" w:rsidRDefault="005E6A9E" w:rsidP="005E6A9E">
      <w:pPr>
        <w:pStyle w:val="Style1"/>
      </w:pPr>
      <w:r>
        <w:t xml:space="preserve">                    data-styled-pfs.g293[id="pfs__sc-17w0ycv-0"] {</w:t>
      </w:r>
    </w:p>
    <w:p w14:paraId="48A54377" w14:textId="77777777" w:rsidR="005E6A9E" w:rsidRDefault="005E6A9E" w:rsidP="005E6A9E">
      <w:pPr>
        <w:pStyle w:val="Style1"/>
      </w:pPr>
      <w:r>
        <w:t xml:space="preserve">                        content: "kYEsZl,"</w:t>
      </w:r>
    </w:p>
    <w:p w14:paraId="071A045A" w14:textId="77777777" w:rsidR="005E6A9E" w:rsidRDefault="005E6A9E" w:rsidP="005E6A9E">
      <w:pPr>
        <w:pStyle w:val="Style1"/>
      </w:pPr>
      <w:r>
        <w:t xml:space="preserve">                    }</w:t>
      </w:r>
    </w:p>
    <w:p w14:paraId="0C259530" w14:textId="77777777" w:rsidR="005E6A9E" w:rsidRDefault="005E6A9E" w:rsidP="005E6A9E">
      <w:pPr>
        <w:pStyle w:val="Style1"/>
      </w:pPr>
    </w:p>
    <w:p w14:paraId="18D91786" w14:textId="77777777" w:rsidR="005E6A9E" w:rsidRDefault="005E6A9E" w:rsidP="005E6A9E">
      <w:pPr>
        <w:pStyle w:val="Style1"/>
      </w:pPr>
      <w:r>
        <w:t xml:space="preserve">                    /*!sc*/</w:t>
      </w:r>
    </w:p>
    <w:p w14:paraId="5B683549" w14:textId="77777777" w:rsidR="005E6A9E" w:rsidRDefault="005E6A9E" w:rsidP="005E6A9E">
      <w:pPr>
        <w:pStyle w:val="Style1"/>
      </w:pPr>
      <w:r>
        <w:t xml:space="preserve">                    .MiObP {</w:t>
      </w:r>
    </w:p>
    <w:p w14:paraId="47D127E8" w14:textId="77777777" w:rsidR="005E6A9E" w:rsidRDefault="005E6A9E" w:rsidP="005E6A9E">
      <w:pPr>
        <w:pStyle w:val="Style1"/>
      </w:pPr>
      <w:r>
        <w:t xml:space="preserve">                        background: none;</w:t>
      </w:r>
    </w:p>
    <w:p w14:paraId="3DF4C8D2" w14:textId="77777777" w:rsidR="005E6A9E" w:rsidRDefault="005E6A9E" w:rsidP="005E6A9E">
      <w:pPr>
        <w:pStyle w:val="Style1"/>
      </w:pPr>
      <w:r>
        <w:t xml:space="preserve">                        border: none;</w:t>
      </w:r>
    </w:p>
    <w:p w14:paraId="72C8FC73" w14:textId="77777777" w:rsidR="005E6A9E" w:rsidRDefault="005E6A9E" w:rsidP="005E6A9E">
      <w:pPr>
        <w:pStyle w:val="Style1"/>
      </w:pPr>
      <w:r>
        <w:t xml:space="preserve">                    }</w:t>
      </w:r>
    </w:p>
    <w:p w14:paraId="2389B1A7" w14:textId="77777777" w:rsidR="005E6A9E" w:rsidRDefault="005E6A9E" w:rsidP="005E6A9E">
      <w:pPr>
        <w:pStyle w:val="Style1"/>
      </w:pPr>
    </w:p>
    <w:p w14:paraId="74712077" w14:textId="77777777" w:rsidR="005E6A9E" w:rsidRDefault="005E6A9E" w:rsidP="005E6A9E">
      <w:pPr>
        <w:pStyle w:val="Style1"/>
      </w:pPr>
      <w:r>
        <w:t xml:space="preserve">                    /*!sc*/</w:t>
      </w:r>
    </w:p>
    <w:p w14:paraId="32F77C67" w14:textId="77777777" w:rsidR="005E6A9E" w:rsidRDefault="005E6A9E" w:rsidP="005E6A9E">
      <w:pPr>
        <w:pStyle w:val="Style1"/>
      </w:pPr>
      <w:r>
        <w:t xml:space="preserve">                    @media (max-width: 889px) {</w:t>
      </w:r>
    </w:p>
    <w:p w14:paraId="5B6C48F8" w14:textId="77777777" w:rsidR="005E6A9E" w:rsidRDefault="005E6A9E" w:rsidP="005E6A9E">
      <w:pPr>
        <w:pStyle w:val="Style1"/>
      </w:pPr>
      <w:r>
        <w:t xml:space="preserve">                        .MiObP {</w:t>
      </w:r>
    </w:p>
    <w:p w14:paraId="64382BDB" w14:textId="77777777" w:rsidR="005E6A9E" w:rsidRDefault="005E6A9E" w:rsidP="005E6A9E">
      <w:pPr>
        <w:pStyle w:val="Style1"/>
      </w:pPr>
      <w:r>
        <w:t xml:space="preserve">                            height:40px;</w:t>
      </w:r>
    </w:p>
    <w:p w14:paraId="59F761A0" w14:textId="77777777" w:rsidR="005E6A9E" w:rsidRDefault="005E6A9E" w:rsidP="005E6A9E">
      <w:pPr>
        <w:pStyle w:val="Style1"/>
      </w:pPr>
      <w:r>
        <w:t xml:space="preserve">                            margin-top: 8px;</w:t>
      </w:r>
    </w:p>
    <w:p w14:paraId="026914A4" w14:textId="77777777" w:rsidR="005E6A9E" w:rsidRDefault="005E6A9E" w:rsidP="005E6A9E">
      <w:pPr>
        <w:pStyle w:val="Style1"/>
      </w:pPr>
      <w:r>
        <w:t xml:space="preserve">                        }</w:t>
      </w:r>
    </w:p>
    <w:p w14:paraId="14497F11" w14:textId="77777777" w:rsidR="005E6A9E" w:rsidRDefault="005E6A9E" w:rsidP="005E6A9E">
      <w:pPr>
        <w:pStyle w:val="Style1"/>
      </w:pPr>
      <w:r>
        <w:t xml:space="preserve">                    }</w:t>
      </w:r>
    </w:p>
    <w:p w14:paraId="629C7E73" w14:textId="77777777" w:rsidR="005E6A9E" w:rsidRDefault="005E6A9E" w:rsidP="005E6A9E">
      <w:pPr>
        <w:pStyle w:val="Style1"/>
      </w:pPr>
    </w:p>
    <w:p w14:paraId="28ABF95D" w14:textId="77777777" w:rsidR="005E6A9E" w:rsidRDefault="005E6A9E" w:rsidP="005E6A9E">
      <w:pPr>
        <w:pStyle w:val="Style1"/>
      </w:pPr>
      <w:r>
        <w:t xml:space="preserve">                    /*!sc*/</w:t>
      </w:r>
    </w:p>
    <w:p w14:paraId="688A3ABA" w14:textId="77777777" w:rsidR="005E6A9E" w:rsidRDefault="005E6A9E" w:rsidP="005E6A9E">
      <w:pPr>
        <w:pStyle w:val="Style1"/>
      </w:pPr>
      <w:r>
        <w:t xml:space="preserve">                    data-styled-pfs.g296[id="pfs__sc-17w0ycv-3"] {</w:t>
      </w:r>
    </w:p>
    <w:p w14:paraId="19FBD886" w14:textId="77777777" w:rsidR="005E6A9E" w:rsidRDefault="005E6A9E" w:rsidP="005E6A9E">
      <w:pPr>
        <w:pStyle w:val="Style1"/>
      </w:pPr>
      <w:r>
        <w:t xml:space="preserve">                        content: "MiObP,"</w:t>
      </w:r>
    </w:p>
    <w:p w14:paraId="6DAE562F" w14:textId="77777777" w:rsidR="005E6A9E" w:rsidRDefault="005E6A9E" w:rsidP="005E6A9E">
      <w:pPr>
        <w:pStyle w:val="Style1"/>
      </w:pPr>
      <w:r>
        <w:t xml:space="preserve">                    }</w:t>
      </w:r>
    </w:p>
    <w:p w14:paraId="542D2A2E" w14:textId="77777777" w:rsidR="005E6A9E" w:rsidRDefault="005E6A9E" w:rsidP="005E6A9E">
      <w:pPr>
        <w:pStyle w:val="Style1"/>
      </w:pPr>
    </w:p>
    <w:p w14:paraId="63B81022" w14:textId="77777777" w:rsidR="005E6A9E" w:rsidRDefault="005E6A9E" w:rsidP="005E6A9E">
      <w:pPr>
        <w:pStyle w:val="Style1"/>
      </w:pPr>
      <w:r>
        <w:t xml:space="preserve">                    /*!sc*/</w:t>
      </w:r>
    </w:p>
    <w:p w14:paraId="274FD7FF" w14:textId="77777777" w:rsidR="005E6A9E" w:rsidRDefault="005E6A9E" w:rsidP="005E6A9E">
      <w:pPr>
        <w:pStyle w:val="Style1"/>
      </w:pPr>
      <w:r>
        <w:t xml:space="preserve">                    @media (max-width: 889px) {</w:t>
      </w:r>
    </w:p>
    <w:p w14:paraId="3D1E1DD7" w14:textId="77777777" w:rsidR="005E6A9E" w:rsidRDefault="005E6A9E" w:rsidP="005E6A9E">
      <w:pPr>
        <w:pStyle w:val="Style1"/>
      </w:pPr>
      <w:r>
        <w:t xml:space="preserve">                        .bclpwa {</w:t>
      </w:r>
    </w:p>
    <w:p w14:paraId="476B9088" w14:textId="77777777" w:rsidR="005E6A9E" w:rsidRDefault="005E6A9E" w:rsidP="005E6A9E">
      <w:pPr>
        <w:pStyle w:val="Style1"/>
      </w:pPr>
      <w:r>
        <w:t xml:space="preserve">                            background-color:rgba(0,0,0,0);</w:t>
      </w:r>
    </w:p>
    <w:p w14:paraId="04947991" w14:textId="77777777" w:rsidR="005E6A9E" w:rsidRDefault="005E6A9E" w:rsidP="005E6A9E">
      <w:pPr>
        <w:pStyle w:val="Style1"/>
      </w:pPr>
      <w:r>
        <w:t xml:space="preserve">                        }</w:t>
      </w:r>
    </w:p>
    <w:p w14:paraId="4F086014" w14:textId="77777777" w:rsidR="005E6A9E" w:rsidRDefault="005E6A9E" w:rsidP="005E6A9E">
      <w:pPr>
        <w:pStyle w:val="Style1"/>
      </w:pPr>
    </w:p>
    <w:p w14:paraId="0F5AC625" w14:textId="77777777" w:rsidR="005E6A9E" w:rsidRDefault="005E6A9E" w:rsidP="005E6A9E">
      <w:pPr>
        <w:pStyle w:val="Style1"/>
      </w:pPr>
      <w:r>
        <w:t xml:space="preserve">                        .bclpwa .pfs__bqajy9-0 {</w:t>
      </w:r>
    </w:p>
    <w:p w14:paraId="28703BFB" w14:textId="77777777" w:rsidR="005E6A9E" w:rsidRDefault="005E6A9E" w:rsidP="005E6A9E">
      <w:pPr>
        <w:pStyle w:val="Style1"/>
      </w:pPr>
      <w:r>
        <w:t xml:space="preserve">                            border: 0;</w:t>
      </w:r>
    </w:p>
    <w:p w14:paraId="74B9CB0C" w14:textId="77777777" w:rsidR="005E6A9E" w:rsidRDefault="005E6A9E" w:rsidP="005E6A9E">
      <w:pPr>
        <w:pStyle w:val="Style1"/>
      </w:pPr>
      <w:r>
        <w:t xml:space="preserve">                        }</w:t>
      </w:r>
    </w:p>
    <w:p w14:paraId="16AF7469" w14:textId="77777777" w:rsidR="005E6A9E" w:rsidRDefault="005E6A9E" w:rsidP="005E6A9E">
      <w:pPr>
        <w:pStyle w:val="Style1"/>
      </w:pPr>
    </w:p>
    <w:p w14:paraId="6411AD18" w14:textId="77777777" w:rsidR="005E6A9E" w:rsidRDefault="005E6A9E" w:rsidP="005E6A9E">
      <w:pPr>
        <w:pStyle w:val="Style1"/>
      </w:pPr>
      <w:r>
        <w:t xml:space="preserve">                        .bclpwa .pfs__j60ma-1 {</w:t>
      </w:r>
    </w:p>
    <w:p w14:paraId="152A6077" w14:textId="77777777" w:rsidR="005E6A9E" w:rsidRDefault="005E6A9E" w:rsidP="005E6A9E">
      <w:pPr>
        <w:pStyle w:val="Style1"/>
      </w:pPr>
      <w:r>
        <w:t xml:space="preserve">                            display: none !important;</w:t>
      </w:r>
    </w:p>
    <w:p w14:paraId="15C37A8B" w14:textId="77777777" w:rsidR="005E6A9E" w:rsidRDefault="005E6A9E" w:rsidP="005E6A9E">
      <w:pPr>
        <w:pStyle w:val="Style1"/>
      </w:pPr>
      <w:r>
        <w:t xml:space="preserve">                        }</w:t>
      </w:r>
    </w:p>
    <w:p w14:paraId="0740DAA6" w14:textId="77777777" w:rsidR="005E6A9E" w:rsidRDefault="005E6A9E" w:rsidP="005E6A9E">
      <w:pPr>
        <w:pStyle w:val="Style1"/>
      </w:pPr>
    </w:p>
    <w:p w14:paraId="5E10D5F7" w14:textId="77777777" w:rsidR="005E6A9E" w:rsidRDefault="005E6A9E" w:rsidP="005E6A9E">
      <w:pPr>
        <w:pStyle w:val="Style1"/>
      </w:pPr>
      <w:r>
        <w:t xml:space="preserve">                        .bclpwa .pfs__j60ma-3 {</w:t>
      </w:r>
    </w:p>
    <w:p w14:paraId="46ED3F65" w14:textId="77777777" w:rsidR="005E6A9E" w:rsidRDefault="005E6A9E" w:rsidP="005E6A9E">
      <w:pPr>
        <w:pStyle w:val="Style1"/>
      </w:pPr>
      <w:r>
        <w:t xml:space="preserve">                            display: block !important;</w:t>
      </w:r>
    </w:p>
    <w:p w14:paraId="16A5D74B" w14:textId="77777777" w:rsidR="005E6A9E" w:rsidRDefault="005E6A9E" w:rsidP="005E6A9E">
      <w:pPr>
        <w:pStyle w:val="Style1"/>
      </w:pPr>
      <w:r>
        <w:t xml:space="preserve">                        }</w:t>
      </w:r>
    </w:p>
    <w:p w14:paraId="7341044D" w14:textId="77777777" w:rsidR="005E6A9E" w:rsidRDefault="005E6A9E" w:rsidP="005E6A9E">
      <w:pPr>
        <w:pStyle w:val="Style1"/>
      </w:pPr>
    </w:p>
    <w:p w14:paraId="204EF6AF" w14:textId="77777777" w:rsidR="005E6A9E" w:rsidRDefault="005E6A9E" w:rsidP="005E6A9E">
      <w:pPr>
        <w:pStyle w:val="Style1"/>
      </w:pPr>
      <w:r>
        <w:t xml:space="preserve">                        .bclpwa .pfs__sc-103s6w0-0 {</w:t>
      </w:r>
    </w:p>
    <w:p w14:paraId="105A6308" w14:textId="77777777" w:rsidR="005E6A9E" w:rsidRDefault="005E6A9E" w:rsidP="005E6A9E">
      <w:pPr>
        <w:pStyle w:val="Style1"/>
      </w:pPr>
      <w:r>
        <w:t xml:space="preserve">                            outline-color: #fff;</w:t>
      </w:r>
    </w:p>
    <w:p w14:paraId="7695DA02" w14:textId="77777777" w:rsidR="005E6A9E" w:rsidRDefault="005E6A9E" w:rsidP="005E6A9E">
      <w:pPr>
        <w:pStyle w:val="Style1"/>
      </w:pPr>
      <w:r>
        <w:t xml:space="preserve">                            border-color: #fff;</w:t>
      </w:r>
    </w:p>
    <w:p w14:paraId="6DD97017" w14:textId="77777777" w:rsidR="005E6A9E" w:rsidRDefault="005E6A9E" w:rsidP="005E6A9E">
      <w:pPr>
        <w:pStyle w:val="Style1"/>
      </w:pPr>
      <w:r>
        <w:t xml:space="preserve">                        }</w:t>
      </w:r>
    </w:p>
    <w:p w14:paraId="49AE1BD0" w14:textId="77777777" w:rsidR="005E6A9E" w:rsidRDefault="005E6A9E" w:rsidP="005E6A9E">
      <w:pPr>
        <w:pStyle w:val="Style1"/>
      </w:pPr>
    </w:p>
    <w:p w14:paraId="376DE556" w14:textId="77777777" w:rsidR="005E6A9E" w:rsidRDefault="005E6A9E" w:rsidP="005E6A9E">
      <w:pPr>
        <w:pStyle w:val="Style1"/>
      </w:pPr>
      <w:r>
        <w:t xml:space="preserve">                        .bclpwa .pfs__sc-103s6w0-2,.bclpwa .pfs__sc-103s6w0-2::before,.bclpwa .pfs__sc-103s6w0-2::after {</w:t>
      </w:r>
    </w:p>
    <w:p w14:paraId="0E03E7DE" w14:textId="77777777" w:rsidR="005E6A9E" w:rsidRDefault="005E6A9E" w:rsidP="005E6A9E">
      <w:pPr>
        <w:pStyle w:val="Style1"/>
      </w:pPr>
      <w:r>
        <w:t xml:space="preserve">                            background: #fff;</w:t>
      </w:r>
    </w:p>
    <w:p w14:paraId="46E2D809" w14:textId="77777777" w:rsidR="005E6A9E" w:rsidRDefault="005E6A9E" w:rsidP="005E6A9E">
      <w:pPr>
        <w:pStyle w:val="Style1"/>
      </w:pPr>
      <w:r>
        <w:t xml:space="preserve">                        }</w:t>
      </w:r>
    </w:p>
    <w:p w14:paraId="0786A771" w14:textId="77777777" w:rsidR="005E6A9E" w:rsidRDefault="005E6A9E" w:rsidP="005E6A9E">
      <w:pPr>
        <w:pStyle w:val="Style1"/>
      </w:pPr>
    </w:p>
    <w:p w14:paraId="53D2492E" w14:textId="77777777" w:rsidR="005E6A9E" w:rsidRDefault="005E6A9E" w:rsidP="005E6A9E">
      <w:pPr>
        <w:pStyle w:val="Style1"/>
      </w:pPr>
      <w:r>
        <w:t xml:space="preserve">                        .bclpwa a {</w:t>
      </w:r>
    </w:p>
    <w:p w14:paraId="454E4D37" w14:textId="77777777" w:rsidR="005E6A9E" w:rsidRDefault="005E6A9E" w:rsidP="005E6A9E">
      <w:pPr>
        <w:pStyle w:val="Style1"/>
      </w:pPr>
      <w:r>
        <w:t xml:space="preserve">                            color: #fff !important;</w:t>
      </w:r>
    </w:p>
    <w:p w14:paraId="67F51936" w14:textId="77777777" w:rsidR="005E6A9E" w:rsidRDefault="005E6A9E" w:rsidP="005E6A9E">
      <w:pPr>
        <w:pStyle w:val="Style1"/>
      </w:pPr>
      <w:r>
        <w:t xml:space="preserve">                        }</w:t>
      </w:r>
    </w:p>
    <w:p w14:paraId="40D50B7A" w14:textId="77777777" w:rsidR="005E6A9E" w:rsidRDefault="005E6A9E" w:rsidP="005E6A9E">
      <w:pPr>
        <w:pStyle w:val="Style1"/>
      </w:pPr>
      <w:r>
        <w:t xml:space="preserve">                    }</w:t>
      </w:r>
    </w:p>
    <w:p w14:paraId="48261F83" w14:textId="77777777" w:rsidR="005E6A9E" w:rsidRDefault="005E6A9E" w:rsidP="005E6A9E">
      <w:pPr>
        <w:pStyle w:val="Style1"/>
      </w:pPr>
    </w:p>
    <w:p w14:paraId="7993B669" w14:textId="77777777" w:rsidR="005E6A9E" w:rsidRDefault="005E6A9E" w:rsidP="005E6A9E">
      <w:pPr>
        <w:pStyle w:val="Style1"/>
      </w:pPr>
      <w:r>
        <w:t xml:space="preserve">                    /*!sc*/</w:t>
      </w:r>
    </w:p>
    <w:p w14:paraId="32C9C179" w14:textId="77777777" w:rsidR="005E6A9E" w:rsidRDefault="005E6A9E" w:rsidP="005E6A9E">
      <w:pPr>
        <w:pStyle w:val="Style1"/>
      </w:pPr>
      <w:r>
        <w:t xml:space="preserve">                    data-styled-pfs.g297[id="pfs__sc-1chonea-0"] {</w:t>
      </w:r>
    </w:p>
    <w:p w14:paraId="01100505" w14:textId="77777777" w:rsidR="005E6A9E" w:rsidRDefault="005E6A9E" w:rsidP="005E6A9E">
      <w:pPr>
        <w:pStyle w:val="Style1"/>
      </w:pPr>
      <w:r>
        <w:t xml:space="preserve">                        content: "bclpwa,"</w:t>
      </w:r>
    </w:p>
    <w:p w14:paraId="5E9D3DEC" w14:textId="77777777" w:rsidR="005E6A9E" w:rsidRDefault="005E6A9E" w:rsidP="005E6A9E">
      <w:pPr>
        <w:pStyle w:val="Style1"/>
      </w:pPr>
      <w:r>
        <w:t xml:space="preserve">                    }</w:t>
      </w:r>
    </w:p>
    <w:p w14:paraId="515D6DE9" w14:textId="77777777" w:rsidR="005E6A9E" w:rsidRDefault="005E6A9E" w:rsidP="005E6A9E">
      <w:pPr>
        <w:pStyle w:val="Style1"/>
      </w:pPr>
    </w:p>
    <w:p w14:paraId="084E6D86" w14:textId="77777777" w:rsidR="005E6A9E" w:rsidRDefault="005E6A9E" w:rsidP="005E6A9E">
      <w:pPr>
        <w:pStyle w:val="Style1"/>
      </w:pPr>
      <w:r>
        <w:t xml:space="preserve">                    /*!sc*/</w:t>
      </w:r>
    </w:p>
    <w:p w14:paraId="43CC540B" w14:textId="77777777" w:rsidR="005E6A9E" w:rsidRDefault="005E6A9E" w:rsidP="005E6A9E">
      <w:pPr>
        <w:pStyle w:val="Style1"/>
      </w:pPr>
      <w:r>
        <w:t xml:space="preserve">                &lt;/style&gt;</w:t>
      </w:r>
    </w:p>
    <w:p w14:paraId="10C103D7" w14:textId="77777777" w:rsidR="005E6A9E" w:rsidRDefault="005E6A9E" w:rsidP="005E6A9E">
      <w:pPr>
        <w:pStyle w:val="Style1"/>
      </w:pPr>
      <w:r>
        <w:t xml:space="preserve">                &lt;div id="page-header-container"&gt;</w:t>
      </w:r>
    </w:p>
    <w:p w14:paraId="57BCFA6A" w14:textId="77777777" w:rsidR="005E6A9E" w:rsidRDefault="005E6A9E" w:rsidP="005E6A9E">
      <w:pPr>
        <w:pStyle w:val="Style1"/>
      </w:pPr>
      <w:r>
        <w:t xml:space="preserve">                    &lt;div role="banner" class="Toast-sc-nim36i-0 bJaWNP Toast-c11n-8-62-4__sc-18t8o9m-0 klwcKS Banner-c11n-8-62-4__sc-tm5jty-0 pfs__sc-1ivgdvb-0 dZPpFW dENdNJ"&gt;</w:t>
      </w:r>
    </w:p>
    <w:p w14:paraId="07DF8DE7" w14:textId="77777777" w:rsidR="005E6A9E" w:rsidRDefault="005E6A9E" w:rsidP="005E6A9E">
      <w:pPr>
        <w:pStyle w:val="Style1"/>
      </w:pPr>
      <w:r>
        <w:t xml:space="preserve">                        &lt;div class="Toast__Icon-sc-nim36i-1 kPXqMN"&gt;</w:t>
      </w:r>
    </w:p>
    <w:p w14:paraId="26537EC8" w14:textId="77777777" w:rsidR="005E6A9E" w:rsidRDefault="005E6A9E" w:rsidP="005E6A9E">
      <w:pPr>
        <w:pStyle w:val="Style1"/>
      </w:pPr>
      <w:r>
        <w:t xml:space="preserve">                            &lt;svg viewBox="0 0 32 32" aria-hidden="true" focusable="false" role="img" class="Icon-c11n-8-62-4__sc-13llmml-0 dJaLUx"&gt;</w:t>
      </w:r>
    </w:p>
    <w:p w14:paraId="6C338A68" w14:textId="77777777" w:rsidR="005E6A9E" w:rsidRDefault="005E6A9E" w:rsidP="005E6A9E">
      <w:pPr>
        <w:pStyle w:val="Style1"/>
      </w:pPr>
      <w:r>
        <w:t xml:space="preserve">                                &lt;title&gt;Warning&lt;/title&gt;</w:t>
      </w:r>
    </w:p>
    <w:p w14:paraId="1051AA20" w14:textId="77777777" w:rsidR="005E6A9E" w:rsidRDefault="005E6A9E" w:rsidP="005E6A9E">
      <w:pPr>
        <w:pStyle w:val="Style1"/>
      </w:pPr>
      <w:r>
        <w:t xml:space="preserve">                                &lt;path stroke="none" d="M29.75 26l-12-22a2 2 0 00-3.52 0l-12 22A2 2 0 004 29h24a2 2 0 001.75-3zM17.5 24a1.5 1.5 0 01-3 0 1.49 1.49 0 011.5-1.5 1.48 1.48 0 011.5 1.5zm-.44-4.83a1.09 1.09 0 01-2.11 0l-.69-6.4a1.74 1.74 0 113.48 0z"&gt;&lt;/path&gt;</w:t>
      </w:r>
    </w:p>
    <w:p w14:paraId="27F8484C" w14:textId="77777777" w:rsidR="005E6A9E" w:rsidRDefault="005E6A9E" w:rsidP="005E6A9E">
      <w:pPr>
        <w:pStyle w:val="Style1"/>
      </w:pPr>
      <w:r>
        <w:t xml:space="preserve">                            &lt;/svg&gt;</w:t>
      </w:r>
    </w:p>
    <w:p w14:paraId="7AFA47B3" w14:textId="77777777" w:rsidR="005E6A9E" w:rsidRDefault="005E6A9E" w:rsidP="005E6A9E">
      <w:pPr>
        <w:pStyle w:val="Style1"/>
      </w:pPr>
      <w:r>
        <w:t xml:space="preserve">                        &lt;/div&gt;</w:t>
      </w:r>
    </w:p>
    <w:p w14:paraId="6E9D91CA" w14:textId="77777777" w:rsidR="005E6A9E" w:rsidRDefault="005E6A9E" w:rsidP="005E6A9E">
      <w:pPr>
        <w:pStyle w:val="Style1"/>
      </w:pPr>
      <w:r>
        <w:t xml:space="preserve">                        &lt;div class="Toast__Body-sc-nim36i-4 uNXvT"&gt;This browser is no longer supported. Please switch to a supported browser or download one of our Mobile Apps.&lt;/div&gt;</w:t>
      </w:r>
    </w:p>
    <w:p w14:paraId="2DEEE4A6" w14:textId="77777777" w:rsidR="005E6A9E" w:rsidRDefault="005E6A9E" w:rsidP="005E6A9E">
      <w:pPr>
        <w:pStyle w:val="Style1"/>
      </w:pPr>
      <w:r>
        <w:t xml:space="preserve">                        &lt;div class="Toast__Action-sc-nim36i-2 muAYb"&gt;</w:t>
      </w:r>
    </w:p>
    <w:p w14:paraId="40C68E4B" w14:textId="77777777" w:rsidR="005E6A9E" w:rsidRDefault="005E6A9E" w:rsidP="005E6A9E">
      <w:pPr>
        <w:pStyle w:val="Style1"/>
      </w:pPr>
      <w:r>
        <w:t xml:space="preserve">                            &lt;a href="https://www.zillow.com/z/buying/app-download/" class="StyledTextButton-c11n-8-62-4__sc-n1gfmh-0 EbQyb"&gt;See Mobile Apps&lt;/a&gt;</w:t>
      </w:r>
    </w:p>
    <w:p w14:paraId="1C4DB2DB" w14:textId="77777777" w:rsidR="005E6A9E" w:rsidRDefault="005E6A9E" w:rsidP="005E6A9E">
      <w:pPr>
        <w:pStyle w:val="Style1"/>
      </w:pPr>
      <w:r>
        <w:t xml:space="preserve">                        &lt;/div&gt;</w:t>
      </w:r>
    </w:p>
    <w:p w14:paraId="6BD34CB4" w14:textId="77777777" w:rsidR="005E6A9E" w:rsidRDefault="005E6A9E" w:rsidP="005E6A9E">
      <w:pPr>
        <w:pStyle w:val="Style1"/>
      </w:pPr>
      <w:r>
        <w:t xml:space="preserve">                    &lt;/div&gt;</w:t>
      </w:r>
    </w:p>
    <w:p w14:paraId="24328ABB" w14:textId="77777777" w:rsidR="005E6A9E" w:rsidRDefault="005E6A9E" w:rsidP="005E6A9E">
      <w:pPr>
        <w:pStyle w:val="Style1"/>
      </w:pPr>
      <w:r>
        <w:t xml:space="preserve">                    &lt;style&gt;</w:t>
      </w:r>
    </w:p>
    <w:p w14:paraId="4200ECCB" w14:textId="77777777" w:rsidR="005E6A9E" w:rsidRDefault="005E6A9E" w:rsidP="005E6A9E">
      <w:pPr>
        <w:pStyle w:val="Style1"/>
      </w:pPr>
      <w:r>
        <w:t xml:space="preserve">                        .search-page #wrapper.main-wrapper {</w:t>
      </w:r>
    </w:p>
    <w:p w14:paraId="3888FED0" w14:textId="77777777" w:rsidR="005E6A9E" w:rsidRDefault="005E6A9E" w:rsidP="005E6A9E">
      <w:pPr>
        <w:pStyle w:val="Style1"/>
      </w:pPr>
      <w:r>
        <w:t xml:space="preserve">                            padding-top: 0</w:t>
      </w:r>
    </w:p>
    <w:p w14:paraId="7AA44DF2" w14:textId="77777777" w:rsidR="005E6A9E" w:rsidRDefault="005E6A9E" w:rsidP="005E6A9E">
      <w:pPr>
        <w:pStyle w:val="Style1"/>
      </w:pPr>
      <w:r>
        <w:t xml:space="preserve">                        }</w:t>
      </w:r>
    </w:p>
    <w:p w14:paraId="0C4F3BB2" w14:textId="77777777" w:rsidR="005E6A9E" w:rsidRDefault="005E6A9E" w:rsidP="005E6A9E">
      <w:pPr>
        <w:pStyle w:val="Style1"/>
      </w:pPr>
    </w:p>
    <w:p w14:paraId="56B1DC07" w14:textId="77777777" w:rsidR="005E6A9E" w:rsidRDefault="005E6A9E" w:rsidP="005E6A9E">
      <w:pPr>
        <w:pStyle w:val="Style1"/>
      </w:pPr>
      <w:r>
        <w:t xml:space="preserve">                        .search-page #wrapper .property-data-column {</w:t>
      </w:r>
    </w:p>
    <w:p w14:paraId="0052D383" w14:textId="77777777" w:rsidR="005E6A9E" w:rsidRDefault="005E6A9E" w:rsidP="005E6A9E">
      <w:pPr>
        <w:pStyle w:val="Style1"/>
      </w:pPr>
      <w:r>
        <w:t xml:space="preserve">                            top: 100px</w:t>
      </w:r>
    </w:p>
    <w:p w14:paraId="0488E956" w14:textId="77777777" w:rsidR="005E6A9E" w:rsidRDefault="005E6A9E" w:rsidP="005E6A9E">
      <w:pPr>
        <w:pStyle w:val="Style1"/>
      </w:pPr>
      <w:r>
        <w:t xml:space="preserve">                        }</w:t>
      </w:r>
    </w:p>
    <w:p w14:paraId="136C4A2F" w14:textId="77777777" w:rsidR="005E6A9E" w:rsidRDefault="005E6A9E" w:rsidP="005E6A9E">
      <w:pPr>
        <w:pStyle w:val="Style1"/>
      </w:pPr>
    </w:p>
    <w:p w14:paraId="3C66A8EE" w14:textId="77777777" w:rsidR="005E6A9E" w:rsidRDefault="005E6A9E" w:rsidP="005E6A9E">
      <w:pPr>
        <w:pStyle w:val="Style1"/>
      </w:pPr>
      <w:r>
        <w:t xml:space="preserve">                        .search-page .zsg-searchbox .yui3-aclist {</w:t>
      </w:r>
    </w:p>
    <w:p w14:paraId="496B7A6E" w14:textId="77777777" w:rsidR="005E6A9E" w:rsidRDefault="005E6A9E" w:rsidP="005E6A9E">
      <w:pPr>
        <w:pStyle w:val="Style1"/>
      </w:pPr>
      <w:r>
        <w:t xml:space="preserve">                            left: 10px!important</w:t>
      </w:r>
    </w:p>
    <w:p w14:paraId="3B44A687" w14:textId="77777777" w:rsidR="005E6A9E" w:rsidRDefault="005E6A9E" w:rsidP="005E6A9E">
      <w:pPr>
        <w:pStyle w:val="Style1"/>
      </w:pPr>
      <w:r>
        <w:t xml:space="preserve">                        }</w:t>
      </w:r>
    </w:p>
    <w:p w14:paraId="53B55758" w14:textId="77777777" w:rsidR="005E6A9E" w:rsidRDefault="005E6A9E" w:rsidP="005E6A9E">
      <w:pPr>
        <w:pStyle w:val="Style1"/>
      </w:pPr>
    </w:p>
    <w:p w14:paraId="6EE49DB0" w14:textId="77777777" w:rsidR="005E6A9E" w:rsidRDefault="005E6A9E" w:rsidP="005E6A9E">
      <w:pPr>
        <w:pStyle w:val="Style1"/>
      </w:pPr>
      <w:r>
        <w:t xml:space="preserve">                        body {</w:t>
      </w:r>
    </w:p>
    <w:p w14:paraId="53825728" w14:textId="77777777" w:rsidR="005E6A9E" w:rsidRDefault="005E6A9E" w:rsidP="005E6A9E">
      <w:pPr>
        <w:pStyle w:val="Style1"/>
      </w:pPr>
      <w:r>
        <w:t xml:space="preserve">                            padding-top: 0!important</w:t>
      </w:r>
    </w:p>
    <w:p w14:paraId="4A567ADD" w14:textId="77777777" w:rsidR="005E6A9E" w:rsidRDefault="005E6A9E" w:rsidP="005E6A9E">
      <w:pPr>
        <w:pStyle w:val="Style1"/>
      </w:pPr>
      <w:r>
        <w:t xml:space="preserve">                        }</w:t>
      </w:r>
    </w:p>
    <w:p w14:paraId="72B44840" w14:textId="77777777" w:rsidR="005E6A9E" w:rsidRDefault="005E6A9E" w:rsidP="005E6A9E">
      <w:pPr>
        <w:pStyle w:val="Style1"/>
      </w:pPr>
    </w:p>
    <w:p w14:paraId="0944A289" w14:textId="77777777" w:rsidR="005E6A9E" w:rsidRDefault="005E6A9E" w:rsidP="005E6A9E">
      <w:pPr>
        <w:pStyle w:val="Style1"/>
      </w:pPr>
      <w:r>
        <w:t xml:space="preserve">                        @media all and (min-width: 769px) {</w:t>
      </w:r>
    </w:p>
    <w:p w14:paraId="291C08CF" w14:textId="77777777" w:rsidR="005E6A9E" w:rsidRDefault="005E6A9E" w:rsidP="005E6A9E">
      <w:pPr>
        <w:pStyle w:val="Style1"/>
      </w:pPr>
      <w:r>
        <w:t xml:space="preserve">                            .search-page #search-anchor.zsg-nav-sub {</w:t>
      </w:r>
    </w:p>
    <w:p w14:paraId="338AB907" w14:textId="77777777" w:rsidR="005E6A9E" w:rsidRDefault="005E6A9E" w:rsidP="005E6A9E">
      <w:pPr>
        <w:pStyle w:val="Style1"/>
      </w:pPr>
      <w:r>
        <w:t xml:space="preserve">                                padding-left:0!important</w:t>
      </w:r>
    </w:p>
    <w:p w14:paraId="6BE9147C" w14:textId="77777777" w:rsidR="005E6A9E" w:rsidRDefault="005E6A9E" w:rsidP="005E6A9E">
      <w:pPr>
        <w:pStyle w:val="Style1"/>
      </w:pPr>
      <w:r>
        <w:t xml:space="preserve">                            }</w:t>
      </w:r>
    </w:p>
    <w:p w14:paraId="67C3DC2B" w14:textId="77777777" w:rsidR="005E6A9E" w:rsidRDefault="005E6A9E" w:rsidP="005E6A9E">
      <w:pPr>
        <w:pStyle w:val="Style1"/>
      </w:pPr>
    </w:p>
    <w:p w14:paraId="5FE25907" w14:textId="77777777" w:rsidR="005E6A9E" w:rsidRDefault="005E6A9E" w:rsidP="005E6A9E">
      <w:pPr>
        <w:pStyle w:val="Style1"/>
      </w:pPr>
      <w:r>
        <w:t xml:space="preserve">                            .search-page .zsg-nav-sub-wrapper {</w:t>
      </w:r>
    </w:p>
    <w:p w14:paraId="097E419B" w14:textId="77777777" w:rsidR="005E6A9E" w:rsidRDefault="005E6A9E" w:rsidP="005E6A9E">
      <w:pPr>
        <w:pStyle w:val="Style1"/>
      </w:pPr>
      <w:r>
        <w:t xml:space="preserve">                                margin-top: 0</w:t>
      </w:r>
    </w:p>
    <w:p w14:paraId="4BA7858A" w14:textId="77777777" w:rsidR="005E6A9E" w:rsidRDefault="005E6A9E" w:rsidP="005E6A9E">
      <w:pPr>
        <w:pStyle w:val="Style1"/>
      </w:pPr>
      <w:r>
        <w:t xml:space="preserve">                            }</w:t>
      </w:r>
    </w:p>
    <w:p w14:paraId="74BADBBE" w14:textId="77777777" w:rsidR="005E6A9E" w:rsidRDefault="005E6A9E" w:rsidP="005E6A9E">
      <w:pPr>
        <w:pStyle w:val="Style1"/>
      </w:pPr>
    </w:p>
    <w:p w14:paraId="3F8CF558" w14:textId="77777777" w:rsidR="005E6A9E" w:rsidRDefault="005E6A9E" w:rsidP="005E6A9E">
      <w:pPr>
        <w:pStyle w:val="Style1"/>
      </w:pPr>
      <w:r>
        <w:t xml:space="preserve">                            .search-page #wrapper #c-column.property-data-column {</w:t>
      </w:r>
    </w:p>
    <w:p w14:paraId="1DAD0B69" w14:textId="77777777" w:rsidR="005E6A9E" w:rsidRDefault="005E6A9E" w:rsidP="005E6A9E">
      <w:pPr>
        <w:pStyle w:val="Style1"/>
      </w:pPr>
      <w:r>
        <w:t xml:space="preserve">                                top: 130px</w:t>
      </w:r>
    </w:p>
    <w:p w14:paraId="129B77D7" w14:textId="77777777" w:rsidR="005E6A9E" w:rsidRDefault="005E6A9E" w:rsidP="005E6A9E">
      <w:pPr>
        <w:pStyle w:val="Style1"/>
      </w:pPr>
      <w:r>
        <w:t xml:space="preserve">                            }</w:t>
      </w:r>
    </w:p>
    <w:p w14:paraId="71512B86" w14:textId="77777777" w:rsidR="005E6A9E" w:rsidRDefault="005E6A9E" w:rsidP="005E6A9E">
      <w:pPr>
        <w:pStyle w:val="Style1"/>
      </w:pPr>
    </w:p>
    <w:p w14:paraId="51FFAB44" w14:textId="77777777" w:rsidR="005E6A9E" w:rsidRDefault="005E6A9E" w:rsidP="005E6A9E">
      <w:pPr>
        <w:pStyle w:val="Style1"/>
      </w:pPr>
      <w:r>
        <w:t xml:space="preserve">                            body.responsive-search-page .search-page-wide-header {</w:t>
      </w:r>
    </w:p>
    <w:p w14:paraId="585A25A5" w14:textId="77777777" w:rsidR="005E6A9E" w:rsidRDefault="005E6A9E" w:rsidP="005E6A9E">
      <w:pPr>
        <w:pStyle w:val="Style1"/>
      </w:pPr>
      <w:r>
        <w:t xml:space="preserve">                                margin-left: 0;</w:t>
      </w:r>
    </w:p>
    <w:p w14:paraId="156311E5" w14:textId="77777777" w:rsidR="005E6A9E" w:rsidRDefault="005E6A9E" w:rsidP="005E6A9E">
      <w:pPr>
        <w:pStyle w:val="Style1"/>
      </w:pPr>
      <w:r>
        <w:t xml:space="preserve">                                margin-top: 0;</w:t>
      </w:r>
    </w:p>
    <w:p w14:paraId="14B247B3" w14:textId="77777777" w:rsidR="005E6A9E" w:rsidRDefault="005E6A9E" w:rsidP="005E6A9E">
      <w:pPr>
        <w:pStyle w:val="Style1"/>
      </w:pPr>
      <w:r>
        <w:t xml:space="preserve">                                width: 100%;</w:t>
      </w:r>
    </w:p>
    <w:p w14:paraId="167558C6" w14:textId="77777777" w:rsidR="005E6A9E" w:rsidRDefault="005E6A9E" w:rsidP="005E6A9E">
      <w:pPr>
        <w:pStyle w:val="Style1"/>
      </w:pPr>
      <w:r>
        <w:t xml:space="preserve">                                position: relative</w:t>
      </w:r>
    </w:p>
    <w:p w14:paraId="2EDB66FE" w14:textId="77777777" w:rsidR="005E6A9E" w:rsidRDefault="005E6A9E" w:rsidP="005E6A9E">
      <w:pPr>
        <w:pStyle w:val="Style1"/>
      </w:pPr>
      <w:r>
        <w:t xml:space="preserve">                            }</w:t>
      </w:r>
    </w:p>
    <w:p w14:paraId="320AE78E" w14:textId="77777777" w:rsidR="005E6A9E" w:rsidRDefault="005E6A9E" w:rsidP="005E6A9E">
      <w:pPr>
        <w:pStyle w:val="Style1"/>
      </w:pPr>
    </w:p>
    <w:p w14:paraId="6761FEC9" w14:textId="77777777" w:rsidR="005E6A9E" w:rsidRDefault="005E6A9E" w:rsidP="005E6A9E">
      <w:pPr>
        <w:pStyle w:val="Style1"/>
      </w:pPr>
      <w:r>
        <w:t xml:space="preserve">                            body.responsive-search-page:not(.mobile-web) #wrapper div[data-zrr-key='static-search-page:search-app'] {</w:t>
      </w:r>
    </w:p>
    <w:p w14:paraId="35785ACF" w14:textId="77777777" w:rsidR="005E6A9E" w:rsidRDefault="005E6A9E" w:rsidP="005E6A9E">
      <w:pPr>
        <w:pStyle w:val="Style1"/>
      </w:pPr>
      <w:r>
        <w:t xml:space="preserve">                                height: calc(100% - 80px)</w:t>
      </w:r>
    </w:p>
    <w:p w14:paraId="65407F5A" w14:textId="77777777" w:rsidR="005E6A9E" w:rsidRDefault="005E6A9E" w:rsidP="005E6A9E">
      <w:pPr>
        <w:pStyle w:val="Style1"/>
      </w:pPr>
      <w:r>
        <w:t xml:space="preserve">                            }</w:t>
      </w:r>
    </w:p>
    <w:p w14:paraId="76629CD3" w14:textId="77777777" w:rsidR="005E6A9E" w:rsidRDefault="005E6A9E" w:rsidP="005E6A9E">
      <w:pPr>
        <w:pStyle w:val="Style1"/>
      </w:pPr>
    </w:p>
    <w:p w14:paraId="40273187" w14:textId="77777777" w:rsidR="005E6A9E" w:rsidRDefault="005E6A9E" w:rsidP="005E6A9E">
      <w:pPr>
        <w:pStyle w:val="Style1"/>
      </w:pPr>
      <w:r>
        <w:t xml:space="preserve">                            body.responsive-search-page .search-page-tablet-header {</w:t>
      </w:r>
    </w:p>
    <w:p w14:paraId="3AA3F105" w14:textId="77777777" w:rsidR="005E6A9E" w:rsidRDefault="005E6A9E" w:rsidP="005E6A9E">
      <w:pPr>
        <w:pStyle w:val="Style1"/>
      </w:pPr>
      <w:r>
        <w:t xml:space="preserve">                                margin-left: 15px;</w:t>
      </w:r>
    </w:p>
    <w:p w14:paraId="3E6212A6" w14:textId="77777777" w:rsidR="005E6A9E" w:rsidRDefault="005E6A9E" w:rsidP="005E6A9E">
      <w:pPr>
        <w:pStyle w:val="Style1"/>
      </w:pPr>
      <w:r>
        <w:t xml:space="preserve">                                margin-top: -32px;</w:t>
      </w:r>
    </w:p>
    <w:p w14:paraId="53724F3B" w14:textId="77777777" w:rsidR="005E6A9E" w:rsidRDefault="005E6A9E" w:rsidP="005E6A9E">
      <w:pPr>
        <w:pStyle w:val="Style1"/>
      </w:pPr>
      <w:r>
        <w:t xml:space="preserve">                                width: 100%</w:t>
      </w:r>
    </w:p>
    <w:p w14:paraId="63567DF9" w14:textId="77777777" w:rsidR="005E6A9E" w:rsidRDefault="005E6A9E" w:rsidP="005E6A9E">
      <w:pPr>
        <w:pStyle w:val="Style1"/>
      </w:pPr>
      <w:r>
        <w:t xml:space="preserve">                            }</w:t>
      </w:r>
    </w:p>
    <w:p w14:paraId="082B96BF" w14:textId="77777777" w:rsidR="005E6A9E" w:rsidRDefault="005E6A9E" w:rsidP="005E6A9E">
      <w:pPr>
        <w:pStyle w:val="Style1"/>
      </w:pPr>
    </w:p>
    <w:p w14:paraId="0B42D656" w14:textId="77777777" w:rsidR="005E6A9E" w:rsidRDefault="005E6A9E" w:rsidP="005E6A9E">
      <w:pPr>
        <w:pStyle w:val="Style1"/>
      </w:pPr>
      <w:r>
        <w:t xml:space="preserve">                            body.responsive-search-page .search-page-tablet-header .wow-exposed-filters:not(.pinned) .react-exposed-filters-action-bar {</w:t>
      </w:r>
    </w:p>
    <w:p w14:paraId="1E255685" w14:textId="77777777" w:rsidR="005E6A9E" w:rsidRDefault="005E6A9E" w:rsidP="005E6A9E">
      <w:pPr>
        <w:pStyle w:val="Style1"/>
      </w:pPr>
      <w:r>
        <w:t xml:space="preserve">                                margin-left: -230px;</w:t>
      </w:r>
    </w:p>
    <w:p w14:paraId="1974E56A" w14:textId="77777777" w:rsidR="005E6A9E" w:rsidRDefault="005E6A9E" w:rsidP="005E6A9E">
      <w:pPr>
        <w:pStyle w:val="Style1"/>
      </w:pPr>
      <w:r>
        <w:t xml:space="preserve">                                width: auto</w:t>
      </w:r>
    </w:p>
    <w:p w14:paraId="3491D6B8" w14:textId="77777777" w:rsidR="005E6A9E" w:rsidRDefault="005E6A9E" w:rsidP="005E6A9E">
      <w:pPr>
        <w:pStyle w:val="Style1"/>
      </w:pPr>
      <w:r>
        <w:t xml:space="preserve">                            }</w:t>
      </w:r>
    </w:p>
    <w:p w14:paraId="59E7280F" w14:textId="77777777" w:rsidR="005E6A9E" w:rsidRDefault="005E6A9E" w:rsidP="005E6A9E">
      <w:pPr>
        <w:pStyle w:val="Style1"/>
      </w:pPr>
    </w:p>
    <w:p w14:paraId="13F8B1C7" w14:textId="77777777" w:rsidR="005E6A9E" w:rsidRDefault="005E6A9E" w:rsidP="005E6A9E">
      <w:pPr>
        <w:pStyle w:val="Style1"/>
      </w:pPr>
      <w:r>
        <w:t xml:space="preserve">                            body.responsive-search-page .search-page-tablet-header .wow-exposed-filter .filter-button-popover {</w:t>
      </w:r>
    </w:p>
    <w:p w14:paraId="46C8C91A" w14:textId="77777777" w:rsidR="005E6A9E" w:rsidRDefault="005E6A9E" w:rsidP="005E6A9E">
      <w:pPr>
        <w:pStyle w:val="Style1"/>
      </w:pPr>
      <w:r>
        <w:t xml:space="preserve">                                right: auto</w:t>
      </w:r>
    </w:p>
    <w:p w14:paraId="1FD7D1EC" w14:textId="77777777" w:rsidR="005E6A9E" w:rsidRDefault="005E6A9E" w:rsidP="005E6A9E">
      <w:pPr>
        <w:pStyle w:val="Style1"/>
      </w:pPr>
      <w:r>
        <w:t xml:space="preserve">                            }</w:t>
      </w:r>
    </w:p>
    <w:p w14:paraId="359D1EA8" w14:textId="77777777" w:rsidR="005E6A9E" w:rsidRDefault="005E6A9E" w:rsidP="005E6A9E">
      <w:pPr>
        <w:pStyle w:val="Style1"/>
      </w:pPr>
    </w:p>
    <w:p w14:paraId="67ADD74A" w14:textId="77777777" w:rsidR="005E6A9E" w:rsidRDefault="005E6A9E" w:rsidP="005E6A9E">
      <w:pPr>
        <w:pStyle w:val="Style1"/>
      </w:pPr>
      <w:r>
        <w:t xml:space="preserve">                            body.responsive-search-page .wow-exposed-filters.pinned {</w:t>
      </w:r>
    </w:p>
    <w:p w14:paraId="13291DEF" w14:textId="77777777" w:rsidR="005E6A9E" w:rsidRDefault="005E6A9E" w:rsidP="005E6A9E">
      <w:pPr>
        <w:pStyle w:val="Style1"/>
      </w:pPr>
      <w:r>
        <w:t xml:space="preserve">                                top: 15px</w:t>
      </w:r>
    </w:p>
    <w:p w14:paraId="2B6E0A74" w14:textId="77777777" w:rsidR="005E6A9E" w:rsidRDefault="005E6A9E" w:rsidP="005E6A9E">
      <w:pPr>
        <w:pStyle w:val="Style1"/>
      </w:pPr>
      <w:r>
        <w:t xml:space="preserve">                            }</w:t>
      </w:r>
    </w:p>
    <w:p w14:paraId="3793D98F" w14:textId="77777777" w:rsidR="005E6A9E" w:rsidRDefault="005E6A9E" w:rsidP="005E6A9E">
      <w:pPr>
        <w:pStyle w:val="Style1"/>
      </w:pPr>
      <w:r>
        <w:t xml:space="preserve">                        }</w:t>
      </w:r>
    </w:p>
    <w:p w14:paraId="3E0E1F7C" w14:textId="77777777" w:rsidR="005E6A9E" w:rsidRDefault="005E6A9E" w:rsidP="005E6A9E">
      <w:pPr>
        <w:pStyle w:val="Style1"/>
      </w:pPr>
    </w:p>
    <w:p w14:paraId="3EDABE66" w14:textId="77777777" w:rsidR="005E6A9E" w:rsidRDefault="005E6A9E" w:rsidP="005E6A9E">
      <w:pPr>
        <w:pStyle w:val="Style1"/>
      </w:pPr>
      <w:r>
        <w:t xml:space="preserve">                        @media all and (max-width: 768px) {</w:t>
      </w:r>
    </w:p>
    <w:p w14:paraId="68C72D89" w14:textId="77777777" w:rsidR="005E6A9E" w:rsidRDefault="005E6A9E" w:rsidP="005E6A9E">
      <w:pPr>
        <w:pStyle w:val="Style1"/>
      </w:pPr>
      <w:r>
        <w:t xml:space="preserve">                            .mobile-search-page .dismiss-region-control,.mobile-search-page .draw-search-control {</w:t>
      </w:r>
    </w:p>
    <w:p w14:paraId="3C2AE2D8" w14:textId="77777777" w:rsidR="005E6A9E" w:rsidRDefault="005E6A9E" w:rsidP="005E6A9E">
      <w:pPr>
        <w:pStyle w:val="Style1"/>
      </w:pPr>
      <w:r>
        <w:t xml:space="preserve">                                bottom:50px</w:t>
      </w:r>
    </w:p>
    <w:p w14:paraId="544D5EE5" w14:textId="77777777" w:rsidR="005E6A9E" w:rsidRDefault="005E6A9E" w:rsidP="005E6A9E">
      <w:pPr>
        <w:pStyle w:val="Style1"/>
      </w:pPr>
      <w:r>
        <w:t xml:space="preserve">                            }</w:t>
      </w:r>
    </w:p>
    <w:p w14:paraId="373E5CA5" w14:textId="77777777" w:rsidR="005E6A9E" w:rsidRDefault="005E6A9E" w:rsidP="005E6A9E">
      <w:pPr>
        <w:pStyle w:val="Style1"/>
      </w:pPr>
    </w:p>
    <w:p w14:paraId="6E74FD88" w14:textId="77777777" w:rsidR="005E6A9E" w:rsidRDefault="005E6A9E" w:rsidP="005E6A9E">
      <w:pPr>
        <w:pStyle w:val="Style1"/>
      </w:pPr>
      <w:r>
        <w:t xml:space="preserve">                            .search-form-wrapper .searchbar-top {</w:t>
      </w:r>
    </w:p>
    <w:p w14:paraId="192F3136" w14:textId="77777777" w:rsidR="005E6A9E" w:rsidRDefault="005E6A9E" w:rsidP="005E6A9E">
      <w:pPr>
        <w:pStyle w:val="Style1"/>
      </w:pPr>
      <w:r>
        <w:t xml:space="preserve">                                left: 75px;</w:t>
      </w:r>
    </w:p>
    <w:p w14:paraId="427FA02F" w14:textId="77777777" w:rsidR="005E6A9E" w:rsidRDefault="005E6A9E" w:rsidP="005E6A9E">
      <w:pPr>
        <w:pStyle w:val="Style1"/>
      </w:pPr>
      <w:r>
        <w:t xml:space="preserve">                                padding-top: 8px;</w:t>
      </w:r>
    </w:p>
    <w:p w14:paraId="3531146D" w14:textId="77777777" w:rsidR="005E6A9E" w:rsidRDefault="005E6A9E" w:rsidP="005E6A9E">
      <w:pPr>
        <w:pStyle w:val="Style1"/>
      </w:pPr>
      <w:r>
        <w:t xml:space="preserve">                                width: calc(100% - 90px)</w:t>
      </w:r>
    </w:p>
    <w:p w14:paraId="36E95BE9" w14:textId="77777777" w:rsidR="005E6A9E" w:rsidRDefault="005E6A9E" w:rsidP="005E6A9E">
      <w:pPr>
        <w:pStyle w:val="Style1"/>
      </w:pPr>
      <w:r>
        <w:t xml:space="preserve">                            }</w:t>
      </w:r>
    </w:p>
    <w:p w14:paraId="3177C9F8" w14:textId="77777777" w:rsidR="005E6A9E" w:rsidRDefault="005E6A9E" w:rsidP="005E6A9E">
      <w:pPr>
        <w:pStyle w:val="Style1"/>
      </w:pPr>
    </w:p>
    <w:p w14:paraId="5B8BFE24" w14:textId="77777777" w:rsidR="005E6A9E" w:rsidRDefault="005E6A9E" w:rsidP="005E6A9E">
      <w:pPr>
        <w:pStyle w:val="Style1"/>
      </w:pPr>
      <w:r>
        <w:t xml:space="preserve">                            .znav-masked .search-form-wrapper .searchbar-top {</w:t>
      </w:r>
    </w:p>
    <w:p w14:paraId="24A19D1F" w14:textId="77777777" w:rsidR="005E6A9E" w:rsidRDefault="005E6A9E" w:rsidP="005E6A9E">
      <w:pPr>
        <w:pStyle w:val="Style1"/>
      </w:pPr>
      <w:r>
        <w:t xml:space="preserve">                                display: none</w:t>
      </w:r>
    </w:p>
    <w:p w14:paraId="67157345" w14:textId="77777777" w:rsidR="005E6A9E" w:rsidRDefault="005E6A9E" w:rsidP="005E6A9E">
      <w:pPr>
        <w:pStyle w:val="Style1"/>
      </w:pPr>
      <w:r>
        <w:t xml:space="preserve">                            }</w:t>
      </w:r>
    </w:p>
    <w:p w14:paraId="3CF40312" w14:textId="77777777" w:rsidR="005E6A9E" w:rsidRDefault="005E6A9E" w:rsidP="005E6A9E">
      <w:pPr>
        <w:pStyle w:val="Style1"/>
      </w:pPr>
      <w:r>
        <w:t xml:space="preserve">                        }</w:t>
      </w:r>
    </w:p>
    <w:p w14:paraId="78269DAE" w14:textId="77777777" w:rsidR="005E6A9E" w:rsidRDefault="005E6A9E" w:rsidP="005E6A9E">
      <w:pPr>
        <w:pStyle w:val="Style1"/>
      </w:pPr>
    </w:p>
    <w:p w14:paraId="7C7C1BBC" w14:textId="77777777" w:rsidR="005E6A9E" w:rsidRDefault="005E6A9E" w:rsidP="005E6A9E">
      <w:pPr>
        <w:pStyle w:val="Style1"/>
      </w:pPr>
      <w:r>
        <w:t xml:space="preserve">                        #search-back-link.zss-header,body:not(.hdp-double-scroll-layout) #home-details-render #mobile-back-link {</w:t>
      </w:r>
    </w:p>
    <w:p w14:paraId="4041017E" w14:textId="77777777" w:rsidR="005E6A9E" w:rsidRDefault="005E6A9E" w:rsidP="005E6A9E">
      <w:pPr>
        <w:pStyle w:val="Style1"/>
      </w:pPr>
      <w:r>
        <w:t xml:space="preserve">                            background: #fff</w:t>
      </w:r>
    </w:p>
    <w:p w14:paraId="18E324E7" w14:textId="77777777" w:rsidR="005E6A9E" w:rsidRDefault="005E6A9E" w:rsidP="005E6A9E">
      <w:pPr>
        <w:pStyle w:val="Style1"/>
      </w:pPr>
      <w:r>
        <w:t xml:space="preserve">                        }</w:t>
      </w:r>
    </w:p>
    <w:p w14:paraId="5D0B7B7F" w14:textId="77777777" w:rsidR="005E6A9E" w:rsidRDefault="005E6A9E" w:rsidP="005E6A9E">
      <w:pPr>
        <w:pStyle w:val="Style1"/>
      </w:pPr>
    </w:p>
    <w:p w14:paraId="1C8D9F37" w14:textId="77777777" w:rsidR="005E6A9E" w:rsidRDefault="005E6A9E" w:rsidP="005E6A9E">
      <w:pPr>
        <w:pStyle w:val="Style1"/>
      </w:pPr>
      <w:r>
        <w:t xml:space="preserve">                        .hdp-classic-layout #content #mobile-back-link {</w:t>
      </w:r>
    </w:p>
    <w:p w14:paraId="0021BFED" w14:textId="77777777" w:rsidR="005E6A9E" w:rsidRDefault="005E6A9E" w:rsidP="005E6A9E">
      <w:pPr>
        <w:pStyle w:val="Style1"/>
      </w:pPr>
      <w:r>
        <w:t xml:space="preserve">                            display: none</w:t>
      </w:r>
    </w:p>
    <w:p w14:paraId="29CC8A64" w14:textId="77777777" w:rsidR="005E6A9E" w:rsidRDefault="005E6A9E" w:rsidP="005E6A9E">
      <w:pPr>
        <w:pStyle w:val="Style1"/>
      </w:pPr>
      <w:r>
        <w:t xml:space="preserve">                        }</w:t>
      </w:r>
    </w:p>
    <w:p w14:paraId="26E5E703" w14:textId="77777777" w:rsidR="005E6A9E" w:rsidRDefault="005E6A9E" w:rsidP="005E6A9E">
      <w:pPr>
        <w:pStyle w:val="Style1"/>
      </w:pPr>
    </w:p>
    <w:p w14:paraId="5CDC274B" w14:textId="77777777" w:rsidR="005E6A9E" w:rsidRDefault="005E6A9E" w:rsidP="005E6A9E">
      <w:pPr>
        <w:pStyle w:val="Style1"/>
      </w:pPr>
      <w:r>
        <w:t xml:space="preserve">                        @media all and (screen and (min-width: 769px) and (max-width:1024px)) {</w:t>
      </w:r>
    </w:p>
    <w:p w14:paraId="04DC53D9" w14:textId="77777777" w:rsidR="005E6A9E" w:rsidRDefault="005E6A9E" w:rsidP="005E6A9E">
      <w:pPr>
        <w:pStyle w:val="Style1"/>
      </w:pPr>
      <w:r>
        <w:t xml:space="preserve">                            body.responsive-search-page:not(.mobile-web) div[data-zrr-key='static-search-page:search-app'] {</w:t>
      </w:r>
    </w:p>
    <w:p w14:paraId="13895904" w14:textId="77777777" w:rsidR="005E6A9E" w:rsidRDefault="005E6A9E" w:rsidP="005E6A9E">
      <w:pPr>
        <w:pStyle w:val="Style1"/>
      </w:pPr>
      <w:r>
        <w:t xml:space="preserve">                                padding-top:0</w:t>
      </w:r>
    </w:p>
    <w:p w14:paraId="1728B63D" w14:textId="77777777" w:rsidR="005E6A9E" w:rsidRDefault="005E6A9E" w:rsidP="005E6A9E">
      <w:pPr>
        <w:pStyle w:val="Style1"/>
      </w:pPr>
      <w:r>
        <w:t xml:space="preserve">                            }</w:t>
      </w:r>
    </w:p>
    <w:p w14:paraId="0FE3F617" w14:textId="77777777" w:rsidR="005E6A9E" w:rsidRDefault="005E6A9E" w:rsidP="005E6A9E">
      <w:pPr>
        <w:pStyle w:val="Style1"/>
      </w:pPr>
      <w:r>
        <w:t xml:space="preserve">                        }</w:t>
      </w:r>
    </w:p>
    <w:p w14:paraId="37647F1D" w14:textId="77777777" w:rsidR="005E6A9E" w:rsidRDefault="005E6A9E" w:rsidP="005E6A9E">
      <w:pPr>
        <w:pStyle w:val="Style1"/>
      </w:pPr>
    </w:p>
    <w:p w14:paraId="256D3C33" w14:textId="77777777" w:rsidR="005E6A9E" w:rsidRDefault="005E6A9E" w:rsidP="005E6A9E">
      <w:pPr>
        <w:pStyle w:val="Style1"/>
      </w:pPr>
      <w:r>
        <w:t xml:space="preserve">                        .znav .search-page-header-container {</w:t>
      </w:r>
    </w:p>
    <w:p w14:paraId="6AAB4100" w14:textId="77777777" w:rsidR="005E6A9E" w:rsidRDefault="005E6A9E" w:rsidP="005E6A9E">
      <w:pPr>
        <w:pStyle w:val="Style1"/>
      </w:pPr>
      <w:r>
        <w:t xml:space="preserve">                            left: 81px;</w:t>
      </w:r>
    </w:p>
    <w:p w14:paraId="46E979FC" w14:textId="77777777" w:rsidR="005E6A9E" w:rsidRDefault="005E6A9E" w:rsidP="005E6A9E">
      <w:pPr>
        <w:pStyle w:val="Style1"/>
      </w:pPr>
      <w:r>
        <w:t xml:space="preserve">                            top: 13px</w:t>
      </w:r>
    </w:p>
    <w:p w14:paraId="05F9A259" w14:textId="77777777" w:rsidR="005E6A9E" w:rsidRDefault="005E6A9E" w:rsidP="005E6A9E">
      <w:pPr>
        <w:pStyle w:val="Style1"/>
      </w:pPr>
      <w:r>
        <w:t xml:space="preserve">                        }</w:t>
      </w:r>
    </w:p>
    <w:p w14:paraId="54D5F617" w14:textId="77777777" w:rsidR="005E6A9E" w:rsidRDefault="005E6A9E" w:rsidP="005E6A9E">
      <w:pPr>
        <w:pStyle w:val="Style1"/>
      </w:pPr>
    </w:p>
    <w:p w14:paraId="2F4EAE51" w14:textId="77777777" w:rsidR="005E6A9E" w:rsidRDefault="005E6A9E" w:rsidP="005E6A9E">
      <w:pPr>
        <w:pStyle w:val="Style1"/>
      </w:pPr>
      <w:r>
        <w:t xml:space="preserve">                        @media all and (min-width: 768px) {</w:t>
      </w:r>
    </w:p>
    <w:p w14:paraId="78822AB8" w14:textId="77777777" w:rsidR="005E6A9E" w:rsidRDefault="005E6A9E" w:rsidP="005E6A9E">
      <w:pPr>
        <w:pStyle w:val="Style1"/>
      </w:pPr>
      <w:r>
        <w:t xml:space="preserve">                            div.zsg-nav-sub-wrapper {</w:t>
      </w:r>
    </w:p>
    <w:p w14:paraId="34ADD81E" w14:textId="77777777" w:rsidR="005E6A9E" w:rsidRDefault="005E6A9E" w:rsidP="005E6A9E">
      <w:pPr>
        <w:pStyle w:val="Style1"/>
      </w:pPr>
      <w:r>
        <w:t xml:space="preserve">                                margin-top:0</w:t>
      </w:r>
    </w:p>
    <w:p w14:paraId="0C48D9BB" w14:textId="77777777" w:rsidR="005E6A9E" w:rsidRDefault="005E6A9E" w:rsidP="005E6A9E">
      <w:pPr>
        <w:pStyle w:val="Style1"/>
      </w:pPr>
      <w:r>
        <w:t xml:space="preserve">                            }</w:t>
      </w:r>
    </w:p>
    <w:p w14:paraId="61D5A4D0" w14:textId="77777777" w:rsidR="005E6A9E" w:rsidRDefault="005E6A9E" w:rsidP="005E6A9E">
      <w:pPr>
        <w:pStyle w:val="Style1"/>
      </w:pPr>
    </w:p>
    <w:p w14:paraId="5C209D26" w14:textId="77777777" w:rsidR="005E6A9E" w:rsidRDefault="005E6A9E" w:rsidP="005E6A9E">
      <w:pPr>
        <w:pStyle w:val="Style1"/>
      </w:pPr>
      <w:r>
        <w:t xml:space="preserve">                            body:not(.mobile-web) div.zsg-nav-sub-wrapper {</w:t>
      </w:r>
    </w:p>
    <w:p w14:paraId="6A398F9F" w14:textId="77777777" w:rsidR="005E6A9E" w:rsidRDefault="005E6A9E" w:rsidP="005E6A9E">
      <w:pPr>
        <w:pStyle w:val="Style1"/>
      </w:pPr>
      <w:r>
        <w:t xml:space="preserve">                                margin-top: 0!important</w:t>
      </w:r>
    </w:p>
    <w:p w14:paraId="3D47B847" w14:textId="77777777" w:rsidR="005E6A9E" w:rsidRDefault="005E6A9E" w:rsidP="005E6A9E">
      <w:pPr>
        <w:pStyle w:val="Style1"/>
      </w:pPr>
      <w:r>
        <w:t xml:space="preserve">                            }</w:t>
      </w:r>
    </w:p>
    <w:p w14:paraId="03755CC1" w14:textId="77777777" w:rsidR="005E6A9E" w:rsidRDefault="005E6A9E" w:rsidP="005E6A9E">
      <w:pPr>
        <w:pStyle w:val="Style1"/>
      </w:pPr>
      <w:r>
        <w:t xml:space="preserve">                        }</w:t>
      </w:r>
    </w:p>
    <w:p w14:paraId="48740D3D" w14:textId="77777777" w:rsidR="005E6A9E" w:rsidRDefault="005E6A9E" w:rsidP="005E6A9E">
      <w:pPr>
        <w:pStyle w:val="Style1"/>
      </w:pPr>
    </w:p>
    <w:p w14:paraId="272CAEAF" w14:textId="77777777" w:rsidR="005E6A9E" w:rsidRDefault="005E6A9E" w:rsidP="005E6A9E">
      <w:pPr>
        <w:pStyle w:val="Style1"/>
      </w:pPr>
      <w:r>
        <w:t xml:space="preserve">                        body:not(.nav-full-width) div.zsg-nav-sub-wrapper .zsg-nav-sub {</w:t>
      </w:r>
    </w:p>
    <w:p w14:paraId="78363B06" w14:textId="77777777" w:rsidR="005E6A9E" w:rsidRDefault="005E6A9E" w:rsidP="005E6A9E">
      <w:pPr>
        <w:pStyle w:val="Style1"/>
      </w:pPr>
      <w:r>
        <w:t xml:space="preserve">                            padding-left: 4px</w:t>
      </w:r>
    </w:p>
    <w:p w14:paraId="53835202" w14:textId="77777777" w:rsidR="005E6A9E" w:rsidRDefault="005E6A9E" w:rsidP="005E6A9E">
      <w:pPr>
        <w:pStyle w:val="Style1"/>
      </w:pPr>
      <w:r>
        <w:t xml:space="preserve">                        }</w:t>
      </w:r>
    </w:p>
    <w:p w14:paraId="6FEE083E" w14:textId="77777777" w:rsidR="005E6A9E" w:rsidRDefault="005E6A9E" w:rsidP="005E6A9E">
      <w:pPr>
        <w:pStyle w:val="Style1"/>
      </w:pPr>
    </w:p>
    <w:p w14:paraId="19BF137C" w14:textId="77777777" w:rsidR="005E6A9E" w:rsidRDefault="005E6A9E" w:rsidP="005E6A9E">
      <w:pPr>
        <w:pStyle w:val="Style1"/>
      </w:pPr>
      <w:r>
        <w:t xml:space="preserve">                        body.znav-force-mobile-layout .ds-nav-bar .znav-mobile-open .znav-links {</w:t>
      </w:r>
    </w:p>
    <w:p w14:paraId="525B3152" w14:textId="77777777" w:rsidR="005E6A9E" w:rsidRDefault="005E6A9E" w:rsidP="005E6A9E">
      <w:pPr>
        <w:pStyle w:val="Style1"/>
      </w:pPr>
      <w:r>
        <w:t xml:space="preserve">                            max-height: 100vh;</w:t>
      </w:r>
    </w:p>
    <w:p w14:paraId="0F7FF640" w14:textId="77777777" w:rsidR="005E6A9E" w:rsidRDefault="005E6A9E" w:rsidP="005E6A9E">
      <w:pPr>
        <w:pStyle w:val="Style1"/>
      </w:pPr>
      <w:r>
        <w:t xml:space="preserve">                            height: calc(100vh - 50px)</w:t>
      </w:r>
    </w:p>
    <w:p w14:paraId="3B16B876" w14:textId="77777777" w:rsidR="005E6A9E" w:rsidRDefault="005E6A9E" w:rsidP="005E6A9E">
      <w:pPr>
        <w:pStyle w:val="Style1"/>
      </w:pPr>
      <w:r>
        <w:t xml:space="preserve">                        }</w:t>
      </w:r>
    </w:p>
    <w:p w14:paraId="71AF5E15" w14:textId="77777777" w:rsidR="005E6A9E" w:rsidRDefault="005E6A9E" w:rsidP="005E6A9E">
      <w:pPr>
        <w:pStyle w:val="Style1"/>
      </w:pPr>
    </w:p>
    <w:p w14:paraId="6FB935F3" w14:textId="77777777" w:rsidR="005E6A9E" w:rsidRDefault="005E6A9E" w:rsidP="005E6A9E">
      <w:pPr>
        <w:pStyle w:val="Style1"/>
      </w:pPr>
      <w:r>
        <w:t xml:space="preserve">                        body.mobile-search-page.mobile-web .app-upsell-wrapper {</w:t>
      </w:r>
    </w:p>
    <w:p w14:paraId="2F57A1E4" w14:textId="77777777" w:rsidR="005E6A9E" w:rsidRDefault="005E6A9E" w:rsidP="005E6A9E">
      <w:pPr>
        <w:pStyle w:val="Style1"/>
      </w:pPr>
      <w:r>
        <w:t xml:space="preserve">                            position: fixed</w:t>
      </w:r>
    </w:p>
    <w:p w14:paraId="4FEA6FFC" w14:textId="77777777" w:rsidR="005E6A9E" w:rsidRDefault="005E6A9E" w:rsidP="005E6A9E">
      <w:pPr>
        <w:pStyle w:val="Style1"/>
      </w:pPr>
      <w:r>
        <w:t xml:space="preserve">                        }</w:t>
      </w:r>
    </w:p>
    <w:p w14:paraId="6FD6ED50" w14:textId="77777777" w:rsidR="005E6A9E" w:rsidRDefault="005E6A9E" w:rsidP="005E6A9E">
      <w:pPr>
        <w:pStyle w:val="Style1"/>
      </w:pPr>
      <w:r>
        <w:t xml:space="preserve">                    &lt;/style&gt;</w:t>
      </w:r>
    </w:p>
    <w:p w14:paraId="235AFCF1" w14:textId="77777777" w:rsidR="005E6A9E" w:rsidRDefault="005E6A9E" w:rsidP="005E6A9E">
      <w:pPr>
        <w:pStyle w:val="Style1"/>
      </w:pPr>
      <w:r>
        <w:t xml:space="preserve">                    &lt;a href="#skip-topnav-target" class="Anchor-c11n-8-62-4__sc-hn4bge-0 pfs__sc-1gc6ow0-0 bxnNjh jmabun"&gt;</w:t>
      </w:r>
    </w:p>
    <w:p w14:paraId="74A66C29" w14:textId="77777777" w:rsidR="005E6A9E" w:rsidRDefault="005E6A9E" w:rsidP="005E6A9E">
      <w:pPr>
        <w:pStyle w:val="Style1"/>
      </w:pPr>
      <w:r>
        <w:t xml:space="preserve">                        &lt;span&gt;Skip main navigation&lt;/span&gt;</w:t>
      </w:r>
    </w:p>
    <w:p w14:paraId="2F904D18" w14:textId="77777777" w:rsidR="005E6A9E" w:rsidRDefault="005E6A9E" w:rsidP="005E6A9E">
      <w:pPr>
        <w:pStyle w:val="Style1"/>
      </w:pPr>
      <w:r>
        <w:t xml:space="preserve">                    &lt;/a&gt;</w:t>
      </w:r>
    </w:p>
    <w:p w14:paraId="4DEA5049" w14:textId="77777777" w:rsidR="005E6A9E" w:rsidRDefault="005E6A9E" w:rsidP="005E6A9E">
      <w:pPr>
        <w:pStyle w:val="Style1"/>
      </w:pPr>
      <w:r>
        <w:t xml:space="preserve">                    &lt;header data-mobilenavopen="false" data-zg-rule="topnav" class="pfs__sc-80tljk-0 pfs__sc-1chonea-0 gLhRCQ bclpwa znav "&gt;</w:t>
      </w:r>
    </w:p>
    <w:p w14:paraId="3116CDB2" w14:textId="77777777" w:rsidR="005E6A9E" w:rsidRDefault="005E6A9E" w:rsidP="005E6A9E">
      <w:pPr>
        <w:pStyle w:val="Style1"/>
      </w:pPr>
      <w:r>
        <w:t xml:space="preserve">                        &lt;div class="pfs__q0n616-0 dFxnrO znav-mask"&gt;&lt;/div&gt;</w:t>
      </w:r>
    </w:p>
    <w:p w14:paraId="52DE02F3" w14:textId="77777777" w:rsidR="005E6A9E" w:rsidRDefault="005E6A9E" w:rsidP="005E6A9E">
      <w:pPr>
        <w:pStyle w:val="Style1"/>
      </w:pPr>
      <w:r>
        <w:t xml:space="preserve">                        &lt;nav role="navigation" data-za-category="TopNav" aria-label="main" data-display-my-zillow="true" class="pfs__bqajy9-0 buZWjz"&gt;</w:t>
      </w:r>
    </w:p>
    <w:p w14:paraId="2A240396" w14:textId="77777777" w:rsidR="005E6A9E" w:rsidRDefault="005E6A9E" w:rsidP="005E6A9E">
      <w:pPr>
        <w:pStyle w:val="Style1"/>
      </w:pPr>
      <w:r>
        <w:t xml:space="preserve">                            &lt;div class="pfs__sc-7lof6w-0 iaJNFF"&gt;</w:t>
      </w:r>
    </w:p>
    <w:p w14:paraId="42AA6D21" w14:textId="77777777" w:rsidR="005E6A9E" w:rsidRDefault="005E6A9E" w:rsidP="005E6A9E">
      <w:pPr>
        <w:pStyle w:val="Style1"/>
      </w:pPr>
      <w:r>
        <w:t xml:space="preserve">                                &lt;button class="pfs__sc-103s6w0-0 hnwvIT hamburger hamburger" type="button" aria-label="Open navigation"&gt;</w:t>
      </w:r>
    </w:p>
    <w:p w14:paraId="1F296A73" w14:textId="77777777" w:rsidR="005E6A9E" w:rsidRDefault="005E6A9E" w:rsidP="005E6A9E">
      <w:pPr>
        <w:pStyle w:val="Style1"/>
      </w:pPr>
      <w:r>
        <w:t xml:space="preserve">                                    &lt;span class="pfs__sc-103s6w0-1 gkOmOu"&gt;</w:t>
      </w:r>
    </w:p>
    <w:p w14:paraId="12E580FE" w14:textId="77777777" w:rsidR="005E6A9E" w:rsidRDefault="005E6A9E" w:rsidP="005E6A9E">
      <w:pPr>
        <w:pStyle w:val="Style1"/>
      </w:pPr>
      <w:r>
        <w:t xml:space="preserve">                                        &lt;span class="pfs__sc-103s6w0-2 ixkqdg"&gt;&lt;/span&gt;</w:t>
      </w:r>
    </w:p>
    <w:p w14:paraId="09924121" w14:textId="77777777" w:rsidR="005E6A9E" w:rsidRDefault="005E6A9E" w:rsidP="005E6A9E">
      <w:pPr>
        <w:pStyle w:val="Style1"/>
      </w:pPr>
      <w:r>
        <w:t xml:space="preserve">                                    &lt;/span&gt;</w:t>
      </w:r>
    </w:p>
    <w:p w14:paraId="4AD952F3" w14:textId="77777777" w:rsidR="005E6A9E" w:rsidRDefault="005E6A9E" w:rsidP="005E6A9E">
      <w:pPr>
        <w:pStyle w:val="Style1"/>
      </w:pPr>
      <w:r>
        <w:t xml:space="preserve">                                &lt;/button&gt;</w:t>
      </w:r>
    </w:p>
    <w:p w14:paraId="0E500474" w14:textId="77777777" w:rsidR="005E6A9E" w:rsidRDefault="005E6A9E" w:rsidP="005E6A9E">
      <w:pPr>
        <w:pStyle w:val="Style1"/>
      </w:pPr>
      <w:r>
        <w:t xml:space="preserve">                                &lt;a href="/" aria-label="Zillow Real Estate" accessKey="1" data-za-action="Zillow logo click" data-za-category="!inherit" version="TRANSPARENT_MOBILE_ONLY" width="120" height="25" class="Anchor-c11n-8-62-4__sc-hn4bge-0 pfs__j60ma-0 bxnNjh gmnfCD znav-topnav-logo"&gt;</w:t>
      </w:r>
    </w:p>
    <w:p w14:paraId="2EC79741" w14:textId="77777777" w:rsidR="005E6A9E" w:rsidRDefault="005E6A9E" w:rsidP="005E6A9E">
      <w:pPr>
        <w:pStyle w:val="Style1"/>
      </w:pPr>
      <w:r>
        <w:t xml:space="preserve">                                    &lt;img src="https://s.zillowstatic.com/pfs/static/z-logo-default.svg" type="image/svg+xml" alt="Zillow logo" focusable="false" height="25" width="120" class="pfs__j60ma-1 hiOroW" loading="eager" decoding="auto"/&gt;</w:t>
      </w:r>
    </w:p>
    <w:p w14:paraId="3A026C89" w14:textId="77777777" w:rsidR="005E6A9E" w:rsidRDefault="005E6A9E" w:rsidP="005E6A9E">
      <w:pPr>
        <w:pStyle w:val="Style1"/>
      </w:pPr>
      <w:r>
        <w:t xml:space="preserve">                                    &lt;img src="https://s.zillowstatic.com/pfs/static/z-logo-white.svg" type="image/svg+xml" alt="Zillow logo" focusable="false" height="25" width="120" class="pfs__j60ma-3 jGdMiP" loading="eager" decoding="auto"/&gt;</w:t>
      </w:r>
    </w:p>
    <w:p w14:paraId="0A0A8808" w14:textId="77777777" w:rsidR="005E6A9E" w:rsidRDefault="005E6A9E" w:rsidP="005E6A9E">
      <w:pPr>
        <w:pStyle w:val="Style1"/>
      </w:pPr>
      <w:r>
        <w:t xml:space="preserve">                                &lt;/a&gt;</w:t>
      </w:r>
    </w:p>
    <w:p w14:paraId="51116097" w14:textId="77777777" w:rsidR="005E6A9E" w:rsidRDefault="005E6A9E" w:rsidP="005E6A9E">
      <w:pPr>
        <w:pStyle w:val="Style1"/>
      </w:pPr>
      <w:r>
        <w:t xml:space="preserve">                                &lt;ul class="pfs__sc-1elvxkv-1 pfs__sc-1elvxkv-2 pfs__sc-11lsrwd-0 fItEqY eSokiI jKQNpC znav-links-authenticated" data-zg-section="user" data-display-my-zillow="true"&gt;</w:t>
      </w:r>
    </w:p>
    <w:p w14:paraId="22B357D9" w14:textId="77777777" w:rsidR="005E6A9E" w:rsidRDefault="005E6A9E" w:rsidP="005E6A9E">
      <w:pPr>
        <w:pStyle w:val="Style1"/>
      </w:pPr>
      <w:r>
        <w:t xml:space="preserve">                                    &lt;li class="pfs__sc-585qe5-0"&gt;</w:t>
      </w:r>
    </w:p>
    <w:p w14:paraId="553DF540" w14:textId="77777777" w:rsidR="005E6A9E" w:rsidRDefault="005E6A9E" w:rsidP="005E6A9E">
      <w:pPr>
        <w:pStyle w:val="Style1"/>
      </w:pPr>
      <w:r>
        <w:t xml:space="preserve">                                        &lt;button type="button" aria-label="Open My Zillow sub-menu" class="pfs__sc-1psx3f8-0 eyrDW"&gt;</w:t>
      </w:r>
    </w:p>
    <w:p w14:paraId="44F674C9" w14:textId="77777777" w:rsidR="005E6A9E" w:rsidRDefault="005E6A9E" w:rsidP="005E6A9E">
      <w:pPr>
        <w:pStyle w:val="Style1"/>
      </w:pPr>
      <w:r>
        <w:t xml:space="preserve">                                            &lt;span class="VisuallyHidden-c11n-8-62-4__sc-t8tewe-0 hplHxP"&gt;Open My Zillow sub-menu&lt;/span&gt;</w:t>
      </w:r>
    </w:p>
    <w:p w14:paraId="3DEB295F" w14:textId="77777777" w:rsidR="005E6A9E" w:rsidRDefault="005E6A9E" w:rsidP="005E6A9E">
      <w:pPr>
        <w:pStyle w:val="Style1"/>
      </w:pPr>
      <w:r>
        <w:t xml:space="preserve">                                            &lt;svg viewBox="0 0 32 32" aria-hidden="true" focusable="false" role="img" class="Icon-c11n-8-62-4__sc-13llmml-0 KQAnO"&gt;</w:t>
      </w:r>
    </w:p>
    <w:p w14:paraId="019F0000" w14:textId="77777777" w:rsidR="005E6A9E" w:rsidRDefault="005E6A9E" w:rsidP="005E6A9E">
      <w:pPr>
        <w:pStyle w:val="Style1"/>
      </w:pPr>
      <w:r>
        <w:t xml:space="preserve">                                                &lt;title&gt;Chevron Down&lt;/title&gt;</w:t>
      </w:r>
    </w:p>
    <w:p w14:paraId="4BCFB559" w14:textId="77777777" w:rsidR="005E6A9E" w:rsidRDefault="005E6A9E" w:rsidP="005E6A9E">
      <w:pPr>
        <w:pStyle w:val="Style1"/>
      </w:pPr>
      <w:r>
        <w:t xml:space="preserve">                                                &lt;path stroke="none" d="M29.41 8.59a2 2 0 00-2.83 0L16 19.17 5.41 8.59a2 2 0 00-2.83 2.83l12 12a2 2 0 002.82 0l12-12a2 2 0 00.01-2.83z"&gt;&lt;/path&gt;</w:t>
      </w:r>
    </w:p>
    <w:p w14:paraId="7A6CFDC2" w14:textId="77777777" w:rsidR="005E6A9E" w:rsidRDefault="005E6A9E" w:rsidP="005E6A9E">
      <w:pPr>
        <w:pStyle w:val="Style1"/>
      </w:pPr>
      <w:r>
        <w:t xml:space="preserve">                                            &lt;/svg&gt;</w:t>
      </w:r>
    </w:p>
    <w:p w14:paraId="424FEC65" w14:textId="77777777" w:rsidR="005E6A9E" w:rsidRDefault="005E6A9E" w:rsidP="005E6A9E">
      <w:pPr>
        <w:pStyle w:val="Style1"/>
      </w:pPr>
      <w:r>
        <w:t xml:space="preserve">                                        &lt;/button&gt;</w:t>
      </w:r>
    </w:p>
    <w:p w14:paraId="0F2CAE58" w14:textId="77777777" w:rsidR="005E6A9E" w:rsidRDefault="005E6A9E" w:rsidP="005E6A9E">
      <w:pPr>
        <w:pStyle w:val="Style1"/>
      </w:pPr>
      <w:r>
        <w:t xml:space="preserve">                                        &lt;div data-za-label="My Zillow"&gt;</w:t>
      </w:r>
    </w:p>
    <w:p w14:paraId="40291CAB" w14:textId="77777777" w:rsidR="005E6A9E" w:rsidRDefault="005E6A9E" w:rsidP="005E6A9E">
      <w:pPr>
        <w:pStyle w:val="Style1"/>
      </w:pPr>
      <w:r>
        <w:t xml:space="preserve">                                            &lt;button data-za-action="My Zillow" data-za-label="!inherit" data-za-category="!inherit" aria-expanded="false" tabindex="0" class="pfs__sc-17w0ycv-3 MiObP pfs__sc-17w0ycv-0 kYEsZl" aria-haspopup="dialog"&gt;</w:t>
      </w:r>
    </w:p>
    <w:p w14:paraId="043D9687" w14:textId="77777777" w:rsidR="005E6A9E" w:rsidRDefault="005E6A9E" w:rsidP="005E6A9E">
      <w:pPr>
        <w:pStyle w:val="Style1"/>
      </w:pPr>
      <w:r>
        <w:t xml:space="preserve">                                                &lt;div class="StyledAvatar-c11n-8-62-4__sc-kppzr1-0 bYqQCI"&gt;</w:t>
      </w:r>
    </w:p>
    <w:p w14:paraId="49C47AAE" w14:textId="77777777" w:rsidR="005E6A9E" w:rsidRDefault="005E6A9E" w:rsidP="005E6A9E">
      <w:pPr>
        <w:pStyle w:val="Style1"/>
      </w:pPr>
      <w:r>
        <w:t xml:space="preserve">                                                    &lt;svg viewBox="0 0 32 32" aria-hidden="true" focusable="false" role="img" class="Icon-c11n-8-62-4__sc-13llmml-0 dJaLUx"&gt;</w:t>
      </w:r>
    </w:p>
    <w:p w14:paraId="11A3438C" w14:textId="77777777" w:rsidR="005E6A9E" w:rsidRDefault="005E6A9E" w:rsidP="005E6A9E">
      <w:pPr>
        <w:pStyle w:val="Style1"/>
      </w:pPr>
      <w:r>
        <w:t xml:space="preserve">                                                        &lt;title&gt;User&lt;/title&gt;</w:t>
      </w:r>
    </w:p>
    <w:p w14:paraId="3F631FA3" w14:textId="77777777" w:rsidR="005E6A9E" w:rsidRDefault="005E6A9E" w:rsidP="005E6A9E">
      <w:pPr>
        <w:pStyle w:val="Style1"/>
      </w:pPr>
      <w:r>
        <w:t xml:space="preserve">                                                        &lt;g stroke="none"&gt;</w:t>
      </w:r>
    </w:p>
    <w:p w14:paraId="58C17885" w14:textId="77777777" w:rsidR="005E6A9E" w:rsidRDefault="005E6A9E" w:rsidP="005E6A9E">
      <w:pPr>
        <w:pStyle w:val="Style1"/>
      </w:pPr>
      <w:r>
        <w:t xml:space="preserve">                                                            &lt;path d="M22.03 17.69l-2.07-.4A9.79 9.79 0 0023 10.5V9.06a7 7 0 10-14 0v1.44a9.68 9.68 0 003 6.8c-.69.1-2.03.39-2.03.39C5.26 18.8 2 21.2 2 24v4a2 2 0 002 2h24a2 2 0 002-2v-4c0-2.79-3.26-5.19-7.97-6.31z"&gt;&lt;/path&gt;</w:t>
      </w:r>
    </w:p>
    <w:p w14:paraId="11396B06" w14:textId="77777777" w:rsidR="005E6A9E" w:rsidRDefault="005E6A9E" w:rsidP="005E6A9E">
      <w:pPr>
        <w:pStyle w:val="Style1"/>
      </w:pPr>
      <w:r>
        <w:t xml:space="preserve">                                                        &lt;/g&gt;</w:t>
      </w:r>
    </w:p>
    <w:p w14:paraId="62CB7D73" w14:textId="77777777" w:rsidR="005E6A9E" w:rsidRDefault="005E6A9E" w:rsidP="005E6A9E">
      <w:pPr>
        <w:pStyle w:val="Style1"/>
      </w:pPr>
      <w:r>
        <w:t xml:space="preserve">                                                    &lt;/svg&gt;</w:t>
      </w:r>
    </w:p>
    <w:p w14:paraId="33988E6D" w14:textId="77777777" w:rsidR="005E6A9E" w:rsidRDefault="005E6A9E" w:rsidP="005E6A9E">
      <w:pPr>
        <w:pStyle w:val="Style1"/>
      </w:pPr>
      <w:r>
        <w:t xml:space="preserve">                                                &lt;/div&gt;</w:t>
      </w:r>
    </w:p>
    <w:p w14:paraId="7E9CC9C7" w14:textId="77777777" w:rsidR="005E6A9E" w:rsidRDefault="005E6A9E" w:rsidP="005E6A9E">
      <w:pPr>
        <w:pStyle w:val="Style1"/>
      </w:pPr>
      <w:r>
        <w:t xml:space="preserve">                                            &lt;/button&gt;</w:t>
      </w:r>
    </w:p>
    <w:p w14:paraId="5FF5E3DB" w14:textId="77777777" w:rsidR="005E6A9E" w:rsidRDefault="005E6A9E" w:rsidP="005E6A9E">
      <w:pPr>
        <w:pStyle w:val="Style1"/>
      </w:pPr>
      <w:r>
        <w:t xml:space="preserve">                                        &lt;/div&gt;</w:t>
      </w:r>
    </w:p>
    <w:p w14:paraId="77333F77" w14:textId="77777777" w:rsidR="005E6A9E" w:rsidRDefault="005E6A9E" w:rsidP="005E6A9E">
      <w:pPr>
        <w:pStyle w:val="Style1"/>
      </w:pPr>
      <w:r>
        <w:t xml:space="preserve">                                    &lt;/li&gt;</w:t>
      </w:r>
    </w:p>
    <w:p w14:paraId="0416C28D" w14:textId="77777777" w:rsidR="005E6A9E" w:rsidRDefault="005E6A9E" w:rsidP="005E6A9E">
      <w:pPr>
        <w:pStyle w:val="Style1"/>
      </w:pPr>
      <w:r>
        <w:t xml:space="preserve">                                &lt;/ul&gt;</w:t>
      </w:r>
    </w:p>
    <w:p w14:paraId="78325AAF" w14:textId="77777777" w:rsidR="005E6A9E" w:rsidRDefault="005E6A9E" w:rsidP="005E6A9E">
      <w:pPr>
        <w:pStyle w:val="Style1"/>
      </w:pPr>
      <w:r>
        <w:t xml:space="preserve">                            &lt;/div&gt;</w:t>
      </w:r>
    </w:p>
    <w:p w14:paraId="3ECDE602" w14:textId="77777777" w:rsidR="005E6A9E" w:rsidRDefault="005E6A9E" w:rsidP="005E6A9E">
      <w:pPr>
        <w:pStyle w:val="Style1"/>
      </w:pPr>
      <w:r>
        <w:t xml:space="preserve">                            &lt;div class="pfs__sc-1ve4drk-0 iBHnmF znav-links"&gt;</w:t>
      </w:r>
    </w:p>
    <w:p w14:paraId="7BFDAD12" w14:textId="77777777" w:rsidR="005E6A9E" w:rsidRDefault="005E6A9E" w:rsidP="005E6A9E">
      <w:pPr>
        <w:pStyle w:val="Style1"/>
      </w:pPr>
      <w:r>
        <w:t xml:space="preserve">                                &lt;div class="pfs__sc-1vxjlvm-0 hrNwIz"&gt;</w:t>
      </w:r>
    </w:p>
    <w:p w14:paraId="4DE57D48" w14:textId="77777777" w:rsidR="005E6A9E" w:rsidRDefault="005E6A9E" w:rsidP="005E6A9E">
      <w:pPr>
        <w:pStyle w:val="Style1"/>
      </w:pPr>
      <w:r>
        <w:t xml:space="preserve">                                    &lt;a href="/" title="Zillow Real Estate" data-za-action="Zillow logo click" data-za-category="!inherit" data-display-my-zillow="true" class="Anchor-c11n-8-62-4__sc-hn4bge-0 bxnNjh"&gt;Homepage&lt;/a&gt;</w:t>
      </w:r>
    </w:p>
    <w:p w14:paraId="780402CD" w14:textId="77777777" w:rsidR="005E6A9E" w:rsidRDefault="005E6A9E" w:rsidP="005E6A9E">
      <w:pPr>
        <w:pStyle w:val="Style1"/>
      </w:pPr>
      <w:r>
        <w:t xml:space="preserve">                                &lt;/div&gt;</w:t>
      </w:r>
    </w:p>
    <w:p w14:paraId="4CEC75E5" w14:textId="77777777" w:rsidR="005E6A9E" w:rsidRDefault="005E6A9E" w:rsidP="005E6A9E">
      <w:pPr>
        <w:pStyle w:val="Style1"/>
      </w:pPr>
      <w:r>
        <w:t xml:space="preserve">                                &lt;ul data-zg-section="main" class="pfs__sc-1elvxkv-1 pfs__sc-1elvxkv-2 pfs__sc-1wickoz-0 fItEqY eSokiI cEPJeu"&gt;</w:t>
      </w:r>
    </w:p>
    <w:p w14:paraId="2673C31C" w14:textId="77777777" w:rsidR="005E6A9E" w:rsidRDefault="005E6A9E" w:rsidP="005E6A9E">
      <w:pPr>
        <w:pStyle w:val="Style1"/>
      </w:pPr>
      <w:r>
        <w:t xml:space="preserve">                                    &lt;li class="pfs__sc-585qe5-0"&gt;</w:t>
      </w:r>
    </w:p>
    <w:p w14:paraId="4210D8BF" w14:textId="77777777" w:rsidR="005E6A9E" w:rsidRDefault="005E6A9E" w:rsidP="005E6A9E">
      <w:pPr>
        <w:pStyle w:val="Style1"/>
      </w:pPr>
      <w:r>
        <w:t xml:space="preserve">                                        &lt;a class="Anchor-c11n-8-62-4__sc-hn4bge-0 pfs__sc-1dpbk03-0 bxnNjh bmhFIr noroute" href="/homes/" data-za-action="Buy" data-za-category="!inherit" data-active="false" data-zg-role="section-title"&gt;</w:t>
      </w:r>
    </w:p>
    <w:p w14:paraId="1B57ED7B" w14:textId="77777777" w:rsidR="005E6A9E" w:rsidRDefault="005E6A9E" w:rsidP="005E6A9E">
      <w:pPr>
        <w:pStyle w:val="Style1"/>
      </w:pPr>
      <w:r>
        <w:t xml:space="preserve">                                            &lt;span&gt;Buy</w:t>
      </w:r>
    </w:p>
    <w:p w14:paraId="173E5636" w14:textId="77777777" w:rsidR="005E6A9E" w:rsidRDefault="005E6A9E" w:rsidP="005E6A9E">
      <w:pPr>
        <w:pStyle w:val="Style1"/>
      </w:pPr>
      <w:r>
        <w:t xml:space="preserve">                                            &lt;!-- --&gt;</w:t>
      </w:r>
    </w:p>
    <w:p w14:paraId="4D7E16E1" w14:textId="77777777" w:rsidR="005E6A9E" w:rsidRDefault="005E6A9E" w:rsidP="005E6A9E">
      <w:pPr>
        <w:pStyle w:val="Style1"/>
      </w:pPr>
      <w:r>
        <w:t xml:space="preserve">                                            &lt;/span&gt;</w:t>
      </w:r>
    </w:p>
    <w:p w14:paraId="79409797" w14:textId="77777777" w:rsidR="005E6A9E" w:rsidRDefault="005E6A9E" w:rsidP="005E6A9E">
      <w:pPr>
        <w:pStyle w:val="Style1"/>
      </w:pPr>
      <w:r>
        <w:t xml:space="preserve">                                        &lt;/a&gt;</w:t>
      </w:r>
    </w:p>
    <w:p w14:paraId="3E04849A" w14:textId="77777777" w:rsidR="005E6A9E" w:rsidRDefault="005E6A9E" w:rsidP="005E6A9E">
      <w:pPr>
        <w:pStyle w:val="Style1"/>
      </w:pPr>
      <w:r>
        <w:t xml:space="preserve">                                        &lt;button type="button" aria-label="Open Buy sub-menu" class="pfs__sc-1psx3f8-0 eyrDW"&gt;</w:t>
      </w:r>
    </w:p>
    <w:p w14:paraId="4E5FCE74" w14:textId="77777777" w:rsidR="005E6A9E" w:rsidRDefault="005E6A9E" w:rsidP="005E6A9E">
      <w:pPr>
        <w:pStyle w:val="Style1"/>
      </w:pPr>
      <w:r>
        <w:t xml:space="preserve">                                            &lt;span class="VisuallyHidden-c11n-8-62-4__sc-t8tewe-0 hplHxP"&gt;Open Buy sub-menu&lt;/span&gt;</w:t>
      </w:r>
    </w:p>
    <w:p w14:paraId="4C800F0F" w14:textId="77777777" w:rsidR="005E6A9E" w:rsidRDefault="005E6A9E" w:rsidP="005E6A9E">
      <w:pPr>
        <w:pStyle w:val="Style1"/>
      </w:pPr>
      <w:r>
        <w:t xml:space="preserve">                                            &lt;svg viewBox="0 0 32 32" aria-hidden="true" focusable="false" role="img" class="Icon-c11n-8-62-4__sc-13llmml-0 KQAnO"&gt;</w:t>
      </w:r>
    </w:p>
    <w:p w14:paraId="67CE80E6" w14:textId="77777777" w:rsidR="005E6A9E" w:rsidRDefault="005E6A9E" w:rsidP="005E6A9E">
      <w:pPr>
        <w:pStyle w:val="Style1"/>
      </w:pPr>
      <w:r>
        <w:t xml:space="preserve">                                                &lt;title&gt;Chevron Down&lt;/title&gt;</w:t>
      </w:r>
    </w:p>
    <w:p w14:paraId="7833D836" w14:textId="77777777" w:rsidR="005E6A9E" w:rsidRDefault="005E6A9E" w:rsidP="005E6A9E">
      <w:pPr>
        <w:pStyle w:val="Style1"/>
      </w:pPr>
      <w:r>
        <w:t xml:space="preserve">                                                &lt;path stroke="none" d="M29.41 8.59a2 2 0 00-2.83 0L16 19.17 5.41 8.59a2 2 0 00-2.83 2.83l12 12a2 2 0 002.82 0l12-12a2 2 0 00.01-2.83z"&gt;&lt;/path&gt;</w:t>
      </w:r>
    </w:p>
    <w:p w14:paraId="77FA7597" w14:textId="77777777" w:rsidR="005E6A9E" w:rsidRDefault="005E6A9E" w:rsidP="005E6A9E">
      <w:pPr>
        <w:pStyle w:val="Style1"/>
      </w:pPr>
      <w:r>
        <w:t xml:space="preserve">                                            &lt;/svg&gt;</w:t>
      </w:r>
    </w:p>
    <w:p w14:paraId="5E7E2A4C" w14:textId="77777777" w:rsidR="005E6A9E" w:rsidRDefault="005E6A9E" w:rsidP="005E6A9E">
      <w:pPr>
        <w:pStyle w:val="Style1"/>
      </w:pPr>
      <w:r>
        <w:t xml:space="preserve">                                        &lt;/button&gt;</w:t>
      </w:r>
    </w:p>
    <w:p w14:paraId="29299CF9" w14:textId="77777777" w:rsidR="005E6A9E" w:rsidRDefault="005E6A9E" w:rsidP="005E6A9E">
      <w:pPr>
        <w:pStyle w:val="Style1"/>
      </w:pPr>
      <w:r>
        <w:t xml:space="preserve">                                        &lt;div data-za-label="Buy"&gt;</w:t>
      </w:r>
    </w:p>
    <w:p w14:paraId="3C77BD7F" w14:textId="77777777" w:rsidR="005E6A9E" w:rsidRDefault="005E6A9E" w:rsidP="005E6A9E">
      <w:pPr>
        <w:pStyle w:val="Style1"/>
      </w:pPr>
      <w:r>
        <w:t xml:space="preserve">                                            &lt;div class="pfs__xukzw9-0 eIyec"&gt;</w:t>
      </w:r>
    </w:p>
    <w:p w14:paraId="58AD7E16" w14:textId="77777777" w:rsidR="005E6A9E" w:rsidRDefault="005E6A9E" w:rsidP="005E6A9E">
      <w:pPr>
        <w:pStyle w:val="Style1"/>
      </w:pPr>
      <w:r>
        <w:t xml:space="preserve">                                                &lt;div data-zg-role="drop-down-content" class="pfs__xukzw9-1 gSaOWc"&gt;</w:t>
      </w:r>
    </w:p>
    <w:p w14:paraId="12CB00BD" w14:textId="77777777" w:rsidR="005E6A9E" w:rsidRDefault="005E6A9E" w:rsidP="005E6A9E">
      <w:pPr>
        <w:pStyle w:val="Style1"/>
      </w:pPr>
      <w:r>
        <w:t xml:space="preserve">                                                    &lt;ul class="pfs__xukzw9-2 bBoHcO"&gt;</w:t>
      </w:r>
    </w:p>
    <w:p w14:paraId="10E817F9" w14:textId="77777777" w:rsidR="005E6A9E" w:rsidRDefault="005E6A9E" w:rsidP="005E6A9E">
      <w:pPr>
        <w:pStyle w:val="Style1"/>
      </w:pPr>
      <w:r>
        <w:t xml:space="preserve">                                                        &lt;li&gt;</w:t>
      </w:r>
    </w:p>
    <w:p w14:paraId="32EC5F9C" w14:textId="77777777" w:rsidR="005E6A9E" w:rsidRDefault="005E6A9E" w:rsidP="005E6A9E">
      <w:pPr>
        <w:pStyle w:val="Style1"/>
      </w:pPr>
      <w:r>
        <w:t xml:space="preserve">                                                            &lt;h6 class="pfs__sc-1449t2l-0 devUbu"&gt;Homes for sale&lt;/h6&gt;</w:t>
      </w:r>
    </w:p>
    <w:p w14:paraId="311CA755" w14:textId="77777777" w:rsidR="005E6A9E" w:rsidRDefault="005E6A9E" w:rsidP="005E6A9E">
      <w:pPr>
        <w:pStyle w:val="Style1"/>
      </w:pPr>
      <w:r>
        <w:t xml:space="preserve">                                                            &lt;ul class="pfs__c1z80u-0 kkneuv"&gt;</w:t>
      </w:r>
    </w:p>
    <w:p w14:paraId="334C428B" w14:textId="77777777" w:rsidR="005E6A9E" w:rsidRDefault="005E6A9E" w:rsidP="005E6A9E">
      <w:pPr>
        <w:pStyle w:val="Style1"/>
      </w:pPr>
      <w:r>
        <w:t xml:space="preserve">                                                                &lt;li&gt;</w:t>
      </w:r>
    </w:p>
    <w:p w14:paraId="0FA1A019" w14:textId="77777777" w:rsidR="005E6A9E" w:rsidRDefault="005E6A9E" w:rsidP="005E6A9E">
      <w:pPr>
        <w:pStyle w:val="Style1"/>
      </w:pPr>
      <w:r>
        <w:t xml:space="preserve">                                                                    &lt;ul class="pfs__ryrjop-0 MtKQu"&gt;</w:t>
      </w:r>
    </w:p>
    <w:p w14:paraId="46878B24" w14:textId="77777777" w:rsidR="005E6A9E" w:rsidRDefault="005E6A9E" w:rsidP="005E6A9E">
      <w:pPr>
        <w:pStyle w:val="Style1"/>
      </w:pPr>
      <w:r>
        <w:t xml:space="preserve">                                                                        &lt;li&gt;</w:t>
      </w:r>
    </w:p>
    <w:p w14:paraId="58F1B66C" w14:textId="77777777" w:rsidR="005E6A9E" w:rsidRDefault="005E6A9E" w:rsidP="005E6A9E">
      <w:pPr>
        <w:pStyle w:val="Style1"/>
      </w:pPr>
      <w:r>
        <w:t xml:space="preserve">                                                                            &lt;a href="/homes/for_sale/" rel="" data-za-action="Homes for sale" data-za-label="!inherit" data-za-category="!inherit" class="Anchor-c11n-8-62-4__sc-hn4bge-0 pfs__ulmj52-0 bxnNjh cglegg"&gt;</w:t>
      </w:r>
    </w:p>
    <w:p w14:paraId="4BF03EFA" w14:textId="77777777" w:rsidR="005E6A9E" w:rsidRDefault="005E6A9E" w:rsidP="005E6A9E">
      <w:pPr>
        <w:pStyle w:val="Style1"/>
      </w:pPr>
      <w:r>
        <w:t xml:space="preserve">                                                                                &lt;span&gt;Homes for sale</w:t>
      </w:r>
    </w:p>
    <w:p w14:paraId="5AACCC51" w14:textId="77777777" w:rsidR="005E6A9E" w:rsidRDefault="005E6A9E" w:rsidP="005E6A9E">
      <w:pPr>
        <w:pStyle w:val="Style1"/>
      </w:pPr>
      <w:r>
        <w:t xml:space="preserve">                                                                                &lt;!-- --&gt;</w:t>
      </w:r>
    </w:p>
    <w:p w14:paraId="322734EA" w14:textId="77777777" w:rsidR="005E6A9E" w:rsidRDefault="005E6A9E" w:rsidP="005E6A9E">
      <w:pPr>
        <w:pStyle w:val="Style1"/>
      </w:pPr>
      <w:r>
        <w:t xml:space="preserve">                                                                                &lt;/span&gt;</w:t>
      </w:r>
    </w:p>
    <w:p w14:paraId="2525C7A8" w14:textId="77777777" w:rsidR="005E6A9E" w:rsidRDefault="005E6A9E" w:rsidP="005E6A9E">
      <w:pPr>
        <w:pStyle w:val="Style1"/>
      </w:pPr>
      <w:r>
        <w:t xml:space="preserve">                                                                            &lt;/a&gt;</w:t>
      </w:r>
    </w:p>
    <w:p w14:paraId="356938EC" w14:textId="77777777" w:rsidR="005E6A9E" w:rsidRDefault="005E6A9E" w:rsidP="005E6A9E">
      <w:pPr>
        <w:pStyle w:val="Style1"/>
      </w:pPr>
      <w:r>
        <w:t xml:space="preserve">                                                                        &lt;/li&gt;</w:t>
      </w:r>
    </w:p>
    <w:p w14:paraId="20B974C0" w14:textId="77777777" w:rsidR="005E6A9E" w:rsidRDefault="005E6A9E" w:rsidP="005E6A9E">
      <w:pPr>
        <w:pStyle w:val="Style1"/>
      </w:pPr>
      <w:r>
        <w:t xml:space="preserve">                                                                        &lt;li&gt;</w:t>
      </w:r>
    </w:p>
    <w:p w14:paraId="05C0BA60" w14:textId="77777777" w:rsidR="005E6A9E" w:rsidRDefault="005E6A9E" w:rsidP="005E6A9E">
      <w:pPr>
        <w:pStyle w:val="Style1"/>
      </w:pPr>
      <w:r>
        <w:t xml:space="preserve">                                                                            &lt;a href="/homes/for_sale/fore_lt/" rel="" data-za-action="Foreclosures" data-za-label="!inherit" data-za-category="!inherit" class="Anchor-c11n-8-62-4__sc-hn4bge-0 pfs__ulmj52-0 bxnNjh cglegg"&gt;</w:t>
      </w:r>
    </w:p>
    <w:p w14:paraId="4DBAB96F" w14:textId="77777777" w:rsidR="005E6A9E" w:rsidRDefault="005E6A9E" w:rsidP="005E6A9E">
      <w:pPr>
        <w:pStyle w:val="Style1"/>
      </w:pPr>
      <w:r>
        <w:t xml:space="preserve">                                                                                &lt;span&gt;Foreclosures</w:t>
      </w:r>
    </w:p>
    <w:p w14:paraId="0F68B8E2" w14:textId="77777777" w:rsidR="005E6A9E" w:rsidRDefault="005E6A9E" w:rsidP="005E6A9E">
      <w:pPr>
        <w:pStyle w:val="Style1"/>
      </w:pPr>
      <w:r>
        <w:t xml:space="preserve">                                                                                &lt;!-- --&gt;</w:t>
      </w:r>
    </w:p>
    <w:p w14:paraId="3F897C9C" w14:textId="77777777" w:rsidR="005E6A9E" w:rsidRDefault="005E6A9E" w:rsidP="005E6A9E">
      <w:pPr>
        <w:pStyle w:val="Style1"/>
      </w:pPr>
      <w:r>
        <w:t xml:space="preserve">                                                                                &lt;/span&gt;</w:t>
      </w:r>
    </w:p>
    <w:p w14:paraId="187E4397" w14:textId="77777777" w:rsidR="005E6A9E" w:rsidRDefault="005E6A9E" w:rsidP="005E6A9E">
      <w:pPr>
        <w:pStyle w:val="Style1"/>
      </w:pPr>
      <w:r>
        <w:t xml:space="preserve">                                                                            &lt;/a&gt;</w:t>
      </w:r>
    </w:p>
    <w:p w14:paraId="3EF3C64E" w14:textId="77777777" w:rsidR="005E6A9E" w:rsidRDefault="005E6A9E" w:rsidP="005E6A9E">
      <w:pPr>
        <w:pStyle w:val="Style1"/>
      </w:pPr>
      <w:r>
        <w:t xml:space="preserve">                                                                        &lt;/li&gt;</w:t>
      </w:r>
    </w:p>
    <w:p w14:paraId="290B7EFF" w14:textId="77777777" w:rsidR="005E6A9E" w:rsidRDefault="005E6A9E" w:rsidP="005E6A9E">
      <w:pPr>
        <w:pStyle w:val="Style1"/>
      </w:pPr>
      <w:r>
        <w:t xml:space="preserve">                                                                        &lt;li&gt;</w:t>
      </w:r>
    </w:p>
    <w:p w14:paraId="3913BC40" w14:textId="77777777" w:rsidR="005E6A9E" w:rsidRDefault="005E6A9E" w:rsidP="005E6A9E">
      <w:pPr>
        <w:pStyle w:val="Style1"/>
      </w:pPr>
      <w:r>
        <w:t xml:space="preserve">                                                                            &lt;a href="/homes/fsbo/" rel="" data-za-action="For sale by owner" data-za-label="!inherit" data-za-category="!inherit" class="Anchor-c11n-8-62-4__sc-hn4bge-0 pfs__ulmj52-0 bxnNjh cglegg"&gt;</w:t>
      </w:r>
    </w:p>
    <w:p w14:paraId="4529C542" w14:textId="77777777" w:rsidR="005E6A9E" w:rsidRDefault="005E6A9E" w:rsidP="005E6A9E">
      <w:pPr>
        <w:pStyle w:val="Style1"/>
      </w:pPr>
      <w:r>
        <w:t xml:space="preserve">                                                                                &lt;span&gt;For sale by owner</w:t>
      </w:r>
    </w:p>
    <w:p w14:paraId="6E813EEE" w14:textId="77777777" w:rsidR="005E6A9E" w:rsidRDefault="005E6A9E" w:rsidP="005E6A9E">
      <w:pPr>
        <w:pStyle w:val="Style1"/>
      </w:pPr>
      <w:r>
        <w:t xml:space="preserve">                                                                                &lt;!-- --&gt;</w:t>
      </w:r>
    </w:p>
    <w:p w14:paraId="6F581503" w14:textId="77777777" w:rsidR="005E6A9E" w:rsidRDefault="005E6A9E" w:rsidP="005E6A9E">
      <w:pPr>
        <w:pStyle w:val="Style1"/>
      </w:pPr>
      <w:r>
        <w:t xml:space="preserve">                                                                                &lt;/span&gt;</w:t>
      </w:r>
    </w:p>
    <w:p w14:paraId="212B0B4E" w14:textId="77777777" w:rsidR="005E6A9E" w:rsidRDefault="005E6A9E" w:rsidP="005E6A9E">
      <w:pPr>
        <w:pStyle w:val="Style1"/>
      </w:pPr>
      <w:r>
        <w:t xml:space="preserve">                                                                            &lt;/a&gt;</w:t>
      </w:r>
    </w:p>
    <w:p w14:paraId="0B5D6284" w14:textId="77777777" w:rsidR="005E6A9E" w:rsidRDefault="005E6A9E" w:rsidP="005E6A9E">
      <w:pPr>
        <w:pStyle w:val="Style1"/>
      </w:pPr>
      <w:r>
        <w:t xml:space="preserve">                                                                        &lt;/li&gt;</w:t>
      </w:r>
    </w:p>
    <w:p w14:paraId="189917C1" w14:textId="77777777" w:rsidR="005E6A9E" w:rsidRDefault="005E6A9E" w:rsidP="005E6A9E">
      <w:pPr>
        <w:pStyle w:val="Style1"/>
      </w:pPr>
      <w:r>
        <w:t xml:space="preserve">                                                                        &lt;li&gt;</w:t>
      </w:r>
    </w:p>
    <w:p w14:paraId="44310AA0" w14:textId="77777777" w:rsidR="005E6A9E" w:rsidRDefault="005E6A9E" w:rsidP="005E6A9E">
      <w:pPr>
        <w:pStyle w:val="Style1"/>
      </w:pPr>
      <w:r>
        <w:t xml:space="preserve">                                                                            &lt;a href="/homes/for_sale/1_open/" rel="" data-za-action="Open houses" data-za-label="!inherit" data-za-category="!inherit" class="Anchor-c11n-8-62-4__sc-hn4bge-0 pfs__ulmj52-0 bxnNjh cglegg"&gt;</w:t>
      </w:r>
    </w:p>
    <w:p w14:paraId="287168DA" w14:textId="77777777" w:rsidR="005E6A9E" w:rsidRDefault="005E6A9E" w:rsidP="005E6A9E">
      <w:pPr>
        <w:pStyle w:val="Style1"/>
      </w:pPr>
      <w:r>
        <w:t xml:space="preserve">                                                                                &lt;span&gt;Open houses</w:t>
      </w:r>
    </w:p>
    <w:p w14:paraId="21D04D09" w14:textId="77777777" w:rsidR="005E6A9E" w:rsidRDefault="005E6A9E" w:rsidP="005E6A9E">
      <w:pPr>
        <w:pStyle w:val="Style1"/>
      </w:pPr>
      <w:r>
        <w:t xml:space="preserve">                                                                                &lt;!-- --&gt;</w:t>
      </w:r>
    </w:p>
    <w:p w14:paraId="4F2823F1" w14:textId="77777777" w:rsidR="005E6A9E" w:rsidRDefault="005E6A9E" w:rsidP="005E6A9E">
      <w:pPr>
        <w:pStyle w:val="Style1"/>
      </w:pPr>
      <w:r>
        <w:t xml:space="preserve">                                                                                &lt;/span&gt;</w:t>
      </w:r>
    </w:p>
    <w:p w14:paraId="51F7ADF1" w14:textId="77777777" w:rsidR="005E6A9E" w:rsidRDefault="005E6A9E" w:rsidP="005E6A9E">
      <w:pPr>
        <w:pStyle w:val="Style1"/>
      </w:pPr>
      <w:r>
        <w:t xml:space="preserve">                                                                            &lt;/a&gt;</w:t>
      </w:r>
    </w:p>
    <w:p w14:paraId="25D8C4C7" w14:textId="77777777" w:rsidR="005E6A9E" w:rsidRDefault="005E6A9E" w:rsidP="005E6A9E">
      <w:pPr>
        <w:pStyle w:val="Style1"/>
      </w:pPr>
      <w:r>
        <w:t xml:space="preserve">                                                                        &lt;/li&gt;</w:t>
      </w:r>
    </w:p>
    <w:p w14:paraId="0801D20D" w14:textId="77777777" w:rsidR="005E6A9E" w:rsidRDefault="005E6A9E" w:rsidP="005E6A9E">
      <w:pPr>
        <w:pStyle w:val="Style1"/>
      </w:pPr>
      <w:r>
        <w:t xml:space="preserve">                                                                    &lt;/ul&gt;</w:t>
      </w:r>
    </w:p>
    <w:p w14:paraId="48E3E256" w14:textId="77777777" w:rsidR="005E6A9E" w:rsidRDefault="005E6A9E" w:rsidP="005E6A9E">
      <w:pPr>
        <w:pStyle w:val="Style1"/>
      </w:pPr>
      <w:r>
        <w:t xml:space="preserve">                                                                &lt;/li&gt;</w:t>
      </w:r>
    </w:p>
    <w:p w14:paraId="696EDE1F" w14:textId="77777777" w:rsidR="005E6A9E" w:rsidRDefault="005E6A9E" w:rsidP="005E6A9E">
      <w:pPr>
        <w:pStyle w:val="Style1"/>
      </w:pPr>
      <w:r>
        <w:t xml:space="preserve">                                                                &lt;li&gt;</w:t>
      </w:r>
    </w:p>
    <w:p w14:paraId="5D4C4625" w14:textId="77777777" w:rsidR="005E6A9E" w:rsidRDefault="005E6A9E" w:rsidP="005E6A9E">
      <w:pPr>
        <w:pStyle w:val="Style1"/>
      </w:pPr>
      <w:r>
        <w:t xml:space="preserve">                                                                    &lt;ul class="pfs__ryrjop-0 MtKQu"&gt;</w:t>
      </w:r>
    </w:p>
    <w:p w14:paraId="522BCF15" w14:textId="77777777" w:rsidR="005E6A9E" w:rsidRDefault="005E6A9E" w:rsidP="005E6A9E">
      <w:pPr>
        <w:pStyle w:val="Style1"/>
      </w:pPr>
      <w:r>
        <w:t xml:space="preserve">                                                                        &lt;li&gt;</w:t>
      </w:r>
    </w:p>
    <w:p w14:paraId="75B44A11" w14:textId="77777777" w:rsidR="005E6A9E" w:rsidRDefault="005E6A9E" w:rsidP="005E6A9E">
      <w:pPr>
        <w:pStyle w:val="Style1"/>
      </w:pPr>
      <w:r>
        <w:t xml:space="preserve">                                                                            &lt;a href="/homes/new_homes/" rel="" data-za-action="New construction" data-za-label="!inherit" data-za-category="!inherit" class="Anchor-c11n-8-62-4__sc-hn4bge-0 pfs__ulmj52-0 bxnNjh cglegg"&gt;</w:t>
      </w:r>
    </w:p>
    <w:p w14:paraId="208A6E88" w14:textId="77777777" w:rsidR="005E6A9E" w:rsidRDefault="005E6A9E" w:rsidP="005E6A9E">
      <w:pPr>
        <w:pStyle w:val="Style1"/>
      </w:pPr>
      <w:r>
        <w:t xml:space="preserve">                                                                                &lt;span&gt;New construction</w:t>
      </w:r>
    </w:p>
    <w:p w14:paraId="79BF10B9" w14:textId="77777777" w:rsidR="005E6A9E" w:rsidRDefault="005E6A9E" w:rsidP="005E6A9E">
      <w:pPr>
        <w:pStyle w:val="Style1"/>
      </w:pPr>
      <w:r>
        <w:t xml:space="preserve">                                                                                &lt;!-- --&gt;</w:t>
      </w:r>
    </w:p>
    <w:p w14:paraId="31F187B0" w14:textId="77777777" w:rsidR="005E6A9E" w:rsidRDefault="005E6A9E" w:rsidP="005E6A9E">
      <w:pPr>
        <w:pStyle w:val="Style1"/>
      </w:pPr>
      <w:r>
        <w:t xml:space="preserve">                                                                                &lt;/span&gt;</w:t>
      </w:r>
    </w:p>
    <w:p w14:paraId="19EF35CB" w14:textId="77777777" w:rsidR="005E6A9E" w:rsidRDefault="005E6A9E" w:rsidP="005E6A9E">
      <w:pPr>
        <w:pStyle w:val="Style1"/>
      </w:pPr>
      <w:r>
        <w:t xml:space="preserve">                                                                            &lt;/a&gt;</w:t>
      </w:r>
    </w:p>
    <w:p w14:paraId="08EF71D5" w14:textId="77777777" w:rsidR="005E6A9E" w:rsidRDefault="005E6A9E" w:rsidP="005E6A9E">
      <w:pPr>
        <w:pStyle w:val="Style1"/>
      </w:pPr>
      <w:r>
        <w:t xml:space="preserve">                                                                        &lt;/li&gt;</w:t>
      </w:r>
    </w:p>
    <w:p w14:paraId="64EEBDFC" w14:textId="77777777" w:rsidR="005E6A9E" w:rsidRDefault="005E6A9E" w:rsidP="005E6A9E">
      <w:pPr>
        <w:pStyle w:val="Style1"/>
      </w:pPr>
      <w:r>
        <w:t xml:space="preserve">                                                                        &lt;li&gt;</w:t>
      </w:r>
    </w:p>
    <w:p w14:paraId="35FB62EF" w14:textId="77777777" w:rsidR="005E6A9E" w:rsidRDefault="005E6A9E" w:rsidP="005E6A9E">
      <w:pPr>
        <w:pStyle w:val="Style1"/>
      </w:pPr>
      <w:r>
        <w:t xml:space="preserve">                                                                            &lt;a href="/homes/coming_soon/cmsn_lt/" rel="" data-za-action="Coming soon" data-za-label="!inherit" data-za-category="!inherit" class="Anchor-c11n-8-62-4__sc-hn4bge-0 pfs__ulmj52-0 bxnNjh cglegg"&gt;</w:t>
      </w:r>
    </w:p>
    <w:p w14:paraId="080F445E" w14:textId="77777777" w:rsidR="005E6A9E" w:rsidRDefault="005E6A9E" w:rsidP="005E6A9E">
      <w:pPr>
        <w:pStyle w:val="Style1"/>
      </w:pPr>
      <w:r>
        <w:t xml:space="preserve">                                                                                &lt;span&gt;Coming soon</w:t>
      </w:r>
    </w:p>
    <w:p w14:paraId="4CBE7FF2" w14:textId="77777777" w:rsidR="005E6A9E" w:rsidRDefault="005E6A9E" w:rsidP="005E6A9E">
      <w:pPr>
        <w:pStyle w:val="Style1"/>
      </w:pPr>
      <w:r>
        <w:t xml:space="preserve">                                                                                &lt;!-- --&gt;</w:t>
      </w:r>
    </w:p>
    <w:p w14:paraId="433F50CA" w14:textId="77777777" w:rsidR="005E6A9E" w:rsidRDefault="005E6A9E" w:rsidP="005E6A9E">
      <w:pPr>
        <w:pStyle w:val="Style1"/>
      </w:pPr>
      <w:r>
        <w:t xml:space="preserve">                                                                                &lt;/span&gt;</w:t>
      </w:r>
    </w:p>
    <w:p w14:paraId="6F0B221B" w14:textId="77777777" w:rsidR="005E6A9E" w:rsidRDefault="005E6A9E" w:rsidP="005E6A9E">
      <w:pPr>
        <w:pStyle w:val="Style1"/>
      </w:pPr>
      <w:r>
        <w:t xml:space="preserve">                                                                            &lt;/a&gt;</w:t>
      </w:r>
    </w:p>
    <w:p w14:paraId="19286603" w14:textId="77777777" w:rsidR="005E6A9E" w:rsidRDefault="005E6A9E" w:rsidP="005E6A9E">
      <w:pPr>
        <w:pStyle w:val="Style1"/>
      </w:pPr>
      <w:r>
        <w:t xml:space="preserve">                                                                        &lt;/li&gt;</w:t>
      </w:r>
    </w:p>
    <w:p w14:paraId="3DDE52D6" w14:textId="77777777" w:rsidR="005E6A9E" w:rsidRDefault="005E6A9E" w:rsidP="005E6A9E">
      <w:pPr>
        <w:pStyle w:val="Style1"/>
      </w:pPr>
      <w:r>
        <w:t xml:space="preserve">                                                                        &lt;li&gt;</w:t>
      </w:r>
    </w:p>
    <w:p w14:paraId="151CBC1A" w14:textId="77777777" w:rsidR="005E6A9E" w:rsidRDefault="005E6A9E" w:rsidP="005E6A9E">
      <w:pPr>
        <w:pStyle w:val="Style1"/>
      </w:pPr>
      <w:r>
        <w:t xml:space="preserve">                                                                            &lt;a href="/homes/recently_sold/" rel="" data-za-action="Recent home sales" data-za-label="!inherit" data-za-category="!inherit" class="Anchor-c11n-8-62-4__sc-hn4bge-0 pfs__ulmj52-0 bxnNjh cglegg"&gt;</w:t>
      </w:r>
    </w:p>
    <w:p w14:paraId="0A68FB8E" w14:textId="77777777" w:rsidR="005E6A9E" w:rsidRDefault="005E6A9E" w:rsidP="005E6A9E">
      <w:pPr>
        <w:pStyle w:val="Style1"/>
      </w:pPr>
      <w:r>
        <w:t xml:space="preserve">                                                                                &lt;span&gt;Recent home sales</w:t>
      </w:r>
    </w:p>
    <w:p w14:paraId="78871C59" w14:textId="77777777" w:rsidR="005E6A9E" w:rsidRDefault="005E6A9E" w:rsidP="005E6A9E">
      <w:pPr>
        <w:pStyle w:val="Style1"/>
      </w:pPr>
      <w:r>
        <w:t xml:space="preserve">                                                                                &lt;!-- --&gt;</w:t>
      </w:r>
    </w:p>
    <w:p w14:paraId="72577126" w14:textId="77777777" w:rsidR="005E6A9E" w:rsidRDefault="005E6A9E" w:rsidP="005E6A9E">
      <w:pPr>
        <w:pStyle w:val="Style1"/>
      </w:pPr>
      <w:r>
        <w:t xml:space="preserve">                                                                                &lt;/span&gt;</w:t>
      </w:r>
    </w:p>
    <w:p w14:paraId="1F9CB186" w14:textId="77777777" w:rsidR="005E6A9E" w:rsidRDefault="005E6A9E" w:rsidP="005E6A9E">
      <w:pPr>
        <w:pStyle w:val="Style1"/>
      </w:pPr>
      <w:r>
        <w:t xml:space="preserve">                                                                            &lt;/a&gt;</w:t>
      </w:r>
    </w:p>
    <w:p w14:paraId="595318C0" w14:textId="77777777" w:rsidR="005E6A9E" w:rsidRDefault="005E6A9E" w:rsidP="005E6A9E">
      <w:pPr>
        <w:pStyle w:val="Style1"/>
      </w:pPr>
      <w:r>
        <w:t xml:space="preserve">                                                                        &lt;/li&gt;</w:t>
      </w:r>
    </w:p>
    <w:p w14:paraId="63E96AFE" w14:textId="77777777" w:rsidR="005E6A9E" w:rsidRDefault="005E6A9E" w:rsidP="005E6A9E">
      <w:pPr>
        <w:pStyle w:val="Style1"/>
      </w:pPr>
      <w:r>
        <w:t xml:space="preserve">                                                                        &lt;li&gt;</w:t>
      </w:r>
    </w:p>
    <w:p w14:paraId="0CBA8C09" w14:textId="77777777" w:rsidR="005E6A9E" w:rsidRDefault="005E6A9E" w:rsidP="005E6A9E">
      <w:pPr>
        <w:pStyle w:val="Style1"/>
      </w:pPr>
      <w:r>
        <w:t xml:space="preserve">                                                                            &lt;a href="/browse/homes/" rel="" data-za-action="All homes" data-za-label="!inherit" data-za-category="!inherit" class="Anchor-c11n-8-62-4__sc-hn4bge-0 pfs__ulmj52-0 bxnNjh cglegg"&gt;</w:t>
      </w:r>
    </w:p>
    <w:p w14:paraId="6B9AEF1D" w14:textId="77777777" w:rsidR="005E6A9E" w:rsidRDefault="005E6A9E" w:rsidP="005E6A9E">
      <w:pPr>
        <w:pStyle w:val="Style1"/>
      </w:pPr>
      <w:r>
        <w:t xml:space="preserve">                                                                                &lt;span&gt;All homes</w:t>
      </w:r>
    </w:p>
    <w:p w14:paraId="31D40E11" w14:textId="77777777" w:rsidR="005E6A9E" w:rsidRDefault="005E6A9E" w:rsidP="005E6A9E">
      <w:pPr>
        <w:pStyle w:val="Style1"/>
      </w:pPr>
      <w:r>
        <w:t xml:space="preserve">                                                                                &lt;!-- --&gt;</w:t>
      </w:r>
    </w:p>
    <w:p w14:paraId="2F2C769F" w14:textId="77777777" w:rsidR="005E6A9E" w:rsidRDefault="005E6A9E" w:rsidP="005E6A9E">
      <w:pPr>
        <w:pStyle w:val="Style1"/>
      </w:pPr>
      <w:r>
        <w:t xml:space="preserve">                                                                                &lt;/span&gt;</w:t>
      </w:r>
    </w:p>
    <w:p w14:paraId="57CF806F" w14:textId="77777777" w:rsidR="005E6A9E" w:rsidRDefault="005E6A9E" w:rsidP="005E6A9E">
      <w:pPr>
        <w:pStyle w:val="Style1"/>
      </w:pPr>
      <w:r>
        <w:t xml:space="preserve">                                                                            &lt;/a&gt;</w:t>
      </w:r>
    </w:p>
    <w:p w14:paraId="4E7F17E3" w14:textId="77777777" w:rsidR="005E6A9E" w:rsidRDefault="005E6A9E" w:rsidP="005E6A9E">
      <w:pPr>
        <w:pStyle w:val="Style1"/>
      </w:pPr>
      <w:r>
        <w:t xml:space="preserve">                                                                        &lt;/li&gt;</w:t>
      </w:r>
    </w:p>
    <w:p w14:paraId="7CC43913" w14:textId="77777777" w:rsidR="005E6A9E" w:rsidRDefault="005E6A9E" w:rsidP="005E6A9E">
      <w:pPr>
        <w:pStyle w:val="Style1"/>
      </w:pPr>
      <w:r>
        <w:t xml:space="preserve">                                                                    &lt;/ul&gt;</w:t>
      </w:r>
    </w:p>
    <w:p w14:paraId="0ECE9766" w14:textId="77777777" w:rsidR="005E6A9E" w:rsidRDefault="005E6A9E" w:rsidP="005E6A9E">
      <w:pPr>
        <w:pStyle w:val="Style1"/>
      </w:pPr>
      <w:r>
        <w:t xml:space="preserve">                                                                &lt;/li&gt;</w:t>
      </w:r>
    </w:p>
    <w:p w14:paraId="2692E385" w14:textId="77777777" w:rsidR="005E6A9E" w:rsidRDefault="005E6A9E" w:rsidP="005E6A9E">
      <w:pPr>
        <w:pStyle w:val="Style1"/>
      </w:pPr>
      <w:r>
        <w:t xml:space="preserve">                                                            &lt;/ul&gt;</w:t>
      </w:r>
    </w:p>
    <w:p w14:paraId="6C2F3962" w14:textId="77777777" w:rsidR="005E6A9E" w:rsidRDefault="005E6A9E" w:rsidP="005E6A9E">
      <w:pPr>
        <w:pStyle w:val="Style1"/>
      </w:pPr>
      <w:r>
        <w:t xml:space="preserve">                                                        &lt;/li&gt;</w:t>
      </w:r>
    </w:p>
    <w:p w14:paraId="6AB95D29" w14:textId="77777777" w:rsidR="005E6A9E" w:rsidRDefault="005E6A9E" w:rsidP="005E6A9E">
      <w:pPr>
        <w:pStyle w:val="Style1"/>
      </w:pPr>
      <w:r>
        <w:t xml:space="preserve">                                                        &lt;li&gt;</w:t>
      </w:r>
    </w:p>
    <w:p w14:paraId="6437D1C6" w14:textId="77777777" w:rsidR="005E6A9E" w:rsidRDefault="005E6A9E" w:rsidP="005E6A9E">
      <w:pPr>
        <w:pStyle w:val="Style1"/>
      </w:pPr>
      <w:r>
        <w:t xml:space="preserve">                                                            &lt;h6 class="pfs__sc-1449t2l-0 devUbu"&gt;Resources&lt;/h6&gt;</w:t>
      </w:r>
    </w:p>
    <w:p w14:paraId="4C7777A3" w14:textId="77777777" w:rsidR="005E6A9E" w:rsidRDefault="005E6A9E" w:rsidP="005E6A9E">
      <w:pPr>
        <w:pStyle w:val="Style1"/>
      </w:pPr>
      <w:r>
        <w:t xml:space="preserve">                                                            &lt;ul class="pfs__c1z80u-0 kkneuv"&gt;</w:t>
      </w:r>
    </w:p>
    <w:p w14:paraId="1E3598D6" w14:textId="77777777" w:rsidR="005E6A9E" w:rsidRDefault="005E6A9E" w:rsidP="005E6A9E">
      <w:pPr>
        <w:pStyle w:val="Style1"/>
      </w:pPr>
      <w:r>
        <w:t xml:space="preserve">                                                                &lt;li&gt;</w:t>
      </w:r>
    </w:p>
    <w:p w14:paraId="0934FD72" w14:textId="77777777" w:rsidR="005E6A9E" w:rsidRDefault="005E6A9E" w:rsidP="005E6A9E">
      <w:pPr>
        <w:pStyle w:val="Style1"/>
      </w:pPr>
      <w:r>
        <w:t xml:space="preserve">                                                                    &lt;ul class="pfs__ryrjop-0 MtKQu"&gt;</w:t>
      </w:r>
    </w:p>
    <w:p w14:paraId="50EBBEA0" w14:textId="77777777" w:rsidR="005E6A9E" w:rsidRDefault="005E6A9E" w:rsidP="005E6A9E">
      <w:pPr>
        <w:pStyle w:val="Style1"/>
      </w:pPr>
      <w:r>
        <w:t xml:space="preserve">                                                                        &lt;li&gt;</w:t>
      </w:r>
    </w:p>
    <w:p w14:paraId="7EFCF383" w14:textId="77777777" w:rsidR="005E6A9E" w:rsidRDefault="005E6A9E" w:rsidP="005E6A9E">
      <w:pPr>
        <w:pStyle w:val="Style1"/>
      </w:pPr>
      <w:r>
        <w:t xml:space="preserve">                                                                            &lt;a href="/learn/category/buying/" rel="" data-za-action="Home Buying Guide" data-za-label="!inherit" data-za-category="!inherit" class="Anchor-c11n-8-62-4__sc-hn4bge-0 pfs__ulmj52-0 bxnNjh cglegg"&gt;</w:t>
      </w:r>
    </w:p>
    <w:p w14:paraId="4916DE4D" w14:textId="77777777" w:rsidR="005E6A9E" w:rsidRDefault="005E6A9E" w:rsidP="005E6A9E">
      <w:pPr>
        <w:pStyle w:val="Style1"/>
      </w:pPr>
      <w:r>
        <w:t xml:space="preserve">                                                                                &lt;span&gt;Home Buying Guide</w:t>
      </w:r>
    </w:p>
    <w:p w14:paraId="0D5B179A" w14:textId="77777777" w:rsidR="005E6A9E" w:rsidRDefault="005E6A9E" w:rsidP="005E6A9E">
      <w:pPr>
        <w:pStyle w:val="Style1"/>
      </w:pPr>
      <w:r>
        <w:t xml:space="preserve">                                                                                &lt;!-- --&gt;</w:t>
      </w:r>
    </w:p>
    <w:p w14:paraId="7AA52A6F" w14:textId="77777777" w:rsidR="005E6A9E" w:rsidRDefault="005E6A9E" w:rsidP="005E6A9E">
      <w:pPr>
        <w:pStyle w:val="Style1"/>
      </w:pPr>
      <w:r>
        <w:t xml:space="preserve">                                                                                &lt;/span&gt;</w:t>
      </w:r>
    </w:p>
    <w:p w14:paraId="2D59ED12" w14:textId="77777777" w:rsidR="005E6A9E" w:rsidRDefault="005E6A9E" w:rsidP="005E6A9E">
      <w:pPr>
        <w:pStyle w:val="Style1"/>
      </w:pPr>
      <w:r>
        <w:t xml:space="preserve">                                                                            &lt;/a&gt;</w:t>
      </w:r>
    </w:p>
    <w:p w14:paraId="6DE8920B" w14:textId="77777777" w:rsidR="005E6A9E" w:rsidRDefault="005E6A9E" w:rsidP="005E6A9E">
      <w:pPr>
        <w:pStyle w:val="Style1"/>
      </w:pPr>
      <w:r>
        <w:t xml:space="preserve">                                                                        &lt;/li&gt;</w:t>
      </w:r>
    </w:p>
    <w:p w14:paraId="0E37AD48" w14:textId="77777777" w:rsidR="005E6A9E" w:rsidRDefault="005E6A9E" w:rsidP="005E6A9E">
      <w:pPr>
        <w:pStyle w:val="Style1"/>
      </w:pPr>
      <w:r>
        <w:t xml:space="preserve">                                                                        &lt;li&gt;</w:t>
      </w:r>
    </w:p>
    <w:p w14:paraId="08FF4B3F" w14:textId="77777777" w:rsidR="005E6A9E" w:rsidRDefault="005E6A9E" w:rsidP="005E6A9E">
      <w:pPr>
        <w:pStyle w:val="Style1"/>
      </w:pPr>
      <w:r>
        <w:t xml:space="preserve">                                                                            &lt;a href="/learn/tag/foreclosures/" rel="" data-za-action="Foreclosure center" data-za-label="!inherit" data-za-category="!inherit" class="Anchor-c11n-8-62-4__sc-hn4bge-0 pfs__ulmj52-0 bxnNjh cglegg"&gt;</w:t>
      </w:r>
    </w:p>
    <w:p w14:paraId="44F66A2E" w14:textId="77777777" w:rsidR="005E6A9E" w:rsidRDefault="005E6A9E" w:rsidP="005E6A9E">
      <w:pPr>
        <w:pStyle w:val="Style1"/>
      </w:pPr>
      <w:r>
        <w:t xml:space="preserve">                                                                                &lt;span&gt;Foreclosure center</w:t>
      </w:r>
    </w:p>
    <w:p w14:paraId="3C544CB0" w14:textId="77777777" w:rsidR="005E6A9E" w:rsidRDefault="005E6A9E" w:rsidP="005E6A9E">
      <w:pPr>
        <w:pStyle w:val="Style1"/>
      </w:pPr>
      <w:r>
        <w:t xml:space="preserve">                                                                                &lt;!-- --&gt;</w:t>
      </w:r>
    </w:p>
    <w:p w14:paraId="090EDDF3" w14:textId="77777777" w:rsidR="005E6A9E" w:rsidRDefault="005E6A9E" w:rsidP="005E6A9E">
      <w:pPr>
        <w:pStyle w:val="Style1"/>
      </w:pPr>
      <w:r>
        <w:t xml:space="preserve">                                                                                &lt;/span&gt;</w:t>
      </w:r>
    </w:p>
    <w:p w14:paraId="1A6556DF" w14:textId="77777777" w:rsidR="005E6A9E" w:rsidRDefault="005E6A9E" w:rsidP="005E6A9E">
      <w:pPr>
        <w:pStyle w:val="Style1"/>
      </w:pPr>
      <w:r>
        <w:t xml:space="preserve">                                                                            &lt;/a&gt;</w:t>
      </w:r>
    </w:p>
    <w:p w14:paraId="3CC26734" w14:textId="77777777" w:rsidR="005E6A9E" w:rsidRDefault="005E6A9E" w:rsidP="005E6A9E">
      <w:pPr>
        <w:pStyle w:val="Style1"/>
      </w:pPr>
      <w:r>
        <w:t xml:space="preserve">                                                                        &lt;/li&gt;</w:t>
      </w:r>
    </w:p>
    <w:p w14:paraId="08FE0698" w14:textId="77777777" w:rsidR="005E6A9E" w:rsidRDefault="005E6A9E" w:rsidP="005E6A9E">
      <w:pPr>
        <w:pStyle w:val="Style1"/>
      </w:pPr>
      <w:r>
        <w:t xml:space="preserve">                                                                        &lt;li&gt;</w:t>
      </w:r>
    </w:p>
    <w:p w14:paraId="144F9A63" w14:textId="77777777" w:rsidR="005E6A9E" w:rsidRDefault="005E6A9E" w:rsidP="005E6A9E">
      <w:pPr>
        <w:pStyle w:val="Style1"/>
      </w:pPr>
      <w:r>
        <w:t xml:space="preserve">                                                                            &lt;a href="/z/buying/app-download/" rel="" data-za-action="Real estate app" data-za-label="!inherit" data-za-category="!inherit" class="Anchor-c11n-8-62-4__sc-hn4bge-0 pfs__ulmj52-0 bxnNjh cglegg"&gt;</w:t>
      </w:r>
    </w:p>
    <w:p w14:paraId="4CE27F09" w14:textId="77777777" w:rsidR="005E6A9E" w:rsidRDefault="005E6A9E" w:rsidP="005E6A9E">
      <w:pPr>
        <w:pStyle w:val="Style1"/>
      </w:pPr>
      <w:r>
        <w:t xml:space="preserve">                                                                                &lt;span&gt;Real estate app</w:t>
      </w:r>
    </w:p>
    <w:p w14:paraId="28306984" w14:textId="77777777" w:rsidR="005E6A9E" w:rsidRDefault="005E6A9E" w:rsidP="005E6A9E">
      <w:pPr>
        <w:pStyle w:val="Style1"/>
      </w:pPr>
      <w:r>
        <w:t xml:space="preserve">                                                                                &lt;!-- --&gt;</w:t>
      </w:r>
    </w:p>
    <w:p w14:paraId="644CC059" w14:textId="77777777" w:rsidR="005E6A9E" w:rsidRDefault="005E6A9E" w:rsidP="005E6A9E">
      <w:pPr>
        <w:pStyle w:val="Style1"/>
      </w:pPr>
      <w:r>
        <w:t xml:space="preserve">                                                                                &lt;/span&gt;</w:t>
      </w:r>
    </w:p>
    <w:p w14:paraId="6F7BF68A" w14:textId="77777777" w:rsidR="005E6A9E" w:rsidRDefault="005E6A9E" w:rsidP="005E6A9E">
      <w:pPr>
        <w:pStyle w:val="Style1"/>
      </w:pPr>
      <w:r>
        <w:t xml:space="preserve">                                                                            &lt;/a&gt;</w:t>
      </w:r>
    </w:p>
    <w:p w14:paraId="01ADEEAB" w14:textId="77777777" w:rsidR="005E6A9E" w:rsidRDefault="005E6A9E" w:rsidP="005E6A9E">
      <w:pPr>
        <w:pStyle w:val="Style1"/>
      </w:pPr>
      <w:r>
        <w:t xml:space="preserve">                                                                        &lt;/li&gt;</w:t>
      </w:r>
    </w:p>
    <w:p w14:paraId="08A9C435" w14:textId="77777777" w:rsidR="005E6A9E" w:rsidRDefault="005E6A9E" w:rsidP="005E6A9E">
      <w:pPr>
        <w:pStyle w:val="Style1"/>
      </w:pPr>
      <w:r>
        <w:t xml:space="preserve">                                                                        &lt;li&gt;</w:t>
      </w:r>
    </w:p>
    <w:p w14:paraId="73D8CD91" w14:textId="77777777" w:rsidR="005E6A9E" w:rsidRDefault="005E6A9E" w:rsidP="005E6A9E">
      <w:pPr>
        <w:pStyle w:val="Style1"/>
      </w:pPr>
      <w:r>
        <w:t xml:space="preserve">                                                                            &lt;a href="/down-payment-assistance/" rel="" data-za-action="Down payment assistance" data-za-label="!inherit" data-za-category="!inherit" class="Anchor-c11n-8-62-4__sc-hn4bge-0 pfs__ulmj52-0 bxnNjh cglegg"&gt;</w:t>
      </w:r>
    </w:p>
    <w:p w14:paraId="5F5319DE" w14:textId="77777777" w:rsidR="005E6A9E" w:rsidRDefault="005E6A9E" w:rsidP="005E6A9E">
      <w:pPr>
        <w:pStyle w:val="Style1"/>
      </w:pPr>
      <w:r>
        <w:t xml:space="preserve">                                                                                &lt;span&gt;Down payment assistance</w:t>
      </w:r>
    </w:p>
    <w:p w14:paraId="1214416D" w14:textId="77777777" w:rsidR="005E6A9E" w:rsidRDefault="005E6A9E" w:rsidP="005E6A9E">
      <w:pPr>
        <w:pStyle w:val="Style1"/>
      </w:pPr>
      <w:r>
        <w:t xml:space="preserve">                                                                                &lt;!-- --&gt;</w:t>
      </w:r>
    </w:p>
    <w:p w14:paraId="2E1EBC07" w14:textId="77777777" w:rsidR="005E6A9E" w:rsidRDefault="005E6A9E" w:rsidP="005E6A9E">
      <w:pPr>
        <w:pStyle w:val="Style1"/>
      </w:pPr>
      <w:r>
        <w:t xml:space="preserve">                                                                                &lt;/span&gt;</w:t>
      </w:r>
    </w:p>
    <w:p w14:paraId="6C2032AE" w14:textId="77777777" w:rsidR="005E6A9E" w:rsidRDefault="005E6A9E" w:rsidP="005E6A9E">
      <w:pPr>
        <w:pStyle w:val="Style1"/>
      </w:pPr>
      <w:r>
        <w:t xml:space="preserve">                                                                            &lt;/a&gt;</w:t>
      </w:r>
    </w:p>
    <w:p w14:paraId="2A452AC2" w14:textId="77777777" w:rsidR="005E6A9E" w:rsidRDefault="005E6A9E" w:rsidP="005E6A9E">
      <w:pPr>
        <w:pStyle w:val="Style1"/>
      </w:pPr>
      <w:r>
        <w:t xml:space="preserve">                                                                        &lt;/li&gt;</w:t>
      </w:r>
    </w:p>
    <w:p w14:paraId="3A861D88" w14:textId="77777777" w:rsidR="005E6A9E" w:rsidRDefault="005E6A9E" w:rsidP="005E6A9E">
      <w:pPr>
        <w:pStyle w:val="Style1"/>
      </w:pPr>
      <w:r>
        <w:t xml:space="preserve">                                                                    &lt;/ul&gt;</w:t>
      </w:r>
    </w:p>
    <w:p w14:paraId="4627C811" w14:textId="77777777" w:rsidR="005E6A9E" w:rsidRDefault="005E6A9E" w:rsidP="005E6A9E">
      <w:pPr>
        <w:pStyle w:val="Style1"/>
      </w:pPr>
      <w:r>
        <w:t xml:space="preserve">                                                                &lt;/li&gt;</w:t>
      </w:r>
    </w:p>
    <w:p w14:paraId="7F330FF6" w14:textId="77777777" w:rsidR="005E6A9E" w:rsidRDefault="005E6A9E" w:rsidP="005E6A9E">
      <w:pPr>
        <w:pStyle w:val="Style1"/>
      </w:pPr>
      <w:r>
        <w:t xml:space="preserve">                                                            &lt;/ul&gt;</w:t>
      </w:r>
    </w:p>
    <w:p w14:paraId="64F83DC3" w14:textId="77777777" w:rsidR="005E6A9E" w:rsidRDefault="005E6A9E" w:rsidP="005E6A9E">
      <w:pPr>
        <w:pStyle w:val="Style1"/>
      </w:pPr>
      <w:r>
        <w:t xml:space="preserve">                                                        &lt;/li&gt;</w:t>
      </w:r>
    </w:p>
    <w:p w14:paraId="2266432C" w14:textId="77777777" w:rsidR="005E6A9E" w:rsidRDefault="005E6A9E" w:rsidP="005E6A9E">
      <w:pPr>
        <w:pStyle w:val="Style1"/>
      </w:pPr>
      <w:r>
        <w:t xml:space="preserve">                                                    &lt;/ul&gt;</w:t>
      </w:r>
    </w:p>
    <w:p w14:paraId="482BC6F3" w14:textId="77777777" w:rsidR="005E6A9E" w:rsidRDefault="005E6A9E" w:rsidP="005E6A9E">
      <w:pPr>
        <w:pStyle w:val="Style1"/>
      </w:pPr>
      <w:r>
        <w:t xml:space="preserve">                                                &lt;/div&gt;</w:t>
      </w:r>
    </w:p>
    <w:p w14:paraId="527C3B8E" w14:textId="77777777" w:rsidR="005E6A9E" w:rsidRDefault="005E6A9E" w:rsidP="005E6A9E">
      <w:pPr>
        <w:pStyle w:val="Style1"/>
      </w:pPr>
      <w:r>
        <w:t xml:space="preserve">                                            &lt;/div&gt;</w:t>
      </w:r>
    </w:p>
    <w:p w14:paraId="0305AA47" w14:textId="77777777" w:rsidR="005E6A9E" w:rsidRDefault="005E6A9E" w:rsidP="005E6A9E">
      <w:pPr>
        <w:pStyle w:val="Style1"/>
      </w:pPr>
      <w:r>
        <w:t xml:space="preserve">                                        &lt;/div&gt;</w:t>
      </w:r>
    </w:p>
    <w:p w14:paraId="0B622AA8" w14:textId="77777777" w:rsidR="005E6A9E" w:rsidRDefault="005E6A9E" w:rsidP="005E6A9E">
      <w:pPr>
        <w:pStyle w:val="Style1"/>
      </w:pPr>
      <w:r>
        <w:t xml:space="preserve">                                    &lt;/li&gt;</w:t>
      </w:r>
    </w:p>
    <w:p w14:paraId="500B1FBD" w14:textId="77777777" w:rsidR="005E6A9E" w:rsidRDefault="005E6A9E" w:rsidP="005E6A9E">
      <w:pPr>
        <w:pStyle w:val="Style1"/>
      </w:pPr>
      <w:r>
        <w:t xml:space="preserve">                                    &lt;li class="pfs__sc-585qe5-0"&gt;</w:t>
      </w:r>
    </w:p>
    <w:p w14:paraId="55CD62AD" w14:textId="77777777" w:rsidR="005E6A9E" w:rsidRDefault="005E6A9E" w:rsidP="005E6A9E">
      <w:pPr>
        <w:pStyle w:val="Style1"/>
      </w:pPr>
      <w:r>
        <w:t xml:space="preserve">                                        &lt;a class="Anchor-c11n-8-62-4__sc-hn4bge-0 pfs__sc-1dpbk03-0 bxnNjh bmhFIr noroute" href="/homes/for_rent/" data-za-action="Rent" data-za-category="!inherit" data-active="false" data-zg-role="section-title"&gt;</w:t>
      </w:r>
    </w:p>
    <w:p w14:paraId="434F6D46" w14:textId="77777777" w:rsidR="005E6A9E" w:rsidRDefault="005E6A9E" w:rsidP="005E6A9E">
      <w:pPr>
        <w:pStyle w:val="Style1"/>
      </w:pPr>
      <w:r>
        <w:t xml:space="preserve">                                            &lt;span&gt;Rent</w:t>
      </w:r>
    </w:p>
    <w:p w14:paraId="591FFBE2" w14:textId="77777777" w:rsidR="005E6A9E" w:rsidRDefault="005E6A9E" w:rsidP="005E6A9E">
      <w:pPr>
        <w:pStyle w:val="Style1"/>
      </w:pPr>
      <w:r>
        <w:t xml:space="preserve">                                            &lt;!-- --&gt;</w:t>
      </w:r>
    </w:p>
    <w:p w14:paraId="3B0EE4B2" w14:textId="77777777" w:rsidR="005E6A9E" w:rsidRDefault="005E6A9E" w:rsidP="005E6A9E">
      <w:pPr>
        <w:pStyle w:val="Style1"/>
      </w:pPr>
      <w:r>
        <w:t xml:space="preserve">                                            &lt;/span&gt;</w:t>
      </w:r>
    </w:p>
    <w:p w14:paraId="4568411A" w14:textId="77777777" w:rsidR="005E6A9E" w:rsidRDefault="005E6A9E" w:rsidP="005E6A9E">
      <w:pPr>
        <w:pStyle w:val="Style1"/>
      </w:pPr>
      <w:r>
        <w:t xml:space="preserve">                                        &lt;/a&gt;</w:t>
      </w:r>
    </w:p>
    <w:p w14:paraId="4B966460" w14:textId="77777777" w:rsidR="005E6A9E" w:rsidRDefault="005E6A9E" w:rsidP="005E6A9E">
      <w:pPr>
        <w:pStyle w:val="Style1"/>
      </w:pPr>
      <w:r>
        <w:t xml:space="preserve">                                        &lt;button type="button" aria-label="Open Rent sub-menu" class="pfs__sc-1psx3f8-0 eyrDW"&gt;</w:t>
      </w:r>
    </w:p>
    <w:p w14:paraId="6395A039" w14:textId="77777777" w:rsidR="005E6A9E" w:rsidRDefault="005E6A9E" w:rsidP="005E6A9E">
      <w:pPr>
        <w:pStyle w:val="Style1"/>
      </w:pPr>
      <w:r>
        <w:t xml:space="preserve">                                            &lt;span class="VisuallyHidden-c11n-8-62-4__sc-t8tewe-0 hplHxP"&gt;Open Rent sub-menu&lt;/span&gt;</w:t>
      </w:r>
    </w:p>
    <w:p w14:paraId="7E309361" w14:textId="77777777" w:rsidR="005E6A9E" w:rsidRDefault="005E6A9E" w:rsidP="005E6A9E">
      <w:pPr>
        <w:pStyle w:val="Style1"/>
      </w:pPr>
      <w:r>
        <w:t xml:space="preserve">                                            &lt;svg viewBox="0 0 32 32" aria-hidden="true" focusable="false" role="img" class="Icon-c11n-8-62-4__sc-13llmml-0 KQAnO"&gt;</w:t>
      </w:r>
    </w:p>
    <w:p w14:paraId="2892E6ED" w14:textId="77777777" w:rsidR="005E6A9E" w:rsidRDefault="005E6A9E" w:rsidP="005E6A9E">
      <w:pPr>
        <w:pStyle w:val="Style1"/>
      </w:pPr>
      <w:r>
        <w:t xml:space="preserve">                                                &lt;title&gt;Chevron Down&lt;/title&gt;</w:t>
      </w:r>
    </w:p>
    <w:p w14:paraId="26B1E126" w14:textId="77777777" w:rsidR="005E6A9E" w:rsidRDefault="005E6A9E" w:rsidP="005E6A9E">
      <w:pPr>
        <w:pStyle w:val="Style1"/>
      </w:pPr>
      <w:r>
        <w:t xml:space="preserve">                                                &lt;path stroke="none" d="M29.41 8.59a2 2 0 00-2.83 0L16 19.17 5.41 8.59a2 2 0 00-2.83 2.83l12 12a2 2 0 002.82 0l12-12a2 2 0 00.01-2.83z"&gt;&lt;/path&gt;</w:t>
      </w:r>
    </w:p>
    <w:p w14:paraId="11173A7C" w14:textId="77777777" w:rsidR="005E6A9E" w:rsidRDefault="005E6A9E" w:rsidP="005E6A9E">
      <w:pPr>
        <w:pStyle w:val="Style1"/>
      </w:pPr>
      <w:r>
        <w:t xml:space="preserve">                                            &lt;/svg&gt;</w:t>
      </w:r>
    </w:p>
    <w:p w14:paraId="432B6C0E" w14:textId="77777777" w:rsidR="005E6A9E" w:rsidRDefault="005E6A9E" w:rsidP="005E6A9E">
      <w:pPr>
        <w:pStyle w:val="Style1"/>
      </w:pPr>
      <w:r>
        <w:t xml:space="preserve">                                        &lt;/button&gt;</w:t>
      </w:r>
    </w:p>
    <w:p w14:paraId="73DD3A16" w14:textId="77777777" w:rsidR="005E6A9E" w:rsidRDefault="005E6A9E" w:rsidP="005E6A9E">
      <w:pPr>
        <w:pStyle w:val="Style1"/>
      </w:pPr>
      <w:r>
        <w:t xml:space="preserve">                                        &lt;div data-za-label="Rent"&gt;</w:t>
      </w:r>
    </w:p>
    <w:p w14:paraId="090A5881" w14:textId="77777777" w:rsidR="005E6A9E" w:rsidRDefault="005E6A9E" w:rsidP="005E6A9E">
      <w:pPr>
        <w:pStyle w:val="Style1"/>
      </w:pPr>
      <w:r>
        <w:t xml:space="preserve">                                            &lt;div class="pfs__xukzw9-0 eIyec"&gt;</w:t>
      </w:r>
    </w:p>
    <w:p w14:paraId="6CF1FFBD" w14:textId="77777777" w:rsidR="005E6A9E" w:rsidRDefault="005E6A9E" w:rsidP="005E6A9E">
      <w:pPr>
        <w:pStyle w:val="Style1"/>
      </w:pPr>
      <w:r>
        <w:t xml:space="preserve">                                                &lt;div data-zg-role="drop-down-content" class="pfs__xukzw9-1 gSaOWc"&gt;</w:t>
      </w:r>
    </w:p>
    <w:p w14:paraId="1AECDC51" w14:textId="77777777" w:rsidR="005E6A9E" w:rsidRDefault="005E6A9E" w:rsidP="005E6A9E">
      <w:pPr>
        <w:pStyle w:val="Style1"/>
      </w:pPr>
      <w:r>
        <w:t xml:space="preserve">                                                    &lt;ul class="pfs__xukzw9-2 bBoHcO"&gt;</w:t>
      </w:r>
    </w:p>
    <w:p w14:paraId="0BCCBD36" w14:textId="77777777" w:rsidR="005E6A9E" w:rsidRDefault="005E6A9E" w:rsidP="005E6A9E">
      <w:pPr>
        <w:pStyle w:val="Style1"/>
      </w:pPr>
      <w:r>
        <w:t xml:space="preserve">                                                        &lt;li&gt;</w:t>
      </w:r>
    </w:p>
    <w:p w14:paraId="4883736B" w14:textId="77777777" w:rsidR="005E6A9E" w:rsidRDefault="005E6A9E" w:rsidP="005E6A9E">
      <w:pPr>
        <w:pStyle w:val="Style1"/>
      </w:pPr>
      <w:r>
        <w:t xml:space="preserve">                                                            &lt;h6 class="pfs__sc-1449t2l-0 devUbu"&gt;Search for rentals&lt;/h6&gt;</w:t>
      </w:r>
    </w:p>
    <w:p w14:paraId="75EFAF8D" w14:textId="77777777" w:rsidR="005E6A9E" w:rsidRDefault="005E6A9E" w:rsidP="005E6A9E">
      <w:pPr>
        <w:pStyle w:val="Style1"/>
      </w:pPr>
      <w:r>
        <w:t xml:space="preserve">                                                            &lt;ul class="pfs__c1z80u-0 kkneuv"&gt;</w:t>
      </w:r>
    </w:p>
    <w:p w14:paraId="072EB2B5" w14:textId="77777777" w:rsidR="005E6A9E" w:rsidRDefault="005E6A9E" w:rsidP="005E6A9E">
      <w:pPr>
        <w:pStyle w:val="Style1"/>
      </w:pPr>
      <w:r>
        <w:t xml:space="preserve">                                                                &lt;li&gt;</w:t>
      </w:r>
    </w:p>
    <w:p w14:paraId="258A6E3F" w14:textId="77777777" w:rsidR="005E6A9E" w:rsidRDefault="005E6A9E" w:rsidP="005E6A9E">
      <w:pPr>
        <w:pStyle w:val="Style1"/>
      </w:pPr>
      <w:r>
        <w:t xml:space="preserve">                                                                    &lt;ul class="pfs__ryrjop-0 MtKQu"&gt;</w:t>
      </w:r>
    </w:p>
    <w:p w14:paraId="4AB42BF8" w14:textId="77777777" w:rsidR="005E6A9E" w:rsidRDefault="005E6A9E" w:rsidP="005E6A9E">
      <w:pPr>
        <w:pStyle w:val="Style1"/>
      </w:pPr>
      <w:r>
        <w:t xml:space="preserve">                                                                        &lt;li&gt;</w:t>
      </w:r>
    </w:p>
    <w:p w14:paraId="7D07B510" w14:textId="77777777" w:rsidR="005E6A9E" w:rsidRDefault="005E6A9E" w:rsidP="005E6A9E">
      <w:pPr>
        <w:pStyle w:val="Style1"/>
      </w:pPr>
      <w:r>
        <w:t xml:space="preserve">                                                                            &lt;a href="/homes/for_rent/apartment_duplex_type/" rel="" data-za-action="Rental buildings" data-za-label="!inherit" data-za-category="!inherit" class="Anchor-c11n-8-62-4__sc-hn4bge-0 pfs__ulmj52-0 bxnNjh cglegg"&gt;</w:t>
      </w:r>
    </w:p>
    <w:p w14:paraId="2BBA1D33" w14:textId="77777777" w:rsidR="005E6A9E" w:rsidRDefault="005E6A9E" w:rsidP="005E6A9E">
      <w:pPr>
        <w:pStyle w:val="Style1"/>
      </w:pPr>
      <w:r>
        <w:t xml:space="preserve">                                                                                &lt;span&gt;Rental buildings</w:t>
      </w:r>
    </w:p>
    <w:p w14:paraId="1DFF0712" w14:textId="77777777" w:rsidR="005E6A9E" w:rsidRDefault="005E6A9E" w:rsidP="005E6A9E">
      <w:pPr>
        <w:pStyle w:val="Style1"/>
      </w:pPr>
      <w:r>
        <w:t xml:space="preserve">                                                                                &lt;!-- --&gt;</w:t>
      </w:r>
    </w:p>
    <w:p w14:paraId="5BBEF356" w14:textId="77777777" w:rsidR="005E6A9E" w:rsidRDefault="005E6A9E" w:rsidP="005E6A9E">
      <w:pPr>
        <w:pStyle w:val="Style1"/>
      </w:pPr>
      <w:r>
        <w:t xml:space="preserve">                                                                                &lt;/span&gt;</w:t>
      </w:r>
    </w:p>
    <w:p w14:paraId="478A141E" w14:textId="77777777" w:rsidR="005E6A9E" w:rsidRDefault="005E6A9E" w:rsidP="005E6A9E">
      <w:pPr>
        <w:pStyle w:val="Style1"/>
      </w:pPr>
      <w:r>
        <w:t xml:space="preserve">                                                                            &lt;/a&gt;</w:t>
      </w:r>
    </w:p>
    <w:p w14:paraId="17328FA1" w14:textId="77777777" w:rsidR="005E6A9E" w:rsidRDefault="005E6A9E" w:rsidP="005E6A9E">
      <w:pPr>
        <w:pStyle w:val="Style1"/>
      </w:pPr>
      <w:r>
        <w:t xml:space="preserve">                                                                        &lt;/li&gt;</w:t>
      </w:r>
    </w:p>
    <w:p w14:paraId="09BCC6F8" w14:textId="77777777" w:rsidR="005E6A9E" w:rsidRDefault="005E6A9E" w:rsidP="005E6A9E">
      <w:pPr>
        <w:pStyle w:val="Style1"/>
      </w:pPr>
      <w:r>
        <w:t xml:space="preserve">                                                                        &lt;li&gt;</w:t>
      </w:r>
    </w:p>
    <w:p w14:paraId="2A29C367" w14:textId="77777777" w:rsidR="005E6A9E" w:rsidRDefault="005E6A9E" w:rsidP="005E6A9E">
      <w:pPr>
        <w:pStyle w:val="Style1"/>
      </w:pPr>
      <w:r>
        <w:t xml:space="preserve">                                                                            &lt;a href="/homes/for_rent/condo,apartment_duplex_type/" rel="" data-za-action="Apartments for rent" data-za-label="!inherit" data-za-category="!inherit" class="Anchor-c11n-8-62-4__sc-hn4bge-0 pfs__ulmj52-0 bxnNjh cglegg"&gt;</w:t>
      </w:r>
    </w:p>
    <w:p w14:paraId="1F3A1FCF" w14:textId="77777777" w:rsidR="005E6A9E" w:rsidRDefault="005E6A9E" w:rsidP="005E6A9E">
      <w:pPr>
        <w:pStyle w:val="Style1"/>
      </w:pPr>
      <w:r>
        <w:t xml:space="preserve">                                                                                &lt;span&gt;Apartments for rent</w:t>
      </w:r>
    </w:p>
    <w:p w14:paraId="13E3166D" w14:textId="77777777" w:rsidR="005E6A9E" w:rsidRDefault="005E6A9E" w:rsidP="005E6A9E">
      <w:pPr>
        <w:pStyle w:val="Style1"/>
      </w:pPr>
      <w:r>
        <w:t xml:space="preserve">                                                                                &lt;!-- --&gt;</w:t>
      </w:r>
    </w:p>
    <w:p w14:paraId="09E01F5B" w14:textId="77777777" w:rsidR="005E6A9E" w:rsidRDefault="005E6A9E" w:rsidP="005E6A9E">
      <w:pPr>
        <w:pStyle w:val="Style1"/>
      </w:pPr>
      <w:r>
        <w:t xml:space="preserve">                                                                                &lt;/span&gt;</w:t>
      </w:r>
    </w:p>
    <w:p w14:paraId="761F8BAB" w14:textId="77777777" w:rsidR="005E6A9E" w:rsidRDefault="005E6A9E" w:rsidP="005E6A9E">
      <w:pPr>
        <w:pStyle w:val="Style1"/>
      </w:pPr>
      <w:r>
        <w:t xml:space="preserve">                                                                            &lt;/a&gt;</w:t>
      </w:r>
    </w:p>
    <w:p w14:paraId="333E265E" w14:textId="77777777" w:rsidR="005E6A9E" w:rsidRDefault="005E6A9E" w:rsidP="005E6A9E">
      <w:pPr>
        <w:pStyle w:val="Style1"/>
      </w:pPr>
      <w:r>
        <w:t xml:space="preserve">                                                                        &lt;/li&gt;</w:t>
      </w:r>
    </w:p>
    <w:p w14:paraId="7252B8BD" w14:textId="77777777" w:rsidR="005E6A9E" w:rsidRDefault="005E6A9E" w:rsidP="005E6A9E">
      <w:pPr>
        <w:pStyle w:val="Style1"/>
      </w:pPr>
      <w:r>
        <w:t xml:space="preserve">                                                                        &lt;li&gt;</w:t>
      </w:r>
    </w:p>
    <w:p w14:paraId="6A862DA2" w14:textId="77777777" w:rsidR="005E6A9E" w:rsidRDefault="005E6A9E" w:rsidP="005E6A9E">
      <w:pPr>
        <w:pStyle w:val="Style1"/>
      </w:pPr>
      <w:r>
        <w:t xml:space="preserve">                                                                            &lt;a href="/homes/for_rent/house_type/" rel="" data-za-action="Houses for rent" data-za-label="!inherit" data-za-category="!inherit" class="Anchor-c11n-8-62-4__sc-hn4bge-0 pfs__ulmj52-0 bxnNjh cglegg"&gt;</w:t>
      </w:r>
    </w:p>
    <w:p w14:paraId="38918D2C" w14:textId="77777777" w:rsidR="005E6A9E" w:rsidRDefault="005E6A9E" w:rsidP="005E6A9E">
      <w:pPr>
        <w:pStyle w:val="Style1"/>
      </w:pPr>
      <w:r>
        <w:t xml:space="preserve">                                                                                &lt;span&gt;Houses for rent</w:t>
      </w:r>
    </w:p>
    <w:p w14:paraId="42E1AB59" w14:textId="77777777" w:rsidR="005E6A9E" w:rsidRDefault="005E6A9E" w:rsidP="005E6A9E">
      <w:pPr>
        <w:pStyle w:val="Style1"/>
      </w:pPr>
      <w:r>
        <w:t xml:space="preserve">                                                                                &lt;!-- --&gt;</w:t>
      </w:r>
    </w:p>
    <w:p w14:paraId="6677516B" w14:textId="77777777" w:rsidR="005E6A9E" w:rsidRDefault="005E6A9E" w:rsidP="005E6A9E">
      <w:pPr>
        <w:pStyle w:val="Style1"/>
      </w:pPr>
      <w:r>
        <w:t xml:space="preserve">                                                                                &lt;/span&gt;</w:t>
      </w:r>
    </w:p>
    <w:p w14:paraId="0A7B58C8" w14:textId="77777777" w:rsidR="005E6A9E" w:rsidRDefault="005E6A9E" w:rsidP="005E6A9E">
      <w:pPr>
        <w:pStyle w:val="Style1"/>
      </w:pPr>
      <w:r>
        <w:t xml:space="preserve">                                                                            &lt;/a&gt;</w:t>
      </w:r>
    </w:p>
    <w:p w14:paraId="39099B24" w14:textId="77777777" w:rsidR="005E6A9E" w:rsidRDefault="005E6A9E" w:rsidP="005E6A9E">
      <w:pPr>
        <w:pStyle w:val="Style1"/>
      </w:pPr>
      <w:r>
        <w:t xml:space="preserve">                                                                        &lt;/li&gt;</w:t>
      </w:r>
    </w:p>
    <w:p w14:paraId="40918D8B" w14:textId="77777777" w:rsidR="005E6A9E" w:rsidRDefault="005E6A9E" w:rsidP="005E6A9E">
      <w:pPr>
        <w:pStyle w:val="Style1"/>
      </w:pPr>
      <w:r>
        <w:t xml:space="preserve">                                                                        &lt;li&gt;</w:t>
      </w:r>
    </w:p>
    <w:p w14:paraId="2AEFE2B1" w14:textId="77777777" w:rsidR="005E6A9E" w:rsidRDefault="005E6A9E" w:rsidP="005E6A9E">
      <w:pPr>
        <w:pStyle w:val="Style1"/>
      </w:pPr>
      <w:r>
        <w:t xml:space="preserve">                                                                            &lt;a href="/homes/for_rent/" rel="" data-za-action="All rental listings" data-za-label="!inherit" data-za-category="!inherit" class="Anchor-c11n-8-62-4__sc-hn4bge-0 pfs__ulmj52-0 bxnNjh cglegg"&gt;</w:t>
      </w:r>
    </w:p>
    <w:p w14:paraId="4FD867EE" w14:textId="77777777" w:rsidR="005E6A9E" w:rsidRDefault="005E6A9E" w:rsidP="005E6A9E">
      <w:pPr>
        <w:pStyle w:val="Style1"/>
      </w:pPr>
      <w:r>
        <w:t xml:space="preserve">                                                                                &lt;span&gt;All rental listings</w:t>
      </w:r>
    </w:p>
    <w:p w14:paraId="3C18082D" w14:textId="77777777" w:rsidR="005E6A9E" w:rsidRDefault="005E6A9E" w:rsidP="005E6A9E">
      <w:pPr>
        <w:pStyle w:val="Style1"/>
      </w:pPr>
      <w:r>
        <w:t xml:space="preserve">                                                                                &lt;!-- --&gt;</w:t>
      </w:r>
    </w:p>
    <w:p w14:paraId="00FE83B6" w14:textId="77777777" w:rsidR="005E6A9E" w:rsidRDefault="005E6A9E" w:rsidP="005E6A9E">
      <w:pPr>
        <w:pStyle w:val="Style1"/>
      </w:pPr>
      <w:r>
        <w:t xml:space="preserve">                                                                                &lt;/span&gt;</w:t>
      </w:r>
    </w:p>
    <w:p w14:paraId="3F0F9D08" w14:textId="77777777" w:rsidR="005E6A9E" w:rsidRDefault="005E6A9E" w:rsidP="005E6A9E">
      <w:pPr>
        <w:pStyle w:val="Style1"/>
      </w:pPr>
      <w:r>
        <w:t xml:space="preserve">                                                                            &lt;/a&gt;</w:t>
      </w:r>
    </w:p>
    <w:p w14:paraId="5508136C" w14:textId="77777777" w:rsidR="005E6A9E" w:rsidRDefault="005E6A9E" w:rsidP="005E6A9E">
      <w:pPr>
        <w:pStyle w:val="Style1"/>
      </w:pPr>
      <w:r>
        <w:t xml:space="preserve">                                                                        &lt;/li&gt;</w:t>
      </w:r>
    </w:p>
    <w:p w14:paraId="31DE0188" w14:textId="77777777" w:rsidR="005E6A9E" w:rsidRDefault="005E6A9E" w:rsidP="005E6A9E">
      <w:pPr>
        <w:pStyle w:val="Style1"/>
      </w:pPr>
      <w:r>
        <w:t xml:space="preserve">                                                                        &lt;li&gt;</w:t>
      </w:r>
    </w:p>
    <w:p w14:paraId="2CED9C71" w14:textId="77777777" w:rsidR="005E6A9E" w:rsidRDefault="005E6A9E" w:rsidP="005E6A9E">
      <w:pPr>
        <w:pStyle w:val="Style1"/>
      </w:pPr>
      <w:r>
        <w:t xml:space="preserve">                                                                            &lt;a href="/browse/b/" rel="" data-za-action="All rental buildings" data-za-label="!inherit" data-za-category="!inherit" class="Anchor-c11n-8-62-4__sc-hn4bge-0 pfs__ulmj52-0 bxnNjh cglegg"&gt;</w:t>
      </w:r>
    </w:p>
    <w:p w14:paraId="32977351" w14:textId="77777777" w:rsidR="005E6A9E" w:rsidRDefault="005E6A9E" w:rsidP="005E6A9E">
      <w:pPr>
        <w:pStyle w:val="Style1"/>
      </w:pPr>
      <w:r>
        <w:t xml:space="preserve">                                                                                &lt;span&gt;All rental buildings</w:t>
      </w:r>
    </w:p>
    <w:p w14:paraId="772FC336" w14:textId="77777777" w:rsidR="005E6A9E" w:rsidRDefault="005E6A9E" w:rsidP="005E6A9E">
      <w:pPr>
        <w:pStyle w:val="Style1"/>
      </w:pPr>
      <w:r>
        <w:t xml:space="preserve">                                                                                &lt;!-- --&gt;</w:t>
      </w:r>
    </w:p>
    <w:p w14:paraId="7E60F82F" w14:textId="77777777" w:rsidR="005E6A9E" w:rsidRDefault="005E6A9E" w:rsidP="005E6A9E">
      <w:pPr>
        <w:pStyle w:val="Style1"/>
      </w:pPr>
      <w:r>
        <w:t xml:space="preserve">                                                                                &lt;/span&gt;</w:t>
      </w:r>
    </w:p>
    <w:p w14:paraId="691E0FCB" w14:textId="77777777" w:rsidR="005E6A9E" w:rsidRDefault="005E6A9E" w:rsidP="005E6A9E">
      <w:pPr>
        <w:pStyle w:val="Style1"/>
      </w:pPr>
      <w:r>
        <w:t xml:space="preserve">                                                                            &lt;/a&gt;</w:t>
      </w:r>
    </w:p>
    <w:p w14:paraId="4150CE2A" w14:textId="77777777" w:rsidR="005E6A9E" w:rsidRDefault="005E6A9E" w:rsidP="005E6A9E">
      <w:pPr>
        <w:pStyle w:val="Style1"/>
      </w:pPr>
      <w:r>
        <w:t xml:space="preserve">                                                                        &lt;/li&gt;</w:t>
      </w:r>
    </w:p>
    <w:p w14:paraId="5401FEEB" w14:textId="77777777" w:rsidR="005E6A9E" w:rsidRDefault="005E6A9E" w:rsidP="005E6A9E">
      <w:pPr>
        <w:pStyle w:val="Style1"/>
      </w:pPr>
      <w:r>
        <w:t xml:space="preserve">                                                                    &lt;/ul&gt;</w:t>
      </w:r>
    </w:p>
    <w:p w14:paraId="6B9D5928" w14:textId="77777777" w:rsidR="005E6A9E" w:rsidRDefault="005E6A9E" w:rsidP="005E6A9E">
      <w:pPr>
        <w:pStyle w:val="Style1"/>
      </w:pPr>
      <w:r>
        <w:t xml:space="preserve">                                                                &lt;/li&gt;</w:t>
      </w:r>
    </w:p>
    <w:p w14:paraId="0E7240EE" w14:textId="77777777" w:rsidR="005E6A9E" w:rsidRDefault="005E6A9E" w:rsidP="005E6A9E">
      <w:pPr>
        <w:pStyle w:val="Style1"/>
      </w:pPr>
      <w:r>
        <w:t xml:space="preserve">                                                            &lt;/ul&gt;</w:t>
      </w:r>
    </w:p>
    <w:p w14:paraId="5031A56E" w14:textId="77777777" w:rsidR="005E6A9E" w:rsidRDefault="005E6A9E" w:rsidP="005E6A9E">
      <w:pPr>
        <w:pStyle w:val="Style1"/>
      </w:pPr>
      <w:r>
        <w:t xml:space="preserve">                                                        &lt;/li&gt;</w:t>
      </w:r>
    </w:p>
    <w:p w14:paraId="1BA444EE" w14:textId="77777777" w:rsidR="005E6A9E" w:rsidRDefault="005E6A9E" w:rsidP="005E6A9E">
      <w:pPr>
        <w:pStyle w:val="Style1"/>
      </w:pPr>
      <w:r>
        <w:t xml:space="preserve">                                                        &lt;li&gt;</w:t>
      </w:r>
    </w:p>
    <w:p w14:paraId="07F51B62" w14:textId="77777777" w:rsidR="005E6A9E" w:rsidRDefault="005E6A9E" w:rsidP="005E6A9E">
      <w:pPr>
        <w:pStyle w:val="Style1"/>
      </w:pPr>
      <w:r>
        <w:t xml:space="preserve">                                                            &lt;h6 class="pfs__sc-1449t2l-0 devUbu"&gt;Renter Hub&lt;/h6&gt;</w:t>
      </w:r>
    </w:p>
    <w:p w14:paraId="61282590" w14:textId="77777777" w:rsidR="005E6A9E" w:rsidRDefault="005E6A9E" w:rsidP="005E6A9E">
      <w:pPr>
        <w:pStyle w:val="Style1"/>
      </w:pPr>
      <w:r>
        <w:t xml:space="preserve">                                                            &lt;ul class="pfs__c1z80u-0 kkneuv"&gt;</w:t>
      </w:r>
    </w:p>
    <w:p w14:paraId="5C35F089" w14:textId="77777777" w:rsidR="005E6A9E" w:rsidRDefault="005E6A9E" w:rsidP="005E6A9E">
      <w:pPr>
        <w:pStyle w:val="Style1"/>
      </w:pPr>
      <w:r>
        <w:t xml:space="preserve">                                                                &lt;li&gt;</w:t>
      </w:r>
    </w:p>
    <w:p w14:paraId="1C598ED7" w14:textId="77777777" w:rsidR="005E6A9E" w:rsidRDefault="005E6A9E" w:rsidP="005E6A9E">
      <w:pPr>
        <w:pStyle w:val="Style1"/>
      </w:pPr>
      <w:r>
        <w:t xml:space="preserve">                                                                    &lt;ul class="pfs__ryrjop-0 MtKQu"&gt;</w:t>
      </w:r>
    </w:p>
    <w:p w14:paraId="32C98421" w14:textId="77777777" w:rsidR="005E6A9E" w:rsidRDefault="005E6A9E" w:rsidP="005E6A9E">
      <w:pPr>
        <w:pStyle w:val="Style1"/>
      </w:pPr>
      <w:r>
        <w:t xml:space="preserve">                                                                        &lt;li&gt;</w:t>
      </w:r>
    </w:p>
    <w:p w14:paraId="77DEBE67" w14:textId="77777777" w:rsidR="005E6A9E" w:rsidRDefault="005E6A9E" w:rsidP="005E6A9E">
      <w:pPr>
        <w:pStyle w:val="Style1"/>
      </w:pPr>
      <w:r>
        <w:t xml:space="preserve">                                                                            &lt;a href="/renting/" rel="" data-za-action="Contacted rentals" data-za-label="!inherit" data-za-category="!inherit" class="Anchor-c11n-8-62-4__sc-hn4bge-0 pfs__ulmj52-0 bxnNjh cglegg"&gt;</w:t>
      </w:r>
    </w:p>
    <w:p w14:paraId="373B5C25" w14:textId="77777777" w:rsidR="005E6A9E" w:rsidRDefault="005E6A9E" w:rsidP="005E6A9E">
      <w:pPr>
        <w:pStyle w:val="Style1"/>
      </w:pPr>
      <w:r>
        <w:t xml:space="preserve">                                                                                &lt;span&gt;Contacted rentals</w:t>
      </w:r>
    </w:p>
    <w:p w14:paraId="7B4AD27A" w14:textId="77777777" w:rsidR="005E6A9E" w:rsidRDefault="005E6A9E" w:rsidP="005E6A9E">
      <w:pPr>
        <w:pStyle w:val="Style1"/>
      </w:pPr>
      <w:r>
        <w:t xml:space="preserve">                                                                                &lt;!-- --&gt;</w:t>
      </w:r>
    </w:p>
    <w:p w14:paraId="007986C3" w14:textId="77777777" w:rsidR="005E6A9E" w:rsidRDefault="005E6A9E" w:rsidP="005E6A9E">
      <w:pPr>
        <w:pStyle w:val="Style1"/>
      </w:pPr>
      <w:r>
        <w:t xml:space="preserve">                                                                                &lt;/span&gt;</w:t>
      </w:r>
    </w:p>
    <w:p w14:paraId="5133A4CE" w14:textId="77777777" w:rsidR="005E6A9E" w:rsidRDefault="005E6A9E" w:rsidP="005E6A9E">
      <w:pPr>
        <w:pStyle w:val="Style1"/>
      </w:pPr>
      <w:r>
        <w:t xml:space="preserve">                                                                            &lt;/a&gt;</w:t>
      </w:r>
    </w:p>
    <w:p w14:paraId="454654FE" w14:textId="77777777" w:rsidR="005E6A9E" w:rsidRDefault="005E6A9E" w:rsidP="005E6A9E">
      <w:pPr>
        <w:pStyle w:val="Style1"/>
      </w:pPr>
      <w:r>
        <w:t xml:space="preserve">                                                                        &lt;/li&gt;</w:t>
      </w:r>
    </w:p>
    <w:p w14:paraId="363777A1" w14:textId="77777777" w:rsidR="005E6A9E" w:rsidRDefault="005E6A9E" w:rsidP="005E6A9E">
      <w:pPr>
        <w:pStyle w:val="Style1"/>
      </w:pPr>
      <w:r>
        <w:t xml:space="preserve">                                                                        &lt;li&gt;</w:t>
      </w:r>
    </w:p>
    <w:p w14:paraId="08F52FC9" w14:textId="77777777" w:rsidR="005E6A9E" w:rsidRDefault="005E6A9E" w:rsidP="005E6A9E">
      <w:pPr>
        <w:pStyle w:val="Style1"/>
      </w:pPr>
      <w:r>
        <w:t xml:space="preserve">                                                                            &lt;a href="/renting/your-rental/" rel="" data-za-action="Your rental" data-za-label="!inherit" data-za-category="!inherit" class="Anchor-c11n-8-62-4__sc-hn4bge-0 pfs__ulmj52-0 bxnNjh cglegg"&gt;</w:t>
      </w:r>
    </w:p>
    <w:p w14:paraId="4136F2C2" w14:textId="77777777" w:rsidR="005E6A9E" w:rsidRDefault="005E6A9E" w:rsidP="005E6A9E">
      <w:pPr>
        <w:pStyle w:val="Style1"/>
      </w:pPr>
      <w:r>
        <w:t xml:space="preserve">                                                                                &lt;span&gt;Your rental</w:t>
      </w:r>
    </w:p>
    <w:p w14:paraId="740BD3EA" w14:textId="77777777" w:rsidR="005E6A9E" w:rsidRDefault="005E6A9E" w:rsidP="005E6A9E">
      <w:pPr>
        <w:pStyle w:val="Style1"/>
      </w:pPr>
      <w:r>
        <w:t xml:space="preserve">                                                                                &lt;!-- --&gt;</w:t>
      </w:r>
    </w:p>
    <w:p w14:paraId="04CDB73D" w14:textId="77777777" w:rsidR="005E6A9E" w:rsidRDefault="005E6A9E" w:rsidP="005E6A9E">
      <w:pPr>
        <w:pStyle w:val="Style1"/>
      </w:pPr>
      <w:r>
        <w:t xml:space="preserve">                                                                                &lt;/span&gt;</w:t>
      </w:r>
    </w:p>
    <w:p w14:paraId="62FB631E" w14:textId="77777777" w:rsidR="005E6A9E" w:rsidRDefault="005E6A9E" w:rsidP="005E6A9E">
      <w:pPr>
        <w:pStyle w:val="Style1"/>
      </w:pPr>
      <w:r>
        <w:t xml:space="preserve">                                                                            &lt;/a&gt;</w:t>
      </w:r>
    </w:p>
    <w:p w14:paraId="61166C6F" w14:textId="77777777" w:rsidR="005E6A9E" w:rsidRDefault="005E6A9E" w:rsidP="005E6A9E">
      <w:pPr>
        <w:pStyle w:val="Style1"/>
      </w:pPr>
      <w:r>
        <w:t xml:space="preserve">                                                                        &lt;/li&gt;</w:t>
      </w:r>
    </w:p>
    <w:p w14:paraId="344AC5CD" w14:textId="77777777" w:rsidR="005E6A9E" w:rsidRDefault="005E6A9E" w:rsidP="005E6A9E">
      <w:pPr>
        <w:pStyle w:val="Style1"/>
      </w:pPr>
      <w:r>
        <w:t xml:space="preserve">                                                                        &lt;li&gt;</w:t>
      </w:r>
    </w:p>
    <w:p w14:paraId="33931D65" w14:textId="77777777" w:rsidR="005E6A9E" w:rsidRDefault="005E6A9E" w:rsidP="005E6A9E">
      <w:pPr>
        <w:pStyle w:val="Style1"/>
      </w:pPr>
      <w:r>
        <w:t xml:space="preserve">                                                                            &lt;a href="/renter-hub/inbox/" rel="" data-za-action="Messages" data-za-label="!inherit" data-za-category="!inherit" class="Anchor-c11n-8-62-4__sc-hn4bge-0 pfs__ulmj52-0 bxnNjh cglegg"&gt;</w:t>
      </w:r>
    </w:p>
    <w:p w14:paraId="2DDB6FF4" w14:textId="77777777" w:rsidR="005E6A9E" w:rsidRDefault="005E6A9E" w:rsidP="005E6A9E">
      <w:pPr>
        <w:pStyle w:val="Style1"/>
      </w:pPr>
      <w:r>
        <w:t xml:space="preserve">                                                                                &lt;span&gt;Messages</w:t>
      </w:r>
    </w:p>
    <w:p w14:paraId="5662A953" w14:textId="77777777" w:rsidR="005E6A9E" w:rsidRDefault="005E6A9E" w:rsidP="005E6A9E">
      <w:pPr>
        <w:pStyle w:val="Style1"/>
      </w:pPr>
      <w:r>
        <w:t xml:space="preserve">                                                                                &lt;!-- --&gt;</w:t>
      </w:r>
    </w:p>
    <w:p w14:paraId="2206AC25" w14:textId="77777777" w:rsidR="005E6A9E" w:rsidRDefault="005E6A9E" w:rsidP="005E6A9E">
      <w:pPr>
        <w:pStyle w:val="Style1"/>
      </w:pPr>
      <w:r>
        <w:t xml:space="preserve">                                                                                &lt;/span&gt;</w:t>
      </w:r>
    </w:p>
    <w:p w14:paraId="7506DCDB" w14:textId="77777777" w:rsidR="005E6A9E" w:rsidRDefault="005E6A9E" w:rsidP="005E6A9E">
      <w:pPr>
        <w:pStyle w:val="Style1"/>
      </w:pPr>
      <w:r>
        <w:t xml:space="preserve">                                                                            &lt;/a&gt;</w:t>
      </w:r>
    </w:p>
    <w:p w14:paraId="2353C076" w14:textId="77777777" w:rsidR="005E6A9E" w:rsidRDefault="005E6A9E" w:rsidP="005E6A9E">
      <w:pPr>
        <w:pStyle w:val="Style1"/>
      </w:pPr>
      <w:r>
        <w:t xml:space="preserve">                                                                        &lt;/li&gt;</w:t>
      </w:r>
    </w:p>
    <w:p w14:paraId="5F0B2EEE" w14:textId="77777777" w:rsidR="005E6A9E" w:rsidRDefault="005E6A9E" w:rsidP="005E6A9E">
      <w:pPr>
        <w:pStyle w:val="Style1"/>
      </w:pPr>
      <w:r>
        <w:t xml:space="preserve">                                                                    &lt;/ul&gt;</w:t>
      </w:r>
    </w:p>
    <w:p w14:paraId="4B1445EA" w14:textId="77777777" w:rsidR="005E6A9E" w:rsidRDefault="005E6A9E" w:rsidP="005E6A9E">
      <w:pPr>
        <w:pStyle w:val="Style1"/>
      </w:pPr>
      <w:r>
        <w:t xml:space="preserve">                                                                &lt;/li&gt;</w:t>
      </w:r>
    </w:p>
    <w:p w14:paraId="63CAF999" w14:textId="77777777" w:rsidR="005E6A9E" w:rsidRDefault="005E6A9E" w:rsidP="005E6A9E">
      <w:pPr>
        <w:pStyle w:val="Style1"/>
      </w:pPr>
      <w:r>
        <w:t xml:space="preserve">                                                            &lt;/ul&gt;</w:t>
      </w:r>
    </w:p>
    <w:p w14:paraId="7CD64961" w14:textId="77777777" w:rsidR="005E6A9E" w:rsidRDefault="005E6A9E" w:rsidP="005E6A9E">
      <w:pPr>
        <w:pStyle w:val="Style1"/>
      </w:pPr>
      <w:r>
        <w:t xml:space="preserve">                                                        &lt;/li&gt;</w:t>
      </w:r>
    </w:p>
    <w:p w14:paraId="43CA1688" w14:textId="77777777" w:rsidR="005E6A9E" w:rsidRDefault="005E6A9E" w:rsidP="005E6A9E">
      <w:pPr>
        <w:pStyle w:val="Style1"/>
      </w:pPr>
      <w:r>
        <w:t xml:space="preserve">                                                        &lt;li&gt;</w:t>
      </w:r>
    </w:p>
    <w:p w14:paraId="3ACF48D5" w14:textId="77777777" w:rsidR="005E6A9E" w:rsidRDefault="005E6A9E" w:rsidP="005E6A9E">
      <w:pPr>
        <w:pStyle w:val="Style1"/>
      </w:pPr>
      <w:r>
        <w:t xml:space="preserve">                                                            &lt;h6 class="pfs__sc-1449t2l-0 devUbu"&gt;Resources&lt;/h6&gt;</w:t>
      </w:r>
    </w:p>
    <w:p w14:paraId="3D29DCA9" w14:textId="77777777" w:rsidR="005E6A9E" w:rsidRDefault="005E6A9E" w:rsidP="005E6A9E">
      <w:pPr>
        <w:pStyle w:val="Style1"/>
      </w:pPr>
      <w:r>
        <w:t xml:space="preserve">                                                            &lt;ul class="pfs__c1z80u-0 kkneuv"&gt;</w:t>
      </w:r>
    </w:p>
    <w:p w14:paraId="0A030B9A" w14:textId="77777777" w:rsidR="005E6A9E" w:rsidRDefault="005E6A9E" w:rsidP="005E6A9E">
      <w:pPr>
        <w:pStyle w:val="Style1"/>
      </w:pPr>
      <w:r>
        <w:t xml:space="preserve">                                                                &lt;li&gt;</w:t>
      </w:r>
    </w:p>
    <w:p w14:paraId="31E0BC02" w14:textId="77777777" w:rsidR="005E6A9E" w:rsidRDefault="005E6A9E" w:rsidP="005E6A9E">
      <w:pPr>
        <w:pStyle w:val="Style1"/>
      </w:pPr>
      <w:r>
        <w:t xml:space="preserve">                                                                    &lt;ul class="pfs__ryrjop-0 MtKQu"&gt;</w:t>
      </w:r>
    </w:p>
    <w:p w14:paraId="159960E3" w14:textId="77777777" w:rsidR="005E6A9E" w:rsidRDefault="005E6A9E" w:rsidP="005E6A9E">
      <w:pPr>
        <w:pStyle w:val="Style1"/>
      </w:pPr>
      <w:r>
        <w:t xml:space="preserve">                                                                        &lt;li&gt;</w:t>
      </w:r>
    </w:p>
    <w:p w14:paraId="382694DF" w14:textId="77777777" w:rsidR="005E6A9E" w:rsidRDefault="005E6A9E" w:rsidP="005E6A9E">
      <w:pPr>
        <w:pStyle w:val="Style1"/>
      </w:pPr>
      <w:r>
        <w:t xml:space="preserve">                                                                            &lt;a href="/rent-affordability-calculator/" rel="" data-za-action="Affordability calculator" data-za-label="!inherit" data-za-category="!inherit" class="Anchor-c11n-8-62-4__sc-hn4bge-0 pfs__ulmj52-0 bxnNjh cglegg"&gt;</w:t>
      </w:r>
    </w:p>
    <w:p w14:paraId="3B29EF87" w14:textId="77777777" w:rsidR="005E6A9E" w:rsidRDefault="005E6A9E" w:rsidP="005E6A9E">
      <w:pPr>
        <w:pStyle w:val="Style1"/>
      </w:pPr>
      <w:r>
        <w:t xml:space="preserve">                                                                                &lt;span&gt;Affordability calculator</w:t>
      </w:r>
    </w:p>
    <w:p w14:paraId="52D6D094" w14:textId="77777777" w:rsidR="005E6A9E" w:rsidRDefault="005E6A9E" w:rsidP="005E6A9E">
      <w:pPr>
        <w:pStyle w:val="Style1"/>
      </w:pPr>
      <w:r>
        <w:t xml:space="preserve">                                                                                &lt;!-- --&gt;</w:t>
      </w:r>
    </w:p>
    <w:p w14:paraId="160CA2FF" w14:textId="77777777" w:rsidR="005E6A9E" w:rsidRDefault="005E6A9E" w:rsidP="005E6A9E">
      <w:pPr>
        <w:pStyle w:val="Style1"/>
      </w:pPr>
      <w:r>
        <w:t xml:space="preserve">                                                                                &lt;/span&gt;</w:t>
      </w:r>
    </w:p>
    <w:p w14:paraId="7DD5D352" w14:textId="77777777" w:rsidR="005E6A9E" w:rsidRDefault="005E6A9E" w:rsidP="005E6A9E">
      <w:pPr>
        <w:pStyle w:val="Style1"/>
      </w:pPr>
      <w:r>
        <w:t xml:space="preserve">                                                                            &lt;/a&gt;</w:t>
      </w:r>
    </w:p>
    <w:p w14:paraId="0F18E3F5" w14:textId="77777777" w:rsidR="005E6A9E" w:rsidRDefault="005E6A9E" w:rsidP="005E6A9E">
      <w:pPr>
        <w:pStyle w:val="Style1"/>
      </w:pPr>
      <w:r>
        <w:t xml:space="preserve">                                                                        &lt;/li&gt;</w:t>
      </w:r>
    </w:p>
    <w:p w14:paraId="48EDE886" w14:textId="77777777" w:rsidR="005E6A9E" w:rsidRDefault="005E6A9E" w:rsidP="005E6A9E">
      <w:pPr>
        <w:pStyle w:val="Style1"/>
      </w:pPr>
      <w:r>
        <w:t xml:space="preserve">                                                                        &lt;li&gt;</w:t>
      </w:r>
    </w:p>
    <w:p w14:paraId="69FE3132" w14:textId="77777777" w:rsidR="005E6A9E" w:rsidRDefault="005E6A9E" w:rsidP="005E6A9E">
      <w:pPr>
        <w:pStyle w:val="Style1"/>
      </w:pPr>
      <w:r>
        <w:t xml:space="preserve">                                                                            &lt;a href="/learn/category/renting/" rel="" data-za-action="Rent Guide" data-za-label="!inherit" data-za-category="!inherit" class="Anchor-c11n-8-62-4__sc-hn4bge-0 pfs__ulmj52-0 bxnNjh cglegg"&gt;</w:t>
      </w:r>
    </w:p>
    <w:p w14:paraId="57B2472B" w14:textId="77777777" w:rsidR="005E6A9E" w:rsidRDefault="005E6A9E" w:rsidP="005E6A9E">
      <w:pPr>
        <w:pStyle w:val="Style1"/>
      </w:pPr>
      <w:r>
        <w:t xml:space="preserve">                                                                                &lt;span&gt;Rent Guide</w:t>
      </w:r>
    </w:p>
    <w:p w14:paraId="6D612E0F" w14:textId="77777777" w:rsidR="005E6A9E" w:rsidRDefault="005E6A9E" w:rsidP="005E6A9E">
      <w:pPr>
        <w:pStyle w:val="Style1"/>
      </w:pPr>
      <w:r>
        <w:t xml:space="preserve">                                                                                &lt;!-- --&gt;</w:t>
      </w:r>
    </w:p>
    <w:p w14:paraId="4430F5CD" w14:textId="77777777" w:rsidR="005E6A9E" w:rsidRDefault="005E6A9E" w:rsidP="005E6A9E">
      <w:pPr>
        <w:pStyle w:val="Style1"/>
      </w:pPr>
      <w:r>
        <w:t xml:space="preserve">                                                                                &lt;/span&gt;</w:t>
      </w:r>
    </w:p>
    <w:p w14:paraId="25529928" w14:textId="77777777" w:rsidR="005E6A9E" w:rsidRDefault="005E6A9E" w:rsidP="005E6A9E">
      <w:pPr>
        <w:pStyle w:val="Style1"/>
      </w:pPr>
      <w:r>
        <w:t xml:space="preserve">                                                                            &lt;/a&gt;</w:t>
      </w:r>
    </w:p>
    <w:p w14:paraId="6CCA6BA5" w14:textId="77777777" w:rsidR="005E6A9E" w:rsidRDefault="005E6A9E" w:rsidP="005E6A9E">
      <w:pPr>
        <w:pStyle w:val="Style1"/>
      </w:pPr>
      <w:r>
        <w:t xml:space="preserve">                                                                        &lt;/li&gt;</w:t>
      </w:r>
    </w:p>
    <w:p w14:paraId="2C908A29" w14:textId="77777777" w:rsidR="005E6A9E" w:rsidRDefault="005E6A9E" w:rsidP="005E6A9E">
      <w:pPr>
        <w:pStyle w:val="Style1"/>
      </w:pPr>
      <w:r>
        <w:t xml:space="preserve">                                                                    &lt;/ul&gt;</w:t>
      </w:r>
    </w:p>
    <w:p w14:paraId="40110C0E" w14:textId="77777777" w:rsidR="005E6A9E" w:rsidRDefault="005E6A9E" w:rsidP="005E6A9E">
      <w:pPr>
        <w:pStyle w:val="Style1"/>
      </w:pPr>
      <w:r>
        <w:t xml:space="preserve">                                                                &lt;/li&gt;</w:t>
      </w:r>
    </w:p>
    <w:p w14:paraId="690841A9" w14:textId="77777777" w:rsidR="005E6A9E" w:rsidRDefault="005E6A9E" w:rsidP="005E6A9E">
      <w:pPr>
        <w:pStyle w:val="Style1"/>
      </w:pPr>
      <w:r>
        <w:t xml:space="preserve">                                                            &lt;/ul&gt;</w:t>
      </w:r>
    </w:p>
    <w:p w14:paraId="7CCBE2A8" w14:textId="77777777" w:rsidR="005E6A9E" w:rsidRDefault="005E6A9E" w:rsidP="005E6A9E">
      <w:pPr>
        <w:pStyle w:val="Style1"/>
      </w:pPr>
      <w:r>
        <w:t xml:space="preserve">                                                        &lt;/li&gt;</w:t>
      </w:r>
    </w:p>
    <w:p w14:paraId="34C3474F" w14:textId="77777777" w:rsidR="005E6A9E" w:rsidRDefault="005E6A9E" w:rsidP="005E6A9E">
      <w:pPr>
        <w:pStyle w:val="Style1"/>
      </w:pPr>
      <w:r>
        <w:t xml:space="preserve">                                                    &lt;/ul&gt;</w:t>
      </w:r>
    </w:p>
    <w:p w14:paraId="42937A57" w14:textId="77777777" w:rsidR="005E6A9E" w:rsidRDefault="005E6A9E" w:rsidP="005E6A9E">
      <w:pPr>
        <w:pStyle w:val="Style1"/>
      </w:pPr>
      <w:r>
        <w:t xml:space="preserve">                                                &lt;/div&gt;</w:t>
      </w:r>
    </w:p>
    <w:p w14:paraId="2EC930E0" w14:textId="77777777" w:rsidR="005E6A9E" w:rsidRDefault="005E6A9E" w:rsidP="005E6A9E">
      <w:pPr>
        <w:pStyle w:val="Style1"/>
      </w:pPr>
      <w:r>
        <w:t xml:space="preserve">                                            &lt;/div&gt;</w:t>
      </w:r>
    </w:p>
    <w:p w14:paraId="7764CFF9" w14:textId="77777777" w:rsidR="005E6A9E" w:rsidRDefault="005E6A9E" w:rsidP="005E6A9E">
      <w:pPr>
        <w:pStyle w:val="Style1"/>
      </w:pPr>
      <w:r>
        <w:t xml:space="preserve">                                        &lt;/div&gt;</w:t>
      </w:r>
    </w:p>
    <w:p w14:paraId="718B720C" w14:textId="77777777" w:rsidR="005E6A9E" w:rsidRDefault="005E6A9E" w:rsidP="005E6A9E">
      <w:pPr>
        <w:pStyle w:val="Style1"/>
      </w:pPr>
      <w:r>
        <w:t xml:space="preserve">                                    &lt;/li&gt;</w:t>
      </w:r>
    </w:p>
    <w:p w14:paraId="0DA33A76" w14:textId="77777777" w:rsidR="005E6A9E" w:rsidRDefault="005E6A9E" w:rsidP="005E6A9E">
      <w:pPr>
        <w:pStyle w:val="Style1"/>
      </w:pPr>
      <w:r>
        <w:t xml:space="preserve">                                    &lt;li class="pfs__sc-585qe5-0"&gt;</w:t>
      </w:r>
    </w:p>
    <w:p w14:paraId="4A067D56" w14:textId="77777777" w:rsidR="005E6A9E" w:rsidRDefault="005E6A9E" w:rsidP="005E6A9E">
      <w:pPr>
        <w:pStyle w:val="Style1"/>
      </w:pPr>
      <w:r>
        <w:t xml:space="preserve">                                        &lt;a class="Anchor-c11n-8-62-4__sc-hn4bge-0 pfs__sc-1dpbk03-0 bxnNjh bmhFIr" href="/sell/" data-za-action="Sell" data-za-category="!inherit" data-active="false" data-zg-role="section-title"&gt;</w:t>
      </w:r>
    </w:p>
    <w:p w14:paraId="7603161E" w14:textId="77777777" w:rsidR="005E6A9E" w:rsidRDefault="005E6A9E" w:rsidP="005E6A9E">
      <w:pPr>
        <w:pStyle w:val="Style1"/>
      </w:pPr>
      <w:r>
        <w:t xml:space="preserve">                                            &lt;span&gt;Sell</w:t>
      </w:r>
    </w:p>
    <w:p w14:paraId="6F7480D8" w14:textId="77777777" w:rsidR="005E6A9E" w:rsidRDefault="005E6A9E" w:rsidP="005E6A9E">
      <w:pPr>
        <w:pStyle w:val="Style1"/>
      </w:pPr>
      <w:r>
        <w:t xml:space="preserve">                                            &lt;!-- --&gt;</w:t>
      </w:r>
    </w:p>
    <w:p w14:paraId="637FD9B9" w14:textId="77777777" w:rsidR="005E6A9E" w:rsidRDefault="005E6A9E" w:rsidP="005E6A9E">
      <w:pPr>
        <w:pStyle w:val="Style1"/>
      </w:pPr>
      <w:r>
        <w:t xml:space="preserve">                                            &lt;/span&gt;</w:t>
      </w:r>
    </w:p>
    <w:p w14:paraId="3AD086C4" w14:textId="77777777" w:rsidR="005E6A9E" w:rsidRDefault="005E6A9E" w:rsidP="005E6A9E">
      <w:pPr>
        <w:pStyle w:val="Style1"/>
      </w:pPr>
      <w:r>
        <w:t xml:space="preserve">                                        &lt;/a&gt;</w:t>
      </w:r>
    </w:p>
    <w:p w14:paraId="6CCEF101" w14:textId="77777777" w:rsidR="005E6A9E" w:rsidRDefault="005E6A9E" w:rsidP="005E6A9E">
      <w:pPr>
        <w:pStyle w:val="Style1"/>
      </w:pPr>
      <w:r>
        <w:t xml:space="preserve">                                        &lt;button type="button" aria-label="Open Sell sub-menu" class="pfs__sc-1psx3f8-0 eyrDW"&gt;</w:t>
      </w:r>
    </w:p>
    <w:p w14:paraId="5A00B177" w14:textId="77777777" w:rsidR="005E6A9E" w:rsidRDefault="005E6A9E" w:rsidP="005E6A9E">
      <w:pPr>
        <w:pStyle w:val="Style1"/>
      </w:pPr>
      <w:r>
        <w:t xml:space="preserve">                                            &lt;span class="VisuallyHidden-c11n-8-62-4__sc-t8tewe-0 hplHxP"&gt;Open Sell sub-menu&lt;/span&gt;</w:t>
      </w:r>
    </w:p>
    <w:p w14:paraId="67A5170B" w14:textId="77777777" w:rsidR="005E6A9E" w:rsidRDefault="005E6A9E" w:rsidP="005E6A9E">
      <w:pPr>
        <w:pStyle w:val="Style1"/>
      </w:pPr>
      <w:r>
        <w:t xml:space="preserve">                                            &lt;svg viewBox="0 0 32 32" aria-hidden="true" focusable="false" role="img" class="Icon-c11n-8-62-4__sc-13llmml-0 KQAnO"&gt;</w:t>
      </w:r>
    </w:p>
    <w:p w14:paraId="4371E1A7" w14:textId="77777777" w:rsidR="005E6A9E" w:rsidRDefault="005E6A9E" w:rsidP="005E6A9E">
      <w:pPr>
        <w:pStyle w:val="Style1"/>
      </w:pPr>
      <w:r>
        <w:t xml:space="preserve">                                                &lt;title&gt;Chevron Down&lt;/title&gt;</w:t>
      </w:r>
    </w:p>
    <w:p w14:paraId="02EAA9A6" w14:textId="77777777" w:rsidR="005E6A9E" w:rsidRDefault="005E6A9E" w:rsidP="005E6A9E">
      <w:pPr>
        <w:pStyle w:val="Style1"/>
      </w:pPr>
      <w:r>
        <w:t xml:space="preserve">                                                &lt;path stroke="none" d="M29.41 8.59a2 2 0 00-2.83 0L16 19.17 5.41 8.59a2 2 0 00-2.83 2.83l12 12a2 2 0 002.82 0l12-12a2 2 0 00.01-2.83z"&gt;&lt;/path&gt;</w:t>
      </w:r>
    </w:p>
    <w:p w14:paraId="7F7B00F2" w14:textId="77777777" w:rsidR="005E6A9E" w:rsidRDefault="005E6A9E" w:rsidP="005E6A9E">
      <w:pPr>
        <w:pStyle w:val="Style1"/>
      </w:pPr>
      <w:r>
        <w:t xml:space="preserve">                                            &lt;/svg&gt;</w:t>
      </w:r>
    </w:p>
    <w:p w14:paraId="2CE0343C" w14:textId="77777777" w:rsidR="005E6A9E" w:rsidRDefault="005E6A9E" w:rsidP="005E6A9E">
      <w:pPr>
        <w:pStyle w:val="Style1"/>
      </w:pPr>
      <w:r>
        <w:t xml:space="preserve">                                        &lt;/button&gt;</w:t>
      </w:r>
    </w:p>
    <w:p w14:paraId="3040B6FE" w14:textId="77777777" w:rsidR="005E6A9E" w:rsidRDefault="005E6A9E" w:rsidP="005E6A9E">
      <w:pPr>
        <w:pStyle w:val="Style1"/>
      </w:pPr>
      <w:r>
        <w:t xml:space="preserve">                                        &lt;div data-za-label="Sell"&gt;</w:t>
      </w:r>
    </w:p>
    <w:p w14:paraId="3DB8F5E8" w14:textId="77777777" w:rsidR="005E6A9E" w:rsidRDefault="005E6A9E" w:rsidP="005E6A9E">
      <w:pPr>
        <w:pStyle w:val="Style1"/>
      </w:pPr>
      <w:r>
        <w:t xml:space="preserve">                                            &lt;div class="pfs__xukzw9-0 eIyec"&gt;</w:t>
      </w:r>
    </w:p>
    <w:p w14:paraId="7BBE91A1" w14:textId="77777777" w:rsidR="005E6A9E" w:rsidRDefault="005E6A9E" w:rsidP="005E6A9E">
      <w:pPr>
        <w:pStyle w:val="Style1"/>
      </w:pPr>
      <w:r>
        <w:t xml:space="preserve">                                                &lt;div data-zg-role="drop-down-content" class="pfs__xukzw9-1 gSaOWc"&gt;</w:t>
      </w:r>
    </w:p>
    <w:p w14:paraId="58E5D136" w14:textId="77777777" w:rsidR="005E6A9E" w:rsidRDefault="005E6A9E" w:rsidP="005E6A9E">
      <w:pPr>
        <w:pStyle w:val="Style1"/>
      </w:pPr>
      <w:r>
        <w:t xml:space="preserve">                                                    &lt;ul class="pfs__xukzw9-2 bBoHcO"&gt;</w:t>
      </w:r>
    </w:p>
    <w:p w14:paraId="0397EB0C" w14:textId="77777777" w:rsidR="005E6A9E" w:rsidRDefault="005E6A9E" w:rsidP="005E6A9E">
      <w:pPr>
        <w:pStyle w:val="Style1"/>
      </w:pPr>
      <w:r>
        <w:t xml:space="preserve">                                                        &lt;li&gt;</w:t>
      </w:r>
    </w:p>
    <w:p w14:paraId="7620EA72" w14:textId="77777777" w:rsidR="005E6A9E" w:rsidRDefault="005E6A9E" w:rsidP="005E6A9E">
      <w:pPr>
        <w:pStyle w:val="Style1"/>
      </w:pPr>
      <w:r>
        <w:t xml:space="preserve">                                                            &lt;h6 class="pfs__sc-1449t2l-0 devUbu"&gt;Resources&lt;/h6&gt;</w:t>
      </w:r>
    </w:p>
    <w:p w14:paraId="67CF155E" w14:textId="77777777" w:rsidR="005E6A9E" w:rsidRDefault="005E6A9E" w:rsidP="005E6A9E">
      <w:pPr>
        <w:pStyle w:val="Style1"/>
      </w:pPr>
      <w:r>
        <w:t xml:space="preserve">                                                            &lt;ul class="pfs__c1z80u-0 kkneuv"&gt;</w:t>
      </w:r>
    </w:p>
    <w:p w14:paraId="0E739E07" w14:textId="77777777" w:rsidR="005E6A9E" w:rsidRDefault="005E6A9E" w:rsidP="005E6A9E">
      <w:pPr>
        <w:pStyle w:val="Style1"/>
      </w:pPr>
      <w:r>
        <w:t xml:space="preserve">                                                                &lt;li&gt;</w:t>
      </w:r>
    </w:p>
    <w:p w14:paraId="04823515" w14:textId="77777777" w:rsidR="005E6A9E" w:rsidRDefault="005E6A9E" w:rsidP="005E6A9E">
      <w:pPr>
        <w:pStyle w:val="Style1"/>
      </w:pPr>
      <w:r>
        <w:t xml:space="preserve">                                                                    &lt;ul class="pfs__ryrjop-0 MtKQu"&gt;</w:t>
      </w:r>
    </w:p>
    <w:p w14:paraId="123B257F" w14:textId="77777777" w:rsidR="005E6A9E" w:rsidRDefault="005E6A9E" w:rsidP="005E6A9E">
      <w:pPr>
        <w:pStyle w:val="Style1"/>
      </w:pPr>
      <w:r>
        <w:t xml:space="preserve">                                                                        &lt;li&gt;</w:t>
      </w:r>
    </w:p>
    <w:p w14:paraId="021A3BD4" w14:textId="77777777" w:rsidR="005E6A9E" w:rsidRDefault="005E6A9E" w:rsidP="005E6A9E">
      <w:pPr>
        <w:pStyle w:val="Style1"/>
      </w:pPr>
      <w:r>
        <w:t xml:space="preserve">                                                                            &lt;a href="/sell/" rel="" data-za-action="Explore your options" data-za-label="!inherit" data-za-category="!inherit" class="Anchor-c11n-8-62-4__sc-hn4bge-0 pfs__ulmj52-0 bxnNjh cglegg"&gt;</w:t>
      </w:r>
    </w:p>
    <w:p w14:paraId="4375DA74" w14:textId="77777777" w:rsidR="005E6A9E" w:rsidRDefault="005E6A9E" w:rsidP="005E6A9E">
      <w:pPr>
        <w:pStyle w:val="Style1"/>
      </w:pPr>
      <w:r>
        <w:t xml:space="preserve">                                                                                &lt;span&gt;Explore your options</w:t>
      </w:r>
    </w:p>
    <w:p w14:paraId="1B4A74F4" w14:textId="77777777" w:rsidR="005E6A9E" w:rsidRDefault="005E6A9E" w:rsidP="005E6A9E">
      <w:pPr>
        <w:pStyle w:val="Style1"/>
      </w:pPr>
      <w:r>
        <w:t xml:space="preserve">                                                                                &lt;!-- --&gt;</w:t>
      </w:r>
    </w:p>
    <w:p w14:paraId="127572D6" w14:textId="77777777" w:rsidR="005E6A9E" w:rsidRDefault="005E6A9E" w:rsidP="005E6A9E">
      <w:pPr>
        <w:pStyle w:val="Style1"/>
      </w:pPr>
      <w:r>
        <w:t xml:space="preserve">                                                                                &lt;/span&gt;</w:t>
      </w:r>
    </w:p>
    <w:p w14:paraId="3EC32614" w14:textId="77777777" w:rsidR="005E6A9E" w:rsidRDefault="005E6A9E" w:rsidP="005E6A9E">
      <w:pPr>
        <w:pStyle w:val="Style1"/>
      </w:pPr>
      <w:r>
        <w:t xml:space="preserve">                                                                            &lt;/a&gt;</w:t>
      </w:r>
    </w:p>
    <w:p w14:paraId="5F9898CB" w14:textId="77777777" w:rsidR="005E6A9E" w:rsidRDefault="005E6A9E" w:rsidP="005E6A9E">
      <w:pPr>
        <w:pStyle w:val="Style1"/>
      </w:pPr>
      <w:r>
        <w:t xml:space="preserve">                                                                        &lt;/li&gt;</w:t>
      </w:r>
    </w:p>
    <w:p w14:paraId="7C2A812E" w14:textId="77777777" w:rsidR="005E6A9E" w:rsidRDefault="005E6A9E" w:rsidP="005E6A9E">
      <w:pPr>
        <w:pStyle w:val="Style1"/>
      </w:pPr>
      <w:r>
        <w:t xml:space="preserve">                                                                        &lt;li&gt;</w:t>
      </w:r>
    </w:p>
    <w:p w14:paraId="05AAAEF6" w14:textId="77777777" w:rsidR="005E6A9E" w:rsidRDefault="005E6A9E" w:rsidP="005E6A9E">
      <w:pPr>
        <w:pStyle w:val="Style1"/>
      </w:pPr>
      <w:r>
        <w:t xml:space="preserve">                                                                            &lt;a href="/how-much-is-my-home-worth/" rel="" data-za-action="See your home&amp;#x27;s Zestimate" data-za-label="!inherit" data-za-category="!inherit" class="Anchor-c11n-8-62-4__sc-hn4bge-0 pfs__ulmj52-0 bxnNjh cglegg"&gt;</w:t>
      </w:r>
    </w:p>
    <w:p w14:paraId="0006C08E" w14:textId="77777777" w:rsidR="005E6A9E" w:rsidRDefault="005E6A9E" w:rsidP="005E6A9E">
      <w:pPr>
        <w:pStyle w:val="Style1"/>
      </w:pPr>
      <w:r>
        <w:t xml:space="preserve">                                                                                &lt;span&gt;See your home &amp;#x27;s Zestimate</w:t>
      </w:r>
    </w:p>
    <w:p w14:paraId="1E15A902" w14:textId="77777777" w:rsidR="005E6A9E" w:rsidRDefault="005E6A9E" w:rsidP="005E6A9E">
      <w:pPr>
        <w:pStyle w:val="Style1"/>
      </w:pPr>
      <w:r>
        <w:t xml:space="preserve">                                                                                &lt;!-- --&gt;</w:t>
      </w:r>
    </w:p>
    <w:p w14:paraId="400165A7" w14:textId="77777777" w:rsidR="005E6A9E" w:rsidRDefault="005E6A9E" w:rsidP="005E6A9E">
      <w:pPr>
        <w:pStyle w:val="Style1"/>
      </w:pPr>
      <w:r>
        <w:t xml:space="preserve">                                                                                &lt;/span&gt;</w:t>
      </w:r>
    </w:p>
    <w:p w14:paraId="10A59A6D" w14:textId="77777777" w:rsidR="005E6A9E" w:rsidRDefault="005E6A9E" w:rsidP="005E6A9E">
      <w:pPr>
        <w:pStyle w:val="Style1"/>
      </w:pPr>
      <w:r>
        <w:t xml:space="preserve">                                                                            &lt;/a&gt;</w:t>
      </w:r>
    </w:p>
    <w:p w14:paraId="3C220A82" w14:textId="77777777" w:rsidR="005E6A9E" w:rsidRDefault="005E6A9E" w:rsidP="005E6A9E">
      <w:pPr>
        <w:pStyle w:val="Style1"/>
      </w:pPr>
      <w:r>
        <w:t xml:space="preserve">                                                                        &lt;/li&gt;</w:t>
      </w:r>
    </w:p>
    <w:p w14:paraId="00F9FEF0" w14:textId="77777777" w:rsidR="005E6A9E" w:rsidRDefault="005E6A9E" w:rsidP="005E6A9E">
      <w:pPr>
        <w:pStyle w:val="Style1"/>
      </w:pPr>
      <w:r>
        <w:t xml:space="preserve">                                                                        &lt;li&gt;</w:t>
      </w:r>
    </w:p>
    <w:p w14:paraId="11B5EB46" w14:textId="77777777" w:rsidR="005E6A9E" w:rsidRDefault="005E6A9E" w:rsidP="005E6A9E">
      <w:pPr>
        <w:pStyle w:val="Style1"/>
      </w:pPr>
      <w:r>
        <w:t xml:space="preserve">                                                                            &lt;a href="/home-values/102001/united-states/" rel="" data-za-action="Home values" data-za-label="!inherit" data-za-category="!inherit" class="Anchor-c11n-8-62-4__sc-hn4bge-0 pfs__ulmj52-0 bxnNjh cglegg"&gt;</w:t>
      </w:r>
    </w:p>
    <w:p w14:paraId="0B0F84BF" w14:textId="77777777" w:rsidR="005E6A9E" w:rsidRDefault="005E6A9E" w:rsidP="005E6A9E">
      <w:pPr>
        <w:pStyle w:val="Style1"/>
      </w:pPr>
      <w:r>
        <w:t xml:space="preserve">                                                                                &lt;span&gt;Home values</w:t>
      </w:r>
    </w:p>
    <w:p w14:paraId="6D6447B9" w14:textId="77777777" w:rsidR="005E6A9E" w:rsidRDefault="005E6A9E" w:rsidP="005E6A9E">
      <w:pPr>
        <w:pStyle w:val="Style1"/>
      </w:pPr>
      <w:r>
        <w:t xml:space="preserve">                                                                                &lt;!-- --&gt;</w:t>
      </w:r>
    </w:p>
    <w:p w14:paraId="3B206C78" w14:textId="77777777" w:rsidR="005E6A9E" w:rsidRDefault="005E6A9E" w:rsidP="005E6A9E">
      <w:pPr>
        <w:pStyle w:val="Style1"/>
      </w:pPr>
      <w:r>
        <w:t xml:space="preserve">                                                                                &lt;/span&gt;</w:t>
      </w:r>
    </w:p>
    <w:p w14:paraId="65EE1B2C" w14:textId="77777777" w:rsidR="005E6A9E" w:rsidRDefault="005E6A9E" w:rsidP="005E6A9E">
      <w:pPr>
        <w:pStyle w:val="Style1"/>
      </w:pPr>
      <w:r>
        <w:t xml:space="preserve">                                                                            &lt;/a&gt;</w:t>
      </w:r>
    </w:p>
    <w:p w14:paraId="7A95502E" w14:textId="77777777" w:rsidR="005E6A9E" w:rsidRDefault="005E6A9E" w:rsidP="005E6A9E">
      <w:pPr>
        <w:pStyle w:val="Style1"/>
      </w:pPr>
      <w:r>
        <w:t xml:space="preserve">                                                                        &lt;/li&gt;</w:t>
      </w:r>
    </w:p>
    <w:p w14:paraId="4D31F5D0" w14:textId="77777777" w:rsidR="005E6A9E" w:rsidRDefault="005E6A9E" w:rsidP="005E6A9E">
      <w:pPr>
        <w:pStyle w:val="Style1"/>
      </w:pPr>
      <w:r>
        <w:t xml:space="preserve">                                                                        &lt;li&gt;</w:t>
      </w:r>
    </w:p>
    <w:p w14:paraId="10B00535" w14:textId="77777777" w:rsidR="005E6A9E" w:rsidRDefault="005E6A9E" w:rsidP="005E6A9E">
      <w:pPr>
        <w:pStyle w:val="Style1"/>
      </w:pPr>
      <w:r>
        <w:t xml:space="preserve">                                                                            &lt;a href="/learn/category/selling" rel="" data-za-action="Sellers guide" data-za-label="!inherit" data-za-category="!inherit" class="Anchor-c11n-8-62-4__sc-hn4bge-0 pfs__ulmj52-0 bxnNjh cglegg"&gt;</w:t>
      </w:r>
    </w:p>
    <w:p w14:paraId="4BC47129" w14:textId="77777777" w:rsidR="005E6A9E" w:rsidRDefault="005E6A9E" w:rsidP="005E6A9E">
      <w:pPr>
        <w:pStyle w:val="Style1"/>
      </w:pPr>
      <w:r>
        <w:t xml:space="preserve">                                                                                &lt;span&gt;Sellers guide</w:t>
      </w:r>
    </w:p>
    <w:p w14:paraId="4A36007E" w14:textId="77777777" w:rsidR="005E6A9E" w:rsidRDefault="005E6A9E" w:rsidP="005E6A9E">
      <w:pPr>
        <w:pStyle w:val="Style1"/>
      </w:pPr>
      <w:r>
        <w:t xml:space="preserve">                                                                                &lt;!-- --&gt;</w:t>
      </w:r>
    </w:p>
    <w:p w14:paraId="14BDD05F" w14:textId="77777777" w:rsidR="005E6A9E" w:rsidRDefault="005E6A9E" w:rsidP="005E6A9E">
      <w:pPr>
        <w:pStyle w:val="Style1"/>
      </w:pPr>
      <w:r>
        <w:t xml:space="preserve">                                                                                &lt;/span&gt;</w:t>
      </w:r>
    </w:p>
    <w:p w14:paraId="50EF83E2" w14:textId="77777777" w:rsidR="005E6A9E" w:rsidRDefault="005E6A9E" w:rsidP="005E6A9E">
      <w:pPr>
        <w:pStyle w:val="Style1"/>
      </w:pPr>
      <w:r>
        <w:t xml:space="preserve">                                                                            &lt;/a&gt;</w:t>
      </w:r>
    </w:p>
    <w:p w14:paraId="0FA357DC" w14:textId="77777777" w:rsidR="005E6A9E" w:rsidRDefault="005E6A9E" w:rsidP="005E6A9E">
      <w:pPr>
        <w:pStyle w:val="Style1"/>
      </w:pPr>
      <w:r>
        <w:t xml:space="preserve">                                                                        &lt;/li&gt;</w:t>
      </w:r>
    </w:p>
    <w:p w14:paraId="086E55D6" w14:textId="77777777" w:rsidR="005E6A9E" w:rsidRDefault="005E6A9E" w:rsidP="005E6A9E">
      <w:pPr>
        <w:pStyle w:val="Style1"/>
      </w:pPr>
      <w:r>
        <w:t xml:space="preserve">                                                                    &lt;/ul&gt;</w:t>
      </w:r>
    </w:p>
    <w:p w14:paraId="0BDFAE17" w14:textId="77777777" w:rsidR="005E6A9E" w:rsidRDefault="005E6A9E" w:rsidP="005E6A9E">
      <w:pPr>
        <w:pStyle w:val="Style1"/>
      </w:pPr>
      <w:r>
        <w:t xml:space="preserve">                                                                &lt;/li&gt;</w:t>
      </w:r>
    </w:p>
    <w:p w14:paraId="1F265670" w14:textId="77777777" w:rsidR="005E6A9E" w:rsidRDefault="005E6A9E" w:rsidP="005E6A9E">
      <w:pPr>
        <w:pStyle w:val="Style1"/>
      </w:pPr>
      <w:r>
        <w:t xml:space="preserve">                                                            &lt;/ul&gt;</w:t>
      </w:r>
    </w:p>
    <w:p w14:paraId="1CCED55D" w14:textId="77777777" w:rsidR="005E6A9E" w:rsidRDefault="005E6A9E" w:rsidP="005E6A9E">
      <w:pPr>
        <w:pStyle w:val="Style1"/>
      </w:pPr>
      <w:r>
        <w:t xml:space="preserve">                                                        &lt;/li&gt;</w:t>
      </w:r>
    </w:p>
    <w:p w14:paraId="45DC1FFC" w14:textId="77777777" w:rsidR="005E6A9E" w:rsidRDefault="005E6A9E" w:rsidP="005E6A9E">
      <w:pPr>
        <w:pStyle w:val="Style1"/>
      </w:pPr>
      <w:r>
        <w:t xml:space="preserve">                                                        &lt;li&gt;</w:t>
      </w:r>
    </w:p>
    <w:p w14:paraId="28C3E02A" w14:textId="77777777" w:rsidR="005E6A9E" w:rsidRDefault="005E6A9E" w:rsidP="005E6A9E">
      <w:pPr>
        <w:pStyle w:val="Style1"/>
      </w:pPr>
      <w:r>
        <w:t xml:space="preserve">                                                            &lt;h6 class="pfs__sc-1449t2l-0 devUbu"&gt;Selling options&lt;/h6&gt;</w:t>
      </w:r>
    </w:p>
    <w:p w14:paraId="7D7B6805" w14:textId="77777777" w:rsidR="005E6A9E" w:rsidRDefault="005E6A9E" w:rsidP="005E6A9E">
      <w:pPr>
        <w:pStyle w:val="Style1"/>
      </w:pPr>
      <w:r>
        <w:t xml:space="preserve">                                                            &lt;ul class="pfs__c1z80u-0 kkneuv"&gt;</w:t>
      </w:r>
    </w:p>
    <w:p w14:paraId="025293F0" w14:textId="77777777" w:rsidR="005E6A9E" w:rsidRDefault="005E6A9E" w:rsidP="005E6A9E">
      <w:pPr>
        <w:pStyle w:val="Style1"/>
      </w:pPr>
      <w:r>
        <w:t xml:space="preserve">                                                                &lt;li&gt;</w:t>
      </w:r>
    </w:p>
    <w:p w14:paraId="35020514" w14:textId="77777777" w:rsidR="005E6A9E" w:rsidRDefault="005E6A9E" w:rsidP="005E6A9E">
      <w:pPr>
        <w:pStyle w:val="Style1"/>
      </w:pPr>
      <w:r>
        <w:t xml:space="preserve">                                                                    &lt;ul class="pfs__ryrjop-0 MtKQu"&gt;</w:t>
      </w:r>
    </w:p>
    <w:p w14:paraId="29898E29" w14:textId="77777777" w:rsidR="005E6A9E" w:rsidRDefault="005E6A9E" w:rsidP="005E6A9E">
      <w:pPr>
        <w:pStyle w:val="Style1"/>
      </w:pPr>
      <w:r>
        <w:t xml:space="preserve">                                                                        &lt;li&gt;</w:t>
      </w:r>
    </w:p>
    <w:p w14:paraId="1D1F86B9" w14:textId="77777777" w:rsidR="005E6A9E" w:rsidRDefault="005E6A9E" w:rsidP="005E6A9E">
      <w:pPr>
        <w:pStyle w:val="Style1"/>
      </w:pPr>
      <w:r>
        <w:t xml:space="preserve">                                                                            &lt;a href="/professionals/real-estate-agent-reviews/?service=Selling" rel="" data-za-action="Find a seller&amp;#x27;s agent" data-za-label="!inherit" data-za-category="!inherit" class="Anchor-c11n-8-62-4__sc-hn4bge-0 pfs__ulmj52-0 bxnNjh cglegg"&gt;</w:t>
      </w:r>
    </w:p>
    <w:p w14:paraId="5D803A27" w14:textId="77777777" w:rsidR="005E6A9E" w:rsidRDefault="005E6A9E" w:rsidP="005E6A9E">
      <w:pPr>
        <w:pStyle w:val="Style1"/>
      </w:pPr>
      <w:r>
        <w:t xml:space="preserve">                                                                                &lt;span&gt;Find a seller &amp;#x27;s agent</w:t>
      </w:r>
    </w:p>
    <w:p w14:paraId="1B43C6EF" w14:textId="77777777" w:rsidR="005E6A9E" w:rsidRDefault="005E6A9E" w:rsidP="005E6A9E">
      <w:pPr>
        <w:pStyle w:val="Style1"/>
      </w:pPr>
      <w:r>
        <w:t xml:space="preserve">                                                                                &lt;!-- --&gt;</w:t>
      </w:r>
    </w:p>
    <w:p w14:paraId="12336D5C" w14:textId="77777777" w:rsidR="005E6A9E" w:rsidRDefault="005E6A9E" w:rsidP="005E6A9E">
      <w:pPr>
        <w:pStyle w:val="Style1"/>
      </w:pPr>
      <w:r>
        <w:t xml:space="preserve">                                                                                &lt;/span&gt;</w:t>
      </w:r>
    </w:p>
    <w:p w14:paraId="59F70E2E" w14:textId="77777777" w:rsidR="005E6A9E" w:rsidRDefault="005E6A9E" w:rsidP="005E6A9E">
      <w:pPr>
        <w:pStyle w:val="Style1"/>
      </w:pPr>
      <w:r>
        <w:t xml:space="preserve">                                                                            &lt;/a&gt;</w:t>
      </w:r>
    </w:p>
    <w:p w14:paraId="75E7D78B" w14:textId="77777777" w:rsidR="005E6A9E" w:rsidRDefault="005E6A9E" w:rsidP="005E6A9E">
      <w:pPr>
        <w:pStyle w:val="Style1"/>
      </w:pPr>
      <w:r>
        <w:t xml:space="preserve">                                                                        &lt;/li&gt;</w:t>
      </w:r>
    </w:p>
    <w:p w14:paraId="5A44F1B8" w14:textId="77777777" w:rsidR="005E6A9E" w:rsidRDefault="005E6A9E" w:rsidP="005E6A9E">
      <w:pPr>
        <w:pStyle w:val="Style1"/>
      </w:pPr>
      <w:r>
        <w:t xml:space="preserve">                                                                        &lt;li&gt;</w:t>
      </w:r>
    </w:p>
    <w:p w14:paraId="21FA145C" w14:textId="77777777" w:rsidR="005E6A9E" w:rsidRDefault="005E6A9E" w:rsidP="005E6A9E">
      <w:pPr>
        <w:pStyle w:val="Style1"/>
      </w:pPr>
      <w:r>
        <w:t xml:space="preserve">                                                                            &lt;a href="/for-sale-by-owner/" rel="" data-za-action="Post For Sale by Owner" data-za-label="!inherit" data-za-category="!inherit" class="Anchor-c11n-8-62-4__sc-hn4bge-0 pfs__ulmj52-0 bxnNjh cglegg"&gt;</w:t>
      </w:r>
    </w:p>
    <w:p w14:paraId="11EBD236" w14:textId="77777777" w:rsidR="005E6A9E" w:rsidRDefault="005E6A9E" w:rsidP="005E6A9E">
      <w:pPr>
        <w:pStyle w:val="Style1"/>
      </w:pPr>
      <w:r>
        <w:t xml:space="preserve">                                                                                &lt;span&gt;Post For Sale by Owner</w:t>
      </w:r>
    </w:p>
    <w:p w14:paraId="1EEC0B5B" w14:textId="77777777" w:rsidR="005E6A9E" w:rsidRDefault="005E6A9E" w:rsidP="005E6A9E">
      <w:pPr>
        <w:pStyle w:val="Style1"/>
      </w:pPr>
      <w:r>
        <w:t xml:space="preserve">                                                                                &lt;!-- --&gt;</w:t>
      </w:r>
    </w:p>
    <w:p w14:paraId="607C5C34" w14:textId="77777777" w:rsidR="005E6A9E" w:rsidRDefault="005E6A9E" w:rsidP="005E6A9E">
      <w:pPr>
        <w:pStyle w:val="Style1"/>
      </w:pPr>
      <w:r>
        <w:t xml:space="preserve">                                                                                &lt;/span&gt;</w:t>
      </w:r>
    </w:p>
    <w:p w14:paraId="1DEA0EEF" w14:textId="77777777" w:rsidR="005E6A9E" w:rsidRDefault="005E6A9E" w:rsidP="005E6A9E">
      <w:pPr>
        <w:pStyle w:val="Style1"/>
      </w:pPr>
      <w:r>
        <w:t xml:space="preserve">                                                                            &lt;/a&gt;</w:t>
      </w:r>
    </w:p>
    <w:p w14:paraId="374BAAB6" w14:textId="77777777" w:rsidR="005E6A9E" w:rsidRDefault="005E6A9E" w:rsidP="005E6A9E">
      <w:pPr>
        <w:pStyle w:val="Style1"/>
      </w:pPr>
      <w:r>
        <w:t xml:space="preserve">                                                                        &lt;/li&gt;</w:t>
      </w:r>
    </w:p>
    <w:p w14:paraId="6CE0D152" w14:textId="77777777" w:rsidR="005E6A9E" w:rsidRDefault="005E6A9E" w:rsidP="005E6A9E">
      <w:pPr>
        <w:pStyle w:val="Style1"/>
      </w:pPr>
      <w:r>
        <w:t xml:space="preserve">                                                                    &lt;/ul&gt;</w:t>
      </w:r>
    </w:p>
    <w:p w14:paraId="07CB2264" w14:textId="77777777" w:rsidR="005E6A9E" w:rsidRDefault="005E6A9E" w:rsidP="005E6A9E">
      <w:pPr>
        <w:pStyle w:val="Style1"/>
      </w:pPr>
      <w:r>
        <w:t xml:space="preserve">                                                                &lt;/li&gt;</w:t>
      </w:r>
    </w:p>
    <w:p w14:paraId="16F30383" w14:textId="77777777" w:rsidR="005E6A9E" w:rsidRDefault="005E6A9E" w:rsidP="005E6A9E">
      <w:pPr>
        <w:pStyle w:val="Style1"/>
      </w:pPr>
      <w:r>
        <w:t xml:space="preserve">                                                            &lt;/ul&gt;</w:t>
      </w:r>
    </w:p>
    <w:p w14:paraId="03DA8060" w14:textId="77777777" w:rsidR="005E6A9E" w:rsidRDefault="005E6A9E" w:rsidP="005E6A9E">
      <w:pPr>
        <w:pStyle w:val="Style1"/>
      </w:pPr>
      <w:r>
        <w:t xml:space="preserve">                                                        &lt;/li&gt;</w:t>
      </w:r>
    </w:p>
    <w:p w14:paraId="707B96CC" w14:textId="77777777" w:rsidR="005E6A9E" w:rsidRDefault="005E6A9E" w:rsidP="005E6A9E">
      <w:pPr>
        <w:pStyle w:val="Style1"/>
      </w:pPr>
      <w:r>
        <w:t xml:space="preserve">                                                    &lt;/ul&gt;</w:t>
      </w:r>
    </w:p>
    <w:p w14:paraId="50550B97" w14:textId="77777777" w:rsidR="005E6A9E" w:rsidRDefault="005E6A9E" w:rsidP="005E6A9E">
      <w:pPr>
        <w:pStyle w:val="Style1"/>
      </w:pPr>
      <w:r>
        <w:t xml:space="preserve">                                                &lt;/div&gt;</w:t>
      </w:r>
    </w:p>
    <w:p w14:paraId="69AA86E1" w14:textId="77777777" w:rsidR="005E6A9E" w:rsidRDefault="005E6A9E" w:rsidP="005E6A9E">
      <w:pPr>
        <w:pStyle w:val="Style1"/>
      </w:pPr>
      <w:r>
        <w:t xml:space="preserve">                                            &lt;/div&gt;</w:t>
      </w:r>
    </w:p>
    <w:p w14:paraId="4E055C93" w14:textId="77777777" w:rsidR="005E6A9E" w:rsidRDefault="005E6A9E" w:rsidP="005E6A9E">
      <w:pPr>
        <w:pStyle w:val="Style1"/>
      </w:pPr>
      <w:r>
        <w:t xml:space="preserve">                                        &lt;/div&gt;</w:t>
      </w:r>
    </w:p>
    <w:p w14:paraId="3EBD5064" w14:textId="77777777" w:rsidR="005E6A9E" w:rsidRDefault="005E6A9E" w:rsidP="005E6A9E">
      <w:pPr>
        <w:pStyle w:val="Style1"/>
      </w:pPr>
      <w:r>
        <w:t xml:space="preserve">                                    &lt;/li&gt;</w:t>
      </w:r>
    </w:p>
    <w:p w14:paraId="7FC1CFC3" w14:textId="77777777" w:rsidR="005E6A9E" w:rsidRDefault="005E6A9E" w:rsidP="005E6A9E">
      <w:pPr>
        <w:pStyle w:val="Style1"/>
      </w:pPr>
      <w:r>
        <w:t xml:space="preserve">                                    &lt;li class="pfs__sc-585qe5-0"&gt;</w:t>
      </w:r>
    </w:p>
    <w:p w14:paraId="494C57F6" w14:textId="77777777" w:rsidR="005E6A9E" w:rsidRDefault="005E6A9E" w:rsidP="005E6A9E">
      <w:pPr>
        <w:pStyle w:val="Style1"/>
      </w:pPr>
      <w:r>
        <w:t xml:space="preserve">                                        &lt;a class="Anchor-c11n-8-62-4__sc-hn4bge-0 pfs__sc-1dpbk03-0 bxnNjh bmhFIr" href="/home-loans/?utm_source=zillow&amp;amp;utm_medium=referral&amp;amp;utm_campaign=Z_Mortgagestopnav#source=Z_Mortgagestopnav" data-za-action="Home Loans" data-za-category="!inherit" data-active="false" data-zg-role="section-title"&gt;</w:t>
      </w:r>
    </w:p>
    <w:p w14:paraId="10D75668" w14:textId="77777777" w:rsidR="005E6A9E" w:rsidRDefault="005E6A9E" w:rsidP="005E6A9E">
      <w:pPr>
        <w:pStyle w:val="Style1"/>
      </w:pPr>
      <w:r>
        <w:t xml:space="preserve">                                            &lt;span&gt;Home Loans</w:t>
      </w:r>
    </w:p>
    <w:p w14:paraId="301A85AF" w14:textId="77777777" w:rsidR="005E6A9E" w:rsidRDefault="005E6A9E" w:rsidP="005E6A9E">
      <w:pPr>
        <w:pStyle w:val="Style1"/>
      </w:pPr>
      <w:r>
        <w:t xml:space="preserve">                                            &lt;!-- --&gt;</w:t>
      </w:r>
    </w:p>
    <w:p w14:paraId="0487635E" w14:textId="77777777" w:rsidR="005E6A9E" w:rsidRDefault="005E6A9E" w:rsidP="005E6A9E">
      <w:pPr>
        <w:pStyle w:val="Style1"/>
      </w:pPr>
      <w:r>
        <w:t xml:space="preserve">                                            &lt;/span&gt;</w:t>
      </w:r>
    </w:p>
    <w:p w14:paraId="58FBC9FD" w14:textId="77777777" w:rsidR="005E6A9E" w:rsidRDefault="005E6A9E" w:rsidP="005E6A9E">
      <w:pPr>
        <w:pStyle w:val="Style1"/>
      </w:pPr>
      <w:r>
        <w:t xml:space="preserve">                                        &lt;/a&gt;</w:t>
      </w:r>
    </w:p>
    <w:p w14:paraId="4E80DBA1" w14:textId="77777777" w:rsidR="005E6A9E" w:rsidRDefault="005E6A9E" w:rsidP="005E6A9E">
      <w:pPr>
        <w:pStyle w:val="Style1"/>
      </w:pPr>
      <w:r>
        <w:t xml:space="preserve">                                        &lt;button type="button" aria-label="Open Home Loans sub-menu" class="pfs__sc-1psx3f8-0 eyrDW"&gt;</w:t>
      </w:r>
    </w:p>
    <w:p w14:paraId="40769ED5" w14:textId="77777777" w:rsidR="005E6A9E" w:rsidRDefault="005E6A9E" w:rsidP="005E6A9E">
      <w:pPr>
        <w:pStyle w:val="Style1"/>
      </w:pPr>
      <w:r>
        <w:t xml:space="preserve">                                            &lt;span class="VisuallyHidden-c11n-8-62-4__sc-t8tewe-0 hplHxP"&gt;Open Home Loans sub-menu&lt;/span&gt;</w:t>
      </w:r>
    </w:p>
    <w:p w14:paraId="21B82813" w14:textId="77777777" w:rsidR="005E6A9E" w:rsidRDefault="005E6A9E" w:rsidP="005E6A9E">
      <w:pPr>
        <w:pStyle w:val="Style1"/>
      </w:pPr>
      <w:r>
        <w:t xml:space="preserve">                                            &lt;svg viewBox="0 0 32 32" aria-hidden="true" focusable="false" role="img" class="Icon-c11n-8-62-4__sc-13llmml-0 KQAnO"&gt;</w:t>
      </w:r>
    </w:p>
    <w:p w14:paraId="30E61A73" w14:textId="77777777" w:rsidR="005E6A9E" w:rsidRDefault="005E6A9E" w:rsidP="005E6A9E">
      <w:pPr>
        <w:pStyle w:val="Style1"/>
      </w:pPr>
      <w:r>
        <w:t xml:space="preserve">                                                &lt;title&gt;Chevron Down&lt;/title&gt;</w:t>
      </w:r>
    </w:p>
    <w:p w14:paraId="06917470" w14:textId="77777777" w:rsidR="005E6A9E" w:rsidRDefault="005E6A9E" w:rsidP="005E6A9E">
      <w:pPr>
        <w:pStyle w:val="Style1"/>
      </w:pPr>
      <w:r>
        <w:t xml:space="preserve">                                                &lt;path stroke="none" d="M29.41 8.59a2 2 0 00-2.83 0L16 19.17 5.41 8.59a2 2 0 00-2.83 2.83l12 12a2 2 0 002.82 0l12-12a2 2 0 00.01-2.83z"&gt;&lt;/path&gt;</w:t>
      </w:r>
    </w:p>
    <w:p w14:paraId="152CAB2E" w14:textId="77777777" w:rsidR="005E6A9E" w:rsidRDefault="005E6A9E" w:rsidP="005E6A9E">
      <w:pPr>
        <w:pStyle w:val="Style1"/>
      </w:pPr>
      <w:r>
        <w:t xml:space="preserve">                                            &lt;/svg&gt;</w:t>
      </w:r>
    </w:p>
    <w:p w14:paraId="6DAFC9EB" w14:textId="77777777" w:rsidR="005E6A9E" w:rsidRDefault="005E6A9E" w:rsidP="005E6A9E">
      <w:pPr>
        <w:pStyle w:val="Style1"/>
      </w:pPr>
      <w:r>
        <w:t xml:space="preserve">                                        &lt;/button&gt;</w:t>
      </w:r>
    </w:p>
    <w:p w14:paraId="0BE21DC8" w14:textId="77777777" w:rsidR="005E6A9E" w:rsidRDefault="005E6A9E" w:rsidP="005E6A9E">
      <w:pPr>
        <w:pStyle w:val="Style1"/>
      </w:pPr>
      <w:r>
        <w:t xml:space="preserve">                                        &lt;div data-za-label="Home Loans"&gt;</w:t>
      </w:r>
    </w:p>
    <w:p w14:paraId="7C9D3A39" w14:textId="77777777" w:rsidR="005E6A9E" w:rsidRDefault="005E6A9E" w:rsidP="005E6A9E">
      <w:pPr>
        <w:pStyle w:val="Style1"/>
      </w:pPr>
      <w:r>
        <w:t xml:space="preserve">                                            &lt;div class="pfs__xukzw9-0 eIyec"&gt;</w:t>
      </w:r>
    </w:p>
    <w:p w14:paraId="36CFA23B" w14:textId="77777777" w:rsidR="005E6A9E" w:rsidRDefault="005E6A9E" w:rsidP="005E6A9E">
      <w:pPr>
        <w:pStyle w:val="Style1"/>
      </w:pPr>
      <w:r>
        <w:t xml:space="preserve">                                                &lt;div data-zg-role="drop-down-content" class="pfs__xukzw9-1 gSaOWc"&gt;</w:t>
      </w:r>
    </w:p>
    <w:p w14:paraId="568F7F48" w14:textId="77777777" w:rsidR="005E6A9E" w:rsidRDefault="005E6A9E" w:rsidP="005E6A9E">
      <w:pPr>
        <w:pStyle w:val="Style1"/>
      </w:pPr>
      <w:r>
        <w:t xml:space="preserve">                                                    &lt;ul class="pfs__xukzw9-2 bBoHcO"&gt;</w:t>
      </w:r>
    </w:p>
    <w:p w14:paraId="5A12E2CB" w14:textId="77777777" w:rsidR="005E6A9E" w:rsidRDefault="005E6A9E" w:rsidP="005E6A9E">
      <w:pPr>
        <w:pStyle w:val="Style1"/>
      </w:pPr>
      <w:r>
        <w:t xml:space="preserve">                                                        &lt;li&gt;</w:t>
      </w:r>
    </w:p>
    <w:p w14:paraId="21936655" w14:textId="77777777" w:rsidR="005E6A9E" w:rsidRDefault="005E6A9E" w:rsidP="005E6A9E">
      <w:pPr>
        <w:pStyle w:val="Style1"/>
      </w:pPr>
      <w:r>
        <w:t xml:space="preserve">                                                            &lt;h6 class="pfs__sc-1449t2l-0 devUbu"&gt;Touring homes &amp;amp;making offers&lt;/h6&gt;</w:t>
      </w:r>
    </w:p>
    <w:p w14:paraId="2EC98387" w14:textId="77777777" w:rsidR="005E6A9E" w:rsidRDefault="005E6A9E" w:rsidP="005E6A9E">
      <w:pPr>
        <w:pStyle w:val="Style1"/>
      </w:pPr>
      <w:r>
        <w:t xml:space="preserve">                                                            &lt;ul class="pfs__c1z80u-0 kkneuv"&gt;</w:t>
      </w:r>
    </w:p>
    <w:p w14:paraId="03C791D0" w14:textId="77777777" w:rsidR="005E6A9E" w:rsidRDefault="005E6A9E" w:rsidP="005E6A9E">
      <w:pPr>
        <w:pStyle w:val="Style1"/>
      </w:pPr>
      <w:r>
        <w:t xml:space="preserve">                                                                &lt;li&gt;</w:t>
      </w:r>
    </w:p>
    <w:p w14:paraId="1A317BC8" w14:textId="77777777" w:rsidR="005E6A9E" w:rsidRDefault="005E6A9E" w:rsidP="005E6A9E">
      <w:pPr>
        <w:pStyle w:val="Style1"/>
      </w:pPr>
      <w:r>
        <w:t xml:space="preserve">                                                                    &lt;ul class="pfs__ryrjop-0 MtKQu"&gt;</w:t>
      </w:r>
    </w:p>
    <w:p w14:paraId="7766695E" w14:textId="77777777" w:rsidR="005E6A9E" w:rsidRDefault="005E6A9E" w:rsidP="005E6A9E">
      <w:pPr>
        <w:pStyle w:val="Style1"/>
      </w:pPr>
      <w:r>
        <w:t xml:space="preserve">                                                                        &lt;li&gt;</w:t>
      </w:r>
    </w:p>
    <w:p w14:paraId="2EE52074" w14:textId="77777777" w:rsidR="005E6A9E" w:rsidRDefault="005E6A9E" w:rsidP="005E6A9E">
      <w:pPr>
        <w:pStyle w:val="Style1"/>
      </w:pPr>
      <w:r>
        <w:t xml:space="preserve">                                                                            &lt;a href="/home-loans/?utm_source=zillow&amp;amp;utm_medium=referral&amp;amp;utm_campaign=Z_Mortgageshovertopnav#source=Z_Mortgageshovertopnav" rel="" data-za-action="Discover Zillow Home Loans" data-za-label="!inherit" data-za-category="!inherit" class="Anchor-c11n-8-62-4__sc-hn4bge-0 pfs__ulmj52-0 bxnNjh cglegg"&gt;</w:t>
      </w:r>
    </w:p>
    <w:p w14:paraId="271ACBCC" w14:textId="77777777" w:rsidR="005E6A9E" w:rsidRDefault="005E6A9E" w:rsidP="005E6A9E">
      <w:pPr>
        <w:pStyle w:val="Style1"/>
      </w:pPr>
      <w:r>
        <w:t xml:space="preserve">                                                                                &lt;span&gt;Discover Zillow Home Loans</w:t>
      </w:r>
    </w:p>
    <w:p w14:paraId="4A0919CA" w14:textId="77777777" w:rsidR="005E6A9E" w:rsidRDefault="005E6A9E" w:rsidP="005E6A9E">
      <w:pPr>
        <w:pStyle w:val="Style1"/>
      </w:pPr>
      <w:r>
        <w:t xml:space="preserve">                                                                                &lt;!-- --&gt;</w:t>
      </w:r>
    </w:p>
    <w:p w14:paraId="5A2F3B90" w14:textId="77777777" w:rsidR="005E6A9E" w:rsidRDefault="005E6A9E" w:rsidP="005E6A9E">
      <w:pPr>
        <w:pStyle w:val="Style1"/>
      </w:pPr>
      <w:r>
        <w:t xml:space="preserve">                                                                                &lt;/span&gt;</w:t>
      </w:r>
    </w:p>
    <w:p w14:paraId="610CF3B4" w14:textId="77777777" w:rsidR="005E6A9E" w:rsidRDefault="005E6A9E" w:rsidP="005E6A9E">
      <w:pPr>
        <w:pStyle w:val="Style1"/>
      </w:pPr>
      <w:r>
        <w:t xml:space="preserve">                                                                            &lt;/a&gt;</w:t>
      </w:r>
    </w:p>
    <w:p w14:paraId="48EE2BEA" w14:textId="77777777" w:rsidR="005E6A9E" w:rsidRDefault="005E6A9E" w:rsidP="005E6A9E">
      <w:pPr>
        <w:pStyle w:val="Style1"/>
      </w:pPr>
      <w:r>
        <w:t xml:space="preserve">                                                                        &lt;/li&gt;</w:t>
      </w:r>
    </w:p>
    <w:p w14:paraId="74177C95" w14:textId="77777777" w:rsidR="005E6A9E" w:rsidRDefault="005E6A9E" w:rsidP="005E6A9E">
      <w:pPr>
        <w:pStyle w:val="Style1"/>
      </w:pPr>
      <w:r>
        <w:t xml:space="preserve">                                                                        &lt;li&gt;</w:t>
      </w:r>
    </w:p>
    <w:p w14:paraId="44135265" w14:textId="77777777" w:rsidR="005E6A9E" w:rsidRDefault="005E6A9E" w:rsidP="005E6A9E">
      <w:pPr>
        <w:pStyle w:val="Style1"/>
      </w:pPr>
      <w:r>
        <w:t xml:space="preserve">                                                                            &lt;a href="/homeloans/eligibility/?utm_source=zillow&amp;amp;utm_medium=referral&amp;amp;utm_campaign=Z_Mortgageshovertopnav&amp;amp;zga_z_guid=30d8e80b-fd36-4bec-abbb-3d3d89749eff&amp;amp;zga_z_uid=X1-ZUr30yg93ta8zt_3s95i" rel="" data-za-action="See how much you qualify for" data-za-label="!inherit" data-za-category="!inherit" class="Anchor-c11n-8-62-4__sc-hn4bge-0 pfs__ulmj52-0 bxnNjh cglegg"&gt;</w:t>
      </w:r>
    </w:p>
    <w:p w14:paraId="344CC6AE" w14:textId="77777777" w:rsidR="005E6A9E" w:rsidRDefault="005E6A9E" w:rsidP="005E6A9E">
      <w:pPr>
        <w:pStyle w:val="Style1"/>
      </w:pPr>
      <w:r>
        <w:t xml:space="preserve">                                                                                &lt;span&gt;See how much you qualify for</w:t>
      </w:r>
    </w:p>
    <w:p w14:paraId="006EE0D3" w14:textId="77777777" w:rsidR="005E6A9E" w:rsidRDefault="005E6A9E" w:rsidP="005E6A9E">
      <w:pPr>
        <w:pStyle w:val="Style1"/>
      </w:pPr>
      <w:r>
        <w:t xml:space="preserve">                                                                                &lt;!-- --&gt;</w:t>
      </w:r>
    </w:p>
    <w:p w14:paraId="38B3A970" w14:textId="77777777" w:rsidR="005E6A9E" w:rsidRDefault="005E6A9E" w:rsidP="005E6A9E">
      <w:pPr>
        <w:pStyle w:val="Style1"/>
      </w:pPr>
      <w:r>
        <w:t xml:space="preserve">                                                                                &lt;/span&gt;</w:t>
      </w:r>
    </w:p>
    <w:p w14:paraId="5F77FCA9" w14:textId="77777777" w:rsidR="005E6A9E" w:rsidRDefault="005E6A9E" w:rsidP="005E6A9E">
      <w:pPr>
        <w:pStyle w:val="Style1"/>
      </w:pPr>
      <w:r>
        <w:t xml:space="preserve">                                                                            &lt;/a&gt;</w:t>
      </w:r>
    </w:p>
    <w:p w14:paraId="1924D5EF" w14:textId="77777777" w:rsidR="005E6A9E" w:rsidRDefault="005E6A9E" w:rsidP="005E6A9E">
      <w:pPr>
        <w:pStyle w:val="Style1"/>
      </w:pPr>
      <w:r>
        <w:t xml:space="preserve">                                                                        &lt;/li&gt;</w:t>
      </w:r>
    </w:p>
    <w:p w14:paraId="352FF2F0" w14:textId="77777777" w:rsidR="005E6A9E" w:rsidRDefault="005E6A9E" w:rsidP="005E6A9E">
      <w:pPr>
        <w:pStyle w:val="Style1"/>
      </w:pPr>
      <w:r>
        <w:t xml:space="preserve">                                                                        &lt;li&gt;</w:t>
      </w:r>
    </w:p>
    <w:p w14:paraId="0B87B51C" w14:textId="77777777" w:rsidR="005E6A9E" w:rsidRDefault="005E6A9E" w:rsidP="005E6A9E">
      <w:pPr>
        <w:pStyle w:val="Style1"/>
      </w:pPr>
      <w:r>
        <w:t xml:space="preserve">                                                                            &lt;a href="/mortgage-calculator/?utm_source=zillow&amp;amp;utm_medium=referral&amp;amp;utm_campaign=Z_Mortgageshovertopnav#source=Z_Mortgageshovertopnav" rel="" data-za-action="Estimate your monthly payment" data-za-label="!inherit" data-za-category="!inherit" class="Anchor-c11n-8-62-4__sc-hn4bge-0 pfs__ulmj52-0 bxnNjh cglegg"&gt;</w:t>
      </w:r>
    </w:p>
    <w:p w14:paraId="703BB76E" w14:textId="77777777" w:rsidR="005E6A9E" w:rsidRDefault="005E6A9E" w:rsidP="005E6A9E">
      <w:pPr>
        <w:pStyle w:val="Style1"/>
      </w:pPr>
      <w:r>
        <w:t xml:space="preserve">                                                                                &lt;span&gt;Estimate your monthly payment</w:t>
      </w:r>
    </w:p>
    <w:p w14:paraId="3DF8E302" w14:textId="77777777" w:rsidR="005E6A9E" w:rsidRDefault="005E6A9E" w:rsidP="005E6A9E">
      <w:pPr>
        <w:pStyle w:val="Style1"/>
      </w:pPr>
      <w:r>
        <w:t xml:space="preserve">                                                                                &lt;!-- --&gt;</w:t>
      </w:r>
    </w:p>
    <w:p w14:paraId="10299ADF" w14:textId="77777777" w:rsidR="005E6A9E" w:rsidRDefault="005E6A9E" w:rsidP="005E6A9E">
      <w:pPr>
        <w:pStyle w:val="Style1"/>
      </w:pPr>
      <w:r>
        <w:t xml:space="preserve">                                                                                &lt;/span&gt;</w:t>
      </w:r>
    </w:p>
    <w:p w14:paraId="27271A01" w14:textId="77777777" w:rsidR="005E6A9E" w:rsidRDefault="005E6A9E" w:rsidP="005E6A9E">
      <w:pPr>
        <w:pStyle w:val="Style1"/>
      </w:pPr>
      <w:r>
        <w:t xml:space="preserve">                                                                            &lt;/a&gt;</w:t>
      </w:r>
    </w:p>
    <w:p w14:paraId="221D6CA9" w14:textId="77777777" w:rsidR="005E6A9E" w:rsidRDefault="005E6A9E" w:rsidP="005E6A9E">
      <w:pPr>
        <w:pStyle w:val="Style1"/>
      </w:pPr>
      <w:r>
        <w:t xml:space="preserve">                                                                        &lt;/li&gt;</w:t>
      </w:r>
    </w:p>
    <w:p w14:paraId="5DDE5022" w14:textId="77777777" w:rsidR="005E6A9E" w:rsidRDefault="005E6A9E" w:rsidP="005E6A9E">
      <w:pPr>
        <w:pStyle w:val="Style1"/>
      </w:pPr>
      <w:r>
        <w:t xml:space="preserve">                                                                    &lt;/ul&gt;</w:t>
      </w:r>
    </w:p>
    <w:p w14:paraId="34B4FFCB" w14:textId="77777777" w:rsidR="005E6A9E" w:rsidRDefault="005E6A9E" w:rsidP="005E6A9E">
      <w:pPr>
        <w:pStyle w:val="Style1"/>
      </w:pPr>
      <w:r>
        <w:t xml:space="preserve">                                                                &lt;/li&gt;</w:t>
      </w:r>
    </w:p>
    <w:p w14:paraId="1EC5E79D" w14:textId="77777777" w:rsidR="005E6A9E" w:rsidRDefault="005E6A9E" w:rsidP="005E6A9E">
      <w:pPr>
        <w:pStyle w:val="Style1"/>
      </w:pPr>
      <w:r>
        <w:t xml:space="preserve">                                                            &lt;/ul&gt;</w:t>
      </w:r>
    </w:p>
    <w:p w14:paraId="295335D9" w14:textId="77777777" w:rsidR="005E6A9E" w:rsidRDefault="005E6A9E" w:rsidP="005E6A9E">
      <w:pPr>
        <w:pStyle w:val="Style1"/>
      </w:pPr>
      <w:r>
        <w:t xml:space="preserve">                                                        &lt;/li&gt;</w:t>
      </w:r>
    </w:p>
    <w:p w14:paraId="78458811" w14:textId="77777777" w:rsidR="005E6A9E" w:rsidRDefault="005E6A9E" w:rsidP="005E6A9E">
      <w:pPr>
        <w:pStyle w:val="Style1"/>
      </w:pPr>
      <w:r>
        <w:t xml:space="preserve">                                                        &lt;li&gt;</w:t>
      </w:r>
    </w:p>
    <w:p w14:paraId="1E81E3E5" w14:textId="77777777" w:rsidR="005E6A9E" w:rsidRDefault="005E6A9E" w:rsidP="005E6A9E">
      <w:pPr>
        <w:pStyle w:val="Style1"/>
      </w:pPr>
      <w:r>
        <w:t xml:space="preserve">                                                            &lt;h6 class="pfs__sc-1449t2l-0 devUbu"&gt;Just getting started&lt;/h6&gt;</w:t>
      </w:r>
    </w:p>
    <w:p w14:paraId="78109B6F" w14:textId="77777777" w:rsidR="005E6A9E" w:rsidRDefault="005E6A9E" w:rsidP="005E6A9E">
      <w:pPr>
        <w:pStyle w:val="Style1"/>
      </w:pPr>
      <w:r>
        <w:t xml:space="preserve">                                                            &lt;ul class="pfs__c1z80u-0 kkneuv"&gt;</w:t>
      </w:r>
    </w:p>
    <w:p w14:paraId="3027E9F6" w14:textId="77777777" w:rsidR="005E6A9E" w:rsidRDefault="005E6A9E" w:rsidP="005E6A9E">
      <w:pPr>
        <w:pStyle w:val="Style1"/>
      </w:pPr>
      <w:r>
        <w:t xml:space="preserve">                                                                &lt;li&gt;</w:t>
      </w:r>
    </w:p>
    <w:p w14:paraId="064746EE" w14:textId="77777777" w:rsidR="005E6A9E" w:rsidRDefault="005E6A9E" w:rsidP="005E6A9E">
      <w:pPr>
        <w:pStyle w:val="Style1"/>
      </w:pPr>
      <w:r>
        <w:t xml:space="preserve">                                                                    &lt;ul class="pfs__ryrjop-0 MtKQu"&gt;</w:t>
      </w:r>
    </w:p>
    <w:p w14:paraId="7778D3A7" w14:textId="77777777" w:rsidR="005E6A9E" w:rsidRDefault="005E6A9E" w:rsidP="005E6A9E">
      <w:pPr>
        <w:pStyle w:val="Style1"/>
      </w:pPr>
      <w:r>
        <w:t xml:space="preserve">                                                                        &lt;li&gt;</w:t>
      </w:r>
    </w:p>
    <w:p w14:paraId="715C9A89" w14:textId="77777777" w:rsidR="005E6A9E" w:rsidRDefault="005E6A9E" w:rsidP="005E6A9E">
      <w:pPr>
        <w:pStyle w:val="Style1"/>
      </w:pPr>
      <w:r>
        <w:t xml:space="preserve">                                                                            &lt;a href="/mortgage-calculator/house-affordability/?utm_source=zillow&amp;amp;utm_medium=referral&amp;amp;utm_campaign=Z_Mortgageshovertopnav#source=Z_Mortgageshovertopnav" rel="" data-za-action="Calculate your budget" data-za-label="!inherit" data-za-category="!inherit" class="Anchor-c11n-8-62-4__sc-hn4bge-0 pfs__ulmj52-0 bxnNjh cglegg"&gt;</w:t>
      </w:r>
    </w:p>
    <w:p w14:paraId="08A17721" w14:textId="77777777" w:rsidR="005E6A9E" w:rsidRDefault="005E6A9E" w:rsidP="005E6A9E">
      <w:pPr>
        <w:pStyle w:val="Style1"/>
      </w:pPr>
      <w:r>
        <w:t xml:space="preserve">                                                                                &lt;span&gt;Calculate your budget</w:t>
      </w:r>
    </w:p>
    <w:p w14:paraId="3563DC1F" w14:textId="77777777" w:rsidR="005E6A9E" w:rsidRDefault="005E6A9E" w:rsidP="005E6A9E">
      <w:pPr>
        <w:pStyle w:val="Style1"/>
      </w:pPr>
      <w:r>
        <w:t xml:space="preserve">                                                                                &lt;!-- --&gt;</w:t>
      </w:r>
    </w:p>
    <w:p w14:paraId="53004E67" w14:textId="77777777" w:rsidR="005E6A9E" w:rsidRDefault="005E6A9E" w:rsidP="005E6A9E">
      <w:pPr>
        <w:pStyle w:val="Style1"/>
      </w:pPr>
      <w:r>
        <w:t xml:space="preserve">                                                                                &lt;/span&gt;</w:t>
      </w:r>
    </w:p>
    <w:p w14:paraId="4DCCA7A6" w14:textId="77777777" w:rsidR="005E6A9E" w:rsidRDefault="005E6A9E" w:rsidP="005E6A9E">
      <w:pPr>
        <w:pStyle w:val="Style1"/>
      </w:pPr>
      <w:r>
        <w:t xml:space="preserve">                                                                            &lt;/a&gt;</w:t>
      </w:r>
    </w:p>
    <w:p w14:paraId="3F486A2A" w14:textId="77777777" w:rsidR="005E6A9E" w:rsidRDefault="005E6A9E" w:rsidP="005E6A9E">
      <w:pPr>
        <w:pStyle w:val="Style1"/>
      </w:pPr>
      <w:r>
        <w:t xml:space="preserve">                                                                        &lt;/li&gt;</w:t>
      </w:r>
    </w:p>
    <w:p w14:paraId="581DA573" w14:textId="77777777" w:rsidR="005E6A9E" w:rsidRDefault="005E6A9E" w:rsidP="005E6A9E">
      <w:pPr>
        <w:pStyle w:val="Style1"/>
      </w:pPr>
      <w:r>
        <w:t xml:space="preserve">                                                                        &lt;li&gt;</w:t>
      </w:r>
    </w:p>
    <w:p w14:paraId="0460FE9A" w14:textId="77777777" w:rsidR="005E6A9E" w:rsidRDefault="005E6A9E" w:rsidP="005E6A9E">
      <w:pPr>
        <w:pStyle w:val="Style1"/>
      </w:pPr>
      <w:r>
        <w:t xml:space="preserve">                                                                            &lt;a href="/learn/category/financing/?utm_source=zillow&amp;amp;utm_medium=referral&amp;amp;utm_campaign=Z_Mortgageshovertopnav#source=Z_Mortgageshovertopnav" rel="" data-za-action="Learn about the mortgage process" data-za-label="!inherit" data-za-category="!inherit" class="Anchor-c11n-8-62-4__sc-hn4bge-0 pfs__ulmj52-0 bxnNjh cglegg"&gt;</w:t>
      </w:r>
    </w:p>
    <w:p w14:paraId="18141AE9" w14:textId="77777777" w:rsidR="005E6A9E" w:rsidRDefault="005E6A9E" w:rsidP="005E6A9E">
      <w:pPr>
        <w:pStyle w:val="Style1"/>
      </w:pPr>
      <w:r>
        <w:t xml:space="preserve">                                                                                &lt;span&gt;Learn about the mortgage process</w:t>
      </w:r>
    </w:p>
    <w:p w14:paraId="565922A0" w14:textId="77777777" w:rsidR="005E6A9E" w:rsidRDefault="005E6A9E" w:rsidP="005E6A9E">
      <w:pPr>
        <w:pStyle w:val="Style1"/>
      </w:pPr>
      <w:r>
        <w:t xml:space="preserve">                                                                                &lt;!-- --&gt;</w:t>
      </w:r>
    </w:p>
    <w:p w14:paraId="349246FE" w14:textId="77777777" w:rsidR="005E6A9E" w:rsidRDefault="005E6A9E" w:rsidP="005E6A9E">
      <w:pPr>
        <w:pStyle w:val="Style1"/>
      </w:pPr>
      <w:r>
        <w:t xml:space="preserve">                                                                                &lt;/span&gt;</w:t>
      </w:r>
    </w:p>
    <w:p w14:paraId="6ABA4335" w14:textId="77777777" w:rsidR="005E6A9E" w:rsidRDefault="005E6A9E" w:rsidP="005E6A9E">
      <w:pPr>
        <w:pStyle w:val="Style1"/>
      </w:pPr>
      <w:r>
        <w:t xml:space="preserve">                                                                            &lt;/a&gt;</w:t>
      </w:r>
    </w:p>
    <w:p w14:paraId="06B1264B" w14:textId="77777777" w:rsidR="005E6A9E" w:rsidRDefault="005E6A9E" w:rsidP="005E6A9E">
      <w:pPr>
        <w:pStyle w:val="Style1"/>
      </w:pPr>
      <w:r>
        <w:t xml:space="preserve">                                                                        &lt;/li&gt;</w:t>
      </w:r>
    </w:p>
    <w:p w14:paraId="5516BD26" w14:textId="77777777" w:rsidR="005E6A9E" w:rsidRDefault="005E6A9E" w:rsidP="005E6A9E">
      <w:pPr>
        <w:pStyle w:val="Style1"/>
      </w:pPr>
      <w:r>
        <w:t xml:space="preserve">                                                                    &lt;/ul&gt;</w:t>
      </w:r>
    </w:p>
    <w:p w14:paraId="64633398" w14:textId="77777777" w:rsidR="005E6A9E" w:rsidRDefault="005E6A9E" w:rsidP="005E6A9E">
      <w:pPr>
        <w:pStyle w:val="Style1"/>
      </w:pPr>
      <w:r>
        <w:t xml:space="preserve">                                                                &lt;/li&gt;</w:t>
      </w:r>
    </w:p>
    <w:p w14:paraId="4CBF316C" w14:textId="77777777" w:rsidR="005E6A9E" w:rsidRDefault="005E6A9E" w:rsidP="005E6A9E">
      <w:pPr>
        <w:pStyle w:val="Style1"/>
      </w:pPr>
      <w:r>
        <w:t xml:space="preserve">                                                            &lt;/ul&gt;</w:t>
      </w:r>
    </w:p>
    <w:p w14:paraId="5DD7E8F4" w14:textId="77777777" w:rsidR="005E6A9E" w:rsidRDefault="005E6A9E" w:rsidP="005E6A9E">
      <w:pPr>
        <w:pStyle w:val="Style1"/>
      </w:pPr>
      <w:r>
        <w:t xml:space="preserve">                                                        &lt;/li&gt;</w:t>
      </w:r>
    </w:p>
    <w:p w14:paraId="3F10C7FC" w14:textId="77777777" w:rsidR="005E6A9E" w:rsidRDefault="005E6A9E" w:rsidP="005E6A9E">
      <w:pPr>
        <w:pStyle w:val="Style1"/>
      </w:pPr>
      <w:r>
        <w:t xml:space="preserve">                                                        &lt;li&gt;</w:t>
      </w:r>
    </w:p>
    <w:p w14:paraId="01D4E53E" w14:textId="77777777" w:rsidR="005E6A9E" w:rsidRDefault="005E6A9E" w:rsidP="005E6A9E">
      <w:pPr>
        <w:pStyle w:val="Style1"/>
      </w:pPr>
      <w:r>
        <w:t xml:space="preserve">                                                            &lt;h6 class="pfs__sc-1449t2l-0 devUbu"&gt;Explore more options&lt;/h6&gt;</w:t>
      </w:r>
    </w:p>
    <w:p w14:paraId="5F6B3511" w14:textId="77777777" w:rsidR="005E6A9E" w:rsidRDefault="005E6A9E" w:rsidP="005E6A9E">
      <w:pPr>
        <w:pStyle w:val="Style1"/>
      </w:pPr>
      <w:r>
        <w:t xml:space="preserve">                                                            &lt;ul class="pfs__c1z80u-0 kkneuv"&gt;</w:t>
      </w:r>
    </w:p>
    <w:p w14:paraId="2EDFBA33" w14:textId="77777777" w:rsidR="005E6A9E" w:rsidRDefault="005E6A9E" w:rsidP="005E6A9E">
      <w:pPr>
        <w:pStyle w:val="Style1"/>
      </w:pPr>
      <w:r>
        <w:t xml:space="preserve">                                                                &lt;li&gt;</w:t>
      </w:r>
    </w:p>
    <w:p w14:paraId="57F70C05" w14:textId="77777777" w:rsidR="005E6A9E" w:rsidRDefault="005E6A9E" w:rsidP="005E6A9E">
      <w:pPr>
        <w:pStyle w:val="Style1"/>
      </w:pPr>
      <w:r>
        <w:t xml:space="preserve">                                                                    &lt;ul class="pfs__ryrjop-0 MtKQu"&gt;</w:t>
      </w:r>
    </w:p>
    <w:p w14:paraId="3B94FF52" w14:textId="77777777" w:rsidR="005E6A9E" w:rsidRDefault="005E6A9E" w:rsidP="005E6A9E">
      <w:pPr>
        <w:pStyle w:val="Style1"/>
      </w:pPr>
      <w:r>
        <w:t xml:space="preserve">                                                                        &lt;li&gt;</w:t>
      </w:r>
    </w:p>
    <w:p w14:paraId="5E13CF05" w14:textId="77777777" w:rsidR="005E6A9E" w:rsidRDefault="005E6A9E" w:rsidP="005E6A9E">
      <w:pPr>
        <w:pStyle w:val="Style1"/>
      </w:pPr>
      <w:r>
        <w:t xml:space="preserve">                                                                            &lt;a href="/mortgage-rates/?utm_source=zillow&amp;amp;utm_medium=referral&amp;amp;utm_campaign=Z_Mortgageshovertopnav#source=Z_Mortgageshovertopnav" rel="" data-za-action="See today&amp;#x27;s rates" data-za-label="!inherit" data-za-category="!inherit" class="Anchor-c11n-8-62-4__sc-hn4bge-0 pfs__ulmj52-0 bxnNjh cglegg"&gt;</w:t>
      </w:r>
    </w:p>
    <w:p w14:paraId="38F9D1AD" w14:textId="77777777" w:rsidR="005E6A9E" w:rsidRDefault="005E6A9E" w:rsidP="005E6A9E">
      <w:pPr>
        <w:pStyle w:val="Style1"/>
      </w:pPr>
      <w:r>
        <w:t xml:space="preserve">                                                                                &lt;span&gt;See today &amp;#x27;s rates</w:t>
      </w:r>
    </w:p>
    <w:p w14:paraId="62EDB209" w14:textId="77777777" w:rsidR="005E6A9E" w:rsidRDefault="005E6A9E" w:rsidP="005E6A9E">
      <w:pPr>
        <w:pStyle w:val="Style1"/>
      </w:pPr>
      <w:r>
        <w:t xml:space="preserve">                                                                                &lt;!-- --&gt;</w:t>
      </w:r>
    </w:p>
    <w:p w14:paraId="53D3FB74" w14:textId="77777777" w:rsidR="005E6A9E" w:rsidRDefault="005E6A9E" w:rsidP="005E6A9E">
      <w:pPr>
        <w:pStyle w:val="Style1"/>
      </w:pPr>
      <w:r>
        <w:t xml:space="preserve">                                                                                &lt;/span&gt;</w:t>
      </w:r>
    </w:p>
    <w:p w14:paraId="06627878" w14:textId="77777777" w:rsidR="005E6A9E" w:rsidRDefault="005E6A9E" w:rsidP="005E6A9E">
      <w:pPr>
        <w:pStyle w:val="Style1"/>
      </w:pPr>
      <w:r>
        <w:t xml:space="preserve">                                                                            &lt;/a&gt;</w:t>
      </w:r>
    </w:p>
    <w:p w14:paraId="0AB45995" w14:textId="77777777" w:rsidR="005E6A9E" w:rsidRDefault="005E6A9E" w:rsidP="005E6A9E">
      <w:pPr>
        <w:pStyle w:val="Style1"/>
      </w:pPr>
      <w:r>
        <w:t xml:space="preserve">                                                                        &lt;/li&gt;</w:t>
      </w:r>
    </w:p>
    <w:p w14:paraId="43DD4F44" w14:textId="77777777" w:rsidR="005E6A9E" w:rsidRDefault="005E6A9E" w:rsidP="005E6A9E">
      <w:pPr>
        <w:pStyle w:val="Style1"/>
      </w:pPr>
      <w:r>
        <w:t xml:space="preserve">                                                                        &lt;li&gt;</w:t>
      </w:r>
    </w:p>
    <w:p w14:paraId="1C36CF01" w14:textId="77777777" w:rsidR="005E6A9E" w:rsidRDefault="005E6A9E" w:rsidP="005E6A9E">
      <w:pPr>
        <w:pStyle w:val="Style1"/>
      </w:pPr>
      <w:r>
        <w:t xml:space="preserve">                                                                            &lt;a href="/homeloans/refinance/?utm_source=zillow&amp;amp;utm_medium=referral&amp;amp;utm_campaign=Z_Mortgageshovertopnav&amp;amp;zga_z_guid=30d8e80b-fd36-4bec-abbb-3d3d89749eff&amp;amp;zga_z_uid=X1-ZUr30yg93ta8zt_3s95i" rel="" data-za-action="Refinance your home" data-za-label="!inherit" data-za-category="!inherit" class="Anchor-c11n-8-62-4__sc-hn4bge-0 pfs__ulmj52-0 bxnNjh cglegg"&gt;</w:t>
      </w:r>
    </w:p>
    <w:p w14:paraId="7DB01108" w14:textId="77777777" w:rsidR="005E6A9E" w:rsidRDefault="005E6A9E" w:rsidP="005E6A9E">
      <w:pPr>
        <w:pStyle w:val="Style1"/>
      </w:pPr>
      <w:r>
        <w:t xml:space="preserve">                                                                                &lt;span&gt;Refinance your home</w:t>
      </w:r>
    </w:p>
    <w:p w14:paraId="668A5E88" w14:textId="77777777" w:rsidR="005E6A9E" w:rsidRDefault="005E6A9E" w:rsidP="005E6A9E">
      <w:pPr>
        <w:pStyle w:val="Style1"/>
      </w:pPr>
      <w:r>
        <w:t xml:space="preserve">                                                                                &lt;!-- --&gt;</w:t>
      </w:r>
    </w:p>
    <w:p w14:paraId="655986B5" w14:textId="77777777" w:rsidR="005E6A9E" w:rsidRDefault="005E6A9E" w:rsidP="005E6A9E">
      <w:pPr>
        <w:pStyle w:val="Style1"/>
      </w:pPr>
      <w:r>
        <w:t xml:space="preserve">                                                                                &lt;/span&gt;</w:t>
      </w:r>
    </w:p>
    <w:p w14:paraId="3691BEE6" w14:textId="77777777" w:rsidR="005E6A9E" w:rsidRDefault="005E6A9E" w:rsidP="005E6A9E">
      <w:pPr>
        <w:pStyle w:val="Style1"/>
      </w:pPr>
      <w:r>
        <w:t xml:space="preserve">                                                                            &lt;/a&gt;</w:t>
      </w:r>
    </w:p>
    <w:p w14:paraId="10553BAC" w14:textId="77777777" w:rsidR="005E6A9E" w:rsidRDefault="005E6A9E" w:rsidP="005E6A9E">
      <w:pPr>
        <w:pStyle w:val="Style1"/>
      </w:pPr>
      <w:r>
        <w:t xml:space="preserve">                                                                        &lt;/li&gt;</w:t>
      </w:r>
    </w:p>
    <w:p w14:paraId="30DEFF37" w14:textId="77777777" w:rsidR="005E6A9E" w:rsidRDefault="005E6A9E" w:rsidP="005E6A9E">
      <w:pPr>
        <w:pStyle w:val="Style1"/>
      </w:pPr>
      <w:r>
        <w:t xml:space="preserve">                                                                        &lt;li&gt;</w:t>
      </w:r>
    </w:p>
    <w:p w14:paraId="75F1B0A0" w14:textId="77777777" w:rsidR="005E6A9E" w:rsidRDefault="005E6A9E" w:rsidP="005E6A9E">
      <w:pPr>
        <w:pStyle w:val="Style1"/>
      </w:pPr>
      <w:r>
        <w:t xml:space="preserve">                                                                            &lt;a href="/mortgage-calculator/refinance-calculator/?utm_source=zillow&amp;amp;utm_medium=referral&amp;amp;utm_campaign=Z_Mortgageshovertopnav#source=Z_Mortgageshovertopnav" rel="" data-za-action="Calculate your refinance savings" data-za-label="!inherit" data-za-category="!inherit" class="Anchor-c11n-8-62-4__sc-hn4bge-0 pfs__ulmj52-0 bxnNjh cglegg"&gt;</w:t>
      </w:r>
    </w:p>
    <w:p w14:paraId="5411ED8C" w14:textId="77777777" w:rsidR="005E6A9E" w:rsidRDefault="005E6A9E" w:rsidP="005E6A9E">
      <w:pPr>
        <w:pStyle w:val="Style1"/>
      </w:pPr>
      <w:r>
        <w:t xml:space="preserve">                                                                                &lt;span&gt;Calculate your refinance savings</w:t>
      </w:r>
    </w:p>
    <w:p w14:paraId="4ED304C7" w14:textId="77777777" w:rsidR="005E6A9E" w:rsidRDefault="005E6A9E" w:rsidP="005E6A9E">
      <w:pPr>
        <w:pStyle w:val="Style1"/>
      </w:pPr>
      <w:r>
        <w:t xml:space="preserve">                                                                                &lt;!-- --&gt;</w:t>
      </w:r>
    </w:p>
    <w:p w14:paraId="106B15DF" w14:textId="77777777" w:rsidR="005E6A9E" w:rsidRDefault="005E6A9E" w:rsidP="005E6A9E">
      <w:pPr>
        <w:pStyle w:val="Style1"/>
      </w:pPr>
      <w:r>
        <w:t xml:space="preserve">                                                                                &lt;/span&gt;</w:t>
      </w:r>
    </w:p>
    <w:p w14:paraId="7732BBBD" w14:textId="77777777" w:rsidR="005E6A9E" w:rsidRDefault="005E6A9E" w:rsidP="005E6A9E">
      <w:pPr>
        <w:pStyle w:val="Style1"/>
      </w:pPr>
      <w:r>
        <w:t xml:space="preserve">                                                                            &lt;/a&gt;</w:t>
      </w:r>
    </w:p>
    <w:p w14:paraId="7059368C" w14:textId="77777777" w:rsidR="005E6A9E" w:rsidRDefault="005E6A9E" w:rsidP="005E6A9E">
      <w:pPr>
        <w:pStyle w:val="Style1"/>
      </w:pPr>
      <w:r>
        <w:t xml:space="preserve">                                                                        &lt;/li&gt;</w:t>
      </w:r>
    </w:p>
    <w:p w14:paraId="298E807D" w14:textId="77777777" w:rsidR="005E6A9E" w:rsidRDefault="005E6A9E" w:rsidP="005E6A9E">
      <w:pPr>
        <w:pStyle w:val="Style1"/>
      </w:pPr>
      <w:r>
        <w:t xml:space="preserve">                                                                        &lt;li&gt;</w:t>
      </w:r>
    </w:p>
    <w:p w14:paraId="5AE3F6FA" w14:textId="77777777" w:rsidR="005E6A9E" w:rsidRDefault="005E6A9E" w:rsidP="005E6A9E">
      <w:pPr>
        <w:pStyle w:val="Style1"/>
      </w:pPr>
      <w:r>
        <w:t xml:space="preserve">                                                                            &lt;a href="/lender-directory/?utm_source=zillow&amp;amp;utm_medium=referral&amp;amp;utm_campaign=Z_Mortgageshovertopnav#source=Z_Mortgageshovertopnav" rel="" data-za-action="Browse lenders in your area" data-za-label="!inherit" data-za-category="!inherit" class="Anchor-c11n-8-62-4__sc-hn4bge-0 pfs__ulmj52-0 bxnNjh cglegg"&gt;</w:t>
      </w:r>
    </w:p>
    <w:p w14:paraId="7686BE2B" w14:textId="77777777" w:rsidR="005E6A9E" w:rsidRDefault="005E6A9E" w:rsidP="005E6A9E">
      <w:pPr>
        <w:pStyle w:val="Style1"/>
      </w:pPr>
      <w:r>
        <w:t xml:space="preserve">                                                                                &lt;span&gt;Browse lenders in your area</w:t>
      </w:r>
    </w:p>
    <w:p w14:paraId="2A3A604C" w14:textId="77777777" w:rsidR="005E6A9E" w:rsidRDefault="005E6A9E" w:rsidP="005E6A9E">
      <w:pPr>
        <w:pStyle w:val="Style1"/>
      </w:pPr>
      <w:r>
        <w:t xml:space="preserve">                                                                                &lt;!-- --&gt;</w:t>
      </w:r>
    </w:p>
    <w:p w14:paraId="1C8D1403" w14:textId="77777777" w:rsidR="005E6A9E" w:rsidRDefault="005E6A9E" w:rsidP="005E6A9E">
      <w:pPr>
        <w:pStyle w:val="Style1"/>
      </w:pPr>
      <w:r>
        <w:t xml:space="preserve">                                                                                &lt;/span&gt;</w:t>
      </w:r>
    </w:p>
    <w:p w14:paraId="6B4566BE" w14:textId="77777777" w:rsidR="005E6A9E" w:rsidRDefault="005E6A9E" w:rsidP="005E6A9E">
      <w:pPr>
        <w:pStyle w:val="Style1"/>
      </w:pPr>
      <w:r>
        <w:t xml:space="preserve">                                                                            &lt;/a&gt;</w:t>
      </w:r>
    </w:p>
    <w:p w14:paraId="608374F1" w14:textId="77777777" w:rsidR="005E6A9E" w:rsidRDefault="005E6A9E" w:rsidP="005E6A9E">
      <w:pPr>
        <w:pStyle w:val="Style1"/>
      </w:pPr>
      <w:r>
        <w:t xml:space="preserve">                                                                        &lt;/li&gt;</w:t>
      </w:r>
    </w:p>
    <w:p w14:paraId="2E2A2D60" w14:textId="77777777" w:rsidR="005E6A9E" w:rsidRDefault="005E6A9E" w:rsidP="005E6A9E">
      <w:pPr>
        <w:pStyle w:val="Style1"/>
      </w:pPr>
      <w:r>
        <w:t xml:space="preserve">                                                                    &lt;/ul&gt;</w:t>
      </w:r>
    </w:p>
    <w:p w14:paraId="231B7DF7" w14:textId="77777777" w:rsidR="005E6A9E" w:rsidRDefault="005E6A9E" w:rsidP="005E6A9E">
      <w:pPr>
        <w:pStyle w:val="Style1"/>
      </w:pPr>
      <w:r>
        <w:t xml:space="preserve">                                                                &lt;/li&gt;</w:t>
      </w:r>
    </w:p>
    <w:p w14:paraId="70BC2825" w14:textId="77777777" w:rsidR="005E6A9E" w:rsidRDefault="005E6A9E" w:rsidP="005E6A9E">
      <w:pPr>
        <w:pStyle w:val="Style1"/>
      </w:pPr>
      <w:r>
        <w:t xml:space="preserve">                                                            &lt;/ul&gt;</w:t>
      </w:r>
    </w:p>
    <w:p w14:paraId="7D5D1537" w14:textId="77777777" w:rsidR="005E6A9E" w:rsidRDefault="005E6A9E" w:rsidP="005E6A9E">
      <w:pPr>
        <w:pStyle w:val="Style1"/>
      </w:pPr>
      <w:r>
        <w:t xml:space="preserve">                                                        &lt;/li&gt;</w:t>
      </w:r>
    </w:p>
    <w:p w14:paraId="7703CFE5" w14:textId="77777777" w:rsidR="005E6A9E" w:rsidRDefault="005E6A9E" w:rsidP="005E6A9E">
      <w:pPr>
        <w:pStyle w:val="Style1"/>
      </w:pPr>
      <w:r>
        <w:t xml:space="preserve">                                                    &lt;/ul&gt;</w:t>
      </w:r>
    </w:p>
    <w:p w14:paraId="684B7A34" w14:textId="77777777" w:rsidR="005E6A9E" w:rsidRDefault="005E6A9E" w:rsidP="005E6A9E">
      <w:pPr>
        <w:pStyle w:val="Style1"/>
      </w:pPr>
      <w:r>
        <w:t xml:space="preserve">                                                &lt;/div&gt;</w:t>
      </w:r>
    </w:p>
    <w:p w14:paraId="329BFA07" w14:textId="77777777" w:rsidR="005E6A9E" w:rsidRDefault="005E6A9E" w:rsidP="005E6A9E">
      <w:pPr>
        <w:pStyle w:val="Style1"/>
      </w:pPr>
      <w:r>
        <w:t xml:space="preserve">                                            &lt;/div&gt;</w:t>
      </w:r>
    </w:p>
    <w:p w14:paraId="24D3AFEB" w14:textId="77777777" w:rsidR="005E6A9E" w:rsidRDefault="005E6A9E" w:rsidP="005E6A9E">
      <w:pPr>
        <w:pStyle w:val="Style1"/>
      </w:pPr>
      <w:r>
        <w:t xml:space="preserve">                                        &lt;/div&gt;</w:t>
      </w:r>
    </w:p>
    <w:p w14:paraId="681087E3" w14:textId="77777777" w:rsidR="005E6A9E" w:rsidRDefault="005E6A9E" w:rsidP="005E6A9E">
      <w:pPr>
        <w:pStyle w:val="Style1"/>
      </w:pPr>
      <w:r>
        <w:t xml:space="preserve">                                    &lt;/li&gt;</w:t>
      </w:r>
    </w:p>
    <w:p w14:paraId="5D39EE2C" w14:textId="77777777" w:rsidR="005E6A9E" w:rsidRDefault="005E6A9E" w:rsidP="005E6A9E">
      <w:pPr>
        <w:pStyle w:val="Style1"/>
      </w:pPr>
      <w:r>
        <w:t xml:space="preserve">                                    &lt;li class="pfs__sc-585qe5-0"&gt;</w:t>
      </w:r>
    </w:p>
    <w:p w14:paraId="1272FE9B" w14:textId="77777777" w:rsidR="005E6A9E" w:rsidRDefault="005E6A9E" w:rsidP="005E6A9E">
      <w:pPr>
        <w:pStyle w:val="Style1"/>
      </w:pPr>
      <w:r>
        <w:t xml:space="preserve">                                        &lt;a class="Anchor-c11n-8-62-4__sc-hn4bge-0 pfs__sc-1dpbk03-0 bxnNjh bmhFIr" href="/professionals/real-estate-agent-reviews/" data-za-action="Agent finder" data-za-category="!inherit" data-active="false" data-zg-role="section-title"&gt;</w:t>
      </w:r>
    </w:p>
    <w:p w14:paraId="609E3402" w14:textId="77777777" w:rsidR="005E6A9E" w:rsidRDefault="005E6A9E" w:rsidP="005E6A9E">
      <w:pPr>
        <w:pStyle w:val="Style1"/>
      </w:pPr>
      <w:r>
        <w:t xml:space="preserve">                                            &lt;span&gt;Agent finder</w:t>
      </w:r>
    </w:p>
    <w:p w14:paraId="303E174E" w14:textId="77777777" w:rsidR="005E6A9E" w:rsidRDefault="005E6A9E" w:rsidP="005E6A9E">
      <w:pPr>
        <w:pStyle w:val="Style1"/>
      </w:pPr>
      <w:r>
        <w:t xml:space="preserve">                                            &lt;!-- --&gt;</w:t>
      </w:r>
    </w:p>
    <w:p w14:paraId="5910D85C" w14:textId="77777777" w:rsidR="005E6A9E" w:rsidRDefault="005E6A9E" w:rsidP="005E6A9E">
      <w:pPr>
        <w:pStyle w:val="Style1"/>
      </w:pPr>
      <w:r>
        <w:t xml:space="preserve">                                            &lt;/span&gt;</w:t>
      </w:r>
    </w:p>
    <w:p w14:paraId="76493722" w14:textId="77777777" w:rsidR="005E6A9E" w:rsidRDefault="005E6A9E" w:rsidP="005E6A9E">
      <w:pPr>
        <w:pStyle w:val="Style1"/>
      </w:pPr>
      <w:r>
        <w:t xml:space="preserve">                                        &lt;/a&gt;</w:t>
      </w:r>
    </w:p>
    <w:p w14:paraId="71D4FAE6" w14:textId="77777777" w:rsidR="005E6A9E" w:rsidRDefault="005E6A9E" w:rsidP="005E6A9E">
      <w:pPr>
        <w:pStyle w:val="Style1"/>
      </w:pPr>
      <w:r>
        <w:t xml:space="preserve">                                        &lt;button type="button" aria-label="Open Agent finder sub-menu" class="pfs__sc-1psx3f8-0 eyrDW"&gt;</w:t>
      </w:r>
    </w:p>
    <w:p w14:paraId="12AA4AF5" w14:textId="77777777" w:rsidR="005E6A9E" w:rsidRDefault="005E6A9E" w:rsidP="005E6A9E">
      <w:pPr>
        <w:pStyle w:val="Style1"/>
      </w:pPr>
      <w:r>
        <w:t xml:space="preserve">                                            &lt;span class="VisuallyHidden-c11n-8-62-4__sc-t8tewe-0 hplHxP"&gt;Open Agent finder sub-menu&lt;/span&gt;</w:t>
      </w:r>
    </w:p>
    <w:p w14:paraId="2A0A6728" w14:textId="77777777" w:rsidR="005E6A9E" w:rsidRDefault="005E6A9E" w:rsidP="005E6A9E">
      <w:pPr>
        <w:pStyle w:val="Style1"/>
      </w:pPr>
      <w:r>
        <w:t xml:space="preserve">                                            &lt;svg viewBox="0 0 32 32" aria-hidden="true" focusable="false" role="img" class="Icon-c11n-8-62-4__sc-13llmml-0 KQAnO"&gt;</w:t>
      </w:r>
    </w:p>
    <w:p w14:paraId="6C242E50" w14:textId="77777777" w:rsidR="005E6A9E" w:rsidRDefault="005E6A9E" w:rsidP="005E6A9E">
      <w:pPr>
        <w:pStyle w:val="Style1"/>
      </w:pPr>
      <w:r>
        <w:t xml:space="preserve">                                                &lt;title&gt;Chevron Down&lt;/title&gt;</w:t>
      </w:r>
    </w:p>
    <w:p w14:paraId="4311A986" w14:textId="77777777" w:rsidR="005E6A9E" w:rsidRDefault="005E6A9E" w:rsidP="005E6A9E">
      <w:pPr>
        <w:pStyle w:val="Style1"/>
      </w:pPr>
      <w:r>
        <w:t xml:space="preserve">                                                &lt;path stroke="none" d="M29.41 8.59a2 2 0 00-2.83 0L16 19.17 5.41 8.59a2 2 0 00-2.83 2.83l12 12a2 2 0 002.82 0l12-12a2 2 0 00.01-2.83z"&gt;&lt;/path&gt;</w:t>
      </w:r>
    </w:p>
    <w:p w14:paraId="17A15A44" w14:textId="77777777" w:rsidR="005E6A9E" w:rsidRDefault="005E6A9E" w:rsidP="005E6A9E">
      <w:pPr>
        <w:pStyle w:val="Style1"/>
      </w:pPr>
      <w:r>
        <w:t xml:space="preserve">                                            &lt;/svg&gt;</w:t>
      </w:r>
    </w:p>
    <w:p w14:paraId="24109B5A" w14:textId="77777777" w:rsidR="005E6A9E" w:rsidRDefault="005E6A9E" w:rsidP="005E6A9E">
      <w:pPr>
        <w:pStyle w:val="Style1"/>
      </w:pPr>
      <w:r>
        <w:t xml:space="preserve">                                        &lt;/button&gt;</w:t>
      </w:r>
    </w:p>
    <w:p w14:paraId="2C248B76" w14:textId="77777777" w:rsidR="005E6A9E" w:rsidRDefault="005E6A9E" w:rsidP="005E6A9E">
      <w:pPr>
        <w:pStyle w:val="Style1"/>
      </w:pPr>
      <w:r>
        <w:t xml:space="preserve">                                        &lt;div data-za-label="Agent finder"&gt;</w:t>
      </w:r>
    </w:p>
    <w:p w14:paraId="1106F773" w14:textId="77777777" w:rsidR="005E6A9E" w:rsidRDefault="005E6A9E" w:rsidP="005E6A9E">
      <w:pPr>
        <w:pStyle w:val="Style1"/>
      </w:pPr>
      <w:r>
        <w:t xml:space="preserve">                                            &lt;div class="pfs__xukzw9-0 eIyec"&gt;</w:t>
      </w:r>
    </w:p>
    <w:p w14:paraId="534FB87D" w14:textId="77777777" w:rsidR="005E6A9E" w:rsidRDefault="005E6A9E" w:rsidP="005E6A9E">
      <w:pPr>
        <w:pStyle w:val="Style1"/>
      </w:pPr>
      <w:r>
        <w:t xml:space="preserve">                                                &lt;div data-zg-role="drop-down-content" class="pfs__xukzw9-1 gSaOWc"&gt;</w:t>
      </w:r>
    </w:p>
    <w:p w14:paraId="346578B7" w14:textId="77777777" w:rsidR="005E6A9E" w:rsidRDefault="005E6A9E" w:rsidP="005E6A9E">
      <w:pPr>
        <w:pStyle w:val="Style1"/>
      </w:pPr>
      <w:r>
        <w:t xml:space="preserve">                                                    &lt;ul class="pfs__xukzw9-2 bBoHcO"&gt;</w:t>
      </w:r>
    </w:p>
    <w:p w14:paraId="33D4CE23" w14:textId="77777777" w:rsidR="005E6A9E" w:rsidRDefault="005E6A9E" w:rsidP="005E6A9E">
      <w:pPr>
        <w:pStyle w:val="Style1"/>
      </w:pPr>
      <w:r>
        <w:t xml:space="preserve">                                                        &lt;li&gt;</w:t>
      </w:r>
    </w:p>
    <w:p w14:paraId="05F4DD66" w14:textId="77777777" w:rsidR="005E6A9E" w:rsidRDefault="005E6A9E" w:rsidP="005E6A9E">
      <w:pPr>
        <w:pStyle w:val="Style1"/>
      </w:pPr>
      <w:r>
        <w:t xml:space="preserve">                                                            &lt;h6 class="pfs__sc-1449t2l-0 devUbu"&gt;Looking for pros?&lt;/h6&gt;</w:t>
      </w:r>
    </w:p>
    <w:p w14:paraId="1DDE4CE0" w14:textId="77777777" w:rsidR="005E6A9E" w:rsidRDefault="005E6A9E" w:rsidP="005E6A9E">
      <w:pPr>
        <w:pStyle w:val="Style1"/>
      </w:pPr>
      <w:r>
        <w:t xml:space="preserve">                                                            &lt;ul class="pfs__c1z80u-0 kkneuv"&gt;</w:t>
      </w:r>
    </w:p>
    <w:p w14:paraId="7437F767" w14:textId="77777777" w:rsidR="005E6A9E" w:rsidRDefault="005E6A9E" w:rsidP="005E6A9E">
      <w:pPr>
        <w:pStyle w:val="Style1"/>
      </w:pPr>
      <w:r>
        <w:t xml:space="preserve">                                                                &lt;li&gt;</w:t>
      </w:r>
    </w:p>
    <w:p w14:paraId="221B15F1" w14:textId="77777777" w:rsidR="005E6A9E" w:rsidRDefault="005E6A9E" w:rsidP="005E6A9E">
      <w:pPr>
        <w:pStyle w:val="Style1"/>
      </w:pPr>
      <w:r>
        <w:t xml:space="preserve">                                                                    &lt;ul class="pfs__ryrjop-0 MtKQu"&gt;</w:t>
      </w:r>
    </w:p>
    <w:p w14:paraId="04258B35" w14:textId="77777777" w:rsidR="005E6A9E" w:rsidRDefault="005E6A9E" w:rsidP="005E6A9E">
      <w:pPr>
        <w:pStyle w:val="Style1"/>
      </w:pPr>
      <w:r>
        <w:t xml:space="preserve">                                                                        &lt;li&gt;</w:t>
      </w:r>
    </w:p>
    <w:p w14:paraId="2F5A1CC3" w14:textId="77777777" w:rsidR="005E6A9E" w:rsidRDefault="005E6A9E" w:rsidP="005E6A9E">
      <w:pPr>
        <w:pStyle w:val="Style1"/>
      </w:pPr>
      <w:r>
        <w:t xml:space="preserve">                                                                            &lt;a href="/professionals/real-estate-agent-reviews/" rel="" data-za-action="Real estate agents" data-za-label="!inherit" data-za-category="!inherit" class="Anchor-c11n-8-62-4__sc-hn4bge-0 pfs__ulmj52-0 bxnNjh cglegg"&gt;</w:t>
      </w:r>
    </w:p>
    <w:p w14:paraId="2F0E3AA2" w14:textId="77777777" w:rsidR="005E6A9E" w:rsidRDefault="005E6A9E" w:rsidP="005E6A9E">
      <w:pPr>
        <w:pStyle w:val="Style1"/>
      </w:pPr>
      <w:r>
        <w:t xml:space="preserve">                                                                                &lt;span&gt;Real estate agents</w:t>
      </w:r>
    </w:p>
    <w:p w14:paraId="4FEC31DE" w14:textId="77777777" w:rsidR="005E6A9E" w:rsidRDefault="005E6A9E" w:rsidP="005E6A9E">
      <w:pPr>
        <w:pStyle w:val="Style1"/>
      </w:pPr>
      <w:r>
        <w:t xml:space="preserve">                                                                                &lt;!-- --&gt;</w:t>
      </w:r>
    </w:p>
    <w:p w14:paraId="3341E365" w14:textId="77777777" w:rsidR="005E6A9E" w:rsidRDefault="005E6A9E" w:rsidP="005E6A9E">
      <w:pPr>
        <w:pStyle w:val="Style1"/>
      </w:pPr>
      <w:r>
        <w:t xml:space="preserve">                                                                                &lt;/span&gt;</w:t>
      </w:r>
    </w:p>
    <w:p w14:paraId="01BD7A0E" w14:textId="77777777" w:rsidR="005E6A9E" w:rsidRDefault="005E6A9E" w:rsidP="005E6A9E">
      <w:pPr>
        <w:pStyle w:val="Style1"/>
      </w:pPr>
      <w:r>
        <w:t xml:space="preserve">                                                                            &lt;/a&gt;</w:t>
      </w:r>
    </w:p>
    <w:p w14:paraId="5D000ED3" w14:textId="77777777" w:rsidR="005E6A9E" w:rsidRDefault="005E6A9E" w:rsidP="005E6A9E">
      <w:pPr>
        <w:pStyle w:val="Style1"/>
      </w:pPr>
      <w:r>
        <w:t xml:space="preserve">                                                                        &lt;/li&gt;</w:t>
      </w:r>
    </w:p>
    <w:p w14:paraId="6645A725" w14:textId="77777777" w:rsidR="005E6A9E" w:rsidRDefault="005E6A9E" w:rsidP="005E6A9E">
      <w:pPr>
        <w:pStyle w:val="Style1"/>
      </w:pPr>
      <w:r>
        <w:t xml:space="preserve">                                                                        &lt;li&gt;</w:t>
      </w:r>
    </w:p>
    <w:p w14:paraId="192A15E7" w14:textId="77777777" w:rsidR="005E6A9E" w:rsidRDefault="005E6A9E" w:rsidP="005E6A9E">
      <w:pPr>
        <w:pStyle w:val="Style1"/>
      </w:pPr>
      <w:r>
        <w:t xml:space="preserve">                                                                            &lt;a href="/professionals/property-manager-reviews/" rel="" data-za-action="Property managers" data-za-label="!inherit" data-za-category="!inherit" class="Anchor-c11n-8-62-4__sc-hn4bge-0 pfs__ulmj52-0 bxnNjh cglegg"&gt;</w:t>
      </w:r>
    </w:p>
    <w:p w14:paraId="7E970220" w14:textId="77777777" w:rsidR="005E6A9E" w:rsidRDefault="005E6A9E" w:rsidP="005E6A9E">
      <w:pPr>
        <w:pStyle w:val="Style1"/>
      </w:pPr>
      <w:r>
        <w:t xml:space="preserve">                                                                                &lt;span&gt;Property managers</w:t>
      </w:r>
    </w:p>
    <w:p w14:paraId="02398335" w14:textId="77777777" w:rsidR="005E6A9E" w:rsidRDefault="005E6A9E" w:rsidP="005E6A9E">
      <w:pPr>
        <w:pStyle w:val="Style1"/>
      </w:pPr>
      <w:r>
        <w:t xml:space="preserve">                                                                                &lt;!-- --&gt;</w:t>
      </w:r>
    </w:p>
    <w:p w14:paraId="736B4C36" w14:textId="77777777" w:rsidR="005E6A9E" w:rsidRDefault="005E6A9E" w:rsidP="005E6A9E">
      <w:pPr>
        <w:pStyle w:val="Style1"/>
      </w:pPr>
      <w:r>
        <w:t xml:space="preserve">                                                                                &lt;/span&gt;</w:t>
      </w:r>
    </w:p>
    <w:p w14:paraId="7657AA27" w14:textId="77777777" w:rsidR="005E6A9E" w:rsidRDefault="005E6A9E" w:rsidP="005E6A9E">
      <w:pPr>
        <w:pStyle w:val="Style1"/>
      </w:pPr>
      <w:r>
        <w:t xml:space="preserve">                                                                            &lt;/a&gt;</w:t>
      </w:r>
    </w:p>
    <w:p w14:paraId="1C2798B9" w14:textId="77777777" w:rsidR="005E6A9E" w:rsidRDefault="005E6A9E" w:rsidP="005E6A9E">
      <w:pPr>
        <w:pStyle w:val="Style1"/>
      </w:pPr>
      <w:r>
        <w:t xml:space="preserve">                                                                        &lt;/li&gt;</w:t>
      </w:r>
    </w:p>
    <w:p w14:paraId="361AC31B" w14:textId="77777777" w:rsidR="005E6A9E" w:rsidRDefault="005E6A9E" w:rsidP="005E6A9E">
      <w:pPr>
        <w:pStyle w:val="Style1"/>
      </w:pPr>
      <w:r>
        <w:t xml:space="preserve">                                                                        &lt;li&gt;</w:t>
      </w:r>
    </w:p>
    <w:p w14:paraId="3BBBAABE" w14:textId="77777777" w:rsidR="005E6A9E" w:rsidRDefault="005E6A9E" w:rsidP="005E6A9E">
      <w:pPr>
        <w:pStyle w:val="Style1"/>
      </w:pPr>
      <w:r>
        <w:t xml:space="preserve">                                                                            &lt;a href="/professionals/home-inspector-reviews/" rel="" data-za-action="Home inspectors" data-za-label="!inherit" data-za-category="!inherit" class="Anchor-c11n-8-62-4__sc-hn4bge-0 pfs__ulmj52-0 bxnNjh cglegg"&gt;</w:t>
      </w:r>
    </w:p>
    <w:p w14:paraId="2991FCE3" w14:textId="77777777" w:rsidR="005E6A9E" w:rsidRDefault="005E6A9E" w:rsidP="005E6A9E">
      <w:pPr>
        <w:pStyle w:val="Style1"/>
      </w:pPr>
      <w:r>
        <w:t xml:space="preserve">                                                                                &lt;span&gt;Home inspectors</w:t>
      </w:r>
    </w:p>
    <w:p w14:paraId="609F5D57" w14:textId="77777777" w:rsidR="005E6A9E" w:rsidRDefault="005E6A9E" w:rsidP="005E6A9E">
      <w:pPr>
        <w:pStyle w:val="Style1"/>
      </w:pPr>
      <w:r>
        <w:t xml:space="preserve">                                                                                &lt;!-- --&gt;</w:t>
      </w:r>
    </w:p>
    <w:p w14:paraId="5CCCBA61" w14:textId="77777777" w:rsidR="005E6A9E" w:rsidRDefault="005E6A9E" w:rsidP="005E6A9E">
      <w:pPr>
        <w:pStyle w:val="Style1"/>
      </w:pPr>
      <w:r>
        <w:t xml:space="preserve">                                                                                &lt;/span&gt;</w:t>
      </w:r>
    </w:p>
    <w:p w14:paraId="35170B08" w14:textId="77777777" w:rsidR="005E6A9E" w:rsidRDefault="005E6A9E" w:rsidP="005E6A9E">
      <w:pPr>
        <w:pStyle w:val="Style1"/>
      </w:pPr>
      <w:r>
        <w:t xml:space="preserve">                                                                            &lt;/a&gt;</w:t>
      </w:r>
    </w:p>
    <w:p w14:paraId="500F0C0B" w14:textId="77777777" w:rsidR="005E6A9E" w:rsidRDefault="005E6A9E" w:rsidP="005E6A9E">
      <w:pPr>
        <w:pStyle w:val="Style1"/>
      </w:pPr>
      <w:r>
        <w:t xml:space="preserve">                                                                        &lt;/li&gt;</w:t>
      </w:r>
    </w:p>
    <w:p w14:paraId="6C4DEF8A" w14:textId="77777777" w:rsidR="005E6A9E" w:rsidRDefault="005E6A9E" w:rsidP="005E6A9E">
      <w:pPr>
        <w:pStyle w:val="Style1"/>
      </w:pPr>
      <w:r>
        <w:t xml:space="preserve">                                                                        &lt;li&gt;</w:t>
      </w:r>
    </w:p>
    <w:p w14:paraId="04EB7068" w14:textId="77777777" w:rsidR="005E6A9E" w:rsidRDefault="005E6A9E" w:rsidP="005E6A9E">
      <w:pPr>
        <w:pStyle w:val="Style1"/>
      </w:pPr>
      <w:r>
        <w:t xml:space="preserve">                                                                            &lt;a href="/professionals/real-estate-services-reviews/" rel="" data-za-action="Other pros" data-za-label="!inherit" data-za-category="!inherit" class="Anchor-c11n-8-62-4__sc-hn4bge-0 pfs__ulmj52-0 bxnNjh cglegg"&gt;</w:t>
      </w:r>
    </w:p>
    <w:p w14:paraId="5743EF37" w14:textId="77777777" w:rsidR="005E6A9E" w:rsidRDefault="005E6A9E" w:rsidP="005E6A9E">
      <w:pPr>
        <w:pStyle w:val="Style1"/>
      </w:pPr>
      <w:r>
        <w:t xml:space="preserve">                                                                                &lt;span&gt;Other pros</w:t>
      </w:r>
    </w:p>
    <w:p w14:paraId="643CFBFA" w14:textId="77777777" w:rsidR="005E6A9E" w:rsidRDefault="005E6A9E" w:rsidP="005E6A9E">
      <w:pPr>
        <w:pStyle w:val="Style1"/>
      </w:pPr>
      <w:r>
        <w:t xml:space="preserve">                                                                                &lt;!-- --&gt;</w:t>
      </w:r>
    </w:p>
    <w:p w14:paraId="129B8E59" w14:textId="77777777" w:rsidR="005E6A9E" w:rsidRDefault="005E6A9E" w:rsidP="005E6A9E">
      <w:pPr>
        <w:pStyle w:val="Style1"/>
      </w:pPr>
      <w:r>
        <w:t xml:space="preserve">                                                                                &lt;/span&gt;</w:t>
      </w:r>
    </w:p>
    <w:p w14:paraId="74B0AEB7" w14:textId="77777777" w:rsidR="005E6A9E" w:rsidRDefault="005E6A9E" w:rsidP="005E6A9E">
      <w:pPr>
        <w:pStyle w:val="Style1"/>
      </w:pPr>
      <w:r>
        <w:t xml:space="preserve">                                                                            &lt;/a&gt;</w:t>
      </w:r>
    </w:p>
    <w:p w14:paraId="392BA023" w14:textId="77777777" w:rsidR="005E6A9E" w:rsidRDefault="005E6A9E" w:rsidP="005E6A9E">
      <w:pPr>
        <w:pStyle w:val="Style1"/>
      </w:pPr>
      <w:r>
        <w:t xml:space="preserve">                                                                        &lt;/li&gt;</w:t>
      </w:r>
    </w:p>
    <w:p w14:paraId="59AB29B8" w14:textId="77777777" w:rsidR="005E6A9E" w:rsidRDefault="005E6A9E" w:rsidP="005E6A9E">
      <w:pPr>
        <w:pStyle w:val="Style1"/>
      </w:pPr>
      <w:r>
        <w:t xml:space="preserve">                                                                    &lt;/ul&gt;</w:t>
      </w:r>
    </w:p>
    <w:p w14:paraId="166C4ADE" w14:textId="77777777" w:rsidR="005E6A9E" w:rsidRDefault="005E6A9E" w:rsidP="005E6A9E">
      <w:pPr>
        <w:pStyle w:val="Style1"/>
      </w:pPr>
      <w:r>
        <w:t xml:space="preserve">                                                                &lt;/li&gt;</w:t>
      </w:r>
    </w:p>
    <w:p w14:paraId="5380E404" w14:textId="77777777" w:rsidR="005E6A9E" w:rsidRDefault="005E6A9E" w:rsidP="005E6A9E">
      <w:pPr>
        <w:pStyle w:val="Style1"/>
      </w:pPr>
      <w:r>
        <w:t xml:space="preserve">                                                                &lt;li&gt;</w:t>
      </w:r>
    </w:p>
    <w:p w14:paraId="12B83E3B" w14:textId="77777777" w:rsidR="005E6A9E" w:rsidRDefault="005E6A9E" w:rsidP="005E6A9E">
      <w:pPr>
        <w:pStyle w:val="Style1"/>
      </w:pPr>
      <w:r>
        <w:t xml:space="preserve">                                                                    &lt;ul class="pfs__ryrjop-0 MtKQu"&gt;</w:t>
      </w:r>
    </w:p>
    <w:p w14:paraId="41380991" w14:textId="77777777" w:rsidR="005E6A9E" w:rsidRDefault="005E6A9E" w:rsidP="005E6A9E">
      <w:pPr>
        <w:pStyle w:val="Style1"/>
      </w:pPr>
      <w:r>
        <w:t xml:space="preserve">                                                                        &lt;li&gt;</w:t>
      </w:r>
    </w:p>
    <w:p w14:paraId="1DD3D8FE" w14:textId="77777777" w:rsidR="005E6A9E" w:rsidRDefault="005E6A9E" w:rsidP="005E6A9E">
      <w:pPr>
        <w:pStyle w:val="Style1"/>
      </w:pPr>
      <w:r>
        <w:t xml:space="preserve">                                                                            &lt;a href="/professionals/home-improvement-reviews/" rel="" data-za-action="Home improvement pros" data-za-label="!inherit" data-za-category="!inherit" class="Anchor-c11n-8-62-4__sc-hn4bge-0 pfs__ulmj52-0 bxnNjh cglegg"&gt;</w:t>
      </w:r>
    </w:p>
    <w:p w14:paraId="63384F87" w14:textId="77777777" w:rsidR="005E6A9E" w:rsidRDefault="005E6A9E" w:rsidP="005E6A9E">
      <w:pPr>
        <w:pStyle w:val="Style1"/>
      </w:pPr>
      <w:r>
        <w:t xml:space="preserve">                                                                                &lt;span&gt;Home improvement pros</w:t>
      </w:r>
    </w:p>
    <w:p w14:paraId="024FE449" w14:textId="77777777" w:rsidR="005E6A9E" w:rsidRDefault="005E6A9E" w:rsidP="005E6A9E">
      <w:pPr>
        <w:pStyle w:val="Style1"/>
      </w:pPr>
      <w:r>
        <w:t xml:space="preserve">                                                                                &lt;!-- --&gt;</w:t>
      </w:r>
    </w:p>
    <w:p w14:paraId="4DF569C2" w14:textId="77777777" w:rsidR="005E6A9E" w:rsidRDefault="005E6A9E" w:rsidP="005E6A9E">
      <w:pPr>
        <w:pStyle w:val="Style1"/>
      </w:pPr>
      <w:r>
        <w:t xml:space="preserve">                                                                                &lt;/span&gt;</w:t>
      </w:r>
    </w:p>
    <w:p w14:paraId="5AE71BE2" w14:textId="77777777" w:rsidR="005E6A9E" w:rsidRDefault="005E6A9E" w:rsidP="005E6A9E">
      <w:pPr>
        <w:pStyle w:val="Style1"/>
      </w:pPr>
      <w:r>
        <w:t xml:space="preserve">                                                                            &lt;/a&gt;</w:t>
      </w:r>
    </w:p>
    <w:p w14:paraId="6F2586DD" w14:textId="77777777" w:rsidR="005E6A9E" w:rsidRDefault="005E6A9E" w:rsidP="005E6A9E">
      <w:pPr>
        <w:pStyle w:val="Style1"/>
      </w:pPr>
      <w:r>
        <w:t xml:space="preserve">                                                                        &lt;/li&gt;</w:t>
      </w:r>
    </w:p>
    <w:p w14:paraId="0DB3BD5B" w14:textId="77777777" w:rsidR="005E6A9E" w:rsidRDefault="005E6A9E" w:rsidP="005E6A9E">
      <w:pPr>
        <w:pStyle w:val="Style1"/>
      </w:pPr>
      <w:r>
        <w:t xml:space="preserve">                                                                        &lt;li&gt;</w:t>
      </w:r>
    </w:p>
    <w:p w14:paraId="43740348" w14:textId="77777777" w:rsidR="005E6A9E" w:rsidRDefault="005E6A9E" w:rsidP="005E6A9E">
      <w:pPr>
        <w:pStyle w:val="Style1"/>
      </w:pPr>
      <w:r>
        <w:t xml:space="preserve">                                                                            &lt;a href="/home-builders/" rel="" data-za-action="Home builders" data-za-label="!inherit" data-za-category="!inherit" class="Anchor-c11n-8-62-4__sc-hn4bge-0 pfs__ulmj52-0 bxnNjh cglegg"&gt;</w:t>
      </w:r>
    </w:p>
    <w:p w14:paraId="54AEB5F9" w14:textId="77777777" w:rsidR="005E6A9E" w:rsidRDefault="005E6A9E" w:rsidP="005E6A9E">
      <w:pPr>
        <w:pStyle w:val="Style1"/>
      </w:pPr>
      <w:r>
        <w:t xml:space="preserve">                                                                                &lt;span&gt;Home builders</w:t>
      </w:r>
    </w:p>
    <w:p w14:paraId="4D8802F9" w14:textId="77777777" w:rsidR="005E6A9E" w:rsidRDefault="005E6A9E" w:rsidP="005E6A9E">
      <w:pPr>
        <w:pStyle w:val="Style1"/>
      </w:pPr>
      <w:r>
        <w:t xml:space="preserve">                                                                                &lt;!-- --&gt;</w:t>
      </w:r>
    </w:p>
    <w:p w14:paraId="75E6EB69" w14:textId="77777777" w:rsidR="005E6A9E" w:rsidRDefault="005E6A9E" w:rsidP="005E6A9E">
      <w:pPr>
        <w:pStyle w:val="Style1"/>
      </w:pPr>
      <w:r>
        <w:t xml:space="preserve">                                                                                &lt;/span&gt;</w:t>
      </w:r>
    </w:p>
    <w:p w14:paraId="36E21CFF" w14:textId="77777777" w:rsidR="005E6A9E" w:rsidRDefault="005E6A9E" w:rsidP="005E6A9E">
      <w:pPr>
        <w:pStyle w:val="Style1"/>
      </w:pPr>
      <w:r>
        <w:t xml:space="preserve">                                                                            &lt;/a&gt;</w:t>
      </w:r>
    </w:p>
    <w:p w14:paraId="1B7F343C" w14:textId="77777777" w:rsidR="005E6A9E" w:rsidRDefault="005E6A9E" w:rsidP="005E6A9E">
      <w:pPr>
        <w:pStyle w:val="Style1"/>
      </w:pPr>
      <w:r>
        <w:t xml:space="preserve">                                                                        &lt;/li&gt;</w:t>
      </w:r>
    </w:p>
    <w:p w14:paraId="7A03B437" w14:textId="77777777" w:rsidR="005E6A9E" w:rsidRDefault="005E6A9E" w:rsidP="005E6A9E">
      <w:pPr>
        <w:pStyle w:val="Style1"/>
      </w:pPr>
      <w:r>
        <w:t xml:space="preserve">                                                                        &lt;li&gt;</w:t>
      </w:r>
    </w:p>
    <w:p w14:paraId="7B259AB0" w14:textId="77777777" w:rsidR="005E6A9E" w:rsidRDefault="005E6A9E" w:rsidP="005E6A9E">
      <w:pPr>
        <w:pStyle w:val="Style1"/>
      </w:pPr>
      <w:r>
        <w:t xml:space="preserve">                                                                            &lt;a href="/professionals/photographer-reviews/" rel="" data-za-action="Real estate photographers" data-za-label="!inherit" data-za-category="!inherit" class="Anchor-c11n-8-62-4__sc-hn4bge-0 pfs__ulmj52-0 bxnNjh cglegg"&gt;</w:t>
      </w:r>
    </w:p>
    <w:p w14:paraId="6CAC43C0" w14:textId="77777777" w:rsidR="005E6A9E" w:rsidRDefault="005E6A9E" w:rsidP="005E6A9E">
      <w:pPr>
        <w:pStyle w:val="Style1"/>
      </w:pPr>
      <w:r>
        <w:t xml:space="preserve">                                                                                &lt;span&gt;Real estate photographers</w:t>
      </w:r>
    </w:p>
    <w:p w14:paraId="27B019A8" w14:textId="77777777" w:rsidR="005E6A9E" w:rsidRDefault="005E6A9E" w:rsidP="005E6A9E">
      <w:pPr>
        <w:pStyle w:val="Style1"/>
      </w:pPr>
      <w:r>
        <w:t xml:space="preserve">                                                                                &lt;!-- --&gt;</w:t>
      </w:r>
    </w:p>
    <w:p w14:paraId="29D51414" w14:textId="77777777" w:rsidR="005E6A9E" w:rsidRDefault="005E6A9E" w:rsidP="005E6A9E">
      <w:pPr>
        <w:pStyle w:val="Style1"/>
      </w:pPr>
      <w:r>
        <w:t xml:space="preserve">                                                                                &lt;/span&gt;</w:t>
      </w:r>
    </w:p>
    <w:p w14:paraId="6E701922" w14:textId="77777777" w:rsidR="005E6A9E" w:rsidRDefault="005E6A9E" w:rsidP="005E6A9E">
      <w:pPr>
        <w:pStyle w:val="Style1"/>
      </w:pPr>
      <w:r>
        <w:t xml:space="preserve">                                                                            &lt;/a&gt;</w:t>
      </w:r>
    </w:p>
    <w:p w14:paraId="5D810D55" w14:textId="77777777" w:rsidR="005E6A9E" w:rsidRDefault="005E6A9E" w:rsidP="005E6A9E">
      <w:pPr>
        <w:pStyle w:val="Style1"/>
      </w:pPr>
      <w:r>
        <w:t xml:space="preserve">                                                                        &lt;/li&gt;</w:t>
      </w:r>
    </w:p>
    <w:p w14:paraId="3AE969F2" w14:textId="77777777" w:rsidR="005E6A9E" w:rsidRDefault="005E6A9E" w:rsidP="005E6A9E">
      <w:pPr>
        <w:pStyle w:val="Style1"/>
      </w:pPr>
      <w:r>
        <w:t xml:space="preserve">                                                                    &lt;/ul&gt;</w:t>
      </w:r>
    </w:p>
    <w:p w14:paraId="27922A41" w14:textId="77777777" w:rsidR="005E6A9E" w:rsidRDefault="005E6A9E" w:rsidP="005E6A9E">
      <w:pPr>
        <w:pStyle w:val="Style1"/>
      </w:pPr>
      <w:r>
        <w:t xml:space="preserve">                                                                &lt;/li&gt;</w:t>
      </w:r>
    </w:p>
    <w:p w14:paraId="2D6BC213" w14:textId="77777777" w:rsidR="005E6A9E" w:rsidRDefault="005E6A9E" w:rsidP="005E6A9E">
      <w:pPr>
        <w:pStyle w:val="Style1"/>
      </w:pPr>
      <w:r>
        <w:t xml:space="preserve">                                                            &lt;/ul&gt;</w:t>
      </w:r>
    </w:p>
    <w:p w14:paraId="1A01312A" w14:textId="77777777" w:rsidR="005E6A9E" w:rsidRDefault="005E6A9E" w:rsidP="005E6A9E">
      <w:pPr>
        <w:pStyle w:val="Style1"/>
      </w:pPr>
      <w:r>
        <w:t xml:space="preserve">                                                        &lt;/li&gt;</w:t>
      </w:r>
    </w:p>
    <w:p w14:paraId="3AC7DF11" w14:textId="77777777" w:rsidR="005E6A9E" w:rsidRDefault="005E6A9E" w:rsidP="005E6A9E">
      <w:pPr>
        <w:pStyle w:val="Style1"/>
      </w:pPr>
      <w:r>
        <w:t xml:space="preserve">                                                        &lt;li&gt;</w:t>
      </w:r>
    </w:p>
    <w:p w14:paraId="20C55B9B" w14:textId="77777777" w:rsidR="005E6A9E" w:rsidRDefault="005E6A9E" w:rsidP="005E6A9E">
      <w:pPr>
        <w:pStyle w:val="Style1"/>
      </w:pPr>
      <w:r>
        <w:t xml:space="preserve">                                                            &lt;h6 class="pfs__sc-1449t2l-0 devUbu"&gt;I &amp;#x27;m a pro&lt;/h6&gt;</w:t>
      </w:r>
    </w:p>
    <w:p w14:paraId="4E580746" w14:textId="77777777" w:rsidR="005E6A9E" w:rsidRDefault="005E6A9E" w:rsidP="005E6A9E">
      <w:pPr>
        <w:pStyle w:val="Style1"/>
      </w:pPr>
      <w:r>
        <w:t xml:space="preserve">                                                            &lt;ul class="pfs__c1z80u-0 kkneuv"&gt;</w:t>
      </w:r>
    </w:p>
    <w:p w14:paraId="221BEA97" w14:textId="77777777" w:rsidR="005E6A9E" w:rsidRDefault="005E6A9E" w:rsidP="005E6A9E">
      <w:pPr>
        <w:pStyle w:val="Style1"/>
      </w:pPr>
      <w:r>
        <w:t xml:space="preserve">                                                                &lt;li&gt;</w:t>
      </w:r>
    </w:p>
    <w:p w14:paraId="24035463" w14:textId="77777777" w:rsidR="005E6A9E" w:rsidRDefault="005E6A9E" w:rsidP="005E6A9E">
      <w:pPr>
        <w:pStyle w:val="Style1"/>
      </w:pPr>
      <w:r>
        <w:t xml:space="preserve">                                                                    &lt;ul class="pfs__ryrjop-0 MtKQu"&gt;</w:t>
      </w:r>
    </w:p>
    <w:p w14:paraId="2EC90FEA" w14:textId="77777777" w:rsidR="005E6A9E" w:rsidRDefault="005E6A9E" w:rsidP="005E6A9E">
      <w:pPr>
        <w:pStyle w:val="Style1"/>
      </w:pPr>
      <w:r>
        <w:t xml:space="preserve">                                                                        &lt;li&gt;</w:t>
      </w:r>
    </w:p>
    <w:p w14:paraId="72745574" w14:textId="77777777" w:rsidR="005E6A9E" w:rsidRDefault="005E6A9E" w:rsidP="005E6A9E">
      <w:pPr>
        <w:pStyle w:val="Style1"/>
      </w:pPr>
      <w:r>
        <w:t xml:space="preserve">                                                                            &lt;a href="https://premieragent.zillow.com/products/advertising/?itc=paw_z_sitewide-agentfinder_subnav-advertising_pa-ads_a_null" rel="" data-za-action="Agent advertising" data-za-label="!inherit" data-za-category="!inherit" class="Anchor-c11n-8-62-4__sc-hn4bge-0 pfs__ulmj52-0 bxnNjh cglegg"&gt;</w:t>
      </w:r>
    </w:p>
    <w:p w14:paraId="73FF2DFC" w14:textId="77777777" w:rsidR="005E6A9E" w:rsidRDefault="005E6A9E" w:rsidP="005E6A9E">
      <w:pPr>
        <w:pStyle w:val="Style1"/>
      </w:pPr>
      <w:r>
        <w:t xml:space="preserve">                                                                                &lt;span&gt;Agent advertising</w:t>
      </w:r>
    </w:p>
    <w:p w14:paraId="1F941DA7" w14:textId="77777777" w:rsidR="005E6A9E" w:rsidRDefault="005E6A9E" w:rsidP="005E6A9E">
      <w:pPr>
        <w:pStyle w:val="Style1"/>
      </w:pPr>
      <w:r>
        <w:t xml:space="preserve">                                                                                &lt;!-- --&gt;</w:t>
      </w:r>
    </w:p>
    <w:p w14:paraId="104241F3" w14:textId="77777777" w:rsidR="005E6A9E" w:rsidRDefault="005E6A9E" w:rsidP="005E6A9E">
      <w:pPr>
        <w:pStyle w:val="Style1"/>
      </w:pPr>
      <w:r>
        <w:t xml:space="preserve">                                                                                &lt;/span&gt;</w:t>
      </w:r>
    </w:p>
    <w:p w14:paraId="58E8B62E" w14:textId="77777777" w:rsidR="005E6A9E" w:rsidRDefault="005E6A9E" w:rsidP="005E6A9E">
      <w:pPr>
        <w:pStyle w:val="Style1"/>
      </w:pPr>
      <w:r>
        <w:t xml:space="preserve">                                                                            &lt;/a&gt;</w:t>
      </w:r>
    </w:p>
    <w:p w14:paraId="72A1F7AC" w14:textId="77777777" w:rsidR="005E6A9E" w:rsidRDefault="005E6A9E" w:rsidP="005E6A9E">
      <w:pPr>
        <w:pStyle w:val="Style1"/>
      </w:pPr>
      <w:r>
        <w:t xml:space="preserve">                                                                        &lt;/li&gt;</w:t>
      </w:r>
    </w:p>
    <w:p w14:paraId="4AA77014" w14:textId="77777777" w:rsidR="005E6A9E" w:rsidRDefault="005E6A9E" w:rsidP="005E6A9E">
      <w:pPr>
        <w:pStyle w:val="Style1"/>
      </w:pPr>
      <w:r>
        <w:t xml:space="preserve">                                                                        &lt;li&gt;</w:t>
      </w:r>
    </w:p>
    <w:p w14:paraId="14838D01" w14:textId="77777777" w:rsidR="005E6A9E" w:rsidRDefault="005E6A9E" w:rsidP="005E6A9E">
      <w:pPr>
        <w:pStyle w:val="Style1"/>
      </w:pPr>
      <w:r>
        <w:t xml:space="preserve">                                                                            &lt;a href="/agent-resources/" rel="" data-za-action="Agent resource center" data-za-label="!inherit" data-za-category="!inherit" class="Anchor-c11n-8-62-4__sc-hn4bge-0 pfs__ulmj52-0 bxnNjh cglegg"&gt;</w:t>
      </w:r>
    </w:p>
    <w:p w14:paraId="15C51BC2" w14:textId="77777777" w:rsidR="005E6A9E" w:rsidRDefault="005E6A9E" w:rsidP="005E6A9E">
      <w:pPr>
        <w:pStyle w:val="Style1"/>
      </w:pPr>
      <w:r>
        <w:t xml:space="preserve">                                                                                &lt;span&gt;Agent resource center</w:t>
      </w:r>
    </w:p>
    <w:p w14:paraId="45C6A463" w14:textId="77777777" w:rsidR="005E6A9E" w:rsidRDefault="005E6A9E" w:rsidP="005E6A9E">
      <w:pPr>
        <w:pStyle w:val="Style1"/>
      </w:pPr>
      <w:r>
        <w:t xml:space="preserve">                                                                                &lt;!-- --&gt;</w:t>
      </w:r>
    </w:p>
    <w:p w14:paraId="709D4BAB" w14:textId="77777777" w:rsidR="005E6A9E" w:rsidRDefault="005E6A9E" w:rsidP="005E6A9E">
      <w:pPr>
        <w:pStyle w:val="Style1"/>
      </w:pPr>
      <w:r>
        <w:t xml:space="preserve">                                                                                &lt;/span&gt;</w:t>
      </w:r>
    </w:p>
    <w:p w14:paraId="5D6CD9ED" w14:textId="77777777" w:rsidR="005E6A9E" w:rsidRDefault="005E6A9E" w:rsidP="005E6A9E">
      <w:pPr>
        <w:pStyle w:val="Style1"/>
      </w:pPr>
      <w:r>
        <w:t xml:space="preserve">                                                                            &lt;/a&gt;</w:t>
      </w:r>
    </w:p>
    <w:p w14:paraId="33F14E36" w14:textId="77777777" w:rsidR="005E6A9E" w:rsidRDefault="005E6A9E" w:rsidP="005E6A9E">
      <w:pPr>
        <w:pStyle w:val="Style1"/>
      </w:pPr>
      <w:r>
        <w:t xml:space="preserve">                                                                        &lt;/li&gt;</w:t>
      </w:r>
    </w:p>
    <w:p w14:paraId="4B5243C9" w14:textId="77777777" w:rsidR="005E6A9E" w:rsidRDefault="005E6A9E" w:rsidP="005E6A9E">
      <w:pPr>
        <w:pStyle w:val="Style1"/>
      </w:pPr>
      <w:r>
        <w:t xml:space="preserve">                                                                        &lt;li&gt;</w:t>
      </w:r>
    </w:p>
    <w:p w14:paraId="2DFF4B84" w14:textId="77777777" w:rsidR="005E6A9E" w:rsidRDefault="005E6A9E" w:rsidP="005E6A9E">
      <w:pPr>
        <w:pStyle w:val="Style1"/>
      </w:pPr>
      <w:r>
        <w:t xml:space="preserve">                                                                            &lt;a href="/premier-agent/agent-account/?itc=paw_z_sitewide-agentfinder_subnav-createagentaccount_pa-reg_a_null" rel="" data-za-action="Create a free agent account" data-za-label="!inherit" data-za-category="!inherit" class="Anchor-c11n-8-62-4__sc-hn4bge-0 pfs__ulmj52-0 bxnNjh cglegg"&gt;</w:t>
      </w:r>
    </w:p>
    <w:p w14:paraId="3600C418" w14:textId="77777777" w:rsidR="005E6A9E" w:rsidRDefault="005E6A9E" w:rsidP="005E6A9E">
      <w:pPr>
        <w:pStyle w:val="Style1"/>
      </w:pPr>
      <w:r>
        <w:t xml:space="preserve">                                                                                &lt;span&gt;Create a free agent account</w:t>
      </w:r>
    </w:p>
    <w:p w14:paraId="566FAEF3" w14:textId="77777777" w:rsidR="005E6A9E" w:rsidRDefault="005E6A9E" w:rsidP="005E6A9E">
      <w:pPr>
        <w:pStyle w:val="Style1"/>
      </w:pPr>
      <w:r>
        <w:t xml:space="preserve">                                                                                &lt;!-- --&gt;</w:t>
      </w:r>
    </w:p>
    <w:p w14:paraId="15977F24" w14:textId="77777777" w:rsidR="005E6A9E" w:rsidRDefault="005E6A9E" w:rsidP="005E6A9E">
      <w:pPr>
        <w:pStyle w:val="Style1"/>
      </w:pPr>
      <w:r>
        <w:t xml:space="preserve">                                                                                &lt;/span&gt;</w:t>
      </w:r>
    </w:p>
    <w:p w14:paraId="6FF539E7" w14:textId="77777777" w:rsidR="005E6A9E" w:rsidRDefault="005E6A9E" w:rsidP="005E6A9E">
      <w:pPr>
        <w:pStyle w:val="Style1"/>
      </w:pPr>
      <w:r>
        <w:t xml:space="preserve">                                                                            &lt;/a&gt;</w:t>
      </w:r>
    </w:p>
    <w:p w14:paraId="2DBB4B1B" w14:textId="77777777" w:rsidR="005E6A9E" w:rsidRDefault="005E6A9E" w:rsidP="005E6A9E">
      <w:pPr>
        <w:pStyle w:val="Style1"/>
      </w:pPr>
      <w:r>
        <w:t xml:space="preserve">                                                                        &lt;/li&gt;</w:t>
      </w:r>
    </w:p>
    <w:p w14:paraId="053D0BC6" w14:textId="77777777" w:rsidR="005E6A9E" w:rsidRDefault="005E6A9E" w:rsidP="005E6A9E">
      <w:pPr>
        <w:pStyle w:val="Style1"/>
      </w:pPr>
      <w:r>
        <w:t xml:space="preserve">                                                                    &lt;/ul&gt;</w:t>
      </w:r>
    </w:p>
    <w:p w14:paraId="11F970EA" w14:textId="77777777" w:rsidR="005E6A9E" w:rsidRDefault="005E6A9E" w:rsidP="005E6A9E">
      <w:pPr>
        <w:pStyle w:val="Style1"/>
      </w:pPr>
      <w:r>
        <w:t xml:space="preserve">                                                                &lt;/li&gt;</w:t>
      </w:r>
    </w:p>
    <w:p w14:paraId="296D8D83" w14:textId="77777777" w:rsidR="005E6A9E" w:rsidRDefault="005E6A9E" w:rsidP="005E6A9E">
      <w:pPr>
        <w:pStyle w:val="Style1"/>
      </w:pPr>
      <w:r>
        <w:t xml:space="preserve">                                                                &lt;li&gt;</w:t>
      </w:r>
    </w:p>
    <w:p w14:paraId="6ADA9F86" w14:textId="77777777" w:rsidR="005E6A9E" w:rsidRDefault="005E6A9E" w:rsidP="005E6A9E">
      <w:pPr>
        <w:pStyle w:val="Style1"/>
      </w:pPr>
      <w:r>
        <w:t xml:space="preserve">                                                                    &lt;ul class="pfs__ryrjop-0 MtKQu"&gt;</w:t>
      </w:r>
    </w:p>
    <w:p w14:paraId="6026B5B7" w14:textId="77777777" w:rsidR="005E6A9E" w:rsidRDefault="005E6A9E" w:rsidP="005E6A9E">
      <w:pPr>
        <w:pStyle w:val="Style1"/>
      </w:pPr>
      <w:r>
        <w:t xml:space="preserve">                                                                        &lt;li&gt;</w:t>
      </w:r>
    </w:p>
    <w:p w14:paraId="481605D2" w14:textId="77777777" w:rsidR="005E6A9E" w:rsidRDefault="005E6A9E" w:rsidP="005E6A9E">
      <w:pPr>
        <w:pStyle w:val="Style1"/>
      </w:pPr>
      <w:r>
        <w:t xml:space="preserve">                                                                            &lt;a href="/agent-resources/agent-toolkit/real-estate-business-plan-template/" rel="" data-za-action="Real estate business plan" data-za-label="!inherit" data-za-category="!inherit" class="Anchor-c11n-8-62-4__sc-hn4bge-0 pfs__ulmj52-0 bxnNjh cglegg"&gt;</w:t>
      </w:r>
    </w:p>
    <w:p w14:paraId="0FEA290D" w14:textId="77777777" w:rsidR="005E6A9E" w:rsidRDefault="005E6A9E" w:rsidP="005E6A9E">
      <w:pPr>
        <w:pStyle w:val="Style1"/>
      </w:pPr>
      <w:r>
        <w:t xml:space="preserve">                                                                                &lt;span&gt;Real estate business plan</w:t>
      </w:r>
    </w:p>
    <w:p w14:paraId="25359072" w14:textId="77777777" w:rsidR="005E6A9E" w:rsidRDefault="005E6A9E" w:rsidP="005E6A9E">
      <w:pPr>
        <w:pStyle w:val="Style1"/>
      </w:pPr>
      <w:r>
        <w:t xml:space="preserve">                                                                                &lt;!-- --&gt;</w:t>
      </w:r>
    </w:p>
    <w:p w14:paraId="12F32C26" w14:textId="77777777" w:rsidR="005E6A9E" w:rsidRDefault="005E6A9E" w:rsidP="005E6A9E">
      <w:pPr>
        <w:pStyle w:val="Style1"/>
      </w:pPr>
      <w:r>
        <w:t xml:space="preserve">                                                                                &lt;/span&gt;</w:t>
      </w:r>
    </w:p>
    <w:p w14:paraId="15F17344" w14:textId="77777777" w:rsidR="005E6A9E" w:rsidRDefault="005E6A9E" w:rsidP="005E6A9E">
      <w:pPr>
        <w:pStyle w:val="Style1"/>
      </w:pPr>
      <w:r>
        <w:t xml:space="preserve">                                                                            &lt;/a&gt;</w:t>
      </w:r>
    </w:p>
    <w:p w14:paraId="6ADFB9CA" w14:textId="77777777" w:rsidR="005E6A9E" w:rsidRDefault="005E6A9E" w:rsidP="005E6A9E">
      <w:pPr>
        <w:pStyle w:val="Style1"/>
      </w:pPr>
      <w:r>
        <w:t xml:space="preserve">                                                                        &lt;/li&gt;</w:t>
      </w:r>
    </w:p>
    <w:p w14:paraId="23E75C2B" w14:textId="77777777" w:rsidR="005E6A9E" w:rsidRDefault="005E6A9E" w:rsidP="005E6A9E">
      <w:pPr>
        <w:pStyle w:val="Style1"/>
      </w:pPr>
      <w:r>
        <w:t xml:space="preserve">                                                                        &lt;li&gt;</w:t>
      </w:r>
    </w:p>
    <w:p w14:paraId="7DC792BE" w14:textId="77777777" w:rsidR="005E6A9E" w:rsidRDefault="005E6A9E" w:rsidP="005E6A9E">
      <w:pPr>
        <w:pStyle w:val="Style1"/>
      </w:pPr>
      <w:r>
        <w:t xml:space="preserve">                                                                            &lt;a href="/agent-resources/agent-toolkit/real-estate-follow-up-email-templates/" rel="" data-za-action="Real estate agent scripts" data-za-label="!inherit" data-za-category="!inherit" class="Anchor-c11n-8-62-4__sc-hn4bge-0 pfs__ulmj52-0 bxnNjh cglegg"&gt;</w:t>
      </w:r>
    </w:p>
    <w:p w14:paraId="6C557AE8" w14:textId="77777777" w:rsidR="005E6A9E" w:rsidRDefault="005E6A9E" w:rsidP="005E6A9E">
      <w:pPr>
        <w:pStyle w:val="Style1"/>
      </w:pPr>
      <w:r>
        <w:t xml:space="preserve">                                                                                &lt;span&gt;Real estate agent scripts</w:t>
      </w:r>
    </w:p>
    <w:p w14:paraId="26590819" w14:textId="77777777" w:rsidR="005E6A9E" w:rsidRDefault="005E6A9E" w:rsidP="005E6A9E">
      <w:pPr>
        <w:pStyle w:val="Style1"/>
      </w:pPr>
      <w:r>
        <w:t xml:space="preserve">                                                                                &lt;!-- --&gt;</w:t>
      </w:r>
    </w:p>
    <w:p w14:paraId="40987DA0" w14:textId="77777777" w:rsidR="005E6A9E" w:rsidRDefault="005E6A9E" w:rsidP="005E6A9E">
      <w:pPr>
        <w:pStyle w:val="Style1"/>
      </w:pPr>
      <w:r>
        <w:t xml:space="preserve">                                                                                &lt;/span&gt;</w:t>
      </w:r>
    </w:p>
    <w:p w14:paraId="35183519" w14:textId="77777777" w:rsidR="005E6A9E" w:rsidRDefault="005E6A9E" w:rsidP="005E6A9E">
      <w:pPr>
        <w:pStyle w:val="Style1"/>
      </w:pPr>
      <w:r>
        <w:t xml:space="preserve">                                                                            &lt;/a&gt;</w:t>
      </w:r>
    </w:p>
    <w:p w14:paraId="7CB9CEFA" w14:textId="77777777" w:rsidR="005E6A9E" w:rsidRDefault="005E6A9E" w:rsidP="005E6A9E">
      <w:pPr>
        <w:pStyle w:val="Style1"/>
      </w:pPr>
      <w:r>
        <w:t xml:space="preserve">                                                                        &lt;/li&gt;</w:t>
      </w:r>
    </w:p>
    <w:p w14:paraId="7F465749" w14:textId="77777777" w:rsidR="005E6A9E" w:rsidRDefault="005E6A9E" w:rsidP="005E6A9E">
      <w:pPr>
        <w:pStyle w:val="Style1"/>
      </w:pPr>
      <w:r>
        <w:t xml:space="preserve">                                                                        &lt;li&gt;</w:t>
      </w:r>
    </w:p>
    <w:p w14:paraId="488F7F22" w14:textId="77777777" w:rsidR="005E6A9E" w:rsidRDefault="005E6A9E" w:rsidP="005E6A9E">
      <w:pPr>
        <w:pStyle w:val="Style1"/>
      </w:pPr>
      <w:r>
        <w:t xml:space="preserve">                                                                            &lt;a href="/agent-resources/agent-toolkit/real-estate-listing-flyer-templates/" rel="" data-za-action="Listing flyer templates" data-za-label="!inherit" data-za-category="!inherit" class="Anchor-c11n-8-62-4__sc-hn4bge-0 pfs__ulmj52-0 bxnNjh cglegg"&gt;</w:t>
      </w:r>
    </w:p>
    <w:p w14:paraId="440D1FAE" w14:textId="77777777" w:rsidR="005E6A9E" w:rsidRDefault="005E6A9E" w:rsidP="005E6A9E">
      <w:pPr>
        <w:pStyle w:val="Style1"/>
      </w:pPr>
      <w:r>
        <w:t xml:space="preserve">                                                                                &lt;span&gt;Listing flyer templates</w:t>
      </w:r>
    </w:p>
    <w:p w14:paraId="4685385E" w14:textId="77777777" w:rsidR="005E6A9E" w:rsidRDefault="005E6A9E" w:rsidP="005E6A9E">
      <w:pPr>
        <w:pStyle w:val="Style1"/>
      </w:pPr>
      <w:r>
        <w:t xml:space="preserve">                                                                                &lt;!-- --&gt;</w:t>
      </w:r>
    </w:p>
    <w:p w14:paraId="7FD04609" w14:textId="77777777" w:rsidR="005E6A9E" w:rsidRDefault="005E6A9E" w:rsidP="005E6A9E">
      <w:pPr>
        <w:pStyle w:val="Style1"/>
      </w:pPr>
      <w:r>
        <w:t xml:space="preserve">                                                                                &lt;/span&gt;</w:t>
      </w:r>
    </w:p>
    <w:p w14:paraId="741BC9F1" w14:textId="77777777" w:rsidR="005E6A9E" w:rsidRDefault="005E6A9E" w:rsidP="005E6A9E">
      <w:pPr>
        <w:pStyle w:val="Style1"/>
      </w:pPr>
      <w:r>
        <w:t xml:space="preserve">                                                                            &lt;/a&gt;</w:t>
      </w:r>
    </w:p>
    <w:p w14:paraId="691F1A5C" w14:textId="77777777" w:rsidR="005E6A9E" w:rsidRDefault="005E6A9E" w:rsidP="005E6A9E">
      <w:pPr>
        <w:pStyle w:val="Style1"/>
      </w:pPr>
      <w:r>
        <w:t xml:space="preserve">                                                                        &lt;/li&gt;</w:t>
      </w:r>
    </w:p>
    <w:p w14:paraId="69432658" w14:textId="77777777" w:rsidR="005E6A9E" w:rsidRDefault="005E6A9E" w:rsidP="005E6A9E">
      <w:pPr>
        <w:pStyle w:val="Style1"/>
      </w:pPr>
      <w:r>
        <w:t xml:space="preserve">                                                                    &lt;/ul&gt;</w:t>
      </w:r>
    </w:p>
    <w:p w14:paraId="5022DF86" w14:textId="77777777" w:rsidR="005E6A9E" w:rsidRDefault="005E6A9E" w:rsidP="005E6A9E">
      <w:pPr>
        <w:pStyle w:val="Style1"/>
      </w:pPr>
      <w:r>
        <w:t xml:space="preserve">                                                                &lt;/li&gt;</w:t>
      </w:r>
    </w:p>
    <w:p w14:paraId="64E6048C" w14:textId="77777777" w:rsidR="005E6A9E" w:rsidRDefault="005E6A9E" w:rsidP="005E6A9E">
      <w:pPr>
        <w:pStyle w:val="Style1"/>
      </w:pPr>
      <w:r>
        <w:t xml:space="preserve">                                                            &lt;/ul&gt;</w:t>
      </w:r>
    </w:p>
    <w:p w14:paraId="67496C23" w14:textId="77777777" w:rsidR="005E6A9E" w:rsidRDefault="005E6A9E" w:rsidP="005E6A9E">
      <w:pPr>
        <w:pStyle w:val="Style1"/>
      </w:pPr>
      <w:r>
        <w:t xml:space="preserve">                                                        &lt;/li&gt;</w:t>
      </w:r>
    </w:p>
    <w:p w14:paraId="06C66F88" w14:textId="77777777" w:rsidR="005E6A9E" w:rsidRDefault="005E6A9E" w:rsidP="005E6A9E">
      <w:pPr>
        <w:pStyle w:val="Style1"/>
      </w:pPr>
      <w:r>
        <w:t xml:space="preserve">                                                    &lt;/ul&gt;</w:t>
      </w:r>
    </w:p>
    <w:p w14:paraId="05B16EB4" w14:textId="77777777" w:rsidR="005E6A9E" w:rsidRDefault="005E6A9E" w:rsidP="005E6A9E">
      <w:pPr>
        <w:pStyle w:val="Style1"/>
      </w:pPr>
      <w:r>
        <w:t xml:space="preserve">                                                &lt;/div&gt;</w:t>
      </w:r>
    </w:p>
    <w:p w14:paraId="02F0AF02" w14:textId="77777777" w:rsidR="005E6A9E" w:rsidRDefault="005E6A9E" w:rsidP="005E6A9E">
      <w:pPr>
        <w:pStyle w:val="Style1"/>
      </w:pPr>
      <w:r>
        <w:t xml:space="preserve">                                            &lt;/div&gt;</w:t>
      </w:r>
    </w:p>
    <w:p w14:paraId="66769B5E" w14:textId="77777777" w:rsidR="005E6A9E" w:rsidRDefault="005E6A9E" w:rsidP="005E6A9E">
      <w:pPr>
        <w:pStyle w:val="Style1"/>
      </w:pPr>
      <w:r>
        <w:t xml:space="preserve">                                        &lt;/div&gt;</w:t>
      </w:r>
    </w:p>
    <w:p w14:paraId="6F335577" w14:textId="77777777" w:rsidR="005E6A9E" w:rsidRDefault="005E6A9E" w:rsidP="005E6A9E">
      <w:pPr>
        <w:pStyle w:val="Style1"/>
      </w:pPr>
      <w:r>
        <w:t xml:space="preserve">                                    &lt;/li&gt;</w:t>
      </w:r>
    </w:p>
    <w:p w14:paraId="1F62B1CA" w14:textId="77777777" w:rsidR="005E6A9E" w:rsidRDefault="005E6A9E" w:rsidP="005E6A9E">
      <w:pPr>
        <w:pStyle w:val="Style1"/>
      </w:pPr>
      <w:r>
        <w:t xml:space="preserve">                                &lt;/ul&gt;</w:t>
      </w:r>
    </w:p>
    <w:p w14:paraId="284B5A17" w14:textId="77777777" w:rsidR="005E6A9E" w:rsidRDefault="005E6A9E" w:rsidP="005E6A9E">
      <w:pPr>
        <w:pStyle w:val="Style1"/>
      </w:pPr>
      <w:r>
        <w:t xml:space="preserve">                                &lt;ul data-zg-section="marketing" data-display-my-zillow="true" data-display-agent="false" class="pfs__sc-1elvxkv-1 pfs__sc-1elvxkv-2 pfs__thqlz5-0 fItEqY eSokiI hqcrtP"&gt;</w:t>
      </w:r>
    </w:p>
    <w:p w14:paraId="6DCBF7AC" w14:textId="77777777" w:rsidR="005E6A9E" w:rsidRDefault="005E6A9E" w:rsidP="005E6A9E">
      <w:pPr>
        <w:pStyle w:val="Style1"/>
      </w:pPr>
      <w:r>
        <w:t xml:space="preserve">                                    &lt;li id="manage-rentals" class="pfs__sc-585qe5-0 znav-manage-rentals"&gt;</w:t>
      </w:r>
    </w:p>
    <w:p w14:paraId="44E98116" w14:textId="77777777" w:rsidR="005E6A9E" w:rsidRDefault="005E6A9E" w:rsidP="005E6A9E">
      <w:pPr>
        <w:pStyle w:val="Style1"/>
      </w:pPr>
      <w:r>
        <w:t xml:space="preserve">                                        &lt;a class="Anchor-c11n-8-62-4__sc-hn4bge-0 pfs__sc-1dpbk03-0 bxnNjh bmhFIr noroute" href="/rental-manager/properties/?source=topnav&amp;amp;itc=postbutton_sitenav" data-za-action="Manage Rentals" data-za-category="!inherit" data-active="false" data-zg-role="section-title"&gt;</w:t>
      </w:r>
    </w:p>
    <w:p w14:paraId="4D0A0FB8" w14:textId="77777777" w:rsidR="005E6A9E" w:rsidRDefault="005E6A9E" w:rsidP="005E6A9E">
      <w:pPr>
        <w:pStyle w:val="Style1"/>
      </w:pPr>
      <w:r>
        <w:t xml:space="preserve">                                            &lt;span&gt;Manage Rentals</w:t>
      </w:r>
    </w:p>
    <w:p w14:paraId="1609E0CF" w14:textId="77777777" w:rsidR="005E6A9E" w:rsidRDefault="005E6A9E" w:rsidP="005E6A9E">
      <w:pPr>
        <w:pStyle w:val="Style1"/>
      </w:pPr>
      <w:r>
        <w:t xml:space="preserve">                                            &lt;!-- --&gt;</w:t>
      </w:r>
    </w:p>
    <w:p w14:paraId="14022C4F" w14:textId="77777777" w:rsidR="005E6A9E" w:rsidRDefault="005E6A9E" w:rsidP="005E6A9E">
      <w:pPr>
        <w:pStyle w:val="Style1"/>
      </w:pPr>
      <w:r>
        <w:t xml:space="preserve">                                            &lt;/span&gt;</w:t>
      </w:r>
    </w:p>
    <w:p w14:paraId="326A94A3" w14:textId="77777777" w:rsidR="005E6A9E" w:rsidRDefault="005E6A9E" w:rsidP="005E6A9E">
      <w:pPr>
        <w:pStyle w:val="Style1"/>
      </w:pPr>
      <w:r>
        <w:t xml:space="preserve">                                        &lt;/a&gt;</w:t>
      </w:r>
    </w:p>
    <w:p w14:paraId="3DD5050F" w14:textId="77777777" w:rsidR="005E6A9E" w:rsidRDefault="005E6A9E" w:rsidP="005E6A9E">
      <w:pPr>
        <w:pStyle w:val="Style1"/>
      </w:pPr>
      <w:r>
        <w:t xml:space="preserve">                                        &lt;button type="button" aria-label="Open Manage Rentals sub-menu" class="pfs__sc-1psx3f8-0 eyrDW"&gt;</w:t>
      </w:r>
    </w:p>
    <w:p w14:paraId="302FF41B" w14:textId="77777777" w:rsidR="005E6A9E" w:rsidRDefault="005E6A9E" w:rsidP="005E6A9E">
      <w:pPr>
        <w:pStyle w:val="Style1"/>
      </w:pPr>
      <w:r>
        <w:t xml:space="preserve">                                            &lt;span class="VisuallyHidden-c11n-8-62-4__sc-t8tewe-0 hplHxP"&gt;Open Manage Rentals sub-menu&lt;/span&gt;</w:t>
      </w:r>
    </w:p>
    <w:p w14:paraId="3AB4799D" w14:textId="77777777" w:rsidR="005E6A9E" w:rsidRDefault="005E6A9E" w:rsidP="005E6A9E">
      <w:pPr>
        <w:pStyle w:val="Style1"/>
      </w:pPr>
      <w:r>
        <w:t xml:space="preserve">                                            &lt;svg viewBox="0 0 32 32" aria-hidden="true" focusable="false" role="img" class="Icon-c11n-8-62-4__sc-13llmml-0 KQAnO"&gt;</w:t>
      </w:r>
    </w:p>
    <w:p w14:paraId="38AA52A7" w14:textId="77777777" w:rsidR="005E6A9E" w:rsidRDefault="005E6A9E" w:rsidP="005E6A9E">
      <w:pPr>
        <w:pStyle w:val="Style1"/>
      </w:pPr>
      <w:r>
        <w:t xml:space="preserve">                                                &lt;title&gt;Chevron Down&lt;/title&gt;</w:t>
      </w:r>
    </w:p>
    <w:p w14:paraId="7931A99B" w14:textId="77777777" w:rsidR="005E6A9E" w:rsidRDefault="005E6A9E" w:rsidP="005E6A9E">
      <w:pPr>
        <w:pStyle w:val="Style1"/>
      </w:pPr>
      <w:r>
        <w:t xml:space="preserve">                                                &lt;path stroke="none" d="M29.41 8.59a2 2 0 00-2.83 0L16 19.17 5.41 8.59a2 2 0 00-2.83 2.83l12 12a2 2 0 002.82 0l12-12a2 2 0 00.01-2.83z"&gt;&lt;/path&gt;</w:t>
      </w:r>
    </w:p>
    <w:p w14:paraId="01449074" w14:textId="77777777" w:rsidR="005E6A9E" w:rsidRDefault="005E6A9E" w:rsidP="005E6A9E">
      <w:pPr>
        <w:pStyle w:val="Style1"/>
      </w:pPr>
      <w:r>
        <w:t xml:space="preserve">                                            &lt;/svg&gt;</w:t>
      </w:r>
    </w:p>
    <w:p w14:paraId="3E667068" w14:textId="77777777" w:rsidR="005E6A9E" w:rsidRDefault="005E6A9E" w:rsidP="005E6A9E">
      <w:pPr>
        <w:pStyle w:val="Style1"/>
      </w:pPr>
      <w:r>
        <w:t xml:space="preserve">                                        &lt;/button&gt;</w:t>
      </w:r>
    </w:p>
    <w:p w14:paraId="7AF31D72" w14:textId="77777777" w:rsidR="005E6A9E" w:rsidRDefault="005E6A9E" w:rsidP="005E6A9E">
      <w:pPr>
        <w:pStyle w:val="Style1"/>
      </w:pPr>
      <w:r>
        <w:t xml:space="preserve">                                        &lt;div data-za-label="Manage Rentals"&gt;</w:t>
      </w:r>
    </w:p>
    <w:p w14:paraId="5BBD97A6" w14:textId="77777777" w:rsidR="005E6A9E" w:rsidRDefault="005E6A9E" w:rsidP="005E6A9E">
      <w:pPr>
        <w:pStyle w:val="Style1"/>
      </w:pPr>
      <w:r>
        <w:t xml:space="preserve">                                            &lt;div class="pfs__xukzw9-0 eIyec"&gt;</w:t>
      </w:r>
    </w:p>
    <w:p w14:paraId="136F9140" w14:textId="77777777" w:rsidR="005E6A9E" w:rsidRDefault="005E6A9E" w:rsidP="005E6A9E">
      <w:pPr>
        <w:pStyle w:val="Style1"/>
      </w:pPr>
      <w:r>
        <w:t xml:space="preserve">                                                &lt;div data-zg-role="drop-down-content" class="pfs__xukzw9-1 gSaOWc"&gt;</w:t>
      </w:r>
    </w:p>
    <w:p w14:paraId="3A2404D7" w14:textId="77777777" w:rsidR="005E6A9E" w:rsidRDefault="005E6A9E" w:rsidP="005E6A9E">
      <w:pPr>
        <w:pStyle w:val="Style1"/>
      </w:pPr>
      <w:r>
        <w:t xml:space="preserve">                                                    &lt;ul class="pfs__xukzw9-2 bBoHcO"&gt;</w:t>
      </w:r>
    </w:p>
    <w:p w14:paraId="12DA759D" w14:textId="77777777" w:rsidR="005E6A9E" w:rsidRDefault="005E6A9E" w:rsidP="005E6A9E">
      <w:pPr>
        <w:pStyle w:val="Style1"/>
      </w:pPr>
      <w:r>
        <w:t xml:space="preserve">                                                        &lt;li&gt;</w:t>
      </w:r>
    </w:p>
    <w:p w14:paraId="61DEC2C7" w14:textId="77777777" w:rsidR="005E6A9E" w:rsidRDefault="005E6A9E" w:rsidP="005E6A9E">
      <w:pPr>
        <w:pStyle w:val="Style1"/>
      </w:pPr>
      <w:r>
        <w:t xml:space="preserve">                                                            &lt;h6 class="pfs__sc-1449t2l-0 devUbu"&gt;Rental Management Tools&lt;/h6&gt;</w:t>
      </w:r>
    </w:p>
    <w:p w14:paraId="39E335B8" w14:textId="77777777" w:rsidR="005E6A9E" w:rsidRDefault="005E6A9E" w:rsidP="005E6A9E">
      <w:pPr>
        <w:pStyle w:val="Style1"/>
      </w:pPr>
      <w:r>
        <w:t xml:space="preserve">                                                            &lt;ul class="pfs__c1z80u-0 kkneuv"&gt;</w:t>
      </w:r>
    </w:p>
    <w:p w14:paraId="5C909D1F" w14:textId="77777777" w:rsidR="005E6A9E" w:rsidRDefault="005E6A9E" w:rsidP="005E6A9E">
      <w:pPr>
        <w:pStyle w:val="Style1"/>
      </w:pPr>
      <w:r>
        <w:t xml:space="preserve">                                                                &lt;li&gt;</w:t>
      </w:r>
    </w:p>
    <w:p w14:paraId="32E8A0D4" w14:textId="77777777" w:rsidR="005E6A9E" w:rsidRDefault="005E6A9E" w:rsidP="005E6A9E">
      <w:pPr>
        <w:pStyle w:val="Style1"/>
      </w:pPr>
      <w:r>
        <w:t xml:space="preserve">                                                                    &lt;ul class="pfs__ryrjop-0 MtKQu"&gt;</w:t>
      </w:r>
    </w:p>
    <w:p w14:paraId="216EB471" w14:textId="77777777" w:rsidR="005E6A9E" w:rsidRDefault="005E6A9E" w:rsidP="005E6A9E">
      <w:pPr>
        <w:pStyle w:val="Style1"/>
      </w:pPr>
      <w:r>
        <w:t xml:space="preserve">                                                                        &lt;li&gt;</w:t>
      </w:r>
    </w:p>
    <w:p w14:paraId="2F0D1B35" w14:textId="77777777" w:rsidR="005E6A9E" w:rsidRDefault="005E6A9E" w:rsidP="005E6A9E">
      <w:pPr>
        <w:pStyle w:val="Style1"/>
      </w:pPr>
      <w:r>
        <w:t xml:space="preserve">                                                                            &lt;a href="/rental-manager/select-property?type=listings&amp;amp;source=topnav&amp;amp;itc=postbutton_topnav" rel="" data-za-action="My Listings" data-za-label="!inherit" data-za-category="!inherit" id="my_listings" class="Anchor-c11n-8-62-4__sc-hn4bge-0 pfs__ulmj52-0 bxnNjh cglegg"&gt;</w:t>
      </w:r>
    </w:p>
    <w:p w14:paraId="24D99706" w14:textId="77777777" w:rsidR="005E6A9E" w:rsidRDefault="005E6A9E" w:rsidP="005E6A9E">
      <w:pPr>
        <w:pStyle w:val="Style1"/>
      </w:pPr>
      <w:r>
        <w:t xml:space="preserve">                                                                                &lt;span&gt;My Listings</w:t>
      </w:r>
    </w:p>
    <w:p w14:paraId="4A8381B1" w14:textId="77777777" w:rsidR="005E6A9E" w:rsidRDefault="005E6A9E" w:rsidP="005E6A9E">
      <w:pPr>
        <w:pStyle w:val="Style1"/>
      </w:pPr>
      <w:r>
        <w:t xml:space="preserve">                                                                                &lt;!-- --&gt;</w:t>
      </w:r>
    </w:p>
    <w:p w14:paraId="32134C34" w14:textId="77777777" w:rsidR="005E6A9E" w:rsidRDefault="005E6A9E" w:rsidP="005E6A9E">
      <w:pPr>
        <w:pStyle w:val="Style1"/>
      </w:pPr>
      <w:r>
        <w:t xml:space="preserve">                                                                                &lt;/span&gt;</w:t>
      </w:r>
    </w:p>
    <w:p w14:paraId="295F25C2" w14:textId="77777777" w:rsidR="005E6A9E" w:rsidRDefault="005E6A9E" w:rsidP="005E6A9E">
      <w:pPr>
        <w:pStyle w:val="Style1"/>
      </w:pPr>
      <w:r>
        <w:t xml:space="preserve">                                                                            &lt;/a&gt;</w:t>
      </w:r>
    </w:p>
    <w:p w14:paraId="4238462A" w14:textId="77777777" w:rsidR="005E6A9E" w:rsidRDefault="005E6A9E" w:rsidP="005E6A9E">
      <w:pPr>
        <w:pStyle w:val="Style1"/>
      </w:pPr>
      <w:r>
        <w:t xml:space="preserve">                                                                        &lt;/li&gt;</w:t>
      </w:r>
    </w:p>
    <w:p w14:paraId="03E88610" w14:textId="77777777" w:rsidR="005E6A9E" w:rsidRDefault="005E6A9E" w:rsidP="005E6A9E">
      <w:pPr>
        <w:pStyle w:val="Style1"/>
      </w:pPr>
      <w:r>
        <w:t xml:space="preserve">                                                                        &lt;li&gt;</w:t>
      </w:r>
    </w:p>
    <w:p w14:paraId="0A6BCE43" w14:textId="77777777" w:rsidR="005E6A9E" w:rsidRDefault="005E6A9E" w:rsidP="005E6A9E">
      <w:pPr>
        <w:pStyle w:val="Style1"/>
      </w:pPr>
      <w:r>
        <w:t xml:space="preserve">                                                                            &lt;a href="/rental-manager/inbox/" rel="" data-za-action="Messages" data-za-label="!inherit" data-za-category="!inherit" id="messages" class="Anchor-c11n-8-62-4__sc-hn4bge-0 pfs__ulmj52-0 bxnNjh cglegg"&gt;</w:t>
      </w:r>
    </w:p>
    <w:p w14:paraId="64D48787" w14:textId="77777777" w:rsidR="005E6A9E" w:rsidRDefault="005E6A9E" w:rsidP="005E6A9E">
      <w:pPr>
        <w:pStyle w:val="Style1"/>
      </w:pPr>
      <w:r>
        <w:t xml:space="preserve">                                                                                &lt;span&gt;Messages</w:t>
      </w:r>
    </w:p>
    <w:p w14:paraId="48601FCF" w14:textId="77777777" w:rsidR="005E6A9E" w:rsidRDefault="005E6A9E" w:rsidP="005E6A9E">
      <w:pPr>
        <w:pStyle w:val="Style1"/>
      </w:pPr>
      <w:r>
        <w:t xml:space="preserve">                                                                                &lt;!-- --&gt;</w:t>
      </w:r>
    </w:p>
    <w:p w14:paraId="2AB112E8" w14:textId="77777777" w:rsidR="005E6A9E" w:rsidRDefault="005E6A9E" w:rsidP="005E6A9E">
      <w:pPr>
        <w:pStyle w:val="Style1"/>
      </w:pPr>
      <w:r>
        <w:t xml:space="preserve">                                                                                &lt;/span&gt;</w:t>
      </w:r>
    </w:p>
    <w:p w14:paraId="662F056D" w14:textId="77777777" w:rsidR="005E6A9E" w:rsidRDefault="005E6A9E" w:rsidP="005E6A9E">
      <w:pPr>
        <w:pStyle w:val="Style1"/>
      </w:pPr>
      <w:r>
        <w:t xml:space="preserve">                                                                            &lt;/a&gt;</w:t>
      </w:r>
    </w:p>
    <w:p w14:paraId="34F01AD0" w14:textId="77777777" w:rsidR="005E6A9E" w:rsidRDefault="005E6A9E" w:rsidP="005E6A9E">
      <w:pPr>
        <w:pStyle w:val="Style1"/>
      </w:pPr>
      <w:r>
        <w:t xml:space="preserve">                                                                        &lt;/li&gt;</w:t>
      </w:r>
    </w:p>
    <w:p w14:paraId="7A416CD5" w14:textId="77777777" w:rsidR="005E6A9E" w:rsidRDefault="005E6A9E" w:rsidP="005E6A9E">
      <w:pPr>
        <w:pStyle w:val="Style1"/>
      </w:pPr>
      <w:r>
        <w:t xml:space="preserve">                                                                        &lt;li&gt;</w:t>
      </w:r>
    </w:p>
    <w:p w14:paraId="3AF92E53" w14:textId="77777777" w:rsidR="005E6A9E" w:rsidRDefault="005E6A9E" w:rsidP="005E6A9E">
      <w:pPr>
        <w:pStyle w:val="Style1"/>
      </w:pPr>
      <w:r>
        <w:t xml:space="preserve">                                                                            &lt;a href="/rental-manager/select-property?type=applications&amp;amp;source=topnav&amp;amp;itc=postbutton_topnav" rel="" data-za-action="Applications" data-za-label="!inherit" data-za-category="!inherit" id="applications" class="Anchor-c11n-8-62-4__sc-hn4bge-0 pfs__ulmj52-0 bxnNjh cglegg"&gt;</w:t>
      </w:r>
    </w:p>
    <w:p w14:paraId="0473053E" w14:textId="77777777" w:rsidR="005E6A9E" w:rsidRDefault="005E6A9E" w:rsidP="005E6A9E">
      <w:pPr>
        <w:pStyle w:val="Style1"/>
      </w:pPr>
      <w:r>
        <w:t xml:space="preserve">                                                                                &lt;span&gt;Applications</w:t>
      </w:r>
    </w:p>
    <w:p w14:paraId="4B9CBBE4" w14:textId="77777777" w:rsidR="005E6A9E" w:rsidRDefault="005E6A9E" w:rsidP="005E6A9E">
      <w:pPr>
        <w:pStyle w:val="Style1"/>
      </w:pPr>
      <w:r>
        <w:t xml:space="preserve">                                                                                &lt;!-- --&gt;</w:t>
      </w:r>
    </w:p>
    <w:p w14:paraId="56E105A6" w14:textId="77777777" w:rsidR="005E6A9E" w:rsidRDefault="005E6A9E" w:rsidP="005E6A9E">
      <w:pPr>
        <w:pStyle w:val="Style1"/>
      </w:pPr>
      <w:r>
        <w:t xml:space="preserve">                                                                                &lt;/span&gt;</w:t>
      </w:r>
    </w:p>
    <w:p w14:paraId="11A299C2" w14:textId="77777777" w:rsidR="005E6A9E" w:rsidRDefault="005E6A9E" w:rsidP="005E6A9E">
      <w:pPr>
        <w:pStyle w:val="Style1"/>
      </w:pPr>
      <w:r>
        <w:t xml:space="preserve">                                                                            &lt;/a&gt;</w:t>
      </w:r>
    </w:p>
    <w:p w14:paraId="25F162E6" w14:textId="77777777" w:rsidR="005E6A9E" w:rsidRDefault="005E6A9E" w:rsidP="005E6A9E">
      <w:pPr>
        <w:pStyle w:val="Style1"/>
      </w:pPr>
      <w:r>
        <w:t xml:space="preserve">                                                                        &lt;/li&gt;</w:t>
      </w:r>
    </w:p>
    <w:p w14:paraId="386BC69B" w14:textId="77777777" w:rsidR="005E6A9E" w:rsidRDefault="005E6A9E" w:rsidP="005E6A9E">
      <w:pPr>
        <w:pStyle w:val="Style1"/>
      </w:pPr>
      <w:r>
        <w:t xml:space="preserve">                                                                        &lt;li&gt;</w:t>
      </w:r>
    </w:p>
    <w:p w14:paraId="19AEF2DD" w14:textId="77777777" w:rsidR="005E6A9E" w:rsidRDefault="005E6A9E" w:rsidP="005E6A9E">
      <w:pPr>
        <w:pStyle w:val="Style1"/>
      </w:pPr>
      <w:r>
        <w:t xml:space="preserve">                                                                            &lt;a href="/rental-manager/select-property?type=leases&amp;amp;source=topnav&amp;amp;itc=postbutton_topnav" rel="" data-za-action="Leases" data-za-label="!inherit" data-za-category="!inherit" id="leases" class="Anchor-c11n-8-62-4__sc-hn4bge-0 pfs__ulmj52-0 bxnNjh cglegg"&gt;</w:t>
      </w:r>
    </w:p>
    <w:p w14:paraId="67A7D7DB" w14:textId="77777777" w:rsidR="005E6A9E" w:rsidRDefault="005E6A9E" w:rsidP="005E6A9E">
      <w:pPr>
        <w:pStyle w:val="Style1"/>
      </w:pPr>
      <w:r>
        <w:t xml:space="preserve">                                                                                &lt;span&gt;Leases</w:t>
      </w:r>
    </w:p>
    <w:p w14:paraId="2D10E904" w14:textId="77777777" w:rsidR="005E6A9E" w:rsidRDefault="005E6A9E" w:rsidP="005E6A9E">
      <w:pPr>
        <w:pStyle w:val="Style1"/>
      </w:pPr>
      <w:r>
        <w:t xml:space="preserve">                                                                                &lt;!-- --&gt;</w:t>
      </w:r>
    </w:p>
    <w:p w14:paraId="7CC80CF9" w14:textId="77777777" w:rsidR="005E6A9E" w:rsidRDefault="005E6A9E" w:rsidP="005E6A9E">
      <w:pPr>
        <w:pStyle w:val="Style1"/>
      </w:pPr>
      <w:r>
        <w:t xml:space="preserve">                                                                                &lt;/span&gt;</w:t>
      </w:r>
    </w:p>
    <w:p w14:paraId="21A6BA73" w14:textId="77777777" w:rsidR="005E6A9E" w:rsidRDefault="005E6A9E" w:rsidP="005E6A9E">
      <w:pPr>
        <w:pStyle w:val="Style1"/>
      </w:pPr>
      <w:r>
        <w:t xml:space="preserve">                                                                            &lt;/a&gt;</w:t>
      </w:r>
    </w:p>
    <w:p w14:paraId="144B8959" w14:textId="77777777" w:rsidR="005E6A9E" w:rsidRDefault="005E6A9E" w:rsidP="005E6A9E">
      <w:pPr>
        <w:pStyle w:val="Style1"/>
      </w:pPr>
      <w:r>
        <w:t xml:space="preserve">                                                                        &lt;/li&gt;</w:t>
      </w:r>
    </w:p>
    <w:p w14:paraId="30E0DE52" w14:textId="77777777" w:rsidR="005E6A9E" w:rsidRDefault="005E6A9E" w:rsidP="005E6A9E">
      <w:pPr>
        <w:pStyle w:val="Style1"/>
      </w:pPr>
      <w:r>
        <w:t xml:space="preserve">                                                                        &lt;li&gt;</w:t>
      </w:r>
    </w:p>
    <w:p w14:paraId="3DBDB21A" w14:textId="77777777" w:rsidR="005E6A9E" w:rsidRDefault="005E6A9E" w:rsidP="005E6A9E">
      <w:pPr>
        <w:pStyle w:val="Style1"/>
      </w:pPr>
      <w:r>
        <w:t xml:space="preserve">                                                                            &lt;a href="/rental-manager/select-property?type=payments&amp;amp;source=topnav&amp;amp;itc=postbutton_topnav" rel="" data-za-action="Payments" data-za-label="!inherit" data-za-category="!inherit" id="payments" class="Anchor-c11n-8-62-4__sc-hn4bge-0 pfs__ulmj52-0 bxnNjh cglegg"&gt;</w:t>
      </w:r>
    </w:p>
    <w:p w14:paraId="31665FC5" w14:textId="77777777" w:rsidR="005E6A9E" w:rsidRDefault="005E6A9E" w:rsidP="005E6A9E">
      <w:pPr>
        <w:pStyle w:val="Style1"/>
      </w:pPr>
      <w:r>
        <w:t xml:space="preserve">                                                                                &lt;span&gt;Payments</w:t>
      </w:r>
    </w:p>
    <w:p w14:paraId="3F74D79E" w14:textId="77777777" w:rsidR="005E6A9E" w:rsidRDefault="005E6A9E" w:rsidP="005E6A9E">
      <w:pPr>
        <w:pStyle w:val="Style1"/>
      </w:pPr>
      <w:r>
        <w:t xml:space="preserve">                                                                                &lt;!-- --&gt;</w:t>
      </w:r>
    </w:p>
    <w:p w14:paraId="00809415" w14:textId="77777777" w:rsidR="005E6A9E" w:rsidRDefault="005E6A9E" w:rsidP="005E6A9E">
      <w:pPr>
        <w:pStyle w:val="Style1"/>
      </w:pPr>
      <w:r>
        <w:t xml:space="preserve">                                                                                &lt;/span&gt;</w:t>
      </w:r>
    </w:p>
    <w:p w14:paraId="5FBD8846" w14:textId="77777777" w:rsidR="005E6A9E" w:rsidRDefault="005E6A9E" w:rsidP="005E6A9E">
      <w:pPr>
        <w:pStyle w:val="Style1"/>
      </w:pPr>
      <w:r>
        <w:t xml:space="preserve">                                                                            &lt;/a&gt;</w:t>
      </w:r>
    </w:p>
    <w:p w14:paraId="0521CA70" w14:textId="77777777" w:rsidR="005E6A9E" w:rsidRDefault="005E6A9E" w:rsidP="005E6A9E">
      <w:pPr>
        <w:pStyle w:val="Style1"/>
      </w:pPr>
      <w:r>
        <w:t xml:space="preserve">                                                                        &lt;/li&gt;</w:t>
      </w:r>
    </w:p>
    <w:p w14:paraId="7C5FE3EE" w14:textId="77777777" w:rsidR="005E6A9E" w:rsidRDefault="005E6A9E" w:rsidP="005E6A9E">
      <w:pPr>
        <w:pStyle w:val="Style1"/>
      </w:pPr>
      <w:r>
        <w:t xml:space="preserve">                                                                    &lt;/ul&gt;</w:t>
      </w:r>
    </w:p>
    <w:p w14:paraId="05B818FA" w14:textId="77777777" w:rsidR="005E6A9E" w:rsidRDefault="005E6A9E" w:rsidP="005E6A9E">
      <w:pPr>
        <w:pStyle w:val="Style1"/>
      </w:pPr>
      <w:r>
        <w:t xml:space="preserve">                                                                &lt;/li&gt;</w:t>
      </w:r>
    </w:p>
    <w:p w14:paraId="02A2D783" w14:textId="77777777" w:rsidR="005E6A9E" w:rsidRDefault="005E6A9E" w:rsidP="005E6A9E">
      <w:pPr>
        <w:pStyle w:val="Style1"/>
      </w:pPr>
      <w:r>
        <w:t xml:space="preserve">                                                            &lt;/ul&gt;</w:t>
      </w:r>
    </w:p>
    <w:p w14:paraId="3C3261E8" w14:textId="77777777" w:rsidR="005E6A9E" w:rsidRDefault="005E6A9E" w:rsidP="005E6A9E">
      <w:pPr>
        <w:pStyle w:val="Style1"/>
      </w:pPr>
      <w:r>
        <w:t xml:space="preserve">                                                        &lt;/li&gt;</w:t>
      </w:r>
    </w:p>
    <w:p w14:paraId="73E2C64A" w14:textId="77777777" w:rsidR="005E6A9E" w:rsidRDefault="005E6A9E" w:rsidP="005E6A9E">
      <w:pPr>
        <w:pStyle w:val="Style1"/>
      </w:pPr>
      <w:r>
        <w:t xml:space="preserve">                                                        &lt;li&gt;</w:t>
      </w:r>
    </w:p>
    <w:p w14:paraId="5DDE00E3" w14:textId="77777777" w:rsidR="005E6A9E" w:rsidRDefault="005E6A9E" w:rsidP="005E6A9E">
      <w:pPr>
        <w:pStyle w:val="Style1"/>
      </w:pPr>
      <w:r>
        <w:t xml:space="preserve">                                                            &lt;h6 class="pfs__sc-1449t2l-0 devUbu"&gt;Learn More&lt;/h6&gt;</w:t>
      </w:r>
    </w:p>
    <w:p w14:paraId="28D4F5FC" w14:textId="77777777" w:rsidR="005E6A9E" w:rsidRDefault="005E6A9E" w:rsidP="005E6A9E">
      <w:pPr>
        <w:pStyle w:val="Style1"/>
      </w:pPr>
      <w:r>
        <w:t xml:space="preserve">                                                            &lt;ul class="pfs__c1z80u-0 kkneuv"&gt;</w:t>
      </w:r>
    </w:p>
    <w:p w14:paraId="0CED7F25" w14:textId="77777777" w:rsidR="005E6A9E" w:rsidRDefault="005E6A9E" w:rsidP="005E6A9E">
      <w:pPr>
        <w:pStyle w:val="Style1"/>
      </w:pPr>
      <w:r>
        <w:t xml:space="preserve">                                                                &lt;li&gt;</w:t>
      </w:r>
    </w:p>
    <w:p w14:paraId="0E336392" w14:textId="77777777" w:rsidR="005E6A9E" w:rsidRDefault="005E6A9E" w:rsidP="005E6A9E">
      <w:pPr>
        <w:pStyle w:val="Style1"/>
      </w:pPr>
      <w:r>
        <w:t xml:space="preserve">                                                                    &lt;ul class="pfs__ryrjop-0 MtKQu"&gt;</w:t>
      </w:r>
    </w:p>
    <w:p w14:paraId="647F8332" w14:textId="77777777" w:rsidR="005E6A9E" w:rsidRDefault="005E6A9E" w:rsidP="005E6A9E">
      <w:pPr>
        <w:pStyle w:val="Style1"/>
      </w:pPr>
      <w:r>
        <w:t xml:space="preserve">                                                                        &lt;li&gt;</w:t>
      </w:r>
    </w:p>
    <w:p w14:paraId="0AD906FC" w14:textId="77777777" w:rsidR="005E6A9E" w:rsidRDefault="005E6A9E" w:rsidP="005E6A9E">
      <w:pPr>
        <w:pStyle w:val="Style1"/>
      </w:pPr>
      <w:r>
        <w:t xml:space="preserve">                                                                            &lt;a href="/rental-manager/?source=topnav&amp;amp;itc=list_zrm_topnav" rel="" data-za-action="Zillow Rental Manager" data-za-label="!inherit" data-za-category="!inherit" id="zrm" class="Anchor-c11n-8-62-4__sc-hn4bge-0 pfs__ulmj52-0 bxnNjh cglegg"&gt;</w:t>
      </w:r>
    </w:p>
    <w:p w14:paraId="42EDA1A7" w14:textId="77777777" w:rsidR="005E6A9E" w:rsidRDefault="005E6A9E" w:rsidP="005E6A9E">
      <w:pPr>
        <w:pStyle w:val="Style1"/>
      </w:pPr>
      <w:r>
        <w:t xml:space="preserve">                                                                                &lt;span&gt;Zillow Rental Manager</w:t>
      </w:r>
    </w:p>
    <w:p w14:paraId="315F4EAC" w14:textId="77777777" w:rsidR="005E6A9E" w:rsidRDefault="005E6A9E" w:rsidP="005E6A9E">
      <w:pPr>
        <w:pStyle w:val="Style1"/>
      </w:pPr>
      <w:r>
        <w:t xml:space="preserve">                                                                                &lt;!-- --&gt;</w:t>
      </w:r>
    </w:p>
    <w:p w14:paraId="3059EF82" w14:textId="77777777" w:rsidR="005E6A9E" w:rsidRDefault="005E6A9E" w:rsidP="005E6A9E">
      <w:pPr>
        <w:pStyle w:val="Style1"/>
      </w:pPr>
      <w:r>
        <w:t xml:space="preserve">                                                                                &lt;/span&gt;</w:t>
      </w:r>
    </w:p>
    <w:p w14:paraId="05460B99" w14:textId="77777777" w:rsidR="005E6A9E" w:rsidRDefault="005E6A9E" w:rsidP="005E6A9E">
      <w:pPr>
        <w:pStyle w:val="Style1"/>
      </w:pPr>
      <w:r>
        <w:t xml:space="preserve">                                                                            &lt;/a&gt;</w:t>
      </w:r>
    </w:p>
    <w:p w14:paraId="6B3796FD" w14:textId="77777777" w:rsidR="005E6A9E" w:rsidRDefault="005E6A9E" w:rsidP="005E6A9E">
      <w:pPr>
        <w:pStyle w:val="Style1"/>
      </w:pPr>
      <w:r>
        <w:t xml:space="preserve">                                                                        &lt;/li&gt;</w:t>
      </w:r>
    </w:p>
    <w:p w14:paraId="4EA860C5" w14:textId="77777777" w:rsidR="005E6A9E" w:rsidRDefault="005E6A9E" w:rsidP="005E6A9E">
      <w:pPr>
        <w:pStyle w:val="Style1"/>
      </w:pPr>
      <w:r>
        <w:t xml:space="preserve">                                                                        &lt;li&gt;</w:t>
      </w:r>
    </w:p>
    <w:p w14:paraId="2C953EF5" w14:textId="77777777" w:rsidR="005E6A9E" w:rsidRDefault="005E6A9E" w:rsidP="005E6A9E">
      <w:pPr>
        <w:pStyle w:val="Style1"/>
      </w:pPr>
      <w:r>
        <w:t xml:space="preserve">                                                                            &lt;a href="/rental-manager/price-my-rental/?itc=ltr_zw_ltr_zrm-home_tpnv_price-my-rental" rel="" data-za-action="Price My Rental" data-za-label="!inherit" data-za-category="!inherit" id="price_my_rental" class="Anchor-c11n-8-62-4__sc-hn4bge-0 pfs__ulmj52-0 bxnNjh cglegg"&gt;</w:t>
      </w:r>
    </w:p>
    <w:p w14:paraId="749D0B3A" w14:textId="77777777" w:rsidR="005E6A9E" w:rsidRDefault="005E6A9E" w:rsidP="005E6A9E">
      <w:pPr>
        <w:pStyle w:val="Style1"/>
      </w:pPr>
      <w:r>
        <w:t xml:space="preserve">                                                                                &lt;span&gt;Price My Rental</w:t>
      </w:r>
    </w:p>
    <w:p w14:paraId="47C4A230" w14:textId="77777777" w:rsidR="005E6A9E" w:rsidRDefault="005E6A9E" w:rsidP="005E6A9E">
      <w:pPr>
        <w:pStyle w:val="Style1"/>
      </w:pPr>
      <w:r>
        <w:t xml:space="preserve">                                                                                &lt;!-- --&gt;</w:t>
      </w:r>
    </w:p>
    <w:p w14:paraId="5D8ED77D" w14:textId="77777777" w:rsidR="005E6A9E" w:rsidRDefault="005E6A9E" w:rsidP="005E6A9E">
      <w:pPr>
        <w:pStyle w:val="Style1"/>
      </w:pPr>
      <w:r>
        <w:t xml:space="preserve">                                                                                &lt;/span&gt;</w:t>
      </w:r>
    </w:p>
    <w:p w14:paraId="4BEDBE43" w14:textId="77777777" w:rsidR="005E6A9E" w:rsidRDefault="005E6A9E" w:rsidP="005E6A9E">
      <w:pPr>
        <w:pStyle w:val="Style1"/>
      </w:pPr>
      <w:r>
        <w:t xml:space="preserve">                                                                            &lt;/a&gt;</w:t>
      </w:r>
    </w:p>
    <w:p w14:paraId="7AA8E0BC" w14:textId="77777777" w:rsidR="005E6A9E" w:rsidRDefault="005E6A9E" w:rsidP="005E6A9E">
      <w:pPr>
        <w:pStyle w:val="Style1"/>
      </w:pPr>
      <w:r>
        <w:t xml:space="preserve">                                                                        &lt;/li&gt;</w:t>
      </w:r>
    </w:p>
    <w:p w14:paraId="3BC288AE" w14:textId="77777777" w:rsidR="005E6A9E" w:rsidRDefault="005E6A9E" w:rsidP="005E6A9E">
      <w:pPr>
        <w:pStyle w:val="Style1"/>
      </w:pPr>
      <w:r>
        <w:t xml:space="preserve">                                                                        &lt;li&gt;</w:t>
      </w:r>
    </w:p>
    <w:p w14:paraId="310242C5" w14:textId="77777777" w:rsidR="005E6A9E" w:rsidRDefault="005E6A9E" w:rsidP="005E6A9E">
      <w:pPr>
        <w:pStyle w:val="Style1"/>
      </w:pPr>
      <w:r>
        <w:t xml:space="preserve">                                                                            &lt;a href="/rental-manager/resources/" rel="" data-za-action="Resource Center" data-za-label="!inherit" data-za-category="!inherit" id="resource_center" class="Anchor-c11n-8-62-4__sc-hn4bge-0 pfs__ulmj52-0 bxnNjh cglegg"&gt;</w:t>
      </w:r>
    </w:p>
    <w:p w14:paraId="3EC844F3" w14:textId="77777777" w:rsidR="005E6A9E" w:rsidRDefault="005E6A9E" w:rsidP="005E6A9E">
      <w:pPr>
        <w:pStyle w:val="Style1"/>
      </w:pPr>
      <w:r>
        <w:t xml:space="preserve">                                                                                &lt;span&gt;Resource Center</w:t>
      </w:r>
    </w:p>
    <w:p w14:paraId="2409FFC3" w14:textId="77777777" w:rsidR="005E6A9E" w:rsidRDefault="005E6A9E" w:rsidP="005E6A9E">
      <w:pPr>
        <w:pStyle w:val="Style1"/>
      </w:pPr>
      <w:r>
        <w:t xml:space="preserve">                                                                                &lt;!-- --&gt;</w:t>
      </w:r>
    </w:p>
    <w:p w14:paraId="2EA59B61" w14:textId="77777777" w:rsidR="005E6A9E" w:rsidRDefault="005E6A9E" w:rsidP="005E6A9E">
      <w:pPr>
        <w:pStyle w:val="Style1"/>
      </w:pPr>
      <w:r>
        <w:t xml:space="preserve">                                                                                &lt;/span&gt;</w:t>
      </w:r>
    </w:p>
    <w:p w14:paraId="2246B347" w14:textId="77777777" w:rsidR="005E6A9E" w:rsidRDefault="005E6A9E" w:rsidP="005E6A9E">
      <w:pPr>
        <w:pStyle w:val="Style1"/>
      </w:pPr>
      <w:r>
        <w:t xml:space="preserve">                                                                            &lt;/a&gt;</w:t>
      </w:r>
    </w:p>
    <w:p w14:paraId="0D5878DF" w14:textId="77777777" w:rsidR="005E6A9E" w:rsidRDefault="005E6A9E" w:rsidP="005E6A9E">
      <w:pPr>
        <w:pStyle w:val="Style1"/>
      </w:pPr>
      <w:r>
        <w:t xml:space="preserve">                                                                        &lt;/li&gt;</w:t>
      </w:r>
    </w:p>
    <w:p w14:paraId="1621C0D5" w14:textId="77777777" w:rsidR="005E6A9E" w:rsidRDefault="005E6A9E" w:rsidP="005E6A9E">
      <w:pPr>
        <w:pStyle w:val="Style1"/>
      </w:pPr>
      <w:r>
        <w:t xml:space="preserve">                                                                        &lt;li&gt;</w:t>
      </w:r>
    </w:p>
    <w:p w14:paraId="27EF593D" w14:textId="77777777" w:rsidR="005E6A9E" w:rsidRDefault="005E6A9E" w:rsidP="005E6A9E">
      <w:pPr>
        <w:pStyle w:val="Style1"/>
      </w:pPr>
      <w:r>
        <w:t xml:space="preserve">                                                                            &lt;a href="https://help.zillowrentalmanager.com/hc/en-us/" rel="" data-za-action="Help Center" data-za-label="!inherit" data-za-category="!inherit" id="help_center" class="Anchor-c11n-8-62-4__sc-hn4bge-0 pfs__ulmj52-0 bxnNjh cglegg"&gt;</w:t>
      </w:r>
    </w:p>
    <w:p w14:paraId="243F32EF" w14:textId="77777777" w:rsidR="005E6A9E" w:rsidRDefault="005E6A9E" w:rsidP="005E6A9E">
      <w:pPr>
        <w:pStyle w:val="Style1"/>
      </w:pPr>
      <w:r>
        <w:t xml:space="preserve">                                                                                &lt;span&gt;Help Center</w:t>
      </w:r>
    </w:p>
    <w:p w14:paraId="2791B006" w14:textId="77777777" w:rsidR="005E6A9E" w:rsidRDefault="005E6A9E" w:rsidP="005E6A9E">
      <w:pPr>
        <w:pStyle w:val="Style1"/>
      </w:pPr>
      <w:r>
        <w:t xml:space="preserve">                                                                                &lt;!-- --&gt;</w:t>
      </w:r>
    </w:p>
    <w:p w14:paraId="1B1AAEAC" w14:textId="77777777" w:rsidR="005E6A9E" w:rsidRDefault="005E6A9E" w:rsidP="005E6A9E">
      <w:pPr>
        <w:pStyle w:val="Style1"/>
      </w:pPr>
      <w:r>
        <w:t xml:space="preserve">                                                                                &lt;/span&gt;</w:t>
      </w:r>
    </w:p>
    <w:p w14:paraId="69ABC3D0" w14:textId="77777777" w:rsidR="005E6A9E" w:rsidRDefault="005E6A9E" w:rsidP="005E6A9E">
      <w:pPr>
        <w:pStyle w:val="Style1"/>
      </w:pPr>
      <w:r>
        <w:t xml:space="preserve">                                                                            &lt;/a&gt;</w:t>
      </w:r>
    </w:p>
    <w:p w14:paraId="7D83FFC4" w14:textId="77777777" w:rsidR="005E6A9E" w:rsidRDefault="005E6A9E" w:rsidP="005E6A9E">
      <w:pPr>
        <w:pStyle w:val="Style1"/>
      </w:pPr>
      <w:r>
        <w:t xml:space="preserve">                                                                        &lt;/li&gt;</w:t>
      </w:r>
    </w:p>
    <w:p w14:paraId="4BF7F00C" w14:textId="77777777" w:rsidR="005E6A9E" w:rsidRDefault="005E6A9E" w:rsidP="005E6A9E">
      <w:pPr>
        <w:pStyle w:val="Style1"/>
      </w:pPr>
      <w:r>
        <w:t xml:space="preserve">                                                                    &lt;/ul&gt;</w:t>
      </w:r>
    </w:p>
    <w:p w14:paraId="01C0E14B" w14:textId="77777777" w:rsidR="005E6A9E" w:rsidRDefault="005E6A9E" w:rsidP="005E6A9E">
      <w:pPr>
        <w:pStyle w:val="Style1"/>
      </w:pPr>
      <w:r>
        <w:t xml:space="preserve">                                                                &lt;/li&gt;</w:t>
      </w:r>
    </w:p>
    <w:p w14:paraId="5F8FA10F" w14:textId="77777777" w:rsidR="005E6A9E" w:rsidRDefault="005E6A9E" w:rsidP="005E6A9E">
      <w:pPr>
        <w:pStyle w:val="Style1"/>
      </w:pPr>
      <w:r>
        <w:t xml:space="preserve">                                                            &lt;/ul&gt;</w:t>
      </w:r>
    </w:p>
    <w:p w14:paraId="242299BD" w14:textId="77777777" w:rsidR="005E6A9E" w:rsidRDefault="005E6A9E" w:rsidP="005E6A9E">
      <w:pPr>
        <w:pStyle w:val="Style1"/>
      </w:pPr>
      <w:r>
        <w:t xml:space="preserve">                                                        &lt;/li&gt;</w:t>
      </w:r>
    </w:p>
    <w:p w14:paraId="5E70B79B" w14:textId="77777777" w:rsidR="005E6A9E" w:rsidRDefault="005E6A9E" w:rsidP="005E6A9E">
      <w:pPr>
        <w:pStyle w:val="Style1"/>
      </w:pPr>
      <w:r>
        <w:t xml:space="preserve">                                                    &lt;/ul&gt;</w:t>
      </w:r>
    </w:p>
    <w:p w14:paraId="2540AE3F" w14:textId="77777777" w:rsidR="005E6A9E" w:rsidRDefault="005E6A9E" w:rsidP="005E6A9E">
      <w:pPr>
        <w:pStyle w:val="Style1"/>
      </w:pPr>
      <w:r>
        <w:t xml:space="preserve">                                                &lt;/div&gt;</w:t>
      </w:r>
    </w:p>
    <w:p w14:paraId="3D6960CF" w14:textId="77777777" w:rsidR="005E6A9E" w:rsidRDefault="005E6A9E" w:rsidP="005E6A9E">
      <w:pPr>
        <w:pStyle w:val="Style1"/>
      </w:pPr>
      <w:r>
        <w:t xml:space="preserve">                                            &lt;/div&gt;</w:t>
      </w:r>
    </w:p>
    <w:p w14:paraId="0EB3A857" w14:textId="77777777" w:rsidR="005E6A9E" w:rsidRDefault="005E6A9E" w:rsidP="005E6A9E">
      <w:pPr>
        <w:pStyle w:val="Style1"/>
      </w:pPr>
      <w:r>
        <w:t xml:space="preserve">                                        &lt;/div&gt;</w:t>
      </w:r>
    </w:p>
    <w:p w14:paraId="1D4DBB7E" w14:textId="77777777" w:rsidR="005E6A9E" w:rsidRDefault="005E6A9E" w:rsidP="005E6A9E">
      <w:pPr>
        <w:pStyle w:val="Style1"/>
      </w:pPr>
      <w:r>
        <w:t xml:space="preserve">                                    &lt;/li&gt;</w:t>
      </w:r>
    </w:p>
    <w:p w14:paraId="4A1E98DB" w14:textId="77777777" w:rsidR="005E6A9E" w:rsidRDefault="005E6A9E" w:rsidP="005E6A9E">
      <w:pPr>
        <w:pStyle w:val="Style1"/>
      </w:pPr>
      <w:r>
        <w:t xml:space="preserve">                                    &lt;li class="pfs__sc-585qe5-0"&gt;</w:t>
      </w:r>
    </w:p>
    <w:p w14:paraId="12DAD95C" w14:textId="77777777" w:rsidR="005E6A9E" w:rsidRDefault="005E6A9E" w:rsidP="005E6A9E">
      <w:pPr>
        <w:pStyle w:val="Style1"/>
      </w:pPr>
      <w:r>
        <w:t xml:space="preserve">                                        &lt;a class="Anchor-c11n-8-62-4__sc-hn4bge-0 pfs__sc-1dpbk03-0 bxnNjh bmhFIr" href="/z/partners/advertise/" data-za-action="Advertise" data-za-category="!inherit" data-active="false" data-zg-role="section-title"&gt;</w:t>
      </w:r>
    </w:p>
    <w:p w14:paraId="70D1630E" w14:textId="77777777" w:rsidR="005E6A9E" w:rsidRDefault="005E6A9E" w:rsidP="005E6A9E">
      <w:pPr>
        <w:pStyle w:val="Style1"/>
      </w:pPr>
      <w:r>
        <w:t xml:space="preserve">                                            &lt;span&gt;Advertise</w:t>
      </w:r>
    </w:p>
    <w:p w14:paraId="2BD1F89D" w14:textId="77777777" w:rsidR="005E6A9E" w:rsidRDefault="005E6A9E" w:rsidP="005E6A9E">
      <w:pPr>
        <w:pStyle w:val="Style1"/>
      </w:pPr>
      <w:r>
        <w:t xml:space="preserve">                                            &lt;!-- --&gt;</w:t>
      </w:r>
    </w:p>
    <w:p w14:paraId="313B617F" w14:textId="77777777" w:rsidR="005E6A9E" w:rsidRDefault="005E6A9E" w:rsidP="005E6A9E">
      <w:pPr>
        <w:pStyle w:val="Style1"/>
      </w:pPr>
      <w:r>
        <w:t xml:space="preserve">                                            &lt;/span&gt;</w:t>
      </w:r>
    </w:p>
    <w:p w14:paraId="4E182365" w14:textId="77777777" w:rsidR="005E6A9E" w:rsidRDefault="005E6A9E" w:rsidP="005E6A9E">
      <w:pPr>
        <w:pStyle w:val="Style1"/>
      </w:pPr>
      <w:r>
        <w:t xml:space="preserve">                                        &lt;/a&gt;</w:t>
      </w:r>
    </w:p>
    <w:p w14:paraId="0F12C6DE" w14:textId="77777777" w:rsidR="005E6A9E" w:rsidRDefault="005E6A9E" w:rsidP="005E6A9E">
      <w:pPr>
        <w:pStyle w:val="Style1"/>
      </w:pPr>
      <w:r>
        <w:t xml:space="preserve">                                    &lt;/li&gt;</w:t>
      </w:r>
    </w:p>
    <w:p w14:paraId="5E63D8B6" w14:textId="77777777" w:rsidR="005E6A9E" w:rsidRDefault="005E6A9E" w:rsidP="005E6A9E">
      <w:pPr>
        <w:pStyle w:val="Style1"/>
      </w:pPr>
      <w:r>
        <w:t xml:space="preserve">                                &lt;/ul&gt;</w:t>
      </w:r>
    </w:p>
    <w:p w14:paraId="377DA272" w14:textId="77777777" w:rsidR="005E6A9E" w:rsidRDefault="005E6A9E" w:rsidP="005E6A9E">
      <w:pPr>
        <w:pStyle w:val="Style1"/>
      </w:pPr>
      <w:r>
        <w:t xml:space="preserve">                                &lt;ul data-zg-section="help" data-display-my-zillow="true" class="pfs__sc-1elvxkv-1 pfs__sc-1elvxkv-2 pfs__sc-19pph06-0 fItEqY eSokiI bqzDIi"&gt;</w:t>
      </w:r>
    </w:p>
    <w:p w14:paraId="69CDD191" w14:textId="77777777" w:rsidR="005E6A9E" w:rsidRDefault="005E6A9E" w:rsidP="005E6A9E">
      <w:pPr>
        <w:pStyle w:val="Style1"/>
      </w:pPr>
      <w:r>
        <w:t xml:space="preserve">                                    &lt;li class="pfs__sc-585qe5-0"&gt;</w:t>
      </w:r>
    </w:p>
    <w:p w14:paraId="17EDA5EF" w14:textId="77777777" w:rsidR="005E6A9E" w:rsidRDefault="005E6A9E" w:rsidP="005E6A9E">
      <w:pPr>
        <w:pStyle w:val="Style1"/>
      </w:pPr>
      <w:r>
        <w:t xml:space="preserve">                                        &lt;a class="Anchor-c11n-8-62-4__sc-hn4bge-0 pfs__sc-1dpbk03-0 bxnNjh bmhFIr" href="https://zillow.zendesk.com/hc/en-us/" data-za-action="Help" data-za-category="!inherit" data-active="false" data-zg-role="section-title"&gt;</w:t>
      </w:r>
    </w:p>
    <w:p w14:paraId="130377C7" w14:textId="77777777" w:rsidR="005E6A9E" w:rsidRDefault="005E6A9E" w:rsidP="005E6A9E">
      <w:pPr>
        <w:pStyle w:val="Style1"/>
      </w:pPr>
      <w:r>
        <w:t xml:space="preserve">                                            &lt;span&gt;Help</w:t>
      </w:r>
    </w:p>
    <w:p w14:paraId="0716B861" w14:textId="77777777" w:rsidR="005E6A9E" w:rsidRDefault="005E6A9E" w:rsidP="005E6A9E">
      <w:pPr>
        <w:pStyle w:val="Style1"/>
      </w:pPr>
      <w:r>
        <w:t xml:space="preserve">                                            &lt;!-- --&gt;</w:t>
      </w:r>
    </w:p>
    <w:p w14:paraId="0DAC25BA" w14:textId="77777777" w:rsidR="005E6A9E" w:rsidRDefault="005E6A9E" w:rsidP="005E6A9E">
      <w:pPr>
        <w:pStyle w:val="Style1"/>
      </w:pPr>
      <w:r>
        <w:t xml:space="preserve">                                            &lt;/span&gt;</w:t>
      </w:r>
    </w:p>
    <w:p w14:paraId="203004CC" w14:textId="77777777" w:rsidR="005E6A9E" w:rsidRDefault="005E6A9E" w:rsidP="005E6A9E">
      <w:pPr>
        <w:pStyle w:val="Style1"/>
      </w:pPr>
      <w:r>
        <w:t xml:space="preserve">                                        &lt;/a&gt;</w:t>
      </w:r>
    </w:p>
    <w:p w14:paraId="6D34D0BC" w14:textId="77777777" w:rsidR="005E6A9E" w:rsidRDefault="005E6A9E" w:rsidP="005E6A9E">
      <w:pPr>
        <w:pStyle w:val="Style1"/>
      </w:pPr>
      <w:r>
        <w:t xml:space="preserve">                                    &lt;/li&gt;</w:t>
      </w:r>
    </w:p>
    <w:p w14:paraId="1E38B934" w14:textId="77777777" w:rsidR="005E6A9E" w:rsidRDefault="005E6A9E" w:rsidP="005E6A9E">
      <w:pPr>
        <w:pStyle w:val="Style1"/>
      </w:pPr>
      <w:r>
        <w:t xml:space="preserve">                                &lt;/ul&gt;</w:t>
      </w:r>
    </w:p>
    <w:p w14:paraId="0125D1F1" w14:textId="77777777" w:rsidR="005E6A9E" w:rsidRDefault="005E6A9E" w:rsidP="005E6A9E">
      <w:pPr>
        <w:pStyle w:val="Style1"/>
      </w:pPr>
      <w:r>
        <w:t xml:space="preserve">                                &lt;ul class="pfs__sc-1elvxkv-1 pfs__sc-1elvxkv-2 pfs__sc-11lsrwd-0 fItEqY eSokiI jKQNpC znav-links-authenticated" data-zg-section="user" data-display-my-zillow="true"&gt;</w:t>
      </w:r>
    </w:p>
    <w:p w14:paraId="22F3BA0F" w14:textId="77777777" w:rsidR="005E6A9E" w:rsidRDefault="005E6A9E" w:rsidP="005E6A9E">
      <w:pPr>
        <w:pStyle w:val="Style1"/>
      </w:pPr>
      <w:r>
        <w:t xml:space="preserve">                                    &lt;li class="pfs__sc-585qe5-0"&gt;</w:t>
      </w:r>
    </w:p>
    <w:p w14:paraId="7B358B11" w14:textId="77777777" w:rsidR="005E6A9E" w:rsidRDefault="005E6A9E" w:rsidP="005E6A9E">
      <w:pPr>
        <w:pStyle w:val="Style1"/>
      </w:pPr>
      <w:r>
        <w:t xml:space="preserve">                                        &lt;button type="button" aria-label="Open My Zillow sub-menu" class="pfs__sc-1psx3f8-0 eyrDW"&gt;</w:t>
      </w:r>
    </w:p>
    <w:p w14:paraId="50250AAA" w14:textId="77777777" w:rsidR="005E6A9E" w:rsidRDefault="005E6A9E" w:rsidP="005E6A9E">
      <w:pPr>
        <w:pStyle w:val="Style1"/>
      </w:pPr>
      <w:r>
        <w:t xml:space="preserve">                                            &lt;span class="VisuallyHidden-c11n-8-62-4__sc-t8tewe-0 hplHxP"&gt;Open My Zillow sub-menu&lt;/span&gt;</w:t>
      </w:r>
    </w:p>
    <w:p w14:paraId="38170B2D" w14:textId="77777777" w:rsidR="005E6A9E" w:rsidRDefault="005E6A9E" w:rsidP="005E6A9E">
      <w:pPr>
        <w:pStyle w:val="Style1"/>
      </w:pPr>
      <w:r>
        <w:t xml:space="preserve">                                            &lt;svg viewBox="0 0 32 32" aria-hidden="true" focusable="false" role="img" class="Icon-c11n-8-62-4__sc-13llmml-0 KQAnO"&gt;</w:t>
      </w:r>
    </w:p>
    <w:p w14:paraId="67149B02" w14:textId="77777777" w:rsidR="005E6A9E" w:rsidRDefault="005E6A9E" w:rsidP="005E6A9E">
      <w:pPr>
        <w:pStyle w:val="Style1"/>
      </w:pPr>
      <w:r>
        <w:t xml:space="preserve">                                                &lt;title&gt;Chevron Down&lt;/title&gt;</w:t>
      </w:r>
    </w:p>
    <w:p w14:paraId="1C8B7784" w14:textId="77777777" w:rsidR="005E6A9E" w:rsidRDefault="005E6A9E" w:rsidP="005E6A9E">
      <w:pPr>
        <w:pStyle w:val="Style1"/>
      </w:pPr>
      <w:r>
        <w:t xml:space="preserve">                                                &lt;path stroke="none" d="M29.41 8.59a2 2 0 00-2.83 0L16 19.17 5.41 8.59a2 2 0 00-2.83 2.83l12 12a2 2 0 002.82 0l12-12a2 2 0 00.01-2.83z"&gt;&lt;/path&gt;</w:t>
      </w:r>
    </w:p>
    <w:p w14:paraId="2D74C9FD" w14:textId="77777777" w:rsidR="005E6A9E" w:rsidRDefault="005E6A9E" w:rsidP="005E6A9E">
      <w:pPr>
        <w:pStyle w:val="Style1"/>
      </w:pPr>
      <w:r>
        <w:t xml:space="preserve">                                            &lt;/svg&gt;</w:t>
      </w:r>
    </w:p>
    <w:p w14:paraId="7475A9E0" w14:textId="77777777" w:rsidR="005E6A9E" w:rsidRDefault="005E6A9E" w:rsidP="005E6A9E">
      <w:pPr>
        <w:pStyle w:val="Style1"/>
      </w:pPr>
      <w:r>
        <w:t xml:space="preserve">                                        &lt;/button&gt;</w:t>
      </w:r>
    </w:p>
    <w:p w14:paraId="6102F4B4" w14:textId="77777777" w:rsidR="005E6A9E" w:rsidRDefault="005E6A9E" w:rsidP="005E6A9E">
      <w:pPr>
        <w:pStyle w:val="Style1"/>
      </w:pPr>
      <w:r>
        <w:t xml:space="preserve">                                        &lt;div data-za-label="My Zillow"&gt;</w:t>
      </w:r>
    </w:p>
    <w:p w14:paraId="497280D2" w14:textId="77777777" w:rsidR="005E6A9E" w:rsidRDefault="005E6A9E" w:rsidP="005E6A9E">
      <w:pPr>
        <w:pStyle w:val="Style1"/>
      </w:pPr>
      <w:r>
        <w:t xml:space="preserve">                                            &lt;button data-za-action="My Zillow" data-za-label="!inherit" data-za-category="!inherit" aria-expanded="false" tabindex="0" class="pfs__sc-17w0ycv-3 MiObP pfs__sc-17w0ycv-0 kYEsZl" aria-haspopup="dialog"&gt;</w:t>
      </w:r>
    </w:p>
    <w:p w14:paraId="48C4D38D" w14:textId="77777777" w:rsidR="005E6A9E" w:rsidRDefault="005E6A9E" w:rsidP="005E6A9E">
      <w:pPr>
        <w:pStyle w:val="Style1"/>
      </w:pPr>
      <w:r>
        <w:t xml:space="preserve">                                                &lt;div class="StyledAvatar-c11n-8-62-4__sc-kppzr1-0 bYqQCI"&gt;</w:t>
      </w:r>
    </w:p>
    <w:p w14:paraId="41F4AB34" w14:textId="77777777" w:rsidR="005E6A9E" w:rsidRDefault="005E6A9E" w:rsidP="005E6A9E">
      <w:pPr>
        <w:pStyle w:val="Style1"/>
      </w:pPr>
      <w:r>
        <w:t xml:space="preserve">                                                    &lt;svg viewBox="0 0 32 32" aria-hidden="true" focusable="false" role="img" class="Icon-c11n-8-62-4__sc-13llmml-0 dJaLUx"&gt;</w:t>
      </w:r>
    </w:p>
    <w:p w14:paraId="6258C1B4" w14:textId="77777777" w:rsidR="005E6A9E" w:rsidRDefault="005E6A9E" w:rsidP="005E6A9E">
      <w:pPr>
        <w:pStyle w:val="Style1"/>
      </w:pPr>
      <w:r>
        <w:t xml:space="preserve">                                                        &lt;title&gt;User&lt;/title&gt;</w:t>
      </w:r>
    </w:p>
    <w:p w14:paraId="020C121A" w14:textId="77777777" w:rsidR="005E6A9E" w:rsidRDefault="005E6A9E" w:rsidP="005E6A9E">
      <w:pPr>
        <w:pStyle w:val="Style1"/>
      </w:pPr>
      <w:r>
        <w:t xml:space="preserve">                                                        &lt;g stroke="none"&gt;</w:t>
      </w:r>
    </w:p>
    <w:p w14:paraId="241F1EA7" w14:textId="77777777" w:rsidR="005E6A9E" w:rsidRDefault="005E6A9E" w:rsidP="005E6A9E">
      <w:pPr>
        <w:pStyle w:val="Style1"/>
      </w:pPr>
      <w:r>
        <w:t xml:space="preserve">                                                            &lt;path d="M22.03 17.69l-2.07-.4A9.79 9.79 0 0023 10.5V9.06a7 7 0 10-14 0v1.44a9.68 9.68 0 003 6.8c-.69.1-2.03.39-2.03.39C5.26 18.8 2 21.2 2 24v4a2 2 0 002 2h24a2 2 0 002-2v-4c0-2.79-3.26-5.19-7.97-6.31z"&gt;&lt;/path&gt;</w:t>
      </w:r>
    </w:p>
    <w:p w14:paraId="58E7B0C7" w14:textId="77777777" w:rsidR="005E6A9E" w:rsidRDefault="005E6A9E" w:rsidP="005E6A9E">
      <w:pPr>
        <w:pStyle w:val="Style1"/>
      </w:pPr>
      <w:r>
        <w:t xml:space="preserve">                                                        &lt;/g&gt;</w:t>
      </w:r>
    </w:p>
    <w:p w14:paraId="4B75B768" w14:textId="77777777" w:rsidR="005E6A9E" w:rsidRDefault="005E6A9E" w:rsidP="005E6A9E">
      <w:pPr>
        <w:pStyle w:val="Style1"/>
      </w:pPr>
      <w:r>
        <w:t xml:space="preserve">                                                    &lt;/svg&gt;</w:t>
      </w:r>
    </w:p>
    <w:p w14:paraId="7E09E6F2" w14:textId="77777777" w:rsidR="005E6A9E" w:rsidRDefault="005E6A9E" w:rsidP="005E6A9E">
      <w:pPr>
        <w:pStyle w:val="Style1"/>
      </w:pPr>
      <w:r>
        <w:t xml:space="preserve">                                                &lt;/div&gt;</w:t>
      </w:r>
    </w:p>
    <w:p w14:paraId="5CEDCDC5" w14:textId="77777777" w:rsidR="005E6A9E" w:rsidRDefault="005E6A9E" w:rsidP="005E6A9E">
      <w:pPr>
        <w:pStyle w:val="Style1"/>
      </w:pPr>
      <w:r>
        <w:t xml:space="preserve">                                            &lt;/button&gt;</w:t>
      </w:r>
    </w:p>
    <w:p w14:paraId="29FBE226" w14:textId="77777777" w:rsidR="005E6A9E" w:rsidRDefault="005E6A9E" w:rsidP="005E6A9E">
      <w:pPr>
        <w:pStyle w:val="Style1"/>
      </w:pPr>
      <w:r>
        <w:t xml:space="preserve">                                        &lt;/div&gt;</w:t>
      </w:r>
    </w:p>
    <w:p w14:paraId="3F1F8EA4" w14:textId="77777777" w:rsidR="005E6A9E" w:rsidRDefault="005E6A9E" w:rsidP="005E6A9E">
      <w:pPr>
        <w:pStyle w:val="Style1"/>
      </w:pPr>
      <w:r>
        <w:t xml:space="preserve">                                    &lt;/li&gt;</w:t>
      </w:r>
    </w:p>
    <w:p w14:paraId="38B00451" w14:textId="77777777" w:rsidR="005E6A9E" w:rsidRDefault="005E6A9E" w:rsidP="005E6A9E">
      <w:pPr>
        <w:pStyle w:val="Style1"/>
      </w:pPr>
      <w:r>
        <w:t xml:space="preserve">                                &lt;/ul&gt;</w:t>
      </w:r>
    </w:p>
    <w:p w14:paraId="53A26FFD" w14:textId="77777777" w:rsidR="005E6A9E" w:rsidRDefault="005E6A9E" w:rsidP="005E6A9E">
      <w:pPr>
        <w:pStyle w:val="Style1"/>
      </w:pPr>
      <w:r>
        <w:t xml:space="preserve">                            &lt;/div&gt;</w:t>
      </w:r>
    </w:p>
    <w:p w14:paraId="19AF3193" w14:textId="77777777" w:rsidR="005E6A9E" w:rsidRDefault="005E6A9E" w:rsidP="005E6A9E">
      <w:pPr>
        <w:pStyle w:val="Style1"/>
      </w:pPr>
      <w:r>
        <w:t xml:space="preserve">                        &lt;/nav&gt;</w:t>
      </w:r>
    </w:p>
    <w:p w14:paraId="710DA71F" w14:textId="77777777" w:rsidR="005E6A9E" w:rsidRDefault="005E6A9E" w:rsidP="005E6A9E">
      <w:pPr>
        <w:pStyle w:val="Style1"/>
      </w:pPr>
      <w:r>
        <w:t xml:space="preserve">                    &lt;/header&gt;</w:t>
      </w:r>
    </w:p>
    <w:p w14:paraId="33D13E7B" w14:textId="77777777" w:rsidR="005E6A9E" w:rsidRDefault="005E6A9E" w:rsidP="005E6A9E">
      <w:pPr>
        <w:pStyle w:val="Style1"/>
      </w:pPr>
      <w:r>
        <w:t xml:space="preserve">                    &lt;div id="skip-topnav-target" tabindex="-1"&gt;&lt;/div&gt;</w:t>
      </w:r>
    </w:p>
    <w:p w14:paraId="7D56D603" w14:textId="77777777" w:rsidR="005E6A9E" w:rsidRDefault="005E6A9E" w:rsidP="005E6A9E">
      <w:pPr>
        <w:pStyle w:val="Style1"/>
      </w:pPr>
      <w:r>
        <w:t xml:space="preserve">                &lt;/div&gt;</w:t>
      </w:r>
    </w:p>
    <w:p w14:paraId="075D2F6C" w14:textId="77777777" w:rsidR="005E6A9E" w:rsidRDefault="005E6A9E" w:rsidP="005E6A9E">
      <w:pPr>
        <w:pStyle w:val="Style1"/>
      </w:pPr>
      <w:r>
        <w:t xml:space="preserve">            &lt;/div&gt;</w:t>
      </w:r>
    </w:p>
    <w:p w14:paraId="1CF0FF4E" w14:textId="77777777" w:rsidR="005E6A9E" w:rsidRDefault="005E6A9E" w:rsidP="005E6A9E">
      <w:pPr>
        <w:pStyle w:val="Style1"/>
      </w:pPr>
      <w:r>
        <w:t xml:space="preserve">            &lt;div id='sw-container'&gt;&lt;/div&gt;</w:t>
      </w:r>
    </w:p>
    <w:p w14:paraId="647F083C" w14:textId="77777777" w:rsidR="005E6A9E" w:rsidRDefault="005E6A9E" w:rsidP="005E6A9E">
      <w:pPr>
        <w:pStyle w:val="Style1"/>
      </w:pPr>
      <w:r>
        <w:t xml:space="preserve">            &lt;script id="__PFS_TOPNAV_DATA__" type="application/json"&gt;</w:t>
      </w:r>
    </w:p>
    <w:p w14:paraId="786BC8C6" w14:textId="77777777" w:rsidR="005E6A9E" w:rsidRDefault="005E6A9E" w:rsidP="005E6A9E">
      <w:pPr>
        <w:pStyle w:val="Style1"/>
      </w:pPr>
      <w:r>
        <w:t xml:space="preserve">                {</w:t>
      </w:r>
    </w:p>
    <w:p w14:paraId="5A02521C" w14:textId="77777777" w:rsidR="005E6A9E" w:rsidRDefault="005E6A9E" w:rsidP="005E6A9E">
      <w:pPr>
        <w:pStyle w:val="Style1"/>
      </w:pPr>
      <w:r>
        <w:t xml:space="preserve">                    "isLoggedIn": true,</w:t>
      </w:r>
    </w:p>
    <w:p w14:paraId="2614D184" w14:textId="77777777" w:rsidR="005E6A9E" w:rsidRDefault="005E6A9E" w:rsidP="005E6A9E">
      <w:pPr>
        <w:pStyle w:val="Style1"/>
      </w:pPr>
      <w:r>
        <w:t xml:space="preserve">                    "pageHeaderProps": {</w:t>
      </w:r>
    </w:p>
    <w:p w14:paraId="07B68A86" w14:textId="77777777" w:rsidR="005E6A9E" w:rsidRDefault="005E6A9E" w:rsidP="005E6A9E">
      <w:pPr>
        <w:pStyle w:val="Style1"/>
      </w:pPr>
      <w:r>
        <w:t xml:space="preserve">                        "drawerOnly": false,</w:t>
      </w:r>
    </w:p>
    <w:p w14:paraId="00ECFACB" w14:textId="77777777" w:rsidR="005E6A9E" w:rsidRDefault="005E6A9E" w:rsidP="005E6A9E">
      <w:pPr>
        <w:pStyle w:val="Style1"/>
      </w:pPr>
      <w:r>
        <w:t xml:space="preserve">                        "enableZhlDashboard": false,</w:t>
      </w:r>
    </w:p>
    <w:p w14:paraId="1E5DF57F" w14:textId="77777777" w:rsidR="005E6A9E" w:rsidRDefault="005E6A9E" w:rsidP="005E6A9E">
      <w:pPr>
        <w:pStyle w:val="Style1"/>
      </w:pPr>
      <w:r>
        <w:t xml:space="preserve">                        "links": {</w:t>
      </w:r>
    </w:p>
    <w:p w14:paraId="159FC203" w14:textId="77777777" w:rsidR="005E6A9E" w:rsidRDefault="005E6A9E" w:rsidP="005E6A9E">
      <w:pPr>
        <w:pStyle w:val="Style1"/>
      </w:pPr>
      <w:r>
        <w:t xml:space="preserve">                            "logo": {</w:t>
      </w:r>
    </w:p>
    <w:p w14:paraId="2CE2A6E6" w14:textId="77777777" w:rsidR="005E6A9E" w:rsidRDefault="005E6A9E" w:rsidP="005E6A9E">
      <w:pPr>
        <w:pStyle w:val="Style1"/>
      </w:pPr>
      <w:r>
        <w:t xml:space="preserve">                                "text": "Zillow Real Estate",</w:t>
      </w:r>
    </w:p>
    <w:p w14:paraId="0E29916C" w14:textId="77777777" w:rsidR="005E6A9E" w:rsidRDefault="005E6A9E" w:rsidP="005E6A9E">
      <w:pPr>
        <w:pStyle w:val="Style1"/>
      </w:pPr>
      <w:r>
        <w:t xml:space="preserve">                                "href": "/",</w:t>
      </w:r>
    </w:p>
    <w:p w14:paraId="6BBC9F7B" w14:textId="77777777" w:rsidR="005E6A9E" w:rsidRDefault="005E6A9E" w:rsidP="005E6A9E">
      <w:pPr>
        <w:pStyle w:val="Style1"/>
      </w:pPr>
      <w:r>
        <w:t xml:space="preserve">                                "gaClickEventObj": {</w:t>
      </w:r>
    </w:p>
    <w:p w14:paraId="3E3F1F91" w14:textId="77777777" w:rsidR="005E6A9E" w:rsidRDefault="005E6A9E" w:rsidP="005E6A9E">
      <w:pPr>
        <w:pStyle w:val="Style1"/>
      </w:pPr>
      <w:r>
        <w:t xml:space="preserve">                                }</w:t>
      </w:r>
    </w:p>
    <w:p w14:paraId="16AAD2DF" w14:textId="77777777" w:rsidR="005E6A9E" w:rsidRDefault="005E6A9E" w:rsidP="005E6A9E">
      <w:pPr>
        <w:pStyle w:val="Style1"/>
      </w:pPr>
      <w:r>
        <w:t xml:space="preserve">                            },</w:t>
      </w:r>
    </w:p>
    <w:p w14:paraId="32687CA5" w14:textId="77777777" w:rsidR="005E6A9E" w:rsidRDefault="005E6A9E" w:rsidP="005E6A9E">
      <w:pPr>
        <w:pStyle w:val="Style1"/>
      </w:pPr>
      <w:r>
        <w:t xml:space="preserve">                            "main": {</w:t>
      </w:r>
    </w:p>
    <w:p w14:paraId="6D82924A" w14:textId="77777777" w:rsidR="005E6A9E" w:rsidRDefault="005E6A9E" w:rsidP="005E6A9E">
      <w:pPr>
        <w:pStyle w:val="Style1"/>
      </w:pPr>
      <w:r>
        <w:t xml:space="preserve">                                "sections": [</w:t>
      </w:r>
    </w:p>
    <w:p w14:paraId="4533249B" w14:textId="77777777" w:rsidR="005E6A9E" w:rsidRDefault="005E6A9E" w:rsidP="005E6A9E">
      <w:pPr>
        <w:pStyle w:val="Style1"/>
      </w:pPr>
      <w:r>
        <w:t xml:space="preserve">                                    {</w:t>
      </w:r>
    </w:p>
    <w:p w14:paraId="561034BC" w14:textId="77777777" w:rsidR="005E6A9E" w:rsidRDefault="005E6A9E" w:rsidP="005E6A9E">
      <w:pPr>
        <w:pStyle w:val="Style1"/>
      </w:pPr>
      <w:r>
        <w:t xml:space="preserve">                                        "link": {</w:t>
      </w:r>
    </w:p>
    <w:p w14:paraId="46C3F5C0" w14:textId="77777777" w:rsidR="005E6A9E" w:rsidRDefault="005E6A9E" w:rsidP="005E6A9E">
      <w:pPr>
        <w:pStyle w:val="Style1"/>
      </w:pPr>
      <w:r>
        <w:t xml:space="preserve">                                            "text": "Buy",</w:t>
      </w:r>
    </w:p>
    <w:p w14:paraId="66B79E57" w14:textId="77777777" w:rsidR="005E6A9E" w:rsidRDefault="005E6A9E" w:rsidP="005E6A9E">
      <w:pPr>
        <w:pStyle w:val="Style1"/>
      </w:pPr>
      <w:r>
        <w:t xml:space="preserve">                                            "href": "/homes/",</w:t>
      </w:r>
    </w:p>
    <w:p w14:paraId="2D425669" w14:textId="77777777" w:rsidR="005E6A9E" w:rsidRDefault="005E6A9E" w:rsidP="005E6A9E">
      <w:pPr>
        <w:pStyle w:val="Style1"/>
      </w:pPr>
      <w:r>
        <w:t xml:space="preserve">                                            "classString": "noroute"</w:t>
      </w:r>
    </w:p>
    <w:p w14:paraId="64F9B5B6" w14:textId="77777777" w:rsidR="005E6A9E" w:rsidRDefault="005E6A9E" w:rsidP="005E6A9E">
      <w:pPr>
        <w:pStyle w:val="Style1"/>
      </w:pPr>
      <w:r>
        <w:t xml:space="preserve">                                        },</w:t>
      </w:r>
    </w:p>
    <w:p w14:paraId="5ABCF077" w14:textId="77777777" w:rsidR="005E6A9E" w:rsidRDefault="005E6A9E" w:rsidP="005E6A9E">
      <w:pPr>
        <w:pStyle w:val="Style1"/>
      </w:pPr>
      <w:r>
        <w:t xml:space="preserve">                                        "gaHoverEventObj": {</w:t>
      </w:r>
    </w:p>
    <w:p w14:paraId="1D61EDE8" w14:textId="77777777" w:rsidR="005E6A9E" w:rsidRDefault="005E6A9E" w:rsidP="005E6A9E">
      <w:pPr>
        <w:pStyle w:val="Style1"/>
      </w:pPr>
      <w:r>
        <w:t xml:space="preserve">                                            "category": "nav_menu",</w:t>
      </w:r>
    </w:p>
    <w:p w14:paraId="50F0AD9B" w14:textId="77777777" w:rsidR="005E6A9E" w:rsidRDefault="005E6A9E" w:rsidP="005E6A9E">
      <w:pPr>
        <w:pStyle w:val="Style1"/>
      </w:pPr>
      <w:r>
        <w:t xml:space="preserve">                                            "action": "mouseover",</w:t>
      </w:r>
    </w:p>
    <w:p w14:paraId="3C40E25C" w14:textId="77777777" w:rsidR="005E6A9E" w:rsidRDefault="005E6A9E" w:rsidP="005E6A9E">
      <w:pPr>
        <w:pStyle w:val="Style1"/>
      </w:pPr>
      <w:r>
        <w:t xml:space="preserve">                                            "label": "buy",</w:t>
      </w:r>
    </w:p>
    <w:p w14:paraId="2038AF1A" w14:textId="77777777" w:rsidR="005E6A9E" w:rsidRDefault="005E6A9E" w:rsidP="005E6A9E">
      <w:pPr>
        <w:pStyle w:val="Style1"/>
      </w:pPr>
      <w:r>
        <w:t xml:space="preserve">                                            "newLaneEvent": {</w:t>
      </w:r>
    </w:p>
    <w:p w14:paraId="39A23D74" w14:textId="77777777" w:rsidR="005E6A9E" w:rsidRDefault="005E6A9E" w:rsidP="005E6A9E">
      <w:pPr>
        <w:pStyle w:val="Style1"/>
      </w:pPr>
      <w:r>
        <w:t xml:space="preserve">                                                "envelope": {</w:t>
      </w:r>
    </w:p>
    <w:p w14:paraId="201C7025" w14:textId="77777777" w:rsidR="005E6A9E" w:rsidRDefault="005E6A9E" w:rsidP="005E6A9E">
      <w:pPr>
        <w:pStyle w:val="Style1"/>
      </w:pPr>
      <w:r>
        <w:t xml:space="preserve">                                                    "event_client_start_dtm": "Mon Jan 29 2024",</w:t>
      </w:r>
    </w:p>
    <w:p w14:paraId="7E070F95" w14:textId="77777777" w:rsidR="005E6A9E" w:rsidRDefault="005E6A9E" w:rsidP="005E6A9E">
      <w:pPr>
        <w:pStyle w:val="Style1"/>
      </w:pPr>
      <w:r>
        <w:t xml:space="preserve">                                                    "event_type_id": 3784,</w:t>
      </w:r>
    </w:p>
    <w:p w14:paraId="6FEDC6A7" w14:textId="77777777" w:rsidR="005E6A9E" w:rsidRDefault="005E6A9E" w:rsidP="005E6A9E">
      <w:pPr>
        <w:pStyle w:val="Style1"/>
      </w:pPr>
      <w:r>
        <w:t xml:space="preserve">                                                    "event_type_version_id": "1",</w:t>
      </w:r>
    </w:p>
    <w:p w14:paraId="0FEAFADE" w14:textId="77777777" w:rsidR="005E6A9E" w:rsidRDefault="005E6A9E" w:rsidP="005E6A9E">
      <w:pPr>
        <w:pStyle w:val="Style1"/>
      </w:pPr>
      <w:r>
        <w:t xml:space="preserve">                                                    "event_template_id": "242",</w:t>
      </w:r>
    </w:p>
    <w:p w14:paraId="44A6D66A" w14:textId="77777777" w:rsidR="005E6A9E" w:rsidRDefault="005E6A9E" w:rsidP="005E6A9E">
      <w:pPr>
        <w:pStyle w:val="Style1"/>
      </w:pPr>
      <w:r>
        <w:t xml:space="preserve">                                                    "event_template_version_id": "1"</w:t>
      </w:r>
    </w:p>
    <w:p w14:paraId="4F7C6A16" w14:textId="77777777" w:rsidR="005E6A9E" w:rsidRDefault="005E6A9E" w:rsidP="005E6A9E">
      <w:pPr>
        <w:pStyle w:val="Style1"/>
      </w:pPr>
      <w:r>
        <w:t xml:space="preserve">                                                },</w:t>
      </w:r>
    </w:p>
    <w:p w14:paraId="72FEB611" w14:textId="77777777" w:rsidR="005E6A9E" w:rsidRDefault="005E6A9E" w:rsidP="005E6A9E">
      <w:pPr>
        <w:pStyle w:val="Style1"/>
      </w:pPr>
      <w:r>
        <w:t xml:space="preserve">                                                "clickstream_trigger": {</w:t>
      </w:r>
    </w:p>
    <w:p w14:paraId="309B8F7B" w14:textId="77777777" w:rsidR="005E6A9E" w:rsidRDefault="005E6A9E" w:rsidP="005E6A9E">
      <w:pPr>
        <w:pStyle w:val="Style1"/>
      </w:pPr>
      <w:r>
        <w:t xml:space="preserve">                                                    "trigger_type_nm": "interaction",</w:t>
      </w:r>
    </w:p>
    <w:p w14:paraId="5ADC2B56" w14:textId="77777777" w:rsidR="005E6A9E" w:rsidRDefault="005E6A9E" w:rsidP="005E6A9E">
      <w:pPr>
        <w:pStyle w:val="Style1"/>
      </w:pPr>
      <w:r>
        <w:t xml:space="preserve">                                                    "trigger_location_nm": "top_navigation",</w:t>
      </w:r>
    </w:p>
    <w:p w14:paraId="4B777149" w14:textId="77777777" w:rsidR="005E6A9E" w:rsidRDefault="005E6A9E" w:rsidP="005E6A9E">
      <w:pPr>
        <w:pStyle w:val="Style1"/>
      </w:pPr>
      <w:r>
        <w:t xml:space="preserve">                                                    "trigger_source_nm": "top_navigation",</w:t>
      </w:r>
    </w:p>
    <w:p w14:paraId="4041DEB4" w14:textId="77777777" w:rsidR="005E6A9E" w:rsidRDefault="005E6A9E" w:rsidP="005E6A9E">
      <w:pPr>
        <w:pStyle w:val="Style1"/>
      </w:pPr>
      <w:r>
        <w:t xml:space="preserve">                                                    "trigger_object_nm": "no_trigger_object"</w:t>
      </w:r>
    </w:p>
    <w:p w14:paraId="3A09696C" w14:textId="77777777" w:rsidR="005E6A9E" w:rsidRDefault="005E6A9E" w:rsidP="005E6A9E">
      <w:pPr>
        <w:pStyle w:val="Style1"/>
      </w:pPr>
      <w:r>
        <w:t xml:space="preserve">                                                },</w:t>
      </w:r>
    </w:p>
    <w:p w14:paraId="161E1965" w14:textId="77777777" w:rsidR="005E6A9E" w:rsidRDefault="005E6A9E" w:rsidP="005E6A9E">
      <w:pPr>
        <w:pStyle w:val="Style1"/>
      </w:pPr>
      <w:r>
        <w:t xml:space="preserve">                                                "semantic": {</w:t>
      </w:r>
    </w:p>
    <w:p w14:paraId="1BC10445" w14:textId="77777777" w:rsidR="005E6A9E" w:rsidRDefault="005E6A9E" w:rsidP="005E6A9E">
      <w:pPr>
        <w:pStyle w:val="Style1"/>
      </w:pPr>
      <w:r>
        <w:t xml:space="preserve">                                                    "semantic_event_nm": "top_nav_hover"</w:t>
      </w:r>
    </w:p>
    <w:p w14:paraId="56CD96F8" w14:textId="77777777" w:rsidR="005E6A9E" w:rsidRDefault="005E6A9E" w:rsidP="005E6A9E">
      <w:pPr>
        <w:pStyle w:val="Style1"/>
      </w:pPr>
      <w:r>
        <w:t xml:space="preserve">                                                },</w:t>
      </w:r>
    </w:p>
    <w:p w14:paraId="28258202" w14:textId="77777777" w:rsidR="005E6A9E" w:rsidRDefault="005E6A9E" w:rsidP="005E6A9E">
      <w:pPr>
        <w:pStyle w:val="Style1"/>
      </w:pPr>
      <w:r>
        <w:t xml:space="preserve">                                                "top_navigation": {</w:t>
      </w:r>
    </w:p>
    <w:p w14:paraId="41F95F5E" w14:textId="77777777" w:rsidR="005E6A9E" w:rsidRDefault="005E6A9E" w:rsidP="005E6A9E">
      <w:pPr>
        <w:pStyle w:val="Style1"/>
      </w:pPr>
      <w:r>
        <w:t xml:space="preserve">                                                    "target_url": "/homes/",</w:t>
      </w:r>
    </w:p>
    <w:p w14:paraId="16CC6E6B" w14:textId="77777777" w:rsidR="005E6A9E" w:rsidRDefault="005E6A9E" w:rsidP="005E6A9E">
      <w:pPr>
        <w:pStyle w:val="Style1"/>
      </w:pPr>
      <w:r>
        <w:t xml:space="preserve">                                                    "level_one_txt": "Buy",</w:t>
      </w:r>
    </w:p>
    <w:p w14:paraId="3BB4CD79" w14:textId="77777777" w:rsidR="005E6A9E" w:rsidRDefault="005E6A9E" w:rsidP="005E6A9E">
      <w:pPr>
        <w:pStyle w:val="Style1"/>
      </w:pPr>
      <w:r>
        <w:t xml:space="preserve">                                                    "level_two_txt": null,</w:t>
      </w:r>
    </w:p>
    <w:p w14:paraId="223B6331" w14:textId="77777777" w:rsidR="005E6A9E" w:rsidRDefault="005E6A9E" w:rsidP="005E6A9E">
      <w:pPr>
        <w:pStyle w:val="Style1"/>
      </w:pPr>
      <w:r>
        <w:t xml:space="preserve">                                                    "level_three_txt": null</w:t>
      </w:r>
    </w:p>
    <w:p w14:paraId="5B59062C" w14:textId="77777777" w:rsidR="005E6A9E" w:rsidRDefault="005E6A9E" w:rsidP="005E6A9E">
      <w:pPr>
        <w:pStyle w:val="Style1"/>
      </w:pPr>
      <w:r>
        <w:t xml:space="preserve">                                                }</w:t>
      </w:r>
    </w:p>
    <w:p w14:paraId="014EA8BE" w14:textId="77777777" w:rsidR="005E6A9E" w:rsidRDefault="005E6A9E" w:rsidP="005E6A9E">
      <w:pPr>
        <w:pStyle w:val="Style1"/>
      </w:pPr>
      <w:r>
        <w:t xml:space="preserve">                                            }</w:t>
      </w:r>
    </w:p>
    <w:p w14:paraId="41AC43EF" w14:textId="77777777" w:rsidR="005E6A9E" w:rsidRDefault="005E6A9E" w:rsidP="005E6A9E">
      <w:pPr>
        <w:pStyle w:val="Style1"/>
      </w:pPr>
      <w:r>
        <w:t xml:space="preserve">                                        },</w:t>
      </w:r>
    </w:p>
    <w:p w14:paraId="08B70989" w14:textId="77777777" w:rsidR="005E6A9E" w:rsidRDefault="005E6A9E" w:rsidP="005E6A9E">
      <w:pPr>
        <w:pStyle w:val="Style1"/>
      </w:pPr>
      <w:r>
        <w:t xml:space="preserve">                                        "gaExpandoClickObj": {</w:t>
      </w:r>
    </w:p>
    <w:p w14:paraId="70F58650" w14:textId="77777777" w:rsidR="005E6A9E" w:rsidRDefault="005E6A9E" w:rsidP="005E6A9E">
      <w:pPr>
        <w:pStyle w:val="Style1"/>
      </w:pPr>
      <w:r>
        <w:t xml:space="preserve">                                            "category": "nav_menu",</w:t>
      </w:r>
    </w:p>
    <w:p w14:paraId="162E9816" w14:textId="77777777" w:rsidR="005E6A9E" w:rsidRDefault="005E6A9E" w:rsidP="005E6A9E">
      <w:pPr>
        <w:pStyle w:val="Style1"/>
      </w:pPr>
      <w:r>
        <w:t xml:space="preserve">                                            "action": "click_down",</w:t>
      </w:r>
    </w:p>
    <w:p w14:paraId="148D428F" w14:textId="77777777" w:rsidR="005E6A9E" w:rsidRDefault="005E6A9E" w:rsidP="005E6A9E">
      <w:pPr>
        <w:pStyle w:val="Style1"/>
      </w:pPr>
      <w:r>
        <w:t xml:space="preserve">                                            "label": "buy"</w:t>
      </w:r>
    </w:p>
    <w:p w14:paraId="0A3F3521" w14:textId="77777777" w:rsidR="005E6A9E" w:rsidRDefault="005E6A9E" w:rsidP="005E6A9E">
      <w:pPr>
        <w:pStyle w:val="Style1"/>
      </w:pPr>
      <w:r>
        <w:t xml:space="preserve">                                        },</w:t>
      </w:r>
    </w:p>
    <w:p w14:paraId="35E5E9E9" w14:textId="77777777" w:rsidR="005E6A9E" w:rsidRDefault="005E6A9E" w:rsidP="005E6A9E">
      <w:pPr>
        <w:pStyle w:val="Style1"/>
      </w:pPr>
      <w:r>
        <w:t xml:space="preserve">                                        "subsections": [</w:t>
      </w:r>
    </w:p>
    <w:p w14:paraId="504B6EF4" w14:textId="77777777" w:rsidR="005E6A9E" w:rsidRDefault="005E6A9E" w:rsidP="005E6A9E">
      <w:pPr>
        <w:pStyle w:val="Style1"/>
      </w:pPr>
      <w:r>
        <w:t xml:space="preserve">                                            {</w:t>
      </w:r>
    </w:p>
    <w:p w14:paraId="78EC6246" w14:textId="77777777" w:rsidR="005E6A9E" w:rsidRDefault="005E6A9E" w:rsidP="005E6A9E">
      <w:pPr>
        <w:pStyle w:val="Style1"/>
      </w:pPr>
      <w:r>
        <w:t xml:space="preserve">                                                "title": "Homes for sale",</w:t>
      </w:r>
    </w:p>
    <w:p w14:paraId="1F831D41" w14:textId="77777777" w:rsidR="005E6A9E" w:rsidRDefault="005E6A9E" w:rsidP="005E6A9E">
      <w:pPr>
        <w:pStyle w:val="Style1"/>
      </w:pPr>
      <w:r>
        <w:t xml:space="preserve">                                                "links": [</w:t>
      </w:r>
    </w:p>
    <w:p w14:paraId="040609FA" w14:textId="77777777" w:rsidR="005E6A9E" w:rsidRDefault="005E6A9E" w:rsidP="005E6A9E">
      <w:pPr>
        <w:pStyle w:val="Style1"/>
      </w:pPr>
      <w:r>
        <w:t xml:space="preserve">                                                    [</w:t>
      </w:r>
    </w:p>
    <w:p w14:paraId="76B97A9B" w14:textId="77777777" w:rsidR="005E6A9E" w:rsidRDefault="005E6A9E" w:rsidP="005E6A9E">
      <w:pPr>
        <w:pStyle w:val="Style1"/>
      </w:pPr>
      <w:r>
        <w:t xml:space="preserve">                                                        {</w:t>
      </w:r>
    </w:p>
    <w:p w14:paraId="44A194C1" w14:textId="77777777" w:rsidR="005E6A9E" w:rsidRDefault="005E6A9E" w:rsidP="005E6A9E">
      <w:pPr>
        <w:pStyle w:val="Style1"/>
      </w:pPr>
      <w:r>
        <w:t xml:space="preserve">                                                            "text": "Homes for sale",</w:t>
      </w:r>
    </w:p>
    <w:p w14:paraId="05D4811D" w14:textId="77777777" w:rsidR="005E6A9E" w:rsidRDefault="005E6A9E" w:rsidP="005E6A9E">
      <w:pPr>
        <w:pStyle w:val="Style1"/>
      </w:pPr>
      <w:r>
        <w:t xml:space="preserve">                                                            "href": "/homes/for_sale/",</w:t>
      </w:r>
    </w:p>
    <w:p w14:paraId="4469F693" w14:textId="77777777" w:rsidR="005E6A9E" w:rsidRDefault="005E6A9E" w:rsidP="005E6A9E">
      <w:pPr>
        <w:pStyle w:val="Style1"/>
      </w:pPr>
      <w:r>
        <w:t xml:space="preserve">                                                            "classString": "noroute",</w:t>
      </w:r>
    </w:p>
    <w:p w14:paraId="3025325B" w14:textId="77777777" w:rsidR="005E6A9E" w:rsidRDefault="005E6A9E" w:rsidP="005E6A9E">
      <w:pPr>
        <w:pStyle w:val="Style1"/>
      </w:pPr>
      <w:r>
        <w:t xml:space="preserve">                                                            "gaClickEventObj": {</w:t>
      </w:r>
    </w:p>
    <w:p w14:paraId="1E099571" w14:textId="77777777" w:rsidR="005E6A9E" w:rsidRDefault="005E6A9E" w:rsidP="005E6A9E">
      <w:pPr>
        <w:pStyle w:val="Style1"/>
      </w:pPr>
      <w:r>
        <w:t xml:space="preserve">                                                                "newLaneEvent": {</w:t>
      </w:r>
    </w:p>
    <w:p w14:paraId="70B6D55B" w14:textId="77777777" w:rsidR="005E6A9E" w:rsidRDefault="005E6A9E" w:rsidP="005E6A9E">
      <w:pPr>
        <w:pStyle w:val="Style1"/>
      </w:pPr>
      <w:r>
        <w:t xml:space="preserve">                                                                    "envelope": {</w:t>
      </w:r>
    </w:p>
    <w:p w14:paraId="312404F0" w14:textId="77777777" w:rsidR="005E6A9E" w:rsidRDefault="005E6A9E" w:rsidP="005E6A9E">
      <w:pPr>
        <w:pStyle w:val="Style1"/>
      </w:pPr>
      <w:r>
        <w:t xml:space="preserve">                                                                        "event_client_start_dtm": "Mon Jan 29 2024",</w:t>
      </w:r>
    </w:p>
    <w:p w14:paraId="4DDE2ED9" w14:textId="77777777" w:rsidR="005E6A9E" w:rsidRDefault="005E6A9E" w:rsidP="005E6A9E">
      <w:pPr>
        <w:pStyle w:val="Style1"/>
      </w:pPr>
      <w:r>
        <w:t xml:space="preserve">                                                                        "event_type_id": 3781,</w:t>
      </w:r>
    </w:p>
    <w:p w14:paraId="5FB8157E" w14:textId="77777777" w:rsidR="005E6A9E" w:rsidRDefault="005E6A9E" w:rsidP="005E6A9E">
      <w:pPr>
        <w:pStyle w:val="Style1"/>
      </w:pPr>
      <w:r>
        <w:t xml:space="preserve">                                                                        "event_type_version_id": "1",</w:t>
      </w:r>
    </w:p>
    <w:p w14:paraId="341D7ABC" w14:textId="77777777" w:rsidR="005E6A9E" w:rsidRDefault="005E6A9E" w:rsidP="005E6A9E">
      <w:pPr>
        <w:pStyle w:val="Style1"/>
      </w:pPr>
      <w:r>
        <w:t xml:space="preserve">                                                                        "event_template_id": "242",</w:t>
      </w:r>
    </w:p>
    <w:p w14:paraId="69FA50B7" w14:textId="77777777" w:rsidR="005E6A9E" w:rsidRDefault="005E6A9E" w:rsidP="005E6A9E">
      <w:pPr>
        <w:pStyle w:val="Style1"/>
      </w:pPr>
      <w:r>
        <w:t xml:space="preserve">                                                                        "event_template_version_id": "1"</w:t>
      </w:r>
    </w:p>
    <w:p w14:paraId="42F77531" w14:textId="77777777" w:rsidR="005E6A9E" w:rsidRDefault="005E6A9E" w:rsidP="005E6A9E">
      <w:pPr>
        <w:pStyle w:val="Style1"/>
      </w:pPr>
      <w:r>
        <w:t xml:space="preserve">                                                                    },</w:t>
      </w:r>
    </w:p>
    <w:p w14:paraId="2A57A42E" w14:textId="77777777" w:rsidR="005E6A9E" w:rsidRDefault="005E6A9E" w:rsidP="005E6A9E">
      <w:pPr>
        <w:pStyle w:val="Style1"/>
      </w:pPr>
      <w:r>
        <w:t xml:space="preserve">                                                                    "clickstream_trigger": {</w:t>
      </w:r>
    </w:p>
    <w:p w14:paraId="7F424835" w14:textId="77777777" w:rsidR="005E6A9E" w:rsidRDefault="005E6A9E" w:rsidP="005E6A9E">
      <w:pPr>
        <w:pStyle w:val="Style1"/>
      </w:pPr>
      <w:r>
        <w:t xml:space="preserve">                                                                        "trigger_type_nm": "interaction",</w:t>
      </w:r>
    </w:p>
    <w:p w14:paraId="2CD90EBE" w14:textId="77777777" w:rsidR="005E6A9E" w:rsidRDefault="005E6A9E" w:rsidP="005E6A9E">
      <w:pPr>
        <w:pStyle w:val="Style1"/>
      </w:pPr>
      <w:r>
        <w:t xml:space="preserve">                                                                        "trigger_location_nm": "top_navigation",</w:t>
      </w:r>
    </w:p>
    <w:p w14:paraId="1E1761AC" w14:textId="77777777" w:rsidR="005E6A9E" w:rsidRDefault="005E6A9E" w:rsidP="005E6A9E">
      <w:pPr>
        <w:pStyle w:val="Style1"/>
      </w:pPr>
      <w:r>
        <w:t xml:space="preserve">                                                                        "trigger_source_nm": "top_navigation",</w:t>
      </w:r>
    </w:p>
    <w:p w14:paraId="020AC460" w14:textId="77777777" w:rsidR="005E6A9E" w:rsidRDefault="005E6A9E" w:rsidP="005E6A9E">
      <w:pPr>
        <w:pStyle w:val="Style1"/>
      </w:pPr>
      <w:r>
        <w:t xml:space="preserve">                                                                        "trigger_object_nm": "no_trigger_object"</w:t>
      </w:r>
    </w:p>
    <w:p w14:paraId="721C55E3" w14:textId="77777777" w:rsidR="005E6A9E" w:rsidRDefault="005E6A9E" w:rsidP="005E6A9E">
      <w:pPr>
        <w:pStyle w:val="Style1"/>
      </w:pPr>
      <w:r>
        <w:t xml:space="preserve">                                                                    },</w:t>
      </w:r>
    </w:p>
    <w:p w14:paraId="4417DC74" w14:textId="77777777" w:rsidR="005E6A9E" w:rsidRDefault="005E6A9E" w:rsidP="005E6A9E">
      <w:pPr>
        <w:pStyle w:val="Style1"/>
      </w:pPr>
      <w:r>
        <w:t xml:space="preserve">                                                                    "semantic": {</w:t>
      </w:r>
    </w:p>
    <w:p w14:paraId="627129C7" w14:textId="77777777" w:rsidR="005E6A9E" w:rsidRDefault="005E6A9E" w:rsidP="005E6A9E">
      <w:pPr>
        <w:pStyle w:val="Style1"/>
      </w:pPr>
      <w:r>
        <w:t xml:space="preserve">                                                                        "semantic_event_nm": "top_nav_click"</w:t>
      </w:r>
    </w:p>
    <w:p w14:paraId="2A5C96C1" w14:textId="77777777" w:rsidR="005E6A9E" w:rsidRDefault="005E6A9E" w:rsidP="005E6A9E">
      <w:pPr>
        <w:pStyle w:val="Style1"/>
      </w:pPr>
      <w:r>
        <w:t xml:space="preserve">                                                                    },</w:t>
      </w:r>
    </w:p>
    <w:p w14:paraId="3D102D53" w14:textId="77777777" w:rsidR="005E6A9E" w:rsidRDefault="005E6A9E" w:rsidP="005E6A9E">
      <w:pPr>
        <w:pStyle w:val="Style1"/>
      </w:pPr>
      <w:r>
        <w:t xml:space="preserve">                                                                    "top_navigation": {</w:t>
      </w:r>
    </w:p>
    <w:p w14:paraId="30A7A05F" w14:textId="77777777" w:rsidR="005E6A9E" w:rsidRDefault="005E6A9E" w:rsidP="005E6A9E">
      <w:pPr>
        <w:pStyle w:val="Style1"/>
      </w:pPr>
      <w:r>
        <w:t xml:space="preserve">                                                                        "target_url": "/homes/for_sale/",</w:t>
      </w:r>
    </w:p>
    <w:p w14:paraId="29C02079" w14:textId="77777777" w:rsidR="005E6A9E" w:rsidRDefault="005E6A9E" w:rsidP="005E6A9E">
      <w:pPr>
        <w:pStyle w:val="Style1"/>
      </w:pPr>
      <w:r>
        <w:t xml:space="preserve">                                                                        "level_one_txt": "Buy",</w:t>
      </w:r>
    </w:p>
    <w:p w14:paraId="4AAA9221" w14:textId="77777777" w:rsidR="005E6A9E" w:rsidRDefault="005E6A9E" w:rsidP="005E6A9E">
      <w:pPr>
        <w:pStyle w:val="Style1"/>
      </w:pPr>
      <w:r>
        <w:t xml:space="preserve">                                                                        "level_two_txt": "Homes for sale",</w:t>
      </w:r>
    </w:p>
    <w:p w14:paraId="0CB4E378" w14:textId="77777777" w:rsidR="005E6A9E" w:rsidRDefault="005E6A9E" w:rsidP="005E6A9E">
      <w:pPr>
        <w:pStyle w:val="Style1"/>
      </w:pPr>
      <w:r>
        <w:t xml:space="preserve">                                                                        "level_three_txt": "Homes for sale"</w:t>
      </w:r>
    </w:p>
    <w:p w14:paraId="12872027" w14:textId="77777777" w:rsidR="005E6A9E" w:rsidRDefault="005E6A9E" w:rsidP="005E6A9E">
      <w:pPr>
        <w:pStyle w:val="Style1"/>
      </w:pPr>
      <w:r>
        <w:t xml:space="preserve">                                                                    }</w:t>
      </w:r>
    </w:p>
    <w:p w14:paraId="64E93C6D" w14:textId="77777777" w:rsidR="005E6A9E" w:rsidRDefault="005E6A9E" w:rsidP="005E6A9E">
      <w:pPr>
        <w:pStyle w:val="Style1"/>
      </w:pPr>
      <w:r>
        <w:t xml:space="preserve">                                                                }</w:t>
      </w:r>
    </w:p>
    <w:p w14:paraId="62C00DA4" w14:textId="77777777" w:rsidR="005E6A9E" w:rsidRDefault="005E6A9E" w:rsidP="005E6A9E">
      <w:pPr>
        <w:pStyle w:val="Style1"/>
      </w:pPr>
      <w:r>
        <w:t xml:space="preserve">                                                            }</w:t>
      </w:r>
    </w:p>
    <w:p w14:paraId="7CD849EE" w14:textId="77777777" w:rsidR="005E6A9E" w:rsidRDefault="005E6A9E" w:rsidP="005E6A9E">
      <w:pPr>
        <w:pStyle w:val="Style1"/>
      </w:pPr>
      <w:r>
        <w:t xml:space="preserve">                                                        },</w:t>
      </w:r>
    </w:p>
    <w:p w14:paraId="10992B3F" w14:textId="77777777" w:rsidR="005E6A9E" w:rsidRDefault="005E6A9E" w:rsidP="005E6A9E">
      <w:pPr>
        <w:pStyle w:val="Style1"/>
      </w:pPr>
      <w:r>
        <w:t xml:space="preserve">                                                        {</w:t>
      </w:r>
    </w:p>
    <w:p w14:paraId="5F1CC60F" w14:textId="77777777" w:rsidR="005E6A9E" w:rsidRDefault="005E6A9E" w:rsidP="005E6A9E">
      <w:pPr>
        <w:pStyle w:val="Style1"/>
      </w:pPr>
      <w:r>
        <w:t xml:space="preserve">                                                            "text": "Foreclosures",</w:t>
      </w:r>
    </w:p>
    <w:p w14:paraId="6DE713CC" w14:textId="77777777" w:rsidR="005E6A9E" w:rsidRDefault="005E6A9E" w:rsidP="005E6A9E">
      <w:pPr>
        <w:pStyle w:val="Style1"/>
      </w:pPr>
      <w:r>
        <w:t xml:space="preserve">                                                            "href": "/homes/for_sale/fore_lt/",</w:t>
      </w:r>
    </w:p>
    <w:p w14:paraId="54EF7DF5" w14:textId="77777777" w:rsidR="005E6A9E" w:rsidRDefault="005E6A9E" w:rsidP="005E6A9E">
      <w:pPr>
        <w:pStyle w:val="Style1"/>
      </w:pPr>
      <w:r>
        <w:t xml:space="preserve">                                                            "classString": "noroute",</w:t>
      </w:r>
    </w:p>
    <w:p w14:paraId="02BFFBCC" w14:textId="77777777" w:rsidR="005E6A9E" w:rsidRDefault="005E6A9E" w:rsidP="005E6A9E">
      <w:pPr>
        <w:pStyle w:val="Style1"/>
      </w:pPr>
      <w:r>
        <w:t xml:space="preserve">                                                            "gaClickEventObj": {</w:t>
      </w:r>
    </w:p>
    <w:p w14:paraId="1A2B61C8" w14:textId="77777777" w:rsidR="005E6A9E" w:rsidRDefault="005E6A9E" w:rsidP="005E6A9E">
      <w:pPr>
        <w:pStyle w:val="Style1"/>
      </w:pPr>
      <w:r>
        <w:t xml:space="preserve">                                                                "newLaneEvent": {</w:t>
      </w:r>
    </w:p>
    <w:p w14:paraId="0D52F0A1" w14:textId="77777777" w:rsidR="005E6A9E" w:rsidRDefault="005E6A9E" w:rsidP="005E6A9E">
      <w:pPr>
        <w:pStyle w:val="Style1"/>
      </w:pPr>
      <w:r>
        <w:t xml:space="preserve">                                                                    "envelope": {</w:t>
      </w:r>
    </w:p>
    <w:p w14:paraId="41E61918" w14:textId="77777777" w:rsidR="005E6A9E" w:rsidRDefault="005E6A9E" w:rsidP="005E6A9E">
      <w:pPr>
        <w:pStyle w:val="Style1"/>
      </w:pPr>
      <w:r>
        <w:t xml:space="preserve">                                                                        "event_client_start_dtm": "Mon Jan 29 2024",</w:t>
      </w:r>
    </w:p>
    <w:p w14:paraId="335D87EF" w14:textId="77777777" w:rsidR="005E6A9E" w:rsidRDefault="005E6A9E" w:rsidP="005E6A9E">
      <w:pPr>
        <w:pStyle w:val="Style1"/>
      </w:pPr>
      <w:r>
        <w:t xml:space="preserve">                                                                        "event_type_id": 3781,</w:t>
      </w:r>
    </w:p>
    <w:p w14:paraId="2634A9FA" w14:textId="77777777" w:rsidR="005E6A9E" w:rsidRDefault="005E6A9E" w:rsidP="005E6A9E">
      <w:pPr>
        <w:pStyle w:val="Style1"/>
      </w:pPr>
      <w:r>
        <w:t xml:space="preserve">                                                                        "event_type_version_id": "1",</w:t>
      </w:r>
    </w:p>
    <w:p w14:paraId="4D69A09B" w14:textId="77777777" w:rsidR="005E6A9E" w:rsidRDefault="005E6A9E" w:rsidP="005E6A9E">
      <w:pPr>
        <w:pStyle w:val="Style1"/>
      </w:pPr>
      <w:r>
        <w:t xml:space="preserve">                                                                        "event_template_id": "242",</w:t>
      </w:r>
    </w:p>
    <w:p w14:paraId="68432A68" w14:textId="77777777" w:rsidR="005E6A9E" w:rsidRDefault="005E6A9E" w:rsidP="005E6A9E">
      <w:pPr>
        <w:pStyle w:val="Style1"/>
      </w:pPr>
      <w:r>
        <w:t xml:space="preserve">                                                                        "event_template_version_id": "1"</w:t>
      </w:r>
    </w:p>
    <w:p w14:paraId="73BEB849" w14:textId="77777777" w:rsidR="005E6A9E" w:rsidRDefault="005E6A9E" w:rsidP="005E6A9E">
      <w:pPr>
        <w:pStyle w:val="Style1"/>
      </w:pPr>
      <w:r>
        <w:t xml:space="preserve">                                                                    },</w:t>
      </w:r>
    </w:p>
    <w:p w14:paraId="76B0C6EC" w14:textId="77777777" w:rsidR="005E6A9E" w:rsidRDefault="005E6A9E" w:rsidP="005E6A9E">
      <w:pPr>
        <w:pStyle w:val="Style1"/>
      </w:pPr>
      <w:r>
        <w:t xml:space="preserve">                                                                    "clickstream_trigger": {</w:t>
      </w:r>
    </w:p>
    <w:p w14:paraId="76CC360E" w14:textId="77777777" w:rsidR="005E6A9E" w:rsidRDefault="005E6A9E" w:rsidP="005E6A9E">
      <w:pPr>
        <w:pStyle w:val="Style1"/>
      </w:pPr>
      <w:r>
        <w:t xml:space="preserve">                                                                        "trigger_type_nm": "interaction",</w:t>
      </w:r>
    </w:p>
    <w:p w14:paraId="1342ADB3" w14:textId="77777777" w:rsidR="005E6A9E" w:rsidRDefault="005E6A9E" w:rsidP="005E6A9E">
      <w:pPr>
        <w:pStyle w:val="Style1"/>
      </w:pPr>
      <w:r>
        <w:t xml:space="preserve">                                                                        "trigger_location_nm": "top_navigation",</w:t>
      </w:r>
    </w:p>
    <w:p w14:paraId="000E7430" w14:textId="77777777" w:rsidR="005E6A9E" w:rsidRDefault="005E6A9E" w:rsidP="005E6A9E">
      <w:pPr>
        <w:pStyle w:val="Style1"/>
      </w:pPr>
      <w:r>
        <w:t xml:space="preserve">                                                                        "trigger_source_nm": "top_navigation",</w:t>
      </w:r>
    </w:p>
    <w:p w14:paraId="458C05D7" w14:textId="77777777" w:rsidR="005E6A9E" w:rsidRDefault="005E6A9E" w:rsidP="005E6A9E">
      <w:pPr>
        <w:pStyle w:val="Style1"/>
      </w:pPr>
      <w:r>
        <w:t xml:space="preserve">                                                                        "trigger_object_nm": "no_trigger_object"</w:t>
      </w:r>
    </w:p>
    <w:p w14:paraId="27C8EFFC" w14:textId="77777777" w:rsidR="005E6A9E" w:rsidRDefault="005E6A9E" w:rsidP="005E6A9E">
      <w:pPr>
        <w:pStyle w:val="Style1"/>
      </w:pPr>
      <w:r>
        <w:t xml:space="preserve">                                                                    },</w:t>
      </w:r>
    </w:p>
    <w:p w14:paraId="62AB66B8" w14:textId="77777777" w:rsidR="005E6A9E" w:rsidRDefault="005E6A9E" w:rsidP="005E6A9E">
      <w:pPr>
        <w:pStyle w:val="Style1"/>
      </w:pPr>
      <w:r>
        <w:t xml:space="preserve">                                                                    "semantic": {</w:t>
      </w:r>
    </w:p>
    <w:p w14:paraId="64908851" w14:textId="77777777" w:rsidR="005E6A9E" w:rsidRDefault="005E6A9E" w:rsidP="005E6A9E">
      <w:pPr>
        <w:pStyle w:val="Style1"/>
      </w:pPr>
      <w:r>
        <w:t xml:space="preserve">                                                                        "semantic_event_nm": "top_nav_click"</w:t>
      </w:r>
    </w:p>
    <w:p w14:paraId="17CA85B6" w14:textId="77777777" w:rsidR="005E6A9E" w:rsidRDefault="005E6A9E" w:rsidP="005E6A9E">
      <w:pPr>
        <w:pStyle w:val="Style1"/>
      </w:pPr>
      <w:r>
        <w:t xml:space="preserve">                                                                    },</w:t>
      </w:r>
    </w:p>
    <w:p w14:paraId="4F785B60" w14:textId="77777777" w:rsidR="005E6A9E" w:rsidRDefault="005E6A9E" w:rsidP="005E6A9E">
      <w:pPr>
        <w:pStyle w:val="Style1"/>
      </w:pPr>
      <w:r>
        <w:t xml:space="preserve">                                                                    "top_navigation": {</w:t>
      </w:r>
    </w:p>
    <w:p w14:paraId="57565DEC" w14:textId="77777777" w:rsidR="005E6A9E" w:rsidRDefault="005E6A9E" w:rsidP="005E6A9E">
      <w:pPr>
        <w:pStyle w:val="Style1"/>
      </w:pPr>
      <w:r>
        <w:t xml:space="preserve">                                                                        "target_url": "/homes/for_sale/fore_lt/",</w:t>
      </w:r>
    </w:p>
    <w:p w14:paraId="275DFDBA" w14:textId="77777777" w:rsidR="005E6A9E" w:rsidRDefault="005E6A9E" w:rsidP="005E6A9E">
      <w:pPr>
        <w:pStyle w:val="Style1"/>
      </w:pPr>
      <w:r>
        <w:t xml:space="preserve">                                                                        "level_one_txt": "Buy",</w:t>
      </w:r>
    </w:p>
    <w:p w14:paraId="5BDB9DFD" w14:textId="77777777" w:rsidR="005E6A9E" w:rsidRDefault="005E6A9E" w:rsidP="005E6A9E">
      <w:pPr>
        <w:pStyle w:val="Style1"/>
      </w:pPr>
      <w:r>
        <w:t xml:space="preserve">                                                                        "level_two_txt": "Homes for sale",</w:t>
      </w:r>
    </w:p>
    <w:p w14:paraId="1348CF73" w14:textId="77777777" w:rsidR="005E6A9E" w:rsidRDefault="005E6A9E" w:rsidP="005E6A9E">
      <w:pPr>
        <w:pStyle w:val="Style1"/>
      </w:pPr>
      <w:r>
        <w:t xml:space="preserve">                                                                        "level_three_txt": "Foreclosures"</w:t>
      </w:r>
    </w:p>
    <w:p w14:paraId="6B4B2EC4" w14:textId="77777777" w:rsidR="005E6A9E" w:rsidRDefault="005E6A9E" w:rsidP="005E6A9E">
      <w:pPr>
        <w:pStyle w:val="Style1"/>
      </w:pPr>
      <w:r>
        <w:t xml:space="preserve">                                                                    }</w:t>
      </w:r>
    </w:p>
    <w:p w14:paraId="3E4DF3B0" w14:textId="77777777" w:rsidR="005E6A9E" w:rsidRDefault="005E6A9E" w:rsidP="005E6A9E">
      <w:pPr>
        <w:pStyle w:val="Style1"/>
      </w:pPr>
      <w:r>
        <w:t xml:space="preserve">                                                                }</w:t>
      </w:r>
    </w:p>
    <w:p w14:paraId="4F8A82B9" w14:textId="77777777" w:rsidR="005E6A9E" w:rsidRDefault="005E6A9E" w:rsidP="005E6A9E">
      <w:pPr>
        <w:pStyle w:val="Style1"/>
      </w:pPr>
      <w:r>
        <w:t xml:space="preserve">                                                            }</w:t>
      </w:r>
    </w:p>
    <w:p w14:paraId="0FC5E09B" w14:textId="77777777" w:rsidR="005E6A9E" w:rsidRDefault="005E6A9E" w:rsidP="005E6A9E">
      <w:pPr>
        <w:pStyle w:val="Style1"/>
      </w:pPr>
      <w:r>
        <w:t xml:space="preserve">                                                        },</w:t>
      </w:r>
    </w:p>
    <w:p w14:paraId="35465547" w14:textId="77777777" w:rsidR="005E6A9E" w:rsidRDefault="005E6A9E" w:rsidP="005E6A9E">
      <w:pPr>
        <w:pStyle w:val="Style1"/>
      </w:pPr>
      <w:r>
        <w:t xml:space="preserve">                                                        {</w:t>
      </w:r>
    </w:p>
    <w:p w14:paraId="66425CC2" w14:textId="77777777" w:rsidR="005E6A9E" w:rsidRDefault="005E6A9E" w:rsidP="005E6A9E">
      <w:pPr>
        <w:pStyle w:val="Style1"/>
      </w:pPr>
      <w:r>
        <w:t xml:space="preserve">                                                            "text": "For sale by owner",</w:t>
      </w:r>
    </w:p>
    <w:p w14:paraId="1AED61C2" w14:textId="77777777" w:rsidR="005E6A9E" w:rsidRDefault="005E6A9E" w:rsidP="005E6A9E">
      <w:pPr>
        <w:pStyle w:val="Style1"/>
      </w:pPr>
      <w:r>
        <w:t xml:space="preserve">                                                            "href": "/homes/fsbo/",</w:t>
      </w:r>
    </w:p>
    <w:p w14:paraId="1FCC1CCE" w14:textId="77777777" w:rsidR="005E6A9E" w:rsidRDefault="005E6A9E" w:rsidP="005E6A9E">
      <w:pPr>
        <w:pStyle w:val="Style1"/>
      </w:pPr>
      <w:r>
        <w:t xml:space="preserve">                                                            "classString": "noroute",</w:t>
      </w:r>
    </w:p>
    <w:p w14:paraId="7479CFB1" w14:textId="77777777" w:rsidR="005E6A9E" w:rsidRDefault="005E6A9E" w:rsidP="005E6A9E">
      <w:pPr>
        <w:pStyle w:val="Style1"/>
      </w:pPr>
      <w:r>
        <w:t xml:space="preserve">                                                            "gaClickEventObj": {</w:t>
      </w:r>
    </w:p>
    <w:p w14:paraId="0021B6BC" w14:textId="77777777" w:rsidR="005E6A9E" w:rsidRDefault="005E6A9E" w:rsidP="005E6A9E">
      <w:pPr>
        <w:pStyle w:val="Style1"/>
      </w:pPr>
      <w:r>
        <w:t xml:space="preserve">                                                                "newLaneEvent": {</w:t>
      </w:r>
    </w:p>
    <w:p w14:paraId="286C0079" w14:textId="77777777" w:rsidR="005E6A9E" w:rsidRDefault="005E6A9E" w:rsidP="005E6A9E">
      <w:pPr>
        <w:pStyle w:val="Style1"/>
      </w:pPr>
      <w:r>
        <w:t xml:space="preserve">                                                                    "envelope": {</w:t>
      </w:r>
    </w:p>
    <w:p w14:paraId="525AE1F2" w14:textId="77777777" w:rsidR="005E6A9E" w:rsidRDefault="005E6A9E" w:rsidP="005E6A9E">
      <w:pPr>
        <w:pStyle w:val="Style1"/>
      </w:pPr>
      <w:r>
        <w:t xml:space="preserve">                                                                        "event_client_start_dtm": "Mon Jan 29 2024",</w:t>
      </w:r>
    </w:p>
    <w:p w14:paraId="039AEDCA" w14:textId="77777777" w:rsidR="005E6A9E" w:rsidRDefault="005E6A9E" w:rsidP="005E6A9E">
      <w:pPr>
        <w:pStyle w:val="Style1"/>
      </w:pPr>
      <w:r>
        <w:t xml:space="preserve">                                                                        "event_type_id": 3781,</w:t>
      </w:r>
    </w:p>
    <w:p w14:paraId="69A10EEF" w14:textId="77777777" w:rsidR="005E6A9E" w:rsidRDefault="005E6A9E" w:rsidP="005E6A9E">
      <w:pPr>
        <w:pStyle w:val="Style1"/>
      </w:pPr>
      <w:r>
        <w:t xml:space="preserve">                                                                        "event_type_version_id": "1",</w:t>
      </w:r>
    </w:p>
    <w:p w14:paraId="62C6DBA3" w14:textId="77777777" w:rsidR="005E6A9E" w:rsidRDefault="005E6A9E" w:rsidP="005E6A9E">
      <w:pPr>
        <w:pStyle w:val="Style1"/>
      </w:pPr>
      <w:r>
        <w:t xml:space="preserve">                                                                        "event_template_id": "242",</w:t>
      </w:r>
    </w:p>
    <w:p w14:paraId="01E4DCE0" w14:textId="77777777" w:rsidR="005E6A9E" w:rsidRDefault="005E6A9E" w:rsidP="005E6A9E">
      <w:pPr>
        <w:pStyle w:val="Style1"/>
      </w:pPr>
      <w:r>
        <w:t xml:space="preserve">                                                                        "event_template_version_id": "1"</w:t>
      </w:r>
    </w:p>
    <w:p w14:paraId="43FA3CFD" w14:textId="77777777" w:rsidR="005E6A9E" w:rsidRDefault="005E6A9E" w:rsidP="005E6A9E">
      <w:pPr>
        <w:pStyle w:val="Style1"/>
      </w:pPr>
      <w:r>
        <w:t xml:space="preserve">                                                                    },</w:t>
      </w:r>
    </w:p>
    <w:p w14:paraId="720297EA" w14:textId="77777777" w:rsidR="005E6A9E" w:rsidRDefault="005E6A9E" w:rsidP="005E6A9E">
      <w:pPr>
        <w:pStyle w:val="Style1"/>
      </w:pPr>
      <w:r>
        <w:t xml:space="preserve">                                                                    "clickstream_trigger": {</w:t>
      </w:r>
    </w:p>
    <w:p w14:paraId="688AF353" w14:textId="77777777" w:rsidR="005E6A9E" w:rsidRDefault="005E6A9E" w:rsidP="005E6A9E">
      <w:pPr>
        <w:pStyle w:val="Style1"/>
      </w:pPr>
      <w:r>
        <w:t xml:space="preserve">                                                                        "trigger_type_nm": "interaction",</w:t>
      </w:r>
    </w:p>
    <w:p w14:paraId="35A5B927" w14:textId="77777777" w:rsidR="005E6A9E" w:rsidRDefault="005E6A9E" w:rsidP="005E6A9E">
      <w:pPr>
        <w:pStyle w:val="Style1"/>
      </w:pPr>
      <w:r>
        <w:t xml:space="preserve">                                                                        "trigger_location_nm": "top_navigation",</w:t>
      </w:r>
    </w:p>
    <w:p w14:paraId="31BCECA1" w14:textId="77777777" w:rsidR="005E6A9E" w:rsidRDefault="005E6A9E" w:rsidP="005E6A9E">
      <w:pPr>
        <w:pStyle w:val="Style1"/>
      </w:pPr>
      <w:r>
        <w:t xml:space="preserve">                                                                        "trigger_source_nm": "top_navigation",</w:t>
      </w:r>
    </w:p>
    <w:p w14:paraId="37CE9FB3" w14:textId="77777777" w:rsidR="005E6A9E" w:rsidRDefault="005E6A9E" w:rsidP="005E6A9E">
      <w:pPr>
        <w:pStyle w:val="Style1"/>
      </w:pPr>
      <w:r>
        <w:t xml:space="preserve">                                                                        "trigger_object_nm": "no_trigger_object"</w:t>
      </w:r>
    </w:p>
    <w:p w14:paraId="0CD16D3F" w14:textId="77777777" w:rsidR="005E6A9E" w:rsidRDefault="005E6A9E" w:rsidP="005E6A9E">
      <w:pPr>
        <w:pStyle w:val="Style1"/>
      </w:pPr>
      <w:r>
        <w:t xml:space="preserve">                                                                    },</w:t>
      </w:r>
    </w:p>
    <w:p w14:paraId="5958CDD8" w14:textId="77777777" w:rsidR="005E6A9E" w:rsidRDefault="005E6A9E" w:rsidP="005E6A9E">
      <w:pPr>
        <w:pStyle w:val="Style1"/>
      </w:pPr>
      <w:r>
        <w:t xml:space="preserve">                                                                    "semantic": {</w:t>
      </w:r>
    </w:p>
    <w:p w14:paraId="3EDDCE01" w14:textId="77777777" w:rsidR="005E6A9E" w:rsidRDefault="005E6A9E" w:rsidP="005E6A9E">
      <w:pPr>
        <w:pStyle w:val="Style1"/>
      </w:pPr>
      <w:r>
        <w:t xml:space="preserve">                                                                        "semantic_event_nm": "top_nav_click"</w:t>
      </w:r>
    </w:p>
    <w:p w14:paraId="5E34E3D6" w14:textId="77777777" w:rsidR="005E6A9E" w:rsidRDefault="005E6A9E" w:rsidP="005E6A9E">
      <w:pPr>
        <w:pStyle w:val="Style1"/>
      </w:pPr>
      <w:r>
        <w:t xml:space="preserve">                                                                    },</w:t>
      </w:r>
    </w:p>
    <w:p w14:paraId="2E158307" w14:textId="77777777" w:rsidR="005E6A9E" w:rsidRDefault="005E6A9E" w:rsidP="005E6A9E">
      <w:pPr>
        <w:pStyle w:val="Style1"/>
      </w:pPr>
      <w:r>
        <w:t xml:space="preserve">                                                                    "top_navigation": {</w:t>
      </w:r>
    </w:p>
    <w:p w14:paraId="0A5067CE" w14:textId="77777777" w:rsidR="005E6A9E" w:rsidRDefault="005E6A9E" w:rsidP="005E6A9E">
      <w:pPr>
        <w:pStyle w:val="Style1"/>
      </w:pPr>
      <w:r>
        <w:t xml:space="preserve">                                                                        "target_url": "/homes/fsbo/",</w:t>
      </w:r>
    </w:p>
    <w:p w14:paraId="49AB0F85" w14:textId="77777777" w:rsidR="005E6A9E" w:rsidRDefault="005E6A9E" w:rsidP="005E6A9E">
      <w:pPr>
        <w:pStyle w:val="Style1"/>
      </w:pPr>
      <w:r>
        <w:t xml:space="preserve">                                                                        "level_one_txt": "Buy",</w:t>
      </w:r>
    </w:p>
    <w:p w14:paraId="427F384F" w14:textId="77777777" w:rsidR="005E6A9E" w:rsidRDefault="005E6A9E" w:rsidP="005E6A9E">
      <w:pPr>
        <w:pStyle w:val="Style1"/>
      </w:pPr>
      <w:r>
        <w:t xml:space="preserve">                                                                        "level_two_txt": "Homes for sale",</w:t>
      </w:r>
    </w:p>
    <w:p w14:paraId="25A0041F" w14:textId="77777777" w:rsidR="005E6A9E" w:rsidRDefault="005E6A9E" w:rsidP="005E6A9E">
      <w:pPr>
        <w:pStyle w:val="Style1"/>
      </w:pPr>
      <w:r>
        <w:t xml:space="preserve">                                                                        "level_three_txt": "For sale by owner"</w:t>
      </w:r>
    </w:p>
    <w:p w14:paraId="06CACF70" w14:textId="77777777" w:rsidR="005E6A9E" w:rsidRDefault="005E6A9E" w:rsidP="005E6A9E">
      <w:pPr>
        <w:pStyle w:val="Style1"/>
      </w:pPr>
      <w:r>
        <w:t xml:space="preserve">                                                                    }</w:t>
      </w:r>
    </w:p>
    <w:p w14:paraId="2D84BBAD" w14:textId="77777777" w:rsidR="005E6A9E" w:rsidRDefault="005E6A9E" w:rsidP="005E6A9E">
      <w:pPr>
        <w:pStyle w:val="Style1"/>
      </w:pPr>
      <w:r>
        <w:t xml:space="preserve">                                                                }</w:t>
      </w:r>
    </w:p>
    <w:p w14:paraId="5820BA55" w14:textId="77777777" w:rsidR="005E6A9E" w:rsidRDefault="005E6A9E" w:rsidP="005E6A9E">
      <w:pPr>
        <w:pStyle w:val="Style1"/>
      </w:pPr>
      <w:r>
        <w:t xml:space="preserve">                                                            }</w:t>
      </w:r>
    </w:p>
    <w:p w14:paraId="7A992A96" w14:textId="77777777" w:rsidR="005E6A9E" w:rsidRDefault="005E6A9E" w:rsidP="005E6A9E">
      <w:pPr>
        <w:pStyle w:val="Style1"/>
      </w:pPr>
      <w:r>
        <w:t xml:space="preserve">                                                        },</w:t>
      </w:r>
    </w:p>
    <w:p w14:paraId="6103C948" w14:textId="77777777" w:rsidR="005E6A9E" w:rsidRDefault="005E6A9E" w:rsidP="005E6A9E">
      <w:pPr>
        <w:pStyle w:val="Style1"/>
      </w:pPr>
      <w:r>
        <w:t xml:space="preserve">                                                        {"text": "Open houses",</w:t>
      </w:r>
    </w:p>
    <w:p w14:paraId="694DB4AF" w14:textId="77777777" w:rsidR="005E6A9E" w:rsidRDefault="005E6A9E" w:rsidP="005E6A9E">
      <w:pPr>
        <w:pStyle w:val="Style1"/>
      </w:pPr>
      <w:r>
        <w:t xml:space="preserve">                                                        "href": "/homes/for_sale/1_open/",</w:t>
      </w:r>
    </w:p>
    <w:p w14:paraId="65197C22" w14:textId="77777777" w:rsidR="005E6A9E" w:rsidRDefault="005E6A9E" w:rsidP="005E6A9E">
      <w:pPr>
        <w:pStyle w:val="Style1"/>
      </w:pPr>
      <w:r>
        <w:t xml:space="preserve">                                                        "classString": "noroute",</w:t>
      </w:r>
    </w:p>
    <w:p w14:paraId="1DBC0709" w14:textId="77777777" w:rsidR="005E6A9E" w:rsidRDefault="005E6A9E" w:rsidP="005E6A9E">
      <w:pPr>
        <w:pStyle w:val="Style1"/>
      </w:pPr>
      <w:r>
        <w:t xml:space="preserve">                                                        "gaClickEventObj": {</w:t>
      </w:r>
    </w:p>
    <w:p w14:paraId="5166A036" w14:textId="77777777" w:rsidR="005E6A9E" w:rsidRDefault="005E6A9E" w:rsidP="005E6A9E">
      <w:pPr>
        <w:pStyle w:val="Style1"/>
      </w:pPr>
      <w:r>
        <w:t xml:space="preserve">                                                            "newLaneEvent": {</w:t>
      </w:r>
    </w:p>
    <w:p w14:paraId="691D1D71" w14:textId="77777777" w:rsidR="005E6A9E" w:rsidRDefault="005E6A9E" w:rsidP="005E6A9E">
      <w:pPr>
        <w:pStyle w:val="Style1"/>
      </w:pPr>
      <w:r>
        <w:t xml:space="preserve">                                                                "envelope": {</w:t>
      </w:r>
    </w:p>
    <w:p w14:paraId="1CFF727C" w14:textId="77777777" w:rsidR="005E6A9E" w:rsidRDefault="005E6A9E" w:rsidP="005E6A9E">
      <w:pPr>
        <w:pStyle w:val="Style1"/>
      </w:pPr>
      <w:r>
        <w:t xml:space="preserve">                                                                    "event_client_start_dtm": "Mon Jan 29 2024",</w:t>
      </w:r>
    </w:p>
    <w:p w14:paraId="0ED7D13F" w14:textId="77777777" w:rsidR="005E6A9E" w:rsidRDefault="005E6A9E" w:rsidP="005E6A9E">
      <w:pPr>
        <w:pStyle w:val="Style1"/>
      </w:pPr>
      <w:r>
        <w:t xml:space="preserve">                                                                    "event_type_id": 3781,</w:t>
      </w:r>
    </w:p>
    <w:p w14:paraId="08831B55" w14:textId="77777777" w:rsidR="005E6A9E" w:rsidRDefault="005E6A9E" w:rsidP="005E6A9E">
      <w:pPr>
        <w:pStyle w:val="Style1"/>
      </w:pPr>
      <w:r>
        <w:t xml:space="preserve">                                                                    "event_type_version_id": "1",</w:t>
      </w:r>
    </w:p>
    <w:p w14:paraId="28BC3D42" w14:textId="77777777" w:rsidR="005E6A9E" w:rsidRDefault="005E6A9E" w:rsidP="005E6A9E">
      <w:pPr>
        <w:pStyle w:val="Style1"/>
      </w:pPr>
      <w:r>
        <w:t xml:space="preserve">                                                                    "event_template_id": "242",</w:t>
      </w:r>
    </w:p>
    <w:p w14:paraId="5886DB5A" w14:textId="77777777" w:rsidR="005E6A9E" w:rsidRDefault="005E6A9E" w:rsidP="005E6A9E">
      <w:pPr>
        <w:pStyle w:val="Style1"/>
      </w:pPr>
      <w:r>
        <w:t xml:space="preserve">                                                                    "event_template_version_id": "1"</w:t>
      </w:r>
    </w:p>
    <w:p w14:paraId="4899E562" w14:textId="77777777" w:rsidR="005E6A9E" w:rsidRDefault="005E6A9E" w:rsidP="005E6A9E">
      <w:pPr>
        <w:pStyle w:val="Style1"/>
      </w:pPr>
      <w:r>
        <w:t xml:space="preserve">                                                                },</w:t>
      </w:r>
    </w:p>
    <w:p w14:paraId="5301CAB3" w14:textId="77777777" w:rsidR="005E6A9E" w:rsidRDefault="005E6A9E" w:rsidP="005E6A9E">
      <w:pPr>
        <w:pStyle w:val="Style1"/>
      </w:pPr>
      <w:r>
        <w:t xml:space="preserve">                                                                "clickstream_trigger": {</w:t>
      </w:r>
    </w:p>
    <w:p w14:paraId="06CA16AA" w14:textId="77777777" w:rsidR="005E6A9E" w:rsidRDefault="005E6A9E" w:rsidP="005E6A9E">
      <w:pPr>
        <w:pStyle w:val="Style1"/>
      </w:pPr>
      <w:r>
        <w:t xml:space="preserve">                                                                    "trigger_type_nm": "interaction",</w:t>
      </w:r>
    </w:p>
    <w:p w14:paraId="11D41EE0" w14:textId="77777777" w:rsidR="005E6A9E" w:rsidRDefault="005E6A9E" w:rsidP="005E6A9E">
      <w:pPr>
        <w:pStyle w:val="Style1"/>
      </w:pPr>
      <w:r>
        <w:t xml:space="preserve">                                                                    "trigger_location_nm": "top_navigation",</w:t>
      </w:r>
    </w:p>
    <w:p w14:paraId="11B123D0" w14:textId="77777777" w:rsidR="005E6A9E" w:rsidRDefault="005E6A9E" w:rsidP="005E6A9E">
      <w:pPr>
        <w:pStyle w:val="Style1"/>
      </w:pPr>
      <w:r>
        <w:t xml:space="preserve">                                                                    "trigger_source_nm": "top_navigation",</w:t>
      </w:r>
    </w:p>
    <w:p w14:paraId="53B78B06" w14:textId="77777777" w:rsidR="005E6A9E" w:rsidRDefault="005E6A9E" w:rsidP="005E6A9E">
      <w:pPr>
        <w:pStyle w:val="Style1"/>
      </w:pPr>
      <w:r>
        <w:t xml:space="preserve">                                                                    "trigger_object_nm": "no_trigger_object"</w:t>
      </w:r>
    </w:p>
    <w:p w14:paraId="435D4251" w14:textId="77777777" w:rsidR="005E6A9E" w:rsidRDefault="005E6A9E" w:rsidP="005E6A9E">
      <w:pPr>
        <w:pStyle w:val="Style1"/>
      </w:pPr>
      <w:r>
        <w:t xml:space="preserve">                                                                },</w:t>
      </w:r>
    </w:p>
    <w:p w14:paraId="6BC5EECC" w14:textId="77777777" w:rsidR="005E6A9E" w:rsidRDefault="005E6A9E" w:rsidP="005E6A9E">
      <w:pPr>
        <w:pStyle w:val="Style1"/>
      </w:pPr>
      <w:r>
        <w:t xml:space="preserve">                                                                "semantic": {</w:t>
      </w:r>
    </w:p>
    <w:p w14:paraId="2366EBFE" w14:textId="77777777" w:rsidR="005E6A9E" w:rsidRDefault="005E6A9E" w:rsidP="005E6A9E">
      <w:pPr>
        <w:pStyle w:val="Style1"/>
      </w:pPr>
      <w:r>
        <w:t xml:space="preserve">                                                                    "semantic_event_nm": "top_nav_click"</w:t>
      </w:r>
    </w:p>
    <w:p w14:paraId="3E7827B2" w14:textId="77777777" w:rsidR="005E6A9E" w:rsidRDefault="005E6A9E" w:rsidP="005E6A9E">
      <w:pPr>
        <w:pStyle w:val="Style1"/>
      </w:pPr>
      <w:r>
        <w:t xml:space="preserve">                                                                },</w:t>
      </w:r>
    </w:p>
    <w:p w14:paraId="2297A8E3" w14:textId="77777777" w:rsidR="005E6A9E" w:rsidRDefault="005E6A9E" w:rsidP="005E6A9E">
      <w:pPr>
        <w:pStyle w:val="Style1"/>
      </w:pPr>
      <w:r>
        <w:t xml:space="preserve">                                                                "top_navigation": {</w:t>
      </w:r>
    </w:p>
    <w:p w14:paraId="2F36E269" w14:textId="77777777" w:rsidR="005E6A9E" w:rsidRDefault="005E6A9E" w:rsidP="005E6A9E">
      <w:pPr>
        <w:pStyle w:val="Style1"/>
      </w:pPr>
      <w:r>
        <w:t xml:space="preserve">                                                                    "target_url": "/homes/for_sale/1_open/",</w:t>
      </w:r>
    </w:p>
    <w:p w14:paraId="679896BB" w14:textId="77777777" w:rsidR="005E6A9E" w:rsidRDefault="005E6A9E" w:rsidP="005E6A9E">
      <w:pPr>
        <w:pStyle w:val="Style1"/>
      </w:pPr>
      <w:r>
        <w:t xml:space="preserve">                                                                    "level_one_txt": "Buy",</w:t>
      </w:r>
    </w:p>
    <w:p w14:paraId="63DB73CD" w14:textId="77777777" w:rsidR="005E6A9E" w:rsidRDefault="005E6A9E" w:rsidP="005E6A9E">
      <w:pPr>
        <w:pStyle w:val="Style1"/>
      </w:pPr>
      <w:r>
        <w:t xml:space="preserve">                                                                    "level_two_txt": "Homes for sale",</w:t>
      </w:r>
    </w:p>
    <w:p w14:paraId="74F66094" w14:textId="77777777" w:rsidR="005E6A9E" w:rsidRDefault="005E6A9E" w:rsidP="005E6A9E">
      <w:pPr>
        <w:pStyle w:val="Style1"/>
      </w:pPr>
      <w:r>
        <w:t xml:space="preserve">                                                                    "level_three_txt": "Open houses"</w:t>
      </w:r>
    </w:p>
    <w:p w14:paraId="2AE3F731" w14:textId="77777777" w:rsidR="005E6A9E" w:rsidRDefault="005E6A9E" w:rsidP="005E6A9E">
      <w:pPr>
        <w:pStyle w:val="Style1"/>
      </w:pPr>
      <w:r>
        <w:t xml:space="preserve">                                                                }</w:t>
      </w:r>
    </w:p>
    <w:p w14:paraId="068EDC29" w14:textId="77777777" w:rsidR="005E6A9E" w:rsidRDefault="005E6A9E" w:rsidP="005E6A9E">
      <w:pPr>
        <w:pStyle w:val="Style1"/>
      </w:pPr>
      <w:r>
        <w:t xml:space="preserve">                                                            }</w:t>
      </w:r>
    </w:p>
    <w:p w14:paraId="31A0BDB4" w14:textId="77777777" w:rsidR="005E6A9E" w:rsidRDefault="005E6A9E" w:rsidP="005E6A9E">
      <w:pPr>
        <w:pStyle w:val="Style1"/>
      </w:pPr>
      <w:r>
        <w:t xml:space="preserve">                                                        }</w:t>
      </w:r>
    </w:p>
    <w:p w14:paraId="7E9A6DB1" w14:textId="77777777" w:rsidR="005E6A9E" w:rsidRDefault="005E6A9E" w:rsidP="005E6A9E">
      <w:pPr>
        <w:pStyle w:val="Style1"/>
      </w:pPr>
      <w:r>
        <w:t xml:space="preserve">                                                    }</w:t>
      </w:r>
    </w:p>
    <w:p w14:paraId="056F0E33" w14:textId="77777777" w:rsidR="005E6A9E" w:rsidRDefault="005E6A9E" w:rsidP="005E6A9E">
      <w:pPr>
        <w:pStyle w:val="Style1"/>
      </w:pPr>
      <w:r>
        <w:t xml:space="preserve">                                                ],</w:t>
      </w:r>
    </w:p>
    <w:p w14:paraId="1080676A" w14:textId="77777777" w:rsidR="005E6A9E" w:rsidRDefault="005E6A9E" w:rsidP="005E6A9E">
      <w:pPr>
        <w:pStyle w:val="Style1"/>
      </w:pPr>
      <w:r>
        <w:t xml:space="preserve">                                                [</w:t>
      </w:r>
    </w:p>
    <w:p w14:paraId="290BF96B" w14:textId="77777777" w:rsidR="005E6A9E" w:rsidRDefault="005E6A9E" w:rsidP="005E6A9E">
      <w:pPr>
        <w:pStyle w:val="Style1"/>
      </w:pPr>
      <w:r>
        <w:t xml:space="preserve">                                                    {</w:t>
      </w:r>
    </w:p>
    <w:p w14:paraId="4B6C4248" w14:textId="77777777" w:rsidR="005E6A9E" w:rsidRDefault="005E6A9E" w:rsidP="005E6A9E">
      <w:pPr>
        <w:pStyle w:val="Style1"/>
      </w:pPr>
      <w:r>
        <w:t xml:space="preserve">                                                        "text": "New construction",</w:t>
      </w:r>
    </w:p>
    <w:p w14:paraId="133797C7" w14:textId="77777777" w:rsidR="005E6A9E" w:rsidRDefault="005E6A9E" w:rsidP="005E6A9E">
      <w:pPr>
        <w:pStyle w:val="Style1"/>
      </w:pPr>
      <w:r>
        <w:t xml:space="preserve">                                                        "href": "/homes/new_homes/",</w:t>
      </w:r>
    </w:p>
    <w:p w14:paraId="56C67C0B" w14:textId="77777777" w:rsidR="005E6A9E" w:rsidRDefault="005E6A9E" w:rsidP="005E6A9E">
      <w:pPr>
        <w:pStyle w:val="Style1"/>
      </w:pPr>
      <w:r>
        <w:t xml:space="preserve">                                                        "classString": "noroute",</w:t>
      </w:r>
    </w:p>
    <w:p w14:paraId="1791882B" w14:textId="77777777" w:rsidR="005E6A9E" w:rsidRDefault="005E6A9E" w:rsidP="005E6A9E">
      <w:pPr>
        <w:pStyle w:val="Style1"/>
      </w:pPr>
      <w:r>
        <w:t xml:space="preserve">                                                        "gaClickEventObj": {</w:t>
      </w:r>
    </w:p>
    <w:p w14:paraId="452188C0" w14:textId="77777777" w:rsidR="005E6A9E" w:rsidRDefault="005E6A9E" w:rsidP="005E6A9E">
      <w:pPr>
        <w:pStyle w:val="Style1"/>
      </w:pPr>
      <w:r>
        <w:t xml:space="preserve">                                                            "newLaneEvent": {</w:t>
      </w:r>
    </w:p>
    <w:p w14:paraId="32881142" w14:textId="77777777" w:rsidR="005E6A9E" w:rsidRDefault="005E6A9E" w:rsidP="005E6A9E">
      <w:pPr>
        <w:pStyle w:val="Style1"/>
      </w:pPr>
      <w:r>
        <w:t xml:space="preserve">                                                                "envelope": {</w:t>
      </w:r>
    </w:p>
    <w:p w14:paraId="290ACCD9" w14:textId="77777777" w:rsidR="005E6A9E" w:rsidRDefault="005E6A9E" w:rsidP="005E6A9E">
      <w:pPr>
        <w:pStyle w:val="Style1"/>
      </w:pPr>
      <w:r>
        <w:t xml:space="preserve">                                                                    "event_client_start_dtm": "Mon Jan 29 2024",</w:t>
      </w:r>
    </w:p>
    <w:p w14:paraId="1E615955" w14:textId="77777777" w:rsidR="005E6A9E" w:rsidRDefault="005E6A9E" w:rsidP="005E6A9E">
      <w:pPr>
        <w:pStyle w:val="Style1"/>
      </w:pPr>
      <w:r>
        <w:t xml:space="preserve">                                                                    "event_type_id": 3781,</w:t>
      </w:r>
    </w:p>
    <w:p w14:paraId="17ACC3B6" w14:textId="77777777" w:rsidR="005E6A9E" w:rsidRDefault="005E6A9E" w:rsidP="005E6A9E">
      <w:pPr>
        <w:pStyle w:val="Style1"/>
      </w:pPr>
      <w:r>
        <w:t xml:space="preserve">                                                                    "event_type_version_id": "1",</w:t>
      </w:r>
    </w:p>
    <w:p w14:paraId="59DCC893" w14:textId="77777777" w:rsidR="005E6A9E" w:rsidRDefault="005E6A9E" w:rsidP="005E6A9E">
      <w:pPr>
        <w:pStyle w:val="Style1"/>
      </w:pPr>
      <w:r>
        <w:t xml:space="preserve">                                                                    "event_template_id": "242",</w:t>
      </w:r>
    </w:p>
    <w:p w14:paraId="060796BB" w14:textId="77777777" w:rsidR="005E6A9E" w:rsidRDefault="005E6A9E" w:rsidP="005E6A9E">
      <w:pPr>
        <w:pStyle w:val="Style1"/>
      </w:pPr>
      <w:r>
        <w:t xml:space="preserve">                                                                    "event_template_version_id": "1"</w:t>
      </w:r>
    </w:p>
    <w:p w14:paraId="6C2E49EA" w14:textId="77777777" w:rsidR="005E6A9E" w:rsidRDefault="005E6A9E" w:rsidP="005E6A9E">
      <w:pPr>
        <w:pStyle w:val="Style1"/>
      </w:pPr>
      <w:r>
        <w:t xml:space="preserve">                                                                },</w:t>
      </w:r>
    </w:p>
    <w:p w14:paraId="46D688DF" w14:textId="77777777" w:rsidR="005E6A9E" w:rsidRDefault="005E6A9E" w:rsidP="005E6A9E">
      <w:pPr>
        <w:pStyle w:val="Style1"/>
      </w:pPr>
      <w:r>
        <w:t xml:space="preserve">                                                                "clickstream_trigger": {</w:t>
      </w:r>
    </w:p>
    <w:p w14:paraId="2F4DBE63" w14:textId="77777777" w:rsidR="005E6A9E" w:rsidRDefault="005E6A9E" w:rsidP="005E6A9E">
      <w:pPr>
        <w:pStyle w:val="Style1"/>
      </w:pPr>
      <w:r>
        <w:t xml:space="preserve">                                                                    "trigger_type_nm": "interaction",</w:t>
      </w:r>
    </w:p>
    <w:p w14:paraId="548D9A9B" w14:textId="77777777" w:rsidR="005E6A9E" w:rsidRDefault="005E6A9E" w:rsidP="005E6A9E">
      <w:pPr>
        <w:pStyle w:val="Style1"/>
      </w:pPr>
      <w:r>
        <w:t xml:space="preserve">                                                                    "trigger_location_nm": "top_navigation",</w:t>
      </w:r>
    </w:p>
    <w:p w14:paraId="57710074" w14:textId="77777777" w:rsidR="005E6A9E" w:rsidRDefault="005E6A9E" w:rsidP="005E6A9E">
      <w:pPr>
        <w:pStyle w:val="Style1"/>
      </w:pPr>
      <w:r>
        <w:t xml:space="preserve">                                                                    "trigger_source_nm": "top_navigation",</w:t>
      </w:r>
    </w:p>
    <w:p w14:paraId="252B3B4F" w14:textId="77777777" w:rsidR="005E6A9E" w:rsidRDefault="005E6A9E" w:rsidP="005E6A9E">
      <w:pPr>
        <w:pStyle w:val="Style1"/>
      </w:pPr>
      <w:r>
        <w:t xml:space="preserve">                                                                    "trigger_object_nm": "no_trigger_object"</w:t>
      </w:r>
    </w:p>
    <w:p w14:paraId="068EFF06" w14:textId="77777777" w:rsidR="005E6A9E" w:rsidRDefault="005E6A9E" w:rsidP="005E6A9E">
      <w:pPr>
        <w:pStyle w:val="Style1"/>
      </w:pPr>
      <w:r>
        <w:t xml:space="preserve">                                                                },</w:t>
      </w:r>
    </w:p>
    <w:p w14:paraId="36DA3AEF" w14:textId="77777777" w:rsidR="005E6A9E" w:rsidRDefault="005E6A9E" w:rsidP="005E6A9E">
      <w:pPr>
        <w:pStyle w:val="Style1"/>
      </w:pPr>
      <w:r>
        <w:t xml:space="preserve">                                                                "semantic": {</w:t>
      </w:r>
    </w:p>
    <w:p w14:paraId="6D13ADAD" w14:textId="77777777" w:rsidR="005E6A9E" w:rsidRDefault="005E6A9E" w:rsidP="005E6A9E">
      <w:pPr>
        <w:pStyle w:val="Style1"/>
      </w:pPr>
      <w:r>
        <w:t xml:space="preserve">                                                                    "semantic_event_nm": "top_nav_click"</w:t>
      </w:r>
    </w:p>
    <w:p w14:paraId="26FAB14C" w14:textId="77777777" w:rsidR="005E6A9E" w:rsidRDefault="005E6A9E" w:rsidP="005E6A9E">
      <w:pPr>
        <w:pStyle w:val="Style1"/>
      </w:pPr>
      <w:r>
        <w:t xml:space="preserve">                                                                },</w:t>
      </w:r>
    </w:p>
    <w:p w14:paraId="7A70765D" w14:textId="77777777" w:rsidR="005E6A9E" w:rsidRDefault="005E6A9E" w:rsidP="005E6A9E">
      <w:pPr>
        <w:pStyle w:val="Style1"/>
      </w:pPr>
      <w:r>
        <w:t xml:space="preserve">                                                                "top_navigation": {</w:t>
      </w:r>
    </w:p>
    <w:p w14:paraId="4779D21C" w14:textId="77777777" w:rsidR="005E6A9E" w:rsidRDefault="005E6A9E" w:rsidP="005E6A9E">
      <w:pPr>
        <w:pStyle w:val="Style1"/>
      </w:pPr>
      <w:r>
        <w:t xml:space="preserve">                                                                    "target_url": "/homes/new_homes/",</w:t>
      </w:r>
    </w:p>
    <w:p w14:paraId="277E4D9F" w14:textId="77777777" w:rsidR="005E6A9E" w:rsidRDefault="005E6A9E" w:rsidP="005E6A9E">
      <w:pPr>
        <w:pStyle w:val="Style1"/>
      </w:pPr>
      <w:r>
        <w:t xml:space="preserve">                                                                    "level_one_txt": "Buy",</w:t>
      </w:r>
    </w:p>
    <w:p w14:paraId="3374913F" w14:textId="77777777" w:rsidR="005E6A9E" w:rsidRDefault="005E6A9E" w:rsidP="005E6A9E">
      <w:pPr>
        <w:pStyle w:val="Style1"/>
      </w:pPr>
      <w:r>
        <w:t xml:space="preserve">                                                                    "level_two_txt": "Homes for sale",</w:t>
      </w:r>
    </w:p>
    <w:p w14:paraId="19F4F87A" w14:textId="77777777" w:rsidR="005E6A9E" w:rsidRDefault="005E6A9E" w:rsidP="005E6A9E">
      <w:pPr>
        <w:pStyle w:val="Style1"/>
      </w:pPr>
      <w:r>
        <w:t xml:space="preserve">                                                                    "level_three_txt": "New construction"</w:t>
      </w:r>
    </w:p>
    <w:p w14:paraId="65ED2AF2" w14:textId="77777777" w:rsidR="005E6A9E" w:rsidRDefault="005E6A9E" w:rsidP="005E6A9E">
      <w:pPr>
        <w:pStyle w:val="Style1"/>
      </w:pPr>
      <w:r>
        <w:t xml:space="preserve">                                                                }</w:t>
      </w:r>
    </w:p>
    <w:p w14:paraId="569582D2" w14:textId="77777777" w:rsidR="005E6A9E" w:rsidRDefault="005E6A9E" w:rsidP="005E6A9E">
      <w:pPr>
        <w:pStyle w:val="Style1"/>
      </w:pPr>
      <w:r>
        <w:t xml:space="preserve">                                                            }</w:t>
      </w:r>
    </w:p>
    <w:p w14:paraId="40C88443" w14:textId="77777777" w:rsidR="005E6A9E" w:rsidRDefault="005E6A9E" w:rsidP="005E6A9E">
      <w:pPr>
        <w:pStyle w:val="Style1"/>
      </w:pPr>
      <w:r>
        <w:t xml:space="preserve">                                                        }</w:t>
      </w:r>
    </w:p>
    <w:p w14:paraId="6786CD3D" w14:textId="77777777" w:rsidR="005E6A9E" w:rsidRDefault="005E6A9E" w:rsidP="005E6A9E">
      <w:pPr>
        <w:pStyle w:val="Style1"/>
      </w:pPr>
      <w:r>
        <w:t xml:space="preserve">                                                    },</w:t>
      </w:r>
    </w:p>
    <w:p w14:paraId="397C8144" w14:textId="77777777" w:rsidR="005E6A9E" w:rsidRDefault="005E6A9E" w:rsidP="005E6A9E">
      <w:pPr>
        <w:pStyle w:val="Style1"/>
      </w:pPr>
      <w:r>
        <w:t xml:space="preserve">                                                    {</w:t>
      </w:r>
    </w:p>
    <w:p w14:paraId="7877DAF3" w14:textId="77777777" w:rsidR="005E6A9E" w:rsidRDefault="005E6A9E" w:rsidP="005E6A9E">
      <w:pPr>
        <w:pStyle w:val="Style1"/>
      </w:pPr>
      <w:r>
        <w:t xml:space="preserve">                                                        "text": "Coming soon",</w:t>
      </w:r>
    </w:p>
    <w:p w14:paraId="2917A6E5" w14:textId="77777777" w:rsidR="005E6A9E" w:rsidRDefault="005E6A9E" w:rsidP="005E6A9E">
      <w:pPr>
        <w:pStyle w:val="Style1"/>
      </w:pPr>
      <w:r>
        <w:t xml:space="preserve">                                                        "href": "/homes/coming_soon/cmsn_lt/",</w:t>
      </w:r>
    </w:p>
    <w:p w14:paraId="0B6A7A88" w14:textId="77777777" w:rsidR="005E6A9E" w:rsidRDefault="005E6A9E" w:rsidP="005E6A9E">
      <w:pPr>
        <w:pStyle w:val="Style1"/>
      </w:pPr>
      <w:r>
        <w:t xml:space="preserve">                                                        "classString": "noroute",</w:t>
      </w:r>
    </w:p>
    <w:p w14:paraId="0EEB76FF" w14:textId="77777777" w:rsidR="005E6A9E" w:rsidRDefault="005E6A9E" w:rsidP="005E6A9E">
      <w:pPr>
        <w:pStyle w:val="Style1"/>
      </w:pPr>
      <w:r>
        <w:t xml:space="preserve">                                                        "gaClickEventObj": {</w:t>
      </w:r>
    </w:p>
    <w:p w14:paraId="7A40C1F7" w14:textId="77777777" w:rsidR="005E6A9E" w:rsidRDefault="005E6A9E" w:rsidP="005E6A9E">
      <w:pPr>
        <w:pStyle w:val="Style1"/>
      </w:pPr>
      <w:r>
        <w:t xml:space="preserve">                                                            "newLaneEvent": {</w:t>
      </w:r>
    </w:p>
    <w:p w14:paraId="215E1CD0" w14:textId="77777777" w:rsidR="005E6A9E" w:rsidRDefault="005E6A9E" w:rsidP="005E6A9E">
      <w:pPr>
        <w:pStyle w:val="Style1"/>
      </w:pPr>
      <w:r>
        <w:t xml:space="preserve">                                                                "envelope": {</w:t>
      </w:r>
    </w:p>
    <w:p w14:paraId="3284299C" w14:textId="77777777" w:rsidR="005E6A9E" w:rsidRDefault="005E6A9E" w:rsidP="005E6A9E">
      <w:pPr>
        <w:pStyle w:val="Style1"/>
      </w:pPr>
      <w:r>
        <w:t xml:space="preserve">                                                                    "event_client_start_dtm": "Mon Jan 29 2024",</w:t>
      </w:r>
    </w:p>
    <w:p w14:paraId="133D1B8B" w14:textId="77777777" w:rsidR="005E6A9E" w:rsidRDefault="005E6A9E" w:rsidP="005E6A9E">
      <w:pPr>
        <w:pStyle w:val="Style1"/>
      </w:pPr>
      <w:r>
        <w:t xml:space="preserve">                                                                    "event_type_id": 3781,</w:t>
      </w:r>
    </w:p>
    <w:p w14:paraId="2A565D1E" w14:textId="77777777" w:rsidR="005E6A9E" w:rsidRDefault="005E6A9E" w:rsidP="005E6A9E">
      <w:pPr>
        <w:pStyle w:val="Style1"/>
      </w:pPr>
      <w:r>
        <w:t xml:space="preserve">                                                                    "event_type_version_id": "1",</w:t>
      </w:r>
    </w:p>
    <w:p w14:paraId="4E3F1586" w14:textId="77777777" w:rsidR="005E6A9E" w:rsidRDefault="005E6A9E" w:rsidP="005E6A9E">
      <w:pPr>
        <w:pStyle w:val="Style1"/>
      </w:pPr>
      <w:r>
        <w:t xml:space="preserve">                                                                    "event_template_id": "242",</w:t>
      </w:r>
    </w:p>
    <w:p w14:paraId="65299669" w14:textId="77777777" w:rsidR="005E6A9E" w:rsidRDefault="005E6A9E" w:rsidP="005E6A9E">
      <w:pPr>
        <w:pStyle w:val="Style1"/>
      </w:pPr>
      <w:r>
        <w:t xml:space="preserve">                                                                    "event_template_version_id": "1"</w:t>
      </w:r>
    </w:p>
    <w:p w14:paraId="077C2718" w14:textId="77777777" w:rsidR="005E6A9E" w:rsidRDefault="005E6A9E" w:rsidP="005E6A9E">
      <w:pPr>
        <w:pStyle w:val="Style1"/>
      </w:pPr>
      <w:r>
        <w:t xml:space="preserve">                                                                },</w:t>
      </w:r>
    </w:p>
    <w:p w14:paraId="40F47B3E" w14:textId="77777777" w:rsidR="005E6A9E" w:rsidRDefault="005E6A9E" w:rsidP="005E6A9E">
      <w:pPr>
        <w:pStyle w:val="Style1"/>
      </w:pPr>
      <w:r>
        <w:t xml:space="preserve">                                                                "clickstream_trigger": {</w:t>
      </w:r>
    </w:p>
    <w:p w14:paraId="7E28C3D9" w14:textId="77777777" w:rsidR="005E6A9E" w:rsidRDefault="005E6A9E" w:rsidP="005E6A9E">
      <w:pPr>
        <w:pStyle w:val="Style1"/>
      </w:pPr>
      <w:r>
        <w:t xml:space="preserve">                                                                    "trigger_type_nm": "interaction",</w:t>
      </w:r>
    </w:p>
    <w:p w14:paraId="7CEE6339" w14:textId="77777777" w:rsidR="005E6A9E" w:rsidRDefault="005E6A9E" w:rsidP="005E6A9E">
      <w:pPr>
        <w:pStyle w:val="Style1"/>
      </w:pPr>
      <w:r>
        <w:t xml:space="preserve">                                                                    "trigger_location_nm": "top_navigation",</w:t>
      </w:r>
    </w:p>
    <w:p w14:paraId="60618A99" w14:textId="77777777" w:rsidR="005E6A9E" w:rsidRDefault="005E6A9E" w:rsidP="005E6A9E">
      <w:pPr>
        <w:pStyle w:val="Style1"/>
      </w:pPr>
      <w:r>
        <w:t xml:space="preserve">                                                                    "trigger_source_nm": "top_navigation",</w:t>
      </w:r>
    </w:p>
    <w:p w14:paraId="190F0A64" w14:textId="77777777" w:rsidR="005E6A9E" w:rsidRDefault="005E6A9E" w:rsidP="005E6A9E">
      <w:pPr>
        <w:pStyle w:val="Style1"/>
      </w:pPr>
      <w:r>
        <w:t xml:space="preserve">                                                                    "trigger_object_nm": "no_trigger_object"</w:t>
      </w:r>
    </w:p>
    <w:p w14:paraId="710E6D00" w14:textId="77777777" w:rsidR="005E6A9E" w:rsidRDefault="005E6A9E" w:rsidP="005E6A9E">
      <w:pPr>
        <w:pStyle w:val="Style1"/>
      </w:pPr>
      <w:r>
        <w:t xml:space="preserve">                                                                },</w:t>
      </w:r>
    </w:p>
    <w:p w14:paraId="51788E90" w14:textId="77777777" w:rsidR="005E6A9E" w:rsidRDefault="005E6A9E" w:rsidP="005E6A9E">
      <w:pPr>
        <w:pStyle w:val="Style1"/>
      </w:pPr>
      <w:r>
        <w:t xml:space="preserve">                                                                "semantic": {</w:t>
      </w:r>
    </w:p>
    <w:p w14:paraId="19020401" w14:textId="77777777" w:rsidR="005E6A9E" w:rsidRDefault="005E6A9E" w:rsidP="005E6A9E">
      <w:pPr>
        <w:pStyle w:val="Style1"/>
      </w:pPr>
      <w:r>
        <w:t xml:space="preserve">                                                                    "semantic_event_nm": "top_nav_click"</w:t>
      </w:r>
    </w:p>
    <w:p w14:paraId="7D605E18" w14:textId="77777777" w:rsidR="005E6A9E" w:rsidRDefault="005E6A9E" w:rsidP="005E6A9E">
      <w:pPr>
        <w:pStyle w:val="Style1"/>
      </w:pPr>
      <w:r>
        <w:t xml:space="preserve">                                                                },</w:t>
      </w:r>
    </w:p>
    <w:p w14:paraId="7506C6B6" w14:textId="77777777" w:rsidR="005E6A9E" w:rsidRDefault="005E6A9E" w:rsidP="005E6A9E">
      <w:pPr>
        <w:pStyle w:val="Style1"/>
      </w:pPr>
      <w:r>
        <w:t xml:space="preserve">                                                                "top_navigation": {</w:t>
      </w:r>
    </w:p>
    <w:p w14:paraId="20022809" w14:textId="77777777" w:rsidR="005E6A9E" w:rsidRDefault="005E6A9E" w:rsidP="005E6A9E">
      <w:pPr>
        <w:pStyle w:val="Style1"/>
      </w:pPr>
      <w:r>
        <w:t xml:space="preserve">                                                                    "target_url": "/homes/coming_soon/cmsn_lt/",</w:t>
      </w:r>
    </w:p>
    <w:p w14:paraId="0DC694C0" w14:textId="77777777" w:rsidR="005E6A9E" w:rsidRDefault="005E6A9E" w:rsidP="005E6A9E">
      <w:pPr>
        <w:pStyle w:val="Style1"/>
      </w:pPr>
      <w:r>
        <w:t xml:space="preserve">                                                                    "level_one_txt": "Buy",</w:t>
      </w:r>
    </w:p>
    <w:p w14:paraId="16453510" w14:textId="77777777" w:rsidR="005E6A9E" w:rsidRDefault="005E6A9E" w:rsidP="005E6A9E">
      <w:pPr>
        <w:pStyle w:val="Style1"/>
      </w:pPr>
      <w:r>
        <w:t xml:space="preserve">                                                                    "level_two_txt": "Homes for sale",</w:t>
      </w:r>
    </w:p>
    <w:p w14:paraId="781159D6" w14:textId="77777777" w:rsidR="005E6A9E" w:rsidRDefault="005E6A9E" w:rsidP="005E6A9E">
      <w:pPr>
        <w:pStyle w:val="Style1"/>
      </w:pPr>
      <w:r>
        <w:t xml:space="preserve">                                                                    "level_three_txt": "Coming soon"</w:t>
      </w:r>
    </w:p>
    <w:p w14:paraId="4CB05B55" w14:textId="77777777" w:rsidR="005E6A9E" w:rsidRDefault="005E6A9E" w:rsidP="005E6A9E">
      <w:pPr>
        <w:pStyle w:val="Style1"/>
      </w:pPr>
      <w:r>
        <w:t xml:space="preserve">                                                                }</w:t>
      </w:r>
    </w:p>
    <w:p w14:paraId="24AC97A2" w14:textId="77777777" w:rsidR="005E6A9E" w:rsidRDefault="005E6A9E" w:rsidP="005E6A9E">
      <w:pPr>
        <w:pStyle w:val="Style1"/>
      </w:pPr>
      <w:r>
        <w:t xml:space="preserve">                                                            }</w:t>
      </w:r>
    </w:p>
    <w:p w14:paraId="0C41EDD5" w14:textId="77777777" w:rsidR="005E6A9E" w:rsidRDefault="005E6A9E" w:rsidP="005E6A9E">
      <w:pPr>
        <w:pStyle w:val="Style1"/>
      </w:pPr>
      <w:r>
        <w:t xml:space="preserve">                                                        }</w:t>
      </w:r>
    </w:p>
    <w:p w14:paraId="584DBEE6" w14:textId="77777777" w:rsidR="005E6A9E" w:rsidRDefault="005E6A9E" w:rsidP="005E6A9E">
      <w:pPr>
        <w:pStyle w:val="Style1"/>
      </w:pPr>
      <w:r>
        <w:t xml:space="preserve">                                                    },</w:t>
      </w:r>
    </w:p>
    <w:p w14:paraId="39A15213" w14:textId="77777777" w:rsidR="005E6A9E" w:rsidRDefault="005E6A9E" w:rsidP="005E6A9E">
      <w:pPr>
        <w:pStyle w:val="Style1"/>
      </w:pPr>
      <w:r>
        <w:t xml:space="preserve">                                                    {</w:t>
      </w:r>
    </w:p>
    <w:p w14:paraId="7CD6788B" w14:textId="77777777" w:rsidR="005E6A9E" w:rsidRDefault="005E6A9E" w:rsidP="005E6A9E">
      <w:pPr>
        <w:pStyle w:val="Style1"/>
      </w:pPr>
      <w:r>
        <w:t xml:space="preserve">                                                        "text": "Recent home sales",</w:t>
      </w:r>
    </w:p>
    <w:p w14:paraId="4ADB5DF0" w14:textId="77777777" w:rsidR="005E6A9E" w:rsidRDefault="005E6A9E" w:rsidP="005E6A9E">
      <w:pPr>
        <w:pStyle w:val="Style1"/>
      </w:pPr>
      <w:r>
        <w:t xml:space="preserve">                                                        "href": "/homes/recently_sold/",</w:t>
      </w:r>
    </w:p>
    <w:p w14:paraId="5CAF9A53" w14:textId="77777777" w:rsidR="005E6A9E" w:rsidRDefault="005E6A9E" w:rsidP="005E6A9E">
      <w:pPr>
        <w:pStyle w:val="Style1"/>
      </w:pPr>
      <w:r>
        <w:t xml:space="preserve">                                                        "classString": "noroute",</w:t>
      </w:r>
    </w:p>
    <w:p w14:paraId="57C04FB2" w14:textId="77777777" w:rsidR="005E6A9E" w:rsidRDefault="005E6A9E" w:rsidP="005E6A9E">
      <w:pPr>
        <w:pStyle w:val="Style1"/>
      </w:pPr>
      <w:r>
        <w:t xml:space="preserve">                                                        "gaClickEventObj": {</w:t>
      </w:r>
    </w:p>
    <w:p w14:paraId="07BE4EF0" w14:textId="77777777" w:rsidR="005E6A9E" w:rsidRDefault="005E6A9E" w:rsidP="005E6A9E">
      <w:pPr>
        <w:pStyle w:val="Style1"/>
      </w:pPr>
      <w:r>
        <w:t xml:space="preserve">                                                            "newLaneEvent": {</w:t>
      </w:r>
    </w:p>
    <w:p w14:paraId="2AE6F68D" w14:textId="77777777" w:rsidR="005E6A9E" w:rsidRDefault="005E6A9E" w:rsidP="005E6A9E">
      <w:pPr>
        <w:pStyle w:val="Style1"/>
      </w:pPr>
      <w:r>
        <w:t xml:space="preserve">                                                                "envelope": {</w:t>
      </w:r>
    </w:p>
    <w:p w14:paraId="798D3CE3" w14:textId="77777777" w:rsidR="005E6A9E" w:rsidRDefault="005E6A9E" w:rsidP="005E6A9E">
      <w:pPr>
        <w:pStyle w:val="Style1"/>
      </w:pPr>
      <w:r>
        <w:t xml:space="preserve">                                                                    "event_client_start_dtm": "Mon Jan 29 2024",</w:t>
      </w:r>
    </w:p>
    <w:p w14:paraId="3A65BD1D" w14:textId="77777777" w:rsidR="005E6A9E" w:rsidRDefault="005E6A9E" w:rsidP="005E6A9E">
      <w:pPr>
        <w:pStyle w:val="Style1"/>
      </w:pPr>
      <w:r>
        <w:t xml:space="preserve">                                                                    "event_type_id": 3781,</w:t>
      </w:r>
    </w:p>
    <w:p w14:paraId="6C14C3B2" w14:textId="77777777" w:rsidR="005E6A9E" w:rsidRDefault="005E6A9E" w:rsidP="005E6A9E">
      <w:pPr>
        <w:pStyle w:val="Style1"/>
      </w:pPr>
      <w:r>
        <w:t xml:space="preserve">                                                                    "event_type_version_id": "1",</w:t>
      </w:r>
    </w:p>
    <w:p w14:paraId="73A46C69" w14:textId="77777777" w:rsidR="005E6A9E" w:rsidRDefault="005E6A9E" w:rsidP="005E6A9E">
      <w:pPr>
        <w:pStyle w:val="Style1"/>
      </w:pPr>
      <w:r>
        <w:t xml:space="preserve">                                                                    "event_template_id": "242",</w:t>
      </w:r>
    </w:p>
    <w:p w14:paraId="05DFF5F4" w14:textId="77777777" w:rsidR="005E6A9E" w:rsidRDefault="005E6A9E" w:rsidP="005E6A9E">
      <w:pPr>
        <w:pStyle w:val="Style1"/>
      </w:pPr>
      <w:r>
        <w:t xml:space="preserve">                                                                    "event_template_version_id": "1"</w:t>
      </w:r>
    </w:p>
    <w:p w14:paraId="7BEB4437" w14:textId="77777777" w:rsidR="005E6A9E" w:rsidRDefault="005E6A9E" w:rsidP="005E6A9E">
      <w:pPr>
        <w:pStyle w:val="Style1"/>
      </w:pPr>
      <w:r>
        <w:t xml:space="preserve">                                                                },</w:t>
      </w:r>
    </w:p>
    <w:p w14:paraId="0BA4E320" w14:textId="77777777" w:rsidR="005E6A9E" w:rsidRDefault="005E6A9E" w:rsidP="005E6A9E">
      <w:pPr>
        <w:pStyle w:val="Style1"/>
      </w:pPr>
      <w:r>
        <w:t xml:space="preserve">                                                                "clickstream_trigger": {</w:t>
      </w:r>
    </w:p>
    <w:p w14:paraId="4FAA00E4" w14:textId="77777777" w:rsidR="005E6A9E" w:rsidRDefault="005E6A9E" w:rsidP="005E6A9E">
      <w:pPr>
        <w:pStyle w:val="Style1"/>
      </w:pPr>
      <w:r>
        <w:t xml:space="preserve">                                                                    "trigger_type_nm": "interaction",</w:t>
      </w:r>
    </w:p>
    <w:p w14:paraId="47F1027E" w14:textId="77777777" w:rsidR="005E6A9E" w:rsidRDefault="005E6A9E" w:rsidP="005E6A9E">
      <w:pPr>
        <w:pStyle w:val="Style1"/>
      </w:pPr>
      <w:r>
        <w:t xml:space="preserve">                                                                    "trigger_location_nm": "top_navigation",</w:t>
      </w:r>
    </w:p>
    <w:p w14:paraId="03F9898C" w14:textId="77777777" w:rsidR="005E6A9E" w:rsidRDefault="005E6A9E" w:rsidP="005E6A9E">
      <w:pPr>
        <w:pStyle w:val="Style1"/>
      </w:pPr>
      <w:r>
        <w:t xml:space="preserve">                                                                    "trigger_source_nm": "top_navigation",</w:t>
      </w:r>
    </w:p>
    <w:p w14:paraId="171E774F" w14:textId="77777777" w:rsidR="005E6A9E" w:rsidRDefault="005E6A9E" w:rsidP="005E6A9E">
      <w:pPr>
        <w:pStyle w:val="Style1"/>
      </w:pPr>
      <w:r>
        <w:t xml:space="preserve">                                                                    "trigger_object_nm": "no_trigger_object"</w:t>
      </w:r>
    </w:p>
    <w:p w14:paraId="06D3D510" w14:textId="77777777" w:rsidR="005E6A9E" w:rsidRDefault="005E6A9E" w:rsidP="005E6A9E">
      <w:pPr>
        <w:pStyle w:val="Style1"/>
      </w:pPr>
      <w:r>
        <w:t xml:space="preserve">                                                                },</w:t>
      </w:r>
    </w:p>
    <w:p w14:paraId="07A1859B" w14:textId="77777777" w:rsidR="005E6A9E" w:rsidRDefault="005E6A9E" w:rsidP="005E6A9E">
      <w:pPr>
        <w:pStyle w:val="Style1"/>
      </w:pPr>
      <w:r>
        <w:t xml:space="preserve">                                                                "semantic": {</w:t>
      </w:r>
    </w:p>
    <w:p w14:paraId="5A8F4706" w14:textId="77777777" w:rsidR="005E6A9E" w:rsidRDefault="005E6A9E" w:rsidP="005E6A9E">
      <w:pPr>
        <w:pStyle w:val="Style1"/>
      </w:pPr>
      <w:r>
        <w:t xml:space="preserve">                                                                    "semantic_event_nm": "top_nav_click"</w:t>
      </w:r>
    </w:p>
    <w:p w14:paraId="45A4A877" w14:textId="77777777" w:rsidR="005E6A9E" w:rsidRDefault="005E6A9E" w:rsidP="005E6A9E">
      <w:pPr>
        <w:pStyle w:val="Style1"/>
      </w:pPr>
      <w:r>
        <w:t xml:space="preserve">                                                                },</w:t>
      </w:r>
    </w:p>
    <w:p w14:paraId="58DFBDA9" w14:textId="77777777" w:rsidR="005E6A9E" w:rsidRDefault="005E6A9E" w:rsidP="005E6A9E">
      <w:pPr>
        <w:pStyle w:val="Style1"/>
      </w:pPr>
      <w:r>
        <w:t xml:space="preserve">                                                                "top_navigation": {</w:t>
      </w:r>
    </w:p>
    <w:p w14:paraId="1A7BF3D5" w14:textId="77777777" w:rsidR="005E6A9E" w:rsidRDefault="005E6A9E" w:rsidP="005E6A9E">
      <w:pPr>
        <w:pStyle w:val="Style1"/>
      </w:pPr>
      <w:r>
        <w:t xml:space="preserve">                                                                    "target_url": "/homes/recently_sold/",</w:t>
      </w:r>
    </w:p>
    <w:p w14:paraId="2045FA63" w14:textId="77777777" w:rsidR="005E6A9E" w:rsidRDefault="005E6A9E" w:rsidP="005E6A9E">
      <w:pPr>
        <w:pStyle w:val="Style1"/>
      </w:pPr>
      <w:r>
        <w:t xml:space="preserve">                                                                    "level_one_txt": "Buy",</w:t>
      </w:r>
    </w:p>
    <w:p w14:paraId="37A370CC" w14:textId="77777777" w:rsidR="005E6A9E" w:rsidRDefault="005E6A9E" w:rsidP="005E6A9E">
      <w:pPr>
        <w:pStyle w:val="Style1"/>
      </w:pPr>
      <w:r>
        <w:t xml:space="preserve">                                                                    "level_two_txt": "Homes for sale",</w:t>
      </w:r>
    </w:p>
    <w:p w14:paraId="142B0ADE" w14:textId="77777777" w:rsidR="005E6A9E" w:rsidRDefault="005E6A9E" w:rsidP="005E6A9E">
      <w:pPr>
        <w:pStyle w:val="Style1"/>
      </w:pPr>
      <w:r>
        <w:t xml:space="preserve">                                                                    "level_three_txt": "Recent home sales"</w:t>
      </w:r>
    </w:p>
    <w:p w14:paraId="524CA86F" w14:textId="77777777" w:rsidR="005E6A9E" w:rsidRDefault="005E6A9E" w:rsidP="005E6A9E">
      <w:pPr>
        <w:pStyle w:val="Style1"/>
      </w:pPr>
      <w:r>
        <w:t xml:space="preserve">                                                                }</w:t>
      </w:r>
    </w:p>
    <w:p w14:paraId="61E69698" w14:textId="77777777" w:rsidR="005E6A9E" w:rsidRDefault="005E6A9E" w:rsidP="005E6A9E">
      <w:pPr>
        <w:pStyle w:val="Style1"/>
      </w:pPr>
      <w:r>
        <w:t xml:space="preserve">                                                            }</w:t>
      </w:r>
    </w:p>
    <w:p w14:paraId="662C311D" w14:textId="77777777" w:rsidR="005E6A9E" w:rsidRDefault="005E6A9E" w:rsidP="005E6A9E">
      <w:pPr>
        <w:pStyle w:val="Style1"/>
      </w:pPr>
      <w:r>
        <w:t xml:space="preserve">                                                        }</w:t>
      </w:r>
    </w:p>
    <w:p w14:paraId="486514F4" w14:textId="77777777" w:rsidR="005E6A9E" w:rsidRDefault="005E6A9E" w:rsidP="005E6A9E">
      <w:pPr>
        <w:pStyle w:val="Style1"/>
      </w:pPr>
      <w:r>
        <w:t xml:space="preserve">                                                    },</w:t>
      </w:r>
    </w:p>
    <w:p w14:paraId="68E1B24C" w14:textId="77777777" w:rsidR="005E6A9E" w:rsidRDefault="005E6A9E" w:rsidP="005E6A9E">
      <w:pPr>
        <w:pStyle w:val="Style1"/>
      </w:pPr>
      <w:r>
        <w:t xml:space="preserve">                                                    {</w:t>
      </w:r>
    </w:p>
    <w:p w14:paraId="35820FC3" w14:textId="77777777" w:rsidR="005E6A9E" w:rsidRDefault="005E6A9E" w:rsidP="005E6A9E">
      <w:pPr>
        <w:pStyle w:val="Style1"/>
      </w:pPr>
      <w:r>
        <w:t xml:space="preserve">                                                        "text": "All homes",</w:t>
      </w:r>
    </w:p>
    <w:p w14:paraId="59A372DF" w14:textId="77777777" w:rsidR="005E6A9E" w:rsidRDefault="005E6A9E" w:rsidP="005E6A9E">
      <w:pPr>
        <w:pStyle w:val="Style1"/>
      </w:pPr>
      <w:r>
        <w:t xml:space="preserve">                                                        "href": "/browse/homes/",</w:t>
      </w:r>
    </w:p>
    <w:p w14:paraId="6E7AB657" w14:textId="77777777" w:rsidR="005E6A9E" w:rsidRDefault="005E6A9E" w:rsidP="005E6A9E">
      <w:pPr>
        <w:pStyle w:val="Style1"/>
      </w:pPr>
      <w:r>
        <w:t xml:space="preserve">                                                        "gaClickEventObj": {</w:t>
      </w:r>
    </w:p>
    <w:p w14:paraId="74B225EF" w14:textId="77777777" w:rsidR="005E6A9E" w:rsidRDefault="005E6A9E" w:rsidP="005E6A9E">
      <w:pPr>
        <w:pStyle w:val="Style1"/>
      </w:pPr>
      <w:r>
        <w:t xml:space="preserve">                                                            "newLaneEvent": {</w:t>
      </w:r>
    </w:p>
    <w:p w14:paraId="71662540" w14:textId="77777777" w:rsidR="005E6A9E" w:rsidRDefault="005E6A9E" w:rsidP="005E6A9E">
      <w:pPr>
        <w:pStyle w:val="Style1"/>
      </w:pPr>
      <w:r>
        <w:t xml:space="preserve">                                                                "envelope": {</w:t>
      </w:r>
    </w:p>
    <w:p w14:paraId="76B009F3" w14:textId="77777777" w:rsidR="005E6A9E" w:rsidRDefault="005E6A9E" w:rsidP="005E6A9E">
      <w:pPr>
        <w:pStyle w:val="Style1"/>
      </w:pPr>
      <w:r>
        <w:t xml:space="preserve">                                                                    "event_client_start_dtm": "Mon Jan 29 2024",</w:t>
      </w:r>
    </w:p>
    <w:p w14:paraId="5A7A994D" w14:textId="77777777" w:rsidR="005E6A9E" w:rsidRDefault="005E6A9E" w:rsidP="005E6A9E">
      <w:pPr>
        <w:pStyle w:val="Style1"/>
      </w:pPr>
      <w:r>
        <w:t xml:space="preserve">                                                                    "event_type_id": 3781,</w:t>
      </w:r>
    </w:p>
    <w:p w14:paraId="2C57F9B6" w14:textId="77777777" w:rsidR="005E6A9E" w:rsidRDefault="005E6A9E" w:rsidP="005E6A9E">
      <w:pPr>
        <w:pStyle w:val="Style1"/>
      </w:pPr>
      <w:r>
        <w:t xml:space="preserve">                                                                    "event_type_version_id": "1",</w:t>
      </w:r>
    </w:p>
    <w:p w14:paraId="461393AF" w14:textId="77777777" w:rsidR="005E6A9E" w:rsidRDefault="005E6A9E" w:rsidP="005E6A9E">
      <w:pPr>
        <w:pStyle w:val="Style1"/>
      </w:pPr>
      <w:r>
        <w:t xml:space="preserve">                                                                    "event_template_id": "242",</w:t>
      </w:r>
    </w:p>
    <w:p w14:paraId="78156EDF" w14:textId="77777777" w:rsidR="005E6A9E" w:rsidRDefault="005E6A9E" w:rsidP="005E6A9E">
      <w:pPr>
        <w:pStyle w:val="Style1"/>
      </w:pPr>
      <w:r>
        <w:t xml:space="preserve">                                                                    "event_template_version_id": "1"</w:t>
      </w:r>
    </w:p>
    <w:p w14:paraId="694B5A18" w14:textId="77777777" w:rsidR="005E6A9E" w:rsidRDefault="005E6A9E" w:rsidP="005E6A9E">
      <w:pPr>
        <w:pStyle w:val="Style1"/>
      </w:pPr>
      <w:r>
        <w:t xml:space="preserve">                                                                },</w:t>
      </w:r>
    </w:p>
    <w:p w14:paraId="0ACC38F1" w14:textId="77777777" w:rsidR="005E6A9E" w:rsidRDefault="005E6A9E" w:rsidP="005E6A9E">
      <w:pPr>
        <w:pStyle w:val="Style1"/>
      </w:pPr>
      <w:r>
        <w:t xml:space="preserve">                                                                "clickstream_trigger": {</w:t>
      </w:r>
    </w:p>
    <w:p w14:paraId="57B13071" w14:textId="77777777" w:rsidR="005E6A9E" w:rsidRDefault="005E6A9E" w:rsidP="005E6A9E">
      <w:pPr>
        <w:pStyle w:val="Style1"/>
      </w:pPr>
      <w:r>
        <w:t xml:space="preserve">                                                                    "trigger_type_nm": "interaction",</w:t>
      </w:r>
    </w:p>
    <w:p w14:paraId="439C5669" w14:textId="77777777" w:rsidR="005E6A9E" w:rsidRDefault="005E6A9E" w:rsidP="005E6A9E">
      <w:pPr>
        <w:pStyle w:val="Style1"/>
      </w:pPr>
      <w:r>
        <w:t xml:space="preserve">                                                                    "trigger_location_nm": "top_navigation",</w:t>
      </w:r>
    </w:p>
    <w:p w14:paraId="5FABE18B" w14:textId="77777777" w:rsidR="005E6A9E" w:rsidRDefault="005E6A9E" w:rsidP="005E6A9E">
      <w:pPr>
        <w:pStyle w:val="Style1"/>
      </w:pPr>
      <w:r>
        <w:t xml:space="preserve">                                                                    "trigger_source_nm": "top_navigation",</w:t>
      </w:r>
    </w:p>
    <w:p w14:paraId="5FF884CF" w14:textId="77777777" w:rsidR="005E6A9E" w:rsidRDefault="005E6A9E" w:rsidP="005E6A9E">
      <w:pPr>
        <w:pStyle w:val="Style1"/>
      </w:pPr>
      <w:r>
        <w:t xml:space="preserve">                                                                    "trigger_object_nm": "no_trigger_object"</w:t>
      </w:r>
    </w:p>
    <w:p w14:paraId="5C0BE7F1" w14:textId="77777777" w:rsidR="005E6A9E" w:rsidRDefault="005E6A9E" w:rsidP="005E6A9E">
      <w:pPr>
        <w:pStyle w:val="Style1"/>
      </w:pPr>
      <w:r>
        <w:t xml:space="preserve">                                                                },</w:t>
      </w:r>
    </w:p>
    <w:p w14:paraId="4FCDF439" w14:textId="77777777" w:rsidR="005E6A9E" w:rsidRDefault="005E6A9E" w:rsidP="005E6A9E">
      <w:pPr>
        <w:pStyle w:val="Style1"/>
      </w:pPr>
      <w:r>
        <w:t xml:space="preserve">                                                                "semantic": {</w:t>
      </w:r>
    </w:p>
    <w:p w14:paraId="2B1F0939" w14:textId="77777777" w:rsidR="005E6A9E" w:rsidRDefault="005E6A9E" w:rsidP="005E6A9E">
      <w:pPr>
        <w:pStyle w:val="Style1"/>
      </w:pPr>
      <w:r>
        <w:t xml:space="preserve">                                                                    "semantic_event_nm": "top_nav_click"</w:t>
      </w:r>
    </w:p>
    <w:p w14:paraId="60B1935E" w14:textId="77777777" w:rsidR="005E6A9E" w:rsidRDefault="005E6A9E" w:rsidP="005E6A9E">
      <w:pPr>
        <w:pStyle w:val="Style1"/>
      </w:pPr>
      <w:r>
        <w:t xml:space="preserve">                                                                },</w:t>
      </w:r>
    </w:p>
    <w:p w14:paraId="176F57D1" w14:textId="77777777" w:rsidR="005E6A9E" w:rsidRDefault="005E6A9E" w:rsidP="005E6A9E">
      <w:pPr>
        <w:pStyle w:val="Style1"/>
      </w:pPr>
      <w:r>
        <w:t xml:space="preserve">                                                                "top_navigation": {</w:t>
      </w:r>
    </w:p>
    <w:p w14:paraId="25889829" w14:textId="77777777" w:rsidR="005E6A9E" w:rsidRDefault="005E6A9E" w:rsidP="005E6A9E">
      <w:pPr>
        <w:pStyle w:val="Style1"/>
      </w:pPr>
      <w:r>
        <w:t xml:space="preserve">                                                                    "target_url": "/browse/homes/",</w:t>
      </w:r>
    </w:p>
    <w:p w14:paraId="04422F52" w14:textId="77777777" w:rsidR="005E6A9E" w:rsidRDefault="005E6A9E" w:rsidP="005E6A9E">
      <w:pPr>
        <w:pStyle w:val="Style1"/>
      </w:pPr>
      <w:r>
        <w:t xml:space="preserve">                                                                    "level_one_txt": "Buy",</w:t>
      </w:r>
    </w:p>
    <w:p w14:paraId="7A1E08C5" w14:textId="77777777" w:rsidR="005E6A9E" w:rsidRDefault="005E6A9E" w:rsidP="005E6A9E">
      <w:pPr>
        <w:pStyle w:val="Style1"/>
      </w:pPr>
      <w:r>
        <w:t xml:space="preserve">                                                                    "level_two_txt": "Homes for sale",</w:t>
      </w:r>
    </w:p>
    <w:p w14:paraId="6D435F4E" w14:textId="77777777" w:rsidR="005E6A9E" w:rsidRDefault="005E6A9E" w:rsidP="005E6A9E">
      <w:pPr>
        <w:pStyle w:val="Style1"/>
      </w:pPr>
      <w:r>
        <w:t xml:space="preserve">                                                                    "level_three_txt": "All homes"</w:t>
      </w:r>
    </w:p>
    <w:p w14:paraId="4CAC2959" w14:textId="77777777" w:rsidR="005E6A9E" w:rsidRDefault="005E6A9E" w:rsidP="005E6A9E">
      <w:pPr>
        <w:pStyle w:val="Style1"/>
      </w:pPr>
      <w:r>
        <w:t xml:space="preserve">                                                                }</w:t>
      </w:r>
    </w:p>
    <w:p w14:paraId="03BB1879" w14:textId="77777777" w:rsidR="005E6A9E" w:rsidRDefault="005E6A9E" w:rsidP="005E6A9E">
      <w:pPr>
        <w:pStyle w:val="Style1"/>
      </w:pPr>
      <w:r>
        <w:t xml:space="preserve">                                                            }</w:t>
      </w:r>
    </w:p>
    <w:p w14:paraId="3BA684F7" w14:textId="77777777" w:rsidR="005E6A9E" w:rsidRDefault="005E6A9E" w:rsidP="005E6A9E">
      <w:pPr>
        <w:pStyle w:val="Style1"/>
      </w:pPr>
      <w:r>
        <w:t xml:space="preserve">                                                        }</w:t>
      </w:r>
    </w:p>
    <w:p w14:paraId="7E47DB9B" w14:textId="77777777" w:rsidR="005E6A9E" w:rsidRDefault="005E6A9E" w:rsidP="005E6A9E">
      <w:pPr>
        <w:pStyle w:val="Style1"/>
      </w:pPr>
      <w:r>
        <w:t xml:space="preserve">                                                    }</w:t>
      </w:r>
    </w:p>
    <w:p w14:paraId="25C0CE62" w14:textId="77777777" w:rsidR="005E6A9E" w:rsidRDefault="005E6A9E" w:rsidP="005E6A9E">
      <w:pPr>
        <w:pStyle w:val="Style1"/>
      </w:pPr>
      <w:r>
        <w:t xml:space="preserve">                                                ]</w:t>
      </w:r>
    </w:p>
    <w:p w14:paraId="70BA4FDA" w14:textId="77777777" w:rsidR="005E6A9E" w:rsidRDefault="005E6A9E" w:rsidP="005E6A9E">
      <w:pPr>
        <w:pStyle w:val="Style1"/>
      </w:pPr>
      <w:r>
        <w:t xml:space="preserve">                                            ]</w:t>
      </w:r>
    </w:p>
    <w:p w14:paraId="36965EA0" w14:textId="77777777" w:rsidR="005E6A9E" w:rsidRDefault="005E6A9E" w:rsidP="005E6A9E">
      <w:pPr>
        <w:pStyle w:val="Style1"/>
      </w:pPr>
      <w:r>
        <w:t xml:space="preserve">                                        },</w:t>
      </w:r>
    </w:p>
    <w:p w14:paraId="41B8E07D" w14:textId="77777777" w:rsidR="005E6A9E" w:rsidRDefault="005E6A9E" w:rsidP="005E6A9E">
      <w:pPr>
        <w:pStyle w:val="Style1"/>
      </w:pPr>
      <w:r>
        <w:t xml:space="preserve">                                        {</w:t>
      </w:r>
    </w:p>
    <w:p w14:paraId="6C88F65F" w14:textId="77777777" w:rsidR="005E6A9E" w:rsidRDefault="005E6A9E" w:rsidP="005E6A9E">
      <w:pPr>
        <w:pStyle w:val="Style1"/>
      </w:pPr>
      <w:r>
        <w:t xml:space="preserve">                                            "title": "Resources",</w:t>
      </w:r>
    </w:p>
    <w:p w14:paraId="5D6087FB" w14:textId="77777777" w:rsidR="005E6A9E" w:rsidRDefault="005E6A9E" w:rsidP="005E6A9E">
      <w:pPr>
        <w:pStyle w:val="Style1"/>
      </w:pPr>
      <w:r>
        <w:t xml:space="preserve">                                            "links": [</w:t>
      </w:r>
    </w:p>
    <w:p w14:paraId="5B4D908F" w14:textId="77777777" w:rsidR="005E6A9E" w:rsidRDefault="005E6A9E" w:rsidP="005E6A9E">
      <w:pPr>
        <w:pStyle w:val="Style1"/>
      </w:pPr>
      <w:r>
        <w:t xml:space="preserve">                                                [</w:t>
      </w:r>
    </w:p>
    <w:p w14:paraId="49AF98C3" w14:textId="77777777" w:rsidR="005E6A9E" w:rsidRDefault="005E6A9E" w:rsidP="005E6A9E">
      <w:pPr>
        <w:pStyle w:val="Style1"/>
      </w:pPr>
      <w:r>
        <w:t xml:space="preserve">                                                    {</w:t>
      </w:r>
    </w:p>
    <w:p w14:paraId="7084505F" w14:textId="77777777" w:rsidR="005E6A9E" w:rsidRDefault="005E6A9E" w:rsidP="005E6A9E">
      <w:pPr>
        <w:pStyle w:val="Style1"/>
      </w:pPr>
      <w:r>
        <w:t xml:space="preserve">                                                        "text": "Home Buying Guide",</w:t>
      </w:r>
    </w:p>
    <w:p w14:paraId="1F0C3D0E" w14:textId="77777777" w:rsidR="005E6A9E" w:rsidRDefault="005E6A9E" w:rsidP="005E6A9E">
      <w:pPr>
        <w:pStyle w:val="Style1"/>
      </w:pPr>
      <w:r>
        <w:t xml:space="preserve">                                                        "href": "/learn/category/buying/",</w:t>
      </w:r>
    </w:p>
    <w:p w14:paraId="338F1555" w14:textId="77777777" w:rsidR="005E6A9E" w:rsidRDefault="005E6A9E" w:rsidP="005E6A9E">
      <w:pPr>
        <w:pStyle w:val="Style1"/>
      </w:pPr>
      <w:r>
        <w:t xml:space="preserve">                                                        "gaClickEventObj": {</w:t>
      </w:r>
    </w:p>
    <w:p w14:paraId="13323027" w14:textId="77777777" w:rsidR="005E6A9E" w:rsidRDefault="005E6A9E" w:rsidP="005E6A9E">
      <w:pPr>
        <w:pStyle w:val="Style1"/>
      </w:pPr>
      <w:r>
        <w:t xml:space="preserve">                                                            "newLaneEvent": {</w:t>
      </w:r>
    </w:p>
    <w:p w14:paraId="076E0C95" w14:textId="77777777" w:rsidR="005E6A9E" w:rsidRDefault="005E6A9E" w:rsidP="005E6A9E">
      <w:pPr>
        <w:pStyle w:val="Style1"/>
      </w:pPr>
      <w:r>
        <w:t xml:space="preserve">                                                                "envelope": {</w:t>
      </w:r>
    </w:p>
    <w:p w14:paraId="23E55D63" w14:textId="77777777" w:rsidR="005E6A9E" w:rsidRDefault="005E6A9E" w:rsidP="005E6A9E">
      <w:pPr>
        <w:pStyle w:val="Style1"/>
      </w:pPr>
      <w:r>
        <w:t xml:space="preserve">                                                                    "event_client_start_dtm": "Mon Jan 29 2024",</w:t>
      </w:r>
    </w:p>
    <w:p w14:paraId="313C6DB7" w14:textId="77777777" w:rsidR="005E6A9E" w:rsidRDefault="005E6A9E" w:rsidP="005E6A9E">
      <w:pPr>
        <w:pStyle w:val="Style1"/>
      </w:pPr>
      <w:r>
        <w:t xml:space="preserve">                                                                    "event_type_id": 3781,</w:t>
      </w:r>
    </w:p>
    <w:p w14:paraId="7649DBA5" w14:textId="77777777" w:rsidR="005E6A9E" w:rsidRDefault="005E6A9E" w:rsidP="005E6A9E">
      <w:pPr>
        <w:pStyle w:val="Style1"/>
      </w:pPr>
      <w:r>
        <w:t xml:space="preserve">                                                                    "event_type_version_id": "1",</w:t>
      </w:r>
    </w:p>
    <w:p w14:paraId="0A7C44CD" w14:textId="77777777" w:rsidR="005E6A9E" w:rsidRDefault="005E6A9E" w:rsidP="005E6A9E">
      <w:pPr>
        <w:pStyle w:val="Style1"/>
      </w:pPr>
      <w:r>
        <w:t xml:space="preserve">                                                                    "event_template_id": "242",</w:t>
      </w:r>
    </w:p>
    <w:p w14:paraId="5C6829B0" w14:textId="77777777" w:rsidR="005E6A9E" w:rsidRDefault="005E6A9E" w:rsidP="005E6A9E">
      <w:pPr>
        <w:pStyle w:val="Style1"/>
      </w:pPr>
      <w:r>
        <w:t xml:space="preserve">                                                                    "event_template_version_id": "1"</w:t>
      </w:r>
    </w:p>
    <w:p w14:paraId="23142E24" w14:textId="77777777" w:rsidR="005E6A9E" w:rsidRDefault="005E6A9E" w:rsidP="005E6A9E">
      <w:pPr>
        <w:pStyle w:val="Style1"/>
      </w:pPr>
      <w:r>
        <w:t xml:space="preserve">                                                                },</w:t>
      </w:r>
    </w:p>
    <w:p w14:paraId="583ACF74" w14:textId="77777777" w:rsidR="005E6A9E" w:rsidRDefault="005E6A9E" w:rsidP="005E6A9E">
      <w:pPr>
        <w:pStyle w:val="Style1"/>
      </w:pPr>
      <w:r>
        <w:t xml:space="preserve">                                                                "clickstream_trigger": {</w:t>
      </w:r>
    </w:p>
    <w:p w14:paraId="63356DB4" w14:textId="77777777" w:rsidR="005E6A9E" w:rsidRDefault="005E6A9E" w:rsidP="005E6A9E">
      <w:pPr>
        <w:pStyle w:val="Style1"/>
      </w:pPr>
      <w:r>
        <w:t xml:space="preserve">                                                                    "trigger_type_nm": "interaction",</w:t>
      </w:r>
    </w:p>
    <w:p w14:paraId="13BE870F" w14:textId="77777777" w:rsidR="005E6A9E" w:rsidRDefault="005E6A9E" w:rsidP="005E6A9E">
      <w:pPr>
        <w:pStyle w:val="Style1"/>
      </w:pPr>
      <w:r>
        <w:t xml:space="preserve">                                                                    "trigger_location_nm": "top_navigation",</w:t>
      </w:r>
    </w:p>
    <w:p w14:paraId="0F4FF6CF" w14:textId="77777777" w:rsidR="005E6A9E" w:rsidRDefault="005E6A9E" w:rsidP="005E6A9E">
      <w:pPr>
        <w:pStyle w:val="Style1"/>
      </w:pPr>
      <w:r>
        <w:t xml:space="preserve">                                                                    "trigger_source_nm": "top_navigation",</w:t>
      </w:r>
    </w:p>
    <w:p w14:paraId="09BC2B0F" w14:textId="77777777" w:rsidR="005E6A9E" w:rsidRDefault="005E6A9E" w:rsidP="005E6A9E">
      <w:pPr>
        <w:pStyle w:val="Style1"/>
      </w:pPr>
      <w:r>
        <w:t xml:space="preserve">                                                                    "trigger_object_nm": "no_trigger_object"</w:t>
      </w:r>
    </w:p>
    <w:p w14:paraId="12CC9959" w14:textId="77777777" w:rsidR="005E6A9E" w:rsidRDefault="005E6A9E" w:rsidP="005E6A9E">
      <w:pPr>
        <w:pStyle w:val="Style1"/>
      </w:pPr>
      <w:r>
        <w:t xml:space="preserve">                                                                },</w:t>
      </w:r>
    </w:p>
    <w:p w14:paraId="4E2395F7" w14:textId="77777777" w:rsidR="005E6A9E" w:rsidRDefault="005E6A9E" w:rsidP="005E6A9E">
      <w:pPr>
        <w:pStyle w:val="Style1"/>
      </w:pPr>
      <w:r>
        <w:t xml:space="preserve">                                                                "semantic": {</w:t>
      </w:r>
    </w:p>
    <w:p w14:paraId="463D0C22" w14:textId="77777777" w:rsidR="005E6A9E" w:rsidRDefault="005E6A9E" w:rsidP="005E6A9E">
      <w:pPr>
        <w:pStyle w:val="Style1"/>
      </w:pPr>
      <w:r>
        <w:t xml:space="preserve">                                                                    "semantic_event_nm": "top_nav_click"</w:t>
      </w:r>
    </w:p>
    <w:p w14:paraId="2F07414E" w14:textId="77777777" w:rsidR="005E6A9E" w:rsidRDefault="005E6A9E" w:rsidP="005E6A9E">
      <w:pPr>
        <w:pStyle w:val="Style1"/>
      </w:pPr>
      <w:r>
        <w:t xml:space="preserve">                                                                },</w:t>
      </w:r>
    </w:p>
    <w:p w14:paraId="446115B7" w14:textId="77777777" w:rsidR="005E6A9E" w:rsidRDefault="005E6A9E" w:rsidP="005E6A9E">
      <w:pPr>
        <w:pStyle w:val="Style1"/>
      </w:pPr>
      <w:r>
        <w:t xml:space="preserve">                                                                "top_navigation": {</w:t>
      </w:r>
    </w:p>
    <w:p w14:paraId="5B8AF927" w14:textId="77777777" w:rsidR="005E6A9E" w:rsidRDefault="005E6A9E" w:rsidP="005E6A9E">
      <w:pPr>
        <w:pStyle w:val="Style1"/>
      </w:pPr>
      <w:r>
        <w:t xml:space="preserve">                                                                    "target_url": "/learn/category/buying/",</w:t>
      </w:r>
    </w:p>
    <w:p w14:paraId="7D8527AE" w14:textId="77777777" w:rsidR="005E6A9E" w:rsidRDefault="005E6A9E" w:rsidP="005E6A9E">
      <w:pPr>
        <w:pStyle w:val="Style1"/>
      </w:pPr>
      <w:r>
        <w:t xml:space="preserve">                                                                    "level_one_txt": "Buy",</w:t>
      </w:r>
    </w:p>
    <w:p w14:paraId="7850283B" w14:textId="77777777" w:rsidR="005E6A9E" w:rsidRDefault="005E6A9E" w:rsidP="005E6A9E">
      <w:pPr>
        <w:pStyle w:val="Style1"/>
      </w:pPr>
      <w:r>
        <w:t xml:space="preserve">                                                                    "level_two_txt": "Resources",</w:t>
      </w:r>
    </w:p>
    <w:p w14:paraId="36246089" w14:textId="77777777" w:rsidR="005E6A9E" w:rsidRDefault="005E6A9E" w:rsidP="005E6A9E">
      <w:pPr>
        <w:pStyle w:val="Style1"/>
      </w:pPr>
      <w:r>
        <w:t xml:space="preserve">                                                                    "level_three_txt": "Home Buying Guide"</w:t>
      </w:r>
    </w:p>
    <w:p w14:paraId="2C984069" w14:textId="77777777" w:rsidR="005E6A9E" w:rsidRDefault="005E6A9E" w:rsidP="005E6A9E">
      <w:pPr>
        <w:pStyle w:val="Style1"/>
      </w:pPr>
      <w:r>
        <w:t xml:space="preserve">                                                                }</w:t>
      </w:r>
    </w:p>
    <w:p w14:paraId="67EBD169" w14:textId="77777777" w:rsidR="005E6A9E" w:rsidRDefault="005E6A9E" w:rsidP="005E6A9E">
      <w:pPr>
        <w:pStyle w:val="Style1"/>
      </w:pPr>
      <w:r>
        <w:t xml:space="preserve">                                                            }</w:t>
      </w:r>
    </w:p>
    <w:p w14:paraId="5CCD9E1B" w14:textId="77777777" w:rsidR="005E6A9E" w:rsidRDefault="005E6A9E" w:rsidP="005E6A9E">
      <w:pPr>
        <w:pStyle w:val="Style1"/>
      </w:pPr>
      <w:r>
        <w:t xml:space="preserve">                                                        }</w:t>
      </w:r>
    </w:p>
    <w:p w14:paraId="57376067" w14:textId="77777777" w:rsidR="005E6A9E" w:rsidRDefault="005E6A9E" w:rsidP="005E6A9E">
      <w:pPr>
        <w:pStyle w:val="Style1"/>
      </w:pPr>
      <w:r>
        <w:t xml:space="preserve">                                                    },</w:t>
      </w:r>
    </w:p>
    <w:p w14:paraId="027A2D28" w14:textId="77777777" w:rsidR="005E6A9E" w:rsidRDefault="005E6A9E" w:rsidP="005E6A9E">
      <w:pPr>
        <w:pStyle w:val="Style1"/>
      </w:pPr>
      <w:r>
        <w:t xml:space="preserve">                                                    {</w:t>
      </w:r>
    </w:p>
    <w:p w14:paraId="242313ED" w14:textId="77777777" w:rsidR="005E6A9E" w:rsidRDefault="005E6A9E" w:rsidP="005E6A9E">
      <w:pPr>
        <w:pStyle w:val="Style1"/>
      </w:pPr>
      <w:r>
        <w:t xml:space="preserve">                                                        "text": "Foreclosure center",</w:t>
      </w:r>
    </w:p>
    <w:p w14:paraId="70C02E02" w14:textId="77777777" w:rsidR="005E6A9E" w:rsidRDefault="005E6A9E" w:rsidP="005E6A9E">
      <w:pPr>
        <w:pStyle w:val="Style1"/>
      </w:pPr>
      <w:r>
        <w:t xml:space="preserve">                                                        "href": "/learn/tag/foreclosures/",</w:t>
      </w:r>
    </w:p>
    <w:p w14:paraId="17B1FB70" w14:textId="77777777" w:rsidR="005E6A9E" w:rsidRDefault="005E6A9E" w:rsidP="005E6A9E">
      <w:pPr>
        <w:pStyle w:val="Style1"/>
      </w:pPr>
      <w:r>
        <w:t xml:space="preserve">                                                        "gaClickEventObj": {</w:t>
      </w:r>
    </w:p>
    <w:p w14:paraId="2207C324" w14:textId="77777777" w:rsidR="005E6A9E" w:rsidRDefault="005E6A9E" w:rsidP="005E6A9E">
      <w:pPr>
        <w:pStyle w:val="Style1"/>
      </w:pPr>
      <w:r>
        <w:t xml:space="preserve">                                                            "newLaneEvent": {</w:t>
      </w:r>
    </w:p>
    <w:p w14:paraId="1ED6128C" w14:textId="77777777" w:rsidR="005E6A9E" w:rsidRDefault="005E6A9E" w:rsidP="005E6A9E">
      <w:pPr>
        <w:pStyle w:val="Style1"/>
      </w:pPr>
      <w:r>
        <w:t xml:space="preserve">                                                                "envelope": {</w:t>
      </w:r>
    </w:p>
    <w:p w14:paraId="15924FDE" w14:textId="77777777" w:rsidR="005E6A9E" w:rsidRDefault="005E6A9E" w:rsidP="005E6A9E">
      <w:pPr>
        <w:pStyle w:val="Style1"/>
      </w:pPr>
      <w:r>
        <w:t xml:space="preserve">                                                                    "event_client_start_dtm": "Mon Jan 29 2024",</w:t>
      </w:r>
    </w:p>
    <w:p w14:paraId="290EA44F" w14:textId="77777777" w:rsidR="005E6A9E" w:rsidRDefault="005E6A9E" w:rsidP="005E6A9E">
      <w:pPr>
        <w:pStyle w:val="Style1"/>
      </w:pPr>
      <w:r>
        <w:t xml:space="preserve">                                                                    "event_type_id": 3781,</w:t>
      </w:r>
    </w:p>
    <w:p w14:paraId="31C22811" w14:textId="77777777" w:rsidR="005E6A9E" w:rsidRDefault="005E6A9E" w:rsidP="005E6A9E">
      <w:pPr>
        <w:pStyle w:val="Style1"/>
      </w:pPr>
      <w:r>
        <w:t xml:space="preserve">                                                                    "event_type_version_id": "1",</w:t>
      </w:r>
    </w:p>
    <w:p w14:paraId="0087E4F4" w14:textId="77777777" w:rsidR="005E6A9E" w:rsidRDefault="005E6A9E" w:rsidP="005E6A9E">
      <w:pPr>
        <w:pStyle w:val="Style1"/>
      </w:pPr>
      <w:r>
        <w:t xml:space="preserve">                                                                    "event_template_id": "242",</w:t>
      </w:r>
    </w:p>
    <w:p w14:paraId="786710C5" w14:textId="77777777" w:rsidR="005E6A9E" w:rsidRDefault="005E6A9E" w:rsidP="005E6A9E">
      <w:pPr>
        <w:pStyle w:val="Style1"/>
      </w:pPr>
      <w:r>
        <w:t xml:space="preserve">                                                                    "event_template_version_id": "1"</w:t>
      </w:r>
    </w:p>
    <w:p w14:paraId="24FB553F" w14:textId="77777777" w:rsidR="005E6A9E" w:rsidRDefault="005E6A9E" w:rsidP="005E6A9E">
      <w:pPr>
        <w:pStyle w:val="Style1"/>
      </w:pPr>
      <w:r>
        <w:t xml:space="preserve">                                                                },</w:t>
      </w:r>
    </w:p>
    <w:p w14:paraId="590224AE" w14:textId="77777777" w:rsidR="005E6A9E" w:rsidRDefault="005E6A9E" w:rsidP="005E6A9E">
      <w:pPr>
        <w:pStyle w:val="Style1"/>
      </w:pPr>
      <w:r>
        <w:t xml:space="preserve">                                                                "clickstream_trigger": {</w:t>
      </w:r>
    </w:p>
    <w:p w14:paraId="42461C66" w14:textId="77777777" w:rsidR="005E6A9E" w:rsidRDefault="005E6A9E" w:rsidP="005E6A9E">
      <w:pPr>
        <w:pStyle w:val="Style1"/>
      </w:pPr>
      <w:r>
        <w:t xml:space="preserve">                                                                    "trigger_type_nm": "interaction",</w:t>
      </w:r>
    </w:p>
    <w:p w14:paraId="16BC5232" w14:textId="77777777" w:rsidR="005E6A9E" w:rsidRDefault="005E6A9E" w:rsidP="005E6A9E">
      <w:pPr>
        <w:pStyle w:val="Style1"/>
      </w:pPr>
      <w:r>
        <w:t xml:space="preserve">                                                                    "trigger_location_nm": "top_navigation",</w:t>
      </w:r>
    </w:p>
    <w:p w14:paraId="51A9F32C" w14:textId="77777777" w:rsidR="005E6A9E" w:rsidRDefault="005E6A9E" w:rsidP="005E6A9E">
      <w:pPr>
        <w:pStyle w:val="Style1"/>
      </w:pPr>
      <w:r>
        <w:t xml:space="preserve">                                                                    "trigger_source_nm": "top_navigation",</w:t>
      </w:r>
    </w:p>
    <w:p w14:paraId="7FE2C2DC" w14:textId="77777777" w:rsidR="005E6A9E" w:rsidRDefault="005E6A9E" w:rsidP="005E6A9E">
      <w:pPr>
        <w:pStyle w:val="Style1"/>
      </w:pPr>
      <w:r>
        <w:t xml:space="preserve">                                                                    "trigger_object_nm": "no_trigger_object"},</w:t>
      </w:r>
    </w:p>
    <w:p w14:paraId="395A76FF" w14:textId="77777777" w:rsidR="005E6A9E" w:rsidRDefault="005E6A9E" w:rsidP="005E6A9E">
      <w:pPr>
        <w:pStyle w:val="Style1"/>
      </w:pPr>
      <w:r>
        <w:t xml:space="preserve">                                                                    "semantic": {</w:t>
      </w:r>
    </w:p>
    <w:p w14:paraId="5E93DEE4" w14:textId="77777777" w:rsidR="005E6A9E" w:rsidRDefault="005E6A9E" w:rsidP="005E6A9E">
      <w:pPr>
        <w:pStyle w:val="Style1"/>
      </w:pPr>
      <w:r>
        <w:t xml:space="preserve">                                                                        "semantic_event_nm": "top_nav_click"</w:t>
      </w:r>
    </w:p>
    <w:p w14:paraId="69DAAAE4" w14:textId="77777777" w:rsidR="005E6A9E" w:rsidRDefault="005E6A9E" w:rsidP="005E6A9E">
      <w:pPr>
        <w:pStyle w:val="Style1"/>
      </w:pPr>
      <w:r>
        <w:t xml:space="preserve">                                                                    },</w:t>
      </w:r>
    </w:p>
    <w:p w14:paraId="04DAD369" w14:textId="77777777" w:rsidR="005E6A9E" w:rsidRDefault="005E6A9E" w:rsidP="005E6A9E">
      <w:pPr>
        <w:pStyle w:val="Style1"/>
      </w:pPr>
      <w:r>
        <w:t xml:space="preserve">                                                                    "top_navigation": {</w:t>
      </w:r>
    </w:p>
    <w:p w14:paraId="59ED09CE" w14:textId="77777777" w:rsidR="005E6A9E" w:rsidRDefault="005E6A9E" w:rsidP="005E6A9E">
      <w:pPr>
        <w:pStyle w:val="Style1"/>
      </w:pPr>
      <w:r>
        <w:t xml:space="preserve">                                                                        "target_url": "/learn/tag/foreclosures/",</w:t>
      </w:r>
    </w:p>
    <w:p w14:paraId="759E198C" w14:textId="77777777" w:rsidR="005E6A9E" w:rsidRDefault="005E6A9E" w:rsidP="005E6A9E">
      <w:pPr>
        <w:pStyle w:val="Style1"/>
      </w:pPr>
      <w:r>
        <w:t xml:space="preserve">                                                                        "level_one_txt": "Buy",</w:t>
      </w:r>
    </w:p>
    <w:p w14:paraId="4D46F769" w14:textId="77777777" w:rsidR="005E6A9E" w:rsidRDefault="005E6A9E" w:rsidP="005E6A9E">
      <w:pPr>
        <w:pStyle w:val="Style1"/>
      </w:pPr>
      <w:r>
        <w:t xml:space="preserve">                                                                        "level_two_txt": "Resources",</w:t>
      </w:r>
    </w:p>
    <w:p w14:paraId="368E522F" w14:textId="77777777" w:rsidR="005E6A9E" w:rsidRDefault="005E6A9E" w:rsidP="005E6A9E">
      <w:pPr>
        <w:pStyle w:val="Style1"/>
      </w:pPr>
      <w:r>
        <w:t xml:space="preserve">                                                                        "level_three_txt": "Foreclosure center"</w:t>
      </w:r>
    </w:p>
    <w:p w14:paraId="0CF3A327" w14:textId="77777777" w:rsidR="005E6A9E" w:rsidRDefault="005E6A9E" w:rsidP="005E6A9E">
      <w:pPr>
        <w:pStyle w:val="Style1"/>
      </w:pPr>
      <w:r>
        <w:t xml:space="preserve">                                                                    }</w:t>
      </w:r>
    </w:p>
    <w:p w14:paraId="79C6CCFB" w14:textId="77777777" w:rsidR="005E6A9E" w:rsidRDefault="005E6A9E" w:rsidP="005E6A9E">
      <w:pPr>
        <w:pStyle w:val="Style1"/>
      </w:pPr>
      <w:r>
        <w:t xml:space="preserve">                                                                }</w:t>
      </w:r>
    </w:p>
    <w:p w14:paraId="5AB2B3C4" w14:textId="77777777" w:rsidR="005E6A9E" w:rsidRDefault="005E6A9E" w:rsidP="005E6A9E">
      <w:pPr>
        <w:pStyle w:val="Style1"/>
      </w:pPr>
      <w:r>
        <w:t xml:space="preserve">                                                            }</w:t>
      </w:r>
    </w:p>
    <w:p w14:paraId="14A74657" w14:textId="77777777" w:rsidR="005E6A9E" w:rsidRDefault="005E6A9E" w:rsidP="005E6A9E">
      <w:pPr>
        <w:pStyle w:val="Style1"/>
      </w:pPr>
      <w:r>
        <w:t xml:space="preserve">                                                        },</w:t>
      </w:r>
    </w:p>
    <w:p w14:paraId="70422CCD" w14:textId="77777777" w:rsidR="005E6A9E" w:rsidRDefault="005E6A9E" w:rsidP="005E6A9E">
      <w:pPr>
        <w:pStyle w:val="Style1"/>
      </w:pPr>
      <w:r>
        <w:t xml:space="preserve">                                                        {</w:t>
      </w:r>
    </w:p>
    <w:p w14:paraId="35BDB354" w14:textId="77777777" w:rsidR="005E6A9E" w:rsidRDefault="005E6A9E" w:rsidP="005E6A9E">
      <w:pPr>
        <w:pStyle w:val="Style1"/>
      </w:pPr>
      <w:r>
        <w:t xml:space="preserve">                                                            "text": "Real estate app",</w:t>
      </w:r>
    </w:p>
    <w:p w14:paraId="499564EC" w14:textId="77777777" w:rsidR="005E6A9E" w:rsidRDefault="005E6A9E" w:rsidP="005E6A9E">
      <w:pPr>
        <w:pStyle w:val="Style1"/>
      </w:pPr>
      <w:r>
        <w:t xml:space="preserve">                                                            "href": "/z/buying/app-download/",</w:t>
      </w:r>
    </w:p>
    <w:p w14:paraId="034D8F8C" w14:textId="77777777" w:rsidR="005E6A9E" w:rsidRDefault="005E6A9E" w:rsidP="005E6A9E">
      <w:pPr>
        <w:pStyle w:val="Style1"/>
      </w:pPr>
      <w:r>
        <w:t xml:space="preserve">                                                            "gaClickEventObj": {</w:t>
      </w:r>
    </w:p>
    <w:p w14:paraId="5188B138" w14:textId="77777777" w:rsidR="005E6A9E" w:rsidRDefault="005E6A9E" w:rsidP="005E6A9E">
      <w:pPr>
        <w:pStyle w:val="Style1"/>
      </w:pPr>
      <w:r>
        <w:t xml:space="preserve">                                                                "newLaneEvent": {</w:t>
      </w:r>
    </w:p>
    <w:p w14:paraId="04039681" w14:textId="77777777" w:rsidR="005E6A9E" w:rsidRDefault="005E6A9E" w:rsidP="005E6A9E">
      <w:pPr>
        <w:pStyle w:val="Style1"/>
      </w:pPr>
      <w:r>
        <w:t xml:space="preserve">                                                                    "envelope": {</w:t>
      </w:r>
    </w:p>
    <w:p w14:paraId="18B17F39" w14:textId="77777777" w:rsidR="005E6A9E" w:rsidRDefault="005E6A9E" w:rsidP="005E6A9E">
      <w:pPr>
        <w:pStyle w:val="Style1"/>
      </w:pPr>
      <w:r>
        <w:t xml:space="preserve">                                                                        "event_client_start_dtm": "Mon Jan 29 2024",</w:t>
      </w:r>
    </w:p>
    <w:p w14:paraId="6C6A7590" w14:textId="77777777" w:rsidR="005E6A9E" w:rsidRDefault="005E6A9E" w:rsidP="005E6A9E">
      <w:pPr>
        <w:pStyle w:val="Style1"/>
      </w:pPr>
      <w:r>
        <w:t xml:space="preserve">                                                                        "event_type_id": 3781,</w:t>
      </w:r>
    </w:p>
    <w:p w14:paraId="4B2CF692" w14:textId="77777777" w:rsidR="005E6A9E" w:rsidRDefault="005E6A9E" w:rsidP="005E6A9E">
      <w:pPr>
        <w:pStyle w:val="Style1"/>
      </w:pPr>
      <w:r>
        <w:t xml:space="preserve">                                                                        "event_type_version_id": "1",</w:t>
      </w:r>
    </w:p>
    <w:p w14:paraId="16FC1030" w14:textId="77777777" w:rsidR="005E6A9E" w:rsidRDefault="005E6A9E" w:rsidP="005E6A9E">
      <w:pPr>
        <w:pStyle w:val="Style1"/>
      </w:pPr>
      <w:r>
        <w:t xml:space="preserve">                                                                        "event_template_id": "242",</w:t>
      </w:r>
    </w:p>
    <w:p w14:paraId="5F05D069" w14:textId="77777777" w:rsidR="005E6A9E" w:rsidRDefault="005E6A9E" w:rsidP="005E6A9E">
      <w:pPr>
        <w:pStyle w:val="Style1"/>
      </w:pPr>
      <w:r>
        <w:t xml:space="preserve">                                                                        "event_template_version_id": "1"</w:t>
      </w:r>
    </w:p>
    <w:p w14:paraId="7D193737" w14:textId="77777777" w:rsidR="005E6A9E" w:rsidRDefault="005E6A9E" w:rsidP="005E6A9E">
      <w:pPr>
        <w:pStyle w:val="Style1"/>
      </w:pPr>
      <w:r>
        <w:t xml:space="preserve">                                                                    },</w:t>
      </w:r>
    </w:p>
    <w:p w14:paraId="4B682879" w14:textId="77777777" w:rsidR="005E6A9E" w:rsidRDefault="005E6A9E" w:rsidP="005E6A9E">
      <w:pPr>
        <w:pStyle w:val="Style1"/>
      </w:pPr>
      <w:r>
        <w:t xml:space="preserve">                                                                    "clickstream_trigger": {</w:t>
      </w:r>
    </w:p>
    <w:p w14:paraId="75E58E95" w14:textId="77777777" w:rsidR="005E6A9E" w:rsidRDefault="005E6A9E" w:rsidP="005E6A9E">
      <w:pPr>
        <w:pStyle w:val="Style1"/>
      </w:pPr>
      <w:r>
        <w:t xml:space="preserve">                                                                        "trigger_type_nm": "interaction",</w:t>
      </w:r>
    </w:p>
    <w:p w14:paraId="029BE82A" w14:textId="77777777" w:rsidR="005E6A9E" w:rsidRDefault="005E6A9E" w:rsidP="005E6A9E">
      <w:pPr>
        <w:pStyle w:val="Style1"/>
      </w:pPr>
      <w:r>
        <w:t xml:space="preserve">                                                                        "trigger_location_nm": "top_navigation",</w:t>
      </w:r>
    </w:p>
    <w:p w14:paraId="32263474" w14:textId="77777777" w:rsidR="005E6A9E" w:rsidRDefault="005E6A9E" w:rsidP="005E6A9E">
      <w:pPr>
        <w:pStyle w:val="Style1"/>
      </w:pPr>
      <w:r>
        <w:t xml:space="preserve">                                                                        "trigger_source_nm": "top_navigation",</w:t>
      </w:r>
    </w:p>
    <w:p w14:paraId="7EB70B86" w14:textId="77777777" w:rsidR="005E6A9E" w:rsidRDefault="005E6A9E" w:rsidP="005E6A9E">
      <w:pPr>
        <w:pStyle w:val="Style1"/>
      </w:pPr>
      <w:r>
        <w:t xml:space="preserve">                                                                        "trigger_object_nm": "no_trigger_object"</w:t>
      </w:r>
    </w:p>
    <w:p w14:paraId="4F420C2A" w14:textId="77777777" w:rsidR="005E6A9E" w:rsidRDefault="005E6A9E" w:rsidP="005E6A9E">
      <w:pPr>
        <w:pStyle w:val="Style1"/>
      </w:pPr>
      <w:r>
        <w:t xml:space="preserve">                                                                    },</w:t>
      </w:r>
    </w:p>
    <w:p w14:paraId="33D98418" w14:textId="77777777" w:rsidR="005E6A9E" w:rsidRDefault="005E6A9E" w:rsidP="005E6A9E">
      <w:pPr>
        <w:pStyle w:val="Style1"/>
      </w:pPr>
      <w:r>
        <w:t xml:space="preserve">                                                                    "semantic": {</w:t>
      </w:r>
    </w:p>
    <w:p w14:paraId="3AAD6895" w14:textId="77777777" w:rsidR="005E6A9E" w:rsidRDefault="005E6A9E" w:rsidP="005E6A9E">
      <w:pPr>
        <w:pStyle w:val="Style1"/>
      </w:pPr>
      <w:r>
        <w:t xml:space="preserve">                                                                        "semantic_event_nm": "top_nav_click"</w:t>
      </w:r>
    </w:p>
    <w:p w14:paraId="2991EA22" w14:textId="77777777" w:rsidR="005E6A9E" w:rsidRDefault="005E6A9E" w:rsidP="005E6A9E">
      <w:pPr>
        <w:pStyle w:val="Style1"/>
      </w:pPr>
      <w:r>
        <w:t xml:space="preserve">                                                                    },</w:t>
      </w:r>
    </w:p>
    <w:p w14:paraId="5DCFD133" w14:textId="77777777" w:rsidR="005E6A9E" w:rsidRDefault="005E6A9E" w:rsidP="005E6A9E">
      <w:pPr>
        <w:pStyle w:val="Style1"/>
      </w:pPr>
      <w:r>
        <w:t xml:space="preserve">                                                                    "top_navigation": {</w:t>
      </w:r>
    </w:p>
    <w:p w14:paraId="089969DF" w14:textId="77777777" w:rsidR="005E6A9E" w:rsidRDefault="005E6A9E" w:rsidP="005E6A9E">
      <w:pPr>
        <w:pStyle w:val="Style1"/>
      </w:pPr>
      <w:r>
        <w:t xml:space="preserve">                                                                        "target_url": "/z/buying/app-download/",</w:t>
      </w:r>
    </w:p>
    <w:p w14:paraId="007F4969" w14:textId="77777777" w:rsidR="005E6A9E" w:rsidRDefault="005E6A9E" w:rsidP="005E6A9E">
      <w:pPr>
        <w:pStyle w:val="Style1"/>
      </w:pPr>
      <w:r>
        <w:t xml:space="preserve">                                                                        "level_one_txt": "Buy",</w:t>
      </w:r>
    </w:p>
    <w:p w14:paraId="2E2FF9DE" w14:textId="77777777" w:rsidR="005E6A9E" w:rsidRDefault="005E6A9E" w:rsidP="005E6A9E">
      <w:pPr>
        <w:pStyle w:val="Style1"/>
      </w:pPr>
      <w:r>
        <w:t xml:space="preserve">                                                                        "level_two_txt": "Resources",</w:t>
      </w:r>
    </w:p>
    <w:p w14:paraId="01918063" w14:textId="77777777" w:rsidR="005E6A9E" w:rsidRDefault="005E6A9E" w:rsidP="005E6A9E">
      <w:pPr>
        <w:pStyle w:val="Style1"/>
      </w:pPr>
      <w:r>
        <w:t xml:space="preserve">                                                                        "level_three_txt": "Real estate app"</w:t>
      </w:r>
    </w:p>
    <w:p w14:paraId="45F70090" w14:textId="77777777" w:rsidR="005E6A9E" w:rsidRDefault="005E6A9E" w:rsidP="005E6A9E">
      <w:pPr>
        <w:pStyle w:val="Style1"/>
      </w:pPr>
      <w:r>
        <w:t xml:space="preserve">                                                                    }</w:t>
      </w:r>
    </w:p>
    <w:p w14:paraId="2FDD650D" w14:textId="77777777" w:rsidR="005E6A9E" w:rsidRDefault="005E6A9E" w:rsidP="005E6A9E">
      <w:pPr>
        <w:pStyle w:val="Style1"/>
      </w:pPr>
      <w:r>
        <w:t xml:space="preserve">                                                                }</w:t>
      </w:r>
    </w:p>
    <w:p w14:paraId="5B7A6B0E" w14:textId="77777777" w:rsidR="005E6A9E" w:rsidRDefault="005E6A9E" w:rsidP="005E6A9E">
      <w:pPr>
        <w:pStyle w:val="Style1"/>
      </w:pPr>
      <w:r>
        <w:t xml:space="preserve">                                                            }</w:t>
      </w:r>
    </w:p>
    <w:p w14:paraId="0269CEEF" w14:textId="77777777" w:rsidR="005E6A9E" w:rsidRDefault="005E6A9E" w:rsidP="005E6A9E">
      <w:pPr>
        <w:pStyle w:val="Style1"/>
      </w:pPr>
      <w:r>
        <w:t xml:space="preserve">                                                        },</w:t>
      </w:r>
    </w:p>
    <w:p w14:paraId="303447F2" w14:textId="77777777" w:rsidR="005E6A9E" w:rsidRDefault="005E6A9E" w:rsidP="005E6A9E">
      <w:pPr>
        <w:pStyle w:val="Style1"/>
      </w:pPr>
      <w:r>
        <w:t xml:space="preserve">                                                        {</w:t>
      </w:r>
    </w:p>
    <w:p w14:paraId="60B8CD54" w14:textId="77777777" w:rsidR="005E6A9E" w:rsidRDefault="005E6A9E" w:rsidP="005E6A9E">
      <w:pPr>
        <w:pStyle w:val="Style1"/>
      </w:pPr>
      <w:r>
        <w:t xml:space="preserve">                                                            "text": "Down payment assistance",</w:t>
      </w:r>
    </w:p>
    <w:p w14:paraId="2CAA0C1F" w14:textId="77777777" w:rsidR="005E6A9E" w:rsidRDefault="005E6A9E" w:rsidP="005E6A9E">
      <w:pPr>
        <w:pStyle w:val="Style1"/>
      </w:pPr>
      <w:r>
        <w:t xml:space="preserve">                                                            "href": "/down-payment-assistance/",</w:t>
      </w:r>
    </w:p>
    <w:p w14:paraId="129FDDBA" w14:textId="77777777" w:rsidR="005E6A9E" w:rsidRDefault="005E6A9E" w:rsidP="005E6A9E">
      <w:pPr>
        <w:pStyle w:val="Style1"/>
      </w:pPr>
      <w:r>
        <w:t xml:space="preserve">                                                            "gaClickEventObj": {</w:t>
      </w:r>
    </w:p>
    <w:p w14:paraId="1A09E198" w14:textId="77777777" w:rsidR="005E6A9E" w:rsidRDefault="005E6A9E" w:rsidP="005E6A9E">
      <w:pPr>
        <w:pStyle w:val="Style1"/>
      </w:pPr>
      <w:r>
        <w:t xml:space="preserve">                                                                "category": "TopNav",</w:t>
      </w:r>
    </w:p>
    <w:p w14:paraId="08204077" w14:textId="77777777" w:rsidR="005E6A9E" w:rsidRDefault="005E6A9E" w:rsidP="005E6A9E">
      <w:pPr>
        <w:pStyle w:val="Style1"/>
      </w:pPr>
      <w:r>
        <w:t xml:space="preserve">                                                                "action": "Down Payment Assistance",</w:t>
      </w:r>
    </w:p>
    <w:p w14:paraId="5855CA34" w14:textId="77777777" w:rsidR="005E6A9E" w:rsidRDefault="005E6A9E" w:rsidP="005E6A9E">
      <w:pPr>
        <w:pStyle w:val="Style1"/>
      </w:pPr>
      <w:r>
        <w:t xml:space="preserve">                                                                "newLaneEvent": {</w:t>
      </w:r>
    </w:p>
    <w:p w14:paraId="6E3B16D6" w14:textId="77777777" w:rsidR="005E6A9E" w:rsidRDefault="005E6A9E" w:rsidP="005E6A9E">
      <w:pPr>
        <w:pStyle w:val="Style1"/>
      </w:pPr>
      <w:r>
        <w:t xml:space="preserve">                                                                    "envelope": {</w:t>
      </w:r>
    </w:p>
    <w:p w14:paraId="6BE809CC" w14:textId="77777777" w:rsidR="005E6A9E" w:rsidRDefault="005E6A9E" w:rsidP="005E6A9E">
      <w:pPr>
        <w:pStyle w:val="Style1"/>
      </w:pPr>
      <w:r>
        <w:t xml:space="preserve">                                                                        "event_client_start_dtm": "Mon Jan 29 2024",</w:t>
      </w:r>
    </w:p>
    <w:p w14:paraId="3FCCD344" w14:textId="77777777" w:rsidR="005E6A9E" w:rsidRDefault="005E6A9E" w:rsidP="005E6A9E">
      <w:pPr>
        <w:pStyle w:val="Style1"/>
      </w:pPr>
      <w:r>
        <w:t xml:space="preserve">                                                                        "event_type_id": 3781,</w:t>
      </w:r>
    </w:p>
    <w:p w14:paraId="2FD1B0CB" w14:textId="77777777" w:rsidR="005E6A9E" w:rsidRDefault="005E6A9E" w:rsidP="005E6A9E">
      <w:pPr>
        <w:pStyle w:val="Style1"/>
      </w:pPr>
      <w:r>
        <w:t xml:space="preserve">                                                                        "event_type_version_id": "1",</w:t>
      </w:r>
    </w:p>
    <w:p w14:paraId="1A783477" w14:textId="77777777" w:rsidR="005E6A9E" w:rsidRDefault="005E6A9E" w:rsidP="005E6A9E">
      <w:pPr>
        <w:pStyle w:val="Style1"/>
      </w:pPr>
      <w:r>
        <w:t xml:space="preserve">                                                                        "event_template_id": "242",</w:t>
      </w:r>
    </w:p>
    <w:p w14:paraId="10816F1B" w14:textId="77777777" w:rsidR="005E6A9E" w:rsidRDefault="005E6A9E" w:rsidP="005E6A9E">
      <w:pPr>
        <w:pStyle w:val="Style1"/>
      </w:pPr>
      <w:r>
        <w:t xml:space="preserve">                                                                        "event_template_version_id": "1"</w:t>
      </w:r>
    </w:p>
    <w:p w14:paraId="50902949" w14:textId="77777777" w:rsidR="005E6A9E" w:rsidRDefault="005E6A9E" w:rsidP="005E6A9E">
      <w:pPr>
        <w:pStyle w:val="Style1"/>
      </w:pPr>
      <w:r>
        <w:t xml:space="preserve">                                                                    },</w:t>
      </w:r>
    </w:p>
    <w:p w14:paraId="458CC47D" w14:textId="77777777" w:rsidR="005E6A9E" w:rsidRDefault="005E6A9E" w:rsidP="005E6A9E">
      <w:pPr>
        <w:pStyle w:val="Style1"/>
      </w:pPr>
      <w:r>
        <w:t xml:space="preserve">                                                                    "clickstream_trigger": {</w:t>
      </w:r>
    </w:p>
    <w:p w14:paraId="445AC9A0" w14:textId="77777777" w:rsidR="005E6A9E" w:rsidRDefault="005E6A9E" w:rsidP="005E6A9E">
      <w:pPr>
        <w:pStyle w:val="Style1"/>
      </w:pPr>
      <w:r>
        <w:t xml:space="preserve">                                                                        "trigger_type_nm": "interaction",</w:t>
      </w:r>
    </w:p>
    <w:p w14:paraId="69F5CD46" w14:textId="77777777" w:rsidR="005E6A9E" w:rsidRDefault="005E6A9E" w:rsidP="005E6A9E">
      <w:pPr>
        <w:pStyle w:val="Style1"/>
      </w:pPr>
      <w:r>
        <w:t xml:space="preserve">                                                                        "trigger_location_nm": "top_navigation",</w:t>
      </w:r>
    </w:p>
    <w:p w14:paraId="15D0E194" w14:textId="77777777" w:rsidR="005E6A9E" w:rsidRDefault="005E6A9E" w:rsidP="005E6A9E">
      <w:pPr>
        <w:pStyle w:val="Style1"/>
      </w:pPr>
      <w:r>
        <w:t xml:space="preserve">                                                                        "trigger_source_nm": "top_navigation",</w:t>
      </w:r>
    </w:p>
    <w:p w14:paraId="096ABADE" w14:textId="77777777" w:rsidR="005E6A9E" w:rsidRDefault="005E6A9E" w:rsidP="005E6A9E">
      <w:pPr>
        <w:pStyle w:val="Style1"/>
      </w:pPr>
      <w:r>
        <w:t xml:space="preserve">                                                                        "trigger_object_nm": "no_trigger_object"</w:t>
      </w:r>
    </w:p>
    <w:p w14:paraId="5E8F90CB" w14:textId="77777777" w:rsidR="005E6A9E" w:rsidRDefault="005E6A9E" w:rsidP="005E6A9E">
      <w:pPr>
        <w:pStyle w:val="Style1"/>
      </w:pPr>
      <w:r>
        <w:t xml:space="preserve">                                                                    },</w:t>
      </w:r>
    </w:p>
    <w:p w14:paraId="44B293C9" w14:textId="77777777" w:rsidR="005E6A9E" w:rsidRDefault="005E6A9E" w:rsidP="005E6A9E">
      <w:pPr>
        <w:pStyle w:val="Style1"/>
      </w:pPr>
      <w:r>
        <w:t xml:space="preserve">                                                                    "semantic": {</w:t>
      </w:r>
    </w:p>
    <w:p w14:paraId="11DC7045" w14:textId="77777777" w:rsidR="005E6A9E" w:rsidRDefault="005E6A9E" w:rsidP="005E6A9E">
      <w:pPr>
        <w:pStyle w:val="Style1"/>
      </w:pPr>
      <w:r>
        <w:t xml:space="preserve">                                                                        "semantic_event_nm": "top_nav_click"</w:t>
      </w:r>
    </w:p>
    <w:p w14:paraId="50CBD045" w14:textId="77777777" w:rsidR="005E6A9E" w:rsidRDefault="005E6A9E" w:rsidP="005E6A9E">
      <w:pPr>
        <w:pStyle w:val="Style1"/>
      </w:pPr>
      <w:r>
        <w:t xml:space="preserve">                                                                    },</w:t>
      </w:r>
    </w:p>
    <w:p w14:paraId="3601D2AA" w14:textId="77777777" w:rsidR="005E6A9E" w:rsidRDefault="005E6A9E" w:rsidP="005E6A9E">
      <w:pPr>
        <w:pStyle w:val="Style1"/>
      </w:pPr>
      <w:r>
        <w:t xml:space="preserve">                                                                    "top_navigation": {</w:t>
      </w:r>
    </w:p>
    <w:p w14:paraId="7EFB974D" w14:textId="77777777" w:rsidR="005E6A9E" w:rsidRDefault="005E6A9E" w:rsidP="005E6A9E">
      <w:pPr>
        <w:pStyle w:val="Style1"/>
      </w:pPr>
      <w:r>
        <w:t xml:space="preserve">                                                                        "target_url": "/down-payment-assistance/",</w:t>
      </w:r>
    </w:p>
    <w:p w14:paraId="14E8531F" w14:textId="77777777" w:rsidR="005E6A9E" w:rsidRDefault="005E6A9E" w:rsidP="005E6A9E">
      <w:pPr>
        <w:pStyle w:val="Style1"/>
      </w:pPr>
      <w:r>
        <w:t xml:space="preserve">                                                                        "level_one_txt": "Buy",</w:t>
      </w:r>
    </w:p>
    <w:p w14:paraId="2FC98057" w14:textId="77777777" w:rsidR="005E6A9E" w:rsidRDefault="005E6A9E" w:rsidP="005E6A9E">
      <w:pPr>
        <w:pStyle w:val="Style1"/>
      </w:pPr>
      <w:r>
        <w:t xml:space="preserve">                                                                        "level_two_txt": "Resources",</w:t>
      </w:r>
    </w:p>
    <w:p w14:paraId="604D464C" w14:textId="77777777" w:rsidR="005E6A9E" w:rsidRDefault="005E6A9E" w:rsidP="005E6A9E">
      <w:pPr>
        <w:pStyle w:val="Style1"/>
      </w:pPr>
      <w:r>
        <w:t xml:space="preserve">                                                                        "level_three_txt": "Down payment assistance"</w:t>
      </w:r>
    </w:p>
    <w:p w14:paraId="0F8EB066" w14:textId="77777777" w:rsidR="005E6A9E" w:rsidRDefault="005E6A9E" w:rsidP="005E6A9E">
      <w:pPr>
        <w:pStyle w:val="Style1"/>
      </w:pPr>
      <w:r>
        <w:t xml:space="preserve">                                                                    }</w:t>
      </w:r>
    </w:p>
    <w:p w14:paraId="7011E3E9" w14:textId="77777777" w:rsidR="005E6A9E" w:rsidRDefault="005E6A9E" w:rsidP="005E6A9E">
      <w:pPr>
        <w:pStyle w:val="Style1"/>
      </w:pPr>
      <w:r>
        <w:t xml:space="preserve">                                                                }</w:t>
      </w:r>
    </w:p>
    <w:p w14:paraId="79615DF3" w14:textId="77777777" w:rsidR="005E6A9E" w:rsidRDefault="005E6A9E" w:rsidP="005E6A9E">
      <w:pPr>
        <w:pStyle w:val="Style1"/>
      </w:pPr>
      <w:r>
        <w:t xml:space="preserve">                                                            }</w:t>
      </w:r>
    </w:p>
    <w:p w14:paraId="275E1A4E" w14:textId="77777777" w:rsidR="005E6A9E" w:rsidRDefault="005E6A9E" w:rsidP="005E6A9E">
      <w:pPr>
        <w:pStyle w:val="Style1"/>
      </w:pPr>
      <w:r>
        <w:t xml:space="preserve">                                                        }</w:t>
      </w:r>
    </w:p>
    <w:p w14:paraId="6023F2E2" w14:textId="77777777" w:rsidR="005E6A9E" w:rsidRDefault="005E6A9E" w:rsidP="005E6A9E">
      <w:pPr>
        <w:pStyle w:val="Style1"/>
      </w:pPr>
      <w:r>
        <w:t xml:space="preserve">                                                    ]</w:t>
      </w:r>
    </w:p>
    <w:p w14:paraId="5E29AC0E" w14:textId="77777777" w:rsidR="005E6A9E" w:rsidRDefault="005E6A9E" w:rsidP="005E6A9E">
      <w:pPr>
        <w:pStyle w:val="Style1"/>
      </w:pPr>
      <w:r>
        <w:t xml:space="preserve">                                                ]</w:t>
      </w:r>
    </w:p>
    <w:p w14:paraId="7FBA7AC3" w14:textId="77777777" w:rsidR="005E6A9E" w:rsidRDefault="005E6A9E" w:rsidP="005E6A9E">
      <w:pPr>
        <w:pStyle w:val="Style1"/>
      </w:pPr>
      <w:r>
        <w:t xml:space="preserve">                                            }</w:t>
      </w:r>
    </w:p>
    <w:p w14:paraId="30047756" w14:textId="77777777" w:rsidR="005E6A9E" w:rsidRDefault="005E6A9E" w:rsidP="005E6A9E">
      <w:pPr>
        <w:pStyle w:val="Style1"/>
      </w:pPr>
      <w:r>
        <w:t xml:space="preserve">                                        ]</w:t>
      </w:r>
    </w:p>
    <w:p w14:paraId="3662F8AE" w14:textId="77777777" w:rsidR="005E6A9E" w:rsidRDefault="005E6A9E" w:rsidP="005E6A9E">
      <w:pPr>
        <w:pStyle w:val="Style1"/>
      </w:pPr>
      <w:r>
        <w:t xml:space="preserve">                                    },</w:t>
      </w:r>
    </w:p>
    <w:p w14:paraId="0DEB0E45" w14:textId="77777777" w:rsidR="005E6A9E" w:rsidRDefault="005E6A9E" w:rsidP="005E6A9E">
      <w:pPr>
        <w:pStyle w:val="Style1"/>
      </w:pPr>
      <w:r>
        <w:t xml:space="preserve">                                    {</w:t>
      </w:r>
    </w:p>
    <w:p w14:paraId="0D8F257E" w14:textId="77777777" w:rsidR="005E6A9E" w:rsidRDefault="005E6A9E" w:rsidP="005E6A9E">
      <w:pPr>
        <w:pStyle w:val="Style1"/>
      </w:pPr>
      <w:r>
        <w:t xml:space="preserve">                                        "link": {</w:t>
      </w:r>
    </w:p>
    <w:p w14:paraId="479DFDA2" w14:textId="77777777" w:rsidR="005E6A9E" w:rsidRDefault="005E6A9E" w:rsidP="005E6A9E">
      <w:pPr>
        <w:pStyle w:val="Style1"/>
      </w:pPr>
      <w:r>
        <w:t xml:space="preserve">                                            "text": "Rent",</w:t>
      </w:r>
    </w:p>
    <w:p w14:paraId="131805CC" w14:textId="77777777" w:rsidR="005E6A9E" w:rsidRDefault="005E6A9E" w:rsidP="005E6A9E">
      <w:pPr>
        <w:pStyle w:val="Style1"/>
      </w:pPr>
      <w:r>
        <w:t xml:space="preserve">                                            "href": "/homes/for_rent/",</w:t>
      </w:r>
    </w:p>
    <w:p w14:paraId="1BA323B3" w14:textId="77777777" w:rsidR="005E6A9E" w:rsidRDefault="005E6A9E" w:rsidP="005E6A9E">
      <w:pPr>
        <w:pStyle w:val="Style1"/>
      </w:pPr>
      <w:r>
        <w:t xml:space="preserve">                                            "classString": "noroute"</w:t>
      </w:r>
    </w:p>
    <w:p w14:paraId="5C9D5388" w14:textId="77777777" w:rsidR="005E6A9E" w:rsidRDefault="005E6A9E" w:rsidP="005E6A9E">
      <w:pPr>
        <w:pStyle w:val="Style1"/>
      </w:pPr>
      <w:r>
        <w:t xml:space="preserve">                                        },</w:t>
      </w:r>
    </w:p>
    <w:p w14:paraId="1A9A6984" w14:textId="77777777" w:rsidR="005E6A9E" w:rsidRDefault="005E6A9E" w:rsidP="005E6A9E">
      <w:pPr>
        <w:pStyle w:val="Style1"/>
      </w:pPr>
      <w:r>
        <w:t xml:space="preserve">                                        "gaHoverEventObj": {</w:t>
      </w:r>
    </w:p>
    <w:p w14:paraId="30CEB004" w14:textId="77777777" w:rsidR="005E6A9E" w:rsidRDefault="005E6A9E" w:rsidP="005E6A9E">
      <w:pPr>
        <w:pStyle w:val="Style1"/>
      </w:pPr>
      <w:r>
        <w:t xml:space="preserve">                                            "category": "nav_menu",</w:t>
      </w:r>
    </w:p>
    <w:p w14:paraId="044352BD" w14:textId="77777777" w:rsidR="005E6A9E" w:rsidRDefault="005E6A9E" w:rsidP="005E6A9E">
      <w:pPr>
        <w:pStyle w:val="Style1"/>
      </w:pPr>
      <w:r>
        <w:t xml:space="preserve">                                            "action": "mouseover",</w:t>
      </w:r>
    </w:p>
    <w:p w14:paraId="25C9C280" w14:textId="77777777" w:rsidR="005E6A9E" w:rsidRDefault="005E6A9E" w:rsidP="005E6A9E">
      <w:pPr>
        <w:pStyle w:val="Style1"/>
      </w:pPr>
      <w:r>
        <w:t xml:space="preserve">                                            "label": "rent",</w:t>
      </w:r>
    </w:p>
    <w:p w14:paraId="483777EC" w14:textId="77777777" w:rsidR="005E6A9E" w:rsidRDefault="005E6A9E" w:rsidP="005E6A9E">
      <w:pPr>
        <w:pStyle w:val="Style1"/>
      </w:pPr>
      <w:r>
        <w:t xml:space="preserve">                                            "newLaneEvent": {</w:t>
      </w:r>
    </w:p>
    <w:p w14:paraId="13008742" w14:textId="77777777" w:rsidR="005E6A9E" w:rsidRDefault="005E6A9E" w:rsidP="005E6A9E">
      <w:pPr>
        <w:pStyle w:val="Style1"/>
      </w:pPr>
      <w:r>
        <w:t xml:space="preserve">                                                "envelope": {</w:t>
      </w:r>
    </w:p>
    <w:p w14:paraId="16519F62" w14:textId="77777777" w:rsidR="005E6A9E" w:rsidRDefault="005E6A9E" w:rsidP="005E6A9E">
      <w:pPr>
        <w:pStyle w:val="Style1"/>
      </w:pPr>
      <w:r>
        <w:t xml:space="preserve">                                                    "event_client_start_dtm": "Mon Jan 29 2024",</w:t>
      </w:r>
    </w:p>
    <w:p w14:paraId="545C331D" w14:textId="77777777" w:rsidR="005E6A9E" w:rsidRDefault="005E6A9E" w:rsidP="005E6A9E">
      <w:pPr>
        <w:pStyle w:val="Style1"/>
      </w:pPr>
      <w:r>
        <w:t xml:space="preserve">                                                    "event_type_id": 3784,</w:t>
      </w:r>
    </w:p>
    <w:p w14:paraId="7021C86F" w14:textId="77777777" w:rsidR="005E6A9E" w:rsidRDefault="005E6A9E" w:rsidP="005E6A9E">
      <w:pPr>
        <w:pStyle w:val="Style1"/>
      </w:pPr>
      <w:r>
        <w:t xml:space="preserve">                                                    "event_type_version_id": "1",</w:t>
      </w:r>
    </w:p>
    <w:p w14:paraId="5B132F8D" w14:textId="77777777" w:rsidR="005E6A9E" w:rsidRDefault="005E6A9E" w:rsidP="005E6A9E">
      <w:pPr>
        <w:pStyle w:val="Style1"/>
      </w:pPr>
      <w:r>
        <w:t xml:space="preserve">                                                    "event_template_id": "242",</w:t>
      </w:r>
    </w:p>
    <w:p w14:paraId="0A141D5A" w14:textId="77777777" w:rsidR="005E6A9E" w:rsidRDefault="005E6A9E" w:rsidP="005E6A9E">
      <w:pPr>
        <w:pStyle w:val="Style1"/>
      </w:pPr>
      <w:r>
        <w:t xml:space="preserve">                                                    "event_template_version_id": "1"</w:t>
      </w:r>
    </w:p>
    <w:p w14:paraId="40B6B31A" w14:textId="77777777" w:rsidR="005E6A9E" w:rsidRDefault="005E6A9E" w:rsidP="005E6A9E">
      <w:pPr>
        <w:pStyle w:val="Style1"/>
      </w:pPr>
      <w:r>
        <w:t xml:space="preserve">                                                },</w:t>
      </w:r>
    </w:p>
    <w:p w14:paraId="3C01C922" w14:textId="77777777" w:rsidR="005E6A9E" w:rsidRDefault="005E6A9E" w:rsidP="005E6A9E">
      <w:pPr>
        <w:pStyle w:val="Style1"/>
      </w:pPr>
      <w:r>
        <w:t xml:space="preserve">                                                "clickstream_trigger": {</w:t>
      </w:r>
    </w:p>
    <w:p w14:paraId="2B8DEB47" w14:textId="77777777" w:rsidR="005E6A9E" w:rsidRDefault="005E6A9E" w:rsidP="005E6A9E">
      <w:pPr>
        <w:pStyle w:val="Style1"/>
      </w:pPr>
      <w:r>
        <w:t xml:space="preserve">                                                    "trigger_type_nm": "interaction",</w:t>
      </w:r>
    </w:p>
    <w:p w14:paraId="7E87D908" w14:textId="77777777" w:rsidR="005E6A9E" w:rsidRDefault="005E6A9E" w:rsidP="005E6A9E">
      <w:pPr>
        <w:pStyle w:val="Style1"/>
      </w:pPr>
      <w:r>
        <w:t xml:space="preserve">                                                    "trigger_location_nm": "top_navigation",</w:t>
      </w:r>
    </w:p>
    <w:p w14:paraId="3C9E0ABB" w14:textId="77777777" w:rsidR="005E6A9E" w:rsidRDefault="005E6A9E" w:rsidP="005E6A9E">
      <w:pPr>
        <w:pStyle w:val="Style1"/>
      </w:pPr>
      <w:r>
        <w:t xml:space="preserve">                                                    "trigger_source_nm": "top_navigation",</w:t>
      </w:r>
    </w:p>
    <w:p w14:paraId="160E8778" w14:textId="77777777" w:rsidR="005E6A9E" w:rsidRDefault="005E6A9E" w:rsidP="005E6A9E">
      <w:pPr>
        <w:pStyle w:val="Style1"/>
      </w:pPr>
      <w:r>
        <w:t xml:space="preserve">                                                    "trigger_object_nm": "no_trigger_object"</w:t>
      </w:r>
    </w:p>
    <w:p w14:paraId="466FD0C6" w14:textId="77777777" w:rsidR="005E6A9E" w:rsidRDefault="005E6A9E" w:rsidP="005E6A9E">
      <w:pPr>
        <w:pStyle w:val="Style1"/>
      </w:pPr>
      <w:r>
        <w:t xml:space="preserve">                                                },</w:t>
      </w:r>
    </w:p>
    <w:p w14:paraId="4AA90F06" w14:textId="77777777" w:rsidR="005E6A9E" w:rsidRDefault="005E6A9E" w:rsidP="005E6A9E">
      <w:pPr>
        <w:pStyle w:val="Style1"/>
      </w:pPr>
      <w:r>
        <w:t xml:space="preserve">                                                "semantic": {</w:t>
      </w:r>
    </w:p>
    <w:p w14:paraId="52B243E0" w14:textId="77777777" w:rsidR="005E6A9E" w:rsidRDefault="005E6A9E" w:rsidP="005E6A9E">
      <w:pPr>
        <w:pStyle w:val="Style1"/>
      </w:pPr>
      <w:r>
        <w:t xml:space="preserve">                                                    "semantic_event_nm": "top_nav_hover"</w:t>
      </w:r>
    </w:p>
    <w:p w14:paraId="1BE2DB64" w14:textId="77777777" w:rsidR="005E6A9E" w:rsidRDefault="005E6A9E" w:rsidP="005E6A9E">
      <w:pPr>
        <w:pStyle w:val="Style1"/>
      </w:pPr>
      <w:r>
        <w:t xml:space="preserve">                                                },</w:t>
      </w:r>
    </w:p>
    <w:p w14:paraId="69075E32" w14:textId="77777777" w:rsidR="005E6A9E" w:rsidRDefault="005E6A9E" w:rsidP="005E6A9E">
      <w:pPr>
        <w:pStyle w:val="Style1"/>
      </w:pPr>
      <w:r>
        <w:t xml:space="preserve">                                                "top_navigation": {</w:t>
      </w:r>
    </w:p>
    <w:p w14:paraId="5AB5A052" w14:textId="77777777" w:rsidR="005E6A9E" w:rsidRDefault="005E6A9E" w:rsidP="005E6A9E">
      <w:pPr>
        <w:pStyle w:val="Style1"/>
      </w:pPr>
      <w:r>
        <w:t xml:space="preserve">                                                    "target_url": "/homes/for_rent/",</w:t>
      </w:r>
    </w:p>
    <w:p w14:paraId="04D442CF" w14:textId="77777777" w:rsidR="005E6A9E" w:rsidRDefault="005E6A9E" w:rsidP="005E6A9E">
      <w:pPr>
        <w:pStyle w:val="Style1"/>
      </w:pPr>
      <w:r>
        <w:t xml:space="preserve">                                                    "level_one_txt": "Rent",</w:t>
      </w:r>
    </w:p>
    <w:p w14:paraId="5E13AA95" w14:textId="77777777" w:rsidR="005E6A9E" w:rsidRDefault="005E6A9E" w:rsidP="005E6A9E">
      <w:pPr>
        <w:pStyle w:val="Style1"/>
      </w:pPr>
      <w:r>
        <w:t xml:space="preserve">                                                    "level_two_txt": null,</w:t>
      </w:r>
    </w:p>
    <w:p w14:paraId="3383F67D" w14:textId="77777777" w:rsidR="005E6A9E" w:rsidRDefault="005E6A9E" w:rsidP="005E6A9E">
      <w:pPr>
        <w:pStyle w:val="Style1"/>
      </w:pPr>
      <w:r>
        <w:t xml:space="preserve">                                                    "level_three_txt": null</w:t>
      </w:r>
    </w:p>
    <w:p w14:paraId="6893E383" w14:textId="77777777" w:rsidR="005E6A9E" w:rsidRDefault="005E6A9E" w:rsidP="005E6A9E">
      <w:pPr>
        <w:pStyle w:val="Style1"/>
      </w:pPr>
      <w:r>
        <w:t xml:space="preserve">                                                }</w:t>
      </w:r>
    </w:p>
    <w:p w14:paraId="0C8C0B15" w14:textId="77777777" w:rsidR="005E6A9E" w:rsidRDefault="005E6A9E" w:rsidP="005E6A9E">
      <w:pPr>
        <w:pStyle w:val="Style1"/>
      </w:pPr>
      <w:r>
        <w:t xml:space="preserve">                                            }</w:t>
      </w:r>
    </w:p>
    <w:p w14:paraId="7391ED15" w14:textId="77777777" w:rsidR="005E6A9E" w:rsidRDefault="005E6A9E" w:rsidP="005E6A9E">
      <w:pPr>
        <w:pStyle w:val="Style1"/>
      </w:pPr>
      <w:r>
        <w:t xml:space="preserve">                                        },</w:t>
      </w:r>
    </w:p>
    <w:p w14:paraId="40413145" w14:textId="77777777" w:rsidR="005E6A9E" w:rsidRDefault="005E6A9E" w:rsidP="005E6A9E">
      <w:pPr>
        <w:pStyle w:val="Style1"/>
      </w:pPr>
      <w:r>
        <w:t xml:space="preserve">                                        "gaExpandoClickObj": {</w:t>
      </w:r>
    </w:p>
    <w:p w14:paraId="200BFA9C" w14:textId="77777777" w:rsidR="005E6A9E" w:rsidRDefault="005E6A9E" w:rsidP="005E6A9E">
      <w:pPr>
        <w:pStyle w:val="Style1"/>
      </w:pPr>
      <w:r>
        <w:t xml:space="preserve">                                            "category": "nav_menu",</w:t>
      </w:r>
    </w:p>
    <w:p w14:paraId="069A04A6" w14:textId="77777777" w:rsidR="005E6A9E" w:rsidRDefault="005E6A9E" w:rsidP="005E6A9E">
      <w:pPr>
        <w:pStyle w:val="Style1"/>
      </w:pPr>
      <w:r>
        <w:t xml:space="preserve">                                            "action": "click_down",</w:t>
      </w:r>
    </w:p>
    <w:p w14:paraId="5DB0FCD7" w14:textId="77777777" w:rsidR="005E6A9E" w:rsidRDefault="005E6A9E" w:rsidP="005E6A9E">
      <w:pPr>
        <w:pStyle w:val="Style1"/>
      </w:pPr>
      <w:r>
        <w:t xml:space="preserve">                                            "label": "rent"</w:t>
      </w:r>
    </w:p>
    <w:p w14:paraId="69E0A835" w14:textId="77777777" w:rsidR="005E6A9E" w:rsidRDefault="005E6A9E" w:rsidP="005E6A9E">
      <w:pPr>
        <w:pStyle w:val="Style1"/>
      </w:pPr>
      <w:r>
        <w:t xml:space="preserve">                                        },</w:t>
      </w:r>
    </w:p>
    <w:p w14:paraId="6AA1ECDE" w14:textId="77777777" w:rsidR="005E6A9E" w:rsidRDefault="005E6A9E" w:rsidP="005E6A9E">
      <w:pPr>
        <w:pStyle w:val="Style1"/>
      </w:pPr>
      <w:r>
        <w:t xml:space="preserve">                                        "subsections": [</w:t>
      </w:r>
    </w:p>
    <w:p w14:paraId="6108E4E7" w14:textId="77777777" w:rsidR="005E6A9E" w:rsidRDefault="005E6A9E" w:rsidP="005E6A9E">
      <w:pPr>
        <w:pStyle w:val="Style1"/>
      </w:pPr>
      <w:r>
        <w:t xml:space="preserve">                                            {</w:t>
      </w:r>
    </w:p>
    <w:p w14:paraId="2D424D1B" w14:textId="77777777" w:rsidR="005E6A9E" w:rsidRDefault="005E6A9E" w:rsidP="005E6A9E">
      <w:pPr>
        <w:pStyle w:val="Style1"/>
      </w:pPr>
      <w:r>
        <w:t xml:space="preserve">                                                "title": "Search for rentals",</w:t>
      </w:r>
    </w:p>
    <w:p w14:paraId="6394E0D2" w14:textId="77777777" w:rsidR="005E6A9E" w:rsidRDefault="005E6A9E" w:rsidP="005E6A9E">
      <w:pPr>
        <w:pStyle w:val="Style1"/>
      </w:pPr>
      <w:r>
        <w:t xml:space="preserve">                                                "links": [</w:t>
      </w:r>
    </w:p>
    <w:p w14:paraId="6181B439" w14:textId="77777777" w:rsidR="005E6A9E" w:rsidRDefault="005E6A9E" w:rsidP="005E6A9E">
      <w:pPr>
        <w:pStyle w:val="Style1"/>
      </w:pPr>
      <w:r>
        <w:t xml:space="preserve">                                                    {</w:t>
      </w:r>
    </w:p>
    <w:p w14:paraId="47EBEA0A" w14:textId="77777777" w:rsidR="005E6A9E" w:rsidRDefault="005E6A9E" w:rsidP="005E6A9E">
      <w:pPr>
        <w:pStyle w:val="Style1"/>
      </w:pPr>
      <w:r>
        <w:t xml:space="preserve">                                                        "text": "Rental buildings",</w:t>
      </w:r>
    </w:p>
    <w:p w14:paraId="407E5AB9" w14:textId="77777777" w:rsidR="005E6A9E" w:rsidRDefault="005E6A9E" w:rsidP="005E6A9E">
      <w:pPr>
        <w:pStyle w:val="Style1"/>
      </w:pPr>
      <w:r>
        <w:t xml:space="preserve">                                                        "href": "/homes/for_rent/apartment_duplex_type/",</w:t>
      </w:r>
    </w:p>
    <w:p w14:paraId="4A6B43EC" w14:textId="77777777" w:rsidR="005E6A9E" w:rsidRDefault="005E6A9E" w:rsidP="005E6A9E">
      <w:pPr>
        <w:pStyle w:val="Style1"/>
      </w:pPr>
      <w:r>
        <w:t xml:space="preserve">                                                        "classString": "noroute",</w:t>
      </w:r>
    </w:p>
    <w:p w14:paraId="101990F9" w14:textId="77777777" w:rsidR="005E6A9E" w:rsidRDefault="005E6A9E" w:rsidP="005E6A9E">
      <w:pPr>
        <w:pStyle w:val="Style1"/>
      </w:pPr>
      <w:r>
        <w:t xml:space="preserve">                                                        "gaClickEventObj": {</w:t>
      </w:r>
    </w:p>
    <w:p w14:paraId="3FDB6AF0" w14:textId="77777777" w:rsidR="005E6A9E" w:rsidRDefault="005E6A9E" w:rsidP="005E6A9E">
      <w:pPr>
        <w:pStyle w:val="Style1"/>
      </w:pPr>
      <w:r>
        <w:t xml:space="preserve">                                                            "newLaneEvent": {</w:t>
      </w:r>
    </w:p>
    <w:p w14:paraId="5FA241CB" w14:textId="77777777" w:rsidR="005E6A9E" w:rsidRDefault="005E6A9E" w:rsidP="005E6A9E">
      <w:pPr>
        <w:pStyle w:val="Style1"/>
      </w:pPr>
      <w:r>
        <w:t xml:space="preserve">                                                                "envelope": {</w:t>
      </w:r>
    </w:p>
    <w:p w14:paraId="6EC2E2F5" w14:textId="77777777" w:rsidR="005E6A9E" w:rsidRDefault="005E6A9E" w:rsidP="005E6A9E">
      <w:pPr>
        <w:pStyle w:val="Style1"/>
      </w:pPr>
      <w:r>
        <w:t xml:space="preserve">                                                                    "event_client_start_dtm": "Mon Jan 29 2024",</w:t>
      </w:r>
    </w:p>
    <w:p w14:paraId="4589C584" w14:textId="77777777" w:rsidR="005E6A9E" w:rsidRDefault="005E6A9E" w:rsidP="005E6A9E">
      <w:pPr>
        <w:pStyle w:val="Style1"/>
      </w:pPr>
      <w:r>
        <w:t xml:space="preserve">                                                                    "event_type_id": 3781,</w:t>
      </w:r>
    </w:p>
    <w:p w14:paraId="516B442D" w14:textId="77777777" w:rsidR="005E6A9E" w:rsidRDefault="005E6A9E" w:rsidP="005E6A9E">
      <w:pPr>
        <w:pStyle w:val="Style1"/>
      </w:pPr>
      <w:r>
        <w:t xml:space="preserve">                                                                    "event_type_version_id": "1",</w:t>
      </w:r>
    </w:p>
    <w:p w14:paraId="1B23496B" w14:textId="77777777" w:rsidR="005E6A9E" w:rsidRDefault="005E6A9E" w:rsidP="005E6A9E">
      <w:pPr>
        <w:pStyle w:val="Style1"/>
      </w:pPr>
      <w:r>
        <w:t xml:space="preserve">                                                                    "event_template_id": "242",</w:t>
      </w:r>
    </w:p>
    <w:p w14:paraId="33C443E5" w14:textId="77777777" w:rsidR="005E6A9E" w:rsidRDefault="005E6A9E" w:rsidP="005E6A9E">
      <w:pPr>
        <w:pStyle w:val="Style1"/>
      </w:pPr>
      <w:r>
        <w:t xml:space="preserve">                                                                    "event_template_version_id": "1"</w:t>
      </w:r>
    </w:p>
    <w:p w14:paraId="0B6D809C" w14:textId="77777777" w:rsidR="005E6A9E" w:rsidRDefault="005E6A9E" w:rsidP="005E6A9E">
      <w:pPr>
        <w:pStyle w:val="Style1"/>
      </w:pPr>
      <w:r>
        <w:t xml:space="preserve">                                                                },</w:t>
      </w:r>
    </w:p>
    <w:p w14:paraId="02EBA10A" w14:textId="77777777" w:rsidR="005E6A9E" w:rsidRDefault="005E6A9E" w:rsidP="005E6A9E">
      <w:pPr>
        <w:pStyle w:val="Style1"/>
      </w:pPr>
      <w:r>
        <w:t xml:space="preserve">                                                                "clickstream_trigger": {</w:t>
      </w:r>
    </w:p>
    <w:p w14:paraId="248DB13C" w14:textId="77777777" w:rsidR="005E6A9E" w:rsidRDefault="005E6A9E" w:rsidP="005E6A9E">
      <w:pPr>
        <w:pStyle w:val="Style1"/>
      </w:pPr>
      <w:r>
        <w:t xml:space="preserve">                                                                    "trigger_type_nm": "interaction",</w:t>
      </w:r>
    </w:p>
    <w:p w14:paraId="6AD511E7" w14:textId="77777777" w:rsidR="005E6A9E" w:rsidRDefault="005E6A9E" w:rsidP="005E6A9E">
      <w:pPr>
        <w:pStyle w:val="Style1"/>
      </w:pPr>
      <w:r>
        <w:t xml:space="preserve">                                                                    "trigger_location_nm": "top_navigation",</w:t>
      </w:r>
    </w:p>
    <w:p w14:paraId="0B1CCA3A" w14:textId="77777777" w:rsidR="005E6A9E" w:rsidRDefault="005E6A9E" w:rsidP="005E6A9E">
      <w:pPr>
        <w:pStyle w:val="Style1"/>
      </w:pPr>
      <w:r>
        <w:t xml:space="preserve">                                                                    "trigger_source_nm": "top_navigation",</w:t>
      </w:r>
    </w:p>
    <w:p w14:paraId="6A86B78F" w14:textId="77777777" w:rsidR="005E6A9E" w:rsidRDefault="005E6A9E" w:rsidP="005E6A9E">
      <w:pPr>
        <w:pStyle w:val="Style1"/>
      </w:pPr>
      <w:r>
        <w:t xml:space="preserve">                                                                    "trigger_object_nm": "no_trigger_object"</w:t>
      </w:r>
    </w:p>
    <w:p w14:paraId="4D3CD465" w14:textId="77777777" w:rsidR="005E6A9E" w:rsidRDefault="005E6A9E" w:rsidP="005E6A9E">
      <w:pPr>
        <w:pStyle w:val="Style1"/>
      </w:pPr>
      <w:r>
        <w:t xml:space="preserve">                                                                },</w:t>
      </w:r>
    </w:p>
    <w:p w14:paraId="31AD12AA" w14:textId="77777777" w:rsidR="005E6A9E" w:rsidRDefault="005E6A9E" w:rsidP="005E6A9E">
      <w:pPr>
        <w:pStyle w:val="Style1"/>
      </w:pPr>
      <w:r>
        <w:t xml:space="preserve">                                                                "semantic": {</w:t>
      </w:r>
    </w:p>
    <w:p w14:paraId="57B1D3C8" w14:textId="77777777" w:rsidR="005E6A9E" w:rsidRDefault="005E6A9E" w:rsidP="005E6A9E">
      <w:pPr>
        <w:pStyle w:val="Style1"/>
      </w:pPr>
      <w:r>
        <w:t xml:space="preserve">                                                                    "semantic_event_nm": "top_nav_click"</w:t>
      </w:r>
    </w:p>
    <w:p w14:paraId="5C167932" w14:textId="77777777" w:rsidR="005E6A9E" w:rsidRDefault="005E6A9E" w:rsidP="005E6A9E">
      <w:pPr>
        <w:pStyle w:val="Style1"/>
      </w:pPr>
      <w:r>
        <w:t xml:space="preserve">                                                                },</w:t>
      </w:r>
    </w:p>
    <w:p w14:paraId="65344F53" w14:textId="77777777" w:rsidR="005E6A9E" w:rsidRDefault="005E6A9E" w:rsidP="005E6A9E">
      <w:pPr>
        <w:pStyle w:val="Style1"/>
      </w:pPr>
      <w:r>
        <w:t xml:space="preserve">                                                                "top_navigation": {</w:t>
      </w:r>
    </w:p>
    <w:p w14:paraId="22D40D07" w14:textId="77777777" w:rsidR="005E6A9E" w:rsidRDefault="005E6A9E" w:rsidP="005E6A9E">
      <w:pPr>
        <w:pStyle w:val="Style1"/>
      </w:pPr>
      <w:r>
        <w:t xml:space="preserve">                                                                    "target_url": "/homes/for_rent/apartment_duplex_type/",</w:t>
      </w:r>
    </w:p>
    <w:p w14:paraId="3C049245" w14:textId="77777777" w:rsidR="005E6A9E" w:rsidRDefault="005E6A9E" w:rsidP="005E6A9E">
      <w:pPr>
        <w:pStyle w:val="Style1"/>
      </w:pPr>
      <w:r>
        <w:t xml:space="preserve">                                                                    "level_one_txt": "Rent",</w:t>
      </w:r>
    </w:p>
    <w:p w14:paraId="166C3AE9" w14:textId="77777777" w:rsidR="005E6A9E" w:rsidRDefault="005E6A9E" w:rsidP="005E6A9E">
      <w:pPr>
        <w:pStyle w:val="Style1"/>
      </w:pPr>
      <w:r>
        <w:t xml:space="preserve">                                                                    "level_two_txt": "Search for rentals",</w:t>
      </w:r>
    </w:p>
    <w:p w14:paraId="511CA7F4" w14:textId="77777777" w:rsidR="005E6A9E" w:rsidRDefault="005E6A9E" w:rsidP="005E6A9E">
      <w:pPr>
        <w:pStyle w:val="Style1"/>
      </w:pPr>
      <w:r>
        <w:t xml:space="preserve">                                                                    "level_three_txt": "Rental buildings"</w:t>
      </w:r>
    </w:p>
    <w:p w14:paraId="53641507" w14:textId="77777777" w:rsidR="005E6A9E" w:rsidRDefault="005E6A9E" w:rsidP="005E6A9E">
      <w:pPr>
        <w:pStyle w:val="Style1"/>
      </w:pPr>
      <w:r>
        <w:t xml:space="preserve">                                                                }</w:t>
      </w:r>
    </w:p>
    <w:p w14:paraId="4187A222" w14:textId="77777777" w:rsidR="005E6A9E" w:rsidRDefault="005E6A9E" w:rsidP="005E6A9E">
      <w:pPr>
        <w:pStyle w:val="Style1"/>
      </w:pPr>
      <w:r>
        <w:t xml:space="preserve">                                                            }</w:t>
      </w:r>
    </w:p>
    <w:p w14:paraId="0B63BE1C" w14:textId="77777777" w:rsidR="005E6A9E" w:rsidRDefault="005E6A9E" w:rsidP="005E6A9E">
      <w:pPr>
        <w:pStyle w:val="Style1"/>
      </w:pPr>
      <w:r>
        <w:t xml:space="preserve">                                                        }</w:t>
      </w:r>
    </w:p>
    <w:p w14:paraId="0C80DDCA" w14:textId="77777777" w:rsidR="005E6A9E" w:rsidRDefault="005E6A9E" w:rsidP="005E6A9E">
      <w:pPr>
        <w:pStyle w:val="Style1"/>
      </w:pPr>
      <w:r>
        <w:t xml:space="preserve">                                                    },</w:t>
      </w:r>
    </w:p>
    <w:p w14:paraId="46C948E7" w14:textId="77777777" w:rsidR="005E6A9E" w:rsidRDefault="005E6A9E" w:rsidP="005E6A9E">
      <w:pPr>
        <w:pStyle w:val="Style1"/>
      </w:pPr>
      <w:r>
        <w:t xml:space="preserve">                                                    {</w:t>
      </w:r>
    </w:p>
    <w:p w14:paraId="32FE9A70" w14:textId="77777777" w:rsidR="005E6A9E" w:rsidRDefault="005E6A9E" w:rsidP="005E6A9E">
      <w:pPr>
        <w:pStyle w:val="Style1"/>
      </w:pPr>
      <w:r>
        <w:t xml:space="preserve">                                                        "text": "Apartments for rent",</w:t>
      </w:r>
    </w:p>
    <w:p w14:paraId="6C779054" w14:textId="77777777" w:rsidR="005E6A9E" w:rsidRDefault="005E6A9E" w:rsidP="005E6A9E">
      <w:pPr>
        <w:pStyle w:val="Style1"/>
      </w:pPr>
      <w:r>
        <w:t xml:space="preserve">                                                        "href": "/homes/for_rent/condo,apartment_duplex_type/",</w:t>
      </w:r>
    </w:p>
    <w:p w14:paraId="41E8D7F5" w14:textId="77777777" w:rsidR="005E6A9E" w:rsidRDefault="005E6A9E" w:rsidP="005E6A9E">
      <w:pPr>
        <w:pStyle w:val="Style1"/>
      </w:pPr>
      <w:r>
        <w:t xml:space="preserve">                                                        "classString": "noroute",</w:t>
      </w:r>
    </w:p>
    <w:p w14:paraId="1CB1AC25" w14:textId="77777777" w:rsidR="005E6A9E" w:rsidRDefault="005E6A9E" w:rsidP="005E6A9E">
      <w:pPr>
        <w:pStyle w:val="Style1"/>
      </w:pPr>
      <w:r>
        <w:t xml:space="preserve">                                                        "gaClickEventObj": {</w:t>
      </w:r>
    </w:p>
    <w:p w14:paraId="6725CE9F" w14:textId="77777777" w:rsidR="005E6A9E" w:rsidRDefault="005E6A9E" w:rsidP="005E6A9E">
      <w:pPr>
        <w:pStyle w:val="Style1"/>
      </w:pPr>
      <w:r>
        <w:t xml:space="preserve">                                                            "newLaneEvent": {</w:t>
      </w:r>
    </w:p>
    <w:p w14:paraId="30749908" w14:textId="77777777" w:rsidR="005E6A9E" w:rsidRDefault="005E6A9E" w:rsidP="005E6A9E">
      <w:pPr>
        <w:pStyle w:val="Style1"/>
      </w:pPr>
      <w:r>
        <w:t xml:space="preserve">                                                                "envelope": {</w:t>
      </w:r>
    </w:p>
    <w:p w14:paraId="041F97A2" w14:textId="77777777" w:rsidR="005E6A9E" w:rsidRDefault="005E6A9E" w:rsidP="005E6A9E">
      <w:pPr>
        <w:pStyle w:val="Style1"/>
      </w:pPr>
      <w:r>
        <w:t xml:space="preserve">                                                                    "event_client_start_dtm": "Mon Jan 29 2024",</w:t>
      </w:r>
    </w:p>
    <w:p w14:paraId="4B08DF84" w14:textId="77777777" w:rsidR="005E6A9E" w:rsidRDefault="005E6A9E" w:rsidP="005E6A9E">
      <w:pPr>
        <w:pStyle w:val="Style1"/>
      </w:pPr>
      <w:r>
        <w:t xml:space="preserve">                                                                    "event_type_id": 3781,</w:t>
      </w:r>
    </w:p>
    <w:p w14:paraId="2E73B79A" w14:textId="77777777" w:rsidR="005E6A9E" w:rsidRDefault="005E6A9E" w:rsidP="005E6A9E">
      <w:pPr>
        <w:pStyle w:val="Style1"/>
      </w:pPr>
      <w:r>
        <w:t xml:space="preserve">                                                                    "event_type_version_id": "1",</w:t>
      </w:r>
    </w:p>
    <w:p w14:paraId="285750F5" w14:textId="77777777" w:rsidR="005E6A9E" w:rsidRDefault="005E6A9E" w:rsidP="005E6A9E">
      <w:pPr>
        <w:pStyle w:val="Style1"/>
      </w:pPr>
      <w:r>
        <w:t xml:space="preserve">                                                                    "event_template_id": "242",</w:t>
      </w:r>
    </w:p>
    <w:p w14:paraId="38C9A1D1" w14:textId="77777777" w:rsidR="005E6A9E" w:rsidRDefault="005E6A9E" w:rsidP="005E6A9E">
      <w:pPr>
        <w:pStyle w:val="Style1"/>
      </w:pPr>
      <w:r>
        <w:t xml:space="preserve">                                                                    "event_template_version_id": "1"</w:t>
      </w:r>
    </w:p>
    <w:p w14:paraId="2A51AE76" w14:textId="77777777" w:rsidR="005E6A9E" w:rsidRDefault="005E6A9E" w:rsidP="005E6A9E">
      <w:pPr>
        <w:pStyle w:val="Style1"/>
      </w:pPr>
      <w:r>
        <w:t xml:space="preserve">                                                                },</w:t>
      </w:r>
    </w:p>
    <w:p w14:paraId="1A9EAF0C" w14:textId="77777777" w:rsidR="005E6A9E" w:rsidRDefault="005E6A9E" w:rsidP="005E6A9E">
      <w:pPr>
        <w:pStyle w:val="Style1"/>
      </w:pPr>
      <w:r>
        <w:t xml:space="preserve">                                                                "clickstream_trigger": {</w:t>
      </w:r>
    </w:p>
    <w:p w14:paraId="54AE3274" w14:textId="77777777" w:rsidR="005E6A9E" w:rsidRDefault="005E6A9E" w:rsidP="005E6A9E">
      <w:pPr>
        <w:pStyle w:val="Style1"/>
      </w:pPr>
      <w:r>
        <w:t xml:space="preserve">                                                                    "trigger_type_nm": "interaction",</w:t>
      </w:r>
    </w:p>
    <w:p w14:paraId="39D276D7" w14:textId="77777777" w:rsidR="005E6A9E" w:rsidRDefault="005E6A9E" w:rsidP="005E6A9E">
      <w:pPr>
        <w:pStyle w:val="Style1"/>
      </w:pPr>
      <w:r>
        <w:t xml:space="preserve">                                                                    "trigger_location_nm": "top_navigation",</w:t>
      </w:r>
    </w:p>
    <w:p w14:paraId="5A25E2C1" w14:textId="77777777" w:rsidR="005E6A9E" w:rsidRDefault="005E6A9E" w:rsidP="005E6A9E">
      <w:pPr>
        <w:pStyle w:val="Style1"/>
      </w:pPr>
      <w:r>
        <w:t xml:space="preserve">                                                                    "trigger_source_nm": "top_navigation",</w:t>
      </w:r>
    </w:p>
    <w:p w14:paraId="7A78FF58" w14:textId="77777777" w:rsidR="005E6A9E" w:rsidRDefault="005E6A9E" w:rsidP="005E6A9E">
      <w:pPr>
        <w:pStyle w:val="Style1"/>
      </w:pPr>
      <w:r>
        <w:t xml:space="preserve">                                                                    "trigger_object_nm": "no_trigger_object"</w:t>
      </w:r>
    </w:p>
    <w:p w14:paraId="0EE8CF21" w14:textId="77777777" w:rsidR="005E6A9E" w:rsidRDefault="005E6A9E" w:rsidP="005E6A9E">
      <w:pPr>
        <w:pStyle w:val="Style1"/>
      </w:pPr>
      <w:r>
        <w:t xml:space="preserve">                                                                },</w:t>
      </w:r>
    </w:p>
    <w:p w14:paraId="145ED7B8" w14:textId="77777777" w:rsidR="005E6A9E" w:rsidRDefault="005E6A9E" w:rsidP="005E6A9E">
      <w:pPr>
        <w:pStyle w:val="Style1"/>
      </w:pPr>
      <w:r>
        <w:t xml:space="preserve">                                                                "semantic": {</w:t>
      </w:r>
    </w:p>
    <w:p w14:paraId="15866033" w14:textId="77777777" w:rsidR="005E6A9E" w:rsidRDefault="005E6A9E" w:rsidP="005E6A9E">
      <w:pPr>
        <w:pStyle w:val="Style1"/>
      </w:pPr>
      <w:r>
        <w:t xml:space="preserve">                                                                    "semantic_event_nm": "top_nav_click"</w:t>
      </w:r>
    </w:p>
    <w:p w14:paraId="5F253A66" w14:textId="77777777" w:rsidR="005E6A9E" w:rsidRDefault="005E6A9E" w:rsidP="005E6A9E">
      <w:pPr>
        <w:pStyle w:val="Style1"/>
      </w:pPr>
      <w:r>
        <w:t xml:space="preserve">                                                                },</w:t>
      </w:r>
    </w:p>
    <w:p w14:paraId="323E4BE6" w14:textId="77777777" w:rsidR="005E6A9E" w:rsidRDefault="005E6A9E" w:rsidP="005E6A9E">
      <w:pPr>
        <w:pStyle w:val="Style1"/>
      </w:pPr>
      <w:r>
        <w:t xml:space="preserve">                                                                "top_navigation": {</w:t>
      </w:r>
    </w:p>
    <w:p w14:paraId="1AF27F2A" w14:textId="77777777" w:rsidR="005E6A9E" w:rsidRDefault="005E6A9E" w:rsidP="005E6A9E">
      <w:pPr>
        <w:pStyle w:val="Style1"/>
      </w:pPr>
      <w:r>
        <w:t xml:space="preserve">                                                                    "target_url": "/homes/for_rent/condo,apartment_duplex_type/",</w:t>
      </w:r>
    </w:p>
    <w:p w14:paraId="6405221B" w14:textId="77777777" w:rsidR="005E6A9E" w:rsidRDefault="005E6A9E" w:rsidP="005E6A9E">
      <w:pPr>
        <w:pStyle w:val="Style1"/>
      </w:pPr>
      <w:r>
        <w:t xml:space="preserve">                                                                    "level_one_txt": "Rent",</w:t>
      </w:r>
    </w:p>
    <w:p w14:paraId="33FA5A53" w14:textId="77777777" w:rsidR="005E6A9E" w:rsidRDefault="005E6A9E" w:rsidP="005E6A9E">
      <w:pPr>
        <w:pStyle w:val="Style1"/>
      </w:pPr>
      <w:r>
        <w:t xml:space="preserve">                                                                    "level_two_txt": "Search for rentals",</w:t>
      </w:r>
    </w:p>
    <w:p w14:paraId="2667E6F0" w14:textId="77777777" w:rsidR="005E6A9E" w:rsidRDefault="005E6A9E" w:rsidP="005E6A9E">
      <w:pPr>
        <w:pStyle w:val="Style1"/>
      </w:pPr>
      <w:r>
        <w:t xml:space="preserve">                                                                    "level_three_txt": "Apartments for rent"</w:t>
      </w:r>
    </w:p>
    <w:p w14:paraId="7B135548" w14:textId="77777777" w:rsidR="005E6A9E" w:rsidRDefault="005E6A9E" w:rsidP="005E6A9E">
      <w:pPr>
        <w:pStyle w:val="Style1"/>
      </w:pPr>
      <w:r>
        <w:t xml:space="preserve">                                                                }</w:t>
      </w:r>
    </w:p>
    <w:p w14:paraId="2FBBB207" w14:textId="77777777" w:rsidR="005E6A9E" w:rsidRDefault="005E6A9E" w:rsidP="005E6A9E">
      <w:pPr>
        <w:pStyle w:val="Style1"/>
      </w:pPr>
      <w:r>
        <w:t xml:space="preserve">                                                            }</w:t>
      </w:r>
    </w:p>
    <w:p w14:paraId="4EA98E95" w14:textId="77777777" w:rsidR="005E6A9E" w:rsidRDefault="005E6A9E" w:rsidP="005E6A9E">
      <w:pPr>
        <w:pStyle w:val="Style1"/>
      </w:pPr>
      <w:r>
        <w:t xml:space="preserve">                                                        }</w:t>
      </w:r>
    </w:p>
    <w:p w14:paraId="59CFD460" w14:textId="77777777" w:rsidR="005E6A9E" w:rsidRDefault="005E6A9E" w:rsidP="005E6A9E">
      <w:pPr>
        <w:pStyle w:val="Style1"/>
      </w:pPr>
      <w:r>
        <w:t xml:space="preserve">                                                    },</w:t>
      </w:r>
    </w:p>
    <w:p w14:paraId="15135672" w14:textId="77777777" w:rsidR="005E6A9E" w:rsidRDefault="005E6A9E" w:rsidP="005E6A9E">
      <w:pPr>
        <w:pStyle w:val="Style1"/>
      </w:pPr>
      <w:r>
        <w:t xml:space="preserve">                                                    {</w:t>
      </w:r>
    </w:p>
    <w:p w14:paraId="21E818A6" w14:textId="77777777" w:rsidR="005E6A9E" w:rsidRDefault="005E6A9E" w:rsidP="005E6A9E">
      <w:pPr>
        <w:pStyle w:val="Style1"/>
      </w:pPr>
      <w:r>
        <w:t xml:space="preserve">                                                        "text": "Houses for rent",</w:t>
      </w:r>
    </w:p>
    <w:p w14:paraId="60066BD9" w14:textId="77777777" w:rsidR="005E6A9E" w:rsidRDefault="005E6A9E" w:rsidP="005E6A9E">
      <w:pPr>
        <w:pStyle w:val="Style1"/>
      </w:pPr>
      <w:r>
        <w:t xml:space="preserve">                                                        "href": "/homes/for_rent/house_type/",</w:t>
      </w:r>
    </w:p>
    <w:p w14:paraId="716451F9" w14:textId="77777777" w:rsidR="005E6A9E" w:rsidRDefault="005E6A9E" w:rsidP="005E6A9E">
      <w:pPr>
        <w:pStyle w:val="Style1"/>
      </w:pPr>
      <w:r>
        <w:t xml:space="preserve">                                                        "classString": "noroute",</w:t>
      </w:r>
    </w:p>
    <w:p w14:paraId="30A9BE1C" w14:textId="77777777" w:rsidR="005E6A9E" w:rsidRDefault="005E6A9E" w:rsidP="005E6A9E">
      <w:pPr>
        <w:pStyle w:val="Style1"/>
      </w:pPr>
      <w:r>
        <w:t xml:space="preserve">                                                        "gaClickEventObj": {</w:t>
      </w:r>
    </w:p>
    <w:p w14:paraId="7AEF0D5D" w14:textId="77777777" w:rsidR="005E6A9E" w:rsidRDefault="005E6A9E" w:rsidP="005E6A9E">
      <w:pPr>
        <w:pStyle w:val="Style1"/>
      </w:pPr>
      <w:r>
        <w:t xml:space="preserve">                                                            "newLaneEvent": {</w:t>
      </w:r>
    </w:p>
    <w:p w14:paraId="3FE096C8" w14:textId="77777777" w:rsidR="005E6A9E" w:rsidRDefault="005E6A9E" w:rsidP="005E6A9E">
      <w:pPr>
        <w:pStyle w:val="Style1"/>
      </w:pPr>
      <w:r>
        <w:t xml:space="preserve">                                                                "envelope": {</w:t>
      </w:r>
    </w:p>
    <w:p w14:paraId="26054303" w14:textId="77777777" w:rsidR="005E6A9E" w:rsidRDefault="005E6A9E" w:rsidP="005E6A9E">
      <w:pPr>
        <w:pStyle w:val="Style1"/>
      </w:pPr>
      <w:r>
        <w:t xml:space="preserve">                                                                    "event_client_start_dtm": "Mon Jan 29 2024",</w:t>
      </w:r>
    </w:p>
    <w:p w14:paraId="32E88117" w14:textId="77777777" w:rsidR="005E6A9E" w:rsidRDefault="005E6A9E" w:rsidP="005E6A9E">
      <w:pPr>
        <w:pStyle w:val="Style1"/>
      </w:pPr>
      <w:r>
        <w:t xml:space="preserve">                                                                    "event_type_id": 3781,</w:t>
      </w:r>
    </w:p>
    <w:p w14:paraId="1CAD0F46" w14:textId="77777777" w:rsidR="005E6A9E" w:rsidRDefault="005E6A9E" w:rsidP="005E6A9E">
      <w:pPr>
        <w:pStyle w:val="Style1"/>
      </w:pPr>
      <w:r>
        <w:t xml:space="preserve">                                                                    "event_type_version_id": "1",</w:t>
      </w:r>
    </w:p>
    <w:p w14:paraId="362FA195" w14:textId="77777777" w:rsidR="005E6A9E" w:rsidRDefault="005E6A9E" w:rsidP="005E6A9E">
      <w:pPr>
        <w:pStyle w:val="Style1"/>
      </w:pPr>
      <w:r>
        <w:t xml:space="preserve">                                                                    "event_template_id": "242",</w:t>
      </w:r>
    </w:p>
    <w:p w14:paraId="5C56B0F6" w14:textId="77777777" w:rsidR="005E6A9E" w:rsidRDefault="005E6A9E" w:rsidP="005E6A9E">
      <w:pPr>
        <w:pStyle w:val="Style1"/>
      </w:pPr>
      <w:r>
        <w:t xml:space="preserve">                                                                    "event_template_version_id": "1"</w:t>
      </w:r>
    </w:p>
    <w:p w14:paraId="04CFB36C" w14:textId="77777777" w:rsidR="005E6A9E" w:rsidRDefault="005E6A9E" w:rsidP="005E6A9E">
      <w:pPr>
        <w:pStyle w:val="Style1"/>
      </w:pPr>
      <w:r>
        <w:t xml:space="preserve">                                                                },</w:t>
      </w:r>
    </w:p>
    <w:p w14:paraId="2F22F8D9" w14:textId="77777777" w:rsidR="005E6A9E" w:rsidRDefault="005E6A9E" w:rsidP="005E6A9E">
      <w:pPr>
        <w:pStyle w:val="Style1"/>
      </w:pPr>
      <w:r>
        <w:t xml:space="preserve">                                                                "clickstream_trigger": {</w:t>
      </w:r>
    </w:p>
    <w:p w14:paraId="6BB162AA" w14:textId="77777777" w:rsidR="005E6A9E" w:rsidRDefault="005E6A9E" w:rsidP="005E6A9E">
      <w:pPr>
        <w:pStyle w:val="Style1"/>
      </w:pPr>
      <w:r>
        <w:t xml:space="preserve">                                                                    "trigger_type_nm": "interaction",</w:t>
      </w:r>
    </w:p>
    <w:p w14:paraId="0F22F8B1" w14:textId="77777777" w:rsidR="005E6A9E" w:rsidRDefault="005E6A9E" w:rsidP="005E6A9E">
      <w:pPr>
        <w:pStyle w:val="Style1"/>
      </w:pPr>
      <w:r>
        <w:t xml:space="preserve">                                                                    "trigger_location_nm": "top_navigation",</w:t>
      </w:r>
    </w:p>
    <w:p w14:paraId="4BAB4530" w14:textId="77777777" w:rsidR="005E6A9E" w:rsidRDefault="005E6A9E" w:rsidP="005E6A9E">
      <w:pPr>
        <w:pStyle w:val="Style1"/>
      </w:pPr>
      <w:r>
        <w:t xml:space="preserve">                                                                    "trigger_source_nm": "top_navigation",</w:t>
      </w:r>
    </w:p>
    <w:p w14:paraId="048A26B2" w14:textId="77777777" w:rsidR="005E6A9E" w:rsidRDefault="005E6A9E" w:rsidP="005E6A9E">
      <w:pPr>
        <w:pStyle w:val="Style1"/>
      </w:pPr>
      <w:r>
        <w:t xml:space="preserve">                                                                    "trigger_object_nm": "no_trigger_object"</w:t>
      </w:r>
    </w:p>
    <w:p w14:paraId="42FB2F7D" w14:textId="77777777" w:rsidR="005E6A9E" w:rsidRDefault="005E6A9E" w:rsidP="005E6A9E">
      <w:pPr>
        <w:pStyle w:val="Style1"/>
      </w:pPr>
      <w:r>
        <w:t xml:space="preserve">                                                                },</w:t>
      </w:r>
    </w:p>
    <w:p w14:paraId="3959AA6C" w14:textId="77777777" w:rsidR="005E6A9E" w:rsidRDefault="005E6A9E" w:rsidP="005E6A9E">
      <w:pPr>
        <w:pStyle w:val="Style1"/>
      </w:pPr>
      <w:r>
        <w:t xml:space="preserve">                                                                "semantic": {</w:t>
      </w:r>
    </w:p>
    <w:p w14:paraId="3FEBCD2C" w14:textId="77777777" w:rsidR="005E6A9E" w:rsidRDefault="005E6A9E" w:rsidP="005E6A9E">
      <w:pPr>
        <w:pStyle w:val="Style1"/>
      </w:pPr>
      <w:r>
        <w:t xml:space="preserve">                                                                    "semantic_event_nm": "top_nav_click"</w:t>
      </w:r>
    </w:p>
    <w:p w14:paraId="542AE5F4" w14:textId="77777777" w:rsidR="005E6A9E" w:rsidRDefault="005E6A9E" w:rsidP="005E6A9E">
      <w:pPr>
        <w:pStyle w:val="Style1"/>
      </w:pPr>
      <w:r>
        <w:t xml:space="preserve">                                                                },</w:t>
      </w:r>
    </w:p>
    <w:p w14:paraId="0CC49ABC" w14:textId="77777777" w:rsidR="005E6A9E" w:rsidRDefault="005E6A9E" w:rsidP="005E6A9E">
      <w:pPr>
        <w:pStyle w:val="Style1"/>
      </w:pPr>
      <w:r>
        <w:t xml:space="preserve">                                                                "top_navigation": {</w:t>
      </w:r>
    </w:p>
    <w:p w14:paraId="6D70D0A5" w14:textId="77777777" w:rsidR="005E6A9E" w:rsidRDefault="005E6A9E" w:rsidP="005E6A9E">
      <w:pPr>
        <w:pStyle w:val="Style1"/>
      </w:pPr>
      <w:r>
        <w:t xml:space="preserve">                                                                    "target_url": "/homes/for_rent/house_type/",</w:t>
      </w:r>
    </w:p>
    <w:p w14:paraId="1C014C8B" w14:textId="77777777" w:rsidR="005E6A9E" w:rsidRDefault="005E6A9E" w:rsidP="005E6A9E">
      <w:pPr>
        <w:pStyle w:val="Style1"/>
      </w:pPr>
      <w:r>
        <w:t xml:space="preserve">                                                                    "level_one_txt": "Rent",</w:t>
      </w:r>
    </w:p>
    <w:p w14:paraId="78E23B0C" w14:textId="77777777" w:rsidR="005E6A9E" w:rsidRDefault="005E6A9E" w:rsidP="005E6A9E">
      <w:pPr>
        <w:pStyle w:val="Style1"/>
      </w:pPr>
      <w:r>
        <w:t xml:space="preserve">                                                                    "level_two_txt": "Search for rentals",</w:t>
      </w:r>
    </w:p>
    <w:p w14:paraId="1A00314D" w14:textId="77777777" w:rsidR="005E6A9E" w:rsidRDefault="005E6A9E" w:rsidP="005E6A9E">
      <w:pPr>
        <w:pStyle w:val="Style1"/>
      </w:pPr>
      <w:r>
        <w:t xml:space="preserve">                                                                    "level_three_txt": "Houses for rent"</w:t>
      </w:r>
    </w:p>
    <w:p w14:paraId="147006DB" w14:textId="77777777" w:rsidR="005E6A9E" w:rsidRDefault="005E6A9E" w:rsidP="005E6A9E">
      <w:pPr>
        <w:pStyle w:val="Style1"/>
      </w:pPr>
      <w:r>
        <w:t xml:space="preserve">                                                                }</w:t>
      </w:r>
    </w:p>
    <w:p w14:paraId="28C3B5A9" w14:textId="77777777" w:rsidR="005E6A9E" w:rsidRDefault="005E6A9E" w:rsidP="005E6A9E">
      <w:pPr>
        <w:pStyle w:val="Style1"/>
      </w:pPr>
      <w:r>
        <w:t xml:space="preserve">                                                            }</w:t>
      </w:r>
    </w:p>
    <w:p w14:paraId="771CCD69" w14:textId="77777777" w:rsidR="005E6A9E" w:rsidRDefault="005E6A9E" w:rsidP="005E6A9E">
      <w:pPr>
        <w:pStyle w:val="Style1"/>
      </w:pPr>
      <w:r>
        <w:t xml:space="preserve">                                                        }</w:t>
      </w:r>
    </w:p>
    <w:p w14:paraId="27013E1E" w14:textId="77777777" w:rsidR="005E6A9E" w:rsidRDefault="005E6A9E" w:rsidP="005E6A9E">
      <w:pPr>
        <w:pStyle w:val="Style1"/>
      </w:pPr>
      <w:r>
        <w:t xml:space="preserve">                                                    },</w:t>
      </w:r>
    </w:p>
    <w:p w14:paraId="75B8B9DF" w14:textId="77777777" w:rsidR="005E6A9E" w:rsidRDefault="005E6A9E" w:rsidP="005E6A9E">
      <w:pPr>
        <w:pStyle w:val="Style1"/>
      </w:pPr>
      <w:r>
        <w:t xml:space="preserve">                                                    {</w:t>
      </w:r>
    </w:p>
    <w:p w14:paraId="4ABF89F6" w14:textId="77777777" w:rsidR="005E6A9E" w:rsidRDefault="005E6A9E" w:rsidP="005E6A9E">
      <w:pPr>
        <w:pStyle w:val="Style1"/>
      </w:pPr>
      <w:r>
        <w:t xml:space="preserve">                                                        "text": "All rental listings",</w:t>
      </w:r>
    </w:p>
    <w:p w14:paraId="311C7637" w14:textId="77777777" w:rsidR="005E6A9E" w:rsidRDefault="005E6A9E" w:rsidP="005E6A9E">
      <w:pPr>
        <w:pStyle w:val="Style1"/>
      </w:pPr>
      <w:r>
        <w:t xml:space="preserve">                                                        "href": "/homes/for_rent/",</w:t>
      </w:r>
    </w:p>
    <w:p w14:paraId="2BEFD946" w14:textId="77777777" w:rsidR="005E6A9E" w:rsidRDefault="005E6A9E" w:rsidP="005E6A9E">
      <w:pPr>
        <w:pStyle w:val="Style1"/>
      </w:pPr>
      <w:r>
        <w:t xml:space="preserve">                                                        "classString": "noroute",</w:t>
      </w:r>
    </w:p>
    <w:p w14:paraId="2B6F1C3C" w14:textId="77777777" w:rsidR="005E6A9E" w:rsidRDefault="005E6A9E" w:rsidP="005E6A9E">
      <w:pPr>
        <w:pStyle w:val="Style1"/>
      </w:pPr>
      <w:r>
        <w:t xml:space="preserve">                                                        "gaClickEventObj": {</w:t>
      </w:r>
    </w:p>
    <w:p w14:paraId="609B006A" w14:textId="77777777" w:rsidR="005E6A9E" w:rsidRDefault="005E6A9E" w:rsidP="005E6A9E">
      <w:pPr>
        <w:pStyle w:val="Style1"/>
      </w:pPr>
      <w:r>
        <w:t xml:space="preserve">                                                            "newLaneEvent": {</w:t>
      </w:r>
    </w:p>
    <w:p w14:paraId="356BBB73" w14:textId="77777777" w:rsidR="005E6A9E" w:rsidRDefault="005E6A9E" w:rsidP="005E6A9E">
      <w:pPr>
        <w:pStyle w:val="Style1"/>
      </w:pPr>
      <w:r>
        <w:t xml:space="preserve">                                                                "envelope": {</w:t>
      </w:r>
    </w:p>
    <w:p w14:paraId="0102F58F" w14:textId="77777777" w:rsidR="005E6A9E" w:rsidRDefault="005E6A9E" w:rsidP="005E6A9E">
      <w:pPr>
        <w:pStyle w:val="Style1"/>
      </w:pPr>
      <w:r>
        <w:t xml:space="preserve">                                                                    "event_client_start_dtm": "Mon Jan 29 2024",</w:t>
      </w:r>
    </w:p>
    <w:p w14:paraId="69932D10" w14:textId="77777777" w:rsidR="005E6A9E" w:rsidRDefault="005E6A9E" w:rsidP="005E6A9E">
      <w:pPr>
        <w:pStyle w:val="Style1"/>
      </w:pPr>
      <w:r>
        <w:t xml:space="preserve">                                                                    "event_type_id": 3781,</w:t>
      </w:r>
    </w:p>
    <w:p w14:paraId="4E34AEE8" w14:textId="77777777" w:rsidR="005E6A9E" w:rsidRDefault="005E6A9E" w:rsidP="005E6A9E">
      <w:pPr>
        <w:pStyle w:val="Style1"/>
      </w:pPr>
      <w:r>
        <w:t xml:space="preserve">                                                                    "event_type_version_id": "1",</w:t>
      </w:r>
    </w:p>
    <w:p w14:paraId="5626D565" w14:textId="77777777" w:rsidR="005E6A9E" w:rsidRDefault="005E6A9E" w:rsidP="005E6A9E">
      <w:pPr>
        <w:pStyle w:val="Style1"/>
      </w:pPr>
      <w:r>
        <w:t xml:space="preserve">                                                                    "event_template_id": "242",</w:t>
      </w:r>
    </w:p>
    <w:p w14:paraId="2AD558BD" w14:textId="77777777" w:rsidR="005E6A9E" w:rsidRDefault="005E6A9E" w:rsidP="005E6A9E">
      <w:pPr>
        <w:pStyle w:val="Style1"/>
      </w:pPr>
      <w:r>
        <w:t xml:space="preserve">                                                                    "event_template_version_id": "1"</w:t>
      </w:r>
    </w:p>
    <w:p w14:paraId="55BA045B" w14:textId="77777777" w:rsidR="005E6A9E" w:rsidRDefault="005E6A9E" w:rsidP="005E6A9E">
      <w:pPr>
        <w:pStyle w:val="Style1"/>
      </w:pPr>
      <w:r>
        <w:t xml:space="preserve">                                                                },</w:t>
      </w:r>
    </w:p>
    <w:p w14:paraId="5C45EBA7" w14:textId="77777777" w:rsidR="005E6A9E" w:rsidRDefault="005E6A9E" w:rsidP="005E6A9E">
      <w:pPr>
        <w:pStyle w:val="Style1"/>
      </w:pPr>
      <w:r>
        <w:t xml:space="preserve">                                                                "clickstream_trigger": {</w:t>
      </w:r>
    </w:p>
    <w:p w14:paraId="016E4249" w14:textId="77777777" w:rsidR="005E6A9E" w:rsidRDefault="005E6A9E" w:rsidP="005E6A9E">
      <w:pPr>
        <w:pStyle w:val="Style1"/>
      </w:pPr>
      <w:r>
        <w:t xml:space="preserve">                                                                    "trigger_type_nm": "interaction",</w:t>
      </w:r>
    </w:p>
    <w:p w14:paraId="7DF18B1C" w14:textId="77777777" w:rsidR="005E6A9E" w:rsidRDefault="005E6A9E" w:rsidP="005E6A9E">
      <w:pPr>
        <w:pStyle w:val="Style1"/>
      </w:pPr>
      <w:r>
        <w:t xml:space="preserve">                                                                    "trigger_location_nm": "top_navigation",</w:t>
      </w:r>
    </w:p>
    <w:p w14:paraId="3672B1E7" w14:textId="77777777" w:rsidR="005E6A9E" w:rsidRDefault="005E6A9E" w:rsidP="005E6A9E">
      <w:pPr>
        <w:pStyle w:val="Style1"/>
      </w:pPr>
      <w:r>
        <w:t xml:space="preserve">                                                                    "trigger_source_nm": "top_navigation",</w:t>
      </w:r>
    </w:p>
    <w:p w14:paraId="691FAC2E" w14:textId="77777777" w:rsidR="005E6A9E" w:rsidRDefault="005E6A9E" w:rsidP="005E6A9E">
      <w:pPr>
        <w:pStyle w:val="Style1"/>
      </w:pPr>
      <w:r>
        <w:t xml:space="preserve">                                                                    "trigger_object_nm": "no_trigger_object"</w:t>
      </w:r>
    </w:p>
    <w:p w14:paraId="7F1D4290" w14:textId="77777777" w:rsidR="005E6A9E" w:rsidRDefault="005E6A9E" w:rsidP="005E6A9E">
      <w:pPr>
        <w:pStyle w:val="Style1"/>
      </w:pPr>
      <w:r>
        <w:t xml:space="preserve">                                                                },</w:t>
      </w:r>
    </w:p>
    <w:p w14:paraId="208F970F" w14:textId="77777777" w:rsidR="005E6A9E" w:rsidRDefault="005E6A9E" w:rsidP="005E6A9E">
      <w:pPr>
        <w:pStyle w:val="Style1"/>
      </w:pPr>
      <w:r>
        <w:t xml:space="preserve">                                                                "semantic": {</w:t>
      </w:r>
    </w:p>
    <w:p w14:paraId="3FA2E0F5" w14:textId="77777777" w:rsidR="005E6A9E" w:rsidRDefault="005E6A9E" w:rsidP="005E6A9E">
      <w:pPr>
        <w:pStyle w:val="Style1"/>
      </w:pPr>
      <w:r>
        <w:t xml:space="preserve">                                                                    "semantic_event_nm": "top_nav_click"</w:t>
      </w:r>
    </w:p>
    <w:p w14:paraId="669CEDEB" w14:textId="77777777" w:rsidR="005E6A9E" w:rsidRDefault="005E6A9E" w:rsidP="005E6A9E">
      <w:pPr>
        <w:pStyle w:val="Style1"/>
      </w:pPr>
      <w:r>
        <w:t xml:space="preserve">                                                                },</w:t>
      </w:r>
    </w:p>
    <w:p w14:paraId="2D604530" w14:textId="77777777" w:rsidR="005E6A9E" w:rsidRDefault="005E6A9E" w:rsidP="005E6A9E">
      <w:pPr>
        <w:pStyle w:val="Style1"/>
      </w:pPr>
      <w:r>
        <w:t xml:space="preserve">                                                                "top_navigation": {</w:t>
      </w:r>
    </w:p>
    <w:p w14:paraId="614AFCBB" w14:textId="77777777" w:rsidR="005E6A9E" w:rsidRDefault="005E6A9E" w:rsidP="005E6A9E">
      <w:pPr>
        <w:pStyle w:val="Style1"/>
      </w:pPr>
      <w:r>
        <w:t xml:space="preserve">                                                                    "target_url": "/homes/for_rent/",</w:t>
      </w:r>
    </w:p>
    <w:p w14:paraId="14CE77EA" w14:textId="77777777" w:rsidR="005E6A9E" w:rsidRDefault="005E6A9E" w:rsidP="005E6A9E">
      <w:pPr>
        <w:pStyle w:val="Style1"/>
      </w:pPr>
      <w:r>
        <w:t xml:space="preserve">                                                                    "level_one_txt": "Rent",</w:t>
      </w:r>
    </w:p>
    <w:p w14:paraId="4FDB07A6" w14:textId="77777777" w:rsidR="005E6A9E" w:rsidRDefault="005E6A9E" w:rsidP="005E6A9E">
      <w:pPr>
        <w:pStyle w:val="Style1"/>
      </w:pPr>
      <w:r>
        <w:t xml:space="preserve">                                                                    "level_two_txt": "Search for rentals",</w:t>
      </w:r>
    </w:p>
    <w:p w14:paraId="20C15BA0" w14:textId="77777777" w:rsidR="005E6A9E" w:rsidRDefault="005E6A9E" w:rsidP="005E6A9E">
      <w:pPr>
        <w:pStyle w:val="Style1"/>
      </w:pPr>
      <w:r>
        <w:t xml:space="preserve">                                                                    "level_three_txt": "All rental listings"</w:t>
      </w:r>
    </w:p>
    <w:p w14:paraId="34E4C751" w14:textId="77777777" w:rsidR="005E6A9E" w:rsidRDefault="005E6A9E" w:rsidP="005E6A9E">
      <w:pPr>
        <w:pStyle w:val="Style1"/>
      </w:pPr>
      <w:r>
        <w:t xml:space="preserve">                                                                }</w:t>
      </w:r>
    </w:p>
    <w:p w14:paraId="47BF3F20" w14:textId="77777777" w:rsidR="005E6A9E" w:rsidRDefault="005E6A9E" w:rsidP="005E6A9E">
      <w:pPr>
        <w:pStyle w:val="Style1"/>
      </w:pPr>
      <w:r>
        <w:t xml:space="preserve">                                                            }</w:t>
      </w:r>
    </w:p>
    <w:p w14:paraId="0EE57A28" w14:textId="77777777" w:rsidR="005E6A9E" w:rsidRDefault="005E6A9E" w:rsidP="005E6A9E">
      <w:pPr>
        <w:pStyle w:val="Style1"/>
      </w:pPr>
      <w:r>
        <w:t xml:space="preserve">                                                        }</w:t>
      </w:r>
    </w:p>
    <w:p w14:paraId="148C079B" w14:textId="77777777" w:rsidR="005E6A9E" w:rsidRDefault="005E6A9E" w:rsidP="005E6A9E">
      <w:pPr>
        <w:pStyle w:val="Style1"/>
      </w:pPr>
      <w:r>
        <w:t xml:space="preserve">                                                    },</w:t>
      </w:r>
    </w:p>
    <w:p w14:paraId="5B0C8C30" w14:textId="77777777" w:rsidR="005E6A9E" w:rsidRDefault="005E6A9E" w:rsidP="005E6A9E">
      <w:pPr>
        <w:pStyle w:val="Style1"/>
      </w:pPr>
      <w:r>
        <w:t xml:space="preserve">                                                    {</w:t>
      </w:r>
    </w:p>
    <w:p w14:paraId="0B6B0733" w14:textId="77777777" w:rsidR="005E6A9E" w:rsidRDefault="005E6A9E" w:rsidP="005E6A9E">
      <w:pPr>
        <w:pStyle w:val="Style1"/>
      </w:pPr>
      <w:r>
        <w:t xml:space="preserve">                                                        "text": "All rental buildings",</w:t>
      </w:r>
    </w:p>
    <w:p w14:paraId="23FFE960" w14:textId="77777777" w:rsidR="005E6A9E" w:rsidRDefault="005E6A9E" w:rsidP="005E6A9E">
      <w:pPr>
        <w:pStyle w:val="Style1"/>
      </w:pPr>
      <w:r>
        <w:t xml:space="preserve">                                                        "href": "/browse/b/",</w:t>
      </w:r>
    </w:p>
    <w:p w14:paraId="2BA8C40B" w14:textId="77777777" w:rsidR="005E6A9E" w:rsidRDefault="005E6A9E" w:rsidP="005E6A9E">
      <w:pPr>
        <w:pStyle w:val="Style1"/>
      </w:pPr>
      <w:r>
        <w:t xml:space="preserve">                                                        "gaClickEventObj": {</w:t>
      </w:r>
    </w:p>
    <w:p w14:paraId="0475AE5F" w14:textId="77777777" w:rsidR="005E6A9E" w:rsidRDefault="005E6A9E" w:rsidP="005E6A9E">
      <w:pPr>
        <w:pStyle w:val="Style1"/>
      </w:pPr>
      <w:r>
        <w:t xml:space="preserve">                                                            "newLaneEvent": {</w:t>
      </w:r>
    </w:p>
    <w:p w14:paraId="31AF13DB" w14:textId="77777777" w:rsidR="005E6A9E" w:rsidRDefault="005E6A9E" w:rsidP="005E6A9E">
      <w:pPr>
        <w:pStyle w:val="Style1"/>
      </w:pPr>
      <w:r>
        <w:t xml:space="preserve">                                                                "envelope": {</w:t>
      </w:r>
    </w:p>
    <w:p w14:paraId="24998BE1" w14:textId="77777777" w:rsidR="005E6A9E" w:rsidRDefault="005E6A9E" w:rsidP="005E6A9E">
      <w:pPr>
        <w:pStyle w:val="Style1"/>
      </w:pPr>
      <w:r>
        <w:t xml:space="preserve">                                                                    "event_client_start_dtm": "Mon Jan 29 2024",</w:t>
      </w:r>
    </w:p>
    <w:p w14:paraId="31980FFB" w14:textId="77777777" w:rsidR="005E6A9E" w:rsidRDefault="005E6A9E" w:rsidP="005E6A9E">
      <w:pPr>
        <w:pStyle w:val="Style1"/>
      </w:pPr>
      <w:r>
        <w:t xml:space="preserve">                                                                    "event_type_id": 3781,</w:t>
      </w:r>
    </w:p>
    <w:p w14:paraId="31A9D079" w14:textId="77777777" w:rsidR="005E6A9E" w:rsidRDefault="005E6A9E" w:rsidP="005E6A9E">
      <w:pPr>
        <w:pStyle w:val="Style1"/>
      </w:pPr>
      <w:r>
        <w:t xml:space="preserve">                                                                    "event_type_version_id": "1",</w:t>
      </w:r>
    </w:p>
    <w:p w14:paraId="5AAF85F3" w14:textId="77777777" w:rsidR="005E6A9E" w:rsidRDefault="005E6A9E" w:rsidP="005E6A9E">
      <w:pPr>
        <w:pStyle w:val="Style1"/>
      </w:pPr>
      <w:r>
        <w:t xml:space="preserve">                                                                    "event_template_id": "242",</w:t>
      </w:r>
    </w:p>
    <w:p w14:paraId="1AB2ACDF" w14:textId="77777777" w:rsidR="005E6A9E" w:rsidRDefault="005E6A9E" w:rsidP="005E6A9E">
      <w:pPr>
        <w:pStyle w:val="Style1"/>
      </w:pPr>
      <w:r>
        <w:t xml:space="preserve">                                                                    "event_template_version_id": "1"</w:t>
      </w:r>
    </w:p>
    <w:p w14:paraId="539EA893" w14:textId="77777777" w:rsidR="005E6A9E" w:rsidRDefault="005E6A9E" w:rsidP="005E6A9E">
      <w:pPr>
        <w:pStyle w:val="Style1"/>
      </w:pPr>
      <w:r>
        <w:t xml:space="preserve">                                                                },</w:t>
      </w:r>
    </w:p>
    <w:p w14:paraId="08B5E6C6" w14:textId="77777777" w:rsidR="005E6A9E" w:rsidRDefault="005E6A9E" w:rsidP="005E6A9E">
      <w:pPr>
        <w:pStyle w:val="Style1"/>
      </w:pPr>
      <w:r>
        <w:t xml:space="preserve">                                                                "clickstream_trigger": {</w:t>
      </w:r>
    </w:p>
    <w:p w14:paraId="4562E577" w14:textId="77777777" w:rsidR="005E6A9E" w:rsidRDefault="005E6A9E" w:rsidP="005E6A9E">
      <w:pPr>
        <w:pStyle w:val="Style1"/>
      </w:pPr>
      <w:r>
        <w:t xml:space="preserve">                                                                    "trigger_type_nm": "interaction",</w:t>
      </w:r>
    </w:p>
    <w:p w14:paraId="7E09CE28" w14:textId="77777777" w:rsidR="005E6A9E" w:rsidRDefault="005E6A9E" w:rsidP="005E6A9E">
      <w:pPr>
        <w:pStyle w:val="Style1"/>
      </w:pPr>
      <w:r>
        <w:t xml:space="preserve">                                                                    "trigger_location_nm": "top_navigation",</w:t>
      </w:r>
    </w:p>
    <w:p w14:paraId="5936E31E" w14:textId="77777777" w:rsidR="005E6A9E" w:rsidRDefault="005E6A9E" w:rsidP="005E6A9E">
      <w:pPr>
        <w:pStyle w:val="Style1"/>
      </w:pPr>
      <w:r>
        <w:t xml:space="preserve">                                                                    "trigger_source_nm": "top_navigation",</w:t>
      </w:r>
    </w:p>
    <w:p w14:paraId="29B3E937" w14:textId="77777777" w:rsidR="005E6A9E" w:rsidRDefault="005E6A9E" w:rsidP="005E6A9E">
      <w:pPr>
        <w:pStyle w:val="Style1"/>
      </w:pPr>
      <w:r>
        <w:t xml:space="preserve">                                                                    "trigger_object_nm": "no_trigger_object"</w:t>
      </w:r>
    </w:p>
    <w:p w14:paraId="7606AB5C" w14:textId="77777777" w:rsidR="005E6A9E" w:rsidRDefault="005E6A9E" w:rsidP="005E6A9E">
      <w:pPr>
        <w:pStyle w:val="Style1"/>
      </w:pPr>
      <w:r>
        <w:t xml:space="preserve">                                                                },</w:t>
      </w:r>
    </w:p>
    <w:p w14:paraId="78E8D417" w14:textId="77777777" w:rsidR="005E6A9E" w:rsidRDefault="005E6A9E" w:rsidP="005E6A9E">
      <w:pPr>
        <w:pStyle w:val="Style1"/>
      </w:pPr>
      <w:r>
        <w:t xml:space="preserve">                                                                "semantic": {</w:t>
      </w:r>
    </w:p>
    <w:p w14:paraId="171D774F" w14:textId="77777777" w:rsidR="005E6A9E" w:rsidRDefault="005E6A9E" w:rsidP="005E6A9E">
      <w:pPr>
        <w:pStyle w:val="Style1"/>
      </w:pPr>
      <w:r>
        <w:t xml:space="preserve">                                                                    "semantic_event_nm": "top_nav_click"</w:t>
      </w:r>
    </w:p>
    <w:p w14:paraId="6076DC67" w14:textId="77777777" w:rsidR="005E6A9E" w:rsidRDefault="005E6A9E" w:rsidP="005E6A9E">
      <w:pPr>
        <w:pStyle w:val="Style1"/>
      </w:pPr>
      <w:r>
        <w:t xml:space="preserve">                                                                },</w:t>
      </w:r>
    </w:p>
    <w:p w14:paraId="4AF238EE" w14:textId="77777777" w:rsidR="005E6A9E" w:rsidRDefault="005E6A9E" w:rsidP="005E6A9E">
      <w:pPr>
        <w:pStyle w:val="Style1"/>
      </w:pPr>
      <w:r>
        <w:t xml:space="preserve">                                                                "top_navigation": {</w:t>
      </w:r>
    </w:p>
    <w:p w14:paraId="497ED050" w14:textId="77777777" w:rsidR="005E6A9E" w:rsidRDefault="005E6A9E" w:rsidP="005E6A9E">
      <w:pPr>
        <w:pStyle w:val="Style1"/>
      </w:pPr>
      <w:r>
        <w:t xml:space="preserve">                                                                    "target_url": "/browse/b/",</w:t>
      </w:r>
    </w:p>
    <w:p w14:paraId="210A5C57" w14:textId="77777777" w:rsidR="005E6A9E" w:rsidRDefault="005E6A9E" w:rsidP="005E6A9E">
      <w:pPr>
        <w:pStyle w:val="Style1"/>
      </w:pPr>
      <w:r>
        <w:t xml:space="preserve">                                                                    "level_one_txt": "Rent",</w:t>
      </w:r>
    </w:p>
    <w:p w14:paraId="25852FD4" w14:textId="77777777" w:rsidR="005E6A9E" w:rsidRDefault="005E6A9E" w:rsidP="005E6A9E">
      <w:pPr>
        <w:pStyle w:val="Style1"/>
      </w:pPr>
      <w:r>
        <w:t xml:space="preserve">                                                                    "level_two_txt": "Search for rentals",</w:t>
      </w:r>
    </w:p>
    <w:p w14:paraId="018890AA" w14:textId="77777777" w:rsidR="005E6A9E" w:rsidRDefault="005E6A9E" w:rsidP="005E6A9E">
      <w:pPr>
        <w:pStyle w:val="Style1"/>
      </w:pPr>
      <w:r>
        <w:t xml:space="preserve">                                                                    "level_three_txt": "All rental buildings"</w:t>
      </w:r>
    </w:p>
    <w:p w14:paraId="6F228985" w14:textId="77777777" w:rsidR="005E6A9E" w:rsidRDefault="005E6A9E" w:rsidP="005E6A9E">
      <w:pPr>
        <w:pStyle w:val="Style1"/>
      </w:pPr>
      <w:r>
        <w:t xml:space="preserve">                                                                }</w:t>
      </w:r>
    </w:p>
    <w:p w14:paraId="1B02A343" w14:textId="77777777" w:rsidR="005E6A9E" w:rsidRDefault="005E6A9E" w:rsidP="005E6A9E">
      <w:pPr>
        <w:pStyle w:val="Style1"/>
      </w:pPr>
      <w:r>
        <w:t xml:space="preserve">                                                            }</w:t>
      </w:r>
    </w:p>
    <w:p w14:paraId="4F3E0E97" w14:textId="77777777" w:rsidR="005E6A9E" w:rsidRDefault="005E6A9E" w:rsidP="005E6A9E">
      <w:pPr>
        <w:pStyle w:val="Style1"/>
      </w:pPr>
      <w:r>
        <w:t xml:space="preserve">                                                        }</w:t>
      </w:r>
    </w:p>
    <w:p w14:paraId="1AC29B1D" w14:textId="77777777" w:rsidR="005E6A9E" w:rsidRDefault="005E6A9E" w:rsidP="005E6A9E">
      <w:pPr>
        <w:pStyle w:val="Style1"/>
      </w:pPr>
      <w:r>
        <w:t xml:space="preserve">                                                    }</w:t>
      </w:r>
    </w:p>
    <w:p w14:paraId="36C55C5C" w14:textId="77777777" w:rsidR="005E6A9E" w:rsidRDefault="005E6A9E" w:rsidP="005E6A9E">
      <w:pPr>
        <w:pStyle w:val="Style1"/>
      </w:pPr>
      <w:r>
        <w:t xml:space="preserve">                                                ]</w:t>
      </w:r>
    </w:p>
    <w:p w14:paraId="4C75116F" w14:textId="77777777" w:rsidR="005E6A9E" w:rsidRDefault="005E6A9E" w:rsidP="005E6A9E">
      <w:pPr>
        <w:pStyle w:val="Style1"/>
      </w:pPr>
      <w:r>
        <w:t xml:space="preserve">                                            },</w:t>
      </w:r>
    </w:p>
    <w:p w14:paraId="422AAB43" w14:textId="77777777" w:rsidR="005E6A9E" w:rsidRDefault="005E6A9E" w:rsidP="005E6A9E">
      <w:pPr>
        <w:pStyle w:val="Style1"/>
      </w:pPr>
      <w:r>
        <w:t xml:space="preserve">                                            {</w:t>
      </w:r>
    </w:p>
    <w:p w14:paraId="79F8FE4E" w14:textId="77777777" w:rsidR="005E6A9E" w:rsidRDefault="005E6A9E" w:rsidP="005E6A9E">
      <w:pPr>
        <w:pStyle w:val="Style1"/>
      </w:pPr>
      <w:r>
        <w:t xml:space="preserve">                                                "title": "Renter Hub",</w:t>
      </w:r>
    </w:p>
    <w:p w14:paraId="6040F5CA" w14:textId="77777777" w:rsidR="005E6A9E" w:rsidRDefault="005E6A9E" w:rsidP="005E6A9E">
      <w:pPr>
        <w:pStyle w:val="Style1"/>
      </w:pPr>
      <w:r>
        <w:t xml:space="preserve">                                                "links": [</w:t>
      </w:r>
    </w:p>
    <w:p w14:paraId="37221F2C" w14:textId="77777777" w:rsidR="005E6A9E" w:rsidRDefault="005E6A9E" w:rsidP="005E6A9E">
      <w:pPr>
        <w:pStyle w:val="Style1"/>
      </w:pPr>
      <w:r>
        <w:t xml:space="preserve">                                                    {</w:t>
      </w:r>
    </w:p>
    <w:p w14:paraId="3312BE31" w14:textId="77777777" w:rsidR="005E6A9E" w:rsidRDefault="005E6A9E" w:rsidP="005E6A9E">
      <w:pPr>
        <w:pStyle w:val="Style1"/>
      </w:pPr>
      <w:r>
        <w:t xml:space="preserve">                                                        "text": "Contacted rentals",</w:t>
      </w:r>
    </w:p>
    <w:p w14:paraId="71172428" w14:textId="77777777" w:rsidR="005E6A9E" w:rsidRDefault="005E6A9E" w:rsidP="005E6A9E">
      <w:pPr>
        <w:pStyle w:val="Style1"/>
      </w:pPr>
      <w:r>
        <w:t xml:space="preserve">                                                        "href": "/renting/",</w:t>
      </w:r>
    </w:p>
    <w:p w14:paraId="1FD301E1" w14:textId="77777777" w:rsidR="005E6A9E" w:rsidRDefault="005E6A9E" w:rsidP="005E6A9E">
      <w:pPr>
        <w:pStyle w:val="Style1"/>
      </w:pPr>
      <w:r>
        <w:t xml:space="preserve">                                                        "gaClickEventObj": {</w:t>
      </w:r>
    </w:p>
    <w:p w14:paraId="7CFBC537" w14:textId="77777777" w:rsidR="005E6A9E" w:rsidRDefault="005E6A9E" w:rsidP="005E6A9E">
      <w:pPr>
        <w:pStyle w:val="Style1"/>
      </w:pPr>
      <w:r>
        <w:t xml:space="preserve">                                                            "newLaneEvent": {</w:t>
      </w:r>
    </w:p>
    <w:p w14:paraId="61C9BCD3" w14:textId="77777777" w:rsidR="005E6A9E" w:rsidRDefault="005E6A9E" w:rsidP="005E6A9E">
      <w:pPr>
        <w:pStyle w:val="Style1"/>
      </w:pPr>
      <w:r>
        <w:t xml:space="preserve">                                                                "envelope": {</w:t>
      </w:r>
    </w:p>
    <w:p w14:paraId="135DCF95" w14:textId="77777777" w:rsidR="005E6A9E" w:rsidRDefault="005E6A9E" w:rsidP="005E6A9E">
      <w:pPr>
        <w:pStyle w:val="Style1"/>
      </w:pPr>
      <w:r>
        <w:t xml:space="preserve">                                                                    "event_client_start_dtm": "Mon Jan 29 2024",</w:t>
      </w:r>
    </w:p>
    <w:p w14:paraId="10F1544F" w14:textId="77777777" w:rsidR="005E6A9E" w:rsidRDefault="005E6A9E" w:rsidP="005E6A9E">
      <w:pPr>
        <w:pStyle w:val="Style1"/>
      </w:pPr>
      <w:r>
        <w:t xml:space="preserve">                                                                    "event_type_id": 3781,</w:t>
      </w:r>
    </w:p>
    <w:p w14:paraId="153C11A0" w14:textId="77777777" w:rsidR="005E6A9E" w:rsidRDefault="005E6A9E" w:rsidP="005E6A9E">
      <w:pPr>
        <w:pStyle w:val="Style1"/>
      </w:pPr>
      <w:r>
        <w:t xml:space="preserve">                                                                    "event_type_version_id": "1",</w:t>
      </w:r>
    </w:p>
    <w:p w14:paraId="3C7CE012" w14:textId="77777777" w:rsidR="005E6A9E" w:rsidRDefault="005E6A9E" w:rsidP="005E6A9E">
      <w:pPr>
        <w:pStyle w:val="Style1"/>
      </w:pPr>
      <w:r>
        <w:t xml:space="preserve">                                                                    "event_template_id": "242",</w:t>
      </w:r>
    </w:p>
    <w:p w14:paraId="1DACEE2E" w14:textId="77777777" w:rsidR="005E6A9E" w:rsidRDefault="005E6A9E" w:rsidP="005E6A9E">
      <w:pPr>
        <w:pStyle w:val="Style1"/>
      </w:pPr>
      <w:r>
        <w:t xml:space="preserve">                                                                    "event_template_version_id": "1"</w:t>
      </w:r>
    </w:p>
    <w:p w14:paraId="0E3A13CF" w14:textId="77777777" w:rsidR="005E6A9E" w:rsidRDefault="005E6A9E" w:rsidP="005E6A9E">
      <w:pPr>
        <w:pStyle w:val="Style1"/>
      </w:pPr>
      <w:r>
        <w:t xml:space="preserve">                                                                },</w:t>
      </w:r>
    </w:p>
    <w:p w14:paraId="6516AF68" w14:textId="77777777" w:rsidR="005E6A9E" w:rsidRDefault="005E6A9E" w:rsidP="005E6A9E">
      <w:pPr>
        <w:pStyle w:val="Style1"/>
      </w:pPr>
      <w:r>
        <w:t xml:space="preserve">                                                                "clickstream_trigger": {</w:t>
      </w:r>
    </w:p>
    <w:p w14:paraId="3254265D" w14:textId="77777777" w:rsidR="005E6A9E" w:rsidRDefault="005E6A9E" w:rsidP="005E6A9E">
      <w:pPr>
        <w:pStyle w:val="Style1"/>
      </w:pPr>
      <w:r>
        <w:t xml:space="preserve">                                                                    "trigger_type_nm": "interaction",</w:t>
      </w:r>
    </w:p>
    <w:p w14:paraId="615081BE" w14:textId="77777777" w:rsidR="005E6A9E" w:rsidRDefault="005E6A9E" w:rsidP="005E6A9E">
      <w:pPr>
        <w:pStyle w:val="Style1"/>
      </w:pPr>
      <w:r>
        <w:t xml:space="preserve">                                                                    "trigger_location_nm": "top_navigation",</w:t>
      </w:r>
    </w:p>
    <w:p w14:paraId="688E4C8F" w14:textId="77777777" w:rsidR="005E6A9E" w:rsidRDefault="005E6A9E" w:rsidP="005E6A9E">
      <w:pPr>
        <w:pStyle w:val="Style1"/>
      </w:pPr>
      <w:r>
        <w:t xml:space="preserve">                                                                    "trigger_source_nm": "top_navigation",</w:t>
      </w:r>
    </w:p>
    <w:p w14:paraId="361BF16D" w14:textId="77777777" w:rsidR="005E6A9E" w:rsidRDefault="005E6A9E" w:rsidP="005E6A9E">
      <w:pPr>
        <w:pStyle w:val="Style1"/>
      </w:pPr>
      <w:r>
        <w:t xml:space="preserve">                                                                    "trigger_object_nm": "no_trigger_object"</w:t>
      </w:r>
    </w:p>
    <w:p w14:paraId="6909B684" w14:textId="77777777" w:rsidR="005E6A9E" w:rsidRDefault="005E6A9E" w:rsidP="005E6A9E">
      <w:pPr>
        <w:pStyle w:val="Style1"/>
      </w:pPr>
      <w:r>
        <w:t xml:space="preserve">                                                                },</w:t>
      </w:r>
    </w:p>
    <w:p w14:paraId="34ABD094" w14:textId="77777777" w:rsidR="005E6A9E" w:rsidRDefault="005E6A9E" w:rsidP="005E6A9E">
      <w:pPr>
        <w:pStyle w:val="Style1"/>
      </w:pPr>
      <w:r>
        <w:t xml:space="preserve">                                                                "semantic": {</w:t>
      </w:r>
    </w:p>
    <w:p w14:paraId="3E6D8373" w14:textId="77777777" w:rsidR="005E6A9E" w:rsidRDefault="005E6A9E" w:rsidP="005E6A9E">
      <w:pPr>
        <w:pStyle w:val="Style1"/>
      </w:pPr>
      <w:r>
        <w:t xml:space="preserve">                                                                    "semantic_event_nm": "top_nav_click"</w:t>
      </w:r>
    </w:p>
    <w:p w14:paraId="0A58A9C6" w14:textId="77777777" w:rsidR="005E6A9E" w:rsidRDefault="005E6A9E" w:rsidP="005E6A9E">
      <w:pPr>
        <w:pStyle w:val="Style1"/>
      </w:pPr>
      <w:r>
        <w:t xml:space="preserve">                                                                },</w:t>
      </w:r>
    </w:p>
    <w:p w14:paraId="0675BFFD" w14:textId="77777777" w:rsidR="005E6A9E" w:rsidRDefault="005E6A9E" w:rsidP="005E6A9E">
      <w:pPr>
        <w:pStyle w:val="Style1"/>
      </w:pPr>
      <w:r>
        <w:t xml:space="preserve">                                                                "top_navigation": {</w:t>
      </w:r>
    </w:p>
    <w:p w14:paraId="6E530315" w14:textId="77777777" w:rsidR="005E6A9E" w:rsidRDefault="005E6A9E" w:rsidP="005E6A9E">
      <w:pPr>
        <w:pStyle w:val="Style1"/>
      </w:pPr>
      <w:r>
        <w:t xml:space="preserve">                                                                    "target_url": "/renting/",</w:t>
      </w:r>
    </w:p>
    <w:p w14:paraId="01AA22FC" w14:textId="77777777" w:rsidR="005E6A9E" w:rsidRDefault="005E6A9E" w:rsidP="005E6A9E">
      <w:pPr>
        <w:pStyle w:val="Style1"/>
      </w:pPr>
      <w:r>
        <w:t xml:space="preserve">                                                                    "level_one_txt": "Rent",</w:t>
      </w:r>
    </w:p>
    <w:p w14:paraId="770CD5D1" w14:textId="77777777" w:rsidR="005E6A9E" w:rsidRDefault="005E6A9E" w:rsidP="005E6A9E">
      <w:pPr>
        <w:pStyle w:val="Style1"/>
      </w:pPr>
      <w:r>
        <w:t xml:space="preserve">                                                                    "level_two_txt": "Renter Hub",</w:t>
      </w:r>
    </w:p>
    <w:p w14:paraId="42739C93" w14:textId="77777777" w:rsidR="005E6A9E" w:rsidRDefault="005E6A9E" w:rsidP="005E6A9E">
      <w:pPr>
        <w:pStyle w:val="Style1"/>
      </w:pPr>
      <w:r>
        <w:t xml:space="preserve">                                                                    "level_three_txt": "Contacted rentals"</w:t>
      </w:r>
    </w:p>
    <w:p w14:paraId="684A9D20" w14:textId="77777777" w:rsidR="005E6A9E" w:rsidRDefault="005E6A9E" w:rsidP="005E6A9E">
      <w:pPr>
        <w:pStyle w:val="Style1"/>
      </w:pPr>
      <w:r>
        <w:t xml:space="preserve">                                                                }</w:t>
      </w:r>
    </w:p>
    <w:p w14:paraId="117AB9C8" w14:textId="77777777" w:rsidR="005E6A9E" w:rsidRDefault="005E6A9E" w:rsidP="005E6A9E">
      <w:pPr>
        <w:pStyle w:val="Style1"/>
      </w:pPr>
      <w:r>
        <w:t xml:space="preserve">                                                            }</w:t>
      </w:r>
    </w:p>
    <w:p w14:paraId="2C35E960" w14:textId="77777777" w:rsidR="005E6A9E" w:rsidRDefault="005E6A9E" w:rsidP="005E6A9E">
      <w:pPr>
        <w:pStyle w:val="Style1"/>
      </w:pPr>
      <w:r>
        <w:t xml:space="preserve">                                                        }</w:t>
      </w:r>
    </w:p>
    <w:p w14:paraId="2B46D8CD" w14:textId="77777777" w:rsidR="005E6A9E" w:rsidRDefault="005E6A9E" w:rsidP="005E6A9E">
      <w:pPr>
        <w:pStyle w:val="Style1"/>
      </w:pPr>
      <w:r>
        <w:t xml:space="preserve">                                                    },</w:t>
      </w:r>
    </w:p>
    <w:p w14:paraId="57F7EA8A" w14:textId="77777777" w:rsidR="005E6A9E" w:rsidRDefault="005E6A9E" w:rsidP="005E6A9E">
      <w:pPr>
        <w:pStyle w:val="Style1"/>
      </w:pPr>
      <w:r>
        <w:t xml:space="preserve">                                                    {</w:t>
      </w:r>
    </w:p>
    <w:p w14:paraId="5CEDA791" w14:textId="77777777" w:rsidR="005E6A9E" w:rsidRDefault="005E6A9E" w:rsidP="005E6A9E">
      <w:pPr>
        <w:pStyle w:val="Style1"/>
      </w:pPr>
      <w:r>
        <w:t xml:space="preserve">                                                        "text": "Your rental",</w:t>
      </w:r>
    </w:p>
    <w:p w14:paraId="2442540C" w14:textId="77777777" w:rsidR="005E6A9E" w:rsidRDefault="005E6A9E" w:rsidP="005E6A9E">
      <w:pPr>
        <w:pStyle w:val="Style1"/>
      </w:pPr>
      <w:r>
        <w:t xml:space="preserve">                                                        "href": "/renting/your-rental/",</w:t>
      </w:r>
    </w:p>
    <w:p w14:paraId="1F9F1931" w14:textId="77777777" w:rsidR="005E6A9E" w:rsidRDefault="005E6A9E" w:rsidP="005E6A9E">
      <w:pPr>
        <w:pStyle w:val="Style1"/>
      </w:pPr>
      <w:r>
        <w:t xml:space="preserve">                                                        "gaClickEventObj": {</w:t>
      </w:r>
    </w:p>
    <w:p w14:paraId="3596358F" w14:textId="77777777" w:rsidR="005E6A9E" w:rsidRDefault="005E6A9E" w:rsidP="005E6A9E">
      <w:pPr>
        <w:pStyle w:val="Style1"/>
      </w:pPr>
      <w:r>
        <w:t xml:space="preserve">                                                            "newLaneEvent": {</w:t>
      </w:r>
    </w:p>
    <w:p w14:paraId="5E9170BC" w14:textId="77777777" w:rsidR="005E6A9E" w:rsidRDefault="005E6A9E" w:rsidP="005E6A9E">
      <w:pPr>
        <w:pStyle w:val="Style1"/>
      </w:pPr>
      <w:r>
        <w:t xml:space="preserve">                                                                "envelope": {</w:t>
      </w:r>
    </w:p>
    <w:p w14:paraId="0C9EC892" w14:textId="77777777" w:rsidR="005E6A9E" w:rsidRDefault="005E6A9E" w:rsidP="005E6A9E">
      <w:pPr>
        <w:pStyle w:val="Style1"/>
      </w:pPr>
      <w:r>
        <w:t xml:space="preserve">                                                                    "event_client_start_dtm": "Mon Jan 29 2024",</w:t>
      </w:r>
    </w:p>
    <w:p w14:paraId="42814E93" w14:textId="77777777" w:rsidR="005E6A9E" w:rsidRDefault="005E6A9E" w:rsidP="005E6A9E">
      <w:pPr>
        <w:pStyle w:val="Style1"/>
      </w:pPr>
      <w:r>
        <w:t xml:space="preserve">                                                                    "event_type_id": 3781,</w:t>
      </w:r>
    </w:p>
    <w:p w14:paraId="75B02674" w14:textId="77777777" w:rsidR="005E6A9E" w:rsidRDefault="005E6A9E" w:rsidP="005E6A9E">
      <w:pPr>
        <w:pStyle w:val="Style1"/>
      </w:pPr>
      <w:r>
        <w:t xml:space="preserve">                                                                    "event_type_version_id": "1",</w:t>
      </w:r>
    </w:p>
    <w:p w14:paraId="01C0342B" w14:textId="77777777" w:rsidR="005E6A9E" w:rsidRDefault="005E6A9E" w:rsidP="005E6A9E">
      <w:pPr>
        <w:pStyle w:val="Style1"/>
      </w:pPr>
      <w:r>
        <w:t xml:space="preserve">                                                                    "event_template_id": "242",</w:t>
      </w:r>
    </w:p>
    <w:p w14:paraId="459E0B32" w14:textId="77777777" w:rsidR="005E6A9E" w:rsidRDefault="005E6A9E" w:rsidP="005E6A9E">
      <w:pPr>
        <w:pStyle w:val="Style1"/>
      </w:pPr>
      <w:r>
        <w:t xml:space="preserve">                                                                    "event_template_version_id": "1"</w:t>
      </w:r>
    </w:p>
    <w:p w14:paraId="5B205222" w14:textId="77777777" w:rsidR="005E6A9E" w:rsidRDefault="005E6A9E" w:rsidP="005E6A9E">
      <w:pPr>
        <w:pStyle w:val="Style1"/>
      </w:pPr>
      <w:r>
        <w:t xml:space="preserve">                                                                },</w:t>
      </w:r>
    </w:p>
    <w:p w14:paraId="01FBD273" w14:textId="77777777" w:rsidR="005E6A9E" w:rsidRDefault="005E6A9E" w:rsidP="005E6A9E">
      <w:pPr>
        <w:pStyle w:val="Style1"/>
      </w:pPr>
      <w:r>
        <w:t xml:space="preserve">                                                                "clickstream_trigger": {</w:t>
      </w:r>
    </w:p>
    <w:p w14:paraId="34C52F10" w14:textId="77777777" w:rsidR="005E6A9E" w:rsidRDefault="005E6A9E" w:rsidP="005E6A9E">
      <w:pPr>
        <w:pStyle w:val="Style1"/>
      </w:pPr>
      <w:r>
        <w:t xml:space="preserve">                                                                    "trigger_type_nm": "interaction",</w:t>
      </w:r>
    </w:p>
    <w:p w14:paraId="0BAB55E1" w14:textId="77777777" w:rsidR="005E6A9E" w:rsidRDefault="005E6A9E" w:rsidP="005E6A9E">
      <w:pPr>
        <w:pStyle w:val="Style1"/>
      </w:pPr>
      <w:r>
        <w:t xml:space="preserve">                                                                    "trigger_location_nm": "top_navigation",</w:t>
      </w:r>
    </w:p>
    <w:p w14:paraId="470A53C8" w14:textId="77777777" w:rsidR="005E6A9E" w:rsidRDefault="005E6A9E" w:rsidP="005E6A9E">
      <w:pPr>
        <w:pStyle w:val="Style1"/>
      </w:pPr>
      <w:r>
        <w:t xml:space="preserve">                                                                    "trigger_source_nm": "top_navigation",</w:t>
      </w:r>
    </w:p>
    <w:p w14:paraId="723CFE96" w14:textId="77777777" w:rsidR="005E6A9E" w:rsidRDefault="005E6A9E" w:rsidP="005E6A9E">
      <w:pPr>
        <w:pStyle w:val="Style1"/>
      </w:pPr>
      <w:r>
        <w:t xml:space="preserve">                                                                    "trigger_object_nm": "no_trigger_object"</w:t>
      </w:r>
    </w:p>
    <w:p w14:paraId="28FFC604" w14:textId="77777777" w:rsidR="005E6A9E" w:rsidRDefault="005E6A9E" w:rsidP="005E6A9E">
      <w:pPr>
        <w:pStyle w:val="Style1"/>
      </w:pPr>
      <w:r>
        <w:t xml:space="preserve">                                                                },</w:t>
      </w:r>
    </w:p>
    <w:p w14:paraId="775C554D" w14:textId="77777777" w:rsidR="005E6A9E" w:rsidRDefault="005E6A9E" w:rsidP="005E6A9E">
      <w:pPr>
        <w:pStyle w:val="Style1"/>
      </w:pPr>
      <w:r>
        <w:t xml:space="preserve">                                                                "semantic": {</w:t>
      </w:r>
    </w:p>
    <w:p w14:paraId="2C41609D" w14:textId="77777777" w:rsidR="005E6A9E" w:rsidRDefault="005E6A9E" w:rsidP="005E6A9E">
      <w:pPr>
        <w:pStyle w:val="Style1"/>
      </w:pPr>
      <w:r>
        <w:t xml:space="preserve">                                                                    "semantic_event_nm": "top_nav_click"</w:t>
      </w:r>
    </w:p>
    <w:p w14:paraId="63242167" w14:textId="77777777" w:rsidR="005E6A9E" w:rsidRDefault="005E6A9E" w:rsidP="005E6A9E">
      <w:pPr>
        <w:pStyle w:val="Style1"/>
      </w:pPr>
      <w:r>
        <w:t xml:space="preserve">                                                                },</w:t>
      </w:r>
    </w:p>
    <w:p w14:paraId="7C22595C" w14:textId="77777777" w:rsidR="005E6A9E" w:rsidRDefault="005E6A9E" w:rsidP="005E6A9E">
      <w:pPr>
        <w:pStyle w:val="Style1"/>
      </w:pPr>
      <w:r>
        <w:t xml:space="preserve">                                                                "top_navigation": {</w:t>
      </w:r>
    </w:p>
    <w:p w14:paraId="4CCB22AB" w14:textId="77777777" w:rsidR="005E6A9E" w:rsidRDefault="005E6A9E" w:rsidP="005E6A9E">
      <w:pPr>
        <w:pStyle w:val="Style1"/>
      </w:pPr>
      <w:r>
        <w:t xml:space="preserve">                                                                    "target_url": "/renting/your-rental/",</w:t>
      </w:r>
    </w:p>
    <w:p w14:paraId="27FDEAE4" w14:textId="77777777" w:rsidR="005E6A9E" w:rsidRDefault="005E6A9E" w:rsidP="005E6A9E">
      <w:pPr>
        <w:pStyle w:val="Style1"/>
      </w:pPr>
      <w:r>
        <w:t xml:space="preserve">                                                                    "level_one_txt": "Rent",</w:t>
      </w:r>
    </w:p>
    <w:p w14:paraId="5328EE77" w14:textId="77777777" w:rsidR="005E6A9E" w:rsidRDefault="005E6A9E" w:rsidP="005E6A9E">
      <w:pPr>
        <w:pStyle w:val="Style1"/>
      </w:pPr>
      <w:r>
        <w:t xml:space="preserve">                                                                    "level_two_txt": "Renter Hub",</w:t>
      </w:r>
    </w:p>
    <w:p w14:paraId="64512990" w14:textId="77777777" w:rsidR="005E6A9E" w:rsidRDefault="005E6A9E" w:rsidP="005E6A9E">
      <w:pPr>
        <w:pStyle w:val="Style1"/>
      </w:pPr>
      <w:r>
        <w:t xml:space="preserve">                                                                    "level_three_txt": "Your rental"</w:t>
      </w:r>
    </w:p>
    <w:p w14:paraId="18B46D74" w14:textId="77777777" w:rsidR="005E6A9E" w:rsidRDefault="005E6A9E" w:rsidP="005E6A9E">
      <w:pPr>
        <w:pStyle w:val="Style1"/>
      </w:pPr>
      <w:r>
        <w:t xml:space="preserve">                                                                }</w:t>
      </w:r>
    </w:p>
    <w:p w14:paraId="5CD7C372" w14:textId="77777777" w:rsidR="005E6A9E" w:rsidRDefault="005E6A9E" w:rsidP="005E6A9E">
      <w:pPr>
        <w:pStyle w:val="Style1"/>
      </w:pPr>
      <w:r>
        <w:t xml:space="preserve">                                                            }</w:t>
      </w:r>
    </w:p>
    <w:p w14:paraId="5C71D11E" w14:textId="77777777" w:rsidR="005E6A9E" w:rsidRDefault="005E6A9E" w:rsidP="005E6A9E">
      <w:pPr>
        <w:pStyle w:val="Style1"/>
      </w:pPr>
      <w:r>
        <w:t xml:space="preserve">                                                        }</w:t>
      </w:r>
    </w:p>
    <w:p w14:paraId="15704A89" w14:textId="77777777" w:rsidR="005E6A9E" w:rsidRDefault="005E6A9E" w:rsidP="005E6A9E">
      <w:pPr>
        <w:pStyle w:val="Style1"/>
      </w:pPr>
      <w:r>
        <w:t xml:space="preserve">                                                    },</w:t>
      </w:r>
    </w:p>
    <w:p w14:paraId="0FE82D0F" w14:textId="77777777" w:rsidR="005E6A9E" w:rsidRDefault="005E6A9E" w:rsidP="005E6A9E">
      <w:pPr>
        <w:pStyle w:val="Style1"/>
      </w:pPr>
      <w:r>
        <w:t xml:space="preserve">                                                    {</w:t>
      </w:r>
    </w:p>
    <w:p w14:paraId="59155045" w14:textId="77777777" w:rsidR="005E6A9E" w:rsidRDefault="005E6A9E" w:rsidP="005E6A9E">
      <w:pPr>
        <w:pStyle w:val="Style1"/>
      </w:pPr>
      <w:r>
        <w:t xml:space="preserve">                                                        "text": "Messages",</w:t>
      </w:r>
    </w:p>
    <w:p w14:paraId="21B54D45" w14:textId="77777777" w:rsidR="005E6A9E" w:rsidRDefault="005E6A9E" w:rsidP="005E6A9E">
      <w:pPr>
        <w:pStyle w:val="Style1"/>
      </w:pPr>
      <w:r>
        <w:t xml:space="preserve">                                                        "href": "/renter-hub/inbox/",</w:t>
      </w:r>
    </w:p>
    <w:p w14:paraId="4362209D" w14:textId="77777777" w:rsidR="005E6A9E" w:rsidRDefault="005E6A9E" w:rsidP="005E6A9E">
      <w:pPr>
        <w:pStyle w:val="Style1"/>
      </w:pPr>
      <w:r>
        <w:t xml:space="preserve">                                                        "gaClickEventObj": {</w:t>
      </w:r>
    </w:p>
    <w:p w14:paraId="268A0AFE" w14:textId="77777777" w:rsidR="005E6A9E" w:rsidRDefault="005E6A9E" w:rsidP="005E6A9E">
      <w:pPr>
        <w:pStyle w:val="Style1"/>
      </w:pPr>
      <w:r>
        <w:t xml:space="preserve">                                                            "newLaneEvent": {</w:t>
      </w:r>
    </w:p>
    <w:p w14:paraId="18D47197" w14:textId="77777777" w:rsidR="005E6A9E" w:rsidRDefault="005E6A9E" w:rsidP="005E6A9E">
      <w:pPr>
        <w:pStyle w:val="Style1"/>
      </w:pPr>
      <w:r>
        <w:t xml:space="preserve">                                                                "envelope": {</w:t>
      </w:r>
    </w:p>
    <w:p w14:paraId="291673FD" w14:textId="77777777" w:rsidR="005E6A9E" w:rsidRDefault="005E6A9E" w:rsidP="005E6A9E">
      <w:pPr>
        <w:pStyle w:val="Style1"/>
      </w:pPr>
      <w:r>
        <w:t xml:space="preserve">                                                                    "event_client_start_dtm": "Mon Jan 29 2024",</w:t>
      </w:r>
    </w:p>
    <w:p w14:paraId="5D6C8B59" w14:textId="77777777" w:rsidR="005E6A9E" w:rsidRDefault="005E6A9E" w:rsidP="005E6A9E">
      <w:pPr>
        <w:pStyle w:val="Style1"/>
      </w:pPr>
      <w:r>
        <w:t xml:space="preserve">                                                                    "event_type_id": 3781,</w:t>
      </w:r>
    </w:p>
    <w:p w14:paraId="282AB864" w14:textId="77777777" w:rsidR="005E6A9E" w:rsidRDefault="005E6A9E" w:rsidP="005E6A9E">
      <w:pPr>
        <w:pStyle w:val="Style1"/>
      </w:pPr>
      <w:r>
        <w:t xml:space="preserve">                                                                    "event_type_version_id": "1",</w:t>
      </w:r>
    </w:p>
    <w:p w14:paraId="09F08CC1" w14:textId="77777777" w:rsidR="005E6A9E" w:rsidRDefault="005E6A9E" w:rsidP="005E6A9E">
      <w:pPr>
        <w:pStyle w:val="Style1"/>
      </w:pPr>
      <w:r>
        <w:t xml:space="preserve">                                                                    "event_template_id": "242",</w:t>
      </w:r>
    </w:p>
    <w:p w14:paraId="6C5472F8" w14:textId="77777777" w:rsidR="005E6A9E" w:rsidRDefault="005E6A9E" w:rsidP="005E6A9E">
      <w:pPr>
        <w:pStyle w:val="Style1"/>
      </w:pPr>
      <w:r>
        <w:t xml:space="preserve">                                                                    "event_template_version_id": "1"</w:t>
      </w:r>
    </w:p>
    <w:p w14:paraId="7ECB9065" w14:textId="77777777" w:rsidR="005E6A9E" w:rsidRDefault="005E6A9E" w:rsidP="005E6A9E">
      <w:pPr>
        <w:pStyle w:val="Style1"/>
      </w:pPr>
      <w:r>
        <w:t xml:space="preserve">                                                                },</w:t>
      </w:r>
    </w:p>
    <w:p w14:paraId="626F8014" w14:textId="77777777" w:rsidR="005E6A9E" w:rsidRDefault="005E6A9E" w:rsidP="005E6A9E">
      <w:pPr>
        <w:pStyle w:val="Style1"/>
      </w:pPr>
      <w:r>
        <w:t xml:space="preserve">                                                                "clickstream_trigger": {</w:t>
      </w:r>
    </w:p>
    <w:p w14:paraId="6A91762D" w14:textId="77777777" w:rsidR="005E6A9E" w:rsidRDefault="005E6A9E" w:rsidP="005E6A9E">
      <w:pPr>
        <w:pStyle w:val="Style1"/>
      </w:pPr>
      <w:r>
        <w:t xml:space="preserve">                                                                    "trigger_type_nm": "interaction",</w:t>
      </w:r>
    </w:p>
    <w:p w14:paraId="696F804D" w14:textId="77777777" w:rsidR="005E6A9E" w:rsidRDefault="005E6A9E" w:rsidP="005E6A9E">
      <w:pPr>
        <w:pStyle w:val="Style1"/>
      </w:pPr>
      <w:r>
        <w:t xml:space="preserve">                                                                    "trigger_location_nm": "top_navigation",</w:t>
      </w:r>
    </w:p>
    <w:p w14:paraId="7599EFA6" w14:textId="77777777" w:rsidR="005E6A9E" w:rsidRDefault="005E6A9E" w:rsidP="005E6A9E">
      <w:pPr>
        <w:pStyle w:val="Style1"/>
      </w:pPr>
      <w:r>
        <w:t xml:space="preserve">                                                                    "trigger_source_nm": "top_navigation",</w:t>
      </w:r>
    </w:p>
    <w:p w14:paraId="2D8B9FCD" w14:textId="77777777" w:rsidR="005E6A9E" w:rsidRDefault="005E6A9E" w:rsidP="005E6A9E">
      <w:pPr>
        <w:pStyle w:val="Style1"/>
      </w:pPr>
      <w:r>
        <w:t xml:space="preserve">                                                                    "trigger_object_nm": "no_trigger_object"</w:t>
      </w:r>
    </w:p>
    <w:p w14:paraId="607E55E9" w14:textId="77777777" w:rsidR="005E6A9E" w:rsidRDefault="005E6A9E" w:rsidP="005E6A9E">
      <w:pPr>
        <w:pStyle w:val="Style1"/>
      </w:pPr>
      <w:r>
        <w:t xml:space="preserve">                                                                },</w:t>
      </w:r>
    </w:p>
    <w:p w14:paraId="69B2AEB3" w14:textId="77777777" w:rsidR="005E6A9E" w:rsidRDefault="005E6A9E" w:rsidP="005E6A9E">
      <w:pPr>
        <w:pStyle w:val="Style1"/>
      </w:pPr>
      <w:r>
        <w:t xml:space="preserve">                                                                "semantic": {</w:t>
      </w:r>
    </w:p>
    <w:p w14:paraId="06E4E7D1" w14:textId="77777777" w:rsidR="005E6A9E" w:rsidRDefault="005E6A9E" w:rsidP="005E6A9E">
      <w:pPr>
        <w:pStyle w:val="Style1"/>
      </w:pPr>
      <w:r>
        <w:t xml:space="preserve">                                                                    "semantic_event_nm": "top_nav_click"</w:t>
      </w:r>
    </w:p>
    <w:p w14:paraId="169DE7CA" w14:textId="77777777" w:rsidR="005E6A9E" w:rsidRDefault="005E6A9E" w:rsidP="005E6A9E">
      <w:pPr>
        <w:pStyle w:val="Style1"/>
      </w:pPr>
      <w:r>
        <w:t xml:space="preserve">                                                                },</w:t>
      </w:r>
    </w:p>
    <w:p w14:paraId="42D1DFF6" w14:textId="77777777" w:rsidR="005E6A9E" w:rsidRDefault="005E6A9E" w:rsidP="005E6A9E">
      <w:pPr>
        <w:pStyle w:val="Style1"/>
      </w:pPr>
      <w:r>
        <w:t xml:space="preserve">                                                                "top_navigation": {</w:t>
      </w:r>
    </w:p>
    <w:p w14:paraId="0889C753" w14:textId="77777777" w:rsidR="005E6A9E" w:rsidRDefault="005E6A9E" w:rsidP="005E6A9E">
      <w:pPr>
        <w:pStyle w:val="Style1"/>
      </w:pPr>
      <w:r>
        <w:t xml:space="preserve">                                                                    "target_url": "/renter-hub/inbox/",</w:t>
      </w:r>
    </w:p>
    <w:p w14:paraId="28B05E4C" w14:textId="77777777" w:rsidR="005E6A9E" w:rsidRDefault="005E6A9E" w:rsidP="005E6A9E">
      <w:pPr>
        <w:pStyle w:val="Style1"/>
      </w:pPr>
      <w:r>
        <w:t xml:space="preserve">                                                                    "level_one_txt": "Rent",</w:t>
      </w:r>
    </w:p>
    <w:p w14:paraId="111E445B" w14:textId="77777777" w:rsidR="005E6A9E" w:rsidRDefault="005E6A9E" w:rsidP="005E6A9E">
      <w:pPr>
        <w:pStyle w:val="Style1"/>
      </w:pPr>
      <w:r>
        <w:t xml:space="preserve">                                                                    "level_two_txt": "Renter Hub",</w:t>
      </w:r>
    </w:p>
    <w:p w14:paraId="51311A1E" w14:textId="77777777" w:rsidR="005E6A9E" w:rsidRDefault="005E6A9E" w:rsidP="005E6A9E">
      <w:pPr>
        <w:pStyle w:val="Style1"/>
      </w:pPr>
      <w:r>
        <w:t xml:space="preserve">                                                                    "level_three_txt": "Messages"</w:t>
      </w:r>
    </w:p>
    <w:p w14:paraId="63C3E08A" w14:textId="77777777" w:rsidR="005E6A9E" w:rsidRDefault="005E6A9E" w:rsidP="005E6A9E">
      <w:pPr>
        <w:pStyle w:val="Style1"/>
      </w:pPr>
      <w:r>
        <w:t xml:space="preserve">                                                                }</w:t>
      </w:r>
    </w:p>
    <w:p w14:paraId="6C8A00B2" w14:textId="77777777" w:rsidR="005E6A9E" w:rsidRDefault="005E6A9E" w:rsidP="005E6A9E">
      <w:pPr>
        <w:pStyle w:val="Style1"/>
      </w:pPr>
      <w:r>
        <w:t xml:space="preserve">                                                            }</w:t>
      </w:r>
    </w:p>
    <w:p w14:paraId="0549A275" w14:textId="77777777" w:rsidR="005E6A9E" w:rsidRDefault="005E6A9E" w:rsidP="005E6A9E">
      <w:pPr>
        <w:pStyle w:val="Style1"/>
      </w:pPr>
      <w:r>
        <w:t xml:space="preserve">                                                        }</w:t>
      </w:r>
    </w:p>
    <w:p w14:paraId="74EA044B" w14:textId="77777777" w:rsidR="005E6A9E" w:rsidRDefault="005E6A9E" w:rsidP="005E6A9E">
      <w:pPr>
        <w:pStyle w:val="Style1"/>
      </w:pPr>
      <w:r>
        <w:t xml:space="preserve">                                                    }</w:t>
      </w:r>
    </w:p>
    <w:p w14:paraId="50B3AE60" w14:textId="77777777" w:rsidR="005E6A9E" w:rsidRDefault="005E6A9E" w:rsidP="005E6A9E">
      <w:pPr>
        <w:pStyle w:val="Style1"/>
      </w:pPr>
      <w:r>
        <w:t xml:space="preserve">                                                ]</w:t>
      </w:r>
    </w:p>
    <w:p w14:paraId="18357FE7" w14:textId="77777777" w:rsidR="005E6A9E" w:rsidRDefault="005E6A9E" w:rsidP="005E6A9E">
      <w:pPr>
        <w:pStyle w:val="Style1"/>
      </w:pPr>
      <w:r>
        <w:t xml:space="preserve">                                            },</w:t>
      </w:r>
    </w:p>
    <w:p w14:paraId="57789164" w14:textId="77777777" w:rsidR="005E6A9E" w:rsidRDefault="005E6A9E" w:rsidP="005E6A9E">
      <w:pPr>
        <w:pStyle w:val="Style1"/>
      </w:pPr>
      <w:r>
        <w:t xml:space="preserve">                                            {</w:t>
      </w:r>
    </w:p>
    <w:p w14:paraId="476E8650" w14:textId="77777777" w:rsidR="005E6A9E" w:rsidRDefault="005E6A9E" w:rsidP="005E6A9E">
      <w:pPr>
        <w:pStyle w:val="Style1"/>
      </w:pPr>
      <w:r>
        <w:t xml:space="preserve">                                                "title": "Resources",</w:t>
      </w:r>
    </w:p>
    <w:p w14:paraId="762394DC" w14:textId="77777777" w:rsidR="005E6A9E" w:rsidRDefault="005E6A9E" w:rsidP="005E6A9E">
      <w:pPr>
        <w:pStyle w:val="Style1"/>
      </w:pPr>
      <w:r>
        <w:t xml:space="preserve">                                                "links": [</w:t>
      </w:r>
    </w:p>
    <w:p w14:paraId="4E12A80B" w14:textId="77777777" w:rsidR="005E6A9E" w:rsidRDefault="005E6A9E" w:rsidP="005E6A9E">
      <w:pPr>
        <w:pStyle w:val="Style1"/>
      </w:pPr>
      <w:r>
        <w:t xml:space="preserve">                                                    {</w:t>
      </w:r>
    </w:p>
    <w:p w14:paraId="3CC58C08" w14:textId="77777777" w:rsidR="005E6A9E" w:rsidRDefault="005E6A9E" w:rsidP="005E6A9E">
      <w:pPr>
        <w:pStyle w:val="Style1"/>
      </w:pPr>
      <w:r>
        <w:t xml:space="preserve">                                                        "text": "Affordability calculator",</w:t>
      </w:r>
    </w:p>
    <w:p w14:paraId="0199E72D" w14:textId="77777777" w:rsidR="005E6A9E" w:rsidRDefault="005E6A9E" w:rsidP="005E6A9E">
      <w:pPr>
        <w:pStyle w:val="Style1"/>
      </w:pPr>
      <w:r>
        <w:t xml:space="preserve">                                                        "href": "/rent-affordability-calculator/",</w:t>
      </w:r>
    </w:p>
    <w:p w14:paraId="08465BC7" w14:textId="77777777" w:rsidR="005E6A9E" w:rsidRDefault="005E6A9E" w:rsidP="005E6A9E">
      <w:pPr>
        <w:pStyle w:val="Style1"/>
      </w:pPr>
      <w:r>
        <w:t xml:space="preserve">                                                        "gaClickEventObj": {</w:t>
      </w:r>
    </w:p>
    <w:p w14:paraId="0E3B9E24" w14:textId="77777777" w:rsidR="005E6A9E" w:rsidRDefault="005E6A9E" w:rsidP="005E6A9E">
      <w:pPr>
        <w:pStyle w:val="Style1"/>
      </w:pPr>
      <w:r>
        <w:t xml:space="preserve">                                                            "category": "renter_tools",</w:t>
      </w:r>
    </w:p>
    <w:p w14:paraId="202E7694" w14:textId="77777777" w:rsidR="005E6A9E" w:rsidRDefault="005E6A9E" w:rsidP="005E6A9E">
      <w:pPr>
        <w:pStyle w:val="Style1"/>
      </w:pPr>
      <w:r>
        <w:t xml:space="preserve">                                                            "action": "click",</w:t>
      </w:r>
    </w:p>
    <w:p w14:paraId="3187BD08" w14:textId="77777777" w:rsidR="005E6A9E" w:rsidRDefault="005E6A9E" w:rsidP="005E6A9E">
      <w:pPr>
        <w:pStyle w:val="Style1"/>
      </w:pPr>
      <w:r>
        <w:t xml:space="preserve">                                                            "label": "affordability",</w:t>
      </w:r>
    </w:p>
    <w:p w14:paraId="3F6BB303" w14:textId="77777777" w:rsidR="005E6A9E" w:rsidRDefault="005E6A9E" w:rsidP="005E6A9E">
      <w:pPr>
        <w:pStyle w:val="Style1"/>
      </w:pPr>
      <w:r>
        <w:t xml:space="preserve">                                                            "newLaneEvent": {</w:t>
      </w:r>
    </w:p>
    <w:p w14:paraId="21BF46C8" w14:textId="77777777" w:rsidR="005E6A9E" w:rsidRDefault="005E6A9E" w:rsidP="005E6A9E">
      <w:pPr>
        <w:pStyle w:val="Style1"/>
      </w:pPr>
      <w:r>
        <w:t xml:space="preserve">                                                                "envelope": {</w:t>
      </w:r>
    </w:p>
    <w:p w14:paraId="420B29CB" w14:textId="77777777" w:rsidR="005E6A9E" w:rsidRDefault="005E6A9E" w:rsidP="005E6A9E">
      <w:pPr>
        <w:pStyle w:val="Style1"/>
      </w:pPr>
      <w:r>
        <w:t xml:space="preserve">                                                                    "event_client_start_dtm": "Mon Jan 29 2024",</w:t>
      </w:r>
    </w:p>
    <w:p w14:paraId="414F20FF" w14:textId="77777777" w:rsidR="005E6A9E" w:rsidRDefault="005E6A9E" w:rsidP="005E6A9E">
      <w:pPr>
        <w:pStyle w:val="Style1"/>
      </w:pPr>
      <w:r>
        <w:t xml:space="preserve">                                                                    "event_type_id": 3781,</w:t>
      </w:r>
    </w:p>
    <w:p w14:paraId="13B19EB9" w14:textId="77777777" w:rsidR="005E6A9E" w:rsidRDefault="005E6A9E" w:rsidP="005E6A9E">
      <w:pPr>
        <w:pStyle w:val="Style1"/>
      </w:pPr>
      <w:r>
        <w:t xml:space="preserve">                                                                    "event_type_version_id": "1",</w:t>
      </w:r>
    </w:p>
    <w:p w14:paraId="2022C8A5" w14:textId="77777777" w:rsidR="005E6A9E" w:rsidRDefault="005E6A9E" w:rsidP="005E6A9E">
      <w:pPr>
        <w:pStyle w:val="Style1"/>
      </w:pPr>
      <w:r>
        <w:t xml:space="preserve">                                                                    "event_template_id": "242",</w:t>
      </w:r>
    </w:p>
    <w:p w14:paraId="71782693" w14:textId="77777777" w:rsidR="005E6A9E" w:rsidRDefault="005E6A9E" w:rsidP="005E6A9E">
      <w:pPr>
        <w:pStyle w:val="Style1"/>
      </w:pPr>
      <w:r>
        <w:t xml:space="preserve">                                                                    "event_template_version_id": "1"</w:t>
      </w:r>
    </w:p>
    <w:p w14:paraId="296CBDEE" w14:textId="77777777" w:rsidR="005E6A9E" w:rsidRDefault="005E6A9E" w:rsidP="005E6A9E">
      <w:pPr>
        <w:pStyle w:val="Style1"/>
      </w:pPr>
      <w:r>
        <w:t xml:space="preserve">                                                                },</w:t>
      </w:r>
    </w:p>
    <w:p w14:paraId="4BBF15EC" w14:textId="77777777" w:rsidR="005E6A9E" w:rsidRDefault="005E6A9E" w:rsidP="005E6A9E">
      <w:pPr>
        <w:pStyle w:val="Style1"/>
      </w:pPr>
      <w:r>
        <w:t xml:space="preserve">                                                                "clickstream_trigger": {</w:t>
      </w:r>
    </w:p>
    <w:p w14:paraId="7CB8DCFE" w14:textId="77777777" w:rsidR="005E6A9E" w:rsidRDefault="005E6A9E" w:rsidP="005E6A9E">
      <w:pPr>
        <w:pStyle w:val="Style1"/>
      </w:pPr>
      <w:r>
        <w:t xml:space="preserve">                                                                    "trigger_type_nm": "interaction",</w:t>
      </w:r>
    </w:p>
    <w:p w14:paraId="5B02E971" w14:textId="77777777" w:rsidR="005E6A9E" w:rsidRDefault="005E6A9E" w:rsidP="005E6A9E">
      <w:pPr>
        <w:pStyle w:val="Style1"/>
      </w:pPr>
      <w:r>
        <w:t xml:space="preserve">                                                                    "trigger_location_nm": "top_navigation",</w:t>
      </w:r>
    </w:p>
    <w:p w14:paraId="19C286EB" w14:textId="77777777" w:rsidR="005E6A9E" w:rsidRDefault="005E6A9E" w:rsidP="005E6A9E">
      <w:pPr>
        <w:pStyle w:val="Style1"/>
      </w:pPr>
      <w:r>
        <w:t xml:space="preserve">                                                                    "trigger_source_nm": "top_navigation",</w:t>
      </w:r>
    </w:p>
    <w:p w14:paraId="56BEAA4E" w14:textId="77777777" w:rsidR="005E6A9E" w:rsidRDefault="005E6A9E" w:rsidP="005E6A9E">
      <w:pPr>
        <w:pStyle w:val="Style1"/>
      </w:pPr>
      <w:r>
        <w:t xml:space="preserve">                                                                    "trigger_object_nm": "no_trigger_object"</w:t>
      </w:r>
    </w:p>
    <w:p w14:paraId="6B98505E" w14:textId="77777777" w:rsidR="005E6A9E" w:rsidRDefault="005E6A9E" w:rsidP="005E6A9E">
      <w:pPr>
        <w:pStyle w:val="Style1"/>
      </w:pPr>
      <w:r>
        <w:t xml:space="preserve">                                                                },</w:t>
      </w:r>
    </w:p>
    <w:p w14:paraId="4D5024C7" w14:textId="77777777" w:rsidR="005E6A9E" w:rsidRDefault="005E6A9E" w:rsidP="005E6A9E">
      <w:pPr>
        <w:pStyle w:val="Style1"/>
      </w:pPr>
      <w:r>
        <w:t xml:space="preserve">                                                                "semantic": {</w:t>
      </w:r>
    </w:p>
    <w:p w14:paraId="169FBF3C" w14:textId="77777777" w:rsidR="005E6A9E" w:rsidRDefault="005E6A9E" w:rsidP="005E6A9E">
      <w:pPr>
        <w:pStyle w:val="Style1"/>
      </w:pPr>
      <w:r>
        <w:t xml:space="preserve">                                                                    "semantic_event_nm": "top_nav_click"</w:t>
      </w:r>
    </w:p>
    <w:p w14:paraId="09782B94" w14:textId="77777777" w:rsidR="005E6A9E" w:rsidRDefault="005E6A9E" w:rsidP="005E6A9E">
      <w:pPr>
        <w:pStyle w:val="Style1"/>
      </w:pPr>
      <w:r>
        <w:t xml:space="preserve">                                                                },</w:t>
      </w:r>
    </w:p>
    <w:p w14:paraId="622C8AE1" w14:textId="77777777" w:rsidR="005E6A9E" w:rsidRDefault="005E6A9E" w:rsidP="005E6A9E">
      <w:pPr>
        <w:pStyle w:val="Style1"/>
      </w:pPr>
      <w:r>
        <w:t xml:space="preserve">                                                                "top_navigation": {</w:t>
      </w:r>
    </w:p>
    <w:p w14:paraId="61D8C9D4" w14:textId="77777777" w:rsidR="005E6A9E" w:rsidRDefault="005E6A9E" w:rsidP="005E6A9E">
      <w:pPr>
        <w:pStyle w:val="Style1"/>
      </w:pPr>
      <w:r>
        <w:t xml:space="preserve">                                                                    "target_url": "/rent-affordability-calculator/",</w:t>
      </w:r>
    </w:p>
    <w:p w14:paraId="54C3C007" w14:textId="77777777" w:rsidR="005E6A9E" w:rsidRDefault="005E6A9E" w:rsidP="005E6A9E">
      <w:pPr>
        <w:pStyle w:val="Style1"/>
      </w:pPr>
      <w:r>
        <w:t xml:space="preserve">                                                                    "level_one_txt": "Rent",</w:t>
      </w:r>
    </w:p>
    <w:p w14:paraId="74AAA99A" w14:textId="77777777" w:rsidR="005E6A9E" w:rsidRDefault="005E6A9E" w:rsidP="005E6A9E">
      <w:pPr>
        <w:pStyle w:val="Style1"/>
      </w:pPr>
      <w:r>
        <w:t xml:space="preserve">                                                                    "level_two_txt": "Resources",</w:t>
      </w:r>
    </w:p>
    <w:p w14:paraId="523969B6" w14:textId="77777777" w:rsidR="005E6A9E" w:rsidRDefault="005E6A9E" w:rsidP="005E6A9E">
      <w:pPr>
        <w:pStyle w:val="Style1"/>
      </w:pPr>
      <w:r>
        <w:t xml:space="preserve">                                                                    "level_three_txt": "Affordability calculator"</w:t>
      </w:r>
    </w:p>
    <w:p w14:paraId="7F995330" w14:textId="77777777" w:rsidR="005E6A9E" w:rsidRDefault="005E6A9E" w:rsidP="005E6A9E">
      <w:pPr>
        <w:pStyle w:val="Style1"/>
      </w:pPr>
      <w:r>
        <w:t xml:space="preserve">                                                                }</w:t>
      </w:r>
    </w:p>
    <w:p w14:paraId="3819641B" w14:textId="77777777" w:rsidR="005E6A9E" w:rsidRDefault="005E6A9E" w:rsidP="005E6A9E">
      <w:pPr>
        <w:pStyle w:val="Style1"/>
      </w:pPr>
      <w:r>
        <w:t xml:space="preserve">                                                            }</w:t>
      </w:r>
    </w:p>
    <w:p w14:paraId="41222977" w14:textId="77777777" w:rsidR="005E6A9E" w:rsidRDefault="005E6A9E" w:rsidP="005E6A9E">
      <w:pPr>
        <w:pStyle w:val="Style1"/>
      </w:pPr>
      <w:r>
        <w:t xml:space="preserve">                                                        }</w:t>
      </w:r>
    </w:p>
    <w:p w14:paraId="569D82E9" w14:textId="77777777" w:rsidR="005E6A9E" w:rsidRDefault="005E6A9E" w:rsidP="005E6A9E">
      <w:pPr>
        <w:pStyle w:val="Style1"/>
      </w:pPr>
      <w:r>
        <w:t xml:space="preserve">                                                    },</w:t>
      </w:r>
    </w:p>
    <w:p w14:paraId="73B405D3" w14:textId="77777777" w:rsidR="005E6A9E" w:rsidRDefault="005E6A9E" w:rsidP="005E6A9E">
      <w:pPr>
        <w:pStyle w:val="Style1"/>
      </w:pPr>
      <w:r>
        <w:t xml:space="preserve">                                                    {</w:t>
      </w:r>
    </w:p>
    <w:p w14:paraId="5C50600B" w14:textId="77777777" w:rsidR="005E6A9E" w:rsidRDefault="005E6A9E" w:rsidP="005E6A9E">
      <w:pPr>
        <w:pStyle w:val="Style1"/>
      </w:pPr>
      <w:r>
        <w:t xml:space="preserve">                                                        "text": "Rent Guide",</w:t>
      </w:r>
    </w:p>
    <w:p w14:paraId="12817185" w14:textId="77777777" w:rsidR="005E6A9E" w:rsidRDefault="005E6A9E" w:rsidP="005E6A9E">
      <w:pPr>
        <w:pStyle w:val="Style1"/>
      </w:pPr>
      <w:r>
        <w:t xml:space="preserve">                                                        "href": "/learn/category/renting/",</w:t>
      </w:r>
    </w:p>
    <w:p w14:paraId="0AECC7E6" w14:textId="77777777" w:rsidR="005E6A9E" w:rsidRDefault="005E6A9E" w:rsidP="005E6A9E">
      <w:pPr>
        <w:pStyle w:val="Style1"/>
      </w:pPr>
      <w:r>
        <w:t xml:space="preserve">                                                        "gaClickEventObj": {</w:t>
      </w:r>
    </w:p>
    <w:p w14:paraId="38BD6818" w14:textId="77777777" w:rsidR="005E6A9E" w:rsidRDefault="005E6A9E" w:rsidP="005E6A9E">
      <w:pPr>
        <w:pStyle w:val="Style1"/>
      </w:pPr>
      <w:r>
        <w:t xml:space="preserve">                                                            "category": "renter_tools",</w:t>
      </w:r>
    </w:p>
    <w:p w14:paraId="554F3AA2" w14:textId="77777777" w:rsidR="005E6A9E" w:rsidRDefault="005E6A9E" w:rsidP="005E6A9E">
      <w:pPr>
        <w:pStyle w:val="Style1"/>
      </w:pPr>
      <w:r>
        <w:t xml:space="preserve">                                                            "action": "click",</w:t>
      </w:r>
    </w:p>
    <w:p w14:paraId="5B89317E" w14:textId="77777777" w:rsidR="005E6A9E" w:rsidRDefault="005E6A9E" w:rsidP="005E6A9E">
      <w:pPr>
        <w:pStyle w:val="Style1"/>
      </w:pPr>
      <w:r>
        <w:t xml:space="preserve">                                                            "label": "guide",</w:t>
      </w:r>
    </w:p>
    <w:p w14:paraId="393C840B" w14:textId="77777777" w:rsidR="005E6A9E" w:rsidRDefault="005E6A9E" w:rsidP="005E6A9E">
      <w:pPr>
        <w:pStyle w:val="Style1"/>
      </w:pPr>
      <w:r>
        <w:t xml:space="preserve">                                                            "newLaneEvent": {</w:t>
      </w:r>
    </w:p>
    <w:p w14:paraId="61A26898" w14:textId="77777777" w:rsidR="005E6A9E" w:rsidRDefault="005E6A9E" w:rsidP="005E6A9E">
      <w:pPr>
        <w:pStyle w:val="Style1"/>
      </w:pPr>
      <w:r>
        <w:t xml:space="preserve">                                                                "envelope": {</w:t>
      </w:r>
    </w:p>
    <w:p w14:paraId="2E937DD0" w14:textId="77777777" w:rsidR="005E6A9E" w:rsidRDefault="005E6A9E" w:rsidP="005E6A9E">
      <w:pPr>
        <w:pStyle w:val="Style1"/>
      </w:pPr>
      <w:r>
        <w:t xml:space="preserve">                                                                    "event_client_start_dtm": "Mon Jan 29 2024",</w:t>
      </w:r>
    </w:p>
    <w:p w14:paraId="6B4E724C" w14:textId="77777777" w:rsidR="005E6A9E" w:rsidRDefault="005E6A9E" w:rsidP="005E6A9E">
      <w:pPr>
        <w:pStyle w:val="Style1"/>
      </w:pPr>
      <w:r>
        <w:t xml:space="preserve">                                                                    "event_type_id": 3781,</w:t>
      </w:r>
    </w:p>
    <w:p w14:paraId="3B83B05E" w14:textId="77777777" w:rsidR="005E6A9E" w:rsidRDefault="005E6A9E" w:rsidP="005E6A9E">
      <w:pPr>
        <w:pStyle w:val="Style1"/>
      </w:pPr>
      <w:r>
        <w:t xml:space="preserve">                                                                    "event_type_version_id": "1",</w:t>
      </w:r>
    </w:p>
    <w:p w14:paraId="4611C936" w14:textId="77777777" w:rsidR="005E6A9E" w:rsidRDefault="005E6A9E" w:rsidP="005E6A9E">
      <w:pPr>
        <w:pStyle w:val="Style1"/>
      </w:pPr>
      <w:r>
        <w:t xml:space="preserve">                                                                    "event_template_id": "242",</w:t>
      </w:r>
    </w:p>
    <w:p w14:paraId="3360E5E6" w14:textId="77777777" w:rsidR="005E6A9E" w:rsidRDefault="005E6A9E" w:rsidP="005E6A9E">
      <w:pPr>
        <w:pStyle w:val="Style1"/>
      </w:pPr>
      <w:r>
        <w:t xml:space="preserve">                                                                    "event_template_version_id": "1"</w:t>
      </w:r>
    </w:p>
    <w:p w14:paraId="276074C2" w14:textId="77777777" w:rsidR="005E6A9E" w:rsidRDefault="005E6A9E" w:rsidP="005E6A9E">
      <w:pPr>
        <w:pStyle w:val="Style1"/>
      </w:pPr>
      <w:r>
        <w:t xml:space="preserve">                                                                },</w:t>
      </w:r>
    </w:p>
    <w:p w14:paraId="3A6C05E7" w14:textId="77777777" w:rsidR="005E6A9E" w:rsidRDefault="005E6A9E" w:rsidP="005E6A9E">
      <w:pPr>
        <w:pStyle w:val="Style1"/>
      </w:pPr>
      <w:r>
        <w:t xml:space="preserve">                                                                "clickstream_trigger": {</w:t>
      </w:r>
    </w:p>
    <w:p w14:paraId="5D2B3713" w14:textId="77777777" w:rsidR="005E6A9E" w:rsidRDefault="005E6A9E" w:rsidP="005E6A9E">
      <w:pPr>
        <w:pStyle w:val="Style1"/>
      </w:pPr>
      <w:r>
        <w:t xml:space="preserve">                                                                    "trigger_type_nm": "interaction",</w:t>
      </w:r>
    </w:p>
    <w:p w14:paraId="5DECAAAB" w14:textId="77777777" w:rsidR="005E6A9E" w:rsidRDefault="005E6A9E" w:rsidP="005E6A9E">
      <w:pPr>
        <w:pStyle w:val="Style1"/>
      </w:pPr>
      <w:r>
        <w:t xml:space="preserve">                                                                    "trigger_location_nm": "top_navigation",</w:t>
      </w:r>
    </w:p>
    <w:p w14:paraId="5B5C48FF" w14:textId="77777777" w:rsidR="005E6A9E" w:rsidRDefault="005E6A9E" w:rsidP="005E6A9E">
      <w:pPr>
        <w:pStyle w:val="Style1"/>
      </w:pPr>
      <w:r>
        <w:t xml:space="preserve">                                                                    "trigger_source_nm": "top_navigation",</w:t>
      </w:r>
    </w:p>
    <w:p w14:paraId="7E694788" w14:textId="77777777" w:rsidR="005E6A9E" w:rsidRDefault="005E6A9E" w:rsidP="005E6A9E">
      <w:pPr>
        <w:pStyle w:val="Style1"/>
      </w:pPr>
      <w:r>
        <w:t xml:space="preserve">                                                                    "trigger_object_nm": "no_trigger_object"</w:t>
      </w:r>
    </w:p>
    <w:p w14:paraId="27EA3800" w14:textId="77777777" w:rsidR="005E6A9E" w:rsidRDefault="005E6A9E" w:rsidP="005E6A9E">
      <w:pPr>
        <w:pStyle w:val="Style1"/>
      </w:pPr>
      <w:r>
        <w:t xml:space="preserve">                                                                },</w:t>
      </w:r>
    </w:p>
    <w:p w14:paraId="5F731AC2" w14:textId="77777777" w:rsidR="005E6A9E" w:rsidRDefault="005E6A9E" w:rsidP="005E6A9E">
      <w:pPr>
        <w:pStyle w:val="Style1"/>
      </w:pPr>
      <w:r>
        <w:t xml:space="preserve">                                                                "semantic": {</w:t>
      </w:r>
    </w:p>
    <w:p w14:paraId="5DD67E9C" w14:textId="77777777" w:rsidR="005E6A9E" w:rsidRDefault="005E6A9E" w:rsidP="005E6A9E">
      <w:pPr>
        <w:pStyle w:val="Style1"/>
      </w:pPr>
      <w:r>
        <w:t xml:space="preserve">                                                                    "semantic_event_nm": "top_nav_click"</w:t>
      </w:r>
    </w:p>
    <w:p w14:paraId="08C4035D" w14:textId="77777777" w:rsidR="005E6A9E" w:rsidRDefault="005E6A9E" w:rsidP="005E6A9E">
      <w:pPr>
        <w:pStyle w:val="Style1"/>
      </w:pPr>
      <w:r>
        <w:t xml:space="preserve">                                                                },</w:t>
      </w:r>
    </w:p>
    <w:p w14:paraId="62C1AE58" w14:textId="77777777" w:rsidR="005E6A9E" w:rsidRDefault="005E6A9E" w:rsidP="005E6A9E">
      <w:pPr>
        <w:pStyle w:val="Style1"/>
      </w:pPr>
      <w:r>
        <w:t xml:space="preserve">                                                                "top_navigation": {</w:t>
      </w:r>
    </w:p>
    <w:p w14:paraId="3B4A6293" w14:textId="77777777" w:rsidR="005E6A9E" w:rsidRDefault="005E6A9E" w:rsidP="005E6A9E">
      <w:pPr>
        <w:pStyle w:val="Style1"/>
      </w:pPr>
      <w:r>
        <w:t xml:space="preserve">                                                                    "target_url": "/learn/category/renting/",</w:t>
      </w:r>
    </w:p>
    <w:p w14:paraId="2FB47DDD" w14:textId="77777777" w:rsidR="005E6A9E" w:rsidRDefault="005E6A9E" w:rsidP="005E6A9E">
      <w:pPr>
        <w:pStyle w:val="Style1"/>
      </w:pPr>
      <w:r>
        <w:t xml:space="preserve">                                                                    "level_one_txt": "Rent",</w:t>
      </w:r>
    </w:p>
    <w:p w14:paraId="3A4D66AB" w14:textId="77777777" w:rsidR="005E6A9E" w:rsidRDefault="005E6A9E" w:rsidP="005E6A9E">
      <w:pPr>
        <w:pStyle w:val="Style1"/>
      </w:pPr>
      <w:r>
        <w:t xml:space="preserve">                                                                    "level_two_txt": "Resources",</w:t>
      </w:r>
    </w:p>
    <w:p w14:paraId="466890BA" w14:textId="77777777" w:rsidR="005E6A9E" w:rsidRDefault="005E6A9E" w:rsidP="005E6A9E">
      <w:pPr>
        <w:pStyle w:val="Style1"/>
      </w:pPr>
      <w:r>
        <w:t xml:space="preserve">                                                                    "level_three_txt": "Rent Guide"</w:t>
      </w:r>
    </w:p>
    <w:p w14:paraId="34850AE9" w14:textId="77777777" w:rsidR="005E6A9E" w:rsidRDefault="005E6A9E" w:rsidP="005E6A9E">
      <w:pPr>
        <w:pStyle w:val="Style1"/>
      </w:pPr>
      <w:r>
        <w:t xml:space="preserve">                                                                }</w:t>
      </w:r>
    </w:p>
    <w:p w14:paraId="6F00503A" w14:textId="77777777" w:rsidR="005E6A9E" w:rsidRDefault="005E6A9E" w:rsidP="005E6A9E">
      <w:pPr>
        <w:pStyle w:val="Style1"/>
      </w:pPr>
      <w:r>
        <w:t xml:space="preserve">                                                            }</w:t>
      </w:r>
    </w:p>
    <w:p w14:paraId="7A12BB20" w14:textId="77777777" w:rsidR="005E6A9E" w:rsidRDefault="005E6A9E" w:rsidP="005E6A9E">
      <w:pPr>
        <w:pStyle w:val="Style1"/>
      </w:pPr>
      <w:r>
        <w:t xml:space="preserve">                                                        }</w:t>
      </w:r>
    </w:p>
    <w:p w14:paraId="3BA1B6C8" w14:textId="77777777" w:rsidR="005E6A9E" w:rsidRDefault="005E6A9E" w:rsidP="005E6A9E">
      <w:pPr>
        <w:pStyle w:val="Style1"/>
      </w:pPr>
      <w:r>
        <w:t xml:space="preserve">                                                    }</w:t>
      </w:r>
    </w:p>
    <w:p w14:paraId="45EDEFBF" w14:textId="77777777" w:rsidR="005E6A9E" w:rsidRDefault="005E6A9E" w:rsidP="005E6A9E">
      <w:pPr>
        <w:pStyle w:val="Style1"/>
      </w:pPr>
      <w:r>
        <w:t xml:space="preserve">                                                ]</w:t>
      </w:r>
    </w:p>
    <w:p w14:paraId="54134B1A" w14:textId="77777777" w:rsidR="005E6A9E" w:rsidRDefault="005E6A9E" w:rsidP="005E6A9E">
      <w:pPr>
        <w:pStyle w:val="Style1"/>
      </w:pPr>
      <w:r>
        <w:t xml:space="preserve">                                            }</w:t>
      </w:r>
    </w:p>
    <w:p w14:paraId="033500B0" w14:textId="77777777" w:rsidR="005E6A9E" w:rsidRDefault="005E6A9E" w:rsidP="005E6A9E">
      <w:pPr>
        <w:pStyle w:val="Style1"/>
      </w:pPr>
      <w:r>
        <w:t xml:space="preserve">                                        ]</w:t>
      </w:r>
    </w:p>
    <w:p w14:paraId="2368040E" w14:textId="77777777" w:rsidR="005E6A9E" w:rsidRDefault="005E6A9E" w:rsidP="005E6A9E">
      <w:pPr>
        <w:pStyle w:val="Style1"/>
      </w:pPr>
      <w:r>
        <w:t xml:space="preserve">                                    },</w:t>
      </w:r>
    </w:p>
    <w:p w14:paraId="687055B1" w14:textId="77777777" w:rsidR="005E6A9E" w:rsidRDefault="005E6A9E" w:rsidP="005E6A9E">
      <w:pPr>
        <w:pStyle w:val="Style1"/>
      </w:pPr>
      <w:r>
        <w:t xml:space="preserve">                                    {</w:t>
      </w:r>
    </w:p>
    <w:p w14:paraId="38945885" w14:textId="77777777" w:rsidR="005E6A9E" w:rsidRDefault="005E6A9E" w:rsidP="005E6A9E">
      <w:pPr>
        <w:pStyle w:val="Style1"/>
      </w:pPr>
      <w:r>
        <w:t xml:space="preserve">                                        "link": {</w:t>
      </w:r>
    </w:p>
    <w:p w14:paraId="2E14AB67" w14:textId="77777777" w:rsidR="005E6A9E" w:rsidRDefault="005E6A9E" w:rsidP="005E6A9E">
      <w:pPr>
        <w:pStyle w:val="Style1"/>
      </w:pPr>
      <w:r>
        <w:t xml:space="preserve">                                            "text": "Sell",</w:t>
      </w:r>
    </w:p>
    <w:p w14:paraId="6A005406" w14:textId="77777777" w:rsidR="005E6A9E" w:rsidRDefault="005E6A9E" w:rsidP="005E6A9E">
      <w:pPr>
        <w:pStyle w:val="Style1"/>
      </w:pPr>
      <w:r>
        <w:t xml:space="preserve">                                            "href": "/sell/"</w:t>
      </w:r>
    </w:p>
    <w:p w14:paraId="29A46091" w14:textId="77777777" w:rsidR="005E6A9E" w:rsidRDefault="005E6A9E" w:rsidP="005E6A9E">
      <w:pPr>
        <w:pStyle w:val="Style1"/>
      </w:pPr>
      <w:r>
        <w:t xml:space="preserve">                                        },</w:t>
      </w:r>
    </w:p>
    <w:p w14:paraId="22197438" w14:textId="77777777" w:rsidR="005E6A9E" w:rsidRDefault="005E6A9E" w:rsidP="005E6A9E">
      <w:pPr>
        <w:pStyle w:val="Style1"/>
      </w:pPr>
      <w:r>
        <w:t xml:space="preserve">                                        "gaHoverEventObj": {</w:t>
      </w:r>
    </w:p>
    <w:p w14:paraId="458C3E24" w14:textId="77777777" w:rsidR="005E6A9E" w:rsidRDefault="005E6A9E" w:rsidP="005E6A9E">
      <w:pPr>
        <w:pStyle w:val="Style1"/>
      </w:pPr>
      <w:r>
        <w:t xml:space="preserve">                                            "category": "nav_menu",</w:t>
      </w:r>
    </w:p>
    <w:p w14:paraId="3038D4F4" w14:textId="77777777" w:rsidR="005E6A9E" w:rsidRDefault="005E6A9E" w:rsidP="005E6A9E">
      <w:pPr>
        <w:pStyle w:val="Style1"/>
      </w:pPr>
      <w:r>
        <w:t xml:space="preserve">                                            "action": "mouseover",</w:t>
      </w:r>
    </w:p>
    <w:p w14:paraId="0F4E615F" w14:textId="77777777" w:rsidR="005E6A9E" w:rsidRDefault="005E6A9E" w:rsidP="005E6A9E">
      <w:pPr>
        <w:pStyle w:val="Style1"/>
      </w:pPr>
      <w:r>
        <w:t xml:space="preserve">                                            "label": "sell",</w:t>
      </w:r>
    </w:p>
    <w:p w14:paraId="4CFA2CFD" w14:textId="77777777" w:rsidR="005E6A9E" w:rsidRDefault="005E6A9E" w:rsidP="005E6A9E">
      <w:pPr>
        <w:pStyle w:val="Style1"/>
      </w:pPr>
      <w:r>
        <w:t xml:space="preserve">                                            "newLaneEvent": {</w:t>
      </w:r>
    </w:p>
    <w:p w14:paraId="349CB795" w14:textId="77777777" w:rsidR="005E6A9E" w:rsidRDefault="005E6A9E" w:rsidP="005E6A9E">
      <w:pPr>
        <w:pStyle w:val="Style1"/>
      </w:pPr>
      <w:r>
        <w:t xml:space="preserve">                                                "envelope": {</w:t>
      </w:r>
    </w:p>
    <w:p w14:paraId="7B3BA884" w14:textId="77777777" w:rsidR="005E6A9E" w:rsidRDefault="005E6A9E" w:rsidP="005E6A9E">
      <w:pPr>
        <w:pStyle w:val="Style1"/>
      </w:pPr>
      <w:r>
        <w:t xml:space="preserve">                                                    "event_client_start_dtm": "Mon Jan 29 2024",</w:t>
      </w:r>
    </w:p>
    <w:p w14:paraId="3ABCC48B" w14:textId="77777777" w:rsidR="005E6A9E" w:rsidRDefault="005E6A9E" w:rsidP="005E6A9E">
      <w:pPr>
        <w:pStyle w:val="Style1"/>
      </w:pPr>
      <w:r>
        <w:t xml:space="preserve">                                                    "event_type_id": 3784,</w:t>
      </w:r>
    </w:p>
    <w:p w14:paraId="76CCD43F" w14:textId="77777777" w:rsidR="005E6A9E" w:rsidRDefault="005E6A9E" w:rsidP="005E6A9E">
      <w:pPr>
        <w:pStyle w:val="Style1"/>
      </w:pPr>
      <w:r>
        <w:t xml:space="preserve">                                                    "event_type_version_id": "1",</w:t>
      </w:r>
    </w:p>
    <w:p w14:paraId="2AF7673B" w14:textId="77777777" w:rsidR="005E6A9E" w:rsidRDefault="005E6A9E" w:rsidP="005E6A9E">
      <w:pPr>
        <w:pStyle w:val="Style1"/>
      </w:pPr>
      <w:r>
        <w:t xml:space="preserve">                                                    "event_template_id": "242",</w:t>
      </w:r>
    </w:p>
    <w:p w14:paraId="703FFD1A" w14:textId="77777777" w:rsidR="005E6A9E" w:rsidRDefault="005E6A9E" w:rsidP="005E6A9E">
      <w:pPr>
        <w:pStyle w:val="Style1"/>
      </w:pPr>
      <w:r>
        <w:t xml:space="preserve">                                                    "event_template_version_id": "1"</w:t>
      </w:r>
    </w:p>
    <w:p w14:paraId="61DDB0E6" w14:textId="77777777" w:rsidR="005E6A9E" w:rsidRDefault="005E6A9E" w:rsidP="005E6A9E">
      <w:pPr>
        <w:pStyle w:val="Style1"/>
      </w:pPr>
      <w:r>
        <w:t xml:space="preserve">                                                },</w:t>
      </w:r>
    </w:p>
    <w:p w14:paraId="10D85B79" w14:textId="77777777" w:rsidR="005E6A9E" w:rsidRDefault="005E6A9E" w:rsidP="005E6A9E">
      <w:pPr>
        <w:pStyle w:val="Style1"/>
      </w:pPr>
      <w:r>
        <w:t xml:space="preserve">                                                "clickstream_trigger": {</w:t>
      </w:r>
    </w:p>
    <w:p w14:paraId="5739E45B" w14:textId="77777777" w:rsidR="005E6A9E" w:rsidRDefault="005E6A9E" w:rsidP="005E6A9E">
      <w:pPr>
        <w:pStyle w:val="Style1"/>
      </w:pPr>
      <w:r>
        <w:t xml:space="preserve">                                                    "trigger_type_nm": "interaction",</w:t>
      </w:r>
    </w:p>
    <w:p w14:paraId="62FA6820" w14:textId="77777777" w:rsidR="005E6A9E" w:rsidRDefault="005E6A9E" w:rsidP="005E6A9E">
      <w:pPr>
        <w:pStyle w:val="Style1"/>
      </w:pPr>
      <w:r>
        <w:t xml:space="preserve">                                                    "trigger_location_nm": "top_navigation",</w:t>
      </w:r>
    </w:p>
    <w:p w14:paraId="3B797123" w14:textId="77777777" w:rsidR="005E6A9E" w:rsidRDefault="005E6A9E" w:rsidP="005E6A9E">
      <w:pPr>
        <w:pStyle w:val="Style1"/>
      </w:pPr>
      <w:r>
        <w:t xml:space="preserve">                                                    "trigger_source_nm": "top_navigation",</w:t>
      </w:r>
    </w:p>
    <w:p w14:paraId="3CF61991" w14:textId="77777777" w:rsidR="005E6A9E" w:rsidRDefault="005E6A9E" w:rsidP="005E6A9E">
      <w:pPr>
        <w:pStyle w:val="Style1"/>
      </w:pPr>
      <w:r>
        <w:t xml:space="preserve">                                                    "trigger_object_nm": "no_trigger_object"</w:t>
      </w:r>
    </w:p>
    <w:p w14:paraId="483F9EF3" w14:textId="77777777" w:rsidR="005E6A9E" w:rsidRDefault="005E6A9E" w:rsidP="005E6A9E">
      <w:pPr>
        <w:pStyle w:val="Style1"/>
      </w:pPr>
      <w:r>
        <w:t xml:space="preserve">                                                },</w:t>
      </w:r>
    </w:p>
    <w:p w14:paraId="4BC1B0DC" w14:textId="77777777" w:rsidR="005E6A9E" w:rsidRDefault="005E6A9E" w:rsidP="005E6A9E">
      <w:pPr>
        <w:pStyle w:val="Style1"/>
      </w:pPr>
      <w:r>
        <w:t xml:space="preserve">                                                "semantic": {</w:t>
      </w:r>
    </w:p>
    <w:p w14:paraId="60AAC6EE" w14:textId="77777777" w:rsidR="005E6A9E" w:rsidRDefault="005E6A9E" w:rsidP="005E6A9E">
      <w:pPr>
        <w:pStyle w:val="Style1"/>
      </w:pPr>
      <w:r>
        <w:t xml:space="preserve">                                                    "semantic_event_nm": "top_nav_hover"</w:t>
      </w:r>
    </w:p>
    <w:p w14:paraId="129E7E97" w14:textId="77777777" w:rsidR="005E6A9E" w:rsidRDefault="005E6A9E" w:rsidP="005E6A9E">
      <w:pPr>
        <w:pStyle w:val="Style1"/>
      </w:pPr>
      <w:r>
        <w:t xml:space="preserve">                                                },</w:t>
      </w:r>
    </w:p>
    <w:p w14:paraId="656B306F" w14:textId="77777777" w:rsidR="005E6A9E" w:rsidRDefault="005E6A9E" w:rsidP="005E6A9E">
      <w:pPr>
        <w:pStyle w:val="Style1"/>
      </w:pPr>
      <w:r>
        <w:t xml:space="preserve">                                                "top_navigation": {</w:t>
      </w:r>
    </w:p>
    <w:p w14:paraId="5C2DFA66" w14:textId="77777777" w:rsidR="005E6A9E" w:rsidRDefault="005E6A9E" w:rsidP="005E6A9E">
      <w:pPr>
        <w:pStyle w:val="Style1"/>
      </w:pPr>
      <w:r>
        <w:t xml:space="preserve">                                                    "target_url": "/sell/",</w:t>
      </w:r>
    </w:p>
    <w:p w14:paraId="6AEC005B" w14:textId="77777777" w:rsidR="005E6A9E" w:rsidRDefault="005E6A9E" w:rsidP="005E6A9E">
      <w:pPr>
        <w:pStyle w:val="Style1"/>
      </w:pPr>
      <w:r>
        <w:t xml:space="preserve">                                                    "level_one_txt": "Sell",</w:t>
      </w:r>
    </w:p>
    <w:p w14:paraId="7AD69313" w14:textId="77777777" w:rsidR="005E6A9E" w:rsidRDefault="005E6A9E" w:rsidP="005E6A9E">
      <w:pPr>
        <w:pStyle w:val="Style1"/>
      </w:pPr>
      <w:r>
        <w:t xml:space="preserve">                                                    "level_two_txt": null,</w:t>
      </w:r>
    </w:p>
    <w:p w14:paraId="14D52F06" w14:textId="77777777" w:rsidR="005E6A9E" w:rsidRDefault="005E6A9E" w:rsidP="005E6A9E">
      <w:pPr>
        <w:pStyle w:val="Style1"/>
      </w:pPr>
      <w:r>
        <w:t xml:space="preserve">                                                    "level_three_txt": null</w:t>
      </w:r>
    </w:p>
    <w:p w14:paraId="5179BB0A" w14:textId="77777777" w:rsidR="005E6A9E" w:rsidRDefault="005E6A9E" w:rsidP="005E6A9E">
      <w:pPr>
        <w:pStyle w:val="Style1"/>
      </w:pPr>
      <w:r>
        <w:t xml:space="preserve">                                                }</w:t>
      </w:r>
    </w:p>
    <w:p w14:paraId="460961DF" w14:textId="77777777" w:rsidR="005E6A9E" w:rsidRDefault="005E6A9E" w:rsidP="005E6A9E">
      <w:pPr>
        <w:pStyle w:val="Style1"/>
      </w:pPr>
      <w:r>
        <w:t xml:space="preserve">                                            }</w:t>
      </w:r>
    </w:p>
    <w:p w14:paraId="70FC8FC9" w14:textId="77777777" w:rsidR="005E6A9E" w:rsidRDefault="005E6A9E" w:rsidP="005E6A9E">
      <w:pPr>
        <w:pStyle w:val="Style1"/>
      </w:pPr>
      <w:r>
        <w:t xml:space="preserve">                                        },</w:t>
      </w:r>
    </w:p>
    <w:p w14:paraId="242501D1" w14:textId="77777777" w:rsidR="005E6A9E" w:rsidRDefault="005E6A9E" w:rsidP="005E6A9E">
      <w:pPr>
        <w:pStyle w:val="Style1"/>
      </w:pPr>
      <w:r>
        <w:t xml:space="preserve">                                        "gaExpandoClickObj": {</w:t>
      </w:r>
    </w:p>
    <w:p w14:paraId="3AC362B4" w14:textId="77777777" w:rsidR="005E6A9E" w:rsidRDefault="005E6A9E" w:rsidP="005E6A9E">
      <w:pPr>
        <w:pStyle w:val="Style1"/>
      </w:pPr>
      <w:r>
        <w:t xml:space="preserve">                                            "category": "nav_menu",</w:t>
      </w:r>
    </w:p>
    <w:p w14:paraId="74AE5A92" w14:textId="77777777" w:rsidR="005E6A9E" w:rsidRDefault="005E6A9E" w:rsidP="005E6A9E">
      <w:pPr>
        <w:pStyle w:val="Style1"/>
      </w:pPr>
      <w:r>
        <w:t xml:space="preserve">                                            "action": "click_down",</w:t>
      </w:r>
    </w:p>
    <w:p w14:paraId="5FD5824E" w14:textId="77777777" w:rsidR="005E6A9E" w:rsidRDefault="005E6A9E" w:rsidP="005E6A9E">
      <w:pPr>
        <w:pStyle w:val="Style1"/>
      </w:pPr>
      <w:r>
        <w:t xml:space="preserve">                                            "label": "sell"</w:t>
      </w:r>
    </w:p>
    <w:p w14:paraId="1CF4E080" w14:textId="77777777" w:rsidR="005E6A9E" w:rsidRDefault="005E6A9E" w:rsidP="005E6A9E">
      <w:pPr>
        <w:pStyle w:val="Style1"/>
      </w:pPr>
      <w:r>
        <w:t xml:space="preserve">                                        },</w:t>
      </w:r>
    </w:p>
    <w:p w14:paraId="79555322" w14:textId="77777777" w:rsidR="005E6A9E" w:rsidRDefault="005E6A9E" w:rsidP="005E6A9E">
      <w:pPr>
        <w:pStyle w:val="Style1"/>
      </w:pPr>
      <w:r>
        <w:t xml:space="preserve">                                        "subsections": [</w:t>
      </w:r>
    </w:p>
    <w:p w14:paraId="596327E0" w14:textId="77777777" w:rsidR="005E6A9E" w:rsidRDefault="005E6A9E" w:rsidP="005E6A9E">
      <w:pPr>
        <w:pStyle w:val="Style1"/>
      </w:pPr>
      <w:r>
        <w:t xml:space="preserve">                                            {</w:t>
      </w:r>
    </w:p>
    <w:p w14:paraId="4BFDA533" w14:textId="77777777" w:rsidR="005E6A9E" w:rsidRDefault="005E6A9E" w:rsidP="005E6A9E">
      <w:pPr>
        <w:pStyle w:val="Style1"/>
      </w:pPr>
      <w:r>
        <w:t xml:space="preserve">                                                "title": "Resources",</w:t>
      </w:r>
    </w:p>
    <w:p w14:paraId="5CB773C9" w14:textId="77777777" w:rsidR="005E6A9E" w:rsidRDefault="005E6A9E" w:rsidP="005E6A9E">
      <w:pPr>
        <w:pStyle w:val="Style1"/>
      </w:pPr>
      <w:r>
        <w:t xml:space="preserve">                                                "links": [</w:t>
      </w:r>
    </w:p>
    <w:p w14:paraId="04E1D332" w14:textId="77777777" w:rsidR="005E6A9E" w:rsidRDefault="005E6A9E" w:rsidP="005E6A9E">
      <w:pPr>
        <w:pStyle w:val="Style1"/>
      </w:pPr>
      <w:r>
        <w:t xml:space="preserve">                                                    {</w:t>
      </w:r>
    </w:p>
    <w:p w14:paraId="666FCB3A" w14:textId="77777777" w:rsidR="005E6A9E" w:rsidRDefault="005E6A9E" w:rsidP="005E6A9E">
      <w:pPr>
        <w:pStyle w:val="Style1"/>
      </w:pPr>
      <w:r>
        <w:t xml:space="preserve">                                                        "text": "Explore your options",</w:t>
      </w:r>
    </w:p>
    <w:p w14:paraId="69D45466" w14:textId="77777777" w:rsidR="005E6A9E" w:rsidRDefault="005E6A9E" w:rsidP="005E6A9E">
      <w:pPr>
        <w:pStyle w:val="Style1"/>
      </w:pPr>
      <w:r>
        <w:t xml:space="preserve">                                                        "href": "/sell/",</w:t>
      </w:r>
    </w:p>
    <w:p w14:paraId="11B6AF37" w14:textId="77777777" w:rsidR="005E6A9E" w:rsidRDefault="005E6A9E" w:rsidP="005E6A9E">
      <w:pPr>
        <w:pStyle w:val="Style1"/>
      </w:pPr>
      <w:r>
        <w:t xml:space="preserve">                                                        "gaClickEventObj": {</w:t>
      </w:r>
    </w:p>
    <w:p w14:paraId="286C8283" w14:textId="77777777" w:rsidR="005E6A9E" w:rsidRDefault="005E6A9E" w:rsidP="005E6A9E">
      <w:pPr>
        <w:pStyle w:val="Style1"/>
      </w:pPr>
      <w:r>
        <w:t xml:space="preserve">                                                            "newLaneEvent": {</w:t>
      </w:r>
    </w:p>
    <w:p w14:paraId="65D79189" w14:textId="77777777" w:rsidR="005E6A9E" w:rsidRDefault="005E6A9E" w:rsidP="005E6A9E">
      <w:pPr>
        <w:pStyle w:val="Style1"/>
      </w:pPr>
      <w:r>
        <w:t xml:space="preserve">                                                                "envelope": {</w:t>
      </w:r>
    </w:p>
    <w:p w14:paraId="19F72C95" w14:textId="77777777" w:rsidR="005E6A9E" w:rsidRDefault="005E6A9E" w:rsidP="005E6A9E">
      <w:pPr>
        <w:pStyle w:val="Style1"/>
      </w:pPr>
      <w:r>
        <w:t xml:space="preserve">                                                                    "event_client_start_dtm": "Mon Jan 29 2024",</w:t>
      </w:r>
    </w:p>
    <w:p w14:paraId="3A76149D" w14:textId="77777777" w:rsidR="005E6A9E" w:rsidRDefault="005E6A9E" w:rsidP="005E6A9E">
      <w:pPr>
        <w:pStyle w:val="Style1"/>
      </w:pPr>
      <w:r>
        <w:t xml:space="preserve">                                                                    "event_type_id": 3781,</w:t>
      </w:r>
    </w:p>
    <w:p w14:paraId="5F01A59F" w14:textId="77777777" w:rsidR="005E6A9E" w:rsidRDefault="005E6A9E" w:rsidP="005E6A9E">
      <w:pPr>
        <w:pStyle w:val="Style1"/>
      </w:pPr>
      <w:r>
        <w:t xml:space="preserve">                                                                    "event_type_version_id": "1",</w:t>
      </w:r>
    </w:p>
    <w:p w14:paraId="5D3BB5C1" w14:textId="77777777" w:rsidR="005E6A9E" w:rsidRDefault="005E6A9E" w:rsidP="005E6A9E">
      <w:pPr>
        <w:pStyle w:val="Style1"/>
      </w:pPr>
      <w:r>
        <w:t xml:space="preserve">                                                                    "event_template_id": "242",</w:t>
      </w:r>
    </w:p>
    <w:p w14:paraId="56B883A8" w14:textId="77777777" w:rsidR="005E6A9E" w:rsidRDefault="005E6A9E" w:rsidP="005E6A9E">
      <w:pPr>
        <w:pStyle w:val="Style1"/>
      </w:pPr>
      <w:r>
        <w:t xml:space="preserve">                                                                    "event_template_version_id": "1"</w:t>
      </w:r>
    </w:p>
    <w:p w14:paraId="7F9F9600" w14:textId="77777777" w:rsidR="005E6A9E" w:rsidRDefault="005E6A9E" w:rsidP="005E6A9E">
      <w:pPr>
        <w:pStyle w:val="Style1"/>
      </w:pPr>
      <w:r>
        <w:t xml:space="preserve">                                                                },</w:t>
      </w:r>
    </w:p>
    <w:p w14:paraId="284A7344" w14:textId="77777777" w:rsidR="005E6A9E" w:rsidRDefault="005E6A9E" w:rsidP="005E6A9E">
      <w:pPr>
        <w:pStyle w:val="Style1"/>
      </w:pPr>
      <w:r>
        <w:t xml:space="preserve">                                                                "clickstream_trigger": {</w:t>
      </w:r>
    </w:p>
    <w:p w14:paraId="4B34B585" w14:textId="77777777" w:rsidR="005E6A9E" w:rsidRDefault="005E6A9E" w:rsidP="005E6A9E">
      <w:pPr>
        <w:pStyle w:val="Style1"/>
      </w:pPr>
      <w:r>
        <w:t xml:space="preserve">                                                                    "trigger_type_nm": "interaction",</w:t>
      </w:r>
    </w:p>
    <w:p w14:paraId="40248389" w14:textId="77777777" w:rsidR="005E6A9E" w:rsidRDefault="005E6A9E" w:rsidP="005E6A9E">
      <w:pPr>
        <w:pStyle w:val="Style1"/>
      </w:pPr>
      <w:r>
        <w:t xml:space="preserve">                                                                    "trigger_location_nm": "top_navigation",</w:t>
      </w:r>
    </w:p>
    <w:p w14:paraId="53D6FEE7" w14:textId="77777777" w:rsidR="005E6A9E" w:rsidRDefault="005E6A9E" w:rsidP="005E6A9E">
      <w:pPr>
        <w:pStyle w:val="Style1"/>
      </w:pPr>
      <w:r>
        <w:t xml:space="preserve">                                                                    "trigger_source_nm": "top_navigation",</w:t>
      </w:r>
    </w:p>
    <w:p w14:paraId="79FDBF7A" w14:textId="77777777" w:rsidR="005E6A9E" w:rsidRDefault="005E6A9E" w:rsidP="005E6A9E">
      <w:pPr>
        <w:pStyle w:val="Style1"/>
      </w:pPr>
      <w:r>
        <w:t xml:space="preserve">                                                                    "trigger_object_nm": "no_trigger_object"</w:t>
      </w:r>
    </w:p>
    <w:p w14:paraId="16A7AA2D" w14:textId="77777777" w:rsidR="005E6A9E" w:rsidRDefault="005E6A9E" w:rsidP="005E6A9E">
      <w:pPr>
        <w:pStyle w:val="Style1"/>
      </w:pPr>
      <w:r>
        <w:t xml:space="preserve">                                                                },</w:t>
      </w:r>
    </w:p>
    <w:p w14:paraId="393847C1" w14:textId="77777777" w:rsidR="005E6A9E" w:rsidRDefault="005E6A9E" w:rsidP="005E6A9E">
      <w:pPr>
        <w:pStyle w:val="Style1"/>
      </w:pPr>
      <w:r>
        <w:t xml:space="preserve">                                                                "semantic": {</w:t>
      </w:r>
    </w:p>
    <w:p w14:paraId="3F2594ED" w14:textId="77777777" w:rsidR="005E6A9E" w:rsidRDefault="005E6A9E" w:rsidP="005E6A9E">
      <w:pPr>
        <w:pStyle w:val="Style1"/>
      </w:pPr>
      <w:r>
        <w:t xml:space="preserve">                                                                    "semantic_event_nm": "top_nav_click"</w:t>
      </w:r>
    </w:p>
    <w:p w14:paraId="1FCF0B76" w14:textId="77777777" w:rsidR="005E6A9E" w:rsidRDefault="005E6A9E" w:rsidP="005E6A9E">
      <w:pPr>
        <w:pStyle w:val="Style1"/>
      </w:pPr>
      <w:r>
        <w:t xml:space="preserve">                                                                },</w:t>
      </w:r>
    </w:p>
    <w:p w14:paraId="64F76CA8" w14:textId="77777777" w:rsidR="005E6A9E" w:rsidRDefault="005E6A9E" w:rsidP="005E6A9E">
      <w:pPr>
        <w:pStyle w:val="Style1"/>
      </w:pPr>
      <w:r>
        <w:t xml:space="preserve">                                                                "top_navigation": {</w:t>
      </w:r>
    </w:p>
    <w:p w14:paraId="03104B1E" w14:textId="77777777" w:rsidR="005E6A9E" w:rsidRDefault="005E6A9E" w:rsidP="005E6A9E">
      <w:pPr>
        <w:pStyle w:val="Style1"/>
      </w:pPr>
      <w:r>
        <w:t xml:space="preserve">                                                                    "target_url": "/sell/",</w:t>
      </w:r>
    </w:p>
    <w:p w14:paraId="231E6876" w14:textId="77777777" w:rsidR="005E6A9E" w:rsidRDefault="005E6A9E" w:rsidP="005E6A9E">
      <w:pPr>
        <w:pStyle w:val="Style1"/>
      </w:pPr>
      <w:r>
        <w:t xml:space="preserve">                                                                    "level_one_txt": "Sell",</w:t>
      </w:r>
    </w:p>
    <w:p w14:paraId="609A30F0" w14:textId="77777777" w:rsidR="005E6A9E" w:rsidRDefault="005E6A9E" w:rsidP="005E6A9E">
      <w:pPr>
        <w:pStyle w:val="Style1"/>
      </w:pPr>
      <w:r>
        <w:t xml:space="preserve">                                                                    "level_two_txt": "Resources",</w:t>
      </w:r>
    </w:p>
    <w:p w14:paraId="16544F44" w14:textId="77777777" w:rsidR="005E6A9E" w:rsidRDefault="005E6A9E" w:rsidP="005E6A9E">
      <w:pPr>
        <w:pStyle w:val="Style1"/>
      </w:pPr>
      <w:r>
        <w:t xml:space="preserve">                                                                    "level_three_txt": "Explore your options"</w:t>
      </w:r>
    </w:p>
    <w:p w14:paraId="3B71A2A5" w14:textId="77777777" w:rsidR="005E6A9E" w:rsidRDefault="005E6A9E" w:rsidP="005E6A9E">
      <w:pPr>
        <w:pStyle w:val="Style1"/>
      </w:pPr>
      <w:r>
        <w:t xml:space="preserve">                                                                }</w:t>
      </w:r>
    </w:p>
    <w:p w14:paraId="11795D99" w14:textId="77777777" w:rsidR="005E6A9E" w:rsidRDefault="005E6A9E" w:rsidP="005E6A9E">
      <w:pPr>
        <w:pStyle w:val="Style1"/>
      </w:pPr>
      <w:r>
        <w:t xml:space="preserve">                                                            }</w:t>
      </w:r>
    </w:p>
    <w:p w14:paraId="78087F42" w14:textId="77777777" w:rsidR="005E6A9E" w:rsidRDefault="005E6A9E" w:rsidP="005E6A9E">
      <w:pPr>
        <w:pStyle w:val="Style1"/>
      </w:pPr>
      <w:r>
        <w:t xml:space="preserve">                                                        }</w:t>
      </w:r>
    </w:p>
    <w:p w14:paraId="79070E85" w14:textId="77777777" w:rsidR="005E6A9E" w:rsidRDefault="005E6A9E" w:rsidP="005E6A9E">
      <w:pPr>
        <w:pStyle w:val="Style1"/>
      </w:pPr>
      <w:r>
        <w:t xml:space="preserve">                                                    },</w:t>
      </w:r>
    </w:p>
    <w:p w14:paraId="1EC4F4C9" w14:textId="77777777" w:rsidR="005E6A9E" w:rsidRDefault="005E6A9E" w:rsidP="005E6A9E">
      <w:pPr>
        <w:pStyle w:val="Style1"/>
      </w:pPr>
      <w:r>
        <w:t xml:space="preserve">                                                    {</w:t>
      </w:r>
    </w:p>
    <w:p w14:paraId="04EF8F3A" w14:textId="77777777" w:rsidR="005E6A9E" w:rsidRDefault="005E6A9E" w:rsidP="005E6A9E">
      <w:pPr>
        <w:pStyle w:val="Style1"/>
      </w:pPr>
      <w:r>
        <w:t xml:space="preserve">                                                        "text": "See your home's Zestimate",</w:t>
      </w:r>
    </w:p>
    <w:p w14:paraId="75564D21" w14:textId="77777777" w:rsidR="005E6A9E" w:rsidRDefault="005E6A9E" w:rsidP="005E6A9E">
      <w:pPr>
        <w:pStyle w:val="Style1"/>
      </w:pPr>
      <w:r>
        <w:t xml:space="preserve">                                                        "href": "/how-much-is-my-home-worth/",</w:t>
      </w:r>
    </w:p>
    <w:p w14:paraId="0AD9D983" w14:textId="77777777" w:rsidR="005E6A9E" w:rsidRDefault="005E6A9E" w:rsidP="005E6A9E">
      <w:pPr>
        <w:pStyle w:val="Style1"/>
      </w:pPr>
      <w:r>
        <w:t xml:space="preserve">                                                        "gaClickEventObj": {</w:t>
      </w:r>
    </w:p>
    <w:p w14:paraId="627A2711" w14:textId="77777777" w:rsidR="005E6A9E" w:rsidRDefault="005E6A9E" w:rsidP="005E6A9E">
      <w:pPr>
        <w:pStyle w:val="Style1"/>
      </w:pPr>
      <w:r>
        <w:t xml:space="preserve">                                                            "newLaneEvent": {</w:t>
      </w:r>
    </w:p>
    <w:p w14:paraId="0339A506" w14:textId="77777777" w:rsidR="005E6A9E" w:rsidRDefault="005E6A9E" w:rsidP="005E6A9E">
      <w:pPr>
        <w:pStyle w:val="Style1"/>
      </w:pPr>
      <w:r>
        <w:t xml:space="preserve">                                                                "envelope": {</w:t>
      </w:r>
    </w:p>
    <w:p w14:paraId="557C9598" w14:textId="77777777" w:rsidR="005E6A9E" w:rsidRDefault="005E6A9E" w:rsidP="005E6A9E">
      <w:pPr>
        <w:pStyle w:val="Style1"/>
      </w:pPr>
      <w:r>
        <w:t xml:space="preserve">                                                                    "event_client_start_dtm": "Mon Jan 29 2024",</w:t>
      </w:r>
    </w:p>
    <w:p w14:paraId="2783CDD3" w14:textId="77777777" w:rsidR="005E6A9E" w:rsidRDefault="005E6A9E" w:rsidP="005E6A9E">
      <w:pPr>
        <w:pStyle w:val="Style1"/>
      </w:pPr>
      <w:r>
        <w:t xml:space="preserve">                                                                    "event_type_id": 3781,</w:t>
      </w:r>
    </w:p>
    <w:p w14:paraId="067BEDD3" w14:textId="77777777" w:rsidR="005E6A9E" w:rsidRDefault="005E6A9E" w:rsidP="005E6A9E">
      <w:pPr>
        <w:pStyle w:val="Style1"/>
      </w:pPr>
      <w:r>
        <w:t xml:space="preserve">                                                                    "event_type_version_id": "1",</w:t>
      </w:r>
    </w:p>
    <w:p w14:paraId="5B5F66C8" w14:textId="77777777" w:rsidR="005E6A9E" w:rsidRDefault="005E6A9E" w:rsidP="005E6A9E">
      <w:pPr>
        <w:pStyle w:val="Style1"/>
      </w:pPr>
      <w:r>
        <w:t xml:space="preserve">                                                                    "event_template_id": "242",</w:t>
      </w:r>
    </w:p>
    <w:p w14:paraId="75F6EA28" w14:textId="77777777" w:rsidR="005E6A9E" w:rsidRDefault="005E6A9E" w:rsidP="005E6A9E">
      <w:pPr>
        <w:pStyle w:val="Style1"/>
      </w:pPr>
      <w:r>
        <w:t xml:space="preserve">                                                                    "event_template_version_id": "1"</w:t>
      </w:r>
    </w:p>
    <w:p w14:paraId="1C820921" w14:textId="77777777" w:rsidR="005E6A9E" w:rsidRDefault="005E6A9E" w:rsidP="005E6A9E">
      <w:pPr>
        <w:pStyle w:val="Style1"/>
      </w:pPr>
      <w:r>
        <w:t xml:space="preserve">                                                                },</w:t>
      </w:r>
    </w:p>
    <w:p w14:paraId="43A4EF8F" w14:textId="77777777" w:rsidR="005E6A9E" w:rsidRDefault="005E6A9E" w:rsidP="005E6A9E">
      <w:pPr>
        <w:pStyle w:val="Style1"/>
      </w:pPr>
      <w:r>
        <w:t xml:space="preserve">                                                                "clickstream_trigger": {</w:t>
      </w:r>
    </w:p>
    <w:p w14:paraId="2987201C" w14:textId="77777777" w:rsidR="005E6A9E" w:rsidRDefault="005E6A9E" w:rsidP="005E6A9E">
      <w:pPr>
        <w:pStyle w:val="Style1"/>
      </w:pPr>
      <w:r>
        <w:t xml:space="preserve">                                                                    "trigger_type_nm": "interaction",</w:t>
      </w:r>
    </w:p>
    <w:p w14:paraId="3FE79FDF" w14:textId="77777777" w:rsidR="005E6A9E" w:rsidRDefault="005E6A9E" w:rsidP="005E6A9E">
      <w:pPr>
        <w:pStyle w:val="Style1"/>
      </w:pPr>
      <w:r>
        <w:t xml:space="preserve">                                                                    "trigger_location_nm": "top_navigation",</w:t>
      </w:r>
    </w:p>
    <w:p w14:paraId="33ED15B7" w14:textId="77777777" w:rsidR="005E6A9E" w:rsidRDefault="005E6A9E" w:rsidP="005E6A9E">
      <w:pPr>
        <w:pStyle w:val="Style1"/>
      </w:pPr>
      <w:r>
        <w:t xml:space="preserve">                                                                    "trigger_source_nm": "top_navigation",</w:t>
      </w:r>
    </w:p>
    <w:p w14:paraId="2966CFF2" w14:textId="77777777" w:rsidR="005E6A9E" w:rsidRDefault="005E6A9E" w:rsidP="005E6A9E">
      <w:pPr>
        <w:pStyle w:val="Style1"/>
      </w:pPr>
      <w:r>
        <w:t xml:space="preserve">                                                                    "trigger_object_nm": "no_trigger_object"</w:t>
      </w:r>
    </w:p>
    <w:p w14:paraId="68442ECF" w14:textId="77777777" w:rsidR="005E6A9E" w:rsidRDefault="005E6A9E" w:rsidP="005E6A9E">
      <w:pPr>
        <w:pStyle w:val="Style1"/>
      </w:pPr>
      <w:r>
        <w:t xml:space="preserve">                                                                },</w:t>
      </w:r>
    </w:p>
    <w:p w14:paraId="1AC4A85F" w14:textId="77777777" w:rsidR="005E6A9E" w:rsidRDefault="005E6A9E" w:rsidP="005E6A9E">
      <w:pPr>
        <w:pStyle w:val="Style1"/>
      </w:pPr>
      <w:r>
        <w:t xml:space="preserve">                                                                "semantic": {</w:t>
      </w:r>
    </w:p>
    <w:p w14:paraId="057C10F1" w14:textId="77777777" w:rsidR="005E6A9E" w:rsidRDefault="005E6A9E" w:rsidP="005E6A9E">
      <w:pPr>
        <w:pStyle w:val="Style1"/>
      </w:pPr>
      <w:r>
        <w:t xml:space="preserve">                                                                    "semantic_event_nm": "top_nav_click"},</w:t>
      </w:r>
    </w:p>
    <w:p w14:paraId="03A2AB85" w14:textId="77777777" w:rsidR="005E6A9E" w:rsidRDefault="005E6A9E" w:rsidP="005E6A9E">
      <w:pPr>
        <w:pStyle w:val="Style1"/>
      </w:pPr>
      <w:r>
        <w:t xml:space="preserve">                                                                    "top_navigation": {</w:t>
      </w:r>
    </w:p>
    <w:p w14:paraId="129AC91D" w14:textId="77777777" w:rsidR="005E6A9E" w:rsidRDefault="005E6A9E" w:rsidP="005E6A9E">
      <w:pPr>
        <w:pStyle w:val="Style1"/>
      </w:pPr>
      <w:r>
        <w:t xml:space="preserve">                                                                        "target_url": "/how-much-is-my-home-worth/",</w:t>
      </w:r>
    </w:p>
    <w:p w14:paraId="57220F10" w14:textId="77777777" w:rsidR="005E6A9E" w:rsidRDefault="005E6A9E" w:rsidP="005E6A9E">
      <w:pPr>
        <w:pStyle w:val="Style1"/>
      </w:pPr>
      <w:r>
        <w:t xml:space="preserve">                                                                        "level_one_txt": "Sell",</w:t>
      </w:r>
    </w:p>
    <w:p w14:paraId="50A8B520" w14:textId="77777777" w:rsidR="005E6A9E" w:rsidRDefault="005E6A9E" w:rsidP="005E6A9E">
      <w:pPr>
        <w:pStyle w:val="Style1"/>
      </w:pPr>
      <w:r>
        <w:t xml:space="preserve">                                                                        "level_two_txt": "Resources",</w:t>
      </w:r>
    </w:p>
    <w:p w14:paraId="73395E12" w14:textId="77777777" w:rsidR="005E6A9E" w:rsidRDefault="005E6A9E" w:rsidP="005E6A9E">
      <w:pPr>
        <w:pStyle w:val="Style1"/>
      </w:pPr>
      <w:r>
        <w:t xml:space="preserve">                                                                        "level_three_txt": "See your home's Zestimate"</w:t>
      </w:r>
    </w:p>
    <w:p w14:paraId="7ADAC362" w14:textId="77777777" w:rsidR="005E6A9E" w:rsidRDefault="005E6A9E" w:rsidP="005E6A9E">
      <w:pPr>
        <w:pStyle w:val="Style1"/>
      </w:pPr>
      <w:r>
        <w:t xml:space="preserve">                                                                    }</w:t>
      </w:r>
    </w:p>
    <w:p w14:paraId="358687B4" w14:textId="77777777" w:rsidR="005E6A9E" w:rsidRDefault="005E6A9E" w:rsidP="005E6A9E">
      <w:pPr>
        <w:pStyle w:val="Style1"/>
      </w:pPr>
      <w:r>
        <w:t xml:space="preserve">                                                                }</w:t>
      </w:r>
    </w:p>
    <w:p w14:paraId="0510DD09" w14:textId="77777777" w:rsidR="005E6A9E" w:rsidRDefault="005E6A9E" w:rsidP="005E6A9E">
      <w:pPr>
        <w:pStyle w:val="Style1"/>
      </w:pPr>
      <w:r>
        <w:t xml:space="preserve">                                                            }</w:t>
      </w:r>
    </w:p>
    <w:p w14:paraId="72FC512C" w14:textId="77777777" w:rsidR="005E6A9E" w:rsidRDefault="005E6A9E" w:rsidP="005E6A9E">
      <w:pPr>
        <w:pStyle w:val="Style1"/>
      </w:pPr>
      <w:r>
        <w:t xml:space="preserve">                                                        },</w:t>
      </w:r>
    </w:p>
    <w:p w14:paraId="54C2F9F2" w14:textId="77777777" w:rsidR="005E6A9E" w:rsidRDefault="005E6A9E" w:rsidP="005E6A9E">
      <w:pPr>
        <w:pStyle w:val="Style1"/>
      </w:pPr>
      <w:r>
        <w:t xml:space="preserve">                                                        {</w:t>
      </w:r>
    </w:p>
    <w:p w14:paraId="56FBA795" w14:textId="77777777" w:rsidR="005E6A9E" w:rsidRDefault="005E6A9E" w:rsidP="005E6A9E">
      <w:pPr>
        <w:pStyle w:val="Style1"/>
      </w:pPr>
      <w:r>
        <w:t xml:space="preserve">                                                            "text": "Home values",</w:t>
      </w:r>
    </w:p>
    <w:p w14:paraId="0F58E3D6" w14:textId="77777777" w:rsidR="005E6A9E" w:rsidRDefault="005E6A9E" w:rsidP="005E6A9E">
      <w:pPr>
        <w:pStyle w:val="Style1"/>
      </w:pPr>
      <w:r>
        <w:t xml:space="preserve">                                                            "href": "/home-values/102001/united-states/",</w:t>
      </w:r>
    </w:p>
    <w:p w14:paraId="60294103" w14:textId="77777777" w:rsidR="005E6A9E" w:rsidRDefault="005E6A9E" w:rsidP="005E6A9E">
      <w:pPr>
        <w:pStyle w:val="Style1"/>
      </w:pPr>
      <w:r>
        <w:t xml:space="preserve">                                                            "gaClickEventObj": {</w:t>
      </w:r>
    </w:p>
    <w:p w14:paraId="29AFF9BE" w14:textId="77777777" w:rsidR="005E6A9E" w:rsidRDefault="005E6A9E" w:rsidP="005E6A9E">
      <w:pPr>
        <w:pStyle w:val="Style1"/>
      </w:pPr>
      <w:r>
        <w:t xml:space="preserve">                                                                "newLaneEvent": {</w:t>
      </w:r>
    </w:p>
    <w:p w14:paraId="5F0CA5D8" w14:textId="77777777" w:rsidR="005E6A9E" w:rsidRDefault="005E6A9E" w:rsidP="005E6A9E">
      <w:pPr>
        <w:pStyle w:val="Style1"/>
      </w:pPr>
      <w:r>
        <w:t xml:space="preserve">                                                                    "envelope": {</w:t>
      </w:r>
    </w:p>
    <w:p w14:paraId="034335AD" w14:textId="77777777" w:rsidR="005E6A9E" w:rsidRDefault="005E6A9E" w:rsidP="005E6A9E">
      <w:pPr>
        <w:pStyle w:val="Style1"/>
      </w:pPr>
      <w:r>
        <w:t xml:space="preserve">                                                                        "event_client_start_dtm": "Mon Jan 29 2024",</w:t>
      </w:r>
    </w:p>
    <w:p w14:paraId="446ED808" w14:textId="77777777" w:rsidR="005E6A9E" w:rsidRDefault="005E6A9E" w:rsidP="005E6A9E">
      <w:pPr>
        <w:pStyle w:val="Style1"/>
      </w:pPr>
      <w:r>
        <w:t xml:space="preserve">                                                                        "event_type_id": 3781,</w:t>
      </w:r>
    </w:p>
    <w:p w14:paraId="6B628EDC" w14:textId="77777777" w:rsidR="005E6A9E" w:rsidRDefault="005E6A9E" w:rsidP="005E6A9E">
      <w:pPr>
        <w:pStyle w:val="Style1"/>
      </w:pPr>
      <w:r>
        <w:t xml:space="preserve">                                                                        "event_type_version_id": "1",</w:t>
      </w:r>
    </w:p>
    <w:p w14:paraId="3F0F8A9A" w14:textId="77777777" w:rsidR="005E6A9E" w:rsidRDefault="005E6A9E" w:rsidP="005E6A9E">
      <w:pPr>
        <w:pStyle w:val="Style1"/>
      </w:pPr>
      <w:r>
        <w:t xml:space="preserve">                                                                        "event_template_id": "242",</w:t>
      </w:r>
    </w:p>
    <w:p w14:paraId="52451960" w14:textId="77777777" w:rsidR="005E6A9E" w:rsidRDefault="005E6A9E" w:rsidP="005E6A9E">
      <w:pPr>
        <w:pStyle w:val="Style1"/>
      </w:pPr>
      <w:r>
        <w:t xml:space="preserve">                                                                        "event_template_version_id": "1"</w:t>
      </w:r>
    </w:p>
    <w:p w14:paraId="3FEB5323" w14:textId="77777777" w:rsidR="005E6A9E" w:rsidRDefault="005E6A9E" w:rsidP="005E6A9E">
      <w:pPr>
        <w:pStyle w:val="Style1"/>
      </w:pPr>
      <w:r>
        <w:t xml:space="preserve">                                                                    },</w:t>
      </w:r>
    </w:p>
    <w:p w14:paraId="41E148B2" w14:textId="77777777" w:rsidR="005E6A9E" w:rsidRDefault="005E6A9E" w:rsidP="005E6A9E">
      <w:pPr>
        <w:pStyle w:val="Style1"/>
      </w:pPr>
      <w:r>
        <w:t xml:space="preserve">                                                                    "clickstream_trigger": {</w:t>
      </w:r>
    </w:p>
    <w:p w14:paraId="7AAEAC7A" w14:textId="77777777" w:rsidR="005E6A9E" w:rsidRDefault="005E6A9E" w:rsidP="005E6A9E">
      <w:pPr>
        <w:pStyle w:val="Style1"/>
      </w:pPr>
      <w:r>
        <w:t xml:space="preserve">                                                                        "trigger_type_nm": "interaction",</w:t>
      </w:r>
    </w:p>
    <w:p w14:paraId="1A1BC008" w14:textId="77777777" w:rsidR="005E6A9E" w:rsidRDefault="005E6A9E" w:rsidP="005E6A9E">
      <w:pPr>
        <w:pStyle w:val="Style1"/>
      </w:pPr>
      <w:r>
        <w:t xml:space="preserve">                                                                        "trigger_location_nm": "top_navigation",</w:t>
      </w:r>
    </w:p>
    <w:p w14:paraId="35A2A230" w14:textId="77777777" w:rsidR="005E6A9E" w:rsidRDefault="005E6A9E" w:rsidP="005E6A9E">
      <w:pPr>
        <w:pStyle w:val="Style1"/>
      </w:pPr>
      <w:r>
        <w:t xml:space="preserve">                                                                        "trigger_source_nm": "top_navigation",</w:t>
      </w:r>
    </w:p>
    <w:p w14:paraId="3B34D684" w14:textId="77777777" w:rsidR="005E6A9E" w:rsidRDefault="005E6A9E" w:rsidP="005E6A9E">
      <w:pPr>
        <w:pStyle w:val="Style1"/>
      </w:pPr>
      <w:r>
        <w:t xml:space="preserve">                                                                        "trigger_object_nm": "no_trigger_object"</w:t>
      </w:r>
    </w:p>
    <w:p w14:paraId="75165FF0" w14:textId="77777777" w:rsidR="005E6A9E" w:rsidRDefault="005E6A9E" w:rsidP="005E6A9E">
      <w:pPr>
        <w:pStyle w:val="Style1"/>
      </w:pPr>
      <w:r>
        <w:t xml:space="preserve">                                                                    },</w:t>
      </w:r>
    </w:p>
    <w:p w14:paraId="766B8028" w14:textId="77777777" w:rsidR="005E6A9E" w:rsidRDefault="005E6A9E" w:rsidP="005E6A9E">
      <w:pPr>
        <w:pStyle w:val="Style1"/>
      </w:pPr>
      <w:r>
        <w:t xml:space="preserve">                                                                    "semantic": {</w:t>
      </w:r>
    </w:p>
    <w:p w14:paraId="1520760B" w14:textId="77777777" w:rsidR="005E6A9E" w:rsidRDefault="005E6A9E" w:rsidP="005E6A9E">
      <w:pPr>
        <w:pStyle w:val="Style1"/>
      </w:pPr>
      <w:r>
        <w:t xml:space="preserve">                                                                        "semantic_event_nm": "top_nav_click"</w:t>
      </w:r>
    </w:p>
    <w:p w14:paraId="195D530C" w14:textId="77777777" w:rsidR="005E6A9E" w:rsidRDefault="005E6A9E" w:rsidP="005E6A9E">
      <w:pPr>
        <w:pStyle w:val="Style1"/>
      </w:pPr>
      <w:r>
        <w:t xml:space="preserve">                                                                    },</w:t>
      </w:r>
    </w:p>
    <w:p w14:paraId="2C47BF0A" w14:textId="77777777" w:rsidR="005E6A9E" w:rsidRDefault="005E6A9E" w:rsidP="005E6A9E">
      <w:pPr>
        <w:pStyle w:val="Style1"/>
      </w:pPr>
      <w:r>
        <w:t xml:space="preserve">                                                                    "top_navigation": {</w:t>
      </w:r>
    </w:p>
    <w:p w14:paraId="5778A7A4" w14:textId="77777777" w:rsidR="005E6A9E" w:rsidRDefault="005E6A9E" w:rsidP="005E6A9E">
      <w:pPr>
        <w:pStyle w:val="Style1"/>
      </w:pPr>
      <w:r>
        <w:t xml:space="preserve">                                                                        "target_url": "/home-values/102001/united-states/",</w:t>
      </w:r>
    </w:p>
    <w:p w14:paraId="4AC42395" w14:textId="77777777" w:rsidR="005E6A9E" w:rsidRDefault="005E6A9E" w:rsidP="005E6A9E">
      <w:pPr>
        <w:pStyle w:val="Style1"/>
      </w:pPr>
      <w:r>
        <w:t xml:space="preserve">                                                                        "level_one_txt": "Sell",</w:t>
      </w:r>
    </w:p>
    <w:p w14:paraId="6195DF46" w14:textId="77777777" w:rsidR="005E6A9E" w:rsidRDefault="005E6A9E" w:rsidP="005E6A9E">
      <w:pPr>
        <w:pStyle w:val="Style1"/>
      </w:pPr>
      <w:r>
        <w:t xml:space="preserve">                                                                        "level_two_txt": "Resources",</w:t>
      </w:r>
    </w:p>
    <w:p w14:paraId="4DA35998" w14:textId="77777777" w:rsidR="005E6A9E" w:rsidRDefault="005E6A9E" w:rsidP="005E6A9E">
      <w:pPr>
        <w:pStyle w:val="Style1"/>
      </w:pPr>
      <w:r>
        <w:t xml:space="preserve">                                                                        "level_three_txt": "Home values"</w:t>
      </w:r>
    </w:p>
    <w:p w14:paraId="0EB0FBE8" w14:textId="77777777" w:rsidR="005E6A9E" w:rsidRDefault="005E6A9E" w:rsidP="005E6A9E">
      <w:pPr>
        <w:pStyle w:val="Style1"/>
      </w:pPr>
      <w:r>
        <w:t xml:space="preserve">                                                                    }</w:t>
      </w:r>
    </w:p>
    <w:p w14:paraId="36BCA509" w14:textId="77777777" w:rsidR="005E6A9E" w:rsidRDefault="005E6A9E" w:rsidP="005E6A9E">
      <w:pPr>
        <w:pStyle w:val="Style1"/>
      </w:pPr>
      <w:r>
        <w:t xml:space="preserve">                                                                }</w:t>
      </w:r>
    </w:p>
    <w:p w14:paraId="7E14151F" w14:textId="77777777" w:rsidR="005E6A9E" w:rsidRDefault="005E6A9E" w:rsidP="005E6A9E">
      <w:pPr>
        <w:pStyle w:val="Style1"/>
      </w:pPr>
      <w:r>
        <w:t xml:space="preserve">                                                            }</w:t>
      </w:r>
    </w:p>
    <w:p w14:paraId="637B31B5" w14:textId="77777777" w:rsidR="005E6A9E" w:rsidRDefault="005E6A9E" w:rsidP="005E6A9E">
      <w:pPr>
        <w:pStyle w:val="Style1"/>
      </w:pPr>
      <w:r>
        <w:t xml:space="preserve">                                                        },</w:t>
      </w:r>
    </w:p>
    <w:p w14:paraId="082ED8E1" w14:textId="77777777" w:rsidR="005E6A9E" w:rsidRDefault="005E6A9E" w:rsidP="005E6A9E">
      <w:pPr>
        <w:pStyle w:val="Style1"/>
      </w:pPr>
      <w:r>
        <w:t xml:space="preserve">                                                        {</w:t>
      </w:r>
    </w:p>
    <w:p w14:paraId="0842E757" w14:textId="77777777" w:rsidR="005E6A9E" w:rsidRDefault="005E6A9E" w:rsidP="005E6A9E">
      <w:pPr>
        <w:pStyle w:val="Style1"/>
      </w:pPr>
      <w:r>
        <w:t xml:space="preserve">                                                            "text": "Sellers guide",</w:t>
      </w:r>
    </w:p>
    <w:p w14:paraId="09B19F8B" w14:textId="77777777" w:rsidR="005E6A9E" w:rsidRDefault="005E6A9E" w:rsidP="005E6A9E">
      <w:pPr>
        <w:pStyle w:val="Style1"/>
      </w:pPr>
      <w:r>
        <w:t xml:space="preserve">                                                            "href": "/learn/category/selling",</w:t>
      </w:r>
    </w:p>
    <w:p w14:paraId="7E424E0A" w14:textId="77777777" w:rsidR="005E6A9E" w:rsidRDefault="005E6A9E" w:rsidP="005E6A9E">
      <w:pPr>
        <w:pStyle w:val="Style1"/>
      </w:pPr>
      <w:r>
        <w:t xml:space="preserve">                                                            "gaClickEventObj": {</w:t>
      </w:r>
    </w:p>
    <w:p w14:paraId="50B8DED3" w14:textId="77777777" w:rsidR="005E6A9E" w:rsidRDefault="005E6A9E" w:rsidP="005E6A9E">
      <w:pPr>
        <w:pStyle w:val="Style1"/>
      </w:pPr>
      <w:r>
        <w:t xml:space="preserve">                                                                "newLaneEvent": {</w:t>
      </w:r>
    </w:p>
    <w:p w14:paraId="5F4934F8" w14:textId="77777777" w:rsidR="005E6A9E" w:rsidRDefault="005E6A9E" w:rsidP="005E6A9E">
      <w:pPr>
        <w:pStyle w:val="Style1"/>
      </w:pPr>
      <w:r>
        <w:t xml:space="preserve">                                                                    "envelope": {</w:t>
      </w:r>
    </w:p>
    <w:p w14:paraId="1681F2A6" w14:textId="77777777" w:rsidR="005E6A9E" w:rsidRDefault="005E6A9E" w:rsidP="005E6A9E">
      <w:pPr>
        <w:pStyle w:val="Style1"/>
      </w:pPr>
      <w:r>
        <w:t xml:space="preserve">                                                                        "event_client_start_dtm": "Mon Jan 29 2024",</w:t>
      </w:r>
    </w:p>
    <w:p w14:paraId="12469B01" w14:textId="77777777" w:rsidR="005E6A9E" w:rsidRDefault="005E6A9E" w:rsidP="005E6A9E">
      <w:pPr>
        <w:pStyle w:val="Style1"/>
      </w:pPr>
      <w:r>
        <w:t xml:space="preserve">                                                                        "event_type_id": 3781,</w:t>
      </w:r>
    </w:p>
    <w:p w14:paraId="39B540E4" w14:textId="77777777" w:rsidR="005E6A9E" w:rsidRDefault="005E6A9E" w:rsidP="005E6A9E">
      <w:pPr>
        <w:pStyle w:val="Style1"/>
      </w:pPr>
      <w:r>
        <w:t xml:space="preserve">                                                                        "event_type_version_id": "1",</w:t>
      </w:r>
    </w:p>
    <w:p w14:paraId="79874843" w14:textId="77777777" w:rsidR="005E6A9E" w:rsidRDefault="005E6A9E" w:rsidP="005E6A9E">
      <w:pPr>
        <w:pStyle w:val="Style1"/>
      </w:pPr>
      <w:r>
        <w:t xml:space="preserve">                                                                        "event_template_id": "242",</w:t>
      </w:r>
    </w:p>
    <w:p w14:paraId="55EC1F96" w14:textId="77777777" w:rsidR="005E6A9E" w:rsidRDefault="005E6A9E" w:rsidP="005E6A9E">
      <w:pPr>
        <w:pStyle w:val="Style1"/>
      </w:pPr>
      <w:r>
        <w:t xml:space="preserve">                                                                        "event_template_version_id": "1"</w:t>
      </w:r>
    </w:p>
    <w:p w14:paraId="5E849109" w14:textId="77777777" w:rsidR="005E6A9E" w:rsidRDefault="005E6A9E" w:rsidP="005E6A9E">
      <w:pPr>
        <w:pStyle w:val="Style1"/>
      </w:pPr>
      <w:r>
        <w:t xml:space="preserve">                                                                    },</w:t>
      </w:r>
    </w:p>
    <w:p w14:paraId="1EBCF46B" w14:textId="77777777" w:rsidR="005E6A9E" w:rsidRDefault="005E6A9E" w:rsidP="005E6A9E">
      <w:pPr>
        <w:pStyle w:val="Style1"/>
      </w:pPr>
      <w:r>
        <w:t xml:space="preserve">                                                                    "clickstream_trigger": {</w:t>
      </w:r>
    </w:p>
    <w:p w14:paraId="51F960CC" w14:textId="77777777" w:rsidR="005E6A9E" w:rsidRDefault="005E6A9E" w:rsidP="005E6A9E">
      <w:pPr>
        <w:pStyle w:val="Style1"/>
      </w:pPr>
      <w:r>
        <w:t xml:space="preserve">                                                                        "trigger_type_nm": "interaction",</w:t>
      </w:r>
    </w:p>
    <w:p w14:paraId="6703473A" w14:textId="77777777" w:rsidR="005E6A9E" w:rsidRDefault="005E6A9E" w:rsidP="005E6A9E">
      <w:pPr>
        <w:pStyle w:val="Style1"/>
      </w:pPr>
      <w:r>
        <w:t xml:space="preserve">                                                                        "trigger_location_nm": "top_navigation",</w:t>
      </w:r>
    </w:p>
    <w:p w14:paraId="03D0631A" w14:textId="77777777" w:rsidR="005E6A9E" w:rsidRDefault="005E6A9E" w:rsidP="005E6A9E">
      <w:pPr>
        <w:pStyle w:val="Style1"/>
      </w:pPr>
      <w:r>
        <w:t xml:space="preserve">                                                                        "trigger_source_nm": "top_navigation",</w:t>
      </w:r>
    </w:p>
    <w:p w14:paraId="6C76868D" w14:textId="77777777" w:rsidR="005E6A9E" w:rsidRDefault="005E6A9E" w:rsidP="005E6A9E">
      <w:pPr>
        <w:pStyle w:val="Style1"/>
      </w:pPr>
      <w:r>
        <w:t xml:space="preserve">                                                                        "trigger_object_nm": "no_trigger_object"</w:t>
      </w:r>
    </w:p>
    <w:p w14:paraId="1A14D293" w14:textId="77777777" w:rsidR="005E6A9E" w:rsidRDefault="005E6A9E" w:rsidP="005E6A9E">
      <w:pPr>
        <w:pStyle w:val="Style1"/>
      </w:pPr>
      <w:r>
        <w:t xml:space="preserve">                                                                    },</w:t>
      </w:r>
    </w:p>
    <w:p w14:paraId="2BDF14EA" w14:textId="77777777" w:rsidR="005E6A9E" w:rsidRDefault="005E6A9E" w:rsidP="005E6A9E">
      <w:pPr>
        <w:pStyle w:val="Style1"/>
      </w:pPr>
      <w:r>
        <w:t xml:space="preserve">                                                                    "semantic": {</w:t>
      </w:r>
    </w:p>
    <w:p w14:paraId="283221BC" w14:textId="77777777" w:rsidR="005E6A9E" w:rsidRDefault="005E6A9E" w:rsidP="005E6A9E">
      <w:pPr>
        <w:pStyle w:val="Style1"/>
      </w:pPr>
      <w:r>
        <w:t xml:space="preserve">                                                                        "semantic_event_nm": "top_nav_click"</w:t>
      </w:r>
    </w:p>
    <w:p w14:paraId="26450323" w14:textId="77777777" w:rsidR="005E6A9E" w:rsidRDefault="005E6A9E" w:rsidP="005E6A9E">
      <w:pPr>
        <w:pStyle w:val="Style1"/>
      </w:pPr>
      <w:r>
        <w:t xml:space="preserve">                                                                    },</w:t>
      </w:r>
    </w:p>
    <w:p w14:paraId="40962763" w14:textId="77777777" w:rsidR="005E6A9E" w:rsidRDefault="005E6A9E" w:rsidP="005E6A9E">
      <w:pPr>
        <w:pStyle w:val="Style1"/>
      </w:pPr>
      <w:r>
        <w:t xml:space="preserve">                                                                    "top_navigation": {</w:t>
      </w:r>
    </w:p>
    <w:p w14:paraId="5B71DA5A" w14:textId="77777777" w:rsidR="005E6A9E" w:rsidRDefault="005E6A9E" w:rsidP="005E6A9E">
      <w:pPr>
        <w:pStyle w:val="Style1"/>
      </w:pPr>
      <w:r>
        <w:t xml:space="preserve">                                                                        "target_url": "/learn/category/selling",</w:t>
      </w:r>
    </w:p>
    <w:p w14:paraId="39D2A349" w14:textId="77777777" w:rsidR="005E6A9E" w:rsidRDefault="005E6A9E" w:rsidP="005E6A9E">
      <w:pPr>
        <w:pStyle w:val="Style1"/>
      </w:pPr>
      <w:r>
        <w:t xml:space="preserve">                                                                        "level_one_txt": "Sell",</w:t>
      </w:r>
    </w:p>
    <w:p w14:paraId="60CEF345" w14:textId="77777777" w:rsidR="005E6A9E" w:rsidRDefault="005E6A9E" w:rsidP="005E6A9E">
      <w:pPr>
        <w:pStyle w:val="Style1"/>
      </w:pPr>
      <w:r>
        <w:t xml:space="preserve">                                                                        "level_two_txt": "Resources",</w:t>
      </w:r>
    </w:p>
    <w:p w14:paraId="7E579067" w14:textId="77777777" w:rsidR="005E6A9E" w:rsidRDefault="005E6A9E" w:rsidP="005E6A9E">
      <w:pPr>
        <w:pStyle w:val="Style1"/>
      </w:pPr>
      <w:r>
        <w:t xml:space="preserve">                                                                        "level_three_txt": "Sellers guide"</w:t>
      </w:r>
    </w:p>
    <w:p w14:paraId="004BC6AB" w14:textId="77777777" w:rsidR="005E6A9E" w:rsidRDefault="005E6A9E" w:rsidP="005E6A9E">
      <w:pPr>
        <w:pStyle w:val="Style1"/>
      </w:pPr>
      <w:r>
        <w:t xml:space="preserve">                                                                    }</w:t>
      </w:r>
    </w:p>
    <w:p w14:paraId="76113C59" w14:textId="77777777" w:rsidR="005E6A9E" w:rsidRDefault="005E6A9E" w:rsidP="005E6A9E">
      <w:pPr>
        <w:pStyle w:val="Style1"/>
      </w:pPr>
      <w:r>
        <w:t xml:space="preserve">                                                                }</w:t>
      </w:r>
    </w:p>
    <w:p w14:paraId="0E452550" w14:textId="77777777" w:rsidR="005E6A9E" w:rsidRDefault="005E6A9E" w:rsidP="005E6A9E">
      <w:pPr>
        <w:pStyle w:val="Style1"/>
      </w:pPr>
      <w:r>
        <w:t xml:space="preserve">                                                            }</w:t>
      </w:r>
    </w:p>
    <w:p w14:paraId="0DB51D0C" w14:textId="77777777" w:rsidR="005E6A9E" w:rsidRDefault="005E6A9E" w:rsidP="005E6A9E">
      <w:pPr>
        <w:pStyle w:val="Style1"/>
      </w:pPr>
      <w:r>
        <w:t xml:space="preserve">                                                        }</w:t>
      </w:r>
    </w:p>
    <w:p w14:paraId="78280490" w14:textId="77777777" w:rsidR="005E6A9E" w:rsidRDefault="005E6A9E" w:rsidP="005E6A9E">
      <w:pPr>
        <w:pStyle w:val="Style1"/>
      </w:pPr>
      <w:r>
        <w:t xml:space="preserve">                                                    ]</w:t>
      </w:r>
    </w:p>
    <w:p w14:paraId="3243F2C9" w14:textId="77777777" w:rsidR="005E6A9E" w:rsidRDefault="005E6A9E" w:rsidP="005E6A9E">
      <w:pPr>
        <w:pStyle w:val="Style1"/>
      </w:pPr>
      <w:r>
        <w:t xml:space="preserve">                                                },</w:t>
      </w:r>
    </w:p>
    <w:p w14:paraId="73C5E734" w14:textId="77777777" w:rsidR="005E6A9E" w:rsidRDefault="005E6A9E" w:rsidP="005E6A9E">
      <w:pPr>
        <w:pStyle w:val="Style1"/>
      </w:pPr>
      <w:r>
        <w:t xml:space="preserve">                                                {</w:t>
      </w:r>
    </w:p>
    <w:p w14:paraId="0A439C19" w14:textId="77777777" w:rsidR="005E6A9E" w:rsidRDefault="005E6A9E" w:rsidP="005E6A9E">
      <w:pPr>
        <w:pStyle w:val="Style1"/>
      </w:pPr>
      <w:r>
        <w:t xml:space="preserve">                                                    "title": "Selling options",</w:t>
      </w:r>
    </w:p>
    <w:p w14:paraId="5EC81544" w14:textId="77777777" w:rsidR="005E6A9E" w:rsidRDefault="005E6A9E" w:rsidP="005E6A9E">
      <w:pPr>
        <w:pStyle w:val="Style1"/>
      </w:pPr>
      <w:r>
        <w:t xml:space="preserve">                                                    "links": [</w:t>
      </w:r>
    </w:p>
    <w:p w14:paraId="3CE4B5A8" w14:textId="77777777" w:rsidR="005E6A9E" w:rsidRDefault="005E6A9E" w:rsidP="005E6A9E">
      <w:pPr>
        <w:pStyle w:val="Style1"/>
      </w:pPr>
      <w:r>
        <w:t xml:space="preserve">                                                        {</w:t>
      </w:r>
    </w:p>
    <w:p w14:paraId="2D19D3B6" w14:textId="77777777" w:rsidR="005E6A9E" w:rsidRDefault="005E6A9E" w:rsidP="005E6A9E">
      <w:pPr>
        <w:pStyle w:val="Style1"/>
      </w:pPr>
      <w:r>
        <w:t xml:space="preserve">                                                            "text": "Find a seller's agent",</w:t>
      </w:r>
    </w:p>
    <w:p w14:paraId="52DBB340" w14:textId="77777777" w:rsidR="005E6A9E" w:rsidRDefault="005E6A9E" w:rsidP="005E6A9E">
      <w:pPr>
        <w:pStyle w:val="Style1"/>
      </w:pPr>
      <w:r>
        <w:t xml:space="preserve">                                                            "href": "/professionals/real-estate-agent-reviews/?service=Selling",</w:t>
      </w:r>
    </w:p>
    <w:p w14:paraId="517878B0" w14:textId="77777777" w:rsidR="005E6A9E" w:rsidRDefault="005E6A9E" w:rsidP="005E6A9E">
      <w:pPr>
        <w:pStyle w:val="Style1"/>
      </w:pPr>
      <w:r>
        <w:t xml:space="preserve">                                                            "gaClickEventObj": {</w:t>
      </w:r>
    </w:p>
    <w:p w14:paraId="15BADAFF" w14:textId="77777777" w:rsidR="005E6A9E" w:rsidRDefault="005E6A9E" w:rsidP="005E6A9E">
      <w:pPr>
        <w:pStyle w:val="Style1"/>
      </w:pPr>
      <w:r>
        <w:t xml:space="preserve">                                                                "newLaneEvent": {</w:t>
      </w:r>
    </w:p>
    <w:p w14:paraId="3C70210F" w14:textId="77777777" w:rsidR="005E6A9E" w:rsidRDefault="005E6A9E" w:rsidP="005E6A9E">
      <w:pPr>
        <w:pStyle w:val="Style1"/>
      </w:pPr>
      <w:r>
        <w:t xml:space="preserve">                                                                    "envelope": {</w:t>
      </w:r>
    </w:p>
    <w:p w14:paraId="34B10DAC" w14:textId="77777777" w:rsidR="005E6A9E" w:rsidRDefault="005E6A9E" w:rsidP="005E6A9E">
      <w:pPr>
        <w:pStyle w:val="Style1"/>
      </w:pPr>
      <w:r>
        <w:t xml:space="preserve">                                                                        "event_client_start_dtm": "Mon Jan 29 2024",</w:t>
      </w:r>
    </w:p>
    <w:p w14:paraId="0766556E" w14:textId="77777777" w:rsidR="005E6A9E" w:rsidRDefault="005E6A9E" w:rsidP="005E6A9E">
      <w:pPr>
        <w:pStyle w:val="Style1"/>
      </w:pPr>
      <w:r>
        <w:t xml:space="preserve">                                                                        "event_type_id": 3781,</w:t>
      </w:r>
    </w:p>
    <w:p w14:paraId="7BE81D8C" w14:textId="77777777" w:rsidR="005E6A9E" w:rsidRDefault="005E6A9E" w:rsidP="005E6A9E">
      <w:pPr>
        <w:pStyle w:val="Style1"/>
      </w:pPr>
      <w:r>
        <w:t xml:space="preserve">                                                                        "event_type_version_id": "1",</w:t>
      </w:r>
    </w:p>
    <w:p w14:paraId="12C273BB" w14:textId="77777777" w:rsidR="005E6A9E" w:rsidRDefault="005E6A9E" w:rsidP="005E6A9E">
      <w:pPr>
        <w:pStyle w:val="Style1"/>
      </w:pPr>
      <w:r>
        <w:t xml:space="preserve">                                                                        "event_template_id": "242",</w:t>
      </w:r>
    </w:p>
    <w:p w14:paraId="48DE87C1" w14:textId="77777777" w:rsidR="005E6A9E" w:rsidRDefault="005E6A9E" w:rsidP="005E6A9E">
      <w:pPr>
        <w:pStyle w:val="Style1"/>
      </w:pPr>
      <w:r>
        <w:t xml:space="preserve">                                                                        "event_template_version_id": "1"</w:t>
      </w:r>
    </w:p>
    <w:p w14:paraId="1C0AC125" w14:textId="77777777" w:rsidR="005E6A9E" w:rsidRDefault="005E6A9E" w:rsidP="005E6A9E">
      <w:pPr>
        <w:pStyle w:val="Style1"/>
      </w:pPr>
      <w:r>
        <w:t xml:space="preserve">                                                                    },</w:t>
      </w:r>
    </w:p>
    <w:p w14:paraId="63A06D99" w14:textId="77777777" w:rsidR="005E6A9E" w:rsidRDefault="005E6A9E" w:rsidP="005E6A9E">
      <w:pPr>
        <w:pStyle w:val="Style1"/>
      </w:pPr>
      <w:r>
        <w:t xml:space="preserve">                                                                    "clickstream_trigger": {</w:t>
      </w:r>
    </w:p>
    <w:p w14:paraId="1C997986" w14:textId="77777777" w:rsidR="005E6A9E" w:rsidRDefault="005E6A9E" w:rsidP="005E6A9E">
      <w:pPr>
        <w:pStyle w:val="Style1"/>
      </w:pPr>
      <w:r>
        <w:t xml:space="preserve">                                                                        "trigger_type_nm": "interaction",</w:t>
      </w:r>
    </w:p>
    <w:p w14:paraId="46D7D595" w14:textId="77777777" w:rsidR="005E6A9E" w:rsidRDefault="005E6A9E" w:rsidP="005E6A9E">
      <w:pPr>
        <w:pStyle w:val="Style1"/>
      </w:pPr>
      <w:r>
        <w:t xml:space="preserve">                                                                        "trigger_location_nm": "top_navigation",</w:t>
      </w:r>
    </w:p>
    <w:p w14:paraId="61298F0B" w14:textId="77777777" w:rsidR="005E6A9E" w:rsidRDefault="005E6A9E" w:rsidP="005E6A9E">
      <w:pPr>
        <w:pStyle w:val="Style1"/>
      </w:pPr>
      <w:r>
        <w:t xml:space="preserve">                                                                        "trigger_source_nm": "top_navigation",</w:t>
      </w:r>
    </w:p>
    <w:p w14:paraId="126171A4" w14:textId="77777777" w:rsidR="005E6A9E" w:rsidRDefault="005E6A9E" w:rsidP="005E6A9E">
      <w:pPr>
        <w:pStyle w:val="Style1"/>
      </w:pPr>
      <w:r>
        <w:t xml:space="preserve">                                                                        "trigger_object_nm": "no_trigger_object"</w:t>
      </w:r>
    </w:p>
    <w:p w14:paraId="3F514F7C" w14:textId="77777777" w:rsidR="005E6A9E" w:rsidRDefault="005E6A9E" w:rsidP="005E6A9E">
      <w:pPr>
        <w:pStyle w:val="Style1"/>
      </w:pPr>
      <w:r>
        <w:t xml:space="preserve">                                                                    },</w:t>
      </w:r>
    </w:p>
    <w:p w14:paraId="2D6316A6" w14:textId="77777777" w:rsidR="005E6A9E" w:rsidRDefault="005E6A9E" w:rsidP="005E6A9E">
      <w:pPr>
        <w:pStyle w:val="Style1"/>
      </w:pPr>
      <w:r>
        <w:t xml:space="preserve">                                                                    "semantic": {</w:t>
      </w:r>
    </w:p>
    <w:p w14:paraId="4D68A689" w14:textId="77777777" w:rsidR="005E6A9E" w:rsidRDefault="005E6A9E" w:rsidP="005E6A9E">
      <w:pPr>
        <w:pStyle w:val="Style1"/>
      </w:pPr>
      <w:r>
        <w:t xml:space="preserve">                                                                        "semantic_event_nm": "top_nav_click"</w:t>
      </w:r>
    </w:p>
    <w:p w14:paraId="42C9B381" w14:textId="77777777" w:rsidR="005E6A9E" w:rsidRDefault="005E6A9E" w:rsidP="005E6A9E">
      <w:pPr>
        <w:pStyle w:val="Style1"/>
      </w:pPr>
      <w:r>
        <w:t xml:space="preserve">                                                                    },</w:t>
      </w:r>
    </w:p>
    <w:p w14:paraId="4EF83E9E" w14:textId="77777777" w:rsidR="005E6A9E" w:rsidRDefault="005E6A9E" w:rsidP="005E6A9E">
      <w:pPr>
        <w:pStyle w:val="Style1"/>
      </w:pPr>
      <w:r>
        <w:t xml:space="preserve">                                                                    "top_navigation": {</w:t>
      </w:r>
    </w:p>
    <w:p w14:paraId="24871CAD" w14:textId="77777777" w:rsidR="005E6A9E" w:rsidRDefault="005E6A9E" w:rsidP="005E6A9E">
      <w:pPr>
        <w:pStyle w:val="Style1"/>
      </w:pPr>
      <w:r>
        <w:t xml:space="preserve">                                                                        "target_url": "/professionals/real-estate-agent-reviews/?service=Selling",</w:t>
      </w:r>
    </w:p>
    <w:p w14:paraId="6E63D430" w14:textId="77777777" w:rsidR="005E6A9E" w:rsidRDefault="005E6A9E" w:rsidP="005E6A9E">
      <w:pPr>
        <w:pStyle w:val="Style1"/>
      </w:pPr>
      <w:r>
        <w:t xml:space="preserve">                                                                        "level_one_txt": "Sell",</w:t>
      </w:r>
    </w:p>
    <w:p w14:paraId="06D03040" w14:textId="77777777" w:rsidR="005E6A9E" w:rsidRDefault="005E6A9E" w:rsidP="005E6A9E">
      <w:pPr>
        <w:pStyle w:val="Style1"/>
      </w:pPr>
      <w:r>
        <w:t xml:space="preserve">                                                                        "level_two_txt": "Selling options",</w:t>
      </w:r>
    </w:p>
    <w:p w14:paraId="7BD7AFA2" w14:textId="77777777" w:rsidR="005E6A9E" w:rsidRDefault="005E6A9E" w:rsidP="005E6A9E">
      <w:pPr>
        <w:pStyle w:val="Style1"/>
      </w:pPr>
      <w:r>
        <w:t xml:space="preserve">                                                                        "level_three_txt": "Find a seller's agent"</w:t>
      </w:r>
    </w:p>
    <w:p w14:paraId="1C79D663" w14:textId="77777777" w:rsidR="005E6A9E" w:rsidRDefault="005E6A9E" w:rsidP="005E6A9E">
      <w:pPr>
        <w:pStyle w:val="Style1"/>
      </w:pPr>
      <w:r>
        <w:t xml:space="preserve">                                                                    }</w:t>
      </w:r>
    </w:p>
    <w:p w14:paraId="09224340" w14:textId="77777777" w:rsidR="005E6A9E" w:rsidRDefault="005E6A9E" w:rsidP="005E6A9E">
      <w:pPr>
        <w:pStyle w:val="Style1"/>
      </w:pPr>
      <w:r>
        <w:t xml:space="preserve">                                                                }</w:t>
      </w:r>
    </w:p>
    <w:p w14:paraId="027A92F8" w14:textId="77777777" w:rsidR="005E6A9E" w:rsidRDefault="005E6A9E" w:rsidP="005E6A9E">
      <w:pPr>
        <w:pStyle w:val="Style1"/>
      </w:pPr>
      <w:r>
        <w:t xml:space="preserve">                                                            }</w:t>
      </w:r>
    </w:p>
    <w:p w14:paraId="3364E7B8" w14:textId="77777777" w:rsidR="005E6A9E" w:rsidRDefault="005E6A9E" w:rsidP="005E6A9E">
      <w:pPr>
        <w:pStyle w:val="Style1"/>
      </w:pPr>
      <w:r>
        <w:t xml:space="preserve">                                                        },</w:t>
      </w:r>
    </w:p>
    <w:p w14:paraId="411A5D74" w14:textId="77777777" w:rsidR="005E6A9E" w:rsidRDefault="005E6A9E" w:rsidP="005E6A9E">
      <w:pPr>
        <w:pStyle w:val="Style1"/>
      </w:pPr>
      <w:r>
        <w:t xml:space="preserve">                                                        {</w:t>
      </w:r>
    </w:p>
    <w:p w14:paraId="2B80134B" w14:textId="77777777" w:rsidR="005E6A9E" w:rsidRDefault="005E6A9E" w:rsidP="005E6A9E">
      <w:pPr>
        <w:pStyle w:val="Style1"/>
      </w:pPr>
      <w:r>
        <w:t xml:space="preserve">                                                            "text": "Post For Sale by Owner",</w:t>
      </w:r>
    </w:p>
    <w:p w14:paraId="6B70EA27" w14:textId="77777777" w:rsidR="005E6A9E" w:rsidRDefault="005E6A9E" w:rsidP="005E6A9E">
      <w:pPr>
        <w:pStyle w:val="Style1"/>
      </w:pPr>
      <w:r>
        <w:t xml:space="preserve">                                                            "href": "/for-sale-by-owner/",</w:t>
      </w:r>
    </w:p>
    <w:p w14:paraId="65D3C610" w14:textId="77777777" w:rsidR="005E6A9E" w:rsidRDefault="005E6A9E" w:rsidP="005E6A9E">
      <w:pPr>
        <w:pStyle w:val="Style1"/>
      </w:pPr>
      <w:r>
        <w:t xml:space="preserve">                                                            "gaClickEventObj": {</w:t>
      </w:r>
    </w:p>
    <w:p w14:paraId="0862433C" w14:textId="77777777" w:rsidR="005E6A9E" w:rsidRDefault="005E6A9E" w:rsidP="005E6A9E">
      <w:pPr>
        <w:pStyle w:val="Style1"/>
      </w:pPr>
      <w:r>
        <w:t xml:space="preserve">                                                                "newLaneEvent": {</w:t>
      </w:r>
    </w:p>
    <w:p w14:paraId="3CBA0C18" w14:textId="77777777" w:rsidR="005E6A9E" w:rsidRDefault="005E6A9E" w:rsidP="005E6A9E">
      <w:pPr>
        <w:pStyle w:val="Style1"/>
      </w:pPr>
      <w:r>
        <w:t xml:space="preserve">                                                                    "envelope": {"event_client_start_dtm": "Mon Jan 29 2024",</w:t>
      </w:r>
    </w:p>
    <w:p w14:paraId="486ED081" w14:textId="77777777" w:rsidR="005E6A9E" w:rsidRDefault="005E6A9E" w:rsidP="005E6A9E">
      <w:pPr>
        <w:pStyle w:val="Style1"/>
      </w:pPr>
      <w:r>
        <w:t xml:space="preserve">                                                                    "event_type_id": 3781,</w:t>
      </w:r>
    </w:p>
    <w:p w14:paraId="5E41D242" w14:textId="77777777" w:rsidR="005E6A9E" w:rsidRDefault="005E6A9E" w:rsidP="005E6A9E">
      <w:pPr>
        <w:pStyle w:val="Style1"/>
      </w:pPr>
      <w:r>
        <w:t xml:space="preserve">                                                                    "event_type_version_id": "1",</w:t>
      </w:r>
    </w:p>
    <w:p w14:paraId="1E2C0F50" w14:textId="77777777" w:rsidR="005E6A9E" w:rsidRDefault="005E6A9E" w:rsidP="005E6A9E">
      <w:pPr>
        <w:pStyle w:val="Style1"/>
      </w:pPr>
      <w:r>
        <w:t xml:space="preserve">                                                                    "event_template_id": "242",</w:t>
      </w:r>
    </w:p>
    <w:p w14:paraId="1B5421AB" w14:textId="77777777" w:rsidR="005E6A9E" w:rsidRDefault="005E6A9E" w:rsidP="005E6A9E">
      <w:pPr>
        <w:pStyle w:val="Style1"/>
      </w:pPr>
      <w:r>
        <w:t xml:space="preserve">                                                                    "event_template_version_id": "1"</w:t>
      </w:r>
    </w:p>
    <w:p w14:paraId="059C5A0B" w14:textId="77777777" w:rsidR="005E6A9E" w:rsidRDefault="005E6A9E" w:rsidP="005E6A9E">
      <w:pPr>
        <w:pStyle w:val="Style1"/>
      </w:pPr>
      <w:r>
        <w:t xml:space="preserve">                                                                },</w:t>
      </w:r>
    </w:p>
    <w:p w14:paraId="5A36FEF5" w14:textId="77777777" w:rsidR="005E6A9E" w:rsidRDefault="005E6A9E" w:rsidP="005E6A9E">
      <w:pPr>
        <w:pStyle w:val="Style1"/>
      </w:pPr>
      <w:r>
        <w:t xml:space="preserve">                                                                "clickstream_trigger": {</w:t>
      </w:r>
    </w:p>
    <w:p w14:paraId="0ADFE83B" w14:textId="77777777" w:rsidR="005E6A9E" w:rsidRDefault="005E6A9E" w:rsidP="005E6A9E">
      <w:pPr>
        <w:pStyle w:val="Style1"/>
      </w:pPr>
      <w:r>
        <w:t xml:space="preserve">                                                                    "trigger_type_nm": "interaction",</w:t>
      </w:r>
    </w:p>
    <w:p w14:paraId="4ADCD023" w14:textId="77777777" w:rsidR="005E6A9E" w:rsidRDefault="005E6A9E" w:rsidP="005E6A9E">
      <w:pPr>
        <w:pStyle w:val="Style1"/>
      </w:pPr>
      <w:r>
        <w:t xml:space="preserve">                                                                    "trigger_location_nm": "top_navigation",</w:t>
      </w:r>
    </w:p>
    <w:p w14:paraId="1429AB1B" w14:textId="77777777" w:rsidR="005E6A9E" w:rsidRDefault="005E6A9E" w:rsidP="005E6A9E">
      <w:pPr>
        <w:pStyle w:val="Style1"/>
      </w:pPr>
      <w:r>
        <w:t xml:space="preserve">                                                                    "trigger_source_nm": "top_navigation",</w:t>
      </w:r>
    </w:p>
    <w:p w14:paraId="1D95DCDD" w14:textId="77777777" w:rsidR="005E6A9E" w:rsidRDefault="005E6A9E" w:rsidP="005E6A9E">
      <w:pPr>
        <w:pStyle w:val="Style1"/>
      </w:pPr>
      <w:r>
        <w:t xml:space="preserve">                                                                    "trigger_object_nm": "no_trigger_object"</w:t>
      </w:r>
    </w:p>
    <w:p w14:paraId="1946CAA7" w14:textId="77777777" w:rsidR="005E6A9E" w:rsidRDefault="005E6A9E" w:rsidP="005E6A9E">
      <w:pPr>
        <w:pStyle w:val="Style1"/>
      </w:pPr>
      <w:r>
        <w:t xml:space="preserve">                                                                },</w:t>
      </w:r>
    </w:p>
    <w:p w14:paraId="4BD91D44" w14:textId="77777777" w:rsidR="005E6A9E" w:rsidRDefault="005E6A9E" w:rsidP="005E6A9E">
      <w:pPr>
        <w:pStyle w:val="Style1"/>
      </w:pPr>
      <w:r>
        <w:t xml:space="preserve">                                                                "semantic": {</w:t>
      </w:r>
    </w:p>
    <w:p w14:paraId="6344A72C" w14:textId="77777777" w:rsidR="005E6A9E" w:rsidRDefault="005E6A9E" w:rsidP="005E6A9E">
      <w:pPr>
        <w:pStyle w:val="Style1"/>
      </w:pPr>
      <w:r>
        <w:t xml:space="preserve">                                                                    "semantic_event_nm": "top_nav_click"</w:t>
      </w:r>
    </w:p>
    <w:p w14:paraId="5BCE2B48" w14:textId="77777777" w:rsidR="005E6A9E" w:rsidRDefault="005E6A9E" w:rsidP="005E6A9E">
      <w:pPr>
        <w:pStyle w:val="Style1"/>
      </w:pPr>
      <w:r>
        <w:t xml:space="preserve">                                                                },</w:t>
      </w:r>
    </w:p>
    <w:p w14:paraId="0F5F635E" w14:textId="77777777" w:rsidR="005E6A9E" w:rsidRDefault="005E6A9E" w:rsidP="005E6A9E">
      <w:pPr>
        <w:pStyle w:val="Style1"/>
      </w:pPr>
      <w:r>
        <w:t xml:space="preserve">                                                                "top_navigation": {</w:t>
      </w:r>
    </w:p>
    <w:p w14:paraId="5973CA70" w14:textId="77777777" w:rsidR="005E6A9E" w:rsidRDefault="005E6A9E" w:rsidP="005E6A9E">
      <w:pPr>
        <w:pStyle w:val="Style1"/>
      </w:pPr>
      <w:r>
        <w:t xml:space="preserve">                                                                    "target_url": "/for-sale-by-owner/",</w:t>
      </w:r>
    </w:p>
    <w:p w14:paraId="4A2A1ADB" w14:textId="77777777" w:rsidR="005E6A9E" w:rsidRDefault="005E6A9E" w:rsidP="005E6A9E">
      <w:pPr>
        <w:pStyle w:val="Style1"/>
      </w:pPr>
      <w:r>
        <w:t xml:space="preserve">                                                                    "level_one_txt": "Sell",</w:t>
      </w:r>
    </w:p>
    <w:p w14:paraId="4C551A2D" w14:textId="77777777" w:rsidR="005E6A9E" w:rsidRDefault="005E6A9E" w:rsidP="005E6A9E">
      <w:pPr>
        <w:pStyle w:val="Style1"/>
      </w:pPr>
      <w:r>
        <w:t xml:space="preserve">                                                                    "level_two_txt": "Selling options",</w:t>
      </w:r>
    </w:p>
    <w:p w14:paraId="77DA0949" w14:textId="77777777" w:rsidR="005E6A9E" w:rsidRDefault="005E6A9E" w:rsidP="005E6A9E">
      <w:pPr>
        <w:pStyle w:val="Style1"/>
      </w:pPr>
      <w:r>
        <w:t xml:space="preserve">                                                                    "level_three_txt": "Post For Sale by Owner"</w:t>
      </w:r>
    </w:p>
    <w:p w14:paraId="02A326AA" w14:textId="77777777" w:rsidR="005E6A9E" w:rsidRDefault="005E6A9E" w:rsidP="005E6A9E">
      <w:pPr>
        <w:pStyle w:val="Style1"/>
      </w:pPr>
      <w:r>
        <w:t xml:space="preserve">                                                                }</w:t>
      </w:r>
    </w:p>
    <w:p w14:paraId="480F0606" w14:textId="77777777" w:rsidR="005E6A9E" w:rsidRDefault="005E6A9E" w:rsidP="005E6A9E">
      <w:pPr>
        <w:pStyle w:val="Style1"/>
      </w:pPr>
      <w:r>
        <w:t xml:space="preserve">                                                            }</w:t>
      </w:r>
    </w:p>
    <w:p w14:paraId="0366EBDA" w14:textId="77777777" w:rsidR="005E6A9E" w:rsidRDefault="005E6A9E" w:rsidP="005E6A9E">
      <w:pPr>
        <w:pStyle w:val="Style1"/>
      </w:pPr>
      <w:r>
        <w:t xml:space="preserve">                                                        }</w:t>
      </w:r>
    </w:p>
    <w:p w14:paraId="1E72C23E" w14:textId="77777777" w:rsidR="005E6A9E" w:rsidRDefault="005E6A9E" w:rsidP="005E6A9E">
      <w:pPr>
        <w:pStyle w:val="Style1"/>
      </w:pPr>
      <w:r>
        <w:t xml:space="preserve">                                                    }</w:t>
      </w:r>
    </w:p>
    <w:p w14:paraId="33929945" w14:textId="77777777" w:rsidR="005E6A9E" w:rsidRDefault="005E6A9E" w:rsidP="005E6A9E">
      <w:pPr>
        <w:pStyle w:val="Style1"/>
      </w:pPr>
      <w:r>
        <w:t xml:space="preserve">                                                ]</w:t>
      </w:r>
    </w:p>
    <w:p w14:paraId="1A0EB041" w14:textId="77777777" w:rsidR="005E6A9E" w:rsidRDefault="005E6A9E" w:rsidP="005E6A9E">
      <w:pPr>
        <w:pStyle w:val="Style1"/>
      </w:pPr>
      <w:r>
        <w:t xml:space="preserve">                                            }</w:t>
      </w:r>
    </w:p>
    <w:p w14:paraId="408C6C54" w14:textId="77777777" w:rsidR="005E6A9E" w:rsidRDefault="005E6A9E" w:rsidP="005E6A9E">
      <w:pPr>
        <w:pStyle w:val="Style1"/>
      </w:pPr>
      <w:r>
        <w:t xml:space="preserve">                                        ]</w:t>
      </w:r>
    </w:p>
    <w:p w14:paraId="6624ADA0" w14:textId="77777777" w:rsidR="005E6A9E" w:rsidRDefault="005E6A9E" w:rsidP="005E6A9E">
      <w:pPr>
        <w:pStyle w:val="Style1"/>
      </w:pPr>
      <w:r>
        <w:t xml:space="preserve">                                    },</w:t>
      </w:r>
    </w:p>
    <w:p w14:paraId="2825CE89" w14:textId="77777777" w:rsidR="005E6A9E" w:rsidRDefault="005E6A9E" w:rsidP="005E6A9E">
      <w:pPr>
        <w:pStyle w:val="Style1"/>
      </w:pPr>
      <w:r>
        <w:t xml:space="preserve">                                    {</w:t>
      </w:r>
    </w:p>
    <w:p w14:paraId="4D711777" w14:textId="77777777" w:rsidR="005E6A9E" w:rsidRDefault="005E6A9E" w:rsidP="005E6A9E">
      <w:pPr>
        <w:pStyle w:val="Style1"/>
      </w:pPr>
      <w:r>
        <w:t xml:space="preserve">                                        "link": {</w:t>
      </w:r>
    </w:p>
    <w:p w14:paraId="069E04D4" w14:textId="77777777" w:rsidR="005E6A9E" w:rsidRDefault="005E6A9E" w:rsidP="005E6A9E">
      <w:pPr>
        <w:pStyle w:val="Style1"/>
      </w:pPr>
      <w:r>
        <w:t xml:space="preserve">                                            "text": "Home Loans",</w:t>
      </w:r>
    </w:p>
    <w:p w14:paraId="772BEF43" w14:textId="77777777" w:rsidR="005E6A9E" w:rsidRDefault="005E6A9E" w:rsidP="005E6A9E">
      <w:pPr>
        <w:pStyle w:val="Style1"/>
      </w:pPr>
      <w:r>
        <w:t xml:space="preserve">                                            "href": "/home-loans/?utm_source=zillow&amp;utm_medium=referral&amp;utm_campaign=Z_Mortgagestopnav#source=Z_Mortgagestopnav"</w:t>
      </w:r>
    </w:p>
    <w:p w14:paraId="6B86CAA8" w14:textId="77777777" w:rsidR="005E6A9E" w:rsidRDefault="005E6A9E" w:rsidP="005E6A9E">
      <w:pPr>
        <w:pStyle w:val="Style1"/>
      </w:pPr>
      <w:r>
        <w:t xml:space="preserve">                                        },</w:t>
      </w:r>
    </w:p>
    <w:p w14:paraId="2D198FD6" w14:textId="77777777" w:rsidR="005E6A9E" w:rsidRDefault="005E6A9E" w:rsidP="005E6A9E">
      <w:pPr>
        <w:pStyle w:val="Style1"/>
      </w:pPr>
      <w:r>
        <w:t xml:space="preserve">                                        "gaHoverEventObj": {</w:t>
      </w:r>
    </w:p>
    <w:p w14:paraId="48AFC182" w14:textId="77777777" w:rsidR="005E6A9E" w:rsidRDefault="005E6A9E" w:rsidP="005E6A9E">
      <w:pPr>
        <w:pStyle w:val="Style1"/>
      </w:pPr>
      <w:r>
        <w:t xml:space="preserve">                                            "category": "nav_menu",</w:t>
      </w:r>
    </w:p>
    <w:p w14:paraId="199F7DFB" w14:textId="77777777" w:rsidR="005E6A9E" w:rsidRDefault="005E6A9E" w:rsidP="005E6A9E">
      <w:pPr>
        <w:pStyle w:val="Style1"/>
      </w:pPr>
      <w:r>
        <w:t xml:space="preserve">                                            "action": "mouseover",</w:t>
      </w:r>
    </w:p>
    <w:p w14:paraId="16B0D34A" w14:textId="77777777" w:rsidR="005E6A9E" w:rsidRDefault="005E6A9E" w:rsidP="005E6A9E">
      <w:pPr>
        <w:pStyle w:val="Style1"/>
      </w:pPr>
      <w:r>
        <w:t xml:space="preserve">                                            "label": "home_loans",</w:t>
      </w:r>
    </w:p>
    <w:p w14:paraId="18A66DD7" w14:textId="77777777" w:rsidR="005E6A9E" w:rsidRDefault="005E6A9E" w:rsidP="005E6A9E">
      <w:pPr>
        <w:pStyle w:val="Style1"/>
      </w:pPr>
      <w:r>
        <w:t xml:space="preserve">                                            "newLaneEvent": {</w:t>
      </w:r>
    </w:p>
    <w:p w14:paraId="43D08E2C" w14:textId="77777777" w:rsidR="005E6A9E" w:rsidRDefault="005E6A9E" w:rsidP="005E6A9E">
      <w:pPr>
        <w:pStyle w:val="Style1"/>
      </w:pPr>
      <w:r>
        <w:t xml:space="preserve">                                                "envelope": {</w:t>
      </w:r>
    </w:p>
    <w:p w14:paraId="32EB0940" w14:textId="77777777" w:rsidR="005E6A9E" w:rsidRDefault="005E6A9E" w:rsidP="005E6A9E">
      <w:pPr>
        <w:pStyle w:val="Style1"/>
      </w:pPr>
      <w:r>
        <w:t xml:space="preserve">                                                    "event_client_start_dtm": "Mon Jan 29 2024",</w:t>
      </w:r>
    </w:p>
    <w:p w14:paraId="7DCE98DD" w14:textId="77777777" w:rsidR="005E6A9E" w:rsidRDefault="005E6A9E" w:rsidP="005E6A9E">
      <w:pPr>
        <w:pStyle w:val="Style1"/>
      </w:pPr>
      <w:r>
        <w:t xml:space="preserve">                                                    "event_type_id": 3784,</w:t>
      </w:r>
    </w:p>
    <w:p w14:paraId="79CB5476" w14:textId="77777777" w:rsidR="005E6A9E" w:rsidRDefault="005E6A9E" w:rsidP="005E6A9E">
      <w:pPr>
        <w:pStyle w:val="Style1"/>
      </w:pPr>
      <w:r>
        <w:t xml:space="preserve">                                                    "event_type_version_id": "1",</w:t>
      </w:r>
    </w:p>
    <w:p w14:paraId="08742E94" w14:textId="77777777" w:rsidR="005E6A9E" w:rsidRDefault="005E6A9E" w:rsidP="005E6A9E">
      <w:pPr>
        <w:pStyle w:val="Style1"/>
      </w:pPr>
      <w:r>
        <w:t xml:space="preserve">                                                    "event_template_id": "242",</w:t>
      </w:r>
    </w:p>
    <w:p w14:paraId="6C2B930B" w14:textId="77777777" w:rsidR="005E6A9E" w:rsidRDefault="005E6A9E" w:rsidP="005E6A9E">
      <w:pPr>
        <w:pStyle w:val="Style1"/>
      </w:pPr>
      <w:r>
        <w:t xml:space="preserve">                                                    "event_template_version_id": "1"</w:t>
      </w:r>
    </w:p>
    <w:p w14:paraId="5EB4FE70" w14:textId="77777777" w:rsidR="005E6A9E" w:rsidRDefault="005E6A9E" w:rsidP="005E6A9E">
      <w:pPr>
        <w:pStyle w:val="Style1"/>
      </w:pPr>
      <w:r>
        <w:t xml:space="preserve">                                                },</w:t>
      </w:r>
    </w:p>
    <w:p w14:paraId="6091E8D3" w14:textId="77777777" w:rsidR="005E6A9E" w:rsidRDefault="005E6A9E" w:rsidP="005E6A9E">
      <w:pPr>
        <w:pStyle w:val="Style1"/>
      </w:pPr>
      <w:r>
        <w:t xml:space="preserve">                                                "clickstream_trigger": {</w:t>
      </w:r>
    </w:p>
    <w:p w14:paraId="589DD432" w14:textId="77777777" w:rsidR="005E6A9E" w:rsidRDefault="005E6A9E" w:rsidP="005E6A9E">
      <w:pPr>
        <w:pStyle w:val="Style1"/>
      </w:pPr>
      <w:r>
        <w:t xml:space="preserve">                                                    "trigger_type_nm": "interaction",</w:t>
      </w:r>
    </w:p>
    <w:p w14:paraId="39E2716F" w14:textId="77777777" w:rsidR="005E6A9E" w:rsidRDefault="005E6A9E" w:rsidP="005E6A9E">
      <w:pPr>
        <w:pStyle w:val="Style1"/>
      </w:pPr>
      <w:r>
        <w:t xml:space="preserve">                                                    "trigger_location_nm": "top_navigation",</w:t>
      </w:r>
    </w:p>
    <w:p w14:paraId="3F267F0C" w14:textId="77777777" w:rsidR="005E6A9E" w:rsidRDefault="005E6A9E" w:rsidP="005E6A9E">
      <w:pPr>
        <w:pStyle w:val="Style1"/>
      </w:pPr>
      <w:r>
        <w:t xml:space="preserve">                                                    "trigger_source_nm": "top_navigation",</w:t>
      </w:r>
    </w:p>
    <w:p w14:paraId="42E4D364" w14:textId="77777777" w:rsidR="005E6A9E" w:rsidRDefault="005E6A9E" w:rsidP="005E6A9E">
      <w:pPr>
        <w:pStyle w:val="Style1"/>
      </w:pPr>
      <w:r>
        <w:t xml:space="preserve">                                                    "trigger_object_nm": "no_trigger_object"</w:t>
      </w:r>
    </w:p>
    <w:p w14:paraId="5F8E699C" w14:textId="77777777" w:rsidR="005E6A9E" w:rsidRDefault="005E6A9E" w:rsidP="005E6A9E">
      <w:pPr>
        <w:pStyle w:val="Style1"/>
      </w:pPr>
      <w:r>
        <w:t xml:space="preserve">                                                },</w:t>
      </w:r>
    </w:p>
    <w:p w14:paraId="75766E0B" w14:textId="77777777" w:rsidR="005E6A9E" w:rsidRDefault="005E6A9E" w:rsidP="005E6A9E">
      <w:pPr>
        <w:pStyle w:val="Style1"/>
      </w:pPr>
      <w:r>
        <w:t xml:space="preserve">                                                "semantic": {</w:t>
      </w:r>
    </w:p>
    <w:p w14:paraId="5B689D2C" w14:textId="77777777" w:rsidR="005E6A9E" w:rsidRDefault="005E6A9E" w:rsidP="005E6A9E">
      <w:pPr>
        <w:pStyle w:val="Style1"/>
      </w:pPr>
      <w:r>
        <w:t xml:space="preserve">                                                    "semantic_event_nm": "top_nav_hover"</w:t>
      </w:r>
    </w:p>
    <w:p w14:paraId="57628084" w14:textId="77777777" w:rsidR="005E6A9E" w:rsidRDefault="005E6A9E" w:rsidP="005E6A9E">
      <w:pPr>
        <w:pStyle w:val="Style1"/>
      </w:pPr>
      <w:r>
        <w:t xml:space="preserve">                                                },</w:t>
      </w:r>
    </w:p>
    <w:p w14:paraId="78E9387E" w14:textId="77777777" w:rsidR="005E6A9E" w:rsidRDefault="005E6A9E" w:rsidP="005E6A9E">
      <w:pPr>
        <w:pStyle w:val="Style1"/>
      </w:pPr>
      <w:r>
        <w:t xml:space="preserve">                                                "top_navigation": {</w:t>
      </w:r>
    </w:p>
    <w:p w14:paraId="2629333C" w14:textId="77777777" w:rsidR="005E6A9E" w:rsidRDefault="005E6A9E" w:rsidP="005E6A9E">
      <w:pPr>
        <w:pStyle w:val="Style1"/>
      </w:pPr>
      <w:r>
        <w:t xml:space="preserve">                                                    "target_url": "/home-loans/?utm_source=zillow&amp;utm_medium=referral&amp;utm_campaign=Z_Mortgagestopnav#source=Z_Mortgagestopnav",</w:t>
      </w:r>
    </w:p>
    <w:p w14:paraId="159F4936" w14:textId="77777777" w:rsidR="005E6A9E" w:rsidRDefault="005E6A9E" w:rsidP="005E6A9E">
      <w:pPr>
        <w:pStyle w:val="Style1"/>
      </w:pPr>
      <w:r>
        <w:t xml:space="preserve">                                                    "level_one_txt": "Home Loans",</w:t>
      </w:r>
    </w:p>
    <w:p w14:paraId="1AC849E0" w14:textId="77777777" w:rsidR="005E6A9E" w:rsidRDefault="005E6A9E" w:rsidP="005E6A9E">
      <w:pPr>
        <w:pStyle w:val="Style1"/>
      </w:pPr>
      <w:r>
        <w:t xml:space="preserve">                                                    "level_two_txt": null,</w:t>
      </w:r>
    </w:p>
    <w:p w14:paraId="10C6E521" w14:textId="77777777" w:rsidR="005E6A9E" w:rsidRDefault="005E6A9E" w:rsidP="005E6A9E">
      <w:pPr>
        <w:pStyle w:val="Style1"/>
      </w:pPr>
      <w:r>
        <w:t xml:space="preserve">                                                    "level_three_txt": null</w:t>
      </w:r>
    </w:p>
    <w:p w14:paraId="3950D2CB" w14:textId="77777777" w:rsidR="005E6A9E" w:rsidRDefault="005E6A9E" w:rsidP="005E6A9E">
      <w:pPr>
        <w:pStyle w:val="Style1"/>
      </w:pPr>
      <w:r>
        <w:t xml:space="preserve">                                                }</w:t>
      </w:r>
    </w:p>
    <w:p w14:paraId="6CB38B3D" w14:textId="77777777" w:rsidR="005E6A9E" w:rsidRDefault="005E6A9E" w:rsidP="005E6A9E">
      <w:pPr>
        <w:pStyle w:val="Style1"/>
      </w:pPr>
      <w:r>
        <w:t xml:space="preserve">                                            }</w:t>
      </w:r>
    </w:p>
    <w:p w14:paraId="3EF186AA" w14:textId="77777777" w:rsidR="005E6A9E" w:rsidRDefault="005E6A9E" w:rsidP="005E6A9E">
      <w:pPr>
        <w:pStyle w:val="Style1"/>
      </w:pPr>
      <w:r>
        <w:t xml:space="preserve">                                        },</w:t>
      </w:r>
    </w:p>
    <w:p w14:paraId="52C809FD" w14:textId="77777777" w:rsidR="005E6A9E" w:rsidRDefault="005E6A9E" w:rsidP="005E6A9E">
      <w:pPr>
        <w:pStyle w:val="Style1"/>
      </w:pPr>
      <w:r>
        <w:t xml:space="preserve">                                        "gaExpandoClickObj": {</w:t>
      </w:r>
    </w:p>
    <w:p w14:paraId="5F340DC5" w14:textId="77777777" w:rsidR="005E6A9E" w:rsidRDefault="005E6A9E" w:rsidP="005E6A9E">
      <w:pPr>
        <w:pStyle w:val="Style1"/>
      </w:pPr>
      <w:r>
        <w:t xml:space="preserve">                                            "category": "nav_menu",</w:t>
      </w:r>
    </w:p>
    <w:p w14:paraId="6B0116C1" w14:textId="77777777" w:rsidR="005E6A9E" w:rsidRDefault="005E6A9E" w:rsidP="005E6A9E">
      <w:pPr>
        <w:pStyle w:val="Style1"/>
      </w:pPr>
      <w:r>
        <w:t xml:space="preserve">                                            "action": "click_down",</w:t>
      </w:r>
    </w:p>
    <w:p w14:paraId="23D2E24D" w14:textId="77777777" w:rsidR="005E6A9E" w:rsidRDefault="005E6A9E" w:rsidP="005E6A9E">
      <w:pPr>
        <w:pStyle w:val="Style1"/>
      </w:pPr>
      <w:r>
        <w:t xml:space="preserve">                                            "label": "home_loans"</w:t>
      </w:r>
    </w:p>
    <w:p w14:paraId="6C4064EF" w14:textId="77777777" w:rsidR="005E6A9E" w:rsidRDefault="005E6A9E" w:rsidP="005E6A9E">
      <w:pPr>
        <w:pStyle w:val="Style1"/>
      </w:pPr>
      <w:r>
        <w:t xml:space="preserve">                                        },</w:t>
      </w:r>
    </w:p>
    <w:p w14:paraId="7D6D112B" w14:textId="77777777" w:rsidR="005E6A9E" w:rsidRDefault="005E6A9E" w:rsidP="005E6A9E">
      <w:pPr>
        <w:pStyle w:val="Style1"/>
      </w:pPr>
      <w:r>
        <w:t xml:space="preserve">                                        "subsections": [</w:t>
      </w:r>
    </w:p>
    <w:p w14:paraId="5C3891A2" w14:textId="77777777" w:rsidR="005E6A9E" w:rsidRDefault="005E6A9E" w:rsidP="005E6A9E">
      <w:pPr>
        <w:pStyle w:val="Style1"/>
      </w:pPr>
      <w:r>
        <w:t xml:space="preserve">                                            {</w:t>
      </w:r>
    </w:p>
    <w:p w14:paraId="0137ED2A" w14:textId="77777777" w:rsidR="005E6A9E" w:rsidRDefault="005E6A9E" w:rsidP="005E6A9E">
      <w:pPr>
        <w:pStyle w:val="Style1"/>
      </w:pPr>
      <w:r>
        <w:t xml:space="preserve">                                                "title": "Touring homes &amp; making offers",</w:t>
      </w:r>
    </w:p>
    <w:p w14:paraId="59921AA8" w14:textId="77777777" w:rsidR="005E6A9E" w:rsidRDefault="005E6A9E" w:rsidP="005E6A9E">
      <w:pPr>
        <w:pStyle w:val="Style1"/>
      </w:pPr>
      <w:r>
        <w:t xml:space="preserve">                                                "links": [</w:t>
      </w:r>
    </w:p>
    <w:p w14:paraId="551573ED" w14:textId="77777777" w:rsidR="005E6A9E" w:rsidRDefault="005E6A9E" w:rsidP="005E6A9E">
      <w:pPr>
        <w:pStyle w:val="Style1"/>
      </w:pPr>
      <w:r>
        <w:t xml:space="preserve">                                                    {</w:t>
      </w:r>
    </w:p>
    <w:p w14:paraId="330D28AF" w14:textId="77777777" w:rsidR="005E6A9E" w:rsidRDefault="005E6A9E" w:rsidP="005E6A9E">
      <w:pPr>
        <w:pStyle w:val="Style1"/>
      </w:pPr>
      <w:r>
        <w:t xml:space="preserve">                                                        "text": "Discover Zillow Home Loans",</w:t>
      </w:r>
    </w:p>
    <w:p w14:paraId="1ADE9665" w14:textId="77777777" w:rsidR="005E6A9E" w:rsidRDefault="005E6A9E" w:rsidP="005E6A9E">
      <w:pPr>
        <w:pStyle w:val="Style1"/>
      </w:pPr>
      <w:r>
        <w:t xml:space="preserve">                                                        "href": "/home-loans/?utm_source=zillow&amp;utm_medium=referral&amp;utm_campaign=Z_Mortgageshovertopnav#source=Z_Mortgageshovertopnav",</w:t>
      </w:r>
    </w:p>
    <w:p w14:paraId="683C6BD8" w14:textId="77777777" w:rsidR="005E6A9E" w:rsidRDefault="005E6A9E" w:rsidP="005E6A9E">
      <w:pPr>
        <w:pStyle w:val="Style1"/>
      </w:pPr>
      <w:r>
        <w:t xml:space="preserve">                                                        "gaClickEventObj": {</w:t>
      </w:r>
    </w:p>
    <w:p w14:paraId="71021E6C" w14:textId="77777777" w:rsidR="005E6A9E" w:rsidRDefault="005E6A9E" w:rsidP="005E6A9E">
      <w:pPr>
        <w:pStyle w:val="Style1"/>
      </w:pPr>
      <w:r>
        <w:t xml:space="preserve">                                                            "newLaneEvent": {</w:t>
      </w:r>
    </w:p>
    <w:p w14:paraId="79561715" w14:textId="77777777" w:rsidR="005E6A9E" w:rsidRDefault="005E6A9E" w:rsidP="005E6A9E">
      <w:pPr>
        <w:pStyle w:val="Style1"/>
      </w:pPr>
      <w:r>
        <w:t xml:space="preserve">                                                                "envelope": {</w:t>
      </w:r>
    </w:p>
    <w:p w14:paraId="76C07896" w14:textId="77777777" w:rsidR="005E6A9E" w:rsidRDefault="005E6A9E" w:rsidP="005E6A9E">
      <w:pPr>
        <w:pStyle w:val="Style1"/>
      </w:pPr>
      <w:r>
        <w:t xml:space="preserve">                                                                    "event_client_start_dtm": "Mon Jan 29 2024",</w:t>
      </w:r>
    </w:p>
    <w:p w14:paraId="50DF0B5A" w14:textId="77777777" w:rsidR="005E6A9E" w:rsidRDefault="005E6A9E" w:rsidP="005E6A9E">
      <w:pPr>
        <w:pStyle w:val="Style1"/>
      </w:pPr>
      <w:r>
        <w:t xml:space="preserve">                                                                    "event_type_id": 3781,</w:t>
      </w:r>
    </w:p>
    <w:p w14:paraId="17C35516" w14:textId="77777777" w:rsidR="005E6A9E" w:rsidRDefault="005E6A9E" w:rsidP="005E6A9E">
      <w:pPr>
        <w:pStyle w:val="Style1"/>
      </w:pPr>
      <w:r>
        <w:t xml:space="preserve">                                                                    "event_type_version_id": "1",</w:t>
      </w:r>
    </w:p>
    <w:p w14:paraId="3BA3FB38" w14:textId="77777777" w:rsidR="005E6A9E" w:rsidRDefault="005E6A9E" w:rsidP="005E6A9E">
      <w:pPr>
        <w:pStyle w:val="Style1"/>
      </w:pPr>
      <w:r>
        <w:t xml:space="preserve">                                                                    "event_template_id": "242",</w:t>
      </w:r>
    </w:p>
    <w:p w14:paraId="1CE95F19" w14:textId="77777777" w:rsidR="005E6A9E" w:rsidRDefault="005E6A9E" w:rsidP="005E6A9E">
      <w:pPr>
        <w:pStyle w:val="Style1"/>
      </w:pPr>
      <w:r>
        <w:t xml:space="preserve">                                                                    "event_template_version_id": "1"</w:t>
      </w:r>
    </w:p>
    <w:p w14:paraId="3FF20E0F" w14:textId="77777777" w:rsidR="005E6A9E" w:rsidRDefault="005E6A9E" w:rsidP="005E6A9E">
      <w:pPr>
        <w:pStyle w:val="Style1"/>
      </w:pPr>
      <w:r>
        <w:t xml:space="preserve">                                                                },</w:t>
      </w:r>
    </w:p>
    <w:p w14:paraId="44123655" w14:textId="77777777" w:rsidR="005E6A9E" w:rsidRDefault="005E6A9E" w:rsidP="005E6A9E">
      <w:pPr>
        <w:pStyle w:val="Style1"/>
      </w:pPr>
      <w:r>
        <w:t xml:space="preserve">                                                                "clickstream_trigger": {</w:t>
      </w:r>
    </w:p>
    <w:p w14:paraId="09BB2F67" w14:textId="77777777" w:rsidR="005E6A9E" w:rsidRDefault="005E6A9E" w:rsidP="005E6A9E">
      <w:pPr>
        <w:pStyle w:val="Style1"/>
      </w:pPr>
      <w:r>
        <w:t xml:space="preserve">                                                                    "trigger_type_nm": "interaction",</w:t>
      </w:r>
    </w:p>
    <w:p w14:paraId="6D1631B2" w14:textId="77777777" w:rsidR="005E6A9E" w:rsidRDefault="005E6A9E" w:rsidP="005E6A9E">
      <w:pPr>
        <w:pStyle w:val="Style1"/>
      </w:pPr>
      <w:r>
        <w:t xml:space="preserve">                                                                    "trigger_location_nm": "top_navigation",</w:t>
      </w:r>
    </w:p>
    <w:p w14:paraId="077D6B1C" w14:textId="77777777" w:rsidR="005E6A9E" w:rsidRDefault="005E6A9E" w:rsidP="005E6A9E">
      <w:pPr>
        <w:pStyle w:val="Style1"/>
      </w:pPr>
      <w:r>
        <w:t xml:space="preserve">                                                                    "trigger_source_nm": "top_navigation",</w:t>
      </w:r>
    </w:p>
    <w:p w14:paraId="7182C4F2" w14:textId="77777777" w:rsidR="005E6A9E" w:rsidRDefault="005E6A9E" w:rsidP="005E6A9E">
      <w:pPr>
        <w:pStyle w:val="Style1"/>
      </w:pPr>
      <w:r>
        <w:t xml:space="preserve">                                                                    "trigger_object_nm": "no_trigger_object"</w:t>
      </w:r>
    </w:p>
    <w:p w14:paraId="40CA6576" w14:textId="77777777" w:rsidR="005E6A9E" w:rsidRDefault="005E6A9E" w:rsidP="005E6A9E">
      <w:pPr>
        <w:pStyle w:val="Style1"/>
      </w:pPr>
      <w:r>
        <w:t xml:space="preserve">                                                                },</w:t>
      </w:r>
    </w:p>
    <w:p w14:paraId="2FA328EC" w14:textId="77777777" w:rsidR="005E6A9E" w:rsidRDefault="005E6A9E" w:rsidP="005E6A9E">
      <w:pPr>
        <w:pStyle w:val="Style1"/>
      </w:pPr>
      <w:r>
        <w:t xml:space="preserve">                                                                "semantic": {</w:t>
      </w:r>
    </w:p>
    <w:p w14:paraId="2165C366" w14:textId="77777777" w:rsidR="005E6A9E" w:rsidRDefault="005E6A9E" w:rsidP="005E6A9E">
      <w:pPr>
        <w:pStyle w:val="Style1"/>
      </w:pPr>
      <w:r>
        <w:t xml:space="preserve">                                                                    "semantic_event_nm": "top_nav_click"</w:t>
      </w:r>
    </w:p>
    <w:p w14:paraId="5805D57A" w14:textId="77777777" w:rsidR="005E6A9E" w:rsidRDefault="005E6A9E" w:rsidP="005E6A9E">
      <w:pPr>
        <w:pStyle w:val="Style1"/>
      </w:pPr>
      <w:r>
        <w:t xml:space="preserve">                                                                },</w:t>
      </w:r>
    </w:p>
    <w:p w14:paraId="72DB96B6" w14:textId="77777777" w:rsidR="005E6A9E" w:rsidRDefault="005E6A9E" w:rsidP="005E6A9E">
      <w:pPr>
        <w:pStyle w:val="Style1"/>
      </w:pPr>
      <w:r>
        <w:t xml:space="preserve">                                                                "top_navigation": {</w:t>
      </w:r>
    </w:p>
    <w:p w14:paraId="6D31CBCF" w14:textId="77777777" w:rsidR="005E6A9E" w:rsidRDefault="005E6A9E" w:rsidP="005E6A9E">
      <w:pPr>
        <w:pStyle w:val="Style1"/>
      </w:pPr>
      <w:r>
        <w:t xml:space="preserve">                                                                    "target_url": "/home-loans/?utm_source=zillow&amp;utm_medium=referral&amp;utm_campaign=Z_Mortgageshovertopnav#source=Z_Mortgageshovertopnav",</w:t>
      </w:r>
    </w:p>
    <w:p w14:paraId="2A64C29B" w14:textId="77777777" w:rsidR="005E6A9E" w:rsidRDefault="005E6A9E" w:rsidP="005E6A9E">
      <w:pPr>
        <w:pStyle w:val="Style1"/>
      </w:pPr>
      <w:r>
        <w:t xml:space="preserve">                                                                    "level_one_txt": "Home Loans",</w:t>
      </w:r>
    </w:p>
    <w:p w14:paraId="768A7844" w14:textId="77777777" w:rsidR="005E6A9E" w:rsidRDefault="005E6A9E" w:rsidP="005E6A9E">
      <w:pPr>
        <w:pStyle w:val="Style1"/>
      </w:pPr>
      <w:r>
        <w:t xml:space="preserve">                                                                    "level_two_txt": "Touring homes &amp; making offers",</w:t>
      </w:r>
    </w:p>
    <w:p w14:paraId="3934BF3E" w14:textId="77777777" w:rsidR="005E6A9E" w:rsidRDefault="005E6A9E" w:rsidP="005E6A9E">
      <w:pPr>
        <w:pStyle w:val="Style1"/>
      </w:pPr>
      <w:r>
        <w:t xml:space="preserve">                                                                    "level_three_txt": "Discover Zillow Home Loans"</w:t>
      </w:r>
    </w:p>
    <w:p w14:paraId="37996EC9" w14:textId="77777777" w:rsidR="005E6A9E" w:rsidRDefault="005E6A9E" w:rsidP="005E6A9E">
      <w:pPr>
        <w:pStyle w:val="Style1"/>
      </w:pPr>
      <w:r>
        <w:t xml:space="preserve">                                                                }</w:t>
      </w:r>
    </w:p>
    <w:p w14:paraId="143BF6E1" w14:textId="77777777" w:rsidR="005E6A9E" w:rsidRDefault="005E6A9E" w:rsidP="005E6A9E">
      <w:pPr>
        <w:pStyle w:val="Style1"/>
      </w:pPr>
      <w:r>
        <w:t xml:space="preserve">                                                            }</w:t>
      </w:r>
    </w:p>
    <w:p w14:paraId="5B7AD1C1" w14:textId="77777777" w:rsidR="005E6A9E" w:rsidRDefault="005E6A9E" w:rsidP="005E6A9E">
      <w:pPr>
        <w:pStyle w:val="Style1"/>
      </w:pPr>
      <w:r>
        <w:t xml:space="preserve">                                                        }</w:t>
      </w:r>
    </w:p>
    <w:p w14:paraId="11CDC5EA" w14:textId="77777777" w:rsidR="005E6A9E" w:rsidRDefault="005E6A9E" w:rsidP="005E6A9E">
      <w:pPr>
        <w:pStyle w:val="Style1"/>
      </w:pPr>
      <w:r>
        <w:t xml:space="preserve">                                                    },</w:t>
      </w:r>
    </w:p>
    <w:p w14:paraId="1E2E4B98" w14:textId="77777777" w:rsidR="005E6A9E" w:rsidRDefault="005E6A9E" w:rsidP="005E6A9E">
      <w:pPr>
        <w:pStyle w:val="Style1"/>
      </w:pPr>
      <w:r>
        <w:t xml:space="preserve">                                                    {</w:t>
      </w:r>
    </w:p>
    <w:p w14:paraId="7116D8C9" w14:textId="77777777" w:rsidR="005E6A9E" w:rsidRDefault="005E6A9E" w:rsidP="005E6A9E">
      <w:pPr>
        <w:pStyle w:val="Style1"/>
      </w:pPr>
      <w:r>
        <w:t xml:space="preserve">                                                        "text": "See how much you qualify for",</w:t>
      </w:r>
    </w:p>
    <w:p w14:paraId="14879DAB" w14:textId="77777777" w:rsidR="005E6A9E" w:rsidRDefault="005E6A9E" w:rsidP="005E6A9E">
      <w:pPr>
        <w:pStyle w:val="Style1"/>
      </w:pPr>
      <w:r>
        <w:t xml:space="preserve">                                                        "href": "/homeloans/eligibility/?utm_source=zillow&amp;utm_medium=referral&amp;utm_campaign=Z_Mortgageshovertopnav&amp;zga_z_guid=30d8e80b-fd36-4bec-abbb-3d3d89749eff&amp;zga_z_uid=X1-ZUr30yg93ta8zt_3s95i",</w:t>
      </w:r>
    </w:p>
    <w:p w14:paraId="31B86C55" w14:textId="77777777" w:rsidR="005E6A9E" w:rsidRDefault="005E6A9E" w:rsidP="005E6A9E">
      <w:pPr>
        <w:pStyle w:val="Style1"/>
      </w:pPr>
      <w:r>
        <w:t xml:space="preserve">                                                        "gaClickEventObj": {</w:t>
      </w:r>
    </w:p>
    <w:p w14:paraId="0B20D019" w14:textId="77777777" w:rsidR="005E6A9E" w:rsidRDefault="005E6A9E" w:rsidP="005E6A9E">
      <w:pPr>
        <w:pStyle w:val="Style1"/>
      </w:pPr>
      <w:r>
        <w:t xml:space="preserve">                                                            "newLaneEvent": {"envelope": {</w:t>
      </w:r>
    </w:p>
    <w:p w14:paraId="04DC130C" w14:textId="77777777" w:rsidR="005E6A9E" w:rsidRDefault="005E6A9E" w:rsidP="005E6A9E">
      <w:pPr>
        <w:pStyle w:val="Style1"/>
      </w:pPr>
      <w:r>
        <w:t xml:space="preserve">                                                                "event_client_start_dtm": "Mon Jan 29 2024",</w:t>
      </w:r>
    </w:p>
    <w:p w14:paraId="09D35D2C" w14:textId="77777777" w:rsidR="005E6A9E" w:rsidRDefault="005E6A9E" w:rsidP="005E6A9E">
      <w:pPr>
        <w:pStyle w:val="Style1"/>
      </w:pPr>
      <w:r>
        <w:t xml:space="preserve">                                                                "event_type_id": 3781,</w:t>
      </w:r>
    </w:p>
    <w:p w14:paraId="0CAA221A" w14:textId="77777777" w:rsidR="005E6A9E" w:rsidRDefault="005E6A9E" w:rsidP="005E6A9E">
      <w:pPr>
        <w:pStyle w:val="Style1"/>
      </w:pPr>
      <w:r>
        <w:t xml:space="preserve">                                                                "event_type_version_id": "1",</w:t>
      </w:r>
    </w:p>
    <w:p w14:paraId="75EAED00" w14:textId="77777777" w:rsidR="005E6A9E" w:rsidRDefault="005E6A9E" w:rsidP="005E6A9E">
      <w:pPr>
        <w:pStyle w:val="Style1"/>
      </w:pPr>
      <w:r>
        <w:t xml:space="preserve">                                                                "event_template_id": "242",</w:t>
      </w:r>
    </w:p>
    <w:p w14:paraId="5093039F" w14:textId="77777777" w:rsidR="005E6A9E" w:rsidRDefault="005E6A9E" w:rsidP="005E6A9E">
      <w:pPr>
        <w:pStyle w:val="Style1"/>
      </w:pPr>
      <w:r>
        <w:t xml:space="preserve">                                                                "event_template_version_id": "1"</w:t>
      </w:r>
    </w:p>
    <w:p w14:paraId="32FED6E2" w14:textId="77777777" w:rsidR="005E6A9E" w:rsidRDefault="005E6A9E" w:rsidP="005E6A9E">
      <w:pPr>
        <w:pStyle w:val="Style1"/>
      </w:pPr>
      <w:r>
        <w:t xml:space="preserve">                                                            },</w:t>
      </w:r>
    </w:p>
    <w:p w14:paraId="75867A0F" w14:textId="77777777" w:rsidR="005E6A9E" w:rsidRDefault="005E6A9E" w:rsidP="005E6A9E">
      <w:pPr>
        <w:pStyle w:val="Style1"/>
      </w:pPr>
      <w:r>
        <w:t xml:space="preserve">                                                            "clickstream_trigger": {</w:t>
      </w:r>
    </w:p>
    <w:p w14:paraId="4305891C" w14:textId="77777777" w:rsidR="005E6A9E" w:rsidRDefault="005E6A9E" w:rsidP="005E6A9E">
      <w:pPr>
        <w:pStyle w:val="Style1"/>
      </w:pPr>
      <w:r>
        <w:t xml:space="preserve">                                                                "trigger_type_nm": "interaction",</w:t>
      </w:r>
    </w:p>
    <w:p w14:paraId="4669D428" w14:textId="77777777" w:rsidR="005E6A9E" w:rsidRDefault="005E6A9E" w:rsidP="005E6A9E">
      <w:pPr>
        <w:pStyle w:val="Style1"/>
      </w:pPr>
      <w:r>
        <w:t xml:space="preserve">                                                                "trigger_location_nm": "top_navigation",</w:t>
      </w:r>
    </w:p>
    <w:p w14:paraId="64FCEC54" w14:textId="77777777" w:rsidR="005E6A9E" w:rsidRDefault="005E6A9E" w:rsidP="005E6A9E">
      <w:pPr>
        <w:pStyle w:val="Style1"/>
      </w:pPr>
      <w:r>
        <w:t xml:space="preserve">                                                                "trigger_source_nm": "top_navigation",</w:t>
      </w:r>
    </w:p>
    <w:p w14:paraId="56033EA3" w14:textId="77777777" w:rsidR="005E6A9E" w:rsidRDefault="005E6A9E" w:rsidP="005E6A9E">
      <w:pPr>
        <w:pStyle w:val="Style1"/>
      </w:pPr>
      <w:r>
        <w:t xml:space="preserve">                                                                "trigger_object_nm": "no_trigger_object"</w:t>
      </w:r>
    </w:p>
    <w:p w14:paraId="5586D12D" w14:textId="77777777" w:rsidR="005E6A9E" w:rsidRDefault="005E6A9E" w:rsidP="005E6A9E">
      <w:pPr>
        <w:pStyle w:val="Style1"/>
      </w:pPr>
      <w:r>
        <w:t xml:space="preserve">                                                            },</w:t>
      </w:r>
    </w:p>
    <w:p w14:paraId="30137CA5" w14:textId="77777777" w:rsidR="005E6A9E" w:rsidRDefault="005E6A9E" w:rsidP="005E6A9E">
      <w:pPr>
        <w:pStyle w:val="Style1"/>
      </w:pPr>
      <w:r>
        <w:t xml:space="preserve">                                                            "semantic": {</w:t>
      </w:r>
    </w:p>
    <w:p w14:paraId="76A1A2D9" w14:textId="77777777" w:rsidR="005E6A9E" w:rsidRDefault="005E6A9E" w:rsidP="005E6A9E">
      <w:pPr>
        <w:pStyle w:val="Style1"/>
      </w:pPr>
      <w:r>
        <w:t xml:space="preserve">                                                                "semantic_event_nm": "top_nav_click"</w:t>
      </w:r>
    </w:p>
    <w:p w14:paraId="31F16807" w14:textId="77777777" w:rsidR="005E6A9E" w:rsidRDefault="005E6A9E" w:rsidP="005E6A9E">
      <w:pPr>
        <w:pStyle w:val="Style1"/>
      </w:pPr>
      <w:r>
        <w:t xml:space="preserve">                                                            },</w:t>
      </w:r>
    </w:p>
    <w:p w14:paraId="15309E80" w14:textId="77777777" w:rsidR="005E6A9E" w:rsidRDefault="005E6A9E" w:rsidP="005E6A9E">
      <w:pPr>
        <w:pStyle w:val="Style1"/>
      </w:pPr>
      <w:r>
        <w:t xml:space="preserve">                                                            "top_navigation": {</w:t>
      </w:r>
    </w:p>
    <w:p w14:paraId="053D52B2" w14:textId="77777777" w:rsidR="005E6A9E" w:rsidRDefault="005E6A9E" w:rsidP="005E6A9E">
      <w:pPr>
        <w:pStyle w:val="Style1"/>
      </w:pPr>
      <w:r>
        <w:t xml:space="preserve">                                                                "target_url": "/homeloans/eligibility/?utm_source=zillow&amp;utm_medium=referral&amp;utm_campaign=Z_Mortgageshovertopnav&amp;zga_z_guid=30d8e80b-fd36-4bec-abbb-3d3d89749eff&amp;zga_z_uid=X1-ZUr30yg93ta8zt_3s95i",</w:t>
      </w:r>
    </w:p>
    <w:p w14:paraId="1C9A2100" w14:textId="77777777" w:rsidR="005E6A9E" w:rsidRDefault="005E6A9E" w:rsidP="005E6A9E">
      <w:pPr>
        <w:pStyle w:val="Style1"/>
      </w:pPr>
      <w:r>
        <w:t xml:space="preserve">                                                                "level_one_txt": "Home Loans",</w:t>
      </w:r>
    </w:p>
    <w:p w14:paraId="5FF0C887" w14:textId="77777777" w:rsidR="005E6A9E" w:rsidRDefault="005E6A9E" w:rsidP="005E6A9E">
      <w:pPr>
        <w:pStyle w:val="Style1"/>
      </w:pPr>
      <w:r>
        <w:t xml:space="preserve">                                                                "level_two_txt": "Touring homes &amp; making offers",</w:t>
      </w:r>
    </w:p>
    <w:p w14:paraId="3349C07B" w14:textId="77777777" w:rsidR="005E6A9E" w:rsidRDefault="005E6A9E" w:rsidP="005E6A9E">
      <w:pPr>
        <w:pStyle w:val="Style1"/>
      </w:pPr>
      <w:r>
        <w:t xml:space="preserve">                                                                "level_three_txt": "See how much you qualify for"</w:t>
      </w:r>
    </w:p>
    <w:p w14:paraId="2F69F591" w14:textId="77777777" w:rsidR="005E6A9E" w:rsidRDefault="005E6A9E" w:rsidP="005E6A9E">
      <w:pPr>
        <w:pStyle w:val="Style1"/>
      </w:pPr>
      <w:r>
        <w:t xml:space="preserve">                                                            }</w:t>
      </w:r>
    </w:p>
    <w:p w14:paraId="0EFE8F13" w14:textId="77777777" w:rsidR="005E6A9E" w:rsidRDefault="005E6A9E" w:rsidP="005E6A9E">
      <w:pPr>
        <w:pStyle w:val="Style1"/>
      </w:pPr>
      <w:r>
        <w:t xml:space="preserve">                                                        }</w:t>
      </w:r>
    </w:p>
    <w:p w14:paraId="56C385BF" w14:textId="77777777" w:rsidR="005E6A9E" w:rsidRDefault="005E6A9E" w:rsidP="005E6A9E">
      <w:pPr>
        <w:pStyle w:val="Style1"/>
      </w:pPr>
      <w:r>
        <w:t xml:space="preserve">                                                    }</w:t>
      </w:r>
    </w:p>
    <w:p w14:paraId="25EED2EB" w14:textId="77777777" w:rsidR="005E6A9E" w:rsidRDefault="005E6A9E" w:rsidP="005E6A9E">
      <w:pPr>
        <w:pStyle w:val="Style1"/>
      </w:pPr>
      <w:r>
        <w:t xml:space="preserve">                                                },</w:t>
      </w:r>
    </w:p>
    <w:p w14:paraId="561E55BD" w14:textId="77777777" w:rsidR="005E6A9E" w:rsidRDefault="005E6A9E" w:rsidP="005E6A9E">
      <w:pPr>
        <w:pStyle w:val="Style1"/>
      </w:pPr>
      <w:r>
        <w:t xml:space="preserve">                                                {</w:t>
      </w:r>
    </w:p>
    <w:p w14:paraId="64CC21BA" w14:textId="77777777" w:rsidR="005E6A9E" w:rsidRDefault="005E6A9E" w:rsidP="005E6A9E">
      <w:pPr>
        <w:pStyle w:val="Style1"/>
      </w:pPr>
      <w:r>
        <w:t xml:space="preserve">                                                    "text": "Estimate your monthly payment",</w:t>
      </w:r>
    </w:p>
    <w:p w14:paraId="0636D642" w14:textId="77777777" w:rsidR="005E6A9E" w:rsidRDefault="005E6A9E" w:rsidP="005E6A9E">
      <w:pPr>
        <w:pStyle w:val="Style1"/>
      </w:pPr>
      <w:r>
        <w:t xml:space="preserve">                                                    "href": "/mortgage-calculator/?utm_source=zillow&amp;utm_medium=referral&amp;utm_campaign=Z_Mortgageshovertopnav#source=Z_Mortgageshovertopnav",</w:t>
      </w:r>
    </w:p>
    <w:p w14:paraId="00C654DB" w14:textId="77777777" w:rsidR="005E6A9E" w:rsidRDefault="005E6A9E" w:rsidP="005E6A9E">
      <w:pPr>
        <w:pStyle w:val="Style1"/>
      </w:pPr>
      <w:r>
        <w:t xml:space="preserve">                                                    "gaClickEventObj": {</w:t>
      </w:r>
    </w:p>
    <w:p w14:paraId="53B215D9" w14:textId="77777777" w:rsidR="005E6A9E" w:rsidRDefault="005E6A9E" w:rsidP="005E6A9E">
      <w:pPr>
        <w:pStyle w:val="Style1"/>
      </w:pPr>
      <w:r>
        <w:t xml:space="preserve">                                                        "newLaneEvent": {</w:t>
      </w:r>
    </w:p>
    <w:p w14:paraId="71FCF9D3" w14:textId="77777777" w:rsidR="005E6A9E" w:rsidRDefault="005E6A9E" w:rsidP="005E6A9E">
      <w:pPr>
        <w:pStyle w:val="Style1"/>
      </w:pPr>
      <w:r>
        <w:t xml:space="preserve">                                                            "envelope": {</w:t>
      </w:r>
    </w:p>
    <w:p w14:paraId="110910B6" w14:textId="77777777" w:rsidR="005E6A9E" w:rsidRDefault="005E6A9E" w:rsidP="005E6A9E">
      <w:pPr>
        <w:pStyle w:val="Style1"/>
      </w:pPr>
      <w:r>
        <w:t xml:space="preserve">                                                                "event_client_start_dtm": "Mon Jan 29 2024",</w:t>
      </w:r>
    </w:p>
    <w:p w14:paraId="23D2CFBD" w14:textId="77777777" w:rsidR="005E6A9E" w:rsidRDefault="005E6A9E" w:rsidP="005E6A9E">
      <w:pPr>
        <w:pStyle w:val="Style1"/>
      </w:pPr>
      <w:r>
        <w:t xml:space="preserve">                                                                "event_type_id": 3781,</w:t>
      </w:r>
    </w:p>
    <w:p w14:paraId="69785349" w14:textId="77777777" w:rsidR="005E6A9E" w:rsidRDefault="005E6A9E" w:rsidP="005E6A9E">
      <w:pPr>
        <w:pStyle w:val="Style1"/>
      </w:pPr>
      <w:r>
        <w:t xml:space="preserve">                                                                "event_type_version_id": "1",</w:t>
      </w:r>
    </w:p>
    <w:p w14:paraId="481FF840" w14:textId="77777777" w:rsidR="005E6A9E" w:rsidRDefault="005E6A9E" w:rsidP="005E6A9E">
      <w:pPr>
        <w:pStyle w:val="Style1"/>
      </w:pPr>
      <w:r>
        <w:t xml:space="preserve">                                                                "event_template_id": "242",</w:t>
      </w:r>
    </w:p>
    <w:p w14:paraId="0D839C33" w14:textId="77777777" w:rsidR="005E6A9E" w:rsidRDefault="005E6A9E" w:rsidP="005E6A9E">
      <w:pPr>
        <w:pStyle w:val="Style1"/>
      </w:pPr>
      <w:r>
        <w:t xml:space="preserve">                                                                "event_template_version_id": "1"</w:t>
      </w:r>
    </w:p>
    <w:p w14:paraId="0D0C080D" w14:textId="77777777" w:rsidR="005E6A9E" w:rsidRDefault="005E6A9E" w:rsidP="005E6A9E">
      <w:pPr>
        <w:pStyle w:val="Style1"/>
      </w:pPr>
      <w:r>
        <w:t xml:space="preserve">                                                            },</w:t>
      </w:r>
    </w:p>
    <w:p w14:paraId="219DA50E" w14:textId="77777777" w:rsidR="005E6A9E" w:rsidRDefault="005E6A9E" w:rsidP="005E6A9E">
      <w:pPr>
        <w:pStyle w:val="Style1"/>
      </w:pPr>
      <w:r>
        <w:t xml:space="preserve">                                                            "clickstream_trigger": {</w:t>
      </w:r>
    </w:p>
    <w:p w14:paraId="37D1C4C1" w14:textId="77777777" w:rsidR="005E6A9E" w:rsidRDefault="005E6A9E" w:rsidP="005E6A9E">
      <w:pPr>
        <w:pStyle w:val="Style1"/>
      </w:pPr>
      <w:r>
        <w:t xml:space="preserve">                                                                "trigger_type_nm": "interaction",</w:t>
      </w:r>
    </w:p>
    <w:p w14:paraId="05760293" w14:textId="77777777" w:rsidR="005E6A9E" w:rsidRDefault="005E6A9E" w:rsidP="005E6A9E">
      <w:pPr>
        <w:pStyle w:val="Style1"/>
      </w:pPr>
      <w:r>
        <w:t xml:space="preserve">                                                                "trigger_location_nm": "top_navigation",</w:t>
      </w:r>
    </w:p>
    <w:p w14:paraId="1B4D6871" w14:textId="77777777" w:rsidR="005E6A9E" w:rsidRDefault="005E6A9E" w:rsidP="005E6A9E">
      <w:pPr>
        <w:pStyle w:val="Style1"/>
      </w:pPr>
      <w:r>
        <w:t xml:space="preserve">                                                                "trigger_source_nm": "top_navigation",</w:t>
      </w:r>
    </w:p>
    <w:p w14:paraId="03AC82E2" w14:textId="77777777" w:rsidR="005E6A9E" w:rsidRDefault="005E6A9E" w:rsidP="005E6A9E">
      <w:pPr>
        <w:pStyle w:val="Style1"/>
      </w:pPr>
      <w:r>
        <w:t xml:space="preserve">                                                                "trigger_object_nm": "no_trigger_object"</w:t>
      </w:r>
    </w:p>
    <w:p w14:paraId="0C25C4B0" w14:textId="77777777" w:rsidR="005E6A9E" w:rsidRDefault="005E6A9E" w:rsidP="005E6A9E">
      <w:pPr>
        <w:pStyle w:val="Style1"/>
      </w:pPr>
      <w:r>
        <w:t xml:space="preserve">                                                            },</w:t>
      </w:r>
    </w:p>
    <w:p w14:paraId="1FF74A56" w14:textId="77777777" w:rsidR="005E6A9E" w:rsidRDefault="005E6A9E" w:rsidP="005E6A9E">
      <w:pPr>
        <w:pStyle w:val="Style1"/>
      </w:pPr>
      <w:r>
        <w:t xml:space="preserve">                                                            "semantic": {</w:t>
      </w:r>
    </w:p>
    <w:p w14:paraId="6CEB9A22" w14:textId="77777777" w:rsidR="005E6A9E" w:rsidRDefault="005E6A9E" w:rsidP="005E6A9E">
      <w:pPr>
        <w:pStyle w:val="Style1"/>
      </w:pPr>
      <w:r>
        <w:t xml:space="preserve">                                                                "semantic_event_nm": "top_nav_click"</w:t>
      </w:r>
    </w:p>
    <w:p w14:paraId="258502D7" w14:textId="77777777" w:rsidR="005E6A9E" w:rsidRDefault="005E6A9E" w:rsidP="005E6A9E">
      <w:pPr>
        <w:pStyle w:val="Style1"/>
      </w:pPr>
      <w:r>
        <w:t xml:space="preserve">                                                            },</w:t>
      </w:r>
    </w:p>
    <w:p w14:paraId="7ACAA893" w14:textId="77777777" w:rsidR="005E6A9E" w:rsidRDefault="005E6A9E" w:rsidP="005E6A9E">
      <w:pPr>
        <w:pStyle w:val="Style1"/>
      </w:pPr>
      <w:r>
        <w:t xml:space="preserve">                                                            "top_navigation": {</w:t>
      </w:r>
    </w:p>
    <w:p w14:paraId="4BB211A1" w14:textId="77777777" w:rsidR="005E6A9E" w:rsidRDefault="005E6A9E" w:rsidP="005E6A9E">
      <w:pPr>
        <w:pStyle w:val="Style1"/>
      </w:pPr>
      <w:r>
        <w:t xml:space="preserve">                                                                "target_url": "/mortgage-calculator/?utm_source=zillow&amp;utm_medium=referral&amp;utm_campaign=Z_Mortgageshovertopnav#source=Z_Mortgageshovertopnav",</w:t>
      </w:r>
    </w:p>
    <w:p w14:paraId="095B1BA4" w14:textId="77777777" w:rsidR="005E6A9E" w:rsidRDefault="005E6A9E" w:rsidP="005E6A9E">
      <w:pPr>
        <w:pStyle w:val="Style1"/>
      </w:pPr>
      <w:r>
        <w:t xml:space="preserve">                                                                "level_one_txt": "Home Loans",</w:t>
      </w:r>
    </w:p>
    <w:p w14:paraId="0740275E" w14:textId="77777777" w:rsidR="005E6A9E" w:rsidRDefault="005E6A9E" w:rsidP="005E6A9E">
      <w:pPr>
        <w:pStyle w:val="Style1"/>
      </w:pPr>
      <w:r>
        <w:t xml:space="preserve">                                                                "level_two_txt": "Touring homes &amp; making offers",</w:t>
      </w:r>
    </w:p>
    <w:p w14:paraId="4332EAE2" w14:textId="77777777" w:rsidR="005E6A9E" w:rsidRDefault="005E6A9E" w:rsidP="005E6A9E">
      <w:pPr>
        <w:pStyle w:val="Style1"/>
      </w:pPr>
      <w:r>
        <w:t xml:space="preserve">                                                                "level_three_txt": "Estimate your monthly payment"</w:t>
      </w:r>
    </w:p>
    <w:p w14:paraId="1369C09D" w14:textId="77777777" w:rsidR="005E6A9E" w:rsidRDefault="005E6A9E" w:rsidP="005E6A9E">
      <w:pPr>
        <w:pStyle w:val="Style1"/>
      </w:pPr>
      <w:r>
        <w:t xml:space="preserve">                                                            }</w:t>
      </w:r>
    </w:p>
    <w:p w14:paraId="5B0EF8B6" w14:textId="77777777" w:rsidR="005E6A9E" w:rsidRDefault="005E6A9E" w:rsidP="005E6A9E">
      <w:pPr>
        <w:pStyle w:val="Style1"/>
      </w:pPr>
      <w:r>
        <w:t xml:space="preserve">                                                        }</w:t>
      </w:r>
    </w:p>
    <w:p w14:paraId="6868485D" w14:textId="77777777" w:rsidR="005E6A9E" w:rsidRDefault="005E6A9E" w:rsidP="005E6A9E">
      <w:pPr>
        <w:pStyle w:val="Style1"/>
      </w:pPr>
      <w:r>
        <w:t xml:space="preserve">                                                    }</w:t>
      </w:r>
    </w:p>
    <w:p w14:paraId="03AD075B" w14:textId="77777777" w:rsidR="005E6A9E" w:rsidRDefault="005E6A9E" w:rsidP="005E6A9E">
      <w:pPr>
        <w:pStyle w:val="Style1"/>
      </w:pPr>
      <w:r>
        <w:t xml:space="preserve">                                                }</w:t>
      </w:r>
    </w:p>
    <w:p w14:paraId="1FFFF34B" w14:textId="77777777" w:rsidR="005E6A9E" w:rsidRDefault="005E6A9E" w:rsidP="005E6A9E">
      <w:pPr>
        <w:pStyle w:val="Style1"/>
      </w:pPr>
      <w:r>
        <w:t xml:space="preserve">                                            ]</w:t>
      </w:r>
    </w:p>
    <w:p w14:paraId="392557CB" w14:textId="77777777" w:rsidR="005E6A9E" w:rsidRDefault="005E6A9E" w:rsidP="005E6A9E">
      <w:pPr>
        <w:pStyle w:val="Style1"/>
      </w:pPr>
      <w:r>
        <w:t xml:space="preserve">                                        },</w:t>
      </w:r>
    </w:p>
    <w:p w14:paraId="68A5CE86" w14:textId="77777777" w:rsidR="005E6A9E" w:rsidRDefault="005E6A9E" w:rsidP="005E6A9E">
      <w:pPr>
        <w:pStyle w:val="Style1"/>
      </w:pPr>
      <w:r>
        <w:t xml:space="preserve">                                        {</w:t>
      </w:r>
    </w:p>
    <w:p w14:paraId="3BF0EB55" w14:textId="77777777" w:rsidR="005E6A9E" w:rsidRDefault="005E6A9E" w:rsidP="005E6A9E">
      <w:pPr>
        <w:pStyle w:val="Style1"/>
      </w:pPr>
      <w:r>
        <w:t xml:space="preserve">                                            "title": "Just getting started",</w:t>
      </w:r>
    </w:p>
    <w:p w14:paraId="2480F100" w14:textId="77777777" w:rsidR="005E6A9E" w:rsidRDefault="005E6A9E" w:rsidP="005E6A9E">
      <w:pPr>
        <w:pStyle w:val="Style1"/>
      </w:pPr>
      <w:r>
        <w:t xml:space="preserve">                                            "links": [</w:t>
      </w:r>
    </w:p>
    <w:p w14:paraId="01AA4DAB" w14:textId="77777777" w:rsidR="005E6A9E" w:rsidRDefault="005E6A9E" w:rsidP="005E6A9E">
      <w:pPr>
        <w:pStyle w:val="Style1"/>
      </w:pPr>
      <w:r>
        <w:t xml:space="preserve">                                                {</w:t>
      </w:r>
    </w:p>
    <w:p w14:paraId="7D72433A" w14:textId="77777777" w:rsidR="005E6A9E" w:rsidRDefault="005E6A9E" w:rsidP="005E6A9E">
      <w:pPr>
        <w:pStyle w:val="Style1"/>
      </w:pPr>
      <w:r>
        <w:t xml:space="preserve">                                                    "text": "Calculate your budget",</w:t>
      </w:r>
    </w:p>
    <w:p w14:paraId="238A0B6C" w14:textId="77777777" w:rsidR="005E6A9E" w:rsidRDefault="005E6A9E" w:rsidP="005E6A9E">
      <w:pPr>
        <w:pStyle w:val="Style1"/>
      </w:pPr>
      <w:r>
        <w:t xml:space="preserve">                                                    "href": "/mortgage-calculator/house-affordability/?utm_source=zillow&amp;utm_medium=referral&amp;utm_campaign=Z_Mortgageshovertopnav#source=Z_Mortgageshovertopnav",</w:t>
      </w:r>
    </w:p>
    <w:p w14:paraId="01E4FD4A" w14:textId="77777777" w:rsidR="005E6A9E" w:rsidRDefault="005E6A9E" w:rsidP="005E6A9E">
      <w:pPr>
        <w:pStyle w:val="Style1"/>
      </w:pPr>
      <w:r>
        <w:t xml:space="preserve">                                                    "gaClickEventObj": {</w:t>
      </w:r>
    </w:p>
    <w:p w14:paraId="48D5A532" w14:textId="77777777" w:rsidR="005E6A9E" w:rsidRDefault="005E6A9E" w:rsidP="005E6A9E">
      <w:pPr>
        <w:pStyle w:val="Style1"/>
      </w:pPr>
      <w:r>
        <w:t xml:space="preserve">                                                        "newLaneEvent": {</w:t>
      </w:r>
    </w:p>
    <w:p w14:paraId="472F5A8A" w14:textId="77777777" w:rsidR="005E6A9E" w:rsidRDefault="005E6A9E" w:rsidP="005E6A9E">
      <w:pPr>
        <w:pStyle w:val="Style1"/>
      </w:pPr>
      <w:r>
        <w:t xml:space="preserve">                                                            "envelope": {</w:t>
      </w:r>
    </w:p>
    <w:p w14:paraId="7EB135C6" w14:textId="77777777" w:rsidR="005E6A9E" w:rsidRDefault="005E6A9E" w:rsidP="005E6A9E">
      <w:pPr>
        <w:pStyle w:val="Style1"/>
      </w:pPr>
      <w:r>
        <w:t xml:space="preserve">                                                                "event_client_start_dtm": "Mon Jan 29 2024",</w:t>
      </w:r>
    </w:p>
    <w:p w14:paraId="6F68DE5E" w14:textId="77777777" w:rsidR="005E6A9E" w:rsidRDefault="005E6A9E" w:rsidP="005E6A9E">
      <w:pPr>
        <w:pStyle w:val="Style1"/>
      </w:pPr>
      <w:r>
        <w:t xml:space="preserve">                                                                "event_type_id": 3781,</w:t>
      </w:r>
    </w:p>
    <w:p w14:paraId="2527BCA7" w14:textId="77777777" w:rsidR="005E6A9E" w:rsidRDefault="005E6A9E" w:rsidP="005E6A9E">
      <w:pPr>
        <w:pStyle w:val="Style1"/>
      </w:pPr>
      <w:r>
        <w:t xml:space="preserve">                                                                "event_type_version_id": "1",</w:t>
      </w:r>
    </w:p>
    <w:p w14:paraId="007D19EE" w14:textId="77777777" w:rsidR="005E6A9E" w:rsidRDefault="005E6A9E" w:rsidP="005E6A9E">
      <w:pPr>
        <w:pStyle w:val="Style1"/>
      </w:pPr>
      <w:r>
        <w:t xml:space="preserve">                                                                "event_template_id": "242",</w:t>
      </w:r>
    </w:p>
    <w:p w14:paraId="5A5868F8" w14:textId="77777777" w:rsidR="005E6A9E" w:rsidRDefault="005E6A9E" w:rsidP="005E6A9E">
      <w:pPr>
        <w:pStyle w:val="Style1"/>
      </w:pPr>
      <w:r>
        <w:t xml:space="preserve">                                                                "event_template_version_id": "1"</w:t>
      </w:r>
    </w:p>
    <w:p w14:paraId="0CBFE410" w14:textId="77777777" w:rsidR="005E6A9E" w:rsidRDefault="005E6A9E" w:rsidP="005E6A9E">
      <w:pPr>
        <w:pStyle w:val="Style1"/>
      </w:pPr>
      <w:r>
        <w:t xml:space="preserve">                                                            },</w:t>
      </w:r>
    </w:p>
    <w:p w14:paraId="389D0351" w14:textId="77777777" w:rsidR="005E6A9E" w:rsidRDefault="005E6A9E" w:rsidP="005E6A9E">
      <w:pPr>
        <w:pStyle w:val="Style1"/>
      </w:pPr>
      <w:r>
        <w:t xml:space="preserve">                                                            "clickstream_trigger": {</w:t>
      </w:r>
    </w:p>
    <w:p w14:paraId="7A951B88" w14:textId="77777777" w:rsidR="005E6A9E" w:rsidRDefault="005E6A9E" w:rsidP="005E6A9E">
      <w:pPr>
        <w:pStyle w:val="Style1"/>
      </w:pPr>
      <w:r>
        <w:t xml:space="preserve">                                                                "trigger_type_nm": "interaction",</w:t>
      </w:r>
    </w:p>
    <w:p w14:paraId="454E19D5" w14:textId="77777777" w:rsidR="005E6A9E" w:rsidRDefault="005E6A9E" w:rsidP="005E6A9E">
      <w:pPr>
        <w:pStyle w:val="Style1"/>
      </w:pPr>
      <w:r>
        <w:t xml:space="preserve">                                                                "trigger_location_nm": "top_navigation",</w:t>
      </w:r>
    </w:p>
    <w:p w14:paraId="6041C9BB" w14:textId="77777777" w:rsidR="005E6A9E" w:rsidRDefault="005E6A9E" w:rsidP="005E6A9E">
      <w:pPr>
        <w:pStyle w:val="Style1"/>
      </w:pPr>
      <w:r>
        <w:t xml:space="preserve">                                                                "trigger_source_nm": "top_navigation",</w:t>
      </w:r>
    </w:p>
    <w:p w14:paraId="56E50477" w14:textId="77777777" w:rsidR="005E6A9E" w:rsidRDefault="005E6A9E" w:rsidP="005E6A9E">
      <w:pPr>
        <w:pStyle w:val="Style1"/>
      </w:pPr>
      <w:r>
        <w:t xml:space="preserve">                                                                "trigger_object_nm": "no_trigger_object"</w:t>
      </w:r>
    </w:p>
    <w:p w14:paraId="2AE93AE6" w14:textId="77777777" w:rsidR="005E6A9E" w:rsidRDefault="005E6A9E" w:rsidP="005E6A9E">
      <w:pPr>
        <w:pStyle w:val="Style1"/>
      </w:pPr>
      <w:r>
        <w:t xml:space="preserve">                                                            },</w:t>
      </w:r>
    </w:p>
    <w:p w14:paraId="50855216" w14:textId="77777777" w:rsidR="005E6A9E" w:rsidRDefault="005E6A9E" w:rsidP="005E6A9E">
      <w:pPr>
        <w:pStyle w:val="Style1"/>
      </w:pPr>
      <w:r>
        <w:t xml:space="preserve">                                                            "semantic": {</w:t>
      </w:r>
    </w:p>
    <w:p w14:paraId="25AAE93D" w14:textId="77777777" w:rsidR="005E6A9E" w:rsidRDefault="005E6A9E" w:rsidP="005E6A9E">
      <w:pPr>
        <w:pStyle w:val="Style1"/>
      </w:pPr>
      <w:r>
        <w:t xml:space="preserve">                                                                "semantic_event_nm": "top_nav_click"</w:t>
      </w:r>
    </w:p>
    <w:p w14:paraId="28C29B6F" w14:textId="77777777" w:rsidR="005E6A9E" w:rsidRDefault="005E6A9E" w:rsidP="005E6A9E">
      <w:pPr>
        <w:pStyle w:val="Style1"/>
      </w:pPr>
      <w:r>
        <w:t xml:space="preserve">                                                            },</w:t>
      </w:r>
    </w:p>
    <w:p w14:paraId="4CD1B5BC" w14:textId="77777777" w:rsidR="005E6A9E" w:rsidRDefault="005E6A9E" w:rsidP="005E6A9E">
      <w:pPr>
        <w:pStyle w:val="Style1"/>
      </w:pPr>
      <w:r>
        <w:t xml:space="preserve">                                                            "top_navigation": {</w:t>
      </w:r>
    </w:p>
    <w:p w14:paraId="2435C0EB" w14:textId="77777777" w:rsidR="005E6A9E" w:rsidRDefault="005E6A9E" w:rsidP="005E6A9E">
      <w:pPr>
        <w:pStyle w:val="Style1"/>
      </w:pPr>
      <w:r>
        <w:t xml:space="preserve">                                                                "target_url": "/mortgage-calculator/house-affordability/?utm_source=zillow&amp;utm_medium=referral&amp;utm_campaign=Z_Mortgageshovertopnav#source=Z_Mortgageshovertopnav",</w:t>
      </w:r>
    </w:p>
    <w:p w14:paraId="3D36C61F" w14:textId="77777777" w:rsidR="005E6A9E" w:rsidRDefault="005E6A9E" w:rsidP="005E6A9E">
      <w:pPr>
        <w:pStyle w:val="Style1"/>
      </w:pPr>
      <w:r>
        <w:t xml:space="preserve">                                                                "level_one_txt": "Home Loans",</w:t>
      </w:r>
    </w:p>
    <w:p w14:paraId="795B696D" w14:textId="77777777" w:rsidR="005E6A9E" w:rsidRDefault="005E6A9E" w:rsidP="005E6A9E">
      <w:pPr>
        <w:pStyle w:val="Style1"/>
      </w:pPr>
      <w:r>
        <w:t xml:space="preserve">                                                                "level_two_txt": "Just getting started",</w:t>
      </w:r>
    </w:p>
    <w:p w14:paraId="42E87674" w14:textId="77777777" w:rsidR="005E6A9E" w:rsidRDefault="005E6A9E" w:rsidP="005E6A9E">
      <w:pPr>
        <w:pStyle w:val="Style1"/>
      </w:pPr>
      <w:r>
        <w:t xml:space="preserve">                                                                "level_three_txt": "Calculate your budget"</w:t>
      </w:r>
    </w:p>
    <w:p w14:paraId="6B1523B8" w14:textId="77777777" w:rsidR="005E6A9E" w:rsidRDefault="005E6A9E" w:rsidP="005E6A9E">
      <w:pPr>
        <w:pStyle w:val="Style1"/>
      </w:pPr>
      <w:r>
        <w:t xml:space="preserve">                                                            }</w:t>
      </w:r>
    </w:p>
    <w:p w14:paraId="2508330C" w14:textId="77777777" w:rsidR="005E6A9E" w:rsidRDefault="005E6A9E" w:rsidP="005E6A9E">
      <w:pPr>
        <w:pStyle w:val="Style1"/>
      </w:pPr>
      <w:r>
        <w:t xml:space="preserve">                                                        }</w:t>
      </w:r>
    </w:p>
    <w:p w14:paraId="469B07BC" w14:textId="77777777" w:rsidR="005E6A9E" w:rsidRDefault="005E6A9E" w:rsidP="005E6A9E">
      <w:pPr>
        <w:pStyle w:val="Style1"/>
      </w:pPr>
      <w:r>
        <w:t xml:space="preserve">                                                    }},</w:t>
      </w:r>
    </w:p>
    <w:p w14:paraId="44848FDD" w14:textId="77777777" w:rsidR="005E6A9E" w:rsidRDefault="005E6A9E" w:rsidP="005E6A9E">
      <w:pPr>
        <w:pStyle w:val="Style1"/>
      </w:pPr>
      <w:r>
        <w:t xml:space="preserve">                                                    {</w:t>
      </w:r>
    </w:p>
    <w:p w14:paraId="2C8FDF96" w14:textId="77777777" w:rsidR="005E6A9E" w:rsidRDefault="005E6A9E" w:rsidP="005E6A9E">
      <w:pPr>
        <w:pStyle w:val="Style1"/>
      </w:pPr>
      <w:r>
        <w:t xml:space="preserve">                                                        "text": "Learn about the mortgage process",</w:t>
      </w:r>
    </w:p>
    <w:p w14:paraId="26815037" w14:textId="77777777" w:rsidR="005E6A9E" w:rsidRDefault="005E6A9E" w:rsidP="005E6A9E">
      <w:pPr>
        <w:pStyle w:val="Style1"/>
      </w:pPr>
      <w:r>
        <w:t xml:space="preserve">                                                        "href": "/learn/category/financing/?utm_source=zillow&amp;utm_medium=referral&amp;utm_campaign=Z_Mortgageshovertopnav#source=Z_Mortgageshovertopnav",</w:t>
      </w:r>
    </w:p>
    <w:p w14:paraId="49EF15D6" w14:textId="77777777" w:rsidR="005E6A9E" w:rsidRDefault="005E6A9E" w:rsidP="005E6A9E">
      <w:pPr>
        <w:pStyle w:val="Style1"/>
      </w:pPr>
      <w:r>
        <w:t xml:space="preserve">                                                        "gaClickEventObj": {</w:t>
      </w:r>
    </w:p>
    <w:p w14:paraId="742593FF" w14:textId="77777777" w:rsidR="005E6A9E" w:rsidRDefault="005E6A9E" w:rsidP="005E6A9E">
      <w:pPr>
        <w:pStyle w:val="Style1"/>
      </w:pPr>
      <w:r>
        <w:t xml:space="preserve">                                                            "newLaneEvent": {</w:t>
      </w:r>
    </w:p>
    <w:p w14:paraId="60AB94FF" w14:textId="77777777" w:rsidR="005E6A9E" w:rsidRDefault="005E6A9E" w:rsidP="005E6A9E">
      <w:pPr>
        <w:pStyle w:val="Style1"/>
      </w:pPr>
      <w:r>
        <w:t xml:space="preserve">                                                                "envelope": {</w:t>
      </w:r>
    </w:p>
    <w:p w14:paraId="317FE21D" w14:textId="77777777" w:rsidR="005E6A9E" w:rsidRDefault="005E6A9E" w:rsidP="005E6A9E">
      <w:pPr>
        <w:pStyle w:val="Style1"/>
      </w:pPr>
      <w:r>
        <w:t xml:space="preserve">                                                                    "event_client_start_dtm": "Mon Jan 29 2024",</w:t>
      </w:r>
    </w:p>
    <w:p w14:paraId="12124675" w14:textId="77777777" w:rsidR="005E6A9E" w:rsidRDefault="005E6A9E" w:rsidP="005E6A9E">
      <w:pPr>
        <w:pStyle w:val="Style1"/>
      </w:pPr>
      <w:r>
        <w:t xml:space="preserve">                                                                    "event_type_id": 3781,</w:t>
      </w:r>
    </w:p>
    <w:p w14:paraId="6225BAC3" w14:textId="77777777" w:rsidR="005E6A9E" w:rsidRDefault="005E6A9E" w:rsidP="005E6A9E">
      <w:pPr>
        <w:pStyle w:val="Style1"/>
      </w:pPr>
      <w:r>
        <w:t xml:space="preserve">                                                                    "event_type_version_id": "1",</w:t>
      </w:r>
    </w:p>
    <w:p w14:paraId="5C7AB6E3" w14:textId="77777777" w:rsidR="005E6A9E" w:rsidRDefault="005E6A9E" w:rsidP="005E6A9E">
      <w:pPr>
        <w:pStyle w:val="Style1"/>
      </w:pPr>
      <w:r>
        <w:t xml:space="preserve">                                                                    "event_template_id": "242",</w:t>
      </w:r>
    </w:p>
    <w:p w14:paraId="6AC6F974" w14:textId="77777777" w:rsidR="005E6A9E" w:rsidRDefault="005E6A9E" w:rsidP="005E6A9E">
      <w:pPr>
        <w:pStyle w:val="Style1"/>
      </w:pPr>
      <w:r>
        <w:t xml:space="preserve">                                                                    "event_template_version_id": "1"</w:t>
      </w:r>
    </w:p>
    <w:p w14:paraId="6E5CD2EB" w14:textId="77777777" w:rsidR="005E6A9E" w:rsidRDefault="005E6A9E" w:rsidP="005E6A9E">
      <w:pPr>
        <w:pStyle w:val="Style1"/>
      </w:pPr>
      <w:r>
        <w:t xml:space="preserve">                                                                },</w:t>
      </w:r>
    </w:p>
    <w:p w14:paraId="7A148445" w14:textId="77777777" w:rsidR="005E6A9E" w:rsidRDefault="005E6A9E" w:rsidP="005E6A9E">
      <w:pPr>
        <w:pStyle w:val="Style1"/>
      </w:pPr>
      <w:r>
        <w:t xml:space="preserve">                                                                "clickstream_trigger": {</w:t>
      </w:r>
    </w:p>
    <w:p w14:paraId="0023317F" w14:textId="77777777" w:rsidR="005E6A9E" w:rsidRDefault="005E6A9E" w:rsidP="005E6A9E">
      <w:pPr>
        <w:pStyle w:val="Style1"/>
      </w:pPr>
      <w:r>
        <w:t xml:space="preserve">                                                                    "trigger_type_nm": "interaction",</w:t>
      </w:r>
    </w:p>
    <w:p w14:paraId="612E944D" w14:textId="77777777" w:rsidR="005E6A9E" w:rsidRDefault="005E6A9E" w:rsidP="005E6A9E">
      <w:pPr>
        <w:pStyle w:val="Style1"/>
      </w:pPr>
      <w:r>
        <w:t xml:space="preserve">                                                                    "trigger_location_nm": "top_navigation",</w:t>
      </w:r>
    </w:p>
    <w:p w14:paraId="52FC2C88" w14:textId="77777777" w:rsidR="005E6A9E" w:rsidRDefault="005E6A9E" w:rsidP="005E6A9E">
      <w:pPr>
        <w:pStyle w:val="Style1"/>
      </w:pPr>
      <w:r>
        <w:t xml:space="preserve">                                                                    "trigger_source_nm": "top_navigation",</w:t>
      </w:r>
    </w:p>
    <w:p w14:paraId="2F454E79" w14:textId="77777777" w:rsidR="005E6A9E" w:rsidRDefault="005E6A9E" w:rsidP="005E6A9E">
      <w:pPr>
        <w:pStyle w:val="Style1"/>
      </w:pPr>
      <w:r>
        <w:t xml:space="preserve">                                                                    "trigger_object_nm": "no_trigger_object"</w:t>
      </w:r>
    </w:p>
    <w:p w14:paraId="10E05579" w14:textId="77777777" w:rsidR="005E6A9E" w:rsidRDefault="005E6A9E" w:rsidP="005E6A9E">
      <w:pPr>
        <w:pStyle w:val="Style1"/>
      </w:pPr>
      <w:r>
        <w:t xml:space="preserve">                                                                },</w:t>
      </w:r>
    </w:p>
    <w:p w14:paraId="093BAA73" w14:textId="77777777" w:rsidR="005E6A9E" w:rsidRDefault="005E6A9E" w:rsidP="005E6A9E">
      <w:pPr>
        <w:pStyle w:val="Style1"/>
      </w:pPr>
      <w:r>
        <w:t xml:space="preserve">                                                                "semantic": {</w:t>
      </w:r>
    </w:p>
    <w:p w14:paraId="5106A6B0" w14:textId="77777777" w:rsidR="005E6A9E" w:rsidRDefault="005E6A9E" w:rsidP="005E6A9E">
      <w:pPr>
        <w:pStyle w:val="Style1"/>
      </w:pPr>
      <w:r>
        <w:t xml:space="preserve">                                                                    "semantic_event_nm": "top_nav_click"</w:t>
      </w:r>
    </w:p>
    <w:p w14:paraId="07358E86" w14:textId="77777777" w:rsidR="005E6A9E" w:rsidRDefault="005E6A9E" w:rsidP="005E6A9E">
      <w:pPr>
        <w:pStyle w:val="Style1"/>
      </w:pPr>
      <w:r>
        <w:t xml:space="preserve">                                                                },</w:t>
      </w:r>
    </w:p>
    <w:p w14:paraId="2CA96354" w14:textId="77777777" w:rsidR="005E6A9E" w:rsidRDefault="005E6A9E" w:rsidP="005E6A9E">
      <w:pPr>
        <w:pStyle w:val="Style1"/>
      </w:pPr>
      <w:r>
        <w:t xml:space="preserve">                                                                "top_navigation": {</w:t>
      </w:r>
    </w:p>
    <w:p w14:paraId="79544D47" w14:textId="77777777" w:rsidR="005E6A9E" w:rsidRDefault="005E6A9E" w:rsidP="005E6A9E">
      <w:pPr>
        <w:pStyle w:val="Style1"/>
      </w:pPr>
      <w:r>
        <w:t xml:space="preserve">                                                                    "target_url": "/learn/category/financing/?utm_source=zillow&amp;utm_medium=referral&amp;utm_campaign=Z_Mortgageshovertopnav#source=Z_Mortgageshovertopnav",</w:t>
      </w:r>
    </w:p>
    <w:p w14:paraId="32258CBD" w14:textId="77777777" w:rsidR="005E6A9E" w:rsidRDefault="005E6A9E" w:rsidP="005E6A9E">
      <w:pPr>
        <w:pStyle w:val="Style1"/>
      </w:pPr>
      <w:r>
        <w:t xml:space="preserve">                                                                    "level_one_txt": "Home Loans",</w:t>
      </w:r>
    </w:p>
    <w:p w14:paraId="6594F085" w14:textId="77777777" w:rsidR="005E6A9E" w:rsidRDefault="005E6A9E" w:rsidP="005E6A9E">
      <w:pPr>
        <w:pStyle w:val="Style1"/>
      </w:pPr>
      <w:r>
        <w:t xml:space="preserve">                                                                    "level_two_txt": "Just getting started",</w:t>
      </w:r>
    </w:p>
    <w:p w14:paraId="1DDC118F" w14:textId="77777777" w:rsidR="005E6A9E" w:rsidRDefault="005E6A9E" w:rsidP="005E6A9E">
      <w:pPr>
        <w:pStyle w:val="Style1"/>
      </w:pPr>
      <w:r>
        <w:t xml:space="preserve">                                                                    "level_three_txt": "Learn about the mortgage process"</w:t>
      </w:r>
    </w:p>
    <w:p w14:paraId="1E9A5C5D" w14:textId="77777777" w:rsidR="005E6A9E" w:rsidRDefault="005E6A9E" w:rsidP="005E6A9E">
      <w:pPr>
        <w:pStyle w:val="Style1"/>
      </w:pPr>
      <w:r>
        <w:t xml:space="preserve">                                                                }</w:t>
      </w:r>
    </w:p>
    <w:p w14:paraId="22D62538" w14:textId="77777777" w:rsidR="005E6A9E" w:rsidRDefault="005E6A9E" w:rsidP="005E6A9E">
      <w:pPr>
        <w:pStyle w:val="Style1"/>
      </w:pPr>
      <w:r>
        <w:t xml:space="preserve">                                                            }</w:t>
      </w:r>
    </w:p>
    <w:p w14:paraId="0C5E891F" w14:textId="77777777" w:rsidR="005E6A9E" w:rsidRDefault="005E6A9E" w:rsidP="005E6A9E">
      <w:pPr>
        <w:pStyle w:val="Style1"/>
      </w:pPr>
      <w:r>
        <w:t xml:space="preserve">                                                        }</w:t>
      </w:r>
    </w:p>
    <w:p w14:paraId="21BF3172" w14:textId="77777777" w:rsidR="005E6A9E" w:rsidRDefault="005E6A9E" w:rsidP="005E6A9E">
      <w:pPr>
        <w:pStyle w:val="Style1"/>
      </w:pPr>
      <w:r>
        <w:t xml:space="preserve">                                                    }</w:t>
      </w:r>
    </w:p>
    <w:p w14:paraId="3ED8AB52" w14:textId="77777777" w:rsidR="005E6A9E" w:rsidRDefault="005E6A9E" w:rsidP="005E6A9E">
      <w:pPr>
        <w:pStyle w:val="Style1"/>
      </w:pPr>
      <w:r>
        <w:t xml:space="preserve">                                                ]},</w:t>
      </w:r>
    </w:p>
    <w:p w14:paraId="19313884" w14:textId="77777777" w:rsidR="005E6A9E" w:rsidRDefault="005E6A9E" w:rsidP="005E6A9E">
      <w:pPr>
        <w:pStyle w:val="Style1"/>
      </w:pPr>
      <w:r>
        <w:t xml:space="preserve">                                                {</w:t>
      </w:r>
    </w:p>
    <w:p w14:paraId="1051DD9F" w14:textId="77777777" w:rsidR="005E6A9E" w:rsidRDefault="005E6A9E" w:rsidP="005E6A9E">
      <w:pPr>
        <w:pStyle w:val="Style1"/>
      </w:pPr>
      <w:r>
        <w:t xml:space="preserve">                                                    "title": "Explore more options",</w:t>
      </w:r>
    </w:p>
    <w:p w14:paraId="2FAFE30C" w14:textId="77777777" w:rsidR="005E6A9E" w:rsidRDefault="005E6A9E" w:rsidP="005E6A9E">
      <w:pPr>
        <w:pStyle w:val="Style1"/>
      </w:pPr>
      <w:r>
        <w:t xml:space="preserve">                                                    "links": [{</w:t>
      </w:r>
    </w:p>
    <w:p w14:paraId="09A60560" w14:textId="77777777" w:rsidR="005E6A9E" w:rsidRDefault="005E6A9E" w:rsidP="005E6A9E">
      <w:pPr>
        <w:pStyle w:val="Style1"/>
      </w:pPr>
      <w:r>
        <w:t xml:space="preserve">                                                        "text": "See today's rates",</w:t>
      </w:r>
    </w:p>
    <w:p w14:paraId="4128E853" w14:textId="77777777" w:rsidR="005E6A9E" w:rsidRDefault="005E6A9E" w:rsidP="005E6A9E">
      <w:pPr>
        <w:pStyle w:val="Style1"/>
      </w:pPr>
      <w:r>
        <w:t xml:space="preserve">                                                        "href": "/mortgage-rates/?utm_source=zillow&amp;utm_medium=referral&amp;utm_campaign=Z_Mortgageshovertopnav#source=Z_Mortgageshovertopnav",</w:t>
      </w:r>
    </w:p>
    <w:p w14:paraId="596597AF" w14:textId="77777777" w:rsidR="005E6A9E" w:rsidRDefault="005E6A9E" w:rsidP="005E6A9E">
      <w:pPr>
        <w:pStyle w:val="Style1"/>
      </w:pPr>
      <w:r>
        <w:t xml:space="preserve">                                                        "gaClickEventObj": {</w:t>
      </w:r>
    </w:p>
    <w:p w14:paraId="2979051E" w14:textId="77777777" w:rsidR="005E6A9E" w:rsidRDefault="005E6A9E" w:rsidP="005E6A9E">
      <w:pPr>
        <w:pStyle w:val="Style1"/>
      </w:pPr>
      <w:r>
        <w:t xml:space="preserve">                                                            "newLaneEvent": {</w:t>
      </w:r>
    </w:p>
    <w:p w14:paraId="22C622FF" w14:textId="77777777" w:rsidR="005E6A9E" w:rsidRDefault="005E6A9E" w:rsidP="005E6A9E">
      <w:pPr>
        <w:pStyle w:val="Style1"/>
      </w:pPr>
      <w:r>
        <w:t xml:space="preserve">                                                                "envelope": {</w:t>
      </w:r>
    </w:p>
    <w:p w14:paraId="263954F9" w14:textId="77777777" w:rsidR="005E6A9E" w:rsidRDefault="005E6A9E" w:rsidP="005E6A9E">
      <w:pPr>
        <w:pStyle w:val="Style1"/>
      </w:pPr>
      <w:r>
        <w:t xml:space="preserve">                                                                    "event_client_start_dtm": "Mon Jan 29 2024",</w:t>
      </w:r>
    </w:p>
    <w:p w14:paraId="007DA11D" w14:textId="77777777" w:rsidR="005E6A9E" w:rsidRDefault="005E6A9E" w:rsidP="005E6A9E">
      <w:pPr>
        <w:pStyle w:val="Style1"/>
      </w:pPr>
      <w:r>
        <w:t xml:space="preserve">                                                                    "event_type_id": 3781,</w:t>
      </w:r>
    </w:p>
    <w:p w14:paraId="6E9A820A" w14:textId="77777777" w:rsidR="005E6A9E" w:rsidRDefault="005E6A9E" w:rsidP="005E6A9E">
      <w:pPr>
        <w:pStyle w:val="Style1"/>
      </w:pPr>
      <w:r>
        <w:t xml:space="preserve">                                                                    "event_type_version_id": "1",</w:t>
      </w:r>
    </w:p>
    <w:p w14:paraId="387BB5CA" w14:textId="77777777" w:rsidR="005E6A9E" w:rsidRDefault="005E6A9E" w:rsidP="005E6A9E">
      <w:pPr>
        <w:pStyle w:val="Style1"/>
      </w:pPr>
      <w:r>
        <w:t xml:space="preserve">                                                                    "event_template_id": "242",</w:t>
      </w:r>
    </w:p>
    <w:p w14:paraId="7CF9EB02" w14:textId="77777777" w:rsidR="005E6A9E" w:rsidRDefault="005E6A9E" w:rsidP="005E6A9E">
      <w:pPr>
        <w:pStyle w:val="Style1"/>
      </w:pPr>
      <w:r>
        <w:t xml:space="preserve">                                                                    "event_template_version_id": "1"</w:t>
      </w:r>
    </w:p>
    <w:p w14:paraId="1AB9A9C2" w14:textId="77777777" w:rsidR="005E6A9E" w:rsidRDefault="005E6A9E" w:rsidP="005E6A9E">
      <w:pPr>
        <w:pStyle w:val="Style1"/>
      </w:pPr>
      <w:r>
        <w:t xml:space="preserve">                                                                },</w:t>
      </w:r>
    </w:p>
    <w:p w14:paraId="5FB23F08" w14:textId="77777777" w:rsidR="005E6A9E" w:rsidRDefault="005E6A9E" w:rsidP="005E6A9E">
      <w:pPr>
        <w:pStyle w:val="Style1"/>
      </w:pPr>
      <w:r>
        <w:t xml:space="preserve">                                                                "clickstream_trigger": {</w:t>
      </w:r>
    </w:p>
    <w:p w14:paraId="542901A7" w14:textId="77777777" w:rsidR="005E6A9E" w:rsidRDefault="005E6A9E" w:rsidP="005E6A9E">
      <w:pPr>
        <w:pStyle w:val="Style1"/>
      </w:pPr>
      <w:r>
        <w:t xml:space="preserve">                                                                    "trigger_type_nm": "interaction",</w:t>
      </w:r>
    </w:p>
    <w:p w14:paraId="44314526" w14:textId="77777777" w:rsidR="005E6A9E" w:rsidRDefault="005E6A9E" w:rsidP="005E6A9E">
      <w:pPr>
        <w:pStyle w:val="Style1"/>
      </w:pPr>
      <w:r>
        <w:t xml:space="preserve">                                                                    "trigger_location_nm": "top_navigation",</w:t>
      </w:r>
    </w:p>
    <w:p w14:paraId="3136A8B5" w14:textId="77777777" w:rsidR="005E6A9E" w:rsidRDefault="005E6A9E" w:rsidP="005E6A9E">
      <w:pPr>
        <w:pStyle w:val="Style1"/>
      </w:pPr>
      <w:r>
        <w:t xml:space="preserve">                                                                    "trigger_source_nm": "top_navigation",</w:t>
      </w:r>
    </w:p>
    <w:p w14:paraId="18F302CB" w14:textId="77777777" w:rsidR="005E6A9E" w:rsidRDefault="005E6A9E" w:rsidP="005E6A9E">
      <w:pPr>
        <w:pStyle w:val="Style1"/>
      </w:pPr>
      <w:r>
        <w:t xml:space="preserve">                                                                    "trigger_object_nm": "no_trigger_object"</w:t>
      </w:r>
    </w:p>
    <w:p w14:paraId="3DBEF3D2" w14:textId="77777777" w:rsidR="005E6A9E" w:rsidRDefault="005E6A9E" w:rsidP="005E6A9E">
      <w:pPr>
        <w:pStyle w:val="Style1"/>
      </w:pPr>
      <w:r>
        <w:t xml:space="preserve">                                                                },</w:t>
      </w:r>
    </w:p>
    <w:p w14:paraId="619CA377" w14:textId="77777777" w:rsidR="005E6A9E" w:rsidRDefault="005E6A9E" w:rsidP="005E6A9E">
      <w:pPr>
        <w:pStyle w:val="Style1"/>
      </w:pPr>
      <w:r>
        <w:t xml:space="preserve">                                                                "semantic": {</w:t>
      </w:r>
    </w:p>
    <w:p w14:paraId="513806D0" w14:textId="77777777" w:rsidR="005E6A9E" w:rsidRDefault="005E6A9E" w:rsidP="005E6A9E">
      <w:pPr>
        <w:pStyle w:val="Style1"/>
      </w:pPr>
      <w:r>
        <w:t xml:space="preserve">                                                                    "semantic_event_nm": "top_nav_click"</w:t>
      </w:r>
    </w:p>
    <w:p w14:paraId="6D6A39B1" w14:textId="77777777" w:rsidR="005E6A9E" w:rsidRDefault="005E6A9E" w:rsidP="005E6A9E">
      <w:pPr>
        <w:pStyle w:val="Style1"/>
      </w:pPr>
      <w:r>
        <w:t xml:space="preserve">                                                                },</w:t>
      </w:r>
    </w:p>
    <w:p w14:paraId="1F343D3B" w14:textId="77777777" w:rsidR="005E6A9E" w:rsidRDefault="005E6A9E" w:rsidP="005E6A9E">
      <w:pPr>
        <w:pStyle w:val="Style1"/>
      </w:pPr>
      <w:r>
        <w:t xml:space="preserve">                                                                "top_navigation": {</w:t>
      </w:r>
    </w:p>
    <w:p w14:paraId="321DB2B6" w14:textId="77777777" w:rsidR="005E6A9E" w:rsidRDefault="005E6A9E" w:rsidP="005E6A9E">
      <w:pPr>
        <w:pStyle w:val="Style1"/>
      </w:pPr>
      <w:r>
        <w:t xml:space="preserve">                                                                    "target_url": "/mortgage-rates/?utm_source=zillow&amp;utm_medium=referral&amp;utm_campaign=Z_Mortgageshovertopnav#source=Z_Mortgageshovertopnav",</w:t>
      </w:r>
    </w:p>
    <w:p w14:paraId="385DC563" w14:textId="77777777" w:rsidR="005E6A9E" w:rsidRDefault="005E6A9E" w:rsidP="005E6A9E">
      <w:pPr>
        <w:pStyle w:val="Style1"/>
      </w:pPr>
      <w:r>
        <w:t xml:space="preserve">                                                                    "level_one_txt": "Home Loans",</w:t>
      </w:r>
    </w:p>
    <w:p w14:paraId="006A3592" w14:textId="77777777" w:rsidR="005E6A9E" w:rsidRDefault="005E6A9E" w:rsidP="005E6A9E">
      <w:pPr>
        <w:pStyle w:val="Style1"/>
      </w:pPr>
      <w:r>
        <w:t xml:space="preserve">                                                                    "level_two_txt": "Explore more options",</w:t>
      </w:r>
    </w:p>
    <w:p w14:paraId="0595C3E9" w14:textId="77777777" w:rsidR="005E6A9E" w:rsidRDefault="005E6A9E" w:rsidP="005E6A9E">
      <w:pPr>
        <w:pStyle w:val="Style1"/>
      </w:pPr>
      <w:r>
        <w:t xml:space="preserve">                                                                    "level_three_txt": "See today's rates"</w:t>
      </w:r>
    </w:p>
    <w:p w14:paraId="5D897904" w14:textId="77777777" w:rsidR="005E6A9E" w:rsidRDefault="005E6A9E" w:rsidP="005E6A9E">
      <w:pPr>
        <w:pStyle w:val="Style1"/>
      </w:pPr>
      <w:r>
        <w:t xml:space="preserve">                                                                }</w:t>
      </w:r>
    </w:p>
    <w:p w14:paraId="7DF47CB4" w14:textId="77777777" w:rsidR="005E6A9E" w:rsidRDefault="005E6A9E" w:rsidP="005E6A9E">
      <w:pPr>
        <w:pStyle w:val="Style1"/>
      </w:pPr>
      <w:r>
        <w:t xml:space="preserve">                                                            }</w:t>
      </w:r>
    </w:p>
    <w:p w14:paraId="2760F5B6" w14:textId="77777777" w:rsidR="005E6A9E" w:rsidRDefault="005E6A9E" w:rsidP="005E6A9E">
      <w:pPr>
        <w:pStyle w:val="Style1"/>
      </w:pPr>
      <w:r>
        <w:t xml:space="preserve">                                                        }</w:t>
      </w:r>
    </w:p>
    <w:p w14:paraId="4DBF0562" w14:textId="77777777" w:rsidR="005E6A9E" w:rsidRDefault="005E6A9E" w:rsidP="005E6A9E">
      <w:pPr>
        <w:pStyle w:val="Style1"/>
      </w:pPr>
      <w:r>
        <w:t xml:space="preserve">                                                    },</w:t>
      </w:r>
    </w:p>
    <w:p w14:paraId="343E5845" w14:textId="77777777" w:rsidR="005E6A9E" w:rsidRDefault="005E6A9E" w:rsidP="005E6A9E">
      <w:pPr>
        <w:pStyle w:val="Style1"/>
      </w:pPr>
      <w:r>
        <w:t xml:space="preserve">                                                    {</w:t>
      </w:r>
    </w:p>
    <w:p w14:paraId="56CD1679" w14:textId="77777777" w:rsidR="005E6A9E" w:rsidRDefault="005E6A9E" w:rsidP="005E6A9E">
      <w:pPr>
        <w:pStyle w:val="Style1"/>
      </w:pPr>
      <w:r>
        <w:t xml:space="preserve">                                                        "text": "Refinance your home",</w:t>
      </w:r>
    </w:p>
    <w:p w14:paraId="14E3FDC5" w14:textId="77777777" w:rsidR="005E6A9E" w:rsidRDefault="005E6A9E" w:rsidP="005E6A9E">
      <w:pPr>
        <w:pStyle w:val="Style1"/>
      </w:pPr>
      <w:r>
        <w:t xml:space="preserve">                                                        "href": "/homeloans/refinance/?utm_source=zillow&amp;utm_medium=referral&amp;utm_campaign=Z_Mortgageshovertopnav&amp;zga_z_guid=30d8e80b-fd36-4bec-abbb-3d3d89749eff&amp;zga_z_uid=X1-ZUr30yg93ta8zt_3s95i",</w:t>
      </w:r>
    </w:p>
    <w:p w14:paraId="098B31EE" w14:textId="77777777" w:rsidR="005E6A9E" w:rsidRDefault="005E6A9E" w:rsidP="005E6A9E">
      <w:pPr>
        <w:pStyle w:val="Style1"/>
      </w:pPr>
      <w:r>
        <w:t xml:space="preserve">                                                        "gaClickEventObj": {</w:t>
      </w:r>
    </w:p>
    <w:p w14:paraId="3C073640" w14:textId="77777777" w:rsidR="005E6A9E" w:rsidRDefault="005E6A9E" w:rsidP="005E6A9E">
      <w:pPr>
        <w:pStyle w:val="Style1"/>
      </w:pPr>
      <w:r>
        <w:t xml:space="preserve">                                                            "newLaneEvent": {</w:t>
      </w:r>
    </w:p>
    <w:p w14:paraId="7BB91754" w14:textId="77777777" w:rsidR="005E6A9E" w:rsidRDefault="005E6A9E" w:rsidP="005E6A9E">
      <w:pPr>
        <w:pStyle w:val="Style1"/>
      </w:pPr>
      <w:r>
        <w:t xml:space="preserve">                                                                "envelope": {</w:t>
      </w:r>
    </w:p>
    <w:p w14:paraId="06C0E8CE" w14:textId="77777777" w:rsidR="005E6A9E" w:rsidRDefault="005E6A9E" w:rsidP="005E6A9E">
      <w:pPr>
        <w:pStyle w:val="Style1"/>
      </w:pPr>
      <w:r>
        <w:t xml:space="preserve">                                                                    "event_client_start_dtm": "Mon Jan 29 2024",</w:t>
      </w:r>
    </w:p>
    <w:p w14:paraId="31AFE0E8" w14:textId="77777777" w:rsidR="005E6A9E" w:rsidRDefault="005E6A9E" w:rsidP="005E6A9E">
      <w:pPr>
        <w:pStyle w:val="Style1"/>
      </w:pPr>
      <w:r>
        <w:t xml:space="preserve">                                                                    "event_type_id": 3781,</w:t>
      </w:r>
    </w:p>
    <w:p w14:paraId="4353F55B" w14:textId="77777777" w:rsidR="005E6A9E" w:rsidRDefault="005E6A9E" w:rsidP="005E6A9E">
      <w:pPr>
        <w:pStyle w:val="Style1"/>
      </w:pPr>
      <w:r>
        <w:t xml:space="preserve">                                                                    "event_type_version_id": "1",</w:t>
      </w:r>
    </w:p>
    <w:p w14:paraId="06F86C12" w14:textId="77777777" w:rsidR="005E6A9E" w:rsidRDefault="005E6A9E" w:rsidP="005E6A9E">
      <w:pPr>
        <w:pStyle w:val="Style1"/>
      </w:pPr>
      <w:r>
        <w:t xml:space="preserve">                                                                    "event_template_id": "242",</w:t>
      </w:r>
    </w:p>
    <w:p w14:paraId="03569103" w14:textId="77777777" w:rsidR="005E6A9E" w:rsidRDefault="005E6A9E" w:rsidP="005E6A9E">
      <w:pPr>
        <w:pStyle w:val="Style1"/>
      </w:pPr>
      <w:r>
        <w:t xml:space="preserve">                                                                    "event_template_version_id": "1"</w:t>
      </w:r>
    </w:p>
    <w:p w14:paraId="2B05C27C" w14:textId="77777777" w:rsidR="005E6A9E" w:rsidRDefault="005E6A9E" w:rsidP="005E6A9E">
      <w:pPr>
        <w:pStyle w:val="Style1"/>
      </w:pPr>
      <w:r>
        <w:t xml:space="preserve">                                                                },</w:t>
      </w:r>
    </w:p>
    <w:p w14:paraId="1702D0D6" w14:textId="77777777" w:rsidR="005E6A9E" w:rsidRDefault="005E6A9E" w:rsidP="005E6A9E">
      <w:pPr>
        <w:pStyle w:val="Style1"/>
      </w:pPr>
      <w:r>
        <w:t xml:space="preserve">                                                                "clickstream_trigger": {</w:t>
      </w:r>
    </w:p>
    <w:p w14:paraId="621267A6" w14:textId="77777777" w:rsidR="005E6A9E" w:rsidRDefault="005E6A9E" w:rsidP="005E6A9E">
      <w:pPr>
        <w:pStyle w:val="Style1"/>
      </w:pPr>
      <w:r>
        <w:t xml:space="preserve">                                                                    "trigger_type_nm": "interaction",</w:t>
      </w:r>
    </w:p>
    <w:p w14:paraId="771F3733" w14:textId="77777777" w:rsidR="005E6A9E" w:rsidRDefault="005E6A9E" w:rsidP="005E6A9E">
      <w:pPr>
        <w:pStyle w:val="Style1"/>
      </w:pPr>
      <w:r>
        <w:t xml:space="preserve">                                                                    "trigger_location_nm": "top_navigation",</w:t>
      </w:r>
    </w:p>
    <w:p w14:paraId="03958EF3" w14:textId="77777777" w:rsidR="005E6A9E" w:rsidRDefault="005E6A9E" w:rsidP="005E6A9E">
      <w:pPr>
        <w:pStyle w:val="Style1"/>
      </w:pPr>
      <w:r>
        <w:t xml:space="preserve">                                                                    "trigger_source_nm": "top_navigation",</w:t>
      </w:r>
    </w:p>
    <w:p w14:paraId="1B99B7A7" w14:textId="77777777" w:rsidR="005E6A9E" w:rsidRDefault="005E6A9E" w:rsidP="005E6A9E">
      <w:pPr>
        <w:pStyle w:val="Style1"/>
      </w:pPr>
      <w:r>
        <w:t xml:space="preserve">                                                                    "trigger_object_nm": "no_trigger_object"</w:t>
      </w:r>
    </w:p>
    <w:p w14:paraId="73273E0F" w14:textId="77777777" w:rsidR="005E6A9E" w:rsidRDefault="005E6A9E" w:rsidP="005E6A9E">
      <w:pPr>
        <w:pStyle w:val="Style1"/>
      </w:pPr>
      <w:r>
        <w:t xml:space="preserve">                                                                },</w:t>
      </w:r>
    </w:p>
    <w:p w14:paraId="4384AEB9" w14:textId="77777777" w:rsidR="005E6A9E" w:rsidRDefault="005E6A9E" w:rsidP="005E6A9E">
      <w:pPr>
        <w:pStyle w:val="Style1"/>
      </w:pPr>
      <w:r>
        <w:t xml:space="preserve">                                                                "semantic": {</w:t>
      </w:r>
    </w:p>
    <w:p w14:paraId="542FD0FD" w14:textId="77777777" w:rsidR="005E6A9E" w:rsidRDefault="005E6A9E" w:rsidP="005E6A9E">
      <w:pPr>
        <w:pStyle w:val="Style1"/>
      </w:pPr>
      <w:r>
        <w:t xml:space="preserve">                                                                    "semantic_event_nm": "top_nav_click"</w:t>
      </w:r>
    </w:p>
    <w:p w14:paraId="49715553" w14:textId="77777777" w:rsidR="005E6A9E" w:rsidRDefault="005E6A9E" w:rsidP="005E6A9E">
      <w:pPr>
        <w:pStyle w:val="Style1"/>
      </w:pPr>
      <w:r>
        <w:t xml:space="preserve">                                                                },</w:t>
      </w:r>
    </w:p>
    <w:p w14:paraId="1BE31BB5" w14:textId="77777777" w:rsidR="005E6A9E" w:rsidRDefault="005E6A9E" w:rsidP="005E6A9E">
      <w:pPr>
        <w:pStyle w:val="Style1"/>
      </w:pPr>
      <w:r>
        <w:t xml:space="preserve">                                                                "top_navigation": {</w:t>
      </w:r>
    </w:p>
    <w:p w14:paraId="72AABE53" w14:textId="77777777" w:rsidR="005E6A9E" w:rsidRDefault="005E6A9E" w:rsidP="005E6A9E">
      <w:pPr>
        <w:pStyle w:val="Style1"/>
      </w:pPr>
      <w:r>
        <w:t xml:space="preserve">                                                                    "target_url": "/homeloans/refinance/?utm_source=zillow&amp;utm_medium=referral&amp;utm_campaign=Z_Mortgageshovertopnav&amp;zga_z_guid=30d8e80b-fd36-4bec-abbb-3d3d89749eff&amp;zga_z_uid=X1-ZUr30yg93ta8zt_3s95i",</w:t>
      </w:r>
    </w:p>
    <w:p w14:paraId="1B54729C" w14:textId="77777777" w:rsidR="005E6A9E" w:rsidRDefault="005E6A9E" w:rsidP="005E6A9E">
      <w:pPr>
        <w:pStyle w:val="Style1"/>
      </w:pPr>
      <w:r>
        <w:t xml:space="preserve">                                                                    "level_one_txt": "Home Loans",</w:t>
      </w:r>
    </w:p>
    <w:p w14:paraId="11BD9946" w14:textId="77777777" w:rsidR="005E6A9E" w:rsidRDefault="005E6A9E" w:rsidP="005E6A9E">
      <w:pPr>
        <w:pStyle w:val="Style1"/>
      </w:pPr>
      <w:r>
        <w:t xml:space="preserve">                                                                    "level_two_txt": "Explore more options",</w:t>
      </w:r>
    </w:p>
    <w:p w14:paraId="31ADDAA9" w14:textId="77777777" w:rsidR="005E6A9E" w:rsidRDefault="005E6A9E" w:rsidP="005E6A9E">
      <w:pPr>
        <w:pStyle w:val="Style1"/>
      </w:pPr>
      <w:r>
        <w:t xml:space="preserve">                                                                    "level_three_txt": "Refinance your home"</w:t>
      </w:r>
    </w:p>
    <w:p w14:paraId="75AA6320" w14:textId="77777777" w:rsidR="005E6A9E" w:rsidRDefault="005E6A9E" w:rsidP="005E6A9E">
      <w:pPr>
        <w:pStyle w:val="Style1"/>
      </w:pPr>
      <w:r>
        <w:t xml:space="preserve">                                                                }</w:t>
      </w:r>
    </w:p>
    <w:p w14:paraId="24A9CBBF" w14:textId="77777777" w:rsidR="005E6A9E" w:rsidRDefault="005E6A9E" w:rsidP="005E6A9E">
      <w:pPr>
        <w:pStyle w:val="Style1"/>
      </w:pPr>
      <w:r>
        <w:t xml:space="preserve">                                                            }</w:t>
      </w:r>
    </w:p>
    <w:p w14:paraId="20FA2173" w14:textId="77777777" w:rsidR="005E6A9E" w:rsidRDefault="005E6A9E" w:rsidP="005E6A9E">
      <w:pPr>
        <w:pStyle w:val="Style1"/>
      </w:pPr>
      <w:r>
        <w:t xml:space="preserve">                                                        }</w:t>
      </w:r>
    </w:p>
    <w:p w14:paraId="36E2020F" w14:textId="77777777" w:rsidR="005E6A9E" w:rsidRDefault="005E6A9E" w:rsidP="005E6A9E">
      <w:pPr>
        <w:pStyle w:val="Style1"/>
      </w:pPr>
      <w:r>
        <w:t xml:space="preserve">                                                    },</w:t>
      </w:r>
    </w:p>
    <w:p w14:paraId="1775C5A7" w14:textId="77777777" w:rsidR="005E6A9E" w:rsidRDefault="005E6A9E" w:rsidP="005E6A9E">
      <w:pPr>
        <w:pStyle w:val="Style1"/>
      </w:pPr>
      <w:r>
        <w:t xml:space="preserve">                                                    {</w:t>
      </w:r>
    </w:p>
    <w:p w14:paraId="1C2C6718" w14:textId="77777777" w:rsidR="005E6A9E" w:rsidRDefault="005E6A9E" w:rsidP="005E6A9E">
      <w:pPr>
        <w:pStyle w:val="Style1"/>
      </w:pPr>
      <w:r>
        <w:t xml:space="preserve">                                                        "text": "Calculate your refinance savings",</w:t>
      </w:r>
    </w:p>
    <w:p w14:paraId="6E7BCBDF" w14:textId="77777777" w:rsidR="005E6A9E" w:rsidRDefault="005E6A9E" w:rsidP="005E6A9E">
      <w:pPr>
        <w:pStyle w:val="Style1"/>
      </w:pPr>
      <w:r>
        <w:t xml:space="preserve">                                                        "href": "/mortgage-calculator/refinance-calculator/?utm_source=zillow&amp;utm_medium=referral&amp;utm_campaign=Z_Mortgageshovertopnav#source=Z_Mortgageshovertopnav",</w:t>
      </w:r>
    </w:p>
    <w:p w14:paraId="1E492725" w14:textId="77777777" w:rsidR="005E6A9E" w:rsidRDefault="005E6A9E" w:rsidP="005E6A9E">
      <w:pPr>
        <w:pStyle w:val="Style1"/>
      </w:pPr>
      <w:r>
        <w:t xml:space="preserve">                                                        "gaClickEventObj": {</w:t>
      </w:r>
    </w:p>
    <w:p w14:paraId="776F771A" w14:textId="77777777" w:rsidR="005E6A9E" w:rsidRDefault="005E6A9E" w:rsidP="005E6A9E">
      <w:pPr>
        <w:pStyle w:val="Style1"/>
      </w:pPr>
      <w:r>
        <w:t xml:space="preserve">                                                            "newLaneEvent": {</w:t>
      </w:r>
    </w:p>
    <w:p w14:paraId="0A391749" w14:textId="77777777" w:rsidR="005E6A9E" w:rsidRDefault="005E6A9E" w:rsidP="005E6A9E">
      <w:pPr>
        <w:pStyle w:val="Style1"/>
      </w:pPr>
      <w:r>
        <w:t xml:space="preserve">                                                                "envelope": {</w:t>
      </w:r>
    </w:p>
    <w:p w14:paraId="4B3F024B" w14:textId="77777777" w:rsidR="005E6A9E" w:rsidRDefault="005E6A9E" w:rsidP="005E6A9E">
      <w:pPr>
        <w:pStyle w:val="Style1"/>
      </w:pPr>
      <w:r>
        <w:t xml:space="preserve">                                                                    "event_client_start_dtm": "Mon Jan 29 2024",</w:t>
      </w:r>
    </w:p>
    <w:p w14:paraId="4B47C89E" w14:textId="77777777" w:rsidR="005E6A9E" w:rsidRDefault="005E6A9E" w:rsidP="005E6A9E">
      <w:pPr>
        <w:pStyle w:val="Style1"/>
      </w:pPr>
      <w:r>
        <w:t xml:space="preserve">                                                                    "event_type_id": 3781,</w:t>
      </w:r>
    </w:p>
    <w:p w14:paraId="1BE83948" w14:textId="77777777" w:rsidR="005E6A9E" w:rsidRDefault="005E6A9E" w:rsidP="005E6A9E">
      <w:pPr>
        <w:pStyle w:val="Style1"/>
      </w:pPr>
      <w:r>
        <w:t xml:space="preserve">                                                                    "event_type_version_id": "1",</w:t>
      </w:r>
    </w:p>
    <w:p w14:paraId="36EA3781" w14:textId="77777777" w:rsidR="005E6A9E" w:rsidRDefault="005E6A9E" w:rsidP="005E6A9E">
      <w:pPr>
        <w:pStyle w:val="Style1"/>
      </w:pPr>
      <w:r>
        <w:t xml:space="preserve">                                                                    "event_template_id": "242",</w:t>
      </w:r>
    </w:p>
    <w:p w14:paraId="52601A1E" w14:textId="77777777" w:rsidR="005E6A9E" w:rsidRDefault="005E6A9E" w:rsidP="005E6A9E">
      <w:pPr>
        <w:pStyle w:val="Style1"/>
      </w:pPr>
      <w:r>
        <w:t xml:space="preserve">                                                                    "event_template_version_id": "1"</w:t>
      </w:r>
    </w:p>
    <w:p w14:paraId="4BD6CAF6" w14:textId="77777777" w:rsidR="005E6A9E" w:rsidRDefault="005E6A9E" w:rsidP="005E6A9E">
      <w:pPr>
        <w:pStyle w:val="Style1"/>
      </w:pPr>
      <w:r>
        <w:t xml:space="preserve">                                                                },</w:t>
      </w:r>
    </w:p>
    <w:p w14:paraId="0A3525F3" w14:textId="77777777" w:rsidR="005E6A9E" w:rsidRDefault="005E6A9E" w:rsidP="005E6A9E">
      <w:pPr>
        <w:pStyle w:val="Style1"/>
      </w:pPr>
      <w:r>
        <w:t xml:space="preserve">                                                                "clickstream_trigger": {</w:t>
      </w:r>
    </w:p>
    <w:p w14:paraId="33FD81F1" w14:textId="77777777" w:rsidR="005E6A9E" w:rsidRDefault="005E6A9E" w:rsidP="005E6A9E">
      <w:pPr>
        <w:pStyle w:val="Style1"/>
      </w:pPr>
      <w:r>
        <w:t xml:space="preserve">                                                                    "trigger_type_nm": "interaction",</w:t>
      </w:r>
    </w:p>
    <w:p w14:paraId="1F6EC9E7" w14:textId="77777777" w:rsidR="005E6A9E" w:rsidRDefault="005E6A9E" w:rsidP="005E6A9E">
      <w:pPr>
        <w:pStyle w:val="Style1"/>
      </w:pPr>
      <w:r>
        <w:t xml:space="preserve">                                                                    "trigger_location_nm": "top_navigation",</w:t>
      </w:r>
    </w:p>
    <w:p w14:paraId="7844641A" w14:textId="77777777" w:rsidR="005E6A9E" w:rsidRDefault="005E6A9E" w:rsidP="005E6A9E">
      <w:pPr>
        <w:pStyle w:val="Style1"/>
      </w:pPr>
      <w:r>
        <w:t xml:space="preserve">                                                                    "trigger_source_nm": "top_navigation",</w:t>
      </w:r>
    </w:p>
    <w:p w14:paraId="72C13AB2" w14:textId="77777777" w:rsidR="005E6A9E" w:rsidRDefault="005E6A9E" w:rsidP="005E6A9E">
      <w:pPr>
        <w:pStyle w:val="Style1"/>
      </w:pPr>
      <w:r>
        <w:t xml:space="preserve">                                                                    "trigger_object_nm": "no_trigger_object"</w:t>
      </w:r>
    </w:p>
    <w:p w14:paraId="79F5A53D" w14:textId="77777777" w:rsidR="005E6A9E" w:rsidRDefault="005E6A9E" w:rsidP="005E6A9E">
      <w:pPr>
        <w:pStyle w:val="Style1"/>
      </w:pPr>
      <w:r>
        <w:t xml:space="preserve">                                                                },</w:t>
      </w:r>
    </w:p>
    <w:p w14:paraId="5FD1089F" w14:textId="77777777" w:rsidR="005E6A9E" w:rsidRDefault="005E6A9E" w:rsidP="005E6A9E">
      <w:pPr>
        <w:pStyle w:val="Style1"/>
      </w:pPr>
      <w:r>
        <w:t xml:space="preserve">                                                                "semantic": {</w:t>
      </w:r>
    </w:p>
    <w:p w14:paraId="7144B884" w14:textId="77777777" w:rsidR="005E6A9E" w:rsidRDefault="005E6A9E" w:rsidP="005E6A9E">
      <w:pPr>
        <w:pStyle w:val="Style1"/>
      </w:pPr>
      <w:r>
        <w:t xml:space="preserve">                                                                    "semantic_event_nm": "top_nav_click"</w:t>
      </w:r>
    </w:p>
    <w:p w14:paraId="74678A59" w14:textId="77777777" w:rsidR="005E6A9E" w:rsidRDefault="005E6A9E" w:rsidP="005E6A9E">
      <w:pPr>
        <w:pStyle w:val="Style1"/>
      </w:pPr>
      <w:r>
        <w:t xml:space="preserve">                                                                },</w:t>
      </w:r>
    </w:p>
    <w:p w14:paraId="433375D6" w14:textId="77777777" w:rsidR="005E6A9E" w:rsidRDefault="005E6A9E" w:rsidP="005E6A9E">
      <w:pPr>
        <w:pStyle w:val="Style1"/>
      </w:pPr>
      <w:r>
        <w:t xml:space="preserve">                                                                "top_navigation": {</w:t>
      </w:r>
    </w:p>
    <w:p w14:paraId="283C762C" w14:textId="77777777" w:rsidR="005E6A9E" w:rsidRDefault="005E6A9E" w:rsidP="005E6A9E">
      <w:pPr>
        <w:pStyle w:val="Style1"/>
      </w:pPr>
      <w:r>
        <w:t xml:space="preserve">                                                                    "target_url": "/mortgage-calculator/refinance-calculator/?utm_source=zillow&amp;utm_medium=referral&amp;utm_campaign=Z_Mortgageshovertopnav#source=Z_Mortgageshovertopnav",</w:t>
      </w:r>
    </w:p>
    <w:p w14:paraId="328E5140" w14:textId="77777777" w:rsidR="005E6A9E" w:rsidRDefault="005E6A9E" w:rsidP="005E6A9E">
      <w:pPr>
        <w:pStyle w:val="Style1"/>
      </w:pPr>
      <w:r>
        <w:t xml:space="preserve">                                                                    "level_one_txt": "Home Loans",</w:t>
      </w:r>
    </w:p>
    <w:p w14:paraId="18CFC0DF" w14:textId="77777777" w:rsidR="005E6A9E" w:rsidRDefault="005E6A9E" w:rsidP="005E6A9E">
      <w:pPr>
        <w:pStyle w:val="Style1"/>
      </w:pPr>
      <w:r>
        <w:t xml:space="preserve">                                                                    "level_two_txt": "Explore more options",</w:t>
      </w:r>
    </w:p>
    <w:p w14:paraId="7526DC76" w14:textId="77777777" w:rsidR="005E6A9E" w:rsidRDefault="005E6A9E" w:rsidP="005E6A9E">
      <w:pPr>
        <w:pStyle w:val="Style1"/>
      </w:pPr>
      <w:r>
        <w:t xml:space="preserve">                                                                    "level_three_txt": "Calculate your refinance savings"</w:t>
      </w:r>
    </w:p>
    <w:p w14:paraId="6EE49692" w14:textId="77777777" w:rsidR="005E6A9E" w:rsidRDefault="005E6A9E" w:rsidP="005E6A9E">
      <w:pPr>
        <w:pStyle w:val="Style1"/>
      </w:pPr>
      <w:r>
        <w:t xml:space="preserve">                                                                }</w:t>
      </w:r>
    </w:p>
    <w:p w14:paraId="52715B0B" w14:textId="77777777" w:rsidR="005E6A9E" w:rsidRDefault="005E6A9E" w:rsidP="005E6A9E">
      <w:pPr>
        <w:pStyle w:val="Style1"/>
      </w:pPr>
      <w:r>
        <w:t xml:space="preserve">                                                            }</w:t>
      </w:r>
    </w:p>
    <w:p w14:paraId="61BEA683" w14:textId="77777777" w:rsidR="005E6A9E" w:rsidRDefault="005E6A9E" w:rsidP="005E6A9E">
      <w:pPr>
        <w:pStyle w:val="Style1"/>
      </w:pPr>
      <w:r>
        <w:t xml:space="preserve">                                                        }</w:t>
      </w:r>
    </w:p>
    <w:p w14:paraId="6A06D08B" w14:textId="77777777" w:rsidR="005E6A9E" w:rsidRDefault="005E6A9E" w:rsidP="005E6A9E">
      <w:pPr>
        <w:pStyle w:val="Style1"/>
      </w:pPr>
      <w:r>
        <w:t xml:space="preserve">                                                    },</w:t>
      </w:r>
    </w:p>
    <w:p w14:paraId="227B6659" w14:textId="77777777" w:rsidR="005E6A9E" w:rsidRDefault="005E6A9E" w:rsidP="005E6A9E">
      <w:pPr>
        <w:pStyle w:val="Style1"/>
      </w:pPr>
      <w:r>
        <w:t xml:space="preserve">                                                    {</w:t>
      </w:r>
    </w:p>
    <w:p w14:paraId="731235DA" w14:textId="77777777" w:rsidR="005E6A9E" w:rsidRDefault="005E6A9E" w:rsidP="005E6A9E">
      <w:pPr>
        <w:pStyle w:val="Style1"/>
      </w:pPr>
      <w:r>
        <w:t xml:space="preserve">                                                        "text": "Browse lenders in your area",</w:t>
      </w:r>
    </w:p>
    <w:p w14:paraId="1CA8DE04" w14:textId="77777777" w:rsidR="005E6A9E" w:rsidRDefault="005E6A9E" w:rsidP="005E6A9E">
      <w:pPr>
        <w:pStyle w:val="Style1"/>
      </w:pPr>
      <w:r>
        <w:t xml:space="preserve">                                                        "href": "/lender-directory/?utm_source=zillow&amp;utm_medium=referral&amp;utm_campaign=Z_Mortgageshovertopnav#source=Z_Mortgageshovertopnav",</w:t>
      </w:r>
    </w:p>
    <w:p w14:paraId="1559EFA3" w14:textId="77777777" w:rsidR="005E6A9E" w:rsidRDefault="005E6A9E" w:rsidP="005E6A9E">
      <w:pPr>
        <w:pStyle w:val="Style1"/>
      </w:pPr>
      <w:r>
        <w:t xml:space="preserve">                                                        "gaClickEventObj": {</w:t>
      </w:r>
    </w:p>
    <w:p w14:paraId="364AEBD3" w14:textId="77777777" w:rsidR="005E6A9E" w:rsidRDefault="005E6A9E" w:rsidP="005E6A9E">
      <w:pPr>
        <w:pStyle w:val="Style1"/>
      </w:pPr>
      <w:r>
        <w:t xml:space="preserve">                                                            "newLaneEvent": {</w:t>
      </w:r>
    </w:p>
    <w:p w14:paraId="7345CC8D" w14:textId="77777777" w:rsidR="005E6A9E" w:rsidRDefault="005E6A9E" w:rsidP="005E6A9E">
      <w:pPr>
        <w:pStyle w:val="Style1"/>
      </w:pPr>
      <w:r>
        <w:t xml:space="preserve">                                                                "envelope": {</w:t>
      </w:r>
    </w:p>
    <w:p w14:paraId="57C52153" w14:textId="77777777" w:rsidR="005E6A9E" w:rsidRDefault="005E6A9E" w:rsidP="005E6A9E">
      <w:pPr>
        <w:pStyle w:val="Style1"/>
      </w:pPr>
      <w:r>
        <w:t xml:space="preserve">                                                                    "event_client_start_dtm": "Mon Jan 29 2024",</w:t>
      </w:r>
    </w:p>
    <w:p w14:paraId="409C60C4" w14:textId="77777777" w:rsidR="005E6A9E" w:rsidRDefault="005E6A9E" w:rsidP="005E6A9E">
      <w:pPr>
        <w:pStyle w:val="Style1"/>
      </w:pPr>
      <w:r>
        <w:t xml:space="preserve">                                                                    "event_type_id": 3781,</w:t>
      </w:r>
    </w:p>
    <w:p w14:paraId="4A392375" w14:textId="77777777" w:rsidR="005E6A9E" w:rsidRDefault="005E6A9E" w:rsidP="005E6A9E">
      <w:pPr>
        <w:pStyle w:val="Style1"/>
      </w:pPr>
      <w:r>
        <w:t xml:space="preserve">                                                                    "event_type_version_id": "1",</w:t>
      </w:r>
    </w:p>
    <w:p w14:paraId="0D121AB2" w14:textId="77777777" w:rsidR="005E6A9E" w:rsidRDefault="005E6A9E" w:rsidP="005E6A9E">
      <w:pPr>
        <w:pStyle w:val="Style1"/>
      </w:pPr>
      <w:r>
        <w:t xml:space="preserve">                                                                    "event_template_id": "242",</w:t>
      </w:r>
    </w:p>
    <w:p w14:paraId="0A96D451" w14:textId="77777777" w:rsidR="005E6A9E" w:rsidRDefault="005E6A9E" w:rsidP="005E6A9E">
      <w:pPr>
        <w:pStyle w:val="Style1"/>
      </w:pPr>
      <w:r>
        <w:t xml:space="preserve">                                                                    "event_template_version_id": "1"</w:t>
      </w:r>
    </w:p>
    <w:p w14:paraId="575BDD00" w14:textId="77777777" w:rsidR="005E6A9E" w:rsidRDefault="005E6A9E" w:rsidP="005E6A9E">
      <w:pPr>
        <w:pStyle w:val="Style1"/>
      </w:pPr>
      <w:r>
        <w:t xml:space="preserve">                                                                },</w:t>
      </w:r>
    </w:p>
    <w:p w14:paraId="7A3A1DF7" w14:textId="77777777" w:rsidR="005E6A9E" w:rsidRDefault="005E6A9E" w:rsidP="005E6A9E">
      <w:pPr>
        <w:pStyle w:val="Style1"/>
      </w:pPr>
      <w:r>
        <w:t xml:space="preserve">                                                                "clickstream_trigger": {</w:t>
      </w:r>
    </w:p>
    <w:p w14:paraId="229C8C30" w14:textId="77777777" w:rsidR="005E6A9E" w:rsidRDefault="005E6A9E" w:rsidP="005E6A9E">
      <w:pPr>
        <w:pStyle w:val="Style1"/>
      </w:pPr>
      <w:r>
        <w:t xml:space="preserve">                                                                    "trigger_type_nm": "interaction",</w:t>
      </w:r>
    </w:p>
    <w:p w14:paraId="6ABABFDD" w14:textId="77777777" w:rsidR="005E6A9E" w:rsidRDefault="005E6A9E" w:rsidP="005E6A9E">
      <w:pPr>
        <w:pStyle w:val="Style1"/>
      </w:pPr>
      <w:r>
        <w:t xml:space="preserve">                                                                    "trigger_location_nm": "top_navigation",</w:t>
      </w:r>
    </w:p>
    <w:p w14:paraId="195F647E" w14:textId="77777777" w:rsidR="005E6A9E" w:rsidRDefault="005E6A9E" w:rsidP="005E6A9E">
      <w:pPr>
        <w:pStyle w:val="Style1"/>
      </w:pPr>
      <w:r>
        <w:t xml:space="preserve">                                                                    "trigger_source_nm": "top_navigation",</w:t>
      </w:r>
    </w:p>
    <w:p w14:paraId="7B9EFC21" w14:textId="77777777" w:rsidR="005E6A9E" w:rsidRDefault="005E6A9E" w:rsidP="005E6A9E">
      <w:pPr>
        <w:pStyle w:val="Style1"/>
      </w:pPr>
      <w:r>
        <w:t xml:space="preserve">                                                                    "trigger_object_nm": "no_trigger_object"</w:t>
      </w:r>
    </w:p>
    <w:p w14:paraId="1D3B6D56" w14:textId="77777777" w:rsidR="005E6A9E" w:rsidRDefault="005E6A9E" w:rsidP="005E6A9E">
      <w:pPr>
        <w:pStyle w:val="Style1"/>
      </w:pPr>
      <w:r>
        <w:t xml:space="preserve">                                                                },</w:t>
      </w:r>
    </w:p>
    <w:p w14:paraId="0BDE2CB9" w14:textId="77777777" w:rsidR="005E6A9E" w:rsidRDefault="005E6A9E" w:rsidP="005E6A9E">
      <w:pPr>
        <w:pStyle w:val="Style1"/>
      </w:pPr>
      <w:r>
        <w:t xml:space="preserve">                                                                "semantic": {</w:t>
      </w:r>
    </w:p>
    <w:p w14:paraId="65667CB0" w14:textId="77777777" w:rsidR="005E6A9E" w:rsidRDefault="005E6A9E" w:rsidP="005E6A9E">
      <w:pPr>
        <w:pStyle w:val="Style1"/>
      </w:pPr>
      <w:r>
        <w:t xml:space="preserve">                                                                    "semantic_event_nm": "top_nav_click"</w:t>
      </w:r>
    </w:p>
    <w:p w14:paraId="27CA50B8" w14:textId="77777777" w:rsidR="005E6A9E" w:rsidRDefault="005E6A9E" w:rsidP="005E6A9E">
      <w:pPr>
        <w:pStyle w:val="Style1"/>
      </w:pPr>
      <w:r>
        <w:t xml:space="preserve">                                                                },</w:t>
      </w:r>
    </w:p>
    <w:p w14:paraId="17876216" w14:textId="77777777" w:rsidR="005E6A9E" w:rsidRDefault="005E6A9E" w:rsidP="005E6A9E">
      <w:pPr>
        <w:pStyle w:val="Style1"/>
      </w:pPr>
      <w:r>
        <w:t xml:space="preserve">                                                                "top_navigation": {</w:t>
      </w:r>
    </w:p>
    <w:p w14:paraId="3FCAA528" w14:textId="77777777" w:rsidR="005E6A9E" w:rsidRDefault="005E6A9E" w:rsidP="005E6A9E">
      <w:pPr>
        <w:pStyle w:val="Style1"/>
      </w:pPr>
      <w:r>
        <w:t xml:space="preserve">                                                                    "target_url": "/lender-directory/?utm_source=zillow&amp;utm_medium=referral&amp;utm_campaign=Z_Mortgageshovertopnav#source=Z_Mortgageshovertopnav",</w:t>
      </w:r>
    </w:p>
    <w:p w14:paraId="5C2ECE17" w14:textId="77777777" w:rsidR="005E6A9E" w:rsidRDefault="005E6A9E" w:rsidP="005E6A9E">
      <w:pPr>
        <w:pStyle w:val="Style1"/>
      </w:pPr>
      <w:r>
        <w:t xml:space="preserve">                                                                    "level_one_txt": "Home Loans",</w:t>
      </w:r>
    </w:p>
    <w:p w14:paraId="0AA52B0A" w14:textId="77777777" w:rsidR="005E6A9E" w:rsidRDefault="005E6A9E" w:rsidP="005E6A9E">
      <w:pPr>
        <w:pStyle w:val="Style1"/>
      </w:pPr>
      <w:r>
        <w:t xml:space="preserve">                                                                    "level_two_txt": "Explore more options",</w:t>
      </w:r>
    </w:p>
    <w:p w14:paraId="7D70DA92" w14:textId="77777777" w:rsidR="005E6A9E" w:rsidRDefault="005E6A9E" w:rsidP="005E6A9E">
      <w:pPr>
        <w:pStyle w:val="Style1"/>
      </w:pPr>
      <w:r>
        <w:t xml:space="preserve">                                                                    "level_three_txt": "Browse lenders in your area"</w:t>
      </w:r>
    </w:p>
    <w:p w14:paraId="6D7E1F3A" w14:textId="77777777" w:rsidR="005E6A9E" w:rsidRDefault="005E6A9E" w:rsidP="005E6A9E">
      <w:pPr>
        <w:pStyle w:val="Style1"/>
      </w:pPr>
      <w:r>
        <w:t xml:space="preserve">                                                                }</w:t>
      </w:r>
    </w:p>
    <w:p w14:paraId="1A80EE95" w14:textId="77777777" w:rsidR="005E6A9E" w:rsidRDefault="005E6A9E" w:rsidP="005E6A9E">
      <w:pPr>
        <w:pStyle w:val="Style1"/>
      </w:pPr>
      <w:r>
        <w:t xml:space="preserve">                                                            }</w:t>
      </w:r>
    </w:p>
    <w:p w14:paraId="5F4D7D01" w14:textId="77777777" w:rsidR="005E6A9E" w:rsidRDefault="005E6A9E" w:rsidP="005E6A9E">
      <w:pPr>
        <w:pStyle w:val="Style1"/>
      </w:pPr>
      <w:r>
        <w:t xml:space="preserve">                                                        }</w:t>
      </w:r>
    </w:p>
    <w:p w14:paraId="3AC17604" w14:textId="77777777" w:rsidR="005E6A9E" w:rsidRDefault="005E6A9E" w:rsidP="005E6A9E">
      <w:pPr>
        <w:pStyle w:val="Style1"/>
      </w:pPr>
      <w:r>
        <w:t xml:space="preserve">                                                    }</w:t>
      </w:r>
    </w:p>
    <w:p w14:paraId="2AD94B73" w14:textId="77777777" w:rsidR="005E6A9E" w:rsidRDefault="005E6A9E" w:rsidP="005E6A9E">
      <w:pPr>
        <w:pStyle w:val="Style1"/>
      </w:pPr>
      <w:r>
        <w:t xml:space="preserve">                                                ]</w:t>
      </w:r>
    </w:p>
    <w:p w14:paraId="6D304601" w14:textId="77777777" w:rsidR="005E6A9E" w:rsidRDefault="005E6A9E" w:rsidP="005E6A9E">
      <w:pPr>
        <w:pStyle w:val="Style1"/>
      </w:pPr>
      <w:r>
        <w:t xml:space="preserve">                                            }</w:t>
      </w:r>
    </w:p>
    <w:p w14:paraId="6FFA7C49" w14:textId="77777777" w:rsidR="005E6A9E" w:rsidRDefault="005E6A9E" w:rsidP="005E6A9E">
      <w:pPr>
        <w:pStyle w:val="Style1"/>
      </w:pPr>
      <w:r>
        <w:t xml:space="preserve">                                        ]</w:t>
      </w:r>
    </w:p>
    <w:p w14:paraId="777EFA52" w14:textId="77777777" w:rsidR="005E6A9E" w:rsidRDefault="005E6A9E" w:rsidP="005E6A9E">
      <w:pPr>
        <w:pStyle w:val="Style1"/>
      </w:pPr>
      <w:r>
        <w:t xml:space="preserve">                                    },</w:t>
      </w:r>
    </w:p>
    <w:p w14:paraId="5D561B17" w14:textId="77777777" w:rsidR="005E6A9E" w:rsidRDefault="005E6A9E" w:rsidP="005E6A9E">
      <w:pPr>
        <w:pStyle w:val="Style1"/>
      </w:pPr>
      <w:r>
        <w:t xml:space="preserve">                                    {</w:t>
      </w:r>
    </w:p>
    <w:p w14:paraId="4B5A3292" w14:textId="77777777" w:rsidR="005E6A9E" w:rsidRDefault="005E6A9E" w:rsidP="005E6A9E">
      <w:pPr>
        <w:pStyle w:val="Style1"/>
      </w:pPr>
      <w:r>
        <w:t xml:space="preserve">                                        "link": {</w:t>
      </w:r>
    </w:p>
    <w:p w14:paraId="5E52F67C" w14:textId="77777777" w:rsidR="005E6A9E" w:rsidRDefault="005E6A9E" w:rsidP="005E6A9E">
      <w:pPr>
        <w:pStyle w:val="Style1"/>
      </w:pPr>
      <w:r>
        <w:t xml:space="preserve">                                            "text": "Agent finder",</w:t>
      </w:r>
    </w:p>
    <w:p w14:paraId="2FC6DF05" w14:textId="77777777" w:rsidR="005E6A9E" w:rsidRDefault="005E6A9E" w:rsidP="005E6A9E">
      <w:pPr>
        <w:pStyle w:val="Style1"/>
      </w:pPr>
      <w:r>
        <w:t xml:space="preserve">                                            "href": "/professionals/real-estate-agent-reviews/"</w:t>
      </w:r>
    </w:p>
    <w:p w14:paraId="7B6692D6" w14:textId="77777777" w:rsidR="005E6A9E" w:rsidRDefault="005E6A9E" w:rsidP="005E6A9E">
      <w:pPr>
        <w:pStyle w:val="Style1"/>
      </w:pPr>
      <w:r>
        <w:t xml:space="preserve">                                        },</w:t>
      </w:r>
    </w:p>
    <w:p w14:paraId="291C1BA6" w14:textId="77777777" w:rsidR="005E6A9E" w:rsidRDefault="005E6A9E" w:rsidP="005E6A9E">
      <w:pPr>
        <w:pStyle w:val="Style1"/>
      </w:pPr>
      <w:r>
        <w:t xml:space="preserve">                                        "gaHoverEventObj": {</w:t>
      </w:r>
    </w:p>
    <w:p w14:paraId="365D652E" w14:textId="77777777" w:rsidR="005E6A9E" w:rsidRDefault="005E6A9E" w:rsidP="005E6A9E">
      <w:pPr>
        <w:pStyle w:val="Style1"/>
      </w:pPr>
      <w:r>
        <w:t xml:space="preserve">                                            "category": "nav_menu",</w:t>
      </w:r>
    </w:p>
    <w:p w14:paraId="37FF6031" w14:textId="77777777" w:rsidR="005E6A9E" w:rsidRDefault="005E6A9E" w:rsidP="005E6A9E">
      <w:pPr>
        <w:pStyle w:val="Style1"/>
      </w:pPr>
      <w:r>
        <w:t xml:space="preserve">                                            "action": "mouseover",</w:t>
      </w:r>
    </w:p>
    <w:p w14:paraId="5B1A0068" w14:textId="77777777" w:rsidR="005E6A9E" w:rsidRDefault="005E6A9E" w:rsidP="005E6A9E">
      <w:pPr>
        <w:pStyle w:val="Style1"/>
      </w:pPr>
      <w:r>
        <w:t xml:space="preserve">                                            "label": "agent_finder",</w:t>
      </w:r>
    </w:p>
    <w:p w14:paraId="0F8E7000" w14:textId="77777777" w:rsidR="005E6A9E" w:rsidRDefault="005E6A9E" w:rsidP="005E6A9E">
      <w:pPr>
        <w:pStyle w:val="Style1"/>
      </w:pPr>
      <w:r>
        <w:t xml:space="preserve">                                            "newLaneEvent": {</w:t>
      </w:r>
    </w:p>
    <w:p w14:paraId="666B57C9" w14:textId="77777777" w:rsidR="005E6A9E" w:rsidRDefault="005E6A9E" w:rsidP="005E6A9E">
      <w:pPr>
        <w:pStyle w:val="Style1"/>
      </w:pPr>
      <w:r>
        <w:t xml:space="preserve">                                                "envelope": {</w:t>
      </w:r>
    </w:p>
    <w:p w14:paraId="3F13A52B" w14:textId="77777777" w:rsidR="005E6A9E" w:rsidRDefault="005E6A9E" w:rsidP="005E6A9E">
      <w:pPr>
        <w:pStyle w:val="Style1"/>
      </w:pPr>
      <w:r>
        <w:t xml:space="preserve">                                                    "event_client_start_dtm": "Mon Jan 29 2024",</w:t>
      </w:r>
    </w:p>
    <w:p w14:paraId="6FB432B8" w14:textId="77777777" w:rsidR="005E6A9E" w:rsidRDefault="005E6A9E" w:rsidP="005E6A9E">
      <w:pPr>
        <w:pStyle w:val="Style1"/>
      </w:pPr>
      <w:r>
        <w:t xml:space="preserve">                                                    "event_type_id": 3784,</w:t>
      </w:r>
    </w:p>
    <w:p w14:paraId="6F0A9D59" w14:textId="77777777" w:rsidR="005E6A9E" w:rsidRDefault="005E6A9E" w:rsidP="005E6A9E">
      <w:pPr>
        <w:pStyle w:val="Style1"/>
      </w:pPr>
      <w:r>
        <w:t xml:space="preserve">                                                    "event_type_version_id": "1",</w:t>
      </w:r>
    </w:p>
    <w:p w14:paraId="05435DBD" w14:textId="77777777" w:rsidR="005E6A9E" w:rsidRDefault="005E6A9E" w:rsidP="005E6A9E">
      <w:pPr>
        <w:pStyle w:val="Style1"/>
      </w:pPr>
      <w:r>
        <w:t xml:space="preserve">                                                    "event_template_id": "242",</w:t>
      </w:r>
    </w:p>
    <w:p w14:paraId="046FDFA0" w14:textId="77777777" w:rsidR="005E6A9E" w:rsidRDefault="005E6A9E" w:rsidP="005E6A9E">
      <w:pPr>
        <w:pStyle w:val="Style1"/>
      </w:pPr>
      <w:r>
        <w:t xml:space="preserve">                                                    "event_template_version_id": "1"</w:t>
      </w:r>
    </w:p>
    <w:p w14:paraId="52E2A6EF" w14:textId="77777777" w:rsidR="005E6A9E" w:rsidRDefault="005E6A9E" w:rsidP="005E6A9E">
      <w:pPr>
        <w:pStyle w:val="Style1"/>
      </w:pPr>
      <w:r>
        <w:t xml:space="preserve">                                                },</w:t>
      </w:r>
    </w:p>
    <w:p w14:paraId="5C2B064C" w14:textId="77777777" w:rsidR="005E6A9E" w:rsidRDefault="005E6A9E" w:rsidP="005E6A9E">
      <w:pPr>
        <w:pStyle w:val="Style1"/>
      </w:pPr>
      <w:r>
        <w:t xml:space="preserve">                                                "clickstream_trigger": {</w:t>
      </w:r>
    </w:p>
    <w:p w14:paraId="799D8BE4" w14:textId="77777777" w:rsidR="005E6A9E" w:rsidRDefault="005E6A9E" w:rsidP="005E6A9E">
      <w:pPr>
        <w:pStyle w:val="Style1"/>
      </w:pPr>
      <w:r>
        <w:t xml:space="preserve">                                                    "trigger_type_nm": "interaction",</w:t>
      </w:r>
    </w:p>
    <w:p w14:paraId="2C0C9474" w14:textId="77777777" w:rsidR="005E6A9E" w:rsidRDefault="005E6A9E" w:rsidP="005E6A9E">
      <w:pPr>
        <w:pStyle w:val="Style1"/>
      </w:pPr>
      <w:r>
        <w:t xml:space="preserve">                                                    "trigger_location_nm": "top_navigation",</w:t>
      </w:r>
    </w:p>
    <w:p w14:paraId="79A7EBE5" w14:textId="77777777" w:rsidR="005E6A9E" w:rsidRDefault="005E6A9E" w:rsidP="005E6A9E">
      <w:pPr>
        <w:pStyle w:val="Style1"/>
      </w:pPr>
      <w:r>
        <w:t xml:space="preserve">                                                    "trigger_source_nm": "top_navigation",</w:t>
      </w:r>
    </w:p>
    <w:p w14:paraId="3A11B484" w14:textId="77777777" w:rsidR="005E6A9E" w:rsidRDefault="005E6A9E" w:rsidP="005E6A9E">
      <w:pPr>
        <w:pStyle w:val="Style1"/>
      </w:pPr>
      <w:r>
        <w:t xml:space="preserve">                                                    "trigger_object_nm": "no_trigger_object"</w:t>
      </w:r>
    </w:p>
    <w:p w14:paraId="5446FD66" w14:textId="77777777" w:rsidR="005E6A9E" w:rsidRDefault="005E6A9E" w:rsidP="005E6A9E">
      <w:pPr>
        <w:pStyle w:val="Style1"/>
      </w:pPr>
      <w:r>
        <w:t xml:space="preserve">                                                },</w:t>
      </w:r>
    </w:p>
    <w:p w14:paraId="42741CE7" w14:textId="77777777" w:rsidR="005E6A9E" w:rsidRDefault="005E6A9E" w:rsidP="005E6A9E">
      <w:pPr>
        <w:pStyle w:val="Style1"/>
      </w:pPr>
      <w:r>
        <w:t xml:space="preserve">                                                "semantic": {</w:t>
      </w:r>
    </w:p>
    <w:p w14:paraId="7B85A481" w14:textId="77777777" w:rsidR="005E6A9E" w:rsidRDefault="005E6A9E" w:rsidP="005E6A9E">
      <w:pPr>
        <w:pStyle w:val="Style1"/>
      </w:pPr>
      <w:r>
        <w:t xml:space="preserve">                                                    "semantic_event_nm": "top_nav_hover"</w:t>
      </w:r>
    </w:p>
    <w:p w14:paraId="5104D9DB" w14:textId="77777777" w:rsidR="005E6A9E" w:rsidRDefault="005E6A9E" w:rsidP="005E6A9E">
      <w:pPr>
        <w:pStyle w:val="Style1"/>
      </w:pPr>
      <w:r>
        <w:t xml:space="preserve">                                                },</w:t>
      </w:r>
    </w:p>
    <w:p w14:paraId="42267D1A" w14:textId="77777777" w:rsidR="005E6A9E" w:rsidRDefault="005E6A9E" w:rsidP="005E6A9E">
      <w:pPr>
        <w:pStyle w:val="Style1"/>
      </w:pPr>
      <w:r>
        <w:t xml:space="preserve">                                                "top_navigation": {</w:t>
      </w:r>
    </w:p>
    <w:p w14:paraId="599A206A" w14:textId="77777777" w:rsidR="005E6A9E" w:rsidRDefault="005E6A9E" w:rsidP="005E6A9E">
      <w:pPr>
        <w:pStyle w:val="Style1"/>
      </w:pPr>
      <w:r>
        <w:t xml:space="preserve">                                                    "target_url": "/professionals/real-estate-agent-reviews/",</w:t>
      </w:r>
    </w:p>
    <w:p w14:paraId="08DA77C6" w14:textId="77777777" w:rsidR="005E6A9E" w:rsidRDefault="005E6A9E" w:rsidP="005E6A9E">
      <w:pPr>
        <w:pStyle w:val="Style1"/>
      </w:pPr>
      <w:r>
        <w:t xml:space="preserve">                                                    "level_one_txt": "Agent finder",</w:t>
      </w:r>
    </w:p>
    <w:p w14:paraId="4031A4AC" w14:textId="77777777" w:rsidR="005E6A9E" w:rsidRDefault="005E6A9E" w:rsidP="005E6A9E">
      <w:pPr>
        <w:pStyle w:val="Style1"/>
      </w:pPr>
      <w:r>
        <w:t xml:space="preserve">                                                    "level_two_txt": null,</w:t>
      </w:r>
    </w:p>
    <w:p w14:paraId="4B8727BC" w14:textId="77777777" w:rsidR="005E6A9E" w:rsidRDefault="005E6A9E" w:rsidP="005E6A9E">
      <w:pPr>
        <w:pStyle w:val="Style1"/>
      </w:pPr>
      <w:r>
        <w:t xml:space="preserve">                                                    "level_three_txt": null</w:t>
      </w:r>
    </w:p>
    <w:p w14:paraId="1B0C3B8E" w14:textId="77777777" w:rsidR="005E6A9E" w:rsidRDefault="005E6A9E" w:rsidP="005E6A9E">
      <w:pPr>
        <w:pStyle w:val="Style1"/>
      </w:pPr>
      <w:r>
        <w:t xml:space="preserve">                                                }</w:t>
      </w:r>
    </w:p>
    <w:p w14:paraId="3F556B69" w14:textId="77777777" w:rsidR="005E6A9E" w:rsidRDefault="005E6A9E" w:rsidP="005E6A9E">
      <w:pPr>
        <w:pStyle w:val="Style1"/>
      </w:pPr>
      <w:r>
        <w:t xml:space="preserve">                                            }</w:t>
      </w:r>
    </w:p>
    <w:p w14:paraId="4B067728" w14:textId="77777777" w:rsidR="005E6A9E" w:rsidRDefault="005E6A9E" w:rsidP="005E6A9E">
      <w:pPr>
        <w:pStyle w:val="Style1"/>
      </w:pPr>
      <w:r>
        <w:t xml:space="preserve">                                        },</w:t>
      </w:r>
    </w:p>
    <w:p w14:paraId="52161578" w14:textId="77777777" w:rsidR="005E6A9E" w:rsidRDefault="005E6A9E" w:rsidP="005E6A9E">
      <w:pPr>
        <w:pStyle w:val="Style1"/>
      </w:pPr>
      <w:r>
        <w:t xml:space="preserve">                                        "gaExpandoClickObj": {</w:t>
      </w:r>
    </w:p>
    <w:p w14:paraId="34427190" w14:textId="77777777" w:rsidR="005E6A9E" w:rsidRDefault="005E6A9E" w:rsidP="005E6A9E">
      <w:pPr>
        <w:pStyle w:val="Style1"/>
      </w:pPr>
      <w:r>
        <w:t xml:space="preserve">                                            "category": "nav_menu",</w:t>
      </w:r>
    </w:p>
    <w:p w14:paraId="740B7A66" w14:textId="77777777" w:rsidR="005E6A9E" w:rsidRDefault="005E6A9E" w:rsidP="005E6A9E">
      <w:pPr>
        <w:pStyle w:val="Style1"/>
      </w:pPr>
      <w:r>
        <w:t xml:space="preserve">                                            "action": "click_down",</w:t>
      </w:r>
    </w:p>
    <w:p w14:paraId="77639A21" w14:textId="77777777" w:rsidR="005E6A9E" w:rsidRDefault="005E6A9E" w:rsidP="005E6A9E">
      <w:pPr>
        <w:pStyle w:val="Style1"/>
      </w:pPr>
      <w:r>
        <w:t xml:space="preserve">                                            "label": "agent_finder"</w:t>
      </w:r>
    </w:p>
    <w:p w14:paraId="431CE697" w14:textId="77777777" w:rsidR="005E6A9E" w:rsidRDefault="005E6A9E" w:rsidP="005E6A9E">
      <w:pPr>
        <w:pStyle w:val="Style1"/>
      </w:pPr>
      <w:r>
        <w:t xml:space="preserve">                                        },</w:t>
      </w:r>
    </w:p>
    <w:p w14:paraId="46C6F969" w14:textId="77777777" w:rsidR="005E6A9E" w:rsidRDefault="005E6A9E" w:rsidP="005E6A9E">
      <w:pPr>
        <w:pStyle w:val="Style1"/>
      </w:pPr>
      <w:r>
        <w:t xml:space="preserve">                                        "subsections": [</w:t>
      </w:r>
    </w:p>
    <w:p w14:paraId="5A5B00B8" w14:textId="77777777" w:rsidR="005E6A9E" w:rsidRDefault="005E6A9E" w:rsidP="005E6A9E">
      <w:pPr>
        <w:pStyle w:val="Style1"/>
      </w:pPr>
      <w:r>
        <w:t xml:space="preserve">                                            {</w:t>
      </w:r>
    </w:p>
    <w:p w14:paraId="703768EF" w14:textId="77777777" w:rsidR="005E6A9E" w:rsidRDefault="005E6A9E" w:rsidP="005E6A9E">
      <w:pPr>
        <w:pStyle w:val="Style1"/>
      </w:pPr>
      <w:r>
        <w:t xml:space="preserve">                                                "title": "Looking for pros?",</w:t>
      </w:r>
    </w:p>
    <w:p w14:paraId="18C18DB7" w14:textId="77777777" w:rsidR="005E6A9E" w:rsidRDefault="005E6A9E" w:rsidP="005E6A9E">
      <w:pPr>
        <w:pStyle w:val="Style1"/>
      </w:pPr>
      <w:r>
        <w:t xml:space="preserve">                                                "links": [</w:t>
      </w:r>
    </w:p>
    <w:p w14:paraId="546666BE" w14:textId="77777777" w:rsidR="005E6A9E" w:rsidRDefault="005E6A9E" w:rsidP="005E6A9E">
      <w:pPr>
        <w:pStyle w:val="Style1"/>
      </w:pPr>
      <w:r>
        <w:t xml:space="preserve">                                                    [</w:t>
      </w:r>
    </w:p>
    <w:p w14:paraId="778068E0" w14:textId="77777777" w:rsidR="005E6A9E" w:rsidRDefault="005E6A9E" w:rsidP="005E6A9E">
      <w:pPr>
        <w:pStyle w:val="Style1"/>
      </w:pPr>
      <w:r>
        <w:t xml:space="preserve">                                                        {</w:t>
      </w:r>
    </w:p>
    <w:p w14:paraId="1444621F" w14:textId="77777777" w:rsidR="005E6A9E" w:rsidRDefault="005E6A9E" w:rsidP="005E6A9E">
      <w:pPr>
        <w:pStyle w:val="Style1"/>
      </w:pPr>
      <w:r>
        <w:t xml:space="preserve">                                                            "text": "Real estate agents",</w:t>
      </w:r>
    </w:p>
    <w:p w14:paraId="1E7505C6" w14:textId="77777777" w:rsidR="005E6A9E" w:rsidRDefault="005E6A9E" w:rsidP="005E6A9E">
      <w:pPr>
        <w:pStyle w:val="Style1"/>
      </w:pPr>
      <w:r>
        <w:t xml:space="preserve">                                                            "href": "/professionals/real-estate-agent-reviews/",</w:t>
      </w:r>
    </w:p>
    <w:p w14:paraId="0A6B2D7D" w14:textId="77777777" w:rsidR="005E6A9E" w:rsidRDefault="005E6A9E" w:rsidP="005E6A9E">
      <w:pPr>
        <w:pStyle w:val="Style1"/>
      </w:pPr>
      <w:r>
        <w:t xml:space="preserve">                                                            "gaClickEventObj": {</w:t>
      </w:r>
    </w:p>
    <w:p w14:paraId="4CBCBC7F" w14:textId="77777777" w:rsidR="005E6A9E" w:rsidRDefault="005E6A9E" w:rsidP="005E6A9E">
      <w:pPr>
        <w:pStyle w:val="Style1"/>
      </w:pPr>
      <w:r>
        <w:t xml:space="preserve">                                                                "newLaneEvent": {</w:t>
      </w:r>
    </w:p>
    <w:p w14:paraId="7F9834CA" w14:textId="77777777" w:rsidR="005E6A9E" w:rsidRDefault="005E6A9E" w:rsidP="005E6A9E">
      <w:pPr>
        <w:pStyle w:val="Style1"/>
      </w:pPr>
      <w:r>
        <w:t xml:space="preserve">                                                                    "envelope": {</w:t>
      </w:r>
    </w:p>
    <w:p w14:paraId="0D2E35BA" w14:textId="77777777" w:rsidR="005E6A9E" w:rsidRDefault="005E6A9E" w:rsidP="005E6A9E">
      <w:pPr>
        <w:pStyle w:val="Style1"/>
      </w:pPr>
      <w:r>
        <w:t xml:space="preserve">                                                                        "event_client_start_dtm": "Mon Jan 29 2024",</w:t>
      </w:r>
    </w:p>
    <w:p w14:paraId="40CFDC4A" w14:textId="77777777" w:rsidR="005E6A9E" w:rsidRDefault="005E6A9E" w:rsidP="005E6A9E">
      <w:pPr>
        <w:pStyle w:val="Style1"/>
      </w:pPr>
      <w:r>
        <w:t xml:space="preserve">                                                                        "event_type_id": 3781,</w:t>
      </w:r>
    </w:p>
    <w:p w14:paraId="0142D3CF" w14:textId="77777777" w:rsidR="005E6A9E" w:rsidRDefault="005E6A9E" w:rsidP="005E6A9E">
      <w:pPr>
        <w:pStyle w:val="Style1"/>
      </w:pPr>
      <w:r>
        <w:t xml:space="preserve">                                                                        "event_type_version_id": "1",</w:t>
      </w:r>
    </w:p>
    <w:p w14:paraId="7BC46644" w14:textId="77777777" w:rsidR="005E6A9E" w:rsidRDefault="005E6A9E" w:rsidP="005E6A9E">
      <w:pPr>
        <w:pStyle w:val="Style1"/>
      </w:pPr>
      <w:r>
        <w:t xml:space="preserve">                                                                        "event_template_id": "242",</w:t>
      </w:r>
    </w:p>
    <w:p w14:paraId="38943624" w14:textId="77777777" w:rsidR="005E6A9E" w:rsidRDefault="005E6A9E" w:rsidP="005E6A9E">
      <w:pPr>
        <w:pStyle w:val="Style1"/>
      </w:pPr>
      <w:r>
        <w:t xml:space="preserve">                                                                        "event_template_version_id": "1"</w:t>
      </w:r>
    </w:p>
    <w:p w14:paraId="28EDD6A0" w14:textId="77777777" w:rsidR="005E6A9E" w:rsidRDefault="005E6A9E" w:rsidP="005E6A9E">
      <w:pPr>
        <w:pStyle w:val="Style1"/>
      </w:pPr>
      <w:r>
        <w:t xml:space="preserve">                                                                    },</w:t>
      </w:r>
    </w:p>
    <w:p w14:paraId="474F7FE8" w14:textId="77777777" w:rsidR="005E6A9E" w:rsidRDefault="005E6A9E" w:rsidP="005E6A9E">
      <w:pPr>
        <w:pStyle w:val="Style1"/>
      </w:pPr>
      <w:r>
        <w:t xml:space="preserve">                                                                    "clickstream_trigger": {</w:t>
      </w:r>
    </w:p>
    <w:p w14:paraId="4FEAC192" w14:textId="77777777" w:rsidR="005E6A9E" w:rsidRDefault="005E6A9E" w:rsidP="005E6A9E">
      <w:pPr>
        <w:pStyle w:val="Style1"/>
      </w:pPr>
      <w:r>
        <w:t xml:space="preserve">                                                                        "trigger_type_nm": "interaction",</w:t>
      </w:r>
    </w:p>
    <w:p w14:paraId="7C10D327" w14:textId="77777777" w:rsidR="005E6A9E" w:rsidRDefault="005E6A9E" w:rsidP="005E6A9E">
      <w:pPr>
        <w:pStyle w:val="Style1"/>
      </w:pPr>
      <w:r>
        <w:t xml:space="preserve">                                                                        "trigger_location_nm": "top_navigation",</w:t>
      </w:r>
    </w:p>
    <w:p w14:paraId="2C818C8F" w14:textId="77777777" w:rsidR="005E6A9E" w:rsidRDefault="005E6A9E" w:rsidP="005E6A9E">
      <w:pPr>
        <w:pStyle w:val="Style1"/>
      </w:pPr>
      <w:r>
        <w:t xml:space="preserve">                                                                        "trigger_source_nm": "top_navigation",</w:t>
      </w:r>
    </w:p>
    <w:p w14:paraId="00FA1A80" w14:textId="77777777" w:rsidR="005E6A9E" w:rsidRDefault="005E6A9E" w:rsidP="005E6A9E">
      <w:pPr>
        <w:pStyle w:val="Style1"/>
      </w:pPr>
      <w:r>
        <w:t xml:space="preserve">                                                                        "trigger_object_nm": "no_trigger_object"</w:t>
      </w:r>
    </w:p>
    <w:p w14:paraId="15D75E18" w14:textId="77777777" w:rsidR="005E6A9E" w:rsidRDefault="005E6A9E" w:rsidP="005E6A9E">
      <w:pPr>
        <w:pStyle w:val="Style1"/>
      </w:pPr>
      <w:r>
        <w:t xml:space="preserve">                                                                    },</w:t>
      </w:r>
    </w:p>
    <w:p w14:paraId="02417E0A" w14:textId="77777777" w:rsidR="005E6A9E" w:rsidRDefault="005E6A9E" w:rsidP="005E6A9E">
      <w:pPr>
        <w:pStyle w:val="Style1"/>
      </w:pPr>
      <w:r>
        <w:t xml:space="preserve">                                                                    "semantic": {</w:t>
      </w:r>
    </w:p>
    <w:p w14:paraId="258CF0E8" w14:textId="77777777" w:rsidR="005E6A9E" w:rsidRDefault="005E6A9E" w:rsidP="005E6A9E">
      <w:pPr>
        <w:pStyle w:val="Style1"/>
      </w:pPr>
      <w:r>
        <w:t xml:space="preserve">                                                                        "semantic_event_nm": "top_nav_click"</w:t>
      </w:r>
    </w:p>
    <w:p w14:paraId="2B02B702" w14:textId="77777777" w:rsidR="005E6A9E" w:rsidRDefault="005E6A9E" w:rsidP="005E6A9E">
      <w:pPr>
        <w:pStyle w:val="Style1"/>
      </w:pPr>
      <w:r>
        <w:t xml:space="preserve">                                                                    },</w:t>
      </w:r>
    </w:p>
    <w:p w14:paraId="22339BD6" w14:textId="77777777" w:rsidR="005E6A9E" w:rsidRDefault="005E6A9E" w:rsidP="005E6A9E">
      <w:pPr>
        <w:pStyle w:val="Style1"/>
      </w:pPr>
      <w:r>
        <w:t xml:space="preserve">                                                                    "top_navigation": {</w:t>
      </w:r>
    </w:p>
    <w:p w14:paraId="30EE233E" w14:textId="77777777" w:rsidR="005E6A9E" w:rsidRDefault="005E6A9E" w:rsidP="005E6A9E">
      <w:pPr>
        <w:pStyle w:val="Style1"/>
      </w:pPr>
      <w:r>
        <w:t xml:space="preserve">                                                                        "target_url": "/professionals/real-estate-agent-reviews/",</w:t>
      </w:r>
    </w:p>
    <w:p w14:paraId="3ACAD016" w14:textId="77777777" w:rsidR="005E6A9E" w:rsidRDefault="005E6A9E" w:rsidP="005E6A9E">
      <w:pPr>
        <w:pStyle w:val="Style1"/>
      </w:pPr>
      <w:r>
        <w:t xml:space="preserve">                                                                        "level_one_txt": "Agent finder",</w:t>
      </w:r>
    </w:p>
    <w:p w14:paraId="119DB3EC" w14:textId="77777777" w:rsidR="005E6A9E" w:rsidRDefault="005E6A9E" w:rsidP="005E6A9E">
      <w:pPr>
        <w:pStyle w:val="Style1"/>
      </w:pPr>
      <w:r>
        <w:t xml:space="preserve">                                                                        "level_two_txt": "Looking for pros?",</w:t>
      </w:r>
    </w:p>
    <w:p w14:paraId="6A0C314F" w14:textId="77777777" w:rsidR="005E6A9E" w:rsidRDefault="005E6A9E" w:rsidP="005E6A9E">
      <w:pPr>
        <w:pStyle w:val="Style1"/>
      </w:pPr>
      <w:r>
        <w:t xml:space="preserve">                                                                        "level_three_txt": "Real estate agents"</w:t>
      </w:r>
    </w:p>
    <w:p w14:paraId="70CC95F6" w14:textId="77777777" w:rsidR="005E6A9E" w:rsidRDefault="005E6A9E" w:rsidP="005E6A9E">
      <w:pPr>
        <w:pStyle w:val="Style1"/>
      </w:pPr>
      <w:r>
        <w:t xml:space="preserve">                                                                    }</w:t>
      </w:r>
    </w:p>
    <w:p w14:paraId="73A1FEA4" w14:textId="77777777" w:rsidR="005E6A9E" w:rsidRDefault="005E6A9E" w:rsidP="005E6A9E">
      <w:pPr>
        <w:pStyle w:val="Style1"/>
      </w:pPr>
      <w:r>
        <w:t xml:space="preserve">                                                                }</w:t>
      </w:r>
    </w:p>
    <w:p w14:paraId="28B2D895" w14:textId="77777777" w:rsidR="005E6A9E" w:rsidRDefault="005E6A9E" w:rsidP="005E6A9E">
      <w:pPr>
        <w:pStyle w:val="Style1"/>
      </w:pPr>
      <w:r>
        <w:t xml:space="preserve">                                                            }</w:t>
      </w:r>
    </w:p>
    <w:p w14:paraId="702BA178" w14:textId="77777777" w:rsidR="005E6A9E" w:rsidRDefault="005E6A9E" w:rsidP="005E6A9E">
      <w:pPr>
        <w:pStyle w:val="Style1"/>
      </w:pPr>
      <w:r>
        <w:t xml:space="preserve">                                                        },</w:t>
      </w:r>
    </w:p>
    <w:p w14:paraId="54DE7486" w14:textId="77777777" w:rsidR="005E6A9E" w:rsidRDefault="005E6A9E" w:rsidP="005E6A9E">
      <w:pPr>
        <w:pStyle w:val="Style1"/>
      </w:pPr>
      <w:r>
        <w:t xml:space="preserve">                                                        {</w:t>
      </w:r>
    </w:p>
    <w:p w14:paraId="7529234D" w14:textId="77777777" w:rsidR="005E6A9E" w:rsidRDefault="005E6A9E" w:rsidP="005E6A9E">
      <w:pPr>
        <w:pStyle w:val="Style1"/>
      </w:pPr>
      <w:r>
        <w:t xml:space="preserve">                                                            "text": "Property managers",</w:t>
      </w:r>
    </w:p>
    <w:p w14:paraId="463C2D05" w14:textId="77777777" w:rsidR="005E6A9E" w:rsidRDefault="005E6A9E" w:rsidP="005E6A9E">
      <w:pPr>
        <w:pStyle w:val="Style1"/>
      </w:pPr>
      <w:r>
        <w:t xml:space="preserve">                                                            "href": "/professionals/property-manager-reviews/",</w:t>
      </w:r>
    </w:p>
    <w:p w14:paraId="0D97EFF6" w14:textId="77777777" w:rsidR="005E6A9E" w:rsidRDefault="005E6A9E" w:rsidP="005E6A9E">
      <w:pPr>
        <w:pStyle w:val="Style1"/>
      </w:pPr>
      <w:r>
        <w:t xml:space="preserve">                                                            "gaClickEventObj": {</w:t>
      </w:r>
    </w:p>
    <w:p w14:paraId="18DD6D5D" w14:textId="77777777" w:rsidR="005E6A9E" w:rsidRDefault="005E6A9E" w:rsidP="005E6A9E">
      <w:pPr>
        <w:pStyle w:val="Style1"/>
      </w:pPr>
      <w:r>
        <w:t xml:space="preserve">                                                                "newLaneEvent": {</w:t>
      </w:r>
    </w:p>
    <w:p w14:paraId="01B936B8" w14:textId="77777777" w:rsidR="005E6A9E" w:rsidRDefault="005E6A9E" w:rsidP="005E6A9E">
      <w:pPr>
        <w:pStyle w:val="Style1"/>
      </w:pPr>
      <w:r>
        <w:t xml:space="preserve">                                                                    "envelope": {</w:t>
      </w:r>
    </w:p>
    <w:p w14:paraId="3974F195" w14:textId="77777777" w:rsidR="005E6A9E" w:rsidRDefault="005E6A9E" w:rsidP="005E6A9E">
      <w:pPr>
        <w:pStyle w:val="Style1"/>
      </w:pPr>
      <w:r>
        <w:t xml:space="preserve">                                                                        "event_client_start_dtm": "Mon Jan 29 2024",</w:t>
      </w:r>
    </w:p>
    <w:p w14:paraId="5664B892" w14:textId="77777777" w:rsidR="005E6A9E" w:rsidRDefault="005E6A9E" w:rsidP="005E6A9E">
      <w:pPr>
        <w:pStyle w:val="Style1"/>
      </w:pPr>
      <w:r>
        <w:t xml:space="preserve">                                                                        "event_type_id": 3781,</w:t>
      </w:r>
    </w:p>
    <w:p w14:paraId="7109A8E8" w14:textId="77777777" w:rsidR="005E6A9E" w:rsidRDefault="005E6A9E" w:rsidP="005E6A9E">
      <w:pPr>
        <w:pStyle w:val="Style1"/>
      </w:pPr>
      <w:r>
        <w:t xml:space="preserve">                                                                        "event_type_version_id": "1",</w:t>
      </w:r>
    </w:p>
    <w:p w14:paraId="1AA1AD64" w14:textId="77777777" w:rsidR="005E6A9E" w:rsidRDefault="005E6A9E" w:rsidP="005E6A9E">
      <w:pPr>
        <w:pStyle w:val="Style1"/>
      </w:pPr>
      <w:r>
        <w:t xml:space="preserve">                                                                        "event_template_id": "242",</w:t>
      </w:r>
    </w:p>
    <w:p w14:paraId="47859864" w14:textId="77777777" w:rsidR="005E6A9E" w:rsidRDefault="005E6A9E" w:rsidP="005E6A9E">
      <w:pPr>
        <w:pStyle w:val="Style1"/>
      </w:pPr>
      <w:r>
        <w:t xml:space="preserve">                                                                        "event_template_version_id": "1"</w:t>
      </w:r>
    </w:p>
    <w:p w14:paraId="6B33FD9B" w14:textId="77777777" w:rsidR="005E6A9E" w:rsidRDefault="005E6A9E" w:rsidP="005E6A9E">
      <w:pPr>
        <w:pStyle w:val="Style1"/>
      </w:pPr>
      <w:r>
        <w:t xml:space="preserve">                                                                    },</w:t>
      </w:r>
    </w:p>
    <w:p w14:paraId="449515E0" w14:textId="77777777" w:rsidR="005E6A9E" w:rsidRDefault="005E6A9E" w:rsidP="005E6A9E">
      <w:pPr>
        <w:pStyle w:val="Style1"/>
      </w:pPr>
      <w:r>
        <w:t xml:space="preserve">                                                                    "clickstream_trigger": {</w:t>
      </w:r>
    </w:p>
    <w:p w14:paraId="267501E0" w14:textId="77777777" w:rsidR="005E6A9E" w:rsidRDefault="005E6A9E" w:rsidP="005E6A9E">
      <w:pPr>
        <w:pStyle w:val="Style1"/>
      </w:pPr>
      <w:r>
        <w:t xml:space="preserve">                                                                        "trigger_type_nm": "interaction",</w:t>
      </w:r>
    </w:p>
    <w:p w14:paraId="71D5BD7F" w14:textId="77777777" w:rsidR="005E6A9E" w:rsidRDefault="005E6A9E" w:rsidP="005E6A9E">
      <w:pPr>
        <w:pStyle w:val="Style1"/>
      </w:pPr>
      <w:r>
        <w:t xml:space="preserve">                                                                        "trigger_location_nm": "top_navigation",</w:t>
      </w:r>
    </w:p>
    <w:p w14:paraId="2FD3AA26" w14:textId="77777777" w:rsidR="005E6A9E" w:rsidRDefault="005E6A9E" w:rsidP="005E6A9E">
      <w:pPr>
        <w:pStyle w:val="Style1"/>
      </w:pPr>
      <w:r>
        <w:t xml:space="preserve">                                                                        "trigger_source_nm": "top_navigation",</w:t>
      </w:r>
    </w:p>
    <w:p w14:paraId="663334C4" w14:textId="77777777" w:rsidR="005E6A9E" w:rsidRDefault="005E6A9E" w:rsidP="005E6A9E">
      <w:pPr>
        <w:pStyle w:val="Style1"/>
      </w:pPr>
      <w:r>
        <w:t xml:space="preserve">                                                                        "trigger_object_nm": "no_trigger_object"</w:t>
      </w:r>
    </w:p>
    <w:p w14:paraId="557C2F8C" w14:textId="77777777" w:rsidR="005E6A9E" w:rsidRDefault="005E6A9E" w:rsidP="005E6A9E">
      <w:pPr>
        <w:pStyle w:val="Style1"/>
      </w:pPr>
      <w:r>
        <w:t xml:space="preserve">                                                                    },</w:t>
      </w:r>
    </w:p>
    <w:p w14:paraId="183900BA" w14:textId="77777777" w:rsidR="005E6A9E" w:rsidRDefault="005E6A9E" w:rsidP="005E6A9E">
      <w:pPr>
        <w:pStyle w:val="Style1"/>
      </w:pPr>
      <w:r>
        <w:t xml:space="preserve">                                                                    "semantic": {</w:t>
      </w:r>
    </w:p>
    <w:p w14:paraId="5DDDA481" w14:textId="77777777" w:rsidR="005E6A9E" w:rsidRDefault="005E6A9E" w:rsidP="005E6A9E">
      <w:pPr>
        <w:pStyle w:val="Style1"/>
      </w:pPr>
      <w:r>
        <w:t xml:space="preserve">                                                                        "semantic_event_nm": "top_nav_click"</w:t>
      </w:r>
    </w:p>
    <w:p w14:paraId="1AFCC6E7" w14:textId="77777777" w:rsidR="005E6A9E" w:rsidRDefault="005E6A9E" w:rsidP="005E6A9E">
      <w:pPr>
        <w:pStyle w:val="Style1"/>
      </w:pPr>
      <w:r>
        <w:t xml:space="preserve">                                                                    },</w:t>
      </w:r>
    </w:p>
    <w:p w14:paraId="6E673DD1" w14:textId="77777777" w:rsidR="005E6A9E" w:rsidRDefault="005E6A9E" w:rsidP="005E6A9E">
      <w:pPr>
        <w:pStyle w:val="Style1"/>
      </w:pPr>
      <w:r>
        <w:t xml:space="preserve">                                                                    "top_navigation": {</w:t>
      </w:r>
    </w:p>
    <w:p w14:paraId="09BB7A15" w14:textId="77777777" w:rsidR="005E6A9E" w:rsidRDefault="005E6A9E" w:rsidP="005E6A9E">
      <w:pPr>
        <w:pStyle w:val="Style1"/>
      </w:pPr>
      <w:r>
        <w:t xml:space="preserve">                                                                        "target_url": "/professionals/property-manager-reviews/",</w:t>
      </w:r>
    </w:p>
    <w:p w14:paraId="7847348B" w14:textId="77777777" w:rsidR="005E6A9E" w:rsidRDefault="005E6A9E" w:rsidP="005E6A9E">
      <w:pPr>
        <w:pStyle w:val="Style1"/>
      </w:pPr>
      <w:r>
        <w:t xml:space="preserve">                                                                        "level_one_txt": "Agent finder",</w:t>
      </w:r>
    </w:p>
    <w:p w14:paraId="5EB7AC2F" w14:textId="77777777" w:rsidR="005E6A9E" w:rsidRDefault="005E6A9E" w:rsidP="005E6A9E">
      <w:pPr>
        <w:pStyle w:val="Style1"/>
      </w:pPr>
      <w:r>
        <w:t xml:space="preserve">                                                                        "level_two_txt": "Looking for pros?",</w:t>
      </w:r>
    </w:p>
    <w:p w14:paraId="4755724C" w14:textId="77777777" w:rsidR="005E6A9E" w:rsidRDefault="005E6A9E" w:rsidP="005E6A9E">
      <w:pPr>
        <w:pStyle w:val="Style1"/>
      </w:pPr>
      <w:r>
        <w:t xml:space="preserve">                                                                        "level_three_txt": "Property managers"</w:t>
      </w:r>
    </w:p>
    <w:p w14:paraId="340EA4AD" w14:textId="77777777" w:rsidR="005E6A9E" w:rsidRDefault="005E6A9E" w:rsidP="005E6A9E">
      <w:pPr>
        <w:pStyle w:val="Style1"/>
      </w:pPr>
      <w:r>
        <w:t xml:space="preserve">                                                                    }</w:t>
      </w:r>
    </w:p>
    <w:p w14:paraId="30D05D3C" w14:textId="77777777" w:rsidR="005E6A9E" w:rsidRDefault="005E6A9E" w:rsidP="005E6A9E">
      <w:pPr>
        <w:pStyle w:val="Style1"/>
      </w:pPr>
      <w:r>
        <w:t xml:space="preserve">                                                                }</w:t>
      </w:r>
    </w:p>
    <w:p w14:paraId="44959F36" w14:textId="77777777" w:rsidR="005E6A9E" w:rsidRDefault="005E6A9E" w:rsidP="005E6A9E">
      <w:pPr>
        <w:pStyle w:val="Style1"/>
      </w:pPr>
      <w:r>
        <w:t xml:space="preserve">                                                            }</w:t>
      </w:r>
    </w:p>
    <w:p w14:paraId="3B09C158" w14:textId="77777777" w:rsidR="005E6A9E" w:rsidRDefault="005E6A9E" w:rsidP="005E6A9E">
      <w:pPr>
        <w:pStyle w:val="Style1"/>
      </w:pPr>
      <w:r>
        <w:t xml:space="preserve">                                                        },</w:t>
      </w:r>
    </w:p>
    <w:p w14:paraId="004B27F0" w14:textId="77777777" w:rsidR="005E6A9E" w:rsidRDefault="005E6A9E" w:rsidP="005E6A9E">
      <w:pPr>
        <w:pStyle w:val="Style1"/>
      </w:pPr>
      <w:r>
        <w:t xml:space="preserve">                                                        {</w:t>
      </w:r>
    </w:p>
    <w:p w14:paraId="5E47C2EE" w14:textId="77777777" w:rsidR="005E6A9E" w:rsidRDefault="005E6A9E" w:rsidP="005E6A9E">
      <w:pPr>
        <w:pStyle w:val="Style1"/>
      </w:pPr>
      <w:r>
        <w:t xml:space="preserve">                                                            "text": "Home inspectors",</w:t>
      </w:r>
    </w:p>
    <w:p w14:paraId="020E0CC4" w14:textId="77777777" w:rsidR="005E6A9E" w:rsidRDefault="005E6A9E" w:rsidP="005E6A9E">
      <w:pPr>
        <w:pStyle w:val="Style1"/>
      </w:pPr>
      <w:r>
        <w:t xml:space="preserve">                                                            "href": "/professionals/home-inspector-reviews/",</w:t>
      </w:r>
    </w:p>
    <w:p w14:paraId="700C7711" w14:textId="77777777" w:rsidR="005E6A9E" w:rsidRDefault="005E6A9E" w:rsidP="005E6A9E">
      <w:pPr>
        <w:pStyle w:val="Style1"/>
      </w:pPr>
      <w:r>
        <w:t xml:space="preserve">                                                            "gaClickEventObj": {</w:t>
      </w:r>
    </w:p>
    <w:p w14:paraId="2940CC67" w14:textId="77777777" w:rsidR="005E6A9E" w:rsidRDefault="005E6A9E" w:rsidP="005E6A9E">
      <w:pPr>
        <w:pStyle w:val="Style1"/>
      </w:pPr>
      <w:r>
        <w:t xml:space="preserve">                                                                "newLaneEvent": {</w:t>
      </w:r>
    </w:p>
    <w:p w14:paraId="35EE5453" w14:textId="77777777" w:rsidR="005E6A9E" w:rsidRDefault="005E6A9E" w:rsidP="005E6A9E">
      <w:pPr>
        <w:pStyle w:val="Style1"/>
      </w:pPr>
      <w:r>
        <w:t xml:space="preserve">                                                                    "envelope": {</w:t>
      </w:r>
    </w:p>
    <w:p w14:paraId="1325C3E1" w14:textId="77777777" w:rsidR="005E6A9E" w:rsidRDefault="005E6A9E" w:rsidP="005E6A9E">
      <w:pPr>
        <w:pStyle w:val="Style1"/>
      </w:pPr>
      <w:r>
        <w:t xml:space="preserve">                                                                        "event_client_start_dtm": "Mon Jan 29 2024",</w:t>
      </w:r>
    </w:p>
    <w:p w14:paraId="2AD84C68" w14:textId="77777777" w:rsidR="005E6A9E" w:rsidRDefault="005E6A9E" w:rsidP="005E6A9E">
      <w:pPr>
        <w:pStyle w:val="Style1"/>
      </w:pPr>
      <w:r>
        <w:t xml:space="preserve">                                                                        "event_type_id": 3781,</w:t>
      </w:r>
    </w:p>
    <w:p w14:paraId="46F7F810" w14:textId="77777777" w:rsidR="005E6A9E" w:rsidRDefault="005E6A9E" w:rsidP="005E6A9E">
      <w:pPr>
        <w:pStyle w:val="Style1"/>
      </w:pPr>
      <w:r>
        <w:t xml:space="preserve">                                                                        "event_type_version_id": "1",</w:t>
      </w:r>
    </w:p>
    <w:p w14:paraId="31F46630" w14:textId="77777777" w:rsidR="005E6A9E" w:rsidRDefault="005E6A9E" w:rsidP="005E6A9E">
      <w:pPr>
        <w:pStyle w:val="Style1"/>
      </w:pPr>
      <w:r>
        <w:t xml:space="preserve">                                                                        "event_template_id": "242",</w:t>
      </w:r>
    </w:p>
    <w:p w14:paraId="08011A41" w14:textId="77777777" w:rsidR="005E6A9E" w:rsidRDefault="005E6A9E" w:rsidP="005E6A9E">
      <w:pPr>
        <w:pStyle w:val="Style1"/>
      </w:pPr>
      <w:r>
        <w:t xml:space="preserve">                                                                        "event_template_version_id": "1"</w:t>
      </w:r>
    </w:p>
    <w:p w14:paraId="2D58E8C9" w14:textId="77777777" w:rsidR="005E6A9E" w:rsidRDefault="005E6A9E" w:rsidP="005E6A9E">
      <w:pPr>
        <w:pStyle w:val="Style1"/>
      </w:pPr>
      <w:r>
        <w:t xml:space="preserve">                                                                    },</w:t>
      </w:r>
    </w:p>
    <w:p w14:paraId="46E73133" w14:textId="77777777" w:rsidR="005E6A9E" w:rsidRDefault="005E6A9E" w:rsidP="005E6A9E">
      <w:pPr>
        <w:pStyle w:val="Style1"/>
      </w:pPr>
      <w:r>
        <w:t xml:space="preserve">                                                                    "clickstream_trigger": {</w:t>
      </w:r>
    </w:p>
    <w:p w14:paraId="2E5744A0" w14:textId="77777777" w:rsidR="005E6A9E" w:rsidRDefault="005E6A9E" w:rsidP="005E6A9E">
      <w:pPr>
        <w:pStyle w:val="Style1"/>
      </w:pPr>
      <w:r>
        <w:t xml:space="preserve">                                                                        "trigger_type_nm": "interaction",</w:t>
      </w:r>
    </w:p>
    <w:p w14:paraId="64F07275" w14:textId="77777777" w:rsidR="005E6A9E" w:rsidRDefault="005E6A9E" w:rsidP="005E6A9E">
      <w:pPr>
        <w:pStyle w:val="Style1"/>
      </w:pPr>
      <w:r>
        <w:t xml:space="preserve">                                                                        "trigger_location_nm": "top_navigation",</w:t>
      </w:r>
    </w:p>
    <w:p w14:paraId="7763E584" w14:textId="77777777" w:rsidR="005E6A9E" w:rsidRDefault="005E6A9E" w:rsidP="005E6A9E">
      <w:pPr>
        <w:pStyle w:val="Style1"/>
      </w:pPr>
      <w:r>
        <w:t xml:space="preserve">                                                                        "trigger_source_nm": "top_navigation",</w:t>
      </w:r>
    </w:p>
    <w:p w14:paraId="4E68F230" w14:textId="77777777" w:rsidR="005E6A9E" w:rsidRDefault="005E6A9E" w:rsidP="005E6A9E">
      <w:pPr>
        <w:pStyle w:val="Style1"/>
      </w:pPr>
      <w:r>
        <w:t xml:space="preserve">                                                                        "trigger_object_nm": "no_trigger_object"</w:t>
      </w:r>
    </w:p>
    <w:p w14:paraId="2B1FF162" w14:textId="77777777" w:rsidR="005E6A9E" w:rsidRDefault="005E6A9E" w:rsidP="005E6A9E">
      <w:pPr>
        <w:pStyle w:val="Style1"/>
      </w:pPr>
      <w:r>
        <w:t xml:space="preserve">                                                                    },</w:t>
      </w:r>
    </w:p>
    <w:p w14:paraId="037BFD32" w14:textId="77777777" w:rsidR="005E6A9E" w:rsidRDefault="005E6A9E" w:rsidP="005E6A9E">
      <w:pPr>
        <w:pStyle w:val="Style1"/>
      </w:pPr>
      <w:r>
        <w:t xml:space="preserve">                                                                    "semantic": {</w:t>
      </w:r>
    </w:p>
    <w:p w14:paraId="46AD0A4E" w14:textId="77777777" w:rsidR="005E6A9E" w:rsidRDefault="005E6A9E" w:rsidP="005E6A9E">
      <w:pPr>
        <w:pStyle w:val="Style1"/>
      </w:pPr>
      <w:r>
        <w:t xml:space="preserve">                                                                        "semantic_event_nm": "top_nav_click"</w:t>
      </w:r>
    </w:p>
    <w:p w14:paraId="77713371" w14:textId="77777777" w:rsidR="005E6A9E" w:rsidRDefault="005E6A9E" w:rsidP="005E6A9E">
      <w:pPr>
        <w:pStyle w:val="Style1"/>
      </w:pPr>
      <w:r>
        <w:t xml:space="preserve">                                                                    },</w:t>
      </w:r>
    </w:p>
    <w:p w14:paraId="4CCF5F79" w14:textId="77777777" w:rsidR="005E6A9E" w:rsidRDefault="005E6A9E" w:rsidP="005E6A9E">
      <w:pPr>
        <w:pStyle w:val="Style1"/>
      </w:pPr>
      <w:r>
        <w:t xml:space="preserve">                                                                    "top_navigation": {</w:t>
      </w:r>
    </w:p>
    <w:p w14:paraId="4A8E94AD" w14:textId="77777777" w:rsidR="005E6A9E" w:rsidRDefault="005E6A9E" w:rsidP="005E6A9E">
      <w:pPr>
        <w:pStyle w:val="Style1"/>
      </w:pPr>
      <w:r>
        <w:t xml:space="preserve">                                                                        "target_url": "/professionals/home-inspector-reviews/",</w:t>
      </w:r>
    </w:p>
    <w:p w14:paraId="5AEA8404" w14:textId="77777777" w:rsidR="005E6A9E" w:rsidRDefault="005E6A9E" w:rsidP="005E6A9E">
      <w:pPr>
        <w:pStyle w:val="Style1"/>
      </w:pPr>
      <w:r>
        <w:t xml:space="preserve">                                                                        "level_one_txt": "Agent finder",</w:t>
      </w:r>
    </w:p>
    <w:p w14:paraId="71D77F1E" w14:textId="77777777" w:rsidR="005E6A9E" w:rsidRDefault="005E6A9E" w:rsidP="005E6A9E">
      <w:pPr>
        <w:pStyle w:val="Style1"/>
      </w:pPr>
      <w:r>
        <w:t xml:space="preserve">                                                                        "level_two_txt": "Looking for pros?",</w:t>
      </w:r>
    </w:p>
    <w:p w14:paraId="733490CA" w14:textId="77777777" w:rsidR="005E6A9E" w:rsidRDefault="005E6A9E" w:rsidP="005E6A9E">
      <w:pPr>
        <w:pStyle w:val="Style1"/>
      </w:pPr>
      <w:r>
        <w:t xml:space="preserve">                                                                        "level_three_txt": "Home inspectors"</w:t>
      </w:r>
    </w:p>
    <w:p w14:paraId="42A38EFE" w14:textId="77777777" w:rsidR="005E6A9E" w:rsidRDefault="005E6A9E" w:rsidP="005E6A9E">
      <w:pPr>
        <w:pStyle w:val="Style1"/>
      </w:pPr>
      <w:r>
        <w:t xml:space="preserve">                                                                    }</w:t>
      </w:r>
    </w:p>
    <w:p w14:paraId="17B1789F" w14:textId="77777777" w:rsidR="005E6A9E" w:rsidRDefault="005E6A9E" w:rsidP="005E6A9E">
      <w:pPr>
        <w:pStyle w:val="Style1"/>
      </w:pPr>
      <w:r>
        <w:t xml:space="preserve">                                                                }</w:t>
      </w:r>
    </w:p>
    <w:p w14:paraId="0E6D3725" w14:textId="77777777" w:rsidR="005E6A9E" w:rsidRDefault="005E6A9E" w:rsidP="005E6A9E">
      <w:pPr>
        <w:pStyle w:val="Style1"/>
      </w:pPr>
      <w:r>
        <w:t xml:space="preserve">                                                            }</w:t>
      </w:r>
    </w:p>
    <w:p w14:paraId="0EE92F95" w14:textId="77777777" w:rsidR="005E6A9E" w:rsidRDefault="005E6A9E" w:rsidP="005E6A9E">
      <w:pPr>
        <w:pStyle w:val="Style1"/>
      </w:pPr>
      <w:r>
        <w:t xml:space="preserve">                                                        },</w:t>
      </w:r>
    </w:p>
    <w:p w14:paraId="22D30FE4" w14:textId="77777777" w:rsidR="005E6A9E" w:rsidRDefault="005E6A9E" w:rsidP="005E6A9E">
      <w:pPr>
        <w:pStyle w:val="Style1"/>
      </w:pPr>
      <w:r>
        <w:t xml:space="preserve">                                                        {</w:t>
      </w:r>
    </w:p>
    <w:p w14:paraId="1615707A" w14:textId="77777777" w:rsidR="005E6A9E" w:rsidRDefault="005E6A9E" w:rsidP="005E6A9E">
      <w:pPr>
        <w:pStyle w:val="Style1"/>
      </w:pPr>
      <w:r>
        <w:t xml:space="preserve">                                                            "text": "Other pros",</w:t>
      </w:r>
    </w:p>
    <w:p w14:paraId="4F88B935" w14:textId="77777777" w:rsidR="005E6A9E" w:rsidRDefault="005E6A9E" w:rsidP="005E6A9E">
      <w:pPr>
        <w:pStyle w:val="Style1"/>
      </w:pPr>
      <w:r>
        <w:t xml:space="preserve">                                                            "href": "/professionals/real-estate-services-reviews/",</w:t>
      </w:r>
    </w:p>
    <w:p w14:paraId="4B360BA2" w14:textId="77777777" w:rsidR="005E6A9E" w:rsidRDefault="005E6A9E" w:rsidP="005E6A9E">
      <w:pPr>
        <w:pStyle w:val="Style1"/>
      </w:pPr>
      <w:r>
        <w:t xml:space="preserve">                                                            "gaClickEventObj": {</w:t>
      </w:r>
    </w:p>
    <w:p w14:paraId="73691679" w14:textId="77777777" w:rsidR="005E6A9E" w:rsidRDefault="005E6A9E" w:rsidP="005E6A9E">
      <w:pPr>
        <w:pStyle w:val="Style1"/>
      </w:pPr>
      <w:r>
        <w:t xml:space="preserve">                                                                "newLaneEvent": {</w:t>
      </w:r>
    </w:p>
    <w:p w14:paraId="21900AE2" w14:textId="77777777" w:rsidR="005E6A9E" w:rsidRDefault="005E6A9E" w:rsidP="005E6A9E">
      <w:pPr>
        <w:pStyle w:val="Style1"/>
      </w:pPr>
      <w:r>
        <w:t xml:space="preserve">                                                                    "envelope": {</w:t>
      </w:r>
    </w:p>
    <w:p w14:paraId="2DFE3B5F" w14:textId="77777777" w:rsidR="005E6A9E" w:rsidRDefault="005E6A9E" w:rsidP="005E6A9E">
      <w:pPr>
        <w:pStyle w:val="Style1"/>
      </w:pPr>
      <w:r>
        <w:t xml:space="preserve">                                                                        "event_client_start_dtm": "Mon Jan 29 2024",</w:t>
      </w:r>
    </w:p>
    <w:p w14:paraId="0D3878FE" w14:textId="77777777" w:rsidR="005E6A9E" w:rsidRDefault="005E6A9E" w:rsidP="005E6A9E">
      <w:pPr>
        <w:pStyle w:val="Style1"/>
      </w:pPr>
      <w:r>
        <w:t xml:space="preserve">                                                                        "event_type_id": 3781,</w:t>
      </w:r>
    </w:p>
    <w:p w14:paraId="4A8654B5" w14:textId="77777777" w:rsidR="005E6A9E" w:rsidRDefault="005E6A9E" w:rsidP="005E6A9E">
      <w:pPr>
        <w:pStyle w:val="Style1"/>
      </w:pPr>
      <w:r>
        <w:t xml:space="preserve">                                                                        "event_type_version_id": "1",</w:t>
      </w:r>
    </w:p>
    <w:p w14:paraId="1E6C7295" w14:textId="77777777" w:rsidR="005E6A9E" w:rsidRDefault="005E6A9E" w:rsidP="005E6A9E">
      <w:pPr>
        <w:pStyle w:val="Style1"/>
      </w:pPr>
      <w:r>
        <w:t xml:space="preserve">                                                                        "event_template_id": "242",</w:t>
      </w:r>
    </w:p>
    <w:p w14:paraId="417474E7" w14:textId="77777777" w:rsidR="005E6A9E" w:rsidRDefault="005E6A9E" w:rsidP="005E6A9E">
      <w:pPr>
        <w:pStyle w:val="Style1"/>
      </w:pPr>
      <w:r>
        <w:t xml:space="preserve">                                                                        "event_template_version_id": "1"</w:t>
      </w:r>
    </w:p>
    <w:p w14:paraId="2BB5934B" w14:textId="77777777" w:rsidR="005E6A9E" w:rsidRDefault="005E6A9E" w:rsidP="005E6A9E">
      <w:pPr>
        <w:pStyle w:val="Style1"/>
      </w:pPr>
      <w:r>
        <w:t xml:space="preserve">                                                                    },</w:t>
      </w:r>
    </w:p>
    <w:p w14:paraId="6FE061C2" w14:textId="77777777" w:rsidR="005E6A9E" w:rsidRDefault="005E6A9E" w:rsidP="005E6A9E">
      <w:pPr>
        <w:pStyle w:val="Style1"/>
      </w:pPr>
      <w:r>
        <w:t xml:space="preserve">                                                                    "clickstream_trigger": {</w:t>
      </w:r>
    </w:p>
    <w:p w14:paraId="0E13548D" w14:textId="77777777" w:rsidR="005E6A9E" w:rsidRDefault="005E6A9E" w:rsidP="005E6A9E">
      <w:pPr>
        <w:pStyle w:val="Style1"/>
      </w:pPr>
      <w:r>
        <w:t xml:space="preserve">                                                                        "trigger_type_nm": "interaction",</w:t>
      </w:r>
    </w:p>
    <w:p w14:paraId="169F6F7B" w14:textId="77777777" w:rsidR="005E6A9E" w:rsidRDefault="005E6A9E" w:rsidP="005E6A9E">
      <w:pPr>
        <w:pStyle w:val="Style1"/>
      </w:pPr>
      <w:r>
        <w:t xml:space="preserve">                                                                        "trigger_location_nm": "top_navigation",</w:t>
      </w:r>
    </w:p>
    <w:p w14:paraId="7D847561" w14:textId="77777777" w:rsidR="005E6A9E" w:rsidRDefault="005E6A9E" w:rsidP="005E6A9E">
      <w:pPr>
        <w:pStyle w:val="Style1"/>
      </w:pPr>
      <w:r>
        <w:t xml:space="preserve">                                                                        "trigger_source_nm": "top_navigation",</w:t>
      </w:r>
    </w:p>
    <w:p w14:paraId="5D98172D" w14:textId="77777777" w:rsidR="005E6A9E" w:rsidRDefault="005E6A9E" w:rsidP="005E6A9E">
      <w:pPr>
        <w:pStyle w:val="Style1"/>
      </w:pPr>
      <w:r>
        <w:t xml:space="preserve">                                                                        "trigger_object_nm": "no_trigger_object"</w:t>
      </w:r>
    </w:p>
    <w:p w14:paraId="2EBE0CD0" w14:textId="77777777" w:rsidR="005E6A9E" w:rsidRDefault="005E6A9E" w:rsidP="005E6A9E">
      <w:pPr>
        <w:pStyle w:val="Style1"/>
      </w:pPr>
      <w:r>
        <w:t xml:space="preserve">                                                                    },</w:t>
      </w:r>
    </w:p>
    <w:p w14:paraId="4BFE5DE1" w14:textId="77777777" w:rsidR="005E6A9E" w:rsidRDefault="005E6A9E" w:rsidP="005E6A9E">
      <w:pPr>
        <w:pStyle w:val="Style1"/>
      </w:pPr>
      <w:r>
        <w:t xml:space="preserve">                                                                    "semantic": {</w:t>
      </w:r>
    </w:p>
    <w:p w14:paraId="7864642A" w14:textId="77777777" w:rsidR="005E6A9E" w:rsidRDefault="005E6A9E" w:rsidP="005E6A9E">
      <w:pPr>
        <w:pStyle w:val="Style1"/>
      </w:pPr>
      <w:r>
        <w:t xml:space="preserve">                                                                        "semantic_event_nm": "top_nav_click"</w:t>
      </w:r>
    </w:p>
    <w:p w14:paraId="3E63A0E2" w14:textId="77777777" w:rsidR="005E6A9E" w:rsidRDefault="005E6A9E" w:rsidP="005E6A9E">
      <w:pPr>
        <w:pStyle w:val="Style1"/>
      </w:pPr>
      <w:r>
        <w:t xml:space="preserve">                                                                    },</w:t>
      </w:r>
    </w:p>
    <w:p w14:paraId="0F1FE13C" w14:textId="77777777" w:rsidR="005E6A9E" w:rsidRDefault="005E6A9E" w:rsidP="005E6A9E">
      <w:pPr>
        <w:pStyle w:val="Style1"/>
      </w:pPr>
      <w:r>
        <w:t xml:space="preserve">                                                                    "top_navigation": {</w:t>
      </w:r>
    </w:p>
    <w:p w14:paraId="55107A2F" w14:textId="77777777" w:rsidR="005E6A9E" w:rsidRDefault="005E6A9E" w:rsidP="005E6A9E">
      <w:pPr>
        <w:pStyle w:val="Style1"/>
      </w:pPr>
      <w:r>
        <w:t xml:space="preserve">                                                                        "target_url": "/professionals/real-estate-services-reviews/",</w:t>
      </w:r>
    </w:p>
    <w:p w14:paraId="742C5089" w14:textId="77777777" w:rsidR="005E6A9E" w:rsidRDefault="005E6A9E" w:rsidP="005E6A9E">
      <w:pPr>
        <w:pStyle w:val="Style1"/>
      </w:pPr>
      <w:r>
        <w:t xml:space="preserve">                                                                        "level_one_txt": "Agent finder",</w:t>
      </w:r>
    </w:p>
    <w:p w14:paraId="631A9473" w14:textId="77777777" w:rsidR="005E6A9E" w:rsidRDefault="005E6A9E" w:rsidP="005E6A9E">
      <w:pPr>
        <w:pStyle w:val="Style1"/>
      </w:pPr>
      <w:r>
        <w:t xml:space="preserve">                                                                        "level_two_txt": "Looking for pros?",</w:t>
      </w:r>
    </w:p>
    <w:p w14:paraId="0DBDE336" w14:textId="77777777" w:rsidR="005E6A9E" w:rsidRDefault="005E6A9E" w:rsidP="005E6A9E">
      <w:pPr>
        <w:pStyle w:val="Style1"/>
      </w:pPr>
      <w:r>
        <w:t xml:space="preserve">                                                                        "level_three_txt": "Other pros"</w:t>
      </w:r>
    </w:p>
    <w:p w14:paraId="48C24384" w14:textId="77777777" w:rsidR="005E6A9E" w:rsidRDefault="005E6A9E" w:rsidP="005E6A9E">
      <w:pPr>
        <w:pStyle w:val="Style1"/>
      </w:pPr>
      <w:r>
        <w:t xml:space="preserve">                                                                    }</w:t>
      </w:r>
    </w:p>
    <w:p w14:paraId="5FA501EF" w14:textId="77777777" w:rsidR="005E6A9E" w:rsidRDefault="005E6A9E" w:rsidP="005E6A9E">
      <w:pPr>
        <w:pStyle w:val="Style1"/>
      </w:pPr>
      <w:r>
        <w:t xml:space="preserve">                                                                }</w:t>
      </w:r>
    </w:p>
    <w:p w14:paraId="584805A4" w14:textId="77777777" w:rsidR="005E6A9E" w:rsidRDefault="005E6A9E" w:rsidP="005E6A9E">
      <w:pPr>
        <w:pStyle w:val="Style1"/>
      </w:pPr>
      <w:r>
        <w:t xml:space="preserve">                                                            }</w:t>
      </w:r>
    </w:p>
    <w:p w14:paraId="5E0D39EC" w14:textId="77777777" w:rsidR="005E6A9E" w:rsidRDefault="005E6A9E" w:rsidP="005E6A9E">
      <w:pPr>
        <w:pStyle w:val="Style1"/>
      </w:pPr>
      <w:r>
        <w:t xml:space="preserve">                                                        }</w:t>
      </w:r>
    </w:p>
    <w:p w14:paraId="3C73E84E" w14:textId="77777777" w:rsidR="005E6A9E" w:rsidRDefault="005E6A9E" w:rsidP="005E6A9E">
      <w:pPr>
        <w:pStyle w:val="Style1"/>
      </w:pPr>
      <w:r>
        <w:t xml:space="preserve">                                                    ],</w:t>
      </w:r>
    </w:p>
    <w:p w14:paraId="45A3BC72" w14:textId="77777777" w:rsidR="005E6A9E" w:rsidRDefault="005E6A9E" w:rsidP="005E6A9E">
      <w:pPr>
        <w:pStyle w:val="Style1"/>
      </w:pPr>
      <w:r>
        <w:t xml:space="preserve">                                                    [</w:t>
      </w:r>
    </w:p>
    <w:p w14:paraId="35813F86" w14:textId="77777777" w:rsidR="005E6A9E" w:rsidRDefault="005E6A9E" w:rsidP="005E6A9E">
      <w:pPr>
        <w:pStyle w:val="Style1"/>
      </w:pPr>
      <w:r>
        <w:t xml:space="preserve">                                                        {</w:t>
      </w:r>
    </w:p>
    <w:p w14:paraId="3A6ED6EA" w14:textId="77777777" w:rsidR="005E6A9E" w:rsidRDefault="005E6A9E" w:rsidP="005E6A9E">
      <w:pPr>
        <w:pStyle w:val="Style1"/>
      </w:pPr>
      <w:r>
        <w:t xml:space="preserve">                                                            "text": "Home improvement pros",</w:t>
      </w:r>
    </w:p>
    <w:p w14:paraId="4937A3AD" w14:textId="77777777" w:rsidR="005E6A9E" w:rsidRDefault="005E6A9E" w:rsidP="005E6A9E">
      <w:pPr>
        <w:pStyle w:val="Style1"/>
      </w:pPr>
      <w:r>
        <w:t xml:space="preserve">                                                            "href": "/professionals/home-improvement-reviews/",</w:t>
      </w:r>
    </w:p>
    <w:p w14:paraId="768F076D" w14:textId="77777777" w:rsidR="005E6A9E" w:rsidRDefault="005E6A9E" w:rsidP="005E6A9E">
      <w:pPr>
        <w:pStyle w:val="Style1"/>
      </w:pPr>
      <w:r>
        <w:t xml:space="preserve">                                                            "gaClickEventObj": {</w:t>
      </w:r>
    </w:p>
    <w:p w14:paraId="681CC9CB" w14:textId="77777777" w:rsidR="005E6A9E" w:rsidRDefault="005E6A9E" w:rsidP="005E6A9E">
      <w:pPr>
        <w:pStyle w:val="Style1"/>
      </w:pPr>
      <w:r>
        <w:t xml:space="preserve">                                                                "newLaneEvent": {</w:t>
      </w:r>
    </w:p>
    <w:p w14:paraId="337671D9" w14:textId="77777777" w:rsidR="005E6A9E" w:rsidRDefault="005E6A9E" w:rsidP="005E6A9E">
      <w:pPr>
        <w:pStyle w:val="Style1"/>
      </w:pPr>
      <w:r>
        <w:t xml:space="preserve">                                                                    "envelope": {</w:t>
      </w:r>
    </w:p>
    <w:p w14:paraId="61FA6A65" w14:textId="77777777" w:rsidR="005E6A9E" w:rsidRDefault="005E6A9E" w:rsidP="005E6A9E">
      <w:pPr>
        <w:pStyle w:val="Style1"/>
      </w:pPr>
      <w:r>
        <w:t xml:space="preserve">                                                                        "event_client_start_dtm": "Mon Jan 29 2024",</w:t>
      </w:r>
    </w:p>
    <w:p w14:paraId="5ED0995A" w14:textId="77777777" w:rsidR="005E6A9E" w:rsidRDefault="005E6A9E" w:rsidP="005E6A9E">
      <w:pPr>
        <w:pStyle w:val="Style1"/>
      </w:pPr>
      <w:r>
        <w:t xml:space="preserve">                                                                        "event_type_id": 3781,</w:t>
      </w:r>
    </w:p>
    <w:p w14:paraId="03980AC9" w14:textId="77777777" w:rsidR="005E6A9E" w:rsidRDefault="005E6A9E" w:rsidP="005E6A9E">
      <w:pPr>
        <w:pStyle w:val="Style1"/>
      </w:pPr>
      <w:r>
        <w:t xml:space="preserve">                                                                        "event_type_version_id": "1",</w:t>
      </w:r>
    </w:p>
    <w:p w14:paraId="7AE26282" w14:textId="77777777" w:rsidR="005E6A9E" w:rsidRDefault="005E6A9E" w:rsidP="005E6A9E">
      <w:pPr>
        <w:pStyle w:val="Style1"/>
      </w:pPr>
      <w:r>
        <w:t xml:space="preserve">                                                                        "event_template_id": "242",</w:t>
      </w:r>
    </w:p>
    <w:p w14:paraId="59EA1CD8" w14:textId="77777777" w:rsidR="005E6A9E" w:rsidRDefault="005E6A9E" w:rsidP="005E6A9E">
      <w:pPr>
        <w:pStyle w:val="Style1"/>
      </w:pPr>
      <w:r>
        <w:t xml:space="preserve">                                                                        "event_template_version_id": "1"</w:t>
      </w:r>
    </w:p>
    <w:p w14:paraId="056181FC" w14:textId="77777777" w:rsidR="005E6A9E" w:rsidRDefault="005E6A9E" w:rsidP="005E6A9E">
      <w:pPr>
        <w:pStyle w:val="Style1"/>
      </w:pPr>
      <w:r>
        <w:t xml:space="preserve">                                                                    },</w:t>
      </w:r>
    </w:p>
    <w:p w14:paraId="08C44929" w14:textId="77777777" w:rsidR="005E6A9E" w:rsidRDefault="005E6A9E" w:rsidP="005E6A9E">
      <w:pPr>
        <w:pStyle w:val="Style1"/>
      </w:pPr>
      <w:r>
        <w:t xml:space="preserve">                                                                    "clickstream_trigger": {</w:t>
      </w:r>
    </w:p>
    <w:p w14:paraId="6D376E9A" w14:textId="77777777" w:rsidR="005E6A9E" w:rsidRDefault="005E6A9E" w:rsidP="005E6A9E">
      <w:pPr>
        <w:pStyle w:val="Style1"/>
      </w:pPr>
      <w:r>
        <w:t xml:space="preserve">                                                                        "trigger_type_nm": "interaction",</w:t>
      </w:r>
    </w:p>
    <w:p w14:paraId="029AF971" w14:textId="77777777" w:rsidR="005E6A9E" w:rsidRDefault="005E6A9E" w:rsidP="005E6A9E">
      <w:pPr>
        <w:pStyle w:val="Style1"/>
      </w:pPr>
      <w:r>
        <w:t xml:space="preserve">                                                                        "trigger_location_nm": "top_navigation",</w:t>
      </w:r>
    </w:p>
    <w:p w14:paraId="0E602252" w14:textId="77777777" w:rsidR="005E6A9E" w:rsidRDefault="005E6A9E" w:rsidP="005E6A9E">
      <w:pPr>
        <w:pStyle w:val="Style1"/>
      </w:pPr>
      <w:r>
        <w:t xml:space="preserve">                                                                        "trigger_source_nm": "top_navigation",</w:t>
      </w:r>
    </w:p>
    <w:p w14:paraId="19115519" w14:textId="77777777" w:rsidR="005E6A9E" w:rsidRDefault="005E6A9E" w:rsidP="005E6A9E">
      <w:pPr>
        <w:pStyle w:val="Style1"/>
      </w:pPr>
      <w:r>
        <w:t xml:space="preserve">                                                                        "trigger_object_nm": "no_trigger_object"</w:t>
      </w:r>
    </w:p>
    <w:p w14:paraId="48FA5821" w14:textId="77777777" w:rsidR="005E6A9E" w:rsidRDefault="005E6A9E" w:rsidP="005E6A9E">
      <w:pPr>
        <w:pStyle w:val="Style1"/>
      </w:pPr>
      <w:r>
        <w:t xml:space="preserve">                                                                    },</w:t>
      </w:r>
    </w:p>
    <w:p w14:paraId="4713BEBB" w14:textId="77777777" w:rsidR="005E6A9E" w:rsidRDefault="005E6A9E" w:rsidP="005E6A9E">
      <w:pPr>
        <w:pStyle w:val="Style1"/>
      </w:pPr>
      <w:r>
        <w:t xml:space="preserve">                                                                    "semantic": {</w:t>
      </w:r>
    </w:p>
    <w:p w14:paraId="5B88F67B" w14:textId="77777777" w:rsidR="005E6A9E" w:rsidRDefault="005E6A9E" w:rsidP="005E6A9E">
      <w:pPr>
        <w:pStyle w:val="Style1"/>
      </w:pPr>
      <w:r>
        <w:t xml:space="preserve">                                                                        "semantic_event_nm": "top_nav_click"</w:t>
      </w:r>
    </w:p>
    <w:p w14:paraId="3064B1C3" w14:textId="77777777" w:rsidR="005E6A9E" w:rsidRDefault="005E6A9E" w:rsidP="005E6A9E">
      <w:pPr>
        <w:pStyle w:val="Style1"/>
      </w:pPr>
      <w:r>
        <w:t xml:space="preserve">                                                                    },</w:t>
      </w:r>
    </w:p>
    <w:p w14:paraId="220460F4" w14:textId="77777777" w:rsidR="005E6A9E" w:rsidRDefault="005E6A9E" w:rsidP="005E6A9E">
      <w:pPr>
        <w:pStyle w:val="Style1"/>
      </w:pPr>
      <w:r>
        <w:t xml:space="preserve">                                                                    "top_navigation": {</w:t>
      </w:r>
    </w:p>
    <w:p w14:paraId="1D0845B0" w14:textId="77777777" w:rsidR="005E6A9E" w:rsidRDefault="005E6A9E" w:rsidP="005E6A9E">
      <w:pPr>
        <w:pStyle w:val="Style1"/>
      </w:pPr>
      <w:r>
        <w:t xml:space="preserve">                                                                        "target_url": "/professionals/home-improvement-reviews/",</w:t>
      </w:r>
    </w:p>
    <w:p w14:paraId="61662AA1" w14:textId="77777777" w:rsidR="005E6A9E" w:rsidRDefault="005E6A9E" w:rsidP="005E6A9E">
      <w:pPr>
        <w:pStyle w:val="Style1"/>
      </w:pPr>
      <w:r>
        <w:t xml:space="preserve">                                                                        "level_one_txt": "Agent finder",</w:t>
      </w:r>
    </w:p>
    <w:p w14:paraId="277E5D73" w14:textId="77777777" w:rsidR="005E6A9E" w:rsidRDefault="005E6A9E" w:rsidP="005E6A9E">
      <w:pPr>
        <w:pStyle w:val="Style1"/>
      </w:pPr>
      <w:r>
        <w:t xml:space="preserve">                                                                        "level_two_txt": "Looking for pros?",</w:t>
      </w:r>
    </w:p>
    <w:p w14:paraId="35D3BB07" w14:textId="77777777" w:rsidR="005E6A9E" w:rsidRDefault="005E6A9E" w:rsidP="005E6A9E">
      <w:pPr>
        <w:pStyle w:val="Style1"/>
      </w:pPr>
      <w:r>
        <w:t xml:space="preserve">                                                                        "level_three_txt": "Home improvement pros"</w:t>
      </w:r>
    </w:p>
    <w:p w14:paraId="16BAC281" w14:textId="77777777" w:rsidR="005E6A9E" w:rsidRDefault="005E6A9E" w:rsidP="005E6A9E">
      <w:pPr>
        <w:pStyle w:val="Style1"/>
      </w:pPr>
      <w:r>
        <w:t xml:space="preserve">                                                                    }</w:t>
      </w:r>
    </w:p>
    <w:p w14:paraId="15C482DE" w14:textId="77777777" w:rsidR="005E6A9E" w:rsidRDefault="005E6A9E" w:rsidP="005E6A9E">
      <w:pPr>
        <w:pStyle w:val="Style1"/>
      </w:pPr>
      <w:r>
        <w:t xml:space="preserve">                                                                }</w:t>
      </w:r>
    </w:p>
    <w:p w14:paraId="2EDD3460" w14:textId="77777777" w:rsidR="005E6A9E" w:rsidRDefault="005E6A9E" w:rsidP="005E6A9E">
      <w:pPr>
        <w:pStyle w:val="Style1"/>
      </w:pPr>
      <w:r>
        <w:t xml:space="preserve">                                                            }</w:t>
      </w:r>
    </w:p>
    <w:p w14:paraId="772F036A" w14:textId="77777777" w:rsidR="005E6A9E" w:rsidRDefault="005E6A9E" w:rsidP="005E6A9E">
      <w:pPr>
        <w:pStyle w:val="Style1"/>
      </w:pPr>
      <w:r>
        <w:t xml:space="preserve">                                                        },</w:t>
      </w:r>
    </w:p>
    <w:p w14:paraId="61A2F0B8" w14:textId="77777777" w:rsidR="005E6A9E" w:rsidRDefault="005E6A9E" w:rsidP="005E6A9E">
      <w:pPr>
        <w:pStyle w:val="Style1"/>
      </w:pPr>
      <w:r>
        <w:t xml:space="preserve">                                                        {</w:t>
      </w:r>
    </w:p>
    <w:p w14:paraId="42F99C62" w14:textId="77777777" w:rsidR="005E6A9E" w:rsidRDefault="005E6A9E" w:rsidP="005E6A9E">
      <w:pPr>
        <w:pStyle w:val="Style1"/>
      </w:pPr>
      <w:r>
        <w:t xml:space="preserve">                                                            "text": "Home builders",</w:t>
      </w:r>
    </w:p>
    <w:p w14:paraId="7CF137C3" w14:textId="77777777" w:rsidR="005E6A9E" w:rsidRDefault="005E6A9E" w:rsidP="005E6A9E">
      <w:pPr>
        <w:pStyle w:val="Style1"/>
      </w:pPr>
      <w:r>
        <w:t xml:space="preserve">                                                            "href": "/home-builders/",</w:t>
      </w:r>
    </w:p>
    <w:p w14:paraId="4CF51DB7" w14:textId="77777777" w:rsidR="005E6A9E" w:rsidRDefault="005E6A9E" w:rsidP="005E6A9E">
      <w:pPr>
        <w:pStyle w:val="Style1"/>
      </w:pPr>
      <w:r>
        <w:t xml:space="preserve">                                                            "gaClickEventObj": {</w:t>
      </w:r>
    </w:p>
    <w:p w14:paraId="7281C247" w14:textId="77777777" w:rsidR="005E6A9E" w:rsidRDefault="005E6A9E" w:rsidP="005E6A9E">
      <w:pPr>
        <w:pStyle w:val="Style1"/>
      </w:pPr>
      <w:r>
        <w:t xml:space="preserve">                                                                "newLaneEvent": {</w:t>
      </w:r>
    </w:p>
    <w:p w14:paraId="770724F6" w14:textId="77777777" w:rsidR="005E6A9E" w:rsidRDefault="005E6A9E" w:rsidP="005E6A9E">
      <w:pPr>
        <w:pStyle w:val="Style1"/>
      </w:pPr>
      <w:r>
        <w:t xml:space="preserve">                                                                    "envelope": {</w:t>
      </w:r>
    </w:p>
    <w:p w14:paraId="6821E547" w14:textId="77777777" w:rsidR="005E6A9E" w:rsidRDefault="005E6A9E" w:rsidP="005E6A9E">
      <w:pPr>
        <w:pStyle w:val="Style1"/>
      </w:pPr>
      <w:r>
        <w:t xml:space="preserve">                                                                        "event_client_start_dtm": "Mon Jan 29 2024",</w:t>
      </w:r>
    </w:p>
    <w:p w14:paraId="7765D4FE" w14:textId="77777777" w:rsidR="005E6A9E" w:rsidRDefault="005E6A9E" w:rsidP="005E6A9E">
      <w:pPr>
        <w:pStyle w:val="Style1"/>
      </w:pPr>
      <w:r>
        <w:t xml:space="preserve">                                                                        "event_type_id": 3781,</w:t>
      </w:r>
    </w:p>
    <w:p w14:paraId="18A90C50" w14:textId="77777777" w:rsidR="005E6A9E" w:rsidRDefault="005E6A9E" w:rsidP="005E6A9E">
      <w:pPr>
        <w:pStyle w:val="Style1"/>
      </w:pPr>
      <w:r>
        <w:t xml:space="preserve">                                                                        "event_type_version_id": "1",</w:t>
      </w:r>
    </w:p>
    <w:p w14:paraId="284A0C3E" w14:textId="77777777" w:rsidR="005E6A9E" w:rsidRDefault="005E6A9E" w:rsidP="005E6A9E">
      <w:pPr>
        <w:pStyle w:val="Style1"/>
      </w:pPr>
      <w:r>
        <w:t xml:space="preserve">                                                                        "event_template_id": "242",</w:t>
      </w:r>
    </w:p>
    <w:p w14:paraId="3BC45C53" w14:textId="77777777" w:rsidR="005E6A9E" w:rsidRDefault="005E6A9E" w:rsidP="005E6A9E">
      <w:pPr>
        <w:pStyle w:val="Style1"/>
      </w:pPr>
      <w:r>
        <w:t xml:space="preserve">                                                                        "event_template_version_id": "1"</w:t>
      </w:r>
    </w:p>
    <w:p w14:paraId="77169FA9" w14:textId="77777777" w:rsidR="005E6A9E" w:rsidRDefault="005E6A9E" w:rsidP="005E6A9E">
      <w:pPr>
        <w:pStyle w:val="Style1"/>
      </w:pPr>
      <w:r>
        <w:t xml:space="preserve">                                                                    },</w:t>
      </w:r>
    </w:p>
    <w:p w14:paraId="39F8097C" w14:textId="77777777" w:rsidR="005E6A9E" w:rsidRDefault="005E6A9E" w:rsidP="005E6A9E">
      <w:pPr>
        <w:pStyle w:val="Style1"/>
      </w:pPr>
      <w:r>
        <w:t xml:space="preserve">                                                                    "clickstream_trigger": {</w:t>
      </w:r>
    </w:p>
    <w:p w14:paraId="7B90B3E2" w14:textId="77777777" w:rsidR="005E6A9E" w:rsidRDefault="005E6A9E" w:rsidP="005E6A9E">
      <w:pPr>
        <w:pStyle w:val="Style1"/>
      </w:pPr>
      <w:r>
        <w:t xml:space="preserve">                                                                        "trigger_type_nm": "interaction",</w:t>
      </w:r>
    </w:p>
    <w:p w14:paraId="7951DD22" w14:textId="77777777" w:rsidR="005E6A9E" w:rsidRDefault="005E6A9E" w:rsidP="005E6A9E">
      <w:pPr>
        <w:pStyle w:val="Style1"/>
      </w:pPr>
      <w:r>
        <w:t xml:space="preserve">                                                                        "trigger_location_nm": "top_navigation",</w:t>
      </w:r>
    </w:p>
    <w:p w14:paraId="549D6141" w14:textId="77777777" w:rsidR="005E6A9E" w:rsidRDefault="005E6A9E" w:rsidP="005E6A9E">
      <w:pPr>
        <w:pStyle w:val="Style1"/>
      </w:pPr>
      <w:r>
        <w:t xml:space="preserve">                                                                        "trigger_source_nm": "top_navigation",</w:t>
      </w:r>
    </w:p>
    <w:p w14:paraId="34A8D6DA" w14:textId="77777777" w:rsidR="005E6A9E" w:rsidRDefault="005E6A9E" w:rsidP="005E6A9E">
      <w:pPr>
        <w:pStyle w:val="Style1"/>
      </w:pPr>
      <w:r>
        <w:t xml:space="preserve">                                                                        "trigger_object_nm": "no_trigger_object"</w:t>
      </w:r>
    </w:p>
    <w:p w14:paraId="4C4733AC" w14:textId="77777777" w:rsidR="005E6A9E" w:rsidRDefault="005E6A9E" w:rsidP="005E6A9E">
      <w:pPr>
        <w:pStyle w:val="Style1"/>
      </w:pPr>
      <w:r>
        <w:t xml:space="preserve">                                                                    },</w:t>
      </w:r>
    </w:p>
    <w:p w14:paraId="62963C74" w14:textId="77777777" w:rsidR="005E6A9E" w:rsidRDefault="005E6A9E" w:rsidP="005E6A9E">
      <w:pPr>
        <w:pStyle w:val="Style1"/>
      </w:pPr>
      <w:r>
        <w:t xml:space="preserve">                                                                    "semantic": {</w:t>
      </w:r>
    </w:p>
    <w:p w14:paraId="389A085B" w14:textId="77777777" w:rsidR="005E6A9E" w:rsidRDefault="005E6A9E" w:rsidP="005E6A9E">
      <w:pPr>
        <w:pStyle w:val="Style1"/>
      </w:pPr>
      <w:r>
        <w:t xml:space="preserve">                                                                        "semantic_event_nm": "top_nav_click"</w:t>
      </w:r>
    </w:p>
    <w:p w14:paraId="083F5936" w14:textId="77777777" w:rsidR="005E6A9E" w:rsidRDefault="005E6A9E" w:rsidP="005E6A9E">
      <w:pPr>
        <w:pStyle w:val="Style1"/>
      </w:pPr>
      <w:r>
        <w:t xml:space="preserve">                                                                    },</w:t>
      </w:r>
    </w:p>
    <w:p w14:paraId="014E3168" w14:textId="77777777" w:rsidR="005E6A9E" w:rsidRDefault="005E6A9E" w:rsidP="005E6A9E">
      <w:pPr>
        <w:pStyle w:val="Style1"/>
      </w:pPr>
      <w:r>
        <w:t xml:space="preserve">                                                                    "top_navigation": {</w:t>
      </w:r>
    </w:p>
    <w:p w14:paraId="2FCA0C85" w14:textId="77777777" w:rsidR="005E6A9E" w:rsidRDefault="005E6A9E" w:rsidP="005E6A9E">
      <w:pPr>
        <w:pStyle w:val="Style1"/>
      </w:pPr>
      <w:r>
        <w:t xml:space="preserve">                                                                        "target_url": "/home-builders/",</w:t>
      </w:r>
    </w:p>
    <w:p w14:paraId="754F0476" w14:textId="77777777" w:rsidR="005E6A9E" w:rsidRDefault="005E6A9E" w:rsidP="005E6A9E">
      <w:pPr>
        <w:pStyle w:val="Style1"/>
      </w:pPr>
      <w:r>
        <w:t xml:space="preserve">                                                                        "level_one_txt": "Agent finder",</w:t>
      </w:r>
    </w:p>
    <w:p w14:paraId="736B0668" w14:textId="77777777" w:rsidR="005E6A9E" w:rsidRDefault="005E6A9E" w:rsidP="005E6A9E">
      <w:pPr>
        <w:pStyle w:val="Style1"/>
      </w:pPr>
      <w:r>
        <w:t xml:space="preserve">                                                                        "level_two_txt": "Looking for pros?",</w:t>
      </w:r>
    </w:p>
    <w:p w14:paraId="6BE1BCCA" w14:textId="77777777" w:rsidR="005E6A9E" w:rsidRDefault="005E6A9E" w:rsidP="005E6A9E">
      <w:pPr>
        <w:pStyle w:val="Style1"/>
      </w:pPr>
      <w:r>
        <w:t xml:space="preserve">                                                                        "level_three_txt": "Home builders"</w:t>
      </w:r>
    </w:p>
    <w:p w14:paraId="4E1478B5" w14:textId="77777777" w:rsidR="005E6A9E" w:rsidRDefault="005E6A9E" w:rsidP="005E6A9E">
      <w:pPr>
        <w:pStyle w:val="Style1"/>
      </w:pPr>
      <w:r>
        <w:t xml:space="preserve">                                                                    }</w:t>
      </w:r>
    </w:p>
    <w:p w14:paraId="0267A42E" w14:textId="77777777" w:rsidR="005E6A9E" w:rsidRDefault="005E6A9E" w:rsidP="005E6A9E">
      <w:pPr>
        <w:pStyle w:val="Style1"/>
      </w:pPr>
      <w:r>
        <w:t xml:space="preserve">                                                                }</w:t>
      </w:r>
    </w:p>
    <w:p w14:paraId="5D1225D1" w14:textId="77777777" w:rsidR="005E6A9E" w:rsidRDefault="005E6A9E" w:rsidP="005E6A9E">
      <w:pPr>
        <w:pStyle w:val="Style1"/>
      </w:pPr>
      <w:r>
        <w:t xml:space="preserve">                                                            }</w:t>
      </w:r>
    </w:p>
    <w:p w14:paraId="1C41AA1B" w14:textId="77777777" w:rsidR="005E6A9E" w:rsidRDefault="005E6A9E" w:rsidP="005E6A9E">
      <w:pPr>
        <w:pStyle w:val="Style1"/>
      </w:pPr>
      <w:r>
        <w:t xml:space="preserve">                                                        },</w:t>
      </w:r>
    </w:p>
    <w:p w14:paraId="1E279CDC" w14:textId="77777777" w:rsidR="005E6A9E" w:rsidRDefault="005E6A9E" w:rsidP="005E6A9E">
      <w:pPr>
        <w:pStyle w:val="Style1"/>
      </w:pPr>
      <w:r>
        <w:t xml:space="preserve">                                                        {</w:t>
      </w:r>
    </w:p>
    <w:p w14:paraId="70B96F99" w14:textId="77777777" w:rsidR="005E6A9E" w:rsidRDefault="005E6A9E" w:rsidP="005E6A9E">
      <w:pPr>
        <w:pStyle w:val="Style1"/>
      </w:pPr>
      <w:r>
        <w:t xml:space="preserve">                                                            "text": "Real estate photographers",</w:t>
      </w:r>
    </w:p>
    <w:p w14:paraId="14FB2BF5" w14:textId="77777777" w:rsidR="005E6A9E" w:rsidRDefault="005E6A9E" w:rsidP="005E6A9E">
      <w:pPr>
        <w:pStyle w:val="Style1"/>
      </w:pPr>
      <w:r>
        <w:t xml:space="preserve">                                                            "href": "/professionals/photographer-reviews/",</w:t>
      </w:r>
    </w:p>
    <w:p w14:paraId="02D214B9" w14:textId="77777777" w:rsidR="005E6A9E" w:rsidRDefault="005E6A9E" w:rsidP="005E6A9E">
      <w:pPr>
        <w:pStyle w:val="Style1"/>
      </w:pPr>
      <w:r>
        <w:t xml:space="preserve">                                                            "gaClickEventObj": {</w:t>
      </w:r>
    </w:p>
    <w:p w14:paraId="5071B1F5" w14:textId="77777777" w:rsidR="005E6A9E" w:rsidRDefault="005E6A9E" w:rsidP="005E6A9E">
      <w:pPr>
        <w:pStyle w:val="Style1"/>
      </w:pPr>
      <w:r>
        <w:t xml:space="preserve">                                                                "newLaneEvent": {</w:t>
      </w:r>
    </w:p>
    <w:p w14:paraId="34C4D90D" w14:textId="77777777" w:rsidR="005E6A9E" w:rsidRDefault="005E6A9E" w:rsidP="005E6A9E">
      <w:pPr>
        <w:pStyle w:val="Style1"/>
      </w:pPr>
      <w:r>
        <w:t xml:space="preserve">                                                                    "envelope": {</w:t>
      </w:r>
    </w:p>
    <w:p w14:paraId="7EC7986B" w14:textId="77777777" w:rsidR="005E6A9E" w:rsidRDefault="005E6A9E" w:rsidP="005E6A9E">
      <w:pPr>
        <w:pStyle w:val="Style1"/>
      </w:pPr>
      <w:r>
        <w:t xml:space="preserve">                                                                        "event_client_start_dtm": "Mon Jan 29 2024",</w:t>
      </w:r>
    </w:p>
    <w:p w14:paraId="4A2F32C3" w14:textId="77777777" w:rsidR="005E6A9E" w:rsidRDefault="005E6A9E" w:rsidP="005E6A9E">
      <w:pPr>
        <w:pStyle w:val="Style1"/>
      </w:pPr>
      <w:r>
        <w:t xml:space="preserve">                                                                        "event_type_id": 3781,</w:t>
      </w:r>
    </w:p>
    <w:p w14:paraId="0FBB4047" w14:textId="77777777" w:rsidR="005E6A9E" w:rsidRDefault="005E6A9E" w:rsidP="005E6A9E">
      <w:pPr>
        <w:pStyle w:val="Style1"/>
      </w:pPr>
      <w:r>
        <w:t xml:space="preserve">                                                                        "event_type_version_id": "1",</w:t>
      </w:r>
    </w:p>
    <w:p w14:paraId="1D9DAAAD" w14:textId="77777777" w:rsidR="005E6A9E" w:rsidRDefault="005E6A9E" w:rsidP="005E6A9E">
      <w:pPr>
        <w:pStyle w:val="Style1"/>
      </w:pPr>
      <w:r>
        <w:t xml:space="preserve">                                                                        "event_template_id": "242",</w:t>
      </w:r>
    </w:p>
    <w:p w14:paraId="44A9823E" w14:textId="77777777" w:rsidR="005E6A9E" w:rsidRDefault="005E6A9E" w:rsidP="005E6A9E">
      <w:pPr>
        <w:pStyle w:val="Style1"/>
      </w:pPr>
      <w:r>
        <w:t xml:space="preserve">                                                                        "event_template_version_id": "1"</w:t>
      </w:r>
    </w:p>
    <w:p w14:paraId="35F664BB" w14:textId="77777777" w:rsidR="005E6A9E" w:rsidRDefault="005E6A9E" w:rsidP="005E6A9E">
      <w:pPr>
        <w:pStyle w:val="Style1"/>
      </w:pPr>
      <w:r>
        <w:t xml:space="preserve">                                                                    },</w:t>
      </w:r>
    </w:p>
    <w:p w14:paraId="48833C77" w14:textId="77777777" w:rsidR="005E6A9E" w:rsidRDefault="005E6A9E" w:rsidP="005E6A9E">
      <w:pPr>
        <w:pStyle w:val="Style1"/>
      </w:pPr>
      <w:r>
        <w:t xml:space="preserve">                                                                    "clickstream_trigger": {</w:t>
      </w:r>
    </w:p>
    <w:p w14:paraId="6DB37599" w14:textId="77777777" w:rsidR="005E6A9E" w:rsidRDefault="005E6A9E" w:rsidP="005E6A9E">
      <w:pPr>
        <w:pStyle w:val="Style1"/>
      </w:pPr>
      <w:r>
        <w:t xml:space="preserve">                                                                        "trigger_type_nm": "interaction",</w:t>
      </w:r>
    </w:p>
    <w:p w14:paraId="18B35CA8" w14:textId="77777777" w:rsidR="005E6A9E" w:rsidRDefault="005E6A9E" w:rsidP="005E6A9E">
      <w:pPr>
        <w:pStyle w:val="Style1"/>
      </w:pPr>
      <w:r>
        <w:t xml:space="preserve">                                                                        "trigger_location_nm": "top_navigation",</w:t>
      </w:r>
    </w:p>
    <w:p w14:paraId="33F64610" w14:textId="77777777" w:rsidR="005E6A9E" w:rsidRDefault="005E6A9E" w:rsidP="005E6A9E">
      <w:pPr>
        <w:pStyle w:val="Style1"/>
      </w:pPr>
      <w:r>
        <w:t xml:space="preserve">                                                                        "trigger_source_nm": "top_navigation",</w:t>
      </w:r>
    </w:p>
    <w:p w14:paraId="09EAB406" w14:textId="77777777" w:rsidR="005E6A9E" w:rsidRDefault="005E6A9E" w:rsidP="005E6A9E">
      <w:pPr>
        <w:pStyle w:val="Style1"/>
      </w:pPr>
      <w:r>
        <w:t xml:space="preserve">                                                                        "trigger_object_nm": "no_trigger_object"</w:t>
      </w:r>
    </w:p>
    <w:p w14:paraId="0C09065A" w14:textId="77777777" w:rsidR="005E6A9E" w:rsidRDefault="005E6A9E" w:rsidP="005E6A9E">
      <w:pPr>
        <w:pStyle w:val="Style1"/>
      </w:pPr>
      <w:r>
        <w:t xml:space="preserve">                                                                    },</w:t>
      </w:r>
    </w:p>
    <w:p w14:paraId="514558B3" w14:textId="77777777" w:rsidR="005E6A9E" w:rsidRDefault="005E6A9E" w:rsidP="005E6A9E">
      <w:pPr>
        <w:pStyle w:val="Style1"/>
      </w:pPr>
      <w:r>
        <w:t xml:space="preserve">                                                                    "semantic": {</w:t>
      </w:r>
    </w:p>
    <w:p w14:paraId="6C68B918" w14:textId="77777777" w:rsidR="005E6A9E" w:rsidRDefault="005E6A9E" w:rsidP="005E6A9E">
      <w:pPr>
        <w:pStyle w:val="Style1"/>
      </w:pPr>
      <w:r>
        <w:t xml:space="preserve">                                                                        "semantic_event_nm": "top_nav_click"</w:t>
      </w:r>
    </w:p>
    <w:p w14:paraId="0891C768" w14:textId="77777777" w:rsidR="005E6A9E" w:rsidRDefault="005E6A9E" w:rsidP="005E6A9E">
      <w:pPr>
        <w:pStyle w:val="Style1"/>
      </w:pPr>
      <w:r>
        <w:t xml:space="preserve">                                                                    },</w:t>
      </w:r>
    </w:p>
    <w:p w14:paraId="5B9B93A8" w14:textId="77777777" w:rsidR="005E6A9E" w:rsidRDefault="005E6A9E" w:rsidP="005E6A9E">
      <w:pPr>
        <w:pStyle w:val="Style1"/>
      </w:pPr>
      <w:r>
        <w:t xml:space="preserve">                                                                    "top_navigation": {</w:t>
      </w:r>
    </w:p>
    <w:p w14:paraId="7A7C7AAE" w14:textId="77777777" w:rsidR="005E6A9E" w:rsidRDefault="005E6A9E" w:rsidP="005E6A9E">
      <w:pPr>
        <w:pStyle w:val="Style1"/>
      </w:pPr>
      <w:r>
        <w:t xml:space="preserve">                                                                        "target_url": "/professionals/photographer-reviews/",</w:t>
      </w:r>
    </w:p>
    <w:p w14:paraId="147B5F92" w14:textId="77777777" w:rsidR="005E6A9E" w:rsidRDefault="005E6A9E" w:rsidP="005E6A9E">
      <w:pPr>
        <w:pStyle w:val="Style1"/>
      </w:pPr>
      <w:r>
        <w:t xml:space="preserve">                                                                        "level_one_txt": "Agent finder",</w:t>
      </w:r>
    </w:p>
    <w:p w14:paraId="5C0E2F57" w14:textId="77777777" w:rsidR="005E6A9E" w:rsidRDefault="005E6A9E" w:rsidP="005E6A9E">
      <w:pPr>
        <w:pStyle w:val="Style1"/>
      </w:pPr>
      <w:r>
        <w:t xml:space="preserve">                                                                        "level_two_txt": "Looking for pros?",</w:t>
      </w:r>
    </w:p>
    <w:p w14:paraId="273B0B80" w14:textId="77777777" w:rsidR="005E6A9E" w:rsidRDefault="005E6A9E" w:rsidP="005E6A9E">
      <w:pPr>
        <w:pStyle w:val="Style1"/>
      </w:pPr>
      <w:r>
        <w:t xml:space="preserve">                                                                        "level_three_txt": "Real estate photographers"</w:t>
      </w:r>
    </w:p>
    <w:p w14:paraId="1F3500BF" w14:textId="77777777" w:rsidR="005E6A9E" w:rsidRDefault="005E6A9E" w:rsidP="005E6A9E">
      <w:pPr>
        <w:pStyle w:val="Style1"/>
      </w:pPr>
      <w:r>
        <w:t xml:space="preserve">                                                                    }</w:t>
      </w:r>
    </w:p>
    <w:p w14:paraId="4F6A71A8" w14:textId="77777777" w:rsidR="005E6A9E" w:rsidRDefault="005E6A9E" w:rsidP="005E6A9E">
      <w:pPr>
        <w:pStyle w:val="Style1"/>
      </w:pPr>
      <w:r>
        <w:t xml:space="preserve">                                                                }</w:t>
      </w:r>
    </w:p>
    <w:p w14:paraId="419724CE" w14:textId="77777777" w:rsidR="005E6A9E" w:rsidRDefault="005E6A9E" w:rsidP="005E6A9E">
      <w:pPr>
        <w:pStyle w:val="Style1"/>
      </w:pPr>
      <w:r>
        <w:t xml:space="preserve">                                                            }</w:t>
      </w:r>
    </w:p>
    <w:p w14:paraId="5E6BC674" w14:textId="77777777" w:rsidR="005E6A9E" w:rsidRDefault="005E6A9E" w:rsidP="005E6A9E">
      <w:pPr>
        <w:pStyle w:val="Style1"/>
      </w:pPr>
      <w:r>
        <w:t xml:space="preserve">                                                        }</w:t>
      </w:r>
    </w:p>
    <w:p w14:paraId="67A94540" w14:textId="77777777" w:rsidR="005E6A9E" w:rsidRDefault="005E6A9E" w:rsidP="005E6A9E">
      <w:pPr>
        <w:pStyle w:val="Style1"/>
      </w:pPr>
      <w:r>
        <w:t xml:space="preserve">                                                    ]</w:t>
      </w:r>
    </w:p>
    <w:p w14:paraId="63D2A4C7" w14:textId="77777777" w:rsidR="005E6A9E" w:rsidRDefault="005E6A9E" w:rsidP="005E6A9E">
      <w:pPr>
        <w:pStyle w:val="Style1"/>
      </w:pPr>
      <w:r>
        <w:t xml:space="preserve">                                                ]</w:t>
      </w:r>
    </w:p>
    <w:p w14:paraId="23086227" w14:textId="77777777" w:rsidR="005E6A9E" w:rsidRDefault="005E6A9E" w:rsidP="005E6A9E">
      <w:pPr>
        <w:pStyle w:val="Style1"/>
      </w:pPr>
      <w:r>
        <w:t xml:space="preserve">                                            },</w:t>
      </w:r>
    </w:p>
    <w:p w14:paraId="13AA2F50" w14:textId="77777777" w:rsidR="005E6A9E" w:rsidRDefault="005E6A9E" w:rsidP="005E6A9E">
      <w:pPr>
        <w:pStyle w:val="Style1"/>
      </w:pPr>
      <w:r>
        <w:t xml:space="preserve">                                            {</w:t>
      </w:r>
    </w:p>
    <w:p w14:paraId="02E5CBEF" w14:textId="77777777" w:rsidR="005E6A9E" w:rsidRDefault="005E6A9E" w:rsidP="005E6A9E">
      <w:pPr>
        <w:pStyle w:val="Style1"/>
      </w:pPr>
      <w:r>
        <w:t xml:space="preserve">                                                "title": "I'm a pro",</w:t>
      </w:r>
    </w:p>
    <w:p w14:paraId="44CD4852" w14:textId="77777777" w:rsidR="005E6A9E" w:rsidRDefault="005E6A9E" w:rsidP="005E6A9E">
      <w:pPr>
        <w:pStyle w:val="Style1"/>
      </w:pPr>
      <w:r>
        <w:t xml:space="preserve">                                                "links": [</w:t>
      </w:r>
    </w:p>
    <w:p w14:paraId="125C49FC" w14:textId="77777777" w:rsidR="005E6A9E" w:rsidRDefault="005E6A9E" w:rsidP="005E6A9E">
      <w:pPr>
        <w:pStyle w:val="Style1"/>
      </w:pPr>
      <w:r>
        <w:t xml:space="preserve">                                                    [</w:t>
      </w:r>
    </w:p>
    <w:p w14:paraId="798F0B01" w14:textId="77777777" w:rsidR="005E6A9E" w:rsidRDefault="005E6A9E" w:rsidP="005E6A9E">
      <w:pPr>
        <w:pStyle w:val="Style1"/>
      </w:pPr>
      <w:r>
        <w:t xml:space="preserve">                                                        {</w:t>
      </w:r>
    </w:p>
    <w:p w14:paraId="7FA629FC" w14:textId="77777777" w:rsidR="005E6A9E" w:rsidRDefault="005E6A9E" w:rsidP="005E6A9E">
      <w:pPr>
        <w:pStyle w:val="Style1"/>
      </w:pPr>
      <w:r>
        <w:t xml:space="preserve">                                                            "text": "Agent advertising",</w:t>
      </w:r>
    </w:p>
    <w:p w14:paraId="24A595DF" w14:textId="77777777" w:rsidR="005E6A9E" w:rsidRDefault="005E6A9E" w:rsidP="005E6A9E">
      <w:pPr>
        <w:pStyle w:val="Style1"/>
      </w:pPr>
      <w:r>
        <w:t xml:space="preserve">                                                            "href": "https://premieragent.zillow.com/products/advertising/?itc=paw_z_sitewide-agentfinder_subnav-advertising_pa-ads_a_null",</w:t>
      </w:r>
    </w:p>
    <w:p w14:paraId="7F734015" w14:textId="77777777" w:rsidR="005E6A9E" w:rsidRDefault="005E6A9E" w:rsidP="005E6A9E">
      <w:pPr>
        <w:pStyle w:val="Style1"/>
      </w:pPr>
      <w:r>
        <w:t xml:space="preserve">                                                            "gaClickEventObj": {</w:t>
      </w:r>
    </w:p>
    <w:p w14:paraId="036E6F0D" w14:textId="77777777" w:rsidR="005E6A9E" w:rsidRDefault="005E6A9E" w:rsidP="005E6A9E">
      <w:pPr>
        <w:pStyle w:val="Style1"/>
      </w:pPr>
      <w:r>
        <w:t xml:space="preserve">                                                                "newLaneEvent": {</w:t>
      </w:r>
    </w:p>
    <w:p w14:paraId="3EA6FE4B" w14:textId="77777777" w:rsidR="005E6A9E" w:rsidRDefault="005E6A9E" w:rsidP="005E6A9E">
      <w:pPr>
        <w:pStyle w:val="Style1"/>
      </w:pPr>
      <w:r>
        <w:t xml:space="preserve">                                                                    "envelope": {</w:t>
      </w:r>
    </w:p>
    <w:p w14:paraId="27766268" w14:textId="77777777" w:rsidR="005E6A9E" w:rsidRDefault="005E6A9E" w:rsidP="005E6A9E">
      <w:pPr>
        <w:pStyle w:val="Style1"/>
      </w:pPr>
      <w:r>
        <w:t xml:space="preserve">                                                                        "event_client_start_dtm": "Mon Jan 29 2024",</w:t>
      </w:r>
    </w:p>
    <w:p w14:paraId="03A9FD7C" w14:textId="77777777" w:rsidR="005E6A9E" w:rsidRDefault="005E6A9E" w:rsidP="005E6A9E">
      <w:pPr>
        <w:pStyle w:val="Style1"/>
      </w:pPr>
      <w:r>
        <w:t xml:space="preserve">                                                                        "event_type_id": 3781,</w:t>
      </w:r>
    </w:p>
    <w:p w14:paraId="2B6E3F63" w14:textId="77777777" w:rsidR="005E6A9E" w:rsidRDefault="005E6A9E" w:rsidP="005E6A9E">
      <w:pPr>
        <w:pStyle w:val="Style1"/>
      </w:pPr>
      <w:r>
        <w:t xml:space="preserve">                                                                        "event_type_version_id": "1",</w:t>
      </w:r>
    </w:p>
    <w:p w14:paraId="3F827B6D" w14:textId="77777777" w:rsidR="005E6A9E" w:rsidRDefault="005E6A9E" w:rsidP="005E6A9E">
      <w:pPr>
        <w:pStyle w:val="Style1"/>
      </w:pPr>
      <w:r>
        <w:t xml:space="preserve">                                                                        "event_template_id": "242",</w:t>
      </w:r>
    </w:p>
    <w:p w14:paraId="0BC5E2DC" w14:textId="77777777" w:rsidR="005E6A9E" w:rsidRDefault="005E6A9E" w:rsidP="005E6A9E">
      <w:pPr>
        <w:pStyle w:val="Style1"/>
      </w:pPr>
      <w:r>
        <w:t xml:space="preserve">                                                                        "event_template_version_id": "1"</w:t>
      </w:r>
    </w:p>
    <w:p w14:paraId="419CD8BB" w14:textId="77777777" w:rsidR="005E6A9E" w:rsidRDefault="005E6A9E" w:rsidP="005E6A9E">
      <w:pPr>
        <w:pStyle w:val="Style1"/>
      </w:pPr>
      <w:r>
        <w:t xml:space="preserve">                                                                    },</w:t>
      </w:r>
    </w:p>
    <w:p w14:paraId="39334A5C" w14:textId="77777777" w:rsidR="005E6A9E" w:rsidRDefault="005E6A9E" w:rsidP="005E6A9E">
      <w:pPr>
        <w:pStyle w:val="Style1"/>
      </w:pPr>
      <w:r>
        <w:t xml:space="preserve">                                                                    "clickstream_trigger": {</w:t>
      </w:r>
    </w:p>
    <w:p w14:paraId="7FB88FBF" w14:textId="77777777" w:rsidR="005E6A9E" w:rsidRDefault="005E6A9E" w:rsidP="005E6A9E">
      <w:pPr>
        <w:pStyle w:val="Style1"/>
      </w:pPr>
      <w:r>
        <w:t xml:space="preserve">                                                                        "trigger_type_nm": "interaction",</w:t>
      </w:r>
    </w:p>
    <w:p w14:paraId="666F9AE7" w14:textId="77777777" w:rsidR="005E6A9E" w:rsidRDefault="005E6A9E" w:rsidP="005E6A9E">
      <w:pPr>
        <w:pStyle w:val="Style1"/>
      </w:pPr>
      <w:r>
        <w:t xml:space="preserve">                                                                        "trigger_location_nm": "top_navigation",</w:t>
      </w:r>
    </w:p>
    <w:p w14:paraId="62968E52" w14:textId="77777777" w:rsidR="005E6A9E" w:rsidRDefault="005E6A9E" w:rsidP="005E6A9E">
      <w:pPr>
        <w:pStyle w:val="Style1"/>
      </w:pPr>
      <w:r>
        <w:t xml:space="preserve">                                                                        "trigger_source_nm": "top_navigation",</w:t>
      </w:r>
    </w:p>
    <w:p w14:paraId="44DECA0A" w14:textId="77777777" w:rsidR="005E6A9E" w:rsidRDefault="005E6A9E" w:rsidP="005E6A9E">
      <w:pPr>
        <w:pStyle w:val="Style1"/>
      </w:pPr>
      <w:r>
        <w:t xml:space="preserve">                                                                        "trigger_object_nm": "no_trigger_object"</w:t>
      </w:r>
    </w:p>
    <w:p w14:paraId="31F9AAD7" w14:textId="77777777" w:rsidR="005E6A9E" w:rsidRDefault="005E6A9E" w:rsidP="005E6A9E">
      <w:pPr>
        <w:pStyle w:val="Style1"/>
      </w:pPr>
      <w:r>
        <w:t xml:space="preserve">                                                                    },</w:t>
      </w:r>
    </w:p>
    <w:p w14:paraId="521BBF57" w14:textId="77777777" w:rsidR="005E6A9E" w:rsidRDefault="005E6A9E" w:rsidP="005E6A9E">
      <w:pPr>
        <w:pStyle w:val="Style1"/>
      </w:pPr>
      <w:r>
        <w:t xml:space="preserve">                                                                    "semantic": {</w:t>
      </w:r>
    </w:p>
    <w:p w14:paraId="0D884027" w14:textId="77777777" w:rsidR="005E6A9E" w:rsidRDefault="005E6A9E" w:rsidP="005E6A9E">
      <w:pPr>
        <w:pStyle w:val="Style1"/>
      </w:pPr>
      <w:r>
        <w:t xml:space="preserve">                                                                        "semantic_event_nm": "top_nav_click"</w:t>
      </w:r>
    </w:p>
    <w:p w14:paraId="3F11DFF3" w14:textId="77777777" w:rsidR="005E6A9E" w:rsidRDefault="005E6A9E" w:rsidP="005E6A9E">
      <w:pPr>
        <w:pStyle w:val="Style1"/>
      </w:pPr>
      <w:r>
        <w:t xml:space="preserve">                                                                    },</w:t>
      </w:r>
    </w:p>
    <w:p w14:paraId="2BC94791" w14:textId="77777777" w:rsidR="005E6A9E" w:rsidRDefault="005E6A9E" w:rsidP="005E6A9E">
      <w:pPr>
        <w:pStyle w:val="Style1"/>
      </w:pPr>
      <w:r>
        <w:t xml:space="preserve">                                                                    "top_navigation": {</w:t>
      </w:r>
    </w:p>
    <w:p w14:paraId="63CB5ACB" w14:textId="77777777" w:rsidR="005E6A9E" w:rsidRDefault="005E6A9E" w:rsidP="005E6A9E">
      <w:pPr>
        <w:pStyle w:val="Style1"/>
      </w:pPr>
      <w:r>
        <w:t xml:space="preserve">                                                                        "target_url": "https://premieragent.zillow.com/products/advertising/?itc=paw_z_sitewide-agentfinder_subnav-advertising_pa-ads_a_null",</w:t>
      </w:r>
    </w:p>
    <w:p w14:paraId="0B6704C7" w14:textId="77777777" w:rsidR="005E6A9E" w:rsidRDefault="005E6A9E" w:rsidP="005E6A9E">
      <w:pPr>
        <w:pStyle w:val="Style1"/>
      </w:pPr>
      <w:r>
        <w:t xml:space="preserve">                                                                        "level_one_txt": "Agent finder",</w:t>
      </w:r>
    </w:p>
    <w:p w14:paraId="0A2EF068" w14:textId="77777777" w:rsidR="005E6A9E" w:rsidRDefault="005E6A9E" w:rsidP="005E6A9E">
      <w:pPr>
        <w:pStyle w:val="Style1"/>
      </w:pPr>
      <w:r>
        <w:t xml:space="preserve">                                                                        "level_two_txt": "I'm a pro",</w:t>
      </w:r>
    </w:p>
    <w:p w14:paraId="45C97C67" w14:textId="77777777" w:rsidR="005E6A9E" w:rsidRDefault="005E6A9E" w:rsidP="005E6A9E">
      <w:pPr>
        <w:pStyle w:val="Style1"/>
      </w:pPr>
      <w:r>
        <w:t xml:space="preserve">                                                                        "level_three_txt": "Agent advertising"</w:t>
      </w:r>
    </w:p>
    <w:p w14:paraId="5DB66537" w14:textId="77777777" w:rsidR="005E6A9E" w:rsidRDefault="005E6A9E" w:rsidP="005E6A9E">
      <w:pPr>
        <w:pStyle w:val="Style1"/>
      </w:pPr>
      <w:r>
        <w:t xml:space="preserve">                                                                    }</w:t>
      </w:r>
    </w:p>
    <w:p w14:paraId="3955DB1A" w14:textId="77777777" w:rsidR="005E6A9E" w:rsidRDefault="005E6A9E" w:rsidP="005E6A9E">
      <w:pPr>
        <w:pStyle w:val="Style1"/>
      </w:pPr>
      <w:r>
        <w:t xml:space="preserve">                                                                }</w:t>
      </w:r>
    </w:p>
    <w:p w14:paraId="2DC35268" w14:textId="77777777" w:rsidR="005E6A9E" w:rsidRDefault="005E6A9E" w:rsidP="005E6A9E">
      <w:pPr>
        <w:pStyle w:val="Style1"/>
      </w:pPr>
      <w:r>
        <w:t xml:space="preserve">                                                            }</w:t>
      </w:r>
    </w:p>
    <w:p w14:paraId="393D3114" w14:textId="77777777" w:rsidR="005E6A9E" w:rsidRDefault="005E6A9E" w:rsidP="005E6A9E">
      <w:pPr>
        <w:pStyle w:val="Style1"/>
      </w:pPr>
      <w:r>
        <w:t xml:space="preserve">                                                        },</w:t>
      </w:r>
    </w:p>
    <w:p w14:paraId="7B90A92C" w14:textId="77777777" w:rsidR="005E6A9E" w:rsidRDefault="005E6A9E" w:rsidP="005E6A9E">
      <w:pPr>
        <w:pStyle w:val="Style1"/>
      </w:pPr>
      <w:r>
        <w:t xml:space="preserve">                                                        {</w:t>
      </w:r>
    </w:p>
    <w:p w14:paraId="77B7062D" w14:textId="77777777" w:rsidR="005E6A9E" w:rsidRDefault="005E6A9E" w:rsidP="005E6A9E">
      <w:pPr>
        <w:pStyle w:val="Style1"/>
      </w:pPr>
      <w:r>
        <w:t xml:space="preserve">                                                            "text": "Agent resource center",</w:t>
      </w:r>
    </w:p>
    <w:p w14:paraId="4374DCAA" w14:textId="77777777" w:rsidR="005E6A9E" w:rsidRDefault="005E6A9E" w:rsidP="005E6A9E">
      <w:pPr>
        <w:pStyle w:val="Style1"/>
      </w:pPr>
      <w:r>
        <w:t xml:space="preserve">                                                            "href": "/agent-resources/",</w:t>
      </w:r>
    </w:p>
    <w:p w14:paraId="75424A62" w14:textId="77777777" w:rsidR="005E6A9E" w:rsidRDefault="005E6A9E" w:rsidP="005E6A9E">
      <w:pPr>
        <w:pStyle w:val="Style1"/>
      </w:pPr>
      <w:r>
        <w:t xml:space="preserve">                                                            "gaClickEventObj": {</w:t>
      </w:r>
    </w:p>
    <w:p w14:paraId="0B2C8FA2" w14:textId="77777777" w:rsidR="005E6A9E" w:rsidRDefault="005E6A9E" w:rsidP="005E6A9E">
      <w:pPr>
        <w:pStyle w:val="Style1"/>
      </w:pPr>
      <w:r>
        <w:t xml:space="preserve">                                                                "newLaneEvent": {</w:t>
      </w:r>
    </w:p>
    <w:p w14:paraId="478F0168" w14:textId="77777777" w:rsidR="005E6A9E" w:rsidRDefault="005E6A9E" w:rsidP="005E6A9E">
      <w:pPr>
        <w:pStyle w:val="Style1"/>
      </w:pPr>
      <w:r>
        <w:t xml:space="preserve">                                                                    "envelope": {</w:t>
      </w:r>
    </w:p>
    <w:p w14:paraId="5435DE87" w14:textId="77777777" w:rsidR="005E6A9E" w:rsidRDefault="005E6A9E" w:rsidP="005E6A9E">
      <w:pPr>
        <w:pStyle w:val="Style1"/>
      </w:pPr>
      <w:r>
        <w:t xml:space="preserve">                                                                        "event_client_start_dtm": "Mon Jan 29 2024",</w:t>
      </w:r>
    </w:p>
    <w:p w14:paraId="31A6C287" w14:textId="77777777" w:rsidR="005E6A9E" w:rsidRDefault="005E6A9E" w:rsidP="005E6A9E">
      <w:pPr>
        <w:pStyle w:val="Style1"/>
      </w:pPr>
      <w:r>
        <w:t xml:space="preserve">                                                                        "event_type_id": 3781,</w:t>
      </w:r>
    </w:p>
    <w:p w14:paraId="65817495" w14:textId="77777777" w:rsidR="005E6A9E" w:rsidRDefault="005E6A9E" w:rsidP="005E6A9E">
      <w:pPr>
        <w:pStyle w:val="Style1"/>
      </w:pPr>
      <w:r>
        <w:t xml:space="preserve">                                                                        "event_type_version_id": "1",</w:t>
      </w:r>
    </w:p>
    <w:p w14:paraId="3262532B" w14:textId="77777777" w:rsidR="005E6A9E" w:rsidRDefault="005E6A9E" w:rsidP="005E6A9E">
      <w:pPr>
        <w:pStyle w:val="Style1"/>
      </w:pPr>
      <w:r>
        <w:t xml:space="preserve">                                                                        "event_template_id": "242",</w:t>
      </w:r>
    </w:p>
    <w:p w14:paraId="011D66B3" w14:textId="77777777" w:rsidR="005E6A9E" w:rsidRDefault="005E6A9E" w:rsidP="005E6A9E">
      <w:pPr>
        <w:pStyle w:val="Style1"/>
      </w:pPr>
      <w:r>
        <w:t xml:space="preserve">                                                                        "event_template_version_id": "1"</w:t>
      </w:r>
    </w:p>
    <w:p w14:paraId="5FF99ED7" w14:textId="77777777" w:rsidR="005E6A9E" w:rsidRDefault="005E6A9E" w:rsidP="005E6A9E">
      <w:pPr>
        <w:pStyle w:val="Style1"/>
      </w:pPr>
      <w:r>
        <w:t xml:space="preserve">                                                                    },</w:t>
      </w:r>
    </w:p>
    <w:p w14:paraId="064F98B1" w14:textId="77777777" w:rsidR="005E6A9E" w:rsidRDefault="005E6A9E" w:rsidP="005E6A9E">
      <w:pPr>
        <w:pStyle w:val="Style1"/>
      </w:pPr>
      <w:r>
        <w:t xml:space="preserve">                                                                    "clickstream_trigger": {</w:t>
      </w:r>
    </w:p>
    <w:p w14:paraId="36A18389" w14:textId="77777777" w:rsidR="005E6A9E" w:rsidRDefault="005E6A9E" w:rsidP="005E6A9E">
      <w:pPr>
        <w:pStyle w:val="Style1"/>
      </w:pPr>
      <w:r>
        <w:t xml:space="preserve">                                                                        "trigger_type_nm": "interaction",</w:t>
      </w:r>
    </w:p>
    <w:p w14:paraId="6D3FF250" w14:textId="77777777" w:rsidR="005E6A9E" w:rsidRDefault="005E6A9E" w:rsidP="005E6A9E">
      <w:pPr>
        <w:pStyle w:val="Style1"/>
      </w:pPr>
      <w:r>
        <w:t xml:space="preserve">                                                                        "trigger_location_nm": "top_navigation",</w:t>
      </w:r>
    </w:p>
    <w:p w14:paraId="493FD535" w14:textId="77777777" w:rsidR="005E6A9E" w:rsidRDefault="005E6A9E" w:rsidP="005E6A9E">
      <w:pPr>
        <w:pStyle w:val="Style1"/>
      </w:pPr>
      <w:r>
        <w:t xml:space="preserve">                                                                        "trigger_source_nm": "top_navigation",</w:t>
      </w:r>
    </w:p>
    <w:p w14:paraId="30E32CB2" w14:textId="77777777" w:rsidR="005E6A9E" w:rsidRDefault="005E6A9E" w:rsidP="005E6A9E">
      <w:pPr>
        <w:pStyle w:val="Style1"/>
      </w:pPr>
      <w:r>
        <w:t xml:space="preserve">                                                                        "trigger_object_nm": "no_trigger_object"</w:t>
      </w:r>
    </w:p>
    <w:p w14:paraId="1636655C" w14:textId="77777777" w:rsidR="005E6A9E" w:rsidRDefault="005E6A9E" w:rsidP="005E6A9E">
      <w:pPr>
        <w:pStyle w:val="Style1"/>
      </w:pPr>
      <w:r>
        <w:t xml:space="preserve">                                                                    },</w:t>
      </w:r>
    </w:p>
    <w:p w14:paraId="3FDB32D8" w14:textId="77777777" w:rsidR="005E6A9E" w:rsidRDefault="005E6A9E" w:rsidP="005E6A9E">
      <w:pPr>
        <w:pStyle w:val="Style1"/>
      </w:pPr>
      <w:r>
        <w:t xml:space="preserve">                                                                    "semantic": {</w:t>
      </w:r>
    </w:p>
    <w:p w14:paraId="573A59B1" w14:textId="77777777" w:rsidR="005E6A9E" w:rsidRDefault="005E6A9E" w:rsidP="005E6A9E">
      <w:pPr>
        <w:pStyle w:val="Style1"/>
      </w:pPr>
      <w:r>
        <w:t xml:space="preserve">                                                                        "semantic_event_nm": "top_nav_click"</w:t>
      </w:r>
    </w:p>
    <w:p w14:paraId="748FB13E" w14:textId="77777777" w:rsidR="005E6A9E" w:rsidRDefault="005E6A9E" w:rsidP="005E6A9E">
      <w:pPr>
        <w:pStyle w:val="Style1"/>
      </w:pPr>
      <w:r>
        <w:t xml:space="preserve">                                                                    },</w:t>
      </w:r>
    </w:p>
    <w:p w14:paraId="478F7E7A" w14:textId="77777777" w:rsidR="005E6A9E" w:rsidRDefault="005E6A9E" w:rsidP="005E6A9E">
      <w:pPr>
        <w:pStyle w:val="Style1"/>
      </w:pPr>
      <w:r>
        <w:t xml:space="preserve">                                                                    "top_navigation": {"target_url": "/agent-resources/",</w:t>
      </w:r>
    </w:p>
    <w:p w14:paraId="66F3D7F9" w14:textId="77777777" w:rsidR="005E6A9E" w:rsidRDefault="005E6A9E" w:rsidP="005E6A9E">
      <w:pPr>
        <w:pStyle w:val="Style1"/>
      </w:pPr>
      <w:r>
        <w:t xml:space="preserve">                                                                    "level_one_txt": "Agent finder",</w:t>
      </w:r>
    </w:p>
    <w:p w14:paraId="33B15A80" w14:textId="77777777" w:rsidR="005E6A9E" w:rsidRDefault="005E6A9E" w:rsidP="005E6A9E">
      <w:pPr>
        <w:pStyle w:val="Style1"/>
      </w:pPr>
      <w:r>
        <w:t xml:space="preserve">                                                                    "level_two_txt": "I'm a pro",</w:t>
      </w:r>
    </w:p>
    <w:p w14:paraId="35E9C1AF" w14:textId="77777777" w:rsidR="005E6A9E" w:rsidRDefault="005E6A9E" w:rsidP="005E6A9E">
      <w:pPr>
        <w:pStyle w:val="Style1"/>
      </w:pPr>
      <w:r>
        <w:t xml:space="preserve">                                                                    "level_three_txt": "Agent resource center"</w:t>
      </w:r>
    </w:p>
    <w:p w14:paraId="63B8209A" w14:textId="77777777" w:rsidR="005E6A9E" w:rsidRDefault="005E6A9E" w:rsidP="005E6A9E">
      <w:pPr>
        <w:pStyle w:val="Style1"/>
      </w:pPr>
      <w:r>
        <w:t xml:space="preserve">                                                                }</w:t>
      </w:r>
    </w:p>
    <w:p w14:paraId="29C79F78" w14:textId="77777777" w:rsidR="005E6A9E" w:rsidRDefault="005E6A9E" w:rsidP="005E6A9E">
      <w:pPr>
        <w:pStyle w:val="Style1"/>
      </w:pPr>
      <w:r>
        <w:t xml:space="preserve">                                                            }}</w:t>
      </w:r>
    </w:p>
    <w:p w14:paraId="6A3D8B2B" w14:textId="77777777" w:rsidR="005E6A9E" w:rsidRDefault="005E6A9E" w:rsidP="005E6A9E">
      <w:pPr>
        <w:pStyle w:val="Style1"/>
      </w:pPr>
      <w:r>
        <w:t xml:space="preserve">                                                        },</w:t>
      </w:r>
    </w:p>
    <w:p w14:paraId="5610E2E3" w14:textId="77777777" w:rsidR="005E6A9E" w:rsidRDefault="005E6A9E" w:rsidP="005E6A9E">
      <w:pPr>
        <w:pStyle w:val="Style1"/>
      </w:pPr>
      <w:r>
        <w:t xml:space="preserve">                                                        {</w:t>
      </w:r>
    </w:p>
    <w:p w14:paraId="60DCF861" w14:textId="77777777" w:rsidR="005E6A9E" w:rsidRDefault="005E6A9E" w:rsidP="005E6A9E">
      <w:pPr>
        <w:pStyle w:val="Style1"/>
      </w:pPr>
      <w:r>
        <w:t xml:space="preserve">                                                            "text": "Create a free agent account",</w:t>
      </w:r>
    </w:p>
    <w:p w14:paraId="183179E2" w14:textId="77777777" w:rsidR="005E6A9E" w:rsidRDefault="005E6A9E" w:rsidP="005E6A9E">
      <w:pPr>
        <w:pStyle w:val="Style1"/>
      </w:pPr>
      <w:r>
        <w:t xml:space="preserve">                                                            "href": "/premier-agent/agent-account/?itc=paw_z_sitewide-agentfinder_subnav-createagentaccount_pa-reg_a_null",</w:t>
      </w:r>
    </w:p>
    <w:p w14:paraId="3D1D8202" w14:textId="77777777" w:rsidR="005E6A9E" w:rsidRDefault="005E6A9E" w:rsidP="005E6A9E">
      <w:pPr>
        <w:pStyle w:val="Style1"/>
      </w:pPr>
      <w:r>
        <w:t xml:space="preserve">                                                            "gaClickEventObj": {</w:t>
      </w:r>
    </w:p>
    <w:p w14:paraId="30115554" w14:textId="77777777" w:rsidR="005E6A9E" w:rsidRDefault="005E6A9E" w:rsidP="005E6A9E">
      <w:pPr>
        <w:pStyle w:val="Style1"/>
      </w:pPr>
      <w:r>
        <w:t xml:space="preserve">                                                                "newLaneEvent": {</w:t>
      </w:r>
    </w:p>
    <w:p w14:paraId="24033FC0" w14:textId="77777777" w:rsidR="005E6A9E" w:rsidRDefault="005E6A9E" w:rsidP="005E6A9E">
      <w:pPr>
        <w:pStyle w:val="Style1"/>
      </w:pPr>
      <w:r>
        <w:t xml:space="preserve">                                                                    "envelope": {</w:t>
      </w:r>
    </w:p>
    <w:p w14:paraId="2BB16020" w14:textId="77777777" w:rsidR="005E6A9E" w:rsidRDefault="005E6A9E" w:rsidP="005E6A9E">
      <w:pPr>
        <w:pStyle w:val="Style1"/>
      </w:pPr>
      <w:r>
        <w:t xml:space="preserve">                                                                        "event_client_start_dtm": "Mon Jan 29 2024",</w:t>
      </w:r>
    </w:p>
    <w:p w14:paraId="4EC16804" w14:textId="77777777" w:rsidR="005E6A9E" w:rsidRDefault="005E6A9E" w:rsidP="005E6A9E">
      <w:pPr>
        <w:pStyle w:val="Style1"/>
      </w:pPr>
      <w:r>
        <w:t xml:space="preserve">                                                                        "event_type_id": 3781,</w:t>
      </w:r>
    </w:p>
    <w:p w14:paraId="6CC04ABA" w14:textId="77777777" w:rsidR="005E6A9E" w:rsidRDefault="005E6A9E" w:rsidP="005E6A9E">
      <w:pPr>
        <w:pStyle w:val="Style1"/>
      </w:pPr>
      <w:r>
        <w:t xml:space="preserve">                                                                        "event_type_version_id": "1",</w:t>
      </w:r>
    </w:p>
    <w:p w14:paraId="27FFA347" w14:textId="77777777" w:rsidR="005E6A9E" w:rsidRDefault="005E6A9E" w:rsidP="005E6A9E">
      <w:pPr>
        <w:pStyle w:val="Style1"/>
      </w:pPr>
      <w:r>
        <w:t xml:space="preserve">                                                                        "event_template_id": "242",</w:t>
      </w:r>
    </w:p>
    <w:p w14:paraId="1527AF3D" w14:textId="77777777" w:rsidR="005E6A9E" w:rsidRDefault="005E6A9E" w:rsidP="005E6A9E">
      <w:pPr>
        <w:pStyle w:val="Style1"/>
      </w:pPr>
      <w:r>
        <w:t xml:space="preserve">                                                                        "event_template_version_id": "1"</w:t>
      </w:r>
    </w:p>
    <w:p w14:paraId="2E7A85D6" w14:textId="77777777" w:rsidR="005E6A9E" w:rsidRDefault="005E6A9E" w:rsidP="005E6A9E">
      <w:pPr>
        <w:pStyle w:val="Style1"/>
      </w:pPr>
      <w:r>
        <w:t xml:space="preserve">                                                                    },</w:t>
      </w:r>
    </w:p>
    <w:p w14:paraId="2D6D31F1" w14:textId="77777777" w:rsidR="005E6A9E" w:rsidRDefault="005E6A9E" w:rsidP="005E6A9E">
      <w:pPr>
        <w:pStyle w:val="Style1"/>
      </w:pPr>
      <w:r>
        <w:t xml:space="preserve">                                                                    "clickstream_trigger": {</w:t>
      </w:r>
    </w:p>
    <w:p w14:paraId="5121C42A" w14:textId="77777777" w:rsidR="005E6A9E" w:rsidRDefault="005E6A9E" w:rsidP="005E6A9E">
      <w:pPr>
        <w:pStyle w:val="Style1"/>
      </w:pPr>
      <w:r>
        <w:t xml:space="preserve">                                                                        "trigger_type_nm": "interaction",</w:t>
      </w:r>
    </w:p>
    <w:p w14:paraId="176F6264" w14:textId="77777777" w:rsidR="005E6A9E" w:rsidRDefault="005E6A9E" w:rsidP="005E6A9E">
      <w:pPr>
        <w:pStyle w:val="Style1"/>
      </w:pPr>
      <w:r>
        <w:t xml:space="preserve">                                                                        "trigger_location_nm": "top_navigation",</w:t>
      </w:r>
    </w:p>
    <w:p w14:paraId="271E55B8" w14:textId="77777777" w:rsidR="005E6A9E" w:rsidRDefault="005E6A9E" w:rsidP="005E6A9E">
      <w:pPr>
        <w:pStyle w:val="Style1"/>
      </w:pPr>
      <w:r>
        <w:t xml:space="preserve">                                                                        "trigger_source_nm": "top_navigation",</w:t>
      </w:r>
    </w:p>
    <w:p w14:paraId="51CB40F2" w14:textId="77777777" w:rsidR="005E6A9E" w:rsidRDefault="005E6A9E" w:rsidP="005E6A9E">
      <w:pPr>
        <w:pStyle w:val="Style1"/>
      </w:pPr>
      <w:r>
        <w:t xml:space="preserve">                                                                        "trigger_object_nm": "no_trigger_object"</w:t>
      </w:r>
    </w:p>
    <w:p w14:paraId="7D875A3A" w14:textId="77777777" w:rsidR="005E6A9E" w:rsidRDefault="005E6A9E" w:rsidP="005E6A9E">
      <w:pPr>
        <w:pStyle w:val="Style1"/>
      </w:pPr>
      <w:r>
        <w:t xml:space="preserve">                                                                    },</w:t>
      </w:r>
    </w:p>
    <w:p w14:paraId="4C9D6CDD" w14:textId="77777777" w:rsidR="005E6A9E" w:rsidRDefault="005E6A9E" w:rsidP="005E6A9E">
      <w:pPr>
        <w:pStyle w:val="Style1"/>
      </w:pPr>
      <w:r>
        <w:t xml:space="preserve">                                                                    "semantic": {</w:t>
      </w:r>
    </w:p>
    <w:p w14:paraId="4E66359F" w14:textId="77777777" w:rsidR="005E6A9E" w:rsidRDefault="005E6A9E" w:rsidP="005E6A9E">
      <w:pPr>
        <w:pStyle w:val="Style1"/>
      </w:pPr>
      <w:r>
        <w:t xml:space="preserve">                                                                        "semantic_event_nm": "top_nav_click"</w:t>
      </w:r>
    </w:p>
    <w:p w14:paraId="4223FEB6" w14:textId="77777777" w:rsidR="005E6A9E" w:rsidRDefault="005E6A9E" w:rsidP="005E6A9E">
      <w:pPr>
        <w:pStyle w:val="Style1"/>
      </w:pPr>
      <w:r>
        <w:t xml:space="preserve">                                                                    },</w:t>
      </w:r>
    </w:p>
    <w:p w14:paraId="79EF5FCF" w14:textId="77777777" w:rsidR="005E6A9E" w:rsidRDefault="005E6A9E" w:rsidP="005E6A9E">
      <w:pPr>
        <w:pStyle w:val="Style1"/>
      </w:pPr>
      <w:r>
        <w:t xml:space="preserve">                                                                    "top_navigation": {</w:t>
      </w:r>
    </w:p>
    <w:p w14:paraId="6F3B8447" w14:textId="77777777" w:rsidR="005E6A9E" w:rsidRDefault="005E6A9E" w:rsidP="005E6A9E">
      <w:pPr>
        <w:pStyle w:val="Style1"/>
      </w:pPr>
      <w:r>
        <w:t xml:space="preserve">                                                                        "target_url": "/premier-agent/agent-account/?itc=paw_z_sitewide-agentfinder_subnav-createagentaccount_pa-reg_a_null",</w:t>
      </w:r>
    </w:p>
    <w:p w14:paraId="594E9034" w14:textId="77777777" w:rsidR="005E6A9E" w:rsidRDefault="005E6A9E" w:rsidP="005E6A9E">
      <w:pPr>
        <w:pStyle w:val="Style1"/>
      </w:pPr>
      <w:r>
        <w:t xml:space="preserve">                                                                        "level_one_txt": "Agent finder",</w:t>
      </w:r>
    </w:p>
    <w:p w14:paraId="35FEF0D6" w14:textId="77777777" w:rsidR="005E6A9E" w:rsidRDefault="005E6A9E" w:rsidP="005E6A9E">
      <w:pPr>
        <w:pStyle w:val="Style1"/>
      </w:pPr>
      <w:r>
        <w:t xml:space="preserve">                                                                        "level_two_txt": "I'm a pro",</w:t>
      </w:r>
    </w:p>
    <w:p w14:paraId="106A0255" w14:textId="77777777" w:rsidR="005E6A9E" w:rsidRDefault="005E6A9E" w:rsidP="005E6A9E">
      <w:pPr>
        <w:pStyle w:val="Style1"/>
      </w:pPr>
      <w:r>
        <w:t xml:space="preserve">                                                                        "level_three_txt": "Create a free agent account"</w:t>
      </w:r>
    </w:p>
    <w:p w14:paraId="4DE84062" w14:textId="77777777" w:rsidR="005E6A9E" w:rsidRDefault="005E6A9E" w:rsidP="005E6A9E">
      <w:pPr>
        <w:pStyle w:val="Style1"/>
      </w:pPr>
      <w:r>
        <w:t xml:space="preserve">                                                                    }</w:t>
      </w:r>
    </w:p>
    <w:p w14:paraId="61FAD0B5" w14:textId="77777777" w:rsidR="005E6A9E" w:rsidRDefault="005E6A9E" w:rsidP="005E6A9E">
      <w:pPr>
        <w:pStyle w:val="Style1"/>
      </w:pPr>
      <w:r>
        <w:t xml:space="preserve">                                                                }</w:t>
      </w:r>
    </w:p>
    <w:p w14:paraId="6E25992D" w14:textId="77777777" w:rsidR="005E6A9E" w:rsidRDefault="005E6A9E" w:rsidP="005E6A9E">
      <w:pPr>
        <w:pStyle w:val="Style1"/>
      </w:pPr>
      <w:r>
        <w:t xml:space="preserve">                                                            }}</w:t>
      </w:r>
    </w:p>
    <w:p w14:paraId="337242FE" w14:textId="77777777" w:rsidR="005E6A9E" w:rsidRDefault="005E6A9E" w:rsidP="005E6A9E">
      <w:pPr>
        <w:pStyle w:val="Style1"/>
      </w:pPr>
      <w:r>
        <w:t xml:space="preserve">                                                        ],</w:t>
      </w:r>
    </w:p>
    <w:p w14:paraId="4180D6A0" w14:textId="77777777" w:rsidR="005E6A9E" w:rsidRDefault="005E6A9E" w:rsidP="005E6A9E">
      <w:pPr>
        <w:pStyle w:val="Style1"/>
      </w:pPr>
      <w:r>
        <w:t xml:space="preserve">                                                        [</w:t>
      </w:r>
    </w:p>
    <w:p w14:paraId="06B6957D" w14:textId="77777777" w:rsidR="005E6A9E" w:rsidRDefault="005E6A9E" w:rsidP="005E6A9E">
      <w:pPr>
        <w:pStyle w:val="Style1"/>
      </w:pPr>
      <w:r>
        <w:t xml:space="preserve">                                                            {</w:t>
      </w:r>
    </w:p>
    <w:p w14:paraId="25919C53" w14:textId="77777777" w:rsidR="005E6A9E" w:rsidRDefault="005E6A9E" w:rsidP="005E6A9E">
      <w:pPr>
        <w:pStyle w:val="Style1"/>
      </w:pPr>
      <w:r>
        <w:t xml:space="preserve">                                                                "text": "Real estate business plan",</w:t>
      </w:r>
    </w:p>
    <w:p w14:paraId="5E26F3AB" w14:textId="77777777" w:rsidR="005E6A9E" w:rsidRDefault="005E6A9E" w:rsidP="005E6A9E">
      <w:pPr>
        <w:pStyle w:val="Style1"/>
      </w:pPr>
      <w:r>
        <w:t xml:space="preserve">                                                                "href": "/agent-resources/agent-toolkit/real-estate-business-plan-template/",</w:t>
      </w:r>
    </w:p>
    <w:p w14:paraId="175EC6F5" w14:textId="77777777" w:rsidR="005E6A9E" w:rsidRDefault="005E6A9E" w:rsidP="005E6A9E">
      <w:pPr>
        <w:pStyle w:val="Style1"/>
      </w:pPr>
      <w:r>
        <w:t xml:space="preserve">                                                                "gaClickEventObj": {</w:t>
      </w:r>
    </w:p>
    <w:p w14:paraId="2A0364B2" w14:textId="77777777" w:rsidR="005E6A9E" w:rsidRDefault="005E6A9E" w:rsidP="005E6A9E">
      <w:pPr>
        <w:pStyle w:val="Style1"/>
      </w:pPr>
      <w:r>
        <w:t xml:space="preserve">                                                                    "newLaneEvent": {</w:t>
      </w:r>
    </w:p>
    <w:p w14:paraId="5F3AC346" w14:textId="77777777" w:rsidR="005E6A9E" w:rsidRDefault="005E6A9E" w:rsidP="005E6A9E">
      <w:pPr>
        <w:pStyle w:val="Style1"/>
      </w:pPr>
      <w:r>
        <w:t xml:space="preserve">                                                                        "envelope": {</w:t>
      </w:r>
    </w:p>
    <w:p w14:paraId="6C6240A0" w14:textId="77777777" w:rsidR="005E6A9E" w:rsidRDefault="005E6A9E" w:rsidP="005E6A9E">
      <w:pPr>
        <w:pStyle w:val="Style1"/>
      </w:pPr>
      <w:r>
        <w:t xml:space="preserve">                                                                            "event_client_start_dtm": "Mon Jan 29 2024",</w:t>
      </w:r>
    </w:p>
    <w:p w14:paraId="10561F0F" w14:textId="77777777" w:rsidR="005E6A9E" w:rsidRDefault="005E6A9E" w:rsidP="005E6A9E">
      <w:pPr>
        <w:pStyle w:val="Style1"/>
      </w:pPr>
      <w:r>
        <w:t xml:space="preserve">                                                                            "event_type_id": 3781,</w:t>
      </w:r>
    </w:p>
    <w:p w14:paraId="52F22956" w14:textId="77777777" w:rsidR="005E6A9E" w:rsidRDefault="005E6A9E" w:rsidP="005E6A9E">
      <w:pPr>
        <w:pStyle w:val="Style1"/>
      </w:pPr>
      <w:r>
        <w:t xml:space="preserve">                                                                            "event_type_version_id": "1",</w:t>
      </w:r>
    </w:p>
    <w:p w14:paraId="2F28AC7F" w14:textId="77777777" w:rsidR="005E6A9E" w:rsidRDefault="005E6A9E" w:rsidP="005E6A9E">
      <w:pPr>
        <w:pStyle w:val="Style1"/>
      </w:pPr>
      <w:r>
        <w:t xml:space="preserve">                                                                            "event_template_id": "242",</w:t>
      </w:r>
    </w:p>
    <w:p w14:paraId="466E5F53" w14:textId="77777777" w:rsidR="005E6A9E" w:rsidRDefault="005E6A9E" w:rsidP="005E6A9E">
      <w:pPr>
        <w:pStyle w:val="Style1"/>
      </w:pPr>
      <w:r>
        <w:t xml:space="preserve">                                                                            "event_template_version_id": "1"</w:t>
      </w:r>
    </w:p>
    <w:p w14:paraId="134BCF2B" w14:textId="77777777" w:rsidR="005E6A9E" w:rsidRDefault="005E6A9E" w:rsidP="005E6A9E">
      <w:pPr>
        <w:pStyle w:val="Style1"/>
      </w:pPr>
      <w:r>
        <w:t xml:space="preserve">                                                                        },</w:t>
      </w:r>
    </w:p>
    <w:p w14:paraId="5E575A31" w14:textId="77777777" w:rsidR="005E6A9E" w:rsidRDefault="005E6A9E" w:rsidP="005E6A9E">
      <w:pPr>
        <w:pStyle w:val="Style1"/>
      </w:pPr>
      <w:r>
        <w:t xml:space="preserve">                                                                        "clickstream_trigger": {</w:t>
      </w:r>
    </w:p>
    <w:p w14:paraId="582C0522" w14:textId="77777777" w:rsidR="005E6A9E" w:rsidRDefault="005E6A9E" w:rsidP="005E6A9E">
      <w:pPr>
        <w:pStyle w:val="Style1"/>
      </w:pPr>
      <w:r>
        <w:t xml:space="preserve">                                                                            "trigger_type_nm": "interaction",</w:t>
      </w:r>
    </w:p>
    <w:p w14:paraId="2BCDC271" w14:textId="77777777" w:rsidR="005E6A9E" w:rsidRDefault="005E6A9E" w:rsidP="005E6A9E">
      <w:pPr>
        <w:pStyle w:val="Style1"/>
      </w:pPr>
      <w:r>
        <w:t xml:space="preserve">                                                                            "trigger_location_nm": "top_navigation",</w:t>
      </w:r>
    </w:p>
    <w:p w14:paraId="0FA941C5" w14:textId="77777777" w:rsidR="005E6A9E" w:rsidRDefault="005E6A9E" w:rsidP="005E6A9E">
      <w:pPr>
        <w:pStyle w:val="Style1"/>
      </w:pPr>
      <w:r>
        <w:t xml:space="preserve">                                                                            "trigger_source_nm": "top_navigation",</w:t>
      </w:r>
    </w:p>
    <w:p w14:paraId="6B4CD870" w14:textId="77777777" w:rsidR="005E6A9E" w:rsidRDefault="005E6A9E" w:rsidP="005E6A9E">
      <w:pPr>
        <w:pStyle w:val="Style1"/>
      </w:pPr>
      <w:r>
        <w:t xml:space="preserve">                                                                            "trigger_object_nm": "no_trigger_object"</w:t>
      </w:r>
    </w:p>
    <w:p w14:paraId="7E183187" w14:textId="77777777" w:rsidR="005E6A9E" w:rsidRDefault="005E6A9E" w:rsidP="005E6A9E">
      <w:pPr>
        <w:pStyle w:val="Style1"/>
      </w:pPr>
      <w:r>
        <w:t xml:space="preserve">                                                                        },</w:t>
      </w:r>
    </w:p>
    <w:p w14:paraId="0130F72A" w14:textId="77777777" w:rsidR="005E6A9E" w:rsidRDefault="005E6A9E" w:rsidP="005E6A9E">
      <w:pPr>
        <w:pStyle w:val="Style1"/>
      </w:pPr>
      <w:r>
        <w:t xml:space="preserve">                                                                        "semantic": {</w:t>
      </w:r>
    </w:p>
    <w:p w14:paraId="4E86C81F" w14:textId="77777777" w:rsidR="005E6A9E" w:rsidRDefault="005E6A9E" w:rsidP="005E6A9E">
      <w:pPr>
        <w:pStyle w:val="Style1"/>
      </w:pPr>
      <w:r>
        <w:t xml:space="preserve">                                                                            "semantic_event_nm": "top_nav_click"</w:t>
      </w:r>
    </w:p>
    <w:p w14:paraId="23B81A24" w14:textId="77777777" w:rsidR="005E6A9E" w:rsidRDefault="005E6A9E" w:rsidP="005E6A9E">
      <w:pPr>
        <w:pStyle w:val="Style1"/>
      </w:pPr>
      <w:r>
        <w:t xml:space="preserve">                                                                        },</w:t>
      </w:r>
    </w:p>
    <w:p w14:paraId="68CFA3F4" w14:textId="77777777" w:rsidR="005E6A9E" w:rsidRDefault="005E6A9E" w:rsidP="005E6A9E">
      <w:pPr>
        <w:pStyle w:val="Style1"/>
      </w:pPr>
      <w:r>
        <w:t xml:space="preserve">                                                                        "top_navigation": {</w:t>
      </w:r>
    </w:p>
    <w:p w14:paraId="00D1AF6C" w14:textId="77777777" w:rsidR="005E6A9E" w:rsidRDefault="005E6A9E" w:rsidP="005E6A9E">
      <w:pPr>
        <w:pStyle w:val="Style1"/>
      </w:pPr>
      <w:r>
        <w:t xml:space="preserve">                                                                            "target_url": "/agent-resources/agent-toolkit/real-estate-business-plan-template/",</w:t>
      </w:r>
    </w:p>
    <w:p w14:paraId="0743654E" w14:textId="77777777" w:rsidR="005E6A9E" w:rsidRDefault="005E6A9E" w:rsidP="005E6A9E">
      <w:pPr>
        <w:pStyle w:val="Style1"/>
      </w:pPr>
      <w:r>
        <w:t xml:space="preserve">                                                                            "level_one_txt": "Agent finder",</w:t>
      </w:r>
    </w:p>
    <w:p w14:paraId="3F92151D" w14:textId="77777777" w:rsidR="005E6A9E" w:rsidRDefault="005E6A9E" w:rsidP="005E6A9E">
      <w:pPr>
        <w:pStyle w:val="Style1"/>
      </w:pPr>
      <w:r>
        <w:t xml:space="preserve">                                                                            "level_two_txt": "I'm a pro",</w:t>
      </w:r>
    </w:p>
    <w:p w14:paraId="6240CC37" w14:textId="77777777" w:rsidR="005E6A9E" w:rsidRDefault="005E6A9E" w:rsidP="005E6A9E">
      <w:pPr>
        <w:pStyle w:val="Style1"/>
      </w:pPr>
      <w:r>
        <w:t xml:space="preserve">                                                                            "level_three_txt": "Real estate business plan"</w:t>
      </w:r>
    </w:p>
    <w:p w14:paraId="6AE757DC" w14:textId="77777777" w:rsidR="005E6A9E" w:rsidRDefault="005E6A9E" w:rsidP="005E6A9E">
      <w:pPr>
        <w:pStyle w:val="Style1"/>
      </w:pPr>
      <w:r>
        <w:t xml:space="preserve">                                                                        }</w:t>
      </w:r>
    </w:p>
    <w:p w14:paraId="482272C1" w14:textId="77777777" w:rsidR="005E6A9E" w:rsidRDefault="005E6A9E" w:rsidP="005E6A9E">
      <w:pPr>
        <w:pStyle w:val="Style1"/>
      </w:pPr>
      <w:r>
        <w:t xml:space="preserve">                                                                    }</w:t>
      </w:r>
    </w:p>
    <w:p w14:paraId="6C993C3D" w14:textId="77777777" w:rsidR="005E6A9E" w:rsidRDefault="005E6A9E" w:rsidP="005E6A9E">
      <w:pPr>
        <w:pStyle w:val="Style1"/>
      </w:pPr>
      <w:r>
        <w:t xml:space="preserve">                                                                }</w:t>
      </w:r>
    </w:p>
    <w:p w14:paraId="4DA8E01A" w14:textId="77777777" w:rsidR="005E6A9E" w:rsidRDefault="005E6A9E" w:rsidP="005E6A9E">
      <w:pPr>
        <w:pStyle w:val="Style1"/>
      </w:pPr>
      <w:r>
        <w:t xml:space="preserve">                                                            },</w:t>
      </w:r>
    </w:p>
    <w:p w14:paraId="62AA2DAB" w14:textId="77777777" w:rsidR="005E6A9E" w:rsidRDefault="005E6A9E" w:rsidP="005E6A9E">
      <w:pPr>
        <w:pStyle w:val="Style1"/>
      </w:pPr>
      <w:r>
        <w:t xml:space="preserve">                                                            {</w:t>
      </w:r>
    </w:p>
    <w:p w14:paraId="35A6EC5D" w14:textId="77777777" w:rsidR="005E6A9E" w:rsidRDefault="005E6A9E" w:rsidP="005E6A9E">
      <w:pPr>
        <w:pStyle w:val="Style1"/>
      </w:pPr>
      <w:r>
        <w:t xml:space="preserve">                                                                "text": "Real estate agent scripts",</w:t>
      </w:r>
    </w:p>
    <w:p w14:paraId="5FC66D32" w14:textId="77777777" w:rsidR="005E6A9E" w:rsidRDefault="005E6A9E" w:rsidP="005E6A9E">
      <w:pPr>
        <w:pStyle w:val="Style1"/>
      </w:pPr>
      <w:r>
        <w:t xml:space="preserve">                                                                "href": "/agent-resources/agent-toolkit/real-estate-follow-up-email-templates/",</w:t>
      </w:r>
    </w:p>
    <w:p w14:paraId="5A5806F5" w14:textId="77777777" w:rsidR="005E6A9E" w:rsidRDefault="005E6A9E" w:rsidP="005E6A9E">
      <w:pPr>
        <w:pStyle w:val="Style1"/>
      </w:pPr>
      <w:r>
        <w:t xml:space="preserve">                                                                "gaClickEventObj": {</w:t>
      </w:r>
    </w:p>
    <w:p w14:paraId="7E0FBF24" w14:textId="77777777" w:rsidR="005E6A9E" w:rsidRDefault="005E6A9E" w:rsidP="005E6A9E">
      <w:pPr>
        <w:pStyle w:val="Style1"/>
      </w:pPr>
      <w:r>
        <w:t xml:space="preserve">                                                                    "newLaneEvent": {</w:t>
      </w:r>
    </w:p>
    <w:p w14:paraId="3D24B5A0" w14:textId="77777777" w:rsidR="005E6A9E" w:rsidRDefault="005E6A9E" w:rsidP="005E6A9E">
      <w:pPr>
        <w:pStyle w:val="Style1"/>
      </w:pPr>
      <w:r>
        <w:t xml:space="preserve">                                                                        "envelope": {</w:t>
      </w:r>
    </w:p>
    <w:p w14:paraId="4458842E" w14:textId="77777777" w:rsidR="005E6A9E" w:rsidRDefault="005E6A9E" w:rsidP="005E6A9E">
      <w:pPr>
        <w:pStyle w:val="Style1"/>
      </w:pPr>
      <w:r>
        <w:t xml:space="preserve">                                                                            "event_client_start_dtm": "Mon Jan 29 2024",</w:t>
      </w:r>
    </w:p>
    <w:p w14:paraId="12D3B660" w14:textId="77777777" w:rsidR="005E6A9E" w:rsidRDefault="005E6A9E" w:rsidP="005E6A9E">
      <w:pPr>
        <w:pStyle w:val="Style1"/>
      </w:pPr>
      <w:r>
        <w:t xml:space="preserve">                                                                            "event_type_id": 3781,</w:t>
      </w:r>
    </w:p>
    <w:p w14:paraId="5F08364C" w14:textId="77777777" w:rsidR="005E6A9E" w:rsidRDefault="005E6A9E" w:rsidP="005E6A9E">
      <w:pPr>
        <w:pStyle w:val="Style1"/>
      </w:pPr>
      <w:r>
        <w:t xml:space="preserve">                                                                            "event_type_version_id": "1",</w:t>
      </w:r>
    </w:p>
    <w:p w14:paraId="5917EF01" w14:textId="77777777" w:rsidR="005E6A9E" w:rsidRDefault="005E6A9E" w:rsidP="005E6A9E">
      <w:pPr>
        <w:pStyle w:val="Style1"/>
      </w:pPr>
      <w:r>
        <w:t xml:space="preserve">                                                                            "event_template_id": "242",</w:t>
      </w:r>
    </w:p>
    <w:p w14:paraId="0638DAB3" w14:textId="77777777" w:rsidR="005E6A9E" w:rsidRDefault="005E6A9E" w:rsidP="005E6A9E">
      <w:pPr>
        <w:pStyle w:val="Style1"/>
      </w:pPr>
      <w:r>
        <w:t xml:space="preserve">                                                                            "event_template_version_id": "1"</w:t>
      </w:r>
    </w:p>
    <w:p w14:paraId="4E2AB6A1" w14:textId="77777777" w:rsidR="005E6A9E" w:rsidRDefault="005E6A9E" w:rsidP="005E6A9E">
      <w:pPr>
        <w:pStyle w:val="Style1"/>
      </w:pPr>
      <w:r>
        <w:t xml:space="preserve">                                                                        },</w:t>
      </w:r>
    </w:p>
    <w:p w14:paraId="57AD21C4" w14:textId="77777777" w:rsidR="005E6A9E" w:rsidRDefault="005E6A9E" w:rsidP="005E6A9E">
      <w:pPr>
        <w:pStyle w:val="Style1"/>
      </w:pPr>
      <w:r>
        <w:t xml:space="preserve">                                                                        "clickstream_trigger": {</w:t>
      </w:r>
    </w:p>
    <w:p w14:paraId="27F54FE5" w14:textId="77777777" w:rsidR="005E6A9E" w:rsidRDefault="005E6A9E" w:rsidP="005E6A9E">
      <w:pPr>
        <w:pStyle w:val="Style1"/>
      </w:pPr>
      <w:r>
        <w:t xml:space="preserve">                                                                            "trigger_type_nm": "interaction",</w:t>
      </w:r>
    </w:p>
    <w:p w14:paraId="0906C90E" w14:textId="77777777" w:rsidR="005E6A9E" w:rsidRDefault="005E6A9E" w:rsidP="005E6A9E">
      <w:pPr>
        <w:pStyle w:val="Style1"/>
      </w:pPr>
      <w:r>
        <w:t xml:space="preserve">                                                                            "trigger_location_nm": "top_navigation",</w:t>
      </w:r>
    </w:p>
    <w:p w14:paraId="645BCECA" w14:textId="77777777" w:rsidR="005E6A9E" w:rsidRDefault="005E6A9E" w:rsidP="005E6A9E">
      <w:pPr>
        <w:pStyle w:val="Style1"/>
      </w:pPr>
      <w:r>
        <w:t xml:space="preserve">                                                                            "trigger_source_nm": "top_navigation",</w:t>
      </w:r>
    </w:p>
    <w:p w14:paraId="3118F7C5" w14:textId="77777777" w:rsidR="005E6A9E" w:rsidRDefault="005E6A9E" w:rsidP="005E6A9E">
      <w:pPr>
        <w:pStyle w:val="Style1"/>
      </w:pPr>
      <w:r>
        <w:t xml:space="preserve">                                                                            "trigger_object_nm": "no_trigger_object"</w:t>
      </w:r>
    </w:p>
    <w:p w14:paraId="25E618FC" w14:textId="77777777" w:rsidR="005E6A9E" w:rsidRDefault="005E6A9E" w:rsidP="005E6A9E">
      <w:pPr>
        <w:pStyle w:val="Style1"/>
      </w:pPr>
      <w:r>
        <w:t xml:space="preserve">                                                                        },</w:t>
      </w:r>
    </w:p>
    <w:p w14:paraId="07593BEA" w14:textId="77777777" w:rsidR="005E6A9E" w:rsidRDefault="005E6A9E" w:rsidP="005E6A9E">
      <w:pPr>
        <w:pStyle w:val="Style1"/>
      </w:pPr>
      <w:r>
        <w:t xml:space="preserve">                                                                        "semantic": {</w:t>
      </w:r>
    </w:p>
    <w:p w14:paraId="055C349D" w14:textId="77777777" w:rsidR="005E6A9E" w:rsidRDefault="005E6A9E" w:rsidP="005E6A9E">
      <w:pPr>
        <w:pStyle w:val="Style1"/>
      </w:pPr>
      <w:r>
        <w:t xml:space="preserve">                                                                            "semantic_event_nm": "top_nav_click"</w:t>
      </w:r>
    </w:p>
    <w:p w14:paraId="3D5B0BC8" w14:textId="77777777" w:rsidR="005E6A9E" w:rsidRDefault="005E6A9E" w:rsidP="005E6A9E">
      <w:pPr>
        <w:pStyle w:val="Style1"/>
      </w:pPr>
      <w:r>
        <w:t xml:space="preserve">                                                                        },</w:t>
      </w:r>
    </w:p>
    <w:p w14:paraId="68DFB997" w14:textId="77777777" w:rsidR="005E6A9E" w:rsidRDefault="005E6A9E" w:rsidP="005E6A9E">
      <w:pPr>
        <w:pStyle w:val="Style1"/>
      </w:pPr>
      <w:r>
        <w:t xml:space="preserve">                                                                        "top_navigation": {</w:t>
      </w:r>
    </w:p>
    <w:p w14:paraId="69DFD010" w14:textId="77777777" w:rsidR="005E6A9E" w:rsidRDefault="005E6A9E" w:rsidP="005E6A9E">
      <w:pPr>
        <w:pStyle w:val="Style1"/>
      </w:pPr>
      <w:r>
        <w:t xml:space="preserve">                                                                            "target_url": "/agent-resources/agent-toolkit/real-estate-follow-up-email-templates/",</w:t>
      </w:r>
    </w:p>
    <w:p w14:paraId="4A3DD978" w14:textId="77777777" w:rsidR="005E6A9E" w:rsidRDefault="005E6A9E" w:rsidP="005E6A9E">
      <w:pPr>
        <w:pStyle w:val="Style1"/>
      </w:pPr>
      <w:r>
        <w:t xml:space="preserve">                                                                            "level_one_txt": "Agent finder",</w:t>
      </w:r>
    </w:p>
    <w:p w14:paraId="41CC9A66" w14:textId="77777777" w:rsidR="005E6A9E" w:rsidRDefault="005E6A9E" w:rsidP="005E6A9E">
      <w:pPr>
        <w:pStyle w:val="Style1"/>
      </w:pPr>
      <w:r>
        <w:t xml:space="preserve">                                                                            "level_two_txt": "I'm a pro",</w:t>
      </w:r>
    </w:p>
    <w:p w14:paraId="614C11AC" w14:textId="77777777" w:rsidR="005E6A9E" w:rsidRDefault="005E6A9E" w:rsidP="005E6A9E">
      <w:pPr>
        <w:pStyle w:val="Style1"/>
      </w:pPr>
      <w:r>
        <w:t xml:space="preserve">                                                                            "level_three_txt": "Real estate agent scripts"</w:t>
      </w:r>
    </w:p>
    <w:p w14:paraId="3E4ECC6D" w14:textId="77777777" w:rsidR="005E6A9E" w:rsidRDefault="005E6A9E" w:rsidP="005E6A9E">
      <w:pPr>
        <w:pStyle w:val="Style1"/>
      </w:pPr>
      <w:r>
        <w:t xml:space="preserve">                                                                        }</w:t>
      </w:r>
    </w:p>
    <w:p w14:paraId="70053C60" w14:textId="77777777" w:rsidR="005E6A9E" w:rsidRDefault="005E6A9E" w:rsidP="005E6A9E">
      <w:pPr>
        <w:pStyle w:val="Style1"/>
      </w:pPr>
      <w:r>
        <w:t xml:space="preserve">                                                                    }</w:t>
      </w:r>
    </w:p>
    <w:p w14:paraId="13EA135B" w14:textId="77777777" w:rsidR="005E6A9E" w:rsidRDefault="005E6A9E" w:rsidP="005E6A9E">
      <w:pPr>
        <w:pStyle w:val="Style1"/>
      </w:pPr>
      <w:r>
        <w:t xml:space="preserve">                                                                }</w:t>
      </w:r>
    </w:p>
    <w:p w14:paraId="15F553DE" w14:textId="77777777" w:rsidR="005E6A9E" w:rsidRDefault="005E6A9E" w:rsidP="005E6A9E">
      <w:pPr>
        <w:pStyle w:val="Style1"/>
      </w:pPr>
      <w:r>
        <w:t xml:space="preserve">                                                            },</w:t>
      </w:r>
    </w:p>
    <w:p w14:paraId="7F9F1BE6" w14:textId="77777777" w:rsidR="005E6A9E" w:rsidRDefault="005E6A9E" w:rsidP="005E6A9E">
      <w:pPr>
        <w:pStyle w:val="Style1"/>
      </w:pPr>
      <w:r>
        <w:t xml:space="preserve">                                                            {</w:t>
      </w:r>
    </w:p>
    <w:p w14:paraId="15FE45DC" w14:textId="77777777" w:rsidR="005E6A9E" w:rsidRDefault="005E6A9E" w:rsidP="005E6A9E">
      <w:pPr>
        <w:pStyle w:val="Style1"/>
      </w:pPr>
      <w:r>
        <w:t xml:space="preserve">                                                                "text": "Listing flyer templates",</w:t>
      </w:r>
    </w:p>
    <w:p w14:paraId="56CAD3C6" w14:textId="77777777" w:rsidR="005E6A9E" w:rsidRDefault="005E6A9E" w:rsidP="005E6A9E">
      <w:pPr>
        <w:pStyle w:val="Style1"/>
      </w:pPr>
      <w:r>
        <w:t xml:space="preserve">                                                                "href": "/agent-resources/agent-toolkit/real-estate-listing-flyer-templates/",</w:t>
      </w:r>
    </w:p>
    <w:p w14:paraId="3E2B3E61" w14:textId="77777777" w:rsidR="005E6A9E" w:rsidRDefault="005E6A9E" w:rsidP="005E6A9E">
      <w:pPr>
        <w:pStyle w:val="Style1"/>
      </w:pPr>
      <w:r>
        <w:t xml:space="preserve">                                                                "gaClickEventObj": {</w:t>
      </w:r>
    </w:p>
    <w:p w14:paraId="1C04D4D9" w14:textId="77777777" w:rsidR="005E6A9E" w:rsidRDefault="005E6A9E" w:rsidP="005E6A9E">
      <w:pPr>
        <w:pStyle w:val="Style1"/>
      </w:pPr>
      <w:r>
        <w:t xml:space="preserve">                                                                    "newLaneEvent": {</w:t>
      </w:r>
    </w:p>
    <w:p w14:paraId="006658DC" w14:textId="77777777" w:rsidR="005E6A9E" w:rsidRDefault="005E6A9E" w:rsidP="005E6A9E">
      <w:pPr>
        <w:pStyle w:val="Style1"/>
      </w:pPr>
      <w:r>
        <w:t xml:space="preserve">                                                                        "envelope": {</w:t>
      </w:r>
    </w:p>
    <w:p w14:paraId="716BA318" w14:textId="77777777" w:rsidR="005E6A9E" w:rsidRDefault="005E6A9E" w:rsidP="005E6A9E">
      <w:pPr>
        <w:pStyle w:val="Style1"/>
      </w:pPr>
      <w:r>
        <w:t xml:space="preserve">                                                                            "event_client_start_dtm": "Mon Jan 29 2024",</w:t>
      </w:r>
    </w:p>
    <w:p w14:paraId="495CD23F" w14:textId="77777777" w:rsidR="005E6A9E" w:rsidRDefault="005E6A9E" w:rsidP="005E6A9E">
      <w:pPr>
        <w:pStyle w:val="Style1"/>
      </w:pPr>
      <w:r>
        <w:t xml:space="preserve">                                                                            "event_type_id": 3781,</w:t>
      </w:r>
    </w:p>
    <w:p w14:paraId="08FA8CC9" w14:textId="77777777" w:rsidR="005E6A9E" w:rsidRDefault="005E6A9E" w:rsidP="005E6A9E">
      <w:pPr>
        <w:pStyle w:val="Style1"/>
      </w:pPr>
      <w:r>
        <w:t xml:space="preserve">                                                                            "event_type_version_id": "1",</w:t>
      </w:r>
    </w:p>
    <w:p w14:paraId="0EF7C2F4" w14:textId="77777777" w:rsidR="005E6A9E" w:rsidRDefault="005E6A9E" w:rsidP="005E6A9E">
      <w:pPr>
        <w:pStyle w:val="Style1"/>
      </w:pPr>
      <w:r>
        <w:t xml:space="preserve">                                                                            "event_template_id": "242",</w:t>
      </w:r>
    </w:p>
    <w:p w14:paraId="51FECC80" w14:textId="77777777" w:rsidR="005E6A9E" w:rsidRDefault="005E6A9E" w:rsidP="005E6A9E">
      <w:pPr>
        <w:pStyle w:val="Style1"/>
      </w:pPr>
      <w:r>
        <w:t xml:space="preserve">                                                                            "event_template_version_id": "1"</w:t>
      </w:r>
    </w:p>
    <w:p w14:paraId="36F83DBE" w14:textId="77777777" w:rsidR="005E6A9E" w:rsidRDefault="005E6A9E" w:rsidP="005E6A9E">
      <w:pPr>
        <w:pStyle w:val="Style1"/>
      </w:pPr>
      <w:r>
        <w:t xml:space="preserve">                                                                        },</w:t>
      </w:r>
    </w:p>
    <w:p w14:paraId="6C65636F" w14:textId="77777777" w:rsidR="005E6A9E" w:rsidRDefault="005E6A9E" w:rsidP="005E6A9E">
      <w:pPr>
        <w:pStyle w:val="Style1"/>
      </w:pPr>
      <w:r>
        <w:t xml:space="preserve">                                                                        "clickstream_trigger": {</w:t>
      </w:r>
    </w:p>
    <w:p w14:paraId="08A4891F" w14:textId="77777777" w:rsidR="005E6A9E" w:rsidRDefault="005E6A9E" w:rsidP="005E6A9E">
      <w:pPr>
        <w:pStyle w:val="Style1"/>
      </w:pPr>
      <w:r>
        <w:t xml:space="preserve">                                                                            "trigger_type_nm": "interaction",</w:t>
      </w:r>
    </w:p>
    <w:p w14:paraId="2B2D1E0A" w14:textId="77777777" w:rsidR="005E6A9E" w:rsidRDefault="005E6A9E" w:rsidP="005E6A9E">
      <w:pPr>
        <w:pStyle w:val="Style1"/>
      </w:pPr>
      <w:r>
        <w:t xml:space="preserve">                                                                            "trigger_location_nm": "top_navigation",</w:t>
      </w:r>
    </w:p>
    <w:p w14:paraId="7CE62CD0" w14:textId="77777777" w:rsidR="005E6A9E" w:rsidRDefault="005E6A9E" w:rsidP="005E6A9E">
      <w:pPr>
        <w:pStyle w:val="Style1"/>
      </w:pPr>
      <w:r>
        <w:t xml:space="preserve">                                                                            "trigger_source_nm": "top_navigation",</w:t>
      </w:r>
    </w:p>
    <w:p w14:paraId="255216D5" w14:textId="77777777" w:rsidR="005E6A9E" w:rsidRDefault="005E6A9E" w:rsidP="005E6A9E">
      <w:pPr>
        <w:pStyle w:val="Style1"/>
      </w:pPr>
      <w:r>
        <w:t xml:space="preserve">                                                                            "trigger_object_nm": "no_trigger_object"</w:t>
      </w:r>
    </w:p>
    <w:p w14:paraId="5942B92D" w14:textId="77777777" w:rsidR="005E6A9E" w:rsidRDefault="005E6A9E" w:rsidP="005E6A9E">
      <w:pPr>
        <w:pStyle w:val="Style1"/>
      </w:pPr>
      <w:r>
        <w:t xml:space="preserve">                                                                        },</w:t>
      </w:r>
    </w:p>
    <w:p w14:paraId="6FC6DE58" w14:textId="77777777" w:rsidR="005E6A9E" w:rsidRDefault="005E6A9E" w:rsidP="005E6A9E">
      <w:pPr>
        <w:pStyle w:val="Style1"/>
      </w:pPr>
      <w:r>
        <w:t xml:space="preserve">                                                                        "semantic": {</w:t>
      </w:r>
    </w:p>
    <w:p w14:paraId="3B4CBE7F" w14:textId="77777777" w:rsidR="005E6A9E" w:rsidRDefault="005E6A9E" w:rsidP="005E6A9E">
      <w:pPr>
        <w:pStyle w:val="Style1"/>
      </w:pPr>
      <w:r>
        <w:t xml:space="preserve">                                                                            "semantic_event_nm": "top_nav_click"</w:t>
      </w:r>
    </w:p>
    <w:p w14:paraId="0A34D09A" w14:textId="77777777" w:rsidR="005E6A9E" w:rsidRDefault="005E6A9E" w:rsidP="005E6A9E">
      <w:pPr>
        <w:pStyle w:val="Style1"/>
      </w:pPr>
      <w:r>
        <w:t xml:space="preserve">                                                                        },</w:t>
      </w:r>
    </w:p>
    <w:p w14:paraId="27335BD8" w14:textId="77777777" w:rsidR="005E6A9E" w:rsidRDefault="005E6A9E" w:rsidP="005E6A9E">
      <w:pPr>
        <w:pStyle w:val="Style1"/>
      </w:pPr>
      <w:r>
        <w:t xml:space="preserve">                                                                        "top_navigation": {</w:t>
      </w:r>
    </w:p>
    <w:p w14:paraId="78573446" w14:textId="77777777" w:rsidR="005E6A9E" w:rsidRDefault="005E6A9E" w:rsidP="005E6A9E">
      <w:pPr>
        <w:pStyle w:val="Style1"/>
      </w:pPr>
      <w:r>
        <w:t xml:space="preserve">                                                                            "target_url": "/agent-resources/agent-toolkit/real-estate-listing-flyer-templates/",</w:t>
      </w:r>
    </w:p>
    <w:p w14:paraId="447D5438" w14:textId="77777777" w:rsidR="005E6A9E" w:rsidRDefault="005E6A9E" w:rsidP="005E6A9E">
      <w:pPr>
        <w:pStyle w:val="Style1"/>
      </w:pPr>
      <w:r>
        <w:t xml:space="preserve">                                                                            "level_one_txt": "Agent finder",</w:t>
      </w:r>
    </w:p>
    <w:p w14:paraId="1714CCAD" w14:textId="77777777" w:rsidR="005E6A9E" w:rsidRDefault="005E6A9E" w:rsidP="005E6A9E">
      <w:pPr>
        <w:pStyle w:val="Style1"/>
      </w:pPr>
      <w:r>
        <w:t xml:space="preserve">                                                                            "level_two_txt": "I'm a pro",</w:t>
      </w:r>
    </w:p>
    <w:p w14:paraId="13FCC4A5" w14:textId="77777777" w:rsidR="005E6A9E" w:rsidRDefault="005E6A9E" w:rsidP="005E6A9E">
      <w:pPr>
        <w:pStyle w:val="Style1"/>
      </w:pPr>
      <w:r>
        <w:t xml:space="preserve">                                                                            "level_three_txt": "Listing flyer templates"</w:t>
      </w:r>
    </w:p>
    <w:p w14:paraId="63109F78" w14:textId="77777777" w:rsidR="005E6A9E" w:rsidRDefault="005E6A9E" w:rsidP="005E6A9E">
      <w:pPr>
        <w:pStyle w:val="Style1"/>
      </w:pPr>
      <w:r>
        <w:t xml:space="preserve">                                                                        }</w:t>
      </w:r>
    </w:p>
    <w:p w14:paraId="0FC29AE9" w14:textId="77777777" w:rsidR="005E6A9E" w:rsidRDefault="005E6A9E" w:rsidP="005E6A9E">
      <w:pPr>
        <w:pStyle w:val="Style1"/>
      </w:pPr>
      <w:r>
        <w:t xml:space="preserve">                                                                    }</w:t>
      </w:r>
    </w:p>
    <w:p w14:paraId="37BD87BB" w14:textId="77777777" w:rsidR="005E6A9E" w:rsidRDefault="005E6A9E" w:rsidP="005E6A9E">
      <w:pPr>
        <w:pStyle w:val="Style1"/>
      </w:pPr>
      <w:r>
        <w:t xml:space="preserve">                                                                }</w:t>
      </w:r>
    </w:p>
    <w:p w14:paraId="7D0CD56A" w14:textId="77777777" w:rsidR="005E6A9E" w:rsidRDefault="005E6A9E" w:rsidP="005E6A9E">
      <w:pPr>
        <w:pStyle w:val="Style1"/>
      </w:pPr>
      <w:r>
        <w:t xml:space="preserve">                                                            }</w:t>
      </w:r>
    </w:p>
    <w:p w14:paraId="70644475" w14:textId="77777777" w:rsidR="005E6A9E" w:rsidRDefault="005E6A9E" w:rsidP="005E6A9E">
      <w:pPr>
        <w:pStyle w:val="Style1"/>
      </w:pPr>
      <w:r>
        <w:t xml:space="preserve">                                                        ]</w:t>
      </w:r>
    </w:p>
    <w:p w14:paraId="51A32D92" w14:textId="77777777" w:rsidR="005E6A9E" w:rsidRDefault="005E6A9E" w:rsidP="005E6A9E">
      <w:pPr>
        <w:pStyle w:val="Style1"/>
      </w:pPr>
      <w:r>
        <w:t xml:space="preserve">                                                    ]</w:t>
      </w:r>
    </w:p>
    <w:p w14:paraId="7C18179F" w14:textId="77777777" w:rsidR="005E6A9E" w:rsidRDefault="005E6A9E" w:rsidP="005E6A9E">
      <w:pPr>
        <w:pStyle w:val="Style1"/>
      </w:pPr>
      <w:r>
        <w:t xml:space="preserve">                                                }</w:t>
      </w:r>
    </w:p>
    <w:p w14:paraId="434F29F2" w14:textId="77777777" w:rsidR="005E6A9E" w:rsidRDefault="005E6A9E" w:rsidP="005E6A9E">
      <w:pPr>
        <w:pStyle w:val="Style1"/>
      </w:pPr>
      <w:r>
        <w:t xml:space="preserve">                                            ]</w:t>
      </w:r>
    </w:p>
    <w:p w14:paraId="4F08F411" w14:textId="77777777" w:rsidR="005E6A9E" w:rsidRDefault="005E6A9E" w:rsidP="005E6A9E">
      <w:pPr>
        <w:pStyle w:val="Style1"/>
      </w:pPr>
      <w:r>
        <w:t xml:space="preserve">                                        }</w:t>
      </w:r>
    </w:p>
    <w:p w14:paraId="25881123" w14:textId="77777777" w:rsidR="005E6A9E" w:rsidRDefault="005E6A9E" w:rsidP="005E6A9E">
      <w:pPr>
        <w:pStyle w:val="Style1"/>
      </w:pPr>
      <w:r>
        <w:t xml:space="preserve">                                    ]</w:t>
      </w:r>
    </w:p>
    <w:p w14:paraId="700620D6" w14:textId="77777777" w:rsidR="005E6A9E" w:rsidRDefault="005E6A9E" w:rsidP="005E6A9E">
      <w:pPr>
        <w:pStyle w:val="Style1"/>
      </w:pPr>
      <w:r>
        <w:t xml:space="preserve">                                },</w:t>
      </w:r>
    </w:p>
    <w:p w14:paraId="3626A9A1" w14:textId="77777777" w:rsidR="005E6A9E" w:rsidRDefault="005E6A9E" w:rsidP="005E6A9E">
      <w:pPr>
        <w:pStyle w:val="Style1"/>
      </w:pPr>
      <w:r>
        <w:t xml:space="preserve">                                "agent": false,</w:t>
      </w:r>
    </w:p>
    <w:p w14:paraId="044650F2" w14:textId="77777777" w:rsidR="005E6A9E" w:rsidRDefault="005E6A9E" w:rsidP="005E6A9E">
      <w:pPr>
        <w:pStyle w:val="Style1"/>
      </w:pPr>
      <w:r>
        <w:t xml:space="preserve">                                "marketing": {</w:t>
      </w:r>
    </w:p>
    <w:p w14:paraId="189C0405" w14:textId="77777777" w:rsidR="005E6A9E" w:rsidRDefault="005E6A9E" w:rsidP="005E6A9E">
      <w:pPr>
        <w:pStyle w:val="Style1"/>
      </w:pPr>
      <w:r>
        <w:t xml:space="preserve">                                    "sections": [</w:t>
      </w:r>
    </w:p>
    <w:p w14:paraId="3452FED2" w14:textId="77777777" w:rsidR="005E6A9E" w:rsidRDefault="005E6A9E" w:rsidP="005E6A9E">
      <w:pPr>
        <w:pStyle w:val="Style1"/>
      </w:pPr>
      <w:r>
        <w:t xml:space="preserve">                                        {</w:t>
      </w:r>
    </w:p>
    <w:p w14:paraId="6F06914F" w14:textId="77777777" w:rsidR="005E6A9E" w:rsidRDefault="005E6A9E" w:rsidP="005E6A9E">
      <w:pPr>
        <w:pStyle w:val="Style1"/>
      </w:pPr>
      <w:r>
        <w:t xml:space="preserve">                                            "link": {</w:t>
      </w:r>
    </w:p>
    <w:p w14:paraId="6A01676D" w14:textId="77777777" w:rsidR="005E6A9E" w:rsidRDefault="005E6A9E" w:rsidP="005E6A9E">
      <w:pPr>
        <w:pStyle w:val="Style1"/>
      </w:pPr>
      <w:r>
        <w:t xml:space="preserve">                                                "text": "Manage Rentals",</w:t>
      </w:r>
    </w:p>
    <w:p w14:paraId="52E9B7CF" w14:textId="77777777" w:rsidR="005E6A9E" w:rsidRDefault="005E6A9E" w:rsidP="005E6A9E">
      <w:pPr>
        <w:pStyle w:val="Style1"/>
      </w:pPr>
      <w:r>
        <w:t xml:space="preserve">                                                "href": "/rental-manager/properties/?source=topnav&amp;itc=postbutton_sitenav",</w:t>
      </w:r>
    </w:p>
    <w:p w14:paraId="6B3D59A9" w14:textId="77777777" w:rsidR="005E6A9E" w:rsidRDefault="005E6A9E" w:rsidP="005E6A9E">
      <w:pPr>
        <w:pStyle w:val="Style1"/>
      </w:pPr>
      <w:r>
        <w:t xml:space="preserve">                                                "classString": "noroute"</w:t>
      </w:r>
    </w:p>
    <w:p w14:paraId="2BA5A3F4" w14:textId="77777777" w:rsidR="005E6A9E" w:rsidRDefault="005E6A9E" w:rsidP="005E6A9E">
      <w:pPr>
        <w:pStyle w:val="Style1"/>
      </w:pPr>
      <w:r>
        <w:t xml:space="preserve">                                            },</w:t>
      </w:r>
    </w:p>
    <w:p w14:paraId="0C8F8F5A" w14:textId="77777777" w:rsidR="005E6A9E" w:rsidRDefault="005E6A9E" w:rsidP="005E6A9E">
      <w:pPr>
        <w:pStyle w:val="Style1"/>
      </w:pPr>
      <w:r>
        <w:t xml:space="preserve">                                            "classString": "znav-manage-rentals",</w:t>
      </w:r>
    </w:p>
    <w:p w14:paraId="7A7B1CA6" w14:textId="77777777" w:rsidR="005E6A9E" w:rsidRDefault="005E6A9E" w:rsidP="005E6A9E">
      <w:pPr>
        <w:pStyle w:val="Style1"/>
      </w:pPr>
      <w:r>
        <w:t xml:space="preserve">                                            "id": "manage-rentals",</w:t>
      </w:r>
    </w:p>
    <w:p w14:paraId="60070BE8" w14:textId="77777777" w:rsidR="005E6A9E" w:rsidRDefault="005E6A9E" w:rsidP="005E6A9E">
      <w:pPr>
        <w:pStyle w:val="Style1"/>
      </w:pPr>
      <w:r>
        <w:t xml:space="preserve">                                            "gaHoverEventObj": {</w:t>
      </w:r>
    </w:p>
    <w:p w14:paraId="0960AA03" w14:textId="77777777" w:rsidR="005E6A9E" w:rsidRDefault="005E6A9E" w:rsidP="005E6A9E">
      <w:pPr>
        <w:pStyle w:val="Style1"/>
      </w:pPr>
      <w:r>
        <w:t xml:space="preserve">                                                "category": "nav_menu",</w:t>
      </w:r>
    </w:p>
    <w:p w14:paraId="5C66E9B0" w14:textId="77777777" w:rsidR="005E6A9E" w:rsidRDefault="005E6A9E" w:rsidP="005E6A9E">
      <w:pPr>
        <w:pStyle w:val="Style1"/>
      </w:pPr>
      <w:r>
        <w:t xml:space="preserve">                                                "action": "mouseover",</w:t>
      </w:r>
    </w:p>
    <w:p w14:paraId="731FF268" w14:textId="77777777" w:rsidR="005E6A9E" w:rsidRDefault="005E6A9E" w:rsidP="005E6A9E">
      <w:pPr>
        <w:pStyle w:val="Style1"/>
      </w:pPr>
      <w:r>
        <w:t xml:space="preserve">                                                "label": "manage_rentals",</w:t>
      </w:r>
    </w:p>
    <w:p w14:paraId="2BA36815" w14:textId="77777777" w:rsidR="005E6A9E" w:rsidRDefault="005E6A9E" w:rsidP="005E6A9E">
      <w:pPr>
        <w:pStyle w:val="Style1"/>
      </w:pPr>
      <w:r>
        <w:t xml:space="preserve">                                                "newLaneEvent": {</w:t>
      </w:r>
    </w:p>
    <w:p w14:paraId="36DCC179" w14:textId="77777777" w:rsidR="005E6A9E" w:rsidRDefault="005E6A9E" w:rsidP="005E6A9E">
      <w:pPr>
        <w:pStyle w:val="Style1"/>
      </w:pPr>
      <w:r>
        <w:t xml:space="preserve">                                                    "envelope": {</w:t>
      </w:r>
    </w:p>
    <w:p w14:paraId="4DF7229C" w14:textId="77777777" w:rsidR="005E6A9E" w:rsidRDefault="005E6A9E" w:rsidP="005E6A9E">
      <w:pPr>
        <w:pStyle w:val="Style1"/>
      </w:pPr>
      <w:r>
        <w:t xml:space="preserve">                                                        "event_client_start_dtm": "Mon Jan 29 2024",</w:t>
      </w:r>
    </w:p>
    <w:p w14:paraId="1CF7AAD8" w14:textId="77777777" w:rsidR="005E6A9E" w:rsidRDefault="005E6A9E" w:rsidP="005E6A9E">
      <w:pPr>
        <w:pStyle w:val="Style1"/>
      </w:pPr>
      <w:r>
        <w:t xml:space="preserve">                                                        "event_type_id": 3784,</w:t>
      </w:r>
    </w:p>
    <w:p w14:paraId="6461D0B8" w14:textId="77777777" w:rsidR="005E6A9E" w:rsidRDefault="005E6A9E" w:rsidP="005E6A9E">
      <w:pPr>
        <w:pStyle w:val="Style1"/>
      </w:pPr>
      <w:r>
        <w:t xml:space="preserve">                                                        "event_type_version_id": "1",</w:t>
      </w:r>
    </w:p>
    <w:p w14:paraId="17912226" w14:textId="77777777" w:rsidR="005E6A9E" w:rsidRDefault="005E6A9E" w:rsidP="005E6A9E">
      <w:pPr>
        <w:pStyle w:val="Style1"/>
      </w:pPr>
      <w:r>
        <w:t xml:space="preserve">                                                        "event_template_id": "242",</w:t>
      </w:r>
    </w:p>
    <w:p w14:paraId="35D7D696" w14:textId="77777777" w:rsidR="005E6A9E" w:rsidRDefault="005E6A9E" w:rsidP="005E6A9E">
      <w:pPr>
        <w:pStyle w:val="Style1"/>
      </w:pPr>
      <w:r>
        <w:t xml:space="preserve">                                                        "event_template_version_id": "1"</w:t>
      </w:r>
    </w:p>
    <w:p w14:paraId="344FF69C" w14:textId="77777777" w:rsidR="005E6A9E" w:rsidRDefault="005E6A9E" w:rsidP="005E6A9E">
      <w:pPr>
        <w:pStyle w:val="Style1"/>
      </w:pPr>
      <w:r>
        <w:t xml:space="preserve">                                                    },</w:t>
      </w:r>
    </w:p>
    <w:p w14:paraId="7AB48866" w14:textId="77777777" w:rsidR="005E6A9E" w:rsidRDefault="005E6A9E" w:rsidP="005E6A9E">
      <w:pPr>
        <w:pStyle w:val="Style1"/>
      </w:pPr>
      <w:r>
        <w:t xml:space="preserve">                                                    "clickstream_trigger": {</w:t>
      </w:r>
    </w:p>
    <w:p w14:paraId="7AE1A710" w14:textId="77777777" w:rsidR="005E6A9E" w:rsidRDefault="005E6A9E" w:rsidP="005E6A9E">
      <w:pPr>
        <w:pStyle w:val="Style1"/>
      </w:pPr>
      <w:r>
        <w:t xml:space="preserve">                                                        "trigger_type_nm": "interaction",</w:t>
      </w:r>
    </w:p>
    <w:p w14:paraId="3DD31450" w14:textId="77777777" w:rsidR="005E6A9E" w:rsidRDefault="005E6A9E" w:rsidP="005E6A9E">
      <w:pPr>
        <w:pStyle w:val="Style1"/>
      </w:pPr>
      <w:r>
        <w:t xml:space="preserve">                                                        "trigger_location_nm": "top_navigation",</w:t>
      </w:r>
    </w:p>
    <w:p w14:paraId="65BF1282" w14:textId="77777777" w:rsidR="005E6A9E" w:rsidRDefault="005E6A9E" w:rsidP="005E6A9E">
      <w:pPr>
        <w:pStyle w:val="Style1"/>
      </w:pPr>
      <w:r>
        <w:t xml:space="preserve">                                                        "trigger_source_nm": "top_navigation",</w:t>
      </w:r>
    </w:p>
    <w:p w14:paraId="6E35F012" w14:textId="77777777" w:rsidR="005E6A9E" w:rsidRDefault="005E6A9E" w:rsidP="005E6A9E">
      <w:pPr>
        <w:pStyle w:val="Style1"/>
      </w:pPr>
      <w:r>
        <w:t xml:space="preserve">                                                        "trigger_object_nm": "no_trigger_object"</w:t>
      </w:r>
    </w:p>
    <w:p w14:paraId="2647E37E" w14:textId="77777777" w:rsidR="005E6A9E" w:rsidRDefault="005E6A9E" w:rsidP="005E6A9E">
      <w:pPr>
        <w:pStyle w:val="Style1"/>
      </w:pPr>
      <w:r>
        <w:t xml:space="preserve">                                                    },</w:t>
      </w:r>
    </w:p>
    <w:p w14:paraId="2EEF237A" w14:textId="77777777" w:rsidR="005E6A9E" w:rsidRDefault="005E6A9E" w:rsidP="005E6A9E">
      <w:pPr>
        <w:pStyle w:val="Style1"/>
      </w:pPr>
      <w:r>
        <w:t xml:space="preserve">                                                    "semantic": {</w:t>
      </w:r>
    </w:p>
    <w:p w14:paraId="2730DCD5" w14:textId="77777777" w:rsidR="005E6A9E" w:rsidRDefault="005E6A9E" w:rsidP="005E6A9E">
      <w:pPr>
        <w:pStyle w:val="Style1"/>
      </w:pPr>
      <w:r>
        <w:t xml:space="preserve">                                                        "semantic_event_nm": "top_nav_hover"</w:t>
      </w:r>
    </w:p>
    <w:p w14:paraId="1894A53B" w14:textId="77777777" w:rsidR="005E6A9E" w:rsidRDefault="005E6A9E" w:rsidP="005E6A9E">
      <w:pPr>
        <w:pStyle w:val="Style1"/>
      </w:pPr>
      <w:r>
        <w:t xml:space="preserve">                                                    },</w:t>
      </w:r>
    </w:p>
    <w:p w14:paraId="199397B6" w14:textId="77777777" w:rsidR="005E6A9E" w:rsidRDefault="005E6A9E" w:rsidP="005E6A9E">
      <w:pPr>
        <w:pStyle w:val="Style1"/>
      </w:pPr>
      <w:r>
        <w:t xml:space="preserve">                                                    "top_navigation": {</w:t>
      </w:r>
    </w:p>
    <w:p w14:paraId="4E2FDB56" w14:textId="77777777" w:rsidR="005E6A9E" w:rsidRDefault="005E6A9E" w:rsidP="005E6A9E">
      <w:pPr>
        <w:pStyle w:val="Style1"/>
      </w:pPr>
      <w:r>
        <w:t xml:space="preserve">                                                        "target_url": "/rental-manager/properties/?source=topnav&amp;itc=postbutton_sitenav",</w:t>
      </w:r>
    </w:p>
    <w:p w14:paraId="1CFE5141" w14:textId="77777777" w:rsidR="005E6A9E" w:rsidRDefault="005E6A9E" w:rsidP="005E6A9E">
      <w:pPr>
        <w:pStyle w:val="Style1"/>
      </w:pPr>
      <w:r>
        <w:t xml:space="preserve">                                                        "level_one_txt": "Manage Rentals",</w:t>
      </w:r>
    </w:p>
    <w:p w14:paraId="637FEA60" w14:textId="77777777" w:rsidR="005E6A9E" w:rsidRDefault="005E6A9E" w:rsidP="005E6A9E">
      <w:pPr>
        <w:pStyle w:val="Style1"/>
      </w:pPr>
      <w:r>
        <w:t xml:space="preserve">                                                        "level_two_txt": null,</w:t>
      </w:r>
    </w:p>
    <w:p w14:paraId="3D4F54D1" w14:textId="77777777" w:rsidR="005E6A9E" w:rsidRDefault="005E6A9E" w:rsidP="005E6A9E">
      <w:pPr>
        <w:pStyle w:val="Style1"/>
      </w:pPr>
      <w:r>
        <w:t xml:space="preserve">                                                        "level_three_txt": null</w:t>
      </w:r>
    </w:p>
    <w:p w14:paraId="2775BE01" w14:textId="77777777" w:rsidR="005E6A9E" w:rsidRDefault="005E6A9E" w:rsidP="005E6A9E">
      <w:pPr>
        <w:pStyle w:val="Style1"/>
      </w:pPr>
      <w:r>
        <w:t xml:space="preserve">                                                    }</w:t>
      </w:r>
    </w:p>
    <w:p w14:paraId="6B06EB4D" w14:textId="77777777" w:rsidR="005E6A9E" w:rsidRDefault="005E6A9E" w:rsidP="005E6A9E">
      <w:pPr>
        <w:pStyle w:val="Style1"/>
      </w:pPr>
      <w:r>
        <w:t xml:space="preserve">                                                }</w:t>
      </w:r>
    </w:p>
    <w:p w14:paraId="037DD8FF" w14:textId="77777777" w:rsidR="005E6A9E" w:rsidRDefault="005E6A9E" w:rsidP="005E6A9E">
      <w:pPr>
        <w:pStyle w:val="Style1"/>
      </w:pPr>
      <w:r>
        <w:t xml:space="preserve">                                            },</w:t>
      </w:r>
    </w:p>
    <w:p w14:paraId="0DFA5108" w14:textId="77777777" w:rsidR="005E6A9E" w:rsidRDefault="005E6A9E" w:rsidP="005E6A9E">
      <w:pPr>
        <w:pStyle w:val="Style1"/>
      </w:pPr>
      <w:r>
        <w:t xml:space="preserve">                                            "gaExpandoClickObj": {</w:t>
      </w:r>
    </w:p>
    <w:p w14:paraId="570361B1" w14:textId="77777777" w:rsidR="005E6A9E" w:rsidRDefault="005E6A9E" w:rsidP="005E6A9E">
      <w:pPr>
        <w:pStyle w:val="Style1"/>
      </w:pPr>
      <w:r>
        <w:t xml:space="preserve">                                                "category": "nav_menu",</w:t>
      </w:r>
    </w:p>
    <w:p w14:paraId="37C7AF93" w14:textId="77777777" w:rsidR="005E6A9E" w:rsidRDefault="005E6A9E" w:rsidP="005E6A9E">
      <w:pPr>
        <w:pStyle w:val="Style1"/>
      </w:pPr>
      <w:r>
        <w:t xml:space="preserve">                                                "action": "click_down",</w:t>
      </w:r>
    </w:p>
    <w:p w14:paraId="02A75FF1" w14:textId="77777777" w:rsidR="005E6A9E" w:rsidRDefault="005E6A9E" w:rsidP="005E6A9E">
      <w:pPr>
        <w:pStyle w:val="Style1"/>
      </w:pPr>
      <w:r>
        <w:t xml:space="preserve">                                                "label": "manage_rentals"</w:t>
      </w:r>
    </w:p>
    <w:p w14:paraId="6A18433E" w14:textId="77777777" w:rsidR="005E6A9E" w:rsidRDefault="005E6A9E" w:rsidP="005E6A9E">
      <w:pPr>
        <w:pStyle w:val="Style1"/>
      </w:pPr>
      <w:r>
        <w:t xml:space="preserve">                                            },</w:t>
      </w:r>
    </w:p>
    <w:p w14:paraId="3FD87F30" w14:textId="77777777" w:rsidR="005E6A9E" w:rsidRDefault="005E6A9E" w:rsidP="005E6A9E">
      <w:pPr>
        <w:pStyle w:val="Style1"/>
      </w:pPr>
      <w:r>
        <w:t xml:space="preserve">                                            "subsections": [</w:t>
      </w:r>
    </w:p>
    <w:p w14:paraId="6F9420DD" w14:textId="77777777" w:rsidR="005E6A9E" w:rsidRDefault="005E6A9E" w:rsidP="005E6A9E">
      <w:pPr>
        <w:pStyle w:val="Style1"/>
      </w:pPr>
      <w:r>
        <w:t xml:space="preserve">                                                {</w:t>
      </w:r>
    </w:p>
    <w:p w14:paraId="20BDA29E" w14:textId="77777777" w:rsidR="005E6A9E" w:rsidRDefault="005E6A9E" w:rsidP="005E6A9E">
      <w:pPr>
        <w:pStyle w:val="Style1"/>
      </w:pPr>
      <w:r>
        <w:t xml:space="preserve">                                                    "title": "Rental Management Tools",</w:t>
      </w:r>
    </w:p>
    <w:p w14:paraId="26144345" w14:textId="77777777" w:rsidR="005E6A9E" w:rsidRDefault="005E6A9E" w:rsidP="005E6A9E">
      <w:pPr>
        <w:pStyle w:val="Style1"/>
      </w:pPr>
      <w:r>
        <w:t xml:space="preserve">                                                    "links": [</w:t>
      </w:r>
    </w:p>
    <w:p w14:paraId="7265668F" w14:textId="77777777" w:rsidR="005E6A9E" w:rsidRDefault="005E6A9E" w:rsidP="005E6A9E">
      <w:pPr>
        <w:pStyle w:val="Style1"/>
      </w:pPr>
      <w:r>
        <w:t xml:space="preserve">                                                        [</w:t>
      </w:r>
    </w:p>
    <w:p w14:paraId="371C7A81" w14:textId="77777777" w:rsidR="005E6A9E" w:rsidRDefault="005E6A9E" w:rsidP="005E6A9E">
      <w:pPr>
        <w:pStyle w:val="Style1"/>
      </w:pPr>
      <w:r>
        <w:t xml:space="preserve">                                                            {</w:t>
      </w:r>
    </w:p>
    <w:p w14:paraId="5A9478C2" w14:textId="77777777" w:rsidR="005E6A9E" w:rsidRDefault="005E6A9E" w:rsidP="005E6A9E">
      <w:pPr>
        <w:pStyle w:val="Style1"/>
      </w:pPr>
      <w:r>
        <w:t xml:space="preserve">                                                                "text": "My Listings",</w:t>
      </w:r>
    </w:p>
    <w:p w14:paraId="0CE998C6" w14:textId="77777777" w:rsidR="005E6A9E" w:rsidRDefault="005E6A9E" w:rsidP="005E6A9E">
      <w:pPr>
        <w:pStyle w:val="Style1"/>
      </w:pPr>
      <w:r>
        <w:t xml:space="preserve">                                                                "href": "/rental-manager/select-property?type=listings&amp;source=topnav&amp;itc=postbutton_topnav",</w:t>
      </w:r>
    </w:p>
    <w:p w14:paraId="7896A5CA" w14:textId="77777777" w:rsidR="005E6A9E" w:rsidRDefault="005E6A9E" w:rsidP="005E6A9E">
      <w:pPr>
        <w:pStyle w:val="Style1"/>
      </w:pPr>
      <w:r>
        <w:t xml:space="preserve">                                                                "id": "my_listings",</w:t>
      </w:r>
    </w:p>
    <w:p w14:paraId="4663299F" w14:textId="77777777" w:rsidR="005E6A9E" w:rsidRDefault="005E6A9E" w:rsidP="005E6A9E">
      <w:pPr>
        <w:pStyle w:val="Style1"/>
      </w:pPr>
      <w:r>
        <w:t xml:space="preserve">                                                                "classString": "noroute",</w:t>
      </w:r>
    </w:p>
    <w:p w14:paraId="6540A0AF" w14:textId="77777777" w:rsidR="005E6A9E" w:rsidRDefault="005E6A9E" w:rsidP="005E6A9E">
      <w:pPr>
        <w:pStyle w:val="Style1"/>
      </w:pPr>
      <w:r>
        <w:t xml:space="preserve">                                                                "gaClickEventObj": {</w:t>
      </w:r>
    </w:p>
    <w:p w14:paraId="7B61574D" w14:textId="77777777" w:rsidR="005E6A9E" w:rsidRDefault="005E6A9E" w:rsidP="005E6A9E">
      <w:pPr>
        <w:pStyle w:val="Style1"/>
      </w:pPr>
      <w:r>
        <w:t xml:space="preserve">                                                                    "category": "manage_rentals",</w:t>
      </w:r>
    </w:p>
    <w:p w14:paraId="605F1D3B" w14:textId="77777777" w:rsidR="005E6A9E" w:rsidRDefault="005E6A9E" w:rsidP="005E6A9E">
      <w:pPr>
        <w:pStyle w:val="Style1"/>
      </w:pPr>
      <w:r>
        <w:t xml:space="preserve">                                                                    "action": "click",</w:t>
      </w:r>
    </w:p>
    <w:p w14:paraId="3BF14ECE" w14:textId="77777777" w:rsidR="005E6A9E" w:rsidRDefault="005E6A9E" w:rsidP="005E6A9E">
      <w:pPr>
        <w:pStyle w:val="Style1"/>
      </w:pPr>
      <w:r>
        <w:t xml:space="preserve">                                                                    "label": "listing",</w:t>
      </w:r>
    </w:p>
    <w:p w14:paraId="3368FDAB" w14:textId="77777777" w:rsidR="005E6A9E" w:rsidRDefault="005E6A9E" w:rsidP="005E6A9E">
      <w:pPr>
        <w:pStyle w:val="Style1"/>
      </w:pPr>
      <w:r>
        <w:t xml:space="preserve">                                                                    "newLaneEvent": {</w:t>
      </w:r>
    </w:p>
    <w:p w14:paraId="5DD851E0" w14:textId="77777777" w:rsidR="005E6A9E" w:rsidRDefault="005E6A9E" w:rsidP="005E6A9E">
      <w:pPr>
        <w:pStyle w:val="Style1"/>
      </w:pPr>
      <w:r>
        <w:t xml:space="preserve">                                                                        "envelope": {</w:t>
      </w:r>
    </w:p>
    <w:p w14:paraId="4EC9E686" w14:textId="77777777" w:rsidR="005E6A9E" w:rsidRDefault="005E6A9E" w:rsidP="005E6A9E">
      <w:pPr>
        <w:pStyle w:val="Style1"/>
      </w:pPr>
      <w:r>
        <w:t xml:space="preserve">                                                                            "event_client_start_dtm": "Mon Jan 29 2024",</w:t>
      </w:r>
    </w:p>
    <w:p w14:paraId="329D8EF4" w14:textId="77777777" w:rsidR="005E6A9E" w:rsidRDefault="005E6A9E" w:rsidP="005E6A9E">
      <w:pPr>
        <w:pStyle w:val="Style1"/>
      </w:pPr>
      <w:r>
        <w:t xml:space="preserve">                                                                            "event_type_id": 3781,</w:t>
      </w:r>
    </w:p>
    <w:p w14:paraId="6181EC2C" w14:textId="77777777" w:rsidR="005E6A9E" w:rsidRDefault="005E6A9E" w:rsidP="005E6A9E">
      <w:pPr>
        <w:pStyle w:val="Style1"/>
      </w:pPr>
      <w:r>
        <w:t xml:space="preserve">                                                                            "event_type_version_id": "1",</w:t>
      </w:r>
    </w:p>
    <w:p w14:paraId="504E4367" w14:textId="77777777" w:rsidR="005E6A9E" w:rsidRDefault="005E6A9E" w:rsidP="005E6A9E">
      <w:pPr>
        <w:pStyle w:val="Style1"/>
      </w:pPr>
      <w:r>
        <w:t xml:space="preserve">                                                                            "event_template_id": "242",</w:t>
      </w:r>
    </w:p>
    <w:p w14:paraId="657CA414" w14:textId="77777777" w:rsidR="005E6A9E" w:rsidRDefault="005E6A9E" w:rsidP="005E6A9E">
      <w:pPr>
        <w:pStyle w:val="Style1"/>
      </w:pPr>
      <w:r>
        <w:t xml:space="preserve">                                                                            "event_template_version_id": "1"</w:t>
      </w:r>
    </w:p>
    <w:p w14:paraId="79AF6F0D" w14:textId="77777777" w:rsidR="005E6A9E" w:rsidRDefault="005E6A9E" w:rsidP="005E6A9E">
      <w:pPr>
        <w:pStyle w:val="Style1"/>
      </w:pPr>
      <w:r>
        <w:t xml:space="preserve">                                                                        },</w:t>
      </w:r>
    </w:p>
    <w:p w14:paraId="5A44331E" w14:textId="77777777" w:rsidR="005E6A9E" w:rsidRDefault="005E6A9E" w:rsidP="005E6A9E">
      <w:pPr>
        <w:pStyle w:val="Style1"/>
      </w:pPr>
      <w:r>
        <w:t xml:space="preserve">                                                                        "clickstream_trigger": {</w:t>
      </w:r>
    </w:p>
    <w:p w14:paraId="0569E73C" w14:textId="77777777" w:rsidR="005E6A9E" w:rsidRDefault="005E6A9E" w:rsidP="005E6A9E">
      <w:pPr>
        <w:pStyle w:val="Style1"/>
      </w:pPr>
      <w:r>
        <w:t xml:space="preserve">                                                                            "trigger_type_nm": "interaction",</w:t>
      </w:r>
    </w:p>
    <w:p w14:paraId="4AD89A66" w14:textId="77777777" w:rsidR="005E6A9E" w:rsidRDefault="005E6A9E" w:rsidP="005E6A9E">
      <w:pPr>
        <w:pStyle w:val="Style1"/>
      </w:pPr>
      <w:r>
        <w:t xml:space="preserve">                                                                            "trigger_location_nm": "top_navigation",</w:t>
      </w:r>
    </w:p>
    <w:p w14:paraId="72A81E55" w14:textId="77777777" w:rsidR="005E6A9E" w:rsidRDefault="005E6A9E" w:rsidP="005E6A9E">
      <w:pPr>
        <w:pStyle w:val="Style1"/>
      </w:pPr>
      <w:r>
        <w:t xml:space="preserve">                                                                            "trigger_source_nm": "top_navigation",</w:t>
      </w:r>
    </w:p>
    <w:p w14:paraId="36A09692" w14:textId="77777777" w:rsidR="005E6A9E" w:rsidRDefault="005E6A9E" w:rsidP="005E6A9E">
      <w:pPr>
        <w:pStyle w:val="Style1"/>
      </w:pPr>
      <w:r>
        <w:t xml:space="preserve">                                                                            "trigger_object_nm": "no_trigger_object"</w:t>
      </w:r>
    </w:p>
    <w:p w14:paraId="49BD23E6" w14:textId="77777777" w:rsidR="005E6A9E" w:rsidRDefault="005E6A9E" w:rsidP="005E6A9E">
      <w:pPr>
        <w:pStyle w:val="Style1"/>
      </w:pPr>
      <w:r>
        <w:t xml:space="preserve">                                                                        },</w:t>
      </w:r>
    </w:p>
    <w:p w14:paraId="7817059E" w14:textId="77777777" w:rsidR="005E6A9E" w:rsidRDefault="005E6A9E" w:rsidP="005E6A9E">
      <w:pPr>
        <w:pStyle w:val="Style1"/>
      </w:pPr>
      <w:r>
        <w:t xml:space="preserve">                                                                        "semantic": {</w:t>
      </w:r>
    </w:p>
    <w:p w14:paraId="263F8126" w14:textId="77777777" w:rsidR="005E6A9E" w:rsidRDefault="005E6A9E" w:rsidP="005E6A9E">
      <w:pPr>
        <w:pStyle w:val="Style1"/>
      </w:pPr>
      <w:r>
        <w:t xml:space="preserve">                                                                            "semantic_event_nm": "top_nav_click"</w:t>
      </w:r>
    </w:p>
    <w:p w14:paraId="6D4A674B" w14:textId="77777777" w:rsidR="005E6A9E" w:rsidRDefault="005E6A9E" w:rsidP="005E6A9E">
      <w:pPr>
        <w:pStyle w:val="Style1"/>
      </w:pPr>
      <w:r>
        <w:t xml:space="preserve">                                                                        },</w:t>
      </w:r>
    </w:p>
    <w:p w14:paraId="5A6995F1" w14:textId="77777777" w:rsidR="005E6A9E" w:rsidRDefault="005E6A9E" w:rsidP="005E6A9E">
      <w:pPr>
        <w:pStyle w:val="Style1"/>
      </w:pPr>
      <w:r>
        <w:t xml:space="preserve">                                                                        "top_navigation": {</w:t>
      </w:r>
    </w:p>
    <w:p w14:paraId="1FAA1565" w14:textId="77777777" w:rsidR="005E6A9E" w:rsidRDefault="005E6A9E" w:rsidP="005E6A9E">
      <w:pPr>
        <w:pStyle w:val="Style1"/>
      </w:pPr>
      <w:r>
        <w:t xml:space="preserve">                                                                            "target_url": "/rental-manager/select-property?type=listings&amp;source=topnav&amp;itc=postbutton_topnav",</w:t>
      </w:r>
    </w:p>
    <w:p w14:paraId="5B038B2C" w14:textId="77777777" w:rsidR="005E6A9E" w:rsidRDefault="005E6A9E" w:rsidP="005E6A9E">
      <w:pPr>
        <w:pStyle w:val="Style1"/>
      </w:pPr>
      <w:r>
        <w:t xml:space="preserve">                                                                            "level_one_txt": "Manage Rentals",</w:t>
      </w:r>
    </w:p>
    <w:p w14:paraId="31FEFBC4" w14:textId="77777777" w:rsidR="005E6A9E" w:rsidRDefault="005E6A9E" w:rsidP="005E6A9E">
      <w:pPr>
        <w:pStyle w:val="Style1"/>
      </w:pPr>
      <w:r>
        <w:t xml:space="preserve">                                                                            "level_two_txt": "Rental Management Tools",</w:t>
      </w:r>
    </w:p>
    <w:p w14:paraId="1E0D4D72" w14:textId="77777777" w:rsidR="005E6A9E" w:rsidRDefault="005E6A9E" w:rsidP="005E6A9E">
      <w:pPr>
        <w:pStyle w:val="Style1"/>
      </w:pPr>
      <w:r>
        <w:t xml:space="preserve">                                                                            "level_three_txt": "My Listings"</w:t>
      </w:r>
    </w:p>
    <w:p w14:paraId="7F60CD93" w14:textId="77777777" w:rsidR="005E6A9E" w:rsidRDefault="005E6A9E" w:rsidP="005E6A9E">
      <w:pPr>
        <w:pStyle w:val="Style1"/>
      </w:pPr>
      <w:r>
        <w:t xml:space="preserve">                                                                        }</w:t>
      </w:r>
    </w:p>
    <w:p w14:paraId="3FBB8553" w14:textId="77777777" w:rsidR="005E6A9E" w:rsidRDefault="005E6A9E" w:rsidP="005E6A9E">
      <w:pPr>
        <w:pStyle w:val="Style1"/>
      </w:pPr>
      <w:r>
        <w:t xml:space="preserve">                                                                    }</w:t>
      </w:r>
    </w:p>
    <w:p w14:paraId="17F6A3FC" w14:textId="77777777" w:rsidR="005E6A9E" w:rsidRDefault="005E6A9E" w:rsidP="005E6A9E">
      <w:pPr>
        <w:pStyle w:val="Style1"/>
      </w:pPr>
      <w:r>
        <w:t xml:space="preserve">                                                                }</w:t>
      </w:r>
    </w:p>
    <w:p w14:paraId="6BFDC46C" w14:textId="77777777" w:rsidR="005E6A9E" w:rsidRDefault="005E6A9E" w:rsidP="005E6A9E">
      <w:pPr>
        <w:pStyle w:val="Style1"/>
      </w:pPr>
      <w:r>
        <w:t xml:space="preserve">                                                            },</w:t>
      </w:r>
    </w:p>
    <w:p w14:paraId="01656730" w14:textId="77777777" w:rsidR="005E6A9E" w:rsidRDefault="005E6A9E" w:rsidP="005E6A9E">
      <w:pPr>
        <w:pStyle w:val="Style1"/>
      </w:pPr>
      <w:r>
        <w:t xml:space="preserve">                                                            {</w:t>
      </w:r>
    </w:p>
    <w:p w14:paraId="2A344AF8" w14:textId="77777777" w:rsidR="005E6A9E" w:rsidRDefault="005E6A9E" w:rsidP="005E6A9E">
      <w:pPr>
        <w:pStyle w:val="Style1"/>
      </w:pPr>
      <w:r>
        <w:t xml:space="preserve">                                                                "text": "Messages",</w:t>
      </w:r>
    </w:p>
    <w:p w14:paraId="332CDE38" w14:textId="77777777" w:rsidR="005E6A9E" w:rsidRDefault="005E6A9E" w:rsidP="005E6A9E">
      <w:pPr>
        <w:pStyle w:val="Style1"/>
      </w:pPr>
      <w:r>
        <w:t xml:space="preserve">                                                                "href": "/rental-manager/inbox/",</w:t>
      </w:r>
    </w:p>
    <w:p w14:paraId="5B55CC51" w14:textId="77777777" w:rsidR="005E6A9E" w:rsidRDefault="005E6A9E" w:rsidP="005E6A9E">
      <w:pPr>
        <w:pStyle w:val="Style1"/>
      </w:pPr>
      <w:r>
        <w:t xml:space="preserve">                                                                "id": "messages",</w:t>
      </w:r>
    </w:p>
    <w:p w14:paraId="058C29F1" w14:textId="77777777" w:rsidR="005E6A9E" w:rsidRDefault="005E6A9E" w:rsidP="005E6A9E">
      <w:pPr>
        <w:pStyle w:val="Style1"/>
      </w:pPr>
      <w:r>
        <w:t xml:space="preserve">                                                                "classString": "noroute",</w:t>
      </w:r>
    </w:p>
    <w:p w14:paraId="6D31AA8F" w14:textId="77777777" w:rsidR="005E6A9E" w:rsidRDefault="005E6A9E" w:rsidP="005E6A9E">
      <w:pPr>
        <w:pStyle w:val="Style1"/>
      </w:pPr>
      <w:r>
        <w:t xml:space="preserve">                                                                "gaClickEventObj": {</w:t>
      </w:r>
    </w:p>
    <w:p w14:paraId="25693001" w14:textId="77777777" w:rsidR="005E6A9E" w:rsidRDefault="005E6A9E" w:rsidP="005E6A9E">
      <w:pPr>
        <w:pStyle w:val="Style1"/>
      </w:pPr>
      <w:r>
        <w:t xml:space="preserve">                                                                    "category": "manage_rentals",</w:t>
      </w:r>
    </w:p>
    <w:p w14:paraId="4F635A2C" w14:textId="77777777" w:rsidR="005E6A9E" w:rsidRDefault="005E6A9E" w:rsidP="005E6A9E">
      <w:pPr>
        <w:pStyle w:val="Style1"/>
      </w:pPr>
      <w:r>
        <w:t xml:space="preserve">                                                                    "action": "click",</w:t>
      </w:r>
    </w:p>
    <w:p w14:paraId="31873296" w14:textId="77777777" w:rsidR="005E6A9E" w:rsidRDefault="005E6A9E" w:rsidP="005E6A9E">
      <w:pPr>
        <w:pStyle w:val="Style1"/>
      </w:pPr>
      <w:r>
        <w:t xml:space="preserve">                                                                    "label": "messages",</w:t>
      </w:r>
    </w:p>
    <w:p w14:paraId="2AAC6DD9" w14:textId="77777777" w:rsidR="005E6A9E" w:rsidRDefault="005E6A9E" w:rsidP="005E6A9E">
      <w:pPr>
        <w:pStyle w:val="Style1"/>
      </w:pPr>
      <w:r>
        <w:t xml:space="preserve">                                                                    "newLaneEvent": {</w:t>
      </w:r>
    </w:p>
    <w:p w14:paraId="33FEF101" w14:textId="77777777" w:rsidR="005E6A9E" w:rsidRDefault="005E6A9E" w:rsidP="005E6A9E">
      <w:pPr>
        <w:pStyle w:val="Style1"/>
      </w:pPr>
      <w:r>
        <w:t xml:space="preserve">                                                                        "envelope": {</w:t>
      </w:r>
    </w:p>
    <w:p w14:paraId="56707EAA" w14:textId="77777777" w:rsidR="005E6A9E" w:rsidRDefault="005E6A9E" w:rsidP="005E6A9E">
      <w:pPr>
        <w:pStyle w:val="Style1"/>
      </w:pPr>
      <w:r>
        <w:t xml:space="preserve">                                                                            "event_client_start_dtm": "Mon Jan 29 2024",</w:t>
      </w:r>
    </w:p>
    <w:p w14:paraId="34B82EA7" w14:textId="77777777" w:rsidR="005E6A9E" w:rsidRDefault="005E6A9E" w:rsidP="005E6A9E">
      <w:pPr>
        <w:pStyle w:val="Style1"/>
      </w:pPr>
      <w:r>
        <w:t xml:space="preserve">                                                                            "event_type_id": 3781,</w:t>
      </w:r>
    </w:p>
    <w:p w14:paraId="18E28FEA" w14:textId="77777777" w:rsidR="005E6A9E" w:rsidRDefault="005E6A9E" w:rsidP="005E6A9E">
      <w:pPr>
        <w:pStyle w:val="Style1"/>
      </w:pPr>
      <w:r>
        <w:t xml:space="preserve">                                                                            "event_type_version_id": "1",</w:t>
      </w:r>
    </w:p>
    <w:p w14:paraId="46B7D647" w14:textId="77777777" w:rsidR="005E6A9E" w:rsidRDefault="005E6A9E" w:rsidP="005E6A9E">
      <w:pPr>
        <w:pStyle w:val="Style1"/>
      </w:pPr>
      <w:r>
        <w:t xml:space="preserve">                                                                            "event_template_id": "242",</w:t>
      </w:r>
    </w:p>
    <w:p w14:paraId="15A44C92" w14:textId="77777777" w:rsidR="005E6A9E" w:rsidRDefault="005E6A9E" w:rsidP="005E6A9E">
      <w:pPr>
        <w:pStyle w:val="Style1"/>
      </w:pPr>
      <w:r>
        <w:t xml:space="preserve">                                                                            "event_template_version_id": "1"</w:t>
      </w:r>
    </w:p>
    <w:p w14:paraId="5B1A2A4B" w14:textId="77777777" w:rsidR="005E6A9E" w:rsidRDefault="005E6A9E" w:rsidP="005E6A9E">
      <w:pPr>
        <w:pStyle w:val="Style1"/>
      </w:pPr>
      <w:r>
        <w:t xml:space="preserve">                                                                        },</w:t>
      </w:r>
    </w:p>
    <w:p w14:paraId="15D5745D" w14:textId="77777777" w:rsidR="005E6A9E" w:rsidRDefault="005E6A9E" w:rsidP="005E6A9E">
      <w:pPr>
        <w:pStyle w:val="Style1"/>
      </w:pPr>
      <w:r>
        <w:t xml:space="preserve">                                                                        "clickstream_trigger": {</w:t>
      </w:r>
    </w:p>
    <w:p w14:paraId="38DDC397" w14:textId="77777777" w:rsidR="005E6A9E" w:rsidRDefault="005E6A9E" w:rsidP="005E6A9E">
      <w:pPr>
        <w:pStyle w:val="Style1"/>
      </w:pPr>
      <w:r>
        <w:t xml:space="preserve">                                                                            "trigger_type_nm": "interaction",</w:t>
      </w:r>
    </w:p>
    <w:p w14:paraId="2EA54D5A" w14:textId="77777777" w:rsidR="005E6A9E" w:rsidRDefault="005E6A9E" w:rsidP="005E6A9E">
      <w:pPr>
        <w:pStyle w:val="Style1"/>
      </w:pPr>
      <w:r>
        <w:t xml:space="preserve">                                                                            "trigger_location_nm": "top_navigation",</w:t>
      </w:r>
    </w:p>
    <w:p w14:paraId="169532D7" w14:textId="77777777" w:rsidR="005E6A9E" w:rsidRDefault="005E6A9E" w:rsidP="005E6A9E">
      <w:pPr>
        <w:pStyle w:val="Style1"/>
      </w:pPr>
      <w:r>
        <w:t xml:space="preserve">                                                                            "trigger_source_nm": "top_navigation",</w:t>
      </w:r>
    </w:p>
    <w:p w14:paraId="74CC1DF8" w14:textId="77777777" w:rsidR="005E6A9E" w:rsidRDefault="005E6A9E" w:rsidP="005E6A9E">
      <w:pPr>
        <w:pStyle w:val="Style1"/>
      </w:pPr>
      <w:r>
        <w:t xml:space="preserve">                                                                            "trigger_object_nm": "no_trigger_object"</w:t>
      </w:r>
    </w:p>
    <w:p w14:paraId="55A6B851" w14:textId="77777777" w:rsidR="005E6A9E" w:rsidRDefault="005E6A9E" w:rsidP="005E6A9E">
      <w:pPr>
        <w:pStyle w:val="Style1"/>
      </w:pPr>
      <w:r>
        <w:t xml:space="preserve">                                                                        },</w:t>
      </w:r>
    </w:p>
    <w:p w14:paraId="77F9D3C3" w14:textId="77777777" w:rsidR="005E6A9E" w:rsidRDefault="005E6A9E" w:rsidP="005E6A9E">
      <w:pPr>
        <w:pStyle w:val="Style1"/>
      </w:pPr>
      <w:r>
        <w:t xml:space="preserve">                                                                        "semantic": {</w:t>
      </w:r>
    </w:p>
    <w:p w14:paraId="463DE5F6" w14:textId="77777777" w:rsidR="005E6A9E" w:rsidRDefault="005E6A9E" w:rsidP="005E6A9E">
      <w:pPr>
        <w:pStyle w:val="Style1"/>
      </w:pPr>
      <w:r>
        <w:t xml:space="preserve">                                                                            "semantic_event_nm": "top_nav_click"</w:t>
      </w:r>
    </w:p>
    <w:p w14:paraId="4FABED9A" w14:textId="77777777" w:rsidR="005E6A9E" w:rsidRDefault="005E6A9E" w:rsidP="005E6A9E">
      <w:pPr>
        <w:pStyle w:val="Style1"/>
      </w:pPr>
      <w:r>
        <w:t xml:space="preserve">                                                                        },</w:t>
      </w:r>
    </w:p>
    <w:p w14:paraId="11C7019E" w14:textId="77777777" w:rsidR="005E6A9E" w:rsidRDefault="005E6A9E" w:rsidP="005E6A9E">
      <w:pPr>
        <w:pStyle w:val="Style1"/>
      </w:pPr>
      <w:r>
        <w:t xml:space="preserve">                                                                        "top_navigation": {"target_url": "/rental-manager/inbox/",</w:t>
      </w:r>
    </w:p>
    <w:p w14:paraId="1A95C79E" w14:textId="77777777" w:rsidR="005E6A9E" w:rsidRDefault="005E6A9E" w:rsidP="005E6A9E">
      <w:pPr>
        <w:pStyle w:val="Style1"/>
      </w:pPr>
      <w:r>
        <w:t xml:space="preserve">                                                                        "level_one_txt": "Manage Rentals",</w:t>
      </w:r>
    </w:p>
    <w:p w14:paraId="7F17BB3B" w14:textId="77777777" w:rsidR="005E6A9E" w:rsidRDefault="005E6A9E" w:rsidP="005E6A9E">
      <w:pPr>
        <w:pStyle w:val="Style1"/>
      </w:pPr>
      <w:r>
        <w:t xml:space="preserve">                                                                        "level_two_txt": "Rental Management Tools",</w:t>
      </w:r>
    </w:p>
    <w:p w14:paraId="4C76C789" w14:textId="77777777" w:rsidR="005E6A9E" w:rsidRDefault="005E6A9E" w:rsidP="005E6A9E">
      <w:pPr>
        <w:pStyle w:val="Style1"/>
      </w:pPr>
      <w:r>
        <w:t xml:space="preserve">                                                                        "level_three_txt": "Messages"</w:t>
      </w:r>
    </w:p>
    <w:p w14:paraId="03D1AB6A" w14:textId="77777777" w:rsidR="005E6A9E" w:rsidRDefault="005E6A9E" w:rsidP="005E6A9E">
      <w:pPr>
        <w:pStyle w:val="Style1"/>
      </w:pPr>
      <w:r>
        <w:t xml:space="preserve">                                                                    }</w:t>
      </w:r>
    </w:p>
    <w:p w14:paraId="1DA9B06A" w14:textId="77777777" w:rsidR="005E6A9E" w:rsidRDefault="005E6A9E" w:rsidP="005E6A9E">
      <w:pPr>
        <w:pStyle w:val="Style1"/>
      </w:pPr>
      <w:r>
        <w:t xml:space="preserve">                                                                }</w:t>
      </w:r>
    </w:p>
    <w:p w14:paraId="11E1A11C" w14:textId="77777777" w:rsidR="005E6A9E" w:rsidRDefault="005E6A9E" w:rsidP="005E6A9E">
      <w:pPr>
        <w:pStyle w:val="Style1"/>
      </w:pPr>
      <w:r>
        <w:t xml:space="preserve">                                                            }</w:t>
      </w:r>
    </w:p>
    <w:p w14:paraId="17EE7768" w14:textId="77777777" w:rsidR="005E6A9E" w:rsidRDefault="005E6A9E" w:rsidP="005E6A9E">
      <w:pPr>
        <w:pStyle w:val="Style1"/>
      </w:pPr>
      <w:r>
        <w:t xml:space="preserve">                                                        },</w:t>
      </w:r>
    </w:p>
    <w:p w14:paraId="32678828" w14:textId="77777777" w:rsidR="005E6A9E" w:rsidRDefault="005E6A9E" w:rsidP="005E6A9E">
      <w:pPr>
        <w:pStyle w:val="Style1"/>
      </w:pPr>
      <w:r>
        <w:t xml:space="preserve">                                                        {</w:t>
      </w:r>
    </w:p>
    <w:p w14:paraId="48DF22EC" w14:textId="77777777" w:rsidR="005E6A9E" w:rsidRDefault="005E6A9E" w:rsidP="005E6A9E">
      <w:pPr>
        <w:pStyle w:val="Style1"/>
      </w:pPr>
      <w:r>
        <w:t xml:space="preserve">                                                            "text": "Applications",</w:t>
      </w:r>
    </w:p>
    <w:p w14:paraId="334BA102" w14:textId="77777777" w:rsidR="005E6A9E" w:rsidRDefault="005E6A9E" w:rsidP="005E6A9E">
      <w:pPr>
        <w:pStyle w:val="Style1"/>
      </w:pPr>
      <w:r>
        <w:t xml:space="preserve">                                                            "href": "/rental-manager/select-property?type=applications&amp;source=topnav&amp;itc=postbutton_topnav",</w:t>
      </w:r>
    </w:p>
    <w:p w14:paraId="776CAB6E" w14:textId="77777777" w:rsidR="005E6A9E" w:rsidRDefault="005E6A9E" w:rsidP="005E6A9E">
      <w:pPr>
        <w:pStyle w:val="Style1"/>
      </w:pPr>
      <w:r>
        <w:t xml:space="preserve">                                                            "id": "applications",</w:t>
      </w:r>
    </w:p>
    <w:p w14:paraId="1EF995C5" w14:textId="77777777" w:rsidR="005E6A9E" w:rsidRDefault="005E6A9E" w:rsidP="005E6A9E">
      <w:pPr>
        <w:pStyle w:val="Style1"/>
      </w:pPr>
      <w:r>
        <w:t xml:space="preserve">                                                            "classString": "noroute",</w:t>
      </w:r>
    </w:p>
    <w:p w14:paraId="67F37550" w14:textId="77777777" w:rsidR="005E6A9E" w:rsidRDefault="005E6A9E" w:rsidP="005E6A9E">
      <w:pPr>
        <w:pStyle w:val="Style1"/>
      </w:pPr>
      <w:r>
        <w:t xml:space="preserve">                                                            "gaClickEventObj": {</w:t>
      </w:r>
    </w:p>
    <w:p w14:paraId="01E87A99" w14:textId="77777777" w:rsidR="005E6A9E" w:rsidRDefault="005E6A9E" w:rsidP="005E6A9E">
      <w:pPr>
        <w:pStyle w:val="Style1"/>
      </w:pPr>
      <w:r>
        <w:t xml:space="preserve">                                                                "category": "manage_rentals",</w:t>
      </w:r>
    </w:p>
    <w:p w14:paraId="4EB3EEB6" w14:textId="77777777" w:rsidR="005E6A9E" w:rsidRDefault="005E6A9E" w:rsidP="005E6A9E">
      <w:pPr>
        <w:pStyle w:val="Style1"/>
      </w:pPr>
      <w:r>
        <w:t xml:space="preserve">                                                                "action": "click",</w:t>
      </w:r>
    </w:p>
    <w:p w14:paraId="67D99F9F" w14:textId="77777777" w:rsidR="005E6A9E" w:rsidRDefault="005E6A9E" w:rsidP="005E6A9E">
      <w:pPr>
        <w:pStyle w:val="Style1"/>
      </w:pPr>
      <w:r>
        <w:t xml:space="preserve">                                                                "label": "applications",</w:t>
      </w:r>
    </w:p>
    <w:p w14:paraId="22CD8FFF" w14:textId="77777777" w:rsidR="005E6A9E" w:rsidRDefault="005E6A9E" w:rsidP="005E6A9E">
      <w:pPr>
        <w:pStyle w:val="Style1"/>
      </w:pPr>
      <w:r>
        <w:t xml:space="preserve">                                                                "newLaneEvent": {</w:t>
      </w:r>
    </w:p>
    <w:p w14:paraId="4319FF6E" w14:textId="77777777" w:rsidR="005E6A9E" w:rsidRDefault="005E6A9E" w:rsidP="005E6A9E">
      <w:pPr>
        <w:pStyle w:val="Style1"/>
      </w:pPr>
      <w:r>
        <w:t xml:space="preserve">                                                                    "envelope": {</w:t>
      </w:r>
    </w:p>
    <w:p w14:paraId="5768F7FA" w14:textId="77777777" w:rsidR="005E6A9E" w:rsidRDefault="005E6A9E" w:rsidP="005E6A9E">
      <w:pPr>
        <w:pStyle w:val="Style1"/>
      </w:pPr>
      <w:r>
        <w:t xml:space="preserve">                                                                        "event_client_start_dtm": "Mon Jan 29 2024",</w:t>
      </w:r>
    </w:p>
    <w:p w14:paraId="70FE0390" w14:textId="77777777" w:rsidR="005E6A9E" w:rsidRDefault="005E6A9E" w:rsidP="005E6A9E">
      <w:pPr>
        <w:pStyle w:val="Style1"/>
      </w:pPr>
      <w:r>
        <w:t xml:space="preserve">                                                                        "event_type_id": 3781,</w:t>
      </w:r>
    </w:p>
    <w:p w14:paraId="5BDBB208" w14:textId="77777777" w:rsidR="005E6A9E" w:rsidRDefault="005E6A9E" w:rsidP="005E6A9E">
      <w:pPr>
        <w:pStyle w:val="Style1"/>
      </w:pPr>
      <w:r>
        <w:t xml:space="preserve">                                                                        "event_type_version_id": "1",</w:t>
      </w:r>
    </w:p>
    <w:p w14:paraId="1649CD87" w14:textId="77777777" w:rsidR="005E6A9E" w:rsidRDefault="005E6A9E" w:rsidP="005E6A9E">
      <w:pPr>
        <w:pStyle w:val="Style1"/>
      </w:pPr>
      <w:r>
        <w:t xml:space="preserve">                                                                        "event_template_id": "242",</w:t>
      </w:r>
    </w:p>
    <w:p w14:paraId="285E67BF" w14:textId="77777777" w:rsidR="005E6A9E" w:rsidRDefault="005E6A9E" w:rsidP="005E6A9E">
      <w:pPr>
        <w:pStyle w:val="Style1"/>
      </w:pPr>
      <w:r>
        <w:t xml:space="preserve">                                                                        "event_template_version_id": "1"</w:t>
      </w:r>
    </w:p>
    <w:p w14:paraId="48BECA9A" w14:textId="77777777" w:rsidR="005E6A9E" w:rsidRDefault="005E6A9E" w:rsidP="005E6A9E">
      <w:pPr>
        <w:pStyle w:val="Style1"/>
      </w:pPr>
      <w:r>
        <w:t xml:space="preserve">                                                                    },</w:t>
      </w:r>
    </w:p>
    <w:p w14:paraId="5A6F42F8" w14:textId="77777777" w:rsidR="005E6A9E" w:rsidRDefault="005E6A9E" w:rsidP="005E6A9E">
      <w:pPr>
        <w:pStyle w:val="Style1"/>
      </w:pPr>
      <w:r>
        <w:t xml:space="preserve">                                                                    "clickstream_trigger": {</w:t>
      </w:r>
    </w:p>
    <w:p w14:paraId="796919CE" w14:textId="77777777" w:rsidR="005E6A9E" w:rsidRDefault="005E6A9E" w:rsidP="005E6A9E">
      <w:pPr>
        <w:pStyle w:val="Style1"/>
      </w:pPr>
      <w:r>
        <w:t xml:space="preserve">                                                                        "trigger_type_nm": "interaction",</w:t>
      </w:r>
    </w:p>
    <w:p w14:paraId="500FDB63" w14:textId="77777777" w:rsidR="005E6A9E" w:rsidRDefault="005E6A9E" w:rsidP="005E6A9E">
      <w:pPr>
        <w:pStyle w:val="Style1"/>
      </w:pPr>
      <w:r>
        <w:t xml:space="preserve">                                                                        "trigger_location_nm": "top_navigation",</w:t>
      </w:r>
    </w:p>
    <w:p w14:paraId="0B604002" w14:textId="77777777" w:rsidR="005E6A9E" w:rsidRDefault="005E6A9E" w:rsidP="005E6A9E">
      <w:pPr>
        <w:pStyle w:val="Style1"/>
      </w:pPr>
      <w:r>
        <w:t xml:space="preserve">                                                                        "trigger_source_nm": "top_navigation",</w:t>
      </w:r>
    </w:p>
    <w:p w14:paraId="06843471" w14:textId="77777777" w:rsidR="005E6A9E" w:rsidRDefault="005E6A9E" w:rsidP="005E6A9E">
      <w:pPr>
        <w:pStyle w:val="Style1"/>
      </w:pPr>
      <w:r>
        <w:t xml:space="preserve">                                                                        "trigger_object_nm": "no_trigger_object"</w:t>
      </w:r>
    </w:p>
    <w:p w14:paraId="18DC90DF" w14:textId="77777777" w:rsidR="005E6A9E" w:rsidRDefault="005E6A9E" w:rsidP="005E6A9E">
      <w:pPr>
        <w:pStyle w:val="Style1"/>
      </w:pPr>
      <w:r>
        <w:t xml:space="preserve">                                                                    },</w:t>
      </w:r>
    </w:p>
    <w:p w14:paraId="60AE68DE" w14:textId="77777777" w:rsidR="005E6A9E" w:rsidRDefault="005E6A9E" w:rsidP="005E6A9E">
      <w:pPr>
        <w:pStyle w:val="Style1"/>
      </w:pPr>
      <w:r>
        <w:t xml:space="preserve">                                                                    "semantic": {</w:t>
      </w:r>
    </w:p>
    <w:p w14:paraId="1DF9ECC9" w14:textId="77777777" w:rsidR="005E6A9E" w:rsidRDefault="005E6A9E" w:rsidP="005E6A9E">
      <w:pPr>
        <w:pStyle w:val="Style1"/>
      </w:pPr>
      <w:r>
        <w:t xml:space="preserve">                                                                        "semantic_event_nm": "top_nav_click"</w:t>
      </w:r>
    </w:p>
    <w:p w14:paraId="17FD9039" w14:textId="77777777" w:rsidR="005E6A9E" w:rsidRDefault="005E6A9E" w:rsidP="005E6A9E">
      <w:pPr>
        <w:pStyle w:val="Style1"/>
      </w:pPr>
      <w:r>
        <w:t xml:space="preserve">                                                                    },</w:t>
      </w:r>
    </w:p>
    <w:p w14:paraId="75928CD5" w14:textId="77777777" w:rsidR="005E6A9E" w:rsidRDefault="005E6A9E" w:rsidP="005E6A9E">
      <w:pPr>
        <w:pStyle w:val="Style1"/>
      </w:pPr>
      <w:r>
        <w:t xml:space="preserve">                                                                    "top_navigation": {</w:t>
      </w:r>
    </w:p>
    <w:p w14:paraId="1231B514" w14:textId="77777777" w:rsidR="005E6A9E" w:rsidRDefault="005E6A9E" w:rsidP="005E6A9E">
      <w:pPr>
        <w:pStyle w:val="Style1"/>
      </w:pPr>
      <w:r>
        <w:t xml:space="preserve">                                                                        "target_url": "/rental-manager/select-property?type=applications&amp;source=topnav&amp;itc=postbutton_topnav",</w:t>
      </w:r>
    </w:p>
    <w:p w14:paraId="17FC70BF" w14:textId="77777777" w:rsidR="005E6A9E" w:rsidRDefault="005E6A9E" w:rsidP="005E6A9E">
      <w:pPr>
        <w:pStyle w:val="Style1"/>
      </w:pPr>
      <w:r>
        <w:t xml:space="preserve">                                                                        "level_one_txt": "Manage Rentals",</w:t>
      </w:r>
    </w:p>
    <w:p w14:paraId="4A7E16DE" w14:textId="77777777" w:rsidR="005E6A9E" w:rsidRDefault="005E6A9E" w:rsidP="005E6A9E">
      <w:pPr>
        <w:pStyle w:val="Style1"/>
      </w:pPr>
      <w:r>
        <w:t xml:space="preserve">                                                                        "level_two_txt": "Rental Management Tools",</w:t>
      </w:r>
    </w:p>
    <w:p w14:paraId="6240276D" w14:textId="77777777" w:rsidR="005E6A9E" w:rsidRDefault="005E6A9E" w:rsidP="005E6A9E">
      <w:pPr>
        <w:pStyle w:val="Style1"/>
      </w:pPr>
      <w:r>
        <w:t xml:space="preserve">                                                                        "level_three_txt": "Applications"</w:t>
      </w:r>
    </w:p>
    <w:p w14:paraId="52356633" w14:textId="77777777" w:rsidR="005E6A9E" w:rsidRDefault="005E6A9E" w:rsidP="005E6A9E">
      <w:pPr>
        <w:pStyle w:val="Style1"/>
      </w:pPr>
      <w:r>
        <w:t xml:space="preserve">                                                                    }</w:t>
      </w:r>
    </w:p>
    <w:p w14:paraId="659E980E" w14:textId="77777777" w:rsidR="005E6A9E" w:rsidRDefault="005E6A9E" w:rsidP="005E6A9E">
      <w:pPr>
        <w:pStyle w:val="Style1"/>
      </w:pPr>
      <w:r>
        <w:t xml:space="preserve">                                                                }</w:t>
      </w:r>
    </w:p>
    <w:p w14:paraId="103C2FA6" w14:textId="77777777" w:rsidR="005E6A9E" w:rsidRDefault="005E6A9E" w:rsidP="005E6A9E">
      <w:pPr>
        <w:pStyle w:val="Style1"/>
      </w:pPr>
      <w:r>
        <w:t xml:space="preserve">                                                            }</w:t>
      </w:r>
    </w:p>
    <w:p w14:paraId="6FFCAF9F" w14:textId="77777777" w:rsidR="005E6A9E" w:rsidRDefault="005E6A9E" w:rsidP="005E6A9E">
      <w:pPr>
        <w:pStyle w:val="Style1"/>
      </w:pPr>
      <w:r>
        <w:t xml:space="preserve">                                                        },</w:t>
      </w:r>
    </w:p>
    <w:p w14:paraId="4BEA4911" w14:textId="77777777" w:rsidR="005E6A9E" w:rsidRDefault="005E6A9E" w:rsidP="005E6A9E">
      <w:pPr>
        <w:pStyle w:val="Style1"/>
      </w:pPr>
      <w:r>
        <w:t xml:space="preserve">                                                        {</w:t>
      </w:r>
    </w:p>
    <w:p w14:paraId="7601F700" w14:textId="77777777" w:rsidR="005E6A9E" w:rsidRDefault="005E6A9E" w:rsidP="005E6A9E">
      <w:pPr>
        <w:pStyle w:val="Style1"/>
      </w:pPr>
      <w:r>
        <w:t xml:space="preserve">                                                            "text": "Leases",</w:t>
      </w:r>
    </w:p>
    <w:p w14:paraId="446DB56F" w14:textId="77777777" w:rsidR="005E6A9E" w:rsidRDefault="005E6A9E" w:rsidP="005E6A9E">
      <w:pPr>
        <w:pStyle w:val="Style1"/>
      </w:pPr>
      <w:r>
        <w:t xml:space="preserve">                                                            "href": "/rental-manager/select-property?type=leases&amp;source=topnav&amp;itc=postbutton_topnav",</w:t>
      </w:r>
    </w:p>
    <w:p w14:paraId="3FD635AC" w14:textId="77777777" w:rsidR="005E6A9E" w:rsidRDefault="005E6A9E" w:rsidP="005E6A9E">
      <w:pPr>
        <w:pStyle w:val="Style1"/>
      </w:pPr>
      <w:r>
        <w:t xml:space="preserve">                                                            "id": "leases",</w:t>
      </w:r>
    </w:p>
    <w:p w14:paraId="17D5D2DD" w14:textId="77777777" w:rsidR="005E6A9E" w:rsidRDefault="005E6A9E" w:rsidP="005E6A9E">
      <w:pPr>
        <w:pStyle w:val="Style1"/>
      </w:pPr>
      <w:r>
        <w:t xml:space="preserve">                                                            "classString": "noroute",</w:t>
      </w:r>
    </w:p>
    <w:p w14:paraId="010737CA" w14:textId="77777777" w:rsidR="005E6A9E" w:rsidRDefault="005E6A9E" w:rsidP="005E6A9E">
      <w:pPr>
        <w:pStyle w:val="Style1"/>
      </w:pPr>
      <w:r>
        <w:t xml:space="preserve">                                                            "gaClickEventObj": {</w:t>
      </w:r>
    </w:p>
    <w:p w14:paraId="0CF3E926" w14:textId="77777777" w:rsidR="005E6A9E" w:rsidRDefault="005E6A9E" w:rsidP="005E6A9E">
      <w:pPr>
        <w:pStyle w:val="Style1"/>
      </w:pPr>
      <w:r>
        <w:t xml:space="preserve">                                                                "category": "manage_rentals",</w:t>
      </w:r>
    </w:p>
    <w:p w14:paraId="04440318" w14:textId="77777777" w:rsidR="005E6A9E" w:rsidRDefault="005E6A9E" w:rsidP="005E6A9E">
      <w:pPr>
        <w:pStyle w:val="Style1"/>
      </w:pPr>
      <w:r>
        <w:t xml:space="preserve">                                                                "action": "click",</w:t>
      </w:r>
    </w:p>
    <w:p w14:paraId="403755BF" w14:textId="77777777" w:rsidR="005E6A9E" w:rsidRDefault="005E6A9E" w:rsidP="005E6A9E">
      <w:pPr>
        <w:pStyle w:val="Style1"/>
      </w:pPr>
      <w:r>
        <w:t xml:space="preserve">                                                                "label": "leases",</w:t>
      </w:r>
    </w:p>
    <w:p w14:paraId="25E14E0D" w14:textId="77777777" w:rsidR="005E6A9E" w:rsidRDefault="005E6A9E" w:rsidP="005E6A9E">
      <w:pPr>
        <w:pStyle w:val="Style1"/>
      </w:pPr>
      <w:r>
        <w:t xml:space="preserve">                                                                "newLaneEvent": {</w:t>
      </w:r>
    </w:p>
    <w:p w14:paraId="4F7C19CB" w14:textId="77777777" w:rsidR="005E6A9E" w:rsidRDefault="005E6A9E" w:rsidP="005E6A9E">
      <w:pPr>
        <w:pStyle w:val="Style1"/>
      </w:pPr>
      <w:r>
        <w:t xml:space="preserve">                                                                    "envelope": {</w:t>
      </w:r>
    </w:p>
    <w:p w14:paraId="66F66F1D" w14:textId="77777777" w:rsidR="005E6A9E" w:rsidRDefault="005E6A9E" w:rsidP="005E6A9E">
      <w:pPr>
        <w:pStyle w:val="Style1"/>
      </w:pPr>
      <w:r>
        <w:t xml:space="preserve">                                                                        "event_client_start_dtm": "Mon Jan 29 2024",</w:t>
      </w:r>
    </w:p>
    <w:p w14:paraId="17119ABB" w14:textId="77777777" w:rsidR="005E6A9E" w:rsidRDefault="005E6A9E" w:rsidP="005E6A9E">
      <w:pPr>
        <w:pStyle w:val="Style1"/>
      </w:pPr>
      <w:r>
        <w:t xml:space="preserve">                                                                        "event_type_id": 3781,</w:t>
      </w:r>
    </w:p>
    <w:p w14:paraId="1969C0B1" w14:textId="77777777" w:rsidR="005E6A9E" w:rsidRDefault="005E6A9E" w:rsidP="005E6A9E">
      <w:pPr>
        <w:pStyle w:val="Style1"/>
      </w:pPr>
      <w:r>
        <w:t xml:space="preserve">                                                                        "event_type_version_id": "1",</w:t>
      </w:r>
    </w:p>
    <w:p w14:paraId="09120817" w14:textId="77777777" w:rsidR="005E6A9E" w:rsidRDefault="005E6A9E" w:rsidP="005E6A9E">
      <w:pPr>
        <w:pStyle w:val="Style1"/>
      </w:pPr>
      <w:r>
        <w:t xml:space="preserve">                                                                        "event_template_id": "242",</w:t>
      </w:r>
    </w:p>
    <w:p w14:paraId="13CD2044" w14:textId="77777777" w:rsidR="005E6A9E" w:rsidRDefault="005E6A9E" w:rsidP="005E6A9E">
      <w:pPr>
        <w:pStyle w:val="Style1"/>
      </w:pPr>
      <w:r>
        <w:t xml:space="preserve">                                                                        "event_template_version_id": "1"</w:t>
      </w:r>
    </w:p>
    <w:p w14:paraId="3F5B963D" w14:textId="77777777" w:rsidR="005E6A9E" w:rsidRDefault="005E6A9E" w:rsidP="005E6A9E">
      <w:pPr>
        <w:pStyle w:val="Style1"/>
      </w:pPr>
      <w:r>
        <w:t xml:space="preserve">                                                                    },</w:t>
      </w:r>
    </w:p>
    <w:p w14:paraId="379F6B37" w14:textId="77777777" w:rsidR="005E6A9E" w:rsidRDefault="005E6A9E" w:rsidP="005E6A9E">
      <w:pPr>
        <w:pStyle w:val="Style1"/>
      </w:pPr>
      <w:r>
        <w:t xml:space="preserve">                                                                    "clickstream_trigger": {</w:t>
      </w:r>
    </w:p>
    <w:p w14:paraId="79E0FAA3" w14:textId="77777777" w:rsidR="005E6A9E" w:rsidRDefault="005E6A9E" w:rsidP="005E6A9E">
      <w:pPr>
        <w:pStyle w:val="Style1"/>
      </w:pPr>
      <w:r>
        <w:t xml:space="preserve">                                                                        "trigger_type_nm": "interaction",</w:t>
      </w:r>
    </w:p>
    <w:p w14:paraId="46FC415D" w14:textId="77777777" w:rsidR="005E6A9E" w:rsidRDefault="005E6A9E" w:rsidP="005E6A9E">
      <w:pPr>
        <w:pStyle w:val="Style1"/>
      </w:pPr>
      <w:r>
        <w:t xml:space="preserve">                                                                        "trigger_location_nm": "top_navigation",</w:t>
      </w:r>
    </w:p>
    <w:p w14:paraId="56647A41" w14:textId="77777777" w:rsidR="005E6A9E" w:rsidRDefault="005E6A9E" w:rsidP="005E6A9E">
      <w:pPr>
        <w:pStyle w:val="Style1"/>
      </w:pPr>
      <w:r>
        <w:t xml:space="preserve">                                                                        "trigger_source_nm": "top_navigation",</w:t>
      </w:r>
    </w:p>
    <w:p w14:paraId="67B2F7E9" w14:textId="77777777" w:rsidR="005E6A9E" w:rsidRDefault="005E6A9E" w:rsidP="005E6A9E">
      <w:pPr>
        <w:pStyle w:val="Style1"/>
      </w:pPr>
      <w:r>
        <w:t xml:space="preserve">                                                                        "trigger_object_nm": "no_trigger_object"</w:t>
      </w:r>
    </w:p>
    <w:p w14:paraId="57DD9FDA" w14:textId="77777777" w:rsidR="005E6A9E" w:rsidRDefault="005E6A9E" w:rsidP="005E6A9E">
      <w:pPr>
        <w:pStyle w:val="Style1"/>
      </w:pPr>
      <w:r>
        <w:t xml:space="preserve">                                                                    },</w:t>
      </w:r>
    </w:p>
    <w:p w14:paraId="6C4A51D9" w14:textId="77777777" w:rsidR="005E6A9E" w:rsidRDefault="005E6A9E" w:rsidP="005E6A9E">
      <w:pPr>
        <w:pStyle w:val="Style1"/>
      </w:pPr>
      <w:r>
        <w:t xml:space="preserve">                                                                    "semantic": {</w:t>
      </w:r>
    </w:p>
    <w:p w14:paraId="7A32E1FF" w14:textId="77777777" w:rsidR="005E6A9E" w:rsidRDefault="005E6A9E" w:rsidP="005E6A9E">
      <w:pPr>
        <w:pStyle w:val="Style1"/>
      </w:pPr>
      <w:r>
        <w:t xml:space="preserve">                                                                        "semantic_event_nm": "top_nav_click"</w:t>
      </w:r>
    </w:p>
    <w:p w14:paraId="0D14F0B2" w14:textId="77777777" w:rsidR="005E6A9E" w:rsidRDefault="005E6A9E" w:rsidP="005E6A9E">
      <w:pPr>
        <w:pStyle w:val="Style1"/>
      </w:pPr>
      <w:r>
        <w:t xml:space="preserve">                                                                    },</w:t>
      </w:r>
    </w:p>
    <w:p w14:paraId="77629648" w14:textId="77777777" w:rsidR="005E6A9E" w:rsidRDefault="005E6A9E" w:rsidP="005E6A9E">
      <w:pPr>
        <w:pStyle w:val="Style1"/>
      </w:pPr>
      <w:r>
        <w:t xml:space="preserve">                                                                    "top_navigation": {</w:t>
      </w:r>
    </w:p>
    <w:p w14:paraId="1C2C3C26" w14:textId="77777777" w:rsidR="005E6A9E" w:rsidRDefault="005E6A9E" w:rsidP="005E6A9E">
      <w:pPr>
        <w:pStyle w:val="Style1"/>
      </w:pPr>
      <w:r>
        <w:t xml:space="preserve">                                                                        "target_url": "/rental-manager/select-property?type=leases&amp;source=topnav&amp;itc=postbutton_topnav",</w:t>
      </w:r>
    </w:p>
    <w:p w14:paraId="680C382C" w14:textId="77777777" w:rsidR="005E6A9E" w:rsidRDefault="005E6A9E" w:rsidP="005E6A9E">
      <w:pPr>
        <w:pStyle w:val="Style1"/>
      </w:pPr>
      <w:r>
        <w:t xml:space="preserve">                                                                        "level_one_txt": "Manage Rentals",</w:t>
      </w:r>
    </w:p>
    <w:p w14:paraId="37D3DCEE" w14:textId="77777777" w:rsidR="005E6A9E" w:rsidRDefault="005E6A9E" w:rsidP="005E6A9E">
      <w:pPr>
        <w:pStyle w:val="Style1"/>
      </w:pPr>
      <w:r>
        <w:t xml:space="preserve">                                                                        "level_two_txt": "Rental Management Tools",</w:t>
      </w:r>
    </w:p>
    <w:p w14:paraId="55CF7458" w14:textId="77777777" w:rsidR="005E6A9E" w:rsidRDefault="005E6A9E" w:rsidP="005E6A9E">
      <w:pPr>
        <w:pStyle w:val="Style1"/>
      </w:pPr>
      <w:r>
        <w:t xml:space="preserve">                                                                        "level_three_txt": "Leases"</w:t>
      </w:r>
    </w:p>
    <w:p w14:paraId="12AF44AA" w14:textId="77777777" w:rsidR="005E6A9E" w:rsidRDefault="005E6A9E" w:rsidP="005E6A9E">
      <w:pPr>
        <w:pStyle w:val="Style1"/>
      </w:pPr>
      <w:r>
        <w:t xml:space="preserve">                                                                    }</w:t>
      </w:r>
    </w:p>
    <w:p w14:paraId="68E9E86D" w14:textId="77777777" w:rsidR="005E6A9E" w:rsidRDefault="005E6A9E" w:rsidP="005E6A9E">
      <w:pPr>
        <w:pStyle w:val="Style1"/>
      </w:pPr>
      <w:r>
        <w:t xml:space="preserve">                                                                }</w:t>
      </w:r>
    </w:p>
    <w:p w14:paraId="7086800D" w14:textId="77777777" w:rsidR="005E6A9E" w:rsidRDefault="005E6A9E" w:rsidP="005E6A9E">
      <w:pPr>
        <w:pStyle w:val="Style1"/>
      </w:pPr>
      <w:r>
        <w:t xml:space="preserve">                                                            }</w:t>
      </w:r>
    </w:p>
    <w:p w14:paraId="72EB667C" w14:textId="77777777" w:rsidR="005E6A9E" w:rsidRDefault="005E6A9E" w:rsidP="005E6A9E">
      <w:pPr>
        <w:pStyle w:val="Style1"/>
      </w:pPr>
      <w:r>
        <w:t xml:space="preserve">                                                        },</w:t>
      </w:r>
    </w:p>
    <w:p w14:paraId="4BC79550" w14:textId="77777777" w:rsidR="005E6A9E" w:rsidRDefault="005E6A9E" w:rsidP="005E6A9E">
      <w:pPr>
        <w:pStyle w:val="Style1"/>
      </w:pPr>
      <w:r>
        <w:t xml:space="preserve">                                                        {</w:t>
      </w:r>
    </w:p>
    <w:p w14:paraId="42B7F80D" w14:textId="77777777" w:rsidR="005E6A9E" w:rsidRDefault="005E6A9E" w:rsidP="005E6A9E">
      <w:pPr>
        <w:pStyle w:val="Style1"/>
      </w:pPr>
      <w:r>
        <w:t xml:space="preserve">                                                            "text": "Payments",</w:t>
      </w:r>
    </w:p>
    <w:p w14:paraId="26B3EA55" w14:textId="77777777" w:rsidR="005E6A9E" w:rsidRDefault="005E6A9E" w:rsidP="005E6A9E">
      <w:pPr>
        <w:pStyle w:val="Style1"/>
      </w:pPr>
      <w:r>
        <w:t xml:space="preserve">                                                            "href": "/rental-manager/select-property?type=payments&amp;source=topnav&amp;itc=postbutton_topnav",</w:t>
      </w:r>
    </w:p>
    <w:p w14:paraId="5F319006" w14:textId="77777777" w:rsidR="005E6A9E" w:rsidRDefault="005E6A9E" w:rsidP="005E6A9E">
      <w:pPr>
        <w:pStyle w:val="Style1"/>
      </w:pPr>
      <w:r>
        <w:t xml:space="preserve">                                                            "id": "payments",</w:t>
      </w:r>
    </w:p>
    <w:p w14:paraId="0B6F2B85" w14:textId="77777777" w:rsidR="005E6A9E" w:rsidRDefault="005E6A9E" w:rsidP="005E6A9E">
      <w:pPr>
        <w:pStyle w:val="Style1"/>
      </w:pPr>
      <w:r>
        <w:t xml:space="preserve">                                                            "classString": "noroute",</w:t>
      </w:r>
    </w:p>
    <w:p w14:paraId="42E55207" w14:textId="77777777" w:rsidR="005E6A9E" w:rsidRDefault="005E6A9E" w:rsidP="005E6A9E">
      <w:pPr>
        <w:pStyle w:val="Style1"/>
      </w:pPr>
      <w:r>
        <w:t xml:space="preserve">                                                            "gaClickEventObj": {</w:t>
      </w:r>
    </w:p>
    <w:p w14:paraId="72889FAC" w14:textId="77777777" w:rsidR="005E6A9E" w:rsidRDefault="005E6A9E" w:rsidP="005E6A9E">
      <w:pPr>
        <w:pStyle w:val="Style1"/>
      </w:pPr>
      <w:r>
        <w:t xml:space="preserve">                                                                "category": "manage_rentals",</w:t>
      </w:r>
    </w:p>
    <w:p w14:paraId="7E626E1C" w14:textId="77777777" w:rsidR="005E6A9E" w:rsidRDefault="005E6A9E" w:rsidP="005E6A9E">
      <w:pPr>
        <w:pStyle w:val="Style1"/>
      </w:pPr>
      <w:r>
        <w:t xml:space="preserve">                                                                "action": "click",</w:t>
      </w:r>
    </w:p>
    <w:p w14:paraId="21272647" w14:textId="77777777" w:rsidR="005E6A9E" w:rsidRDefault="005E6A9E" w:rsidP="005E6A9E">
      <w:pPr>
        <w:pStyle w:val="Style1"/>
      </w:pPr>
      <w:r>
        <w:t xml:space="preserve">                                                                "label": "payments",</w:t>
      </w:r>
    </w:p>
    <w:p w14:paraId="75F4403D" w14:textId="77777777" w:rsidR="005E6A9E" w:rsidRDefault="005E6A9E" w:rsidP="005E6A9E">
      <w:pPr>
        <w:pStyle w:val="Style1"/>
      </w:pPr>
      <w:r>
        <w:t xml:space="preserve">                                                                "newLaneEvent": {</w:t>
      </w:r>
    </w:p>
    <w:p w14:paraId="36516B2F" w14:textId="77777777" w:rsidR="005E6A9E" w:rsidRDefault="005E6A9E" w:rsidP="005E6A9E">
      <w:pPr>
        <w:pStyle w:val="Style1"/>
      </w:pPr>
      <w:r>
        <w:t xml:space="preserve">                                                                    "envelope": {</w:t>
      </w:r>
    </w:p>
    <w:p w14:paraId="6C89A9D6" w14:textId="77777777" w:rsidR="005E6A9E" w:rsidRDefault="005E6A9E" w:rsidP="005E6A9E">
      <w:pPr>
        <w:pStyle w:val="Style1"/>
      </w:pPr>
      <w:r>
        <w:t xml:space="preserve">                                                                        "event_client_start_dtm": "Mon Jan 29 2024",</w:t>
      </w:r>
    </w:p>
    <w:p w14:paraId="784566AF" w14:textId="77777777" w:rsidR="005E6A9E" w:rsidRDefault="005E6A9E" w:rsidP="005E6A9E">
      <w:pPr>
        <w:pStyle w:val="Style1"/>
      </w:pPr>
      <w:r>
        <w:t xml:space="preserve">                                                                        "event_type_id": 3781,</w:t>
      </w:r>
    </w:p>
    <w:p w14:paraId="19812FCD" w14:textId="77777777" w:rsidR="005E6A9E" w:rsidRDefault="005E6A9E" w:rsidP="005E6A9E">
      <w:pPr>
        <w:pStyle w:val="Style1"/>
      </w:pPr>
      <w:r>
        <w:t xml:space="preserve">                                                                        "event_type_version_id": "1",</w:t>
      </w:r>
    </w:p>
    <w:p w14:paraId="0C13986D" w14:textId="77777777" w:rsidR="005E6A9E" w:rsidRDefault="005E6A9E" w:rsidP="005E6A9E">
      <w:pPr>
        <w:pStyle w:val="Style1"/>
      </w:pPr>
      <w:r>
        <w:t xml:space="preserve">                                                                        "event_template_id": "242",</w:t>
      </w:r>
    </w:p>
    <w:p w14:paraId="66CB55FA" w14:textId="77777777" w:rsidR="005E6A9E" w:rsidRDefault="005E6A9E" w:rsidP="005E6A9E">
      <w:pPr>
        <w:pStyle w:val="Style1"/>
      </w:pPr>
      <w:r>
        <w:t xml:space="preserve">                                                                        "event_template_version_id": "1"</w:t>
      </w:r>
    </w:p>
    <w:p w14:paraId="21AE437F" w14:textId="77777777" w:rsidR="005E6A9E" w:rsidRDefault="005E6A9E" w:rsidP="005E6A9E">
      <w:pPr>
        <w:pStyle w:val="Style1"/>
      </w:pPr>
      <w:r>
        <w:t xml:space="preserve">                                                                    },</w:t>
      </w:r>
    </w:p>
    <w:p w14:paraId="3560134A" w14:textId="77777777" w:rsidR="005E6A9E" w:rsidRDefault="005E6A9E" w:rsidP="005E6A9E">
      <w:pPr>
        <w:pStyle w:val="Style1"/>
      </w:pPr>
      <w:r>
        <w:t xml:space="preserve">                                                                    "clickstream_trigger": {</w:t>
      </w:r>
    </w:p>
    <w:p w14:paraId="41D0C18B" w14:textId="77777777" w:rsidR="005E6A9E" w:rsidRDefault="005E6A9E" w:rsidP="005E6A9E">
      <w:pPr>
        <w:pStyle w:val="Style1"/>
      </w:pPr>
      <w:r>
        <w:t xml:space="preserve">                                                                        "trigger_type_nm": "interaction",</w:t>
      </w:r>
    </w:p>
    <w:p w14:paraId="009DCC2A" w14:textId="77777777" w:rsidR="005E6A9E" w:rsidRDefault="005E6A9E" w:rsidP="005E6A9E">
      <w:pPr>
        <w:pStyle w:val="Style1"/>
      </w:pPr>
      <w:r>
        <w:t xml:space="preserve">                                                                        "trigger_location_nm": "top_navigation",</w:t>
      </w:r>
    </w:p>
    <w:p w14:paraId="40AE127E" w14:textId="77777777" w:rsidR="005E6A9E" w:rsidRDefault="005E6A9E" w:rsidP="005E6A9E">
      <w:pPr>
        <w:pStyle w:val="Style1"/>
      </w:pPr>
      <w:r>
        <w:t xml:space="preserve">                                                                        "trigger_source_nm": "top_navigation",</w:t>
      </w:r>
    </w:p>
    <w:p w14:paraId="71083E31" w14:textId="77777777" w:rsidR="005E6A9E" w:rsidRDefault="005E6A9E" w:rsidP="005E6A9E">
      <w:pPr>
        <w:pStyle w:val="Style1"/>
      </w:pPr>
      <w:r>
        <w:t xml:space="preserve">                                                                        "trigger_object_nm": "no_trigger_object"</w:t>
      </w:r>
    </w:p>
    <w:p w14:paraId="6446E1F9" w14:textId="77777777" w:rsidR="005E6A9E" w:rsidRDefault="005E6A9E" w:rsidP="005E6A9E">
      <w:pPr>
        <w:pStyle w:val="Style1"/>
      </w:pPr>
      <w:r>
        <w:t xml:space="preserve">                                                                    },</w:t>
      </w:r>
    </w:p>
    <w:p w14:paraId="0E57F72F" w14:textId="77777777" w:rsidR="005E6A9E" w:rsidRDefault="005E6A9E" w:rsidP="005E6A9E">
      <w:pPr>
        <w:pStyle w:val="Style1"/>
      </w:pPr>
      <w:r>
        <w:t xml:space="preserve">                                                                    "semantic": {</w:t>
      </w:r>
    </w:p>
    <w:p w14:paraId="5FB284DD" w14:textId="77777777" w:rsidR="005E6A9E" w:rsidRDefault="005E6A9E" w:rsidP="005E6A9E">
      <w:pPr>
        <w:pStyle w:val="Style1"/>
      </w:pPr>
      <w:r>
        <w:t xml:space="preserve">                                                                        "semantic_event_nm": "top_nav_click"</w:t>
      </w:r>
    </w:p>
    <w:p w14:paraId="5E9FF45D" w14:textId="77777777" w:rsidR="005E6A9E" w:rsidRDefault="005E6A9E" w:rsidP="005E6A9E">
      <w:pPr>
        <w:pStyle w:val="Style1"/>
      </w:pPr>
      <w:r>
        <w:t xml:space="preserve">                                                                    },</w:t>
      </w:r>
    </w:p>
    <w:p w14:paraId="396E8B12" w14:textId="77777777" w:rsidR="005E6A9E" w:rsidRDefault="005E6A9E" w:rsidP="005E6A9E">
      <w:pPr>
        <w:pStyle w:val="Style1"/>
      </w:pPr>
      <w:r>
        <w:t xml:space="preserve">                                                                    "top_navigation": {</w:t>
      </w:r>
    </w:p>
    <w:p w14:paraId="60DA11F8" w14:textId="77777777" w:rsidR="005E6A9E" w:rsidRDefault="005E6A9E" w:rsidP="005E6A9E">
      <w:pPr>
        <w:pStyle w:val="Style1"/>
      </w:pPr>
      <w:r>
        <w:t xml:space="preserve">                                                                        "target_url": "/rental-manager/select-property?type=payments&amp;source=topnav&amp;itc=postbutton_topnav",</w:t>
      </w:r>
    </w:p>
    <w:p w14:paraId="28F04E88" w14:textId="77777777" w:rsidR="005E6A9E" w:rsidRDefault="005E6A9E" w:rsidP="005E6A9E">
      <w:pPr>
        <w:pStyle w:val="Style1"/>
      </w:pPr>
      <w:r>
        <w:t xml:space="preserve">                                                                        "level_one_txt": "Manage Rentals",</w:t>
      </w:r>
    </w:p>
    <w:p w14:paraId="26017F6A" w14:textId="77777777" w:rsidR="005E6A9E" w:rsidRDefault="005E6A9E" w:rsidP="005E6A9E">
      <w:pPr>
        <w:pStyle w:val="Style1"/>
      </w:pPr>
      <w:r>
        <w:t xml:space="preserve">                                                                        "level_two_txt": "Rental Management Tools",</w:t>
      </w:r>
    </w:p>
    <w:p w14:paraId="2281CE57" w14:textId="77777777" w:rsidR="005E6A9E" w:rsidRDefault="005E6A9E" w:rsidP="005E6A9E">
      <w:pPr>
        <w:pStyle w:val="Style1"/>
      </w:pPr>
      <w:r>
        <w:t xml:space="preserve">                                                                        "level_three_txt": "Payments"</w:t>
      </w:r>
    </w:p>
    <w:p w14:paraId="68D5A85C" w14:textId="77777777" w:rsidR="005E6A9E" w:rsidRDefault="005E6A9E" w:rsidP="005E6A9E">
      <w:pPr>
        <w:pStyle w:val="Style1"/>
      </w:pPr>
      <w:r>
        <w:t xml:space="preserve">                                                                    }</w:t>
      </w:r>
    </w:p>
    <w:p w14:paraId="67A8B992" w14:textId="77777777" w:rsidR="005E6A9E" w:rsidRDefault="005E6A9E" w:rsidP="005E6A9E">
      <w:pPr>
        <w:pStyle w:val="Style1"/>
      </w:pPr>
      <w:r>
        <w:t xml:space="preserve">                                                                }</w:t>
      </w:r>
    </w:p>
    <w:p w14:paraId="4EE4024F" w14:textId="77777777" w:rsidR="005E6A9E" w:rsidRDefault="005E6A9E" w:rsidP="005E6A9E">
      <w:pPr>
        <w:pStyle w:val="Style1"/>
      </w:pPr>
      <w:r>
        <w:t xml:space="preserve">                                                            }</w:t>
      </w:r>
    </w:p>
    <w:p w14:paraId="1C397C99" w14:textId="77777777" w:rsidR="005E6A9E" w:rsidRDefault="005E6A9E" w:rsidP="005E6A9E">
      <w:pPr>
        <w:pStyle w:val="Style1"/>
      </w:pPr>
      <w:r>
        <w:t xml:space="preserve">                                                        }</w:t>
      </w:r>
    </w:p>
    <w:p w14:paraId="646DC2A3" w14:textId="77777777" w:rsidR="005E6A9E" w:rsidRDefault="005E6A9E" w:rsidP="005E6A9E">
      <w:pPr>
        <w:pStyle w:val="Style1"/>
      </w:pPr>
      <w:r>
        <w:t xml:space="preserve">                                                    ]</w:t>
      </w:r>
    </w:p>
    <w:p w14:paraId="61D0C4E0" w14:textId="77777777" w:rsidR="005E6A9E" w:rsidRDefault="005E6A9E" w:rsidP="005E6A9E">
      <w:pPr>
        <w:pStyle w:val="Style1"/>
      </w:pPr>
      <w:r>
        <w:t xml:space="preserve">                                                ]</w:t>
      </w:r>
    </w:p>
    <w:p w14:paraId="211DA12A" w14:textId="77777777" w:rsidR="005E6A9E" w:rsidRDefault="005E6A9E" w:rsidP="005E6A9E">
      <w:pPr>
        <w:pStyle w:val="Style1"/>
      </w:pPr>
      <w:r>
        <w:t xml:space="preserve">                                            },</w:t>
      </w:r>
    </w:p>
    <w:p w14:paraId="08BC8F4B" w14:textId="77777777" w:rsidR="005E6A9E" w:rsidRDefault="005E6A9E" w:rsidP="005E6A9E">
      <w:pPr>
        <w:pStyle w:val="Style1"/>
      </w:pPr>
      <w:r>
        <w:t xml:space="preserve">                                            {</w:t>
      </w:r>
    </w:p>
    <w:p w14:paraId="44D1EB37" w14:textId="77777777" w:rsidR="005E6A9E" w:rsidRDefault="005E6A9E" w:rsidP="005E6A9E">
      <w:pPr>
        <w:pStyle w:val="Style1"/>
      </w:pPr>
      <w:r>
        <w:t xml:space="preserve">                                                "title": "Learn More",</w:t>
      </w:r>
    </w:p>
    <w:p w14:paraId="443974F2" w14:textId="77777777" w:rsidR="005E6A9E" w:rsidRDefault="005E6A9E" w:rsidP="005E6A9E">
      <w:pPr>
        <w:pStyle w:val="Style1"/>
      </w:pPr>
      <w:r>
        <w:t xml:space="preserve">                                                "links": [</w:t>
      </w:r>
    </w:p>
    <w:p w14:paraId="6B484B31" w14:textId="77777777" w:rsidR="005E6A9E" w:rsidRDefault="005E6A9E" w:rsidP="005E6A9E">
      <w:pPr>
        <w:pStyle w:val="Style1"/>
      </w:pPr>
      <w:r>
        <w:t xml:space="preserve">                                                    [</w:t>
      </w:r>
    </w:p>
    <w:p w14:paraId="4F798A7D" w14:textId="77777777" w:rsidR="005E6A9E" w:rsidRDefault="005E6A9E" w:rsidP="005E6A9E">
      <w:pPr>
        <w:pStyle w:val="Style1"/>
      </w:pPr>
      <w:r>
        <w:t xml:space="preserve">                                                        {</w:t>
      </w:r>
    </w:p>
    <w:p w14:paraId="04C2C8A3" w14:textId="77777777" w:rsidR="005E6A9E" w:rsidRDefault="005E6A9E" w:rsidP="005E6A9E">
      <w:pPr>
        <w:pStyle w:val="Style1"/>
      </w:pPr>
      <w:r>
        <w:t xml:space="preserve">                                                            "text": "Zillow Rental Manager",</w:t>
      </w:r>
    </w:p>
    <w:p w14:paraId="3F97C5EB" w14:textId="77777777" w:rsidR="005E6A9E" w:rsidRDefault="005E6A9E" w:rsidP="005E6A9E">
      <w:pPr>
        <w:pStyle w:val="Style1"/>
      </w:pPr>
      <w:r>
        <w:t xml:space="preserve">                                                            "href": "/rental-manager/?source=topnav&amp;itc=list_zrm_topnav",</w:t>
      </w:r>
    </w:p>
    <w:p w14:paraId="3C90A4C2" w14:textId="77777777" w:rsidR="005E6A9E" w:rsidRDefault="005E6A9E" w:rsidP="005E6A9E">
      <w:pPr>
        <w:pStyle w:val="Style1"/>
      </w:pPr>
      <w:r>
        <w:t xml:space="preserve">                                                            "id": "zrm",</w:t>
      </w:r>
    </w:p>
    <w:p w14:paraId="140D7EE5" w14:textId="77777777" w:rsidR="005E6A9E" w:rsidRDefault="005E6A9E" w:rsidP="005E6A9E">
      <w:pPr>
        <w:pStyle w:val="Style1"/>
      </w:pPr>
      <w:r>
        <w:t xml:space="preserve">                                                            "classString": "noroute",</w:t>
      </w:r>
    </w:p>
    <w:p w14:paraId="64C9D78E" w14:textId="77777777" w:rsidR="005E6A9E" w:rsidRDefault="005E6A9E" w:rsidP="005E6A9E">
      <w:pPr>
        <w:pStyle w:val="Style1"/>
      </w:pPr>
      <w:r>
        <w:t xml:space="preserve">                                                            "gaClickEventObj": {</w:t>
      </w:r>
    </w:p>
    <w:p w14:paraId="2E5F3D8D" w14:textId="77777777" w:rsidR="005E6A9E" w:rsidRDefault="005E6A9E" w:rsidP="005E6A9E">
      <w:pPr>
        <w:pStyle w:val="Style1"/>
      </w:pPr>
      <w:r>
        <w:t xml:space="preserve">                                                                "category": "manage_rentals",</w:t>
      </w:r>
    </w:p>
    <w:p w14:paraId="16C91155" w14:textId="77777777" w:rsidR="005E6A9E" w:rsidRDefault="005E6A9E" w:rsidP="005E6A9E">
      <w:pPr>
        <w:pStyle w:val="Style1"/>
      </w:pPr>
      <w:r>
        <w:t xml:space="preserve">                                                                "action": "click",</w:t>
      </w:r>
    </w:p>
    <w:p w14:paraId="3AAAABD1" w14:textId="77777777" w:rsidR="005E6A9E" w:rsidRDefault="005E6A9E" w:rsidP="005E6A9E">
      <w:pPr>
        <w:pStyle w:val="Style1"/>
      </w:pPr>
      <w:r>
        <w:t xml:space="preserve">                                                                "label": "about",</w:t>
      </w:r>
    </w:p>
    <w:p w14:paraId="408E44C5" w14:textId="77777777" w:rsidR="005E6A9E" w:rsidRDefault="005E6A9E" w:rsidP="005E6A9E">
      <w:pPr>
        <w:pStyle w:val="Style1"/>
      </w:pPr>
      <w:r>
        <w:t xml:space="preserve">                                                                "newLaneEvent": {</w:t>
      </w:r>
    </w:p>
    <w:p w14:paraId="2CF11D39" w14:textId="77777777" w:rsidR="005E6A9E" w:rsidRDefault="005E6A9E" w:rsidP="005E6A9E">
      <w:pPr>
        <w:pStyle w:val="Style1"/>
      </w:pPr>
      <w:r>
        <w:t xml:space="preserve">                                                                    "envelope": {</w:t>
      </w:r>
    </w:p>
    <w:p w14:paraId="38FADD83" w14:textId="77777777" w:rsidR="005E6A9E" w:rsidRDefault="005E6A9E" w:rsidP="005E6A9E">
      <w:pPr>
        <w:pStyle w:val="Style1"/>
      </w:pPr>
      <w:r>
        <w:t xml:space="preserve">                                                                        "event_client_start_dtm": "Mon Jan 29 2024",</w:t>
      </w:r>
    </w:p>
    <w:p w14:paraId="0B10C136" w14:textId="77777777" w:rsidR="005E6A9E" w:rsidRDefault="005E6A9E" w:rsidP="005E6A9E">
      <w:pPr>
        <w:pStyle w:val="Style1"/>
      </w:pPr>
      <w:r>
        <w:t xml:space="preserve">                                                                        "event_type_id": 3781,</w:t>
      </w:r>
    </w:p>
    <w:p w14:paraId="1CD0E732" w14:textId="77777777" w:rsidR="005E6A9E" w:rsidRDefault="005E6A9E" w:rsidP="005E6A9E">
      <w:pPr>
        <w:pStyle w:val="Style1"/>
      </w:pPr>
      <w:r>
        <w:t xml:space="preserve">                                                                        "event_type_version_id": "1",</w:t>
      </w:r>
    </w:p>
    <w:p w14:paraId="154233F2" w14:textId="77777777" w:rsidR="005E6A9E" w:rsidRDefault="005E6A9E" w:rsidP="005E6A9E">
      <w:pPr>
        <w:pStyle w:val="Style1"/>
      </w:pPr>
      <w:r>
        <w:t xml:space="preserve">                                                                        "event_template_id": "242",</w:t>
      </w:r>
    </w:p>
    <w:p w14:paraId="27CF8908" w14:textId="77777777" w:rsidR="005E6A9E" w:rsidRDefault="005E6A9E" w:rsidP="005E6A9E">
      <w:pPr>
        <w:pStyle w:val="Style1"/>
      </w:pPr>
      <w:r>
        <w:t xml:space="preserve">                                                                        "event_template_version_id": "1"</w:t>
      </w:r>
    </w:p>
    <w:p w14:paraId="5FC8C1A2" w14:textId="77777777" w:rsidR="005E6A9E" w:rsidRDefault="005E6A9E" w:rsidP="005E6A9E">
      <w:pPr>
        <w:pStyle w:val="Style1"/>
      </w:pPr>
      <w:r>
        <w:t xml:space="preserve">                                                                    },</w:t>
      </w:r>
    </w:p>
    <w:p w14:paraId="33B959DD" w14:textId="77777777" w:rsidR="005E6A9E" w:rsidRDefault="005E6A9E" w:rsidP="005E6A9E">
      <w:pPr>
        <w:pStyle w:val="Style1"/>
      </w:pPr>
      <w:r>
        <w:t xml:space="preserve">                                                                    "clickstream_trigger": {</w:t>
      </w:r>
    </w:p>
    <w:p w14:paraId="68B95058" w14:textId="77777777" w:rsidR="005E6A9E" w:rsidRDefault="005E6A9E" w:rsidP="005E6A9E">
      <w:pPr>
        <w:pStyle w:val="Style1"/>
      </w:pPr>
      <w:r>
        <w:t xml:space="preserve">                                                                        "trigger_type_nm": "interaction",</w:t>
      </w:r>
    </w:p>
    <w:p w14:paraId="284C30BD" w14:textId="77777777" w:rsidR="005E6A9E" w:rsidRDefault="005E6A9E" w:rsidP="005E6A9E">
      <w:pPr>
        <w:pStyle w:val="Style1"/>
      </w:pPr>
      <w:r>
        <w:t xml:space="preserve">                                                                        "trigger_location_nm": "top_navigation",</w:t>
      </w:r>
    </w:p>
    <w:p w14:paraId="0DF6844D" w14:textId="77777777" w:rsidR="005E6A9E" w:rsidRDefault="005E6A9E" w:rsidP="005E6A9E">
      <w:pPr>
        <w:pStyle w:val="Style1"/>
      </w:pPr>
      <w:r>
        <w:t xml:space="preserve">                                                                        "trigger_source_nm": "top_navigation",</w:t>
      </w:r>
    </w:p>
    <w:p w14:paraId="453E35F2" w14:textId="77777777" w:rsidR="005E6A9E" w:rsidRDefault="005E6A9E" w:rsidP="005E6A9E">
      <w:pPr>
        <w:pStyle w:val="Style1"/>
      </w:pPr>
      <w:r>
        <w:t xml:space="preserve">                                                                        "trigger_object_nm": "no_trigger_object"</w:t>
      </w:r>
    </w:p>
    <w:p w14:paraId="7EA852B0" w14:textId="77777777" w:rsidR="005E6A9E" w:rsidRDefault="005E6A9E" w:rsidP="005E6A9E">
      <w:pPr>
        <w:pStyle w:val="Style1"/>
      </w:pPr>
      <w:r>
        <w:t xml:space="preserve">                                                                    },</w:t>
      </w:r>
    </w:p>
    <w:p w14:paraId="1A79189C" w14:textId="77777777" w:rsidR="005E6A9E" w:rsidRDefault="005E6A9E" w:rsidP="005E6A9E">
      <w:pPr>
        <w:pStyle w:val="Style1"/>
      </w:pPr>
      <w:r>
        <w:t xml:space="preserve">                                                                    "semantic": {</w:t>
      </w:r>
    </w:p>
    <w:p w14:paraId="32B1D717" w14:textId="77777777" w:rsidR="005E6A9E" w:rsidRDefault="005E6A9E" w:rsidP="005E6A9E">
      <w:pPr>
        <w:pStyle w:val="Style1"/>
      </w:pPr>
      <w:r>
        <w:t xml:space="preserve">                                                                        "semantic_event_nm": "top_nav_click"</w:t>
      </w:r>
    </w:p>
    <w:p w14:paraId="6B954C98" w14:textId="77777777" w:rsidR="005E6A9E" w:rsidRDefault="005E6A9E" w:rsidP="005E6A9E">
      <w:pPr>
        <w:pStyle w:val="Style1"/>
      </w:pPr>
      <w:r>
        <w:t xml:space="preserve">                                                                    },</w:t>
      </w:r>
    </w:p>
    <w:p w14:paraId="59A848BF" w14:textId="77777777" w:rsidR="005E6A9E" w:rsidRDefault="005E6A9E" w:rsidP="005E6A9E">
      <w:pPr>
        <w:pStyle w:val="Style1"/>
      </w:pPr>
      <w:r>
        <w:t xml:space="preserve">                                                                    "top_navigation": {</w:t>
      </w:r>
    </w:p>
    <w:p w14:paraId="27FBA606" w14:textId="77777777" w:rsidR="005E6A9E" w:rsidRDefault="005E6A9E" w:rsidP="005E6A9E">
      <w:pPr>
        <w:pStyle w:val="Style1"/>
      </w:pPr>
      <w:r>
        <w:t xml:space="preserve">                                                                        "target_url": "/rental-manager/?source=topnav&amp;itc=list_zrm_topnav",</w:t>
      </w:r>
    </w:p>
    <w:p w14:paraId="7C1CF776" w14:textId="77777777" w:rsidR="005E6A9E" w:rsidRDefault="005E6A9E" w:rsidP="005E6A9E">
      <w:pPr>
        <w:pStyle w:val="Style1"/>
      </w:pPr>
      <w:r>
        <w:t xml:space="preserve">                                                                        "level_one_txt": "Manage Rentals",</w:t>
      </w:r>
    </w:p>
    <w:p w14:paraId="7E4E6E69" w14:textId="77777777" w:rsidR="005E6A9E" w:rsidRDefault="005E6A9E" w:rsidP="005E6A9E">
      <w:pPr>
        <w:pStyle w:val="Style1"/>
      </w:pPr>
      <w:r>
        <w:t xml:space="preserve">                                                                        "level_two_txt": "Learn More",</w:t>
      </w:r>
    </w:p>
    <w:p w14:paraId="21EEBEC9" w14:textId="77777777" w:rsidR="005E6A9E" w:rsidRDefault="005E6A9E" w:rsidP="005E6A9E">
      <w:pPr>
        <w:pStyle w:val="Style1"/>
      </w:pPr>
      <w:r>
        <w:t xml:space="preserve">                                                                        "level_three_txt": "Zillow Rental Manager"</w:t>
      </w:r>
    </w:p>
    <w:p w14:paraId="5F19FC9C" w14:textId="77777777" w:rsidR="005E6A9E" w:rsidRDefault="005E6A9E" w:rsidP="005E6A9E">
      <w:pPr>
        <w:pStyle w:val="Style1"/>
      </w:pPr>
      <w:r>
        <w:t xml:space="preserve">                                                                    }</w:t>
      </w:r>
    </w:p>
    <w:p w14:paraId="02FCD37A" w14:textId="77777777" w:rsidR="005E6A9E" w:rsidRDefault="005E6A9E" w:rsidP="005E6A9E">
      <w:pPr>
        <w:pStyle w:val="Style1"/>
      </w:pPr>
      <w:r>
        <w:t xml:space="preserve">                                                                }</w:t>
      </w:r>
    </w:p>
    <w:p w14:paraId="3849AAE4" w14:textId="77777777" w:rsidR="005E6A9E" w:rsidRDefault="005E6A9E" w:rsidP="005E6A9E">
      <w:pPr>
        <w:pStyle w:val="Style1"/>
      </w:pPr>
      <w:r>
        <w:t xml:space="preserve">                                                            }</w:t>
      </w:r>
    </w:p>
    <w:p w14:paraId="7D2DAFD0" w14:textId="77777777" w:rsidR="005E6A9E" w:rsidRDefault="005E6A9E" w:rsidP="005E6A9E">
      <w:pPr>
        <w:pStyle w:val="Style1"/>
      </w:pPr>
      <w:r>
        <w:t xml:space="preserve">                                                        },</w:t>
      </w:r>
    </w:p>
    <w:p w14:paraId="5CBEBE3D" w14:textId="77777777" w:rsidR="005E6A9E" w:rsidRDefault="005E6A9E" w:rsidP="005E6A9E">
      <w:pPr>
        <w:pStyle w:val="Style1"/>
      </w:pPr>
      <w:r>
        <w:t xml:space="preserve">                                                        {</w:t>
      </w:r>
    </w:p>
    <w:p w14:paraId="1C9517C8" w14:textId="77777777" w:rsidR="005E6A9E" w:rsidRDefault="005E6A9E" w:rsidP="005E6A9E">
      <w:pPr>
        <w:pStyle w:val="Style1"/>
      </w:pPr>
      <w:r>
        <w:t xml:space="preserve">                                                            "text": "Price My Rental",</w:t>
      </w:r>
    </w:p>
    <w:p w14:paraId="1EBE2388" w14:textId="77777777" w:rsidR="005E6A9E" w:rsidRDefault="005E6A9E" w:rsidP="005E6A9E">
      <w:pPr>
        <w:pStyle w:val="Style1"/>
      </w:pPr>
      <w:r>
        <w:t xml:space="preserve">                                                            "href": "/rental-manager/price-my-rental/?itc=ltr_zw_ltr_zrm-home_tpnv_price-my-rental",</w:t>
      </w:r>
    </w:p>
    <w:p w14:paraId="7F65E401" w14:textId="77777777" w:rsidR="005E6A9E" w:rsidRDefault="005E6A9E" w:rsidP="005E6A9E">
      <w:pPr>
        <w:pStyle w:val="Style1"/>
      </w:pPr>
      <w:r>
        <w:t xml:space="preserve">                                                            "id": "price_my_rental",</w:t>
      </w:r>
    </w:p>
    <w:p w14:paraId="02E90522" w14:textId="77777777" w:rsidR="005E6A9E" w:rsidRDefault="005E6A9E" w:rsidP="005E6A9E">
      <w:pPr>
        <w:pStyle w:val="Style1"/>
      </w:pPr>
      <w:r>
        <w:t xml:space="preserve">                                                            "classString": "noroute",</w:t>
      </w:r>
    </w:p>
    <w:p w14:paraId="4076AC1D" w14:textId="77777777" w:rsidR="005E6A9E" w:rsidRDefault="005E6A9E" w:rsidP="005E6A9E">
      <w:pPr>
        <w:pStyle w:val="Style1"/>
      </w:pPr>
      <w:r>
        <w:t xml:space="preserve">                                                            "gaClickEventObj": {</w:t>
      </w:r>
    </w:p>
    <w:p w14:paraId="23B5A84F" w14:textId="77777777" w:rsidR="005E6A9E" w:rsidRDefault="005E6A9E" w:rsidP="005E6A9E">
      <w:pPr>
        <w:pStyle w:val="Style1"/>
      </w:pPr>
      <w:r>
        <w:t xml:space="preserve">                                                                "category": "manage_rentals",</w:t>
      </w:r>
    </w:p>
    <w:p w14:paraId="0B06AC07" w14:textId="77777777" w:rsidR="005E6A9E" w:rsidRDefault="005E6A9E" w:rsidP="005E6A9E">
      <w:pPr>
        <w:pStyle w:val="Style1"/>
      </w:pPr>
      <w:r>
        <w:t xml:space="preserve">                                                                "action": "click",</w:t>
      </w:r>
    </w:p>
    <w:p w14:paraId="1A024D68" w14:textId="77777777" w:rsidR="005E6A9E" w:rsidRDefault="005E6A9E" w:rsidP="005E6A9E">
      <w:pPr>
        <w:pStyle w:val="Style1"/>
      </w:pPr>
      <w:r>
        <w:t xml:space="preserve">                                                                "label": "price",</w:t>
      </w:r>
    </w:p>
    <w:p w14:paraId="65603F7C" w14:textId="77777777" w:rsidR="005E6A9E" w:rsidRDefault="005E6A9E" w:rsidP="005E6A9E">
      <w:pPr>
        <w:pStyle w:val="Style1"/>
      </w:pPr>
      <w:r>
        <w:t xml:space="preserve">                                                                "newLaneEvent": {</w:t>
      </w:r>
    </w:p>
    <w:p w14:paraId="3870546F" w14:textId="77777777" w:rsidR="005E6A9E" w:rsidRDefault="005E6A9E" w:rsidP="005E6A9E">
      <w:pPr>
        <w:pStyle w:val="Style1"/>
      </w:pPr>
      <w:r>
        <w:t xml:space="preserve">                                                                    "envelope": {</w:t>
      </w:r>
    </w:p>
    <w:p w14:paraId="4863FEBD" w14:textId="77777777" w:rsidR="005E6A9E" w:rsidRDefault="005E6A9E" w:rsidP="005E6A9E">
      <w:pPr>
        <w:pStyle w:val="Style1"/>
      </w:pPr>
      <w:r>
        <w:t xml:space="preserve">                                                                        "event_client_start_dtm": "Mon Jan 29 2024",</w:t>
      </w:r>
    </w:p>
    <w:p w14:paraId="3F307F63" w14:textId="77777777" w:rsidR="005E6A9E" w:rsidRDefault="005E6A9E" w:rsidP="005E6A9E">
      <w:pPr>
        <w:pStyle w:val="Style1"/>
      </w:pPr>
      <w:r>
        <w:t xml:space="preserve">                                                                        "event_type_id": 3781,</w:t>
      </w:r>
    </w:p>
    <w:p w14:paraId="4293D3EE" w14:textId="77777777" w:rsidR="005E6A9E" w:rsidRDefault="005E6A9E" w:rsidP="005E6A9E">
      <w:pPr>
        <w:pStyle w:val="Style1"/>
      </w:pPr>
      <w:r>
        <w:t xml:space="preserve">                                                                        "event_type_version_id": "1",</w:t>
      </w:r>
    </w:p>
    <w:p w14:paraId="3C361892" w14:textId="77777777" w:rsidR="005E6A9E" w:rsidRDefault="005E6A9E" w:rsidP="005E6A9E">
      <w:pPr>
        <w:pStyle w:val="Style1"/>
      </w:pPr>
      <w:r>
        <w:t xml:space="preserve">                                                                        "event_template_id": "242",</w:t>
      </w:r>
    </w:p>
    <w:p w14:paraId="02595AFB" w14:textId="77777777" w:rsidR="005E6A9E" w:rsidRDefault="005E6A9E" w:rsidP="005E6A9E">
      <w:pPr>
        <w:pStyle w:val="Style1"/>
      </w:pPr>
      <w:r>
        <w:t xml:space="preserve">                                                                        "event_template_version_id": "1"</w:t>
      </w:r>
    </w:p>
    <w:p w14:paraId="3903FCAA" w14:textId="77777777" w:rsidR="005E6A9E" w:rsidRDefault="005E6A9E" w:rsidP="005E6A9E">
      <w:pPr>
        <w:pStyle w:val="Style1"/>
      </w:pPr>
      <w:r>
        <w:t xml:space="preserve">                                                                    },</w:t>
      </w:r>
    </w:p>
    <w:p w14:paraId="6900E96A" w14:textId="77777777" w:rsidR="005E6A9E" w:rsidRDefault="005E6A9E" w:rsidP="005E6A9E">
      <w:pPr>
        <w:pStyle w:val="Style1"/>
      </w:pPr>
      <w:r>
        <w:t xml:space="preserve">                                                                    "clickstream_trigger": {</w:t>
      </w:r>
    </w:p>
    <w:p w14:paraId="63076850" w14:textId="77777777" w:rsidR="005E6A9E" w:rsidRDefault="005E6A9E" w:rsidP="005E6A9E">
      <w:pPr>
        <w:pStyle w:val="Style1"/>
      </w:pPr>
      <w:r>
        <w:t xml:space="preserve">                                                                        "trigger_type_nm": "interaction",</w:t>
      </w:r>
    </w:p>
    <w:p w14:paraId="2E39B8FA" w14:textId="77777777" w:rsidR="005E6A9E" w:rsidRDefault="005E6A9E" w:rsidP="005E6A9E">
      <w:pPr>
        <w:pStyle w:val="Style1"/>
      </w:pPr>
      <w:r>
        <w:t xml:space="preserve">                                                                        "trigger_location_nm": "top_navigation",</w:t>
      </w:r>
    </w:p>
    <w:p w14:paraId="777A2895" w14:textId="77777777" w:rsidR="005E6A9E" w:rsidRDefault="005E6A9E" w:rsidP="005E6A9E">
      <w:pPr>
        <w:pStyle w:val="Style1"/>
      </w:pPr>
      <w:r>
        <w:t xml:space="preserve">                                                                        "trigger_source_nm": "top_navigation",</w:t>
      </w:r>
    </w:p>
    <w:p w14:paraId="2473CD33" w14:textId="77777777" w:rsidR="005E6A9E" w:rsidRDefault="005E6A9E" w:rsidP="005E6A9E">
      <w:pPr>
        <w:pStyle w:val="Style1"/>
      </w:pPr>
      <w:r>
        <w:t xml:space="preserve">                                                                        "trigger_object_nm": "no_trigger_object"</w:t>
      </w:r>
    </w:p>
    <w:p w14:paraId="0993D4C1" w14:textId="77777777" w:rsidR="005E6A9E" w:rsidRDefault="005E6A9E" w:rsidP="005E6A9E">
      <w:pPr>
        <w:pStyle w:val="Style1"/>
      </w:pPr>
      <w:r>
        <w:t xml:space="preserve">                                                                    },</w:t>
      </w:r>
    </w:p>
    <w:p w14:paraId="07559E93" w14:textId="77777777" w:rsidR="005E6A9E" w:rsidRDefault="005E6A9E" w:rsidP="005E6A9E">
      <w:pPr>
        <w:pStyle w:val="Style1"/>
      </w:pPr>
      <w:r>
        <w:t xml:space="preserve">                                                                    "semantic": {</w:t>
      </w:r>
    </w:p>
    <w:p w14:paraId="7AB11230" w14:textId="77777777" w:rsidR="005E6A9E" w:rsidRDefault="005E6A9E" w:rsidP="005E6A9E">
      <w:pPr>
        <w:pStyle w:val="Style1"/>
      </w:pPr>
      <w:r>
        <w:t xml:space="preserve">                                                                        "semantic_event_nm": "top_nav_click"</w:t>
      </w:r>
    </w:p>
    <w:p w14:paraId="7613C2C1" w14:textId="77777777" w:rsidR="005E6A9E" w:rsidRDefault="005E6A9E" w:rsidP="005E6A9E">
      <w:pPr>
        <w:pStyle w:val="Style1"/>
      </w:pPr>
      <w:r>
        <w:t xml:space="preserve">                                                                    },</w:t>
      </w:r>
    </w:p>
    <w:p w14:paraId="6F23681C" w14:textId="77777777" w:rsidR="005E6A9E" w:rsidRDefault="005E6A9E" w:rsidP="005E6A9E">
      <w:pPr>
        <w:pStyle w:val="Style1"/>
      </w:pPr>
      <w:r>
        <w:t xml:space="preserve">                                                                    "top_navigation": {</w:t>
      </w:r>
    </w:p>
    <w:p w14:paraId="3C5E0012" w14:textId="77777777" w:rsidR="005E6A9E" w:rsidRDefault="005E6A9E" w:rsidP="005E6A9E">
      <w:pPr>
        <w:pStyle w:val="Style1"/>
      </w:pPr>
      <w:r>
        <w:t xml:space="preserve">                                                                        "target_url": "/rental-manager/price-my-rental/?itc=ltr_zw_ltr_zrm-home_tpnv_price-my-rental",</w:t>
      </w:r>
    </w:p>
    <w:p w14:paraId="7D357CCA" w14:textId="77777777" w:rsidR="005E6A9E" w:rsidRDefault="005E6A9E" w:rsidP="005E6A9E">
      <w:pPr>
        <w:pStyle w:val="Style1"/>
      </w:pPr>
      <w:r>
        <w:t xml:space="preserve">                                                                        "level_one_txt": "Manage Rentals",</w:t>
      </w:r>
    </w:p>
    <w:p w14:paraId="080151D0" w14:textId="77777777" w:rsidR="005E6A9E" w:rsidRDefault="005E6A9E" w:rsidP="005E6A9E">
      <w:pPr>
        <w:pStyle w:val="Style1"/>
      </w:pPr>
      <w:r>
        <w:t xml:space="preserve">                                                                        "level_two_txt": "Learn More",</w:t>
      </w:r>
    </w:p>
    <w:p w14:paraId="35AC58ED" w14:textId="77777777" w:rsidR="005E6A9E" w:rsidRDefault="005E6A9E" w:rsidP="005E6A9E">
      <w:pPr>
        <w:pStyle w:val="Style1"/>
      </w:pPr>
      <w:r>
        <w:t xml:space="preserve">                                                                        "level_three_txt": "Price My Rental"</w:t>
      </w:r>
    </w:p>
    <w:p w14:paraId="2FDC5710" w14:textId="77777777" w:rsidR="005E6A9E" w:rsidRDefault="005E6A9E" w:rsidP="005E6A9E">
      <w:pPr>
        <w:pStyle w:val="Style1"/>
      </w:pPr>
      <w:r>
        <w:t xml:space="preserve">                                                                    }</w:t>
      </w:r>
    </w:p>
    <w:p w14:paraId="3304C7EC" w14:textId="77777777" w:rsidR="005E6A9E" w:rsidRDefault="005E6A9E" w:rsidP="005E6A9E">
      <w:pPr>
        <w:pStyle w:val="Style1"/>
      </w:pPr>
      <w:r>
        <w:t xml:space="preserve">                                                                }</w:t>
      </w:r>
    </w:p>
    <w:p w14:paraId="59766AAC" w14:textId="77777777" w:rsidR="005E6A9E" w:rsidRDefault="005E6A9E" w:rsidP="005E6A9E">
      <w:pPr>
        <w:pStyle w:val="Style1"/>
      </w:pPr>
      <w:r>
        <w:t xml:space="preserve">                                                            }</w:t>
      </w:r>
    </w:p>
    <w:p w14:paraId="2EE71C55" w14:textId="77777777" w:rsidR="005E6A9E" w:rsidRDefault="005E6A9E" w:rsidP="005E6A9E">
      <w:pPr>
        <w:pStyle w:val="Style1"/>
      </w:pPr>
      <w:r>
        <w:t xml:space="preserve">                                                        },</w:t>
      </w:r>
    </w:p>
    <w:p w14:paraId="7336A62B" w14:textId="77777777" w:rsidR="005E6A9E" w:rsidRDefault="005E6A9E" w:rsidP="005E6A9E">
      <w:pPr>
        <w:pStyle w:val="Style1"/>
      </w:pPr>
      <w:r>
        <w:t xml:space="preserve">                                                        {</w:t>
      </w:r>
    </w:p>
    <w:p w14:paraId="1291AFCB" w14:textId="77777777" w:rsidR="005E6A9E" w:rsidRDefault="005E6A9E" w:rsidP="005E6A9E">
      <w:pPr>
        <w:pStyle w:val="Style1"/>
      </w:pPr>
      <w:r>
        <w:t xml:space="preserve">                                                            "text": "Resource Center",</w:t>
      </w:r>
    </w:p>
    <w:p w14:paraId="7A11AF12" w14:textId="77777777" w:rsidR="005E6A9E" w:rsidRDefault="005E6A9E" w:rsidP="005E6A9E">
      <w:pPr>
        <w:pStyle w:val="Style1"/>
      </w:pPr>
      <w:r>
        <w:t xml:space="preserve">                                                            "href": "/rental-manager/resources/",</w:t>
      </w:r>
    </w:p>
    <w:p w14:paraId="13764BD0" w14:textId="77777777" w:rsidR="005E6A9E" w:rsidRDefault="005E6A9E" w:rsidP="005E6A9E">
      <w:pPr>
        <w:pStyle w:val="Style1"/>
      </w:pPr>
      <w:r>
        <w:t xml:space="preserve">                                                            "id": "resource_center",</w:t>
      </w:r>
    </w:p>
    <w:p w14:paraId="3C473138" w14:textId="77777777" w:rsidR="005E6A9E" w:rsidRDefault="005E6A9E" w:rsidP="005E6A9E">
      <w:pPr>
        <w:pStyle w:val="Style1"/>
      </w:pPr>
      <w:r>
        <w:t xml:space="preserve">                                                            "classString": "noroute",</w:t>
      </w:r>
    </w:p>
    <w:p w14:paraId="12381633" w14:textId="77777777" w:rsidR="005E6A9E" w:rsidRDefault="005E6A9E" w:rsidP="005E6A9E">
      <w:pPr>
        <w:pStyle w:val="Style1"/>
      </w:pPr>
      <w:r>
        <w:t xml:space="preserve">                                                            "gaClickEventObj": {</w:t>
      </w:r>
    </w:p>
    <w:p w14:paraId="0CB868BD" w14:textId="77777777" w:rsidR="005E6A9E" w:rsidRDefault="005E6A9E" w:rsidP="005E6A9E">
      <w:pPr>
        <w:pStyle w:val="Style1"/>
      </w:pPr>
      <w:r>
        <w:t xml:space="preserve">                                                                "category": "manage_rentals",</w:t>
      </w:r>
    </w:p>
    <w:p w14:paraId="1996D5B5" w14:textId="77777777" w:rsidR="005E6A9E" w:rsidRDefault="005E6A9E" w:rsidP="005E6A9E">
      <w:pPr>
        <w:pStyle w:val="Style1"/>
      </w:pPr>
      <w:r>
        <w:t xml:space="preserve">                                                                "action": "click",</w:t>
      </w:r>
    </w:p>
    <w:p w14:paraId="4A913953" w14:textId="77777777" w:rsidR="005E6A9E" w:rsidRDefault="005E6A9E" w:rsidP="005E6A9E">
      <w:pPr>
        <w:pStyle w:val="Style1"/>
      </w:pPr>
      <w:r>
        <w:t xml:space="preserve">                                                                "label": "resource",</w:t>
      </w:r>
    </w:p>
    <w:p w14:paraId="40510450" w14:textId="77777777" w:rsidR="005E6A9E" w:rsidRDefault="005E6A9E" w:rsidP="005E6A9E">
      <w:pPr>
        <w:pStyle w:val="Style1"/>
      </w:pPr>
      <w:r>
        <w:t xml:space="preserve">                                                                "newLaneEvent": {</w:t>
      </w:r>
    </w:p>
    <w:p w14:paraId="7F1F3EC2" w14:textId="77777777" w:rsidR="005E6A9E" w:rsidRDefault="005E6A9E" w:rsidP="005E6A9E">
      <w:pPr>
        <w:pStyle w:val="Style1"/>
      </w:pPr>
      <w:r>
        <w:t xml:space="preserve">                                                                    "envelope": {</w:t>
      </w:r>
    </w:p>
    <w:p w14:paraId="6CB7A68A" w14:textId="77777777" w:rsidR="005E6A9E" w:rsidRDefault="005E6A9E" w:rsidP="005E6A9E">
      <w:pPr>
        <w:pStyle w:val="Style1"/>
      </w:pPr>
      <w:r>
        <w:t xml:space="preserve">                                                                        "event_client_start_dtm": "Mon Jan 29 2024",</w:t>
      </w:r>
    </w:p>
    <w:p w14:paraId="5C7CE4F5" w14:textId="77777777" w:rsidR="005E6A9E" w:rsidRDefault="005E6A9E" w:rsidP="005E6A9E">
      <w:pPr>
        <w:pStyle w:val="Style1"/>
      </w:pPr>
      <w:r>
        <w:t xml:space="preserve">                                                                        "event_type_id": 3781,</w:t>
      </w:r>
    </w:p>
    <w:p w14:paraId="3E686957" w14:textId="77777777" w:rsidR="005E6A9E" w:rsidRDefault="005E6A9E" w:rsidP="005E6A9E">
      <w:pPr>
        <w:pStyle w:val="Style1"/>
      </w:pPr>
      <w:r>
        <w:t xml:space="preserve">                                                                        "event_type_version_id": "1",</w:t>
      </w:r>
    </w:p>
    <w:p w14:paraId="469DFC62" w14:textId="77777777" w:rsidR="005E6A9E" w:rsidRDefault="005E6A9E" w:rsidP="005E6A9E">
      <w:pPr>
        <w:pStyle w:val="Style1"/>
      </w:pPr>
      <w:r>
        <w:t xml:space="preserve">                                                                        "event_template_id": "242",</w:t>
      </w:r>
    </w:p>
    <w:p w14:paraId="35E803E9" w14:textId="77777777" w:rsidR="005E6A9E" w:rsidRDefault="005E6A9E" w:rsidP="005E6A9E">
      <w:pPr>
        <w:pStyle w:val="Style1"/>
      </w:pPr>
      <w:r>
        <w:t xml:space="preserve">                                                                        "event_template_version_id": "1"</w:t>
      </w:r>
    </w:p>
    <w:p w14:paraId="20EABFFD" w14:textId="77777777" w:rsidR="005E6A9E" w:rsidRDefault="005E6A9E" w:rsidP="005E6A9E">
      <w:pPr>
        <w:pStyle w:val="Style1"/>
      </w:pPr>
      <w:r>
        <w:t xml:space="preserve">                                                                    },</w:t>
      </w:r>
    </w:p>
    <w:p w14:paraId="68D4052E" w14:textId="77777777" w:rsidR="005E6A9E" w:rsidRDefault="005E6A9E" w:rsidP="005E6A9E">
      <w:pPr>
        <w:pStyle w:val="Style1"/>
      </w:pPr>
      <w:r>
        <w:t xml:space="preserve">                                                                    "clickstream_trigger": {</w:t>
      </w:r>
    </w:p>
    <w:p w14:paraId="28D79F5D" w14:textId="77777777" w:rsidR="005E6A9E" w:rsidRDefault="005E6A9E" w:rsidP="005E6A9E">
      <w:pPr>
        <w:pStyle w:val="Style1"/>
      </w:pPr>
      <w:r>
        <w:t xml:space="preserve">                                                                        "trigger_type_nm": "interaction",</w:t>
      </w:r>
    </w:p>
    <w:p w14:paraId="73096A9B" w14:textId="77777777" w:rsidR="005E6A9E" w:rsidRDefault="005E6A9E" w:rsidP="005E6A9E">
      <w:pPr>
        <w:pStyle w:val="Style1"/>
      </w:pPr>
      <w:r>
        <w:t xml:space="preserve">                                                                        "trigger_location_nm": "top_navigation",</w:t>
      </w:r>
    </w:p>
    <w:p w14:paraId="4B4BA283" w14:textId="77777777" w:rsidR="005E6A9E" w:rsidRDefault="005E6A9E" w:rsidP="005E6A9E">
      <w:pPr>
        <w:pStyle w:val="Style1"/>
      </w:pPr>
      <w:r>
        <w:t xml:space="preserve">                                                                        "trigger_source_nm": "top_navigation",</w:t>
      </w:r>
    </w:p>
    <w:p w14:paraId="2FA64C24" w14:textId="77777777" w:rsidR="005E6A9E" w:rsidRDefault="005E6A9E" w:rsidP="005E6A9E">
      <w:pPr>
        <w:pStyle w:val="Style1"/>
      </w:pPr>
      <w:r>
        <w:t xml:space="preserve">                                                                        "trigger_object_nm": "no_trigger_object"</w:t>
      </w:r>
    </w:p>
    <w:p w14:paraId="19C3BEAC" w14:textId="77777777" w:rsidR="005E6A9E" w:rsidRDefault="005E6A9E" w:rsidP="005E6A9E">
      <w:pPr>
        <w:pStyle w:val="Style1"/>
      </w:pPr>
      <w:r>
        <w:t xml:space="preserve">                                                                    },</w:t>
      </w:r>
    </w:p>
    <w:p w14:paraId="05768BCD" w14:textId="77777777" w:rsidR="005E6A9E" w:rsidRDefault="005E6A9E" w:rsidP="005E6A9E">
      <w:pPr>
        <w:pStyle w:val="Style1"/>
      </w:pPr>
      <w:r>
        <w:t xml:space="preserve">                                                                    "semantic": {</w:t>
      </w:r>
    </w:p>
    <w:p w14:paraId="2FDDFD9B" w14:textId="77777777" w:rsidR="005E6A9E" w:rsidRDefault="005E6A9E" w:rsidP="005E6A9E">
      <w:pPr>
        <w:pStyle w:val="Style1"/>
      </w:pPr>
      <w:r>
        <w:t xml:space="preserve">                                                                        "semantic_event_nm": "top_nav_click"</w:t>
      </w:r>
    </w:p>
    <w:p w14:paraId="7256FDBF" w14:textId="77777777" w:rsidR="005E6A9E" w:rsidRDefault="005E6A9E" w:rsidP="005E6A9E">
      <w:pPr>
        <w:pStyle w:val="Style1"/>
      </w:pPr>
      <w:r>
        <w:t xml:space="preserve">                                                                    },</w:t>
      </w:r>
    </w:p>
    <w:p w14:paraId="0E516B72" w14:textId="77777777" w:rsidR="005E6A9E" w:rsidRDefault="005E6A9E" w:rsidP="005E6A9E">
      <w:pPr>
        <w:pStyle w:val="Style1"/>
      </w:pPr>
      <w:r>
        <w:t xml:space="preserve">                                                                    "top_navigation": {</w:t>
      </w:r>
    </w:p>
    <w:p w14:paraId="6493ACFC" w14:textId="77777777" w:rsidR="005E6A9E" w:rsidRDefault="005E6A9E" w:rsidP="005E6A9E">
      <w:pPr>
        <w:pStyle w:val="Style1"/>
      </w:pPr>
      <w:r>
        <w:t xml:space="preserve">                                                                        "target_url": "/rental-manager/resources/",</w:t>
      </w:r>
    </w:p>
    <w:p w14:paraId="10601EB6" w14:textId="77777777" w:rsidR="005E6A9E" w:rsidRDefault="005E6A9E" w:rsidP="005E6A9E">
      <w:pPr>
        <w:pStyle w:val="Style1"/>
      </w:pPr>
      <w:r>
        <w:t xml:space="preserve">                                                                        "level_one_txt": "Manage Rentals",</w:t>
      </w:r>
    </w:p>
    <w:p w14:paraId="5286D374" w14:textId="77777777" w:rsidR="005E6A9E" w:rsidRDefault="005E6A9E" w:rsidP="005E6A9E">
      <w:pPr>
        <w:pStyle w:val="Style1"/>
      </w:pPr>
      <w:r>
        <w:t xml:space="preserve">                                                                        "level_two_txt": "Learn More",</w:t>
      </w:r>
    </w:p>
    <w:p w14:paraId="196AF0D8" w14:textId="77777777" w:rsidR="005E6A9E" w:rsidRDefault="005E6A9E" w:rsidP="005E6A9E">
      <w:pPr>
        <w:pStyle w:val="Style1"/>
      </w:pPr>
      <w:r>
        <w:t xml:space="preserve">                                                                        "level_three_txt": "Resource Center"</w:t>
      </w:r>
    </w:p>
    <w:p w14:paraId="36A650EE" w14:textId="77777777" w:rsidR="005E6A9E" w:rsidRDefault="005E6A9E" w:rsidP="005E6A9E">
      <w:pPr>
        <w:pStyle w:val="Style1"/>
      </w:pPr>
      <w:r>
        <w:t xml:space="preserve">                                                                    }</w:t>
      </w:r>
    </w:p>
    <w:p w14:paraId="257B98B9" w14:textId="77777777" w:rsidR="005E6A9E" w:rsidRDefault="005E6A9E" w:rsidP="005E6A9E">
      <w:pPr>
        <w:pStyle w:val="Style1"/>
      </w:pPr>
      <w:r>
        <w:t xml:space="preserve">                                                                }</w:t>
      </w:r>
    </w:p>
    <w:p w14:paraId="119EB804" w14:textId="77777777" w:rsidR="005E6A9E" w:rsidRDefault="005E6A9E" w:rsidP="005E6A9E">
      <w:pPr>
        <w:pStyle w:val="Style1"/>
      </w:pPr>
      <w:r>
        <w:t xml:space="preserve">                                                            }</w:t>
      </w:r>
    </w:p>
    <w:p w14:paraId="11063DE2" w14:textId="77777777" w:rsidR="005E6A9E" w:rsidRDefault="005E6A9E" w:rsidP="005E6A9E">
      <w:pPr>
        <w:pStyle w:val="Style1"/>
      </w:pPr>
      <w:r>
        <w:t xml:space="preserve">                                                        },</w:t>
      </w:r>
    </w:p>
    <w:p w14:paraId="3780C511" w14:textId="77777777" w:rsidR="005E6A9E" w:rsidRDefault="005E6A9E" w:rsidP="005E6A9E">
      <w:pPr>
        <w:pStyle w:val="Style1"/>
      </w:pPr>
      <w:r>
        <w:t xml:space="preserve">                                                        {</w:t>
      </w:r>
    </w:p>
    <w:p w14:paraId="6214FF55" w14:textId="77777777" w:rsidR="005E6A9E" w:rsidRDefault="005E6A9E" w:rsidP="005E6A9E">
      <w:pPr>
        <w:pStyle w:val="Style1"/>
      </w:pPr>
      <w:r>
        <w:t xml:space="preserve">                                                            "text": "Help Center",</w:t>
      </w:r>
    </w:p>
    <w:p w14:paraId="5A9437C5" w14:textId="77777777" w:rsidR="005E6A9E" w:rsidRDefault="005E6A9E" w:rsidP="005E6A9E">
      <w:pPr>
        <w:pStyle w:val="Style1"/>
      </w:pPr>
      <w:r>
        <w:t xml:space="preserve">                                                            "href": "https://help.zillowrentalmanager.com/hc/en-us/",</w:t>
      </w:r>
    </w:p>
    <w:p w14:paraId="032C5CE2" w14:textId="77777777" w:rsidR="005E6A9E" w:rsidRDefault="005E6A9E" w:rsidP="005E6A9E">
      <w:pPr>
        <w:pStyle w:val="Style1"/>
      </w:pPr>
      <w:r>
        <w:t xml:space="preserve">                                                            "id": "help_center",</w:t>
      </w:r>
    </w:p>
    <w:p w14:paraId="57F3F52F" w14:textId="77777777" w:rsidR="005E6A9E" w:rsidRDefault="005E6A9E" w:rsidP="005E6A9E">
      <w:pPr>
        <w:pStyle w:val="Style1"/>
      </w:pPr>
      <w:r>
        <w:t xml:space="preserve">                                                            "classString": "noroute",</w:t>
      </w:r>
    </w:p>
    <w:p w14:paraId="4511F6ED" w14:textId="77777777" w:rsidR="005E6A9E" w:rsidRDefault="005E6A9E" w:rsidP="005E6A9E">
      <w:pPr>
        <w:pStyle w:val="Style1"/>
      </w:pPr>
      <w:r>
        <w:t xml:space="preserve">                                                            "gaClickEventObj": {</w:t>
      </w:r>
    </w:p>
    <w:p w14:paraId="5D3AAD53" w14:textId="77777777" w:rsidR="005E6A9E" w:rsidRDefault="005E6A9E" w:rsidP="005E6A9E">
      <w:pPr>
        <w:pStyle w:val="Style1"/>
      </w:pPr>
      <w:r>
        <w:t xml:space="preserve">                                                                "category": "manage_rentals",</w:t>
      </w:r>
    </w:p>
    <w:p w14:paraId="2F183114" w14:textId="77777777" w:rsidR="005E6A9E" w:rsidRDefault="005E6A9E" w:rsidP="005E6A9E">
      <w:pPr>
        <w:pStyle w:val="Style1"/>
      </w:pPr>
      <w:r>
        <w:t xml:space="preserve">                                                                "action": "click",</w:t>
      </w:r>
    </w:p>
    <w:p w14:paraId="4E1FA3A2" w14:textId="77777777" w:rsidR="005E6A9E" w:rsidRDefault="005E6A9E" w:rsidP="005E6A9E">
      <w:pPr>
        <w:pStyle w:val="Style1"/>
      </w:pPr>
      <w:r>
        <w:t xml:space="preserve">                                                                "label": "help",</w:t>
      </w:r>
    </w:p>
    <w:p w14:paraId="2ED54FC0" w14:textId="77777777" w:rsidR="005E6A9E" w:rsidRDefault="005E6A9E" w:rsidP="005E6A9E">
      <w:pPr>
        <w:pStyle w:val="Style1"/>
      </w:pPr>
      <w:r>
        <w:t xml:space="preserve">                                                                "newLaneEvent": {</w:t>
      </w:r>
    </w:p>
    <w:p w14:paraId="486140AE" w14:textId="77777777" w:rsidR="005E6A9E" w:rsidRDefault="005E6A9E" w:rsidP="005E6A9E">
      <w:pPr>
        <w:pStyle w:val="Style1"/>
      </w:pPr>
      <w:r>
        <w:t xml:space="preserve">                                                                    "envelope": {</w:t>
      </w:r>
    </w:p>
    <w:p w14:paraId="55FB3B6F" w14:textId="77777777" w:rsidR="005E6A9E" w:rsidRDefault="005E6A9E" w:rsidP="005E6A9E">
      <w:pPr>
        <w:pStyle w:val="Style1"/>
      </w:pPr>
      <w:r>
        <w:t xml:space="preserve">                                                                        "event_client_start_dtm": "Mon Jan 29 2024",</w:t>
      </w:r>
    </w:p>
    <w:p w14:paraId="22240491" w14:textId="77777777" w:rsidR="005E6A9E" w:rsidRDefault="005E6A9E" w:rsidP="005E6A9E">
      <w:pPr>
        <w:pStyle w:val="Style1"/>
      </w:pPr>
      <w:r>
        <w:t xml:space="preserve">                                                                        "event_type_id": 3781,</w:t>
      </w:r>
    </w:p>
    <w:p w14:paraId="5ACFF016" w14:textId="77777777" w:rsidR="005E6A9E" w:rsidRDefault="005E6A9E" w:rsidP="005E6A9E">
      <w:pPr>
        <w:pStyle w:val="Style1"/>
      </w:pPr>
      <w:r>
        <w:t xml:space="preserve">                                                                        "event_type_version_id": "1",</w:t>
      </w:r>
    </w:p>
    <w:p w14:paraId="763A6BC8" w14:textId="77777777" w:rsidR="005E6A9E" w:rsidRDefault="005E6A9E" w:rsidP="005E6A9E">
      <w:pPr>
        <w:pStyle w:val="Style1"/>
      </w:pPr>
      <w:r>
        <w:t xml:space="preserve">                                                                        "event_template_id": "242",</w:t>
      </w:r>
    </w:p>
    <w:p w14:paraId="3A45D829" w14:textId="77777777" w:rsidR="005E6A9E" w:rsidRDefault="005E6A9E" w:rsidP="005E6A9E">
      <w:pPr>
        <w:pStyle w:val="Style1"/>
      </w:pPr>
      <w:r>
        <w:t xml:space="preserve">                                                                        "event_template_version_id": "1"</w:t>
      </w:r>
    </w:p>
    <w:p w14:paraId="24826427" w14:textId="77777777" w:rsidR="005E6A9E" w:rsidRDefault="005E6A9E" w:rsidP="005E6A9E">
      <w:pPr>
        <w:pStyle w:val="Style1"/>
      </w:pPr>
      <w:r>
        <w:t xml:space="preserve">                                                                    },</w:t>
      </w:r>
    </w:p>
    <w:p w14:paraId="3948FC0B" w14:textId="77777777" w:rsidR="005E6A9E" w:rsidRDefault="005E6A9E" w:rsidP="005E6A9E">
      <w:pPr>
        <w:pStyle w:val="Style1"/>
      </w:pPr>
      <w:r>
        <w:t xml:space="preserve">                                                                    "clickstream_trigger": {</w:t>
      </w:r>
    </w:p>
    <w:p w14:paraId="3FF9FD99" w14:textId="77777777" w:rsidR="005E6A9E" w:rsidRDefault="005E6A9E" w:rsidP="005E6A9E">
      <w:pPr>
        <w:pStyle w:val="Style1"/>
      </w:pPr>
      <w:r>
        <w:t xml:space="preserve">                                                                        "trigger_type_nm": "interaction",</w:t>
      </w:r>
    </w:p>
    <w:p w14:paraId="7482BAFC" w14:textId="77777777" w:rsidR="005E6A9E" w:rsidRDefault="005E6A9E" w:rsidP="005E6A9E">
      <w:pPr>
        <w:pStyle w:val="Style1"/>
      </w:pPr>
      <w:r>
        <w:t xml:space="preserve">                                                                        "trigger_location_nm": "top_navigation",</w:t>
      </w:r>
    </w:p>
    <w:p w14:paraId="564C3EAC" w14:textId="77777777" w:rsidR="005E6A9E" w:rsidRDefault="005E6A9E" w:rsidP="005E6A9E">
      <w:pPr>
        <w:pStyle w:val="Style1"/>
      </w:pPr>
      <w:r>
        <w:t xml:space="preserve">                                                                        "trigger_source_nm": "top_navigation",</w:t>
      </w:r>
    </w:p>
    <w:p w14:paraId="460D2054" w14:textId="77777777" w:rsidR="005E6A9E" w:rsidRDefault="005E6A9E" w:rsidP="005E6A9E">
      <w:pPr>
        <w:pStyle w:val="Style1"/>
      </w:pPr>
      <w:r>
        <w:t xml:space="preserve">                                                                        "trigger_object_nm": "no_trigger_object"</w:t>
      </w:r>
    </w:p>
    <w:p w14:paraId="009E1A2D" w14:textId="77777777" w:rsidR="005E6A9E" w:rsidRDefault="005E6A9E" w:rsidP="005E6A9E">
      <w:pPr>
        <w:pStyle w:val="Style1"/>
      </w:pPr>
      <w:r>
        <w:t xml:space="preserve">                                                                    },</w:t>
      </w:r>
    </w:p>
    <w:p w14:paraId="4C5ED3CA" w14:textId="77777777" w:rsidR="005E6A9E" w:rsidRDefault="005E6A9E" w:rsidP="005E6A9E">
      <w:pPr>
        <w:pStyle w:val="Style1"/>
      </w:pPr>
      <w:r>
        <w:t xml:space="preserve">                                                                    "semantic": {</w:t>
      </w:r>
    </w:p>
    <w:p w14:paraId="6CEFC300" w14:textId="77777777" w:rsidR="005E6A9E" w:rsidRDefault="005E6A9E" w:rsidP="005E6A9E">
      <w:pPr>
        <w:pStyle w:val="Style1"/>
      </w:pPr>
      <w:r>
        <w:t xml:space="preserve">                                                                        "semantic_event_nm": "top_nav_click"</w:t>
      </w:r>
    </w:p>
    <w:p w14:paraId="4518BB67" w14:textId="77777777" w:rsidR="005E6A9E" w:rsidRDefault="005E6A9E" w:rsidP="005E6A9E">
      <w:pPr>
        <w:pStyle w:val="Style1"/>
      </w:pPr>
      <w:r>
        <w:t xml:space="preserve">                                                                    },</w:t>
      </w:r>
    </w:p>
    <w:p w14:paraId="60DA478A" w14:textId="77777777" w:rsidR="005E6A9E" w:rsidRDefault="005E6A9E" w:rsidP="005E6A9E">
      <w:pPr>
        <w:pStyle w:val="Style1"/>
      </w:pPr>
      <w:r>
        <w:t xml:space="preserve">                                                                    "top_navigation": {</w:t>
      </w:r>
    </w:p>
    <w:p w14:paraId="30F77344" w14:textId="77777777" w:rsidR="005E6A9E" w:rsidRDefault="005E6A9E" w:rsidP="005E6A9E">
      <w:pPr>
        <w:pStyle w:val="Style1"/>
      </w:pPr>
      <w:r>
        <w:t xml:space="preserve">                                                                        "target_url": "https://help.zillowrentalmanager.com/hc/en-us/",</w:t>
      </w:r>
    </w:p>
    <w:p w14:paraId="200DD464" w14:textId="77777777" w:rsidR="005E6A9E" w:rsidRDefault="005E6A9E" w:rsidP="005E6A9E">
      <w:pPr>
        <w:pStyle w:val="Style1"/>
      </w:pPr>
      <w:r>
        <w:t xml:space="preserve">                                                                        "level_one_txt": "Manage Rentals",</w:t>
      </w:r>
    </w:p>
    <w:p w14:paraId="4D99CE41" w14:textId="77777777" w:rsidR="005E6A9E" w:rsidRDefault="005E6A9E" w:rsidP="005E6A9E">
      <w:pPr>
        <w:pStyle w:val="Style1"/>
      </w:pPr>
      <w:r>
        <w:t xml:space="preserve">                                                                        "level_two_txt": "Learn More",</w:t>
      </w:r>
    </w:p>
    <w:p w14:paraId="208A69DC" w14:textId="77777777" w:rsidR="005E6A9E" w:rsidRDefault="005E6A9E" w:rsidP="005E6A9E">
      <w:pPr>
        <w:pStyle w:val="Style1"/>
      </w:pPr>
      <w:r>
        <w:t xml:space="preserve">                                                                        "level_three_txt": "Help Center"</w:t>
      </w:r>
    </w:p>
    <w:p w14:paraId="790BD304" w14:textId="77777777" w:rsidR="005E6A9E" w:rsidRDefault="005E6A9E" w:rsidP="005E6A9E">
      <w:pPr>
        <w:pStyle w:val="Style1"/>
      </w:pPr>
      <w:r>
        <w:t xml:space="preserve">                                                                    }</w:t>
      </w:r>
    </w:p>
    <w:p w14:paraId="55AB4633" w14:textId="77777777" w:rsidR="005E6A9E" w:rsidRDefault="005E6A9E" w:rsidP="005E6A9E">
      <w:pPr>
        <w:pStyle w:val="Style1"/>
      </w:pPr>
      <w:r>
        <w:t xml:space="preserve">                                                                }</w:t>
      </w:r>
    </w:p>
    <w:p w14:paraId="26B0F536" w14:textId="77777777" w:rsidR="005E6A9E" w:rsidRDefault="005E6A9E" w:rsidP="005E6A9E">
      <w:pPr>
        <w:pStyle w:val="Style1"/>
      </w:pPr>
      <w:r>
        <w:t xml:space="preserve">                                                            }</w:t>
      </w:r>
    </w:p>
    <w:p w14:paraId="6DBBD48F" w14:textId="77777777" w:rsidR="005E6A9E" w:rsidRDefault="005E6A9E" w:rsidP="005E6A9E">
      <w:pPr>
        <w:pStyle w:val="Style1"/>
      </w:pPr>
      <w:r>
        <w:t xml:space="preserve">                                                        }</w:t>
      </w:r>
    </w:p>
    <w:p w14:paraId="59D657C7" w14:textId="77777777" w:rsidR="005E6A9E" w:rsidRDefault="005E6A9E" w:rsidP="005E6A9E">
      <w:pPr>
        <w:pStyle w:val="Style1"/>
      </w:pPr>
      <w:r>
        <w:t xml:space="preserve">                                                    ]</w:t>
      </w:r>
    </w:p>
    <w:p w14:paraId="0EF24171" w14:textId="77777777" w:rsidR="005E6A9E" w:rsidRDefault="005E6A9E" w:rsidP="005E6A9E">
      <w:pPr>
        <w:pStyle w:val="Style1"/>
      </w:pPr>
      <w:r>
        <w:t xml:space="preserve">                                                ]</w:t>
      </w:r>
    </w:p>
    <w:p w14:paraId="7EC53ED9" w14:textId="77777777" w:rsidR="005E6A9E" w:rsidRDefault="005E6A9E" w:rsidP="005E6A9E">
      <w:pPr>
        <w:pStyle w:val="Style1"/>
      </w:pPr>
      <w:r>
        <w:t xml:space="preserve">                                            }</w:t>
      </w:r>
    </w:p>
    <w:p w14:paraId="700910E0" w14:textId="77777777" w:rsidR="005E6A9E" w:rsidRDefault="005E6A9E" w:rsidP="005E6A9E">
      <w:pPr>
        <w:pStyle w:val="Style1"/>
      </w:pPr>
      <w:r>
        <w:t xml:space="preserve">                                        ]</w:t>
      </w:r>
    </w:p>
    <w:p w14:paraId="26D95FEE" w14:textId="77777777" w:rsidR="005E6A9E" w:rsidRDefault="005E6A9E" w:rsidP="005E6A9E">
      <w:pPr>
        <w:pStyle w:val="Style1"/>
      </w:pPr>
      <w:r>
        <w:t xml:space="preserve">                                    },</w:t>
      </w:r>
    </w:p>
    <w:p w14:paraId="7C41FF5B" w14:textId="77777777" w:rsidR="005E6A9E" w:rsidRDefault="005E6A9E" w:rsidP="005E6A9E">
      <w:pPr>
        <w:pStyle w:val="Style1"/>
      </w:pPr>
      <w:r>
        <w:t xml:space="preserve">                                    {</w:t>
      </w:r>
    </w:p>
    <w:p w14:paraId="0AEE345B" w14:textId="77777777" w:rsidR="005E6A9E" w:rsidRDefault="005E6A9E" w:rsidP="005E6A9E">
      <w:pPr>
        <w:pStyle w:val="Style1"/>
      </w:pPr>
      <w:r>
        <w:t xml:space="preserve">                                        "link": {</w:t>
      </w:r>
    </w:p>
    <w:p w14:paraId="6F5B48EB" w14:textId="77777777" w:rsidR="005E6A9E" w:rsidRDefault="005E6A9E" w:rsidP="005E6A9E">
      <w:pPr>
        <w:pStyle w:val="Style1"/>
      </w:pPr>
      <w:r>
        <w:t xml:space="preserve">                                            "text": "Advertise",</w:t>
      </w:r>
    </w:p>
    <w:p w14:paraId="1C09529D" w14:textId="77777777" w:rsidR="005E6A9E" w:rsidRDefault="005E6A9E" w:rsidP="005E6A9E">
      <w:pPr>
        <w:pStyle w:val="Style1"/>
      </w:pPr>
      <w:r>
        <w:t xml:space="preserve">                                            "href": "/z/partners/advertise/"</w:t>
      </w:r>
    </w:p>
    <w:p w14:paraId="2CB31299" w14:textId="77777777" w:rsidR="005E6A9E" w:rsidRDefault="005E6A9E" w:rsidP="005E6A9E">
      <w:pPr>
        <w:pStyle w:val="Style1"/>
      </w:pPr>
      <w:r>
        <w:t xml:space="preserve">                                        },</w:t>
      </w:r>
    </w:p>
    <w:p w14:paraId="6CDD4EF2" w14:textId="77777777" w:rsidR="005E6A9E" w:rsidRDefault="005E6A9E" w:rsidP="005E6A9E">
      <w:pPr>
        <w:pStyle w:val="Style1"/>
      </w:pPr>
      <w:r>
        <w:t xml:space="preserve">                                        "gaHoverEventObj": {</w:t>
      </w:r>
    </w:p>
    <w:p w14:paraId="012A922E" w14:textId="77777777" w:rsidR="005E6A9E" w:rsidRDefault="005E6A9E" w:rsidP="005E6A9E">
      <w:pPr>
        <w:pStyle w:val="Style1"/>
      </w:pPr>
      <w:r>
        <w:t xml:space="preserve">                                            "category": "nav_menu",</w:t>
      </w:r>
    </w:p>
    <w:p w14:paraId="5936905A" w14:textId="77777777" w:rsidR="005E6A9E" w:rsidRDefault="005E6A9E" w:rsidP="005E6A9E">
      <w:pPr>
        <w:pStyle w:val="Style1"/>
      </w:pPr>
      <w:r>
        <w:t xml:space="preserve">                                            "action": "mouseover",</w:t>
      </w:r>
    </w:p>
    <w:p w14:paraId="1D4CBBE4" w14:textId="77777777" w:rsidR="005E6A9E" w:rsidRDefault="005E6A9E" w:rsidP="005E6A9E">
      <w:pPr>
        <w:pStyle w:val="Style1"/>
      </w:pPr>
      <w:r>
        <w:t xml:space="preserve">                                            "label": "advertise",</w:t>
      </w:r>
    </w:p>
    <w:p w14:paraId="23D0EE0D" w14:textId="77777777" w:rsidR="005E6A9E" w:rsidRDefault="005E6A9E" w:rsidP="005E6A9E">
      <w:pPr>
        <w:pStyle w:val="Style1"/>
      </w:pPr>
      <w:r>
        <w:t xml:space="preserve">                                            "newLaneEvent": {</w:t>
      </w:r>
    </w:p>
    <w:p w14:paraId="2149227F" w14:textId="77777777" w:rsidR="005E6A9E" w:rsidRDefault="005E6A9E" w:rsidP="005E6A9E">
      <w:pPr>
        <w:pStyle w:val="Style1"/>
      </w:pPr>
      <w:r>
        <w:t xml:space="preserve">                                                "envelope": {</w:t>
      </w:r>
    </w:p>
    <w:p w14:paraId="0DBD1757" w14:textId="77777777" w:rsidR="005E6A9E" w:rsidRDefault="005E6A9E" w:rsidP="005E6A9E">
      <w:pPr>
        <w:pStyle w:val="Style1"/>
      </w:pPr>
      <w:r>
        <w:t xml:space="preserve">                                                    "event_client_start_dtm": "Mon Jan 29 2024",</w:t>
      </w:r>
    </w:p>
    <w:p w14:paraId="2A3516BC" w14:textId="77777777" w:rsidR="005E6A9E" w:rsidRDefault="005E6A9E" w:rsidP="005E6A9E">
      <w:pPr>
        <w:pStyle w:val="Style1"/>
      </w:pPr>
      <w:r>
        <w:t xml:space="preserve">                                                    "event_type_id": 3784,</w:t>
      </w:r>
    </w:p>
    <w:p w14:paraId="51B5F1A1" w14:textId="77777777" w:rsidR="005E6A9E" w:rsidRDefault="005E6A9E" w:rsidP="005E6A9E">
      <w:pPr>
        <w:pStyle w:val="Style1"/>
      </w:pPr>
      <w:r>
        <w:t xml:space="preserve">                                                    "event_type_version_id": "1",</w:t>
      </w:r>
    </w:p>
    <w:p w14:paraId="4C038454" w14:textId="77777777" w:rsidR="005E6A9E" w:rsidRDefault="005E6A9E" w:rsidP="005E6A9E">
      <w:pPr>
        <w:pStyle w:val="Style1"/>
      </w:pPr>
      <w:r>
        <w:t xml:space="preserve">                                                    "event_template_id": "242",</w:t>
      </w:r>
    </w:p>
    <w:p w14:paraId="3DF8785C" w14:textId="77777777" w:rsidR="005E6A9E" w:rsidRDefault="005E6A9E" w:rsidP="005E6A9E">
      <w:pPr>
        <w:pStyle w:val="Style1"/>
      </w:pPr>
      <w:r>
        <w:t xml:space="preserve">                                                    "event_template_version_id": "1"</w:t>
      </w:r>
    </w:p>
    <w:p w14:paraId="002E4634" w14:textId="77777777" w:rsidR="005E6A9E" w:rsidRDefault="005E6A9E" w:rsidP="005E6A9E">
      <w:pPr>
        <w:pStyle w:val="Style1"/>
      </w:pPr>
      <w:r>
        <w:t xml:space="preserve">                                                },</w:t>
      </w:r>
    </w:p>
    <w:p w14:paraId="0A47F822" w14:textId="77777777" w:rsidR="005E6A9E" w:rsidRDefault="005E6A9E" w:rsidP="005E6A9E">
      <w:pPr>
        <w:pStyle w:val="Style1"/>
      </w:pPr>
      <w:r>
        <w:t xml:space="preserve">                                                "clickstream_trigger": {</w:t>
      </w:r>
    </w:p>
    <w:p w14:paraId="0606EF85" w14:textId="77777777" w:rsidR="005E6A9E" w:rsidRDefault="005E6A9E" w:rsidP="005E6A9E">
      <w:pPr>
        <w:pStyle w:val="Style1"/>
      </w:pPr>
      <w:r>
        <w:t xml:space="preserve">                                                    "trigger_type_nm": "interaction",</w:t>
      </w:r>
    </w:p>
    <w:p w14:paraId="531F87E3" w14:textId="77777777" w:rsidR="005E6A9E" w:rsidRDefault="005E6A9E" w:rsidP="005E6A9E">
      <w:pPr>
        <w:pStyle w:val="Style1"/>
      </w:pPr>
      <w:r>
        <w:t xml:space="preserve">                                                    "trigger_location_nm": "top_navigation",</w:t>
      </w:r>
    </w:p>
    <w:p w14:paraId="7BAD0474" w14:textId="77777777" w:rsidR="005E6A9E" w:rsidRDefault="005E6A9E" w:rsidP="005E6A9E">
      <w:pPr>
        <w:pStyle w:val="Style1"/>
      </w:pPr>
      <w:r>
        <w:t xml:space="preserve">                                                    "trigger_source_nm": "top_navigation",</w:t>
      </w:r>
    </w:p>
    <w:p w14:paraId="3790CC27" w14:textId="77777777" w:rsidR="005E6A9E" w:rsidRDefault="005E6A9E" w:rsidP="005E6A9E">
      <w:pPr>
        <w:pStyle w:val="Style1"/>
      </w:pPr>
      <w:r>
        <w:t xml:space="preserve">                                                    "trigger_object_nm": "no_trigger_object"</w:t>
      </w:r>
    </w:p>
    <w:p w14:paraId="48F4D14E" w14:textId="77777777" w:rsidR="005E6A9E" w:rsidRDefault="005E6A9E" w:rsidP="005E6A9E">
      <w:pPr>
        <w:pStyle w:val="Style1"/>
      </w:pPr>
      <w:r>
        <w:t xml:space="preserve">                                                },</w:t>
      </w:r>
    </w:p>
    <w:p w14:paraId="730E6EB5" w14:textId="77777777" w:rsidR="005E6A9E" w:rsidRDefault="005E6A9E" w:rsidP="005E6A9E">
      <w:pPr>
        <w:pStyle w:val="Style1"/>
      </w:pPr>
      <w:r>
        <w:t xml:space="preserve">                                                "semantic": {</w:t>
      </w:r>
    </w:p>
    <w:p w14:paraId="0BB9F9A3" w14:textId="77777777" w:rsidR="005E6A9E" w:rsidRDefault="005E6A9E" w:rsidP="005E6A9E">
      <w:pPr>
        <w:pStyle w:val="Style1"/>
      </w:pPr>
      <w:r>
        <w:t xml:space="preserve">                                                    "semantic_event_nm": "top_nav_hover"</w:t>
      </w:r>
    </w:p>
    <w:p w14:paraId="78AA9AA2" w14:textId="77777777" w:rsidR="005E6A9E" w:rsidRDefault="005E6A9E" w:rsidP="005E6A9E">
      <w:pPr>
        <w:pStyle w:val="Style1"/>
      </w:pPr>
      <w:r>
        <w:t xml:space="preserve">                                                },</w:t>
      </w:r>
    </w:p>
    <w:p w14:paraId="43FB3070" w14:textId="77777777" w:rsidR="005E6A9E" w:rsidRDefault="005E6A9E" w:rsidP="005E6A9E">
      <w:pPr>
        <w:pStyle w:val="Style1"/>
      </w:pPr>
      <w:r>
        <w:t xml:space="preserve">                                                "top_navigation": {</w:t>
      </w:r>
    </w:p>
    <w:p w14:paraId="167E0EA2" w14:textId="77777777" w:rsidR="005E6A9E" w:rsidRDefault="005E6A9E" w:rsidP="005E6A9E">
      <w:pPr>
        <w:pStyle w:val="Style1"/>
      </w:pPr>
      <w:r>
        <w:t xml:space="preserve">                                                    "target_url": "/z/partners/advertise/",</w:t>
      </w:r>
    </w:p>
    <w:p w14:paraId="7D041D70" w14:textId="77777777" w:rsidR="005E6A9E" w:rsidRDefault="005E6A9E" w:rsidP="005E6A9E">
      <w:pPr>
        <w:pStyle w:val="Style1"/>
      </w:pPr>
      <w:r>
        <w:t xml:space="preserve">                                                    "level_one_txt": "Advertise",</w:t>
      </w:r>
    </w:p>
    <w:p w14:paraId="21EA418F" w14:textId="77777777" w:rsidR="005E6A9E" w:rsidRDefault="005E6A9E" w:rsidP="005E6A9E">
      <w:pPr>
        <w:pStyle w:val="Style1"/>
      </w:pPr>
      <w:r>
        <w:t xml:space="preserve">                                                    "level_two_txt": null,</w:t>
      </w:r>
    </w:p>
    <w:p w14:paraId="32E1C5C5" w14:textId="77777777" w:rsidR="005E6A9E" w:rsidRDefault="005E6A9E" w:rsidP="005E6A9E">
      <w:pPr>
        <w:pStyle w:val="Style1"/>
      </w:pPr>
      <w:r>
        <w:t xml:space="preserve">                                                    "level_three_txt": null</w:t>
      </w:r>
    </w:p>
    <w:p w14:paraId="1A6CE099" w14:textId="77777777" w:rsidR="005E6A9E" w:rsidRDefault="005E6A9E" w:rsidP="005E6A9E">
      <w:pPr>
        <w:pStyle w:val="Style1"/>
      </w:pPr>
      <w:r>
        <w:t xml:space="preserve">                                                }</w:t>
      </w:r>
    </w:p>
    <w:p w14:paraId="5DF112BD" w14:textId="77777777" w:rsidR="005E6A9E" w:rsidRDefault="005E6A9E" w:rsidP="005E6A9E">
      <w:pPr>
        <w:pStyle w:val="Style1"/>
      </w:pPr>
      <w:r>
        <w:t xml:space="preserve">                                            }</w:t>
      </w:r>
    </w:p>
    <w:p w14:paraId="0468CF9B" w14:textId="77777777" w:rsidR="005E6A9E" w:rsidRDefault="005E6A9E" w:rsidP="005E6A9E">
      <w:pPr>
        <w:pStyle w:val="Style1"/>
      </w:pPr>
      <w:r>
        <w:t xml:space="preserve">                                        },</w:t>
      </w:r>
    </w:p>
    <w:p w14:paraId="43F112D9" w14:textId="77777777" w:rsidR="005E6A9E" w:rsidRDefault="005E6A9E" w:rsidP="005E6A9E">
      <w:pPr>
        <w:pStyle w:val="Style1"/>
      </w:pPr>
      <w:r>
        <w:t xml:space="preserve">                                        "gaExpandoClickObj": {</w:t>
      </w:r>
    </w:p>
    <w:p w14:paraId="126CE8C0" w14:textId="77777777" w:rsidR="005E6A9E" w:rsidRDefault="005E6A9E" w:rsidP="005E6A9E">
      <w:pPr>
        <w:pStyle w:val="Style1"/>
      </w:pPr>
      <w:r>
        <w:t xml:space="preserve">                                            "category": "nav_menu",</w:t>
      </w:r>
    </w:p>
    <w:p w14:paraId="7729C006" w14:textId="77777777" w:rsidR="005E6A9E" w:rsidRDefault="005E6A9E" w:rsidP="005E6A9E">
      <w:pPr>
        <w:pStyle w:val="Style1"/>
      </w:pPr>
      <w:r>
        <w:t xml:space="preserve">                                            "action": "click_down",</w:t>
      </w:r>
    </w:p>
    <w:p w14:paraId="17B8A1D0" w14:textId="77777777" w:rsidR="005E6A9E" w:rsidRDefault="005E6A9E" w:rsidP="005E6A9E">
      <w:pPr>
        <w:pStyle w:val="Style1"/>
      </w:pPr>
      <w:r>
        <w:t xml:space="preserve">                                            "label": "advertise"</w:t>
      </w:r>
    </w:p>
    <w:p w14:paraId="21247750" w14:textId="77777777" w:rsidR="005E6A9E" w:rsidRDefault="005E6A9E" w:rsidP="005E6A9E">
      <w:pPr>
        <w:pStyle w:val="Style1"/>
      </w:pPr>
      <w:r>
        <w:t xml:space="preserve">                                        }</w:t>
      </w:r>
    </w:p>
    <w:p w14:paraId="0F020E3C" w14:textId="77777777" w:rsidR="005E6A9E" w:rsidRDefault="005E6A9E" w:rsidP="005E6A9E">
      <w:pPr>
        <w:pStyle w:val="Style1"/>
      </w:pPr>
      <w:r>
        <w:t xml:space="preserve">                                    }</w:t>
      </w:r>
    </w:p>
    <w:p w14:paraId="5CE8C2ED" w14:textId="77777777" w:rsidR="005E6A9E" w:rsidRDefault="005E6A9E" w:rsidP="005E6A9E">
      <w:pPr>
        <w:pStyle w:val="Style1"/>
      </w:pPr>
      <w:r>
        <w:t xml:space="preserve">                                ]</w:t>
      </w:r>
    </w:p>
    <w:p w14:paraId="688AE19A" w14:textId="77777777" w:rsidR="005E6A9E" w:rsidRDefault="005E6A9E" w:rsidP="005E6A9E">
      <w:pPr>
        <w:pStyle w:val="Style1"/>
      </w:pPr>
      <w:r>
        <w:t xml:space="preserve">                            },</w:t>
      </w:r>
    </w:p>
    <w:p w14:paraId="32FDB32D" w14:textId="77777777" w:rsidR="005E6A9E" w:rsidRDefault="005E6A9E" w:rsidP="005E6A9E">
      <w:pPr>
        <w:pStyle w:val="Style1"/>
      </w:pPr>
      <w:r>
        <w:t xml:space="preserve">                            "user": {</w:t>
      </w:r>
    </w:p>
    <w:p w14:paraId="49CFA435" w14:textId="77777777" w:rsidR="005E6A9E" w:rsidRDefault="005E6A9E" w:rsidP="005E6A9E">
      <w:pPr>
        <w:pStyle w:val="Style1"/>
      </w:pPr>
      <w:r>
        <w:t xml:space="preserve">                                "sections": [</w:t>
      </w:r>
    </w:p>
    <w:p w14:paraId="3DDB5D72" w14:textId="77777777" w:rsidR="005E6A9E" w:rsidRDefault="005E6A9E" w:rsidP="005E6A9E">
      <w:pPr>
        <w:pStyle w:val="Style1"/>
      </w:pPr>
      <w:r>
        <w:t xml:space="preserve">                                    {</w:t>
      </w:r>
    </w:p>
    <w:p w14:paraId="239CB03D" w14:textId="77777777" w:rsidR="005E6A9E" w:rsidRDefault="005E6A9E" w:rsidP="005E6A9E">
      <w:pPr>
        <w:pStyle w:val="Style1"/>
      </w:pPr>
      <w:r>
        <w:t xml:space="preserve">                                        "link": {</w:t>
      </w:r>
    </w:p>
    <w:p w14:paraId="4D21D51F" w14:textId="77777777" w:rsidR="005E6A9E" w:rsidRDefault="005E6A9E" w:rsidP="005E6A9E">
      <w:pPr>
        <w:pStyle w:val="Style1"/>
      </w:pPr>
      <w:r>
        <w:t xml:space="preserve">                                            "text": "My Zillow"</w:t>
      </w:r>
    </w:p>
    <w:p w14:paraId="25F9F29C" w14:textId="77777777" w:rsidR="005E6A9E" w:rsidRDefault="005E6A9E" w:rsidP="005E6A9E">
      <w:pPr>
        <w:pStyle w:val="Style1"/>
      </w:pPr>
      <w:r>
        <w:t xml:space="preserve">                                        },</w:t>
      </w:r>
    </w:p>
    <w:p w14:paraId="00DD172E" w14:textId="77777777" w:rsidR="005E6A9E" w:rsidRDefault="005E6A9E" w:rsidP="005E6A9E">
      <w:pPr>
        <w:pStyle w:val="Style1"/>
      </w:pPr>
      <w:r>
        <w:t xml:space="preserve">                                        "subsections": [</w:t>
      </w:r>
    </w:p>
    <w:p w14:paraId="3CCEDE48" w14:textId="77777777" w:rsidR="005E6A9E" w:rsidRDefault="005E6A9E" w:rsidP="005E6A9E">
      <w:pPr>
        <w:pStyle w:val="Style1"/>
      </w:pPr>
      <w:r>
        <w:t xml:space="preserve">                                        ]</w:t>
      </w:r>
    </w:p>
    <w:p w14:paraId="67324E31" w14:textId="77777777" w:rsidR="005E6A9E" w:rsidRDefault="005E6A9E" w:rsidP="005E6A9E">
      <w:pPr>
        <w:pStyle w:val="Style1"/>
      </w:pPr>
      <w:r>
        <w:t xml:space="preserve">                                    }</w:t>
      </w:r>
    </w:p>
    <w:p w14:paraId="0FEE9189" w14:textId="77777777" w:rsidR="005E6A9E" w:rsidRDefault="005E6A9E" w:rsidP="005E6A9E">
      <w:pPr>
        <w:pStyle w:val="Style1"/>
      </w:pPr>
      <w:r>
        <w:t xml:space="preserve">                                ]</w:t>
      </w:r>
    </w:p>
    <w:p w14:paraId="4E51DF2E" w14:textId="77777777" w:rsidR="005E6A9E" w:rsidRDefault="005E6A9E" w:rsidP="005E6A9E">
      <w:pPr>
        <w:pStyle w:val="Style1"/>
      </w:pPr>
      <w:r>
        <w:t xml:space="preserve">                            },</w:t>
      </w:r>
    </w:p>
    <w:p w14:paraId="35EBBA35" w14:textId="77777777" w:rsidR="005E6A9E" w:rsidRDefault="005E6A9E" w:rsidP="005E6A9E">
      <w:pPr>
        <w:pStyle w:val="Style1"/>
      </w:pPr>
      <w:r>
        <w:t xml:space="preserve">                            "help": {</w:t>
      </w:r>
    </w:p>
    <w:p w14:paraId="2F535C92" w14:textId="77777777" w:rsidR="005E6A9E" w:rsidRDefault="005E6A9E" w:rsidP="005E6A9E">
      <w:pPr>
        <w:pStyle w:val="Style1"/>
      </w:pPr>
      <w:r>
        <w:t xml:space="preserve">                                "sections": [</w:t>
      </w:r>
    </w:p>
    <w:p w14:paraId="2C13144C" w14:textId="77777777" w:rsidR="005E6A9E" w:rsidRDefault="005E6A9E" w:rsidP="005E6A9E">
      <w:pPr>
        <w:pStyle w:val="Style1"/>
      </w:pPr>
      <w:r>
        <w:t xml:space="preserve">                                    {</w:t>
      </w:r>
    </w:p>
    <w:p w14:paraId="72FE777B" w14:textId="77777777" w:rsidR="005E6A9E" w:rsidRDefault="005E6A9E" w:rsidP="005E6A9E">
      <w:pPr>
        <w:pStyle w:val="Style1"/>
      </w:pPr>
      <w:r>
        <w:t xml:space="preserve">                                        "link": {</w:t>
      </w:r>
    </w:p>
    <w:p w14:paraId="273A9BA7" w14:textId="77777777" w:rsidR="005E6A9E" w:rsidRDefault="005E6A9E" w:rsidP="005E6A9E">
      <w:pPr>
        <w:pStyle w:val="Style1"/>
      </w:pPr>
      <w:r>
        <w:t xml:space="preserve">                                            "text": "Help",</w:t>
      </w:r>
    </w:p>
    <w:p w14:paraId="0E7213C9" w14:textId="77777777" w:rsidR="005E6A9E" w:rsidRDefault="005E6A9E" w:rsidP="005E6A9E">
      <w:pPr>
        <w:pStyle w:val="Style1"/>
      </w:pPr>
      <w:r>
        <w:t xml:space="preserve">                                            "href": "https://zillow.zendesk.com/hc/en-us/"</w:t>
      </w:r>
    </w:p>
    <w:p w14:paraId="496DCFC0" w14:textId="77777777" w:rsidR="005E6A9E" w:rsidRDefault="005E6A9E" w:rsidP="005E6A9E">
      <w:pPr>
        <w:pStyle w:val="Style1"/>
      </w:pPr>
      <w:r>
        <w:t xml:space="preserve">                                        },</w:t>
      </w:r>
    </w:p>
    <w:p w14:paraId="14C7C867" w14:textId="77777777" w:rsidR="005E6A9E" w:rsidRDefault="005E6A9E" w:rsidP="005E6A9E">
      <w:pPr>
        <w:pStyle w:val="Style1"/>
      </w:pPr>
      <w:r>
        <w:t xml:space="preserve">                                        "gaHoverEventObj": {</w:t>
      </w:r>
    </w:p>
    <w:p w14:paraId="4F5FCE1D" w14:textId="77777777" w:rsidR="005E6A9E" w:rsidRDefault="005E6A9E" w:rsidP="005E6A9E">
      <w:pPr>
        <w:pStyle w:val="Style1"/>
      </w:pPr>
      <w:r>
        <w:t xml:space="preserve">                                            "category": "nav_menu",</w:t>
      </w:r>
    </w:p>
    <w:p w14:paraId="29731F4E" w14:textId="77777777" w:rsidR="005E6A9E" w:rsidRDefault="005E6A9E" w:rsidP="005E6A9E">
      <w:pPr>
        <w:pStyle w:val="Style1"/>
      </w:pPr>
      <w:r>
        <w:t xml:space="preserve">                                            "action": "mouseover",</w:t>
      </w:r>
    </w:p>
    <w:p w14:paraId="4084B4F9" w14:textId="77777777" w:rsidR="005E6A9E" w:rsidRDefault="005E6A9E" w:rsidP="005E6A9E">
      <w:pPr>
        <w:pStyle w:val="Style1"/>
      </w:pPr>
      <w:r>
        <w:t xml:space="preserve">                                            "label": "help",</w:t>
      </w:r>
    </w:p>
    <w:p w14:paraId="3E1F92CB" w14:textId="77777777" w:rsidR="005E6A9E" w:rsidRDefault="005E6A9E" w:rsidP="005E6A9E">
      <w:pPr>
        <w:pStyle w:val="Style1"/>
      </w:pPr>
      <w:r>
        <w:t xml:space="preserve">                                            "newLaneEvent": {</w:t>
      </w:r>
    </w:p>
    <w:p w14:paraId="5C4F4385" w14:textId="77777777" w:rsidR="005E6A9E" w:rsidRDefault="005E6A9E" w:rsidP="005E6A9E">
      <w:pPr>
        <w:pStyle w:val="Style1"/>
      </w:pPr>
      <w:r>
        <w:t xml:space="preserve">                                                "envelope": {</w:t>
      </w:r>
    </w:p>
    <w:p w14:paraId="67DE33FC" w14:textId="77777777" w:rsidR="005E6A9E" w:rsidRDefault="005E6A9E" w:rsidP="005E6A9E">
      <w:pPr>
        <w:pStyle w:val="Style1"/>
      </w:pPr>
      <w:r>
        <w:t xml:space="preserve">                                                    "event_client_start_dtm": "Mon Jan 29 2024",</w:t>
      </w:r>
    </w:p>
    <w:p w14:paraId="527D2F40" w14:textId="77777777" w:rsidR="005E6A9E" w:rsidRDefault="005E6A9E" w:rsidP="005E6A9E">
      <w:pPr>
        <w:pStyle w:val="Style1"/>
      </w:pPr>
      <w:r>
        <w:t xml:space="preserve">                                                    "event_type_id": 3784,</w:t>
      </w:r>
    </w:p>
    <w:p w14:paraId="278A88E3" w14:textId="77777777" w:rsidR="005E6A9E" w:rsidRDefault="005E6A9E" w:rsidP="005E6A9E">
      <w:pPr>
        <w:pStyle w:val="Style1"/>
      </w:pPr>
      <w:r>
        <w:t xml:space="preserve">                                                    "event_type_version_id": "1",</w:t>
      </w:r>
    </w:p>
    <w:p w14:paraId="08B22FC1" w14:textId="77777777" w:rsidR="005E6A9E" w:rsidRDefault="005E6A9E" w:rsidP="005E6A9E">
      <w:pPr>
        <w:pStyle w:val="Style1"/>
      </w:pPr>
      <w:r>
        <w:t xml:space="preserve">                                                    "event_template_id": "242",</w:t>
      </w:r>
    </w:p>
    <w:p w14:paraId="36DEB6F0" w14:textId="77777777" w:rsidR="005E6A9E" w:rsidRDefault="005E6A9E" w:rsidP="005E6A9E">
      <w:pPr>
        <w:pStyle w:val="Style1"/>
      </w:pPr>
      <w:r>
        <w:t xml:space="preserve">                                                    "event_template_version_id": "1"</w:t>
      </w:r>
    </w:p>
    <w:p w14:paraId="191CD507" w14:textId="77777777" w:rsidR="005E6A9E" w:rsidRDefault="005E6A9E" w:rsidP="005E6A9E">
      <w:pPr>
        <w:pStyle w:val="Style1"/>
      </w:pPr>
      <w:r>
        <w:t xml:space="preserve">                                                },</w:t>
      </w:r>
    </w:p>
    <w:p w14:paraId="02253E18" w14:textId="77777777" w:rsidR="005E6A9E" w:rsidRDefault="005E6A9E" w:rsidP="005E6A9E">
      <w:pPr>
        <w:pStyle w:val="Style1"/>
      </w:pPr>
      <w:r>
        <w:t xml:space="preserve">                                                "clickstream_trigger": {</w:t>
      </w:r>
    </w:p>
    <w:p w14:paraId="69CBDC4F" w14:textId="77777777" w:rsidR="005E6A9E" w:rsidRDefault="005E6A9E" w:rsidP="005E6A9E">
      <w:pPr>
        <w:pStyle w:val="Style1"/>
      </w:pPr>
      <w:r>
        <w:t xml:space="preserve">                                                    "trigger_type_nm": "interaction",</w:t>
      </w:r>
    </w:p>
    <w:p w14:paraId="4CCFA861" w14:textId="77777777" w:rsidR="005E6A9E" w:rsidRDefault="005E6A9E" w:rsidP="005E6A9E">
      <w:pPr>
        <w:pStyle w:val="Style1"/>
      </w:pPr>
      <w:r>
        <w:t xml:space="preserve">                                                    "trigger_location_nm": "top_navigation",</w:t>
      </w:r>
    </w:p>
    <w:p w14:paraId="557B6E60" w14:textId="77777777" w:rsidR="005E6A9E" w:rsidRDefault="005E6A9E" w:rsidP="005E6A9E">
      <w:pPr>
        <w:pStyle w:val="Style1"/>
      </w:pPr>
      <w:r>
        <w:t xml:space="preserve">                                                    "trigger_source_nm": "top_navigation",</w:t>
      </w:r>
    </w:p>
    <w:p w14:paraId="7B462A3E" w14:textId="77777777" w:rsidR="005E6A9E" w:rsidRDefault="005E6A9E" w:rsidP="005E6A9E">
      <w:pPr>
        <w:pStyle w:val="Style1"/>
      </w:pPr>
      <w:r>
        <w:t xml:space="preserve">                                                    "trigger_object_nm": "no_trigger_object"</w:t>
      </w:r>
    </w:p>
    <w:p w14:paraId="4DCF96C4" w14:textId="77777777" w:rsidR="005E6A9E" w:rsidRDefault="005E6A9E" w:rsidP="005E6A9E">
      <w:pPr>
        <w:pStyle w:val="Style1"/>
      </w:pPr>
      <w:r>
        <w:t xml:space="preserve">                                                },</w:t>
      </w:r>
    </w:p>
    <w:p w14:paraId="2FD7BBFD" w14:textId="77777777" w:rsidR="005E6A9E" w:rsidRDefault="005E6A9E" w:rsidP="005E6A9E">
      <w:pPr>
        <w:pStyle w:val="Style1"/>
      </w:pPr>
      <w:r>
        <w:t xml:space="preserve">                                                "semantic": {</w:t>
      </w:r>
    </w:p>
    <w:p w14:paraId="0253AA23" w14:textId="77777777" w:rsidR="005E6A9E" w:rsidRDefault="005E6A9E" w:rsidP="005E6A9E">
      <w:pPr>
        <w:pStyle w:val="Style1"/>
      </w:pPr>
      <w:r>
        <w:t xml:space="preserve">                                                    "semantic_event_nm": "top_nav_hover"</w:t>
      </w:r>
    </w:p>
    <w:p w14:paraId="5EB2B04B" w14:textId="77777777" w:rsidR="005E6A9E" w:rsidRDefault="005E6A9E" w:rsidP="005E6A9E">
      <w:pPr>
        <w:pStyle w:val="Style1"/>
      </w:pPr>
      <w:r>
        <w:t xml:space="preserve">                                                },</w:t>
      </w:r>
    </w:p>
    <w:p w14:paraId="08221434" w14:textId="77777777" w:rsidR="005E6A9E" w:rsidRDefault="005E6A9E" w:rsidP="005E6A9E">
      <w:pPr>
        <w:pStyle w:val="Style1"/>
      </w:pPr>
      <w:r>
        <w:t xml:space="preserve">                                                "top_navigation": {</w:t>
      </w:r>
    </w:p>
    <w:p w14:paraId="1E6DC90A" w14:textId="77777777" w:rsidR="005E6A9E" w:rsidRDefault="005E6A9E" w:rsidP="005E6A9E">
      <w:pPr>
        <w:pStyle w:val="Style1"/>
      </w:pPr>
      <w:r>
        <w:t xml:space="preserve">                                                    "target_url": "https://zillow.zendesk.com/hc/en-us/",</w:t>
      </w:r>
    </w:p>
    <w:p w14:paraId="74C6364F" w14:textId="77777777" w:rsidR="005E6A9E" w:rsidRDefault="005E6A9E" w:rsidP="005E6A9E">
      <w:pPr>
        <w:pStyle w:val="Style1"/>
      </w:pPr>
      <w:r>
        <w:t xml:space="preserve">                                                    "level_one_txt": "Help",</w:t>
      </w:r>
    </w:p>
    <w:p w14:paraId="731E5EF2" w14:textId="77777777" w:rsidR="005E6A9E" w:rsidRDefault="005E6A9E" w:rsidP="005E6A9E">
      <w:pPr>
        <w:pStyle w:val="Style1"/>
      </w:pPr>
      <w:r>
        <w:t xml:space="preserve">                                                    "level_two_txt": null,</w:t>
      </w:r>
    </w:p>
    <w:p w14:paraId="6F2D59A1" w14:textId="77777777" w:rsidR="005E6A9E" w:rsidRDefault="005E6A9E" w:rsidP="005E6A9E">
      <w:pPr>
        <w:pStyle w:val="Style1"/>
      </w:pPr>
      <w:r>
        <w:t xml:space="preserve">                                                    "level_three_txt": null</w:t>
      </w:r>
    </w:p>
    <w:p w14:paraId="39D46F19" w14:textId="77777777" w:rsidR="005E6A9E" w:rsidRDefault="005E6A9E" w:rsidP="005E6A9E">
      <w:pPr>
        <w:pStyle w:val="Style1"/>
      </w:pPr>
      <w:r>
        <w:t xml:space="preserve">                                                }</w:t>
      </w:r>
    </w:p>
    <w:p w14:paraId="25B6E46E" w14:textId="77777777" w:rsidR="005E6A9E" w:rsidRDefault="005E6A9E" w:rsidP="005E6A9E">
      <w:pPr>
        <w:pStyle w:val="Style1"/>
      </w:pPr>
      <w:r>
        <w:t xml:space="preserve">                                            }</w:t>
      </w:r>
    </w:p>
    <w:p w14:paraId="74661B56" w14:textId="77777777" w:rsidR="005E6A9E" w:rsidRDefault="005E6A9E" w:rsidP="005E6A9E">
      <w:pPr>
        <w:pStyle w:val="Style1"/>
      </w:pPr>
      <w:r>
        <w:t xml:space="preserve">                                        },</w:t>
      </w:r>
    </w:p>
    <w:p w14:paraId="0C33A81C" w14:textId="77777777" w:rsidR="005E6A9E" w:rsidRDefault="005E6A9E" w:rsidP="005E6A9E">
      <w:pPr>
        <w:pStyle w:val="Style1"/>
      </w:pPr>
      <w:r>
        <w:t xml:space="preserve">                                        "gaExpandoClickObj": {</w:t>
      </w:r>
    </w:p>
    <w:p w14:paraId="34C4E302" w14:textId="77777777" w:rsidR="005E6A9E" w:rsidRDefault="005E6A9E" w:rsidP="005E6A9E">
      <w:pPr>
        <w:pStyle w:val="Style1"/>
      </w:pPr>
      <w:r>
        <w:t xml:space="preserve">                                            "category": "nav_menu",</w:t>
      </w:r>
    </w:p>
    <w:p w14:paraId="00459D58" w14:textId="77777777" w:rsidR="005E6A9E" w:rsidRDefault="005E6A9E" w:rsidP="005E6A9E">
      <w:pPr>
        <w:pStyle w:val="Style1"/>
      </w:pPr>
      <w:r>
        <w:t xml:space="preserve">                                            "action": "click_down",</w:t>
      </w:r>
    </w:p>
    <w:p w14:paraId="09B1F5BD" w14:textId="77777777" w:rsidR="005E6A9E" w:rsidRDefault="005E6A9E" w:rsidP="005E6A9E">
      <w:pPr>
        <w:pStyle w:val="Style1"/>
      </w:pPr>
      <w:r>
        <w:t xml:space="preserve">                                            "label": "help"</w:t>
      </w:r>
    </w:p>
    <w:p w14:paraId="0B2D130E" w14:textId="77777777" w:rsidR="005E6A9E" w:rsidRDefault="005E6A9E" w:rsidP="005E6A9E">
      <w:pPr>
        <w:pStyle w:val="Style1"/>
      </w:pPr>
      <w:r>
        <w:t xml:space="preserve">                                        }</w:t>
      </w:r>
    </w:p>
    <w:p w14:paraId="5B40B533" w14:textId="77777777" w:rsidR="005E6A9E" w:rsidRDefault="005E6A9E" w:rsidP="005E6A9E">
      <w:pPr>
        <w:pStyle w:val="Style1"/>
      </w:pPr>
      <w:r>
        <w:t xml:space="preserve">                                    }</w:t>
      </w:r>
    </w:p>
    <w:p w14:paraId="5C744E27" w14:textId="77777777" w:rsidR="005E6A9E" w:rsidRDefault="005E6A9E" w:rsidP="005E6A9E">
      <w:pPr>
        <w:pStyle w:val="Style1"/>
      </w:pPr>
      <w:r>
        <w:t xml:space="preserve">                                ]</w:t>
      </w:r>
    </w:p>
    <w:p w14:paraId="74E7254D" w14:textId="77777777" w:rsidR="005E6A9E" w:rsidRDefault="005E6A9E" w:rsidP="005E6A9E">
      <w:pPr>
        <w:pStyle w:val="Style1"/>
      </w:pPr>
      <w:r>
        <w:t xml:space="preserve">                            },</w:t>
      </w:r>
    </w:p>
    <w:p w14:paraId="628EF3D5" w14:textId="77777777" w:rsidR="005E6A9E" w:rsidRDefault="005E6A9E" w:rsidP="005E6A9E">
      <w:pPr>
        <w:pStyle w:val="Style1"/>
      </w:pPr>
      <w:r>
        <w:t xml:space="preserve">                            "common": {</w:t>
      </w:r>
    </w:p>
    <w:p w14:paraId="212D0BC5" w14:textId="77777777" w:rsidR="005E6A9E" w:rsidRDefault="005E6A9E" w:rsidP="005E6A9E">
      <w:pPr>
        <w:pStyle w:val="Style1"/>
      </w:pPr>
      <w:r>
        <w:t xml:space="preserve">                                "home": {</w:t>
      </w:r>
    </w:p>
    <w:p w14:paraId="582952CA" w14:textId="77777777" w:rsidR="005E6A9E" w:rsidRDefault="005E6A9E" w:rsidP="005E6A9E">
      <w:pPr>
        <w:pStyle w:val="Style1"/>
      </w:pPr>
      <w:r>
        <w:t xml:space="preserve">                                    "text": "Zillow Real Estate",</w:t>
      </w:r>
    </w:p>
    <w:p w14:paraId="445A0180" w14:textId="77777777" w:rsidR="005E6A9E" w:rsidRDefault="005E6A9E" w:rsidP="005E6A9E">
      <w:pPr>
        <w:pStyle w:val="Style1"/>
      </w:pPr>
      <w:r>
        <w:t xml:space="preserve">                                    "href": "/",</w:t>
      </w:r>
    </w:p>
    <w:p w14:paraId="4BF8577A" w14:textId="77777777" w:rsidR="005E6A9E" w:rsidRDefault="005E6A9E" w:rsidP="005E6A9E">
      <w:pPr>
        <w:pStyle w:val="Style1"/>
      </w:pPr>
      <w:r>
        <w:t xml:space="preserve">                                    "gaClickEventObj": {</w:t>
      </w:r>
    </w:p>
    <w:p w14:paraId="1140C435" w14:textId="77777777" w:rsidR="005E6A9E" w:rsidRDefault="005E6A9E" w:rsidP="005E6A9E">
      <w:pPr>
        <w:pStyle w:val="Style1"/>
      </w:pPr>
      <w:r>
        <w:t xml:space="preserve">                                    }</w:t>
      </w:r>
    </w:p>
    <w:p w14:paraId="7CB3D368" w14:textId="77777777" w:rsidR="005E6A9E" w:rsidRDefault="005E6A9E" w:rsidP="005E6A9E">
      <w:pPr>
        <w:pStyle w:val="Style1"/>
      </w:pPr>
      <w:r>
        <w:t xml:space="preserve">                                },</w:t>
      </w:r>
    </w:p>
    <w:p w14:paraId="19C238CA" w14:textId="77777777" w:rsidR="005E6A9E" w:rsidRDefault="005E6A9E" w:rsidP="005E6A9E">
      <w:pPr>
        <w:pStyle w:val="Style1"/>
      </w:pPr>
      <w:r>
        <w:t xml:space="preserve">                                "advertise": {</w:t>
      </w:r>
    </w:p>
    <w:p w14:paraId="4B096889" w14:textId="77777777" w:rsidR="005E6A9E" w:rsidRDefault="005E6A9E" w:rsidP="005E6A9E">
      <w:pPr>
        <w:pStyle w:val="Style1"/>
      </w:pPr>
      <w:r>
        <w:t xml:space="preserve">                                    "text": "Advertise",</w:t>
      </w:r>
    </w:p>
    <w:p w14:paraId="42FC30BA" w14:textId="77777777" w:rsidR="005E6A9E" w:rsidRDefault="005E6A9E" w:rsidP="005E6A9E">
      <w:pPr>
        <w:pStyle w:val="Style1"/>
      </w:pPr>
      <w:r>
        <w:t xml:space="preserve">                                    "href": "/advertise/",</w:t>
      </w:r>
    </w:p>
    <w:p w14:paraId="5FE62B0E" w14:textId="77777777" w:rsidR="005E6A9E" w:rsidRDefault="005E6A9E" w:rsidP="005E6A9E">
      <w:pPr>
        <w:pStyle w:val="Style1"/>
      </w:pPr>
      <w:r>
        <w:t xml:space="preserve">                                    "gaClickEventObj": {</w:t>
      </w:r>
    </w:p>
    <w:p w14:paraId="1C0EAFF9" w14:textId="77777777" w:rsidR="005E6A9E" w:rsidRDefault="005E6A9E" w:rsidP="005E6A9E">
      <w:pPr>
        <w:pStyle w:val="Style1"/>
      </w:pPr>
      <w:r>
        <w:t xml:space="preserve">                                }</w:t>
      </w:r>
    </w:p>
    <w:p w14:paraId="7A81AEE8" w14:textId="77777777" w:rsidR="005E6A9E" w:rsidRDefault="005E6A9E" w:rsidP="005E6A9E">
      <w:pPr>
        <w:pStyle w:val="Style1"/>
      </w:pPr>
      <w:r>
        <w:t xml:space="preserve">                            },</w:t>
      </w:r>
    </w:p>
    <w:p w14:paraId="5C1FF71C" w14:textId="77777777" w:rsidR="005E6A9E" w:rsidRDefault="005E6A9E" w:rsidP="005E6A9E">
      <w:pPr>
        <w:pStyle w:val="Style1"/>
      </w:pPr>
      <w:r>
        <w:t xml:space="preserve">                            "login": {</w:t>
      </w:r>
    </w:p>
    <w:p w14:paraId="5157DEB0" w14:textId="77777777" w:rsidR="005E6A9E" w:rsidRDefault="005E6A9E" w:rsidP="005E6A9E">
      <w:pPr>
        <w:pStyle w:val="Style1"/>
      </w:pPr>
      <w:r>
        <w:t xml:space="preserve">                                "text": "Sign in",</w:t>
      </w:r>
    </w:p>
    <w:p w14:paraId="3306E6E5" w14:textId="77777777" w:rsidR="005E6A9E" w:rsidRDefault="005E6A9E" w:rsidP="005E6A9E">
      <w:pPr>
        <w:pStyle w:val="Style1"/>
      </w:pPr>
      <w:r>
        <w:t xml:space="preserve">                                "href": "/user/acct/login/"</w:t>
      </w:r>
    </w:p>
    <w:p w14:paraId="2AD4BAAE" w14:textId="77777777" w:rsidR="005E6A9E" w:rsidRDefault="005E6A9E" w:rsidP="005E6A9E">
      <w:pPr>
        <w:pStyle w:val="Style1"/>
      </w:pPr>
      <w:r>
        <w:t xml:space="preserve">                            },</w:t>
      </w:r>
    </w:p>
    <w:p w14:paraId="3E0A76BC" w14:textId="77777777" w:rsidR="005E6A9E" w:rsidRDefault="005E6A9E" w:rsidP="005E6A9E">
      <w:pPr>
        <w:pStyle w:val="Style1"/>
      </w:pPr>
      <w:r>
        <w:t xml:space="preserve">                            "register": {</w:t>
      </w:r>
    </w:p>
    <w:p w14:paraId="3279D5C0" w14:textId="77777777" w:rsidR="005E6A9E" w:rsidRDefault="005E6A9E" w:rsidP="005E6A9E">
      <w:pPr>
        <w:pStyle w:val="Style1"/>
      </w:pPr>
      <w:r>
        <w:t xml:space="preserve">                                "text": "Join",</w:t>
      </w:r>
    </w:p>
    <w:p w14:paraId="0709FD39" w14:textId="77777777" w:rsidR="005E6A9E" w:rsidRDefault="005E6A9E" w:rsidP="005E6A9E">
      <w:pPr>
        <w:pStyle w:val="Style1"/>
      </w:pPr>
      <w:r>
        <w:t xml:space="preserve">                                "href": "/user/acct/register/"</w:t>
      </w:r>
    </w:p>
    <w:p w14:paraId="25441859" w14:textId="77777777" w:rsidR="005E6A9E" w:rsidRDefault="005E6A9E" w:rsidP="005E6A9E">
      <w:pPr>
        <w:pStyle w:val="Style1"/>
      </w:pPr>
      <w:r>
        <w:t xml:space="preserve">                            }</w:t>
      </w:r>
    </w:p>
    <w:p w14:paraId="4066E15A" w14:textId="77777777" w:rsidR="005E6A9E" w:rsidRDefault="005E6A9E" w:rsidP="005E6A9E">
      <w:pPr>
        <w:pStyle w:val="Style1"/>
      </w:pPr>
      <w:r>
        <w:t xml:space="preserve">                        }</w:t>
      </w:r>
    </w:p>
    <w:p w14:paraId="45E01D6D" w14:textId="77777777" w:rsidR="005E6A9E" w:rsidRDefault="005E6A9E" w:rsidP="005E6A9E">
      <w:pPr>
        <w:pStyle w:val="Style1"/>
      </w:pPr>
      <w:r>
        <w:t xml:space="preserve">                    },</w:t>
      </w:r>
    </w:p>
    <w:p w14:paraId="41D5AF5F" w14:textId="77777777" w:rsidR="005E6A9E" w:rsidRDefault="005E6A9E" w:rsidP="005E6A9E">
      <w:pPr>
        <w:pStyle w:val="Style1"/>
      </w:pPr>
      <w:r>
        <w:t xml:space="preserve">                    "ssid": "AAAAAVVbFRIBVVsVEkv7i8bQZeXk2W2kAUqz0xCC6S5l3Q2gv1GRyO9Jqo2P+zbkEMh19LbjhEZHzqEkvJPRUc88th6mJlz3/Q",</w:t>
      </w:r>
    </w:p>
    <w:p w14:paraId="3DB5A202" w14:textId="77777777" w:rsidR="005E6A9E" w:rsidRDefault="005E6A9E" w:rsidP="005E6A9E">
      <w:pPr>
        <w:pStyle w:val="Style1"/>
      </w:pPr>
      <w:r>
        <w:t xml:space="preserve">                    "sid": "AAAAAVVbFRIBVVsVEkv7i8bQZeXk2W2kAUqz0xCC6S5l3Q2gv1GRyO9Jqo2P+zbkEMh19LbjhEZHzqEkvJPRUc88th6mJlz3/Q",</w:t>
      </w:r>
    </w:p>
    <w:p w14:paraId="7C15000A" w14:textId="77777777" w:rsidR="005E6A9E" w:rsidRDefault="005E6A9E" w:rsidP="005E6A9E">
      <w:pPr>
        <w:pStyle w:val="Style1"/>
      </w:pPr>
      <w:r>
        <w:t xml:space="preserve">                    "mainAsync": false,</w:t>
      </w:r>
    </w:p>
    <w:p w14:paraId="4CAF6D41" w14:textId="77777777" w:rsidR="005E6A9E" w:rsidRDefault="005E6A9E" w:rsidP="005E6A9E">
      <w:pPr>
        <w:pStyle w:val="Style1"/>
      </w:pPr>
      <w:r>
        <w:t xml:space="preserve">                    "mainEndpointParams": {</w:t>
      </w:r>
    </w:p>
    <w:p w14:paraId="00FF2691" w14:textId="77777777" w:rsidR="005E6A9E" w:rsidRDefault="005E6A9E" w:rsidP="005E6A9E">
      <w:pPr>
        <w:pStyle w:val="Style1"/>
      </w:pPr>
      <w:r>
        <w:t xml:space="preserve">                        "userType": "consumer",</w:t>
      </w:r>
    </w:p>
    <w:p w14:paraId="577734E2" w14:textId="77777777" w:rsidR="005E6A9E" w:rsidRDefault="005E6A9E" w:rsidP="005E6A9E">
      <w:pPr>
        <w:pStyle w:val="Style1"/>
      </w:pPr>
      <w:r>
        <w:t xml:space="preserve">                        "topnav": {</w:t>
      </w:r>
    </w:p>
    <w:p w14:paraId="1334A263" w14:textId="77777777" w:rsidR="005E6A9E" w:rsidRDefault="005E6A9E" w:rsidP="005E6A9E">
      <w:pPr>
        <w:pStyle w:val="Style1"/>
      </w:pPr>
      <w:r>
        <w:t xml:space="preserve">                            "cacheKey": "none",</w:t>
      </w:r>
    </w:p>
    <w:p w14:paraId="65467E90" w14:textId="77777777" w:rsidR="005E6A9E" w:rsidRDefault="005E6A9E" w:rsidP="005E6A9E">
      <w:pPr>
        <w:pStyle w:val="Style1"/>
      </w:pPr>
      <w:r>
        <w:t xml:space="preserve">                            "format": "json"</w:t>
      </w:r>
    </w:p>
    <w:p w14:paraId="5C7248E8" w14:textId="77777777" w:rsidR="005E6A9E" w:rsidRDefault="005E6A9E" w:rsidP="005E6A9E">
      <w:pPr>
        <w:pStyle w:val="Style1"/>
      </w:pPr>
      <w:r>
        <w:t xml:space="preserve">                        }</w:t>
      </w:r>
    </w:p>
    <w:p w14:paraId="2763CA05" w14:textId="77777777" w:rsidR="005E6A9E" w:rsidRDefault="005E6A9E" w:rsidP="005E6A9E">
      <w:pPr>
        <w:pStyle w:val="Style1"/>
      </w:pPr>
      <w:r>
        <w:t xml:space="preserve">                    },</w:t>
      </w:r>
    </w:p>
    <w:p w14:paraId="3A49DE36" w14:textId="77777777" w:rsidR="005E6A9E" w:rsidRDefault="005E6A9E" w:rsidP="005E6A9E">
      <w:pPr>
        <w:pStyle w:val="Style1"/>
      </w:pPr>
      <w:r>
        <w:t xml:space="preserve">                    "mainEndpointVersion": "fe88415b",</w:t>
      </w:r>
    </w:p>
    <w:p w14:paraId="3EDE8087" w14:textId="77777777" w:rsidR="005E6A9E" w:rsidRDefault="005E6A9E" w:rsidP="005E6A9E">
      <w:pPr>
        <w:pStyle w:val="Style1"/>
      </w:pPr>
      <w:r>
        <w:t xml:space="preserve">                    "staticDomainConfig": {</w:t>
      </w:r>
    </w:p>
    <w:p w14:paraId="78F59CBF" w14:textId="77777777" w:rsidR="005E6A9E" w:rsidRDefault="005E6A9E" w:rsidP="005E6A9E">
      <w:pPr>
        <w:pStyle w:val="Style1"/>
      </w:pPr>
      <w:r>
        <w:t xml:space="preserve">                        "host": "s.zillowstatic.com",</w:t>
      </w:r>
    </w:p>
    <w:p w14:paraId="018B4633" w14:textId="77777777" w:rsidR="005E6A9E" w:rsidRDefault="005E6A9E" w:rsidP="005E6A9E">
      <w:pPr>
        <w:pStyle w:val="Style1"/>
      </w:pPr>
      <w:r>
        <w:t xml:space="preserve">                        "protocol": "https"</w:t>
      </w:r>
    </w:p>
    <w:p w14:paraId="5710BAEA" w14:textId="77777777" w:rsidR="005E6A9E" w:rsidRDefault="005E6A9E" w:rsidP="005E6A9E">
      <w:pPr>
        <w:pStyle w:val="Style1"/>
      </w:pPr>
      <w:r>
        <w:t xml:space="preserve">                    },</w:t>
      </w:r>
    </w:p>
    <w:p w14:paraId="37DF792D" w14:textId="77777777" w:rsidR="005E6A9E" w:rsidRDefault="005E6A9E" w:rsidP="005E6A9E">
      <w:pPr>
        <w:pStyle w:val="Style1"/>
      </w:pPr>
      <w:r>
        <w:t xml:space="preserve">                    "version": "TRANSPARENT_MOBILE_ONLY",</w:t>
      </w:r>
    </w:p>
    <w:p w14:paraId="1338944F" w14:textId="77777777" w:rsidR="005E6A9E" w:rsidRDefault="005E6A9E" w:rsidP="005E6A9E">
      <w:pPr>
        <w:pStyle w:val="Style1"/>
      </w:pPr>
      <w:r>
        <w:t xml:space="preserve">                    "zhlHost": "https://www.zillowhomeloans.com"</w:t>
      </w:r>
    </w:p>
    <w:p w14:paraId="7C9E4FD2" w14:textId="77777777" w:rsidR="005E6A9E" w:rsidRDefault="005E6A9E" w:rsidP="005E6A9E">
      <w:pPr>
        <w:pStyle w:val="Style1"/>
      </w:pPr>
      <w:r>
        <w:t xml:space="preserve">                },</w:t>
      </w:r>
    </w:p>
    <w:p w14:paraId="6069232C" w14:textId="77777777" w:rsidR="005E6A9E" w:rsidRDefault="005E6A9E" w:rsidP="005E6A9E">
      <w:pPr>
        <w:pStyle w:val="Style1"/>
      </w:pPr>
      <w:r>
        <w:t xml:space="preserve">                "pfsVersion": "fe88415b",</w:t>
      </w:r>
    </w:p>
    <w:p w14:paraId="3C7740CD" w14:textId="77777777" w:rsidR="005E6A9E" w:rsidRDefault="005E6A9E" w:rsidP="005E6A9E">
      <w:pPr>
        <w:pStyle w:val="Style1"/>
      </w:pPr>
      <w:r>
        <w:t xml:space="preserve">                "serviceWorkerConfig": {</w:t>
      </w:r>
    </w:p>
    <w:p w14:paraId="45FDCEF1" w14:textId="77777777" w:rsidR="005E6A9E" w:rsidRDefault="005E6A9E" w:rsidP="005E6A9E">
      <w:pPr>
        <w:pStyle w:val="Style1"/>
      </w:pPr>
      <w:r>
        <w:t xml:space="preserve">                    "isActive": false</w:t>
      </w:r>
    </w:p>
    <w:p w14:paraId="34F8BE8E" w14:textId="77777777" w:rsidR="005E6A9E" w:rsidRDefault="005E6A9E" w:rsidP="005E6A9E">
      <w:pPr>
        <w:pStyle w:val="Style1"/>
      </w:pPr>
      <w:r>
        <w:t xml:space="preserve">                },</w:t>
      </w:r>
    </w:p>
    <w:p w14:paraId="45B3209B" w14:textId="77777777" w:rsidR="005E6A9E" w:rsidRDefault="005E6A9E" w:rsidP="005E6A9E">
      <w:pPr>
        <w:pStyle w:val="Style1"/>
      </w:pPr>
      <w:r>
        <w:t xml:space="preserve">                "upsellConfig": {</w:t>
      </w:r>
    </w:p>
    <w:p w14:paraId="03F6BE0B" w14:textId="77777777" w:rsidR="005E6A9E" w:rsidRDefault="005E6A9E" w:rsidP="005E6A9E">
      <w:pPr>
        <w:pStyle w:val="Style1"/>
      </w:pPr>
      <w:r>
        <w:t xml:space="preserve">                    "renderUpsell": false,</w:t>
      </w:r>
    </w:p>
    <w:p w14:paraId="2BE55668" w14:textId="77777777" w:rsidR="005E6A9E" w:rsidRDefault="005E6A9E" w:rsidP="005E6A9E">
      <w:pPr>
        <w:pStyle w:val="Style1"/>
      </w:pPr>
      <w:r>
        <w:t xml:space="preserve">                    "abs": {</w:t>
      </w:r>
    </w:p>
    <w:p w14:paraId="1830A648" w14:textId="77777777" w:rsidR="005E6A9E" w:rsidRDefault="005E6A9E" w:rsidP="005E6A9E">
      <w:pPr>
        <w:pStyle w:val="Style1"/>
      </w:pPr>
      <w:r>
        <w:t xml:space="preserve">                        "ACQ_MOBILE_UPSELL_DISMISS_KEY": {</w:t>
      </w:r>
    </w:p>
    <w:p w14:paraId="1D67CB1C" w14:textId="77777777" w:rsidR="005E6A9E" w:rsidRDefault="005E6A9E" w:rsidP="005E6A9E">
      <w:pPr>
        <w:pStyle w:val="Style1"/>
      </w:pPr>
      <w:r>
        <w:t xml:space="preserve">                            "treatment": "APP_UPSELL_DISMISS_080620"</w:t>
      </w:r>
    </w:p>
    <w:p w14:paraId="31E7B86E" w14:textId="77777777" w:rsidR="005E6A9E" w:rsidRDefault="005E6A9E" w:rsidP="005E6A9E">
      <w:pPr>
        <w:pStyle w:val="Style1"/>
      </w:pPr>
      <w:r>
        <w:t xml:space="preserve">                        },</w:t>
      </w:r>
    </w:p>
    <w:p w14:paraId="219B23D6" w14:textId="77777777" w:rsidR="005E6A9E" w:rsidRDefault="005E6A9E" w:rsidP="005E6A9E">
      <w:pPr>
        <w:pStyle w:val="Style1"/>
      </w:pPr>
      <w:r>
        <w:t xml:space="preserve">                        "ACQ_SRP2CTA": {</w:t>
      </w:r>
    </w:p>
    <w:p w14:paraId="57BA9458" w14:textId="77777777" w:rsidR="005E6A9E" w:rsidRDefault="005E6A9E" w:rsidP="005E6A9E">
      <w:pPr>
        <w:pStyle w:val="Style1"/>
      </w:pPr>
      <w:r>
        <w:t xml:space="preserve">                            "treatment": "CONTROL"</w:t>
      </w:r>
    </w:p>
    <w:p w14:paraId="2BD9D860" w14:textId="77777777" w:rsidR="005E6A9E" w:rsidRDefault="005E6A9E" w:rsidP="005E6A9E">
      <w:pPr>
        <w:pStyle w:val="Style1"/>
      </w:pPr>
      <w:r>
        <w:t xml:space="preserve">                        },</w:t>
      </w:r>
    </w:p>
    <w:p w14:paraId="5F4E9DA2" w14:textId="77777777" w:rsidR="005E6A9E" w:rsidRDefault="005E6A9E" w:rsidP="005E6A9E">
      <w:pPr>
        <w:pStyle w:val="Style1"/>
      </w:pPr>
      <w:r>
        <w:t xml:space="preserve">                        "ACQ_HDP_Email": {</w:t>
      </w:r>
    </w:p>
    <w:p w14:paraId="660249FC" w14:textId="77777777" w:rsidR="005E6A9E" w:rsidRDefault="005E6A9E" w:rsidP="005E6A9E">
      <w:pPr>
        <w:pStyle w:val="Style1"/>
      </w:pPr>
      <w:r>
        <w:t xml:space="preserve">                            "treatment": "Variant_Brand"</w:t>
      </w:r>
    </w:p>
    <w:p w14:paraId="00DD253D" w14:textId="77777777" w:rsidR="005E6A9E" w:rsidRDefault="005E6A9E" w:rsidP="005E6A9E">
      <w:pPr>
        <w:pStyle w:val="Style1"/>
      </w:pPr>
      <w:r>
        <w:t xml:space="preserve">                        },</w:t>
      </w:r>
    </w:p>
    <w:p w14:paraId="3EEA3CB9" w14:textId="77777777" w:rsidR="005E6A9E" w:rsidRDefault="005E6A9E" w:rsidP="005E6A9E">
      <w:pPr>
        <w:pStyle w:val="Style1"/>
      </w:pPr>
      <w:r>
        <w:t xml:space="preserve">                        "ACQ_Banner_Suppression": {</w:t>
      </w:r>
    </w:p>
    <w:p w14:paraId="3B285B74" w14:textId="77777777" w:rsidR="005E6A9E" w:rsidRDefault="005E6A9E" w:rsidP="005E6A9E">
      <w:pPr>
        <w:pStyle w:val="Style1"/>
      </w:pPr>
      <w:r>
        <w:t xml:space="preserve">                            "treatment": "CONTROL"</w:t>
      </w:r>
    </w:p>
    <w:p w14:paraId="164932B5" w14:textId="77777777" w:rsidR="005E6A9E" w:rsidRDefault="005E6A9E" w:rsidP="005E6A9E">
      <w:pPr>
        <w:pStyle w:val="Style1"/>
      </w:pPr>
      <w:r>
        <w:t xml:space="preserve">                        }</w:t>
      </w:r>
    </w:p>
    <w:p w14:paraId="112AFAC3" w14:textId="77777777" w:rsidR="005E6A9E" w:rsidRDefault="005E6A9E" w:rsidP="005E6A9E">
      <w:pPr>
        <w:pStyle w:val="Style1"/>
      </w:pPr>
      <w:r>
        <w:t xml:space="preserve">                    },</w:t>
      </w:r>
    </w:p>
    <w:p w14:paraId="38E2B660" w14:textId="77777777" w:rsidR="005E6A9E" w:rsidRDefault="005E6A9E" w:rsidP="005E6A9E">
      <w:pPr>
        <w:pStyle w:val="Style1"/>
      </w:pPr>
      <w:r>
        <w:t xml:space="preserve">                    "serviceReferrer": "pfs",</w:t>
      </w:r>
    </w:p>
    <w:p w14:paraId="6C7B48CE" w14:textId="77777777" w:rsidR="005E6A9E" w:rsidRDefault="005E6A9E" w:rsidP="005E6A9E">
      <w:pPr>
        <w:pStyle w:val="Style1"/>
      </w:pPr>
      <w:r>
        <w:t xml:space="preserve">                    "fixed": true,</w:t>
      </w:r>
    </w:p>
    <w:p w14:paraId="50A4EF0F" w14:textId="77777777" w:rsidR="005E6A9E" w:rsidRDefault="005E6A9E" w:rsidP="005E6A9E">
      <w:pPr>
        <w:pStyle w:val="Style1"/>
      </w:pPr>
      <w:r>
        <w:t xml:space="preserve">                    "regionName": null</w:t>
      </w:r>
    </w:p>
    <w:p w14:paraId="627405C3" w14:textId="77777777" w:rsidR="005E6A9E" w:rsidRDefault="005E6A9E" w:rsidP="005E6A9E">
      <w:pPr>
        <w:pStyle w:val="Style1"/>
      </w:pPr>
      <w:r>
        <w:t xml:space="preserve">                }</w:t>
      </w:r>
    </w:p>
    <w:p w14:paraId="180DF896" w14:textId="77777777" w:rsidR="005E6A9E" w:rsidRDefault="005E6A9E" w:rsidP="005E6A9E">
      <w:pPr>
        <w:pStyle w:val="Style1"/>
      </w:pPr>
      <w:r>
        <w:t xml:space="preserve">            }&lt;/script&gt;</w:t>
      </w:r>
    </w:p>
    <w:p w14:paraId="6B0657CC" w14:textId="77777777" w:rsidR="005E6A9E" w:rsidRDefault="005E6A9E" w:rsidP="005E6A9E">
      <w:pPr>
        <w:pStyle w:val="Style1"/>
      </w:pPr>
      <w:r>
        <w:t xml:space="preserve">    &lt;/div&gt;</w:t>
      </w:r>
    </w:p>
    <w:p w14:paraId="6D632DFC" w14:textId="77777777" w:rsidR="005E6A9E" w:rsidRDefault="005E6A9E" w:rsidP="005E6A9E">
      <w:pPr>
        <w:pStyle w:val="Style1"/>
      </w:pPr>
      <w:r>
        <w:t xml:space="preserve">    &lt;main&gt;</w:t>
      </w:r>
    </w:p>
    <w:p w14:paraId="10E80693" w14:textId="77777777" w:rsidR="005E6A9E" w:rsidRDefault="005E6A9E" w:rsidP="005E6A9E">
      <w:pPr>
        <w:pStyle w:val="Style1"/>
      </w:pPr>
      <w:r>
        <w:t xml:space="preserve">        &lt;div class="home-page-container"&gt;</w:t>
      </w:r>
    </w:p>
    <w:p w14:paraId="3050E9C7" w14:textId="77777777" w:rsidR="005E6A9E" w:rsidRDefault="005E6A9E" w:rsidP="005E6A9E">
      <w:pPr>
        <w:pStyle w:val="Style1"/>
      </w:pPr>
      <w:r>
        <w:t xml:space="preserve">            &lt;div id="omp-container"&gt;&lt;/div&gt;</w:t>
      </w:r>
    </w:p>
    <w:p w14:paraId="2B254FDC" w14:textId="77777777" w:rsidR="005E6A9E" w:rsidRDefault="005E6A9E" w:rsidP="005E6A9E">
      <w:pPr>
        <w:pStyle w:val="Style1"/>
      </w:pPr>
      <w:r>
        <w:t xml:space="preserve">            &lt;div data-mobile="false" class="sc-1psu9y7-0 dCkeQu sc-ims7rz-0 ceTvTN bkgimg"&gt;</w:t>
      </w:r>
    </w:p>
    <w:p w14:paraId="51757939" w14:textId="77777777" w:rsidR="005E6A9E" w:rsidRDefault="005E6A9E" w:rsidP="005E6A9E">
      <w:pPr>
        <w:pStyle w:val="Style1"/>
      </w:pPr>
      <w:r>
        <w:t xml:space="preserve">                &lt;div class="sc-1psu9y7-2 diDvWr"&gt;&lt;/div&gt;</w:t>
      </w:r>
    </w:p>
    <w:p w14:paraId="22B8526E" w14:textId="77777777" w:rsidR="005E6A9E" w:rsidRDefault="005E6A9E" w:rsidP="005E6A9E">
      <w:pPr>
        <w:pStyle w:val="Style1"/>
      </w:pPr>
      <w:r>
        <w:t xml:space="preserve">                &lt;div class="sc-1ov1ywu-0 sc-1psu9y7-1 jZNgwT iqnNNG"&gt;</w:t>
      </w:r>
    </w:p>
    <w:p w14:paraId="143F0DD2" w14:textId="77777777" w:rsidR="005E6A9E" w:rsidRDefault="005E6A9E" w:rsidP="005E6A9E">
      <w:pPr>
        <w:pStyle w:val="Style1"/>
      </w:pPr>
      <w:r>
        <w:t xml:space="preserve">                    &lt;div class="sc-1ov1ywu-0 sc-ims7rz-1 cqzEkR jDLtcc"&gt;</w:t>
      </w:r>
    </w:p>
    <w:p w14:paraId="5201EC2F" w14:textId="77777777" w:rsidR="005E6A9E" w:rsidRDefault="005E6A9E" w:rsidP="005E6A9E">
      <w:pPr>
        <w:pStyle w:val="Style1"/>
      </w:pPr>
      <w:r>
        <w:t xml:space="preserve">                        &lt;div class="sc-7bab5z-0 grwkrw "&gt;</w:t>
      </w:r>
    </w:p>
    <w:p w14:paraId="2ECE9813" w14:textId="77777777" w:rsidR="005E6A9E" w:rsidRDefault="005E6A9E" w:rsidP="005E6A9E">
      <w:pPr>
        <w:pStyle w:val="Style1"/>
      </w:pPr>
      <w:r>
        <w:t xml:space="preserve">                            &lt;h1 class="Text-c11n-8-86-1__sc-aiai24-0 StyledHeading-c11n-8-86-1__sc-ktujwe-0 hoHBNO sc-7bab5z-1 jvMbGp"&gt;Agents. Tours. Loans. Homes.&lt;/h1&gt;</w:t>
      </w:r>
    </w:p>
    <w:p w14:paraId="46ACD1F1" w14:textId="77777777" w:rsidR="005E6A9E" w:rsidRDefault="005E6A9E" w:rsidP="005E6A9E">
      <w:pPr>
        <w:pStyle w:val="Style1"/>
      </w:pPr>
      <w:r>
        <w:t xml:space="preserve">                            &lt;h2 class="Text-c11n-8-86-1__sc-aiai24-0 StyledHeading-c11n-8-86-1__sc-ktujwe-0 hFeIiy sc-7bab5z-1 jvMbGp"&gt;&lt;/h2&gt;</w:t>
      </w:r>
    </w:p>
    <w:p w14:paraId="6EFED780" w14:textId="77777777" w:rsidR="005E6A9E" w:rsidRDefault="005E6A9E" w:rsidP="005E6A9E">
      <w:pPr>
        <w:pStyle w:val="Style1"/>
      </w:pPr>
      <w:r>
        <w:t xml:space="preserve">                        &lt;/div&gt;</w:t>
      </w:r>
    </w:p>
    <w:p w14:paraId="419E383F" w14:textId="77777777" w:rsidR="005E6A9E" w:rsidRDefault="005E6A9E" w:rsidP="005E6A9E">
      <w:pPr>
        <w:pStyle w:val="Style1"/>
      </w:pPr>
      <w:r>
        <w:t xml:space="preserve">                        &lt;div id="search-bar" class="loading"&gt;</w:t>
      </w:r>
    </w:p>
    <w:p w14:paraId="6DE08E58" w14:textId="77777777" w:rsidR="005E6A9E" w:rsidRDefault="005E6A9E" w:rsidP="005E6A9E">
      <w:pPr>
        <w:pStyle w:val="Style1"/>
      </w:pPr>
      <w:r>
        <w:t xml:space="preserve">                            &lt;div class="sc-1dzx782-0 KiRwB "&gt;</w:t>
      </w:r>
    </w:p>
    <w:p w14:paraId="5AC1AE6B" w14:textId="77777777" w:rsidR="005E6A9E" w:rsidRDefault="005E6A9E" w:rsidP="005E6A9E">
      <w:pPr>
        <w:pStyle w:val="Style1"/>
      </w:pPr>
      <w:r>
        <w:t xml:space="preserve">                                &lt;div class="Flex-c11n-8-86-1__sc-n94bjd-0 sc-1xrp25-0  dcPWRl "&gt;</w:t>
      </w:r>
    </w:p>
    <w:p w14:paraId="534D20CD" w14:textId="77777777" w:rsidR="005E6A9E" w:rsidRDefault="005E6A9E" w:rsidP="005E6A9E">
      <w:pPr>
        <w:pStyle w:val="Style1"/>
      </w:pPr>
      <w:r>
        <w:t xml:space="preserve">                                    &lt;form class="Form-c11n-8-86-1__sc-iqxs9k-0 SearchBox__StyledForm-rxevgz-5 laiqYP lehwRm"&gt;</w:t>
      </w:r>
    </w:p>
    <w:p w14:paraId="50F041D2" w14:textId="77777777" w:rsidR="005E6A9E" w:rsidRDefault="005E6A9E" w:rsidP="005E6A9E">
      <w:pPr>
        <w:pStyle w:val="Style1"/>
      </w:pPr>
      <w:r>
        <w:t xml:space="preserve">                                        &lt;div class="StyledCombobox-c11n-8-86-1__sc-rvbaft-0 jQryLw SearchBox__StyledCombobox-rxevgz-4 cEODKg"&gt;</w:t>
      </w:r>
    </w:p>
    <w:p w14:paraId="2C19FDF7" w14:textId="77777777" w:rsidR="005E6A9E" w:rsidRDefault="005E6A9E" w:rsidP="005E6A9E">
      <w:pPr>
        <w:pStyle w:val="Style1"/>
      </w:pPr>
      <w:r>
        <w:t xml:space="preserve">                                            &lt;div aria-haspopup="listbox" class="StyledAdornedInput-c11n-8-86-1__sc-1kgphdl-0 fvriFu DropdownPopper-c11n-8-86-1__sc-1vnow1h-0 gQtmyc"&gt;</w:t>
      </w:r>
    </w:p>
    <w:p w14:paraId="7C30BD0D" w14:textId="77777777" w:rsidR="005E6A9E" w:rsidRDefault="005E6A9E" w:rsidP="005E6A9E">
      <w:pPr>
        <w:pStyle w:val="Style1"/>
      </w:pPr>
      <w:r>
        <w:t xml:space="preserve">                                                &lt;input type="text" id="__c11n_vp91n5rw" placeholder="Enter an address, neighborhood, city, or ZIP code" aria-autocomplete="list" autoComplete="off" role="combobox" value="" aria-expanded="false" class="StyledFormControl-c11n-8-86-1__sc-18qgis1-0 DA-dAx Input-c11n-8-86-1__sc-4ry0fw-0 hxjfkY"/&gt;</w:t>
      </w:r>
    </w:p>
    <w:p w14:paraId="74D19122" w14:textId="77777777" w:rsidR="005E6A9E" w:rsidRDefault="005E6A9E" w:rsidP="005E6A9E">
      <w:pPr>
        <w:pStyle w:val="Style1"/>
      </w:pPr>
      <w:r>
        <w:t xml:space="preserve">                                                &lt;label aria-hidden="false" for="__c11n_vp91n5rw" id="__c11n_vp91n5ry" class="StyledAdornment-c11n-8-86-1__sc-1kerx9v-0 AdornmentRight-c11n-8-86-1__sc-1kerx9v-2 ddthKA ecdnJo SearchBox__StyledSearchBoxAdornment-rxevgz-0 WITUz"&gt;</w:t>
      </w:r>
    </w:p>
    <w:p w14:paraId="26B9B778" w14:textId="77777777" w:rsidR="005E6A9E" w:rsidRDefault="005E6A9E" w:rsidP="005E6A9E">
      <w:pPr>
        <w:pStyle w:val="Style1"/>
      </w:pPr>
      <w:r>
        <w:t xml:space="preserve">                                                    &lt;button type="submit" class="StyledIconButton-c11n-8-86-1__sc-1pb8vz8-0 iRma-dC SearchBox__StyledSearchBoxButton-rxevgz-2 fdAcnC"&gt;</w:t>
      </w:r>
    </w:p>
    <w:p w14:paraId="3DC042A5" w14:textId="77777777" w:rsidR="005E6A9E" w:rsidRDefault="005E6A9E" w:rsidP="005E6A9E">
      <w:pPr>
        <w:pStyle w:val="Style1"/>
      </w:pPr>
      <w:r>
        <w:t xml:space="preserve">                                                        &lt;span class="VisuallyHidden-c11n-8-86-1__sc-t8tewe-0 gWORaQ"&gt;Submit Search&lt;/span&gt;</w:t>
      </w:r>
    </w:p>
    <w:p w14:paraId="13C99BCC" w14:textId="77777777" w:rsidR="005E6A9E" w:rsidRDefault="005E6A9E" w:rsidP="005E6A9E">
      <w:pPr>
        <w:pStyle w:val="Style1"/>
      </w:pPr>
      <w:r>
        <w:t xml:space="preserve">                                                        &lt;span&gt;</w:t>
      </w:r>
    </w:p>
    <w:p w14:paraId="386A8B25" w14:textId="77777777" w:rsidR="005E6A9E" w:rsidRDefault="005E6A9E" w:rsidP="005E6A9E">
      <w:pPr>
        <w:pStyle w:val="Style1"/>
      </w:pPr>
      <w:r>
        <w:t xml:space="preserve">                                                            &lt;svg viewBox="0 0 32 32" aria-hidden="false" aria-describedby="search-icon-title search-icon-desc" focusable="false" role="img" class="Icon-c11n-8-86-1__sc-13llmml-0 drKbVK"&gt;</w:t>
      </w:r>
    </w:p>
    <w:p w14:paraId="6A68E075" w14:textId="77777777" w:rsidR="005E6A9E" w:rsidRDefault="005E6A9E" w:rsidP="005E6A9E">
      <w:pPr>
        <w:pStyle w:val="Style1"/>
      </w:pPr>
      <w:r>
        <w:t xml:space="preserve">                                                                &lt;title id="search-icon-title"&gt;Search&lt;/title&gt;</w:t>
      </w:r>
    </w:p>
    <w:p w14:paraId="5477D66C" w14:textId="77777777" w:rsidR="005E6A9E" w:rsidRDefault="005E6A9E" w:rsidP="005E6A9E">
      <w:pPr>
        <w:pStyle w:val="Style1"/>
      </w:pPr>
      <w:r>
        <w:t xml:space="preserve">                                                                &lt;desc id="search-icon-desc"&gt;A magnifying glass&lt;/desc&gt;</w:t>
      </w:r>
    </w:p>
    <w:p w14:paraId="1469D8FC" w14:textId="77777777" w:rsidR="005E6A9E" w:rsidRDefault="005E6A9E" w:rsidP="005E6A9E">
      <w:pPr>
        <w:pStyle w:val="Style1"/>
      </w:pPr>
      <w:r>
        <w:t xml:space="preserve">                                                                &lt;path stroke="none" d="M29.41,26.59,23.77,21A12,12,0,0,0,14,2c-.17,0-.33,0-.5,0s-.33,0-.5,0A11,11,0,0,0,2,13c0,.17,0,.33,0,.5s0,.33,0,.5a12,12,0,0,0,19,9.77l5.64,5.64a2,2,0,0,0,2.82-2.82ZM14,22a8,8,0,1,1,8-8A8,8,0,0,1,14,22Z"&gt;&lt;/path&gt;</w:t>
      </w:r>
    </w:p>
    <w:p w14:paraId="3BB5F6AA" w14:textId="77777777" w:rsidR="005E6A9E" w:rsidRDefault="005E6A9E" w:rsidP="005E6A9E">
      <w:pPr>
        <w:pStyle w:val="Style1"/>
      </w:pPr>
      <w:r>
        <w:t xml:space="preserve">                                                            &lt;/svg&gt;</w:t>
      </w:r>
    </w:p>
    <w:p w14:paraId="4EC4BDA9" w14:textId="77777777" w:rsidR="005E6A9E" w:rsidRDefault="005E6A9E" w:rsidP="005E6A9E">
      <w:pPr>
        <w:pStyle w:val="Style1"/>
      </w:pPr>
      <w:r>
        <w:t xml:space="preserve">                                                        &lt;/span&gt;</w:t>
      </w:r>
    </w:p>
    <w:p w14:paraId="6CACD76E" w14:textId="77777777" w:rsidR="005E6A9E" w:rsidRDefault="005E6A9E" w:rsidP="005E6A9E">
      <w:pPr>
        <w:pStyle w:val="Style1"/>
      </w:pPr>
      <w:r>
        <w:t xml:space="preserve">                                                    &lt;/button&gt;</w:t>
      </w:r>
    </w:p>
    <w:p w14:paraId="3DD18B66" w14:textId="77777777" w:rsidR="005E6A9E" w:rsidRDefault="005E6A9E" w:rsidP="005E6A9E">
      <w:pPr>
        <w:pStyle w:val="Style1"/>
      </w:pPr>
      <w:r>
        <w:t xml:space="preserve">                                                &lt;/label&gt;</w:t>
      </w:r>
    </w:p>
    <w:p w14:paraId="2ADDAC63" w14:textId="77777777" w:rsidR="005E6A9E" w:rsidRDefault="005E6A9E" w:rsidP="005E6A9E">
      <w:pPr>
        <w:pStyle w:val="Style1"/>
      </w:pPr>
      <w:r>
        <w:t xml:space="preserve">                                            &lt;/div&gt;</w:t>
      </w:r>
    </w:p>
    <w:p w14:paraId="152B0DC3" w14:textId="77777777" w:rsidR="005E6A9E" w:rsidRDefault="005E6A9E" w:rsidP="005E6A9E">
      <w:pPr>
        <w:pStyle w:val="Style1"/>
      </w:pPr>
      <w:r>
        <w:t xml:space="preserve">                                        &lt;/div&gt;</w:t>
      </w:r>
    </w:p>
    <w:p w14:paraId="2FBBA35E" w14:textId="77777777" w:rsidR="005E6A9E" w:rsidRDefault="005E6A9E" w:rsidP="005E6A9E">
      <w:pPr>
        <w:pStyle w:val="Style1"/>
      </w:pPr>
      <w:r>
        <w:t xml:space="preserve">                                    &lt;/form&gt;</w:t>
      </w:r>
    </w:p>
    <w:p w14:paraId="4C772976" w14:textId="77777777" w:rsidR="005E6A9E" w:rsidRDefault="005E6A9E" w:rsidP="005E6A9E">
      <w:pPr>
        <w:pStyle w:val="Style1"/>
      </w:pPr>
      <w:r>
        <w:t xml:space="preserve">                                &lt;/div&gt;</w:t>
      </w:r>
    </w:p>
    <w:p w14:paraId="127E6551" w14:textId="77777777" w:rsidR="005E6A9E" w:rsidRDefault="005E6A9E" w:rsidP="005E6A9E">
      <w:pPr>
        <w:pStyle w:val="Style1"/>
      </w:pPr>
      <w:r>
        <w:t xml:space="preserve">                            &lt;/div&gt;</w:t>
      </w:r>
    </w:p>
    <w:p w14:paraId="160198EA" w14:textId="77777777" w:rsidR="005E6A9E" w:rsidRDefault="005E6A9E" w:rsidP="005E6A9E">
      <w:pPr>
        <w:pStyle w:val="Style1"/>
      </w:pPr>
      <w:r>
        <w:t xml:space="preserve">                        &lt;/div&gt;</w:t>
      </w:r>
    </w:p>
    <w:p w14:paraId="5653FD3B" w14:textId="77777777" w:rsidR="005E6A9E" w:rsidRDefault="005E6A9E" w:rsidP="005E6A9E">
      <w:pPr>
        <w:pStyle w:val="Style1"/>
      </w:pPr>
      <w:r>
        <w:t xml:space="preserve">                    &lt;/div&gt;</w:t>
      </w:r>
    </w:p>
    <w:p w14:paraId="6F26B16C" w14:textId="77777777" w:rsidR="005E6A9E" w:rsidRDefault="005E6A9E" w:rsidP="005E6A9E">
      <w:pPr>
        <w:pStyle w:val="Style1"/>
      </w:pPr>
      <w:r>
        <w:t xml:space="preserve">                &lt;/div&gt;</w:t>
      </w:r>
    </w:p>
    <w:p w14:paraId="3A717924" w14:textId="77777777" w:rsidR="005E6A9E" w:rsidRDefault="005E6A9E" w:rsidP="005E6A9E">
      <w:pPr>
        <w:pStyle w:val="Style1"/>
      </w:pPr>
      <w:r>
        <w:t xml:space="preserve">            &lt;/div&gt;</w:t>
      </w:r>
    </w:p>
    <w:p w14:paraId="2E412C20" w14:textId="77777777" w:rsidR="005E6A9E" w:rsidRDefault="005E6A9E" w:rsidP="005E6A9E">
      <w:pPr>
        <w:pStyle w:val="Style1"/>
      </w:pPr>
      <w:r>
        <w:t xml:space="preserve">        &lt;/div&gt;</w:t>
      </w:r>
    </w:p>
    <w:p w14:paraId="15469D7F" w14:textId="77777777" w:rsidR="005E6A9E" w:rsidRDefault="005E6A9E" w:rsidP="005E6A9E">
      <w:pPr>
        <w:pStyle w:val="Style1"/>
      </w:pPr>
      <w:r>
        <w:t xml:space="preserve">        &lt;div id="recs-container"&gt;&lt;/div&gt;</w:t>
      </w:r>
    </w:p>
    <w:p w14:paraId="5114CAC2" w14:textId="77777777" w:rsidR="005E6A9E" w:rsidRDefault="005E6A9E" w:rsidP="005E6A9E">
      <w:pPr>
        <w:pStyle w:val="Style1"/>
      </w:pPr>
      <w:r>
        <w:t xml:space="preserve">        &lt;div id="below-fold-container" class="sc-1gjebnj-0 jtvWcK"&gt;&lt;/div&gt;</w:t>
      </w:r>
    </w:p>
    <w:p w14:paraId="25B3421B" w14:textId="77777777" w:rsidR="005E6A9E" w:rsidRDefault="005E6A9E" w:rsidP="005E6A9E">
      <w:pPr>
        <w:pStyle w:val="Style1"/>
      </w:pPr>
      <w:r>
        <w:t xml:space="preserve">        &lt;div class="sc-10wuuzs-0 bWwhKS"&gt;</w:t>
      </w:r>
    </w:p>
    <w:p w14:paraId="68FBC02D" w14:textId="77777777" w:rsidR="005E6A9E" w:rsidRDefault="005E6A9E" w:rsidP="005E6A9E">
      <w:pPr>
        <w:pStyle w:val="Style1"/>
      </w:pPr>
      <w:r>
        <w:t xml:space="preserve">            &lt;div display="flex" class="sc-1ov1ywu-0 sc-10wuuzs-4 cqzEkR jmTIyO"&gt;</w:t>
      </w:r>
    </w:p>
    <w:p w14:paraId="1D086B4C" w14:textId="77777777" w:rsidR="005E6A9E" w:rsidRDefault="005E6A9E" w:rsidP="005E6A9E">
      <w:pPr>
        <w:pStyle w:val="Style1"/>
      </w:pPr>
      <w:r>
        <w:t xml:space="preserve">                &lt;div data-shownyfairhousingmsg="false" class="sc-1ov1ywu-0 sc-10wuuzs-6 cqzEkR fqeJyA"&gt;</w:t>
      </w:r>
    </w:p>
    <w:p w14:paraId="6708FA21" w14:textId="77777777" w:rsidR="005E6A9E" w:rsidRDefault="005E6A9E" w:rsidP="005E6A9E">
      <w:pPr>
        <w:pStyle w:val="Style1"/>
      </w:pPr>
      <w:r>
        <w:t xml:space="preserve">                    &lt;h3 data-shownyfairhousingmsg="true" class="Text-c11n-8-86-1__sc-aiai24-0 StyledHeading-c11n-8-86-1__sc-ktujwe-0 kLhKC sc-10wuuzs-5 cJThrL"&gt;You have a right to fair housing.&lt;/h3&gt;</w:t>
      </w:r>
    </w:p>
    <w:p w14:paraId="5E70B4AE" w14:textId="77777777" w:rsidR="005E6A9E" w:rsidRDefault="005E6A9E" w:rsidP="005E6A9E">
      <w:pPr>
        <w:pStyle w:val="Style1"/>
      </w:pPr>
      <w:r>
        <w:t xml:space="preserve">                    &lt;a href="https://www.dos.ny.gov/licensing/docs/FairHousingNotice_new.pdf"&gt;Learn about New York Fair Housing protections&lt;/a&gt;</w:t>
      </w:r>
    </w:p>
    <w:p w14:paraId="24D0583F" w14:textId="77777777" w:rsidR="005E6A9E" w:rsidRDefault="005E6A9E" w:rsidP="005E6A9E">
      <w:pPr>
        <w:pStyle w:val="Style1"/>
      </w:pPr>
      <w:r>
        <w:t xml:space="preserve">                &lt;/div&gt;</w:t>
      </w:r>
    </w:p>
    <w:p w14:paraId="67D624FA" w14:textId="77777777" w:rsidR="005E6A9E" w:rsidRDefault="005E6A9E" w:rsidP="005E6A9E">
      <w:pPr>
        <w:pStyle w:val="Style1"/>
      </w:pPr>
      <w:r>
        <w:t xml:space="preserve">            &lt;/div&gt;</w:t>
      </w:r>
    </w:p>
    <w:p w14:paraId="1D557E96" w14:textId="77777777" w:rsidR="005E6A9E" w:rsidRDefault="005E6A9E" w:rsidP="005E6A9E">
      <w:pPr>
        <w:pStyle w:val="Style1"/>
      </w:pPr>
      <w:r>
        <w:t xml:space="preserve">            &lt;div id="region-footer-links" class="Flex-c11n-8-86-1__sc-n94bjd-0 sc-10wuuzs-1 kmllIg jAiHhK"&gt;</w:t>
      </w:r>
    </w:p>
    <w:p w14:paraId="73E60C51" w14:textId="77777777" w:rsidR="005E6A9E" w:rsidRDefault="005E6A9E" w:rsidP="005E6A9E">
      <w:pPr>
        <w:pStyle w:val="Style1"/>
      </w:pPr>
      <w:r>
        <w:t xml:space="preserve">                &lt;ul class="sc-10wuuzs-2 lnpwlZ"&gt;</w:t>
      </w:r>
    </w:p>
    <w:p w14:paraId="5B7378BC" w14:textId="77777777" w:rsidR="005E6A9E" w:rsidRDefault="005E6A9E" w:rsidP="005E6A9E">
      <w:pPr>
        <w:pStyle w:val="Style1"/>
      </w:pPr>
      <w:r>
        <w:t xml:space="preserve">                    &lt;li class="sc-10wuuzs-3 dDkGna"&gt;</w:t>
      </w:r>
    </w:p>
    <w:p w14:paraId="77EBA121" w14:textId="77777777" w:rsidR="005E6A9E" w:rsidRDefault="005E6A9E" w:rsidP="005E6A9E">
      <w:pPr>
        <w:pStyle w:val="Style1"/>
      </w:pPr>
      <w:r>
        <w:t xml:space="preserve">                        &lt;div class="sc-1pd1jzu-0 eSssbo"&gt;</w:t>
      </w:r>
    </w:p>
    <w:p w14:paraId="25917137" w14:textId="77777777" w:rsidR="005E6A9E" w:rsidRDefault="005E6A9E" w:rsidP="005E6A9E">
      <w:pPr>
        <w:pStyle w:val="Style1"/>
      </w:pPr>
      <w:r>
        <w:t xml:space="preserve">                            &lt;button aria-expanded="false" class="StyledTextButton-c11n-8-86-1__sc-n1gfmh-0 dlwERf sc-1p66692-0 bytAxr"&gt;</w:t>
      </w:r>
    </w:p>
    <w:p w14:paraId="57B11921" w14:textId="77777777" w:rsidR="005E6A9E" w:rsidRDefault="005E6A9E" w:rsidP="005E6A9E">
      <w:pPr>
        <w:pStyle w:val="Style1"/>
      </w:pPr>
      <w:r>
        <w:t xml:space="preserve">                                &lt;span class="Text-c11n-8-86-1__sc-aiai24-0 jWCuQq"&gt;Real Estate&lt;/span&gt;</w:t>
      </w:r>
    </w:p>
    <w:p w14:paraId="401DF223" w14:textId="77777777" w:rsidR="005E6A9E" w:rsidRDefault="005E6A9E" w:rsidP="005E6A9E">
      <w:pPr>
        <w:pStyle w:val="Style1"/>
      </w:pPr>
      <w:r>
        <w:t xml:space="preserve">                            &lt;/button&gt;</w:t>
      </w:r>
    </w:p>
    <w:p w14:paraId="57DEF8D0" w14:textId="77777777" w:rsidR="005E6A9E" w:rsidRDefault="005E6A9E" w:rsidP="005E6A9E">
      <w:pPr>
        <w:pStyle w:val="Style1"/>
      </w:pPr>
      <w:r>
        <w:t xml:space="preserve">                            &lt;ul class="sc-vxl3rc-0 dSwiOK"&gt;</w:t>
      </w:r>
    </w:p>
    <w:p w14:paraId="1FFC2413" w14:textId="77777777" w:rsidR="005E6A9E" w:rsidRDefault="005E6A9E" w:rsidP="005E6A9E">
      <w:pPr>
        <w:pStyle w:val="Style1"/>
      </w:pPr>
      <w:r>
        <w:t xml:space="preserve">                                &lt;li&gt;</w:t>
      </w:r>
    </w:p>
    <w:p w14:paraId="27009E95" w14:textId="77777777" w:rsidR="005E6A9E" w:rsidRDefault="005E6A9E" w:rsidP="005E6A9E">
      <w:pPr>
        <w:pStyle w:val="Style1"/>
      </w:pPr>
      <w:r>
        <w:t xml:space="preserve">                                    &lt;a href="/browse/homes/"&gt;Browse all homes&lt;/a&gt;</w:t>
      </w:r>
    </w:p>
    <w:p w14:paraId="5DD07E03" w14:textId="77777777" w:rsidR="005E6A9E" w:rsidRDefault="005E6A9E" w:rsidP="005E6A9E">
      <w:pPr>
        <w:pStyle w:val="Style1"/>
      </w:pPr>
      <w:r>
        <w:t xml:space="preserve">                                &lt;/li&gt;</w:t>
      </w:r>
    </w:p>
    <w:p w14:paraId="227F28A9" w14:textId="77777777" w:rsidR="005E6A9E" w:rsidRDefault="005E6A9E" w:rsidP="005E6A9E">
      <w:pPr>
        <w:pStyle w:val="Style1"/>
      </w:pPr>
      <w:r>
        <w:t xml:space="preserve">                                &lt;li&gt;</w:t>
      </w:r>
    </w:p>
    <w:p w14:paraId="0347A0A2" w14:textId="77777777" w:rsidR="005E6A9E" w:rsidRDefault="005E6A9E" w:rsidP="005E6A9E">
      <w:pPr>
        <w:pStyle w:val="Style1"/>
      </w:pPr>
      <w:r>
        <w:t xml:space="preserve">                                    &lt;a href="/albuquerque-nm/"&gt;Albuquerque real estate&lt;/a&gt;</w:t>
      </w:r>
    </w:p>
    <w:p w14:paraId="6DEA1408" w14:textId="77777777" w:rsidR="005E6A9E" w:rsidRDefault="005E6A9E" w:rsidP="005E6A9E">
      <w:pPr>
        <w:pStyle w:val="Style1"/>
      </w:pPr>
      <w:r>
        <w:t xml:space="preserve">                                &lt;/li&gt;</w:t>
      </w:r>
    </w:p>
    <w:p w14:paraId="480F650E" w14:textId="77777777" w:rsidR="005E6A9E" w:rsidRDefault="005E6A9E" w:rsidP="005E6A9E">
      <w:pPr>
        <w:pStyle w:val="Style1"/>
      </w:pPr>
      <w:r>
        <w:t xml:space="preserve">                                &lt;li&gt;</w:t>
      </w:r>
    </w:p>
    <w:p w14:paraId="11A49518" w14:textId="77777777" w:rsidR="005E6A9E" w:rsidRDefault="005E6A9E" w:rsidP="005E6A9E">
      <w:pPr>
        <w:pStyle w:val="Style1"/>
      </w:pPr>
      <w:r>
        <w:t xml:space="preserve">                                    &lt;a href="/atlanta-ga/"&gt;Atlanta real estate&lt;/a&gt;</w:t>
      </w:r>
    </w:p>
    <w:p w14:paraId="71F86660" w14:textId="77777777" w:rsidR="005E6A9E" w:rsidRDefault="005E6A9E" w:rsidP="005E6A9E">
      <w:pPr>
        <w:pStyle w:val="Style1"/>
      </w:pPr>
      <w:r>
        <w:t xml:space="preserve">                                &lt;/li&gt;</w:t>
      </w:r>
    </w:p>
    <w:p w14:paraId="617C549A" w14:textId="77777777" w:rsidR="005E6A9E" w:rsidRDefault="005E6A9E" w:rsidP="005E6A9E">
      <w:pPr>
        <w:pStyle w:val="Style1"/>
      </w:pPr>
      <w:r>
        <w:t xml:space="preserve">                                &lt;li&gt;</w:t>
      </w:r>
    </w:p>
    <w:p w14:paraId="79C68F27" w14:textId="77777777" w:rsidR="005E6A9E" w:rsidRDefault="005E6A9E" w:rsidP="005E6A9E">
      <w:pPr>
        <w:pStyle w:val="Style1"/>
      </w:pPr>
      <w:r>
        <w:t xml:space="preserve">                                    &lt;a href="/austin-tx/"&gt;Austin real estate&lt;/a&gt;</w:t>
      </w:r>
    </w:p>
    <w:p w14:paraId="516ECAFF" w14:textId="77777777" w:rsidR="005E6A9E" w:rsidRDefault="005E6A9E" w:rsidP="005E6A9E">
      <w:pPr>
        <w:pStyle w:val="Style1"/>
      </w:pPr>
      <w:r>
        <w:t xml:space="preserve">                                &lt;/li&gt;</w:t>
      </w:r>
    </w:p>
    <w:p w14:paraId="226E6DFB" w14:textId="77777777" w:rsidR="005E6A9E" w:rsidRDefault="005E6A9E" w:rsidP="005E6A9E">
      <w:pPr>
        <w:pStyle w:val="Style1"/>
      </w:pPr>
      <w:r>
        <w:t xml:space="preserve">                                &lt;li&gt;</w:t>
      </w:r>
    </w:p>
    <w:p w14:paraId="017E0BC1" w14:textId="77777777" w:rsidR="005E6A9E" w:rsidRDefault="005E6A9E" w:rsidP="005E6A9E">
      <w:pPr>
        <w:pStyle w:val="Style1"/>
      </w:pPr>
      <w:r>
        <w:t xml:space="preserve">                                    &lt;a href="/baltimore-md/"&gt;Baltimore real estate&lt;/a&gt;</w:t>
      </w:r>
    </w:p>
    <w:p w14:paraId="5B95AF39" w14:textId="77777777" w:rsidR="005E6A9E" w:rsidRDefault="005E6A9E" w:rsidP="005E6A9E">
      <w:pPr>
        <w:pStyle w:val="Style1"/>
      </w:pPr>
      <w:r>
        <w:t xml:space="preserve">                                &lt;/li&gt;</w:t>
      </w:r>
    </w:p>
    <w:p w14:paraId="186FFBD2" w14:textId="77777777" w:rsidR="005E6A9E" w:rsidRDefault="005E6A9E" w:rsidP="005E6A9E">
      <w:pPr>
        <w:pStyle w:val="Style1"/>
      </w:pPr>
      <w:r>
        <w:t xml:space="preserve">                                &lt;li&gt;</w:t>
      </w:r>
    </w:p>
    <w:p w14:paraId="1B1C6BA0" w14:textId="77777777" w:rsidR="005E6A9E" w:rsidRDefault="005E6A9E" w:rsidP="005E6A9E">
      <w:pPr>
        <w:pStyle w:val="Style1"/>
      </w:pPr>
      <w:r>
        <w:t xml:space="preserve">                                    &lt;a href="/boston-ma/"&gt;Boston real estate&lt;/a&gt;</w:t>
      </w:r>
    </w:p>
    <w:p w14:paraId="2C59A5C7" w14:textId="77777777" w:rsidR="005E6A9E" w:rsidRDefault="005E6A9E" w:rsidP="005E6A9E">
      <w:pPr>
        <w:pStyle w:val="Style1"/>
      </w:pPr>
      <w:r>
        <w:t xml:space="preserve">                                &lt;/li&gt;</w:t>
      </w:r>
    </w:p>
    <w:p w14:paraId="0639962B" w14:textId="77777777" w:rsidR="005E6A9E" w:rsidRDefault="005E6A9E" w:rsidP="005E6A9E">
      <w:pPr>
        <w:pStyle w:val="Style1"/>
      </w:pPr>
      <w:r>
        <w:t xml:space="preserve">                                &lt;li&gt;</w:t>
      </w:r>
    </w:p>
    <w:p w14:paraId="6A429F0C" w14:textId="77777777" w:rsidR="005E6A9E" w:rsidRDefault="005E6A9E" w:rsidP="005E6A9E">
      <w:pPr>
        <w:pStyle w:val="Style1"/>
      </w:pPr>
      <w:r>
        <w:t xml:space="preserve">                                    &lt;a href="/calgary-ab/"&gt;Calgary real estate&lt;/a&gt;</w:t>
      </w:r>
    </w:p>
    <w:p w14:paraId="18DC8EBD" w14:textId="77777777" w:rsidR="005E6A9E" w:rsidRDefault="005E6A9E" w:rsidP="005E6A9E">
      <w:pPr>
        <w:pStyle w:val="Style1"/>
      </w:pPr>
      <w:r>
        <w:t xml:space="preserve">                                &lt;/li&gt;</w:t>
      </w:r>
    </w:p>
    <w:p w14:paraId="605CBA68" w14:textId="77777777" w:rsidR="005E6A9E" w:rsidRDefault="005E6A9E" w:rsidP="005E6A9E">
      <w:pPr>
        <w:pStyle w:val="Style1"/>
      </w:pPr>
      <w:r>
        <w:t xml:space="preserve">                                &lt;li&gt;</w:t>
      </w:r>
    </w:p>
    <w:p w14:paraId="60680823" w14:textId="77777777" w:rsidR="005E6A9E" w:rsidRDefault="005E6A9E" w:rsidP="005E6A9E">
      <w:pPr>
        <w:pStyle w:val="Style1"/>
      </w:pPr>
      <w:r>
        <w:t xml:space="preserve">                                    &lt;a href="/charlotte-nc/"&gt;Charlotte real estate&lt;/a&gt;</w:t>
      </w:r>
    </w:p>
    <w:p w14:paraId="120D172F" w14:textId="77777777" w:rsidR="005E6A9E" w:rsidRDefault="005E6A9E" w:rsidP="005E6A9E">
      <w:pPr>
        <w:pStyle w:val="Style1"/>
      </w:pPr>
      <w:r>
        <w:t xml:space="preserve">                                &lt;/li&gt;</w:t>
      </w:r>
    </w:p>
    <w:p w14:paraId="1B3F3234" w14:textId="77777777" w:rsidR="005E6A9E" w:rsidRDefault="005E6A9E" w:rsidP="005E6A9E">
      <w:pPr>
        <w:pStyle w:val="Style1"/>
      </w:pPr>
      <w:r>
        <w:t xml:space="preserve">                                &lt;li&gt;</w:t>
      </w:r>
    </w:p>
    <w:p w14:paraId="6275BD58" w14:textId="77777777" w:rsidR="005E6A9E" w:rsidRDefault="005E6A9E" w:rsidP="005E6A9E">
      <w:pPr>
        <w:pStyle w:val="Style1"/>
      </w:pPr>
      <w:r>
        <w:t xml:space="preserve">                                    &lt;a href="/chicago-il/"&gt;Chicago real estate&lt;/a&gt;</w:t>
      </w:r>
    </w:p>
    <w:p w14:paraId="59EDCB9C" w14:textId="77777777" w:rsidR="005E6A9E" w:rsidRDefault="005E6A9E" w:rsidP="005E6A9E">
      <w:pPr>
        <w:pStyle w:val="Style1"/>
      </w:pPr>
      <w:r>
        <w:t xml:space="preserve">                                &lt;/li&gt;</w:t>
      </w:r>
    </w:p>
    <w:p w14:paraId="12A8F611" w14:textId="77777777" w:rsidR="005E6A9E" w:rsidRDefault="005E6A9E" w:rsidP="005E6A9E">
      <w:pPr>
        <w:pStyle w:val="Style1"/>
      </w:pPr>
      <w:r>
        <w:t xml:space="preserve">                                &lt;li&gt;</w:t>
      </w:r>
    </w:p>
    <w:p w14:paraId="76F4AE35" w14:textId="77777777" w:rsidR="005E6A9E" w:rsidRDefault="005E6A9E" w:rsidP="005E6A9E">
      <w:pPr>
        <w:pStyle w:val="Style1"/>
      </w:pPr>
      <w:r>
        <w:t xml:space="preserve">                                    &lt;a href="/cleveland-oh/"&gt;Cleveland real estate&lt;/a&gt;</w:t>
      </w:r>
    </w:p>
    <w:p w14:paraId="23CC24C3" w14:textId="77777777" w:rsidR="005E6A9E" w:rsidRDefault="005E6A9E" w:rsidP="005E6A9E">
      <w:pPr>
        <w:pStyle w:val="Style1"/>
      </w:pPr>
      <w:r>
        <w:t xml:space="preserve">                                &lt;/li&gt;</w:t>
      </w:r>
    </w:p>
    <w:p w14:paraId="69AB09E7" w14:textId="77777777" w:rsidR="005E6A9E" w:rsidRDefault="005E6A9E" w:rsidP="005E6A9E">
      <w:pPr>
        <w:pStyle w:val="Style1"/>
      </w:pPr>
      <w:r>
        <w:t xml:space="preserve">                                &lt;li&gt;</w:t>
      </w:r>
    </w:p>
    <w:p w14:paraId="61A7E48B" w14:textId="77777777" w:rsidR="005E6A9E" w:rsidRDefault="005E6A9E" w:rsidP="005E6A9E">
      <w:pPr>
        <w:pStyle w:val="Style1"/>
      </w:pPr>
      <w:r>
        <w:t xml:space="preserve">                                    &lt;a href="/colorado-springs-co/"&gt;Colorado Springs real estate&lt;/a&gt;</w:t>
      </w:r>
    </w:p>
    <w:p w14:paraId="00F78B7B" w14:textId="77777777" w:rsidR="005E6A9E" w:rsidRDefault="005E6A9E" w:rsidP="005E6A9E">
      <w:pPr>
        <w:pStyle w:val="Style1"/>
      </w:pPr>
      <w:r>
        <w:t xml:space="preserve">                                &lt;/li&gt;</w:t>
      </w:r>
    </w:p>
    <w:p w14:paraId="33AE9F23" w14:textId="77777777" w:rsidR="005E6A9E" w:rsidRDefault="005E6A9E" w:rsidP="005E6A9E">
      <w:pPr>
        <w:pStyle w:val="Style1"/>
      </w:pPr>
      <w:r>
        <w:t xml:space="preserve">                                &lt;li&gt;</w:t>
      </w:r>
    </w:p>
    <w:p w14:paraId="4D1BD70F" w14:textId="77777777" w:rsidR="005E6A9E" w:rsidRDefault="005E6A9E" w:rsidP="005E6A9E">
      <w:pPr>
        <w:pStyle w:val="Style1"/>
      </w:pPr>
      <w:r>
        <w:t xml:space="preserve">                                    &lt;a href="/columbus-oh/"&gt;Columbus real estate&lt;/a&gt;</w:t>
      </w:r>
    </w:p>
    <w:p w14:paraId="40163B85" w14:textId="77777777" w:rsidR="005E6A9E" w:rsidRDefault="005E6A9E" w:rsidP="005E6A9E">
      <w:pPr>
        <w:pStyle w:val="Style1"/>
      </w:pPr>
      <w:r>
        <w:t xml:space="preserve">                                &lt;/li&gt;</w:t>
      </w:r>
    </w:p>
    <w:p w14:paraId="2FF6300A" w14:textId="77777777" w:rsidR="005E6A9E" w:rsidRDefault="005E6A9E" w:rsidP="005E6A9E">
      <w:pPr>
        <w:pStyle w:val="Style1"/>
      </w:pPr>
      <w:r>
        <w:t xml:space="preserve">                                &lt;li&gt;</w:t>
      </w:r>
    </w:p>
    <w:p w14:paraId="129DB77E" w14:textId="77777777" w:rsidR="005E6A9E" w:rsidRDefault="005E6A9E" w:rsidP="005E6A9E">
      <w:pPr>
        <w:pStyle w:val="Style1"/>
      </w:pPr>
      <w:r>
        <w:t xml:space="preserve">                                    &lt;a href="/dallas-tx/"&gt;Dallas real estate&lt;/a&gt;</w:t>
      </w:r>
    </w:p>
    <w:p w14:paraId="479517AB" w14:textId="77777777" w:rsidR="005E6A9E" w:rsidRDefault="005E6A9E" w:rsidP="005E6A9E">
      <w:pPr>
        <w:pStyle w:val="Style1"/>
      </w:pPr>
      <w:r>
        <w:t xml:space="preserve">                                &lt;/li&gt;</w:t>
      </w:r>
    </w:p>
    <w:p w14:paraId="3DB9CC1E" w14:textId="77777777" w:rsidR="005E6A9E" w:rsidRDefault="005E6A9E" w:rsidP="005E6A9E">
      <w:pPr>
        <w:pStyle w:val="Style1"/>
      </w:pPr>
      <w:r>
        <w:t xml:space="preserve">                                &lt;li&gt;</w:t>
      </w:r>
    </w:p>
    <w:p w14:paraId="1BD8824D" w14:textId="77777777" w:rsidR="005E6A9E" w:rsidRDefault="005E6A9E" w:rsidP="005E6A9E">
      <w:pPr>
        <w:pStyle w:val="Style1"/>
      </w:pPr>
      <w:r>
        <w:t xml:space="preserve">                                    &lt;a href="/denver-co/"&gt;Denver real estate&lt;/a&gt;</w:t>
      </w:r>
    </w:p>
    <w:p w14:paraId="5C0B90EC" w14:textId="77777777" w:rsidR="005E6A9E" w:rsidRDefault="005E6A9E" w:rsidP="005E6A9E">
      <w:pPr>
        <w:pStyle w:val="Style1"/>
      </w:pPr>
      <w:r>
        <w:t xml:space="preserve">                                &lt;/li&gt;</w:t>
      </w:r>
    </w:p>
    <w:p w14:paraId="42C39C7B" w14:textId="77777777" w:rsidR="005E6A9E" w:rsidRDefault="005E6A9E" w:rsidP="005E6A9E">
      <w:pPr>
        <w:pStyle w:val="Style1"/>
      </w:pPr>
      <w:r>
        <w:t xml:space="preserve">                                &lt;li&gt;</w:t>
      </w:r>
    </w:p>
    <w:p w14:paraId="6556DFFE" w14:textId="77777777" w:rsidR="005E6A9E" w:rsidRDefault="005E6A9E" w:rsidP="005E6A9E">
      <w:pPr>
        <w:pStyle w:val="Style1"/>
      </w:pPr>
      <w:r>
        <w:t xml:space="preserve">                                    &lt;a href="/detroit-mi/"&gt;Detroit real estate&lt;/a&gt;</w:t>
      </w:r>
    </w:p>
    <w:p w14:paraId="50DBEDC9" w14:textId="77777777" w:rsidR="005E6A9E" w:rsidRDefault="005E6A9E" w:rsidP="005E6A9E">
      <w:pPr>
        <w:pStyle w:val="Style1"/>
      </w:pPr>
      <w:r>
        <w:t xml:space="preserve">                                &lt;/li&gt;</w:t>
      </w:r>
    </w:p>
    <w:p w14:paraId="203E220C" w14:textId="77777777" w:rsidR="005E6A9E" w:rsidRDefault="005E6A9E" w:rsidP="005E6A9E">
      <w:pPr>
        <w:pStyle w:val="Style1"/>
      </w:pPr>
      <w:r>
        <w:t xml:space="preserve">                                &lt;li&gt;</w:t>
      </w:r>
    </w:p>
    <w:p w14:paraId="0AACDAAA" w14:textId="77777777" w:rsidR="005E6A9E" w:rsidRDefault="005E6A9E" w:rsidP="005E6A9E">
      <w:pPr>
        <w:pStyle w:val="Style1"/>
      </w:pPr>
      <w:r>
        <w:t xml:space="preserve">                                    &lt;a href="/edmonton-ab/"&gt;Edmonton real estate&lt;/a&gt;</w:t>
      </w:r>
    </w:p>
    <w:p w14:paraId="244D56FE" w14:textId="77777777" w:rsidR="005E6A9E" w:rsidRDefault="005E6A9E" w:rsidP="005E6A9E">
      <w:pPr>
        <w:pStyle w:val="Style1"/>
      </w:pPr>
      <w:r>
        <w:t xml:space="preserve">                                &lt;/li&gt;</w:t>
      </w:r>
    </w:p>
    <w:p w14:paraId="460F20B2" w14:textId="77777777" w:rsidR="005E6A9E" w:rsidRDefault="005E6A9E" w:rsidP="005E6A9E">
      <w:pPr>
        <w:pStyle w:val="Style1"/>
      </w:pPr>
      <w:r>
        <w:t xml:space="preserve">                                &lt;li&gt;</w:t>
      </w:r>
    </w:p>
    <w:p w14:paraId="4D661F02" w14:textId="77777777" w:rsidR="005E6A9E" w:rsidRDefault="005E6A9E" w:rsidP="005E6A9E">
      <w:pPr>
        <w:pStyle w:val="Style1"/>
      </w:pPr>
      <w:r>
        <w:t xml:space="preserve">                                    &lt;a href="/el-paso-tx/"&gt;El Paso real estate&lt;/a&gt;</w:t>
      </w:r>
    </w:p>
    <w:p w14:paraId="61C08177" w14:textId="77777777" w:rsidR="005E6A9E" w:rsidRDefault="005E6A9E" w:rsidP="005E6A9E">
      <w:pPr>
        <w:pStyle w:val="Style1"/>
      </w:pPr>
      <w:r>
        <w:t xml:space="preserve">                                &lt;/li&gt;</w:t>
      </w:r>
    </w:p>
    <w:p w14:paraId="3133A818" w14:textId="77777777" w:rsidR="005E6A9E" w:rsidRDefault="005E6A9E" w:rsidP="005E6A9E">
      <w:pPr>
        <w:pStyle w:val="Style1"/>
      </w:pPr>
      <w:r>
        <w:t xml:space="preserve">                                &lt;li&gt;</w:t>
      </w:r>
    </w:p>
    <w:p w14:paraId="25C46FD8" w14:textId="77777777" w:rsidR="005E6A9E" w:rsidRDefault="005E6A9E" w:rsidP="005E6A9E">
      <w:pPr>
        <w:pStyle w:val="Style1"/>
      </w:pPr>
      <w:r>
        <w:t xml:space="preserve">                                    &lt;a href="/fort-worth-tx/"&gt;Fort Worth real estate&lt;/a&gt;</w:t>
      </w:r>
    </w:p>
    <w:p w14:paraId="7C03841C" w14:textId="77777777" w:rsidR="005E6A9E" w:rsidRDefault="005E6A9E" w:rsidP="005E6A9E">
      <w:pPr>
        <w:pStyle w:val="Style1"/>
      </w:pPr>
      <w:r>
        <w:t xml:space="preserve">                                &lt;/li&gt;</w:t>
      </w:r>
    </w:p>
    <w:p w14:paraId="2DF033CA" w14:textId="77777777" w:rsidR="005E6A9E" w:rsidRDefault="005E6A9E" w:rsidP="005E6A9E">
      <w:pPr>
        <w:pStyle w:val="Style1"/>
      </w:pPr>
      <w:r>
        <w:t xml:space="preserve">                                &lt;li&gt;</w:t>
      </w:r>
    </w:p>
    <w:p w14:paraId="72FF8B8B" w14:textId="77777777" w:rsidR="005E6A9E" w:rsidRDefault="005E6A9E" w:rsidP="005E6A9E">
      <w:pPr>
        <w:pStyle w:val="Style1"/>
      </w:pPr>
      <w:r>
        <w:t xml:space="preserve">                                    &lt;a href="/fresno-ca/"&gt;Fresno real estate&lt;/a&gt;</w:t>
      </w:r>
    </w:p>
    <w:p w14:paraId="5099586B" w14:textId="77777777" w:rsidR="005E6A9E" w:rsidRDefault="005E6A9E" w:rsidP="005E6A9E">
      <w:pPr>
        <w:pStyle w:val="Style1"/>
      </w:pPr>
      <w:r>
        <w:t xml:space="preserve">                                &lt;/li&gt;</w:t>
      </w:r>
    </w:p>
    <w:p w14:paraId="25E1E3B4" w14:textId="77777777" w:rsidR="005E6A9E" w:rsidRDefault="005E6A9E" w:rsidP="005E6A9E">
      <w:pPr>
        <w:pStyle w:val="Style1"/>
      </w:pPr>
      <w:r>
        <w:t xml:space="preserve">                                &lt;li&gt;</w:t>
      </w:r>
    </w:p>
    <w:p w14:paraId="65E93A45" w14:textId="77777777" w:rsidR="005E6A9E" w:rsidRDefault="005E6A9E" w:rsidP="005E6A9E">
      <w:pPr>
        <w:pStyle w:val="Style1"/>
      </w:pPr>
      <w:r>
        <w:t xml:space="preserve">                                    &lt;a href="/houston-tx/"&gt;Houston real estate&lt;/a&gt;</w:t>
      </w:r>
    </w:p>
    <w:p w14:paraId="3F6D46A7" w14:textId="77777777" w:rsidR="005E6A9E" w:rsidRDefault="005E6A9E" w:rsidP="005E6A9E">
      <w:pPr>
        <w:pStyle w:val="Style1"/>
      </w:pPr>
      <w:r>
        <w:t xml:space="preserve">                                &lt;/li&gt;</w:t>
      </w:r>
    </w:p>
    <w:p w14:paraId="5E3C497C" w14:textId="77777777" w:rsidR="005E6A9E" w:rsidRDefault="005E6A9E" w:rsidP="005E6A9E">
      <w:pPr>
        <w:pStyle w:val="Style1"/>
      </w:pPr>
      <w:r>
        <w:t xml:space="preserve">                                &lt;li&gt;</w:t>
      </w:r>
    </w:p>
    <w:p w14:paraId="49DC0B90" w14:textId="77777777" w:rsidR="005E6A9E" w:rsidRDefault="005E6A9E" w:rsidP="005E6A9E">
      <w:pPr>
        <w:pStyle w:val="Style1"/>
      </w:pPr>
      <w:r>
        <w:t xml:space="preserve">                                    &lt;a href="/indianapolis-in/"&gt;Indianapolis real estate&lt;/a&gt;</w:t>
      </w:r>
    </w:p>
    <w:p w14:paraId="19B47446" w14:textId="77777777" w:rsidR="005E6A9E" w:rsidRDefault="005E6A9E" w:rsidP="005E6A9E">
      <w:pPr>
        <w:pStyle w:val="Style1"/>
      </w:pPr>
      <w:r>
        <w:t xml:space="preserve">                                &lt;/li&gt;</w:t>
      </w:r>
    </w:p>
    <w:p w14:paraId="3ADD568E" w14:textId="77777777" w:rsidR="005E6A9E" w:rsidRDefault="005E6A9E" w:rsidP="005E6A9E">
      <w:pPr>
        <w:pStyle w:val="Style1"/>
      </w:pPr>
      <w:r>
        <w:t xml:space="preserve">                                &lt;li&gt;</w:t>
      </w:r>
    </w:p>
    <w:p w14:paraId="584E571B" w14:textId="77777777" w:rsidR="005E6A9E" w:rsidRDefault="005E6A9E" w:rsidP="005E6A9E">
      <w:pPr>
        <w:pStyle w:val="Style1"/>
      </w:pPr>
      <w:r>
        <w:t xml:space="preserve">                                    &lt;a href="/jacksonville-fl/"&gt;Jacksonville real estate&lt;/a&gt;</w:t>
      </w:r>
    </w:p>
    <w:p w14:paraId="507098A0" w14:textId="77777777" w:rsidR="005E6A9E" w:rsidRDefault="005E6A9E" w:rsidP="005E6A9E">
      <w:pPr>
        <w:pStyle w:val="Style1"/>
      </w:pPr>
      <w:r>
        <w:t xml:space="preserve">                                &lt;/li&gt;</w:t>
      </w:r>
    </w:p>
    <w:p w14:paraId="0A9C0899" w14:textId="77777777" w:rsidR="005E6A9E" w:rsidRDefault="005E6A9E" w:rsidP="005E6A9E">
      <w:pPr>
        <w:pStyle w:val="Style1"/>
      </w:pPr>
      <w:r>
        <w:t xml:space="preserve">                                &lt;li&gt;</w:t>
      </w:r>
    </w:p>
    <w:p w14:paraId="1F027A39" w14:textId="77777777" w:rsidR="005E6A9E" w:rsidRDefault="005E6A9E" w:rsidP="005E6A9E">
      <w:pPr>
        <w:pStyle w:val="Style1"/>
      </w:pPr>
      <w:r>
        <w:t xml:space="preserve">                                    &lt;a href="/kansas-city-mo/"&gt;Kansas City real estate&lt;/a&gt;</w:t>
      </w:r>
    </w:p>
    <w:p w14:paraId="3D17AFBA" w14:textId="77777777" w:rsidR="005E6A9E" w:rsidRDefault="005E6A9E" w:rsidP="005E6A9E">
      <w:pPr>
        <w:pStyle w:val="Style1"/>
      </w:pPr>
      <w:r>
        <w:t xml:space="preserve">                                &lt;/li&gt;</w:t>
      </w:r>
    </w:p>
    <w:p w14:paraId="50BD564D" w14:textId="77777777" w:rsidR="005E6A9E" w:rsidRDefault="005E6A9E" w:rsidP="005E6A9E">
      <w:pPr>
        <w:pStyle w:val="Style1"/>
      </w:pPr>
      <w:r>
        <w:t xml:space="preserve">                                &lt;li&gt;</w:t>
      </w:r>
    </w:p>
    <w:p w14:paraId="0AA498C0" w14:textId="77777777" w:rsidR="005E6A9E" w:rsidRDefault="005E6A9E" w:rsidP="005E6A9E">
      <w:pPr>
        <w:pStyle w:val="Style1"/>
      </w:pPr>
      <w:r>
        <w:t xml:space="preserve">                                    &lt;a href="/las-vegas-nv/"&gt;Las Vegas real estate&lt;/a&gt;</w:t>
      </w:r>
    </w:p>
    <w:p w14:paraId="6784A9E1" w14:textId="77777777" w:rsidR="005E6A9E" w:rsidRDefault="005E6A9E" w:rsidP="005E6A9E">
      <w:pPr>
        <w:pStyle w:val="Style1"/>
      </w:pPr>
      <w:r>
        <w:t xml:space="preserve">                                &lt;/li&gt;</w:t>
      </w:r>
    </w:p>
    <w:p w14:paraId="67761C6A" w14:textId="77777777" w:rsidR="005E6A9E" w:rsidRDefault="005E6A9E" w:rsidP="005E6A9E">
      <w:pPr>
        <w:pStyle w:val="Style1"/>
      </w:pPr>
      <w:r>
        <w:t xml:space="preserve">                                &lt;li&gt;</w:t>
      </w:r>
    </w:p>
    <w:p w14:paraId="392CFC21" w14:textId="77777777" w:rsidR="005E6A9E" w:rsidRDefault="005E6A9E" w:rsidP="005E6A9E">
      <w:pPr>
        <w:pStyle w:val="Style1"/>
      </w:pPr>
      <w:r>
        <w:t xml:space="preserve">                                    &lt;a href="/long-beach-ca/"&gt;Long Beach real estate&lt;/a&gt;</w:t>
      </w:r>
    </w:p>
    <w:p w14:paraId="0DD14DDD" w14:textId="77777777" w:rsidR="005E6A9E" w:rsidRDefault="005E6A9E" w:rsidP="005E6A9E">
      <w:pPr>
        <w:pStyle w:val="Style1"/>
      </w:pPr>
      <w:r>
        <w:t xml:space="preserve">                                &lt;/li&gt;</w:t>
      </w:r>
    </w:p>
    <w:p w14:paraId="31A4E2E4" w14:textId="77777777" w:rsidR="005E6A9E" w:rsidRDefault="005E6A9E" w:rsidP="005E6A9E">
      <w:pPr>
        <w:pStyle w:val="Style1"/>
      </w:pPr>
      <w:r>
        <w:t xml:space="preserve">                                &lt;li&gt;</w:t>
      </w:r>
    </w:p>
    <w:p w14:paraId="1DA102DF" w14:textId="77777777" w:rsidR="005E6A9E" w:rsidRDefault="005E6A9E" w:rsidP="005E6A9E">
      <w:pPr>
        <w:pStyle w:val="Style1"/>
      </w:pPr>
      <w:r>
        <w:t xml:space="preserve">                                    &lt;a href="/los-angeles-ca/"&gt;Los Angeles real estate&lt;/a&gt;</w:t>
      </w:r>
    </w:p>
    <w:p w14:paraId="44F7E7C6" w14:textId="77777777" w:rsidR="005E6A9E" w:rsidRDefault="005E6A9E" w:rsidP="005E6A9E">
      <w:pPr>
        <w:pStyle w:val="Style1"/>
      </w:pPr>
      <w:r>
        <w:t xml:space="preserve">                                &lt;/li&gt;</w:t>
      </w:r>
    </w:p>
    <w:p w14:paraId="75836AB2" w14:textId="77777777" w:rsidR="005E6A9E" w:rsidRDefault="005E6A9E" w:rsidP="005E6A9E">
      <w:pPr>
        <w:pStyle w:val="Style1"/>
      </w:pPr>
      <w:r>
        <w:t xml:space="preserve">                                &lt;li&gt;</w:t>
      </w:r>
    </w:p>
    <w:p w14:paraId="4DA131B7" w14:textId="77777777" w:rsidR="005E6A9E" w:rsidRDefault="005E6A9E" w:rsidP="005E6A9E">
      <w:pPr>
        <w:pStyle w:val="Style1"/>
      </w:pPr>
      <w:r>
        <w:t xml:space="preserve">                                    &lt;a href="/louisville-ky/"&gt;Louisville real estate&lt;/a&gt;</w:t>
      </w:r>
    </w:p>
    <w:p w14:paraId="3BFD077B" w14:textId="77777777" w:rsidR="005E6A9E" w:rsidRDefault="005E6A9E" w:rsidP="005E6A9E">
      <w:pPr>
        <w:pStyle w:val="Style1"/>
      </w:pPr>
      <w:r>
        <w:t xml:space="preserve">                                &lt;/li&gt;</w:t>
      </w:r>
    </w:p>
    <w:p w14:paraId="7514D6E4" w14:textId="77777777" w:rsidR="005E6A9E" w:rsidRDefault="005E6A9E" w:rsidP="005E6A9E">
      <w:pPr>
        <w:pStyle w:val="Style1"/>
      </w:pPr>
      <w:r>
        <w:t xml:space="preserve">                                &lt;li&gt;</w:t>
      </w:r>
    </w:p>
    <w:p w14:paraId="3B84E788" w14:textId="77777777" w:rsidR="005E6A9E" w:rsidRDefault="005E6A9E" w:rsidP="005E6A9E">
      <w:pPr>
        <w:pStyle w:val="Style1"/>
      </w:pPr>
      <w:r>
        <w:t xml:space="preserve">                                    &lt;a href="/memphis-tn/"&gt;Memphis real estate&lt;/a&gt;</w:t>
      </w:r>
    </w:p>
    <w:p w14:paraId="74B32C3D" w14:textId="77777777" w:rsidR="005E6A9E" w:rsidRDefault="005E6A9E" w:rsidP="005E6A9E">
      <w:pPr>
        <w:pStyle w:val="Style1"/>
      </w:pPr>
      <w:r>
        <w:t xml:space="preserve">                                &lt;/li&gt;</w:t>
      </w:r>
    </w:p>
    <w:p w14:paraId="18B50637" w14:textId="77777777" w:rsidR="005E6A9E" w:rsidRDefault="005E6A9E" w:rsidP="005E6A9E">
      <w:pPr>
        <w:pStyle w:val="Style1"/>
      </w:pPr>
      <w:r>
        <w:t xml:space="preserve">                                &lt;li&gt;</w:t>
      </w:r>
    </w:p>
    <w:p w14:paraId="73BC2EBD" w14:textId="77777777" w:rsidR="005E6A9E" w:rsidRDefault="005E6A9E" w:rsidP="005E6A9E">
      <w:pPr>
        <w:pStyle w:val="Style1"/>
      </w:pPr>
      <w:r>
        <w:t xml:space="preserve">                                    &lt;a href="/mesa-az/"&gt;Mesa real estate&lt;/a&gt;</w:t>
      </w:r>
    </w:p>
    <w:p w14:paraId="155A02CC" w14:textId="77777777" w:rsidR="005E6A9E" w:rsidRDefault="005E6A9E" w:rsidP="005E6A9E">
      <w:pPr>
        <w:pStyle w:val="Style1"/>
      </w:pPr>
      <w:r>
        <w:t xml:space="preserve">                                &lt;/li&gt;</w:t>
      </w:r>
    </w:p>
    <w:p w14:paraId="392A0295" w14:textId="77777777" w:rsidR="005E6A9E" w:rsidRDefault="005E6A9E" w:rsidP="005E6A9E">
      <w:pPr>
        <w:pStyle w:val="Style1"/>
      </w:pPr>
      <w:r>
        <w:t xml:space="preserve">                                &lt;li&gt;</w:t>
      </w:r>
    </w:p>
    <w:p w14:paraId="1BB1E9FE" w14:textId="77777777" w:rsidR="005E6A9E" w:rsidRDefault="005E6A9E" w:rsidP="005E6A9E">
      <w:pPr>
        <w:pStyle w:val="Style1"/>
      </w:pPr>
      <w:r>
        <w:t xml:space="preserve">                                    &lt;a href="/miami-fl/"&gt;Miami real estate&lt;/a&gt;</w:t>
      </w:r>
    </w:p>
    <w:p w14:paraId="136A8347" w14:textId="77777777" w:rsidR="005E6A9E" w:rsidRDefault="005E6A9E" w:rsidP="005E6A9E">
      <w:pPr>
        <w:pStyle w:val="Style1"/>
      </w:pPr>
      <w:r>
        <w:t xml:space="preserve">                                &lt;/li&gt;</w:t>
      </w:r>
    </w:p>
    <w:p w14:paraId="783AF1A3" w14:textId="77777777" w:rsidR="005E6A9E" w:rsidRDefault="005E6A9E" w:rsidP="005E6A9E">
      <w:pPr>
        <w:pStyle w:val="Style1"/>
      </w:pPr>
      <w:r>
        <w:t xml:space="preserve">                                &lt;li&gt;</w:t>
      </w:r>
    </w:p>
    <w:p w14:paraId="0854F8EC" w14:textId="77777777" w:rsidR="005E6A9E" w:rsidRDefault="005E6A9E" w:rsidP="005E6A9E">
      <w:pPr>
        <w:pStyle w:val="Style1"/>
      </w:pPr>
      <w:r>
        <w:t xml:space="preserve">                                    &lt;a href="/milwaukee-wi/"&gt;Milwaukee real estate&lt;/a&gt;</w:t>
      </w:r>
    </w:p>
    <w:p w14:paraId="3EDE2F34" w14:textId="77777777" w:rsidR="005E6A9E" w:rsidRDefault="005E6A9E" w:rsidP="005E6A9E">
      <w:pPr>
        <w:pStyle w:val="Style1"/>
      </w:pPr>
      <w:r>
        <w:t xml:space="preserve">                                &lt;/li&gt;</w:t>
      </w:r>
    </w:p>
    <w:p w14:paraId="6CC5C3F1" w14:textId="77777777" w:rsidR="005E6A9E" w:rsidRDefault="005E6A9E" w:rsidP="005E6A9E">
      <w:pPr>
        <w:pStyle w:val="Style1"/>
      </w:pPr>
      <w:r>
        <w:t xml:space="preserve">                                &lt;li&gt;</w:t>
      </w:r>
    </w:p>
    <w:p w14:paraId="79FADD86" w14:textId="77777777" w:rsidR="005E6A9E" w:rsidRDefault="005E6A9E" w:rsidP="005E6A9E">
      <w:pPr>
        <w:pStyle w:val="Style1"/>
      </w:pPr>
      <w:r>
        <w:t xml:space="preserve">                                    &lt;a href="/minneapolis-mn/"&gt;Minneapolis real estate&lt;/a&gt;</w:t>
      </w:r>
    </w:p>
    <w:p w14:paraId="281149F4" w14:textId="77777777" w:rsidR="005E6A9E" w:rsidRDefault="005E6A9E" w:rsidP="005E6A9E">
      <w:pPr>
        <w:pStyle w:val="Style1"/>
      </w:pPr>
      <w:r>
        <w:t xml:space="preserve">                                &lt;/li&gt;</w:t>
      </w:r>
    </w:p>
    <w:p w14:paraId="3A4EDB40" w14:textId="77777777" w:rsidR="005E6A9E" w:rsidRDefault="005E6A9E" w:rsidP="005E6A9E">
      <w:pPr>
        <w:pStyle w:val="Style1"/>
      </w:pPr>
      <w:r>
        <w:t xml:space="preserve">                                &lt;li&gt;</w:t>
      </w:r>
    </w:p>
    <w:p w14:paraId="7E3DF645" w14:textId="77777777" w:rsidR="005E6A9E" w:rsidRDefault="005E6A9E" w:rsidP="005E6A9E">
      <w:pPr>
        <w:pStyle w:val="Style1"/>
      </w:pPr>
      <w:r>
        <w:t xml:space="preserve">                                    &lt;a href="/nashville-tn/"&gt;Nashville real estate&lt;/a&gt;</w:t>
      </w:r>
    </w:p>
    <w:p w14:paraId="2A1DB4F8" w14:textId="77777777" w:rsidR="005E6A9E" w:rsidRDefault="005E6A9E" w:rsidP="005E6A9E">
      <w:pPr>
        <w:pStyle w:val="Style1"/>
      </w:pPr>
      <w:r>
        <w:t xml:space="preserve">                                &lt;/li&gt;</w:t>
      </w:r>
    </w:p>
    <w:p w14:paraId="50B46A54" w14:textId="77777777" w:rsidR="005E6A9E" w:rsidRDefault="005E6A9E" w:rsidP="005E6A9E">
      <w:pPr>
        <w:pStyle w:val="Style1"/>
      </w:pPr>
      <w:r>
        <w:t xml:space="preserve">                                &lt;li&gt;</w:t>
      </w:r>
    </w:p>
    <w:p w14:paraId="3460095C" w14:textId="77777777" w:rsidR="005E6A9E" w:rsidRDefault="005E6A9E" w:rsidP="005E6A9E">
      <w:pPr>
        <w:pStyle w:val="Style1"/>
      </w:pPr>
      <w:r>
        <w:t xml:space="preserve">                                    &lt;a href="/new-orleans-la/"&gt;New Orleans real estate&lt;/a&gt;</w:t>
      </w:r>
    </w:p>
    <w:p w14:paraId="6353D707" w14:textId="77777777" w:rsidR="005E6A9E" w:rsidRDefault="005E6A9E" w:rsidP="005E6A9E">
      <w:pPr>
        <w:pStyle w:val="Style1"/>
      </w:pPr>
      <w:r>
        <w:t xml:space="preserve">                                &lt;/li&gt;</w:t>
      </w:r>
    </w:p>
    <w:p w14:paraId="226D01C2" w14:textId="77777777" w:rsidR="005E6A9E" w:rsidRDefault="005E6A9E" w:rsidP="005E6A9E">
      <w:pPr>
        <w:pStyle w:val="Style1"/>
      </w:pPr>
      <w:r>
        <w:t xml:space="preserve">                                &lt;li&gt;</w:t>
      </w:r>
    </w:p>
    <w:p w14:paraId="4AE93DA0" w14:textId="77777777" w:rsidR="005E6A9E" w:rsidRDefault="005E6A9E" w:rsidP="005E6A9E">
      <w:pPr>
        <w:pStyle w:val="Style1"/>
      </w:pPr>
      <w:r>
        <w:t xml:space="preserve">                                    &lt;a href="/new-york-ny/"&gt;New York real estate&lt;/a&gt;</w:t>
      </w:r>
    </w:p>
    <w:p w14:paraId="70EE0E45" w14:textId="77777777" w:rsidR="005E6A9E" w:rsidRDefault="005E6A9E" w:rsidP="005E6A9E">
      <w:pPr>
        <w:pStyle w:val="Style1"/>
      </w:pPr>
      <w:r>
        <w:t xml:space="preserve">                                &lt;/li&gt;</w:t>
      </w:r>
    </w:p>
    <w:p w14:paraId="77A66386" w14:textId="77777777" w:rsidR="005E6A9E" w:rsidRDefault="005E6A9E" w:rsidP="005E6A9E">
      <w:pPr>
        <w:pStyle w:val="Style1"/>
      </w:pPr>
      <w:r>
        <w:t xml:space="preserve">                                &lt;li&gt;</w:t>
      </w:r>
    </w:p>
    <w:p w14:paraId="454512A0" w14:textId="77777777" w:rsidR="005E6A9E" w:rsidRDefault="005E6A9E" w:rsidP="005E6A9E">
      <w:pPr>
        <w:pStyle w:val="Style1"/>
      </w:pPr>
      <w:r>
        <w:t xml:space="preserve">                                    &lt;a href="/oakland-ca/"&gt;Oakland real estate&lt;/a&gt;</w:t>
      </w:r>
    </w:p>
    <w:p w14:paraId="05E86336" w14:textId="77777777" w:rsidR="005E6A9E" w:rsidRDefault="005E6A9E" w:rsidP="005E6A9E">
      <w:pPr>
        <w:pStyle w:val="Style1"/>
      </w:pPr>
      <w:r>
        <w:t xml:space="preserve">                                &lt;/li&gt;</w:t>
      </w:r>
    </w:p>
    <w:p w14:paraId="3F32D55A" w14:textId="77777777" w:rsidR="005E6A9E" w:rsidRDefault="005E6A9E" w:rsidP="005E6A9E">
      <w:pPr>
        <w:pStyle w:val="Style1"/>
      </w:pPr>
      <w:r>
        <w:t xml:space="preserve">                                &lt;li&gt;</w:t>
      </w:r>
    </w:p>
    <w:p w14:paraId="1C2FA328" w14:textId="77777777" w:rsidR="005E6A9E" w:rsidRDefault="005E6A9E" w:rsidP="005E6A9E">
      <w:pPr>
        <w:pStyle w:val="Style1"/>
      </w:pPr>
      <w:r>
        <w:t xml:space="preserve">                                    &lt;a href="/oklahoma-city-ok/"&gt;Oklahoma real estate&lt;/a&gt;</w:t>
      </w:r>
    </w:p>
    <w:p w14:paraId="6A92F79E" w14:textId="77777777" w:rsidR="005E6A9E" w:rsidRDefault="005E6A9E" w:rsidP="005E6A9E">
      <w:pPr>
        <w:pStyle w:val="Style1"/>
      </w:pPr>
      <w:r>
        <w:t xml:space="preserve">                                &lt;/li&gt;</w:t>
      </w:r>
    </w:p>
    <w:p w14:paraId="23324A2F" w14:textId="77777777" w:rsidR="005E6A9E" w:rsidRDefault="005E6A9E" w:rsidP="005E6A9E">
      <w:pPr>
        <w:pStyle w:val="Style1"/>
      </w:pPr>
      <w:r>
        <w:t xml:space="preserve">                                &lt;li&gt;</w:t>
      </w:r>
    </w:p>
    <w:p w14:paraId="5B54A21F" w14:textId="77777777" w:rsidR="005E6A9E" w:rsidRDefault="005E6A9E" w:rsidP="005E6A9E">
      <w:pPr>
        <w:pStyle w:val="Style1"/>
      </w:pPr>
      <w:r>
        <w:t xml:space="preserve">                                    &lt;a href="/omaha-ne/"&gt;Omaha real estate&lt;/a&gt;</w:t>
      </w:r>
    </w:p>
    <w:p w14:paraId="58DC702D" w14:textId="77777777" w:rsidR="005E6A9E" w:rsidRDefault="005E6A9E" w:rsidP="005E6A9E">
      <w:pPr>
        <w:pStyle w:val="Style1"/>
      </w:pPr>
      <w:r>
        <w:t xml:space="preserve">                                &lt;/li&gt;</w:t>
      </w:r>
    </w:p>
    <w:p w14:paraId="1BC8644A" w14:textId="77777777" w:rsidR="005E6A9E" w:rsidRDefault="005E6A9E" w:rsidP="005E6A9E">
      <w:pPr>
        <w:pStyle w:val="Style1"/>
      </w:pPr>
      <w:r>
        <w:t xml:space="preserve">                                &lt;li&gt;</w:t>
      </w:r>
    </w:p>
    <w:p w14:paraId="71BC1A9C" w14:textId="77777777" w:rsidR="005E6A9E" w:rsidRDefault="005E6A9E" w:rsidP="005E6A9E">
      <w:pPr>
        <w:pStyle w:val="Style1"/>
      </w:pPr>
      <w:r>
        <w:t xml:space="preserve">                                    &lt;a href="/ottawa-on/"&gt;Ottawa real estate&lt;/a&gt;</w:t>
      </w:r>
    </w:p>
    <w:p w14:paraId="5855C78F" w14:textId="77777777" w:rsidR="005E6A9E" w:rsidRDefault="005E6A9E" w:rsidP="005E6A9E">
      <w:pPr>
        <w:pStyle w:val="Style1"/>
      </w:pPr>
      <w:r>
        <w:t xml:space="preserve">                                &lt;/li&gt;</w:t>
      </w:r>
    </w:p>
    <w:p w14:paraId="6DD5A093" w14:textId="77777777" w:rsidR="005E6A9E" w:rsidRDefault="005E6A9E" w:rsidP="005E6A9E">
      <w:pPr>
        <w:pStyle w:val="Style1"/>
      </w:pPr>
      <w:r>
        <w:t xml:space="preserve">                                &lt;li&gt;</w:t>
      </w:r>
    </w:p>
    <w:p w14:paraId="377E0942" w14:textId="77777777" w:rsidR="005E6A9E" w:rsidRDefault="005E6A9E" w:rsidP="005E6A9E">
      <w:pPr>
        <w:pStyle w:val="Style1"/>
      </w:pPr>
      <w:r>
        <w:t xml:space="preserve">                                    &lt;a href="/philadelphia-pa/"&gt;Philadelphia real estate&lt;/a&gt;</w:t>
      </w:r>
    </w:p>
    <w:p w14:paraId="79360B81" w14:textId="77777777" w:rsidR="005E6A9E" w:rsidRDefault="005E6A9E" w:rsidP="005E6A9E">
      <w:pPr>
        <w:pStyle w:val="Style1"/>
      </w:pPr>
      <w:r>
        <w:t xml:space="preserve">                                &lt;/li&gt;</w:t>
      </w:r>
    </w:p>
    <w:p w14:paraId="29644E99" w14:textId="77777777" w:rsidR="005E6A9E" w:rsidRDefault="005E6A9E" w:rsidP="005E6A9E">
      <w:pPr>
        <w:pStyle w:val="Style1"/>
      </w:pPr>
      <w:r>
        <w:t xml:space="preserve">                                &lt;li&gt;</w:t>
      </w:r>
    </w:p>
    <w:p w14:paraId="08280B71" w14:textId="77777777" w:rsidR="005E6A9E" w:rsidRDefault="005E6A9E" w:rsidP="005E6A9E">
      <w:pPr>
        <w:pStyle w:val="Style1"/>
      </w:pPr>
      <w:r>
        <w:t xml:space="preserve">                                    &lt;a href="/phoenix-az/"&gt;Phoenix real estate&lt;/a&gt;</w:t>
      </w:r>
    </w:p>
    <w:p w14:paraId="034BA8F3" w14:textId="77777777" w:rsidR="005E6A9E" w:rsidRDefault="005E6A9E" w:rsidP="005E6A9E">
      <w:pPr>
        <w:pStyle w:val="Style1"/>
      </w:pPr>
      <w:r>
        <w:t xml:space="preserve">                                &lt;/li&gt;</w:t>
      </w:r>
    </w:p>
    <w:p w14:paraId="089D1CEA" w14:textId="77777777" w:rsidR="005E6A9E" w:rsidRDefault="005E6A9E" w:rsidP="005E6A9E">
      <w:pPr>
        <w:pStyle w:val="Style1"/>
      </w:pPr>
      <w:r>
        <w:t xml:space="preserve">                                &lt;li&gt;</w:t>
      </w:r>
    </w:p>
    <w:p w14:paraId="0E6AFE0D" w14:textId="77777777" w:rsidR="005E6A9E" w:rsidRDefault="005E6A9E" w:rsidP="005E6A9E">
      <w:pPr>
        <w:pStyle w:val="Style1"/>
      </w:pPr>
      <w:r>
        <w:t xml:space="preserve">                                    &lt;a href="/portland-or/"&gt;Portland real estate&lt;/a&gt;</w:t>
      </w:r>
    </w:p>
    <w:p w14:paraId="39A0F64E" w14:textId="77777777" w:rsidR="005E6A9E" w:rsidRDefault="005E6A9E" w:rsidP="005E6A9E">
      <w:pPr>
        <w:pStyle w:val="Style1"/>
      </w:pPr>
      <w:r>
        <w:t xml:space="preserve">                                &lt;/li&gt;</w:t>
      </w:r>
    </w:p>
    <w:p w14:paraId="6F15E4C3" w14:textId="77777777" w:rsidR="005E6A9E" w:rsidRDefault="005E6A9E" w:rsidP="005E6A9E">
      <w:pPr>
        <w:pStyle w:val="Style1"/>
      </w:pPr>
      <w:r>
        <w:t xml:space="preserve">                                &lt;li&gt;</w:t>
      </w:r>
    </w:p>
    <w:p w14:paraId="35F60DDE" w14:textId="77777777" w:rsidR="005E6A9E" w:rsidRDefault="005E6A9E" w:rsidP="005E6A9E">
      <w:pPr>
        <w:pStyle w:val="Style1"/>
      </w:pPr>
      <w:r>
        <w:t xml:space="preserve">                                    &lt;a href="/raleigh-nc/"&gt;Raleigh real estate&lt;/a&gt;</w:t>
      </w:r>
    </w:p>
    <w:p w14:paraId="3B7ECF65" w14:textId="77777777" w:rsidR="005E6A9E" w:rsidRDefault="005E6A9E" w:rsidP="005E6A9E">
      <w:pPr>
        <w:pStyle w:val="Style1"/>
      </w:pPr>
      <w:r>
        <w:t xml:space="preserve">                                &lt;/li&gt;</w:t>
      </w:r>
    </w:p>
    <w:p w14:paraId="0AE7360E" w14:textId="77777777" w:rsidR="005E6A9E" w:rsidRDefault="005E6A9E" w:rsidP="005E6A9E">
      <w:pPr>
        <w:pStyle w:val="Style1"/>
      </w:pPr>
      <w:r>
        <w:t xml:space="preserve">                                &lt;li&gt;</w:t>
      </w:r>
    </w:p>
    <w:p w14:paraId="63115AD3" w14:textId="77777777" w:rsidR="005E6A9E" w:rsidRDefault="005E6A9E" w:rsidP="005E6A9E">
      <w:pPr>
        <w:pStyle w:val="Style1"/>
      </w:pPr>
      <w:r>
        <w:t xml:space="preserve">                                    &lt;a href="/sacramento-ca/"&gt;Sacramento real estate&lt;/a&gt;</w:t>
      </w:r>
    </w:p>
    <w:p w14:paraId="2BD64325" w14:textId="77777777" w:rsidR="005E6A9E" w:rsidRDefault="005E6A9E" w:rsidP="005E6A9E">
      <w:pPr>
        <w:pStyle w:val="Style1"/>
      </w:pPr>
      <w:r>
        <w:t xml:space="preserve">                                &lt;/li&gt;</w:t>
      </w:r>
    </w:p>
    <w:p w14:paraId="55DAAAE5" w14:textId="77777777" w:rsidR="005E6A9E" w:rsidRDefault="005E6A9E" w:rsidP="005E6A9E">
      <w:pPr>
        <w:pStyle w:val="Style1"/>
      </w:pPr>
      <w:r>
        <w:t xml:space="preserve">                                &lt;li&gt;</w:t>
      </w:r>
    </w:p>
    <w:p w14:paraId="40DB05D5" w14:textId="77777777" w:rsidR="005E6A9E" w:rsidRDefault="005E6A9E" w:rsidP="005E6A9E">
      <w:pPr>
        <w:pStyle w:val="Style1"/>
      </w:pPr>
      <w:r>
        <w:t xml:space="preserve">                                    &lt;a href="/san-antonio-tx/"&gt;San Antonio real estate&lt;/a&gt;</w:t>
      </w:r>
    </w:p>
    <w:p w14:paraId="2D7B92C6" w14:textId="77777777" w:rsidR="005E6A9E" w:rsidRDefault="005E6A9E" w:rsidP="005E6A9E">
      <w:pPr>
        <w:pStyle w:val="Style1"/>
      </w:pPr>
      <w:r>
        <w:t xml:space="preserve">                                &lt;/li&gt;</w:t>
      </w:r>
    </w:p>
    <w:p w14:paraId="78BA79F6" w14:textId="77777777" w:rsidR="005E6A9E" w:rsidRDefault="005E6A9E" w:rsidP="005E6A9E">
      <w:pPr>
        <w:pStyle w:val="Style1"/>
      </w:pPr>
      <w:r>
        <w:t xml:space="preserve">                                &lt;li&gt;</w:t>
      </w:r>
    </w:p>
    <w:p w14:paraId="24E5CFE0" w14:textId="77777777" w:rsidR="005E6A9E" w:rsidRDefault="005E6A9E" w:rsidP="005E6A9E">
      <w:pPr>
        <w:pStyle w:val="Style1"/>
      </w:pPr>
      <w:r>
        <w:t xml:space="preserve">                                    &lt;a href="/san-diego-ca/"&gt;San Diego real estate&lt;/a&gt;</w:t>
      </w:r>
    </w:p>
    <w:p w14:paraId="1F648172" w14:textId="77777777" w:rsidR="005E6A9E" w:rsidRDefault="005E6A9E" w:rsidP="005E6A9E">
      <w:pPr>
        <w:pStyle w:val="Style1"/>
      </w:pPr>
      <w:r>
        <w:t xml:space="preserve">                                &lt;/li&gt;</w:t>
      </w:r>
    </w:p>
    <w:p w14:paraId="6DC6A750" w14:textId="77777777" w:rsidR="005E6A9E" w:rsidRDefault="005E6A9E" w:rsidP="005E6A9E">
      <w:pPr>
        <w:pStyle w:val="Style1"/>
      </w:pPr>
      <w:r>
        <w:t xml:space="preserve">                                &lt;li&gt;</w:t>
      </w:r>
    </w:p>
    <w:p w14:paraId="790D8B0A" w14:textId="77777777" w:rsidR="005E6A9E" w:rsidRDefault="005E6A9E" w:rsidP="005E6A9E">
      <w:pPr>
        <w:pStyle w:val="Style1"/>
      </w:pPr>
      <w:r>
        <w:t xml:space="preserve">                                    &lt;a href="/san-francisco-ca/"&gt;San Francisco real estate&lt;/a&gt;</w:t>
      </w:r>
    </w:p>
    <w:p w14:paraId="179BFCE4" w14:textId="77777777" w:rsidR="005E6A9E" w:rsidRDefault="005E6A9E" w:rsidP="005E6A9E">
      <w:pPr>
        <w:pStyle w:val="Style1"/>
      </w:pPr>
      <w:r>
        <w:t xml:space="preserve">                                &lt;/li&gt;</w:t>
      </w:r>
    </w:p>
    <w:p w14:paraId="56416CDA" w14:textId="77777777" w:rsidR="005E6A9E" w:rsidRDefault="005E6A9E" w:rsidP="005E6A9E">
      <w:pPr>
        <w:pStyle w:val="Style1"/>
      </w:pPr>
      <w:r>
        <w:t xml:space="preserve">                                &lt;li&gt;</w:t>
      </w:r>
    </w:p>
    <w:p w14:paraId="26F9BF9D" w14:textId="77777777" w:rsidR="005E6A9E" w:rsidRDefault="005E6A9E" w:rsidP="005E6A9E">
      <w:pPr>
        <w:pStyle w:val="Style1"/>
      </w:pPr>
      <w:r>
        <w:t xml:space="preserve">                                    &lt;a href="/san-jose-ca/"&gt;San Jose real estate&lt;/a&gt;</w:t>
      </w:r>
    </w:p>
    <w:p w14:paraId="5638AA66" w14:textId="77777777" w:rsidR="005E6A9E" w:rsidRDefault="005E6A9E" w:rsidP="005E6A9E">
      <w:pPr>
        <w:pStyle w:val="Style1"/>
      </w:pPr>
      <w:r>
        <w:t xml:space="preserve">                                &lt;/li&gt;</w:t>
      </w:r>
    </w:p>
    <w:p w14:paraId="56EDE604" w14:textId="77777777" w:rsidR="005E6A9E" w:rsidRDefault="005E6A9E" w:rsidP="005E6A9E">
      <w:pPr>
        <w:pStyle w:val="Style1"/>
      </w:pPr>
      <w:r>
        <w:t xml:space="preserve">                                &lt;li&gt;</w:t>
      </w:r>
    </w:p>
    <w:p w14:paraId="7F9E14EB" w14:textId="77777777" w:rsidR="005E6A9E" w:rsidRDefault="005E6A9E" w:rsidP="005E6A9E">
      <w:pPr>
        <w:pStyle w:val="Style1"/>
      </w:pPr>
      <w:r>
        <w:t xml:space="preserve">                                    &lt;a href="/seattle-wa/"&gt;Seattle real estate&lt;/a&gt;</w:t>
      </w:r>
    </w:p>
    <w:p w14:paraId="6E958A08" w14:textId="77777777" w:rsidR="005E6A9E" w:rsidRDefault="005E6A9E" w:rsidP="005E6A9E">
      <w:pPr>
        <w:pStyle w:val="Style1"/>
      </w:pPr>
      <w:r>
        <w:t xml:space="preserve">                                &lt;/li&gt;</w:t>
      </w:r>
    </w:p>
    <w:p w14:paraId="79DD4F1C" w14:textId="77777777" w:rsidR="005E6A9E" w:rsidRDefault="005E6A9E" w:rsidP="005E6A9E">
      <w:pPr>
        <w:pStyle w:val="Style1"/>
      </w:pPr>
      <w:r>
        <w:t xml:space="preserve">                                &lt;li&gt;</w:t>
      </w:r>
    </w:p>
    <w:p w14:paraId="3A30EF44" w14:textId="77777777" w:rsidR="005E6A9E" w:rsidRDefault="005E6A9E" w:rsidP="005E6A9E">
      <w:pPr>
        <w:pStyle w:val="Style1"/>
      </w:pPr>
      <w:r>
        <w:t xml:space="preserve">                                    &lt;a href="/toronto-on/"&gt;Toronto real estate&lt;/a&gt;</w:t>
      </w:r>
    </w:p>
    <w:p w14:paraId="0257D48E" w14:textId="77777777" w:rsidR="005E6A9E" w:rsidRDefault="005E6A9E" w:rsidP="005E6A9E">
      <w:pPr>
        <w:pStyle w:val="Style1"/>
      </w:pPr>
      <w:r>
        <w:t xml:space="preserve">                                &lt;/li&gt;</w:t>
      </w:r>
    </w:p>
    <w:p w14:paraId="7E81FEAF" w14:textId="77777777" w:rsidR="005E6A9E" w:rsidRDefault="005E6A9E" w:rsidP="005E6A9E">
      <w:pPr>
        <w:pStyle w:val="Style1"/>
      </w:pPr>
      <w:r>
        <w:t xml:space="preserve">                                &lt;li&gt;</w:t>
      </w:r>
    </w:p>
    <w:p w14:paraId="5C147B22" w14:textId="77777777" w:rsidR="005E6A9E" w:rsidRDefault="005E6A9E" w:rsidP="005E6A9E">
      <w:pPr>
        <w:pStyle w:val="Style1"/>
      </w:pPr>
      <w:r>
        <w:t xml:space="preserve">                                    &lt;a href="/tucson-az/"&gt;Tucson real estate&lt;/a&gt;</w:t>
      </w:r>
    </w:p>
    <w:p w14:paraId="18C4A5FD" w14:textId="77777777" w:rsidR="005E6A9E" w:rsidRDefault="005E6A9E" w:rsidP="005E6A9E">
      <w:pPr>
        <w:pStyle w:val="Style1"/>
      </w:pPr>
      <w:r>
        <w:t xml:space="preserve">                                &lt;/li&gt;</w:t>
      </w:r>
    </w:p>
    <w:p w14:paraId="4B209E32" w14:textId="77777777" w:rsidR="005E6A9E" w:rsidRDefault="005E6A9E" w:rsidP="005E6A9E">
      <w:pPr>
        <w:pStyle w:val="Style1"/>
      </w:pPr>
      <w:r>
        <w:t xml:space="preserve">                                &lt;li&gt;</w:t>
      </w:r>
    </w:p>
    <w:p w14:paraId="3D61C259" w14:textId="77777777" w:rsidR="005E6A9E" w:rsidRDefault="005E6A9E" w:rsidP="005E6A9E">
      <w:pPr>
        <w:pStyle w:val="Style1"/>
      </w:pPr>
      <w:r>
        <w:t xml:space="preserve">                                    &lt;a href="/tulsa-ok/"&gt;Tulsa real estate&lt;/a&gt;</w:t>
      </w:r>
    </w:p>
    <w:p w14:paraId="6A69B688" w14:textId="77777777" w:rsidR="005E6A9E" w:rsidRDefault="005E6A9E" w:rsidP="005E6A9E">
      <w:pPr>
        <w:pStyle w:val="Style1"/>
      </w:pPr>
      <w:r>
        <w:t xml:space="preserve">                                &lt;/li&gt;</w:t>
      </w:r>
    </w:p>
    <w:p w14:paraId="748C7651" w14:textId="77777777" w:rsidR="005E6A9E" w:rsidRDefault="005E6A9E" w:rsidP="005E6A9E">
      <w:pPr>
        <w:pStyle w:val="Style1"/>
      </w:pPr>
      <w:r>
        <w:t xml:space="preserve">                                &lt;li&gt;</w:t>
      </w:r>
    </w:p>
    <w:p w14:paraId="4BA3E561" w14:textId="77777777" w:rsidR="005E6A9E" w:rsidRDefault="005E6A9E" w:rsidP="005E6A9E">
      <w:pPr>
        <w:pStyle w:val="Style1"/>
      </w:pPr>
      <w:r>
        <w:t xml:space="preserve">                                    &lt;a href="/vancouver-bc/"&gt;Vancouver real estate&lt;/a&gt;</w:t>
      </w:r>
    </w:p>
    <w:p w14:paraId="69A3A010" w14:textId="77777777" w:rsidR="005E6A9E" w:rsidRDefault="005E6A9E" w:rsidP="005E6A9E">
      <w:pPr>
        <w:pStyle w:val="Style1"/>
      </w:pPr>
      <w:r>
        <w:t xml:space="preserve">                                &lt;/li&gt;</w:t>
      </w:r>
    </w:p>
    <w:p w14:paraId="4540803F" w14:textId="77777777" w:rsidR="005E6A9E" w:rsidRDefault="005E6A9E" w:rsidP="005E6A9E">
      <w:pPr>
        <w:pStyle w:val="Style1"/>
      </w:pPr>
      <w:r>
        <w:t xml:space="preserve">                                &lt;li&gt;</w:t>
      </w:r>
    </w:p>
    <w:p w14:paraId="5684C315" w14:textId="77777777" w:rsidR="005E6A9E" w:rsidRDefault="005E6A9E" w:rsidP="005E6A9E">
      <w:pPr>
        <w:pStyle w:val="Style1"/>
      </w:pPr>
      <w:r>
        <w:t xml:space="preserve">                                    &lt;a href="/virginia-beach-va/"&gt;Virginia Beach real estate&lt;/a&gt;</w:t>
      </w:r>
    </w:p>
    <w:p w14:paraId="3E3CE06F" w14:textId="77777777" w:rsidR="005E6A9E" w:rsidRDefault="005E6A9E" w:rsidP="005E6A9E">
      <w:pPr>
        <w:pStyle w:val="Style1"/>
      </w:pPr>
      <w:r>
        <w:t xml:space="preserve">                                &lt;/li&gt;</w:t>
      </w:r>
    </w:p>
    <w:p w14:paraId="407ADA11" w14:textId="77777777" w:rsidR="005E6A9E" w:rsidRDefault="005E6A9E" w:rsidP="005E6A9E">
      <w:pPr>
        <w:pStyle w:val="Style1"/>
      </w:pPr>
      <w:r>
        <w:t xml:space="preserve">                                &lt;li&gt;</w:t>
      </w:r>
    </w:p>
    <w:p w14:paraId="440C8C8D" w14:textId="77777777" w:rsidR="005E6A9E" w:rsidRDefault="005E6A9E" w:rsidP="005E6A9E">
      <w:pPr>
        <w:pStyle w:val="Style1"/>
      </w:pPr>
      <w:r>
        <w:t xml:space="preserve">                                    &lt;a href="/washington-dc/"&gt;Washington DC real estate&lt;/a&gt;</w:t>
      </w:r>
    </w:p>
    <w:p w14:paraId="3078D6EA" w14:textId="77777777" w:rsidR="005E6A9E" w:rsidRDefault="005E6A9E" w:rsidP="005E6A9E">
      <w:pPr>
        <w:pStyle w:val="Style1"/>
      </w:pPr>
      <w:r>
        <w:t xml:space="preserve">                                &lt;/li&gt;</w:t>
      </w:r>
    </w:p>
    <w:p w14:paraId="26D992BF" w14:textId="77777777" w:rsidR="005E6A9E" w:rsidRDefault="005E6A9E" w:rsidP="005E6A9E">
      <w:pPr>
        <w:pStyle w:val="Style1"/>
      </w:pPr>
      <w:r>
        <w:t xml:space="preserve">                                &lt;li&gt;</w:t>
      </w:r>
    </w:p>
    <w:p w14:paraId="03DF64A9" w14:textId="77777777" w:rsidR="005E6A9E" w:rsidRDefault="005E6A9E" w:rsidP="005E6A9E">
      <w:pPr>
        <w:pStyle w:val="Style1"/>
      </w:pPr>
      <w:r>
        <w:t xml:space="preserve">                                    &lt;a href="/wichita-ks/"&gt;Wichita real estate&lt;/a&gt;</w:t>
      </w:r>
    </w:p>
    <w:p w14:paraId="2C254E82" w14:textId="77777777" w:rsidR="005E6A9E" w:rsidRDefault="005E6A9E" w:rsidP="005E6A9E">
      <w:pPr>
        <w:pStyle w:val="Style1"/>
      </w:pPr>
      <w:r>
        <w:t xml:space="preserve">                                &lt;/li&gt;</w:t>
      </w:r>
    </w:p>
    <w:p w14:paraId="2E41A406" w14:textId="77777777" w:rsidR="005E6A9E" w:rsidRDefault="005E6A9E" w:rsidP="005E6A9E">
      <w:pPr>
        <w:pStyle w:val="Style1"/>
      </w:pPr>
      <w:r>
        <w:t xml:space="preserve">                            &lt;/ul&gt;</w:t>
      </w:r>
    </w:p>
    <w:p w14:paraId="273E4902" w14:textId="77777777" w:rsidR="005E6A9E" w:rsidRDefault="005E6A9E" w:rsidP="005E6A9E">
      <w:pPr>
        <w:pStyle w:val="Style1"/>
      </w:pPr>
      <w:r>
        <w:t xml:space="preserve">                        &lt;/div&gt;</w:t>
      </w:r>
    </w:p>
    <w:p w14:paraId="1B838880" w14:textId="77777777" w:rsidR="005E6A9E" w:rsidRDefault="005E6A9E" w:rsidP="005E6A9E">
      <w:pPr>
        <w:pStyle w:val="Style1"/>
      </w:pPr>
      <w:r>
        <w:t xml:space="preserve">                    &lt;/li&gt;</w:t>
      </w:r>
    </w:p>
    <w:p w14:paraId="201867E0" w14:textId="77777777" w:rsidR="005E6A9E" w:rsidRDefault="005E6A9E" w:rsidP="005E6A9E">
      <w:pPr>
        <w:pStyle w:val="Style1"/>
      </w:pPr>
      <w:r>
        <w:t xml:space="preserve">                    &lt;li class="sc-10wuuzs-3 dDkGna"&gt;</w:t>
      </w:r>
    </w:p>
    <w:p w14:paraId="6355B9E4" w14:textId="77777777" w:rsidR="005E6A9E" w:rsidRDefault="005E6A9E" w:rsidP="005E6A9E">
      <w:pPr>
        <w:pStyle w:val="Style1"/>
      </w:pPr>
      <w:r>
        <w:t xml:space="preserve">                        &lt;div class="sc-1pd1jzu-0 eSssbo"&gt;</w:t>
      </w:r>
    </w:p>
    <w:p w14:paraId="6AC93E89" w14:textId="77777777" w:rsidR="005E6A9E" w:rsidRDefault="005E6A9E" w:rsidP="005E6A9E">
      <w:pPr>
        <w:pStyle w:val="Style1"/>
      </w:pPr>
      <w:r>
        <w:t xml:space="preserve">                            &lt;button aria-expanded="false" class="StyledTextButton-c11n-8-86-1__sc-n1gfmh-0 dlwERf sc-1p66692-0 bytAxr"&gt;</w:t>
      </w:r>
    </w:p>
    <w:p w14:paraId="4570FE63" w14:textId="77777777" w:rsidR="005E6A9E" w:rsidRDefault="005E6A9E" w:rsidP="005E6A9E">
      <w:pPr>
        <w:pStyle w:val="Style1"/>
      </w:pPr>
      <w:r>
        <w:t xml:space="preserve">                                &lt;span class="Text-c11n-8-86-1__sc-aiai24-0 jWCuQq"&gt;Rentals&lt;/span&gt;</w:t>
      </w:r>
    </w:p>
    <w:p w14:paraId="1ADBF61B" w14:textId="77777777" w:rsidR="005E6A9E" w:rsidRDefault="005E6A9E" w:rsidP="005E6A9E">
      <w:pPr>
        <w:pStyle w:val="Style1"/>
      </w:pPr>
      <w:r>
        <w:t xml:space="preserve">                            &lt;/button&gt;</w:t>
      </w:r>
    </w:p>
    <w:p w14:paraId="037D30FF" w14:textId="77777777" w:rsidR="005E6A9E" w:rsidRDefault="005E6A9E" w:rsidP="005E6A9E">
      <w:pPr>
        <w:pStyle w:val="Style1"/>
      </w:pPr>
      <w:r>
        <w:t xml:space="preserve">                            &lt;ul class="sc-vxl3rc-0 dSwiOK"&gt;</w:t>
      </w:r>
    </w:p>
    <w:p w14:paraId="74CD492D" w14:textId="77777777" w:rsidR="005E6A9E" w:rsidRDefault="005E6A9E" w:rsidP="005E6A9E">
      <w:pPr>
        <w:pStyle w:val="Style1"/>
      </w:pPr>
      <w:r>
        <w:t xml:space="preserve">                                &lt;li&gt;</w:t>
      </w:r>
    </w:p>
    <w:p w14:paraId="027D3970" w14:textId="77777777" w:rsidR="005E6A9E" w:rsidRDefault="005E6A9E" w:rsidP="005E6A9E">
      <w:pPr>
        <w:pStyle w:val="Style1"/>
      </w:pPr>
      <w:r>
        <w:t xml:space="preserve">                                    &lt;a href="/browse/b/"&gt;Rental Buildings&lt;/a&gt;</w:t>
      </w:r>
    </w:p>
    <w:p w14:paraId="19113B5B" w14:textId="77777777" w:rsidR="005E6A9E" w:rsidRDefault="005E6A9E" w:rsidP="005E6A9E">
      <w:pPr>
        <w:pStyle w:val="Style1"/>
      </w:pPr>
      <w:r>
        <w:t xml:space="preserve">                                &lt;/li&gt;</w:t>
      </w:r>
    </w:p>
    <w:p w14:paraId="451ED858" w14:textId="77777777" w:rsidR="005E6A9E" w:rsidRDefault="005E6A9E" w:rsidP="005E6A9E">
      <w:pPr>
        <w:pStyle w:val="Style1"/>
      </w:pPr>
      <w:r>
        <w:t xml:space="preserve">                                &lt;li&gt;</w:t>
      </w:r>
    </w:p>
    <w:p w14:paraId="4B5E80FC" w14:textId="77777777" w:rsidR="005E6A9E" w:rsidRDefault="005E6A9E" w:rsidP="005E6A9E">
      <w:pPr>
        <w:pStyle w:val="Style1"/>
      </w:pPr>
      <w:r>
        <w:t xml:space="preserve">                                    &lt;a href="/atlanta-ga/apartments/"&gt;Atlanta apartments for rent&lt;/a&gt;</w:t>
      </w:r>
    </w:p>
    <w:p w14:paraId="0387154C" w14:textId="77777777" w:rsidR="005E6A9E" w:rsidRDefault="005E6A9E" w:rsidP="005E6A9E">
      <w:pPr>
        <w:pStyle w:val="Style1"/>
      </w:pPr>
      <w:r>
        <w:t xml:space="preserve">                                &lt;/li&gt;</w:t>
      </w:r>
    </w:p>
    <w:p w14:paraId="7048BE9A" w14:textId="77777777" w:rsidR="005E6A9E" w:rsidRDefault="005E6A9E" w:rsidP="005E6A9E">
      <w:pPr>
        <w:pStyle w:val="Style1"/>
      </w:pPr>
      <w:r>
        <w:t xml:space="preserve">                                &lt;li&gt;</w:t>
      </w:r>
    </w:p>
    <w:p w14:paraId="31C50A6A" w14:textId="77777777" w:rsidR="005E6A9E" w:rsidRDefault="005E6A9E" w:rsidP="005E6A9E">
      <w:pPr>
        <w:pStyle w:val="Style1"/>
      </w:pPr>
      <w:r>
        <w:t xml:space="preserve">                                    &lt;a href="/austin-tx/apartments/"&gt;Austin apartments for rent&lt;/a&gt;</w:t>
      </w:r>
    </w:p>
    <w:p w14:paraId="6F2D50B5" w14:textId="77777777" w:rsidR="005E6A9E" w:rsidRDefault="005E6A9E" w:rsidP="005E6A9E">
      <w:pPr>
        <w:pStyle w:val="Style1"/>
      </w:pPr>
      <w:r>
        <w:t xml:space="preserve">                                &lt;/li&gt;</w:t>
      </w:r>
    </w:p>
    <w:p w14:paraId="387E258B" w14:textId="77777777" w:rsidR="005E6A9E" w:rsidRDefault="005E6A9E" w:rsidP="005E6A9E">
      <w:pPr>
        <w:pStyle w:val="Style1"/>
      </w:pPr>
      <w:r>
        <w:t xml:space="preserve">                                &lt;li&gt;</w:t>
      </w:r>
    </w:p>
    <w:p w14:paraId="5A730DA7" w14:textId="77777777" w:rsidR="005E6A9E" w:rsidRDefault="005E6A9E" w:rsidP="005E6A9E">
      <w:pPr>
        <w:pStyle w:val="Style1"/>
      </w:pPr>
      <w:r>
        <w:t xml:space="preserve">                                    &lt;a href="/baltimore-md/apartments/"&gt;Baltimore apartments for rent&lt;/a&gt;</w:t>
      </w:r>
    </w:p>
    <w:p w14:paraId="0ADF9670" w14:textId="77777777" w:rsidR="005E6A9E" w:rsidRDefault="005E6A9E" w:rsidP="005E6A9E">
      <w:pPr>
        <w:pStyle w:val="Style1"/>
      </w:pPr>
      <w:r>
        <w:t xml:space="preserve">                                &lt;/li&gt;</w:t>
      </w:r>
    </w:p>
    <w:p w14:paraId="3E9B0734" w14:textId="77777777" w:rsidR="005E6A9E" w:rsidRDefault="005E6A9E" w:rsidP="005E6A9E">
      <w:pPr>
        <w:pStyle w:val="Style1"/>
      </w:pPr>
      <w:r>
        <w:t xml:space="preserve">                                &lt;li&gt;</w:t>
      </w:r>
    </w:p>
    <w:p w14:paraId="5C70186D" w14:textId="77777777" w:rsidR="005E6A9E" w:rsidRDefault="005E6A9E" w:rsidP="005E6A9E">
      <w:pPr>
        <w:pStyle w:val="Style1"/>
      </w:pPr>
      <w:r>
        <w:t xml:space="preserve">                                    &lt;a href="/boston-ma/apartments/"&gt;Boston apartments for rent&lt;/a&gt;</w:t>
      </w:r>
    </w:p>
    <w:p w14:paraId="5365F2D3" w14:textId="77777777" w:rsidR="005E6A9E" w:rsidRDefault="005E6A9E" w:rsidP="005E6A9E">
      <w:pPr>
        <w:pStyle w:val="Style1"/>
      </w:pPr>
      <w:r>
        <w:t xml:space="preserve">                                &lt;/li&gt;</w:t>
      </w:r>
    </w:p>
    <w:p w14:paraId="092171B5" w14:textId="77777777" w:rsidR="005E6A9E" w:rsidRDefault="005E6A9E" w:rsidP="005E6A9E">
      <w:pPr>
        <w:pStyle w:val="Style1"/>
      </w:pPr>
      <w:r>
        <w:t xml:space="preserve">                                &lt;li&gt;</w:t>
      </w:r>
    </w:p>
    <w:p w14:paraId="6313D331" w14:textId="77777777" w:rsidR="005E6A9E" w:rsidRDefault="005E6A9E" w:rsidP="005E6A9E">
      <w:pPr>
        <w:pStyle w:val="Style1"/>
      </w:pPr>
      <w:r>
        <w:t xml:space="preserve">                                    &lt;a href="/bronx-new-york-city-ny/apartments/"&gt;Bronx NYC apartments for rent&lt;/a&gt;</w:t>
      </w:r>
    </w:p>
    <w:p w14:paraId="0A99DF9D" w14:textId="77777777" w:rsidR="005E6A9E" w:rsidRDefault="005E6A9E" w:rsidP="005E6A9E">
      <w:pPr>
        <w:pStyle w:val="Style1"/>
      </w:pPr>
      <w:r>
        <w:t xml:space="preserve">                                &lt;/li&gt;</w:t>
      </w:r>
    </w:p>
    <w:p w14:paraId="4C243139" w14:textId="77777777" w:rsidR="005E6A9E" w:rsidRDefault="005E6A9E" w:rsidP="005E6A9E">
      <w:pPr>
        <w:pStyle w:val="Style1"/>
      </w:pPr>
      <w:r>
        <w:t xml:space="preserve">                                &lt;li&gt;</w:t>
      </w:r>
    </w:p>
    <w:p w14:paraId="23813179" w14:textId="77777777" w:rsidR="005E6A9E" w:rsidRDefault="005E6A9E" w:rsidP="005E6A9E">
      <w:pPr>
        <w:pStyle w:val="Style1"/>
      </w:pPr>
      <w:r>
        <w:t xml:space="preserve">                                    &lt;a href="/brooklyn-new-york-city-ny/apartments/"&gt;Brooklyn NYC apartments for rent&lt;/a&gt;</w:t>
      </w:r>
    </w:p>
    <w:p w14:paraId="2E53B9A9" w14:textId="77777777" w:rsidR="005E6A9E" w:rsidRDefault="005E6A9E" w:rsidP="005E6A9E">
      <w:pPr>
        <w:pStyle w:val="Style1"/>
      </w:pPr>
      <w:r>
        <w:t xml:space="preserve">                                &lt;/li&gt;</w:t>
      </w:r>
    </w:p>
    <w:p w14:paraId="5D0665E7" w14:textId="77777777" w:rsidR="005E6A9E" w:rsidRDefault="005E6A9E" w:rsidP="005E6A9E">
      <w:pPr>
        <w:pStyle w:val="Style1"/>
      </w:pPr>
      <w:r>
        <w:t xml:space="preserve">                                &lt;li&gt;</w:t>
      </w:r>
    </w:p>
    <w:p w14:paraId="59804321" w14:textId="77777777" w:rsidR="005E6A9E" w:rsidRDefault="005E6A9E" w:rsidP="005E6A9E">
      <w:pPr>
        <w:pStyle w:val="Style1"/>
      </w:pPr>
      <w:r>
        <w:t xml:space="preserve">                                    &lt;a href="/charlotte-nc/apartments/"&gt;Charlotte apartments for rent&lt;/a&gt;</w:t>
      </w:r>
    </w:p>
    <w:p w14:paraId="289C3EA1" w14:textId="77777777" w:rsidR="005E6A9E" w:rsidRDefault="005E6A9E" w:rsidP="005E6A9E">
      <w:pPr>
        <w:pStyle w:val="Style1"/>
      </w:pPr>
      <w:r>
        <w:t xml:space="preserve">                                &lt;/li&gt;</w:t>
      </w:r>
    </w:p>
    <w:p w14:paraId="0D1B60B6" w14:textId="77777777" w:rsidR="005E6A9E" w:rsidRDefault="005E6A9E" w:rsidP="005E6A9E">
      <w:pPr>
        <w:pStyle w:val="Style1"/>
      </w:pPr>
      <w:r>
        <w:t xml:space="preserve">                                &lt;li&gt;</w:t>
      </w:r>
    </w:p>
    <w:p w14:paraId="6E59DEC3" w14:textId="77777777" w:rsidR="005E6A9E" w:rsidRDefault="005E6A9E" w:rsidP="005E6A9E">
      <w:pPr>
        <w:pStyle w:val="Style1"/>
      </w:pPr>
      <w:r>
        <w:t xml:space="preserve">                                    &lt;a href="/chicago-il/apartments/"&gt;Chicago apartments for rent&lt;/a&gt;</w:t>
      </w:r>
    </w:p>
    <w:p w14:paraId="08C3C4F9" w14:textId="77777777" w:rsidR="005E6A9E" w:rsidRDefault="005E6A9E" w:rsidP="005E6A9E">
      <w:pPr>
        <w:pStyle w:val="Style1"/>
      </w:pPr>
      <w:r>
        <w:t xml:space="preserve">                                &lt;/li&gt;</w:t>
      </w:r>
    </w:p>
    <w:p w14:paraId="596827BF" w14:textId="77777777" w:rsidR="005E6A9E" w:rsidRDefault="005E6A9E" w:rsidP="005E6A9E">
      <w:pPr>
        <w:pStyle w:val="Style1"/>
      </w:pPr>
      <w:r>
        <w:t xml:space="preserve">                                &lt;li&gt;</w:t>
      </w:r>
    </w:p>
    <w:p w14:paraId="0BC9B96F" w14:textId="77777777" w:rsidR="005E6A9E" w:rsidRDefault="005E6A9E" w:rsidP="005E6A9E">
      <w:pPr>
        <w:pStyle w:val="Style1"/>
      </w:pPr>
      <w:r>
        <w:t xml:space="preserve">                                    &lt;a href="/dallas-tx/apartments/"&gt;Dallas apartments for rent&lt;/a&gt;</w:t>
      </w:r>
    </w:p>
    <w:p w14:paraId="54DB9224" w14:textId="77777777" w:rsidR="005E6A9E" w:rsidRDefault="005E6A9E" w:rsidP="005E6A9E">
      <w:pPr>
        <w:pStyle w:val="Style1"/>
      </w:pPr>
      <w:r>
        <w:t xml:space="preserve">                                &lt;/li&gt;</w:t>
      </w:r>
    </w:p>
    <w:p w14:paraId="06825F79" w14:textId="77777777" w:rsidR="005E6A9E" w:rsidRDefault="005E6A9E" w:rsidP="005E6A9E">
      <w:pPr>
        <w:pStyle w:val="Style1"/>
      </w:pPr>
      <w:r>
        <w:t xml:space="preserve">                                &lt;li&gt;</w:t>
      </w:r>
    </w:p>
    <w:p w14:paraId="52956A1D" w14:textId="77777777" w:rsidR="005E6A9E" w:rsidRDefault="005E6A9E" w:rsidP="005E6A9E">
      <w:pPr>
        <w:pStyle w:val="Style1"/>
      </w:pPr>
      <w:r>
        <w:t xml:space="preserve">                                    &lt;a href="/denver-co/apartments/"&gt;Denver apartments for rent&lt;/a&gt;</w:t>
      </w:r>
    </w:p>
    <w:p w14:paraId="4914CD7A" w14:textId="77777777" w:rsidR="005E6A9E" w:rsidRDefault="005E6A9E" w:rsidP="005E6A9E">
      <w:pPr>
        <w:pStyle w:val="Style1"/>
      </w:pPr>
      <w:r>
        <w:t xml:space="preserve">                                &lt;/li&gt;</w:t>
      </w:r>
    </w:p>
    <w:p w14:paraId="3E1B8D39" w14:textId="77777777" w:rsidR="005E6A9E" w:rsidRDefault="005E6A9E" w:rsidP="005E6A9E">
      <w:pPr>
        <w:pStyle w:val="Style1"/>
      </w:pPr>
      <w:r>
        <w:t xml:space="preserve">                                &lt;li&gt;</w:t>
      </w:r>
    </w:p>
    <w:p w14:paraId="42059D9F" w14:textId="77777777" w:rsidR="005E6A9E" w:rsidRDefault="005E6A9E" w:rsidP="005E6A9E">
      <w:pPr>
        <w:pStyle w:val="Style1"/>
      </w:pPr>
      <w:r>
        <w:t xml:space="preserve">                                    &lt;a href="/houston-tx/apartments/"&gt;Houston apartments for rent&lt;/a&gt;</w:t>
      </w:r>
    </w:p>
    <w:p w14:paraId="6C7CB566" w14:textId="77777777" w:rsidR="005E6A9E" w:rsidRDefault="005E6A9E" w:rsidP="005E6A9E">
      <w:pPr>
        <w:pStyle w:val="Style1"/>
      </w:pPr>
      <w:r>
        <w:t xml:space="preserve">                                &lt;/li&gt;</w:t>
      </w:r>
    </w:p>
    <w:p w14:paraId="074805B1" w14:textId="77777777" w:rsidR="005E6A9E" w:rsidRDefault="005E6A9E" w:rsidP="005E6A9E">
      <w:pPr>
        <w:pStyle w:val="Style1"/>
      </w:pPr>
      <w:r>
        <w:t xml:space="preserve">                                &lt;li&gt;</w:t>
      </w:r>
    </w:p>
    <w:p w14:paraId="710EFFAF" w14:textId="77777777" w:rsidR="005E6A9E" w:rsidRDefault="005E6A9E" w:rsidP="005E6A9E">
      <w:pPr>
        <w:pStyle w:val="Style1"/>
      </w:pPr>
      <w:r>
        <w:t xml:space="preserve">                                    &lt;a href="/jersey-city-nj/apartments/"&gt;Jersey City apartments for rent&lt;/a&gt;</w:t>
      </w:r>
    </w:p>
    <w:p w14:paraId="6773D91A" w14:textId="77777777" w:rsidR="005E6A9E" w:rsidRDefault="005E6A9E" w:rsidP="005E6A9E">
      <w:pPr>
        <w:pStyle w:val="Style1"/>
      </w:pPr>
      <w:r>
        <w:t xml:space="preserve">                                &lt;/li&gt;</w:t>
      </w:r>
    </w:p>
    <w:p w14:paraId="625CB673" w14:textId="77777777" w:rsidR="005E6A9E" w:rsidRDefault="005E6A9E" w:rsidP="005E6A9E">
      <w:pPr>
        <w:pStyle w:val="Style1"/>
      </w:pPr>
      <w:r>
        <w:t xml:space="preserve">                                &lt;li&gt;</w:t>
      </w:r>
    </w:p>
    <w:p w14:paraId="19D04B39" w14:textId="77777777" w:rsidR="005E6A9E" w:rsidRDefault="005E6A9E" w:rsidP="005E6A9E">
      <w:pPr>
        <w:pStyle w:val="Style1"/>
      </w:pPr>
      <w:r>
        <w:t xml:space="preserve">                                    &lt;a href="/long-beach-ca/apartments/"&gt;Long Beach apartments for rent&lt;/a&gt;</w:t>
      </w:r>
    </w:p>
    <w:p w14:paraId="66E27D55" w14:textId="77777777" w:rsidR="005E6A9E" w:rsidRDefault="005E6A9E" w:rsidP="005E6A9E">
      <w:pPr>
        <w:pStyle w:val="Style1"/>
      </w:pPr>
      <w:r>
        <w:t xml:space="preserve">                                &lt;/li&gt;</w:t>
      </w:r>
    </w:p>
    <w:p w14:paraId="19EF057D" w14:textId="77777777" w:rsidR="005E6A9E" w:rsidRDefault="005E6A9E" w:rsidP="005E6A9E">
      <w:pPr>
        <w:pStyle w:val="Style1"/>
      </w:pPr>
      <w:r>
        <w:t xml:space="preserve">                                &lt;li&gt;</w:t>
      </w:r>
    </w:p>
    <w:p w14:paraId="01B25D90" w14:textId="77777777" w:rsidR="005E6A9E" w:rsidRDefault="005E6A9E" w:rsidP="005E6A9E">
      <w:pPr>
        <w:pStyle w:val="Style1"/>
      </w:pPr>
      <w:r>
        <w:t xml:space="preserve">                                    &lt;a href="/manhattan-new-york-city-ny/apartments/"&gt;Manhattan NYC apartments for rent&lt;/a&gt;</w:t>
      </w:r>
    </w:p>
    <w:p w14:paraId="32BC05ED" w14:textId="77777777" w:rsidR="005E6A9E" w:rsidRDefault="005E6A9E" w:rsidP="005E6A9E">
      <w:pPr>
        <w:pStyle w:val="Style1"/>
      </w:pPr>
      <w:r>
        <w:t xml:space="preserve">                                &lt;/li&gt;</w:t>
      </w:r>
    </w:p>
    <w:p w14:paraId="723C19CE" w14:textId="77777777" w:rsidR="005E6A9E" w:rsidRDefault="005E6A9E" w:rsidP="005E6A9E">
      <w:pPr>
        <w:pStyle w:val="Style1"/>
      </w:pPr>
      <w:r>
        <w:t xml:space="preserve">                                &lt;li&gt;</w:t>
      </w:r>
    </w:p>
    <w:p w14:paraId="06B6FA56" w14:textId="77777777" w:rsidR="005E6A9E" w:rsidRDefault="005E6A9E" w:rsidP="005E6A9E">
      <w:pPr>
        <w:pStyle w:val="Style1"/>
      </w:pPr>
      <w:r>
        <w:t xml:space="preserve">                                    &lt;a href="/miami-fl/apartments/"&gt;Miami apartments for rent&lt;/a&gt;</w:t>
      </w:r>
    </w:p>
    <w:p w14:paraId="34AE6A84" w14:textId="77777777" w:rsidR="005E6A9E" w:rsidRDefault="005E6A9E" w:rsidP="005E6A9E">
      <w:pPr>
        <w:pStyle w:val="Style1"/>
      </w:pPr>
      <w:r>
        <w:t xml:space="preserve">                                &lt;/li&gt;</w:t>
      </w:r>
    </w:p>
    <w:p w14:paraId="2239296A" w14:textId="77777777" w:rsidR="005E6A9E" w:rsidRDefault="005E6A9E" w:rsidP="005E6A9E">
      <w:pPr>
        <w:pStyle w:val="Style1"/>
      </w:pPr>
      <w:r>
        <w:t xml:space="preserve">                                &lt;li&gt;</w:t>
      </w:r>
    </w:p>
    <w:p w14:paraId="05F68AB9" w14:textId="77777777" w:rsidR="005E6A9E" w:rsidRDefault="005E6A9E" w:rsidP="005E6A9E">
      <w:pPr>
        <w:pStyle w:val="Style1"/>
      </w:pPr>
      <w:r>
        <w:t xml:space="preserve">                                    &lt;a href="/minneapolis-mn/apartments/"&gt;Minneapolis apartments for rent&lt;/a&gt;</w:t>
      </w:r>
    </w:p>
    <w:p w14:paraId="5E348C0F" w14:textId="77777777" w:rsidR="005E6A9E" w:rsidRDefault="005E6A9E" w:rsidP="005E6A9E">
      <w:pPr>
        <w:pStyle w:val="Style1"/>
      </w:pPr>
      <w:r>
        <w:t xml:space="preserve">                                &lt;/li&gt;</w:t>
      </w:r>
    </w:p>
    <w:p w14:paraId="20EE05C6" w14:textId="77777777" w:rsidR="005E6A9E" w:rsidRDefault="005E6A9E" w:rsidP="005E6A9E">
      <w:pPr>
        <w:pStyle w:val="Style1"/>
      </w:pPr>
      <w:r>
        <w:t xml:space="preserve">                                &lt;li&gt;</w:t>
      </w:r>
    </w:p>
    <w:p w14:paraId="66604D1A" w14:textId="77777777" w:rsidR="005E6A9E" w:rsidRDefault="005E6A9E" w:rsidP="005E6A9E">
      <w:pPr>
        <w:pStyle w:val="Style1"/>
      </w:pPr>
      <w:r>
        <w:t xml:space="preserve">                                    &lt;a href="/new-york-city-ny/apartments/"&gt;New York City apartments for rent&lt;/a&gt;</w:t>
      </w:r>
    </w:p>
    <w:p w14:paraId="177AC5ED" w14:textId="77777777" w:rsidR="005E6A9E" w:rsidRDefault="005E6A9E" w:rsidP="005E6A9E">
      <w:pPr>
        <w:pStyle w:val="Style1"/>
      </w:pPr>
      <w:r>
        <w:t xml:space="preserve">                                &lt;/li&gt;</w:t>
      </w:r>
    </w:p>
    <w:p w14:paraId="5C07C2A7" w14:textId="77777777" w:rsidR="005E6A9E" w:rsidRDefault="005E6A9E" w:rsidP="005E6A9E">
      <w:pPr>
        <w:pStyle w:val="Style1"/>
      </w:pPr>
      <w:r>
        <w:t xml:space="preserve">                                &lt;li&gt;</w:t>
      </w:r>
    </w:p>
    <w:p w14:paraId="30C36B4B" w14:textId="77777777" w:rsidR="005E6A9E" w:rsidRDefault="005E6A9E" w:rsidP="005E6A9E">
      <w:pPr>
        <w:pStyle w:val="Style1"/>
      </w:pPr>
      <w:r>
        <w:t xml:space="preserve">                                    &lt;a href="/oakland-ca/apartments/"&gt;Oakland apartments for rent&lt;/a&gt;</w:t>
      </w:r>
    </w:p>
    <w:p w14:paraId="53F7E1EE" w14:textId="77777777" w:rsidR="005E6A9E" w:rsidRDefault="005E6A9E" w:rsidP="005E6A9E">
      <w:pPr>
        <w:pStyle w:val="Style1"/>
      </w:pPr>
      <w:r>
        <w:t xml:space="preserve">                                &lt;/li&gt;</w:t>
      </w:r>
    </w:p>
    <w:p w14:paraId="67A33E73" w14:textId="77777777" w:rsidR="005E6A9E" w:rsidRDefault="005E6A9E" w:rsidP="005E6A9E">
      <w:pPr>
        <w:pStyle w:val="Style1"/>
      </w:pPr>
      <w:r>
        <w:t xml:space="preserve">                                &lt;li&gt;</w:t>
      </w:r>
    </w:p>
    <w:p w14:paraId="7C9FBD8E" w14:textId="77777777" w:rsidR="005E6A9E" w:rsidRDefault="005E6A9E" w:rsidP="005E6A9E">
      <w:pPr>
        <w:pStyle w:val="Style1"/>
      </w:pPr>
      <w:r>
        <w:t xml:space="preserve">                                    &lt;a href="/oklahoma-city-ok/apartments/"&gt;Oklahoma City apartments for rent&lt;/a&gt;</w:t>
      </w:r>
    </w:p>
    <w:p w14:paraId="1737F37D" w14:textId="77777777" w:rsidR="005E6A9E" w:rsidRDefault="005E6A9E" w:rsidP="005E6A9E">
      <w:pPr>
        <w:pStyle w:val="Style1"/>
      </w:pPr>
      <w:r>
        <w:t xml:space="preserve">                                &lt;/li&gt;</w:t>
      </w:r>
    </w:p>
    <w:p w14:paraId="5884C279" w14:textId="77777777" w:rsidR="005E6A9E" w:rsidRDefault="005E6A9E" w:rsidP="005E6A9E">
      <w:pPr>
        <w:pStyle w:val="Style1"/>
      </w:pPr>
      <w:r>
        <w:t xml:space="preserve">                                &lt;li&gt;</w:t>
      </w:r>
    </w:p>
    <w:p w14:paraId="78258168" w14:textId="77777777" w:rsidR="005E6A9E" w:rsidRDefault="005E6A9E" w:rsidP="005E6A9E">
      <w:pPr>
        <w:pStyle w:val="Style1"/>
      </w:pPr>
      <w:r>
        <w:t xml:space="preserve">                                    &lt;a href="/philadelphia-pa/apartments/"&gt;Philadelphia apartments for rent&lt;/a&gt;</w:t>
      </w:r>
    </w:p>
    <w:p w14:paraId="51E270BC" w14:textId="77777777" w:rsidR="005E6A9E" w:rsidRDefault="005E6A9E" w:rsidP="005E6A9E">
      <w:pPr>
        <w:pStyle w:val="Style1"/>
      </w:pPr>
      <w:r>
        <w:t xml:space="preserve">                                &lt;/li&gt;</w:t>
      </w:r>
    </w:p>
    <w:p w14:paraId="770BC32C" w14:textId="77777777" w:rsidR="005E6A9E" w:rsidRDefault="005E6A9E" w:rsidP="005E6A9E">
      <w:pPr>
        <w:pStyle w:val="Style1"/>
      </w:pPr>
      <w:r>
        <w:t xml:space="preserve">                                &lt;li&gt;</w:t>
      </w:r>
    </w:p>
    <w:p w14:paraId="194B57E3" w14:textId="77777777" w:rsidR="005E6A9E" w:rsidRDefault="005E6A9E" w:rsidP="005E6A9E">
      <w:pPr>
        <w:pStyle w:val="Style1"/>
      </w:pPr>
      <w:r>
        <w:t xml:space="preserve">                                    &lt;a href="/queens-new-york-city-ny/apartments/"&gt;Queens NYC apartments for rent&lt;/a&gt;</w:t>
      </w:r>
    </w:p>
    <w:p w14:paraId="7A775E54" w14:textId="77777777" w:rsidR="005E6A9E" w:rsidRDefault="005E6A9E" w:rsidP="005E6A9E">
      <w:pPr>
        <w:pStyle w:val="Style1"/>
      </w:pPr>
      <w:r>
        <w:t xml:space="preserve">                                &lt;/li&gt;</w:t>
      </w:r>
    </w:p>
    <w:p w14:paraId="506AA590" w14:textId="77777777" w:rsidR="005E6A9E" w:rsidRDefault="005E6A9E" w:rsidP="005E6A9E">
      <w:pPr>
        <w:pStyle w:val="Style1"/>
      </w:pPr>
      <w:r>
        <w:t xml:space="preserve">                                &lt;li&gt;</w:t>
      </w:r>
    </w:p>
    <w:p w14:paraId="265E78A1" w14:textId="77777777" w:rsidR="005E6A9E" w:rsidRDefault="005E6A9E" w:rsidP="005E6A9E">
      <w:pPr>
        <w:pStyle w:val="Style1"/>
      </w:pPr>
      <w:r>
        <w:t xml:space="preserve">                                    &lt;a href="/sacramento-ca/apartments/"&gt;Sacramento apartments for rent&lt;/a&gt;</w:t>
      </w:r>
    </w:p>
    <w:p w14:paraId="114680DF" w14:textId="77777777" w:rsidR="005E6A9E" w:rsidRDefault="005E6A9E" w:rsidP="005E6A9E">
      <w:pPr>
        <w:pStyle w:val="Style1"/>
      </w:pPr>
      <w:r>
        <w:t xml:space="preserve">                                &lt;/li&gt;</w:t>
      </w:r>
    </w:p>
    <w:p w14:paraId="58CAB052" w14:textId="77777777" w:rsidR="005E6A9E" w:rsidRDefault="005E6A9E" w:rsidP="005E6A9E">
      <w:pPr>
        <w:pStyle w:val="Style1"/>
      </w:pPr>
      <w:r>
        <w:t xml:space="preserve">                                &lt;li&gt;</w:t>
      </w:r>
    </w:p>
    <w:p w14:paraId="72DB144D" w14:textId="77777777" w:rsidR="005E6A9E" w:rsidRDefault="005E6A9E" w:rsidP="005E6A9E">
      <w:pPr>
        <w:pStyle w:val="Style1"/>
      </w:pPr>
      <w:r>
        <w:t xml:space="preserve">                                    &lt;a href="/san-francisco-ca/apartments/"&gt;San Francisco apartments for rent&lt;/a&gt;</w:t>
      </w:r>
    </w:p>
    <w:p w14:paraId="59A6B7FF" w14:textId="77777777" w:rsidR="005E6A9E" w:rsidRDefault="005E6A9E" w:rsidP="005E6A9E">
      <w:pPr>
        <w:pStyle w:val="Style1"/>
      </w:pPr>
      <w:r>
        <w:t xml:space="preserve">                                &lt;/li&gt;</w:t>
      </w:r>
    </w:p>
    <w:p w14:paraId="6BED8C5F" w14:textId="77777777" w:rsidR="005E6A9E" w:rsidRDefault="005E6A9E" w:rsidP="005E6A9E">
      <w:pPr>
        <w:pStyle w:val="Style1"/>
      </w:pPr>
      <w:r>
        <w:t xml:space="preserve">                                &lt;li&gt;</w:t>
      </w:r>
    </w:p>
    <w:p w14:paraId="132F1771" w14:textId="77777777" w:rsidR="005E6A9E" w:rsidRDefault="005E6A9E" w:rsidP="005E6A9E">
      <w:pPr>
        <w:pStyle w:val="Style1"/>
      </w:pPr>
      <w:r>
        <w:t xml:space="preserve">                                    &lt;a href="/seattle-wa/apartments/"&gt;Seattle apartments for rent&lt;/a&gt;</w:t>
      </w:r>
    </w:p>
    <w:p w14:paraId="10A31881" w14:textId="77777777" w:rsidR="005E6A9E" w:rsidRDefault="005E6A9E" w:rsidP="005E6A9E">
      <w:pPr>
        <w:pStyle w:val="Style1"/>
      </w:pPr>
      <w:r>
        <w:t xml:space="preserve">                                &lt;/li&gt;</w:t>
      </w:r>
    </w:p>
    <w:p w14:paraId="5BEFC728" w14:textId="77777777" w:rsidR="005E6A9E" w:rsidRDefault="005E6A9E" w:rsidP="005E6A9E">
      <w:pPr>
        <w:pStyle w:val="Style1"/>
      </w:pPr>
      <w:r>
        <w:t xml:space="preserve">                                &lt;li&gt;</w:t>
      </w:r>
    </w:p>
    <w:p w14:paraId="18B82F83" w14:textId="77777777" w:rsidR="005E6A9E" w:rsidRDefault="005E6A9E" w:rsidP="005E6A9E">
      <w:pPr>
        <w:pStyle w:val="Style1"/>
      </w:pPr>
      <w:r>
        <w:t xml:space="preserve">                                    &lt;a href="/washington-dc/apartments/"&gt;Washington DC apartments for rent&lt;/a&gt;</w:t>
      </w:r>
    </w:p>
    <w:p w14:paraId="6D03703B" w14:textId="77777777" w:rsidR="005E6A9E" w:rsidRDefault="005E6A9E" w:rsidP="005E6A9E">
      <w:pPr>
        <w:pStyle w:val="Style1"/>
      </w:pPr>
      <w:r>
        <w:t xml:space="preserve">                                &lt;/li&gt;</w:t>
      </w:r>
    </w:p>
    <w:p w14:paraId="37F577C0" w14:textId="77777777" w:rsidR="005E6A9E" w:rsidRDefault="005E6A9E" w:rsidP="005E6A9E">
      <w:pPr>
        <w:pStyle w:val="Style1"/>
      </w:pPr>
      <w:r>
        <w:t xml:space="preserve">                                &lt;li&gt;</w:t>
      </w:r>
    </w:p>
    <w:p w14:paraId="5EFFE561" w14:textId="77777777" w:rsidR="005E6A9E" w:rsidRDefault="005E6A9E" w:rsidP="005E6A9E">
      <w:pPr>
        <w:pStyle w:val="Style1"/>
      </w:pPr>
      <w:r>
        <w:t xml:space="preserve">                                    &lt;a href="/atlanta-ga/rent-houses/"&gt;Atlanta houses for rent&lt;/a&gt;</w:t>
      </w:r>
    </w:p>
    <w:p w14:paraId="1A0F91E8" w14:textId="77777777" w:rsidR="005E6A9E" w:rsidRDefault="005E6A9E" w:rsidP="005E6A9E">
      <w:pPr>
        <w:pStyle w:val="Style1"/>
      </w:pPr>
      <w:r>
        <w:t xml:space="preserve">                                &lt;/li&gt;</w:t>
      </w:r>
    </w:p>
    <w:p w14:paraId="625D38B0" w14:textId="77777777" w:rsidR="005E6A9E" w:rsidRDefault="005E6A9E" w:rsidP="005E6A9E">
      <w:pPr>
        <w:pStyle w:val="Style1"/>
      </w:pPr>
      <w:r>
        <w:t xml:space="preserve">                                &lt;li&gt;</w:t>
      </w:r>
    </w:p>
    <w:p w14:paraId="2D5495C0" w14:textId="77777777" w:rsidR="005E6A9E" w:rsidRDefault="005E6A9E" w:rsidP="005E6A9E">
      <w:pPr>
        <w:pStyle w:val="Style1"/>
      </w:pPr>
      <w:r>
        <w:t xml:space="preserve">                                    &lt;a href="/austin-tx/rent-houses/"&gt;Austin houses for rent&lt;/a&gt;</w:t>
      </w:r>
    </w:p>
    <w:p w14:paraId="2101AA1D" w14:textId="77777777" w:rsidR="005E6A9E" w:rsidRDefault="005E6A9E" w:rsidP="005E6A9E">
      <w:pPr>
        <w:pStyle w:val="Style1"/>
      </w:pPr>
      <w:r>
        <w:t xml:space="preserve">                                &lt;/li&gt;</w:t>
      </w:r>
    </w:p>
    <w:p w14:paraId="57E7D953" w14:textId="77777777" w:rsidR="005E6A9E" w:rsidRDefault="005E6A9E" w:rsidP="005E6A9E">
      <w:pPr>
        <w:pStyle w:val="Style1"/>
      </w:pPr>
      <w:r>
        <w:t xml:space="preserve">                                &lt;li&gt;</w:t>
      </w:r>
    </w:p>
    <w:p w14:paraId="7489273B" w14:textId="77777777" w:rsidR="005E6A9E" w:rsidRDefault="005E6A9E" w:rsidP="005E6A9E">
      <w:pPr>
        <w:pStyle w:val="Style1"/>
      </w:pPr>
      <w:r>
        <w:t xml:space="preserve">                                    &lt;a href="/boston-ma/rent-houses/"&gt;Boston houses for rent&lt;/a&gt;</w:t>
      </w:r>
    </w:p>
    <w:p w14:paraId="4CB2F9B8" w14:textId="77777777" w:rsidR="005E6A9E" w:rsidRDefault="005E6A9E" w:rsidP="005E6A9E">
      <w:pPr>
        <w:pStyle w:val="Style1"/>
      </w:pPr>
      <w:r>
        <w:t xml:space="preserve">                                &lt;/li&gt;</w:t>
      </w:r>
    </w:p>
    <w:p w14:paraId="0922E848" w14:textId="77777777" w:rsidR="005E6A9E" w:rsidRDefault="005E6A9E" w:rsidP="005E6A9E">
      <w:pPr>
        <w:pStyle w:val="Style1"/>
      </w:pPr>
      <w:r>
        <w:t xml:space="preserve">                                &lt;li&gt;</w:t>
      </w:r>
    </w:p>
    <w:p w14:paraId="1B35BCDE" w14:textId="77777777" w:rsidR="005E6A9E" w:rsidRDefault="005E6A9E" w:rsidP="005E6A9E">
      <w:pPr>
        <w:pStyle w:val="Style1"/>
      </w:pPr>
      <w:r>
        <w:t xml:space="preserve">                                    &lt;a href="/charlotte-nc/rent-houses/"&gt;Charlotte houses for rent&lt;/a&gt;</w:t>
      </w:r>
    </w:p>
    <w:p w14:paraId="779B58A7" w14:textId="77777777" w:rsidR="005E6A9E" w:rsidRDefault="005E6A9E" w:rsidP="005E6A9E">
      <w:pPr>
        <w:pStyle w:val="Style1"/>
      </w:pPr>
      <w:r>
        <w:t xml:space="preserve">                                &lt;/li&gt;</w:t>
      </w:r>
    </w:p>
    <w:p w14:paraId="1DA4EDDD" w14:textId="77777777" w:rsidR="005E6A9E" w:rsidRDefault="005E6A9E" w:rsidP="005E6A9E">
      <w:pPr>
        <w:pStyle w:val="Style1"/>
      </w:pPr>
      <w:r>
        <w:t xml:space="preserve">                                &lt;li&gt;</w:t>
      </w:r>
    </w:p>
    <w:p w14:paraId="5B46000A" w14:textId="77777777" w:rsidR="005E6A9E" w:rsidRDefault="005E6A9E" w:rsidP="005E6A9E">
      <w:pPr>
        <w:pStyle w:val="Style1"/>
      </w:pPr>
      <w:r>
        <w:t xml:space="preserve">                                    &lt;a href="/columbus-oh/rent-houses/"&gt;Columbus houses for rent&lt;/a&gt;</w:t>
      </w:r>
    </w:p>
    <w:p w14:paraId="277C67C9" w14:textId="77777777" w:rsidR="005E6A9E" w:rsidRDefault="005E6A9E" w:rsidP="005E6A9E">
      <w:pPr>
        <w:pStyle w:val="Style1"/>
      </w:pPr>
      <w:r>
        <w:t xml:space="preserve">                                &lt;/li&gt;</w:t>
      </w:r>
    </w:p>
    <w:p w14:paraId="6AA64FED" w14:textId="77777777" w:rsidR="005E6A9E" w:rsidRDefault="005E6A9E" w:rsidP="005E6A9E">
      <w:pPr>
        <w:pStyle w:val="Style1"/>
      </w:pPr>
      <w:r>
        <w:t xml:space="preserve">                                &lt;li&gt;</w:t>
      </w:r>
    </w:p>
    <w:p w14:paraId="09552300" w14:textId="77777777" w:rsidR="005E6A9E" w:rsidRDefault="005E6A9E" w:rsidP="005E6A9E">
      <w:pPr>
        <w:pStyle w:val="Style1"/>
      </w:pPr>
      <w:r>
        <w:t xml:space="preserve">                                    &lt;a href="/fort-worth-tx/rent-houses/"&gt;Fort Worth houses for rent&lt;/a&gt;</w:t>
      </w:r>
    </w:p>
    <w:p w14:paraId="222C59B2" w14:textId="77777777" w:rsidR="005E6A9E" w:rsidRDefault="005E6A9E" w:rsidP="005E6A9E">
      <w:pPr>
        <w:pStyle w:val="Style1"/>
      </w:pPr>
      <w:r>
        <w:t xml:space="preserve">                                &lt;/li&gt;</w:t>
      </w:r>
    </w:p>
    <w:p w14:paraId="1A79B8F7" w14:textId="77777777" w:rsidR="005E6A9E" w:rsidRDefault="005E6A9E" w:rsidP="005E6A9E">
      <w:pPr>
        <w:pStyle w:val="Style1"/>
      </w:pPr>
      <w:r>
        <w:t xml:space="preserve">                                &lt;li&gt;</w:t>
      </w:r>
    </w:p>
    <w:p w14:paraId="4AB99127" w14:textId="77777777" w:rsidR="005E6A9E" w:rsidRDefault="005E6A9E" w:rsidP="005E6A9E">
      <w:pPr>
        <w:pStyle w:val="Style1"/>
      </w:pPr>
      <w:r>
        <w:t xml:space="preserve">                                    &lt;a href="/fresno-ca/rent-houses/"&gt;Fresno houses for rent&lt;/a&gt;</w:t>
      </w:r>
    </w:p>
    <w:p w14:paraId="4C027290" w14:textId="77777777" w:rsidR="005E6A9E" w:rsidRDefault="005E6A9E" w:rsidP="005E6A9E">
      <w:pPr>
        <w:pStyle w:val="Style1"/>
      </w:pPr>
      <w:r>
        <w:t xml:space="preserve">                                &lt;/li&gt;</w:t>
      </w:r>
    </w:p>
    <w:p w14:paraId="14F1DFA6" w14:textId="77777777" w:rsidR="005E6A9E" w:rsidRDefault="005E6A9E" w:rsidP="005E6A9E">
      <w:pPr>
        <w:pStyle w:val="Style1"/>
      </w:pPr>
      <w:r>
        <w:t xml:space="preserve">                                &lt;li&gt;</w:t>
      </w:r>
    </w:p>
    <w:p w14:paraId="1E1D94E9" w14:textId="77777777" w:rsidR="005E6A9E" w:rsidRDefault="005E6A9E" w:rsidP="005E6A9E">
      <w:pPr>
        <w:pStyle w:val="Style1"/>
      </w:pPr>
      <w:r>
        <w:t xml:space="preserve">                                    &lt;a href="/houston-tx/rent-houses/"&gt;Houston houses for rent&lt;/a&gt;</w:t>
      </w:r>
    </w:p>
    <w:p w14:paraId="6FE66B8F" w14:textId="77777777" w:rsidR="005E6A9E" w:rsidRDefault="005E6A9E" w:rsidP="005E6A9E">
      <w:pPr>
        <w:pStyle w:val="Style1"/>
      </w:pPr>
      <w:r>
        <w:t xml:space="preserve">                                &lt;/li&gt;</w:t>
      </w:r>
    </w:p>
    <w:p w14:paraId="75B940A3" w14:textId="77777777" w:rsidR="005E6A9E" w:rsidRDefault="005E6A9E" w:rsidP="005E6A9E">
      <w:pPr>
        <w:pStyle w:val="Style1"/>
      </w:pPr>
      <w:r>
        <w:t xml:space="preserve">                                &lt;li&gt;</w:t>
      </w:r>
    </w:p>
    <w:p w14:paraId="5EF19870" w14:textId="77777777" w:rsidR="005E6A9E" w:rsidRDefault="005E6A9E" w:rsidP="005E6A9E">
      <w:pPr>
        <w:pStyle w:val="Style1"/>
      </w:pPr>
      <w:r>
        <w:t xml:space="preserve">                                    &lt;a href="/indianapolis-in/rent-houses/"&gt;Indianapolis houses for rent&lt;/a&gt;</w:t>
      </w:r>
    </w:p>
    <w:p w14:paraId="7571D7D3" w14:textId="77777777" w:rsidR="005E6A9E" w:rsidRDefault="005E6A9E" w:rsidP="005E6A9E">
      <w:pPr>
        <w:pStyle w:val="Style1"/>
      </w:pPr>
      <w:r>
        <w:t xml:space="preserve">                                &lt;/li&gt;</w:t>
      </w:r>
    </w:p>
    <w:p w14:paraId="2B71C35F" w14:textId="77777777" w:rsidR="005E6A9E" w:rsidRDefault="005E6A9E" w:rsidP="005E6A9E">
      <w:pPr>
        <w:pStyle w:val="Style1"/>
      </w:pPr>
      <w:r>
        <w:t xml:space="preserve">                                &lt;li&gt;</w:t>
      </w:r>
    </w:p>
    <w:p w14:paraId="4660E7F5" w14:textId="77777777" w:rsidR="005E6A9E" w:rsidRDefault="005E6A9E" w:rsidP="005E6A9E">
      <w:pPr>
        <w:pStyle w:val="Style1"/>
      </w:pPr>
      <w:r>
        <w:t xml:space="preserve">                                    &lt;a href="/jacksonville-fl/rent-houses/"&gt;Jacksonville houses for rent&lt;/a&gt;</w:t>
      </w:r>
    </w:p>
    <w:p w14:paraId="0EAF70AF" w14:textId="77777777" w:rsidR="005E6A9E" w:rsidRDefault="005E6A9E" w:rsidP="005E6A9E">
      <w:pPr>
        <w:pStyle w:val="Style1"/>
      </w:pPr>
      <w:r>
        <w:t xml:space="preserve">                                &lt;/li&gt;</w:t>
      </w:r>
    </w:p>
    <w:p w14:paraId="7B829268" w14:textId="77777777" w:rsidR="005E6A9E" w:rsidRDefault="005E6A9E" w:rsidP="005E6A9E">
      <w:pPr>
        <w:pStyle w:val="Style1"/>
      </w:pPr>
      <w:r>
        <w:t xml:space="preserve">                                &lt;li&gt;</w:t>
      </w:r>
    </w:p>
    <w:p w14:paraId="5B379FC2" w14:textId="77777777" w:rsidR="005E6A9E" w:rsidRDefault="005E6A9E" w:rsidP="005E6A9E">
      <w:pPr>
        <w:pStyle w:val="Style1"/>
      </w:pPr>
      <w:r>
        <w:t xml:space="preserve">                                    &lt;a href="/las-vegas-nv/rent-houses/"&gt;Las Vegas houses for rent&lt;/a&gt;</w:t>
      </w:r>
    </w:p>
    <w:p w14:paraId="7FF8B89A" w14:textId="77777777" w:rsidR="005E6A9E" w:rsidRDefault="005E6A9E" w:rsidP="005E6A9E">
      <w:pPr>
        <w:pStyle w:val="Style1"/>
      </w:pPr>
      <w:r>
        <w:t xml:space="preserve">                                &lt;/li&gt;</w:t>
      </w:r>
    </w:p>
    <w:p w14:paraId="03CEF811" w14:textId="77777777" w:rsidR="005E6A9E" w:rsidRDefault="005E6A9E" w:rsidP="005E6A9E">
      <w:pPr>
        <w:pStyle w:val="Style1"/>
      </w:pPr>
      <w:r>
        <w:t xml:space="preserve">                                &lt;li&gt;</w:t>
      </w:r>
    </w:p>
    <w:p w14:paraId="360F4B11" w14:textId="77777777" w:rsidR="005E6A9E" w:rsidRDefault="005E6A9E" w:rsidP="005E6A9E">
      <w:pPr>
        <w:pStyle w:val="Style1"/>
      </w:pPr>
      <w:r>
        <w:t xml:space="preserve">                                    &lt;a href="/memphis-tn/rent-houses/"&gt;Memphis houses for rent&lt;/a&gt;</w:t>
      </w:r>
    </w:p>
    <w:p w14:paraId="03BF8912" w14:textId="77777777" w:rsidR="005E6A9E" w:rsidRDefault="005E6A9E" w:rsidP="005E6A9E">
      <w:pPr>
        <w:pStyle w:val="Style1"/>
      </w:pPr>
      <w:r>
        <w:t xml:space="preserve">                                &lt;/li&gt;</w:t>
      </w:r>
    </w:p>
    <w:p w14:paraId="65FA2C5D" w14:textId="77777777" w:rsidR="005E6A9E" w:rsidRDefault="005E6A9E" w:rsidP="005E6A9E">
      <w:pPr>
        <w:pStyle w:val="Style1"/>
      </w:pPr>
      <w:r>
        <w:t xml:space="preserve">                                &lt;li&gt;</w:t>
      </w:r>
    </w:p>
    <w:p w14:paraId="4984C7CC" w14:textId="77777777" w:rsidR="005E6A9E" w:rsidRDefault="005E6A9E" w:rsidP="005E6A9E">
      <w:pPr>
        <w:pStyle w:val="Style1"/>
      </w:pPr>
      <w:r>
        <w:t xml:space="preserve">                                    &lt;a href="/milwaukee-wi/rent-houses/"&gt;Milwaukee houses for rent&lt;/a&gt;</w:t>
      </w:r>
    </w:p>
    <w:p w14:paraId="05F1B90D" w14:textId="77777777" w:rsidR="005E6A9E" w:rsidRDefault="005E6A9E" w:rsidP="005E6A9E">
      <w:pPr>
        <w:pStyle w:val="Style1"/>
      </w:pPr>
      <w:r>
        <w:t xml:space="preserve">                                &lt;/li&gt;</w:t>
      </w:r>
    </w:p>
    <w:p w14:paraId="2554D654" w14:textId="77777777" w:rsidR="005E6A9E" w:rsidRDefault="005E6A9E" w:rsidP="005E6A9E">
      <w:pPr>
        <w:pStyle w:val="Style1"/>
      </w:pPr>
      <w:r>
        <w:t xml:space="preserve">                                &lt;li&gt;</w:t>
      </w:r>
    </w:p>
    <w:p w14:paraId="42AF2D9B" w14:textId="77777777" w:rsidR="005E6A9E" w:rsidRDefault="005E6A9E" w:rsidP="005E6A9E">
      <w:pPr>
        <w:pStyle w:val="Style1"/>
      </w:pPr>
      <w:r>
        <w:t xml:space="preserve">                                    &lt;a href="/nashville-tn/rent-houses/"&gt;Nashville houses for rent&lt;/a&gt;</w:t>
      </w:r>
    </w:p>
    <w:p w14:paraId="55756C06" w14:textId="77777777" w:rsidR="005E6A9E" w:rsidRDefault="005E6A9E" w:rsidP="005E6A9E">
      <w:pPr>
        <w:pStyle w:val="Style1"/>
      </w:pPr>
      <w:r>
        <w:t xml:space="preserve">                                &lt;/li&gt;</w:t>
      </w:r>
    </w:p>
    <w:p w14:paraId="14BDFE6B" w14:textId="77777777" w:rsidR="005E6A9E" w:rsidRDefault="005E6A9E" w:rsidP="005E6A9E">
      <w:pPr>
        <w:pStyle w:val="Style1"/>
      </w:pPr>
      <w:r>
        <w:t xml:space="preserve">                                &lt;li&gt;</w:t>
      </w:r>
    </w:p>
    <w:p w14:paraId="57D61959" w14:textId="77777777" w:rsidR="005E6A9E" w:rsidRDefault="005E6A9E" w:rsidP="005E6A9E">
      <w:pPr>
        <w:pStyle w:val="Style1"/>
      </w:pPr>
      <w:r>
        <w:t xml:space="preserve">                                    &lt;a href="/oakland-ca/rent-houses/"&gt;Oakland houses for rent&lt;/a&gt;</w:t>
      </w:r>
    </w:p>
    <w:p w14:paraId="4B975A4D" w14:textId="77777777" w:rsidR="005E6A9E" w:rsidRDefault="005E6A9E" w:rsidP="005E6A9E">
      <w:pPr>
        <w:pStyle w:val="Style1"/>
      </w:pPr>
      <w:r>
        <w:t xml:space="preserve">                                &lt;/li&gt;</w:t>
      </w:r>
    </w:p>
    <w:p w14:paraId="08701631" w14:textId="77777777" w:rsidR="005E6A9E" w:rsidRDefault="005E6A9E" w:rsidP="005E6A9E">
      <w:pPr>
        <w:pStyle w:val="Style1"/>
      </w:pPr>
      <w:r>
        <w:t xml:space="preserve">                                &lt;li&gt;</w:t>
      </w:r>
    </w:p>
    <w:p w14:paraId="4F0FFD96" w14:textId="77777777" w:rsidR="005E6A9E" w:rsidRDefault="005E6A9E" w:rsidP="005E6A9E">
      <w:pPr>
        <w:pStyle w:val="Style1"/>
      </w:pPr>
      <w:r>
        <w:t xml:space="preserve">                                    &lt;a href="/oklahoma-city-ok/rent-houses/"&gt;Oklahoma City houses for rent&lt;/a&gt;</w:t>
      </w:r>
    </w:p>
    <w:p w14:paraId="33804EA4" w14:textId="77777777" w:rsidR="005E6A9E" w:rsidRDefault="005E6A9E" w:rsidP="005E6A9E">
      <w:pPr>
        <w:pStyle w:val="Style1"/>
      </w:pPr>
      <w:r>
        <w:t xml:space="preserve">                                &lt;/li&gt;</w:t>
      </w:r>
    </w:p>
    <w:p w14:paraId="5C55B9AD" w14:textId="77777777" w:rsidR="005E6A9E" w:rsidRDefault="005E6A9E" w:rsidP="005E6A9E">
      <w:pPr>
        <w:pStyle w:val="Style1"/>
      </w:pPr>
      <w:r>
        <w:t xml:space="preserve">                                &lt;li&gt;</w:t>
      </w:r>
    </w:p>
    <w:p w14:paraId="5FC1025B" w14:textId="77777777" w:rsidR="005E6A9E" w:rsidRDefault="005E6A9E" w:rsidP="005E6A9E">
      <w:pPr>
        <w:pStyle w:val="Style1"/>
      </w:pPr>
      <w:r>
        <w:t xml:space="preserve">                                    &lt;a href="/philadelphia-pa/rent-houses/"&gt;Philadelphia houses for rent&lt;/a&gt;</w:t>
      </w:r>
    </w:p>
    <w:p w14:paraId="0A84351A" w14:textId="77777777" w:rsidR="005E6A9E" w:rsidRDefault="005E6A9E" w:rsidP="005E6A9E">
      <w:pPr>
        <w:pStyle w:val="Style1"/>
      </w:pPr>
      <w:r>
        <w:t xml:space="preserve">                                &lt;/li&gt;</w:t>
      </w:r>
    </w:p>
    <w:p w14:paraId="0CF5EA55" w14:textId="77777777" w:rsidR="005E6A9E" w:rsidRDefault="005E6A9E" w:rsidP="005E6A9E">
      <w:pPr>
        <w:pStyle w:val="Style1"/>
      </w:pPr>
      <w:r>
        <w:t xml:space="preserve">                                &lt;li&gt;</w:t>
      </w:r>
    </w:p>
    <w:p w14:paraId="512B8815" w14:textId="77777777" w:rsidR="005E6A9E" w:rsidRDefault="005E6A9E" w:rsidP="005E6A9E">
      <w:pPr>
        <w:pStyle w:val="Style1"/>
      </w:pPr>
      <w:r>
        <w:t xml:space="preserve">                                    &lt;a href="/phoenix-az/rent-houses/"&gt;Phoenix houses for rent&lt;/a&gt;</w:t>
      </w:r>
    </w:p>
    <w:p w14:paraId="0E10793B" w14:textId="77777777" w:rsidR="005E6A9E" w:rsidRDefault="005E6A9E" w:rsidP="005E6A9E">
      <w:pPr>
        <w:pStyle w:val="Style1"/>
      </w:pPr>
      <w:r>
        <w:t xml:space="preserve">                                &lt;/li&gt;</w:t>
      </w:r>
    </w:p>
    <w:p w14:paraId="2907799E" w14:textId="77777777" w:rsidR="005E6A9E" w:rsidRDefault="005E6A9E" w:rsidP="005E6A9E">
      <w:pPr>
        <w:pStyle w:val="Style1"/>
      </w:pPr>
      <w:r>
        <w:t xml:space="preserve">                                &lt;li&gt;</w:t>
      </w:r>
    </w:p>
    <w:p w14:paraId="1ED16A2F" w14:textId="77777777" w:rsidR="005E6A9E" w:rsidRDefault="005E6A9E" w:rsidP="005E6A9E">
      <w:pPr>
        <w:pStyle w:val="Style1"/>
      </w:pPr>
      <w:r>
        <w:t xml:space="preserve">                                    &lt;a href="/portland-or/rent-houses/"&gt;Portland houses for rent&lt;/a&gt;</w:t>
      </w:r>
    </w:p>
    <w:p w14:paraId="62E340FF" w14:textId="77777777" w:rsidR="005E6A9E" w:rsidRDefault="005E6A9E" w:rsidP="005E6A9E">
      <w:pPr>
        <w:pStyle w:val="Style1"/>
      </w:pPr>
      <w:r>
        <w:t xml:space="preserve">                                &lt;/li&gt;</w:t>
      </w:r>
    </w:p>
    <w:p w14:paraId="4341721E" w14:textId="77777777" w:rsidR="005E6A9E" w:rsidRDefault="005E6A9E" w:rsidP="005E6A9E">
      <w:pPr>
        <w:pStyle w:val="Style1"/>
      </w:pPr>
      <w:r>
        <w:t xml:space="preserve">                                &lt;li&gt;</w:t>
      </w:r>
    </w:p>
    <w:p w14:paraId="40C3CFED" w14:textId="77777777" w:rsidR="005E6A9E" w:rsidRDefault="005E6A9E" w:rsidP="005E6A9E">
      <w:pPr>
        <w:pStyle w:val="Style1"/>
      </w:pPr>
      <w:r>
        <w:t xml:space="preserve">                                    &lt;a href="/san-antonio-tx/rent-houses/"&gt;San Antonio houses for rent&lt;/a&gt;</w:t>
      </w:r>
    </w:p>
    <w:p w14:paraId="330C8792" w14:textId="77777777" w:rsidR="005E6A9E" w:rsidRDefault="005E6A9E" w:rsidP="005E6A9E">
      <w:pPr>
        <w:pStyle w:val="Style1"/>
      </w:pPr>
      <w:r>
        <w:t xml:space="preserve">                                &lt;/li&gt;</w:t>
      </w:r>
    </w:p>
    <w:p w14:paraId="02B9C907" w14:textId="77777777" w:rsidR="005E6A9E" w:rsidRDefault="005E6A9E" w:rsidP="005E6A9E">
      <w:pPr>
        <w:pStyle w:val="Style1"/>
      </w:pPr>
      <w:r>
        <w:t xml:space="preserve">                                &lt;li&gt;</w:t>
      </w:r>
    </w:p>
    <w:p w14:paraId="2C61D4FB" w14:textId="77777777" w:rsidR="005E6A9E" w:rsidRDefault="005E6A9E" w:rsidP="005E6A9E">
      <w:pPr>
        <w:pStyle w:val="Style1"/>
      </w:pPr>
      <w:r>
        <w:t xml:space="preserve">                                    &lt;a href="/san-francisco-ca/rent-houses/"&gt;San Francisco houses for rent&lt;/a&gt;</w:t>
      </w:r>
    </w:p>
    <w:p w14:paraId="403466F2" w14:textId="77777777" w:rsidR="005E6A9E" w:rsidRDefault="005E6A9E" w:rsidP="005E6A9E">
      <w:pPr>
        <w:pStyle w:val="Style1"/>
      </w:pPr>
      <w:r>
        <w:t xml:space="preserve">                                &lt;/li&gt;</w:t>
      </w:r>
    </w:p>
    <w:p w14:paraId="355E2084" w14:textId="77777777" w:rsidR="005E6A9E" w:rsidRDefault="005E6A9E" w:rsidP="005E6A9E">
      <w:pPr>
        <w:pStyle w:val="Style1"/>
      </w:pPr>
      <w:r>
        <w:t xml:space="preserve">                                &lt;li&gt;</w:t>
      </w:r>
    </w:p>
    <w:p w14:paraId="7712302E" w14:textId="77777777" w:rsidR="005E6A9E" w:rsidRDefault="005E6A9E" w:rsidP="005E6A9E">
      <w:pPr>
        <w:pStyle w:val="Style1"/>
      </w:pPr>
      <w:r>
        <w:t xml:space="preserve">                                    &lt;a href="/san-jose-ca/rent-houses/"&gt;San Jose houses for rent&lt;/a&gt;</w:t>
      </w:r>
    </w:p>
    <w:p w14:paraId="0FCF58D0" w14:textId="77777777" w:rsidR="005E6A9E" w:rsidRDefault="005E6A9E" w:rsidP="005E6A9E">
      <w:pPr>
        <w:pStyle w:val="Style1"/>
      </w:pPr>
      <w:r>
        <w:t xml:space="preserve">                                &lt;/li&gt;</w:t>
      </w:r>
    </w:p>
    <w:p w14:paraId="208EE008" w14:textId="77777777" w:rsidR="005E6A9E" w:rsidRDefault="005E6A9E" w:rsidP="005E6A9E">
      <w:pPr>
        <w:pStyle w:val="Style1"/>
      </w:pPr>
      <w:r>
        <w:t xml:space="preserve">                                &lt;li&gt;</w:t>
      </w:r>
    </w:p>
    <w:p w14:paraId="24355CCA" w14:textId="77777777" w:rsidR="005E6A9E" w:rsidRDefault="005E6A9E" w:rsidP="005E6A9E">
      <w:pPr>
        <w:pStyle w:val="Style1"/>
      </w:pPr>
      <w:r>
        <w:t xml:space="preserve">                                    &lt;a href="/tampa-fl/rent-houses/"&gt;Tampa houses for rent&lt;/a&gt;</w:t>
      </w:r>
    </w:p>
    <w:p w14:paraId="2E35689B" w14:textId="77777777" w:rsidR="005E6A9E" w:rsidRDefault="005E6A9E" w:rsidP="005E6A9E">
      <w:pPr>
        <w:pStyle w:val="Style1"/>
      </w:pPr>
      <w:r>
        <w:t xml:space="preserve">                                &lt;/li&gt;</w:t>
      </w:r>
    </w:p>
    <w:p w14:paraId="51FAD720" w14:textId="77777777" w:rsidR="005E6A9E" w:rsidRDefault="005E6A9E" w:rsidP="005E6A9E">
      <w:pPr>
        <w:pStyle w:val="Style1"/>
      </w:pPr>
      <w:r>
        <w:t xml:space="preserve">                                &lt;li&gt;</w:t>
      </w:r>
    </w:p>
    <w:p w14:paraId="1F1BD825" w14:textId="77777777" w:rsidR="005E6A9E" w:rsidRDefault="005E6A9E" w:rsidP="005E6A9E">
      <w:pPr>
        <w:pStyle w:val="Style1"/>
      </w:pPr>
      <w:r>
        <w:t xml:space="preserve">                                    &lt;a href="/tucson-az/rent-houses/"&gt;Tucson houses for rent&lt;/a&gt;</w:t>
      </w:r>
    </w:p>
    <w:p w14:paraId="0A3FBE0A" w14:textId="77777777" w:rsidR="005E6A9E" w:rsidRDefault="005E6A9E" w:rsidP="005E6A9E">
      <w:pPr>
        <w:pStyle w:val="Style1"/>
      </w:pPr>
      <w:r>
        <w:t xml:space="preserve">                                &lt;/li&gt;</w:t>
      </w:r>
    </w:p>
    <w:p w14:paraId="4A6A3AC2" w14:textId="77777777" w:rsidR="005E6A9E" w:rsidRDefault="005E6A9E" w:rsidP="005E6A9E">
      <w:pPr>
        <w:pStyle w:val="Style1"/>
      </w:pPr>
      <w:r>
        <w:t xml:space="preserve">                                &lt;li&gt;</w:t>
      </w:r>
    </w:p>
    <w:p w14:paraId="685CF5FF" w14:textId="77777777" w:rsidR="005E6A9E" w:rsidRDefault="005E6A9E" w:rsidP="005E6A9E">
      <w:pPr>
        <w:pStyle w:val="Style1"/>
      </w:pPr>
      <w:r>
        <w:t xml:space="preserve">                                    &lt;a href="/washington-dc/rent-houses/"&gt;Washington DC houses for rent&lt;/a&gt;</w:t>
      </w:r>
    </w:p>
    <w:p w14:paraId="51562974" w14:textId="77777777" w:rsidR="005E6A9E" w:rsidRDefault="005E6A9E" w:rsidP="005E6A9E">
      <w:pPr>
        <w:pStyle w:val="Style1"/>
      </w:pPr>
      <w:r>
        <w:t xml:space="preserve">                                &lt;/li&gt;</w:t>
      </w:r>
    </w:p>
    <w:p w14:paraId="71811D9B" w14:textId="77777777" w:rsidR="005E6A9E" w:rsidRDefault="005E6A9E" w:rsidP="005E6A9E">
      <w:pPr>
        <w:pStyle w:val="Style1"/>
      </w:pPr>
      <w:r>
        <w:t xml:space="preserve">                            &lt;/ul&gt;</w:t>
      </w:r>
    </w:p>
    <w:p w14:paraId="0159B4AE" w14:textId="77777777" w:rsidR="005E6A9E" w:rsidRDefault="005E6A9E" w:rsidP="005E6A9E">
      <w:pPr>
        <w:pStyle w:val="Style1"/>
      </w:pPr>
      <w:r>
        <w:t xml:space="preserve">                        &lt;/div&gt;</w:t>
      </w:r>
    </w:p>
    <w:p w14:paraId="697523F1" w14:textId="77777777" w:rsidR="005E6A9E" w:rsidRDefault="005E6A9E" w:rsidP="005E6A9E">
      <w:pPr>
        <w:pStyle w:val="Style1"/>
      </w:pPr>
      <w:r>
        <w:t xml:space="preserve">                    &lt;/li&gt;</w:t>
      </w:r>
    </w:p>
    <w:p w14:paraId="4DF0BF40" w14:textId="77777777" w:rsidR="005E6A9E" w:rsidRDefault="005E6A9E" w:rsidP="005E6A9E">
      <w:pPr>
        <w:pStyle w:val="Style1"/>
      </w:pPr>
      <w:r>
        <w:t xml:space="preserve">                    &lt;li class="sc-10wuuzs-3 dDkGna"&gt;</w:t>
      </w:r>
    </w:p>
    <w:p w14:paraId="27E5D25E" w14:textId="77777777" w:rsidR="005E6A9E" w:rsidRDefault="005E6A9E" w:rsidP="005E6A9E">
      <w:pPr>
        <w:pStyle w:val="Style1"/>
      </w:pPr>
      <w:r>
        <w:t xml:space="preserve">                        &lt;div class="sc-1pd1jzu-0 eSssbo"&gt;</w:t>
      </w:r>
    </w:p>
    <w:p w14:paraId="36C42B01" w14:textId="77777777" w:rsidR="005E6A9E" w:rsidRDefault="005E6A9E" w:rsidP="005E6A9E">
      <w:pPr>
        <w:pStyle w:val="Style1"/>
      </w:pPr>
      <w:r>
        <w:t xml:space="preserve">                            &lt;button aria-expanded="false" class="StyledTextButton-c11n-8-86-1__sc-n1gfmh-0 dlwERf sc-1p66692-0 bytAxr"&gt;</w:t>
      </w:r>
    </w:p>
    <w:p w14:paraId="1EB28A73" w14:textId="77777777" w:rsidR="005E6A9E" w:rsidRDefault="005E6A9E" w:rsidP="005E6A9E">
      <w:pPr>
        <w:pStyle w:val="Style1"/>
      </w:pPr>
      <w:r>
        <w:t xml:space="preserve">                                &lt;span class="Text-c11n-8-86-1__sc-aiai24-0 jWCuQq"&gt;Mortgage Rates&lt;/span&gt;</w:t>
      </w:r>
    </w:p>
    <w:p w14:paraId="42762363" w14:textId="77777777" w:rsidR="005E6A9E" w:rsidRDefault="005E6A9E" w:rsidP="005E6A9E">
      <w:pPr>
        <w:pStyle w:val="Style1"/>
      </w:pPr>
      <w:r>
        <w:t xml:space="preserve">                            &lt;/button&gt;</w:t>
      </w:r>
    </w:p>
    <w:p w14:paraId="49385CFD" w14:textId="77777777" w:rsidR="005E6A9E" w:rsidRDefault="005E6A9E" w:rsidP="005E6A9E">
      <w:pPr>
        <w:pStyle w:val="Style1"/>
      </w:pPr>
      <w:r>
        <w:t xml:space="preserve">                            &lt;ul class="sc-vxl3rc-0 dSwiOK"&gt;</w:t>
      </w:r>
    </w:p>
    <w:p w14:paraId="12542F74" w14:textId="77777777" w:rsidR="005E6A9E" w:rsidRDefault="005E6A9E" w:rsidP="005E6A9E">
      <w:pPr>
        <w:pStyle w:val="Style1"/>
      </w:pPr>
      <w:r>
        <w:t xml:space="preserve">                                &lt;li&gt;</w:t>
      </w:r>
    </w:p>
    <w:p w14:paraId="42AD2AF0" w14:textId="77777777" w:rsidR="005E6A9E" w:rsidRDefault="005E6A9E" w:rsidP="005E6A9E">
      <w:pPr>
        <w:pStyle w:val="Style1"/>
      </w:pPr>
      <w:r>
        <w:t xml:space="preserve">                                    &lt;a href="/mortgage-rates/"&gt;Current mortgage rates&lt;/a&gt;</w:t>
      </w:r>
    </w:p>
    <w:p w14:paraId="08552311" w14:textId="77777777" w:rsidR="005E6A9E" w:rsidRDefault="005E6A9E" w:rsidP="005E6A9E">
      <w:pPr>
        <w:pStyle w:val="Style1"/>
      </w:pPr>
      <w:r>
        <w:t xml:space="preserve">                                &lt;/li&gt;</w:t>
      </w:r>
    </w:p>
    <w:p w14:paraId="452EE98A" w14:textId="77777777" w:rsidR="005E6A9E" w:rsidRDefault="005E6A9E" w:rsidP="005E6A9E">
      <w:pPr>
        <w:pStyle w:val="Style1"/>
      </w:pPr>
      <w:r>
        <w:t xml:space="preserve">                                &lt;li&gt;</w:t>
      </w:r>
    </w:p>
    <w:p w14:paraId="33C22CF9" w14:textId="77777777" w:rsidR="005E6A9E" w:rsidRDefault="005E6A9E" w:rsidP="005E6A9E">
      <w:pPr>
        <w:pStyle w:val="Style1"/>
      </w:pPr>
      <w:r>
        <w:t xml:space="preserve">                                    &lt;a href="/mortgage-rates/ak/"&gt;Alaska mortgage rates&lt;/a&gt;</w:t>
      </w:r>
    </w:p>
    <w:p w14:paraId="3B441E21" w14:textId="77777777" w:rsidR="005E6A9E" w:rsidRDefault="005E6A9E" w:rsidP="005E6A9E">
      <w:pPr>
        <w:pStyle w:val="Style1"/>
      </w:pPr>
      <w:r>
        <w:t xml:space="preserve">                                &lt;/li&gt;</w:t>
      </w:r>
    </w:p>
    <w:p w14:paraId="3F44B161" w14:textId="77777777" w:rsidR="005E6A9E" w:rsidRDefault="005E6A9E" w:rsidP="005E6A9E">
      <w:pPr>
        <w:pStyle w:val="Style1"/>
      </w:pPr>
      <w:r>
        <w:t xml:space="preserve">                                &lt;li&gt;</w:t>
      </w:r>
    </w:p>
    <w:p w14:paraId="4955A477" w14:textId="77777777" w:rsidR="005E6A9E" w:rsidRDefault="005E6A9E" w:rsidP="005E6A9E">
      <w:pPr>
        <w:pStyle w:val="Style1"/>
      </w:pPr>
      <w:r>
        <w:t xml:space="preserve">                                    &lt;a href="/mortgage-rates/al/"&gt;Alabama mortgage rates&lt;/a&gt;</w:t>
      </w:r>
    </w:p>
    <w:p w14:paraId="759334FB" w14:textId="77777777" w:rsidR="005E6A9E" w:rsidRDefault="005E6A9E" w:rsidP="005E6A9E">
      <w:pPr>
        <w:pStyle w:val="Style1"/>
      </w:pPr>
      <w:r>
        <w:t xml:space="preserve">                                &lt;/li&gt;</w:t>
      </w:r>
    </w:p>
    <w:p w14:paraId="2B647387" w14:textId="77777777" w:rsidR="005E6A9E" w:rsidRDefault="005E6A9E" w:rsidP="005E6A9E">
      <w:pPr>
        <w:pStyle w:val="Style1"/>
      </w:pPr>
      <w:r>
        <w:t xml:space="preserve">                                &lt;li&gt;</w:t>
      </w:r>
    </w:p>
    <w:p w14:paraId="47B0BCB6" w14:textId="77777777" w:rsidR="005E6A9E" w:rsidRDefault="005E6A9E" w:rsidP="005E6A9E">
      <w:pPr>
        <w:pStyle w:val="Style1"/>
      </w:pPr>
      <w:r>
        <w:t xml:space="preserve">                                    &lt;a href="/mortgage-rates/ar/"&gt;Arkansas mortgage rates&lt;/a&gt;</w:t>
      </w:r>
    </w:p>
    <w:p w14:paraId="62447492" w14:textId="77777777" w:rsidR="005E6A9E" w:rsidRDefault="005E6A9E" w:rsidP="005E6A9E">
      <w:pPr>
        <w:pStyle w:val="Style1"/>
      </w:pPr>
      <w:r>
        <w:t xml:space="preserve">                                &lt;/li&gt;</w:t>
      </w:r>
    </w:p>
    <w:p w14:paraId="7738F8CD" w14:textId="77777777" w:rsidR="005E6A9E" w:rsidRDefault="005E6A9E" w:rsidP="005E6A9E">
      <w:pPr>
        <w:pStyle w:val="Style1"/>
      </w:pPr>
      <w:r>
        <w:t xml:space="preserve">                                &lt;li&gt;</w:t>
      </w:r>
    </w:p>
    <w:p w14:paraId="5FADC2A9" w14:textId="77777777" w:rsidR="005E6A9E" w:rsidRDefault="005E6A9E" w:rsidP="005E6A9E">
      <w:pPr>
        <w:pStyle w:val="Style1"/>
      </w:pPr>
      <w:r>
        <w:t xml:space="preserve">                                    &lt;a href="/mortgage-rates/az/"&gt;Arizona mortgage rates&lt;/a&gt;</w:t>
      </w:r>
    </w:p>
    <w:p w14:paraId="2811C6B5" w14:textId="77777777" w:rsidR="005E6A9E" w:rsidRDefault="005E6A9E" w:rsidP="005E6A9E">
      <w:pPr>
        <w:pStyle w:val="Style1"/>
      </w:pPr>
      <w:r>
        <w:t xml:space="preserve">                                &lt;/li&gt;</w:t>
      </w:r>
    </w:p>
    <w:p w14:paraId="4D00C427" w14:textId="77777777" w:rsidR="005E6A9E" w:rsidRDefault="005E6A9E" w:rsidP="005E6A9E">
      <w:pPr>
        <w:pStyle w:val="Style1"/>
      </w:pPr>
      <w:r>
        <w:t xml:space="preserve">                                &lt;li&gt;</w:t>
      </w:r>
    </w:p>
    <w:p w14:paraId="3171E110" w14:textId="77777777" w:rsidR="005E6A9E" w:rsidRDefault="005E6A9E" w:rsidP="005E6A9E">
      <w:pPr>
        <w:pStyle w:val="Style1"/>
      </w:pPr>
      <w:r>
        <w:t xml:space="preserve">                                    &lt;a href="/mortgage-rates/ca/"&gt;California mortgage rates&lt;/a&gt;</w:t>
      </w:r>
    </w:p>
    <w:p w14:paraId="78D3F4EE" w14:textId="77777777" w:rsidR="005E6A9E" w:rsidRDefault="005E6A9E" w:rsidP="005E6A9E">
      <w:pPr>
        <w:pStyle w:val="Style1"/>
      </w:pPr>
      <w:r>
        <w:t xml:space="preserve">                                &lt;/li&gt;</w:t>
      </w:r>
    </w:p>
    <w:p w14:paraId="766851A8" w14:textId="77777777" w:rsidR="005E6A9E" w:rsidRDefault="005E6A9E" w:rsidP="005E6A9E">
      <w:pPr>
        <w:pStyle w:val="Style1"/>
      </w:pPr>
      <w:r>
        <w:t xml:space="preserve">                                &lt;li&gt;</w:t>
      </w:r>
    </w:p>
    <w:p w14:paraId="1B119C56" w14:textId="77777777" w:rsidR="005E6A9E" w:rsidRDefault="005E6A9E" w:rsidP="005E6A9E">
      <w:pPr>
        <w:pStyle w:val="Style1"/>
      </w:pPr>
      <w:r>
        <w:t xml:space="preserve">                                    &lt;a href="/mortgage-rates/co/"&gt;Colorado mortgage rates&lt;/a&gt;</w:t>
      </w:r>
    </w:p>
    <w:p w14:paraId="0DA73DED" w14:textId="77777777" w:rsidR="005E6A9E" w:rsidRDefault="005E6A9E" w:rsidP="005E6A9E">
      <w:pPr>
        <w:pStyle w:val="Style1"/>
      </w:pPr>
      <w:r>
        <w:t xml:space="preserve">                                &lt;/li&gt;</w:t>
      </w:r>
    </w:p>
    <w:p w14:paraId="63FF66CA" w14:textId="77777777" w:rsidR="005E6A9E" w:rsidRDefault="005E6A9E" w:rsidP="005E6A9E">
      <w:pPr>
        <w:pStyle w:val="Style1"/>
      </w:pPr>
      <w:r>
        <w:t xml:space="preserve">                                &lt;li&gt;</w:t>
      </w:r>
    </w:p>
    <w:p w14:paraId="58174E57" w14:textId="77777777" w:rsidR="005E6A9E" w:rsidRDefault="005E6A9E" w:rsidP="005E6A9E">
      <w:pPr>
        <w:pStyle w:val="Style1"/>
      </w:pPr>
      <w:r>
        <w:t xml:space="preserve">                                    &lt;a href="/mortgage-rates/ct/"&gt;Connecticut mortgage rates&lt;/a&gt;</w:t>
      </w:r>
    </w:p>
    <w:p w14:paraId="11253C38" w14:textId="77777777" w:rsidR="005E6A9E" w:rsidRDefault="005E6A9E" w:rsidP="005E6A9E">
      <w:pPr>
        <w:pStyle w:val="Style1"/>
      </w:pPr>
      <w:r>
        <w:t xml:space="preserve">                                &lt;/li&gt;</w:t>
      </w:r>
    </w:p>
    <w:p w14:paraId="5C83F74D" w14:textId="77777777" w:rsidR="005E6A9E" w:rsidRDefault="005E6A9E" w:rsidP="005E6A9E">
      <w:pPr>
        <w:pStyle w:val="Style1"/>
      </w:pPr>
      <w:r>
        <w:t xml:space="preserve">                                &lt;li&gt;</w:t>
      </w:r>
    </w:p>
    <w:p w14:paraId="4DB31F56" w14:textId="77777777" w:rsidR="005E6A9E" w:rsidRDefault="005E6A9E" w:rsidP="005E6A9E">
      <w:pPr>
        <w:pStyle w:val="Style1"/>
      </w:pPr>
      <w:r>
        <w:t xml:space="preserve">                                    &lt;a href="/mortgage-rates/de/"&gt;Delaware mortgage rates&lt;/a&gt;</w:t>
      </w:r>
    </w:p>
    <w:p w14:paraId="6BC60254" w14:textId="77777777" w:rsidR="005E6A9E" w:rsidRDefault="005E6A9E" w:rsidP="005E6A9E">
      <w:pPr>
        <w:pStyle w:val="Style1"/>
      </w:pPr>
      <w:r>
        <w:t xml:space="preserve">                                &lt;/li&gt;</w:t>
      </w:r>
    </w:p>
    <w:p w14:paraId="2654336C" w14:textId="77777777" w:rsidR="005E6A9E" w:rsidRDefault="005E6A9E" w:rsidP="005E6A9E">
      <w:pPr>
        <w:pStyle w:val="Style1"/>
      </w:pPr>
      <w:r>
        <w:t xml:space="preserve">                                &lt;li&gt;</w:t>
      </w:r>
    </w:p>
    <w:p w14:paraId="07458716" w14:textId="77777777" w:rsidR="005E6A9E" w:rsidRDefault="005E6A9E" w:rsidP="005E6A9E">
      <w:pPr>
        <w:pStyle w:val="Style1"/>
      </w:pPr>
      <w:r>
        <w:t xml:space="preserve">                                    &lt;a href="/mortgage-rates/fl/"&gt;Florida mortgage rates&lt;/a&gt;</w:t>
      </w:r>
    </w:p>
    <w:p w14:paraId="115C0A19" w14:textId="77777777" w:rsidR="005E6A9E" w:rsidRDefault="005E6A9E" w:rsidP="005E6A9E">
      <w:pPr>
        <w:pStyle w:val="Style1"/>
      </w:pPr>
      <w:r>
        <w:t xml:space="preserve">                                &lt;/li&gt;</w:t>
      </w:r>
    </w:p>
    <w:p w14:paraId="12FC0FEA" w14:textId="77777777" w:rsidR="005E6A9E" w:rsidRDefault="005E6A9E" w:rsidP="005E6A9E">
      <w:pPr>
        <w:pStyle w:val="Style1"/>
      </w:pPr>
      <w:r>
        <w:t xml:space="preserve">                                &lt;li&gt;</w:t>
      </w:r>
    </w:p>
    <w:p w14:paraId="6AFB4BA3" w14:textId="77777777" w:rsidR="005E6A9E" w:rsidRDefault="005E6A9E" w:rsidP="005E6A9E">
      <w:pPr>
        <w:pStyle w:val="Style1"/>
      </w:pPr>
      <w:r>
        <w:t xml:space="preserve">                                    &lt;a href="/mortgage-rates/ga/"&gt;Georgia mortgage rates&lt;/a&gt;</w:t>
      </w:r>
    </w:p>
    <w:p w14:paraId="45919EEE" w14:textId="77777777" w:rsidR="005E6A9E" w:rsidRDefault="005E6A9E" w:rsidP="005E6A9E">
      <w:pPr>
        <w:pStyle w:val="Style1"/>
      </w:pPr>
      <w:r>
        <w:t xml:space="preserve">                                &lt;/li&gt;</w:t>
      </w:r>
    </w:p>
    <w:p w14:paraId="7E8AEDE5" w14:textId="77777777" w:rsidR="005E6A9E" w:rsidRDefault="005E6A9E" w:rsidP="005E6A9E">
      <w:pPr>
        <w:pStyle w:val="Style1"/>
      </w:pPr>
      <w:r>
        <w:t xml:space="preserve">                                &lt;li&gt;</w:t>
      </w:r>
    </w:p>
    <w:p w14:paraId="32D55770" w14:textId="77777777" w:rsidR="005E6A9E" w:rsidRDefault="005E6A9E" w:rsidP="005E6A9E">
      <w:pPr>
        <w:pStyle w:val="Style1"/>
      </w:pPr>
      <w:r>
        <w:t xml:space="preserve">                                    &lt;a href="/mortgage-rates/hi/"&gt;Hawaii mortgage rates&lt;/a&gt;</w:t>
      </w:r>
    </w:p>
    <w:p w14:paraId="3D88373C" w14:textId="77777777" w:rsidR="005E6A9E" w:rsidRDefault="005E6A9E" w:rsidP="005E6A9E">
      <w:pPr>
        <w:pStyle w:val="Style1"/>
      </w:pPr>
      <w:r>
        <w:t xml:space="preserve">                                &lt;/li&gt;</w:t>
      </w:r>
    </w:p>
    <w:p w14:paraId="2DBBC094" w14:textId="77777777" w:rsidR="005E6A9E" w:rsidRDefault="005E6A9E" w:rsidP="005E6A9E">
      <w:pPr>
        <w:pStyle w:val="Style1"/>
      </w:pPr>
      <w:r>
        <w:t xml:space="preserve">                                &lt;li&gt;</w:t>
      </w:r>
    </w:p>
    <w:p w14:paraId="16D7C80F" w14:textId="77777777" w:rsidR="005E6A9E" w:rsidRDefault="005E6A9E" w:rsidP="005E6A9E">
      <w:pPr>
        <w:pStyle w:val="Style1"/>
      </w:pPr>
      <w:r>
        <w:t xml:space="preserve">                                    &lt;a href="/mortgage-rates/ia/"&gt;Iowa mortgage rates&lt;/a&gt;</w:t>
      </w:r>
    </w:p>
    <w:p w14:paraId="6F229634" w14:textId="77777777" w:rsidR="005E6A9E" w:rsidRDefault="005E6A9E" w:rsidP="005E6A9E">
      <w:pPr>
        <w:pStyle w:val="Style1"/>
      </w:pPr>
      <w:r>
        <w:t xml:space="preserve">                                &lt;/li&gt;</w:t>
      </w:r>
    </w:p>
    <w:p w14:paraId="1CE92FEB" w14:textId="77777777" w:rsidR="005E6A9E" w:rsidRDefault="005E6A9E" w:rsidP="005E6A9E">
      <w:pPr>
        <w:pStyle w:val="Style1"/>
      </w:pPr>
      <w:r>
        <w:t xml:space="preserve">                                &lt;li&gt;</w:t>
      </w:r>
    </w:p>
    <w:p w14:paraId="38E01AEB" w14:textId="77777777" w:rsidR="005E6A9E" w:rsidRDefault="005E6A9E" w:rsidP="005E6A9E">
      <w:pPr>
        <w:pStyle w:val="Style1"/>
      </w:pPr>
      <w:r>
        <w:t xml:space="preserve">                                    &lt;a href="/mortgage-rates/id/"&gt;Idaho mortgage rates&lt;/a&gt;</w:t>
      </w:r>
    </w:p>
    <w:p w14:paraId="08758D54" w14:textId="77777777" w:rsidR="005E6A9E" w:rsidRDefault="005E6A9E" w:rsidP="005E6A9E">
      <w:pPr>
        <w:pStyle w:val="Style1"/>
      </w:pPr>
      <w:r>
        <w:t xml:space="preserve">                                &lt;/li&gt;</w:t>
      </w:r>
    </w:p>
    <w:p w14:paraId="20BB8ED5" w14:textId="77777777" w:rsidR="005E6A9E" w:rsidRDefault="005E6A9E" w:rsidP="005E6A9E">
      <w:pPr>
        <w:pStyle w:val="Style1"/>
      </w:pPr>
      <w:r>
        <w:t xml:space="preserve">                                &lt;li&gt;</w:t>
      </w:r>
    </w:p>
    <w:p w14:paraId="56634783" w14:textId="77777777" w:rsidR="005E6A9E" w:rsidRDefault="005E6A9E" w:rsidP="005E6A9E">
      <w:pPr>
        <w:pStyle w:val="Style1"/>
      </w:pPr>
      <w:r>
        <w:t xml:space="preserve">                                    &lt;a href="/mortgage-rates/il/"&gt;Illinois mortgage rates&lt;/a&gt;</w:t>
      </w:r>
    </w:p>
    <w:p w14:paraId="39BB4707" w14:textId="77777777" w:rsidR="005E6A9E" w:rsidRDefault="005E6A9E" w:rsidP="005E6A9E">
      <w:pPr>
        <w:pStyle w:val="Style1"/>
      </w:pPr>
      <w:r>
        <w:t xml:space="preserve">                                &lt;/li&gt;</w:t>
      </w:r>
    </w:p>
    <w:p w14:paraId="60A0BA99" w14:textId="77777777" w:rsidR="005E6A9E" w:rsidRDefault="005E6A9E" w:rsidP="005E6A9E">
      <w:pPr>
        <w:pStyle w:val="Style1"/>
      </w:pPr>
      <w:r>
        <w:t xml:space="preserve">                                &lt;li&gt;</w:t>
      </w:r>
    </w:p>
    <w:p w14:paraId="11235E5F" w14:textId="77777777" w:rsidR="005E6A9E" w:rsidRDefault="005E6A9E" w:rsidP="005E6A9E">
      <w:pPr>
        <w:pStyle w:val="Style1"/>
      </w:pPr>
      <w:r>
        <w:t xml:space="preserve">                                    &lt;a href="/mortgage-rates/in/"&gt;Indiana mortgage rates&lt;/a&gt;</w:t>
      </w:r>
    </w:p>
    <w:p w14:paraId="14E80D60" w14:textId="77777777" w:rsidR="005E6A9E" w:rsidRDefault="005E6A9E" w:rsidP="005E6A9E">
      <w:pPr>
        <w:pStyle w:val="Style1"/>
      </w:pPr>
      <w:r>
        <w:t xml:space="preserve">                                &lt;/li&gt;</w:t>
      </w:r>
    </w:p>
    <w:p w14:paraId="2555CB75" w14:textId="77777777" w:rsidR="005E6A9E" w:rsidRDefault="005E6A9E" w:rsidP="005E6A9E">
      <w:pPr>
        <w:pStyle w:val="Style1"/>
      </w:pPr>
      <w:r>
        <w:t xml:space="preserve">                                &lt;li&gt;</w:t>
      </w:r>
    </w:p>
    <w:p w14:paraId="676B0817" w14:textId="77777777" w:rsidR="005E6A9E" w:rsidRDefault="005E6A9E" w:rsidP="005E6A9E">
      <w:pPr>
        <w:pStyle w:val="Style1"/>
      </w:pPr>
      <w:r>
        <w:t xml:space="preserve">                                    &lt;a href="/mortgage-rates/ks/"&gt;Kansas mortgage rates&lt;/a&gt;</w:t>
      </w:r>
    </w:p>
    <w:p w14:paraId="10224A3A" w14:textId="77777777" w:rsidR="005E6A9E" w:rsidRDefault="005E6A9E" w:rsidP="005E6A9E">
      <w:pPr>
        <w:pStyle w:val="Style1"/>
      </w:pPr>
      <w:r>
        <w:t xml:space="preserve">                                &lt;/li&gt;</w:t>
      </w:r>
    </w:p>
    <w:p w14:paraId="0E864DD1" w14:textId="77777777" w:rsidR="005E6A9E" w:rsidRDefault="005E6A9E" w:rsidP="005E6A9E">
      <w:pPr>
        <w:pStyle w:val="Style1"/>
      </w:pPr>
      <w:r>
        <w:t xml:space="preserve">                                &lt;li&gt;</w:t>
      </w:r>
    </w:p>
    <w:p w14:paraId="51640DFC" w14:textId="77777777" w:rsidR="005E6A9E" w:rsidRDefault="005E6A9E" w:rsidP="005E6A9E">
      <w:pPr>
        <w:pStyle w:val="Style1"/>
      </w:pPr>
      <w:r>
        <w:t xml:space="preserve">                                    &lt;a href="/mortgage-rates/ky/"&gt;Kentucky mortgage rates&lt;/a&gt;</w:t>
      </w:r>
    </w:p>
    <w:p w14:paraId="06796C32" w14:textId="77777777" w:rsidR="005E6A9E" w:rsidRDefault="005E6A9E" w:rsidP="005E6A9E">
      <w:pPr>
        <w:pStyle w:val="Style1"/>
      </w:pPr>
      <w:r>
        <w:t xml:space="preserve">                                &lt;/li&gt;</w:t>
      </w:r>
    </w:p>
    <w:p w14:paraId="7B386000" w14:textId="77777777" w:rsidR="005E6A9E" w:rsidRDefault="005E6A9E" w:rsidP="005E6A9E">
      <w:pPr>
        <w:pStyle w:val="Style1"/>
      </w:pPr>
      <w:r>
        <w:t xml:space="preserve">                                &lt;li&gt;</w:t>
      </w:r>
    </w:p>
    <w:p w14:paraId="3CC7D5CA" w14:textId="77777777" w:rsidR="005E6A9E" w:rsidRDefault="005E6A9E" w:rsidP="005E6A9E">
      <w:pPr>
        <w:pStyle w:val="Style1"/>
      </w:pPr>
      <w:r>
        <w:t xml:space="preserve">                                    &lt;a href="/mortgage-rates/la/"&gt;Louisiana mortgage rates&lt;/a&gt;</w:t>
      </w:r>
    </w:p>
    <w:p w14:paraId="59616E8A" w14:textId="77777777" w:rsidR="005E6A9E" w:rsidRDefault="005E6A9E" w:rsidP="005E6A9E">
      <w:pPr>
        <w:pStyle w:val="Style1"/>
      </w:pPr>
      <w:r>
        <w:t xml:space="preserve">                                &lt;/li&gt;</w:t>
      </w:r>
    </w:p>
    <w:p w14:paraId="09DA7AE7" w14:textId="77777777" w:rsidR="005E6A9E" w:rsidRDefault="005E6A9E" w:rsidP="005E6A9E">
      <w:pPr>
        <w:pStyle w:val="Style1"/>
      </w:pPr>
      <w:r>
        <w:t xml:space="preserve">                                &lt;li&gt;</w:t>
      </w:r>
    </w:p>
    <w:p w14:paraId="1DA9B06F" w14:textId="77777777" w:rsidR="005E6A9E" w:rsidRDefault="005E6A9E" w:rsidP="005E6A9E">
      <w:pPr>
        <w:pStyle w:val="Style1"/>
      </w:pPr>
      <w:r>
        <w:t xml:space="preserve">                                    &lt;a href="/mortgage-rates/ma/"&gt;Massachusetts mortgage rates&lt;/a&gt;</w:t>
      </w:r>
    </w:p>
    <w:p w14:paraId="11E254DD" w14:textId="77777777" w:rsidR="005E6A9E" w:rsidRDefault="005E6A9E" w:rsidP="005E6A9E">
      <w:pPr>
        <w:pStyle w:val="Style1"/>
      </w:pPr>
      <w:r>
        <w:t xml:space="preserve">                                &lt;/li&gt;</w:t>
      </w:r>
    </w:p>
    <w:p w14:paraId="32DE6127" w14:textId="77777777" w:rsidR="005E6A9E" w:rsidRDefault="005E6A9E" w:rsidP="005E6A9E">
      <w:pPr>
        <w:pStyle w:val="Style1"/>
      </w:pPr>
      <w:r>
        <w:t xml:space="preserve">                                &lt;li&gt;</w:t>
      </w:r>
    </w:p>
    <w:p w14:paraId="1841D7DB" w14:textId="77777777" w:rsidR="005E6A9E" w:rsidRDefault="005E6A9E" w:rsidP="005E6A9E">
      <w:pPr>
        <w:pStyle w:val="Style1"/>
      </w:pPr>
      <w:r>
        <w:t xml:space="preserve">                                    &lt;a href="/mortgage-rates/md/"&gt;Maryland mortgage rates&lt;/a&gt;</w:t>
      </w:r>
    </w:p>
    <w:p w14:paraId="3102B95D" w14:textId="77777777" w:rsidR="005E6A9E" w:rsidRDefault="005E6A9E" w:rsidP="005E6A9E">
      <w:pPr>
        <w:pStyle w:val="Style1"/>
      </w:pPr>
      <w:r>
        <w:t xml:space="preserve">                                &lt;/li&gt;</w:t>
      </w:r>
    </w:p>
    <w:p w14:paraId="508DDF3B" w14:textId="77777777" w:rsidR="005E6A9E" w:rsidRDefault="005E6A9E" w:rsidP="005E6A9E">
      <w:pPr>
        <w:pStyle w:val="Style1"/>
      </w:pPr>
      <w:r>
        <w:t xml:space="preserve">                                &lt;li&gt;</w:t>
      </w:r>
    </w:p>
    <w:p w14:paraId="6DB9A7FB" w14:textId="77777777" w:rsidR="005E6A9E" w:rsidRDefault="005E6A9E" w:rsidP="005E6A9E">
      <w:pPr>
        <w:pStyle w:val="Style1"/>
      </w:pPr>
      <w:r>
        <w:t xml:space="preserve">                                    &lt;a href="/mortgage-rates/me/"&gt;Maine mortgage rates&lt;/a&gt;</w:t>
      </w:r>
    </w:p>
    <w:p w14:paraId="066E4851" w14:textId="77777777" w:rsidR="005E6A9E" w:rsidRDefault="005E6A9E" w:rsidP="005E6A9E">
      <w:pPr>
        <w:pStyle w:val="Style1"/>
      </w:pPr>
      <w:r>
        <w:t xml:space="preserve">                                &lt;/li&gt;</w:t>
      </w:r>
    </w:p>
    <w:p w14:paraId="4FD8EFEA" w14:textId="77777777" w:rsidR="005E6A9E" w:rsidRDefault="005E6A9E" w:rsidP="005E6A9E">
      <w:pPr>
        <w:pStyle w:val="Style1"/>
      </w:pPr>
      <w:r>
        <w:t xml:space="preserve">                                &lt;li&gt;</w:t>
      </w:r>
    </w:p>
    <w:p w14:paraId="5078CF74" w14:textId="77777777" w:rsidR="005E6A9E" w:rsidRDefault="005E6A9E" w:rsidP="005E6A9E">
      <w:pPr>
        <w:pStyle w:val="Style1"/>
      </w:pPr>
      <w:r>
        <w:t xml:space="preserve">                                    &lt;a href="/mortgage-rates/mi/"&gt;Michigan mortgage rates&lt;/a&gt;</w:t>
      </w:r>
    </w:p>
    <w:p w14:paraId="45BB811D" w14:textId="77777777" w:rsidR="005E6A9E" w:rsidRDefault="005E6A9E" w:rsidP="005E6A9E">
      <w:pPr>
        <w:pStyle w:val="Style1"/>
      </w:pPr>
      <w:r>
        <w:t xml:space="preserve">                                &lt;/li&gt;</w:t>
      </w:r>
    </w:p>
    <w:p w14:paraId="4555058F" w14:textId="77777777" w:rsidR="005E6A9E" w:rsidRDefault="005E6A9E" w:rsidP="005E6A9E">
      <w:pPr>
        <w:pStyle w:val="Style1"/>
      </w:pPr>
      <w:r>
        <w:t xml:space="preserve">                                &lt;li&gt;</w:t>
      </w:r>
    </w:p>
    <w:p w14:paraId="69C3187C" w14:textId="77777777" w:rsidR="005E6A9E" w:rsidRDefault="005E6A9E" w:rsidP="005E6A9E">
      <w:pPr>
        <w:pStyle w:val="Style1"/>
      </w:pPr>
      <w:r>
        <w:t xml:space="preserve">                                    &lt;a href="/mortgage-rates/mn/"&gt;Minnesota mortgage rates&lt;/a&gt;</w:t>
      </w:r>
    </w:p>
    <w:p w14:paraId="7C8F4F92" w14:textId="77777777" w:rsidR="005E6A9E" w:rsidRDefault="005E6A9E" w:rsidP="005E6A9E">
      <w:pPr>
        <w:pStyle w:val="Style1"/>
      </w:pPr>
      <w:r>
        <w:t xml:space="preserve">                                &lt;/li&gt;</w:t>
      </w:r>
    </w:p>
    <w:p w14:paraId="20EC7DEA" w14:textId="77777777" w:rsidR="005E6A9E" w:rsidRDefault="005E6A9E" w:rsidP="005E6A9E">
      <w:pPr>
        <w:pStyle w:val="Style1"/>
      </w:pPr>
      <w:r>
        <w:t xml:space="preserve">                                &lt;li&gt;</w:t>
      </w:r>
    </w:p>
    <w:p w14:paraId="2BA746D0" w14:textId="77777777" w:rsidR="005E6A9E" w:rsidRDefault="005E6A9E" w:rsidP="005E6A9E">
      <w:pPr>
        <w:pStyle w:val="Style1"/>
      </w:pPr>
      <w:r>
        <w:t xml:space="preserve">                                    &lt;a href="/mortgage-rates/mo/"&gt;Missouri mortgage rates&lt;/a&gt;</w:t>
      </w:r>
    </w:p>
    <w:p w14:paraId="4B545402" w14:textId="77777777" w:rsidR="005E6A9E" w:rsidRDefault="005E6A9E" w:rsidP="005E6A9E">
      <w:pPr>
        <w:pStyle w:val="Style1"/>
      </w:pPr>
      <w:r>
        <w:t xml:space="preserve">                                &lt;/li&gt;</w:t>
      </w:r>
    </w:p>
    <w:p w14:paraId="7D279E46" w14:textId="77777777" w:rsidR="005E6A9E" w:rsidRDefault="005E6A9E" w:rsidP="005E6A9E">
      <w:pPr>
        <w:pStyle w:val="Style1"/>
      </w:pPr>
      <w:r>
        <w:t xml:space="preserve">                                &lt;li&gt;</w:t>
      </w:r>
    </w:p>
    <w:p w14:paraId="73EFE38E" w14:textId="77777777" w:rsidR="005E6A9E" w:rsidRDefault="005E6A9E" w:rsidP="005E6A9E">
      <w:pPr>
        <w:pStyle w:val="Style1"/>
      </w:pPr>
      <w:r>
        <w:t xml:space="preserve">                                    &lt;a href="/mortgage-rates/ms/"&gt;Mississippi mortgage rates&lt;/a&gt;</w:t>
      </w:r>
    </w:p>
    <w:p w14:paraId="54F9AFCD" w14:textId="77777777" w:rsidR="005E6A9E" w:rsidRDefault="005E6A9E" w:rsidP="005E6A9E">
      <w:pPr>
        <w:pStyle w:val="Style1"/>
      </w:pPr>
      <w:r>
        <w:t xml:space="preserve">                                &lt;/li&gt;</w:t>
      </w:r>
    </w:p>
    <w:p w14:paraId="09DA3700" w14:textId="77777777" w:rsidR="005E6A9E" w:rsidRDefault="005E6A9E" w:rsidP="005E6A9E">
      <w:pPr>
        <w:pStyle w:val="Style1"/>
      </w:pPr>
      <w:r>
        <w:t xml:space="preserve">                                &lt;li&gt;</w:t>
      </w:r>
    </w:p>
    <w:p w14:paraId="137CA137" w14:textId="77777777" w:rsidR="005E6A9E" w:rsidRDefault="005E6A9E" w:rsidP="005E6A9E">
      <w:pPr>
        <w:pStyle w:val="Style1"/>
      </w:pPr>
      <w:r>
        <w:t xml:space="preserve">                                    &lt;a href="/mortgage-rates/mt/"&gt;Montana mortgage rates&lt;/a&gt;</w:t>
      </w:r>
    </w:p>
    <w:p w14:paraId="2F4186E2" w14:textId="77777777" w:rsidR="005E6A9E" w:rsidRDefault="005E6A9E" w:rsidP="005E6A9E">
      <w:pPr>
        <w:pStyle w:val="Style1"/>
      </w:pPr>
      <w:r>
        <w:t xml:space="preserve">                                &lt;/li&gt;</w:t>
      </w:r>
    </w:p>
    <w:p w14:paraId="7FE06603" w14:textId="77777777" w:rsidR="005E6A9E" w:rsidRDefault="005E6A9E" w:rsidP="005E6A9E">
      <w:pPr>
        <w:pStyle w:val="Style1"/>
      </w:pPr>
      <w:r>
        <w:t xml:space="preserve">                                &lt;li&gt;</w:t>
      </w:r>
    </w:p>
    <w:p w14:paraId="5EB68017" w14:textId="77777777" w:rsidR="005E6A9E" w:rsidRDefault="005E6A9E" w:rsidP="005E6A9E">
      <w:pPr>
        <w:pStyle w:val="Style1"/>
      </w:pPr>
      <w:r>
        <w:t xml:space="preserve">                                    &lt;a href="/mortgage-rates/nc/"&gt;North Carolina mortgage rates&lt;/a&gt;</w:t>
      </w:r>
    </w:p>
    <w:p w14:paraId="1A5CEE11" w14:textId="77777777" w:rsidR="005E6A9E" w:rsidRDefault="005E6A9E" w:rsidP="005E6A9E">
      <w:pPr>
        <w:pStyle w:val="Style1"/>
      </w:pPr>
      <w:r>
        <w:t xml:space="preserve">                                &lt;/li&gt;</w:t>
      </w:r>
    </w:p>
    <w:p w14:paraId="7A25B161" w14:textId="77777777" w:rsidR="005E6A9E" w:rsidRDefault="005E6A9E" w:rsidP="005E6A9E">
      <w:pPr>
        <w:pStyle w:val="Style1"/>
      </w:pPr>
      <w:r>
        <w:t xml:space="preserve">                                &lt;li&gt;</w:t>
      </w:r>
    </w:p>
    <w:p w14:paraId="1312C0B7" w14:textId="77777777" w:rsidR="005E6A9E" w:rsidRDefault="005E6A9E" w:rsidP="005E6A9E">
      <w:pPr>
        <w:pStyle w:val="Style1"/>
      </w:pPr>
      <w:r>
        <w:t xml:space="preserve">                                    &lt;a href="/mortgage-rates/nd/"&gt;North Dakota mortgage rates&lt;/a&gt;</w:t>
      </w:r>
    </w:p>
    <w:p w14:paraId="5177E44D" w14:textId="77777777" w:rsidR="005E6A9E" w:rsidRDefault="005E6A9E" w:rsidP="005E6A9E">
      <w:pPr>
        <w:pStyle w:val="Style1"/>
      </w:pPr>
      <w:r>
        <w:t xml:space="preserve">                                &lt;/li&gt;</w:t>
      </w:r>
    </w:p>
    <w:p w14:paraId="7F7E442C" w14:textId="77777777" w:rsidR="005E6A9E" w:rsidRDefault="005E6A9E" w:rsidP="005E6A9E">
      <w:pPr>
        <w:pStyle w:val="Style1"/>
      </w:pPr>
      <w:r>
        <w:t xml:space="preserve">                                &lt;li&gt;</w:t>
      </w:r>
    </w:p>
    <w:p w14:paraId="2A0A42E6" w14:textId="77777777" w:rsidR="005E6A9E" w:rsidRDefault="005E6A9E" w:rsidP="005E6A9E">
      <w:pPr>
        <w:pStyle w:val="Style1"/>
      </w:pPr>
      <w:r>
        <w:t xml:space="preserve">                                    &lt;a href="/mortgage-rates/ne/"&gt;Nebraska mortgage rates&lt;/a&gt;</w:t>
      </w:r>
    </w:p>
    <w:p w14:paraId="66B52F38" w14:textId="77777777" w:rsidR="005E6A9E" w:rsidRDefault="005E6A9E" w:rsidP="005E6A9E">
      <w:pPr>
        <w:pStyle w:val="Style1"/>
      </w:pPr>
      <w:r>
        <w:t xml:space="preserve">                                &lt;/li&gt;</w:t>
      </w:r>
    </w:p>
    <w:p w14:paraId="4FE163FD" w14:textId="77777777" w:rsidR="005E6A9E" w:rsidRDefault="005E6A9E" w:rsidP="005E6A9E">
      <w:pPr>
        <w:pStyle w:val="Style1"/>
      </w:pPr>
      <w:r>
        <w:t xml:space="preserve">                                &lt;li&gt;</w:t>
      </w:r>
    </w:p>
    <w:p w14:paraId="14C5C94A" w14:textId="77777777" w:rsidR="005E6A9E" w:rsidRDefault="005E6A9E" w:rsidP="005E6A9E">
      <w:pPr>
        <w:pStyle w:val="Style1"/>
      </w:pPr>
      <w:r>
        <w:t xml:space="preserve">                                    &lt;a href="/mortgage-rates/nh/"&gt;New Hampshire mortgage rates&lt;/a&gt;</w:t>
      </w:r>
    </w:p>
    <w:p w14:paraId="02C7D056" w14:textId="77777777" w:rsidR="005E6A9E" w:rsidRDefault="005E6A9E" w:rsidP="005E6A9E">
      <w:pPr>
        <w:pStyle w:val="Style1"/>
      </w:pPr>
      <w:r>
        <w:t xml:space="preserve">                                &lt;/li&gt;</w:t>
      </w:r>
    </w:p>
    <w:p w14:paraId="46902C6A" w14:textId="77777777" w:rsidR="005E6A9E" w:rsidRDefault="005E6A9E" w:rsidP="005E6A9E">
      <w:pPr>
        <w:pStyle w:val="Style1"/>
      </w:pPr>
      <w:r>
        <w:t xml:space="preserve">                                &lt;li&gt;</w:t>
      </w:r>
    </w:p>
    <w:p w14:paraId="2404A8B1" w14:textId="77777777" w:rsidR="005E6A9E" w:rsidRDefault="005E6A9E" w:rsidP="005E6A9E">
      <w:pPr>
        <w:pStyle w:val="Style1"/>
      </w:pPr>
      <w:r>
        <w:t xml:space="preserve">                                    &lt;a href="/mortgage-rates/nj/"&gt;New Jersey mortgage rates&lt;/a&gt;</w:t>
      </w:r>
    </w:p>
    <w:p w14:paraId="61C85209" w14:textId="77777777" w:rsidR="005E6A9E" w:rsidRDefault="005E6A9E" w:rsidP="005E6A9E">
      <w:pPr>
        <w:pStyle w:val="Style1"/>
      </w:pPr>
      <w:r>
        <w:t xml:space="preserve">                                &lt;/li&gt;</w:t>
      </w:r>
    </w:p>
    <w:p w14:paraId="5D0004E6" w14:textId="77777777" w:rsidR="005E6A9E" w:rsidRDefault="005E6A9E" w:rsidP="005E6A9E">
      <w:pPr>
        <w:pStyle w:val="Style1"/>
      </w:pPr>
      <w:r>
        <w:t xml:space="preserve">                                &lt;li&gt;</w:t>
      </w:r>
    </w:p>
    <w:p w14:paraId="64C8DF64" w14:textId="77777777" w:rsidR="005E6A9E" w:rsidRDefault="005E6A9E" w:rsidP="005E6A9E">
      <w:pPr>
        <w:pStyle w:val="Style1"/>
      </w:pPr>
      <w:r>
        <w:t xml:space="preserve">                                    &lt;a href="/mortgage-rates/nm/"&gt;New Mexico mortgage rates&lt;/a&gt;</w:t>
      </w:r>
    </w:p>
    <w:p w14:paraId="092EF87E" w14:textId="77777777" w:rsidR="005E6A9E" w:rsidRDefault="005E6A9E" w:rsidP="005E6A9E">
      <w:pPr>
        <w:pStyle w:val="Style1"/>
      </w:pPr>
      <w:r>
        <w:t xml:space="preserve">                                &lt;/li&gt;</w:t>
      </w:r>
    </w:p>
    <w:p w14:paraId="69FFA23C" w14:textId="77777777" w:rsidR="005E6A9E" w:rsidRDefault="005E6A9E" w:rsidP="005E6A9E">
      <w:pPr>
        <w:pStyle w:val="Style1"/>
      </w:pPr>
      <w:r>
        <w:t xml:space="preserve">                                &lt;li&gt;</w:t>
      </w:r>
    </w:p>
    <w:p w14:paraId="0EFFB4F0" w14:textId="77777777" w:rsidR="005E6A9E" w:rsidRDefault="005E6A9E" w:rsidP="005E6A9E">
      <w:pPr>
        <w:pStyle w:val="Style1"/>
      </w:pPr>
      <w:r>
        <w:t xml:space="preserve">                                    &lt;a href="/mortgage-rates/nv/"&gt;Nevada mortgage rates&lt;/a&gt;</w:t>
      </w:r>
    </w:p>
    <w:p w14:paraId="02CD0633" w14:textId="77777777" w:rsidR="005E6A9E" w:rsidRDefault="005E6A9E" w:rsidP="005E6A9E">
      <w:pPr>
        <w:pStyle w:val="Style1"/>
      </w:pPr>
      <w:r>
        <w:t xml:space="preserve">                                &lt;/li&gt;</w:t>
      </w:r>
    </w:p>
    <w:p w14:paraId="0E73900C" w14:textId="77777777" w:rsidR="005E6A9E" w:rsidRDefault="005E6A9E" w:rsidP="005E6A9E">
      <w:pPr>
        <w:pStyle w:val="Style1"/>
      </w:pPr>
      <w:r>
        <w:t xml:space="preserve">                                &lt;li&gt;</w:t>
      </w:r>
    </w:p>
    <w:p w14:paraId="0269D4B6" w14:textId="77777777" w:rsidR="005E6A9E" w:rsidRDefault="005E6A9E" w:rsidP="005E6A9E">
      <w:pPr>
        <w:pStyle w:val="Style1"/>
      </w:pPr>
      <w:r>
        <w:t xml:space="preserve">                                    &lt;a href="/mortgage-rates/ny/"&gt;New York mortgage rates&lt;/a&gt;</w:t>
      </w:r>
    </w:p>
    <w:p w14:paraId="31120503" w14:textId="77777777" w:rsidR="005E6A9E" w:rsidRDefault="005E6A9E" w:rsidP="005E6A9E">
      <w:pPr>
        <w:pStyle w:val="Style1"/>
      </w:pPr>
      <w:r>
        <w:t xml:space="preserve">                                &lt;/li&gt;</w:t>
      </w:r>
    </w:p>
    <w:p w14:paraId="1B571518" w14:textId="77777777" w:rsidR="005E6A9E" w:rsidRDefault="005E6A9E" w:rsidP="005E6A9E">
      <w:pPr>
        <w:pStyle w:val="Style1"/>
      </w:pPr>
      <w:r>
        <w:t xml:space="preserve">                                &lt;li&gt;</w:t>
      </w:r>
    </w:p>
    <w:p w14:paraId="76D0EB65" w14:textId="77777777" w:rsidR="005E6A9E" w:rsidRDefault="005E6A9E" w:rsidP="005E6A9E">
      <w:pPr>
        <w:pStyle w:val="Style1"/>
      </w:pPr>
      <w:r>
        <w:t xml:space="preserve">                                    &lt;a href="/mortgage-rates/oh/"&gt;Ohio mortgage rates&lt;/a&gt;</w:t>
      </w:r>
    </w:p>
    <w:p w14:paraId="47E36BF1" w14:textId="77777777" w:rsidR="005E6A9E" w:rsidRDefault="005E6A9E" w:rsidP="005E6A9E">
      <w:pPr>
        <w:pStyle w:val="Style1"/>
      </w:pPr>
      <w:r>
        <w:t xml:space="preserve">                                &lt;/li&gt;</w:t>
      </w:r>
    </w:p>
    <w:p w14:paraId="7AB0C5E7" w14:textId="77777777" w:rsidR="005E6A9E" w:rsidRDefault="005E6A9E" w:rsidP="005E6A9E">
      <w:pPr>
        <w:pStyle w:val="Style1"/>
      </w:pPr>
      <w:r>
        <w:t xml:space="preserve">                                &lt;li&gt;</w:t>
      </w:r>
    </w:p>
    <w:p w14:paraId="6AA52873" w14:textId="77777777" w:rsidR="005E6A9E" w:rsidRDefault="005E6A9E" w:rsidP="005E6A9E">
      <w:pPr>
        <w:pStyle w:val="Style1"/>
      </w:pPr>
      <w:r>
        <w:t xml:space="preserve">                                    &lt;a href="/mortgage-rates/ok/"&gt;Oklahoma mortgage rates&lt;/a&gt;</w:t>
      </w:r>
    </w:p>
    <w:p w14:paraId="5D0DB598" w14:textId="77777777" w:rsidR="005E6A9E" w:rsidRDefault="005E6A9E" w:rsidP="005E6A9E">
      <w:pPr>
        <w:pStyle w:val="Style1"/>
      </w:pPr>
      <w:r>
        <w:t xml:space="preserve">                                &lt;/li&gt;</w:t>
      </w:r>
    </w:p>
    <w:p w14:paraId="71FC5EAF" w14:textId="77777777" w:rsidR="005E6A9E" w:rsidRDefault="005E6A9E" w:rsidP="005E6A9E">
      <w:pPr>
        <w:pStyle w:val="Style1"/>
      </w:pPr>
      <w:r>
        <w:t xml:space="preserve">                                &lt;li&gt;</w:t>
      </w:r>
    </w:p>
    <w:p w14:paraId="79C950F0" w14:textId="77777777" w:rsidR="005E6A9E" w:rsidRDefault="005E6A9E" w:rsidP="005E6A9E">
      <w:pPr>
        <w:pStyle w:val="Style1"/>
      </w:pPr>
      <w:r>
        <w:t xml:space="preserve">                                    &lt;a href="/mortgage-rates/or/"&gt;Oregon mortgage rates&lt;/a&gt;</w:t>
      </w:r>
    </w:p>
    <w:p w14:paraId="3B3300A6" w14:textId="77777777" w:rsidR="005E6A9E" w:rsidRDefault="005E6A9E" w:rsidP="005E6A9E">
      <w:pPr>
        <w:pStyle w:val="Style1"/>
      </w:pPr>
      <w:r>
        <w:t xml:space="preserve">                                &lt;/li&gt;</w:t>
      </w:r>
    </w:p>
    <w:p w14:paraId="2EACA4B7" w14:textId="77777777" w:rsidR="005E6A9E" w:rsidRDefault="005E6A9E" w:rsidP="005E6A9E">
      <w:pPr>
        <w:pStyle w:val="Style1"/>
      </w:pPr>
      <w:r>
        <w:t xml:space="preserve">                                &lt;li&gt;</w:t>
      </w:r>
    </w:p>
    <w:p w14:paraId="3037D41A" w14:textId="77777777" w:rsidR="005E6A9E" w:rsidRDefault="005E6A9E" w:rsidP="005E6A9E">
      <w:pPr>
        <w:pStyle w:val="Style1"/>
      </w:pPr>
      <w:r>
        <w:t xml:space="preserve">                                    &lt;a href="/mortgage-rates/pa/"&gt;Pennsylvania mortgage rates&lt;/a&gt;</w:t>
      </w:r>
    </w:p>
    <w:p w14:paraId="68D0B831" w14:textId="77777777" w:rsidR="005E6A9E" w:rsidRDefault="005E6A9E" w:rsidP="005E6A9E">
      <w:pPr>
        <w:pStyle w:val="Style1"/>
      </w:pPr>
      <w:r>
        <w:t xml:space="preserve">                                &lt;/li&gt;</w:t>
      </w:r>
    </w:p>
    <w:p w14:paraId="2A372C55" w14:textId="77777777" w:rsidR="005E6A9E" w:rsidRDefault="005E6A9E" w:rsidP="005E6A9E">
      <w:pPr>
        <w:pStyle w:val="Style1"/>
      </w:pPr>
      <w:r>
        <w:t xml:space="preserve">                                &lt;li&gt;</w:t>
      </w:r>
    </w:p>
    <w:p w14:paraId="21AC8E60" w14:textId="77777777" w:rsidR="005E6A9E" w:rsidRDefault="005E6A9E" w:rsidP="005E6A9E">
      <w:pPr>
        <w:pStyle w:val="Style1"/>
      </w:pPr>
      <w:r>
        <w:t xml:space="preserve">                                    &lt;a href="/mortgage-rates/ri/"&gt;Rhode Island mortgage rates&lt;/a&gt;</w:t>
      </w:r>
    </w:p>
    <w:p w14:paraId="73DEB603" w14:textId="77777777" w:rsidR="005E6A9E" w:rsidRDefault="005E6A9E" w:rsidP="005E6A9E">
      <w:pPr>
        <w:pStyle w:val="Style1"/>
      </w:pPr>
      <w:r>
        <w:t xml:space="preserve">                                &lt;/li&gt;</w:t>
      </w:r>
    </w:p>
    <w:p w14:paraId="41F999AF" w14:textId="77777777" w:rsidR="005E6A9E" w:rsidRDefault="005E6A9E" w:rsidP="005E6A9E">
      <w:pPr>
        <w:pStyle w:val="Style1"/>
      </w:pPr>
      <w:r>
        <w:t xml:space="preserve">                                &lt;li&gt;</w:t>
      </w:r>
    </w:p>
    <w:p w14:paraId="1F89AD83" w14:textId="77777777" w:rsidR="005E6A9E" w:rsidRDefault="005E6A9E" w:rsidP="005E6A9E">
      <w:pPr>
        <w:pStyle w:val="Style1"/>
      </w:pPr>
      <w:r>
        <w:t xml:space="preserve">                                    &lt;a href="/mortgage-rates/sc/"&gt;South Carolina mortgage rates&lt;/a&gt;</w:t>
      </w:r>
    </w:p>
    <w:p w14:paraId="7FD23362" w14:textId="77777777" w:rsidR="005E6A9E" w:rsidRDefault="005E6A9E" w:rsidP="005E6A9E">
      <w:pPr>
        <w:pStyle w:val="Style1"/>
      </w:pPr>
      <w:r>
        <w:t xml:space="preserve">                                &lt;/li&gt;</w:t>
      </w:r>
    </w:p>
    <w:p w14:paraId="3E0A2AAA" w14:textId="77777777" w:rsidR="005E6A9E" w:rsidRDefault="005E6A9E" w:rsidP="005E6A9E">
      <w:pPr>
        <w:pStyle w:val="Style1"/>
      </w:pPr>
      <w:r>
        <w:t xml:space="preserve">                                &lt;li&gt;</w:t>
      </w:r>
    </w:p>
    <w:p w14:paraId="2713A389" w14:textId="77777777" w:rsidR="005E6A9E" w:rsidRDefault="005E6A9E" w:rsidP="005E6A9E">
      <w:pPr>
        <w:pStyle w:val="Style1"/>
      </w:pPr>
      <w:r>
        <w:t xml:space="preserve">                                    &lt;a href="/mortgage-rates/sd/"&gt;South Dakota mortgage rates&lt;/a&gt;</w:t>
      </w:r>
    </w:p>
    <w:p w14:paraId="37758833" w14:textId="77777777" w:rsidR="005E6A9E" w:rsidRDefault="005E6A9E" w:rsidP="005E6A9E">
      <w:pPr>
        <w:pStyle w:val="Style1"/>
      </w:pPr>
      <w:r>
        <w:t xml:space="preserve">                                &lt;/li&gt;</w:t>
      </w:r>
    </w:p>
    <w:p w14:paraId="32F6E6AB" w14:textId="77777777" w:rsidR="005E6A9E" w:rsidRDefault="005E6A9E" w:rsidP="005E6A9E">
      <w:pPr>
        <w:pStyle w:val="Style1"/>
      </w:pPr>
      <w:r>
        <w:t xml:space="preserve">                                &lt;li&gt;</w:t>
      </w:r>
    </w:p>
    <w:p w14:paraId="44FBF54E" w14:textId="77777777" w:rsidR="005E6A9E" w:rsidRDefault="005E6A9E" w:rsidP="005E6A9E">
      <w:pPr>
        <w:pStyle w:val="Style1"/>
      </w:pPr>
      <w:r>
        <w:t xml:space="preserve">                                    &lt;a href="/mortgage-rates/tn/"&gt;Tennessee mortgage rates&lt;/a&gt;</w:t>
      </w:r>
    </w:p>
    <w:p w14:paraId="10FE7A3F" w14:textId="77777777" w:rsidR="005E6A9E" w:rsidRDefault="005E6A9E" w:rsidP="005E6A9E">
      <w:pPr>
        <w:pStyle w:val="Style1"/>
      </w:pPr>
      <w:r>
        <w:t xml:space="preserve">                                &lt;/li&gt;</w:t>
      </w:r>
    </w:p>
    <w:p w14:paraId="0DA46C40" w14:textId="77777777" w:rsidR="005E6A9E" w:rsidRDefault="005E6A9E" w:rsidP="005E6A9E">
      <w:pPr>
        <w:pStyle w:val="Style1"/>
      </w:pPr>
      <w:r>
        <w:t xml:space="preserve">                                &lt;li&gt;</w:t>
      </w:r>
    </w:p>
    <w:p w14:paraId="77D990EA" w14:textId="77777777" w:rsidR="005E6A9E" w:rsidRDefault="005E6A9E" w:rsidP="005E6A9E">
      <w:pPr>
        <w:pStyle w:val="Style1"/>
      </w:pPr>
      <w:r>
        <w:t xml:space="preserve">                                    &lt;a href="/mortgage-rates/tx/"&gt;Texas mortgage rates&lt;/a&gt;</w:t>
      </w:r>
    </w:p>
    <w:p w14:paraId="70994DA7" w14:textId="77777777" w:rsidR="005E6A9E" w:rsidRDefault="005E6A9E" w:rsidP="005E6A9E">
      <w:pPr>
        <w:pStyle w:val="Style1"/>
      </w:pPr>
      <w:r>
        <w:t xml:space="preserve">                                &lt;/li&gt;</w:t>
      </w:r>
    </w:p>
    <w:p w14:paraId="4444E831" w14:textId="77777777" w:rsidR="005E6A9E" w:rsidRDefault="005E6A9E" w:rsidP="005E6A9E">
      <w:pPr>
        <w:pStyle w:val="Style1"/>
      </w:pPr>
      <w:r>
        <w:t xml:space="preserve">                                &lt;li&gt;</w:t>
      </w:r>
    </w:p>
    <w:p w14:paraId="228C88A1" w14:textId="77777777" w:rsidR="005E6A9E" w:rsidRDefault="005E6A9E" w:rsidP="005E6A9E">
      <w:pPr>
        <w:pStyle w:val="Style1"/>
      </w:pPr>
      <w:r>
        <w:t xml:space="preserve">                                    &lt;a href="/mortgage-rates/ut/"&gt;Utah mortgage rates&lt;/a&gt;</w:t>
      </w:r>
    </w:p>
    <w:p w14:paraId="04624064" w14:textId="77777777" w:rsidR="005E6A9E" w:rsidRDefault="005E6A9E" w:rsidP="005E6A9E">
      <w:pPr>
        <w:pStyle w:val="Style1"/>
      </w:pPr>
      <w:r>
        <w:t xml:space="preserve">                                &lt;/li&gt;</w:t>
      </w:r>
    </w:p>
    <w:p w14:paraId="484CDCC6" w14:textId="77777777" w:rsidR="005E6A9E" w:rsidRDefault="005E6A9E" w:rsidP="005E6A9E">
      <w:pPr>
        <w:pStyle w:val="Style1"/>
      </w:pPr>
      <w:r>
        <w:t xml:space="preserve">                                &lt;li&gt;</w:t>
      </w:r>
    </w:p>
    <w:p w14:paraId="47BE645B" w14:textId="77777777" w:rsidR="005E6A9E" w:rsidRDefault="005E6A9E" w:rsidP="005E6A9E">
      <w:pPr>
        <w:pStyle w:val="Style1"/>
      </w:pPr>
      <w:r>
        <w:t xml:space="preserve">                                    &lt;a href="/mortgage-rates/va/"&gt;Virginia mortgage rates&lt;/a&gt;</w:t>
      </w:r>
    </w:p>
    <w:p w14:paraId="6E1CDB63" w14:textId="77777777" w:rsidR="005E6A9E" w:rsidRDefault="005E6A9E" w:rsidP="005E6A9E">
      <w:pPr>
        <w:pStyle w:val="Style1"/>
      </w:pPr>
      <w:r>
        <w:t xml:space="preserve">                                &lt;/li&gt;</w:t>
      </w:r>
    </w:p>
    <w:p w14:paraId="6419471E" w14:textId="77777777" w:rsidR="005E6A9E" w:rsidRDefault="005E6A9E" w:rsidP="005E6A9E">
      <w:pPr>
        <w:pStyle w:val="Style1"/>
      </w:pPr>
      <w:r>
        <w:t xml:space="preserve">                                &lt;li&gt;</w:t>
      </w:r>
    </w:p>
    <w:p w14:paraId="38CA484E" w14:textId="77777777" w:rsidR="005E6A9E" w:rsidRDefault="005E6A9E" w:rsidP="005E6A9E">
      <w:pPr>
        <w:pStyle w:val="Style1"/>
      </w:pPr>
      <w:r>
        <w:t xml:space="preserve">                                    &lt;a href="/mortgage-rates/vt/"&gt;Vermont mortgage rates&lt;/a&gt;</w:t>
      </w:r>
    </w:p>
    <w:p w14:paraId="43449C39" w14:textId="77777777" w:rsidR="005E6A9E" w:rsidRDefault="005E6A9E" w:rsidP="005E6A9E">
      <w:pPr>
        <w:pStyle w:val="Style1"/>
      </w:pPr>
      <w:r>
        <w:t xml:space="preserve">                                &lt;/li&gt;</w:t>
      </w:r>
    </w:p>
    <w:p w14:paraId="3A29FFEA" w14:textId="77777777" w:rsidR="005E6A9E" w:rsidRDefault="005E6A9E" w:rsidP="005E6A9E">
      <w:pPr>
        <w:pStyle w:val="Style1"/>
      </w:pPr>
      <w:r>
        <w:t xml:space="preserve">                                &lt;li&gt;</w:t>
      </w:r>
    </w:p>
    <w:p w14:paraId="784B793D" w14:textId="77777777" w:rsidR="005E6A9E" w:rsidRDefault="005E6A9E" w:rsidP="005E6A9E">
      <w:pPr>
        <w:pStyle w:val="Style1"/>
      </w:pPr>
      <w:r>
        <w:t xml:space="preserve">                                    &lt;a href="/mortgage-rates/wa/"&gt;Washington mortgage rates&lt;/a&gt;</w:t>
      </w:r>
    </w:p>
    <w:p w14:paraId="02771313" w14:textId="77777777" w:rsidR="005E6A9E" w:rsidRDefault="005E6A9E" w:rsidP="005E6A9E">
      <w:pPr>
        <w:pStyle w:val="Style1"/>
      </w:pPr>
      <w:r>
        <w:t xml:space="preserve">                                &lt;/li&gt;</w:t>
      </w:r>
    </w:p>
    <w:p w14:paraId="2D236166" w14:textId="77777777" w:rsidR="005E6A9E" w:rsidRDefault="005E6A9E" w:rsidP="005E6A9E">
      <w:pPr>
        <w:pStyle w:val="Style1"/>
      </w:pPr>
      <w:r>
        <w:t xml:space="preserve">                                &lt;li&gt;</w:t>
      </w:r>
    </w:p>
    <w:p w14:paraId="415C40F3" w14:textId="77777777" w:rsidR="005E6A9E" w:rsidRDefault="005E6A9E" w:rsidP="005E6A9E">
      <w:pPr>
        <w:pStyle w:val="Style1"/>
      </w:pPr>
      <w:r>
        <w:t xml:space="preserve">                                    &lt;a href="/mortgage-rates/wi/"&gt;Wisconsin mortgage rates&lt;/a&gt;</w:t>
      </w:r>
    </w:p>
    <w:p w14:paraId="0B349248" w14:textId="77777777" w:rsidR="005E6A9E" w:rsidRDefault="005E6A9E" w:rsidP="005E6A9E">
      <w:pPr>
        <w:pStyle w:val="Style1"/>
      </w:pPr>
      <w:r>
        <w:t xml:space="preserve">                                &lt;/li&gt;</w:t>
      </w:r>
    </w:p>
    <w:p w14:paraId="7ADC8C20" w14:textId="77777777" w:rsidR="005E6A9E" w:rsidRDefault="005E6A9E" w:rsidP="005E6A9E">
      <w:pPr>
        <w:pStyle w:val="Style1"/>
      </w:pPr>
      <w:r>
        <w:t xml:space="preserve">                                &lt;li&gt;</w:t>
      </w:r>
    </w:p>
    <w:p w14:paraId="79F89BC3" w14:textId="77777777" w:rsidR="005E6A9E" w:rsidRDefault="005E6A9E" w:rsidP="005E6A9E">
      <w:pPr>
        <w:pStyle w:val="Style1"/>
      </w:pPr>
      <w:r>
        <w:t xml:space="preserve">                                    &lt;a href="/mortgage-rates/wv/"&gt;West Virginia mortgage rates&lt;/a&gt;</w:t>
      </w:r>
    </w:p>
    <w:p w14:paraId="517C76A8" w14:textId="77777777" w:rsidR="005E6A9E" w:rsidRDefault="005E6A9E" w:rsidP="005E6A9E">
      <w:pPr>
        <w:pStyle w:val="Style1"/>
      </w:pPr>
      <w:r>
        <w:t xml:space="preserve">                                &lt;/li&gt;</w:t>
      </w:r>
    </w:p>
    <w:p w14:paraId="2EE0FDBF" w14:textId="77777777" w:rsidR="005E6A9E" w:rsidRDefault="005E6A9E" w:rsidP="005E6A9E">
      <w:pPr>
        <w:pStyle w:val="Style1"/>
      </w:pPr>
      <w:r>
        <w:t xml:space="preserve">                                &lt;li&gt;</w:t>
      </w:r>
    </w:p>
    <w:p w14:paraId="087365C0" w14:textId="77777777" w:rsidR="005E6A9E" w:rsidRDefault="005E6A9E" w:rsidP="005E6A9E">
      <w:pPr>
        <w:pStyle w:val="Style1"/>
      </w:pPr>
      <w:r>
        <w:t xml:space="preserve">                                    &lt;a href="/mortgage-rates/wy/"&gt;Wyoming mortgage rates&lt;/a&gt;</w:t>
      </w:r>
    </w:p>
    <w:p w14:paraId="4E1336AA" w14:textId="77777777" w:rsidR="005E6A9E" w:rsidRDefault="005E6A9E" w:rsidP="005E6A9E">
      <w:pPr>
        <w:pStyle w:val="Style1"/>
      </w:pPr>
      <w:r>
        <w:t xml:space="preserve">                                &lt;/li&gt;</w:t>
      </w:r>
    </w:p>
    <w:p w14:paraId="5224EF46" w14:textId="77777777" w:rsidR="005E6A9E" w:rsidRDefault="005E6A9E" w:rsidP="005E6A9E">
      <w:pPr>
        <w:pStyle w:val="Style1"/>
      </w:pPr>
      <w:r>
        <w:t xml:space="preserve">                            &lt;/ul&gt;</w:t>
      </w:r>
    </w:p>
    <w:p w14:paraId="6DFC3043" w14:textId="77777777" w:rsidR="005E6A9E" w:rsidRDefault="005E6A9E" w:rsidP="005E6A9E">
      <w:pPr>
        <w:pStyle w:val="Style1"/>
      </w:pPr>
      <w:r>
        <w:t xml:space="preserve">                        &lt;/div&gt;</w:t>
      </w:r>
    </w:p>
    <w:p w14:paraId="7ED46064" w14:textId="77777777" w:rsidR="005E6A9E" w:rsidRDefault="005E6A9E" w:rsidP="005E6A9E">
      <w:pPr>
        <w:pStyle w:val="Style1"/>
      </w:pPr>
      <w:r>
        <w:t xml:space="preserve">                    &lt;/li&gt;</w:t>
      </w:r>
    </w:p>
    <w:p w14:paraId="3482C574" w14:textId="77777777" w:rsidR="005E6A9E" w:rsidRDefault="005E6A9E" w:rsidP="005E6A9E">
      <w:pPr>
        <w:pStyle w:val="Style1"/>
      </w:pPr>
      <w:r>
        <w:t xml:space="preserve">                    &lt;li class="sc-10wuuzs-3 dDkGna"&gt;</w:t>
      </w:r>
    </w:p>
    <w:p w14:paraId="17DDC6FD" w14:textId="77777777" w:rsidR="005E6A9E" w:rsidRDefault="005E6A9E" w:rsidP="005E6A9E">
      <w:pPr>
        <w:pStyle w:val="Style1"/>
      </w:pPr>
      <w:r>
        <w:t xml:space="preserve">                        &lt;div class="sc-1pd1jzu-0 eSssbo"&gt;</w:t>
      </w:r>
    </w:p>
    <w:p w14:paraId="32279534" w14:textId="77777777" w:rsidR="005E6A9E" w:rsidRDefault="005E6A9E" w:rsidP="005E6A9E">
      <w:pPr>
        <w:pStyle w:val="Style1"/>
      </w:pPr>
      <w:r>
        <w:t xml:space="preserve">                            &lt;button aria-expanded="false" class="StyledTextButton-c11n-8-86-1__sc-n1gfmh-0 dlwERf sc-1p66692-0 bytAxr"&gt;</w:t>
      </w:r>
    </w:p>
    <w:p w14:paraId="3393B5B2" w14:textId="77777777" w:rsidR="005E6A9E" w:rsidRDefault="005E6A9E" w:rsidP="005E6A9E">
      <w:pPr>
        <w:pStyle w:val="Style1"/>
      </w:pPr>
      <w:r>
        <w:t xml:space="preserve">                                &lt;span class="Text-c11n-8-86-1__sc-aiai24-0 jWCuQq"&gt;Browse Homes&lt;/span&gt;</w:t>
      </w:r>
    </w:p>
    <w:p w14:paraId="44AE4448" w14:textId="77777777" w:rsidR="005E6A9E" w:rsidRDefault="005E6A9E" w:rsidP="005E6A9E">
      <w:pPr>
        <w:pStyle w:val="Style1"/>
      </w:pPr>
      <w:r>
        <w:t xml:space="preserve">                            &lt;/button&gt;</w:t>
      </w:r>
    </w:p>
    <w:p w14:paraId="6C7E5718" w14:textId="77777777" w:rsidR="005E6A9E" w:rsidRDefault="005E6A9E" w:rsidP="005E6A9E">
      <w:pPr>
        <w:pStyle w:val="Style1"/>
      </w:pPr>
      <w:r>
        <w:t xml:space="preserve">                            &lt;ul class="sc-vxl3rc-0 dSwiOK"&gt;</w:t>
      </w:r>
    </w:p>
    <w:p w14:paraId="45E024DC" w14:textId="77777777" w:rsidR="005E6A9E" w:rsidRDefault="005E6A9E" w:rsidP="005E6A9E">
      <w:pPr>
        <w:pStyle w:val="Style1"/>
      </w:pPr>
      <w:r>
        <w:t xml:space="preserve">                                &lt;li&gt;</w:t>
      </w:r>
    </w:p>
    <w:p w14:paraId="42F2F08D" w14:textId="77777777" w:rsidR="005E6A9E" w:rsidRDefault="005E6A9E" w:rsidP="005E6A9E">
      <w:pPr>
        <w:pStyle w:val="Style1"/>
      </w:pPr>
      <w:r>
        <w:t xml:space="preserve">                                    &lt;a href="/browse/homes/ca/"&gt;California&lt;/a&gt;</w:t>
      </w:r>
    </w:p>
    <w:p w14:paraId="7D0328E3" w14:textId="77777777" w:rsidR="005E6A9E" w:rsidRDefault="005E6A9E" w:rsidP="005E6A9E">
      <w:pPr>
        <w:pStyle w:val="Style1"/>
      </w:pPr>
      <w:r>
        <w:t xml:space="preserve">                                &lt;/li&gt;</w:t>
      </w:r>
    </w:p>
    <w:p w14:paraId="7D447A3B" w14:textId="77777777" w:rsidR="005E6A9E" w:rsidRDefault="005E6A9E" w:rsidP="005E6A9E">
      <w:pPr>
        <w:pStyle w:val="Style1"/>
      </w:pPr>
      <w:r>
        <w:t xml:space="preserve">                                &lt;li&gt;</w:t>
      </w:r>
    </w:p>
    <w:p w14:paraId="47122DAF" w14:textId="77777777" w:rsidR="005E6A9E" w:rsidRDefault="005E6A9E" w:rsidP="005E6A9E">
      <w:pPr>
        <w:pStyle w:val="Style1"/>
      </w:pPr>
      <w:r>
        <w:t xml:space="preserve">                                    &lt;a href="/browse/homes/tx/"&gt;Texas&lt;/a&gt;</w:t>
      </w:r>
    </w:p>
    <w:p w14:paraId="1F6F5CFB" w14:textId="77777777" w:rsidR="005E6A9E" w:rsidRDefault="005E6A9E" w:rsidP="005E6A9E">
      <w:pPr>
        <w:pStyle w:val="Style1"/>
      </w:pPr>
      <w:r>
        <w:t xml:space="preserve">                                &lt;/li&gt;</w:t>
      </w:r>
    </w:p>
    <w:p w14:paraId="0E4ECAD3" w14:textId="77777777" w:rsidR="005E6A9E" w:rsidRDefault="005E6A9E" w:rsidP="005E6A9E">
      <w:pPr>
        <w:pStyle w:val="Style1"/>
      </w:pPr>
      <w:r>
        <w:t xml:space="preserve">                                &lt;li&gt;</w:t>
      </w:r>
    </w:p>
    <w:p w14:paraId="7FC7B89F" w14:textId="77777777" w:rsidR="005E6A9E" w:rsidRDefault="005E6A9E" w:rsidP="005E6A9E">
      <w:pPr>
        <w:pStyle w:val="Style1"/>
      </w:pPr>
      <w:r>
        <w:t xml:space="preserve">                                    &lt;a href="/browse/homes/ny/"&gt;New York&lt;/a&gt;</w:t>
      </w:r>
    </w:p>
    <w:p w14:paraId="2C029FE7" w14:textId="77777777" w:rsidR="005E6A9E" w:rsidRDefault="005E6A9E" w:rsidP="005E6A9E">
      <w:pPr>
        <w:pStyle w:val="Style1"/>
      </w:pPr>
      <w:r>
        <w:t xml:space="preserve">                                &lt;/li&gt;</w:t>
      </w:r>
    </w:p>
    <w:p w14:paraId="7BBD295F" w14:textId="77777777" w:rsidR="005E6A9E" w:rsidRDefault="005E6A9E" w:rsidP="005E6A9E">
      <w:pPr>
        <w:pStyle w:val="Style1"/>
      </w:pPr>
      <w:r>
        <w:t xml:space="preserve">                                &lt;li&gt;</w:t>
      </w:r>
    </w:p>
    <w:p w14:paraId="22E91427" w14:textId="77777777" w:rsidR="005E6A9E" w:rsidRDefault="005E6A9E" w:rsidP="005E6A9E">
      <w:pPr>
        <w:pStyle w:val="Style1"/>
      </w:pPr>
      <w:r>
        <w:t xml:space="preserve">                                    &lt;a href="/browse/homes/fl/"&gt;Florida&lt;/a&gt;</w:t>
      </w:r>
    </w:p>
    <w:p w14:paraId="62B6F2B5" w14:textId="77777777" w:rsidR="005E6A9E" w:rsidRDefault="005E6A9E" w:rsidP="005E6A9E">
      <w:pPr>
        <w:pStyle w:val="Style1"/>
      </w:pPr>
      <w:r>
        <w:t xml:space="preserve">                                &lt;/li&gt;</w:t>
      </w:r>
    </w:p>
    <w:p w14:paraId="1F8A0217" w14:textId="77777777" w:rsidR="005E6A9E" w:rsidRDefault="005E6A9E" w:rsidP="005E6A9E">
      <w:pPr>
        <w:pStyle w:val="Style1"/>
      </w:pPr>
      <w:r>
        <w:t xml:space="preserve">                                &lt;li&gt;</w:t>
      </w:r>
    </w:p>
    <w:p w14:paraId="0C7EFB42" w14:textId="77777777" w:rsidR="005E6A9E" w:rsidRDefault="005E6A9E" w:rsidP="005E6A9E">
      <w:pPr>
        <w:pStyle w:val="Style1"/>
      </w:pPr>
      <w:r>
        <w:t xml:space="preserve">                                    &lt;a href="/browse/homes/il/"&gt;Illinois&lt;/a&gt;</w:t>
      </w:r>
    </w:p>
    <w:p w14:paraId="7E79D0B7" w14:textId="77777777" w:rsidR="005E6A9E" w:rsidRDefault="005E6A9E" w:rsidP="005E6A9E">
      <w:pPr>
        <w:pStyle w:val="Style1"/>
      </w:pPr>
      <w:r>
        <w:t xml:space="preserve">                                &lt;/li&gt;</w:t>
      </w:r>
    </w:p>
    <w:p w14:paraId="2248F019" w14:textId="77777777" w:rsidR="005E6A9E" w:rsidRDefault="005E6A9E" w:rsidP="005E6A9E">
      <w:pPr>
        <w:pStyle w:val="Style1"/>
      </w:pPr>
      <w:r>
        <w:t xml:space="preserve">                                &lt;li&gt;</w:t>
      </w:r>
    </w:p>
    <w:p w14:paraId="632FAD0C" w14:textId="77777777" w:rsidR="005E6A9E" w:rsidRDefault="005E6A9E" w:rsidP="005E6A9E">
      <w:pPr>
        <w:pStyle w:val="Style1"/>
      </w:pPr>
      <w:r>
        <w:t xml:space="preserve">                                    &lt;a href="/browse/homes/pa/"&gt;Pennsylvania&lt;/a&gt;</w:t>
      </w:r>
    </w:p>
    <w:p w14:paraId="370E8784" w14:textId="77777777" w:rsidR="005E6A9E" w:rsidRDefault="005E6A9E" w:rsidP="005E6A9E">
      <w:pPr>
        <w:pStyle w:val="Style1"/>
      </w:pPr>
      <w:r>
        <w:t xml:space="preserve">                                &lt;/li&gt;</w:t>
      </w:r>
    </w:p>
    <w:p w14:paraId="4371AAD8" w14:textId="77777777" w:rsidR="005E6A9E" w:rsidRDefault="005E6A9E" w:rsidP="005E6A9E">
      <w:pPr>
        <w:pStyle w:val="Style1"/>
      </w:pPr>
      <w:r>
        <w:t xml:space="preserve">                                &lt;li&gt;</w:t>
      </w:r>
    </w:p>
    <w:p w14:paraId="7AB3FCC7" w14:textId="77777777" w:rsidR="005E6A9E" w:rsidRDefault="005E6A9E" w:rsidP="005E6A9E">
      <w:pPr>
        <w:pStyle w:val="Style1"/>
      </w:pPr>
      <w:r>
        <w:t xml:space="preserve">                                    &lt;a href="/browse/homes/oh/"&gt;Ohio&lt;/a&gt;</w:t>
      </w:r>
    </w:p>
    <w:p w14:paraId="65F5561A" w14:textId="77777777" w:rsidR="005E6A9E" w:rsidRDefault="005E6A9E" w:rsidP="005E6A9E">
      <w:pPr>
        <w:pStyle w:val="Style1"/>
      </w:pPr>
      <w:r>
        <w:t xml:space="preserve">                                &lt;/li&gt;</w:t>
      </w:r>
    </w:p>
    <w:p w14:paraId="0FF50E5F" w14:textId="77777777" w:rsidR="005E6A9E" w:rsidRDefault="005E6A9E" w:rsidP="005E6A9E">
      <w:pPr>
        <w:pStyle w:val="Style1"/>
      </w:pPr>
      <w:r>
        <w:t xml:space="preserve">                                &lt;li&gt;</w:t>
      </w:r>
    </w:p>
    <w:p w14:paraId="47350DB4" w14:textId="77777777" w:rsidR="005E6A9E" w:rsidRDefault="005E6A9E" w:rsidP="005E6A9E">
      <w:pPr>
        <w:pStyle w:val="Style1"/>
      </w:pPr>
      <w:r>
        <w:t xml:space="preserve">                                    &lt;a href="/browse/homes/mi/"&gt;Michigan&lt;/a&gt;</w:t>
      </w:r>
    </w:p>
    <w:p w14:paraId="595B9F43" w14:textId="77777777" w:rsidR="005E6A9E" w:rsidRDefault="005E6A9E" w:rsidP="005E6A9E">
      <w:pPr>
        <w:pStyle w:val="Style1"/>
      </w:pPr>
      <w:r>
        <w:t xml:space="preserve">                                &lt;/li&gt;</w:t>
      </w:r>
    </w:p>
    <w:p w14:paraId="2AF9A442" w14:textId="77777777" w:rsidR="005E6A9E" w:rsidRDefault="005E6A9E" w:rsidP="005E6A9E">
      <w:pPr>
        <w:pStyle w:val="Style1"/>
      </w:pPr>
      <w:r>
        <w:t xml:space="preserve">                                &lt;li&gt;</w:t>
      </w:r>
    </w:p>
    <w:p w14:paraId="461F466D" w14:textId="77777777" w:rsidR="005E6A9E" w:rsidRDefault="005E6A9E" w:rsidP="005E6A9E">
      <w:pPr>
        <w:pStyle w:val="Style1"/>
      </w:pPr>
      <w:r>
        <w:t xml:space="preserve">                                    &lt;a href="/browse/homes/ga/"&gt;Georgia&lt;/a&gt;</w:t>
      </w:r>
    </w:p>
    <w:p w14:paraId="38DDA442" w14:textId="77777777" w:rsidR="005E6A9E" w:rsidRDefault="005E6A9E" w:rsidP="005E6A9E">
      <w:pPr>
        <w:pStyle w:val="Style1"/>
      </w:pPr>
      <w:r>
        <w:t xml:space="preserve">                                &lt;/li&gt;</w:t>
      </w:r>
    </w:p>
    <w:p w14:paraId="29F33798" w14:textId="77777777" w:rsidR="005E6A9E" w:rsidRDefault="005E6A9E" w:rsidP="005E6A9E">
      <w:pPr>
        <w:pStyle w:val="Style1"/>
      </w:pPr>
      <w:r>
        <w:t xml:space="preserve">                                &lt;li&gt;</w:t>
      </w:r>
    </w:p>
    <w:p w14:paraId="72A87DDC" w14:textId="77777777" w:rsidR="005E6A9E" w:rsidRDefault="005E6A9E" w:rsidP="005E6A9E">
      <w:pPr>
        <w:pStyle w:val="Style1"/>
      </w:pPr>
      <w:r>
        <w:t xml:space="preserve">                                    &lt;a href="/browse/homes/nc/"&gt;North Carolina&lt;/a&gt;</w:t>
      </w:r>
    </w:p>
    <w:p w14:paraId="44F1513D" w14:textId="77777777" w:rsidR="005E6A9E" w:rsidRDefault="005E6A9E" w:rsidP="005E6A9E">
      <w:pPr>
        <w:pStyle w:val="Style1"/>
      </w:pPr>
      <w:r>
        <w:t xml:space="preserve">                                &lt;/li&gt;</w:t>
      </w:r>
    </w:p>
    <w:p w14:paraId="78C675C9" w14:textId="77777777" w:rsidR="005E6A9E" w:rsidRDefault="005E6A9E" w:rsidP="005E6A9E">
      <w:pPr>
        <w:pStyle w:val="Style1"/>
      </w:pPr>
      <w:r>
        <w:t xml:space="preserve">                                &lt;li&gt;</w:t>
      </w:r>
    </w:p>
    <w:p w14:paraId="70A19E0C" w14:textId="77777777" w:rsidR="005E6A9E" w:rsidRDefault="005E6A9E" w:rsidP="005E6A9E">
      <w:pPr>
        <w:pStyle w:val="Style1"/>
      </w:pPr>
      <w:r>
        <w:t xml:space="preserve">                                    &lt;a href="/browse/homes/nj/"&gt;New Jersey&lt;/a&gt;</w:t>
      </w:r>
    </w:p>
    <w:p w14:paraId="03392049" w14:textId="77777777" w:rsidR="005E6A9E" w:rsidRDefault="005E6A9E" w:rsidP="005E6A9E">
      <w:pPr>
        <w:pStyle w:val="Style1"/>
      </w:pPr>
      <w:r>
        <w:t xml:space="preserve">                                &lt;/li&gt;</w:t>
      </w:r>
    </w:p>
    <w:p w14:paraId="41982F9D" w14:textId="77777777" w:rsidR="005E6A9E" w:rsidRDefault="005E6A9E" w:rsidP="005E6A9E">
      <w:pPr>
        <w:pStyle w:val="Style1"/>
      </w:pPr>
      <w:r>
        <w:t xml:space="preserve">                                &lt;li&gt;</w:t>
      </w:r>
    </w:p>
    <w:p w14:paraId="0667827E" w14:textId="77777777" w:rsidR="005E6A9E" w:rsidRDefault="005E6A9E" w:rsidP="005E6A9E">
      <w:pPr>
        <w:pStyle w:val="Style1"/>
      </w:pPr>
      <w:r>
        <w:t xml:space="preserve">                                    &lt;a href="/browse/homes/va/"&gt;Virginia&lt;/a&gt;</w:t>
      </w:r>
    </w:p>
    <w:p w14:paraId="4C05C7D5" w14:textId="77777777" w:rsidR="005E6A9E" w:rsidRDefault="005E6A9E" w:rsidP="005E6A9E">
      <w:pPr>
        <w:pStyle w:val="Style1"/>
      </w:pPr>
      <w:r>
        <w:t xml:space="preserve">                                &lt;/li&gt;</w:t>
      </w:r>
    </w:p>
    <w:p w14:paraId="14D008BA" w14:textId="77777777" w:rsidR="005E6A9E" w:rsidRDefault="005E6A9E" w:rsidP="005E6A9E">
      <w:pPr>
        <w:pStyle w:val="Style1"/>
      </w:pPr>
      <w:r>
        <w:t xml:space="preserve">                                &lt;li&gt;</w:t>
      </w:r>
    </w:p>
    <w:p w14:paraId="0BEB92F4" w14:textId="77777777" w:rsidR="005E6A9E" w:rsidRDefault="005E6A9E" w:rsidP="005E6A9E">
      <w:pPr>
        <w:pStyle w:val="Style1"/>
      </w:pPr>
      <w:r>
        <w:t xml:space="preserve">                                    &lt;a href="/browse/homes/wa/"&gt;Washington&lt;/a&gt;</w:t>
      </w:r>
    </w:p>
    <w:p w14:paraId="677143C6" w14:textId="77777777" w:rsidR="005E6A9E" w:rsidRDefault="005E6A9E" w:rsidP="005E6A9E">
      <w:pPr>
        <w:pStyle w:val="Style1"/>
      </w:pPr>
      <w:r>
        <w:t xml:space="preserve">                                &lt;/li&gt;</w:t>
      </w:r>
    </w:p>
    <w:p w14:paraId="7F41F86A" w14:textId="77777777" w:rsidR="005E6A9E" w:rsidRDefault="005E6A9E" w:rsidP="005E6A9E">
      <w:pPr>
        <w:pStyle w:val="Style1"/>
      </w:pPr>
      <w:r>
        <w:t xml:space="preserve">                                &lt;li&gt;</w:t>
      </w:r>
    </w:p>
    <w:p w14:paraId="20E3F385" w14:textId="77777777" w:rsidR="005E6A9E" w:rsidRDefault="005E6A9E" w:rsidP="005E6A9E">
      <w:pPr>
        <w:pStyle w:val="Style1"/>
      </w:pPr>
      <w:r>
        <w:t xml:space="preserve">                                    &lt;a href="/browse/homes/ma/"&gt;Massachusetts&lt;/a&gt;</w:t>
      </w:r>
    </w:p>
    <w:p w14:paraId="6401F647" w14:textId="77777777" w:rsidR="005E6A9E" w:rsidRDefault="005E6A9E" w:rsidP="005E6A9E">
      <w:pPr>
        <w:pStyle w:val="Style1"/>
      </w:pPr>
      <w:r>
        <w:t xml:space="preserve">                                &lt;/li&gt;</w:t>
      </w:r>
    </w:p>
    <w:p w14:paraId="3A51EE24" w14:textId="77777777" w:rsidR="005E6A9E" w:rsidRDefault="005E6A9E" w:rsidP="005E6A9E">
      <w:pPr>
        <w:pStyle w:val="Style1"/>
      </w:pPr>
      <w:r>
        <w:t xml:space="preserve">                                &lt;li&gt;</w:t>
      </w:r>
    </w:p>
    <w:p w14:paraId="7429A794" w14:textId="77777777" w:rsidR="005E6A9E" w:rsidRDefault="005E6A9E" w:rsidP="005E6A9E">
      <w:pPr>
        <w:pStyle w:val="Style1"/>
      </w:pPr>
      <w:r>
        <w:t xml:space="preserve">                                    &lt;a href="/browse/homes/in/"&gt;Indiana&lt;/a&gt;</w:t>
      </w:r>
    </w:p>
    <w:p w14:paraId="7D0EC40F" w14:textId="77777777" w:rsidR="005E6A9E" w:rsidRDefault="005E6A9E" w:rsidP="005E6A9E">
      <w:pPr>
        <w:pStyle w:val="Style1"/>
      </w:pPr>
      <w:r>
        <w:t xml:space="preserve">                                &lt;/li&gt;</w:t>
      </w:r>
    </w:p>
    <w:p w14:paraId="3A8477D9" w14:textId="77777777" w:rsidR="005E6A9E" w:rsidRDefault="005E6A9E" w:rsidP="005E6A9E">
      <w:pPr>
        <w:pStyle w:val="Style1"/>
      </w:pPr>
      <w:r>
        <w:t xml:space="preserve">                                &lt;li&gt;</w:t>
      </w:r>
    </w:p>
    <w:p w14:paraId="06F6982D" w14:textId="77777777" w:rsidR="005E6A9E" w:rsidRDefault="005E6A9E" w:rsidP="005E6A9E">
      <w:pPr>
        <w:pStyle w:val="Style1"/>
      </w:pPr>
      <w:r>
        <w:t xml:space="preserve">                                    &lt;a href="/browse/homes/az/"&gt;Arizona&lt;/a&gt;</w:t>
      </w:r>
    </w:p>
    <w:p w14:paraId="3D38AFBE" w14:textId="77777777" w:rsidR="005E6A9E" w:rsidRDefault="005E6A9E" w:rsidP="005E6A9E">
      <w:pPr>
        <w:pStyle w:val="Style1"/>
      </w:pPr>
      <w:r>
        <w:t xml:space="preserve">                                &lt;/li&gt;</w:t>
      </w:r>
    </w:p>
    <w:p w14:paraId="42BAEB1C" w14:textId="77777777" w:rsidR="005E6A9E" w:rsidRDefault="005E6A9E" w:rsidP="005E6A9E">
      <w:pPr>
        <w:pStyle w:val="Style1"/>
      </w:pPr>
      <w:r>
        <w:t xml:space="preserve">                                &lt;li&gt;</w:t>
      </w:r>
    </w:p>
    <w:p w14:paraId="17DA57E8" w14:textId="77777777" w:rsidR="005E6A9E" w:rsidRDefault="005E6A9E" w:rsidP="005E6A9E">
      <w:pPr>
        <w:pStyle w:val="Style1"/>
      </w:pPr>
      <w:r>
        <w:t xml:space="preserve">                                    &lt;a href="/browse/homes/tn/"&gt;Tennessee&lt;/a&gt;</w:t>
      </w:r>
    </w:p>
    <w:p w14:paraId="2E6B24BE" w14:textId="77777777" w:rsidR="005E6A9E" w:rsidRDefault="005E6A9E" w:rsidP="005E6A9E">
      <w:pPr>
        <w:pStyle w:val="Style1"/>
      </w:pPr>
      <w:r>
        <w:t xml:space="preserve">                                &lt;/li&gt;</w:t>
      </w:r>
    </w:p>
    <w:p w14:paraId="5F6D4F1C" w14:textId="77777777" w:rsidR="005E6A9E" w:rsidRDefault="005E6A9E" w:rsidP="005E6A9E">
      <w:pPr>
        <w:pStyle w:val="Style1"/>
      </w:pPr>
      <w:r>
        <w:t xml:space="preserve">                                &lt;li&gt;</w:t>
      </w:r>
    </w:p>
    <w:p w14:paraId="7F80C6F3" w14:textId="77777777" w:rsidR="005E6A9E" w:rsidRDefault="005E6A9E" w:rsidP="005E6A9E">
      <w:pPr>
        <w:pStyle w:val="Style1"/>
      </w:pPr>
      <w:r>
        <w:t xml:space="preserve">                                    &lt;a href="/browse/homes/mo/"&gt;Missouri&lt;/a&gt;</w:t>
      </w:r>
    </w:p>
    <w:p w14:paraId="0A5D5A0F" w14:textId="77777777" w:rsidR="005E6A9E" w:rsidRDefault="005E6A9E" w:rsidP="005E6A9E">
      <w:pPr>
        <w:pStyle w:val="Style1"/>
      </w:pPr>
      <w:r>
        <w:t xml:space="preserve">                                &lt;/li&gt;</w:t>
      </w:r>
    </w:p>
    <w:p w14:paraId="3A5495A4" w14:textId="77777777" w:rsidR="005E6A9E" w:rsidRDefault="005E6A9E" w:rsidP="005E6A9E">
      <w:pPr>
        <w:pStyle w:val="Style1"/>
      </w:pPr>
      <w:r>
        <w:t xml:space="preserve">                                &lt;li&gt;</w:t>
      </w:r>
    </w:p>
    <w:p w14:paraId="59FD8427" w14:textId="77777777" w:rsidR="005E6A9E" w:rsidRDefault="005E6A9E" w:rsidP="005E6A9E">
      <w:pPr>
        <w:pStyle w:val="Style1"/>
      </w:pPr>
      <w:r>
        <w:t xml:space="preserve">                                    &lt;a href="/browse/homes/md/"&gt;Maryland&lt;/a&gt;</w:t>
      </w:r>
    </w:p>
    <w:p w14:paraId="6DC3A242" w14:textId="77777777" w:rsidR="005E6A9E" w:rsidRDefault="005E6A9E" w:rsidP="005E6A9E">
      <w:pPr>
        <w:pStyle w:val="Style1"/>
      </w:pPr>
      <w:r>
        <w:t xml:space="preserve">                                &lt;/li&gt;</w:t>
      </w:r>
    </w:p>
    <w:p w14:paraId="0534B2DE" w14:textId="77777777" w:rsidR="005E6A9E" w:rsidRDefault="005E6A9E" w:rsidP="005E6A9E">
      <w:pPr>
        <w:pStyle w:val="Style1"/>
      </w:pPr>
      <w:r>
        <w:t xml:space="preserve">                                &lt;li&gt;</w:t>
      </w:r>
    </w:p>
    <w:p w14:paraId="51BEAFE9" w14:textId="77777777" w:rsidR="005E6A9E" w:rsidRDefault="005E6A9E" w:rsidP="005E6A9E">
      <w:pPr>
        <w:pStyle w:val="Style1"/>
      </w:pPr>
      <w:r>
        <w:t xml:space="preserve">                                    &lt;a href="/browse/homes/wi/"&gt;Wisconsin&lt;/a&gt;</w:t>
      </w:r>
    </w:p>
    <w:p w14:paraId="1B6F5F81" w14:textId="77777777" w:rsidR="005E6A9E" w:rsidRDefault="005E6A9E" w:rsidP="005E6A9E">
      <w:pPr>
        <w:pStyle w:val="Style1"/>
      </w:pPr>
      <w:r>
        <w:t xml:space="preserve">                                &lt;/li&gt;</w:t>
      </w:r>
    </w:p>
    <w:p w14:paraId="1AAF93E2" w14:textId="77777777" w:rsidR="005E6A9E" w:rsidRDefault="005E6A9E" w:rsidP="005E6A9E">
      <w:pPr>
        <w:pStyle w:val="Style1"/>
      </w:pPr>
      <w:r>
        <w:t xml:space="preserve">                                &lt;li&gt;</w:t>
      </w:r>
    </w:p>
    <w:p w14:paraId="5CC90B88" w14:textId="77777777" w:rsidR="005E6A9E" w:rsidRDefault="005E6A9E" w:rsidP="005E6A9E">
      <w:pPr>
        <w:pStyle w:val="Style1"/>
      </w:pPr>
      <w:r>
        <w:t xml:space="preserve">                                    &lt;a href="/browse/homes/mn/"&gt;Minnesota&lt;/a&gt;</w:t>
      </w:r>
    </w:p>
    <w:p w14:paraId="27CC56B8" w14:textId="77777777" w:rsidR="005E6A9E" w:rsidRDefault="005E6A9E" w:rsidP="005E6A9E">
      <w:pPr>
        <w:pStyle w:val="Style1"/>
      </w:pPr>
      <w:r>
        <w:t xml:space="preserve">                                &lt;/li&gt;</w:t>
      </w:r>
    </w:p>
    <w:p w14:paraId="6527A36A" w14:textId="77777777" w:rsidR="005E6A9E" w:rsidRDefault="005E6A9E" w:rsidP="005E6A9E">
      <w:pPr>
        <w:pStyle w:val="Style1"/>
      </w:pPr>
      <w:r>
        <w:t xml:space="preserve">                                &lt;li&gt;</w:t>
      </w:r>
    </w:p>
    <w:p w14:paraId="3CB4F9CB" w14:textId="77777777" w:rsidR="005E6A9E" w:rsidRDefault="005E6A9E" w:rsidP="005E6A9E">
      <w:pPr>
        <w:pStyle w:val="Style1"/>
      </w:pPr>
      <w:r>
        <w:t xml:space="preserve">                                    &lt;a href="/browse/homes/co/"&gt;Colorado&lt;/a&gt;</w:t>
      </w:r>
    </w:p>
    <w:p w14:paraId="05DFA3E3" w14:textId="77777777" w:rsidR="005E6A9E" w:rsidRDefault="005E6A9E" w:rsidP="005E6A9E">
      <w:pPr>
        <w:pStyle w:val="Style1"/>
      </w:pPr>
      <w:r>
        <w:t xml:space="preserve">                                &lt;/li&gt;</w:t>
      </w:r>
    </w:p>
    <w:p w14:paraId="6F9EE559" w14:textId="77777777" w:rsidR="005E6A9E" w:rsidRDefault="005E6A9E" w:rsidP="005E6A9E">
      <w:pPr>
        <w:pStyle w:val="Style1"/>
      </w:pPr>
      <w:r>
        <w:t xml:space="preserve">                                &lt;li&gt;</w:t>
      </w:r>
    </w:p>
    <w:p w14:paraId="3DD175C7" w14:textId="77777777" w:rsidR="005E6A9E" w:rsidRDefault="005E6A9E" w:rsidP="005E6A9E">
      <w:pPr>
        <w:pStyle w:val="Style1"/>
      </w:pPr>
      <w:r>
        <w:t xml:space="preserve">                                    &lt;a href="/browse/homes/al/"&gt;Alabama&lt;/a&gt;</w:t>
      </w:r>
    </w:p>
    <w:p w14:paraId="27A0233E" w14:textId="77777777" w:rsidR="005E6A9E" w:rsidRDefault="005E6A9E" w:rsidP="005E6A9E">
      <w:pPr>
        <w:pStyle w:val="Style1"/>
      </w:pPr>
      <w:r>
        <w:t xml:space="preserve">                                &lt;/li&gt;</w:t>
      </w:r>
    </w:p>
    <w:p w14:paraId="4574D418" w14:textId="77777777" w:rsidR="005E6A9E" w:rsidRDefault="005E6A9E" w:rsidP="005E6A9E">
      <w:pPr>
        <w:pStyle w:val="Style1"/>
      </w:pPr>
      <w:r>
        <w:t xml:space="preserve">                                &lt;li&gt;</w:t>
      </w:r>
    </w:p>
    <w:p w14:paraId="2DF97D01" w14:textId="77777777" w:rsidR="005E6A9E" w:rsidRDefault="005E6A9E" w:rsidP="005E6A9E">
      <w:pPr>
        <w:pStyle w:val="Style1"/>
      </w:pPr>
      <w:r>
        <w:t xml:space="preserve">                                    &lt;a href="/browse/homes/sc/"&gt;South Carolina&lt;/a&gt;</w:t>
      </w:r>
    </w:p>
    <w:p w14:paraId="573D527F" w14:textId="77777777" w:rsidR="005E6A9E" w:rsidRDefault="005E6A9E" w:rsidP="005E6A9E">
      <w:pPr>
        <w:pStyle w:val="Style1"/>
      </w:pPr>
      <w:r>
        <w:t xml:space="preserve">                                &lt;/li&gt;</w:t>
      </w:r>
    </w:p>
    <w:p w14:paraId="6692C8BF" w14:textId="77777777" w:rsidR="005E6A9E" w:rsidRDefault="005E6A9E" w:rsidP="005E6A9E">
      <w:pPr>
        <w:pStyle w:val="Style1"/>
      </w:pPr>
      <w:r>
        <w:t xml:space="preserve">                                &lt;li&gt;</w:t>
      </w:r>
    </w:p>
    <w:p w14:paraId="282C35D5" w14:textId="77777777" w:rsidR="005E6A9E" w:rsidRDefault="005E6A9E" w:rsidP="005E6A9E">
      <w:pPr>
        <w:pStyle w:val="Style1"/>
      </w:pPr>
      <w:r>
        <w:t xml:space="preserve">                                    &lt;a href="/browse/homes/la/"&gt;Louisiana&lt;/a&gt;</w:t>
      </w:r>
    </w:p>
    <w:p w14:paraId="4319FC2D" w14:textId="77777777" w:rsidR="005E6A9E" w:rsidRDefault="005E6A9E" w:rsidP="005E6A9E">
      <w:pPr>
        <w:pStyle w:val="Style1"/>
      </w:pPr>
      <w:r>
        <w:t xml:space="preserve">                                &lt;/li&gt;</w:t>
      </w:r>
    </w:p>
    <w:p w14:paraId="56EC3558" w14:textId="77777777" w:rsidR="005E6A9E" w:rsidRDefault="005E6A9E" w:rsidP="005E6A9E">
      <w:pPr>
        <w:pStyle w:val="Style1"/>
      </w:pPr>
      <w:r>
        <w:t xml:space="preserve">                                &lt;li&gt;</w:t>
      </w:r>
    </w:p>
    <w:p w14:paraId="3EC7597E" w14:textId="77777777" w:rsidR="005E6A9E" w:rsidRDefault="005E6A9E" w:rsidP="005E6A9E">
      <w:pPr>
        <w:pStyle w:val="Style1"/>
      </w:pPr>
      <w:r>
        <w:t xml:space="preserve">                                    &lt;a href="/browse/homes/ky/"&gt;Kentucky&lt;/a&gt;</w:t>
      </w:r>
    </w:p>
    <w:p w14:paraId="00C11F87" w14:textId="77777777" w:rsidR="005E6A9E" w:rsidRDefault="005E6A9E" w:rsidP="005E6A9E">
      <w:pPr>
        <w:pStyle w:val="Style1"/>
      </w:pPr>
      <w:r>
        <w:t xml:space="preserve">                                &lt;/li&gt;</w:t>
      </w:r>
    </w:p>
    <w:p w14:paraId="0BE32EFA" w14:textId="77777777" w:rsidR="005E6A9E" w:rsidRDefault="005E6A9E" w:rsidP="005E6A9E">
      <w:pPr>
        <w:pStyle w:val="Style1"/>
      </w:pPr>
      <w:r>
        <w:t xml:space="preserve">                                &lt;li&gt;</w:t>
      </w:r>
    </w:p>
    <w:p w14:paraId="258DD163" w14:textId="77777777" w:rsidR="005E6A9E" w:rsidRDefault="005E6A9E" w:rsidP="005E6A9E">
      <w:pPr>
        <w:pStyle w:val="Style1"/>
      </w:pPr>
      <w:r>
        <w:t xml:space="preserve">                                    &lt;a href="/browse/homes/or/"&gt;Oregon&lt;/a&gt;</w:t>
      </w:r>
    </w:p>
    <w:p w14:paraId="4CA69A85" w14:textId="77777777" w:rsidR="005E6A9E" w:rsidRDefault="005E6A9E" w:rsidP="005E6A9E">
      <w:pPr>
        <w:pStyle w:val="Style1"/>
      </w:pPr>
      <w:r>
        <w:t xml:space="preserve">                                &lt;/li&gt;</w:t>
      </w:r>
    </w:p>
    <w:p w14:paraId="2E82B074" w14:textId="77777777" w:rsidR="005E6A9E" w:rsidRDefault="005E6A9E" w:rsidP="005E6A9E">
      <w:pPr>
        <w:pStyle w:val="Style1"/>
      </w:pPr>
      <w:r>
        <w:t xml:space="preserve">                                &lt;li&gt;</w:t>
      </w:r>
    </w:p>
    <w:p w14:paraId="66B822E9" w14:textId="77777777" w:rsidR="005E6A9E" w:rsidRDefault="005E6A9E" w:rsidP="005E6A9E">
      <w:pPr>
        <w:pStyle w:val="Style1"/>
      </w:pPr>
      <w:r>
        <w:t xml:space="preserve">                                    &lt;a href="/browse/homes/ok/"&gt;Oklahoma&lt;/a&gt;</w:t>
      </w:r>
    </w:p>
    <w:p w14:paraId="41203D81" w14:textId="77777777" w:rsidR="005E6A9E" w:rsidRDefault="005E6A9E" w:rsidP="005E6A9E">
      <w:pPr>
        <w:pStyle w:val="Style1"/>
      </w:pPr>
      <w:r>
        <w:t xml:space="preserve">                                &lt;/li&gt;</w:t>
      </w:r>
    </w:p>
    <w:p w14:paraId="0CE4572E" w14:textId="77777777" w:rsidR="005E6A9E" w:rsidRDefault="005E6A9E" w:rsidP="005E6A9E">
      <w:pPr>
        <w:pStyle w:val="Style1"/>
      </w:pPr>
      <w:r>
        <w:t xml:space="preserve">                                &lt;li&gt;</w:t>
      </w:r>
    </w:p>
    <w:p w14:paraId="2EF146F8" w14:textId="77777777" w:rsidR="005E6A9E" w:rsidRDefault="005E6A9E" w:rsidP="005E6A9E">
      <w:pPr>
        <w:pStyle w:val="Style1"/>
      </w:pPr>
      <w:r>
        <w:t xml:space="preserve">                                    &lt;a href="/browse/homes/ct/"&gt;Connecticut&lt;/a&gt;</w:t>
      </w:r>
    </w:p>
    <w:p w14:paraId="793C67F7" w14:textId="77777777" w:rsidR="005E6A9E" w:rsidRDefault="005E6A9E" w:rsidP="005E6A9E">
      <w:pPr>
        <w:pStyle w:val="Style1"/>
      </w:pPr>
      <w:r>
        <w:t xml:space="preserve">                                &lt;/li&gt;</w:t>
      </w:r>
    </w:p>
    <w:p w14:paraId="1D6D60B3" w14:textId="77777777" w:rsidR="005E6A9E" w:rsidRDefault="005E6A9E" w:rsidP="005E6A9E">
      <w:pPr>
        <w:pStyle w:val="Style1"/>
      </w:pPr>
      <w:r>
        <w:t xml:space="preserve">                                &lt;li&gt;</w:t>
      </w:r>
    </w:p>
    <w:p w14:paraId="08237126" w14:textId="77777777" w:rsidR="005E6A9E" w:rsidRDefault="005E6A9E" w:rsidP="005E6A9E">
      <w:pPr>
        <w:pStyle w:val="Style1"/>
      </w:pPr>
      <w:r>
        <w:t xml:space="preserve">                                    &lt;a href="/browse/homes/ia/"&gt;Iowa&lt;/a&gt;</w:t>
      </w:r>
    </w:p>
    <w:p w14:paraId="52B8622C" w14:textId="77777777" w:rsidR="005E6A9E" w:rsidRDefault="005E6A9E" w:rsidP="005E6A9E">
      <w:pPr>
        <w:pStyle w:val="Style1"/>
      </w:pPr>
      <w:r>
        <w:t xml:space="preserve">                                &lt;/li&gt;</w:t>
      </w:r>
    </w:p>
    <w:p w14:paraId="069B01A3" w14:textId="77777777" w:rsidR="005E6A9E" w:rsidRDefault="005E6A9E" w:rsidP="005E6A9E">
      <w:pPr>
        <w:pStyle w:val="Style1"/>
      </w:pPr>
      <w:r>
        <w:t xml:space="preserve">                                &lt;li&gt;</w:t>
      </w:r>
    </w:p>
    <w:p w14:paraId="039A80EB" w14:textId="77777777" w:rsidR="005E6A9E" w:rsidRDefault="005E6A9E" w:rsidP="005E6A9E">
      <w:pPr>
        <w:pStyle w:val="Style1"/>
      </w:pPr>
      <w:r>
        <w:t xml:space="preserve">                                    &lt;a href="/browse/homes/ms/"&gt;Mississippi&lt;/a&gt;</w:t>
      </w:r>
    </w:p>
    <w:p w14:paraId="59505B69" w14:textId="77777777" w:rsidR="005E6A9E" w:rsidRDefault="005E6A9E" w:rsidP="005E6A9E">
      <w:pPr>
        <w:pStyle w:val="Style1"/>
      </w:pPr>
      <w:r>
        <w:t xml:space="preserve">                                &lt;/li&gt;</w:t>
      </w:r>
    </w:p>
    <w:p w14:paraId="7ACFB324" w14:textId="77777777" w:rsidR="005E6A9E" w:rsidRDefault="005E6A9E" w:rsidP="005E6A9E">
      <w:pPr>
        <w:pStyle w:val="Style1"/>
      </w:pPr>
      <w:r>
        <w:t xml:space="preserve">                                &lt;li&gt;</w:t>
      </w:r>
    </w:p>
    <w:p w14:paraId="0D1870C8" w14:textId="77777777" w:rsidR="005E6A9E" w:rsidRDefault="005E6A9E" w:rsidP="005E6A9E">
      <w:pPr>
        <w:pStyle w:val="Style1"/>
      </w:pPr>
      <w:r>
        <w:t xml:space="preserve">                                    &lt;a href="/browse/homes/ar/"&gt;Arkansas&lt;/a&gt;</w:t>
      </w:r>
    </w:p>
    <w:p w14:paraId="7DAB5024" w14:textId="77777777" w:rsidR="005E6A9E" w:rsidRDefault="005E6A9E" w:rsidP="005E6A9E">
      <w:pPr>
        <w:pStyle w:val="Style1"/>
      </w:pPr>
      <w:r>
        <w:t xml:space="preserve">                                &lt;/li&gt;</w:t>
      </w:r>
    </w:p>
    <w:p w14:paraId="302E6AB8" w14:textId="77777777" w:rsidR="005E6A9E" w:rsidRDefault="005E6A9E" w:rsidP="005E6A9E">
      <w:pPr>
        <w:pStyle w:val="Style1"/>
      </w:pPr>
      <w:r>
        <w:t xml:space="preserve">                                &lt;li&gt;</w:t>
      </w:r>
    </w:p>
    <w:p w14:paraId="7FC0CF36" w14:textId="77777777" w:rsidR="005E6A9E" w:rsidRDefault="005E6A9E" w:rsidP="005E6A9E">
      <w:pPr>
        <w:pStyle w:val="Style1"/>
      </w:pPr>
      <w:r>
        <w:t xml:space="preserve">                                    &lt;a href="/browse/homes/ks/"&gt;Kansas&lt;/a&gt;</w:t>
      </w:r>
    </w:p>
    <w:p w14:paraId="22DA3791" w14:textId="77777777" w:rsidR="005E6A9E" w:rsidRDefault="005E6A9E" w:rsidP="005E6A9E">
      <w:pPr>
        <w:pStyle w:val="Style1"/>
      </w:pPr>
      <w:r>
        <w:t xml:space="preserve">                                &lt;/li&gt;</w:t>
      </w:r>
    </w:p>
    <w:p w14:paraId="28926D59" w14:textId="77777777" w:rsidR="005E6A9E" w:rsidRDefault="005E6A9E" w:rsidP="005E6A9E">
      <w:pPr>
        <w:pStyle w:val="Style1"/>
      </w:pPr>
      <w:r>
        <w:t xml:space="preserve">                                &lt;li&gt;</w:t>
      </w:r>
    </w:p>
    <w:p w14:paraId="1479C79A" w14:textId="77777777" w:rsidR="005E6A9E" w:rsidRDefault="005E6A9E" w:rsidP="005E6A9E">
      <w:pPr>
        <w:pStyle w:val="Style1"/>
      </w:pPr>
      <w:r>
        <w:t xml:space="preserve">                                    &lt;a href="/browse/homes/ut/"&gt;Utah&lt;/a&gt;</w:t>
      </w:r>
    </w:p>
    <w:p w14:paraId="1EEB1160" w14:textId="77777777" w:rsidR="005E6A9E" w:rsidRDefault="005E6A9E" w:rsidP="005E6A9E">
      <w:pPr>
        <w:pStyle w:val="Style1"/>
      </w:pPr>
      <w:r>
        <w:t xml:space="preserve">                                &lt;/li&gt;</w:t>
      </w:r>
    </w:p>
    <w:p w14:paraId="3B064CB8" w14:textId="77777777" w:rsidR="005E6A9E" w:rsidRDefault="005E6A9E" w:rsidP="005E6A9E">
      <w:pPr>
        <w:pStyle w:val="Style1"/>
      </w:pPr>
      <w:r>
        <w:t xml:space="preserve">                                &lt;li&gt;</w:t>
      </w:r>
    </w:p>
    <w:p w14:paraId="7BB9F533" w14:textId="77777777" w:rsidR="005E6A9E" w:rsidRDefault="005E6A9E" w:rsidP="005E6A9E">
      <w:pPr>
        <w:pStyle w:val="Style1"/>
      </w:pPr>
      <w:r>
        <w:t xml:space="preserve">                                    &lt;a href="/browse/homes/nv/"&gt;Nevada&lt;/a&gt;</w:t>
      </w:r>
    </w:p>
    <w:p w14:paraId="280094DF" w14:textId="77777777" w:rsidR="005E6A9E" w:rsidRDefault="005E6A9E" w:rsidP="005E6A9E">
      <w:pPr>
        <w:pStyle w:val="Style1"/>
      </w:pPr>
      <w:r>
        <w:t xml:space="preserve">                                &lt;/li&gt;</w:t>
      </w:r>
    </w:p>
    <w:p w14:paraId="395C05DB" w14:textId="77777777" w:rsidR="005E6A9E" w:rsidRDefault="005E6A9E" w:rsidP="005E6A9E">
      <w:pPr>
        <w:pStyle w:val="Style1"/>
      </w:pPr>
      <w:r>
        <w:t xml:space="preserve">                                &lt;li&gt;</w:t>
      </w:r>
    </w:p>
    <w:p w14:paraId="1A596A0B" w14:textId="77777777" w:rsidR="005E6A9E" w:rsidRDefault="005E6A9E" w:rsidP="005E6A9E">
      <w:pPr>
        <w:pStyle w:val="Style1"/>
      </w:pPr>
      <w:r>
        <w:t xml:space="preserve">                                    &lt;a href="/browse/homes/nm/"&gt;New Mexico&lt;/a&gt;</w:t>
      </w:r>
    </w:p>
    <w:p w14:paraId="7345E669" w14:textId="77777777" w:rsidR="005E6A9E" w:rsidRDefault="005E6A9E" w:rsidP="005E6A9E">
      <w:pPr>
        <w:pStyle w:val="Style1"/>
      </w:pPr>
      <w:r>
        <w:t xml:space="preserve">                                &lt;/li&gt;</w:t>
      </w:r>
    </w:p>
    <w:p w14:paraId="5BA52FBF" w14:textId="77777777" w:rsidR="005E6A9E" w:rsidRDefault="005E6A9E" w:rsidP="005E6A9E">
      <w:pPr>
        <w:pStyle w:val="Style1"/>
      </w:pPr>
      <w:r>
        <w:t xml:space="preserve">                                &lt;li&gt;</w:t>
      </w:r>
    </w:p>
    <w:p w14:paraId="6B2597EA" w14:textId="77777777" w:rsidR="005E6A9E" w:rsidRDefault="005E6A9E" w:rsidP="005E6A9E">
      <w:pPr>
        <w:pStyle w:val="Style1"/>
      </w:pPr>
      <w:r>
        <w:t xml:space="preserve">                                    &lt;a href="/browse/homes/wv/"&gt;West Virginia&lt;/a&gt;</w:t>
      </w:r>
    </w:p>
    <w:p w14:paraId="1C41CA92" w14:textId="77777777" w:rsidR="005E6A9E" w:rsidRDefault="005E6A9E" w:rsidP="005E6A9E">
      <w:pPr>
        <w:pStyle w:val="Style1"/>
      </w:pPr>
      <w:r>
        <w:t xml:space="preserve">                                &lt;/li&gt;</w:t>
      </w:r>
    </w:p>
    <w:p w14:paraId="2304FF82" w14:textId="77777777" w:rsidR="005E6A9E" w:rsidRDefault="005E6A9E" w:rsidP="005E6A9E">
      <w:pPr>
        <w:pStyle w:val="Style1"/>
      </w:pPr>
      <w:r>
        <w:t xml:space="preserve">                                &lt;li&gt;</w:t>
      </w:r>
    </w:p>
    <w:p w14:paraId="11CAE81C" w14:textId="77777777" w:rsidR="005E6A9E" w:rsidRDefault="005E6A9E" w:rsidP="005E6A9E">
      <w:pPr>
        <w:pStyle w:val="Style1"/>
      </w:pPr>
      <w:r>
        <w:t xml:space="preserve">                                    &lt;a href="/browse/homes/ne/"&gt;Nebraska&lt;/a&gt;</w:t>
      </w:r>
    </w:p>
    <w:p w14:paraId="30373165" w14:textId="77777777" w:rsidR="005E6A9E" w:rsidRDefault="005E6A9E" w:rsidP="005E6A9E">
      <w:pPr>
        <w:pStyle w:val="Style1"/>
      </w:pPr>
      <w:r>
        <w:t xml:space="preserve">                                &lt;/li&gt;</w:t>
      </w:r>
    </w:p>
    <w:p w14:paraId="506EC482" w14:textId="77777777" w:rsidR="005E6A9E" w:rsidRDefault="005E6A9E" w:rsidP="005E6A9E">
      <w:pPr>
        <w:pStyle w:val="Style1"/>
      </w:pPr>
      <w:r>
        <w:t xml:space="preserve">                                &lt;li&gt;</w:t>
      </w:r>
    </w:p>
    <w:p w14:paraId="4475A0BE" w14:textId="77777777" w:rsidR="005E6A9E" w:rsidRDefault="005E6A9E" w:rsidP="005E6A9E">
      <w:pPr>
        <w:pStyle w:val="Style1"/>
      </w:pPr>
      <w:r>
        <w:t xml:space="preserve">                                    &lt;a href="/browse/homes/id/"&gt;Idaho&lt;/a&gt;</w:t>
      </w:r>
    </w:p>
    <w:p w14:paraId="6FA479FA" w14:textId="77777777" w:rsidR="005E6A9E" w:rsidRDefault="005E6A9E" w:rsidP="005E6A9E">
      <w:pPr>
        <w:pStyle w:val="Style1"/>
      </w:pPr>
      <w:r>
        <w:t xml:space="preserve">                                &lt;/li&gt;</w:t>
      </w:r>
    </w:p>
    <w:p w14:paraId="13E86DAD" w14:textId="77777777" w:rsidR="005E6A9E" w:rsidRDefault="005E6A9E" w:rsidP="005E6A9E">
      <w:pPr>
        <w:pStyle w:val="Style1"/>
      </w:pPr>
      <w:r>
        <w:t xml:space="preserve">                                &lt;li&gt;</w:t>
      </w:r>
    </w:p>
    <w:p w14:paraId="56C43115" w14:textId="77777777" w:rsidR="005E6A9E" w:rsidRDefault="005E6A9E" w:rsidP="005E6A9E">
      <w:pPr>
        <w:pStyle w:val="Style1"/>
      </w:pPr>
      <w:r>
        <w:t xml:space="preserve">                                    &lt;a href="/browse/homes/hi/"&gt;Hawaii&lt;/a&gt;</w:t>
      </w:r>
    </w:p>
    <w:p w14:paraId="3F9BC50D" w14:textId="77777777" w:rsidR="005E6A9E" w:rsidRDefault="005E6A9E" w:rsidP="005E6A9E">
      <w:pPr>
        <w:pStyle w:val="Style1"/>
      </w:pPr>
      <w:r>
        <w:t xml:space="preserve">                                &lt;/li&gt;</w:t>
      </w:r>
    </w:p>
    <w:p w14:paraId="55E35611" w14:textId="77777777" w:rsidR="005E6A9E" w:rsidRDefault="005E6A9E" w:rsidP="005E6A9E">
      <w:pPr>
        <w:pStyle w:val="Style1"/>
      </w:pPr>
      <w:r>
        <w:t xml:space="preserve">                                &lt;li&gt;</w:t>
      </w:r>
    </w:p>
    <w:p w14:paraId="0D69BBEC" w14:textId="77777777" w:rsidR="005E6A9E" w:rsidRDefault="005E6A9E" w:rsidP="005E6A9E">
      <w:pPr>
        <w:pStyle w:val="Style1"/>
      </w:pPr>
      <w:r>
        <w:t xml:space="preserve">                                    &lt;a href="/browse/homes/me/"&gt;Maine&lt;/a&gt;</w:t>
      </w:r>
    </w:p>
    <w:p w14:paraId="2C5AF5DF" w14:textId="77777777" w:rsidR="005E6A9E" w:rsidRDefault="005E6A9E" w:rsidP="005E6A9E">
      <w:pPr>
        <w:pStyle w:val="Style1"/>
      </w:pPr>
      <w:r>
        <w:t xml:space="preserve">                                &lt;/li&gt;</w:t>
      </w:r>
    </w:p>
    <w:p w14:paraId="38973B23" w14:textId="77777777" w:rsidR="005E6A9E" w:rsidRDefault="005E6A9E" w:rsidP="005E6A9E">
      <w:pPr>
        <w:pStyle w:val="Style1"/>
      </w:pPr>
      <w:r>
        <w:t xml:space="preserve">                                &lt;li&gt;</w:t>
      </w:r>
    </w:p>
    <w:p w14:paraId="1CC4805D" w14:textId="77777777" w:rsidR="005E6A9E" w:rsidRDefault="005E6A9E" w:rsidP="005E6A9E">
      <w:pPr>
        <w:pStyle w:val="Style1"/>
      </w:pPr>
      <w:r>
        <w:t xml:space="preserve">                                    &lt;a href="/browse/homes/nh/"&gt;New Hampshire&lt;/a&gt;</w:t>
      </w:r>
    </w:p>
    <w:p w14:paraId="397D30AC" w14:textId="77777777" w:rsidR="005E6A9E" w:rsidRDefault="005E6A9E" w:rsidP="005E6A9E">
      <w:pPr>
        <w:pStyle w:val="Style1"/>
      </w:pPr>
      <w:r>
        <w:t xml:space="preserve">                                &lt;/li&gt;</w:t>
      </w:r>
    </w:p>
    <w:p w14:paraId="12C11BDE" w14:textId="77777777" w:rsidR="005E6A9E" w:rsidRDefault="005E6A9E" w:rsidP="005E6A9E">
      <w:pPr>
        <w:pStyle w:val="Style1"/>
      </w:pPr>
      <w:r>
        <w:t xml:space="preserve">                                &lt;li&gt;</w:t>
      </w:r>
    </w:p>
    <w:p w14:paraId="1556BDE9" w14:textId="77777777" w:rsidR="005E6A9E" w:rsidRDefault="005E6A9E" w:rsidP="005E6A9E">
      <w:pPr>
        <w:pStyle w:val="Style1"/>
      </w:pPr>
      <w:r>
        <w:t xml:space="preserve">                                    &lt;a href="/browse/homes/ri/"&gt;Rhode Island&lt;/a&gt;</w:t>
      </w:r>
    </w:p>
    <w:p w14:paraId="3BC05834" w14:textId="77777777" w:rsidR="005E6A9E" w:rsidRDefault="005E6A9E" w:rsidP="005E6A9E">
      <w:pPr>
        <w:pStyle w:val="Style1"/>
      </w:pPr>
      <w:r>
        <w:t xml:space="preserve">                                &lt;/li&gt;</w:t>
      </w:r>
    </w:p>
    <w:p w14:paraId="5D04A472" w14:textId="77777777" w:rsidR="005E6A9E" w:rsidRDefault="005E6A9E" w:rsidP="005E6A9E">
      <w:pPr>
        <w:pStyle w:val="Style1"/>
      </w:pPr>
      <w:r>
        <w:t xml:space="preserve">                                &lt;li&gt;</w:t>
      </w:r>
    </w:p>
    <w:p w14:paraId="1625964A" w14:textId="77777777" w:rsidR="005E6A9E" w:rsidRDefault="005E6A9E" w:rsidP="005E6A9E">
      <w:pPr>
        <w:pStyle w:val="Style1"/>
      </w:pPr>
      <w:r>
        <w:t xml:space="preserve">                                    &lt;a href="/browse/homes/mt/"&gt;Montana&lt;/a&gt;</w:t>
      </w:r>
    </w:p>
    <w:p w14:paraId="3B034570" w14:textId="77777777" w:rsidR="005E6A9E" w:rsidRDefault="005E6A9E" w:rsidP="005E6A9E">
      <w:pPr>
        <w:pStyle w:val="Style1"/>
      </w:pPr>
      <w:r>
        <w:t xml:space="preserve">                                &lt;/li&gt;</w:t>
      </w:r>
    </w:p>
    <w:p w14:paraId="078BA824" w14:textId="77777777" w:rsidR="005E6A9E" w:rsidRDefault="005E6A9E" w:rsidP="005E6A9E">
      <w:pPr>
        <w:pStyle w:val="Style1"/>
      </w:pPr>
      <w:r>
        <w:t xml:space="preserve">                                &lt;li&gt;</w:t>
      </w:r>
    </w:p>
    <w:p w14:paraId="13BE2760" w14:textId="77777777" w:rsidR="005E6A9E" w:rsidRDefault="005E6A9E" w:rsidP="005E6A9E">
      <w:pPr>
        <w:pStyle w:val="Style1"/>
      </w:pPr>
      <w:r>
        <w:t xml:space="preserve">                                    &lt;a href="/browse/homes/de/"&gt;Delaware&lt;/a&gt;</w:t>
      </w:r>
    </w:p>
    <w:p w14:paraId="00F94D7E" w14:textId="77777777" w:rsidR="005E6A9E" w:rsidRDefault="005E6A9E" w:rsidP="005E6A9E">
      <w:pPr>
        <w:pStyle w:val="Style1"/>
      </w:pPr>
      <w:r>
        <w:t xml:space="preserve">                                &lt;/li&gt;</w:t>
      </w:r>
    </w:p>
    <w:p w14:paraId="771E966A" w14:textId="77777777" w:rsidR="005E6A9E" w:rsidRDefault="005E6A9E" w:rsidP="005E6A9E">
      <w:pPr>
        <w:pStyle w:val="Style1"/>
      </w:pPr>
      <w:r>
        <w:t xml:space="preserve">                                &lt;li&gt;</w:t>
      </w:r>
    </w:p>
    <w:p w14:paraId="6B7D50D3" w14:textId="77777777" w:rsidR="005E6A9E" w:rsidRDefault="005E6A9E" w:rsidP="005E6A9E">
      <w:pPr>
        <w:pStyle w:val="Style1"/>
      </w:pPr>
      <w:r>
        <w:t xml:space="preserve">                                    &lt;a href="/browse/homes/sd/"&gt;South Dakota&lt;/a&gt;</w:t>
      </w:r>
    </w:p>
    <w:p w14:paraId="41929ED2" w14:textId="77777777" w:rsidR="005E6A9E" w:rsidRDefault="005E6A9E" w:rsidP="005E6A9E">
      <w:pPr>
        <w:pStyle w:val="Style1"/>
      </w:pPr>
      <w:r>
        <w:t xml:space="preserve">                                &lt;/li&gt;</w:t>
      </w:r>
    </w:p>
    <w:p w14:paraId="30E3B4FB" w14:textId="77777777" w:rsidR="005E6A9E" w:rsidRDefault="005E6A9E" w:rsidP="005E6A9E">
      <w:pPr>
        <w:pStyle w:val="Style1"/>
      </w:pPr>
      <w:r>
        <w:t xml:space="preserve">                                &lt;li&gt;</w:t>
      </w:r>
    </w:p>
    <w:p w14:paraId="2AA2E118" w14:textId="77777777" w:rsidR="005E6A9E" w:rsidRDefault="005E6A9E" w:rsidP="005E6A9E">
      <w:pPr>
        <w:pStyle w:val="Style1"/>
      </w:pPr>
      <w:r>
        <w:t xml:space="preserve">                                    &lt;a href="/browse/homes/ak/"&gt;Alaska&lt;/a&gt;</w:t>
      </w:r>
    </w:p>
    <w:p w14:paraId="45A21C60" w14:textId="77777777" w:rsidR="005E6A9E" w:rsidRDefault="005E6A9E" w:rsidP="005E6A9E">
      <w:pPr>
        <w:pStyle w:val="Style1"/>
      </w:pPr>
      <w:r>
        <w:t xml:space="preserve">                                &lt;/li&gt;</w:t>
      </w:r>
    </w:p>
    <w:p w14:paraId="772773BA" w14:textId="77777777" w:rsidR="005E6A9E" w:rsidRDefault="005E6A9E" w:rsidP="005E6A9E">
      <w:pPr>
        <w:pStyle w:val="Style1"/>
      </w:pPr>
      <w:r>
        <w:t xml:space="preserve">                                &lt;li&gt;</w:t>
      </w:r>
    </w:p>
    <w:p w14:paraId="3F8F9324" w14:textId="77777777" w:rsidR="005E6A9E" w:rsidRDefault="005E6A9E" w:rsidP="005E6A9E">
      <w:pPr>
        <w:pStyle w:val="Style1"/>
      </w:pPr>
      <w:r>
        <w:t xml:space="preserve">                                    &lt;a href="/browse/homes/nd/"&gt;North Dakota&lt;/a&gt;</w:t>
      </w:r>
    </w:p>
    <w:p w14:paraId="020CAD90" w14:textId="77777777" w:rsidR="005E6A9E" w:rsidRDefault="005E6A9E" w:rsidP="005E6A9E">
      <w:pPr>
        <w:pStyle w:val="Style1"/>
      </w:pPr>
      <w:r>
        <w:t xml:space="preserve">                                &lt;/li&gt;</w:t>
      </w:r>
    </w:p>
    <w:p w14:paraId="3B6B2CDA" w14:textId="77777777" w:rsidR="005E6A9E" w:rsidRDefault="005E6A9E" w:rsidP="005E6A9E">
      <w:pPr>
        <w:pStyle w:val="Style1"/>
      </w:pPr>
      <w:r>
        <w:t xml:space="preserve">                                &lt;li&gt;</w:t>
      </w:r>
    </w:p>
    <w:p w14:paraId="19A4823D" w14:textId="77777777" w:rsidR="005E6A9E" w:rsidRDefault="005E6A9E" w:rsidP="005E6A9E">
      <w:pPr>
        <w:pStyle w:val="Style1"/>
      </w:pPr>
      <w:r>
        <w:t xml:space="preserve">                                    &lt;a href="/browse/homes/vt/"&gt;Vermont&lt;/a&gt;</w:t>
      </w:r>
    </w:p>
    <w:p w14:paraId="57251CE0" w14:textId="77777777" w:rsidR="005E6A9E" w:rsidRDefault="005E6A9E" w:rsidP="005E6A9E">
      <w:pPr>
        <w:pStyle w:val="Style1"/>
      </w:pPr>
      <w:r>
        <w:t xml:space="preserve">                                &lt;/li&gt;</w:t>
      </w:r>
    </w:p>
    <w:p w14:paraId="45D1987D" w14:textId="77777777" w:rsidR="005E6A9E" w:rsidRDefault="005E6A9E" w:rsidP="005E6A9E">
      <w:pPr>
        <w:pStyle w:val="Style1"/>
      </w:pPr>
      <w:r>
        <w:t xml:space="preserve">                                &lt;li&gt;</w:t>
      </w:r>
    </w:p>
    <w:p w14:paraId="14D3C875" w14:textId="77777777" w:rsidR="005E6A9E" w:rsidRDefault="005E6A9E" w:rsidP="005E6A9E">
      <w:pPr>
        <w:pStyle w:val="Style1"/>
      </w:pPr>
      <w:r>
        <w:t xml:space="preserve">                                    &lt;a href="/browse/homes/dc/district-of-columbia-county/"&gt;Washington, DC&lt;/a&gt;</w:t>
      </w:r>
    </w:p>
    <w:p w14:paraId="1BBDEA34" w14:textId="77777777" w:rsidR="005E6A9E" w:rsidRDefault="005E6A9E" w:rsidP="005E6A9E">
      <w:pPr>
        <w:pStyle w:val="Style1"/>
      </w:pPr>
      <w:r>
        <w:t xml:space="preserve">                                &lt;/li&gt;</w:t>
      </w:r>
    </w:p>
    <w:p w14:paraId="5FCE7B1F" w14:textId="77777777" w:rsidR="005E6A9E" w:rsidRDefault="005E6A9E" w:rsidP="005E6A9E">
      <w:pPr>
        <w:pStyle w:val="Style1"/>
      </w:pPr>
      <w:r>
        <w:t xml:space="preserve">                                &lt;li&gt;</w:t>
      </w:r>
    </w:p>
    <w:p w14:paraId="0F5630E0" w14:textId="77777777" w:rsidR="005E6A9E" w:rsidRDefault="005E6A9E" w:rsidP="005E6A9E">
      <w:pPr>
        <w:pStyle w:val="Style1"/>
      </w:pPr>
      <w:r>
        <w:t xml:space="preserve">                                    &lt;a href="/browse/homes/wy/"&gt;Wyoming&lt;/a&gt;</w:t>
      </w:r>
    </w:p>
    <w:p w14:paraId="789DC854" w14:textId="77777777" w:rsidR="005E6A9E" w:rsidRDefault="005E6A9E" w:rsidP="005E6A9E">
      <w:pPr>
        <w:pStyle w:val="Style1"/>
      </w:pPr>
      <w:r>
        <w:t xml:space="preserve">                                &lt;/li&gt;</w:t>
      </w:r>
    </w:p>
    <w:p w14:paraId="581B3F3E" w14:textId="77777777" w:rsidR="005E6A9E" w:rsidRDefault="005E6A9E" w:rsidP="005E6A9E">
      <w:pPr>
        <w:pStyle w:val="Style1"/>
      </w:pPr>
      <w:r>
        <w:t xml:space="preserve">                                &lt;li&gt;</w:t>
      </w:r>
    </w:p>
    <w:p w14:paraId="285609C3" w14:textId="77777777" w:rsidR="005E6A9E" w:rsidRDefault="005E6A9E" w:rsidP="005E6A9E">
      <w:pPr>
        <w:pStyle w:val="Style1"/>
      </w:pPr>
      <w:r>
        <w:t xml:space="preserve">                                    &lt;a href="/browse/homes/pr/"&gt;Puerto Rico&lt;/a&gt;</w:t>
      </w:r>
    </w:p>
    <w:p w14:paraId="07C14853" w14:textId="77777777" w:rsidR="005E6A9E" w:rsidRDefault="005E6A9E" w:rsidP="005E6A9E">
      <w:pPr>
        <w:pStyle w:val="Style1"/>
      </w:pPr>
      <w:r>
        <w:t xml:space="preserve">                                &lt;/li&gt;</w:t>
      </w:r>
    </w:p>
    <w:p w14:paraId="1D003A66" w14:textId="77777777" w:rsidR="005E6A9E" w:rsidRDefault="005E6A9E" w:rsidP="005E6A9E">
      <w:pPr>
        <w:pStyle w:val="Style1"/>
      </w:pPr>
      <w:r>
        <w:t xml:space="preserve">                                &lt;li&gt;</w:t>
      </w:r>
    </w:p>
    <w:p w14:paraId="2CCD0EE8" w14:textId="77777777" w:rsidR="005E6A9E" w:rsidRDefault="005E6A9E" w:rsidP="005E6A9E">
      <w:pPr>
        <w:pStyle w:val="Style1"/>
      </w:pPr>
      <w:r>
        <w:t xml:space="preserve">                                    &lt;a href="/browse/homes/vi/"&gt;Virgin Islands&lt;/a&gt;</w:t>
      </w:r>
    </w:p>
    <w:p w14:paraId="51C1A86E" w14:textId="77777777" w:rsidR="005E6A9E" w:rsidRDefault="005E6A9E" w:rsidP="005E6A9E">
      <w:pPr>
        <w:pStyle w:val="Style1"/>
      </w:pPr>
      <w:r>
        <w:t xml:space="preserve">                                &lt;/li&gt;</w:t>
      </w:r>
    </w:p>
    <w:p w14:paraId="0D676F1D" w14:textId="77777777" w:rsidR="005E6A9E" w:rsidRDefault="005E6A9E" w:rsidP="005E6A9E">
      <w:pPr>
        <w:pStyle w:val="Style1"/>
      </w:pPr>
      <w:r>
        <w:t xml:space="preserve">                            &lt;/ul&gt;</w:t>
      </w:r>
    </w:p>
    <w:p w14:paraId="541E5545" w14:textId="77777777" w:rsidR="005E6A9E" w:rsidRDefault="005E6A9E" w:rsidP="005E6A9E">
      <w:pPr>
        <w:pStyle w:val="Style1"/>
      </w:pPr>
      <w:r>
        <w:t xml:space="preserve">                        &lt;/div&gt;</w:t>
      </w:r>
    </w:p>
    <w:p w14:paraId="2ABA1893" w14:textId="77777777" w:rsidR="005E6A9E" w:rsidRDefault="005E6A9E" w:rsidP="005E6A9E">
      <w:pPr>
        <w:pStyle w:val="Style1"/>
      </w:pPr>
      <w:r>
        <w:t xml:space="preserve">                    &lt;/li&gt;</w:t>
      </w:r>
    </w:p>
    <w:p w14:paraId="404D9772" w14:textId="77777777" w:rsidR="005E6A9E" w:rsidRDefault="005E6A9E" w:rsidP="005E6A9E">
      <w:pPr>
        <w:pStyle w:val="Style1"/>
      </w:pPr>
      <w:r>
        <w:t xml:space="preserve">                &lt;/ul&gt;</w:t>
      </w:r>
    </w:p>
    <w:p w14:paraId="7BB7B44C" w14:textId="77777777" w:rsidR="005E6A9E" w:rsidRDefault="005E6A9E" w:rsidP="005E6A9E">
      <w:pPr>
        <w:pStyle w:val="Style1"/>
      </w:pPr>
      <w:r>
        <w:t xml:space="preserve">            &lt;/div&gt;</w:t>
      </w:r>
    </w:p>
    <w:p w14:paraId="518CB72D" w14:textId="77777777" w:rsidR="005E6A9E" w:rsidRDefault="005E6A9E" w:rsidP="005E6A9E">
      <w:pPr>
        <w:pStyle w:val="Style1"/>
      </w:pPr>
      <w:r>
        <w:t xml:space="preserve">        &lt;/div&gt;</w:t>
      </w:r>
    </w:p>
    <w:p w14:paraId="1E5C2506" w14:textId="77777777" w:rsidR="005E6A9E" w:rsidRDefault="005E6A9E" w:rsidP="005E6A9E">
      <w:pPr>
        <w:pStyle w:val="Style1"/>
      </w:pPr>
      <w:r>
        <w:t xml:space="preserve">        &lt;div id="icon-font"&gt;&lt;/div&gt;</w:t>
      </w:r>
    </w:p>
    <w:p w14:paraId="50050B54" w14:textId="77777777" w:rsidR="005E6A9E" w:rsidRDefault="005E6A9E" w:rsidP="005E6A9E">
      <w:pPr>
        <w:pStyle w:val="Style1"/>
      </w:pPr>
      <w:r>
        <w:t xml:space="preserve">        &lt;div id="csat-dialog"&gt;&lt;/div&gt;</w:t>
      </w:r>
    </w:p>
    <w:p w14:paraId="6C907F89" w14:textId="77777777" w:rsidR="005E6A9E" w:rsidRDefault="005E6A9E" w:rsidP="005E6A9E">
      <w:pPr>
        <w:pStyle w:val="Style1"/>
      </w:pPr>
      <w:r>
        <w:t xml:space="preserve">        &lt;div id="lazy-zsg-styles"&gt;&lt;/div&gt;</w:t>
      </w:r>
    </w:p>
    <w:p w14:paraId="7E79ABCB" w14:textId="77777777" w:rsidR="005E6A9E" w:rsidRDefault="005E6A9E" w:rsidP="005E6A9E">
      <w:pPr>
        <w:pStyle w:val="Style1"/>
      </w:pPr>
      <w:r>
        <w:t xml:space="preserve">    &lt;/main&gt;</w:t>
      </w:r>
    </w:p>
    <w:p w14:paraId="1CC082DC" w14:textId="77777777" w:rsidR="005E6A9E" w:rsidRDefault="005E6A9E" w:rsidP="005E6A9E">
      <w:pPr>
        <w:pStyle w:val="Style1"/>
      </w:pPr>
      <w:r>
        <w:t xml:space="preserve">    &lt;div id="__next"&gt;&lt;/div&gt;</w:t>
      </w:r>
    </w:p>
    <w:p w14:paraId="2068EBFE" w14:textId="77777777" w:rsidR="005E6A9E" w:rsidRDefault="005E6A9E" w:rsidP="005E6A9E">
      <w:pPr>
        <w:pStyle w:val="Style1"/>
      </w:pPr>
      <w:r>
        <w:t xml:space="preserve">    &lt;script id="__NEXT_DATA__" type="application/json"&gt;</w:t>
      </w:r>
    </w:p>
    <w:p w14:paraId="74324058" w14:textId="77777777" w:rsidR="005E6A9E" w:rsidRDefault="005E6A9E" w:rsidP="005E6A9E">
      <w:pPr>
        <w:pStyle w:val="Style1"/>
      </w:pPr>
      <w:r>
        <w:t xml:space="preserve">        {</w:t>
      </w:r>
    </w:p>
    <w:p w14:paraId="46DB5E57" w14:textId="77777777" w:rsidR="005E6A9E" w:rsidRDefault="005E6A9E" w:rsidP="005E6A9E">
      <w:pPr>
        <w:pStyle w:val="Style1"/>
      </w:pPr>
      <w:r>
        <w:t xml:space="preserve">            "dataManager": "[]",</w:t>
      </w:r>
    </w:p>
    <w:p w14:paraId="68BEF882" w14:textId="77777777" w:rsidR="005E6A9E" w:rsidRDefault="005E6A9E" w:rsidP="005E6A9E">
      <w:pPr>
        <w:pStyle w:val="Style1"/>
      </w:pPr>
      <w:r>
        <w:t xml:space="preserve">            "props": {</w:t>
      </w:r>
    </w:p>
    <w:p w14:paraId="01508951" w14:textId="77777777" w:rsidR="005E6A9E" w:rsidRDefault="005E6A9E" w:rsidP="005E6A9E">
      <w:pPr>
        <w:pStyle w:val="Style1"/>
      </w:pPr>
      <w:r>
        <w:t xml:space="preserve">                "clientProfilerConfig": {</w:t>
      </w:r>
    </w:p>
    <w:p w14:paraId="09B0A618" w14:textId="77777777" w:rsidR="005E6A9E" w:rsidRDefault="005E6A9E" w:rsidP="005E6A9E">
      <w:pPr>
        <w:pStyle w:val="Style1"/>
      </w:pPr>
      <w:r>
        <w:t xml:space="preserve">                    "beaconUrl": "https://e.zg-api.com:443/metrics/rum",</w:t>
      </w:r>
    </w:p>
    <w:p w14:paraId="58E0AD00" w14:textId="77777777" w:rsidR="005E6A9E" w:rsidRDefault="005E6A9E" w:rsidP="005E6A9E">
      <w:pPr>
        <w:pStyle w:val="Style1"/>
      </w:pPr>
      <w:r>
        <w:t xml:space="preserve">                    "staticDimensions": {</w:t>
      </w:r>
    </w:p>
    <w:p w14:paraId="3E59CCE1" w14:textId="77777777" w:rsidR="005E6A9E" w:rsidRDefault="005E6A9E" w:rsidP="005E6A9E">
      <w:pPr>
        <w:pStyle w:val="Style1"/>
      </w:pPr>
      <w:r>
        <w:t xml:space="preserve">                        "environment": "production",</w:t>
      </w:r>
    </w:p>
    <w:p w14:paraId="161596E0" w14:textId="77777777" w:rsidR="005E6A9E" w:rsidRDefault="005E6A9E" w:rsidP="005E6A9E">
      <w:pPr>
        <w:pStyle w:val="Style1"/>
      </w:pPr>
      <w:r>
        <w:t xml:space="preserve">                        "hostId": "qIi8aKMyyQ4",</w:t>
      </w:r>
    </w:p>
    <w:p w14:paraId="5549DF9F" w14:textId="77777777" w:rsidR="005E6A9E" w:rsidRDefault="005E6A9E" w:rsidP="005E6A9E">
      <w:pPr>
        <w:pStyle w:val="Style1"/>
      </w:pPr>
      <w:r>
        <w:t xml:space="preserve">                        "pageName": "HOPS:Homepage",</w:t>
      </w:r>
    </w:p>
    <w:p w14:paraId="0E14C536" w14:textId="77777777" w:rsidR="005E6A9E" w:rsidRDefault="005E6A9E" w:rsidP="005E6A9E">
      <w:pPr>
        <w:pStyle w:val="Style1"/>
      </w:pPr>
      <w:r>
        <w:t xml:space="preserve">                        "GUID": "30d8e80bfd364becabbb3d3d89749eff",</w:t>
      </w:r>
    </w:p>
    <w:p w14:paraId="4DDE520D" w14:textId="77777777" w:rsidR="005E6A9E" w:rsidRDefault="005E6A9E" w:rsidP="005E6A9E">
      <w:pPr>
        <w:pStyle w:val="Style1"/>
      </w:pPr>
      <w:r>
        <w:t xml:space="preserve">                        "packageName": "homepage-service-content",</w:t>
      </w:r>
    </w:p>
    <w:p w14:paraId="64FEA7B8" w14:textId="77777777" w:rsidR="005E6A9E" w:rsidRDefault="005E6A9E" w:rsidP="005E6A9E">
      <w:pPr>
        <w:pStyle w:val="Style1"/>
      </w:pPr>
      <w:r>
        <w:t xml:space="preserve">                        "platform": "desktop",</w:t>
      </w:r>
    </w:p>
    <w:p w14:paraId="1875265F" w14:textId="77777777" w:rsidR="005E6A9E" w:rsidRDefault="005E6A9E" w:rsidP="005E6A9E">
      <w:pPr>
        <w:pStyle w:val="Style1"/>
      </w:pPr>
      <w:r>
        <w:t xml:space="preserve">                        "requestId": "24965d22-396e-4dfd-a425-e48ee326097d",</w:t>
      </w:r>
    </w:p>
    <w:p w14:paraId="614DCCE5" w14:textId="77777777" w:rsidR="005E6A9E" w:rsidRDefault="005E6A9E" w:rsidP="005E6A9E">
      <w:pPr>
        <w:pStyle w:val="Style1"/>
      </w:pPr>
      <w:r>
        <w:t xml:space="preserve">                        "serviceName": "pre",</w:t>
      </w:r>
    </w:p>
    <w:p w14:paraId="00BA6ADA" w14:textId="77777777" w:rsidR="005E6A9E" w:rsidRDefault="005E6A9E" w:rsidP="005E6A9E">
      <w:pPr>
        <w:pStyle w:val="Style1"/>
      </w:pPr>
      <w:r>
        <w:t xml:space="preserve">                        "serviceVersion": "fdeecddf",</w:t>
      </w:r>
    </w:p>
    <w:p w14:paraId="0AA1D1C4" w14:textId="77777777" w:rsidR="005E6A9E" w:rsidRDefault="005E6A9E" w:rsidP="005E6A9E">
      <w:pPr>
        <w:pStyle w:val="Style1"/>
      </w:pPr>
      <w:r>
        <w:t xml:space="preserve">                        "ZUID": "X1-ZUr30yg93ta8zt_3s95i"</w:t>
      </w:r>
    </w:p>
    <w:p w14:paraId="7CF8F1E4" w14:textId="77777777" w:rsidR="005E6A9E" w:rsidRDefault="005E6A9E" w:rsidP="005E6A9E">
      <w:pPr>
        <w:pStyle w:val="Style1"/>
      </w:pPr>
      <w:r>
        <w:t xml:space="preserve">                    },</w:t>
      </w:r>
    </w:p>
    <w:p w14:paraId="7564AB2D" w14:textId="77777777" w:rsidR="005E6A9E" w:rsidRDefault="005E6A9E" w:rsidP="005E6A9E">
      <w:pPr>
        <w:pStyle w:val="Style1"/>
      </w:pPr>
      <w:r>
        <w:t xml:space="preserve">                    "trackedEventDetails": {</w:t>
      </w:r>
    </w:p>
    <w:p w14:paraId="3207E2CC" w14:textId="77777777" w:rsidR="005E6A9E" w:rsidRDefault="005E6A9E" w:rsidP="005E6A9E">
      <w:pPr>
        <w:pStyle w:val="Style1"/>
      </w:pPr>
      <w:r>
        <w:t xml:space="preserve">                        "eventDetails": [</w:t>
      </w:r>
    </w:p>
    <w:p w14:paraId="739472EA" w14:textId="77777777" w:rsidR="005E6A9E" w:rsidRDefault="005E6A9E" w:rsidP="005E6A9E">
      <w:pPr>
        <w:pStyle w:val="Style1"/>
      </w:pPr>
      <w:r>
        <w:t xml:space="preserve">                            {</w:t>
      </w:r>
    </w:p>
    <w:p w14:paraId="21096DCD" w14:textId="77777777" w:rsidR="005E6A9E" w:rsidRDefault="005E6A9E" w:rsidP="005E6A9E">
      <w:pPr>
        <w:pStyle w:val="Style1"/>
      </w:pPr>
      <w:r>
        <w:t xml:space="preserve">                                "AFT Interactive": {</w:t>
      </w:r>
    </w:p>
    <w:p w14:paraId="01C60F71" w14:textId="77777777" w:rsidR="005E6A9E" w:rsidRDefault="005E6A9E" w:rsidP="005E6A9E">
      <w:pPr>
        <w:pStyle w:val="Style1"/>
      </w:pPr>
      <w:r>
        <w:t xml:space="preserve">                                    "dynamicEvent": false,</w:t>
      </w:r>
    </w:p>
    <w:p w14:paraId="264B1DD8" w14:textId="77777777" w:rsidR="005E6A9E" w:rsidRDefault="005E6A9E" w:rsidP="005E6A9E">
      <w:pPr>
        <w:pStyle w:val="Style1"/>
      </w:pPr>
      <w:r>
        <w:t xml:space="preserve">                                    "graphiteName": "HomePageAFTInteractive",</w:t>
      </w:r>
    </w:p>
    <w:p w14:paraId="2AC4BF5D" w14:textId="77777777" w:rsidR="005E6A9E" w:rsidRDefault="005E6A9E" w:rsidP="005E6A9E">
      <w:pPr>
        <w:pStyle w:val="Style1"/>
      </w:pPr>
      <w:r>
        <w:t xml:space="preserve">                                    "thresholds": {</w:t>
      </w:r>
    </w:p>
    <w:p w14:paraId="58EE1FBC" w14:textId="77777777" w:rsidR="005E6A9E" w:rsidRDefault="005E6A9E" w:rsidP="005E6A9E">
      <w:pPr>
        <w:pStyle w:val="Style1"/>
      </w:pPr>
      <w:r>
        <w:t xml:space="preserve">                                        "delighted": 1000,</w:t>
      </w:r>
    </w:p>
    <w:p w14:paraId="42445E0B" w14:textId="77777777" w:rsidR="005E6A9E" w:rsidRDefault="005E6A9E" w:rsidP="005E6A9E">
      <w:pPr>
        <w:pStyle w:val="Style1"/>
      </w:pPr>
      <w:r>
        <w:t xml:space="preserve">                                        "satisfied": 5000</w:t>
      </w:r>
    </w:p>
    <w:p w14:paraId="53D8914E" w14:textId="77777777" w:rsidR="005E6A9E" w:rsidRDefault="005E6A9E" w:rsidP="005E6A9E">
      <w:pPr>
        <w:pStyle w:val="Style1"/>
      </w:pPr>
      <w:r>
        <w:t xml:space="preserve">                                    }</w:t>
      </w:r>
    </w:p>
    <w:p w14:paraId="364B37DA" w14:textId="77777777" w:rsidR="005E6A9E" w:rsidRDefault="005E6A9E" w:rsidP="005E6A9E">
      <w:pPr>
        <w:pStyle w:val="Style1"/>
      </w:pPr>
      <w:r>
        <w:t xml:space="preserve">                                }</w:t>
      </w:r>
    </w:p>
    <w:p w14:paraId="7EAA69DA" w14:textId="77777777" w:rsidR="005E6A9E" w:rsidRDefault="005E6A9E" w:rsidP="005E6A9E">
      <w:pPr>
        <w:pStyle w:val="Style1"/>
      </w:pPr>
      <w:r>
        <w:t xml:space="preserve">                            },</w:t>
      </w:r>
    </w:p>
    <w:p w14:paraId="6AABD138" w14:textId="77777777" w:rsidR="005E6A9E" w:rsidRDefault="005E6A9E" w:rsidP="005E6A9E">
      <w:pPr>
        <w:pStyle w:val="Style1"/>
      </w:pPr>
      <w:r>
        <w:t xml:space="preserve">                            {</w:t>
      </w:r>
    </w:p>
    <w:p w14:paraId="5C864974" w14:textId="77777777" w:rsidR="005E6A9E" w:rsidRDefault="005E6A9E" w:rsidP="005E6A9E">
      <w:pPr>
        <w:pStyle w:val="Style1"/>
      </w:pPr>
      <w:r>
        <w:t xml:space="preserve">                                "DOMContentLoaded": {</w:t>
      </w:r>
    </w:p>
    <w:p w14:paraId="26BCC780" w14:textId="77777777" w:rsidR="005E6A9E" w:rsidRDefault="005E6A9E" w:rsidP="005E6A9E">
      <w:pPr>
        <w:pStyle w:val="Style1"/>
      </w:pPr>
      <w:r>
        <w:t xml:space="preserve">                                    "dynamicEvent": false,</w:t>
      </w:r>
    </w:p>
    <w:p w14:paraId="333E439B" w14:textId="77777777" w:rsidR="005E6A9E" w:rsidRDefault="005E6A9E" w:rsidP="005E6A9E">
      <w:pPr>
        <w:pStyle w:val="Style1"/>
      </w:pPr>
      <w:r>
        <w:t xml:space="preserve">                                    "graphiteName": "DOMContentLoaded",</w:t>
      </w:r>
    </w:p>
    <w:p w14:paraId="76B45D6F" w14:textId="77777777" w:rsidR="005E6A9E" w:rsidRDefault="005E6A9E" w:rsidP="005E6A9E">
      <w:pPr>
        <w:pStyle w:val="Style1"/>
      </w:pPr>
      <w:r>
        <w:t xml:space="preserve">                                    "thresholds": {</w:t>
      </w:r>
    </w:p>
    <w:p w14:paraId="00715A26" w14:textId="77777777" w:rsidR="005E6A9E" w:rsidRDefault="005E6A9E" w:rsidP="005E6A9E">
      <w:pPr>
        <w:pStyle w:val="Style1"/>
      </w:pPr>
      <w:r>
        <w:t xml:space="preserve">                                        "delighted": 1500,</w:t>
      </w:r>
    </w:p>
    <w:p w14:paraId="179C09CC" w14:textId="77777777" w:rsidR="005E6A9E" w:rsidRDefault="005E6A9E" w:rsidP="005E6A9E">
      <w:pPr>
        <w:pStyle w:val="Style1"/>
      </w:pPr>
      <w:r>
        <w:t xml:space="preserve">                                        "satisfied": 15000</w:t>
      </w:r>
    </w:p>
    <w:p w14:paraId="58308E1B" w14:textId="77777777" w:rsidR="005E6A9E" w:rsidRDefault="005E6A9E" w:rsidP="005E6A9E">
      <w:pPr>
        <w:pStyle w:val="Style1"/>
      </w:pPr>
      <w:r>
        <w:t xml:space="preserve">                                    }</w:t>
      </w:r>
    </w:p>
    <w:p w14:paraId="59C89396" w14:textId="77777777" w:rsidR="005E6A9E" w:rsidRDefault="005E6A9E" w:rsidP="005E6A9E">
      <w:pPr>
        <w:pStyle w:val="Style1"/>
      </w:pPr>
      <w:r>
        <w:t xml:space="preserve">                                }</w:t>
      </w:r>
    </w:p>
    <w:p w14:paraId="7ED2C7B1" w14:textId="77777777" w:rsidR="005E6A9E" w:rsidRDefault="005E6A9E" w:rsidP="005E6A9E">
      <w:pPr>
        <w:pStyle w:val="Style1"/>
      </w:pPr>
      <w:r>
        <w:t xml:space="preserve">                            },</w:t>
      </w:r>
    </w:p>
    <w:p w14:paraId="7743C835" w14:textId="77777777" w:rsidR="005E6A9E" w:rsidRDefault="005E6A9E" w:rsidP="005E6A9E">
      <w:pPr>
        <w:pStyle w:val="Style1"/>
      </w:pPr>
      <w:r>
        <w:t xml:space="preserve">                            {</w:t>
      </w:r>
    </w:p>
    <w:p w14:paraId="7E64A3A5" w14:textId="77777777" w:rsidR="005E6A9E" w:rsidRDefault="005E6A9E" w:rsidP="005E6A9E">
      <w:pPr>
        <w:pStyle w:val="Style1"/>
      </w:pPr>
      <w:r>
        <w:t xml:space="preserve">                                "fullyLoaded": {</w:t>
      </w:r>
    </w:p>
    <w:p w14:paraId="75E6DDA9" w14:textId="77777777" w:rsidR="005E6A9E" w:rsidRDefault="005E6A9E" w:rsidP="005E6A9E">
      <w:pPr>
        <w:pStyle w:val="Style1"/>
      </w:pPr>
      <w:r>
        <w:t xml:space="preserve">                                    "dynamicEvent": false,</w:t>
      </w:r>
    </w:p>
    <w:p w14:paraId="34D28BD0" w14:textId="77777777" w:rsidR="005E6A9E" w:rsidRDefault="005E6A9E" w:rsidP="005E6A9E">
      <w:pPr>
        <w:pStyle w:val="Style1"/>
      </w:pPr>
      <w:r>
        <w:t xml:space="preserve">                                    "graphiteName": "fullyLoaded",</w:t>
      </w:r>
    </w:p>
    <w:p w14:paraId="0C4A884D" w14:textId="77777777" w:rsidR="005E6A9E" w:rsidRDefault="005E6A9E" w:rsidP="005E6A9E">
      <w:pPr>
        <w:pStyle w:val="Style1"/>
      </w:pPr>
      <w:r>
        <w:t xml:space="preserve">                                    "thresholds": {</w:t>
      </w:r>
    </w:p>
    <w:p w14:paraId="225BAE5E" w14:textId="77777777" w:rsidR="005E6A9E" w:rsidRDefault="005E6A9E" w:rsidP="005E6A9E">
      <w:pPr>
        <w:pStyle w:val="Style1"/>
      </w:pPr>
      <w:r>
        <w:t xml:space="preserve">                                        "delighted": 10000,</w:t>
      </w:r>
    </w:p>
    <w:p w14:paraId="323D0F10" w14:textId="77777777" w:rsidR="005E6A9E" w:rsidRDefault="005E6A9E" w:rsidP="005E6A9E">
      <w:pPr>
        <w:pStyle w:val="Style1"/>
      </w:pPr>
      <w:r>
        <w:t xml:space="preserve">                                        "satisfied": 15000</w:t>
      </w:r>
    </w:p>
    <w:p w14:paraId="6B779427" w14:textId="77777777" w:rsidR="005E6A9E" w:rsidRDefault="005E6A9E" w:rsidP="005E6A9E">
      <w:pPr>
        <w:pStyle w:val="Style1"/>
      </w:pPr>
      <w:r>
        <w:t xml:space="preserve">                                    }</w:t>
      </w:r>
    </w:p>
    <w:p w14:paraId="657B96F9" w14:textId="77777777" w:rsidR="005E6A9E" w:rsidRDefault="005E6A9E" w:rsidP="005E6A9E">
      <w:pPr>
        <w:pStyle w:val="Style1"/>
      </w:pPr>
      <w:r>
        <w:t xml:space="preserve">                                }</w:t>
      </w:r>
    </w:p>
    <w:p w14:paraId="515BC392" w14:textId="77777777" w:rsidR="005E6A9E" w:rsidRDefault="005E6A9E" w:rsidP="005E6A9E">
      <w:pPr>
        <w:pStyle w:val="Style1"/>
      </w:pPr>
      <w:r>
        <w:t xml:space="preserve">                            },</w:t>
      </w:r>
    </w:p>
    <w:p w14:paraId="486A8E35" w14:textId="77777777" w:rsidR="005E6A9E" w:rsidRDefault="005E6A9E" w:rsidP="005E6A9E">
      <w:pPr>
        <w:pStyle w:val="Style1"/>
      </w:pPr>
      <w:r>
        <w:t xml:space="preserve">                            {</w:t>
      </w:r>
    </w:p>
    <w:p w14:paraId="3ADE5CBF" w14:textId="77777777" w:rsidR="005E6A9E" w:rsidRDefault="005E6A9E" w:rsidP="005E6A9E">
      <w:pPr>
        <w:pStyle w:val="Style1"/>
      </w:pPr>
      <w:r>
        <w:t xml:space="preserve">                                "Load Listing Type Interstitial": {</w:t>
      </w:r>
    </w:p>
    <w:p w14:paraId="7F98EEE3" w14:textId="77777777" w:rsidR="005E6A9E" w:rsidRDefault="005E6A9E" w:rsidP="005E6A9E">
      <w:pPr>
        <w:pStyle w:val="Style1"/>
      </w:pPr>
      <w:r>
        <w:t xml:space="preserve">                                    "dynamicEvent": true,</w:t>
      </w:r>
    </w:p>
    <w:p w14:paraId="29118310" w14:textId="77777777" w:rsidR="005E6A9E" w:rsidRDefault="005E6A9E" w:rsidP="005E6A9E">
      <w:pPr>
        <w:pStyle w:val="Style1"/>
      </w:pPr>
      <w:r>
        <w:t xml:space="preserve">                                    "graphiteName": "ListingTypeInsterstitialLoad",</w:t>
      </w:r>
    </w:p>
    <w:p w14:paraId="1FDDB563" w14:textId="77777777" w:rsidR="005E6A9E" w:rsidRDefault="005E6A9E" w:rsidP="005E6A9E">
      <w:pPr>
        <w:pStyle w:val="Style1"/>
      </w:pPr>
      <w:r>
        <w:t xml:space="preserve">                                    "thresholds": {</w:t>
      </w:r>
    </w:p>
    <w:p w14:paraId="17844FC3" w14:textId="77777777" w:rsidR="005E6A9E" w:rsidRDefault="005E6A9E" w:rsidP="005E6A9E">
      <w:pPr>
        <w:pStyle w:val="Style1"/>
      </w:pPr>
      <w:r>
        <w:t xml:space="preserve">                                        "delighted": 0,</w:t>
      </w:r>
    </w:p>
    <w:p w14:paraId="49F4B98A" w14:textId="77777777" w:rsidR="005E6A9E" w:rsidRDefault="005E6A9E" w:rsidP="005E6A9E">
      <w:pPr>
        <w:pStyle w:val="Style1"/>
      </w:pPr>
      <w:r>
        <w:t xml:space="preserve">                                        "satisfied": 5000</w:t>
      </w:r>
    </w:p>
    <w:p w14:paraId="4C7ECAD5" w14:textId="77777777" w:rsidR="005E6A9E" w:rsidRDefault="005E6A9E" w:rsidP="005E6A9E">
      <w:pPr>
        <w:pStyle w:val="Style1"/>
      </w:pPr>
      <w:r>
        <w:t xml:space="preserve">                                    }</w:t>
      </w:r>
    </w:p>
    <w:p w14:paraId="37383634" w14:textId="77777777" w:rsidR="005E6A9E" w:rsidRDefault="005E6A9E" w:rsidP="005E6A9E">
      <w:pPr>
        <w:pStyle w:val="Style1"/>
      </w:pPr>
      <w:r>
        <w:t xml:space="preserve">                                }</w:t>
      </w:r>
    </w:p>
    <w:p w14:paraId="02844728" w14:textId="77777777" w:rsidR="005E6A9E" w:rsidRDefault="005E6A9E" w:rsidP="005E6A9E">
      <w:pPr>
        <w:pStyle w:val="Style1"/>
      </w:pPr>
      <w:r>
        <w:t xml:space="preserve">                            },</w:t>
      </w:r>
    </w:p>
    <w:p w14:paraId="27AA69FA" w14:textId="77777777" w:rsidR="005E6A9E" w:rsidRDefault="005E6A9E" w:rsidP="005E6A9E">
      <w:pPr>
        <w:pStyle w:val="Style1"/>
      </w:pPr>
      <w:r>
        <w:t xml:space="preserve">                            {</w:t>
      </w:r>
    </w:p>
    <w:p w14:paraId="4FB06840" w14:textId="77777777" w:rsidR="005E6A9E" w:rsidRDefault="005E6A9E" w:rsidP="005E6A9E">
      <w:pPr>
        <w:pStyle w:val="Style1"/>
      </w:pPr>
      <w:r>
        <w:t xml:space="preserve">                                "TTFB": {</w:t>
      </w:r>
    </w:p>
    <w:p w14:paraId="3D9C3438" w14:textId="77777777" w:rsidR="005E6A9E" w:rsidRDefault="005E6A9E" w:rsidP="005E6A9E">
      <w:pPr>
        <w:pStyle w:val="Style1"/>
      </w:pPr>
      <w:r>
        <w:t xml:space="preserve">                                    "dynamicEvent": false,</w:t>
      </w:r>
    </w:p>
    <w:p w14:paraId="2C8C216F" w14:textId="77777777" w:rsidR="005E6A9E" w:rsidRDefault="005E6A9E" w:rsidP="005E6A9E">
      <w:pPr>
        <w:pStyle w:val="Style1"/>
      </w:pPr>
      <w:r>
        <w:t xml:space="preserve">                                    "graphiteName": "TTFB",</w:t>
      </w:r>
    </w:p>
    <w:p w14:paraId="16EB780B" w14:textId="77777777" w:rsidR="005E6A9E" w:rsidRDefault="005E6A9E" w:rsidP="005E6A9E">
      <w:pPr>
        <w:pStyle w:val="Style1"/>
      </w:pPr>
      <w:r>
        <w:t xml:space="preserve">                                    "thresholds": {</w:t>
      </w:r>
    </w:p>
    <w:p w14:paraId="6268F3DE" w14:textId="77777777" w:rsidR="005E6A9E" w:rsidRDefault="005E6A9E" w:rsidP="005E6A9E">
      <w:pPr>
        <w:pStyle w:val="Style1"/>
      </w:pPr>
      <w:r>
        <w:t xml:space="preserve">                                        "delighted": 600,</w:t>
      </w:r>
    </w:p>
    <w:p w14:paraId="6F607C7D" w14:textId="77777777" w:rsidR="005E6A9E" w:rsidRDefault="005E6A9E" w:rsidP="005E6A9E">
      <w:pPr>
        <w:pStyle w:val="Style1"/>
      </w:pPr>
      <w:r>
        <w:t xml:space="preserve">                                        "satisfied": 1000</w:t>
      </w:r>
    </w:p>
    <w:p w14:paraId="6394B661" w14:textId="77777777" w:rsidR="005E6A9E" w:rsidRDefault="005E6A9E" w:rsidP="005E6A9E">
      <w:pPr>
        <w:pStyle w:val="Style1"/>
      </w:pPr>
      <w:r>
        <w:t xml:space="preserve">                                    }</w:t>
      </w:r>
    </w:p>
    <w:p w14:paraId="5B258187" w14:textId="77777777" w:rsidR="005E6A9E" w:rsidRDefault="005E6A9E" w:rsidP="005E6A9E">
      <w:pPr>
        <w:pStyle w:val="Style1"/>
      </w:pPr>
      <w:r>
        <w:t xml:space="preserve">                                }</w:t>
      </w:r>
    </w:p>
    <w:p w14:paraId="48E6ED29" w14:textId="77777777" w:rsidR="005E6A9E" w:rsidRDefault="005E6A9E" w:rsidP="005E6A9E">
      <w:pPr>
        <w:pStyle w:val="Style1"/>
      </w:pPr>
      <w:r>
        <w:t xml:space="preserve">                            },</w:t>
      </w:r>
    </w:p>
    <w:p w14:paraId="5E2524EB" w14:textId="77777777" w:rsidR="005E6A9E" w:rsidRDefault="005E6A9E" w:rsidP="005E6A9E">
      <w:pPr>
        <w:pStyle w:val="Style1"/>
      </w:pPr>
      <w:r>
        <w:t xml:space="preserve">                            {</w:t>
      </w:r>
    </w:p>
    <w:p w14:paraId="52064235" w14:textId="77777777" w:rsidR="005E6A9E" w:rsidRDefault="005E6A9E" w:rsidP="005E6A9E">
      <w:pPr>
        <w:pStyle w:val="Style1"/>
      </w:pPr>
      <w:r>
        <w:t xml:space="preserve">                                "TTI": {</w:t>
      </w:r>
    </w:p>
    <w:p w14:paraId="5526C83D" w14:textId="77777777" w:rsidR="005E6A9E" w:rsidRDefault="005E6A9E" w:rsidP="005E6A9E">
      <w:pPr>
        <w:pStyle w:val="Style1"/>
      </w:pPr>
      <w:r>
        <w:t xml:space="preserve">                                    "dynamicEvent": false,</w:t>
      </w:r>
    </w:p>
    <w:p w14:paraId="4BDCB5F5" w14:textId="77777777" w:rsidR="005E6A9E" w:rsidRDefault="005E6A9E" w:rsidP="005E6A9E">
      <w:pPr>
        <w:pStyle w:val="Style1"/>
      </w:pPr>
      <w:r>
        <w:t xml:space="preserve">                                    "graphiteName": "TTI",</w:t>
      </w:r>
    </w:p>
    <w:p w14:paraId="6D3D641F" w14:textId="77777777" w:rsidR="005E6A9E" w:rsidRDefault="005E6A9E" w:rsidP="005E6A9E">
      <w:pPr>
        <w:pStyle w:val="Style1"/>
      </w:pPr>
      <w:r>
        <w:t xml:space="preserve">                                    "thresholds": {</w:t>
      </w:r>
    </w:p>
    <w:p w14:paraId="6736FD95" w14:textId="77777777" w:rsidR="005E6A9E" w:rsidRDefault="005E6A9E" w:rsidP="005E6A9E">
      <w:pPr>
        <w:pStyle w:val="Style1"/>
      </w:pPr>
      <w:r>
        <w:t xml:space="preserve">                                        "delighted": 5000,</w:t>
      </w:r>
    </w:p>
    <w:p w14:paraId="43AB34F0" w14:textId="77777777" w:rsidR="005E6A9E" w:rsidRDefault="005E6A9E" w:rsidP="005E6A9E">
      <w:pPr>
        <w:pStyle w:val="Style1"/>
      </w:pPr>
      <w:r>
        <w:t xml:space="preserve">                                        "satisfied": 8000</w:t>
      </w:r>
    </w:p>
    <w:p w14:paraId="1A1AC60A" w14:textId="77777777" w:rsidR="005E6A9E" w:rsidRDefault="005E6A9E" w:rsidP="005E6A9E">
      <w:pPr>
        <w:pStyle w:val="Style1"/>
      </w:pPr>
      <w:r>
        <w:t xml:space="preserve">                                    }</w:t>
      </w:r>
    </w:p>
    <w:p w14:paraId="102C21DC" w14:textId="77777777" w:rsidR="005E6A9E" w:rsidRDefault="005E6A9E" w:rsidP="005E6A9E">
      <w:pPr>
        <w:pStyle w:val="Style1"/>
      </w:pPr>
      <w:r>
        <w:t xml:space="preserve">                                }</w:t>
      </w:r>
    </w:p>
    <w:p w14:paraId="081BBF8E" w14:textId="77777777" w:rsidR="005E6A9E" w:rsidRDefault="005E6A9E" w:rsidP="005E6A9E">
      <w:pPr>
        <w:pStyle w:val="Style1"/>
      </w:pPr>
      <w:r>
        <w:t xml:space="preserve">                            },</w:t>
      </w:r>
    </w:p>
    <w:p w14:paraId="2B905AC4" w14:textId="77777777" w:rsidR="005E6A9E" w:rsidRDefault="005E6A9E" w:rsidP="005E6A9E">
      <w:pPr>
        <w:pStyle w:val="Style1"/>
      </w:pPr>
      <w:r>
        <w:t xml:space="preserve">                            {</w:t>
      </w:r>
    </w:p>
    <w:p w14:paraId="5BF6E32C" w14:textId="77777777" w:rsidR="005E6A9E" w:rsidRDefault="005E6A9E" w:rsidP="005E6A9E">
      <w:pPr>
        <w:pStyle w:val="Style1"/>
      </w:pPr>
      <w:r>
        <w:t xml:space="preserve">                                "reglogin:app_render": {</w:t>
      </w:r>
    </w:p>
    <w:p w14:paraId="29760440" w14:textId="77777777" w:rsidR="005E6A9E" w:rsidRDefault="005E6A9E" w:rsidP="005E6A9E">
      <w:pPr>
        <w:pStyle w:val="Style1"/>
      </w:pPr>
      <w:r>
        <w:t xml:space="preserve">                                    "dynamicEvent": true,</w:t>
      </w:r>
    </w:p>
    <w:p w14:paraId="2F8DC8FE" w14:textId="77777777" w:rsidR="005E6A9E" w:rsidRDefault="005E6A9E" w:rsidP="005E6A9E">
      <w:pPr>
        <w:pStyle w:val="Style1"/>
      </w:pPr>
      <w:r>
        <w:t xml:space="preserve">                                    "graphiteName": "RegLoginAppRendered",</w:t>
      </w:r>
    </w:p>
    <w:p w14:paraId="6D648586" w14:textId="77777777" w:rsidR="005E6A9E" w:rsidRDefault="005E6A9E" w:rsidP="005E6A9E">
      <w:pPr>
        <w:pStyle w:val="Style1"/>
      </w:pPr>
      <w:r>
        <w:t xml:space="preserve">                                    "thresholds": {</w:t>
      </w:r>
    </w:p>
    <w:p w14:paraId="446349EF" w14:textId="77777777" w:rsidR="005E6A9E" w:rsidRDefault="005E6A9E" w:rsidP="005E6A9E">
      <w:pPr>
        <w:pStyle w:val="Style1"/>
      </w:pPr>
      <w:r>
        <w:t xml:space="preserve">                                        "delighted": 0,</w:t>
      </w:r>
    </w:p>
    <w:p w14:paraId="3018312A" w14:textId="77777777" w:rsidR="005E6A9E" w:rsidRDefault="005E6A9E" w:rsidP="005E6A9E">
      <w:pPr>
        <w:pStyle w:val="Style1"/>
      </w:pPr>
      <w:r>
        <w:t xml:space="preserve">                                        "satisfied": 1500</w:t>
      </w:r>
    </w:p>
    <w:p w14:paraId="2B22DBD8" w14:textId="77777777" w:rsidR="005E6A9E" w:rsidRDefault="005E6A9E" w:rsidP="005E6A9E">
      <w:pPr>
        <w:pStyle w:val="Style1"/>
      </w:pPr>
      <w:r>
        <w:t xml:space="preserve">                                    }</w:t>
      </w:r>
    </w:p>
    <w:p w14:paraId="7358C129" w14:textId="77777777" w:rsidR="005E6A9E" w:rsidRDefault="005E6A9E" w:rsidP="005E6A9E">
      <w:pPr>
        <w:pStyle w:val="Style1"/>
      </w:pPr>
      <w:r>
        <w:t xml:space="preserve">                                }</w:t>
      </w:r>
    </w:p>
    <w:p w14:paraId="2EF73DFA" w14:textId="77777777" w:rsidR="005E6A9E" w:rsidRDefault="005E6A9E" w:rsidP="005E6A9E">
      <w:pPr>
        <w:pStyle w:val="Style1"/>
      </w:pPr>
      <w:r>
        <w:t xml:space="preserve">                            },</w:t>
      </w:r>
    </w:p>
    <w:p w14:paraId="5E1171DE" w14:textId="77777777" w:rsidR="005E6A9E" w:rsidRDefault="005E6A9E" w:rsidP="005E6A9E">
      <w:pPr>
        <w:pStyle w:val="Style1"/>
      </w:pPr>
      <w:r>
        <w:t xml:space="preserve">                            {</w:t>
      </w:r>
    </w:p>
    <w:p w14:paraId="5E4A2784" w14:textId="77777777" w:rsidR="005E6A9E" w:rsidRDefault="005E6A9E" w:rsidP="005E6A9E">
      <w:pPr>
        <w:pStyle w:val="Style1"/>
      </w:pPr>
      <w:r>
        <w:t xml:space="preserve">                                "reglogin:login_submit": {</w:t>
      </w:r>
    </w:p>
    <w:p w14:paraId="5DDAD2EF" w14:textId="77777777" w:rsidR="005E6A9E" w:rsidRDefault="005E6A9E" w:rsidP="005E6A9E">
      <w:pPr>
        <w:pStyle w:val="Style1"/>
      </w:pPr>
      <w:r>
        <w:t xml:space="preserve">                                    "dynamicEvent": true,</w:t>
      </w:r>
    </w:p>
    <w:p w14:paraId="2EDB0ED1" w14:textId="77777777" w:rsidR="005E6A9E" w:rsidRDefault="005E6A9E" w:rsidP="005E6A9E">
      <w:pPr>
        <w:pStyle w:val="Style1"/>
      </w:pPr>
      <w:r>
        <w:t xml:space="preserve">                                    "graphiteName": "RegLoginLoginSubmit",</w:t>
      </w:r>
    </w:p>
    <w:p w14:paraId="24D4224C" w14:textId="77777777" w:rsidR="005E6A9E" w:rsidRDefault="005E6A9E" w:rsidP="005E6A9E">
      <w:pPr>
        <w:pStyle w:val="Style1"/>
      </w:pPr>
      <w:r>
        <w:t xml:space="preserve">                                    "thresholds": {</w:t>
      </w:r>
    </w:p>
    <w:p w14:paraId="79348430" w14:textId="77777777" w:rsidR="005E6A9E" w:rsidRDefault="005E6A9E" w:rsidP="005E6A9E">
      <w:pPr>
        <w:pStyle w:val="Style1"/>
      </w:pPr>
      <w:r>
        <w:t xml:space="preserve">                                        "delighted": 0,</w:t>
      </w:r>
    </w:p>
    <w:p w14:paraId="6EC029AF" w14:textId="77777777" w:rsidR="005E6A9E" w:rsidRDefault="005E6A9E" w:rsidP="005E6A9E">
      <w:pPr>
        <w:pStyle w:val="Style1"/>
      </w:pPr>
      <w:r>
        <w:t xml:space="preserve">                                        "satisfied": 3000</w:t>
      </w:r>
    </w:p>
    <w:p w14:paraId="5D0C0F57" w14:textId="77777777" w:rsidR="005E6A9E" w:rsidRDefault="005E6A9E" w:rsidP="005E6A9E">
      <w:pPr>
        <w:pStyle w:val="Style1"/>
      </w:pPr>
      <w:r>
        <w:t xml:space="preserve">                                    }</w:t>
      </w:r>
    </w:p>
    <w:p w14:paraId="32B564AF" w14:textId="77777777" w:rsidR="005E6A9E" w:rsidRDefault="005E6A9E" w:rsidP="005E6A9E">
      <w:pPr>
        <w:pStyle w:val="Style1"/>
      </w:pPr>
      <w:r>
        <w:t xml:space="preserve">                                }</w:t>
      </w:r>
    </w:p>
    <w:p w14:paraId="73E44C83" w14:textId="77777777" w:rsidR="005E6A9E" w:rsidRDefault="005E6A9E" w:rsidP="005E6A9E">
      <w:pPr>
        <w:pStyle w:val="Style1"/>
      </w:pPr>
      <w:r>
        <w:t xml:space="preserve">                            },</w:t>
      </w:r>
    </w:p>
    <w:p w14:paraId="18582D9C" w14:textId="77777777" w:rsidR="005E6A9E" w:rsidRDefault="005E6A9E" w:rsidP="005E6A9E">
      <w:pPr>
        <w:pStyle w:val="Style1"/>
      </w:pPr>
      <w:r>
        <w:t xml:space="preserve">                            {</w:t>
      </w:r>
    </w:p>
    <w:p w14:paraId="09DA826E" w14:textId="77777777" w:rsidR="005E6A9E" w:rsidRDefault="005E6A9E" w:rsidP="005E6A9E">
      <w:pPr>
        <w:pStyle w:val="Style1"/>
      </w:pPr>
      <w:r>
        <w:t xml:space="preserve">                                "reglogin:register_submit": {</w:t>
      </w:r>
    </w:p>
    <w:p w14:paraId="1ECA77C0" w14:textId="77777777" w:rsidR="005E6A9E" w:rsidRDefault="005E6A9E" w:rsidP="005E6A9E">
      <w:pPr>
        <w:pStyle w:val="Style1"/>
      </w:pPr>
      <w:r>
        <w:t xml:space="preserve">                                    "dynamicEvent": true,</w:t>
      </w:r>
    </w:p>
    <w:p w14:paraId="5860C6A8" w14:textId="77777777" w:rsidR="005E6A9E" w:rsidRDefault="005E6A9E" w:rsidP="005E6A9E">
      <w:pPr>
        <w:pStyle w:val="Style1"/>
      </w:pPr>
      <w:r>
        <w:t xml:space="preserve">                                    "graphiteName": "RegLoginRegisterSubmit",</w:t>
      </w:r>
    </w:p>
    <w:p w14:paraId="13B206EE" w14:textId="77777777" w:rsidR="005E6A9E" w:rsidRDefault="005E6A9E" w:rsidP="005E6A9E">
      <w:pPr>
        <w:pStyle w:val="Style1"/>
      </w:pPr>
      <w:r>
        <w:t xml:space="preserve">                                    "thresholds": {</w:t>
      </w:r>
    </w:p>
    <w:p w14:paraId="2FC0A184" w14:textId="77777777" w:rsidR="005E6A9E" w:rsidRDefault="005E6A9E" w:rsidP="005E6A9E">
      <w:pPr>
        <w:pStyle w:val="Style1"/>
      </w:pPr>
      <w:r>
        <w:t xml:space="preserve">                                        "delighted": 0,</w:t>
      </w:r>
    </w:p>
    <w:p w14:paraId="0C01229E" w14:textId="77777777" w:rsidR="005E6A9E" w:rsidRDefault="005E6A9E" w:rsidP="005E6A9E">
      <w:pPr>
        <w:pStyle w:val="Style1"/>
      </w:pPr>
      <w:r>
        <w:t xml:space="preserve">                                        "satisfied": 3000</w:t>
      </w:r>
    </w:p>
    <w:p w14:paraId="2299BCD3" w14:textId="77777777" w:rsidR="005E6A9E" w:rsidRDefault="005E6A9E" w:rsidP="005E6A9E">
      <w:pPr>
        <w:pStyle w:val="Style1"/>
      </w:pPr>
      <w:r>
        <w:t xml:space="preserve">                                    }</w:t>
      </w:r>
    </w:p>
    <w:p w14:paraId="7EEDB1AE" w14:textId="77777777" w:rsidR="005E6A9E" w:rsidRDefault="005E6A9E" w:rsidP="005E6A9E">
      <w:pPr>
        <w:pStyle w:val="Style1"/>
      </w:pPr>
      <w:r>
        <w:t xml:space="preserve">                                }</w:t>
      </w:r>
    </w:p>
    <w:p w14:paraId="7FC667E7" w14:textId="77777777" w:rsidR="005E6A9E" w:rsidRDefault="005E6A9E" w:rsidP="005E6A9E">
      <w:pPr>
        <w:pStyle w:val="Style1"/>
      </w:pPr>
      <w:r>
        <w:t xml:space="preserve">                            }</w:t>
      </w:r>
    </w:p>
    <w:p w14:paraId="798D0752" w14:textId="77777777" w:rsidR="005E6A9E" w:rsidRDefault="005E6A9E" w:rsidP="005E6A9E">
      <w:pPr>
        <w:pStyle w:val="Style1"/>
      </w:pPr>
      <w:r>
        <w:t xml:space="preserve">                        ]</w:t>
      </w:r>
    </w:p>
    <w:p w14:paraId="325EBF1D" w14:textId="77777777" w:rsidR="005E6A9E" w:rsidRDefault="005E6A9E" w:rsidP="005E6A9E">
      <w:pPr>
        <w:pStyle w:val="Style1"/>
      </w:pPr>
      <w:r>
        <w:t xml:space="preserve">                    }</w:t>
      </w:r>
    </w:p>
    <w:p w14:paraId="77D68BC8" w14:textId="77777777" w:rsidR="005E6A9E" w:rsidRDefault="005E6A9E" w:rsidP="005E6A9E">
      <w:pPr>
        <w:pStyle w:val="Style1"/>
      </w:pPr>
      <w:r>
        <w:t xml:space="preserve">                },</w:t>
      </w:r>
    </w:p>
    <w:p w14:paraId="7CBD6619" w14:textId="77777777" w:rsidR="005E6A9E" w:rsidRDefault="005E6A9E" w:rsidP="005E6A9E">
      <w:pPr>
        <w:pStyle w:val="Style1"/>
      </w:pPr>
      <w:r>
        <w:t xml:space="preserve">                "initialState": {</w:t>
      </w:r>
    </w:p>
    <w:p w14:paraId="0902C366" w14:textId="77777777" w:rsidR="005E6A9E" w:rsidRDefault="005E6A9E" w:rsidP="005E6A9E">
      <w:pPr>
        <w:pStyle w:val="Style1"/>
      </w:pPr>
      <w:r>
        <w:t xml:space="preserve">                    "appConfig": {</w:t>
      </w:r>
    </w:p>
    <w:p w14:paraId="4A0ECC56" w14:textId="77777777" w:rsidR="005E6A9E" w:rsidRDefault="005E6A9E" w:rsidP="005E6A9E">
      <w:pPr>
        <w:pStyle w:val="Style1"/>
      </w:pPr>
      <w:r>
        <w:t xml:space="preserve">                        "abs": {"ACQ_Banner_Suppression": {</w:t>
      </w:r>
    </w:p>
    <w:p w14:paraId="34C1E67F" w14:textId="77777777" w:rsidR="005E6A9E" w:rsidRDefault="005E6A9E" w:rsidP="005E6A9E">
      <w:pPr>
        <w:pStyle w:val="Style1"/>
      </w:pPr>
      <w:r>
        <w:t xml:space="preserve">                            "treatment": "CONTROL"</w:t>
      </w:r>
    </w:p>
    <w:p w14:paraId="0DB45528" w14:textId="77777777" w:rsidR="005E6A9E" w:rsidRDefault="005E6A9E" w:rsidP="005E6A9E">
      <w:pPr>
        <w:pStyle w:val="Style1"/>
      </w:pPr>
      <w:r>
        <w:t xml:space="preserve">                        },</w:t>
      </w:r>
    </w:p>
    <w:p w14:paraId="5A3389CA" w14:textId="77777777" w:rsidR="005E6A9E" w:rsidRDefault="005E6A9E" w:rsidP="005E6A9E">
      <w:pPr>
        <w:pStyle w:val="Style1"/>
      </w:pPr>
      <w:r>
        <w:t xml:space="preserve">                        "ACQ_MOBILE_UPSELL_DISMISS_KEY": {</w:t>
      </w:r>
    </w:p>
    <w:p w14:paraId="0639F54F" w14:textId="77777777" w:rsidR="005E6A9E" w:rsidRDefault="005E6A9E" w:rsidP="005E6A9E">
      <w:pPr>
        <w:pStyle w:val="Style1"/>
      </w:pPr>
      <w:r>
        <w:t xml:space="preserve">                            "treatment": "APP_UPSELL_DISMISS_080620"</w:t>
      </w:r>
    </w:p>
    <w:p w14:paraId="788492E4" w14:textId="77777777" w:rsidR="005E6A9E" w:rsidRDefault="005E6A9E" w:rsidP="005E6A9E">
      <w:pPr>
        <w:pStyle w:val="Style1"/>
      </w:pPr>
      <w:r>
        <w:t xml:space="preserve">                        },</w:t>
      </w:r>
    </w:p>
    <w:p w14:paraId="110421B4" w14:textId="77777777" w:rsidR="005E6A9E" w:rsidRDefault="005E6A9E" w:rsidP="005E6A9E">
      <w:pPr>
        <w:pStyle w:val="Style1"/>
      </w:pPr>
      <w:r>
        <w:t xml:space="preserve">                        "AIPERS_COLLECTIONS_GEOLOCATION": {</w:t>
      </w:r>
    </w:p>
    <w:p w14:paraId="668DA704" w14:textId="77777777" w:rsidR="005E6A9E" w:rsidRDefault="005E6A9E" w:rsidP="005E6A9E">
      <w:pPr>
        <w:pStyle w:val="Style1"/>
      </w:pPr>
      <w:r>
        <w:t xml:space="preserve">                            "treatment": "MODEL_B"</w:t>
      </w:r>
    </w:p>
    <w:p w14:paraId="634D403C" w14:textId="77777777" w:rsidR="005E6A9E" w:rsidRDefault="005E6A9E" w:rsidP="005E6A9E">
      <w:pPr>
        <w:pStyle w:val="Style1"/>
      </w:pPr>
      <w:r>
        <w:t xml:space="preserve">                        },</w:t>
      </w:r>
    </w:p>
    <w:p w14:paraId="25A61A56" w14:textId="77777777" w:rsidR="005E6A9E" w:rsidRDefault="005E6A9E" w:rsidP="005E6A9E">
      <w:pPr>
        <w:pStyle w:val="Style1"/>
      </w:pPr>
      <w:r>
        <w:t xml:space="preserve">                        "AIPERS_ZILLOW_WEB_HOME_PAGE_COLLECTIONS": {"treatment": "CONTROL_HOMEPG",</w:t>
      </w:r>
    </w:p>
    <w:p w14:paraId="704D153A" w14:textId="77777777" w:rsidR="005E6A9E" w:rsidRDefault="005E6A9E" w:rsidP="005E6A9E">
      <w:pPr>
        <w:pStyle w:val="Style1"/>
      </w:pPr>
      <w:r>
        <w:t xml:space="preserve">                        "analytics": {</w:t>
      </w:r>
    </w:p>
    <w:p w14:paraId="583456EB" w14:textId="77777777" w:rsidR="005E6A9E" w:rsidRDefault="005E6A9E" w:rsidP="005E6A9E">
      <w:pPr>
        <w:pStyle w:val="Style1"/>
      </w:pPr>
      <w:r>
        <w:t xml:space="preserve">                            "type": "GA",</w:t>
      </w:r>
    </w:p>
    <w:p w14:paraId="6AF75128" w14:textId="77777777" w:rsidR="005E6A9E" w:rsidRDefault="005E6A9E" w:rsidP="005E6A9E">
      <w:pPr>
        <w:pStyle w:val="Style1"/>
      </w:pPr>
      <w:r>
        <w:t xml:space="preserve">                            "slot": 174,</w:t>
      </w:r>
    </w:p>
    <w:p w14:paraId="2CF158EE" w14:textId="77777777" w:rsidR="005E6A9E" w:rsidRDefault="005E6A9E" w:rsidP="005E6A9E">
      <w:pPr>
        <w:pStyle w:val="Style1"/>
      </w:pPr>
      <w:r>
        <w:t xml:space="preserve">                            "key": "dimension174",</w:t>
      </w:r>
    </w:p>
    <w:p w14:paraId="41ED5D6E" w14:textId="77777777" w:rsidR="005E6A9E" w:rsidRDefault="005E6A9E" w:rsidP="005E6A9E">
      <w:pPr>
        <w:pStyle w:val="Style1"/>
      </w:pPr>
      <w:r>
        <w:t xml:space="preserve">                            "value": "AIPERS_ZILLOW_WEB_HOME_PAGE_COLLECTIONS.CONTROL_HOMEPG"</w:t>
      </w:r>
    </w:p>
    <w:p w14:paraId="4A261CED" w14:textId="77777777" w:rsidR="005E6A9E" w:rsidRDefault="005E6A9E" w:rsidP="005E6A9E">
      <w:pPr>
        <w:pStyle w:val="Style1"/>
      </w:pPr>
      <w:r>
        <w:t xml:space="preserve">                        }</w:t>
      </w:r>
    </w:p>
    <w:p w14:paraId="33309361" w14:textId="77777777" w:rsidR="005E6A9E" w:rsidRDefault="005E6A9E" w:rsidP="005E6A9E">
      <w:pPr>
        <w:pStyle w:val="Style1"/>
      </w:pPr>
      <w:r>
        <w:t xml:space="preserve">                    },</w:t>
      </w:r>
    </w:p>
    <w:p w14:paraId="6992BD90" w14:textId="77777777" w:rsidR="005E6A9E" w:rsidRDefault="005E6A9E" w:rsidP="005E6A9E">
      <w:pPr>
        <w:pStyle w:val="Style1"/>
      </w:pPr>
      <w:r>
        <w:t xml:space="preserve">                    "DXP_HOMEPAGE_OMP": {</w:t>
      </w:r>
    </w:p>
    <w:p w14:paraId="3D7F2889" w14:textId="77777777" w:rsidR="005E6A9E" w:rsidRDefault="005E6A9E" w:rsidP="005E6A9E">
      <w:pPr>
        <w:pStyle w:val="Style1"/>
      </w:pPr>
      <w:r>
        <w:t xml:space="preserve">                        "treatment": "ON"</w:t>
      </w:r>
    </w:p>
    <w:p w14:paraId="5242E6D6" w14:textId="77777777" w:rsidR="005E6A9E" w:rsidRDefault="005E6A9E" w:rsidP="005E6A9E">
      <w:pPr>
        <w:pStyle w:val="Style1"/>
      </w:pPr>
      <w:r>
        <w:t xml:space="preserve">                    },</w:t>
      </w:r>
    </w:p>
    <w:p w14:paraId="6B9E7C20" w14:textId="77777777" w:rsidR="005E6A9E" w:rsidRDefault="005E6A9E" w:rsidP="005E6A9E">
      <w:pPr>
        <w:pStyle w:val="Style1"/>
      </w:pPr>
      <w:r>
        <w:t xml:space="preserve">                    "DXP_HOMEPAGE_OMP_CLIENT_REFACTOR": {</w:t>
      </w:r>
    </w:p>
    <w:p w14:paraId="3A0CD668" w14:textId="77777777" w:rsidR="005E6A9E" w:rsidRDefault="005E6A9E" w:rsidP="005E6A9E">
      <w:pPr>
        <w:pStyle w:val="Style1"/>
      </w:pPr>
      <w:r>
        <w:t xml:space="preserve">                        "treatment": "ON"},</w:t>
      </w:r>
    </w:p>
    <w:p w14:paraId="198A1426" w14:textId="77777777" w:rsidR="005E6A9E" w:rsidRDefault="005E6A9E" w:rsidP="005E6A9E">
      <w:pPr>
        <w:pStyle w:val="Style1"/>
      </w:pPr>
      <w:r>
        <w:t xml:space="preserve">                        "DXP_HOME_RECS_PHOTO_CAROUSEL": {</w:t>
      </w:r>
    </w:p>
    <w:p w14:paraId="6133AA67" w14:textId="77777777" w:rsidR="005E6A9E" w:rsidRDefault="005E6A9E" w:rsidP="005E6A9E">
      <w:pPr>
        <w:pStyle w:val="Style1"/>
      </w:pPr>
      <w:r>
        <w:t xml:space="preserve">                            "treatment": "CONTROL"</w:t>
      </w:r>
    </w:p>
    <w:p w14:paraId="161D1EE4" w14:textId="77777777" w:rsidR="005E6A9E" w:rsidRDefault="005E6A9E" w:rsidP="005E6A9E">
      <w:pPr>
        <w:pStyle w:val="Style1"/>
      </w:pPr>
      <w:r>
        <w:t xml:space="preserve">                        },</w:t>
      </w:r>
    </w:p>
    <w:p w14:paraId="7636D2C3" w14:textId="77777777" w:rsidR="005E6A9E" w:rsidRDefault="005E6A9E" w:rsidP="005E6A9E">
      <w:pPr>
        <w:pStyle w:val="Style1"/>
      </w:pPr>
      <w:r>
        <w:t xml:space="preserve">                        "HOPS_ZHL_BANNER": {</w:t>
      </w:r>
    </w:p>
    <w:p w14:paraId="30407D0D" w14:textId="77777777" w:rsidR="005E6A9E" w:rsidRDefault="005E6A9E" w:rsidP="005E6A9E">
      <w:pPr>
        <w:pStyle w:val="Style1"/>
      </w:pPr>
      <w:r>
        <w:t xml:space="preserve">                            "treatment": "CONTROL"},</w:t>
      </w:r>
    </w:p>
    <w:p w14:paraId="350A1917" w14:textId="77777777" w:rsidR="005E6A9E" w:rsidRDefault="005E6A9E" w:rsidP="005E6A9E">
      <w:pPr>
        <w:pStyle w:val="Style1"/>
      </w:pPr>
      <w:r>
        <w:t xml:space="preserve">                            "MTT_RTB_HEADER_TEXT_FLAG": {</w:t>
      </w:r>
    </w:p>
    <w:p w14:paraId="5F715820" w14:textId="77777777" w:rsidR="005E6A9E" w:rsidRDefault="005E6A9E" w:rsidP="005E6A9E">
      <w:pPr>
        <w:pStyle w:val="Style1"/>
      </w:pPr>
      <w:r>
        <w:t xml:space="preserve">                                "treatment": "CONTROL"</w:t>
      </w:r>
    </w:p>
    <w:p w14:paraId="1A4EBC7D" w14:textId="77777777" w:rsidR="005E6A9E" w:rsidRDefault="005E6A9E" w:rsidP="005E6A9E">
      <w:pPr>
        <w:pStyle w:val="Style1"/>
      </w:pPr>
      <w:r>
        <w:t xml:space="preserve">                            },</w:t>
      </w:r>
    </w:p>
    <w:p w14:paraId="59A1BA5C" w14:textId="77777777" w:rsidR="005E6A9E" w:rsidRDefault="005E6A9E" w:rsidP="005E6A9E">
      <w:pPr>
        <w:pStyle w:val="Style1"/>
      </w:pPr>
      <w:r>
        <w:t xml:space="preserve">                            "MTT_RTB_X_PLACEMENT_TEST": {</w:t>
      </w:r>
    </w:p>
    <w:p w14:paraId="2C77490B" w14:textId="77777777" w:rsidR="005E6A9E" w:rsidRDefault="005E6A9E" w:rsidP="005E6A9E">
      <w:pPr>
        <w:pStyle w:val="Style1"/>
      </w:pPr>
      <w:r>
        <w:t xml:space="preserve">                                "treatment": "BUY_ZHL_RENT"</w:t>
      </w:r>
    </w:p>
    <w:p w14:paraId="7739FADE" w14:textId="77777777" w:rsidR="005E6A9E" w:rsidRDefault="005E6A9E" w:rsidP="005E6A9E">
      <w:pPr>
        <w:pStyle w:val="Style1"/>
      </w:pPr>
      <w:r>
        <w:t xml:space="preserve">                            },</w:t>
      </w:r>
    </w:p>
    <w:p w14:paraId="065A089E" w14:textId="77777777" w:rsidR="005E6A9E" w:rsidRDefault="005E6A9E" w:rsidP="005E6A9E">
      <w:pPr>
        <w:pStyle w:val="Style1"/>
      </w:pPr>
      <w:r>
        <w:t xml:space="preserve">                            "SXP_NATURAL_LANGUAGE_SEARCH": {</w:t>
      </w:r>
    </w:p>
    <w:p w14:paraId="47095384" w14:textId="77777777" w:rsidR="005E6A9E" w:rsidRDefault="005E6A9E" w:rsidP="005E6A9E">
      <w:pPr>
        <w:pStyle w:val="Style1"/>
      </w:pPr>
      <w:r>
        <w:t xml:space="preserve">                                "treatment": "CONTROL"</w:t>
      </w:r>
    </w:p>
    <w:p w14:paraId="4BD5B8AF" w14:textId="77777777" w:rsidR="005E6A9E" w:rsidRDefault="005E6A9E" w:rsidP="005E6A9E">
      <w:pPr>
        <w:pStyle w:val="Style1"/>
      </w:pPr>
      <w:r>
        <w:t xml:space="preserve">                            },</w:t>
      </w:r>
    </w:p>
    <w:p w14:paraId="611AE139" w14:textId="77777777" w:rsidR="005E6A9E" w:rsidRDefault="005E6A9E" w:rsidP="005E6A9E">
      <w:pPr>
        <w:pStyle w:val="Style1"/>
      </w:pPr>
      <w:r>
        <w:t xml:space="preserve">                            "ZEXP_DECISION_TOKEN_HOLD": {</w:t>
      </w:r>
    </w:p>
    <w:p w14:paraId="5F3F24C4" w14:textId="77777777" w:rsidR="005E6A9E" w:rsidRDefault="005E6A9E" w:rsidP="005E6A9E">
      <w:pPr>
        <w:pStyle w:val="Style1"/>
      </w:pPr>
      <w:r>
        <w:t xml:space="preserve">                                "treatment": "BymmfA_1706486728",</w:t>
      </w:r>
    </w:p>
    <w:p w14:paraId="147263F9" w14:textId="77777777" w:rsidR="005E6A9E" w:rsidRDefault="005E6A9E" w:rsidP="005E6A9E">
      <w:pPr>
        <w:pStyle w:val="Style1"/>
      </w:pPr>
      <w:r>
        <w:t xml:space="preserve">                                "analytics": {</w:t>
      </w:r>
    </w:p>
    <w:p w14:paraId="03720919" w14:textId="77777777" w:rsidR="005E6A9E" w:rsidRDefault="005E6A9E" w:rsidP="005E6A9E">
      <w:pPr>
        <w:pStyle w:val="Style1"/>
      </w:pPr>
      <w:r>
        <w:t xml:space="preserve">                                    "type": "GA",</w:t>
      </w:r>
    </w:p>
    <w:p w14:paraId="48D3BC0E" w14:textId="77777777" w:rsidR="005E6A9E" w:rsidRDefault="005E6A9E" w:rsidP="005E6A9E">
      <w:pPr>
        <w:pStyle w:val="Style1"/>
      </w:pPr>
      <w:r>
        <w:t xml:space="preserve">                                    "slot": 188,</w:t>
      </w:r>
    </w:p>
    <w:p w14:paraId="7DE232DC" w14:textId="77777777" w:rsidR="005E6A9E" w:rsidRDefault="005E6A9E" w:rsidP="005E6A9E">
      <w:pPr>
        <w:pStyle w:val="Style1"/>
      </w:pPr>
      <w:r>
        <w:t xml:space="preserve">                                    "key": "dimension188",</w:t>
      </w:r>
    </w:p>
    <w:p w14:paraId="69C61097" w14:textId="77777777" w:rsidR="005E6A9E" w:rsidRDefault="005E6A9E" w:rsidP="005E6A9E">
      <w:pPr>
        <w:pStyle w:val="Style1"/>
      </w:pPr>
      <w:r>
        <w:t xml:space="preserve">                                    "value": "ZEXP_DECISION_TOKEN_HOLD.BymmfA_1706486728"</w:t>
      </w:r>
    </w:p>
    <w:p w14:paraId="6E7755A2" w14:textId="77777777" w:rsidR="005E6A9E" w:rsidRDefault="005E6A9E" w:rsidP="005E6A9E">
      <w:pPr>
        <w:pStyle w:val="Style1"/>
      </w:pPr>
      <w:r>
        <w:t xml:space="preserve">                                }</w:t>
      </w:r>
    </w:p>
    <w:p w14:paraId="731D0D74" w14:textId="77777777" w:rsidR="005E6A9E" w:rsidRDefault="005E6A9E" w:rsidP="005E6A9E">
      <w:pPr>
        <w:pStyle w:val="Style1"/>
      </w:pPr>
      <w:r>
        <w:t xml:space="preserve">                            }</w:t>
      </w:r>
    </w:p>
    <w:p w14:paraId="3C9A00AB" w14:textId="77777777" w:rsidR="005E6A9E" w:rsidRDefault="005E6A9E" w:rsidP="005E6A9E">
      <w:pPr>
        <w:pStyle w:val="Style1"/>
      </w:pPr>
      <w:r>
        <w:t xml:space="preserve">                        },</w:t>
      </w:r>
    </w:p>
    <w:p w14:paraId="7B187EC1" w14:textId="77777777" w:rsidR="005E6A9E" w:rsidRDefault="005E6A9E" w:rsidP="005E6A9E">
      <w:pPr>
        <w:pStyle w:val="Style1"/>
      </w:pPr>
      <w:r>
        <w:t xml:space="preserve">                        "hasSearchCookie": true,</w:t>
      </w:r>
    </w:p>
    <w:p w14:paraId="75C39BC2" w14:textId="77777777" w:rsidR="005E6A9E" w:rsidRDefault="005E6A9E" w:rsidP="005E6A9E">
      <w:pPr>
        <w:pStyle w:val="Style1"/>
      </w:pPr>
      <w:r>
        <w:t xml:space="preserve">                        "guid": "30d8e80b-fd36-4bec-abbb-3d3d89749eff",</w:t>
      </w:r>
    </w:p>
    <w:p w14:paraId="6C3B662C" w14:textId="77777777" w:rsidR="005E6A9E" w:rsidRDefault="005E6A9E" w:rsidP="005E6A9E">
      <w:pPr>
        <w:pStyle w:val="Style1"/>
      </w:pPr>
      <w:r>
        <w:t xml:space="preserve">                        "loggedIn": true,</w:t>
      </w:r>
    </w:p>
    <w:p w14:paraId="3DCB9A33" w14:textId="77777777" w:rsidR="005E6A9E" w:rsidRDefault="005E6A9E" w:rsidP="005E6A9E">
      <w:pPr>
        <w:pStyle w:val="Style1"/>
      </w:pPr>
      <w:r>
        <w:t xml:space="preserve">                        "mobile": false,</w:t>
      </w:r>
    </w:p>
    <w:p w14:paraId="46E765E0" w14:textId="77777777" w:rsidR="005E6A9E" w:rsidRDefault="005E6A9E" w:rsidP="005E6A9E">
      <w:pPr>
        <w:pStyle w:val="Style1"/>
      </w:pPr>
      <w:r>
        <w:t xml:space="preserve">                        "requestId": "24965d22-396e-4dfd-a425-e48ee326097d",</w:t>
      </w:r>
    </w:p>
    <w:p w14:paraId="363C29ED" w14:textId="77777777" w:rsidR="005E6A9E" w:rsidRDefault="005E6A9E" w:rsidP="005E6A9E">
      <w:pPr>
        <w:pStyle w:val="Style1"/>
      </w:pPr>
      <w:r>
        <w:t xml:space="preserve">                        "searchBoxConfig": {</w:t>
      </w:r>
    </w:p>
    <w:p w14:paraId="3D2143FC" w14:textId="77777777" w:rsidR="005E6A9E" w:rsidRDefault="005E6A9E" w:rsidP="005E6A9E">
      <w:pPr>
        <w:pStyle w:val="Style1"/>
      </w:pPr>
      <w:r>
        <w:t xml:space="preserve">                            "regionAutocompleteURL": "https://ac.zillowstatic.com/",</w:t>
      </w:r>
    </w:p>
    <w:p w14:paraId="403A010D" w14:textId="77777777" w:rsidR="005E6A9E" w:rsidRDefault="005E6A9E" w:rsidP="005E6A9E">
      <w:pPr>
        <w:pStyle w:val="Style1"/>
      </w:pPr>
      <w:r>
        <w:t xml:space="preserve">                            "addressAutocompleteURL": "https://aac.zillowstatic.com",</w:t>
      </w:r>
    </w:p>
    <w:p w14:paraId="0C4715C9" w14:textId="77777777" w:rsidR="005E6A9E" w:rsidRDefault="005E6A9E" w:rsidP="005E6A9E">
      <w:pPr>
        <w:pStyle w:val="Style1"/>
      </w:pPr>
      <w:r>
        <w:t xml:space="preserve">                            "truliaConnectionUrl": "https://www.zillowstatic.com/autocomplete/v2/",</w:t>
      </w:r>
    </w:p>
    <w:p w14:paraId="1E1B6D21" w14:textId="77777777" w:rsidR="005E6A9E" w:rsidRDefault="005E6A9E" w:rsidP="005E6A9E">
      <w:pPr>
        <w:pStyle w:val="Style1"/>
      </w:pPr>
      <w:r>
        <w:t xml:space="preserve">                            "regionAddressAutocompleteURL": "https://www.zillowstatic.com/autocomplete/v3/",</w:t>
      </w:r>
    </w:p>
    <w:p w14:paraId="1D364BCE" w14:textId="77777777" w:rsidR="005E6A9E" w:rsidRDefault="005E6A9E" w:rsidP="005E6A9E">
      <w:pPr>
        <w:pStyle w:val="Style1"/>
      </w:pPr>
      <w:r>
        <w:t xml:space="preserve">                            "centroid": {</w:t>
      </w:r>
    </w:p>
    <w:p w14:paraId="4706D5E2" w14:textId="77777777" w:rsidR="005E6A9E" w:rsidRDefault="005E6A9E" w:rsidP="005E6A9E">
      <w:pPr>
        <w:pStyle w:val="Style1"/>
      </w:pPr>
      <w:r>
        <w:t xml:space="preserve">                                "lat": 37.35357976469194,</w:t>
      </w:r>
    </w:p>
    <w:p w14:paraId="6C4813D8" w14:textId="77777777" w:rsidR="005E6A9E" w:rsidRDefault="005E6A9E" w:rsidP="005E6A9E">
      <w:pPr>
        <w:pStyle w:val="Style1"/>
      </w:pPr>
      <w:r>
        <w:t xml:space="preserve">                                "lon": -121.81855201721191</w:t>
      </w:r>
    </w:p>
    <w:p w14:paraId="242E3005" w14:textId="77777777" w:rsidR="005E6A9E" w:rsidRDefault="005E6A9E" w:rsidP="005E6A9E">
      <w:pPr>
        <w:pStyle w:val="Style1"/>
      </w:pPr>
      <w:r>
        <w:t xml:space="preserve">                            },</w:t>
      </w:r>
    </w:p>
    <w:p w14:paraId="1AF4EEAF" w14:textId="77777777" w:rsidR="005E6A9E" w:rsidRDefault="005E6A9E" w:rsidP="005E6A9E">
      <w:pPr>
        <w:pStyle w:val="Style1"/>
      </w:pPr>
      <w:r>
        <w:t xml:space="preserve">                            "abKey": "30d8e80b-fd36-4bec-abbb-3d3d89749eff",</w:t>
      </w:r>
    </w:p>
    <w:p w14:paraId="41757243" w14:textId="77777777" w:rsidR="005E6A9E" w:rsidRDefault="005E6A9E" w:rsidP="005E6A9E">
      <w:pPr>
        <w:pStyle w:val="Style1"/>
      </w:pPr>
      <w:r>
        <w:t xml:space="preserve">                            "clientId": "homepage-render"</w:t>
      </w:r>
    </w:p>
    <w:p w14:paraId="51AD4124" w14:textId="77777777" w:rsidR="005E6A9E" w:rsidRDefault="005E6A9E" w:rsidP="005E6A9E">
      <w:pPr>
        <w:pStyle w:val="Style1"/>
      </w:pPr>
      <w:r>
        <w:t xml:space="preserve">                        },</w:t>
      </w:r>
    </w:p>
    <w:p w14:paraId="7EA8E2E2" w14:textId="77777777" w:rsidR="005E6A9E" w:rsidRDefault="005E6A9E" w:rsidP="005E6A9E">
      <w:pPr>
        <w:pStyle w:val="Style1"/>
      </w:pPr>
      <w:r>
        <w:t xml:space="preserve">                        "staticDomain": "https://www.zillowstatic.com/s3/homepage/",</w:t>
      </w:r>
    </w:p>
    <w:p w14:paraId="3014EC04" w14:textId="77777777" w:rsidR="005E6A9E" w:rsidRDefault="005E6A9E" w:rsidP="005E6A9E">
      <w:pPr>
        <w:pStyle w:val="Style1"/>
      </w:pPr>
      <w:r>
        <w:t xml:space="preserve">                        "graphqlHost": "https://www.zillow.com/graphql/",</w:t>
      </w:r>
    </w:p>
    <w:p w14:paraId="2DAF2F4B" w14:textId="77777777" w:rsidR="005E6A9E" w:rsidRDefault="005E6A9E" w:rsidP="005E6A9E">
      <w:pPr>
        <w:pStyle w:val="Style1"/>
      </w:pPr>
      <w:r>
        <w:t xml:space="preserve">                        "videoCdnUrl": "https://videos.zillowstatic.com/homepage/",</w:t>
      </w:r>
    </w:p>
    <w:p w14:paraId="34B621EB" w14:textId="77777777" w:rsidR="005E6A9E" w:rsidRDefault="005E6A9E" w:rsidP="005E6A9E">
      <w:pPr>
        <w:pStyle w:val="Style1"/>
      </w:pPr>
      <w:r>
        <w:t xml:space="preserve">                        "hasSharedSessionState": false,</w:t>
      </w:r>
    </w:p>
    <w:p w14:paraId="4A400DC3" w14:textId="77777777" w:rsidR="005E6A9E" w:rsidRDefault="005E6A9E" w:rsidP="005E6A9E">
      <w:pPr>
        <w:pStyle w:val="Style1"/>
      </w:pPr>
      <w:r>
        <w:t xml:space="preserve">                        "csatConfig": {</w:t>
      </w:r>
    </w:p>
    <w:p w14:paraId="165CC011" w14:textId="77777777" w:rsidR="005E6A9E" w:rsidRDefault="005E6A9E" w:rsidP="005E6A9E">
      <w:pPr>
        <w:pStyle w:val="Style1"/>
      </w:pPr>
      <w:r>
        <w:t xml:space="preserve">                            "csatUrl": "https://www.zillow.com/quest",</w:t>
      </w:r>
    </w:p>
    <w:p w14:paraId="7F4117ED" w14:textId="77777777" w:rsidR="005E6A9E" w:rsidRDefault="005E6A9E" w:rsidP="005E6A9E">
      <w:pPr>
        <w:pStyle w:val="Style1"/>
      </w:pPr>
      <w:r>
        <w:t xml:space="preserve">                            "imageUrl": "https://qp.zillow.com/static-csat",</w:t>
      </w:r>
    </w:p>
    <w:p w14:paraId="7F3FD16F" w14:textId="77777777" w:rsidR="005E6A9E" w:rsidRDefault="005E6A9E" w:rsidP="005E6A9E">
      <w:pPr>
        <w:pStyle w:val="Style1"/>
      </w:pPr>
      <w:r>
        <w:t xml:space="preserve">                            "brand": "zillow"</w:t>
      </w:r>
    </w:p>
    <w:p w14:paraId="4E5296B8" w14:textId="77777777" w:rsidR="005E6A9E" w:rsidRDefault="005E6A9E" w:rsidP="005E6A9E">
      <w:pPr>
        <w:pStyle w:val="Style1"/>
      </w:pPr>
      <w:r>
        <w:t xml:space="preserve">                        },</w:t>
      </w:r>
    </w:p>
    <w:p w14:paraId="516CF360" w14:textId="77777777" w:rsidR="005E6A9E" w:rsidRDefault="005E6A9E" w:rsidP="005E6A9E">
      <w:pPr>
        <w:pStyle w:val="Style1"/>
      </w:pPr>
      <w:r>
        <w:t xml:space="preserve">                        "loadExternalStyles": false,</w:t>
      </w:r>
    </w:p>
    <w:p w14:paraId="5BC17E3E" w14:textId="77777777" w:rsidR="005E6A9E" w:rsidRDefault="005E6A9E" w:rsidP="005E6A9E">
      <w:pPr>
        <w:pStyle w:val="Style1"/>
      </w:pPr>
      <w:r>
        <w:t xml:space="preserve">                        "showNoRealEstateMsg": false,</w:t>
      </w:r>
    </w:p>
    <w:p w14:paraId="2914FE98" w14:textId="77777777" w:rsidR="005E6A9E" w:rsidRDefault="005E6A9E" w:rsidP="005E6A9E">
      <w:pPr>
        <w:pStyle w:val="Style1"/>
      </w:pPr>
      <w:r>
        <w:t xml:space="preserve">                        "showNYFairHousingMsg": false,</w:t>
      </w:r>
    </w:p>
    <w:p w14:paraId="2577E08A" w14:textId="77777777" w:rsidR="005E6A9E" w:rsidRDefault="005E6A9E" w:rsidP="005E6A9E">
      <w:pPr>
        <w:pStyle w:val="Style1"/>
      </w:pPr>
      <w:r>
        <w:t xml:space="preserve">                        "showZHLHeader": false,</w:t>
      </w:r>
    </w:p>
    <w:p w14:paraId="02EDE760" w14:textId="77777777" w:rsidR="005E6A9E" w:rsidRDefault="005E6A9E" w:rsidP="005E6A9E">
      <w:pPr>
        <w:pStyle w:val="Style1"/>
      </w:pPr>
      <w:r>
        <w:t xml:space="preserve">                        "zipcode": 94521,</w:t>
      </w:r>
    </w:p>
    <w:p w14:paraId="7BD20E29" w14:textId="77777777" w:rsidR="005E6A9E" w:rsidRDefault="005E6A9E" w:rsidP="005E6A9E">
      <w:pPr>
        <w:pStyle w:val="Style1"/>
      </w:pPr>
      <w:r>
        <w:t xml:space="preserve">                        "city": "concord",</w:t>
      </w:r>
    </w:p>
    <w:p w14:paraId="44763541" w14:textId="77777777" w:rsidR="005E6A9E" w:rsidRDefault="005E6A9E" w:rsidP="005E6A9E">
      <w:pPr>
        <w:pStyle w:val="Style1"/>
      </w:pPr>
      <w:r>
        <w:t xml:space="preserve">                        "pkgInfo": {</w:t>
      </w:r>
    </w:p>
    <w:p w14:paraId="05E5E0D9" w14:textId="77777777" w:rsidR="005E6A9E" w:rsidRDefault="005E6A9E" w:rsidP="005E6A9E">
      <w:pPr>
        <w:pStyle w:val="Style1"/>
      </w:pPr>
      <w:r>
        <w:t xml:space="preserve">                            "name": "homepage-service-content",</w:t>
      </w:r>
    </w:p>
    <w:p w14:paraId="5EEF9D54" w14:textId="77777777" w:rsidR="005E6A9E" w:rsidRDefault="005E6A9E" w:rsidP="005E6A9E">
      <w:pPr>
        <w:pStyle w:val="Style1"/>
      </w:pPr>
      <w:r>
        <w:t xml:space="preserve">                            "version": "fdeecddf"</w:t>
      </w:r>
    </w:p>
    <w:p w14:paraId="297377B5" w14:textId="77777777" w:rsidR="005E6A9E" w:rsidRDefault="005E6A9E" w:rsidP="005E6A9E">
      <w:pPr>
        <w:pStyle w:val="Style1"/>
      </w:pPr>
      <w:r>
        <w:t xml:space="preserve">                        },</w:t>
      </w:r>
    </w:p>
    <w:p w14:paraId="4DC42C93" w14:textId="77777777" w:rsidR="005E6A9E" w:rsidRDefault="005E6A9E" w:rsidP="005E6A9E">
      <w:pPr>
        <w:pStyle w:val="Style1"/>
      </w:pPr>
      <w:r>
        <w:t xml:space="preserve">                        "zuidEncoded": "X1-ZUr30yg93ta8zt_3s95i",</w:t>
      </w:r>
    </w:p>
    <w:p w14:paraId="79EEEABA" w14:textId="77777777" w:rsidR="005E6A9E" w:rsidRDefault="005E6A9E" w:rsidP="005E6A9E">
      <w:pPr>
        <w:pStyle w:val="Style1"/>
      </w:pPr>
      <w:r>
        <w:t xml:space="preserve">                        "zgGraphApolloHeaders": {</w:t>
      </w:r>
    </w:p>
    <w:p w14:paraId="5DAFCDEA" w14:textId="77777777" w:rsidR="005E6A9E" w:rsidRDefault="005E6A9E" w:rsidP="005E6A9E">
      <w:pPr>
        <w:pStyle w:val="Style1"/>
      </w:pPr>
      <w:r>
        <w:t xml:space="preserve">                            "host": "localhost:19025",</w:t>
      </w:r>
    </w:p>
    <w:p w14:paraId="3C7B7D06" w14:textId="77777777" w:rsidR="005E6A9E" w:rsidRDefault="005E6A9E" w:rsidP="005E6A9E">
      <w:pPr>
        <w:pStyle w:val="Style1"/>
      </w:pPr>
      <w:r>
        <w:t xml:space="preserve">                            "x-forwarded-for": "73.92.234.248, 10.85.4.33, 10.85.34.30",</w:t>
      </w:r>
    </w:p>
    <w:p w14:paraId="6878220C" w14:textId="77777777" w:rsidR="005E6A9E" w:rsidRDefault="005E6A9E" w:rsidP="005E6A9E">
      <w:pPr>
        <w:pStyle w:val="Style1"/>
      </w:pPr>
      <w:r>
        <w:t xml:space="preserve">                            "x-forwarded-proto": "http",</w:t>
      </w:r>
    </w:p>
    <w:p w14:paraId="63BF2284" w14:textId="77777777" w:rsidR="005E6A9E" w:rsidRDefault="005E6A9E" w:rsidP="005E6A9E">
      <w:pPr>
        <w:pStyle w:val="Style1"/>
      </w:pPr>
      <w:r>
        <w:t xml:space="preserve">                            "x-forwarded-port": "80",</w:t>
      </w:r>
    </w:p>
    <w:p w14:paraId="369BFAF8" w14:textId="77777777" w:rsidR="005E6A9E" w:rsidRDefault="005E6A9E" w:rsidP="005E6A9E">
      <w:pPr>
        <w:pStyle w:val="Style1"/>
      </w:pPr>
      <w:r>
        <w:t xml:space="preserve">                            "x-amzn-trace-id": "Self=1-65b6ebc8-7e58460e7278cbae48b6e87f;Root=1-65b6ebc7-551deca31dc2cb95128db614",</w:t>
      </w:r>
    </w:p>
    <w:p w14:paraId="18F7CDD8" w14:textId="77777777" w:rsidR="005E6A9E" w:rsidRDefault="005E6A9E" w:rsidP="005E6A9E">
      <w:pPr>
        <w:pStyle w:val="Style1"/>
      </w:pPr>
      <w:r>
        <w:t xml:space="preserve">                            "user-agent": "Mozilla/5.0 (Windows NT 10.0; Win64; x64) AppleWebKit/537.36 (KHTML, like Gecko) Chrome/121.0.0.0 Safari/537.36 Edg/121.0.0.0",</w:t>
      </w:r>
    </w:p>
    <w:p w14:paraId="75A09176" w14:textId="77777777" w:rsidR="005E6A9E" w:rsidRDefault="005E6A9E" w:rsidP="005E6A9E">
      <w:pPr>
        <w:pStyle w:val="Style1"/>
      </w:pPr>
      <w:r>
        <w:t xml:space="preserve">                            "x-amz-cf-id": "Mpbo3kQx8S9dHgropoGvmG34lFzp8dF6ruaZUzhsHQO37WikVv49LQ==",</w:t>
      </w:r>
    </w:p>
    <w:p w14:paraId="2BF94C56" w14:textId="77777777" w:rsidR="005E6A9E" w:rsidRDefault="005E6A9E" w:rsidP="005E6A9E">
      <w:pPr>
        <w:pStyle w:val="Style1"/>
      </w:pPr>
      <w:r>
        <w:t xml:space="preserve">                            "cloudfront-is-mobile-viewer": "false",</w:t>
      </w:r>
    </w:p>
    <w:p w14:paraId="15F24B72" w14:textId="77777777" w:rsidR="005E6A9E" w:rsidRDefault="005E6A9E" w:rsidP="005E6A9E">
      <w:pPr>
        <w:pStyle w:val="Style1"/>
      </w:pPr>
      <w:r>
        <w:t xml:space="preserve">                            "cloudfront-is-tablet-viewer": "false",</w:t>
      </w:r>
    </w:p>
    <w:p w14:paraId="0B4523D7" w14:textId="77777777" w:rsidR="005E6A9E" w:rsidRDefault="005E6A9E" w:rsidP="005E6A9E">
      <w:pPr>
        <w:pStyle w:val="Style1"/>
      </w:pPr>
      <w:r>
        <w:t xml:space="preserve">                            "cloudfront-is-smarttv-viewer": "false",</w:t>
      </w:r>
    </w:p>
    <w:p w14:paraId="767CB742" w14:textId="77777777" w:rsidR="005E6A9E" w:rsidRDefault="005E6A9E" w:rsidP="005E6A9E">
      <w:pPr>
        <w:pStyle w:val="Style1"/>
      </w:pPr>
      <w:r>
        <w:t xml:space="preserve">                            "cloudfront-is-desktop-viewer": "true",</w:t>
      </w:r>
    </w:p>
    <w:p w14:paraId="298F5C1C" w14:textId="77777777" w:rsidR="005E6A9E" w:rsidRDefault="005E6A9E" w:rsidP="005E6A9E">
      <w:pPr>
        <w:pStyle w:val="Style1"/>
      </w:pPr>
      <w:r>
        <w:t xml:space="preserve">                            "accept-language": "en-US,en;q=0.9",</w:t>
      </w:r>
    </w:p>
    <w:p w14:paraId="7BCD5ED5" w14:textId="77777777" w:rsidR="005E6A9E" w:rsidRDefault="005E6A9E" w:rsidP="005E6A9E">
      <w:pPr>
        <w:pStyle w:val="Style1"/>
      </w:pPr>
      <w:r>
        <w:t xml:space="preserve">                            "accept": "text/html,application/xhtml+xml,application/xml;q=0.9,image/avif,image/webp,image/apng,*/*;q=0.8,application/signed-exchange;v=b3;q=0.7",</w:t>
      </w:r>
    </w:p>
    <w:p w14:paraId="10BC0838" w14:textId="77777777" w:rsidR="005E6A9E" w:rsidRDefault="005E6A9E" w:rsidP="005E6A9E">
      <w:pPr>
        <w:pStyle w:val="Style1"/>
      </w:pPr>
      <w:r>
        <w:t xml:space="preserve">                            "referer": "https://www.bing.com/",</w:t>
      </w:r>
    </w:p>
    <w:p w14:paraId="1894031E" w14:textId="77777777" w:rsidR="005E6A9E" w:rsidRDefault="005E6A9E" w:rsidP="005E6A9E">
      <w:pPr>
        <w:pStyle w:val="Style1"/>
      </w:pPr>
      <w:r>
        <w:t xml:space="preserve">                            "cloudfront-forwarded-proto": "https",</w:t>
      </w:r>
    </w:p>
    <w:p w14:paraId="01486746" w14:textId="77777777" w:rsidR="005E6A9E" w:rsidRDefault="005E6A9E" w:rsidP="005E6A9E">
      <w:pPr>
        <w:pStyle w:val="Style1"/>
      </w:pPr>
      <w:r>
        <w:t xml:space="preserve">                            "sec-ch-ua": "\"Not A(Brand\";v=\"99\", \"Microsoft Edge\";v=\"121\", \"Chromium\";v=\"121\"",</w:t>
      </w:r>
    </w:p>
    <w:p w14:paraId="51AEA5F2" w14:textId="77777777" w:rsidR="005E6A9E" w:rsidRDefault="005E6A9E" w:rsidP="005E6A9E">
      <w:pPr>
        <w:pStyle w:val="Style1"/>
      </w:pPr>
      <w:r>
        <w:t xml:space="preserve">                            "sec-ch-ua-mobile": "?0",</w:t>
      </w:r>
    </w:p>
    <w:p w14:paraId="342113A0" w14:textId="77777777" w:rsidR="005E6A9E" w:rsidRDefault="005E6A9E" w:rsidP="005E6A9E">
      <w:pPr>
        <w:pStyle w:val="Style1"/>
      </w:pPr>
      <w:r>
        <w:t xml:space="preserve">                            "sec-ch-ua-platform": "\"Windows\"",</w:t>
      </w:r>
    </w:p>
    <w:p w14:paraId="73FAB6D7" w14:textId="77777777" w:rsidR="005E6A9E" w:rsidRDefault="005E6A9E" w:rsidP="005E6A9E">
      <w:pPr>
        <w:pStyle w:val="Style1"/>
      </w:pPr>
      <w:r>
        <w:t xml:space="preserve">                            "upgrade-insecure-requests": "1",</w:t>
      </w:r>
    </w:p>
    <w:p w14:paraId="74454E83" w14:textId="77777777" w:rsidR="005E6A9E" w:rsidRDefault="005E6A9E" w:rsidP="005E6A9E">
      <w:pPr>
        <w:pStyle w:val="Style1"/>
      </w:pPr>
      <w:r>
        <w:t xml:space="preserve">                            "dnt": "1",</w:t>
      </w:r>
    </w:p>
    <w:p w14:paraId="21E1F3E6" w14:textId="77777777" w:rsidR="005E6A9E" w:rsidRDefault="005E6A9E" w:rsidP="005E6A9E">
      <w:pPr>
        <w:pStyle w:val="Style1"/>
      </w:pPr>
      <w:r>
        <w:t xml:space="preserve">                            "sec-fetch-site": "cross-site",</w:t>
      </w:r>
    </w:p>
    <w:p w14:paraId="74567F37" w14:textId="77777777" w:rsidR="005E6A9E" w:rsidRDefault="005E6A9E" w:rsidP="005E6A9E">
      <w:pPr>
        <w:pStyle w:val="Style1"/>
      </w:pPr>
      <w:r>
        <w:t xml:space="preserve">                            "sec-fetch-mode": "navigate",</w:t>
      </w:r>
    </w:p>
    <w:p w14:paraId="355B57D1" w14:textId="77777777" w:rsidR="005E6A9E" w:rsidRDefault="005E6A9E" w:rsidP="005E6A9E">
      <w:pPr>
        <w:pStyle w:val="Style1"/>
      </w:pPr>
      <w:r>
        <w:t xml:space="preserve">                            "sec-fetch-dest": "document",</w:t>
      </w:r>
    </w:p>
    <w:p w14:paraId="0C44CA11" w14:textId="77777777" w:rsidR="005E6A9E" w:rsidRDefault="005E6A9E" w:rsidP="005E6A9E">
      <w:pPr>
        <w:pStyle w:val="Style1"/>
      </w:pPr>
      <w:r>
        <w:t xml:space="preserve">                            "accept-encoding": "gzip, deflate, br",</w:t>
      </w:r>
    </w:p>
    <w:p w14:paraId="4608992F" w14:textId="77777777" w:rsidR="005E6A9E" w:rsidRDefault="005E6A9E" w:rsidP="005E6A9E">
      <w:pPr>
        <w:pStyle w:val="Style1"/>
      </w:pPr>
      <w:r>
        <w:t xml:space="preserve">                            "if-none-match": "\"3b026-HuRLD82yt4O6TO81ytynlqjLd+E\"",</w:t>
      </w:r>
    </w:p>
    <w:p w14:paraId="52E983F4" w14:textId="77777777" w:rsidR="005E6A9E" w:rsidRDefault="005E6A9E" w:rsidP="005E6A9E">
      <w:pPr>
        <w:pStyle w:val="Style1"/>
      </w:pPr>
      <w:r>
        <w:t xml:space="preserve">                            "cloudfront-viewer-country": "US",</w:t>
      </w:r>
    </w:p>
    <w:p w14:paraId="63780659" w14:textId="77777777" w:rsidR="005E6A9E" w:rsidRDefault="005E6A9E" w:rsidP="005E6A9E">
      <w:pPr>
        <w:pStyle w:val="Style1"/>
      </w:pPr>
      <w:r>
        <w:t xml:space="preserve">                            "cloudfront-viewer-asn": "7922",</w:t>
      </w:r>
    </w:p>
    <w:p w14:paraId="0E9874F4" w14:textId="77777777" w:rsidR="005E6A9E" w:rsidRDefault="005E6A9E" w:rsidP="005E6A9E">
      <w:pPr>
        <w:pStyle w:val="Style1"/>
      </w:pPr>
      <w:r>
        <w:t xml:space="preserve">                            "x-cf-alb-secret": "NotASecret!",</w:t>
      </w:r>
    </w:p>
    <w:p w14:paraId="09CB6858" w14:textId="77777777" w:rsidR="005E6A9E" w:rsidRDefault="005E6A9E" w:rsidP="005E6A9E">
      <w:pPr>
        <w:pStyle w:val="Style1"/>
      </w:pPr>
      <w:r>
        <w:t xml:space="preserve">                            "x-client-ip": "73.92.234.248",</w:t>
      </w:r>
    </w:p>
    <w:p w14:paraId="5B6EB82E" w14:textId="77777777" w:rsidR="005E6A9E" w:rsidRDefault="005E6A9E" w:rsidP="005E6A9E">
      <w:pPr>
        <w:pStyle w:val="Style1"/>
      </w:pPr>
      <w:r>
        <w:t xml:space="preserve">                            "x-real-ip": "73.92.234.248",</w:t>
      </w:r>
    </w:p>
    <w:p w14:paraId="419CB01A" w14:textId="77777777" w:rsidR="005E6A9E" w:rsidRDefault="005E6A9E" w:rsidP="005E6A9E">
      <w:pPr>
        <w:pStyle w:val="Style1"/>
      </w:pPr>
      <w:r>
        <w:t xml:space="preserve">                            "x-forwarded-server": "ora-del-gat-002.uni.zillow.local, hops.del.zillow.local",</w:t>
      </w:r>
    </w:p>
    <w:p w14:paraId="331CA4CC" w14:textId="77777777" w:rsidR="005E6A9E" w:rsidRDefault="005E6A9E" w:rsidP="005E6A9E">
      <w:pPr>
        <w:pStyle w:val="Style1"/>
      </w:pPr>
      <w:r>
        <w:t xml:space="preserve">                            "x-z-login-memento": "deaac8b31f03ffeb9fddeec70ecf6aab7cc4b6bf2255d33c33c555fb6595d02d",</w:t>
      </w:r>
    </w:p>
    <w:p w14:paraId="6CEAE74B" w14:textId="77777777" w:rsidR="005E6A9E" w:rsidRDefault="005E6A9E" w:rsidP="005E6A9E">
      <w:pPr>
        <w:pStyle w:val="Style1"/>
      </w:pPr>
      <w:r>
        <w:t xml:space="preserve">                            "x-z-devicecategory": "desktop",</w:t>
      </w:r>
    </w:p>
    <w:p w14:paraId="0AB82980" w14:textId="77777777" w:rsidR="005E6A9E" w:rsidRDefault="005E6A9E" w:rsidP="005E6A9E">
      <w:pPr>
        <w:pStyle w:val="Style1"/>
      </w:pPr>
      <w:r>
        <w:t xml:space="preserve">                            "x-bot-likely": "0",</w:t>
      </w:r>
    </w:p>
    <w:p w14:paraId="561CD3B6" w14:textId="77777777" w:rsidR="005E6A9E" w:rsidRDefault="005E6A9E" w:rsidP="005E6A9E">
      <w:pPr>
        <w:pStyle w:val="Style1"/>
      </w:pPr>
      <w:r>
        <w:t xml:space="preserve">                            "x-forwarded-host": "www.zillow.com, hops.del.zillow.local",</w:t>
      </w:r>
    </w:p>
    <w:p w14:paraId="2AF2E082" w14:textId="77777777" w:rsidR="005E6A9E" w:rsidRDefault="005E6A9E" w:rsidP="005E6A9E">
      <w:pPr>
        <w:pStyle w:val="Style1"/>
      </w:pPr>
      <w:r>
        <w:t xml:space="preserve">                            "x-z-loginstate": "recognized",</w:t>
      </w:r>
    </w:p>
    <w:p w14:paraId="429BAA93" w14:textId="77777777" w:rsidR="005E6A9E" w:rsidRDefault="005E6A9E" w:rsidP="005E6A9E">
      <w:pPr>
        <w:pStyle w:val="Style1"/>
      </w:pPr>
      <w:r>
        <w:t xml:space="preserve">                            "x-z-zuid": "243735115",</w:t>
      </w:r>
    </w:p>
    <w:p w14:paraId="68EBB0F3" w14:textId="77777777" w:rsidR="005E6A9E" w:rsidRDefault="005E6A9E" w:rsidP="005E6A9E">
      <w:pPr>
        <w:pStyle w:val="Style1"/>
      </w:pPr>
      <w:r>
        <w:t xml:space="preserve">                            "x-z-roles": "[1]",</w:t>
      </w:r>
    </w:p>
    <w:p w14:paraId="34F05B88" w14:textId="77777777" w:rsidR="005E6A9E" w:rsidRDefault="005E6A9E" w:rsidP="005E6A9E">
      <w:pPr>
        <w:pStyle w:val="Style1"/>
      </w:pPr>
      <w:r>
        <w:t xml:space="preserve">                            "x-z-profiles": "[1]",</w:t>
      </w:r>
    </w:p>
    <w:p w14:paraId="03F4308D" w14:textId="77777777" w:rsidR="005E6A9E" w:rsidRDefault="005E6A9E" w:rsidP="005E6A9E">
      <w:pPr>
        <w:pStyle w:val="Style1"/>
      </w:pPr>
      <w:r>
        <w:t xml:space="preserve">                            "x-z-mfaauthenticated": "false",</w:t>
      </w:r>
    </w:p>
    <w:p w14:paraId="49F730EB" w14:textId="77777777" w:rsidR="005E6A9E" w:rsidRDefault="005E6A9E" w:rsidP="005E6A9E">
      <w:pPr>
        <w:pStyle w:val="Style1"/>
      </w:pPr>
      <w:r>
        <w:t xml:space="preserve">                            "x-z-credentiallogin": "false",</w:t>
      </w:r>
    </w:p>
    <w:p w14:paraId="2B1C7AD8" w14:textId="77777777" w:rsidR="005E6A9E" w:rsidRDefault="005E6A9E" w:rsidP="005E6A9E">
      <w:pPr>
        <w:pStyle w:val="Style1"/>
      </w:pPr>
      <w:r>
        <w:t xml:space="preserve">                            "x-z-sid": "AAAAAVVbFRIBVVsVEkv7i8bQZeXk2W2kAUqz0xCC6S5l3Q2gv1GRyO9Jqo2P+zbkEMh19LbjhEZHzqEkvJPRUc88th6mJlz3/Q",</w:t>
      </w:r>
    </w:p>
    <w:p w14:paraId="7EA17147" w14:textId="77777777" w:rsidR="005E6A9E" w:rsidRDefault="005E6A9E" w:rsidP="005E6A9E">
      <w:pPr>
        <w:pStyle w:val="Style1"/>
      </w:pPr>
      <w:r>
        <w:t xml:space="preserve">                            "via": "1.1 94f3e50292eacb27d28707a797b92190.cloudfront.net (CloudFront), 1.1 zgs",</w:t>
      </w:r>
    </w:p>
    <w:p w14:paraId="1283B592" w14:textId="77777777" w:rsidR="005E6A9E" w:rsidRDefault="005E6A9E" w:rsidP="005E6A9E">
      <w:pPr>
        <w:pStyle w:val="Style1"/>
      </w:pPr>
      <w:r>
        <w:t xml:space="preserve">                            "x-user-guid": "30d8e80b-fd36-4bec-abbb-3d3d89749eff",</w:t>
      </w:r>
    </w:p>
    <w:p w14:paraId="61D9506B" w14:textId="77777777" w:rsidR="005E6A9E" w:rsidRDefault="005E6A9E" w:rsidP="005E6A9E">
      <w:pPr>
        <w:pStyle w:val="Style1"/>
      </w:pPr>
      <w:r>
        <w:t xml:space="preserve">                            "x-user-session-id": "4b68bb9f-6332-48e5-a8b6-53bd7b5d6d5e",</w:t>
      </w:r>
    </w:p>
    <w:p w14:paraId="68EF036B" w14:textId="77777777" w:rsidR="005E6A9E" w:rsidRDefault="005E6A9E" w:rsidP="005E6A9E">
      <w:pPr>
        <w:pStyle w:val="Style1"/>
      </w:pPr>
      <w:r>
        <w:t xml:space="preserve">                            "x-user-request-id": "24965d22-396e-4dfd-a425-e48ee326097d",</w:t>
      </w:r>
    </w:p>
    <w:p w14:paraId="346304F3" w14:textId="77777777" w:rsidR="005E6A9E" w:rsidRDefault="005E6A9E" w:rsidP="005E6A9E">
      <w:pPr>
        <w:pStyle w:val="Style1"/>
      </w:pPr>
      <w:r>
        <w:t xml:space="preserve">                            "x-unique-id": "24965d22-396e-4dfd-a425-e48ee326097d",</w:t>
      </w:r>
    </w:p>
    <w:p w14:paraId="55C1B964" w14:textId="77777777" w:rsidR="005E6A9E" w:rsidRDefault="005E6A9E" w:rsidP="005E6A9E">
      <w:pPr>
        <w:pStyle w:val="Style1"/>
      </w:pPr>
      <w:r>
        <w:t xml:space="preserve">                            "cookie": "AWSALB=k+GcYaOf0LWRodz9JoQg7KlCBAPlOePODSc5UIrNARzn/yCNbTIFmd3PFdnPYAlFUcQyLqWjlonpdtyOAxjbrRFQjglita5HTGWGt8SVOdfmRqOkPjolDt9nTuUj; AWSALBCORS=k+GcYaOf0LWRodz9JoQg7KlCBAPlOePODSc5UIrNARzn/yCNbTIFmd3PFdnPYAlFUcQyLqWjlonpdtyOAxjbrRFQjglita5HTGWGt8SVOdfmRqOkPjolDt9nTuUj; ZILLOW_SID=1|AAAAAVVbFRIBVVsVEkv7i8bQZeXk2W2kAUqz0xCC6S5l3Q2gv1GRyO9Jqo2P%2BzbkEMh19LbjhEZHzqEkvJPRUc88th6mJlz3%2FQ; _derived_epik=dj0yJnU9c2FoYl9COFpuQmpYZi1fVEJtYmotcGY0MEhBU0c1QWUmbj13WE5LdXZ3ZTFRYUhfMGtNOUpWMVVnJm09NCZ0PUFBQUFBR1d6X3RNJnJtPTQmcnQ9QUFBQUFHV3pfdE0mc3A9Mg; _gcl_au=1.1.465187190.1706069145; _hp2_id.1215457233=%7B%22userId%22%3A%227300934106047542%22%2C%22pageviewId%22%3A%228643491077351381%22%2C%22sessionId%22%3A%227027635904119311%22%2C%22identity%22%3A%22X1-ZUr30yg93ta8zt_3s95i%22%2C%22trackerVersion%22%3A%224.0%22%2C%22identityField%22%3Anull%2C%22isIdentified%22%3A1%2C%22oldIdentity%22%3Anull%7D; _pin_unauth=dWlkPU1ETTRZV0l3WVRFdFlqSTJNQzAwWldObUxUZzFNREF0TUdNek5ESXhOMk5oTmpBMA; _pxvid=dc1483b6-ba6d-11ee-8ad1-ca70ce99383b; _uetsid=39946090bd5911eeb77b15d1f862c4ce; _uetvid=dccc3330ba6d11ee99e831e60f77de85; g_state={\"i_l\":0}; loginmemento=1|deaac8b31f03ffeb9fddeec70ecf6aab7cc4b6bf2255d33c33c555fb6595d02d; search=6|1708994575357%7Crect%3D37.35357976469194%252C-121.81855201721191%252C37.29897803021096%252C-121.92154884338379%26rid%3D33839%26disp%3Dmap%26mdm%3Dauto%26sort%3Dpriorityscore%26listPriceActive%3D1%26fs%3D1%26fr%3D0%26mmm%3D0%26rs%3D0%26ah%3D0%26singlestory%3D0%26abo%3D0%26garage%3D0%26pool%3D0%26ac%3D0%26waterfront%3D0%26finished%3D0%26unfinished%3D0%26cityview%3D0%26mountainview%3D0%26parkview%3D0%26waterview%3D0%26hoadata%3D1%263dhome%3D0%26commuteMode%3Ddriving%26commuteTimeOfDay%3Dnow%09%0933839%09%7B%22isList%22%3Atrue%2C%22isMap%22%3Afalse%7D%09%09%09%09%09; userid=X|3|300dd43b4001bb23%7C5%7ClNJQqOdPMrQMEVFRZJeT8TK74vWEL0qKFCV3E92UqgY%3D; zg_anonymous_id=%22b83774fa-55db-40c0-a7e1-2cfab98e42e4%22; zgsession=1|4b68bb9f-6332-48e5-a8b6-53bd7b5d6d5e; zguid=24|%2430d8e80b-fd36-4bec-abbb-3d3d89749eff; zjs_anonymous_id=%2230d8e80b-fd36-4bec-abbb-3d3d89749eff%22; zjs_user_id=%22X1-ZUr30yg93ta8zt_3s95i%22",</w:t>
      </w:r>
    </w:p>
    <w:p w14:paraId="03F20660" w14:textId="77777777" w:rsidR="005E6A9E" w:rsidRDefault="005E6A9E" w:rsidP="005E6A9E">
      <w:pPr>
        <w:pStyle w:val="Style1"/>
      </w:pPr>
      <w:r>
        <w:t xml:space="preserve">                            "connection": "Keep-Alive",</w:t>
      </w:r>
    </w:p>
    <w:p w14:paraId="76EB4A91" w14:textId="77777777" w:rsidR="005E6A9E" w:rsidRDefault="005E6A9E" w:rsidP="005E6A9E">
      <w:pPr>
        <w:pStyle w:val="Style1"/>
      </w:pPr>
      <w:r>
        <w:t xml:space="preserve">                            "x-caller-id": "homepage-render"</w:t>
      </w:r>
    </w:p>
    <w:p w14:paraId="3B9897A2" w14:textId="77777777" w:rsidR="005E6A9E" w:rsidRDefault="005E6A9E" w:rsidP="005E6A9E">
      <w:pPr>
        <w:pStyle w:val="Style1"/>
      </w:pPr>
      <w:r>
        <w:t xml:space="preserve">                        },</w:t>
      </w:r>
    </w:p>
    <w:p w14:paraId="67FDFE89" w14:textId="77777777" w:rsidR="005E6A9E" w:rsidRDefault="005E6A9E" w:rsidP="005E6A9E">
      <w:pPr>
        <w:pStyle w:val="Style1"/>
      </w:pPr>
      <w:r>
        <w:t xml:space="preserve">                        "zgGraphHost": "/zg-graph"</w:t>
      </w:r>
    </w:p>
    <w:p w14:paraId="161AC210" w14:textId="77777777" w:rsidR="005E6A9E" w:rsidRDefault="005E6A9E" w:rsidP="005E6A9E">
      <w:pPr>
        <w:pStyle w:val="Style1"/>
      </w:pPr>
      <w:r>
        <w:t xml:space="preserve">                    },</w:t>
      </w:r>
    </w:p>
    <w:p w14:paraId="1B938FB2" w14:textId="77777777" w:rsidR="005E6A9E" w:rsidRDefault="005E6A9E" w:rsidP="005E6A9E">
      <w:pPr>
        <w:pStyle w:val="Style1"/>
      </w:pPr>
      <w:r>
        <w:t xml:space="preserve">                    "searchBox": {</w:t>
      </w:r>
    </w:p>
    <w:p w14:paraId="06FC55C4" w14:textId="77777777" w:rsidR="005E6A9E" w:rsidRDefault="005E6A9E" w:rsidP="005E6A9E">
      <w:pPr>
        <w:pStyle w:val="Style1"/>
      </w:pPr>
      <w:r>
        <w:t xml:space="preserve">                        "autocomplete": {</w:t>
      </w:r>
    </w:p>
    <w:p w14:paraId="1972F93A" w14:textId="77777777" w:rsidR="005E6A9E" w:rsidRDefault="005E6A9E" w:rsidP="005E6A9E">
      <w:pPr>
        <w:pStyle w:val="Style1"/>
      </w:pPr>
      <w:r>
        <w:t xml:space="preserve">                            "suggestions": [</w:t>
      </w:r>
    </w:p>
    <w:p w14:paraId="6ACFE24F" w14:textId="77777777" w:rsidR="005E6A9E" w:rsidRDefault="005E6A9E" w:rsidP="005E6A9E">
      <w:pPr>
        <w:pStyle w:val="Style1"/>
      </w:pPr>
      <w:r>
        <w:t xml:space="preserve">                            ]</w:t>
      </w:r>
    </w:p>
    <w:p w14:paraId="4429F266" w14:textId="77777777" w:rsidR="005E6A9E" w:rsidRDefault="005E6A9E" w:rsidP="005E6A9E">
      <w:pPr>
        <w:pStyle w:val="Style1"/>
      </w:pPr>
      <w:r>
        <w:t xml:space="preserve">                        },</w:t>
      </w:r>
    </w:p>
    <w:p w14:paraId="18451D15" w14:textId="77777777" w:rsidR="005E6A9E" w:rsidRDefault="005E6A9E" w:rsidP="005E6A9E">
      <w:pPr>
        <w:pStyle w:val="Style1"/>
      </w:pPr>
      <w:r>
        <w:t xml:space="preserve">                        "notifications": {</w:t>
      </w:r>
    </w:p>
    <w:p w14:paraId="2E7962EE" w14:textId="77777777" w:rsidR="005E6A9E" w:rsidRDefault="005E6A9E" w:rsidP="005E6A9E">
      <w:pPr>
        <w:pStyle w:val="Style1"/>
      </w:pPr>
      <w:r>
        <w:t xml:space="preserve">                            "count": 0</w:t>
      </w:r>
    </w:p>
    <w:p w14:paraId="01D51610" w14:textId="77777777" w:rsidR="005E6A9E" w:rsidRDefault="005E6A9E" w:rsidP="005E6A9E">
      <w:pPr>
        <w:pStyle w:val="Style1"/>
      </w:pPr>
      <w:r>
        <w:t xml:space="preserve">                        },</w:t>
      </w:r>
    </w:p>
    <w:p w14:paraId="66BC0FDE" w14:textId="77777777" w:rsidR="005E6A9E" w:rsidRDefault="005E6A9E" w:rsidP="005E6A9E">
      <w:pPr>
        <w:pStyle w:val="Style1"/>
      </w:pPr>
      <w:r>
        <w:t xml:space="preserve">                        "location": {</w:t>
      </w:r>
    </w:p>
    <w:p w14:paraId="57B9B05C" w14:textId="77777777" w:rsidR="005E6A9E" w:rsidRDefault="005E6A9E" w:rsidP="005E6A9E">
      <w:pPr>
        <w:pStyle w:val="Style1"/>
      </w:pPr>
      <w:r>
        <w:t xml:space="preserve">                        }</w:t>
      </w:r>
    </w:p>
    <w:p w14:paraId="09AF9BCE" w14:textId="77777777" w:rsidR="005E6A9E" w:rsidRDefault="005E6A9E" w:rsidP="005E6A9E">
      <w:pPr>
        <w:pStyle w:val="Style1"/>
      </w:pPr>
      <w:r>
        <w:t xml:space="preserve">                    },</w:t>
      </w:r>
    </w:p>
    <w:p w14:paraId="30F8F445" w14:textId="77777777" w:rsidR="005E6A9E" w:rsidRDefault="005E6A9E" w:rsidP="005E6A9E">
      <w:pPr>
        <w:pStyle w:val="Style1"/>
      </w:pPr>
      <w:r>
        <w:t xml:space="preserve">                    "ui": {</w:t>
      </w:r>
    </w:p>
    <w:p w14:paraId="59BFCB03" w14:textId="77777777" w:rsidR="005E6A9E" w:rsidRDefault="005E6A9E" w:rsidP="005E6A9E">
      <w:pPr>
        <w:pStyle w:val="Style1"/>
      </w:pPr>
      <w:r>
        <w:t xml:space="preserve">                        "showZhlUpsell": false,</w:t>
      </w:r>
    </w:p>
    <w:p w14:paraId="2DDC2B07" w14:textId="77777777" w:rsidR="005E6A9E" w:rsidRDefault="005E6A9E" w:rsidP="005E6A9E">
      <w:pPr>
        <w:pStyle w:val="Style1"/>
      </w:pPr>
      <w:r>
        <w:t xml:space="preserve">                        "showAppUpsellBanner": false,</w:t>
      </w:r>
    </w:p>
    <w:p w14:paraId="726B6576" w14:textId="77777777" w:rsidR="005E6A9E" w:rsidRDefault="005E6A9E" w:rsidP="005E6A9E">
      <w:pPr>
        <w:pStyle w:val="Style1"/>
      </w:pPr>
      <w:r>
        <w:t xml:space="preserve">                        "showUpsell": false,</w:t>
      </w:r>
    </w:p>
    <w:p w14:paraId="1D20495E" w14:textId="77777777" w:rsidR="005E6A9E" w:rsidRDefault="005E6A9E" w:rsidP="005E6A9E">
      <w:pPr>
        <w:pStyle w:val="Style1"/>
      </w:pPr>
      <w:r>
        <w:t xml:space="preserve">                        "timeClicked": 0,</w:t>
      </w:r>
    </w:p>
    <w:p w14:paraId="7AAB6B65" w14:textId="77777777" w:rsidR="005E6A9E" w:rsidRDefault="005E6A9E" w:rsidP="005E6A9E">
      <w:pPr>
        <w:pStyle w:val="Style1"/>
      </w:pPr>
      <w:r>
        <w:t xml:space="preserve">                        "banner": {</w:t>
      </w:r>
    </w:p>
    <w:p w14:paraId="1D43F023" w14:textId="77777777" w:rsidR="005E6A9E" w:rsidRDefault="005E6A9E" w:rsidP="005E6A9E">
      <w:pPr>
        <w:pStyle w:val="Style1"/>
      </w:pPr>
      <w:r>
        <w:t xml:space="preserve">                            "localStorageKey": "UPSELL_BANNER_KEY",</w:t>
      </w:r>
    </w:p>
    <w:p w14:paraId="52603EAA" w14:textId="77777777" w:rsidR="005E6A9E" w:rsidRDefault="005E6A9E" w:rsidP="005E6A9E">
      <w:pPr>
        <w:pStyle w:val="Style1"/>
      </w:pPr>
      <w:r>
        <w:t xml:space="preserve">                            "daysToHide": 14,</w:t>
      </w:r>
    </w:p>
    <w:p w14:paraId="5150D254" w14:textId="77777777" w:rsidR="005E6A9E" w:rsidRDefault="005E6A9E" w:rsidP="005E6A9E">
      <w:pPr>
        <w:pStyle w:val="Style1"/>
      </w:pPr>
      <w:r>
        <w:t xml:space="preserve">                            "gaCategory": "Upsell_Banner_Category",</w:t>
      </w:r>
    </w:p>
    <w:p w14:paraId="24A1C0CD" w14:textId="77777777" w:rsidR="005E6A9E" w:rsidRDefault="005E6A9E" w:rsidP="005E6A9E">
      <w:pPr>
        <w:pStyle w:val="Style1"/>
      </w:pPr>
      <w:r>
        <w:t xml:space="preserve">                            "gaLabel": "",</w:t>
      </w:r>
    </w:p>
    <w:p w14:paraId="6C6E3B9B" w14:textId="77777777" w:rsidR="005E6A9E" w:rsidRDefault="005E6A9E" w:rsidP="005E6A9E">
      <w:pPr>
        <w:pStyle w:val="Style1"/>
      </w:pPr>
      <w:r>
        <w:t xml:space="preserve">                            "actionText": "Action Text",</w:t>
      </w:r>
    </w:p>
    <w:p w14:paraId="5BF19FEB" w14:textId="77777777" w:rsidR="005E6A9E" w:rsidRDefault="005E6A9E" w:rsidP="005E6A9E">
      <w:pPr>
        <w:pStyle w:val="Style1"/>
      </w:pPr>
      <w:r>
        <w:t xml:space="preserve">                            "headingText": "Heading Text",</w:t>
      </w:r>
    </w:p>
    <w:p w14:paraId="5F90E8E4" w14:textId="77777777" w:rsidR="005E6A9E" w:rsidRDefault="005E6A9E" w:rsidP="005E6A9E">
      <w:pPr>
        <w:pStyle w:val="Style1"/>
      </w:pPr>
      <w:r>
        <w:t xml:space="preserve">                            "boldBodyText": "",</w:t>
      </w:r>
    </w:p>
    <w:p w14:paraId="55434998" w14:textId="77777777" w:rsidR="005E6A9E" w:rsidRDefault="005E6A9E" w:rsidP="005E6A9E">
      <w:pPr>
        <w:pStyle w:val="Style1"/>
      </w:pPr>
      <w:r>
        <w:t xml:space="preserve">                            "bodyText": "",</w:t>
      </w:r>
    </w:p>
    <w:p w14:paraId="116B3319" w14:textId="77777777" w:rsidR="005E6A9E" w:rsidRDefault="005E6A9E" w:rsidP="005E6A9E">
      <w:pPr>
        <w:pStyle w:val="Style1"/>
      </w:pPr>
      <w:r>
        <w:t xml:space="preserve">                            "actionUrl": "/homes"</w:t>
      </w:r>
    </w:p>
    <w:p w14:paraId="5894089E" w14:textId="77777777" w:rsidR="005E6A9E" w:rsidRDefault="005E6A9E" w:rsidP="005E6A9E">
      <w:pPr>
        <w:pStyle w:val="Style1"/>
      </w:pPr>
      <w:r>
        <w:t xml:space="preserve">                        },</w:t>
      </w:r>
    </w:p>
    <w:p w14:paraId="421B7AA0" w14:textId="77777777" w:rsidR="005E6A9E" w:rsidRDefault="005E6A9E" w:rsidP="005E6A9E">
      <w:pPr>
        <w:pStyle w:val="Style1"/>
      </w:pPr>
      <w:r>
        <w:t xml:space="preserve">                        "homeRecsData": {</w:t>
      </w:r>
    </w:p>
    <w:p w14:paraId="333C352D" w14:textId="77777777" w:rsidR="005E6A9E" w:rsidRDefault="005E6A9E" w:rsidP="005E6A9E">
      <w:pPr>
        <w:pStyle w:val="Style1"/>
      </w:pPr>
      <w:r>
        <w:t xml:space="preserve">                            "homeRecs": [</w:t>
      </w:r>
    </w:p>
    <w:p w14:paraId="27D0CC27" w14:textId="77777777" w:rsidR="005E6A9E" w:rsidRDefault="005E6A9E" w:rsidP="005E6A9E">
      <w:pPr>
        <w:pStyle w:val="Style1"/>
      </w:pPr>
      <w:r>
        <w:t xml:space="preserve">                                {</w:t>
      </w:r>
    </w:p>
    <w:p w14:paraId="1034AE9E" w14:textId="77777777" w:rsidR="005E6A9E" w:rsidRDefault="005E6A9E" w:rsidP="005E6A9E">
      <w:pPr>
        <w:pStyle w:val="Style1"/>
      </w:pPr>
      <w:r>
        <w:t xml:space="preserve">                                    "carouselTitle": "Homes For You in San Jose, CA",</w:t>
      </w:r>
    </w:p>
    <w:p w14:paraId="501B8A96" w14:textId="77777777" w:rsidR="005E6A9E" w:rsidRDefault="005E6A9E" w:rsidP="005E6A9E">
      <w:pPr>
        <w:pStyle w:val="Style1"/>
      </w:pPr>
      <w:r>
        <w:t xml:space="preserve">                                    "subtitle": "Based on homes you recently viewed",</w:t>
      </w:r>
    </w:p>
    <w:p w14:paraId="4BA07642" w14:textId="77777777" w:rsidR="005E6A9E" w:rsidRDefault="005E6A9E" w:rsidP="005E6A9E">
      <w:pPr>
        <w:pStyle w:val="Style1"/>
      </w:pPr>
      <w:r>
        <w:t xml:space="preserve">                                    "contentType": "FOR_SALE",</w:t>
      </w:r>
    </w:p>
    <w:p w14:paraId="65E58CAE" w14:textId="77777777" w:rsidR="005E6A9E" w:rsidRDefault="005E6A9E" w:rsidP="005E6A9E">
      <w:pPr>
        <w:pStyle w:val="Style1"/>
      </w:pPr>
      <w:r>
        <w:t xml:space="preserve">                                    "zpidList": [</w:t>
      </w:r>
    </w:p>
    <w:p w14:paraId="3252CCB9" w14:textId="77777777" w:rsidR="005E6A9E" w:rsidRDefault="005E6A9E" w:rsidP="005E6A9E">
      <w:pPr>
        <w:pStyle w:val="Style1"/>
      </w:pPr>
      <w:r>
        <w:t xml:space="preserve">                                        19568978,</w:t>
      </w:r>
    </w:p>
    <w:p w14:paraId="2D84A30F" w14:textId="77777777" w:rsidR="005E6A9E" w:rsidRDefault="005E6A9E" w:rsidP="005E6A9E">
      <w:pPr>
        <w:pStyle w:val="Style1"/>
      </w:pPr>
      <w:r>
        <w:t xml:space="preserve">                                        19838118,</w:t>
      </w:r>
    </w:p>
    <w:p w14:paraId="547045B9" w14:textId="77777777" w:rsidR="005E6A9E" w:rsidRDefault="005E6A9E" w:rsidP="005E6A9E">
      <w:pPr>
        <w:pStyle w:val="Style1"/>
      </w:pPr>
      <w:r>
        <w:t xml:space="preserve">                                        19814445,</w:t>
      </w:r>
    </w:p>
    <w:p w14:paraId="722FAAC9" w14:textId="77777777" w:rsidR="005E6A9E" w:rsidRDefault="005E6A9E" w:rsidP="005E6A9E">
      <w:pPr>
        <w:pStyle w:val="Style1"/>
      </w:pPr>
      <w:r>
        <w:t xml:space="preserve">                                        19696512,</w:t>
      </w:r>
    </w:p>
    <w:p w14:paraId="29B7E665" w14:textId="77777777" w:rsidR="005E6A9E" w:rsidRDefault="005E6A9E" w:rsidP="005E6A9E">
      <w:pPr>
        <w:pStyle w:val="Style1"/>
      </w:pPr>
      <w:r>
        <w:t xml:space="preserve">                                        19567604,</w:t>
      </w:r>
    </w:p>
    <w:p w14:paraId="0F0E7075" w14:textId="77777777" w:rsidR="005E6A9E" w:rsidRDefault="005E6A9E" w:rsidP="005E6A9E">
      <w:pPr>
        <w:pStyle w:val="Style1"/>
      </w:pPr>
      <w:r>
        <w:t xml:space="preserve">                                        19710488,</w:t>
      </w:r>
    </w:p>
    <w:p w14:paraId="37FD0216" w14:textId="77777777" w:rsidR="005E6A9E" w:rsidRDefault="005E6A9E" w:rsidP="005E6A9E">
      <w:pPr>
        <w:pStyle w:val="Style1"/>
      </w:pPr>
      <w:r>
        <w:t xml:space="preserve">                                        19778749,</w:t>
      </w:r>
    </w:p>
    <w:p w14:paraId="0045C7B5" w14:textId="77777777" w:rsidR="005E6A9E" w:rsidRDefault="005E6A9E" w:rsidP="005E6A9E">
      <w:pPr>
        <w:pStyle w:val="Style1"/>
      </w:pPr>
      <w:r>
        <w:t xml:space="preserve">                                        19713453</w:t>
      </w:r>
    </w:p>
    <w:p w14:paraId="100B29B2" w14:textId="77777777" w:rsidR="005E6A9E" w:rsidRDefault="005E6A9E" w:rsidP="005E6A9E">
      <w:pPr>
        <w:pStyle w:val="Style1"/>
      </w:pPr>
      <w:r>
        <w:t xml:space="preserve">                                    ],</w:t>
      </w:r>
    </w:p>
    <w:p w14:paraId="174B5B53" w14:textId="77777777" w:rsidR="005E6A9E" w:rsidRDefault="005E6A9E" w:rsidP="005E6A9E">
      <w:pPr>
        <w:pStyle w:val="Style1"/>
      </w:pPr>
      <w:r>
        <w:t xml:space="preserve">                                    "homeInsightMap": {</w:t>
      </w:r>
    </w:p>
    <w:p w14:paraId="40FB2FD6" w14:textId="77777777" w:rsidR="005E6A9E" w:rsidRDefault="005E6A9E" w:rsidP="005E6A9E">
      <w:pPr>
        <w:pStyle w:val="Style1"/>
      </w:pPr>
      <w:r>
        <w:t xml:space="preserve">                                        "19567464": "New garage door",</w:t>
      </w:r>
    </w:p>
    <w:p w14:paraId="7F6708F9" w14:textId="77777777" w:rsidR="005E6A9E" w:rsidRDefault="005E6A9E" w:rsidP="005E6A9E">
      <w:pPr>
        <w:pStyle w:val="Style1"/>
      </w:pPr>
      <w:r>
        <w:t xml:space="preserve">                                        "19567604": "Hardwood floors",</w:t>
      </w:r>
    </w:p>
    <w:p w14:paraId="2ED041E0" w14:textId="77777777" w:rsidR="005E6A9E" w:rsidRDefault="005E6A9E" w:rsidP="005E6A9E">
      <w:pPr>
        <w:pStyle w:val="Style1"/>
      </w:pPr>
      <w:r>
        <w:t xml:space="preserve">                                        "19568448": "Downtown restaurants",</w:t>
      </w:r>
    </w:p>
    <w:p w14:paraId="067C0D50" w14:textId="77777777" w:rsidR="005E6A9E" w:rsidRDefault="005E6A9E" w:rsidP="005E6A9E">
      <w:pPr>
        <w:pStyle w:val="Style1"/>
      </w:pPr>
      <w:r>
        <w:t xml:space="preserve">                                        "19568978": "Victorian - style home",</w:t>
      </w:r>
    </w:p>
    <w:p w14:paraId="60176EDB" w14:textId="77777777" w:rsidR="005E6A9E" w:rsidRDefault="005E6A9E" w:rsidP="005E6A9E">
      <w:pPr>
        <w:pStyle w:val="Style1"/>
      </w:pPr>
      <w:r>
        <w:t xml:space="preserve">                                        "19574895": "Modern convenience",</w:t>
      </w:r>
    </w:p>
    <w:p w14:paraId="7E04BB9E" w14:textId="77777777" w:rsidR="005E6A9E" w:rsidRDefault="005E6A9E" w:rsidP="005E6A9E">
      <w:pPr>
        <w:pStyle w:val="Style1"/>
      </w:pPr>
      <w:r>
        <w:t xml:space="preserve">                                        "19575774": "Santana row",</w:t>
      </w:r>
    </w:p>
    <w:p w14:paraId="169EAA77" w14:textId="77777777" w:rsidR="005E6A9E" w:rsidRDefault="005E6A9E" w:rsidP="005E6A9E">
      <w:pPr>
        <w:pStyle w:val="Style1"/>
      </w:pPr>
      <w:r>
        <w:t xml:space="preserve">                                        "19576050": "Rose garden",</w:t>
      </w:r>
    </w:p>
    <w:p w14:paraId="5FFE59B1" w14:textId="77777777" w:rsidR="005E6A9E" w:rsidRDefault="005E6A9E" w:rsidP="005E6A9E">
      <w:pPr>
        <w:pStyle w:val="Style1"/>
      </w:pPr>
      <w:r>
        <w:t xml:space="preserve">                                        "19577403": "Great open floor plan",</w:t>
      </w:r>
    </w:p>
    <w:p w14:paraId="3BC3B990" w14:textId="77777777" w:rsidR="005E6A9E" w:rsidRDefault="005E6A9E" w:rsidP="005E6A9E">
      <w:pPr>
        <w:pStyle w:val="Style1"/>
      </w:pPr>
      <w:r>
        <w:t xml:space="preserve">                                        "19582579": "Modern cabinets",</w:t>
      </w:r>
    </w:p>
    <w:p w14:paraId="5EB2901E" w14:textId="77777777" w:rsidR="005E6A9E" w:rsidRDefault="005E6A9E" w:rsidP="005E6A9E">
      <w:pPr>
        <w:pStyle w:val="Style1"/>
      </w:pPr>
      <w:r>
        <w:t xml:space="preserve">                                        "19602441": "Play area",</w:t>
      </w:r>
    </w:p>
    <w:p w14:paraId="034FC1B1" w14:textId="77777777" w:rsidR="005E6A9E" w:rsidRDefault="005E6A9E" w:rsidP="005E6A9E">
      <w:pPr>
        <w:pStyle w:val="Style1"/>
      </w:pPr>
      <w:r>
        <w:t xml:space="preserve">                                        "19603844": "Stylish finishes",</w:t>
      </w:r>
    </w:p>
    <w:p w14:paraId="25C66145" w14:textId="77777777" w:rsidR="005E6A9E" w:rsidRDefault="005E6A9E" w:rsidP="005E6A9E">
      <w:pPr>
        <w:pStyle w:val="Style1"/>
      </w:pPr>
      <w:r>
        <w:t xml:space="preserve">                                        "19611460": "Heart of campbell",</w:t>
      </w:r>
    </w:p>
    <w:p w14:paraId="468E4FDD" w14:textId="77777777" w:rsidR="005E6A9E" w:rsidRDefault="005E6A9E" w:rsidP="005E6A9E">
      <w:pPr>
        <w:pStyle w:val="Style1"/>
      </w:pPr>
      <w:r>
        <w:t xml:space="preserve">                                        "19694603": "Fenced-in backyard",</w:t>
      </w:r>
    </w:p>
    <w:p w14:paraId="5C9A99D0" w14:textId="77777777" w:rsidR="005E6A9E" w:rsidRDefault="005E6A9E" w:rsidP="005E6A9E">
      <w:pPr>
        <w:pStyle w:val="Style1"/>
      </w:pPr>
      <w:r>
        <w:t xml:space="preserve">                                        "19696512": "Spacious yard",</w:t>
      </w:r>
    </w:p>
    <w:p w14:paraId="320BBA2C" w14:textId="77777777" w:rsidR="005E6A9E" w:rsidRDefault="005E6A9E" w:rsidP="005E6A9E">
      <w:pPr>
        <w:pStyle w:val="Style1"/>
      </w:pPr>
      <w:r>
        <w:t xml:space="preserve">                                        "19699459": "Home depot",</w:t>
      </w:r>
    </w:p>
    <w:p w14:paraId="06F1FC42" w14:textId="77777777" w:rsidR="005E6A9E" w:rsidRDefault="005E6A9E" w:rsidP="005E6A9E">
      <w:pPr>
        <w:pStyle w:val="Style1"/>
      </w:pPr>
      <w:r>
        <w:t xml:space="preserve">                                        "19710488": "Built-in bookshelves",</w:t>
      </w:r>
    </w:p>
    <w:p w14:paraId="0C673464" w14:textId="77777777" w:rsidR="005E6A9E" w:rsidRDefault="005E6A9E" w:rsidP="005E6A9E">
      <w:pPr>
        <w:pStyle w:val="Style1"/>
      </w:pPr>
      <w:r>
        <w:t xml:space="preserve">                                        "19713453": "Spacious clean basement",</w:t>
      </w:r>
    </w:p>
    <w:p w14:paraId="6E518D95" w14:textId="77777777" w:rsidR="005E6A9E" w:rsidRDefault="005E6A9E" w:rsidP="005E6A9E">
      <w:pPr>
        <w:pStyle w:val="Style1"/>
      </w:pPr>
      <w:r>
        <w:t xml:space="preserve">                                        "19718309": "Recessed lighting",</w:t>
      </w:r>
    </w:p>
    <w:p w14:paraId="49B1823E" w14:textId="77777777" w:rsidR="005E6A9E" w:rsidRDefault="005E6A9E" w:rsidP="005E6A9E">
      <w:pPr>
        <w:pStyle w:val="Style1"/>
      </w:pPr>
      <w:r>
        <w:t xml:space="preserve">                                        "19727875": "Newly installed roof",</w:t>
      </w:r>
    </w:p>
    <w:p w14:paraId="39DE5AC4" w14:textId="77777777" w:rsidR="005E6A9E" w:rsidRDefault="005E6A9E" w:rsidP="005E6A9E">
      <w:pPr>
        <w:pStyle w:val="Style1"/>
      </w:pPr>
      <w:r>
        <w:t xml:space="preserve">                                        "19729163": "Modern lighting",</w:t>
      </w:r>
    </w:p>
    <w:p w14:paraId="224CEDAB" w14:textId="77777777" w:rsidR="005E6A9E" w:rsidRDefault="005E6A9E" w:rsidP="005E6A9E">
      <w:pPr>
        <w:pStyle w:val="Style1"/>
      </w:pPr>
      <w:r>
        <w:t xml:space="preserve">                                        "19732546": "Natural light",</w:t>
      </w:r>
    </w:p>
    <w:p w14:paraId="7C467223" w14:textId="77777777" w:rsidR="005E6A9E" w:rsidRDefault="005E6A9E" w:rsidP="005E6A9E">
      <w:pPr>
        <w:pStyle w:val="Style1"/>
      </w:pPr>
      <w:r>
        <w:t xml:space="preserve">                                        "19770659": "Huge flat lot",</w:t>
      </w:r>
    </w:p>
    <w:p w14:paraId="3595B1AF" w14:textId="77777777" w:rsidR="005E6A9E" w:rsidRDefault="005E6A9E" w:rsidP="005E6A9E">
      <w:pPr>
        <w:pStyle w:val="Style1"/>
      </w:pPr>
      <w:r>
        <w:t xml:space="preserve">                                        "19778749": "Crown molding throughout",</w:t>
      </w:r>
    </w:p>
    <w:p w14:paraId="4ACE61E9" w14:textId="77777777" w:rsidR="005E6A9E" w:rsidRDefault="005E6A9E" w:rsidP="005E6A9E">
      <w:pPr>
        <w:pStyle w:val="Style1"/>
      </w:pPr>
      <w:r>
        <w:t xml:space="preserve">                                        "19783702": "Golf course",</w:t>
      </w:r>
    </w:p>
    <w:p w14:paraId="6A8F1197" w14:textId="77777777" w:rsidR="005E6A9E" w:rsidRDefault="005E6A9E" w:rsidP="005E6A9E">
      <w:pPr>
        <w:pStyle w:val="Style1"/>
      </w:pPr>
      <w:r>
        <w:t xml:space="preserve">                                        "19786263": "New interior",</w:t>
      </w:r>
    </w:p>
    <w:p w14:paraId="0DA2C7EB" w14:textId="77777777" w:rsidR="005E6A9E" w:rsidRDefault="005E6A9E" w:rsidP="005E6A9E">
      <w:pPr>
        <w:pStyle w:val="Style1"/>
      </w:pPr>
      <w:r>
        <w:t xml:space="preserve">                                        "19787732": "Big sunroom",</w:t>
      </w:r>
    </w:p>
    <w:p w14:paraId="38DC31BA" w14:textId="77777777" w:rsidR="005E6A9E" w:rsidRDefault="005E6A9E" w:rsidP="005E6A9E">
      <w:pPr>
        <w:pStyle w:val="Style1"/>
      </w:pPr>
      <w:r>
        <w:t xml:space="preserve">                                        "19794181": "Open kitchen",</w:t>
      </w:r>
    </w:p>
    <w:p w14:paraId="726C7E9D" w14:textId="77777777" w:rsidR="005E6A9E" w:rsidRDefault="005E6A9E" w:rsidP="005E6A9E">
      <w:pPr>
        <w:pStyle w:val="Style1"/>
      </w:pPr>
      <w:r>
        <w:t xml:space="preserve">                                        "19799393": "Crown molding",</w:t>
      </w:r>
    </w:p>
    <w:p w14:paraId="47424944" w14:textId="77777777" w:rsidR="005E6A9E" w:rsidRDefault="005E6A9E" w:rsidP="005E6A9E">
      <w:pPr>
        <w:pStyle w:val="Style1"/>
      </w:pPr>
      <w:r>
        <w:t xml:space="preserve">                                        "19814445": "Sliding door",</w:t>
      </w:r>
    </w:p>
    <w:p w14:paraId="550195D6" w14:textId="77777777" w:rsidR="005E6A9E" w:rsidRDefault="005E6A9E" w:rsidP="005E6A9E">
      <w:pPr>
        <w:pStyle w:val="Style1"/>
      </w:pPr>
      <w:r>
        <w:t xml:space="preserve">                                        "19828152": "Large grass area",</w:t>
      </w:r>
    </w:p>
    <w:p w14:paraId="38DE0E4E" w14:textId="77777777" w:rsidR="005E6A9E" w:rsidRDefault="005E6A9E" w:rsidP="005E6A9E">
      <w:pPr>
        <w:pStyle w:val="Style1"/>
      </w:pPr>
      <w:r>
        <w:t xml:space="preserve">                                        "19830128": "Modern appliances",</w:t>
      </w:r>
    </w:p>
    <w:p w14:paraId="39D79ED4" w14:textId="77777777" w:rsidR="005E6A9E" w:rsidRDefault="005E6A9E" w:rsidP="005E6A9E">
      <w:pPr>
        <w:pStyle w:val="Style1"/>
      </w:pPr>
      <w:r>
        <w:t xml:space="preserve">                                        "19838118": "New lighting fixtures",</w:t>
      </w:r>
    </w:p>
    <w:p w14:paraId="1FF4F25A" w14:textId="77777777" w:rsidR="005E6A9E" w:rsidRDefault="005E6A9E" w:rsidP="005E6A9E">
      <w:pPr>
        <w:pStyle w:val="Style1"/>
      </w:pPr>
      <w:r>
        <w:t xml:space="preserve">                                        "64813862": "Modern fixtures",</w:t>
      </w:r>
    </w:p>
    <w:p w14:paraId="1302172D" w14:textId="77777777" w:rsidR="005E6A9E" w:rsidRDefault="005E6A9E" w:rsidP="005E6A9E">
      <w:pPr>
        <w:pStyle w:val="Style1"/>
      </w:pPr>
      <w:r>
        <w:t xml:space="preserve">                                        "153474759": "Spacious living",</w:t>
      </w:r>
    </w:p>
    <w:p w14:paraId="523FE0D4" w14:textId="77777777" w:rsidR="005E6A9E" w:rsidRDefault="005E6A9E" w:rsidP="005E6A9E">
      <w:pPr>
        <w:pStyle w:val="Style1"/>
      </w:pPr>
      <w:r>
        <w:t xml:space="preserve">                                        "2053086880": "Double pane windows",</w:t>
      </w:r>
    </w:p>
    <w:p w14:paraId="77A109CB" w14:textId="77777777" w:rsidR="005E6A9E" w:rsidRDefault="005E6A9E" w:rsidP="005E6A9E">
      <w:pPr>
        <w:pStyle w:val="Style1"/>
      </w:pPr>
      <w:r>
        <w:t xml:space="preserve">                                        "2053257166": "Good sized yard"</w:t>
      </w:r>
    </w:p>
    <w:p w14:paraId="78019659" w14:textId="77777777" w:rsidR="005E6A9E" w:rsidRDefault="005E6A9E" w:rsidP="005E6A9E">
      <w:pPr>
        <w:pStyle w:val="Style1"/>
      </w:pPr>
      <w:r>
        <w:t xml:space="preserve">                                    }},</w:t>
      </w:r>
    </w:p>
    <w:p w14:paraId="6FF1B9DB" w14:textId="77777777" w:rsidR="005E6A9E" w:rsidRDefault="005E6A9E" w:rsidP="005E6A9E">
      <w:pPr>
        <w:pStyle w:val="Style1"/>
      </w:pPr>
      <w:r>
        <w:t xml:space="preserve">                                    {</w:t>
      </w:r>
    </w:p>
    <w:p w14:paraId="27740B8F" w14:textId="77777777" w:rsidR="005E6A9E" w:rsidRDefault="005E6A9E" w:rsidP="005E6A9E">
      <w:pPr>
        <w:pStyle w:val="Style1"/>
      </w:pPr>
      <w:r>
        <w:t xml:space="preserve">                                        "carouselTitle": "Trending Homes in San Jose, CA",</w:t>
      </w:r>
    </w:p>
    <w:p w14:paraId="29EC3050" w14:textId="77777777" w:rsidR="005E6A9E" w:rsidRDefault="005E6A9E" w:rsidP="005E6A9E">
      <w:pPr>
        <w:pStyle w:val="Style1"/>
      </w:pPr>
      <w:r>
        <w:t xml:space="preserve">                                        "subtitle": "Viewed and saved the most in the area over the past 24 hours",</w:t>
      </w:r>
    </w:p>
    <w:p w14:paraId="65062BDA" w14:textId="77777777" w:rsidR="005E6A9E" w:rsidRDefault="005E6A9E" w:rsidP="005E6A9E">
      <w:pPr>
        <w:pStyle w:val="Style1"/>
      </w:pPr>
      <w:r>
        <w:t xml:space="preserve">                                        "contentType": "FOR_SALE",</w:t>
      </w:r>
    </w:p>
    <w:p w14:paraId="38CD2C47" w14:textId="77777777" w:rsidR="005E6A9E" w:rsidRDefault="005E6A9E" w:rsidP="005E6A9E">
      <w:pPr>
        <w:pStyle w:val="Style1"/>
      </w:pPr>
      <w:r>
        <w:t xml:space="preserve">                                        "zpidList": [</w:t>
      </w:r>
    </w:p>
    <w:p w14:paraId="322870B7" w14:textId="77777777" w:rsidR="005E6A9E" w:rsidRDefault="005E6A9E" w:rsidP="005E6A9E">
      <w:pPr>
        <w:pStyle w:val="Style1"/>
      </w:pPr>
      <w:r>
        <w:t xml:space="preserve">                                            19694603,</w:t>
      </w:r>
    </w:p>
    <w:p w14:paraId="5478FCEA" w14:textId="77777777" w:rsidR="005E6A9E" w:rsidRDefault="005E6A9E" w:rsidP="005E6A9E">
      <w:pPr>
        <w:pStyle w:val="Style1"/>
      </w:pPr>
      <w:r>
        <w:t xml:space="preserve">                                            19778749,</w:t>
      </w:r>
    </w:p>
    <w:p w14:paraId="408B6E15" w14:textId="77777777" w:rsidR="005E6A9E" w:rsidRDefault="005E6A9E" w:rsidP="005E6A9E">
      <w:pPr>
        <w:pStyle w:val="Style1"/>
      </w:pPr>
      <w:r>
        <w:t xml:space="preserve">                                            19826903,</w:t>
      </w:r>
    </w:p>
    <w:p w14:paraId="400AE3A3" w14:textId="77777777" w:rsidR="005E6A9E" w:rsidRDefault="005E6A9E" w:rsidP="005E6A9E">
      <w:pPr>
        <w:pStyle w:val="Style1"/>
      </w:pPr>
      <w:r>
        <w:t xml:space="preserve">                                            19740903,</w:t>
      </w:r>
    </w:p>
    <w:p w14:paraId="7CCBAD0B" w14:textId="77777777" w:rsidR="005E6A9E" w:rsidRDefault="005E6A9E" w:rsidP="005E6A9E">
      <w:pPr>
        <w:pStyle w:val="Style1"/>
      </w:pPr>
      <w:r>
        <w:t xml:space="preserve">                                            19576050,</w:t>
      </w:r>
    </w:p>
    <w:p w14:paraId="2CBA6E1E" w14:textId="77777777" w:rsidR="005E6A9E" w:rsidRDefault="005E6A9E" w:rsidP="005E6A9E">
      <w:pPr>
        <w:pStyle w:val="Style1"/>
      </w:pPr>
      <w:r>
        <w:t xml:space="preserve">                                            19677752,</w:t>
      </w:r>
    </w:p>
    <w:p w14:paraId="071F36C4" w14:textId="77777777" w:rsidR="005E6A9E" w:rsidRDefault="005E6A9E" w:rsidP="005E6A9E">
      <w:pPr>
        <w:pStyle w:val="Style1"/>
      </w:pPr>
      <w:r>
        <w:t xml:space="preserve">                                            19605561,</w:t>
      </w:r>
    </w:p>
    <w:p w14:paraId="5384A3B7" w14:textId="77777777" w:rsidR="005E6A9E" w:rsidRDefault="005E6A9E" w:rsidP="005E6A9E">
      <w:pPr>
        <w:pStyle w:val="Style1"/>
      </w:pPr>
      <w:r>
        <w:t xml:space="preserve">                                            19649056</w:t>
      </w:r>
    </w:p>
    <w:p w14:paraId="22898B42" w14:textId="77777777" w:rsidR="005E6A9E" w:rsidRDefault="005E6A9E" w:rsidP="005E6A9E">
      <w:pPr>
        <w:pStyle w:val="Style1"/>
      </w:pPr>
      <w:r>
        <w:t xml:space="preserve">                                        ],</w:t>
      </w:r>
    </w:p>
    <w:p w14:paraId="11B02C69" w14:textId="77777777" w:rsidR="005E6A9E" w:rsidRDefault="005E6A9E" w:rsidP="005E6A9E">
      <w:pPr>
        <w:pStyle w:val="Style1"/>
      </w:pPr>
      <w:r>
        <w:t xml:space="preserve">                                        "homeInsightMap": {</w:t>
      </w:r>
    </w:p>
    <w:p w14:paraId="2EA46BEC" w14:textId="77777777" w:rsidR="005E6A9E" w:rsidRDefault="005E6A9E" w:rsidP="005E6A9E">
      <w:pPr>
        <w:pStyle w:val="Style1"/>
      </w:pPr>
      <w:r>
        <w:t xml:space="preserve">                                            "19561236": "Golf course",</w:t>
      </w:r>
    </w:p>
    <w:p w14:paraId="74CD03EA" w14:textId="77777777" w:rsidR="005E6A9E" w:rsidRDefault="005E6A9E" w:rsidP="005E6A9E">
      <w:pPr>
        <w:pStyle w:val="Style1"/>
      </w:pPr>
      <w:r>
        <w:t xml:space="preserve">                                            "19563138": "Natural light",</w:t>
      </w:r>
    </w:p>
    <w:p w14:paraId="781C1746" w14:textId="77777777" w:rsidR="005E6A9E" w:rsidRDefault="005E6A9E" w:rsidP="005E6A9E">
      <w:pPr>
        <w:pStyle w:val="Style1"/>
      </w:pPr>
      <w:r>
        <w:t xml:space="preserve">                                            "19567604": "Hardwood floors",</w:t>
      </w:r>
    </w:p>
    <w:p w14:paraId="68B5CE97" w14:textId="77777777" w:rsidR="005E6A9E" w:rsidRDefault="005E6A9E" w:rsidP="005E6A9E">
      <w:pPr>
        <w:pStyle w:val="Style1"/>
      </w:pPr>
      <w:r>
        <w:t xml:space="preserve">                                            "19568978": "Victorian - style home",</w:t>
      </w:r>
    </w:p>
    <w:p w14:paraId="21C361EE" w14:textId="77777777" w:rsidR="005E6A9E" w:rsidRDefault="005E6A9E" w:rsidP="005E6A9E">
      <w:pPr>
        <w:pStyle w:val="Style1"/>
      </w:pPr>
      <w:r>
        <w:t xml:space="preserve">                                            "19575542": "Modern sanctuary",</w:t>
      </w:r>
    </w:p>
    <w:p w14:paraId="5F90B097" w14:textId="77777777" w:rsidR="005E6A9E" w:rsidRDefault="005E6A9E" w:rsidP="005E6A9E">
      <w:pPr>
        <w:pStyle w:val="Style1"/>
      </w:pPr>
      <w:r>
        <w:t xml:space="preserve">                                            "19576050": "Rose garden",</w:t>
      </w:r>
    </w:p>
    <w:p w14:paraId="4CD3757C" w14:textId="77777777" w:rsidR="005E6A9E" w:rsidRDefault="005E6A9E" w:rsidP="005E6A9E">
      <w:pPr>
        <w:pStyle w:val="Style1"/>
      </w:pPr>
      <w:r>
        <w:t xml:space="preserve">                                            "19577978": "Santana row",</w:t>
      </w:r>
    </w:p>
    <w:p w14:paraId="674EEDB6" w14:textId="77777777" w:rsidR="005E6A9E" w:rsidRDefault="005E6A9E" w:rsidP="005E6A9E">
      <w:pPr>
        <w:pStyle w:val="Style1"/>
      </w:pPr>
      <w:r>
        <w:t xml:space="preserve">                                            "19603844": "Stylish finishes",</w:t>
      </w:r>
    </w:p>
    <w:p w14:paraId="5A024CE3" w14:textId="77777777" w:rsidR="005E6A9E" w:rsidRDefault="005E6A9E" w:rsidP="005E6A9E">
      <w:pPr>
        <w:pStyle w:val="Style1"/>
      </w:pPr>
      <w:r>
        <w:t xml:space="preserve">                                            "19605561": "Modern lifestyle",</w:t>
      </w:r>
    </w:p>
    <w:p w14:paraId="254C7E47" w14:textId="77777777" w:rsidR="005E6A9E" w:rsidRDefault="005E6A9E" w:rsidP="005E6A9E">
      <w:pPr>
        <w:pStyle w:val="Style1"/>
      </w:pPr>
      <w:r>
        <w:t xml:space="preserve">                                            "19641960": "Large window",</w:t>
      </w:r>
    </w:p>
    <w:p w14:paraId="02952D28" w14:textId="77777777" w:rsidR="005E6A9E" w:rsidRDefault="005E6A9E" w:rsidP="005E6A9E">
      <w:pPr>
        <w:pStyle w:val="Style1"/>
      </w:pPr>
      <w:r>
        <w:t xml:space="preserve">                                            "19648686": "Bay window",</w:t>
      </w:r>
    </w:p>
    <w:p w14:paraId="2FF21653" w14:textId="77777777" w:rsidR="005E6A9E" w:rsidRDefault="005E6A9E" w:rsidP="005E6A9E">
      <w:pPr>
        <w:pStyle w:val="Style1"/>
      </w:pPr>
      <w:r>
        <w:t xml:space="preserve">                                            "19649056": "Gas fireplace",</w:t>
      </w:r>
    </w:p>
    <w:p w14:paraId="754F29DF" w14:textId="77777777" w:rsidR="005E6A9E" w:rsidRDefault="005E6A9E" w:rsidP="005E6A9E">
      <w:pPr>
        <w:pStyle w:val="Style1"/>
      </w:pPr>
      <w:r>
        <w:t xml:space="preserve">                                            "19677752": "Cozy fireplace",</w:t>
      </w:r>
    </w:p>
    <w:p w14:paraId="790637EF" w14:textId="77777777" w:rsidR="005E6A9E" w:rsidRDefault="005E6A9E" w:rsidP="005E6A9E">
      <w:pPr>
        <w:pStyle w:val="Style1"/>
      </w:pPr>
      <w:r>
        <w:t xml:space="preserve">                                            "19694603": "Fenced-in backyard",</w:t>
      </w:r>
    </w:p>
    <w:p w14:paraId="7E9CC9A0" w14:textId="77777777" w:rsidR="005E6A9E" w:rsidRDefault="005E6A9E" w:rsidP="005E6A9E">
      <w:pPr>
        <w:pStyle w:val="Style1"/>
      </w:pPr>
      <w:r>
        <w:t xml:space="preserve">                                            "19710488": "Built-in bookshelves",</w:t>
      </w:r>
    </w:p>
    <w:p w14:paraId="5FEFFE6D" w14:textId="77777777" w:rsidR="005E6A9E" w:rsidRDefault="005E6A9E" w:rsidP="005E6A9E">
      <w:pPr>
        <w:pStyle w:val="Style1"/>
      </w:pPr>
      <w:r>
        <w:t xml:space="preserve">                                            "19718309": "Recessed lighting",</w:t>
      </w:r>
    </w:p>
    <w:p w14:paraId="15008CD1" w14:textId="77777777" w:rsidR="005E6A9E" w:rsidRDefault="005E6A9E" w:rsidP="005E6A9E">
      <w:pPr>
        <w:pStyle w:val="Style1"/>
      </w:pPr>
      <w:r>
        <w:t xml:space="preserve">                                            "19732546": "Natural light",</w:t>
      </w:r>
    </w:p>
    <w:p w14:paraId="5126F302" w14:textId="77777777" w:rsidR="005E6A9E" w:rsidRDefault="005E6A9E" w:rsidP="005E6A9E">
      <w:pPr>
        <w:pStyle w:val="Style1"/>
      </w:pPr>
      <w:r>
        <w:t xml:space="preserve">                                            "19740903": "Fully upgraded bathrooms",</w:t>
      </w:r>
    </w:p>
    <w:p w14:paraId="5E457FB2" w14:textId="77777777" w:rsidR="005E6A9E" w:rsidRDefault="005E6A9E" w:rsidP="005E6A9E">
      <w:pPr>
        <w:pStyle w:val="Style1"/>
      </w:pPr>
      <w:r>
        <w:t xml:space="preserve">                                            "19741057": "Golf course",</w:t>
      </w:r>
    </w:p>
    <w:p w14:paraId="2B40C60D" w14:textId="77777777" w:rsidR="005E6A9E" w:rsidRDefault="005E6A9E" w:rsidP="005E6A9E">
      <w:pPr>
        <w:pStyle w:val="Style1"/>
      </w:pPr>
      <w:r>
        <w:t xml:space="preserve">                                            "19760582": "High ceilings",</w:t>
      </w:r>
    </w:p>
    <w:p w14:paraId="6EFABA42" w14:textId="77777777" w:rsidR="005E6A9E" w:rsidRDefault="005E6A9E" w:rsidP="005E6A9E">
      <w:pPr>
        <w:pStyle w:val="Style1"/>
      </w:pPr>
      <w:r>
        <w:t xml:space="preserve">                                            "19763678": "Dp windows",</w:t>
      </w:r>
    </w:p>
    <w:p w14:paraId="23C87881" w14:textId="77777777" w:rsidR="005E6A9E" w:rsidRDefault="005E6A9E" w:rsidP="005E6A9E">
      <w:pPr>
        <w:pStyle w:val="Style1"/>
      </w:pPr>
      <w:r>
        <w:t xml:space="preserve">                                            "19770659": "Huge flat lot",</w:t>
      </w:r>
    </w:p>
    <w:p w14:paraId="5CC3B086" w14:textId="77777777" w:rsidR="005E6A9E" w:rsidRDefault="005E6A9E" w:rsidP="005E6A9E">
      <w:pPr>
        <w:pStyle w:val="Style1"/>
      </w:pPr>
      <w:r>
        <w:t xml:space="preserve">                                            "19778749": "Crown molding throughout",</w:t>
      </w:r>
    </w:p>
    <w:p w14:paraId="5A57DF57" w14:textId="77777777" w:rsidR="005E6A9E" w:rsidRDefault="005E6A9E" w:rsidP="005E6A9E">
      <w:pPr>
        <w:pStyle w:val="Style1"/>
      </w:pPr>
      <w:r>
        <w:t xml:space="preserve">                                            "19784856": "East foothills",</w:t>
      </w:r>
    </w:p>
    <w:p w14:paraId="78200490" w14:textId="77777777" w:rsidR="005E6A9E" w:rsidRDefault="005E6A9E" w:rsidP="005E6A9E">
      <w:pPr>
        <w:pStyle w:val="Style1"/>
      </w:pPr>
      <w:r>
        <w:t xml:space="preserve">                                            "19787732": "Big sunroom",</w:t>
      </w:r>
    </w:p>
    <w:p w14:paraId="7F5C0118" w14:textId="77777777" w:rsidR="005E6A9E" w:rsidRDefault="005E6A9E" w:rsidP="005E6A9E">
      <w:pPr>
        <w:pStyle w:val="Style1"/>
      </w:pPr>
      <w:r>
        <w:t xml:space="preserve">                                            "19794181": "Open kitchen",</w:t>
      </w:r>
    </w:p>
    <w:p w14:paraId="07A2EE6F" w14:textId="77777777" w:rsidR="005E6A9E" w:rsidRDefault="005E6A9E" w:rsidP="005E6A9E">
      <w:pPr>
        <w:pStyle w:val="Style1"/>
      </w:pPr>
      <w:r>
        <w:t xml:space="preserve">                                            "19799989": "Large garage",</w:t>
      </w:r>
    </w:p>
    <w:p w14:paraId="10A1BD6B" w14:textId="77777777" w:rsidR="005E6A9E" w:rsidRDefault="005E6A9E" w:rsidP="005E6A9E">
      <w:pPr>
        <w:pStyle w:val="Style1"/>
      </w:pPr>
      <w:r>
        <w:t xml:space="preserve">                                            "19814445": "Sliding door",</w:t>
      </w:r>
    </w:p>
    <w:p w14:paraId="27EC61FA" w14:textId="77777777" w:rsidR="005E6A9E" w:rsidRDefault="005E6A9E" w:rsidP="005E6A9E">
      <w:pPr>
        <w:pStyle w:val="Style1"/>
      </w:pPr>
      <w:r>
        <w:t xml:space="preserve">                                            "19819969": "Ground pool",</w:t>
      </w:r>
    </w:p>
    <w:p w14:paraId="32777ED3" w14:textId="77777777" w:rsidR="005E6A9E" w:rsidRDefault="005E6A9E" w:rsidP="005E6A9E">
      <w:pPr>
        <w:pStyle w:val="Style1"/>
      </w:pPr>
      <w:r>
        <w:t xml:space="preserve">                                            "19826903": "Cozy fireplace",</w:t>
      </w:r>
    </w:p>
    <w:p w14:paraId="2D4937AD" w14:textId="77777777" w:rsidR="005E6A9E" w:rsidRDefault="005E6A9E" w:rsidP="005E6A9E">
      <w:pPr>
        <w:pStyle w:val="Style1"/>
      </w:pPr>
      <w:r>
        <w:t xml:space="preserve">                                            "19829379": "Oak trees",</w:t>
      </w:r>
    </w:p>
    <w:p w14:paraId="6CE9A536" w14:textId="77777777" w:rsidR="005E6A9E" w:rsidRDefault="005E6A9E" w:rsidP="005E6A9E">
      <w:pPr>
        <w:pStyle w:val="Style1"/>
      </w:pPr>
      <w:r>
        <w:t xml:space="preserve">                                            "19836504": "Recessed lighting",</w:t>
      </w:r>
    </w:p>
    <w:p w14:paraId="5A73FFC0" w14:textId="77777777" w:rsidR="005E6A9E" w:rsidRDefault="005E6A9E" w:rsidP="005E6A9E">
      <w:pPr>
        <w:pStyle w:val="Style1"/>
      </w:pPr>
      <w:r>
        <w:t xml:space="preserve">                                            "19836699": "Charming bay window",</w:t>
      </w:r>
    </w:p>
    <w:p w14:paraId="2F2761C3" w14:textId="77777777" w:rsidR="005E6A9E" w:rsidRDefault="005E6A9E" w:rsidP="005E6A9E">
      <w:pPr>
        <w:pStyle w:val="Style1"/>
      </w:pPr>
      <w:r>
        <w:t xml:space="preserve">                                            "64813862": "Modern fixtures",</w:t>
      </w:r>
    </w:p>
    <w:p w14:paraId="14DE36BB" w14:textId="77777777" w:rsidR="005E6A9E" w:rsidRDefault="005E6A9E" w:rsidP="005E6A9E">
      <w:pPr>
        <w:pStyle w:val="Style1"/>
      </w:pPr>
      <w:r>
        <w:t xml:space="preserve">                                            "82955321": "Rodeo drive",</w:t>
      </w:r>
    </w:p>
    <w:p w14:paraId="2BE662F3" w14:textId="77777777" w:rsidR="005E6A9E" w:rsidRDefault="005E6A9E" w:rsidP="005E6A9E">
      <w:pPr>
        <w:pStyle w:val="Style1"/>
      </w:pPr>
      <w:r>
        <w:t xml:space="preserve">                                            "243212131": "Extra storage",</w:t>
      </w:r>
    </w:p>
    <w:p w14:paraId="406ED4E7" w14:textId="77777777" w:rsidR="005E6A9E" w:rsidRDefault="005E6A9E" w:rsidP="005E6A9E">
      <w:pPr>
        <w:pStyle w:val="Style1"/>
      </w:pPr>
      <w:r>
        <w:t xml:space="preserve">                                            "2053105961": "Gleaming hardwood floors",</w:t>
      </w:r>
    </w:p>
    <w:p w14:paraId="76EA6679" w14:textId="77777777" w:rsidR="005E6A9E" w:rsidRDefault="005E6A9E" w:rsidP="005E6A9E">
      <w:pPr>
        <w:pStyle w:val="Style1"/>
      </w:pPr>
      <w:r>
        <w:t xml:space="preserve">                                            "2054092128": "Swimming pool",</w:t>
      </w:r>
    </w:p>
    <w:p w14:paraId="196A37E1" w14:textId="77777777" w:rsidR="005E6A9E" w:rsidRDefault="005E6A9E" w:rsidP="005E6A9E">
      <w:pPr>
        <w:pStyle w:val="Style1"/>
      </w:pPr>
      <w:r>
        <w:t xml:space="preserve">                                            "2131437234": "Modern luxury"</w:t>
      </w:r>
    </w:p>
    <w:p w14:paraId="1AEE7966" w14:textId="77777777" w:rsidR="005E6A9E" w:rsidRDefault="005E6A9E" w:rsidP="005E6A9E">
      <w:pPr>
        <w:pStyle w:val="Style1"/>
      </w:pPr>
      <w:r>
        <w:t xml:space="preserve">                                        }</w:t>
      </w:r>
    </w:p>
    <w:p w14:paraId="49B3FC8B" w14:textId="77777777" w:rsidR="005E6A9E" w:rsidRDefault="005E6A9E" w:rsidP="005E6A9E">
      <w:pPr>
        <w:pStyle w:val="Style1"/>
      </w:pPr>
      <w:r>
        <w:t xml:space="preserve">                                    },</w:t>
      </w:r>
    </w:p>
    <w:p w14:paraId="18EC4D12" w14:textId="77777777" w:rsidR="005E6A9E" w:rsidRDefault="005E6A9E" w:rsidP="005E6A9E">
      <w:pPr>
        <w:pStyle w:val="Style1"/>
      </w:pPr>
      <w:r>
        <w:t xml:space="preserve">                                    {</w:t>
      </w:r>
    </w:p>
    <w:p w14:paraId="3C556695" w14:textId="77777777" w:rsidR="005E6A9E" w:rsidRDefault="005E6A9E" w:rsidP="005E6A9E">
      <w:pPr>
        <w:pStyle w:val="Style1"/>
      </w:pPr>
      <w:r>
        <w:t xml:space="preserve">                                        "carouselTitle": "Trending Homes in Campbell, CA",</w:t>
      </w:r>
    </w:p>
    <w:p w14:paraId="334D4110" w14:textId="77777777" w:rsidR="005E6A9E" w:rsidRDefault="005E6A9E" w:rsidP="005E6A9E">
      <w:pPr>
        <w:pStyle w:val="Style1"/>
      </w:pPr>
      <w:r>
        <w:t xml:space="preserve">                                        "subtitle": "Viewed and saved the most in the area over the past 24 hours",</w:t>
      </w:r>
    </w:p>
    <w:p w14:paraId="35C5E1F9" w14:textId="77777777" w:rsidR="005E6A9E" w:rsidRDefault="005E6A9E" w:rsidP="005E6A9E">
      <w:pPr>
        <w:pStyle w:val="Style1"/>
      </w:pPr>
      <w:r>
        <w:t xml:space="preserve">                                        "contentType": "FOR_SALE",</w:t>
      </w:r>
    </w:p>
    <w:p w14:paraId="037ADB29" w14:textId="77777777" w:rsidR="005E6A9E" w:rsidRDefault="005E6A9E" w:rsidP="005E6A9E">
      <w:pPr>
        <w:pStyle w:val="Style1"/>
      </w:pPr>
      <w:r>
        <w:t xml:space="preserve">                                        "zpidList": [</w:t>
      </w:r>
    </w:p>
    <w:p w14:paraId="1B36753C" w14:textId="77777777" w:rsidR="005E6A9E" w:rsidRDefault="005E6A9E" w:rsidP="005E6A9E">
      <w:pPr>
        <w:pStyle w:val="Style1"/>
      </w:pPr>
      <w:r>
        <w:t xml:space="preserve">                                            19662741,</w:t>
      </w:r>
    </w:p>
    <w:p w14:paraId="133C4143" w14:textId="77777777" w:rsidR="005E6A9E" w:rsidRDefault="005E6A9E" w:rsidP="005E6A9E">
      <w:pPr>
        <w:pStyle w:val="Style1"/>
      </w:pPr>
      <w:r>
        <w:t xml:space="preserve">                                            19678678,</w:t>
      </w:r>
    </w:p>
    <w:p w14:paraId="09A05F3D" w14:textId="77777777" w:rsidR="005E6A9E" w:rsidRDefault="005E6A9E" w:rsidP="005E6A9E">
      <w:pPr>
        <w:pStyle w:val="Style1"/>
      </w:pPr>
      <w:r>
        <w:t xml:space="preserve">                                            19665140,</w:t>
      </w:r>
    </w:p>
    <w:p w14:paraId="68726DF7" w14:textId="77777777" w:rsidR="005E6A9E" w:rsidRDefault="005E6A9E" w:rsidP="005E6A9E">
      <w:pPr>
        <w:pStyle w:val="Style1"/>
      </w:pPr>
      <w:r>
        <w:t xml:space="preserve">                                            19592656,</w:t>
      </w:r>
    </w:p>
    <w:p w14:paraId="08F18F86" w14:textId="77777777" w:rsidR="005E6A9E" w:rsidRDefault="005E6A9E" w:rsidP="005E6A9E">
      <w:pPr>
        <w:pStyle w:val="Style1"/>
      </w:pPr>
      <w:r>
        <w:t xml:space="preserve">                                            19659546,</w:t>
      </w:r>
    </w:p>
    <w:p w14:paraId="361BC5A5" w14:textId="77777777" w:rsidR="005E6A9E" w:rsidRDefault="005E6A9E" w:rsidP="005E6A9E">
      <w:pPr>
        <w:pStyle w:val="Style1"/>
      </w:pPr>
      <w:r>
        <w:t xml:space="preserve">                                            19669250,</w:t>
      </w:r>
    </w:p>
    <w:p w14:paraId="627A2D18" w14:textId="77777777" w:rsidR="005E6A9E" w:rsidRDefault="005E6A9E" w:rsidP="005E6A9E">
      <w:pPr>
        <w:pStyle w:val="Style1"/>
      </w:pPr>
      <w:r>
        <w:t xml:space="preserve">                                            19587896,</w:t>
      </w:r>
    </w:p>
    <w:p w14:paraId="0420EFFA" w14:textId="77777777" w:rsidR="005E6A9E" w:rsidRDefault="005E6A9E" w:rsidP="005E6A9E">
      <w:pPr>
        <w:pStyle w:val="Style1"/>
      </w:pPr>
      <w:r>
        <w:t xml:space="preserve">                                            2078060196</w:t>
      </w:r>
    </w:p>
    <w:p w14:paraId="7EA2FFC4" w14:textId="77777777" w:rsidR="005E6A9E" w:rsidRDefault="005E6A9E" w:rsidP="005E6A9E">
      <w:pPr>
        <w:pStyle w:val="Style1"/>
      </w:pPr>
      <w:r>
        <w:t xml:space="preserve">                                        ],</w:t>
      </w:r>
    </w:p>
    <w:p w14:paraId="4E3AFA03" w14:textId="77777777" w:rsidR="005E6A9E" w:rsidRDefault="005E6A9E" w:rsidP="005E6A9E">
      <w:pPr>
        <w:pStyle w:val="Style1"/>
      </w:pPr>
      <w:r>
        <w:t xml:space="preserve">                                        "homeInsightMap": {</w:t>
      </w:r>
    </w:p>
    <w:p w14:paraId="47963003" w14:textId="77777777" w:rsidR="005E6A9E" w:rsidRDefault="005E6A9E" w:rsidP="005E6A9E">
      <w:pPr>
        <w:pStyle w:val="Style1"/>
      </w:pPr>
      <w:r>
        <w:t xml:space="preserve">                                            "19587896": "Beautiful fireplace",</w:t>
      </w:r>
    </w:p>
    <w:p w14:paraId="67BCC4A5" w14:textId="77777777" w:rsidR="005E6A9E" w:rsidRDefault="005E6A9E" w:rsidP="005E6A9E">
      <w:pPr>
        <w:pStyle w:val="Style1"/>
      </w:pPr>
      <w:r>
        <w:t xml:space="preserve">                                            "19588249": "Brand new carpet",</w:t>
      </w:r>
    </w:p>
    <w:p w14:paraId="4FD0DAD0" w14:textId="77777777" w:rsidR="005E6A9E" w:rsidRDefault="005E6A9E" w:rsidP="005E6A9E">
      <w:pPr>
        <w:pStyle w:val="Style1"/>
      </w:pPr>
      <w:r>
        <w:t xml:space="preserve">                                            "19592656": "Beautiful pool",</w:t>
      </w:r>
    </w:p>
    <w:p w14:paraId="1A67347B" w14:textId="77777777" w:rsidR="005E6A9E" w:rsidRDefault="005E6A9E" w:rsidP="005E6A9E">
      <w:pPr>
        <w:pStyle w:val="Style1"/>
      </w:pPr>
      <w:r>
        <w:t xml:space="preserve">                                            "19659546": "Modern living",</w:t>
      </w:r>
    </w:p>
    <w:p w14:paraId="04552123" w14:textId="77777777" w:rsidR="005E6A9E" w:rsidRDefault="005E6A9E" w:rsidP="005E6A9E">
      <w:pPr>
        <w:pStyle w:val="Style1"/>
      </w:pPr>
      <w:r>
        <w:t xml:space="preserve">                                            "19662741": "Boat storage",</w:t>
      </w:r>
    </w:p>
    <w:p w14:paraId="50E4F602" w14:textId="77777777" w:rsidR="005E6A9E" w:rsidRDefault="005E6A9E" w:rsidP="005E6A9E">
      <w:pPr>
        <w:pStyle w:val="Style1"/>
      </w:pPr>
      <w:r>
        <w:t xml:space="preserve">                                            "19665140": "New wiring",</w:t>
      </w:r>
    </w:p>
    <w:p w14:paraId="7ABE90B3" w14:textId="77777777" w:rsidR="005E6A9E" w:rsidRDefault="005E6A9E" w:rsidP="005E6A9E">
      <w:pPr>
        <w:pStyle w:val="Style1"/>
      </w:pPr>
      <w:r>
        <w:t xml:space="preserve">                                            "19669250": "High ceilings",</w:t>
      </w:r>
    </w:p>
    <w:p w14:paraId="7BC22B65" w14:textId="77777777" w:rsidR="005E6A9E" w:rsidRDefault="005E6A9E" w:rsidP="005E6A9E">
      <w:pPr>
        <w:pStyle w:val="Style1"/>
      </w:pPr>
      <w:r>
        <w:t xml:space="preserve">                                            "19672880": "Large walk-in shower tile",</w:t>
      </w:r>
    </w:p>
    <w:p w14:paraId="6307B202" w14:textId="77777777" w:rsidR="005E6A9E" w:rsidRDefault="005E6A9E" w:rsidP="005E6A9E">
      <w:pPr>
        <w:pStyle w:val="Style1"/>
      </w:pPr>
      <w:r>
        <w:t xml:space="preserve">                                            "19678678": "Golf courses",</w:t>
      </w:r>
    </w:p>
    <w:p w14:paraId="3944DB5B" w14:textId="77777777" w:rsidR="005E6A9E" w:rsidRDefault="005E6A9E" w:rsidP="005E6A9E">
      <w:pPr>
        <w:pStyle w:val="Style1"/>
      </w:pPr>
      <w:r>
        <w:t xml:space="preserve">                                            "153283312": "Recessed lighting",</w:t>
      </w:r>
    </w:p>
    <w:p w14:paraId="21A009BA" w14:textId="77777777" w:rsidR="005E6A9E" w:rsidRDefault="005E6A9E" w:rsidP="005E6A9E">
      <w:pPr>
        <w:pStyle w:val="Style1"/>
      </w:pPr>
      <w:r>
        <w:t xml:space="preserve">                                            "153338144": "Private backyards",</w:t>
      </w:r>
    </w:p>
    <w:p w14:paraId="13A1EBFB" w14:textId="77777777" w:rsidR="005E6A9E" w:rsidRDefault="005E6A9E" w:rsidP="005E6A9E">
      <w:pPr>
        <w:pStyle w:val="Style1"/>
      </w:pPr>
      <w:r>
        <w:t xml:space="preserve">                                            "2053832066": "Solid pine cabinetry",</w:t>
      </w:r>
    </w:p>
    <w:p w14:paraId="45E6B3A1" w14:textId="77777777" w:rsidR="005E6A9E" w:rsidRDefault="005E6A9E" w:rsidP="005E6A9E">
      <w:pPr>
        <w:pStyle w:val="Style1"/>
      </w:pPr>
      <w:r>
        <w:t xml:space="preserve">                                            "2054491935": "Tiny home shipping container",</w:t>
      </w:r>
    </w:p>
    <w:p w14:paraId="3E861136" w14:textId="77777777" w:rsidR="005E6A9E" w:rsidRDefault="005E6A9E" w:rsidP="005E6A9E">
      <w:pPr>
        <w:pStyle w:val="Style1"/>
      </w:pPr>
      <w:r>
        <w:t xml:space="preserve">                                            "2067910005": "Basketball court",</w:t>
      </w:r>
    </w:p>
    <w:p w14:paraId="384F29C5" w14:textId="77777777" w:rsidR="005E6A9E" w:rsidRDefault="005E6A9E" w:rsidP="005E6A9E">
      <w:pPr>
        <w:pStyle w:val="Style1"/>
      </w:pPr>
      <w:r>
        <w:t xml:space="preserve">                                            "2078060196": "Community pool",</w:t>
      </w:r>
    </w:p>
    <w:p w14:paraId="50024CA6" w14:textId="77777777" w:rsidR="005E6A9E" w:rsidRDefault="005E6A9E" w:rsidP="005E6A9E">
      <w:pPr>
        <w:pStyle w:val="Style1"/>
      </w:pPr>
      <w:r>
        <w:t xml:space="preserve">                                            "2078146340": "Pool spa",</w:t>
      </w:r>
    </w:p>
    <w:p w14:paraId="03434D3B" w14:textId="77777777" w:rsidR="005E6A9E" w:rsidRDefault="005E6A9E" w:rsidP="005E6A9E">
      <w:pPr>
        <w:pStyle w:val="Style1"/>
      </w:pPr>
      <w:r>
        <w:t xml:space="preserve">                                            "2134251273": "Swimming pool"</w:t>
      </w:r>
    </w:p>
    <w:p w14:paraId="47F68A81" w14:textId="77777777" w:rsidR="005E6A9E" w:rsidRDefault="005E6A9E" w:rsidP="005E6A9E">
      <w:pPr>
        <w:pStyle w:val="Style1"/>
      </w:pPr>
      <w:r>
        <w:t xml:space="preserve">                                        }</w:t>
      </w:r>
    </w:p>
    <w:p w14:paraId="582C47F0" w14:textId="77777777" w:rsidR="005E6A9E" w:rsidRDefault="005E6A9E" w:rsidP="005E6A9E">
      <w:pPr>
        <w:pStyle w:val="Style1"/>
      </w:pPr>
      <w:r>
        <w:t xml:space="preserve">                                    },</w:t>
      </w:r>
    </w:p>
    <w:p w14:paraId="35D0A133" w14:textId="77777777" w:rsidR="005E6A9E" w:rsidRDefault="005E6A9E" w:rsidP="005E6A9E">
      <w:pPr>
        <w:pStyle w:val="Style1"/>
      </w:pPr>
      <w:r>
        <w:t xml:space="preserve">                                    {</w:t>
      </w:r>
    </w:p>
    <w:p w14:paraId="1FC4E14B" w14:textId="77777777" w:rsidR="005E6A9E" w:rsidRDefault="005E6A9E" w:rsidP="005E6A9E">
      <w:pPr>
        <w:pStyle w:val="Style1"/>
      </w:pPr>
      <w:r>
        <w:t xml:space="preserve">                                        "carouselTitle": "Trending Homes in Santa Clara, CA",</w:t>
      </w:r>
    </w:p>
    <w:p w14:paraId="5F03C3D3" w14:textId="77777777" w:rsidR="005E6A9E" w:rsidRDefault="005E6A9E" w:rsidP="005E6A9E">
      <w:pPr>
        <w:pStyle w:val="Style1"/>
      </w:pPr>
      <w:r>
        <w:t xml:space="preserve">                                        "subtitle": "Viewed and saved the most in the area over the past 24 hours",</w:t>
      </w:r>
    </w:p>
    <w:p w14:paraId="2E7C5DBB" w14:textId="77777777" w:rsidR="005E6A9E" w:rsidRDefault="005E6A9E" w:rsidP="005E6A9E">
      <w:pPr>
        <w:pStyle w:val="Style1"/>
      </w:pPr>
      <w:r>
        <w:t xml:space="preserve">                                        "contentType": "FOR_SALE",</w:t>
      </w:r>
    </w:p>
    <w:p w14:paraId="74248DDF" w14:textId="77777777" w:rsidR="005E6A9E" w:rsidRDefault="005E6A9E" w:rsidP="005E6A9E">
      <w:pPr>
        <w:pStyle w:val="Style1"/>
      </w:pPr>
      <w:r>
        <w:t xml:space="preserve">                                        "zpidList": [</w:t>
      </w:r>
    </w:p>
    <w:p w14:paraId="39639408" w14:textId="77777777" w:rsidR="005E6A9E" w:rsidRDefault="005E6A9E" w:rsidP="005E6A9E">
      <w:pPr>
        <w:pStyle w:val="Style1"/>
      </w:pPr>
      <w:r>
        <w:t xml:space="preserve">                                            19616661,</w:t>
      </w:r>
    </w:p>
    <w:p w14:paraId="3C32BFAA" w14:textId="77777777" w:rsidR="005E6A9E" w:rsidRDefault="005E6A9E" w:rsidP="005E6A9E">
      <w:pPr>
        <w:pStyle w:val="Style1"/>
      </w:pPr>
      <w:r>
        <w:t xml:space="preserve">                                            19551759,</w:t>
      </w:r>
    </w:p>
    <w:p w14:paraId="01EF9E8D" w14:textId="77777777" w:rsidR="005E6A9E" w:rsidRDefault="005E6A9E" w:rsidP="005E6A9E">
      <w:pPr>
        <w:pStyle w:val="Style1"/>
      </w:pPr>
      <w:r>
        <w:t xml:space="preserve">                                            19556590,</w:t>
      </w:r>
    </w:p>
    <w:p w14:paraId="60A226C4" w14:textId="77777777" w:rsidR="005E6A9E" w:rsidRDefault="005E6A9E" w:rsidP="005E6A9E">
      <w:pPr>
        <w:pStyle w:val="Style1"/>
      </w:pPr>
      <w:r>
        <w:t xml:space="preserve">                                            19555936,</w:t>
      </w:r>
    </w:p>
    <w:p w14:paraId="47B6191A" w14:textId="77777777" w:rsidR="005E6A9E" w:rsidRDefault="005E6A9E" w:rsidP="005E6A9E">
      <w:pPr>
        <w:pStyle w:val="Style1"/>
      </w:pPr>
      <w:r>
        <w:t xml:space="preserve">                                            59682556,</w:t>
      </w:r>
    </w:p>
    <w:p w14:paraId="2FEDDA81" w14:textId="77777777" w:rsidR="005E6A9E" w:rsidRDefault="005E6A9E" w:rsidP="005E6A9E">
      <w:pPr>
        <w:pStyle w:val="Style1"/>
      </w:pPr>
      <w:r>
        <w:t xml:space="preserve">                                            19596557,</w:t>
      </w:r>
    </w:p>
    <w:p w14:paraId="52E45B75" w14:textId="77777777" w:rsidR="005E6A9E" w:rsidRDefault="005E6A9E" w:rsidP="005E6A9E">
      <w:pPr>
        <w:pStyle w:val="Style1"/>
      </w:pPr>
      <w:r>
        <w:t xml:space="preserve">                                            243211331,</w:t>
      </w:r>
    </w:p>
    <w:p w14:paraId="1D95741E" w14:textId="77777777" w:rsidR="005E6A9E" w:rsidRDefault="005E6A9E" w:rsidP="005E6A9E">
      <w:pPr>
        <w:pStyle w:val="Style1"/>
      </w:pPr>
      <w:r>
        <w:t xml:space="preserve">                                            19553005</w:t>
      </w:r>
    </w:p>
    <w:p w14:paraId="099469DC" w14:textId="77777777" w:rsidR="005E6A9E" w:rsidRDefault="005E6A9E" w:rsidP="005E6A9E">
      <w:pPr>
        <w:pStyle w:val="Style1"/>
      </w:pPr>
      <w:r>
        <w:t xml:space="preserve">                                        ],</w:t>
      </w:r>
    </w:p>
    <w:p w14:paraId="1DADD0ED" w14:textId="77777777" w:rsidR="005E6A9E" w:rsidRDefault="005E6A9E" w:rsidP="005E6A9E">
      <w:pPr>
        <w:pStyle w:val="Style1"/>
      </w:pPr>
      <w:r>
        <w:t xml:space="preserve">                                        "homeInsightMap": {</w:t>
      </w:r>
    </w:p>
    <w:p w14:paraId="3034C9D3" w14:textId="77777777" w:rsidR="005E6A9E" w:rsidRDefault="005E6A9E" w:rsidP="005E6A9E">
      <w:pPr>
        <w:pStyle w:val="Style1"/>
      </w:pPr>
      <w:r>
        <w:t xml:space="preserve">                                            "19488129": "Fire place",</w:t>
      </w:r>
    </w:p>
    <w:p w14:paraId="742F6031" w14:textId="77777777" w:rsidR="005E6A9E" w:rsidRDefault="005E6A9E" w:rsidP="005E6A9E">
      <w:pPr>
        <w:pStyle w:val="Style1"/>
      </w:pPr>
      <w:r>
        <w:t xml:space="preserve">                                            "19490539": "Spacious detached garage",</w:t>
      </w:r>
    </w:p>
    <w:p w14:paraId="588A2F03" w14:textId="77777777" w:rsidR="005E6A9E" w:rsidRDefault="005E6A9E" w:rsidP="005E6A9E">
      <w:pPr>
        <w:pStyle w:val="Style1"/>
      </w:pPr>
      <w:r>
        <w:t xml:space="preserve">                                            "19551030": "Tennis court",</w:t>
      </w:r>
    </w:p>
    <w:p w14:paraId="483A5FA1" w14:textId="77777777" w:rsidR="005E6A9E" w:rsidRDefault="005E6A9E" w:rsidP="005E6A9E">
      <w:pPr>
        <w:pStyle w:val="Style1"/>
      </w:pPr>
      <w:r>
        <w:t xml:space="preserve">                                            "19551759": "Versatile bonus room",</w:t>
      </w:r>
    </w:p>
    <w:p w14:paraId="02737FA7" w14:textId="77777777" w:rsidR="005E6A9E" w:rsidRDefault="005E6A9E" w:rsidP="005E6A9E">
      <w:pPr>
        <w:pStyle w:val="Style1"/>
      </w:pPr>
      <w:r>
        <w:t xml:space="preserve">                                            "19553005": "Apple campus",</w:t>
      </w:r>
    </w:p>
    <w:p w14:paraId="23F4ED2E" w14:textId="77777777" w:rsidR="005E6A9E" w:rsidRDefault="005E6A9E" w:rsidP="005E6A9E">
      <w:pPr>
        <w:pStyle w:val="Style1"/>
      </w:pPr>
      <w:r>
        <w:t xml:space="preserve">                                            "19555936": "Bay window",</w:t>
      </w:r>
    </w:p>
    <w:p w14:paraId="063BCA72" w14:textId="77777777" w:rsidR="005E6A9E" w:rsidRDefault="005E6A9E" w:rsidP="005E6A9E">
      <w:pPr>
        <w:pStyle w:val="Style1"/>
      </w:pPr>
      <w:r>
        <w:t xml:space="preserve">                                            "19556590": "Coveted silicon valley",</w:t>
      </w:r>
    </w:p>
    <w:p w14:paraId="3ED21B88" w14:textId="77777777" w:rsidR="005E6A9E" w:rsidRDefault="005E6A9E" w:rsidP="005E6A9E">
      <w:pPr>
        <w:pStyle w:val="Style1"/>
      </w:pPr>
      <w:r>
        <w:t xml:space="preserve">                                            "19557467": "Swimming pool",</w:t>
      </w:r>
    </w:p>
    <w:p w14:paraId="1D76F904" w14:textId="77777777" w:rsidR="005E6A9E" w:rsidRDefault="005E6A9E" w:rsidP="005E6A9E">
      <w:pPr>
        <w:pStyle w:val="Style1"/>
      </w:pPr>
      <w:r>
        <w:t xml:space="preserve">                                            "19579503": "Nice size lot",</w:t>
      </w:r>
    </w:p>
    <w:p w14:paraId="783BC24D" w14:textId="77777777" w:rsidR="005E6A9E" w:rsidRDefault="005E6A9E" w:rsidP="005E6A9E">
      <w:pPr>
        <w:pStyle w:val="Style1"/>
      </w:pPr>
      <w:r>
        <w:t xml:space="preserve">                                            "19596557": "Heart of silicon valley",</w:t>
      </w:r>
    </w:p>
    <w:p w14:paraId="2799F87D" w14:textId="77777777" w:rsidR="005E6A9E" w:rsidRDefault="005E6A9E" w:rsidP="005E6A9E">
      <w:pPr>
        <w:pStyle w:val="Style1"/>
      </w:pPr>
      <w:r>
        <w:t xml:space="preserve">                                            "19597129": "New flooring",</w:t>
      </w:r>
    </w:p>
    <w:p w14:paraId="58DE9845" w14:textId="77777777" w:rsidR="005E6A9E" w:rsidRDefault="005E6A9E" w:rsidP="005E6A9E">
      <w:pPr>
        <w:pStyle w:val="Style1"/>
      </w:pPr>
      <w:r>
        <w:t xml:space="preserve">                                            "19597294": "Basketball courts",</w:t>
      </w:r>
    </w:p>
    <w:p w14:paraId="6E846621" w14:textId="77777777" w:rsidR="005E6A9E" w:rsidRDefault="005E6A9E" w:rsidP="005E6A9E">
      <w:pPr>
        <w:pStyle w:val="Style1"/>
      </w:pPr>
      <w:r>
        <w:t xml:space="preserve">                                            "19616661": "Apple campus",</w:t>
      </w:r>
    </w:p>
    <w:p w14:paraId="684F02BC" w14:textId="77777777" w:rsidR="005E6A9E" w:rsidRDefault="005E6A9E" w:rsidP="005E6A9E">
      <w:pPr>
        <w:pStyle w:val="Style1"/>
      </w:pPr>
      <w:r>
        <w:t xml:space="preserve">                                            "51073350": "Electric garage door",</w:t>
      </w:r>
    </w:p>
    <w:p w14:paraId="3A28E527" w14:textId="77777777" w:rsidR="005E6A9E" w:rsidRDefault="005E6A9E" w:rsidP="005E6A9E">
      <w:pPr>
        <w:pStyle w:val="Style1"/>
      </w:pPr>
      <w:r>
        <w:t xml:space="preserve">                                            "59682556": "New light fixtures",</w:t>
      </w:r>
    </w:p>
    <w:p w14:paraId="4DEBD080" w14:textId="77777777" w:rsidR="005E6A9E" w:rsidRDefault="005E6A9E" w:rsidP="005E6A9E">
      <w:pPr>
        <w:pStyle w:val="Style1"/>
      </w:pPr>
      <w:r>
        <w:t xml:space="preserve">                                            "69300186": "Central ac",</w:t>
      </w:r>
    </w:p>
    <w:p w14:paraId="6AAA9557" w14:textId="77777777" w:rsidR="005E6A9E" w:rsidRDefault="005E6A9E" w:rsidP="005E6A9E">
      <w:pPr>
        <w:pStyle w:val="Style1"/>
      </w:pPr>
      <w:r>
        <w:t xml:space="preserve">                                            "69301629": "Heated pool",</w:t>
      </w:r>
    </w:p>
    <w:p w14:paraId="2D301874" w14:textId="77777777" w:rsidR="005E6A9E" w:rsidRDefault="005E6A9E" w:rsidP="005E6A9E">
      <w:pPr>
        <w:pStyle w:val="Style1"/>
      </w:pPr>
      <w:r>
        <w:t xml:space="preserve">                                            "153218846": "Close to caltrain station",</w:t>
      </w:r>
    </w:p>
    <w:p w14:paraId="2926D88F" w14:textId="77777777" w:rsidR="005E6A9E" w:rsidRDefault="005E6A9E" w:rsidP="005E6A9E">
      <w:pPr>
        <w:pStyle w:val="Style1"/>
      </w:pPr>
      <w:r>
        <w:t xml:space="preserve">                                            "153218848": "New interior painting",</w:t>
      </w:r>
    </w:p>
    <w:p w14:paraId="524EA530" w14:textId="77777777" w:rsidR="005E6A9E" w:rsidRDefault="005E6A9E" w:rsidP="005E6A9E">
      <w:pPr>
        <w:pStyle w:val="Style1"/>
      </w:pPr>
      <w:r>
        <w:t xml:space="preserve">                                            "153249101": "Sharp triplex",</w:t>
      </w:r>
    </w:p>
    <w:p w14:paraId="2E2407F7" w14:textId="77777777" w:rsidR="005E6A9E" w:rsidRDefault="005E6A9E" w:rsidP="005E6A9E">
      <w:pPr>
        <w:pStyle w:val="Style1"/>
      </w:pPr>
      <w:r>
        <w:t xml:space="preserve">                                            "243211331": "Great natural light throughout",</w:t>
      </w:r>
    </w:p>
    <w:p w14:paraId="37526D4A" w14:textId="77777777" w:rsidR="005E6A9E" w:rsidRDefault="005E6A9E" w:rsidP="005E6A9E">
      <w:pPr>
        <w:pStyle w:val="Style1"/>
      </w:pPr>
      <w:r>
        <w:t xml:space="preserve">                                            "300481637": "Gated garage",</w:t>
      </w:r>
    </w:p>
    <w:p w14:paraId="70379290" w14:textId="77777777" w:rsidR="005E6A9E" w:rsidRDefault="005E6A9E" w:rsidP="005E6A9E">
      <w:pPr>
        <w:pStyle w:val="Style1"/>
      </w:pPr>
      <w:r>
        <w:t xml:space="preserve">                                            "300481772": "Well-appointed community room",</w:t>
      </w:r>
    </w:p>
    <w:p w14:paraId="1EFE809F" w14:textId="77777777" w:rsidR="005E6A9E" w:rsidRDefault="005E6A9E" w:rsidP="005E6A9E">
      <w:pPr>
        <w:pStyle w:val="Style1"/>
      </w:pPr>
      <w:r>
        <w:t xml:space="preserve">                                            "334416511": "Stylish quartz countertop",</w:t>
      </w:r>
    </w:p>
    <w:p w14:paraId="2499133A" w14:textId="77777777" w:rsidR="005E6A9E" w:rsidRDefault="005E6A9E" w:rsidP="005E6A9E">
      <w:pPr>
        <w:pStyle w:val="Style1"/>
      </w:pPr>
      <w:r>
        <w:t xml:space="preserve">                                            "337975007": "Contemporary fixtures",</w:t>
      </w:r>
    </w:p>
    <w:p w14:paraId="1F836C24" w14:textId="77777777" w:rsidR="005E6A9E" w:rsidRDefault="005E6A9E" w:rsidP="005E6A9E">
      <w:pPr>
        <w:pStyle w:val="Style1"/>
      </w:pPr>
      <w:r>
        <w:t xml:space="preserve">                                            "2053619019": "Single-level living",</w:t>
      </w:r>
    </w:p>
    <w:p w14:paraId="0FD87347" w14:textId="77777777" w:rsidR="005E6A9E" w:rsidRDefault="005E6A9E" w:rsidP="005E6A9E">
      <w:pPr>
        <w:pStyle w:val="Style1"/>
      </w:pPr>
      <w:r>
        <w:t xml:space="preserve">                                            "2053619024": "New home construction design",</w:t>
      </w:r>
    </w:p>
    <w:p w14:paraId="7DCB283B" w14:textId="77777777" w:rsidR="005E6A9E" w:rsidRDefault="005E6A9E" w:rsidP="005E6A9E">
      <w:pPr>
        <w:pStyle w:val="Style1"/>
      </w:pPr>
      <w:r>
        <w:t xml:space="preserve">                                            "2053619061": "Modern plan",</w:t>
      </w:r>
    </w:p>
    <w:p w14:paraId="75D35D89" w14:textId="77777777" w:rsidR="005E6A9E" w:rsidRDefault="005E6A9E" w:rsidP="005E6A9E">
      <w:pPr>
        <w:pStyle w:val="Style1"/>
      </w:pPr>
      <w:r>
        <w:t xml:space="preserve">                                            "2054613951": "Oak floors throughout",</w:t>
      </w:r>
    </w:p>
    <w:p w14:paraId="48B84595" w14:textId="77777777" w:rsidR="005E6A9E" w:rsidRDefault="005E6A9E" w:rsidP="005E6A9E">
      <w:pPr>
        <w:pStyle w:val="Style1"/>
      </w:pPr>
      <w:r>
        <w:t xml:space="preserve">                                            "2056809609": "Santana row"</w:t>
      </w:r>
    </w:p>
    <w:p w14:paraId="605245DC" w14:textId="77777777" w:rsidR="005E6A9E" w:rsidRDefault="005E6A9E" w:rsidP="005E6A9E">
      <w:pPr>
        <w:pStyle w:val="Style1"/>
      </w:pPr>
      <w:r>
        <w:t xml:space="preserve">                                        }</w:t>
      </w:r>
    </w:p>
    <w:p w14:paraId="4F4EF5DE" w14:textId="77777777" w:rsidR="005E6A9E" w:rsidRDefault="005E6A9E" w:rsidP="005E6A9E">
      <w:pPr>
        <w:pStyle w:val="Style1"/>
      </w:pPr>
      <w:r>
        <w:t xml:space="preserve">                                    },</w:t>
      </w:r>
    </w:p>
    <w:p w14:paraId="233B2389" w14:textId="77777777" w:rsidR="005E6A9E" w:rsidRDefault="005E6A9E" w:rsidP="005E6A9E">
      <w:pPr>
        <w:pStyle w:val="Style1"/>
      </w:pPr>
      <w:r>
        <w:t xml:space="preserve">                                    {</w:t>
      </w:r>
    </w:p>
    <w:p w14:paraId="2ECF091A" w14:textId="77777777" w:rsidR="005E6A9E" w:rsidRDefault="005E6A9E" w:rsidP="005E6A9E">
      <w:pPr>
        <w:pStyle w:val="Style1"/>
      </w:pPr>
      <w:r>
        <w:t xml:space="preserve">                                        "carouselTitle": "Trending Homes in Sunnyvale, CA",</w:t>
      </w:r>
    </w:p>
    <w:p w14:paraId="579CE51D" w14:textId="77777777" w:rsidR="005E6A9E" w:rsidRDefault="005E6A9E" w:rsidP="005E6A9E">
      <w:pPr>
        <w:pStyle w:val="Style1"/>
      </w:pPr>
      <w:r>
        <w:t xml:space="preserve">                                        "subtitle": "Viewed and saved the most in the area over the past 24 hours",</w:t>
      </w:r>
    </w:p>
    <w:p w14:paraId="390E6BFE" w14:textId="77777777" w:rsidR="005E6A9E" w:rsidRDefault="005E6A9E" w:rsidP="005E6A9E">
      <w:pPr>
        <w:pStyle w:val="Style1"/>
      </w:pPr>
      <w:r>
        <w:t xml:space="preserve">                                        "contentType": "FOR_SALE",</w:t>
      </w:r>
    </w:p>
    <w:p w14:paraId="7951BCAC" w14:textId="77777777" w:rsidR="005E6A9E" w:rsidRDefault="005E6A9E" w:rsidP="005E6A9E">
      <w:pPr>
        <w:pStyle w:val="Style1"/>
      </w:pPr>
      <w:r>
        <w:t xml:space="preserve">                                        "zpidList": [</w:t>
      </w:r>
    </w:p>
    <w:p w14:paraId="4FC004AD" w14:textId="77777777" w:rsidR="005E6A9E" w:rsidRDefault="005E6A9E" w:rsidP="005E6A9E">
      <w:pPr>
        <w:pStyle w:val="Style1"/>
      </w:pPr>
      <w:r>
        <w:t xml:space="preserve">                                            79842524,</w:t>
      </w:r>
    </w:p>
    <w:p w14:paraId="148033CC" w14:textId="77777777" w:rsidR="005E6A9E" w:rsidRDefault="005E6A9E" w:rsidP="005E6A9E">
      <w:pPr>
        <w:pStyle w:val="Style1"/>
      </w:pPr>
      <w:r>
        <w:t xml:space="preserve">                                            2102349405,</w:t>
      </w:r>
    </w:p>
    <w:p w14:paraId="154FCF83" w14:textId="77777777" w:rsidR="005E6A9E" w:rsidRDefault="005E6A9E" w:rsidP="005E6A9E">
      <w:pPr>
        <w:pStyle w:val="Style1"/>
      </w:pPr>
      <w:r>
        <w:t xml:space="preserve">                                            19621830,</w:t>
      </w:r>
    </w:p>
    <w:p w14:paraId="31D8831F" w14:textId="77777777" w:rsidR="005E6A9E" w:rsidRDefault="005E6A9E" w:rsidP="005E6A9E">
      <w:pPr>
        <w:pStyle w:val="Style1"/>
      </w:pPr>
      <w:r>
        <w:t xml:space="preserve">                                            300481680,</w:t>
      </w:r>
    </w:p>
    <w:p w14:paraId="5A2B0E62" w14:textId="77777777" w:rsidR="005E6A9E" w:rsidRDefault="005E6A9E" w:rsidP="005E6A9E">
      <w:pPr>
        <w:pStyle w:val="Style1"/>
      </w:pPr>
      <w:r>
        <w:t xml:space="preserve">                                            19543010,</w:t>
      </w:r>
    </w:p>
    <w:p w14:paraId="40D3A270" w14:textId="77777777" w:rsidR="005E6A9E" w:rsidRDefault="005E6A9E" w:rsidP="005E6A9E">
      <w:pPr>
        <w:pStyle w:val="Style1"/>
      </w:pPr>
      <w:r>
        <w:t xml:space="preserve">                                            19617902,</w:t>
      </w:r>
    </w:p>
    <w:p w14:paraId="120B7E8D" w14:textId="77777777" w:rsidR="005E6A9E" w:rsidRDefault="005E6A9E" w:rsidP="005E6A9E">
      <w:pPr>
        <w:pStyle w:val="Style1"/>
      </w:pPr>
      <w:r>
        <w:t xml:space="preserve">                                            19548721,</w:t>
      </w:r>
    </w:p>
    <w:p w14:paraId="5E02B539" w14:textId="77777777" w:rsidR="005E6A9E" w:rsidRDefault="005E6A9E" w:rsidP="005E6A9E">
      <w:pPr>
        <w:pStyle w:val="Style1"/>
      </w:pPr>
      <w:r>
        <w:t xml:space="preserve">                                            2126731895</w:t>
      </w:r>
    </w:p>
    <w:p w14:paraId="28EF28EB" w14:textId="77777777" w:rsidR="005E6A9E" w:rsidRDefault="005E6A9E" w:rsidP="005E6A9E">
      <w:pPr>
        <w:pStyle w:val="Style1"/>
      </w:pPr>
      <w:r>
        <w:t xml:space="preserve">                                        ],</w:t>
      </w:r>
    </w:p>
    <w:p w14:paraId="7A0197B5" w14:textId="77777777" w:rsidR="005E6A9E" w:rsidRDefault="005E6A9E" w:rsidP="005E6A9E">
      <w:pPr>
        <w:pStyle w:val="Style1"/>
      </w:pPr>
      <w:r>
        <w:t xml:space="preserve">                                        "homeInsightMap": {</w:t>
      </w:r>
    </w:p>
    <w:p w14:paraId="2A2600E1" w14:textId="77777777" w:rsidR="005E6A9E" w:rsidRDefault="005E6A9E" w:rsidP="005E6A9E">
      <w:pPr>
        <w:pStyle w:val="Style1"/>
      </w:pPr>
      <w:r>
        <w:t xml:space="preserve">                                            "19493386": "Closet doors",</w:t>
      </w:r>
    </w:p>
    <w:p w14:paraId="0EFC709D" w14:textId="77777777" w:rsidR="005E6A9E" w:rsidRDefault="005E6A9E" w:rsidP="005E6A9E">
      <w:pPr>
        <w:pStyle w:val="Style1"/>
      </w:pPr>
      <w:r>
        <w:t xml:space="preserve">                                            "19519822": "Spacious lot",</w:t>
      </w:r>
    </w:p>
    <w:p w14:paraId="0578E558" w14:textId="77777777" w:rsidR="005E6A9E" w:rsidRDefault="005E6A9E" w:rsidP="005E6A9E">
      <w:pPr>
        <w:pStyle w:val="Style1"/>
      </w:pPr>
      <w:r>
        <w:t xml:space="preserve">                                            "19520668": "Extra storage",</w:t>
      </w:r>
    </w:p>
    <w:p w14:paraId="0A031E30" w14:textId="77777777" w:rsidR="005E6A9E" w:rsidRDefault="005E6A9E" w:rsidP="005E6A9E">
      <w:pPr>
        <w:pStyle w:val="Style1"/>
      </w:pPr>
      <w:r>
        <w:t xml:space="preserve">                                            "19539324": "Small loft",</w:t>
      </w:r>
    </w:p>
    <w:p w14:paraId="34A9DA46" w14:textId="77777777" w:rsidR="005E6A9E" w:rsidRDefault="005E6A9E" w:rsidP="005E6A9E">
      <w:pPr>
        <w:pStyle w:val="Style1"/>
      </w:pPr>
      <w:r>
        <w:t xml:space="preserve">                                            "19540093": "Modern technology",</w:t>
      </w:r>
    </w:p>
    <w:p w14:paraId="73278A2A" w14:textId="77777777" w:rsidR="005E6A9E" w:rsidRDefault="005E6A9E" w:rsidP="005E6A9E">
      <w:pPr>
        <w:pStyle w:val="Style1"/>
      </w:pPr>
      <w:r>
        <w:t xml:space="preserve">                                            "19543010": "Desirable snail neighborhood",</w:t>
      </w:r>
    </w:p>
    <w:p w14:paraId="4EEC6C30" w14:textId="77777777" w:rsidR="005E6A9E" w:rsidRDefault="005E6A9E" w:rsidP="005E6A9E">
      <w:pPr>
        <w:pStyle w:val="Style1"/>
      </w:pPr>
      <w:r>
        <w:t xml:space="preserve">                                            "19544930": "Heated pool",</w:t>
      </w:r>
    </w:p>
    <w:p w14:paraId="5EFF3BE3" w14:textId="77777777" w:rsidR="005E6A9E" w:rsidRDefault="005E6A9E" w:rsidP="005E6A9E">
      <w:pPr>
        <w:pStyle w:val="Style1"/>
      </w:pPr>
      <w:r>
        <w:t xml:space="preserve">                                            "19545314": "Light fixtures",</w:t>
      </w:r>
    </w:p>
    <w:p w14:paraId="00A95420" w14:textId="77777777" w:rsidR="005E6A9E" w:rsidRDefault="005E6A9E" w:rsidP="005E6A9E">
      <w:pPr>
        <w:pStyle w:val="Style1"/>
      </w:pPr>
      <w:r>
        <w:t xml:space="preserve">                                            "19546868": "Granite counters",</w:t>
      </w:r>
    </w:p>
    <w:p w14:paraId="7B0D0F3C" w14:textId="77777777" w:rsidR="005E6A9E" w:rsidRDefault="005E6A9E" w:rsidP="005E6A9E">
      <w:pPr>
        <w:pStyle w:val="Style1"/>
      </w:pPr>
      <w:r>
        <w:t xml:space="preserve">                                            "19548721": "Workout room",</w:t>
      </w:r>
    </w:p>
    <w:p w14:paraId="3F0E792B" w14:textId="77777777" w:rsidR="005E6A9E" w:rsidRDefault="005E6A9E" w:rsidP="005E6A9E">
      <w:pPr>
        <w:pStyle w:val="Style1"/>
      </w:pPr>
      <w:r>
        <w:t xml:space="preserve">                                            "19550410": "Club house",</w:t>
      </w:r>
    </w:p>
    <w:p w14:paraId="294B3C1E" w14:textId="77777777" w:rsidR="005E6A9E" w:rsidRDefault="005E6A9E" w:rsidP="005E6A9E">
      <w:pPr>
        <w:pStyle w:val="Style1"/>
      </w:pPr>
      <w:r>
        <w:t xml:space="preserve">                                            "19616374": "Brushed nickel finishes",</w:t>
      </w:r>
    </w:p>
    <w:p w14:paraId="464E080A" w14:textId="77777777" w:rsidR="005E6A9E" w:rsidRDefault="005E6A9E" w:rsidP="005E6A9E">
      <w:pPr>
        <w:pStyle w:val="Style1"/>
      </w:pPr>
      <w:r>
        <w:t xml:space="preserve">                                            "19617902": "Gorgeous garden",</w:t>
      </w:r>
    </w:p>
    <w:p w14:paraId="3A9749DD" w14:textId="77777777" w:rsidR="005E6A9E" w:rsidRDefault="005E6A9E" w:rsidP="005E6A9E">
      <w:pPr>
        <w:pStyle w:val="Style1"/>
      </w:pPr>
      <w:r>
        <w:t xml:space="preserve">                                            "19621830": "Large backyard",</w:t>
      </w:r>
    </w:p>
    <w:p w14:paraId="58F98225" w14:textId="77777777" w:rsidR="005E6A9E" w:rsidRDefault="005E6A9E" w:rsidP="005E6A9E">
      <w:pPr>
        <w:pStyle w:val="Style1"/>
      </w:pPr>
      <w:r>
        <w:t xml:space="preserve">                                            "19624807": "Vaulted ceiling",</w:t>
      </w:r>
    </w:p>
    <w:p w14:paraId="77029DA1" w14:textId="77777777" w:rsidR="005E6A9E" w:rsidRDefault="005E6A9E" w:rsidP="005E6A9E">
      <w:pPr>
        <w:pStyle w:val="Style1"/>
      </w:pPr>
      <w:r>
        <w:t xml:space="preserve">                                            "51073703": "Natural light",</w:t>
      </w:r>
    </w:p>
    <w:p w14:paraId="3A6621AD" w14:textId="77777777" w:rsidR="005E6A9E" w:rsidRDefault="005E6A9E" w:rsidP="005E6A9E">
      <w:pPr>
        <w:pStyle w:val="Style1"/>
      </w:pPr>
      <w:r>
        <w:t xml:space="preserve">                                            "79842076": "High ceilings",</w:t>
      </w:r>
    </w:p>
    <w:p w14:paraId="7B26AACF" w14:textId="77777777" w:rsidR="005E6A9E" w:rsidRDefault="005E6A9E" w:rsidP="005E6A9E">
      <w:pPr>
        <w:pStyle w:val="Style1"/>
      </w:pPr>
      <w:r>
        <w:t xml:space="preserve">                                            "79842524": "Ample windows throughout",</w:t>
      </w:r>
    </w:p>
    <w:p w14:paraId="1573B38C" w14:textId="77777777" w:rsidR="005E6A9E" w:rsidRDefault="005E6A9E" w:rsidP="005E6A9E">
      <w:pPr>
        <w:pStyle w:val="Style1"/>
      </w:pPr>
      <w:r>
        <w:t xml:space="preserve">                                            "82960291": "New oven",</w:t>
      </w:r>
    </w:p>
    <w:p w14:paraId="12BBCE84" w14:textId="77777777" w:rsidR="005E6A9E" w:rsidRDefault="005E6A9E" w:rsidP="005E6A9E">
      <w:pPr>
        <w:pStyle w:val="Style1"/>
      </w:pPr>
      <w:r>
        <w:t xml:space="preserve">                                            "124746409": "Guest suite",</w:t>
      </w:r>
    </w:p>
    <w:p w14:paraId="49EE4A76" w14:textId="77777777" w:rsidR="005E6A9E" w:rsidRDefault="005E6A9E" w:rsidP="005E6A9E">
      <w:pPr>
        <w:pStyle w:val="Style1"/>
      </w:pPr>
      <w:r>
        <w:t xml:space="preserve">                                            "153144621": "Gleaming hardwood floors throughout",</w:t>
      </w:r>
    </w:p>
    <w:p w14:paraId="55AB66A9" w14:textId="77777777" w:rsidR="005E6A9E" w:rsidRDefault="005E6A9E" w:rsidP="005E6A9E">
      <w:pPr>
        <w:pStyle w:val="Style1"/>
      </w:pPr>
      <w:r>
        <w:t xml:space="preserve">                                            "153147224": "Sliding glass door",</w:t>
      </w:r>
    </w:p>
    <w:p w14:paraId="2B8E3A69" w14:textId="77777777" w:rsidR="005E6A9E" w:rsidRDefault="005E6A9E" w:rsidP="005E6A9E">
      <w:pPr>
        <w:pStyle w:val="Style1"/>
      </w:pPr>
      <w:r>
        <w:t xml:space="preserve">                                            "153147270": "Wood burning fireplace",</w:t>
      </w:r>
    </w:p>
    <w:p w14:paraId="0A639FE5" w14:textId="77777777" w:rsidR="005E6A9E" w:rsidRDefault="005E6A9E" w:rsidP="005E6A9E">
      <w:pPr>
        <w:pStyle w:val="Style1"/>
      </w:pPr>
      <w:r>
        <w:t xml:space="preserve">                                            "246246932": "Junior suite",</w:t>
      </w:r>
    </w:p>
    <w:p w14:paraId="2AF9CE30" w14:textId="77777777" w:rsidR="005E6A9E" w:rsidRDefault="005E6A9E" w:rsidP="005E6A9E">
      <w:pPr>
        <w:pStyle w:val="Style1"/>
      </w:pPr>
      <w:r>
        <w:t xml:space="preserve">                                            "300470012": "Modern convenience",</w:t>
      </w:r>
    </w:p>
    <w:p w14:paraId="4C67D18B" w14:textId="77777777" w:rsidR="005E6A9E" w:rsidRDefault="005E6A9E" w:rsidP="005E6A9E">
      <w:pPr>
        <w:pStyle w:val="Style1"/>
      </w:pPr>
      <w:r>
        <w:t xml:space="preserve">                                            "300481188": "Modern home",</w:t>
      </w:r>
    </w:p>
    <w:p w14:paraId="45DE8DA0" w14:textId="77777777" w:rsidR="005E6A9E" w:rsidRDefault="005E6A9E" w:rsidP="005E6A9E">
      <w:pPr>
        <w:pStyle w:val="Style1"/>
      </w:pPr>
      <w:r>
        <w:t xml:space="preserve">                                            "300481680": "Upgraded cabinets",</w:t>
      </w:r>
    </w:p>
    <w:p w14:paraId="05EBFB96" w14:textId="77777777" w:rsidR="005E6A9E" w:rsidRDefault="005E6A9E" w:rsidP="005E6A9E">
      <w:pPr>
        <w:pStyle w:val="Style1"/>
      </w:pPr>
      <w:r>
        <w:t xml:space="preserve">                                            "339009229": "Classic small-town living",</w:t>
      </w:r>
    </w:p>
    <w:p w14:paraId="491F4F68" w14:textId="77777777" w:rsidR="005E6A9E" w:rsidRDefault="005E6A9E" w:rsidP="005E6A9E">
      <w:pPr>
        <w:pStyle w:val="Style1"/>
      </w:pPr>
      <w:r>
        <w:t xml:space="preserve">                                            "2053088799": "Spacious great room",</w:t>
      </w:r>
    </w:p>
    <w:p w14:paraId="51361F2C" w14:textId="77777777" w:rsidR="005E6A9E" w:rsidRDefault="005E6A9E" w:rsidP="005E6A9E">
      <w:pPr>
        <w:pStyle w:val="Style1"/>
      </w:pPr>
      <w:r>
        <w:t xml:space="preserve">                                            "2053088918": "Spacious great room",</w:t>
      </w:r>
    </w:p>
    <w:p w14:paraId="2456C562" w14:textId="77777777" w:rsidR="005E6A9E" w:rsidRDefault="005E6A9E" w:rsidP="005E6A9E">
      <w:pPr>
        <w:pStyle w:val="Style1"/>
      </w:pPr>
      <w:r>
        <w:t xml:space="preserve">                                            "2053177297": "Dual vanity",</w:t>
      </w:r>
    </w:p>
    <w:p w14:paraId="2FDF17BF" w14:textId="77777777" w:rsidR="005E6A9E" w:rsidRDefault="005E6A9E" w:rsidP="005E6A9E">
      <w:pPr>
        <w:pStyle w:val="Style1"/>
      </w:pPr>
      <w:r>
        <w:t xml:space="preserve">                                            "2053193190": "Walk to shopping",</w:t>
      </w:r>
    </w:p>
    <w:p w14:paraId="1C9EB761" w14:textId="77777777" w:rsidR="005E6A9E" w:rsidRDefault="005E6A9E" w:rsidP="005E6A9E">
      <w:pPr>
        <w:pStyle w:val="Style1"/>
      </w:pPr>
      <w:r>
        <w:t xml:space="preserve">                                            "2054089852": "Energy-efficient homes",</w:t>
      </w:r>
    </w:p>
    <w:p w14:paraId="0FEDD889" w14:textId="77777777" w:rsidR="005E6A9E" w:rsidRDefault="005E6A9E" w:rsidP="005E6A9E">
      <w:pPr>
        <w:pStyle w:val="Style1"/>
      </w:pPr>
      <w:r>
        <w:t xml:space="preserve">                                            "2055038387": "Swimming pool",</w:t>
      </w:r>
    </w:p>
    <w:p w14:paraId="3298C082" w14:textId="77777777" w:rsidR="005E6A9E" w:rsidRDefault="005E6A9E" w:rsidP="005E6A9E">
      <w:pPr>
        <w:pStyle w:val="Style1"/>
      </w:pPr>
      <w:r>
        <w:t xml:space="preserve">                                            "2062155699": "Two-car garage",</w:t>
      </w:r>
    </w:p>
    <w:p w14:paraId="291E12AB" w14:textId="77777777" w:rsidR="005E6A9E" w:rsidRDefault="005E6A9E" w:rsidP="005E6A9E">
      <w:pPr>
        <w:pStyle w:val="Style1"/>
      </w:pPr>
      <w:r>
        <w:t xml:space="preserve">                                            "2072712237": "Southern facing windows",</w:t>
      </w:r>
    </w:p>
    <w:p w14:paraId="01BF02FD" w14:textId="77777777" w:rsidR="005E6A9E" w:rsidRDefault="005E6A9E" w:rsidP="005E6A9E">
      <w:pPr>
        <w:pStyle w:val="Style1"/>
      </w:pPr>
      <w:r>
        <w:t xml:space="preserve">                                            "2100067254": "Fence yard",</w:t>
      </w:r>
    </w:p>
    <w:p w14:paraId="17E267B9" w14:textId="77777777" w:rsidR="005E6A9E" w:rsidRDefault="005E6A9E" w:rsidP="005E6A9E">
      <w:pPr>
        <w:pStyle w:val="Style1"/>
      </w:pPr>
      <w:r>
        <w:t xml:space="preserve">                                            "2102349405": "Lofted ceilings",</w:t>
      </w:r>
    </w:p>
    <w:p w14:paraId="63B1E672" w14:textId="77777777" w:rsidR="005E6A9E" w:rsidRDefault="005E6A9E" w:rsidP="005E6A9E">
      <w:pPr>
        <w:pStyle w:val="Style1"/>
      </w:pPr>
      <w:r>
        <w:t xml:space="preserve">                                            "2126731895": "High ceilings"</w:t>
      </w:r>
    </w:p>
    <w:p w14:paraId="3AE283C6" w14:textId="77777777" w:rsidR="005E6A9E" w:rsidRDefault="005E6A9E" w:rsidP="005E6A9E">
      <w:pPr>
        <w:pStyle w:val="Style1"/>
      </w:pPr>
      <w:r>
        <w:t xml:space="preserve">                                        }</w:t>
      </w:r>
    </w:p>
    <w:p w14:paraId="1EE60D09" w14:textId="77777777" w:rsidR="005E6A9E" w:rsidRDefault="005E6A9E" w:rsidP="005E6A9E">
      <w:pPr>
        <w:pStyle w:val="Style1"/>
      </w:pPr>
      <w:r>
        <w:t xml:space="preserve">                                    }</w:t>
      </w:r>
    </w:p>
    <w:p w14:paraId="7A8EDE65" w14:textId="77777777" w:rsidR="005E6A9E" w:rsidRDefault="005E6A9E" w:rsidP="005E6A9E">
      <w:pPr>
        <w:pStyle w:val="Style1"/>
      </w:pPr>
      <w:r>
        <w:t xml:space="preserve">                                ],</w:t>
      </w:r>
    </w:p>
    <w:p w14:paraId="55F6B782" w14:textId="77777777" w:rsidR="005E6A9E" w:rsidRDefault="005E6A9E" w:rsidP="005E6A9E">
      <w:pPr>
        <w:pStyle w:val="Style1"/>
      </w:pPr>
      <w:r>
        <w:t xml:space="preserve">                                "trackingTag": "038f2a2a82d30f7bd8c78c929442f809"</w:t>
      </w:r>
    </w:p>
    <w:p w14:paraId="74EAE8F0" w14:textId="77777777" w:rsidR="005E6A9E" w:rsidRDefault="005E6A9E" w:rsidP="005E6A9E">
      <w:pPr>
        <w:pStyle w:val="Style1"/>
      </w:pPr>
      <w:r>
        <w:t xml:space="preserve">                            },</w:t>
      </w:r>
    </w:p>
    <w:p w14:paraId="72F742E9" w14:textId="77777777" w:rsidR="005E6A9E" w:rsidRDefault="005E6A9E" w:rsidP="005E6A9E">
      <w:pPr>
        <w:pStyle w:val="Style1"/>
      </w:pPr>
      <w:r>
        <w:t xml:space="preserve">                            "onsiteMessage": {</w:t>
      </w:r>
    </w:p>
    <w:p w14:paraId="12CECB13" w14:textId="77777777" w:rsidR="005E6A9E" w:rsidRDefault="005E6A9E" w:rsidP="005E6A9E">
      <w:pPr>
        <w:pStyle w:val="Style1"/>
      </w:pPr>
      <w:r>
        <w:t xml:space="preserve">                                "__typename": "OnsiteMessageResultType",</w:t>
      </w:r>
    </w:p>
    <w:p w14:paraId="22515712" w14:textId="77777777" w:rsidR="005E6A9E" w:rsidRDefault="005E6A9E" w:rsidP="005E6A9E">
      <w:pPr>
        <w:pStyle w:val="Style1"/>
      </w:pPr>
      <w:r>
        <w:t xml:space="preserve">                                "messages": [</w:t>
      </w:r>
    </w:p>
    <w:p w14:paraId="258605BD" w14:textId="77777777" w:rsidR="005E6A9E" w:rsidRDefault="005E6A9E" w:rsidP="005E6A9E">
      <w:pPr>
        <w:pStyle w:val="Style1"/>
      </w:pPr>
      <w:r>
        <w:t xml:space="preserve">                                    {</w:t>
      </w:r>
    </w:p>
    <w:p w14:paraId="2196DFFB" w14:textId="77777777" w:rsidR="005E6A9E" w:rsidRDefault="005E6A9E" w:rsidP="005E6A9E">
      <w:pPr>
        <w:pStyle w:val="Style1"/>
      </w:pPr>
      <w:r>
        <w:t xml:space="preserve">                                        "__typename": "PlacementDecisionType",</w:t>
      </w:r>
    </w:p>
    <w:p w14:paraId="341B5C21" w14:textId="77777777" w:rsidR="005E6A9E" w:rsidRDefault="005E6A9E" w:rsidP="005E6A9E">
      <w:pPr>
        <w:pStyle w:val="Style1"/>
      </w:pPr>
      <w:r>
        <w:t xml:space="preserve">                                        "skipDisplayReason": null,</w:t>
      </w:r>
    </w:p>
    <w:p w14:paraId="18AA1D75" w14:textId="77777777" w:rsidR="005E6A9E" w:rsidRDefault="005E6A9E" w:rsidP="005E6A9E">
      <w:pPr>
        <w:pStyle w:val="Style1"/>
      </w:pPr>
      <w:r>
        <w:t xml:space="preserve">                                        "shouldDisplay": true,</w:t>
      </w:r>
    </w:p>
    <w:p w14:paraId="5138BF36" w14:textId="77777777" w:rsidR="005E6A9E" w:rsidRDefault="005E6A9E" w:rsidP="005E6A9E">
      <w:pPr>
        <w:pStyle w:val="Style1"/>
      </w:pPr>
      <w:r>
        <w:t xml:space="preserve">                                        "isGlobalHoldout": false,</w:t>
      </w:r>
    </w:p>
    <w:p w14:paraId="090C4CD1" w14:textId="77777777" w:rsidR="005E6A9E" w:rsidRDefault="005E6A9E" w:rsidP="005E6A9E">
      <w:pPr>
        <w:pStyle w:val="Style1"/>
      </w:pPr>
      <w:r>
        <w:t xml:space="preserve">                                        "isPlacementHoldout": false,</w:t>
      </w:r>
    </w:p>
    <w:p w14:paraId="37EBAB5E" w14:textId="77777777" w:rsidR="005E6A9E" w:rsidRDefault="005E6A9E" w:rsidP="005E6A9E">
      <w:pPr>
        <w:pStyle w:val="Style1"/>
      </w:pPr>
      <w:r>
        <w:t xml:space="preserve">                                        "placementName": "HomePageHeroImage",</w:t>
      </w:r>
    </w:p>
    <w:p w14:paraId="671A0CE3" w14:textId="77777777" w:rsidR="005E6A9E" w:rsidRDefault="005E6A9E" w:rsidP="005E6A9E">
      <w:pPr>
        <w:pStyle w:val="Style1"/>
      </w:pPr>
      <w:r>
        <w:t xml:space="preserve">                                        "testPhase": "BASELINE",</w:t>
      </w:r>
    </w:p>
    <w:p w14:paraId="6D6D5533" w14:textId="77777777" w:rsidR="005E6A9E" w:rsidRDefault="005E6A9E" w:rsidP="005E6A9E">
      <w:pPr>
        <w:pStyle w:val="Style1"/>
      </w:pPr>
      <w:r>
        <w:t xml:space="preserve">                                        "bucket": "BASELINE_TREATMENT",</w:t>
      </w:r>
    </w:p>
    <w:p w14:paraId="166A8595" w14:textId="77777777" w:rsidR="005E6A9E" w:rsidRDefault="005E6A9E" w:rsidP="005E6A9E">
      <w:pPr>
        <w:pStyle w:val="Style1"/>
      </w:pPr>
      <w:r>
        <w:t xml:space="preserve">                                        "placementId": 2556,</w:t>
      </w:r>
    </w:p>
    <w:p w14:paraId="0F9368F1" w14:textId="77777777" w:rsidR="005E6A9E" w:rsidRDefault="005E6A9E" w:rsidP="005E6A9E">
      <w:pPr>
        <w:pStyle w:val="Style1"/>
      </w:pPr>
      <w:r>
        <w:t xml:space="preserve">                                        "passThrottle": true,</w:t>
      </w:r>
    </w:p>
    <w:p w14:paraId="252DA7CA" w14:textId="77777777" w:rsidR="005E6A9E" w:rsidRDefault="005E6A9E" w:rsidP="005E6A9E">
      <w:pPr>
        <w:pStyle w:val="Style1"/>
      </w:pPr>
      <w:r>
        <w:t xml:space="preserve">                                        "lastModified": "1698769269",</w:t>
      </w:r>
    </w:p>
    <w:p w14:paraId="638AB9BC" w14:textId="77777777" w:rsidR="005E6A9E" w:rsidRDefault="005E6A9E" w:rsidP="005E6A9E">
      <w:pPr>
        <w:pStyle w:val="Style1"/>
      </w:pPr>
      <w:r>
        <w:t xml:space="preserve">                                        "eventId": "48e72ebd-8e92-48f0-b800-2fe1699c4e0e",</w:t>
      </w:r>
    </w:p>
    <w:p w14:paraId="5C045AD4" w14:textId="77777777" w:rsidR="005E6A9E" w:rsidRDefault="005E6A9E" w:rsidP="005E6A9E">
      <w:pPr>
        <w:pStyle w:val="Style1"/>
      </w:pPr>
      <w:r>
        <w:t xml:space="preserve">                                        "decisionContext": {</w:t>
      </w:r>
    </w:p>
    <w:p w14:paraId="2E1D68AF" w14:textId="77777777" w:rsidR="005E6A9E" w:rsidRDefault="005E6A9E" w:rsidP="005E6A9E">
      <w:pPr>
        <w:pStyle w:val="Style1"/>
      </w:pPr>
      <w:r>
        <w:t xml:space="preserve">                                            "guid": "30d8e80b-fd36-4bec-abbb-3d3d89749eff",</w:t>
      </w:r>
    </w:p>
    <w:p w14:paraId="3945CA1B" w14:textId="77777777" w:rsidR="005E6A9E" w:rsidRDefault="005E6A9E" w:rsidP="005E6A9E">
      <w:pPr>
        <w:pStyle w:val="Style1"/>
      </w:pPr>
      <w:r>
        <w:t xml:space="preserve">                                            "encodedZuid": "X1-ZUr30yg93ta8zt_3s95i",</w:t>
      </w:r>
    </w:p>
    <w:p w14:paraId="4567410E" w14:textId="77777777" w:rsidR="005E6A9E" w:rsidRDefault="005E6A9E" w:rsidP="005E6A9E">
      <w:pPr>
        <w:pStyle w:val="Style1"/>
      </w:pPr>
      <w:r>
        <w:t xml:space="preserve">                                            "operatingSystem": "unknown",</w:t>
      </w:r>
    </w:p>
    <w:p w14:paraId="2537885C" w14:textId="77777777" w:rsidR="005E6A9E" w:rsidRDefault="005E6A9E" w:rsidP="005E6A9E">
      <w:pPr>
        <w:pStyle w:val="Style1"/>
      </w:pPr>
      <w:r>
        <w:t xml:space="preserve">                                            "simonAudience": [</w:t>
      </w:r>
    </w:p>
    <w:p w14:paraId="5E76F5D4" w14:textId="77777777" w:rsidR="005E6A9E" w:rsidRDefault="005E6A9E" w:rsidP="005E6A9E">
      <w:pPr>
        <w:pStyle w:val="Style1"/>
      </w:pPr>
      <w:r>
        <w:t xml:space="preserve">                                                "z_renter_dreamer3p_65m_omp_230714",</w:t>
      </w:r>
    </w:p>
    <w:p w14:paraId="14C1C000" w14:textId="77777777" w:rsidR="005E6A9E" w:rsidRDefault="005E6A9E" w:rsidP="005E6A9E">
      <w:pPr>
        <w:pStyle w:val="Style1"/>
      </w:pPr>
      <w:r>
        <w:t xml:space="preserve">                                                "z_miso_eligible_all_3p_omp_081823",</w:t>
      </w:r>
    </w:p>
    <w:p w14:paraId="67EF8EBF" w14:textId="77777777" w:rsidR="005E6A9E" w:rsidRDefault="005E6A9E" w:rsidP="005E6A9E">
      <w:pPr>
        <w:pStyle w:val="Style1"/>
      </w:pPr>
      <w:r>
        <w:t xml:space="preserve">                                                "z_miso_likely-seller-miso-eligible-deciles-5-9_omp_230606",</w:t>
      </w:r>
    </w:p>
    <w:p w14:paraId="6C4431EA" w14:textId="77777777" w:rsidR="005E6A9E" w:rsidRDefault="005E6A9E" w:rsidP="005E6A9E">
      <w:pPr>
        <w:pStyle w:val="Style1"/>
      </w:pPr>
      <w:r>
        <w:t xml:space="preserve">                                                "z_zg_likely-buyer-deciles-6-9_omp_230503",</w:t>
      </w:r>
    </w:p>
    <w:p w14:paraId="0F3BD9DE" w14:textId="77777777" w:rsidR="005E6A9E" w:rsidRDefault="005E6A9E" w:rsidP="005E6A9E">
      <w:pPr>
        <w:pStyle w:val="Style1"/>
      </w:pPr>
      <w:r>
        <w:t xml:space="preserve">                                                "z_miso_likely-seller-miso-eligible-all-deciles-5-9_omp_230721"</w:t>
      </w:r>
    </w:p>
    <w:p w14:paraId="0621D6DE" w14:textId="77777777" w:rsidR="005E6A9E" w:rsidRDefault="005E6A9E" w:rsidP="005E6A9E">
      <w:pPr>
        <w:pStyle w:val="Style1"/>
      </w:pPr>
      <w:r>
        <w:t xml:space="preserve">                                            ],</w:t>
      </w:r>
    </w:p>
    <w:p w14:paraId="5B3CC57C" w14:textId="77777777" w:rsidR="005E6A9E" w:rsidRDefault="005E6A9E" w:rsidP="005E6A9E">
      <w:pPr>
        <w:pStyle w:val="Style1"/>
      </w:pPr>
      <w:r>
        <w:t xml:space="preserve">                                            "stateId": 9,</w:t>
      </w:r>
    </w:p>
    <w:p w14:paraId="457100C9" w14:textId="77777777" w:rsidR="005E6A9E" w:rsidRDefault="005E6A9E" w:rsidP="005E6A9E">
      <w:pPr>
        <w:pStyle w:val="Style1"/>
      </w:pPr>
      <w:r>
        <w:t xml:space="preserve">                                            "zipcode": 94521</w:t>
      </w:r>
    </w:p>
    <w:p w14:paraId="1B37F796" w14:textId="77777777" w:rsidR="005E6A9E" w:rsidRDefault="005E6A9E" w:rsidP="005E6A9E">
      <w:pPr>
        <w:pStyle w:val="Style1"/>
      </w:pPr>
      <w:r>
        <w:t xml:space="preserve">                                        },</w:t>
      </w:r>
    </w:p>
    <w:p w14:paraId="4D2203CB" w14:textId="77777777" w:rsidR="005E6A9E" w:rsidRDefault="005E6A9E" w:rsidP="005E6A9E">
      <w:pPr>
        <w:pStyle w:val="Style1"/>
      </w:pPr>
      <w:r>
        <w:t xml:space="preserve">                                        "selectedTreatment": {</w:t>
      </w:r>
    </w:p>
    <w:p w14:paraId="2CF85578" w14:textId="77777777" w:rsidR="005E6A9E" w:rsidRDefault="005E6A9E" w:rsidP="005E6A9E">
      <w:pPr>
        <w:pStyle w:val="Style1"/>
      </w:pPr>
      <w:r>
        <w:t xml:space="preserve">                                            "__typename": "MessageTreatmentType",</w:t>
      </w:r>
    </w:p>
    <w:p w14:paraId="4DF3A473" w14:textId="77777777" w:rsidR="005E6A9E" w:rsidRDefault="005E6A9E" w:rsidP="005E6A9E">
      <w:pPr>
        <w:pStyle w:val="Style1"/>
      </w:pPr>
      <w:r>
        <w:t xml:space="preserve">                                            "id": 5148,</w:t>
      </w:r>
    </w:p>
    <w:p w14:paraId="16F8B109" w14:textId="77777777" w:rsidR="005E6A9E" w:rsidRDefault="005E6A9E" w:rsidP="005E6A9E">
      <w:pPr>
        <w:pStyle w:val="Style1"/>
      </w:pPr>
      <w:r>
        <w:t xml:space="preserve">                                            "name": "zg_hp-hero_new-control_national-campaign",</w:t>
      </w:r>
    </w:p>
    <w:p w14:paraId="5DAC7744" w14:textId="77777777" w:rsidR="005E6A9E" w:rsidRDefault="005E6A9E" w:rsidP="005E6A9E">
      <w:pPr>
        <w:pStyle w:val="Style1"/>
      </w:pPr>
      <w:r>
        <w:t xml:space="preserve">                                            "component": "HeroImageNewCssComponent",</w:t>
      </w:r>
    </w:p>
    <w:p w14:paraId="3C68531B" w14:textId="77777777" w:rsidR="005E6A9E" w:rsidRDefault="005E6A9E" w:rsidP="005E6A9E">
      <w:pPr>
        <w:pStyle w:val="Style1"/>
      </w:pPr>
      <w:r>
        <w:t xml:space="preserve">                                            "status": "PORTFOLIO",</w:t>
      </w:r>
    </w:p>
    <w:p w14:paraId="0948FFC3" w14:textId="77777777" w:rsidR="005E6A9E" w:rsidRDefault="005E6A9E" w:rsidP="005E6A9E">
      <w:pPr>
        <w:pStyle w:val="Style1"/>
      </w:pPr>
      <w:r>
        <w:t xml:space="preserve">                                            "renderingProps": "{\"mobileImg\":{\"alt\":\"\",\"id\":5149,\"link\":\"https://cms-bedrock-prod.int.zgcp-consumer-prod-k8s.zg-int.net/krang/?attachment_id=5149\",\"caption\":\"\",\"width\":375,\"height\":308,\"src\":\"https://www.zillowstatic.com/bedrock/app/uploads/sites/5/2023/07/womanonporch_nationalcampaign_375mobile.jpg\",\"sizeSlug\":\"full\"},\"mobileImg2x\":{\"alt\":\"\",\"id\":5150,\"link\":\"https://cms-bedrock-prod.int.zgcp-consumer-prod-k8s.zg-int.net/krang/?attachment_id=5150\",\"caption\":\"\",\"width\":750,\"height\":616,\"src\":\"https://www.zillowstatic.com/bedrock/app/uploads/sites/5/2023/07/womanonporch_nationalcampaign_375mobile%402x.jpg\",\"sizeSlug\":\"full\"},\"mobileWebp\":{\"alt\":\"\",\"id\":5151,\"link\":\"https://cms-bedrock-prod.int.zgcp-consumer-prod-k8s.zg-int.net/krang/?attachment_id=5151\",\"caption\":\"\",\"width\":375,\"height\":308,\"src\":\"https://www.zillowstatic.com/bedrock/app/uploads/sites/5/2023/07/womanonporch_mobile375.webp\",\"sizeSlug\":\"full\"},\"mobileWebp2x\":{\"alt\":\"\",\"id\":5152,\"link\":\"https://cms-bedrock-prod.int.zgcp-consumer-prod-k8s.zg-int.net/krang/?attachment_id=5152\",\"caption\":\"\",\"width\":750,\"height\":616,\"src\":\"https://www.zillowstatic.com/bedrock/app/uploads/sites/5/2023/07/womanonporch_mobile375%402x.webp\",\"sizeSlug\":\"full\"},\"tabletPortraitImg\":{\"alt\":\"\",\"id\":5153,\"link\":\"https://cms-bedrock-prod.int.zgcp-consumer-prod-k8s.zg-int.net/krang/?attachment_id=5153\",\"caption\":\"\",\"width\":768,\"height\":488,\"src\":\"https://www.zillowstatic.com/bedrock/app/uploads/sites/5/2023/07/womanonporch_nationalbrand_768w-tablet-portrait.jpg\",\"sizeSlug\":\"full\"},\"tabletPortraitImg2x\":{\"alt\":\"\",\"id\":5155,\"link\":\"https://cms-bedrock-prod.int.zgcp-consumer-prod-k8s.zg-int.net/krang/?attachment_id=5155\",\"caption\":\"\",\"width\":1536,\"height\":976,\"src\":\"https://www.zillowstatic.com/bedrock/app/uploads/sites/5/2023/07/womanonporch_nationalbrand_768w-tablet-portrait%402x.jpg\",\"sizeSlug\":\"full\"},\"tabletPortraitWebp\":{\"alt\":\"\",\"id\":4701,\"link\":\"https://cms-bedrock-prod.int.zgcp-consumer-prod-k8s.zg-int.net/krang/?attachment_id=4701\",\"caption\":\"\",\"width\":768,\"height\":488,\"src\":\"https://www.zillowstatic.com/bedrock/app/uploads/sites/5/2023/06/womanonporch_nationalcampaign_768wtabletportrait.webp\",\"sizeSlug\":\"full\"},\"tabletPortraitWebp2x\":{\"alt\":\"\",\"id\":5161,\"link\":\"https://cms-bedrock-prod.int.zgcp-consumer-prod-k8s.zg-int.net/krang/?attachment_id=5161\",\"caption\":\"\",\"width\":1536,\"height\":976,\"src\":\"https://www.zillowstatic.com/bedrock/app/uploads/sites/5/2023/07/womanonporch_nationalcampaign_768wtabletportrait%402x-1024x651.webp\",\"sizeSlug\":\"large\"},\"tabletLandscapeImg\":{\"alt\":\"\",\"id\":4705,\"link\":\"https://cms-bedrock-prod.int.zgcp-consumer-prod-k8s.zg-int.net/krang/?attachment_id=4705\",\"caption\":\"\",\"width\":1024,\"height\":598,\"src\":\"https://delivery.digitalassets.zillowgroup.com/api/public/content/Zillow_72Sunny_208_1024wtabletlandscape_CMS_Full.jpg\",\"sizeSlug\":\"full\"},\"tabletLandscapeImg2x\":{\"alt\":\"\",\"id\":4706,\"link\":\"https://cms-bedrock-prod.int.zgcp-consumer-prod-k8s.zg-int.net/krang/?attachment_id=4706\",\"caption\":\"\",\"width\":2048,\"height\":976,\"src\":\"https://delivery.digitalassets.zillowgroup.com/api/public/content/womanonporch_nationalbrand_1024w2x_CMS_Full.jpg\",\"sizeSlug\":\"full\"},\"tabletLandscapeWebp\":{\"alt\":\"\",\"id\":4708,\"link\":\"https://cms-bedrock-prod.int.zgcp-consumer-prod-k8s.zg-int.net/krang/?attachment_id=4708\",\"caption\":\"\",\"width\":1024,\"height\":488,\"src\":\"https://www.zillowstatic.com/bedrock/app/uploads/sites/5/2023/06/1024wtabletlandscape_nationalbrand.webp\",\"sizeSlug\":\"full\"},\"tabletLandscapeWebp2x\":{\"alt\":\"\",\"id\":4707,\"link\":\"https://cms-bedrock-prod.int.zgcp-consumer-prod-k8s.zg-int.net/krang/?attachment_id=4707\",\"caption\":\"\",\"width\":2048,\"height\":976,\"src\":\"https://www.zillowstatic.com/bedrock/app/uploads/sites/5/2023/06/1024w_tabletlandscape%402x_nationalbrand.webp\",\"sizeSlug\":\"full\"},\"desktopImg\":{\"alt\":\"\",\"id\":5159,\"link\":\"https://cms-bedrock-prod.int.zgcp-consumer-prod-k8s.zg-int.net/krang/?attachment_id=5159\",\"caption\":\"\",\"width\":1920,\"height\":488,\"src\":\"https://www.zillowstatic.com/bedrock/app/uploads/sites/5/2023/07/womanonporch_nationalbrand_1920w.jpg\",\"sizeSlug\":\"full\"},\"desktopImg2x\":{\"alt\":\"\",\"id\":5158,\"link\":\"https://cms-bedrock-prod.int.zgcp-consumer-prod-k8s.zg-int.net/krang/?attachment_id=5158\",\"caption\":\"\",\"width\":3840,\"height\":976,\"src\":\"https://www.zillowstatic.com/bedrock/app/uploads/sites/5/2023/07/womanonporch_nationalbrand_1920w%402x.jpg\",\"sizeSlug\":\"full\"},\"desktopWebp\":{\"alt\":\"\",\"id\":5157,\"link\":\"https://cms-bedrock-prod.int.zgcp-consumer-prod-k8s.zg-int.net/krang/?attachment_id=5157\",\"caption\":\"\",\"width\":1920,\"height\":488,\"src\":\"https://www.zillowstatic.com/bedrock/app/uploads/sites/5/2023/07/1920w_nationalbrand.webp\",\"sizeSlug\":\"full\"},\"desktopWebp2x\":{\"alt\":\"\",\"id\":5156,\"link\":\"https://cms-bedrock-prod.int.zgcp-consumer-prod-k8s.zg-int.net/krang/?attachment_id=5156\",\"caption\":\"\",\"width\":3840,\"height\":976,\"src\":\"https://www.zillowstatic.com/bedrock/app/uploads/sites/5/2023/07/1920w%402x_nationalbrand.webp\",\"sizeSlug\":\"full\"}}",</w:t>
      </w:r>
    </w:p>
    <w:p w14:paraId="5088A438" w14:textId="77777777" w:rsidR="005E6A9E" w:rsidRDefault="005E6A9E" w:rsidP="005E6A9E">
      <w:pPr>
        <w:pStyle w:val="Style1"/>
      </w:pPr>
      <w:r>
        <w:t xml:space="preserve">                                            "lastModified": "1695989787"</w:t>
      </w:r>
    </w:p>
    <w:p w14:paraId="2510E405" w14:textId="77777777" w:rsidR="005E6A9E" w:rsidRDefault="005E6A9E" w:rsidP="005E6A9E">
      <w:pPr>
        <w:pStyle w:val="Style1"/>
      </w:pPr>
      <w:r>
        <w:t xml:space="preserve">                                        },</w:t>
      </w:r>
    </w:p>
    <w:p w14:paraId="140847F8" w14:textId="77777777" w:rsidR="005E6A9E" w:rsidRDefault="005E6A9E" w:rsidP="005E6A9E">
      <w:pPr>
        <w:pStyle w:val="Style1"/>
      </w:pPr>
      <w:r>
        <w:t xml:space="preserve">                                        "qualifiedTreatments": [</w:t>
      </w:r>
    </w:p>
    <w:p w14:paraId="1CBDB8C2" w14:textId="77777777" w:rsidR="005E6A9E" w:rsidRDefault="005E6A9E" w:rsidP="005E6A9E">
      <w:pPr>
        <w:pStyle w:val="Style1"/>
      </w:pPr>
      <w:r>
        <w:t xml:space="preserve">                                            {</w:t>
      </w:r>
    </w:p>
    <w:p w14:paraId="35659EC7" w14:textId="77777777" w:rsidR="005E6A9E" w:rsidRDefault="005E6A9E" w:rsidP="005E6A9E">
      <w:pPr>
        <w:pStyle w:val="Style1"/>
      </w:pPr>
      <w:r>
        <w:t xml:space="preserve">                                                "__typename": "MessageTreatmentType",</w:t>
      </w:r>
    </w:p>
    <w:p w14:paraId="168909E5" w14:textId="77777777" w:rsidR="005E6A9E" w:rsidRDefault="005E6A9E" w:rsidP="005E6A9E">
      <w:pPr>
        <w:pStyle w:val="Style1"/>
      </w:pPr>
      <w:r>
        <w:t xml:space="preserve">                                                "id": 5148,</w:t>
      </w:r>
    </w:p>
    <w:p w14:paraId="224D4240" w14:textId="77777777" w:rsidR="005E6A9E" w:rsidRDefault="005E6A9E" w:rsidP="005E6A9E">
      <w:pPr>
        <w:pStyle w:val="Style1"/>
      </w:pPr>
      <w:r>
        <w:t xml:space="preserve">                                                "name": "zg_hp-hero_new-control_national-campaign",</w:t>
      </w:r>
    </w:p>
    <w:p w14:paraId="08F3639A" w14:textId="77777777" w:rsidR="005E6A9E" w:rsidRDefault="005E6A9E" w:rsidP="005E6A9E">
      <w:pPr>
        <w:pStyle w:val="Style1"/>
      </w:pPr>
      <w:r>
        <w:t xml:space="preserve">                                                "status": "PORTFOLIO",</w:t>
      </w:r>
    </w:p>
    <w:p w14:paraId="7C40AFF5" w14:textId="77777777" w:rsidR="005E6A9E" w:rsidRDefault="005E6A9E" w:rsidP="005E6A9E">
      <w:pPr>
        <w:pStyle w:val="Style1"/>
      </w:pPr>
      <w:r>
        <w:t xml:space="preserve">                                                "lastModified": "1695989787"</w:t>
      </w:r>
    </w:p>
    <w:p w14:paraId="58AB3FDD" w14:textId="77777777" w:rsidR="005E6A9E" w:rsidRDefault="005E6A9E" w:rsidP="005E6A9E">
      <w:pPr>
        <w:pStyle w:val="Style1"/>
      </w:pPr>
      <w:r>
        <w:t xml:space="preserve">                                            },</w:t>
      </w:r>
    </w:p>
    <w:p w14:paraId="3CBDF6D9" w14:textId="77777777" w:rsidR="005E6A9E" w:rsidRDefault="005E6A9E" w:rsidP="005E6A9E">
      <w:pPr>
        <w:pStyle w:val="Style1"/>
      </w:pPr>
      <w:r>
        <w:t xml:space="preserve">                                            {</w:t>
      </w:r>
    </w:p>
    <w:p w14:paraId="5EB3BC72" w14:textId="77777777" w:rsidR="005E6A9E" w:rsidRDefault="005E6A9E" w:rsidP="005E6A9E">
      <w:pPr>
        <w:pStyle w:val="Style1"/>
      </w:pPr>
      <w:r>
        <w:t xml:space="preserve">                                                "__typename": "MessageTreatmentType",</w:t>
      </w:r>
    </w:p>
    <w:p w14:paraId="3051448C" w14:textId="77777777" w:rsidR="005E6A9E" w:rsidRDefault="005E6A9E" w:rsidP="005E6A9E">
      <w:pPr>
        <w:pStyle w:val="Style1"/>
      </w:pPr>
      <w:r>
        <w:t xml:space="preserve">                                                "id": 4777,</w:t>
      </w:r>
    </w:p>
    <w:p w14:paraId="38BF6E40" w14:textId="77777777" w:rsidR="005E6A9E" w:rsidRDefault="005E6A9E" w:rsidP="005E6A9E">
      <w:pPr>
        <w:pStyle w:val="Style1"/>
      </w:pPr>
      <w:r>
        <w:t xml:space="preserve">                                                "name": "zg_hp-hero_attainable-v-aspirational_exterior-control-v3",</w:t>
      </w:r>
    </w:p>
    <w:p w14:paraId="22F55A5A" w14:textId="77777777" w:rsidR="005E6A9E" w:rsidRDefault="005E6A9E" w:rsidP="005E6A9E">
      <w:pPr>
        <w:pStyle w:val="Style1"/>
      </w:pPr>
      <w:r>
        <w:t xml:space="preserve">                                                "status": "PORTFOLIO",</w:t>
      </w:r>
    </w:p>
    <w:p w14:paraId="39980503" w14:textId="77777777" w:rsidR="005E6A9E" w:rsidRDefault="005E6A9E" w:rsidP="005E6A9E">
      <w:pPr>
        <w:pStyle w:val="Style1"/>
      </w:pPr>
      <w:r>
        <w:t xml:space="preserve">                                                "lastModified": "1691433812"</w:t>
      </w:r>
    </w:p>
    <w:p w14:paraId="18052786" w14:textId="77777777" w:rsidR="005E6A9E" w:rsidRDefault="005E6A9E" w:rsidP="005E6A9E">
      <w:pPr>
        <w:pStyle w:val="Style1"/>
      </w:pPr>
      <w:r>
        <w:t xml:space="preserve">                                            }</w:t>
      </w:r>
    </w:p>
    <w:p w14:paraId="18C9F495" w14:textId="77777777" w:rsidR="005E6A9E" w:rsidRDefault="005E6A9E" w:rsidP="005E6A9E">
      <w:pPr>
        <w:pStyle w:val="Style1"/>
      </w:pPr>
      <w:r>
        <w:t xml:space="preserve">                                        ]</w:t>
      </w:r>
    </w:p>
    <w:p w14:paraId="16B8B4C0" w14:textId="77777777" w:rsidR="005E6A9E" w:rsidRDefault="005E6A9E" w:rsidP="005E6A9E">
      <w:pPr>
        <w:pStyle w:val="Style1"/>
      </w:pPr>
      <w:r>
        <w:t xml:space="preserve">                                    }</w:t>
      </w:r>
    </w:p>
    <w:p w14:paraId="46FADB34" w14:textId="77777777" w:rsidR="005E6A9E" w:rsidRDefault="005E6A9E" w:rsidP="005E6A9E">
      <w:pPr>
        <w:pStyle w:val="Style1"/>
      </w:pPr>
      <w:r>
        <w:t xml:space="preserve">                                ]</w:t>
      </w:r>
    </w:p>
    <w:p w14:paraId="20B82F3C" w14:textId="77777777" w:rsidR="005E6A9E" w:rsidRDefault="005E6A9E" w:rsidP="005E6A9E">
      <w:pPr>
        <w:pStyle w:val="Style1"/>
      </w:pPr>
      <w:r>
        <w:t xml:space="preserve">                            }</w:t>
      </w:r>
    </w:p>
    <w:p w14:paraId="54F8E65D" w14:textId="77777777" w:rsidR="005E6A9E" w:rsidRDefault="005E6A9E" w:rsidP="005E6A9E">
      <w:pPr>
        <w:pStyle w:val="Style1"/>
      </w:pPr>
      <w:r>
        <w:t xml:space="preserve">                        }</w:t>
      </w:r>
    </w:p>
    <w:p w14:paraId="6BAA6842" w14:textId="77777777" w:rsidR="005E6A9E" w:rsidRDefault="005E6A9E" w:rsidP="005E6A9E">
      <w:pPr>
        <w:pStyle w:val="Style1"/>
      </w:pPr>
      <w:r>
        <w:t xml:space="preserve">                    }</w:t>
      </w:r>
    </w:p>
    <w:p w14:paraId="036E8A17" w14:textId="77777777" w:rsidR="005E6A9E" w:rsidRDefault="005E6A9E" w:rsidP="005E6A9E">
      <w:pPr>
        <w:pStyle w:val="Style1"/>
      </w:pPr>
      <w:r>
        <w:t xml:space="preserve">                },</w:t>
      </w:r>
    </w:p>
    <w:p w14:paraId="42B44D3A" w14:textId="77777777" w:rsidR="005E6A9E" w:rsidRDefault="005E6A9E" w:rsidP="005E6A9E">
      <w:pPr>
        <w:pStyle w:val="Style1"/>
      </w:pPr>
      <w:r>
        <w:t xml:space="preserve">                "page": "/buy",</w:t>
      </w:r>
    </w:p>
    <w:p w14:paraId="1A037EBE" w14:textId="77777777" w:rsidR="005E6A9E" w:rsidRDefault="005E6A9E" w:rsidP="005E6A9E">
      <w:pPr>
        <w:pStyle w:val="Style1"/>
      </w:pPr>
      <w:r>
        <w:t xml:space="preserve">                "query": {</w:t>
      </w:r>
    </w:p>
    <w:p w14:paraId="1321FC3E" w14:textId="77777777" w:rsidR="005E6A9E" w:rsidRDefault="005E6A9E" w:rsidP="005E6A9E">
      <w:pPr>
        <w:pStyle w:val="Style1"/>
      </w:pPr>
      <w:r>
        <w:t xml:space="preserve">                },</w:t>
      </w:r>
    </w:p>
    <w:p w14:paraId="19D6995D" w14:textId="77777777" w:rsidR="005E6A9E" w:rsidRDefault="005E6A9E" w:rsidP="005E6A9E">
      <w:pPr>
        <w:pStyle w:val="Style1"/>
      </w:pPr>
      <w:r>
        <w:t xml:space="preserve">                "buildId": "sEt1tJ_Vas1qsJxQHlbC-",</w:t>
      </w:r>
    </w:p>
    <w:p w14:paraId="58C63929" w14:textId="77777777" w:rsidR="005E6A9E" w:rsidRDefault="005E6A9E" w:rsidP="005E6A9E">
      <w:pPr>
        <w:pStyle w:val="Style1"/>
      </w:pPr>
      <w:r>
        <w:t xml:space="preserve">                "assetPrefix": "https://www.zillowstatic.com/s3/homepage",</w:t>
      </w:r>
    </w:p>
    <w:p w14:paraId="478BB276" w14:textId="77777777" w:rsidR="005E6A9E" w:rsidRDefault="005E6A9E" w:rsidP="005E6A9E">
      <w:pPr>
        <w:pStyle w:val="Style1"/>
      </w:pPr>
      <w:r>
        <w:t xml:space="preserve">                "runtimeConfig": {</w:t>
      </w:r>
    </w:p>
    <w:p w14:paraId="554A272B" w14:textId="77777777" w:rsidR="005E6A9E" w:rsidRDefault="005E6A9E" w:rsidP="005E6A9E">
      <w:pPr>
        <w:pStyle w:val="Style1"/>
      </w:pPr>
      <w:r>
        <w:t xml:space="preserve">                    "assetPrefix": "https://www.zillowstatic.com/s3/homepage/",</w:t>
      </w:r>
    </w:p>
    <w:p w14:paraId="18CD6F58" w14:textId="77777777" w:rsidR="005E6A9E" w:rsidRDefault="005E6A9E" w:rsidP="005E6A9E">
      <w:pPr>
        <w:pStyle w:val="Style1"/>
      </w:pPr>
      <w:r>
        <w:t xml:space="preserve">                    "staticAssetPrefix": "https://www.zillowstatic.com/s3/homepage/"</w:t>
      </w:r>
    </w:p>
    <w:p w14:paraId="1C354AD4" w14:textId="77777777" w:rsidR="005E6A9E" w:rsidRDefault="005E6A9E" w:rsidP="005E6A9E">
      <w:pPr>
        <w:pStyle w:val="Style1"/>
      </w:pPr>
      <w:r>
        <w:t xml:space="preserve">                }</w:t>
      </w:r>
    </w:p>
    <w:p w14:paraId="438461E9" w14:textId="77777777" w:rsidR="005E6A9E" w:rsidRDefault="005E6A9E" w:rsidP="005E6A9E">
      <w:pPr>
        <w:pStyle w:val="Style1"/>
      </w:pPr>
      <w:r>
        <w:t xml:space="preserve">            }&lt;/script&gt;</w:t>
      </w:r>
    </w:p>
    <w:p w14:paraId="48ACF8A4" w14:textId="77777777" w:rsidR="005E6A9E" w:rsidRDefault="005E6A9E" w:rsidP="005E6A9E">
      <w:pPr>
        <w:pStyle w:val="Style1"/>
      </w:pPr>
      <w:r>
        <w:t xml:space="preserve">        &lt;script nomodule="" src="https://www.zillowstatic.com/s3/homepage/_next/static/runtime/polyfills-9a093d9.js"&gt;&lt;/script&gt;</w:t>
      </w:r>
    </w:p>
    <w:p w14:paraId="2ECB92FB" w14:textId="77777777" w:rsidR="005E6A9E" w:rsidRDefault="005E6A9E" w:rsidP="005E6A9E">
      <w:pPr>
        <w:pStyle w:val="Style1"/>
      </w:pPr>
      <w:r>
        <w:t xml:space="preserve">        &lt;script async="" data-next-page="/buy" src="https://www.zillowstatic.com/s3/homepage/_next/static/sEt1tJ_Vas1qsJxQHlbC-/pages/buy.js"&gt;&lt;/script&gt;</w:t>
      </w:r>
    </w:p>
    <w:p w14:paraId="52D27422" w14:textId="77777777" w:rsidR="005E6A9E" w:rsidRDefault="005E6A9E" w:rsidP="005E6A9E">
      <w:pPr>
        <w:pStyle w:val="Style1"/>
      </w:pPr>
      <w:r>
        <w:t xml:space="preserve">        &lt;script async="" data-next-page="/_app" src="https://www.zillowstatic.com/s3/homepage/_next/static/sEt1tJ_Vas1qsJxQHlbC-/pages/_app.js"&gt;&lt;/script&gt;</w:t>
      </w:r>
    </w:p>
    <w:p w14:paraId="6EBE2B18" w14:textId="77777777" w:rsidR="005E6A9E" w:rsidRDefault="005E6A9E" w:rsidP="005E6A9E">
      <w:pPr>
        <w:pStyle w:val="Style1"/>
      </w:pPr>
      <w:r>
        <w:t xml:space="preserve">        &lt;script src="https://www.zillowstatic.com/s3/homepage/_next/static/runtime/webpack-75af939.js" async=""&gt;&lt;/script&gt;</w:t>
      </w:r>
    </w:p>
    <w:p w14:paraId="10882365" w14:textId="77777777" w:rsidR="005E6A9E" w:rsidRDefault="005E6A9E" w:rsidP="005E6A9E">
      <w:pPr>
        <w:pStyle w:val="Style1"/>
      </w:pPr>
      <w:r>
        <w:t xml:space="preserve">        &lt;script src="https://www.zillowstatic.com/s3/homepage/_next/static/chunks/commons.810c182.js" async=""&gt;&lt;/script&gt;</w:t>
      </w:r>
    </w:p>
    <w:p w14:paraId="51C28DEA" w14:textId="77777777" w:rsidR="005E6A9E" w:rsidRDefault="005E6A9E" w:rsidP="005E6A9E">
      <w:pPr>
        <w:pStyle w:val="Style1"/>
      </w:pPr>
      <w:r>
        <w:t xml:space="preserve">        &lt;script src="https://www.zillowstatic.com/s3/homepage/_next/static/runtime/main-1eeb3c6.js" async=""&gt;&lt;/script&gt;</w:t>
      </w:r>
    </w:p>
    <w:p w14:paraId="2FCB3B00" w14:textId="77777777" w:rsidR="005E6A9E" w:rsidRDefault="005E6A9E" w:rsidP="005E6A9E">
      <w:pPr>
        <w:pStyle w:val="Style1"/>
      </w:pPr>
      <w:r>
        <w:t xml:space="preserve">        &lt;script src="https://www.zillowstatic.com/s3/homepage/_next/static/sEt1tJ_Vas1qsJxQHlbC-/lazyComponents/lazyOmpComponents.js" async=""&gt;&lt;/script&gt;</w:t>
      </w:r>
    </w:p>
    <w:p w14:paraId="22A3458B" w14:textId="77777777" w:rsidR="005E6A9E" w:rsidRDefault="005E6A9E" w:rsidP="005E6A9E">
      <w:pPr>
        <w:pStyle w:val="Style1"/>
      </w:pPr>
      <w:r>
        <w:t xml:space="preserve">        &lt;script src="https://www.zillowstatic.com/s3/homepage/_next/static/sEt1tJ_Vas1qsJxQHlbC-/lazyComponents/searchBox.js" async=""&gt;&lt;/script&gt;</w:t>
      </w:r>
    </w:p>
    <w:p w14:paraId="6CAFB777" w14:textId="77777777" w:rsidR="005E6A9E" w:rsidRDefault="005E6A9E" w:rsidP="005E6A9E">
      <w:pPr>
        <w:pStyle w:val="Style1"/>
      </w:pPr>
      <w:r>
        <w:t xml:space="preserve">        &lt;script src="https://www.zillowstatic.com/s3/homepage/_next/static/sEt1tJ_Vas1qsJxQHlbC-/lazyComponents/pageFrame.js" async=""&gt;&lt;/script&gt;</w:t>
      </w:r>
    </w:p>
    <w:p w14:paraId="2C1E457F" w14:textId="77777777" w:rsidR="005E6A9E" w:rsidRDefault="005E6A9E" w:rsidP="005E6A9E">
      <w:pPr>
        <w:pStyle w:val="Style1"/>
      </w:pPr>
      <w:r>
        <w:t xml:space="preserve">        &lt;script src="https://www.zillowstatic.com/s3/homepage/_next/static/sEt1tJ_Vas1qsJxQHlbC-/lazyComponents/loggedInUsers.js" async=""&gt;&lt;/script&gt;</w:t>
      </w:r>
    </w:p>
    <w:p w14:paraId="205CD6F4" w14:textId="77777777" w:rsidR="005E6A9E" w:rsidRDefault="005E6A9E" w:rsidP="005E6A9E">
      <w:pPr>
        <w:pStyle w:val="Style1"/>
      </w:pPr>
      <w:r>
        <w:t xml:space="preserve">        &lt;script src="https://www.zillowstatic.com/s3/homepage/_next/static/sEt1tJ_Vas1qsJxQHlbC-/lazyComponents/homepageComponents.js" async=""&gt;&lt;/script&gt;</w:t>
      </w:r>
    </w:p>
    <w:p w14:paraId="24AF22DD" w14:textId="77777777" w:rsidR="005E6A9E" w:rsidRDefault="005E6A9E" w:rsidP="005E6A9E">
      <w:pPr>
        <w:pStyle w:val="Style1"/>
      </w:pPr>
      <w:r>
        <w:t xml:space="preserve">        &lt;script&gt;</w:t>
      </w:r>
    </w:p>
    <w:p w14:paraId="6DD9320D" w14:textId="77777777" w:rsidR="005E6A9E" w:rsidRDefault="005E6A9E" w:rsidP="005E6A9E">
      <w:pPr>
        <w:pStyle w:val="Style1"/>
      </w:pPr>
      <w:r>
        <w:t xml:space="preserve">            ua('set', 'dimension135', '1');</w:t>
      </w:r>
    </w:p>
    <w:p w14:paraId="40621EA6" w14:textId="77777777" w:rsidR="005E6A9E" w:rsidRDefault="005E6A9E" w:rsidP="005E6A9E">
      <w:pPr>
        <w:pStyle w:val="Style1"/>
      </w:pPr>
      <w:r>
        <w:t xml:space="preserve">            ua('page', window.location.pathname, {}, {</w:t>
      </w:r>
    </w:p>
    <w:p w14:paraId="0F3E9EF3" w14:textId="77777777" w:rsidR="005E6A9E" w:rsidRDefault="005E6A9E" w:rsidP="005E6A9E">
      <w:pPr>
        <w:pStyle w:val="Style1"/>
      </w:pPr>
      <w:r>
        <w:t xml:space="preserve">                newLaneEvent: {</w:t>
      </w:r>
    </w:p>
    <w:p w14:paraId="70647F2E" w14:textId="77777777" w:rsidR="005E6A9E" w:rsidRDefault="005E6A9E" w:rsidP="005E6A9E">
      <w:pPr>
        <w:pStyle w:val="Style1"/>
      </w:pPr>
      <w:r>
        <w:t xml:space="preserve">                    "clickstream_trigger": {</w:t>
      </w:r>
    </w:p>
    <w:p w14:paraId="5A6FFCAC" w14:textId="77777777" w:rsidR="005E6A9E" w:rsidRDefault="005E6A9E" w:rsidP="005E6A9E">
      <w:pPr>
        <w:pStyle w:val="Style1"/>
      </w:pPr>
      <w:r>
        <w:t xml:space="preserve">                        "trigger_location_nm": "home",</w:t>
      </w:r>
    </w:p>
    <w:p w14:paraId="153D4128" w14:textId="77777777" w:rsidR="005E6A9E" w:rsidRDefault="005E6A9E" w:rsidP="005E6A9E">
      <w:pPr>
        <w:pStyle w:val="Style1"/>
      </w:pPr>
      <w:r>
        <w:t xml:space="preserve">                        "trigger_type_nm": "view",</w:t>
      </w:r>
    </w:p>
    <w:p w14:paraId="69F959DF" w14:textId="77777777" w:rsidR="005E6A9E" w:rsidRDefault="005E6A9E" w:rsidP="005E6A9E">
      <w:pPr>
        <w:pStyle w:val="Style1"/>
      </w:pPr>
      <w:r>
        <w:t xml:space="preserve">                        "trigger_object_nm": "no_trigger_object",</w:t>
      </w:r>
    </w:p>
    <w:p w14:paraId="1DF99EA6" w14:textId="77777777" w:rsidR="005E6A9E" w:rsidRDefault="005E6A9E" w:rsidP="005E6A9E">
      <w:pPr>
        <w:pStyle w:val="Style1"/>
      </w:pPr>
      <w:r>
        <w:t xml:space="preserve">                        "trigger_source_nm": "home",</w:t>
      </w:r>
    </w:p>
    <w:p w14:paraId="0C480998" w14:textId="77777777" w:rsidR="005E6A9E" w:rsidRDefault="005E6A9E" w:rsidP="005E6A9E">
      <w:pPr>
        <w:pStyle w:val="Style1"/>
      </w:pPr>
      <w:r>
        <w:t xml:space="preserve">                        "input_selector_nm": "keyboard"</w:t>
      </w:r>
    </w:p>
    <w:p w14:paraId="42A4C40A" w14:textId="77777777" w:rsidR="005E6A9E" w:rsidRDefault="005E6A9E" w:rsidP="005E6A9E">
      <w:pPr>
        <w:pStyle w:val="Style1"/>
      </w:pPr>
      <w:r>
        <w:t xml:space="preserve">                    },</w:t>
      </w:r>
    </w:p>
    <w:p w14:paraId="460199D6" w14:textId="77777777" w:rsidR="005E6A9E" w:rsidRDefault="005E6A9E" w:rsidP="005E6A9E">
      <w:pPr>
        <w:pStyle w:val="Style1"/>
      </w:pPr>
      <w:r>
        <w:t xml:space="preserve">                    "envelope": {</w:t>
      </w:r>
    </w:p>
    <w:p w14:paraId="4677774A" w14:textId="77777777" w:rsidR="005E6A9E" w:rsidRDefault="005E6A9E" w:rsidP="005E6A9E">
      <w:pPr>
        <w:pStyle w:val="Style1"/>
      </w:pPr>
      <w:r>
        <w:t xml:space="preserve">                        "event_template_version_id": "1",</w:t>
      </w:r>
    </w:p>
    <w:p w14:paraId="702835D6" w14:textId="77777777" w:rsidR="005E6A9E" w:rsidRDefault="005E6A9E" w:rsidP="005E6A9E">
      <w:pPr>
        <w:pStyle w:val="Style1"/>
      </w:pPr>
      <w:r>
        <w:t xml:space="preserve">                        "event_type_version_id": "1",</w:t>
      </w:r>
    </w:p>
    <w:p w14:paraId="51A6386B" w14:textId="77777777" w:rsidR="005E6A9E" w:rsidRDefault="005E6A9E" w:rsidP="005E6A9E">
      <w:pPr>
        <w:pStyle w:val="Style1"/>
      </w:pPr>
      <w:r>
        <w:t xml:space="preserve">                        "event_client_start_dtm": "2024-01-29T00:05:28.322Z",</w:t>
      </w:r>
    </w:p>
    <w:p w14:paraId="70CF4D71" w14:textId="77777777" w:rsidR="005E6A9E" w:rsidRDefault="005E6A9E" w:rsidP="005E6A9E">
      <w:pPr>
        <w:pStyle w:val="Style1"/>
      </w:pPr>
      <w:r>
        <w:t xml:space="preserve">                        "event_template_id": "9",</w:t>
      </w:r>
    </w:p>
    <w:p w14:paraId="5BDAC975" w14:textId="77777777" w:rsidR="005E6A9E" w:rsidRDefault="005E6A9E" w:rsidP="005E6A9E">
      <w:pPr>
        <w:pStyle w:val="Style1"/>
      </w:pPr>
      <w:r>
        <w:t xml:space="preserve">                        "event_type_id": "43"</w:t>
      </w:r>
    </w:p>
    <w:p w14:paraId="736F6C6F" w14:textId="77777777" w:rsidR="005E6A9E" w:rsidRDefault="005E6A9E" w:rsidP="005E6A9E">
      <w:pPr>
        <w:pStyle w:val="Style1"/>
      </w:pPr>
      <w:r>
        <w:t xml:space="preserve">                    },</w:t>
      </w:r>
    </w:p>
    <w:p w14:paraId="149FE3D9" w14:textId="77777777" w:rsidR="005E6A9E" w:rsidRDefault="005E6A9E" w:rsidP="005E6A9E">
      <w:pPr>
        <w:pStyle w:val="Style1"/>
      </w:pPr>
      <w:r>
        <w:t xml:space="preserve">                    "semantic": {</w:t>
      </w:r>
    </w:p>
    <w:p w14:paraId="54F4C9AE" w14:textId="77777777" w:rsidR="005E6A9E" w:rsidRDefault="005E6A9E" w:rsidP="005E6A9E">
      <w:pPr>
        <w:pStyle w:val="Style1"/>
      </w:pPr>
      <w:r>
        <w:t xml:space="preserve">                        "topic_tag_txt": ["home"],</w:t>
      </w:r>
    </w:p>
    <w:p w14:paraId="4DEA0DD9" w14:textId="77777777" w:rsidR="005E6A9E" w:rsidRDefault="005E6A9E" w:rsidP="005E6A9E">
      <w:pPr>
        <w:pStyle w:val="Style1"/>
      </w:pPr>
      <w:r>
        <w:t xml:space="preserve">                        "semantic_event_nm": "view_content"</w:t>
      </w:r>
    </w:p>
    <w:p w14:paraId="27221E6B" w14:textId="77777777" w:rsidR="005E6A9E" w:rsidRDefault="005E6A9E" w:rsidP="005E6A9E">
      <w:pPr>
        <w:pStyle w:val="Style1"/>
      </w:pPr>
      <w:r>
        <w:t xml:space="preserve">                    },</w:t>
      </w:r>
    </w:p>
    <w:p w14:paraId="62F5A784" w14:textId="77777777" w:rsidR="005E6A9E" w:rsidRDefault="005E6A9E" w:rsidP="005E6A9E">
      <w:pPr>
        <w:pStyle w:val="Style1"/>
      </w:pPr>
      <w:r>
        <w:t xml:space="preserve">                    "home_page": {</w:t>
      </w:r>
    </w:p>
    <w:p w14:paraId="05285916" w14:textId="77777777" w:rsidR="005E6A9E" w:rsidRDefault="005E6A9E" w:rsidP="005E6A9E">
      <w:pPr>
        <w:pStyle w:val="Style1"/>
      </w:pPr>
      <w:r>
        <w:t xml:space="preserve">                        "displayed_zpids": []</w:t>
      </w:r>
    </w:p>
    <w:p w14:paraId="77EE4435" w14:textId="77777777" w:rsidR="005E6A9E" w:rsidRDefault="005E6A9E" w:rsidP="005E6A9E">
      <w:pPr>
        <w:pStyle w:val="Style1"/>
      </w:pPr>
      <w:r>
        <w:t xml:space="preserve">                    }</w:t>
      </w:r>
    </w:p>
    <w:p w14:paraId="0ABB8D55" w14:textId="77777777" w:rsidR="005E6A9E" w:rsidRDefault="005E6A9E" w:rsidP="005E6A9E">
      <w:pPr>
        <w:pStyle w:val="Style1"/>
      </w:pPr>
      <w:r>
        <w:t xml:space="preserve">                },</w:t>
      </w:r>
    </w:p>
    <w:p w14:paraId="5829B4E4" w14:textId="77777777" w:rsidR="005E6A9E" w:rsidRDefault="005E6A9E" w:rsidP="005E6A9E">
      <w:pPr>
        <w:pStyle w:val="Style1"/>
      </w:pPr>
      <w:r>
        <w:t xml:space="preserve">                integrations: {</w:t>
      </w:r>
    </w:p>
    <w:p w14:paraId="530D85D0" w14:textId="77777777" w:rsidR="005E6A9E" w:rsidRDefault="005E6A9E" w:rsidP="005E6A9E">
      <w:pPr>
        <w:pStyle w:val="Style1"/>
      </w:pPr>
      <w:r>
        <w:t xml:space="preserve">                    GaPlugin: true</w:t>
      </w:r>
    </w:p>
    <w:p w14:paraId="48D3677C" w14:textId="77777777" w:rsidR="005E6A9E" w:rsidRDefault="005E6A9E" w:rsidP="005E6A9E">
      <w:pPr>
        <w:pStyle w:val="Style1"/>
      </w:pPr>
      <w:r>
        <w:t xml:space="preserve">                },</w:t>
      </w:r>
    </w:p>
    <w:p w14:paraId="7135E19A" w14:textId="77777777" w:rsidR="005E6A9E" w:rsidRDefault="005E6A9E" w:rsidP="005E6A9E">
      <w:pPr>
        <w:pStyle w:val="Style1"/>
      </w:pPr>
      <w:r>
        <w:t xml:space="preserve">                uaMethodName: 'UA-page',</w:t>
      </w:r>
    </w:p>
    <w:p w14:paraId="3B1CBDD1" w14:textId="77777777" w:rsidR="005E6A9E" w:rsidRDefault="005E6A9E" w:rsidP="005E6A9E">
      <w:pPr>
        <w:pStyle w:val="Style1"/>
      </w:pPr>
      <w:r>
        <w:t xml:space="preserve">            });</w:t>
      </w:r>
    </w:p>
    <w:p w14:paraId="58AAD1EB" w14:textId="77777777" w:rsidR="005E6A9E" w:rsidRDefault="005E6A9E" w:rsidP="005E6A9E">
      <w:pPr>
        <w:pStyle w:val="Style1"/>
      </w:pPr>
      <w:r>
        <w:t xml:space="preserve">        &lt;/script&gt;</w:t>
      </w:r>
    </w:p>
    <w:p w14:paraId="2C43F9CA" w14:textId="77777777" w:rsidR="005E6A9E" w:rsidRDefault="005E6A9E" w:rsidP="005E6A9E">
      <w:pPr>
        <w:pStyle w:val="Style1"/>
      </w:pPr>
      <w:r>
        <w:t xml:space="preserve">        &lt;div data-testid="footer"&gt;</w:t>
      </w:r>
    </w:p>
    <w:p w14:paraId="46D296EB" w14:textId="77777777" w:rsidR="005E6A9E" w:rsidRDefault="005E6A9E" w:rsidP="005E6A9E">
      <w:pPr>
        <w:pStyle w:val="Style1"/>
      </w:pPr>
      <w:r>
        <w:t xml:space="preserve">            &lt;style static-data-ssr-styled-pfs="true" static-data-ssr-styled-version="5.3.11"&gt;</w:t>
      </w:r>
    </w:p>
    <w:p w14:paraId="17F49BBA" w14:textId="77777777" w:rsidR="005E6A9E" w:rsidRDefault="005E6A9E" w:rsidP="005E6A9E">
      <w:pPr>
        <w:pStyle w:val="Style1"/>
      </w:pPr>
      <w:r>
        <w:t xml:space="preserve">                .iwgVCm {</w:t>
      </w:r>
    </w:p>
    <w:p w14:paraId="1E06E6B2" w14:textId="77777777" w:rsidR="005E6A9E" w:rsidRDefault="005E6A9E" w:rsidP="005E6A9E">
      <w:pPr>
        <w:pStyle w:val="Style1"/>
      </w:pPr>
      <w:r>
        <w:t xml:space="preserve">                    display: inline-block;</w:t>
      </w:r>
    </w:p>
    <w:p w14:paraId="09CCF004" w14:textId="77777777" w:rsidR="005E6A9E" w:rsidRDefault="005E6A9E" w:rsidP="005E6A9E">
      <w:pPr>
        <w:pStyle w:val="Style1"/>
      </w:pPr>
      <w:r>
        <w:t xml:space="preserve">                    vertical-align: top;</w:t>
      </w:r>
    </w:p>
    <w:p w14:paraId="16208985" w14:textId="77777777" w:rsidR="005E6A9E" w:rsidRDefault="005E6A9E" w:rsidP="005E6A9E">
      <w:pPr>
        <w:pStyle w:val="Style1"/>
      </w:pPr>
      <w:r>
        <w:t xml:space="preserve">                    stroke: currentColor;</w:t>
      </w:r>
    </w:p>
    <w:p w14:paraId="79487267" w14:textId="77777777" w:rsidR="005E6A9E" w:rsidRDefault="005E6A9E" w:rsidP="005E6A9E">
      <w:pPr>
        <w:pStyle w:val="Style1"/>
      </w:pPr>
      <w:r>
        <w:t xml:space="preserve">                    fill: currentColor;</w:t>
      </w:r>
    </w:p>
    <w:p w14:paraId="6B59D75F" w14:textId="77777777" w:rsidR="005E6A9E" w:rsidRDefault="005E6A9E" w:rsidP="005E6A9E">
      <w:pPr>
        <w:pStyle w:val="Style1"/>
      </w:pPr>
      <w:r>
        <w:t xml:space="preserve">                    height: 1em;</w:t>
      </w:r>
    </w:p>
    <w:p w14:paraId="70A83E63" w14:textId="77777777" w:rsidR="005E6A9E" w:rsidRDefault="005E6A9E" w:rsidP="005E6A9E">
      <w:pPr>
        <w:pStyle w:val="Style1"/>
      </w:pPr>
      <w:r>
        <w:t xml:space="preserve">                    width: 1em;</w:t>
      </w:r>
    </w:p>
    <w:p w14:paraId="016E44F2" w14:textId="77777777" w:rsidR="005E6A9E" w:rsidRDefault="005E6A9E" w:rsidP="005E6A9E">
      <w:pPr>
        <w:pStyle w:val="Style1"/>
      </w:pPr>
      <w:r>
        <w:t xml:space="preserve">                    height: 32px;</w:t>
      </w:r>
    </w:p>
    <w:p w14:paraId="7E579775" w14:textId="77777777" w:rsidR="005E6A9E" w:rsidRDefault="005E6A9E" w:rsidP="005E6A9E">
      <w:pPr>
        <w:pStyle w:val="Style1"/>
      </w:pPr>
      <w:r>
        <w:t xml:space="preserve">                    width: 32px;</w:t>
      </w:r>
    </w:p>
    <w:p w14:paraId="015A4F68" w14:textId="77777777" w:rsidR="005E6A9E" w:rsidRDefault="005E6A9E" w:rsidP="005E6A9E">
      <w:pPr>
        <w:pStyle w:val="Style1"/>
      </w:pPr>
      <w:r>
        <w:t xml:space="preserve">                }</w:t>
      </w:r>
    </w:p>
    <w:p w14:paraId="00A4F704" w14:textId="77777777" w:rsidR="005E6A9E" w:rsidRDefault="005E6A9E" w:rsidP="005E6A9E">
      <w:pPr>
        <w:pStyle w:val="Style1"/>
      </w:pPr>
    </w:p>
    <w:p w14:paraId="53A50AB4" w14:textId="77777777" w:rsidR="005E6A9E" w:rsidRDefault="005E6A9E" w:rsidP="005E6A9E">
      <w:pPr>
        <w:pStyle w:val="Style1"/>
      </w:pPr>
      <w:r>
        <w:t xml:space="preserve">                /*!sc*/</w:t>
      </w:r>
    </w:p>
    <w:p w14:paraId="7D986DD8" w14:textId="77777777" w:rsidR="005E6A9E" w:rsidRDefault="005E6A9E" w:rsidP="005E6A9E">
      <w:pPr>
        <w:pStyle w:val="Style1"/>
      </w:pPr>
      <w:r>
        <w:t xml:space="preserve">                data-styled-pfs.g3[id="Icon-c11n-8-62-4__sc-13llmml-0"] {</w:t>
      </w:r>
    </w:p>
    <w:p w14:paraId="5BBAEFE1" w14:textId="77777777" w:rsidR="005E6A9E" w:rsidRDefault="005E6A9E" w:rsidP="005E6A9E">
      <w:pPr>
        <w:pStyle w:val="Style1"/>
      </w:pPr>
      <w:r>
        <w:t xml:space="preserve">                    content: "iwgVCm,"</w:t>
      </w:r>
    </w:p>
    <w:p w14:paraId="2D9160AF" w14:textId="77777777" w:rsidR="005E6A9E" w:rsidRDefault="005E6A9E" w:rsidP="005E6A9E">
      <w:pPr>
        <w:pStyle w:val="Style1"/>
      </w:pPr>
      <w:r>
        <w:t xml:space="preserve">                }</w:t>
      </w:r>
    </w:p>
    <w:p w14:paraId="3D36DA2A" w14:textId="77777777" w:rsidR="005E6A9E" w:rsidRDefault="005E6A9E" w:rsidP="005E6A9E">
      <w:pPr>
        <w:pStyle w:val="Style1"/>
      </w:pPr>
    </w:p>
    <w:p w14:paraId="7C5C46C2" w14:textId="77777777" w:rsidR="005E6A9E" w:rsidRDefault="005E6A9E" w:rsidP="005E6A9E">
      <w:pPr>
        <w:pStyle w:val="Style1"/>
      </w:pPr>
      <w:r>
        <w:t xml:space="preserve">                /*!sc*/</w:t>
      </w:r>
    </w:p>
    <w:p w14:paraId="7B1387F2" w14:textId="77777777" w:rsidR="005E6A9E" w:rsidRDefault="005E6A9E" w:rsidP="005E6A9E">
      <w:pPr>
        <w:pStyle w:val="Style1"/>
      </w:pPr>
      <w:r>
        <w:t xml:space="preserve">                .dzsPTj {</w:t>
      </w:r>
    </w:p>
    <w:p w14:paraId="37533857" w14:textId="77777777" w:rsidR="005E6A9E" w:rsidRDefault="005E6A9E" w:rsidP="005E6A9E">
      <w:pPr>
        <w:pStyle w:val="Style1"/>
      </w:pPr>
      <w:r>
        <w:t xml:space="preserve">                    color: #54545A;</w:t>
      </w:r>
    </w:p>
    <w:p w14:paraId="0EA52AF7" w14:textId="77777777" w:rsidR="005E6A9E" w:rsidRDefault="005E6A9E" w:rsidP="005E6A9E">
      <w:pPr>
        <w:pStyle w:val="Style1"/>
      </w:pPr>
      <w:r>
        <w:t xml:space="preserve">                    -webkit-font-smoothing: antialiased;</w:t>
      </w:r>
    </w:p>
    <w:p w14:paraId="716DF289" w14:textId="77777777" w:rsidR="005E6A9E" w:rsidRDefault="005E6A9E" w:rsidP="005E6A9E">
      <w:pPr>
        <w:pStyle w:val="Style1"/>
      </w:pPr>
      <w:r>
        <w:t xml:space="preserve">                    -moz-osx-font-smoothing: grayscale;</w:t>
      </w:r>
    </w:p>
    <w:p w14:paraId="21FE6370" w14:textId="77777777" w:rsidR="005E6A9E" w:rsidRDefault="005E6A9E" w:rsidP="005E6A9E">
      <w:pPr>
        <w:pStyle w:val="Style1"/>
      </w:pPr>
      <w:r>
        <w:t xml:space="preserve">                    text-transform: none;</w:t>
      </w:r>
    </w:p>
    <w:p w14:paraId="3739884B" w14:textId="77777777" w:rsidR="005E6A9E" w:rsidRDefault="005E6A9E" w:rsidP="005E6A9E">
      <w:pPr>
        <w:pStyle w:val="Style1"/>
      </w:pPr>
      <w:r>
        <w:t xml:space="preserve">                    font-family: "Open Sans","Adjusted Arial",Tahoma,Geneva,sans-serif;</w:t>
      </w:r>
    </w:p>
    <w:p w14:paraId="352E7F76" w14:textId="77777777" w:rsidR="005E6A9E" w:rsidRDefault="005E6A9E" w:rsidP="005E6A9E">
      <w:pPr>
        <w:pStyle w:val="Style1"/>
      </w:pPr>
      <w:r>
        <w:t xml:space="preserve">                    font-weight: 400;</w:t>
      </w:r>
    </w:p>
    <w:p w14:paraId="53DCA004" w14:textId="77777777" w:rsidR="005E6A9E" w:rsidRDefault="005E6A9E" w:rsidP="005E6A9E">
      <w:pPr>
        <w:pStyle w:val="Style1"/>
      </w:pPr>
      <w:r>
        <w:t xml:space="preserve">                    font-size: 10px;</w:t>
      </w:r>
    </w:p>
    <w:p w14:paraId="51F3A49A" w14:textId="77777777" w:rsidR="005E6A9E" w:rsidRDefault="005E6A9E" w:rsidP="005E6A9E">
      <w:pPr>
        <w:pStyle w:val="Style1"/>
      </w:pPr>
      <w:r>
        <w:t xml:space="preserve">                    line-height: 16px;</w:t>
      </w:r>
    </w:p>
    <w:p w14:paraId="0AFE780C" w14:textId="77777777" w:rsidR="005E6A9E" w:rsidRDefault="005E6A9E" w:rsidP="005E6A9E">
      <w:pPr>
        <w:pStyle w:val="Style1"/>
      </w:pPr>
      <w:r>
        <w:t xml:space="preserve">                    margin: 0;</w:t>
      </w:r>
    </w:p>
    <w:p w14:paraId="5F501E81" w14:textId="77777777" w:rsidR="005E6A9E" w:rsidRDefault="005E6A9E" w:rsidP="005E6A9E">
      <w:pPr>
        <w:pStyle w:val="Style1"/>
      </w:pPr>
      <w:r>
        <w:t xml:space="preserve">                }</w:t>
      </w:r>
    </w:p>
    <w:p w14:paraId="1FAF12E8" w14:textId="77777777" w:rsidR="005E6A9E" w:rsidRDefault="005E6A9E" w:rsidP="005E6A9E">
      <w:pPr>
        <w:pStyle w:val="Style1"/>
      </w:pPr>
    </w:p>
    <w:p w14:paraId="1A75122B" w14:textId="77777777" w:rsidR="005E6A9E" w:rsidRDefault="005E6A9E" w:rsidP="005E6A9E">
      <w:pPr>
        <w:pStyle w:val="Style1"/>
      </w:pPr>
      <w:r>
        <w:t xml:space="preserve">                /*!sc*/</w:t>
      </w:r>
    </w:p>
    <w:p w14:paraId="1846C4D4" w14:textId="77777777" w:rsidR="005E6A9E" w:rsidRDefault="005E6A9E" w:rsidP="005E6A9E">
      <w:pPr>
        <w:pStyle w:val="Style1"/>
      </w:pPr>
      <w:r>
        <w:t xml:space="preserve">                .dzsPTj &gt; .Icon-c11n-8-62-4__sc-13llmml-0 {</w:t>
      </w:r>
    </w:p>
    <w:p w14:paraId="6DF9BE3F" w14:textId="77777777" w:rsidR="005E6A9E" w:rsidRDefault="005E6A9E" w:rsidP="005E6A9E">
      <w:pPr>
        <w:pStyle w:val="Style1"/>
      </w:pPr>
      <w:r>
        <w:t xml:space="preserve">                    margin-top: 3px;</w:t>
      </w:r>
    </w:p>
    <w:p w14:paraId="210470CC" w14:textId="77777777" w:rsidR="005E6A9E" w:rsidRDefault="005E6A9E" w:rsidP="005E6A9E">
      <w:pPr>
        <w:pStyle w:val="Style1"/>
      </w:pPr>
      <w:r>
        <w:t xml:space="preserve">                }</w:t>
      </w:r>
    </w:p>
    <w:p w14:paraId="426809F7" w14:textId="77777777" w:rsidR="005E6A9E" w:rsidRDefault="005E6A9E" w:rsidP="005E6A9E">
      <w:pPr>
        <w:pStyle w:val="Style1"/>
      </w:pPr>
    </w:p>
    <w:p w14:paraId="2C5329FD" w14:textId="77777777" w:rsidR="005E6A9E" w:rsidRDefault="005E6A9E" w:rsidP="005E6A9E">
      <w:pPr>
        <w:pStyle w:val="Style1"/>
      </w:pPr>
      <w:r>
        <w:t xml:space="preserve">                /*!sc*/</w:t>
      </w:r>
    </w:p>
    <w:p w14:paraId="0D7E9FE9" w14:textId="77777777" w:rsidR="005E6A9E" w:rsidRDefault="005E6A9E" w:rsidP="005E6A9E">
      <w:pPr>
        <w:pStyle w:val="Style1"/>
      </w:pPr>
      <w:r>
        <w:t xml:space="preserve">                .dzsPTj strong,.dzsPTj b {</w:t>
      </w:r>
    </w:p>
    <w:p w14:paraId="4DC96EAF" w14:textId="77777777" w:rsidR="005E6A9E" w:rsidRDefault="005E6A9E" w:rsidP="005E6A9E">
      <w:pPr>
        <w:pStyle w:val="Style1"/>
      </w:pPr>
      <w:r>
        <w:t xml:space="preserve">                    font-weight: 700;</w:t>
      </w:r>
    </w:p>
    <w:p w14:paraId="43A7FC87" w14:textId="77777777" w:rsidR="005E6A9E" w:rsidRDefault="005E6A9E" w:rsidP="005E6A9E">
      <w:pPr>
        <w:pStyle w:val="Style1"/>
      </w:pPr>
      <w:r>
        <w:t xml:space="preserve">                }</w:t>
      </w:r>
    </w:p>
    <w:p w14:paraId="1E8F8F6D" w14:textId="77777777" w:rsidR="005E6A9E" w:rsidRDefault="005E6A9E" w:rsidP="005E6A9E">
      <w:pPr>
        <w:pStyle w:val="Style1"/>
      </w:pPr>
    </w:p>
    <w:p w14:paraId="047E0DE9" w14:textId="77777777" w:rsidR="005E6A9E" w:rsidRDefault="005E6A9E" w:rsidP="005E6A9E">
      <w:pPr>
        <w:pStyle w:val="Style1"/>
      </w:pPr>
      <w:r>
        <w:t xml:space="preserve">                /*!sc*/</w:t>
      </w:r>
    </w:p>
    <w:p w14:paraId="72E857CB" w14:textId="77777777" w:rsidR="005E6A9E" w:rsidRDefault="005E6A9E" w:rsidP="005E6A9E">
      <w:pPr>
        <w:pStyle w:val="Style1"/>
      </w:pPr>
      <w:r>
        <w:t xml:space="preserve">                .dzsPTj em,.dzsPTj i {</w:t>
      </w:r>
    </w:p>
    <w:p w14:paraId="567CF0C5" w14:textId="77777777" w:rsidR="005E6A9E" w:rsidRDefault="005E6A9E" w:rsidP="005E6A9E">
      <w:pPr>
        <w:pStyle w:val="Style1"/>
      </w:pPr>
      <w:r>
        <w:t xml:space="preserve">                    font-style: italic;</w:t>
      </w:r>
    </w:p>
    <w:p w14:paraId="122D904F" w14:textId="77777777" w:rsidR="005E6A9E" w:rsidRDefault="005E6A9E" w:rsidP="005E6A9E">
      <w:pPr>
        <w:pStyle w:val="Style1"/>
      </w:pPr>
      <w:r>
        <w:t xml:space="preserve">                }</w:t>
      </w:r>
    </w:p>
    <w:p w14:paraId="7905D8E6" w14:textId="77777777" w:rsidR="005E6A9E" w:rsidRDefault="005E6A9E" w:rsidP="005E6A9E">
      <w:pPr>
        <w:pStyle w:val="Style1"/>
      </w:pPr>
    </w:p>
    <w:p w14:paraId="705EE437" w14:textId="77777777" w:rsidR="005E6A9E" w:rsidRDefault="005E6A9E" w:rsidP="005E6A9E">
      <w:pPr>
        <w:pStyle w:val="Style1"/>
      </w:pPr>
      <w:r>
        <w:t xml:space="preserve">                /*!sc*/</w:t>
      </w:r>
    </w:p>
    <w:p w14:paraId="03660B25" w14:textId="77777777" w:rsidR="005E6A9E" w:rsidRDefault="005E6A9E" w:rsidP="005E6A9E">
      <w:pPr>
        <w:pStyle w:val="Style1"/>
      </w:pPr>
      <w:r>
        <w:t xml:space="preserve">                data-styled-pfs.g5[id="Text-c11n-8-62-4__sc-aiai24-0"] {</w:t>
      </w:r>
    </w:p>
    <w:p w14:paraId="7CC632F9" w14:textId="77777777" w:rsidR="005E6A9E" w:rsidRDefault="005E6A9E" w:rsidP="005E6A9E">
      <w:pPr>
        <w:pStyle w:val="Style1"/>
      </w:pPr>
      <w:r>
        <w:t xml:space="preserve">                    content: "dzsPTj,"</w:t>
      </w:r>
    </w:p>
    <w:p w14:paraId="5A9E84EC" w14:textId="77777777" w:rsidR="005E6A9E" w:rsidRDefault="005E6A9E" w:rsidP="005E6A9E">
      <w:pPr>
        <w:pStyle w:val="Style1"/>
      </w:pPr>
      <w:r>
        <w:t xml:space="preserve">                }</w:t>
      </w:r>
    </w:p>
    <w:p w14:paraId="0E5E455A" w14:textId="77777777" w:rsidR="005E6A9E" w:rsidRDefault="005E6A9E" w:rsidP="005E6A9E">
      <w:pPr>
        <w:pStyle w:val="Style1"/>
      </w:pPr>
    </w:p>
    <w:p w14:paraId="51974B96" w14:textId="77777777" w:rsidR="005E6A9E" w:rsidRDefault="005E6A9E" w:rsidP="005E6A9E">
      <w:pPr>
        <w:pStyle w:val="Style1"/>
      </w:pPr>
      <w:r>
        <w:t xml:space="preserve">                /*!sc*/</w:t>
      </w:r>
    </w:p>
    <w:p w14:paraId="343B94AE" w14:textId="77777777" w:rsidR="005E6A9E" w:rsidRDefault="005E6A9E" w:rsidP="005E6A9E">
      <w:pPr>
        <w:pStyle w:val="Style1"/>
      </w:pPr>
      <w:r>
        <w:t xml:space="preserve">                .bxnNjh {</w:t>
      </w:r>
    </w:p>
    <w:p w14:paraId="6CC3B338" w14:textId="77777777" w:rsidR="005E6A9E" w:rsidRDefault="005E6A9E" w:rsidP="005E6A9E">
      <w:pPr>
        <w:pStyle w:val="Style1"/>
      </w:pPr>
      <w:r>
        <w:t xml:space="preserve">                    cursor: pointer;</w:t>
      </w:r>
    </w:p>
    <w:p w14:paraId="2ABF6DA5" w14:textId="77777777" w:rsidR="005E6A9E" w:rsidRDefault="005E6A9E" w:rsidP="005E6A9E">
      <w:pPr>
        <w:pStyle w:val="Style1"/>
      </w:pPr>
      <w:r>
        <w:t xml:space="preserve">                    font-size: inherit;</w:t>
      </w:r>
    </w:p>
    <w:p w14:paraId="0CDE27FD" w14:textId="77777777" w:rsidR="005E6A9E" w:rsidRDefault="005E6A9E" w:rsidP="005E6A9E">
      <w:pPr>
        <w:pStyle w:val="Style1"/>
      </w:pPr>
      <w:r>
        <w:t xml:space="preserve">                    font-weight: inherit;</w:t>
      </w:r>
    </w:p>
    <w:p w14:paraId="41B0CE9B" w14:textId="77777777" w:rsidR="005E6A9E" w:rsidRDefault="005E6A9E" w:rsidP="005E6A9E">
      <w:pPr>
        <w:pStyle w:val="Style1"/>
      </w:pPr>
      <w:r>
        <w:t xml:space="preserve">                    -webkit-text-decoration: underline;</w:t>
      </w:r>
    </w:p>
    <w:p w14:paraId="36F2E4E7" w14:textId="77777777" w:rsidR="005E6A9E" w:rsidRDefault="005E6A9E" w:rsidP="005E6A9E">
      <w:pPr>
        <w:pStyle w:val="Style1"/>
      </w:pPr>
      <w:r>
        <w:t xml:space="preserve">                    text-decoration: underline;</w:t>
      </w:r>
    </w:p>
    <w:p w14:paraId="1F444E88" w14:textId="77777777" w:rsidR="005E6A9E" w:rsidRDefault="005E6A9E" w:rsidP="005E6A9E">
      <w:pPr>
        <w:pStyle w:val="Style1"/>
      </w:pPr>
      <w:r>
        <w:t xml:space="preserve">                    outline: none;</w:t>
      </w:r>
    </w:p>
    <w:p w14:paraId="1A857E5E" w14:textId="77777777" w:rsidR="005E6A9E" w:rsidRDefault="005E6A9E" w:rsidP="005E6A9E">
      <w:pPr>
        <w:pStyle w:val="Style1"/>
      </w:pPr>
      <w:r>
        <w:t xml:space="preserve">                    box-shadow: none;</w:t>
      </w:r>
    </w:p>
    <w:p w14:paraId="0E4D9027" w14:textId="77777777" w:rsidR="005E6A9E" w:rsidRDefault="005E6A9E" w:rsidP="005E6A9E">
      <w:pPr>
        <w:pStyle w:val="Style1"/>
      </w:pPr>
      <w:r>
        <w:t xml:space="preserve">                }</w:t>
      </w:r>
    </w:p>
    <w:p w14:paraId="509FDDE4" w14:textId="77777777" w:rsidR="005E6A9E" w:rsidRDefault="005E6A9E" w:rsidP="005E6A9E">
      <w:pPr>
        <w:pStyle w:val="Style1"/>
      </w:pPr>
    </w:p>
    <w:p w14:paraId="201056BC" w14:textId="77777777" w:rsidR="005E6A9E" w:rsidRDefault="005E6A9E" w:rsidP="005E6A9E">
      <w:pPr>
        <w:pStyle w:val="Style1"/>
      </w:pPr>
      <w:r>
        <w:t xml:space="preserve">                /*!sc*/</w:t>
      </w:r>
    </w:p>
    <w:p w14:paraId="2DDC3B25" w14:textId="77777777" w:rsidR="005E6A9E" w:rsidRDefault="005E6A9E" w:rsidP="005E6A9E">
      <w:pPr>
        <w:pStyle w:val="Style1"/>
      </w:pPr>
      <w:r>
        <w:t xml:space="preserve">                .bxnNjh,.bxnNjh:focus {</w:t>
      </w:r>
    </w:p>
    <w:p w14:paraId="74D5D3E7" w14:textId="77777777" w:rsidR="005E6A9E" w:rsidRDefault="005E6A9E" w:rsidP="005E6A9E">
      <w:pPr>
        <w:pStyle w:val="Style1"/>
      </w:pPr>
      <w:r>
        <w:t xml:space="preserve">                    color: #0D4599;</w:t>
      </w:r>
    </w:p>
    <w:p w14:paraId="4A2F4079" w14:textId="77777777" w:rsidR="005E6A9E" w:rsidRDefault="005E6A9E" w:rsidP="005E6A9E">
      <w:pPr>
        <w:pStyle w:val="Style1"/>
      </w:pPr>
      <w:r>
        <w:t xml:space="preserve">                }</w:t>
      </w:r>
    </w:p>
    <w:p w14:paraId="11C95008" w14:textId="77777777" w:rsidR="005E6A9E" w:rsidRDefault="005E6A9E" w:rsidP="005E6A9E">
      <w:pPr>
        <w:pStyle w:val="Style1"/>
      </w:pPr>
    </w:p>
    <w:p w14:paraId="730FEFDC" w14:textId="77777777" w:rsidR="005E6A9E" w:rsidRDefault="005E6A9E" w:rsidP="005E6A9E">
      <w:pPr>
        <w:pStyle w:val="Style1"/>
      </w:pPr>
      <w:r>
        <w:t xml:space="preserve">                /*!sc*/</w:t>
      </w:r>
    </w:p>
    <w:p w14:paraId="4571CA86" w14:textId="77777777" w:rsidR="005E6A9E" w:rsidRDefault="005E6A9E" w:rsidP="005E6A9E">
      <w:pPr>
        <w:pStyle w:val="Style1"/>
      </w:pPr>
      <w:r>
        <w:t xml:space="preserve">                .bxnNjh:visited {</w:t>
      </w:r>
    </w:p>
    <w:p w14:paraId="39735D68" w14:textId="77777777" w:rsidR="005E6A9E" w:rsidRDefault="005E6A9E" w:rsidP="005E6A9E">
      <w:pPr>
        <w:pStyle w:val="Style1"/>
      </w:pPr>
      <w:r>
        <w:t xml:space="preserve">                    color: #5B33AD;</w:t>
      </w:r>
    </w:p>
    <w:p w14:paraId="19D339BF" w14:textId="77777777" w:rsidR="005E6A9E" w:rsidRDefault="005E6A9E" w:rsidP="005E6A9E">
      <w:pPr>
        <w:pStyle w:val="Style1"/>
      </w:pPr>
      <w:r>
        <w:t xml:space="preserve">                }</w:t>
      </w:r>
    </w:p>
    <w:p w14:paraId="575B1B7E" w14:textId="77777777" w:rsidR="005E6A9E" w:rsidRDefault="005E6A9E" w:rsidP="005E6A9E">
      <w:pPr>
        <w:pStyle w:val="Style1"/>
      </w:pPr>
    </w:p>
    <w:p w14:paraId="5D3A9912" w14:textId="77777777" w:rsidR="005E6A9E" w:rsidRDefault="005E6A9E" w:rsidP="005E6A9E">
      <w:pPr>
        <w:pStyle w:val="Style1"/>
      </w:pPr>
      <w:r>
        <w:t xml:space="preserve">                /*!sc*/</w:t>
      </w:r>
    </w:p>
    <w:p w14:paraId="2C0F41C0" w14:textId="77777777" w:rsidR="005E6A9E" w:rsidRDefault="005E6A9E" w:rsidP="005E6A9E">
      <w:pPr>
        <w:pStyle w:val="Style1"/>
      </w:pPr>
      <w:r>
        <w:t xml:space="preserve">                @media (hover: hover) and (pointer:fine) {</w:t>
      </w:r>
    </w:p>
    <w:p w14:paraId="605A200A" w14:textId="77777777" w:rsidR="005E6A9E" w:rsidRDefault="005E6A9E" w:rsidP="005E6A9E">
      <w:pPr>
        <w:pStyle w:val="Style1"/>
      </w:pPr>
      <w:r>
        <w:t xml:space="preserve">                    .bxnNjh:hover:not(:disabled) {</w:t>
      </w:r>
    </w:p>
    <w:p w14:paraId="7C8C0FCC" w14:textId="77777777" w:rsidR="005E6A9E" w:rsidRDefault="005E6A9E" w:rsidP="005E6A9E">
      <w:pPr>
        <w:pStyle w:val="Style1"/>
      </w:pPr>
      <w:r>
        <w:t xml:space="preserve">                        color:#001751;</w:t>
      </w:r>
    </w:p>
    <w:p w14:paraId="24470217" w14:textId="77777777" w:rsidR="005E6A9E" w:rsidRDefault="005E6A9E" w:rsidP="005E6A9E">
      <w:pPr>
        <w:pStyle w:val="Style1"/>
      </w:pPr>
      <w:r>
        <w:t xml:space="preserve">                    }</w:t>
      </w:r>
    </w:p>
    <w:p w14:paraId="5328054B" w14:textId="77777777" w:rsidR="005E6A9E" w:rsidRDefault="005E6A9E" w:rsidP="005E6A9E">
      <w:pPr>
        <w:pStyle w:val="Style1"/>
      </w:pPr>
      <w:r>
        <w:t xml:space="preserve">                }</w:t>
      </w:r>
    </w:p>
    <w:p w14:paraId="415FFF63" w14:textId="77777777" w:rsidR="005E6A9E" w:rsidRDefault="005E6A9E" w:rsidP="005E6A9E">
      <w:pPr>
        <w:pStyle w:val="Style1"/>
      </w:pPr>
    </w:p>
    <w:p w14:paraId="1AD55D72" w14:textId="77777777" w:rsidR="005E6A9E" w:rsidRDefault="005E6A9E" w:rsidP="005E6A9E">
      <w:pPr>
        <w:pStyle w:val="Style1"/>
      </w:pPr>
      <w:r>
        <w:t xml:space="preserve">                /*!sc*/</w:t>
      </w:r>
    </w:p>
    <w:p w14:paraId="066EA826" w14:textId="77777777" w:rsidR="005E6A9E" w:rsidRDefault="005E6A9E" w:rsidP="005E6A9E">
      <w:pPr>
        <w:pStyle w:val="Style1"/>
      </w:pPr>
      <w:r>
        <w:t xml:space="preserve">                .bxnNjh:active {</w:t>
      </w:r>
    </w:p>
    <w:p w14:paraId="5E356317" w14:textId="77777777" w:rsidR="005E6A9E" w:rsidRDefault="005E6A9E" w:rsidP="005E6A9E">
      <w:pPr>
        <w:pStyle w:val="Style1"/>
      </w:pPr>
      <w:r>
        <w:t xml:space="preserve">                    color: #001751;</w:t>
      </w:r>
    </w:p>
    <w:p w14:paraId="4127466B" w14:textId="77777777" w:rsidR="005E6A9E" w:rsidRDefault="005E6A9E" w:rsidP="005E6A9E">
      <w:pPr>
        <w:pStyle w:val="Style1"/>
      </w:pPr>
      <w:r>
        <w:t xml:space="preserve">                }</w:t>
      </w:r>
    </w:p>
    <w:p w14:paraId="1AC54147" w14:textId="77777777" w:rsidR="005E6A9E" w:rsidRDefault="005E6A9E" w:rsidP="005E6A9E">
      <w:pPr>
        <w:pStyle w:val="Style1"/>
      </w:pPr>
    </w:p>
    <w:p w14:paraId="1C66026F" w14:textId="77777777" w:rsidR="005E6A9E" w:rsidRDefault="005E6A9E" w:rsidP="005E6A9E">
      <w:pPr>
        <w:pStyle w:val="Style1"/>
      </w:pPr>
      <w:r>
        <w:t xml:space="preserve">                /*!sc*/</w:t>
      </w:r>
    </w:p>
    <w:p w14:paraId="1078144D" w14:textId="77777777" w:rsidR="005E6A9E" w:rsidRDefault="005E6A9E" w:rsidP="005E6A9E">
      <w:pPr>
        <w:pStyle w:val="Style1"/>
      </w:pPr>
      <w:r>
        <w:t xml:space="preserve">                .bxnNjh:focus {</w:t>
      </w:r>
    </w:p>
    <w:p w14:paraId="69AF7562" w14:textId="77777777" w:rsidR="005E6A9E" w:rsidRDefault="005E6A9E" w:rsidP="005E6A9E">
      <w:pPr>
        <w:pStyle w:val="Style1"/>
      </w:pPr>
      <w:r>
        <w:t xml:space="preserve">                    box-shadow: 0 0 0px 1px #FFF,0 0 2px 3px #A6E5FF,0 0 2px 4px #006AFF;</w:t>
      </w:r>
    </w:p>
    <w:p w14:paraId="0B371F46" w14:textId="77777777" w:rsidR="005E6A9E" w:rsidRDefault="005E6A9E" w:rsidP="005E6A9E">
      <w:pPr>
        <w:pStyle w:val="Style1"/>
      </w:pPr>
      <w:r>
        <w:t xml:space="preserve">                }</w:t>
      </w:r>
    </w:p>
    <w:p w14:paraId="5CB77EC5" w14:textId="77777777" w:rsidR="005E6A9E" w:rsidRDefault="005E6A9E" w:rsidP="005E6A9E">
      <w:pPr>
        <w:pStyle w:val="Style1"/>
      </w:pPr>
    </w:p>
    <w:p w14:paraId="06872A34" w14:textId="77777777" w:rsidR="005E6A9E" w:rsidRDefault="005E6A9E" w:rsidP="005E6A9E">
      <w:pPr>
        <w:pStyle w:val="Style1"/>
      </w:pPr>
      <w:r>
        <w:t xml:space="preserve">                /*!sc*/</w:t>
      </w:r>
    </w:p>
    <w:p w14:paraId="0A6AD02E" w14:textId="77777777" w:rsidR="005E6A9E" w:rsidRDefault="005E6A9E" w:rsidP="005E6A9E">
      <w:pPr>
        <w:pStyle w:val="Style1"/>
      </w:pPr>
      <w:r>
        <w:t xml:space="preserve">                data-styled-pfs.g8[id="Anchor-c11n-8-62-4__sc-hn4bge-0"] {</w:t>
      </w:r>
    </w:p>
    <w:p w14:paraId="3EC12C88" w14:textId="77777777" w:rsidR="005E6A9E" w:rsidRDefault="005E6A9E" w:rsidP="005E6A9E">
      <w:pPr>
        <w:pStyle w:val="Style1"/>
      </w:pPr>
      <w:r>
        <w:t xml:space="preserve">                    content: "bxnNjh,"</w:t>
      </w:r>
    </w:p>
    <w:p w14:paraId="13D6439D" w14:textId="77777777" w:rsidR="005E6A9E" w:rsidRDefault="005E6A9E" w:rsidP="005E6A9E">
      <w:pPr>
        <w:pStyle w:val="Style1"/>
      </w:pPr>
      <w:r>
        <w:t xml:space="preserve">                }</w:t>
      </w:r>
    </w:p>
    <w:p w14:paraId="1DEC8839" w14:textId="77777777" w:rsidR="005E6A9E" w:rsidRDefault="005E6A9E" w:rsidP="005E6A9E">
      <w:pPr>
        <w:pStyle w:val="Style1"/>
      </w:pPr>
    </w:p>
    <w:p w14:paraId="1632B04D" w14:textId="77777777" w:rsidR="005E6A9E" w:rsidRDefault="005E6A9E" w:rsidP="005E6A9E">
      <w:pPr>
        <w:pStyle w:val="Style1"/>
      </w:pPr>
      <w:r>
        <w:t xml:space="preserve">                /*!sc*/</w:t>
      </w:r>
    </w:p>
    <w:p w14:paraId="31A2394A" w14:textId="77777777" w:rsidR="005E6A9E" w:rsidRDefault="005E6A9E" w:rsidP="005E6A9E">
      <w:pPr>
        <w:pStyle w:val="Style1"/>
      </w:pPr>
      <w:r>
        <w:t xml:space="preserve">                .jdGWmK {</w:t>
      </w:r>
    </w:p>
    <w:p w14:paraId="377C9204" w14:textId="77777777" w:rsidR="005E6A9E" w:rsidRDefault="005E6A9E" w:rsidP="005E6A9E">
      <w:pPr>
        <w:pStyle w:val="Style1"/>
      </w:pPr>
      <w:r>
        <w:t xml:space="preserve">                    color: #2A2A33;</w:t>
      </w:r>
    </w:p>
    <w:p w14:paraId="40FA7DE4" w14:textId="77777777" w:rsidR="005E6A9E" w:rsidRDefault="005E6A9E" w:rsidP="005E6A9E">
      <w:pPr>
        <w:pStyle w:val="Style1"/>
      </w:pPr>
      <w:r>
        <w:t xml:space="preserve">                    -webkit-font-smoothing: antialiased;</w:t>
      </w:r>
    </w:p>
    <w:p w14:paraId="64BC76E2" w14:textId="77777777" w:rsidR="005E6A9E" w:rsidRDefault="005E6A9E" w:rsidP="005E6A9E">
      <w:pPr>
        <w:pStyle w:val="Style1"/>
      </w:pPr>
      <w:r>
        <w:t xml:space="preserve">                    -moz-osx-font-smoothing: grayscale;</w:t>
      </w:r>
    </w:p>
    <w:p w14:paraId="2D299AE3" w14:textId="77777777" w:rsidR="005E6A9E" w:rsidRDefault="005E6A9E" w:rsidP="005E6A9E">
      <w:pPr>
        <w:pStyle w:val="Style1"/>
      </w:pPr>
      <w:r>
        <w:t xml:space="preserve">                    text-transform: none;</w:t>
      </w:r>
    </w:p>
    <w:p w14:paraId="3027C7B0" w14:textId="77777777" w:rsidR="005E6A9E" w:rsidRDefault="005E6A9E" w:rsidP="005E6A9E">
      <w:pPr>
        <w:pStyle w:val="Style1"/>
      </w:pPr>
      <w:r>
        <w:t xml:space="preserve">                    font-family: "Open Sans","Adjusted Arial",Tahoma,Geneva,sans-serif;</w:t>
      </w:r>
    </w:p>
    <w:p w14:paraId="012480E2" w14:textId="77777777" w:rsidR="005E6A9E" w:rsidRDefault="005E6A9E" w:rsidP="005E6A9E">
      <w:pPr>
        <w:pStyle w:val="Style1"/>
      </w:pPr>
      <w:r>
        <w:t xml:space="preserve">                    font-weight: 400;</w:t>
      </w:r>
    </w:p>
    <w:p w14:paraId="70711EB0" w14:textId="77777777" w:rsidR="005E6A9E" w:rsidRDefault="005E6A9E" w:rsidP="005E6A9E">
      <w:pPr>
        <w:pStyle w:val="Style1"/>
      </w:pPr>
      <w:r>
        <w:t xml:space="preserve">                    font-size: 14px;</w:t>
      </w:r>
    </w:p>
    <w:p w14:paraId="3EB335CF" w14:textId="77777777" w:rsidR="005E6A9E" w:rsidRDefault="005E6A9E" w:rsidP="005E6A9E">
      <w:pPr>
        <w:pStyle w:val="Style1"/>
      </w:pPr>
      <w:r>
        <w:t xml:space="preserve">                    line-height: 24px;</w:t>
      </w:r>
    </w:p>
    <w:p w14:paraId="7C240C8E" w14:textId="77777777" w:rsidR="005E6A9E" w:rsidRDefault="005E6A9E" w:rsidP="005E6A9E">
      <w:pPr>
        <w:pStyle w:val="Style1"/>
      </w:pPr>
      <w:r>
        <w:t xml:space="preserve">                    display: -webkit-inline-box;</w:t>
      </w:r>
    </w:p>
    <w:p w14:paraId="0E0292EF" w14:textId="77777777" w:rsidR="005E6A9E" w:rsidRDefault="005E6A9E" w:rsidP="005E6A9E">
      <w:pPr>
        <w:pStyle w:val="Style1"/>
      </w:pPr>
      <w:r>
        <w:t xml:space="preserve">                    display: -webkit-inline-flex;</w:t>
      </w:r>
    </w:p>
    <w:p w14:paraId="13CB8B4E" w14:textId="77777777" w:rsidR="005E6A9E" w:rsidRDefault="005E6A9E" w:rsidP="005E6A9E">
      <w:pPr>
        <w:pStyle w:val="Style1"/>
      </w:pPr>
      <w:r>
        <w:t xml:space="preserve">                    display: -ms-inline-flexbox;</w:t>
      </w:r>
    </w:p>
    <w:p w14:paraId="02ABF6D2" w14:textId="77777777" w:rsidR="005E6A9E" w:rsidRDefault="005E6A9E" w:rsidP="005E6A9E">
      <w:pPr>
        <w:pStyle w:val="Style1"/>
      </w:pPr>
      <w:r>
        <w:t xml:space="preserve">                    display: inline-flex;</w:t>
      </w:r>
    </w:p>
    <w:p w14:paraId="1A2894B5" w14:textId="77777777" w:rsidR="005E6A9E" w:rsidRDefault="005E6A9E" w:rsidP="005E6A9E">
      <w:pPr>
        <w:pStyle w:val="Style1"/>
      </w:pPr>
      <w:r>
        <w:t xml:space="preserve">                    -webkit-align-items: center;</w:t>
      </w:r>
    </w:p>
    <w:p w14:paraId="21DDA2FF" w14:textId="77777777" w:rsidR="005E6A9E" w:rsidRDefault="005E6A9E" w:rsidP="005E6A9E">
      <w:pPr>
        <w:pStyle w:val="Style1"/>
      </w:pPr>
      <w:r>
        <w:t xml:space="preserve">                    -webkit-box-align: center;</w:t>
      </w:r>
    </w:p>
    <w:p w14:paraId="4EC2E6CE" w14:textId="77777777" w:rsidR="005E6A9E" w:rsidRDefault="005E6A9E" w:rsidP="005E6A9E">
      <w:pPr>
        <w:pStyle w:val="Style1"/>
      </w:pPr>
      <w:r>
        <w:t xml:space="preserve">                    -ms-flex-align: center;</w:t>
      </w:r>
    </w:p>
    <w:p w14:paraId="261D4255" w14:textId="77777777" w:rsidR="005E6A9E" w:rsidRDefault="005E6A9E" w:rsidP="005E6A9E">
      <w:pPr>
        <w:pStyle w:val="Style1"/>
      </w:pPr>
      <w:r>
        <w:t xml:space="preserve">                    align-items: center;</w:t>
      </w:r>
    </w:p>
    <w:p w14:paraId="4B867405" w14:textId="77777777" w:rsidR="005E6A9E" w:rsidRDefault="005E6A9E" w:rsidP="005E6A9E">
      <w:pPr>
        <w:pStyle w:val="Style1"/>
      </w:pPr>
      <w:r>
        <w:t xml:space="preserve">                    -webkit-box-pack: center;</w:t>
      </w:r>
    </w:p>
    <w:p w14:paraId="001DC60D" w14:textId="77777777" w:rsidR="005E6A9E" w:rsidRDefault="005E6A9E" w:rsidP="005E6A9E">
      <w:pPr>
        <w:pStyle w:val="Style1"/>
      </w:pPr>
      <w:r>
        <w:t xml:space="preserve">                    -webkit-justify-content: center;</w:t>
      </w:r>
    </w:p>
    <w:p w14:paraId="11439939" w14:textId="77777777" w:rsidR="005E6A9E" w:rsidRDefault="005E6A9E" w:rsidP="005E6A9E">
      <w:pPr>
        <w:pStyle w:val="Style1"/>
      </w:pPr>
      <w:r>
        <w:t xml:space="preserve">                    -ms-flex-pack: center;</w:t>
      </w:r>
    </w:p>
    <w:p w14:paraId="6959D189" w14:textId="77777777" w:rsidR="005E6A9E" w:rsidRDefault="005E6A9E" w:rsidP="005E6A9E">
      <w:pPr>
        <w:pStyle w:val="Style1"/>
      </w:pPr>
      <w:r>
        <w:t xml:space="preserve">                    justify-content: center;</w:t>
      </w:r>
    </w:p>
    <w:p w14:paraId="35C854F6" w14:textId="77777777" w:rsidR="005E6A9E" w:rsidRDefault="005E6A9E" w:rsidP="005E6A9E">
      <w:pPr>
        <w:pStyle w:val="Style1"/>
      </w:pPr>
      <w:r>
        <w:t xml:space="preserve">                    outline: none;</w:t>
      </w:r>
    </w:p>
    <w:p w14:paraId="61702566" w14:textId="77777777" w:rsidR="005E6A9E" w:rsidRDefault="005E6A9E" w:rsidP="005E6A9E">
      <w:pPr>
        <w:pStyle w:val="Style1"/>
      </w:pPr>
      <w:r>
        <w:t xml:space="preserve">                    box-shadow: none;</w:t>
      </w:r>
    </w:p>
    <w:p w14:paraId="2657B790" w14:textId="77777777" w:rsidR="005E6A9E" w:rsidRDefault="005E6A9E" w:rsidP="005E6A9E">
      <w:pPr>
        <w:pStyle w:val="Style1"/>
      </w:pPr>
      <w:r>
        <w:t xml:space="preserve">                    border: 0;</w:t>
      </w:r>
    </w:p>
    <w:p w14:paraId="0E29CC4F" w14:textId="77777777" w:rsidR="005E6A9E" w:rsidRDefault="005E6A9E" w:rsidP="005E6A9E">
      <w:pPr>
        <w:pStyle w:val="Style1"/>
      </w:pPr>
      <w:r>
        <w:t xml:space="preserve">                    background: none;</w:t>
      </w:r>
    </w:p>
    <w:p w14:paraId="748FA0A1" w14:textId="77777777" w:rsidR="005E6A9E" w:rsidRDefault="005E6A9E" w:rsidP="005E6A9E">
      <w:pPr>
        <w:pStyle w:val="Style1"/>
      </w:pPr>
      <w:r>
        <w:t xml:space="preserve">                    padding: 0;</w:t>
      </w:r>
    </w:p>
    <w:p w14:paraId="45122797" w14:textId="77777777" w:rsidR="005E6A9E" w:rsidRDefault="005E6A9E" w:rsidP="005E6A9E">
      <w:pPr>
        <w:pStyle w:val="Style1"/>
      </w:pPr>
      <w:r>
        <w:t xml:space="preserve">                    text-align: initial;</w:t>
      </w:r>
    </w:p>
    <w:p w14:paraId="6485A34B" w14:textId="77777777" w:rsidR="005E6A9E" w:rsidRDefault="005E6A9E" w:rsidP="005E6A9E">
      <w:pPr>
        <w:pStyle w:val="Style1"/>
      </w:pPr>
      <w:r>
        <w:t xml:space="preserve">                    -webkit-appearance: none;</w:t>
      </w:r>
    </w:p>
    <w:p w14:paraId="75D67379" w14:textId="77777777" w:rsidR="005E6A9E" w:rsidRDefault="005E6A9E" w:rsidP="005E6A9E">
      <w:pPr>
        <w:pStyle w:val="Style1"/>
      </w:pPr>
      <w:r>
        <w:t xml:space="preserve">                }</w:t>
      </w:r>
    </w:p>
    <w:p w14:paraId="3F18D321" w14:textId="77777777" w:rsidR="005E6A9E" w:rsidRDefault="005E6A9E" w:rsidP="005E6A9E">
      <w:pPr>
        <w:pStyle w:val="Style1"/>
      </w:pPr>
    </w:p>
    <w:p w14:paraId="366881AA" w14:textId="77777777" w:rsidR="005E6A9E" w:rsidRDefault="005E6A9E" w:rsidP="005E6A9E">
      <w:pPr>
        <w:pStyle w:val="Style1"/>
      </w:pPr>
      <w:r>
        <w:t xml:space="preserve">                /*!sc*/</w:t>
      </w:r>
    </w:p>
    <w:p w14:paraId="62432714" w14:textId="77777777" w:rsidR="005E6A9E" w:rsidRDefault="005E6A9E" w:rsidP="005E6A9E">
      <w:pPr>
        <w:pStyle w:val="Style1"/>
      </w:pPr>
      <w:r>
        <w:t xml:space="preserve">                .jdGWmK &gt; .Icon-c11n-8-62-4__sc-13llmml-0 {</w:t>
      </w:r>
    </w:p>
    <w:p w14:paraId="453F1FAE" w14:textId="77777777" w:rsidR="005E6A9E" w:rsidRDefault="005E6A9E" w:rsidP="005E6A9E">
      <w:pPr>
        <w:pStyle w:val="Style1"/>
      </w:pPr>
      <w:r>
        <w:t xml:space="preserve">                    margin-top: 5px;</w:t>
      </w:r>
    </w:p>
    <w:p w14:paraId="21AF21E4" w14:textId="77777777" w:rsidR="005E6A9E" w:rsidRDefault="005E6A9E" w:rsidP="005E6A9E">
      <w:pPr>
        <w:pStyle w:val="Style1"/>
      </w:pPr>
      <w:r>
        <w:t xml:space="preserve">                }</w:t>
      </w:r>
    </w:p>
    <w:p w14:paraId="56B3ECD6" w14:textId="77777777" w:rsidR="005E6A9E" w:rsidRDefault="005E6A9E" w:rsidP="005E6A9E">
      <w:pPr>
        <w:pStyle w:val="Style1"/>
      </w:pPr>
    </w:p>
    <w:p w14:paraId="4F91B2BF" w14:textId="77777777" w:rsidR="005E6A9E" w:rsidRDefault="005E6A9E" w:rsidP="005E6A9E">
      <w:pPr>
        <w:pStyle w:val="Style1"/>
      </w:pPr>
      <w:r>
        <w:t xml:space="preserve">                /*!sc*/</w:t>
      </w:r>
    </w:p>
    <w:p w14:paraId="23831D89" w14:textId="77777777" w:rsidR="005E6A9E" w:rsidRDefault="005E6A9E" w:rsidP="005E6A9E">
      <w:pPr>
        <w:pStyle w:val="Style1"/>
      </w:pPr>
      <w:r>
        <w:t xml:space="preserve">                .jdGWmK,.jdGWmK:active {</w:t>
      </w:r>
    </w:p>
    <w:p w14:paraId="7810C391" w14:textId="77777777" w:rsidR="005E6A9E" w:rsidRDefault="005E6A9E" w:rsidP="005E6A9E">
      <w:pPr>
        <w:pStyle w:val="Style1"/>
      </w:pPr>
      <w:r>
        <w:t xml:space="preserve">                    color: #2A2A33;</w:t>
      </w:r>
    </w:p>
    <w:p w14:paraId="362B97B9" w14:textId="77777777" w:rsidR="005E6A9E" w:rsidRDefault="005E6A9E" w:rsidP="005E6A9E">
      <w:pPr>
        <w:pStyle w:val="Style1"/>
      </w:pPr>
      <w:r>
        <w:t xml:space="preserve">                    -webkit-text-decoration: none;</w:t>
      </w:r>
    </w:p>
    <w:p w14:paraId="41686C66" w14:textId="77777777" w:rsidR="005E6A9E" w:rsidRDefault="005E6A9E" w:rsidP="005E6A9E">
      <w:pPr>
        <w:pStyle w:val="Style1"/>
      </w:pPr>
      <w:r>
        <w:t xml:space="preserve">                    text-decoration: none;</w:t>
      </w:r>
    </w:p>
    <w:p w14:paraId="5E1356E0" w14:textId="77777777" w:rsidR="005E6A9E" w:rsidRDefault="005E6A9E" w:rsidP="005E6A9E">
      <w:pPr>
        <w:pStyle w:val="Style1"/>
      </w:pPr>
      <w:r>
        <w:t xml:space="preserve">                }</w:t>
      </w:r>
    </w:p>
    <w:p w14:paraId="26F8B6B4" w14:textId="77777777" w:rsidR="005E6A9E" w:rsidRDefault="005E6A9E" w:rsidP="005E6A9E">
      <w:pPr>
        <w:pStyle w:val="Style1"/>
      </w:pPr>
    </w:p>
    <w:p w14:paraId="2E85DD60" w14:textId="77777777" w:rsidR="005E6A9E" w:rsidRDefault="005E6A9E" w:rsidP="005E6A9E">
      <w:pPr>
        <w:pStyle w:val="Style1"/>
      </w:pPr>
      <w:r>
        <w:t xml:space="preserve">                /*!sc*/</w:t>
      </w:r>
    </w:p>
    <w:p w14:paraId="608A7860" w14:textId="77777777" w:rsidR="005E6A9E" w:rsidRDefault="005E6A9E" w:rsidP="005E6A9E">
      <w:pPr>
        <w:pStyle w:val="Style1"/>
      </w:pPr>
      <w:r>
        <w:t xml:space="preserve">                @media (hover: hover) and (pointer:fine) {</w:t>
      </w:r>
    </w:p>
    <w:p w14:paraId="3B38E62C" w14:textId="77777777" w:rsidR="005E6A9E" w:rsidRDefault="005E6A9E" w:rsidP="005E6A9E">
      <w:pPr>
        <w:pStyle w:val="Style1"/>
      </w:pPr>
      <w:r>
        <w:t xml:space="preserve">                    .jdGWmK:hover:not(:disabled) {</w:t>
      </w:r>
    </w:p>
    <w:p w14:paraId="10E30406" w14:textId="77777777" w:rsidR="005E6A9E" w:rsidRDefault="005E6A9E" w:rsidP="005E6A9E">
      <w:pPr>
        <w:pStyle w:val="Style1"/>
      </w:pPr>
      <w:r>
        <w:t xml:space="preserve">                        -webkit-text-decoration:underline;</w:t>
      </w:r>
    </w:p>
    <w:p w14:paraId="701E0C14" w14:textId="77777777" w:rsidR="005E6A9E" w:rsidRDefault="005E6A9E" w:rsidP="005E6A9E">
      <w:pPr>
        <w:pStyle w:val="Style1"/>
      </w:pPr>
      <w:r>
        <w:t xml:space="preserve">                        text-decoration: underline;</w:t>
      </w:r>
    </w:p>
    <w:p w14:paraId="4BC25A6B" w14:textId="77777777" w:rsidR="005E6A9E" w:rsidRDefault="005E6A9E" w:rsidP="005E6A9E">
      <w:pPr>
        <w:pStyle w:val="Style1"/>
      </w:pPr>
      <w:r>
        <w:t xml:space="preserve">                    }</w:t>
      </w:r>
    </w:p>
    <w:p w14:paraId="7A139E26" w14:textId="77777777" w:rsidR="005E6A9E" w:rsidRDefault="005E6A9E" w:rsidP="005E6A9E">
      <w:pPr>
        <w:pStyle w:val="Style1"/>
      </w:pPr>
      <w:r>
        <w:t xml:space="preserve">                }</w:t>
      </w:r>
    </w:p>
    <w:p w14:paraId="5DA70B7E" w14:textId="77777777" w:rsidR="005E6A9E" w:rsidRDefault="005E6A9E" w:rsidP="005E6A9E">
      <w:pPr>
        <w:pStyle w:val="Style1"/>
      </w:pPr>
    </w:p>
    <w:p w14:paraId="6C70CBFE" w14:textId="77777777" w:rsidR="005E6A9E" w:rsidRDefault="005E6A9E" w:rsidP="005E6A9E">
      <w:pPr>
        <w:pStyle w:val="Style1"/>
      </w:pPr>
      <w:r>
        <w:t xml:space="preserve">                /*!sc*/</w:t>
      </w:r>
    </w:p>
    <w:p w14:paraId="3E4ECCB4" w14:textId="77777777" w:rsidR="005E6A9E" w:rsidRDefault="005E6A9E" w:rsidP="005E6A9E">
      <w:pPr>
        <w:pStyle w:val="Style1"/>
      </w:pPr>
      <w:r>
        <w:t xml:space="preserve">                .jdGWmK:focus {</w:t>
      </w:r>
    </w:p>
    <w:p w14:paraId="700FF1ED" w14:textId="77777777" w:rsidR="005E6A9E" w:rsidRDefault="005E6A9E" w:rsidP="005E6A9E">
      <w:pPr>
        <w:pStyle w:val="Style1"/>
      </w:pPr>
      <w:r>
        <w:t xml:space="preserve">                    box-shadow: 0 0 0px 1px #FFF,0 0 2px 3px #A6E5FF,0 0 2px 4px #006AFF;</w:t>
      </w:r>
    </w:p>
    <w:p w14:paraId="2EC0F773" w14:textId="77777777" w:rsidR="005E6A9E" w:rsidRDefault="005E6A9E" w:rsidP="005E6A9E">
      <w:pPr>
        <w:pStyle w:val="Style1"/>
      </w:pPr>
      <w:r>
        <w:t xml:space="preserve">                }</w:t>
      </w:r>
    </w:p>
    <w:p w14:paraId="3BE1D56A" w14:textId="77777777" w:rsidR="005E6A9E" w:rsidRDefault="005E6A9E" w:rsidP="005E6A9E">
      <w:pPr>
        <w:pStyle w:val="Style1"/>
      </w:pPr>
    </w:p>
    <w:p w14:paraId="61C506CB" w14:textId="77777777" w:rsidR="005E6A9E" w:rsidRDefault="005E6A9E" w:rsidP="005E6A9E">
      <w:pPr>
        <w:pStyle w:val="Style1"/>
      </w:pPr>
      <w:r>
        <w:t xml:space="preserve">                /*!sc*/</w:t>
      </w:r>
    </w:p>
    <w:p w14:paraId="5EA277EE" w14:textId="77777777" w:rsidR="005E6A9E" w:rsidRDefault="005E6A9E" w:rsidP="005E6A9E">
      <w:pPr>
        <w:pStyle w:val="Style1"/>
      </w:pPr>
      <w:r>
        <w:t xml:space="preserve">                .jdGWmK:not(:disabled) {</w:t>
      </w:r>
    </w:p>
    <w:p w14:paraId="19DFCBAA" w14:textId="77777777" w:rsidR="005E6A9E" w:rsidRDefault="005E6A9E" w:rsidP="005E6A9E">
      <w:pPr>
        <w:pStyle w:val="Style1"/>
      </w:pPr>
      <w:r>
        <w:t xml:space="preserve">                    cursor: pointer;</w:t>
      </w:r>
    </w:p>
    <w:p w14:paraId="3995094E" w14:textId="77777777" w:rsidR="005E6A9E" w:rsidRDefault="005E6A9E" w:rsidP="005E6A9E">
      <w:pPr>
        <w:pStyle w:val="Style1"/>
      </w:pPr>
      <w:r>
        <w:t xml:space="preserve">                }</w:t>
      </w:r>
    </w:p>
    <w:p w14:paraId="2592D94B" w14:textId="77777777" w:rsidR="005E6A9E" w:rsidRDefault="005E6A9E" w:rsidP="005E6A9E">
      <w:pPr>
        <w:pStyle w:val="Style1"/>
      </w:pPr>
    </w:p>
    <w:p w14:paraId="0DA6D190" w14:textId="77777777" w:rsidR="005E6A9E" w:rsidRDefault="005E6A9E" w:rsidP="005E6A9E">
      <w:pPr>
        <w:pStyle w:val="Style1"/>
      </w:pPr>
      <w:r>
        <w:t xml:space="preserve">                /*!sc*/</w:t>
      </w:r>
    </w:p>
    <w:p w14:paraId="53C24772" w14:textId="77777777" w:rsidR="005E6A9E" w:rsidRDefault="005E6A9E" w:rsidP="005E6A9E">
      <w:pPr>
        <w:pStyle w:val="Style1"/>
      </w:pPr>
      <w:r>
        <w:t xml:space="preserve">                .kyiqyb {</w:t>
      </w:r>
    </w:p>
    <w:p w14:paraId="5F3BBADA" w14:textId="77777777" w:rsidR="005E6A9E" w:rsidRDefault="005E6A9E" w:rsidP="005E6A9E">
      <w:pPr>
        <w:pStyle w:val="Style1"/>
      </w:pPr>
      <w:r>
        <w:t xml:space="preserve">                    color: #2A2A33;</w:t>
      </w:r>
    </w:p>
    <w:p w14:paraId="117C2041" w14:textId="77777777" w:rsidR="005E6A9E" w:rsidRDefault="005E6A9E" w:rsidP="005E6A9E">
      <w:pPr>
        <w:pStyle w:val="Style1"/>
      </w:pPr>
      <w:r>
        <w:t xml:space="preserve">                    -webkit-font-smoothing: antialiased;</w:t>
      </w:r>
    </w:p>
    <w:p w14:paraId="61EE1608" w14:textId="77777777" w:rsidR="005E6A9E" w:rsidRDefault="005E6A9E" w:rsidP="005E6A9E">
      <w:pPr>
        <w:pStyle w:val="Style1"/>
      </w:pPr>
      <w:r>
        <w:t xml:space="preserve">                    -moz-osx-font-smoothing: grayscale;</w:t>
      </w:r>
    </w:p>
    <w:p w14:paraId="05D0287F" w14:textId="77777777" w:rsidR="005E6A9E" w:rsidRDefault="005E6A9E" w:rsidP="005E6A9E">
      <w:pPr>
        <w:pStyle w:val="Style1"/>
      </w:pPr>
      <w:r>
        <w:t xml:space="preserve">                    text-transform: none;</w:t>
      </w:r>
    </w:p>
    <w:p w14:paraId="1DAE3FB8" w14:textId="77777777" w:rsidR="005E6A9E" w:rsidRDefault="005E6A9E" w:rsidP="005E6A9E">
      <w:pPr>
        <w:pStyle w:val="Style1"/>
      </w:pPr>
      <w:r>
        <w:t xml:space="preserve">                    font-family: "Open Sans","Adjusted Arial",Tahoma,Geneva,sans-serif;</w:t>
      </w:r>
    </w:p>
    <w:p w14:paraId="40CF366F" w14:textId="77777777" w:rsidR="005E6A9E" w:rsidRDefault="005E6A9E" w:rsidP="005E6A9E">
      <w:pPr>
        <w:pStyle w:val="Style1"/>
      </w:pPr>
      <w:r>
        <w:t xml:space="preserve">                    font-weight: 400;</w:t>
      </w:r>
    </w:p>
    <w:p w14:paraId="686809D4" w14:textId="77777777" w:rsidR="005E6A9E" w:rsidRDefault="005E6A9E" w:rsidP="005E6A9E">
      <w:pPr>
        <w:pStyle w:val="Style1"/>
      </w:pPr>
      <w:r>
        <w:t xml:space="preserve">                    font-size: 14px;</w:t>
      </w:r>
    </w:p>
    <w:p w14:paraId="7A4DEB1F" w14:textId="77777777" w:rsidR="005E6A9E" w:rsidRDefault="005E6A9E" w:rsidP="005E6A9E">
      <w:pPr>
        <w:pStyle w:val="Style1"/>
      </w:pPr>
      <w:r>
        <w:t xml:space="preserve">                    line-height: 24px;</w:t>
      </w:r>
    </w:p>
    <w:p w14:paraId="1A41EDB0" w14:textId="77777777" w:rsidR="005E6A9E" w:rsidRDefault="005E6A9E" w:rsidP="005E6A9E">
      <w:pPr>
        <w:pStyle w:val="Style1"/>
      </w:pPr>
      <w:r>
        <w:t xml:space="preserve">                    display: -webkit-inline-box;</w:t>
      </w:r>
    </w:p>
    <w:p w14:paraId="6E48424A" w14:textId="77777777" w:rsidR="005E6A9E" w:rsidRDefault="005E6A9E" w:rsidP="005E6A9E">
      <w:pPr>
        <w:pStyle w:val="Style1"/>
      </w:pPr>
      <w:r>
        <w:t xml:space="preserve">                    display: -webkit-inline-flex;</w:t>
      </w:r>
    </w:p>
    <w:p w14:paraId="65240A6A" w14:textId="77777777" w:rsidR="005E6A9E" w:rsidRDefault="005E6A9E" w:rsidP="005E6A9E">
      <w:pPr>
        <w:pStyle w:val="Style1"/>
      </w:pPr>
      <w:r>
        <w:t xml:space="preserve">                    display: -ms-inline-flexbox;</w:t>
      </w:r>
    </w:p>
    <w:p w14:paraId="32B07653" w14:textId="77777777" w:rsidR="005E6A9E" w:rsidRDefault="005E6A9E" w:rsidP="005E6A9E">
      <w:pPr>
        <w:pStyle w:val="Style1"/>
      </w:pPr>
      <w:r>
        <w:t xml:space="preserve">                    display: inline-flex;</w:t>
      </w:r>
    </w:p>
    <w:p w14:paraId="36B8249F" w14:textId="77777777" w:rsidR="005E6A9E" w:rsidRDefault="005E6A9E" w:rsidP="005E6A9E">
      <w:pPr>
        <w:pStyle w:val="Style1"/>
      </w:pPr>
      <w:r>
        <w:t xml:space="preserve">                    -webkit-align-items: center;</w:t>
      </w:r>
    </w:p>
    <w:p w14:paraId="5161B2C4" w14:textId="77777777" w:rsidR="005E6A9E" w:rsidRDefault="005E6A9E" w:rsidP="005E6A9E">
      <w:pPr>
        <w:pStyle w:val="Style1"/>
      </w:pPr>
      <w:r>
        <w:t xml:space="preserve">                    -webkit-box-align: center;</w:t>
      </w:r>
    </w:p>
    <w:p w14:paraId="2C13DC3A" w14:textId="77777777" w:rsidR="005E6A9E" w:rsidRDefault="005E6A9E" w:rsidP="005E6A9E">
      <w:pPr>
        <w:pStyle w:val="Style1"/>
      </w:pPr>
      <w:r>
        <w:t xml:space="preserve">                    -ms-flex-align: center;</w:t>
      </w:r>
    </w:p>
    <w:p w14:paraId="10F45A71" w14:textId="77777777" w:rsidR="005E6A9E" w:rsidRDefault="005E6A9E" w:rsidP="005E6A9E">
      <w:pPr>
        <w:pStyle w:val="Style1"/>
      </w:pPr>
      <w:r>
        <w:t xml:space="preserve">                    align-items: center;</w:t>
      </w:r>
    </w:p>
    <w:p w14:paraId="093E4B77" w14:textId="77777777" w:rsidR="005E6A9E" w:rsidRDefault="005E6A9E" w:rsidP="005E6A9E">
      <w:pPr>
        <w:pStyle w:val="Style1"/>
      </w:pPr>
      <w:r>
        <w:t xml:space="preserve">                    -webkit-box-pack: center;</w:t>
      </w:r>
    </w:p>
    <w:p w14:paraId="35E1C05D" w14:textId="77777777" w:rsidR="005E6A9E" w:rsidRDefault="005E6A9E" w:rsidP="005E6A9E">
      <w:pPr>
        <w:pStyle w:val="Style1"/>
      </w:pPr>
      <w:r>
        <w:t xml:space="preserve">                    -webkit-justify-content: center;</w:t>
      </w:r>
    </w:p>
    <w:p w14:paraId="309D891A" w14:textId="77777777" w:rsidR="005E6A9E" w:rsidRDefault="005E6A9E" w:rsidP="005E6A9E">
      <w:pPr>
        <w:pStyle w:val="Style1"/>
      </w:pPr>
      <w:r>
        <w:t xml:space="preserve">                    -ms-flex-pack: center;</w:t>
      </w:r>
    </w:p>
    <w:p w14:paraId="26A171B4" w14:textId="77777777" w:rsidR="005E6A9E" w:rsidRDefault="005E6A9E" w:rsidP="005E6A9E">
      <w:pPr>
        <w:pStyle w:val="Style1"/>
      </w:pPr>
      <w:r>
        <w:t xml:space="preserve">                    justify-content: center;</w:t>
      </w:r>
    </w:p>
    <w:p w14:paraId="1A93D644" w14:textId="77777777" w:rsidR="005E6A9E" w:rsidRDefault="005E6A9E" w:rsidP="005E6A9E">
      <w:pPr>
        <w:pStyle w:val="Style1"/>
      </w:pPr>
      <w:r>
        <w:t xml:space="preserve">                    outline: none;</w:t>
      </w:r>
    </w:p>
    <w:p w14:paraId="348FBA4F" w14:textId="77777777" w:rsidR="005E6A9E" w:rsidRDefault="005E6A9E" w:rsidP="005E6A9E">
      <w:pPr>
        <w:pStyle w:val="Style1"/>
      </w:pPr>
      <w:r>
        <w:t xml:space="preserve">                    box-shadow: none;</w:t>
      </w:r>
    </w:p>
    <w:p w14:paraId="08EB26BE" w14:textId="77777777" w:rsidR="005E6A9E" w:rsidRDefault="005E6A9E" w:rsidP="005E6A9E">
      <w:pPr>
        <w:pStyle w:val="Style1"/>
      </w:pPr>
      <w:r>
        <w:t xml:space="preserve">                    border: 0;</w:t>
      </w:r>
    </w:p>
    <w:p w14:paraId="403A09C9" w14:textId="77777777" w:rsidR="005E6A9E" w:rsidRDefault="005E6A9E" w:rsidP="005E6A9E">
      <w:pPr>
        <w:pStyle w:val="Style1"/>
      </w:pPr>
      <w:r>
        <w:t xml:space="preserve">                    background: none;</w:t>
      </w:r>
    </w:p>
    <w:p w14:paraId="0D9637CB" w14:textId="77777777" w:rsidR="005E6A9E" w:rsidRDefault="005E6A9E" w:rsidP="005E6A9E">
      <w:pPr>
        <w:pStyle w:val="Style1"/>
      </w:pPr>
      <w:r>
        <w:t xml:space="preserve">                    padding: 0;</w:t>
      </w:r>
    </w:p>
    <w:p w14:paraId="56E71D11" w14:textId="77777777" w:rsidR="005E6A9E" w:rsidRDefault="005E6A9E" w:rsidP="005E6A9E">
      <w:pPr>
        <w:pStyle w:val="Style1"/>
      </w:pPr>
      <w:r>
        <w:t xml:space="preserve">                    text-align: initial;</w:t>
      </w:r>
    </w:p>
    <w:p w14:paraId="7B530976" w14:textId="77777777" w:rsidR="005E6A9E" w:rsidRDefault="005E6A9E" w:rsidP="005E6A9E">
      <w:pPr>
        <w:pStyle w:val="Style1"/>
      </w:pPr>
      <w:r>
        <w:t xml:space="preserve">                    -webkit-appearance: none;</w:t>
      </w:r>
    </w:p>
    <w:p w14:paraId="3B9EF079" w14:textId="77777777" w:rsidR="005E6A9E" w:rsidRDefault="005E6A9E" w:rsidP="005E6A9E">
      <w:pPr>
        <w:pStyle w:val="Style1"/>
      </w:pPr>
      <w:r>
        <w:t xml:space="preserve">                }</w:t>
      </w:r>
    </w:p>
    <w:p w14:paraId="5B7C2E7E" w14:textId="77777777" w:rsidR="005E6A9E" w:rsidRDefault="005E6A9E" w:rsidP="005E6A9E">
      <w:pPr>
        <w:pStyle w:val="Style1"/>
      </w:pPr>
    </w:p>
    <w:p w14:paraId="46107E20" w14:textId="77777777" w:rsidR="005E6A9E" w:rsidRDefault="005E6A9E" w:rsidP="005E6A9E">
      <w:pPr>
        <w:pStyle w:val="Style1"/>
      </w:pPr>
      <w:r>
        <w:t xml:space="preserve">                /*!sc*/</w:t>
      </w:r>
    </w:p>
    <w:p w14:paraId="01C3701D" w14:textId="77777777" w:rsidR="005E6A9E" w:rsidRDefault="005E6A9E" w:rsidP="005E6A9E">
      <w:pPr>
        <w:pStyle w:val="Style1"/>
      </w:pPr>
      <w:r>
        <w:t xml:space="preserve">                .kyiqyb &gt; .Icon-c11n-8-62-4__sc-13llmml-0 {</w:t>
      </w:r>
    </w:p>
    <w:p w14:paraId="41B0BDE2" w14:textId="77777777" w:rsidR="005E6A9E" w:rsidRDefault="005E6A9E" w:rsidP="005E6A9E">
      <w:pPr>
        <w:pStyle w:val="Style1"/>
      </w:pPr>
      <w:r>
        <w:t xml:space="preserve">                    margin-top: 5px;</w:t>
      </w:r>
    </w:p>
    <w:p w14:paraId="34716D88" w14:textId="77777777" w:rsidR="005E6A9E" w:rsidRDefault="005E6A9E" w:rsidP="005E6A9E">
      <w:pPr>
        <w:pStyle w:val="Style1"/>
      </w:pPr>
      <w:r>
        <w:t xml:space="preserve">                }</w:t>
      </w:r>
    </w:p>
    <w:p w14:paraId="7E83D07F" w14:textId="77777777" w:rsidR="005E6A9E" w:rsidRDefault="005E6A9E" w:rsidP="005E6A9E">
      <w:pPr>
        <w:pStyle w:val="Style1"/>
      </w:pPr>
    </w:p>
    <w:p w14:paraId="21E28D07" w14:textId="77777777" w:rsidR="005E6A9E" w:rsidRDefault="005E6A9E" w:rsidP="005E6A9E">
      <w:pPr>
        <w:pStyle w:val="Style1"/>
      </w:pPr>
      <w:r>
        <w:t xml:space="preserve">                /*!sc*/</w:t>
      </w:r>
    </w:p>
    <w:p w14:paraId="0B4906CF" w14:textId="77777777" w:rsidR="005E6A9E" w:rsidRDefault="005E6A9E" w:rsidP="005E6A9E">
      <w:pPr>
        <w:pStyle w:val="Style1"/>
      </w:pPr>
      <w:r>
        <w:t xml:space="preserve">                .kyiqyb,.kyiqyb:active {</w:t>
      </w:r>
    </w:p>
    <w:p w14:paraId="0B96EEB2" w14:textId="77777777" w:rsidR="005E6A9E" w:rsidRDefault="005E6A9E" w:rsidP="005E6A9E">
      <w:pPr>
        <w:pStyle w:val="Style1"/>
      </w:pPr>
      <w:r>
        <w:t xml:space="preserve">                    color: #0D4599;</w:t>
      </w:r>
    </w:p>
    <w:p w14:paraId="384FDEAF" w14:textId="77777777" w:rsidR="005E6A9E" w:rsidRDefault="005E6A9E" w:rsidP="005E6A9E">
      <w:pPr>
        <w:pStyle w:val="Style1"/>
      </w:pPr>
      <w:r>
        <w:t xml:space="preserve">                    -webkit-text-decoration: none;</w:t>
      </w:r>
    </w:p>
    <w:p w14:paraId="6B1EA601" w14:textId="77777777" w:rsidR="005E6A9E" w:rsidRDefault="005E6A9E" w:rsidP="005E6A9E">
      <w:pPr>
        <w:pStyle w:val="Style1"/>
      </w:pPr>
      <w:r>
        <w:t xml:space="preserve">                    text-decoration: none;</w:t>
      </w:r>
    </w:p>
    <w:p w14:paraId="11D36AAE" w14:textId="77777777" w:rsidR="005E6A9E" w:rsidRDefault="005E6A9E" w:rsidP="005E6A9E">
      <w:pPr>
        <w:pStyle w:val="Style1"/>
      </w:pPr>
      <w:r>
        <w:t xml:space="preserve">                }</w:t>
      </w:r>
    </w:p>
    <w:p w14:paraId="76B0417E" w14:textId="77777777" w:rsidR="005E6A9E" w:rsidRDefault="005E6A9E" w:rsidP="005E6A9E">
      <w:pPr>
        <w:pStyle w:val="Style1"/>
      </w:pPr>
    </w:p>
    <w:p w14:paraId="62CD6606" w14:textId="77777777" w:rsidR="005E6A9E" w:rsidRDefault="005E6A9E" w:rsidP="005E6A9E">
      <w:pPr>
        <w:pStyle w:val="Style1"/>
      </w:pPr>
      <w:r>
        <w:t xml:space="preserve">                /*!sc*/</w:t>
      </w:r>
    </w:p>
    <w:p w14:paraId="7CCFD9B4" w14:textId="77777777" w:rsidR="005E6A9E" w:rsidRDefault="005E6A9E" w:rsidP="005E6A9E">
      <w:pPr>
        <w:pStyle w:val="Style1"/>
      </w:pPr>
      <w:r>
        <w:t xml:space="preserve">                @media (hover: hover) and (pointer:fine) {</w:t>
      </w:r>
    </w:p>
    <w:p w14:paraId="4CDFD350" w14:textId="77777777" w:rsidR="005E6A9E" w:rsidRDefault="005E6A9E" w:rsidP="005E6A9E">
      <w:pPr>
        <w:pStyle w:val="Style1"/>
      </w:pPr>
      <w:r>
        <w:t xml:space="preserve">                    .kyiqyb:hover:not(:disabled) {</w:t>
      </w:r>
    </w:p>
    <w:p w14:paraId="41BA86E5" w14:textId="77777777" w:rsidR="005E6A9E" w:rsidRDefault="005E6A9E" w:rsidP="005E6A9E">
      <w:pPr>
        <w:pStyle w:val="Style1"/>
      </w:pPr>
      <w:r>
        <w:t xml:space="preserve">                        -webkit-text-decoration:underline;</w:t>
      </w:r>
    </w:p>
    <w:p w14:paraId="2BD5C912" w14:textId="77777777" w:rsidR="005E6A9E" w:rsidRDefault="005E6A9E" w:rsidP="005E6A9E">
      <w:pPr>
        <w:pStyle w:val="Style1"/>
      </w:pPr>
      <w:r>
        <w:t xml:space="preserve">                        text-decoration: underline;</w:t>
      </w:r>
    </w:p>
    <w:p w14:paraId="438F9520" w14:textId="77777777" w:rsidR="005E6A9E" w:rsidRDefault="005E6A9E" w:rsidP="005E6A9E">
      <w:pPr>
        <w:pStyle w:val="Style1"/>
      </w:pPr>
      <w:r>
        <w:t xml:space="preserve">                    }</w:t>
      </w:r>
    </w:p>
    <w:p w14:paraId="7658C171" w14:textId="77777777" w:rsidR="005E6A9E" w:rsidRDefault="005E6A9E" w:rsidP="005E6A9E">
      <w:pPr>
        <w:pStyle w:val="Style1"/>
      </w:pPr>
      <w:r>
        <w:t xml:space="preserve">                }</w:t>
      </w:r>
    </w:p>
    <w:p w14:paraId="4601FD91" w14:textId="77777777" w:rsidR="005E6A9E" w:rsidRDefault="005E6A9E" w:rsidP="005E6A9E">
      <w:pPr>
        <w:pStyle w:val="Style1"/>
      </w:pPr>
    </w:p>
    <w:p w14:paraId="556984B5" w14:textId="77777777" w:rsidR="005E6A9E" w:rsidRDefault="005E6A9E" w:rsidP="005E6A9E">
      <w:pPr>
        <w:pStyle w:val="Style1"/>
      </w:pPr>
      <w:r>
        <w:t xml:space="preserve">                /*!sc*/</w:t>
      </w:r>
    </w:p>
    <w:p w14:paraId="4C14F636" w14:textId="77777777" w:rsidR="005E6A9E" w:rsidRDefault="005E6A9E" w:rsidP="005E6A9E">
      <w:pPr>
        <w:pStyle w:val="Style1"/>
      </w:pPr>
      <w:r>
        <w:t xml:space="preserve">                .kyiqyb:focus {</w:t>
      </w:r>
    </w:p>
    <w:p w14:paraId="5B364304" w14:textId="77777777" w:rsidR="005E6A9E" w:rsidRDefault="005E6A9E" w:rsidP="005E6A9E">
      <w:pPr>
        <w:pStyle w:val="Style1"/>
      </w:pPr>
      <w:r>
        <w:t xml:space="preserve">                    box-shadow: 0 0 0px 1px #FFF,0 0 2px 3px #A6E5FF,0 0 2px 4px #006AFF;</w:t>
      </w:r>
    </w:p>
    <w:p w14:paraId="4BB5E2A5" w14:textId="77777777" w:rsidR="005E6A9E" w:rsidRDefault="005E6A9E" w:rsidP="005E6A9E">
      <w:pPr>
        <w:pStyle w:val="Style1"/>
      </w:pPr>
      <w:r>
        <w:t xml:space="preserve">                }</w:t>
      </w:r>
    </w:p>
    <w:p w14:paraId="1BC4A6E4" w14:textId="77777777" w:rsidR="005E6A9E" w:rsidRDefault="005E6A9E" w:rsidP="005E6A9E">
      <w:pPr>
        <w:pStyle w:val="Style1"/>
      </w:pPr>
    </w:p>
    <w:p w14:paraId="62432F39" w14:textId="77777777" w:rsidR="005E6A9E" w:rsidRDefault="005E6A9E" w:rsidP="005E6A9E">
      <w:pPr>
        <w:pStyle w:val="Style1"/>
      </w:pPr>
      <w:r>
        <w:t xml:space="preserve">                /*!sc*/</w:t>
      </w:r>
    </w:p>
    <w:p w14:paraId="467798F7" w14:textId="77777777" w:rsidR="005E6A9E" w:rsidRDefault="005E6A9E" w:rsidP="005E6A9E">
      <w:pPr>
        <w:pStyle w:val="Style1"/>
      </w:pPr>
      <w:r>
        <w:t xml:space="preserve">                .kyiqyb:not(:disabled) {</w:t>
      </w:r>
    </w:p>
    <w:p w14:paraId="75340DD9" w14:textId="77777777" w:rsidR="005E6A9E" w:rsidRDefault="005E6A9E" w:rsidP="005E6A9E">
      <w:pPr>
        <w:pStyle w:val="Style1"/>
      </w:pPr>
      <w:r>
        <w:t xml:space="preserve">                    cursor: pointer;</w:t>
      </w:r>
    </w:p>
    <w:p w14:paraId="69044107" w14:textId="77777777" w:rsidR="005E6A9E" w:rsidRDefault="005E6A9E" w:rsidP="005E6A9E">
      <w:pPr>
        <w:pStyle w:val="Style1"/>
      </w:pPr>
      <w:r>
        <w:t xml:space="preserve">                }</w:t>
      </w:r>
    </w:p>
    <w:p w14:paraId="633FABD7" w14:textId="77777777" w:rsidR="005E6A9E" w:rsidRDefault="005E6A9E" w:rsidP="005E6A9E">
      <w:pPr>
        <w:pStyle w:val="Style1"/>
      </w:pPr>
    </w:p>
    <w:p w14:paraId="1CB05271" w14:textId="77777777" w:rsidR="005E6A9E" w:rsidRDefault="005E6A9E" w:rsidP="005E6A9E">
      <w:pPr>
        <w:pStyle w:val="Style1"/>
      </w:pPr>
      <w:r>
        <w:t xml:space="preserve">                /*!sc*/</w:t>
      </w:r>
    </w:p>
    <w:p w14:paraId="33576BC7" w14:textId="77777777" w:rsidR="005E6A9E" w:rsidRDefault="005E6A9E" w:rsidP="005E6A9E">
      <w:pPr>
        <w:pStyle w:val="Style1"/>
      </w:pPr>
      <w:r>
        <w:t xml:space="preserve">                data-styled-pfs.g68[id="StyledTextButton-c11n-8-62-4__sc-n1gfmh-0"] {</w:t>
      </w:r>
    </w:p>
    <w:p w14:paraId="3BCE8A02" w14:textId="77777777" w:rsidR="005E6A9E" w:rsidRDefault="005E6A9E" w:rsidP="005E6A9E">
      <w:pPr>
        <w:pStyle w:val="Style1"/>
      </w:pPr>
      <w:r>
        <w:t xml:space="preserve">                    content: "jdGWmK,kyiqyb,"</w:t>
      </w:r>
    </w:p>
    <w:p w14:paraId="7D914AF6" w14:textId="77777777" w:rsidR="005E6A9E" w:rsidRDefault="005E6A9E" w:rsidP="005E6A9E">
      <w:pPr>
        <w:pStyle w:val="Style1"/>
      </w:pPr>
      <w:r>
        <w:t xml:space="preserve">                }</w:t>
      </w:r>
    </w:p>
    <w:p w14:paraId="49F5B035" w14:textId="77777777" w:rsidR="005E6A9E" w:rsidRDefault="005E6A9E" w:rsidP="005E6A9E">
      <w:pPr>
        <w:pStyle w:val="Style1"/>
      </w:pPr>
    </w:p>
    <w:p w14:paraId="7175D05F" w14:textId="77777777" w:rsidR="005E6A9E" w:rsidRDefault="005E6A9E" w:rsidP="005E6A9E">
      <w:pPr>
        <w:pStyle w:val="Style1"/>
      </w:pPr>
      <w:r>
        <w:t xml:space="preserve">                /*!sc*/</w:t>
      </w:r>
    </w:p>
    <w:p w14:paraId="4FC7B4A9" w14:textId="77777777" w:rsidR="005E6A9E" w:rsidRDefault="005E6A9E" w:rsidP="005E6A9E">
      <w:pPr>
        <w:pStyle w:val="Style1"/>
      </w:pPr>
      <w:r>
        <w:t xml:space="preserve">                .hplHxP {</w:t>
      </w:r>
    </w:p>
    <w:p w14:paraId="3B6AA3D1" w14:textId="77777777" w:rsidR="005E6A9E" w:rsidRDefault="005E6A9E" w:rsidP="005E6A9E">
      <w:pPr>
        <w:pStyle w:val="Style1"/>
      </w:pPr>
      <w:r>
        <w:t xml:space="preserve">                    border: 0;</w:t>
      </w:r>
    </w:p>
    <w:p w14:paraId="051B5C66" w14:textId="77777777" w:rsidR="005E6A9E" w:rsidRDefault="005E6A9E" w:rsidP="005E6A9E">
      <w:pPr>
        <w:pStyle w:val="Style1"/>
      </w:pPr>
      <w:r>
        <w:t xml:space="preserve">                    -webkit-clip: rect(0 0 0 0);</w:t>
      </w:r>
    </w:p>
    <w:p w14:paraId="05B475DF" w14:textId="77777777" w:rsidR="005E6A9E" w:rsidRDefault="005E6A9E" w:rsidP="005E6A9E">
      <w:pPr>
        <w:pStyle w:val="Style1"/>
      </w:pPr>
      <w:r>
        <w:t xml:space="preserve">                    clip: rect(0 0 0 0);</w:t>
      </w:r>
    </w:p>
    <w:p w14:paraId="771AA40E" w14:textId="77777777" w:rsidR="005E6A9E" w:rsidRDefault="005E6A9E" w:rsidP="005E6A9E">
      <w:pPr>
        <w:pStyle w:val="Style1"/>
      </w:pPr>
      <w:r>
        <w:t xml:space="preserve">                    -webkit-clip-path: rect(0 0 0 0);</w:t>
      </w:r>
    </w:p>
    <w:p w14:paraId="5414A831" w14:textId="77777777" w:rsidR="005E6A9E" w:rsidRDefault="005E6A9E" w:rsidP="005E6A9E">
      <w:pPr>
        <w:pStyle w:val="Style1"/>
      </w:pPr>
      <w:r>
        <w:t xml:space="preserve">                    clip-path: rect(0 0 0 0);</w:t>
      </w:r>
    </w:p>
    <w:p w14:paraId="37854A6D" w14:textId="77777777" w:rsidR="005E6A9E" w:rsidRDefault="005E6A9E" w:rsidP="005E6A9E">
      <w:pPr>
        <w:pStyle w:val="Style1"/>
      </w:pPr>
      <w:r>
        <w:t xml:space="preserve">                    height: 1px;</w:t>
      </w:r>
    </w:p>
    <w:p w14:paraId="0F84FD49" w14:textId="77777777" w:rsidR="005E6A9E" w:rsidRDefault="005E6A9E" w:rsidP="005E6A9E">
      <w:pPr>
        <w:pStyle w:val="Style1"/>
      </w:pPr>
      <w:r>
        <w:t xml:space="preserve">                    margin: -1px;</w:t>
      </w:r>
    </w:p>
    <w:p w14:paraId="7BF58A25" w14:textId="77777777" w:rsidR="005E6A9E" w:rsidRDefault="005E6A9E" w:rsidP="005E6A9E">
      <w:pPr>
        <w:pStyle w:val="Style1"/>
      </w:pPr>
      <w:r>
        <w:t xml:space="preserve">                    overflow: hidden;</w:t>
      </w:r>
    </w:p>
    <w:p w14:paraId="15C1A93A" w14:textId="77777777" w:rsidR="005E6A9E" w:rsidRDefault="005E6A9E" w:rsidP="005E6A9E">
      <w:pPr>
        <w:pStyle w:val="Style1"/>
      </w:pPr>
      <w:r>
        <w:t xml:space="preserve">                    padding: 0;</w:t>
      </w:r>
    </w:p>
    <w:p w14:paraId="4185CC3E" w14:textId="77777777" w:rsidR="005E6A9E" w:rsidRDefault="005E6A9E" w:rsidP="005E6A9E">
      <w:pPr>
        <w:pStyle w:val="Style1"/>
      </w:pPr>
      <w:r>
        <w:t xml:space="preserve">                    position: absolute;</w:t>
      </w:r>
    </w:p>
    <w:p w14:paraId="44F94CE0" w14:textId="77777777" w:rsidR="005E6A9E" w:rsidRDefault="005E6A9E" w:rsidP="005E6A9E">
      <w:pPr>
        <w:pStyle w:val="Style1"/>
      </w:pPr>
      <w:r>
        <w:t xml:space="preserve">                    width: 1px;</w:t>
      </w:r>
    </w:p>
    <w:p w14:paraId="2B070BDC" w14:textId="77777777" w:rsidR="005E6A9E" w:rsidRDefault="005E6A9E" w:rsidP="005E6A9E">
      <w:pPr>
        <w:pStyle w:val="Style1"/>
      </w:pPr>
      <w:r>
        <w:t xml:space="preserve">                }</w:t>
      </w:r>
    </w:p>
    <w:p w14:paraId="485ED2A2" w14:textId="77777777" w:rsidR="005E6A9E" w:rsidRDefault="005E6A9E" w:rsidP="005E6A9E">
      <w:pPr>
        <w:pStyle w:val="Style1"/>
      </w:pPr>
    </w:p>
    <w:p w14:paraId="78C37747" w14:textId="77777777" w:rsidR="005E6A9E" w:rsidRDefault="005E6A9E" w:rsidP="005E6A9E">
      <w:pPr>
        <w:pStyle w:val="Style1"/>
      </w:pPr>
      <w:r>
        <w:t xml:space="preserve">                /*!sc*/</w:t>
      </w:r>
    </w:p>
    <w:p w14:paraId="7DC3C43E" w14:textId="77777777" w:rsidR="005E6A9E" w:rsidRDefault="005E6A9E" w:rsidP="005E6A9E">
      <w:pPr>
        <w:pStyle w:val="Style1"/>
      </w:pPr>
      <w:r>
        <w:t xml:space="preserve">                data-styled-pfs.g75[id="VisuallyHidden-c11n-8-62-4__sc-t8tewe-0"] {</w:t>
      </w:r>
    </w:p>
    <w:p w14:paraId="5A4C7CA0" w14:textId="77777777" w:rsidR="005E6A9E" w:rsidRDefault="005E6A9E" w:rsidP="005E6A9E">
      <w:pPr>
        <w:pStyle w:val="Style1"/>
      </w:pPr>
      <w:r>
        <w:t xml:space="preserve">                    content: "hplHxP,"</w:t>
      </w:r>
    </w:p>
    <w:p w14:paraId="4355FAF0" w14:textId="77777777" w:rsidR="005E6A9E" w:rsidRDefault="005E6A9E" w:rsidP="005E6A9E">
      <w:pPr>
        <w:pStyle w:val="Style1"/>
      </w:pPr>
      <w:r>
        <w:t xml:space="preserve">                }</w:t>
      </w:r>
    </w:p>
    <w:p w14:paraId="5488A9D8" w14:textId="77777777" w:rsidR="005E6A9E" w:rsidRDefault="005E6A9E" w:rsidP="005E6A9E">
      <w:pPr>
        <w:pStyle w:val="Style1"/>
      </w:pPr>
    </w:p>
    <w:p w14:paraId="19E8A973" w14:textId="77777777" w:rsidR="005E6A9E" w:rsidRDefault="005E6A9E" w:rsidP="005E6A9E">
      <w:pPr>
        <w:pStyle w:val="Style1"/>
      </w:pPr>
      <w:r>
        <w:t xml:space="preserve">                /*!sc*/</w:t>
      </w:r>
    </w:p>
    <w:p w14:paraId="0DB95C6C" w14:textId="77777777" w:rsidR="005E6A9E" w:rsidRDefault="005E6A9E" w:rsidP="005E6A9E">
      <w:pPr>
        <w:pStyle w:val="Style1"/>
      </w:pPr>
      <w:r>
        <w:t xml:space="preserve">                .gmnfCD {</w:t>
      </w:r>
    </w:p>
    <w:p w14:paraId="1B1B6531" w14:textId="77777777" w:rsidR="005E6A9E" w:rsidRDefault="005E6A9E" w:rsidP="005E6A9E">
      <w:pPr>
        <w:pStyle w:val="Style1"/>
      </w:pPr>
      <w:r>
        <w:t xml:space="preserve">                    margin: auto;</w:t>
      </w:r>
    </w:p>
    <w:p w14:paraId="0505C6FF" w14:textId="77777777" w:rsidR="005E6A9E" w:rsidRDefault="005E6A9E" w:rsidP="005E6A9E">
      <w:pPr>
        <w:pStyle w:val="Style1"/>
      </w:pPr>
      <w:r>
        <w:t xml:space="preserve">                    height: 30px;</w:t>
      </w:r>
    </w:p>
    <w:p w14:paraId="49AFCEF9" w14:textId="77777777" w:rsidR="005E6A9E" w:rsidRDefault="005E6A9E" w:rsidP="005E6A9E">
      <w:pPr>
        <w:pStyle w:val="Style1"/>
      </w:pPr>
      <w:r>
        <w:t xml:space="preserve">                    margin-top: 18px;</w:t>
      </w:r>
    </w:p>
    <w:p w14:paraId="78A3F1FB" w14:textId="77777777" w:rsidR="005E6A9E" w:rsidRDefault="005E6A9E" w:rsidP="005E6A9E">
      <w:pPr>
        <w:pStyle w:val="Style1"/>
      </w:pPr>
      <w:r>
        <w:t xml:space="preserve">                }</w:t>
      </w:r>
    </w:p>
    <w:p w14:paraId="44872DFC" w14:textId="77777777" w:rsidR="005E6A9E" w:rsidRDefault="005E6A9E" w:rsidP="005E6A9E">
      <w:pPr>
        <w:pStyle w:val="Style1"/>
      </w:pPr>
    </w:p>
    <w:p w14:paraId="10FBE382" w14:textId="77777777" w:rsidR="005E6A9E" w:rsidRDefault="005E6A9E" w:rsidP="005E6A9E">
      <w:pPr>
        <w:pStyle w:val="Style1"/>
      </w:pPr>
      <w:r>
        <w:t xml:space="preserve">                /*!sc*/</w:t>
      </w:r>
    </w:p>
    <w:p w14:paraId="2A53A63A" w14:textId="77777777" w:rsidR="005E6A9E" w:rsidRDefault="005E6A9E" w:rsidP="005E6A9E">
      <w:pPr>
        <w:pStyle w:val="Style1"/>
      </w:pPr>
      <w:r>
        <w:t xml:space="preserve">                .gmnfCD:focus {</w:t>
      </w:r>
    </w:p>
    <w:p w14:paraId="661CDB28" w14:textId="77777777" w:rsidR="005E6A9E" w:rsidRDefault="005E6A9E" w:rsidP="005E6A9E">
      <w:pPr>
        <w:pStyle w:val="Style1"/>
      </w:pPr>
      <w:r>
        <w:t xml:space="preserve">                    box-shadow: none;</w:t>
      </w:r>
    </w:p>
    <w:p w14:paraId="7C10706F" w14:textId="77777777" w:rsidR="005E6A9E" w:rsidRDefault="005E6A9E" w:rsidP="005E6A9E">
      <w:pPr>
        <w:pStyle w:val="Style1"/>
      </w:pPr>
      <w:r>
        <w:t xml:space="preserve">                    outline-offset: 8px;</w:t>
      </w:r>
    </w:p>
    <w:p w14:paraId="1DB6498A" w14:textId="77777777" w:rsidR="005E6A9E" w:rsidRDefault="005E6A9E" w:rsidP="005E6A9E">
      <w:pPr>
        <w:pStyle w:val="Style1"/>
      </w:pPr>
      <w:r>
        <w:t xml:space="preserve">                    outline: 2px solid #006AFF;</w:t>
      </w:r>
    </w:p>
    <w:p w14:paraId="752FE64E" w14:textId="77777777" w:rsidR="005E6A9E" w:rsidRDefault="005E6A9E" w:rsidP="005E6A9E">
      <w:pPr>
        <w:pStyle w:val="Style1"/>
      </w:pPr>
      <w:r>
        <w:t xml:space="preserve">                }</w:t>
      </w:r>
    </w:p>
    <w:p w14:paraId="49A340DC" w14:textId="77777777" w:rsidR="005E6A9E" w:rsidRDefault="005E6A9E" w:rsidP="005E6A9E">
      <w:pPr>
        <w:pStyle w:val="Style1"/>
      </w:pPr>
    </w:p>
    <w:p w14:paraId="16FC21F3" w14:textId="77777777" w:rsidR="005E6A9E" w:rsidRDefault="005E6A9E" w:rsidP="005E6A9E">
      <w:pPr>
        <w:pStyle w:val="Style1"/>
      </w:pPr>
      <w:r>
        <w:t xml:space="preserve">                /*!sc*/</w:t>
      </w:r>
    </w:p>
    <w:p w14:paraId="61AF1B93" w14:textId="77777777" w:rsidR="005E6A9E" w:rsidRDefault="005E6A9E" w:rsidP="005E6A9E">
      <w:pPr>
        <w:pStyle w:val="Style1"/>
      </w:pPr>
      <w:r>
        <w:t xml:space="preserve">                data-styled-pfs.g232[id="pfs__j60ma-0"] {</w:t>
      </w:r>
    </w:p>
    <w:p w14:paraId="15C1CE5E" w14:textId="77777777" w:rsidR="005E6A9E" w:rsidRDefault="005E6A9E" w:rsidP="005E6A9E">
      <w:pPr>
        <w:pStyle w:val="Style1"/>
      </w:pPr>
      <w:r>
        <w:t xml:space="preserve">                    content: "gmnfCD,"</w:t>
      </w:r>
    </w:p>
    <w:p w14:paraId="47169835" w14:textId="77777777" w:rsidR="005E6A9E" w:rsidRDefault="005E6A9E" w:rsidP="005E6A9E">
      <w:pPr>
        <w:pStyle w:val="Style1"/>
      </w:pPr>
      <w:r>
        <w:t xml:space="preserve">                }</w:t>
      </w:r>
    </w:p>
    <w:p w14:paraId="48D9FB9A" w14:textId="77777777" w:rsidR="005E6A9E" w:rsidRDefault="005E6A9E" w:rsidP="005E6A9E">
      <w:pPr>
        <w:pStyle w:val="Style1"/>
      </w:pPr>
    </w:p>
    <w:p w14:paraId="6D960E52" w14:textId="77777777" w:rsidR="005E6A9E" w:rsidRDefault="005E6A9E" w:rsidP="005E6A9E">
      <w:pPr>
        <w:pStyle w:val="Style1"/>
      </w:pPr>
      <w:r>
        <w:t xml:space="preserve">                /*!sc*/</w:t>
      </w:r>
    </w:p>
    <w:p w14:paraId="30B055A7" w14:textId="77777777" w:rsidR="005E6A9E" w:rsidRDefault="005E6A9E" w:rsidP="005E6A9E">
      <w:pPr>
        <w:pStyle w:val="Style1"/>
      </w:pPr>
      <w:r>
        <w:t xml:space="preserve">                .hiOroW {</w:t>
      </w:r>
    </w:p>
    <w:p w14:paraId="77D2B6DD" w14:textId="77777777" w:rsidR="005E6A9E" w:rsidRDefault="005E6A9E" w:rsidP="005E6A9E">
      <w:pPr>
        <w:pStyle w:val="Style1"/>
      </w:pPr>
      <w:r>
        <w:t xml:space="preserve">                    display: block;</w:t>
      </w:r>
    </w:p>
    <w:p w14:paraId="69BE3C43" w14:textId="77777777" w:rsidR="005E6A9E" w:rsidRDefault="005E6A9E" w:rsidP="005E6A9E">
      <w:pPr>
        <w:pStyle w:val="Style1"/>
      </w:pPr>
      <w:r>
        <w:t xml:space="preserve">                    margin: auto;</w:t>
      </w:r>
    </w:p>
    <w:p w14:paraId="421AB978" w14:textId="77777777" w:rsidR="005E6A9E" w:rsidRDefault="005E6A9E" w:rsidP="005E6A9E">
      <w:pPr>
        <w:pStyle w:val="Style1"/>
      </w:pPr>
      <w:r>
        <w:t xml:space="preserve">                }</w:t>
      </w:r>
    </w:p>
    <w:p w14:paraId="164A1659" w14:textId="77777777" w:rsidR="005E6A9E" w:rsidRDefault="005E6A9E" w:rsidP="005E6A9E">
      <w:pPr>
        <w:pStyle w:val="Style1"/>
      </w:pPr>
    </w:p>
    <w:p w14:paraId="3348216F" w14:textId="77777777" w:rsidR="005E6A9E" w:rsidRDefault="005E6A9E" w:rsidP="005E6A9E">
      <w:pPr>
        <w:pStyle w:val="Style1"/>
      </w:pPr>
      <w:r>
        <w:t xml:space="preserve">                /*!sc*/</w:t>
      </w:r>
    </w:p>
    <w:p w14:paraId="713775A4" w14:textId="77777777" w:rsidR="005E6A9E" w:rsidRDefault="005E6A9E" w:rsidP="005E6A9E">
      <w:pPr>
        <w:pStyle w:val="Style1"/>
      </w:pPr>
      <w:r>
        <w:t xml:space="preserve">                data-styled-pfs.g233[id="pfs__j60ma-1"] {</w:t>
      </w:r>
    </w:p>
    <w:p w14:paraId="77A8F801" w14:textId="77777777" w:rsidR="005E6A9E" w:rsidRDefault="005E6A9E" w:rsidP="005E6A9E">
      <w:pPr>
        <w:pStyle w:val="Style1"/>
      </w:pPr>
      <w:r>
        <w:t xml:space="preserve">                    content: "hiOroW,"</w:t>
      </w:r>
    </w:p>
    <w:p w14:paraId="283F4011" w14:textId="77777777" w:rsidR="005E6A9E" w:rsidRDefault="005E6A9E" w:rsidP="005E6A9E">
      <w:pPr>
        <w:pStyle w:val="Style1"/>
      </w:pPr>
      <w:r>
        <w:t xml:space="preserve">                }</w:t>
      </w:r>
    </w:p>
    <w:p w14:paraId="1D898FD7" w14:textId="77777777" w:rsidR="005E6A9E" w:rsidRDefault="005E6A9E" w:rsidP="005E6A9E">
      <w:pPr>
        <w:pStyle w:val="Style1"/>
      </w:pPr>
    </w:p>
    <w:p w14:paraId="415FDF68" w14:textId="77777777" w:rsidR="005E6A9E" w:rsidRDefault="005E6A9E" w:rsidP="005E6A9E">
      <w:pPr>
        <w:pStyle w:val="Style1"/>
      </w:pPr>
      <w:r>
        <w:t xml:space="preserve">                /*!sc*/</w:t>
      </w:r>
    </w:p>
    <w:p w14:paraId="160A6A62" w14:textId="77777777" w:rsidR="005E6A9E" w:rsidRDefault="005E6A9E" w:rsidP="005E6A9E">
      <w:pPr>
        <w:pStyle w:val="Style1"/>
      </w:pPr>
      <w:r>
        <w:t xml:space="preserve">                .eWHYiW {</w:t>
      </w:r>
    </w:p>
    <w:p w14:paraId="289FDDA9" w14:textId="77777777" w:rsidR="005E6A9E" w:rsidRDefault="005E6A9E" w:rsidP="005E6A9E">
      <w:pPr>
        <w:pStyle w:val="Style1"/>
      </w:pPr>
      <w:r>
        <w:t xml:space="preserve">                    display: block;</w:t>
      </w:r>
    </w:p>
    <w:p w14:paraId="18076EBE" w14:textId="77777777" w:rsidR="005E6A9E" w:rsidRDefault="005E6A9E" w:rsidP="005E6A9E">
      <w:pPr>
        <w:pStyle w:val="Style1"/>
      </w:pPr>
      <w:r>
        <w:t xml:space="preserve">                    margin: 8px;</w:t>
      </w:r>
    </w:p>
    <w:p w14:paraId="70303A66" w14:textId="77777777" w:rsidR="005E6A9E" w:rsidRDefault="005E6A9E" w:rsidP="005E6A9E">
      <w:pPr>
        <w:pStyle w:val="Style1"/>
      </w:pPr>
      <w:r>
        <w:t xml:space="preserve">                    font-size: 14px;</w:t>
      </w:r>
    </w:p>
    <w:p w14:paraId="053D50EC" w14:textId="77777777" w:rsidR="005E6A9E" w:rsidRDefault="005E6A9E" w:rsidP="005E6A9E">
      <w:pPr>
        <w:pStyle w:val="Style1"/>
      </w:pPr>
      <w:r>
        <w:t xml:space="preserve">                }</w:t>
      </w:r>
    </w:p>
    <w:p w14:paraId="1C561693" w14:textId="77777777" w:rsidR="005E6A9E" w:rsidRDefault="005E6A9E" w:rsidP="005E6A9E">
      <w:pPr>
        <w:pStyle w:val="Style1"/>
      </w:pPr>
    </w:p>
    <w:p w14:paraId="2DACB8A8" w14:textId="77777777" w:rsidR="005E6A9E" w:rsidRDefault="005E6A9E" w:rsidP="005E6A9E">
      <w:pPr>
        <w:pStyle w:val="Style1"/>
      </w:pPr>
      <w:r>
        <w:t xml:space="preserve">                /*!sc*/</w:t>
      </w:r>
    </w:p>
    <w:p w14:paraId="5634C1CC" w14:textId="77777777" w:rsidR="005E6A9E" w:rsidRDefault="005E6A9E" w:rsidP="005E6A9E">
      <w:pPr>
        <w:pStyle w:val="Style1"/>
      </w:pPr>
      <w:r>
        <w:t xml:space="preserve">                data-styled-pfs.g237[id="pfs__chkjii-0"] {</w:t>
      </w:r>
    </w:p>
    <w:p w14:paraId="40FB94DD" w14:textId="77777777" w:rsidR="005E6A9E" w:rsidRDefault="005E6A9E" w:rsidP="005E6A9E">
      <w:pPr>
        <w:pStyle w:val="Style1"/>
      </w:pPr>
      <w:r>
        <w:t xml:space="preserve">                    content: "eWHYiW,"</w:t>
      </w:r>
    </w:p>
    <w:p w14:paraId="0E8AAF64" w14:textId="77777777" w:rsidR="005E6A9E" w:rsidRDefault="005E6A9E" w:rsidP="005E6A9E">
      <w:pPr>
        <w:pStyle w:val="Style1"/>
      </w:pPr>
      <w:r>
        <w:t xml:space="preserve">                }</w:t>
      </w:r>
    </w:p>
    <w:p w14:paraId="79773F47" w14:textId="77777777" w:rsidR="005E6A9E" w:rsidRDefault="005E6A9E" w:rsidP="005E6A9E">
      <w:pPr>
        <w:pStyle w:val="Style1"/>
      </w:pPr>
    </w:p>
    <w:p w14:paraId="6EC39095" w14:textId="77777777" w:rsidR="005E6A9E" w:rsidRDefault="005E6A9E" w:rsidP="005E6A9E">
      <w:pPr>
        <w:pStyle w:val="Style1"/>
      </w:pPr>
      <w:r>
        <w:t xml:space="preserve">                /*!sc*/</w:t>
      </w:r>
    </w:p>
    <w:p w14:paraId="5F8EA5D4" w14:textId="77777777" w:rsidR="005E6A9E" w:rsidRDefault="005E6A9E" w:rsidP="005E6A9E">
      <w:pPr>
        <w:pStyle w:val="Style1"/>
      </w:pPr>
      <w:r>
        <w:t xml:space="preserve">                .cddVWG {</w:t>
      </w:r>
    </w:p>
    <w:p w14:paraId="7E7CA009" w14:textId="77777777" w:rsidR="005E6A9E" w:rsidRDefault="005E6A9E" w:rsidP="005E6A9E">
      <w:pPr>
        <w:pStyle w:val="Style1"/>
      </w:pPr>
      <w:r>
        <w:t xml:space="preserve">                    display: -webkit-inline-box;</w:t>
      </w:r>
    </w:p>
    <w:p w14:paraId="0E147A4D" w14:textId="77777777" w:rsidR="005E6A9E" w:rsidRDefault="005E6A9E" w:rsidP="005E6A9E">
      <w:pPr>
        <w:pStyle w:val="Style1"/>
      </w:pPr>
      <w:r>
        <w:t xml:space="preserve">                    display: -webkit-inline-flex;</w:t>
      </w:r>
    </w:p>
    <w:p w14:paraId="42A4875B" w14:textId="77777777" w:rsidR="005E6A9E" w:rsidRDefault="005E6A9E" w:rsidP="005E6A9E">
      <w:pPr>
        <w:pStyle w:val="Style1"/>
      </w:pPr>
      <w:r>
        <w:t xml:space="preserve">                    display: -ms-inline-flexbox;</w:t>
      </w:r>
    </w:p>
    <w:p w14:paraId="3CE98E6B" w14:textId="77777777" w:rsidR="005E6A9E" w:rsidRDefault="005E6A9E" w:rsidP="005E6A9E">
      <w:pPr>
        <w:pStyle w:val="Style1"/>
      </w:pPr>
      <w:r>
        <w:t xml:space="preserve">                    display: inline-flex;</w:t>
      </w:r>
    </w:p>
    <w:p w14:paraId="670968F9" w14:textId="77777777" w:rsidR="005E6A9E" w:rsidRDefault="005E6A9E" w:rsidP="005E6A9E">
      <w:pPr>
        <w:pStyle w:val="Style1"/>
      </w:pPr>
      <w:r>
        <w:t xml:space="preserve">                }</w:t>
      </w:r>
    </w:p>
    <w:p w14:paraId="6F0D0AF2" w14:textId="77777777" w:rsidR="005E6A9E" w:rsidRDefault="005E6A9E" w:rsidP="005E6A9E">
      <w:pPr>
        <w:pStyle w:val="Style1"/>
      </w:pPr>
    </w:p>
    <w:p w14:paraId="6269D4BB" w14:textId="77777777" w:rsidR="005E6A9E" w:rsidRDefault="005E6A9E" w:rsidP="005E6A9E">
      <w:pPr>
        <w:pStyle w:val="Style1"/>
      </w:pPr>
      <w:r>
        <w:t xml:space="preserve">                /*!sc*/</w:t>
      </w:r>
    </w:p>
    <w:p w14:paraId="1112FCA7" w14:textId="77777777" w:rsidR="005E6A9E" w:rsidRDefault="005E6A9E" w:rsidP="005E6A9E">
      <w:pPr>
        <w:pStyle w:val="Style1"/>
      </w:pPr>
      <w:r>
        <w:t xml:space="preserve">                data-styled-pfs.g238[id="pfs__chkjii-1"] {</w:t>
      </w:r>
    </w:p>
    <w:p w14:paraId="207349AB" w14:textId="77777777" w:rsidR="005E6A9E" w:rsidRDefault="005E6A9E" w:rsidP="005E6A9E">
      <w:pPr>
        <w:pStyle w:val="Style1"/>
      </w:pPr>
      <w:r>
        <w:t xml:space="preserve">                    content: "cddVWG,"</w:t>
      </w:r>
    </w:p>
    <w:p w14:paraId="01DDE50A" w14:textId="77777777" w:rsidR="005E6A9E" w:rsidRDefault="005E6A9E" w:rsidP="005E6A9E">
      <w:pPr>
        <w:pStyle w:val="Style1"/>
      </w:pPr>
      <w:r>
        <w:t xml:space="preserve">                }</w:t>
      </w:r>
    </w:p>
    <w:p w14:paraId="38A861C9" w14:textId="77777777" w:rsidR="005E6A9E" w:rsidRDefault="005E6A9E" w:rsidP="005E6A9E">
      <w:pPr>
        <w:pStyle w:val="Style1"/>
      </w:pPr>
    </w:p>
    <w:p w14:paraId="2EBC3BDB" w14:textId="77777777" w:rsidR="005E6A9E" w:rsidRDefault="005E6A9E" w:rsidP="005E6A9E">
      <w:pPr>
        <w:pStyle w:val="Style1"/>
      </w:pPr>
      <w:r>
        <w:t xml:space="preserve">                /*!sc*/</w:t>
      </w:r>
    </w:p>
    <w:p w14:paraId="06511741" w14:textId="77777777" w:rsidR="005E6A9E" w:rsidRDefault="005E6A9E" w:rsidP="005E6A9E">
      <w:pPr>
        <w:pStyle w:val="Style1"/>
      </w:pPr>
      <w:r>
        <w:t xml:space="preserve">                .gtfXp {</w:t>
      </w:r>
    </w:p>
    <w:p w14:paraId="6FF5D228" w14:textId="77777777" w:rsidR="005E6A9E" w:rsidRDefault="005E6A9E" w:rsidP="005E6A9E">
      <w:pPr>
        <w:pStyle w:val="Style1"/>
      </w:pPr>
      <w:r>
        <w:t xml:space="preserve">                    margin-top: 16px;</w:t>
      </w:r>
    </w:p>
    <w:p w14:paraId="448C358D" w14:textId="77777777" w:rsidR="005E6A9E" w:rsidRDefault="005E6A9E" w:rsidP="005E6A9E">
      <w:pPr>
        <w:pStyle w:val="Style1"/>
      </w:pPr>
      <w:r>
        <w:t xml:space="preserve">                    text-align: center;</w:t>
      </w:r>
    </w:p>
    <w:p w14:paraId="51EF4726" w14:textId="77777777" w:rsidR="005E6A9E" w:rsidRDefault="005E6A9E" w:rsidP="005E6A9E">
      <w:pPr>
        <w:pStyle w:val="Style1"/>
      </w:pPr>
      <w:r>
        <w:t xml:space="preserve">                }</w:t>
      </w:r>
    </w:p>
    <w:p w14:paraId="63897058" w14:textId="77777777" w:rsidR="005E6A9E" w:rsidRDefault="005E6A9E" w:rsidP="005E6A9E">
      <w:pPr>
        <w:pStyle w:val="Style1"/>
      </w:pPr>
    </w:p>
    <w:p w14:paraId="2AA7BD42" w14:textId="77777777" w:rsidR="005E6A9E" w:rsidRDefault="005E6A9E" w:rsidP="005E6A9E">
      <w:pPr>
        <w:pStyle w:val="Style1"/>
      </w:pPr>
      <w:r>
        <w:t xml:space="preserve">                /*!sc*/</w:t>
      </w:r>
    </w:p>
    <w:p w14:paraId="001445ED" w14:textId="77777777" w:rsidR="005E6A9E" w:rsidRDefault="005E6A9E" w:rsidP="005E6A9E">
      <w:pPr>
        <w:pStyle w:val="Style1"/>
      </w:pPr>
      <w:r>
        <w:t xml:space="preserve">                @media (max-width: 480px) {</w:t>
      </w:r>
    </w:p>
    <w:p w14:paraId="24CB4A60" w14:textId="77777777" w:rsidR="005E6A9E" w:rsidRDefault="005E6A9E" w:rsidP="005E6A9E">
      <w:pPr>
        <w:pStyle w:val="Style1"/>
      </w:pPr>
      <w:r>
        <w:t xml:space="preserve">                    .gtfXp {</w:t>
      </w:r>
    </w:p>
    <w:p w14:paraId="25F0FDF9" w14:textId="77777777" w:rsidR="005E6A9E" w:rsidRDefault="005E6A9E" w:rsidP="005E6A9E">
      <w:pPr>
        <w:pStyle w:val="Style1"/>
      </w:pPr>
      <w:r>
        <w:t xml:space="preserve">                        text-align:left;</w:t>
      </w:r>
    </w:p>
    <w:p w14:paraId="294C0A4E" w14:textId="77777777" w:rsidR="005E6A9E" w:rsidRDefault="005E6A9E" w:rsidP="005E6A9E">
      <w:pPr>
        <w:pStyle w:val="Style1"/>
      </w:pPr>
      <w:r>
        <w:t xml:space="preserve">                        margin-left: 24px;</w:t>
      </w:r>
    </w:p>
    <w:p w14:paraId="65342BCC" w14:textId="77777777" w:rsidR="005E6A9E" w:rsidRDefault="005E6A9E" w:rsidP="005E6A9E">
      <w:pPr>
        <w:pStyle w:val="Style1"/>
      </w:pPr>
      <w:r>
        <w:t xml:space="preserve">                    }</w:t>
      </w:r>
    </w:p>
    <w:p w14:paraId="1D812CAB" w14:textId="77777777" w:rsidR="005E6A9E" w:rsidRDefault="005E6A9E" w:rsidP="005E6A9E">
      <w:pPr>
        <w:pStyle w:val="Style1"/>
      </w:pPr>
      <w:r>
        <w:t xml:space="preserve">                }</w:t>
      </w:r>
    </w:p>
    <w:p w14:paraId="7F9B63C0" w14:textId="77777777" w:rsidR="005E6A9E" w:rsidRDefault="005E6A9E" w:rsidP="005E6A9E">
      <w:pPr>
        <w:pStyle w:val="Style1"/>
      </w:pPr>
    </w:p>
    <w:p w14:paraId="074EAF78" w14:textId="77777777" w:rsidR="005E6A9E" w:rsidRDefault="005E6A9E" w:rsidP="005E6A9E">
      <w:pPr>
        <w:pStyle w:val="Style1"/>
      </w:pPr>
      <w:r>
        <w:t xml:space="preserve">                /*!sc*/</w:t>
      </w:r>
    </w:p>
    <w:p w14:paraId="70AE45AA" w14:textId="77777777" w:rsidR="005E6A9E" w:rsidRDefault="005E6A9E" w:rsidP="005E6A9E">
      <w:pPr>
        <w:pStyle w:val="Style1"/>
      </w:pPr>
      <w:r>
        <w:t xml:space="preserve">                data-styled-pfs.g247[id="pfs__sc-16y5ofh-0"] {</w:t>
      </w:r>
    </w:p>
    <w:p w14:paraId="68B37800" w14:textId="77777777" w:rsidR="005E6A9E" w:rsidRDefault="005E6A9E" w:rsidP="005E6A9E">
      <w:pPr>
        <w:pStyle w:val="Style1"/>
      </w:pPr>
      <w:r>
        <w:t xml:space="preserve">                    content: "gtfXp,"</w:t>
      </w:r>
    </w:p>
    <w:p w14:paraId="480F91E8" w14:textId="77777777" w:rsidR="005E6A9E" w:rsidRDefault="005E6A9E" w:rsidP="005E6A9E">
      <w:pPr>
        <w:pStyle w:val="Style1"/>
      </w:pPr>
      <w:r>
        <w:t xml:space="preserve">                }</w:t>
      </w:r>
    </w:p>
    <w:p w14:paraId="185D5F6E" w14:textId="77777777" w:rsidR="005E6A9E" w:rsidRDefault="005E6A9E" w:rsidP="005E6A9E">
      <w:pPr>
        <w:pStyle w:val="Style1"/>
      </w:pPr>
    </w:p>
    <w:p w14:paraId="5122B2E3" w14:textId="77777777" w:rsidR="005E6A9E" w:rsidRDefault="005E6A9E" w:rsidP="005E6A9E">
      <w:pPr>
        <w:pStyle w:val="Style1"/>
      </w:pPr>
      <w:r>
        <w:t xml:space="preserve">                /*!sc*/</w:t>
      </w:r>
    </w:p>
    <w:p w14:paraId="3B358396" w14:textId="77777777" w:rsidR="005E6A9E" w:rsidRDefault="005E6A9E" w:rsidP="005E6A9E">
      <w:pPr>
        <w:pStyle w:val="Style1"/>
      </w:pPr>
      <w:r>
        <w:t xml:space="preserve">                .bNsxfn {</w:t>
      </w:r>
    </w:p>
    <w:p w14:paraId="0F05D229" w14:textId="77777777" w:rsidR="005E6A9E" w:rsidRDefault="005E6A9E" w:rsidP="005E6A9E">
      <w:pPr>
        <w:pStyle w:val="Style1"/>
      </w:pPr>
      <w:r>
        <w:t xml:space="preserve">                    color: black;</w:t>
      </w:r>
    </w:p>
    <w:p w14:paraId="6D5C1900" w14:textId="77777777" w:rsidR="005E6A9E" w:rsidRDefault="005E6A9E" w:rsidP="005E6A9E">
      <w:pPr>
        <w:pStyle w:val="Style1"/>
      </w:pPr>
      <w:r>
        <w:t xml:space="preserve">                    display: -webkit-inline-box;</w:t>
      </w:r>
    </w:p>
    <w:p w14:paraId="0138185A" w14:textId="77777777" w:rsidR="005E6A9E" w:rsidRDefault="005E6A9E" w:rsidP="005E6A9E">
      <w:pPr>
        <w:pStyle w:val="Style1"/>
      </w:pPr>
      <w:r>
        <w:t xml:space="preserve">                    display: -webkit-inline-flex;</w:t>
      </w:r>
    </w:p>
    <w:p w14:paraId="600AF834" w14:textId="77777777" w:rsidR="005E6A9E" w:rsidRDefault="005E6A9E" w:rsidP="005E6A9E">
      <w:pPr>
        <w:pStyle w:val="Style1"/>
      </w:pPr>
      <w:r>
        <w:t xml:space="preserve">                    display: -ms-inline-flexbox;</w:t>
      </w:r>
    </w:p>
    <w:p w14:paraId="1FE0D5FC" w14:textId="77777777" w:rsidR="005E6A9E" w:rsidRDefault="005E6A9E" w:rsidP="005E6A9E">
      <w:pPr>
        <w:pStyle w:val="Style1"/>
      </w:pPr>
      <w:r>
        <w:t xml:space="preserve">                    display: inline-flex;</w:t>
      </w:r>
    </w:p>
    <w:p w14:paraId="0F7DE37D" w14:textId="77777777" w:rsidR="005E6A9E" w:rsidRDefault="005E6A9E" w:rsidP="005E6A9E">
      <w:pPr>
        <w:pStyle w:val="Style1"/>
      </w:pPr>
      <w:r>
        <w:t xml:space="preserve">                }</w:t>
      </w:r>
    </w:p>
    <w:p w14:paraId="6B8CFC10" w14:textId="77777777" w:rsidR="005E6A9E" w:rsidRDefault="005E6A9E" w:rsidP="005E6A9E">
      <w:pPr>
        <w:pStyle w:val="Style1"/>
      </w:pPr>
    </w:p>
    <w:p w14:paraId="1AAEE0DC" w14:textId="77777777" w:rsidR="005E6A9E" w:rsidRDefault="005E6A9E" w:rsidP="005E6A9E">
      <w:pPr>
        <w:pStyle w:val="Style1"/>
      </w:pPr>
      <w:r>
        <w:t xml:space="preserve">                /*!sc*/</w:t>
      </w:r>
    </w:p>
    <w:p w14:paraId="41F512E4" w14:textId="77777777" w:rsidR="005E6A9E" w:rsidRDefault="005E6A9E" w:rsidP="005E6A9E">
      <w:pPr>
        <w:pStyle w:val="Style1"/>
      </w:pPr>
      <w:r>
        <w:t xml:space="preserve">                .bNsxfn:focus {</w:t>
      </w:r>
    </w:p>
    <w:p w14:paraId="71E28CCB" w14:textId="77777777" w:rsidR="005E6A9E" w:rsidRDefault="005E6A9E" w:rsidP="005E6A9E">
      <w:pPr>
        <w:pStyle w:val="Style1"/>
      </w:pPr>
      <w:r>
        <w:t xml:space="preserve">                    box-shadow: none;</w:t>
      </w:r>
    </w:p>
    <w:p w14:paraId="1B402B07" w14:textId="77777777" w:rsidR="005E6A9E" w:rsidRDefault="005E6A9E" w:rsidP="005E6A9E">
      <w:pPr>
        <w:pStyle w:val="Style1"/>
      </w:pPr>
      <w:r>
        <w:t xml:space="preserve">                    outline: auto;</w:t>
      </w:r>
    </w:p>
    <w:p w14:paraId="07BF78F3" w14:textId="77777777" w:rsidR="005E6A9E" w:rsidRDefault="005E6A9E" w:rsidP="005E6A9E">
      <w:pPr>
        <w:pStyle w:val="Style1"/>
      </w:pPr>
      <w:r>
        <w:t xml:space="preserve">                }</w:t>
      </w:r>
    </w:p>
    <w:p w14:paraId="578FA7BE" w14:textId="77777777" w:rsidR="005E6A9E" w:rsidRDefault="005E6A9E" w:rsidP="005E6A9E">
      <w:pPr>
        <w:pStyle w:val="Style1"/>
      </w:pPr>
    </w:p>
    <w:p w14:paraId="3D22F6F8" w14:textId="77777777" w:rsidR="005E6A9E" w:rsidRDefault="005E6A9E" w:rsidP="005E6A9E">
      <w:pPr>
        <w:pStyle w:val="Style1"/>
      </w:pPr>
      <w:r>
        <w:t xml:space="preserve">                /*!sc*/</w:t>
      </w:r>
    </w:p>
    <w:p w14:paraId="016964DC" w14:textId="77777777" w:rsidR="005E6A9E" w:rsidRDefault="005E6A9E" w:rsidP="005E6A9E">
      <w:pPr>
        <w:pStyle w:val="Style1"/>
      </w:pPr>
      <w:r>
        <w:t xml:space="preserve">                .bNsxfn:visited,.bNsxfn:hover {</w:t>
      </w:r>
    </w:p>
    <w:p w14:paraId="434EFA74" w14:textId="77777777" w:rsidR="005E6A9E" w:rsidRDefault="005E6A9E" w:rsidP="005E6A9E">
      <w:pPr>
        <w:pStyle w:val="Style1"/>
      </w:pPr>
      <w:r>
        <w:t xml:space="preserve">                    color: #0D4599;</w:t>
      </w:r>
    </w:p>
    <w:p w14:paraId="47EB0643" w14:textId="77777777" w:rsidR="005E6A9E" w:rsidRDefault="005E6A9E" w:rsidP="005E6A9E">
      <w:pPr>
        <w:pStyle w:val="Style1"/>
      </w:pPr>
      <w:r>
        <w:t xml:space="preserve">                }</w:t>
      </w:r>
    </w:p>
    <w:p w14:paraId="1E5C20A4" w14:textId="77777777" w:rsidR="005E6A9E" w:rsidRDefault="005E6A9E" w:rsidP="005E6A9E">
      <w:pPr>
        <w:pStyle w:val="Style1"/>
      </w:pPr>
    </w:p>
    <w:p w14:paraId="4F5D076C" w14:textId="77777777" w:rsidR="005E6A9E" w:rsidRDefault="005E6A9E" w:rsidP="005E6A9E">
      <w:pPr>
        <w:pStyle w:val="Style1"/>
      </w:pPr>
      <w:r>
        <w:t xml:space="preserve">                /*!sc*/</w:t>
      </w:r>
    </w:p>
    <w:p w14:paraId="3EF29DE4" w14:textId="77777777" w:rsidR="005E6A9E" w:rsidRDefault="005E6A9E" w:rsidP="005E6A9E">
      <w:pPr>
        <w:pStyle w:val="Style1"/>
      </w:pPr>
      <w:r>
        <w:t xml:space="preserve">                data-styled-pfs.g255[id="pfs__x86ldc-0"] {</w:t>
      </w:r>
    </w:p>
    <w:p w14:paraId="7C9FFDA1" w14:textId="77777777" w:rsidR="005E6A9E" w:rsidRDefault="005E6A9E" w:rsidP="005E6A9E">
      <w:pPr>
        <w:pStyle w:val="Style1"/>
      </w:pPr>
      <w:r>
        <w:t xml:space="preserve">                    content: "bNsxfn,"</w:t>
      </w:r>
    </w:p>
    <w:p w14:paraId="20D20679" w14:textId="77777777" w:rsidR="005E6A9E" w:rsidRDefault="005E6A9E" w:rsidP="005E6A9E">
      <w:pPr>
        <w:pStyle w:val="Style1"/>
      </w:pPr>
      <w:r>
        <w:t xml:space="preserve">                }</w:t>
      </w:r>
    </w:p>
    <w:p w14:paraId="344F0289" w14:textId="77777777" w:rsidR="005E6A9E" w:rsidRDefault="005E6A9E" w:rsidP="005E6A9E">
      <w:pPr>
        <w:pStyle w:val="Style1"/>
      </w:pPr>
    </w:p>
    <w:p w14:paraId="56210C8C" w14:textId="77777777" w:rsidR="005E6A9E" w:rsidRDefault="005E6A9E" w:rsidP="005E6A9E">
      <w:pPr>
        <w:pStyle w:val="Style1"/>
      </w:pPr>
      <w:r>
        <w:t xml:space="preserve">                /*!sc*/</w:t>
      </w:r>
    </w:p>
    <w:p w14:paraId="4CEB3B56" w14:textId="77777777" w:rsidR="005E6A9E" w:rsidRDefault="005E6A9E" w:rsidP="005E6A9E">
      <w:pPr>
        <w:pStyle w:val="Style1"/>
      </w:pPr>
      <w:r>
        <w:t xml:space="preserve">                .bFituu {</w:t>
      </w:r>
    </w:p>
    <w:p w14:paraId="77504255" w14:textId="77777777" w:rsidR="005E6A9E" w:rsidRDefault="005E6A9E" w:rsidP="005E6A9E">
      <w:pPr>
        <w:pStyle w:val="Style1"/>
      </w:pPr>
      <w:r>
        <w:t xml:space="preserve">                    background: white;</w:t>
      </w:r>
    </w:p>
    <w:p w14:paraId="5D0DACE4" w14:textId="77777777" w:rsidR="005E6A9E" w:rsidRDefault="005E6A9E" w:rsidP="005E6A9E">
      <w:pPr>
        <w:pStyle w:val="Style1"/>
      </w:pPr>
      <w:r>
        <w:t xml:space="preserve">                    max-width: 1280px;</w:t>
      </w:r>
    </w:p>
    <w:p w14:paraId="70AE83F6" w14:textId="77777777" w:rsidR="005E6A9E" w:rsidRDefault="005E6A9E" w:rsidP="005E6A9E">
      <w:pPr>
        <w:pStyle w:val="Style1"/>
      </w:pPr>
      <w:r>
        <w:t xml:space="preserve">                    margin: auto;</w:t>
      </w:r>
    </w:p>
    <w:p w14:paraId="72096C1A" w14:textId="77777777" w:rsidR="005E6A9E" w:rsidRDefault="005E6A9E" w:rsidP="005E6A9E">
      <w:pPr>
        <w:pStyle w:val="Style1"/>
      </w:pPr>
      <w:r>
        <w:t xml:space="preserve">                    display: block;</w:t>
      </w:r>
    </w:p>
    <w:p w14:paraId="6E850579" w14:textId="77777777" w:rsidR="005E6A9E" w:rsidRDefault="005E6A9E" w:rsidP="005E6A9E">
      <w:pPr>
        <w:pStyle w:val="Style1"/>
      </w:pPr>
      <w:r>
        <w:t xml:space="preserve">                    box-sizing: border-box;</w:t>
      </w:r>
    </w:p>
    <w:p w14:paraId="002FDFAF" w14:textId="77777777" w:rsidR="005E6A9E" w:rsidRDefault="005E6A9E" w:rsidP="005E6A9E">
      <w:pPr>
        <w:pStyle w:val="Style1"/>
      </w:pPr>
      <w:r>
        <w:t xml:space="preserve">                    font-family: 'Open Sans',Gotham,gotham,Tahoma,Geneva,sans-serif;</w:t>
      </w:r>
    </w:p>
    <w:p w14:paraId="47A4DF44" w14:textId="77777777" w:rsidR="005E6A9E" w:rsidRDefault="005E6A9E" w:rsidP="005E6A9E">
      <w:pPr>
        <w:pStyle w:val="Style1"/>
      </w:pPr>
      <w:r>
        <w:t xml:space="preserve">                }</w:t>
      </w:r>
    </w:p>
    <w:p w14:paraId="1B16115E" w14:textId="77777777" w:rsidR="005E6A9E" w:rsidRDefault="005E6A9E" w:rsidP="005E6A9E">
      <w:pPr>
        <w:pStyle w:val="Style1"/>
      </w:pPr>
    </w:p>
    <w:p w14:paraId="38A506F6" w14:textId="77777777" w:rsidR="005E6A9E" w:rsidRDefault="005E6A9E" w:rsidP="005E6A9E">
      <w:pPr>
        <w:pStyle w:val="Style1"/>
      </w:pPr>
      <w:r>
        <w:t xml:space="preserve">                /*!sc*/</w:t>
      </w:r>
    </w:p>
    <w:p w14:paraId="2E08CD9B" w14:textId="77777777" w:rsidR="005E6A9E" w:rsidRDefault="005E6A9E" w:rsidP="005E6A9E">
      <w:pPr>
        <w:pStyle w:val="Style1"/>
      </w:pPr>
      <w:r>
        <w:t xml:space="preserve">                data-styled-pfs.g256[id="pfs__sc-16g5ked-0"] {</w:t>
      </w:r>
    </w:p>
    <w:p w14:paraId="22C47CAA" w14:textId="77777777" w:rsidR="005E6A9E" w:rsidRDefault="005E6A9E" w:rsidP="005E6A9E">
      <w:pPr>
        <w:pStyle w:val="Style1"/>
      </w:pPr>
      <w:r>
        <w:t xml:space="preserve">                    content: "bFituu,"</w:t>
      </w:r>
    </w:p>
    <w:p w14:paraId="66EF58ED" w14:textId="77777777" w:rsidR="005E6A9E" w:rsidRDefault="005E6A9E" w:rsidP="005E6A9E">
      <w:pPr>
        <w:pStyle w:val="Style1"/>
      </w:pPr>
      <w:r>
        <w:t xml:space="preserve">                }</w:t>
      </w:r>
    </w:p>
    <w:p w14:paraId="07336DC5" w14:textId="77777777" w:rsidR="005E6A9E" w:rsidRDefault="005E6A9E" w:rsidP="005E6A9E">
      <w:pPr>
        <w:pStyle w:val="Style1"/>
      </w:pPr>
    </w:p>
    <w:p w14:paraId="5B06C0BB" w14:textId="77777777" w:rsidR="005E6A9E" w:rsidRDefault="005E6A9E" w:rsidP="005E6A9E">
      <w:pPr>
        <w:pStyle w:val="Style1"/>
      </w:pPr>
      <w:r>
        <w:t xml:space="preserve">                /*!sc*/</w:t>
      </w:r>
    </w:p>
    <w:p w14:paraId="2D1CBF8B" w14:textId="77777777" w:rsidR="005E6A9E" w:rsidRDefault="005E6A9E" w:rsidP="005E6A9E">
      <w:pPr>
        <w:pStyle w:val="Style1"/>
      </w:pPr>
      <w:r>
        <w:t xml:space="preserve">                #mobile-hdp .pfs__sc-16g5ked-0 {</w:t>
      </w:r>
    </w:p>
    <w:p w14:paraId="42ED09C4" w14:textId="77777777" w:rsidR="005E6A9E" w:rsidRDefault="005E6A9E" w:rsidP="005E6A9E">
      <w:pPr>
        <w:pStyle w:val="Style1"/>
      </w:pPr>
      <w:r>
        <w:t xml:space="preserve">                    padding-bottom: 0;</w:t>
      </w:r>
    </w:p>
    <w:p w14:paraId="1A9C8EFB" w14:textId="77777777" w:rsidR="005E6A9E" w:rsidRDefault="005E6A9E" w:rsidP="005E6A9E">
      <w:pPr>
        <w:pStyle w:val="Style1"/>
      </w:pPr>
      <w:r>
        <w:t xml:space="preserve">                }</w:t>
      </w:r>
    </w:p>
    <w:p w14:paraId="0325E072" w14:textId="77777777" w:rsidR="005E6A9E" w:rsidRDefault="005E6A9E" w:rsidP="005E6A9E">
      <w:pPr>
        <w:pStyle w:val="Style1"/>
      </w:pPr>
    </w:p>
    <w:p w14:paraId="5F201DCD" w14:textId="77777777" w:rsidR="005E6A9E" w:rsidRDefault="005E6A9E" w:rsidP="005E6A9E">
      <w:pPr>
        <w:pStyle w:val="Style1"/>
      </w:pPr>
      <w:r>
        <w:t xml:space="preserve">                /*!sc*/</w:t>
      </w:r>
    </w:p>
    <w:p w14:paraId="6E2417A4" w14:textId="77777777" w:rsidR="005E6A9E" w:rsidRDefault="005E6A9E" w:rsidP="005E6A9E">
      <w:pPr>
        <w:pStyle w:val="Style1"/>
      </w:pPr>
      <w:r>
        <w:t xml:space="preserve">                data-styled-pfs.g257[id="sc-global-gFrTFR1"] {</w:t>
      </w:r>
    </w:p>
    <w:p w14:paraId="79ABDB12" w14:textId="77777777" w:rsidR="005E6A9E" w:rsidRDefault="005E6A9E" w:rsidP="005E6A9E">
      <w:pPr>
        <w:pStyle w:val="Style1"/>
      </w:pPr>
      <w:r>
        <w:t xml:space="preserve">                    content: "sc-global-gFrTFR1,"</w:t>
      </w:r>
    </w:p>
    <w:p w14:paraId="51004257" w14:textId="77777777" w:rsidR="005E6A9E" w:rsidRDefault="005E6A9E" w:rsidP="005E6A9E">
      <w:pPr>
        <w:pStyle w:val="Style1"/>
      </w:pPr>
      <w:r>
        <w:t xml:space="preserve">                }</w:t>
      </w:r>
    </w:p>
    <w:p w14:paraId="11FDE6BD" w14:textId="77777777" w:rsidR="005E6A9E" w:rsidRDefault="005E6A9E" w:rsidP="005E6A9E">
      <w:pPr>
        <w:pStyle w:val="Style1"/>
      </w:pPr>
    </w:p>
    <w:p w14:paraId="5489A00C" w14:textId="77777777" w:rsidR="005E6A9E" w:rsidRDefault="005E6A9E" w:rsidP="005E6A9E">
      <w:pPr>
        <w:pStyle w:val="Style1"/>
      </w:pPr>
      <w:r>
        <w:t xml:space="preserve">                /*!sc*/</w:t>
      </w:r>
    </w:p>
    <w:p w14:paraId="3ECDDFD3" w14:textId="77777777" w:rsidR="005E6A9E" w:rsidRDefault="005E6A9E" w:rsidP="005E6A9E">
      <w:pPr>
        <w:pStyle w:val="Style1"/>
      </w:pPr>
      <w:r>
        <w:t xml:space="preserve">                .gKiWnX {</w:t>
      </w:r>
    </w:p>
    <w:p w14:paraId="7B1077F7" w14:textId="77777777" w:rsidR="005E6A9E" w:rsidRDefault="005E6A9E" w:rsidP="005E6A9E">
      <w:pPr>
        <w:pStyle w:val="Style1"/>
      </w:pPr>
      <w:r>
        <w:t xml:space="preserve">                    list-style: none;</w:t>
      </w:r>
    </w:p>
    <w:p w14:paraId="41D74886" w14:textId="77777777" w:rsidR="005E6A9E" w:rsidRDefault="005E6A9E" w:rsidP="005E6A9E">
      <w:pPr>
        <w:pStyle w:val="Style1"/>
      </w:pPr>
      <w:r>
        <w:t xml:space="preserve">                    margin-inline-start:0;margin-inline-end:0;padding-inline-start:0;padding-inline-end:0;margin-block-start:0;margin-block-end:0;list-style: none;</w:t>
      </w:r>
    </w:p>
    <w:p w14:paraId="7B061804" w14:textId="77777777" w:rsidR="005E6A9E" w:rsidRDefault="005E6A9E" w:rsidP="005E6A9E">
      <w:pPr>
        <w:pStyle w:val="Style1"/>
      </w:pPr>
      <w:r>
        <w:t xml:space="preserve">                    display: -webkit-inline-box;</w:t>
      </w:r>
    </w:p>
    <w:p w14:paraId="33D43B67" w14:textId="77777777" w:rsidR="005E6A9E" w:rsidRDefault="005E6A9E" w:rsidP="005E6A9E">
      <w:pPr>
        <w:pStyle w:val="Style1"/>
      </w:pPr>
      <w:r>
        <w:t xml:space="preserve">                    display: -webkit-inline-flex;</w:t>
      </w:r>
    </w:p>
    <w:p w14:paraId="6FF7B243" w14:textId="77777777" w:rsidR="005E6A9E" w:rsidRDefault="005E6A9E" w:rsidP="005E6A9E">
      <w:pPr>
        <w:pStyle w:val="Style1"/>
      </w:pPr>
      <w:r>
        <w:t xml:space="preserve">                    display: -ms-inline-flexbox;</w:t>
      </w:r>
    </w:p>
    <w:p w14:paraId="0C7E97FF" w14:textId="77777777" w:rsidR="005E6A9E" w:rsidRDefault="005E6A9E" w:rsidP="005E6A9E">
      <w:pPr>
        <w:pStyle w:val="Style1"/>
      </w:pPr>
      <w:r>
        <w:t xml:space="preserve">                    display: inline-flex;</w:t>
      </w:r>
    </w:p>
    <w:p w14:paraId="6F99DB97" w14:textId="77777777" w:rsidR="005E6A9E" w:rsidRDefault="005E6A9E" w:rsidP="005E6A9E">
      <w:pPr>
        <w:pStyle w:val="Style1"/>
      </w:pPr>
      <w:r>
        <w:t xml:space="preserve">                    margin-bottom: 24px;</w:t>
      </w:r>
    </w:p>
    <w:p w14:paraId="7C8A1468" w14:textId="77777777" w:rsidR="005E6A9E" w:rsidRDefault="005E6A9E" w:rsidP="005E6A9E">
      <w:pPr>
        <w:pStyle w:val="Style1"/>
      </w:pPr>
      <w:r>
        <w:t xml:space="preserve">                }</w:t>
      </w:r>
    </w:p>
    <w:p w14:paraId="583DD0FE" w14:textId="77777777" w:rsidR="005E6A9E" w:rsidRDefault="005E6A9E" w:rsidP="005E6A9E">
      <w:pPr>
        <w:pStyle w:val="Style1"/>
      </w:pPr>
    </w:p>
    <w:p w14:paraId="568779D0" w14:textId="77777777" w:rsidR="005E6A9E" w:rsidRDefault="005E6A9E" w:rsidP="005E6A9E">
      <w:pPr>
        <w:pStyle w:val="Style1"/>
      </w:pPr>
      <w:r>
        <w:t xml:space="preserve">                /*!sc*/</w:t>
      </w:r>
    </w:p>
    <w:p w14:paraId="2658FCBA" w14:textId="77777777" w:rsidR="005E6A9E" w:rsidRDefault="005E6A9E" w:rsidP="005E6A9E">
      <w:pPr>
        <w:pStyle w:val="Style1"/>
      </w:pPr>
      <w:r>
        <w:t xml:space="preserve">                .gKiWnX li {</w:t>
      </w:r>
    </w:p>
    <w:p w14:paraId="3EE42F15" w14:textId="77777777" w:rsidR="005E6A9E" w:rsidRDefault="005E6A9E" w:rsidP="005E6A9E">
      <w:pPr>
        <w:pStyle w:val="Style1"/>
      </w:pPr>
      <w:r>
        <w:t xml:space="preserve">                    display: inline-block;</w:t>
      </w:r>
    </w:p>
    <w:p w14:paraId="52EF055B" w14:textId="77777777" w:rsidR="005E6A9E" w:rsidRDefault="005E6A9E" w:rsidP="005E6A9E">
      <w:pPr>
        <w:pStyle w:val="Style1"/>
      </w:pPr>
      <w:r>
        <w:t xml:space="preserve">                    vertical-align: middle;</w:t>
      </w:r>
    </w:p>
    <w:p w14:paraId="36AD4DE6" w14:textId="77777777" w:rsidR="005E6A9E" w:rsidRDefault="005E6A9E" w:rsidP="005E6A9E">
      <w:pPr>
        <w:pStyle w:val="Style1"/>
      </w:pPr>
      <w:r>
        <w:t xml:space="preserve">                }</w:t>
      </w:r>
    </w:p>
    <w:p w14:paraId="3192423A" w14:textId="77777777" w:rsidR="005E6A9E" w:rsidRDefault="005E6A9E" w:rsidP="005E6A9E">
      <w:pPr>
        <w:pStyle w:val="Style1"/>
      </w:pPr>
    </w:p>
    <w:p w14:paraId="53038475" w14:textId="77777777" w:rsidR="005E6A9E" w:rsidRDefault="005E6A9E" w:rsidP="005E6A9E">
      <w:pPr>
        <w:pStyle w:val="Style1"/>
      </w:pPr>
      <w:r>
        <w:t xml:space="preserve">                /*!sc*/</w:t>
      </w:r>
    </w:p>
    <w:p w14:paraId="48FD7118" w14:textId="77777777" w:rsidR="005E6A9E" w:rsidRDefault="005E6A9E" w:rsidP="005E6A9E">
      <w:pPr>
        <w:pStyle w:val="Style1"/>
      </w:pPr>
      <w:r>
        <w:t xml:space="preserve">                data-styled-pfs.g258[id="pfs__sc-5sfc2u-0"] {</w:t>
      </w:r>
    </w:p>
    <w:p w14:paraId="3DE87179" w14:textId="77777777" w:rsidR="005E6A9E" w:rsidRDefault="005E6A9E" w:rsidP="005E6A9E">
      <w:pPr>
        <w:pStyle w:val="Style1"/>
      </w:pPr>
      <w:r>
        <w:t xml:space="preserve">                    content: "gKiWnX,"</w:t>
      </w:r>
    </w:p>
    <w:p w14:paraId="1955FAF0" w14:textId="77777777" w:rsidR="005E6A9E" w:rsidRDefault="005E6A9E" w:rsidP="005E6A9E">
      <w:pPr>
        <w:pStyle w:val="Style1"/>
      </w:pPr>
      <w:r>
        <w:t xml:space="preserve">                }</w:t>
      </w:r>
    </w:p>
    <w:p w14:paraId="128883B6" w14:textId="77777777" w:rsidR="005E6A9E" w:rsidRDefault="005E6A9E" w:rsidP="005E6A9E">
      <w:pPr>
        <w:pStyle w:val="Style1"/>
      </w:pPr>
    </w:p>
    <w:p w14:paraId="1A318B47" w14:textId="77777777" w:rsidR="005E6A9E" w:rsidRDefault="005E6A9E" w:rsidP="005E6A9E">
      <w:pPr>
        <w:pStyle w:val="Style1"/>
      </w:pPr>
      <w:r>
        <w:t xml:space="preserve">                /*!sc*/</w:t>
      </w:r>
    </w:p>
    <w:p w14:paraId="79B8D212" w14:textId="77777777" w:rsidR="005E6A9E" w:rsidRDefault="005E6A9E" w:rsidP="005E6A9E">
      <w:pPr>
        <w:pStyle w:val="Style1"/>
      </w:pPr>
      <w:r>
        <w:t xml:space="preserve">                .emwYNs {</w:t>
      </w:r>
    </w:p>
    <w:p w14:paraId="425FEDFB" w14:textId="77777777" w:rsidR="005E6A9E" w:rsidRDefault="005E6A9E" w:rsidP="005E6A9E">
      <w:pPr>
        <w:pStyle w:val="Style1"/>
      </w:pPr>
      <w:r>
        <w:t xml:space="preserve">                    max-width: 100%;</w:t>
      </w:r>
    </w:p>
    <w:p w14:paraId="75399052" w14:textId="77777777" w:rsidR="005E6A9E" w:rsidRDefault="005E6A9E" w:rsidP="005E6A9E">
      <w:pPr>
        <w:pStyle w:val="Style1"/>
      </w:pPr>
      <w:r>
        <w:t xml:space="preserve">                    height: auto;</w:t>
      </w:r>
    </w:p>
    <w:p w14:paraId="3C628756" w14:textId="77777777" w:rsidR="005E6A9E" w:rsidRDefault="005E6A9E" w:rsidP="005E6A9E">
      <w:pPr>
        <w:pStyle w:val="Style1"/>
      </w:pPr>
      <w:r>
        <w:t xml:space="preserve">                }</w:t>
      </w:r>
    </w:p>
    <w:p w14:paraId="2AEEB74D" w14:textId="77777777" w:rsidR="005E6A9E" w:rsidRDefault="005E6A9E" w:rsidP="005E6A9E">
      <w:pPr>
        <w:pStyle w:val="Style1"/>
      </w:pPr>
    </w:p>
    <w:p w14:paraId="22FABC46" w14:textId="77777777" w:rsidR="005E6A9E" w:rsidRDefault="005E6A9E" w:rsidP="005E6A9E">
      <w:pPr>
        <w:pStyle w:val="Style1"/>
      </w:pPr>
      <w:r>
        <w:t xml:space="preserve">                /*!sc*/</w:t>
      </w:r>
    </w:p>
    <w:p w14:paraId="08157EDB" w14:textId="77777777" w:rsidR="005E6A9E" w:rsidRDefault="005E6A9E" w:rsidP="005E6A9E">
      <w:pPr>
        <w:pStyle w:val="Style1"/>
      </w:pPr>
      <w:r>
        <w:t xml:space="preserve">                data-styled-pfs.g259[id="pfs__kizoah-0"] {</w:t>
      </w:r>
    </w:p>
    <w:p w14:paraId="3BB05E97" w14:textId="77777777" w:rsidR="005E6A9E" w:rsidRDefault="005E6A9E" w:rsidP="005E6A9E">
      <w:pPr>
        <w:pStyle w:val="Style1"/>
      </w:pPr>
      <w:r>
        <w:t xml:space="preserve">                    content: "emwYNs,"</w:t>
      </w:r>
    </w:p>
    <w:p w14:paraId="7829A82F" w14:textId="77777777" w:rsidR="005E6A9E" w:rsidRDefault="005E6A9E" w:rsidP="005E6A9E">
      <w:pPr>
        <w:pStyle w:val="Style1"/>
      </w:pPr>
      <w:r>
        <w:t xml:space="preserve">                }</w:t>
      </w:r>
    </w:p>
    <w:p w14:paraId="71261167" w14:textId="77777777" w:rsidR="005E6A9E" w:rsidRDefault="005E6A9E" w:rsidP="005E6A9E">
      <w:pPr>
        <w:pStyle w:val="Style1"/>
      </w:pPr>
    </w:p>
    <w:p w14:paraId="5C767FD9" w14:textId="77777777" w:rsidR="005E6A9E" w:rsidRDefault="005E6A9E" w:rsidP="005E6A9E">
      <w:pPr>
        <w:pStyle w:val="Style1"/>
      </w:pPr>
      <w:r>
        <w:t xml:space="preserve">                /*!sc*/</w:t>
      </w:r>
    </w:p>
    <w:p w14:paraId="4913832B" w14:textId="77777777" w:rsidR="005E6A9E" w:rsidRDefault="005E6A9E" w:rsidP="005E6A9E">
      <w:pPr>
        <w:pStyle w:val="Style1"/>
      </w:pPr>
      <w:r>
        <w:t xml:space="preserve">                .QHehi {</w:t>
      </w:r>
    </w:p>
    <w:p w14:paraId="0C9BF293" w14:textId="77777777" w:rsidR="005E6A9E" w:rsidRDefault="005E6A9E" w:rsidP="005E6A9E">
      <w:pPr>
        <w:pStyle w:val="Style1"/>
      </w:pPr>
      <w:r>
        <w:t xml:space="preserve">                    margin: auto;</w:t>
      </w:r>
    </w:p>
    <w:p w14:paraId="55B59EBC" w14:textId="77777777" w:rsidR="005E6A9E" w:rsidRDefault="005E6A9E" w:rsidP="005E6A9E">
      <w:pPr>
        <w:pStyle w:val="Style1"/>
      </w:pPr>
      <w:r>
        <w:t xml:space="preserve">                    padding: 24px 0;</w:t>
      </w:r>
    </w:p>
    <w:p w14:paraId="33976804" w14:textId="77777777" w:rsidR="005E6A9E" w:rsidRDefault="005E6A9E" w:rsidP="005E6A9E">
      <w:pPr>
        <w:pStyle w:val="Style1"/>
      </w:pPr>
      <w:r>
        <w:t xml:space="preserve">                    color: #666;</w:t>
      </w:r>
    </w:p>
    <w:p w14:paraId="527E3380" w14:textId="77777777" w:rsidR="005E6A9E" w:rsidRDefault="005E6A9E" w:rsidP="005E6A9E">
      <w:pPr>
        <w:pStyle w:val="Style1"/>
      </w:pPr>
      <w:r>
        <w:t xml:space="preserve">                    text-align: center;</w:t>
      </w:r>
    </w:p>
    <w:p w14:paraId="4E8A8B5E" w14:textId="77777777" w:rsidR="005E6A9E" w:rsidRDefault="005E6A9E" w:rsidP="005E6A9E">
      <w:pPr>
        <w:pStyle w:val="Style1"/>
      </w:pPr>
      <w:r>
        <w:t xml:space="preserve">                }</w:t>
      </w:r>
    </w:p>
    <w:p w14:paraId="34117522" w14:textId="77777777" w:rsidR="005E6A9E" w:rsidRDefault="005E6A9E" w:rsidP="005E6A9E">
      <w:pPr>
        <w:pStyle w:val="Style1"/>
      </w:pPr>
    </w:p>
    <w:p w14:paraId="1CC766FB" w14:textId="77777777" w:rsidR="005E6A9E" w:rsidRDefault="005E6A9E" w:rsidP="005E6A9E">
      <w:pPr>
        <w:pStyle w:val="Style1"/>
      </w:pPr>
      <w:r>
        <w:t xml:space="preserve">                /*!sc*/</w:t>
      </w:r>
    </w:p>
    <w:p w14:paraId="28C6658E" w14:textId="77777777" w:rsidR="005E6A9E" w:rsidRDefault="005E6A9E" w:rsidP="005E6A9E">
      <w:pPr>
        <w:pStyle w:val="Style1"/>
      </w:pPr>
      <w:r>
        <w:t xml:space="preserve">                .QHehi li {</w:t>
      </w:r>
    </w:p>
    <w:p w14:paraId="5E32BF2B" w14:textId="77777777" w:rsidR="005E6A9E" w:rsidRDefault="005E6A9E" w:rsidP="005E6A9E">
      <w:pPr>
        <w:pStyle w:val="Style1"/>
      </w:pPr>
      <w:r>
        <w:t xml:space="preserve">                    margin-left: 8px;</w:t>
      </w:r>
    </w:p>
    <w:p w14:paraId="5BDCB281" w14:textId="77777777" w:rsidR="005E6A9E" w:rsidRDefault="005E6A9E" w:rsidP="005E6A9E">
      <w:pPr>
        <w:pStyle w:val="Style1"/>
      </w:pPr>
      <w:r>
        <w:t xml:space="preserve">                    margin-right: 0px;</w:t>
      </w:r>
    </w:p>
    <w:p w14:paraId="3CB8EF8E" w14:textId="77777777" w:rsidR="005E6A9E" w:rsidRDefault="005E6A9E" w:rsidP="005E6A9E">
      <w:pPr>
        <w:pStyle w:val="Style1"/>
      </w:pPr>
      <w:r>
        <w:t xml:space="preserve">                    font-style: italic;</w:t>
      </w:r>
    </w:p>
    <w:p w14:paraId="1DCAFB9F" w14:textId="77777777" w:rsidR="005E6A9E" w:rsidRDefault="005E6A9E" w:rsidP="005E6A9E">
      <w:pPr>
        <w:pStyle w:val="Style1"/>
      </w:pPr>
      <w:r>
        <w:t xml:space="preserve">                }</w:t>
      </w:r>
    </w:p>
    <w:p w14:paraId="0F23BEDC" w14:textId="77777777" w:rsidR="005E6A9E" w:rsidRDefault="005E6A9E" w:rsidP="005E6A9E">
      <w:pPr>
        <w:pStyle w:val="Style1"/>
      </w:pPr>
    </w:p>
    <w:p w14:paraId="695DA4F5" w14:textId="77777777" w:rsidR="005E6A9E" w:rsidRDefault="005E6A9E" w:rsidP="005E6A9E">
      <w:pPr>
        <w:pStyle w:val="Style1"/>
      </w:pPr>
      <w:r>
        <w:t xml:space="preserve">                /*!sc*/</w:t>
      </w:r>
    </w:p>
    <w:p w14:paraId="488E3D32" w14:textId="77777777" w:rsidR="005E6A9E" w:rsidRDefault="005E6A9E" w:rsidP="005E6A9E">
      <w:pPr>
        <w:pStyle w:val="Style1"/>
      </w:pPr>
      <w:r>
        <w:t xml:space="preserve">                .QHehi li:last-child {</w:t>
      </w:r>
    </w:p>
    <w:p w14:paraId="13CE7A1D" w14:textId="77777777" w:rsidR="005E6A9E" w:rsidRDefault="005E6A9E" w:rsidP="005E6A9E">
      <w:pPr>
        <w:pStyle w:val="Style1"/>
      </w:pPr>
      <w:r>
        <w:t xml:space="preserve">                    margin-left: 8px;</w:t>
      </w:r>
    </w:p>
    <w:p w14:paraId="732F60EE" w14:textId="77777777" w:rsidR="005E6A9E" w:rsidRDefault="005E6A9E" w:rsidP="005E6A9E">
      <w:pPr>
        <w:pStyle w:val="Style1"/>
      </w:pPr>
      <w:r>
        <w:t xml:space="preserve">                }</w:t>
      </w:r>
    </w:p>
    <w:p w14:paraId="7BA685B7" w14:textId="77777777" w:rsidR="005E6A9E" w:rsidRDefault="005E6A9E" w:rsidP="005E6A9E">
      <w:pPr>
        <w:pStyle w:val="Style1"/>
      </w:pPr>
    </w:p>
    <w:p w14:paraId="3E64B60A" w14:textId="77777777" w:rsidR="005E6A9E" w:rsidRDefault="005E6A9E" w:rsidP="005E6A9E">
      <w:pPr>
        <w:pStyle w:val="Style1"/>
      </w:pPr>
      <w:r>
        <w:t xml:space="preserve">                /*!sc*/</w:t>
      </w:r>
    </w:p>
    <w:p w14:paraId="38A88183" w14:textId="77777777" w:rsidR="005E6A9E" w:rsidRDefault="005E6A9E" w:rsidP="005E6A9E">
      <w:pPr>
        <w:pStyle w:val="Style1"/>
      </w:pPr>
      <w:r>
        <w:t xml:space="preserve">                .QHehi li:first-child {</w:t>
      </w:r>
    </w:p>
    <w:p w14:paraId="337D5D4D" w14:textId="77777777" w:rsidR="005E6A9E" w:rsidRDefault="005E6A9E" w:rsidP="005E6A9E">
      <w:pPr>
        <w:pStyle w:val="Style1"/>
      </w:pPr>
      <w:r>
        <w:t xml:space="preserve">                    display: block;</w:t>
      </w:r>
    </w:p>
    <w:p w14:paraId="6B711D39" w14:textId="77777777" w:rsidR="005E6A9E" w:rsidRDefault="005E6A9E" w:rsidP="005E6A9E">
      <w:pPr>
        <w:pStyle w:val="Style1"/>
      </w:pPr>
      <w:r>
        <w:t xml:space="preserve">                }</w:t>
      </w:r>
    </w:p>
    <w:p w14:paraId="6D7B1422" w14:textId="77777777" w:rsidR="005E6A9E" w:rsidRDefault="005E6A9E" w:rsidP="005E6A9E">
      <w:pPr>
        <w:pStyle w:val="Style1"/>
      </w:pPr>
    </w:p>
    <w:p w14:paraId="25C04315" w14:textId="77777777" w:rsidR="005E6A9E" w:rsidRDefault="005E6A9E" w:rsidP="005E6A9E">
      <w:pPr>
        <w:pStyle w:val="Style1"/>
      </w:pPr>
      <w:r>
        <w:t xml:space="preserve">                /*!sc*/</w:t>
      </w:r>
    </w:p>
    <w:p w14:paraId="5BDA314D" w14:textId="77777777" w:rsidR="005E6A9E" w:rsidRDefault="005E6A9E" w:rsidP="005E6A9E">
      <w:pPr>
        <w:pStyle w:val="Style1"/>
      </w:pPr>
      <w:r>
        <w:t xml:space="preserve">                @media (min-width: 481px) {</w:t>
      </w:r>
    </w:p>
    <w:p w14:paraId="5CA24B69" w14:textId="77777777" w:rsidR="005E6A9E" w:rsidRDefault="005E6A9E" w:rsidP="005E6A9E">
      <w:pPr>
        <w:pStyle w:val="Style1"/>
      </w:pPr>
      <w:r>
        <w:t xml:space="preserve">                    .QHehi li:first-child {</w:t>
      </w:r>
    </w:p>
    <w:p w14:paraId="5933DF53" w14:textId="77777777" w:rsidR="005E6A9E" w:rsidRDefault="005E6A9E" w:rsidP="005E6A9E">
      <w:pPr>
        <w:pStyle w:val="Style1"/>
      </w:pPr>
      <w:r>
        <w:t xml:space="preserve">                        display:inline-block;</w:t>
      </w:r>
    </w:p>
    <w:p w14:paraId="360B475F" w14:textId="77777777" w:rsidR="005E6A9E" w:rsidRDefault="005E6A9E" w:rsidP="005E6A9E">
      <w:pPr>
        <w:pStyle w:val="Style1"/>
      </w:pPr>
      <w:r>
        <w:t xml:space="preserve">                    }</w:t>
      </w:r>
    </w:p>
    <w:p w14:paraId="69BDE7A4" w14:textId="77777777" w:rsidR="005E6A9E" w:rsidRDefault="005E6A9E" w:rsidP="005E6A9E">
      <w:pPr>
        <w:pStyle w:val="Style1"/>
      </w:pPr>
      <w:r>
        <w:t xml:space="preserve">                }</w:t>
      </w:r>
    </w:p>
    <w:p w14:paraId="356C8081" w14:textId="77777777" w:rsidR="005E6A9E" w:rsidRDefault="005E6A9E" w:rsidP="005E6A9E">
      <w:pPr>
        <w:pStyle w:val="Style1"/>
      </w:pPr>
    </w:p>
    <w:p w14:paraId="1E8AAD5B" w14:textId="77777777" w:rsidR="005E6A9E" w:rsidRDefault="005E6A9E" w:rsidP="005E6A9E">
      <w:pPr>
        <w:pStyle w:val="Style1"/>
      </w:pPr>
      <w:r>
        <w:t xml:space="preserve">                /*!sc*/</w:t>
      </w:r>
    </w:p>
    <w:p w14:paraId="49294364" w14:textId="77777777" w:rsidR="005E6A9E" w:rsidRDefault="005E6A9E" w:rsidP="005E6A9E">
      <w:pPr>
        <w:pStyle w:val="Style1"/>
      </w:pPr>
      <w:r>
        <w:t xml:space="preserve">                data-styled-pfs.g260[id="pfs__wsq7ni-0"] {</w:t>
      </w:r>
    </w:p>
    <w:p w14:paraId="4F0B2A2B" w14:textId="77777777" w:rsidR="005E6A9E" w:rsidRDefault="005E6A9E" w:rsidP="005E6A9E">
      <w:pPr>
        <w:pStyle w:val="Style1"/>
      </w:pPr>
      <w:r>
        <w:t xml:space="preserve">                    content: "QHehi,"</w:t>
      </w:r>
    </w:p>
    <w:p w14:paraId="7A5DA176" w14:textId="77777777" w:rsidR="005E6A9E" w:rsidRDefault="005E6A9E" w:rsidP="005E6A9E">
      <w:pPr>
        <w:pStyle w:val="Style1"/>
      </w:pPr>
      <w:r>
        <w:t xml:space="preserve">                }</w:t>
      </w:r>
    </w:p>
    <w:p w14:paraId="75083702" w14:textId="77777777" w:rsidR="005E6A9E" w:rsidRDefault="005E6A9E" w:rsidP="005E6A9E">
      <w:pPr>
        <w:pStyle w:val="Style1"/>
      </w:pPr>
    </w:p>
    <w:p w14:paraId="57332D67" w14:textId="77777777" w:rsidR="005E6A9E" w:rsidRDefault="005E6A9E" w:rsidP="005E6A9E">
      <w:pPr>
        <w:pStyle w:val="Style1"/>
      </w:pPr>
      <w:r>
        <w:t xml:space="preserve">                /*!sc*/</w:t>
      </w:r>
    </w:p>
    <w:p w14:paraId="6161B4FD" w14:textId="77777777" w:rsidR="005E6A9E" w:rsidRDefault="005E6A9E" w:rsidP="005E6A9E">
      <w:pPr>
        <w:pStyle w:val="Style1"/>
      </w:pPr>
      <w:r>
        <w:t xml:space="preserve">                .CrqVZ {</w:t>
      </w:r>
    </w:p>
    <w:p w14:paraId="7C692F50" w14:textId="77777777" w:rsidR="005E6A9E" w:rsidRDefault="005E6A9E" w:rsidP="005E6A9E">
      <w:pPr>
        <w:pStyle w:val="Style1"/>
      </w:pPr>
      <w:r>
        <w:t xml:space="preserve">                    max-width: 720px;</w:t>
      </w:r>
    </w:p>
    <w:p w14:paraId="6A49155C" w14:textId="77777777" w:rsidR="005E6A9E" w:rsidRDefault="005E6A9E" w:rsidP="005E6A9E">
      <w:pPr>
        <w:pStyle w:val="Style1"/>
      </w:pPr>
      <w:r>
        <w:t xml:space="preserve">                    margin: auto;</w:t>
      </w:r>
    </w:p>
    <w:p w14:paraId="10C549A9" w14:textId="77777777" w:rsidR="005E6A9E" w:rsidRDefault="005E6A9E" w:rsidP="005E6A9E">
      <w:pPr>
        <w:pStyle w:val="Style1"/>
      </w:pPr>
      <w:r>
        <w:t xml:space="preserve">                    margin-bottom: 24px;</w:t>
      </w:r>
    </w:p>
    <w:p w14:paraId="7BA786B2" w14:textId="77777777" w:rsidR="005E6A9E" w:rsidRDefault="005E6A9E" w:rsidP="005E6A9E">
      <w:pPr>
        <w:pStyle w:val="Style1"/>
      </w:pPr>
      <w:r>
        <w:t xml:space="preserve">                }</w:t>
      </w:r>
    </w:p>
    <w:p w14:paraId="64E7649B" w14:textId="77777777" w:rsidR="005E6A9E" w:rsidRDefault="005E6A9E" w:rsidP="005E6A9E">
      <w:pPr>
        <w:pStyle w:val="Style1"/>
      </w:pPr>
    </w:p>
    <w:p w14:paraId="1C0B7796" w14:textId="77777777" w:rsidR="005E6A9E" w:rsidRDefault="005E6A9E" w:rsidP="005E6A9E">
      <w:pPr>
        <w:pStyle w:val="Style1"/>
      </w:pPr>
      <w:r>
        <w:t xml:space="preserve">                /*!sc*/</w:t>
      </w:r>
    </w:p>
    <w:p w14:paraId="7EF770D5" w14:textId="77777777" w:rsidR="005E6A9E" w:rsidRDefault="005E6A9E" w:rsidP="005E6A9E">
      <w:pPr>
        <w:pStyle w:val="Style1"/>
      </w:pPr>
      <w:r>
        <w:t xml:space="preserve">                @media (max-width: 480px) {</w:t>
      </w:r>
    </w:p>
    <w:p w14:paraId="75B0962F" w14:textId="77777777" w:rsidR="005E6A9E" w:rsidRDefault="005E6A9E" w:rsidP="005E6A9E">
      <w:pPr>
        <w:pStyle w:val="Style1"/>
      </w:pPr>
      <w:r>
        <w:t xml:space="preserve">                    .CrqVZ {</w:t>
      </w:r>
    </w:p>
    <w:p w14:paraId="127E7E31" w14:textId="77777777" w:rsidR="005E6A9E" w:rsidRDefault="005E6A9E" w:rsidP="005E6A9E">
      <w:pPr>
        <w:pStyle w:val="Style1"/>
      </w:pPr>
      <w:r>
        <w:t xml:space="preserve">                        margin:0 24px 16px;</w:t>
      </w:r>
    </w:p>
    <w:p w14:paraId="19BBCDAF" w14:textId="77777777" w:rsidR="005E6A9E" w:rsidRDefault="005E6A9E" w:rsidP="005E6A9E">
      <w:pPr>
        <w:pStyle w:val="Style1"/>
      </w:pPr>
      <w:r>
        <w:t xml:space="preserve">                    }</w:t>
      </w:r>
    </w:p>
    <w:p w14:paraId="54CE68AC" w14:textId="77777777" w:rsidR="005E6A9E" w:rsidRDefault="005E6A9E" w:rsidP="005E6A9E">
      <w:pPr>
        <w:pStyle w:val="Style1"/>
      </w:pPr>
      <w:r>
        <w:t xml:space="preserve">                }</w:t>
      </w:r>
    </w:p>
    <w:p w14:paraId="0D926DDF" w14:textId="77777777" w:rsidR="005E6A9E" w:rsidRDefault="005E6A9E" w:rsidP="005E6A9E">
      <w:pPr>
        <w:pStyle w:val="Style1"/>
      </w:pPr>
    </w:p>
    <w:p w14:paraId="458DC041" w14:textId="77777777" w:rsidR="005E6A9E" w:rsidRDefault="005E6A9E" w:rsidP="005E6A9E">
      <w:pPr>
        <w:pStyle w:val="Style1"/>
      </w:pPr>
      <w:r>
        <w:t xml:space="preserve">                /*!sc*/</w:t>
      </w:r>
    </w:p>
    <w:p w14:paraId="6A1558F3" w14:textId="77777777" w:rsidR="005E6A9E" w:rsidRDefault="005E6A9E" w:rsidP="005E6A9E">
      <w:pPr>
        <w:pStyle w:val="Style1"/>
      </w:pPr>
      <w:r>
        <w:t xml:space="preserve">                data-styled-pfs.g261[id="pfs__sc-1sj5qgb-0"] {</w:t>
      </w:r>
    </w:p>
    <w:p w14:paraId="50024C3A" w14:textId="77777777" w:rsidR="005E6A9E" w:rsidRDefault="005E6A9E" w:rsidP="005E6A9E">
      <w:pPr>
        <w:pStyle w:val="Style1"/>
      </w:pPr>
      <w:r>
        <w:t xml:space="preserve">                    content: "CrqVZ,"</w:t>
      </w:r>
    </w:p>
    <w:p w14:paraId="033320C5" w14:textId="77777777" w:rsidR="005E6A9E" w:rsidRDefault="005E6A9E" w:rsidP="005E6A9E">
      <w:pPr>
        <w:pStyle w:val="Style1"/>
      </w:pPr>
      <w:r>
        <w:t xml:space="preserve">                }</w:t>
      </w:r>
    </w:p>
    <w:p w14:paraId="5B7CD4EB" w14:textId="77777777" w:rsidR="005E6A9E" w:rsidRDefault="005E6A9E" w:rsidP="005E6A9E">
      <w:pPr>
        <w:pStyle w:val="Style1"/>
      </w:pPr>
    </w:p>
    <w:p w14:paraId="5F0133C8" w14:textId="77777777" w:rsidR="005E6A9E" w:rsidRDefault="005E6A9E" w:rsidP="005E6A9E">
      <w:pPr>
        <w:pStyle w:val="Style1"/>
      </w:pPr>
      <w:r>
        <w:t xml:space="preserve">                /*!sc*/</w:t>
      </w:r>
    </w:p>
    <w:p w14:paraId="4C2C6C87" w14:textId="77777777" w:rsidR="005E6A9E" w:rsidRDefault="005E6A9E" w:rsidP="005E6A9E">
      <w:pPr>
        <w:pStyle w:val="Style1"/>
      </w:pPr>
      <w:r>
        <w:t xml:space="preserve">                .cWXOkA {</w:t>
      </w:r>
    </w:p>
    <w:p w14:paraId="5F4C4DF5" w14:textId="77777777" w:rsidR="005E6A9E" w:rsidRDefault="005E6A9E" w:rsidP="005E6A9E">
      <w:pPr>
        <w:pStyle w:val="Style1"/>
      </w:pPr>
      <w:r>
        <w:t xml:space="preserve">                    list-style: none;</w:t>
      </w:r>
    </w:p>
    <w:p w14:paraId="0D57A4D2" w14:textId="77777777" w:rsidR="005E6A9E" w:rsidRDefault="005E6A9E" w:rsidP="005E6A9E">
      <w:pPr>
        <w:pStyle w:val="Style1"/>
      </w:pPr>
      <w:r>
        <w:t xml:space="preserve">                    margin-inline-start:0;margin-inline-end:0;padding-inline-start:0;padding-inline-end:0;margin-block-start:0;margin-block-end:0;list-style: none;</w:t>
      </w:r>
    </w:p>
    <w:p w14:paraId="765AC695" w14:textId="77777777" w:rsidR="005E6A9E" w:rsidRDefault="005E6A9E" w:rsidP="005E6A9E">
      <w:pPr>
        <w:pStyle w:val="Style1"/>
      </w:pPr>
      <w:r>
        <w:t xml:space="preserve">                    font-size: 12px;</w:t>
      </w:r>
    </w:p>
    <w:p w14:paraId="1381281C" w14:textId="77777777" w:rsidR="005E6A9E" w:rsidRDefault="005E6A9E" w:rsidP="005E6A9E">
      <w:pPr>
        <w:pStyle w:val="Style1"/>
      </w:pPr>
      <w:r>
        <w:t xml:space="preserve">                }</w:t>
      </w:r>
    </w:p>
    <w:p w14:paraId="5CEC75E3" w14:textId="77777777" w:rsidR="005E6A9E" w:rsidRDefault="005E6A9E" w:rsidP="005E6A9E">
      <w:pPr>
        <w:pStyle w:val="Style1"/>
      </w:pPr>
    </w:p>
    <w:p w14:paraId="76737CBF" w14:textId="77777777" w:rsidR="005E6A9E" w:rsidRDefault="005E6A9E" w:rsidP="005E6A9E">
      <w:pPr>
        <w:pStyle w:val="Style1"/>
      </w:pPr>
      <w:r>
        <w:t xml:space="preserve">                /*!sc*/</w:t>
      </w:r>
    </w:p>
    <w:p w14:paraId="4785B22F" w14:textId="77777777" w:rsidR="005E6A9E" w:rsidRDefault="005E6A9E" w:rsidP="005E6A9E">
      <w:pPr>
        <w:pStyle w:val="Style1"/>
      </w:pPr>
      <w:r>
        <w:t xml:space="preserve">                .cWXOkA li {</w:t>
      </w:r>
    </w:p>
    <w:p w14:paraId="6F118638" w14:textId="77777777" w:rsidR="005E6A9E" w:rsidRDefault="005E6A9E" w:rsidP="005E6A9E">
      <w:pPr>
        <w:pStyle w:val="Style1"/>
      </w:pPr>
      <w:r>
        <w:t xml:space="preserve">                    display: inline-block;</w:t>
      </w:r>
    </w:p>
    <w:p w14:paraId="0E5707AF" w14:textId="77777777" w:rsidR="005E6A9E" w:rsidRDefault="005E6A9E" w:rsidP="005E6A9E">
      <w:pPr>
        <w:pStyle w:val="Style1"/>
      </w:pPr>
      <w:r>
        <w:t xml:space="preserve">                    vertical-align: middle;</w:t>
      </w:r>
    </w:p>
    <w:p w14:paraId="3BCE896F" w14:textId="77777777" w:rsidR="005E6A9E" w:rsidRDefault="005E6A9E" w:rsidP="005E6A9E">
      <w:pPr>
        <w:pStyle w:val="Style1"/>
      </w:pPr>
      <w:r>
        <w:t xml:space="preserve">                    margin-bottom: 24px;</w:t>
      </w:r>
    </w:p>
    <w:p w14:paraId="7D7B3E63" w14:textId="77777777" w:rsidR="005E6A9E" w:rsidRDefault="005E6A9E" w:rsidP="005E6A9E">
      <w:pPr>
        <w:pStyle w:val="Style1"/>
      </w:pPr>
      <w:r>
        <w:t xml:space="preserve">                }</w:t>
      </w:r>
    </w:p>
    <w:p w14:paraId="7C155EB6" w14:textId="77777777" w:rsidR="005E6A9E" w:rsidRDefault="005E6A9E" w:rsidP="005E6A9E">
      <w:pPr>
        <w:pStyle w:val="Style1"/>
      </w:pPr>
    </w:p>
    <w:p w14:paraId="5ADF6AF8" w14:textId="77777777" w:rsidR="005E6A9E" w:rsidRDefault="005E6A9E" w:rsidP="005E6A9E">
      <w:pPr>
        <w:pStyle w:val="Style1"/>
      </w:pPr>
      <w:r>
        <w:t xml:space="preserve">                /*!sc*/</w:t>
      </w:r>
    </w:p>
    <w:p w14:paraId="481799DD" w14:textId="77777777" w:rsidR="005E6A9E" w:rsidRDefault="005E6A9E" w:rsidP="005E6A9E">
      <w:pPr>
        <w:pStyle w:val="Style1"/>
      </w:pPr>
      <w:r>
        <w:t xml:space="preserve">                .cWXOkA li &gt; span {</w:t>
      </w:r>
    </w:p>
    <w:p w14:paraId="4C769118" w14:textId="77777777" w:rsidR="005E6A9E" w:rsidRDefault="005E6A9E" w:rsidP="005E6A9E">
      <w:pPr>
        <w:pStyle w:val="Style1"/>
      </w:pPr>
      <w:r>
        <w:t xml:space="preserve">                    display: inline-block;</w:t>
      </w:r>
    </w:p>
    <w:p w14:paraId="7BA92F70" w14:textId="77777777" w:rsidR="005E6A9E" w:rsidRDefault="005E6A9E" w:rsidP="005E6A9E">
      <w:pPr>
        <w:pStyle w:val="Style1"/>
      </w:pPr>
      <w:r>
        <w:t xml:space="preserve">                    vertical-align: middle;</w:t>
      </w:r>
    </w:p>
    <w:p w14:paraId="248DE735" w14:textId="77777777" w:rsidR="005E6A9E" w:rsidRDefault="005E6A9E" w:rsidP="005E6A9E">
      <w:pPr>
        <w:pStyle w:val="Style1"/>
      </w:pPr>
      <w:r>
        <w:t xml:space="preserve">                    margin-left: 4px;</w:t>
      </w:r>
    </w:p>
    <w:p w14:paraId="72EB981E" w14:textId="77777777" w:rsidR="005E6A9E" w:rsidRDefault="005E6A9E" w:rsidP="005E6A9E">
      <w:pPr>
        <w:pStyle w:val="Style1"/>
      </w:pPr>
      <w:r>
        <w:t xml:space="preserve">                    margin-right: 4px;</w:t>
      </w:r>
    </w:p>
    <w:p w14:paraId="5337BC1F" w14:textId="77777777" w:rsidR="005E6A9E" w:rsidRDefault="005E6A9E" w:rsidP="005E6A9E">
      <w:pPr>
        <w:pStyle w:val="Style1"/>
      </w:pPr>
      <w:r>
        <w:t xml:space="preserve">                }</w:t>
      </w:r>
    </w:p>
    <w:p w14:paraId="1C38C99B" w14:textId="77777777" w:rsidR="005E6A9E" w:rsidRDefault="005E6A9E" w:rsidP="005E6A9E">
      <w:pPr>
        <w:pStyle w:val="Style1"/>
      </w:pPr>
    </w:p>
    <w:p w14:paraId="499AF8B4" w14:textId="77777777" w:rsidR="005E6A9E" w:rsidRDefault="005E6A9E" w:rsidP="005E6A9E">
      <w:pPr>
        <w:pStyle w:val="Style1"/>
      </w:pPr>
      <w:r>
        <w:t xml:space="preserve">                /*!sc*/</w:t>
      </w:r>
    </w:p>
    <w:p w14:paraId="5943F079" w14:textId="77777777" w:rsidR="005E6A9E" w:rsidRDefault="005E6A9E" w:rsidP="005E6A9E">
      <w:pPr>
        <w:pStyle w:val="Style1"/>
      </w:pPr>
      <w:r>
        <w:t xml:space="preserve">                data-styled-pfs.g262[id="pfs__sc-1a1yrk2-0"] {</w:t>
      </w:r>
    </w:p>
    <w:p w14:paraId="1E6D3F0E" w14:textId="77777777" w:rsidR="005E6A9E" w:rsidRDefault="005E6A9E" w:rsidP="005E6A9E">
      <w:pPr>
        <w:pStyle w:val="Style1"/>
      </w:pPr>
      <w:r>
        <w:t xml:space="preserve">                    content: "cWXOkA,"</w:t>
      </w:r>
    </w:p>
    <w:p w14:paraId="6018C18B" w14:textId="77777777" w:rsidR="005E6A9E" w:rsidRDefault="005E6A9E" w:rsidP="005E6A9E">
      <w:pPr>
        <w:pStyle w:val="Style1"/>
      </w:pPr>
      <w:r>
        <w:t xml:space="preserve">                }</w:t>
      </w:r>
    </w:p>
    <w:p w14:paraId="30C5D9F3" w14:textId="77777777" w:rsidR="005E6A9E" w:rsidRDefault="005E6A9E" w:rsidP="005E6A9E">
      <w:pPr>
        <w:pStyle w:val="Style1"/>
      </w:pPr>
    </w:p>
    <w:p w14:paraId="3146FAB2" w14:textId="77777777" w:rsidR="005E6A9E" w:rsidRDefault="005E6A9E" w:rsidP="005E6A9E">
      <w:pPr>
        <w:pStyle w:val="Style1"/>
      </w:pPr>
      <w:r>
        <w:t xml:space="preserve">                /*!sc*/</w:t>
      </w:r>
    </w:p>
    <w:p w14:paraId="0B0C5A15" w14:textId="77777777" w:rsidR="005E6A9E" w:rsidRDefault="005E6A9E" w:rsidP="005E6A9E">
      <w:pPr>
        <w:pStyle w:val="Style1"/>
      </w:pPr>
      <w:r>
        <w:t xml:space="preserve">                .cqzKrS {</w:t>
      </w:r>
    </w:p>
    <w:p w14:paraId="73E87BD1" w14:textId="77777777" w:rsidR="005E6A9E" w:rsidRDefault="005E6A9E" w:rsidP="005E6A9E">
      <w:pPr>
        <w:pStyle w:val="Style1"/>
      </w:pPr>
      <w:r>
        <w:t xml:space="preserve">                    list-style: none;</w:t>
      </w:r>
    </w:p>
    <w:p w14:paraId="38E2F6DD" w14:textId="77777777" w:rsidR="005E6A9E" w:rsidRDefault="005E6A9E" w:rsidP="005E6A9E">
      <w:pPr>
        <w:pStyle w:val="Style1"/>
      </w:pPr>
      <w:r>
        <w:t xml:space="preserve">                    margin-inline-start:0;margin-inline-end:0;padding-inline-start:0;padding-inline-end:0;margin-block-start:0;margin-block-end:0;font-size: 13px;</w:t>
      </w:r>
    </w:p>
    <w:p w14:paraId="76255286" w14:textId="77777777" w:rsidR="005E6A9E" w:rsidRDefault="005E6A9E" w:rsidP="005E6A9E">
      <w:pPr>
        <w:pStyle w:val="Style1"/>
      </w:pPr>
      <w:r>
        <w:t xml:space="preserve">                    font-weight: 600;</w:t>
      </w:r>
    </w:p>
    <w:p w14:paraId="10DBE182" w14:textId="77777777" w:rsidR="005E6A9E" w:rsidRDefault="005E6A9E" w:rsidP="005E6A9E">
      <w:pPr>
        <w:pStyle w:val="Style1"/>
      </w:pPr>
      <w:r>
        <w:t xml:space="preserve">                    margin: 0;</w:t>
      </w:r>
    </w:p>
    <w:p w14:paraId="5E66F165" w14:textId="77777777" w:rsidR="005E6A9E" w:rsidRDefault="005E6A9E" w:rsidP="005E6A9E">
      <w:pPr>
        <w:pStyle w:val="Style1"/>
      </w:pPr>
      <w:r>
        <w:t xml:space="preserve">                    padding: 0;</w:t>
      </w:r>
    </w:p>
    <w:p w14:paraId="2E47A03C" w14:textId="77777777" w:rsidR="005E6A9E" w:rsidRDefault="005E6A9E" w:rsidP="005E6A9E">
      <w:pPr>
        <w:pStyle w:val="Style1"/>
      </w:pPr>
      <w:r>
        <w:t xml:space="preserve">                    text-align: center;</w:t>
      </w:r>
    </w:p>
    <w:p w14:paraId="0CDAF0E5" w14:textId="77777777" w:rsidR="005E6A9E" w:rsidRDefault="005E6A9E" w:rsidP="005E6A9E">
      <w:pPr>
        <w:pStyle w:val="Style1"/>
      </w:pPr>
      <w:r>
        <w:t xml:space="preserve">                    -webkit-columns: 2;</w:t>
      </w:r>
    </w:p>
    <w:p w14:paraId="46584587" w14:textId="77777777" w:rsidR="005E6A9E" w:rsidRDefault="005E6A9E" w:rsidP="005E6A9E">
      <w:pPr>
        <w:pStyle w:val="Style1"/>
      </w:pPr>
      <w:r>
        <w:t xml:space="preserve">                    columns: 2;</w:t>
      </w:r>
    </w:p>
    <w:p w14:paraId="437018B2" w14:textId="77777777" w:rsidR="005E6A9E" w:rsidRDefault="005E6A9E" w:rsidP="005E6A9E">
      <w:pPr>
        <w:pStyle w:val="Style1"/>
      </w:pPr>
      <w:r>
        <w:t xml:space="preserve">                }</w:t>
      </w:r>
    </w:p>
    <w:p w14:paraId="3E703789" w14:textId="77777777" w:rsidR="005E6A9E" w:rsidRDefault="005E6A9E" w:rsidP="005E6A9E">
      <w:pPr>
        <w:pStyle w:val="Style1"/>
      </w:pPr>
    </w:p>
    <w:p w14:paraId="720F588F" w14:textId="77777777" w:rsidR="005E6A9E" w:rsidRDefault="005E6A9E" w:rsidP="005E6A9E">
      <w:pPr>
        <w:pStyle w:val="Style1"/>
      </w:pPr>
      <w:r>
        <w:t xml:space="preserve">                /*!sc*/</w:t>
      </w:r>
    </w:p>
    <w:p w14:paraId="51C56554" w14:textId="77777777" w:rsidR="005E6A9E" w:rsidRDefault="005E6A9E" w:rsidP="005E6A9E">
      <w:pPr>
        <w:pStyle w:val="Style1"/>
      </w:pPr>
      <w:r>
        <w:t xml:space="preserve">                .cqzKrS a {</w:t>
      </w:r>
    </w:p>
    <w:p w14:paraId="1CCD1944" w14:textId="77777777" w:rsidR="005E6A9E" w:rsidRDefault="005E6A9E" w:rsidP="005E6A9E">
      <w:pPr>
        <w:pStyle w:val="Style1"/>
      </w:pPr>
      <w:r>
        <w:t xml:space="preserve">                    text-transform: none;</w:t>
      </w:r>
    </w:p>
    <w:p w14:paraId="034EFFB4" w14:textId="77777777" w:rsidR="005E6A9E" w:rsidRDefault="005E6A9E" w:rsidP="005E6A9E">
      <w:pPr>
        <w:pStyle w:val="Style1"/>
      </w:pPr>
      <w:r>
        <w:t xml:space="preserve">                    color: #2a2a37;</w:t>
      </w:r>
    </w:p>
    <w:p w14:paraId="08B44023" w14:textId="77777777" w:rsidR="005E6A9E" w:rsidRDefault="005E6A9E" w:rsidP="005E6A9E">
      <w:pPr>
        <w:pStyle w:val="Style1"/>
      </w:pPr>
      <w:r>
        <w:t xml:space="preserve">                    display: block;</w:t>
      </w:r>
    </w:p>
    <w:p w14:paraId="060D247C" w14:textId="77777777" w:rsidR="005E6A9E" w:rsidRDefault="005E6A9E" w:rsidP="005E6A9E">
      <w:pPr>
        <w:pStyle w:val="Style1"/>
      </w:pPr>
      <w:r>
        <w:t xml:space="preserve">                    -webkit-text-decoration-line: none;</w:t>
      </w:r>
    </w:p>
    <w:p w14:paraId="413D6222" w14:textId="77777777" w:rsidR="005E6A9E" w:rsidRDefault="005E6A9E" w:rsidP="005E6A9E">
      <w:pPr>
        <w:pStyle w:val="Style1"/>
      </w:pPr>
      <w:r>
        <w:t xml:space="preserve">                    text-decoration-line: none;</w:t>
      </w:r>
    </w:p>
    <w:p w14:paraId="6AEA8CAA" w14:textId="77777777" w:rsidR="005E6A9E" w:rsidRDefault="005E6A9E" w:rsidP="005E6A9E">
      <w:pPr>
        <w:pStyle w:val="Style1"/>
      </w:pPr>
      <w:r>
        <w:t xml:space="preserve">                    font-weight: normal;</w:t>
      </w:r>
    </w:p>
    <w:p w14:paraId="432358A8" w14:textId="77777777" w:rsidR="005E6A9E" w:rsidRDefault="005E6A9E" w:rsidP="005E6A9E">
      <w:pPr>
        <w:pStyle w:val="Style1"/>
      </w:pPr>
      <w:r>
        <w:t xml:space="preserve">                }</w:t>
      </w:r>
    </w:p>
    <w:p w14:paraId="3E0D0B75" w14:textId="77777777" w:rsidR="005E6A9E" w:rsidRDefault="005E6A9E" w:rsidP="005E6A9E">
      <w:pPr>
        <w:pStyle w:val="Style1"/>
      </w:pPr>
    </w:p>
    <w:p w14:paraId="157D6CF6" w14:textId="77777777" w:rsidR="005E6A9E" w:rsidRDefault="005E6A9E" w:rsidP="005E6A9E">
      <w:pPr>
        <w:pStyle w:val="Style1"/>
      </w:pPr>
      <w:r>
        <w:t xml:space="preserve">                /*!sc*/</w:t>
      </w:r>
    </w:p>
    <w:p w14:paraId="07C9CA99" w14:textId="77777777" w:rsidR="005E6A9E" w:rsidRDefault="005E6A9E" w:rsidP="005E6A9E">
      <w:pPr>
        <w:pStyle w:val="Style1"/>
      </w:pPr>
      <w:r>
        <w:t xml:space="preserve">                .cqzKrS li {</w:t>
      </w:r>
    </w:p>
    <w:p w14:paraId="636E1005" w14:textId="77777777" w:rsidR="005E6A9E" w:rsidRDefault="005E6A9E" w:rsidP="005E6A9E">
      <w:pPr>
        <w:pStyle w:val="Style1"/>
      </w:pPr>
      <w:r>
        <w:t xml:space="preserve">                    margin: 0 24px;</w:t>
      </w:r>
    </w:p>
    <w:p w14:paraId="106971C0" w14:textId="77777777" w:rsidR="005E6A9E" w:rsidRDefault="005E6A9E" w:rsidP="005E6A9E">
      <w:pPr>
        <w:pStyle w:val="Style1"/>
      </w:pPr>
      <w:r>
        <w:t xml:space="preserve">                    display: block;</w:t>
      </w:r>
    </w:p>
    <w:p w14:paraId="383D95BD" w14:textId="77777777" w:rsidR="005E6A9E" w:rsidRDefault="005E6A9E" w:rsidP="005E6A9E">
      <w:pPr>
        <w:pStyle w:val="Style1"/>
      </w:pPr>
      <w:r>
        <w:t xml:space="preserve">                    text-align: left;</w:t>
      </w:r>
    </w:p>
    <w:p w14:paraId="2DA635F9" w14:textId="77777777" w:rsidR="005E6A9E" w:rsidRDefault="005E6A9E" w:rsidP="005E6A9E">
      <w:pPr>
        <w:pStyle w:val="Style1"/>
      </w:pPr>
      <w:r>
        <w:t xml:space="preserve">                }</w:t>
      </w:r>
    </w:p>
    <w:p w14:paraId="5C7161C7" w14:textId="77777777" w:rsidR="005E6A9E" w:rsidRDefault="005E6A9E" w:rsidP="005E6A9E">
      <w:pPr>
        <w:pStyle w:val="Style1"/>
      </w:pPr>
    </w:p>
    <w:p w14:paraId="04C104B6" w14:textId="77777777" w:rsidR="005E6A9E" w:rsidRDefault="005E6A9E" w:rsidP="005E6A9E">
      <w:pPr>
        <w:pStyle w:val="Style1"/>
      </w:pPr>
      <w:r>
        <w:t xml:space="preserve">                /*!sc*/</w:t>
      </w:r>
    </w:p>
    <w:p w14:paraId="7BDE5F6E" w14:textId="77777777" w:rsidR="005E6A9E" w:rsidRDefault="005E6A9E" w:rsidP="005E6A9E">
      <w:pPr>
        <w:pStyle w:val="Style1"/>
      </w:pPr>
      <w:r>
        <w:t xml:space="preserve">                data-styled-pfs.g263[id="pfs__sc-1kahb5i-0"] {</w:t>
      </w:r>
    </w:p>
    <w:p w14:paraId="1CFFEA56" w14:textId="77777777" w:rsidR="005E6A9E" w:rsidRDefault="005E6A9E" w:rsidP="005E6A9E">
      <w:pPr>
        <w:pStyle w:val="Style1"/>
      </w:pPr>
      <w:r>
        <w:t xml:space="preserve">                    content: "cqzKrS,"</w:t>
      </w:r>
    </w:p>
    <w:p w14:paraId="20CDA3F6" w14:textId="77777777" w:rsidR="005E6A9E" w:rsidRDefault="005E6A9E" w:rsidP="005E6A9E">
      <w:pPr>
        <w:pStyle w:val="Style1"/>
      </w:pPr>
      <w:r>
        <w:t xml:space="preserve">                }</w:t>
      </w:r>
    </w:p>
    <w:p w14:paraId="0C17C91F" w14:textId="77777777" w:rsidR="005E6A9E" w:rsidRDefault="005E6A9E" w:rsidP="005E6A9E">
      <w:pPr>
        <w:pStyle w:val="Style1"/>
      </w:pPr>
    </w:p>
    <w:p w14:paraId="078B58F2" w14:textId="77777777" w:rsidR="005E6A9E" w:rsidRDefault="005E6A9E" w:rsidP="005E6A9E">
      <w:pPr>
        <w:pStyle w:val="Style1"/>
      </w:pPr>
      <w:r>
        <w:t xml:space="preserve">                /*!sc*/</w:t>
      </w:r>
    </w:p>
    <w:p w14:paraId="07DFF59D" w14:textId="77777777" w:rsidR="005E6A9E" w:rsidRDefault="005E6A9E" w:rsidP="005E6A9E">
      <w:pPr>
        <w:pStyle w:val="Style1"/>
      </w:pPr>
      <w:r>
        <w:t xml:space="preserve">                .brand-links {</w:t>
      </w:r>
    </w:p>
    <w:p w14:paraId="35DE3644" w14:textId="77777777" w:rsidR="005E6A9E" w:rsidRDefault="005E6A9E" w:rsidP="005E6A9E">
      <w:pPr>
        <w:pStyle w:val="Style1"/>
      </w:pPr>
      <w:r>
        <w:t xml:space="preserve">                    padding-left: 0;</w:t>
      </w:r>
    </w:p>
    <w:p w14:paraId="28D4AB51" w14:textId="77777777" w:rsidR="005E6A9E" w:rsidRDefault="005E6A9E" w:rsidP="005E6A9E">
      <w:pPr>
        <w:pStyle w:val="Style1"/>
      </w:pPr>
      <w:r>
        <w:t xml:space="preserve">                }</w:t>
      </w:r>
    </w:p>
    <w:p w14:paraId="01BD0963" w14:textId="77777777" w:rsidR="005E6A9E" w:rsidRDefault="005E6A9E" w:rsidP="005E6A9E">
      <w:pPr>
        <w:pStyle w:val="Style1"/>
      </w:pPr>
    </w:p>
    <w:p w14:paraId="4C1DCEF7" w14:textId="77777777" w:rsidR="005E6A9E" w:rsidRDefault="005E6A9E" w:rsidP="005E6A9E">
      <w:pPr>
        <w:pStyle w:val="Style1"/>
      </w:pPr>
      <w:r>
        <w:t xml:space="preserve">                /*!sc*/</w:t>
      </w:r>
    </w:p>
    <w:p w14:paraId="2E99B5D2" w14:textId="77777777" w:rsidR="005E6A9E" w:rsidRDefault="005E6A9E" w:rsidP="005E6A9E">
      <w:pPr>
        <w:pStyle w:val="Style1"/>
      </w:pPr>
      <w:r>
        <w:t xml:space="preserve">                @media (min-width: 481px) {</w:t>
      </w:r>
    </w:p>
    <w:p w14:paraId="59E10CD5" w14:textId="77777777" w:rsidR="005E6A9E" w:rsidRDefault="005E6A9E" w:rsidP="005E6A9E">
      <w:pPr>
        <w:pStyle w:val="Style1"/>
      </w:pPr>
      <w:r>
        <w:t xml:space="preserve">                    body:not(.responsive-search-page) .pfs__sc-1kahb5i-0 {</w:t>
      </w:r>
    </w:p>
    <w:p w14:paraId="29B63586" w14:textId="77777777" w:rsidR="005E6A9E" w:rsidRDefault="005E6A9E" w:rsidP="005E6A9E">
      <w:pPr>
        <w:pStyle w:val="Style1"/>
      </w:pPr>
      <w:r>
        <w:t xml:space="preserve">                        -webkit-columns:1;</w:t>
      </w:r>
    </w:p>
    <w:p w14:paraId="4E302FF8" w14:textId="77777777" w:rsidR="005E6A9E" w:rsidRDefault="005E6A9E" w:rsidP="005E6A9E">
      <w:pPr>
        <w:pStyle w:val="Style1"/>
      </w:pPr>
      <w:r>
        <w:t xml:space="preserve">                        columns: 1;</w:t>
      </w:r>
    </w:p>
    <w:p w14:paraId="29AD1237" w14:textId="77777777" w:rsidR="005E6A9E" w:rsidRDefault="005E6A9E" w:rsidP="005E6A9E">
      <w:pPr>
        <w:pStyle w:val="Style1"/>
      </w:pPr>
      <w:r>
        <w:t xml:space="preserve">                        line-height: 30px;</w:t>
      </w:r>
    </w:p>
    <w:p w14:paraId="6FA088A4" w14:textId="77777777" w:rsidR="005E6A9E" w:rsidRDefault="005E6A9E" w:rsidP="005E6A9E">
      <w:pPr>
        <w:pStyle w:val="Style1"/>
      </w:pPr>
      <w:r>
        <w:t xml:space="preserve">                    }</w:t>
      </w:r>
    </w:p>
    <w:p w14:paraId="7CA6F269" w14:textId="77777777" w:rsidR="005E6A9E" w:rsidRDefault="005E6A9E" w:rsidP="005E6A9E">
      <w:pPr>
        <w:pStyle w:val="Style1"/>
      </w:pPr>
    </w:p>
    <w:p w14:paraId="2BAEA9A5" w14:textId="77777777" w:rsidR="005E6A9E" w:rsidRDefault="005E6A9E" w:rsidP="005E6A9E">
      <w:pPr>
        <w:pStyle w:val="Style1"/>
      </w:pPr>
      <w:r>
        <w:t xml:space="preserve">                    body:not(.responsive-search-page) .pfs__sc-1kahb5i-0 li {</w:t>
      </w:r>
    </w:p>
    <w:p w14:paraId="66AEF063" w14:textId="77777777" w:rsidR="005E6A9E" w:rsidRDefault="005E6A9E" w:rsidP="005E6A9E">
      <w:pPr>
        <w:pStyle w:val="Style1"/>
      </w:pPr>
      <w:r>
        <w:t xml:space="preserve">                        margin: 0 10px;</w:t>
      </w:r>
    </w:p>
    <w:p w14:paraId="6048F0D0" w14:textId="77777777" w:rsidR="005E6A9E" w:rsidRDefault="005E6A9E" w:rsidP="005E6A9E">
      <w:pPr>
        <w:pStyle w:val="Style1"/>
      </w:pPr>
      <w:r>
        <w:t xml:space="preserve">                        display: inline-block;</w:t>
      </w:r>
    </w:p>
    <w:p w14:paraId="694B3626" w14:textId="77777777" w:rsidR="005E6A9E" w:rsidRDefault="005E6A9E" w:rsidP="005E6A9E">
      <w:pPr>
        <w:pStyle w:val="Style1"/>
      </w:pPr>
      <w:r>
        <w:t xml:space="preserve">                        padding-top: 0;</w:t>
      </w:r>
    </w:p>
    <w:p w14:paraId="056940CD" w14:textId="77777777" w:rsidR="005E6A9E" w:rsidRDefault="005E6A9E" w:rsidP="005E6A9E">
      <w:pPr>
        <w:pStyle w:val="Style1"/>
      </w:pPr>
      <w:r>
        <w:t xml:space="preserve">                        text-align: center;</w:t>
      </w:r>
    </w:p>
    <w:p w14:paraId="31E7A8A7" w14:textId="77777777" w:rsidR="005E6A9E" w:rsidRDefault="005E6A9E" w:rsidP="005E6A9E">
      <w:pPr>
        <w:pStyle w:val="Style1"/>
      </w:pPr>
      <w:r>
        <w:t xml:space="preserve">                    }</w:t>
      </w:r>
    </w:p>
    <w:p w14:paraId="1F3DE0A4" w14:textId="77777777" w:rsidR="005E6A9E" w:rsidRDefault="005E6A9E" w:rsidP="005E6A9E">
      <w:pPr>
        <w:pStyle w:val="Style1"/>
      </w:pPr>
    </w:p>
    <w:p w14:paraId="23DFC27B" w14:textId="77777777" w:rsidR="005E6A9E" w:rsidRDefault="005E6A9E" w:rsidP="005E6A9E">
      <w:pPr>
        <w:pStyle w:val="Style1"/>
      </w:pPr>
      <w:r>
        <w:t xml:space="preserve">                    body:not(.responsive-search-page) .pfs__sc-1kahb5i-0.brand-links {</w:t>
      </w:r>
    </w:p>
    <w:p w14:paraId="5A34A66C" w14:textId="77777777" w:rsidR="005E6A9E" w:rsidRDefault="005E6A9E" w:rsidP="005E6A9E">
      <w:pPr>
        <w:pStyle w:val="Style1"/>
      </w:pPr>
      <w:r>
        <w:t xml:space="preserve">                        display: inline;</w:t>
      </w:r>
    </w:p>
    <w:p w14:paraId="30E170DA" w14:textId="77777777" w:rsidR="005E6A9E" w:rsidRDefault="005E6A9E" w:rsidP="005E6A9E">
      <w:pPr>
        <w:pStyle w:val="Style1"/>
      </w:pPr>
      <w:r>
        <w:t xml:space="preserve">                    }</w:t>
      </w:r>
    </w:p>
    <w:p w14:paraId="53B31916" w14:textId="77777777" w:rsidR="005E6A9E" w:rsidRDefault="005E6A9E" w:rsidP="005E6A9E">
      <w:pPr>
        <w:pStyle w:val="Style1"/>
      </w:pPr>
    </w:p>
    <w:p w14:paraId="18D63C2F" w14:textId="77777777" w:rsidR="005E6A9E" w:rsidRDefault="005E6A9E" w:rsidP="005E6A9E">
      <w:pPr>
        <w:pStyle w:val="Style1"/>
      </w:pPr>
      <w:r>
        <w:t xml:space="preserve">                    @media (min-width: 1024px) {</w:t>
      </w:r>
    </w:p>
    <w:p w14:paraId="6DCF8CB8" w14:textId="77777777" w:rsidR="005E6A9E" w:rsidRDefault="005E6A9E" w:rsidP="005E6A9E">
      <w:pPr>
        <w:pStyle w:val="Style1"/>
      </w:pPr>
      <w:r>
        <w:t xml:space="preserve">                        body:not(.responsive-search-page) .pfs__sc-1kahb5i-0.brand-links {</w:t>
      </w:r>
    </w:p>
    <w:p w14:paraId="4E567125" w14:textId="77777777" w:rsidR="005E6A9E" w:rsidRDefault="005E6A9E" w:rsidP="005E6A9E">
      <w:pPr>
        <w:pStyle w:val="Style1"/>
      </w:pPr>
      <w:r>
        <w:t xml:space="preserve">                            display:block;</w:t>
      </w:r>
    </w:p>
    <w:p w14:paraId="653F6D7C" w14:textId="77777777" w:rsidR="005E6A9E" w:rsidRDefault="005E6A9E" w:rsidP="005E6A9E">
      <w:pPr>
        <w:pStyle w:val="Style1"/>
      </w:pPr>
      <w:r>
        <w:t xml:space="preserve">                        }</w:t>
      </w:r>
    </w:p>
    <w:p w14:paraId="4D580E1B" w14:textId="77777777" w:rsidR="005E6A9E" w:rsidRDefault="005E6A9E" w:rsidP="005E6A9E">
      <w:pPr>
        <w:pStyle w:val="Style1"/>
      </w:pPr>
      <w:r>
        <w:t xml:space="preserve">                    }</w:t>
      </w:r>
    </w:p>
    <w:p w14:paraId="4621F667" w14:textId="77777777" w:rsidR="005E6A9E" w:rsidRDefault="005E6A9E" w:rsidP="005E6A9E">
      <w:pPr>
        <w:pStyle w:val="Style1"/>
      </w:pPr>
      <w:r>
        <w:t xml:space="preserve">                }</w:t>
      </w:r>
    </w:p>
    <w:p w14:paraId="1FF6AA08" w14:textId="77777777" w:rsidR="005E6A9E" w:rsidRDefault="005E6A9E" w:rsidP="005E6A9E">
      <w:pPr>
        <w:pStyle w:val="Style1"/>
      </w:pPr>
    </w:p>
    <w:p w14:paraId="54E5BBDD" w14:textId="77777777" w:rsidR="005E6A9E" w:rsidRDefault="005E6A9E" w:rsidP="005E6A9E">
      <w:pPr>
        <w:pStyle w:val="Style1"/>
      </w:pPr>
      <w:r>
        <w:t xml:space="preserve">                /*!sc*/</w:t>
      </w:r>
    </w:p>
    <w:p w14:paraId="0C64E7A7" w14:textId="77777777" w:rsidR="005E6A9E" w:rsidRDefault="005E6A9E" w:rsidP="005E6A9E">
      <w:pPr>
        <w:pStyle w:val="Style1"/>
      </w:pPr>
      <w:r>
        <w:t xml:space="preserve">                data-styled-pfs.g264[id="sc-global-kpEhCd1"] {</w:t>
      </w:r>
    </w:p>
    <w:p w14:paraId="1617A765" w14:textId="77777777" w:rsidR="005E6A9E" w:rsidRDefault="005E6A9E" w:rsidP="005E6A9E">
      <w:pPr>
        <w:pStyle w:val="Style1"/>
      </w:pPr>
      <w:r>
        <w:t xml:space="preserve">                    content: "sc-global-kpEhCd1,"</w:t>
      </w:r>
    </w:p>
    <w:p w14:paraId="247D8A3C" w14:textId="77777777" w:rsidR="005E6A9E" w:rsidRDefault="005E6A9E" w:rsidP="005E6A9E">
      <w:pPr>
        <w:pStyle w:val="Style1"/>
      </w:pPr>
      <w:r>
        <w:t xml:space="preserve">                }</w:t>
      </w:r>
    </w:p>
    <w:p w14:paraId="7F2CF0A4" w14:textId="77777777" w:rsidR="005E6A9E" w:rsidRDefault="005E6A9E" w:rsidP="005E6A9E">
      <w:pPr>
        <w:pStyle w:val="Style1"/>
      </w:pPr>
    </w:p>
    <w:p w14:paraId="7A18C367" w14:textId="77777777" w:rsidR="005E6A9E" w:rsidRDefault="005E6A9E" w:rsidP="005E6A9E">
      <w:pPr>
        <w:pStyle w:val="Style1"/>
      </w:pPr>
      <w:r>
        <w:t xml:space="preserve">                /*!sc*/</w:t>
      </w:r>
    </w:p>
    <w:p w14:paraId="230D4220" w14:textId="77777777" w:rsidR="005E6A9E" w:rsidRDefault="005E6A9E" w:rsidP="005E6A9E">
      <w:pPr>
        <w:pStyle w:val="Style1"/>
      </w:pPr>
      <w:r>
        <w:t xml:space="preserve">                .cifwbi {</w:t>
      </w:r>
    </w:p>
    <w:p w14:paraId="4EAE9B44" w14:textId="77777777" w:rsidR="005E6A9E" w:rsidRDefault="005E6A9E" w:rsidP="005E6A9E">
      <w:pPr>
        <w:pStyle w:val="Style1"/>
      </w:pPr>
      <w:r>
        <w:t xml:space="preserve">                    margin: auto;</w:t>
      </w:r>
    </w:p>
    <w:p w14:paraId="1B877126" w14:textId="77777777" w:rsidR="005E6A9E" w:rsidRDefault="005E6A9E" w:rsidP="005E6A9E">
      <w:pPr>
        <w:pStyle w:val="Style1"/>
      </w:pPr>
      <w:r>
        <w:t xml:space="preserve">                    padding: 24px 0;</w:t>
      </w:r>
    </w:p>
    <w:p w14:paraId="360C726E" w14:textId="77777777" w:rsidR="005E6A9E" w:rsidRDefault="005E6A9E" w:rsidP="005E6A9E">
      <w:pPr>
        <w:pStyle w:val="Style1"/>
      </w:pPr>
      <w:r>
        <w:t xml:space="preserve">                    height: auto;</w:t>
      </w:r>
    </w:p>
    <w:p w14:paraId="168EC593" w14:textId="77777777" w:rsidR="005E6A9E" w:rsidRDefault="005E6A9E" w:rsidP="005E6A9E">
      <w:pPr>
        <w:pStyle w:val="Style1"/>
      </w:pPr>
      <w:r>
        <w:t xml:space="preserve">                    overflow: visible;</w:t>
      </w:r>
    </w:p>
    <w:p w14:paraId="7E3E432F" w14:textId="77777777" w:rsidR="005E6A9E" w:rsidRDefault="005E6A9E" w:rsidP="005E6A9E">
      <w:pPr>
        <w:pStyle w:val="Style1"/>
      </w:pPr>
      <w:r>
        <w:t xml:space="preserve">                    border-top: 1px solid #d8d8d8;</w:t>
      </w:r>
    </w:p>
    <w:p w14:paraId="35A4576A" w14:textId="77777777" w:rsidR="005E6A9E" w:rsidRDefault="005E6A9E" w:rsidP="005E6A9E">
      <w:pPr>
        <w:pStyle w:val="Style1"/>
      </w:pPr>
      <w:r>
        <w:t xml:space="preserve">                    border-bottom: 1px solid #d8d8d8;</w:t>
      </w:r>
    </w:p>
    <w:p w14:paraId="7CBA425D" w14:textId="77777777" w:rsidR="005E6A9E" w:rsidRDefault="005E6A9E" w:rsidP="005E6A9E">
      <w:pPr>
        <w:pStyle w:val="Style1"/>
      </w:pPr>
      <w:r>
        <w:t xml:space="preserve">                    position: relative;</w:t>
      </w:r>
    </w:p>
    <w:p w14:paraId="1090E738" w14:textId="77777777" w:rsidR="005E6A9E" w:rsidRDefault="005E6A9E" w:rsidP="005E6A9E">
      <w:pPr>
        <w:pStyle w:val="Style1"/>
      </w:pPr>
      <w:r>
        <w:t xml:space="preserve">                    display: block;</w:t>
      </w:r>
    </w:p>
    <w:p w14:paraId="22030585" w14:textId="77777777" w:rsidR="005E6A9E" w:rsidRDefault="005E6A9E" w:rsidP="005E6A9E">
      <w:pPr>
        <w:pStyle w:val="Style1"/>
      </w:pPr>
      <w:r>
        <w:t xml:space="preserve">                    text-align: center;</w:t>
      </w:r>
    </w:p>
    <w:p w14:paraId="68F77F4E" w14:textId="77777777" w:rsidR="005E6A9E" w:rsidRDefault="005E6A9E" w:rsidP="005E6A9E">
      <w:pPr>
        <w:pStyle w:val="Style1"/>
      </w:pPr>
      <w:r>
        <w:t xml:space="preserve">                }</w:t>
      </w:r>
    </w:p>
    <w:p w14:paraId="79DBB1D1" w14:textId="77777777" w:rsidR="005E6A9E" w:rsidRDefault="005E6A9E" w:rsidP="005E6A9E">
      <w:pPr>
        <w:pStyle w:val="Style1"/>
      </w:pPr>
    </w:p>
    <w:p w14:paraId="7C41A0FF" w14:textId="77777777" w:rsidR="005E6A9E" w:rsidRDefault="005E6A9E" w:rsidP="005E6A9E">
      <w:pPr>
        <w:pStyle w:val="Style1"/>
      </w:pPr>
      <w:r>
        <w:t xml:space="preserve">                /*!sc*/</w:t>
      </w:r>
    </w:p>
    <w:p w14:paraId="7CCA636C" w14:textId="77777777" w:rsidR="005E6A9E" w:rsidRDefault="005E6A9E" w:rsidP="005E6A9E">
      <w:pPr>
        <w:pStyle w:val="Style1"/>
      </w:pPr>
      <w:r>
        <w:t xml:space="preserve">                data-styled-pfs.g265[id="pfs__sc-1i1gn38-0"] {</w:t>
      </w:r>
    </w:p>
    <w:p w14:paraId="7B55321F" w14:textId="77777777" w:rsidR="005E6A9E" w:rsidRDefault="005E6A9E" w:rsidP="005E6A9E">
      <w:pPr>
        <w:pStyle w:val="Style1"/>
      </w:pPr>
      <w:r>
        <w:t xml:space="preserve">                    content: "cifwbi,"</w:t>
      </w:r>
    </w:p>
    <w:p w14:paraId="0E70D443" w14:textId="77777777" w:rsidR="005E6A9E" w:rsidRDefault="005E6A9E" w:rsidP="005E6A9E">
      <w:pPr>
        <w:pStyle w:val="Style1"/>
      </w:pPr>
      <w:r>
        <w:t xml:space="preserve">                }</w:t>
      </w:r>
    </w:p>
    <w:p w14:paraId="198BD1B4" w14:textId="77777777" w:rsidR="005E6A9E" w:rsidRDefault="005E6A9E" w:rsidP="005E6A9E">
      <w:pPr>
        <w:pStyle w:val="Style1"/>
      </w:pPr>
    </w:p>
    <w:p w14:paraId="23F8A52F" w14:textId="77777777" w:rsidR="005E6A9E" w:rsidRDefault="005E6A9E" w:rsidP="005E6A9E">
      <w:pPr>
        <w:pStyle w:val="Style1"/>
      </w:pPr>
      <w:r>
        <w:t xml:space="preserve">                /*!sc*/</w:t>
      </w:r>
    </w:p>
    <w:p w14:paraId="14E5B7CC" w14:textId="77777777" w:rsidR="005E6A9E" w:rsidRDefault="005E6A9E" w:rsidP="005E6A9E">
      <w:pPr>
        <w:pStyle w:val="Style1"/>
      </w:pPr>
      <w:r>
        <w:t xml:space="preserve">                .flQjlK {</w:t>
      </w:r>
    </w:p>
    <w:p w14:paraId="4BC8B7AB" w14:textId="77777777" w:rsidR="005E6A9E" w:rsidRDefault="005E6A9E" w:rsidP="005E6A9E">
      <w:pPr>
        <w:pStyle w:val="Style1"/>
      </w:pPr>
      <w:r>
        <w:t xml:space="preserve">                    display: block;</w:t>
      </w:r>
    </w:p>
    <w:p w14:paraId="6E3AFB8D" w14:textId="77777777" w:rsidR="005E6A9E" w:rsidRDefault="005E6A9E" w:rsidP="005E6A9E">
      <w:pPr>
        <w:pStyle w:val="Style1"/>
      </w:pPr>
      <w:r>
        <w:t xml:space="preserve">                }</w:t>
      </w:r>
    </w:p>
    <w:p w14:paraId="67D147A8" w14:textId="77777777" w:rsidR="005E6A9E" w:rsidRDefault="005E6A9E" w:rsidP="005E6A9E">
      <w:pPr>
        <w:pStyle w:val="Style1"/>
      </w:pPr>
    </w:p>
    <w:p w14:paraId="62B6E68C" w14:textId="77777777" w:rsidR="005E6A9E" w:rsidRDefault="005E6A9E" w:rsidP="005E6A9E">
      <w:pPr>
        <w:pStyle w:val="Style1"/>
      </w:pPr>
      <w:r>
        <w:t xml:space="preserve">                /*!sc*/</w:t>
      </w:r>
    </w:p>
    <w:p w14:paraId="1DB785FE" w14:textId="77777777" w:rsidR="005E6A9E" w:rsidRDefault="005E6A9E" w:rsidP="005E6A9E">
      <w:pPr>
        <w:pStyle w:val="Style1"/>
      </w:pPr>
      <w:r>
        <w:t xml:space="preserve">                .flQjlK li {</w:t>
      </w:r>
    </w:p>
    <w:p w14:paraId="249C21CA" w14:textId="77777777" w:rsidR="005E6A9E" w:rsidRDefault="005E6A9E" w:rsidP="005E6A9E">
      <w:pPr>
        <w:pStyle w:val="Style1"/>
      </w:pPr>
      <w:r>
        <w:t xml:space="preserve">                    padding-top: 10px;</w:t>
      </w:r>
    </w:p>
    <w:p w14:paraId="14C904EC" w14:textId="77777777" w:rsidR="005E6A9E" w:rsidRDefault="005E6A9E" w:rsidP="005E6A9E">
      <w:pPr>
        <w:pStyle w:val="Style1"/>
      </w:pPr>
      <w:r>
        <w:t xml:space="preserve">                }</w:t>
      </w:r>
    </w:p>
    <w:p w14:paraId="7ECE9099" w14:textId="77777777" w:rsidR="005E6A9E" w:rsidRDefault="005E6A9E" w:rsidP="005E6A9E">
      <w:pPr>
        <w:pStyle w:val="Style1"/>
      </w:pPr>
    </w:p>
    <w:p w14:paraId="558E26A1" w14:textId="77777777" w:rsidR="005E6A9E" w:rsidRDefault="005E6A9E" w:rsidP="005E6A9E">
      <w:pPr>
        <w:pStyle w:val="Style1"/>
      </w:pPr>
      <w:r>
        <w:t xml:space="preserve">                /*!sc*/</w:t>
      </w:r>
    </w:p>
    <w:p w14:paraId="496CE1CD" w14:textId="77777777" w:rsidR="005E6A9E" w:rsidRDefault="005E6A9E" w:rsidP="005E6A9E">
      <w:pPr>
        <w:pStyle w:val="Style1"/>
      </w:pPr>
      <w:r>
        <w:t xml:space="preserve">                data-styled-pfs.g266[id="pfs__cacbnh-0"] {</w:t>
      </w:r>
    </w:p>
    <w:p w14:paraId="711F6437" w14:textId="77777777" w:rsidR="005E6A9E" w:rsidRDefault="005E6A9E" w:rsidP="005E6A9E">
      <w:pPr>
        <w:pStyle w:val="Style1"/>
      </w:pPr>
      <w:r>
        <w:t xml:space="preserve">                    content: "flQjlK,"</w:t>
      </w:r>
    </w:p>
    <w:p w14:paraId="5C547DA7" w14:textId="77777777" w:rsidR="005E6A9E" w:rsidRDefault="005E6A9E" w:rsidP="005E6A9E">
      <w:pPr>
        <w:pStyle w:val="Style1"/>
      </w:pPr>
      <w:r>
        <w:t xml:space="preserve">                }</w:t>
      </w:r>
    </w:p>
    <w:p w14:paraId="30654A42" w14:textId="77777777" w:rsidR="005E6A9E" w:rsidRDefault="005E6A9E" w:rsidP="005E6A9E">
      <w:pPr>
        <w:pStyle w:val="Style1"/>
      </w:pPr>
    </w:p>
    <w:p w14:paraId="38DE909B" w14:textId="77777777" w:rsidR="005E6A9E" w:rsidRDefault="005E6A9E" w:rsidP="005E6A9E">
      <w:pPr>
        <w:pStyle w:val="Style1"/>
      </w:pPr>
      <w:r>
        <w:t xml:space="preserve">                /*!sc*/</w:t>
      </w:r>
    </w:p>
    <w:p w14:paraId="4D5E60DA" w14:textId="77777777" w:rsidR="005E6A9E" w:rsidRDefault="005E6A9E" w:rsidP="005E6A9E">
      <w:pPr>
        <w:pStyle w:val="Style1"/>
      </w:pPr>
      <w:r>
        <w:t xml:space="preserve">                .gGqeMS {</w:t>
      </w:r>
    </w:p>
    <w:p w14:paraId="38B65D2B" w14:textId="77777777" w:rsidR="005E6A9E" w:rsidRDefault="005E6A9E" w:rsidP="005E6A9E">
      <w:pPr>
        <w:pStyle w:val="Style1"/>
      </w:pPr>
      <w:r>
        <w:t xml:space="preserve">                    color: #1877F2;</w:t>
      </w:r>
    </w:p>
    <w:p w14:paraId="47210985" w14:textId="77777777" w:rsidR="005E6A9E" w:rsidRDefault="005E6A9E" w:rsidP="005E6A9E">
      <w:pPr>
        <w:pStyle w:val="Style1"/>
      </w:pPr>
      <w:r>
        <w:t xml:space="preserve">                    line-height: 45px;</w:t>
      </w:r>
    </w:p>
    <w:p w14:paraId="5977176B" w14:textId="77777777" w:rsidR="005E6A9E" w:rsidRDefault="005E6A9E" w:rsidP="005E6A9E">
      <w:pPr>
        <w:pStyle w:val="Style1"/>
      </w:pPr>
      <w:r>
        <w:t xml:space="preserve">                }</w:t>
      </w:r>
    </w:p>
    <w:p w14:paraId="48CA577C" w14:textId="77777777" w:rsidR="005E6A9E" w:rsidRDefault="005E6A9E" w:rsidP="005E6A9E">
      <w:pPr>
        <w:pStyle w:val="Style1"/>
      </w:pPr>
    </w:p>
    <w:p w14:paraId="158B144E" w14:textId="77777777" w:rsidR="005E6A9E" w:rsidRDefault="005E6A9E" w:rsidP="005E6A9E">
      <w:pPr>
        <w:pStyle w:val="Style1"/>
      </w:pPr>
      <w:r>
        <w:t xml:space="preserve">                /*!sc*/</w:t>
      </w:r>
    </w:p>
    <w:p w14:paraId="1396A92A" w14:textId="77777777" w:rsidR="005E6A9E" w:rsidRDefault="005E6A9E" w:rsidP="005E6A9E">
      <w:pPr>
        <w:pStyle w:val="Style1"/>
      </w:pPr>
      <w:r>
        <w:t xml:space="preserve">                .hDUcNU {</w:t>
      </w:r>
    </w:p>
    <w:p w14:paraId="15E465E9" w14:textId="77777777" w:rsidR="005E6A9E" w:rsidRDefault="005E6A9E" w:rsidP="005E6A9E">
      <w:pPr>
        <w:pStyle w:val="Style1"/>
      </w:pPr>
      <w:r>
        <w:t xml:space="preserve">                    line-height: 45px;</w:t>
      </w:r>
    </w:p>
    <w:p w14:paraId="76265137" w14:textId="77777777" w:rsidR="005E6A9E" w:rsidRDefault="005E6A9E" w:rsidP="005E6A9E">
      <w:pPr>
        <w:pStyle w:val="Style1"/>
      </w:pPr>
      <w:r>
        <w:t xml:space="preserve">                }</w:t>
      </w:r>
    </w:p>
    <w:p w14:paraId="3706A650" w14:textId="77777777" w:rsidR="005E6A9E" w:rsidRDefault="005E6A9E" w:rsidP="005E6A9E">
      <w:pPr>
        <w:pStyle w:val="Style1"/>
      </w:pPr>
    </w:p>
    <w:p w14:paraId="1527244E" w14:textId="77777777" w:rsidR="005E6A9E" w:rsidRDefault="005E6A9E" w:rsidP="005E6A9E">
      <w:pPr>
        <w:pStyle w:val="Style1"/>
      </w:pPr>
      <w:r>
        <w:t xml:space="preserve">                /*!sc*/</w:t>
      </w:r>
    </w:p>
    <w:p w14:paraId="19A884A1" w14:textId="77777777" w:rsidR="005E6A9E" w:rsidRDefault="005E6A9E" w:rsidP="005E6A9E">
      <w:pPr>
        <w:pStyle w:val="Style1"/>
      </w:pPr>
      <w:r>
        <w:t xml:space="preserve">                .TvOIg {</w:t>
      </w:r>
    </w:p>
    <w:p w14:paraId="70F4C21E" w14:textId="77777777" w:rsidR="005E6A9E" w:rsidRDefault="005E6A9E" w:rsidP="005E6A9E">
      <w:pPr>
        <w:pStyle w:val="Style1"/>
      </w:pPr>
      <w:r>
        <w:t xml:space="preserve">                    color: #006AFF;</w:t>
      </w:r>
    </w:p>
    <w:p w14:paraId="78C7EA7D" w14:textId="77777777" w:rsidR="005E6A9E" w:rsidRDefault="005E6A9E" w:rsidP="005E6A9E">
      <w:pPr>
        <w:pStyle w:val="Style1"/>
      </w:pPr>
      <w:r>
        <w:t xml:space="preserve">                    line-height: 45px;</w:t>
      </w:r>
    </w:p>
    <w:p w14:paraId="287BA556" w14:textId="77777777" w:rsidR="005E6A9E" w:rsidRDefault="005E6A9E" w:rsidP="005E6A9E">
      <w:pPr>
        <w:pStyle w:val="Style1"/>
      </w:pPr>
      <w:r>
        <w:t xml:space="preserve">                }</w:t>
      </w:r>
    </w:p>
    <w:p w14:paraId="2A82ABAF" w14:textId="77777777" w:rsidR="005E6A9E" w:rsidRDefault="005E6A9E" w:rsidP="005E6A9E">
      <w:pPr>
        <w:pStyle w:val="Style1"/>
      </w:pPr>
    </w:p>
    <w:p w14:paraId="72013170" w14:textId="77777777" w:rsidR="005E6A9E" w:rsidRDefault="005E6A9E" w:rsidP="005E6A9E">
      <w:pPr>
        <w:pStyle w:val="Style1"/>
      </w:pPr>
      <w:r>
        <w:t xml:space="preserve">                /*!sc*/</w:t>
      </w:r>
    </w:p>
    <w:p w14:paraId="32D27FDD" w14:textId="77777777" w:rsidR="005E6A9E" w:rsidRDefault="005E6A9E" w:rsidP="005E6A9E">
      <w:pPr>
        <w:pStyle w:val="Style1"/>
      </w:pPr>
      <w:r>
        <w:t xml:space="preserve">                data-styled-pfs.g267[id="pfs__tgmoyx-0"] {</w:t>
      </w:r>
    </w:p>
    <w:p w14:paraId="50800399" w14:textId="77777777" w:rsidR="005E6A9E" w:rsidRDefault="005E6A9E" w:rsidP="005E6A9E">
      <w:pPr>
        <w:pStyle w:val="Style1"/>
      </w:pPr>
      <w:r>
        <w:t xml:space="preserve">                    content: "gGqeMS,hDUcNU,TvOIg,"</w:t>
      </w:r>
    </w:p>
    <w:p w14:paraId="5A16D4E7" w14:textId="77777777" w:rsidR="005E6A9E" w:rsidRDefault="005E6A9E" w:rsidP="005E6A9E">
      <w:pPr>
        <w:pStyle w:val="Style1"/>
      </w:pPr>
      <w:r>
        <w:t xml:space="preserve">                }</w:t>
      </w:r>
    </w:p>
    <w:p w14:paraId="38F29755" w14:textId="77777777" w:rsidR="005E6A9E" w:rsidRDefault="005E6A9E" w:rsidP="005E6A9E">
      <w:pPr>
        <w:pStyle w:val="Style1"/>
      </w:pPr>
    </w:p>
    <w:p w14:paraId="4DA4638E" w14:textId="77777777" w:rsidR="005E6A9E" w:rsidRDefault="005E6A9E" w:rsidP="005E6A9E">
      <w:pPr>
        <w:pStyle w:val="Style1"/>
      </w:pPr>
      <w:r>
        <w:t xml:space="preserve">                /*!sc*/</w:t>
      </w:r>
    </w:p>
    <w:p w14:paraId="368C29F6" w14:textId="77777777" w:rsidR="005E6A9E" w:rsidRDefault="005E6A9E" w:rsidP="005E6A9E">
      <w:pPr>
        <w:pStyle w:val="Style1"/>
      </w:pPr>
      <w:r>
        <w:t xml:space="preserve">                .HDXeu &gt; span {</w:t>
      </w:r>
    </w:p>
    <w:p w14:paraId="3A328102" w14:textId="77777777" w:rsidR="005E6A9E" w:rsidRDefault="005E6A9E" w:rsidP="005E6A9E">
      <w:pPr>
        <w:pStyle w:val="Style1"/>
      </w:pPr>
      <w:r>
        <w:t xml:space="preserve">                    margin: 0;</w:t>
      </w:r>
    </w:p>
    <w:p w14:paraId="3E8BFDDF" w14:textId="77777777" w:rsidR="005E6A9E" w:rsidRDefault="005E6A9E" w:rsidP="005E6A9E">
      <w:pPr>
        <w:pStyle w:val="Style1"/>
      </w:pPr>
      <w:r>
        <w:t xml:space="preserve">                }</w:t>
      </w:r>
    </w:p>
    <w:p w14:paraId="1B972D2E" w14:textId="77777777" w:rsidR="005E6A9E" w:rsidRDefault="005E6A9E" w:rsidP="005E6A9E">
      <w:pPr>
        <w:pStyle w:val="Style1"/>
      </w:pPr>
    </w:p>
    <w:p w14:paraId="11ACF709" w14:textId="77777777" w:rsidR="005E6A9E" w:rsidRDefault="005E6A9E" w:rsidP="005E6A9E">
      <w:pPr>
        <w:pStyle w:val="Style1"/>
      </w:pPr>
      <w:r>
        <w:t xml:space="preserve">                /*!sc*/</w:t>
      </w:r>
    </w:p>
    <w:p w14:paraId="338DC606" w14:textId="77777777" w:rsidR="005E6A9E" w:rsidRDefault="005E6A9E" w:rsidP="005E6A9E">
      <w:pPr>
        <w:pStyle w:val="Style1"/>
      </w:pPr>
      <w:r>
        <w:t xml:space="preserve">                .HDXeu a {</w:t>
      </w:r>
    </w:p>
    <w:p w14:paraId="60F29F08" w14:textId="77777777" w:rsidR="005E6A9E" w:rsidRDefault="005E6A9E" w:rsidP="005E6A9E">
      <w:pPr>
        <w:pStyle w:val="Style1"/>
      </w:pPr>
      <w:r>
        <w:t xml:space="preserve">                    margin-right: 0;</w:t>
      </w:r>
    </w:p>
    <w:p w14:paraId="56CBE15A" w14:textId="77777777" w:rsidR="005E6A9E" w:rsidRDefault="005E6A9E" w:rsidP="005E6A9E">
      <w:pPr>
        <w:pStyle w:val="Style1"/>
      </w:pPr>
      <w:r>
        <w:t xml:space="preserve">                    margin-left: 8px;</w:t>
      </w:r>
    </w:p>
    <w:p w14:paraId="669125AA" w14:textId="77777777" w:rsidR="005E6A9E" w:rsidRDefault="005E6A9E" w:rsidP="005E6A9E">
      <w:pPr>
        <w:pStyle w:val="Style1"/>
      </w:pPr>
      <w:r>
        <w:t xml:space="preserve">                }</w:t>
      </w:r>
    </w:p>
    <w:p w14:paraId="695EE124" w14:textId="77777777" w:rsidR="005E6A9E" w:rsidRDefault="005E6A9E" w:rsidP="005E6A9E">
      <w:pPr>
        <w:pStyle w:val="Style1"/>
      </w:pPr>
    </w:p>
    <w:p w14:paraId="77F021FA" w14:textId="77777777" w:rsidR="005E6A9E" w:rsidRDefault="005E6A9E" w:rsidP="005E6A9E">
      <w:pPr>
        <w:pStyle w:val="Style1"/>
      </w:pPr>
      <w:r>
        <w:t xml:space="preserve">                /*!sc*/</w:t>
      </w:r>
    </w:p>
    <w:p w14:paraId="52547658" w14:textId="77777777" w:rsidR="005E6A9E" w:rsidRDefault="005E6A9E" w:rsidP="005E6A9E">
      <w:pPr>
        <w:pStyle w:val="Style1"/>
      </w:pPr>
      <w:r>
        <w:t xml:space="preserve">                data-styled-pfs.g268[id="pfs__sc-1l86zl0-0"] {</w:t>
      </w:r>
    </w:p>
    <w:p w14:paraId="0D4CF7FF" w14:textId="77777777" w:rsidR="005E6A9E" w:rsidRDefault="005E6A9E" w:rsidP="005E6A9E">
      <w:pPr>
        <w:pStyle w:val="Style1"/>
      </w:pPr>
      <w:r>
        <w:t xml:space="preserve">                    content: "HDXeu,"</w:t>
      </w:r>
    </w:p>
    <w:p w14:paraId="5CD2A5EF" w14:textId="77777777" w:rsidR="005E6A9E" w:rsidRDefault="005E6A9E" w:rsidP="005E6A9E">
      <w:pPr>
        <w:pStyle w:val="Style1"/>
      </w:pPr>
      <w:r>
        <w:t xml:space="preserve">                }</w:t>
      </w:r>
    </w:p>
    <w:p w14:paraId="1834B9CA" w14:textId="77777777" w:rsidR="005E6A9E" w:rsidRDefault="005E6A9E" w:rsidP="005E6A9E">
      <w:pPr>
        <w:pStyle w:val="Style1"/>
      </w:pPr>
    </w:p>
    <w:p w14:paraId="39C82671" w14:textId="77777777" w:rsidR="005E6A9E" w:rsidRDefault="005E6A9E" w:rsidP="005E6A9E">
      <w:pPr>
        <w:pStyle w:val="Style1"/>
      </w:pPr>
      <w:r>
        <w:t xml:space="preserve">                /*!sc*/</w:t>
      </w:r>
    </w:p>
    <w:p w14:paraId="4E778F65" w14:textId="77777777" w:rsidR="005E6A9E" w:rsidRDefault="005E6A9E" w:rsidP="005E6A9E">
      <w:pPr>
        <w:pStyle w:val="Style1"/>
      </w:pPr>
      <w:r>
        <w:t xml:space="preserve">            &lt;/style&gt;</w:t>
      </w:r>
    </w:p>
    <w:p w14:paraId="5BC5076E" w14:textId="77777777" w:rsidR="005E6A9E" w:rsidRDefault="005E6A9E" w:rsidP="005E6A9E">
      <w:pPr>
        <w:pStyle w:val="Style1"/>
      </w:pPr>
      <w:r>
        <w:t xml:space="preserve">            &lt;div&gt;</w:t>
      </w:r>
    </w:p>
    <w:p w14:paraId="30BAFCD3" w14:textId="77777777" w:rsidR="005E6A9E" w:rsidRDefault="005E6A9E" w:rsidP="005E6A9E">
      <w:pPr>
        <w:pStyle w:val="Style1"/>
      </w:pPr>
      <w:r>
        <w:t xml:space="preserve">                &lt;footer class="pfs__sc-16g5ked-0 bFituu site-footer"&gt;</w:t>
      </w:r>
    </w:p>
    <w:p w14:paraId="1081F9C8" w14:textId="77777777" w:rsidR="005E6A9E" w:rsidRDefault="005E6A9E" w:rsidP="005E6A9E">
      <w:pPr>
        <w:pStyle w:val="Style1"/>
      </w:pPr>
      <w:r>
        <w:t xml:space="preserve">                    &lt;div class="pfs__cacbnh-0 flQjlK"&gt;</w:t>
      </w:r>
    </w:p>
    <w:p w14:paraId="655819F0" w14:textId="77777777" w:rsidR="005E6A9E" w:rsidRDefault="005E6A9E" w:rsidP="005E6A9E">
      <w:pPr>
        <w:pStyle w:val="Style1"/>
      </w:pPr>
      <w:r>
        <w:t xml:space="preserve">                        &lt;nav class="pfs__sc-1i1gn38-0 cifwbi"&gt;</w:t>
      </w:r>
    </w:p>
    <w:p w14:paraId="7FE7F36F" w14:textId="77777777" w:rsidR="005E6A9E" w:rsidRDefault="005E6A9E" w:rsidP="005E6A9E">
      <w:pPr>
        <w:pStyle w:val="Style1"/>
      </w:pPr>
      <w:r>
        <w:t xml:space="preserve">                            &lt;ul data-za-category="Navigation" data-za-action="Footer" class="pfs__sc-1kahb5i-0 cqzKrS"&gt;</w:t>
      </w:r>
    </w:p>
    <w:p w14:paraId="0072F512" w14:textId="77777777" w:rsidR="005E6A9E" w:rsidRDefault="005E6A9E" w:rsidP="005E6A9E">
      <w:pPr>
        <w:pStyle w:val="Style1"/>
      </w:pPr>
      <w:r>
        <w:t xml:space="preserve">                                &lt;li&gt;</w:t>
      </w:r>
    </w:p>
    <w:p w14:paraId="55305DDF" w14:textId="77777777" w:rsidR="005E6A9E" w:rsidRDefault="005E6A9E" w:rsidP="005E6A9E">
      <w:pPr>
        <w:pStyle w:val="Style1"/>
      </w:pPr>
      <w:r>
        <w:t xml:space="preserve">                                    &lt;a href="/z/corp/about/" class="StyledTextButton-c11n-8-62-4__sc-n1gfmh-0 jdGWmK" tabindex="0" data-za-category="!inherit" data-za-action="!inherit" data-za-label="About"&gt;About&lt;/a&gt;</w:t>
      </w:r>
    </w:p>
    <w:p w14:paraId="3B8E25E8" w14:textId="77777777" w:rsidR="005E6A9E" w:rsidRDefault="005E6A9E" w:rsidP="005E6A9E">
      <w:pPr>
        <w:pStyle w:val="Style1"/>
      </w:pPr>
      <w:r>
        <w:t xml:space="preserve">                                &lt;/li&gt;</w:t>
      </w:r>
    </w:p>
    <w:p w14:paraId="5750F7D1" w14:textId="77777777" w:rsidR="005E6A9E" w:rsidRDefault="005E6A9E" w:rsidP="005E6A9E">
      <w:pPr>
        <w:pStyle w:val="Style1"/>
      </w:pPr>
      <w:r>
        <w:t xml:space="preserve">                                &lt;li&gt;</w:t>
      </w:r>
    </w:p>
    <w:p w14:paraId="583FF227" w14:textId="77777777" w:rsidR="005E6A9E" w:rsidRDefault="005E6A9E" w:rsidP="005E6A9E">
      <w:pPr>
        <w:pStyle w:val="Style1"/>
      </w:pPr>
      <w:r>
        <w:t xml:space="preserve">                                    &lt;a href="/z/zestimate/" class="StyledTextButton-c11n-8-62-4__sc-n1gfmh-0 jdGWmK" tabindex="0" data-za-category="!inherit" data-za-action="!inherit" data-za-label="Zestimates"&gt;Zestimates&lt;/a&gt;</w:t>
      </w:r>
    </w:p>
    <w:p w14:paraId="2839AB38" w14:textId="77777777" w:rsidR="005E6A9E" w:rsidRDefault="005E6A9E" w:rsidP="005E6A9E">
      <w:pPr>
        <w:pStyle w:val="Style1"/>
      </w:pPr>
      <w:r>
        <w:t xml:space="preserve">                                &lt;/li&gt;</w:t>
      </w:r>
    </w:p>
    <w:p w14:paraId="476A5025" w14:textId="77777777" w:rsidR="005E6A9E" w:rsidRDefault="005E6A9E" w:rsidP="005E6A9E">
      <w:pPr>
        <w:pStyle w:val="Style1"/>
      </w:pPr>
      <w:r>
        <w:t xml:space="preserve">                                &lt;li&gt;</w:t>
      </w:r>
    </w:p>
    <w:p w14:paraId="54917C3F" w14:textId="77777777" w:rsidR="005E6A9E" w:rsidRDefault="005E6A9E" w:rsidP="005E6A9E">
      <w:pPr>
        <w:pStyle w:val="Style1"/>
      </w:pPr>
      <w:r>
        <w:t xml:space="preserve">                                    &lt;a href="/research/" class="StyledTextButton-c11n-8-62-4__sc-n1gfmh-0 jdGWmK" tabindex="0" data-za-category="!inherit" data-za-action="!inherit" data-za-label="Research"&gt;Research&lt;/a&gt;</w:t>
      </w:r>
    </w:p>
    <w:p w14:paraId="6C5870CC" w14:textId="77777777" w:rsidR="005E6A9E" w:rsidRDefault="005E6A9E" w:rsidP="005E6A9E">
      <w:pPr>
        <w:pStyle w:val="Style1"/>
      </w:pPr>
      <w:r>
        <w:t xml:space="preserve">                                &lt;/li&gt;</w:t>
      </w:r>
    </w:p>
    <w:p w14:paraId="17EC423D" w14:textId="77777777" w:rsidR="005E6A9E" w:rsidRDefault="005E6A9E" w:rsidP="005E6A9E">
      <w:pPr>
        <w:pStyle w:val="Style1"/>
      </w:pPr>
      <w:r>
        <w:t xml:space="preserve">                                &lt;li&gt;</w:t>
      </w:r>
    </w:p>
    <w:p w14:paraId="5DB5E903" w14:textId="77777777" w:rsidR="005E6A9E" w:rsidRDefault="005E6A9E" w:rsidP="005E6A9E">
      <w:pPr>
        <w:pStyle w:val="Style1"/>
      </w:pPr>
      <w:r>
        <w:t xml:space="preserve">                                    &lt;a href="/careers/" class="StyledTextButton-c11n-8-62-4__sc-n1gfmh-0 jdGWmK" tabindex="0" data-za-category="!inherit" data-za-action="!inherit" data-za-label="Careers"&gt;Careers&lt;/a&gt;</w:t>
      </w:r>
    </w:p>
    <w:p w14:paraId="26B9038A" w14:textId="77777777" w:rsidR="005E6A9E" w:rsidRDefault="005E6A9E" w:rsidP="005E6A9E">
      <w:pPr>
        <w:pStyle w:val="Style1"/>
      </w:pPr>
      <w:r>
        <w:t xml:space="preserve">                                &lt;/li&gt;</w:t>
      </w:r>
    </w:p>
    <w:p w14:paraId="22C98ABE" w14:textId="77777777" w:rsidR="005E6A9E" w:rsidRDefault="005E6A9E" w:rsidP="005E6A9E">
      <w:pPr>
        <w:pStyle w:val="Style1"/>
      </w:pPr>
      <w:r>
        <w:t xml:space="preserve">                                &lt;li&gt;</w:t>
      </w:r>
    </w:p>
    <w:p w14:paraId="28DC6B0C" w14:textId="77777777" w:rsidR="005E6A9E" w:rsidRDefault="005E6A9E" w:rsidP="005E6A9E">
      <w:pPr>
        <w:pStyle w:val="Style1"/>
      </w:pPr>
      <w:r>
        <w:t xml:space="preserve">                                    &lt;a href="/careers/disclosure/" class="StyledTextButton-c11n-8-62-4__sc-n1gfmh-0 jdGWmK" tabindex="0" data-za-category="!inherit" data-za-action="!inherit" data-za-label="Careers - U.S. Privacy Notice"&gt;Careers - U.S. Privacy Notice&lt;/a&gt;</w:t>
      </w:r>
    </w:p>
    <w:p w14:paraId="2B0384E6" w14:textId="77777777" w:rsidR="005E6A9E" w:rsidRDefault="005E6A9E" w:rsidP="005E6A9E">
      <w:pPr>
        <w:pStyle w:val="Style1"/>
      </w:pPr>
      <w:r>
        <w:t xml:space="preserve">                                &lt;/li&gt;</w:t>
      </w:r>
    </w:p>
    <w:p w14:paraId="410E47B7" w14:textId="77777777" w:rsidR="005E6A9E" w:rsidRDefault="005E6A9E" w:rsidP="005E6A9E">
      <w:pPr>
        <w:pStyle w:val="Style1"/>
      </w:pPr>
      <w:r>
        <w:t xml:space="preserve">                                &lt;li&gt;</w:t>
      </w:r>
    </w:p>
    <w:p w14:paraId="5BE2215A" w14:textId="77777777" w:rsidR="005E6A9E" w:rsidRDefault="005E6A9E" w:rsidP="005E6A9E">
      <w:pPr>
        <w:pStyle w:val="Style1"/>
      </w:pPr>
      <w:r>
        <w:t xml:space="preserve">                                    &lt;a href="/careers/privacy-notice-zillow-mexico/" class="StyledTextButton-c11n-8-62-4__sc-n1gfmh-0 jdGWmK" tabindex="0" data-za-category="!inherit" data-za-action="!inherit" data-za-label="Careers - Mexico Privacy Notice"&gt;Careers - Mexico Privacy Notice&lt;/a&gt;</w:t>
      </w:r>
    </w:p>
    <w:p w14:paraId="0D266CCA" w14:textId="77777777" w:rsidR="005E6A9E" w:rsidRDefault="005E6A9E" w:rsidP="005E6A9E">
      <w:pPr>
        <w:pStyle w:val="Style1"/>
      </w:pPr>
      <w:r>
        <w:t xml:space="preserve">                                &lt;/li&gt;</w:t>
      </w:r>
    </w:p>
    <w:p w14:paraId="162834DD" w14:textId="77777777" w:rsidR="005E6A9E" w:rsidRDefault="005E6A9E" w:rsidP="005E6A9E">
      <w:pPr>
        <w:pStyle w:val="Style1"/>
      </w:pPr>
      <w:r>
        <w:t xml:space="preserve">                                &lt;li&gt;</w:t>
      </w:r>
    </w:p>
    <w:p w14:paraId="1F80AD99" w14:textId="77777777" w:rsidR="005E6A9E" w:rsidRDefault="005E6A9E" w:rsidP="005E6A9E">
      <w:pPr>
        <w:pStyle w:val="Style1"/>
      </w:pPr>
      <w:r>
        <w:t xml:space="preserve">                                    &lt;a href="https://zillow.zendesk.com/hc/en-us" class="StyledTextButton-c11n-8-62-4__sc-n1gfmh-0 jdGWmK" tabindex="0" data-za-category="!inherit" data-za-action="!inherit" data-za-label="Help"&gt;Help&lt;/a&gt;</w:t>
      </w:r>
    </w:p>
    <w:p w14:paraId="2690799C" w14:textId="77777777" w:rsidR="005E6A9E" w:rsidRDefault="005E6A9E" w:rsidP="005E6A9E">
      <w:pPr>
        <w:pStyle w:val="Style1"/>
      </w:pPr>
      <w:r>
        <w:t xml:space="preserve">                                &lt;/li&gt;</w:t>
      </w:r>
    </w:p>
    <w:p w14:paraId="0F9623E6" w14:textId="77777777" w:rsidR="005E6A9E" w:rsidRDefault="005E6A9E" w:rsidP="005E6A9E">
      <w:pPr>
        <w:pStyle w:val="Style1"/>
      </w:pPr>
      <w:r>
        <w:t xml:space="preserve">                                &lt;li&gt;</w:t>
      </w:r>
    </w:p>
    <w:p w14:paraId="0DEBFA50" w14:textId="77777777" w:rsidR="005E6A9E" w:rsidRDefault="005E6A9E" w:rsidP="005E6A9E">
      <w:pPr>
        <w:pStyle w:val="Style1"/>
      </w:pPr>
      <w:r>
        <w:t xml:space="preserve">                                    &lt;a href="/z/partners/advertise/" class="StyledTextButton-c11n-8-62-4__sc-n1gfmh-0 jdGWmK" tabindex="0" data-za-category="!inherit" data-za-action="!inherit" data-za-label="Advertise"&gt;Advertise&lt;/a&gt;</w:t>
      </w:r>
    </w:p>
    <w:p w14:paraId="30EE74AE" w14:textId="77777777" w:rsidR="005E6A9E" w:rsidRDefault="005E6A9E" w:rsidP="005E6A9E">
      <w:pPr>
        <w:pStyle w:val="Style1"/>
      </w:pPr>
      <w:r>
        <w:t xml:space="preserve">                                &lt;/li&gt;</w:t>
      </w:r>
    </w:p>
    <w:p w14:paraId="46FEF1BB" w14:textId="77777777" w:rsidR="005E6A9E" w:rsidRDefault="005E6A9E" w:rsidP="005E6A9E">
      <w:pPr>
        <w:pStyle w:val="Style1"/>
      </w:pPr>
      <w:r>
        <w:t xml:space="preserve">                                &lt;li&gt;</w:t>
      </w:r>
    </w:p>
    <w:p w14:paraId="3D8C6774" w14:textId="77777777" w:rsidR="005E6A9E" w:rsidRDefault="005E6A9E" w:rsidP="005E6A9E">
      <w:pPr>
        <w:pStyle w:val="Style1"/>
      </w:pPr>
      <w:r>
        <w:t xml:space="preserve">                                    &lt;a href="https://www.zillow.com/rental-manager/resources/fair-housing-guide/" class="StyledTextButton-c11n-8-62-4__sc-n1gfmh-0 jdGWmK" tabindex="0" data-za-category="!inherit" data-za-action="!inherit" data-za-label="Fair Housing Guide"&gt;Fair Housing Guide&lt;/a&gt;</w:t>
      </w:r>
    </w:p>
    <w:p w14:paraId="4E69A2C8" w14:textId="77777777" w:rsidR="005E6A9E" w:rsidRDefault="005E6A9E" w:rsidP="005E6A9E">
      <w:pPr>
        <w:pStyle w:val="Style1"/>
      </w:pPr>
      <w:r>
        <w:t xml:space="preserve">                                &lt;/li&gt;</w:t>
      </w:r>
    </w:p>
    <w:p w14:paraId="4596C419" w14:textId="77777777" w:rsidR="005E6A9E" w:rsidRDefault="005E6A9E" w:rsidP="005E6A9E">
      <w:pPr>
        <w:pStyle w:val="Style1"/>
      </w:pPr>
      <w:r>
        <w:t xml:space="preserve">                                &lt;li&gt;</w:t>
      </w:r>
    </w:p>
    <w:p w14:paraId="43EDCD12" w14:textId="77777777" w:rsidR="005E6A9E" w:rsidRDefault="005E6A9E" w:rsidP="005E6A9E">
      <w:pPr>
        <w:pStyle w:val="Style1"/>
      </w:pPr>
      <w:r>
        <w:t xml:space="preserve">                                    &lt;a href="/z/corp/terms/" class="StyledTextButton-c11n-8-62-4__sc-n1gfmh-0 jdGWmK" tabindex="0" data-za-category="!inherit" data-za-action="!inherit" data-za-label="Terms of use"&gt;Terms of use&lt;/a&gt;</w:t>
      </w:r>
    </w:p>
    <w:p w14:paraId="14E10B27" w14:textId="77777777" w:rsidR="005E6A9E" w:rsidRDefault="005E6A9E" w:rsidP="005E6A9E">
      <w:pPr>
        <w:pStyle w:val="Style1"/>
      </w:pPr>
      <w:r>
        <w:t xml:space="preserve">                                &lt;/li&gt;</w:t>
      </w:r>
    </w:p>
    <w:p w14:paraId="187581F4" w14:textId="77777777" w:rsidR="005E6A9E" w:rsidRDefault="005E6A9E" w:rsidP="005E6A9E">
      <w:pPr>
        <w:pStyle w:val="Style1"/>
      </w:pPr>
      <w:r>
        <w:t xml:space="preserve">                                &lt;li&gt;</w:t>
      </w:r>
    </w:p>
    <w:p w14:paraId="6F073C9D" w14:textId="77777777" w:rsidR="005E6A9E" w:rsidRDefault="005E6A9E" w:rsidP="005E6A9E">
      <w:pPr>
        <w:pStyle w:val="Style1"/>
      </w:pPr>
      <w:r>
        <w:t xml:space="preserve">                                    &lt;a href="https://privacy.zillowgroup.com" class="StyledTextButton-c11n-8-62-4__sc-n1gfmh-0 jdGWmK" tabindex="0" data-za-category="!inherit" data-za-action="!inherit" data-za-label="Privacy Portal"&gt;Privacy Portal&lt;/a&gt;</w:t>
      </w:r>
    </w:p>
    <w:p w14:paraId="03AD3E1D" w14:textId="77777777" w:rsidR="005E6A9E" w:rsidRDefault="005E6A9E" w:rsidP="005E6A9E">
      <w:pPr>
        <w:pStyle w:val="Style1"/>
      </w:pPr>
      <w:r>
        <w:t xml:space="preserve">                                &lt;/li&gt;</w:t>
      </w:r>
    </w:p>
    <w:p w14:paraId="28348161" w14:textId="77777777" w:rsidR="005E6A9E" w:rsidRDefault="005E6A9E" w:rsidP="005E6A9E">
      <w:pPr>
        <w:pStyle w:val="Style1"/>
      </w:pPr>
      <w:r>
        <w:t xml:space="preserve">                                &lt;li&gt;</w:t>
      </w:r>
    </w:p>
    <w:p w14:paraId="01542B7A" w14:textId="77777777" w:rsidR="005E6A9E" w:rsidRDefault="005E6A9E" w:rsidP="005E6A9E">
      <w:pPr>
        <w:pStyle w:val="Style1"/>
      </w:pPr>
      <w:r>
        <w:t xml:space="preserve">                                    &lt;a href="javascript:;" class="StyledTextButton-c11n-8-62-4__sc-n1gfmh-0 jdGWmK cookie-preference" tabindex="0" data-za-category="!inherit" data-za-action="!inherit" data-za-label="Cookie Preference"&gt;Cookie Preference&lt;/a&gt;</w:t>
      </w:r>
    </w:p>
    <w:p w14:paraId="15149481" w14:textId="77777777" w:rsidR="005E6A9E" w:rsidRDefault="005E6A9E" w:rsidP="005E6A9E">
      <w:pPr>
        <w:pStyle w:val="Style1"/>
      </w:pPr>
      <w:r>
        <w:t xml:space="preserve">                                &lt;/li&gt;</w:t>
      </w:r>
    </w:p>
    <w:p w14:paraId="5191E0A5" w14:textId="77777777" w:rsidR="005E6A9E" w:rsidRDefault="005E6A9E" w:rsidP="005E6A9E">
      <w:pPr>
        <w:pStyle w:val="Style1"/>
      </w:pPr>
      <w:r>
        <w:t xml:space="preserve">                                &lt;li&gt;</w:t>
      </w:r>
    </w:p>
    <w:p w14:paraId="6463FFBB" w14:textId="77777777" w:rsidR="005E6A9E" w:rsidRDefault="005E6A9E" w:rsidP="005E6A9E">
      <w:pPr>
        <w:pStyle w:val="Style1"/>
      </w:pPr>
      <w:r>
        <w:t xml:space="preserve">                                    &lt;a href="/learn/" class="StyledTextButton-c11n-8-62-4__sc-n1gfmh-0 jdGWmK" tabindex="0" data-za-category="!inherit" data-za-action="!inherit" data-za-label="Learn"&gt;Learn&lt;/a&gt;</w:t>
      </w:r>
    </w:p>
    <w:p w14:paraId="6B568CBC" w14:textId="77777777" w:rsidR="005E6A9E" w:rsidRDefault="005E6A9E" w:rsidP="005E6A9E">
      <w:pPr>
        <w:pStyle w:val="Style1"/>
      </w:pPr>
      <w:r>
        <w:t xml:space="preserve">                                &lt;/li&gt;</w:t>
      </w:r>
    </w:p>
    <w:p w14:paraId="72620666" w14:textId="77777777" w:rsidR="005E6A9E" w:rsidRDefault="005E6A9E" w:rsidP="005E6A9E">
      <w:pPr>
        <w:pStyle w:val="Style1"/>
      </w:pPr>
      <w:r>
        <w:t xml:space="preserve">                                &lt;li&gt;</w:t>
      </w:r>
    </w:p>
    <w:p w14:paraId="359C6BDE" w14:textId="77777777" w:rsidR="005E6A9E" w:rsidRDefault="005E6A9E" w:rsidP="005E6A9E">
      <w:pPr>
        <w:pStyle w:val="Style1"/>
      </w:pPr>
      <w:r>
        <w:t xml:space="preserve">                                    &lt;a href="/tech/" class="StyledTextButton-c11n-8-62-4__sc-n1gfmh-0 jdGWmK" tabindex="0" data-za-category="!inherit" data-za-action="!inherit" data-za-label="AI"&gt;AI&lt;/a&gt;</w:t>
      </w:r>
    </w:p>
    <w:p w14:paraId="4CE30461" w14:textId="77777777" w:rsidR="005E6A9E" w:rsidRDefault="005E6A9E" w:rsidP="005E6A9E">
      <w:pPr>
        <w:pStyle w:val="Style1"/>
      </w:pPr>
      <w:r>
        <w:t xml:space="preserve">                                &lt;/li&gt;</w:t>
      </w:r>
    </w:p>
    <w:p w14:paraId="3C2BEA2F" w14:textId="77777777" w:rsidR="005E6A9E" w:rsidRDefault="005E6A9E" w:rsidP="005E6A9E">
      <w:pPr>
        <w:pStyle w:val="Style1"/>
      </w:pPr>
      <w:r>
        <w:t xml:space="preserve">                                &lt;li&gt;</w:t>
      </w:r>
    </w:p>
    <w:p w14:paraId="7BC3EAF5" w14:textId="77777777" w:rsidR="005E6A9E" w:rsidRDefault="005E6A9E" w:rsidP="005E6A9E">
      <w:pPr>
        <w:pStyle w:val="Style1"/>
      </w:pPr>
      <w:r>
        <w:t xml:space="preserve">                                    &lt;a href="/z/buying/app-download/" class="StyledTextButton-c11n-8-62-4__sc-n1gfmh-0 jdGWmK" tabindex="0" data-za-category="!inherit" data-za-action="!inherit" data-za-label="Mobile Apps"&gt;Mobile Apps&lt;/a&gt;</w:t>
      </w:r>
    </w:p>
    <w:p w14:paraId="2619A9B3" w14:textId="77777777" w:rsidR="005E6A9E" w:rsidRDefault="005E6A9E" w:rsidP="005E6A9E">
      <w:pPr>
        <w:pStyle w:val="Style1"/>
      </w:pPr>
      <w:r>
        <w:t xml:space="preserve">                                &lt;/li&gt;</w:t>
      </w:r>
    </w:p>
    <w:p w14:paraId="418FF2B2" w14:textId="77777777" w:rsidR="005E6A9E" w:rsidRDefault="005E6A9E" w:rsidP="005E6A9E">
      <w:pPr>
        <w:pStyle w:val="Style1"/>
      </w:pPr>
      <w:r>
        <w:t xml:space="preserve">                            &lt;/ul&gt;</w:t>
      </w:r>
    </w:p>
    <w:p w14:paraId="4A5E791F" w14:textId="77777777" w:rsidR="005E6A9E" w:rsidRDefault="005E6A9E" w:rsidP="005E6A9E">
      <w:pPr>
        <w:pStyle w:val="Style1"/>
      </w:pPr>
      <w:r>
        <w:t xml:space="preserve">                            &lt;ul class="pfs__sc-1kahb5i-0 cqzKrS brand-links" data-za-category="Navigation" data-za-action="Footer"&gt;</w:t>
      </w:r>
    </w:p>
    <w:p w14:paraId="255967AA" w14:textId="77777777" w:rsidR="005E6A9E" w:rsidRDefault="005E6A9E" w:rsidP="005E6A9E">
      <w:pPr>
        <w:pStyle w:val="Style1"/>
      </w:pPr>
      <w:r>
        <w:t xml:space="preserve">                                &lt;li&gt;</w:t>
      </w:r>
    </w:p>
    <w:p w14:paraId="71EAB095" w14:textId="77777777" w:rsidR="005E6A9E" w:rsidRDefault="005E6A9E" w:rsidP="005E6A9E">
      <w:pPr>
        <w:pStyle w:val="Style1"/>
      </w:pPr>
      <w:r>
        <w:t xml:space="preserve">                                    &lt;a href="https://www.trulia.com/" target="_blank" rel="noopener noreferrer" class="StyledTextButton-c11n-8-62-4__sc-n1gfmh-0 jdGWmK" tabindex="0" data-za-category="!inherit" data-za-action="!inherit" data-za-label="Trulia"&gt;Trulia&lt;/a&gt;</w:t>
      </w:r>
    </w:p>
    <w:p w14:paraId="53853D70" w14:textId="77777777" w:rsidR="005E6A9E" w:rsidRDefault="005E6A9E" w:rsidP="005E6A9E">
      <w:pPr>
        <w:pStyle w:val="Style1"/>
      </w:pPr>
      <w:r>
        <w:t xml:space="preserve">                                &lt;/li&gt;</w:t>
      </w:r>
    </w:p>
    <w:p w14:paraId="3992CE86" w14:textId="77777777" w:rsidR="005E6A9E" w:rsidRDefault="005E6A9E" w:rsidP="005E6A9E">
      <w:pPr>
        <w:pStyle w:val="Style1"/>
      </w:pPr>
      <w:r>
        <w:t xml:space="preserve">                                &lt;li&gt;</w:t>
      </w:r>
    </w:p>
    <w:p w14:paraId="5009C68B" w14:textId="77777777" w:rsidR="005E6A9E" w:rsidRDefault="005E6A9E" w:rsidP="005E6A9E">
      <w:pPr>
        <w:pStyle w:val="Style1"/>
      </w:pPr>
      <w:r>
        <w:t xml:space="preserve">                                    &lt;a href="https://streeteasy.com/" target="_blank" rel="noopener noreferrer" class="StyledTextButton-c11n-8-62-4__sc-n1gfmh-0 jdGWmK" tabindex="0" data-za-category="!inherit" data-za-action="!inherit" data-za-label="StreetEasy"&gt;StreetEasy&lt;/a&gt;</w:t>
      </w:r>
    </w:p>
    <w:p w14:paraId="22129080" w14:textId="77777777" w:rsidR="005E6A9E" w:rsidRDefault="005E6A9E" w:rsidP="005E6A9E">
      <w:pPr>
        <w:pStyle w:val="Style1"/>
      </w:pPr>
      <w:r>
        <w:t xml:space="preserve">                                &lt;/li&gt;</w:t>
      </w:r>
    </w:p>
    <w:p w14:paraId="3D3E3559" w14:textId="77777777" w:rsidR="005E6A9E" w:rsidRDefault="005E6A9E" w:rsidP="005E6A9E">
      <w:pPr>
        <w:pStyle w:val="Style1"/>
      </w:pPr>
      <w:r>
        <w:t xml:space="preserve">                                &lt;li&gt;</w:t>
      </w:r>
    </w:p>
    <w:p w14:paraId="16916FAD" w14:textId="77777777" w:rsidR="005E6A9E" w:rsidRDefault="005E6A9E" w:rsidP="005E6A9E">
      <w:pPr>
        <w:pStyle w:val="Style1"/>
      </w:pPr>
      <w:r>
        <w:t xml:space="preserve">                                    &lt;a href="https://hotpads.com/" target="_blank" rel="noopener noreferrer" class="StyledTextButton-c11n-8-62-4__sc-n1gfmh-0 jdGWmK" tabindex="0" data-za-category="!inherit" data-za-action="!inherit" data-za-label="HotPads"&gt;HotPads&lt;/a&gt;</w:t>
      </w:r>
    </w:p>
    <w:p w14:paraId="6475F93E" w14:textId="77777777" w:rsidR="005E6A9E" w:rsidRDefault="005E6A9E" w:rsidP="005E6A9E">
      <w:pPr>
        <w:pStyle w:val="Style1"/>
      </w:pPr>
      <w:r>
        <w:t xml:space="preserve">                                &lt;/li&gt;</w:t>
      </w:r>
    </w:p>
    <w:p w14:paraId="1CE79E9C" w14:textId="77777777" w:rsidR="005E6A9E" w:rsidRDefault="005E6A9E" w:rsidP="005E6A9E">
      <w:pPr>
        <w:pStyle w:val="Style1"/>
      </w:pPr>
      <w:r>
        <w:t xml:space="preserve">                                &lt;li&gt;</w:t>
      </w:r>
    </w:p>
    <w:p w14:paraId="7CBC8D67" w14:textId="77777777" w:rsidR="005E6A9E" w:rsidRDefault="005E6A9E" w:rsidP="005E6A9E">
      <w:pPr>
        <w:pStyle w:val="Style1"/>
      </w:pPr>
      <w:r>
        <w:t xml:space="preserve">                                    &lt;a href="https://outeast.com/" target="_blank" rel="noopener noreferrer" class="StyledTextButton-c11n-8-62-4__sc-n1gfmh-0 jdGWmK" tabindex="0" data-za-category="!inherit" data-za-action="!inherit" data-za-label="Out East"&gt;Out East&lt;/a&gt;</w:t>
      </w:r>
    </w:p>
    <w:p w14:paraId="6889943D" w14:textId="77777777" w:rsidR="005E6A9E" w:rsidRDefault="005E6A9E" w:rsidP="005E6A9E">
      <w:pPr>
        <w:pStyle w:val="Style1"/>
      </w:pPr>
      <w:r>
        <w:t xml:space="preserve">                                &lt;/li&gt;</w:t>
      </w:r>
    </w:p>
    <w:p w14:paraId="0108D0B0" w14:textId="77777777" w:rsidR="005E6A9E" w:rsidRDefault="005E6A9E" w:rsidP="005E6A9E">
      <w:pPr>
        <w:pStyle w:val="Style1"/>
      </w:pPr>
      <w:r>
        <w:t xml:space="preserve">                                &lt;li&gt;</w:t>
      </w:r>
    </w:p>
    <w:p w14:paraId="4A3AB253" w14:textId="77777777" w:rsidR="005E6A9E" w:rsidRDefault="005E6A9E" w:rsidP="005E6A9E">
      <w:pPr>
        <w:pStyle w:val="Style1"/>
      </w:pPr>
      <w:r>
        <w:t xml:space="preserve">                                    &lt;a href="https://showingtimeplus.com/" target="_blank" rel="noopener noreferrer" class="StyledTextButton-c11n-8-62-4__sc-n1gfmh-0 jdGWmK" tabindex="0" data-za-category="!inherit" data-za-action="!inherit" data-za-label="ShowingTime+"&gt;ShowingTime+&lt;/a&gt;</w:t>
      </w:r>
    </w:p>
    <w:p w14:paraId="48D7F172" w14:textId="77777777" w:rsidR="005E6A9E" w:rsidRDefault="005E6A9E" w:rsidP="005E6A9E">
      <w:pPr>
        <w:pStyle w:val="Style1"/>
      </w:pPr>
      <w:r>
        <w:t xml:space="preserve">                                &lt;/li&gt;</w:t>
      </w:r>
    </w:p>
    <w:p w14:paraId="1F5678CF" w14:textId="77777777" w:rsidR="005E6A9E" w:rsidRDefault="005E6A9E" w:rsidP="005E6A9E">
      <w:pPr>
        <w:pStyle w:val="Style1"/>
      </w:pPr>
      <w:r>
        <w:t xml:space="preserve">                            &lt;/ul&gt;</w:t>
      </w:r>
    </w:p>
    <w:p w14:paraId="5365613C" w14:textId="77777777" w:rsidR="005E6A9E" w:rsidRDefault="005E6A9E" w:rsidP="005E6A9E">
      <w:pPr>
        <w:pStyle w:val="Style1"/>
      </w:pPr>
      <w:r>
        <w:t xml:space="preserve">                            &lt;div class="pfs__sc-16y5ofh-0 gtfXp"&gt;</w:t>
      </w:r>
    </w:p>
    <w:p w14:paraId="735011F0" w14:textId="77777777" w:rsidR="005E6A9E" w:rsidRDefault="005E6A9E" w:rsidP="005E6A9E">
      <w:pPr>
        <w:pStyle w:val="Style1"/>
      </w:pPr>
      <w:r>
        <w:t xml:space="preserve">                                &lt;a id="doNotSell" href="https://privacy.zillowgroup.com/cookie" aria-label="Do not sell or share my personal information" class="StyledTextButton-c11n-8-62-4__sc-n1gfmh-0 kyiqyb"&gt;</w:t>
      </w:r>
    </w:p>
    <w:p w14:paraId="61CD078A" w14:textId="77777777" w:rsidR="005E6A9E" w:rsidRDefault="005E6A9E" w:rsidP="005E6A9E">
      <w:pPr>
        <w:pStyle w:val="Style1"/>
      </w:pPr>
      <w:r>
        <w:t xml:space="preserve">                                    Do Not Sell or Share My Personal Information&lt;span aria-hidden="true"&gt;→&lt;/span&gt;</w:t>
      </w:r>
    </w:p>
    <w:p w14:paraId="11A733F2" w14:textId="77777777" w:rsidR="005E6A9E" w:rsidRDefault="005E6A9E" w:rsidP="005E6A9E">
      <w:pPr>
        <w:pStyle w:val="Style1"/>
      </w:pPr>
      <w:r>
        <w:t xml:space="preserve">                                &lt;/a&gt;</w:t>
      </w:r>
    </w:p>
    <w:p w14:paraId="56807339" w14:textId="77777777" w:rsidR="005E6A9E" w:rsidRDefault="005E6A9E" w:rsidP="005E6A9E">
      <w:pPr>
        <w:pStyle w:val="Style1"/>
      </w:pPr>
      <w:r>
        <w:t xml:space="preserve">                            &lt;/div&gt;</w:t>
      </w:r>
    </w:p>
    <w:p w14:paraId="18D14746" w14:textId="77777777" w:rsidR="005E6A9E" w:rsidRDefault="005E6A9E" w:rsidP="005E6A9E">
      <w:pPr>
        <w:pStyle w:val="Style1"/>
      </w:pPr>
      <w:r>
        <w:t xml:space="preserve">                        &lt;/nav&gt;</w:t>
      </w:r>
    </w:p>
    <w:p w14:paraId="2FA7FBAF" w14:textId="77777777" w:rsidR="005E6A9E" w:rsidRDefault="005E6A9E" w:rsidP="005E6A9E">
      <w:pPr>
        <w:pStyle w:val="Style1"/>
      </w:pPr>
      <w:r>
        <w:t xml:space="preserve">                    &lt;/div&gt;</w:t>
      </w:r>
    </w:p>
    <w:p w14:paraId="5A6F2557" w14:textId="77777777" w:rsidR="005E6A9E" w:rsidRDefault="005E6A9E" w:rsidP="005E6A9E">
      <w:pPr>
        <w:pStyle w:val="Style1"/>
      </w:pPr>
      <w:r>
        <w:t xml:space="preserve">                    &lt;div class="pfs__wsq7ni-0 QHehi"&gt;</w:t>
      </w:r>
    </w:p>
    <w:p w14:paraId="74F8605B" w14:textId="77777777" w:rsidR="005E6A9E" w:rsidRDefault="005E6A9E" w:rsidP="005E6A9E">
      <w:pPr>
        <w:pStyle w:val="Style1"/>
      </w:pPr>
      <w:r>
        <w:t xml:space="preserve">                        &lt;div class="pfs__sc-1sj5qgb-0 CrqVZ"&gt;</w:t>
      </w:r>
    </w:p>
    <w:p w14:paraId="77957685" w14:textId="77777777" w:rsidR="005E6A9E" w:rsidRDefault="005E6A9E" w:rsidP="005E6A9E">
      <w:pPr>
        <w:pStyle w:val="Style1"/>
      </w:pPr>
      <w:r>
        <w:t xml:space="preserve">                            &lt;p class="Text-c11n-8-62-4__sc-aiai24-0 dzsPTj"&gt;</w:t>
      </w:r>
    </w:p>
    <w:p w14:paraId="3BF0C913" w14:textId="77777777" w:rsidR="005E6A9E" w:rsidRDefault="005E6A9E" w:rsidP="005E6A9E">
      <w:pPr>
        <w:pStyle w:val="Style1"/>
      </w:pPr>
      <w:r>
        <w:t xml:space="preserve">                                Zillow Group is committed to ensuring digital accessibility for individuals with disabilities. We are continuously working to improve the accessibility of our web experience for everyone, and we welcome feedback and accommodation requests. If you wish to report an issue or seek an accommodation, please &lt;a href="https://zillow.zendesk.com/hc/en-us/requests/new?ticket_form_id=39140" rel="nofollow" class="Anchor-c11n-8-62-4__sc-hn4bge-0 bxnNjh"&gt;let us know&lt;/a&gt;</w:t>
      </w:r>
    </w:p>
    <w:p w14:paraId="1F5EA204" w14:textId="77777777" w:rsidR="005E6A9E" w:rsidRDefault="005E6A9E" w:rsidP="005E6A9E">
      <w:pPr>
        <w:pStyle w:val="Style1"/>
      </w:pPr>
      <w:r>
        <w:t xml:space="preserve">                                .</w:t>
      </w:r>
    </w:p>
    <w:p w14:paraId="0C7A2B34" w14:textId="77777777" w:rsidR="005E6A9E" w:rsidRDefault="005E6A9E" w:rsidP="005E6A9E">
      <w:pPr>
        <w:pStyle w:val="Style1"/>
      </w:pPr>
      <w:r>
        <w:t xml:space="preserve">                            &lt;/p&gt;</w:t>
      </w:r>
    </w:p>
    <w:p w14:paraId="45D822C3" w14:textId="77777777" w:rsidR="005E6A9E" w:rsidRDefault="005E6A9E" w:rsidP="005E6A9E">
      <w:pPr>
        <w:pStyle w:val="Style1"/>
      </w:pPr>
      <w:r>
        <w:t xml:space="preserve">                        &lt;/div&gt;</w:t>
      </w:r>
    </w:p>
    <w:p w14:paraId="0FBA6783" w14:textId="77777777" w:rsidR="005E6A9E" w:rsidRDefault="005E6A9E" w:rsidP="005E6A9E">
      <w:pPr>
        <w:pStyle w:val="Style1"/>
      </w:pPr>
      <w:r>
        <w:t xml:space="preserve">                        &lt;div class="pfs__sc-1sj5qgb-0 CrqVZ"&gt;</w:t>
      </w:r>
    </w:p>
    <w:p w14:paraId="7D21C9CE" w14:textId="77777777" w:rsidR="005E6A9E" w:rsidRDefault="005E6A9E" w:rsidP="005E6A9E">
      <w:pPr>
        <w:pStyle w:val="Style1"/>
      </w:pPr>
      <w:r>
        <w:t xml:space="preserve">                            &lt;p class="Text-c11n-8-62-4__sc-aiai24-0 dzsPTj"&gt;</w:t>
      </w:r>
    </w:p>
    <w:p w14:paraId="1447CD0A" w14:textId="77777777" w:rsidR="005E6A9E" w:rsidRDefault="005E6A9E" w:rsidP="005E6A9E">
      <w:pPr>
        <w:pStyle w:val="Style1"/>
      </w:pPr>
      <w:r>
        <w:t xml:space="preserve">                                Zillow, Inc. holds real estate brokerage &lt;a href="/z/info/real-estate-licenses/" class="Anchor-c11n-8-62-4__sc-hn4bge-0 bxnNjh"&gt;licenses&lt;/a&gt;</w:t>
      </w:r>
    </w:p>
    <w:p w14:paraId="2191AD03" w14:textId="77777777" w:rsidR="005E6A9E" w:rsidRDefault="005E6A9E" w:rsidP="005E6A9E">
      <w:pPr>
        <w:pStyle w:val="Style1"/>
      </w:pPr>
      <w:r>
        <w:t xml:space="preserve">                                in multiple states. Zillow (Canada), Inc. holds real estate brokerage &lt;a href="/z/info/real-estate-licenses/" class="Anchor-c11n-8-62-4__sc-hn4bge-0 bxnNjh"&gt;licenses&lt;/a&gt;</w:t>
      </w:r>
    </w:p>
    <w:p w14:paraId="6CA6FE4A" w14:textId="77777777" w:rsidR="005E6A9E" w:rsidRDefault="005E6A9E" w:rsidP="005E6A9E">
      <w:pPr>
        <w:pStyle w:val="Style1"/>
      </w:pPr>
      <w:r>
        <w:t xml:space="preserve">                                in multiple provinces.&lt;br/&gt;</w:t>
      </w:r>
    </w:p>
    <w:p w14:paraId="5D76518B" w14:textId="77777777" w:rsidR="005E6A9E" w:rsidRDefault="005E6A9E" w:rsidP="005E6A9E">
      <w:pPr>
        <w:pStyle w:val="Style1"/>
      </w:pPr>
      <w:r>
        <w:t xml:space="preserve">                                &lt;a href="https://s.zillowstatic.com/pfs/static/SOP_NYS_10-4-23.pdf" rel="nofollow" class="Anchor-c11n-8-62-4__sc-hn4bge-0 bxnNjh"&gt;§ 442-H New York Standard Operating Procedures&lt;/a&gt;</w:t>
      </w:r>
    </w:p>
    <w:p w14:paraId="1F233AA8" w14:textId="77777777" w:rsidR="005E6A9E" w:rsidRDefault="005E6A9E" w:rsidP="005E6A9E">
      <w:pPr>
        <w:pStyle w:val="Style1"/>
      </w:pPr>
      <w:r>
        <w:t xml:space="preserve">                                &lt;br/&gt;</w:t>
      </w:r>
    </w:p>
    <w:p w14:paraId="258E0DDC" w14:textId="77777777" w:rsidR="005E6A9E" w:rsidRDefault="005E6A9E" w:rsidP="005E6A9E">
      <w:pPr>
        <w:pStyle w:val="Style1"/>
      </w:pPr>
      <w:r>
        <w:t xml:space="preserve">                                &lt;a href="https://s.zillowstatic.com/pfs/static/fairhousingnotice_10-4-23.pdf" rel="nofollow" class="Anchor-c11n-8-62-4__sc-hn4bge-0 bxnNjh"&gt;§ New York Fair Housing Notice&lt;/a&gt;</w:t>
      </w:r>
    </w:p>
    <w:p w14:paraId="55B667B2" w14:textId="77777777" w:rsidR="005E6A9E" w:rsidRDefault="005E6A9E" w:rsidP="005E6A9E">
      <w:pPr>
        <w:pStyle w:val="Style1"/>
      </w:pPr>
      <w:r>
        <w:t xml:space="preserve">                                &lt;br/&gt;</w:t>
      </w:r>
    </w:p>
    <w:p w14:paraId="51B4E909" w14:textId="77777777" w:rsidR="005E6A9E" w:rsidRDefault="005E6A9E" w:rsidP="005E6A9E">
      <w:pPr>
        <w:pStyle w:val="Style1"/>
      </w:pPr>
      <w:r>
        <w:t xml:space="preserve">                                TREC: &lt;a href="https://s.zillowstatic.com/pfs/static/TREC_ZINC_10-4-23.pdf" rel="nofollow" class="Anchor-c11n-8-62-4__sc-hn4bge-0 bxnNjh"&gt;Information about brokerage services&lt;/a&gt;</w:t>
      </w:r>
    </w:p>
    <w:p w14:paraId="245CE227" w14:textId="77777777" w:rsidR="005E6A9E" w:rsidRDefault="005E6A9E" w:rsidP="005E6A9E">
      <w:pPr>
        <w:pStyle w:val="Style1"/>
      </w:pPr>
      <w:r>
        <w:t xml:space="preserve">                                , &lt;a href="https://www.trec.texas.gov/forms/consumer-protection-notice" rel="nofollow" class="Anchor-c11n-8-62-4__sc-hn4bge-0 bxnNjh"&gt;Consumer protection notice&lt;/a&gt;</w:t>
      </w:r>
    </w:p>
    <w:p w14:paraId="1A5CAA84" w14:textId="77777777" w:rsidR="005E6A9E" w:rsidRDefault="005E6A9E" w:rsidP="005E6A9E">
      <w:pPr>
        <w:pStyle w:val="Style1"/>
      </w:pPr>
      <w:r>
        <w:t xml:space="preserve">                                &lt;br/&gt;</w:t>
      </w:r>
    </w:p>
    <w:p w14:paraId="70065434" w14:textId="77777777" w:rsidR="005E6A9E" w:rsidRDefault="005E6A9E" w:rsidP="005E6A9E">
      <w:pPr>
        <w:pStyle w:val="Style1"/>
      </w:pPr>
      <w:r>
        <w:t xml:space="preserve">                                California DRE #1522444&lt;a href="https://www.zillow.com/z/info/contact-us/" class="Anchor-c11n-8-62-4__sc-hn4bge-0 pfs__chkjii-0 bxnNjh eWHYiW"&gt;Contact Zillow, Inc. Brokerage&lt;/a&gt;</w:t>
      </w:r>
    </w:p>
    <w:p w14:paraId="3DD94F51" w14:textId="77777777" w:rsidR="005E6A9E" w:rsidRDefault="005E6A9E" w:rsidP="005E6A9E">
      <w:pPr>
        <w:pStyle w:val="Style1"/>
      </w:pPr>
      <w:r>
        <w:t xml:space="preserve">                            &lt;/p&gt;</w:t>
      </w:r>
    </w:p>
    <w:p w14:paraId="54C4BD27" w14:textId="77777777" w:rsidR="005E6A9E" w:rsidRDefault="005E6A9E" w:rsidP="005E6A9E">
      <w:pPr>
        <w:pStyle w:val="Style1"/>
      </w:pPr>
      <w:r>
        <w:t xml:space="preserve">                        &lt;/div&gt;</w:t>
      </w:r>
    </w:p>
    <w:p w14:paraId="1A995C22" w14:textId="77777777" w:rsidR="005E6A9E" w:rsidRDefault="005E6A9E" w:rsidP="005E6A9E">
      <w:pPr>
        <w:pStyle w:val="Style1"/>
      </w:pPr>
      <w:r>
        <w:t xml:space="preserve">                        &lt;div class="pfs__sc-1sj5qgb-0 CrqVZ"&gt;</w:t>
      </w:r>
    </w:p>
    <w:p w14:paraId="08704B76" w14:textId="77777777" w:rsidR="005E6A9E" w:rsidRDefault="005E6A9E" w:rsidP="005E6A9E">
      <w:pPr>
        <w:pStyle w:val="Style1"/>
      </w:pPr>
      <w:r>
        <w:t xml:space="preserve">                            &lt;p class="Text-c11n-8-62-4__sc-aiai24-0 dzsPTj"&gt;For listings in Canada, the trademarks REALTOR®, REALTORS®, and the REALTOR® logo are controlled by The Canadian Real Estate Association (CREA) and identify real estate professionals who are members of CREA. The trademarks MLS®, Multiple Listing Service® and the associated logos are owned by CREA and identify the quality of services provided by real estate professionals who are members of CREA. Used under license.&lt;/p&gt;</w:t>
      </w:r>
    </w:p>
    <w:p w14:paraId="570BAFCE" w14:textId="77777777" w:rsidR="005E6A9E" w:rsidRDefault="005E6A9E" w:rsidP="005E6A9E">
      <w:pPr>
        <w:pStyle w:val="Style1"/>
      </w:pPr>
      <w:r>
        <w:t xml:space="preserve">                        &lt;/div&gt;</w:t>
      </w:r>
    </w:p>
    <w:p w14:paraId="766445AD" w14:textId="77777777" w:rsidR="005E6A9E" w:rsidRDefault="005E6A9E" w:rsidP="005E6A9E">
      <w:pPr>
        <w:pStyle w:val="Style1"/>
      </w:pPr>
      <w:r>
        <w:t xml:space="preserve">                        &lt;ul class="pfs__sc-5sfc2u-0 gKiWnX"&gt;</w:t>
      </w:r>
    </w:p>
    <w:p w14:paraId="7FD207DD" w14:textId="77777777" w:rsidR="005E6A9E" w:rsidRDefault="005E6A9E" w:rsidP="005E6A9E">
      <w:pPr>
        <w:pStyle w:val="Style1"/>
      </w:pPr>
      <w:r>
        <w:t xml:space="preserve">                            &lt;li&gt;</w:t>
      </w:r>
    </w:p>
    <w:p w14:paraId="3784999A" w14:textId="77777777" w:rsidR="005E6A9E" w:rsidRDefault="005E6A9E" w:rsidP="005E6A9E">
      <w:pPr>
        <w:pStyle w:val="Style1"/>
      </w:pPr>
      <w:r>
        <w:t xml:space="preserve">                                &lt;a href="http://zillow.com/z/buying/app-download?itc=zw_zw_zw_zillow-footer_btn_ios-download" aria-label="Download on the App Store"&gt;</w:t>
      </w:r>
    </w:p>
    <w:p w14:paraId="75058D92" w14:textId="77777777" w:rsidR="005E6A9E" w:rsidRDefault="005E6A9E" w:rsidP="005E6A9E">
      <w:pPr>
        <w:pStyle w:val="Style1"/>
      </w:pPr>
      <w:r>
        <w:t xml:space="preserve">                                    &lt;img src="https://s.zillowstatic.com/pfs/static/app-store-badge.svg" type="image/svg+xml" alt="App store logo" focusable="false" height="32" width="96" class="" title="Download on the App Store" loading="lazy" decoding="async"/&gt;</w:t>
      </w:r>
    </w:p>
    <w:p w14:paraId="71151811" w14:textId="77777777" w:rsidR="005E6A9E" w:rsidRDefault="005E6A9E" w:rsidP="005E6A9E">
      <w:pPr>
        <w:pStyle w:val="Style1"/>
      </w:pPr>
      <w:r>
        <w:t xml:space="preserve">                                &lt;/a&gt;</w:t>
      </w:r>
    </w:p>
    <w:p w14:paraId="51493218" w14:textId="77777777" w:rsidR="005E6A9E" w:rsidRDefault="005E6A9E" w:rsidP="005E6A9E">
      <w:pPr>
        <w:pStyle w:val="Style1"/>
      </w:pPr>
      <w:r>
        <w:t xml:space="preserve">                            &lt;/li&gt;</w:t>
      </w:r>
    </w:p>
    <w:p w14:paraId="0013AE8B" w14:textId="77777777" w:rsidR="005E6A9E" w:rsidRDefault="005E6A9E" w:rsidP="005E6A9E">
      <w:pPr>
        <w:pStyle w:val="Style1"/>
      </w:pPr>
      <w:r>
        <w:t xml:space="preserve">                            &lt;li&gt;</w:t>
      </w:r>
    </w:p>
    <w:p w14:paraId="0E1BCC96" w14:textId="77777777" w:rsidR="005E6A9E" w:rsidRDefault="005E6A9E" w:rsidP="005E6A9E">
      <w:pPr>
        <w:pStyle w:val="Style1"/>
      </w:pPr>
      <w:r>
        <w:t xml:space="preserve">                                &lt;a href="http://zillow.com/z/buying/app-download?itc=zw_zw_zw_zillow-footer_btn_android-download" aria-label="Get it on Google play"&gt;</w:t>
      </w:r>
    </w:p>
    <w:p w14:paraId="5B8451E9" w14:textId="77777777" w:rsidR="005E6A9E" w:rsidRDefault="005E6A9E" w:rsidP="005E6A9E">
      <w:pPr>
        <w:pStyle w:val="Style1"/>
      </w:pPr>
      <w:r>
        <w:t xml:space="preserve">                                    &lt;img src="https://s.zillowstatic.com/pfs/static/google-play-badge.svg" type="image/svg+xml" alt="Google play logo" focusable="false" height="32" width="108" class="" title="Get it on Google Play" loading="lazy" decoding="async"/&gt;</w:t>
      </w:r>
    </w:p>
    <w:p w14:paraId="7E4740B6" w14:textId="77777777" w:rsidR="005E6A9E" w:rsidRDefault="005E6A9E" w:rsidP="005E6A9E">
      <w:pPr>
        <w:pStyle w:val="Style1"/>
      </w:pPr>
      <w:r>
        <w:t xml:space="preserve">                                &lt;/a&gt;</w:t>
      </w:r>
    </w:p>
    <w:p w14:paraId="0E8A716B" w14:textId="77777777" w:rsidR="005E6A9E" w:rsidRDefault="005E6A9E" w:rsidP="005E6A9E">
      <w:pPr>
        <w:pStyle w:val="Style1"/>
      </w:pPr>
      <w:r>
        <w:t xml:space="preserve">                            &lt;/li&gt;</w:t>
      </w:r>
    </w:p>
    <w:p w14:paraId="702DCD8A" w14:textId="77777777" w:rsidR="005E6A9E" w:rsidRDefault="005E6A9E" w:rsidP="005E6A9E">
      <w:pPr>
        <w:pStyle w:val="Style1"/>
      </w:pPr>
      <w:r>
        <w:t xml:space="preserve">                        &lt;/ul&gt;</w:t>
      </w:r>
    </w:p>
    <w:p w14:paraId="283325C3" w14:textId="77777777" w:rsidR="005E6A9E" w:rsidRDefault="005E6A9E" w:rsidP="005E6A9E">
      <w:pPr>
        <w:pStyle w:val="Style1"/>
      </w:pPr>
      <w:r>
        <w:t xml:space="preserve">                        &lt;ul class="pfs__sc-1a1yrk2-0 cWXOkA"&gt;</w:t>
      </w:r>
    </w:p>
    <w:p w14:paraId="4D3C82C7" w14:textId="77777777" w:rsidR="005E6A9E" w:rsidRDefault="005E6A9E" w:rsidP="005E6A9E">
      <w:pPr>
        <w:pStyle w:val="Style1"/>
      </w:pPr>
      <w:r>
        <w:t xml:space="preserve">                            &lt;li&gt;</w:t>
      </w:r>
    </w:p>
    <w:p w14:paraId="2571FD70" w14:textId="77777777" w:rsidR="005E6A9E" w:rsidRDefault="005E6A9E" w:rsidP="005E6A9E">
      <w:pPr>
        <w:pStyle w:val="Style1"/>
      </w:pPr>
      <w:r>
        <w:t xml:space="preserve">                                &lt;a href="/" width="152" height="32" data-za-action="Zillow logo click" data-za-category="!inherit" aria-label="Zillow.com homepage" version="DEFAULT" class="Anchor-c11n-8-62-4__sc-hn4bge-0 pfs__j60ma-0 bxnNjh gmnfCD znav-topnav-logo"&gt;</w:t>
      </w:r>
    </w:p>
    <w:p w14:paraId="21146FCE" w14:textId="77777777" w:rsidR="005E6A9E" w:rsidRDefault="005E6A9E" w:rsidP="005E6A9E">
      <w:pPr>
        <w:pStyle w:val="Style1"/>
      </w:pPr>
      <w:r>
        <w:t xml:space="preserve">                                    &lt;img src="https://s.zillowstatic.com/pfs/static/z-logo-default.svg" type="image/svg+xml" alt="Zillow logo" focusable="false" height="32" width="152" class="pfs__j60ma-1 hiOroW" loading="eager" decoding="auto"/&gt;</w:t>
      </w:r>
    </w:p>
    <w:p w14:paraId="2811FB91" w14:textId="77777777" w:rsidR="005E6A9E" w:rsidRDefault="005E6A9E" w:rsidP="005E6A9E">
      <w:pPr>
        <w:pStyle w:val="Style1"/>
      </w:pPr>
      <w:r>
        <w:t xml:space="preserve">                                &lt;/a&gt;</w:t>
      </w:r>
    </w:p>
    <w:p w14:paraId="54ECB953" w14:textId="77777777" w:rsidR="005E6A9E" w:rsidRDefault="005E6A9E" w:rsidP="005E6A9E">
      <w:pPr>
        <w:pStyle w:val="Style1"/>
      </w:pPr>
      <w:r>
        <w:t xml:space="preserve">                            &lt;/li&gt;</w:t>
      </w:r>
    </w:p>
    <w:p w14:paraId="188E8237" w14:textId="77777777" w:rsidR="005E6A9E" w:rsidRDefault="005E6A9E" w:rsidP="005E6A9E">
      <w:pPr>
        <w:pStyle w:val="Style1"/>
      </w:pPr>
      <w:r>
        <w:t xml:space="preserve">                            &lt;li&gt;</w:t>
      </w:r>
    </w:p>
    <w:p w14:paraId="2E264263" w14:textId="77777777" w:rsidR="005E6A9E" w:rsidRDefault="005E6A9E" w:rsidP="005E6A9E">
      <w:pPr>
        <w:pStyle w:val="Style1"/>
      </w:pPr>
      <w:r>
        <w:t xml:space="preserve">                                &lt;div id="socialLinks" data-za-category="Homepage" data-za-action="Social Icon" class="pfs__sc-1l86zl0-0 HDXeu"&gt;</w:t>
      </w:r>
    </w:p>
    <w:p w14:paraId="0CCD919B" w14:textId="77777777" w:rsidR="005E6A9E" w:rsidRDefault="005E6A9E" w:rsidP="005E6A9E">
      <w:pPr>
        <w:pStyle w:val="Style1"/>
      </w:pPr>
      <w:r>
        <w:t xml:space="preserve">                                    &lt;span&gt;Follow us:&lt;/span&gt;</w:t>
      </w:r>
    </w:p>
    <w:p w14:paraId="45579F48" w14:textId="77777777" w:rsidR="005E6A9E" w:rsidRDefault="005E6A9E" w:rsidP="005E6A9E">
      <w:pPr>
        <w:pStyle w:val="Style1"/>
      </w:pPr>
      <w:r>
        <w:t xml:space="preserve">                                    &lt;a href="https://www.facebook.com/Zillow" rel="nofollow noopener noreferrer" target="_blank" class="Anchor-c11n-8-62-4__sc-hn4bge-0 pfs__chkjii-1 bxnNjh cddVWG" data-za-category="!inherit" data-za-action="!inherit" data-za-label="Facebook" aria-label="Visit us on Facebook"&gt;</w:t>
      </w:r>
    </w:p>
    <w:p w14:paraId="4D865AEE" w14:textId="77777777" w:rsidR="005E6A9E" w:rsidRDefault="005E6A9E" w:rsidP="005E6A9E">
      <w:pPr>
        <w:pStyle w:val="Style1"/>
      </w:pPr>
      <w:r>
        <w:t xml:space="preserve">                                        &lt;span aria-hidden="true" class="pfs__tgmoyx-0 gGqeMS"&gt;</w:t>
      </w:r>
    </w:p>
    <w:p w14:paraId="365B4B22" w14:textId="77777777" w:rsidR="005E6A9E" w:rsidRDefault="005E6A9E" w:rsidP="005E6A9E">
      <w:pPr>
        <w:pStyle w:val="Style1"/>
      </w:pPr>
      <w:r>
        <w:t xml:space="preserve">                                            &lt;svg viewBox="0 0 32 32" aria-hidden="true" focusable="false" role="img" class="Icon-c11n-8-62-4__sc-13llmml-0 iwgVCm"&gt;</w:t>
      </w:r>
    </w:p>
    <w:p w14:paraId="675E15B1" w14:textId="77777777" w:rsidR="005E6A9E" w:rsidRDefault="005E6A9E" w:rsidP="005E6A9E">
      <w:pPr>
        <w:pStyle w:val="Style1"/>
      </w:pPr>
      <w:r>
        <w:t xml:space="preserve">                                                &lt;title&gt;Facebook&lt;/title&gt;</w:t>
      </w:r>
    </w:p>
    <w:p w14:paraId="1F7305F0" w14:textId="77777777" w:rsidR="005E6A9E" w:rsidRDefault="005E6A9E" w:rsidP="005E6A9E">
      <w:pPr>
        <w:pStyle w:val="Style1"/>
      </w:pPr>
      <w:r>
        <w:t xml:space="preserve">                                                &lt;path stroke="none" d="M30,16.08A14,14,0,1,0,13.81,30V20H10.26V16h3.55V13c0-3.53,2.09-5.48,5.29-5.48a20.46,20.46,0,0,1,3.13.28v3.46H20.47A2,2,0,0,0,18.2,13a1.7,1.7,0,0,0,0,.45V16h3.88l-.62,4H18.19V30A14.06,14.06,0,0,0,30,16.08Z"&gt;&lt;/path&gt;</w:t>
      </w:r>
    </w:p>
    <w:p w14:paraId="1AB78B7A" w14:textId="77777777" w:rsidR="005E6A9E" w:rsidRDefault="005E6A9E" w:rsidP="005E6A9E">
      <w:pPr>
        <w:pStyle w:val="Style1"/>
      </w:pPr>
      <w:r>
        <w:t xml:space="preserve">                                            &lt;/svg&gt;</w:t>
      </w:r>
    </w:p>
    <w:p w14:paraId="0E6E7F25" w14:textId="77777777" w:rsidR="005E6A9E" w:rsidRDefault="005E6A9E" w:rsidP="005E6A9E">
      <w:pPr>
        <w:pStyle w:val="Style1"/>
      </w:pPr>
      <w:r>
        <w:t xml:space="preserve">                                        &lt;/span&gt;</w:t>
      </w:r>
    </w:p>
    <w:p w14:paraId="40106E48" w14:textId="77777777" w:rsidR="005E6A9E" w:rsidRDefault="005E6A9E" w:rsidP="005E6A9E">
      <w:pPr>
        <w:pStyle w:val="Style1"/>
      </w:pPr>
      <w:r>
        <w:t xml:space="preserve">                                        &lt;span class="VisuallyHidden-c11n-8-62-4__sc-t8tewe-0 hplHxP"&gt;Visit us on facebook&lt;/span&gt;</w:t>
      </w:r>
    </w:p>
    <w:p w14:paraId="516390B4" w14:textId="77777777" w:rsidR="005E6A9E" w:rsidRDefault="005E6A9E" w:rsidP="005E6A9E">
      <w:pPr>
        <w:pStyle w:val="Style1"/>
      </w:pPr>
      <w:r>
        <w:t xml:space="preserve">                                    &lt;/a&gt;</w:t>
      </w:r>
    </w:p>
    <w:p w14:paraId="73B32D58" w14:textId="77777777" w:rsidR="005E6A9E" w:rsidRDefault="005E6A9E" w:rsidP="005E6A9E">
      <w:pPr>
        <w:pStyle w:val="Style1"/>
      </w:pPr>
      <w:r>
        <w:t xml:space="preserve">                                    &lt;a href="https://www.instagram.com/zillow" rel="nofollow noopener noreferrer" target="_blank" class="Anchor-c11n-8-62-4__sc-hn4bge-0 pfs__chkjii-1 bxnNjh cddVWG" data-za-category="!inherit" data-za-action="!inherit" data-za-label="Instagram" aria-label="Visit us on Instagram"&gt;</w:t>
      </w:r>
    </w:p>
    <w:p w14:paraId="3BDF6EA6" w14:textId="77777777" w:rsidR="005E6A9E" w:rsidRDefault="005E6A9E" w:rsidP="005E6A9E">
      <w:pPr>
        <w:pStyle w:val="Style1"/>
      </w:pPr>
      <w:r>
        <w:t xml:space="preserve">                                        &lt;span aria-hidden="true" class="pfs__tgmoyx-0 hDUcNU"&gt;</w:t>
      </w:r>
    </w:p>
    <w:p w14:paraId="05A49C84" w14:textId="77777777" w:rsidR="005E6A9E" w:rsidRDefault="005E6A9E" w:rsidP="005E6A9E">
      <w:pPr>
        <w:pStyle w:val="Style1"/>
      </w:pPr>
      <w:r>
        <w:t xml:space="preserve">                                            &lt;svg viewBox="0 0 32 32" aria-hidden="true" focusable="false" role="img" class="Icon-c11n-8-62-4__sc-13llmml-0 iwgVCm"&gt;</w:t>
      </w:r>
    </w:p>
    <w:p w14:paraId="17152F00" w14:textId="77777777" w:rsidR="005E6A9E" w:rsidRDefault="005E6A9E" w:rsidP="005E6A9E">
      <w:pPr>
        <w:pStyle w:val="Style1"/>
      </w:pPr>
      <w:r>
        <w:t xml:space="preserve">                                                &lt;title&gt;Instagram&lt;/title&gt;</w:t>
      </w:r>
    </w:p>
    <w:p w14:paraId="22B8CB93" w14:textId="77777777" w:rsidR="005E6A9E" w:rsidRDefault="005E6A9E" w:rsidP="005E6A9E">
      <w:pPr>
        <w:pStyle w:val="Style1"/>
      </w:pPr>
      <w:r>
        <w:t xml:space="preserve">                                                &lt;g stroke="none"&gt;</w:t>
      </w:r>
    </w:p>
    <w:p w14:paraId="26667F33" w14:textId="77777777" w:rsidR="005E6A9E" w:rsidRDefault="005E6A9E" w:rsidP="005E6A9E">
      <w:pPr>
        <w:pStyle w:val="Style1"/>
      </w:pPr>
      <w:r>
        <w:t xml:space="preserve">                                                    &lt;path d="M21,2H11a9,9,0,0,0-9,9V21a9,9,0,0,0,9,9H21a9,9,0,0,0,9-9V11A9,9,0,0,0,21,2Zm7,19a7,7,0,0,1-7,7H11a7,7,0,0,1-7-7V11a7,7,0,0,1,7-7H21a7,7,0,0,1,7,7Z"&gt;&lt;/path&gt;</w:t>
      </w:r>
    </w:p>
    <w:p w14:paraId="452A953A" w14:textId="77777777" w:rsidR="005E6A9E" w:rsidRDefault="005E6A9E" w:rsidP="005E6A9E">
      <w:pPr>
        <w:pStyle w:val="Style1"/>
      </w:pPr>
      <w:r>
        <w:t xml:space="preserve">                                                    &lt;path d="M16,9a7,7,0,1,0,7,7A7,7,0,0,0,16,9Zm0,12a5,5,0,1,1,5-5A5,5,0,0,1,16,21Z"&gt;&lt;/path&gt;</w:t>
      </w:r>
    </w:p>
    <w:p w14:paraId="0DABB9C6" w14:textId="77777777" w:rsidR="005E6A9E" w:rsidRDefault="005E6A9E" w:rsidP="005E6A9E">
      <w:pPr>
        <w:pStyle w:val="Style1"/>
      </w:pPr>
      <w:r>
        <w:t xml:space="preserve">                                                    &lt;circle cx="23.5" cy="8.5" r="1.5"&gt;&lt;/circle&gt;</w:t>
      </w:r>
    </w:p>
    <w:p w14:paraId="1002A365" w14:textId="77777777" w:rsidR="005E6A9E" w:rsidRDefault="005E6A9E" w:rsidP="005E6A9E">
      <w:pPr>
        <w:pStyle w:val="Style1"/>
      </w:pPr>
      <w:r>
        <w:t xml:space="preserve">                                                &lt;/g&gt;</w:t>
      </w:r>
    </w:p>
    <w:p w14:paraId="50431196" w14:textId="77777777" w:rsidR="005E6A9E" w:rsidRDefault="005E6A9E" w:rsidP="005E6A9E">
      <w:pPr>
        <w:pStyle w:val="Style1"/>
      </w:pPr>
      <w:r>
        <w:t xml:space="preserve">                                            &lt;/svg&gt;</w:t>
      </w:r>
    </w:p>
    <w:p w14:paraId="380694AA" w14:textId="77777777" w:rsidR="005E6A9E" w:rsidRDefault="005E6A9E" w:rsidP="005E6A9E">
      <w:pPr>
        <w:pStyle w:val="Style1"/>
      </w:pPr>
      <w:r>
        <w:t xml:space="preserve">                                        &lt;/span&gt;</w:t>
      </w:r>
    </w:p>
    <w:p w14:paraId="6F820A2F" w14:textId="77777777" w:rsidR="005E6A9E" w:rsidRDefault="005E6A9E" w:rsidP="005E6A9E">
      <w:pPr>
        <w:pStyle w:val="Style1"/>
      </w:pPr>
      <w:r>
        <w:t xml:space="preserve">                                        &lt;span class="VisuallyHidden-c11n-8-62-4__sc-t8tewe-0 hplHxP"&gt;Visit us on instagram&lt;/span&gt;</w:t>
      </w:r>
    </w:p>
    <w:p w14:paraId="6ACD9167" w14:textId="77777777" w:rsidR="005E6A9E" w:rsidRDefault="005E6A9E" w:rsidP="005E6A9E">
      <w:pPr>
        <w:pStyle w:val="Style1"/>
      </w:pPr>
      <w:r>
        <w:t xml:space="preserve">                                    &lt;/a&gt;</w:t>
      </w:r>
    </w:p>
    <w:p w14:paraId="6B4FFEA6" w14:textId="77777777" w:rsidR="005E6A9E" w:rsidRDefault="005E6A9E" w:rsidP="005E6A9E">
      <w:pPr>
        <w:pStyle w:val="Style1"/>
      </w:pPr>
      <w:r>
        <w:t xml:space="preserve">                                    &lt;a href="https://www.tiktok.com/@zillow" rel="nofollow noopener noreferrer" target="_blank" class="Anchor-c11n-8-62-4__sc-hn4bge-0 pfs__chkjii-1 bxnNjh cddVWG" data-za-category="!inherit" data-za-action="!inherit" data-za-label="TikTok" aria-label="Visit us on TikTok"&gt;</w:t>
      </w:r>
    </w:p>
    <w:p w14:paraId="76E9053C" w14:textId="77777777" w:rsidR="005E6A9E" w:rsidRDefault="005E6A9E" w:rsidP="005E6A9E">
      <w:pPr>
        <w:pStyle w:val="Style1"/>
      </w:pPr>
      <w:r>
        <w:t xml:space="preserve">                                        &lt;span aria-hidden="true" class="pfs__tgmoyx-0 TvOIg"&gt;</w:t>
      </w:r>
    </w:p>
    <w:p w14:paraId="647AD464" w14:textId="77777777" w:rsidR="005E6A9E" w:rsidRDefault="005E6A9E" w:rsidP="005E6A9E">
      <w:pPr>
        <w:pStyle w:val="Style1"/>
      </w:pPr>
      <w:r>
        <w:t xml:space="preserve">                                            &lt;svg viewBox="0 0 32 32" aria-hidden="true" focusable="false" role="img" class="Icon-c11n-8-62-4__sc-13llmml-0 iwgVCm"&gt;</w:t>
      </w:r>
    </w:p>
    <w:p w14:paraId="5732FB6F" w14:textId="77777777" w:rsidR="005E6A9E" w:rsidRDefault="005E6A9E" w:rsidP="005E6A9E">
      <w:pPr>
        <w:pStyle w:val="Style1"/>
      </w:pPr>
      <w:r>
        <w:t xml:space="preserve">                                                &lt;title&gt;TikTok Logo&lt;/title&gt;</w:t>
      </w:r>
    </w:p>
    <w:p w14:paraId="59E4BBDF" w14:textId="77777777" w:rsidR="005E6A9E" w:rsidRDefault="005E6A9E" w:rsidP="005E6A9E">
      <w:pPr>
        <w:pStyle w:val="Style1"/>
      </w:pPr>
      <w:r>
        <w:t xml:space="preserve">                                                &lt;path d="M27.988 9.01a6.774 6.774 0 0 1-4.16-1.424 7.095 7.095 0 0 1-2.616-4.263A7.263 7.263 0 0 1 21.079 2h-4.46v12.492l-.006 6.843c0 1.83-1.162 3.38-2.773 3.926a3.961 3.961 0 0 1-3.345-.377 4.158 4.158 0 0 1-1.973-3.487c-.034-2.313 1.79-4.199 4.045-4.199.445 0 .873.075 1.273.21v-4.641a8.565 8.565 0 0 0-1.286-.098c-2.468 0-4.777 1.052-6.427 2.947a8.687 8.687 0 0 0-2.11 5.173c-.152 2.516.746 4.908 2.489 6.673A8.423 8.423 0 0 0 12.555 30a8.448 8.448 0 0 0 6.048-2.538 8.664 8.664 0 0 0 2.505-6.092l-.024-10.218a11.2 11.2 0 0 0 2.506 1.498 11.03 11.03 0 0 0 4.41.911V9.01h-.012z" stroke="none"&gt;&lt;/path&gt;</w:t>
      </w:r>
    </w:p>
    <w:p w14:paraId="37083F17" w14:textId="77777777" w:rsidR="005E6A9E" w:rsidRDefault="005E6A9E" w:rsidP="005E6A9E">
      <w:pPr>
        <w:pStyle w:val="Style1"/>
      </w:pPr>
      <w:r>
        <w:t xml:space="preserve">                                            &lt;/svg&gt;</w:t>
      </w:r>
    </w:p>
    <w:p w14:paraId="52693078" w14:textId="77777777" w:rsidR="005E6A9E" w:rsidRDefault="005E6A9E" w:rsidP="005E6A9E">
      <w:pPr>
        <w:pStyle w:val="Style1"/>
      </w:pPr>
      <w:r>
        <w:t xml:space="preserve">                                        &lt;/span&gt;</w:t>
      </w:r>
    </w:p>
    <w:p w14:paraId="287540A4" w14:textId="77777777" w:rsidR="005E6A9E" w:rsidRDefault="005E6A9E" w:rsidP="005E6A9E">
      <w:pPr>
        <w:pStyle w:val="Style1"/>
      </w:pPr>
      <w:r>
        <w:t xml:space="preserve">                                        &lt;span class="VisuallyHidden-c11n-8-62-4__sc-t8tewe-0 hplHxP"&gt;Visit us on tiktok&lt;/span&gt;</w:t>
      </w:r>
    </w:p>
    <w:p w14:paraId="353D8D46" w14:textId="77777777" w:rsidR="005E6A9E" w:rsidRDefault="005E6A9E" w:rsidP="005E6A9E">
      <w:pPr>
        <w:pStyle w:val="Style1"/>
      </w:pPr>
      <w:r>
        <w:t xml:space="preserve">                                    &lt;/a&gt;</w:t>
      </w:r>
    </w:p>
    <w:p w14:paraId="15618B07" w14:textId="77777777" w:rsidR="005E6A9E" w:rsidRDefault="005E6A9E" w:rsidP="005E6A9E">
      <w:pPr>
        <w:pStyle w:val="Style1"/>
      </w:pPr>
      <w:r>
        <w:t xml:space="preserve">                                &lt;/div&gt;</w:t>
      </w:r>
    </w:p>
    <w:p w14:paraId="5A1F41CA" w14:textId="77777777" w:rsidR="005E6A9E" w:rsidRDefault="005E6A9E" w:rsidP="005E6A9E">
      <w:pPr>
        <w:pStyle w:val="Style1"/>
      </w:pPr>
      <w:r>
        <w:t xml:space="preserve">                            &lt;/li&gt;</w:t>
      </w:r>
    </w:p>
    <w:p w14:paraId="7C2BCFB3" w14:textId="77777777" w:rsidR="005E6A9E" w:rsidRDefault="005E6A9E" w:rsidP="005E6A9E">
      <w:pPr>
        <w:pStyle w:val="Style1"/>
      </w:pPr>
      <w:r>
        <w:t xml:space="preserve">                            &lt;li&gt;</w:t>
      </w:r>
    </w:p>
    <w:p w14:paraId="37CC06C1" w14:textId="77777777" w:rsidR="005E6A9E" w:rsidRDefault="005E6A9E" w:rsidP="005E6A9E">
      <w:pPr>
        <w:pStyle w:val="Style1"/>
      </w:pPr>
      <w:r>
        <w:t xml:space="preserve">                                &lt;span class="VisuallyHidden-c11n-8-62-4__sc-t8tewe-0 hplHxP"&gt;© 2006 to 2024 Zillow&lt;/span&gt;</w:t>
      </w:r>
    </w:p>
    <w:p w14:paraId="292BF65A" w14:textId="77777777" w:rsidR="005E6A9E" w:rsidRDefault="005E6A9E" w:rsidP="005E6A9E">
      <w:pPr>
        <w:pStyle w:val="Style1"/>
      </w:pPr>
      <w:r>
        <w:t xml:space="preserve">                                &lt;span aria-hidden="true"&gt;© 2006-2024 Zillow&lt;/span&gt;</w:t>
      </w:r>
    </w:p>
    <w:p w14:paraId="1696A52D" w14:textId="77777777" w:rsidR="005E6A9E" w:rsidRDefault="005E6A9E" w:rsidP="005E6A9E">
      <w:pPr>
        <w:pStyle w:val="Style1"/>
      </w:pPr>
      <w:r>
        <w:t xml:space="preserve">                                &lt;span&gt;</w:t>
      </w:r>
    </w:p>
    <w:p w14:paraId="2C4B77F4" w14:textId="77777777" w:rsidR="005E6A9E" w:rsidRDefault="005E6A9E" w:rsidP="005E6A9E">
      <w:pPr>
        <w:pStyle w:val="Style1"/>
      </w:pPr>
      <w:r>
        <w:t xml:space="preserve">                                    &lt;a href="https://www.hud.gov/program_offices/fair_housing_equal_opp" rel="nofollow noopener noreferrer" target="_blank" id="eho-link" class="Anchor-c11n-8-62-4__sc-hn4bge-0 pfs__x86ldc-0 bxnNjh bNsxfn"&gt;</w:t>
      </w:r>
    </w:p>
    <w:p w14:paraId="6645A5DA" w14:textId="77777777" w:rsidR="005E6A9E" w:rsidRDefault="005E6A9E" w:rsidP="005E6A9E">
      <w:pPr>
        <w:pStyle w:val="Style1"/>
      </w:pPr>
      <w:r>
        <w:t xml:space="preserve">                                        &lt;svg viewBox="0 0 271.2 290.1" aria-hidden="true" focusable="false" role="img" class="Icon-c11n-8-62-4__sc-13llmml-0 iwgVCm"&gt;</w:t>
      </w:r>
    </w:p>
    <w:p w14:paraId="18F890B6" w14:textId="77777777" w:rsidR="005E6A9E" w:rsidRDefault="005E6A9E" w:rsidP="005E6A9E">
      <w:pPr>
        <w:pStyle w:val="Style1"/>
      </w:pPr>
      <w:r>
        <w:t xml:space="preserve">                                            &lt;title&gt;Equal Housing Opportunity&lt;/title&gt;</w:t>
      </w:r>
    </w:p>
    <w:p w14:paraId="12D45AE8" w14:textId="77777777" w:rsidR="005E6A9E" w:rsidRDefault="005E6A9E" w:rsidP="005E6A9E">
      <w:pPr>
        <w:pStyle w:val="Style1"/>
      </w:pPr>
      <w:r>
        <w:t xml:space="preserve">                                            &lt;g stroke="none"&gt;</w:t>
      </w:r>
    </w:p>
    <w:p w14:paraId="77B02003" w14:textId="77777777" w:rsidR="005E6A9E" w:rsidRDefault="005E6A9E" w:rsidP="005E6A9E">
      <w:pPr>
        <w:pStyle w:val="Style1"/>
      </w:pPr>
      <w:r>
        <w:t xml:space="preserve">                                                &lt;path d="M0 126.8V90.3l10.4-7L30 70l19.2-12.7 19.5-13.2 19.1-12.8 18.8-12.6L133.8.5a3.4 3.4 0 0 1 3.6 0l5.8 3.9 13.7 9.3q13.2 9 26.5 17.8l13.8 9.3 27.4 18.4 26.2 17.6 18.4 12.4a17.7 17.7 0 0 1 2 1.8v36h-17.6v107.8H252l-147-.3H19.8a16.2 16.2 0 0 1-2-.3V126.8zm224.4 71v-.7-89.8a1.8 1.8 0 0 0-.8-1.3L198 88.8l-41-27.5L136 47.5a1.2 1.2 0 0 0-1.6 0l-7.8 5.3-18.5 12.4L91 76.8 73.4 88.6l-25.2 16.9a1.9 1.9 0 0 0-1 1.8v90.5z"&gt;&lt;/path&gt;</w:t>
      </w:r>
    </w:p>
    <w:p w14:paraId="3AC919F6" w14:textId="77777777" w:rsidR="005E6A9E" w:rsidRDefault="005E6A9E" w:rsidP="005E6A9E">
      <w:pPr>
        <w:pStyle w:val="Style1"/>
      </w:pPr>
      <w:r>
        <w:t xml:space="preserve">                                                &lt;path d="M89.1 181v-38.6h93.4V181zM88.9 97.8h93.3v38.5H89z"&gt;&lt;/path&gt;</w:t>
      </w:r>
    </w:p>
    <w:p w14:paraId="4FF5CA68" w14:textId="77777777" w:rsidR="005E6A9E" w:rsidRDefault="005E6A9E" w:rsidP="005E6A9E">
      <w:pPr>
        <w:pStyle w:val="Style1"/>
      </w:pPr>
      <w:r>
        <w:t xml:space="preserve">                                                &lt;path d="M21.4 261v-20.3h14.7v2.4h-12v6.2h11.3v2.4H24v7h12.5v2.3zM55.7 258.9a16.5 16.5 0 0 0 3.5 1.8l-.8 2A15.9 15.9 0 0 1 54 260a10 10 0 0 1-5 1.3 9.6 9.6 0 0 1-5-1.4 8.9 8.9 0 0 1-3.4-3.7 12 12 0 0 1-1.3-5.4 12.2 12.2 0 0 1 1.3-5.5 8.6 8.6 0 0 1 3.4-3.8 10 10 0 0 1 5-1.3 9.8 9.8 0 0 1 5.1 1.4 8.7 8.7 0 0 1 3.5 3.7 12.1 12.1 0 0 1 1.2 5.5 12.6 12.6 0 0 1-.8 4.5 9.5 9.5 0 0 1-2.3 3.5zm-6-3.5a10 10 0 0 1 4 2q2.3-2.2 2.3-6.5a10.3 10.3 0 0 0-.8-4.4 6.5 6.5 0 0 0-2.5-2.8 7 7 0 0 0-8.6 1q-2 2-2 6.2a8.6 8.6 0 0 0 2 6 6.5 6.5 0 0 0 5 2.2 6.9 6.9 0 0 0 2.7-.6 8.7 8.7 0 0 0-2.7-1.1zM75.7 240.7h2.7v11.7a14 14 0 0 1-.7 5 6 6 0 0 1-2.5 2.8 8.9 8.9 0 0 1-4.7 1.2 9.8 9.8 0 0 1-4.7-1 5.6 5.6 0 0 1-2.6-2.9 13.6 13.6 0 0 1-.8-5v-11.8h2.7v11.7a11.4 11.4 0 0 0 .5 4 3.7 3.7 0 0 0 1.7 1.9 5.9 5.9 0 0 0 3 .7q3 0 4.2-1.4t1.2-5.2zM80.7 261l7.8-20.3h2.9l8.3 20.3h-3l-2.4-6.1h-8.5l-2.3 6.1zm5.8-8.3h7l-2.2-5.6q-1-2.6-1.4-4.3a26 26 0 0 1-1.1 4zM101.7 261v-20.3h2.7v18h10v2.3zM124.6 261v-20.3h2.7v8.4h10.5v-8.4h2.7V261h-2.7v-9.6h-10.5v9.6zM144.2 251.1q0-5 2.7-7.9a9.2 9.2 0 0 1 7-2.9 9.7 9.7 0 0 1 5 1.4 8.8 8.8 0 0 1 3.5 3.7 12.2 12.2 0 0 1 1.2 5.5 12 12 0 0 1-1.2 5.5 8.5 8.5 0 0 1-3.6 3.7 10.1 10.1 0 0 1-5 1.3 9.6 9.6 0 0 1-5-1.4 9 9 0 0 1-3.5-3.8 11.5 11.5 0 0 1-1.1-5zm2.7 0a8.1 8.1 0 0 0 2 5.9 6.9 6.9 0 0 0 10 0 8.6 8.6 0 0 0 2-6.1 10.4 10.4 0 0 0-.9-4.4 6.4 6.4 0 0 0-2.5-2.8 6.7 6.7 0 0 0-3.6-1 6.9 6.9 0 0 0-4.9 2q-2 1.9-2 6.5zM180.4 240.7h2.7v11.7a14 14 0 0 1-.7 5 6 6 0 0 1-2.5 2.8 8.9 8.9 0 0 1-4.7 1.2 9.8 9.8 0 0 1-4.7-1 5.6 5.6 0 0 1-2.6-2.9 13.6 13.6 0 0 1-.8-5v-11.8h2.7v11.7a11.4 11.4 0 0 0 .5 4 3.7 3.7 0 0 0 1.7 1.9 5.9 5.9 0 0 0 3 .7q2.9 0 4.2-1.4t1.2-5.2zM186.7 254.5l2.5-.2a5.6 5.6 0 0 0 .9 2.5 4.6 4.6 0 0 0 2 1.6 7.7 7.7 0 0 0 3.1.6 7.5 7.5 0 0 0 2.7-.5 3.8 3.8 0 0 0 1.8-1.2 3 3 0 0 0 .6-1.8 2.6 2.6 0 0 0-.6-1.7 4.1 4.1 0 0 0-1.8-1.2 35.7 35.7 0 0 0-3.6-1 18.4 18.4 0 0 1-4-1.2 5.5 5.5 0 0 1-2.1-2 4.6 4.6 0 0 1-.7-2.4 5.2 5.2 0 0 1 .8-3 5.4 5.4 0 0 1 2.6-2 9.7 9.7 0 0 1 3.7-.6 10.2 10.2 0 0 1 4 .7 5.8 5.8 0 0 1 2.7 2.1 6.2 6.2 0 0 1 1 3.2l-2.6.2a4.2 4.2 0 0 0-1.4-2.9 5.5 5.5 0 0 0-3.6-1 5.7 5.7 0 0 0-3.5 1 2.7 2.7 0 0 0-1.2 2 2.3 2.3 0 0 0 .8 1.9q.8.7 4 1.4a26.7 26.7 0 0 1 4.6 1.3 6.2 6.2 0 0 1 2.6 2.1 5 5 0 0 1 .9 2.9 5.5 5.5 0 0 1-1 3 6.1 6.1 0 0 1-2.6 2.3 9.3 9.3 0 0 1-4 .8 11.7 11.7 0 0 1-4.6-.8 6.5 6.5 0 0 1-3-2.4 6.9 6.9 0 0 1-1-3.7zM207 261v-20.3h2.7V261zM214.4 261v-20.3h2.8l10.6 16v-16h2.6V261h-2.7L217 245v16zM244.4 253v-2.3h8.7v7.5a15.2 15.2 0 0 1-4.1 2.4 12.1 12.1 0 0 1-4.4.8 11.6 11.6 0 0 1-5.4-1.3 8.5 8.5 0 0 1-3.7-3.7 11.7 11.7 0 0 1-1.2-5.4 12.6 12.6 0 0 1 1.2-5.6 8.3 8.3 0 0 1 3.6-3.8 11.2 11.2 0 0 1 5.3-1.2 10.6 10.6 0 0 1 4 .7 6.6 6.6 0 0 1 2.8 2 8.8 8.8 0 0 1 1.6 3.3l-2.5.7a7.5 7.5 0 0 0-1.1-2.5 4.7 4.7 0 0 0-2-1.4 7.1 7.1 0 0 0-2.8-.5 8.3 8.3 0 0 0-3.1.5 6 6 0 0 0-2.2 1.5 7 7 0 0 0-1.3 2 10.6 10.6 0 0 0-.8 4.1 10 10 0 0 0 1 4.5 6 6 0 0 0 2.7 2.8 8.4 8.4 0 0 0 3.8.9 9 9 0 0 0 3.4-.7 8.8 8.8 0 0 0 2.5-1.5v-3.7z"&gt;&lt;/path&gt;</w:t>
      </w:r>
    </w:p>
    <w:p w14:paraId="2362E208" w14:textId="77777777" w:rsidR="005E6A9E" w:rsidRDefault="005E6A9E" w:rsidP="005E6A9E">
      <w:pPr>
        <w:pStyle w:val="Style1"/>
      </w:pPr>
      <w:r>
        <w:t xml:space="preserve">                                                &lt;path d="M18.8 278.1q0-5.9 3.2-9.2a10.8 10.8 0 0 1 8.2-3.4 11.4 11.4 0 0 1 5.9 1.6 10.3 10.3 0 0 1 4 4.4 14.2 14.2 0 0 1 1.4 6.3 14 14 0 0 1-1.5 6.5 10 10 0 0 1-4 4.3 11.8 11.8 0 0 1-5.9 1.5 11.2 11.2 0 0 1-6-1.6 10.4 10.4 0 0 1-4-4.4 13.4 13.4 0 0 1-1.3-6zm3.2 0a9.5 9.5 0 0 0 2.3 6.8 7.6 7.6 0 0 0 5.8 2.5A7.6 7.6 0 0 0 36 285q2.3-2.5 2.3-7a12.2 12.2 0 0 0-1-5.1 7.5 7.5 0 0 0-2.9-3.4 7.8 7.8 0 0 0-4.2-1.2 8 8 0 0 0-5.8 2.3q-2.4 2.3-2.4 7.7zM45.6 289.7v-23.8h9a21.6 21.6 0 0 1 3.5.3 7.2 7.2 0 0 1 3 1 5.8 5.8 0 0 1 1.9 2.4 7.7 7.7 0 0 1-1.2 8.3q-2 2.1-7 2.1h-6.1v9.7zm3.1-12.5h6.1q3.1 0 4.4-1.1a4 4 0 0 0 1.3-3.2 4.3 4.3 0 0 0-.8-2.6 3.5 3.5 0 0 0-2-1.4 13.4 13.4 0 0 0-3-.2h-6zM67.7 289.7v-23.8h9a21.6 21.6 0 0 1 3.6.3 7.2 7.2 0 0 1 3 1 5.8 5.8 0 0 1 1.8 2.4 7.7 7.7 0 0 1-1.2 8.3q-2 2.1-7 2.1h-6v9.7zm3.1-12.5H77q3 0 4.3-1.1a4 4 0 0 0 1.3-3.2 4.3 4.3 0 0 0-.8-2.6 3.5 3.5 0 0 0-2-1.4 13.4 13.4 0 0 0-2.9-.2h-6zM88.9 278.1q0-5.9 3.2-9.2a10.8 10.8 0 0 1 8.2-3.4 11.4 11.4 0 0 1 5.9 1.6 10.3 10.3 0 0 1 4 4.4 14.2 14.2 0 0 1 1.4 6.3 14 14 0 0 1-1.4 6.5 10 10 0 0 1-4.2 4.3 11.8 11.8 0 0 1-5.7 1.5 11.2 11.2 0 0 1-6-1.6 10.4 10.4 0 0 1-4-4.4 13.4 13.4 0 0 1-1.4-6zm3.2 0a9.5 9.5 0 0 0 2.3 6.8 8 8 0 0 0 11.7 0q2.3-2.5 2.3-7a12.2 12.2 0 0 0-1-5.1 7.5 7.5 0 0 0-2.9-3.4 7.8 7.8 0 0 0-4.2-1.2 8 8 0 0 0-5.8 2.3q-2.4 2.3-2.4 7.7zM115.7 289.7v-23.8h10.6a14 14 0 0 1 4.8.7 5.3 5.3 0 0 1 2.6 2.2 6.7 6.7 0 0 1 1 3.6 6 6 0 0 1-1.6 4.3 8.3 8.3 0 0 1-5 2.2 8.1 8.1 0 0 1 1.8 1.2 16.4 16.4 0 0 1 2.6 3.1l4.2 6.5h-4l-3.1-5-2.3-3.2a7.1 7.1 0 0 0-1.6-1.6 4.7 4.7 0 0 0-1.4-.6 9.4 9.4 0 0 0-1.8-.2H119v10.6zm3.2-13.3h6.7a10.1 10.1 0 0 0 3.4-.4 3.6 3.6 0 0 0 1.8-1.5 3.9 3.9 0 0 0 .7-2 3.5 3.5 0 0 0-1.2-2.9 5.7 5.7 0 0 0-4-1H119zM145 289.7v-21h-7.7V266H156v2.8h-7.9v21zM175 266h3v13.7a16.2 16.2 0 0 1-.7 5.7 7 7 0 0 1-3 3.4 10.4 10.4 0 0 1-5.5 1.3 11.4 11.4 0 0 1-5.5-1.2 6.6 6.6 0 0 1-3-3.3 15.9 15.9 0 0 1-1-6V266h3.2v13.7a13.4 13.4 0 0 0 .6 4.6 4.4 4.4 0 0 0 2 2.3 6.9 6.9 0 0 0 3.4.8q3.5 0 5-1.6t1.4-6zM183.3 289.7v-23.8h3.2l12.5 18.7v-18.7h3v23.8h-3.2L186.3 271v18.7zM207.8 289.7v-23.8h3.2v23.8zM222.6 289.7v-21h-7.9V266h18.9v2.8h-7.9v21zM243.5 289.7v-10l-9.2-13.8h3.8l4.7 7.2 2.4 4 2.6-4.2 4.6-7h3.7l-9.5 13.7v10.1z"&gt;&lt;/path&gt;</w:t>
      </w:r>
    </w:p>
    <w:p w14:paraId="2386161D" w14:textId="77777777" w:rsidR="005E6A9E" w:rsidRDefault="005E6A9E" w:rsidP="005E6A9E">
      <w:pPr>
        <w:pStyle w:val="Style1"/>
      </w:pPr>
      <w:r>
        <w:t xml:space="preserve">                                            &lt;/g&gt;</w:t>
      </w:r>
    </w:p>
    <w:p w14:paraId="6A0B1BC4" w14:textId="77777777" w:rsidR="005E6A9E" w:rsidRDefault="005E6A9E" w:rsidP="005E6A9E">
      <w:pPr>
        <w:pStyle w:val="Style1"/>
      </w:pPr>
      <w:r>
        <w:t xml:space="preserve">                                        &lt;/svg&gt;</w:t>
      </w:r>
    </w:p>
    <w:p w14:paraId="4735281D" w14:textId="77777777" w:rsidR="005E6A9E" w:rsidRDefault="005E6A9E" w:rsidP="005E6A9E">
      <w:pPr>
        <w:pStyle w:val="Style1"/>
      </w:pPr>
      <w:r>
        <w:t xml:space="preserve">                                        &lt;span class="VisuallyHidden-c11n-8-62-4__sc-t8tewe-0 hplHxP"&gt;Equal Housing Opportunity&lt;/span&gt;</w:t>
      </w:r>
    </w:p>
    <w:p w14:paraId="5D50A851" w14:textId="77777777" w:rsidR="005E6A9E" w:rsidRDefault="005E6A9E" w:rsidP="005E6A9E">
      <w:pPr>
        <w:pStyle w:val="Style1"/>
      </w:pPr>
      <w:r>
        <w:t xml:space="preserve">                                    &lt;/a&gt;</w:t>
      </w:r>
    </w:p>
    <w:p w14:paraId="7A5605B6" w14:textId="77777777" w:rsidR="005E6A9E" w:rsidRDefault="005E6A9E" w:rsidP="005E6A9E">
      <w:pPr>
        <w:pStyle w:val="Style1"/>
      </w:pPr>
      <w:r>
        <w:t xml:space="preserve">                                &lt;/span&gt;</w:t>
      </w:r>
    </w:p>
    <w:p w14:paraId="51261299" w14:textId="77777777" w:rsidR="005E6A9E" w:rsidRDefault="005E6A9E" w:rsidP="005E6A9E">
      <w:pPr>
        <w:pStyle w:val="Style1"/>
      </w:pPr>
      <w:r>
        <w:t xml:space="preserve">                            &lt;/li&gt;</w:t>
      </w:r>
    </w:p>
    <w:p w14:paraId="3CA45E9C" w14:textId="77777777" w:rsidR="005E6A9E" w:rsidRDefault="005E6A9E" w:rsidP="005E6A9E">
      <w:pPr>
        <w:pStyle w:val="Style1"/>
      </w:pPr>
      <w:r>
        <w:t xml:space="preserve">                        &lt;/ul&gt;</w:t>
      </w:r>
    </w:p>
    <w:p w14:paraId="08CE5726" w14:textId="77777777" w:rsidR="005E6A9E" w:rsidRDefault="005E6A9E" w:rsidP="005E6A9E">
      <w:pPr>
        <w:pStyle w:val="Style1"/>
      </w:pPr>
      <w:r>
        <w:t xml:space="preserve">                    &lt;/div&gt;</w:t>
      </w:r>
    </w:p>
    <w:p w14:paraId="6EF2036D" w14:textId="77777777" w:rsidR="005E6A9E" w:rsidRDefault="005E6A9E" w:rsidP="005E6A9E">
      <w:pPr>
        <w:pStyle w:val="Style1"/>
      </w:pPr>
      <w:r>
        <w:t xml:space="preserve">                    &lt;img src="https://s.zillowstatic.com/pfs/static/footer-art.svg" type="image/svg+xml" alt="Footer art" focusable="false" height="160" width="1200" class="pfs__kizoah-0 emwYNs" loading="lazy" decoding="async"/&gt;</w:t>
      </w:r>
    </w:p>
    <w:p w14:paraId="557A5665" w14:textId="77777777" w:rsidR="005E6A9E" w:rsidRDefault="005E6A9E" w:rsidP="005E6A9E">
      <w:pPr>
        <w:pStyle w:val="Style1"/>
      </w:pPr>
      <w:r>
        <w:t xml:space="preserve">                &lt;/footer&gt;</w:t>
      </w:r>
    </w:p>
    <w:p w14:paraId="51514CD0" w14:textId="77777777" w:rsidR="005E6A9E" w:rsidRDefault="005E6A9E" w:rsidP="005E6A9E">
      <w:pPr>
        <w:pStyle w:val="Style1"/>
      </w:pPr>
      <w:r>
        <w:t xml:space="preserve">            &lt;/div&gt;</w:t>
      </w:r>
    </w:p>
    <w:p w14:paraId="36FCA586" w14:textId="77777777" w:rsidR="005E6A9E" w:rsidRDefault="005E6A9E" w:rsidP="005E6A9E">
      <w:pPr>
        <w:pStyle w:val="Style1"/>
      </w:pPr>
      <w:r>
        <w:t xml:space="preserve">        &lt;/div&gt;</w:t>
      </w:r>
    </w:p>
    <w:p w14:paraId="1566D6FB" w14:textId="77777777" w:rsidR="005E6A9E" w:rsidRDefault="005E6A9E" w:rsidP="005E6A9E">
      <w:pPr>
        <w:pStyle w:val="Style1"/>
      </w:pPr>
      <w:r>
        <w:t xml:space="preserve">        &lt;div data-testid="reg-login"&gt;&lt;/div&gt;</w:t>
      </w:r>
    </w:p>
    <w:p w14:paraId="255211BC" w14:textId="77777777" w:rsidR="005E6A9E" w:rsidRDefault="005E6A9E" w:rsidP="005E6A9E">
      <w:pPr>
        <w:pStyle w:val="Style1"/>
      </w:pPr>
      <w:r>
        <w:t xml:space="preserve">        &lt;input type="hidden" id="zillow-static-domain" value="https://www.zillowstatic.com/"/&gt;</w:t>
      </w:r>
    </w:p>
    <w:p w14:paraId="587F15C3" w14:textId="77777777" w:rsidR="005E6A9E" w:rsidRDefault="005E6A9E" w:rsidP="005E6A9E">
      <w:pPr>
        <w:pStyle w:val="Style1"/>
      </w:pPr>
      <w:r>
        <w:t xml:space="preserve">        &lt;input type="hidden" id="zillow-static-pfs-assets-domain" value="https://s.zillowstatic.com/s3/pfs/"/&gt;</w:t>
      </w:r>
    </w:p>
    <w:p w14:paraId="1E72CA16" w14:textId="77777777" w:rsidR="005E6A9E" w:rsidRDefault="005E6A9E" w:rsidP="005E6A9E">
      <w:pPr>
        <w:pStyle w:val="Style1"/>
      </w:pPr>
      <w:r>
        <w:t xml:space="preserve">        &lt;script&gt;</w:t>
      </w:r>
    </w:p>
    <w:p w14:paraId="34BF6537" w14:textId="77777777" w:rsidR="005E6A9E" w:rsidRDefault="005E6A9E" w:rsidP="005E6A9E">
      <w:pPr>
        <w:pStyle w:val="Style1"/>
      </w:pPr>
      <w:r>
        <w:t xml:space="preserve">            (function() {</w:t>
      </w:r>
    </w:p>
    <w:p w14:paraId="2D9AC3CD" w14:textId="77777777" w:rsidR="005E6A9E" w:rsidRDefault="005E6A9E" w:rsidP="005E6A9E">
      <w:pPr>
        <w:pStyle w:val="Style1"/>
      </w:pPr>
      <w:r>
        <w:t xml:space="preserve">                var allowedHosts = ['www.qa.zillow.net', 'tid.zillow.com', 'www.zillow.com', ];</w:t>
      </w:r>
    </w:p>
    <w:p w14:paraId="25565AA1" w14:textId="77777777" w:rsidR="005E6A9E" w:rsidRDefault="005E6A9E" w:rsidP="005E6A9E">
      <w:pPr>
        <w:pStyle w:val="Style1"/>
      </w:pPr>
      <w:r>
        <w:t xml:space="preserve">                if (allowedHosts.includes(window.location.host)) {</w:t>
      </w:r>
    </w:p>
    <w:p w14:paraId="7CDF8D14" w14:textId="77777777" w:rsidR="005E6A9E" w:rsidRDefault="005E6A9E" w:rsidP="005E6A9E">
      <w:pPr>
        <w:pStyle w:val="Style1"/>
      </w:pPr>
      <w:r>
        <w:t xml:space="preserve">                    window._pxAppId = 'PXHYx10rg3';</w:t>
      </w:r>
    </w:p>
    <w:p w14:paraId="27343A1E" w14:textId="77777777" w:rsidR="005E6A9E" w:rsidRDefault="005E6A9E" w:rsidP="005E6A9E">
      <w:pPr>
        <w:pStyle w:val="Style1"/>
      </w:pPr>
      <w:r>
        <w:t xml:space="preserve">                    // Custom parameters</w:t>
      </w:r>
    </w:p>
    <w:p w14:paraId="19A6627F" w14:textId="77777777" w:rsidR="005E6A9E" w:rsidRDefault="005E6A9E" w:rsidP="005E6A9E">
      <w:pPr>
        <w:pStyle w:val="Style1"/>
      </w:pPr>
      <w:r>
        <w:t xml:space="preserve">                    // window._pxParam1 = "&lt;param1&gt;";</w:t>
      </w:r>
    </w:p>
    <w:p w14:paraId="1F1D748F" w14:textId="77777777" w:rsidR="005E6A9E" w:rsidRDefault="005E6A9E" w:rsidP="005E6A9E">
      <w:pPr>
        <w:pStyle w:val="Style1"/>
      </w:pPr>
      <w:r>
        <w:t xml:space="preserve">                    var p = document.getElementsByTagName('script')[0]</w:t>
      </w:r>
    </w:p>
    <w:p w14:paraId="480D644C" w14:textId="77777777" w:rsidR="005E6A9E" w:rsidRDefault="005E6A9E" w:rsidP="005E6A9E">
      <w:pPr>
        <w:pStyle w:val="Style1"/>
      </w:pPr>
      <w:r>
        <w:t xml:space="preserve">                      , s = document.createElement('script');</w:t>
      </w:r>
    </w:p>
    <w:p w14:paraId="44CD82FD" w14:textId="77777777" w:rsidR="005E6A9E" w:rsidRDefault="005E6A9E" w:rsidP="005E6A9E">
      <w:pPr>
        <w:pStyle w:val="Style1"/>
      </w:pPr>
      <w:r>
        <w:t xml:space="preserve">                    s.async = 1;</w:t>
      </w:r>
    </w:p>
    <w:p w14:paraId="1B26F369" w14:textId="77777777" w:rsidR="005E6A9E" w:rsidRDefault="005E6A9E" w:rsidP="005E6A9E">
      <w:pPr>
        <w:pStyle w:val="Style1"/>
      </w:pPr>
      <w:r>
        <w:t xml:space="preserve">                    s.src = '/HYx10rg3/init.js';</w:t>
      </w:r>
    </w:p>
    <w:p w14:paraId="4054D245" w14:textId="77777777" w:rsidR="005E6A9E" w:rsidRDefault="005E6A9E" w:rsidP="005E6A9E">
      <w:pPr>
        <w:pStyle w:val="Style1"/>
      </w:pPr>
      <w:r>
        <w:t xml:space="preserve">                    p.parentNode.insertBefore(s, p);</w:t>
      </w:r>
    </w:p>
    <w:p w14:paraId="111373B7" w14:textId="77777777" w:rsidR="005E6A9E" w:rsidRDefault="005E6A9E" w:rsidP="005E6A9E">
      <w:pPr>
        <w:pStyle w:val="Style1"/>
      </w:pPr>
      <w:r>
        <w:t xml:space="preserve">                }</w:t>
      </w:r>
    </w:p>
    <w:p w14:paraId="324AF45F" w14:textId="77777777" w:rsidR="005E6A9E" w:rsidRDefault="005E6A9E" w:rsidP="005E6A9E">
      <w:pPr>
        <w:pStyle w:val="Style1"/>
      </w:pPr>
      <w:r>
        <w:t xml:space="preserve">            }());</w:t>
      </w:r>
    </w:p>
    <w:p w14:paraId="008D9F88" w14:textId="77777777" w:rsidR="005E6A9E" w:rsidRDefault="005E6A9E" w:rsidP="005E6A9E">
      <w:pPr>
        <w:pStyle w:val="Style1"/>
      </w:pPr>
      <w:r>
        <w:t xml:space="preserve">        &lt;/script&gt;</w:t>
      </w:r>
    </w:p>
    <w:p w14:paraId="542DCEAA" w14:textId="77777777" w:rsidR="005E6A9E" w:rsidRDefault="005E6A9E" w:rsidP="005E6A9E">
      <w:pPr>
        <w:pStyle w:val="Style1"/>
      </w:pPr>
      <w:r>
        <w:t xml:space="preserve">        &lt;noscript&gt;</w:t>
      </w:r>
    </w:p>
    <w:p w14:paraId="7C5E3AAE" w14:textId="77777777" w:rsidR="005E6A9E" w:rsidRDefault="005E6A9E" w:rsidP="005E6A9E">
      <w:pPr>
        <w:pStyle w:val="Style1"/>
      </w:pPr>
      <w:r>
        <w:t xml:space="preserve">            &lt;div style="position:fixed; top:0; left:0; display:none" width="1" height="1"&gt;</w:t>
      </w:r>
    </w:p>
    <w:p w14:paraId="45FE123B" w14:textId="77777777" w:rsidR="005E6A9E" w:rsidRDefault="005E6A9E" w:rsidP="005E6A9E">
      <w:pPr>
        <w:pStyle w:val="Style1"/>
      </w:pPr>
      <w:r>
        <w:t xml:space="preserve">                &lt;img src='/HYx10rg3/xhr/api/v1/collector/noScript.gif?appId=PXHYx10rg3' alt='PxPixel'/&gt;</w:t>
      </w:r>
    </w:p>
    <w:p w14:paraId="3F0E465D" w14:textId="77777777" w:rsidR="005E6A9E" w:rsidRDefault="005E6A9E" w:rsidP="005E6A9E">
      <w:pPr>
        <w:pStyle w:val="Style1"/>
      </w:pPr>
      <w:r>
        <w:t xml:space="preserve">            &lt;/div&gt;</w:t>
      </w:r>
    </w:p>
    <w:p w14:paraId="21AE2AF7" w14:textId="77777777" w:rsidR="005E6A9E" w:rsidRDefault="005E6A9E" w:rsidP="005E6A9E">
      <w:pPr>
        <w:pStyle w:val="Style1"/>
      </w:pPr>
      <w:r>
        <w:t xml:space="preserve">        &lt;/noscript&gt;</w:t>
      </w:r>
    </w:p>
    <w:p w14:paraId="31B2FCA7" w14:textId="77777777" w:rsidR="005E6A9E" w:rsidRDefault="005E6A9E" w:rsidP="005E6A9E">
      <w:pPr>
        <w:pStyle w:val="Style1"/>
      </w:pPr>
      <w:r>
        <w:t xml:space="preserve">        &lt;script&gt;</w:t>
      </w:r>
    </w:p>
    <w:p w14:paraId="3A9371FA" w14:textId="77777777" w:rsidR="005E6A9E" w:rsidRDefault="005E6A9E" w:rsidP="005E6A9E">
      <w:pPr>
        <w:pStyle w:val="Style1"/>
      </w:pPr>
      <w:r>
        <w:t xml:space="preserve">            var _comscore = _comscore || [];</w:t>
      </w:r>
    </w:p>
    <w:p w14:paraId="45885F75" w14:textId="77777777" w:rsidR="005E6A9E" w:rsidRDefault="005E6A9E" w:rsidP="005E6A9E">
      <w:pPr>
        <w:pStyle w:val="Style1"/>
      </w:pPr>
      <w:r>
        <w:t xml:space="preserve">            var _comscoreBackup = _comscoreBackup || [];</w:t>
      </w:r>
    </w:p>
    <w:p w14:paraId="1BC2EAF7" w14:textId="77777777" w:rsidR="005E6A9E" w:rsidRDefault="005E6A9E" w:rsidP="005E6A9E">
      <w:pPr>
        <w:pStyle w:val="Style1"/>
      </w:pPr>
      <w:r>
        <w:t xml:space="preserve">            (function(path) {</w:t>
      </w:r>
    </w:p>
    <w:p w14:paraId="1FBCC8F2" w14:textId="77777777" w:rsidR="005E6A9E" w:rsidRDefault="005E6A9E" w:rsidP="005E6A9E">
      <w:pPr>
        <w:pStyle w:val="Style1"/>
      </w:pPr>
      <w:r>
        <w:t xml:space="preserve">                _comscore.push({</w:t>
      </w:r>
    </w:p>
    <w:p w14:paraId="28759CC5" w14:textId="77777777" w:rsidR="005E6A9E" w:rsidRDefault="005E6A9E" w:rsidP="005E6A9E">
      <w:pPr>
        <w:pStyle w:val="Style1"/>
      </w:pPr>
      <w:r>
        <w:t xml:space="preserve">                    'c1': 2,</w:t>
      </w:r>
    </w:p>
    <w:p w14:paraId="430BF587" w14:textId="77777777" w:rsidR="005E6A9E" w:rsidRDefault="005E6A9E" w:rsidP="005E6A9E">
      <w:pPr>
        <w:pStyle w:val="Style1"/>
      </w:pPr>
      <w:r>
        <w:t xml:space="preserve">                    'c2': '6036206',</w:t>
      </w:r>
    </w:p>
    <w:p w14:paraId="3CD70C37" w14:textId="77777777" w:rsidR="005E6A9E" w:rsidRDefault="005E6A9E" w:rsidP="005E6A9E">
      <w:pPr>
        <w:pStyle w:val="Style1"/>
      </w:pPr>
      <w:r>
        <w:t xml:space="preserve">                    'c3': '*null',</w:t>
      </w:r>
    </w:p>
    <w:p w14:paraId="20FC8175" w14:textId="77777777" w:rsidR="005E6A9E" w:rsidRDefault="005E6A9E" w:rsidP="005E6A9E">
      <w:pPr>
        <w:pStyle w:val="Style1"/>
      </w:pPr>
      <w:r>
        <w:t xml:space="preserve">                    'c4': 'www.zillow.com' + path,</w:t>
      </w:r>
    </w:p>
    <w:p w14:paraId="11FF396D" w14:textId="77777777" w:rsidR="005E6A9E" w:rsidRDefault="005E6A9E" w:rsidP="005E6A9E">
      <w:pPr>
        <w:pStyle w:val="Style1"/>
      </w:pPr>
      <w:r>
        <w:t xml:space="preserve">                    'c5': '*null',</w:t>
      </w:r>
    </w:p>
    <w:p w14:paraId="074ACEDC" w14:textId="77777777" w:rsidR="005E6A9E" w:rsidRDefault="005E6A9E" w:rsidP="005E6A9E">
      <w:pPr>
        <w:pStyle w:val="Style1"/>
      </w:pPr>
      <w:r>
        <w:t xml:space="preserve">                    'c6': '*null',</w:t>
      </w:r>
    </w:p>
    <w:p w14:paraId="5BEE939B" w14:textId="77777777" w:rsidR="005E6A9E" w:rsidRDefault="005E6A9E" w:rsidP="005E6A9E">
      <w:pPr>
        <w:pStyle w:val="Style1"/>
      </w:pPr>
      <w:r>
        <w:t xml:space="preserve">                    'c15': '*null',</w:t>
      </w:r>
    </w:p>
    <w:p w14:paraId="6AA1784C" w14:textId="77777777" w:rsidR="005E6A9E" w:rsidRDefault="005E6A9E" w:rsidP="005E6A9E">
      <w:pPr>
        <w:pStyle w:val="Style1"/>
      </w:pPr>
      <w:r>
        <w:t xml:space="preserve">                    'cs_fpdm': '*null',</w:t>
      </w:r>
    </w:p>
    <w:p w14:paraId="4F90F764" w14:textId="77777777" w:rsidR="005E6A9E" w:rsidRDefault="005E6A9E" w:rsidP="005E6A9E">
      <w:pPr>
        <w:pStyle w:val="Style1"/>
      </w:pPr>
      <w:r>
        <w:t xml:space="preserve">                    'cs_fpdt': '*null',</w:t>
      </w:r>
    </w:p>
    <w:p w14:paraId="076F93DE" w14:textId="77777777" w:rsidR="005E6A9E" w:rsidRDefault="005E6A9E" w:rsidP="005E6A9E">
      <w:pPr>
        <w:pStyle w:val="Style1"/>
      </w:pPr>
      <w:r>
        <w:t xml:space="preserve">                    'cs_fpid': '30d8e80b-fd36-4bec-abbb-3d3d89749eff',</w:t>
      </w:r>
    </w:p>
    <w:p w14:paraId="5E886BA3" w14:textId="77777777" w:rsidR="005E6A9E" w:rsidRDefault="005E6A9E" w:rsidP="005E6A9E">
      <w:pPr>
        <w:pStyle w:val="Style1"/>
      </w:pPr>
      <w:r>
        <w:t xml:space="preserve">                    'cs_fpit': 'li',</w:t>
      </w:r>
    </w:p>
    <w:p w14:paraId="32962AB3" w14:textId="77777777" w:rsidR="005E6A9E" w:rsidRDefault="005E6A9E" w:rsidP="005E6A9E">
      <w:pPr>
        <w:pStyle w:val="Style1"/>
      </w:pPr>
      <w:r>
        <w:t xml:space="preserve">                });</w:t>
      </w:r>
    </w:p>
    <w:p w14:paraId="45F0F0BD" w14:textId="77777777" w:rsidR="005E6A9E" w:rsidRDefault="005E6A9E" w:rsidP="005E6A9E">
      <w:pPr>
        <w:pStyle w:val="Style1"/>
      </w:pPr>
    </w:p>
    <w:p w14:paraId="47506916" w14:textId="77777777" w:rsidR="005E6A9E" w:rsidRDefault="005E6A9E" w:rsidP="005E6A9E">
      <w:pPr>
        <w:pStyle w:val="Style1"/>
      </w:pPr>
      <w:r>
        <w:t xml:space="preserve">                _comscoreBackup.push.apply(_comscoreBackup, _comscore);</w:t>
      </w:r>
    </w:p>
    <w:p w14:paraId="72DC5671" w14:textId="77777777" w:rsidR="005E6A9E" w:rsidRDefault="005E6A9E" w:rsidP="005E6A9E">
      <w:pPr>
        <w:pStyle w:val="Style1"/>
      </w:pPr>
      <w:r>
        <w:t xml:space="preserve">                setTimeout(function() {</w:t>
      </w:r>
    </w:p>
    <w:p w14:paraId="09ED2B02" w14:textId="77777777" w:rsidR="005E6A9E" w:rsidRDefault="005E6A9E" w:rsidP="005E6A9E">
      <w:pPr>
        <w:pStyle w:val="Style1"/>
      </w:pPr>
      <w:r>
        <w:t xml:space="preserve">                    const cs = document.createElement('script');</w:t>
      </w:r>
    </w:p>
    <w:p w14:paraId="6A97AC3D" w14:textId="77777777" w:rsidR="005E6A9E" w:rsidRDefault="005E6A9E" w:rsidP="005E6A9E">
      <w:pPr>
        <w:pStyle w:val="Style1"/>
      </w:pPr>
      <w:r>
        <w:t xml:space="preserve">                    cs.type = 'text/javascript';</w:t>
      </w:r>
    </w:p>
    <w:p w14:paraId="57B7890F" w14:textId="77777777" w:rsidR="005E6A9E" w:rsidRDefault="005E6A9E" w:rsidP="005E6A9E">
      <w:pPr>
        <w:pStyle w:val="Style1"/>
      </w:pPr>
      <w:r>
        <w:t xml:space="preserve">                    cs.setAttribute('async', true);</w:t>
      </w:r>
    </w:p>
    <w:p w14:paraId="3711E9AE" w14:textId="77777777" w:rsidR="005E6A9E" w:rsidRDefault="005E6A9E" w:rsidP="005E6A9E">
      <w:pPr>
        <w:pStyle w:val="Style1"/>
      </w:pPr>
      <w:r>
        <w:t xml:space="preserve">                    cs.src = 'https://sb.scorecardresearch.com/cs/6036206/beacon.js';</w:t>
      </w:r>
    </w:p>
    <w:p w14:paraId="453E7AE6" w14:textId="77777777" w:rsidR="005E6A9E" w:rsidRDefault="005E6A9E" w:rsidP="005E6A9E">
      <w:pPr>
        <w:pStyle w:val="Style1"/>
      </w:pPr>
      <w:r>
        <w:t xml:space="preserve">                    const el = document.getElementsByTagName('script')[0];</w:t>
      </w:r>
    </w:p>
    <w:p w14:paraId="08FD965C" w14:textId="77777777" w:rsidR="005E6A9E" w:rsidRDefault="005E6A9E" w:rsidP="005E6A9E">
      <w:pPr>
        <w:pStyle w:val="Style1"/>
      </w:pPr>
      <w:r>
        <w:t xml:space="preserve">                    el.parentNode.insertBefore(cs, el);</w:t>
      </w:r>
    </w:p>
    <w:p w14:paraId="037E01DF" w14:textId="77777777" w:rsidR="005E6A9E" w:rsidRDefault="005E6A9E" w:rsidP="005E6A9E">
      <w:pPr>
        <w:pStyle w:val="Style1"/>
      </w:pPr>
      <w:r>
        <w:t xml:space="preserve">                }, 100);</w:t>
      </w:r>
    </w:p>
    <w:p w14:paraId="141A6F34" w14:textId="77777777" w:rsidR="005E6A9E" w:rsidRDefault="005E6A9E" w:rsidP="005E6A9E">
      <w:pPr>
        <w:pStyle w:val="Style1"/>
      </w:pPr>
      <w:r>
        <w:t xml:space="preserve">            }(window.location.pathname));</w:t>
      </w:r>
    </w:p>
    <w:p w14:paraId="5528D14A" w14:textId="77777777" w:rsidR="005E6A9E" w:rsidRDefault="005E6A9E" w:rsidP="005E6A9E">
      <w:pPr>
        <w:pStyle w:val="Style1"/>
      </w:pPr>
      <w:r>
        <w:t xml:space="preserve">        &lt;/script&gt;</w:t>
      </w:r>
    </w:p>
    <w:p w14:paraId="19F1F4F4" w14:textId="77777777" w:rsidR="005E6A9E" w:rsidRDefault="005E6A9E" w:rsidP="005E6A9E">
      <w:pPr>
        <w:pStyle w:val="Style1"/>
      </w:pPr>
      <w:r>
        <w:t xml:space="preserve">        &lt;script src="//www.googletagmanager.com/gtm.js?id=GTM-P6HT97" defer="" async=""&gt;&lt;/script&gt;</w:t>
      </w:r>
    </w:p>
    <w:p w14:paraId="724EEBC9" w14:textId="77777777" w:rsidR="005E6A9E" w:rsidRDefault="005E6A9E" w:rsidP="005E6A9E">
      <w:pPr>
        <w:pStyle w:val="Style1"/>
      </w:pPr>
      <w:r>
        <w:t xml:space="preserve">        &lt;script data-testid="user-session-script"&gt;</w:t>
      </w:r>
    </w:p>
    <w:p w14:paraId="58B8723B" w14:textId="77777777" w:rsidR="005E6A9E" w:rsidRDefault="005E6A9E" w:rsidP="005E6A9E">
      <w:pPr>
        <w:pStyle w:val="Style1"/>
      </w:pPr>
      <w:r>
        <w:t xml:space="preserve">            (function() {</w:t>
      </w:r>
    </w:p>
    <w:p w14:paraId="37033726" w14:textId="77777777" w:rsidR="005E6A9E" w:rsidRDefault="005E6A9E" w:rsidP="005E6A9E">
      <w:pPr>
        <w:pStyle w:val="Style1"/>
      </w:pPr>
      <w:r>
        <w:t xml:space="preserve">                try {</w:t>
      </w:r>
    </w:p>
    <w:p w14:paraId="11676DFF" w14:textId="77777777" w:rsidR="005E6A9E" w:rsidRDefault="005E6A9E" w:rsidP="005E6A9E">
      <w:pPr>
        <w:pStyle w:val="Style1"/>
      </w:pPr>
      <w:r>
        <w:t xml:space="preserve">                    var s = window['sessionStorage']</w:t>
      </w:r>
    </w:p>
    <w:p w14:paraId="47F38429" w14:textId="77777777" w:rsidR="005E6A9E" w:rsidRDefault="005E6A9E" w:rsidP="005E6A9E">
      <w:pPr>
        <w:pStyle w:val="Style1"/>
      </w:pPr>
      <w:r>
        <w:t xml:space="preserve">                      , x = '__storage_test__'</w:t>
      </w:r>
    </w:p>
    <w:p w14:paraId="6421FF65" w14:textId="77777777" w:rsidR="005E6A9E" w:rsidRDefault="005E6A9E" w:rsidP="005E6A9E">
      <w:pPr>
        <w:pStyle w:val="Style1"/>
      </w:pPr>
      <w:r>
        <w:t xml:space="preserve">                      , r = 'PFS_ORIG_REFERER'</w:t>
      </w:r>
    </w:p>
    <w:p w14:paraId="074FB21E" w14:textId="77777777" w:rsidR="005E6A9E" w:rsidRDefault="005E6A9E" w:rsidP="005E6A9E">
      <w:pPr>
        <w:pStyle w:val="Style1"/>
      </w:pPr>
      <w:r>
        <w:t xml:space="preserve">                      , pv = 'PFS_PAGE_VIEW'</w:t>
      </w:r>
    </w:p>
    <w:p w14:paraId="1770D602" w14:textId="77777777" w:rsidR="005E6A9E" w:rsidRDefault="005E6A9E" w:rsidP="005E6A9E">
      <w:pPr>
        <w:pStyle w:val="Style1"/>
      </w:pPr>
      <w:r>
        <w:t xml:space="preserve">                      , v = null;</w:t>
      </w:r>
    </w:p>
    <w:p w14:paraId="5ECECB8A" w14:textId="77777777" w:rsidR="005E6A9E" w:rsidRDefault="005E6A9E" w:rsidP="005E6A9E">
      <w:pPr>
        <w:pStyle w:val="Style1"/>
      </w:pPr>
      <w:r>
        <w:t xml:space="preserve">                    s.setItem(x, x);</w:t>
      </w:r>
    </w:p>
    <w:p w14:paraId="3E634B8B" w14:textId="77777777" w:rsidR="005E6A9E" w:rsidRDefault="005E6A9E" w:rsidP="005E6A9E">
      <w:pPr>
        <w:pStyle w:val="Style1"/>
      </w:pPr>
      <w:r>
        <w:t xml:space="preserve">                    s.removeItem(x);</w:t>
      </w:r>
    </w:p>
    <w:p w14:paraId="0255E83E" w14:textId="77777777" w:rsidR="005E6A9E" w:rsidRDefault="005E6A9E" w:rsidP="005E6A9E">
      <w:pPr>
        <w:pStyle w:val="Style1"/>
      </w:pPr>
      <w:r>
        <w:t xml:space="preserve">                    if (s.getItem(r) === null) {</w:t>
      </w:r>
    </w:p>
    <w:p w14:paraId="34BB56B6" w14:textId="77777777" w:rsidR="005E6A9E" w:rsidRDefault="005E6A9E" w:rsidP="005E6A9E">
      <w:pPr>
        <w:pStyle w:val="Style1"/>
      </w:pPr>
      <w:r>
        <w:t xml:space="preserve">                        s.setItem(r, document.referrer);</w:t>
      </w:r>
    </w:p>
    <w:p w14:paraId="11FA42D6" w14:textId="77777777" w:rsidR="005E6A9E" w:rsidRDefault="005E6A9E" w:rsidP="005E6A9E">
      <w:pPr>
        <w:pStyle w:val="Style1"/>
      </w:pPr>
      <w:r>
        <w:t xml:space="preserve">                    }</w:t>
      </w:r>
    </w:p>
    <w:p w14:paraId="48E2D77F" w14:textId="77777777" w:rsidR="005E6A9E" w:rsidRDefault="005E6A9E" w:rsidP="005E6A9E">
      <w:pPr>
        <w:pStyle w:val="Style1"/>
      </w:pPr>
      <w:r>
        <w:t xml:space="preserve">                    v = s.getItem(pv);</w:t>
      </w:r>
    </w:p>
    <w:p w14:paraId="4171EF1D" w14:textId="77777777" w:rsidR="005E6A9E" w:rsidRDefault="005E6A9E" w:rsidP="005E6A9E">
      <w:pPr>
        <w:pStyle w:val="Style1"/>
      </w:pPr>
      <w:r>
        <w:t xml:space="preserve">                    v === null ? s.setItem(pv, 1) : s.setItem(pv, parseInt(v, 10) + 1);</w:t>
      </w:r>
    </w:p>
    <w:p w14:paraId="4AEF0C6B" w14:textId="77777777" w:rsidR="005E6A9E" w:rsidRDefault="005E6A9E" w:rsidP="005E6A9E">
      <w:pPr>
        <w:pStyle w:val="Style1"/>
      </w:pPr>
      <w:r>
        <w:t xml:space="preserve">                } catch (e) {</w:t>
      </w:r>
    </w:p>
    <w:p w14:paraId="4FBC3964" w14:textId="77777777" w:rsidR="005E6A9E" w:rsidRDefault="005E6A9E" w:rsidP="005E6A9E">
      <w:pPr>
        <w:pStyle w:val="Style1"/>
      </w:pPr>
      <w:r>
        <w:t xml:space="preserve">                    return;</w:t>
      </w:r>
    </w:p>
    <w:p w14:paraId="02F286FA" w14:textId="77777777" w:rsidR="005E6A9E" w:rsidRDefault="005E6A9E" w:rsidP="005E6A9E">
      <w:pPr>
        <w:pStyle w:val="Style1"/>
      </w:pPr>
      <w:r>
        <w:t xml:space="preserve">                }</w:t>
      </w:r>
    </w:p>
    <w:p w14:paraId="2D30C989" w14:textId="77777777" w:rsidR="005E6A9E" w:rsidRDefault="005E6A9E" w:rsidP="005E6A9E">
      <w:pPr>
        <w:pStyle w:val="Style1"/>
      </w:pPr>
      <w:r>
        <w:t xml:space="preserve">            }());</w:t>
      </w:r>
    </w:p>
    <w:p w14:paraId="43B066C3" w14:textId="77777777" w:rsidR="005E6A9E" w:rsidRDefault="005E6A9E" w:rsidP="005E6A9E">
      <w:pPr>
        <w:pStyle w:val="Style1"/>
      </w:pPr>
      <w:r>
        <w:t xml:space="preserve">        &lt;/script&gt;</w:t>
      </w:r>
    </w:p>
    <w:p w14:paraId="61631716" w14:textId="77777777" w:rsidR="005E6A9E" w:rsidRDefault="005E6A9E" w:rsidP="005E6A9E">
      <w:pPr>
        <w:pStyle w:val="Style1"/>
      </w:pPr>
      <w:r>
        <w:t xml:space="preserve">        &lt;script id="frameScripts" type="application/json"&gt;</w:t>
      </w:r>
    </w:p>
    <w:p w14:paraId="31799570" w14:textId="77777777" w:rsidR="005E6A9E" w:rsidRDefault="005E6A9E" w:rsidP="005E6A9E">
      <w:pPr>
        <w:pStyle w:val="Style1"/>
      </w:pPr>
      <w:r>
        <w:t xml:space="preserve">            {</w:t>
      </w:r>
    </w:p>
    <w:p w14:paraId="2066B97D" w14:textId="77777777" w:rsidR="005E6A9E" w:rsidRDefault="005E6A9E" w:rsidP="005E6A9E">
      <w:pPr>
        <w:pStyle w:val="Style1"/>
      </w:pPr>
      <w:r>
        <w:t xml:space="preserve">                "topnav": "https://s.zillowstatic.com/s3/pfs/topnav-0eb6339c3958d0a12fc9.js",</w:t>
      </w:r>
    </w:p>
    <w:p w14:paraId="1FE6B50C" w14:textId="77777777" w:rsidR="005E6A9E" w:rsidRDefault="005E6A9E" w:rsidP="005E6A9E">
      <w:pPr>
        <w:pStyle w:val="Style1"/>
      </w:pPr>
      <w:r>
        <w:t xml:space="preserve">                "footer": "https://s.zillowstatic.com/s3/pfs/oneTrust-cd7f9cac57f3881f969c.js",</w:t>
      </w:r>
    </w:p>
    <w:p w14:paraId="70BC4F85" w14:textId="77777777" w:rsidR="005E6A9E" w:rsidRDefault="005E6A9E" w:rsidP="005E6A9E">
      <w:pPr>
        <w:pStyle w:val="Style1"/>
      </w:pPr>
      <w:r>
        <w:t xml:space="preserve">                "core": "https://s.zillowstatic.com/s3/pfs/core-a120f0b0dcf42fdae7b2.js"</w:t>
      </w:r>
    </w:p>
    <w:p w14:paraId="03438A12" w14:textId="77777777" w:rsidR="005E6A9E" w:rsidRDefault="005E6A9E" w:rsidP="005E6A9E">
      <w:pPr>
        <w:pStyle w:val="Style1"/>
      </w:pPr>
      <w:r>
        <w:t xml:space="preserve">            }&lt;/script&gt;</w:t>
      </w:r>
    </w:p>
    <w:p w14:paraId="5114859E" w14:textId="77777777" w:rsidR="005E6A9E" w:rsidRDefault="005E6A9E" w:rsidP="005E6A9E">
      <w:pPr>
        <w:pStyle w:val="Style1"/>
      </w:pPr>
      <w:r>
        <w:t xml:space="preserve">    &lt;/body&gt;</w:t>
      </w:r>
    </w:p>
    <w:p w14:paraId="1B56D745" w14:textId="77777777" w:rsidR="005E6A9E" w:rsidRDefault="005E6A9E" w:rsidP="005E6A9E">
      <w:pPr>
        <w:pStyle w:val="Style1"/>
      </w:pPr>
      <w:r>
        <w:t>&lt;/html&gt;</w:t>
      </w:r>
    </w:p>
    <w:p w14:paraId="6D8D2684" w14:textId="77777777" w:rsidR="005E6A9E" w:rsidRDefault="005E6A9E" w:rsidP="005E6A9E">
      <w:pPr>
        <w:pStyle w:val="Style1"/>
      </w:pPr>
      <w:r>
        <w:t>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</w:t>
      </w:r>
    </w:p>
    <w:p w14:paraId="5B0B757C" w14:textId="77777777" w:rsidR="005E6A9E" w:rsidRDefault="005E6A9E" w:rsidP="005E6A9E">
      <w:pPr>
        <w:pStyle w:val="Style1"/>
      </w:pPr>
      <w:r>
        <w:t>6:24 AM 1/23/2024</w:t>
      </w:r>
    </w:p>
    <w:p w14:paraId="61A706AA" w14:textId="77777777" w:rsidR="005E6A9E" w:rsidRDefault="005E6A9E" w:rsidP="005E6A9E">
      <w:pPr>
        <w:pStyle w:val="Style1"/>
      </w:pPr>
      <w:r>
        <w:t>blob:https://docs.google.com/9ef229c4-1a1a-43d2-ac2a-ad02e851210e</w:t>
      </w:r>
    </w:p>
    <w:p w14:paraId="5FB781D2" w14:textId="77777777" w:rsidR="005E6A9E" w:rsidRDefault="005E6A9E" w:rsidP="005E6A9E">
      <w:pPr>
        <w:pStyle w:val="Style1"/>
      </w:pPr>
      <w:r>
        <w:t>/*</w:t>
      </w:r>
    </w:p>
    <w:p w14:paraId="1DFC3BDE" w14:textId="77777777" w:rsidR="005E6A9E" w:rsidRDefault="005E6A9E" w:rsidP="005E6A9E">
      <w:pPr>
        <w:pStyle w:val="Style1"/>
      </w:pPr>
      <w:r>
        <w:t xml:space="preserve"> * 1DS JS SDK POST plugin, 3.2.7</w:t>
      </w:r>
    </w:p>
    <w:p w14:paraId="709180AC" w14:textId="77777777" w:rsidR="005E6A9E" w:rsidRDefault="005E6A9E" w:rsidP="005E6A9E">
      <w:pPr>
        <w:pStyle w:val="Style1"/>
      </w:pPr>
      <w:r>
        <w:t xml:space="preserve"> * Copyright (c) Microsoft and contributors. All rights reserved.</w:t>
      </w:r>
    </w:p>
    <w:p w14:paraId="19023C33" w14:textId="77777777" w:rsidR="005E6A9E" w:rsidRDefault="005E6A9E" w:rsidP="005E6A9E">
      <w:pPr>
        <w:pStyle w:val="Style1"/>
      </w:pPr>
      <w:r>
        <w:t xml:space="preserve"> * (Microsoft Internal Only)</w:t>
      </w:r>
    </w:p>
    <w:p w14:paraId="05CC31CB" w14:textId="77777777" w:rsidR="005E6A9E" w:rsidRDefault="005E6A9E" w:rsidP="005E6A9E">
      <w:pPr>
        <w:pStyle w:val="Style1"/>
      </w:pPr>
      <w:r>
        <w:t xml:space="preserve"> */</w:t>
      </w:r>
    </w:p>
    <w:p w14:paraId="059EF43E" w14:textId="77777777" w:rsidR="005E6A9E" w:rsidRDefault="005E6A9E" w:rsidP="005E6A9E">
      <w:pPr>
        <w:pStyle w:val="Style1"/>
      </w:pPr>
      <w:r>
        <w:t>/**</w:t>
      </w:r>
    </w:p>
    <w:p w14:paraId="3E0CAA8B" w14:textId="77777777" w:rsidR="005E6A9E" w:rsidRDefault="005E6A9E" w:rsidP="005E6A9E">
      <w:pPr>
        <w:pStyle w:val="Style1"/>
      </w:pPr>
      <w:r>
        <w:t xml:space="preserve"> * Real Time profile (default profile). RealTime Latency events are sent every 1 sec and</w:t>
      </w:r>
    </w:p>
    <w:p w14:paraId="06F75CEF" w14:textId="77777777" w:rsidR="005E6A9E" w:rsidRDefault="005E6A9E" w:rsidP="005E6A9E">
      <w:pPr>
        <w:pStyle w:val="Style1"/>
      </w:pPr>
      <w:r>
        <w:t xml:space="preserve"> * Normal Latency events are sent every 2 sec.</w:t>
      </w:r>
    </w:p>
    <w:p w14:paraId="5AB4E668" w14:textId="77777777" w:rsidR="005E6A9E" w:rsidRDefault="005E6A9E" w:rsidP="005E6A9E">
      <w:pPr>
        <w:pStyle w:val="Style1"/>
      </w:pPr>
      <w:r>
        <w:t xml:space="preserve"> */</w:t>
      </w:r>
    </w:p>
    <w:p w14:paraId="68F81CB7" w14:textId="77777777" w:rsidR="005E6A9E" w:rsidRDefault="005E6A9E" w:rsidP="005E6A9E">
      <w:pPr>
        <w:pStyle w:val="Style1"/>
      </w:pPr>
      <w:r>
        <w:t>export var RT_PROFILE = "REAL_TIME";</w:t>
      </w:r>
    </w:p>
    <w:p w14:paraId="117278C4" w14:textId="77777777" w:rsidR="005E6A9E" w:rsidRDefault="005E6A9E" w:rsidP="005E6A9E">
      <w:pPr>
        <w:pStyle w:val="Style1"/>
      </w:pPr>
      <w:r>
        <w:t>/**</w:t>
      </w:r>
    </w:p>
    <w:p w14:paraId="6F8FBA56" w14:textId="77777777" w:rsidR="005E6A9E" w:rsidRDefault="005E6A9E" w:rsidP="005E6A9E">
      <w:pPr>
        <w:pStyle w:val="Style1"/>
      </w:pPr>
      <w:r>
        <w:t xml:space="preserve"> * Near Real Time profile. RealTime Latency events are sent every 3 sec and</w:t>
      </w:r>
    </w:p>
    <w:p w14:paraId="77EC6BDA" w14:textId="77777777" w:rsidR="005E6A9E" w:rsidRDefault="005E6A9E" w:rsidP="005E6A9E">
      <w:pPr>
        <w:pStyle w:val="Style1"/>
      </w:pPr>
      <w:r>
        <w:t xml:space="preserve"> * Normal Latency events are sent every 6 sec.</w:t>
      </w:r>
    </w:p>
    <w:p w14:paraId="43F278B7" w14:textId="77777777" w:rsidR="005E6A9E" w:rsidRDefault="005E6A9E" w:rsidP="005E6A9E">
      <w:pPr>
        <w:pStyle w:val="Style1"/>
      </w:pPr>
      <w:r>
        <w:t xml:space="preserve"> */</w:t>
      </w:r>
    </w:p>
    <w:p w14:paraId="480DDB52" w14:textId="77777777" w:rsidR="005E6A9E" w:rsidRDefault="005E6A9E" w:rsidP="005E6A9E">
      <w:pPr>
        <w:pStyle w:val="Style1"/>
      </w:pPr>
      <w:r>
        <w:t>export var NRT_PROFILE = "NEAR_REAL_TIME";</w:t>
      </w:r>
    </w:p>
    <w:p w14:paraId="56A3C6A2" w14:textId="77777777" w:rsidR="005E6A9E" w:rsidRDefault="005E6A9E" w:rsidP="005E6A9E">
      <w:pPr>
        <w:pStyle w:val="Style1"/>
      </w:pPr>
      <w:r>
        <w:t>/**</w:t>
      </w:r>
    </w:p>
    <w:p w14:paraId="640819A1" w14:textId="77777777" w:rsidR="005E6A9E" w:rsidRDefault="005E6A9E" w:rsidP="005E6A9E">
      <w:pPr>
        <w:pStyle w:val="Style1"/>
      </w:pPr>
      <w:r>
        <w:t xml:space="preserve"> * Best Effort. RealTime Latency events are sent every 9 sec and</w:t>
      </w:r>
    </w:p>
    <w:p w14:paraId="25CC1B18" w14:textId="77777777" w:rsidR="005E6A9E" w:rsidRDefault="005E6A9E" w:rsidP="005E6A9E">
      <w:pPr>
        <w:pStyle w:val="Style1"/>
      </w:pPr>
      <w:r>
        <w:t xml:space="preserve"> * Normal Latency events are sent every 18 sec.</w:t>
      </w:r>
    </w:p>
    <w:p w14:paraId="223826E3" w14:textId="77777777" w:rsidR="005E6A9E" w:rsidRDefault="005E6A9E" w:rsidP="005E6A9E">
      <w:pPr>
        <w:pStyle w:val="Style1"/>
      </w:pPr>
      <w:r>
        <w:t xml:space="preserve"> */</w:t>
      </w:r>
    </w:p>
    <w:p w14:paraId="5F388AA9" w14:textId="77777777" w:rsidR="005E6A9E" w:rsidRDefault="005E6A9E" w:rsidP="005E6A9E">
      <w:pPr>
        <w:pStyle w:val="Style1"/>
      </w:pPr>
      <w:r>
        <w:t>export var BE_PROFILE = "BEST_EFFORT";</w:t>
      </w:r>
    </w:p>
    <w:p w14:paraId="172C5814" w14:textId="77777777" w:rsidR="005E6A9E" w:rsidRDefault="005E6A9E" w:rsidP="005E6A9E">
      <w:pPr>
        <w:pStyle w:val="Style1"/>
      </w:pPr>
      <w:r>
        <w:t>//# sourceMappingURL=DataModels.js.map{</w:t>
      </w:r>
    </w:p>
    <w:p w14:paraId="1B3BB336" w14:textId="77777777" w:rsidR="005E6A9E" w:rsidRDefault="005E6A9E" w:rsidP="005E6A9E">
      <w:pPr>
        <w:pStyle w:val="Style1"/>
      </w:pPr>
      <w:r>
        <w:t xml:space="preserve">    "name": "Microsoft 365",</w:t>
      </w:r>
    </w:p>
    <w:p w14:paraId="5C56DE14" w14:textId="77777777" w:rsidR="005E6A9E" w:rsidRDefault="005E6A9E" w:rsidP="005E6A9E">
      <w:pPr>
        <w:pStyle w:val="Style1"/>
      </w:pPr>
      <w:r>
        <w:t xml:space="preserve">    "short_name": "Microsoft 365",</w:t>
      </w:r>
    </w:p>
    <w:p w14:paraId="0B929FB4" w14:textId="77777777" w:rsidR="005E6A9E" w:rsidRDefault="005E6A9E" w:rsidP="005E6A9E">
      <w:pPr>
        <w:pStyle w:val="Style1"/>
      </w:pPr>
      <w:r>
        <w:t xml:space="preserve">    "start_url": "/?from=Homescreen",</w:t>
      </w:r>
    </w:p>
    <w:p w14:paraId="1305683A" w14:textId="77777777" w:rsidR="005E6A9E" w:rsidRDefault="005E6A9E" w:rsidP="005E6A9E">
      <w:pPr>
        <w:pStyle w:val="Style1"/>
      </w:pPr>
      <w:r>
        <w:t xml:space="preserve">    "scope": "/",</w:t>
      </w:r>
    </w:p>
    <w:p w14:paraId="517C3683" w14:textId="77777777" w:rsidR="005E6A9E" w:rsidRDefault="005E6A9E" w:rsidP="005E6A9E">
      <w:pPr>
        <w:pStyle w:val="Style1"/>
      </w:pPr>
      <w:r>
        <w:t xml:space="preserve">    "display": "standalone",</w:t>
      </w:r>
    </w:p>
    <w:p w14:paraId="25441755" w14:textId="77777777" w:rsidR="005E6A9E" w:rsidRDefault="005E6A9E" w:rsidP="005E6A9E">
      <w:pPr>
        <w:pStyle w:val="Style1"/>
      </w:pPr>
      <w:r>
        <w:t xml:space="preserve">    "orientation": "portrait",</w:t>
      </w:r>
    </w:p>
    <w:p w14:paraId="403FE641" w14:textId="77777777" w:rsidR="005E6A9E" w:rsidRDefault="005E6A9E" w:rsidP="005E6A9E">
      <w:pPr>
        <w:pStyle w:val="Style1"/>
      </w:pPr>
      <w:r>
        <w:t xml:space="preserve">    "icons": [</w:t>
      </w:r>
    </w:p>
    <w:p w14:paraId="6E71254D" w14:textId="77777777" w:rsidR="005E6A9E" w:rsidRDefault="005E6A9E" w:rsidP="005E6A9E">
      <w:pPr>
        <w:pStyle w:val="Style1"/>
      </w:pPr>
      <w:r>
        <w:t xml:space="preserve">        {</w:t>
      </w:r>
    </w:p>
    <w:p w14:paraId="05B0E513" w14:textId="77777777" w:rsidR="005E6A9E" w:rsidRDefault="005E6A9E" w:rsidP="005E6A9E">
      <w:pPr>
        <w:pStyle w:val="Style1"/>
      </w:pPr>
      <w:r>
        <w:t xml:space="preserve">            "src": "https://res.cdn.office.net/officehub/versionless/webmanifestimages/desktop_192.png",</w:t>
      </w:r>
    </w:p>
    <w:p w14:paraId="6E50C52B" w14:textId="77777777" w:rsidR="005E6A9E" w:rsidRDefault="005E6A9E" w:rsidP="005E6A9E">
      <w:pPr>
        <w:pStyle w:val="Style1"/>
      </w:pPr>
      <w:r>
        <w:t xml:space="preserve">            "sizes": "192x192",</w:t>
      </w:r>
    </w:p>
    <w:p w14:paraId="2BA8F676" w14:textId="77777777" w:rsidR="005E6A9E" w:rsidRDefault="005E6A9E" w:rsidP="005E6A9E">
      <w:pPr>
        <w:pStyle w:val="Style1"/>
      </w:pPr>
      <w:r>
        <w:t xml:space="preserve">            "type": "image/png"</w:t>
      </w:r>
    </w:p>
    <w:p w14:paraId="0C03DFD1" w14:textId="77777777" w:rsidR="005E6A9E" w:rsidRDefault="005E6A9E" w:rsidP="005E6A9E">
      <w:pPr>
        <w:pStyle w:val="Style1"/>
      </w:pPr>
      <w:r>
        <w:t xml:space="preserve">        },</w:t>
      </w:r>
    </w:p>
    <w:p w14:paraId="0BAE0B54" w14:textId="77777777" w:rsidR="005E6A9E" w:rsidRDefault="005E6A9E" w:rsidP="005E6A9E">
      <w:pPr>
        <w:pStyle w:val="Style1"/>
      </w:pPr>
      <w:r>
        <w:t xml:space="preserve">        {</w:t>
      </w:r>
    </w:p>
    <w:p w14:paraId="2EF5440C" w14:textId="77777777" w:rsidR="005E6A9E" w:rsidRDefault="005E6A9E" w:rsidP="005E6A9E">
      <w:pPr>
        <w:pStyle w:val="Style1"/>
      </w:pPr>
      <w:r>
        <w:t xml:space="preserve">            "src": "https://res.cdn.office.net/officehub/versionless/webmanifestimages/desktop_256.png",</w:t>
      </w:r>
    </w:p>
    <w:p w14:paraId="1240527C" w14:textId="77777777" w:rsidR="005E6A9E" w:rsidRDefault="005E6A9E" w:rsidP="005E6A9E">
      <w:pPr>
        <w:pStyle w:val="Style1"/>
      </w:pPr>
      <w:r>
        <w:t xml:space="preserve">            "sizes": "256x256",</w:t>
      </w:r>
    </w:p>
    <w:p w14:paraId="48A91585" w14:textId="77777777" w:rsidR="005E6A9E" w:rsidRDefault="005E6A9E" w:rsidP="005E6A9E">
      <w:pPr>
        <w:pStyle w:val="Style1"/>
      </w:pPr>
      <w:r>
        <w:t xml:space="preserve">            "type": "image/png"</w:t>
      </w:r>
    </w:p>
    <w:p w14:paraId="19AB6B2E" w14:textId="77777777" w:rsidR="005E6A9E" w:rsidRDefault="005E6A9E" w:rsidP="005E6A9E">
      <w:pPr>
        <w:pStyle w:val="Style1"/>
      </w:pPr>
      <w:r>
        <w:t xml:space="preserve">        },</w:t>
      </w:r>
    </w:p>
    <w:p w14:paraId="603B91B6" w14:textId="77777777" w:rsidR="005E6A9E" w:rsidRDefault="005E6A9E" w:rsidP="005E6A9E">
      <w:pPr>
        <w:pStyle w:val="Style1"/>
      </w:pPr>
      <w:r>
        <w:t xml:space="preserve">        {</w:t>
      </w:r>
    </w:p>
    <w:p w14:paraId="6851D053" w14:textId="77777777" w:rsidR="005E6A9E" w:rsidRDefault="005E6A9E" w:rsidP="005E6A9E">
      <w:pPr>
        <w:pStyle w:val="Style1"/>
      </w:pPr>
      <w:r>
        <w:t xml:space="preserve">            "src": "https://res.cdn.office.net/officehub/versionless/webmanifestimages/desktop_512.png",</w:t>
      </w:r>
    </w:p>
    <w:p w14:paraId="25B1FEDC" w14:textId="77777777" w:rsidR="005E6A9E" w:rsidRDefault="005E6A9E" w:rsidP="005E6A9E">
      <w:pPr>
        <w:pStyle w:val="Style1"/>
      </w:pPr>
      <w:r>
        <w:t xml:space="preserve">            "sizes": "512x512",</w:t>
      </w:r>
    </w:p>
    <w:p w14:paraId="388AF751" w14:textId="77777777" w:rsidR="005E6A9E" w:rsidRDefault="005E6A9E" w:rsidP="005E6A9E">
      <w:pPr>
        <w:pStyle w:val="Style1"/>
      </w:pPr>
      <w:r>
        <w:t xml:space="preserve">            "type": "image/png"</w:t>
      </w:r>
    </w:p>
    <w:p w14:paraId="463EBD82" w14:textId="77777777" w:rsidR="005E6A9E" w:rsidRDefault="005E6A9E" w:rsidP="005E6A9E">
      <w:pPr>
        <w:pStyle w:val="Style1"/>
      </w:pPr>
      <w:r>
        <w:t xml:space="preserve">        }</w:t>
      </w:r>
    </w:p>
    <w:p w14:paraId="6FF91152" w14:textId="77777777" w:rsidR="005E6A9E" w:rsidRDefault="005E6A9E" w:rsidP="005E6A9E">
      <w:pPr>
        <w:pStyle w:val="Style1"/>
      </w:pPr>
      <w:r>
        <w:t xml:space="preserve">    ],</w:t>
      </w:r>
    </w:p>
    <w:p w14:paraId="411A629C" w14:textId="77777777" w:rsidR="005E6A9E" w:rsidRDefault="005E6A9E" w:rsidP="005E6A9E">
      <w:pPr>
        <w:pStyle w:val="Style1"/>
      </w:pPr>
      <w:r>
        <w:t xml:space="preserve">    "background_color": "#D53A00",</w:t>
      </w:r>
    </w:p>
    <w:p w14:paraId="2C45E333" w14:textId="77777777" w:rsidR="005E6A9E" w:rsidRDefault="005E6A9E" w:rsidP="005E6A9E">
      <w:pPr>
        <w:pStyle w:val="Style1"/>
      </w:pPr>
      <w:r>
        <w:t xml:space="preserve">    "theme_color": "#D53A00"</w:t>
      </w:r>
    </w:p>
    <w:p w14:paraId="1029DDEB" w14:textId="77777777" w:rsidR="005E6A9E" w:rsidRDefault="005E6A9E" w:rsidP="005E6A9E">
      <w:pPr>
        <w:pStyle w:val="Style1"/>
      </w:pPr>
      <w:r>
        <w:t>}</w:t>
      </w:r>
    </w:p>
    <w:p w14:paraId="3133314D" w14:textId="77777777" w:rsidR="005E6A9E" w:rsidRDefault="005E6A9E" w:rsidP="005E6A9E">
      <w:pPr>
        <w:pStyle w:val="Style1"/>
      </w:pPr>
      <w:r>
        <w:t>/*! For license information please see index.worker-9ae1877c75ca34342a1a.worker.js.LICENSE.txt */</w:t>
      </w:r>
    </w:p>
    <w:p w14:paraId="13F721E7" w14:textId="77777777" w:rsidR="005E6A9E" w:rsidRDefault="005E6A9E" w:rsidP="005E6A9E">
      <w:pPr>
        <w:pStyle w:val="Style1"/>
      </w:pPr>
      <w:r>
        <w:t>!function(r) {</w:t>
      </w:r>
    </w:p>
    <w:p w14:paraId="0ADC66F9" w14:textId="77777777" w:rsidR="005E6A9E" w:rsidRDefault="005E6A9E" w:rsidP="005E6A9E">
      <w:pPr>
        <w:pStyle w:val="Style1"/>
      </w:pPr>
      <w:r>
        <w:t xml:space="preserve">    var e = {};</w:t>
      </w:r>
    </w:p>
    <w:p w14:paraId="44671FF2" w14:textId="77777777" w:rsidR="005E6A9E" w:rsidRDefault="005E6A9E" w:rsidP="005E6A9E">
      <w:pPr>
        <w:pStyle w:val="Style1"/>
      </w:pPr>
      <w:r>
        <w:t xml:space="preserve">    function c(o) {</w:t>
      </w:r>
    </w:p>
    <w:p w14:paraId="43415750" w14:textId="77777777" w:rsidR="005E6A9E" w:rsidRDefault="005E6A9E" w:rsidP="005E6A9E">
      <w:pPr>
        <w:pStyle w:val="Style1"/>
      </w:pPr>
      <w:r>
        <w:t xml:space="preserve">        if (e[o])</w:t>
      </w:r>
    </w:p>
    <w:p w14:paraId="3CBF6E15" w14:textId="77777777" w:rsidR="005E6A9E" w:rsidRDefault="005E6A9E" w:rsidP="005E6A9E">
      <w:pPr>
        <w:pStyle w:val="Style1"/>
      </w:pPr>
      <w:r>
        <w:t xml:space="preserve">            return e[o].exports;</w:t>
      </w:r>
    </w:p>
    <w:p w14:paraId="16EEE330" w14:textId="77777777" w:rsidR="005E6A9E" w:rsidRDefault="005E6A9E" w:rsidP="005E6A9E">
      <w:pPr>
        <w:pStyle w:val="Style1"/>
      </w:pPr>
      <w:r>
        <w:t xml:space="preserve">        var a = e[o] = {</w:t>
      </w:r>
    </w:p>
    <w:p w14:paraId="658E6DD2" w14:textId="77777777" w:rsidR="005E6A9E" w:rsidRDefault="005E6A9E" w:rsidP="005E6A9E">
      <w:pPr>
        <w:pStyle w:val="Style1"/>
      </w:pPr>
      <w:r>
        <w:t xml:space="preserve">            i: o,</w:t>
      </w:r>
    </w:p>
    <w:p w14:paraId="2417F2C6" w14:textId="77777777" w:rsidR="005E6A9E" w:rsidRDefault="005E6A9E" w:rsidP="005E6A9E">
      <w:pPr>
        <w:pStyle w:val="Style1"/>
      </w:pPr>
      <w:r>
        <w:t xml:space="preserve">            l: !1,</w:t>
      </w:r>
    </w:p>
    <w:p w14:paraId="45C95578" w14:textId="77777777" w:rsidR="005E6A9E" w:rsidRDefault="005E6A9E" w:rsidP="005E6A9E">
      <w:pPr>
        <w:pStyle w:val="Style1"/>
      </w:pPr>
      <w:r>
        <w:t xml:space="preserve">            exports: {}</w:t>
      </w:r>
    </w:p>
    <w:p w14:paraId="57E0B7A1" w14:textId="77777777" w:rsidR="005E6A9E" w:rsidRDefault="005E6A9E" w:rsidP="005E6A9E">
      <w:pPr>
        <w:pStyle w:val="Style1"/>
      </w:pPr>
      <w:r>
        <w:t xml:space="preserve">        };</w:t>
      </w:r>
    </w:p>
    <w:p w14:paraId="62F18FED" w14:textId="77777777" w:rsidR="005E6A9E" w:rsidRDefault="005E6A9E" w:rsidP="005E6A9E">
      <w:pPr>
        <w:pStyle w:val="Style1"/>
      </w:pPr>
      <w:r>
        <w:t xml:space="preserve">        return r[o].call(a.exports, a, a.exports, c),</w:t>
      </w:r>
    </w:p>
    <w:p w14:paraId="682B5B46" w14:textId="77777777" w:rsidR="005E6A9E" w:rsidRDefault="005E6A9E" w:rsidP="005E6A9E">
      <w:pPr>
        <w:pStyle w:val="Style1"/>
      </w:pPr>
      <w:r>
        <w:t xml:space="preserve">        a.l = !0,</w:t>
      </w:r>
    </w:p>
    <w:p w14:paraId="62598703" w14:textId="77777777" w:rsidR="005E6A9E" w:rsidRDefault="005E6A9E" w:rsidP="005E6A9E">
      <w:pPr>
        <w:pStyle w:val="Style1"/>
      </w:pPr>
      <w:r>
        <w:t xml:space="preserve">        a.exports</w:t>
      </w:r>
    </w:p>
    <w:p w14:paraId="1F9D5E3A" w14:textId="77777777" w:rsidR="005E6A9E" w:rsidRDefault="005E6A9E" w:rsidP="005E6A9E">
      <w:pPr>
        <w:pStyle w:val="Style1"/>
      </w:pPr>
      <w:r>
        <w:t xml:space="preserve">    }</w:t>
      </w:r>
    </w:p>
    <w:p w14:paraId="73348C44" w14:textId="77777777" w:rsidR="005E6A9E" w:rsidRDefault="005E6A9E" w:rsidP="005E6A9E">
      <w:pPr>
        <w:pStyle w:val="Style1"/>
      </w:pPr>
      <w:r>
        <w:t xml:space="preserve">    c.m = r,</w:t>
      </w:r>
    </w:p>
    <w:p w14:paraId="41F60B8F" w14:textId="77777777" w:rsidR="005E6A9E" w:rsidRDefault="005E6A9E" w:rsidP="005E6A9E">
      <w:pPr>
        <w:pStyle w:val="Style1"/>
      </w:pPr>
      <w:r>
        <w:t xml:space="preserve">    c.c = e,</w:t>
      </w:r>
    </w:p>
    <w:p w14:paraId="1726345C" w14:textId="77777777" w:rsidR="005E6A9E" w:rsidRDefault="005E6A9E" w:rsidP="005E6A9E">
      <w:pPr>
        <w:pStyle w:val="Style1"/>
      </w:pPr>
      <w:r>
        <w:t xml:space="preserve">    c.d = function(r, e, o) {</w:t>
      </w:r>
    </w:p>
    <w:p w14:paraId="2FB364DF" w14:textId="77777777" w:rsidR="005E6A9E" w:rsidRDefault="005E6A9E" w:rsidP="005E6A9E">
      <w:pPr>
        <w:pStyle w:val="Style1"/>
      </w:pPr>
      <w:r>
        <w:t xml:space="preserve">        c.o(r, e) || Object.defineProperty(r, e, {</w:t>
      </w:r>
    </w:p>
    <w:p w14:paraId="10318260" w14:textId="77777777" w:rsidR="005E6A9E" w:rsidRDefault="005E6A9E" w:rsidP="005E6A9E">
      <w:pPr>
        <w:pStyle w:val="Style1"/>
      </w:pPr>
      <w:r>
        <w:t xml:space="preserve">            enumerable: !0,</w:t>
      </w:r>
    </w:p>
    <w:p w14:paraId="56635BAA" w14:textId="77777777" w:rsidR="005E6A9E" w:rsidRDefault="005E6A9E" w:rsidP="005E6A9E">
      <w:pPr>
        <w:pStyle w:val="Style1"/>
      </w:pPr>
      <w:r>
        <w:t xml:space="preserve">            get: o</w:t>
      </w:r>
    </w:p>
    <w:p w14:paraId="3CC06AD7" w14:textId="77777777" w:rsidR="005E6A9E" w:rsidRDefault="005E6A9E" w:rsidP="005E6A9E">
      <w:pPr>
        <w:pStyle w:val="Style1"/>
      </w:pPr>
      <w:r>
        <w:t xml:space="preserve">        })</w:t>
      </w:r>
    </w:p>
    <w:p w14:paraId="3CCF8B07" w14:textId="77777777" w:rsidR="005E6A9E" w:rsidRDefault="005E6A9E" w:rsidP="005E6A9E">
      <w:pPr>
        <w:pStyle w:val="Style1"/>
      </w:pPr>
      <w:r>
        <w:t xml:space="preserve">    }</w:t>
      </w:r>
    </w:p>
    <w:p w14:paraId="01156BFB" w14:textId="77777777" w:rsidR="005E6A9E" w:rsidRDefault="005E6A9E" w:rsidP="005E6A9E">
      <w:pPr>
        <w:pStyle w:val="Style1"/>
      </w:pPr>
      <w:r>
        <w:t xml:space="preserve">    ,</w:t>
      </w:r>
    </w:p>
    <w:p w14:paraId="2DDC26E5" w14:textId="77777777" w:rsidR="005E6A9E" w:rsidRDefault="005E6A9E" w:rsidP="005E6A9E">
      <w:pPr>
        <w:pStyle w:val="Style1"/>
      </w:pPr>
      <w:r>
        <w:t xml:space="preserve">    c.r = function(r) {</w:t>
      </w:r>
    </w:p>
    <w:p w14:paraId="71CCE732" w14:textId="77777777" w:rsidR="005E6A9E" w:rsidRDefault="005E6A9E" w:rsidP="005E6A9E">
      <w:pPr>
        <w:pStyle w:val="Style1"/>
      </w:pPr>
      <w:r>
        <w:t xml:space="preserve">        "undefined" != typeof Symbol &amp;&amp; Symbol.toStringTag &amp;&amp; Object.defineProperty(r, Symbol.toStringTag, {</w:t>
      </w:r>
    </w:p>
    <w:p w14:paraId="5CCE63DC" w14:textId="77777777" w:rsidR="005E6A9E" w:rsidRDefault="005E6A9E" w:rsidP="005E6A9E">
      <w:pPr>
        <w:pStyle w:val="Style1"/>
      </w:pPr>
      <w:r>
        <w:t xml:space="preserve">            value: "Module"</w:t>
      </w:r>
    </w:p>
    <w:p w14:paraId="74D9C65C" w14:textId="77777777" w:rsidR="005E6A9E" w:rsidRDefault="005E6A9E" w:rsidP="005E6A9E">
      <w:pPr>
        <w:pStyle w:val="Style1"/>
      </w:pPr>
      <w:r>
        <w:t xml:space="preserve">        }),</w:t>
      </w:r>
    </w:p>
    <w:p w14:paraId="619BB6A6" w14:textId="77777777" w:rsidR="005E6A9E" w:rsidRDefault="005E6A9E" w:rsidP="005E6A9E">
      <w:pPr>
        <w:pStyle w:val="Style1"/>
      </w:pPr>
      <w:r>
        <w:t xml:space="preserve">        Object.defineProperty(r, "__esModule", {</w:t>
      </w:r>
    </w:p>
    <w:p w14:paraId="2DBAE8A1" w14:textId="77777777" w:rsidR="005E6A9E" w:rsidRDefault="005E6A9E" w:rsidP="005E6A9E">
      <w:pPr>
        <w:pStyle w:val="Style1"/>
      </w:pPr>
      <w:r>
        <w:t xml:space="preserve">            value: !0</w:t>
      </w:r>
    </w:p>
    <w:p w14:paraId="767B38A9" w14:textId="77777777" w:rsidR="005E6A9E" w:rsidRDefault="005E6A9E" w:rsidP="005E6A9E">
      <w:pPr>
        <w:pStyle w:val="Style1"/>
      </w:pPr>
      <w:r>
        <w:t xml:space="preserve">        })</w:t>
      </w:r>
    </w:p>
    <w:p w14:paraId="703992DE" w14:textId="77777777" w:rsidR="005E6A9E" w:rsidRDefault="005E6A9E" w:rsidP="005E6A9E">
      <w:pPr>
        <w:pStyle w:val="Style1"/>
      </w:pPr>
      <w:r>
        <w:t xml:space="preserve">    }</w:t>
      </w:r>
    </w:p>
    <w:p w14:paraId="6BC44901" w14:textId="77777777" w:rsidR="005E6A9E" w:rsidRDefault="005E6A9E" w:rsidP="005E6A9E">
      <w:pPr>
        <w:pStyle w:val="Style1"/>
      </w:pPr>
      <w:r>
        <w:t xml:space="preserve">    ,</w:t>
      </w:r>
    </w:p>
    <w:p w14:paraId="64319D07" w14:textId="77777777" w:rsidR="005E6A9E" w:rsidRDefault="005E6A9E" w:rsidP="005E6A9E">
      <w:pPr>
        <w:pStyle w:val="Style1"/>
      </w:pPr>
      <w:r>
        <w:t xml:space="preserve">    c.t = function(r, e) {</w:t>
      </w:r>
    </w:p>
    <w:p w14:paraId="5E620483" w14:textId="77777777" w:rsidR="005E6A9E" w:rsidRDefault="005E6A9E" w:rsidP="005E6A9E">
      <w:pPr>
        <w:pStyle w:val="Style1"/>
      </w:pPr>
      <w:r>
        <w:t xml:space="preserve">        if (1 &amp; e &amp;&amp; (r = c(r)),</w:t>
      </w:r>
    </w:p>
    <w:p w14:paraId="7153EFCD" w14:textId="77777777" w:rsidR="005E6A9E" w:rsidRDefault="005E6A9E" w:rsidP="005E6A9E">
      <w:pPr>
        <w:pStyle w:val="Style1"/>
      </w:pPr>
      <w:r>
        <w:t xml:space="preserve">        8 &amp; e)</w:t>
      </w:r>
    </w:p>
    <w:p w14:paraId="3C237FFD" w14:textId="77777777" w:rsidR="005E6A9E" w:rsidRDefault="005E6A9E" w:rsidP="005E6A9E">
      <w:pPr>
        <w:pStyle w:val="Style1"/>
      </w:pPr>
      <w:r>
        <w:t xml:space="preserve">            return r;</w:t>
      </w:r>
    </w:p>
    <w:p w14:paraId="38F1D1C5" w14:textId="77777777" w:rsidR="005E6A9E" w:rsidRDefault="005E6A9E" w:rsidP="005E6A9E">
      <w:pPr>
        <w:pStyle w:val="Style1"/>
      </w:pPr>
      <w:r>
        <w:t xml:space="preserve">        if (4 &amp; e &amp;&amp; "object" == typeof r &amp;&amp; r &amp;&amp; r.__esModule)</w:t>
      </w:r>
    </w:p>
    <w:p w14:paraId="300949A2" w14:textId="77777777" w:rsidR="005E6A9E" w:rsidRDefault="005E6A9E" w:rsidP="005E6A9E">
      <w:pPr>
        <w:pStyle w:val="Style1"/>
      </w:pPr>
      <w:r>
        <w:t xml:space="preserve">            return r;</w:t>
      </w:r>
    </w:p>
    <w:p w14:paraId="6F5AA83C" w14:textId="77777777" w:rsidR="005E6A9E" w:rsidRDefault="005E6A9E" w:rsidP="005E6A9E">
      <w:pPr>
        <w:pStyle w:val="Style1"/>
      </w:pPr>
      <w:r>
        <w:t xml:space="preserve">        var o = Object.create(null);</w:t>
      </w:r>
    </w:p>
    <w:p w14:paraId="03F50494" w14:textId="77777777" w:rsidR="005E6A9E" w:rsidRDefault="005E6A9E" w:rsidP="005E6A9E">
      <w:pPr>
        <w:pStyle w:val="Style1"/>
      </w:pPr>
      <w:r>
        <w:t xml:space="preserve">        if (c.r(o),</w:t>
      </w:r>
    </w:p>
    <w:p w14:paraId="69BD6220" w14:textId="77777777" w:rsidR="005E6A9E" w:rsidRDefault="005E6A9E" w:rsidP="005E6A9E">
      <w:pPr>
        <w:pStyle w:val="Style1"/>
      </w:pPr>
      <w:r>
        <w:t xml:space="preserve">        Object.defineProperty(o, "default", {</w:t>
      </w:r>
    </w:p>
    <w:p w14:paraId="216A66F4" w14:textId="77777777" w:rsidR="005E6A9E" w:rsidRDefault="005E6A9E" w:rsidP="005E6A9E">
      <w:pPr>
        <w:pStyle w:val="Style1"/>
      </w:pPr>
      <w:r>
        <w:t xml:space="preserve">            enumerable: !0,</w:t>
      </w:r>
    </w:p>
    <w:p w14:paraId="09FC65C0" w14:textId="77777777" w:rsidR="005E6A9E" w:rsidRDefault="005E6A9E" w:rsidP="005E6A9E">
      <w:pPr>
        <w:pStyle w:val="Style1"/>
      </w:pPr>
      <w:r>
        <w:t xml:space="preserve">            value: r</w:t>
      </w:r>
    </w:p>
    <w:p w14:paraId="32D838B0" w14:textId="77777777" w:rsidR="005E6A9E" w:rsidRDefault="005E6A9E" w:rsidP="005E6A9E">
      <w:pPr>
        <w:pStyle w:val="Style1"/>
      </w:pPr>
      <w:r>
        <w:t xml:space="preserve">        }),</w:t>
      </w:r>
    </w:p>
    <w:p w14:paraId="2C038BC9" w14:textId="77777777" w:rsidR="005E6A9E" w:rsidRDefault="005E6A9E" w:rsidP="005E6A9E">
      <w:pPr>
        <w:pStyle w:val="Style1"/>
      </w:pPr>
      <w:r>
        <w:t xml:space="preserve">        2 &amp; e &amp;&amp; "string" != typeof r)</w:t>
      </w:r>
    </w:p>
    <w:p w14:paraId="1F165B50" w14:textId="77777777" w:rsidR="005E6A9E" w:rsidRDefault="005E6A9E" w:rsidP="005E6A9E">
      <w:pPr>
        <w:pStyle w:val="Style1"/>
      </w:pPr>
      <w:r>
        <w:t xml:space="preserve">            for (var a in r)</w:t>
      </w:r>
    </w:p>
    <w:p w14:paraId="37B9D5DE" w14:textId="77777777" w:rsidR="005E6A9E" w:rsidRDefault="005E6A9E" w:rsidP="005E6A9E">
      <w:pPr>
        <w:pStyle w:val="Style1"/>
      </w:pPr>
      <w:r>
        <w:t xml:space="preserve">                c.d(o, a, function(e) {</w:t>
      </w:r>
    </w:p>
    <w:p w14:paraId="6F4E7C43" w14:textId="77777777" w:rsidR="005E6A9E" w:rsidRDefault="005E6A9E" w:rsidP="005E6A9E">
      <w:pPr>
        <w:pStyle w:val="Style1"/>
      </w:pPr>
      <w:r>
        <w:t xml:space="preserve">                    return r[e]</w:t>
      </w:r>
    </w:p>
    <w:p w14:paraId="310215A5" w14:textId="77777777" w:rsidR="005E6A9E" w:rsidRDefault="005E6A9E" w:rsidP="005E6A9E">
      <w:pPr>
        <w:pStyle w:val="Style1"/>
      </w:pPr>
      <w:r>
        <w:t xml:space="preserve">                }</w:t>
      </w:r>
    </w:p>
    <w:p w14:paraId="380525CC" w14:textId="77777777" w:rsidR="005E6A9E" w:rsidRDefault="005E6A9E" w:rsidP="005E6A9E">
      <w:pPr>
        <w:pStyle w:val="Style1"/>
      </w:pPr>
      <w:r>
        <w:t xml:space="preserve">                .bind(null, a));</w:t>
      </w:r>
    </w:p>
    <w:p w14:paraId="3887C832" w14:textId="77777777" w:rsidR="005E6A9E" w:rsidRDefault="005E6A9E" w:rsidP="005E6A9E">
      <w:pPr>
        <w:pStyle w:val="Style1"/>
      </w:pPr>
      <w:r>
        <w:t xml:space="preserve">        return o</w:t>
      </w:r>
    </w:p>
    <w:p w14:paraId="4C17EBC6" w14:textId="77777777" w:rsidR="005E6A9E" w:rsidRDefault="005E6A9E" w:rsidP="005E6A9E">
      <w:pPr>
        <w:pStyle w:val="Style1"/>
      </w:pPr>
      <w:r>
        <w:t xml:space="preserve">    }</w:t>
      </w:r>
    </w:p>
    <w:p w14:paraId="4CBCDAF4" w14:textId="77777777" w:rsidR="005E6A9E" w:rsidRDefault="005E6A9E" w:rsidP="005E6A9E">
      <w:pPr>
        <w:pStyle w:val="Style1"/>
      </w:pPr>
      <w:r>
        <w:t xml:space="preserve">    ,</w:t>
      </w:r>
    </w:p>
    <w:p w14:paraId="04289C2F" w14:textId="77777777" w:rsidR="005E6A9E" w:rsidRDefault="005E6A9E" w:rsidP="005E6A9E">
      <w:pPr>
        <w:pStyle w:val="Style1"/>
      </w:pPr>
      <w:r>
        <w:t xml:space="preserve">    c.n = function(r) {</w:t>
      </w:r>
    </w:p>
    <w:p w14:paraId="24FC6CE0" w14:textId="77777777" w:rsidR="005E6A9E" w:rsidRDefault="005E6A9E" w:rsidP="005E6A9E">
      <w:pPr>
        <w:pStyle w:val="Style1"/>
      </w:pPr>
      <w:r>
        <w:t xml:space="preserve">        var e = r &amp;&amp; r.__esModule ? function() {</w:t>
      </w:r>
    </w:p>
    <w:p w14:paraId="02E990E4" w14:textId="77777777" w:rsidR="005E6A9E" w:rsidRDefault="005E6A9E" w:rsidP="005E6A9E">
      <w:pPr>
        <w:pStyle w:val="Style1"/>
      </w:pPr>
      <w:r>
        <w:t xml:space="preserve">            return r.default</w:t>
      </w:r>
    </w:p>
    <w:p w14:paraId="55682131" w14:textId="77777777" w:rsidR="005E6A9E" w:rsidRDefault="005E6A9E" w:rsidP="005E6A9E">
      <w:pPr>
        <w:pStyle w:val="Style1"/>
      </w:pPr>
      <w:r>
        <w:t xml:space="preserve">        }</w:t>
      </w:r>
    </w:p>
    <w:p w14:paraId="16CE2EA5" w14:textId="77777777" w:rsidR="005E6A9E" w:rsidRDefault="005E6A9E" w:rsidP="005E6A9E">
      <w:pPr>
        <w:pStyle w:val="Style1"/>
      </w:pPr>
      <w:r>
        <w:t xml:space="preserve">        : function() {</w:t>
      </w:r>
    </w:p>
    <w:p w14:paraId="7EE03240" w14:textId="77777777" w:rsidR="005E6A9E" w:rsidRDefault="005E6A9E" w:rsidP="005E6A9E">
      <w:pPr>
        <w:pStyle w:val="Style1"/>
      </w:pPr>
      <w:r>
        <w:t xml:space="preserve">            return r</w:t>
      </w:r>
    </w:p>
    <w:p w14:paraId="79F4B7EF" w14:textId="77777777" w:rsidR="005E6A9E" w:rsidRDefault="005E6A9E" w:rsidP="005E6A9E">
      <w:pPr>
        <w:pStyle w:val="Style1"/>
      </w:pPr>
      <w:r>
        <w:t xml:space="preserve">        }</w:t>
      </w:r>
    </w:p>
    <w:p w14:paraId="3C41413D" w14:textId="77777777" w:rsidR="005E6A9E" w:rsidRDefault="005E6A9E" w:rsidP="005E6A9E">
      <w:pPr>
        <w:pStyle w:val="Style1"/>
      </w:pPr>
      <w:r>
        <w:t xml:space="preserve">        ;</w:t>
      </w:r>
    </w:p>
    <w:p w14:paraId="2E708CEA" w14:textId="77777777" w:rsidR="005E6A9E" w:rsidRDefault="005E6A9E" w:rsidP="005E6A9E">
      <w:pPr>
        <w:pStyle w:val="Style1"/>
      </w:pPr>
      <w:r>
        <w:t xml:space="preserve">        return c.d(e, "a", e),</w:t>
      </w:r>
    </w:p>
    <w:p w14:paraId="2EDAB8FD" w14:textId="77777777" w:rsidR="005E6A9E" w:rsidRDefault="005E6A9E" w:rsidP="005E6A9E">
      <w:pPr>
        <w:pStyle w:val="Style1"/>
      </w:pPr>
      <w:r>
        <w:t xml:space="preserve">        e</w:t>
      </w:r>
    </w:p>
    <w:p w14:paraId="17F77C6F" w14:textId="77777777" w:rsidR="005E6A9E" w:rsidRDefault="005E6A9E" w:rsidP="005E6A9E">
      <w:pPr>
        <w:pStyle w:val="Style1"/>
      </w:pPr>
      <w:r>
        <w:t xml:space="preserve">    }</w:t>
      </w:r>
    </w:p>
    <w:p w14:paraId="0C6D5C7C" w14:textId="77777777" w:rsidR="005E6A9E" w:rsidRDefault="005E6A9E" w:rsidP="005E6A9E">
      <w:pPr>
        <w:pStyle w:val="Style1"/>
      </w:pPr>
      <w:r>
        <w:t xml:space="preserve">    ,</w:t>
      </w:r>
    </w:p>
    <w:p w14:paraId="5A81B053" w14:textId="77777777" w:rsidR="005E6A9E" w:rsidRDefault="005E6A9E" w:rsidP="005E6A9E">
      <w:pPr>
        <w:pStyle w:val="Style1"/>
      </w:pPr>
      <w:r>
        <w:t xml:space="preserve">    c.o = function(r, e) {</w:t>
      </w:r>
    </w:p>
    <w:p w14:paraId="3C565198" w14:textId="77777777" w:rsidR="005E6A9E" w:rsidRDefault="005E6A9E" w:rsidP="005E6A9E">
      <w:pPr>
        <w:pStyle w:val="Style1"/>
      </w:pPr>
      <w:r>
        <w:t xml:space="preserve">        return Object.prototype.hasOwnProperty.call(r, e)</w:t>
      </w:r>
    </w:p>
    <w:p w14:paraId="56850E35" w14:textId="77777777" w:rsidR="005E6A9E" w:rsidRDefault="005E6A9E" w:rsidP="005E6A9E">
      <w:pPr>
        <w:pStyle w:val="Style1"/>
      </w:pPr>
      <w:r>
        <w:t xml:space="preserve">    }</w:t>
      </w:r>
    </w:p>
    <w:p w14:paraId="497EE6DD" w14:textId="77777777" w:rsidR="005E6A9E" w:rsidRDefault="005E6A9E" w:rsidP="005E6A9E">
      <w:pPr>
        <w:pStyle w:val="Style1"/>
      </w:pPr>
      <w:r>
        <w:t xml:space="preserve">    ,</w:t>
      </w:r>
    </w:p>
    <w:p w14:paraId="246B7D6F" w14:textId="77777777" w:rsidR="005E6A9E" w:rsidRDefault="005E6A9E" w:rsidP="005E6A9E">
      <w:pPr>
        <w:pStyle w:val="Style1"/>
      </w:pPr>
      <w:r>
        <w:t xml:space="preserve">    c.p = "",</w:t>
      </w:r>
    </w:p>
    <w:p w14:paraId="4AB7DA4C" w14:textId="77777777" w:rsidR="005E6A9E" w:rsidRDefault="005E6A9E" w:rsidP="005E6A9E">
      <w:pPr>
        <w:pStyle w:val="Style1"/>
      </w:pPr>
      <w:r>
        <w:t xml:space="preserve">    c(c.s = "4EkQ")</w:t>
      </w:r>
    </w:p>
    <w:p w14:paraId="0A3E80AF" w14:textId="77777777" w:rsidR="005E6A9E" w:rsidRDefault="005E6A9E" w:rsidP="005E6A9E">
      <w:pPr>
        <w:pStyle w:val="Style1"/>
      </w:pPr>
      <w:r>
        <w:t>}({</w:t>
      </w:r>
    </w:p>
    <w:p w14:paraId="1ADB82B5" w14:textId="77777777" w:rsidR="005E6A9E" w:rsidRDefault="005E6A9E" w:rsidP="005E6A9E">
      <w:pPr>
        <w:pStyle w:val="Style1"/>
      </w:pPr>
      <w:r>
        <w:t xml:space="preserve">    "4EkQ": function(r, e, c) {</w:t>
      </w:r>
    </w:p>
    <w:p w14:paraId="72321804" w14:textId="77777777" w:rsidR="005E6A9E" w:rsidRDefault="005E6A9E" w:rsidP="005E6A9E">
      <w:pPr>
        <w:pStyle w:val="Style1"/>
      </w:pPr>
      <w:r>
        <w:t xml:space="preserve">        "use strict";</w:t>
      </w:r>
    </w:p>
    <w:p w14:paraId="06D04F7D" w14:textId="77777777" w:rsidR="005E6A9E" w:rsidRDefault="005E6A9E" w:rsidP="005E6A9E">
      <w:pPr>
        <w:pStyle w:val="Style1"/>
      </w:pPr>
      <w:r>
        <w:t xml:space="preserve">        c.r(e);</w:t>
      </w:r>
    </w:p>
    <w:p w14:paraId="00860F9C" w14:textId="77777777" w:rsidR="005E6A9E" w:rsidRDefault="005E6A9E" w:rsidP="005E6A9E">
      <w:pPr>
        <w:pStyle w:val="Style1"/>
      </w:pPr>
      <w:r>
        <w:t xml:space="preserve">        var o = c("QjXU");</w:t>
      </w:r>
    </w:p>
    <w:p w14:paraId="321172B2" w14:textId="77777777" w:rsidR="005E6A9E" w:rsidRDefault="005E6A9E" w:rsidP="005E6A9E">
      <w:pPr>
        <w:pStyle w:val="Style1"/>
      </w:pPr>
      <w:r>
        <w:t xml:space="preserve">        function a(r, e, c) {</w:t>
      </w:r>
    </w:p>
    <w:p w14:paraId="6269D1C8" w14:textId="77777777" w:rsidR="005E6A9E" w:rsidRDefault="005E6A9E" w:rsidP="005E6A9E">
      <w:pPr>
        <w:pStyle w:val="Style1"/>
      </w:pPr>
      <w:r>
        <w:t xml:space="preserve">            return r[e] ? function(r, e) {</w:t>
      </w:r>
    </w:p>
    <w:p w14:paraId="10A1D710" w14:textId="77777777" w:rsidR="005E6A9E" w:rsidRDefault="005E6A9E" w:rsidP="005E6A9E">
      <w:pPr>
        <w:pStyle w:val="Style1"/>
      </w:pPr>
      <w:r>
        <w:t xml:space="preserve">                for (var c = 0; c &lt; r.length; c++)</w:t>
      </w:r>
    </w:p>
    <w:p w14:paraId="2BC4441A" w14:textId="77777777" w:rsidR="005E6A9E" w:rsidRDefault="005E6A9E" w:rsidP="005E6A9E">
      <w:pPr>
        <w:pStyle w:val="Style1"/>
      </w:pPr>
      <w:r>
        <w:t xml:space="preserve">                    if (r[c] === e)</w:t>
      </w:r>
    </w:p>
    <w:p w14:paraId="23755145" w14:textId="77777777" w:rsidR="005E6A9E" w:rsidRDefault="005E6A9E" w:rsidP="005E6A9E">
      <w:pPr>
        <w:pStyle w:val="Style1"/>
      </w:pPr>
      <w:r>
        <w:t xml:space="preserve">                        return !0;</w:t>
      </w:r>
    </w:p>
    <w:p w14:paraId="66BB83E7" w14:textId="77777777" w:rsidR="005E6A9E" w:rsidRDefault="005E6A9E" w:rsidP="005E6A9E">
      <w:pPr>
        <w:pStyle w:val="Style1"/>
      </w:pPr>
      <w:r>
        <w:t xml:space="preserve">                return !1</w:t>
      </w:r>
    </w:p>
    <w:p w14:paraId="42C02BD4" w14:textId="77777777" w:rsidR="005E6A9E" w:rsidRDefault="005E6A9E" w:rsidP="005E6A9E">
      <w:pPr>
        <w:pStyle w:val="Style1"/>
      </w:pPr>
      <w:r>
        <w:t xml:space="preserve">            }(r[e].indices, c) || r[e].indices.push(c) : r[e] = {</w:t>
      </w:r>
    </w:p>
    <w:p w14:paraId="615E47F8" w14:textId="77777777" w:rsidR="005E6A9E" w:rsidRDefault="005E6A9E" w:rsidP="005E6A9E">
      <w:pPr>
        <w:pStyle w:val="Style1"/>
      </w:pPr>
      <w:r>
        <w:t xml:space="preserve">                indices: [c]</w:t>
      </w:r>
    </w:p>
    <w:p w14:paraId="78FBDAC5" w14:textId="77777777" w:rsidR="005E6A9E" w:rsidRDefault="005E6A9E" w:rsidP="005E6A9E">
      <w:pPr>
        <w:pStyle w:val="Style1"/>
      </w:pPr>
      <w:r>
        <w:t xml:space="preserve">            },</w:t>
      </w:r>
    </w:p>
    <w:p w14:paraId="7104A40F" w14:textId="77777777" w:rsidR="005E6A9E" w:rsidRDefault="005E6A9E" w:rsidP="005E6A9E">
      <w:pPr>
        <w:pStyle w:val="Style1"/>
      </w:pPr>
      <w:r>
        <w:t xml:space="preserve">            r[e]</w:t>
      </w:r>
    </w:p>
    <w:p w14:paraId="5A16D440" w14:textId="77777777" w:rsidR="005E6A9E" w:rsidRDefault="005E6A9E" w:rsidP="005E6A9E">
      <w:pPr>
        <w:pStyle w:val="Style1"/>
      </w:pPr>
      <w:r>
        <w:t xml:space="preserve">        }</w:t>
      </w:r>
    </w:p>
    <w:p w14:paraId="38D97E62" w14:textId="77777777" w:rsidR="005E6A9E" w:rsidRDefault="005E6A9E" w:rsidP="005E6A9E">
      <w:pPr>
        <w:pStyle w:val="Style1"/>
      </w:pPr>
      <w:r>
        <w:t xml:space="preserve">        var t = [{</w:t>
      </w:r>
    </w:p>
    <w:p w14:paraId="0AD234FF" w14:textId="77777777" w:rsidR="005E6A9E" w:rsidRDefault="005E6A9E" w:rsidP="005E6A9E">
      <w:pPr>
        <w:pStyle w:val="Style1"/>
      </w:pPr>
      <w:r>
        <w:t xml:space="preserve">            charCount: 0,</w:t>
      </w:r>
    </w:p>
    <w:p w14:paraId="3D47C160" w14:textId="77777777" w:rsidR="005E6A9E" w:rsidRDefault="005E6A9E" w:rsidP="005E6A9E">
      <w:pPr>
        <w:pStyle w:val="Style1"/>
      </w:pPr>
      <w:r>
        <w:t xml:space="preserve">            fuzzyCount: 0</w:t>
      </w:r>
    </w:p>
    <w:p w14:paraId="04D25632" w14:textId="77777777" w:rsidR="005E6A9E" w:rsidRDefault="005E6A9E" w:rsidP="005E6A9E">
      <w:pPr>
        <w:pStyle w:val="Style1"/>
      </w:pPr>
      <w:r>
        <w:t xml:space="preserve">        }, {</w:t>
      </w:r>
    </w:p>
    <w:p w14:paraId="1441793C" w14:textId="77777777" w:rsidR="005E6A9E" w:rsidRDefault="005E6A9E" w:rsidP="005E6A9E">
      <w:pPr>
        <w:pStyle w:val="Style1"/>
      </w:pPr>
      <w:r>
        <w:t xml:space="preserve">            charCount: 6,</w:t>
      </w:r>
    </w:p>
    <w:p w14:paraId="2ED4A7B3" w14:textId="77777777" w:rsidR="005E6A9E" w:rsidRDefault="005E6A9E" w:rsidP="005E6A9E">
      <w:pPr>
        <w:pStyle w:val="Style1"/>
      </w:pPr>
      <w:r>
        <w:t xml:space="preserve">            fuzzyCount: 1</w:t>
      </w:r>
    </w:p>
    <w:p w14:paraId="2F323AA5" w14:textId="77777777" w:rsidR="005E6A9E" w:rsidRDefault="005E6A9E" w:rsidP="005E6A9E">
      <w:pPr>
        <w:pStyle w:val="Style1"/>
      </w:pPr>
      <w:r>
        <w:t xml:space="preserve">        }, {</w:t>
      </w:r>
    </w:p>
    <w:p w14:paraId="3500A3C2" w14:textId="77777777" w:rsidR="005E6A9E" w:rsidRDefault="005E6A9E" w:rsidP="005E6A9E">
      <w:pPr>
        <w:pStyle w:val="Style1"/>
      </w:pPr>
      <w:r>
        <w:t xml:space="preserve">            charCount: 10,</w:t>
      </w:r>
    </w:p>
    <w:p w14:paraId="74971ED1" w14:textId="77777777" w:rsidR="005E6A9E" w:rsidRDefault="005E6A9E" w:rsidP="005E6A9E">
      <w:pPr>
        <w:pStyle w:val="Style1"/>
      </w:pPr>
      <w:r>
        <w:t xml:space="preserve">            fuzzyCount: 2</w:t>
      </w:r>
    </w:p>
    <w:p w14:paraId="648633DB" w14:textId="77777777" w:rsidR="005E6A9E" w:rsidRDefault="005E6A9E" w:rsidP="005E6A9E">
      <w:pPr>
        <w:pStyle w:val="Style1"/>
      </w:pPr>
      <w:r>
        <w:t xml:space="preserve">        }]</w:t>
      </w:r>
    </w:p>
    <w:p w14:paraId="0B80432F" w14:textId="77777777" w:rsidR="005E6A9E" w:rsidRDefault="005E6A9E" w:rsidP="005E6A9E">
      <w:pPr>
        <w:pStyle w:val="Style1"/>
      </w:pPr>
      <w:r>
        <w:t xml:space="preserve">          , n = {</w:t>
      </w:r>
    </w:p>
    <w:p w14:paraId="529E27C2" w14:textId="77777777" w:rsidR="005E6A9E" w:rsidRDefault="005E6A9E" w:rsidP="005E6A9E">
      <w:pPr>
        <w:pStyle w:val="Style1"/>
      </w:pPr>
      <w:r>
        <w:t xml:space="preserve">            "@": [{</w:t>
      </w:r>
    </w:p>
    <w:p w14:paraId="18681479" w14:textId="77777777" w:rsidR="005E6A9E" w:rsidRDefault="005E6A9E" w:rsidP="005E6A9E">
      <w:pPr>
        <w:pStyle w:val="Style1"/>
      </w:pPr>
      <w:r>
        <w:t xml:space="preserve">                char: "@",</w:t>
      </w:r>
    </w:p>
    <w:p w14:paraId="6BE61502" w14:textId="77777777" w:rsidR="005E6A9E" w:rsidRDefault="005E6A9E" w:rsidP="005E6A9E">
      <w:pPr>
        <w:pStyle w:val="Style1"/>
      </w:pPr>
      <w:r>
        <w:t xml:space="preserve">                score: 0</w:t>
      </w:r>
    </w:p>
    <w:p w14:paraId="74C0F0A0" w14:textId="77777777" w:rsidR="005E6A9E" w:rsidRDefault="005E6A9E" w:rsidP="005E6A9E">
      <w:pPr>
        <w:pStyle w:val="Style1"/>
      </w:pPr>
      <w:r>
        <w:t xml:space="preserve">            }, {</w:t>
      </w:r>
    </w:p>
    <w:p w14:paraId="28DC108E" w14:textId="77777777" w:rsidR="005E6A9E" w:rsidRDefault="005E6A9E" w:rsidP="005E6A9E">
      <w:pPr>
        <w:pStyle w:val="Style1"/>
      </w:pPr>
      <w:r>
        <w:t xml:space="preserve">                char: "",</w:t>
      </w:r>
    </w:p>
    <w:p w14:paraId="1D73D6C1" w14:textId="77777777" w:rsidR="005E6A9E" w:rsidRDefault="005E6A9E" w:rsidP="005E6A9E">
      <w:pPr>
        <w:pStyle w:val="Style1"/>
      </w:pPr>
      <w:r>
        <w:t xml:space="preserve">                score: 11500</w:t>
      </w:r>
    </w:p>
    <w:p w14:paraId="00026250" w14:textId="77777777" w:rsidR="005E6A9E" w:rsidRDefault="005E6A9E" w:rsidP="005E6A9E">
      <w:pPr>
        <w:pStyle w:val="Style1"/>
      </w:pPr>
      <w:r>
        <w:t xml:space="preserve">            }],</w:t>
      </w:r>
    </w:p>
    <w:p w14:paraId="76825360" w14:textId="77777777" w:rsidR="005E6A9E" w:rsidRDefault="005E6A9E" w:rsidP="005E6A9E">
      <w:pPr>
        <w:pStyle w:val="Style1"/>
      </w:pPr>
      <w:r>
        <w:t xml:space="preserve">            "": [{</w:t>
      </w:r>
    </w:p>
    <w:p w14:paraId="00C5928D" w14:textId="77777777" w:rsidR="005E6A9E" w:rsidRDefault="005E6A9E" w:rsidP="005E6A9E">
      <w:pPr>
        <w:pStyle w:val="Style1"/>
      </w:pPr>
      <w:r>
        <w:t xml:space="preserve">                char: "@",</w:t>
      </w:r>
    </w:p>
    <w:p w14:paraId="3693D243" w14:textId="77777777" w:rsidR="005E6A9E" w:rsidRDefault="005E6A9E" w:rsidP="005E6A9E">
      <w:pPr>
        <w:pStyle w:val="Style1"/>
      </w:pPr>
      <w:r>
        <w:t xml:space="preserve">                score: 11500</w:t>
      </w:r>
    </w:p>
    <w:p w14:paraId="5FF6202B" w14:textId="77777777" w:rsidR="005E6A9E" w:rsidRDefault="005E6A9E" w:rsidP="005E6A9E">
      <w:pPr>
        <w:pStyle w:val="Style1"/>
      </w:pPr>
      <w:r>
        <w:t xml:space="preserve">            }, {</w:t>
      </w:r>
    </w:p>
    <w:p w14:paraId="003CF009" w14:textId="77777777" w:rsidR="005E6A9E" w:rsidRDefault="005E6A9E" w:rsidP="005E6A9E">
      <w:pPr>
        <w:pStyle w:val="Style1"/>
      </w:pPr>
      <w:r>
        <w:t xml:space="preserve">                char: "-",</w:t>
      </w:r>
    </w:p>
    <w:p w14:paraId="3CD137A7" w14:textId="77777777" w:rsidR="005E6A9E" w:rsidRDefault="005E6A9E" w:rsidP="005E6A9E">
      <w:pPr>
        <w:pStyle w:val="Style1"/>
      </w:pPr>
      <w:r>
        <w:t xml:space="preserve">                score: 11500</w:t>
      </w:r>
    </w:p>
    <w:p w14:paraId="4150C5DB" w14:textId="77777777" w:rsidR="005E6A9E" w:rsidRDefault="005E6A9E" w:rsidP="005E6A9E">
      <w:pPr>
        <w:pStyle w:val="Style1"/>
      </w:pPr>
      <w:r>
        <w:t xml:space="preserve">            }, {</w:t>
      </w:r>
    </w:p>
    <w:p w14:paraId="52C32FA9" w14:textId="77777777" w:rsidR="005E6A9E" w:rsidRDefault="005E6A9E" w:rsidP="005E6A9E">
      <w:pPr>
        <w:pStyle w:val="Style1"/>
      </w:pPr>
      <w:r>
        <w:t xml:space="preserve">                char: ".",</w:t>
      </w:r>
    </w:p>
    <w:p w14:paraId="25083CB7" w14:textId="77777777" w:rsidR="005E6A9E" w:rsidRDefault="005E6A9E" w:rsidP="005E6A9E">
      <w:pPr>
        <w:pStyle w:val="Style1"/>
      </w:pPr>
      <w:r>
        <w:t xml:space="preserve">                score: 11500</w:t>
      </w:r>
    </w:p>
    <w:p w14:paraId="480DF58C" w14:textId="77777777" w:rsidR="005E6A9E" w:rsidRDefault="005E6A9E" w:rsidP="005E6A9E">
      <w:pPr>
        <w:pStyle w:val="Style1"/>
      </w:pPr>
      <w:r>
        <w:t xml:space="preserve">            }, {</w:t>
      </w:r>
    </w:p>
    <w:p w14:paraId="5A91D71F" w14:textId="77777777" w:rsidR="005E6A9E" w:rsidRDefault="005E6A9E" w:rsidP="005E6A9E">
      <w:pPr>
        <w:pStyle w:val="Style1"/>
      </w:pPr>
      <w:r>
        <w:t xml:space="preserve">                char: ",",</w:t>
      </w:r>
    </w:p>
    <w:p w14:paraId="27F6A33E" w14:textId="77777777" w:rsidR="005E6A9E" w:rsidRDefault="005E6A9E" w:rsidP="005E6A9E">
      <w:pPr>
        <w:pStyle w:val="Style1"/>
      </w:pPr>
      <w:r>
        <w:t xml:space="preserve">                score: 11500</w:t>
      </w:r>
    </w:p>
    <w:p w14:paraId="3BE15957" w14:textId="77777777" w:rsidR="005E6A9E" w:rsidRDefault="005E6A9E" w:rsidP="005E6A9E">
      <w:pPr>
        <w:pStyle w:val="Style1"/>
      </w:pPr>
      <w:r>
        <w:t xml:space="preserve">            }, {</w:t>
      </w:r>
    </w:p>
    <w:p w14:paraId="4F2D33F3" w14:textId="77777777" w:rsidR="005E6A9E" w:rsidRDefault="005E6A9E" w:rsidP="005E6A9E">
      <w:pPr>
        <w:pStyle w:val="Style1"/>
      </w:pPr>
      <w:r>
        <w:t xml:space="preserve">                char: "a",</w:t>
      </w:r>
    </w:p>
    <w:p w14:paraId="142EC6D9" w14:textId="77777777" w:rsidR="005E6A9E" w:rsidRDefault="005E6A9E" w:rsidP="005E6A9E">
      <w:pPr>
        <w:pStyle w:val="Style1"/>
      </w:pPr>
      <w:r>
        <w:t xml:space="preserve">                score: 11500</w:t>
      </w:r>
    </w:p>
    <w:p w14:paraId="618F36F1" w14:textId="77777777" w:rsidR="005E6A9E" w:rsidRDefault="005E6A9E" w:rsidP="005E6A9E">
      <w:pPr>
        <w:pStyle w:val="Style1"/>
      </w:pPr>
      <w:r>
        <w:t xml:space="preserve">            }, {</w:t>
      </w:r>
    </w:p>
    <w:p w14:paraId="4E3B99A9" w14:textId="77777777" w:rsidR="005E6A9E" w:rsidRDefault="005E6A9E" w:rsidP="005E6A9E">
      <w:pPr>
        <w:pStyle w:val="Style1"/>
      </w:pPr>
      <w:r>
        <w:t xml:space="preserve">                char: "b",</w:t>
      </w:r>
    </w:p>
    <w:p w14:paraId="5F82C7A0" w14:textId="77777777" w:rsidR="005E6A9E" w:rsidRDefault="005E6A9E" w:rsidP="005E6A9E">
      <w:pPr>
        <w:pStyle w:val="Style1"/>
      </w:pPr>
      <w:r>
        <w:t xml:space="preserve">                score: 11500</w:t>
      </w:r>
    </w:p>
    <w:p w14:paraId="37314028" w14:textId="77777777" w:rsidR="005E6A9E" w:rsidRDefault="005E6A9E" w:rsidP="005E6A9E">
      <w:pPr>
        <w:pStyle w:val="Style1"/>
      </w:pPr>
      <w:r>
        <w:t xml:space="preserve">            }, {</w:t>
      </w:r>
    </w:p>
    <w:p w14:paraId="7777221C" w14:textId="77777777" w:rsidR="005E6A9E" w:rsidRDefault="005E6A9E" w:rsidP="005E6A9E">
      <w:pPr>
        <w:pStyle w:val="Style1"/>
      </w:pPr>
      <w:r>
        <w:t xml:space="preserve">                char: "c",</w:t>
      </w:r>
    </w:p>
    <w:p w14:paraId="3064755F" w14:textId="77777777" w:rsidR="005E6A9E" w:rsidRDefault="005E6A9E" w:rsidP="005E6A9E">
      <w:pPr>
        <w:pStyle w:val="Style1"/>
      </w:pPr>
      <w:r>
        <w:t xml:space="preserve">                score: 11500</w:t>
      </w:r>
    </w:p>
    <w:p w14:paraId="18F79841" w14:textId="77777777" w:rsidR="005E6A9E" w:rsidRDefault="005E6A9E" w:rsidP="005E6A9E">
      <w:pPr>
        <w:pStyle w:val="Style1"/>
      </w:pPr>
      <w:r>
        <w:t xml:space="preserve">            }, {</w:t>
      </w:r>
    </w:p>
    <w:p w14:paraId="6D98A7D0" w14:textId="77777777" w:rsidR="005E6A9E" w:rsidRDefault="005E6A9E" w:rsidP="005E6A9E">
      <w:pPr>
        <w:pStyle w:val="Style1"/>
      </w:pPr>
      <w:r>
        <w:t xml:space="preserve">                char: "d",</w:t>
      </w:r>
    </w:p>
    <w:p w14:paraId="146ACB3B" w14:textId="77777777" w:rsidR="005E6A9E" w:rsidRDefault="005E6A9E" w:rsidP="005E6A9E">
      <w:pPr>
        <w:pStyle w:val="Style1"/>
      </w:pPr>
      <w:r>
        <w:t xml:space="preserve">                score: 11500</w:t>
      </w:r>
    </w:p>
    <w:p w14:paraId="600342DD" w14:textId="77777777" w:rsidR="005E6A9E" w:rsidRDefault="005E6A9E" w:rsidP="005E6A9E">
      <w:pPr>
        <w:pStyle w:val="Style1"/>
      </w:pPr>
      <w:r>
        <w:t xml:space="preserve">            }, {</w:t>
      </w:r>
    </w:p>
    <w:p w14:paraId="78290D78" w14:textId="77777777" w:rsidR="005E6A9E" w:rsidRDefault="005E6A9E" w:rsidP="005E6A9E">
      <w:pPr>
        <w:pStyle w:val="Style1"/>
      </w:pPr>
      <w:r>
        <w:t xml:space="preserve">                char: "e",</w:t>
      </w:r>
    </w:p>
    <w:p w14:paraId="59F6B817" w14:textId="77777777" w:rsidR="005E6A9E" w:rsidRDefault="005E6A9E" w:rsidP="005E6A9E">
      <w:pPr>
        <w:pStyle w:val="Style1"/>
      </w:pPr>
      <w:r>
        <w:t xml:space="preserve">                score: 11500</w:t>
      </w:r>
    </w:p>
    <w:p w14:paraId="6901422A" w14:textId="77777777" w:rsidR="005E6A9E" w:rsidRDefault="005E6A9E" w:rsidP="005E6A9E">
      <w:pPr>
        <w:pStyle w:val="Style1"/>
      </w:pPr>
      <w:r>
        <w:t xml:space="preserve">            }, {</w:t>
      </w:r>
    </w:p>
    <w:p w14:paraId="7054301A" w14:textId="77777777" w:rsidR="005E6A9E" w:rsidRDefault="005E6A9E" w:rsidP="005E6A9E">
      <w:pPr>
        <w:pStyle w:val="Style1"/>
      </w:pPr>
      <w:r>
        <w:t xml:space="preserve">                char: "f",</w:t>
      </w:r>
    </w:p>
    <w:p w14:paraId="68C65665" w14:textId="77777777" w:rsidR="005E6A9E" w:rsidRDefault="005E6A9E" w:rsidP="005E6A9E">
      <w:pPr>
        <w:pStyle w:val="Style1"/>
      </w:pPr>
      <w:r>
        <w:t xml:space="preserve">                score: 11500</w:t>
      </w:r>
    </w:p>
    <w:p w14:paraId="1BED51C3" w14:textId="77777777" w:rsidR="005E6A9E" w:rsidRDefault="005E6A9E" w:rsidP="005E6A9E">
      <w:pPr>
        <w:pStyle w:val="Style1"/>
      </w:pPr>
      <w:r>
        <w:t xml:space="preserve">            }, {</w:t>
      </w:r>
    </w:p>
    <w:p w14:paraId="7A665CFC" w14:textId="77777777" w:rsidR="005E6A9E" w:rsidRDefault="005E6A9E" w:rsidP="005E6A9E">
      <w:pPr>
        <w:pStyle w:val="Style1"/>
      </w:pPr>
      <w:r>
        <w:t xml:space="preserve">                char: "g",</w:t>
      </w:r>
    </w:p>
    <w:p w14:paraId="440A23C3" w14:textId="77777777" w:rsidR="005E6A9E" w:rsidRDefault="005E6A9E" w:rsidP="005E6A9E">
      <w:pPr>
        <w:pStyle w:val="Style1"/>
      </w:pPr>
      <w:r>
        <w:t xml:space="preserve">                score: 11500</w:t>
      </w:r>
    </w:p>
    <w:p w14:paraId="540ABF30" w14:textId="77777777" w:rsidR="005E6A9E" w:rsidRDefault="005E6A9E" w:rsidP="005E6A9E">
      <w:pPr>
        <w:pStyle w:val="Style1"/>
      </w:pPr>
      <w:r>
        <w:t xml:space="preserve">            }, {</w:t>
      </w:r>
    </w:p>
    <w:p w14:paraId="3B557BFD" w14:textId="77777777" w:rsidR="005E6A9E" w:rsidRDefault="005E6A9E" w:rsidP="005E6A9E">
      <w:pPr>
        <w:pStyle w:val="Style1"/>
      </w:pPr>
      <w:r>
        <w:t xml:space="preserve">                char: "h",</w:t>
      </w:r>
    </w:p>
    <w:p w14:paraId="598273CC" w14:textId="77777777" w:rsidR="005E6A9E" w:rsidRDefault="005E6A9E" w:rsidP="005E6A9E">
      <w:pPr>
        <w:pStyle w:val="Style1"/>
      </w:pPr>
      <w:r>
        <w:t xml:space="preserve">                score: 11500</w:t>
      </w:r>
    </w:p>
    <w:p w14:paraId="7CA13F9C" w14:textId="77777777" w:rsidR="005E6A9E" w:rsidRDefault="005E6A9E" w:rsidP="005E6A9E">
      <w:pPr>
        <w:pStyle w:val="Style1"/>
      </w:pPr>
      <w:r>
        <w:t xml:space="preserve">            }, {</w:t>
      </w:r>
    </w:p>
    <w:p w14:paraId="51123018" w14:textId="77777777" w:rsidR="005E6A9E" w:rsidRDefault="005E6A9E" w:rsidP="005E6A9E">
      <w:pPr>
        <w:pStyle w:val="Style1"/>
      </w:pPr>
      <w:r>
        <w:t xml:space="preserve">                char: "i",</w:t>
      </w:r>
    </w:p>
    <w:p w14:paraId="41CBDC44" w14:textId="77777777" w:rsidR="005E6A9E" w:rsidRDefault="005E6A9E" w:rsidP="005E6A9E">
      <w:pPr>
        <w:pStyle w:val="Style1"/>
      </w:pPr>
      <w:r>
        <w:t xml:space="preserve">                score: 11500</w:t>
      </w:r>
    </w:p>
    <w:p w14:paraId="44CDE47C" w14:textId="77777777" w:rsidR="005E6A9E" w:rsidRDefault="005E6A9E" w:rsidP="005E6A9E">
      <w:pPr>
        <w:pStyle w:val="Style1"/>
      </w:pPr>
      <w:r>
        <w:t xml:space="preserve">            }, {</w:t>
      </w:r>
    </w:p>
    <w:p w14:paraId="29C34356" w14:textId="77777777" w:rsidR="005E6A9E" w:rsidRDefault="005E6A9E" w:rsidP="005E6A9E">
      <w:pPr>
        <w:pStyle w:val="Style1"/>
      </w:pPr>
      <w:r>
        <w:t xml:space="preserve">                char: "j",</w:t>
      </w:r>
    </w:p>
    <w:p w14:paraId="42FB0F5C" w14:textId="77777777" w:rsidR="005E6A9E" w:rsidRDefault="005E6A9E" w:rsidP="005E6A9E">
      <w:pPr>
        <w:pStyle w:val="Style1"/>
      </w:pPr>
      <w:r>
        <w:t xml:space="preserve">                score: 11500</w:t>
      </w:r>
    </w:p>
    <w:p w14:paraId="34892373" w14:textId="77777777" w:rsidR="005E6A9E" w:rsidRDefault="005E6A9E" w:rsidP="005E6A9E">
      <w:pPr>
        <w:pStyle w:val="Style1"/>
      </w:pPr>
      <w:r>
        <w:t xml:space="preserve">            }, {</w:t>
      </w:r>
    </w:p>
    <w:p w14:paraId="0C21C341" w14:textId="77777777" w:rsidR="005E6A9E" w:rsidRDefault="005E6A9E" w:rsidP="005E6A9E">
      <w:pPr>
        <w:pStyle w:val="Style1"/>
      </w:pPr>
      <w:r>
        <w:t xml:space="preserve">                char: "k",</w:t>
      </w:r>
    </w:p>
    <w:p w14:paraId="064C4B3D" w14:textId="77777777" w:rsidR="005E6A9E" w:rsidRDefault="005E6A9E" w:rsidP="005E6A9E">
      <w:pPr>
        <w:pStyle w:val="Style1"/>
      </w:pPr>
      <w:r>
        <w:t xml:space="preserve">                score: 11500</w:t>
      </w:r>
    </w:p>
    <w:p w14:paraId="37EF2699" w14:textId="77777777" w:rsidR="005E6A9E" w:rsidRDefault="005E6A9E" w:rsidP="005E6A9E">
      <w:pPr>
        <w:pStyle w:val="Style1"/>
      </w:pPr>
      <w:r>
        <w:t xml:space="preserve">            }, {</w:t>
      </w:r>
    </w:p>
    <w:p w14:paraId="6CA88156" w14:textId="77777777" w:rsidR="005E6A9E" w:rsidRDefault="005E6A9E" w:rsidP="005E6A9E">
      <w:pPr>
        <w:pStyle w:val="Style1"/>
      </w:pPr>
      <w:r>
        <w:t xml:space="preserve">                char: "l",</w:t>
      </w:r>
    </w:p>
    <w:p w14:paraId="1776C492" w14:textId="77777777" w:rsidR="005E6A9E" w:rsidRDefault="005E6A9E" w:rsidP="005E6A9E">
      <w:pPr>
        <w:pStyle w:val="Style1"/>
      </w:pPr>
      <w:r>
        <w:t xml:space="preserve">                score: 11500</w:t>
      </w:r>
    </w:p>
    <w:p w14:paraId="425FC01F" w14:textId="77777777" w:rsidR="005E6A9E" w:rsidRDefault="005E6A9E" w:rsidP="005E6A9E">
      <w:pPr>
        <w:pStyle w:val="Style1"/>
      </w:pPr>
      <w:r>
        <w:t xml:space="preserve">            }, {</w:t>
      </w:r>
    </w:p>
    <w:p w14:paraId="6E5A501B" w14:textId="77777777" w:rsidR="005E6A9E" w:rsidRDefault="005E6A9E" w:rsidP="005E6A9E">
      <w:pPr>
        <w:pStyle w:val="Style1"/>
      </w:pPr>
      <w:r>
        <w:t xml:space="preserve">                char: "m",</w:t>
      </w:r>
    </w:p>
    <w:p w14:paraId="19C01CC3" w14:textId="77777777" w:rsidR="005E6A9E" w:rsidRDefault="005E6A9E" w:rsidP="005E6A9E">
      <w:pPr>
        <w:pStyle w:val="Style1"/>
      </w:pPr>
      <w:r>
        <w:t xml:space="preserve">                score: 11500</w:t>
      </w:r>
    </w:p>
    <w:p w14:paraId="7A1C2F8A" w14:textId="77777777" w:rsidR="005E6A9E" w:rsidRDefault="005E6A9E" w:rsidP="005E6A9E">
      <w:pPr>
        <w:pStyle w:val="Style1"/>
      </w:pPr>
      <w:r>
        <w:t xml:space="preserve">            }, {</w:t>
      </w:r>
    </w:p>
    <w:p w14:paraId="2658C502" w14:textId="77777777" w:rsidR="005E6A9E" w:rsidRDefault="005E6A9E" w:rsidP="005E6A9E">
      <w:pPr>
        <w:pStyle w:val="Style1"/>
      </w:pPr>
      <w:r>
        <w:t xml:space="preserve">                char: "n",</w:t>
      </w:r>
    </w:p>
    <w:p w14:paraId="368AAB94" w14:textId="77777777" w:rsidR="005E6A9E" w:rsidRDefault="005E6A9E" w:rsidP="005E6A9E">
      <w:pPr>
        <w:pStyle w:val="Style1"/>
      </w:pPr>
      <w:r>
        <w:t xml:space="preserve">                score: 11500</w:t>
      </w:r>
    </w:p>
    <w:p w14:paraId="00E51C0B" w14:textId="77777777" w:rsidR="005E6A9E" w:rsidRDefault="005E6A9E" w:rsidP="005E6A9E">
      <w:pPr>
        <w:pStyle w:val="Style1"/>
      </w:pPr>
      <w:r>
        <w:t xml:space="preserve">            }, {</w:t>
      </w:r>
    </w:p>
    <w:p w14:paraId="70718C36" w14:textId="77777777" w:rsidR="005E6A9E" w:rsidRDefault="005E6A9E" w:rsidP="005E6A9E">
      <w:pPr>
        <w:pStyle w:val="Style1"/>
      </w:pPr>
      <w:r>
        <w:t xml:space="preserve">                char: "o",</w:t>
      </w:r>
    </w:p>
    <w:p w14:paraId="4F1CF8FD" w14:textId="77777777" w:rsidR="005E6A9E" w:rsidRDefault="005E6A9E" w:rsidP="005E6A9E">
      <w:pPr>
        <w:pStyle w:val="Style1"/>
      </w:pPr>
      <w:r>
        <w:t xml:space="preserve">                score: 11500</w:t>
      </w:r>
    </w:p>
    <w:p w14:paraId="2588F394" w14:textId="77777777" w:rsidR="005E6A9E" w:rsidRDefault="005E6A9E" w:rsidP="005E6A9E">
      <w:pPr>
        <w:pStyle w:val="Style1"/>
      </w:pPr>
      <w:r>
        <w:t xml:space="preserve">            }, {</w:t>
      </w:r>
    </w:p>
    <w:p w14:paraId="11F53D4D" w14:textId="77777777" w:rsidR="005E6A9E" w:rsidRDefault="005E6A9E" w:rsidP="005E6A9E">
      <w:pPr>
        <w:pStyle w:val="Style1"/>
      </w:pPr>
      <w:r>
        <w:t xml:space="preserve">                char: "p",</w:t>
      </w:r>
    </w:p>
    <w:p w14:paraId="083D5FDC" w14:textId="77777777" w:rsidR="005E6A9E" w:rsidRDefault="005E6A9E" w:rsidP="005E6A9E">
      <w:pPr>
        <w:pStyle w:val="Style1"/>
      </w:pPr>
      <w:r>
        <w:t xml:space="preserve">                score: 11500</w:t>
      </w:r>
    </w:p>
    <w:p w14:paraId="359326D5" w14:textId="77777777" w:rsidR="005E6A9E" w:rsidRDefault="005E6A9E" w:rsidP="005E6A9E">
      <w:pPr>
        <w:pStyle w:val="Style1"/>
      </w:pPr>
      <w:r>
        <w:t xml:space="preserve">            }, {</w:t>
      </w:r>
    </w:p>
    <w:p w14:paraId="69457DC9" w14:textId="77777777" w:rsidR="005E6A9E" w:rsidRDefault="005E6A9E" w:rsidP="005E6A9E">
      <w:pPr>
        <w:pStyle w:val="Style1"/>
      </w:pPr>
      <w:r>
        <w:t xml:space="preserve">                char: "q",</w:t>
      </w:r>
    </w:p>
    <w:p w14:paraId="29F78201" w14:textId="77777777" w:rsidR="005E6A9E" w:rsidRDefault="005E6A9E" w:rsidP="005E6A9E">
      <w:pPr>
        <w:pStyle w:val="Style1"/>
      </w:pPr>
      <w:r>
        <w:t xml:space="preserve">                score: 11500</w:t>
      </w:r>
    </w:p>
    <w:p w14:paraId="17432F1E" w14:textId="77777777" w:rsidR="005E6A9E" w:rsidRDefault="005E6A9E" w:rsidP="005E6A9E">
      <w:pPr>
        <w:pStyle w:val="Style1"/>
      </w:pPr>
      <w:r>
        <w:t xml:space="preserve">            }, {</w:t>
      </w:r>
    </w:p>
    <w:p w14:paraId="077341B5" w14:textId="77777777" w:rsidR="005E6A9E" w:rsidRDefault="005E6A9E" w:rsidP="005E6A9E">
      <w:pPr>
        <w:pStyle w:val="Style1"/>
      </w:pPr>
      <w:r>
        <w:t xml:space="preserve">                char: "r",</w:t>
      </w:r>
    </w:p>
    <w:p w14:paraId="6BAC6BE2" w14:textId="77777777" w:rsidR="005E6A9E" w:rsidRDefault="005E6A9E" w:rsidP="005E6A9E">
      <w:pPr>
        <w:pStyle w:val="Style1"/>
      </w:pPr>
      <w:r>
        <w:t xml:space="preserve">                score: 11500</w:t>
      </w:r>
    </w:p>
    <w:p w14:paraId="50B3A09B" w14:textId="77777777" w:rsidR="005E6A9E" w:rsidRDefault="005E6A9E" w:rsidP="005E6A9E">
      <w:pPr>
        <w:pStyle w:val="Style1"/>
      </w:pPr>
      <w:r>
        <w:t xml:space="preserve">            }, {</w:t>
      </w:r>
    </w:p>
    <w:p w14:paraId="16253C8B" w14:textId="77777777" w:rsidR="005E6A9E" w:rsidRDefault="005E6A9E" w:rsidP="005E6A9E">
      <w:pPr>
        <w:pStyle w:val="Style1"/>
      </w:pPr>
      <w:r>
        <w:t xml:space="preserve">                char: "s",</w:t>
      </w:r>
    </w:p>
    <w:p w14:paraId="2D9058FE" w14:textId="77777777" w:rsidR="005E6A9E" w:rsidRDefault="005E6A9E" w:rsidP="005E6A9E">
      <w:pPr>
        <w:pStyle w:val="Style1"/>
      </w:pPr>
      <w:r>
        <w:t xml:space="preserve">                score: 11500</w:t>
      </w:r>
    </w:p>
    <w:p w14:paraId="15B2E078" w14:textId="77777777" w:rsidR="005E6A9E" w:rsidRDefault="005E6A9E" w:rsidP="005E6A9E">
      <w:pPr>
        <w:pStyle w:val="Style1"/>
      </w:pPr>
      <w:r>
        <w:t xml:space="preserve">            }, {</w:t>
      </w:r>
    </w:p>
    <w:p w14:paraId="0A5A070E" w14:textId="77777777" w:rsidR="005E6A9E" w:rsidRDefault="005E6A9E" w:rsidP="005E6A9E">
      <w:pPr>
        <w:pStyle w:val="Style1"/>
      </w:pPr>
      <w:r>
        <w:t xml:space="preserve">                char: "t",</w:t>
      </w:r>
    </w:p>
    <w:p w14:paraId="3ACD650D" w14:textId="77777777" w:rsidR="005E6A9E" w:rsidRDefault="005E6A9E" w:rsidP="005E6A9E">
      <w:pPr>
        <w:pStyle w:val="Style1"/>
      </w:pPr>
      <w:r>
        <w:t xml:space="preserve">                score: 11500</w:t>
      </w:r>
    </w:p>
    <w:p w14:paraId="74AA69B4" w14:textId="77777777" w:rsidR="005E6A9E" w:rsidRDefault="005E6A9E" w:rsidP="005E6A9E">
      <w:pPr>
        <w:pStyle w:val="Style1"/>
      </w:pPr>
      <w:r>
        <w:t xml:space="preserve">            }, {</w:t>
      </w:r>
    </w:p>
    <w:p w14:paraId="48A61141" w14:textId="77777777" w:rsidR="005E6A9E" w:rsidRDefault="005E6A9E" w:rsidP="005E6A9E">
      <w:pPr>
        <w:pStyle w:val="Style1"/>
      </w:pPr>
      <w:r>
        <w:t xml:space="preserve">                char: "u",</w:t>
      </w:r>
    </w:p>
    <w:p w14:paraId="25F0D5FD" w14:textId="77777777" w:rsidR="005E6A9E" w:rsidRDefault="005E6A9E" w:rsidP="005E6A9E">
      <w:pPr>
        <w:pStyle w:val="Style1"/>
      </w:pPr>
      <w:r>
        <w:t xml:space="preserve">                score: 11500</w:t>
      </w:r>
    </w:p>
    <w:p w14:paraId="234E098D" w14:textId="77777777" w:rsidR="005E6A9E" w:rsidRDefault="005E6A9E" w:rsidP="005E6A9E">
      <w:pPr>
        <w:pStyle w:val="Style1"/>
      </w:pPr>
      <w:r>
        <w:t xml:space="preserve">            }, {</w:t>
      </w:r>
    </w:p>
    <w:p w14:paraId="03D13A5F" w14:textId="77777777" w:rsidR="005E6A9E" w:rsidRDefault="005E6A9E" w:rsidP="005E6A9E">
      <w:pPr>
        <w:pStyle w:val="Style1"/>
      </w:pPr>
      <w:r>
        <w:t xml:space="preserve">                char: "v",</w:t>
      </w:r>
    </w:p>
    <w:p w14:paraId="0CB90151" w14:textId="77777777" w:rsidR="005E6A9E" w:rsidRDefault="005E6A9E" w:rsidP="005E6A9E">
      <w:pPr>
        <w:pStyle w:val="Style1"/>
      </w:pPr>
      <w:r>
        <w:t xml:space="preserve">                score: 11500</w:t>
      </w:r>
    </w:p>
    <w:p w14:paraId="307439BF" w14:textId="77777777" w:rsidR="005E6A9E" w:rsidRDefault="005E6A9E" w:rsidP="005E6A9E">
      <w:pPr>
        <w:pStyle w:val="Style1"/>
      </w:pPr>
      <w:r>
        <w:t xml:space="preserve">            }, {</w:t>
      </w:r>
    </w:p>
    <w:p w14:paraId="75D82C80" w14:textId="77777777" w:rsidR="005E6A9E" w:rsidRDefault="005E6A9E" w:rsidP="005E6A9E">
      <w:pPr>
        <w:pStyle w:val="Style1"/>
      </w:pPr>
      <w:r>
        <w:t xml:space="preserve">                char: "w",</w:t>
      </w:r>
    </w:p>
    <w:p w14:paraId="01301BB9" w14:textId="77777777" w:rsidR="005E6A9E" w:rsidRDefault="005E6A9E" w:rsidP="005E6A9E">
      <w:pPr>
        <w:pStyle w:val="Style1"/>
      </w:pPr>
      <w:r>
        <w:t xml:space="preserve">                score: 11500</w:t>
      </w:r>
    </w:p>
    <w:p w14:paraId="2DA42701" w14:textId="77777777" w:rsidR="005E6A9E" w:rsidRDefault="005E6A9E" w:rsidP="005E6A9E">
      <w:pPr>
        <w:pStyle w:val="Style1"/>
      </w:pPr>
      <w:r>
        <w:t xml:space="preserve">            }, {</w:t>
      </w:r>
    </w:p>
    <w:p w14:paraId="0D791DF2" w14:textId="77777777" w:rsidR="005E6A9E" w:rsidRDefault="005E6A9E" w:rsidP="005E6A9E">
      <w:pPr>
        <w:pStyle w:val="Style1"/>
      </w:pPr>
      <w:r>
        <w:t xml:space="preserve">                char: "x",</w:t>
      </w:r>
    </w:p>
    <w:p w14:paraId="7A7E7DF4" w14:textId="77777777" w:rsidR="005E6A9E" w:rsidRDefault="005E6A9E" w:rsidP="005E6A9E">
      <w:pPr>
        <w:pStyle w:val="Style1"/>
      </w:pPr>
      <w:r>
        <w:t xml:space="preserve">                score: 11500</w:t>
      </w:r>
    </w:p>
    <w:p w14:paraId="61B2E234" w14:textId="77777777" w:rsidR="005E6A9E" w:rsidRDefault="005E6A9E" w:rsidP="005E6A9E">
      <w:pPr>
        <w:pStyle w:val="Style1"/>
      </w:pPr>
      <w:r>
        <w:t xml:space="preserve">            }, {</w:t>
      </w:r>
    </w:p>
    <w:p w14:paraId="269CBDFB" w14:textId="77777777" w:rsidR="005E6A9E" w:rsidRDefault="005E6A9E" w:rsidP="005E6A9E">
      <w:pPr>
        <w:pStyle w:val="Style1"/>
      </w:pPr>
      <w:r>
        <w:t xml:space="preserve">                char: "y",</w:t>
      </w:r>
    </w:p>
    <w:p w14:paraId="66311EE6" w14:textId="77777777" w:rsidR="005E6A9E" w:rsidRDefault="005E6A9E" w:rsidP="005E6A9E">
      <w:pPr>
        <w:pStyle w:val="Style1"/>
      </w:pPr>
      <w:r>
        <w:t xml:space="preserve">                score: 11500</w:t>
      </w:r>
    </w:p>
    <w:p w14:paraId="057B39CC" w14:textId="77777777" w:rsidR="005E6A9E" w:rsidRDefault="005E6A9E" w:rsidP="005E6A9E">
      <w:pPr>
        <w:pStyle w:val="Style1"/>
      </w:pPr>
      <w:r>
        <w:t xml:space="preserve">            }, {</w:t>
      </w:r>
    </w:p>
    <w:p w14:paraId="6364EB39" w14:textId="77777777" w:rsidR="005E6A9E" w:rsidRDefault="005E6A9E" w:rsidP="005E6A9E">
      <w:pPr>
        <w:pStyle w:val="Style1"/>
      </w:pPr>
      <w:r>
        <w:t xml:space="preserve">                char: "z",</w:t>
      </w:r>
    </w:p>
    <w:p w14:paraId="31A0D8AD" w14:textId="77777777" w:rsidR="005E6A9E" w:rsidRDefault="005E6A9E" w:rsidP="005E6A9E">
      <w:pPr>
        <w:pStyle w:val="Style1"/>
      </w:pPr>
      <w:r>
        <w:t xml:space="preserve">                score: 11500</w:t>
      </w:r>
    </w:p>
    <w:p w14:paraId="02A53F11" w14:textId="77777777" w:rsidR="005E6A9E" w:rsidRDefault="005E6A9E" w:rsidP="005E6A9E">
      <w:pPr>
        <w:pStyle w:val="Style1"/>
      </w:pPr>
      <w:r>
        <w:t xml:space="preserve">            }, {</w:t>
      </w:r>
    </w:p>
    <w:p w14:paraId="187116F7" w14:textId="77777777" w:rsidR="005E6A9E" w:rsidRDefault="005E6A9E" w:rsidP="005E6A9E">
      <w:pPr>
        <w:pStyle w:val="Style1"/>
      </w:pPr>
      <w:r>
        <w:t xml:space="preserve">                char: "0",</w:t>
      </w:r>
    </w:p>
    <w:p w14:paraId="458AC684" w14:textId="77777777" w:rsidR="005E6A9E" w:rsidRDefault="005E6A9E" w:rsidP="005E6A9E">
      <w:pPr>
        <w:pStyle w:val="Style1"/>
      </w:pPr>
      <w:r>
        <w:t xml:space="preserve">                score: 11500</w:t>
      </w:r>
    </w:p>
    <w:p w14:paraId="77EE9D0D" w14:textId="77777777" w:rsidR="005E6A9E" w:rsidRDefault="005E6A9E" w:rsidP="005E6A9E">
      <w:pPr>
        <w:pStyle w:val="Style1"/>
      </w:pPr>
      <w:r>
        <w:t xml:space="preserve">            }, {</w:t>
      </w:r>
    </w:p>
    <w:p w14:paraId="180BF988" w14:textId="77777777" w:rsidR="005E6A9E" w:rsidRDefault="005E6A9E" w:rsidP="005E6A9E">
      <w:pPr>
        <w:pStyle w:val="Style1"/>
      </w:pPr>
      <w:r>
        <w:t xml:space="preserve">                char: "1",</w:t>
      </w:r>
    </w:p>
    <w:p w14:paraId="1E7088FC" w14:textId="77777777" w:rsidR="005E6A9E" w:rsidRDefault="005E6A9E" w:rsidP="005E6A9E">
      <w:pPr>
        <w:pStyle w:val="Style1"/>
      </w:pPr>
      <w:r>
        <w:t xml:space="preserve">                score: 11500</w:t>
      </w:r>
    </w:p>
    <w:p w14:paraId="5E43F653" w14:textId="77777777" w:rsidR="005E6A9E" w:rsidRDefault="005E6A9E" w:rsidP="005E6A9E">
      <w:pPr>
        <w:pStyle w:val="Style1"/>
      </w:pPr>
      <w:r>
        <w:t xml:space="preserve">            }, {</w:t>
      </w:r>
    </w:p>
    <w:p w14:paraId="704DB2A1" w14:textId="77777777" w:rsidR="005E6A9E" w:rsidRDefault="005E6A9E" w:rsidP="005E6A9E">
      <w:pPr>
        <w:pStyle w:val="Style1"/>
      </w:pPr>
      <w:r>
        <w:t xml:space="preserve">                char: "2",</w:t>
      </w:r>
    </w:p>
    <w:p w14:paraId="6FCABA94" w14:textId="77777777" w:rsidR="005E6A9E" w:rsidRDefault="005E6A9E" w:rsidP="005E6A9E">
      <w:pPr>
        <w:pStyle w:val="Style1"/>
      </w:pPr>
      <w:r>
        <w:t xml:space="preserve">                score: 11500</w:t>
      </w:r>
    </w:p>
    <w:p w14:paraId="4F64B5C7" w14:textId="77777777" w:rsidR="005E6A9E" w:rsidRDefault="005E6A9E" w:rsidP="005E6A9E">
      <w:pPr>
        <w:pStyle w:val="Style1"/>
      </w:pPr>
      <w:r>
        <w:t xml:space="preserve">            }, {</w:t>
      </w:r>
    </w:p>
    <w:p w14:paraId="659E706D" w14:textId="77777777" w:rsidR="005E6A9E" w:rsidRDefault="005E6A9E" w:rsidP="005E6A9E">
      <w:pPr>
        <w:pStyle w:val="Style1"/>
      </w:pPr>
      <w:r>
        <w:t xml:space="preserve">                char: "3",</w:t>
      </w:r>
    </w:p>
    <w:p w14:paraId="0A4BFD56" w14:textId="77777777" w:rsidR="005E6A9E" w:rsidRDefault="005E6A9E" w:rsidP="005E6A9E">
      <w:pPr>
        <w:pStyle w:val="Style1"/>
      </w:pPr>
      <w:r>
        <w:t xml:space="preserve">                score: 11500</w:t>
      </w:r>
    </w:p>
    <w:p w14:paraId="204289C3" w14:textId="77777777" w:rsidR="005E6A9E" w:rsidRDefault="005E6A9E" w:rsidP="005E6A9E">
      <w:pPr>
        <w:pStyle w:val="Style1"/>
      </w:pPr>
      <w:r>
        <w:t xml:space="preserve">            }, {</w:t>
      </w:r>
    </w:p>
    <w:p w14:paraId="33ABB630" w14:textId="77777777" w:rsidR="005E6A9E" w:rsidRDefault="005E6A9E" w:rsidP="005E6A9E">
      <w:pPr>
        <w:pStyle w:val="Style1"/>
      </w:pPr>
      <w:r>
        <w:t xml:space="preserve">                char: "4",</w:t>
      </w:r>
    </w:p>
    <w:p w14:paraId="5D7919B1" w14:textId="77777777" w:rsidR="005E6A9E" w:rsidRDefault="005E6A9E" w:rsidP="005E6A9E">
      <w:pPr>
        <w:pStyle w:val="Style1"/>
      </w:pPr>
      <w:r>
        <w:t xml:space="preserve">                score: 11500</w:t>
      </w:r>
    </w:p>
    <w:p w14:paraId="09DB755E" w14:textId="77777777" w:rsidR="005E6A9E" w:rsidRDefault="005E6A9E" w:rsidP="005E6A9E">
      <w:pPr>
        <w:pStyle w:val="Style1"/>
      </w:pPr>
      <w:r>
        <w:t xml:space="preserve">            }, {</w:t>
      </w:r>
    </w:p>
    <w:p w14:paraId="4332575D" w14:textId="77777777" w:rsidR="005E6A9E" w:rsidRDefault="005E6A9E" w:rsidP="005E6A9E">
      <w:pPr>
        <w:pStyle w:val="Style1"/>
      </w:pPr>
      <w:r>
        <w:t xml:space="preserve">                char: "5",</w:t>
      </w:r>
    </w:p>
    <w:p w14:paraId="7D4E57CF" w14:textId="77777777" w:rsidR="005E6A9E" w:rsidRDefault="005E6A9E" w:rsidP="005E6A9E">
      <w:pPr>
        <w:pStyle w:val="Style1"/>
      </w:pPr>
      <w:r>
        <w:t xml:space="preserve">                score: 11500</w:t>
      </w:r>
    </w:p>
    <w:p w14:paraId="418B95E9" w14:textId="77777777" w:rsidR="005E6A9E" w:rsidRDefault="005E6A9E" w:rsidP="005E6A9E">
      <w:pPr>
        <w:pStyle w:val="Style1"/>
      </w:pPr>
      <w:r>
        <w:t xml:space="preserve">            }, {</w:t>
      </w:r>
    </w:p>
    <w:p w14:paraId="2302F346" w14:textId="77777777" w:rsidR="005E6A9E" w:rsidRDefault="005E6A9E" w:rsidP="005E6A9E">
      <w:pPr>
        <w:pStyle w:val="Style1"/>
      </w:pPr>
      <w:r>
        <w:t xml:space="preserve">                char: "6",</w:t>
      </w:r>
    </w:p>
    <w:p w14:paraId="433B7FEC" w14:textId="77777777" w:rsidR="005E6A9E" w:rsidRDefault="005E6A9E" w:rsidP="005E6A9E">
      <w:pPr>
        <w:pStyle w:val="Style1"/>
      </w:pPr>
      <w:r>
        <w:t xml:space="preserve">                score: 11500</w:t>
      </w:r>
    </w:p>
    <w:p w14:paraId="5CA7631D" w14:textId="77777777" w:rsidR="005E6A9E" w:rsidRDefault="005E6A9E" w:rsidP="005E6A9E">
      <w:pPr>
        <w:pStyle w:val="Style1"/>
      </w:pPr>
      <w:r>
        <w:t xml:space="preserve">            }, {</w:t>
      </w:r>
    </w:p>
    <w:p w14:paraId="1C923C55" w14:textId="77777777" w:rsidR="005E6A9E" w:rsidRDefault="005E6A9E" w:rsidP="005E6A9E">
      <w:pPr>
        <w:pStyle w:val="Style1"/>
      </w:pPr>
      <w:r>
        <w:t xml:space="preserve">                char: "7",</w:t>
      </w:r>
    </w:p>
    <w:p w14:paraId="312158D4" w14:textId="77777777" w:rsidR="005E6A9E" w:rsidRDefault="005E6A9E" w:rsidP="005E6A9E">
      <w:pPr>
        <w:pStyle w:val="Style1"/>
      </w:pPr>
      <w:r>
        <w:t xml:space="preserve">                score: 11500</w:t>
      </w:r>
    </w:p>
    <w:p w14:paraId="67598F96" w14:textId="77777777" w:rsidR="005E6A9E" w:rsidRDefault="005E6A9E" w:rsidP="005E6A9E">
      <w:pPr>
        <w:pStyle w:val="Style1"/>
      </w:pPr>
      <w:r>
        <w:t xml:space="preserve">            }, {</w:t>
      </w:r>
    </w:p>
    <w:p w14:paraId="71E64DC6" w14:textId="77777777" w:rsidR="005E6A9E" w:rsidRDefault="005E6A9E" w:rsidP="005E6A9E">
      <w:pPr>
        <w:pStyle w:val="Style1"/>
      </w:pPr>
      <w:r>
        <w:t xml:space="preserve">                char: "8",</w:t>
      </w:r>
    </w:p>
    <w:p w14:paraId="2B428E6E" w14:textId="77777777" w:rsidR="005E6A9E" w:rsidRDefault="005E6A9E" w:rsidP="005E6A9E">
      <w:pPr>
        <w:pStyle w:val="Style1"/>
      </w:pPr>
      <w:r>
        <w:t xml:space="preserve">                score: 11500</w:t>
      </w:r>
    </w:p>
    <w:p w14:paraId="335EE236" w14:textId="77777777" w:rsidR="005E6A9E" w:rsidRDefault="005E6A9E" w:rsidP="005E6A9E">
      <w:pPr>
        <w:pStyle w:val="Style1"/>
      </w:pPr>
      <w:r>
        <w:t xml:space="preserve">            }, {</w:t>
      </w:r>
    </w:p>
    <w:p w14:paraId="5A18F9B2" w14:textId="77777777" w:rsidR="005E6A9E" w:rsidRDefault="005E6A9E" w:rsidP="005E6A9E">
      <w:pPr>
        <w:pStyle w:val="Style1"/>
      </w:pPr>
      <w:r>
        <w:t xml:space="preserve">                char: "9",</w:t>
      </w:r>
    </w:p>
    <w:p w14:paraId="0B3017D4" w14:textId="77777777" w:rsidR="005E6A9E" w:rsidRDefault="005E6A9E" w:rsidP="005E6A9E">
      <w:pPr>
        <w:pStyle w:val="Style1"/>
      </w:pPr>
      <w:r>
        <w:t xml:space="preserve">                score: 11500</w:t>
      </w:r>
    </w:p>
    <w:p w14:paraId="4F0EE4A6" w14:textId="77777777" w:rsidR="005E6A9E" w:rsidRDefault="005E6A9E" w:rsidP="005E6A9E">
      <w:pPr>
        <w:pStyle w:val="Style1"/>
      </w:pPr>
      <w:r>
        <w:t xml:space="preserve">            }, {</w:t>
      </w:r>
    </w:p>
    <w:p w14:paraId="09669CD5" w14:textId="77777777" w:rsidR="005E6A9E" w:rsidRDefault="005E6A9E" w:rsidP="005E6A9E">
      <w:pPr>
        <w:pStyle w:val="Style1"/>
      </w:pPr>
      <w:r>
        <w:t xml:space="preserve">                char: "æ",</w:t>
      </w:r>
    </w:p>
    <w:p w14:paraId="409B59C4" w14:textId="77777777" w:rsidR="005E6A9E" w:rsidRDefault="005E6A9E" w:rsidP="005E6A9E">
      <w:pPr>
        <w:pStyle w:val="Style1"/>
      </w:pPr>
      <w:r>
        <w:t xml:space="preserve">                score: 11500</w:t>
      </w:r>
    </w:p>
    <w:p w14:paraId="22CF8B7F" w14:textId="77777777" w:rsidR="005E6A9E" w:rsidRDefault="005E6A9E" w:rsidP="005E6A9E">
      <w:pPr>
        <w:pStyle w:val="Style1"/>
      </w:pPr>
      <w:r>
        <w:t xml:space="preserve">            }, {</w:t>
      </w:r>
    </w:p>
    <w:p w14:paraId="0F275211" w14:textId="77777777" w:rsidR="005E6A9E" w:rsidRDefault="005E6A9E" w:rsidP="005E6A9E">
      <w:pPr>
        <w:pStyle w:val="Style1"/>
      </w:pPr>
      <w:r>
        <w:t xml:space="preserve">                char: "ø",</w:t>
      </w:r>
    </w:p>
    <w:p w14:paraId="7284223A" w14:textId="77777777" w:rsidR="005E6A9E" w:rsidRDefault="005E6A9E" w:rsidP="005E6A9E">
      <w:pPr>
        <w:pStyle w:val="Style1"/>
      </w:pPr>
      <w:r>
        <w:t xml:space="preserve">                score: 11500</w:t>
      </w:r>
    </w:p>
    <w:p w14:paraId="5221F2EC" w14:textId="77777777" w:rsidR="005E6A9E" w:rsidRDefault="005E6A9E" w:rsidP="005E6A9E">
      <w:pPr>
        <w:pStyle w:val="Style1"/>
      </w:pPr>
      <w:r>
        <w:t xml:space="preserve">            }, {</w:t>
      </w:r>
    </w:p>
    <w:p w14:paraId="7B711847" w14:textId="77777777" w:rsidR="005E6A9E" w:rsidRDefault="005E6A9E" w:rsidP="005E6A9E">
      <w:pPr>
        <w:pStyle w:val="Style1"/>
      </w:pPr>
      <w:r>
        <w:t xml:space="preserve">                char: "å",</w:t>
      </w:r>
    </w:p>
    <w:p w14:paraId="3CBD661C" w14:textId="77777777" w:rsidR="005E6A9E" w:rsidRDefault="005E6A9E" w:rsidP="005E6A9E">
      <w:pPr>
        <w:pStyle w:val="Style1"/>
      </w:pPr>
      <w:r>
        <w:t xml:space="preserve">                score: 11500</w:t>
      </w:r>
    </w:p>
    <w:p w14:paraId="49032600" w14:textId="77777777" w:rsidR="005E6A9E" w:rsidRDefault="005E6A9E" w:rsidP="005E6A9E">
      <w:pPr>
        <w:pStyle w:val="Style1"/>
      </w:pPr>
      <w:r>
        <w:t xml:space="preserve">            }, {</w:t>
      </w:r>
    </w:p>
    <w:p w14:paraId="18D5A212" w14:textId="77777777" w:rsidR="005E6A9E" w:rsidRDefault="005E6A9E" w:rsidP="005E6A9E">
      <w:pPr>
        <w:pStyle w:val="Style1"/>
      </w:pPr>
      <w:r>
        <w:t xml:space="preserve">                char: "(",</w:t>
      </w:r>
    </w:p>
    <w:p w14:paraId="56B75EBC" w14:textId="77777777" w:rsidR="005E6A9E" w:rsidRDefault="005E6A9E" w:rsidP="005E6A9E">
      <w:pPr>
        <w:pStyle w:val="Style1"/>
      </w:pPr>
      <w:r>
        <w:t xml:space="preserve">                score: 1e3</w:t>
      </w:r>
    </w:p>
    <w:p w14:paraId="53BA361A" w14:textId="77777777" w:rsidR="005E6A9E" w:rsidRDefault="005E6A9E" w:rsidP="005E6A9E">
      <w:pPr>
        <w:pStyle w:val="Style1"/>
      </w:pPr>
      <w:r>
        <w:t xml:space="preserve">            }, {</w:t>
      </w:r>
    </w:p>
    <w:p w14:paraId="29BA5B30" w14:textId="77777777" w:rsidR="005E6A9E" w:rsidRDefault="005E6A9E" w:rsidP="005E6A9E">
      <w:pPr>
        <w:pStyle w:val="Style1"/>
      </w:pPr>
      <w:r>
        <w:t xml:space="preserve">                char: ")",</w:t>
      </w:r>
    </w:p>
    <w:p w14:paraId="6D490ECF" w14:textId="77777777" w:rsidR="005E6A9E" w:rsidRDefault="005E6A9E" w:rsidP="005E6A9E">
      <w:pPr>
        <w:pStyle w:val="Style1"/>
      </w:pPr>
      <w:r>
        <w:t xml:space="preserve">                score: 1e3</w:t>
      </w:r>
    </w:p>
    <w:p w14:paraId="26CA1B41" w14:textId="77777777" w:rsidR="005E6A9E" w:rsidRDefault="005E6A9E" w:rsidP="005E6A9E">
      <w:pPr>
        <w:pStyle w:val="Style1"/>
      </w:pPr>
      <w:r>
        <w:t xml:space="preserve">            }, {</w:t>
      </w:r>
    </w:p>
    <w:p w14:paraId="3284506D" w14:textId="77777777" w:rsidR="005E6A9E" w:rsidRDefault="005E6A9E" w:rsidP="005E6A9E">
      <w:pPr>
        <w:pStyle w:val="Style1"/>
      </w:pPr>
      <w:r>
        <w:t xml:space="preserve">                char: '"',</w:t>
      </w:r>
    </w:p>
    <w:p w14:paraId="190E27D6" w14:textId="77777777" w:rsidR="005E6A9E" w:rsidRDefault="005E6A9E" w:rsidP="005E6A9E">
      <w:pPr>
        <w:pStyle w:val="Style1"/>
      </w:pPr>
      <w:r>
        <w:t xml:space="preserve">                score: 1e3</w:t>
      </w:r>
    </w:p>
    <w:p w14:paraId="4F1B0619" w14:textId="77777777" w:rsidR="005E6A9E" w:rsidRDefault="005E6A9E" w:rsidP="005E6A9E">
      <w:pPr>
        <w:pStyle w:val="Style1"/>
      </w:pPr>
      <w:r>
        <w:t xml:space="preserve">            }, {</w:t>
      </w:r>
    </w:p>
    <w:p w14:paraId="5AC5C040" w14:textId="77777777" w:rsidR="005E6A9E" w:rsidRDefault="005E6A9E" w:rsidP="005E6A9E">
      <w:pPr>
        <w:pStyle w:val="Style1"/>
      </w:pPr>
      <w:r>
        <w:t xml:space="preserve">                char: "-",</w:t>
      </w:r>
    </w:p>
    <w:p w14:paraId="6F6D48EA" w14:textId="77777777" w:rsidR="005E6A9E" w:rsidRDefault="005E6A9E" w:rsidP="005E6A9E">
      <w:pPr>
        <w:pStyle w:val="Style1"/>
      </w:pPr>
      <w:r>
        <w:t xml:space="preserve">                score: 11500</w:t>
      </w:r>
    </w:p>
    <w:p w14:paraId="4E9327E7" w14:textId="77777777" w:rsidR="005E6A9E" w:rsidRDefault="005E6A9E" w:rsidP="005E6A9E">
      <w:pPr>
        <w:pStyle w:val="Style1"/>
      </w:pPr>
      <w:r>
        <w:t xml:space="preserve">            }, {</w:t>
      </w:r>
    </w:p>
    <w:p w14:paraId="7E6E9C29" w14:textId="77777777" w:rsidR="005E6A9E" w:rsidRDefault="005E6A9E" w:rsidP="005E6A9E">
      <w:pPr>
        <w:pStyle w:val="Style1"/>
      </w:pPr>
      <w:r>
        <w:t xml:space="preserve">                char: " ",</w:t>
      </w:r>
    </w:p>
    <w:p w14:paraId="7469C987" w14:textId="77777777" w:rsidR="005E6A9E" w:rsidRDefault="005E6A9E" w:rsidP="005E6A9E">
      <w:pPr>
        <w:pStyle w:val="Style1"/>
      </w:pPr>
      <w:r>
        <w:t xml:space="preserve">                score: 11500</w:t>
      </w:r>
    </w:p>
    <w:p w14:paraId="19652AF8" w14:textId="77777777" w:rsidR="005E6A9E" w:rsidRDefault="005E6A9E" w:rsidP="005E6A9E">
      <w:pPr>
        <w:pStyle w:val="Style1"/>
      </w:pPr>
      <w:r>
        <w:t xml:space="preserve">            }],</w:t>
      </w:r>
    </w:p>
    <w:p w14:paraId="592E275C" w14:textId="77777777" w:rsidR="005E6A9E" w:rsidRDefault="005E6A9E" w:rsidP="005E6A9E">
      <w:pPr>
        <w:pStyle w:val="Style1"/>
      </w:pPr>
      <w:r>
        <w:t xml:space="preserve">            "-": [{</w:t>
      </w:r>
    </w:p>
    <w:p w14:paraId="5AA8E842" w14:textId="77777777" w:rsidR="005E6A9E" w:rsidRDefault="005E6A9E" w:rsidP="005E6A9E">
      <w:pPr>
        <w:pStyle w:val="Style1"/>
      </w:pPr>
      <w:r>
        <w:t xml:space="preserve">                char: "",</w:t>
      </w:r>
    </w:p>
    <w:p w14:paraId="1CE32523" w14:textId="77777777" w:rsidR="005E6A9E" w:rsidRDefault="005E6A9E" w:rsidP="005E6A9E">
      <w:pPr>
        <w:pStyle w:val="Style1"/>
      </w:pPr>
      <w:r>
        <w:t xml:space="preserve">                score: 11500</w:t>
      </w:r>
    </w:p>
    <w:p w14:paraId="51147E8A" w14:textId="77777777" w:rsidR="005E6A9E" w:rsidRDefault="005E6A9E" w:rsidP="005E6A9E">
      <w:pPr>
        <w:pStyle w:val="Style1"/>
      </w:pPr>
      <w:r>
        <w:t xml:space="preserve">            }, {</w:t>
      </w:r>
    </w:p>
    <w:p w14:paraId="1A475145" w14:textId="77777777" w:rsidR="005E6A9E" w:rsidRDefault="005E6A9E" w:rsidP="005E6A9E">
      <w:pPr>
        <w:pStyle w:val="Style1"/>
      </w:pPr>
      <w:r>
        <w:t xml:space="preserve">                char: " ",</w:t>
      </w:r>
    </w:p>
    <w:p w14:paraId="3D059570" w14:textId="77777777" w:rsidR="005E6A9E" w:rsidRDefault="005E6A9E" w:rsidP="005E6A9E">
      <w:pPr>
        <w:pStyle w:val="Style1"/>
      </w:pPr>
      <w:r>
        <w:t xml:space="preserve">                score: 11500</w:t>
      </w:r>
    </w:p>
    <w:p w14:paraId="1A42CD92" w14:textId="77777777" w:rsidR="005E6A9E" w:rsidRDefault="005E6A9E" w:rsidP="005E6A9E">
      <w:pPr>
        <w:pStyle w:val="Style1"/>
      </w:pPr>
      <w:r>
        <w:t xml:space="preserve">            }],</w:t>
      </w:r>
    </w:p>
    <w:p w14:paraId="0FD51263" w14:textId="77777777" w:rsidR="005E6A9E" w:rsidRDefault="005E6A9E" w:rsidP="005E6A9E">
      <w:pPr>
        <w:pStyle w:val="Style1"/>
      </w:pPr>
      <w:r>
        <w:t xml:space="preserve">            ".": [{</w:t>
      </w:r>
    </w:p>
    <w:p w14:paraId="7C2F2A37" w14:textId="77777777" w:rsidR="005E6A9E" w:rsidRDefault="005E6A9E" w:rsidP="005E6A9E">
      <w:pPr>
        <w:pStyle w:val="Style1"/>
      </w:pPr>
      <w:r>
        <w:t xml:space="preserve">                char: "",</w:t>
      </w:r>
    </w:p>
    <w:p w14:paraId="38738069" w14:textId="77777777" w:rsidR="005E6A9E" w:rsidRDefault="005E6A9E" w:rsidP="005E6A9E">
      <w:pPr>
        <w:pStyle w:val="Style1"/>
      </w:pPr>
      <w:r>
        <w:t xml:space="preserve">                score: 11500</w:t>
      </w:r>
    </w:p>
    <w:p w14:paraId="4211FC82" w14:textId="77777777" w:rsidR="005E6A9E" w:rsidRDefault="005E6A9E" w:rsidP="005E6A9E">
      <w:pPr>
        <w:pStyle w:val="Style1"/>
      </w:pPr>
      <w:r>
        <w:t xml:space="preserve">            }],</w:t>
      </w:r>
    </w:p>
    <w:p w14:paraId="4710E230" w14:textId="77777777" w:rsidR="005E6A9E" w:rsidRDefault="005E6A9E" w:rsidP="005E6A9E">
      <w:pPr>
        <w:pStyle w:val="Style1"/>
      </w:pPr>
      <w:r>
        <w:t xml:space="preserve">            ",": [{</w:t>
      </w:r>
    </w:p>
    <w:p w14:paraId="6DC238E8" w14:textId="77777777" w:rsidR="005E6A9E" w:rsidRDefault="005E6A9E" w:rsidP="005E6A9E">
      <w:pPr>
        <w:pStyle w:val="Style1"/>
      </w:pPr>
      <w:r>
        <w:t xml:space="preserve">                char: "",</w:t>
      </w:r>
    </w:p>
    <w:p w14:paraId="4F0E0495" w14:textId="77777777" w:rsidR="005E6A9E" w:rsidRDefault="005E6A9E" w:rsidP="005E6A9E">
      <w:pPr>
        <w:pStyle w:val="Style1"/>
      </w:pPr>
      <w:r>
        <w:t xml:space="preserve">                score: 11500</w:t>
      </w:r>
    </w:p>
    <w:p w14:paraId="67D29BF9" w14:textId="77777777" w:rsidR="005E6A9E" w:rsidRDefault="005E6A9E" w:rsidP="005E6A9E">
      <w:pPr>
        <w:pStyle w:val="Style1"/>
      </w:pPr>
      <w:r>
        <w:t xml:space="preserve">            }],</w:t>
      </w:r>
    </w:p>
    <w:p w14:paraId="15B6831D" w14:textId="77777777" w:rsidR="005E6A9E" w:rsidRDefault="005E6A9E" w:rsidP="005E6A9E">
      <w:pPr>
        <w:pStyle w:val="Style1"/>
      </w:pPr>
      <w:r>
        <w:t xml:space="preserve">            a: [{</w:t>
      </w:r>
    </w:p>
    <w:p w14:paraId="15D0B958" w14:textId="77777777" w:rsidR="005E6A9E" w:rsidRDefault="005E6A9E" w:rsidP="005E6A9E">
      <w:pPr>
        <w:pStyle w:val="Style1"/>
      </w:pPr>
      <w:r>
        <w:t xml:space="preserve">                char: "",</w:t>
      </w:r>
    </w:p>
    <w:p w14:paraId="0363153A" w14:textId="77777777" w:rsidR="005E6A9E" w:rsidRDefault="005E6A9E" w:rsidP="005E6A9E">
      <w:pPr>
        <w:pStyle w:val="Style1"/>
      </w:pPr>
      <w:r>
        <w:t xml:space="preserve">                score: 11500</w:t>
      </w:r>
    </w:p>
    <w:p w14:paraId="0B3204A7" w14:textId="77777777" w:rsidR="005E6A9E" w:rsidRDefault="005E6A9E" w:rsidP="005E6A9E">
      <w:pPr>
        <w:pStyle w:val="Style1"/>
      </w:pPr>
      <w:r>
        <w:t xml:space="preserve">            }, {</w:t>
      </w:r>
    </w:p>
    <w:p w14:paraId="18E91F16" w14:textId="77777777" w:rsidR="005E6A9E" w:rsidRDefault="005E6A9E" w:rsidP="005E6A9E">
      <w:pPr>
        <w:pStyle w:val="Style1"/>
      </w:pPr>
      <w:r>
        <w:t xml:space="preserve">                char: "q",</w:t>
      </w:r>
    </w:p>
    <w:p w14:paraId="425A4D1C" w14:textId="77777777" w:rsidR="005E6A9E" w:rsidRDefault="005E6A9E" w:rsidP="005E6A9E">
      <w:pPr>
        <w:pStyle w:val="Style1"/>
      </w:pPr>
      <w:r>
        <w:t xml:space="preserve">                score: 11500</w:t>
      </w:r>
    </w:p>
    <w:p w14:paraId="1D4CF4E7" w14:textId="77777777" w:rsidR="005E6A9E" w:rsidRDefault="005E6A9E" w:rsidP="005E6A9E">
      <w:pPr>
        <w:pStyle w:val="Style1"/>
      </w:pPr>
      <w:r>
        <w:t xml:space="preserve">            }, {</w:t>
      </w:r>
    </w:p>
    <w:p w14:paraId="2C5C1191" w14:textId="77777777" w:rsidR="005E6A9E" w:rsidRDefault="005E6A9E" w:rsidP="005E6A9E">
      <w:pPr>
        <w:pStyle w:val="Style1"/>
      </w:pPr>
      <w:r>
        <w:t xml:space="preserve">                char: "s",</w:t>
      </w:r>
    </w:p>
    <w:p w14:paraId="631AC4BC" w14:textId="77777777" w:rsidR="005E6A9E" w:rsidRDefault="005E6A9E" w:rsidP="005E6A9E">
      <w:pPr>
        <w:pStyle w:val="Style1"/>
      </w:pPr>
      <w:r>
        <w:t xml:space="preserve">                score: 6e3</w:t>
      </w:r>
    </w:p>
    <w:p w14:paraId="14FA5111" w14:textId="77777777" w:rsidR="005E6A9E" w:rsidRDefault="005E6A9E" w:rsidP="005E6A9E">
      <w:pPr>
        <w:pStyle w:val="Style1"/>
      </w:pPr>
      <w:r>
        <w:t xml:space="preserve">            }, {</w:t>
      </w:r>
    </w:p>
    <w:p w14:paraId="6204BAD0" w14:textId="77777777" w:rsidR="005E6A9E" w:rsidRDefault="005E6A9E" w:rsidP="005E6A9E">
      <w:pPr>
        <w:pStyle w:val="Style1"/>
      </w:pPr>
      <w:r>
        <w:t xml:space="preserve">                char: "w",</w:t>
      </w:r>
    </w:p>
    <w:p w14:paraId="6A7F9BE5" w14:textId="77777777" w:rsidR="005E6A9E" w:rsidRDefault="005E6A9E" w:rsidP="005E6A9E">
      <w:pPr>
        <w:pStyle w:val="Style1"/>
      </w:pPr>
      <w:r>
        <w:t xml:space="preserve">                score: 11500</w:t>
      </w:r>
    </w:p>
    <w:p w14:paraId="3C8C9455" w14:textId="77777777" w:rsidR="005E6A9E" w:rsidRDefault="005E6A9E" w:rsidP="005E6A9E">
      <w:pPr>
        <w:pStyle w:val="Style1"/>
      </w:pPr>
      <w:r>
        <w:t xml:space="preserve">            }, {</w:t>
      </w:r>
    </w:p>
    <w:p w14:paraId="7823492E" w14:textId="77777777" w:rsidR="005E6A9E" w:rsidRDefault="005E6A9E" w:rsidP="005E6A9E">
      <w:pPr>
        <w:pStyle w:val="Style1"/>
      </w:pPr>
      <w:r>
        <w:t xml:space="preserve">                char: "x",</w:t>
      </w:r>
    </w:p>
    <w:p w14:paraId="7CBB74C6" w14:textId="77777777" w:rsidR="005E6A9E" w:rsidRDefault="005E6A9E" w:rsidP="005E6A9E">
      <w:pPr>
        <w:pStyle w:val="Style1"/>
      </w:pPr>
      <w:r>
        <w:t xml:space="preserve">                score: 6e3</w:t>
      </w:r>
    </w:p>
    <w:p w14:paraId="3E7BD4EE" w14:textId="77777777" w:rsidR="005E6A9E" w:rsidRDefault="005E6A9E" w:rsidP="005E6A9E">
      <w:pPr>
        <w:pStyle w:val="Style1"/>
      </w:pPr>
      <w:r>
        <w:t xml:space="preserve">            }, {</w:t>
      </w:r>
    </w:p>
    <w:p w14:paraId="2FA471D3" w14:textId="77777777" w:rsidR="005E6A9E" w:rsidRDefault="005E6A9E" w:rsidP="005E6A9E">
      <w:pPr>
        <w:pStyle w:val="Style1"/>
      </w:pPr>
      <w:r>
        <w:t xml:space="preserve">                char: "i",</w:t>
      </w:r>
    </w:p>
    <w:p w14:paraId="52AF6A71" w14:textId="77777777" w:rsidR="005E6A9E" w:rsidRDefault="005E6A9E" w:rsidP="005E6A9E">
      <w:pPr>
        <w:pStyle w:val="Style1"/>
      </w:pPr>
      <w:r>
        <w:t xml:space="preserve">                score: 6e3</w:t>
      </w:r>
    </w:p>
    <w:p w14:paraId="2E935322" w14:textId="77777777" w:rsidR="005E6A9E" w:rsidRDefault="005E6A9E" w:rsidP="005E6A9E">
      <w:pPr>
        <w:pStyle w:val="Style1"/>
      </w:pPr>
      <w:r>
        <w:t xml:space="preserve">            }, {</w:t>
      </w:r>
    </w:p>
    <w:p w14:paraId="64E91046" w14:textId="77777777" w:rsidR="005E6A9E" w:rsidRDefault="005E6A9E" w:rsidP="005E6A9E">
      <w:pPr>
        <w:pStyle w:val="Style1"/>
      </w:pPr>
      <w:r>
        <w:t xml:space="preserve">                char: "z",</w:t>
      </w:r>
    </w:p>
    <w:p w14:paraId="5C222DDC" w14:textId="77777777" w:rsidR="005E6A9E" w:rsidRDefault="005E6A9E" w:rsidP="005E6A9E">
      <w:pPr>
        <w:pStyle w:val="Style1"/>
      </w:pPr>
      <w:r>
        <w:t xml:space="preserve">                score: 11500</w:t>
      </w:r>
    </w:p>
    <w:p w14:paraId="2646485C" w14:textId="77777777" w:rsidR="005E6A9E" w:rsidRDefault="005E6A9E" w:rsidP="005E6A9E">
      <w:pPr>
        <w:pStyle w:val="Style1"/>
      </w:pPr>
      <w:r>
        <w:t xml:space="preserve">            }, {</w:t>
      </w:r>
    </w:p>
    <w:p w14:paraId="7152B96D" w14:textId="77777777" w:rsidR="005E6A9E" w:rsidRDefault="005E6A9E" w:rsidP="005E6A9E">
      <w:pPr>
        <w:pStyle w:val="Style1"/>
      </w:pPr>
      <w:r>
        <w:t xml:space="preserve">                char: "à",</w:t>
      </w:r>
    </w:p>
    <w:p w14:paraId="0DA079CB" w14:textId="77777777" w:rsidR="005E6A9E" w:rsidRDefault="005E6A9E" w:rsidP="005E6A9E">
      <w:pPr>
        <w:pStyle w:val="Style1"/>
      </w:pPr>
      <w:r>
        <w:t xml:space="preserve">                score: 1e4</w:t>
      </w:r>
    </w:p>
    <w:p w14:paraId="606D2980" w14:textId="77777777" w:rsidR="005E6A9E" w:rsidRDefault="005E6A9E" w:rsidP="005E6A9E">
      <w:pPr>
        <w:pStyle w:val="Style1"/>
      </w:pPr>
      <w:r>
        <w:t xml:space="preserve">            }, {</w:t>
      </w:r>
    </w:p>
    <w:p w14:paraId="56DDFBA6" w14:textId="77777777" w:rsidR="005E6A9E" w:rsidRDefault="005E6A9E" w:rsidP="005E6A9E">
      <w:pPr>
        <w:pStyle w:val="Style1"/>
      </w:pPr>
      <w:r>
        <w:t xml:space="preserve">                char: "á",</w:t>
      </w:r>
    </w:p>
    <w:p w14:paraId="1D0BFB94" w14:textId="77777777" w:rsidR="005E6A9E" w:rsidRDefault="005E6A9E" w:rsidP="005E6A9E">
      <w:pPr>
        <w:pStyle w:val="Style1"/>
      </w:pPr>
      <w:r>
        <w:t xml:space="preserve">                score: 1e4</w:t>
      </w:r>
    </w:p>
    <w:p w14:paraId="6FBF224C" w14:textId="77777777" w:rsidR="005E6A9E" w:rsidRDefault="005E6A9E" w:rsidP="005E6A9E">
      <w:pPr>
        <w:pStyle w:val="Style1"/>
      </w:pPr>
      <w:r>
        <w:t xml:space="preserve">            }, {</w:t>
      </w:r>
    </w:p>
    <w:p w14:paraId="1293AD08" w14:textId="77777777" w:rsidR="005E6A9E" w:rsidRDefault="005E6A9E" w:rsidP="005E6A9E">
      <w:pPr>
        <w:pStyle w:val="Style1"/>
      </w:pPr>
      <w:r>
        <w:t xml:space="preserve">                char: "â",</w:t>
      </w:r>
    </w:p>
    <w:p w14:paraId="4661C347" w14:textId="77777777" w:rsidR="005E6A9E" w:rsidRDefault="005E6A9E" w:rsidP="005E6A9E">
      <w:pPr>
        <w:pStyle w:val="Style1"/>
      </w:pPr>
      <w:r>
        <w:t xml:space="preserve">                score: 1e4</w:t>
      </w:r>
    </w:p>
    <w:p w14:paraId="2F8D5D8D" w14:textId="77777777" w:rsidR="005E6A9E" w:rsidRDefault="005E6A9E" w:rsidP="005E6A9E">
      <w:pPr>
        <w:pStyle w:val="Style1"/>
      </w:pPr>
      <w:r>
        <w:t xml:space="preserve">            }, {</w:t>
      </w:r>
    </w:p>
    <w:p w14:paraId="5D4AAD22" w14:textId="77777777" w:rsidR="005E6A9E" w:rsidRDefault="005E6A9E" w:rsidP="005E6A9E">
      <w:pPr>
        <w:pStyle w:val="Style1"/>
      </w:pPr>
      <w:r>
        <w:t xml:space="preserve">                char: "ã",</w:t>
      </w:r>
    </w:p>
    <w:p w14:paraId="14E0D310" w14:textId="77777777" w:rsidR="005E6A9E" w:rsidRDefault="005E6A9E" w:rsidP="005E6A9E">
      <w:pPr>
        <w:pStyle w:val="Style1"/>
      </w:pPr>
      <w:r>
        <w:t xml:space="preserve">                score: 1e4</w:t>
      </w:r>
    </w:p>
    <w:p w14:paraId="100DBAE6" w14:textId="77777777" w:rsidR="005E6A9E" w:rsidRDefault="005E6A9E" w:rsidP="005E6A9E">
      <w:pPr>
        <w:pStyle w:val="Style1"/>
      </w:pPr>
      <w:r>
        <w:t xml:space="preserve">            }, {</w:t>
      </w:r>
    </w:p>
    <w:p w14:paraId="79C7B1DD" w14:textId="77777777" w:rsidR="005E6A9E" w:rsidRDefault="005E6A9E" w:rsidP="005E6A9E">
      <w:pPr>
        <w:pStyle w:val="Style1"/>
      </w:pPr>
      <w:r>
        <w:t xml:space="preserve">                char: "ä",</w:t>
      </w:r>
    </w:p>
    <w:p w14:paraId="7CFF60D8" w14:textId="77777777" w:rsidR="005E6A9E" w:rsidRDefault="005E6A9E" w:rsidP="005E6A9E">
      <w:pPr>
        <w:pStyle w:val="Style1"/>
      </w:pPr>
      <w:r>
        <w:t xml:space="preserve">                score: 1e4</w:t>
      </w:r>
    </w:p>
    <w:p w14:paraId="6C333E85" w14:textId="77777777" w:rsidR="005E6A9E" w:rsidRDefault="005E6A9E" w:rsidP="005E6A9E">
      <w:pPr>
        <w:pStyle w:val="Style1"/>
      </w:pPr>
      <w:r>
        <w:t xml:space="preserve">            }, {</w:t>
      </w:r>
    </w:p>
    <w:p w14:paraId="04F25E7E" w14:textId="77777777" w:rsidR="005E6A9E" w:rsidRDefault="005E6A9E" w:rsidP="005E6A9E">
      <w:pPr>
        <w:pStyle w:val="Style1"/>
      </w:pPr>
      <w:r>
        <w:t xml:space="preserve">                char: "å",</w:t>
      </w:r>
    </w:p>
    <w:p w14:paraId="611FCA15" w14:textId="77777777" w:rsidR="005E6A9E" w:rsidRDefault="005E6A9E" w:rsidP="005E6A9E">
      <w:pPr>
        <w:pStyle w:val="Style1"/>
      </w:pPr>
      <w:r>
        <w:t xml:space="preserve">                score: 1e4</w:t>
      </w:r>
    </w:p>
    <w:p w14:paraId="1B987E51" w14:textId="77777777" w:rsidR="005E6A9E" w:rsidRDefault="005E6A9E" w:rsidP="005E6A9E">
      <w:pPr>
        <w:pStyle w:val="Style1"/>
      </w:pPr>
      <w:r>
        <w:t xml:space="preserve">            }],</w:t>
      </w:r>
    </w:p>
    <w:p w14:paraId="4432B87A" w14:textId="77777777" w:rsidR="005E6A9E" w:rsidRDefault="005E6A9E" w:rsidP="005E6A9E">
      <w:pPr>
        <w:pStyle w:val="Style1"/>
      </w:pPr>
      <w:r>
        <w:t xml:space="preserve">            b: [{</w:t>
      </w:r>
    </w:p>
    <w:p w14:paraId="68DBEBFF" w14:textId="77777777" w:rsidR="005E6A9E" w:rsidRDefault="005E6A9E" w:rsidP="005E6A9E">
      <w:pPr>
        <w:pStyle w:val="Style1"/>
      </w:pPr>
      <w:r>
        <w:t xml:space="preserve">                char: "",</w:t>
      </w:r>
    </w:p>
    <w:p w14:paraId="57F98102" w14:textId="77777777" w:rsidR="005E6A9E" w:rsidRDefault="005E6A9E" w:rsidP="005E6A9E">
      <w:pPr>
        <w:pStyle w:val="Style1"/>
      </w:pPr>
      <w:r>
        <w:t xml:space="preserve">                score: 11500</w:t>
      </w:r>
    </w:p>
    <w:p w14:paraId="19D70EBC" w14:textId="77777777" w:rsidR="005E6A9E" w:rsidRDefault="005E6A9E" w:rsidP="005E6A9E">
      <w:pPr>
        <w:pStyle w:val="Style1"/>
      </w:pPr>
      <w:r>
        <w:t xml:space="preserve">            }, {</w:t>
      </w:r>
    </w:p>
    <w:p w14:paraId="6A5CF013" w14:textId="77777777" w:rsidR="005E6A9E" w:rsidRDefault="005E6A9E" w:rsidP="005E6A9E">
      <w:pPr>
        <w:pStyle w:val="Style1"/>
      </w:pPr>
      <w:r>
        <w:t xml:space="preserve">                char: "f",</w:t>
      </w:r>
    </w:p>
    <w:p w14:paraId="0A73086F" w14:textId="77777777" w:rsidR="005E6A9E" w:rsidRDefault="005E6A9E" w:rsidP="005E6A9E">
      <w:pPr>
        <w:pStyle w:val="Style1"/>
      </w:pPr>
      <w:r>
        <w:t xml:space="preserve">                score: 6e3</w:t>
      </w:r>
    </w:p>
    <w:p w14:paraId="7A1743A4" w14:textId="77777777" w:rsidR="005E6A9E" w:rsidRDefault="005E6A9E" w:rsidP="005E6A9E">
      <w:pPr>
        <w:pStyle w:val="Style1"/>
      </w:pPr>
      <w:r>
        <w:t xml:space="preserve">            }, {</w:t>
      </w:r>
    </w:p>
    <w:p w14:paraId="698AE90E" w14:textId="77777777" w:rsidR="005E6A9E" w:rsidRDefault="005E6A9E" w:rsidP="005E6A9E">
      <w:pPr>
        <w:pStyle w:val="Style1"/>
      </w:pPr>
      <w:r>
        <w:t xml:space="preserve">                char: "g",</w:t>
      </w:r>
    </w:p>
    <w:p w14:paraId="111BAF4E" w14:textId="77777777" w:rsidR="005E6A9E" w:rsidRDefault="005E6A9E" w:rsidP="005E6A9E">
      <w:pPr>
        <w:pStyle w:val="Style1"/>
      </w:pPr>
      <w:r>
        <w:t xml:space="preserve">                score: 11500</w:t>
      </w:r>
    </w:p>
    <w:p w14:paraId="6E21086B" w14:textId="77777777" w:rsidR="005E6A9E" w:rsidRDefault="005E6A9E" w:rsidP="005E6A9E">
      <w:pPr>
        <w:pStyle w:val="Style1"/>
      </w:pPr>
      <w:r>
        <w:t xml:space="preserve">            }, {</w:t>
      </w:r>
    </w:p>
    <w:p w14:paraId="044CDCD9" w14:textId="77777777" w:rsidR="005E6A9E" w:rsidRDefault="005E6A9E" w:rsidP="005E6A9E">
      <w:pPr>
        <w:pStyle w:val="Style1"/>
      </w:pPr>
      <w:r>
        <w:t xml:space="preserve">                char: "h",</w:t>
      </w:r>
    </w:p>
    <w:p w14:paraId="13C11A92" w14:textId="77777777" w:rsidR="005E6A9E" w:rsidRDefault="005E6A9E" w:rsidP="005E6A9E">
      <w:pPr>
        <w:pStyle w:val="Style1"/>
      </w:pPr>
      <w:r>
        <w:t xml:space="preserve">                score: 11500</w:t>
      </w:r>
    </w:p>
    <w:p w14:paraId="72250D2E" w14:textId="77777777" w:rsidR="005E6A9E" w:rsidRDefault="005E6A9E" w:rsidP="005E6A9E">
      <w:pPr>
        <w:pStyle w:val="Style1"/>
      </w:pPr>
      <w:r>
        <w:t xml:space="preserve">            }, {</w:t>
      </w:r>
    </w:p>
    <w:p w14:paraId="12779C1E" w14:textId="77777777" w:rsidR="005E6A9E" w:rsidRDefault="005E6A9E" w:rsidP="005E6A9E">
      <w:pPr>
        <w:pStyle w:val="Style1"/>
      </w:pPr>
      <w:r>
        <w:t xml:space="preserve">                char: "n",</w:t>
      </w:r>
    </w:p>
    <w:p w14:paraId="11ACEEDD" w14:textId="77777777" w:rsidR="005E6A9E" w:rsidRDefault="005E6A9E" w:rsidP="005E6A9E">
      <w:pPr>
        <w:pStyle w:val="Style1"/>
      </w:pPr>
      <w:r>
        <w:t xml:space="preserve">                score: 6e3</w:t>
      </w:r>
    </w:p>
    <w:p w14:paraId="32543E19" w14:textId="77777777" w:rsidR="005E6A9E" w:rsidRDefault="005E6A9E" w:rsidP="005E6A9E">
      <w:pPr>
        <w:pStyle w:val="Style1"/>
      </w:pPr>
      <w:r>
        <w:t xml:space="preserve">            }, {</w:t>
      </w:r>
    </w:p>
    <w:p w14:paraId="64DF0631" w14:textId="77777777" w:rsidR="005E6A9E" w:rsidRDefault="005E6A9E" w:rsidP="005E6A9E">
      <w:pPr>
        <w:pStyle w:val="Style1"/>
      </w:pPr>
      <w:r>
        <w:t xml:space="preserve">                char: "v",</w:t>
      </w:r>
    </w:p>
    <w:p w14:paraId="5AFD8015" w14:textId="77777777" w:rsidR="005E6A9E" w:rsidRDefault="005E6A9E" w:rsidP="005E6A9E">
      <w:pPr>
        <w:pStyle w:val="Style1"/>
      </w:pPr>
      <w:r>
        <w:t xml:space="preserve">                score: 6e3</w:t>
      </w:r>
    </w:p>
    <w:p w14:paraId="4A279040" w14:textId="77777777" w:rsidR="005E6A9E" w:rsidRDefault="005E6A9E" w:rsidP="005E6A9E">
      <w:pPr>
        <w:pStyle w:val="Style1"/>
      </w:pPr>
      <w:r>
        <w:t xml:space="preserve">            }],</w:t>
      </w:r>
    </w:p>
    <w:p w14:paraId="6AD5D34B" w14:textId="77777777" w:rsidR="005E6A9E" w:rsidRDefault="005E6A9E" w:rsidP="005E6A9E">
      <w:pPr>
        <w:pStyle w:val="Style1"/>
      </w:pPr>
      <w:r>
        <w:t xml:space="preserve">            c: [{</w:t>
      </w:r>
    </w:p>
    <w:p w14:paraId="2817E19A" w14:textId="77777777" w:rsidR="005E6A9E" w:rsidRDefault="005E6A9E" w:rsidP="005E6A9E">
      <w:pPr>
        <w:pStyle w:val="Style1"/>
      </w:pPr>
      <w:r>
        <w:t xml:space="preserve">                char: "",</w:t>
      </w:r>
    </w:p>
    <w:p w14:paraId="3736A670" w14:textId="77777777" w:rsidR="005E6A9E" w:rsidRDefault="005E6A9E" w:rsidP="005E6A9E">
      <w:pPr>
        <w:pStyle w:val="Style1"/>
      </w:pPr>
      <w:r>
        <w:t xml:space="preserve">                score: 11500</w:t>
      </w:r>
    </w:p>
    <w:p w14:paraId="469BFA31" w14:textId="77777777" w:rsidR="005E6A9E" w:rsidRDefault="005E6A9E" w:rsidP="005E6A9E">
      <w:pPr>
        <w:pStyle w:val="Style1"/>
      </w:pPr>
      <w:r>
        <w:t xml:space="preserve">            }, {</w:t>
      </w:r>
    </w:p>
    <w:p w14:paraId="68DA0C08" w14:textId="77777777" w:rsidR="005E6A9E" w:rsidRDefault="005E6A9E" w:rsidP="005E6A9E">
      <w:pPr>
        <w:pStyle w:val="Style1"/>
      </w:pPr>
      <w:r>
        <w:t xml:space="preserve">                char: "d",</w:t>
      </w:r>
    </w:p>
    <w:p w14:paraId="100C6DC5" w14:textId="77777777" w:rsidR="005E6A9E" w:rsidRDefault="005E6A9E" w:rsidP="005E6A9E">
      <w:pPr>
        <w:pStyle w:val="Style1"/>
      </w:pPr>
      <w:r>
        <w:t xml:space="preserve">                score: 11500</w:t>
      </w:r>
    </w:p>
    <w:p w14:paraId="47DBD065" w14:textId="77777777" w:rsidR="005E6A9E" w:rsidRDefault="005E6A9E" w:rsidP="005E6A9E">
      <w:pPr>
        <w:pStyle w:val="Style1"/>
      </w:pPr>
      <w:r>
        <w:t xml:space="preserve">            }, {</w:t>
      </w:r>
    </w:p>
    <w:p w14:paraId="56D68483" w14:textId="77777777" w:rsidR="005E6A9E" w:rsidRDefault="005E6A9E" w:rsidP="005E6A9E">
      <w:pPr>
        <w:pStyle w:val="Style1"/>
      </w:pPr>
      <w:r>
        <w:t xml:space="preserve">                char: "f",</w:t>
      </w:r>
    </w:p>
    <w:p w14:paraId="7EA67CEA" w14:textId="77777777" w:rsidR="005E6A9E" w:rsidRDefault="005E6A9E" w:rsidP="005E6A9E">
      <w:pPr>
        <w:pStyle w:val="Style1"/>
      </w:pPr>
      <w:r>
        <w:t xml:space="preserve">                score: 11500</w:t>
      </w:r>
    </w:p>
    <w:p w14:paraId="5413095A" w14:textId="77777777" w:rsidR="005E6A9E" w:rsidRDefault="005E6A9E" w:rsidP="005E6A9E">
      <w:pPr>
        <w:pStyle w:val="Style1"/>
      </w:pPr>
      <w:r>
        <w:t xml:space="preserve">            }, {</w:t>
      </w:r>
    </w:p>
    <w:p w14:paraId="795AB4B5" w14:textId="77777777" w:rsidR="005E6A9E" w:rsidRDefault="005E6A9E" w:rsidP="005E6A9E">
      <w:pPr>
        <w:pStyle w:val="Style1"/>
      </w:pPr>
      <w:r>
        <w:t xml:space="preserve">                char: "v",</w:t>
      </w:r>
    </w:p>
    <w:p w14:paraId="27D37CFD" w14:textId="77777777" w:rsidR="005E6A9E" w:rsidRDefault="005E6A9E" w:rsidP="005E6A9E">
      <w:pPr>
        <w:pStyle w:val="Style1"/>
      </w:pPr>
      <w:r>
        <w:t xml:space="preserve">                score: 6e3</w:t>
      </w:r>
    </w:p>
    <w:p w14:paraId="776ECBDA" w14:textId="77777777" w:rsidR="005E6A9E" w:rsidRDefault="005E6A9E" w:rsidP="005E6A9E">
      <w:pPr>
        <w:pStyle w:val="Style1"/>
      </w:pPr>
      <w:r>
        <w:t xml:space="preserve">            }, {</w:t>
      </w:r>
    </w:p>
    <w:p w14:paraId="708F5125" w14:textId="77777777" w:rsidR="005E6A9E" w:rsidRDefault="005E6A9E" w:rsidP="005E6A9E">
      <w:pPr>
        <w:pStyle w:val="Style1"/>
      </w:pPr>
      <w:r>
        <w:t xml:space="preserve">                char: "x",</w:t>
      </w:r>
    </w:p>
    <w:p w14:paraId="4528E876" w14:textId="77777777" w:rsidR="005E6A9E" w:rsidRDefault="005E6A9E" w:rsidP="005E6A9E">
      <w:pPr>
        <w:pStyle w:val="Style1"/>
      </w:pPr>
      <w:r>
        <w:t xml:space="preserve">                score: 6e3</w:t>
      </w:r>
    </w:p>
    <w:p w14:paraId="4D6ABF9F" w14:textId="77777777" w:rsidR="005E6A9E" w:rsidRDefault="005E6A9E" w:rsidP="005E6A9E">
      <w:pPr>
        <w:pStyle w:val="Style1"/>
      </w:pPr>
      <w:r>
        <w:t xml:space="preserve">            }, {</w:t>
      </w:r>
    </w:p>
    <w:p w14:paraId="13461EEA" w14:textId="77777777" w:rsidR="005E6A9E" w:rsidRDefault="005E6A9E" w:rsidP="005E6A9E">
      <w:pPr>
        <w:pStyle w:val="Style1"/>
      </w:pPr>
      <w:r>
        <w:t xml:space="preserve">                char: "ç",</w:t>
      </w:r>
    </w:p>
    <w:p w14:paraId="041CBCEB" w14:textId="77777777" w:rsidR="005E6A9E" w:rsidRDefault="005E6A9E" w:rsidP="005E6A9E">
      <w:pPr>
        <w:pStyle w:val="Style1"/>
      </w:pPr>
      <w:r>
        <w:t xml:space="preserve">                score: 1e4</w:t>
      </w:r>
    </w:p>
    <w:p w14:paraId="5D8848E7" w14:textId="77777777" w:rsidR="005E6A9E" w:rsidRDefault="005E6A9E" w:rsidP="005E6A9E">
      <w:pPr>
        <w:pStyle w:val="Style1"/>
      </w:pPr>
      <w:r>
        <w:t xml:space="preserve">            }],</w:t>
      </w:r>
    </w:p>
    <w:p w14:paraId="5061B556" w14:textId="77777777" w:rsidR="005E6A9E" w:rsidRDefault="005E6A9E" w:rsidP="005E6A9E">
      <w:pPr>
        <w:pStyle w:val="Style1"/>
      </w:pPr>
      <w:r>
        <w:t xml:space="preserve">            d: [{</w:t>
      </w:r>
    </w:p>
    <w:p w14:paraId="4F7681E7" w14:textId="77777777" w:rsidR="005E6A9E" w:rsidRDefault="005E6A9E" w:rsidP="005E6A9E">
      <w:pPr>
        <w:pStyle w:val="Style1"/>
      </w:pPr>
      <w:r>
        <w:t xml:space="preserve">                char: "",</w:t>
      </w:r>
    </w:p>
    <w:p w14:paraId="106256B5" w14:textId="77777777" w:rsidR="005E6A9E" w:rsidRDefault="005E6A9E" w:rsidP="005E6A9E">
      <w:pPr>
        <w:pStyle w:val="Style1"/>
      </w:pPr>
      <w:r>
        <w:t xml:space="preserve">                score: 11500</w:t>
      </w:r>
    </w:p>
    <w:p w14:paraId="27A524CA" w14:textId="77777777" w:rsidR="005E6A9E" w:rsidRDefault="005E6A9E" w:rsidP="005E6A9E">
      <w:pPr>
        <w:pStyle w:val="Style1"/>
      </w:pPr>
      <w:r>
        <w:t xml:space="preserve">            }, {</w:t>
      </w:r>
    </w:p>
    <w:p w14:paraId="0581145B" w14:textId="77777777" w:rsidR="005E6A9E" w:rsidRDefault="005E6A9E" w:rsidP="005E6A9E">
      <w:pPr>
        <w:pStyle w:val="Style1"/>
      </w:pPr>
      <w:r>
        <w:t xml:space="preserve">                char: "c",</w:t>
      </w:r>
    </w:p>
    <w:p w14:paraId="43F698A9" w14:textId="77777777" w:rsidR="005E6A9E" w:rsidRDefault="005E6A9E" w:rsidP="005E6A9E">
      <w:pPr>
        <w:pStyle w:val="Style1"/>
      </w:pPr>
      <w:r>
        <w:t xml:space="preserve">                score: 11500</w:t>
      </w:r>
    </w:p>
    <w:p w14:paraId="664B6EAC" w14:textId="77777777" w:rsidR="005E6A9E" w:rsidRDefault="005E6A9E" w:rsidP="005E6A9E">
      <w:pPr>
        <w:pStyle w:val="Style1"/>
      </w:pPr>
      <w:r>
        <w:t xml:space="preserve">            }, {</w:t>
      </w:r>
    </w:p>
    <w:p w14:paraId="76E1B02C" w14:textId="77777777" w:rsidR="005E6A9E" w:rsidRDefault="005E6A9E" w:rsidP="005E6A9E">
      <w:pPr>
        <w:pStyle w:val="Style1"/>
      </w:pPr>
      <w:r>
        <w:t xml:space="preserve">                char: "e",</w:t>
      </w:r>
    </w:p>
    <w:p w14:paraId="4B307335" w14:textId="77777777" w:rsidR="005E6A9E" w:rsidRDefault="005E6A9E" w:rsidP="005E6A9E">
      <w:pPr>
        <w:pStyle w:val="Style1"/>
      </w:pPr>
      <w:r>
        <w:t xml:space="preserve">                score: 11500</w:t>
      </w:r>
    </w:p>
    <w:p w14:paraId="1CC08F66" w14:textId="77777777" w:rsidR="005E6A9E" w:rsidRDefault="005E6A9E" w:rsidP="005E6A9E">
      <w:pPr>
        <w:pStyle w:val="Style1"/>
      </w:pPr>
      <w:r>
        <w:t xml:space="preserve">            }, {</w:t>
      </w:r>
    </w:p>
    <w:p w14:paraId="2249F90C" w14:textId="77777777" w:rsidR="005E6A9E" w:rsidRDefault="005E6A9E" w:rsidP="005E6A9E">
      <w:pPr>
        <w:pStyle w:val="Style1"/>
      </w:pPr>
      <w:r>
        <w:t xml:space="preserve">                char: "f",</w:t>
      </w:r>
    </w:p>
    <w:p w14:paraId="0AE415A8" w14:textId="77777777" w:rsidR="005E6A9E" w:rsidRDefault="005E6A9E" w:rsidP="005E6A9E">
      <w:pPr>
        <w:pStyle w:val="Style1"/>
      </w:pPr>
      <w:r>
        <w:t xml:space="preserve">                score: 6e3</w:t>
      </w:r>
    </w:p>
    <w:p w14:paraId="6B1F8EC4" w14:textId="77777777" w:rsidR="005E6A9E" w:rsidRDefault="005E6A9E" w:rsidP="005E6A9E">
      <w:pPr>
        <w:pStyle w:val="Style1"/>
      </w:pPr>
      <w:r>
        <w:t xml:space="preserve">            }, {</w:t>
      </w:r>
    </w:p>
    <w:p w14:paraId="34B4F302" w14:textId="77777777" w:rsidR="005E6A9E" w:rsidRDefault="005E6A9E" w:rsidP="005E6A9E">
      <w:pPr>
        <w:pStyle w:val="Style1"/>
      </w:pPr>
      <w:r>
        <w:t xml:space="preserve">                char: "r",</w:t>
      </w:r>
    </w:p>
    <w:p w14:paraId="1CDB6CAB" w14:textId="77777777" w:rsidR="005E6A9E" w:rsidRDefault="005E6A9E" w:rsidP="005E6A9E">
      <w:pPr>
        <w:pStyle w:val="Style1"/>
      </w:pPr>
      <w:r>
        <w:t xml:space="preserve">                score: 11500</w:t>
      </w:r>
    </w:p>
    <w:p w14:paraId="28E4A6E7" w14:textId="77777777" w:rsidR="005E6A9E" w:rsidRDefault="005E6A9E" w:rsidP="005E6A9E">
      <w:pPr>
        <w:pStyle w:val="Style1"/>
      </w:pPr>
      <w:r>
        <w:t xml:space="preserve">            }, {</w:t>
      </w:r>
    </w:p>
    <w:p w14:paraId="66E3AA08" w14:textId="77777777" w:rsidR="005E6A9E" w:rsidRDefault="005E6A9E" w:rsidP="005E6A9E">
      <w:pPr>
        <w:pStyle w:val="Style1"/>
      </w:pPr>
      <w:r>
        <w:t xml:space="preserve">                char: "s",</w:t>
      </w:r>
    </w:p>
    <w:p w14:paraId="46FEE500" w14:textId="77777777" w:rsidR="005E6A9E" w:rsidRDefault="005E6A9E" w:rsidP="005E6A9E">
      <w:pPr>
        <w:pStyle w:val="Style1"/>
      </w:pPr>
      <w:r>
        <w:t xml:space="preserve">                score: 6e3</w:t>
      </w:r>
    </w:p>
    <w:p w14:paraId="3BA400A6" w14:textId="77777777" w:rsidR="005E6A9E" w:rsidRDefault="005E6A9E" w:rsidP="005E6A9E">
      <w:pPr>
        <w:pStyle w:val="Style1"/>
      </w:pPr>
      <w:r>
        <w:t xml:space="preserve">            }, {</w:t>
      </w:r>
    </w:p>
    <w:p w14:paraId="1DB9BD5E" w14:textId="77777777" w:rsidR="005E6A9E" w:rsidRDefault="005E6A9E" w:rsidP="005E6A9E">
      <w:pPr>
        <w:pStyle w:val="Style1"/>
      </w:pPr>
      <w:r>
        <w:t xml:space="preserve">                char: "w",</w:t>
      </w:r>
    </w:p>
    <w:p w14:paraId="79A2898D" w14:textId="77777777" w:rsidR="005E6A9E" w:rsidRDefault="005E6A9E" w:rsidP="005E6A9E">
      <w:pPr>
        <w:pStyle w:val="Style1"/>
      </w:pPr>
      <w:r>
        <w:t xml:space="preserve">                score: 6e3</w:t>
      </w:r>
    </w:p>
    <w:p w14:paraId="6B83CE39" w14:textId="77777777" w:rsidR="005E6A9E" w:rsidRDefault="005E6A9E" w:rsidP="005E6A9E">
      <w:pPr>
        <w:pStyle w:val="Style1"/>
      </w:pPr>
      <w:r>
        <w:t xml:space="preserve">            }, {</w:t>
      </w:r>
    </w:p>
    <w:p w14:paraId="3A8B3F0B" w14:textId="77777777" w:rsidR="005E6A9E" w:rsidRDefault="005E6A9E" w:rsidP="005E6A9E">
      <w:pPr>
        <w:pStyle w:val="Style1"/>
      </w:pPr>
      <w:r>
        <w:t xml:space="preserve">                char: "x",</w:t>
      </w:r>
    </w:p>
    <w:p w14:paraId="0AFE56DA" w14:textId="77777777" w:rsidR="005E6A9E" w:rsidRDefault="005E6A9E" w:rsidP="005E6A9E">
      <w:pPr>
        <w:pStyle w:val="Style1"/>
      </w:pPr>
      <w:r>
        <w:t xml:space="preserve">                score: 11500</w:t>
      </w:r>
    </w:p>
    <w:p w14:paraId="5A56921B" w14:textId="77777777" w:rsidR="005E6A9E" w:rsidRDefault="005E6A9E" w:rsidP="005E6A9E">
      <w:pPr>
        <w:pStyle w:val="Style1"/>
      </w:pPr>
      <w:r>
        <w:t xml:space="preserve">            }],</w:t>
      </w:r>
    </w:p>
    <w:p w14:paraId="462FF664" w14:textId="77777777" w:rsidR="005E6A9E" w:rsidRDefault="005E6A9E" w:rsidP="005E6A9E">
      <w:pPr>
        <w:pStyle w:val="Style1"/>
      </w:pPr>
      <w:r>
        <w:t xml:space="preserve">            e: [{</w:t>
      </w:r>
    </w:p>
    <w:p w14:paraId="390C3957" w14:textId="77777777" w:rsidR="005E6A9E" w:rsidRDefault="005E6A9E" w:rsidP="005E6A9E">
      <w:pPr>
        <w:pStyle w:val="Style1"/>
      </w:pPr>
      <w:r>
        <w:t xml:space="preserve">                char: "",</w:t>
      </w:r>
    </w:p>
    <w:p w14:paraId="25007E5F" w14:textId="77777777" w:rsidR="005E6A9E" w:rsidRDefault="005E6A9E" w:rsidP="005E6A9E">
      <w:pPr>
        <w:pStyle w:val="Style1"/>
      </w:pPr>
      <w:r>
        <w:t xml:space="preserve">                score: 11500</w:t>
      </w:r>
    </w:p>
    <w:p w14:paraId="1EFCCC18" w14:textId="77777777" w:rsidR="005E6A9E" w:rsidRDefault="005E6A9E" w:rsidP="005E6A9E">
      <w:pPr>
        <w:pStyle w:val="Style1"/>
      </w:pPr>
      <w:r>
        <w:t xml:space="preserve">            }, {</w:t>
      </w:r>
    </w:p>
    <w:p w14:paraId="632E766E" w14:textId="77777777" w:rsidR="005E6A9E" w:rsidRDefault="005E6A9E" w:rsidP="005E6A9E">
      <w:pPr>
        <w:pStyle w:val="Style1"/>
      </w:pPr>
      <w:r>
        <w:t xml:space="preserve">                char: "d",</w:t>
      </w:r>
    </w:p>
    <w:p w14:paraId="08823F45" w14:textId="77777777" w:rsidR="005E6A9E" w:rsidRDefault="005E6A9E" w:rsidP="005E6A9E">
      <w:pPr>
        <w:pStyle w:val="Style1"/>
      </w:pPr>
      <w:r>
        <w:t xml:space="preserve">                score: 11500</w:t>
      </w:r>
    </w:p>
    <w:p w14:paraId="07C1DD5D" w14:textId="77777777" w:rsidR="005E6A9E" w:rsidRDefault="005E6A9E" w:rsidP="005E6A9E">
      <w:pPr>
        <w:pStyle w:val="Style1"/>
      </w:pPr>
      <w:r>
        <w:t xml:space="preserve">            }, {</w:t>
      </w:r>
    </w:p>
    <w:p w14:paraId="3355DB1A" w14:textId="77777777" w:rsidR="005E6A9E" w:rsidRDefault="005E6A9E" w:rsidP="005E6A9E">
      <w:pPr>
        <w:pStyle w:val="Style1"/>
      </w:pPr>
      <w:r>
        <w:t xml:space="preserve">                char: "f",</w:t>
      </w:r>
    </w:p>
    <w:p w14:paraId="7FC355A0" w14:textId="77777777" w:rsidR="005E6A9E" w:rsidRDefault="005E6A9E" w:rsidP="005E6A9E">
      <w:pPr>
        <w:pStyle w:val="Style1"/>
      </w:pPr>
      <w:r>
        <w:t xml:space="preserve">                score: 6e3</w:t>
      </w:r>
    </w:p>
    <w:p w14:paraId="03B8CB85" w14:textId="77777777" w:rsidR="005E6A9E" w:rsidRDefault="005E6A9E" w:rsidP="005E6A9E">
      <w:pPr>
        <w:pStyle w:val="Style1"/>
      </w:pPr>
      <w:r>
        <w:t xml:space="preserve">            }, {</w:t>
      </w:r>
    </w:p>
    <w:p w14:paraId="63647279" w14:textId="77777777" w:rsidR="005E6A9E" w:rsidRDefault="005E6A9E" w:rsidP="005E6A9E">
      <w:pPr>
        <w:pStyle w:val="Style1"/>
      </w:pPr>
      <w:r>
        <w:t xml:space="preserve">                char: "r",</w:t>
      </w:r>
    </w:p>
    <w:p w14:paraId="1F887EE6" w14:textId="77777777" w:rsidR="005E6A9E" w:rsidRDefault="005E6A9E" w:rsidP="005E6A9E">
      <w:pPr>
        <w:pStyle w:val="Style1"/>
      </w:pPr>
      <w:r>
        <w:t xml:space="preserve">                score: 6e3</w:t>
      </w:r>
    </w:p>
    <w:p w14:paraId="52790975" w14:textId="77777777" w:rsidR="005E6A9E" w:rsidRDefault="005E6A9E" w:rsidP="005E6A9E">
      <w:pPr>
        <w:pStyle w:val="Style1"/>
      </w:pPr>
      <w:r>
        <w:t xml:space="preserve">            }, {</w:t>
      </w:r>
    </w:p>
    <w:p w14:paraId="086CA76C" w14:textId="77777777" w:rsidR="005E6A9E" w:rsidRDefault="005E6A9E" w:rsidP="005E6A9E">
      <w:pPr>
        <w:pStyle w:val="Style1"/>
      </w:pPr>
      <w:r>
        <w:t xml:space="preserve">                char: "s",</w:t>
      </w:r>
    </w:p>
    <w:p w14:paraId="4B5F8C83" w14:textId="77777777" w:rsidR="005E6A9E" w:rsidRDefault="005E6A9E" w:rsidP="005E6A9E">
      <w:pPr>
        <w:pStyle w:val="Style1"/>
      </w:pPr>
      <w:r>
        <w:t xml:space="preserve">                score: 11500</w:t>
      </w:r>
    </w:p>
    <w:p w14:paraId="2B9E52DC" w14:textId="77777777" w:rsidR="005E6A9E" w:rsidRDefault="005E6A9E" w:rsidP="005E6A9E">
      <w:pPr>
        <w:pStyle w:val="Style1"/>
      </w:pPr>
      <w:r>
        <w:t xml:space="preserve">            }, {</w:t>
      </w:r>
    </w:p>
    <w:p w14:paraId="73DD9085" w14:textId="77777777" w:rsidR="005E6A9E" w:rsidRDefault="005E6A9E" w:rsidP="005E6A9E">
      <w:pPr>
        <w:pStyle w:val="Style1"/>
      </w:pPr>
      <w:r>
        <w:t xml:space="preserve">                char: "w",</w:t>
      </w:r>
    </w:p>
    <w:p w14:paraId="15FE2CEA" w14:textId="77777777" w:rsidR="005E6A9E" w:rsidRDefault="005E6A9E" w:rsidP="005E6A9E">
      <w:pPr>
        <w:pStyle w:val="Style1"/>
      </w:pPr>
      <w:r>
        <w:t xml:space="preserve">                score: 6e3</w:t>
      </w:r>
    </w:p>
    <w:p w14:paraId="530DC461" w14:textId="77777777" w:rsidR="005E6A9E" w:rsidRDefault="005E6A9E" w:rsidP="005E6A9E">
      <w:pPr>
        <w:pStyle w:val="Style1"/>
      </w:pPr>
      <w:r>
        <w:t xml:space="preserve">            }, {</w:t>
      </w:r>
    </w:p>
    <w:p w14:paraId="52339FFE" w14:textId="77777777" w:rsidR="005E6A9E" w:rsidRDefault="005E6A9E" w:rsidP="005E6A9E">
      <w:pPr>
        <w:pStyle w:val="Style1"/>
      </w:pPr>
      <w:r>
        <w:t xml:space="preserve">                char: "3",</w:t>
      </w:r>
    </w:p>
    <w:p w14:paraId="218DBC8D" w14:textId="77777777" w:rsidR="005E6A9E" w:rsidRDefault="005E6A9E" w:rsidP="005E6A9E">
      <w:pPr>
        <w:pStyle w:val="Style1"/>
      </w:pPr>
      <w:r>
        <w:t xml:space="preserve">                score: 6e3</w:t>
      </w:r>
    </w:p>
    <w:p w14:paraId="55872891" w14:textId="77777777" w:rsidR="005E6A9E" w:rsidRDefault="005E6A9E" w:rsidP="005E6A9E">
      <w:pPr>
        <w:pStyle w:val="Style1"/>
      </w:pPr>
      <w:r>
        <w:t xml:space="preserve">            }, {</w:t>
      </w:r>
    </w:p>
    <w:p w14:paraId="3D2C171F" w14:textId="77777777" w:rsidR="005E6A9E" w:rsidRDefault="005E6A9E" w:rsidP="005E6A9E">
      <w:pPr>
        <w:pStyle w:val="Style1"/>
      </w:pPr>
      <w:r>
        <w:t xml:space="preserve">                char: "4",</w:t>
      </w:r>
    </w:p>
    <w:p w14:paraId="5F7FCEEF" w14:textId="77777777" w:rsidR="005E6A9E" w:rsidRDefault="005E6A9E" w:rsidP="005E6A9E">
      <w:pPr>
        <w:pStyle w:val="Style1"/>
      </w:pPr>
      <w:r>
        <w:t xml:space="preserve">                score: 6e3</w:t>
      </w:r>
    </w:p>
    <w:p w14:paraId="45329C63" w14:textId="77777777" w:rsidR="005E6A9E" w:rsidRDefault="005E6A9E" w:rsidP="005E6A9E">
      <w:pPr>
        <w:pStyle w:val="Style1"/>
      </w:pPr>
      <w:r>
        <w:t xml:space="preserve">            }, {</w:t>
      </w:r>
    </w:p>
    <w:p w14:paraId="41A65B94" w14:textId="77777777" w:rsidR="005E6A9E" w:rsidRDefault="005E6A9E" w:rsidP="005E6A9E">
      <w:pPr>
        <w:pStyle w:val="Style1"/>
      </w:pPr>
      <w:r>
        <w:t xml:space="preserve">                char: "è",</w:t>
      </w:r>
    </w:p>
    <w:p w14:paraId="26141FE6" w14:textId="77777777" w:rsidR="005E6A9E" w:rsidRDefault="005E6A9E" w:rsidP="005E6A9E">
      <w:pPr>
        <w:pStyle w:val="Style1"/>
      </w:pPr>
      <w:r>
        <w:t xml:space="preserve">                score: 1e4</w:t>
      </w:r>
    </w:p>
    <w:p w14:paraId="6D1879F1" w14:textId="77777777" w:rsidR="005E6A9E" w:rsidRDefault="005E6A9E" w:rsidP="005E6A9E">
      <w:pPr>
        <w:pStyle w:val="Style1"/>
      </w:pPr>
      <w:r>
        <w:t xml:space="preserve">            }, {</w:t>
      </w:r>
    </w:p>
    <w:p w14:paraId="5F0B0604" w14:textId="77777777" w:rsidR="005E6A9E" w:rsidRDefault="005E6A9E" w:rsidP="005E6A9E">
      <w:pPr>
        <w:pStyle w:val="Style1"/>
      </w:pPr>
      <w:r>
        <w:t xml:space="preserve">                char: "é",</w:t>
      </w:r>
    </w:p>
    <w:p w14:paraId="44F29DD8" w14:textId="77777777" w:rsidR="005E6A9E" w:rsidRDefault="005E6A9E" w:rsidP="005E6A9E">
      <w:pPr>
        <w:pStyle w:val="Style1"/>
      </w:pPr>
      <w:r>
        <w:t xml:space="preserve">                score: 1e4</w:t>
      </w:r>
    </w:p>
    <w:p w14:paraId="2A9E51DE" w14:textId="77777777" w:rsidR="005E6A9E" w:rsidRDefault="005E6A9E" w:rsidP="005E6A9E">
      <w:pPr>
        <w:pStyle w:val="Style1"/>
      </w:pPr>
      <w:r>
        <w:t xml:space="preserve">            }, {</w:t>
      </w:r>
    </w:p>
    <w:p w14:paraId="16B788CB" w14:textId="77777777" w:rsidR="005E6A9E" w:rsidRDefault="005E6A9E" w:rsidP="005E6A9E">
      <w:pPr>
        <w:pStyle w:val="Style1"/>
      </w:pPr>
      <w:r>
        <w:t xml:space="preserve">                char: "ê",</w:t>
      </w:r>
    </w:p>
    <w:p w14:paraId="1A0790BE" w14:textId="77777777" w:rsidR="005E6A9E" w:rsidRDefault="005E6A9E" w:rsidP="005E6A9E">
      <w:pPr>
        <w:pStyle w:val="Style1"/>
      </w:pPr>
      <w:r>
        <w:t xml:space="preserve">                score: 1e4</w:t>
      </w:r>
    </w:p>
    <w:p w14:paraId="2F4876F5" w14:textId="77777777" w:rsidR="005E6A9E" w:rsidRDefault="005E6A9E" w:rsidP="005E6A9E">
      <w:pPr>
        <w:pStyle w:val="Style1"/>
      </w:pPr>
      <w:r>
        <w:t xml:space="preserve">            }, {</w:t>
      </w:r>
    </w:p>
    <w:p w14:paraId="0A0855BF" w14:textId="77777777" w:rsidR="005E6A9E" w:rsidRDefault="005E6A9E" w:rsidP="005E6A9E">
      <w:pPr>
        <w:pStyle w:val="Style1"/>
      </w:pPr>
      <w:r>
        <w:t xml:space="preserve">                char: "ë",</w:t>
      </w:r>
    </w:p>
    <w:p w14:paraId="7CCE3176" w14:textId="77777777" w:rsidR="005E6A9E" w:rsidRDefault="005E6A9E" w:rsidP="005E6A9E">
      <w:pPr>
        <w:pStyle w:val="Style1"/>
      </w:pPr>
      <w:r>
        <w:t xml:space="preserve">                score: 1e4</w:t>
      </w:r>
    </w:p>
    <w:p w14:paraId="0D4C7B19" w14:textId="77777777" w:rsidR="005E6A9E" w:rsidRDefault="005E6A9E" w:rsidP="005E6A9E">
      <w:pPr>
        <w:pStyle w:val="Style1"/>
      </w:pPr>
      <w:r>
        <w:t xml:space="preserve">            }],</w:t>
      </w:r>
    </w:p>
    <w:p w14:paraId="4A1B320B" w14:textId="77777777" w:rsidR="005E6A9E" w:rsidRDefault="005E6A9E" w:rsidP="005E6A9E">
      <w:pPr>
        <w:pStyle w:val="Style1"/>
      </w:pPr>
      <w:r>
        <w:t xml:space="preserve">            f: [{</w:t>
      </w:r>
    </w:p>
    <w:p w14:paraId="105BA02C" w14:textId="77777777" w:rsidR="005E6A9E" w:rsidRDefault="005E6A9E" w:rsidP="005E6A9E">
      <w:pPr>
        <w:pStyle w:val="Style1"/>
      </w:pPr>
      <w:r>
        <w:t xml:space="preserve">                char: "",</w:t>
      </w:r>
    </w:p>
    <w:p w14:paraId="261C7919" w14:textId="77777777" w:rsidR="005E6A9E" w:rsidRDefault="005E6A9E" w:rsidP="005E6A9E">
      <w:pPr>
        <w:pStyle w:val="Style1"/>
      </w:pPr>
      <w:r>
        <w:t xml:space="preserve">                score: 11500</w:t>
      </w:r>
    </w:p>
    <w:p w14:paraId="2D5E8801" w14:textId="77777777" w:rsidR="005E6A9E" w:rsidRDefault="005E6A9E" w:rsidP="005E6A9E">
      <w:pPr>
        <w:pStyle w:val="Style1"/>
      </w:pPr>
      <w:r>
        <w:t xml:space="preserve">            }, {</w:t>
      </w:r>
    </w:p>
    <w:p w14:paraId="1E9452A0" w14:textId="77777777" w:rsidR="005E6A9E" w:rsidRDefault="005E6A9E" w:rsidP="005E6A9E">
      <w:pPr>
        <w:pStyle w:val="Style1"/>
      </w:pPr>
      <w:r>
        <w:t xml:space="preserve">                char: "b",</w:t>
      </w:r>
    </w:p>
    <w:p w14:paraId="3B3289CF" w14:textId="77777777" w:rsidR="005E6A9E" w:rsidRDefault="005E6A9E" w:rsidP="005E6A9E">
      <w:pPr>
        <w:pStyle w:val="Style1"/>
      </w:pPr>
      <w:r>
        <w:t xml:space="preserve">                score: 6e3</w:t>
      </w:r>
    </w:p>
    <w:p w14:paraId="1CDDA132" w14:textId="77777777" w:rsidR="005E6A9E" w:rsidRDefault="005E6A9E" w:rsidP="005E6A9E">
      <w:pPr>
        <w:pStyle w:val="Style1"/>
      </w:pPr>
      <w:r>
        <w:t xml:space="preserve">            }, {</w:t>
      </w:r>
    </w:p>
    <w:p w14:paraId="7D7DAA37" w14:textId="77777777" w:rsidR="005E6A9E" w:rsidRDefault="005E6A9E" w:rsidP="005E6A9E">
      <w:pPr>
        <w:pStyle w:val="Style1"/>
      </w:pPr>
      <w:r>
        <w:t xml:space="preserve">                char: "c",</w:t>
      </w:r>
    </w:p>
    <w:p w14:paraId="58F802E1" w14:textId="77777777" w:rsidR="005E6A9E" w:rsidRDefault="005E6A9E" w:rsidP="005E6A9E">
      <w:pPr>
        <w:pStyle w:val="Style1"/>
      </w:pPr>
      <w:r>
        <w:t xml:space="preserve">                score: 11500</w:t>
      </w:r>
    </w:p>
    <w:p w14:paraId="3D93582A" w14:textId="77777777" w:rsidR="005E6A9E" w:rsidRDefault="005E6A9E" w:rsidP="005E6A9E">
      <w:pPr>
        <w:pStyle w:val="Style1"/>
      </w:pPr>
      <w:r>
        <w:t xml:space="preserve">            }, {</w:t>
      </w:r>
    </w:p>
    <w:p w14:paraId="58AA28B6" w14:textId="77777777" w:rsidR="005E6A9E" w:rsidRDefault="005E6A9E" w:rsidP="005E6A9E">
      <w:pPr>
        <w:pStyle w:val="Style1"/>
      </w:pPr>
      <w:r>
        <w:t xml:space="preserve">                char: "d",</w:t>
      </w:r>
    </w:p>
    <w:p w14:paraId="12E8A5B6" w14:textId="77777777" w:rsidR="005E6A9E" w:rsidRDefault="005E6A9E" w:rsidP="005E6A9E">
      <w:pPr>
        <w:pStyle w:val="Style1"/>
      </w:pPr>
      <w:r>
        <w:t xml:space="preserve">                score: 6e3</w:t>
      </w:r>
    </w:p>
    <w:p w14:paraId="0229F78F" w14:textId="77777777" w:rsidR="005E6A9E" w:rsidRDefault="005E6A9E" w:rsidP="005E6A9E">
      <w:pPr>
        <w:pStyle w:val="Style1"/>
      </w:pPr>
      <w:r>
        <w:t xml:space="preserve">            }, {</w:t>
      </w:r>
    </w:p>
    <w:p w14:paraId="1F0AE485" w14:textId="77777777" w:rsidR="005E6A9E" w:rsidRDefault="005E6A9E" w:rsidP="005E6A9E">
      <w:pPr>
        <w:pStyle w:val="Style1"/>
      </w:pPr>
      <w:r>
        <w:t xml:space="preserve">                char: "e",</w:t>
      </w:r>
    </w:p>
    <w:p w14:paraId="7FED854D" w14:textId="77777777" w:rsidR="005E6A9E" w:rsidRDefault="005E6A9E" w:rsidP="005E6A9E">
      <w:pPr>
        <w:pStyle w:val="Style1"/>
      </w:pPr>
      <w:r>
        <w:t xml:space="preserve">                score: 6e3</w:t>
      </w:r>
    </w:p>
    <w:p w14:paraId="561FDAA6" w14:textId="77777777" w:rsidR="005E6A9E" w:rsidRDefault="005E6A9E" w:rsidP="005E6A9E">
      <w:pPr>
        <w:pStyle w:val="Style1"/>
      </w:pPr>
      <w:r>
        <w:t xml:space="preserve">            }, {</w:t>
      </w:r>
    </w:p>
    <w:p w14:paraId="1F13FFED" w14:textId="77777777" w:rsidR="005E6A9E" w:rsidRDefault="005E6A9E" w:rsidP="005E6A9E">
      <w:pPr>
        <w:pStyle w:val="Style1"/>
      </w:pPr>
      <w:r>
        <w:t xml:space="preserve">                char: "g",</w:t>
      </w:r>
    </w:p>
    <w:p w14:paraId="5D4DF6F8" w14:textId="77777777" w:rsidR="005E6A9E" w:rsidRDefault="005E6A9E" w:rsidP="005E6A9E">
      <w:pPr>
        <w:pStyle w:val="Style1"/>
      </w:pPr>
      <w:r>
        <w:t xml:space="preserve">                score: 6e3</w:t>
      </w:r>
    </w:p>
    <w:p w14:paraId="13087A10" w14:textId="77777777" w:rsidR="005E6A9E" w:rsidRDefault="005E6A9E" w:rsidP="005E6A9E">
      <w:pPr>
        <w:pStyle w:val="Style1"/>
      </w:pPr>
      <w:r>
        <w:t xml:space="preserve">            }, {</w:t>
      </w:r>
    </w:p>
    <w:p w14:paraId="473F75DA" w14:textId="77777777" w:rsidR="005E6A9E" w:rsidRDefault="005E6A9E" w:rsidP="005E6A9E">
      <w:pPr>
        <w:pStyle w:val="Style1"/>
      </w:pPr>
      <w:r>
        <w:t xml:space="preserve">                char: "r",</w:t>
      </w:r>
    </w:p>
    <w:p w14:paraId="68991551" w14:textId="77777777" w:rsidR="005E6A9E" w:rsidRDefault="005E6A9E" w:rsidP="005E6A9E">
      <w:pPr>
        <w:pStyle w:val="Style1"/>
      </w:pPr>
      <w:r>
        <w:t xml:space="preserve">                score: 11500</w:t>
      </w:r>
    </w:p>
    <w:p w14:paraId="53D3BE8F" w14:textId="77777777" w:rsidR="005E6A9E" w:rsidRDefault="005E6A9E" w:rsidP="005E6A9E">
      <w:pPr>
        <w:pStyle w:val="Style1"/>
      </w:pPr>
      <w:r>
        <w:t xml:space="preserve">            }, {</w:t>
      </w:r>
    </w:p>
    <w:p w14:paraId="7D4250A2" w14:textId="77777777" w:rsidR="005E6A9E" w:rsidRDefault="005E6A9E" w:rsidP="005E6A9E">
      <w:pPr>
        <w:pStyle w:val="Style1"/>
      </w:pPr>
      <w:r>
        <w:t xml:space="preserve">                char: "t",</w:t>
      </w:r>
    </w:p>
    <w:p w14:paraId="741C4B23" w14:textId="77777777" w:rsidR="005E6A9E" w:rsidRDefault="005E6A9E" w:rsidP="005E6A9E">
      <w:pPr>
        <w:pStyle w:val="Style1"/>
      </w:pPr>
      <w:r>
        <w:t xml:space="preserve">                score: 11500</w:t>
      </w:r>
    </w:p>
    <w:p w14:paraId="7C7B7A51" w14:textId="77777777" w:rsidR="005E6A9E" w:rsidRDefault="005E6A9E" w:rsidP="005E6A9E">
      <w:pPr>
        <w:pStyle w:val="Style1"/>
      </w:pPr>
      <w:r>
        <w:t xml:space="preserve">            }, {</w:t>
      </w:r>
    </w:p>
    <w:p w14:paraId="28107854" w14:textId="77777777" w:rsidR="005E6A9E" w:rsidRDefault="005E6A9E" w:rsidP="005E6A9E">
      <w:pPr>
        <w:pStyle w:val="Style1"/>
      </w:pPr>
      <w:r>
        <w:t xml:space="preserve">                char: "v",</w:t>
      </w:r>
    </w:p>
    <w:p w14:paraId="1AE4EE95" w14:textId="77777777" w:rsidR="005E6A9E" w:rsidRDefault="005E6A9E" w:rsidP="005E6A9E">
      <w:pPr>
        <w:pStyle w:val="Style1"/>
      </w:pPr>
      <w:r>
        <w:t xml:space="preserve">                score: 11500</w:t>
      </w:r>
    </w:p>
    <w:p w14:paraId="5BA18938" w14:textId="77777777" w:rsidR="005E6A9E" w:rsidRDefault="005E6A9E" w:rsidP="005E6A9E">
      <w:pPr>
        <w:pStyle w:val="Style1"/>
      </w:pPr>
      <w:r>
        <w:t xml:space="preserve">            }],</w:t>
      </w:r>
    </w:p>
    <w:p w14:paraId="5F1A00EF" w14:textId="77777777" w:rsidR="005E6A9E" w:rsidRDefault="005E6A9E" w:rsidP="005E6A9E">
      <w:pPr>
        <w:pStyle w:val="Style1"/>
      </w:pPr>
      <w:r>
        <w:t xml:space="preserve">            g: [{</w:t>
      </w:r>
    </w:p>
    <w:p w14:paraId="03A2B7A1" w14:textId="77777777" w:rsidR="005E6A9E" w:rsidRDefault="005E6A9E" w:rsidP="005E6A9E">
      <w:pPr>
        <w:pStyle w:val="Style1"/>
      </w:pPr>
      <w:r>
        <w:t xml:space="preserve">                char: "",</w:t>
      </w:r>
    </w:p>
    <w:p w14:paraId="146B570F" w14:textId="77777777" w:rsidR="005E6A9E" w:rsidRDefault="005E6A9E" w:rsidP="005E6A9E">
      <w:pPr>
        <w:pStyle w:val="Style1"/>
      </w:pPr>
      <w:r>
        <w:t xml:space="preserve">                score: 11500</w:t>
      </w:r>
    </w:p>
    <w:p w14:paraId="74F79D6F" w14:textId="77777777" w:rsidR="005E6A9E" w:rsidRDefault="005E6A9E" w:rsidP="005E6A9E">
      <w:pPr>
        <w:pStyle w:val="Style1"/>
      </w:pPr>
      <w:r>
        <w:t xml:space="preserve">            }, {</w:t>
      </w:r>
    </w:p>
    <w:p w14:paraId="5A5F93FF" w14:textId="77777777" w:rsidR="005E6A9E" w:rsidRDefault="005E6A9E" w:rsidP="005E6A9E">
      <w:pPr>
        <w:pStyle w:val="Style1"/>
      </w:pPr>
      <w:r>
        <w:t xml:space="preserve">                char: "b",</w:t>
      </w:r>
    </w:p>
    <w:p w14:paraId="1FBD9466" w14:textId="77777777" w:rsidR="005E6A9E" w:rsidRDefault="005E6A9E" w:rsidP="005E6A9E">
      <w:pPr>
        <w:pStyle w:val="Style1"/>
      </w:pPr>
      <w:r>
        <w:t xml:space="preserve">                score: 11500</w:t>
      </w:r>
    </w:p>
    <w:p w14:paraId="46F2E313" w14:textId="77777777" w:rsidR="005E6A9E" w:rsidRDefault="005E6A9E" w:rsidP="005E6A9E">
      <w:pPr>
        <w:pStyle w:val="Style1"/>
      </w:pPr>
      <w:r>
        <w:t xml:space="preserve">            }, {</w:t>
      </w:r>
    </w:p>
    <w:p w14:paraId="6EFE1775" w14:textId="77777777" w:rsidR="005E6A9E" w:rsidRDefault="005E6A9E" w:rsidP="005E6A9E">
      <w:pPr>
        <w:pStyle w:val="Style1"/>
      </w:pPr>
      <w:r>
        <w:t xml:space="preserve">                char: "f",</w:t>
      </w:r>
    </w:p>
    <w:p w14:paraId="24D6CF41" w14:textId="77777777" w:rsidR="005E6A9E" w:rsidRDefault="005E6A9E" w:rsidP="005E6A9E">
      <w:pPr>
        <w:pStyle w:val="Style1"/>
      </w:pPr>
      <w:r>
        <w:t xml:space="preserve">                score: 6e3</w:t>
      </w:r>
    </w:p>
    <w:p w14:paraId="5FD9ABE1" w14:textId="77777777" w:rsidR="005E6A9E" w:rsidRDefault="005E6A9E" w:rsidP="005E6A9E">
      <w:pPr>
        <w:pStyle w:val="Style1"/>
      </w:pPr>
      <w:r>
        <w:t xml:space="preserve">            }, {</w:t>
      </w:r>
    </w:p>
    <w:p w14:paraId="3CA3CA94" w14:textId="77777777" w:rsidR="005E6A9E" w:rsidRDefault="005E6A9E" w:rsidP="005E6A9E">
      <w:pPr>
        <w:pStyle w:val="Style1"/>
      </w:pPr>
      <w:r>
        <w:t xml:space="preserve">                char: "h",</w:t>
      </w:r>
    </w:p>
    <w:p w14:paraId="729F628F" w14:textId="77777777" w:rsidR="005E6A9E" w:rsidRDefault="005E6A9E" w:rsidP="005E6A9E">
      <w:pPr>
        <w:pStyle w:val="Style1"/>
      </w:pPr>
      <w:r>
        <w:t xml:space="preserve">                score: 6e3</w:t>
      </w:r>
    </w:p>
    <w:p w14:paraId="6794FD23" w14:textId="77777777" w:rsidR="005E6A9E" w:rsidRDefault="005E6A9E" w:rsidP="005E6A9E">
      <w:pPr>
        <w:pStyle w:val="Style1"/>
      </w:pPr>
      <w:r>
        <w:t xml:space="preserve">            }, {</w:t>
      </w:r>
    </w:p>
    <w:p w14:paraId="59C004D9" w14:textId="77777777" w:rsidR="005E6A9E" w:rsidRDefault="005E6A9E" w:rsidP="005E6A9E">
      <w:pPr>
        <w:pStyle w:val="Style1"/>
      </w:pPr>
      <w:r>
        <w:t xml:space="preserve">                char: "n",</w:t>
      </w:r>
    </w:p>
    <w:p w14:paraId="3686F091" w14:textId="77777777" w:rsidR="005E6A9E" w:rsidRDefault="005E6A9E" w:rsidP="005E6A9E">
      <w:pPr>
        <w:pStyle w:val="Style1"/>
      </w:pPr>
      <w:r>
        <w:t xml:space="preserve">                score: 6e3</w:t>
      </w:r>
    </w:p>
    <w:p w14:paraId="71C7CE8D" w14:textId="77777777" w:rsidR="005E6A9E" w:rsidRDefault="005E6A9E" w:rsidP="005E6A9E">
      <w:pPr>
        <w:pStyle w:val="Style1"/>
      </w:pPr>
      <w:r>
        <w:t xml:space="preserve">            }, {</w:t>
      </w:r>
    </w:p>
    <w:p w14:paraId="194BFC4C" w14:textId="77777777" w:rsidR="005E6A9E" w:rsidRDefault="005E6A9E" w:rsidP="005E6A9E">
      <w:pPr>
        <w:pStyle w:val="Style1"/>
      </w:pPr>
      <w:r>
        <w:t xml:space="preserve">                char: "r",</w:t>
      </w:r>
    </w:p>
    <w:p w14:paraId="131AB9DE" w14:textId="77777777" w:rsidR="005E6A9E" w:rsidRDefault="005E6A9E" w:rsidP="005E6A9E">
      <w:pPr>
        <w:pStyle w:val="Style1"/>
      </w:pPr>
      <w:r>
        <w:t xml:space="preserve">                score: 6e3</w:t>
      </w:r>
    </w:p>
    <w:p w14:paraId="03592D5A" w14:textId="77777777" w:rsidR="005E6A9E" w:rsidRDefault="005E6A9E" w:rsidP="005E6A9E">
      <w:pPr>
        <w:pStyle w:val="Style1"/>
      </w:pPr>
      <w:r>
        <w:t xml:space="preserve">            }, {</w:t>
      </w:r>
    </w:p>
    <w:p w14:paraId="0F2D95EA" w14:textId="77777777" w:rsidR="005E6A9E" w:rsidRDefault="005E6A9E" w:rsidP="005E6A9E">
      <w:pPr>
        <w:pStyle w:val="Style1"/>
      </w:pPr>
      <w:r>
        <w:t xml:space="preserve">                char: "t",</w:t>
      </w:r>
    </w:p>
    <w:p w14:paraId="62DCD8AB" w14:textId="77777777" w:rsidR="005E6A9E" w:rsidRDefault="005E6A9E" w:rsidP="005E6A9E">
      <w:pPr>
        <w:pStyle w:val="Style1"/>
      </w:pPr>
      <w:r>
        <w:t xml:space="preserve">                score: 11500</w:t>
      </w:r>
    </w:p>
    <w:p w14:paraId="4D710DD5" w14:textId="77777777" w:rsidR="005E6A9E" w:rsidRDefault="005E6A9E" w:rsidP="005E6A9E">
      <w:pPr>
        <w:pStyle w:val="Style1"/>
      </w:pPr>
      <w:r>
        <w:t xml:space="preserve">            }, {</w:t>
      </w:r>
    </w:p>
    <w:p w14:paraId="052C8BEF" w14:textId="77777777" w:rsidR="005E6A9E" w:rsidRDefault="005E6A9E" w:rsidP="005E6A9E">
      <w:pPr>
        <w:pStyle w:val="Style1"/>
      </w:pPr>
      <w:r>
        <w:t xml:space="preserve">                char: "v",</w:t>
      </w:r>
    </w:p>
    <w:p w14:paraId="1901045A" w14:textId="77777777" w:rsidR="005E6A9E" w:rsidRDefault="005E6A9E" w:rsidP="005E6A9E">
      <w:pPr>
        <w:pStyle w:val="Style1"/>
      </w:pPr>
      <w:r>
        <w:t xml:space="preserve">                score: 11500</w:t>
      </w:r>
    </w:p>
    <w:p w14:paraId="5710B0D5" w14:textId="77777777" w:rsidR="005E6A9E" w:rsidRDefault="005E6A9E" w:rsidP="005E6A9E">
      <w:pPr>
        <w:pStyle w:val="Style1"/>
      </w:pPr>
      <w:r>
        <w:t xml:space="preserve">            }, {</w:t>
      </w:r>
    </w:p>
    <w:p w14:paraId="365CC7CD" w14:textId="77777777" w:rsidR="005E6A9E" w:rsidRDefault="005E6A9E" w:rsidP="005E6A9E">
      <w:pPr>
        <w:pStyle w:val="Style1"/>
      </w:pPr>
      <w:r>
        <w:t xml:space="preserve">                char: "y",</w:t>
      </w:r>
    </w:p>
    <w:p w14:paraId="2069D6F2" w14:textId="77777777" w:rsidR="005E6A9E" w:rsidRDefault="005E6A9E" w:rsidP="005E6A9E">
      <w:pPr>
        <w:pStyle w:val="Style1"/>
      </w:pPr>
      <w:r>
        <w:t xml:space="preserve">                score: 11500</w:t>
      </w:r>
    </w:p>
    <w:p w14:paraId="1767C2BB" w14:textId="77777777" w:rsidR="005E6A9E" w:rsidRDefault="005E6A9E" w:rsidP="005E6A9E">
      <w:pPr>
        <w:pStyle w:val="Style1"/>
      </w:pPr>
      <w:r>
        <w:t xml:space="preserve">            }],</w:t>
      </w:r>
    </w:p>
    <w:p w14:paraId="02A637FC" w14:textId="77777777" w:rsidR="005E6A9E" w:rsidRDefault="005E6A9E" w:rsidP="005E6A9E">
      <w:pPr>
        <w:pStyle w:val="Style1"/>
      </w:pPr>
      <w:r>
        <w:t xml:space="preserve">            h: [{</w:t>
      </w:r>
    </w:p>
    <w:p w14:paraId="3DBE6CEE" w14:textId="77777777" w:rsidR="005E6A9E" w:rsidRDefault="005E6A9E" w:rsidP="005E6A9E">
      <w:pPr>
        <w:pStyle w:val="Style1"/>
      </w:pPr>
      <w:r>
        <w:t xml:space="preserve">                char: "",</w:t>
      </w:r>
    </w:p>
    <w:p w14:paraId="4D65AAA6" w14:textId="77777777" w:rsidR="005E6A9E" w:rsidRDefault="005E6A9E" w:rsidP="005E6A9E">
      <w:pPr>
        <w:pStyle w:val="Style1"/>
      </w:pPr>
      <w:r>
        <w:t xml:space="preserve">                score: 11500</w:t>
      </w:r>
    </w:p>
    <w:p w14:paraId="50507806" w14:textId="77777777" w:rsidR="005E6A9E" w:rsidRDefault="005E6A9E" w:rsidP="005E6A9E">
      <w:pPr>
        <w:pStyle w:val="Style1"/>
      </w:pPr>
      <w:r>
        <w:t xml:space="preserve">            }, {</w:t>
      </w:r>
    </w:p>
    <w:p w14:paraId="3A19503A" w14:textId="77777777" w:rsidR="005E6A9E" w:rsidRDefault="005E6A9E" w:rsidP="005E6A9E">
      <w:pPr>
        <w:pStyle w:val="Style1"/>
      </w:pPr>
      <w:r>
        <w:t xml:space="preserve">                char: "b",</w:t>
      </w:r>
    </w:p>
    <w:p w14:paraId="782796EF" w14:textId="77777777" w:rsidR="005E6A9E" w:rsidRDefault="005E6A9E" w:rsidP="005E6A9E">
      <w:pPr>
        <w:pStyle w:val="Style1"/>
      </w:pPr>
      <w:r>
        <w:t xml:space="preserve">                score: 11500</w:t>
      </w:r>
    </w:p>
    <w:p w14:paraId="21D6552C" w14:textId="77777777" w:rsidR="005E6A9E" w:rsidRDefault="005E6A9E" w:rsidP="005E6A9E">
      <w:pPr>
        <w:pStyle w:val="Style1"/>
      </w:pPr>
      <w:r>
        <w:t xml:space="preserve">            }, {</w:t>
      </w:r>
    </w:p>
    <w:p w14:paraId="368E46B0" w14:textId="77777777" w:rsidR="005E6A9E" w:rsidRDefault="005E6A9E" w:rsidP="005E6A9E">
      <w:pPr>
        <w:pStyle w:val="Style1"/>
      </w:pPr>
      <w:r>
        <w:t xml:space="preserve">                char: "g",</w:t>
      </w:r>
    </w:p>
    <w:p w14:paraId="0B3A8F47" w14:textId="77777777" w:rsidR="005E6A9E" w:rsidRDefault="005E6A9E" w:rsidP="005E6A9E">
      <w:pPr>
        <w:pStyle w:val="Style1"/>
      </w:pPr>
      <w:r>
        <w:t xml:space="preserve">                score: 6e3</w:t>
      </w:r>
    </w:p>
    <w:p w14:paraId="60975941" w14:textId="77777777" w:rsidR="005E6A9E" w:rsidRDefault="005E6A9E" w:rsidP="005E6A9E">
      <w:pPr>
        <w:pStyle w:val="Style1"/>
      </w:pPr>
      <w:r>
        <w:t xml:space="preserve">            }, {</w:t>
      </w:r>
    </w:p>
    <w:p w14:paraId="2947F0E0" w14:textId="77777777" w:rsidR="005E6A9E" w:rsidRDefault="005E6A9E" w:rsidP="005E6A9E">
      <w:pPr>
        <w:pStyle w:val="Style1"/>
      </w:pPr>
      <w:r>
        <w:t xml:space="preserve">                char: "j",</w:t>
      </w:r>
    </w:p>
    <w:p w14:paraId="47F0882F" w14:textId="77777777" w:rsidR="005E6A9E" w:rsidRDefault="005E6A9E" w:rsidP="005E6A9E">
      <w:pPr>
        <w:pStyle w:val="Style1"/>
      </w:pPr>
      <w:r>
        <w:t xml:space="preserve">                score: 6e3</w:t>
      </w:r>
    </w:p>
    <w:p w14:paraId="71A53F80" w14:textId="77777777" w:rsidR="005E6A9E" w:rsidRDefault="005E6A9E" w:rsidP="005E6A9E">
      <w:pPr>
        <w:pStyle w:val="Style1"/>
      </w:pPr>
      <w:r>
        <w:t xml:space="preserve">            }, {</w:t>
      </w:r>
    </w:p>
    <w:p w14:paraId="6B81F5D4" w14:textId="77777777" w:rsidR="005E6A9E" w:rsidRDefault="005E6A9E" w:rsidP="005E6A9E">
      <w:pPr>
        <w:pStyle w:val="Style1"/>
      </w:pPr>
      <w:r>
        <w:t xml:space="preserve">                char: "n",</w:t>
      </w:r>
    </w:p>
    <w:p w14:paraId="73C0A83E" w14:textId="77777777" w:rsidR="005E6A9E" w:rsidRDefault="005E6A9E" w:rsidP="005E6A9E">
      <w:pPr>
        <w:pStyle w:val="Style1"/>
      </w:pPr>
      <w:r>
        <w:t xml:space="preserve">                score: 11500</w:t>
      </w:r>
    </w:p>
    <w:p w14:paraId="410357D2" w14:textId="77777777" w:rsidR="005E6A9E" w:rsidRDefault="005E6A9E" w:rsidP="005E6A9E">
      <w:pPr>
        <w:pStyle w:val="Style1"/>
      </w:pPr>
      <w:r>
        <w:t xml:space="preserve">            }, {</w:t>
      </w:r>
    </w:p>
    <w:p w14:paraId="384CF286" w14:textId="77777777" w:rsidR="005E6A9E" w:rsidRDefault="005E6A9E" w:rsidP="005E6A9E">
      <w:pPr>
        <w:pStyle w:val="Style1"/>
      </w:pPr>
      <w:r>
        <w:t xml:space="preserve">                char: "t",</w:t>
      </w:r>
    </w:p>
    <w:p w14:paraId="7B00D358" w14:textId="77777777" w:rsidR="005E6A9E" w:rsidRDefault="005E6A9E" w:rsidP="005E6A9E">
      <w:pPr>
        <w:pStyle w:val="Style1"/>
      </w:pPr>
      <w:r>
        <w:t xml:space="preserve">                score: 6e3</w:t>
      </w:r>
    </w:p>
    <w:p w14:paraId="69B8E0E9" w14:textId="77777777" w:rsidR="005E6A9E" w:rsidRDefault="005E6A9E" w:rsidP="005E6A9E">
      <w:pPr>
        <w:pStyle w:val="Style1"/>
      </w:pPr>
      <w:r>
        <w:t xml:space="preserve">            }, {</w:t>
      </w:r>
    </w:p>
    <w:p w14:paraId="749933EA" w14:textId="77777777" w:rsidR="005E6A9E" w:rsidRDefault="005E6A9E" w:rsidP="005E6A9E">
      <w:pPr>
        <w:pStyle w:val="Style1"/>
      </w:pPr>
      <w:r>
        <w:t xml:space="preserve">                char: "u",</w:t>
      </w:r>
    </w:p>
    <w:p w14:paraId="3469A014" w14:textId="77777777" w:rsidR="005E6A9E" w:rsidRDefault="005E6A9E" w:rsidP="005E6A9E">
      <w:pPr>
        <w:pStyle w:val="Style1"/>
      </w:pPr>
      <w:r>
        <w:t xml:space="preserve">                score: 11500</w:t>
      </w:r>
    </w:p>
    <w:p w14:paraId="532EF3B5" w14:textId="77777777" w:rsidR="005E6A9E" w:rsidRDefault="005E6A9E" w:rsidP="005E6A9E">
      <w:pPr>
        <w:pStyle w:val="Style1"/>
      </w:pPr>
      <w:r>
        <w:t xml:space="preserve">            }, {</w:t>
      </w:r>
    </w:p>
    <w:p w14:paraId="4B485BCB" w14:textId="77777777" w:rsidR="005E6A9E" w:rsidRDefault="005E6A9E" w:rsidP="005E6A9E">
      <w:pPr>
        <w:pStyle w:val="Style1"/>
      </w:pPr>
      <w:r>
        <w:t xml:space="preserve">                char: "y",</w:t>
      </w:r>
    </w:p>
    <w:p w14:paraId="31F649F2" w14:textId="77777777" w:rsidR="005E6A9E" w:rsidRDefault="005E6A9E" w:rsidP="005E6A9E">
      <w:pPr>
        <w:pStyle w:val="Style1"/>
      </w:pPr>
      <w:r>
        <w:t xml:space="preserve">                score: 11500</w:t>
      </w:r>
    </w:p>
    <w:p w14:paraId="507FA287" w14:textId="77777777" w:rsidR="005E6A9E" w:rsidRDefault="005E6A9E" w:rsidP="005E6A9E">
      <w:pPr>
        <w:pStyle w:val="Style1"/>
      </w:pPr>
      <w:r>
        <w:t xml:space="preserve">            }],</w:t>
      </w:r>
    </w:p>
    <w:p w14:paraId="4B8AF82C" w14:textId="77777777" w:rsidR="005E6A9E" w:rsidRDefault="005E6A9E" w:rsidP="005E6A9E">
      <w:pPr>
        <w:pStyle w:val="Style1"/>
      </w:pPr>
      <w:r>
        <w:t xml:space="preserve">            i: [{</w:t>
      </w:r>
    </w:p>
    <w:p w14:paraId="2D5F95BD" w14:textId="77777777" w:rsidR="005E6A9E" w:rsidRDefault="005E6A9E" w:rsidP="005E6A9E">
      <w:pPr>
        <w:pStyle w:val="Style1"/>
      </w:pPr>
      <w:r>
        <w:t xml:space="preserve">                char: "",</w:t>
      </w:r>
    </w:p>
    <w:p w14:paraId="470040C3" w14:textId="77777777" w:rsidR="005E6A9E" w:rsidRDefault="005E6A9E" w:rsidP="005E6A9E">
      <w:pPr>
        <w:pStyle w:val="Style1"/>
      </w:pPr>
      <w:r>
        <w:t xml:space="preserve">                score: 11500</w:t>
      </w:r>
    </w:p>
    <w:p w14:paraId="6FC14F28" w14:textId="77777777" w:rsidR="005E6A9E" w:rsidRDefault="005E6A9E" w:rsidP="005E6A9E">
      <w:pPr>
        <w:pStyle w:val="Style1"/>
      </w:pPr>
      <w:r>
        <w:t xml:space="preserve">            }, {</w:t>
      </w:r>
    </w:p>
    <w:p w14:paraId="660694F6" w14:textId="77777777" w:rsidR="005E6A9E" w:rsidRDefault="005E6A9E" w:rsidP="005E6A9E">
      <w:pPr>
        <w:pStyle w:val="Style1"/>
      </w:pPr>
      <w:r>
        <w:t xml:space="preserve">                char: "j",</w:t>
      </w:r>
    </w:p>
    <w:p w14:paraId="258D7CB5" w14:textId="77777777" w:rsidR="005E6A9E" w:rsidRDefault="005E6A9E" w:rsidP="005E6A9E">
      <w:pPr>
        <w:pStyle w:val="Style1"/>
      </w:pPr>
      <w:r>
        <w:t xml:space="preserve">                score: 11500</w:t>
      </w:r>
    </w:p>
    <w:p w14:paraId="3FF5EF57" w14:textId="77777777" w:rsidR="005E6A9E" w:rsidRDefault="005E6A9E" w:rsidP="005E6A9E">
      <w:pPr>
        <w:pStyle w:val="Style1"/>
      </w:pPr>
      <w:r>
        <w:t xml:space="preserve">            }, {</w:t>
      </w:r>
    </w:p>
    <w:p w14:paraId="58EBB04D" w14:textId="77777777" w:rsidR="005E6A9E" w:rsidRDefault="005E6A9E" w:rsidP="005E6A9E">
      <w:pPr>
        <w:pStyle w:val="Style1"/>
      </w:pPr>
      <w:r>
        <w:t xml:space="preserve">                char: "k",</w:t>
      </w:r>
    </w:p>
    <w:p w14:paraId="64D74FB0" w14:textId="77777777" w:rsidR="005E6A9E" w:rsidRDefault="005E6A9E" w:rsidP="005E6A9E">
      <w:pPr>
        <w:pStyle w:val="Style1"/>
      </w:pPr>
      <w:r>
        <w:t xml:space="preserve">                score: 11500</w:t>
      </w:r>
    </w:p>
    <w:p w14:paraId="33190B59" w14:textId="77777777" w:rsidR="005E6A9E" w:rsidRDefault="005E6A9E" w:rsidP="005E6A9E">
      <w:pPr>
        <w:pStyle w:val="Style1"/>
      </w:pPr>
      <w:r>
        <w:t xml:space="preserve">            }, {</w:t>
      </w:r>
    </w:p>
    <w:p w14:paraId="62D52B33" w14:textId="77777777" w:rsidR="005E6A9E" w:rsidRDefault="005E6A9E" w:rsidP="005E6A9E">
      <w:pPr>
        <w:pStyle w:val="Style1"/>
      </w:pPr>
      <w:r>
        <w:t xml:space="preserve">                char: "l",</w:t>
      </w:r>
    </w:p>
    <w:p w14:paraId="26E72383" w14:textId="77777777" w:rsidR="005E6A9E" w:rsidRDefault="005E6A9E" w:rsidP="005E6A9E">
      <w:pPr>
        <w:pStyle w:val="Style1"/>
      </w:pPr>
      <w:r>
        <w:t xml:space="preserve">                score: 6e3</w:t>
      </w:r>
    </w:p>
    <w:p w14:paraId="0C4A2638" w14:textId="77777777" w:rsidR="005E6A9E" w:rsidRDefault="005E6A9E" w:rsidP="005E6A9E">
      <w:pPr>
        <w:pStyle w:val="Style1"/>
      </w:pPr>
      <w:r>
        <w:t xml:space="preserve">            }, {</w:t>
      </w:r>
    </w:p>
    <w:p w14:paraId="13A8ECB7" w14:textId="77777777" w:rsidR="005E6A9E" w:rsidRDefault="005E6A9E" w:rsidP="005E6A9E">
      <w:pPr>
        <w:pStyle w:val="Style1"/>
      </w:pPr>
      <w:r>
        <w:t xml:space="preserve">                char: "a",</w:t>
      </w:r>
    </w:p>
    <w:p w14:paraId="528DEF10" w14:textId="77777777" w:rsidR="005E6A9E" w:rsidRDefault="005E6A9E" w:rsidP="005E6A9E">
      <w:pPr>
        <w:pStyle w:val="Style1"/>
      </w:pPr>
      <w:r>
        <w:t xml:space="preserve">                score: 6e3</w:t>
      </w:r>
    </w:p>
    <w:p w14:paraId="2A1916B3" w14:textId="77777777" w:rsidR="005E6A9E" w:rsidRDefault="005E6A9E" w:rsidP="005E6A9E">
      <w:pPr>
        <w:pStyle w:val="Style1"/>
      </w:pPr>
      <w:r>
        <w:t xml:space="preserve">            }, {</w:t>
      </w:r>
    </w:p>
    <w:p w14:paraId="1F889B5C" w14:textId="77777777" w:rsidR="005E6A9E" w:rsidRDefault="005E6A9E" w:rsidP="005E6A9E">
      <w:pPr>
        <w:pStyle w:val="Style1"/>
      </w:pPr>
      <w:r>
        <w:t xml:space="preserve">                char: "o",</w:t>
      </w:r>
    </w:p>
    <w:p w14:paraId="56BCD317" w14:textId="77777777" w:rsidR="005E6A9E" w:rsidRDefault="005E6A9E" w:rsidP="005E6A9E">
      <w:pPr>
        <w:pStyle w:val="Style1"/>
      </w:pPr>
      <w:r>
        <w:t xml:space="preserve">                score: 6e3</w:t>
      </w:r>
    </w:p>
    <w:p w14:paraId="24FAFBD0" w14:textId="77777777" w:rsidR="005E6A9E" w:rsidRDefault="005E6A9E" w:rsidP="005E6A9E">
      <w:pPr>
        <w:pStyle w:val="Style1"/>
      </w:pPr>
      <w:r>
        <w:t xml:space="preserve">            }, {</w:t>
      </w:r>
    </w:p>
    <w:p w14:paraId="4B9B27F7" w14:textId="77777777" w:rsidR="005E6A9E" w:rsidRDefault="005E6A9E" w:rsidP="005E6A9E">
      <w:pPr>
        <w:pStyle w:val="Style1"/>
      </w:pPr>
      <w:r>
        <w:t xml:space="preserve">                char: "u",</w:t>
      </w:r>
    </w:p>
    <w:p w14:paraId="1A58FA8F" w14:textId="77777777" w:rsidR="005E6A9E" w:rsidRDefault="005E6A9E" w:rsidP="005E6A9E">
      <w:pPr>
        <w:pStyle w:val="Style1"/>
      </w:pPr>
      <w:r>
        <w:t xml:space="preserve">                score: 6e3</w:t>
      </w:r>
    </w:p>
    <w:p w14:paraId="629112E5" w14:textId="77777777" w:rsidR="005E6A9E" w:rsidRDefault="005E6A9E" w:rsidP="005E6A9E">
      <w:pPr>
        <w:pStyle w:val="Style1"/>
      </w:pPr>
      <w:r>
        <w:t xml:space="preserve">            }, {</w:t>
      </w:r>
    </w:p>
    <w:p w14:paraId="728EB7F3" w14:textId="77777777" w:rsidR="005E6A9E" w:rsidRDefault="005E6A9E" w:rsidP="005E6A9E">
      <w:pPr>
        <w:pStyle w:val="Style1"/>
      </w:pPr>
      <w:r>
        <w:t xml:space="preserve">                char: "8",</w:t>
      </w:r>
    </w:p>
    <w:p w14:paraId="6833E088" w14:textId="77777777" w:rsidR="005E6A9E" w:rsidRDefault="005E6A9E" w:rsidP="005E6A9E">
      <w:pPr>
        <w:pStyle w:val="Style1"/>
      </w:pPr>
      <w:r>
        <w:t xml:space="preserve">                score: 6e3</w:t>
      </w:r>
    </w:p>
    <w:p w14:paraId="2939B9F8" w14:textId="77777777" w:rsidR="005E6A9E" w:rsidRDefault="005E6A9E" w:rsidP="005E6A9E">
      <w:pPr>
        <w:pStyle w:val="Style1"/>
      </w:pPr>
      <w:r>
        <w:t xml:space="preserve">            }, {</w:t>
      </w:r>
    </w:p>
    <w:p w14:paraId="26A01C89" w14:textId="77777777" w:rsidR="005E6A9E" w:rsidRDefault="005E6A9E" w:rsidP="005E6A9E">
      <w:pPr>
        <w:pStyle w:val="Style1"/>
      </w:pPr>
      <w:r>
        <w:t xml:space="preserve">                char: "9",</w:t>
      </w:r>
    </w:p>
    <w:p w14:paraId="67738B82" w14:textId="77777777" w:rsidR="005E6A9E" w:rsidRDefault="005E6A9E" w:rsidP="005E6A9E">
      <w:pPr>
        <w:pStyle w:val="Style1"/>
      </w:pPr>
      <w:r>
        <w:t xml:space="preserve">                score: 6e3</w:t>
      </w:r>
    </w:p>
    <w:p w14:paraId="56BBEEF7" w14:textId="77777777" w:rsidR="005E6A9E" w:rsidRDefault="005E6A9E" w:rsidP="005E6A9E">
      <w:pPr>
        <w:pStyle w:val="Style1"/>
      </w:pPr>
      <w:r>
        <w:t xml:space="preserve">            }, {</w:t>
      </w:r>
    </w:p>
    <w:p w14:paraId="02CB536C" w14:textId="77777777" w:rsidR="005E6A9E" w:rsidRDefault="005E6A9E" w:rsidP="005E6A9E">
      <w:pPr>
        <w:pStyle w:val="Style1"/>
      </w:pPr>
      <w:r>
        <w:t xml:space="preserve">                char: "ì",</w:t>
      </w:r>
    </w:p>
    <w:p w14:paraId="4D4C19F8" w14:textId="77777777" w:rsidR="005E6A9E" w:rsidRDefault="005E6A9E" w:rsidP="005E6A9E">
      <w:pPr>
        <w:pStyle w:val="Style1"/>
      </w:pPr>
      <w:r>
        <w:t xml:space="preserve">                score: 1e4</w:t>
      </w:r>
    </w:p>
    <w:p w14:paraId="7B8D20B9" w14:textId="77777777" w:rsidR="005E6A9E" w:rsidRDefault="005E6A9E" w:rsidP="005E6A9E">
      <w:pPr>
        <w:pStyle w:val="Style1"/>
      </w:pPr>
      <w:r>
        <w:t xml:space="preserve">            }, {</w:t>
      </w:r>
    </w:p>
    <w:p w14:paraId="702D640C" w14:textId="77777777" w:rsidR="005E6A9E" w:rsidRDefault="005E6A9E" w:rsidP="005E6A9E">
      <w:pPr>
        <w:pStyle w:val="Style1"/>
      </w:pPr>
      <w:r>
        <w:t xml:space="preserve">                char: "í",</w:t>
      </w:r>
    </w:p>
    <w:p w14:paraId="18641088" w14:textId="77777777" w:rsidR="005E6A9E" w:rsidRDefault="005E6A9E" w:rsidP="005E6A9E">
      <w:pPr>
        <w:pStyle w:val="Style1"/>
      </w:pPr>
      <w:r>
        <w:t xml:space="preserve">                score: 1e4</w:t>
      </w:r>
    </w:p>
    <w:p w14:paraId="51DAE1BC" w14:textId="77777777" w:rsidR="005E6A9E" w:rsidRDefault="005E6A9E" w:rsidP="005E6A9E">
      <w:pPr>
        <w:pStyle w:val="Style1"/>
      </w:pPr>
      <w:r>
        <w:t xml:space="preserve">            }, {</w:t>
      </w:r>
    </w:p>
    <w:p w14:paraId="5512C934" w14:textId="77777777" w:rsidR="005E6A9E" w:rsidRDefault="005E6A9E" w:rsidP="005E6A9E">
      <w:pPr>
        <w:pStyle w:val="Style1"/>
      </w:pPr>
      <w:r>
        <w:t xml:space="preserve">                char: "î",</w:t>
      </w:r>
    </w:p>
    <w:p w14:paraId="4CBDBCE9" w14:textId="77777777" w:rsidR="005E6A9E" w:rsidRDefault="005E6A9E" w:rsidP="005E6A9E">
      <w:pPr>
        <w:pStyle w:val="Style1"/>
      </w:pPr>
      <w:r>
        <w:t xml:space="preserve">                score: 1e4</w:t>
      </w:r>
    </w:p>
    <w:p w14:paraId="26051B80" w14:textId="77777777" w:rsidR="005E6A9E" w:rsidRDefault="005E6A9E" w:rsidP="005E6A9E">
      <w:pPr>
        <w:pStyle w:val="Style1"/>
      </w:pPr>
      <w:r>
        <w:t xml:space="preserve">            }, {</w:t>
      </w:r>
    </w:p>
    <w:p w14:paraId="2CFCC3B6" w14:textId="77777777" w:rsidR="005E6A9E" w:rsidRDefault="005E6A9E" w:rsidP="005E6A9E">
      <w:pPr>
        <w:pStyle w:val="Style1"/>
      </w:pPr>
      <w:r>
        <w:t xml:space="preserve">                char: "ï",</w:t>
      </w:r>
    </w:p>
    <w:p w14:paraId="77ECD828" w14:textId="77777777" w:rsidR="005E6A9E" w:rsidRDefault="005E6A9E" w:rsidP="005E6A9E">
      <w:pPr>
        <w:pStyle w:val="Style1"/>
      </w:pPr>
      <w:r>
        <w:t xml:space="preserve">                score: 1e4</w:t>
      </w:r>
    </w:p>
    <w:p w14:paraId="542D7BD4" w14:textId="77777777" w:rsidR="005E6A9E" w:rsidRDefault="005E6A9E" w:rsidP="005E6A9E">
      <w:pPr>
        <w:pStyle w:val="Style1"/>
      </w:pPr>
      <w:r>
        <w:t xml:space="preserve">            }],</w:t>
      </w:r>
    </w:p>
    <w:p w14:paraId="6FF4533F" w14:textId="77777777" w:rsidR="005E6A9E" w:rsidRDefault="005E6A9E" w:rsidP="005E6A9E">
      <w:pPr>
        <w:pStyle w:val="Style1"/>
      </w:pPr>
      <w:r>
        <w:t xml:space="preserve">            j: [{</w:t>
      </w:r>
    </w:p>
    <w:p w14:paraId="0B2A92EC" w14:textId="77777777" w:rsidR="005E6A9E" w:rsidRDefault="005E6A9E" w:rsidP="005E6A9E">
      <w:pPr>
        <w:pStyle w:val="Style1"/>
      </w:pPr>
      <w:r>
        <w:t xml:space="preserve">                char: "",</w:t>
      </w:r>
    </w:p>
    <w:p w14:paraId="7B532519" w14:textId="77777777" w:rsidR="005E6A9E" w:rsidRDefault="005E6A9E" w:rsidP="005E6A9E">
      <w:pPr>
        <w:pStyle w:val="Style1"/>
      </w:pPr>
      <w:r>
        <w:t xml:space="preserve">                score: 11500</w:t>
      </w:r>
    </w:p>
    <w:p w14:paraId="3FC32738" w14:textId="77777777" w:rsidR="005E6A9E" w:rsidRDefault="005E6A9E" w:rsidP="005E6A9E">
      <w:pPr>
        <w:pStyle w:val="Style1"/>
      </w:pPr>
      <w:r>
        <w:t xml:space="preserve">            }, {</w:t>
      </w:r>
    </w:p>
    <w:p w14:paraId="3CC461FD" w14:textId="77777777" w:rsidR="005E6A9E" w:rsidRDefault="005E6A9E" w:rsidP="005E6A9E">
      <w:pPr>
        <w:pStyle w:val="Style1"/>
      </w:pPr>
      <w:r>
        <w:t xml:space="preserve">                char: "h",</w:t>
      </w:r>
    </w:p>
    <w:p w14:paraId="54F00E29" w14:textId="77777777" w:rsidR="005E6A9E" w:rsidRDefault="005E6A9E" w:rsidP="005E6A9E">
      <w:pPr>
        <w:pStyle w:val="Style1"/>
      </w:pPr>
      <w:r>
        <w:t xml:space="preserve">                score: 6e3</w:t>
      </w:r>
    </w:p>
    <w:p w14:paraId="185C2046" w14:textId="77777777" w:rsidR="005E6A9E" w:rsidRDefault="005E6A9E" w:rsidP="005E6A9E">
      <w:pPr>
        <w:pStyle w:val="Style1"/>
      </w:pPr>
      <w:r>
        <w:t xml:space="preserve">            }, {</w:t>
      </w:r>
    </w:p>
    <w:p w14:paraId="214EEE0E" w14:textId="77777777" w:rsidR="005E6A9E" w:rsidRDefault="005E6A9E" w:rsidP="005E6A9E">
      <w:pPr>
        <w:pStyle w:val="Style1"/>
      </w:pPr>
      <w:r>
        <w:t xml:space="preserve">                char: "i",</w:t>
      </w:r>
    </w:p>
    <w:p w14:paraId="6C0F53A5" w14:textId="77777777" w:rsidR="005E6A9E" w:rsidRDefault="005E6A9E" w:rsidP="005E6A9E">
      <w:pPr>
        <w:pStyle w:val="Style1"/>
      </w:pPr>
      <w:r>
        <w:t xml:space="preserve">                score: 11500</w:t>
      </w:r>
    </w:p>
    <w:p w14:paraId="2308C280" w14:textId="77777777" w:rsidR="005E6A9E" w:rsidRDefault="005E6A9E" w:rsidP="005E6A9E">
      <w:pPr>
        <w:pStyle w:val="Style1"/>
      </w:pPr>
      <w:r>
        <w:t xml:space="preserve">            }, {</w:t>
      </w:r>
    </w:p>
    <w:p w14:paraId="221A6F29" w14:textId="77777777" w:rsidR="005E6A9E" w:rsidRDefault="005E6A9E" w:rsidP="005E6A9E">
      <w:pPr>
        <w:pStyle w:val="Style1"/>
      </w:pPr>
      <w:r>
        <w:t xml:space="preserve">                char: "k",</w:t>
      </w:r>
    </w:p>
    <w:p w14:paraId="6B273662" w14:textId="77777777" w:rsidR="005E6A9E" w:rsidRDefault="005E6A9E" w:rsidP="005E6A9E">
      <w:pPr>
        <w:pStyle w:val="Style1"/>
      </w:pPr>
      <w:r>
        <w:t xml:space="preserve">                score: 6e3</w:t>
      </w:r>
    </w:p>
    <w:p w14:paraId="5A5E3A2C" w14:textId="77777777" w:rsidR="005E6A9E" w:rsidRDefault="005E6A9E" w:rsidP="005E6A9E">
      <w:pPr>
        <w:pStyle w:val="Style1"/>
      </w:pPr>
      <w:r>
        <w:t xml:space="preserve">            }, {</w:t>
      </w:r>
    </w:p>
    <w:p w14:paraId="6BEA8B77" w14:textId="77777777" w:rsidR="005E6A9E" w:rsidRDefault="005E6A9E" w:rsidP="005E6A9E">
      <w:pPr>
        <w:pStyle w:val="Style1"/>
      </w:pPr>
      <w:r>
        <w:t xml:space="preserve">                char: "m",</w:t>
      </w:r>
    </w:p>
    <w:p w14:paraId="1FF53A23" w14:textId="77777777" w:rsidR="005E6A9E" w:rsidRDefault="005E6A9E" w:rsidP="005E6A9E">
      <w:pPr>
        <w:pStyle w:val="Style1"/>
      </w:pPr>
      <w:r>
        <w:t xml:space="preserve">                score: 11500</w:t>
      </w:r>
    </w:p>
    <w:p w14:paraId="1DC40564" w14:textId="77777777" w:rsidR="005E6A9E" w:rsidRDefault="005E6A9E" w:rsidP="005E6A9E">
      <w:pPr>
        <w:pStyle w:val="Style1"/>
      </w:pPr>
      <w:r>
        <w:t xml:space="preserve">            }, {</w:t>
      </w:r>
    </w:p>
    <w:p w14:paraId="040F9B68" w14:textId="77777777" w:rsidR="005E6A9E" w:rsidRDefault="005E6A9E" w:rsidP="005E6A9E">
      <w:pPr>
        <w:pStyle w:val="Style1"/>
      </w:pPr>
      <w:r>
        <w:t xml:space="preserve">                char: "n",</w:t>
      </w:r>
    </w:p>
    <w:p w14:paraId="65C9A298" w14:textId="77777777" w:rsidR="005E6A9E" w:rsidRDefault="005E6A9E" w:rsidP="005E6A9E">
      <w:pPr>
        <w:pStyle w:val="Style1"/>
      </w:pPr>
      <w:r>
        <w:t xml:space="preserve">                score: 11500</w:t>
      </w:r>
    </w:p>
    <w:p w14:paraId="036F9BCE" w14:textId="77777777" w:rsidR="005E6A9E" w:rsidRDefault="005E6A9E" w:rsidP="005E6A9E">
      <w:pPr>
        <w:pStyle w:val="Style1"/>
      </w:pPr>
      <w:r>
        <w:t xml:space="preserve">            }, {</w:t>
      </w:r>
    </w:p>
    <w:p w14:paraId="6BB8E79A" w14:textId="77777777" w:rsidR="005E6A9E" w:rsidRDefault="005E6A9E" w:rsidP="005E6A9E">
      <w:pPr>
        <w:pStyle w:val="Style1"/>
      </w:pPr>
      <w:r>
        <w:t xml:space="preserve">                char: "u",</w:t>
      </w:r>
    </w:p>
    <w:p w14:paraId="2F9A00DF" w14:textId="77777777" w:rsidR="005E6A9E" w:rsidRDefault="005E6A9E" w:rsidP="005E6A9E">
      <w:pPr>
        <w:pStyle w:val="Style1"/>
      </w:pPr>
      <w:r>
        <w:t xml:space="preserve">                score: 11500</w:t>
      </w:r>
    </w:p>
    <w:p w14:paraId="422043A7" w14:textId="77777777" w:rsidR="005E6A9E" w:rsidRDefault="005E6A9E" w:rsidP="005E6A9E">
      <w:pPr>
        <w:pStyle w:val="Style1"/>
      </w:pPr>
      <w:r>
        <w:t xml:space="preserve">            }, {</w:t>
      </w:r>
    </w:p>
    <w:p w14:paraId="6AD032EF" w14:textId="77777777" w:rsidR="005E6A9E" w:rsidRDefault="005E6A9E" w:rsidP="005E6A9E">
      <w:pPr>
        <w:pStyle w:val="Style1"/>
      </w:pPr>
      <w:r>
        <w:t xml:space="preserve">                char: "y",</w:t>
      </w:r>
    </w:p>
    <w:p w14:paraId="503EEFC9" w14:textId="77777777" w:rsidR="005E6A9E" w:rsidRDefault="005E6A9E" w:rsidP="005E6A9E">
      <w:pPr>
        <w:pStyle w:val="Style1"/>
      </w:pPr>
      <w:r>
        <w:t xml:space="preserve">                score: 6e3</w:t>
      </w:r>
    </w:p>
    <w:p w14:paraId="1981E0B1" w14:textId="77777777" w:rsidR="005E6A9E" w:rsidRDefault="005E6A9E" w:rsidP="005E6A9E">
      <w:pPr>
        <w:pStyle w:val="Style1"/>
      </w:pPr>
      <w:r>
        <w:t xml:space="preserve">            }],</w:t>
      </w:r>
    </w:p>
    <w:p w14:paraId="2695A4A5" w14:textId="77777777" w:rsidR="005E6A9E" w:rsidRDefault="005E6A9E" w:rsidP="005E6A9E">
      <w:pPr>
        <w:pStyle w:val="Style1"/>
      </w:pPr>
      <w:r>
        <w:t xml:space="preserve">            k: [{</w:t>
      </w:r>
    </w:p>
    <w:p w14:paraId="55DA0636" w14:textId="77777777" w:rsidR="005E6A9E" w:rsidRDefault="005E6A9E" w:rsidP="005E6A9E">
      <w:pPr>
        <w:pStyle w:val="Style1"/>
      </w:pPr>
      <w:r>
        <w:t xml:space="preserve">                char: "",</w:t>
      </w:r>
    </w:p>
    <w:p w14:paraId="282D2F45" w14:textId="77777777" w:rsidR="005E6A9E" w:rsidRDefault="005E6A9E" w:rsidP="005E6A9E">
      <w:pPr>
        <w:pStyle w:val="Style1"/>
      </w:pPr>
      <w:r>
        <w:t xml:space="preserve">                score: 11500</w:t>
      </w:r>
    </w:p>
    <w:p w14:paraId="687B21E3" w14:textId="77777777" w:rsidR="005E6A9E" w:rsidRDefault="005E6A9E" w:rsidP="005E6A9E">
      <w:pPr>
        <w:pStyle w:val="Style1"/>
      </w:pPr>
      <w:r>
        <w:t xml:space="preserve">            }, {</w:t>
      </w:r>
    </w:p>
    <w:p w14:paraId="56CFE7AA" w14:textId="77777777" w:rsidR="005E6A9E" w:rsidRDefault="005E6A9E" w:rsidP="005E6A9E">
      <w:pPr>
        <w:pStyle w:val="Style1"/>
      </w:pPr>
      <w:r>
        <w:t xml:space="preserve">                char: "i",</w:t>
      </w:r>
    </w:p>
    <w:p w14:paraId="00F75BAC" w14:textId="77777777" w:rsidR="005E6A9E" w:rsidRDefault="005E6A9E" w:rsidP="005E6A9E">
      <w:pPr>
        <w:pStyle w:val="Style1"/>
      </w:pPr>
      <w:r>
        <w:t xml:space="preserve">                score: 11500</w:t>
      </w:r>
    </w:p>
    <w:p w14:paraId="2C849314" w14:textId="77777777" w:rsidR="005E6A9E" w:rsidRDefault="005E6A9E" w:rsidP="005E6A9E">
      <w:pPr>
        <w:pStyle w:val="Style1"/>
      </w:pPr>
      <w:r>
        <w:t xml:space="preserve">            }, {</w:t>
      </w:r>
    </w:p>
    <w:p w14:paraId="750B2594" w14:textId="77777777" w:rsidR="005E6A9E" w:rsidRDefault="005E6A9E" w:rsidP="005E6A9E">
      <w:pPr>
        <w:pStyle w:val="Style1"/>
      </w:pPr>
      <w:r>
        <w:t xml:space="preserve">                char: "j",</w:t>
      </w:r>
    </w:p>
    <w:p w14:paraId="47AD96C3" w14:textId="77777777" w:rsidR="005E6A9E" w:rsidRDefault="005E6A9E" w:rsidP="005E6A9E">
      <w:pPr>
        <w:pStyle w:val="Style1"/>
      </w:pPr>
      <w:r>
        <w:t xml:space="preserve">                score: 6e3</w:t>
      </w:r>
    </w:p>
    <w:p w14:paraId="697D9FF6" w14:textId="77777777" w:rsidR="005E6A9E" w:rsidRDefault="005E6A9E" w:rsidP="005E6A9E">
      <w:pPr>
        <w:pStyle w:val="Style1"/>
      </w:pPr>
      <w:r>
        <w:t xml:space="preserve">            }, {</w:t>
      </w:r>
    </w:p>
    <w:p w14:paraId="136E9A81" w14:textId="77777777" w:rsidR="005E6A9E" w:rsidRDefault="005E6A9E" w:rsidP="005E6A9E">
      <w:pPr>
        <w:pStyle w:val="Style1"/>
      </w:pPr>
      <w:r>
        <w:t xml:space="preserve">                char: "l",</w:t>
      </w:r>
    </w:p>
    <w:p w14:paraId="1529FD30" w14:textId="77777777" w:rsidR="005E6A9E" w:rsidRDefault="005E6A9E" w:rsidP="005E6A9E">
      <w:pPr>
        <w:pStyle w:val="Style1"/>
      </w:pPr>
      <w:r>
        <w:t xml:space="preserve">                score: 6e3</w:t>
      </w:r>
    </w:p>
    <w:p w14:paraId="06E2E85E" w14:textId="77777777" w:rsidR="005E6A9E" w:rsidRDefault="005E6A9E" w:rsidP="005E6A9E">
      <w:pPr>
        <w:pStyle w:val="Style1"/>
      </w:pPr>
      <w:r>
        <w:t xml:space="preserve">            }, {</w:t>
      </w:r>
    </w:p>
    <w:p w14:paraId="49F90E07" w14:textId="77777777" w:rsidR="005E6A9E" w:rsidRDefault="005E6A9E" w:rsidP="005E6A9E">
      <w:pPr>
        <w:pStyle w:val="Style1"/>
      </w:pPr>
      <w:r>
        <w:t xml:space="preserve">                char: "m",</w:t>
      </w:r>
    </w:p>
    <w:p w14:paraId="729BFF00" w14:textId="77777777" w:rsidR="005E6A9E" w:rsidRDefault="005E6A9E" w:rsidP="005E6A9E">
      <w:pPr>
        <w:pStyle w:val="Style1"/>
      </w:pPr>
      <w:r>
        <w:t xml:space="preserve">                score: 11500</w:t>
      </w:r>
    </w:p>
    <w:p w14:paraId="6592A8BF" w14:textId="77777777" w:rsidR="005E6A9E" w:rsidRDefault="005E6A9E" w:rsidP="005E6A9E">
      <w:pPr>
        <w:pStyle w:val="Style1"/>
      </w:pPr>
      <w:r>
        <w:t xml:space="preserve">            }, {</w:t>
      </w:r>
    </w:p>
    <w:p w14:paraId="46608A11" w14:textId="77777777" w:rsidR="005E6A9E" w:rsidRDefault="005E6A9E" w:rsidP="005E6A9E">
      <w:pPr>
        <w:pStyle w:val="Style1"/>
      </w:pPr>
      <w:r>
        <w:t xml:space="preserve">                char: "o",</w:t>
      </w:r>
    </w:p>
    <w:p w14:paraId="009D907C" w14:textId="77777777" w:rsidR="005E6A9E" w:rsidRDefault="005E6A9E" w:rsidP="005E6A9E">
      <w:pPr>
        <w:pStyle w:val="Style1"/>
      </w:pPr>
      <w:r>
        <w:t xml:space="preserve">                score: 11500</w:t>
      </w:r>
    </w:p>
    <w:p w14:paraId="37BCA483" w14:textId="77777777" w:rsidR="005E6A9E" w:rsidRDefault="005E6A9E" w:rsidP="005E6A9E">
      <w:pPr>
        <w:pStyle w:val="Style1"/>
      </w:pPr>
      <w:r>
        <w:t xml:space="preserve">            }, {</w:t>
      </w:r>
    </w:p>
    <w:p w14:paraId="5B0009A9" w14:textId="77777777" w:rsidR="005E6A9E" w:rsidRDefault="005E6A9E" w:rsidP="005E6A9E">
      <w:pPr>
        <w:pStyle w:val="Style1"/>
      </w:pPr>
      <w:r>
        <w:t xml:space="preserve">                char: "u",</w:t>
      </w:r>
    </w:p>
    <w:p w14:paraId="2B7F760E" w14:textId="77777777" w:rsidR="005E6A9E" w:rsidRDefault="005E6A9E" w:rsidP="005E6A9E">
      <w:pPr>
        <w:pStyle w:val="Style1"/>
      </w:pPr>
      <w:r>
        <w:t xml:space="preserve">                score: 6e3</w:t>
      </w:r>
    </w:p>
    <w:p w14:paraId="53E0D2DF" w14:textId="77777777" w:rsidR="005E6A9E" w:rsidRDefault="005E6A9E" w:rsidP="005E6A9E">
      <w:pPr>
        <w:pStyle w:val="Style1"/>
      </w:pPr>
      <w:r>
        <w:t xml:space="preserve">            }, {</w:t>
      </w:r>
    </w:p>
    <w:p w14:paraId="7306A267" w14:textId="77777777" w:rsidR="005E6A9E" w:rsidRDefault="005E6A9E" w:rsidP="005E6A9E">
      <w:pPr>
        <w:pStyle w:val="Style1"/>
      </w:pPr>
      <w:r>
        <w:t xml:space="preserve">                char: "ø",</w:t>
      </w:r>
    </w:p>
    <w:p w14:paraId="6091511D" w14:textId="77777777" w:rsidR="005E6A9E" w:rsidRDefault="005E6A9E" w:rsidP="005E6A9E">
      <w:pPr>
        <w:pStyle w:val="Style1"/>
      </w:pPr>
      <w:r>
        <w:t xml:space="preserve">                score: 6e3</w:t>
      </w:r>
    </w:p>
    <w:p w14:paraId="41E19D93" w14:textId="77777777" w:rsidR="005E6A9E" w:rsidRDefault="005E6A9E" w:rsidP="005E6A9E">
      <w:pPr>
        <w:pStyle w:val="Style1"/>
      </w:pPr>
      <w:r>
        <w:t xml:space="preserve">            }],</w:t>
      </w:r>
    </w:p>
    <w:p w14:paraId="0766FAA8" w14:textId="77777777" w:rsidR="005E6A9E" w:rsidRDefault="005E6A9E" w:rsidP="005E6A9E">
      <w:pPr>
        <w:pStyle w:val="Style1"/>
      </w:pPr>
      <w:r>
        <w:t xml:space="preserve">            l: [{</w:t>
      </w:r>
    </w:p>
    <w:p w14:paraId="14AAA1E0" w14:textId="77777777" w:rsidR="005E6A9E" w:rsidRDefault="005E6A9E" w:rsidP="005E6A9E">
      <w:pPr>
        <w:pStyle w:val="Style1"/>
      </w:pPr>
      <w:r>
        <w:t xml:space="preserve">                char: "",</w:t>
      </w:r>
    </w:p>
    <w:p w14:paraId="7110D39B" w14:textId="77777777" w:rsidR="005E6A9E" w:rsidRDefault="005E6A9E" w:rsidP="005E6A9E">
      <w:pPr>
        <w:pStyle w:val="Style1"/>
      </w:pPr>
      <w:r>
        <w:t xml:space="preserve">                score: 11500</w:t>
      </w:r>
    </w:p>
    <w:p w14:paraId="2D92DB38" w14:textId="77777777" w:rsidR="005E6A9E" w:rsidRDefault="005E6A9E" w:rsidP="005E6A9E">
      <w:pPr>
        <w:pStyle w:val="Style1"/>
      </w:pPr>
      <w:r>
        <w:t xml:space="preserve">            }, {</w:t>
      </w:r>
    </w:p>
    <w:p w14:paraId="75F0BB32" w14:textId="77777777" w:rsidR="005E6A9E" w:rsidRDefault="005E6A9E" w:rsidP="005E6A9E">
      <w:pPr>
        <w:pStyle w:val="Style1"/>
      </w:pPr>
      <w:r>
        <w:t xml:space="preserve">                char: "i",</w:t>
      </w:r>
    </w:p>
    <w:p w14:paraId="2F4A74C9" w14:textId="77777777" w:rsidR="005E6A9E" w:rsidRDefault="005E6A9E" w:rsidP="005E6A9E">
      <w:pPr>
        <w:pStyle w:val="Style1"/>
      </w:pPr>
      <w:r>
        <w:t xml:space="preserve">                score: 6e3</w:t>
      </w:r>
    </w:p>
    <w:p w14:paraId="566F142A" w14:textId="77777777" w:rsidR="005E6A9E" w:rsidRDefault="005E6A9E" w:rsidP="005E6A9E">
      <w:pPr>
        <w:pStyle w:val="Style1"/>
      </w:pPr>
      <w:r>
        <w:t xml:space="preserve">            }, {</w:t>
      </w:r>
    </w:p>
    <w:p w14:paraId="7E658498" w14:textId="77777777" w:rsidR="005E6A9E" w:rsidRDefault="005E6A9E" w:rsidP="005E6A9E">
      <w:pPr>
        <w:pStyle w:val="Style1"/>
      </w:pPr>
      <w:r>
        <w:t xml:space="preserve">                char: "k",</w:t>
      </w:r>
    </w:p>
    <w:p w14:paraId="179CA64B" w14:textId="77777777" w:rsidR="005E6A9E" w:rsidRDefault="005E6A9E" w:rsidP="005E6A9E">
      <w:pPr>
        <w:pStyle w:val="Style1"/>
      </w:pPr>
      <w:r>
        <w:t xml:space="preserve">                score: 6e3</w:t>
      </w:r>
    </w:p>
    <w:p w14:paraId="6FA45473" w14:textId="77777777" w:rsidR="005E6A9E" w:rsidRDefault="005E6A9E" w:rsidP="005E6A9E">
      <w:pPr>
        <w:pStyle w:val="Style1"/>
      </w:pPr>
      <w:r>
        <w:t xml:space="preserve">            }, {</w:t>
      </w:r>
    </w:p>
    <w:p w14:paraId="0E48AB61" w14:textId="77777777" w:rsidR="005E6A9E" w:rsidRDefault="005E6A9E" w:rsidP="005E6A9E">
      <w:pPr>
        <w:pStyle w:val="Style1"/>
      </w:pPr>
      <w:r>
        <w:t xml:space="preserve">                char: "m",</w:t>
      </w:r>
    </w:p>
    <w:p w14:paraId="14E3556C" w14:textId="77777777" w:rsidR="005E6A9E" w:rsidRDefault="005E6A9E" w:rsidP="005E6A9E">
      <w:pPr>
        <w:pStyle w:val="Style1"/>
      </w:pPr>
      <w:r>
        <w:t xml:space="preserve">                score: 6e3</w:t>
      </w:r>
    </w:p>
    <w:p w14:paraId="7050D803" w14:textId="77777777" w:rsidR="005E6A9E" w:rsidRDefault="005E6A9E" w:rsidP="005E6A9E">
      <w:pPr>
        <w:pStyle w:val="Style1"/>
      </w:pPr>
      <w:r>
        <w:t xml:space="preserve">            }, {</w:t>
      </w:r>
    </w:p>
    <w:p w14:paraId="687BEBBD" w14:textId="77777777" w:rsidR="005E6A9E" w:rsidRDefault="005E6A9E" w:rsidP="005E6A9E">
      <w:pPr>
        <w:pStyle w:val="Style1"/>
      </w:pPr>
      <w:r>
        <w:t xml:space="preserve">                char: "o",</w:t>
      </w:r>
    </w:p>
    <w:p w14:paraId="750FAD37" w14:textId="77777777" w:rsidR="005E6A9E" w:rsidRDefault="005E6A9E" w:rsidP="005E6A9E">
      <w:pPr>
        <w:pStyle w:val="Style1"/>
      </w:pPr>
      <w:r>
        <w:t xml:space="preserve">                score: 11500</w:t>
      </w:r>
    </w:p>
    <w:p w14:paraId="757504F9" w14:textId="77777777" w:rsidR="005E6A9E" w:rsidRDefault="005E6A9E" w:rsidP="005E6A9E">
      <w:pPr>
        <w:pStyle w:val="Style1"/>
      </w:pPr>
      <w:r>
        <w:t xml:space="preserve">            }, {</w:t>
      </w:r>
    </w:p>
    <w:p w14:paraId="254CB72D" w14:textId="77777777" w:rsidR="005E6A9E" w:rsidRDefault="005E6A9E" w:rsidP="005E6A9E">
      <w:pPr>
        <w:pStyle w:val="Style1"/>
      </w:pPr>
      <w:r>
        <w:t xml:space="preserve">                char: "p",</w:t>
      </w:r>
    </w:p>
    <w:p w14:paraId="0B1BF06C" w14:textId="77777777" w:rsidR="005E6A9E" w:rsidRDefault="005E6A9E" w:rsidP="005E6A9E">
      <w:pPr>
        <w:pStyle w:val="Style1"/>
      </w:pPr>
      <w:r>
        <w:t xml:space="preserve">                score: 11500</w:t>
      </w:r>
    </w:p>
    <w:p w14:paraId="49E3261E" w14:textId="77777777" w:rsidR="005E6A9E" w:rsidRDefault="005E6A9E" w:rsidP="005E6A9E">
      <w:pPr>
        <w:pStyle w:val="Style1"/>
      </w:pPr>
      <w:r>
        <w:t xml:space="preserve">            }, {</w:t>
      </w:r>
    </w:p>
    <w:p w14:paraId="2A3A204C" w14:textId="77777777" w:rsidR="005E6A9E" w:rsidRDefault="005E6A9E" w:rsidP="005E6A9E">
      <w:pPr>
        <w:pStyle w:val="Style1"/>
      </w:pPr>
      <w:r>
        <w:t xml:space="preserve">                char: "æ",</w:t>
      </w:r>
    </w:p>
    <w:p w14:paraId="12F5BD75" w14:textId="77777777" w:rsidR="005E6A9E" w:rsidRDefault="005E6A9E" w:rsidP="005E6A9E">
      <w:pPr>
        <w:pStyle w:val="Style1"/>
      </w:pPr>
      <w:r>
        <w:t xml:space="preserve">                score: 6e3</w:t>
      </w:r>
    </w:p>
    <w:p w14:paraId="7871EDAB" w14:textId="77777777" w:rsidR="005E6A9E" w:rsidRDefault="005E6A9E" w:rsidP="005E6A9E">
      <w:pPr>
        <w:pStyle w:val="Style1"/>
      </w:pPr>
      <w:r>
        <w:t xml:space="preserve">            }, {</w:t>
      </w:r>
    </w:p>
    <w:p w14:paraId="45B7B3DB" w14:textId="77777777" w:rsidR="005E6A9E" w:rsidRDefault="005E6A9E" w:rsidP="005E6A9E">
      <w:pPr>
        <w:pStyle w:val="Style1"/>
      </w:pPr>
      <w:r>
        <w:t xml:space="preserve">                char: "ø",</w:t>
      </w:r>
    </w:p>
    <w:p w14:paraId="337BA06A" w14:textId="77777777" w:rsidR="005E6A9E" w:rsidRDefault="005E6A9E" w:rsidP="005E6A9E">
      <w:pPr>
        <w:pStyle w:val="Style1"/>
      </w:pPr>
      <w:r>
        <w:t xml:space="preserve">                score: 6e3</w:t>
      </w:r>
    </w:p>
    <w:p w14:paraId="28C5E3C4" w14:textId="77777777" w:rsidR="005E6A9E" w:rsidRDefault="005E6A9E" w:rsidP="005E6A9E">
      <w:pPr>
        <w:pStyle w:val="Style1"/>
      </w:pPr>
      <w:r>
        <w:t xml:space="preserve">            }, {</w:t>
      </w:r>
    </w:p>
    <w:p w14:paraId="4ABFA733" w14:textId="77777777" w:rsidR="005E6A9E" w:rsidRDefault="005E6A9E" w:rsidP="005E6A9E">
      <w:pPr>
        <w:pStyle w:val="Style1"/>
      </w:pPr>
      <w:r>
        <w:t xml:space="preserve">                char: "å",</w:t>
      </w:r>
    </w:p>
    <w:p w14:paraId="357E36EE" w14:textId="77777777" w:rsidR="005E6A9E" w:rsidRDefault="005E6A9E" w:rsidP="005E6A9E">
      <w:pPr>
        <w:pStyle w:val="Style1"/>
      </w:pPr>
      <w:r>
        <w:t xml:space="preserve">                score: 6e3</w:t>
      </w:r>
    </w:p>
    <w:p w14:paraId="460E156A" w14:textId="77777777" w:rsidR="005E6A9E" w:rsidRDefault="005E6A9E" w:rsidP="005E6A9E">
      <w:pPr>
        <w:pStyle w:val="Style1"/>
      </w:pPr>
      <w:r>
        <w:t xml:space="preserve">            }],</w:t>
      </w:r>
    </w:p>
    <w:p w14:paraId="25584BE4" w14:textId="77777777" w:rsidR="005E6A9E" w:rsidRDefault="005E6A9E" w:rsidP="005E6A9E">
      <w:pPr>
        <w:pStyle w:val="Style1"/>
      </w:pPr>
      <w:r>
        <w:t xml:space="preserve">            m: [{</w:t>
      </w:r>
    </w:p>
    <w:p w14:paraId="47642F23" w14:textId="77777777" w:rsidR="005E6A9E" w:rsidRDefault="005E6A9E" w:rsidP="005E6A9E">
      <w:pPr>
        <w:pStyle w:val="Style1"/>
      </w:pPr>
      <w:r>
        <w:t xml:space="preserve">                char: "",</w:t>
      </w:r>
    </w:p>
    <w:p w14:paraId="69712C3A" w14:textId="77777777" w:rsidR="005E6A9E" w:rsidRDefault="005E6A9E" w:rsidP="005E6A9E">
      <w:pPr>
        <w:pStyle w:val="Style1"/>
      </w:pPr>
      <w:r>
        <w:t xml:space="preserve">                score: 11500</w:t>
      </w:r>
    </w:p>
    <w:p w14:paraId="35BA9718" w14:textId="77777777" w:rsidR="005E6A9E" w:rsidRDefault="005E6A9E" w:rsidP="005E6A9E">
      <w:pPr>
        <w:pStyle w:val="Style1"/>
      </w:pPr>
      <w:r>
        <w:t xml:space="preserve">            }, {</w:t>
      </w:r>
    </w:p>
    <w:p w14:paraId="52434E62" w14:textId="77777777" w:rsidR="005E6A9E" w:rsidRDefault="005E6A9E" w:rsidP="005E6A9E">
      <w:pPr>
        <w:pStyle w:val="Style1"/>
      </w:pPr>
      <w:r>
        <w:t xml:space="preserve">                char: "j",</w:t>
      </w:r>
    </w:p>
    <w:p w14:paraId="7B22D732" w14:textId="77777777" w:rsidR="005E6A9E" w:rsidRDefault="005E6A9E" w:rsidP="005E6A9E">
      <w:pPr>
        <w:pStyle w:val="Style1"/>
      </w:pPr>
      <w:r>
        <w:t xml:space="preserve">                score: 11500</w:t>
      </w:r>
    </w:p>
    <w:p w14:paraId="02A691F4" w14:textId="77777777" w:rsidR="005E6A9E" w:rsidRDefault="005E6A9E" w:rsidP="005E6A9E">
      <w:pPr>
        <w:pStyle w:val="Style1"/>
      </w:pPr>
      <w:r>
        <w:t xml:space="preserve">            }, {</w:t>
      </w:r>
    </w:p>
    <w:p w14:paraId="4B39E9A0" w14:textId="77777777" w:rsidR="005E6A9E" w:rsidRDefault="005E6A9E" w:rsidP="005E6A9E">
      <w:pPr>
        <w:pStyle w:val="Style1"/>
      </w:pPr>
      <w:r>
        <w:t xml:space="preserve">                char: "k",</w:t>
      </w:r>
    </w:p>
    <w:p w14:paraId="07C46A82" w14:textId="77777777" w:rsidR="005E6A9E" w:rsidRDefault="005E6A9E" w:rsidP="005E6A9E">
      <w:pPr>
        <w:pStyle w:val="Style1"/>
      </w:pPr>
      <w:r>
        <w:t xml:space="preserve">                score: 11500</w:t>
      </w:r>
    </w:p>
    <w:p w14:paraId="1536BD5E" w14:textId="77777777" w:rsidR="005E6A9E" w:rsidRDefault="005E6A9E" w:rsidP="005E6A9E">
      <w:pPr>
        <w:pStyle w:val="Style1"/>
      </w:pPr>
      <w:r>
        <w:t xml:space="preserve">            }, {</w:t>
      </w:r>
    </w:p>
    <w:p w14:paraId="700B8534" w14:textId="77777777" w:rsidR="005E6A9E" w:rsidRDefault="005E6A9E" w:rsidP="005E6A9E">
      <w:pPr>
        <w:pStyle w:val="Style1"/>
      </w:pPr>
      <w:r>
        <w:t xml:space="preserve">                char: "n",</w:t>
      </w:r>
    </w:p>
    <w:p w14:paraId="050215BA" w14:textId="77777777" w:rsidR="005E6A9E" w:rsidRDefault="005E6A9E" w:rsidP="005E6A9E">
      <w:pPr>
        <w:pStyle w:val="Style1"/>
      </w:pPr>
      <w:r>
        <w:t xml:space="preserve">                score: 6e3</w:t>
      </w:r>
    </w:p>
    <w:p w14:paraId="3C084189" w14:textId="77777777" w:rsidR="005E6A9E" w:rsidRDefault="005E6A9E" w:rsidP="005E6A9E">
      <w:pPr>
        <w:pStyle w:val="Style1"/>
      </w:pPr>
      <w:r>
        <w:t xml:space="preserve">            }],</w:t>
      </w:r>
    </w:p>
    <w:p w14:paraId="23C6EAC1" w14:textId="77777777" w:rsidR="005E6A9E" w:rsidRDefault="005E6A9E" w:rsidP="005E6A9E">
      <w:pPr>
        <w:pStyle w:val="Style1"/>
      </w:pPr>
      <w:r>
        <w:t xml:space="preserve">            n: [{</w:t>
      </w:r>
    </w:p>
    <w:p w14:paraId="2128BA9E" w14:textId="77777777" w:rsidR="005E6A9E" w:rsidRDefault="005E6A9E" w:rsidP="005E6A9E">
      <w:pPr>
        <w:pStyle w:val="Style1"/>
      </w:pPr>
      <w:r>
        <w:t xml:space="preserve">                char: "",</w:t>
      </w:r>
    </w:p>
    <w:p w14:paraId="328C0455" w14:textId="77777777" w:rsidR="005E6A9E" w:rsidRDefault="005E6A9E" w:rsidP="005E6A9E">
      <w:pPr>
        <w:pStyle w:val="Style1"/>
      </w:pPr>
      <w:r>
        <w:t xml:space="preserve">                score: 11500</w:t>
      </w:r>
    </w:p>
    <w:p w14:paraId="408F0EEA" w14:textId="77777777" w:rsidR="005E6A9E" w:rsidRDefault="005E6A9E" w:rsidP="005E6A9E">
      <w:pPr>
        <w:pStyle w:val="Style1"/>
      </w:pPr>
      <w:r>
        <w:t xml:space="preserve">            }, {</w:t>
      </w:r>
    </w:p>
    <w:p w14:paraId="4B3BFF46" w14:textId="77777777" w:rsidR="005E6A9E" w:rsidRDefault="005E6A9E" w:rsidP="005E6A9E">
      <w:pPr>
        <w:pStyle w:val="Style1"/>
      </w:pPr>
      <w:r>
        <w:t xml:space="preserve">                char: "b",</w:t>
      </w:r>
    </w:p>
    <w:p w14:paraId="57BCF938" w14:textId="77777777" w:rsidR="005E6A9E" w:rsidRDefault="005E6A9E" w:rsidP="005E6A9E">
      <w:pPr>
        <w:pStyle w:val="Style1"/>
      </w:pPr>
      <w:r>
        <w:t xml:space="preserve">                score: 6e3</w:t>
      </w:r>
    </w:p>
    <w:p w14:paraId="07B1BC8D" w14:textId="77777777" w:rsidR="005E6A9E" w:rsidRDefault="005E6A9E" w:rsidP="005E6A9E">
      <w:pPr>
        <w:pStyle w:val="Style1"/>
      </w:pPr>
      <w:r>
        <w:t xml:space="preserve">            }, {</w:t>
      </w:r>
    </w:p>
    <w:p w14:paraId="489B3395" w14:textId="77777777" w:rsidR="005E6A9E" w:rsidRDefault="005E6A9E" w:rsidP="005E6A9E">
      <w:pPr>
        <w:pStyle w:val="Style1"/>
      </w:pPr>
      <w:r>
        <w:t xml:space="preserve">                char: "g",</w:t>
      </w:r>
    </w:p>
    <w:p w14:paraId="0516A41D" w14:textId="77777777" w:rsidR="005E6A9E" w:rsidRDefault="005E6A9E" w:rsidP="005E6A9E">
      <w:pPr>
        <w:pStyle w:val="Style1"/>
      </w:pPr>
      <w:r>
        <w:t xml:space="preserve">                score: 6e3</w:t>
      </w:r>
    </w:p>
    <w:p w14:paraId="50A29CDD" w14:textId="77777777" w:rsidR="005E6A9E" w:rsidRDefault="005E6A9E" w:rsidP="005E6A9E">
      <w:pPr>
        <w:pStyle w:val="Style1"/>
      </w:pPr>
      <w:r>
        <w:t xml:space="preserve">            }, {</w:t>
      </w:r>
    </w:p>
    <w:p w14:paraId="0968AA32" w14:textId="77777777" w:rsidR="005E6A9E" w:rsidRDefault="005E6A9E" w:rsidP="005E6A9E">
      <w:pPr>
        <w:pStyle w:val="Style1"/>
      </w:pPr>
      <w:r>
        <w:t xml:space="preserve">                char: "h",</w:t>
      </w:r>
    </w:p>
    <w:p w14:paraId="0F5606D3" w14:textId="77777777" w:rsidR="005E6A9E" w:rsidRDefault="005E6A9E" w:rsidP="005E6A9E">
      <w:pPr>
        <w:pStyle w:val="Style1"/>
      </w:pPr>
      <w:r>
        <w:t xml:space="preserve">                score: 11500</w:t>
      </w:r>
    </w:p>
    <w:p w14:paraId="72508B24" w14:textId="77777777" w:rsidR="005E6A9E" w:rsidRDefault="005E6A9E" w:rsidP="005E6A9E">
      <w:pPr>
        <w:pStyle w:val="Style1"/>
      </w:pPr>
      <w:r>
        <w:t xml:space="preserve">            }, {</w:t>
      </w:r>
    </w:p>
    <w:p w14:paraId="16F6D0A7" w14:textId="77777777" w:rsidR="005E6A9E" w:rsidRDefault="005E6A9E" w:rsidP="005E6A9E">
      <w:pPr>
        <w:pStyle w:val="Style1"/>
      </w:pPr>
      <w:r>
        <w:t xml:space="preserve">                char: "j",</w:t>
      </w:r>
    </w:p>
    <w:p w14:paraId="15AF51CA" w14:textId="77777777" w:rsidR="005E6A9E" w:rsidRDefault="005E6A9E" w:rsidP="005E6A9E">
      <w:pPr>
        <w:pStyle w:val="Style1"/>
      </w:pPr>
      <w:r>
        <w:t xml:space="preserve">                score: 11500</w:t>
      </w:r>
    </w:p>
    <w:p w14:paraId="01E171ED" w14:textId="77777777" w:rsidR="005E6A9E" w:rsidRDefault="005E6A9E" w:rsidP="005E6A9E">
      <w:pPr>
        <w:pStyle w:val="Style1"/>
      </w:pPr>
      <w:r>
        <w:t xml:space="preserve">            }, {</w:t>
      </w:r>
    </w:p>
    <w:p w14:paraId="40DC45C6" w14:textId="77777777" w:rsidR="005E6A9E" w:rsidRDefault="005E6A9E" w:rsidP="005E6A9E">
      <w:pPr>
        <w:pStyle w:val="Style1"/>
      </w:pPr>
      <w:r>
        <w:t xml:space="preserve">                char: "m",</w:t>
      </w:r>
    </w:p>
    <w:p w14:paraId="5D6D8B01" w14:textId="77777777" w:rsidR="005E6A9E" w:rsidRDefault="005E6A9E" w:rsidP="005E6A9E">
      <w:pPr>
        <w:pStyle w:val="Style1"/>
      </w:pPr>
      <w:r>
        <w:t xml:space="preserve">                score: 6e3</w:t>
      </w:r>
    </w:p>
    <w:p w14:paraId="4E7AA08B" w14:textId="77777777" w:rsidR="005E6A9E" w:rsidRDefault="005E6A9E" w:rsidP="005E6A9E">
      <w:pPr>
        <w:pStyle w:val="Style1"/>
      </w:pPr>
      <w:r>
        <w:t xml:space="preserve">            }, {</w:t>
      </w:r>
    </w:p>
    <w:p w14:paraId="516DE603" w14:textId="77777777" w:rsidR="005E6A9E" w:rsidRDefault="005E6A9E" w:rsidP="005E6A9E">
      <w:pPr>
        <w:pStyle w:val="Style1"/>
      </w:pPr>
      <w:r>
        <w:t xml:space="preserve">                char: "ñ",</w:t>
      </w:r>
    </w:p>
    <w:p w14:paraId="001DE20D" w14:textId="77777777" w:rsidR="005E6A9E" w:rsidRDefault="005E6A9E" w:rsidP="005E6A9E">
      <w:pPr>
        <w:pStyle w:val="Style1"/>
      </w:pPr>
      <w:r>
        <w:t xml:space="preserve">                score: 1e4</w:t>
      </w:r>
    </w:p>
    <w:p w14:paraId="1575C1DA" w14:textId="77777777" w:rsidR="005E6A9E" w:rsidRDefault="005E6A9E" w:rsidP="005E6A9E">
      <w:pPr>
        <w:pStyle w:val="Style1"/>
      </w:pPr>
      <w:r>
        <w:t xml:space="preserve">            }],</w:t>
      </w:r>
    </w:p>
    <w:p w14:paraId="619A735B" w14:textId="77777777" w:rsidR="005E6A9E" w:rsidRDefault="005E6A9E" w:rsidP="005E6A9E">
      <w:pPr>
        <w:pStyle w:val="Style1"/>
      </w:pPr>
      <w:r>
        <w:t xml:space="preserve">            o: [{</w:t>
      </w:r>
    </w:p>
    <w:p w14:paraId="7D4843E0" w14:textId="77777777" w:rsidR="005E6A9E" w:rsidRDefault="005E6A9E" w:rsidP="005E6A9E">
      <w:pPr>
        <w:pStyle w:val="Style1"/>
      </w:pPr>
      <w:r>
        <w:t xml:space="preserve">                char: "",</w:t>
      </w:r>
    </w:p>
    <w:p w14:paraId="5860E847" w14:textId="77777777" w:rsidR="005E6A9E" w:rsidRDefault="005E6A9E" w:rsidP="005E6A9E">
      <w:pPr>
        <w:pStyle w:val="Style1"/>
      </w:pPr>
      <w:r>
        <w:t xml:space="preserve">                score: 11500</w:t>
      </w:r>
    </w:p>
    <w:p w14:paraId="18BBC808" w14:textId="77777777" w:rsidR="005E6A9E" w:rsidRDefault="005E6A9E" w:rsidP="005E6A9E">
      <w:pPr>
        <w:pStyle w:val="Style1"/>
      </w:pPr>
      <w:r>
        <w:t xml:space="preserve">            }, {</w:t>
      </w:r>
    </w:p>
    <w:p w14:paraId="76F5A562" w14:textId="77777777" w:rsidR="005E6A9E" w:rsidRDefault="005E6A9E" w:rsidP="005E6A9E">
      <w:pPr>
        <w:pStyle w:val="Style1"/>
      </w:pPr>
      <w:r>
        <w:t xml:space="preserve">                char: "i",</w:t>
      </w:r>
    </w:p>
    <w:p w14:paraId="48D68F92" w14:textId="77777777" w:rsidR="005E6A9E" w:rsidRDefault="005E6A9E" w:rsidP="005E6A9E">
      <w:pPr>
        <w:pStyle w:val="Style1"/>
      </w:pPr>
      <w:r>
        <w:t xml:space="preserve">                score: 6e3</w:t>
      </w:r>
    </w:p>
    <w:p w14:paraId="6A4EAE53" w14:textId="77777777" w:rsidR="005E6A9E" w:rsidRDefault="005E6A9E" w:rsidP="005E6A9E">
      <w:pPr>
        <w:pStyle w:val="Style1"/>
      </w:pPr>
      <w:r>
        <w:t xml:space="preserve">            }, {</w:t>
      </w:r>
    </w:p>
    <w:p w14:paraId="6782A1A2" w14:textId="77777777" w:rsidR="005E6A9E" w:rsidRDefault="005E6A9E" w:rsidP="005E6A9E">
      <w:pPr>
        <w:pStyle w:val="Style1"/>
      </w:pPr>
      <w:r>
        <w:t xml:space="preserve">                char: "k",</w:t>
      </w:r>
    </w:p>
    <w:p w14:paraId="197FAAE1" w14:textId="77777777" w:rsidR="005E6A9E" w:rsidRDefault="005E6A9E" w:rsidP="005E6A9E">
      <w:pPr>
        <w:pStyle w:val="Style1"/>
      </w:pPr>
      <w:r>
        <w:t xml:space="preserve">                score: 11500</w:t>
      </w:r>
    </w:p>
    <w:p w14:paraId="51CB4A36" w14:textId="77777777" w:rsidR="005E6A9E" w:rsidRDefault="005E6A9E" w:rsidP="005E6A9E">
      <w:pPr>
        <w:pStyle w:val="Style1"/>
      </w:pPr>
      <w:r>
        <w:t xml:space="preserve">            }, {</w:t>
      </w:r>
    </w:p>
    <w:p w14:paraId="7EEAD69A" w14:textId="77777777" w:rsidR="005E6A9E" w:rsidRDefault="005E6A9E" w:rsidP="005E6A9E">
      <w:pPr>
        <w:pStyle w:val="Style1"/>
      </w:pPr>
      <w:r>
        <w:t xml:space="preserve">                char: "l",</w:t>
      </w:r>
    </w:p>
    <w:p w14:paraId="1237BBBF" w14:textId="77777777" w:rsidR="005E6A9E" w:rsidRDefault="005E6A9E" w:rsidP="005E6A9E">
      <w:pPr>
        <w:pStyle w:val="Style1"/>
      </w:pPr>
      <w:r>
        <w:t xml:space="preserve">                score: 11500</w:t>
      </w:r>
    </w:p>
    <w:p w14:paraId="7F2A5424" w14:textId="77777777" w:rsidR="005E6A9E" w:rsidRDefault="005E6A9E" w:rsidP="005E6A9E">
      <w:pPr>
        <w:pStyle w:val="Style1"/>
      </w:pPr>
      <w:r>
        <w:t xml:space="preserve">            }, {</w:t>
      </w:r>
    </w:p>
    <w:p w14:paraId="15EAED68" w14:textId="77777777" w:rsidR="005E6A9E" w:rsidRDefault="005E6A9E" w:rsidP="005E6A9E">
      <w:pPr>
        <w:pStyle w:val="Style1"/>
      </w:pPr>
      <w:r>
        <w:t xml:space="preserve">                char: "p",</w:t>
      </w:r>
    </w:p>
    <w:p w14:paraId="70A259DD" w14:textId="77777777" w:rsidR="005E6A9E" w:rsidRDefault="005E6A9E" w:rsidP="005E6A9E">
      <w:pPr>
        <w:pStyle w:val="Style1"/>
      </w:pPr>
      <w:r>
        <w:t xml:space="preserve">                score: 6e3</w:t>
      </w:r>
    </w:p>
    <w:p w14:paraId="1F5E5E23" w14:textId="77777777" w:rsidR="005E6A9E" w:rsidRDefault="005E6A9E" w:rsidP="005E6A9E">
      <w:pPr>
        <w:pStyle w:val="Style1"/>
      </w:pPr>
      <w:r>
        <w:t xml:space="preserve">            }, {</w:t>
      </w:r>
    </w:p>
    <w:p w14:paraId="024E1918" w14:textId="77777777" w:rsidR="005E6A9E" w:rsidRDefault="005E6A9E" w:rsidP="005E6A9E">
      <w:pPr>
        <w:pStyle w:val="Style1"/>
      </w:pPr>
      <w:r>
        <w:t xml:space="preserve">                char: "9",</w:t>
      </w:r>
    </w:p>
    <w:p w14:paraId="09255FED" w14:textId="77777777" w:rsidR="005E6A9E" w:rsidRDefault="005E6A9E" w:rsidP="005E6A9E">
      <w:pPr>
        <w:pStyle w:val="Style1"/>
      </w:pPr>
      <w:r>
        <w:t xml:space="preserve">                score: 6e3</w:t>
      </w:r>
    </w:p>
    <w:p w14:paraId="79DDAF09" w14:textId="77777777" w:rsidR="005E6A9E" w:rsidRDefault="005E6A9E" w:rsidP="005E6A9E">
      <w:pPr>
        <w:pStyle w:val="Style1"/>
      </w:pPr>
      <w:r>
        <w:t xml:space="preserve">            }, {</w:t>
      </w:r>
    </w:p>
    <w:p w14:paraId="4890D5FC" w14:textId="77777777" w:rsidR="005E6A9E" w:rsidRDefault="005E6A9E" w:rsidP="005E6A9E">
      <w:pPr>
        <w:pStyle w:val="Style1"/>
      </w:pPr>
      <w:r>
        <w:t xml:space="preserve">                char: "0",</w:t>
      </w:r>
    </w:p>
    <w:p w14:paraId="776DFA7D" w14:textId="77777777" w:rsidR="005E6A9E" w:rsidRDefault="005E6A9E" w:rsidP="005E6A9E">
      <w:pPr>
        <w:pStyle w:val="Style1"/>
      </w:pPr>
      <w:r>
        <w:t xml:space="preserve">                score: 6e3</w:t>
      </w:r>
    </w:p>
    <w:p w14:paraId="512F745C" w14:textId="77777777" w:rsidR="005E6A9E" w:rsidRDefault="005E6A9E" w:rsidP="005E6A9E">
      <w:pPr>
        <w:pStyle w:val="Style1"/>
      </w:pPr>
      <w:r>
        <w:t xml:space="preserve">            }, {</w:t>
      </w:r>
    </w:p>
    <w:p w14:paraId="248FDD71" w14:textId="77777777" w:rsidR="005E6A9E" w:rsidRDefault="005E6A9E" w:rsidP="005E6A9E">
      <w:pPr>
        <w:pStyle w:val="Style1"/>
      </w:pPr>
      <w:r>
        <w:t xml:space="preserve">                char: "ò",</w:t>
      </w:r>
    </w:p>
    <w:p w14:paraId="3E2F00BB" w14:textId="77777777" w:rsidR="005E6A9E" w:rsidRDefault="005E6A9E" w:rsidP="005E6A9E">
      <w:pPr>
        <w:pStyle w:val="Style1"/>
      </w:pPr>
      <w:r>
        <w:t xml:space="preserve">                score: 1e4</w:t>
      </w:r>
    </w:p>
    <w:p w14:paraId="2C3BE71E" w14:textId="77777777" w:rsidR="005E6A9E" w:rsidRDefault="005E6A9E" w:rsidP="005E6A9E">
      <w:pPr>
        <w:pStyle w:val="Style1"/>
      </w:pPr>
      <w:r>
        <w:t xml:space="preserve">            }, {</w:t>
      </w:r>
    </w:p>
    <w:p w14:paraId="111E33EE" w14:textId="77777777" w:rsidR="005E6A9E" w:rsidRDefault="005E6A9E" w:rsidP="005E6A9E">
      <w:pPr>
        <w:pStyle w:val="Style1"/>
      </w:pPr>
      <w:r>
        <w:t xml:space="preserve">                char: "ó",</w:t>
      </w:r>
    </w:p>
    <w:p w14:paraId="4EBAF69F" w14:textId="77777777" w:rsidR="005E6A9E" w:rsidRDefault="005E6A9E" w:rsidP="005E6A9E">
      <w:pPr>
        <w:pStyle w:val="Style1"/>
      </w:pPr>
      <w:r>
        <w:t xml:space="preserve">                score: 1e4</w:t>
      </w:r>
    </w:p>
    <w:p w14:paraId="7593FE56" w14:textId="77777777" w:rsidR="005E6A9E" w:rsidRDefault="005E6A9E" w:rsidP="005E6A9E">
      <w:pPr>
        <w:pStyle w:val="Style1"/>
      </w:pPr>
      <w:r>
        <w:t xml:space="preserve">            }, {</w:t>
      </w:r>
    </w:p>
    <w:p w14:paraId="49911B82" w14:textId="77777777" w:rsidR="005E6A9E" w:rsidRDefault="005E6A9E" w:rsidP="005E6A9E">
      <w:pPr>
        <w:pStyle w:val="Style1"/>
      </w:pPr>
      <w:r>
        <w:t xml:space="preserve">                char: "ô",</w:t>
      </w:r>
    </w:p>
    <w:p w14:paraId="5ED92437" w14:textId="77777777" w:rsidR="005E6A9E" w:rsidRDefault="005E6A9E" w:rsidP="005E6A9E">
      <w:pPr>
        <w:pStyle w:val="Style1"/>
      </w:pPr>
      <w:r>
        <w:t xml:space="preserve">                score: 1e4</w:t>
      </w:r>
    </w:p>
    <w:p w14:paraId="4B4F3197" w14:textId="77777777" w:rsidR="005E6A9E" w:rsidRDefault="005E6A9E" w:rsidP="005E6A9E">
      <w:pPr>
        <w:pStyle w:val="Style1"/>
      </w:pPr>
      <w:r>
        <w:t xml:space="preserve">            }, {</w:t>
      </w:r>
    </w:p>
    <w:p w14:paraId="382E3F01" w14:textId="77777777" w:rsidR="005E6A9E" w:rsidRDefault="005E6A9E" w:rsidP="005E6A9E">
      <w:pPr>
        <w:pStyle w:val="Style1"/>
      </w:pPr>
      <w:r>
        <w:t xml:space="preserve">                char: "õ",</w:t>
      </w:r>
    </w:p>
    <w:p w14:paraId="6133D856" w14:textId="77777777" w:rsidR="005E6A9E" w:rsidRDefault="005E6A9E" w:rsidP="005E6A9E">
      <w:pPr>
        <w:pStyle w:val="Style1"/>
      </w:pPr>
      <w:r>
        <w:t xml:space="preserve">                score: 1e4</w:t>
      </w:r>
    </w:p>
    <w:p w14:paraId="1CFF4651" w14:textId="77777777" w:rsidR="005E6A9E" w:rsidRDefault="005E6A9E" w:rsidP="005E6A9E">
      <w:pPr>
        <w:pStyle w:val="Style1"/>
      </w:pPr>
      <w:r>
        <w:t xml:space="preserve">            }, {</w:t>
      </w:r>
    </w:p>
    <w:p w14:paraId="08395A8F" w14:textId="77777777" w:rsidR="005E6A9E" w:rsidRDefault="005E6A9E" w:rsidP="005E6A9E">
      <w:pPr>
        <w:pStyle w:val="Style1"/>
      </w:pPr>
      <w:r>
        <w:t xml:space="preserve">                char: "ö",</w:t>
      </w:r>
    </w:p>
    <w:p w14:paraId="1B53DE38" w14:textId="77777777" w:rsidR="005E6A9E" w:rsidRDefault="005E6A9E" w:rsidP="005E6A9E">
      <w:pPr>
        <w:pStyle w:val="Style1"/>
      </w:pPr>
      <w:r>
        <w:t xml:space="preserve">                score: 1e4</w:t>
      </w:r>
    </w:p>
    <w:p w14:paraId="7B80BBA5" w14:textId="77777777" w:rsidR="005E6A9E" w:rsidRDefault="005E6A9E" w:rsidP="005E6A9E">
      <w:pPr>
        <w:pStyle w:val="Style1"/>
      </w:pPr>
      <w:r>
        <w:t xml:space="preserve">            }, {</w:t>
      </w:r>
    </w:p>
    <w:p w14:paraId="14AB96B7" w14:textId="77777777" w:rsidR="005E6A9E" w:rsidRDefault="005E6A9E" w:rsidP="005E6A9E">
      <w:pPr>
        <w:pStyle w:val="Style1"/>
      </w:pPr>
      <w:r>
        <w:t xml:space="preserve">                char: "ø",</w:t>
      </w:r>
    </w:p>
    <w:p w14:paraId="15C1A201" w14:textId="77777777" w:rsidR="005E6A9E" w:rsidRDefault="005E6A9E" w:rsidP="005E6A9E">
      <w:pPr>
        <w:pStyle w:val="Style1"/>
      </w:pPr>
      <w:r>
        <w:t xml:space="preserve">                score: 1e4</w:t>
      </w:r>
    </w:p>
    <w:p w14:paraId="4070CAB1" w14:textId="77777777" w:rsidR="005E6A9E" w:rsidRDefault="005E6A9E" w:rsidP="005E6A9E">
      <w:pPr>
        <w:pStyle w:val="Style1"/>
      </w:pPr>
      <w:r>
        <w:t xml:space="preserve">            }],</w:t>
      </w:r>
    </w:p>
    <w:p w14:paraId="421CC955" w14:textId="77777777" w:rsidR="005E6A9E" w:rsidRDefault="005E6A9E" w:rsidP="005E6A9E">
      <w:pPr>
        <w:pStyle w:val="Style1"/>
      </w:pPr>
      <w:r>
        <w:t xml:space="preserve">            p: [{</w:t>
      </w:r>
    </w:p>
    <w:p w14:paraId="6564A455" w14:textId="77777777" w:rsidR="005E6A9E" w:rsidRDefault="005E6A9E" w:rsidP="005E6A9E">
      <w:pPr>
        <w:pStyle w:val="Style1"/>
      </w:pPr>
      <w:r>
        <w:t xml:space="preserve">                char: "",</w:t>
      </w:r>
    </w:p>
    <w:p w14:paraId="610144A4" w14:textId="77777777" w:rsidR="005E6A9E" w:rsidRDefault="005E6A9E" w:rsidP="005E6A9E">
      <w:pPr>
        <w:pStyle w:val="Style1"/>
      </w:pPr>
      <w:r>
        <w:t xml:space="preserve">                score: 11500</w:t>
      </w:r>
    </w:p>
    <w:p w14:paraId="08B339C6" w14:textId="77777777" w:rsidR="005E6A9E" w:rsidRDefault="005E6A9E" w:rsidP="005E6A9E">
      <w:pPr>
        <w:pStyle w:val="Style1"/>
      </w:pPr>
      <w:r>
        <w:t xml:space="preserve">            }, {</w:t>
      </w:r>
    </w:p>
    <w:p w14:paraId="5EBC0D83" w14:textId="77777777" w:rsidR="005E6A9E" w:rsidRDefault="005E6A9E" w:rsidP="005E6A9E">
      <w:pPr>
        <w:pStyle w:val="Style1"/>
      </w:pPr>
      <w:r>
        <w:t xml:space="preserve">                char: "l",</w:t>
      </w:r>
    </w:p>
    <w:p w14:paraId="6F5F3759" w14:textId="77777777" w:rsidR="005E6A9E" w:rsidRDefault="005E6A9E" w:rsidP="005E6A9E">
      <w:pPr>
        <w:pStyle w:val="Style1"/>
      </w:pPr>
      <w:r>
        <w:t xml:space="preserve">                score: 11500</w:t>
      </w:r>
    </w:p>
    <w:p w14:paraId="32DB4C97" w14:textId="77777777" w:rsidR="005E6A9E" w:rsidRDefault="005E6A9E" w:rsidP="005E6A9E">
      <w:pPr>
        <w:pStyle w:val="Style1"/>
      </w:pPr>
      <w:r>
        <w:t xml:space="preserve">            }, {</w:t>
      </w:r>
    </w:p>
    <w:p w14:paraId="22160F0E" w14:textId="77777777" w:rsidR="005E6A9E" w:rsidRDefault="005E6A9E" w:rsidP="005E6A9E">
      <w:pPr>
        <w:pStyle w:val="Style1"/>
      </w:pPr>
      <w:r>
        <w:t xml:space="preserve">                char: "o",</w:t>
      </w:r>
    </w:p>
    <w:p w14:paraId="434C4987" w14:textId="77777777" w:rsidR="005E6A9E" w:rsidRDefault="005E6A9E" w:rsidP="005E6A9E">
      <w:pPr>
        <w:pStyle w:val="Style1"/>
      </w:pPr>
      <w:r>
        <w:t xml:space="preserve">                score: 6e3</w:t>
      </w:r>
    </w:p>
    <w:p w14:paraId="60AD97C8" w14:textId="77777777" w:rsidR="005E6A9E" w:rsidRDefault="005E6A9E" w:rsidP="005E6A9E">
      <w:pPr>
        <w:pStyle w:val="Style1"/>
      </w:pPr>
      <w:r>
        <w:t xml:space="preserve">            }, {</w:t>
      </w:r>
    </w:p>
    <w:p w14:paraId="7EA4C864" w14:textId="77777777" w:rsidR="005E6A9E" w:rsidRDefault="005E6A9E" w:rsidP="005E6A9E">
      <w:pPr>
        <w:pStyle w:val="Style1"/>
      </w:pPr>
      <w:r>
        <w:t xml:space="preserve">                char: "æ",</w:t>
      </w:r>
    </w:p>
    <w:p w14:paraId="12A8A462" w14:textId="77777777" w:rsidR="005E6A9E" w:rsidRDefault="005E6A9E" w:rsidP="005E6A9E">
      <w:pPr>
        <w:pStyle w:val="Style1"/>
      </w:pPr>
      <w:r>
        <w:t xml:space="preserve">                score: 6e3</w:t>
      </w:r>
    </w:p>
    <w:p w14:paraId="6AB70769" w14:textId="77777777" w:rsidR="005E6A9E" w:rsidRDefault="005E6A9E" w:rsidP="005E6A9E">
      <w:pPr>
        <w:pStyle w:val="Style1"/>
      </w:pPr>
      <w:r>
        <w:t xml:space="preserve">            }, {</w:t>
      </w:r>
    </w:p>
    <w:p w14:paraId="0AA42FBF" w14:textId="77777777" w:rsidR="005E6A9E" w:rsidRDefault="005E6A9E" w:rsidP="005E6A9E">
      <w:pPr>
        <w:pStyle w:val="Style1"/>
      </w:pPr>
      <w:r>
        <w:t xml:space="preserve">                char: "ø",</w:t>
      </w:r>
    </w:p>
    <w:p w14:paraId="57C87BBE" w14:textId="77777777" w:rsidR="005E6A9E" w:rsidRDefault="005E6A9E" w:rsidP="005E6A9E">
      <w:pPr>
        <w:pStyle w:val="Style1"/>
      </w:pPr>
      <w:r>
        <w:t xml:space="preserve">                score: 6e3</w:t>
      </w:r>
    </w:p>
    <w:p w14:paraId="413FFB32" w14:textId="77777777" w:rsidR="005E6A9E" w:rsidRDefault="005E6A9E" w:rsidP="005E6A9E">
      <w:pPr>
        <w:pStyle w:val="Style1"/>
      </w:pPr>
      <w:r>
        <w:t xml:space="preserve">            }, {</w:t>
      </w:r>
    </w:p>
    <w:p w14:paraId="4E947877" w14:textId="77777777" w:rsidR="005E6A9E" w:rsidRDefault="005E6A9E" w:rsidP="005E6A9E">
      <w:pPr>
        <w:pStyle w:val="Style1"/>
      </w:pPr>
      <w:r>
        <w:t xml:space="preserve">                char: "å",</w:t>
      </w:r>
    </w:p>
    <w:p w14:paraId="30DE5C20" w14:textId="77777777" w:rsidR="005E6A9E" w:rsidRDefault="005E6A9E" w:rsidP="005E6A9E">
      <w:pPr>
        <w:pStyle w:val="Style1"/>
      </w:pPr>
      <w:r>
        <w:t xml:space="preserve">                score: 6e3</w:t>
      </w:r>
    </w:p>
    <w:p w14:paraId="5D810ADE" w14:textId="77777777" w:rsidR="005E6A9E" w:rsidRDefault="005E6A9E" w:rsidP="005E6A9E">
      <w:pPr>
        <w:pStyle w:val="Style1"/>
      </w:pPr>
      <w:r>
        <w:t xml:space="preserve">            }, {</w:t>
      </w:r>
    </w:p>
    <w:p w14:paraId="3A8ADF49" w14:textId="77777777" w:rsidR="005E6A9E" w:rsidRDefault="005E6A9E" w:rsidP="005E6A9E">
      <w:pPr>
        <w:pStyle w:val="Style1"/>
      </w:pPr>
      <w:r>
        <w:t xml:space="preserve">                char: "0",</w:t>
      </w:r>
    </w:p>
    <w:p w14:paraId="7CA4B7ED" w14:textId="77777777" w:rsidR="005E6A9E" w:rsidRDefault="005E6A9E" w:rsidP="005E6A9E">
      <w:pPr>
        <w:pStyle w:val="Style1"/>
      </w:pPr>
      <w:r>
        <w:t xml:space="preserve">                score: 6e3</w:t>
      </w:r>
    </w:p>
    <w:p w14:paraId="5630F914" w14:textId="77777777" w:rsidR="005E6A9E" w:rsidRDefault="005E6A9E" w:rsidP="005E6A9E">
      <w:pPr>
        <w:pStyle w:val="Style1"/>
      </w:pPr>
      <w:r>
        <w:t xml:space="preserve">            }],</w:t>
      </w:r>
    </w:p>
    <w:p w14:paraId="2FD06961" w14:textId="77777777" w:rsidR="005E6A9E" w:rsidRDefault="005E6A9E" w:rsidP="005E6A9E">
      <w:pPr>
        <w:pStyle w:val="Style1"/>
      </w:pPr>
      <w:r>
        <w:t xml:space="preserve">            q: [{</w:t>
      </w:r>
    </w:p>
    <w:p w14:paraId="69678467" w14:textId="77777777" w:rsidR="005E6A9E" w:rsidRDefault="005E6A9E" w:rsidP="005E6A9E">
      <w:pPr>
        <w:pStyle w:val="Style1"/>
      </w:pPr>
      <w:r>
        <w:t xml:space="preserve">                char: "",</w:t>
      </w:r>
    </w:p>
    <w:p w14:paraId="434F5F46" w14:textId="77777777" w:rsidR="005E6A9E" w:rsidRDefault="005E6A9E" w:rsidP="005E6A9E">
      <w:pPr>
        <w:pStyle w:val="Style1"/>
      </w:pPr>
      <w:r>
        <w:t xml:space="preserve">                score: 11500</w:t>
      </w:r>
    </w:p>
    <w:p w14:paraId="5706E3EF" w14:textId="77777777" w:rsidR="005E6A9E" w:rsidRDefault="005E6A9E" w:rsidP="005E6A9E">
      <w:pPr>
        <w:pStyle w:val="Style1"/>
      </w:pPr>
      <w:r>
        <w:t xml:space="preserve">            }, {</w:t>
      </w:r>
    </w:p>
    <w:p w14:paraId="3E632A0E" w14:textId="77777777" w:rsidR="005E6A9E" w:rsidRDefault="005E6A9E" w:rsidP="005E6A9E">
      <w:pPr>
        <w:pStyle w:val="Style1"/>
      </w:pPr>
      <w:r>
        <w:t xml:space="preserve">                char: "a",</w:t>
      </w:r>
    </w:p>
    <w:p w14:paraId="7D5139F1" w14:textId="77777777" w:rsidR="005E6A9E" w:rsidRDefault="005E6A9E" w:rsidP="005E6A9E">
      <w:pPr>
        <w:pStyle w:val="Style1"/>
      </w:pPr>
      <w:r>
        <w:t xml:space="preserve">                score: 11500</w:t>
      </w:r>
    </w:p>
    <w:p w14:paraId="3028D11B" w14:textId="77777777" w:rsidR="005E6A9E" w:rsidRDefault="005E6A9E" w:rsidP="005E6A9E">
      <w:pPr>
        <w:pStyle w:val="Style1"/>
      </w:pPr>
      <w:r>
        <w:t xml:space="preserve">            }, {</w:t>
      </w:r>
    </w:p>
    <w:p w14:paraId="28EACAB5" w14:textId="77777777" w:rsidR="005E6A9E" w:rsidRDefault="005E6A9E" w:rsidP="005E6A9E">
      <w:pPr>
        <w:pStyle w:val="Style1"/>
      </w:pPr>
      <w:r>
        <w:t xml:space="preserve">                char: "s",</w:t>
      </w:r>
    </w:p>
    <w:p w14:paraId="526F49AF" w14:textId="77777777" w:rsidR="005E6A9E" w:rsidRDefault="005E6A9E" w:rsidP="005E6A9E">
      <w:pPr>
        <w:pStyle w:val="Style1"/>
      </w:pPr>
      <w:r>
        <w:t xml:space="preserve">                score: 6e3</w:t>
      </w:r>
    </w:p>
    <w:p w14:paraId="126AA6CD" w14:textId="77777777" w:rsidR="005E6A9E" w:rsidRDefault="005E6A9E" w:rsidP="005E6A9E">
      <w:pPr>
        <w:pStyle w:val="Style1"/>
      </w:pPr>
      <w:r>
        <w:t xml:space="preserve">            }, {</w:t>
      </w:r>
    </w:p>
    <w:p w14:paraId="208DD35A" w14:textId="77777777" w:rsidR="005E6A9E" w:rsidRDefault="005E6A9E" w:rsidP="005E6A9E">
      <w:pPr>
        <w:pStyle w:val="Style1"/>
      </w:pPr>
      <w:r>
        <w:t xml:space="preserve">                char: "w",</w:t>
      </w:r>
    </w:p>
    <w:p w14:paraId="7BF1E51B" w14:textId="77777777" w:rsidR="005E6A9E" w:rsidRDefault="005E6A9E" w:rsidP="005E6A9E">
      <w:pPr>
        <w:pStyle w:val="Style1"/>
      </w:pPr>
      <w:r>
        <w:t xml:space="preserve">                score: 6e3</w:t>
      </w:r>
    </w:p>
    <w:p w14:paraId="09EF2C9B" w14:textId="77777777" w:rsidR="005E6A9E" w:rsidRDefault="005E6A9E" w:rsidP="005E6A9E">
      <w:pPr>
        <w:pStyle w:val="Style1"/>
      </w:pPr>
      <w:r>
        <w:t xml:space="preserve">            }, {</w:t>
      </w:r>
    </w:p>
    <w:p w14:paraId="378EEA16" w14:textId="77777777" w:rsidR="005E6A9E" w:rsidRDefault="005E6A9E" w:rsidP="005E6A9E">
      <w:pPr>
        <w:pStyle w:val="Style1"/>
      </w:pPr>
      <w:r>
        <w:t xml:space="preserve">                char: "1",</w:t>
      </w:r>
    </w:p>
    <w:p w14:paraId="00B7152E" w14:textId="77777777" w:rsidR="005E6A9E" w:rsidRDefault="005E6A9E" w:rsidP="005E6A9E">
      <w:pPr>
        <w:pStyle w:val="Style1"/>
      </w:pPr>
      <w:r>
        <w:t xml:space="preserve">                score: 6e3</w:t>
      </w:r>
    </w:p>
    <w:p w14:paraId="0AB42842" w14:textId="77777777" w:rsidR="005E6A9E" w:rsidRDefault="005E6A9E" w:rsidP="005E6A9E">
      <w:pPr>
        <w:pStyle w:val="Style1"/>
      </w:pPr>
      <w:r>
        <w:t xml:space="preserve">            }, {</w:t>
      </w:r>
    </w:p>
    <w:p w14:paraId="3C791557" w14:textId="77777777" w:rsidR="005E6A9E" w:rsidRDefault="005E6A9E" w:rsidP="005E6A9E">
      <w:pPr>
        <w:pStyle w:val="Style1"/>
      </w:pPr>
      <w:r>
        <w:t xml:space="preserve">                char: "2",</w:t>
      </w:r>
    </w:p>
    <w:p w14:paraId="0C3473C7" w14:textId="77777777" w:rsidR="005E6A9E" w:rsidRDefault="005E6A9E" w:rsidP="005E6A9E">
      <w:pPr>
        <w:pStyle w:val="Style1"/>
      </w:pPr>
      <w:r>
        <w:t xml:space="preserve">                score: 6e3</w:t>
      </w:r>
    </w:p>
    <w:p w14:paraId="534A47E6" w14:textId="77777777" w:rsidR="005E6A9E" w:rsidRDefault="005E6A9E" w:rsidP="005E6A9E">
      <w:pPr>
        <w:pStyle w:val="Style1"/>
      </w:pPr>
      <w:r>
        <w:t xml:space="preserve">            }],</w:t>
      </w:r>
    </w:p>
    <w:p w14:paraId="63B51BA4" w14:textId="77777777" w:rsidR="005E6A9E" w:rsidRDefault="005E6A9E" w:rsidP="005E6A9E">
      <w:pPr>
        <w:pStyle w:val="Style1"/>
      </w:pPr>
      <w:r>
        <w:t xml:space="preserve">            r: [{</w:t>
      </w:r>
    </w:p>
    <w:p w14:paraId="35F261A8" w14:textId="77777777" w:rsidR="005E6A9E" w:rsidRDefault="005E6A9E" w:rsidP="005E6A9E">
      <w:pPr>
        <w:pStyle w:val="Style1"/>
      </w:pPr>
      <w:r>
        <w:t xml:space="preserve">                char: "",</w:t>
      </w:r>
    </w:p>
    <w:p w14:paraId="2E994645" w14:textId="77777777" w:rsidR="005E6A9E" w:rsidRDefault="005E6A9E" w:rsidP="005E6A9E">
      <w:pPr>
        <w:pStyle w:val="Style1"/>
      </w:pPr>
      <w:r>
        <w:t xml:space="preserve">                score: 11500</w:t>
      </w:r>
    </w:p>
    <w:p w14:paraId="49298F8B" w14:textId="77777777" w:rsidR="005E6A9E" w:rsidRDefault="005E6A9E" w:rsidP="005E6A9E">
      <w:pPr>
        <w:pStyle w:val="Style1"/>
      </w:pPr>
      <w:r>
        <w:t xml:space="preserve">            }, {</w:t>
      </w:r>
    </w:p>
    <w:p w14:paraId="5A74B677" w14:textId="77777777" w:rsidR="005E6A9E" w:rsidRDefault="005E6A9E" w:rsidP="005E6A9E">
      <w:pPr>
        <w:pStyle w:val="Style1"/>
      </w:pPr>
      <w:r>
        <w:t xml:space="preserve">                char: "d",</w:t>
      </w:r>
    </w:p>
    <w:p w14:paraId="4A88CD72" w14:textId="77777777" w:rsidR="005E6A9E" w:rsidRDefault="005E6A9E" w:rsidP="005E6A9E">
      <w:pPr>
        <w:pStyle w:val="Style1"/>
      </w:pPr>
      <w:r>
        <w:t xml:space="preserve">                score: 11500</w:t>
      </w:r>
    </w:p>
    <w:p w14:paraId="7D3E5C90" w14:textId="77777777" w:rsidR="005E6A9E" w:rsidRDefault="005E6A9E" w:rsidP="005E6A9E">
      <w:pPr>
        <w:pStyle w:val="Style1"/>
      </w:pPr>
      <w:r>
        <w:t xml:space="preserve">            }, {</w:t>
      </w:r>
    </w:p>
    <w:p w14:paraId="5C71EB75" w14:textId="77777777" w:rsidR="005E6A9E" w:rsidRDefault="005E6A9E" w:rsidP="005E6A9E">
      <w:pPr>
        <w:pStyle w:val="Style1"/>
      </w:pPr>
      <w:r>
        <w:t xml:space="preserve">                char: "e",</w:t>
      </w:r>
    </w:p>
    <w:p w14:paraId="1962DE1E" w14:textId="77777777" w:rsidR="005E6A9E" w:rsidRDefault="005E6A9E" w:rsidP="005E6A9E">
      <w:pPr>
        <w:pStyle w:val="Style1"/>
      </w:pPr>
      <w:r>
        <w:t xml:space="preserve">                score: 6e3</w:t>
      </w:r>
    </w:p>
    <w:p w14:paraId="00EFECFC" w14:textId="77777777" w:rsidR="005E6A9E" w:rsidRDefault="005E6A9E" w:rsidP="005E6A9E">
      <w:pPr>
        <w:pStyle w:val="Style1"/>
      </w:pPr>
      <w:r>
        <w:t xml:space="preserve">            }, {</w:t>
      </w:r>
    </w:p>
    <w:p w14:paraId="0F6328FC" w14:textId="77777777" w:rsidR="005E6A9E" w:rsidRDefault="005E6A9E" w:rsidP="005E6A9E">
      <w:pPr>
        <w:pStyle w:val="Style1"/>
      </w:pPr>
      <w:r>
        <w:t xml:space="preserve">                char: "f",</w:t>
      </w:r>
    </w:p>
    <w:p w14:paraId="6A28102E" w14:textId="77777777" w:rsidR="005E6A9E" w:rsidRDefault="005E6A9E" w:rsidP="005E6A9E">
      <w:pPr>
        <w:pStyle w:val="Style1"/>
      </w:pPr>
      <w:r>
        <w:t xml:space="preserve">                score: 11500</w:t>
      </w:r>
    </w:p>
    <w:p w14:paraId="1E01A8BD" w14:textId="77777777" w:rsidR="005E6A9E" w:rsidRDefault="005E6A9E" w:rsidP="005E6A9E">
      <w:pPr>
        <w:pStyle w:val="Style1"/>
      </w:pPr>
      <w:r>
        <w:t xml:space="preserve">            }, {</w:t>
      </w:r>
    </w:p>
    <w:p w14:paraId="40B32BBC" w14:textId="77777777" w:rsidR="005E6A9E" w:rsidRDefault="005E6A9E" w:rsidP="005E6A9E">
      <w:pPr>
        <w:pStyle w:val="Style1"/>
      </w:pPr>
      <w:r>
        <w:t xml:space="preserve">                char: "g",</w:t>
      </w:r>
    </w:p>
    <w:p w14:paraId="34A1934E" w14:textId="77777777" w:rsidR="005E6A9E" w:rsidRDefault="005E6A9E" w:rsidP="005E6A9E">
      <w:pPr>
        <w:pStyle w:val="Style1"/>
      </w:pPr>
      <w:r>
        <w:t xml:space="preserve">                score: 6e3</w:t>
      </w:r>
    </w:p>
    <w:p w14:paraId="359CE02B" w14:textId="77777777" w:rsidR="005E6A9E" w:rsidRDefault="005E6A9E" w:rsidP="005E6A9E">
      <w:pPr>
        <w:pStyle w:val="Style1"/>
      </w:pPr>
      <w:r>
        <w:t xml:space="preserve">            }, {</w:t>
      </w:r>
    </w:p>
    <w:p w14:paraId="5E509A60" w14:textId="77777777" w:rsidR="005E6A9E" w:rsidRDefault="005E6A9E" w:rsidP="005E6A9E">
      <w:pPr>
        <w:pStyle w:val="Style1"/>
      </w:pPr>
      <w:r>
        <w:t xml:space="preserve">                char: "t",</w:t>
      </w:r>
    </w:p>
    <w:p w14:paraId="553F3D06" w14:textId="77777777" w:rsidR="005E6A9E" w:rsidRDefault="005E6A9E" w:rsidP="005E6A9E">
      <w:pPr>
        <w:pStyle w:val="Style1"/>
      </w:pPr>
      <w:r>
        <w:t xml:space="preserve">                score: 6e3</w:t>
      </w:r>
    </w:p>
    <w:p w14:paraId="7614FB73" w14:textId="77777777" w:rsidR="005E6A9E" w:rsidRDefault="005E6A9E" w:rsidP="005E6A9E">
      <w:pPr>
        <w:pStyle w:val="Style1"/>
      </w:pPr>
      <w:r>
        <w:t xml:space="preserve">            }, {</w:t>
      </w:r>
    </w:p>
    <w:p w14:paraId="1DFF56AD" w14:textId="77777777" w:rsidR="005E6A9E" w:rsidRDefault="005E6A9E" w:rsidP="005E6A9E">
      <w:pPr>
        <w:pStyle w:val="Style1"/>
      </w:pPr>
      <w:r>
        <w:t xml:space="preserve">                char: "4",</w:t>
      </w:r>
    </w:p>
    <w:p w14:paraId="67ACF3E7" w14:textId="77777777" w:rsidR="005E6A9E" w:rsidRDefault="005E6A9E" w:rsidP="005E6A9E">
      <w:pPr>
        <w:pStyle w:val="Style1"/>
      </w:pPr>
      <w:r>
        <w:t xml:space="preserve">                score: 6e3</w:t>
      </w:r>
    </w:p>
    <w:p w14:paraId="7115C293" w14:textId="77777777" w:rsidR="005E6A9E" w:rsidRDefault="005E6A9E" w:rsidP="005E6A9E">
      <w:pPr>
        <w:pStyle w:val="Style1"/>
      </w:pPr>
      <w:r>
        <w:t xml:space="preserve">            }, {</w:t>
      </w:r>
    </w:p>
    <w:p w14:paraId="6AD6838D" w14:textId="77777777" w:rsidR="005E6A9E" w:rsidRDefault="005E6A9E" w:rsidP="005E6A9E">
      <w:pPr>
        <w:pStyle w:val="Style1"/>
      </w:pPr>
      <w:r>
        <w:t xml:space="preserve">                char: "5",</w:t>
      </w:r>
    </w:p>
    <w:p w14:paraId="4281A5B1" w14:textId="77777777" w:rsidR="005E6A9E" w:rsidRDefault="005E6A9E" w:rsidP="005E6A9E">
      <w:pPr>
        <w:pStyle w:val="Style1"/>
      </w:pPr>
      <w:r>
        <w:t xml:space="preserve">                score: 6e3</w:t>
      </w:r>
    </w:p>
    <w:p w14:paraId="02BE5FAE" w14:textId="77777777" w:rsidR="005E6A9E" w:rsidRDefault="005E6A9E" w:rsidP="005E6A9E">
      <w:pPr>
        <w:pStyle w:val="Style1"/>
      </w:pPr>
      <w:r>
        <w:t xml:space="preserve">            }],</w:t>
      </w:r>
    </w:p>
    <w:p w14:paraId="5C694AA9" w14:textId="77777777" w:rsidR="005E6A9E" w:rsidRDefault="005E6A9E" w:rsidP="005E6A9E">
      <w:pPr>
        <w:pStyle w:val="Style1"/>
      </w:pPr>
      <w:r>
        <w:t xml:space="preserve">            s: [{</w:t>
      </w:r>
    </w:p>
    <w:p w14:paraId="4E6214EE" w14:textId="77777777" w:rsidR="005E6A9E" w:rsidRDefault="005E6A9E" w:rsidP="005E6A9E">
      <w:pPr>
        <w:pStyle w:val="Style1"/>
      </w:pPr>
      <w:r>
        <w:t xml:space="preserve">                char: "",</w:t>
      </w:r>
    </w:p>
    <w:p w14:paraId="23C9CFA5" w14:textId="77777777" w:rsidR="005E6A9E" w:rsidRDefault="005E6A9E" w:rsidP="005E6A9E">
      <w:pPr>
        <w:pStyle w:val="Style1"/>
      </w:pPr>
      <w:r>
        <w:t xml:space="preserve">                score: 11500</w:t>
      </w:r>
    </w:p>
    <w:p w14:paraId="102FB6F9" w14:textId="77777777" w:rsidR="005E6A9E" w:rsidRDefault="005E6A9E" w:rsidP="005E6A9E">
      <w:pPr>
        <w:pStyle w:val="Style1"/>
      </w:pPr>
      <w:r>
        <w:t xml:space="preserve">            }, {</w:t>
      </w:r>
    </w:p>
    <w:p w14:paraId="118B339E" w14:textId="77777777" w:rsidR="005E6A9E" w:rsidRDefault="005E6A9E" w:rsidP="005E6A9E">
      <w:pPr>
        <w:pStyle w:val="Style1"/>
      </w:pPr>
      <w:r>
        <w:t xml:space="preserve">                char: "a",</w:t>
      </w:r>
    </w:p>
    <w:p w14:paraId="244800FA" w14:textId="77777777" w:rsidR="005E6A9E" w:rsidRDefault="005E6A9E" w:rsidP="005E6A9E">
      <w:pPr>
        <w:pStyle w:val="Style1"/>
      </w:pPr>
      <w:r>
        <w:t xml:space="preserve">                score: 6e3</w:t>
      </w:r>
    </w:p>
    <w:p w14:paraId="795A42B8" w14:textId="77777777" w:rsidR="005E6A9E" w:rsidRDefault="005E6A9E" w:rsidP="005E6A9E">
      <w:pPr>
        <w:pStyle w:val="Style1"/>
      </w:pPr>
      <w:r>
        <w:t xml:space="preserve">            }, {</w:t>
      </w:r>
    </w:p>
    <w:p w14:paraId="16BE8D20" w14:textId="77777777" w:rsidR="005E6A9E" w:rsidRDefault="005E6A9E" w:rsidP="005E6A9E">
      <w:pPr>
        <w:pStyle w:val="Style1"/>
      </w:pPr>
      <w:r>
        <w:t xml:space="preserve">                char: "d",</w:t>
      </w:r>
    </w:p>
    <w:p w14:paraId="2738B6E7" w14:textId="77777777" w:rsidR="005E6A9E" w:rsidRDefault="005E6A9E" w:rsidP="005E6A9E">
      <w:pPr>
        <w:pStyle w:val="Style1"/>
      </w:pPr>
      <w:r>
        <w:t xml:space="preserve">                score: 6e3</w:t>
      </w:r>
    </w:p>
    <w:p w14:paraId="45CD9130" w14:textId="77777777" w:rsidR="005E6A9E" w:rsidRDefault="005E6A9E" w:rsidP="005E6A9E">
      <w:pPr>
        <w:pStyle w:val="Style1"/>
      </w:pPr>
      <w:r>
        <w:t xml:space="preserve">            }, {</w:t>
      </w:r>
    </w:p>
    <w:p w14:paraId="7A47AD09" w14:textId="77777777" w:rsidR="005E6A9E" w:rsidRDefault="005E6A9E" w:rsidP="005E6A9E">
      <w:pPr>
        <w:pStyle w:val="Style1"/>
      </w:pPr>
      <w:r>
        <w:t xml:space="preserve">                char: "e",</w:t>
      </w:r>
    </w:p>
    <w:p w14:paraId="2AC620DE" w14:textId="77777777" w:rsidR="005E6A9E" w:rsidRDefault="005E6A9E" w:rsidP="005E6A9E">
      <w:pPr>
        <w:pStyle w:val="Style1"/>
      </w:pPr>
      <w:r>
        <w:t xml:space="preserve">                score: 11500</w:t>
      </w:r>
    </w:p>
    <w:p w14:paraId="0DE79C06" w14:textId="77777777" w:rsidR="005E6A9E" w:rsidRDefault="005E6A9E" w:rsidP="005E6A9E">
      <w:pPr>
        <w:pStyle w:val="Style1"/>
      </w:pPr>
      <w:r>
        <w:t xml:space="preserve">            }, {</w:t>
      </w:r>
    </w:p>
    <w:p w14:paraId="09594E93" w14:textId="77777777" w:rsidR="005E6A9E" w:rsidRDefault="005E6A9E" w:rsidP="005E6A9E">
      <w:pPr>
        <w:pStyle w:val="Style1"/>
      </w:pPr>
      <w:r>
        <w:t xml:space="preserve">                char: "q",</w:t>
      </w:r>
    </w:p>
    <w:p w14:paraId="42282050" w14:textId="77777777" w:rsidR="005E6A9E" w:rsidRDefault="005E6A9E" w:rsidP="005E6A9E">
      <w:pPr>
        <w:pStyle w:val="Style1"/>
      </w:pPr>
      <w:r>
        <w:t xml:space="preserve">                score: 6e3</w:t>
      </w:r>
    </w:p>
    <w:p w14:paraId="186C7EC6" w14:textId="77777777" w:rsidR="005E6A9E" w:rsidRDefault="005E6A9E" w:rsidP="005E6A9E">
      <w:pPr>
        <w:pStyle w:val="Style1"/>
      </w:pPr>
      <w:r>
        <w:t xml:space="preserve">            }, {</w:t>
      </w:r>
    </w:p>
    <w:p w14:paraId="15482003" w14:textId="77777777" w:rsidR="005E6A9E" w:rsidRDefault="005E6A9E" w:rsidP="005E6A9E">
      <w:pPr>
        <w:pStyle w:val="Style1"/>
      </w:pPr>
      <w:r>
        <w:t xml:space="preserve">                char: "w",</w:t>
      </w:r>
    </w:p>
    <w:p w14:paraId="0B00E1C5" w14:textId="77777777" w:rsidR="005E6A9E" w:rsidRDefault="005E6A9E" w:rsidP="005E6A9E">
      <w:pPr>
        <w:pStyle w:val="Style1"/>
      </w:pPr>
      <w:r>
        <w:t xml:space="preserve">                score: 11500</w:t>
      </w:r>
    </w:p>
    <w:p w14:paraId="3BE1EB67" w14:textId="77777777" w:rsidR="005E6A9E" w:rsidRDefault="005E6A9E" w:rsidP="005E6A9E">
      <w:pPr>
        <w:pStyle w:val="Style1"/>
      </w:pPr>
      <w:r>
        <w:t xml:space="preserve">            }, {</w:t>
      </w:r>
    </w:p>
    <w:p w14:paraId="6510A808" w14:textId="77777777" w:rsidR="005E6A9E" w:rsidRDefault="005E6A9E" w:rsidP="005E6A9E">
      <w:pPr>
        <w:pStyle w:val="Style1"/>
      </w:pPr>
      <w:r>
        <w:t xml:space="preserve">                char: "x",</w:t>
      </w:r>
    </w:p>
    <w:p w14:paraId="4B0B1E09" w14:textId="77777777" w:rsidR="005E6A9E" w:rsidRDefault="005E6A9E" w:rsidP="005E6A9E">
      <w:pPr>
        <w:pStyle w:val="Style1"/>
      </w:pPr>
      <w:r>
        <w:t xml:space="preserve">                score: 11500</w:t>
      </w:r>
    </w:p>
    <w:p w14:paraId="048C2507" w14:textId="77777777" w:rsidR="005E6A9E" w:rsidRDefault="005E6A9E" w:rsidP="005E6A9E">
      <w:pPr>
        <w:pStyle w:val="Style1"/>
      </w:pPr>
      <w:r>
        <w:t xml:space="preserve">            }, {</w:t>
      </w:r>
    </w:p>
    <w:p w14:paraId="0F752449" w14:textId="77777777" w:rsidR="005E6A9E" w:rsidRDefault="005E6A9E" w:rsidP="005E6A9E">
      <w:pPr>
        <w:pStyle w:val="Style1"/>
      </w:pPr>
      <w:r>
        <w:t xml:space="preserve">                char: "z",</w:t>
      </w:r>
    </w:p>
    <w:p w14:paraId="1BFDB47A" w14:textId="77777777" w:rsidR="005E6A9E" w:rsidRDefault="005E6A9E" w:rsidP="005E6A9E">
      <w:pPr>
        <w:pStyle w:val="Style1"/>
      </w:pPr>
      <w:r>
        <w:t xml:space="preserve">                score: 11500</w:t>
      </w:r>
    </w:p>
    <w:p w14:paraId="6F016962" w14:textId="77777777" w:rsidR="005E6A9E" w:rsidRDefault="005E6A9E" w:rsidP="005E6A9E">
      <w:pPr>
        <w:pStyle w:val="Style1"/>
      </w:pPr>
      <w:r>
        <w:t xml:space="preserve">            }, {</w:t>
      </w:r>
    </w:p>
    <w:p w14:paraId="2434D63B" w14:textId="77777777" w:rsidR="005E6A9E" w:rsidRDefault="005E6A9E" w:rsidP="005E6A9E">
      <w:pPr>
        <w:pStyle w:val="Style1"/>
      </w:pPr>
      <w:r>
        <w:t xml:space="preserve">                char: "ß",</w:t>
      </w:r>
    </w:p>
    <w:p w14:paraId="1A0B5234" w14:textId="77777777" w:rsidR="005E6A9E" w:rsidRDefault="005E6A9E" w:rsidP="005E6A9E">
      <w:pPr>
        <w:pStyle w:val="Style1"/>
      </w:pPr>
      <w:r>
        <w:t xml:space="preserve">                score: 1e4</w:t>
      </w:r>
    </w:p>
    <w:p w14:paraId="3F5D5448" w14:textId="77777777" w:rsidR="005E6A9E" w:rsidRDefault="005E6A9E" w:rsidP="005E6A9E">
      <w:pPr>
        <w:pStyle w:val="Style1"/>
      </w:pPr>
      <w:r>
        <w:t xml:space="preserve">            }],</w:t>
      </w:r>
    </w:p>
    <w:p w14:paraId="7A771B41" w14:textId="77777777" w:rsidR="005E6A9E" w:rsidRDefault="005E6A9E" w:rsidP="005E6A9E">
      <w:pPr>
        <w:pStyle w:val="Style1"/>
      </w:pPr>
      <w:r>
        <w:t xml:space="preserve">            t: [{</w:t>
      </w:r>
    </w:p>
    <w:p w14:paraId="465D894B" w14:textId="77777777" w:rsidR="005E6A9E" w:rsidRDefault="005E6A9E" w:rsidP="005E6A9E">
      <w:pPr>
        <w:pStyle w:val="Style1"/>
      </w:pPr>
      <w:r>
        <w:t xml:space="preserve">                char: "",</w:t>
      </w:r>
    </w:p>
    <w:p w14:paraId="0D68E5AE" w14:textId="77777777" w:rsidR="005E6A9E" w:rsidRDefault="005E6A9E" w:rsidP="005E6A9E">
      <w:pPr>
        <w:pStyle w:val="Style1"/>
      </w:pPr>
      <w:r>
        <w:t xml:space="preserve">                score: 11500</w:t>
      </w:r>
    </w:p>
    <w:p w14:paraId="0C3FF91D" w14:textId="77777777" w:rsidR="005E6A9E" w:rsidRDefault="005E6A9E" w:rsidP="005E6A9E">
      <w:pPr>
        <w:pStyle w:val="Style1"/>
      </w:pPr>
      <w:r>
        <w:t xml:space="preserve">            }, {</w:t>
      </w:r>
    </w:p>
    <w:p w14:paraId="0D448A28" w14:textId="77777777" w:rsidR="005E6A9E" w:rsidRDefault="005E6A9E" w:rsidP="005E6A9E">
      <w:pPr>
        <w:pStyle w:val="Style1"/>
      </w:pPr>
      <w:r>
        <w:t xml:space="preserve">                char: "f",</w:t>
      </w:r>
    </w:p>
    <w:p w14:paraId="1974D1FD" w14:textId="77777777" w:rsidR="005E6A9E" w:rsidRDefault="005E6A9E" w:rsidP="005E6A9E">
      <w:pPr>
        <w:pStyle w:val="Style1"/>
      </w:pPr>
      <w:r>
        <w:t xml:space="preserve">                score: 11500</w:t>
      </w:r>
    </w:p>
    <w:p w14:paraId="31A885E4" w14:textId="77777777" w:rsidR="005E6A9E" w:rsidRDefault="005E6A9E" w:rsidP="005E6A9E">
      <w:pPr>
        <w:pStyle w:val="Style1"/>
      </w:pPr>
      <w:r>
        <w:t xml:space="preserve">            }, {</w:t>
      </w:r>
    </w:p>
    <w:p w14:paraId="29255166" w14:textId="77777777" w:rsidR="005E6A9E" w:rsidRDefault="005E6A9E" w:rsidP="005E6A9E">
      <w:pPr>
        <w:pStyle w:val="Style1"/>
      </w:pPr>
      <w:r>
        <w:t xml:space="preserve">                char: "g",</w:t>
      </w:r>
    </w:p>
    <w:p w14:paraId="17B07A2B" w14:textId="77777777" w:rsidR="005E6A9E" w:rsidRDefault="005E6A9E" w:rsidP="005E6A9E">
      <w:pPr>
        <w:pStyle w:val="Style1"/>
      </w:pPr>
      <w:r>
        <w:t xml:space="preserve">                score: 11500</w:t>
      </w:r>
    </w:p>
    <w:p w14:paraId="684B7B5E" w14:textId="77777777" w:rsidR="005E6A9E" w:rsidRDefault="005E6A9E" w:rsidP="005E6A9E">
      <w:pPr>
        <w:pStyle w:val="Style1"/>
      </w:pPr>
      <w:r>
        <w:t xml:space="preserve">            }, {</w:t>
      </w:r>
    </w:p>
    <w:p w14:paraId="32C8A462" w14:textId="77777777" w:rsidR="005E6A9E" w:rsidRDefault="005E6A9E" w:rsidP="005E6A9E">
      <w:pPr>
        <w:pStyle w:val="Style1"/>
      </w:pPr>
      <w:r>
        <w:t xml:space="preserve">                char: "h",</w:t>
      </w:r>
    </w:p>
    <w:p w14:paraId="56571845" w14:textId="77777777" w:rsidR="005E6A9E" w:rsidRDefault="005E6A9E" w:rsidP="005E6A9E">
      <w:pPr>
        <w:pStyle w:val="Style1"/>
      </w:pPr>
      <w:r>
        <w:t xml:space="preserve">                score: 6e3</w:t>
      </w:r>
    </w:p>
    <w:p w14:paraId="664AF2A5" w14:textId="77777777" w:rsidR="005E6A9E" w:rsidRDefault="005E6A9E" w:rsidP="005E6A9E">
      <w:pPr>
        <w:pStyle w:val="Style1"/>
      </w:pPr>
      <w:r>
        <w:t xml:space="preserve">            }, {</w:t>
      </w:r>
    </w:p>
    <w:p w14:paraId="644B8D24" w14:textId="77777777" w:rsidR="005E6A9E" w:rsidRDefault="005E6A9E" w:rsidP="005E6A9E">
      <w:pPr>
        <w:pStyle w:val="Style1"/>
      </w:pPr>
      <w:r>
        <w:t xml:space="preserve">                char: "r",</w:t>
      </w:r>
    </w:p>
    <w:p w14:paraId="417278D1" w14:textId="77777777" w:rsidR="005E6A9E" w:rsidRDefault="005E6A9E" w:rsidP="005E6A9E">
      <w:pPr>
        <w:pStyle w:val="Style1"/>
      </w:pPr>
      <w:r>
        <w:t xml:space="preserve">                score: 6e3</w:t>
      </w:r>
    </w:p>
    <w:p w14:paraId="5F91C27D" w14:textId="77777777" w:rsidR="005E6A9E" w:rsidRDefault="005E6A9E" w:rsidP="005E6A9E">
      <w:pPr>
        <w:pStyle w:val="Style1"/>
      </w:pPr>
      <w:r>
        <w:t xml:space="preserve">            }, {</w:t>
      </w:r>
    </w:p>
    <w:p w14:paraId="75DF2A12" w14:textId="77777777" w:rsidR="005E6A9E" w:rsidRDefault="005E6A9E" w:rsidP="005E6A9E">
      <w:pPr>
        <w:pStyle w:val="Style1"/>
      </w:pPr>
      <w:r>
        <w:t xml:space="preserve">                char: "y",</w:t>
      </w:r>
    </w:p>
    <w:p w14:paraId="0D5DEDA0" w14:textId="77777777" w:rsidR="005E6A9E" w:rsidRDefault="005E6A9E" w:rsidP="005E6A9E">
      <w:pPr>
        <w:pStyle w:val="Style1"/>
      </w:pPr>
      <w:r>
        <w:t xml:space="preserve">                score: 6e3</w:t>
      </w:r>
    </w:p>
    <w:p w14:paraId="6771DAFB" w14:textId="77777777" w:rsidR="005E6A9E" w:rsidRDefault="005E6A9E" w:rsidP="005E6A9E">
      <w:pPr>
        <w:pStyle w:val="Style1"/>
      </w:pPr>
      <w:r>
        <w:t xml:space="preserve">            }, {</w:t>
      </w:r>
    </w:p>
    <w:p w14:paraId="15EAB072" w14:textId="77777777" w:rsidR="005E6A9E" w:rsidRDefault="005E6A9E" w:rsidP="005E6A9E">
      <w:pPr>
        <w:pStyle w:val="Style1"/>
      </w:pPr>
      <w:r>
        <w:t xml:space="preserve">                char: "5",</w:t>
      </w:r>
    </w:p>
    <w:p w14:paraId="677FB00C" w14:textId="77777777" w:rsidR="005E6A9E" w:rsidRDefault="005E6A9E" w:rsidP="005E6A9E">
      <w:pPr>
        <w:pStyle w:val="Style1"/>
      </w:pPr>
      <w:r>
        <w:t xml:space="preserve">                score: 6e3</w:t>
      </w:r>
    </w:p>
    <w:p w14:paraId="2891A3C3" w14:textId="77777777" w:rsidR="005E6A9E" w:rsidRDefault="005E6A9E" w:rsidP="005E6A9E">
      <w:pPr>
        <w:pStyle w:val="Style1"/>
      </w:pPr>
      <w:r>
        <w:t xml:space="preserve">            }, {</w:t>
      </w:r>
    </w:p>
    <w:p w14:paraId="76443CCA" w14:textId="77777777" w:rsidR="005E6A9E" w:rsidRDefault="005E6A9E" w:rsidP="005E6A9E">
      <w:pPr>
        <w:pStyle w:val="Style1"/>
      </w:pPr>
      <w:r>
        <w:t xml:space="preserve">                char: "6",</w:t>
      </w:r>
    </w:p>
    <w:p w14:paraId="32DD0021" w14:textId="77777777" w:rsidR="005E6A9E" w:rsidRDefault="005E6A9E" w:rsidP="005E6A9E">
      <w:pPr>
        <w:pStyle w:val="Style1"/>
      </w:pPr>
      <w:r>
        <w:t xml:space="preserve">                score: 6e3</w:t>
      </w:r>
    </w:p>
    <w:p w14:paraId="635AB772" w14:textId="77777777" w:rsidR="005E6A9E" w:rsidRDefault="005E6A9E" w:rsidP="005E6A9E">
      <w:pPr>
        <w:pStyle w:val="Style1"/>
      </w:pPr>
      <w:r>
        <w:t xml:space="preserve">            }],</w:t>
      </w:r>
    </w:p>
    <w:p w14:paraId="2A3C78DE" w14:textId="77777777" w:rsidR="005E6A9E" w:rsidRDefault="005E6A9E" w:rsidP="005E6A9E">
      <w:pPr>
        <w:pStyle w:val="Style1"/>
      </w:pPr>
      <w:r>
        <w:t xml:space="preserve">            u: [{</w:t>
      </w:r>
    </w:p>
    <w:p w14:paraId="6CF59810" w14:textId="77777777" w:rsidR="005E6A9E" w:rsidRDefault="005E6A9E" w:rsidP="005E6A9E">
      <w:pPr>
        <w:pStyle w:val="Style1"/>
      </w:pPr>
      <w:r>
        <w:t xml:space="preserve">                char: "",</w:t>
      </w:r>
    </w:p>
    <w:p w14:paraId="24D79F97" w14:textId="77777777" w:rsidR="005E6A9E" w:rsidRDefault="005E6A9E" w:rsidP="005E6A9E">
      <w:pPr>
        <w:pStyle w:val="Style1"/>
      </w:pPr>
      <w:r>
        <w:t xml:space="preserve">                score: 11500</w:t>
      </w:r>
    </w:p>
    <w:p w14:paraId="7F122E68" w14:textId="77777777" w:rsidR="005E6A9E" w:rsidRDefault="005E6A9E" w:rsidP="005E6A9E">
      <w:pPr>
        <w:pStyle w:val="Style1"/>
      </w:pPr>
      <w:r>
        <w:t xml:space="preserve">            }, {</w:t>
      </w:r>
    </w:p>
    <w:p w14:paraId="778B41B7" w14:textId="77777777" w:rsidR="005E6A9E" w:rsidRDefault="005E6A9E" w:rsidP="005E6A9E">
      <w:pPr>
        <w:pStyle w:val="Style1"/>
      </w:pPr>
      <w:r>
        <w:t xml:space="preserve">                char: "h",</w:t>
      </w:r>
    </w:p>
    <w:p w14:paraId="34650616" w14:textId="77777777" w:rsidR="005E6A9E" w:rsidRDefault="005E6A9E" w:rsidP="005E6A9E">
      <w:pPr>
        <w:pStyle w:val="Style1"/>
      </w:pPr>
      <w:r>
        <w:t xml:space="preserve">                score: 11500</w:t>
      </w:r>
    </w:p>
    <w:p w14:paraId="22A75688" w14:textId="77777777" w:rsidR="005E6A9E" w:rsidRDefault="005E6A9E" w:rsidP="005E6A9E">
      <w:pPr>
        <w:pStyle w:val="Style1"/>
      </w:pPr>
      <w:r>
        <w:t xml:space="preserve">            }, {</w:t>
      </w:r>
    </w:p>
    <w:p w14:paraId="08AF5F66" w14:textId="77777777" w:rsidR="005E6A9E" w:rsidRDefault="005E6A9E" w:rsidP="005E6A9E">
      <w:pPr>
        <w:pStyle w:val="Style1"/>
      </w:pPr>
      <w:r>
        <w:t xml:space="preserve">                char: "i",</w:t>
      </w:r>
    </w:p>
    <w:p w14:paraId="4AEB842D" w14:textId="77777777" w:rsidR="005E6A9E" w:rsidRDefault="005E6A9E" w:rsidP="005E6A9E">
      <w:pPr>
        <w:pStyle w:val="Style1"/>
      </w:pPr>
      <w:r>
        <w:t xml:space="preserve">                score: 6e3</w:t>
      </w:r>
    </w:p>
    <w:p w14:paraId="483A8E0F" w14:textId="77777777" w:rsidR="005E6A9E" w:rsidRDefault="005E6A9E" w:rsidP="005E6A9E">
      <w:pPr>
        <w:pStyle w:val="Style1"/>
      </w:pPr>
      <w:r>
        <w:t xml:space="preserve">            }, {</w:t>
      </w:r>
    </w:p>
    <w:p w14:paraId="0968BBE1" w14:textId="77777777" w:rsidR="005E6A9E" w:rsidRDefault="005E6A9E" w:rsidP="005E6A9E">
      <w:pPr>
        <w:pStyle w:val="Style1"/>
      </w:pPr>
      <w:r>
        <w:t xml:space="preserve">                char: "j",</w:t>
      </w:r>
    </w:p>
    <w:p w14:paraId="11FC65D5" w14:textId="77777777" w:rsidR="005E6A9E" w:rsidRDefault="005E6A9E" w:rsidP="005E6A9E">
      <w:pPr>
        <w:pStyle w:val="Style1"/>
      </w:pPr>
      <w:r>
        <w:t xml:space="preserve">                score: 11500</w:t>
      </w:r>
    </w:p>
    <w:p w14:paraId="1ADB4D9C" w14:textId="77777777" w:rsidR="005E6A9E" w:rsidRDefault="005E6A9E" w:rsidP="005E6A9E">
      <w:pPr>
        <w:pStyle w:val="Style1"/>
      </w:pPr>
      <w:r>
        <w:t xml:space="preserve">            }, {</w:t>
      </w:r>
    </w:p>
    <w:p w14:paraId="6A3D1A1C" w14:textId="77777777" w:rsidR="005E6A9E" w:rsidRDefault="005E6A9E" w:rsidP="005E6A9E">
      <w:pPr>
        <w:pStyle w:val="Style1"/>
      </w:pPr>
      <w:r>
        <w:t xml:space="preserve">                char: "k",</w:t>
      </w:r>
    </w:p>
    <w:p w14:paraId="451F861A" w14:textId="77777777" w:rsidR="005E6A9E" w:rsidRDefault="005E6A9E" w:rsidP="005E6A9E">
      <w:pPr>
        <w:pStyle w:val="Style1"/>
      </w:pPr>
      <w:r>
        <w:t xml:space="preserve">                score: 6e3</w:t>
      </w:r>
    </w:p>
    <w:p w14:paraId="65687CCB" w14:textId="77777777" w:rsidR="005E6A9E" w:rsidRDefault="005E6A9E" w:rsidP="005E6A9E">
      <w:pPr>
        <w:pStyle w:val="Style1"/>
      </w:pPr>
      <w:r>
        <w:t xml:space="preserve">            }, {</w:t>
      </w:r>
    </w:p>
    <w:p w14:paraId="7488606B" w14:textId="77777777" w:rsidR="005E6A9E" w:rsidRDefault="005E6A9E" w:rsidP="005E6A9E">
      <w:pPr>
        <w:pStyle w:val="Style1"/>
      </w:pPr>
      <w:r>
        <w:t xml:space="preserve">                char: "y",</w:t>
      </w:r>
    </w:p>
    <w:p w14:paraId="2EE7DF8F" w14:textId="77777777" w:rsidR="005E6A9E" w:rsidRDefault="005E6A9E" w:rsidP="005E6A9E">
      <w:pPr>
        <w:pStyle w:val="Style1"/>
      </w:pPr>
      <w:r>
        <w:t xml:space="preserve">                score: 6e3</w:t>
      </w:r>
    </w:p>
    <w:p w14:paraId="10784000" w14:textId="77777777" w:rsidR="005E6A9E" w:rsidRDefault="005E6A9E" w:rsidP="005E6A9E">
      <w:pPr>
        <w:pStyle w:val="Style1"/>
      </w:pPr>
      <w:r>
        <w:t xml:space="preserve">            }, {</w:t>
      </w:r>
    </w:p>
    <w:p w14:paraId="703C0BAD" w14:textId="77777777" w:rsidR="005E6A9E" w:rsidRDefault="005E6A9E" w:rsidP="005E6A9E">
      <w:pPr>
        <w:pStyle w:val="Style1"/>
      </w:pPr>
      <w:r>
        <w:t xml:space="preserve">                char: "7",</w:t>
      </w:r>
    </w:p>
    <w:p w14:paraId="4A98D738" w14:textId="77777777" w:rsidR="005E6A9E" w:rsidRDefault="005E6A9E" w:rsidP="005E6A9E">
      <w:pPr>
        <w:pStyle w:val="Style1"/>
      </w:pPr>
      <w:r>
        <w:t xml:space="preserve">                score: 6e3</w:t>
      </w:r>
    </w:p>
    <w:p w14:paraId="6485646C" w14:textId="77777777" w:rsidR="005E6A9E" w:rsidRDefault="005E6A9E" w:rsidP="005E6A9E">
      <w:pPr>
        <w:pStyle w:val="Style1"/>
      </w:pPr>
      <w:r>
        <w:t xml:space="preserve">            }, {</w:t>
      </w:r>
    </w:p>
    <w:p w14:paraId="6C6A5E58" w14:textId="77777777" w:rsidR="005E6A9E" w:rsidRDefault="005E6A9E" w:rsidP="005E6A9E">
      <w:pPr>
        <w:pStyle w:val="Style1"/>
      </w:pPr>
      <w:r>
        <w:t xml:space="preserve">                char: "8",</w:t>
      </w:r>
    </w:p>
    <w:p w14:paraId="47B25160" w14:textId="77777777" w:rsidR="005E6A9E" w:rsidRDefault="005E6A9E" w:rsidP="005E6A9E">
      <w:pPr>
        <w:pStyle w:val="Style1"/>
      </w:pPr>
      <w:r>
        <w:t xml:space="preserve">                score: 6e3</w:t>
      </w:r>
    </w:p>
    <w:p w14:paraId="1EE8B003" w14:textId="77777777" w:rsidR="005E6A9E" w:rsidRDefault="005E6A9E" w:rsidP="005E6A9E">
      <w:pPr>
        <w:pStyle w:val="Style1"/>
      </w:pPr>
      <w:r>
        <w:t xml:space="preserve">            }, {</w:t>
      </w:r>
    </w:p>
    <w:p w14:paraId="5FB5184A" w14:textId="77777777" w:rsidR="005E6A9E" w:rsidRDefault="005E6A9E" w:rsidP="005E6A9E">
      <w:pPr>
        <w:pStyle w:val="Style1"/>
      </w:pPr>
      <w:r>
        <w:t xml:space="preserve">                char: "ù",</w:t>
      </w:r>
    </w:p>
    <w:p w14:paraId="4171A760" w14:textId="77777777" w:rsidR="005E6A9E" w:rsidRDefault="005E6A9E" w:rsidP="005E6A9E">
      <w:pPr>
        <w:pStyle w:val="Style1"/>
      </w:pPr>
      <w:r>
        <w:t xml:space="preserve">                score: 1e4</w:t>
      </w:r>
    </w:p>
    <w:p w14:paraId="402ED535" w14:textId="77777777" w:rsidR="005E6A9E" w:rsidRDefault="005E6A9E" w:rsidP="005E6A9E">
      <w:pPr>
        <w:pStyle w:val="Style1"/>
      </w:pPr>
      <w:r>
        <w:t xml:space="preserve">            }, {</w:t>
      </w:r>
    </w:p>
    <w:p w14:paraId="5FB62918" w14:textId="77777777" w:rsidR="005E6A9E" w:rsidRDefault="005E6A9E" w:rsidP="005E6A9E">
      <w:pPr>
        <w:pStyle w:val="Style1"/>
      </w:pPr>
      <w:r>
        <w:t xml:space="preserve">                char: "ú",</w:t>
      </w:r>
    </w:p>
    <w:p w14:paraId="6A536B90" w14:textId="77777777" w:rsidR="005E6A9E" w:rsidRDefault="005E6A9E" w:rsidP="005E6A9E">
      <w:pPr>
        <w:pStyle w:val="Style1"/>
      </w:pPr>
      <w:r>
        <w:t xml:space="preserve">                score: 1e4</w:t>
      </w:r>
    </w:p>
    <w:p w14:paraId="1D525818" w14:textId="77777777" w:rsidR="005E6A9E" w:rsidRDefault="005E6A9E" w:rsidP="005E6A9E">
      <w:pPr>
        <w:pStyle w:val="Style1"/>
      </w:pPr>
      <w:r>
        <w:t xml:space="preserve">            }, {</w:t>
      </w:r>
    </w:p>
    <w:p w14:paraId="7B0A4FF4" w14:textId="77777777" w:rsidR="005E6A9E" w:rsidRDefault="005E6A9E" w:rsidP="005E6A9E">
      <w:pPr>
        <w:pStyle w:val="Style1"/>
      </w:pPr>
      <w:r>
        <w:t xml:space="preserve">                char: "û",</w:t>
      </w:r>
    </w:p>
    <w:p w14:paraId="55AA4F88" w14:textId="77777777" w:rsidR="005E6A9E" w:rsidRDefault="005E6A9E" w:rsidP="005E6A9E">
      <w:pPr>
        <w:pStyle w:val="Style1"/>
      </w:pPr>
      <w:r>
        <w:t xml:space="preserve">                score: 1e4</w:t>
      </w:r>
    </w:p>
    <w:p w14:paraId="01B9F30B" w14:textId="77777777" w:rsidR="005E6A9E" w:rsidRDefault="005E6A9E" w:rsidP="005E6A9E">
      <w:pPr>
        <w:pStyle w:val="Style1"/>
      </w:pPr>
      <w:r>
        <w:t xml:space="preserve">            }, {</w:t>
      </w:r>
    </w:p>
    <w:p w14:paraId="55ADB048" w14:textId="77777777" w:rsidR="005E6A9E" w:rsidRDefault="005E6A9E" w:rsidP="005E6A9E">
      <w:pPr>
        <w:pStyle w:val="Style1"/>
      </w:pPr>
      <w:r>
        <w:t xml:space="preserve">                char: "ü",</w:t>
      </w:r>
    </w:p>
    <w:p w14:paraId="03509859" w14:textId="77777777" w:rsidR="005E6A9E" w:rsidRDefault="005E6A9E" w:rsidP="005E6A9E">
      <w:pPr>
        <w:pStyle w:val="Style1"/>
      </w:pPr>
      <w:r>
        <w:t xml:space="preserve">                score: 1e4</w:t>
      </w:r>
    </w:p>
    <w:p w14:paraId="45F13ED0" w14:textId="77777777" w:rsidR="005E6A9E" w:rsidRDefault="005E6A9E" w:rsidP="005E6A9E">
      <w:pPr>
        <w:pStyle w:val="Style1"/>
      </w:pPr>
      <w:r>
        <w:t xml:space="preserve">            }],</w:t>
      </w:r>
    </w:p>
    <w:p w14:paraId="5303790C" w14:textId="77777777" w:rsidR="005E6A9E" w:rsidRDefault="005E6A9E" w:rsidP="005E6A9E">
      <w:pPr>
        <w:pStyle w:val="Style1"/>
      </w:pPr>
      <w:r>
        <w:t xml:space="preserve">            v: [{</w:t>
      </w:r>
    </w:p>
    <w:p w14:paraId="474796C7" w14:textId="77777777" w:rsidR="005E6A9E" w:rsidRDefault="005E6A9E" w:rsidP="005E6A9E">
      <w:pPr>
        <w:pStyle w:val="Style1"/>
      </w:pPr>
      <w:r>
        <w:t xml:space="preserve">                char: "",</w:t>
      </w:r>
    </w:p>
    <w:p w14:paraId="20702CD5" w14:textId="77777777" w:rsidR="005E6A9E" w:rsidRDefault="005E6A9E" w:rsidP="005E6A9E">
      <w:pPr>
        <w:pStyle w:val="Style1"/>
      </w:pPr>
      <w:r>
        <w:t xml:space="preserve">                score: 11500</w:t>
      </w:r>
    </w:p>
    <w:p w14:paraId="0A74A75F" w14:textId="77777777" w:rsidR="005E6A9E" w:rsidRDefault="005E6A9E" w:rsidP="005E6A9E">
      <w:pPr>
        <w:pStyle w:val="Style1"/>
      </w:pPr>
      <w:r>
        <w:t xml:space="preserve">            }, {</w:t>
      </w:r>
    </w:p>
    <w:p w14:paraId="38459FA2" w14:textId="77777777" w:rsidR="005E6A9E" w:rsidRDefault="005E6A9E" w:rsidP="005E6A9E">
      <w:pPr>
        <w:pStyle w:val="Style1"/>
      </w:pPr>
      <w:r>
        <w:t xml:space="preserve">                char: "b",</w:t>
      </w:r>
    </w:p>
    <w:p w14:paraId="6209E590" w14:textId="77777777" w:rsidR="005E6A9E" w:rsidRDefault="005E6A9E" w:rsidP="005E6A9E">
      <w:pPr>
        <w:pStyle w:val="Style1"/>
      </w:pPr>
      <w:r>
        <w:t xml:space="preserve">                score: 6e3</w:t>
      </w:r>
    </w:p>
    <w:p w14:paraId="30B8ABBE" w14:textId="77777777" w:rsidR="005E6A9E" w:rsidRDefault="005E6A9E" w:rsidP="005E6A9E">
      <w:pPr>
        <w:pStyle w:val="Style1"/>
      </w:pPr>
      <w:r>
        <w:t xml:space="preserve">            }, {</w:t>
      </w:r>
    </w:p>
    <w:p w14:paraId="37A1571D" w14:textId="77777777" w:rsidR="005E6A9E" w:rsidRDefault="005E6A9E" w:rsidP="005E6A9E">
      <w:pPr>
        <w:pStyle w:val="Style1"/>
      </w:pPr>
      <w:r>
        <w:t xml:space="preserve">                char: "c",</w:t>
      </w:r>
    </w:p>
    <w:p w14:paraId="4397CB20" w14:textId="77777777" w:rsidR="005E6A9E" w:rsidRDefault="005E6A9E" w:rsidP="005E6A9E">
      <w:pPr>
        <w:pStyle w:val="Style1"/>
      </w:pPr>
      <w:r>
        <w:t xml:space="preserve">                score: 6e3</w:t>
      </w:r>
    </w:p>
    <w:p w14:paraId="3158716E" w14:textId="77777777" w:rsidR="005E6A9E" w:rsidRDefault="005E6A9E" w:rsidP="005E6A9E">
      <w:pPr>
        <w:pStyle w:val="Style1"/>
      </w:pPr>
      <w:r>
        <w:t xml:space="preserve">            }, {</w:t>
      </w:r>
    </w:p>
    <w:p w14:paraId="29044488" w14:textId="77777777" w:rsidR="005E6A9E" w:rsidRDefault="005E6A9E" w:rsidP="005E6A9E">
      <w:pPr>
        <w:pStyle w:val="Style1"/>
      </w:pPr>
      <w:r>
        <w:t xml:space="preserve">                char: "d",</w:t>
      </w:r>
    </w:p>
    <w:p w14:paraId="23C5D865" w14:textId="77777777" w:rsidR="005E6A9E" w:rsidRDefault="005E6A9E" w:rsidP="005E6A9E">
      <w:pPr>
        <w:pStyle w:val="Style1"/>
      </w:pPr>
      <w:r>
        <w:t xml:space="preserve">                score: 6e3</w:t>
      </w:r>
    </w:p>
    <w:p w14:paraId="780B5D00" w14:textId="77777777" w:rsidR="005E6A9E" w:rsidRDefault="005E6A9E" w:rsidP="005E6A9E">
      <w:pPr>
        <w:pStyle w:val="Style1"/>
      </w:pPr>
      <w:r>
        <w:t xml:space="preserve">            }, {</w:t>
      </w:r>
    </w:p>
    <w:p w14:paraId="66FBBFAF" w14:textId="77777777" w:rsidR="005E6A9E" w:rsidRDefault="005E6A9E" w:rsidP="005E6A9E">
      <w:pPr>
        <w:pStyle w:val="Style1"/>
      </w:pPr>
      <w:r>
        <w:t xml:space="preserve">                char: "f",</w:t>
      </w:r>
    </w:p>
    <w:p w14:paraId="62F591FC" w14:textId="77777777" w:rsidR="005E6A9E" w:rsidRDefault="005E6A9E" w:rsidP="005E6A9E">
      <w:pPr>
        <w:pStyle w:val="Style1"/>
      </w:pPr>
      <w:r>
        <w:t xml:space="preserve">                score: 11500</w:t>
      </w:r>
    </w:p>
    <w:p w14:paraId="01EE6298" w14:textId="77777777" w:rsidR="005E6A9E" w:rsidRDefault="005E6A9E" w:rsidP="005E6A9E">
      <w:pPr>
        <w:pStyle w:val="Style1"/>
      </w:pPr>
      <w:r>
        <w:t xml:space="preserve">            }, {</w:t>
      </w:r>
    </w:p>
    <w:p w14:paraId="3148FFDE" w14:textId="77777777" w:rsidR="005E6A9E" w:rsidRDefault="005E6A9E" w:rsidP="005E6A9E">
      <w:pPr>
        <w:pStyle w:val="Style1"/>
      </w:pPr>
      <w:r>
        <w:t xml:space="preserve">                char: "g",</w:t>
      </w:r>
    </w:p>
    <w:p w14:paraId="588CA64A" w14:textId="77777777" w:rsidR="005E6A9E" w:rsidRDefault="005E6A9E" w:rsidP="005E6A9E">
      <w:pPr>
        <w:pStyle w:val="Style1"/>
      </w:pPr>
      <w:r>
        <w:t xml:space="preserve">                score: 11500</w:t>
      </w:r>
    </w:p>
    <w:p w14:paraId="26D45008" w14:textId="77777777" w:rsidR="005E6A9E" w:rsidRDefault="005E6A9E" w:rsidP="005E6A9E">
      <w:pPr>
        <w:pStyle w:val="Style1"/>
      </w:pPr>
      <w:r>
        <w:t xml:space="preserve">            }],</w:t>
      </w:r>
    </w:p>
    <w:p w14:paraId="3A0F1301" w14:textId="77777777" w:rsidR="005E6A9E" w:rsidRDefault="005E6A9E" w:rsidP="005E6A9E">
      <w:pPr>
        <w:pStyle w:val="Style1"/>
      </w:pPr>
      <w:r>
        <w:t xml:space="preserve">            w: [{</w:t>
      </w:r>
    </w:p>
    <w:p w14:paraId="6F58EDDE" w14:textId="77777777" w:rsidR="005E6A9E" w:rsidRDefault="005E6A9E" w:rsidP="005E6A9E">
      <w:pPr>
        <w:pStyle w:val="Style1"/>
      </w:pPr>
      <w:r>
        <w:t xml:space="preserve">                char: "",</w:t>
      </w:r>
    </w:p>
    <w:p w14:paraId="41AA5C0D" w14:textId="77777777" w:rsidR="005E6A9E" w:rsidRDefault="005E6A9E" w:rsidP="005E6A9E">
      <w:pPr>
        <w:pStyle w:val="Style1"/>
      </w:pPr>
      <w:r>
        <w:t xml:space="preserve">                score: 11500</w:t>
      </w:r>
    </w:p>
    <w:p w14:paraId="3F9A490C" w14:textId="77777777" w:rsidR="005E6A9E" w:rsidRDefault="005E6A9E" w:rsidP="005E6A9E">
      <w:pPr>
        <w:pStyle w:val="Style1"/>
      </w:pPr>
      <w:r>
        <w:t xml:space="preserve">            }, {</w:t>
      </w:r>
    </w:p>
    <w:p w14:paraId="1CF12189" w14:textId="77777777" w:rsidR="005E6A9E" w:rsidRDefault="005E6A9E" w:rsidP="005E6A9E">
      <w:pPr>
        <w:pStyle w:val="Style1"/>
      </w:pPr>
      <w:r>
        <w:t xml:space="preserve">                char: "a",</w:t>
      </w:r>
    </w:p>
    <w:p w14:paraId="69A045E1" w14:textId="77777777" w:rsidR="005E6A9E" w:rsidRDefault="005E6A9E" w:rsidP="005E6A9E">
      <w:pPr>
        <w:pStyle w:val="Style1"/>
      </w:pPr>
      <w:r>
        <w:t xml:space="preserve">                score: 11500</w:t>
      </w:r>
    </w:p>
    <w:p w14:paraId="44A5C305" w14:textId="77777777" w:rsidR="005E6A9E" w:rsidRDefault="005E6A9E" w:rsidP="005E6A9E">
      <w:pPr>
        <w:pStyle w:val="Style1"/>
      </w:pPr>
      <w:r>
        <w:t xml:space="preserve">            }, {</w:t>
      </w:r>
    </w:p>
    <w:p w14:paraId="26378171" w14:textId="77777777" w:rsidR="005E6A9E" w:rsidRDefault="005E6A9E" w:rsidP="005E6A9E">
      <w:pPr>
        <w:pStyle w:val="Style1"/>
      </w:pPr>
      <w:r>
        <w:t xml:space="preserve">                char: "d",</w:t>
      </w:r>
    </w:p>
    <w:p w14:paraId="3A6D91BC" w14:textId="77777777" w:rsidR="005E6A9E" w:rsidRDefault="005E6A9E" w:rsidP="005E6A9E">
      <w:pPr>
        <w:pStyle w:val="Style1"/>
      </w:pPr>
      <w:r>
        <w:t xml:space="preserve">                score: 6e3</w:t>
      </w:r>
    </w:p>
    <w:p w14:paraId="187CB04B" w14:textId="77777777" w:rsidR="005E6A9E" w:rsidRDefault="005E6A9E" w:rsidP="005E6A9E">
      <w:pPr>
        <w:pStyle w:val="Style1"/>
      </w:pPr>
      <w:r>
        <w:t xml:space="preserve">            }, {</w:t>
      </w:r>
    </w:p>
    <w:p w14:paraId="0283DC4E" w14:textId="77777777" w:rsidR="005E6A9E" w:rsidRDefault="005E6A9E" w:rsidP="005E6A9E">
      <w:pPr>
        <w:pStyle w:val="Style1"/>
      </w:pPr>
      <w:r>
        <w:t xml:space="preserve">                char: "e",</w:t>
      </w:r>
    </w:p>
    <w:p w14:paraId="17A75283" w14:textId="77777777" w:rsidR="005E6A9E" w:rsidRDefault="005E6A9E" w:rsidP="005E6A9E">
      <w:pPr>
        <w:pStyle w:val="Style1"/>
      </w:pPr>
      <w:r>
        <w:t xml:space="preserve">                score: 6e3</w:t>
      </w:r>
    </w:p>
    <w:p w14:paraId="09152B96" w14:textId="77777777" w:rsidR="005E6A9E" w:rsidRDefault="005E6A9E" w:rsidP="005E6A9E">
      <w:pPr>
        <w:pStyle w:val="Style1"/>
      </w:pPr>
      <w:r>
        <w:t xml:space="preserve">            }, {</w:t>
      </w:r>
    </w:p>
    <w:p w14:paraId="0C35C242" w14:textId="77777777" w:rsidR="005E6A9E" w:rsidRDefault="005E6A9E" w:rsidP="005E6A9E">
      <w:pPr>
        <w:pStyle w:val="Style1"/>
      </w:pPr>
      <w:r>
        <w:t xml:space="preserve">                char: "q",</w:t>
      </w:r>
    </w:p>
    <w:p w14:paraId="056A0A43" w14:textId="77777777" w:rsidR="005E6A9E" w:rsidRDefault="005E6A9E" w:rsidP="005E6A9E">
      <w:pPr>
        <w:pStyle w:val="Style1"/>
      </w:pPr>
      <w:r>
        <w:t xml:space="preserve">                score: 6e3</w:t>
      </w:r>
    </w:p>
    <w:p w14:paraId="50186D3A" w14:textId="77777777" w:rsidR="005E6A9E" w:rsidRDefault="005E6A9E" w:rsidP="005E6A9E">
      <w:pPr>
        <w:pStyle w:val="Style1"/>
      </w:pPr>
      <w:r>
        <w:t xml:space="preserve">            }, {</w:t>
      </w:r>
    </w:p>
    <w:p w14:paraId="54232F73" w14:textId="77777777" w:rsidR="005E6A9E" w:rsidRDefault="005E6A9E" w:rsidP="005E6A9E">
      <w:pPr>
        <w:pStyle w:val="Style1"/>
      </w:pPr>
      <w:r>
        <w:t xml:space="preserve">                char: "s",</w:t>
      </w:r>
    </w:p>
    <w:p w14:paraId="64E01F66" w14:textId="77777777" w:rsidR="005E6A9E" w:rsidRDefault="005E6A9E" w:rsidP="005E6A9E">
      <w:pPr>
        <w:pStyle w:val="Style1"/>
      </w:pPr>
      <w:r>
        <w:t xml:space="preserve">                score: 11500</w:t>
      </w:r>
    </w:p>
    <w:p w14:paraId="052176FB" w14:textId="77777777" w:rsidR="005E6A9E" w:rsidRDefault="005E6A9E" w:rsidP="005E6A9E">
      <w:pPr>
        <w:pStyle w:val="Style1"/>
      </w:pPr>
      <w:r>
        <w:t xml:space="preserve">            }, {</w:t>
      </w:r>
    </w:p>
    <w:p w14:paraId="6FDE3660" w14:textId="77777777" w:rsidR="005E6A9E" w:rsidRDefault="005E6A9E" w:rsidP="005E6A9E">
      <w:pPr>
        <w:pStyle w:val="Style1"/>
      </w:pPr>
      <w:r>
        <w:t xml:space="preserve">                char: "2",</w:t>
      </w:r>
    </w:p>
    <w:p w14:paraId="3AD8EDBF" w14:textId="77777777" w:rsidR="005E6A9E" w:rsidRDefault="005E6A9E" w:rsidP="005E6A9E">
      <w:pPr>
        <w:pStyle w:val="Style1"/>
      </w:pPr>
      <w:r>
        <w:t xml:space="preserve">                score: 6e3</w:t>
      </w:r>
    </w:p>
    <w:p w14:paraId="2F258F61" w14:textId="77777777" w:rsidR="005E6A9E" w:rsidRDefault="005E6A9E" w:rsidP="005E6A9E">
      <w:pPr>
        <w:pStyle w:val="Style1"/>
      </w:pPr>
      <w:r>
        <w:t xml:space="preserve">            }, {</w:t>
      </w:r>
    </w:p>
    <w:p w14:paraId="4EFA51A8" w14:textId="77777777" w:rsidR="005E6A9E" w:rsidRDefault="005E6A9E" w:rsidP="005E6A9E">
      <w:pPr>
        <w:pStyle w:val="Style1"/>
      </w:pPr>
      <w:r>
        <w:t xml:space="preserve">                char: "3",</w:t>
      </w:r>
    </w:p>
    <w:p w14:paraId="741B7691" w14:textId="77777777" w:rsidR="005E6A9E" w:rsidRDefault="005E6A9E" w:rsidP="005E6A9E">
      <w:pPr>
        <w:pStyle w:val="Style1"/>
      </w:pPr>
      <w:r>
        <w:t xml:space="preserve">                score: 6e3</w:t>
      </w:r>
    </w:p>
    <w:p w14:paraId="5CA07F07" w14:textId="77777777" w:rsidR="005E6A9E" w:rsidRDefault="005E6A9E" w:rsidP="005E6A9E">
      <w:pPr>
        <w:pStyle w:val="Style1"/>
      </w:pPr>
      <w:r>
        <w:t xml:space="preserve">            }],</w:t>
      </w:r>
    </w:p>
    <w:p w14:paraId="14360E2E" w14:textId="77777777" w:rsidR="005E6A9E" w:rsidRDefault="005E6A9E" w:rsidP="005E6A9E">
      <w:pPr>
        <w:pStyle w:val="Style1"/>
      </w:pPr>
      <w:r>
        <w:t xml:space="preserve">            x: [{</w:t>
      </w:r>
    </w:p>
    <w:p w14:paraId="78CABDFE" w14:textId="77777777" w:rsidR="005E6A9E" w:rsidRDefault="005E6A9E" w:rsidP="005E6A9E">
      <w:pPr>
        <w:pStyle w:val="Style1"/>
      </w:pPr>
      <w:r>
        <w:t xml:space="preserve">                char: "",</w:t>
      </w:r>
    </w:p>
    <w:p w14:paraId="14E7BDD3" w14:textId="77777777" w:rsidR="005E6A9E" w:rsidRDefault="005E6A9E" w:rsidP="005E6A9E">
      <w:pPr>
        <w:pStyle w:val="Style1"/>
      </w:pPr>
      <w:r>
        <w:t xml:space="preserve">                score: 11500</w:t>
      </w:r>
    </w:p>
    <w:p w14:paraId="196A0792" w14:textId="77777777" w:rsidR="005E6A9E" w:rsidRDefault="005E6A9E" w:rsidP="005E6A9E">
      <w:pPr>
        <w:pStyle w:val="Style1"/>
      </w:pPr>
      <w:r>
        <w:t xml:space="preserve">            }, {</w:t>
      </w:r>
    </w:p>
    <w:p w14:paraId="13B11D32" w14:textId="77777777" w:rsidR="005E6A9E" w:rsidRDefault="005E6A9E" w:rsidP="005E6A9E">
      <w:pPr>
        <w:pStyle w:val="Style1"/>
      </w:pPr>
      <w:r>
        <w:t xml:space="preserve">                char: "c",</w:t>
      </w:r>
    </w:p>
    <w:p w14:paraId="0CB9C0A3" w14:textId="77777777" w:rsidR="005E6A9E" w:rsidRDefault="005E6A9E" w:rsidP="005E6A9E">
      <w:pPr>
        <w:pStyle w:val="Style1"/>
      </w:pPr>
      <w:r>
        <w:t xml:space="preserve">                score: 6e3</w:t>
      </w:r>
    </w:p>
    <w:p w14:paraId="4D1FECE7" w14:textId="77777777" w:rsidR="005E6A9E" w:rsidRDefault="005E6A9E" w:rsidP="005E6A9E">
      <w:pPr>
        <w:pStyle w:val="Style1"/>
      </w:pPr>
      <w:r>
        <w:t xml:space="preserve">            }, {</w:t>
      </w:r>
    </w:p>
    <w:p w14:paraId="5CD042E4" w14:textId="77777777" w:rsidR="005E6A9E" w:rsidRDefault="005E6A9E" w:rsidP="005E6A9E">
      <w:pPr>
        <w:pStyle w:val="Style1"/>
      </w:pPr>
      <w:r>
        <w:t xml:space="preserve">                char: "d",</w:t>
      </w:r>
    </w:p>
    <w:p w14:paraId="3CA31106" w14:textId="77777777" w:rsidR="005E6A9E" w:rsidRDefault="005E6A9E" w:rsidP="005E6A9E">
      <w:pPr>
        <w:pStyle w:val="Style1"/>
      </w:pPr>
      <w:r>
        <w:t xml:space="preserve">                score: 11500</w:t>
      </w:r>
    </w:p>
    <w:p w14:paraId="56D0F81B" w14:textId="77777777" w:rsidR="005E6A9E" w:rsidRDefault="005E6A9E" w:rsidP="005E6A9E">
      <w:pPr>
        <w:pStyle w:val="Style1"/>
      </w:pPr>
      <w:r>
        <w:t xml:space="preserve">            }, {</w:t>
      </w:r>
    </w:p>
    <w:p w14:paraId="29CB175A" w14:textId="77777777" w:rsidR="005E6A9E" w:rsidRDefault="005E6A9E" w:rsidP="005E6A9E">
      <w:pPr>
        <w:pStyle w:val="Style1"/>
      </w:pPr>
      <w:r>
        <w:t xml:space="preserve">                char: "s",</w:t>
      </w:r>
    </w:p>
    <w:p w14:paraId="6F4B8E9D" w14:textId="77777777" w:rsidR="005E6A9E" w:rsidRDefault="005E6A9E" w:rsidP="005E6A9E">
      <w:pPr>
        <w:pStyle w:val="Style1"/>
      </w:pPr>
      <w:r>
        <w:t xml:space="preserve">                score: 11500</w:t>
      </w:r>
    </w:p>
    <w:p w14:paraId="40AB22B5" w14:textId="77777777" w:rsidR="005E6A9E" w:rsidRDefault="005E6A9E" w:rsidP="005E6A9E">
      <w:pPr>
        <w:pStyle w:val="Style1"/>
      </w:pPr>
      <w:r>
        <w:t xml:space="preserve">            }, {</w:t>
      </w:r>
    </w:p>
    <w:p w14:paraId="005F5565" w14:textId="77777777" w:rsidR="005E6A9E" w:rsidRDefault="005E6A9E" w:rsidP="005E6A9E">
      <w:pPr>
        <w:pStyle w:val="Style1"/>
      </w:pPr>
      <w:r>
        <w:t xml:space="preserve">                char: "z",</w:t>
      </w:r>
    </w:p>
    <w:p w14:paraId="645BBCC9" w14:textId="77777777" w:rsidR="005E6A9E" w:rsidRDefault="005E6A9E" w:rsidP="005E6A9E">
      <w:pPr>
        <w:pStyle w:val="Style1"/>
      </w:pPr>
      <w:r>
        <w:t xml:space="preserve">                score: 6e3</w:t>
      </w:r>
    </w:p>
    <w:p w14:paraId="2E665499" w14:textId="77777777" w:rsidR="005E6A9E" w:rsidRDefault="005E6A9E" w:rsidP="005E6A9E">
      <w:pPr>
        <w:pStyle w:val="Style1"/>
      </w:pPr>
      <w:r>
        <w:t xml:space="preserve">            }, {</w:t>
      </w:r>
    </w:p>
    <w:p w14:paraId="26C830D3" w14:textId="77777777" w:rsidR="005E6A9E" w:rsidRDefault="005E6A9E" w:rsidP="005E6A9E">
      <w:pPr>
        <w:pStyle w:val="Style1"/>
      </w:pPr>
      <w:r>
        <w:t xml:space="preserve">                char: "ks",</w:t>
      </w:r>
    </w:p>
    <w:p w14:paraId="6905CDD1" w14:textId="77777777" w:rsidR="005E6A9E" w:rsidRDefault="005E6A9E" w:rsidP="005E6A9E">
      <w:pPr>
        <w:pStyle w:val="Style1"/>
      </w:pPr>
      <w:r>
        <w:t xml:space="preserve">                score: 6500</w:t>
      </w:r>
    </w:p>
    <w:p w14:paraId="1EB5A97D" w14:textId="77777777" w:rsidR="005E6A9E" w:rsidRDefault="005E6A9E" w:rsidP="005E6A9E">
      <w:pPr>
        <w:pStyle w:val="Style1"/>
      </w:pPr>
      <w:r>
        <w:t xml:space="preserve">            }],</w:t>
      </w:r>
    </w:p>
    <w:p w14:paraId="3A33DCBA" w14:textId="77777777" w:rsidR="005E6A9E" w:rsidRDefault="005E6A9E" w:rsidP="005E6A9E">
      <w:pPr>
        <w:pStyle w:val="Style1"/>
      </w:pPr>
      <w:r>
        <w:t xml:space="preserve">            y: [{</w:t>
      </w:r>
    </w:p>
    <w:p w14:paraId="72A7ADE0" w14:textId="77777777" w:rsidR="005E6A9E" w:rsidRDefault="005E6A9E" w:rsidP="005E6A9E">
      <w:pPr>
        <w:pStyle w:val="Style1"/>
      </w:pPr>
      <w:r>
        <w:t xml:space="preserve">                char: "",</w:t>
      </w:r>
    </w:p>
    <w:p w14:paraId="25C65034" w14:textId="77777777" w:rsidR="005E6A9E" w:rsidRDefault="005E6A9E" w:rsidP="005E6A9E">
      <w:pPr>
        <w:pStyle w:val="Style1"/>
      </w:pPr>
      <w:r>
        <w:t xml:space="preserve">                score: 11500</w:t>
      </w:r>
    </w:p>
    <w:p w14:paraId="43FFAF09" w14:textId="77777777" w:rsidR="005E6A9E" w:rsidRDefault="005E6A9E" w:rsidP="005E6A9E">
      <w:pPr>
        <w:pStyle w:val="Style1"/>
      </w:pPr>
      <w:r>
        <w:t xml:space="preserve">            }, {</w:t>
      </w:r>
    </w:p>
    <w:p w14:paraId="42EAC56F" w14:textId="77777777" w:rsidR="005E6A9E" w:rsidRDefault="005E6A9E" w:rsidP="005E6A9E">
      <w:pPr>
        <w:pStyle w:val="Style1"/>
      </w:pPr>
      <w:r>
        <w:t xml:space="preserve">                char: "g",</w:t>
      </w:r>
    </w:p>
    <w:p w14:paraId="43A51302" w14:textId="77777777" w:rsidR="005E6A9E" w:rsidRDefault="005E6A9E" w:rsidP="005E6A9E">
      <w:pPr>
        <w:pStyle w:val="Style1"/>
      </w:pPr>
      <w:r>
        <w:t xml:space="preserve">                score: 11500</w:t>
      </w:r>
    </w:p>
    <w:p w14:paraId="2ED70BD8" w14:textId="77777777" w:rsidR="005E6A9E" w:rsidRDefault="005E6A9E" w:rsidP="005E6A9E">
      <w:pPr>
        <w:pStyle w:val="Style1"/>
      </w:pPr>
      <w:r>
        <w:t xml:space="preserve">            }, {</w:t>
      </w:r>
    </w:p>
    <w:p w14:paraId="0AEE2853" w14:textId="77777777" w:rsidR="005E6A9E" w:rsidRDefault="005E6A9E" w:rsidP="005E6A9E">
      <w:pPr>
        <w:pStyle w:val="Style1"/>
      </w:pPr>
      <w:r>
        <w:t xml:space="preserve">                char: "h",</w:t>
      </w:r>
    </w:p>
    <w:p w14:paraId="6D8DBD3C" w14:textId="77777777" w:rsidR="005E6A9E" w:rsidRDefault="005E6A9E" w:rsidP="005E6A9E">
      <w:pPr>
        <w:pStyle w:val="Style1"/>
      </w:pPr>
      <w:r>
        <w:t xml:space="preserve">                score: 11500</w:t>
      </w:r>
    </w:p>
    <w:p w14:paraId="71A192C4" w14:textId="77777777" w:rsidR="005E6A9E" w:rsidRDefault="005E6A9E" w:rsidP="005E6A9E">
      <w:pPr>
        <w:pStyle w:val="Style1"/>
      </w:pPr>
      <w:r>
        <w:t xml:space="preserve">            }, {</w:t>
      </w:r>
    </w:p>
    <w:p w14:paraId="5E885FAA" w14:textId="77777777" w:rsidR="005E6A9E" w:rsidRDefault="005E6A9E" w:rsidP="005E6A9E">
      <w:pPr>
        <w:pStyle w:val="Style1"/>
      </w:pPr>
      <w:r>
        <w:t xml:space="preserve">                char: "j",</w:t>
      </w:r>
    </w:p>
    <w:p w14:paraId="30CADD57" w14:textId="77777777" w:rsidR="005E6A9E" w:rsidRDefault="005E6A9E" w:rsidP="005E6A9E">
      <w:pPr>
        <w:pStyle w:val="Style1"/>
      </w:pPr>
      <w:r>
        <w:t xml:space="preserve">                score: 6e3</w:t>
      </w:r>
    </w:p>
    <w:p w14:paraId="719A319D" w14:textId="77777777" w:rsidR="005E6A9E" w:rsidRDefault="005E6A9E" w:rsidP="005E6A9E">
      <w:pPr>
        <w:pStyle w:val="Style1"/>
      </w:pPr>
      <w:r>
        <w:t xml:space="preserve">            }, {</w:t>
      </w:r>
    </w:p>
    <w:p w14:paraId="436E3A2A" w14:textId="77777777" w:rsidR="005E6A9E" w:rsidRDefault="005E6A9E" w:rsidP="005E6A9E">
      <w:pPr>
        <w:pStyle w:val="Style1"/>
      </w:pPr>
      <w:r>
        <w:t xml:space="preserve">                char: "t",</w:t>
      </w:r>
    </w:p>
    <w:p w14:paraId="76BA26E9" w14:textId="77777777" w:rsidR="005E6A9E" w:rsidRDefault="005E6A9E" w:rsidP="005E6A9E">
      <w:pPr>
        <w:pStyle w:val="Style1"/>
      </w:pPr>
      <w:r>
        <w:t xml:space="preserve">                score: 6e3</w:t>
      </w:r>
    </w:p>
    <w:p w14:paraId="5E73A7B0" w14:textId="77777777" w:rsidR="005E6A9E" w:rsidRDefault="005E6A9E" w:rsidP="005E6A9E">
      <w:pPr>
        <w:pStyle w:val="Style1"/>
      </w:pPr>
      <w:r>
        <w:t xml:space="preserve">            }, {</w:t>
      </w:r>
    </w:p>
    <w:p w14:paraId="15F4EC46" w14:textId="77777777" w:rsidR="005E6A9E" w:rsidRDefault="005E6A9E" w:rsidP="005E6A9E">
      <w:pPr>
        <w:pStyle w:val="Style1"/>
      </w:pPr>
      <w:r>
        <w:t xml:space="preserve">                char: "u",</w:t>
      </w:r>
    </w:p>
    <w:p w14:paraId="7018EB08" w14:textId="77777777" w:rsidR="005E6A9E" w:rsidRDefault="005E6A9E" w:rsidP="005E6A9E">
      <w:pPr>
        <w:pStyle w:val="Style1"/>
      </w:pPr>
      <w:r>
        <w:t xml:space="preserve">                score: 6e3</w:t>
      </w:r>
    </w:p>
    <w:p w14:paraId="06FD7531" w14:textId="77777777" w:rsidR="005E6A9E" w:rsidRDefault="005E6A9E" w:rsidP="005E6A9E">
      <w:pPr>
        <w:pStyle w:val="Style1"/>
      </w:pPr>
      <w:r>
        <w:t xml:space="preserve">            }, {</w:t>
      </w:r>
    </w:p>
    <w:p w14:paraId="44857FD7" w14:textId="77777777" w:rsidR="005E6A9E" w:rsidRDefault="005E6A9E" w:rsidP="005E6A9E">
      <w:pPr>
        <w:pStyle w:val="Style1"/>
      </w:pPr>
      <w:r>
        <w:t xml:space="preserve">                char: "6",</w:t>
      </w:r>
    </w:p>
    <w:p w14:paraId="508626EF" w14:textId="77777777" w:rsidR="005E6A9E" w:rsidRDefault="005E6A9E" w:rsidP="005E6A9E">
      <w:pPr>
        <w:pStyle w:val="Style1"/>
      </w:pPr>
      <w:r>
        <w:t xml:space="preserve">                score: 6e3</w:t>
      </w:r>
    </w:p>
    <w:p w14:paraId="459071C5" w14:textId="77777777" w:rsidR="005E6A9E" w:rsidRDefault="005E6A9E" w:rsidP="005E6A9E">
      <w:pPr>
        <w:pStyle w:val="Style1"/>
      </w:pPr>
      <w:r>
        <w:t xml:space="preserve">            }, {</w:t>
      </w:r>
    </w:p>
    <w:p w14:paraId="51696F54" w14:textId="77777777" w:rsidR="005E6A9E" w:rsidRDefault="005E6A9E" w:rsidP="005E6A9E">
      <w:pPr>
        <w:pStyle w:val="Style1"/>
      </w:pPr>
      <w:r>
        <w:t xml:space="preserve">                char: "7",</w:t>
      </w:r>
    </w:p>
    <w:p w14:paraId="54E0BE69" w14:textId="77777777" w:rsidR="005E6A9E" w:rsidRDefault="005E6A9E" w:rsidP="005E6A9E">
      <w:pPr>
        <w:pStyle w:val="Style1"/>
      </w:pPr>
      <w:r>
        <w:t xml:space="preserve">                score: 6e3</w:t>
      </w:r>
    </w:p>
    <w:p w14:paraId="4CF59444" w14:textId="77777777" w:rsidR="005E6A9E" w:rsidRDefault="005E6A9E" w:rsidP="005E6A9E">
      <w:pPr>
        <w:pStyle w:val="Style1"/>
      </w:pPr>
      <w:r>
        <w:t xml:space="preserve">            }, {</w:t>
      </w:r>
    </w:p>
    <w:p w14:paraId="0445D18B" w14:textId="77777777" w:rsidR="005E6A9E" w:rsidRDefault="005E6A9E" w:rsidP="005E6A9E">
      <w:pPr>
        <w:pStyle w:val="Style1"/>
      </w:pPr>
      <w:r>
        <w:t xml:space="preserve">                char: "ý",</w:t>
      </w:r>
    </w:p>
    <w:p w14:paraId="05847700" w14:textId="77777777" w:rsidR="005E6A9E" w:rsidRDefault="005E6A9E" w:rsidP="005E6A9E">
      <w:pPr>
        <w:pStyle w:val="Style1"/>
      </w:pPr>
      <w:r>
        <w:t xml:space="preserve">                score: 1e4</w:t>
      </w:r>
    </w:p>
    <w:p w14:paraId="45D5E2A3" w14:textId="77777777" w:rsidR="005E6A9E" w:rsidRDefault="005E6A9E" w:rsidP="005E6A9E">
      <w:pPr>
        <w:pStyle w:val="Style1"/>
      </w:pPr>
      <w:r>
        <w:t xml:space="preserve">            }, {</w:t>
      </w:r>
    </w:p>
    <w:p w14:paraId="3964646D" w14:textId="77777777" w:rsidR="005E6A9E" w:rsidRDefault="005E6A9E" w:rsidP="005E6A9E">
      <w:pPr>
        <w:pStyle w:val="Style1"/>
      </w:pPr>
      <w:r>
        <w:t xml:space="preserve">                char: "ÿ",</w:t>
      </w:r>
    </w:p>
    <w:p w14:paraId="5B6D81F0" w14:textId="77777777" w:rsidR="005E6A9E" w:rsidRDefault="005E6A9E" w:rsidP="005E6A9E">
      <w:pPr>
        <w:pStyle w:val="Style1"/>
      </w:pPr>
      <w:r>
        <w:t xml:space="preserve">                score: 1e4</w:t>
      </w:r>
    </w:p>
    <w:p w14:paraId="131EB3F3" w14:textId="77777777" w:rsidR="005E6A9E" w:rsidRDefault="005E6A9E" w:rsidP="005E6A9E">
      <w:pPr>
        <w:pStyle w:val="Style1"/>
      </w:pPr>
      <w:r>
        <w:t xml:space="preserve">            }],</w:t>
      </w:r>
    </w:p>
    <w:p w14:paraId="1BEA2A00" w14:textId="77777777" w:rsidR="005E6A9E" w:rsidRDefault="005E6A9E" w:rsidP="005E6A9E">
      <w:pPr>
        <w:pStyle w:val="Style1"/>
      </w:pPr>
      <w:r>
        <w:t xml:space="preserve">            z: [{</w:t>
      </w:r>
    </w:p>
    <w:p w14:paraId="015A08BD" w14:textId="77777777" w:rsidR="005E6A9E" w:rsidRDefault="005E6A9E" w:rsidP="005E6A9E">
      <w:pPr>
        <w:pStyle w:val="Style1"/>
      </w:pPr>
      <w:r>
        <w:t xml:space="preserve">                char: "",</w:t>
      </w:r>
    </w:p>
    <w:p w14:paraId="760DD9C1" w14:textId="77777777" w:rsidR="005E6A9E" w:rsidRDefault="005E6A9E" w:rsidP="005E6A9E">
      <w:pPr>
        <w:pStyle w:val="Style1"/>
      </w:pPr>
      <w:r>
        <w:t xml:space="preserve">                score: 11500</w:t>
      </w:r>
    </w:p>
    <w:p w14:paraId="0C67A991" w14:textId="77777777" w:rsidR="005E6A9E" w:rsidRDefault="005E6A9E" w:rsidP="005E6A9E">
      <w:pPr>
        <w:pStyle w:val="Style1"/>
      </w:pPr>
      <w:r>
        <w:t xml:space="preserve">            }, {</w:t>
      </w:r>
    </w:p>
    <w:p w14:paraId="7FE0E6A1" w14:textId="77777777" w:rsidR="005E6A9E" w:rsidRDefault="005E6A9E" w:rsidP="005E6A9E">
      <w:pPr>
        <w:pStyle w:val="Style1"/>
      </w:pPr>
      <w:r>
        <w:t xml:space="preserve">                char: "a",</w:t>
      </w:r>
    </w:p>
    <w:p w14:paraId="71FCAF36" w14:textId="77777777" w:rsidR="005E6A9E" w:rsidRDefault="005E6A9E" w:rsidP="005E6A9E">
      <w:pPr>
        <w:pStyle w:val="Style1"/>
      </w:pPr>
      <w:r>
        <w:t xml:space="preserve">                score: 11500</w:t>
      </w:r>
    </w:p>
    <w:p w14:paraId="05DAAD39" w14:textId="77777777" w:rsidR="005E6A9E" w:rsidRDefault="005E6A9E" w:rsidP="005E6A9E">
      <w:pPr>
        <w:pStyle w:val="Style1"/>
      </w:pPr>
      <w:r>
        <w:t xml:space="preserve">            }, {</w:t>
      </w:r>
    </w:p>
    <w:p w14:paraId="313407E6" w14:textId="77777777" w:rsidR="005E6A9E" w:rsidRDefault="005E6A9E" w:rsidP="005E6A9E">
      <w:pPr>
        <w:pStyle w:val="Style1"/>
      </w:pPr>
      <w:r>
        <w:t xml:space="preserve">                char: "s",</w:t>
      </w:r>
    </w:p>
    <w:p w14:paraId="341FD221" w14:textId="77777777" w:rsidR="005E6A9E" w:rsidRDefault="005E6A9E" w:rsidP="005E6A9E">
      <w:pPr>
        <w:pStyle w:val="Style1"/>
      </w:pPr>
      <w:r>
        <w:t xml:space="preserve">                score: 11500</w:t>
      </w:r>
    </w:p>
    <w:p w14:paraId="43CD1215" w14:textId="77777777" w:rsidR="005E6A9E" w:rsidRDefault="005E6A9E" w:rsidP="005E6A9E">
      <w:pPr>
        <w:pStyle w:val="Style1"/>
      </w:pPr>
      <w:r>
        <w:t xml:space="preserve">            }, {</w:t>
      </w:r>
    </w:p>
    <w:p w14:paraId="2D3B7E28" w14:textId="77777777" w:rsidR="005E6A9E" w:rsidRDefault="005E6A9E" w:rsidP="005E6A9E">
      <w:pPr>
        <w:pStyle w:val="Style1"/>
      </w:pPr>
      <w:r>
        <w:t xml:space="preserve">                char: "x",</w:t>
      </w:r>
    </w:p>
    <w:p w14:paraId="5E6385CB" w14:textId="77777777" w:rsidR="005E6A9E" w:rsidRDefault="005E6A9E" w:rsidP="005E6A9E">
      <w:pPr>
        <w:pStyle w:val="Style1"/>
      </w:pPr>
      <w:r>
        <w:t xml:space="preserve">                score: 6e3</w:t>
      </w:r>
    </w:p>
    <w:p w14:paraId="2B109E9B" w14:textId="77777777" w:rsidR="005E6A9E" w:rsidRDefault="005E6A9E" w:rsidP="005E6A9E">
      <w:pPr>
        <w:pStyle w:val="Style1"/>
      </w:pPr>
      <w:r>
        <w:t xml:space="preserve">            }],</w:t>
      </w:r>
    </w:p>
    <w:p w14:paraId="37A15C54" w14:textId="77777777" w:rsidR="005E6A9E" w:rsidRDefault="005E6A9E" w:rsidP="005E6A9E">
      <w:pPr>
        <w:pStyle w:val="Style1"/>
      </w:pPr>
      <w:r>
        <w:t xml:space="preserve">            0: [{</w:t>
      </w:r>
    </w:p>
    <w:p w14:paraId="445FC8F3" w14:textId="77777777" w:rsidR="005E6A9E" w:rsidRDefault="005E6A9E" w:rsidP="005E6A9E">
      <w:pPr>
        <w:pStyle w:val="Style1"/>
      </w:pPr>
      <w:r>
        <w:t xml:space="preserve">                char: "",</w:t>
      </w:r>
    </w:p>
    <w:p w14:paraId="29ACE23A" w14:textId="77777777" w:rsidR="005E6A9E" w:rsidRDefault="005E6A9E" w:rsidP="005E6A9E">
      <w:pPr>
        <w:pStyle w:val="Style1"/>
      </w:pPr>
      <w:r>
        <w:t xml:space="preserve">                score: 11500</w:t>
      </w:r>
    </w:p>
    <w:p w14:paraId="686F9DA4" w14:textId="77777777" w:rsidR="005E6A9E" w:rsidRDefault="005E6A9E" w:rsidP="005E6A9E">
      <w:pPr>
        <w:pStyle w:val="Style1"/>
      </w:pPr>
      <w:r>
        <w:t xml:space="preserve">            }, {</w:t>
      </w:r>
    </w:p>
    <w:p w14:paraId="1CFF7CDD" w14:textId="77777777" w:rsidR="005E6A9E" w:rsidRDefault="005E6A9E" w:rsidP="005E6A9E">
      <w:pPr>
        <w:pStyle w:val="Style1"/>
      </w:pPr>
      <w:r>
        <w:t xml:space="preserve">                char: "9",</w:t>
      </w:r>
    </w:p>
    <w:p w14:paraId="1065ED6D" w14:textId="77777777" w:rsidR="005E6A9E" w:rsidRDefault="005E6A9E" w:rsidP="005E6A9E">
      <w:pPr>
        <w:pStyle w:val="Style1"/>
      </w:pPr>
      <w:r>
        <w:t xml:space="preserve">                score: 6e3</w:t>
      </w:r>
    </w:p>
    <w:p w14:paraId="3152187C" w14:textId="77777777" w:rsidR="005E6A9E" w:rsidRDefault="005E6A9E" w:rsidP="005E6A9E">
      <w:pPr>
        <w:pStyle w:val="Style1"/>
      </w:pPr>
      <w:r>
        <w:t xml:space="preserve">            }, {</w:t>
      </w:r>
    </w:p>
    <w:p w14:paraId="35821521" w14:textId="77777777" w:rsidR="005E6A9E" w:rsidRDefault="005E6A9E" w:rsidP="005E6A9E">
      <w:pPr>
        <w:pStyle w:val="Style1"/>
      </w:pPr>
      <w:r>
        <w:t xml:space="preserve">                char: "o",</w:t>
      </w:r>
    </w:p>
    <w:p w14:paraId="5A7162C9" w14:textId="77777777" w:rsidR="005E6A9E" w:rsidRDefault="005E6A9E" w:rsidP="005E6A9E">
      <w:pPr>
        <w:pStyle w:val="Style1"/>
      </w:pPr>
      <w:r>
        <w:t xml:space="preserve">                score: 6e3</w:t>
      </w:r>
    </w:p>
    <w:p w14:paraId="4AE7A404" w14:textId="77777777" w:rsidR="005E6A9E" w:rsidRDefault="005E6A9E" w:rsidP="005E6A9E">
      <w:pPr>
        <w:pStyle w:val="Style1"/>
      </w:pPr>
      <w:r>
        <w:t xml:space="preserve">            }, {</w:t>
      </w:r>
    </w:p>
    <w:p w14:paraId="338C15FB" w14:textId="77777777" w:rsidR="005E6A9E" w:rsidRDefault="005E6A9E" w:rsidP="005E6A9E">
      <w:pPr>
        <w:pStyle w:val="Style1"/>
      </w:pPr>
      <w:r>
        <w:t xml:space="preserve">                char: "p",</w:t>
      </w:r>
    </w:p>
    <w:p w14:paraId="20340093" w14:textId="77777777" w:rsidR="005E6A9E" w:rsidRDefault="005E6A9E" w:rsidP="005E6A9E">
      <w:pPr>
        <w:pStyle w:val="Style1"/>
      </w:pPr>
      <w:r>
        <w:t xml:space="preserve">                score: 6e3</w:t>
      </w:r>
    </w:p>
    <w:p w14:paraId="0606B856" w14:textId="77777777" w:rsidR="005E6A9E" w:rsidRDefault="005E6A9E" w:rsidP="005E6A9E">
      <w:pPr>
        <w:pStyle w:val="Style1"/>
      </w:pPr>
      <w:r>
        <w:t xml:space="preserve">            }],</w:t>
      </w:r>
    </w:p>
    <w:p w14:paraId="4ADA5FCF" w14:textId="77777777" w:rsidR="005E6A9E" w:rsidRDefault="005E6A9E" w:rsidP="005E6A9E">
      <w:pPr>
        <w:pStyle w:val="Style1"/>
      </w:pPr>
      <w:r>
        <w:t xml:space="preserve">            1: [{</w:t>
      </w:r>
    </w:p>
    <w:p w14:paraId="369A5441" w14:textId="77777777" w:rsidR="005E6A9E" w:rsidRDefault="005E6A9E" w:rsidP="005E6A9E">
      <w:pPr>
        <w:pStyle w:val="Style1"/>
      </w:pPr>
      <w:r>
        <w:t xml:space="preserve">                char: "",</w:t>
      </w:r>
    </w:p>
    <w:p w14:paraId="599F0319" w14:textId="77777777" w:rsidR="005E6A9E" w:rsidRDefault="005E6A9E" w:rsidP="005E6A9E">
      <w:pPr>
        <w:pStyle w:val="Style1"/>
      </w:pPr>
      <w:r>
        <w:t xml:space="preserve">                score: 11500</w:t>
      </w:r>
    </w:p>
    <w:p w14:paraId="4446CCD8" w14:textId="77777777" w:rsidR="005E6A9E" w:rsidRDefault="005E6A9E" w:rsidP="005E6A9E">
      <w:pPr>
        <w:pStyle w:val="Style1"/>
      </w:pPr>
      <w:r>
        <w:t xml:space="preserve">            }, {</w:t>
      </w:r>
    </w:p>
    <w:p w14:paraId="6B2D507C" w14:textId="77777777" w:rsidR="005E6A9E" w:rsidRDefault="005E6A9E" w:rsidP="005E6A9E">
      <w:pPr>
        <w:pStyle w:val="Style1"/>
      </w:pPr>
      <w:r>
        <w:t xml:space="preserve">                char: "2",</w:t>
      </w:r>
    </w:p>
    <w:p w14:paraId="447592F7" w14:textId="77777777" w:rsidR="005E6A9E" w:rsidRDefault="005E6A9E" w:rsidP="005E6A9E">
      <w:pPr>
        <w:pStyle w:val="Style1"/>
      </w:pPr>
      <w:r>
        <w:t xml:space="preserve">                score: 6e3</w:t>
      </w:r>
    </w:p>
    <w:p w14:paraId="6D93F98D" w14:textId="77777777" w:rsidR="005E6A9E" w:rsidRDefault="005E6A9E" w:rsidP="005E6A9E">
      <w:pPr>
        <w:pStyle w:val="Style1"/>
      </w:pPr>
      <w:r>
        <w:t xml:space="preserve">            }, {</w:t>
      </w:r>
    </w:p>
    <w:p w14:paraId="60D97EAC" w14:textId="77777777" w:rsidR="005E6A9E" w:rsidRDefault="005E6A9E" w:rsidP="005E6A9E">
      <w:pPr>
        <w:pStyle w:val="Style1"/>
      </w:pPr>
      <w:r>
        <w:t xml:space="preserve">                char: "q",</w:t>
      </w:r>
    </w:p>
    <w:p w14:paraId="12DD6E6B" w14:textId="77777777" w:rsidR="005E6A9E" w:rsidRDefault="005E6A9E" w:rsidP="005E6A9E">
      <w:pPr>
        <w:pStyle w:val="Style1"/>
      </w:pPr>
      <w:r>
        <w:t xml:space="preserve">                score: 6e3</w:t>
      </w:r>
    </w:p>
    <w:p w14:paraId="53E1C1DB" w14:textId="77777777" w:rsidR="005E6A9E" w:rsidRDefault="005E6A9E" w:rsidP="005E6A9E">
      <w:pPr>
        <w:pStyle w:val="Style1"/>
      </w:pPr>
      <w:r>
        <w:t xml:space="preserve">            }],</w:t>
      </w:r>
    </w:p>
    <w:p w14:paraId="16D6D73C" w14:textId="77777777" w:rsidR="005E6A9E" w:rsidRDefault="005E6A9E" w:rsidP="005E6A9E">
      <w:pPr>
        <w:pStyle w:val="Style1"/>
      </w:pPr>
      <w:r>
        <w:t xml:space="preserve">            2: [{</w:t>
      </w:r>
    </w:p>
    <w:p w14:paraId="4B0BE91F" w14:textId="77777777" w:rsidR="005E6A9E" w:rsidRDefault="005E6A9E" w:rsidP="005E6A9E">
      <w:pPr>
        <w:pStyle w:val="Style1"/>
      </w:pPr>
      <w:r>
        <w:t xml:space="preserve">                char: "",</w:t>
      </w:r>
    </w:p>
    <w:p w14:paraId="22FB1950" w14:textId="77777777" w:rsidR="005E6A9E" w:rsidRDefault="005E6A9E" w:rsidP="005E6A9E">
      <w:pPr>
        <w:pStyle w:val="Style1"/>
      </w:pPr>
      <w:r>
        <w:t xml:space="preserve">                score: 11500</w:t>
      </w:r>
    </w:p>
    <w:p w14:paraId="1606DDBE" w14:textId="77777777" w:rsidR="005E6A9E" w:rsidRDefault="005E6A9E" w:rsidP="005E6A9E">
      <w:pPr>
        <w:pStyle w:val="Style1"/>
      </w:pPr>
      <w:r>
        <w:t xml:space="preserve">            }, {</w:t>
      </w:r>
    </w:p>
    <w:p w14:paraId="20758709" w14:textId="77777777" w:rsidR="005E6A9E" w:rsidRDefault="005E6A9E" w:rsidP="005E6A9E">
      <w:pPr>
        <w:pStyle w:val="Style1"/>
      </w:pPr>
      <w:r>
        <w:t xml:space="preserve">                char: "1",</w:t>
      </w:r>
    </w:p>
    <w:p w14:paraId="57CA22E9" w14:textId="77777777" w:rsidR="005E6A9E" w:rsidRDefault="005E6A9E" w:rsidP="005E6A9E">
      <w:pPr>
        <w:pStyle w:val="Style1"/>
      </w:pPr>
      <w:r>
        <w:t xml:space="preserve">                score: 6e3</w:t>
      </w:r>
    </w:p>
    <w:p w14:paraId="00AA18CB" w14:textId="77777777" w:rsidR="005E6A9E" w:rsidRDefault="005E6A9E" w:rsidP="005E6A9E">
      <w:pPr>
        <w:pStyle w:val="Style1"/>
      </w:pPr>
      <w:r>
        <w:t xml:space="preserve">            }, {</w:t>
      </w:r>
    </w:p>
    <w:p w14:paraId="1885D68D" w14:textId="77777777" w:rsidR="005E6A9E" w:rsidRDefault="005E6A9E" w:rsidP="005E6A9E">
      <w:pPr>
        <w:pStyle w:val="Style1"/>
      </w:pPr>
      <w:r>
        <w:t xml:space="preserve">                char: "3",</w:t>
      </w:r>
    </w:p>
    <w:p w14:paraId="6184988B" w14:textId="77777777" w:rsidR="005E6A9E" w:rsidRDefault="005E6A9E" w:rsidP="005E6A9E">
      <w:pPr>
        <w:pStyle w:val="Style1"/>
      </w:pPr>
      <w:r>
        <w:t xml:space="preserve">                score: 6e3</w:t>
      </w:r>
    </w:p>
    <w:p w14:paraId="36DCF01D" w14:textId="77777777" w:rsidR="005E6A9E" w:rsidRDefault="005E6A9E" w:rsidP="005E6A9E">
      <w:pPr>
        <w:pStyle w:val="Style1"/>
      </w:pPr>
      <w:r>
        <w:t xml:space="preserve">            }, {</w:t>
      </w:r>
    </w:p>
    <w:p w14:paraId="54F46200" w14:textId="77777777" w:rsidR="005E6A9E" w:rsidRDefault="005E6A9E" w:rsidP="005E6A9E">
      <w:pPr>
        <w:pStyle w:val="Style1"/>
      </w:pPr>
      <w:r>
        <w:t xml:space="preserve">                char: "q",</w:t>
      </w:r>
    </w:p>
    <w:p w14:paraId="3E606F32" w14:textId="77777777" w:rsidR="005E6A9E" w:rsidRDefault="005E6A9E" w:rsidP="005E6A9E">
      <w:pPr>
        <w:pStyle w:val="Style1"/>
      </w:pPr>
      <w:r>
        <w:t xml:space="preserve">                score: 6e3</w:t>
      </w:r>
    </w:p>
    <w:p w14:paraId="149698CC" w14:textId="77777777" w:rsidR="005E6A9E" w:rsidRDefault="005E6A9E" w:rsidP="005E6A9E">
      <w:pPr>
        <w:pStyle w:val="Style1"/>
      </w:pPr>
      <w:r>
        <w:t xml:space="preserve">            }, {</w:t>
      </w:r>
    </w:p>
    <w:p w14:paraId="70709675" w14:textId="77777777" w:rsidR="005E6A9E" w:rsidRDefault="005E6A9E" w:rsidP="005E6A9E">
      <w:pPr>
        <w:pStyle w:val="Style1"/>
      </w:pPr>
      <w:r>
        <w:t xml:space="preserve">                char: "w",</w:t>
      </w:r>
    </w:p>
    <w:p w14:paraId="2A490A3B" w14:textId="77777777" w:rsidR="005E6A9E" w:rsidRDefault="005E6A9E" w:rsidP="005E6A9E">
      <w:pPr>
        <w:pStyle w:val="Style1"/>
      </w:pPr>
      <w:r>
        <w:t xml:space="preserve">                score: 6e3</w:t>
      </w:r>
    </w:p>
    <w:p w14:paraId="4F1A397F" w14:textId="77777777" w:rsidR="005E6A9E" w:rsidRDefault="005E6A9E" w:rsidP="005E6A9E">
      <w:pPr>
        <w:pStyle w:val="Style1"/>
      </w:pPr>
      <w:r>
        <w:t xml:space="preserve">            }],</w:t>
      </w:r>
    </w:p>
    <w:p w14:paraId="3C1CA297" w14:textId="77777777" w:rsidR="005E6A9E" w:rsidRDefault="005E6A9E" w:rsidP="005E6A9E">
      <w:pPr>
        <w:pStyle w:val="Style1"/>
      </w:pPr>
      <w:r>
        <w:t xml:space="preserve">            3: [{</w:t>
      </w:r>
    </w:p>
    <w:p w14:paraId="31965273" w14:textId="77777777" w:rsidR="005E6A9E" w:rsidRDefault="005E6A9E" w:rsidP="005E6A9E">
      <w:pPr>
        <w:pStyle w:val="Style1"/>
      </w:pPr>
      <w:r>
        <w:t xml:space="preserve">                char: "",</w:t>
      </w:r>
    </w:p>
    <w:p w14:paraId="6EE5C637" w14:textId="77777777" w:rsidR="005E6A9E" w:rsidRDefault="005E6A9E" w:rsidP="005E6A9E">
      <w:pPr>
        <w:pStyle w:val="Style1"/>
      </w:pPr>
      <w:r>
        <w:t xml:space="preserve">                score: 11500</w:t>
      </w:r>
    </w:p>
    <w:p w14:paraId="7FF20DE8" w14:textId="77777777" w:rsidR="005E6A9E" w:rsidRDefault="005E6A9E" w:rsidP="005E6A9E">
      <w:pPr>
        <w:pStyle w:val="Style1"/>
      </w:pPr>
      <w:r>
        <w:t xml:space="preserve">            }, {</w:t>
      </w:r>
    </w:p>
    <w:p w14:paraId="040C8D13" w14:textId="77777777" w:rsidR="005E6A9E" w:rsidRDefault="005E6A9E" w:rsidP="005E6A9E">
      <w:pPr>
        <w:pStyle w:val="Style1"/>
      </w:pPr>
      <w:r>
        <w:t xml:space="preserve">                char: "2",</w:t>
      </w:r>
    </w:p>
    <w:p w14:paraId="708CB4E4" w14:textId="77777777" w:rsidR="005E6A9E" w:rsidRDefault="005E6A9E" w:rsidP="005E6A9E">
      <w:pPr>
        <w:pStyle w:val="Style1"/>
      </w:pPr>
      <w:r>
        <w:t xml:space="preserve">                score: 6e3</w:t>
      </w:r>
    </w:p>
    <w:p w14:paraId="6104885C" w14:textId="77777777" w:rsidR="005E6A9E" w:rsidRDefault="005E6A9E" w:rsidP="005E6A9E">
      <w:pPr>
        <w:pStyle w:val="Style1"/>
      </w:pPr>
      <w:r>
        <w:t xml:space="preserve">            }, {</w:t>
      </w:r>
    </w:p>
    <w:p w14:paraId="05F0233E" w14:textId="77777777" w:rsidR="005E6A9E" w:rsidRDefault="005E6A9E" w:rsidP="005E6A9E">
      <w:pPr>
        <w:pStyle w:val="Style1"/>
      </w:pPr>
      <w:r>
        <w:t xml:space="preserve">                char: "4",</w:t>
      </w:r>
    </w:p>
    <w:p w14:paraId="6884B1A0" w14:textId="77777777" w:rsidR="005E6A9E" w:rsidRDefault="005E6A9E" w:rsidP="005E6A9E">
      <w:pPr>
        <w:pStyle w:val="Style1"/>
      </w:pPr>
      <w:r>
        <w:t xml:space="preserve">                score: 6e3</w:t>
      </w:r>
    </w:p>
    <w:p w14:paraId="459F387E" w14:textId="77777777" w:rsidR="005E6A9E" w:rsidRDefault="005E6A9E" w:rsidP="005E6A9E">
      <w:pPr>
        <w:pStyle w:val="Style1"/>
      </w:pPr>
      <w:r>
        <w:t xml:space="preserve">            }, {</w:t>
      </w:r>
    </w:p>
    <w:p w14:paraId="08470CCC" w14:textId="77777777" w:rsidR="005E6A9E" w:rsidRDefault="005E6A9E" w:rsidP="005E6A9E">
      <w:pPr>
        <w:pStyle w:val="Style1"/>
      </w:pPr>
      <w:r>
        <w:t xml:space="preserve">                char: "w",</w:t>
      </w:r>
    </w:p>
    <w:p w14:paraId="28C2AB7A" w14:textId="77777777" w:rsidR="005E6A9E" w:rsidRDefault="005E6A9E" w:rsidP="005E6A9E">
      <w:pPr>
        <w:pStyle w:val="Style1"/>
      </w:pPr>
      <w:r>
        <w:t xml:space="preserve">                score: 6e3</w:t>
      </w:r>
    </w:p>
    <w:p w14:paraId="4F393818" w14:textId="77777777" w:rsidR="005E6A9E" w:rsidRDefault="005E6A9E" w:rsidP="005E6A9E">
      <w:pPr>
        <w:pStyle w:val="Style1"/>
      </w:pPr>
      <w:r>
        <w:t xml:space="preserve">            }, {</w:t>
      </w:r>
    </w:p>
    <w:p w14:paraId="6129C337" w14:textId="77777777" w:rsidR="005E6A9E" w:rsidRDefault="005E6A9E" w:rsidP="005E6A9E">
      <w:pPr>
        <w:pStyle w:val="Style1"/>
      </w:pPr>
      <w:r>
        <w:t xml:space="preserve">                char: "e",</w:t>
      </w:r>
    </w:p>
    <w:p w14:paraId="1A32EE4C" w14:textId="77777777" w:rsidR="005E6A9E" w:rsidRDefault="005E6A9E" w:rsidP="005E6A9E">
      <w:pPr>
        <w:pStyle w:val="Style1"/>
      </w:pPr>
      <w:r>
        <w:t xml:space="preserve">                score: 6e3</w:t>
      </w:r>
    </w:p>
    <w:p w14:paraId="2EECA0DE" w14:textId="77777777" w:rsidR="005E6A9E" w:rsidRDefault="005E6A9E" w:rsidP="005E6A9E">
      <w:pPr>
        <w:pStyle w:val="Style1"/>
      </w:pPr>
      <w:r>
        <w:t xml:space="preserve">            }],</w:t>
      </w:r>
    </w:p>
    <w:p w14:paraId="46E43486" w14:textId="77777777" w:rsidR="005E6A9E" w:rsidRDefault="005E6A9E" w:rsidP="005E6A9E">
      <w:pPr>
        <w:pStyle w:val="Style1"/>
      </w:pPr>
      <w:r>
        <w:t xml:space="preserve">            4: [{</w:t>
      </w:r>
    </w:p>
    <w:p w14:paraId="3BBFC448" w14:textId="77777777" w:rsidR="005E6A9E" w:rsidRDefault="005E6A9E" w:rsidP="005E6A9E">
      <w:pPr>
        <w:pStyle w:val="Style1"/>
      </w:pPr>
      <w:r>
        <w:t xml:space="preserve">                char: "",</w:t>
      </w:r>
    </w:p>
    <w:p w14:paraId="46D9E28F" w14:textId="77777777" w:rsidR="005E6A9E" w:rsidRDefault="005E6A9E" w:rsidP="005E6A9E">
      <w:pPr>
        <w:pStyle w:val="Style1"/>
      </w:pPr>
      <w:r>
        <w:t xml:space="preserve">                score: 11500</w:t>
      </w:r>
    </w:p>
    <w:p w14:paraId="2FD57113" w14:textId="77777777" w:rsidR="005E6A9E" w:rsidRDefault="005E6A9E" w:rsidP="005E6A9E">
      <w:pPr>
        <w:pStyle w:val="Style1"/>
      </w:pPr>
      <w:r>
        <w:t xml:space="preserve">            }, {</w:t>
      </w:r>
    </w:p>
    <w:p w14:paraId="2A5FB9AC" w14:textId="77777777" w:rsidR="005E6A9E" w:rsidRDefault="005E6A9E" w:rsidP="005E6A9E">
      <w:pPr>
        <w:pStyle w:val="Style1"/>
      </w:pPr>
      <w:r>
        <w:t xml:space="preserve">                char: "3",</w:t>
      </w:r>
    </w:p>
    <w:p w14:paraId="3562D82C" w14:textId="77777777" w:rsidR="005E6A9E" w:rsidRDefault="005E6A9E" w:rsidP="005E6A9E">
      <w:pPr>
        <w:pStyle w:val="Style1"/>
      </w:pPr>
      <w:r>
        <w:t xml:space="preserve">                score: 6e3</w:t>
      </w:r>
    </w:p>
    <w:p w14:paraId="2C0BDDE9" w14:textId="77777777" w:rsidR="005E6A9E" w:rsidRDefault="005E6A9E" w:rsidP="005E6A9E">
      <w:pPr>
        <w:pStyle w:val="Style1"/>
      </w:pPr>
      <w:r>
        <w:t xml:space="preserve">            }, {</w:t>
      </w:r>
    </w:p>
    <w:p w14:paraId="5E4D09E3" w14:textId="77777777" w:rsidR="005E6A9E" w:rsidRDefault="005E6A9E" w:rsidP="005E6A9E">
      <w:pPr>
        <w:pStyle w:val="Style1"/>
      </w:pPr>
      <w:r>
        <w:t xml:space="preserve">                char: "5",</w:t>
      </w:r>
    </w:p>
    <w:p w14:paraId="4C8125ED" w14:textId="77777777" w:rsidR="005E6A9E" w:rsidRDefault="005E6A9E" w:rsidP="005E6A9E">
      <w:pPr>
        <w:pStyle w:val="Style1"/>
      </w:pPr>
      <w:r>
        <w:t xml:space="preserve">                score: 6e3</w:t>
      </w:r>
    </w:p>
    <w:p w14:paraId="1198D47C" w14:textId="77777777" w:rsidR="005E6A9E" w:rsidRDefault="005E6A9E" w:rsidP="005E6A9E">
      <w:pPr>
        <w:pStyle w:val="Style1"/>
      </w:pPr>
      <w:r>
        <w:t xml:space="preserve">            }, {</w:t>
      </w:r>
    </w:p>
    <w:p w14:paraId="2F1C554A" w14:textId="77777777" w:rsidR="005E6A9E" w:rsidRDefault="005E6A9E" w:rsidP="005E6A9E">
      <w:pPr>
        <w:pStyle w:val="Style1"/>
      </w:pPr>
      <w:r>
        <w:t xml:space="preserve">                char: "e",</w:t>
      </w:r>
    </w:p>
    <w:p w14:paraId="6D00D338" w14:textId="77777777" w:rsidR="005E6A9E" w:rsidRDefault="005E6A9E" w:rsidP="005E6A9E">
      <w:pPr>
        <w:pStyle w:val="Style1"/>
      </w:pPr>
      <w:r>
        <w:t xml:space="preserve">                score: 6e3</w:t>
      </w:r>
    </w:p>
    <w:p w14:paraId="53B3F54B" w14:textId="77777777" w:rsidR="005E6A9E" w:rsidRDefault="005E6A9E" w:rsidP="005E6A9E">
      <w:pPr>
        <w:pStyle w:val="Style1"/>
      </w:pPr>
      <w:r>
        <w:t xml:space="preserve">            }, {</w:t>
      </w:r>
    </w:p>
    <w:p w14:paraId="39D61217" w14:textId="77777777" w:rsidR="005E6A9E" w:rsidRDefault="005E6A9E" w:rsidP="005E6A9E">
      <w:pPr>
        <w:pStyle w:val="Style1"/>
      </w:pPr>
      <w:r>
        <w:t xml:space="preserve">                char: "r",</w:t>
      </w:r>
    </w:p>
    <w:p w14:paraId="6480E002" w14:textId="77777777" w:rsidR="005E6A9E" w:rsidRDefault="005E6A9E" w:rsidP="005E6A9E">
      <w:pPr>
        <w:pStyle w:val="Style1"/>
      </w:pPr>
      <w:r>
        <w:t xml:space="preserve">                score: 6e3</w:t>
      </w:r>
    </w:p>
    <w:p w14:paraId="3F1E9CE5" w14:textId="77777777" w:rsidR="005E6A9E" w:rsidRDefault="005E6A9E" w:rsidP="005E6A9E">
      <w:pPr>
        <w:pStyle w:val="Style1"/>
      </w:pPr>
      <w:r>
        <w:t xml:space="preserve">            }],</w:t>
      </w:r>
    </w:p>
    <w:p w14:paraId="1475D3D0" w14:textId="77777777" w:rsidR="005E6A9E" w:rsidRDefault="005E6A9E" w:rsidP="005E6A9E">
      <w:pPr>
        <w:pStyle w:val="Style1"/>
      </w:pPr>
      <w:r>
        <w:t xml:space="preserve">            5: [{</w:t>
      </w:r>
    </w:p>
    <w:p w14:paraId="074B8525" w14:textId="77777777" w:rsidR="005E6A9E" w:rsidRDefault="005E6A9E" w:rsidP="005E6A9E">
      <w:pPr>
        <w:pStyle w:val="Style1"/>
      </w:pPr>
      <w:r>
        <w:t xml:space="preserve">                char: "",</w:t>
      </w:r>
    </w:p>
    <w:p w14:paraId="773F80DB" w14:textId="77777777" w:rsidR="005E6A9E" w:rsidRDefault="005E6A9E" w:rsidP="005E6A9E">
      <w:pPr>
        <w:pStyle w:val="Style1"/>
      </w:pPr>
      <w:r>
        <w:t xml:space="preserve">                score: 11500</w:t>
      </w:r>
    </w:p>
    <w:p w14:paraId="5A3F3609" w14:textId="77777777" w:rsidR="005E6A9E" w:rsidRDefault="005E6A9E" w:rsidP="005E6A9E">
      <w:pPr>
        <w:pStyle w:val="Style1"/>
      </w:pPr>
      <w:r>
        <w:t xml:space="preserve">            }, {</w:t>
      </w:r>
    </w:p>
    <w:p w14:paraId="4608E770" w14:textId="77777777" w:rsidR="005E6A9E" w:rsidRDefault="005E6A9E" w:rsidP="005E6A9E">
      <w:pPr>
        <w:pStyle w:val="Style1"/>
      </w:pPr>
      <w:r>
        <w:t xml:space="preserve">                char: "4",</w:t>
      </w:r>
    </w:p>
    <w:p w14:paraId="5EA38A4E" w14:textId="77777777" w:rsidR="005E6A9E" w:rsidRDefault="005E6A9E" w:rsidP="005E6A9E">
      <w:pPr>
        <w:pStyle w:val="Style1"/>
      </w:pPr>
      <w:r>
        <w:t xml:space="preserve">                score: 6e3</w:t>
      </w:r>
    </w:p>
    <w:p w14:paraId="42FDAB47" w14:textId="77777777" w:rsidR="005E6A9E" w:rsidRDefault="005E6A9E" w:rsidP="005E6A9E">
      <w:pPr>
        <w:pStyle w:val="Style1"/>
      </w:pPr>
      <w:r>
        <w:t xml:space="preserve">            }, {</w:t>
      </w:r>
    </w:p>
    <w:p w14:paraId="18A08D93" w14:textId="77777777" w:rsidR="005E6A9E" w:rsidRDefault="005E6A9E" w:rsidP="005E6A9E">
      <w:pPr>
        <w:pStyle w:val="Style1"/>
      </w:pPr>
      <w:r>
        <w:t xml:space="preserve">                char: "6",</w:t>
      </w:r>
    </w:p>
    <w:p w14:paraId="6263FE84" w14:textId="77777777" w:rsidR="005E6A9E" w:rsidRDefault="005E6A9E" w:rsidP="005E6A9E">
      <w:pPr>
        <w:pStyle w:val="Style1"/>
      </w:pPr>
      <w:r>
        <w:t xml:space="preserve">                score: 6e3</w:t>
      </w:r>
    </w:p>
    <w:p w14:paraId="3127FE0C" w14:textId="77777777" w:rsidR="005E6A9E" w:rsidRDefault="005E6A9E" w:rsidP="005E6A9E">
      <w:pPr>
        <w:pStyle w:val="Style1"/>
      </w:pPr>
      <w:r>
        <w:t xml:space="preserve">            }, {</w:t>
      </w:r>
    </w:p>
    <w:p w14:paraId="6649E202" w14:textId="77777777" w:rsidR="005E6A9E" w:rsidRDefault="005E6A9E" w:rsidP="005E6A9E">
      <w:pPr>
        <w:pStyle w:val="Style1"/>
      </w:pPr>
      <w:r>
        <w:t xml:space="preserve">                char: "r",</w:t>
      </w:r>
    </w:p>
    <w:p w14:paraId="3B7043CA" w14:textId="77777777" w:rsidR="005E6A9E" w:rsidRDefault="005E6A9E" w:rsidP="005E6A9E">
      <w:pPr>
        <w:pStyle w:val="Style1"/>
      </w:pPr>
      <w:r>
        <w:t xml:space="preserve">                score: 6e3</w:t>
      </w:r>
    </w:p>
    <w:p w14:paraId="5CE566C9" w14:textId="77777777" w:rsidR="005E6A9E" w:rsidRDefault="005E6A9E" w:rsidP="005E6A9E">
      <w:pPr>
        <w:pStyle w:val="Style1"/>
      </w:pPr>
      <w:r>
        <w:t xml:space="preserve">            }, {</w:t>
      </w:r>
    </w:p>
    <w:p w14:paraId="67A51505" w14:textId="77777777" w:rsidR="005E6A9E" w:rsidRDefault="005E6A9E" w:rsidP="005E6A9E">
      <w:pPr>
        <w:pStyle w:val="Style1"/>
      </w:pPr>
      <w:r>
        <w:t xml:space="preserve">                char: "t",</w:t>
      </w:r>
    </w:p>
    <w:p w14:paraId="43243F27" w14:textId="77777777" w:rsidR="005E6A9E" w:rsidRDefault="005E6A9E" w:rsidP="005E6A9E">
      <w:pPr>
        <w:pStyle w:val="Style1"/>
      </w:pPr>
      <w:r>
        <w:t xml:space="preserve">                score: 6e3</w:t>
      </w:r>
    </w:p>
    <w:p w14:paraId="609788F1" w14:textId="77777777" w:rsidR="005E6A9E" w:rsidRDefault="005E6A9E" w:rsidP="005E6A9E">
      <w:pPr>
        <w:pStyle w:val="Style1"/>
      </w:pPr>
      <w:r>
        <w:t xml:space="preserve">            }],</w:t>
      </w:r>
    </w:p>
    <w:p w14:paraId="306D7439" w14:textId="77777777" w:rsidR="005E6A9E" w:rsidRDefault="005E6A9E" w:rsidP="005E6A9E">
      <w:pPr>
        <w:pStyle w:val="Style1"/>
      </w:pPr>
      <w:r>
        <w:t xml:space="preserve">            6: [{</w:t>
      </w:r>
    </w:p>
    <w:p w14:paraId="72106D0B" w14:textId="77777777" w:rsidR="005E6A9E" w:rsidRDefault="005E6A9E" w:rsidP="005E6A9E">
      <w:pPr>
        <w:pStyle w:val="Style1"/>
      </w:pPr>
      <w:r>
        <w:t xml:space="preserve">                char: "",</w:t>
      </w:r>
    </w:p>
    <w:p w14:paraId="7B3443FE" w14:textId="77777777" w:rsidR="005E6A9E" w:rsidRDefault="005E6A9E" w:rsidP="005E6A9E">
      <w:pPr>
        <w:pStyle w:val="Style1"/>
      </w:pPr>
      <w:r>
        <w:t xml:space="preserve">                score: 11500</w:t>
      </w:r>
    </w:p>
    <w:p w14:paraId="1F215100" w14:textId="77777777" w:rsidR="005E6A9E" w:rsidRDefault="005E6A9E" w:rsidP="005E6A9E">
      <w:pPr>
        <w:pStyle w:val="Style1"/>
      </w:pPr>
      <w:r>
        <w:t xml:space="preserve">            }, {</w:t>
      </w:r>
    </w:p>
    <w:p w14:paraId="5C2D2BDD" w14:textId="77777777" w:rsidR="005E6A9E" w:rsidRDefault="005E6A9E" w:rsidP="005E6A9E">
      <w:pPr>
        <w:pStyle w:val="Style1"/>
      </w:pPr>
      <w:r>
        <w:t xml:space="preserve">                char: "5",</w:t>
      </w:r>
    </w:p>
    <w:p w14:paraId="4BF8A656" w14:textId="77777777" w:rsidR="005E6A9E" w:rsidRDefault="005E6A9E" w:rsidP="005E6A9E">
      <w:pPr>
        <w:pStyle w:val="Style1"/>
      </w:pPr>
      <w:r>
        <w:t xml:space="preserve">                score: 6e3</w:t>
      </w:r>
    </w:p>
    <w:p w14:paraId="1D11FE0C" w14:textId="77777777" w:rsidR="005E6A9E" w:rsidRDefault="005E6A9E" w:rsidP="005E6A9E">
      <w:pPr>
        <w:pStyle w:val="Style1"/>
      </w:pPr>
      <w:r>
        <w:t xml:space="preserve">            }, {</w:t>
      </w:r>
    </w:p>
    <w:p w14:paraId="564BCCCD" w14:textId="77777777" w:rsidR="005E6A9E" w:rsidRDefault="005E6A9E" w:rsidP="005E6A9E">
      <w:pPr>
        <w:pStyle w:val="Style1"/>
      </w:pPr>
      <w:r>
        <w:t xml:space="preserve">                char: "7",</w:t>
      </w:r>
    </w:p>
    <w:p w14:paraId="34FCC863" w14:textId="77777777" w:rsidR="005E6A9E" w:rsidRDefault="005E6A9E" w:rsidP="005E6A9E">
      <w:pPr>
        <w:pStyle w:val="Style1"/>
      </w:pPr>
      <w:r>
        <w:t xml:space="preserve">                score: 6e3</w:t>
      </w:r>
    </w:p>
    <w:p w14:paraId="60A057BA" w14:textId="77777777" w:rsidR="005E6A9E" w:rsidRDefault="005E6A9E" w:rsidP="005E6A9E">
      <w:pPr>
        <w:pStyle w:val="Style1"/>
      </w:pPr>
      <w:r>
        <w:t xml:space="preserve">            }, {</w:t>
      </w:r>
    </w:p>
    <w:p w14:paraId="02526BA4" w14:textId="77777777" w:rsidR="005E6A9E" w:rsidRDefault="005E6A9E" w:rsidP="005E6A9E">
      <w:pPr>
        <w:pStyle w:val="Style1"/>
      </w:pPr>
      <w:r>
        <w:t xml:space="preserve">                char: "t",</w:t>
      </w:r>
    </w:p>
    <w:p w14:paraId="2EF829BA" w14:textId="77777777" w:rsidR="005E6A9E" w:rsidRDefault="005E6A9E" w:rsidP="005E6A9E">
      <w:pPr>
        <w:pStyle w:val="Style1"/>
      </w:pPr>
      <w:r>
        <w:t xml:space="preserve">                score: 6e3</w:t>
      </w:r>
    </w:p>
    <w:p w14:paraId="0165926D" w14:textId="77777777" w:rsidR="005E6A9E" w:rsidRDefault="005E6A9E" w:rsidP="005E6A9E">
      <w:pPr>
        <w:pStyle w:val="Style1"/>
      </w:pPr>
      <w:r>
        <w:t xml:space="preserve">            }, {</w:t>
      </w:r>
    </w:p>
    <w:p w14:paraId="30AF1F83" w14:textId="77777777" w:rsidR="005E6A9E" w:rsidRDefault="005E6A9E" w:rsidP="005E6A9E">
      <w:pPr>
        <w:pStyle w:val="Style1"/>
      </w:pPr>
      <w:r>
        <w:t xml:space="preserve">                char: "y",</w:t>
      </w:r>
    </w:p>
    <w:p w14:paraId="4958BC1B" w14:textId="77777777" w:rsidR="005E6A9E" w:rsidRDefault="005E6A9E" w:rsidP="005E6A9E">
      <w:pPr>
        <w:pStyle w:val="Style1"/>
      </w:pPr>
      <w:r>
        <w:t xml:space="preserve">                score: 6e3</w:t>
      </w:r>
    </w:p>
    <w:p w14:paraId="6C354324" w14:textId="77777777" w:rsidR="005E6A9E" w:rsidRDefault="005E6A9E" w:rsidP="005E6A9E">
      <w:pPr>
        <w:pStyle w:val="Style1"/>
      </w:pPr>
      <w:r>
        <w:t xml:space="preserve">            }],</w:t>
      </w:r>
    </w:p>
    <w:p w14:paraId="525DB0D1" w14:textId="77777777" w:rsidR="005E6A9E" w:rsidRDefault="005E6A9E" w:rsidP="005E6A9E">
      <w:pPr>
        <w:pStyle w:val="Style1"/>
      </w:pPr>
      <w:r>
        <w:t xml:space="preserve">            7: [{</w:t>
      </w:r>
    </w:p>
    <w:p w14:paraId="6F551BC3" w14:textId="77777777" w:rsidR="005E6A9E" w:rsidRDefault="005E6A9E" w:rsidP="005E6A9E">
      <w:pPr>
        <w:pStyle w:val="Style1"/>
      </w:pPr>
      <w:r>
        <w:t xml:space="preserve">                char: "",</w:t>
      </w:r>
    </w:p>
    <w:p w14:paraId="2F16FFE0" w14:textId="77777777" w:rsidR="005E6A9E" w:rsidRDefault="005E6A9E" w:rsidP="005E6A9E">
      <w:pPr>
        <w:pStyle w:val="Style1"/>
      </w:pPr>
      <w:r>
        <w:t xml:space="preserve">                score: 11500</w:t>
      </w:r>
    </w:p>
    <w:p w14:paraId="20630DEB" w14:textId="77777777" w:rsidR="005E6A9E" w:rsidRDefault="005E6A9E" w:rsidP="005E6A9E">
      <w:pPr>
        <w:pStyle w:val="Style1"/>
      </w:pPr>
      <w:r>
        <w:t xml:space="preserve">            }, {</w:t>
      </w:r>
    </w:p>
    <w:p w14:paraId="1319A62C" w14:textId="77777777" w:rsidR="005E6A9E" w:rsidRDefault="005E6A9E" w:rsidP="005E6A9E">
      <w:pPr>
        <w:pStyle w:val="Style1"/>
      </w:pPr>
      <w:r>
        <w:t xml:space="preserve">                char: "6",</w:t>
      </w:r>
    </w:p>
    <w:p w14:paraId="5A08A97E" w14:textId="77777777" w:rsidR="005E6A9E" w:rsidRDefault="005E6A9E" w:rsidP="005E6A9E">
      <w:pPr>
        <w:pStyle w:val="Style1"/>
      </w:pPr>
      <w:r>
        <w:t xml:space="preserve">                score: 6e3</w:t>
      </w:r>
    </w:p>
    <w:p w14:paraId="195B39DE" w14:textId="77777777" w:rsidR="005E6A9E" w:rsidRDefault="005E6A9E" w:rsidP="005E6A9E">
      <w:pPr>
        <w:pStyle w:val="Style1"/>
      </w:pPr>
      <w:r>
        <w:t xml:space="preserve">            }, {</w:t>
      </w:r>
    </w:p>
    <w:p w14:paraId="5BC7AD1F" w14:textId="77777777" w:rsidR="005E6A9E" w:rsidRDefault="005E6A9E" w:rsidP="005E6A9E">
      <w:pPr>
        <w:pStyle w:val="Style1"/>
      </w:pPr>
      <w:r>
        <w:t xml:space="preserve">                char: "8",</w:t>
      </w:r>
    </w:p>
    <w:p w14:paraId="1649764D" w14:textId="77777777" w:rsidR="005E6A9E" w:rsidRDefault="005E6A9E" w:rsidP="005E6A9E">
      <w:pPr>
        <w:pStyle w:val="Style1"/>
      </w:pPr>
      <w:r>
        <w:t xml:space="preserve">                score: 6e3</w:t>
      </w:r>
    </w:p>
    <w:p w14:paraId="1B4C1B00" w14:textId="77777777" w:rsidR="005E6A9E" w:rsidRDefault="005E6A9E" w:rsidP="005E6A9E">
      <w:pPr>
        <w:pStyle w:val="Style1"/>
      </w:pPr>
      <w:r>
        <w:t xml:space="preserve">            }, {</w:t>
      </w:r>
    </w:p>
    <w:p w14:paraId="51B49D39" w14:textId="77777777" w:rsidR="005E6A9E" w:rsidRDefault="005E6A9E" w:rsidP="005E6A9E">
      <w:pPr>
        <w:pStyle w:val="Style1"/>
      </w:pPr>
      <w:r>
        <w:t xml:space="preserve">                char: "y",</w:t>
      </w:r>
    </w:p>
    <w:p w14:paraId="190085D3" w14:textId="77777777" w:rsidR="005E6A9E" w:rsidRDefault="005E6A9E" w:rsidP="005E6A9E">
      <w:pPr>
        <w:pStyle w:val="Style1"/>
      </w:pPr>
      <w:r>
        <w:t xml:space="preserve">                score: 6e3</w:t>
      </w:r>
    </w:p>
    <w:p w14:paraId="441ABBA1" w14:textId="77777777" w:rsidR="005E6A9E" w:rsidRDefault="005E6A9E" w:rsidP="005E6A9E">
      <w:pPr>
        <w:pStyle w:val="Style1"/>
      </w:pPr>
      <w:r>
        <w:t xml:space="preserve">            }, {</w:t>
      </w:r>
    </w:p>
    <w:p w14:paraId="509CF05F" w14:textId="77777777" w:rsidR="005E6A9E" w:rsidRDefault="005E6A9E" w:rsidP="005E6A9E">
      <w:pPr>
        <w:pStyle w:val="Style1"/>
      </w:pPr>
      <w:r>
        <w:t xml:space="preserve">                char: "u",</w:t>
      </w:r>
    </w:p>
    <w:p w14:paraId="2FBE4108" w14:textId="77777777" w:rsidR="005E6A9E" w:rsidRDefault="005E6A9E" w:rsidP="005E6A9E">
      <w:pPr>
        <w:pStyle w:val="Style1"/>
      </w:pPr>
      <w:r>
        <w:t xml:space="preserve">                score: 6e3</w:t>
      </w:r>
    </w:p>
    <w:p w14:paraId="30D1A58D" w14:textId="77777777" w:rsidR="005E6A9E" w:rsidRDefault="005E6A9E" w:rsidP="005E6A9E">
      <w:pPr>
        <w:pStyle w:val="Style1"/>
      </w:pPr>
      <w:r>
        <w:t xml:space="preserve">            }],</w:t>
      </w:r>
    </w:p>
    <w:p w14:paraId="75C8DD4C" w14:textId="77777777" w:rsidR="005E6A9E" w:rsidRDefault="005E6A9E" w:rsidP="005E6A9E">
      <w:pPr>
        <w:pStyle w:val="Style1"/>
      </w:pPr>
      <w:r>
        <w:t xml:space="preserve">            8: [{</w:t>
      </w:r>
    </w:p>
    <w:p w14:paraId="35DEACF6" w14:textId="77777777" w:rsidR="005E6A9E" w:rsidRDefault="005E6A9E" w:rsidP="005E6A9E">
      <w:pPr>
        <w:pStyle w:val="Style1"/>
      </w:pPr>
      <w:r>
        <w:t xml:space="preserve">                char: "",</w:t>
      </w:r>
    </w:p>
    <w:p w14:paraId="3A9E390D" w14:textId="77777777" w:rsidR="005E6A9E" w:rsidRDefault="005E6A9E" w:rsidP="005E6A9E">
      <w:pPr>
        <w:pStyle w:val="Style1"/>
      </w:pPr>
      <w:r>
        <w:t xml:space="preserve">                score: 11500</w:t>
      </w:r>
    </w:p>
    <w:p w14:paraId="62FF7FD6" w14:textId="77777777" w:rsidR="005E6A9E" w:rsidRDefault="005E6A9E" w:rsidP="005E6A9E">
      <w:pPr>
        <w:pStyle w:val="Style1"/>
      </w:pPr>
      <w:r>
        <w:t xml:space="preserve">            }, {</w:t>
      </w:r>
    </w:p>
    <w:p w14:paraId="7ED825F5" w14:textId="77777777" w:rsidR="005E6A9E" w:rsidRDefault="005E6A9E" w:rsidP="005E6A9E">
      <w:pPr>
        <w:pStyle w:val="Style1"/>
      </w:pPr>
      <w:r>
        <w:t xml:space="preserve">                char: "7",</w:t>
      </w:r>
    </w:p>
    <w:p w14:paraId="45351373" w14:textId="77777777" w:rsidR="005E6A9E" w:rsidRDefault="005E6A9E" w:rsidP="005E6A9E">
      <w:pPr>
        <w:pStyle w:val="Style1"/>
      </w:pPr>
      <w:r>
        <w:t xml:space="preserve">                score: 6e3</w:t>
      </w:r>
    </w:p>
    <w:p w14:paraId="20380EE7" w14:textId="77777777" w:rsidR="005E6A9E" w:rsidRDefault="005E6A9E" w:rsidP="005E6A9E">
      <w:pPr>
        <w:pStyle w:val="Style1"/>
      </w:pPr>
      <w:r>
        <w:t xml:space="preserve">            }, {</w:t>
      </w:r>
    </w:p>
    <w:p w14:paraId="21A06B84" w14:textId="77777777" w:rsidR="005E6A9E" w:rsidRDefault="005E6A9E" w:rsidP="005E6A9E">
      <w:pPr>
        <w:pStyle w:val="Style1"/>
      </w:pPr>
      <w:r>
        <w:t xml:space="preserve">                char: "9",</w:t>
      </w:r>
    </w:p>
    <w:p w14:paraId="22497841" w14:textId="77777777" w:rsidR="005E6A9E" w:rsidRDefault="005E6A9E" w:rsidP="005E6A9E">
      <w:pPr>
        <w:pStyle w:val="Style1"/>
      </w:pPr>
      <w:r>
        <w:t xml:space="preserve">                score: 6e3</w:t>
      </w:r>
    </w:p>
    <w:p w14:paraId="77970C28" w14:textId="77777777" w:rsidR="005E6A9E" w:rsidRDefault="005E6A9E" w:rsidP="005E6A9E">
      <w:pPr>
        <w:pStyle w:val="Style1"/>
      </w:pPr>
      <w:r>
        <w:t xml:space="preserve">            }, {</w:t>
      </w:r>
    </w:p>
    <w:p w14:paraId="78BA63B9" w14:textId="77777777" w:rsidR="005E6A9E" w:rsidRDefault="005E6A9E" w:rsidP="005E6A9E">
      <w:pPr>
        <w:pStyle w:val="Style1"/>
      </w:pPr>
      <w:r>
        <w:t xml:space="preserve">                char: "u",</w:t>
      </w:r>
    </w:p>
    <w:p w14:paraId="2190A087" w14:textId="77777777" w:rsidR="005E6A9E" w:rsidRDefault="005E6A9E" w:rsidP="005E6A9E">
      <w:pPr>
        <w:pStyle w:val="Style1"/>
      </w:pPr>
      <w:r>
        <w:t xml:space="preserve">                score: 6e3</w:t>
      </w:r>
    </w:p>
    <w:p w14:paraId="446B194F" w14:textId="77777777" w:rsidR="005E6A9E" w:rsidRDefault="005E6A9E" w:rsidP="005E6A9E">
      <w:pPr>
        <w:pStyle w:val="Style1"/>
      </w:pPr>
      <w:r>
        <w:t xml:space="preserve">            }, {</w:t>
      </w:r>
    </w:p>
    <w:p w14:paraId="5BB6C35D" w14:textId="77777777" w:rsidR="005E6A9E" w:rsidRDefault="005E6A9E" w:rsidP="005E6A9E">
      <w:pPr>
        <w:pStyle w:val="Style1"/>
      </w:pPr>
      <w:r>
        <w:t xml:space="preserve">                char: "i",</w:t>
      </w:r>
    </w:p>
    <w:p w14:paraId="0D71B48F" w14:textId="77777777" w:rsidR="005E6A9E" w:rsidRDefault="005E6A9E" w:rsidP="005E6A9E">
      <w:pPr>
        <w:pStyle w:val="Style1"/>
      </w:pPr>
      <w:r>
        <w:t xml:space="preserve">                score: 6e3</w:t>
      </w:r>
    </w:p>
    <w:p w14:paraId="5E288965" w14:textId="77777777" w:rsidR="005E6A9E" w:rsidRDefault="005E6A9E" w:rsidP="005E6A9E">
      <w:pPr>
        <w:pStyle w:val="Style1"/>
      </w:pPr>
      <w:r>
        <w:t xml:space="preserve">            }],</w:t>
      </w:r>
    </w:p>
    <w:p w14:paraId="542BD16A" w14:textId="77777777" w:rsidR="005E6A9E" w:rsidRDefault="005E6A9E" w:rsidP="005E6A9E">
      <w:pPr>
        <w:pStyle w:val="Style1"/>
      </w:pPr>
      <w:r>
        <w:t xml:space="preserve">            9: [{</w:t>
      </w:r>
    </w:p>
    <w:p w14:paraId="300DB4AA" w14:textId="77777777" w:rsidR="005E6A9E" w:rsidRDefault="005E6A9E" w:rsidP="005E6A9E">
      <w:pPr>
        <w:pStyle w:val="Style1"/>
      </w:pPr>
      <w:r>
        <w:t xml:space="preserve">                char: "",</w:t>
      </w:r>
    </w:p>
    <w:p w14:paraId="18D8997A" w14:textId="77777777" w:rsidR="005E6A9E" w:rsidRDefault="005E6A9E" w:rsidP="005E6A9E">
      <w:pPr>
        <w:pStyle w:val="Style1"/>
      </w:pPr>
      <w:r>
        <w:t xml:space="preserve">                score: 11500</w:t>
      </w:r>
    </w:p>
    <w:p w14:paraId="4884AE3E" w14:textId="77777777" w:rsidR="005E6A9E" w:rsidRDefault="005E6A9E" w:rsidP="005E6A9E">
      <w:pPr>
        <w:pStyle w:val="Style1"/>
      </w:pPr>
      <w:r>
        <w:t xml:space="preserve">            }, {</w:t>
      </w:r>
    </w:p>
    <w:p w14:paraId="251D60F5" w14:textId="77777777" w:rsidR="005E6A9E" w:rsidRDefault="005E6A9E" w:rsidP="005E6A9E">
      <w:pPr>
        <w:pStyle w:val="Style1"/>
      </w:pPr>
      <w:r>
        <w:t xml:space="preserve">                char: "8",</w:t>
      </w:r>
    </w:p>
    <w:p w14:paraId="731D6813" w14:textId="77777777" w:rsidR="005E6A9E" w:rsidRDefault="005E6A9E" w:rsidP="005E6A9E">
      <w:pPr>
        <w:pStyle w:val="Style1"/>
      </w:pPr>
      <w:r>
        <w:t xml:space="preserve">                score: 6e3</w:t>
      </w:r>
    </w:p>
    <w:p w14:paraId="4A2E8F45" w14:textId="77777777" w:rsidR="005E6A9E" w:rsidRDefault="005E6A9E" w:rsidP="005E6A9E">
      <w:pPr>
        <w:pStyle w:val="Style1"/>
      </w:pPr>
      <w:r>
        <w:t xml:space="preserve">            }, {</w:t>
      </w:r>
    </w:p>
    <w:p w14:paraId="773B3955" w14:textId="77777777" w:rsidR="005E6A9E" w:rsidRDefault="005E6A9E" w:rsidP="005E6A9E">
      <w:pPr>
        <w:pStyle w:val="Style1"/>
      </w:pPr>
      <w:r>
        <w:t xml:space="preserve">                char: "0",</w:t>
      </w:r>
    </w:p>
    <w:p w14:paraId="361367F8" w14:textId="77777777" w:rsidR="005E6A9E" w:rsidRDefault="005E6A9E" w:rsidP="005E6A9E">
      <w:pPr>
        <w:pStyle w:val="Style1"/>
      </w:pPr>
      <w:r>
        <w:t xml:space="preserve">                score: 6e3</w:t>
      </w:r>
    </w:p>
    <w:p w14:paraId="218852C3" w14:textId="77777777" w:rsidR="005E6A9E" w:rsidRDefault="005E6A9E" w:rsidP="005E6A9E">
      <w:pPr>
        <w:pStyle w:val="Style1"/>
      </w:pPr>
      <w:r>
        <w:t xml:space="preserve">            }, {</w:t>
      </w:r>
    </w:p>
    <w:p w14:paraId="05DBC920" w14:textId="77777777" w:rsidR="005E6A9E" w:rsidRDefault="005E6A9E" w:rsidP="005E6A9E">
      <w:pPr>
        <w:pStyle w:val="Style1"/>
      </w:pPr>
      <w:r>
        <w:t xml:space="preserve">                char: "i",</w:t>
      </w:r>
    </w:p>
    <w:p w14:paraId="5BBF92A3" w14:textId="77777777" w:rsidR="005E6A9E" w:rsidRDefault="005E6A9E" w:rsidP="005E6A9E">
      <w:pPr>
        <w:pStyle w:val="Style1"/>
      </w:pPr>
      <w:r>
        <w:t xml:space="preserve">                score: 6e3</w:t>
      </w:r>
    </w:p>
    <w:p w14:paraId="5F695207" w14:textId="77777777" w:rsidR="005E6A9E" w:rsidRDefault="005E6A9E" w:rsidP="005E6A9E">
      <w:pPr>
        <w:pStyle w:val="Style1"/>
      </w:pPr>
      <w:r>
        <w:t xml:space="preserve">            }, {</w:t>
      </w:r>
    </w:p>
    <w:p w14:paraId="667CB613" w14:textId="77777777" w:rsidR="005E6A9E" w:rsidRDefault="005E6A9E" w:rsidP="005E6A9E">
      <w:pPr>
        <w:pStyle w:val="Style1"/>
      </w:pPr>
      <w:r>
        <w:t xml:space="preserve">                char: "o",</w:t>
      </w:r>
    </w:p>
    <w:p w14:paraId="5961E772" w14:textId="77777777" w:rsidR="005E6A9E" w:rsidRDefault="005E6A9E" w:rsidP="005E6A9E">
      <w:pPr>
        <w:pStyle w:val="Style1"/>
      </w:pPr>
      <w:r>
        <w:t xml:space="preserve">                score: 6e3</w:t>
      </w:r>
    </w:p>
    <w:p w14:paraId="1BF8D383" w14:textId="77777777" w:rsidR="005E6A9E" w:rsidRDefault="005E6A9E" w:rsidP="005E6A9E">
      <w:pPr>
        <w:pStyle w:val="Style1"/>
      </w:pPr>
      <w:r>
        <w:t xml:space="preserve">            }],</w:t>
      </w:r>
    </w:p>
    <w:p w14:paraId="33D70CED" w14:textId="77777777" w:rsidR="005E6A9E" w:rsidRDefault="005E6A9E" w:rsidP="005E6A9E">
      <w:pPr>
        <w:pStyle w:val="Style1"/>
      </w:pPr>
      <w:r>
        <w:t xml:space="preserve">            "æ": [{</w:t>
      </w:r>
    </w:p>
    <w:p w14:paraId="5C17ACBF" w14:textId="77777777" w:rsidR="005E6A9E" w:rsidRDefault="005E6A9E" w:rsidP="005E6A9E">
      <w:pPr>
        <w:pStyle w:val="Style1"/>
      </w:pPr>
      <w:r>
        <w:t xml:space="preserve">                char: "",</w:t>
      </w:r>
    </w:p>
    <w:p w14:paraId="134B14A0" w14:textId="77777777" w:rsidR="005E6A9E" w:rsidRDefault="005E6A9E" w:rsidP="005E6A9E">
      <w:pPr>
        <w:pStyle w:val="Style1"/>
      </w:pPr>
      <w:r>
        <w:t xml:space="preserve">                score: 11500</w:t>
      </w:r>
    </w:p>
    <w:p w14:paraId="4262ED8E" w14:textId="77777777" w:rsidR="005E6A9E" w:rsidRDefault="005E6A9E" w:rsidP="005E6A9E">
      <w:pPr>
        <w:pStyle w:val="Style1"/>
      </w:pPr>
      <w:r>
        <w:t xml:space="preserve">            }, {</w:t>
      </w:r>
    </w:p>
    <w:p w14:paraId="68403999" w14:textId="77777777" w:rsidR="005E6A9E" w:rsidRDefault="005E6A9E" w:rsidP="005E6A9E">
      <w:pPr>
        <w:pStyle w:val="Style1"/>
      </w:pPr>
      <w:r>
        <w:t xml:space="preserve">                char: "l",</w:t>
      </w:r>
    </w:p>
    <w:p w14:paraId="02EE9AB2" w14:textId="77777777" w:rsidR="005E6A9E" w:rsidRDefault="005E6A9E" w:rsidP="005E6A9E">
      <w:pPr>
        <w:pStyle w:val="Style1"/>
      </w:pPr>
      <w:r>
        <w:t xml:space="preserve">                score: 6e3</w:t>
      </w:r>
    </w:p>
    <w:p w14:paraId="16B158A9" w14:textId="77777777" w:rsidR="005E6A9E" w:rsidRDefault="005E6A9E" w:rsidP="005E6A9E">
      <w:pPr>
        <w:pStyle w:val="Style1"/>
      </w:pPr>
      <w:r>
        <w:t xml:space="preserve">            }, {</w:t>
      </w:r>
    </w:p>
    <w:p w14:paraId="2CA31581" w14:textId="77777777" w:rsidR="005E6A9E" w:rsidRDefault="005E6A9E" w:rsidP="005E6A9E">
      <w:pPr>
        <w:pStyle w:val="Style1"/>
      </w:pPr>
      <w:r>
        <w:t xml:space="preserve">                char: "p",</w:t>
      </w:r>
    </w:p>
    <w:p w14:paraId="077CB2A2" w14:textId="77777777" w:rsidR="005E6A9E" w:rsidRDefault="005E6A9E" w:rsidP="005E6A9E">
      <w:pPr>
        <w:pStyle w:val="Style1"/>
      </w:pPr>
      <w:r>
        <w:t xml:space="preserve">                score: 6e3</w:t>
      </w:r>
    </w:p>
    <w:p w14:paraId="55DDB03D" w14:textId="77777777" w:rsidR="005E6A9E" w:rsidRDefault="005E6A9E" w:rsidP="005E6A9E">
      <w:pPr>
        <w:pStyle w:val="Style1"/>
      </w:pPr>
      <w:r>
        <w:t xml:space="preserve">            }, {</w:t>
      </w:r>
    </w:p>
    <w:p w14:paraId="34BF07A0" w14:textId="77777777" w:rsidR="005E6A9E" w:rsidRDefault="005E6A9E" w:rsidP="005E6A9E">
      <w:pPr>
        <w:pStyle w:val="Style1"/>
      </w:pPr>
      <w:r>
        <w:t xml:space="preserve">                char: "ø",</w:t>
      </w:r>
    </w:p>
    <w:p w14:paraId="1F945B72" w14:textId="77777777" w:rsidR="005E6A9E" w:rsidRDefault="005E6A9E" w:rsidP="005E6A9E">
      <w:pPr>
        <w:pStyle w:val="Style1"/>
      </w:pPr>
      <w:r>
        <w:t xml:space="preserve">                score: 6e3</w:t>
      </w:r>
    </w:p>
    <w:p w14:paraId="1984E17C" w14:textId="77777777" w:rsidR="005E6A9E" w:rsidRDefault="005E6A9E" w:rsidP="005E6A9E">
      <w:pPr>
        <w:pStyle w:val="Style1"/>
      </w:pPr>
      <w:r>
        <w:t xml:space="preserve">            }, {</w:t>
      </w:r>
    </w:p>
    <w:p w14:paraId="19CB06F3" w14:textId="77777777" w:rsidR="005E6A9E" w:rsidRDefault="005E6A9E" w:rsidP="005E6A9E">
      <w:pPr>
        <w:pStyle w:val="Style1"/>
      </w:pPr>
      <w:r>
        <w:t xml:space="preserve">                char: "å",</w:t>
      </w:r>
    </w:p>
    <w:p w14:paraId="1CD654E6" w14:textId="77777777" w:rsidR="005E6A9E" w:rsidRDefault="005E6A9E" w:rsidP="005E6A9E">
      <w:pPr>
        <w:pStyle w:val="Style1"/>
      </w:pPr>
      <w:r>
        <w:t xml:space="preserve">                score: 6e3</w:t>
      </w:r>
    </w:p>
    <w:p w14:paraId="6583AD01" w14:textId="77777777" w:rsidR="005E6A9E" w:rsidRDefault="005E6A9E" w:rsidP="005E6A9E">
      <w:pPr>
        <w:pStyle w:val="Style1"/>
      </w:pPr>
      <w:r>
        <w:t xml:space="preserve">            }],</w:t>
      </w:r>
    </w:p>
    <w:p w14:paraId="0790FB13" w14:textId="77777777" w:rsidR="005E6A9E" w:rsidRDefault="005E6A9E" w:rsidP="005E6A9E">
      <w:pPr>
        <w:pStyle w:val="Style1"/>
      </w:pPr>
      <w:r>
        <w:t xml:space="preserve">            "ø": [{</w:t>
      </w:r>
    </w:p>
    <w:p w14:paraId="5FFCB71B" w14:textId="77777777" w:rsidR="005E6A9E" w:rsidRDefault="005E6A9E" w:rsidP="005E6A9E">
      <w:pPr>
        <w:pStyle w:val="Style1"/>
      </w:pPr>
      <w:r>
        <w:t xml:space="preserve">                char: "",</w:t>
      </w:r>
    </w:p>
    <w:p w14:paraId="7D097147" w14:textId="77777777" w:rsidR="005E6A9E" w:rsidRDefault="005E6A9E" w:rsidP="005E6A9E">
      <w:pPr>
        <w:pStyle w:val="Style1"/>
      </w:pPr>
      <w:r>
        <w:t xml:space="preserve">                score: 11500</w:t>
      </w:r>
    </w:p>
    <w:p w14:paraId="6E4BB544" w14:textId="77777777" w:rsidR="005E6A9E" w:rsidRDefault="005E6A9E" w:rsidP="005E6A9E">
      <w:pPr>
        <w:pStyle w:val="Style1"/>
      </w:pPr>
      <w:r>
        <w:t xml:space="preserve">            }, {</w:t>
      </w:r>
    </w:p>
    <w:p w14:paraId="6975D0EF" w14:textId="77777777" w:rsidR="005E6A9E" w:rsidRDefault="005E6A9E" w:rsidP="005E6A9E">
      <w:pPr>
        <w:pStyle w:val="Style1"/>
      </w:pPr>
      <w:r>
        <w:t xml:space="preserve">                char: "k",</w:t>
      </w:r>
    </w:p>
    <w:p w14:paraId="67DD5BEE" w14:textId="77777777" w:rsidR="005E6A9E" w:rsidRDefault="005E6A9E" w:rsidP="005E6A9E">
      <w:pPr>
        <w:pStyle w:val="Style1"/>
      </w:pPr>
      <w:r>
        <w:t xml:space="preserve">                score: 6e3</w:t>
      </w:r>
    </w:p>
    <w:p w14:paraId="321CA403" w14:textId="77777777" w:rsidR="005E6A9E" w:rsidRDefault="005E6A9E" w:rsidP="005E6A9E">
      <w:pPr>
        <w:pStyle w:val="Style1"/>
      </w:pPr>
      <w:r>
        <w:t xml:space="preserve">            }, {</w:t>
      </w:r>
    </w:p>
    <w:p w14:paraId="0FCCC5CF" w14:textId="77777777" w:rsidR="005E6A9E" w:rsidRDefault="005E6A9E" w:rsidP="005E6A9E">
      <w:pPr>
        <w:pStyle w:val="Style1"/>
      </w:pPr>
      <w:r>
        <w:t xml:space="preserve">                char: "l",</w:t>
      </w:r>
    </w:p>
    <w:p w14:paraId="3DCD4AF3" w14:textId="77777777" w:rsidR="005E6A9E" w:rsidRDefault="005E6A9E" w:rsidP="005E6A9E">
      <w:pPr>
        <w:pStyle w:val="Style1"/>
      </w:pPr>
      <w:r>
        <w:t xml:space="preserve">                score: 6e3</w:t>
      </w:r>
    </w:p>
    <w:p w14:paraId="07C12153" w14:textId="77777777" w:rsidR="005E6A9E" w:rsidRDefault="005E6A9E" w:rsidP="005E6A9E">
      <w:pPr>
        <w:pStyle w:val="Style1"/>
      </w:pPr>
      <w:r>
        <w:t xml:space="preserve">            }, {</w:t>
      </w:r>
    </w:p>
    <w:p w14:paraId="172826DA" w14:textId="77777777" w:rsidR="005E6A9E" w:rsidRDefault="005E6A9E" w:rsidP="005E6A9E">
      <w:pPr>
        <w:pStyle w:val="Style1"/>
      </w:pPr>
      <w:r>
        <w:t xml:space="preserve">                char: "o",</w:t>
      </w:r>
    </w:p>
    <w:p w14:paraId="7A67276C" w14:textId="77777777" w:rsidR="005E6A9E" w:rsidRDefault="005E6A9E" w:rsidP="005E6A9E">
      <w:pPr>
        <w:pStyle w:val="Style1"/>
      </w:pPr>
      <w:r>
        <w:t xml:space="preserve">                score: 1e4</w:t>
      </w:r>
    </w:p>
    <w:p w14:paraId="62605D35" w14:textId="77777777" w:rsidR="005E6A9E" w:rsidRDefault="005E6A9E" w:rsidP="005E6A9E">
      <w:pPr>
        <w:pStyle w:val="Style1"/>
      </w:pPr>
      <w:r>
        <w:t xml:space="preserve">            }, {</w:t>
      </w:r>
    </w:p>
    <w:p w14:paraId="25E4A794" w14:textId="77777777" w:rsidR="005E6A9E" w:rsidRDefault="005E6A9E" w:rsidP="005E6A9E">
      <w:pPr>
        <w:pStyle w:val="Style1"/>
      </w:pPr>
      <w:r>
        <w:t xml:space="preserve">                char: "p",</w:t>
      </w:r>
    </w:p>
    <w:p w14:paraId="4FFD8CC4" w14:textId="77777777" w:rsidR="005E6A9E" w:rsidRDefault="005E6A9E" w:rsidP="005E6A9E">
      <w:pPr>
        <w:pStyle w:val="Style1"/>
      </w:pPr>
      <w:r>
        <w:t xml:space="preserve">                score: 6e3</w:t>
      </w:r>
    </w:p>
    <w:p w14:paraId="4D0E174A" w14:textId="77777777" w:rsidR="005E6A9E" w:rsidRDefault="005E6A9E" w:rsidP="005E6A9E">
      <w:pPr>
        <w:pStyle w:val="Style1"/>
      </w:pPr>
      <w:r>
        <w:t xml:space="preserve">            }, {</w:t>
      </w:r>
    </w:p>
    <w:p w14:paraId="30A054CA" w14:textId="77777777" w:rsidR="005E6A9E" w:rsidRDefault="005E6A9E" w:rsidP="005E6A9E">
      <w:pPr>
        <w:pStyle w:val="Style1"/>
      </w:pPr>
      <w:r>
        <w:t xml:space="preserve">                char: "æ",</w:t>
      </w:r>
    </w:p>
    <w:p w14:paraId="11E19A3C" w14:textId="77777777" w:rsidR="005E6A9E" w:rsidRDefault="005E6A9E" w:rsidP="005E6A9E">
      <w:pPr>
        <w:pStyle w:val="Style1"/>
      </w:pPr>
      <w:r>
        <w:t xml:space="preserve">                score: 6e3</w:t>
      </w:r>
    </w:p>
    <w:p w14:paraId="16E6A2E7" w14:textId="77777777" w:rsidR="005E6A9E" w:rsidRDefault="005E6A9E" w:rsidP="005E6A9E">
      <w:pPr>
        <w:pStyle w:val="Style1"/>
      </w:pPr>
      <w:r>
        <w:t xml:space="preserve">            }, {</w:t>
      </w:r>
    </w:p>
    <w:p w14:paraId="290426C0" w14:textId="77777777" w:rsidR="005E6A9E" w:rsidRDefault="005E6A9E" w:rsidP="005E6A9E">
      <w:pPr>
        <w:pStyle w:val="Style1"/>
      </w:pPr>
      <w:r>
        <w:t xml:space="preserve">                char: "å",</w:t>
      </w:r>
    </w:p>
    <w:p w14:paraId="1F4F5B62" w14:textId="77777777" w:rsidR="005E6A9E" w:rsidRDefault="005E6A9E" w:rsidP="005E6A9E">
      <w:pPr>
        <w:pStyle w:val="Style1"/>
      </w:pPr>
      <w:r>
        <w:t xml:space="preserve">                score: 6e3</w:t>
      </w:r>
    </w:p>
    <w:p w14:paraId="42718AF4" w14:textId="77777777" w:rsidR="005E6A9E" w:rsidRDefault="005E6A9E" w:rsidP="005E6A9E">
      <w:pPr>
        <w:pStyle w:val="Style1"/>
      </w:pPr>
      <w:r>
        <w:t xml:space="preserve">            }],</w:t>
      </w:r>
    </w:p>
    <w:p w14:paraId="18EC9001" w14:textId="77777777" w:rsidR="005E6A9E" w:rsidRDefault="005E6A9E" w:rsidP="005E6A9E">
      <w:pPr>
        <w:pStyle w:val="Style1"/>
      </w:pPr>
      <w:r>
        <w:t xml:space="preserve">            "å": [{</w:t>
      </w:r>
    </w:p>
    <w:p w14:paraId="465D3647" w14:textId="77777777" w:rsidR="005E6A9E" w:rsidRDefault="005E6A9E" w:rsidP="005E6A9E">
      <w:pPr>
        <w:pStyle w:val="Style1"/>
      </w:pPr>
      <w:r>
        <w:t xml:space="preserve">                char: "",</w:t>
      </w:r>
    </w:p>
    <w:p w14:paraId="00F81950" w14:textId="77777777" w:rsidR="005E6A9E" w:rsidRDefault="005E6A9E" w:rsidP="005E6A9E">
      <w:pPr>
        <w:pStyle w:val="Style1"/>
      </w:pPr>
      <w:r>
        <w:t xml:space="preserve">                score: 11500</w:t>
      </w:r>
    </w:p>
    <w:p w14:paraId="48EFCB88" w14:textId="77777777" w:rsidR="005E6A9E" w:rsidRDefault="005E6A9E" w:rsidP="005E6A9E">
      <w:pPr>
        <w:pStyle w:val="Style1"/>
      </w:pPr>
      <w:r>
        <w:t xml:space="preserve">            }, {</w:t>
      </w:r>
    </w:p>
    <w:p w14:paraId="32600676" w14:textId="77777777" w:rsidR="005E6A9E" w:rsidRDefault="005E6A9E" w:rsidP="005E6A9E">
      <w:pPr>
        <w:pStyle w:val="Style1"/>
      </w:pPr>
      <w:r>
        <w:t xml:space="preserve">                char: "l",</w:t>
      </w:r>
    </w:p>
    <w:p w14:paraId="28E4AAF2" w14:textId="77777777" w:rsidR="005E6A9E" w:rsidRDefault="005E6A9E" w:rsidP="005E6A9E">
      <w:pPr>
        <w:pStyle w:val="Style1"/>
      </w:pPr>
      <w:r>
        <w:t xml:space="preserve">                score: 6e3</w:t>
      </w:r>
    </w:p>
    <w:p w14:paraId="677EC3BA" w14:textId="77777777" w:rsidR="005E6A9E" w:rsidRDefault="005E6A9E" w:rsidP="005E6A9E">
      <w:pPr>
        <w:pStyle w:val="Style1"/>
      </w:pPr>
      <w:r>
        <w:t xml:space="preserve">            }, {</w:t>
      </w:r>
    </w:p>
    <w:p w14:paraId="0527B128" w14:textId="77777777" w:rsidR="005E6A9E" w:rsidRDefault="005E6A9E" w:rsidP="005E6A9E">
      <w:pPr>
        <w:pStyle w:val="Style1"/>
      </w:pPr>
      <w:r>
        <w:t xml:space="preserve">                char: "o",</w:t>
      </w:r>
    </w:p>
    <w:p w14:paraId="5EC4054D" w14:textId="77777777" w:rsidR="005E6A9E" w:rsidRDefault="005E6A9E" w:rsidP="005E6A9E">
      <w:pPr>
        <w:pStyle w:val="Style1"/>
      </w:pPr>
      <w:r>
        <w:t xml:space="preserve">                score: 6e3</w:t>
      </w:r>
    </w:p>
    <w:p w14:paraId="210C368A" w14:textId="77777777" w:rsidR="005E6A9E" w:rsidRDefault="005E6A9E" w:rsidP="005E6A9E">
      <w:pPr>
        <w:pStyle w:val="Style1"/>
      </w:pPr>
      <w:r>
        <w:t xml:space="preserve">            }, {</w:t>
      </w:r>
    </w:p>
    <w:p w14:paraId="6C94FE42" w14:textId="77777777" w:rsidR="005E6A9E" w:rsidRDefault="005E6A9E" w:rsidP="005E6A9E">
      <w:pPr>
        <w:pStyle w:val="Style1"/>
      </w:pPr>
      <w:r>
        <w:t xml:space="preserve">                char: "p",</w:t>
      </w:r>
    </w:p>
    <w:p w14:paraId="2AEB17AC" w14:textId="77777777" w:rsidR="005E6A9E" w:rsidRDefault="005E6A9E" w:rsidP="005E6A9E">
      <w:pPr>
        <w:pStyle w:val="Style1"/>
      </w:pPr>
      <w:r>
        <w:t xml:space="preserve">                score: 6e3</w:t>
      </w:r>
    </w:p>
    <w:p w14:paraId="17F7F854" w14:textId="77777777" w:rsidR="005E6A9E" w:rsidRDefault="005E6A9E" w:rsidP="005E6A9E">
      <w:pPr>
        <w:pStyle w:val="Style1"/>
      </w:pPr>
      <w:r>
        <w:t xml:space="preserve">            }, {</w:t>
      </w:r>
    </w:p>
    <w:p w14:paraId="1EFE7600" w14:textId="77777777" w:rsidR="005E6A9E" w:rsidRDefault="005E6A9E" w:rsidP="005E6A9E">
      <w:pPr>
        <w:pStyle w:val="Style1"/>
      </w:pPr>
      <w:r>
        <w:t xml:space="preserve">                char: "æ",</w:t>
      </w:r>
    </w:p>
    <w:p w14:paraId="23019C6B" w14:textId="77777777" w:rsidR="005E6A9E" w:rsidRDefault="005E6A9E" w:rsidP="005E6A9E">
      <w:pPr>
        <w:pStyle w:val="Style1"/>
      </w:pPr>
      <w:r>
        <w:t xml:space="preserve">                score: 6e3</w:t>
      </w:r>
    </w:p>
    <w:p w14:paraId="0FDA741D" w14:textId="77777777" w:rsidR="005E6A9E" w:rsidRDefault="005E6A9E" w:rsidP="005E6A9E">
      <w:pPr>
        <w:pStyle w:val="Style1"/>
      </w:pPr>
      <w:r>
        <w:t xml:space="preserve">            }, {</w:t>
      </w:r>
    </w:p>
    <w:p w14:paraId="4AA53BB3" w14:textId="77777777" w:rsidR="005E6A9E" w:rsidRDefault="005E6A9E" w:rsidP="005E6A9E">
      <w:pPr>
        <w:pStyle w:val="Style1"/>
      </w:pPr>
      <w:r>
        <w:t xml:space="preserve">                char: "ø",</w:t>
      </w:r>
    </w:p>
    <w:p w14:paraId="3FF02096" w14:textId="77777777" w:rsidR="005E6A9E" w:rsidRDefault="005E6A9E" w:rsidP="005E6A9E">
      <w:pPr>
        <w:pStyle w:val="Style1"/>
      </w:pPr>
      <w:r>
        <w:t xml:space="preserve">                score: 6e3</w:t>
      </w:r>
    </w:p>
    <w:p w14:paraId="7A1EFD2B" w14:textId="77777777" w:rsidR="005E6A9E" w:rsidRDefault="005E6A9E" w:rsidP="005E6A9E">
      <w:pPr>
        <w:pStyle w:val="Style1"/>
      </w:pPr>
      <w:r>
        <w:t xml:space="preserve">            }],</w:t>
      </w:r>
    </w:p>
    <w:p w14:paraId="11E3634B" w14:textId="77777777" w:rsidR="005E6A9E" w:rsidRDefault="005E6A9E" w:rsidP="005E6A9E">
      <w:pPr>
        <w:pStyle w:val="Style1"/>
      </w:pPr>
      <w:r>
        <w:t xml:space="preserve">            "(": [{</w:t>
      </w:r>
    </w:p>
    <w:p w14:paraId="5B64F3B6" w14:textId="77777777" w:rsidR="005E6A9E" w:rsidRDefault="005E6A9E" w:rsidP="005E6A9E">
      <w:pPr>
        <w:pStyle w:val="Style1"/>
      </w:pPr>
      <w:r>
        <w:t xml:space="preserve">                char: "",</w:t>
      </w:r>
    </w:p>
    <w:p w14:paraId="4AE66130" w14:textId="77777777" w:rsidR="005E6A9E" w:rsidRDefault="005E6A9E" w:rsidP="005E6A9E">
      <w:pPr>
        <w:pStyle w:val="Style1"/>
      </w:pPr>
      <w:r>
        <w:t xml:space="preserve">                score: 1e3</w:t>
      </w:r>
    </w:p>
    <w:p w14:paraId="032B40A3" w14:textId="77777777" w:rsidR="005E6A9E" w:rsidRDefault="005E6A9E" w:rsidP="005E6A9E">
      <w:pPr>
        <w:pStyle w:val="Style1"/>
      </w:pPr>
      <w:r>
        <w:t xml:space="preserve">            }],</w:t>
      </w:r>
    </w:p>
    <w:p w14:paraId="2D5B6AA8" w14:textId="77777777" w:rsidR="005E6A9E" w:rsidRDefault="005E6A9E" w:rsidP="005E6A9E">
      <w:pPr>
        <w:pStyle w:val="Style1"/>
      </w:pPr>
      <w:r>
        <w:t xml:space="preserve">            ")": [{</w:t>
      </w:r>
    </w:p>
    <w:p w14:paraId="271786C7" w14:textId="77777777" w:rsidR="005E6A9E" w:rsidRDefault="005E6A9E" w:rsidP="005E6A9E">
      <w:pPr>
        <w:pStyle w:val="Style1"/>
      </w:pPr>
      <w:r>
        <w:t xml:space="preserve">                char: "",</w:t>
      </w:r>
    </w:p>
    <w:p w14:paraId="4C9A3F4F" w14:textId="77777777" w:rsidR="005E6A9E" w:rsidRDefault="005E6A9E" w:rsidP="005E6A9E">
      <w:pPr>
        <w:pStyle w:val="Style1"/>
      </w:pPr>
      <w:r>
        <w:t xml:space="preserve">                score: 1e3</w:t>
      </w:r>
    </w:p>
    <w:p w14:paraId="547B8A52" w14:textId="77777777" w:rsidR="005E6A9E" w:rsidRDefault="005E6A9E" w:rsidP="005E6A9E">
      <w:pPr>
        <w:pStyle w:val="Style1"/>
      </w:pPr>
      <w:r>
        <w:t xml:space="preserve">            }],</w:t>
      </w:r>
    </w:p>
    <w:p w14:paraId="227656B7" w14:textId="77777777" w:rsidR="005E6A9E" w:rsidRDefault="005E6A9E" w:rsidP="005E6A9E">
      <w:pPr>
        <w:pStyle w:val="Style1"/>
      </w:pPr>
      <w:r>
        <w:t xml:space="preserve">            '"': [{</w:t>
      </w:r>
    </w:p>
    <w:p w14:paraId="30E965AD" w14:textId="77777777" w:rsidR="005E6A9E" w:rsidRDefault="005E6A9E" w:rsidP="005E6A9E">
      <w:pPr>
        <w:pStyle w:val="Style1"/>
      </w:pPr>
      <w:r>
        <w:t xml:space="preserve">                char: "",</w:t>
      </w:r>
    </w:p>
    <w:p w14:paraId="04EE645C" w14:textId="77777777" w:rsidR="005E6A9E" w:rsidRDefault="005E6A9E" w:rsidP="005E6A9E">
      <w:pPr>
        <w:pStyle w:val="Style1"/>
      </w:pPr>
      <w:r>
        <w:t xml:space="preserve">                score: 1e3</w:t>
      </w:r>
    </w:p>
    <w:p w14:paraId="488CCDFA" w14:textId="77777777" w:rsidR="005E6A9E" w:rsidRDefault="005E6A9E" w:rsidP="005E6A9E">
      <w:pPr>
        <w:pStyle w:val="Style1"/>
      </w:pPr>
      <w:r>
        <w:t xml:space="preserve">            }],</w:t>
      </w:r>
    </w:p>
    <w:p w14:paraId="5CC6BE45" w14:textId="77777777" w:rsidR="005E6A9E" w:rsidRDefault="005E6A9E" w:rsidP="005E6A9E">
      <w:pPr>
        <w:pStyle w:val="Style1"/>
      </w:pPr>
      <w:r>
        <w:t xml:space="preserve">            "'": [{</w:t>
      </w:r>
    </w:p>
    <w:p w14:paraId="4F7E3DB9" w14:textId="77777777" w:rsidR="005E6A9E" w:rsidRDefault="005E6A9E" w:rsidP="005E6A9E">
      <w:pPr>
        <w:pStyle w:val="Style1"/>
      </w:pPr>
      <w:r>
        <w:t xml:space="preserve">                char: "",</w:t>
      </w:r>
    </w:p>
    <w:p w14:paraId="3912C82F" w14:textId="77777777" w:rsidR="005E6A9E" w:rsidRDefault="005E6A9E" w:rsidP="005E6A9E">
      <w:pPr>
        <w:pStyle w:val="Style1"/>
      </w:pPr>
      <w:r>
        <w:t xml:space="preserve">                score: 11500</w:t>
      </w:r>
    </w:p>
    <w:p w14:paraId="20969515" w14:textId="77777777" w:rsidR="005E6A9E" w:rsidRDefault="005E6A9E" w:rsidP="005E6A9E">
      <w:pPr>
        <w:pStyle w:val="Style1"/>
      </w:pPr>
      <w:r>
        <w:t xml:space="preserve">            }],</w:t>
      </w:r>
    </w:p>
    <w:p w14:paraId="4BE21095" w14:textId="77777777" w:rsidR="005E6A9E" w:rsidRDefault="005E6A9E" w:rsidP="005E6A9E">
      <w:pPr>
        <w:pStyle w:val="Style1"/>
      </w:pPr>
      <w:r>
        <w:t xml:space="preserve">            " ": [{</w:t>
      </w:r>
    </w:p>
    <w:p w14:paraId="3AA308AF" w14:textId="77777777" w:rsidR="005E6A9E" w:rsidRDefault="005E6A9E" w:rsidP="005E6A9E">
      <w:pPr>
        <w:pStyle w:val="Style1"/>
      </w:pPr>
      <w:r>
        <w:t xml:space="preserve">                char: "-",</w:t>
      </w:r>
    </w:p>
    <w:p w14:paraId="1B90F246" w14:textId="77777777" w:rsidR="005E6A9E" w:rsidRDefault="005E6A9E" w:rsidP="005E6A9E">
      <w:pPr>
        <w:pStyle w:val="Style1"/>
      </w:pPr>
      <w:r>
        <w:t xml:space="preserve">                score: 11500</w:t>
      </w:r>
    </w:p>
    <w:p w14:paraId="22AB32F6" w14:textId="77777777" w:rsidR="005E6A9E" w:rsidRDefault="005E6A9E" w:rsidP="005E6A9E">
      <w:pPr>
        <w:pStyle w:val="Style1"/>
      </w:pPr>
      <w:r>
        <w:t xml:space="preserve">            }]</w:t>
      </w:r>
    </w:p>
    <w:p w14:paraId="1CCEBE71" w14:textId="77777777" w:rsidR="005E6A9E" w:rsidRDefault="005E6A9E" w:rsidP="005E6A9E">
      <w:pPr>
        <w:pStyle w:val="Style1"/>
      </w:pPr>
      <w:r>
        <w:t xml:space="preserve">        }</w:t>
      </w:r>
    </w:p>
    <w:p w14:paraId="426CBBEF" w14:textId="77777777" w:rsidR="005E6A9E" w:rsidRDefault="005E6A9E" w:rsidP="005E6A9E">
      <w:pPr>
        <w:pStyle w:val="Style1"/>
      </w:pPr>
      <w:r>
        <w:t xml:space="preserve">          , s = -12e3;</w:t>
      </w:r>
    </w:p>
    <w:p w14:paraId="60729338" w14:textId="77777777" w:rsidR="005E6A9E" w:rsidRDefault="005E6A9E" w:rsidP="005E6A9E">
      <w:pPr>
        <w:pStyle w:val="Style1"/>
      </w:pPr>
      <w:r>
        <w:t xml:space="preserve">        function h(r, e, c, o, a, t, n, h, f, l, d) {</w:t>
      </w:r>
    </w:p>
    <w:p w14:paraId="2686AB8E" w14:textId="77777777" w:rsidR="005E6A9E" w:rsidRDefault="005E6A9E" w:rsidP="005E6A9E">
      <w:pPr>
        <w:pStyle w:val="Style1"/>
      </w:pPr>
      <w:r>
        <w:t xml:space="preserve">            for (; c &amp;&amp; r &lt; e.length; ) {</w:t>
      </w:r>
    </w:p>
    <w:p w14:paraId="177022C2" w14:textId="77777777" w:rsidR="005E6A9E" w:rsidRDefault="005E6A9E" w:rsidP="005E6A9E">
      <w:pPr>
        <w:pStyle w:val="Style1"/>
      </w:pPr>
      <w:r>
        <w:t xml:space="preserve">                if (c.pruned &amp;&amp; d)</w:t>
      </w:r>
    </w:p>
    <w:p w14:paraId="43F21A7C" w14:textId="77777777" w:rsidR="005E6A9E" w:rsidRDefault="005E6A9E" w:rsidP="005E6A9E">
      <w:pPr>
        <w:pStyle w:val="Style1"/>
      </w:pPr>
      <w:r>
        <w:t xml:space="preserve">                    return void u(r, e, c, o, a, t, n, h, f, l, d);</w:t>
      </w:r>
    </w:p>
    <w:p w14:paraId="39EECEC1" w14:textId="77777777" w:rsidR="005E6A9E" w:rsidRDefault="005E6A9E" w:rsidP="005E6A9E">
      <w:pPr>
        <w:pStyle w:val="Style1"/>
      </w:pPr>
      <w:r>
        <w:t xml:space="preserve">                var p = e[r];</w:t>
      </w:r>
    </w:p>
    <w:p w14:paraId="197E9570" w14:textId="77777777" w:rsidR="005E6A9E" w:rsidRDefault="005E6A9E" w:rsidP="005E6A9E">
      <w:pPr>
        <w:pStyle w:val="Style1"/>
      </w:pPr>
      <w:r>
        <w:t xml:space="preserve">                if (f &amp;&amp; y(r, e, a) &amp;&amp; i(p, c, r, e, o, a, t, n, h, f, l, d),</w:t>
      </w:r>
    </w:p>
    <w:p w14:paraId="28379C91" w14:textId="77777777" w:rsidR="005E6A9E" w:rsidRDefault="005E6A9E" w:rsidP="005E6A9E">
      <w:pPr>
        <w:pStyle w:val="Style1"/>
      </w:pPr>
      <w:r>
        <w:t xml:space="preserve">                !c[p]) {</w:t>
      </w:r>
    </w:p>
    <w:p w14:paraId="787E26F6" w14:textId="77777777" w:rsidR="005E6A9E" w:rsidRDefault="005E6A9E" w:rsidP="005E6A9E">
      <w:pPr>
        <w:pStyle w:val="Style1"/>
      </w:pPr>
      <w:r>
        <w:t xml:space="preserve">                    c = null;</w:t>
      </w:r>
    </w:p>
    <w:p w14:paraId="1AA9A5BA" w14:textId="77777777" w:rsidR="005E6A9E" w:rsidRDefault="005E6A9E" w:rsidP="005E6A9E">
      <w:pPr>
        <w:pStyle w:val="Style1"/>
      </w:pPr>
      <w:r>
        <w:t xml:space="preserve">                    break</w:t>
      </w:r>
    </w:p>
    <w:p w14:paraId="79479BDF" w14:textId="77777777" w:rsidR="005E6A9E" w:rsidRDefault="005E6A9E" w:rsidP="005E6A9E">
      <w:pPr>
        <w:pStyle w:val="Style1"/>
      </w:pPr>
      <w:r>
        <w:t xml:space="preserve">                }</w:t>
      </w:r>
    </w:p>
    <w:p w14:paraId="4B33A8E8" w14:textId="77777777" w:rsidR="005E6A9E" w:rsidRDefault="005E6A9E" w:rsidP="005E6A9E">
      <w:pPr>
        <w:pStyle w:val="Style1"/>
      </w:pPr>
      <w:r>
        <w:t xml:space="preserve">                c = c[p],</w:t>
      </w:r>
    </w:p>
    <w:p w14:paraId="17E39F88" w14:textId="77777777" w:rsidR="005E6A9E" w:rsidRDefault="005E6A9E" w:rsidP="005E6A9E">
      <w:pPr>
        <w:pStyle w:val="Style1"/>
      </w:pPr>
      <w:r>
        <w:t xml:space="preserve">                n = n || c.clientOnly || !1,</w:t>
      </w:r>
    </w:p>
    <w:p w14:paraId="126BD051" w14:textId="77777777" w:rsidR="005E6A9E" w:rsidRDefault="005E6A9E" w:rsidP="005E6A9E">
      <w:pPr>
        <w:pStyle w:val="Style1"/>
      </w:pPr>
      <w:r>
        <w:t xml:space="preserve">                o += 5e4,</w:t>
      </w:r>
    </w:p>
    <w:p w14:paraId="4D2377D6" w14:textId="77777777" w:rsidR="005E6A9E" w:rsidRDefault="005E6A9E" w:rsidP="005E6A9E">
      <w:pPr>
        <w:pStyle w:val="Style1"/>
      </w:pPr>
      <w:r>
        <w:t xml:space="preserve">                h.push(p),</w:t>
      </w:r>
    </w:p>
    <w:p w14:paraId="64B9205C" w14:textId="77777777" w:rsidR="005E6A9E" w:rsidRDefault="005E6A9E" w:rsidP="005E6A9E">
      <w:pPr>
        <w:pStyle w:val="Style1"/>
      </w:pPr>
      <w:r>
        <w:t xml:space="preserve">                r++</w:t>
      </w:r>
    </w:p>
    <w:p w14:paraId="2D1B5E89" w14:textId="77777777" w:rsidR="005E6A9E" w:rsidRDefault="005E6A9E" w:rsidP="005E6A9E">
      <w:pPr>
        <w:pStyle w:val="Style1"/>
      </w:pPr>
      <w:r>
        <w:t xml:space="preserve">            }</w:t>
      </w:r>
    </w:p>
    <w:p w14:paraId="0E0683F1" w14:textId="77777777" w:rsidR="005E6A9E" w:rsidRDefault="005E6A9E" w:rsidP="005E6A9E">
      <w:pPr>
        <w:pStyle w:val="Style1"/>
      </w:pPr>
      <w:r>
        <w:t xml:space="preserve">            if (c &amp;&amp; (!f || f &amp;&amp; 0 !== a)) {</w:t>
      </w:r>
    </w:p>
    <w:p w14:paraId="2B0063AF" w14:textId="77777777" w:rsidR="005E6A9E" w:rsidRDefault="005E6A9E" w:rsidP="005E6A9E">
      <w:pPr>
        <w:pStyle w:val="Style1"/>
      </w:pPr>
      <w:r>
        <w:t xml:space="preserve">                var _ = o + a * s</w:t>
      </w:r>
    </w:p>
    <w:p w14:paraId="48FCEDB7" w14:textId="77777777" w:rsidR="005E6A9E" w:rsidRDefault="005E6A9E" w:rsidP="005E6A9E">
      <w:pPr>
        <w:pStyle w:val="Style1"/>
      </w:pPr>
      <w:r>
        <w:t xml:space="preserve">                  , v = h.join("");</w:t>
      </w:r>
    </w:p>
    <w:p w14:paraId="2A3867B7" w14:textId="77777777" w:rsidR="005E6A9E" w:rsidRDefault="005E6A9E" w:rsidP="005E6A9E">
      <w:pPr>
        <w:pStyle w:val="Style1"/>
      </w:pPr>
      <w:r>
        <w:t xml:space="preserve">                (void 0 === l[v] || l[v] &lt; _) &amp;&amp; (function(r, e, c, o, a, t) {</w:t>
      </w:r>
    </w:p>
    <w:p w14:paraId="50EF8FFA" w14:textId="77777777" w:rsidR="005E6A9E" w:rsidRDefault="005E6A9E" w:rsidP="005E6A9E">
      <w:pPr>
        <w:pStyle w:val="Style1"/>
      </w:pPr>
      <w:r>
        <w:t xml:space="preserve">                    t.push({</w:t>
      </w:r>
    </w:p>
    <w:p w14:paraId="11734204" w14:textId="77777777" w:rsidR="005E6A9E" w:rsidRDefault="005E6A9E" w:rsidP="005E6A9E">
      <w:pPr>
        <w:pStyle w:val="Style1"/>
      </w:pPr>
      <w:r>
        <w:t xml:space="preserve">                        score: r,</w:t>
      </w:r>
    </w:p>
    <w:p w14:paraId="0DB83EEA" w14:textId="77777777" w:rsidR="005E6A9E" w:rsidRDefault="005E6A9E" w:rsidP="005E6A9E">
      <w:pPr>
        <w:pStyle w:val="Style1"/>
      </w:pPr>
      <w:r>
        <w:t xml:space="preserve">                        fuzzyCount: e,</w:t>
      </w:r>
    </w:p>
    <w:p w14:paraId="705257F8" w14:textId="77777777" w:rsidR="005E6A9E" w:rsidRDefault="005E6A9E" w:rsidP="005E6A9E">
      <w:pPr>
        <w:pStyle w:val="Style1"/>
      </w:pPr>
      <w:r>
        <w:t xml:space="preserve">                        indices: c.indices,</w:t>
      </w:r>
    </w:p>
    <w:p w14:paraId="2205B171" w14:textId="77777777" w:rsidR="005E6A9E" w:rsidRDefault="005E6A9E" w:rsidP="005E6A9E">
      <w:pPr>
        <w:pStyle w:val="Style1"/>
      </w:pPr>
      <w:r>
        <w:t xml:space="preserve">                        clientOnly: o,</w:t>
      </w:r>
    </w:p>
    <w:p w14:paraId="4F7508B4" w14:textId="77777777" w:rsidR="005E6A9E" w:rsidRDefault="005E6A9E" w:rsidP="005E6A9E">
      <w:pPr>
        <w:pStyle w:val="Style1"/>
      </w:pPr>
      <w:r>
        <w:t xml:space="preserve">                        query: a</w:t>
      </w:r>
    </w:p>
    <w:p w14:paraId="57DBB443" w14:textId="77777777" w:rsidR="005E6A9E" w:rsidRDefault="005E6A9E" w:rsidP="005E6A9E">
      <w:pPr>
        <w:pStyle w:val="Style1"/>
      </w:pPr>
      <w:r>
        <w:t xml:space="preserve">                    })</w:t>
      </w:r>
    </w:p>
    <w:p w14:paraId="229F4423" w14:textId="77777777" w:rsidR="005E6A9E" w:rsidRDefault="005E6A9E" w:rsidP="005E6A9E">
      <w:pPr>
        <w:pStyle w:val="Style1"/>
      </w:pPr>
      <w:r>
        <w:t xml:space="preserve">                }(_, a, c, n, v, t),</w:t>
      </w:r>
    </w:p>
    <w:p w14:paraId="5305A55E" w14:textId="77777777" w:rsidR="005E6A9E" w:rsidRDefault="005E6A9E" w:rsidP="005E6A9E">
      <w:pPr>
        <w:pStyle w:val="Style1"/>
      </w:pPr>
      <w:r>
        <w:t xml:space="preserve">                l[v] = _)</w:t>
      </w:r>
    </w:p>
    <w:p w14:paraId="1AA5D8E6" w14:textId="77777777" w:rsidR="005E6A9E" w:rsidRDefault="005E6A9E" w:rsidP="005E6A9E">
      <w:pPr>
        <w:pStyle w:val="Style1"/>
      </w:pPr>
      <w:r>
        <w:t xml:space="preserve">            }</w:t>
      </w:r>
    </w:p>
    <w:p w14:paraId="677EA98C" w14:textId="77777777" w:rsidR="005E6A9E" w:rsidRDefault="005E6A9E" w:rsidP="005E6A9E">
      <w:pPr>
        <w:pStyle w:val="Style1"/>
      </w:pPr>
      <w:r>
        <w:t xml:space="preserve">        }</w:t>
      </w:r>
    </w:p>
    <w:p w14:paraId="013B5055" w14:textId="77777777" w:rsidR="005E6A9E" w:rsidRDefault="005E6A9E" w:rsidP="005E6A9E">
      <w:pPr>
        <w:pStyle w:val="Style1"/>
      </w:pPr>
      <w:r>
        <w:t xml:space="preserve">        function i(r, e, c, a, t, s, i, u, f, l, y, d) {</w:t>
      </w:r>
    </w:p>
    <w:p w14:paraId="5B8572A4" w14:textId="77777777" w:rsidR="005E6A9E" w:rsidRDefault="005E6A9E" w:rsidP="005E6A9E">
      <w:pPr>
        <w:pStyle w:val="Style1"/>
      </w:pPr>
      <w:r>
        <w:t xml:space="preserve">            var p = n[r];</w:t>
      </w:r>
    </w:p>
    <w:p w14:paraId="298BEC66" w14:textId="77777777" w:rsidR="005E6A9E" w:rsidRDefault="005E6A9E" w:rsidP="005E6A9E">
      <w:pPr>
        <w:pStyle w:val="Style1"/>
      </w:pPr>
      <w:r>
        <w:t xml:space="preserve">            if (p &amp;&amp; p.length)</w:t>
      </w:r>
    </w:p>
    <w:p w14:paraId="77F8DCCB" w14:textId="77777777" w:rsidR="005E6A9E" w:rsidRDefault="005E6A9E" w:rsidP="005E6A9E">
      <w:pPr>
        <w:pStyle w:val="Style1"/>
      </w:pPr>
      <w:r>
        <w:t xml:space="preserve">                for (var _ = 0; _ &lt; p.length; _++)</w:t>
      </w:r>
    </w:p>
    <w:p w14:paraId="213B4C7D" w14:textId="77777777" w:rsidR="005E6A9E" w:rsidRDefault="005E6A9E" w:rsidP="005E6A9E">
      <w:pPr>
        <w:pStyle w:val="Style1"/>
      </w:pPr>
      <w:r>
        <w:t xml:space="preserve">                    (j = e[(b = p[_]).char]) ? h(c + 1, a, j, t + b.score, s + 1, i, u || j.clientOnly || !1, Object(o.__spreadArray)(Object(o.__spreadArray)([], Object(o.__read)(f), !1), [b.char], !1), l, y, d) : "" === b.char &amp;&amp; h(c + 1, a, e, t + b.score, s + 1, i, u, Object(o.__spreadArray)(Object(o.__spreadArray)([], Object(o.__read)(f), !1), [b.char], !1), l, y, d);</w:t>
      </w:r>
    </w:p>
    <w:p w14:paraId="7AF20AE2" w14:textId="77777777" w:rsidR="005E6A9E" w:rsidRDefault="005E6A9E" w:rsidP="005E6A9E">
      <w:pPr>
        <w:pStyle w:val="Style1"/>
      </w:pPr>
      <w:r>
        <w:t xml:space="preserve">            var v = n[""];</w:t>
      </w:r>
    </w:p>
    <w:p w14:paraId="32987823" w14:textId="77777777" w:rsidR="005E6A9E" w:rsidRDefault="005E6A9E" w:rsidP="005E6A9E">
      <w:pPr>
        <w:pStyle w:val="Style1"/>
      </w:pPr>
      <w:r>
        <w:t xml:space="preserve">            for (_ = 0; _ &lt; v.length; _++) {</w:t>
      </w:r>
    </w:p>
    <w:p w14:paraId="1E45B042" w14:textId="77777777" w:rsidR="005E6A9E" w:rsidRDefault="005E6A9E" w:rsidP="005E6A9E">
      <w:pPr>
        <w:pStyle w:val="Style1"/>
      </w:pPr>
      <w:r>
        <w:t xml:space="preserve">                var b, j;</w:t>
      </w:r>
    </w:p>
    <w:p w14:paraId="728789C6" w14:textId="77777777" w:rsidR="005E6A9E" w:rsidRDefault="005E6A9E" w:rsidP="005E6A9E">
      <w:pPr>
        <w:pStyle w:val="Style1"/>
      </w:pPr>
      <w:r>
        <w:t xml:space="preserve">                (j = e[(b = v[_]).char]) &amp;&amp; h(c, a, j, t + b.score, s + 1, i, u || j.clientOnly || !1, Object(o.__spreadArray)(Object(o.__spreadArray)([], Object(o.__read)(f), !1), [b.char], !1), l, y, d)</w:t>
      </w:r>
    </w:p>
    <w:p w14:paraId="54BD5ACD" w14:textId="77777777" w:rsidR="005E6A9E" w:rsidRDefault="005E6A9E" w:rsidP="005E6A9E">
      <w:pPr>
        <w:pStyle w:val="Style1"/>
      </w:pPr>
      <w:r>
        <w:t xml:space="preserve">            }</w:t>
      </w:r>
    </w:p>
    <w:p w14:paraId="7F515DA2" w14:textId="77777777" w:rsidR="005E6A9E" w:rsidRDefault="005E6A9E" w:rsidP="005E6A9E">
      <w:pPr>
        <w:pStyle w:val="Style1"/>
      </w:pPr>
      <w:r>
        <w:t xml:space="preserve">        }</w:t>
      </w:r>
    </w:p>
    <w:p w14:paraId="6F821705" w14:textId="77777777" w:rsidR="005E6A9E" w:rsidRDefault="005E6A9E" w:rsidP="005E6A9E">
      <w:pPr>
        <w:pStyle w:val="Style1"/>
      </w:pPr>
      <w:r>
        <w:t xml:space="preserve">        function u(r, e, c, a, t, n, s, h, i, u, l) {</w:t>
      </w:r>
    </w:p>
    <w:p w14:paraId="6CBA0EBA" w14:textId="77777777" w:rsidR="005E6A9E" w:rsidRDefault="005E6A9E" w:rsidP="005E6A9E">
      <w:pPr>
        <w:pStyle w:val="Style1"/>
      </w:pPr>
      <w:r>
        <w:t xml:space="preserve">            var y, d, p, _;</w:t>
      </w:r>
    </w:p>
    <w:p w14:paraId="38D3F5C6" w14:textId="77777777" w:rsidR="005E6A9E" w:rsidRDefault="005E6A9E" w:rsidP="005E6A9E">
      <w:pPr>
        <w:pStyle w:val="Style1"/>
      </w:pPr>
      <w:r>
        <w:t xml:space="preserve">            try {</w:t>
      </w:r>
    </w:p>
    <w:p w14:paraId="36887EAD" w14:textId="77777777" w:rsidR="005E6A9E" w:rsidRDefault="005E6A9E" w:rsidP="005E6A9E">
      <w:pPr>
        <w:pStyle w:val="Style1"/>
      </w:pPr>
      <w:r>
        <w:t xml:space="preserve">                for (var v = Object(o.__values)(c.indices), b = v.next(); !b.done; b = v.next()) {</w:t>
      </w:r>
    </w:p>
    <w:p w14:paraId="2D709335" w14:textId="77777777" w:rsidR="005E6A9E" w:rsidRDefault="005E6A9E" w:rsidP="005E6A9E">
      <w:pPr>
        <w:pStyle w:val="Style1"/>
      </w:pPr>
      <w:r>
        <w:t xml:space="preserve">                    var j = b.value</w:t>
      </w:r>
    </w:p>
    <w:p w14:paraId="52CC225B" w14:textId="77777777" w:rsidR="005E6A9E" w:rsidRDefault="005E6A9E" w:rsidP="005E6A9E">
      <w:pPr>
        <w:pStyle w:val="Style1"/>
      </w:pPr>
      <w:r>
        <w:t xml:space="preserve">                      , w = l(j)</w:t>
      </w:r>
    </w:p>
    <w:p w14:paraId="7C4EEF8C" w14:textId="77777777" w:rsidR="005E6A9E" w:rsidRDefault="005E6A9E" w:rsidP="005E6A9E">
      <w:pPr>
        <w:pStyle w:val="Style1"/>
      </w:pPr>
      <w:r>
        <w:t xml:space="preserve">                      , O = null == w ? void 0 : w.keywords;</w:t>
      </w:r>
    </w:p>
    <w:p w14:paraId="7B48BCAD" w14:textId="77777777" w:rsidR="005E6A9E" w:rsidRDefault="005E6A9E" w:rsidP="005E6A9E">
      <w:pPr>
        <w:pStyle w:val="Style1"/>
      </w:pPr>
      <w:r>
        <w:t xml:space="preserve">                    if (void 0 !== O &amp;&amp; 0 !== O.length) {</w:t>
      </w:r>
    </w:p>
    <w:p w14:paraId="307B2B90" w14:textId="77777777" w:rsidR="005E6A9E" w:rsidRDefault="005E6A9E" w:rsidP="005E6A9E">
      <w:pPr>
        <w:pStyle w:val="Style1"/>
      </w:pPr>
      <w:r>
        <w:t xml:space="preserve">                        var g = null == w ? void 0 : w.serverQuery;</w:t>
      </w:r>
    </w:p>
    <w:p w14:paraId="004310C1" w14:textId="77777777" w:rsidR="005E6A9E" w:rsidRDefault="005E6A9E" w:rsidP="005E6A9E">
      <w:pPr>
        <w:pStyle w:val="Style1"/>
      </w:pPr>
      <w:r>
        <w:t xml:space="preserve">                        try {</w:t>
      </w:r>
    </w:p>
    <w:p w14:paraId="27E65CA2" w14:textId="77777777" w:rsidR="005E6A9E" w:rsidRDefault="005E6A9E" w:rsidP="005E6A9E">
      <w:pPr>
        <w:pStyle w:val="Style1"/>
      </w:pPr>
      <w:r>
        <w:t xml:space="preserve">                            for (var m = (p = void 0,</w:t>
      </w:r>
    </w:p>
    <w:p w14:paraId="4B7C863F" w14:textId="77777777" w:rsidR="005E6A9E" w:rsidRDefault="005E6A9E" w:rsidP="005E6A9E">
      <w:pPr>
        <w:pStyle w:val="Style1"/>
      </w:pPr>
      <w:r>
        <w:t xml:space="preserve">                            Object(o.__values)(O)), x = m.next(); !x.done; x = m.next()) {</w:t>
      </w:r>
    </w:p>
    <w:p w14:paraId="03370D7C" w14:textId="77777777" w:rsidR="005E6A9E" w:rsidRDefault="005E6A9E" w:rsidP="005E6A9E">
      <w:pPr>
        <w:pStyle w:val="Style1"/>
      </w:pPr>
      <w:r>
        <w:t xml:space="preserve">                                var S = x.value</w:t>
      </w:r>
    </w:p>
    <w:p w14:paraId="720D056B" w14:textId="77777777" w:rsidR="005E6A9E" w:rsidRDefault="005E6A9E" w:rsidP="005E6A9E">
      <w:pPr>
        <w:pStyle w:val="Style1"/>
      </w:pPr>
      <w:r>
        <w:t xml:space="preserve">                                  , A = Object(o.__spreadArray)([], Object(o.__read)(S), !1);</w:t>
      </w:r>
    </w:p>
    <w:p w14:paraId="7895BCA0" w14:textId="77777777" w:rsidR="005E6A9E" w:rsidRDefault="005E6A9E" w:rsidP="005E6A9E">
      <w:pPr>
        <w:pStyle w:val="Style1"/>
      </w:pPr>
      <w:r>
        <w:t xml:space="preserve">                                A.length &gt; h.length &amp;&amp; A.slice(0, h.length).join("") === h.join("") &amp;&amp; f(r, e, j, a, t, n, s, h, i, u, A, g)</w:t>
      </w:r>
    </w:p>
    <w:p w14:paraId="2372467B" w14:textId="77777777" w:rsidR="005E6A9E" w:rsidRDefault="005E6A9E" w:rsidP="005E6A9E">
      <w:pPr>
        <w:pStyle w:val="Style1"/>
      </w:pPr>
      <w:r>
        <w:t xml:space="preserve">                            }</w:t>
      </w:r>
    </w:p>
    <w:p w14:paraId="72069600" w14:textId="77777777" w:rsidR="005E6A9E" w:rsidRDefault="005E6A9E" w:rsidP="005E6A9E">
      <w:pPr>
        <w:pStyle w:val="Style1"/>
      </w:pPr>
      <w:r>
        <w:t xml:space="preserve">                        } catch (r) {</w:t>
      </w:r>
    </w:p>
    <w:p w14:paraId="01B57C7C" w14:textId="77777777" w:rsidR="005E6A9E" w:rsidRDefault="005E6A9E" w:rsidP="005E6A9E">
      <w:pPr>
        <w:pStyle w:val="Style1"/>
      </w:pPr>
      <w:r>
        <w:t xml:space="preserve">                            p = {</w:t>
      </w:r>
    </w:p>
    <w:p w14:paraId="2A75458A" w14:textId="77777777" w:rsidR="005E6A9E" w:rsidRDefault="005E6A9E" w:rsidP="005E6A9E">
      <w:pPr>
        <w:pStyle w:val="Style1"/>
      </w:pPr>
      <w:r>
        <w:t xml:space="preserve">                                error: r</w:t>
      </w:r>
    </w:p>
    <w:p w14:paraId="6FF98437" w14:textId="77777777" w:rsidR="005E6A9E" w:rsidRDefault="005E6A9E" w:rsidP="005E6A9E">
      <w:pPr>
        <w:pStyle w:val="Style1"/>
      </w:pPr>
      <w:r>
        <w:t xml:space="preserve">                            }</w:t>
      </w:r>
    </w:p>
    <w:p w14:paraId="525234F4" w14:textId="77777777" w:rsidR="005E6A9E" w:rsidRDefault="005E6A9E" w:rsidP="005E6A9E">
      <w:pPr>
        <w:pStyle w:val="Style1"/>
      </w:pPr>
      <w:r>
        <w:t xml:space="preserve">                        } finally {</w:t>
      </w:r>
    </w:p>
    <w:p w14:paraId="36C661F6" w14:textId="77777777" w:rsidR="005E6A9E" w:rsidRDefault="005E6A9E" w:rsidP="005E6A9E">
      <w:pPr>
        <w:pStyle w:val="Style1"/>
      </w:pPr>
      <w:r>
        <w:t xml:space="preserve">                            try {</w:t>
      </w:r>
    </w:p>
    <w:p w14:paraId="73A8F4BA" w14:textId="77777777" w:rsidR="005E6A9E" w:rsidRDefault="005E6A9E" w:rsidP="005E6A9E">
      <w:pPr>
        <w:pStyle w:val="Style1"/>
      </w:pPr>
      <w:r>
        <w:t xml:space="preserve">                                x &amp;&amp; !x.done &amp;&amp; (_ = m.return) &amp;&amp; _.call(m)</w:t>
      </w:r>
    </w:p>
    <w:p w14:paraId="33C18606" w14:textId="77777777" w:rsidR="005E6A9E" w:rsidRDefault="005E6A9E" w:rsidP="005E6A9E">
      <w:pPr>
        <w:pStyle w:val="Style1"/>
      </w:pPr>
      <w:r>
        <w:t xml:space="preserve">                            } finally {</w:t>
      </w:r>
    </w:p>
    <w:p w14:paraId="223F50CC" w14:textId="77777777" w:rsidR="005E6A9E" w:rsidRDefault="005E6A9E" w:rsidP="005E6A9E">
      <w:pPr>
        <w:pStyle w:val="Style1"/>
      </w:pPr>
      <w:r>
        <w:t xml:space="preserve">                                if (p)</w:t>
      </w:r>
    </w:p>
    <w:p w14:paraId="720B79EC" w14:textId="77777777" w:rsidR="005E6A9E" w:rsidRDefault="005E6A9E" w:rsidP="005E6A9E">
      <w:pPr>
        <w:pStyle w:val="Style1"/>
      </w:pPr>
      <w:r>
        <w:t xml:space="preserve">                                    throw p.error</w:t>
      </w:r>
    </w:p>
    <w:p w14:paraId="3D514E71" w14:textId="77777777" w:rsidR="005E6A9E" w:rsidRDefault="005E6A9E" w:rsidP="005E6A9E">
      <w:pPr>
        <w:pStyle w:val="Style1"/>
      </w:pPr>
      <w:r>
        <w:t xml:space="preserve">                            }</w:t>
      </w:r>
    </w:p>
    <w:p w14:paraId="733B1AB1" w14:textId="77777777" w:rsidR="005E6A9E" w:rsidRDefault="005E6A9E" w:rsidP="005E6A9E">
      <w:pPr>
        <w:pStyle w:val="Style1"/>
      </w:pPr>
      <w:r>
        <w:t xml:space="preserve">                        }</w:t>
      </w:r>
    </w:p>
    <w:p w14:paraId="3D7BE9BE" w14:textId="77777777" w:rsidR="005E6A9E" w:rsidRDefault="005E6A9E" w:rsidP="005E6A9E">
      <w:pPr>
        <w:pStyle w:val="Style1"/>
      </w:pPr>
      <w:r>
        <w:t xml:space="preserve">                    }</w:t>
      </w:r>
    </w:p>
    <w:p w14:paraId="55C2F829" w14:textId="77777777" w:rsidR="005E6A9E" w:rsidRDefault="005E6A9E" w:rsidP="005E6A9E">
      <w:pPr>
        <w:pStyle w:val="Style1"/>
      </w:pPr>
      <w:r>
        <w:t xml:space="preserve">                }</w:t>
      </w:r>
    </w:p>
    <w:p w14:paraId="33B72A71" w14:textId="77777777" w:rsidR="005E6A9E" w:rsidRDefault="005E6A9E" w:rsidP="005E6A9E">
      <w:pPr>
        <w:pStyle w:val="Style1"/>
      </w:pPr>
      <w:r>
        <w:t xml:space="preserve">            } catch (r) {</w:t>
      </w:r>
    </w:p>
    <w:p w14:paraId="14E3F9F5" w14:textId="77777777" w:rsidR="005E6A9E" w:rsidRDefault="005E6A9E" w:rsidP="005E6A9E">
      <w:pPr>
        <w:pStyle w:val="Style1"/>
      </w:pPr>
      <w:r>
        <w:t xml:space="preserve">                y = {</w:t>
      </w:r>
    </w:p>
    <w:p w14:paraId="08F8FBBB" w14:textId="77777777" w:rsidR="005E6A9E" w:rsidRDefault="005E6A9E" w:rsidP="005E6A9E">
      <w:pPr>
        <w:pStyle w:val="Style1"/>
      </w:pPr>
      <w:r>
        <w:t xml:space="preserve">                    error: r</w:t>
      </w:r>
    </w:p>
    <w:p w14:paraId="52DDF299" w14:textId="77777777" w:rsidR="005E6A9E" w:rsidRDefault="005E6A9E" w:rsidP="005E6A9E">
      <w:pPr>
        <w:pStyle w:val="Style1"/>
      </w:pPr>
      <w:r>
        <w:t xml:space="preserve">                }</w:t>
      </w:r>
    </w:p>
    <w:p w14:paraId="27B0C43B" w14:textId="77777777" w:rsidR="005E6A9E" w:rsidRDefault="005E6A9E" w:rsidP="005E6A9E">
      <w:pPr>
        <w:pStyle w:val="Style1"/>
      </w:pPr>
      <w:r>
        <w:t xml:space="preserve">            } finally {</w:t>
      </w:r>
    </w:p>
    <w:p w14:paraId="4364CD72" w14:textId="77777777" w:rsidR="005E6A9E" w:rsidRDefault="005E6A9E" w:rsidP="005E6A9E">
      <w:pPr>
        <w:pStyle w:val="Style1"/>
      </w:pPr>
      <w:r>
        <w:t xml:space="preserve">                try {</w:t>
      </w:r>
    </w:p>
    <w:p w14:paraId="0D2A693B" w14:textId="77777777" w:rsidR="005E6A9E" w:rsidRDefault="005E6A9E" w:rsidP="005E6A9E">
      <w:pPr>
        <w:pStyle w:val="Style1"/>
      </w:pPr>
      <w:r>
        <w:t xml:space="preserve">                    b &amp;&amp; !b.done &amp;&amp; (d = v.return) &amp;&amp; d.call(v)</w:t>
      </w:r>
    </w:p>
    <w:p w14:paraId="2F13B59B" w14:textId="77777777" w:rsidR="005E6A9E" w:rsidRDefault="005E6A9E" w:rsidP="005E6A9E">
      <w:pPr>
        <w:pStyle w:val="Style1"/>
      </w:pPr>
      <w:r>
        <w:t xml:space="preserve">                } finally {</w:t>
      </w:r>
    </w:p>
    <w:p w14:paraId="222AC57D" w14:textId="77777777" w:rsidR="005E6A9E" w:rsidRDefault="005E6A9E" w:rsidP="005E6A9E">
      <w:pPr>
        <w:pStyle w:val="Style1"/>
      </w:pPr>
      <w:r>
        <w:t xml:space="preserve">                    if (y)</w:t>
      </w:r>
    </w:p>
    <w:p w14:paraId="5DE71F81" w14:textId="77777777" w:rsidR="005E6A9E" w:rsidRDefault="005E6A9E" w:rsidP="005E6A9E">
      <w:pPr>
        <w:pStyle w:val="Style1"/>
      </w:pPr>
      <w:r>
        <w:t xml:space="preserve">                        throw y.error</w:t>
      </w:r>
    </w:p>
    <w:p w14:paraId="06B08291" w14:textId="77777777" w:rsidR="005E6A9E" w:rsidRDefault="005E6A9E" w:rsidP="005E6A9E">
      <w:pPr>
        <w:pStyle w:val="Style1"/>
      </w:pPr>
      <w:r>
        <w:t xml:space="preserve">                }</w:t>
      </w:r>
    </w:p>
    <w:p w14:paraId="3C8D9AF7" w14:textId="77777777" w:rsidR="005E6A9E" w:rsidRDefault="005E6A9E" w:rsidP="005E6A9E">
      <w:pPr>
        <w:pStyle w:val="Style1"/>
      </w:pPr>
      <w:r>
        <w:t xml:space="preserve">            }</w:t>
      </w:r>
    </w:p>
    <w:p w14:paraId="1F7EC89A" w14:textId="77777777" w:rsidR="005E6A9E" w:rsidRDefault="005E6A9E" w:rsidP="005E6A9E">
      <w:pPr>
        <w:pStyle w:val="Style1"/>
      </w:pPr>
      <w:r>
        <w:t xml:space="preserve">        }</w:t>
      </w:r>
    </w:p>
    <w:p w14:paraId="5DE291BD" w14:textId="77777777" w:rsidR="005E6A9E" w:rsidRDefault="005E6A9E" w:rsidP="005E6A9E">
      <w:pPr>
        <w:pStyle w:val="Style1"/>
      </w:pPr>
      <w:r>
        <w:t xml:space="preserve">        function f(r, e, c, o, a, t, n, h, i, u, f, d) {</w:t>
      </w:r>
    </w:p>
    <w:p w14:paraId="57FDD8AD" w14:textId="77777777" w:rsidR="005E6A9E" w:rsidRDefault="005E6A9E" w:rsidP="005E6A9E">
      <w:pPr>
        <w:pStyle w:val="Style1"/>
      </w:pPr>
      <w:r>
        <w:t xml:space="preserve">            for (; h.length &lt; f.length &amp;&amp; r &lt; e.length; ) {</w:t>
      </w:r>
    </w:p>
    <w:p w14:paraId="406E3698" w14:textId="77777777" w:rsidR="005E6A9E" w:rsidRDefault="005E6A9E" w:rsidP="005E6A9E">
      <w:pPr>
        <w:pStyle w:val="Style1"/>
      </w:pPr>
      <w:r>
        <w:t xml:space="preserve">                var p = e[r];</w:t>
      </w:r>
    </w:p>
    <w:p w14:paraId="5F314593" w14:textId="77777777" w:rsidR="005E6A9E" w:rsidRDefault="005E6A9E" w:rsidP="005E6A9E">
      <w:pPr>
        <w:pStyle w:val="Style1"/>
      </w:pPr>
      <w:r>
        <w:t xml:space="preserve">                if (i &amp;&amp; y(r, e, a) &amp;&amp; l(p, c, r, e, o, a, t, n, h, i, u, f, d),</w:t>
      </w:r>
    </w:p>
    <w:p w14:paraId="004708E0" w14:textId="77777777" w:rsidR="005E6A9E" w:rsidRDefault="005E6A9E" w:rsidP="005E6A9E">
      <w:pPr>
        <w:pStyle w:val="Style1"/>
      </w:pPr>
      <w:r>
        <w:t xml:space="preserve">                p !== f[h.length])</w:t>
      </w:r>
    </w:p>
    <w:p w14:paraId="402C1F24" w14:textId="77777777" w:rsidR="005E6A9E" w:rsidRDefault="005E6A9E" w:rsidP="005E6A9E">
      <w:pPr>
        <w:pStyle w:val="Style1"/>
      </w:pPr>
      <w:r>
        <w:t xml:space="preserve">                    break;</w:t>
      </w:r>
    </w:p>
    <w:p w14:paraId="77B37088" w14:textId="77777777" w:rsidR="005E6A9E" w:rsidRDefault="005E6A9E" w:rsidP="005E6A9E">
      <w:pPr>
        <w:pStyle w:val="Style1"/>
      </w:pPr>
      <w:r>
        <w:t xml:space="preserve">                o += 5e4,</w:t>
      </w:r>
    </w:p>
    <w:p w14:paraId="39F1126F" w14:textId="77777777" w:rsidR="005E6A9E" w:rsidRDefault="005E6A9E" w:rsidP="005E6A9E">
      <w:pPr>
        <w:pStyle w:val="Style1"/>
      </w:pPr>
      <w:r>
        <w:t xml:space="preserve">                h.push(p),</w:t>
      </w:r>
    </w:p>
    <w:p w14:paraId="705CFE12" w14:textId="77777777" w:rsidR="005E6A9E" w:rsidRDefault="005E6A9E" w:rsidP="005E6A9E">
      <w:pPr>
        <w:pStyle w:val="Style1"/>
      </w:pPr>
      <w:r>
        <w:t xml:space="preserve">                r++</w:t>
      </w:r>
    </w:p>
    <w:p w14:paraId="3A8BD8E6" w14:textId="77777777" w:rsidR="005E6A9E" w:rsidRDefault="005E6A9E" w:rsidP="005E6A9E">
      <w:pPr>
        <w:pStyle w:val="Style1"/>
      </w:pPr>
      <w:r>
        <w:t xml:space="preserve">            }</w:t>
      </w:r>
    </w:p>
    <w:p w14:paraId="220CB9D0" w14:textId="77777777" w:rsidR="005E6A9E" w:rsidRDefault="005E6A9E" w:rsidP="005E6A9E">
      <w:pPr>
        <w:pStyle w:val="Style1"/>
      </w:pPr>
      <w:r>
        <w:t xml:space="preserve">            if (r === e.length &amp;&amp; (!i || i &amp;&amp; 0 !== a)) {</w:t>
      </w:r>
    </w:p>
    <w:p w14:paraId="5D411443" w14:textId="77777777" w:rsidR="005E6A9E" w:rsidRDefault="005E6A9E" w:rsidP="005E6A9E">
      <w:pPr>
        <w:pStyle w:val="Style1"/>
      </w:pPr>
      <w:r>
        <w:t xml:space="preserve">                var _ = o + a * s</w:t>
      </w:r>
    </w:p>
    <w:p w14:paraId="24B334EB" w14:textId="77777777" w:rsidR="005E6A9E" w:rsidRDefault="005E6A9E" w:rsidP="005E6A9E">
      <w:pPr>
        <w:pStyle w:val="Style1"/>
      </w:pPr>
      <w:r>
        <w:t xml:space="preserve">                  , v = !!d &amp;&amp; 0 === h.indexOf(d) &amp;&amp; d.length &gt; 3</w:t>
      </w:r>
    </w:p>
    <w:p w14:paraId="0A01E867" w14:textId="77777777" w:rsidR="005E6A9E" w:rsidRDefault="005E6A9E" w:rsidP="005E6A9E">
      <w:pPr>
        <w:pStyle w:val="Style1"/>
      </w:pPr>
      <w:r>
        <w:t xml:space="preserve">                  , b = h.join("");</w:t>
      </w:r>
    </w:p>
    <w:p w14:paraId="063D6068" w14:textId="77777777" w:rsidR="005E6A9E" w:rsidRDefault="005E6A9E" w:rsidP="005E6A9E">
      <w:pPr>
        <w:pStyle w:val="Style1"/>
      </w:pPr>
      <w:r>
        <w:t xml:space="preserve">                (void 0 === u[b] || u[b] &lt;= _) &amp;&amp; (function(r, e, c, o, a, t) {</w:t>
      </w:r>
    </w:p>
    <w:p w14:paraId="7BA836F7" w14:textId="77777777" w:rsidR="005E6A9E" w:rsidRDefault="005E6A9E" w:rsidP="005E6A9E">
      <w:pPr>
        <w:pStyle w:val="Style1"/>
      </w:pPr>
      <w:r>
        <w:t xml:space="preserve">                    t.push({</w:t>
      </w:r>
    </w:p>
    <w:p w14:paraId="7F51A2FA" w14:textId="77777777" w:rsidR="005E6A9E" w:rsidRDefault="005E6A9E" w:rsidP="005E6A9E">
      <w:pPr>
        <w:pStyle w:val="Style1"/>
      </w:pPr>
      <w:r>
        <w:t xml:space="preserve">                        score: r,</w:t>
      </w:r>
    </w:p>
    <w:p w14:paraId="79E65DC2" w14:textId="77777777" w:rsidR="005E6A9E" w:rsidRDefault="005E6A9E" w:rsidP="005E6A9E">
      <w:pPr>
        <w:pStyle w:val="Style1"/>
      </w:pPr>
      <w:r>
        <w:t xml:space="preserve">                        fuzzyCount: e,</w:t>
      </w:r>
    </w:p>
    <w:p w14:paraId="15A7CEF2" w14:textId="77777777" w:rsidR="005E6A9E" w:rsidRDefault="005E6A9E" w:rsidP="005E6A9E">
      <w:pPr>
        <w:pStyle w:val="Style1"/>
      </w:pPr>
      <w:r>
        <w:t xml:space="preserve">                        indices: [c],</w:t>
      </w:r>
    </w:p>
    <w:p w14:paraId="61BAC9F1" w14:textId="77777777" w:rsidR="005E6A9E" w:rsidRDefault="005E6A9E" w:rsidP="005E6A9E">
      <w:pPr>
        <w:pStyle w:val="Style1"/>
      </w:pPr>
      <w:r>
        <w:t xml:space="preserve">                        clientOnly: o,</w:t>
      </w:r>
    </w:p>
    <w:p w14:paraId="55E20CF3" w14:textId="77777777" w:rsidR="005E6A9E" w:rsidRDefault="005E6A9E" w:rsidP="005E6A9E">
      <w:pPr>
        <w:pStyle w:val="Style1"/>
      </w:pPr>
      <w:r>
        <w:t xml:space="preserve">                        query: a</w:t>
      </w:r>
    </w:p>
    <w:p w14:paraId="5C179D6B" w14:textId="77777777" w:rsidR="005E6A9E" w:rsidRDefault="005E6A9E" w:rsidP="005E6A9E">
      <w:pPr>
        <w:pStyle w:val="Style1"/>
      </w:pPr>
      <w:r>
        <w:t xml:space="preserve">                    })</w:t>
      </w:r>
    </w:p>
    <w:p w14:paraId="10FEF53B" w14:textId="77777777" w:rsidR="005E6A9E" w:rsidRDefault="005E6A9E" w:rsidP="005E6A9E">
      <w:pPr>
        <w:pStyle w:val="Style1"/>
      </w:pPr>
      <w:r>
        <w:t xml:space="preserve">                }(_, a, c, n || v, b, t),</w:t>
      </w:r>
    </w:p>
    <w:p w14:paraId="2012865E" w14:textId="77777777" w:rsidR="005E6A9E" w:rsidRDefault="005E6A9E" w:rsidP="005E6A9E">
      <w:pPr>
        <w:pStyle w:val="Style1"/>
      </w:pPr>
      <w:r>
        <w:t xml:space="preserve">                u[b] = _)</w:t>
      </w:r>
    </w:p>
    <w:p w14:paraId="01B984E4" w14:textId="77777777" w:rsidR="005E6A9E" w:rsidRDefault="005E6A9E" w:rsidP="005E6A9E">
      <w:pPr>
        <w:pStyle w:val="Style1"/>
      </w:pPr>
      <w:r>
        <w:t xml:space="preserve">            }</w:t>
      </w:r>
    </w:p>
    <w:p w14:paraId="452BCFE8" w14:textId="77777777" w:rsidR="005E6A9E" w:rsidRDefault="005E6A9E" w:rsidP="005E6A9E">
      <w:pPr>
        <w:pStyle w:val="Style1"/>
      </w:pPr>
      <w:r>
        <w:t xml:space="preserve">        }</w:t>
      </w:r>
    </w:p>
    <w:p w14:paraId="3CD3D026" w14:textId="77777777" w:rsidR="005E6A9E" w:rsidRDefault="005E6A9E" w:rsidP="005E6A9E">
      <w:pPr>
        <w:pStyle w:val="Style1"/>
      </w:pPr>
      <w:r>
        <w:t xml:space="preserve">        function l(r, e, c, a, t, s, h, i, u, l, y, d, p) {</w:t>
      </w:r>
    </w:p>
    <w:p w14:paraId="24E51C9F" w14:textId="77777777" w:rsidR="005E6A9E" w:rsidRDefault="005E6A9E" w:rsidP="005E6A9E">
      <w:pPr>
        <w:pStyle w:val="Style1"/>
      </w:pPr>
      <w:r>
        <w:t xml:space="preserve">            var _ = n[r];</w:t>
      </w:r>
    </w:p>
    <w:p w14:paraId="0487B8F0" w14:textId="77777777" w:rsidR="005E6A9E" w:rsidRDefault="005E6A9E" w:rsidP="005E6A9E">
      <w:pPr>
        <w:pStyle w:val="Style1"/>
      </w:pPr>
      <w:r>
        <w:t xml:space="preserve">            if (_ &amp;&amp; _.length)</w:t>
      </w:r>
    </w:p>
    <w:p w14:paraId="65CE7300" w14:textId="77777777" w:rsidR="005E6A9E" w:rsidRDefault="005E6A9E" w:rsidP="005E6A9E">
      <w:pPr>
        <w:pStyle w:val="Style1"/>
      </w:pPr>
      <w:r>
        <w:t xml:space="preserve">                for (var v = 0; v &lt; _.length; v++)</w:t>
      </w:r>
    </w:p>
    <w:p w14:paraId="3C1EC076" w14:textId="77777777" w:rsidR="005E6A9E" w:rsidRDefault="005E6A9E" w:rsidP="005E6A9E">
      <w:pPr>
        <w:pStyle w:val="Style1"/>
      </w:pPr>
      <w:r>
        <w:t xml:space="preserve">                    ((j = _[v]).char === d[u.length] || "" === j.char) &amp;&amp; f(c + 1, a, e, t + j.score, s + 1, h, i, Object(o.__spreadArray)(Object(o.__spreadArray)([], Object(o.__read)(u), !1), [j.char], !1), l, y, d, p);</w:t>
      </w:r>
    </w:p>
    <w:p w14:paraId="02CA3335" w14:textId="77777777" w:rsidR="005E6A9E" w:rsidRDefault="005E6A9E" w:rsidP="005E6A9E">
      <w:pPr>
        <w:pStyle w:val="Style1"/>
      </w:pPr>
      <w:r>
        <w:t xml:space="preserve">            var b = n[""];</w:t>
      </w:r>
    </w:p>
    <w:p w14:paraId="221B1E8B" w14:textId="77777777" w:rsidR="005E6A9E" w:rsidRDefault="005E6A9E" w:rsidP="005E6A9E">
      <w:pPr>
        <w:pStyle w:val="Style1"/>
      </w:pPr>
      <w:r>
        <w:t xml:space="preserve">            for (v = 0; v &lt; b.length; v++) {</w:t>
      </w:r>
    </w:p>
    <w:p w14:paraId="056F8D5F" w14:textId="77777777" w:rsidR="005E6A9E" w:rsidRDefault="005E6A9E" w:rsidP="005E6A9E">
      <w:pPr>
        <w:pStyle w:val="Style1"/>
      </w:pPr>
      <w:r>
        <w:t xml:space="preserve">                var j;</w:t>
      </w:r>
    </w:p>
    <w:p w14:paraId="238F3BF2" w14:textId="77777777" w:rsidR="005E6A9E" w:rsidRDefault="005E6A9E" w:rsidP="005E6A9E">
      <w:pPr>
        <w:pStyle w:val="Style1"/>
      </w:pPr>
      <w:r>
        <w:t xml:space="preserve">                if ((j = b[v]).char === d[u.length]) {</w:t>
      </w:r>
    </w:p>
    <w:p w14:paraId="48FB82DD" w14:textId="77777777" w:rsidR="005E6A9E" w:rsidRDefault="005E6A9E" w:rsidP="005E6A9E">
      <w:pPr>
        <w:pStyle w:val="Style1"/>
      </w:pPr>
      <w:r>
        <w:t xml:space="preserve">                    f(c, a, e, t + j.score, s + 1, h, i, Object(o.__spreadArray)(Object(o.__spreadArray)([], Object(o.__read)(u), !1), [j.char], !1), l, y, d, p);</w:t>
      </w:r>
    </w:p>
    <w:p w14:paraId="73D82ADA" w14:textId="77777777" w:rsidR="005E6A9E" w:rsidRDefault="005E6A9E" w:rsidP="005E6A9E">
      <w:pPr>
        <w:pStyle w:val="Style1"/>
      </w:pPr>
      <w:r>
        <w:t xml:space="preserve">                    break</w:t>
      </w:r>
    </w:p>
    <w:p w14:paraId="46F0F3D7" w14:textId="77777777" w:rsidR="005E6A9E" w:rsidRDefault="005E6A9E" w:rsidP="005E6A9E">
      <w:pPr>
        <w:pStyle w:val="Style1"/>
      </w:pPr>
      <w:r>
        <w:t xml:space="preserve">                }</w:t>
      </w:r>
    </w:p>
    <w:p w14:paraId="24C768AE" w14:textId="77777777" w:rsidR="005E6A9E" w:rsidRDefault="005E6A9E" w:rsidP="005E6A9E">
      <w:pPr>
        <w:pStyle w:val="Style1"/>
      </w:pPr>
      <w:r>
        <w:t xml:space="preserve">            }</w:t>
      </w:r>
    </w:p>
    <w:p w14:paraId="1107B26E" w14:textId="77777777" w:rsidR="005E6A9E" w:rsidRDefault="005E6A9E" w:rsidP="005E6A9E">
      <w:pPr>
        <w:pStyle w:val="Style1"/>
      </w:pPr>
      <w:r>
        <w:t xml:space="preserve">        }</w:t>
      </w:r>
    </w:p>
    <w:p w14:paraId="6F54E9EB" w14:textId="77777777" w:rsidR="005E6A9E" w:rsidRDefault="005E6A9E" w:rsidP="005E6A9E">
      <w:pPr>
        <w:pStyle w:val="Style1"/>
      </w:pPr>
      <w:r>
        <w:t xml:space="preserve">        function y(r, e, c) {</w:t>
      </w:r>
    </w:p>
    <w:p w14:paraId="279ED2E9" w14:textId="77777777" w:rsidR="005E6A9E" w:rsidRDefault="005E6A9E" w:rsidP="005E6A9E">
      <w:pPr>
        <w:pStyle w:val="Style1"/>
      </w:pPr>
      <w:r>
        <w:t xml:space="preserve">            var a = 0 === r</w:t>
      </w:r>
    </w:p>
    <w:p w14:paraId="130DF5E9" w14:textId="77777777" w:rsidR="005E6A9E" w:rsidRDefault="005E6A9E" w:rsidP="005E6A9E">
      <w:pPr>
        <w:pStyle w:val="Style1"/>
      </w:pPr>
      <w:r>
        <w:t xml:space="preserve">              , n = function(r, e) {</w:t>
      </w:r>
    </w:p>
    <w:p w14:paraId="199FA724" w14:textId="77777777" w:rsidR="005E6A9E" w:rsidRDefault="005E6A9E" w:rsidP="005E6A9E">
      <w:pPr>
        <w:pStyle w:val="Style1"/>
      </w:pPr>
      <w:r>
        <w:t xml:space="preserve">                var c, a, t = null;</w:t>
      </w:r>
    </w:p>
    <w:p w14:paraId="1CDBCC19" w14:textId="77777777" w:rsidR="005E6A9E" w:rsidRDefault="005E6A9E" w:rsidP="005E6A9E">
      <w:pPr>
        <w:pStyle w:val="Style1"/>
      </w:pPr>
      <w:r>
        <w:t xml:space="preserve">                try {</w:t>
      </w:r>
    </w:p>
    <w:p w14:paraId="3731A184" w14:textId="77777777" w:rsidR="005E6A9E" w:rsidRDefault="005E6A9E" w:rsidP="005E6A9E">
      <w:pPr>
        <w:pStyle w:val="Style1"/>
      </w:pPr>
      <w:r>
        <w:t xml:space="preserve">                    for (var n = Object(o.__values)(e), s = n.next(); !s.done; s = n.next()) {</w:t>
      </w:r>
    </w:p>
    <w:p w14:paraId="060E14E8" w14:textId="77777777" w:rsidR="005E6A9E" w:rsidRDefault="005E6A9E" w:rsidP="005E6A9E">
      <w:pPr>
        <w:pStyle w:val="Style1"/>
      </w:pPr>
      <w:r>
        <w:t xml:space="preserve">                        var h = s.value;</w:t>
      </w:r>
    </w:p>
    <w:p w14:paraId="6544B47D" w14:textId="77777777" w:rsidR="005E6A9E" w:rsidRDefault="005E6A9E" w:rsidP="005E6A9E">
      <w:pPr>
        <w:pStyle w:val="Style1"/>
      </w:pPr>
      <w:r>
        <w:t xml:space="preserve">                        if (!(r.length &gt;= h.charCount))</w:t>
      </w:r>
    </w:p>
    <w:p w14:paraId="17CCFFB2" w14:textId="77777777" w:rsidR="005E6A9E" w:rsidRDefault="005E6A9E" w:rsidP="005E6A9E">
      <w:pPr>
        <w:pStyle w:val="Style1"/>
      </w:pPr>
      <w:r>
        <w:t xml:space="preserve">                            break;</w:t>
      </w:r>
    </w:p>
    <w:p w14:paraId="2E7A12CD" w14:textId="77777777" w:rsidR="005E6A9E" w:rsidRDefault="005E6A9E" w:rsidP="005E6A9E">
      <w:pPr>
        <w:pStyle w:val="Style1"/>
      </w:pPr>
      <w:r>
        <w:t xml:space="preserve">                        t = h</w:t>
      </w:r>
    </w:p>
    <w:p w14:paraId="1C3012B9" w14:textId="77777777" w:rsidR="005E6A9E" w:rsidRDefault="005E6A9E" w:rsidP="005E6A9E">
      <w:pPr>
        <w:pStyle w:val="Style1"/>
      </w:pPr>
      <w:r>
        <w:t xml:space="preserve">                    }</w:t>
      </w:r>
    </w:p>
    <w:p w14:paraId="7B4B0B49" w14:textId="77777777" w:rsidR="005E6A9E" w:rsidRDefault="005E6A9E" w:rsidP="005E6A9E">
      <w:pPr>
        <w:pStyle w:val="Style1"/>
      </w:pPr>
      <w:r>
        <w:t xml:space="preserve">                } catch (r) {</w:t>
      </w:r>
    </w:p>
    <w:p w14:paraId="08FCE5AF" w14:textId="77777777" w:rsidR="005E6A9E" w:rsidRDefault="005E6A9E" w:rsidP="005E6A9E">
      <w:pPr>
        <w:pStyle w:val="Style1"/>
      </w:pPr>
      <w:r>
        <w:t xml:space="preserve">                    c = {</w:t>
      </w:r>
    </w:p>
    <w:p w14:paraId="69042F48" w14:textId="77777777" w:rsidR="005E6A9E" w:rsidRDefault="005E6A9E" w:rsidP="005E6A9E">
      <w:pPr>
        <w:pStyle w:val="Style1"/>
      </w:pPr>
      <w:r>
        <w:t xml:space="preserve">                        error: r</w:t>
      </w:r>
    </w:p>
    <w:p w14:paraId="6096CCA6" w14:textId="77777777" w:rsidR="005E6A9E" w:rsidRDefault="005E6A9E" w:rsidP="005E6A9E">
      <w:pPr>
        <w:pStyle w:val="Style1"/>
      </w:pPr>
      <w:r>
        <w:t xml:space="preserve">                    }</w:t>
      </w:r>
    </w:p>
    <w:p w14:paraId="1435E0F0" w14:textId="77777777" w:rsidR="005E6A9E" w:rsidRDefault="005E6A9E" w:rsidP="005E6A9E">
      <w:pPr>
        <w:pStyle w:val="Style1"/>
      </w:pPr>
      <w:r>
        <w:t xml:space="preserve">                } finally {</w:t>
      </w:r>
    </w:p>
    <w:p w14:paraId="7203087D" w14:textId="77777777" w:rsidR="005E6A9E" w:rsidRDefault="005E6A9E" w:rsidP="005E6A9E">
      <w:pPr>
        <w:pStyle w:val="Style1"/>
      </w:pPr>
      <w:r>
        <w:t xml:space="preserve">                    try {</w:t>
      </w:r>
    </w:p>
    <w:p w14:paraId="7969912D" w14:textId="77777777" w:rsidR="005E6A9E" w:rsidRDefault="005E6A9E" w:rsidP="005E6A9E">
      <w:pPr>
        <w:pStyle w:val="Style1"/>
      </w:pPr>
      <w:r>
        <w:t xml:space="preserve">                        s &amp;&amp; !s.done &amp;&amp; (a = n.return) &amp;&amp; a.call(n)</w:t>
      </w:r>
    </w:p>
    <w:p w14:paraId="61F36F98" w14:textId="77777777" w:rsidR="005E6A9E" w:rsidRDefault="005E6A9E" w:rsidP="005E6A9E">
      <w:pPr>
        <w:pStyle w:val="Style1"/>
      </w:pPr>
      <w:r>
        <w:t xml:space="preserve">                    } finally {</w:t>
      </w:r>
    </w:p>
    <w:p w14:paraId="530D0AFC" w14:textId="77777777" w:rsidR="005E6A9E" w:rsidRDefault="005E6A9E" w:rsidP="005E6A9E">
      <w:pPr>
        <w:pStyle w:val="Style1"/>
      </w:pPr>
      <w:r>
        <w:t xml:space="preserve">                        if (c)</w:t>
      </w:r>
    </w:p>
    <w:p w14:paraId="366B4D8C" w14:textId="77777777" w:rsidR="005E6A9E" w:rsidRDefault="005E6A9E" w:rsidP="005E6A9E">
      <w:pPr>
        <w:pStyle w:val="Style1"/>
      </w:pPr>
      <w:r>
        <w:t xml:space="preserve">                            throw c.error</w:t>
      </w:r>
    </w:p>
    <w:p w14:paraId="4D8AD232" w14:textId="77777777" w:rsidR="005E6A9E" w:rsidRDefault="005E6A9E" w:rsidP="005E6A9E">
      <w:pPr>
        <w:pStyle w:val="Style1"/>
      </w:pPr>
      <w:r>
        <w:t xml:space="preserve">                    }</w:t>
      </w:r>
    </w:p>
    <w:p w14:paraId="61AE95F0" w14:textId="77777777" w:rsidR="005E6A9E" w:rsidRDefault="005E6A9E" w:rsidP="005E6A9E">
      <w:pPr>
        <w:pStyle w:val="Style1"/>
      </w:pPr>
      <w:r>
        <w:t xml:space="preserve">                }</w:t>
      </w:r>
    </w:p>
    <w:p w14:paraId="01BB06DC" w14:textId="77777777" w:rsidR="005E6A9E" w:rsidRDefault="005E6A9E" w:rsidP="005E6A9E">
      <w:pPr>
        <w:pStyle w:val="Style1"/>
      </w:pPr>
      <w:r>
        <w:t xml:space="preserve">                return t</w:t>
      </w:r>
    </w:p>
    <w:p w14:paraId="7F02E442" w14:textId="77777777" w:rsidR="005E6A9E" w:rsidRDefault="005E6A9E" w:rsidP="005E6A9E">
      <w:pPr>
        <w:pStyle w:val="Style1"/>
      </w:pPr>
      <w:r>
        <w:t xml:space="preserve">            }(e, t);</w:t>
      </w:r>
    </w:p>
    <w:p w14:paraId="2CFBBCFA" w14:textId="77777777" w:rsidR="005E6A9E" w:rsidRDefault="005E6A9E" w:rsidP="005E6A9E">
      <w:pPr>
        <w:pStyle w:val="Style1"/>
      </w:pPr>
      <w:r>
        <w:t xml:space="preserve">            return !!(!a &amp;&amp; n &amp;&amp; c &lt; n.fuzzyCount)</w:t>
      </w:r>
    </w:p>
    <w:p w14:paraId="508D9D1C" w14:textId="77777777" w:rsidR="005E6A9E" w:rsidRDefault="005E6A9E" w:rsidP="005E6A9E">
      <w:pPr>
        <w:pStyle w:val="Style1"/>
      </w:pPr>
      <w:r>
        <w:t xml:space="preserve">        }</w:t>
      </w:r>
    </w:p>
    <w:p w14:paraId="63D1104A" w14:textId="77777777" w:rsidR="005E6A9E" w:rsidRDefault="005E6A9E" w:rsidP="005E6A9E">
      <w:pPr>
        <w:pStyle w:val="Style1"/>
      </w:pPr>
      <w:r>
        <w:t xml:space="preserve">        function d(r, e, c, a, t, n) {</w:t>
      </w:r>
    </w:p>
    <w:p w14:paraId="666ACDE8" w14:textId="77777777" w:rsidR="005E6A9E" w:rsidRDefault="005E6A9E" w:rsidP="005E6A9E">
      <w:pPr>
        <w:pStyle w:val="Style1"/>
      </w:pPr>
      <w:r>
        <w:t xml:space="preserve">            h(0, Object(o.__spreadArray)([], Object(o.__read)(r), !1), e, 0, 0, c, a, [], t, {}, n)</w:t>
      </w:r>
    </w:p>
    <w:p w14:paraId="2A6A341F" w14:textId="77777777" w:rsidR="005E6A9E" w:rsidRDefault="005E6A9E" w:rsidP="005E6A9E">
      <w:pPr>
        <w:pStyle w:val="Style1"/>
      </w:pPr>
      <w:r>
        <w:t xml:space="preserve">        }</w:t>
      </w:r>
    </w:p>
    <w:p w14:paraId="475E3FE2" w14:textId="77777777" w:rsidR="005E6A9E" w:rsidRDefault="005E6A9E" w:rsidP="005E6A9E">
      <w:pPr>
        <w:pStyle w:val="Style1"/>
      </w:pPr>
      <w:r>
        <w:t xml:space="preserve">        var p, _ = /[&amp;*/\[\]()_|:{},?!%^]+|\s+[+-]\s+/gi, v = /\s{1,}/g, b = function(r) {</w:t>
      </w:r>
    </w:p>
    <w:p w14:paraId="05C5AAE7" w14:textId="77777777" w:rsidR="005E6A9E" w:rsidRDefault="005E6A9E" w:rsidP="005E6A9E">
      <w:pPr>
        <w:pStyle w:val="Style1"/>
      </w:pPr>
      <w:r>
        <w:t xml:space="preserve">            return r ? r.replace("\\r", "").replace("\\n", " ").replace(_, " ").replace(v, " ").trim().split(" ") : []</w:t>
      </w:r>
    </w:p>
    <w:p w14:paraId="0B3A25AE" w14:textId="77777777" w:rsidR="005E6A9E" w:rsidRDefault="005E6A9E" w:rsidP="005E6A9E">
      <w:pPr>
        <w:pStyle w:val="Style1"/>
      </w:pPr>
      <w:r>
        <w:t xml:space="preserve">        }, j = {</w:t>
      </w:r>
    </w:p>
    <w:p w14:paraId="50C43BCF" w14:textId="77777777" w:rsidR="005E6A9E" w:rsidRDefault="005E6A9E" w:rsidP="005E6A9E">
      <w:pPr>
        <w:pStyle w:val="Style1"/>
      </w:pPr>
      <w:r>
        <w:t xml:space="preserve">            indices: []</w:t>
      </w:r>
    </w:p>
    <w:p w14:paraId="13374580" w14:textId="77777777" w:rsidR="005E6A9E" w:rsidRDefault="005E6A9E" w:rsidP="005E6A9E">
      <w:pPr>
        <w:pStyle w:val="Style1"/>
      </w:pPr>
      <w:r>
        <w:t xml:space="preserve">        }, w = new Map;</w:t>
      </w:r>
    </w:p>
    <w:p w14:paraId="4A71F60C" w14:textId="77777777" w:rsidR="005E6A9E" w:rsidRDefault="005E6A9E" w:rsidP="005E6A9E">
      <w:pPr>
        <w:pStyle w:val="Style1"/>
      </w:pPr>
      <w:r>
        <w:t xml:space="preserve">        function O(r, e, c) {</w:t>
      </w:r>
    </w:p>
    <w:p w14:paraId="10F90D31" w14:textId="77777777" w:rsidR="005E6A9E" w:rsidRDefault="005E6A9E" w:rsidP="005E6A9E">
      <w:pPr>
        <w:pStyle w:val="Style1"/>
      </w:pPr>
      <w:r>
        <w:t xml:space="preserve">            if (r.indices.length &lt;= c &amp;&amp; r !== j)</w:t>
      </w:r>
    </w:p>
    <w:p w14:paraId="3D7BDAAE" w14:textId="77777777" w:rsidR="005E6A9E" w:rsidRDefault="005E6A9E" w:rsidP="005E6A9E">
      <w:pPr>
        <w:pStyle w:val="Style1"/>
      </w:pPr>
      <w:r>
        <w:t xml:space="preserve">                e.pruned = !0;</w:t>
      </w:r>
    </w:p>
    <w:p w14:paraId="538122CC" w14:textId="77777777" w:rsidR="005E6A9E" w:rsidRDefault="005E6A9E" w:rsidP="005E6A9E">
      <w:pPr>
        <w:pStyle w:val="Style1"/>
      </w:pPr>
      <w:r>
        <w:t xml:space="preserve">            else</w:t>
      </w:r>
    </w:p>
    <w:p w14:paraId="1C20C0EE" w14:textId="77777777" w:rsidR="005E6A9E" w:rsidRDefault="005E6A9E" w:rsidP="005E6A9E">
      <w:pPr>
        <w:pStyle w:val="Style1"/>
      </w:pPr>
      <w:r>
        <w:t xml:space="preserve">                for (var o in r)</w:t>
      </w:r>
    </w:p>
    <w:p w14:paraId="2F96359E" w14:textId="77777777" w:rsidR="005E6A9E" w:rsidRDefault="005E6A9E" w:rsidP="005E6A9E">
      <w:pPr>
        <w:pStyle w:val="Style1"/>
      </w:pPr>
      <w:r>
        <w:t xml:space="preserve">                    if (r[o] &amp;&amp; r[o].indices) {</w:t>
      </w:r>
    </w:p>
    <w:p w14:paraId="3093A8FE" w14:textId="77777777" w:rsidR="005E6A9E" w:rsidRDefault="005E6A9E" w:rsidP="005E6A9E">
      <w:pPr>
        <w:pStyle w:val="Style1"/>
      </w:pPr>
      <w:r>
        <w:t xml:space="preserve">                        var a = r[o];</w:t>
      </w:r>
    </w:p>
    <w:p w14:paraId="2BC6F3C3" w14:textId="77777777" w:rsidR="005E6A9E" w:rsidRDefault="005E6A9E" w:rsidP="005E6A9E">
      <w:pPr>
        <w:pStyle w:val="Style1"/>
      </w:pPr>
      <w:r>
        <w:t xml:space="preserve">                        e[o] = {</w:t>
      </w:r>
    </w:p>
    <w:p w14:paraId="0A82515E" w14:textId="77777777" w:rsidR="005E6A9E" w:rsidRDefault="005E6A9E" w:rsidP="005E6A9E">
      <w:pPr>
        <w:pStyle w:val="Style1"/>
      </w:pPr>
      <w:r>
        <w:t xml:space="preserve">                            indices: a.indices.slice()</w:t>
      </w:r>
    </w:p>
    <w:p w14:paraId="4478283D" w14:textId="77777777" w:rsidR="005E6A9E" w:rsidRDefault="005E6A9E" w:rsidP="005E6A9E">
      <w:pPr>
        <w:pStyle w:val="Style1"/>
      </w:pPr>
      <w:r>
        <w:t xml:space="preserve">                        },</w:t>
      </w:r>
    </w:p>
    <w:p w14:paraId="50AC82A0" w14:textId="77777777" w:rsidR="005E6A9E" w:rsidRDefault="005E6A9E" w:rsidP="005E6A9E">
      <w:pPr>
        <w:pStyle w:val="Style1"/>
      </w:pPr>
      <w:r>
        <w:t xml:space="preserve">                        O(a, e[o], c)</w:t>
      </w:r>
    </w:p>
    <w:p w14:paraId="051C257F" w14:textId="77777777" w:rsidR="005E6A9E" w:rsidRDefault="005E6A9E" w:rsidP="005E6A9E">
      <w:pPr>
        <w:pStyle w:val="Style1"/>
      </w:pPr>
      <w:r>
        <w:t xml:space="preserve">                    }</w:t>
      </w:r>
    </w:p>
    <w:p w14:paraId="23D725CC" w14:textId="77777777" w:rsidR="005E6A9E" w:rsidRDefault="005E6A9E" w:rsidP="005E6A9E">
      <w:pPr>
        <w:pStyle w:val="Style1"/>
      </w:pPr>
      <w:r>
        <w:t xml:space="preserve">        }</w:t>
      </w:r>
    </w:p>
    <w:p w14:paraId="0FD1C07B" w14:textId="77777777" w:rsidR="005E6A9E" w:rsidRDefault="005E6A9E" w:rsidP="005E6A9E">
      <w:pPr>
        <w:pStyle w:val="Style1"/>
      </w:pPr>
      <w:r>
        <w:t xml:space="preserve">        function g(r) {</w:t>
      </w:r>
    </w:p>
    <w:p w14:paraId="7CD1D917" w14:textId="77777777" w:rsidR="005E6A9E" w:rsidRDefault="005E6A9E" w:rsidP="005E6A9E">
      <w:pPr>
        <w:pStyle w:val="Style1"/>
      </w:pPr>
      <w:r>
        <w:t xml:space="preserve">            var e = {</w:t>
      </w:r>
    </w:p>
    <w:p w14:paraId="19824038" w14:textId="77777777" w:rsidR="005E6A9E" w:rsidRDefault="005E6A9E" w:rsidP="005E6A9E">
      <w:pPr>
        <w:pStyle w:val="Style1"/>
      </w:pPr>
      <w:r>
        <w:t xml:space="preserve">                indices: []</w:t>
      </w:r>
    </w:p>
    <w:p w14:paraId="34E6575F" w14:textId="77777777" w:rsidR="005E6A9E" w:rsidRDefault="005E6A9E" w:rsidP="005E6A9E">
      <w:pPr>
        <w:pStyle w:val="Style1"/>
      </w:pPr>
      <w:r>
        <w:t xml:space="preserve">            };</w:t>
      </w:r>
    </w:p>
    <w:p w14:paraId="03B2A5BE" w14:textId="77777777" w:rsidR="005E6A9E" w:rsidRDefault="005E6A9E" w:rsidP="005E6A9E">
      <w:pPr>
        <w:pStyle w:val="Style1"/>
      </w:pPr>
      <w:r>
        <w:t xml:space="preserve">            O(j, e, r || 1),</w:t>
      </w:r>
    </w:p>
    <w:p w14:paraId="778D0F69" w14:textId="77777777" w:rsidR="005E6A9E" w:rsidRDefault="005E6A9E" w:rsidP="005E6A9E">
      <w:pPr>
        <w:pStyle w:val="Style1"/>
      </w:pPr>
      <w:r>
        <w:t xml:space="preserve">            j = e</w:t>
      </w:r>
    </w:p>
    <w:p w14:paraId="7995217B" w14:textId="77777777" w:rsidR="005E6A9E" w:rsidRDefault="005E6A9E" w:rsidP="005E6A9E">
      <w:pPr>
        <w:pStyle w:val="Style1"/>
      </w:pPr>
      <w:r>
        <w:t xml:space="preserve">        }</w:t>
      </w:r>
    </w:p>
    <w:p w14:paraId="69327314" w14:textId="77777777" w:rsidR="005E6A9E" w:rsidRDefault="005E6A9E" w:rsidP="005E6A9E">
      <w:pPr>
        <w:pStyle w:val="Style1"/>
      </w:pPr>
      <w:r>
        <w:t xml:space="preserve">        function m(r) {</w:t>
      </w:r>
    </w:p>
    <w:p w14:paraId="4F75A8CC" w14:textId="77777777" w:rsidR="005E6A9E" w:rsidRDefault="005E6A9E" w:rsidP="005E6A9E">
      <w:pPr>
        <w:pStyle w:val="Style1"/>
      </w:pPr>
      <w:r>
        <w:t xml:space="preserve">            var e = Object(o.__spreadArray)(Object(o.__spreadArray)([], Object(o.__read)(b(r.author)), !1), Object(o.__read)(b(r.title)), !1);</w:t>
      </w:r>
    </w:p>
    <w:p w14:paraId="6FD96E7A" w14:textId="77777777" w:rsidR="005E6A9E" w:rsidRDefault="005E6A9E" w:rsidP="005E6A9E">
      <w:pPr>
        <w:pStyle w:val="Style1"/>
      </w:pPr>
      <w:r>
        <w:t xml:space="preserve">            r.containerTitle &amp;&amp; e.push.apply(e, Object(o.__spreadArray)([], Object(o.__read)(b(r.containerTitle)), !1)),</w:t>
      </w:r>
    </w:p>
    <w:p w14:paraId="03702C65" w14:textId="77777777" w:rsidR="005E6A9E" w:rsidRDefault="005E6A9E" w:rsidP="005E6A9E">
      <w:pPr>
        <w:pStyle w:val="Style1"/>
      </w:pPr>
      <w:r>
        <w:t xml:space="preserve">            r.sharedByUsername &amp;&amp; e.push.apply(e, Object(o.__spreadArray)([], Object(o.__read)(b(r.sharedByUsername)), !1));</w:t>
      </w:r>
    </w:p>
    <w:p w14:paraId="0163CBBA" w14:textId="77777777" w:rsidR="005E6A9E" w:rsidRDefault="005E6A9E" w:rsidP="005E6A9E">
      <w:pPr>
        <w:pStyle w:val="Style1"/>
      </w:pPr>
      <w:r>
        <w:t xml:space="preserve">            var c = e.map((function(r) {</w:t>
      </w:r>
    </w:p>
    <w:p w14:paraId="6C8B586A" w14:textId="77777777" w:rsidR="005E6A9E" w:rsidRDefault="005E6A9E" w:rsidP="005E6A9E">
      <w:pPr>
        <w:pStyle w:val="Style1"/>
      </w:pPr>
      <w:r>
        <w:t xml:space="preserve">                try {</w:t>
      </w:r>
    </w:p>
    <w:p w14:paraId="38CBBD0A" w14:textId="77777777" w:rsidR="005E6A9E" w:rsidRDefault="005E6A9E" w:rsidP="005E6A9E">
      <w:pPr>
        <w:pStyle w:val="Style1"/>
      </w:pPr>
      <w:r>
        <w:t xml:space="preserve">                    return r.toLowerCase()</w:t>
      </w:r>
    </w:p>
    <w:p w14:paraId="7B20089D" w14:textId="77777777" w:rsidR="005E6A9E" w:rsidRDefault="005E6A9E" w:rsidP="005E6A9E">
      <w:pPr>
        <w:pStyle w:val="Style1"/>
      </w:pPr>
      <w:r>
        <w:t xml:space="preserve">                } catch (r) {</w:t>
      </w:r>
    </w:p>
    <w:p w14:paraId="16F76307" w14:textId="77777777" w:rsidR="005E6A9E" w:rsidRDefault="005E6A9E" w:rsidP="005E6A9E">
      <w:pPr>
        <w:pStyle w:val="Style1"/>
      </w:pPr>
      <w:r>
        <w:t xml:space="preserve">                    return null</w:t>
      </w:r>
    </w:p>
    <w:p w14:paraId="2B9EBDEA" w14:textId="77777777" w:rsidR="005E6A9E" w:rsidRDefault="005E6A9E" w:rsidP="005E6A9E">
      <w:pPr>
        <w:pStyle w:val="Style1"/>
      </w:pPr>
      <w:r>
        <w:t xml:space="preserve">                }</w:t>
      </w:r>
    </w:p>
    <w:p w14:paraId="03E88098" w14:textId="77777777" w:rsidR="005E6A9E" w:rsidRDefault="005E6A9E" w:rsidP="005E6A9E">
      <w:pPr>
        <w:pStyle w:val="Style1"/>
      </w:pPr>
      <w:r>
        <w:t xml:space="preserve">            }</w:t>
      </w:r>
    </w:p>
    <w:p w14:paraId="0999FEBF" w14:textId="77777777" w:rsidR="005E6A9E" w:rsidRDefault="005E6A9E" w:rsidP="005E6A9E">
      <w:pPr>
        <w:pStyle w:val="Style1"/>
      </w:pPr>
      <w:r>
        <w:t xml:space="preserve">            )).filter((function(r) {</w:t>
      </w:r>
    </w:p>
    <w:p w14:paraId="73CE8959" w14:textId="77777777" w:rsidR="005E6A9E" w:rsidRDefault="005E6A9E" w:rsidP="005E6A9E">
      <w:pPr>
        <w:pStyle w:val="Style1"/>
      </w:pPr>
      <w:r>
        <w:t xml:space="preserve">                return !!r</w:t>
      </w:r>
    </w:p>
    <w:p w14:paraId="557822BA" w14:textId="77777777" w:rsidR="005E6A9E" w:rsidRDefault="005E6A9E" w:rsidP="005E6A9E">
      <w:pPr>
        <w:pStyle w:val="Style1"/>
      </w:pPr>
      <w:r>
        <w:t xml:space="preserve">            }</w:t>
      </w:r>
    </w:p>
    <w:p w14:paraId="7CD91C19" w14:textId="77777777" w:rsidR="005E6A9E" w:rsidRDefault="005E6A9E" w:rsidP="005E6A9E">
      <w:pPr>
        <w:pStyle w:val="Style1"/>
      </w:pPr>
      <w:r>
        <w:t xml:space="preserve">            ));</w:t>
      </w:r>
    </w:p>
    <w:p w14:paraId="3017E5D1" w14:textId="77777777" w:rsidR="005E6A9E" w:rsidRDefault="005E6A9E" w:rsidP="005E6A9E">
      <w:pPr>
        <w:pStyle w:val="Style1"/>
      </w:pPr>
      <w:r>
        <w:t xml:space="preserve">            if (r.recentActivities) {</w:t>
      </w:r>
    </w:p>
    <w:p w14:paraId="1FD84AC9" w14:textId="77777777" w:rsidR="005E6A9E" w:rsidRDefault="005E6A9E" w:rsidP="005E6A9E">
      <w:pPr>
        <w:pStyle w:val="Style1"/>
      </w:pPr>
      <w:r>
        <w:t xml:space="preserve">                var a = new Set;</w:t>
      </w:r>
    </w:p>
    <w:p w14:paraId="47B9BBEA" w14:textId="77777777" w:rsidR="005E6A9E" w:rsidRDefault="005E6A9E" w:rsidP="005E6A9E">
      <w:pPr>
        <w:pStyle w:val="Style1"/>
      </w:pPr>
      <w:r>
        <w:t xml:space="preserve">                r.recentActivities.forEach((function(r) {</w:t>
      </w:r>
    </w:p>
    <w:p w14:paraId="3B6AD102" w14:textId="77777777" w:rsidR="005E6A9E" w:rsidRDefault="005E6A9E" w:rsidP="005E6A9E">
      <w:pPr>
        <w:pStyle w:val="Style1"/>
      </w:pPr>
      <w:r>
        <w:t xml:space="preserve">                    var e, c, o = null === (c = null === (e = null == r ? void 0 : r.actor) || void 0 === e ? void 0 : e.name) || void 0 === c ? void 0 : c.toLowerCase();</w:t>
      </w:r>
    </w:p>
    <w:p w14:paraId="0BE0FAC5" w14:textId="77777777" w:rsidR="005E6A9E" w:rsidRDefault="005E6A9E" w:rsidP="005E6A9E">
      <w:pPr>
        <w:pStyle w:val="Style1"/>
      </w:pPr>
      <w:r>
        <w:t xml:space="preserve">                    o &amp;&amp; !a.has(o) &amp;&amp; a.add(o)</w:t>
      </w:r>
    </w:p>
    <w:p w14:paraId="5100FE27" w14:textId="77777777" w:rsidR="005E6A9E" w:rsidRDefault="005E6A9E" w:rsidP="005E6A9E">
      <w:pPr>
        <w:pStyle w:val="Style1"/>
      </w:pPr>
      <w:r>
        <w:t xml:space="preserve">                }</w:t>
      </w:r>
    </w:p>
    <w:p w14:paraId="2E230CEA" w14:textId="77777777" w:rsidR="005E6A9E" w:rsidRDefault="005E6A9E" w:rsidP="005E6A9E">
      <w:pPr>
        <w:pStyle w:val="Style1"/>
      </w:pPr>
      <w:r>
        <w:t xml:space="preserve">                )),</w:t>
      </w:r>
    </w:p>
    <w:p w14:paraId="11B33252" w14:textId="77777777" w:rsidR="005E6A9E" w:rsidRDefault="005E6A9E" w:rsidP="005E6A9E">
      <w:pPr>
        <w:pStyle w:val="Style1"/>
      </w:pPr>
      <w:r>
        <w:t xml:space="preserve">                a.forEach((function(r) {</w:t>
      </w:r>
    </w:p>
    <w:p w14:paraId="229E27F1" w14:textId="77777777" w:rsidR="005E6A9E" w:rsidRDefault="005E6A9E" w:rsidP="005E6A9E">
      <w:pPr>
        <w:pStyle w:val="Style1"/>
      </w:pPr>
      <w:r>
        <w:t xml:space="preserve">                    c.push.apply(c, Object(o.__spreadArray)([], Object(o.__read)(b(r)), !1))</w:t>
      </w:r>
    </w:p>
    <w:p w14:paraId="286F0C36" w14:textId="77777777" w:rsidR="005E6A9E" w:rsidRDefault="005E6A9E" w:rsidP="005E6A9E">
      <w:pPr>
        <w:pStyle w:val="Style1"/>
      </w:pPr>
      <w:r>
        <w:t xml:space="preserve">                }</w:t>
      </w:r>
    </w:p>
    <w:p w14:paraId="47344E48" w14:textId="77777777" w:rsidR="005E6A9E" w:rsidRDefault="005E6A9E" w:rsidP="005E6A9E">
      <w:pPr>
        <w:pStyle w:val="Style1"/>
      </w:pPr>
      <w:r>
        <w:t xml:space="preserve">                ))</w:t>
      </w:r>
    </w:p>
    <w:p w14:paraId="3CABF1C1" w14:textId="77777777" w:rsidR="005E6A9E" w:rsidRDefault="005E6A9E" w:rsidP="005E6A9E">
      <w:pPr>
        <w:pStyle w:val="Style1"/>
      </w:pPr>
      <w:r>
        <w:t xml:space="preserve">            }</w:t>
      </w:r>
    </w:p>
    <w:p w14:paraId="2B664B89" w14:textId="77777777" w:rsidR="005E6A9E" w:rsidRDefault="005E6A9E" w:rsidP="005E6A9E">
      <w:pPr>
        <w:pStyle w:val="Style1"/>
      </w:pPr>
      <w:r>
        <w:t xml:space="preserve">            var t = new Set(c)</w:t>
      </w:r>
    </w:p>
    <w:p w14:paraId="0E6C991E" w14:textId="77777777" w:rsidR="005E6A9E" w:rsidRDefault="005E6A9E" w:rsidP="005E6A9E">
      <w:pPr>
        <w:pStyle w:val="Style1"/>
      </w:pPr>
      <w:r>
        <w:t xml:space="preserve">              , n = new Set;</w:t>
      </w:r>
    </w:p>
    <w:p w14:paraId="773ADF46" w14:textId="77777777" w:rsidR="005E6A9E" w:rsidRDefault="005E6A9E" w:rsidP="005E6A9E">
      <w:pPr>
        <w:pStyle w:val="Style1"/>
      </w:pPr>
      <w:r>
        <w:t xml:space="preserve">            return t.forEach((function(r) {</w:t>
      </w:r>
    </w:p>
    <w:p w14:paraId="2894764B" w14:textId="77777777" w:rsidR="005E6A9E" w:rsidRDefault="005E6A9E" w:rsidP="005E6A9E">
      <w:pPr>
        <w:pStyle w:val="Style1"/>
      </w:pPr>
      <w:r>
        <w:t xml:space="preserve">                var e = Object(o.__spreadArray)([], Object(o.__read)(r), !1);</w:t>
      </w:r>
    </w:p>
    <w:p w14:paraId="628AEA72" w14:textId="77777777" w:rsidR="005E6A9E" w:rsidRDefault="005E6A9E" w:rsidP="005E6A9E">
      <w:pPr>
        <w:pStyle w:val="Style1"/>
      </w:pPr>
      <w:r>
        <w:t xml:space="preserve">                e.forEach((function(r, c) {</w:t>
      </w:r>
    </w:p>
    <w:p w14:paraId="0650F108" w14:textId="77777777" w:rsidR="005E6A9E" w:rsidRDefault="005E6A9E" w:rsidP="005E6A9E">
      <w:pPr>
        <w:pStyle w:val="Style1"/>
      </w:pPr>
      <w:r>
        <w:t xml:space="preserve">                    n.add(e.slice(c).join(""))</w:t>
      </w:r>
    </w:p>
    <w:p w14:paraId="6A3B7CAC" w14:textId="77777777" w:rsidR="005E6A9E" w:rsidRDefault="005E6A9E" w:rsidP="005E6A9E">
      <w:pPr>
        <w:pStyle w:val="Style1"/>
      </w:pPr>
      <w:r>
        <w:t xml:space="preserve">                }</w:t>
      </w:r>
    </w:p>
    <w:p w14:paraId="072AB83E" w14:textId="77777777" w:rsidR="005E6A9E" w:rsidRDefault="005E6A9E" w:rsidP="005E6A9E">
      <w:pPr>
        <w:pStyle w:val="Style1"/>
      </w:pPr>
      <w:r>
        <w:t xml:space="preserve">                ))</w:t>
      </w:r>
    </w:p>
    <w:p w14:paraId="0CEAC944" w14:textId="77777777" w:rsidR="005E6A9E" w:rsidRDefault="005E6A9E" w:rsidP="005E6A9E">
      <w:pPr>
        <w:pStyle w:val="Style1"/>
      </w:pPr>
      <w:r>
        <w:t xml:space="preserve">            }</w:t>
      </w:r>
    </w:p>
    <w:p w14:paraId="2637E5A9" w14:textId="77777777" w:rsidR="005E6A9E" w:rsidRDefault="005E6A9E" w:rsidP="005E6A9E">
      <w:pPr>
        <w:pStyle w:val="Style1"/>
      </w:pPr>
      <w:r>
        <w:t xml:space="preserve">            )),</w:t>
      </w:r>
    </w:p>
    <w:p w14:paraId="49724176" w14:textId="77777777" w:rsidR="005E6A9E" w:rsidRDefault="005E6A9E" w:rsidP="005E6A9E">
      <w:pPr>
        <w:pStyle w:val="Style1"/>
      </w:pPr>
      <w:r>
        <w:t xml:space="preserve">            n</w:t>
      </w:r>
    </w:p>
    <w:p w14:paraId="3F462721" w14:textId="77777777" w:rsidR="005E6A9E" w:rsidRDefault="005E6A9E" w:rsidP="005E6A9E">
      <w:pPr>
        <w:pStyle w:val="Style1"/>
      </w:pPr>
      <w:r>
        <w:t xml:space="preserve">        }</w:t>
      </w:r>
    </w:p>
    <w:p w14:paraId="0157FFF9" w14:textId="77777777" w:rsidR="005E6A9E" w:rsidRDefault="005E6A9E" w:rsidP="005E6A9E">
      <w:pPr>
        <w:pStyle w:val="Style1"/>
      </w:pPr>
      <w:r>
        <w:t xml:space="preserve">        function x(r) {</w:t>
      </w:r>
    </w:p>
    <w:p w14:paraId="2803A4E9" w14:textId="77777777" w:rsidR="005E6A9E" w:rsidRDefault="005E6A9E" w:rsidP="005E6A9E">
      <w:pPr>
        <w:pStyle w:val="Style1"/>
      </w:pPr>
      <w:r>
        <w:t xml:space="preserve">            var e = w.get(r);</w:t>
      </w:r>
    </w:p>
    <w:p w14:paraId="2EDA53FE" w14:textId="77777777" w:rsidR="005E6A9E" w:rsidRDefault="005E6A9E" w:rsidP="005E6A9E">
      <w:pPr>
        <w:pStyle w:val="Style1"/>
      </w:pPr>
      <w:r>
        <w:t xml:space="preserve">            return e ? m(e) : new Set</w:t>
      </w:r>
    </w:p>
    <w:p w14:paraId="08D4F1FC" w14:textId="77777777" w:rsidR="005E6A9E" w:rsidRDefault="005E6A9E" w:rsidP="005E6A9E">
      <w:pPr>
        <w:pStyle w:val="Style1"/>
      </w:pPr>
      <w:r>
        <w:t xml:space="preserve">        }</w:t>
      </w:r>
    </w:p>
    <w:p w14:paraId="6C53FCF1" w14:textId="77777777" w:rsidR="005E6A9E" w:rsidRDefault="005E6A9E" w:rsidP="005E6A9E">
      <w:pPr>
        <w:pStyle w:val="Style1"/>
      </w:pPr>
      <w:r>
        <w:t xml:space="preserve">        !function() {</w:t>
      </w:r>
    </w:p>
    <w:p w14:paraId="6D1B8812" w14:textId="77777777" w:rsidR="005E6A9E" w:rsidRDefault="005E6A9E" w:rsidP="005E6A9E">
      <w:pPr>
        <w:pStyle w:val="Style1"/>
      </w:pPr>
      <w:r>
        <w:t xml:space="preserve">            self.addEventListener("message", (function(r) {</w:t>
      </w:r>
    </w:p>
    <w:p w14:paraId="54400CF4" w14:textId="77777777" w:rsidR="005E6A9E" w:rsidRDefault="005E6A9E" w:rsidP="005E6A9E">
      <w:pPr>
        <w:pStyle w:val="Style1"/>
      </w:pPr>
      <w:r>
        <w:t xml:space="preserve">                !function(r) {</w:t>
      </w:r>
    </w:p>
    <w:p w14:paraId="383DD491" w14:textId="77777777" w:rsidR="005E6A9E" w:rsidRDefault="005E6A9E" w:rsidP="005E6A9E">
      <w:pPr>
        <w:pStyle w:val="Style1"/>
      </w:pPr>
      <w:r>
        <w:t xml:space="preserve">                    var e = r.data;</w:t>
      </w:r>
    </w:p>
    <w:p w14:paraId="3710960B" w14:textId="77777777" w:rsidR="005E6A9E" w:rsidRDefault="005E6A9E" w:rsidP="005E6A9E">
      <w:pPr>
        <w:pStyle w:val="Style1"/>
      </w:pPr>
      <w:r>
        <w:t xml:space="preserve">                    if (e)</w:t>
      </w:r>
    </w:p>
    <w:p w14:paraId="1258F5E5" w14:textId="77777777" w:rsidR="005E6A9E" w:rsidRDefault="005E6A9E" w:rsidP="005E6A9E">
      <w:pPr>
        <w:pStyle w:val="Style1"/>
      </w:pPr>
      <w:r>
        <w:t xml:space="preserve">                        if (function(r) {</w:t>
      </w:r>
    </w:p>
    <w:p w14:paraId="79DE1A1F" w14:textId="77777777" w:rsidR="005E6A9E" w:rsidRDefault="005E6A9E" w:rsidP="005E6A9E">
      <w:pPr>
        <w:pStyle w:val="Style1"/>
      </w:pPr>
      <w:r>
        <w:t xml:space="preserve">                            return "add-trie-items" === r.type</w:t>
      </w:r>
    </w:p>
    <w:p w14:paraId="589CFF7C" w14:textId="77777777" w:rsidR="005E6A9E" w:rsidRDefault="005E6A9E" w:rsidP="005E6A9E">
      <w:pPr>
        <w:pStyle w:val="Style1"/>
      </w:pPr>
      <w:r>
        <w:t xml:space="preserve">                        }(e)) {</w:t>
      </w:r>
    </w:p>
    <w:p w14:paraId="1A022B5D" w14:textId="77777777" w:rsidR="005E6A9E" w:rsidRDefault="005E6A9E" w:rsidP="005E6A9E">
      <w:pPr>
        <w:pStyle w:val="Style1"/>
      </w:pPr>
      <w:r>
        <w:t xml:space="preserve">                            var c = e.payload;</w:t>
      </w:r>
    </w:p>
    <w:p w14:paraId="6046572A" w14:textId="77777777" w:rsidR="005E6A9E" w:rsidRDefault="005E6A9E" w:rsidP="005E6A9E">
      <w:pPr>
        <w:pStyle w:val="Style1"/>
      </w:pPr>
      <w:r>
        <w:t xml:space="preserve">                            !function(r, e) {</w:t>
      </w:r>
    </w:p>
    <w:p w14:paraId="058AD1EF" w14:textId="77777777" w:rsidR="005E6A9E" w:rsidRDefault="005E6A9E" w:rsidP="005E6A9E">
      <w:pPr>
        <w:pStyle w:val="Style1"/>
      </w:pPr>
      <w:r>
        <w:t xml:space="preserve">                                r.forEach((function(r, c) {</w:t>
      </w:r>
    </w:p>
    <w:p w14:paraId="39A471FA" w14:textId="77777777" w:rsidR="005E6A9E" w:rsidRDefault="005E6A9E" w:rsidP="005E6A9E">
      <w:pPr>
        <w:pStyle w:val="Style1"/>
      </w:pPr>
      <w:r>
        <w:t xml:space="preserve">                                    w.set(e[c], r),</w:t>
      </w:r>
    </w:p>
    <w:p w14:paraId="74B5477A" w14:textId="77777777" w:rsidR="005E6A9E" w:rsidRDefault="005E6A9E" w:rsidP="005E6A9E">
      <w:pPr>
        <w:pStyle w:val="Style1"/>
      </w:pPr>
      <w:r>
        <w:t xml:space="preserve">                                    m(r).forEach((function(r) {</w:t>
      </w:r>
    </w:p>
    <w:p w14:paraId="69841458" w14:textId="77777777" w:rsidR="005E6A9E" w:rsidRDefault="005E6A9E" w:rsidP="005E6A9E">
      <w:pPr>
        <w:pStyle w:val="Style1"/>
      </w:pPr>
      <w:r>
        <w:t xml:space="preserve">                                        var t = j;</w:t>
      </w:r>
    </w:p>
    <w:p w14:paraId="0B0D6C15" w14:textId="77777777" w:rsidR="005E6A9E" w:rsidRDefault="005E6A9E" w:rsidP="005E6A9E">
      <w:pPr>
        <w:pStyle w:val="Style1"/>
      </w:pPr>
      <w:r>
        <w:t xml:space="preserve">                                        Object(o.__spreadArray)([], Object(o.__read)(r), !1).every((function(r) {</w:t>
      </w:r>
    </w:p>
    <w:p w14:paraId="1CF81BA0" w14:textId="77777777" w:rsidR="005E6A9E" w:rsidRDefault="005E6A9E" w:rsidP="005E6A9E">
      <w:pPr>
        <w:pStyle w:val="Style1"/>
      </w:pPr>
      <w:r>
        <w:t xml:space="preserve">                                            return !(t = a(t, r, e[c])).pruned || (a(t, r, e[c]),</w:t>
      </w:r>
    </w:p>
    <w:p w14:paraId="7548933A" w14:textId="77777777" w:rsidR="005E6A9E" w:rsidRDefault="005E6A9E" w:rsidP="005E6A9E">
      <w:pPr>
        <w:pStyle w:val="Style1"/>
      </w:pPr>
      <w:r>
        <w:t xml:space="preserve">                                            !1)</w:t>
      </w:r>
    </w:p>
    <w:p w14:paraId="7C450A8F" w14:textId="77777777" w:rsidR="005E6A9E" w:rsidRDefault="005E6A9E" w:rsidP="005E6A9E">
      <w:pPr>
        <w:pStyle w:val="Style1"/>
      </w:pPr>
      <w:r>
        <w:t xml:space="preserve">                                        }</w:t>
      </w:r>
    </w:p>
    <w:p w14:paraId="7FB2FEC4" w14:textId="77777777" w:rsidR="005E6A9E" w:rsidRDefault="005E6A9E" w:rsidP="005E6A9E">
      <w:pPr>
        <w:pStyle w:val="Style1"/>
      </w:pPr>
      <w:r>
        <w:t xml:space="preserve">                                        ))</w:t>
      </w:r>
    </w:p>
    <w:p w14:paraId="10E497EC" w14:textId="77777777" w:rsidR="005E6A9E" w:rsidRDefault="005E6A9E" w:rsidP="005E6A9E">
      <w:pPr>
        <w:pStyle w:val="Style1"/>
      </w:pPr>
      <w:r>
        <w:t xml:space="preserve">                                    }</w:t>
      </w:r>
    </w:p>
    <w:p w14:paraId="2CA4EFCF" w14:textId="77777777" w:rsidR="005E6A9E" w:rsidRDefault="005E6A9E" w:rsidP="005E6A9E">
      <w:pPr>
        <w:pStyle w:val="Style1"/>
      </w:pPr>
      <w:r>
        <w:t xml:space="preserve">                                    ))</w:t>
      </w:r>
    </w:p>
    <w:p w14:paraId="4E909F15" w14:textId="77777777" w:rsidR="005E6A9E" w:rsidRDefault="005E6A9E" w:rsidP="005E6A9E">
      <w:pPr>
        <w:pStyle w:val="Style1"/>
      </w:pPr>
      <w:r>
        <w:t xml:space="preserve">                                }</w:t>
      </w:r>
    </w:p>
    <w:p w14:paraId="1D33BC07" w14:textId="77777777" w:rsidR="005E6A9E" w:rsidRDefault="005E6A9E" w:rsidP="005E6A9E">
      <w:pPr>
        <w:pStyle w:val="Style1"/>
      </w:pPr>
      <w:r>
        <w:t xml:space="preserve">                                ))</w:t>
      </w:r>
    </w:p>
    <w:p w14:paraId="64C11263" w14:textId="77777777" w:rsidR="005E6A9E" w:rsidRDefault="005E6A9E" w:rsidP="005E6A9E">
      <w:pPr>
        <w:pStyle w:val="Style1"/>
      </w:pPr>
      <w:r>
        <w:t xml:space="preserve">                            }(c.trieItems, c.trieIndices),</w:t>
      </w:r>
    </w:p>
    <w:p w14:paraId="5DEB427E" w14:textId="77777777" w:rsidR="005E6A9E" w:rsidRDefault="005E6A9E" w:rsidP="005E6A9E">
      <w:pPr>
        <w:pStyle w:val="Style1"/>
      </w:pPr>
      <w:r>
        <w:t xml:space="preserve">                            function(r) {</w:t>
      </w:r>
    </w:p>
    <w:p w14:paraId="2562D682" w14:textId="77777777" w:rsidR="005E6A9E" w:rsidRDefault="005E6A9E" w:rsidP="005E6A9E">
      <w:pPr>
        <w:pStyle w:val="Style1"/>
      </w:pPr>
      <w:r>
        <w:t xml:space="preserve">                                p &amp;&amp; clearTimeout(p),</w:t>
      </w:r>
    </w:p>
    <w:p w14:paraId="5BCC00EE" w14:textId="77777777" w:rsidR="005E6A9E" w:rsidRDefault="005E6A9E" w:rsidP="005E6A9E">
      <w:pPr>
        <w:pStyle w:val="Style1"/>
      </w:pPr>
      <w:r>
        <w:t xml:space="preserve">                                p = setTimeout((function() {</w:t>
      </w:r>
    </w:p>
    <w:p w14:paraId="3C4CA425" w14:textId="77777777" w:rsidR="005E6A9E" w:rsidRDefault="005E6A9E" w:rsidP="005E6A9E">
      <w:pPr>
        <w:pStyle w:val="Style1"/>
      </w:pPr>
      <w:r>
        <w:t xml:space="preserve">                                    g(void 0),</w:t>
      </w:r>
    </w:p>
    <w:p w14:paraId="6341F8AE" w14:textId="77777777" w:rsidR="005E6A9E" w:rsidRDefault="005E6A9E" w:rsidP="005E6A9E">
      <w:pPr>
        <w:pStyle w:val="Style1"/>
      </w:pPr>
      <w:r>
        <w:t xml:space="preserve">                                    p = null</w:t>
      </w:r>
    </w:p>
    <w:p w14:paraId="74EE11DC" w14:textId="77777777" w:rsidR="005E6A9E" w:rsidRDefault="005E6A9E" w:rsidP="005E6A9E">
      <w:pPr>
        <w:pStyle w:val="Style1"/>
      </w:pPr>
      <w:r>
        <w:t xml:space="preserve">                                }</w:t>
      </w:r>
    </w:p>
    <w:p w14:paraId="6C301F47" w14:textId="77777777" w:rsidR="005E6A9E" w:rsidRDefault="005E6A9E" w:rsidP="005E6A9E">
      <w:pPr>
        <w:pStyle w:val="Style1"/>
      </w:pPr>
      <w:r>
        <w:t xml:space="preserve">                                ), 4e3)</w:t>
      </w:r>
    </w:p>
    <w:p w14:paraId="0D2CD876" w14:textId="77777777" w:rsidR="005E6A9E" w:rsidRDefault="005E6A9E" w:rsidP="005E6A9E">
      <w:pPr>
        <w:pStyle w:val="Style1"/>
      </w:pPr>
      <w:r>
        <w:t xml:space="preserve">                            }(),</w:t>
      </w:r>
    </w:p>
    <w:p w14:paraId="0C78EF7A" w14:textId="77777777" w:rsidR="005E6A9E" w:rsidRDefault="005E6A9E" w:rsidP="005E6A9E">
      <w:pPr>
        <w:pStyle w:val="Style1"/>
      </w:pPr>
      <w:r>
        <w:t xml:space="preserve">                            r.ports[0].postMessage({</w:t>
      </w:r>
    </w:p>
    <w:p w14:paraId="1687CF2C" w14:textId="77777777" w:rsidR="005E6A9E" w:rsidRDefault="005E6A9E" w:rsidP="005E6A9E">
      <w:pPr>
        <w:pStyle w:val="Style1"/>
      </w:pPr>
      <w:r>
        <w:t xml:space="preserve">                                type: "trie-construction-completed",</w:t>
      </w:r>
    </w:p>
    <w:p w14:paraId="73239922" w14:textId="77777777" w:rsidR="005E6A9E" w:rsidRDefault="005E6A9E" w:rsidP="005E6A9E">
      <w:pPr>
        <w:pStyle w:val="Style1"/>
      </w:pPr>
      <w:r>
        <w:t xml:space="preserve">                                payload: {}</w:t>
      </w:r>
    </w:p>
    <w:p w14:paraId="37B69880" w14:textId="77777777" w:rsidR="005E6A9E" w:rsidRDefault="005E6A9E" w:rsidP="005E6A9E">
      <w:pPr>
        <w:pStyle w:val="Style1"/>
      </w:pPr>
      <w:r>
        <w:t xml:space="preserve">                            })</w:t>
      </w:r>
    </w:p>
    <w:p w14:paraId="730536BF" w14:textId="77777777" w:rsidR="005E6A9E" w:rsidRDefault="005E6A9E" w:rsidP="005E6A9E">
      <w:pPr>
        <w:pStyle w:val="Style1"/>
      </w:pPr>
      <w:r>
        <w:t xml:space="preserve">                        } else if (function(r) {</w:t>
      </w:r>
    </w:p>
    <w:p w14:paraId="2A122BD5" w14:textId="77777777" w:rsidR="005E6A9E" w:rsidRDefault="005E6A9E" w:rsidP="005E6A9E">
      <w:pPr>
        <w:pStyle w:val="Style1"/>
      </w:pPr>
      <w:r>
        <w:t xml:space="preserve">                            return "query-trie" === r.type</w:t>
      </w:r>
    </w:p>
    <w:p w14:paraId="16285A55" w14:textId="77777777" w:rsidR="005E6A9E" w:rsidRDefault="005E6A9E" w:rsidP="005E6A9E">
      <w:pPr>
        <w:pStyle w:val="Style1"/>
      </w:pPr>
      <w:r>
        <w:t xml:space="preserve">                        }(e)) {</w:t>
      </w:r>
    </w:p>
    <w:p w14:paraId="251E1B17" w14:textId="77777777" w:rsidR="005E6A9E" w:rsidRDefault="005E6A9E" w:rsidP="005E6A9E">
      <w:pPr>
        <w:pStyle w:val="Style1"/>
      </w:pPr>
      <w:r>
        <w:t xml:space="preserve">                            var t, n = e.payload.query, s = performance.now();</w:t>
      </w:r>
    </w:p>
    <w:p w14:paraId="0F01FB47" w14:textId="77777777" w:rsidR="005E6A9E" w:rsidRDefault="005E6A9E" w:rsidP="005E6A9E">
      <w:pPr>
        <w:pStyle w:val="Style1"/>
      </w:pPr>
      <w:r>
        <w:t xml:space="preserve">                            performance.mark("Edgeworth_Query_Start"),</w:t>
      </w:r>
    </w:p>
    <w:p w14:paraId="5A1195ED" w14:textId="77777777" w:rsidR="005E6A9E" w:rsidRDefault="005E6A9E" w:rsidP="005E6A9E">
      <w:pPr>
        <w:pStyle w:val="Style1"/>
      </w:pPr>
      <w:r>
        <w:t xml:space="preserve">                            n.split(" ").forEach((function(r) {</w:t>
      </w:r>
    </w:p>
    <w:p w14:paraId="6FB19BB5" w14:textId="77777777" w:rsidR="005E6A9E" w:rsidRDefault="005E6A9E" w:rsidP="005E6A9E">
      <w:pPr>
        <w:pStyle w:val="Style1"/>
      </w:pPr>
      <w:r>
        <w:t xml:space="preserve">                                if (r) {</w:t>
      </w:r>
    </w:p>
    <w:p w14:paraId="0BAF5D34" w14:textId="77777777" w:rsidR="005E6A9E" w:rsidRDefault="005E6A9E" w:rsidP="005E6A9E">
      <w:pPr>
        <w:pStyle w:val="Style1"/>
      </w:pPr>
      <w:r>
        <w:t xml:space="preserve">                                    var e = []</w:t>
      </w:r>
    </w:p>
    <w:p w14:paraId="61973D79" w14:textId="77777777" w:rsidR="005E6A9E" w:rsidRDefault="005E6A9E" w:rsidP="005E6A9E">
      <w:pPr>
        <w:pStyle w:val="Style1"/>
      </w:pPr>
      <w:r>
        <w:t xml:space="preserve">                                      , c = r.toLowerCase();</w:t>
      </w:r>
    </w:p>
    <w:p w14:paraId="021E43E5" w14:textId="77777777" w:rsidR="005E6A9E" w:rsidRDefault="005E6A9E" w:rsidP="005E6A9E">
      <w:pPr>
        <w:pStyle w:val="Style1"/>
      </w:pPr>
      <w:r>
        <w:t xml:space="preserve">                                    d(c, j, e, !0, !1, (function(r) {</w:t>
      </w:r>
    </w:p>
    <w:p w14:paraId="5E1F621C" w14:textId="77777777" w:rsidR="005E6A9E" w:rsidRDefault="005E6A9E" w:rsidP="005E6A9E">
      <w:pPr>
        <w:pStyle w:val="Style1"/>
      </w:pPr>
      <w:r>
        <w:t xml:space="preserve">                                        return {</w:t>
      </w:r>
    </w:p>
    <w:p w14:paraId="7503B5AC" w14:textId="77777777" w:rsidR="005E6A9E" w:rsidRDefault="005E6A9E" w:rsidP="005E6A9E">
      <w:pPr>
        <w:pStyle w:val="Style1"/>
      </w:pPr>
      <w:r>
        <w:t xml:space="preserve">                                            keywords: Array.from(x(r)),</w:t>
      </w:r>
    </w:p>
    <w:p w14:paraId="2A5D6EBD" w14:textId="77777777" w:rsidR="005E6A9E" w:rsidRDefault="005E6A9E" w:rsidP="005E6A9E">
      <w:pPr>
        <w:pStyle w:val="Style1"/>
      </w:pPr>
      <w:r>
        <w:t xml:space="preserve">                                            serverQuery: void 0</w:t>
      </w:r>
    </w:p>
    <w:p w14:paraId="5D6E07D3" w14:textId="77777777" w:rsidR="005E6A9E" w:rsidRDefault="005E6A9E" w:rsidP="005E6A9E">
      <w:pPr>
        <w:pStyle w:val="Style1"/>
      </w:pPr>
      <w:r>
        <w:t xml:space="preserve">                                        }</w:t>
      </w:r>
    </w:p>
    <w:p w14:paraId="612F0836" w14:textId="77777777" w:rsidR="005E6A9E" w:rsidRDefault="005E6A9E" w:rsidP="005E6A9E">
      <w:pPr>
        <w:pStyle w:val="Style1"/>
      </w:pPr>
      <w:r>
        <w:t xml:space="preserve">                                    }</w:t>
      </w:r>
    </w:p>
    <w:p w14:paraId="645AE24C" w14:textId="77777777" w:rsidR="005E6A9E" w:rsidRDefault="005E6A9E" w:rsidP="005E6A9E">
      <w:pPr>
        <w:pStyle w:val="Style1"/>
      </w:pPr>
      <w:r>
        <w:t xml:space="preserve">                                    )),</w:t>
      </w:r>
    </w:p>
    <w:p w14:paraId="0DA85FEB" w14:textId="77777777" w:rsidR="005E6A9E" w:rsidRDefault="005E6A9E" w:rsidP="005E6A9E">
      <w:pPr>
        <w:pStyle w:val="Style1"/>
      </w:pPr>
      <w:r>
        <w:t xml:space="preserve">                                    d(c, j, e, !0, !0, (function(r) {</w:t>
      </w:r>
    </w:p>
    <w:p w14:paraId="0F7479D7" w14:textId="77777777" w:rsidR="005E6A9E" w:rsidRDefault="005E6A9E" w:rsidP="005E6A9E">
      <w:pPr>
        <w:pStyle w:val="Style1"/>
      </w:pPr>
      <w:r>
        <w:t xml:space="preserve">                                        return {</w:t>
      </w:r>
    </w:p>
    <w:p w14:paraId="0272DAD1" w14:textId="77777777" w:rsidR="005E6A9E" w:rsidRDefault="005E6A9E" w:rsidP="005E6A9E">
      <w:pPr>
        <w:pStyle w:val="Style1"/>
      </w:pPr>
      <w:r>
        <w:t xml:space="preserve">                                            keywords: Array.from(x(r)),</w:t>
      </w:r>
    </w:p>
    <w:p w14:paraId="0B412FC3" w14:textId="77777777" w:rsidR="005E6A9E" w:rsidRDefault="005E6A9E" w:rsidP="005E6A9E">
      <w:pPr>
        <w:pStyle w:val="Style1"/>
      </w:pPr>
      <w:r>
        <w:t xml:space="preserve">                                            serverQuery: void 0</w:t>
      </w:r>
    </w:p>
    <w:p w14:paraId="5ED20948" w14:textId="77777777" w:rsidR="005E6A9E" w:rsidRDefault="005E6A9E" w:rsidP="005E6A9E">
      <w:pPr>
        <w:pStyle w:val="Style1"/>
      </w:pPr>
      <w:r>
        <w:t xml:space="preserve">                                        }</w:t>
      </w:r>
    </w:p>
    <w:p w14:paraId="3ABAFDE4" w14:textId="77777777" w:rsidR="005E6A9E" w:rsidRDefault="005E6A9E" w:rsidP="005E6A9E">
      <w:pPr>
        <w:pStyle w:val="Style1"/>
      </w:pPr>
      <w:r>
        <w:t xml:space="preserve">                                    }</w:t>
      </w:r>
    </w:p>
    <w:p w14:paraId="32AAF037" w14:textId="77777777" w:rsidR="005E6A9E" w:rsidRDefault="005E6A9E" w:rsidP="005E6A9E">
      <w:pPr>
        <w:pStyle w:val="Style1"/>
      </w:pPr>
      <w:r>
        <w:t xml:space="preserve">                                    ));</w:t>
      </w:r>
    </w:p>
    <w:p w14:paraId="62CE4665" w14:textId="77777777" w:rsidR="005E6A9E" w:rsidRDefault="005E6A9E" w:rsidP="005E6A9E">
      <w:pPr>
        <w:pStyle w:val="Style1"/>
      </w:pPr>
      <w:r>
        <w:t xml:space="preserve">                                    var a = new Set;</w:t>
      </w:r>
    </w:p>
    <w:p w14:paraId="1E6F776C" w14:textId="77777777" w:rsidR="005E6A9E" w:rsidRDefault="005E6A9E" w:rsidP="005E6A9E">
      <w:pPr>
        <w:pStyle w:val="Style1"/>
      </w:pPr>
      <w:r>
        <w:t xml:space="preserve">                                    e.forEach((function(r) {</w:t>
      </w:r>
    </w:p>
    <w:p w14:paraId="35451ED6" w14:textId="77777777" w:rsidR="005E6A9E" w:rsidRDefault="005E6A9E" w:rsidP="005E6A9E">
      <w:pPr>
        <w:pStyle w:val="Style1"/>
      </w:pPr>
      <w:r>
        <w:t xml:space="preserve">                                        r.indices.forEach((function(r) {</w:t>
      </w:r>
    </w:p>
    <w:p w14:paraId="37BCBEDA" w14:textId="77777777" w:rsidR="005E6A9E" w:rsidRDefault="005E6A9E" w:rsidP="005E6A9E">
      <w:pPr>
        <w:pStyle w:val="Style1"/>
      </w:pPr>
      <w:r>
        <w:t xml:space="preserve">                                            return a.add(r)</w:t>
      </w:r>
    </w:p>
    <w:p w14:paraId="5EF27321" w14:textId="77777777" w:rsidR="005E6A9E" w:rsidRDefault="005E6A9E" w:rsidP="005E6A9E">
      <w:pPr>
        <w:pStyle w:val="Style1"/>
      </w:pPr>
      <w:r>
        <w:t xml:space="preserve">                                        }</w:t>
      </w:r>
    </w:p>
    <w:p w14:paraId="1637B333" w14:textId="77777777" w:rsidR="005E6A9E" w:rsidRDefault="005E6A9E" w:rsidP="005E6A9E">
      <w:pPr>
        <w:pStyle w:val="Style1"/>
      </w:pPr>
      <w:r>
        <w:t xml:space="preserve">                                        ))</w:t>
      </w:r>
    </w:p>
    <w:p w14:paraId="71E268D1" w14:textId="77777777" w:rsidR="005E6A9E" w:rsidRDefault="005E6A9E" w:rsidP="005E6A9E">
      <w:pPr>
        <w:pStyle w:val="Style1"/>
      </w:pPr>
      <w:r>
        <w:t xml:space="preserve">                                    }</w:t>
      </w:r>
    </w:p>
    <w:p w14:paraId="15DC0A19" w14:textId="77777777" w:rsidR="005E6A9E" w:rsidRDefault="005E6A9E" w:rsidP="005E6A9E">
      <w:pPr>
        <w:pStyle w:val="Style1"/>
      </w:pPr>
      <w:r>
        <w:t xml:space="preserve">                                    )),</w:t>
      </w:r>
    </w:p>
    <w:p w14:paraId="357C1169" w14:textId="77777777" w:rsidR="005E6A9E" w:rsidRDefault="005E6A9E" w:rsidP="005E6A9E">
      <w:pPr>
        <w:pStyle w:val="Style1"/>
      </w:pPr>
      <w:r>
        <w:t xml:space="preserve">                                    t = t ? new Set(Object(o.__spreadArray)([], Object(o.__read)(t), !1).filter((function(r) {</w:t>
      </w:r>
    </w:p>
    <w:p w14:paraId="73B4C90D" w14:textId="77777777" w:rsidR="005E6A9E" w:rsidRDefault="005E6A9E" w:rsidP="005E6A9E">
      <w:pPr>
        <w:pStyle w:val="Style1"/>
      </w:pPr>
      <w:r>
        <w:t xml:space="preserve">                                        return a.has(r)</w:t>
      </w:r>
    </w:p>
    <w:p w14:paraId="7991E4BD" w14:textId="77777777" w:rsidR="005E6A9E" w:rsidRDefault="005E6A9E" w:rsidP="005E6A9E">
      <w:pPr>
        <w:pStyle w:val="Style1"/>
      </w:pPr>
      <w:r>
        <w:t xml:space="preserve">                                    }</w:t>
      </w:r>
    </w:p>
    <w:p w14:paraId="6D0131F3" w14:textId="77777777" w:rsidR="005E6A9E" w:rsidRDefault="005E6A9E" w:rsidP="005E6A9E">
      <w:pPr>
        <w:pStyle w:val="Style1"/>
      </w:pPr>
      <w:r>
        <w:t xml:space="preserve">                                    ))) : a</w:t>
      </w:r>
    </w:p>
    <w:p w14:paraId="61E62AE4" w14:textId="77777777" w:rsidR="005E6A9E" w:rsidRDefault="005E6A9E" w:rsidP="005E6A9E">
      <w:pPr>
        <w:pStyle w:val="Style1"/>
      </w:pPr>
      <w:r>
        <w:t xml:space="preserve">                                }</w:t>
      </w:r>
    </w:p>
    <w:p w14:paraId="56085128" w14:textId="77777777" w:rsidR="005E6A9E" w:rsidRDefault="005E6A9E" w:rsidP="005E6A9E">
      <w:pPr>
        <w:pStyle w:val="Style1"/>
      </w:pPr>
      <w:r>
        <w:t xml:space="preserve">                            }</w:t>
      </w:r>
    </w:p>
    <w:p w14:paraId="181E4DB1" w14:textId="77777777" w:rsidR="005E6A9E" w:rsidRDefault="005E6A9E" w:rsidP="005E6A9E">
      <w:pPr>
        <w:pStyle w:val="Style1"/>
      </w:pPr>
      <w:r>
        <w:t xml:space="preserve">                            ));</w:t>
      </w:r>
    </w:p>
    <w:p w14:paraId="5D9730D4" w14:textId="77777777" w:rsidR="005E6A9E" w:rsidRDefault="005E6A9E" w:rsidP="005E6A9E">
      <w:pPr>
        <w:pStyle w:val="Style1"/>
      </w:pPr>
      <w:r>
        <w:t xml:space="preserve">                            var h = performance.now() - s</w:t>
      </w:r>
    </w:p>
    <w:p w14:paraId="0C391155" w14:textId="77777777" w:rsidR="005E6A9E" w:rsidRDefault="005E6A9E" w:rsidP="005E6A9E">
      <w:pPr>
        <w:pStyle w:val="Style1"/>
      </w:pPr>
      <w:r>
        <w:t xml:space="preserve">                              , i = {</w:t>
      </w:r>
    </w:p>
    <w:p w14:paraId="045A94F7" w14:textId="77777777" w:rsidR="005E6A9E" w:rsidRDefault="005E6A9E" w:rsidP="005E6A9E">
      <w:pPr>
        <w:pStyle w:val="Style1"/>
      </w:pPr>
      <w:r>
        <w:t xml:space="preserve">                                type: "trie-query-results",</w:t>
      </w:r>
    </w:p>
    <w:p w14:paraId="22118C38" w14:textId="77777777" w:rsidR="005E6A9E" w:rsidRDefault="005E6A9E" w:rsidP="005E6A9E">
      <w:pPr>
        <w:pStyle w:val="Style1"/>
      </w:pPr>
      <w:r>
        <w:t xml:space="preserve">                                payload: {</w:t>
      </w:r>
    </w:p>
    <w:p w14:paraId="163CF492" w14:textId="77777777" w:rsidR="005E6A9E" w:rsidRDefault="005E6A9E" w:rsidP="005E6A9E">
      <w:pPr>
        <w:pStyle w:val="Style1"/>
      </w:pPr>
      <w:r>
        <w:t xml:space="preserve">                                    indices: t ? Array.from(t) : [],</w:t>
      </w:r>
    </w:p>
    <w:p w14:paraId="3B7F4FAB" w14:textId="77777777" w:rsidR="005E6A9E" w:rsidRDefault="005E6A9E" w:rsidP="005E6A9E">
      <w:pPr>
        <w:pStyle w:val="Style1"/>
      </w:pPr>
      <w:r>
        <w:t xml:space="preserve">                                    lookupDuration: h</w:t>
      </w:r>
    </w:p>
    <w:p w14:paraId="1E2029AA" w14:textId="77777777" w:rsidR="005E6A9E" w:rsidRDefault="005E6A9E" w:rsidP="005E6A9E">
      <w:pPr>
        <w:pStyle w:val="Style1"/>
      </w:pPr>
      <w:r>
        <w:t xml:space="preserve">                                }</w:t>
      </w:r>
    </w:p>
    <w:p w14:paraId="52EB30BB" w14:textId="77777777" w:rsidR="005E6A9E" w:rsidRDefault="005E6A9E" w:rsidP="005E6A9E">
      <w:pPr>
        <w:pStyle w:val="Style1"/>
      </w:pPr>
      <w:r>
        <w:t xml:space="preserve">                            };</w:t>
      </w:r>
    </w:p>
    <w:p w14:paraId="23B944D6" w14:textId="77777777" w:rsidR="005E6A9E" w:rsidRDefault="005E6A9E" w:rsidP="005E6A9E">
      <w:pPr>
        <w:pStyle w:val="Style1"/>
      </w:pPr>
      <w:r>
        <w:t xml:space="preserve">                            performance.mark("Edgeworth_Query_End"),</w:t>
      </w:r>
    </w:p>
    <w:p w14:paraId="1592837C" w14:textId="77777777" w:rsidR="005E6A9E" w:rsidRDefault="005E6A9E" w:rsidP="005E6A9E">
      <w:pPr>
        <w:pStyle w:val="Style1"/>
      </w:pPr>
      <w:r>
        <w:t xml:space="preserve">                            performance.measure("Edgeworth_Query", "Edgeworth_Query_Start", "Edgeworth_Query_End"),</w:t>
      </w:r>
    </w:p>
    <w:p w14:paraId="30CAF94D" w14:textId="77777777" w:rsidR="005E6A9E" w:rsidRDefault="005E6A9E" w:rsidP="005E6A9E">
      <w:pPr>
        <w:pStyle w:val="Style1"/>
      </w:pPr>
      <w:r>
        <w:t xml:space="preserve">                            r.ports[0].postMessage(i)</w:t>
      </w:r>
    </w:p>
    <w:p w14:paraId="75CABCDC" w14:textId="77777777" w:rsidR="005E6A9E" w:rsidRDefault="005E6A9E" w:rsidP="005E6A9E">
      <w:pPr>
        <w:pStyle w:val="Style1"/>
      </w:pPr>
      <w:r>
        <w:t xml:space="preserve">                        }</w:t>
      </w:r>
    </w:p>
    <w:p w14:paraId="7DBC4578" w14:textId="77777777" w:rsidR="005E6A9E" w:rsidRDefault="005E6A9E" w:rsidP="005E6A9E">
      <w:pPr>
        <w:pStyle w:val="Style1"/>
      </w:pPr>
      <w:r>
        <w:t xml:space="preserve">                }(r)</w:t>
      </w:r>
    </w:p>
    <w:p w14:paraId="3AC20F0B" w14:textId="77777777" w:rsidR="005E6A9E" w:rsidRDefault="005E6A9E" w:rsidP="005E6A9E">
      <w:pPr>
        <w:pStyle w:val="Style1"/>
      </w:pPr>
      <w:r>
        <w:t xml:space="preserve">            }</w:t>
      </w:r>
    </w:p>
    <w:p w14:paraId="41C7FBFA" w14:textId="77777777" w:rsidR="005E6A9E" w:rsidRDefault="005E6A9E" w:rsidP="005E6A9E">
      <w:pPr>
        <w:pStyle w:val="Style1"/>
      </w:pPr>
      <w:r>
        <w:t xml:space="preserve">            ))</w:t>
      </w:r>
    </w:p>
    <w:p w14:paraId="301A7DA3" w14:textId="77777777" w:rsidR="005E6A9E" w:rsidRDefault="005E6A9E" w:rsidP="005E6A9E">
      <w:pPr>
        <w:pStyle w:val="Style1"/>
      </w:pPr>
      <w:r>
        <w:t xml:space="preserve">        }()</w:t>
      </w:r>
    </w:p>
    <w:p w14:paraId="0352AB90" w14:textId="77777777" w:rsidR="005E6A9E" w:rsidRDefault="005E6A9E" w:rsidP="005E6A9E">
      <w:pPr>
        <w:pStyle w:val="Style1"/>
      </w:pPr>
      <w:r>
        <w:t xml:space="preserve">    },</w:t>
      </w:r>
    </w:p>
    <w:p w14:paraId="158C6285" w14:textId="77777777" w:rsidR="005E6A9E" w:rsidRDefault="005E6A9E" w:rsidP="005E6A9E">
      <w:pPr>
        <w:pStyle w:val="Style1"/>
      </w:pPr>
      <w:r>
        <w:t xml:space="preserve">    QjXU: function(r, e, c) {</w:t>
      </w:r>
    </w:p>
    <w:p w14:paraId="45AC4C6E" w14:textId="77777777" w:rsidR="005E6A9E" w:rsidRDefault="005E6A9E" w:rsidP="005E6A9E">
      <w:pPr>
        <w:pStyle w:val="Style1"/>
      </w:pPr>
      <w:r>
        <w:t xml:space="preserve">        (function(c) {</w:t>
      </w:r>
    </w:p>
    <w:p w14:paraId="7DFCE6B5" w14:textId="77777777" w:rsidR="005E6A9E" w:rsidRDefault="005E6A9E" w:rsidP="005E6A9E">
      <w:pPr>
        <w:pStyle w:val="Style1"/>
      </w:pPr>
      <w:r>
        <w:t xml:space="preserve">            var o, a, t, n, s, h, i, u, f, l, y, d, p, _, v, b, j, w, O, g, m, x, S, A;</w:t>
      </w:r>
    </w:p>
    <w:p w14:paraId="6A2BAA48" w14:textId="77777777" w:rsidR="005E6A9E" w:rsidRDefault="005E6A9E" w:rsidP="005E6A9E">
      <w:pPr>
        <w:pStyle w:val="Style1"/>
      </w:pPr>
      <w:r>
        <w:t xml:space="preserve">            !function(k) {</w:t>
      </w:r>
    </w:p>
    <w:p w14:paraId="2830882A" w14:textId="77777777" w:rsidR="005E6A9E" w:rsidRDefault="005E6A9E" w:rsidP="005E6A9E">
      <w:pPr>
        <w:pStyle w:val="Style1"/>
      </w:pPr>
      <w:r>
        <w:t xml:space="preserve">                var E = "object" == typeof c ? c : "object" == typeof self ? self : "object" == typeof this ? this : {};</w:t>
      </w:r>
    </w:p>
    <w:p w14:paraId="68E47E55" w14:textId="77777777" w:rsidR="005E6A9E" w:rsidRDefault="005E6A9E" w:rsidP="005E6A9E">
      <w:pPr>
        <w:pStyle w:val="Style1"/>
      </w:pPr>
      <w:r>
        <w:t xml:space="preserve">                function P(r, e) {</w:t>
      </w:r>
    </w:p>
    <w:p w14:paraId="20CF833C" w14:textId="77777777" w:rsidR="005E6A9E" w:rsidRDefault="005E6A9E" w:rsidP="005E6A9E">
      <w:pPr>
        <w:pStyle w:val="Style1"/>
      </w:pPr>
      <w:r>
        <w:t xml:space="preserve">                    return r !== E &amp;&amp; ("function" == typeof Object.create ? Object.defineProperty(r, "__esModule", {</w:t>
      </w:r>
    </w:p>
    <w:p w14:paraId="53EA4E0B" w14:textId="77777777" w:rsidR="005E6A9E" w:rsidRDefault="005E6A9E" w:rsidP="005E6A9E">
      <w:pPr>
        <w:pStyle w:val="Style1"/>
      </w:pPr>
      <w:r>
        <w:t xml:space="preserve">                        value: !0</w:t>
      </w:r>
    </w:p>
    <w:p w14:paraId="5EC0CD24" w14:textId="77777777" w:rsidR="005E6A9E" w:rsidRDefault="005E6A9E" w:rsidP="005E6A9E">
      <w:pPr>
        <w:pStyle w:val="Style1"/>
      </w:pPr>
      <w:r>
        <w:t xml:space="preserve">                    }) : r.__esModule = !0),</w:t>
      </w:r>
    </w:p>
    <w:p w14:paraId="258AD36B" w14:textId="77777777" w:rsidR="005E6A9E" w:rsidRDefault="005E6A9E" w:rsidP="005E6A9E">
      <w:pPr>
        <w:pStyle w:val="Style1"/>
      </w:pPr>
      <w:r>
        <w:t xml:space="preserve">                    function(c, o) {</w:t>
      </w:r>
    </w:p>
    <w:p w14:paraId="59DD7494" w14:textId="77777777" w:rsidR="005E6A9E" w:rsidRDefault="005E6A9E" w:rsidP="005E6A9E">
      <w:pPr>
        <w:pStyle w:val="Style1"/>
      </w:pPr>
      <w:r>
        <w:t xml:space="preserve">                        return r[c] = e ? e(c, o) : o</w:t>
      </w:r>
    </w:p>
    <w:p w14:paraId="1FCE4143" w14:textId="77777777" w:rsidR="005E6A9E" w:rsidRDefault="005E6A9E" w:rsidP="005E6A9E">
      <w:pPr>
        <w:pStyle w:val="Style1"/>
      </w:pPr>
      <w:r>
        <w:t xml:space="preserve">                    }</w:t>
      </w:r>
    </w:p>
    <w:p w14:paraId="46AA659B" w14:textId="77777777" w:rsidR="005E6A9E" w:rsidRDefault="005E6A9E" w:rsidP="005E6A9E">
      <w:pPr>
        <w:pStyle w:val="Style1"/>
      </w:pPr>
      <w:r>
        <w:t xml:space="preserve">                }</w:t>
      </w:r>
    </w:p>
    <w:p w14:paraId="1208C2FA" w14:textId="77777777" w:rsidR="005E6A9E" w:rsidRDefault="005E6A9E" w:rsidP="005E6A9E">
      <w:pPr>
        <w:pStyle w:val="Style1"/>
      </w:pPr>
      <w:r>
        <w:t xml:space="preserve">                void 0 === (o = function(r) {</w:t>
      </w:r>
    </w:p>
    <w:p w14:paraId="752CB839" w14:textId="77777777" w:rsidR="005E6A9E" w:rsidRDefault="005E6A9E" w:rsidP="005E6A9E">
      <w:pPr>
        <w:pStyle w:val="Style1"/>
      </w:pPr>
      <w:r>
        <w:t xml:space="preserve">                    !function(r) {</w:t>
      </w:r>
    </w:p>
    <w:p w14:paraId="4FA466E1" w14:textId="77777777" w:rsidR="005E6A9E" w:rsidRDefault="005E6A9E" w:rsidP="005E6A9E">
      <w:pPr>
        <w:pStyle w:val="Style1"/>
      </w:pPr>
      <w:r>
        <w:t xml:space="preserve">                        var e = Object.setPrototypeOf || {</w:t>
      </w:r>
    </w:p>
    <w:p w14:paraId="710BAF76" w14:textId="77777777" w:rsidR="005E6A9E" w:rsidRDefault="005E6A9E" w:rsidP="005E6A9E">
      <w:pPr>
        <w:pStyle w:val="Style1"/>
      </w:pPr>
      <w:r>
        <w:t xml:space="preserve">                            __proto__: []</w:t>
      </w:r>
    </w:p>
    <w:p w14:paraId="68572705" w14:textId="77777777" w:rsidR="005E6A9E" w:rsidRDefault="005E6A9E" w:rsidP="005E6A9E">
      <w:pPr>
        <w:pStyle w:val="Style1"/>
      </w:pPr>
      <w:r>
        <w:t xml:space="preserve">                        }instanceof Array &amp;&amp; function(r, e) {</w:t>
      </w:r>
    </w:p>
    <w:p w14:paraId="7280CD0B" w14:textId="77777777" w:rsidR="005E6A9E" w:rsidRDefault="005E6A9E" w:rsidP="005E6A9E">
      <w:pPr>
        <w:pStyle w:val="Style1"/>
      </w:pPr>
      <w:r>
        <w:t xml:space="preserve">                            r.__proto__ = e</w:t>
      </w:r>
    </w:p>
    <w:p w14:paraId="52472438" w14:textId="77777777" w:rsidR="005E6A9E" w:rsidRDefault="005E6A9E" w:rsidP="005E6A9E">
      <w:pPr>
        <w:pStyle w:val="Style1"/>
      </w:pPr>
      <w:r>
        <w:t xml:space="preserve">                        }</w:t>
      </w:r>
    </w:p>
    <w:p w14:paraId="0E4550B0" w14:textId="77777777" w:rsidR="005E6A9E" w:rsidRDefault="005E6A9E" w:rsidP="005E6A9E">
      <w:pPr>
        <w:pStyle w:val="Style1"/>
      </w:pPr>
      <w:r>
        <w:t xml:space="preserve">                        || function(r, e) {</w:t>
      </w:r>
    </w:p>
    <w:p w14:paraId="14352956" w14:textId="77777777" w:rsidR="005E6A9E" w:rsidRDefault="005E6A9E" w:rsidP="005E6A9E">
      <w:pPr>
        <w:pStyle w:val="Style1"/>
      </w:pPr>
      <w:r>
        <w:t xml:space="preserve">                            for (var c in e)</w:t>
      </w:r>
    </w:p>
    <w:p w14:paraId="567F80F6" w14:textId="77777777" w:rsidR="005E6A9E" w:rsidRDefault="005E6A9E" w:rsidP="005E6A9E">
      <w:pPr>
        <w:pStyle w:val="Style1"/>
      </w:pPr>
      <w:r>
        <w:t xml:space="preserve">                                e.hasOwnProperty(c) &amp;&amp; (r[c] = e[c])</w:t>
      </w:r>
    </w:p>
    <w:p w14:paraId="74834A76" w14:textId="77777777" w:rsidR="005E6A9E" w:rsidRDefault="005E6A9E" w:rsidP="005E6A9E">
      <w:pPr>
        <w:pStyle w:val="Style1"/>
      </w:pPr>
      <w:r>
        <w:t xml:space="preserve">                        }</w:t>
      </w:r>
    </w:p>
    <w:p w14:paraId="6BCC7CB0" w14:textId="77777777" w:rsidR="005E6A9E" w:rsidRDefault="005E6A9E" w:rsidP="005E6A9E">
      <w:pPr>
        <w:pStyle w:val="Style1"/>
      </w:pPr>
      <w:r>
        <w:t xml:space="preserve">                        ;</w:t>
      </w:r>
    </w:p>
    <w:p w14:paraId="1ED85477" w14:textId="77777777" w:rsidR="005E6A9E" w:rsidRDefault="005E6A9E" w:rsidP="005E6A9E">
      <w:pPr>
        <w:pStyle w:val="Style1"/>
      </w:pPr>
      <w:r>
        <w:t xml:space="preserve">                        a = function(r, c) {</w:t>
      </w:r>
    </w:p>
    <w:p w14:paraId="6C2D1BB1" w14:textId="77777777" w:rsidR="005E6A9E" w:rsidRDefault="005E6A9E" w:rsidP="005E6A9E">
      <w:pPr>
        <w:pStyle w:val="Style1"/>
      </w:pPr>
      <w:r>
        <w:t xml:space="preserve">                            function o() {</w:t>
      </w:r>
    </w:p>
    <w:p w14:paraId="198C3390" w14:textId="77777777" w:rsidR="005E6A9E" w:rsidRDefault="005E6A9E" w:rsidP="005E6A9E">
      <w:pPr>
        <w:pStyle w:val="Style1"/>
      </w:pPr>
      <w:r>
        <w:t xml:space="preserve">                                this.constructor = r</w:t>
      </w:r>
    </w:p>
    <w:p w14:paraId="32A2E245" w14:textId="77777777" w:rsidR="005E6A9E" w:rsidRDefault="005E6A9E" w:rsidP="005E6A9E">
      <w:pPr>
        <w:pStyle w:val="Style1"/>
      </w:pPr>
      <w:r>
        <w:t xml:space="preserve">                            }</w:t>
      </w:r>
    </w:p>
    <w:p w14:paraId="2DCF4B6E" w14:textId="77777777" w:rsidR="005E6A9E" w:rsidRDefault="005E6A9E" w:rsidP="005E6A9E">
      <w:pPr>
        <w:pStyle w:val="Style1"/>
      </w:pPr>
      <w:r>
        <w:t xml:space="preserve">                            e(r, c),</w:t>
      </w:r>
    </w:p>
    <w:p w14:paraId="048D970D" w14:textId="77777777" w:rsidR="005E6A9E" w:rsidRDefault="005E6A9E" w:rsidP="005E6A9E">
      <w:pPr>
        <w:pStyle w:val="Style1"/>
      </w:pPr>
      <w:r>
        <w:t xml:space="preserve">                            r.prototype = null === c ? Object.create(c) : (o.prototype = c.prototype,</w:t>
      </w:r>
    </w:p>
    <w:p w14:paraId="46E88A44" w14:textId="77777777" w:rsidR="005E6A9E" w:rsidRDefault="005E6A9E" w:rsidP="005E6A9E">
      <w:pPr>
        <w:pStyle w:val="Style1"/>
      </w:pPr>
      <w:r>
        <w:t xml:space="preserve">                            new o)</w:t>
      </w:r>
    </w:p>
    <w:p w14:paraId="620D238D" w14:textId="77777777" w:rsidR="005E6A9E" w:rsidRDefault="005E6A9E" w:rsidP="005E6A9E">
      <w:pPr>
        <w:pStyle w:val="Style1"/>
      </w:pPr>
      <w:r>
        <w:t xml:space="preserve">                        }</w:t>
      </w:r>
    </w:p>
    <w:p w14:paraId="2D19B1B0" w14:textId="77777777" w:rsidR="005E6A9E" w:rsidRDefault="005E6A9E" w:rsidP="005E6A9E">
      <w:pPr>
        <w:pStyle w:val="Style1"/>
      </w:pPr>
      <w:r>
        <w:t xml:space="preserve">                        ,</w:t>
      </w:r>
    </w:p>
    <w:p w14:paraId="4DC28221" w14:textId="77777777" w:rsidR="005E6A9E" w:rsidRDefault="005E6A9E" w:rsidP="005E6A9E">
      <w:pPr>
        <w:pStyle w:val="Style1"/>
      </w:pPr>
      <w:r>
        <w:t xml:space="preserve">                        t = Object.assign || function(r) {</w:t>
      </w:r>
    </w:p>
    <w:p w14:paraId="3A0719FC" w14:textId="77777777" w:rsidR="005E6A9E" w:rsidRDefault="005E6A9E" w:rsidP="005E6A9E">
      <w:pPr>
        <w:pStyle w:val="Style1"/>
      </w:pPr>
      <w:r>
        <w:t xml:space="preserve">                            for (var e, c = 1, o = arguments.length; c &lt; o; c++)</w:t>
      </w:r>
    </w:p>
    <w:p w14:paraId="3D7CA4E6" w14:textId="77777777" w:rsidR="005E6A9E" w:rsidRDefault="005E6A9E" w:rsidP="005E6A9E">
      <w:pPr>
        <w:pStyle w:val="Style1"/>
      </w:pPr>
      <w:r>
        <w:t xml:space="preserve">                                for (var a in e = arguments[c])</w:t>
      </w:r>
    </w:p>
    <w:p w14:paraId="71CEE8EA" w14:textId="77777777" w:rsidR="005E6A9E" w:rsidRDefault="005E6A9E" w:rsidP="005E6A9E">
      <w:pPr>
        <w:pStyle w:val="Style1"/>
      </w:pPr>
      <w:r>
        <w:t xml:space="preserve">                                    Object.prototype.hasOwnProperty.call(e, a) &amp;&amp; (r[a] = e[a]);</w:t>
      </w:r>
    </w:p>
    <w:p w14:paraId="29CA3F49" w14:textId="77777777" w:rsidR="005E6A9E" w:rsidRDefault="005E6A9E" w:rsidP="005E6A9E">
      <w:pPr>
        <w:pStyle w:val="Style1"/>
      </w:pPr>
      <w:r>
        <w:t xml:space="preserve">                            return r</w:t>
      </w:r>
    </w:p>
    <w:p w14:paraId="4EEAAB1C" w14:textId="77777777" w:rsidR="005E6A9E" w:rsidRDefault="005E6A9E" w:rsidP="005E6A9E">
      <w:pPr>
        <w:pStyle w:val="Style1"/>
      </w:pPr>
      <w:r>
        <w:t xml:space="preserve">                        }</w:t>
      </w:r>
    </w:p>
    <w:p w14:paraId="1BB337FA" w14:textId="77777777" w:rsidR="005E6A9E" w:rsidRDefault="005E6A9E" w:rsidP="005E6A9E">
      <w:pPr>
        <w:pStyle w:val="Style1"/>
      </w:pPr>
      <w:r>
        <w:t xml:space="preserve">                        ,</w:t>
      </w:r>
    </w:p>
    <w:p w14:paraId="45772D63" w14:textId="77777777" w:rsidR="005E6A9E" w:rsidRDefault="005E6A9E" w:rsidP="005E6A9E">
      <w:pPr>
        <w:pStyle w:val="Style1"/>
      </w:pPr>
      <w:r>
        <w:t xml:space="preserve">                        n = function(r, e) {</w:t>
      </w:r>
    </w:p>
    <w:p w14:paraId="08151851" w14:textId="77777777" w:rsidR="005E6A9E" w:rsidRDefault="005E6A9E" w:rsidP="005E6A9E">
      <w:pPr>
        <w:pStyle w:val="Style1"/>
      </w:pPr>
      <w:r>
        <w:t xml:space="preserve">                            var c = {};</w:t>
      </w:r>
    </w:p>
    <w:p w14:paraId="2C529DBD" w14:textId="77777777" w:rsidR="005E6A9E" w:rsidRDefault="005E6A9E" w:rsidP="005E6A9E">
      <w:pPr>
        <w:pStyle w:val="Style1"/>
      </w:pPr>
      <w:r>
        <w:t xml:space="preserve">                            for (var o in r)</w:t>
      </w:r>
    </w:p>
    <w:p w14:paraId="787A2BFB" w14:textId="77777777" w:rsidR="005E6A9E" w:rsidRDefault="005E6A9E" w:rsidP="005E6A9E">
      <w:pPr>
        <w:pStyle w:val="Style1"/>
      </w:pPr>
      <w:r>
        <w:t xml:space="preserve">                                Object.prototype.hasOwnProperty.call(r, o) &amp;&amp; e.indexOf(o) &lt; 0 &amp;&amp; (c[o] = r[o]);</w:t>
      </w:r>
    </w:p>
    <w:p w14:paraId="01F6319A" w14:textId="77777777" w:rsidR="005E6A9E" w:rsidRDefault="005E6A9E" w:rsidP="005E6A9E">
      <w:pPr>
        <w:pStyle w:val="Style1"/>
      </w:pPr>
      <w:r>
        <w:t xml:space="preserve">                            if (null != r &amp;&amp; "function" == typeof Object.getOwnPropertySymbols) {</w:t>
      </w:r>
    </w:p>
    <w:p w14:paraId="5CD98655" w14:textId="77777777" w:rsidR="005E6A9E" w:rsidRDefault="005E6A9E" w:rsidP="005E6A9E">
      <w:pPr>
        <w:pStyle w:val="Style1"/>
      </w:pPr>
      <w:r>
        <w:t xml:space="preserve">                                var a = 0;</w:t>
      </w:r>
    </w:p>
    <w:p w14:paraId="20035D39" w14:textId="77777777" w:rsidR="005E6A9E" w:rsidRDefault="005E6A9E" w:rsidP="005E6A9E">
      <w:pPr>
        <w:pStyle w:val="Style1"/>
      </w:pPr>
      <w:r>
        <w:t xml:space="preserve">                                for (o = Object.getOwnPropertySymbols(r); a &lt; o.length; a++)</w:t>
      </w:r>
    </w:p>
    <w:p w14:paraId="3C1C253B" w14:textId="77777777" w:rsidR="005E6A9E" w:rsidRDefault="005E6A9E" w:rsidP="005E6A9E">
      <w:pPr>
        <w:pStyle w:val="Style1"/>
      </w:pPr>
      <w:r>
        <w:t xml:space="preserve">                                    e.indexOf(o[a]) &lt; 0 &amp;&amp; Object.prototype.propertyIsEnumerable.call(r, o[a]) &amp;&amp; (c[o[a]] = r[o[a]])</w:t>
      </w:r>
    </w:p>
    <w:p w14:paraId="1ECD13E4" w14:textId="77777777" w:rsidR="005E6A9E" w:rsidRDefault="005E6A9E" w:rsidP="005E6A9E">
      <w:pPr>
        <w:pStyle w:val="Style1"/>
      </w:pPr>
      <w:r>
        <w:t xml:space="preserve">                            }</w:t>
      </w:r>
    </w:p>
    <w:p w14:paraId="3C80C1EF" w14:textId="77777777" w:rsidR="005E6A9E" w:rsidRDefault="005E6A9E" w:rsidP="005E6A9E">
      <w:pPr>
        <w:pStyle w:val="Style1"/>
      </w:pPr>
      <w:r>
        <w:t xml:space="preserve">                            return c</w:t>
      </w:r>
    </w:p>
    <w:p w14:paraId="329CB8D4" w14:textId="77777777" w:rsidR="005E6A9E" w:rsidRDefault="005E6A9E" w:rsidP="005E6A9E">
      <w:pPr>
        <w:pStyle w:val="Style1"/>
      </w:pPr>
      <w:r>
        <w:t xml:space="preserve">                        }</w:t>
      </w:r>
    </w:p>
    <w:p w14:paraId="416B7009" w14:textId="77777777" w:rsidR="005E6A9E" w:rsidRDefault="005E6A9E" w:rsidP="005E6A9E">
      <w:pPr>
        <w:pStyle w:val="Style1"/>
      </w:pPr>
      <w:r>
        <w:t xml:space="preserve">                        ,</w:t>
      </w:r>
    </w:p>
    <w:p w14:paraId="51B5ED00" w14:textId="77777777" w:rsidR="005E6A9E" w:rsidRDefault="005E6A9E" w:rsidP="005E6A9E">
      <w:pPr>
        <w:pStyle w:val="Style1"/>
      </w:pPr>
      <w:r>
        <w:t xml:space="preserve">                        s = function(r, e, c, o) {</w:t>
      </w:r>
    </w:p>
    <w:p w14:paraId="4B51E9C6" w14:textId="77777777" w:rsidR="005E6A9E" w:rsidRDefault="005E6A9E" w:rsidP="005E6A9E">
      <w:pPr>
        <w:pStyle w:val="Style1"/>
      </w:pPr>
      <w:r>
        <w:t xml:space="preserve">                            var a, t = arguments.length, n = t &lt; 3 ? e : null === o ? o = Object.getOwnPropertyDescriptor(e, c) : o;</w:t>
      </w:r>
    </w:p>
    <w:p w14:paraId="2082236E" w14:textId="77777777" w:rsidR="005E6A9E" w:rsidRDefault="005E6A9E" w:rsidP="005E6A9E">
      <w:pPr>
        <w:pStyle w:val="Style1"/>
      </w:pPr>
      <w:r>
        <w:t xml:space="preserve">                            if ("object" == typeof Reflect &amp;&amp; "function" == typeof Reflect.decorate)</w:t>
      </w:r>
    </w:p>
    <w:p w14:paraId="3B95E5EA" w14:textId="77777777" w:rsidR="005E6A9E" w:rsidRDefault="005E6A9E" w:rsidP="005E6A9E">
      <w:pPr>
        <w:pStyle w:val="Style1"/>
      </w:pPr>
      <w:r>
        <w:t xml:space="preserve">                                n = Reflect.decorate(r, e, c, o);</w:t>
      </w:r>
    </w:p>
    <w:p w14:paraId="00A20945" w14:textId="77777777" w:rsidR="005E6A9E" w:rsidRDefault="005E6A9E" w:rsidP="005E6A9E">
      <w:pPr>
        <w:pStyle w:val="Style1"/>
      </w:pPr>
      <w:r>
        <w:t xml:space="preserve">                            else</w:t>
      </w:r>
    </w:p>
    <w:p w14:paraId="634A4593" w14:textId="77777777" w:rsidR="005E6A9E" w:rsidRDefault="005E6A9E" w:rsidP="005E6A9E">
      <w:pPr>
        <w:pStyle w:val="Style1"/>
      </w:pPr>
      <w:r>
        <w:t xml:space="preserve">                                for (var s = r.length - 1; s &gt;= 0; s--)</w:t>
      </w:r>
    </w:p>
    <w:p w14:paraId="335C0A5F" w14:textId="77777777" w:rsidR="005E6A9E" w:rsidRDefault="005E6A9E" w:rsidP="005E6A9E">
      <w:pPr>
        <w:pStyle w:val="Style1"/>
      </w:pPr>
      <w:r>
        <w:t xml:space="preserve">                                    (a = r[s]) &amp;&amp; (n = (t &lt; 3 ? a(n) : t &gt; 3 ? a(e, c, n) : a(e, c)) || n);</w:t>
      </w:r>
    </w:p>
    <w:p w14:paraId="6D06A804" w14:textId="77777777" w:rsidR="005E6A9E" w:rsidRDefault="005E6A9E" w:rsidP="005E6A9E">
      <w:pPr>
        <w:pStyle w:val="Style1"/>
      </w:pPr>
      <w:r>
        <w:t xml:space="preserve">                            return t &gt; 3 &amp;&amp; n &amp;&amp; Object.defineProperty(e, c, n),</w:t>
      </w:r>
    </w:p>
    <w:p w14:paraId="33688290" w14:textId="77777777" w:rsidR="005E6A9E" w:rsidRDefault="005E6A9E" w:rsidP="005E6A9E">
      <w:pPr>
        <w:pStyle w:val="Style1"/>
      </w:pPr>
      <w:r>
        <w:t xml:space="preserve">                            n</w:t>
      </w:r>
    </w:p>
    <w:p w14:paraId="4B65915F" w14:textId="77777777" w:rsidR="005E6A9E" w:rsidRDefault="005E6A9E" w:rsidP="005E6A9E">
      <w:pPr>
        <w:pStyle w:val="Style1"/>
      </w:pPr>
      <w:r>
        <w:t xml:space="preserve">                        }</w:t>
      </w:r>
    </w:p>
    <w:p w14:paraId="1286D928" w14:textId="77777777" w:rsidR="005E6A9E" w:rsidRDefault="005E6A9E" w:rsidP="005E6A9E">
      <w:pPr>
        <w:pStyle w:val="Style1"/>
      </w:pPr>
      <w:r>
        <w:t xml:space="preserve">                        ,</w:t>
      </w:r>
    </w:p>
    <w:p w14:paraId="5A459FBB" w14:textId="77777777" w:rsidR="005E6A9E" w:rsidRDefault="005E6A9E" w:rsidP="005E6A9E">
      <w:pPr>
        <w:pStyle w:val="Style1"/>
      </w:pPr>
      <w:r>
        <w:t xml:space="preserve">                        h = function(r, e) {</w:t>
      </w:r>
    </w:p>
    <w:p w14:paraId="3C0DBEB9" w14:textId="77777777" w:rsidR="005E6A9E" w:rsidRDefault="005E6A9E" w:rsidP="005E6A9E">
      <w:pPr>
        <w:pStyle w:val="Style1"/>
      </w:pPr>
      <w:r>
        <w:t xml:space="preserve">                            return function(c, o) {</w:t>
      </w:r>
    </w:p>
    <w:p w14:paraId="765A875C" w14:textId="77777777" w:rsidR="005E6A9E" w:rsidRDefault="005E6A9E" w:rsidP="005E6A9E">
      <w:pPr>
        <w:pStyle w:val="Style1"/>
      </w:pPr>
      <w:r>
        <w:t xml:space="preserve">                                e(c, o, r)</w:t>
      </w:r>
    </w:p>
    <w:p w14:paraId="0A07D18E" w14:textId="77777777" w:rsidR="005E6A9E" w:rsidRDefault="005E6A9E" w:rsidP="005E6A9E">
      <w:pPr>
        <w:pStyle w:val="Style1"/>
      </w:pPr>
      <w:r>
        <w:t xml:space="preserve">                            }</w:t>
      </w:r>
    </w:p>
    <w:p w14:paraId="68FEF53F" w14:textId="77777777" w:rsidR="005E6A9E" w:rsidRDefault="005E6A9E" w:rsidP="005E6A9E">
      <w:pPr>
        <w:pStyle w:val="Style1"/>
      </w:pPr>
      <w:r>
        <w:t xml:space="preserve">                        }</w:t>
      </w:r>
    </w:p>
    <w:p w14:paraId="181368BA" w14:textId="77777777" w:rsidR="005E6A9E" w:rsidRDefault="005E6A9E" w:rsidP="005E6A9E">
      <w:pPr>
        <w:pStyle w:val="Style1"/>
      </w:pPr>
      <w:r>
        <w:t xml:space="preserve">                        ,</w:t>
      </w:r>
    </w:p>
    <w:p w14:paraId="3BA55E32" w14:textId="77777777" w:rsidR="005E6A9E" w:rsidRDefault="005E6A9E" w:rsidP="005E6A9E">
      <w:pPr>
        <w:pStyle w:val="Style1"/>
      </w:pPr>
      <w:r>
        <w:t xml:space="preserve">                        i = function(r, e) {</w:t>
      </w:r>
    </w:p>
    <w:p w14:paraId="521B6799" w14:textId="77777777" w:rsidR="005E6A9E" w:rsidRDefault="005E6A9E" w:rsidP="005E6A9E">
      <w:pPr>
        <w:pStyle w:val="Style1"/>
      </w:pPr>
      <w:r>
        <w:t xml:space="preserve">                            if ("object" == typeof Reflect &amp;&amp; "function" == typeof Reflect.metadata)</w:t>
      </w:r>
    </w:p>
    <w:p w14:paraId="006244B5" w14:textId="77777777" w:rsidR="005E6A9E" w:rsidRDefault="005E6A9E" w:rsidP="005E6A9E">
      <w:pPr>
        <w:pStyle w:val="Style1"/>
      </w:pPr>
      <w:r>
        <w:t xml:space="preserve">                                return Reflect.metadata(r, e)</w:t>
      </w:r>
    </w:p>
    <w:p w14:paraId="54F28B5A" w14:textId="77777777" w:rsidR="005E6A9E" w:rsidRDefault="005E6A9E" w:rsidP="005E6A9E">
      <w:pPr>
        <w:pStyle w:val="Style1"/>
      </w:pPr>
      <w:r>
        <w:t xml:space="preserve">                        }</w:t>
      </w:r>
    </w:p>
    <w:p w14:paraId="77D8CCFE" w14:textId="77777777" w:rsidR="005E6A9E" w:rsidRDefault="005E6A9E" w:rsidP="005E6A9E">
      <w:pPr>
        <w:pStyle w:val="Style1"/>
      </w:pPr>
      <w:r>
        <w:t xml:space="preserve">                        ,</w:t>
      </w:r>
    </w:p>
    <w:p w14:paraId="533D1792" w14:textId="77777777" w:rsidR="005E6A9E" w:rsidRDefault="005E6A9E" w:rsidP="005E6A9E">
      <w:pPr>
        <w:pStyle w:val="Style1"/>
      </w:pPr>
      <w:r>
        <w:t xml:space="preserve">                        u = function(r, e, c, o) {</w:t>
      </w:r>
    </w:p>
    <w:p w14:paraId="69BE1A12" w14:textId="77777777" w:rsidR="005E6A9E" w:rsidRDefault="005E6A9E" w:rsidP="005E6A9E">
      <w:pPr>
        <w:pStyle w:val="Style1"/>
      </w:pPr>
      <w:r>
        <w:t xml:space="preserve">                            return new (c || (c = Promise))((function(a, t) {</w:t>
      </w:r>
    </w:p>
    <w:p w14:paraId="3CFB232B" w14:textId="77777777" w:rsidR="005E6A9E" w:rsidRDefault="005E6A9E" w:rsidP="005E6A9E">
      <w:pPr>
        <w:pStyle w:val="Style1"/>
      </w:pPr>
      <w:r>
        <w:t xml:space="preserve">                                function n(r) {</w:t>
      </w:r>
    </w:p>
    <w:p w14:paraId="0981016A" w14:textId="77777777" w:rsidR="005E6A9E" w:rsidRDefault="005E6A9E" w:rsidP="005E6A9E">
      <w:pPr>
        <w:pStyle w:val="Style1"/>
      </w:pPr>
      <w:r>
        <w:t xml:space="preserve">                                    try {</w:t>
      </w:r>
    </w:p>
    <w:p w14:paraId="351FFC5A" w14:textId="77777777" w:rsidR="005E6A9E" w:rsidRDefault="005E6A9E" w:rsidP="005E6A9E">
      <w:pPr>
        <w:pStyle w:val="Style1"/>
      </w:pPr>
      <w:r>
        <w:t xml:space="preserve">                                        h(o.next(r))</w:t>
      </w:r>
    </w:p>
    <w:p w14:paraId="2720CF0E" w14:textId="77777777" w:rsidR="005E6A9E" w:rsidRDefault="005E6A9E" w:rsidP="005E6A9E">
      <w:pPr>
        <w:pStyle w:val="Style1"/>
      </w:pPr>
      <w:r>
        <w:t xml:space="preserve">                                    } catch (r) {</w:t>
      </w:r>
    </w:p>
    <w:p w14:paraId="30B41511" w14:textId="77777777" w:rsidR="005E6A9E" w:rsidRDefault="005E6A9E" w:rsidP="005E6A9E">
      <w:pPr>
        <w:pStyle w:val="Style1"/>
      </w:pPr>
      <w:r>
        <w:t xml:space="preserve">                                        t(r)</w:t>
      </w:r>
    </w:p>
    <w:p w14:paraId="079903DF" w14:textId="77777777" w:rsidR="005E6A9E" w:rsidRDefault="005E6A9E" w:rsidP="005E6A9E">
      <w:pPr>
        <w:pStyle w:val="Style1"/>
      </w:pPr>
      <w:r>
        <w:t xml:space="preserve">                                    }</w:t>
      </w:r>
    </w:p>
    <w:p w14:paraId="14363B8F" w14:textId="77777777" w:rsidR="005E6A9E" w:rsidRDefault="005E6A9E" w:rsidP="005E6A9E">
      <w:pPr>
        <w:pStyle w:val="Style1"/>
      </w:pPr>
      <w:r>
        <w:t xml:space="preserve">                                }</w:t>
      </w:r>
    </w:p>
    <w:p w14:paraId="7F97A39A" w14:textId="77777777" w:rsidR="005E6A9E" w:rsidRDefault="005E6A9E" w:rsidP="005E6A9E">
      <w:pPr>
        <w:pStyle w:val="Style1"/>
      </w:pPr>
      <w:r>
        <w:t xml:space="preserve">                                function s(r) {</w:t>
      </w:r>
    </w:p>
    <w:p w14:paraId="776C5629" w14:textId="77777777" w:rsidR="005E6A9E" w:rsidRDefault="005E6A9E" w:rsidP="005E6A9E">
      <w:pPr>
        <w:pStyle w:val="Style1"/>
      </w:pPr>
      <w:r>
        <w:t xml:space="preserve">                                    try {</w:t>
      </w:r>
    </w:p>
    <w:p w14:paraId="12324F9E" w14:textId="77777777" w:rsidR="005E6A9E" w:rsidRDefault="005E6A9E" w:rsidP="005E6A9E">
      <w:pPr>
        <w:pStyle w:val="Style1"/>
      </w:pPr>
      <w:r>
        <w:t xml:space="preserve">                                        h(o.throw(r))</w:t>
      </w:r>
    </w:p>
    <w:p w14:paraId="2F252974" w14:textId="77777777" w:rsidR="005E6A9E" w:rsidRDefault="005E6A9E" w:rsidP="005E6A9E">
      <w:pPr>
        <w:pStyle w:val="Style1"/>
      </w:pPr>
      <w:r>
        <w:t xml:space="preserve">                                    } catch (r) {</w:t>
      </w:r>
    </w:p>
    <w:p w14:paraId="3FB424CD" w14:textId="77777777" w:rsidR="005E6A9E" w:rsidRDefault="005E6A9E" w:rsidP="005E6A9E">
      <w:pPr>
        <w:pStyle w:val="Style1"/>
      </w:pPr>
      <w:r>
        <w:t xml:space="preserve">                                        t(r)</w:t>
      </w:r>
    </w:p>
    <w:p w14:paraId="7CF4A842" w14:textId="77777777" w:rsidR="005E6A9E" w:rsidRDefault="005E6A9E" w:rsidP="005E6A9E">
      <w:pPr>
        <w:pStyle w:val="Style1"/>
      </w:pPr>
      <w:r>
        <w:t xml:space="preserve">                                    }</w:t>
      </w:r>
    </w:p>
    <w:p w14:paraId="50E7D95F" w14:textId="77777777" w:rsidR="005E6A9E" w:rsidRDefault="005E6A9E" w:rsidP="005E6A9E">
      <w:pPr>
        <w:pStyle w:val="Style1"/>
      </w:pPr>
      <w:r>
        <w:t xml:space="preserve">                                }</w:t>
      </w:r>
    </w:p>
    <w:p w14:paraId="698AF2D7" w14:textId="77777777" w:rsidR="005E6A9E" w:rsidRDefault="005E6A9E" w:rsidP="005E6A9E">
      <w:pPr>
        <w:pStyle w:val="Style1"/>
      </w:pPr>
      <w:r>
        <w:t xml:space="preserve">                                function h(r) {</w:t>
      </w:r>
    </w:p>
    <w:p w14:paraId="12932070" w14:textId="77777777" w:rsidR="005E6A9E" w:rsidRDefault="005E6A9E" w:rsidP="005E6A9E">
      <w:pPr>
        <w:pStyle w:val="Style1"/>
      </w:pPr>
      <w:r>
        <w:t xml:space="preserve">                                    r.done ? a(r.value) : function(r) {</w:t>
      </w:r>
    </w:p>
    <w:p w14:paraId="3150259B" w14:textId="77777777" w:rsidR="005E6A9E" w:rsidRDefault="005E6A9E" w:rsidP="005E6A9E">
      <w:pPr>
        <w:pStyle w:val="Style1"/>
      </w:pPr>
      <w:r>
        <w:t xml:space="preserve">                                        return r instanceof c ? r : new c((function(e) {</w:t>
      </w:r>
    </w:p>
    <w:p w14:paraId="6ABF78A2" w14:textId="77777777" w:rsidR="005E6A9E" w:rsidRDefault="005E6A9E" w:rsidP="005E6A9E">
      <w:pPr>
        <w:pStyle w:val="Style1"/>
      </w:pPr>
      <w:r>
        <w:t xml:space="preserve">                                            e(r)</w:t>
      </w:r>
    </w:p>
    <w:p w14:paraId="4E83CA13" w14:textId="77777777" w:rsidR="005E6A9E" w:rsidRDefault="005E6A9E" w:rsidP="005E6A9E">
      <w:pPr>
        <w:pStyle w:val="Style1"/>
      </w:pPr>
      <w:r>
        <w:t xml:space="preserve">                                        }</w:t>
      </w:r>
    </w:p>
    <w:p w14:paraId="30EC11F8" w14:textId="77777777" w:rsidR="005E6A9E" w:rsidRDefault="005E6A9E" w:rsidP="005E6A9E">
      <w:pPr>
        <w:pStyle w:val="Style1"/>
      </w:pPr>
      <w:r>
        <w:t xml:space="preserve">                                        ))</w:t>
      </w:r>
    </w:p>
    <w:p w14:paraId="6B7A337A" w14:textId="77777777" w:rsidR="005E6A9E" w:rsidRDefault="005E6A9E" w:rsidP="005E6A9E">
      <w:pPr>
        <w:pStyle w:val="Style1"/>
      </w:pPr>
      <w:r>
        <w:t xml:space="preserve">                                    }(r.value).then(n, s)</w:t>
      </w:r>
    </w:p>
    <w:p w14:paraId="4A15CE19" w14:textId="77777777" w:rsidR="005E6A9E" w:rsidRDefault="005E6A9E" w:rsidP="005E6A9E">
      <w:pPr>
        <w:pStyle w:val="Style1"/>
      </w:pPr>
      <w:r>
        <w:t xml:space="preserve">                                }</w:t>
      </w:r>
    </w:p>
    <w:p w14:paraId="41907BCF" w14:textId="77777777" w:rsidR="005E6A9E" w:rsidRDefault="005E6A9E" w:rsidP="005E6A9E">
      <w:pPr>
        <w:pStyle w:val="Style1"/>
      </w:pPr>
      <w:r>
        <w:t xml:space="preserve">                                h((o = o.apply(r, e || [])).next())</w:t>
      </w:r>
    </w:p>
    <w:p w14:paraId="5EEA8F29" w14:textId="77777777" w:rsidR="005E6A9E" w:rsidRDefault="005E6A9E" w:rsidP="005E6A9E">
      <w:pPr>
        <w:pStyle w:val="Style1"/>
      </w:pPr>
      <w:r>
        <w:t xml:space="preserve">                            }</w:t>
      </w:r>
    </w:p>
    <w:p w14:paraId="6783055D" w14:textId="77777777" w:rsidR="005E6A9E" w:rsidRDefault="005E6A9E" w:rsidP="005E6A9E">
      <w:pPr>
        <w:pStyle w:val="Style1"/>
      </w:pPr>
      <w:r>
        <w:t xml:space="preserve">                            ))</w:t>
      </w:r>
    </w:p>
    <w:p w14:paraId="2871A916" w14:textId="77777777" w:rsidR="005E6A9E" w:rsidRDefault="005E6A9E" w:rsidP="005E6A9E">
      <w:pPr>
        <w:pStyle w:val="Style1"/>
      </w:pPr>
      <w:r>
        <w:t xml:space="preserve">                        }</w:t>
      </w:r>
    </w:p>
    <w:p w14:paraId="2B7084D7" w14:textId="77777777" w:rsidR="005E6A9E" w:rsidRDefault="005E6A9E" w:rsidP="005E6A9E">
      <w:pPr>
        <w:pStyle w:val="Style1"/>
      </w:pPr>
      <w:r>
        <w:t xml:space="preserve">                        ,</w:t>
      </w:r>
    </w:p>
    <w:p w14:paraId="16A4E966" w14:textId="77777777" w:rsidR="005E6A9E" w:rsidRDefault="005E6A9E" w:rsidP="005E6A9E">
      <w:pPr>
        <w:pStyle w:val="Style1"/>
      </w:pPr>
      <w:r>
        <w:t xml:space="preserve">                        f = function(r, e) {</w:t>
      </w:r>
    </w:p>
    <w:p w14:paraId="4F9AB7DC" w14:textId="77777777" w:rsidR="005E6A9E" w:rsidRDefault="005E6A9E" w:rsidP="005E6A9E">
      <w:pPr>
        <w:pStyle w:val="Style1"/>
      </w:pPr>
      <w:r>
        <w:t xml:space="preserve">                            var c, o, a, t, n = {</w:t>
      </w:r>
    </w:p>
    <w:p w14:paraId="7D8C4989" w14:textId="77777777" w:rsidR="005E6A9E" w:rsidRDefault="005E6A9E" w:rsidP="005E6A9E">
      <w:pPr>
        <w:pStyle w:val="Style1"/>
      </w:pPr>
      <w:r>
        <w:t xml:space="preserve">                                label: 0,</w:t>
      </w:r>
    </w:p>
    <w:p w14:paraId="09EE0C14" w14:textId="77777777" w:rsidR="005E6A9E" w:rsidRDefault="005E6A9E" w:rsidP="005E6A9E">
      <w:pPr>
        <w:pStyle w:val="Style1"/>
      </w:pPr>
      <w:r>
        <w:t xml:space="preserve">                                sent: function() {</w:t>
      </w:r>
    </w:p>
    <w:p w14:paraId="0C51FFC2" w14:textId="77777777" w:rsidR="005E6A9E" w:rsidRDefault="005E6A9E" w:rsidP="005E6A9E">
      <w:pPr>
        <w:pStyle w:val="Style1"/>
      </w:pPr>
      <w:r>
        <w:t xml:space="preserve">                                    if (1 &amp; a[0])</w:t>
      </w:r>
    </w:p>
    <w:p w14:paraId="40CD7A90" w14:textId="77777777" w:rsidR="005E6A9E" w:rsidRDefault="005E6A9E" w:rsidP="005E6A9E">
      <w:pPr>
        <w:pStyle w:val="Style1"/>
      </w:pPr>
      <w:r>
        <w:t xml:space="preserve">                                        throw a[1];</w:t>
      </w:r>
    </w:p>
    <w:p w14:paraId="25E3ABEC" w14:textId="77777777" w:rsidR="005E6A9E" w:rsidRDefault="005E6A9E" w:rsidP="005E6A9E">
      <w:pPr>
        <w:pStyle w:val="Style1"/>
      </w:pPr>
      <w:r>
        <w:t xml:space="preserve">                                    return a[1]</w:t>
      </w:r>
    </w:p>
    <w:p w14:paraId="2A474CC2" w14:textId="77777777" w:rsidR="005E6A9E" w:rsidRDefault="005E6A9E" w:rsidP="005E6A9E">
      <w:pPr>
        <w:pStyle w:val="Style1"/>
      </w:pPr>
      <w:r>
        <w:t xml:space="preserve">                                },</w:t>
      </w:r>
    </w:p>
    <w:p w14:paraId="0C588805" w14:textId="77777777" w:rsidR="005E6A9E" w:rsidRDefault="005E6A9E" w:rsidP="005E6A9E">
      <w:pPr>
        <w:pStyle w:val="Style1"/>
      </w:pPr>
      <w:r>
        <w:t xml:space="preserve">                                trys: [],</w:t>
      </w:r>
    </w:p>
    <w:p w14:paraId="3B66DD9E" w14:textId="77777777" w:rsidR="005E6A9E" w:rsidRDefault="005E6A9E" w:rsidP="005E6A9E">
      <w:pPr>
        <w:pStyle w:val="Style1"/>
      </w:pPr>
      <w:r>
        <w:t xml:space="preserve">                                ops: []</w:t>
      </w:r>
    </w:p>
    <w:p w14:paraId="7450B9E8" w14:textId="77777777" w:rsidR="005E6A9E" w:rsidRDefault="005E6A9E" w:rsidP="005E6A9E">
      <w:pPr>
        <w:pStyle w:val="Style1"/>
      </w:pPr>
      <w:r>
        <w:t xml:space="preserve">                            };</w:t>
      </w:r>
    </w:p>
    <w:p w14:paraId="57F8EC5F" w14:textId="77777777" w:rsidR="005E6A9E" w:rsidRDefault="005E6A9E" w:rsidP="005E6A9E">
      <w:pPr>
        <w:pStyle w:val="Style1"/>
      </w:pPr>
      <w:r>
        <w:t xml:space="preserve">                            return t = {</w:t>
      </w:r>
    </w:p>
    <w:p w14:paraId="0390D25B" w14:textId="77777777" w:rsidR="005E6A9E" w:rsidRDefault="005E6A9E" w:rsidP="005E6A9E">
      <w:pPr>
        <w:pStyle w:val="Style1"/>
      </w:pPr>
      <w:r>
        <w:t xml:space="preserve">                                next: s(0),</w:t>
      </w:r>
    </w:p>
    <w:p w14:paraId="65E2985D" w14:textId="77777777" w:rsidR="005E6A9E" w:rsidRDefault="005E6A9E" w:rsidP="005E6A9E">
      <w:pPr>
        <w:pStyle w:val="Style1"/>
      </w:pPr>
      <w:r>
        <w:t xml:space="preserve">                                throw: s(1),</w:t>
      </w:r>
    </w:p>
    <w:p w14:paraId="40FC278A" w14:textId="77777777" w:rsidR="005E6A9E" w:rsidRDefault="005E6A9E" w:rsidP="005E6A9E">
      <w:pPr>
        <w:pStyle w:val="Style1"/>
      </w:pPr>
      <w:r>
        <w:t xml:space="preserve">                                return: s(2)</w:t>
      </w:r>
    </w:p>
    <w:p w14:paraId="2485A75C" w14:textId="77777777" w:rsidR="005E6A9E" w:rsidRDefault="005E6A9E" w:rsidP="005E6A9E">
      <w:pPr>
        <w:pStyle w:val="Style1"/>
      </w:pPr>
      <w:r>
        <w:t xml:space="preserve">                            },</w:t>
      </w:r>
    </w:p>
    <w:p w14:paraId="3672402D" w14:textId="77777777" w:rsidR="005E6A9E" w:rsidRDefault="005E6A9E" w:rsidP="005E6A9E">
      <w:pPr>
        <w:pStyle w:val="Style1"/>
      </w:pPr>
      <w:r>
        <w:t xml:space="preserve">                            "function" == typeof Symbol &amp;&amp; (t[Symbol.iterator] = function() {</w:t>
      </w:r>
    </w:p>
    <w:p w14:paraId="5814CA53" w14:textId="77777777" w:rsidR="005E6A9E" w:rsidRDefault="005E6A9E" w:rsidP="005E6A9E">
      <w:pPr>
        <w:pStyle w:val="Style1"/>
      </w:pPr>
      <w:r>
        <w:t xml:space="preserve">                                return this</w:t>
      </w:r>
    </w:p>
    <w:p w14:paraId="30A2B309" w14:textId="77777777" w:rsidR="005E6A9E" w:rsidRDefault="005E6A9E" w:rsidP="005E6A9E">
      <w:pPr>
        <w:pStyle w:val="Style1"/>
      </w:pPr>
      <w:r>
        <w:t xml:space="preserve">                            }</w:t>
      </w:r>
    </w:p>
    <w:p w14:paraId="6CBB34C9" w14:textId="77777777" w:rsidR="005E6A9E" w:rsidRDefault="005E6A9E" w:rsidP="005E6A9E">
      <w:pPr>
        <w:pStyle w:val="Style1"/>
      </w:pPr>
      <w:r>
        <w:t xml:space="preserve">                            ),</w:t>
      </w:r>
    </w:p>
    <w:p w14:paraId="64E4FF06" w14:textId="77777777" w:rsidR="005E6A9E" w:rsidRDefault="005E6A9E" w:rsidP="005E6A9E">
      <w:pPr>
        <w:pStyle w:val="Style1"/>
      </w:pPr>
      <w:r>
        <w:t xml:space="preserve">                            t;</w:t>
      </w:r>
    </w:p>
    <w:p w14:paraId="40187AB2" w14:textId="77777777" w:rsidR="005E6A9E" w:rsidRDefault="005E6A9E" w:rsidP="005E6A9E">
      <w:pPr>
        <w:pStyle w:val="Style1"/>
      </w:pPr>
      <w:r>
        <w:t xml:space="preserve">                            function s(t) {</w:t>
      </w:r>
    </w:p>
    <w:p w14:paraId="0627DFA0" w14:textId="77777777" w:rsidR="005E6A9E" w:rsidRDefault="005E6A9E" w:rsidP="005E6A9E">
      <w:pPr>
        <w:pStyle w:val="Style1"/>
      </w:pPr>
      <w:r>
        <w:t xml:space="preserve">                                return function(s) {</w:t>
      </w:r>
    </w:p>
    <w:p w14:paraId="42BAB240" w14:textId="77777777" w:rsidR="005E6A9E" w:rsidRDefault="005E6A9E" w:rsidP="005E6A9E">
      <w:pPr>
        <w:pStyle w:val="Style1"/>
      </w:pPr>
      <w:r>
        <w:t xml:space="preserve">                                    return function(t) {</w:t>
      </w:r>
    </w:p>
    <w:p w14:paraId="0F5512C6" w14:textId="77777777" w:rsidR="005E6A9E" w:rsidRDefault="005E6A9E" w:rsidP="005E6A9E">
      <w:pPr>
        <w:pStyle w:val="Style1"/>
      </w:pPr>
      <w:r>
        <w:t xml:space="preserve">                                        if (c)</w:t>
      </w:r>
    </w:p>
    <w:p w14:paraId="4DBE0162" w14:textId="77777777" w:rsidR="005E6A9E" w:rsidRDefault="005E6A9E" w:rsidP="005E6A9E">
      <w:pPr>
        <w:pStyle w:val="Style1"/>
      </w:pPr>
      <w:r>
        <w:t xml:space="preserve">                                            throw new TypeError("Generator is already executing.");</w:t>
      </w:r>
    </w:p>
    <w:p w14:paraId="0D47E312" w14:textId="77777777" w:rsidR="005E6A9E" w:rsidRDefault="005E6A9E" w:rsidP="005E6A9E">
      <w:pPr>
        <w:pStyle w:val="Style1"/>
      </w:pPr>
      <w:r>
        <w:t xml:space="preserve">                                        for (; n; )</w:t>
      </w:r>
    </w:p>
    <w:p w14:paraId="19DEF48C" w14:textId="77777777" w:rsidR="005E6A9E" w:rsidRDefault="005E6A9E" w:rsidP="005E6A9E">
      <w:pPr>
        <w:pStyle w:val="Style1"/>
      </w:pPr>
      <w:r>
        <w:t xml:space="preserve">                                            try {</w:t>
      </w:r>
    </w:p>
    <w:p w14:paraId="19584B85" w14:textId="77777777" w:rsidR="005E6A9E" w:rsidRDefault="005E6A9E" w:rsidP="005E6A9E">
      <w:pPr>
        <w:pStyle w:val="Style1"/>
      </w:pPr>
      <w:r>
        <w:t xml:space="preserve">                                                if (c = 1,</w:t>
      </w:r>
    </w:p>
    <w:p w14:paraId="6B55EAAE" w14:textId="77777777" w:rsidR="005E6A9E" w:rsidRDefault="005E6A9E" w:rsidP="005E6A9E">
      <w:pPr>
        <w:pStyle w:val="Style1"/>
      </w:pPr>
      <w:r>
        <w:t xml:space="preserve">                                                o &amp;&amp; (a = 2 &amp; t[0] ? o.return : t[0] ? o.throw || ((a = o.return) &amp;&amp; a.call(o),</w:t>
      </w:r>
    </w:p>
    <w:p w14:paraId="5A190C58" w14:textId="77777777" w:rsidR="005E6A9E" w:rsidRDefault="005E6A9E" w:rsidP="005E6A9E">
      <w:pPr>
        <w:pStyle w:val="Style1"/>
      </w:pPr>
      <w:r>
        <w:t xml:space="preserve">                                                0) : o.next) &amp;&amp; !(a = a.call(o, t[1])).done)</w:t>
      </w:r>
    </w:p>
    <w:p w14:paraId="0DFB84FB" w14:textId="77777777" w:rsidR="005E6A9E" w:rsidRDefault="005E6A9E" w:rsidP="005E6A9E">
      <w:pPr>
        <w:pStyle w:val="Style1"/>
      </w:pPr>
      <w:r>
        <w:t xml:space="preserve">                                                    return a;</w:t>
      </w:r>
    </w:p>
    <w:p w14:paraId="05295213" w14:textId="77777777" w:rsidR="005E6A9E" w:rsidRDefault="005E6A9E" w:rsidP="005E6A9E">
      <w:pPr>
        <w:pStyle w:val="Style1"/>
      </w:pPr>
      <w:r>
        <w:t xml:space="preserve">                                                switch (o = 0,</w:t>
      </w:r>
    </w:p>
    <w:p w14:paraId="1D3E61EB" w14:textId="77777777" w:rsidR="005E6A9E" w:rsidRDefault="005E6A9E" w:rsidP="005E6A9E">
      <w:pPr>
        <w:pStyle w:val="Style1"/>
      </w:pPr>
      <w:r>
        <w:t xml:space="preserve">                                                a &amp;&amp; (t = [2 &amp; t[0], a.value]),</w:t>
      </w:r>
    </w:p>
    <w:p w14:paraId="7D3F44FE" w14:textId="77777777" w:rsidR="005E6A9E" w:rsidRDefault="005E6A9E" w:rsidP="005E6A9E">
      <w:pPr>
        <w:pStyle w:val="Style1"/>
      </w:pPr>
      <w:r>
        <w:t xml:space="preserve">                                                t[0]) {</w:t>
      </w:r>
    </w:p>
    <w:p w14:paraId="7F46AF31" w14:textId="77777777" w:rsidR="005E6A9E" w:rsidRDefault="005E6A9E" w:rsidP="005E6A9E">
      <w:pPr>
        <w:pStyle w:val="Style1"/>
      </w:pPr>
      <w:r>
        <w:t xml:space="preserve">                                                case 0:</w:t>
      </w:r>
    </w:p>
    <w:p w14:paraId="55BBF2CB" w14:textId="77777777" w:rsidR="005E6A9E" w:rsidRDefault="005E6A9E" w:rsidP="005E6A9E">
      <w:pPr>
        <w:pStyle w:val="Style1"/>
      </w:pPr>
      <w:r>
        <w:t xml:space="preserve">                                                case 1:</w:t>
      </w:r>
    </w:p>
    <w:p w14:paraId="265E49A9" w14:textId="77777777" w:rsidR="005E6A9E" w:rsidRDefault="005E6A9E" w:rsidP="005E6A9E">
      <w:pPr>
        <w:pStyle w:val="Style1"/>
      </w:pPr>
      <w:r>
        <w:t xml:space="preserve">                                                    a = t;</w:t>
      </w:r>
    </w:p>
    <w:p w14:paraId="0A3CB22A" w14:textId="77777777" w:rsidR="005E6A9E" w:rsidRDefault="005E6A9E" w:rsidP="005E6A9E">
      <w:pPr>
        <w:pStyle w:val="Style1"/>
      </w:pPr>
      <w:r>
        <w:t xml:space="preserve">                                                    break;</w:t>
      </w:r>
    </w:p>
    <w:p w14:paraId="558B9999" w14:textId="77777777" w:rsidR="005E6A9E" w:rsidRDefault="005E6A9E" w:rsidP="005E6A9E">
      <w:pPr>
        <w:pStyle w:val="Style1"/>
      </w:pPr>
      <w:r>
        <w:t xml:space="preserve">                                                case 4:</w:t>
      </w:r>
    </w:p>
    <w:p w14:paraId="67906017" w14:textId="77777777" w:rsidR="005E6A9E" w:rsidRDefault="005E6A9E" w:rsidP="005E6A9E">
      <w:pPr>
        <w:pStyle w:val="Style1"/>
      </w:pPr>
      <w:r>
        <w:t xml:space="preserve">                                                    return n.label++,</w:t>
      </w:r>
    </w:p>
    <w:p w14:paraId="28C34692" w14:textId="77777777" w:rsidR="005E6A9E" w:rsidRDefault="005E6A9E" w:rsidP="005E6A9E">
      <w:pPr>
        <w:pStyle w:val="Style1"/>
      </w:pPr>
      <w:r>
        <w:t xml:space="preserve">                                                    {</w:t>
      </w:r>
    </w:p>
    <w:p w14:paraId="66771E50" w14:textId="77777777" w:rsidR="005E6A9E" w:rsidRDefault="005E6A9E" w:rsidP="005E6A9E">
      <w:pPr>
        <w:pStyle w:val="Style1"/>
      </w:pPr>
      <w:r>
        <w:t xml:space="preserve">                                                        value: t[1],</w:t>
      </w:r>
    </w:p>
    <w:p w14:paraId="02D2C3A6" w14:textId="77777777" w:rsidR="005E6A9E" w:rsidRDefault="005E6A9E" w:rsidP="005E6A9E">
      <w:pPr>
        <w:pStyle w:val="Style1"/>
      </w:pPr>
      <w:r>
        <w:t xml:space="preserve">                                                        done: !1</w:t>
      </w:r>
    </w:p>
    <w:p w14:paraId="6AA86FF3" w14:textId="77777777" w:rsidR="005E6A9E" w:rsidRDefault="005E6A9E" w:rsidP="005E6A9E">
      <w:pPr>
        <w:pStyle w:val="Style1"/>
      </w:pPr>
      <w:r>
        <w:t xml:space="preserve">                                                    };</w:t>
      </w:r>
    </w:p>
    <w:p w14:paraId="5ADBA368" w14:textId="77777777" w:rsidR="005E6A9E" w:rsidRDefault="005E6A9E" w:rsidP="005E6A9E">
      <w:pPr>
        <w:pStyle w:val="Style1"/>
      </w:pPr>
      <w:r>
        <w:t xml:space="preserve">                                                case 5:</w:t>
      </w:r>
    </w:p>
    <w:p w14:paraId="3718AD5D" w14:textId="77777777" w:rsidR="005E6A9E" w:rsidRDefault="005E6A9E" w:rsidP="005E6A9E">
      <w:pPr>
        <w:pStyle w:val="Style1"/>
      </w:pPr>
      <w:r>
        <w:t xml:space="preserve">                                                    n.label++,</w:t>
      </w:r>
    </w:p>
    <w:p w14:paraId="48BFA7CB" w14:textId="77777777" w:rsidR="005E6A9E" w:rsidRDefault="005E6A9E" w:rsidP="005E6A9E">
      <w:pPr>
        <w:pStyle w:val="Style1"/>
      </w:pPr>
      <w:r>
        <w:t xml:space="preserve">                                                    o = t[1],</w:t>
      </w:r>
    </w:p>
    <w:p w14:paraId="7B94FCDF" w14:textId="77777777" w:rsidR="005E6A9E" w:rsidRDefault="005E6A9E" w:rsidP="005E6A9E">
      <w:pPr>
        <w:pStyle w:val="Style1"/>
      </w:pPr>
      <w:r>
        <w:t xml:space="preserve">                                                    t = [0];</w:t>
      </w:r>
    </w:p>
    <w:p w14:paraId="1DB5E6F5" w14:textId="77777777" w:rsidR="005E6A9E" w:rsidRDefault="005E6A9E" w:rsidP="005E6A9E">
      <w:pPr>
        <w:pStyle w:val="Style1"/>
      </w:pPr>
      <w:r>
        <w:t xml:space="preserve">                                                    continue;</w:t>
      </w:r>
    </w:p>
    <w:p w14:paraId="666A06DD" w14:textId="77777777" w:rsidR="005E6A9E" w:rsidRDefault="005E6A9E" w:rsidP="005E6A9E">
      <w:pPr>
        <w:pStyle w:val="Style1"/>
      </w:pPr>
      <w:r>
        <w:t xml:space="preserve">                                                case 7:</w:t>
      </w:r>
    </w:p>
    <w:p w14:paraId="0C963F87" w14:textId="77777777" w:rsidR="005E6A9E" w:rsidRDefault="005E6A9E" w:rsidP="005E6A9E">
      <w:pPr>
        <w:pStyle w:val="Style1"/>
      </w:pPr>
      <w:r>
        <w:t xml:space="preserve">                                                    t = n.ops.pop(),</w:t>
      </w:r>
    </w:p>
    <w:p w14:paraId="7B0FDF74" w14:textId="77777777" w:rsidR="005E6A9E" w:rsidRDefault="005E6A9E" w:rsidP="005E6A9E">
      <w:pPr>
        <w:pStyle w:val="Style1"/>
      </w:pPr>
      <w:r>
        <w:t xml:space="preserve">                                                    n.trys.pop();</w:t>
      </w:r>
    </w:p>
    <w:p w14:paraId="2AFC54EF" w14:textId="77777777" w:rsidR="005E6A9E" w:rsidRDefault="005E6A9E" w:rsidP="005E6A9E">
      <w:pPr>
        <w:pStyle w:val="Style1"/>
      </w:pPr>
      <w:r>
        <w:t xml:space="preserve">                                                    continue;</w:t>
      </w:r>
    </w:p>
    <w:p w14:paraId="2D532EF7" w14:textId="77777777" w:rsidR="005E6A9E" w:rsidRDefault="005E6A9E" w:rsidP="005E6A9E">
      <w:pPr>
        <w:pStyle w:val="Style1"/>
      </w:pPr>
      <w:r>
        <w:t xml:space="preserve">                                                default:</w:t>
      </w:r>
    </w:p>
    <w:p w14:paraId="6B3D80E9" w14:textId="77777777" w:rsidR="005E6A9E" w:rsidRDefault="005E6A9E" w:rsidP="005E6A9E">
      <w:pPr>
        <w:pStyle w:val="Style1"/>
      </w:pPr>
      <w:r>
        <w:t xml:space="preserve">                                                    if (!((a = (a = n.trys).length &gt; 0 &amp;&amp; a[a.length - 1]) || 6 !== t[0] &amp;&amp; 2 !== t[0])) {</w:t>
      </w:r>
    </w:p>
    <w:p w14:paraId="318759EA" w14:textId="77777777" w:rsidR="005E6A9E" w:rsidRDefault="005E6A9E" w:rsidP="005E6A9E">
      <w:pPr>
        <w:pStyle w:val="Style1"/>
      </w:pPr>
      <w:r>
        <w:t xml:space="preserve">                                                        n = 0;</w:t>
      </w:r>
    </w:p>
    <w:p w14:paraId="309135CF" w14:textId="77777777" w:rsidR="005E6A9E" w:rsidRDefault="005E6A9E" w:rsidP="005E6A9E">
      <w:pPr>
        <w:pStyle w:val="Style1"/>
      </w:pPr>
      <w:r>
        <w:t xml:space="preserve">                                                        continue</w:t>
      </w:r>
    </w:p>
    <w:p w14:paraId="4DCA0AD5" w14:textId="77777777" w:rsidR="005E6A9E" w:rsidRDefault="005E6A9E" w:rsidP="005E6A9E">
      <w:pPr>
        <w:pStyle w:val="Style1"/>
      </w:pPr>
      <w:r>
        <w:t xml:space="preserve">                                                    }</w:t>
      </w:r>
    </w:p>
    <w:p w14:paraId="5B0E75E7" w14:textId="77777777" w:rsidR="005E6A9E" w:rsidRDefault="005E6A9E" w:rsidP="005E6A9E">
      <w:pPr>
        <w:pStyle w:val="Style1"/>
      </w:pPr>
      <w:r>
        <w:t xml:space="preserve">                                                    if (3 === t[0] &amp;&amp; (!a || t[1] &gt; a[0] &amp;&amp; t[1] &lt; a[3])) {</w:t>
      </w:r>
    </w:p>
    <w:p w14:paraId="54CE07AB" w14:textId="77777777" w:rsidR="005E6A9E" w:rsidRDefault="005E6A9E" w:rsidP="005E6A9E">
      <w:pPr>
        <w:pStyle w:val="Style1"/>
      </w:pPr>
      <w:r>
        <w:t xml:space="preserve">                                                        n.label = t[1];</w:t>
      </w:r>
    </w:p>
    <w:p w14:paraId="7F090269" w14:textId="77777777" w:rsidR="005E6A9E" w:rsidRDefault="005E6A9E" w:rsidP="005E6A9E">
      <w:pPr>
        <w:pStyle w:val="Style1"/>
      </w:pPr>
      <w:r>
        <w:t xml:space="preserve">                                                        break</w:t>
      </w:r>
    </w:p>
    <w:p w14:paraId="17AE6770" w14:textId="77777777" w:rsidR="005E6A9E" w:rsidRDefault="005E6A9E" w:rsidP="005E6A9E">
      <w:pPr>
        <w:pStyle w:val="Style1"/>
      </w:pPr>
      <w:r>
        <w:t xml:space="preserve">                                                    }</w:t>
      </w:r>
    </w:p>
    <w:p w14:paraId="18C2FFBE" w14:textId="77777777" w:rsidR="005E6A9E" w:rsidRDefault="005E6A9E" w:rsidP="005E6A9E">
      <w:pPr>
        <w:pStyle w:val="Style1"/>
      </w:pPr>
      <w:r>
        <w:t xml:space="preserve">                                                    if (6 === t[0] &amp;&amp; n.label &lt; a[1]) {</w:t>
      </w:r>
    </w:p>
    <w:p w14:paraId="0BD9DD84" w14:textId="77777777" w:rsidR="005E6A9E" w:rsidRDefault="005E6A9E" w:rsidP="005E6A9E">
      <w:pPr>
        <w:pStyle w:val="Style1"/>
      </w:pPr>
      <w:r>
        <w:t xml:space="preserve">                                                        n.label = a[1],</w:t>
      </w:r>
    </w:p>
    <w:p w14:paraId="4013BAFD" w14:textId="77777777" w:rsidR="005E6A9E" w:rsidRDefault="005E6A9E" w:rsidP="005E6A9E">
      <w:pPr>
        <w:pStyle w:val="Style1"/>
      </w:pPr>
      <w:r>
        <w:t xml:space="preserve">                                                        a = t;</w:t>
      </w:r>
    </w:p>
    <w:p w14:paraId="4FF951ED" w14:textId="77777777" w:rsidR="005E6A9E" w:rsidRDefault="005E6A9E" w:rsidP="005E6A9E">
      <w:pPr>
        <w:pStyle w:val="Style1"/>
      </w:pPr>
      <w:r>
        <w:t xml:space="preserve">                                                        break</w:t>
      </w:r>
    </w:p>
    <w:p w14:paraId="2AC8DF05" w14:textId="77777777" w:rsidR="005E6A9E" w:rsidRDefault="005E6A9E" w:rsidP="005E6A9E">
      <w:pPr>
        <w:pStyle w:val="Style1"/>
      </w:pPr>
      <w:r>
        <w:t xml:space="preserve">                                                    }</w:t>
      </w:r>
    </w:p>
    <w:p w14:paraId="77208832" w14:textId="77777777" w:rsidR="005E6A9E" w:rsidRDefault="005E6A9E" w:rsidP="005E6A9E">
      <w:pPr>
        <w:pStyle w:val="Style1"/>
      </w:pPr>
      <w:r>
        <w:t xml:space="preserve">                                                    if (a &amp;&amp; n.label &lt; a[2]) {</w:t>
      </w:r>
    </w:p>
    <w:p w14:paraId="3615EE03" w14:textId="77777777" w:rsidR="005E6A9E" w:rsidRDefault="005E6A9E" w:rsidP="005E6A9E">
      <w:pPr>
        <w:pStyle w:val="Style1"/>
      </w:pPr>
      <w:r>
        <w:t xml:space="preserve">                                                        n.label = a[2],</w:t>
      </w:r>
    </w:p>
    <w:p w14:paraId="0258A8B5" w14:textId="77777777" w:rsidR="005E6A9E" w:rsidRDefault="005E6A9E" w:rsidP="005E6A9E">
      <w:pPr>
        <w:pStyle w:val="Style1"/>
      </w:pPr>
      <w:r>
        <w:t xml:space="preserve">                                                        n.ops.push(t);</w:t>
      </w:r>
    </w:p>
    <w:p w14:paraId="1E4CE366" w14:textId="77777777" w:rsidR="005E6A9E" w:rsidRDefault="005E6A9E" w:rsidP="005E6A9E">
      <w:pPr>
        <w:pStyle w:val="Style1"/>
      </w:pPr>
      <w:r>
        <w:t xml:space="preserve">                                                        break</w:t>
      </w:r>
    </w:p>
    <w:p w14:paraId="06BC8A04" w14:textId="77777777" w:rsidR="005E6A9E" w:rsidRDefault="005E6A9E" w:rsidP="005E6A9E">
      <w:pPr>
        <w:pStyle w:val="Style1"/>
      </w:pPr>
      <w:r>
        <w:t xml:space="preserve">                                                    }</w:t>
      </w:r>
    </w:p>
    <w:p w14:paraId="0A076A49" w14:textId="77777777" w:rsidR="005E6A9E" w:rsidRDefault="005E6A9E" w:rsidP="005E6A9E">
      <w:pPr>
        <w:pStyle w:val="Style1"/>
      </w:pPr>
      <w:r>
        <w:t xml:space="preserve">                                                    a[2] &amp;&amp; n.ops.pop(),</w:t>
      </w:r>
    </w:p>
    <w:p w14:paraId="59853A26" w14:textId="77777777" w:rsidR="005E6A9E" w:rsidRDefault="005E6A9E" w:rsidP="005E6A9E">
      <w:pPr>
        <w:pStyle w:val="Style1"/>
      </w:pPr>
      <w:r>
        <w:t xml:space="preserve">                                                    n.trys.pop();</w:t>
      </w:r>
    </w:p>
    <w:p w14:paraId="6714B685" w14:textId="77777777" w:rsidR="005E6A9E" w:rsidRDefault="005E6A9E" w:rsidP="005E6A9E">
      <w:pPr>
        <w:pStyle w:val="Style1"/>
      </w:pPr>
      <w:r>
        <w:t xml:space="preserve">                                                    continue</w:t>
      </w:r>
    </w:p>
    <w:p w14:paraId="20AAE9AE" w14:textId="77777777" w:rsidR="005E6A9E" w:rsidRDefault="005E6A9E" w:rsidP="005E6A9E">
      <w:pPr>
        <w:pStyle w:val="Style1"/>
      </w:pPr>
      <w:r>
        <w:t xml:space="preserve">                                                }</w:t>
      </w:r>
    </w:p>
    <w:p w14:paraId="57D37820" w14:textId="77777777" w:rsidR="005E6A9E" w:rsidRDefault="005E6A9E" w:rsidP="005E6A9E">
      <w:pPr>
        <w:pStyle w:val="Style1"/>
      </w:pPr>
      <w:r>
        <w:t xml:space="preserve">                                                t = e.call(r, n)</w:t>
      </w:r>
    </w:p>
    <w:p w14:paraId="66B43B24" w14:textId="77777777" w:rsidR="005E6A9E" w:rsidRDefault="005E6A9E" w:rsidP="005E6A9E">
      <w:pPr>
        <w:pStyle w:val="Style1"/>
      </w:pPr>
      <w:r>
        <w:t xml:space="preserve">                                            } catch (r) {</w:t>
      </w:r>
    </w:p>
    <w:p w14:paraId="2B4DB3EA" w14:textId="77777777" w:rsidR="005E6A9E" w:rsidRDefault="005E6A9E" w:rsidP="005E6A9E">
      <w:pPr>
        <w:pStyle w:val="Style1"/>
      </w:pPr>
      <w:r>
        <w:t xml:space="preserve">                                                t = [6, r],</w:t>
      </w:r>
    </w:p>
    <w:p w14:paraId="5EFBD7B2" w14:textId="77777777" w:rsidR="005E6A9E" w:rsidRDefault="005E6A9E" w:rsidP="005E6A9E">
      <w:pPr>
        <w:pStyle w:val="Style1"/>
      </w:pPr>
      <w:r>
        <w:t xml:space="preserve">                                                o = 0</w:t>
      </w:r>
    </w:p>
    <w:p w14:paraId="7E8EB0A3" w14:textId="77777777" w:rsidR="005E6A9E" w:rsidRDefault="005E6A9E" w:rsidP="005E6A9E">
      <w:pPr>
        <w:pStyle w:val="Style1"/>
      </w:pPr>
      <w:r>
        <w:t xml:space="preserve">                                            } finally {</w:t>
      </w:r>
    </w:p>
    <w:p w14:paraId="431B4969" w14:textId="77777777" w:rsidR="005E6A9E" w:rsidRDefault="005E6A9E" w:rsidP="005E6A9E">
      <w:pPr>
        <w:pStyle w:val="Style1"/>
      </w:pPr>
      <w:r>
        <w:t xml:space="preserve">                                                c = a = 0</w:t>
      </w:r>
    </w:p>
    <w:p w14:paraId="08DC2614" w14:textId="77777777" w:rsidR="005E6A9E" w:rsidRDefault="005E6A9E" w:rsidP="005E6A9E">
      <w:pPr>
        <w:pStyle w:val="Style1"/>
      </w:pPr>
      <w:r>
        <w:t xml:space="preserve">                                            }</w:t>
      </w:r>
    </w:p>
    <w:p w14:paraId="00AD7415" w14:textId="77777777" w:rsidR="005E6A9E" w:rsidRDefault="005E6A9E" w:rsidP="005E6A9E">
      <w:pPr>
        <w:pStyle w:val="Style1"/>
      </w:pPr>
      <w:r>
        <w:t xml:space="preserve">                                        if (5 &amp; t[0])</w:t>
      </w:r>
    </w:p>
    <w:p w14:paraId="194B008E" w14:textId="77777777" w:rsidR="005E6A9E" w:rsidRDefault="005E6A9E" w:rsidP="005E6A9E">
      <w:pPr>
        <w:pStyle w:val="Style1"/>
      </w:pPr>
      <w:r>
        <w:t xml:space="preserve">                                            throw t[1];</w:t>
      </w:r>
    </w:p>
    <w:p w14:paraId="6D610088" w14:textId="77777777" w:rsidR="005E6A9E" w:rsidRDefault="005E6A9E" w:rsidP="005E6A9E">
      <w:pPr>
        <w:pStyle w:val="Style1"/>
      </w:pPr>
      <w:r>
        <w:t xml:space="preserve">                                        return {</w:t>
      </w:r>
    </w:p>
    <w:p w14:paraId="3D5E488C" w14:textId="77777777" w:rsidR="005E6A9E" w:rsidRDefault="005E6A9E" w:rsidP="005E6A9E">
      <w:pPr>
        <w:pStyle w:val="Style1"/>
      </w:pPr>
      <w:r>
        <w:t xml:space="preserve">                                            value: t[0] ? t[1] : void 0,</w:t>
      </w:r>
    </w:p>
    <w:p w14:paraId="6511EAB7" w14:textId="77777777" w:rsidR="005E6A9E" w:rsidRDefault="005E6A9E" w:rsidP="005E6A9E">
      <w:pPr>
        <w:pStyle w:val="Style1"/>
      </w:pPr>
      <w:r>
        <w:t xml:space="preserve">                                            done: !0</w:t>
      </w:r>
    </w:p>
    <w:p w14:paraId="7B664FBC" w14:textId="77777777" w:rsidR="005E6A9E" w:rsidRDefault="005E6A9E" w:rsidP="005E6A9E">
      <w:pPr>
        <w:pStyle w:val="Style1"/>
      </w:pPr>
      <w:r>
        <w:t xml:space="preserve">                                        }</w:t>
      </w:r>
    </w:p>
    <w:p w14:paraId="1F0DD6A9" w14:textId="77777777" w:rsidR="005E6A9E" w:rsidRDefault="005E6A9E" w:rsidP="005E6A9E">
      <w:pPr>
        <w:pStyle w:val="Style1"/>
      </w:pPr>
      <w:r>
        <w:t xml:space="preserve">                                    }([t, s])</w:t>
      </w:r>
    </w:p>
    <w:p w14:paraId="70F0D281" w14:textId="77777777" w:rsidR="005E6A9E" w:rsidRDefault="005E6A9E" w:rsidP="005E6A9E">
      <w:pPr>
        <w:pStyle w:val="Style1"/>
      </w:pPr>
      <w:r>
        <w:t xml:space="preserve">                                }</w:t>
      </w:r>
    </w:p>
    <w:p w14:paraId="61C89925" w14:textId="77777777" w:rsidR="005E6A9E" w:rsidRDefault="005E6A9E" w:rsidP="005E6A9E">
      <w:pPr>
        <w:pStyle w:val="Style1"/>
      </w:pPr>
      <w:r>
        <w:t xml:space="preserve">                            }</w:t>
      </w:r>
    </w:p>
    <w:p w14:paraId="67A80B10" w14:textId="77777777" w:rsidR="005E6A9E" w:rsidRDefault="005E6A9E" w:rsidP="005E6A9E">
      <w:pPr>
        <w:pStyle w:val="Style1"/>
      </w:pPr>
      <w:r>
        <w:t xml:space="preserve">                        }</w:t>
      </w:r>
    </w:p>
    <w:p w14:paraId="34BD50DC" w14:textId="77777777" w:rsidR="005E6A9E" w:rsidRDefault="005E6A9E" w:rsidP="005E6A9E">
      <w:pPr>
        <w:pStyle w:val="Style1"/>
      </w:pPr>
      <w:r>
        <w:t xml:space="preserve">                        ,</w:t>
      </w:r>
    </w:p>
    <w:p w14:paraId="5DD3DEEA" w14:textId="77777777" w:rsidR="005E6A9E" w:rsidRDefault="005E6A9E" w:rsidP="005E6A9E">
      <w:pPr>
        <w:pStyle w:val="Style1"/>
      </w:pPr>
      <w:r>
        <w:t xml:space="preserve">                        l = function(r, e) {</w:t>
      </w:r>
    </w:p>
    <w:p w14:paraId="241B8C6E" w14:textId="77777777" w:rsidR="005E6A9E" w:rsidRDefault="005E6A9E" w:rsidP="005E6A9E">
      <w:pPr>
        <w:pStyle w:val="Style1"/>
      </w:pPr>
      <w:r>
        <w:t xml:space="preserve">                            for (var c in r)</w:t>
      </w:r>
    </w:p>
    <w:p w14:paraId="4FE70E22" w14:textId="77777777" w:rsidR="005E6A9E" w:rsidRDefault="005E6A9E" w:rsidP="005E6A9E">
      <w:pPr>
        <w:pStyle w:val="Style1"/>
      </w:pPr>
      <w:r>
        <w:t xml:space="preserve">                                e.hasOwnProperty(c) || (e[c] = r[c])</w:t>
      </w:r>
    </w:p>
    <w:p w14:paraId="6E1614B3" w14:textId="77777777" w:rsidR="005E6A9E" w:rsidRDefault="005E6A9E" w:rsidP="005E6A9E">
      <w:pPr>
        <w:pStyle w:val="Style1"/>
      </w:pPr>
      <w:r>
        <w:t xml:space="preserve">                        }</w:t>
      </w:r>
    </w:p>
    <w:p w14:paraId="60251BE0" w14:textId="77777777" w:rsidR="005E6A9E" w:rsidRDefault="005E6A9E" w:rsidP="005E6A9E">
      <w:pPr>
        <w:pStyle w:val="Style1"/>
      </w:pPr>
      <w:r>
        <w:t xml:space="preserve">                        ,</w:t>
      </w:r>
    </w:p>
    <w:p w14:paraId="0AAB3C2A" w14:textId="77777777" w:rsidR="005E6A9E" w:rsidRDefault="005E6A9E" w:rsidP="005E6A9E">
      <w:pPr>
        <w:pStyle w:val="Style1"/>
      </w:pPr>
      <w:r>
        <w:t xml:space="preserve">                        y = function(r) {</w:t>
      </w:r>
    </w:p>
    <w:p w14:paraId="662FDE4A" w14:textId="77777777" w:rsidR="005E6A9E" w:rsidRDefault="005E6A9E" w:rsidP="005E6A9E">
      <w:pPr>
        <w:pStyle w:val="Style1"/>
      </w:pPr>
      <w:r>
        <w:t xml:space="preserve">                            var e = "function" == typeof Symbol &amp;&amp; Symbol.iterator</w:t>
      </w:r>
    </w:p>
    <w:p w14:paraId="556F9E37" w14:textId="77777777" w:rsidR="005E6A9E" w:rsidRDefault="005E6A9E" w:rsidP="005E6A9E">
      <w:pPr>
        <w:pStyle w:val="Style1"/>
      </w:pPr>
      <w:r>
        <w:t xml:space="preserve">                              , c = e &amp;&amp; r[e]</w:t>
      </w:r>
    </w:p>
    <w:p w14:paraId="36157BF2" w14:textId="77777777" w:rsidR="005E6A9E" w:rsidRDefault="005E6A9E" w:rsidP="005E6A9E">
      <w:pPr>
        <w:pStyle w:val="Style1"/>
      </w:pPr>
      <w:r>
        <w:t xml:space="preserve">                              , o = 0;</w:t>
      </w:r>
    </w:p>
    <w:p w14:paraId="7140D631" w14:textId="77777777" w:rsidR="005E6A9E" w:rsidRDefault="005E6A9E" w:rsidP="005E6A9E">
      <w:pPr>
        <w:pStyle w:val="Style1"/>
      </w:pPr>
      <w:r>
        <w:t xml:space="preserve">                            if (c)</w:t>
      </w:r>
    </w:p>
    <w:p w14:paraId="5F66097D" w14:textId="77777777" w:rsidR="005E6A9E" w:rsidRDefault="005E6A9E" w:rsidP="005E6A9E">
      <w:pPr>
        <w:pStyle w:val="Style1"/>
      </w:pPr>
      <w:r>
        <w:t xml:space="preserve">                                return c.call(r);</w:t>
      </w:r>
    </w:p>
    <w:p w14:paraId="6886EBA1" w14:textId="77777777" w:rsidR="005E6A9E" w:rsidRDefault="005E6A9E" w:rsidP="005E6A9E">
      <w:pPr>
        <w:pStyle w:val="Style1"/>
      </w:pPr>
      <w:r>
        <w:t xml:space="preserve">                            if (r &amp;&amp; "number" == typeof r.length)</w:t>
      </w:r>
    </w:p>
    <w:p w14:paraId="1B0A7CEC" w14:textId="77777777" w:rsidR="005E6A9E" w:rsidRDefault="005E6A9E" w:rsidP="005E6A9E">
      <w:pPr>
        <w:pStyle w:val="Style1"/>
      </w:pPr>
      <w:r>
        <w:t xml:space="preserve">                                return {</w:t>
      </w:r>
    </w:p>
    <w:p w14:paraId="7C671FC1" w14:textId="77777777" w:rsidR="005E6A9E" w:rsidRDefault="005E6A9E" w:rsidP="005E6A9E">
      <w:pPr>
        <w:pStyle w:val="Style1"/>
      </w:pPr>
      <w:r>
        <w:t xml:space="preserve">                                    next: function() {</w:t>
      </w:r>
    </w:p>
    <w:p w14:paraId="1B3A2DE5" w14:textId="77777777" w:rsidR="005E6A9E" w:rsidRDefault="005E6A9E" w:rsidP="005E6A9E">
      <w:pPr>
        <w:pStyle w:val="Style1"/>
      </w:pPr>
      <w:r>
        <w:t xml:space="preserve">                                        return r &amp;&amp; o &gt;= r.length &amp;&amp; (r = void 0),</w:t>
      </w:r>
    </w:p>
    <w:p w14:paraId="21FF6A8F" w14:textId="77777777" w:rsidR="005E6A9E" w:rsidRDefault="005E6A9E" w:rsidP="005E6A9E">
      <w:pPr>
        <w:pStyle w:val="Style1"/>
      </w:pPr>
      <w:r>
        <w:t xml:space="preserve">                                        {</w:t>
      </w:r>
    </w:p>
    <w:p w14:paraId="5EA7A48C" w14:textId="77777777" w:rsidR="005E6A9E" w:rsidRDefault="005E6A9E" w:rsidP="005E6A9E">
      <w:pPr>
        <w:pStyle w:val="Style1"/>
      </w:pPr>
      <w:r>
        <w:t xml:space="preserve">                                            value: r &amp;&amp; r[o++],</w:t>
      </w:r>
    </w:p>
    <w:p w14:paraId="60607C54" w14:textId="77777777" w:rsidR="005E6A9E" w:rsidRDefault="005E6A9E" w:rsidP="005E6A9E">
      <w:pPr>
        <w:pStyle w:val="Style1"/>
      </w:pPr>
      <w:r>
        <w:t xml:space="preserve">                                            done: !r</w:t>
      </w:r>
    </w:p>
    <w:p w14:paraId="708E8AD0" w14:textId="77777777" w:rsidR="005E6A9E" w:rsidRDefault="005E6A9E" w:rsidP="005E6A9E">
      <w:pPr>
        <w:pStyle w:val="Style1"/>
      </w:pPr>
      <w:r>
        <w:t xml:space="preserve">                                        }</w:t>
      </w:r>
    </w:p>
    <w:p w14:paraId="277047C6" w14:textId="77777777" w:rsidR="005E6A9E" w:rsidRDefault="005E6A9E" w:rsidP="005E6A9E">
      <w:pPr>
        <w:pStyle w:val="Style1"/>
      </w:pPr>
      <w:r>
        <w:t xml:space="preserve">                                    }</w:t>
      </w:r>
    </w:p>
    <w:p w14:paraId="197E344C" w14:textId="77777777" w:rsidR="005E6A9E" w:rsidRDefault="005E6A9E" w:rsidP="005E6A9E">
      <w:pPr>
        <w:pStyle w:val="Style1"/>
      </w:pPr>
      <w:r>
        <w:t xml:space="preserve">                                };</w:t>
      </w:r>
    </w:p>
    <w:p w14:paraId="19A91862" w14:textId="77777777" w:rsidR="005E6A9E" w:rsidRDefault="005E6A9E" w:rsidP="005E6A9E">
      <w:pPr>
        <w:pStyle w:val="Style1"/>
      </w:pPr>
      <w:r>
        <w:t xml:space="preserve">                            throw new TypeError(e ? "Object is not iterable." : "Symbol.iterator is not defined.")</w:t>
      </w:r>
    </w:p>
    <w:p w14:paraId="07193A1A" w14:textId="77777777" w:rsidR="005E6A9E" w:rsidRDefault="005E6A9E" w:rsidP="005E6A9E">
      <w:pPr>
        <w:pStyle w:val="Style1"/>
      </w:pPr>
      <w:r>
        <w:t xml:space="preserve">                        }</w:t>
      </w:r>
    </w:p>
    <w:p w14:paraId="6DD6AA65" w14:textId="77777777" w:rsidR="005E6A9E" w:rsidRDefault="005E6A9E" w:rsidP="005E6A9E">
      <w:pPr>
        <w:pStyle w:val="Style1"/>
      </w:pPr>
      <w:r>
        <w:t xml:space="preserve">                        ,</w:t>
      </w:r>
    </w:p>
    <w:p w14:paraId="5F53D24F" w14:textId="77777777" w:rsidR="005E6A9E" w:rsidRDefault="005E6A9E" w:rsidP="005E6A9E">
      <w:pPr>
        <w:pStyle w:val="Style1"/>
      </w:pPr>
      <w:r>
        <w:t xml:space="preserve">                        d = function(r, e) {</w:t>
      </w:r>
    </w:p>
    <w:p w14:paraId="2DB81703" w14:textId="77777777" w:rsidR="005E6A9E" w:rsidRDefault="005E6A9E" w:rsidP="005E6A9E">
      <w:pPr>
        <w:pStyle w:val="Style1"/>
      </w:pPr>
      <w:r>
        <w:t xml:space="preserve">                            var c = "function" == typeof Symbol &amp;&amp; r[Symbol.iterator];</w:t>
      </w:r>
    </w:p>
    <w:p w14:paraId="0A57A0AA" w14:textId="77777777" w:rsidR="005E6A9E" w:rsidRDefault="005E6A9E" w:rsidP="005E6A9E">
      <w:pPr>
        <w:pStyle w:val="Style1"/>
      </w:pPr>
      <w:r>
        <w:t xml:space="preserve">                            if (!c)</w:t>
      </w:r>
    </w:p>
    <w:p w14:paraId="5EBB53AD" w14:textId="77777777" w:rsidR="005E6A9E" w:rsidRDefault="005E6A9E" w:rsidP="005E6A9E">
      <w:pPr>
        <w:pStyle w:val="Style1"/>
      </w:pPr>
      <w:r>
        <w:t xml:space="preserve">                                return r;</w:t>
      </w:r>
    </w:p>
    <w:p w14:paraId="5385FD59" w14:textId="77777777" w:rsidR="005E6A9E" w:rsidRDefault="005E6A9E" w:rsidP="005E6A9E">
      <w:pPr>
        <w:pStyle w:val="Style1"/>
      </w:pPr>
      <w:r>
        <w:t xml:space="preserve">                            var o, a, t = c.call(r), n = [];</w:t>
      </w:r>
    </w:p>
    <w:p w14:paraId="56550F94" w14:textId="77777777" w:rsidR="005E6A9E" w:rsidRDefault="005E6A9E" w:rsidP="005E6A9E">
      <w:pPr>
        <w:pStyle w:val="Style1"/>
      </w:pPr>
      <w:r>
        <w:t xml:space="preserve">                            try {</w:t>
      </w:r>
    </w:p>
    <w:p w14:paraId="18438F36" w14:textId="77777777" w:rsidR="005E6A9E" w:rsidRDefault="005E6A9E" w:rsidP="005E6A9E">
      <w:pPr>
        <w:pStyle w:val="Style1"/>
      </w:pPr>
      <w:r>
        <w:t xml:space="preserve">                                for (; (void 0 === e || e-- &gt; 0) &amp;&amp; !(o = t.next()).done; )</w:t>
      </w:r>
    </w:p>
    <w:p w14:paraId="72D9DA6A" w14:textId="77777777" w:rsidR="005E6A9E" w:rsidRDefault="005E6A9E" w:rsidP="005E6A9E">
      <w:pPr>
        <w:pStyle w:val="Style1"/>
      </w:pPr>
      <w:r>
        <w:t xml:space="preserve">                                    n.push(o.value)</w:t>
      </w:r>
    </w:p>
    <w:p w14:paraId="2A9CFF82" w14:textId="77777777" w:rsidR="005E6A9E" w:rsidRDefault="005E6A9E" w:rsidP="005E6A9E">
      <w:pPr>
        <w:pStyle w:val="Style1"/>
      </w:pPr>
      <w:r>
        <w:t xml:space="preserve">                            } catch (r) {</w:t>
      </w:r>
    </w:p>
    <w:p w14:paraId="6402E063" w14:textId="77777777" w:rsidR="005E6A9E" w:rsidRDefault="005E6A9E" w:rsidP="005E6A9E">
      <w:pPr>
        <w:pStyle w:val="Style1"/>
      </w:pPr>
      <w:r>
        <w:t xml:space="preserve">                                a = {</w:t>
      </w:r>
    </w:p>
    <w:p w14:paraId="5D671EB7" w14:textId="77777777" w:rsidR="005E6A9E" w:rsidRDefault="005E6A9E" w:rsidP="005E6A9E">
      <w:pPr>
        <w:pStyle w:val="Style1"/>
      </w:pPr>
      <w:r>
        <w:t xml:space="preserve">                                    error: r</w:t>
      </w:r>
    </w:p>
    <w:p w14:paraId="581229C5" w14:textId="77777777" w:rsidR="005E6A9E" w:rsidRDefault="005E6A9E" w:rsidP="005E6A9E">
      <w:pPr>
        <w:pStyle w:val="Style1"/>
      </w:pPr>
      <w:r>
        <w:t xml:space="preserve">                                }</w:t>
      </w:r>
    </w:p>
    <w:p w14:paraId="4BD95BDC" w14:textId="77777777" w:rsidR="005E6A9E" w:rsidRDefault="005E6A9E" w:rsidP="005E6A9E">
      <w:pPr>
        <w:pStyle w:val="Style1"/>
      </w:pPr>
      <w:r>
        <w:t xml:space="preserve">                            } finally {</w:t>
      </w:r>
    </w:p>
    <w:p w14:paraId="6CA5D2F9" w14:textId="77777777" w:rsidR="005E6A9E" w:rsidRDefault="005E6A9E" w:rsidP="005E6A9E">
      <w:pPr>
        <w:pStyle w:val="Style1"/>
      </w:pPr>
      <w:r>
        <w:t xml:space="preserve">                                try {</w:t>
      </w:r>
    </w:p>
    <w:p w14:paraId="309B824F" w14:textId="77777777" w:rsidR="005E6A9E" w:rsidRDefault="005E6A9E" w:rsidP="005E6A9E">
      <w:pPr>
        <w:pStyle w:val="Style1"/>
      </w:pPr>
      <w:r>
        <w:t xml:space="preserve">                                    o &amp;&amp; !o.done &amp;&amp; (c = t.return) &amp;&amp; c.call(t)</w:t>
      </w:r>
    </w:p>
    <w:p w14:paraId="58E2E13F" w14:textId="77777777" w:rsidR="005E6A9E" w:rsidRDefault="005E6A9E" w:rsidP="005E6A9E">
      <w:pPr>
        <w:pStyle w:val="Style1"/>
      </w:pPr>
      <w:r>
        <w:t xml:space="preserve">                                } finally {</w:t>
      </w:r>
    </w:p>
    <w:p w14:paraId="12E811D8" w14:textId="77777777" w:rsidR="005E6A9E" w:rsidRDefault="005E6A9E" w:rsidP="005E6A9E">
      <w:pPr>
        <w:pStyle w:val="Style1"/>
      </w:pPr>
      <w:r>
        <w:t xml:space="preserve">                                    if (a)</w:t>
      </w:r>
    </w:p>
    <w:p w14:paraId="6C014AC8" w14:textId="77777777" w:rsidR="005E6A9E" w:rsidRDefault="005E6A9E" w:rsidP="005E6A9E">
      <w:pPr>
        <w:pStyle w:val="Style1"/>
      </w:pPr>
      <w:r>
        <w:t xml:space="preserve">                                        throw a.error</w:t>
      </w:r>
    </w:p>
    <w:p w14:paraId="089EC728" w14:textId="77777777" w:rsidR="005E6A9E" w:rsidRDefault="005E6A9E" w:rsidP="005E6A9E">
      <w:pPr>
        <w:pStyle w:val="Style1"/>
      </w:pPr>
      <w:r>
        <w:t xml:space="preserve">                                }</w:t>
      </w:r>
    </w:p>
    <w:p w14:paraId="4E4AFD9B" w14:textId="77777777" w:rsidR="005E6A9E" w:rsidRDefault="005E6A9E" w:rsidP="005E6A9E">
      <w:pPr>
        <w:pStyle w:val="Style1"/>
      </w:pPr>
      <w:r>
        <w:t xml:space="preserve">                            }</w:t>
      </w:r>
    </w:p>
    <w:p w14:paraId="2DF0065D" w14:textId="77777777" w:rsidR="005E6A9E" w:rsidRDefault="005E6A9E" w:rsidP="005E6A9E">
      <w:pPr>
        <w:pStyle w:val="Style1"/>
      </w:pPr>
      <w:r>
        <w:t xml:space="preserve">                            return n</w:t>
      </w:r>
    </w:p>
    <w:p w14:paraId="6C30FC91" w14:textId="77777777" w:rsidR="005E6A9E" w:rsidRDefault="005E6A9E" w:rsidP="005E6A9E">
      <w:pPr>
        <w:pStyle w:val="Style1"/>
      </w:pPr>
      <w:r>
        <w:t xml:space="preserve">                        }</w:t>
      </w:r>
    </w:p>
    <w:p w14:paraId="2E563E43" w14:textId="77777777" w:rsidR="005E6A9E" w:rsidRDefault="005E6A9E" w:rsidP="005E6A9E">
      <w:pPr>
        <w:pStyle w:val="Style1"/>
      </w:pPr>
      <w:r>
        <w:t xml:space="preserve">                        ,</w:t>
      </w:r>
    </w:p>
    <w:p w14:paraId="3D9F6648" w14:textId="77777777" w:rsidR="005E6A9E" w:rsidRDefault="005E6A9E" w:rsidP="005E6A9E">
      <w:pPr>
        <w:pStyle w:val="Style1"/>
      </w:pPr>
      <w:r>
        <w:t xml:space="preserve">                        p = function() {</w:t>
      </w:r>
    </w:p>
    <w:p w14:paraId="2723BF1C" w14:textId="77777777" w:rsidR="005E6A9E" w:rsidRDefault="005E6A9E" w:rsidP="005E6A9E">
      <w:pPr>
        <w:pStyle w:val="Style1"/>
      </w:pPr>
      <w:r>
        <w:t xml:space="preserve">                            for (var r = [], e = 0; e &lt; arguments.length; e++)</w:t>
      </w:r>
    </w:p>
    <w:p w14:paraId="21675EAE" w14:textId="77777777" w:rsidR="005E6A9E" w:rsidRDefault="005E6A9E" w:rsidP="005E6A9E">
      <w:pPr>
        <w:pStyle w:val="Style1"/>
      </w:pPr>
      <w:r>
        <w:t xml:space="preserve">                                r = r.concat(d(arguments[e]));</w:t>
      </w:r>
    </w:p>
    <w:p w14:paraId="15A7F3F5" w14:textId="77777777" w:rsidR="005E6A9E" w:rsidRDefault="005E6A9E" w:rsidP="005E6A9E">
      <w:pPr>
        <w:pStyle w:val="Style1"/>
      </w:pPr>
      <w:r>
        <w:t xml:space="preserve">                            return r</w:t>
      </w:r>
    </w:p>
    <w:p w14:paraId="6746C110" w14:textId="77777777" w:rsidR="005E6A9E" w:rsidRDefault="005E6A9E" w:rsidP="005E6A9E">
      <w:pPr>
        <w:pStyle w:val="Style1"/>
      </w:pPr>
      <w:r>
        <w:t xml:space="preserve">                        }</w:t>
      </w:r>
    </w:p>
    <w:p w14:paraId="20697275" w14:textId="77777777" w:rsidR="005E6A9E" w:rsidRDefault="005E6A9E" w:rsidP="005E6A9E">
      <w:pPr>
        <w:pStyle w:val="Style1"/>
      </w:pPr>
      <w:r>
        <w:t xml:space="preserve">                        ,</w:t>
      </w:r>
    </w:p>
    <w:p w14:paraId="0858BEB6" w14:textId="77777777" w:rsidR="005E6A9E" w:rsidRDefault="005E6A9E" w:rsidP="005E6A9E">
      <w:pPr>
        <w:pStyle w:val="Style1"/>
      </w:pPr>
      <w:r>
        <w:t xml:space="preserve">                        _ = function() {</w:t>
      </w:r>
    </w:p>
    <w:p w14:paraId="4F98F52D" w14:textId="77777777" w:rsidR="005E6A9E" w:rsidRDefault="005E6A9E" w:rsidP="005E6A9E">
      <w:pPr>
        <w:pStyle w:val="Style1"/>
      </w:pPr>
      <w:r>
        <w:t xml:space="preserve">                            for (var r = 0, e = 0, c = arguments.length; e &lt; c; e++)</w:t>
      </w:r>
    </w:p>
    <w:p w14:paraId="3A02ADDE" w14:textId="77777777" w:rsidR="005E6A9E" w:rsidRDefault="005E6A9E" w:rsidP="005E6A9E">
      <w:pPr>
        <w:pStyle w:val="Style1"/>
      </w:pPr>
      <w:r>
        <w:t xml:space="preserve">                                r += arguments[e].length;</w:t>
      </w:r>
    </w:p>
    <w:p w14:paraId="13D4F46B" w14:textId="77777777" w:rsidR="005E6A9E" w:rsidRDefault="005E6A9E" w:rsidP="005E6A9E">
      <w:pPr>
        <w:pStyle w:val="Style1"/>
      </w:pPr>
      <w:r>
        <w:t xml:space="preserve">                            var o = Array(r)</w:t>
      </w:r>
    </w:p>
    <w:p w14:paraId="6BB16D62" w14:textId="77777777" w:rsidR="005E6A9E" w:rsidRDefault="005E6A9E" w:rsidP="005E6A9E">
      <w:pPr>
        <w:pStyle w:val="Style1"/>
      </w:pPr>
      <w:r>
        <w:t xml:space="preserve">                              , a = 0;</w:t>
      </w:r>
    </w:p>
    <w:p w14:paraId="10BE3181" w14:textId="77777777" w:rsidR="005E6A9E" w:rsidRDefault="005E6A9E" w:rsidP="005E6A9E">
      <w:pPr>
        <w:pStyle w:val="Style1"/>
      </w:pPr>
      <w:r>
        <w:t xml:space="preserve">                            for (e = 0; e &lt; c; e++)</w:t>
      </w:r>
    </w:p>
    <w:p w14:paraId="6B7DE0BA" w14:textId="77777777" w:rsidR="005E6A9E" w:rsidRDefault="005E6A9E" w:rsidP="005E6A9E">
      <w:pPr>
        <w:pStyle w:val="Style1"/>
      </w:pPr>
      <w:r>
        <w:t xml:space="preserve">                                for (var t = arguments[e], n = 0, s = t.length; n &lt; s; n++,</w:t>
      </w:r>
    </w:p>
    <w:p w14:paraId="5723289E" w14:textId="77777777" w:rsidR="005E6A9E" w:rsidRDefault="005E6A9E" w:rsidP="005E6A9E">
      <w:pPr>
        <w:pStyle w:val="Style1"/>
      </w:pPr>
      <w:r>
        <w:t xml:space="preserve">                                a++)</w:t>
      </w:r>
    </w:p>
    <w:p w14:paraId="7ADA28B6" w14:textId="77777777" w:rsidR="005E6A9E" w:rsidRDefault="005E6A9E" w:rsidP="005E6A9E">
      <w:pPr>
        <w:pStyle w:val="Style1"/>
      </w:pPr>
      <w:r>
        <w:t xml:space="preserve">                                    o[a] = t[n];</w:t>
      </w:r>
    </w:p>
    <w:p w14:paraId="1E58BCDD" w14:textId="77777777" w:rsidR="005E6A9E" w:rsidRDefault="005E6A9E" w:rsidP="005E6A9E">
      <w:pPr>
        <w:pStyle w:val="Style1"/>
      </w:pPr>
      <w:r>
        <w:t xml:space="preserve">                            return o</w:t>
      </w:r>
    </w:p>
    <w:p w14:paraId="4D522FBE" w14:textId="77777777" w:rsidR="005E6A9E" w:rsidRDefault="005E6A9E" w:rsidP="005E6A9E">
      <w:pPr>
        <w:pStyle w:val="Style1"/>
      </w:pPr>
      <w:r>
        <w:t xml:space="preserve">                        }</w:t>
      </w:r>
    </w:p>
    <w:p w14:paraId="64FE7479" w14:textId="77777777" w:rsidR="005E6A9E" w:rsidRDefault="005E6A9E" w:rsidP="005E6A9E">
      <w:pPr>
        <w:pStyle w:val="Style1"/>
      </w:pPr>
      <w:r>
        <w:t xml:space="preserve">                        ,</w:t>
      </w:r>
    </w:p>
    <w:p w14:paraId="10C727BE" w14:textId="77777777" w:rsidR="005E6A9E" w:rsidRDefault="005E6A9E" w:rsidP="005E6A9E">
      <w:pPr>
        <w:pStyle w:val="Style1"/>
      </w:pPr>
      <w:r>
        <w:t xml:space="preserve">                        v = function(r, e, c) {</w:t>
      </w:r>
    </w:p>
    <w:p w14:paraId="434C5913" w14:textId="77777777" w:rsidR="005E6A9E" w:rsidRDefault="005E6A9E" w:rsidP="005E6A9E">
      <w:pPr>
        <w:pStyle w:val="Style1"/>
      </w:pPr>
      <w:r>
        <w:t xml:space="preserve">                            if (c || 2 === arguments.length)</w:t>
      </w:r>
    </w:p>
    <w:p w14:paraId="6301F874" w14:textId="77777777" w:rsidR="005E6A9E" w:rsidRDefault="005E6A9E" w:rsidP="005E6A9E">
      <w:pPr>
        <w:pStyle w:val="Style1"/>
      </w:pPr>
      <w:r>
        <w:t xml:space="preserve">                                for (var o, a = 0, t = e.length; a &lt; t; a++)</w:t>
      </w:r>
    </w:p>
    <w:p w14:paraId="5DA57014" w14:textId="77777777" w:rsidR="005E6A9E" w:rsidRDefault="005E6A9E" w:rsidP="005E6A9E">
      <w:pPr>
        <w:pStyle w:val="Style1"/>
      </w:pPr>
      <w:r>
        <w:t xml:space="preserve">                                    !o &amp;&amp; a in e || (o || (o = Array.prototype.slice.call(e, 0, a)),</w:t>
      </w:r>
    </w:p>
    <w:p w14:paraId="2EC9855C" w14:textId="77777777" w:rsidR="005E6A9E" w:rsidRDefault="005E6A9E" w:rsidP="005E6A9E">
      <w:pPr>
        <w:pStyle w:val="Style1"/>
      </w:pPr>
      <w:r>
        <w:t xml:space="preserve">                                    o[a] = e[a]);</w:t>
      </w:r>
    </w:p>
    <w:p w14:paraId="040DE8F3" w14:textId="77777777" w:rsidR="005E6A9E" w:rsidRDefault="005E6A9E" w:rsidP="005E6A9E">
      <w:pPr>
        <w:pStyle w:val="Style1"/>
      </w:pPr>
      <w:r>
        <w:t xml:space="preserve">                            return r.concat(o || e)</w:t>
      </w:r>
    </w:p>
    <w:p w14:paraId="24AE738B" w14:textId="77777777" w:rsidR="005E6A9E" w:rsidRDefault="005E6A9E" w:rsidP="005E6A9E">
      <w:pPr>
        <w:pStyle w:val="Style1"/>
      </w:pPr>
      <w:r>
        <w:t xml:space="preserve">                        }</w:t>
      </w:r>
    </w:p>
    <w:p w14:paraId="539356FD" w14:textId="77777777" w:rsidR="005E6A9E" w:rsidRDefault="005E6A9E" w:rsidP="005E6A9E">
      <w:pPr>
        <w:pStyle w:val="Style1"/>
      </w:pPr>
      <w:r>
        <w:t xml:space="preserve">                        ,</w:t>
      </w:r>
    </w:p>
    <w:p w14:paraId="567D0A4A" w14:textId="77777777" w:rsidR="005E6A9E" w:rsidRDefault="005E6A9E" w:rsidP="005E6A9E">
      <w:pPr>
        <w:pStyle w:val="Style1"/>
      </w:pPr>
      <w:r>
        <w:t xml:space="preserve">                        b = function(r) {</w:t>
      </w:r>
    </w:p>
    <w:p w14:paraId="1600A5AE" w14:textId="77777777" w:rsidR="005E6A9E" w:rsidRDefault="005E6A9E" w:rsidP="005E6A9E">
      <w:pPr>
        <w:pStyle w:val="Style1"/>
      </w:pPr>
      <w:r>
        <w:t xml:space="preserve">                            return this instanceof b ? (this.v = r,</w:t>
      </w:r>
    </w:p>
    <w:p w14:paraId="31E0D429" w14:textId="77777777" w:rsidR="005E6A9E" w:rsidRDefault="005E6A9E" w:rsidP="005E6A9E">
      <w:pPr>
        <w:pStyle w:val="Style1"/>
      </w:pPr>
      <w:r>
        <w:t xml:space="preserve">                            this) : new b(r)</w:t>
      </w:r>
    </w:p>
    <w:p w14:paraId="1937FB78" w14:textId="77777777" w:rsidR="005E6A9E" w:rsidRDefault="005E6A9E" w:rsidP="005E6A9E">
      <w:pPr>
        <w:pStyle w:val="Style1"/>
      </w:pPr>
      <w:r>
        <w:t xml:space="preserve">                        }</w:t>
      </w:r>
    </w:p>
    <w:p w14:paraId="13B6E484" w14:textId="77777777" w:rsidR="005E6A9E" w:rsidRDefault="005E6A9E" w:rsidP="005E6A9E">
      <w:pPr>
        <w:pStyle w:val="Style1"/>
      </w:pPr>
      <w:r>
        <w:t xml:space="preserve">                        ,</w:t>
      </w:r>
    </w:p>
    <w:p w14:paraId="6A695F16" w14:textId="77777777" w:rsidR="005E6A9E" w:rsidRDefault="005E6A9E" w:rsidP="005E6A9E">
      <w:pPr>
        <w:pStyle w:val="Style1"/>
      </w:pPr>
      <w:r>
        <w:t xml:space="preserve">                        j = function(r, e, c) {</w:t>
      </w:r>
    </w:p>
    <w:p w14:paraId="6771C59A" w14:textId="77777777" w:rsidR="005E6A9E" w:rsidRDefault="005E6A9E" w:rsidP="005E6A9E">
      <w:pPr>
        <w:pStyle w:val="Style1"/>
      </w:pPr>
      <w:r>
        <w:t xml:space="preserve">                            if (!Symbol.asyncIterator)</w:t>
      </w:r>
    </w:p>
    <w:p w14:paraId="12B69365" w14:textId="77777777" w:rsidR="005E6A9E" w:rsidRDefault="005E6A9E" w:rsidP="005E6A9E">
      <w:pPr>
        <w:pStyle w:val="Style1"/>
      </w:pPr>
      <w:r>
        <w:t xml:space="preserve">                                throw new TypeError("Symbol.asyncIterator is not defined.");</w:t>
      </w:r>
    </w:p>
    <w:p w14:paraId="01413322" w14:textId="77777777" w:rsidR="005E6A9E" w:rsidRDefault="005E6A9E" w:rsidP="005E6A9E">
      <w:pPr>
        <w:pStyle w:val="Style1"/>
      </w:pPr>
      <w:r>
        <w:t xml:space="preserve">                            var o, a = c.apply(r, e || []), t = [];</w:t>
      </w:r>
    </w:p>
    <w:p w14:paraId="3D533DA0" w14:textId="77777777" w:rsidR="005E6A9E" w:rsidRDefault="005E6A9E" w:rsidP="005E6A9E">
      <w:pPr>
        <w:pStyle w:val="Style1"/>
      </w:pPr>
      <w:r>
        <w:t xml:space="preserve">                            return o = {},</w:t>
      </w:r>
    </w:p>
    <w:p w14:paraId="3D6FE54A" w14:textId="77777777" w:rsidR="005E6A9E" w:rsidRDefault="005E6A9E" w:rsidP="005E6A9E">
      <w:pPr>
        <w:pStyle w:val="Style1"/>
      </w:pPr>
      <w:r>
        <w:t xml:space="preserve">                            n("next"),</w:t>
      </w:r>
    </w:p>
    <w:p w14:paraId="08BC15BD" w14:textId="77777777" w:rsidR="005E6A9E" w:rsidRDefault="005E6A9E" w:rsidP="005E6A9E">
      <w:pPr>
        <w:pStyle w:val="Style1"/>
      </w:pPr>
      <w:r>
        <w:t xml:space="preserve">                            n("throw"),</w:t>
      </w:r>
    </w:p>
    <w:p w14:paraId="329A9C92" w14:textId="77777777" w:rsidR="005E6A9E" w:rsidRDefault="005E6A9E" w:rsidP="005E6A9E">
      <w:pPr>
        <w:pStyle w:val="Style1"/>
      </w:pPr>
      <w:r>
        <w:t xml:space="preserve">                            n("return"),</w:t>
      </w:r>
    </w:p>
    <w:p w14:paraId="70756D9E" w14:textId="77777777" w:rsidR="005E6A9E" w:rsidRDefault="005E6A9E" w:rsidP="005E6A9E">
      <w:pPr>
        <w:pStyle w:val="Style1"/>
      </w:pPr>
      <w:r>
        <w:t xml:space="preserve">                            o[Symbol.asyncIterator] = function() {</w:t>
      </w:r>
    </w:p>
    <w:p w14:paraId="63FB4BC5" w14:textId="77777777" w:rsidR="005E6A9E" w:rsidRDefault="005E6A9E" w:rsidP="005E6A9E">
      <w:pPr>
        <w:pStyle w:val="Style1"/>
      </w:pPr>
      <w:r>
        <w:t xml:space="preserve">                                return this</w:t>
      </w:r>
    </w:p>
    <w:p w14:paraId="3A96AAB2" w14:textId="77777777" w:rsidR="005E6A9E" w:rsidRDefault="005E6A9E" w:rsidP="005E6A9E">
      <w:pPr>
        <w:pStyle w:val="Style1"/>
      </w:pPr>
      <w:r>
        <w:t xml:space="preserve">                            }</w:t>
      </w:r>
    </w:p>
    <w:p w14:paraId="411F383E" w14:textId="77777777" w:rsidR="005E6A9E" w:rsidRDefault="005E6A9E" w:rsidP="005E6A9E">
      <w:pPr>
        <w:pStyle w:val="Style1"/>
      </w:pPr>
      <w:r>
        <w:t xml:space="preserve">                            ,</w:t>
      </w:r>
    </w:p>
    <w:p w14:paraId="65BD8A99" w14:textId="77777777" w:rsidR="005E6A9E" w:rsidRDefault="005E6A9E" w:rsidP="005E6A9E">
      <w:pPr>
        <w:pStyle w:val="Style1"/>
      </w:pPr>
      <w:r>
        <w:t xml:space="preserve">                            o;</w:t>
      </w:r>
    </w:p>
    <w:p w14:paraId="337AF4E3" w14:textId="77777777" w:rsidR="005E6A9E" w:rsidRDefault="005E6A9E" w:rsidP="005E6A9E">
      <w:pPr>
        <w:pStyle w:val="Style1"/>
      </w:pPr>
      <w:r>
        <w:t xml:space="preserve">                            function n(r) {</w:t>
      </w:r>
    </w:p>
    <w:p w14:paraId="0F11721F" w14:textId="77777777" w:rsidR="005E6A9E" w:rsidRDefault="005E6A9E" w:rsidP="005E6A9E">
      <w:pPr>
        <w:pStyle w:val="Style1"/>
      </w:pPr>
      <w:r>
        <w:t xml:space="preserve">                                a[r] &amp;&amp; (o[r] = function(e) {</w:t>
      </w:r>
    </w:p>
    <w:p w14:paraId="2B53D7F2" w14:textId="77777777" w:rsidR="005E6A9E" w:rsidRDefault="005E6A9E" w:rsidP="005E6A9E">
      <w:pPr>
        <w:pStyle w:val="Style1"/>
      </w:pPr>
      <w:r>
        <w:t xml:space="preserve">                                    return new Promise((function(c, o) {</w:t>
      </w:r>
    </w:p>
    <w:p w14:paraId="4A9019BC" w14:textId="77777777" w:rsidR="005E6A9E" w:rsidRDefault="005E6A9E" w:rsidP="005E6A9E">
      <w:pPr>
        <w:pStyle w:val="Style1"/>
      </w:pPr>
      <w:r>
        <w:t xml:space="preserve">                                        t.push([r, e, c, o]) &gt; 1 || s(r, e)</w:t>
      </w:r>
    </w:p>
    <w:p w14:paraId="15380B54" w14:textId="77777777" w:rsidR="005E6A9E" w:rsidRDefault="005E6A9E" w:rsidP="005E6A9E">
      <w:pPr>
        <w:pStyle w:val="Style1"/>
      </w:pPr>
      <w:r>
        <w:t xml:space="preserve">                                    }</w:t>
      </w:r>
    </w:p>
    <w:p w14:paraId="22175AAD" w14:textId="77777777" w:rsidR="005E6A9E" w:rsidRDefault="005E6A9E" w:rsidP="005E6A9E">
      <w:pPr>
        <w:pStyle w:val="Style1"/>
      </w:pPr>
      <w:r>
        <w:t xml:space="preserve">                                    ))</w:t>
      </w:r>
    </w:p>
    <w:p w14:paraId="74FE6B6C" w14:textId="77777777" w:rsidR="005E6A9E" w:rsidRDefault="005E6A9E" w:rsidP="005E6A9E">
      <w:pPr>
        <w:pStyle w:val="Style1"/>
      </w:pPr>
      <w:r>
        <w:t xml:space="preserve">                                }</w:t>
      </w:r>
    </w:p>
    <w:p w14:paraId="5F6C0080" w14:textId="77777777" w:rsidR="005E6A9E" w:rsidRDefault="005E6A9E" w:rsidP="005E6A9E">
      <w:pPr>
        <w:pStyle w:val="Style1"/>
      </w:pPr>
      <w:r>
        <w:t xml:space="preserve">                                )</w:t>
      </w:r>
    </w:p>
    <w:p w14:paraId="4D5C087D" w14:textId="77777777" w:rsidR="005E6A9E" w:rsidRDefault="005E6A9E" w:rsidP="005E6A9E">
      <w:pPr>
        <w:pStyle w:val="Style1"/>
      </w:pPr>
      <w:r>
        <w:t xml:space="preserve">                            }</w:t>
      </w:r>
    </w:p>
    <w:p w14:paraId="5EBE8304" w14:textId="77777777" w:rsidR="005E6A9E" w:rsidRDefault="005E6A9E" w:rsidP="005E6A9E">
      <w:pPr>
        <w:pStyle w:val="Style1"/>
      </w:pPr>
      <w:r>
        <w:t xml:space="preserve">                            function s(r, e) {</w:t>
      </w:r>
    </w:p>
    <w:p w14:paraId="4DB527F7" w14:textId="77777777" w:rsidR="005E6A9E" w:rsidRDefault="005E6A9E" w:rsidP="005E6A9E">
      <w:pPr>
        <w:pStyle w:val="Style1"/>
      </w:pPr>
      <w:r>
        <w:t xml:space="preserve">                                try {</w:t>
      </w:r>
    </w:p>
    <w:p w14:paraId="39CAFDB5" w14:textId="77777777" w:rsidR="005E6A9E" w:rsidRDefault="005E6A9E" w:rsidP="005E6A9E">
      <w:pPr>
        <w:pStyle w:val="Style1"/>
      </w:pPr>
      <w:r>
        <w:t xml:space="preserve">                                    !function(r) {</w:t>
      </w:r>
    </w:p>
    <w:p w14:paraId="3B73CD77" w14:textId="77777777" w:rsidR="005E6A9E" w:rsidRDefault="005E6A9E" w:rsidP="005E6A9E">
      <w:pPr>
        <w:pStyle w:val="Style1"/>
      </w:pPr>
      <w:r>
        <w:t xml:space="preserve">                                        r.value instanceof b ? Promise.resolve(r.value.v).then(h, i) : u(t[0][2], r)</w:t>
      </w:r>
    </w:p>
    <w:p w14:paraId="649E175C" w14:textId="77777777" w:rsidR="005E6A9E" w:rsidRDefault="005E6A9E" w:rsidP="005E6A9E">
      <w:pPr>
        <w:pStyle w:val="Style1"/>
      </w:pPr>
      <w:r>
        <w:t xml:space="preserve">                                    }(a[r](e))</w:t>
      </w:r>
    </w:p>
    <w:p w14:paraId="1FF3090E" w14:textId="77777777" w:rsidR="005E6A9E" w:rsidRDefault="005E6A9E" w:rsidP="005E6A9E">
      <w:pPr>
        <w:pStyle w:val="Style1"/>
      </w:pPr>
      <w:r>
        <w:t xml:space="preserve">                                } catch (r) {</w:t>
      </w:r>
    </w:p>
    <w:p w14:paraId="49AF0F63" w14:textId="77777777" w:rsidR="005E6A9E" w:rsidRDefault="005E6A9E" w:rsidP="005E6A9E">
      <w:pPr>
        <w:pStyle w:val="Style1"/>
      </w:pPr>
      <w:r>
        <w:t xml:space="preserve">                                    u(t[0][3], r)</w:t>
      </w:r>
    </w:p>
    <w:p w14:paraId="5BEE36BC" w14:textId="77777777" w:rsidR="005E6A9E" w:rsidRDefault="005E6A9E" w:rsidP="005E6A9E">
      <w:pPr>
        <w:pStyle w:val="Style1"/>
      </w:pPr>
      <w:r>
        <w:t xml:space="preserve">                                }</w:t>
      </w:r>
    </w:p>
    <w:p w14:paraId="5CB6A81B" w14:textId="77777777" w:rsidR="005E6A9E" w:rsidRDefault="005E6A9E" w:rsidP="005E6A9E">
      <w:pPr>
        <w:pStyle w:val="Style1"/>
      </w:pPr>
      <w:r>
        <w:t xml:space="preserve">                            }</w:t>
      </w:r>
    </w:p>
    <w:p w14:paraId="665BFD88" w14:textId="77777777" w:rsidR="005E6A9E" w:rsidRDefault="005E6A9E" w:rsidP="005E6A9E">
      <w:pPr>
        <w:pStyle w:val="Style1"/>
      </w:pPr>
      <w:r>
        <w:t xml:space="preserve">                            function h(r) {</w:t>
      </w:r>
    </w:p>
    <w:p w14:paraId="721A2F8F" w14:textId="77777777" w:rsidR="005E6A9E" w:rsidRDefault="005E6A9E" w:rsidP="005E6A9E">
      <w:pPr>
        <w:pStyle w:val="Style1"/>
      </w:pPr>
      <w:r>
        <w:t xml:space="preserve">                                s("next", r)</w:t>
      </w:r>
    </w:p>
    <w:p w14:paraId="719F6307" w14:textId="77777777" w:rsidR="005E6A9E" w:rsidRDefault="005E6A9E" w:rsidP="005E6A9E">
      <w:pPr>
        <w:pStyle w:val="Style1"/>
      </w:pPr>
      <w:r>
        <w:t xml:space="preserve">                            }</w:t>
      </w:r>
    </w:p>
    <w:p w14:paraId="0AA6FAE8" w14:textId="77777777" w:rsidR="005E6A9E" w:rsidRDefault="005E6A9E" w:rsidP="005E6A9E">
      <w:pPr>
        <w:pStyle w:val="Style1"/>
      </w:pPr>
      <w:r>
        <w:t xml:space="preserve">                            function i(r) {</w:t>
      </w:r>
    </w:p>
    <w:p w14:paraId="42F45765" w14:textId="77777777" w:rsidR="005E6A9E" w:rsidRDefault="005E6A9E" w:rsidP="005E6A9E">
      <w:pPr>
        <w:pStyle w:val="Style1"/>
      </w:pPr>
      <w:r>
        <w:t xml:space="preserve">                                s("throw", r)</w:t>
      </w:r>
    </w:p>
    <w:p w14:paraId="32C9919D" w14:textId="77777777" w:rsidR="005E6A9E" w:rsidRDefault="005E6A9E" w:rsidP="005E6A9E">
      <w:pPr>
        <w:pStyle w:val="Style1"/>
      </w:pPr>
      <w:r>
        <w:t xml:space="preserve">                            }</w:t>
      </w:r>
    </w:p>
    <w:p w14:paraId="79E3F84B" w14:textId="77777777" w:rsidR="005E6A9E" w:rsidRDefault="005E6A9E" w:rsidP="005E6A9E">
      <w:pPr>
        <w:pStyle w:val="Style1"/>
      </w:pPr>
      <w:r>
        <w:t xml:space="preserve">                            function u(r, e) {</w:t>
      </w:r>
    </w:p>
    <w:p w14:paraId="39B9414B" w14:textId="77777777" w:rsidR="005E6A9E" w:rsidRDefault="005E6A9E" w:rsidP="005E6A9E">
      <w:pPr>
        <w:pStyle w:val="Style1"/>
      </w:pPr>
      <w:r>
        <w:t xml:space="preserve">                                r(e),</w:t>
      </w:r>
    </w:p>
    <w:p w14:paraId="130AB164" w14:textId="77777777" w:rsidR="005E6A9E" w:rsidRDefault="005E6A9E" w:rsidP="005E6A9E">
      <w:pPr>
        <w:pStyle w:val="Style1"/>
      </w:pPr>
      <w:r>
        <w:t xml:space="preserve">                                t.shift(),</w:t>
      </w:r>
    </w:p>
    <w:p w14:paraId="1C440652" w14:textId="77777777" w:rsidR="005E6A9E" w:rsidRDefault="005E6A9E" w:rsidP="005E6A9E">
      <w:pPr>
        <w:pStyle w:val="Style1"/>
      </w:pPr>
      <w:r>
        <w:t xml:space="preserve">                                t.length &amp;&amp; s(t[0][0], t[0][1])</w:t>
      </w:r>
    </w:p>
    <w:p w14:paraId="78B34C15" w14:textId="77777777" w:rsidR="005E6A9E" w:rsidRDefault="005E6A9E" w:rsidP="005E6A9E">
      <w:pPr>
        <w:pStyle w:val="Style1"/>
      </w:pPr>
      <w:r>
        <w:t xml:space="preserve">                            }</w:t>
      </w:r>
    </w:p>
    <w:p w14:paraId="117AA8BC" w14:textId="77777777" w:rsidR="005E6A9E" w:rsidRDefault="005E6A9E" w:rsidP="005E6A9E">
      <w:pPr>
        <w:pStyle w:val="Style1"/>
      </w:pPr>
      <w:r>
        <w:t xml:space="preserve">                        }</w:t>
      </w:r>
    </w:p>
    <w:p w14:paraId="29A7E560" w14:textId="77777777" w:rsidR="005E6A9E" w:rsidRDefault="005E6A9E" w:rsidP="005E6A9E">
      <w:pPr>
        <w:pStyle w:val="Style1"/>
      </w:pPr>
      <w:r>
        <w:t xml:space="preserve">                        ,</w:t>
      </w:r>
    </w:p>
    <w:p w14:paraId="29176CBE" w14:textId="77777777" w:rsidR="005E6A9E" w:rsidRDefault="005E6A9E" w:rsidP="005E6A9E">
      <w:pPr>
        <w:pStyle w:val="Style1"/>
      </w:pPr>
      <w:r>
        <w:t xml:space="preserve">                        w = function(r) {</w:t>
      </w:r>
    </w:p>
    <w:p w14:paraId="02B378D6" w14:textId="77777777" w:rsidR="005E6A9E" w:rsidRDefault="005E6A9E" w:rsidP="005E6A9E">
      <w:pPr>
        <w:pStyle w:val="Style1"/>
      </w:pPr>
      <w:r>
        <w:t xml:space="preserve">                            var e, c;</w:t>
      </w:r>
    </w:p>
    <w:p w14:paraId="3A2F6BFB" w14:textId="77777777" w:rsidR="005E6A9E" w:rsidRDefault="005E6A9E" w:rsidP="005E6A9E">
      <w:pPr>
        <w:pStyle w:val="Style1"/>
      </w:pPr>
      <w:r>
        <w:t xml:space="preserve">                            return e = {},</w:t>
      </w:r>
    </w:p>
    <w:p w14:paraId="484E458A" w14:textId="77777777" w:rsidR="005E6A9E" w:rsidRDefault="005E6A9E" w:rsidP="005E6A9E">
      <w:pPr>
        <w:pStyle w:val="Style1"/>
      </w:pPr>
      <w:r>
        <w:t xml:space="preserve">                            o("next"),</w:t>
      </w:r>
    </w:p>
    <w:p w14:paraId="7DCEA94E" w14:textId="77777777" w:rsidR="005E6A9E" w:rsidRDefault="005E6A9E" w:rsidP="005E6A9E">
      <w:pPr>
        <w:pStyle w:val="Style1"/>
      </w:pPr>
      <w:r>
        <w:t xml:space="preserve">                            o("throw", (function(r) {</w:t>
      </w:r>
    </w:p>
    <w:p w14:paraId="7C41FDEF" w14:textId="77777777" w:rsidR="005E6A9E" w:rsidRDefault="005E6A9E" w:rsidP="005E6A9E">
      <w:pPr>
        <w:pStyle w:val="Style1"/>
      </w:pPr>
      <w:r>
        <w:t xml:space="preserve">                                throw r</w:t>
      </w:r>
    </w:p>
    <w:p w14:paraId="0AB7A98C" w14:textId="77777777" w:rsidR="005E6A9E" w:rsidRDefault="005E6A9E" w:rsidP="005E6A9E">
      <w:pPr>
        <w:pStyle w:val="Style1"/>
      </w:pPr>
      <w:r>
        <w:t xml:space="preserve">                            }</w:t>
      </w:r>
    </w:p>
    <w:p w14:paraId="42F00CBE" w14:textId="77777777" w:rsidR="005E6A9E" w:rsidRDefault="005E6A9E" w:rsidP="005E6A9E">
      <w:pPr>
        <w:pStyle w:val="Style1"/>
      </w:pPr>
      <w:r>
        <w:t xml:space="preserve">                            )),</w:t>
      </w:r>
    </w:p>
    <w:p w14:paraId="0E25A74C" w14:textId="77777777" w:rsidR="005E6A9E" w:rsidRDefault="005E6A9E" w:rsidP="005E6A9E">
      <w:pPr>
        <w:pStyle w:val="Style1"/>
      </w:pPr>
      <w:r>
        <w:t xml:space="preserve">                            o("return"),</w:t>
      </w:r>
    </w:p>
    <w:p w14:paraId="558FD305" w14:textId="77777777" w:rsidR="005E6A9E" w:rsidRDefault="005E6A9E" w:rsidP="005E6A9E">
      <w:pPr>
        <w:pStyle w:val="Style1"/>
      </w:pPr>
      <w:r>
        <w:t xml:space="preserve">                            e[Symbol.iterator] = function() {</w:t>
      </w:r>
    </w:p>
    <w:p w14:paraId="099F3A71" w14:textId="77777777" w:rsidR="005E6A9E" w:rsidRDefault="005E6A9E" w:rsidP="005E6A9E">
      <w:pPr>
        <w:pStyle w:val="Style1"/>
      </w:pPr>
      <w:r>
        <w:t xml:space="preserve">                                return this</w:t>
      </w:r>
    </w:p>
    <w:p w14:paraId="3C91A970" w14:textId="77777777" w:rsidR="005E6A9E" w:rsidRDefault="005E6A9E" w:rsidP="005E6A9E">
      <w:pPr>
        <w:pStyle w:val="Style1"/>
      </w:pPr>
      <w:r>
        <w:t xml:space="preserve">                            }</w:t>
      </w:r>
    </w:p>
    <w:p w14:paraId="3B1E03DB" w14:textId="77777777" w:rsidR="005E6A9E" w:rsidRDefault="005E6A9E" w:rsidP="005E6A9E">
      <w:pPr>
        <w:pStyle w:val="Style1"/>
      </w:pPr>
      <w:r>
        <w:t xml:space="preserve">                            ,</w:t>
      </w:r>
    </w:p>
    <w:p w14:paraId="0986BE0E" w14:textId="77777777" w:rsidR="005E6A9E" w:rsidRDefault="005E6A9E" w:rsidP="005E6A9E">
      <w:pPr>
        <w:pStyle w:val="Style1"/>
      </w:pPr>
      <w:r>
        <w:t xml:space="preserve">                            e;</w:t>
      </w:r>
    </w:p>
    <w:p w14:paraId="1135DC3B" w14:textId="77777777" w:rsidR="005E6A9E" w:rsidRDefault="005E6A9E" w:rsidP="005E6A9E">
      <w:pPr>
        <w:pStyle w:val="Style1"/>
      </w:pPr>
      <w:r>
        <w:t xml:space="preserve">                            function o(o, a) {</w:t>
      </w:r>
    </w:p>
    <w:p w14:paraId="5A4E7F4D" w14:textId="77777777" w:rsidR="005E6A9E" w:rsidRDefault="005E6A9E" w:rsidP="005E6A9E">
      <w:pPr>
        <w:pStyle w:val="Style1"/>
      </w:pPr>
      <w:r>
        <w:t xml:space="preserve">                                e[o] = r[o] ? function(e) {</w:t>
      </w:r>
    </w:p>
    <w:p w14:paraId="10768BD6" w14:textId="77777777" w:rsidR="005E6A9E" w:rsidRDefault="005E6A9E" w:rsidP="005E6A9E">
      <w:pPr>
        <w:pStyle w:val="Style1"/>
      </w:pPr>
      <w:r>
        <w:t xml:space="preserve">                                    return (c = !c) ? {</w:t>
      </w:r>
    </w:p>
    <w:p w14:paraId="2EDF4292" w14:textId="77777777" w:rsidR="005E6A9E" w:rsidRDefault="005E6A9E" w:rsidP="005E6A9E">
      <w:pPr>
        <w:pStyle w:val="Style1"/>
      </w:pPr>
      <w:r>
        <w:t xml:space="preserve">                                        value: b(r[o](e)),</w:t>
      </w:r>
    </w:p>
    <w:p w14:paraId="4609ACDC" w14:textId="77777777" w:rsidR="005E6A9E" w:rsidRDefault="005E6A9E" w:rsidP="005E6A9E">
      <w:pPr>
        <w:pStyle w:val="Style1"/>
      </w:pPr>
      <w:r>
        <w:t xml:space="preserve">                                        done: "return" === o</w:t>
      </w:r>
    </w:p>
    <w:p w14:paraId="7C395B3F" w14:textId="77777777" w:rsidR="005E6A9E" w:rsidRDefault="005E6A9E" w:rsidP="005E6A9E">
      <w:pPr>
        <w:pStyle w:val="Style1"/>
      </w:pPr>
      <w:r>
        <w:t xml:space="preserve">                                    } : a ? a(e) : e</w:t>
      </w:r>
    </w:p>
    <w:p w14:paraId="3F6E6C3C" w14:textId="77777777" w:rsidR="005E6A9E" w:rsidRDefault="005E6A9E" w:rsidP="005E6A9E">
      <w:pPr>
        <w:pStyle w:val="Style1"/>
      </w:pPr>
      <w:r>
        <w:t xml:space="preserve">                                }</w:t>
      </w:r>
    </w:p>
    <w:p w14:paraId="0A3B0674" w14:textId="77777777" w:rsidR="005E6A9E" w:rsidRDefault="005E6A9E" w:rsidP="005E6A9E">
      <w:pPr>
        <w:pStyle w:val="Style1"/>
      </w:pPr>
      <w:r>
        <w:t xml:space="preserve">                                : a</w:t>
      </w:r>
    </w:p>
    <w:p w14:paraId="15733CA7" w14:textId="77777777" w:rsidR="005E6A9E" w:rsidRDefault="005E6A9E" w:rsidP="005E6A9E">
      <w:pPr>
        <w:pStyle w:val="Style1"/>
      </w:pPr>
      <w:r>
        <w:t xml:space="preserve">                            }</w:t>
      </w:r>
    </w:p>
    <w:p w14:paraId="00EA821A" w14:textId="77777777" w:rsidR="005E6A9E" w:rsidRDefault="005E6A9E" w:rsidP="005E6A9E">
      <w:pPr>
        <w:pStyle w:val="Style1"/>
      </w:pPr>
      <w:r>
        <w:t xml:space="preserve">                        }</w:t>
      </w:r>
    </w:p>
    <w:p w14:paraId="3F8DD219" w14:textId="77777777" w:rsidR="005E6A9E" w:rsidRDefault="005E6A9E" w:rsidP="005E6A9E">
      <w:pPr>
        <w:pStyle w:val="Style1"/>
      </w:pPr>
      <w:r>
        <w:t xml:space="preserve">                        ,</w:t>
      </w:r>
    </w:p>
    <w:p w14:paraId="3EC1DAD5" w14:textId="77777777" w:rsidR="005E6A9E" w:rsidRDefault="005E6A9E" w:rsidP="005E6A9E">
      <w:pPr>
        <w:pStyle w:val="Style1"/>
      </w:pPr>
      <w:r>
        <w:t xml:space="preserve">                        O = function(r) {</w:t>
      </w:r>
    </w:p>
    <w:p w14:paraId="2DF4E2D7" w14:textId="77777777" w:rsidR="005E6A9E" w:rsidRDefault="005E6A9E" w:rsidP="005E6A9E">
      <w:pPr>
        <w:pStyle w:val="Style1"/>
      </w:pPr>
      <w:r>
        <w:t xml:space="preserve">                            if (!Symbol.asyncIterator)</w:t>
      </w:r>
    </w:p>
    <w:p w14:paraId="26AF1432" w14:textId="77777777" w:rsidR="005E6A9E" w:rsidRDefault="005E6A9E" w:rsidP="005E6A9E">
      <w:pPr>
        <w:pStyle w:val="Style1"/>
      </w:pPr>
      <w:r>
        <w:t xml:space="preserve">                                throw new TypeError("Symbol.asyncIterator is not defined.");</w:t>
      </w:r>
    </w:p>
    <w:p w14:paraId="25A67D96" w14:textId="77777777" w:rsidR="005E6A9E" w:rsidRDefault="005E6A9E" w:rsidP="005E6A9E">
      <w:pPr>
        <w:pStyle w:val="Style1"/>
      </w:pPr>
      <w:r>
        <w:t xml:space="preserve">                            var e, c = r[Symbol.asyncIterator];</w:t>
      </w:r>
    </w:p>
    <w:p w14:paraId="7F2C988A" w14:textId="77777777" w:rsidR="005E6A9E" w:rsidRDefault="005E6A9E" w:rsidP="005E6A9E">
      <w:pPr>
        <w:pStyle w:val="Style1"/>
      </w:pPr>
      <w:r>
        <w:t xml:space="preserve">                            return c ? c.call(r) : (r = y(r),</w:t>
      </w:r>
    </w:p>
    <w:p w14:paraId="6CE4D70C" w14:textId="77777777" w:rsidR="005E6A9E" w:rsidRDefault="005E6A9E" w:rsidP="005E6A9E">
      <w:pPr>
        <w:pStyle w:val="Style1"/>
      </w:pPr>
      <w:r>
        <w:t xml:space="preserve">                            e = {},</w:t>
      </w:r>
    </w:p>
    <w:p w14:paraId="221ADD60" w14:textId="77777777" w:rsidR="005E6A9E" w:rsidRDefault="005E6A9E" w:rsidP="005E6A9E">
      <w:pPr>
        <w:pStyle w:val="Style1"/>
      </w:pPr>
      <w:r>
        <w:t xml:space="preserve">                            o("next"),</w:t>
      </w:r>
    </w:p>
    <w:p w14:paraId="7BAB62A5" w14:textId="77777777" w:rsidR="005E6A9E" w:rsidRDefault="005E6A9E" w:rsidP="005E6A9E">
      <w:pPr>
        <w:pStyle w:val="Style1"/>
      </w:pPr>
      <w:r>
        <w:t xml:space="preserve">                            o("throw"),</w:t>
      </w:r>
    </w:p>
    <w:p w14:paraId="78F44BAC" w14:textId="77777777" w:rsidR="005E6A9E" w:rsidRDefault="005E6A9E" w:rsidP="005E6A9E">
      <w:pPr>
        <w:pStyle w:val="Style1"/>
      </w:pPr>
      <w:r>
        <w:t xml:space="preserve">                            o("return"),</w:t>
      </w:r>
    </w:p>
    <w:p w14:paraId="4F080FE0" w14:textId="77777777" w:rsidR="005E6A9E" w:rsidRDefault="005E6A9E" w:rsidP="005E6A9E">
      <w:pPr>
        <w:pStyle w:val="Style1"/>
      </w:pPr>
      <w:r>
        <w:t xml:space="preserve">                            e[Symbol.asyncIterator] = function() {</w:t>
      </w:r>
    </w:p>
    <w:p w14:paraId="0355F11A" w14:textId="77777777" w:rsidR="005E6A9E" w:rsidRDefault="005E6A9E" w:rsidP="005E6A9E">
      <w:pPr>
        <w:pStyle w:val="Style1"/>
      </w:pPr>
      <w:r>
        <w:t xml:space="preserve">                                return this</w:t>
      </w:r>
    </w:p>
    <w:p w14:paraId="130F1511" w14:textId="77777777" w:rsidR="005E6A9E" w:rsidRDefault="005E6A9E" w:rsidP="005E6A9E">
      <w:pPr>
        <w:pStyle w:val="Style1"/>
      </w:pPr>
      <w:r>
        <w:t xml:space="preserve">                            }</w:t>
      </w:r>
    </w:p>
    <w:p w14:paraId="44A7DD81" w14:textId="77777777" w:rsidR="005E6A9E" w:rsidRDefault="005E6A9E" w:rsidP="005E6A9E">
      <w:pPr>
        <w:pStyle w:val="Style1"/>
      </w:pPr>
      <w:r>
        <w:t xml:space="preserve">                            ,</w:t>
      </w:r>
    </w:p>
    <w:p w14:paraId="76E97DC5" w14:textId="77777777" w:rsidR="005E6A9E" w:rsidRDefault="005E6A9E" w:rsidP="005E6A9E">
      <w:pPr>
        <w:pStyle w:val="Style1"/>
      </w:pPr>
      <w:r>
        <w:t xml:space="preserve">                            e);</w:t>
      </w:r>
    </w:p>
    <w:p w14:paraId="768ADB96" w14:textId="77777777" w:rsidR="005E6A9E" w:rsidRDefault="005E6A9E" w:rsidP="005E6A9E">
      <w:pPr>
        <w:pStyle w:val="Style1"/>
      </w:pPr>
      <w:r>
        <w:t xml:space="preserve">                            function o(c) {</w:t>
      </w:r>
    </w:p>
    <w:p w14:paraId="4816EE6C" w14:textId="77777777" w:rsidR="005E6A9E" w:rsidRDefault="005E6A9E" w:rsidP="005E6A9E">
      <w:pPr>
        <w:pStyle w:val="Style1"/>
      </w:pPr>
      <w:r>
        <w:t xml:space="preserve">                                e[c] = r[c] &amp;&amp; function(e) {</w:t>
      </w:r>
    </w:p>
    <w:p w14:paraId="32C5727D" w14:textId="77777777" w:rsidR="005E6A9E" w:rsidRDefault="005E6A9E" w:rsidP="005E6A9E">
      <w:pPr>
        <w:pStyle w:val="Style1"/>
      </w:pPr>
      <w:r>
        <w:t xml:space="preserve">                                    return new Promise((function(o, a) {</w:t>
      </w:r>
    </w:p>
    <w:p w14:paraId="5BC5E34D" w14:textId="77777777" w:rsidR="005E6A9E" w:rsidRDefault="005E6A9E" w:rsidP="005E6A9E">
      <w:pPr>
        <w:pStyle w:val="Style1"/>
      </w:pPr>
      <w:r>
        <w:t xml:space="preserve">                                        !function(r, e, c, o) {</w:t>
      </w:r>
    </w:p>
    <w:p w14:paraId="51ADDC29" w14:textId="77777777" w:rsidR="005E6A9E" w:rsidRDefault="005E6A9E" w:rsidP="005E6A9E">
      <w:pPr>
        <w:pStyle w:val="Style1"/>
      </w:pPr>
      <w:r>
        <w:t xml:space="preserve">                                            Promise.resolve(o).then((function(e) {</w:t>
      </w:r>
    </w:p>
    <w:p w14:paraId="15E3ECE9" w14:textId="77777777" w:rsidR="005E6A9E" w:rsidRDefault="005E6A9E" w:rsidP="005E6A9E">
      <w:pPr>
        <w:pStyle w:val="Style1"/>
      </w:pPr>
      <w:r>
        <w:t xml:space="preserve">                                                r({</w:t>
      </w:r>
    </w:p>
    <w:p w14:paraId="64045C37" w14:textId="77777777" w:rsidR="005E6A9E" w:rsidRDefault="005E6A9E" w:rsidP="005E6A9E">
      <w:pPr>
        <w:pStyle w:val="Style1"/>
      </w:pPr>
      <w:r>
        <w:t xml:space="preserve">                                                    value: e,</w:t>
      </w:r>
    </w:p>
    <w:p w14:paraId="1652A551" w14:textId="77777777" w:rsidR="005E6A9E" w:rsidRDefault="005E6A9E" w:rsidP="005E6A9E">
      <w:pPr>
        <w:pStyle w:val="Style1"/>
      </w:pPr>
      <w:r>
        <w:t xml:space="preserve">                                                    done: c</w:t>
      </w:r>
    </w:p>
    <w:p w14:paraId="7B9CC726" w14:textId="77777777" w:rsidR="005E6A9E" w:rsidRDefault="005E6A9E" w:rsidP="005E6A9E">
      <w:pPr>
        <w:pStyle w:val="Style1"/>
      </w:pPr>
      <w:r>
        <w:t xml:space="preserve">                                                })</w:t>
      </w:r>
    </w:p>
    <w:p w14:paraId="4890FBE2" w14:textId="77777777" w:rsidR="005E6A9E" w:rsidRDefault="005E6A9E" w:rsidP="005E6A9E">
      <w:pPr>
        <w:pStyle w:val="Style1"/>
      </w:pPr>
      <w:r>
        <w:t xml:space="preserve">                                            }</w:t>
      </w:r>
    </w:p>
    <w:p w14:paraId="7D1BE956" w14:textId="77777777" w:rsidR="005E6A9E" w:rsidRDefault="005E6A9E" w:rsidP="005E6A9E">
      <w:pPr>
        <w:pStyle w:val="Style1"/>
      </w:pPr>
      <w:r>
        <w:t xml:space="preserve">                                            ), e)</w:t>
      </w:r>
    </w:p>
    <w:p w14:paraId="32D37916" w14:textId="77777777" w:rsidR="005E6A9E" w:rsidRDefault="005E6A9E" w:rsidP="005E6A9E">
      <w:pPr>
        <w:pStyle w:val="Style1"/>
      </w:pPr>
      <w:r>
        <w:t xml:space="preserve">                                        }(o, a, (e = r[c](e)).done, e.value)</w:t>
      </w:r>
    </w:p>
    <w:p w14:paraId="75D909BF" w14:textId="77777777" w:rsidR="005E6A9E" w:rsidRDefault="005E6A9E" w:rsidP="005E6A9E">
      <w:pPr>
        <w:pStyle w:val="Style1"/>
      </w:pPr>
      <w:r>
        <w:t xml:space="preserve">                                    }</w:t>
      </w:r>
    </w:p>
    <w:p w14:paraId="2257CC8A" w14:textId="77777777" w:rsidR="005E6A9E" w:rsidRDefault="005E6A9E" w:rsidP="005E6A9E">
      <w:pPr>
        <w:pStyle w:val="Style1"/>
      </w:pPr>
      <w:r>
        <w:t xml:space="preserve">                                    ))</w:t>
      </w:r>
    </w:p>
    <w:p w14:paraId="1D4E9031" w14:textId="77777777" w:rsidR="005E6A9E" w:rsidRDefault="005E6A9E" w:rsidP="005E6A9E">
      <w:pPr>
        <w:pStyle w:val="Style1"/>
      </w:pPr>
      <w:r>
        <w:t xml:space="preserve">                                }</w:t>
      </w:r>
    </w:p>
    <w:p w14:paraId="69FE7B45" w14:textId="77777777" w:rsidR="005E6A9E" w:rsidRDefault="005E6A9E" w:rsidP="005E6A9E">
      <w:pPr>
        <w:pStyle w:val="Style1"/>
      </w:pPr>
      <w:r>
        <w:t xml:space="preserve">                            }</w:t>
      </w:r>
    </w:p>
    <w:p w14:paraId="62CBED3E" w14:textId="77777777" w:rsidR="005E6A9E" w:rsidRDefault="005E6A9E" w:rsidP="005E6A9E">
      <w:pPr>
        <w:pStyle w:val="Style1"/>
      </w:pPr>
      <w:r>
        <w:t xml:space="preserve">                        }</w:t>
      </w:r>
    </w:p>
    <w:p w14:paraId="445941EF" w14:textId="77777777" w:rsidR="005E6A9E" w:rsidRDefault="005E6A9E" w:rsidP="005E6A9E">
      <w:pPr>
        <w:pStyle w:val="Style1"/>
      </w:pPr>
      <w:r>
        <w:t xml:space="preserve">                        ,</w:t>
      </w:r>
    </w:p>
    <w:p w14:paraId="2F434292" w14:textId="77777777" w:rsidR="005E6A9E" w:rsidRDefault="005E6A9E" w:rsidP="005E6A9E">
      <w:pPr>
        <w:pStyle w:val="Style1"/>
      </w:pPr>
      <w:r>
        <w:t xml:space="preserve">                        g = function(r, e) {</w:t>
      </w:r>
    </w:p>
    <w:p w14:paraId="425D9F39" w14:textId="77777777" w:rsidR="005E6A9E" w:rsidRDefault="005E6A9E" w:rsidP="005E6A9E">
      <w:pPr>
        <w:pStyle w:val="Style1"/>
      </w:pPr>
      <w:r>
        <w:t xml:space="preserve">                            return Object.defineProperty ? Object.defineProperty(r, "raw", {</w:t>
      </w:r>
    </w:p>
    <w:p w14:paraId="1CB232CA" w14:textId="77777777" w:rsidR="005E6A9E" w:rsidRDefault="005E6A9E" w:rsidP="005E6A9E">
      <w:pPr>
        <w:pStyle w:val="Style1"/>
      </w:pPr>
      <w:r>
        <w:t xml:space="preserve">                                value: e</w:t>
      </w:r>
    </w:p>
    <w:p w14:paraId="7B532421" w14:textId="77777777" w:rsidR="005E6A9E" w:rsidRDefault="005E6A9E" w:rsidP="005E6A9E">
      <w:pPr>
        <w:pStyle w:val="Style1"/>
      </w:pPr>
      <w:r>
        <w:t xml:space="preserve">                            }) : r.raw = e,</w:t>
      </w:r>
    </w:p>
    <w:p w14:paraId="3F9E0165" w14:textId="77777777" w:rsidR="005E6A9E" w:rsidRDefault="005E6A9E" w:rsidP="005E6A9E">
      <w:pPr>
        <w:pStyle w:val="Style1"/>
      </w:pPr>
      <w:r>
        <w:t xml:space="preserve">                            r</w:t>
      </w:r>
    </w:p>
    <w:p w14:paraId="2BA85FD3" w14:textId="77777777" w:rsidR="005E6A9E" w:rsidRDefault="005E6A9E" w:rsidP="005E6A9E">
      <w:pPr>
        <w:pStyle w:val="Style1"/>
      </w:pPr>
      <w:r>
        <w:t xml:space="preserve">                        }</w:t>
      </w:r>
    </w:p>
    <w:p w14:paraId="7570FD36" w14:textId="77777777" w:rsidR="005E6A9E" w:rsidRDefault="005E6A9E" w:rsidP="005E6A9E">
      <w:pPr>
        <w:pStyle w:val="Style1"/>
      </w:pPr>
      <w:r>
        <w:t xml:space="preserve">                        ,</w:t>
      </w:r>
    </w:p>
    <w:p w14:paraId="0AAEFF79" w14:textId="77777777" w:rsidR="005E6A9E" w:rsidRDefault="005E6A9E" w:rsidP="005E6A9E">
      <w:pPr>
        <w:pStyle w:val="Style1"/>
      </w:pPr>
      <w:r>
        <w:t xml:space="preserve">                        m = function(r) {</w:t>
      </w:r>
    </w:p>
    <w:p w14:paraId="768B8C5C" w14:textId="77777777" w:rsidR="005E6A9E" w:rsidRDefault="005E6A9E" w:rsidP="005E6A9E">
      <w:pPr>
        <w:pStyle w:val="Style1"/>
      </w:pPr>
      <w:r>
        <w:t xml:space="preserve">                            if (r &amp;&amp; r.__esModule)</w:t>
      </w:r>
    </w:p>
    <w:p w14:paraId="6294A998" w14:textId="77777777" w:rsidR="005E6A9E" w:rsidRDefault="005E6A9E" w:rsidP="005E6A9E">
      <w:pPr>
        <w:pStyle w:val="Style1"/>
      </w:pPr>
      <w:r>
        <w:t xml:space="preserve">                                return r;</w:t>
      </w:r>
    </w:p>
    <w:p w14:paraId="7C3B15F0" w14:textId="77777777" w:rsidR="005E6A9E" w:rsidRDefault="005E6A9E" w:rsidP="005E6A9E">
      <w:pPr>
        <w:pStyle w:val="Style1"/>
      </w:pPr>
      <w:r>
        <w:t xml:space="preserve">                            var e = {};</w:t>
      </w:r>
    </w:p>
    <w:p w14:paraId="01C5A3B5" w14:textId="77777777" w:rsidR="005E6A9E" w:rsidRDefault="005E6A9E" w:rsidP="005E6A9E">
      <w:pPr>
        <w:pStyle w:val="Style1"/>
      </w:pPr>
      <w:r>
        <w:t xml:space="preserve">                            if (null != r)</w:t>
      </w:r>
    </w:p>
    <w:p w14:paraId="162612A0" w14:textId="77777777" w:rsidR="005E6A9E" w:rsidRDefault="005E6A9E" w:rsidP="005E6A9E">
      <w:pPr>
        <w:pStyle w:val="Style1"/>
      </w:pPr>
      <w:r>
        <w:t xml:space="preserve">                                for (var c in r)</w:t>
      </w:r>
    </w:p>
    <w:p w14:paraId="4DA53C9F" w14:textId="77777777" w:rsidR="005E6A9E" w:rsidRDefault="005E6A9E" w:rsidP="005E6A9E">
      <w:pPr>
        <w:pStyle w:val="Style1"/>
      </w:pPr>
      <w:r>
        <w:t xml:space="preserve">                                    Object.hasOwnProperty.call(r, c) &amp;&amp; (e[c] = r[c]);</w:t>
      </w:r>
    </w:p>
    <w:p w14:paraId="57138EF4" w14:textId="77777777" w:rsidR="005E6A9E" w:rsidRDefault="005E6A9E" w:rsidP="005E6A9E">
      <w:pPr>
        <w:pStyle w:val="Style1"/>
      </w:pPr>
      <w:r>
        <w:t xml:space="preserve">                            return e.default = r,</w:t>
      </w:r>
    </w:p>
    <w:p w14:paraId="246015C3" w14:textId="77777777" w:rsidR="005E6A9E" w:rsidRDefault="005E6A9E" w:rsidP="005E6A9E">
      <w:pPr>
        <w:pStyle w:val="Style1"/>
      </w:pPr>
      <w:r>
        <w:t xml:space="preserve">                            e</w:t>
      </w:r>
    </w:p>
    <w:p w14:paraId="152F9BA1" w14:textId="77777777" w:rsidR="005E6A9E" w:rsidRDefault="005E6A9E" w:rsidP="005E6A9E">
      <w:pPr>
        <w:pStyle w:val="Style1"/>
      </w:pPr>
      <w:r>
        <w:t xml:space="preserve">                        }</w:t>
      </w:r>
    </w:p>
    <w:p w14:paraId="5E723565" w14:textId="77777777" w:rsidR="005E6A9E" w:rsidRDefault="005E6A9E" w:rsidP="005E6A9E">
      <w:pPr>
        <w:pStyle w:val="Style1"/>
      </w:pPr>
      <w:r>
        <w:t xml:space="preserve">                        ,</w:t>
      </w:r>
    </w:p>
    <w:p w14:paraId="5E774F96" w14:textId="77777777" w:rsidR="005E6A9E" w:rsidRDefault="005E6A9E" w:rsidP="005E6A9E">
      <w:pPr>
        <w:pStyle w:val="Style1"/>
      </w:pPr>
      <w:r>
        <w:t xml:space="preserve">                        x = function(r) {</w:t>
      </w:r>
    </w:p>
    <w:p w14:paraId="22351CEA" w14:textId="77777777" w:rsidR="005E6A9E" w:rsidRDefault="005E6A9E" w:rsidP="005E6A9E">
      <w:pPr>
        <w:pStyle w:val="Style1"/>
      </w:pPr>
      <w:r>
        <w:t xml:space="preserve">                            return r &amp;&amp; r.__esModule ? r : {</w:t>
      </w:r>
    </w:p>
    <w:p w14:paraId="6AA2F44D" w14:textId="77777777" w:rsidR="005E6A9E" w:rsidRDefault="005E6A9E" w:rsidP="005E6A9E">
      <w:pPr>
        <w:pStyle w:val="Style1"/>
      </w:pPr>
      <w:r>
        <w:t xml:space="preserve">                                default: r</w:t>
      </w:r>
    </w:p>
    <w:p w14:paraId="08833020" w14:textId="77777777" w:rsidR="005E6A9E" w:rsidRDefault="005E6A9E" w:rsidP="005E6A9E">
      <w:pPr>
        <w:pStyle w:val="Style1"/>
      </w:pPr>
      <w:r>
        <w:t xml:space="preserve">                            }</w:t>
      </w:r>
    </w:p>
    <w:p w14:paraId="2BDA02A9" w14:textId="77777777" w:rsidR="005E6A9E" w:rsidRDefault="005E6A9E" w:rsidP="005E6A9E">
      <w:pPr>
        <w:pStyle w:val="Style1"/>
      </w:pPr>
      <w:r>
        <w:t xml:space="preserve">                        }</w:t>
      </w:r>
    </w:p>
    <w:p w14:paraId="65A4C85C" w14:textId="77777777" w:rsidR="005E6A9E" w:rsidRDefault="005E6A9E" w:rsidP="005E6A9E">
      <w:pPr>
        <w:pStyle w:val="Style1"/>
      </w:pPr>
      <w:r>
        <w:t xml:space="preserve">                        ,</w:t>
      </w:r>
    </w:p>
    <w:p w14:paraId="7DA76FBF" w14:textId="77777777" w:rsidR="005E6A9E" w:rsidRDefault="005E6A9E" w:rsidP="005E6A9E">
      <w:pPr>
        <w:pStyle w:val="Style1"/>
      </w:pPr>
      <w:r>
        <w:t xml:space="preserve">                        S = function(r, e) {</w:t>
      </w:r>
    </w:p>
    <w:p w14:paraId="1B76FC08" w14:textId="77777777" w:rsidR="005E6A9E" w:rsidRDefault="005E6A9E" w:rsidP="005E6A9E">
      <w:pPr>
        <w:pStyle w:val="Style1"/>
      </w:pPr>
      <w:r>
        <w:t xml:space="preserve">                            if (!e.has(r))</w:t>
      </w:r>
    </w:p>
    <w:p w14:paraId="3EAF8C4F" w14:textId="77777777" w:rsidR="005E6A9E" w:rsidRDefault="005E6A9E" w:rsidP="005E6A9E">
      <w:pPr>
        <w:pStyle w:val="Style1"/>
      </w:pPr>
      <w:r>
        <w:t xml:space="preserve">                                throw new TypeError("attempted to get private field on non-instance");</w:t>
      </w:r>
    </w:p>
    <w:p w14:paraId="6FA67E86" w14:textId="77777777" w:rsidR="005E6A9E" w:rsidRDefault="005E6A9E" w:rsidP="005E6A9E">
      <w:pPr>
        <w:pStyle w:val="Style1"/>
      </w:pPr>
      <w:r>
        <w:t xml:space="preserve">                            return e.get(r)</w:t>
      </w:r>
    </w:p>
    <w:p w14:paraId="6150D3FD" w14:textId="77777777" w:rsidR="005E6A9E" w:rsidRDefault="005E6A9E" w:rsidP="005E6A9E">
      <w:pPr>
        <w:pStyle w:val="Style1"/>
      </w:pPr>
      <w:r>
        <w:t xml:space="preserve">                        }</w:t>
      </w:r>
    </w:p>
    <w:p w14:paraId="74E16DBE" w14:textId="77777777" w:rsidR="005E6A9E" w:rsidRDefault="005E6A9E" w:rsidP="005E6A9E">
      <w:pPr>
        <w:pStyle w:val="Style1"/>
      </w:pPr>
      <w:r>
        <w:t xml:space="preserve">                        ,</w:t>
      </w:r>
    </w:p>
    <w:p w14:paraId="073C1441" w14:textId="77777777" w:rsidR="005E6A9E" w:rsidRDefault="005E6A9E" w:rsidP="005E6A9E">
      <w:pPr>
        <w:pStyle w:val="Style1"/>
      </w:pPr>
      <w:r>
        <w:t xml:space="preserve">                        A = function(r, e, c) {</w:t>
      </w:r>
    </w:p>
    <w:p w14:paraId="26E1A967" w14:textId="77777777" w:rsidR="005E6A9E" w:rsidRDefault="005E6A9E" w:rsidP="005E6A9E">
      <w:pPr>
        <w:pStyle w:val="Style1"/>
      </w:pPr>
      <w:r>
        <w:t xml:space="preserve">                            if (!e.has(r))</w:t>
      </w:r>
    </w:p>
    <w:p w14:paraId="3A2C9934" w14:textId="77777777" w:rsidR="005E6A9E" w:rsidRDefault="005E6A9E" w:rsidP="005E6A9E">
      <w:pPr>
        <w:pStyle w:val="Style1"/>
      </w:pPr>
      <w:r>
        <w:t xml:space="preserve">                                throw new TypeError("attempted to set private field on non-instance");</w:t>
      </w:r>
    </w:p>
    <w:p w14:paraId="5BFE2FFD" w14:textId="77777777" w:rsidR="005E6A9E" w:rsidRDefault="005E6A9E" w:rsidP="005E6A9E">
      <w:pPr>
        <w:pStyle w:val="Style1"/>
      </w:pPr>
      <w:r>
        <w:t xml:space="preserve">                            return e.set(r, c),</w:t>
      </w:r>
    </w:p>
    <w:p w14:paraId="4183DD6B" w14:textId="77777777" w:rsidR="005E6A9E" w:rsidRDefault="005E6A9E" w:rsidP="005E6A9E">
      <w:pPr>
        <w:pStyle w:val="Style1"/>
      </w:pPr>
      <w:r>
        <w:t xml:space="preserve">                            c</w:t>
      </w:r>
    </w:p>
    <w:p w14:paraId="7AD229E9" w14:textId="77777777" w:rsidR="005E6A9E" w:rsidRDefault="005E6A9E" w:rsidP="005E6A9E">
      <w:pPr>
        <w:pStyle w:val="Style1"/>
      </w:pPr>
      <w:r>
        <w:t xml:space="preserve">                        }</w:t>
      </w:r>
    </w:p>
    <w:p w14:paraId="6B9EB9E4" w14:textId="77777777" w:rsidR="005E6A9E" w:rsidRDefault="005E6A9E" w:rsidP="005E6A9E">
      <w:pPr>
        <w:pStyle w:val="Style1"/>
      </w:pPr>
      <w:r>
        <w:t xml:space="preserve">                        ,</w:t>
      </w:r>
    </w:p>
    <w:p w14:paraId="434E4F8C" w14:textId="77777777" w:rsidR="005E6A9E" w:rsidRDefault="005E6A9E" w:rsidP="005E6A9E">
      <w:pPr>
        <w:pStyle w:val="Style1"/>
      </w:pPr>
      <w:r>
        <w:t xml:space="preserve">                        r("__extends", a),</w:t>
      </w:r>
    </w:p>
    <w:p w14:paraId="2E4E811B" w14:textId="77777777" w:rsidR="005E6A9E" w:rsidRDefault="005E6A9E" w:rsidP="005E6A9E">
      <w:pPr>
        <w:pStyle w:val="Style1"/>
      </w:pPr>
      <w:r>
        <w:t xml:space="preserve">                        r("__assign", t),</w:t>
      </w:r>
    </w:p>
    <w:p w14:paraId="14BBBB15" w14:textId="77777777" w:rsidR="005E6A9E" w:rsidRDefault="005E6A9E" w:rsidP="005E6A9E">
      <w:pPr>
        <w:pStyle w:val="Style1"/>
      </w:pPr>
      <w:r>
        <w:t xml:space="preserve">                        r("__rest", n),</w:t>
      </w:r>
    </w:p>
    <w:p w14:paraId="0104D90B" w14:textId="77777777" w:rsidR="005E6A9E" w:rsidRDefault="005E6A9E" w:rsidP="005E6A9E">
      <w:pPr>
        <w:pStyle w:val="Style1"/>
      </w:pPr>
      <w:r>
        <w:t xml:space="preserve">                        r("__decorate", s),</w:t>
      </w:r>
    </w:p>
    <w:p w14:paraId="32072841" w14:textId="77777777" w:rsidR="005E6A9E" w:rsidRDefault="005E6A9E" w:rsidP="005E6A9E">
      <w:pPr>
        <w:pStyle w:val="Style1"/>
      </w:pPr>
      <w:r>
        <w:t xml:space="preserve">                        r("__param", h),</w:t>
      </w:r>
    </w:p>
    <w:p w14:paraId="57A0145D" w14:textId="77777777" w:rsidR="005E6A9E" w:rsidRDefault="005E6A9E" w:rsidP="005E6A9E">
      <w:pPr>
        <w:pStyle w:val="Style1"/>
      </w:pPr>
      <w:r>
        <w:t xml:space="preserve">                        r("__metadata", i),</w:t>
      </w:r>
    </w:p>
    <w:p w14:paraId="333A1575" w14:textId="77777777" w:rsidR="005E6A9E" w:rsidRDefault="005E6A9E" w:rsidP="005E6A9E">
      <w:pPr>
        <w:pStyle w:val="Style1"/>
      </w:pPr>
      <w:r>
        <w:t xml:space="preserve">                        r("__awaiter", u),</w:t>
      </w:r>
    </w:p>
    <w:p w14:paraId="5655E73E" w14:textId="77777777" w:rsidR="005E6A9E" w:rsidRDefault="005E6A9E" w:rsidP="005E6A9E">
      <w:pPr>
        <w:pStyle w:val="Style1"/>
      </w:pPr>
      <w:r>
        <w:t xml:space="preserve">                        r("__generator", f),</w:t>
      </w:r>
    </w:p>
    <w:p w14:paraId="38952923" w14:textId="77777777" w:rsidR="005E6A9E" w:rsidRDefault="005E6A9E" w:rsidP="005E6A9E">
      <w:pPr>
        <w:pStyle w:val="Style1"/>
      </w:pPr>
      <w:r>
        <w:t xml:space="preserve">                        r("__exportStar", l),</w:t>
      </w:r>
    </w:p>
    <w:p w14:paraId="4D5807F8" w14:textId="77777777" w:rsidR="005E6A9E" w:rsidRDefault="005E6A9E" w:rsidP="005E6A9E">
      <w:pPr>
        <w:pStyle w:val="Style1"/>
      </w:pPr>
      <w:r>
        <w:t xml:space="preserve">                        r("__values", y),</w:t>
      </w:r>
    </w:p>
    <w:p w14:paraId="45369048" w14:textId="77777777" w:rsidR="005E6A9E" w:rsidRDefault="005E6A9E" w:rsidP="005E6A9E">
      <w:pPr>
        <w:pStyle w:val="Style1"/>
      </w:pPr>
      <w:r>
        <w:t xml:space="preserve">                        r("__read", d),</w:t>
      </w:r>
    </w:p>
    <w:p w14:paraId="5949F62B" w14:textId="77777777" w:rsidR="005E6A9E" w:rsidRDefault="005E6A9E" w:rsidP="005E6A9E">
      <w:pPr>
        <w:pStyle w:val="Style1"/>
      </w:pPr>
      <w:r>
        <w:t xml:space="preserve">                        r("__spread", p),</w:t>
      </w:r>
    </w:p>
    <w:p w14:paraId="0575AB90" w14:textId="77777777" w:rsidR="005E6A9E" w:rsidRDefault="005E6A9E" w:rsidP="005E6A9E">
      <w:pPr>
        <w:pStyle w:val="Style1"/>
      </w:pPr>
      <w:r>
        <w:t xml:space="preserve">                        r("__spreadArrays", _),</w:t>
      </w:r>
    </w:p>
    <w:p w14:paraId="0E4361EC" w14:textId="77777777" w:rsidR="005E6A9E" w:rsidRDefault="005E6A9E" w:rsidP="005E6A9E">
      <w:pPr>
        <w:pStyle w:val="Style1"/>
      </w:pPr>
      <w:r>
        <w:t xml:space="preserve">                        r("__spreadArray", v),</w:t>
      </w:r>
    </w:p>
    <w:p w14:paraId="4A104D76" w14:textId="77777777" w:rsidR="005E6A9E" w:rsidRDefault="005E6A9E" w:rsidP="005E6A9E">
      <w:pPr>
        <w:pStyle w:val="Style1"/>
      </w:pPr>
      <w:r>
        <w:t xml:space="preserve">                        r("__await", b),</w:t>
      </w:r>
    </w:p>
    <w:p w14:paraId="6E788094" w14:textId="77777777" w:rsidR="005E6A9E" w:rsidRDefault="005E6A9E" w:rsidP="005E6A9E">
      <w:pPr>
        <w:pStyle w:val="Style1"/>
      </w:pPr>
      <w:r>
        <w:t xml:space="preserve">                        r("__asyncGenerator", j),</w:t>
      </w:r>
    </w:p>
    <w:p w14:paraId="1FE9B05E" w14:textId="77777777" w:rsidR="005E6A9E" w:rsidRDefault="005E6A9E" w:rsidP="005E6A9E">
      <w:pPr>
        <w:pStyle w:val="Style1"/>
      </w:pPr>
      <w:r>
        <w:t xml:space="preserve">                        r("__asyncDelegator", w),</w:t>
      </w:r>
    </w:p>
    <w:p w14:paraId="631FD0B3" w14:textId="77777777" w:rsidR="005E6A9E" w:rsidRDefault="005E6A9E" w:rsidP="005E6A9E">
      <w:pPr>
        <w:pStyle w:val="Style1"/>
      </w:pPr>
      <w:r>
        <w:t xml:space="preserve">                        r("__asyncValues", O),</w:t>
      </w:r>
    </w:p>
    <w:p w14:paraId="569658F7" w14:textId="77777777" w:rsidR="005E6A9E" w:rsidRDefault="005E6A9E" w:rsidP="005E6A9E">
      <w:pPr>
        <w:pStyle w:val="Style1"/>
      </w:pPr>
      <w:r>
        <w:t xml:space="preserve">                        r("__makeTemplateObject", g),</w:t>
      </w:r>
    </w:p>
    <w:p w14:paraId="60DFD1D2" w14:textId="77777777" w:rsidR="005E6A9E" w:rsidRDefault="005E6A9E" w:rsidP="005E6A9E">
      <w:pPr>
        <w:pStyle w:val="Style1"/>
      </w:pPr>
      <w:r>
        <w:t xml:space="preserve">                        r("__importStar", m),</w:t>
      </w:r>
    </w:p>
    <w:p w14:paraId="05815A2E" w14:textId="77777777" w:rsidR="005E6A9E" w:rsidRDefault="005E6A9E" w:rsidP="005E6A9E">
      <w:pPr>
        <w:pStyle w:val="Style1"/>
      </w:pPr>
      <w:r>
        <w:t xml:space="preserve">                        r("__importDefault", x),</w:t>
      </w:r>
    </w:p>
    <w:p w14:paraId="4E6D57F9" w14:textId="77777777" w:rsidR="005E6A9E" w:rsidRDefault="005E6A9E" w:rsidP="005E6A9E">
      <w:pPr>
        <w:pStyle w:val="Style1"/>
      </w:pPr>
      <w:r>
        <w:t xml:space="preserve">                        r("__classPrivateFieldGet", S),</w:t>
      </w:r>
    </w:p>
    <w:p w14:paraId="53D4CD50" w14:textId="77777777" w:rsidR="005E6A9E" w:rsidRDefault="005E6A9E" w:rsidP="005E6A9E">
      <w:pPr>
        <w:pStyle w:val="Style1"/>
      </w:pPr>
      <w:r>
        <w:t xml:space="preserve">                        r("__classPrivateFieldSet", A)</w:t>
      </w:r>
    </w:p>
    <w:p w14:paraId="25D55872" w14:textId="77777777" w:rsidR="005E6A9E" w:rsidRDefault="005E6A9E" w:rsidP="005E6A9E">
      <w:pPr>
        <w:pStyle w:val="Style1"/>
      </w:pPr>
      <w:r>
        <w:t xml:space="preserve">                    }(P(E, P(r)))</w:t>
      </w:r>
    </w:p>
    <w:p w14:paraId="04AED3DA" w14:textId="77777777" w:rsidR="005E6A9E" w:rsidRDefault="005E6A9E" w:rsidP="005E6A9E">
      <w:pPr>
        <w:pStyle w:val="Style1"/>
      </w:pPr>
      <w:r>
        <w:t xml:space="preserve">                }</w:t>
      </w:r>
    </w:p>
    <w:p w14:paraId="4201FBC8" w14:textId="77777777" w:rsidR="005E6A9E" w:rsidRDefault="005E6A9E" w:rsidP="005E6A9E">
      <w:pPr>
        <w:pStyle w:val="Style1"/>
      </w:pPr>
      <w:r>
        <w:t xml:space="preserve">                .apply(e, [e])) || (r.exports = o)</w:t>
      </w:r>
    </w:p>
    <w:p w14:paraId="6124FA3A" w14:textId="77777777" w:rsidR="005E6A9E" w:rsidRDefault="005E6A9E" w:rsidP="005E6A9E">
      <w:pPr>
        <w:pStyle w:val="Style1"/>
      </w:pPr>
      <w:r>
        <w:t xml:space="preserve">            }()</w:t>
      </w:r>
    </w:p>
    <w:p w14:paraId="62A0635A" w14:textId="77777777" w:rsidR="005E6A9E" w:rsidRDefault="005E6A9E" w:rsidP="005E6A9E">
      <w:pPr>
        <w:pStyle w:val="Style1"/>
      </w:pPr>
      <w:r>
        <w:t xml:space="preserve">        }</w:t>
      </w:r>
    </w:p>
    <w:p w14:paraId="3E105D32" w14:textId="77777777" w:rsidR="005E6A9E" w:rsidRDefault="005E6A9E" w:rsidP="005E6A9E">
      <w:pPr>
        <w:pStyle w:val="Style1"/>
      </w:pPr>
      <w:r>
        <w:t xml:space="preserve">        ).call(this, c("pCvA"))</w:t>
      </w:r>
    </w:p>
    <w:p w14:paraId="14D4176A" w14:textId="77777777" w:rsidR="005E6A9E" w:rsidRDefault="005E6A9E" w:rsidP="005E6A9E">
      <w:pPr>
        <w:pStyle w:val="Style1"/>
      </w:pPr>
      <w:r>
        <w:t xml:space="preserve">    },</w:t>
      </w:r>
    </w:p>
    <w:p w14:paraId="27930597" w14:textId="77777777" w:rsidR="005E6A9E" w:rsidRDefault="005E6A9E" w:rsidP="005E6A9E">
      <w:pPr>
        <w:pStyle w:val="Style1"/>
      </w:pPr>
      <w:r>
        <w:t xml:space="preserve">    pCvA: function(r, e) {</w:t>
      </w:r>
    </w:p>
    <w:p w14:paraId="4E4A41A7" w14:textId="77777777" w:rsidR="005E6A9E" w:rsidRDefault="005E6A9E" w:rsidP="005E6A9E">
      <w:pPr>
        <w:pStyle w:val="Style1"/>
      </w:pPr>
      <w:r>
        <w:t xml:space="preserve">        var c;</w:t>
      </w:r>
    </w:p>
    <w:p w14:paraId="11C58EAB" w14:textId="77777777" w:rsidR="005E6A9E" w:rsidRDefault="005E6A9E" w:rsidP="005E6A9E">
      <w:pPr>
        <w:pStyle w:val="Style1"/>
      </w:pPr>
      <w:r>
        <w:t xml:space="preserve">        c = function() {</w:t>
      </w:r>
    </w:p>
    <w:p w14:paraId="62FEF848" w14:textId="77777777" w:rsidR="005E6A9E" w:rsidRDefault="005E6A9E" w:rsidP="005E6A9E">
      <w:pPr>
        <w:pStyle w:val="Style1"/>
      </w:pPr>
      <w:r>
        <w:t xml:space="preserve">            return this</w:t>
      </w:r>
    </w:p>
    <w:p w14:paraId="6A87CAE7" w14:textId="77777777" w:rsidR="005E6A9E" w:rsidRDefault="005E6A9E" w:rsidP="005E6A9E">
      <w:pPr>
        <w:pStyle w:val="Style1"/>
      </w:pPr>
      <w:r>
        <w:t xml:space="preserve">        }();</w:t>
      </w:r>
    </w:p>
    <w:p w14:paraId="767FFD92" w14:textId="77777777" w:rsidR="005E6A9E" w:rsidRDefault="005E6A9E" w:rsidP="005E6A9E">
      <w:pPr>
        <w:pStyle w:val="Style1"/>
      </w:pPr>
      <w:r>
        <w:t xml:space="preserve">        try {</w:t>
      </w:r>
    </w:p>
    <w:p w14:paraId="272FBB55" w14:textId="77777777" w:rsidR="005E6A9E" w:rsidRDefault="005E6A9E" w:rsidP="005E6A9E">
      <w:pPr>
        <w:pStyle w:val="Style1"/>
      </w:pPr>
      <w:r>
        <w:t xml:space="preserve">            c = c || new Function("return this")()</w:t>
      </w:r>
    </w:p>
    <w:p w14:paraId="6D3277EE" w14:textId="77777777" w:rsidR="005E6A9E" w:rsidRDefault="005E6A9E" w:rsidP="005E6A9E">
      <w:pPr>
        <w:pStyle w:val="Style1"/>
      </w:pPr>
      <w:r>
        <w:t xml:space="preserve">        } catch (r) {</w:t>
      </w:r>
    </w:p>
    <w:p w14:paraId="442FCD50" w14:textId="77777777" w:rsidR="005E6A9E" w:rsidRDefault="005E6A9E" w:rsidP="005E6A9E">
      <w:pPr>
        <w:pStyle w:val="Style1"/>
      </w:pPr>
      <w:r>
        <w:t xml:space="preserve">            "object" == typeof window &amp;&amp; (c = window)</w:t>
      </w:r>
    </w:p>
    <w:p w14:paraId="78E4469B" w14:textId="77777777" w:rsidR="005E6A9E" w:rsidRDefault="005E6A9E" w:rsidP="005E6A9E">
      <w:pPr>
        <w:pStyle w:val="Style1"/>
      </w:pPr>
      <w:r>
        <w:t xml:space="preserve">        }</w:t>
      </w:r>
    </w:p>
    <w:p w14:paraId="6875B2A0" w14:textId="77777777" w:rsidR="005E6A9E" w:rsidRDefault="005E6A9E" w:rsidP="005E6A9E">
      <w:pPr>
        <w:pStyle w:val="Style1"/>
      </w:pPr>
      <w:r>
        <w:t xml:space="preserve">        r.exports = c</w:t>
      </w:r>
    </w:p>
    <w:p w14:paraId="065289F5" w14:textId="77777777" w:rsidR="005E6A9E" w:rsidRDefault="005E6A9E" w:rsidP="005E6A9E">
      <w:pPr>
        <w:pStyle w:val="Style1"/>
      </w:pPr>
      <w:r>
        <w:t xml:space="preserve">    }</w:t>
      </w:r>
    </w:p>
    <w:p w14:paraId="278329B6" w14:textId="77777777" w:rsidR="005E6A9E" w:rsidRDefault="005E6A9E" w:rsidP="005E6A9E">
      <w:pPr>
        <w:pStyle w:val="Style1"/>
      </w:pPr>
      <w:r>
        <w:t>});</w:t>
      </w:r>
    </w:p>
    <w:p w14:paraId="6DE3FD50" w14:textId="77777777" w:rsidR="005E6A9E" w:rsidRDefault="005E6A9E" w:rsidP="005E6A9E">
      <w:pPr>
        <w:pStyle w:val="Style1"/>
      </w:pPr>
      <w:r>
        <w:t>/launch/Word?ui=en-US&amp;rs=US:1  A preload for 'https://res.cdn.office.net/officehub/bundles/ew-rc-preload-inline-59f2a253e87af87d3169.js' is found, but is not used due to an integrity mismatch.</w:t>
      </w:r>
    </w:p>
    <w:p w14:paraId="5E79C9DE" w14:textId="77777777" w:rsidR="005E6A9E" w:rsidRDefault="005E6A9E" w:rsidP="005E6A9E">
      <w:pPr>
        <w:pStyle w:val="Style1"/>
      </w:pPr>
      <w:r>
        <w:t>The FetchEvent for "https://graph.microsoft.com/v1.0/me/drive/root" resulted in a network error response: an object that was not a Response was passed to respondWith().</w:t>
      </w:r>
    </w:p>
    <w:p w14:paraId="01422165" w14:textId="77777777" w:rsidR="005E6A9E" w:rsidRDefault="005E6A9E" w:rsidP="005E6A9E">
      <w:pPr>
        <w:pStyle w:val="Style1"/>
      </w:pPr>
      <w:r>
        <w:t xml:space="preserve">graph.microsoft.com/v1.0/me/drive/root:1 </w:t>
      </w:r>
    </w:p>
    <w:p w14:paraId="6107C7B4" w14:textId="77777777" w:rsidR="005E6A9E" w:rsidRDefault="005E6A9E" w:rsidP="005E6A9E">
      <w:pPr>
        <w:pStyle w:val="Style1"/>
      </w:pPr>
      <w:r>
        <w:t xml:space="preserve">        </w:t>
      </w:r>
    </w:p>
    <w:p w14:paraId="02851E16" w14:textId="77777777" w:rsidR="005E6A9E" w:rsidRDefault="005E6A9E" w:rsidP="005E6A9E">
      <w:pPr>
        <w:pStyle w:val="Style1"/>
      </w:pPr>
      <w:r>
        <w:t xml:space="preserve">        </w:t>
      </w:r>
    </w:p>
    <w:p w14:paraId="47DFDAD4" w14:textId="77777777" w:rsidR="005E6A9E" w:rsidRDefault="005E6A9E" w:rsidP="005E6A9E">
      <w:pPr>
        <w:pStyle w:val="Style1"/>
      </w:pPr>
      <w:r>
        <w:t xml:space="preserve">        Failed to load resource: net::ERR_FAILED</w:t>
      </w:r>
    </w:p>
    <w:p w14:paraId="71DAD0A1" w14:textId="77777777" w:rsidR="005E6A9E" w:rsidRDefault="005E6A9E" w:rsidP="005E6A9E">
      <w:pPr>
        <w:pStyle w:val="Style1"/>
      </w:pPr>
      <w:r>
        <w:t xml:space="preserve">/api/userstorage/HarmonyTheme/?workload=officehome:1 </w:t>
      </w:r>
    </w:p>
    <w:p w14:paraId="7282AA9E" w14:textId="77777777" w:rsidR="005E6A9E" w:rsidRDefault="005E6A9E" w:rsidP="005E6A9E">
      <w:pPr>
        <w:pStyle w:val="Style1"/>
      </w:pPr>
      <w:r>
        <w:t xml:space="preserve">        </w:t>
      </w:r>
    </w:p>
    <w:p w14:paraId="19D8729A" w14:textId="77777777" w:rsidR="005E6A9E" w:rsidRDefault="005E6A9E" w:rsidP="005E6A9E">
      <w:pPr>
        <w:pStyle w:val="Style1"/>
      </w:pPr>
      <w:r>
        <w:t xml:space="preserve">        </w:t>
      </w:r>
    </w:p>
    <w:p w14:paraId="1FB13385" w14:textId="77777777" w:rsidR="005E6A9E" w:rsidRDefault="005E6A9E" w:rsidP="005E6A9E">
      <w:pPr>
        <w:pStyle w:val="Style1"/>
      </w:pPr>
      <w:r>
        <w:t xml:space="preserve">        Failed to load resource: the server responded with a status of 404 ()</w:t>
      </w:r>
    </w:p>
    <w:p w14:paraId="6C124A48" w14:textId="77777777" w:rsidR="005E6A9E" w:rsidRDefault="005E6A9E" w:rsidP="005E6A9E">
      <w:pPr>
        <w:pStyle w:val="Style1"/>
      </w:pPr>
      <w:r>
        <w:t xml:space="preserve">content.js:2 </w:t>
      </w:r>
      <w:r>
        <w:rPr>
          <w:rFonts w:ascii="Segoe UI Emoji" w:hAnsi="Segoe UI Emoji" w:cs="Segoe UI Emoji"/>
        </w:rPr>
        <w:t>🦉</w:t>
      </w:r>
      <w:r>
        <w:t xml:space="preserve"> Helperbird loaded</w:t>
      </w:r>
    </w:p>
    <w:p w14:paraId="14B8AB9D" w14:textId="77777777" w:rsidR="005E6A9E" w:rsidRDefault="005E6A9E" w:rsidP="005E6A9E">
      <w:pPr>
        <w:pStyle w:val="Style1"/>
      </w:pPr>
      <w:r>
        <w:t xml:space="preserve">/api/userstorage/HarmonyTheme/?workload=officehome&amp;auth=1:1 </w:t>
      </w:r>
    </w:p>
    <w:p w14:paraId="0B9C5877" w14:textId="77777777" w:rsidR="005E6A9E" w:rsidRDefault="005E6A9E" w:rsidP="005E6A9E">
      <w:pPr>
        <w:pStyle w:val="Style1"/>
      </w:pPr>
      <w:r>
        <w:t xml:space="preserve">        </w:t>
      </w:r>
    </w:p>
    <w:p w14:paraId="07FA8A13" w14:textId="77777777" w:rsidR="005E6A9E" w:rsidRDefault="005E6A9E" w:rsidP="005E6A9E">
      <w:pPr>
        <w:pStyle w:val="Style1"/>
      </w:pPr>
      <w:r>
        <w:t xml:space="preserve">        </w:t>
      </w:r>
    </w:p>
    <w:p w14:paraId="318FC143" w14:textId="77777777" w:rsidR="005E6A9E" w:rsidRDefault="005E6A9E" w:rsidP="005E6A9E">
      <w:pPr>
        <w:pStyle w:val="Style1"/>
      </w:pPr>
      <w:r>
        <w:t xml:space="preserve">        Failed to load resource: the server responded with a status of 404 ()</w:t>
      </w:r>
    </w:p>
    <w:p w14:paraId="72F5F051" w14:textId="77777777" w:rsidR="005E6A9E" w:rsidRDefault="005E6A9E" w:rsidP="005E6A9E">
      <w:pPr>
        <w:pStyle w:val="Style1"/>
      </w:pPr>
      <w:r>
        <w:t xml:space="preserve">10.00bf3556d7a0aaca3bf7.chunk.v7.js:1  Some icons were re-registered. Applications should only call registerIcons for any given icon once. Redefining what an icon is may have unintended consequences. Duplicates include: </w:t>
      </w:r>
    </w:p>
    <w:p w14:paraId="6011507B" w14:textId="77777777" w:rsidR="005E6A9E" w:rsidRDefault="005E6A9E" w:rsidP="005E6A9E">
      <w:pPr>
        <w:pStyle w:val="Style1"/>
      </w:pPr>
      <w:r>
        <w:t>accdb16_png, accdb16_svg, accdb16_1.5x_png, accdb16_1.5x_svg, accdb16_2x_png, accdb16_3x_png, accdb16_4x_png, archive16_png, archive16_svg, archive16_1.5x_png (+ 3630 more)</w:t>
      </w:r>
    </w:p>
    <w:p w14:paraId="13495EAB" w14:textId="77777777" w:rsidR="005E6A9E" w:rsidRDefault="005E6A9E" w:rsidP="005E6A9E">
      <w:pPr>
        <w:pStyle w:val="Style1"/>
      </w:pPr>
      <w:r>
        <w:t>r @ 10.00bf3556d7a0aaca3bf7.chunk.v7.js:1</w:t>
      </w:r>
    </w:p>
    <w:p w14:paraId="00C193C0" w14:textId="77777777" w:rsidR="005E6A9E" w:rsidRDefault="005E6A9E" w:rsidP="005E6A9E">
      <w:pPr>
        <w:pStyle w:val="Style1"/>
      </w:pPr>
      <w:r>
        <w:t>vendors~search-page-bootstrapper.02ab27e933ec3652e30f.chunk.v7.js:1 Bootstrapper versionOverride :  ecsVersion : undefined preferredVersion : 1.20231204.4.0 cachedVersion : 1.20231204.4.0</w:t>
      </w:r>
    </w:p>
    <w:p w14:paraId="1D4DE71F" w14:textId="77777777" w:rsidR="005E6A9E" w:rsidRDefault="005E6A9E" w:rsidP="005E6A9E">
      <w:pPr>
        <w:pStyle w:val="Style1"/>
      </w:pPr>
      <w:r>
        <w:t>vendors~search-page-bootstrapper.02ab27e933ec3652e30f.chunk.v7.js:1 Downloading bootstrapper version 1.20231204.4.0.</w:t>
      </w:r>
    </w:p>
    <w:p w14:paraId="50A856D8" w14:textId="77777777" w:rsidR="005E6A9E" w:rsidRDefault="005E6A9E" w:rsidP="005E6A9E">
      <w:pPr>
        <w:pStyle w:val="Style1"/>
      </w:pPr>
      <w:r>
        <w:t>search-page-bootstrapper-deeplink.js:1 Setting webpack public path to: https://res.cdn.office.net/midgard/versionless/</w:t>
      </w:r>
    </w:p>
    <w:p w14:paraId="651885DA" w14:textId="77777777" w:rsidR="005E6A9E" w:rsidRDefault="005E6A9E" w:rsidP="005E6A9E">
      <w:pPr>
        <w:pStyle w:val="Style1"/>
      </w:pPr>
      <w:r>
        <w:t>vendors~search-page-bootstrapper.02ab27e933ec3652e30f.chunk.v7.js:1 Caching bootstrapper version 1.20231204.4.0.</w:t>
      </w:r>
    </w:p>
    <w:p w14:paraId="78D3FB92" w14:textId="77777777" w:rsidR="005E6A9E" w:rsidRDefault="005E6A9E" w:rsidP="005E6A9E">
      <w:pPr>
        <w:pStyle w:val="Style1"/>
      </w:pPr>
      <w:r>
        <w:t xml:space="preserve">10.00bf3556d7a0aaca3bf7.chunk.v7.js:1  Some icons were re-registered. Applications should only call registerIcons for any given icon once. Redefining what an icon is may have unintended consequences. Duplicates include: </w:t>
      </w:r>
    </w:p>
    <w:p w14:paraId="77670825" w14:textId="77777777" w:rsidR="005E6A9E" w:rsidRDefault="005E6A9E" w:rsidP="005E6A9E">
      <w:pPr>
        <w:pStyle w:val="Style1"/>
      </w:pPr>
      <w:r>
        <w:t>accdb16_png, accdb16_svg, accdb16_1.5x_png, accdb16_1.5x_svg, accdb16_2x_png, accdb16_3x_png, accdb16_4x_png, archive16_png, archive16_svg, archive16_1.5x_png (+ 10910 more)</w:t>
      </w:r>
    </w:p>
    <w:p w14:paraId="46B07A3D" w14:textId="77777777" w:rsidR="005E6A9E" w:rsidRDefault="005E6A9E" w:rsidP="005E6A9E">
      <w:pPr>
        <w:pStyle w:val="Style1"/>
      </w:pPr>
      <w:r>
        <w:t>r @ 10.00bf3556d7a0aaca3bf7.chunk.v7.js:1</w:t>
      </w:r>
    </w:p>
    <w:p w14:paraId="7B4E474E" w14:textId="77777777" w:rsidR="005E6A9E" w:rsidRDefault="005E6A9E" w:rsidP="005E6A9E">
      <w:pPr>
        <w:pStyle w:val="Style1"/>
      </w:pPr>
      <w:r>
        <w:t xml:space="preserve">substrate.office.com/recommended/api/beta/edgeworth/recent?top=15&amp;rs=en-US&amp;excludeApps=WebLink&amp;apps=Word&amp;groups=settings:1 </w:t>
      </w:r>
    </w:p>
    <w:p w14:paraId="051270AD" w14:textId="77777777" w:rsidR="005E6A9E" w:rsidRDefault="005E6A9E" w:rsidP="005E6A9E">
      <w:pPr>
        <w:pStyle w:val="Style1"/>
      </w:pPr>
      <w:r>
        <w:t xml:space="preserve">        </w:t>
      </w:r>
    </w:p>
    <w:p w14:paraId="2F7961B5" w14:textId="77777777" w:rsidR="005E6A9E" w:rsidRDefault="005E6A9E" w:rsidP="005E6A9E">
      <w:pPr>
        <w:pStyle w:val="Style1"/>
      </w:pPr>
      <w:r>
        <w:t xml:space="preserve">        </w:t>
      </w:r>
    </w:p>
    <w:p w14:paraId="5EA633D2" w14:textId="77777777" w:rsidR="005E6A9E" w:rsidRDefault="005E6A9E" w:rsidP="005E6A9E">
      <w:pPr>
        <w:pStyle w:val="Style1"/>
      </w:pPr>
      <w:r>
        <w:t xml:space="preserve">        Failed to load resource: net::ERR_QUIC_PROTOCOL_ERROR</w:t>
      </w:r>
    </w:p>
    <w:p w14:paraId="291EDBAD" w14:textId="77777777" w:rsidR="005E6A9E" w:rsidRDefault="005E6A9E" w:rsidP="005E6A9E">
      <w:pPr>
        <w:pStyle w:val="Style1"/>
      </w:pPr>
      <w:r>
        <w:t>610.00bf3556d7a0aaca3bf7.chunk.v7.js:1  The icon "contact" was used but not registered. See https://github.com/microsoft/fluentui/wiki/Using-icons for more information.</w:t>
      </w:r>
    </w:p>
    <w:p w14:paraId="1FDE5444" w14:textId="77777777" w:rsidR="005E6A9E" w:rsidRDefault="005E6A9E" w:rsidP="005E6A9E">
      <w:pPr>
        <w:pStyle w:val="Style1"/>
      </w:pPr>
      <w:r>
        <w:t>r @ 10.00bf3556d7a0aaca3bf7.chunk.v7.js:1</w:t>
      </w:r>
    </w:p>
    <w:p w14:paraId="2F537511" w14:textId="77777777" w:rsidR="005E6A9E" w:rsidRDefault="005E6A9E" w:rsidP="005E6A9E">
      <w:pPr>
        <w:pStyle w:val="Style1"/>
      </w:pPr>
      <w:r>
        <w:t xml:space="preserve"> </w:t>
      </w:r>
      <w:r>
        <w:rPr>
          <w:rFonts w:ascii="Segoe UI Emoji" w:hAnsi="Segoe UI Emoji" w:cs="Segoe UI Emoji"/>
        </w:rPr>
        <w:t>🦉</w:t>
      </w:r>
      <w:r>
        <w:t xml:space="preserve"> Helperbird loaded</w:t>
      </w:r>
    </w:p>
    <w:p w14:paraId="2FBEE824" w14:textId="77777777" w:rsidR="005E6A9E" w:rsidRDefault="005E6A9E" w:rsidP="005E6A9E">
      <w:pPr>
        <w:pStyle w:val="Style1"/>
      </w:pPr>
      <w:r>
        <w:t>72The resource &lt;URL&gt; was preloaded using link preload but not used within a few seconds from the window's load event. Please make sure it has an appropriate `as` value and it is preloaded intentionally.(window.officehome_webpackJsonp = window.officehome_webpackJsonp || []).push([[10], {</w:t>
      </w:r>
    </w:p>
    <w:p w14:paraId="49DC742F" w14:textId="77777777" w:rsidR="005E6A9E" w:rsidRDefault="005E6A9E" w:rsidP="005E6A9E">
      <w:pPr>
        <w:pStyle w:val="Style1"/>
      </w:pPr>
      <w:r>
        <w:t xml:space="preserve">    "+5IX": function(e, t, n) {</w:t>
      </w:r>
    </w:p>
    <w:p w14:paraId="29621760" w14:textId="77777777" w:rsidR="005E6A9E" w:rsidRDefault="005E6A9E" w:rsidP="005E6A9E">
      <w:pPr>
        <w:pStyle w:val="Style1"/>
      </w:pPr>
      <w:r>
        <w:t xml:space="preserve">        "use strict";</w:t>
      </w:r>
    </w:p>
    <w:p w14:paraId="332791B9" w14:textId="77777777" w:rsidR="005E6A9E" w:rsidRDefault="005E6A9E" w:rsidP="005E6A9E">
      <w:pPr>
        <w:pStyle w:val="Style1"/>
      </w:pPr>
      <w:r>
        <w:t xml:space="preserve">        n.d(t, "a", (function() {</w:t>
      </w:r>
    </w:p>
    <w:p w14:paraId="100E2380" w14:textId="77777777" w:rsidR="005E6A9E" w:rsidRDefault="005E6A9E" w:rsidP="005E6A9E">
      <w:pPr>
        <w:pStyle w:val="Style1"/>
      </w:pPr>
      <w:r>
        <w:t xml:space="preserve">            return s</w:t>
      </w:r>
    </w:p>
    <w:p w14:paraId="0974AF4F" w14:textId="77777777" w:rsidR="005E6A9E" w:rsidRDefault="005E6A9E" w:rsidP="005E6A9E">
      <w:pPr>
        <w:pStyle w:val="Style1"/>
      </w:pPr>
      <w:r>
        <w:t xml:space="preserve">        }</w:t>
      </w:r>
    </w:p>
    <w:p w14:paraId="5C7619F4" w14:textId="77777777" w:rsidR="005E6A9E" w:rsidRDefault="005E6A9E" w:rsidP="005E6A9E">
      <w:pPr>
        <w:pStyle w:val="Style1"/>
      </w:pPr>
      <w:r>
        <w:t xml:space="preserve">        ));</w:t>
      </w:r>
    </w:p>
    <w:p w14:paraId="39CE7E95" w14:textId="77777777" w:rsidR="005E6A9E" w:rsidRDefault="005E6A9E" w:rsidP="005E6A9E">
      <w:pPr>
        <w:pStyle w:val="Style1"/>
      </w:pPr>
      <w:r>
        <w:t xml:space="preserve">        var r, o = n("GYRZ"), i = n("Ao4m"), a = n("aQoI");</w:t>
      </w:r>
    </w:p>
    <w:p w14:paraId="41DAE4E8" w14:textId="77777777" w:rsidR="005E6A9E" w:rsidRDefault="005E6A9E" w:rsidP="005E6A9E">
      <w:pPr>
        <w:pStyle w:val="Style1"/>
      </w:pPr>
      <w:r>
        <w:t xml:space="preserve">        function s(e) {</w:t>
      </w:r>
    </w:p>
    <w:p w14:paraId="058C7CC4" w14:textId="77777777" w:rsidR="005E6A9E" w:rsidRDefault="005E6A9E" w:rsidP="005E6A9E">
      <w:pPr>
        <w:pStyle w:val="Style1"/>
      </w:pPr>
      <w:r>
        <w:t xml:space="preserve">            if (void 0 === e &amp;&amp; (e = "localStorage"),</w:t>
      </w:r>
    </w:p>
    <w:p w14:paraId="799B0E91" w14:textId="77777777" w:rsidR="005E6A9E" w:rsidRDefault="005E6A9E" w:rsidP="005E6A9E">
      <w:pPr>
        <w:pStyle w:val="Style1"/>
      </w:pPr>
      <w:r>
        <w:t xml:space="preserve">            void 0 === r) {</w:t>
      </w:r>
    </w:p>
    <w:p w14:paraId="4C8AC6B0" w14:textId="77777777" w:rsidR="005E6A9E" w:rsidRDefault="005E6A9E" w:rsidP="005E6A9E">
      <w:pPr>
        <w:pStyle w:val="Style1"/>
      </w:pPr>
      <w:r>
        <w:t xml:space="preserve">                var t = Object(o.a)()</w:t>
      </w:r>
    </w:p>
    <w:p w14:paraId="02F52B14" w14:textId="77777777" w:rsidR="005E6A9E" w:rsidRDefault="005E6A9E" w:rsidP="005E6A9E">
      <w:pPr>
        <w:pStyle w:val="Style1"/>
      </w:pPr>
      <w:r>
        <w:t xml:space="preserve">                  , n = "localStorage" === e ? function(e) {</w:t>
      </w:r>
    </w:p>
    <w:p w14:paraId="12824947" w14:textId="77777777" w:rsidR="005E6A9E" w:rsidRDefault="005E6A9E" w:rsidP="005E6A9E">
      <w:pPr>
        <w:pStyle w:val="Style1"/>
      </w:pPr>
      <w:r>
        <w:t xml:space="preserve">                    var t = null;</w:t>
      </w:r>
    </w:p>
    <w:p w14:paraId="2B41E650" w14:textId="77777777" w:rsidR="005E6A9E" w:rsidRDefault="005E6A9E" w:rsidP="005E6A9E">
      <w:pPr>
        <w:pStyle w:val="Style1"/>
      </w:pPr>
      <w:r>
        <w:t xml:space="preserve">                    try {</w:t>
      </w:r>
    </w:p>
    <w:p w14:paraId="1A2D5A6A" w14:textId="77777777" w:rsidR="005E6A9E" w:rsidRDefault="005E6A9E" w:rsidP="005E6A9E">
      <w:pPr>
        <w:pStyle w:val="Style1"/>
      </w:pPr>
      <w:r>
        <w:t xml:space="preserve">                        var n = Object(i.a)();</w:t>
      </w:r>
    </w:p>
    <w:p w14:paraId="58F255B2" w14:textId="77777777" w:rsidR="005E6A9E" w:rsidRDefault="005E6A9E" w:rsidP="005E6A9E">
      <w:pPr>
        <w:pStyle w:val="Style1"/>
      </w:pPr>
      <w:r>
        <w:t xml:space="preserve">                        t = n ? n.localStorage.getItem("language") : null</w:t>
      </w:r>
    </w:p>
    <w:p w14:paraId="63CE688D" w14:textId="77777777" w:rsidR="005E6A9E" w:rsidRDefault="005E6A9E" w:rsidP="005E6A9E">
      <w:pPr>
        <w:pStyle w:val="Style1"/>
      </w:pPr>
      <w:r>
        <w:t xml:space="preserve">                    } catch (e) {}</w:t>
      </w:r>
    </w:p>
    <w:p w14:paraId="008DCFBB" w14:textId="77777777" w:rsidR="005E6A9E" w:rsidRDefault="005E6A9E" w:rsidP="005E6A9E">
      <w:pPr>
        <w:pStyle w:val="Style1"/>
      </w:pPr>
      <w:r>
        <w:t xml:space="preserve">                    return t</w:t>
      </w:r>
    </w:p>
    <w:p w14:paraId="5B66D8A0" w14:textId="77777777" w:rsidR="005E6A9E" w:rsidRDefault="005E6A9E" w:rsidP="005E6A9E">
      <w:pPr>
        <w:pStyle w:val="Style1"/>
      </w:pPr>
      <w:r>
        <w:t xml:space="preserve">                }() : "sessionStorage" === e ? a.a("language") : void 0;</w:t>
      </w:r>
    </w:p>
    <w:p w14:paraId="13916BF6" w14:textId="77777777" w:rsidR="005E6A9E" w:rsidRDefault="005E6A9E" w:rsidP="005E6A9E">
      <w:pPr>
        <w:pStyle w:val="Style1"/>
      </w:pPr>
      <w:r>
        <w:t xml:space="preserve">                n &amp;&amp; (r = n),</w:t>
      </w:r>
    </w:p>
    <w:p w14:paraId="4CE788A5" w14:textId="77777777" w:rsidR="005E6A9E" w:rsidRDefault="005E6A9E" w:rsidP="005E6A9E">
      <w:pPr>
        <w:pStyle w:val="Style1"/>
      </w:pPr>
      <w:r>
        <w:t xml:space="preserve">                void 0 === r &amp;&amp; t &amp;&amp; (r = t.documentElement.getAttribute("lang")),</w:t>
      </w:r>
    </w:p>
    <w:p w14:paraId="6971F855" w14:textId="77777777" w:rsidR="005E6A9E" w:rsidRDefault="005E6A9E" w:rsidP="005E6A9E">
      <w:pPr>
        <w:pStyle w:val="Style1"/>
      </w:pPr>
      <w:r>
        <w:t xml:space="preserve">                void 0 === r &amp;&amp; (r = "en")</w:t>
      </w:r>
    </w:p>
    <w:p w14:paraId="5450BF47" w14:textId="77777777" w:rsidR="005E6A9E" w:rsidRDefault="005E6A9E" w:rsidP="005E6A9E">
      <w:pPr>
        <w:pStyle w:val="Style1"/>
      </w:pPr>
      <w:r>
        <w:t xml:space="preserve">            }</w:t>
      </w:r>
    </w:p>
    <w:p w14:paraId="38C6DDEF" w14:textId="77777777" w:rsidR="005E6A9E" w:rsidRDefault="005E6A9E" w:rsidP="005E6A9E">
      <w:pPr>
        <w:pStyle w:val="Style1"/>
      </w:pPr>
      <w:r>
        <w:t xml:space="preserve">            return r</w:t>
      </w:r>
    </w:p>
    <w:p w14:paraId="403CFD2E" w14:textId="77777777" w:rsidR="005E6A9E" w:rsidRDefault="005E6A9E" w:rsidP="005E6A9E">
      <w:pPr>
        <w:pStyle w:val="Style1"/>
      </w:pPr>
      <w:r>
        <w:t xml:space="preserve">        }</w:t>
      </w:r>
    </w:p>
    <w:p w14:paraId="7EC9A200" w14:textId="77777777" w:rsidR="005E6A9E" w:rsidRDefault="005E6A9E" w:rsidP="005E6A9E">
      <w:pPr>
        <w:pStyle w:val="Style1"/>
      </w:pPr>
      <w:r>
        <w:t xml:space="preserve">    },</w:t>
      </w:r>
    </w:p>
    <w:p w14:paraId="1858E778" w14:textId="77777777" w:rsidR="005E6A9E" w:rsidRDefault="005E6A9E" w:rsidP="005E6A9E">
      <w:pPr>
        <w:pStyle w:val="Style1"/>
      </w:pPr>
      <w:r>
        <w:t xml:space="preserve">    "/Uhx": function(e, t, n) {</w:t>
      </w:r>
    </w:p>
    <w:p w14:paraId="25B497AC" w14:textId="77777777" w:rsidR="005E6A9E" w:rsidRDefault="005E6A9E" w:rsidP="005E6A9E">
      <w:pPr>
        <w:pStyle w:val="Style1"/>
      </w:pPr>
      <w:r>
        <w:t xml:space="preserve">        "use strict";</w:t>
      </w:r>
    </w:p>
    <w:p w14:paraId="1C2B7A5A" w14:textId="77777777" w:rsidR="005E6A9E" w:rsidRDefault="005E6A9E" w:rsidP="005E6A9E">
      <w:pPr>
        <w:pStyle w:val="Style1"/>
      </w:pPr>
      <w:r>
        <w:t xml:space="preserve">        n.d(t, "a", (function() {</w:t>
      </w:r>
    </w:p>
    <w:p w14:paraId="4B019281" w14:textId="77777777" w:rsidR="005E6A9E" w:rsidRDefault="005E6A9E" w:rsidP="005E6A9E">
      <w:pPr>
        <w:pStyle w:val="Style1"/>
      </w:pPr>
      <w:r>
        <w:t xml:space="preserve">            return r</w:t>
      </w:r>
    </w:p>
    <w:p w14:paraId="165E4777" w14:textId="77777777" w:rsidR="005E6A9E" w:rsidRDefault="005E6A9E" w:rsidP="005E6A9E">
      <w:pPr>
        <w:pStyle w:val="Style1"/>
      </w:pPr>
      <w:r>
        <w:t xml:space="preserve">        }</w:t>
      </w:r>
    </w:p>
    <w:p w14:paraId="39E86996" w14:textId="77777777" w:rsidR="005E6A9E" w:rsidRDefault="005E6A9E" w:rsidP="005E6A9E">
      <w:pPr>
        <w:pStyle w:val="Style1"/>
      </w:pPr>
      <w:r>
        <w:t xml:space="preserve">        ));</w:t>
      </w:r>
    </w:p>
    <w:p w14:paraId="242772AA" w14:textId="77777777" w:rsidR="005E6A9E" w:rsidRDefault="005E6A9E" w:rsidP="005E6A9E">
      <w:pPr>
        <w:pStyle w:val="Style1"/>
      </w:pPr>
      <w:r>
        <w:t xml:space="preserve">        var r = !1</w:t>
      </w:r>
    </w:p>
    <w:p w14:paraId="1866AF10" w14:textId="77777777" w:rsidR="005E6A9E" w:rsidRDefault="005E6A9E" w:rsidP="005E6A9E">
      <w:pPr>
        <w:pStyle w:val="Style1"/>
      </w:pPr>
      <w:r>
        <w:t xml:space="preserve">    },</w:t>
      </w:r>
    </w:p>
    <w:p w14:paraId="3656C158" w14:textId="77777777" w:rsidR="005E6A9E" w:rsidRDefault="005E6A9E" w:rsidP="005E6A9E">
      <w:pPr>
        <w:pStyle w:val="Style1"/>
      </w:pPr>
      <w:r>
        <w:t xml:space="preserve">    "48D0": function(e, t, n) {</w:t>
      </w:r>
    </w:p>
    <w:p w14:paraId="39442037" w14:textId="77777777" w:rsidR="005E6A9E" w:rsidRDefault="005E6A9E" w:rsidP="005E6A9E">
      <w:pPr>
        <w:pStyle w:val="Style1"/>
      </w:pPr>
      <w:r>
        <w:t xml:space="preserve">        "use strict";</w:t>
      </w:r>
    </w:p>
    <w:p w14:paraId="0594B041" w14:textId="77777777" w:rsidR="005E6A9E" w:rsidRDefault="005E6A9E" w:rsidP="005E6A9E">
      <w:pPr>
        <w:pStyle w:val="Style1"/>
      </w:pPr>
      <w:r>
        <w:t xml:space="preserve">        n.d(t, "b", (function() {</w:t>
      </w:r>
    </w:p>
    <w:p w14:paraId="343A7206" w14:textId="77777777" w:rsidR="005E6A9E" w:rsidRDefault="005E6A9E" w:rsidP="005E6A9E">
      <w:pPr>
        <w:pStyle w:val="Style1"/>
      </w:pPr>
      <w:r>
        <w:t xml:space="preserve">            return S</w:t>
      </w:r>
    </w:p>
    <w:p w14:paraId="413523CD" w14:textId="77777777" w:rsidR="005E6A9E" w:rsidRDefault="005E6A9E" w:rsidP="005E6A9E">
      <w:pPr>
        <w:pStyle w:val="Style1"/>
      </w:pPr>
      <w:r>
        <w:t xml:space="preserve">        }</w:t>
      </w:r>
    </w:p>
    <w:p w14:paraId="2EAB3E39" w14:textId="77777777" w:rsidR="005E6A9E" w:rsidRDefault="005E6A9E" w:rsidP="005E6A9E">
      <w:pPr>
        <w:pStyle w:val="Style1"/>
      </w:pPr>
      <w:r>
        <w:t xml:space="preserve">        )),</w:t>
      </w:r>
    </w:p>
    <w:p w14:paraId="7A7EE6DF" w14:textId="77777777" w:rsidR="005E6A9E" w:rsidRDefault="005E6A9E" w:rsidP="005E6A9E">
      <w:pPr>
        <w:pStyle w:val="Style1"/>
      </w:pPr>
      <w:r>
        <w:t xml:space="preserve">        n.d(t, "d", (function() {</w:t>
      </w:r>
    </w:p>
    <w:p w14:paraId="716BF4DE" w14:textId="77777777" w:rsidR="005E6A9E" w:rsidRDefault="005E6A9E" w:rsidP="005E6A9E">
      <w:pPr>
        <w:pStyle w:val="Style1"/>
      </w:pPr>
      <w:r>
        <w:t xml:space="preserve">            return I</w:t>
      </w:r>
    </w:p>
    <w:p w14:paraId="559DCC3A" w14:textId="77777777" w:rsidR="005E6A9E" w:rsidRDefault="005E6A9E" w:rsidP="005E6A9E">
      <w:pPr>
        <w:pStyle w:val="Style1"/>
      </w:pPr>
      <w:r>
        <w:t xml:space="preserve">        }</w:t>
      </w:r>
    </w:p>
    <w:p w14:paraId="21B0B659" w14:textId="77777777" w:rsidR="005E6A9E" w:rsidRDefault="005E6A9E" w:rsidP="005E6A9E">
      <w:pPr>
        <w:pStyle w:val="Style1"/>
      </w:pPr>
      <w:r>
        <w:t xml:space="preserve">        )),</w:t>
      </w:r>
    </w:p>
    <w:p w14:paraId="13502FAE" w14:textId="77777777" w:rsidR="005E6A9E" w:rsidRDefault="005E6A9E" w:rsidP="005E6A9E">
      <w:pPr>
        <w:pStyle w:val="Style1"/>
      </w:pPr>
      <w:r>
        <w:t xml:space="preserve">        n.d(t, "a", (function() {</w:t>
      </w:r>
    </w:p>
    <w:p w14:paraId="0641D44C" w14:textId="77777777" w:rsidR="005E6A9E" w:rsidRDefault="005E6A9E" w:rsidP="005E6A9E">
      <w:pPr>
        <w:pStyle w:val="Style1"/>
      </w:pPr>
      <w:r>
        <w:t xml:space="preserve">            return j</w:t>
      </w:r>
    </w:p>
    <w:p w14:paraId="267A0FEC" w14:textId="77777777" w:rsidR="005E6A9E" w:rsidRDefault="005E6A9E" w:rsidP="005E6A9E">
      <w:pPr>
        <w:pStyle w:val="Style1"/>
      </w:pPr>
      <w:r>
        <w:t xml:space="preserve">        }</w:t>
      </w:r>
    </w:p>
    <w:p w14:paraId="33C19FEF" w14:textId="77777777" w:rsidR="005E6A9E" w:rsidRDefault="005E6A9E" w:rsidP="005E6A9E">
      <w:pPr>
        <w:pStyle w:val="Style1"/>
      </w:pPr>
      <w:r>
        <w:t xml:space="preserve">        )),</w:t>
      </w:r>
    </w:p>
    <w:p w14:paraId="26216D71" w14:textId="77777777" w:rsidR="005E6A9E" w:rsidRDefault="005E6A9E" w:rsidP="005E6A9E">
      <w:pPr>
        <w:pStyle w:val="Style1"/>
      </w:pPr>
      <w:r>
        <w:t xml:space="preserve">        n.d(t, "c", (function() {</w:t>
      </w:r>
    </w:p>
    <w:p w14:paraId="6B7044D1" w14:textId="77777777" w:rsidR="005E6A9E" w:rsidRDefault="005E6A9E" w:rsidP="005E6A9E">
      <w:pPr>
        <w:pStyle w:val="Style1"/>
      </w:pPr>
      <w:r>
        <w:t xml:space="preserve">            return B</w:t>
      </w:r>
    </w:p>
    <w:p w14:paraId="4D0CEBAE" w14:textId="77777777" w:rsidR="005E6A9E" w:rsidRDefault="005E6A9E" w:rsidP="005E6A9E">
      <w:pPr>
        <w:pStyle w:val="Style1"/>
      </w:pPr>
      <w:r>
        <w:t xml:space="preserve">        }</w:t>
      </w:r>
    </w:p>
    <w:p w14:paraId="03BA3F77" w14:textId="77777777" w:rsidR="005E6A9E" w:rsidRDefault="005E6A9E" w:rsidP="005E6A9E">
      <w:pPr>
        <w:pStyle w:val="Style1"/>
      </w:pPr>
      <w:r>
        <w:t xml:space="preserve">        ));</w:t>
      </w:r>
    </w:p>
    <w:p w14:paraId="1B217620" w14:textId="77777777" w:rsidR="005E6A9E" w:rsidRDefault="005E6A9E" w:rsidP="005E6A9E">
      <w:pPr>
        <w:pStyle w:val="Style1"/>
      </w:pPr>
      <w:r>
        <w:t xml:space="preserve">        var r, o = n("QjXU"), i = n("jhLx"), a = {};</w:t>
      </w:r>
    </w:p>
    <w:p w14:paraId="6DBD5E72" w14:textId="77777777" w:rsidR="005E6A9E" w:rsidRDefault="005E6A9E" w:rsidP="005E6A9E">
      <w:pPr>
        <w:pStyle w:val="Style1"/>
      </w:pPr>
      <w:r>
        <w:t xml:space="preserve">        function s(e, t) {</w:t>
      </w:r>
    </w:p>
    <w:p w14:paraId="14DD3DCB" w14:textId="77777777" w:rsidR="005E6A9E" w:rsidRDefault="005E6A9E" w:rsidP="005E6A9E">
      <w:pPr>
        <w:pStyle w:val="Style1"/>
      </w:pPr>
      <w:r>
        <w:t xml:space="preserve">            var n = e[t];</w:t>
      </w:r>
    </w:p>
    <w:p w14:paraId="06984A53" w14:textId="77777777" w:rsidR="005E6A9E" w:rsidRDefault="005E6A9E" w:rsidP="005E6A9E">
      <w:pPr>
        <w:pStyle w:val="Style1"/>
      </w:pPr>
      <w:r>
        <w:t xml:space="preserve">            "-" !== n.charAt(0) &amp;&amp; (e[t] = a[n] = a[n] || n.replace(/([A-Z])/g, "-$1").toLowerCase())</w:t>
      </w:r>
    </w:p>
    <w:p w14:paraId="1B6800C3" w14:textId="77777777" w:rsidR="005E6A9E" w:rsidRDefault="005E6A9E" w:rsidP="005E6A9E">
      <w:pPr>
        <w:pStyle w:val="Style1"/>
      </w:pPr>
      <w:r>
        <w:t xml:space="preserve">        }</w:t>
      </w:r>
    </w:p>
    <w:p w14:paraId="7FF1EB90" w14:textId="77777777" w:rsidR="005E6A9E" w:rsidRDefault="005E6A9E" w:rsidP="005E6A9E">
      <w:pPr>
        <w:pStyle w:val="Style1"/>
      </w:pPr>
      <w:r>
        <w:t xml:space="preserve">        var u = {</w:t>
      </w:r>
    </w:p>
    <w:p w14:paraId="7EE6F263" w14:textId="77777777" w:rsidR="005E6A9E" w:rsidRDefault="005E6A9E" w:rsidP="005E6A9E">
      <w:pPr>
        <w:pStyle w:val="Style1"/>
      </w:pPr>
      <w:r>
        <w:t xml:space="preserve">            "user-select": 1</w:t>
      </w:r>
    </w:p>
    <w:p w14:paraId="7CEDC290" w14:textId="77777777" w:rsidR="005E6A9E" w:rsidRDefault="005E6A9E" w:rsidP="005E6A9E">
      <w:pPr>
        <w:pStyle w:val="Style1"/>
      </w:pPr>
      <w:r>
        <w:t xml:space="preserve">        };</w:t>
      </w:r>
    </w:p>
    <w:p w14:paraId="484DFF3B" w14:textId="77777777" w:rsidR="005E6A9E" w:rsidRDefault="005E6A9E" w:rsidP="005E6A9E">
      <w:pPr>
        <w:pStyle w:val="Style1"/>
      </w:pPr>
      <w:r>
        <w:t xml:space="preserve">        function c(e, t) {</w:t>
      </w:r>
    </w:p>
    <w:p w14:paraId="73454A14" w14:textId="77777777" w:rsidR="005E6A9E" w:rsidRDefault="005E6A9E" w:rsidP="005E6A9E">
      <w:pPr>
        <w:pStyle w:val="Style1"/>
      </w:pPr>
      <w:r>
        <w:t xml:space="preserve">            var n = function() {</w:t>
      </w:r>
    </w:p>
    <w:p w14:paraId="4437E4B1" w14:textId="77777777" w:rsidR="005E6A9E" w:rsidRDefault="005E6A9E" w:rsidP="005E6A9E">
      <w:pPr>
        <w:pStyle w:val="Style1"/>
      </w:pPr>
      <w:r>
        <w:t xml:space="preserve">                if (!r) {</w:t>
      </w:r>
    </w:p>
    <w:p w14:paraId="2F4D24DB" w14:textId="77777777" w:rsidR="005E6A9E" w:rsidRDefault="005E6A9E" w:rsidP="005E6A9E">
      <w:pPr>
        <w:pStyle w:val="Style1"/>
      </w:pPr>
      <w:r>
        <w:t xml:space="preserve">                    var e = "undefined" != typeof document ? document : void 0</w:t>
      </w:r>
    </w:p>
    <w:p w14:paraId="3D8BB522" w14:textId="77777777" w:rsidR="005E6A9E" w:rsidRDefault="005E6A9E" w:rsidP="005E6A9E">
      <w:pPr>
        <w:pStyle w:val="Style1"/>
      </w:pPr>
      <w:r>
        <w:t xml:space="preserve">                      , t = "undefined" != typeof navigator ? navigator : void 0</w:t>
      </w:r>
    </w:p>
    <w:p w14:paraId="33B0AF72" w14:textId="77777777" w:rsidR="005E6A9E" w:rsidRDefault="005E6A9E" w:rsidP="005E6A9E">
      <w:pPr>
        <w:pStyle w:val="Style1"/>
      </w:pPr>
      <w:r>
        <w:t xml:space="preserve">                      , n = t ? t.userAgent.toLowerCase() : void 0;</w:t>
      </w:r>
    </w:p>
    <w:p w14:paraId="1C4776F1" w14:textId="77777777" w:rsidR="005E6A9E" w:rsidRDefault="005E6A9E" w:rsidP="005E6A9E">
      <w:pPr>
        <w:pStyle w:val="Style1"/>
      </w:pPr>
      <w:r>
        <w:t xml:space="preserve">                    r = e ? {</w:t>
      </w:r>
    </w:p>
    <w:p w14:paraId="7CAABCCF" w14:textId="77777777" w:rsidR="005E6A9E" w:rsidRDefault="005E6A9E" w:rsidP="005E6A9E">
      <w:pPr>
        <w:pStyle w:val="Style1"/>
      </w:pPr>
      <w:r>
        <w:t xml:space="preserve">                        isWebkit: !(!e || !("WebkitAppearance"in e.documentElement.style)),</w:t>
      </w:r>
    </w:p>
    <w:p w14:paraId="3D1A596B" w14:textId="77777777" w:rsidR="005E6A9E" w:rsidRDefault="005E6A9E" w:rsidP="005E6A9E">
      <w:pPr>
        <w:pStyle w:val="Style1"/>
      </w:pPr>
      <w:r>
        <w:t xml:space="preserve">                        isMoz: !!(n &amp;&amp; n.indexOf("firefox") &gt; -1),</w:t>
      </w:r>
    </w:p>
    <w:p w14:paraId="36E54067" w14:textId="77777777" w:rsidR="005E6A9E" w:rsidRDefault="005E6A9E" w:rsidP="005E6A9E">
      <w:pPr>
        <w:pStyle w:val="Style1"/>
      </w:pPr>
      <w:r>
        <w:t xml:space="preserve">                        isOpera: !!(n &amp;&amp; n.indexOf("opera") &gt; -1),</w:t>
      </w:r>
    </w:p>
    <w:p w14:paraId="13E483CA" w14:textId="77777777" w:rsidR="005E6A9E" w:rsidRDefault="005E6A9E" w:rsidP="005E6A9E">
      <w:pPr>
        <w:pStyle w:val="Style1"/>
      </w:pPr>
      <w:r>
        <w:t xml:space="preserve">                        isMs: !(!t || !/rv:11.0/i.test(t.userAgent) &amp;&amp; !/Edge\/\d./i.test(navigator.userAgent))</w:t>
      </w:r>
    </w:p>
    <w:p w14:paraId="40A0A417" w14:textId="77777777" w:rsidR="005E6A9E" w:rsidRDefault="005E6A9E" w:rsidP="005E6A9E">
      <w:pPr>
        <w:pStyle w:val="Style1"/>
      </w:pPr>
      <w:r>
        <w:t xml:space="preserve">                    } : {</w:t>
      </w:r>
    </w:p>
    <w:p w14:paraId="6DC3D9AC" w14:textId="77777777" w:rsidR="005E6A9E" w:rsidRDefault="005E6A9E" w:rsidP="005E6A9E">
      <w:pPr>
        <w:pStyle w:val="Style1"/>
      </w:pPr>
      <w:r>
        <w:t xml:space="preserve">                        isWebkit: !0,</w:t>
      </w:r>
    </w:p>
    <w:p w14:paraId="0D829B17" w14:textId="77777777" w:rsidR="005E6A9E" w:rsidRDefault="005E6A9E" w:rsidP="005E6A9E">
      <w:pPr>
        <w:pStyle w:val="Style1"/>
      </w:pPr>
      <w:r>
        <w:t xml:space="preserve">                        isMoz: !0,</w:t>
      </w:r>
    </w:p>
    <w:p w14:paraId="668481B8" w14:textId="77777777" w:rsidR="005E6A9E" w:rsidRDefault="005E6A9E" w:rsidP="005E6A9E">
      <w:pPr>
        <w:pStyle w:val="Style1"/>
      </w:pPr>
      <w:r>
        <w:t xml:space="preserve">                        isOpera: !0,</w:t>
      </w:r>
    </w:p>
    <w:p w14:paraId="04714AD0" w14:textId="77777777" w:rsidR="005E6A9E" w:rsidRDefault="005E6A9E" w:rsidP="005E6A9E">
      <w:pPr>
        <w:pStyle w:val="Style1"/>
      </w:pPr>
      <w:r>
        <w:t xml:space="preserve">                        isMs: !0</w:t>
      </w:r>
    </w:p>
    <w:p w14:paraId="094FAE4F" w14:textId="77777777" w:rsidR="005E6A9E" w:rsidRDefault="005E6A9E" w:rsidP="005E6A9E">
      <w:pPr>
        <w:pStyle w:val="Style1"/>
      </w:pPr>
      <w:r>
        <w:t xml:space="preserve">                    }</w:t>
      </w:r>
    </w:p>
    <w:p w14:paraId="50DECEA3" w14:textId="77777777" w:rsidR="005E6A9E" w:rsidRDefault="005E6A9E" w:rsidP="005E6A9E">
      <w:pPr>
        <w:pStyle w:val="Style1"/>
      </w:pPr>
      <w:r>
        <w:t xml:space="preserve">                }</w:t>
      </w:r>
    </w:p>
    <w:p w14:paraId="0EAA1710" w14:textId="77777777" w:rsidR="005E6A9E" w:rsidRDefault="005E6A9E" w:rsidP="005E6A9E">
      <w:pPr>
        <w:pStyle w:val="Style1"/>
      </w:pPr>
      <w:r>
        <w:t xml:space="preserve">                return r</w:t>
      </w:r>
    </w:p>
    <w:p w14:paraId="2E437E1B" w14:textId="77777777" w:rsidR="005E6A9E" w:rsidRDefault="005E6A9E" w:rsidP="005E6A9E">
      <w:pPr>
        <w:pStyle w:val="Style1"/>
      </w:pPr>
      <w:r>
        <w:t xml:space="preserve">            }()</w:t>
      </w:r>
    </w:p>
    <w:p w14:paraId="6E499B9C" w14:textId="77777777" w:rsidR="005E6A9E" w:rsidRDefault="005E6A9E" w:rsidP="005E6A9E">
      <w:pPr>
        <w:pStyle w:val="Style1"/>
      </w:pPr>
      <w:r>
        <w:t xml:space="preserve">              , o = e[t];</w:t>
      </w:r>
    </w:p>
    <w:p w14:paraId="18E3ACA8" w14:textId="77777777" w:rsidR="005E6A9E" w:rsidRDefault="005E6A9E" w:rsidP="005E6A9E">
      <w:pPr>
        <w:pStyle w:val="Style1"/>
      </w:pPr>
      <w:r>
        <w:t xml:space="preserve">            if (u[o]) {</w:t>
      </w:r>
    </w:p>
    <w:p w14:paraId="71635B9B" w14:textId="77777777" w:rsidR="005E6A9E" w:rsidRDefault="005E6A9E" w:rsidP="005E6A9E">
      <w:pPr>
        <w:pStyle w:val="Style1"/>
      </w:pPr>
      <w:r>
        <w:t xml:space="preserve">                var i = e[t + 1];</w:t>
      </w:r>
    </w:p>
    <w:p w14:paraId="0BBE3A74" w14:textId="77777777" w:rsidR="005E6A9E" w:rsidRDefault="005E6A9E" w:rsidP="005E6A9E">
      <w:pPr>
        <w:pStyle w:val="Style1"/>
      </w:pPr>
      <w:r>
        <w:t xml:space="preserve">                u[o] &amp;&amp; (n.isWebkit &amp;&amp; e.push("-webkit-" + o, i),</w:t>
      </w:r>
    </w:p>
    <w:p w14:paraId="1BD53269" w14:textId="77777777" w:rsidR="005E6A9E" w:rsidRDefault="005E6A9E" w:rsidP="005E6A9E">
      <w:pPr>
        <w:pStyle w:val="Style1"/>
      </w:pPr>
      <w:r>
        <w:t xml:space="preserve">                n.isMoz &amp;&amp; e.push("-moz-" + o, i),</w:t>
      </w:r>
    </w:p>
    <w:p w14:paraId="5CFB9772" w14:textId="77777777" w:rsidR="005E6A9E" w:rsidRDefault="005E6A9E" w:rsidP="005E6A9E">
      <w:pPr>
        <w:pStyle w:val="Style1"/>
      </w:pPr>
      <w:r>
        <w:t xml:space="preserve">                n.isMs &amp;&amp; e.push("-ms-" + o, i),</w:t>
      </w:r>
    </w:p>
    <w:p w14:paraId="3AEDDE2F" w14:textId="77777777" w:rsidR="005E6A9E" w:rsidRDefault="005E6A9E" w:rsidP="005E6A9E">
      <w:pPr>
        <w:pStyle w:val="Style1"/>
      </w:pPr>
      <w:r>
        <w:t xml:space="preserve">                n.isOpera &amp;&amp; e.push("-o-" + o, i))</w:t>
      </w:r>
    </w:p>
    <w:p w14:paraId="52718EE2" w14:textId="77777777" w:rsidR="005E6A9E" w:rsidRDefault="005E6A9E" w:rsidP="005E6A9E">
      <w:pPr>
        <w:pStyle w:val="Style1"/>
      </w:pPr>
      <w:r>
        <w:t xml:space="preserve">            }</w:t>
      </w:r>
    </w:p>
    <w:p w14:paraId="69835DD3" w14:textId="77777777" w:rsidR="005E6A9E" w:rsidRDefault="005E6A9E" w:rsidP="005E6A9E">
      <w:pPr>
        <w:pStyle w:val="Style1"/>
      </w:pPr>
      <w:r>
        <w:t xml:space="preserve">        }</w:t>
      </w:r>
    </w:p>
    <w:p w14:paraId="6FB34CCE" w14:textId="77777777" w:rsidR="005E6A9E" w:rsidRDefault="005E6A9E" w:rsidP="005E6A9E">
      <w:pPr>
        <w:pStyle w:val="Style1"/>
      </w:pPr>
      <w:r>
        <w:t xml:space="preserve">        var l, d = ["column-count", "font-weight", "flex", "flex-grow", "flex-shrink", "fill-opacity", "opacity", "order", "z-index", "zoom"];</w:t>
      </w:r>
    </w:p>
    <w:p w14:paraId="4C965CEB" w14:textId="77777777" w:rsidR="005E6A9E" w:rsidRDefault="005E6A9E" w:rsidP="005E6A9E">
      <w:pPr>
        <w:pStyle w:val="Style1"/>
      </w:pPr>
      <w:r>
        <w:t xml:space="preserve">        function f(e, t) {</w:t>
      </w:r>
    </w:p>
    <w:p w14:paraId="3F77745E" w14:textId="77777777" w:rsidR="005E6A9E" w:rsidRDefault="005E6A9E" w:rsidP="005E6A9E">
      <w:pPr>
        <w:pStyle w:val="Style1"/>
      </w:pPr>
      <w:r>
        <w:t xml:space="preserve">            var n = e[t]</w:t>
      </w:r>
    </w:p>
    <w:p w14:paraId="64B8218C" w14:textId="77777777" w:rsidR="005E6A9E" w:rsidRDefault="005E6A9E" w:rsidP="005E6A9E">
      <w:pPr>
        <w:pStyle w:val="Style1"/>
      </w:pPr>
      <w:r>
        <w:t xml:space="preserve">              , r = e[t + 1];</w:t>
      </w:r>
    </w:p>
    <w:p w14:paraId="06EBEB2E" w14:textId="77777777" w:rsidR="005E6A9E" w:rsidRDefault="005E6A9E" w:rsidP="005E6A9E">
      <w:pPr>
        <w:pStyle w:val="Style1"/>
      </w:pPr>
      <w:r>
        <w:t xml:space="preserve">            if ("number" == typeof r) {</w:t>
      </w:r>
    </w:p>
    <w:p w14:paraId="23A9E5BB" w14:textId="77777777" w:rsidR="005E6A9E" w:rsidRDefault="005E6A9E" w:rsidP="005E6A9E">
      <w:pPr>
        <w:pStyle w:val="Style1"/>
      </w:pPr>
      <w:r>
        <w:t xml:space="preserve">                var o = d.indexOf(n) &gt; -1</w:t>
      </w:r>
    </w:p>
    <w:p w14:paraId="47DEFC3E" w14:textId="77777777" w:rsidR="005E6A9E" w:rsidRDefault="005E6A9E" w:rsidP="005E6A9E">
      <w:pPr>
        <w:pStyle w:val="Style1"/>
      </w:pPr>
      <w:r>
        <w:t xml:space="preserve">                  , i = n.indexOf("--") &gt; -1;</w:t>
      </w:r>
    </w:p>
    <w:p w14:paraId="507FB109" w14:textId="77777777" w:rsidR="005E6A9E" w:rsidRDefault="005E6A9E" w:rsidP="005E6A9E">
      <w:pPr>
        <w:pStyle w:val="Style1"/>
      </w:pPr>
      <w:r>
        <w:t xml:space="preserve">                e[t + 1] = r + (o || i ? "" : "px")</w:t>
      </w:r>
    </w:p>
    <w:p w14:paraId="4DB7904B" w14:textId="77777777" w:rsidR="005E6A9E" w:rsidRDefault="005E6A9E" w:rsidP="005E6A9E">
      <w:pPr>
        <w:pStyle w:val="Style1"/>
      </w:pPr>
      <w:r>
        <w:t xml:space="preserve">            }</w:t>
      </w:r>
    </w:p>
    <w:p w14:paraId="162767EA" w14:textId="77777777" w:rsidR="005E6A9E" w:rsidRDefault="005E6A9E" w:rsidP="005E6A9E">
      <w:pPr>
        <w:pStyle w:val="Style1"/>
      </w:pPr>
      <w:r>
        <w:t xml:space="preserve">        }</w:t>
      </w:r>
    </w:p>
    <w:p w14:paraId="00CA273F" w14:textId="77777777" w:rsidR="005E6A9E" w:rsidRDefault="005E6A9E" w:rsidP="005E6A9E">
      <w:pPr>
        <w:pStyle w:val="Style1"/>
      </w:pPr>
      <w:r>
        <w:t xml:space="preserve">        var g = "left"</w:t>
      </w:r>
    </w:p>
    <w:p w14:paraId="665047F1" w14:textId="77777777" w:rsidR="005E6A9E" w:rsidRDefault="005E6A9E" w:rsidP="005E6A9E">
      <w:pPr>
        <w:pStyle w:val="Style1"/>
      </w:pPr>
      <w:r>
        <w:t xml:space="preserve">          , p = "right"</w:t>
      </w:r>
    </w:p>
    <w:p w14:paraId="30E4E143" w14:textId="77777777" w:rsidR="005E6A9E" w:rsidRDefault="005E6A9E" w:rsidP="005E6A9E">
      <w:pPr>
        <w:pStyle w:val="Style1"/>
      </w:pPr>
      <w:r>
        <w:t xml:space="preserve">          , m = ((l = {}).left = p,</w:t>
      </w:r>
    </w:p>
    <w:p w14:paraId="57A29E2E" w14:textId="77777777" w:rsidR="005E6A9E" w:rsidRDefault="005E6A9E" w:rsidP="005E6A9E">
      <w:pPr>
        <w:pStyle w:val="Style1"/>
      </w:pPr>
      <w:r>
        <w:t xml:space="preserve">        l.right = g,</w:t>
      </w:r>
    </w:p>
    <w:p w14:paraId="149B388F" w14:textId="77777777" w:rsidR="005E6A9E" w:rsidRDefault="005E6A9E" w:rsidP="005E6A9E">
      <w:pPr>
        <w:pStyle w:val="Style1"/>
      </w:pPr>
      <w:r>
        <w:t xml:space="preserve">        l)</w:t>
      </w:r>
    </w:p>
    <w:p w14:paraId="21D5845E" w14:textId="77777777" w:rsidR="005E6A9E" w:rsidRDefault="005E6A9E" w:rsidP="005E6A9E">
      <w:pPr>
        <w:pStyle w:val="Style1"/>
      </w:pPr>
      <w:r>
        <w:t xml:space="preserve">          , v = {</w:t>
      </w:r>
    </w:p>
    <w:p w14:paraId="1743C964" w14:textId="77777777" w:rsidR="005E6A9E" w:rsidRDefault="005E6A9E" w:rsidP="005E6A9E">
      <w:pPr>
        <w:pStyle w:val="Style1"/>
      </w:pPr>
      <w:r>
        <w:t xml:space="preserve">            "w-resize": "e-resize",</w:t>
      </w:r>
    </w:p>
    <w:p w14:paraId="1E91C07F" w14:textId="77777777" w:rsidR="005E6A9E" w:rsidRDefault="005E6A9E" w:rsidP="005E6A9E">
      <w:pPr>
        <w:pStyle w:val="Style1"/>
      </w:pPr>
      <w:r>
        <w:t xml:space="preserve">            "sw-resize": "se-resize",</w:t>
      </w:r>
    </w:p>
    <w:p w14:paraId="58928055" w14:textId="77777777" w:rsidR="005E6A9E" w:rsidRDefault="005E6A9E" w:rsidP="005E6A9E">
      <w:pPr>
        <w:pStyle w:val="Style1"/>
      </w:pPr>
      <w:r>
        <w:t xml:space="preserve">            "nw-resize": "ne-resize"</w:t>
      </w:r>
    </w:p>
    <w:p w14:paraId="07521F90" w14:textId="77777777" w:rsidR="005E6A9E" w:rsidRDefault="005E6A9E" w:rsidP="005E6A9E">
      <w:pPr>
        <w:pStyle w:val="Style1"/>
      </w:pPr>
      <w:r>
        <w:t xml:space="preserve">        };</w:t>
      </w:r>
    </w:p>
    <w:p w14:paraId="74919341" w14:textId="77777777" w:rsidR="005E6A9E" w:rsidRDefault="005E6A9E" w:rsidP="005E6A9E">
      <w:pPr>
        <w:pStyle w:val="Style1"/>
      </w:pPr>
      <w:r>
        <w:t xml:space="preserve">        function h(e, t, n) {</w:t>
      </w:r>
    </w:p>
    <w:p w14:paraId="0FCB0A72" w14:textId="77777777" w:rsidR="005E6A9E" w:rsidRDefault="005E6A9E" w:rsidP="005E6A9E">
      <w:pPr>
        <w:pStyle w:val="Style1"/>
      </w:pPr>
      <w:r>
        <w:t xml:space="preserve">            if (e.rtl) {</w:t>
      </w:r>
    </w:p>
    <w:p w14:paraId="7B5C6531" w14:textId="77777777" w:rsidR="005E6A9E" w:rsidRDefault="005E6A9E" w:rsidP="005E6A9E">
      <w:pPr>
        <w:pStyle w:val="Style1"/>
      </w:pPr>
      <w:r>
        <w:t xml:space="preserve">                var r = t[n];</w:t>
      </w:r>
    </w:p>
    <w:p w14:paraId="22A30855" w14:textId="77777777" w:rsidR="005E6A9E" w:rsidRDefault="005E6A9E" w:rsidP="005E6A9E">
      <w:pPr>
        <w:pStyle w:val="Style1"/>
      </w:pPr>
      <w:r>
        <w:t xml:space="preserve">                if (!r)</w:t>
      </w:r>
    </w:p>
    <w:p w14:paraId="63835E59" w14:textId="77777777" w:rsidR="005E6A9E" w:rsidRDefault="005E6A9E" w:rsidP="005E6A9E">
      <w:pPr>
        <w:pStyle w:val="Style1"/>
      </w:pPr>
      <w:r>
        <w:t xml:space="preserve">                    return;</w:t>
      </w:r>
    </w:p>
    <w:p w14:paraId="41C76262" w14:textId="77777777" w:rsidR="005E6A9E" w:rsidRDefault="005E6A9E" w:rsidP="005E6A9E">
      <w:pPr>
        <w:pStyle w:val="Style1"/>
      </w:pPr>
      <w:r>
        <w:t xml:space="preserve">                var o = t[n + 1];</w:t>
      </w:r>
    </w:p>
    <w:p w14:paraId="19163294" w14:textId="77777777" w:rsidR="005E6A9E" w:rsidRDefault="005E6A9E" w:rsidP="005E6A9E">
      <w:pPr>
        <w:pStyle w:val="Style1"/>
      </w:pPr>
      <w:r>
        <w:t xml:space="preserve">                if ("string" == typeof o &amp;&amp; o.indexOf("@noflip") &gt;= 0)</w:t>
      </w:r>
    </w:p>
    <w:p w14:paraId="039F1D9A" w14:textId="77777777" w:rsidR="005E6A9E" w:rsidRDefault="005E6A9E" w:rsidP="005E6A9E">
      <w:pPr>
        <w:pStyle w:val="Style1"/>
      </w:pPr>
      <w:r>
        <w:t xml:space="preserve">                    t[n + 1] = o.replace(/\s*(?:\/\*\s*)?\@noflip\b(?:\s*\*\/)?\s*?/g, "");</w:t>
      </w:r>
    </w:p>
    <w:p w14:paraId="0A3F5B84" w14:textId="77777777" w:rsidR="005E6A9E" w:rsidRDefault="005E6A9E" w:rsidP="005E6A9E">
      <w:pPr>
        <w:pStyle w:val="Style1"/>
      </w:pPr>
      <w:r>
        <w:t xml:space="preserve">                else if (r.indexOf(g) &gt;= 0)</w:t>
      </w:r>
    </w:p>
    <w:p w14:paraId="3BA67DC4" w14:textId="77777777" w:rsidR="005E6A9E" w:rsidRDefault="005E6A9E" w:rsidP="005E6A9E">
      <w:pPr>
        <w:pStyle w:val="Style1"/>
      </w:pPr>
      <w:r>
        <w:t xml:space="preserve">                    t[n] = r.replace(g, p);</w:t>
      </w:r>
    </w:p>
    <w:p w14:paraId="7D33A57C" w14:textId="77777777" w:rsidR="005E6A9E" w:rsidRDefault="005E6A9E" w:rsidP="005E6A9E">
      <w:pPr>
        <w:pStyle w:val="Style1"/>
      </w:pPr>
      <w:r>
        <w:t xml:space="preserve">                else if (r.indexOf(p) &gt;= 0)</w:t>
      </w:r>
    </w:p>
    <w:p w14:paraId="41608BB8" w14:textId="77777777" w:rsidR="005E6A9E" w:rsidRDefault="005E6A9E" w:rsidP="005E6A9E">
      <w:pPr>
        <w:pStyle w:val="Style1"/>
      </w:pPr>
      <w:r>
        <w:t xml:space="preserve">                    t[n] = r.replace(p, g);</w:t>
      </w:r>
    </w:p>
    <w:p w14:paraId="2FDCED7B" w14:textId="77777777" w:rsidR="005E6A9E" w:rsidRDefault="005E6A9E" w:rsidP="005E6A9E">
      <w:pPr>
        <w:pStyle w:val="Style1"/>
      </w:pPr>
      <w:r>
        <w:t xml:space="preserve">                else if (String(o).indexOf(g) &gt;= 0)</w:t>
      </w:r>
    </w:p>
    <w:p w14:paraId="498F6724" w14:textId="77777777" w:rsidR="005E6A9E" w:rsidRDefault="005E6A9E" w:rsidP="005E6A9E">
      <w:pPr>
        <w:pStyle w:val="Style1"/>
      </w:pPr>
      <w:r>
        <w:t xml:space="preserve">                    t[n + 1] = o.replace(g, p);</w:t>
      </w:r>
    </w:p>
    <w:p w14:paraId="1D74B9A8" w14:textId="77777777" w:rsidR="005E6A9E" w:rsidRDefault="005E6A9E" w:rsidP="005E6A9E">
      <w:pPr>
        <w:pStyle w:val="Style1"/>
      </w:pPr>
      <w:r>
        <w:t xml:space="preserve">                else if (String(o).indexOf(p) &gt;= 0)</w:t>
      </w:r>
    </w:p>
    <w:p w14:paraId="220312E3" w14:textId="77777777" w:rsidR="005E6A9E" w:rsidRDefault="005E6A9E" w:rsidP="005E6A9E">
      <w:pPr>
        <w:pStyle w:val="Style1"/>
      </w:pPr>
      <w:r>
        <w:t xml:space="preserve">                    t[n + 1] = o.replace(p, g);</w:t>
      </w:r>
    </w:p>
    <w:p w14:paraId="6AF8526C" w14:textId="77777777" w:rsidR="005E6A9E" w:rsidRDefault="005E6A9E" w:rsidP="005E6A9E">
      <w:pPr>
        <w:pStyle w:val="Style1"/>
      </w:pPr>
      <w:r>
        <w:t xml:space="preserve">                else if (m[r])</w:t>
      </w:r>
    </w:p>
    <w:p w14:paraId="537EEFC5" w14:textId="77777777" w:rsidR="005E6A9E" w:rsidRDefault="005E6A9E" w:rsidP="005E6A9E">
      <w:pPr>
        <w:pStyle w:val="Style1"/>
      </w:pPr>
      <w:r>
        <w:t xml:space="preserve">                    t[n] = m[r];</w:t>
      </w:r>
    </w:p>
    <w:p w14:paraId="47C14031" w14:textId="77777777" w:rsidR="005E6A9E" w:rsidRDefault="005E6A9E" w:rsidP="005E6A9E">
      <w:pPr>
        <w:pStyle w:val="Style1"/>
      </w:pPr>
      <w:r>
        <w:t xml:space="preserve">                else if (v[o])</w:t>
      </w:r>
    </w:p>
    <w:p w14:paraId="5BC879A8" w14:textId="77777777" w:rsidR="005E6A9E" w:rsidRDefault="005E6A9E" w:rsidP="005E6A9E">
      <w:pPr>
        <w:pStyle w:val="Style1"/>
      </w:pPr>
      <w:r>
        <w:t xml:space="preserve">                    t[n + 1] = v[o];</w:t>
      </w:r>
    </w:p>
    <w:p w14:paraId="34F0046A" w14:textId="77777777" w:rsidR="005E6A9E" w:rsidRDefault="005E6A9E" w:rsidP="005E6A9E">
      <w:pPr>
        <w:pStyle w:val="Style1"/>
      </w:pPr>
      <w:r>
        <w:t xml:space="preserve">                else</w:t>
      </w:r>
    </w:p>
    <w:p w14:paraId="76E61CF0" w14:textId="77777777" w:rsidR="005E6A9E" w:rsidRDefault="005E6A9E" w:rsidP="005E6A9E">
      <w:pPr>
        <w:pStyle w:val="Style1"/>
      </w:pPr>
      <w:r>
        <w:t xml:space="preserve">                    switch (r) {</w:t>
      </w:r>
    </w:p>
    <w:p w14:paraId="74F1197F" w14:textId="77777777" w:rsidR="005E6A9E" w:rsidRDefault="005E6A9E" w:rsidP="005E6A9E">
      <w:pPr>
        <w:pStyle w:val="Style1"/>
      </w:pPr>
      <w:r>
        <w:t xml:space="preserve">                    case "margin":</w:t>
      </w:r>
    </w:p>
    <w:p w14:paraId="606C1625" w14:textId="77777777" w:rsidR="005E6A9E" w:rsidRDefault="005E6A9E" w:rsidP="005E6A9E">
      <w:pPr>
        <w:pStyle w:val="Style1"/>
      </w:pPr>
      <w:r>
        <w:t xml:space="preserve">                    case "padding":</w:t>
      </w:r>
    </w:p>
    <w:p w14:paraId="2D9A70C5" w14:textId="77777777" w:rsidR="005E6A9E" w:rsidRDefault="005E6A9E" w:rsidP="005E6A9E">
      <w:pPr>
        <w:pStyle w:val="Style1"/>
      </w:pPr>
      <w:r>
        <w:t xml:space="preserve">                        t[n + 1] = function(e) {</w:t>
      </w:r>
    </w:p>
    <w:p w14:paraId="18E4FB8D" w14:textId="77777777" w:rsidR="005E6A9E" w:rsidRDefault="005E6A9E" w:rsidP="005E6A9E">
      <w:pPr>
        <w:pStyle w:val="Style1"/>
      </w:pPr>
      <w:r>
        <w:t xml:space="preserve">                            if ("string" == typeof e) {</w:t>
      </w:r>
    </w:p>
    <w:p w14:paraId="23931CBA" w14:textId="77777777" w:rsidR="005E6A9E" w:rsidRDefault="005E6A9E" w:rsidP="005E6A9E">
      <w:pPr>
        <w:pStyle w:val="Style1"/>
      </w:pPr>
      <w:r>
        <w:t xml:space="preserve">                                var t = e.split(" ");</w:t>
      </w:r>
    </w:p>
    <w:p w14:paraId="5DC1D081" w14:textId="77777777" w:rsidR="005E6A9E" w:rsidRDefault="005E6A9E" w:rsidP="005E6A9E">
      <w:pPr>
        <w:pStyle w:val="Style1"/>
      </w:pPr>
      <w:r>
        <w:t xml:space="preserve">                                if (4 === t.length)</w:t>
      </w:r>
    </w:p>
    <w:p w14:paraId="6F68C2E5" w14:textId="77777777" w:rsidR="005E6A9E" w:rsidRDefault="005E6A9E" w:rsidP="005E6A9E">
      <w:pPr>
        <w:pStyle w:val="Style1"/>
      </w:pPr>
      <w:r>
        <w:t xml:space="preserve">                                    return t[0] + " " + t[3] + " " + t[2] + " " + t[1]</w:t>
      </w:r>
    </w:p>
    <w:p w14:paraId="2109C9D3" w14:textId="77777777" w:rsidR="005E6A9E" w:rsidRDefault="005E6A9E" w:rsidP="005E6A9E">
      <w:pPr>
        <w:pStyle w:val="Style1"/>
      </w:pPr>
      <w:r>
        <w:t xml:space="preserve">                            }</w:t>
      </w:r>
    </w:p>
    <w:p w14:paraId="0F90563B" w14:textId="77777777" w:rsidR="005E6A9E" w:rsidRDefault="005E6A9E" w:rsidP="005E6A9E">
      <w:pPr>
        <w:pStyle w:val="Style1"/>
      </w:pPr>
      <w:r>
        <w:t xml:space="preserve">                            return e</w:t>
      </w:r>
    </w:p>
    <w:p w14:paraId="2F48E037" w14:textId="77777777" w:rsidR="005E6A9E" w:rsidRDefault="005E6A9E" w:rsidP="005E6A9E">
      <w:pPr>
        <w:pStyle w:val="Style1"/>
      </w:pPr>
      <w:r>
        <w:t xml:space="preserve">                        }(o);</w:t>
      </w:r>
    </w:p>
    <w:p w14:paraId="19CE5C19" w14:textId="77777777" w:rsidR="005E6A9E" w:rsidRDefault="005E6A9E" w:rsidP="005E6A9E">
      <w:pPr>
        <w:pStyle w:val="Style1"/>
      </w:pPr>
      <w:r>
        <w:t xml:space="preserve">                        break;</w:t>
      </w:r>
    </w:p>
    <w:p w14:paraId="1CAFF4D0" w14:textId="77777777" w:rsidR="005E6A9E" w:rsidRDefault="005E6A9E" w:rsidP="005E6A9E">
      <w:pPr>
        <w:pStyle w:val="Style1"/>
      </w:pPr>
      <w:r>
        <w:t xml:space="preserve">                    case "box-shadow":</w:t>
      </w:r>
    </w:p>
    <w:p w14:paraId="254F9F37" w14:textId="77777777" w:rsidR="005E6A9E" w:rsidRDefault="005E6A9E" w:rsidP="005E6A9E">
      <w:pPr>
        <w:pStyle w:val="Style1"/>
      </w:pPr>
      <w:r>
        <w:t xml:space="preserve">                        t[n + 1] = function(e, t) {</w:t>
      </w:r>
    </w:p>
    <w:p w14:paraId="7A9BB7AD" w14:textId="77777777" w:rsidR="005E6A9E" w:rsidRDefault="005E6A9E" w:rsidP="005E6A9E">
      <w:pPr>
        <w:pStyle w:val="Style1"/>
      </w:pPr>
      <w:r>
        <w:t xml:space="preserve">                            var n = e.split(" ")</w:t>
      </w:r>
    </w:p>
    <w:p w14:paraId="42E2589D" w14:textId="77777777" w:rsidR="005E6A9E" w:rsidRDefault="005E6A9E" w:rsidP="005E6A9E">
      <w:pPr>
        <w:pStyle w:val="Style1"/>
      </w:pPr>
      <w:r>
        <w:t xml:space="preserve">                              , r = parseInt(n[0], 10);</w:t>
      </w:r>
    </w:p>
    <w:p w14:paraId="006E671D" w14:textId="77777777" w:rsidR="005E6A9E" w:rsidRDefault="005E6A9E" w:rsidP="005E6A9E">
      <w:pPr>
        <w:pStyle w:val="Style1"/>
      </w:pPr>
      <w:r>
        <w:t xml:space="preserve">                            return n[0] = n[0].replace(String(r), String(-1 * r)),</w:t>
      </w:r>
    </w:p>
    <w:p w14:paraId="2676827A" w14:textId="77777777" w:rsidR="005E6A9E" w:rsidRDefault="005E6A9E" w:rsidP="005E6A9E">
      <w:pPr>
        <w:pStyle w:val="Style1"/>
      </w:pPr>
      <w:r>
        <w:t xml:space="preserve">                            n.join(" ")</w:t>
      </w:r>
    </w:p>
    <w:p w14:paraId="2B784BFA" w14:textId="77777777" w:rsidR="005E6A9E" w:rsidRDefault="005E6A9E" w:rsidP="005E6A9E">
      <w:pPr>
        <w:pStyle w:val="Style1"/>
      </w:pPr>
      <w:r>
        <w:t xml:space="preserve">                        }(o)</w:t>
      </w:r>
    </w:p>
    <w:p w14:paraId="41078A01" w14:textId="77777777" w:rsidR="005E6A9E" w:rsidRDefault="005E6A9E" w:rsidP="005E6A9E">
      <w:pPr>
        <w:pStyle w:val="Style1"/>
      </w:pPr>
      <w:r>
        <w:t xml:space="preserve">                    }</w:t>
      </w:r>
    </w:p>
    <w:p w14:paraId="594611D4" w14:textId="77777777" w:rsidR="005E6A9E" w:rsidRDefault="005E6A9E" w:rsidP="005E6A9E">
      <w:pPr>
        <w:pStyle w:val="Style1"/>
      </w:pPr>
      <w:r>
        <w:t xml:space="preserve">            }</w:t>
      </w:r>
    </w:p>
    <w:p w14:paraId="7026E2DB" w14:textId="77777777" w:rsidR="005E6A9E" w:rsidRDefault="005E6A9E" w:rsidP="005E6A9E">
      <w:pPr>
        <w:pStyle w:val="Style1"/>
      </w:pPr>
      <w:r>
        <w:t xml:space="preserve">        }</w:t>
      </w:r>
    </w:p>
    <w:p w14:paraId="1ED9DA88" w14:textId="77777777" w:rsidR="005E6A9E" w:rsidRDefault="005E6A9E" w:rsidP="005E6A9E">
      <w:pPr>
        <w:pStyle w:val="Style1"/>
      </w:pPr>
      <w:r>
        <w:t xml:space="preserve">        function b(e) {</w:t>
      </w:r>
    </w:p>
    <w:p w14:paraId="26A14755" w14:textId="77777777" w:rsidR="005E6A9E" w:rsidRDefault="005E6A9E" w:rsidP="005E6A9E">
      <w:pPr>
        <w:pStyle w:val="Style1"/>
      </w:pPr>
      <w:r>
        <w:t xml:space="preserve">            var t = e &amp;&amp; e["&amp;"];</w:t>
      </w:r>
    </w:p>
    <w:p w14:paraId="143A5D00" w14:textId="77777777" w:rsidR="005E6A9E" w:rsidRDefault="005E6A9E" w:rsidP="005E6A9E">
      <w:pPr>
        <w:pStyle w:val="Style1"/>
      </w:pPr>
      <w:r>
        <w:t xml:space="preserve">            return t ? t.displayName : void 0</w:t>
      </w:r>
    </w:p>
    <w:p w14:paraId="1E0E89AA" w14:textId="77777777" w:rsidR="005E6A9E" w:rsidRDefault="005E6A9E" w:rsidP="005E6A9E">
      <w:pPr>
        <w:pStyle w:val="Style1"/>
      </w:pPr>
      <w:r>
        <w:t xml:space="preserve">        }</w:t>
      </w:r>
    </w:p>
    <w:p w14:paraId="2EC40F3B" w14:textId="77777777" w:rsidR="005E6A9E" w:rsidRDefault="005E6A9E" w:rsidP="005E6A9E">
      <w:pPr>
        <w:pStyle w:val="Style1"/>
      </w:pPr>
      <w:r>
        <w:t xml:space="preserve">        var y = /\:global\((.+?)\)/g;</w:t>
      </w:r>
    </w:p>
    <w:p w14:paraId="3289276C" w14:textId="77777777" w:rsidR="005E6A9E" w:rsidRDefault="005E6A9E" w:rsidP="005E6A9E">
      <w:pPr>
        <w:pStyle w:val="Style1"/>
      </w:pPr>
      <w:r>
        <w:t xml:space="preserve">        function _(e, t) {</w:t>
      </w:r>
    </w:p>
    <w:p w14:paraId="52BA1DAB" w14:textId="77777777" w:rsidR="005E6A9E" w:rsidRDefault="005E6A9E" w:rsidP="005E6A9E">
      <w:pPr>
        <w:pStyle w:val="Style1"/>
      </w:pPr>
      <w:r>
        <w:t xml:space="preserve">            return e.indexOf(":global(") &gt;= 0 ? e.replace(y, "$1") : 0 === e.indexOf(":") ? t + e : e.indexOf("&amp;") &lt; 0 ? t + " " + e : e</w:t>
      </w:r>
    </w:p>
    <w:p w14:paraId="4911153E" w14:textId="77777777" w:rsidR="005E6A9E" w:rsidRDefault="005E6A9E" w:rsidP="005E6A9E">
      <w:pPr>
        <w:pStyle w:val="Style1"/>
      </w:pPr>
      <w:r>
        <w:t xml:space="preserve">        }</w:t>
      </w:r>
    </w:p>
    <w:p w14:paraId="2F68C97C" w14:textId="77777777" w:rsidR="005E6A9E" w:rsidRDefault="005E6A9E" w:rsidP="005E6A9E">
      <w:pPr>
        <w:pStyle w:val="Style1"/>
      </w:pPr>
      <w:r>
        <w:t xml:space="preserve">        function x(e, t, n, r) {</w:t>
      </w:r>
    </w:p>
    <w:p w14:paraId="62066B58" w14:textId="77777777" w:rsidR="005E6A9E" w:rsidRDefault="005E6A9E" w:rsidP="005E6A9E">
      <w:pPr>
        <w:pStyle w:val="Style1"/>
      </w:pPr>
      <w:r>
        <w:t xml:space="preserve">            void 0 === t &amp;&amp; (t = {</w:t>
      </w:r>
    </w:p>
    <w:p w14:paraId="2B50EBE2" w14:textId="77777777" w:rsidR="005E6A9E" w:rsidRDefault="005E6A9E" w:rsidP="005E6A9E">
      <w:pPr>
        <w:pStyle w:val="Style1"/>
      </w:pPr>
      <w:r>
        <w:t xml:space="preserve">                __order: []</w:t>
      </w:r>
    </w:p>
    <w:p w14:paraId="5A75F991" w14:textId="77777777" w:rsidR="005E6A9E" w:rsidRDefault="005E6A9E" w:rsidP="005E6A9E">
      <w:pPr>
        <w:pStyle w:val="Style1"/>
      </w:pPr>
      <w:r>
        <w:t xml:space="preserve">            }),</w:t>
      </w:r>
    </w:p>
    <w:p w14:paraId="7AF41FEA" w14:textId="77777777" w:rsidR="005E6A9E" w:rsidRDefault="005E6A9E" w:rsidP="005E6A9E">
      <w:pPr>
        <w:pStyle w:val="Style1"/>
      </w:pPr>
      <w:r>
        <w:t xml:space="preserve">            0 === n.indexOf("@") ? k([r], t, n = n + "{" + e) : n.indexOf(",") &gt; -1 ? function(e) {</w:t>
      </w:r>
    </w:p>
    <w:p w14:paraId="027957F6" w14:textId="77777777" w:rsidR="005E6A9E" w:rsidRDefault="005E6A9E" w:rsidP="005E6A9E">
      <w:pPr>
        <w:pStyle w:val="Style1"/>
      </w:pPr>
      <w:r>
        <w:t xml:space="preserve">                if (!y.test(e))</w:t>
      </w:r>
    </w:p>
    <w:p w14:paraId="043026E7" w14:textId="77777777" w:rsidR="005E6A9E" w:rsidRDefault="005E6A9E" w:rsidP="005E6A9E">
      <w:pPr>
        <w:pStyle w:val="Style1"/>
      </w:pPr>
      <w:r>
        <w:t xml:space="preserve">                    return e;</w:t>
      </w:r>
    </w:p>
    <w:p w14:paraId="465117AE" w14:textId="77777777" w:rsidR="005E6A9E" w:rsidRDefault="005E6A9E" w:rsidP="005E6A9E">
      <w:pPr>
        <w:pStyle w:val="Style1"/>
      </w:pPr>
      <w:r>
        <w:t xml:space="preserve">                for (var t = [], n = /\:global\((.+?)\)/g, r = null; r = n.exec(e); )</w:t>
      </w:r>
    </w:p>
    <w:p w14:paraId="30063BAE" w14:textId="77777777" w:rsidR="005E6A9E" w:rsidRDefault="005E6A9E" w:rsidP="005E6A9E">
      <w:pPr>
        <w:pStyle w:val="Style1"/>
      </w:pPr>
      <w:r>
        <w:t xml:space="preserve">                    r[1].indexOf(",") &gt; -1 &amp;&amp; t.push([r.index, r.index + r[0].length, r[1].split(",").map((function(e) {</w:t>
      </w:r>
    </w:p>
    <w:p w14:paraId="7A2C45B8" w14:textId="77777777" w:rsidR="005E6A9E" w:rsidRDefault="005E6A9E" w:rsidP="005E6A9E">
      <w:pPr>
        <w:pStyle w:val="Style1"/>
      </w:pPr>
      <w:r>
        <w:t xml:space="preserve">                        return ":global(" + e.trim() + ")"</w:t>
      </w:r>
    </w:p>
    <w:p w14:paraId="0F7B96F0" w14:textId="77777777" w:rsidR="005E6A9E" w:rsidRDefault="005E6A9E" w:rsidP="005E6A9E">
      <w:pPr>
        <w:pStyle w:val="Style1"/>
      </w:pPr>
      <w:r>
        <w:t xml:space="preserve">                    }</w:t>
      </w:r>
    </w:p>
    <w:p w14:paraId="135A28AB" w14:textId="77777777" w:rsidR="005E6A9E" w:rsidRDefault="005E6A9E" w:rsidP="005E6A9E">
      <w:pPr>
        <w:pStyle w:val="Style1"/>
      </w:pPr>
      <w:r>
        <w:t xml:space="preserve">                    )).join(", ")]);</w:t>
      </w:r>
    </w:p>
    <w:p w14:paraId="04D6D36F" w14:textId="77777777" w:rsidR="005E6A9E" w:rsidRDefault="005E6A9E" w:rsidP="005E6A9E">
      <w:pPr>
        <w:pStyle w:val="Style1"/>
      </w:pPr>
      <w:r>
        <w:t xml:space="preserve">                return t.reverse().reduce((function(e, t) {</w:t>
      </w:r>
    </w:p>
    <w:p w14:paraId="4079FC5A" w14:textId="77777777" w:rsidR="005E6A9E" w:rsidRDefault="005E6A9E" w:rsidP="005E6A9E">
      <w:pPr>
        <w:pStyle w:val="Style1"/>
      </w:pPr>
      <w:r>
        <w:t xml:space="preserve">                    var n = t[1]</w:t>
      </w:r>
    </w:p>
    <w:p w14:paraId="22D2D6EC" w14:textId="77777777" w:rsidR="005E6A9E" w:rsidRDefault="005E6A9E" w:rsidP="005E6A9E">
      <w:pPr>
        <w:pStyle w:val="Style1"/>
      </w:pPr>
      <w:r>
        <w:t xml:space="preserve">                      , r = t[2];</w:t>
      </w:r>
    </w:p>
    <w:p w14:paraId="0D8BE77E" w14:textId="77777777" w:rsidR="005E6A9E" w:rsidRDefault="005E6A9E" w:rsidP="005E6A9E">
      <w:pPr>
        <w:pStyle w:val="Style1"/>
      </w:pPr>
      <w:r>
        <w:t xml:space="preserve">                    return e.slice(0, t[0]) + r + e.slice(n)</w:t>
      </w:r>
    </w:p>
    <w:p w14:paraId="4B3C7263" w14:textId="77777777" w:rsidR="005E6A9E" w:rsidRDefault="005E6A9E" w:rsidP="005E6A9E">
      <w:pPr>
        <w:pStyle w:val="Style1"/>
      </w:pPr>
      <w:r>
        <w:t xml:space="preserve">                }</w:t>
      </w:r>
    </w:p>
    <w:p w14:paraId="68FD20D8" w14:textId="77777777" w:rsidR="005E6A9E" w:rsidRDefault="005E6A9E" w:rsidP="005E6A9E">
      <w:pPr>
        <w:pStyle w:val="Style1"/>
      </w:pPr>
      <w:r>
        <w:t xml:space="preserve">                ), e)</w:t>
      </w:r>
    </w:p>
    <w:p w14:paraId="51E1F95A" w14:textId="77777777" w:rsidR="005E6A9E" w:rsidRDefault="005E6A9E" w:rsidP="005E6A9E">
      <w:pPr>
        <w:pStyle w:val="Style1"/>
      </w:pPr>
      <w:r>
        <w:t xml:space="preserve">            }(n).split(",").map((function(e) {</w:t>
      </w:r>
    </w:p>
    <w:p w14:paraId="6527C756" w14:textId="77777777" w:rsidR="005E6A9E" w:rsidRDefault="005E6A9E" w:rsidP="005E6A9E">
      <w:pPr>
        <w:pStyle w:val="Style1"/>
      </w:pPr>
      <w:r>
        <w:t xml:space="preserve">                return e.trim()</w:t>
      </w:r>
    </w:p>
    <w:p w14:paraId="42171FAF" w14:textId="77777777" w:rsidR="005E6A9E" w:rsidRDefault="005E6A9E" w:rsidP="005E6A9E">
      <w:pPr>
        <w:pStyle w:val="Style1"/>
      </w:pPr>
      <w:r>
        <w:t xml:space="preserve">            }</w:t>
      </w:r>
    </w:p>
    <w:p w14:paraId="0C275691" w14:textId="77777777" w:rsidR="005E6A9E" w:rsidRDefault="005E6A9E" w:rsidP="005E6A9E">
      <w:pPr>
        <w:pStyle w:val="Style1"/>
      </w:pPr>
      <w:r>
        <w:t xml:space="preserve">            )).forEach((function(n) {</w:t>
      </w:r>
    </w:p>
    <w:p w14:paraId="5C30B1EB" w14:textId="77777777" w:rsidR="005E6A9E" w:rsidRDefault="005E6A9E" w:rsidP="005E6A9E">
      <w:pPr>
        <w:pStyle w:val="Style1"/>
      </w:pPr>
      <w:r>
        <w:t xml:space="preserve">                return k([r], t, _(n, e))</w:t>
      </w:r>
    </w:p>
    <w:p w14:paraId="53267BE2" w14:textId="77777777" w:rsidR="005E6A9E" w:rsidRDefault="005E6A9E" w:rsidP="005E6A9E">
      <w:pPr>
        <w:pStyle w:val="Style1"/>
      </w:pPr>
      <w:r>
        <w:t xml:space="preserve">            }</w:t>
      </w:r>
    </w:p>
    <w:p w14:paraId="066B5C14" w14:textId="77777777" w:rsidR="005E6A9E" w:rsidRDefault="005E6A9E" w:rsidP="005E6A9E">
      <w:pPr>
        <w:pStyle w:val="Style1"/>
      </w:pPr>
      <w:r>
        <w:t xml:space="preserve">            )) : k([r], t, _(n, e))</w:t>
      </w:r>
    </w:p>
    <w:p w14:paraId="5FB82FF9" w14:textId="77777777" w:rsidR="005E6A9E" w:rsidRDefault="005E6A9E" w:rsidP="005E6A9E">
      <w:pPr>
        <w:pStyle w:val="Style1"/>
      </w:pPr>
      <w:r>
        <w:t xml:space="preserve">        }</w:t>
      </w:r>
    </w:p>
    <w:p w14:paraId="381552F3" w14:textId="77777777" w:rsidR="005E6A9E" w:rsidRDefault="005E6A9E" w:rsidP="005E6A9E">
      <w:pPr>
        <w:pStyle w:val="Style1"/>
      </w:pPr>
      <w:r>
        <w:t xml:space="preserve">        function k(e, t, n) {</w:t>
      </w:r>
    </w:p>
    <w:p w14:paraId="251C18E8" w14:textId="77777777" w:rsidR="005E6A9E" w:rsidRDefault="005E6A9E" w:rsidP="005E6A9E">
      <w:pPr>
        <w:pStyle w:val="Style1"/>
      </w:pPr>
      <w:r>
        <w:t xml:space="preserve">            void 0 === t &amp;&amp; (t = {</w:t>
      </w:r>
    </w:p>
    <w:p w14:paraId="41F453F3" w14:textId="77777777" w:rsidR="005E6A9E" w:rsidRDefault="005E6A9E" w:rsidP="005E6A9E">
      <w:pPr>
        <w:pStyle w:val="Style1"/>
      </w:pPr>
      <w:r>
        <w:t xml:space="preserve">                __order: []</w:t>
      </w:r>
    </w:p>
    <w:p w14:paraId="554558AF" w14:textId="77777777" w:rsidR="005E6A9E" w:rsidRDefault="005E6A9E" w:rsidP="005E6A9E">
      <w:pPr>
        <w:pStyle w:val="Style1"/>
      </w:pPr>
      <w:r>
        <w:t xml:space="preserve">            }),</w:t>
      </w:r>
    </w:p>
    <w:p w14:paraId="60680F62" w14:textId="77777777" w:rsidR="005E6A9E" w:rsidRDefault="005E6A9E" w:rsidP="005E6A9E">
      <w:pPr>
        <w:pStyle w:val="Style1"/>
      </w:pPr>
      <w:r>
        <w:t xml:space="preserve">            void 0 === n &amp;&amp; (n = "&amp;");</w:t>
      </w:r>
    </w:p>
    <w:p w14:paraId="13230C54" w14:textId="77777777" w:rsidR="005E6A9E" w:rsidRDefault="005E6A9E" w:rsidP="005E6A9E">
      <w:pPr>
        <w:pStyle w:val="Style1"/>
      </w:pPr>
      <w:r>
        <w:t xml:space="preserve">            var r = i.a.getInstance()</w:t>
      </w:r>
    </w:p>
    <w:p w14:paraId="429CB14E" w14:textId="77777777" w:rsidR="005E6A9E" w:rsidRDefault="005E6A9E" w:rsidP="005E6A9E">
      <w:pPr>
        <w:pStyle w:val="Style1"/>
      </w:pPr>
      <w:r>
        <w:t xml:space="preserve">              , o = t[n];</w:t>
      </w:r>
    </w:p>
    <w:p w14:paraId="104ADF6C" w14:textId="77777777" w:rsidR="005E6A9E" w:rsidRDefault="005E6A9E" w:rsidP="005E6A9E">
      <w:pPr>
        <w:pStyle w:val="Style1"/>
      </w:pPr>
      <w:r>
        <w:t xml:space="preserve">            o || (t[n] = o = {},</w:t>
      </w:r>
    </w:p>
    <w:p w14:paraId="2369DCCC" w14:textId="77777777" w:rsidR="005E6A9E" w:rsidRDefault="005E6A9E" w:rsidP="005E6A9E">
      <w:pPr>
        <w:pStyle w:val="Style1"/>
      </w:pPr>
      <w:r>
        <w:t xml:space="preserve">            t.__order.push(n));</w:t>
      </w:r>
    </w:p>
    <w:p w14:paraId="2F48382E" w14:textId="77777777" w:rsidR="005E6A9E" w:rsidRDefault="005E6A9E" w:rsidP="005E6A9E">
      <w:pPr>
        <w:pStyle w:val="Style1"/>
      </w:pPr>
      <w:r>
        <w:t xml:space="preserve">            for (var a = 0, s = e; a &lt; s.length; a++) {</w:t>
      </w:r>
    </w:p>
    <w:p w14:paraId="00A00DCA" w14:textId="77777777" w:rsidR="005E6A9E" w:rsidRDefault="005E6A9E" w:rsidP="005E6A9E">
      <w:pPr>
        <w:pStyle w:val="Style1"/>
      </w:pPr>
      <w:r>
        <w:t xml:space="preserve">                var u = s[a];</w:t>
      </w:r>
    </w:p>
    <w:p w14:paraId="173DA007" w14:textId="77777777" w:rsidR="005E6A9E" w:rsidRDefault="005E6A9E" w:rsidP="005E6A9E">
      <w:pPr>
        <w:pStyle w:val="Style1"/>
      </w:pPr>
      <w:r>
        <w:t xml:space="preserve">                if ("string" == typeof u) {</w:t>
      </w:r>
    </w:p>
    <w:p w14:paraId="3230F560" w14:textId="77777777" w:rsidR="005E6A9E" w:rsidRDefault="005E6A9E" w:rsidP="005E6A9E">
      <w:pPr>
        <w:pStyle w:val="Style1"/>
      </w:pPr>
      <w:r>
        <w:t xml:space="preserve">                    var c = r.argsFromClassName(u);</w:t>
      </w:r>
    </w:p>
    <w:p w14:paraId="1B423822" w14:textId="77777777" w:rsidR="005E6A9E" w:rsidRDefault="005E6A9E" w:rsidP="005E6A9E">
      <w:pPr>
        <w:pStyle w:val="Style1"/>
      </w:pPr>
      <w:r>
        <w:t xml:space="preserve">                    c &amp;&amp; k(c, t, n)</w:t>
      </w:r>
    </w:p>
    <w:p w14:paraId="567040C9" w14:textId="77777777" w:rsidR="005E6A9E" w:rsidRDefault="005E6A9E" w:rsidP="005E6A9E">
      <w:pPr>
        <w:pStyle w:val="Style1"/>
      </w:pPr>
      <w:r>
        <w:t xml:space="preserve">                } else if (Array.isArray(u))</w:t>
      </w:r>
    </w:p>
    <w:p w14:paraId="2B724BB4" w14:textId="77777777" w:rsidR="005E6A9E" w:rsidRDefault="005E6A9E" w:rsidP="005E6A9E">
      <w:pPr>
        <w:pStyle w:val="Style1"/>
      </w:pPr>
      <w:r>
        <w:t xml:space="preserve">                    k(u, t, n);</w:t>
      </w:r>
    </w:p>
    <w:p w14:paraId="5ACF111B" w14:textId="77777777" w:rsidR="005E6A9E" w:rsidRDefault="005E6A9E" w:rsidP="005E6A9E">
      <w:pPr>
        <w:pStyle w:val="Style1"/>
      </w:pPr>
      <w:r>
        <w:t xml:space="preserve">                else</w:t>
      </w:r>
    </w:p>
    <w:p w14:paraId="54D0150B" w14:textId="77777777" w:rsidR="005E6A9E" w:rsidRDefault="005E6A9E" w:rsidP="005E6A9E">
      <w:pPr>
        <w:pStyle w:val="Style1"/>
      </w:pPr>
      <w:r>
        <w:t xml:space="preserve">                    for (var l in u)</w:t>
      </w:r>
    </w:p>
    <w:p w14:paraId="4DC437D6" w14:textId="77777777" w:rsidR="005E6A9E" w:rsidRDefault="005E6A9E" w:rsidP="005E6A9E">
      <w:pPr>
        <w:pStyle w:val="Style1"/>
      </w:pPr>
      <w:r>
        <w:t xml:space="preserve">                        if (u.hasOwnProperty(l)) {</w:t>
      </w:r>
    </w:p>
    <w:p w14:paraId="7B9EFBB5" w14:textId="77777777" w:rsidR="005E6A9E" w:rsidRDefault="005E6A9E" w:rsidP="005E6A9E">
      <w:pPr>
        <w:pStyle w:val="Style1"/>
      </w:pPr>
      <w:r>
        <w:t xml:space="preserve">                            var d = u[l];</w:t>
      </w:r>
    </w:p>
    <w:p w14:paraId="1D2B4F55" w14:textId="77777777" w:rsidR="005E6A9E" w:rsidRDefault="005E6A9E" w:rsidP="005E6A9E">
      <w:pPr>
        <w:pStyle w:val="Style1"/>
      </w:pPr>
      <w:r>
        <w:t xml:space="preserve">                            if ("selectors" === l) {</w:t>
      </w:r>
    </w:p>
    <w:p w14:paraId="218F3E08" w14:textId="77777777" w:rsidR="005E6A9E" w:rsidRDefault="005E6A9E" w:rsidP="005E6A9E">
      <w:pPr>
        <w:pStyle w:val="Style1"/>
      </w:pPr>
      <w:r>
        <w:t xml:space="preserve">                                var f = u.selectors;</w:t>
      </w:r>
    </w:p>
    <w:p w14:paraId="0F4B7DB2" w14:textId="77777777" w:rsidR="005E6A9E" w:rsidRDefault="005E6A9E" w:rsidP="005E6A9E">
      <w:pPr>
        <w:pStyle w:val="Style1"/>
      </w:pPr>
      <w:r>
        <w:t xml:space="preserve">                                for (var g in f)</w:t>
      </w:r>
    </w:p>
    <w:p w14:paraId="5E21BF66" w14:textId="77777777" w:rsidR="005E6A9E" w:rsidRDefault="005E6A9E" w:rsidP="005E6A9E">
      <w:pPr>
        <w:pStyle w:val="Style1"/>
      </w:pPr>
      <w:r>
        <w:t xml:space="preserve">                                    f.hasOwnProperty(g) &amp;&amp; x(n, t, g, f[g])</w:t>
      </w:r>
    </w:p>
    <w:p w14:paraId="4FB88C90" w14:textId="77777777" w:rsidR="005E6A9E" w:rsidRDefault="005E6A9E" w:rsidP="005E6A9E">
      <w:pPr>
        <w:pStyle w:val="Style1"/>
      </w:pPr>
      <w:r>
        <w:t xml:space="preserve">                            } else</w:t>
      </w:r>
    </w:p>
    <w:p w14:paraId="75F5485A" w14:textId="77777777" w:rsidR="005E6A9E" w:rsidRDefault="005E6A9E" w:rsidP="005E6A9E">
      <w:pPr>
        <w:pStyle w:val="Style1"/>
      </w:pPr>
      <w:r>
        <w:t xml:space="preserve">                                "object" == typeof d ? null !== d &amp;&amp; x(n, t, l, d) : void 0 !== d &amp;&amp; ("margin" === l || "padding" === l ? w(o, l, d) : o[l] = d)</w:t>
      </w:r>
    </w:p>
    <w:p w14:paraId="5DE58EF1" w14:textId="77777777" w:rsidR="005E6A9E" w:rsidRDefault="005E6A9E" w:rsidP="005E6A9E">
      <w:pPr>
        <w:pStyle w:val="Style1"/>
      </w:pPr>
      <w:r>
        <w:t xml:space="preserve">                        }</w:t>
      </w:r>
    </w:p>
    <w:p w14:paraId="4AA9A345" w14:textId="77777777" w:rsidR="005E6A9E" w:rsidRDefault="005E6A9E" w:rsidP="005E6A9E">
      <w:pPr>
        <w:pStyle w:val="Style1"/>
      </w:pPr>
      <w:r>
        <w:t xml:space="preserve">            }</w:t>
      </w:r>
    </w:p>
    <w:p w14:paraId="68E9613C" w14:textId="77777777" w:rsidR="005E6A9E" w:rsidRDefault="005E6A9E" w:rsidP="005E6A9E">
      <w:pPr>
        <w:pStyle w:val="Style1"/>
      </w:pPr>
      <w:r>
        <w:t xml:space="preserve">            return t</w:t>
      </w:r>
    </w:p>
    <w:p w14:paraId="5C442C76" w14:textId="77777777" w:rsidR="005E6A9E" w:rsidRDefault="005E6A9E" w:rsidP="005E6A9E">
      <w:pPr>
        <w:pStyle w:val="Style1"/>
      </w:pPr>
      <w:r>
        <w:t xml:space="preserve">        }</w:t>
      </w:r>
    </w:p>
    <w:p w14:paraId="3E6A99C3" w14:textId="77777777" w:rsidR="005E6A9E" w:rsidRDefault="005E6A9E" w:rsidP="005E6A9E">
      <w:pPr>
        <w:pStyle w:val="Style1"/>
      </w:pPr>
      <w:r>
        <w:t xml:space="preserve">        function w(e, t, n) {</w:t>
      </w:r>
    </w:p>
    <w:p w14:paraId="1A99A116" w14:textId="77777777" w:rsidR="005E6A9E" w:rsidRDefault="005E6A9E" w:rsidP="005E6A9E">
      <w:pPr>
        <w:pStyle w:val="Style1"/>
      </w:pPr>
      <w:r>
        <w:t xml:space="preserve">            var r = "string" == typeof n ? n.split(" ") : [n];</w:t>
      </w:r>
    </w:p>
    <w:p w14:paraId="12C59B44" w14:textId="77777777" w:rsidR="005E6A9E" w:rsidRDefault="005E6A9E" w:rsidP="005E6A9E">
      <w:pPr>
        <w:pStyle w:val="Style1"/>
      </w:pPr>
      <w:r>
        <w:t xml:space="preserve">            e[t + "Top"] = r[0],</w:t>
      </w:r>
    </w:p>
    <w:p w14:paraId="41E2441D" w14:textId="77777777" w:rsidR="005E6A9E" w:rsidRDefault="005E6A9E" w:rsidP="005E6A9E">
      <w:pPr>
        <w:pStyle w:val="Style1"/>
      </w:pPr>
      <w:r>
        <w:t xml:space="preserve">            e[t + "Right"] = r[1] || r[0],</w:t>
      </w:r>
    </w:p>
    <w:p w14:paraId="205BE028" w14:textId="77777777" w:rsidR="005E6A9E" w:rsidRDefault="005E6A9E" w:rsidP="005E6A9E">
      <w:pPr>
        <w:pStyle w:val="Style1"/>
      </w:pPr>
      <w:r>
        <w:t xml:space="preserve">            e[t + "Bottom"] = r[2] || r[0],</w:t>
      </w:r>
    </w:p>
    <w:p w14:paraId="7FB32D47" w14:textId="77777777" w:rsidR="005E6A9E" w:rsidRDefault="005E6A9E" w:rsidP="005E6A9E">
      <w:pPr>
        <w:pStyle w:val="Style1"/>
      </w:pPr>
      <w:r>
        <w:t xml:space="preserve">            e[t + "Left"] = r[3] || r[1] || r[0]</w:t>
      </w:r>
    </w:p>
    <w:p w14:paraId="17DCF954" w14:textId="77777777" w:rsidR="005E6A9E" w:rsidRDefault="005E6A9E" w:rsidP="005E6A9E">
      <w:pPr>
        <w:pStyle w:val="Style1"/>
      </w:pPr>
      <w:r>
        <w:t xml:space="preserve">        }</w:t>
      </w:r>
    </w:p>
    <w:p w14:paraId="1355BACC" w14:textId="77777777" w:rsidR="005E6A9E" w:rsidRDefault="005E6A9E" w:rsidP="005E6A9E">
      <w:pPr>
        <w:pStyle w:val="Style1"/>
      </w:pPr>
      <w:r>
        <w:t xml:space="preserve">        function C(e, t) {</w:t>
      </w:r>
    </w:p>
    <w:p w14:paraId="5AEBEF30" w14:textId="77777777" w:rsidR="005E6A9E" w:rsidRDefault="005E6A9E" w:rsidP="005E6A9E">
      <w:pPr>
        <w:pStyle w:val="Style1"/>
      </w:pPr>
      <w:r>
        <w:t xml:space="preserve">            for (var n = [e.rtl ? "rtl" : "ltr"], r = !1, o = 0, i = t.__order; o &lt; i.length; o++) {</w:t>
      </w:r>
    </w:p>
    <w:p w14:paraId="2843DE6E" w14:textId="77777777" w:rsidR="005E6A9E" w:rsidRDefault="005E6A9E" w:rsidP="005E6A9E">
      <w:pPr>
        <w:pStyle w:val="Style1"/>
      </w:pPr>
      <w:r>
        <w:t xml:space="preserve">                var a = i[o];</w:t>
      </w:r>
    </w:p>
    <w:p w14:paraId="4EB8DB35" w14:textId="77777777" w:rsidR="005E6A9E" w:rsidRDefault="005E6A9E" w:rsidP="005E6A9E">
      <w:pPr>
        <w:pStyle w:val="Style1"/>
      </w:pPr>
      <w:r>
        <w:t xml:space="preserve">                n.push(a);</w:t>
      </w:r>
    </w:p>
    <w:p w14:paraId="24BE5167" w14:textId="77777777" w:rsidR="005E6A9E" w:rsidRDefault="005E6A9E" w:rsidP="005E6A9E">
      <w:pPr>
        <w:pStyle w:val="Style1"/>
      </w:pPr>
      <w:r>
        <w:t xml:space="preserve">                var s = t[a];</w:t>
      </w:r>
    </w:p>
    <w:p w14:paraId="3445AB65" w14:textId="77777777" w:rsidR="005E6A9E" w:rsidRDefault="005E6A9E" w:rsidP="005E6A9E">
      <w:pPr>
        <w:pStyle w:val="Style1"/>
      </w:pPr>
      <w:r>
        <w:t xml:space="preserve">                for (var u in s)</w:t>
      </w:r>
    </w:p>
    <w:p w14:paraId="6FCD0666" w14:textId="77777777" w:rsidR="005E6A9E" w:rsidRDefault="005E6A9E" w:rsidP="005E6A9E">
      <w:pPr>
        <w:pStyle w:val="Style1"/>
      </w:pPr>
      <w:r>
        <w:t xml:space="preserve">                    s.hasOwnProperty(u) &amp;&amp; void 0 !== s[u] &amp;&amp; (r = !0,</w:t>
      </w:r>
    </w:p>
    <w:p w14:paraId="277B668D" w14:textId="77777777" w:rsidR="005E6A9E" w:rsidRDefault="005E6A9E" w:rsidP="005E6A9E">
      <w:pPr>
        <w:pStyle w:val="Style1"/>
      </w:pPr>
      <w:r>
        <w:t xml:space="preserve">                    n.push(u, s[u]))</w:t>
      </w:r>
    </w:p>
    <w:p w14:paraId="4419ED7D" w14:textId="77777777" w:rsidR="005E6A9E" w:rsidRDefault="005E6A9E" w:rsidP="005E6A9E">
      <w:pPr>
        <w:pStyle w:val="Style1"/>
      </w:pPr>
      <w:r>
        <w:t xml:space="preserve">            }</w:t>
      </w:r>
    </w:p>
    <w:p w14:paraId="31B8AC14" w14:textId="77777777" w:rsidR="005E6A9E" w:rsidRDefault="005E6A9E" w:rsidP="005E6A9E">
      <w:pPr>
        <w:pStyle w:val="Style1"/>
      </w:pPr>
      <w:r>
        <w:t xml:space="preserve">            return r ? n.join("") : void 0</w:t>
      </w:r>
    </w:p>
    <w:p w14:paraId="14AE42AD" w14:textId="77777777" w:rsidR="005E6A9E" w:rsidRDefault="005E6A9E" w:rsidP="005E6A9E">
      <w:pPr>
        <w:pStyle w:val="Style1"/>
      </w:pPr>
      <w:r>
        <w:t xml:space="preserve">        }</w:t>
      </w:r>
    </w:p>
    <w:p w14:paraId="7C409E4B" w14:textId="77777777" w:rsidR="005E6A9E" w:rsidRDefault="005E6A9E" w:rsidP="005E6A9E">
      <w:pPr>
        <w:pStyle w:val="Style1"/>
      </w:pPr>
      <w:r>
        <w:t xml:space="preserve">        function O(e, t) {</w:t>
      </w:r>
    </w:p>
    <w:p w14:paraId="56058CF8" w14:textId="77777777" w:rsidR="005E6A9E" w:rsidRDefault="005E6A9E" w:rsidP="005E6A9E">
      <w:pPr>
        <w:pStyle w:val="Style1"/>
      </w:pPr>
      <w:r>
        <w:t xml:space="preserve">            return t &lt;= 0 ? "" : 1 === t ? e : e + O(e, t - 1)</w:t>
      </w:r>
    </w:p>
    <w:p w14:paraId="2DFDEB53" w14:textId="77777777" w:rsidR="005E6A9E" w:rsidRDefault="005E6A9E" w:rsidP="005E6A9E">
      <w:pPr>
        <w:pStyle w:val="Style1"/>
      </w:pPr>
      <w:r>
        <w:t xml:space="preserve">        }</w:t>
      </w:r>
    </w:p>
    <w:p w14:paraId="013991D8" w14:textId="77777777" w:rsidR="005E6A9E" w:rsidRDefault="005E6A9E" w:rsidP="005E6A9E">
      <w:pPr>
        <w:pStyle w:val="Style1"/>
      </w:pPr>
      <w:r>
        <w:t xml:space="preserve">        function S(e, t) {</w:t>
      </w:r>
    </w:p>
    <w:p w14:paraId="189CB1E9" w14:textId="77777777" w:rsidR="005E6A9E" w:rsidRDefault="005E6A9E" w:rsidP="005E6A9E">
      <w:pPr>
        <w:pStyle w:val="Style1"/>
      </w:pPr>
      <w:r>
        <w:t xml:space="preserve">            if (!t)</w:t>
      </w:r>
    </w:p>
    <w:p w14:paraId="4E61F217" w14:textId="77777777" w:rsidR="005E6A9E" w:rsidRDefault="005E6A9E" w:rsidP="005E6A9E">
      <w:pPr>
        <w:pStyle w:val="Style1"/>
      </w:pPr>
      <w:r>
        <w:t xml:space="preserve">                return "";</w:t>
      </w:r>
    </w:p>
    <w:p w14:paraId="1E913569" w14:textId="77777777" w:rsidR="005E6A9E" w:rsidRDefault="005E6A9E" w:rsidP="005E6A9E">
      <w:pPr>
        <w:pStyle w:val="Style1"/>
      </w:pPr>
      <w:r>
        <w:t xml:space="preserve">            var n = [];</w:t>
      </w:r>
    </w:p>
    <w:p w14:paraId="43BABF3B" w14:textId="77777777" w:rsidR="005E6A9E" w:rsidRDefault="005E6A9E" w:rsidP="005E6A9E">
      <w:pPr>
        <w:pStyle w:val="Style1"/>
      </w:pPr>
      <w:r>
        <w:t xml:space="preserve">            for (var r in t)</w:t>
      </w:r>
    </w:p>
    <w:p w14:paraId="6E471C36" w14:textId="77777777" w:rsidR="005E6A9E" w:rsidRDefault="005E6A9E" w:rsidP="005E6A9E">
      <w:pPr>
        <w:pStyle w:val="Style1"/>
      </w:pPr>
      <w:r>
        <w:t xml:space="preserve">                t.hasOwnProperty(r) &amp;&amp; "displayName" !== r &amp;&amp; void 0 !== t[r] &amp;&amp; n.push(r, t[r]);</w:t>
      </w:r>
    </w:p>
    <w:p w14:paraId="39124565" w14:textId="77777777" w:rsidR="005E6A9E" w:rsidRDefault="005E6A9E" w:rsidP="005E6A9E">
      <w:pPr>
        <w:pStyle w:val="Style1"/>
      </w:pPr>
      <w:r>
        <w:t xml:space="preserve">            for (var o = 0; o &lt; n.length; o += 2)</w:t>
      </w:r>
    </w:p>
    <w:p w14:paraId="0CFCFE40" w14:textId="77777777" w:rsidR="005E6A9E" w:rsidRDefault="005E6A9E" w:rsidP="005E6A9E">
      <w:pPr>
        <w:pStyle w:val="Style1"/>
      </w:pPr>
      <w:r>
        <w:t xml:space="preserve">                s(n, o),</w:t>
      </w:r>
    </w:p>
    <w:p w14:paraId="60B28675" w14:textId="77777777" w:rsidR="005E6A9E" w:rsidRDefault="005E6A9E" w:rsidP="005E6A9E">
      <w:pPr>
        <w:pStyle w:val="Style1"/>
      </w:pPr>
      <w:r>
        <w:t xml:space="preserve">                f(n, o),</w:t>
      </w:r>
    </w:p>
    <w:p w14:paraId="3BDD32F6" w14:textId="77777777" w:rsidR="005E6A9E" w:rsidRDefault="005E6A9E" w:rsidP="005E6A9E">
      <w:pPr>
        <w:pStyle w:val="Style1"/>
      </w:pPr>
      <w:r>
        <w:t xml:space="preserve">                h(e, n, o),</w:t>
      </w:r>
    </w:p>
    <w:p w14:paraId="2FF8D5E5" w14:textId="77777777" w:rsidR="005E6A9E" w:rsidRDefault="005E6A9E" w:rsidP="005E6A9E">
      <w:pPr>
        <w:pStyle w:val="Style1"/>
      </w:pPr>
      <w:r>
        <w:t xml:space="preserve">                c(n, o);</w:t>
      </w:r>
    </w:p>
    <w:p w14:paraId="78327373" w14:textId="77777777" w:rsidR="005E6A9E" w:rsidRDefault="005E6A9E" w:rsidP="005E6A9E">
      <w:pPr>
        <w:pStyle w:val="Style1"/>
      </w:pPr>
      <w:r>
        <w:t xml:space="preserve">            for (o = 1; o &lt; n.length; o += 4)</w:t>
      </w:r>
    </w:p>
    <w:p w14:paraId="42840AFF" w14:textId="77777777" w:rsidR="005E6A9E" w:rsidRDefault="005E6A9E" w:rsidP="005E6A9E">
      <w:pPr>
        <w:pStyle w:val="Style1"/>
      </w:pPr>
      <w:r>
        <w:t xml:space="preserve">                n.splice(o, 1, ":", n[o], ";");</w:t>
      </w:r>
    </w:p>
    <w:p w14:paraId="5EA6BB2A" w14:textId="77777777" w:rsidR="005E6A9E" w:rsidRDefault="005E6A9E" w:rsidP="005E6A9E">
      <w:pPr>
        <w:pStyle w:val="Style1"/>
      </w:pPr>
      <w:r>
        <w:t xml:space="preserve">            return n.join("")</w:t>
      </w:r>
    </w:p>
    <w:p w14:paraId="3D6734FE" w14:textId="77777777" w:rsidR="005E6A9E" w:rsidRDefault="005E6A9E" w:rsidP="005E6A9E">
      <w:pPr>
        <w:pStyle w:val="Style1"/>
      </w:pPr>
      <w:r>
        <w:t xml:space="preserve">        }</w:t>
      </w:r>
    </w:p>
    <w:p w14:paraId="3B68BBFB" w14:textId="77777777" w:rsidR="005E6A9E" w:rsidRDefault="005E6A9E" w:rsidP="005E6A9E">
      <w:pPr>
        <w:pStyle w:val="Style1"/>
      </w:pPr>
      <w:r>
        <w:t xml:space="preserve">        function I(e) {</w:t>
      </w:r>
    </w:p>
    <w:p w14:paraId="3C005F81" w14:textId="77777777" w:rsidR="005E6A9E" w:rsidRDefault="005E6A9E" w:rsidP="005E6A9E">
      <w:pPr>
        <w:pStyle w:val="Style1"/>
      </w:pPr>
      <w:r>
        <w:t xml:space="preserve">            for (var t = [], n = 1; n &lt; arguments.length; n++)</w:t>
      </w:r>
    </w:p>
    <w:p w14:paraId="755CB11A" w14:textId="77777777" w:rsidR="005E6A9E" w:rsidRDefault="005E6A9E" w:rsidP="005E6A9E">
      <w:pPr>
        <w:pStyle w:val="Style1"/>
      </w:pPr>
      <w:r>
        <w:t xml:space="preserve">                t[n - 1] = arguments[n];</w:t>
      </w:r>
    </w:p>
    <w:p w14:paraId="0003191A" w14:textId="77777777" w:rsidR="005E6A9E" w:rsidRDefault="005E6A9E" w:rsidP="005E6A9E">
      <w:pPr>
        <w:pStyle w:val="Style1"/>
      </w:pPr>
      <w:r>
        <w:t xml:space="preserve">            var r = k(t)</w:t>
      </w:r>
    </w:p>
    <w:p w14:paraId="11E6A83B" w14:textId="77777777" w:rsidR="005E6A9E" w:rsidRDefault="005E6A9E" w:rsidP="005E6A9E">
      <w:pPr>
        <w:pStyle w:val="Style1"/>
      </w:pPr>
      <w:r>
        <w:t xml:space="preserve">              , o = C(e, r);</w:t>
      </w:r>
    </w:p>
    <w:p w14:paraId="58D0923C" w14:textId="77777777" w:rsidR="005E6A9E" w:rsidRDefault="005E6A9E" w:rsidP="005E6A9E">
      <w:pPr>
        <w:pStyle w:val="Style1"/>
      </w:pPr>
      <w:r>
        <w:t xml:space="preserve">            if (o) {</w:t>
      </w:r>
    </w:p>
    <w:p w14:paraId="5486F54E" w14:textId="77777777" w:rsidR="005E6A9E" w:rsidRDefault="005E6A9E" w:rsidP="005E6A9E">
      <w:pPr>
        <w:pStyle w:val="Style1"/>
      </w:pPr>
      <w:r>
        <w:t xml:space="preserve">                var a = i.a.getInstance()</w:t>
      </w:r>
    </w:p>
    <w:p w14:paraId="587D89E6" w14:textId="77777777" w:rsidR="005E6A9E" w:rsidRDefault="005E6A9E" w:rsidP="005E6A9E">
      <w:pPr>
        <w:pStyle w:val="Style1"/>
      </w:pPr>
      <w:r>
        <w:t xml:space="preserve">                  , s = {</w:t>
      </w:r>
    </w:p>
    <w:p w14:paraId="63203137" w14:textId="77777777" w:rsidR="005E6A9E" w:rsidRDefault="005E6A9E" w:rsidP="005E6A9E">
      <w:pPr>
        <w:pStyle w:val="Style1"/>
      </w:pPr>
      <w:r>
        <w:t xml:space="preserve">                    className: a.classNameFromKey(o),</w:t>
      </w:r>
    </w:p>
    <w:p w14:paraId="650D0410" w14:textId="77777777" w:rsidR="005E6A9E" w:rsidRDefault="005E6A9E" w:rsidP="005E6A9E">
      <w:pPr>
        <w:pStyle w:val="Style1"/>
      </w:pPr>
      <w:r>
        <w:t xml:space="preserve">                    key: o,</w:t>
      </w:r>
    </w:p>
    <w:p w14:paraId="3F61C808" w14:textId="77777777" w:rsidR="005E6A9E" w:rsidRDefault="005E6A9E" w:rsidP="005E6A9E">
      <w:pPr>
        <w:pStyle w:val="Style1"/>
      </w:pPr>
      <w:r>
        <w:t xml:space="preserve">                    args: t</w:t>
      </w:r>
    </w:p>
    <w:p w14:paraId="2543BC2A" w14:textId="77777777" w:rsidR="005E6A9E" w:rsidRDefault="005E6A9E" w:rsidP="005E6A9E">
      <w:pPr>
        <w:pStyle w:val="Style1"/>
      </w:pPr>
      <w:r>
        <w:t xml:space="preserve">                };</w:t>
      </w:r>
    </w:p>
    <w:p w14:paraId="32966842" w14:textId="77777777" w:rsidR="005E6A9E" w:rsidRDefault="005E6A9E" w:rsidP="005E6A9E">
      <w:pPr>
        <w:pStyle w:val="Style1"/>
      </w:pPr>
      <w:r>
        <w:t xml:space="preserve">                if (!s.className) {</w:t>
      </w:r>
    </w:p>
    <w:p w14:paraId="4F2A6D04" w14:textId="77777777" w:rsidR="005E6A9E" w:rsidRDefault="005E6A9E" w:rsidP="005E6A9E">
      <w:pPr>
        <w:pStyle w:val="Style1"/>
      </w:pPr>
      <w:r>
        <w:t xml:space="preserve">                    s.className = a.getClassName(b(r));</w:t>
      </w:r>
    </w:p>
    <w:p w14:paraId="29A4FF68" w14:textId="77777777" w:rsidR="005E6A9E" w:rsidRDefault="005E6A9E" w:rsidP="005E6A9E">
      <w:pPr>
        <w:pStyle w:val="Style1"/>
      </w:pPr>
      <w:r>
        <w:t xml:space="preserve">                    for (var u = [], c = 0, l = r.__order; c &lt; l.length; c++) {</w:t>
      </w:r>
    </w:p>
    <w:p w14:paraId="39E7012A" w14:textId="77777777" w:rsidR="005E6A9E" w:rsidRDefault="005E6A9E" w:rsidP="005E6A9E">
      <w:pPr>
        <w:pStyle w:val="Style1"/>
      </w:pPr>
      <w:r>
        <w:t xml:space="preserve">                        var d = l[c];</w:t>
      </w:r>
    </w:p>
    <w:p w14:paraId="6E246D90" w14:textId="77777777" w:rsidR="005E6A9E" w:rsidRDefault="005E6A9E" w:rsidP="005E6A9E">
      <w:pPr>
        <w:pStyle w:val="Style1"/>
      </w:pPr>
      <w:r>
        <w:t xml:space="preserve">                        u.push(d, S(e, r[d]))</w:t>
      </w:r>
    </w:p>
    <w:p w14:paraId="068C2E31" w14:textId="77777777" w:rsidR="005E6A9E" w:rsidRDefault="005E6A9E" w:rsidP="005E6A9E">
      <w:pPr>
        <w:pStyle w:val="Style1"/>
      </w:pPr>
      <w:r>
        <w:t xml:space="preserve">                    }</w:t>
      </w:r>
    </w:p>
    <w:p w14:paraId="4AD4D176" w14:textId="77777777" w:rsidR="005E6A9E" w:rsidRDefault="005E6A9E" w:rsidP="005E6A9E">
      <w:pPr>
        <w:pStyle w:val="Style1"/>
      </w:pPr>
      <w:r>
        <w:t xml:space="preserve">                    s.rulesToInsert = u</w:t>
      </w:r>
    </w:p>
    <w:p w14:paraId="61747687" w14:textId="77777777" w:rsidR="005E6A9E" w:rsidRDefault="005E6A9E" w:rsidP="005E6A9E">
      <w:pPr>
        <w:pStyle w:val="Style1"/>
      </w:pPr>
      <w:r>
        <w:t xml:space="preserve">                }</w:t>
      </w:r>
    </w:p>
    <w:p w14:paraId="4BF41101" w14:textId="77777777" w:rsidR="005E6A9E" w:rsidRDefault="005E6A9E" w:rsidP="005E6A9E">
      <w:pPr>
        <w:pStyle w:val="Style1"/>
      </w:pPr>
      <w:r>
        <w:t xml:space="preserve">                return s</w:t>
      </w:r>
    </w:p>
    <w:p w14:paraId="6D3D25C8" w14:textId="77777777" w:rsidR="005E6A9E" w:rsidRDefault="005E6A9E" w:rsidP="005E6A9E">
      <w:pPr>
        <w:pStyle w:val="Style1"/>
      </w:pPr>
      <w:r>
        <w:t xml:space="preserve">            }</w:t>
      </w:r>
    </w:p>
    <w:p w14:paraId="5DDF625D" w14:textId="77777777" w:rsidR="005E6A9E" w:rsidRDefault="005E6A9E" w:rsidP="005E6A9E">
      <w:pPr>
        <w:pStyle w:val="Style1"/>
      </w:pPr>
      <w:r>
        <w:t xml:space="preserve">        }</w:t>
      </w:r>
    </w:p>
    <w:p w14:paraId="5DCD7B9A" w14:textId="77777777" w:rsidR="005E6A9E" w:rsidRDefault="005E6A9E" w:rsidP="005E6A9E">
      <w:pPr>
        <w:pStyle w:val="Style1"/>
      </w:pPr>
      <w:r>
        <w:t xml:space="preserve">        function j(e, t) {</w:t>
      </w:r>
    </w:p>
    <w:p w14:paraId="2F0B996A" w14:textId="77777777" w:rsidR="005E6A9E" w:rsidRDefault="005E6A9E" w:rsidP="005E6A9E">
      <w:pPr>
        <w:pStyle w:val="Style1"/>
      </w:pPr>
      <w:r>
        <w:t xml:space="preserve">            void 0 === t &amp;&amp; (t = 1);</w:t>
      </w:r>
    </w:p>
    <w:p w14:paraId="6B094282" w14:textId="77777777" w:rsidR="005E6A9E" w:rsidRDefault="005E6A9E" w:rsidP="005E6A9E">
      <w:pPr>
        <w:pStyle w:val="Style1"/>
      </w:pPr>
      <w:r>
        <w:t xml:space="preserve">            var n = i.a.getInstance()</w:t>
      </w:r>
    </w:p>
    <w:p w14:paraId="5D496E9C" w14:textId="77777777" w:rsidR="005E6A9E" w:rsidRDefault="005E6A9E" w:rsidP="005E6A9E">
      <w:pPr>
        <w:pStyle w:val="Style1"/>
      </w:pPr>
      <w:r>
        <w:t xml:space="preserve">              , r = e.className</w:t>
      </w:r>
    </w:p>
    <w:p w14:paraId="65253A66" w14:textId="77777777" w:rsidR="005E6A9E" w:rsidRDefault="005E6A9E" w:rsidP="005E6A9E">
      <w:pPr>
        <w:pStyle w:val="Style1"/>
      </w:pPr>
      <w:r>
        <w:t xml:space="preserve">              , o = e.key</w:t>
      </w:r>
    </w:p>
    <w:p w14:paraId="603E5230" w14:textId="77777777" w:rsidR="005E6A9E" w:rsidRDefault="005E6A9E" w:rsidP="005E6A9E">
      <w:pPr>
        <w:pStyle w:val="Style1"/>
      </w:pPr>
      <w:r>
        <w:t xml:space="preserve">              , a = e.args</w:t>
      </w:r>
    </w:p>
    <w:p w14:paraId="51E3F44C" w14:textId="77777777" w:rsidR="005E6A9E" w:rsidRDefault="005E6A9E" w:rsidP="005E6A9E">
      <w:pPr>
        <w:pStyle w:val="Style1"/>
      </w:pPr>
      <w:r>
        <w:t xml:space="preserve">              , s = e.rulesToInsert;</w:t>
      </w:r>
    </w:p>
    <w:p w14:paraId="311FE0ED" w14:textId="77777777" w:rsidR="005E6A9E" w:rsidRDefault="005E6A9E" w:rsidP="005E6A9E">
      <w:pPr>
        <w:pStyle w:val="Style1"/>
      </w:pPr>
      <w:r>
        <w:t xml:space="preserve">            if (s) {</w:t>
      </w:r>
    </w:p>
    <w:p w14:paraId="2F04AB5B" w14:textId="77777777" w:rsidR="005E6A9E" w:rsidRDefault="005E6A9E" w:rsidP="005E6A9E">
      <w:pPr>
        <w:pStyle w:val="Style1"/>
      </w:pPr>
      <w:r>
        <w:t xml:space="preserve">                for (var u = 0; u &lt; s.length; u += 2) {</w:t>
      </w:r>
    </w:p>
    <w:p w14:paraId="612E91EE" w14:textId="77777777" w:rsidR="005E6A9E" w:rsidRDefault="005E6A9E" w:rsidP="005E6A9E">
      <w:pPr>
        <w:pStyle w:val="Style1"/>
      </w:pPr>
      <w:r>
        <w:t xml:space="preserve">                    var c = s[u + 1];</w:t>
      </w:r>
    </w:p>
    <w:p w14:paraId="52A1496D" w14:textId="77777777" w:rsidR="005E6A9E" w:rsidRDefault="005E6A9E" w:rsidP="005E6A9E">
      <w:pPr>
        <w:pStyle w:val="Style1"/>
      </w:pPr>
      <w:r>
        <w:t xml:space="preserve">                    if (c) {</w:t>
      </w:r>
    </w:p>
    <w:p w14:paraId="108ABF01" w14:textId="77777777" w:rsidR="005E6A9E" w:rsidRDefault="005E6A9E" w:rsidP="005E6A9E">
      <w:pPr>
        <w:pStyle w:val="Style1"/>
      </w:pPr>
      <w:r>
        <w:t xml:space="preserve">                        var l = s[u]</w:t>
      </w:r>
    </w:p>
    <w:p w14:paraId="35CE4C20" w14:textId="77777777" w:rsidR="005E6A9E" w:rsidRDefault="005E6A9E" w:rsidP="005E6A9E">
      <w:pPr>
        <w:pStyle w:val="Style1"/>
      </w:pPr>
      <w:r>
        <w:t xml:space="preserve">                          , d = (l = l.replace(/&amp;/g, O("." + e.className, t))) + "{" + c + "}" + (0 === l.indexOf("@") ? "}" : "");</w:t>
      </w:r>
    </w:p>
    <w:p w14:paraId="464B3B65" w14:textId="77777777" w:rsidR="005E6A9E" w:rsidRDefault="005E6A9E" w:rsidP="005E6A9E">
      <w:pPr>
        <w:pStyle w:val="Style1"/>
      </w:pPr>
      <w:r>
        <w:t xml:space="preserve">                        n.insertRule(d)</w:t>
      </w:r>
    </w:p>
    <w:p w14:paraId="4F326E61" w14:textId="77777777" w:rsidR="005E6A9E" w:rsidRDefault="005E6A9E" w:rsidP="005E6A9E">
      <w:pPr>
        <w:pStyle w:val="Style1"/>
      </w:pPr>
      <w:r>
        <w:t xml:space="preserve">                    }</w:t>
      </w:r>
    </w:p>
    <w:p w14:paraId="5CC14D2A" w14:textId="77777777" w:rsidR="005E6A9E" w:rsidRDefault="005E6A9E" w:rsidP="005E6A9E">
      <w:pPr>
        <w:pStyle w:val="Style1"/>
      </w:pPr>
      <w:r>
        <w:t xml:space="preserve">                }</w:t>
      </w:r>
    </w:p>
    <w:p w14:paraId="7EBA1A7F" w14:textId="77777777" w:rsidR="005E6A9E" w:rsidRDefault="005E6A9E" w:rsidP="005E6A9E">
      <w:pPr>
        <w:pStyle w:val="Style1"/>
      </w:pPr>
      <w:r>
        <w:t xml:space="preserve">                n.cacheClassName(r, o, a, s)</w:t>
      </w:r>
    </w:p>
    <w:p w14:paraId="44977CF6" w14:textId="77777777" w:rsidR="005E6A9E" w:rsidRDefault="005E6A9E" w:rsidP="005E6A9E">
      <w:pPr>
        <w:pStyle w:val="Style1"/>
      </w:pPr>
      <w:r>
        <w:t xml:space="preserve">            }</w:t>
      </w:r>
    </w:p>
    <w:p w14:paraId="02A1C8E8" w14:textId="77777777" w:rsidR="005E6A9E" w:rsidRDefault="005E6A9E" w:rsidP="005E6A9E">
      <w:pPr>
        <w:pStyle w:val="Style1"/>
      </w:pPr>
      <w:r>
        <w:t xml:space="preserve">        }</w:t>
      </w:r>
    </w:p>
    <w:p w14:paraId="13A5101A" w14:textId="77777777" w:rsidR="005E6A9E" w:rsidRDefault="005E6A9E" w:rsidP="005E6A9E">
      <w:pPr>
        <w:pStyle w:val="Style1"/>
      </w:pPr>
      <w:r>
        <w:t xml:space="preserve">        function B(e) {</w:t>
      </w:r>
    </w:p>
    <w:p w14:paraId="3E67622E" w14:textId="77777777" w:rsidR="005E6A9E" w:rsidRDefault="005E6A9E" w:rsidP="005E6A9E">
      <w:pPr>
        <w:pStyle w:val="Style1"/>
      </w:pPr>
      <w:r>
        <w:t xml:space="preserve">            for (var t = [], n = 1; n &lt; arguments.length; n++)</w:t>
      </w:r>
    </w:p>
    <w:p w14:paraId="1F2E5A0D" w14:textId="77777777" w:rsidR="005E6A9E" w:rsidRDefault="005E6A9E" w:rsidP="005E6A9E">
      <w:pPr>
        <w:pStyle w:val="Style1"/>
      </w:pPr>
      <w:r>
        <w:t xml:space="preserve">                t[n - 1] = arguments[n];</w:t>
      </w:r>
    </w:p>
    <w:p w14:paraId="5041684F" w14:textId="77777777" w:rsidR="005E6A9E" w:rsidRDefault="005E6A9E" w:rsidP="005E6A9E">
      <w:pPr>
        <w:pStyle w:val="Style1"/>
      </w:pPr>
      <w:r>
        <w:t xml:space="preserve">            var r = I.apply(void 0, Object(o.__spreadArrays)([e], t));</w:t>
      </w:r>
    </w:p>
    <w:p w14:paraId="784B7264" w14:textId="77777777" w:rsidR="005E6A9E" w:rsidRDefault="005E6A9E" w:rsidP="005E6A9E">
      <w:pPr>
        <w:pStyle w:val="Style1"/>
      </w:pPr>
      <w:r>
        <w:t xml:space="preserve">            return r ? (j(r, e.specificityMultiplier),</w:t>
      </w:r>
    </w:p>
    <w:p w14:paraId="0170626A" w14:textId="77777777" w:rsidR="005E6A9E" w:rsidRDefault="005E6A9E" w:rsidP="005E6A9E">
      <w:pPr>
        <w:pStyle w:val="Style1"/>
      </w:pPr>
      <w:r>
        <w:t xml:space="preserve">            r.className) : ""</w:t>
      </w:r>
    </w:p>
    <w:p w14:paraId="4F7C2831" w14:textId="77777777" w:rsidR="005E6A9E" w:rsidRDefault="005E6A9E" w:rsidP="005E6A9E">
      <w:pPr>
        <w:pStyle w:val="Style1"/>
      </w:pPr>
      <w:r>
        <w:t xml:space="preserve">        }</w:t>
      </w:r>
    </w:p>
    <w:p w14:paraId="691EB5AB" w14:textId="77777777" w:rsidR="005E6A9E" w:rsidRDefault="005E6A9E" w:rsidP="005E6A9E">
      <w:pPr>
        <w:pStyle w:val="Style1"/>
      </w:pPr>
      <w:r>
        <w:t xml:space="preserve">    },</w:t>
      </w:r>
    </w:p>
    <w:p w14:paraId="5A2C4C91" w14:textId="77777777" w:rsidR="005E6A9E" w:rsidRDefault="005E6A9E" w:rsidP="005E6A9E">
      <w:pPr>
        <w:pStyle w:val="Style1"/>
      </w:pPr>
      <w:r>
        <w:t xml:space="preserve">    "6lTN": function(e, t, n) {</w:t>
      </w:r>
    </w:p>
    <w:p w14:paraId="708242A5" w14:textId="77777777" w:rsidR="005E6A9E" w:rsidRDefault="005E6A9E" w:rsidP="005E6A9E">
      <w:pPr>
        <w:pStyle w:val="Style1"/>
      </w:pPr>
      <w:r>
        <w:t xml:space="preserve">        "use strict";</w:t>
      </w:r>
    </w:p>
    <w:p w14:paraId="5043AA54" w14:textId="77777777" w:rsidR="005E6A9E" w:rsidRDefault="005E6A9E" w:rsidP="005E6A9E">
      <w:pPr>
        <w:pStyle w:val="Style1"/>
      </w:pPr>
      <w:r>
        <w:t xml:space="preserve">        n.d(t, "a", (function() {</w:t>
      </w:r>
    </w:p>
    <w:p w14:paraId="4EEA320E" w14:textId="77777777" w:rsidR="005E6A9E" w:rsidRDefault="005E6A9E" w:rsidP="005E6A9E">
      <w:pPr>
        <w:pStyle w:val="Style1"/>
      </w:pPr>
      <w:r>
        <w:t xml:space="preserve">            return o</w:t>
      </w:r>
    </w:p>
    <w:p w14:paraId="098F1F40" w14:textId="77777777" w:rsidR="005E6A9E" w:rsidRDefault="005E6A9E" w:rsidP="005E6A9E">
      <w:pPr>
        <w:pStyle w:val="Style1"/>
      </w:pPr>
      <w:r>
        <w:t xml:space="preserve">        }</w:t>
      </w:r>
    </w:p>
    <w:p w14:paraId="52AE9DC2" w14:textId="77777777" w:rsidR="005E6A9E" w:rsidRDefault="005E6A9E" w:rsidP="005E6A9E">
      <w:pPr>
        <w:pStyle w:val="Style1"/>
      </w:pPr>
      <w:r>
        <w:t xml:space="preserve">        ));</w:t>
      </w:r>
    </w:p>
    <w:p w14:paraId="0FE70E92" w14:textId="77777777" w:rsidR="005E6A9E" w:rsidRDefault="005E6A9E" w:rsidP="005E6A9E">
      <w:pPr>
        <w:pStyle w:val="Style1"/>
      </w:pPr>
      <w:r>
        <w:t xml:space="preserve">        var r = n("QjXU");</w:t>
      </w:r>
    </w:p>
    <w:p w14:paraId="2E26AA84" w14:textId="77777777" w:rsidR="005E6A9E" w:rsidRDefault="005E6A9E" w:rsidP="005E6A9E">
      <w:pPr>
        <w:pStyle w:val="Style1"/>
      </w:pPr>
      <w:r>
        <w:t xml:space="preserve">        function o() {</w:t>
      </w:r>
    </w:p>
    <w:p w14:paraId="1C685BA1" w14:textId="77777777" w:rsidR="005E6A9E" w:rsidRDefault="005E6A9E" w:rsidP="005E6A9E">
      <w:pPr>
        <w:pStyle w:val="Style1"/>
      </w:pPr>
      <w:r>
        <w:t xml:space="preserve">            for (var e = [], t = 0; t &lt; arguments.length; t++)</w:t>
      </w:r>
    </w:p>
    <w:p w14:paraId="6A8FE283" w14:textId="77777777" w:rsidR="005E6A9E" w:rsidRDefault="005E6A9E" w:rsidP="005E6A9E">
      <w:pPr>
        <w:pStyle w:val="Style1"/>
      </w:pPr>
      <w:r>
        <w:t xml:space="preserve">                e[t] = arguments[t];</w:t>
      </w:r>
    </w:p>
    <w:p w14:paraId="2CF1B02E" w14:textId="77777777" w:rsidR="005E6A9E" w:rsidRDefault="005E6A9E" w:rsidP="005E6A9E">
      <w:pPr>
        <w:pStyle w:val="Style1"/>
      </w:pPr>
      <w:r>
        <w:t xml:space="preserve">            if (e &amp;&amp; 1 === e.length &amp;&amp; e[0] &amp;&amp; !e[0].subComponentStyles)</w:t>
      </w:r>
    </w:p>
    <w:p w14:paraId="4F00A076" w14:textId="77777777" w:rsidR="005E6A9E" w:rsidRDefault="005E6A9E" w:rsidP="005E6A9E">
      <w:pPr>
        <w:pStyle w:val="Style1"/>
      </w:pPr>
      <w:r>
        <w:t xml:space="preserve">                return e[0];</w:t>
      </w:r>
    </w:p>
    <w:p w14:paraId="6618C135" w14:textId="77777777" w:rsidR="005E6A9E" w:rsidRDefault="005E6A9E" w:rsidP="005E6A9E">
      <w:pPr>
        <w:pStyle w:val="Style1"/>
      </w:pPr>
      <w:r>
        <w:t xml:space="preserve">            for (var n = {}, i = {}, a = 0, s = e; a &lt; s.length; a++) {</w:t>
      </w:r>
    </w:p>
    <w:p w14:paraId="5EB8EF22" w14:textId="77777777" w:rsidR="005E6A9E" w:rsidRDefault="005E6A9E" w:rsidP="005E6A9E">
      <w:pPr>
        <w:pStyle w:val="Style1"/>
      </w:pPr>
      <w:r>
        <w:t xml:space="preserve">                var u = s[a];</w:t>
      </w:r>
    </w:p>
    <w:p w14:paraId="77BAE63B" w14:textId="77777777" w:rsidR="005E6A9E" w:rsidRDefault="005E6A9E" w:rsidP="005E6A9E">
      <w:pPr>
        <w:pStyle w:val="Style1"/>
      </w:pPr>
      <w:r>
        <w:t xml:space="preserve">                if (u)</w:t>
      </w:r>
    </w:p>
    <w:p w14:paraId="581F6170" w14:textId="77777777" w:rsidR="005E6A9E" w:rsidRDefault="005E6A9E" w:rsidP="005E6A9E">
      <w:pPr>
        <w:pStyle w:val="Style1"/>
      </w:pPr>
      <w:r>
        <w:t xml:space="preserve">                    for (var c in u)</w:t>
      </w:r>
    </w:p>
    <w:p w14:paraId="46E9F734" w14:textId="77777777" w:rsidR="005E6A9E" w:rsidRDefault="005E6A9E" w:rsidP="005E6A9E">
      <w:pPr>
        <w:pStyle w:val="Style1"/>
      </w:pPr>
      <w:r>
        <w:t xml:space="preserve">                        if (u.hasOwnProperty(c)) {</w:t>
      </w:r>
    </w:p>
    <w:p w14:paraId="18BD66DA" w14:textId="77777777" w:rsidR="005E6A9E" w:rsidRDefault="005E6A9E" w:rsidP="005E6A9E">
      <w:pPr>
        <w:pStyle w:val="Style1"/>
      </w:pPr>
      <w:r>
        <w:t xml:space="preserve">                            if ("subComponentStyles" === c &amp;&amp; void 0 !== u.subComponentStyles) {</w:t>
      </w:r>
    </w:p>
    <w:p w14:paraId="351F6E52" w14:textId="77777777" w:rsidR="005E6A9E" w:rsidRDefault="005E6A9E" w:rsidP="005E6A9E">
      <w:pPr>
        <w:pStyle w:val="Style1"/>
      </w:pPr>
      <w:r>
        <w:t xml:space="preserve">                                var l = u.subComponentStyles;</w:t>
      </w:r>
    </w:p>
    <w:p w14:paraId="11D81150" w14:textId="77777777" w:rsidR="005E6A9E" w:rsidRDefault="005E6A9E" w:rsidP="005E6A9E">
      <w:pPr>
        <w:pStyle w:val="Style1"/>
      </w:pPr>
      <w:r>
        <w:t xml:space="preserve">                                for (var d in l)</w:t>
      </w:r>
    </w:p>
    <w:p w14:paraId="291CF584" w14:textId="77777777" w:rsidR="005E6A9E" w:rsidRDefault="005E6A9E" w:rsidP="005E6A9E">
      <w:pPr>
        <w:pStyle w:val="Style1"/>
      </w:pPr>
      <w:r>
        <w:t xml:space="preserve">                                    l.hasOwnProperty(d) &amp;&amp; (i.hasOwnProperty(d) ? i[d].push(l[d]) : i[d] = [l[d]]);</w:t>
      </w:r>
    </w:p>
    <w:p w14:paraId="57039F6B" w14:textId="77777777" w:rsidR="005E6A9E" w:rsidRDefault="005E6A9E" w:rsidP="005E6A9E">
      <w:pPr>
        <w:pStyle w:val="Style1"/>
      </w:pPr>
      <w:r>
        <w:t xml:space="preserve">                                continue</w:t>
      </w:r>
    </w:p>
    <w:p w14:paraId="4107BD3D" w14:textId="77777777" w:rsidR="005E6A9E" w:rsidRDefault="005E6A9E" w:rsidP="005E6A9E">
      <w:pPr>
        <w:pStyle w:val="Style1"/>
      </w:pPr>
      <w:r>
        <w:t xml:space="preserve">                            }</w:t>
      </w:r>
    </w:p>
    <w:p w14:paraId="60F3A02E" w14:textId="77777777" w:rsidR="005E6A9E" w:rsidRDefault="005E6A9E" w:rsidP="005E6A9E">
      <w:pPr>
        <w:pStyle w:val="Style1"/>
      </w:pPr>
      <w:r>
        <w:t xml:space="preserve">                            var f = n[c]</w:t>
      </w:r>
    </w:p>
    <w:p w14:paraId="7D54E870" w14:textId="77777777" w:rsidR="005E6A9E" w:rsidRDefault="005E6A9E" w:rsidP="005E6A9E">
      <w:pPr>
        <w:pStyle w:val="Style1"/>
      </w:pPr>
      <w:r>
        <w:t xml:space="preserve">                              , g = u[c];</w:t>
      </w:r>
    </w:p>
    <w:p w14:paraId="3D6607D3" w14:textId="77777777" w:rsidR="005E6A9E" w:rsidRDefault="005E6A9E" w:rsidP="005E6A9E">
      <w:pPr>
        <w:pStyle w:val="Style1"/>
      </w:pPr>
      <w:r>
        <w:t xml:space="preserve">                            n[c] = void 0 === f ? g : Object(r.__spreadArrays)(Array.isArray(f) ? f : [f], Array.isArray(g) ? g : [g])</w:t>
      </w:r>
    </w:p>
    <w:p w14:paraId="0E46FC4D" w14:textId="77777777" w:rsidR="005E6A9E" w:rsidRDefault="005E6A9E" w:rsidP="005E6A9E">
      <w:pPr>
        <w:pStyle w:val="Style1"/>
      </w:pPr>
      <w:r>
        <w:t xml:space="preserve">                        }</w:t>
      </w:r>
    </w:p>
    <w:p w14:paraId="5449D6DC" w14:textId="77777777" w:rsidR="005E6A9E" w:rsidRDefault="005E6A9E" w:rsidP="005E6A9E">
      <w:pPr>
        <w:pStyle w:val="Style1"/>
      </w:pPr>
      <w:r>
        <w:t xml:space="preserve">            }</w:t>
      </w:r>
    </w:p>
    <w:p w14:paraId="2FC49B4D" w14:textId="77777777" w:rsidR="005E6A9E" w:rsidRDefault="005E6A9E" w:rsidP="005E6A9E">
      <w:pPr>
        <w:pStyle w:val="Style1"/>
      </w:pPr>
      <w:r>
        <w:t xml:space="preserve">            if (Object.keys(i).length &gt; 0) {</w:t>
      </w:r>
    </w:p>
    <w:p w14:paraId="2486A999" w14:textId="77777777" w:rsidR="005E6A9E" w:rsidRDefault="005E6A9E" w:rsidP="005E6A9E">
      <w:pPr>
        <w:pStyle w:val="Style1"/>
      </w:pPr>
      <w:r>
        <w:t xml:space="preserve">                n.subComponentStyles = {};</w:t>
      </w:r>
    </w:p>
    <w:p w14:paraId="5D251724" w14:textId="77777777" w:rsidR="005E6A9E" w:rsidRDefault="005E6A9E" w:rsidP="005E6A9E">
      <w:pPr>
        <w:pStyle w:val="Style1"/>
      </w:pPr>
      <w:r>
        <w:t xml:space="preserve">                var p = n.subComponentStyles</w:t>
      </w:r>
    </w:p>
    <w:p w14:paraId="72F5A1A2" w14:textId="77777777" w:rsidR="005E6A9E" w:rsidRDefault="005E6A9E" w:rsidP="005E6A9E">
      <w:pPr>
        <w:pStyle w:val="Style1"/>
      </w:pPr>
      <w:r>
        <w:t xml:space="preserve">                  , m = function(e) {</w:t>
      </w:r>
    </w:p>
    <w:p w14:paraId="5446B0B9" w14:textId="77777777" w:rsidR="005E6A9E" w:rsidRDefault="005E6A9E" w:rsidP="005E6A9E">
      <w:pPr>
        <w:pStyle w:val="Style1"/>
      </w:pPr>
      <w:r>
        <w:t xml:space="preserve">                    if (i.hasOwnProperty(e)) {</w:t>
      </w:r>
    </w:p>
    <w:p w14:paraId="36F68033" w14:textId="77777777" w:rsidR="005E6A9E" w:rsidRDefault="005E6A9E" w:rsidP="005E6A9E">
      <w:pPr>
        <w:pStyle w:val="Style1"/>
      </w:pPr>
      <w:r>
        <w:t xml:space="preserve">                        var t = i[e];</w:t>
      </w:r>
    </w:p>
    <w:p w14:paraId="29A0F9F3" w14:textId="77777777" w:rsidR="005E6A9E" w:rsidRDefault="005E6A9E" w:rsidP="005E6A9E">
      <w:pPr>
        <w:pStyle w:val="Style1"/>
      </w:pPr>
      <w:r>
        <w:t xml:space="preserve">                        p[e] = function(e) {</w:t>
      </w:r>
    </w:p>
    <w:p w14:paraId="1FA19574" w14:textId="77777777" w:rsidR="005E6A9E" w:rsidRDefault="005E6A9E" w:rsidP="005E6A9E">
      <w:pPr>
        <w:pStyle w:val="Style1"/>
      </w:pPr>
      <w:r>
        <w:t xml:space="preserve">                            return o.apply(void 0, t.map((function(t) {</w:t>
      </w:r>
    </w:p>
    <w:p w14:paraId="14EF4322" w14:textId="77777777" w:rsidR="005E6A9E" w:rsidRDefault="005E6A9E" w:rsidP="005E6A9E">
      <w:pPr>
        <w:pStyle w:val="Style1"/>
      </w:pPr>
      <w:r>
        <w:t xml:space="preserve">                                return "function" == typeof t ? t(e) : t</w:t>
      </w:r>
    </w:p>
    <w:p w14:paraId="39EF2779" w14:textId="77777777" w:rsidR="005E6A9E" w:rsidRDefault="005E6A9E" w:rsidP="005E6A9E">
      <w:pPr>
        <w:pStyle w:val="Style1"/>
      </w:pPr>
      <w:r>
        <w:t xml:space="preserve">                            }</w:t>
      </w:r>
    </w:p>
    <w:p w14:paraId="26CA28AC" w14:textId="77777777" w:rsidR="005E6A9E" w:rsidRDefault="005E6A9E" w:rsidP="005E6A9E">
      <w:pPr>
        <w:pStyle w:val="Style1"/>
      </w:pPr>
      <w:r>
        <w:t xml:space="preserve">                            )))</w:t>
      </w:r>
    </w:p>
    <w:p w14:paraId="34870E8D" w14:textId="77777777" w:rsidR="005E6A9E" w:rsidRDefault="005E6A9E" w:rsidP="005E6A9E">
      <w:pPr>
        <w:pStyle w:val="Style1"/>
      </w:pPr>
      <w:r>
        <w:t xml:space="preserve">                        }</w:t>
      </w:r>
    </w:p>
    <w:p w14:paraId="3C45F650" w14:textId="77777777" w:rsidR="005E6A9E" w:rsidRDefault="005E6A9E" w:rsidP="005E6A9E">
      <w:pPr>
        <w:pStyle w:val="Style1"/>
      </w:pPr>
      <w:r>
        <w:t xml:space="preserve">                    }</w:t>
      </w:r>
    </w:p>
    <w:p w14:paraId="630732A7" w14:textId="77777777" w:rsidR="005E6A9E" w:rsidRDefault="005E6A9E" w:rsidP="005E6A9E">
      <w:pPr>
        <w:pStyle w:val="Style1"/>
      </w:pPr>
      <w:r>
        <w:t xml:space="preserve">                };</w:t>
      </w:r>
    </w:p>
    <w:p w14:paraId="262F1779" w14:textId="77777777" w:rsidR="005E6A9E" w:rsidRDefault="005E6A9E" w:rsidP="005E6A9E">
      <w:pPr>
        <w:pStyle w:val="Style1"/>
      </w:pPr>
      <w:r>
        <w:t xml:space="preserve">                for (var d in i)</w:t>
      </w:r>
    </w:p>
    <w:p w14:paraId="77A43886" w14:textId="77777777" w:rsidR="005E6A9E" w:rsidRDefault="005E6A9E" w:rsidP="005E6A9E">
      <w:pPr>
        <w:pStyle w:val="Style1"/>
      </w:pPr>
      <w:r>
        <w:t xml:space="preserve">                    m(d)</w:t>
      </w:r>
    </w:p>
    <w:p w14:paraId="72195607" w14:textId="77777777" w:rsidR="005E6A9E" w:rsidRDefault="005E6A9E" w:rsidP="005E6A9E">
      <w:pPr>
        <w:pStyle w:val="Style1"/>
      </w:pPr>
      <w:r>
        <w:t xml:space="preserve">            }</w:t>
      </w:r>
    </w:p>
    <w:p w14:paraId="5106335E" w14:textId="77777777" w:rsidR="005E6A9E" w:rsidRDefault="005E6A9E" w:rsidP="005E6A9E">
      <w:pPr>
        <w:pStyle w:val="Style1"/>
      </w:pPr>
      <w:r>
        <w:t xml:space="preserve">            return n</w:t>
      </w:r>
    </w:p>
    <w:p w14:paraId="75ED7B7B" w14:textId="77777777" w:rsidR="005E6A9E" w:rsidRDefault="005E6A9E" w:rsidP="005E6A9E">
      <w:pPr>
        <w:pStyle w:val="Style1"/>
      </w:pPr>
      <w:r>
        <w:t xml:space="preserve">        }</w:t>
      </w:r>
    </w:p>
    <w:p w14:paraId="32A711D3" w14:textId="77777777" w:rsidR="005E6A9E" w:rsidRDefault="005E6A9E" w:rsidP="005E6A9E">
      <w:pPr>
        <w:pStyle w:val="Style1"/>
      </w:pPr>
      <w:r>
        <w:t xml:space="preserve">    },</w:t>
      </w:r>
    </w:p>
    <w:p w14:paraId="4E63941C" w14:textId="77777777" w:rsidR="005E6A9E" w:rsidRDefault="005E6A9E" w:rsidP="005E6A9E">
      <w:pPr>
        <w:pStyle w:val="Style1"/>
      </w:pPr>
      <w:r>
        <w:t xml:space="preserve">    "9BBl": function(e, t, n) {</w:t>
      </w:r>
    </w:p>
    <w:p w14:paraId="5D35C273" w14:textId="77777777" w:rsidR="005E6A9E" w:rsidRDefault="005E6A9E" w:rsidP="005E6A9E">
      <w:pPr>
        <w:pStyle w:val="Style1"/>
      </w:pPr>
      <w:r>
        <w:t xml:space="preserve">        "use strict";</w:t>
      </w:r>
    </w:p>
    <w:p w14:paraId="72718C2B" w14:textId="77777777" w:rsidR="005E6A9E" w:rsidRDefault="005E6A9E" w:rsidP="005E6A9E">
      <w:pPr>
        <w:pStyle w:val="Style1"/>
      </w:pPr>
      <w:r>
        <w:t xml:space="preserve">        n.d(t, "a", (function() {</w:t>
      </w:r>
    </w:p>
    <w:p w14:paraId="091B3806" w14:textId="77777777" w:rsidR="005E6A9E" w:rsidRDefault="005E6A9E" w:rsidP="005E6A9E">
      <w:pPr>
        <w:pStyle w:val="Style1"/>
      </w:pPr>
      <w:r>
        <w:t xml:space="preserve">            return l</w:t>
      </w:r>
    </w:p>
    <w:p w14:paraId="7440EEF5" w14:textId="77777777" w:rsidR="005E6A9E" w:rsidRDefault="005E6A9E" w:rsidP="005E6A9E">
      <w:pPr>
        <w:pStyle w:val="Style1"/>
      </w:pPr>
      <w:r>
        <w:t xml:space="preserve">        }</w:t>
      </w:r>
    </w:p>
    <w:p w14:paraId="7A1C105B" w14:textId="77777777" w:rsidR="005E6A9E" w:rsidRDefault="005E6A9E" w:rsidP="005E6A9E">
      <w:pPr>
        <w:pStyle w:val="Style1"/>
      </w:pPr>
      <w:r>
        <w:t xml:space="preserve">        ));</w:t>
      </w:r>
    </w:p>
    <w:p w14:paraId="21AC6DDE" w14:textId="77777777" w:rsidR="005E6A9E" w:rsidRDefault="005E6A9E" w:rsidP="005E6A9E">
      <w:pPr>
        <w:pStyle w:val="Style1"/>
      </w:pPr>
      <w:r>
        <w:t xml:space="preserve">        var r = n("jhLx")</w:t>
      </w:r>
    </w:p>
    <w:p w14:paraId="6EFFAC65" w14:textId="77777777" w:rsidR="005E6A9E" w:rsidRDefault="005E6A9E" w:rsidP="005E6A9E">
      <w:pPr>
        <w:pStyle w:val="Style1"/>
      </w:pPr>
      <w:r>
        <w:t xml:space="preserve">          , o = !1</w:t>
      </w:r>
    </w:p>
    <w:p w14:paraId="61859B38" w14:textId="77777777" w:rsidR="005E6A9E" w:rsidRDefault="005E6A9E" w:rsidP="005E6A9E">
      <w:pPr>
        <w:pStyle w:val="Style1"/>
      </w:pPr>
      <w:r>
        <w:t xml:space="preserve">          , i = 0</w:t>
      </w:r>
    </w:p>
    <w:p w14:paraId="5DA0AF59" w14:textId="77777777" w:rsidR="005E6A9E" w:rsidRDefault="005E6A9E" w:rsidP="005E6A9E">
      <w:pPr>
        <w:pStyle w:val="Style1"/>
      </w:pPr>
      <w:r>
        <w:t xml:space="preserve">          , a = {</w:t>
      </w:r>
    </w:p>
    <w:p w14:paraId="7873DAC5" w14:textId="77777777" w:rsidR="005E6A9E" w:rsidRDefault="005E6A9E" w:rsidP="005E6A9E">
      <w:pPr>
        <w:pStyle w:val="Style1"/>
      </w:pPr>
      <w:r>
        <w:t xml:space="preserve">            empty: !0</w:t>
      </w:r>
    </w:p>
    <w:p w14:paraId="0F9CB7EC" w14:textId="77777777" w:rsidR="005E6A9E" w:rsidRDefault="005E6A9E" w:rsidP="005E6A9E">
      <w:pPr>
        <w:pStyle w:val="Style1"/>
      </w:pPr>
      <w:r>
        <w:t xml:space="preserve">        }</w:t>
      </w:r>
    </w:p>
    <w:p w14:paraId="0A48920F" w14:textId="77777777" w:rsidR="005E6A9E" w:rsidRDefault="005E6A9E" w:rsidP="005E6A9E">
      <w:pPr>
        <w:pStyle w:val="Style1"/>
      </w:pPr>
      <w:r>
        <w:t xml:space="preserve">          , s = {}</w:t>
      </w:r>
    </w:p>
    <w:p w14:paraId="1D17FB34" w14:textId="77777777" w:rsidR="005E6A9E" w:rsidRDefault="005E6A9E" w:rsidP="005E6A9E">
      <w:pPr>
        <w:pStyle w:val="Style1"/>
      </w:pPr>
      <w:r>
        <w:t xml:space="preserve">          , u = "undefined" == typeof WeakMap ? null : WeakMap;</w:t>
      </w:r>
    </w:p>
    <w:p w14:paraId="3C0CC4BF" w14:textId="77777777" w:rsidR="005E6A9E" w:rsidRDefault="005E6A9E" w:rsidP="005E6A9E">
      <w:pPr>
        <w:pStyle w:val="Style1"/>
      </w:pPr>
      <w:r>
        <w:t xml:space="preserve">        function c() {</w:t>
      </w:r>
    </w:p>
    <w:p w14:paraId="50E49878" w14:textId="77777777" w:rsidR="005E6A9E" w:rsidRDefault="005E6A9E" w:rsidP="005E6A9E">
      <w:pPr>
        <w:pStyle w:val="Style1"/>
      </w:pPr>
      <w:r>
        <w:t xml:space="preserve">            i++</w:t>
      </w:r>
    </w:p>
    <w:p w14:paraId="6CBA1F90" w14:textId="77777777" w:rsidR="005E6A9E" w:rsidRDefault="005E6A9E" w:rsidP="005E6A9E">
      <w:pPr>
        <w:pStyle w:val="Style1"/>
      </w:pPr>
      <w:r>
        <w:t xml:space="preserve">        }</w:t>
      </w:r>
    </w:p>
    <w:p w14:paraId="3B59CDB3" w14:textId="77777777" w:rsidR="005E6A9E" w:rsidRDefault="005E6A9E" w:rsidP="005E6A9E">
      <w:pPr>
        <w:pStyle w:val="Style1"/>
      </w:pPr>
      <w:r>
        <w:t xml:space="preserve">        function l(e, t, n) {</w:t>
      </w:r>
    </w:p>
    <w:p w14:paraId="7F352590" w14:textId="77777777" w:rsidR="005E6A9E" w:rsidRDefault="005E6A9E" w:rsidP="005E6A9E">
      <w:pPr>
        <w:pStyle w:val="Style1"/>
      </w:pPr>
      <w:r>
        <w:t xml:space="preserve">            if (void 0 === t &amp;&amp; (t = 100),</w:t>
      </w:r>
    </w:p>
    <w:p w14:paraId="34EF07D7" w14:textId="77777777" w:rsidR="005E6A9E" w:rsidRDefault="005E6A9E" w:rsidP="005E6A9E">
      <w:pPr>
        <w:pStyle w:val="Style1"/>
      </w:pPr>
      <w:r>
        <w:t xml:space="preserve">            void 0 === n &amp;&amp; (n = !1),</w:t>
      </w:r>
    </w:p>
    <w:p w14:paraId="510C86C4" w14:textId="77777777" w:rsidR="005E6A9E" w:rsidRDefault="005E6A9E" w:rsidP="005E6A9E">
      <w:pPr>
        <w:pStyle w:val="Style1"/>
      </w:pPr>
      <w:r>
        <w:t xml:space="preserve">            !u)</w:t>
      </w:r>
    </w:p>
    <w:p w14:paraId="689AE7DD" w14:textId="77777777" w:rsidR="005E6A9E" w:rsidRDefault="005E6A9E" w:rsidP="005E6A9E">
      <w:pPr>
        <w:pStyle w:val="Style1"/>
      </w:pPr>
      <w:r>
        <w:t xml:space="preserve">                return e;</w:t>
      </w:r>
    </w:p>
    <w:p w14:paraId="19BE013F" w14:textId="77777777" w:rsidR="005E6A9E" w:rsidRDefault="005E6A9E" w:rsidP="005E6A9E">
      <w:pPr>
        <w:pStyle w:val="Style1"/>
      </w:pPr>
      <w:r>
        <w:t xml:space="preserve">            if (!o) {</w:t>
      </w:r>
    </w:p>
    <w:p w14:paraId="2942A04F" w14:textId="77777777" w:rsidR="005E6A9E" w:rsidRDefault="005E6A9E" w:rsidP="005E6A9E">
      <w:pPr>
        <w:pStyle w:val="Style1"/>
      </w:pPr>
      <w:r>
        <w:t xml:space="preserve">                var a = r.a.getInstance();</w:t>
      </w:r>
    </w:p>
    <w:p w14:paraId="7C0CC90B" w14:textId="77777777" w:rsidR="005E6A9E" w:rsidRDefault="005E6A9E" w:rsidP="005E6A9E">
      <w:pPr>
        <w:pStyle w:val="Style1"/>
      </w:pPr>
      <w:r>
        <w:t xml:space="preserve">                a &amp;&amp; a.onReset &amp;&amp; r.a.getInstance().onReset(c),</w:t>
      </w:r>
    </w:p>
    <w:p w14:paraId="11899CBE" w14:textId="77777777" w:rsidR="005E6A9E" w:rsidRDefault="005E6A9E" w:rsidP="005E6A9E">
      <w:pPr>
        <w:pStyle w:val="Style1"/>
      </w:pPr>
      <w:r>
        <w:t xml:space="preserve">                o = !0</w:t>
      </w:r>
    </w:p>
    <w:p w14:paraId="674ECE4F" w14:textId="77777777" w:rsidR="005E6A9E" w:rsidRDefault="005E6A9E" w:rsidP="005E6A9E">
      <w:pPr>
        <w:pStyle w:val="Style1"/>
      </w:pPr>
      <w:r>
        <w:t xml:space="preserve">            }</w:t>
      </w:r>
    </w:p>
    <w:p w14:paraId="554D89C2" w14:textId="77777777" w:rsidR="005E6A9E" w:rsidRDefault="005E6A9E" w:rsidP="005E6A9E">
      <w:pPr>
        <w:pStyle w:val="Style1"/>
      </w:pPr>
      <w:r>
        <w:t xml:space="preserve">            var s, l = 0, g = i;</w:t>
      </w:r>
    </w:p>
    <w:p w14:paraId="1AAAC83F" w14:textId="77777777" w:rsidR="005E6A9E" w:rsidRDefault="005E6A9E" w:rsidP="005E6A9E">
      <w:pPr>
        <w:pStyle w:val="Style1"/>
      </w:pPr>
      <w:r>
        <w:t xml:space="preserve">            return function() {</w:t>
      </w:r>
    </w:p>
    <w:p w14:paraId="24D0DA87" w14:textId="77777777" w:rsidR="005E6A9E" w:rsidRDefault="005E6A9E" w:rsidP="005E6A9E">
      <w:pPr>
        <w:pStyle w:val="Style1"/>
      </w:pPr>
      <w:r>
        <w:t xml:space="preserve">                for (var r = [], o = 0; o &lt; arguments.length; o++)</w:t>
      </w:r>
    </w:p>
    <w:p w14:paraId="7B5C2503" w14:textId="77777777" w:rsidR="005E6A9E" w:rsidRDefault="005E6A9E" w:rsidP="005E6A9E">
      <w:pPr>
        <w:pStyle w:val="Style1"/>
      </w:pPr>
      <w:r>
        <w:t xml:space="preserve">                    r[o] = arguments[o];</w:t>
      </w:r>
    </w:p>
    <w:p w14:paraId="1904D83B" w14:textId="77777777" w:rsidR="005E6A9E" w:rsidRDefault="005E6A9E" w:rsidP="005E6A9E">
      <w:pPr>
        <w:pStyle w:val="Style1"/>
      </w:pPr>
      <w:r>
        <w:t xml:space="preserve">                var a = s;</w:t>
      </w:r>
    </w:p>
    <w:p w14:paraId="69E817E3" w14:textId="77777777" w:rsidR="005E6A9E" w:rsidRDefault="005E6A9E" w:rsidP="005E6A9E">
      <w:pPr>
        <w:pStyle w:val="Style1"/>
      </w:pPr>
      <w:r>
        <w:t xml:space="preserve">                (void 0 === s || g !== i || t &gt; 0 &amp;&amp; l &gt; t) &amp;&amp; (s = f(),</w:t>
      </w:r>
    </w:p>
    <w:p w14:paraId="07E9521C" w14:textId="77777777" w:rsidR="005E6A9E" w:rsidRDefault="005E6A9E" w:rsidP="005E6A9E">
      <w:pPr>
        <w:pStyle w:val="Style1"/>
      </w:pPr>
      <w:r>
        <w:t xml:space="preserve">                l = 0,</w:t>
      </w:r>
    </w:p>
    <w:p w14:paraId="1CFFAC34" w14:textId="77777777" w:rsidR="005E6A9E" w:rsidRDefault="005E6A9E" w:rsidP="005E6A9E">
      <w:pPr>
        <w:pStyle w:val="Style1"/>
      </w:pPr>
      <w:r>
        <w:t xml:space="preserve">                g = i),</w:t>
      </w:r>
    </w:p>
    <w:p w14:paraId="177E0AEE" w14:textId="77777777" w:rsidR="005E6A9E" w:rsidRDefault="005E6A9E" w:rsidP="005E6A9E">
      <w:pPr>
        <w:pStyle w:val="Style1"/>
      </w:pPr>
      <w:r>
        <w:t xml:space="preserve">                a = s;</w:t>
      </w:r>
    </w:p>
    <w:p w14:paraId="5975FD3D" w14:textId="77777777" w:rsidR="005E6A9E" w:rsidRDefault="005E6A9E" w:rsidP="005E6A9E">
      <w:pPr>
        <w:pStyle w:val="Style1"/>
      </w:pPr>
      <w:r>
        <w:t xml:space="preserve">                for (var u = 0; u &lt; r.length; u++) {</w:t>
      </w:r>
    </w:p>
    <w:p w14:paraId="1E80F084" w14:textId="77777777" w:rsidR="005E6A9E" w:rsidRDefault="005E6A9E" w:rsidP="005E6A9E">
      <w:pPr>
        <w:pStyle w:val="Style1"/>
      </w:pPr>
      <w:r>
        <w:t xml:space="preserve">                    var c = d(r[u]);</w:t>
      </w:r>
    </w:p>
    <w:p w14:paraId="5397CC3F" w14:textId="77777777" w:rsidR="005E6A9E" w:rsidRDefault="005E6A9E" w:rsidP="005E6A9E">
      <w:pPr>
        <w:pStyle w:val="Style1"/>
      </w:pPr>
      <w:r>
        <w:t xml:space="preserve">                    a.map.has(c) || a.map.set(c, f()),</w:t>
      </w:r>
    </w:p>
    <w:p w14:paraId="018373FE" w14:textId="77777777" w:rsidR="005E6A9E" w:rsidRDefault="005E6A9E" w:rsidP="005E6A9E">
      <w:pPr>
        <w:pStyle w:val="Style1"/>
      </w:pPr>
      <w:r>
        <w:t xml:space="preserve">                    a = a.map.get(c)</w:t>
      </w:r>
    </w:p>
    <w:p w14:paraId="2B05885A" w14:textId="77777777" w:rsidR="005E6A9E" w:rsidRDefault="005E6A9E" w:rsidP="005E6A9E">
      <w:pPr>
        <w:pStyle w:val="Style1"/>
      </w:pPr>
      <w:r>
        <w:t xml:space="preserve">                }</w:t>
      </w:r>
    </w:p>
    <w:p w14:paraId="0E4CBD91" w14:textId="77777777" w:rsidR="005E6A9E" w:rsidRDefault="005E6A9E" w:rsidP="005E6A9E">
      <w:pPr>
        <w:pStyle w:val="Style1"/>
      </w:pPr>
      <w:r>
        <w:t xml:space="preserve">                return a.hasOwnProperty("value") || (a.value = e.apply(void 0, r),</w:t>
      </w:r>
    </w:p>
    <w:p w14:paraId="31110CA0" w14:textId="77777777" w:rsidR="005E6A9E" w:rsidRDefault="005E6A9E" w:rsidP="005E6A9E">
      <w:pPr>
        <w:pStyle w:val="Style1"/>
      </w:pPr>
      <w:r>
        <w:t xml:space="preserve">                l++),</w:t>
      </w:r>
    </w:p>
    <w:p w14:paraId="761E2702" w14:textId="77777777" w:rsidR="005E6A9E" w:rsidRDefault="005E6A9E" w:rsidP="005E6A9E">
      <w:pPr>
        <w:pStyle w:val="Style1"/>
      </w:pPr>
      <w:r>
        <w:t xml:space="preserve">                n &amp;&amp; null == a.value &amp;&amp; (a.value = e.apply(void 0, r)),</w:t>
      </w:r>
    </w:p>
    <w:p w14:paraId="7DCB67DA" w14:textId="77777777" w:rsidR="005E6A9E" w:rsidRDefault="005E6A9E" w:rsidP="005E6A9E">
      <w:pPr>
        <w:pStyle w:val="Style1"/>
      </w:pPr>
      <w:r>
        <w:t xml:space="preserve">                a.value</w:t>
      </w:r>
    </w:p>
    <w:p w14:paraId="7F5C22FB" w14:textId="77777777" w:rsidR="005E6A9E" w:rsidRDefault="005E6A9E" w:rsidP="005E6A9E">
      <w:pPr>
        <w:pStyle w:val="Style1"/>
      </w:pPr>
      <w:r>
        <w:t xml:space="preserve">            }</w:t>
      </w:r>
    </w:p>
    <w:p w14:paraId="0CB70314" w14:textId="77777777" w:rsidR="005E6A9E" w:rsidRDefault="005E6A9E" w:rsidP="005E6A9E">
      <w:pPr>
        <w:pStyle w:val="Style1"/>
      </w:pPr>
      <w:r>
        <w:t xml:space="preserve">        }</w:t>
      </w:r>
    </w:p>
    <w:p w14:paraId="63FDCE89" w14:textId="77777777" w:rsidR="005E6A9E" w:rsidRDefault="005E6A9E" w:rsidP="005E6A9E">
      <w:pPr>
        <w:pStyle w:val="Style1"/>
      </w:pPr>
      <w:r>
        <w:t xml:space="preserve">        function d(e) {</w:t>
      </w:r>
    </w:p>
    <w:p w14:paraId="1AE9476C" w14:textId="77777777" w:rsidR="005E6A9E" w:rsidRDefault="005E6A9E" w:rsidP="005E6A9E">
      <w:pPr>
        <w:pStyle w:val="Style1"/>
      </w:pPr>
      <w:r>
        <w:t xml:space="preserve">            return e ? "object" == typeof e || "function" == typeof e ? e : (s[e] || (s[e] = {</w:t>
      </w:r>
    </w:p>
    <w:p w14:paraId="0265B20F" w14:textId="77777777" w:rsidR="005E6A9E" w:rsidRDefault="005E6A9E" w:rsidP="005E6A9E">
      <w:pPr>
        <w:pStyle w:val="Style1"/>
      </w:pPr>
      <w:r>
        <w:t xml:space="preserve">                val: e</w:t>
      </w:r>
    </w:p>
    <w:p w14:paraId="126CA94B" w14:textId="77777777" w:rsidR="005E6A9E" w:rsidRDefault="005E6A9E" w:rsidP="005E6A9E">
      <w:pPr>
        <w:pStyle w:val="Style1"/>
      </w:pPr>
      <w:r>
        <w:t xml:space="preserve">            }),</w:t>
      </w:r>
    </w:p>
    <w:p w14:paraId="6DA74C6E" w14:textId="77777777" w:rsidR="005E6A9E" w:rsidRDefault="005E6A9E" w:rsidP="005E6A9E">
      <w:pPr>
        <w:pStyle w:val="Style1"/>
      </w:pPr>
      <w:r>
        <w:t xml:space="preserve">            s[e]) : a</w:t>
      </w:r>
    </w:p>
    <w:p w14:paraId="462C12EB" w14:textId="77777777" w:rsidR="005E6A9E" w:rsidRDefault="005E6A9E" w:rsidP="005E6A9E">
      <w:pPr>
        <w:pStyle w:val="Style1"/>
      </w:pPr>
      <w:r>
        <w:t xml:space="preserve">        }</w:t>
      </w:r>
    </w:p>
    <w:p w14:paraId="23DE9E0F" w14:textId="77777777" w:rsidR="005E6A9E" w:rsidRDefault="005E6A9E" w:rsidP="005E6A9E">
      <w:pPr>
        <w:pStyle w:val="Style1"/>
      </w:pPr>
      <w:r>
        <w:t xml:space="preserve">        function f() {</w:t>
      </w:r>
    </w:p>
    <w:p w14:paraId="2E627360" w14:textId="77777777" w:rsidR="005E6A9E" w:rsidRDefault="005E6A9E" w:rsidP="005E6A9E">
      <w:pPr>
        <w:pStyle w:val="Style1"/>
      </w:pPr>
      <w:r>
        <w:t xml:space="preserve">            return {</w:t>
      </w:r>
    </w:p>
    <w:p w14:paraId="11F1001F" w14:textId="77777777" w:rsidR="005E6A9E" w:rsidRDefault="005E6A9E" w:rsidP="005E6A9E">
      <w:pPr>
        <w:pStyle w:val="Style1"/>
      </w:pPr>
      <w:r>
        <w:t xml:space="preserve">                map: u ? new u : null</w:t>
      </w:r>
    </w:p>
    <w:p w14:paraId="659E5B5C" w14:textId="77777777" w:rsidR="005E6A9E" w:rsidRDefault="005E6A9E" w:rsidP="005E6A9E">
      <w:pPr>
        <w:pStyle w:val="Style1"/>
      </w:pPr>
      <w:r>
        <w:t xml:space="preserve">            }</w:t>
      </w:r>
    </w:p>
    <w:p w14:paraId="0723B7CF" w14:textId="77777777" w:rsidR="005E6A9E" w:rsidRDefault="005E6A9E" w:rsidP="005E6A9E">
      <w:pPr>
        <w:pStyle w:val="Style1"/>
      </w:pPr>
      <w:r>
        <w:t xml:space="preserve">        }</w:t>
      </w:r>
    </w:p>
    <w:p w14:paraId="004F3C72" w14:textId="77777777" w:rsidR="005E6A9E" w:rsidRDefault="005E6A9E" w:rsidP="005E6A9E">
      <w:pPr>
        <w:pStyle w:val="Style1"/>
      </w:pPr>
      <w:r>
        <w:t xml:space="preserve">    },</w:t>
      </w:r>
    </w:p>
    <w:p w14:paraId="7ACE9663" w14:textId="77777777" w:rsidR="005E6A9E" w:rsidRDefault="005E6A9E" w:rsidP="005E6A9E">
      <w:pPr>
        <w:pStyle w:val="Style1"/>
      </w:pPr>
      <w:r>
        <w:t xml:space="preserve">    "9FOi": function(e, t, n) {</w:t>
      </w:r>
    </w:p>
    <w:p w14:paraId="626C3DEA" w14:textId="77777777" w:rsidR="005E6A9E" w:rsidRDefault="005E6A9E" w:rsidP="005E6A9E">
      <w:pPr>
        <w:pStyle w:val="Style1"/>
      </w:pPr>
      <w:r>
        <w:t xml:space="preserve">        "use strict";</w:t>
      </w:r>
    </w:p>
    <w:p w14:paraId="6D901C16" w14:textId="77777777" w:rsidR="005E6A9E" w:rsidRDefault="005E6A9E" w:rsidP="005E6A9E">
      <w:pPr>
        <w:pStyle w:val="Style1"/>
      </w:pPr>
      <w:r>
        <w:t xml:space="preserve">        n.d(t, "a", (function() {</w:t>
      </w:r>
    </w:p>
    <w:p w14:paraId="4C926F47" w14:textId="77777777" w:rsidR="005E6A9E" w:rsidRDefault="005E6A9E" w:rsidP="005E6A9E">
      <w:pPr>
        <w:pStyle w:val="Style1"/>
      </w:pPr>
      <w:r>
        <w:t xml:space="preserve">            return i</w:t>
      </w:r>
    </w:p>
    <w:p w14:paraId="28C3D73A" w14:textId="77777777" w:rsidR="005E6A9E" w:rsidRDefault="005E6A9E" w:rsidP="005E6A9E">
      <w:pPr>
        <w:pStyle w:val="Style1"/>
      </w:pPr>
      <w:r>
        <w:t xml:space="preserve">        }</w:t>
      </w:r>
    </w:p>
    <w:p w14:paraId="7C249D24" w14:textId="77777777" w:rsidR="005E6A9E" w:rsidRDefault="005E6A9E" w:rsidP="005E6A9E">
      <w:pPr>
        <w:pStyle w:val="Style1"/>
      </w:pPr>
      <w:r>
        <w:t xml:space="preserve">        ));</w:t>
      </w:r>
    </w:p>
    <w:p w14:paraId="23AD5C73" w14:textId="77777777" w:rsidR="005E6A9E" w:rsidRDefault="005E6A9E" w:rsidP="005E6A9E">
      <w:pPr>
        <w:pStyle w:val="Style1"/>
      </w:pPr>
      <w:r>
        <w:t xml:space="preserve">        var r = n("Ao4m")</w:t>
      </w:r>
    </w:p>
    <w:p w14:paraId="4CC070AF" w14:textId="77777777" w:rsidR="005E6A9E" w:rsidRDefault="005E6A9E" w:rsidP="005E6A9E">
      <w:pPr>
        <w:pStyle w:val="Style1"/>
      </w:pPr>
      <w:r>
        <w:t xml:space="preserve">          , o = 0</w:t>
      </w:r>
    </w:p>
    <w:p w14:paraId="0DAFB94D" w14:textId="77777777" w:rsidR="005E6A9E" w:rsidRDefault="005E6A9E" w:rsidP="005E6A9E">
      <w:pPr>
        <w:pStyle w:val="Style1"/>
      </w:pPr>
      <w:r>
        <w:t xml:space="preserve">          , i = function() {</w:t>
      </w:r>
    </w:p>
    <w:p w14:paraId="29647CA4" w14:textId="77777777" w:rsidR="005E6A9E" w:rsidRDefault="005E6A9E" w:rsidP="005E6A9E">
      <w:pPr>
        <w:pStyle w:val="Style1"/>
      </w:pPr>
      <w:r>
        <w:t xml:space="preserve">            function e() {}</w:t>
      </w:r>
    </w:p>
    <w:p w14:paraId="0F0E65DD" w14:textId="77777777" w:rsidR="005E6A9E" w:rsidRDefault="005E6A9E" w:rsidP="005E6A9E">
      <w:pPr>
        <w:pStyle w:val="Style1"/>
      </w:pPr>
      <w:r>
        <w:t xml:space="preserve">            return e.getValue = function(e, t) {</w:t>
      </w:r>
    </w:p>
    <w:p w14:paraId="3666914C" w14:textId="77777777" w:rsidR="005E6A9E" w:rsidRDefault="005E6A9E" w:rsidP="005E6A9E">
      <w:pPr>
        <w:pStyle w:val="Style1"/>
      </w:pPr>
      <w:r>
        <w:t xml:space="preserve">                var n = a();</w:t>
      </w:r>
    </w:p>
    <w:p w14:paraId="17E0EB6D" w14:textId="77777777" w:rsidR="005E6A9E" w:rsidRDefault="005E6A9E" w:rsidP="005E6A9E">
      <w:pPr>
        <w:pStyle w:val="Style1"/>
      </w:pPr>
      <w:r>
        <w:t xml:space="preserve">                return void 0 === n[e] &amp;&amp; (n[e] = "function" == typeof t ? t() : t),</w:t>
      </w:r>
    </w:p>
    <w:p w14:paraId="2AB46DC5" w14:textId="77777777" w:rsidR="005E6A9E" w:rsidRDefault="005E6A9E" w:rsidP="005E6A9E">
      <w:pPr>
        <w:pStyle w:val="Style1"/>
      </w:pPr>
      <w:r>
        <w:t xml:space="preserve">                n[e]</w:t>
      </w:r>
    </w:p>
    <w:p w14:paraId="66E3E8BE" w14:textId="77777777" w:rsidR="005E6A9E" w:rsidRDefault="005E6A9E" w:rsidP="005E6A9E">
      <w:pPr>
        <w:pStyle w:val="Style1"/>
      </w:pPr>
      <w:r>
        <w:t xml:space="preserve">            }</w:t>
      </w:r>
    </w:p>
    <w:p w14:paraId="5064BA7B" w14:textId="77777777" w:rsidR="005E6A9E" w:rsidRDefault="005E6A9E" w:rsidP="005E6A9E">
      <w:pPr>
        <w:pStyle w:val="Style1"/>
      </w:pPr>
      <w:r>
        <w:t xml:space="preserve">            ,</w:t>
      </w:r>
    </w:p>
    <w:p w14:paraId="4352EB62" w14:textId="77777777" w:rsidR="005E6A9E" w:rsidRDefault="005E6A9E" w:rsidP="005E6A9E">
      <w:pPr>
        <w:pStyle w:val="Style1"/>
      </w:pPr>
      <w:r>
        <w:t xml:space="preserve">            e.setValue = function(e, t) {</w:t>
      </w:r>
    </w:p>
    <w:p w14:paraId="5F1CDB40" w14:textId="77777777" w:rsidR="005E6A9E" w:rsidRDefault="005E6A9E" w:rsidP="005E6A9E">
      <w:pPr>
        <w:pStyle w:val="Style1"/>
      </w:pPr>
      <w:r>
        <w:t xml:space="preserve">                var n = a()</w:t>
      </w:r>
    </w:p>
    <w:p w14:paraId="71141F7B" w14:textId="77777777" w:rsidR="005E6A9E" w:rsidRDefault="005E6A9E" w:rsidP="005E6A9E">
      <w:pPr>
        <w:pStyle w:val="Style1"/>
      </w:pPr>
      <w:r>
        <w:t xml:space="preserve">                  , r = n.__callbacks__</w:t>
      </w:r>
    </w:p>
    <w:p w14:paraId="2C08ADD7" w14:textId="77777777" w:rsidR="005E6A9E" w:rsidRDefault="005E6A9E" w:rsidP="005E6A9E">
      <w:pPr>
        <w:pStyle w:val="Style1"/>
      </w:pPr>
      <w:r>
        <w:t xml:space="preserve">                  , o = n[e];</w:t>
      </w:r>
    </w:p>
    <w:p w14:paraId="6401EA31" w14:textId="77777777" w:rsidR="005E6A9E" w:rsidRDefault="005E6A9E" w:rsidP="005E6A9E">
      <w:pPr>
        <w:pStyle w:val="Style1"/>
      </w:pPr>
      <w:r>
        <w:t xml:space="preserve">                if (t !== o) {</w:t>
      </w:r>
    </w:p>
    <w:p w14:paraId="388258E1" w14:textId="77777777" w:rsidR="005E6A9E" w:rsidRDefault="005E6A9E" w:rsidP="005E6A9E">
      <w:pPr>
        <w:pStyle w:val="Style1"/>
      </w:pPr>
      <w:r>
        <w:t xml:space="preserve">                    n[e] = t;</w:t>
      </w:r>
    </w:p>
    <w:p w14:paraId="7B988BF9" w14:textId="77777777" w:rsidR="005E6A9E" w:rsidRDefault="005E6A9E" w:rsidP="005E6A9E">
      <w:pPr>
        <w:pStyle w:val="Style1"/>
      </w:pPr>
      <w:r>
        <w:t xml:space="preserve">                    var i = {</w:t>
      </w:r>
    </w:p>
    <w:p w14:paraId="263EC04D" w14:textId="77777777" w:rsidR="005E6A9E" w:rsidRDefault="005E6A9E" w:rsidP="005E6A9E">
      <w:pPr>
        <w:pStyle w:val="Style1"/>
      </w:pPr>
      <w:r>
        <w:t xml:space="preserve">                        oldValue: o,</w:t>
      </w:r>
    </w:p>
    <w:p w14:paraId="506412BA" w14:textId="77777777" w:rsidR="005E6A9E" w:rsidRDefault="005E6A9E" w:rsidP="005E6A9E">
      <w:pPr>
        <w:pStyle w:val="Style1"/>
      </w:pPr>
      <w:r>
        <w:t xml:space="preserve">                        value: t,</w:t>
      </w:r>
    </w:p>
    <w:p w14:paraId="2A2F51B9" w14:textId="77777777" w:rsidR="005E6A9E" w:rsidRDefault="005E6A9E" w:rsidP="005E6A9E">
      <w:pPr>
        <w:pStyle w:val="Style1"/>
      </w:pPr>
      <w:r>
        <w:t xml:space="preserve">                        key: e</w:t>
      </w:r>
    </w:p>
    <w:p w14:paraId="745EEC1D" w14:textId="77777777" w:rsidR="005E6A9E" w:rsidRDefault="005E6A9E" w:rsidP="005E6A9E">
      <w:pPr>
        <w:pStyle w:val="Style1"/>
      </w:pPr>
      <w:r>
        <w:t xml:space="preserve">                    };</w:t>
      </w:r>
    </w:p>
    <w:p w14:paraId="7895006E" w14:textId="77777777" w:rsidR="005E6A9E" w:rsidRDefault="005E6A9E" w:rsidP="005E6A9E">
      <w:pPr>
        <w:pStyle w:val="Style1"/>
      </w:pPr>
      <w:r>
        <w:t xml:space="preserve">                    for (var s in r)</w:t>
      </w:r>
    </w:p>
    <w:p w14:paraId="073E6B62" w14:textId="77777777" w:rsidR="005E6A9E" w:rsidRDefault="005E6A9E" w:rsidP="005E6A9E">
      <w:pPr>
        <w:pStyle w:val="Style1"/>
      </w:pPr>
      <w:r>
        <w:t xml:space="preserve">                        r.hasOwnProperty(s) &amp;&amp; r[s](i)</w:t>
      </w:r>
    </w:p>
    <w:p w14:paraId="00AA45FA" w14:textId="77777777" w:rsidR="005E6A9E" w:rsidRDefault="005E6A9E" w:rsidP="005E6A9E">
      <w:pPr>
        <w:pStyle w:val="Style1"/>
      </w:pPr>
      <w:r>
        <w:t xml:space="preserve">                }</w:t>
      </w:r>
    </w:p>
    <w:p w14:paraId="1F4B4437" w14:textId="77777777" w:rsidR="005E6A9E" w:rsidRDefault="005E6A9E" w:rsidP="005E6A9E">
      <w:pPr>
        <w:pStyle w:val="Style1"/>
      </w:pPr>
      <w:r>
        <w:t xml:space="preserve">                return t</w:t>
      </w:r>
    </w:p>
    <w:p w14:paraId="2584B4E5" w14:textId="77777777" w:rsidR="005E6A9E" w:rsidRDefault="005E6A9E" w:rsidP="005E6A9E">
      <w:pPr>
        <w:pStyle w:val="Style1"/>
      </w:pPr>
      <w:r>
        <w:t xml:space="preserve">            }</w:t>
      </w:r>
    </w:p>
    <w:p w14:paraId="6F1C7C09" w14:textId="77777777" w:rsidR="005E6A9E" w:rsidRDefault="005E6A9E" w:rsidP="005E6A9E">
      <w:pPr>
        <w:pStyle w:val="Style1"/>
      </w:pPr>
      <w:r>
        <w:t xml:space="preserve">            ,</w:t>
      </w:r>
    </w:p>
    <w:p w14:paraId="32CF485D" w14:textId="77777777" w:rsidR="005E6A9E" w:rsidRDefault="005E6A9E" w:rsidP="005E6A9E">
      <w:pPr>
        <w:pStyle w:val="Style1"/>
      </w:pPr>
      <w:r>
        <w:t xml:space="preserve">            e.addChangeListener = function(e) {</w:t>
      </w:r>
    </w:p>
    <w:p w14:paraId="5517E6FC" w14:textId="77777777" w:rsidR="005E6A9E" w:rsidRDefault="005E6A9E" w:rsidP="005E6A9E">
      <w:pPr>
        <w:pStyle w:val="Style1"/>
      </w:pPr>
      <w:r>
        <w:t xml:space="preserve">                var t = e.__id__</w:t>
      </w:r>
    </w:p>
    <w:p w14:paraId="11052B2A" w14:textId="77777777" w:rsidR="005E6A9E" w:rsidRDefault="005E6A9E" w:rsidP="005E6A9E">
      <w:pPr>
        <w:pStyle w:val="Style1"/>
      </w:pPr>
      <w:r>
        <w:t xml:space="preserve">                  , n = s();</w:t>
      </w:r>
    </w:p>
    <w:p w14:paraId="0E55A707" w14:textId="77777777" w:rsidR="005E6A9E" w:rsidRDefault="005E6A9E" w:rsidP="005E6A9E">
      <w:pPr>
        <w:pStyle w:val="Style1"/>
      </w:pPr>
      <w:r>
        <w:t xml:space="preserve">                t || (t = e.__id__ = String(o++)),</w:t>
      </w:r>
    </w:p>
    <w:p w14:paraId="06F576F0" w14:textId="77777777" w:rsidR="005E6A9E" w:rsidRDefault="005E6A9E" w:rsidP="005E6A9E">
      <w:pPr>
        <w:pStyle w:val="Style1"/>
      </w:pPr>
      <w:r>
        <w:t xml:space="preserve">                n[t] = e</w:t>
      </w:r>
    </w:p>
    <w:p w14:paraId="11E07BEE" w14:textId="77777777" w:rsidR="005E6A9E" w:rsidRDefault="005E6A9E" w:rsidP="005E6A9E">
      <w:pPr>
        <w:pStyle w:val="Style1"/>
      </w:pPr>
      <w:r>
        <w:t xml:space="preserve">            }</w:t>
      </w:r>
    </w:p>
    <w:p w14:paraId="6BFF096A" w14:textId="77777777" w:rsidR="005E6A9E" w:rsidRDefault="005E6A9E" w:rsidP="005E6A9E">
      <w:pPr>
        <w:pStyle w:val="Style1"/>
      </w:pPr>
      <w:r>
        <w:t xml:space="preserve">            ,</w:t>
      </w:r>
    </w:p>
    <w:p w14:paraId="32190AF0" w14:textId="77777777" w:rsidR="005E6A9E" w:rsidRDefault="005E6A9E" w:rsidP="005E6A9E">
      <w:pPr>
        <w:pStyle w:val="Style1"/>
      </w:pPr>
      <w:r>
        <w:t xml:space="preserve">            e.removeChangeListener = function(e) {</w:t>
      </w:r>
    </w:p>
    <w:p w14:paraId="05C57487" w14:textId="77777777" w:rsidR="005E6A9E" w:rsidRDefault="005E6A9E" w:rsidP="005E6A9E">
      <w:pPr>
        <w:pStyle w:val="Style1"/>
      </w:pPr>
      <w:r>
        <w:t xml:space="preserve">                delete s()[e.__id__]</w:t>
      </w:r>
    </w:p>
    <w:p w14:paraId="031422A2" w14:textId="77777777" w:rsidR="005E6A9E" w:rsidRDefault="005E6A9E" w:rsidP="005E6A9E">
      <w:pPr>
        <w:pStyle w:val="Style1"/>
      </w:pPr>
      <w:r>
        <w:t xml:space="preserve">            }</w:t>
      </w:r>
    </w:p>
    <w:p w14:paraId="36814E2F" w14:textId="77777777" w:rsidR="005E6A9E" w:rsidRDefault="005E6A9E" w:rsidP="005E6A9E">
      <w:pPr>
        <w:pStyle w:val="Style1"/>
      </w:pPr>
      <w:r>
        <w:t xml:space="preserve">            ,</w:t>
      </w:r>
    </w:p>
    <w:p w14:paraId="19A136CC" w14:textId="77777777" w:rsidR="005E6A9E" w:rsidRDefault="005E6A9E" w:rsidP="005E6A9E">
      <w:pPr>
        <w:pStyle w:val="Style1"/>
      </w:pPr>
      <w:r>
        <w:t xml:space="preserve">            e</w:t>
      </w:r>
    </w:p>
    <w:p w14:paraId="58BFF2CB" w14:textId="77777777" w:rsidR="005E6A9E" w:rsidRDefault="005E6A9E" w:rsidP="005E6A9E">
      <w:pPr>
        <w:pStyle w:val="Style1"/>
      </w:pPr>
      <w:r>
        <w:t xml:space="preserve">        }();</w:t>
      </w:r>
    </w:p>
    <w:p w14:paraId="56D248E9" w14:textId="77777777" w:rsidR="005E6A9E" w:rsidRDefault="005E6A9E" w:rsidP="005E6A9E">
      <w:pPr>
        <w:pStyle w:val="Style1"/>
      </w:pPr>
      <w:r>
        <w:t xml:space="preserve">        function a() {</w:t>
      </w:r>
    </w:p>
    <w:p w14:paraId="5C43F373" w14:textId="77777777" w:rsidR="005E6A9E" w:rsidRDefault="005E6A9E" w:rsidP="005E6A9E">
      <w:pPr>
        <w:pStyle w:val="Style1"/>
      </w:pPr>
      <w:r>
        <w:t xml:space="preserve">            var e, t = Object(r.a)() || {};</w:t>
      </w:r>
    </w:p>
    <w:p w14:paraId="35DF76B1" w14:textId="77777777" w:rsidR="005E6A9E" w:rsidRDefault="005E6A9E" w:rsidP="005E6A9E">
      <w:pPr>
        <w:pStyle w:val="Style1"/>
      </w:pPr>
      <w:r>
        <w:t xml:space="preserve">            return t.__globalSettings__ || (t.__globalSettings__ = ((e = {}).__callbacks__ = {},</w:t>
      </w:r>
    </w:p>
    <w:p w14:paraId="58D93E10" w14:textId="77777777" w:rsidR="005E6A9E" w:rsidRDefault="005E6A9E" w:rsidP="005E6A9E">
      <w:pPr>
        <w:pStyle w:val="Style1"/>
      </w:pPr>
      <w:r>
        <w:t xml:space="preserve">            e)),</w:t>
      </w:r>
    </w:p>
    <w:p w14:paraId="212EDCE2" w14:textId="77777777" w:rsidR="005E6A9E" w:rsidRDefault="005E6A9E" w:rsidP="005E6A9E">
      <w:pPr>
        <w:pStyle w:val="Style1"/>
      </w:pPr>
      <w:r>
        <w:t xml:space="preserve">            t.__globalSettings__</w:t>
      </w:r>
    </w:p>
    <w:p w14:paraId="1DDC8140" w14:textId="77777777" w:rsidR="005E6A9E" w:rsidRDefault="005E6A9E" w:rsidP="005E6A9E">
      <w:pPr>
        <w:pStyle w:val="Style1"/>
      </w:pPr>
      <w:r>
        <w:t xml:space="preserve">        }</w:t>
      </w:r>
    </w:p>
    <w:p w14:paraId="2F57421A" w14:textId="77777777" w:rsidR="005E6A9E" w:rsidRDefault="005E6A9E" w:rsidP="005E6A9E">
      <w:pPr>
        <w:pStyle w:val="Style1"/>
      </w:pPr>
      <w:r>
        <w:t xml:space="preserve">        function s() {</w:t>
      </w:r>
    </w:p>
    <w:p w14:paraId="418FAEB8" w14:textId="77777777" w:rsidR="005E6A9E" w:rsidRDefault="005E6A9E" w:rsidP="005E6A9E">
      <w:pPr>
        <w:pStyle w:val="Style1"/>
      </w:pPr>
      <w:r>
        <w:t xml:space="preserve">            return a().__callbacks__</w:t>
      </w:r>
    </w:p>
    <w:p w14:paraId="402EA96D" w14:textId="77777777" w:rsidR="005E6A9E" w:rsidRDefault="005E6A9E" w:rsidP="005E6A9E">
      <w:pPr>
        <w:pStyle w:val="Style1"/>
      </w:pPr>
      <w:r>
        <w:t xml:space="preserve">        }</w:t>
      </w:r>
    </w:p>
    <w:p w14:paraId="5926999B" w14:textId="77777777" w:rsidR="005E6A9E" w:rsidRDefault="005E6A9E" w:rsidP="005E6A9E">
      <w:pPr>
        <w:pStyle w:val="Style1"/>
      </w:pPr>
      <w:r>
        <w:t xml:space="preserve">    },</w:t>
      </w:r>
    </w:p>
    <w:p w14:paraId="38DFB570" w14:textId="77777777" w:rsidR="005E6A9E" w:rsidRDefault="005E6A9E" w:rsidP="005E6A9E">
      <w:pPr>
        <w:pStyle w:val="Style1"/>
      </w:pPr>
      <w:r>
        <w:t xml:space="preserve">    "9xhQ": function(e, t, n) {</w:t>
      </w:r>
    </w:p>
    <w:p w14:paraId="79405344" w14:textId="77777777" w:rsidR="005E6A9E" w:rsidRDefault="005E6A9E" w:rsidP="005E6A9E">
      <w:pPr>
        <w:pStyle w:val="Style1"/>
      </w:pPr>
      <w:r>
        <w:t xml:space="preserve">        "use strict";</w:t>
      </w:r>
    </w:p>
    <w:p w14:paraId="33C73FC8" w14:textId="77777777" w:rsidR="005E6A9E" w:rsidRDefault="005E6A9E" w:rsidP="005E6A9E">
      <w:pPr>
        <w:pStyle w:val="Style1"/>
      </w:pPr>
      <w:r>
        <w:t xml:space="preserve">        n.d(t, "a", (function() {</w:t>
      </w:r>
    </w:p>
    <w:p w14:paraId="7DE69AAB" w14:textId="77777777" w:rsidR="005E6A9E" w:rsidRDefault="005E6A9E" w:rsidP="005E6A9E">
      <w:pPr>
        <w:pStyle w:val="Style1"/>
      </w:pPr>
      <w:r>
        <w:t xml:space="preserve">            return i</w:t>
      </w:r>
    </w:p>
    <w:p w14:paraId="12C8891C" w14:textId="77777777" w:rsidR="005E6A9E" w:rsidRDefault="005E6A9E" w:rsidP="005E6A9E">
      <w:pPr>
        <w:pStyle w:val="Style1"/>
      </w:pPr>
      <w:r>
        <w:t xml:space="preserve">        }</w:t>
      </w:r>
    </w:p>
    <w:p w14:paraId="3240BBBC" w14:textId="77777777" w:rsidR="005E6A9E" w:rsidRDefault="005E6A9E" w:rsidP="005E6A9E">
      <w:pPr>
        <w:pStyle w:val="Style1"/>
      </w:pPr>
      <w:r>
        <w:t xml:space="preserve">        ));</w:t>
      </w:r>
    </w:p>
    <w:p w14:paraId="786ED67D" w14:textId="77777777" w:rsidR="005E6A9E" w:rsidRDefault="005E6A9E" w:rsidP="005E6A9E">
      <w:pPr>
        <w:pStyle w:val="Style1"/>
      </w:pPr>
      <w:r>
        <w:t xml:space="preserve">        var r = {}</w:t>
      </w:r>
    </w:p>
    <w:p w14:paraId="4F276648" w14:textId="77777777" w:rsidR="005E6A9E" w:rsidRDefault="005E6A9E" w:rsidP="005E6A9E">
      <w:pPr>
        <w:pStyle w:val="Style1"/>
      </w:pPr>
      <w:r>
        <w:t xml:space="preserve">          , o = void 0;</w:t>
      </w:r>
    </w:p>
    <w:p w14:paraId="358BAF26" w14:textId="77777777" w:rsidR="005E6A9E" w:rsidRDefault="005E6A9E" w:rsidP="005E6A9E">
      <w:pPr>
        <w:pStyle w:val="Style1"/>
      </w:pPr>
      <w:r>
        <w:t xml:space="preserve">        try {</w:t>
      </w:r>
    </w:p>
    <w:p w14:paraId="4ACB1A39" w14:textId="77777777" w:rsidR="005E6A9E" w:rsidRDefault="005E6A9E" w:rsidP="005E6A9E">
      <w:pPr>
        <w:pStyle w:val="Style1"/>
      </w:pPr>
      <w:r>
        <w:t xml:space="preserve">            o = window</w:t>
      </w:r>
    </w:p>
    <w:p w14:paraId="6CB9D93E" w14:textId="77777777" w:rsidR="005E6A9E" w:rsidRDefault="005E6A9E" w:rsidP="005E6A9E">
      <w:pPr>
        <w:pStyle w:val="Style1"/>
      </w:pPr>
      <w:r>
        <w:t xml:space="preserve">        } catch (e) {}</w:t>
      </w:r>
    </w:p>
    <w:p w14:paraId="30D005E0" w14:textId="77777777" w:rsidR="005E6A9E" w:rsidRDefault="005E6A9E" w:rsidP="005E6A9E">
      <w:pPr>
        <w:pStyle w:val="Style1"/>
      </w:pPr>
      <w:r>
        <w:t xml:space="preserve">        function i(e, t) {</w:t>
      </w:r>
    </w:p>
    <w:p w14:paraId="377E4103" w14:textId="77777777" w:rsidR="005E6A9E" w:rsidRDefault="005E6A9E" w:rsidP="005E6A9E">
      <w:pPr>
        <w:pStyle w:val="Style1"/>
      </w:pPr>
      <w:r>
        <w:t xml:space="preserve">            if (void 0 !== o) {</w:t>
      </w:r>
    </w:p>
    <w:p w14:paraId="0190D361" w14:textId="77777777" w:rsidR="005E6A9E" w:rsidRDefault="005E6A9E" w:rsidP="005E6A9E">
      <w:pPr>
        <w:pStyle w:val="Style1"/>
      </w:pPr>
      <w:r>
        <w:t xml:space="preserve">                var n = o.__packages__ = o.__packages__ || {};</w:t>
      </w:r>
    </w:p>
    <w:p w14:paraId="2C09E810" w14:textId="77777777" w:rsidR="005E6A9E" w:rsidRDefault="005E6A9E" w:rsidP="005E6A9E">
      <w:pPr>
        <w:pStyle w:val="Style1"/>
      </w:pPr>
      <w:r>
        <w:t xml:space="preserve">                n[e] &amp;&amp; r[e] || (r[e] = t,</w:t>
      </w:r>
    </w:p>
    <w:p w14:paraId="13186DA8" w14:textId="77777777" w:rsidR="005E6A9E" w:rsidRDefault="005E6A9E" w:rsidP="005E6A9E">
      <w:pPr>
        <w:pStyle w:val="Style1"/>
      </w:pPr>
      <w:r>
        <w:t xml:space="preserve">                (n[e] = n[e] || []).push(t))</w:t>
      </w:r>
    </w:p>
    <w:p w14:paraId="2B337BB8" w14:textId="77777777" w:rsidR="005E6A9E" w:rsidRDefault="005E6A9E" w:rsidP="005E6A9E">
      <w:pPr>
        <w:pStyle w:val="Style1"/>
      </w:pPr>
      <w:r>
        <w:t xml:space="preserve">            }</w:t>
      </w:r>
    </w:p>
    <w:p w14:paraId="711E0E15" w14:textId="77777777" w:rsidR="005E6A9E" w:rsidRDefault="005E6A9E" w:rsidP="005E6A9E">
      <w:pPr>
        <w:pStyle w:val="Style1"/>
      </w:pPr>
      <w:r>
        <w:t xml:space="preserve">        }</w:t>
      </w:r>
    </w:p>
    <w:p w14:paraId="290F21B8" w14:textId="77777777" w:rsidR="005E6A9E" w:rsidRDefault="005E6A9E" w:rsidP="005E6A9E">
      <w:pPr>
        <w:pStyle w:val="Style1"/>
      </w:pPr>
      <w:r>
        <w:t xml:space="preserve">        i("@uifabric/set-version", "6.0.0")</w:t>
      </w:r>
    </w:p>
    <w:p w14:paraId="448D693C" w14:textId="77777777" w:rsidR="005E6A9E" w:rsidRDefault="005E6A9E" w:rsidP="005E6A9E">
      <w:pPr>
        <w:pStyle w:val="Style1"/>
      </w:pPr>
      <w:r>
        <w:t xml:space="preserve">    },</w:t>
      </w:r>
    </w:p>
    <w:p w14:paraId="000AF107" w14:textId="77777777" w:rsidR="005E6A9E" w:rsidRDefault="005E6A9E" w:rsidP="005E6A9E">
      <w:pPr>
        <w:pStyle w:val="Style1"/>
      </w:pPr>
      <w:r>
        <w:t xml:space="preserve">    Ao4m: function(e, t, n) {</w:t>
      </w:r>
    </w:p>
    <w:p w14:paraId="3ECD3EEF" w14:textId="77777777" w:rsidR="005E6A9E" w:rsidRDefault="005E6A9E" w:rsidP="005E6A9E">
      <w:pPr>
        <w:pStyle w:val="Style1"/>
      </w:pPr>
      <w:r>
        <w:t xml:space="preserve">        "use strict";</w:t>
      </w:r>
    </w:p>
    <w:p w14:paraId="62F422CD" w14:textId="77777777" w:rsidR="005E6A9E" w:rsidRDefault="005E6A9E" w:rsidP="005E6A9E">
      <w:pPr>
        <w:pStyle w:val="Style1"/>
      </w:pPr>
      <w:r>
        <w:t xml:space="preserve">        n.d(t, "a", (function() {</w:t>
      </w:r>
    </w:p>
    <w:p w14:paraId="4AE800FE" w14:textId="77777777" w:rsidR="005E6A9E" w:rsidRDefault="005E6A9E" w:rsidP="005E6A9E">
      <w:pPr>
        <w:pStyle w:val="Style1"/>
      </w:pPr>
      <w:r>
        <w:t xml:space="preserve">            return i</w:t>
      </w:r>
    </w:p>
    <w:p w14:paraId="417AE70A" w14:textId="77777777" w:rsidR="005E6A9E" w:rsidRDefault="005E6A9E" w:rsidP="005E6A9E">
      <w:pPr>
        <w:pStyle w:val="Style1"/>
      </w:pPr>
      <w:r>
        <w:t xml:space="preserve">        }</w:t>
      </w:r>
    </w:p>
    <w:p w14:paraId="22FE5183" w14:textId="77777777" w:rsidR="005E6A9E" w:rsidRDefault="005E6A9E" w:rsidP="005E6A9E">
      <w:pPr>
        <w:pStyle w:val="Style1"/>
      </w:pPr>
      <w:r>
        <w:t xml:space="preserve">        ));</w:t>
      </w:r>
    </w:p>
    <w:p w14:paraId="1189D121" w14:textId="77777777" w:rsidR="005E6A9E" w:rsidRDefault="005E6A9E" w:rsidP="005E6A9E">
      <w:pPr>
        <w:pStyle w:val="Style1"/>
      </w:pPr>
      <w:r>
        <w:t xml:space="preserve">        var r = n("/Uhx")</w:t>
      </w:r>
    </w:p>
    <w:p w14:paraId="6F289DDA" w14:textId="77777777" w:rsidR="005E6A9E" w:rsidRDefault="005E6A9E" w:rsidP="005E6A9E">
      <w:pPr>
        <w:pStyle w:val="Style1"/>
      </w:pPr>
      <w:r>
        <w:t xml:space="preserve">          , o = void 0;</w:t>
      </w:r>
    </w:p>
    <w:p w14:paraId="043C9D40" w14:textId="77777777" w:rsidR="005E6A9E" w:rsidRDefault="005E6A9E" w:rsidP="005E6A9E">
      <w:pPr>
        <w:pStyle w:val="Style1"/>
      </w:pPr>
      <w:r>
        <w:t xml:space="preserve">        try {</w:t>
      </w:r>
    </w:p>
    <w:p w14:paraId="246946D7" w14:textId="77777777" w:rsidR="005E6A9E" w:rsidRDefault="005E6A9E" w:rsidP="005E6A9E">
      <w:pPr>
        <w:pStyle w:val="Style1"/>
      </w:pPr>
      <w:r>
        <w:t xml:space="preserve">            o = window</w:t>
      </w:r>
    </w:p>
    <w:p w14:paraId="75CF6E7C" w14:textId="77777777" w:rsidR="005E6A9E" w:rsidRDefault="005E6A9E" w:rsidP="005E6A9E">
      <w:pPr>
        <w:pStyle w:val="Style1"/>
      </w:pPr>
      <w:r>
        <w:t xml:space="preserve">        } catch (e) {}</w:t>
      </w:r>
    </w:p>
    <w:p w14:paraId="31CE76B8" w14:textId="77777777" w:rsidR="005E6A9E" w:rsidRDefault="005E6A9E" w:rsidP="005E6A9E">
      <w:pPr>
        <w:pStyle w:val="Style1"/>
      </w:pPr>
      <w:r>
        <w:t xml:space="preserve">        function i(e) {</w:t>
      </w:r>
    </w:p>
    <w:p w14:paraId="58AD4B6E" w14:textId="77777777" w:rsidR="005E6A9E" w:rsidRDefault="005E6A9E" w:rsidP="005E6A9E">
      <w:pPr>
        <w:pStyle w:val="Style1"/>
      </w:pPr>
      <w:r>
        <w:t xml:space="preserve">            if (!r.a &amp;&amp; void 0 !== o)</w:t>
      </w:r>
    </w:p>
    <w:p w14:paraId="0B33ABF5" w14:textId="77777777" w:rsidR="005E6A9E" w:rsidRDefault="005E6A9E" w:rsidP="005E6A9E">
      <w:pPr>
        <w:pStyle w:val="Style1"/>
      </w:pPr>
      <w:r>
        <w:t xml:space="preserve">                return e &amp;&amp; e.ownerDocument &amp;&amp; e.ownerDocument.defaultView ? e.ownerDocument.defaultView : o</w:t>
      </w:r>
    </w:p>
    <w:p w14:paraId="5858862F" w14:textId="77777777" w:rsidR="005E6A9E" w:rsidRDefault="005E6A9E" w:rsidP="005E6A9E">
      <w:pPr>
        <w:pStyle w:val="Style1"/>
      </w:pPr>
      <w:r>
        <w:t xml:space="preserve">        }</w:t>
      </w:r>
    </w:p>
    <w:p w14:paraId="57208B0B" w14:textId="77777777" w:rsidR="005E6A9E" w:rsidRDefault="005E6A9E" w:rsidP="005E6A9E">
      <w:pPr>
        <w:pStyle w:val="Style1"/>
      </w:pPr>
      <w:r>
        <w:t xml:space="preserve">    },</w:t>
      </w:r>
    </w:p>
    <w:p w14:paraId="16831A43" w14:textId="77777777" w:rsidR="005E6A9E" w:rsidRDefault="005E6A9E" w:rsidP="005E6A9E">
      <w:pPr>
        <w:pStyle w:val="Style1"/>
      </w:pPr>
      <w:r>
        <w:t xml:space="preserve">    GYRZ: function(e, t, n) {</w:t>
      </w:r>
    </w:p>
    <w:p w14:paraId="3E933A15" w14:textId="77777777" w:rsidR="005E6A9E" w:rsidRDefault="005E6A9E" w:rsidP="005E6A9E">
      <w:pPr>
        <w:pStyle w:val="Style1"/>
      </w:pPr>
      <w:r>
        <w:t xml:space="preserve">        "use strict";</w:t>
      </w:r>
    </w:p>
    <w:p w14:paraId="312804E2" w14:textId="77777777" w:rsidR="005E6A9E" w:rsidRDefault="005E6A9E" w:rsidP="005E6A9E">
      <w:pPr>
        <w:pStyle w:val="Style1"/>
      </w:pPr>
      <w:r>
        <w:t xml:space="preserve">        n.d(t, "a", (function() {</w:t>
      </w:r>
    </w:p>
    <w:p w14:paraId="67500FFE" w14:textId="77777777" w:rsidR="005E6A9E" w:rsidRDefault="005E6A9E" w:rsidP="005E6A9E">
      <w:pPr>
        <w:pStyle w:val="Style1"/>
      </w:pPr>
      <w:r>
        <w:t xml:space="preserve">            return o</w:t>
      </w:r>
    </w:p>
    <w:p w14:paraId="05825E77" w14:textId="77777777" w:rsidR="005E6A9E" w:rsidRDefault="005E6A9E" w:rsidP="005E6A9E">
      <w:pPr>
        <w:pStyle w:val="Style1"/>
      </w:pPr>
      <w:r>
        <w:t xml:space="preserve">        }</w:t>
      </w:r>
    </w:p>
    <w:p w14:paraId="756EB0E0" w14:textId="77777777" w:rsidR="005E6A9E" w:rsidRDefault="005E6A9E" w:rsidP="005E6A9E">
      <w:pPr>
        <w:pStyle w:val="Style1"/>
      </w:pPr>
      <w:r>
        <w:t xml:space="preserve">        ));</w:t>
      </w:r>
    </w:p>
    <w:p w14:paraId="328483AD" w14:textId="77777777" w:rsidR="005E6A9E" w:rsidRDefault="005E6A9E" w:rsidP="005E6A9E">
      <w:pPr>
        <w:pStyle w:val="Style1"/>
      </w:pPr>
      <w:r>
        <w:t xml:space="preserve">        var r = n("/Uhx");</w:t>
      </w:r>
    </w:p>
    <w:p w14:paraId="20BC58E5" w14:textId="77777777" w:rsidR="005E6A9E" w:rsidRDefault="005E6A9E" w:rsidP="005E6A9E">
      <w:pPr>
        <w:pStyle w:val="Style1"/>
      </w:pPr>
      <w:r>
        <w:t xml:space="preserve">        function o(e) {</w:t>
      </w:r>
    </w:p>
    <w:p w14:paraId="74AB02E2" w14:textId="77777777" w:rsidR="005E6A9E" w:rsidRDefault="005E6A9E" w:rsidP="005E6A9E">
      <w:pPr>
        <w:pStyle w:val="Style1"/>
      </w:pPr>
      <w:r>
        <w:t xml:space="preserve">            if (!r.a &amp;&amp; "undefined" != typeof document)</w:t>
      </w:r>
    </w:p>
    <w:p w14:paraId="5F9A930F" w14:textId="77777777" w:rsidR="005E6A9E" w:rsidRDefault="005E6A9E" w:rsidP="005E6A9E">
      <w:pPr>
        <w:pStyle w:val="Style1"/>
      </w:pPr>
      <w:r>
        <w:t xml:space="preserve">                return e &amp;&amp; e.ownerDocument ? e.ownerDocument : document</w:t>
      </w:r>
    </w:p>
    <w:p w14:paraId="48088323" w14:textId="77777777" w:rsidR="005E6A9E" w:rsidRDefault="005E6A9E" w:rsidP="005E6A9E">
      <w:pPr>
        <w:pStyle w:val="Style1"/>
      </w:pPr>
      <w:r>
        <w:t xml:space="preserve">        }</w:t>
      </w:r>
    </w:p>
    <w:p w14:paraId="099BA3A5" w14:textId="77777777" w:rsidR="005E6A9E" w:rsidRDefault="005E6A9E" w:rsidP="005E6A9E">
      <w:pPr>
        <w:pStyle w:val="Style1"/>
      </w:pPr>
      <w:r>
        <w:t xml:space="preserve">    },</w:t>
      </w:r>
    </w:p>
    <w:p w14:paraId="32E1A0D2" w14:textId="77777777" w:rsidR="005E6A9E" w:rsidRDefault="005E6A9E" w:rsidP="005E6A9E">
      <w:pPr>
        <w:pStyle w:val="Style1"/>
      </w:pPr>
      <w:r>
        <w:t xml:space="preserve">    HrK7: function(e, t, n) {</w:t>
      </w:r>
    </w:p>
    <w:p w14:paraId="14E374C1" w14:textId="77777777" w:rsidR="005E6A9E" w:rsidRDefault="005E6A9E" w:rsidP="005E6A9E">
      <w:pPr>
        <w:pStyle w:val="Style1"/>
      </w:pPr>
      <w:r>
        <w:t xml:space="preserve">        "use strict";</w:t>
      </w:r>
    </w:p>
    <w:p w14:paraId="7502C921" w14:textId="77777777" w:rsidR="005E6A9E" w:rsidRDefault="005E6A9E" w:rsidP="005E6A9E">
      <w:pPr>
        <w:pStyle w:val="Style1"/>
      </w:pPr>
      <w:r>
        <w:t xml:space="preserve">        function r(e) {</w:t>
      </w:r>
    </w:p>
    <w:p w14:paraId="06EAFFF6" w14:textId="77777777" w:rsidR="005E6A9E" w:rsidRDefault="005E6A9E" w:rsidP="005E6A9E">
      <w:pPr>
        <w:pStyle w:val="Style1"/>
      </w:pPr>
      <w:r>
        <w:t xml:space="preserve">            i !== e &amp;&amp; (i = e)</w:t>
      </w:r>
    </w:p>
    <w:p w14:paraId="006A3558" w14:textId="77777777" w:rsidR="005E6A9E" w:rsidRDefault="005E6A9E" w:rsidP="005E6A9E">
      <w:pPr>
        <w:pStyle w:val="Style1"/>
      </w:pPr>
      <w:r>
        <w:t xml:space="preserve">        }</w:t>
      </w:r>
    </w:p>
    <w:p w14:paraId="058D348F" w14:textId="77777777" w:rsidR="005E6A9E" w:rsidRDefault="005E6A9E" w:rsidP="005E6A9E">
      <w:pPr>
        <w:pStyle w:val="Style1"/>
      </w:pPr>
      <w:r>
        <w:t xml:space="preserve">        function o() {</w:t>
      </w:r>
    </w:p>
    <w:p w14:paraId="1525FF49" w14:textId="77777777" w:rsidR="005E6A9E" w:rsidRDefault="005E6A9E" w:rsidP="005E6A9E">
      <w:pPr>
        <w:pStyle w:val="Style1"/>
      </w:pPr>
      <w:r>
        <w:t xml:space="preserve">            return void 0 === i &amp;&amp; (i = "undefined" != typeof document &amp;&amp; !!document.documentElement &amp;&amp; "rtl" === document.documentElement.getAttribute("dir")),</w:t>
      </w:r>
    </w:p>
    <w:p w14:paraId="6DBF4E5E" w14:textId="77777777" w:rsidR="005E6A9E" w:rsidRDefault="005E6A9E" w:rsidP="005E6A9E">
      <w:pPr>
        <w:pStyle w:val="Style1"/>
      </w:pPr>
      <w:r>
        <w:t xml:space="preserve">            i</w:t>
      </w:r>
    </w:p>
    <w:p w14:paraId="5F2E6B95" w14:textId="77777777" w:rsidR="005E6A9E" w:rsidRDefault="005E6A9E" w:rsidP="005E6A9E">
      <w:pPr>
        <w:pStyle w:val="Style1"/>
      </w:pPr>
      <w:r>
        <w:t xml:space="preserve">        }</w:t>
      </w:r>
    </w:p>
    <w:p w14:paraId="12E213B7" w14:textId="77777777" w:rsidR="005E6A9E" w:rsidRDefault="005E6A9E" w:rsidP="005E6A9E">
      <w:pPr>
        <w:pStyle w:val="Style1"/>
      </w:pPr>
      <w:r>
        <w:t xml:space="preserve">        var i;</w:t>
      </w:r>
    </w:p>
    <w:p w14:paraId="061B0C21" w14:textId="77777777" w:rsidR="005E6A9E" w:rsidRDefault="005E6A9E" w:rsidP="005E6A9E">
      <w:pPr>
        <w:pStyle w:val="Style1"/>
      </w:pPr>
      <w:r>
        <w:t xml:space="preserve">        function a() {</w:t>
      </w:r>
    </w:p>
    <w:p w14:paraId="56AD0DC0" w14:textId="77777777" w:rsidR="005E6A9E" w:rsidRDefault="005E6A9E" w:rsidP="005E6A9E">
      <w:pPr>
        <w:pStyle w:val="Style1"/>
      </w:pPr>
      <w:r>
        <w:t xml:space="preserve">            return {</w:t>
      </w:r>
    </w:p>
    <w:p w14:paraId="47F56EB1" w14:textId="77777777" w:rsidR="005E6A9E" w:rsidRDefault="005E6A9E" w:rsidP="005E6A9E">
      <w:pPr>
        <w:pStyle w:val="Style1"/>
      </w:pPr>
      <w:r>
        <w:t xml:space="preserve">                rtl: o()</w:t>
      </w:r>
    </w:p>
    <w:p w14:paraId="2DA46461" w14:textId="77777777" w:rsidR="005E6A9E" w:rsidRDefault="005E6A9E" w:rsidP="005E6A9E">
      <w:pPr>
        <w:pStyle w:val="Style1"/>
      </w:pPr>
      <w:r>
        <w:t xml:space="preserve">            }</w:t>
      </w:r>
    </w:p>
    <w:p w14:paraId="16AB9C2E" w14:textId="77777777" w:rsidR="005E6A9E" w:rsidRDefault="005E6A9E" w:rsidP="005E6A9E">
      <w:pPr>
        <w:pStyle w:val="Style1"/>
      </w:pPr>
      <w:r>
        <w:t xml:space="preserve">        }</w:t>
      </w:r>
    </w:p>
    <w:p w14:paraId="50935A5D" w14:textId="77777777" w:rsidR="005E6A9E" w:rsidRDefault="005E6A9E" w:rsidP="005E6A9E">
      <w:pPr>
        <w:pStyle w:val="Style1"/>
      </w:pPr>
      <w:r>
        <w:t xml:space="preserve">        n.d(t, "b", (function() {</w:t>
      </w:r>
    </w:p>
    <w:p w14:paraId="3FFE90D4" w14:textId="77777777" w:rsidR="005E6A9E" w:rsidRDefault="005E6A9E" w:rsidP="005E6A9E">
      <w:pPr>
        <w:pStyle w:val="Style1"/>
      </w:pPr>
      <w:r>
        <w:t xml:space="preserve">            return r</w:t>
      </w:r>
    </w:p>
    <w:p w14:paraId="2406F633" w14:textId="77777777" w:rsidR="005E6A9E" w:rsidRDefault="005E6A9E" w:rsidP="005E6A9E">
      <w:pPr>
        <w:pStyle w:val="Style1"/>
      </w:pPr>
      <w:r>
        <w:t xml:space="preserve">        }</w:t>
      </w:r>
    </w:p>
    <w:p w14:paraId="3A1FCC8F" w14:textId="77777777" w:rsidR="005E6A9E" w:rsidRDefault="005E6A9E" w:rsidP="005E6A9E">
      <w:pPr>
        <w:pStyle w:val="Style1"/>
      </w:pPr>
      <w:r>
        <w:t xml:space="preserve">        )),</w:t>
      </w:r>
    </w:p>
    <w:p w14:paraId="70F74F1B" w14:textId="77777777" w:rsidR="005E6A9E" w:rsidRDefault="005E6A9E" w:rsidP="005E6A9E">
      <w:pPr>
        <w:pStyle w:val="Style1"/>
      </w:pPr>
      <w:r>
        <w:t xml:space="preserve">        n.d(t, "a", (function() {</w:t>
      </w:r>
    </w:p>
    <w:p w14:paraId="5AA2B1BF" w14:textId="77777777" w:rsidR="005E6A9E" w:rsidRDefault="005E6A9E" w:rsidP="005E6A9E">
      <w:pPr>
        <w:pStyle w:val="Style1"/>
      </w:pPr>
      <w:r>
        <w:t xml:space="preserve">            return a</w:t>
      </w:r>
    </w:p>
    <w:p w14:paraId="2E89DECE" w14:textId="77777777" w:rsidR="005E6A9E" w:rsidRDefault="005E6A9E" w:rsidP="005E6A9E">
      <w:pPr>
        <w:pStyle w:val="Style1"/>
      </w:pPr>
      <w:r>
        <w:t xml:space="preserve">        }</w:t>
      </w:r>
    </w:p>
    <w:p w14:paraId="7A354652" w14:textId="77777777" w:rsidR="005E6A9E" w:rsidRDefault="005E6A9E" w:rsidP="005E6A9E">
      <w:pPr>
        <w:pStyle w:val="Style1"/>
      </w:pPr>
      <w:r>
        <w:t xml:space="preserve">        )),</w:t>
      </w:r>
    </w:p>
    <w:p w14:paraId="68D7AE8C" w14:textId="77777777" w:rsidR="005E6A9E" w:rsidRDefault="005E6A9E" w:rsidP="005E6A9E">
      <w:pPr>
        <w:pStyle w:val="Style1"/>
      </w:pPr>
      <w:r>
        <w:t xml:space="preserve">        i = o()</w:t>
      </w:r>
    </w:p>
    <w:p w14:paraId="35502D51" w14:textId="77777777" w:rsidR="005E6A9E" w:rsidRDefault="005E6A9E" w:rsidP="005E6A9E">
      <w:pPr>
        <w:pStyle w:val="Style1"/>
      </w:pPr>
      <w:r>
        <w:t xml:space="preserve">    },</w:t>
      </w:r>
    </w:p>
    <w:p w14:paraId="5FE74AF3" w14:textId="77777777" w:rsidR="005E6A9E" w:rsidRDefault="005E6A9E" w:rsidP="005E6A9E">
      <w:pPr>
        <w:pStyle w:val="Style1"/>
      </w:pPr>
      <w:r>
        <w:t xml:space="preserve">    If7d: function(e, t, n) {</w:t>
      </w:r>
    </w:p>
    <w:p w14:paraId="473333E7" w14:textId="77777777" w:rsidR="005E6A9E" w:rsidRDefault="005E6A9E" w:rsidP="005E6A9E">
      <w:pPr>
        <w:pStyle w:val="Style1"/>
      </w:pPr>
      <w:r>
        <w:t xml:space="preserve">        "use strict";</w:t>
      </w:r>
    </w:p>
    <w:p w14:paraId="125B06C7" w14:textId="77777777" w:rsidR="005E6A9E" w:rsidRDefault="005E6A9E" w:rsidP="005E6A9E">
      <w:pPr>
        <w:pStyle w:val="Style1"/>
      </w:pPr>
      <w:r>
        <w:t xml:space="preserve">        n.d(t, "a", (function() {</w:t>
      </w:r>
    </w:p>
    <w:p w14:paraId="491FBC4F" w14:textId="77777777" w:rsidR="005E6A9E" w:rsidRDefault="005E6A9E" w:rsidP="005E6A9E">
      <w:pPr>
        <w:pStyle w:val="Style1"/>
      </w:pPr>
      <w:r>
        <w:t xml:space="preserve">            return re</w:t>
      </w:r>
    </w:p>
    <w:p w14:paraId="61880F7E" w14:textId="77777777" w:rsidR="005E6A9E" w:rsidRDefault="005E6A9E" w:rsidP="005E6A9E">
      <w:pPr>
        <w:pStyle w:val="Style1"/>
      </w:pPr>
      <w:r>
        <w:t xml:space="preserve">        }</w:t>
      </w:r>
    </w:p>
    <w:p w14:paraId="3BC74B16" w14:textId="77777777" w:rsidR="005E6A9E" w:rsidRDefault="005E6A9E" w:rsidP="005E6A9E">
      <w:pPr>
        <w:pStyle w:val="Style1"/>
      </w:pPr>
      <w:r>
        <w:t xml:space="preserve">        )),</w:t>
      </w:r>
    </w:p>
    <w:p w14:paraId="67985D90" w14:textId="77777777" w:rsidR="005E6A9E" w:rsidRDefault="005E6A9E" w:rsidP="005E6A9E">
      <w:pPr>
        <w:pStyle w:val="Style1"/>
      </w:pPr>
      <w:r>
        <w:t xml:space="preserve">        n.d(t, "b", (function() {</w:t>
      </w:r>
    </w:p>
    <w:p w14:paraId="5B4A3D98" w14:textId="77777777" w:rsidR="005E6A9E" w:rsidRDefault="005E6A9E" w:rsidP="005E6A9E">
      <w:pPr>
        <w:pStyle w:val="Style1"/>
      </w:pPr>
      <w:r>
        <w:t xml:space="preserve">            return Q</w:t>
      </w:r>
    </w:p>
    <w:p w14:paraId="4A29D9B8" w14:textId="77777777" w:rsidR="005E6A9E" w:rsidRDefault="005E6A9E" w:rsidP="005E6A9E">
      <w:pPr>
        <w:pStyle w:val="Style1"/>
      </w:pPr>
      <w:r>
        <w:t xml:space="preserve">        }</w:t>
      </w:r>
    </w:p>
    <w:p w14:paraId="42923818" w14:textId="77777777" w:rsidR="005E6A9E" w:rsidRDefault="005E6A9E" w:rsidP="005E6A9E">
      <w:pPr>
        <w:pStyle w:val="Style1"/>
      </w:pPr>
      <w:r>
        <w:t xml:space="preserve">        )),</w:t>
      </w:r>
    </w:p>
    <w:p w14:paraId="7E7EB8CC" w14:textId="77777777" w:rsidR="005E6A9E" w:rsidRDefault="005E6A9E" w:rsidP="005E6A9E">
      <w:pPr>
        <w:pStyle w:val="Style1"/>
      </w:pPr>
      <w:r>
        <w:t xml:space="preserve">        n.d(t, "d", (function() {</w:t>
      </w:r>
    </w:p>
    <w:p w14:paraId="5E846045" w14:textId="77777777" w:rsidR="005E6A9E" w:rsidRDefault="005E6A9E" w:rsidP="005E6A9E">
      <w:pPr>
        <w:pStyle w:val="Style1"/>
      </w:pPr>
      <w:r>
        <w:t xml:space="preserve">            return oe</w:t>
      </w:r>
    </w:p>
    <w:p w14:paraId="176E2224" w14:textId="77777777" w:rsidR="005E6A9E" w:rsidRDefault="005E6A9E" w:rsidP="005E6A9E">
      <w:pPr>
        <w:pStyle w:val="Style1"/>
      </w:pPr>
      <w:r>
        <w:t xml:space="preserve">        }</w:t>
      </w:r>
    </w:p>
    <w:p w14:paraId="77208835" w14:textId="77777777" w:rsidR="005E6A9E" w:rsidRDefault="005E6A9E" w:rsidP="005E6A9E">
      <w:pPr>
        <w:pStyle w:val="Style1"/>
      </w:pPr>
      <w:r>
        <w:t xml:space="preserve">        )),</w:t>
      </w:r>
    </w:p>
    <w:p w14:paraId="36163DE2" w14:textId="77777777" w:rsidR="005E6A9E" w:rsidRDefault="005E6A9E" w:rsidP="005E6A9E">
      <w:pPr>
        <w:pStyle w:val="Style1"/>
      </w:pPr>
      <w:r>
        <w:t xml:space="preserve">        n.d(t, "c", (function() {</w:t>
      </w:r>
    </w:p>
    <w:p w14:paraId="0E50DED9" w14:textId="77777777" w:rsidR="005E6A9E" w:rsidRDefault="005E6A9E" w:rsidP="005E6A9E">
      <w:pPr>
        <w:pStyle w:val="Style1"/>
      </w:pPr>
      <w:r>
        <w:t xml:space="preserve">            return de</w:t>
      </w:r>
    </w:p>
    <w:p w14:paraId="4F81D2D8" w14:textId="77777777" w:rsidR="005E6A9E" w:rsidRDefault="005E6A9E" w:rsidP="005E6A9E">
      <w:pPr>
        <w:pStyle w:val="Style1"/>
      </w:pPr>
      <w:r>
        <w:t xml:space="preserve">        }</w:t>
      </w:r>
    </w:p>
    <w:p w14:paraId="42828228" w14:textId="77777777" w:rsidR="005E6A9E" w:rsidRDefault="005E6A9E" w:rsidP="005E6A9E">
      <w:pPr>
        <w:pStyle w:val="Style1"/>
      </w:pPr>
      <w:r>
        <w:t xml:space="preserve">        )),</w:t>
      </w:r>
    </w:p>
    <w:p w14:paraId="23C822A2" w14:textId="77777777" w:rsidR="005E6A9E" w:rsidRDefault="005E6A9E" w:rsidP="005E6A9E">
      <w:pPr>
        <w:pStyle w:val="Style1"/>
      </w:pPr>
      <w:r>
        <w:t xml:space="preserve">        n.d(t, "e", (function() {</w:t>
      </w:r>
    </w:p>
    <w:p w14:paraId="4FE55C1F" w14:textId="77777777" w:rsidR="005E6A9E" w:rsidRDefault="005E6A9E" w:rsidP="005E6A9E">
      <w:pPr>
        <w:pStyle w:val="Style1"/>
      </w:pPr>
      <w:r>
        <w:t xml:space="preserve">            return ee</w:t>
      </w:r>
    </w:p>
    <w:p w14:paraId="2D0BDEBD" w14:textId="77777777" w:rsidR="005E6A9E" w:rsidRDefault="005E6A9E" w:rsidP="005E6A9E">
      <w:pPr>
        <w:pStyle w:val="Style1"/>
      </w:pPr>
      <w:r>
        <w:t xml:space="preserve">        }</w:t>
      </w:r>
    </w:p>
    <w:p w14:paraId="3B6CCB75" w14:textId="77777777" w:rsidR="005E6A9E" w:rsidRDefault="005E6A9E" w:rsidP="005E6A9E">
      <w:pPr>
        <w:pStyle w:val="Style1"/>
      </w:pPr>
      <w:r>
        <w:t xml:space="preserve">        )),</w:t>
      </w:r>
    </w:p>
    <w:p w14:paraId="57C61654" w14:textId="77777777" w:rsidR="005E6A9E" w:rsidRDefault="005E6A9E" w:rsidP="005E6A9E">
      <w:pPr>
        <w:pStyle w:val="Style1"/>
      </w:pPr>
      <w:r>
        <w:t xml:space="preserve">        n.d(t, "f", (function() {</w:t>
      </w:r>
    </w:p>
    <w:p w14:paraId="655371A6" w14:textId="77777777" w:rsidR="005E6A9E" w:rsidRDefault="005E6A9E" w:rsidP="005E6A9E">
      <w:pPr>
        <w:pStyle w:val="Style1"/>
      </w:pPr>
      <w:r>
        <w:t xml:space="preserve">            return te</w:t>
      </w:r>
    </w:p>
    <w:p w14:paraId="4D3BE50A" w14:textId="77777777" w:rsidR="005E6A9E" w:rsidRDefault="005E6A9E" w:rsidP="005E6A9E">
      <w:pPr>
        <w:pStyle w:val="Style1"/>
      </w:pPr>
      <w:r>
        <w:t xml:space="preserve">        }</w:t>
      </w:r>
    </w:p>
    <w:p w14:paraId="0DCE9484" w14:textId="77777777" w:rsidR="005E6A9E" w:rsidRDefault="005E6A9E" w:rsidP="005E6A9E">
      <w:pPr>
        <w:pStyle w:val="Style1"/>
      </w:pPr>
      <w:r>
        <w:t xml:space="preserve">        )),</w:t>
      </w:r>
    </w:p>
    <w:p w14:paraId="4924444D" w14:textId="77777777" w:rsidR="005E6A9E" w:rsidRDefault="005E6A9E" w:rsidP="005E6A9E">
      <w:pPr>
        <w:pStyle w:val="Style1"/>
      </w:pPr>
      <w:r>
        <w:t xml:space="preserve">        n.d(t, "h", (function() {</w:t>
      </w:r>
    </w:p>
    <w:p w14:paraId="0F5D083B" w14:textId="77777777" w:rsidR="005E6A9E" w:rsidRDefault="005E6A9E" w:rsidP="005E6A9E">
      <w:pPr>
        <w:pStyle w:val="Style1"/>
      </w:pPr>
      <w:r>
        <w:t xml:space="preserve">            return ne</w:t>
      </w:r>
    </w:p>
    <w:p w14:paraId="7F117321" w14:textId="77777777" w:rsidR="005E6A9E" w:rsidRDefault="005E6A9E" w:rsidP="005E6A9E">
      <w:pPr>
        <w:pStyle w:val="Style1"/>
      </w:pPr>
      <w:r>
        <w:t xml:space="preserve">        }</w:t>
      </w:r>
    </w:p>
    <w:p w14:paraId="5B7AC5ED" w14:textId="77777777" w:rsidR="005E6A9E" w:rsidRDefault="005E6A9E" w:rsidP="005E6A9E">
      <w:pPr>
        <w:pStyle w:val="Style1"/>
      </w:pPr>
      <w:r>
        <w:t xml:space="preserve">        )),</w:t>
      </w:r>
    </w:p>
    <w:p w14:paraId="10080891" w14:textId="77777777" w:rsidR="005E6A9E" w:rsidRDefault="005E6A9E" w:rsidP="005E6A9E">
      <w:pPr>
        <w:pStyle w:val="Style1"/>
      </w:pPr>
      <w:r>
        <w:t xml:space="preserve">        n.d(t, "r", (function() {</w:t>
      </w:r>
    </w:p>
    <w:p w14:paraId="1F3D52A2" w14:textId="77777777" w:rsidR="005E6A9E" w:rsidRDefault="005E6A9E" w:rsidP="005E6A9E">
      <w:pPr>
        <w:pStyle w:val="Style1"/>
      </w:pPr>
      <w:r>
        <w:t xml:space="preserve">            return ke</w:t>
      </w:r>
    </w:p>
    <w:p w14:paraId="0E97CDEC" w14:textId="77777777" w:rsidR="005E6A9E" w:rsidRDefault="005E6A9E" w:rsidP="005E6A9E">
      <w:pPr>
        <w:pStyle w:val="Style1"/>
      </w:pPr>
      <w:r>
        <w:t xml:space="preserve">        }</w:t>
      </w:r>
    </w:p>
    <w:p w14:paraId="70C38BA2" w14:textId="77777777" w:rsidR="005E6A9E" w:rsidRDefault="005E6A9E" w:rsidP="005E6A9E">
      <w:pPr>
        <w:pStyle w:val="Style1"/>
      </w:pPr>
      <w:r>
        <w:t xml:space="preserve">        )),</w:t>
      </w:r>
    </w:p>
    <w:p w14:paraId="18D0A8D6" w14:textId="77777777" w:rsidR="005E6A9E" w:rsidRDefault="005E6A9E" w:rsidP="005E6A9E">
      <w:pPr>
        <w:pStyle w:val="Style1"/>
      </w:pPr>
      <w:r>
        <w:t xml:space="preserve">        n.d(t, "q", (function() {</w:t>
      </w:r>
    </w:p>
    <w:p w14:paraId="17E9CB46" w14:textId="77777777" w:rsidR="005E6A9E" w:rsidRDefault="005E6A9E" w:rsidP="005E6A9E">
      <w:pPr>
        <w:pStyle w:val="Style1"/>
      </w:pPr>
      <w:r>
        <w:t xml:space="preserve">            return we</w:t>
      </w:r>
    </w:p>
    <w:p w14:paraId="7F27F260" w14:textId="77777777" w:rsidR="005E6A9E" w:rsidRDefault="005E6A9E" w:rsidP="005E6A9E">
      <w:pPr>
        <w:pStyle w:val="Style1"/>
      </w:pPr>
      <w:r>
        <w:t xml:space="preserve">        }</w:t>
      </w:r>
    </w:p>
    <w:p w14:paraId="3A8A44B0" w14:textId="77777777" w:rsidR="005E6A9E" w:rsidRDefault="005E6A9E" w:rsidP="005E6A9E">
      <w:pPr>
        <w:pStyle w:val="Style1"/>
      </w:pPr>
      <w:r>
        <w:t xml:space="preserve">        )),</w:t>
      </w:r>
    </w:p>
    <w:p w14:paraId="6579D87F" w14:textId="77777777" w:rsidR="005E6A9E" w:rsidRDefault="005E6A9E" w:rsidP="005E6A9E">
      <w:pPr>
        <w:pStyle w:val="Style1"/>
      </w:pPr>
      <w:r>
        <w:t xml:space="preserve">        n.d(t, "v", (function() {</w:t>
      </w:r>
    </w:p>
    <w:p w14:paraId="0E7361B2" w14:textId="77777777" w:rsidR="005E6A9E" w:rsidRDefault="005E6A9E" w:rsidP="005E6A9E">
      <w:pPr>
        <w:pStyle w:val="Style1"/>
      </w:pPr>
      <w:r>
        <w:t xml:space="preserve">            return Ce</w:t>
      </w:r>
    </w:p>
    <w:p w14:paraId="7B77B02B" w14:textId="77777777" w:rsidR="005E6A9E" w:rsidRDefault="005E6A9E" w:rsidP="005E6A9E">
      <w:pPr>
        <w:pStyle w:val="Style1"/>
      </w:pPr>
      <w:r>
        <w:t xml:space="preserve">        }</w:t>
      </w:r>
    </w:p>
    <w:p w14:paraId="39AE5EE7" w14:textId="77777777" w:rsidR="005E6A9E" w:rsidRDefault="005E6A9E" w:rsidP="005E6A9E">
      <w:pPr>
        <w:pStyle w:val="Style1"/>
      </w:pPr>
      <w:r>
        <w:t xml:space="preserve">        )),</w:t>
      </w:r>
    </w:p>
    <w:p w14:paraId="717B925D" w14:textId="77777777" w:rsidR="005E6A9E" w:rsidRDefault="005E6A9E" w:rsidP="005E6A9E">
      <w:pPr>
        <w:pStyle w:val="Style1"/>
      </w:pPr>
      <w:r>
        <w:t xml:space="preserve">        n.d(t, "z", (function() {</w:t>
      </w:r>
    </w:p>
    <w:p w14:paraId="2CAB00CF" w14:textId="77777777" w:rsidR="005E6A9E" w:rsidRDefault="005E6A9E" w:rsidP="005E6A9E">
      <w:pPr>
        <w:pStyle w:val="Style1"/>
      </w:pPr>
      <w:r>
        <w:t xml:space="preserve">            return Oe</w:t>
      </w:r>
    </w:p>
    <w:p w14:paraId="374AC4F7" w14:textId="77777777" w:rsidR="005E6A9E" w:rsidRDefault="005E6A9E" w:rsidP="005E6A9E">
      <w:pPr>
        <w:pStyle w:val="Style1"/>
      </w:pPr>
      <w:r>
        <w:t xml:space="preserve">        }</w:t>
      </w:r>
    </w:p>
    <w:p w14:paraId="4A73014F" w14:textId="77777777" w:rsidR="005E6A9E" w:rsidRDefault="005E6A9E" w:rsidP="005E6A9E">
      <w:pPr>
        <w:pStyle w:val="Style1"/>
      </w:pPr>
      <w:r>
        <w:t xml:space="preserve">        )),</w:t>
      </w:r>
    </w:p>
    <w:p w14:paraId="39061BC6" w14:textId="77777777" w:rsidR="005E6A9E" w:rsidRDefault="005E6A9E" w:rsidP="005E6A9E">
      <w:pPr>
        <w:pStyle w:val="Style1"/>
      </w:pPr>
      <w:r>
        <w:t xml:space="preserve">        n.d(t, "i", (function() {</w:t>
      </w:r>
    </w:p>
    <w:p w14:paraId="3A64603C" w14:textId="77777777" w:rsidR="005E6A9E" w:rsidRDefault="005E6A9E" w:rsidP="005E6A9E">
      <w:pPr>
        <w:pStyle w:val="Style1"/>
      </w:pPr>
      <w:r>
        <w:t xml:space="preserve">            return Te</w:t>
      </w:r>
    </w:p>
    <w:p w14:paraId="37CCA774" w14:textId="77777777" w:rsidR="005E6A9E" w:rsidRDefault="005E6A9E" w:rsidP="005E6A9E">
      <w:pPr>
        <w:pStyle w:val="Style1"/>
      </w:pPr>
      <w:r>
        <w:t xml:space="preserve">        }</w:t>
      </w:r>
    </w:p>
    <w:p w14:paraId="4140D5D2" w14:textId="77777777" w:rsidR="005E6A9E" w:rsidRDefault="005E6A9E" w:rsidP="005E6A9E">
      <w:pPr>
        <w:pStyle w:val="Style1"/>
      </w:pPr>
      <w:r>
        <w:t xml:space="preserve">        )),</w:t>
      </w:r>
    </w:p>
    <w:p w14:paraId="6F57BA78" w14:textId="77777777" w:rsidR="005E6A9E" w:rsidRDefault="005E6A9E" w:rsidP="005E6A9E">
      <w:pPr>
        <w:pStyle w:val="Style1"/>
      </w:pPr>
      <w:r>
        <w:t xml:space="preserve">        n.d(t, "s", (function() {</w:t>
      </w:r>
    </w:p>
    <w:p w14:paraId="13997DFD" w14:textId="77777777" w:rsidR="005E6A9E" w:rsidRDefault="005E6A9E" w:rsidP="005E6A9E">
      <w:pPr>
        <w:pStyle w:val="Style1"/>
      </w:pPr>
      <w:r>
        <w:t xml:space="preserve">            return De</w:t>
      </w:r>
    </w:p>
    <w:p w14:paraId="02831813" w14:textId="77777777" w:rsidR="005E6A9E" w:rsidRDefault="005E6A9E" w:rsidP="005E6A9E">
      <w:pPr>
        <w:pStyle w:val="Style1"/>
      </w:pPr>
      <w:r>
        <w:t xml:space="preserve">        }</w:t>
      </w:r>
    </w:p>
    <w:p w14:paraId="7A3F371D" w14:textId="77777777" w:rsidR="005E6A9E" w:rsidRDefault="005E6A9E" w:rsidP="005E6A9E">
      <w:pPr>
        <w:pStyle w:val="Style1"/>
      </w:pPr>
      <w:r>
        <w:t xml:space="preserve">        )),</w:t>
      </w:r>
    </w:p>
    <w:p w14:paraId="663245CD" w14:textId="77777777" w:rsidR="005E6A9E" w:rsidRDefault="005E6A9E" w:rsidP="005E6A9E">
      <w:pPr>
        <w:pStyle w:val="Style1"/>
      </w:pPr>
      <w:r>
        <w:t xml:space="preserve">        n.d(t, "y", (function() {</w:t>
      </w:r>
    </w:p>
    <w:p w14:paraId="31ACBA64" w14:textId="77777777" w:rsidR="005E6A9E" w:rsidRDefault="005E6A9E" w:rsidP="005E6A9E">
      <w:pPr>
        <w:pStyle w:val="Style1"/>
      </w:pPr>
      <w:r>
        <w:t xml:space="preserve">            return Ze</w:t>
      </w:r>
    </w:p>
    <w:p w14:paraId="4A775DE7" w14:textId="77777777" w:rsidR="005E6A9E" w:rsidRDefault="005E6A9E" w:rsidP="005E6A9E">
      <w:pPr>
        <w:pStyle w:val="Style1"/>
      </w:pPr>
      <w:r>
        <w:t xml:space="preserve">        }</w:t>
      </w:r>
    </w:p>
    <w:p w14:paraId="605A3D02" w14:textId="77777777" w:rsidR="005E6A9E" w:rsidRDefault="005E6A9E" w:rsidP="005E6A9E">
      <w:pPr>
        <w:pStyle w:val="Style1"/>
      </w:pPr>
      <w:r>
        <w:t xml:space="preserve">        )),</w:t>
      </w:r>
    </w:p>
    <w:p w14:paraId="00E36A9E" w14:textId="77777777" w:rsidR="005E6A9E" w:rsidRDefault="005E6A9E" w:rsidP="005E6A9E">
      <w:pPr>
        <w:pStyle w:val="Style1"/>
      </w:pPr>
      <w:r>
        <w:t xml:space="preserve">        n.d(t, "B", (function() {</w:t>
      </w:r>
    </w:p>
    <w:p w14:paraId="2F7DF0AA" w14:textId="77777777" w:rsidR="005E6A9E" w:rsidRDefault="005E6A9E" w:rsidP="005E6A9E">
      <w:pPr>
        <w:pStyle w:val="Style1"/>
      </w:pPr>
      <w:r>
        <w:t xml:space="preserve">            return Je</w:t>
      </w:r>
    </w:p>
    <w:p w14:paraId="0D866541" w14:textId="77777777" w:rsidR="005E6A9E" w:rsidRDefault="005E6A9E" w:rsidP="005E6A9E">
      <w:pPr>
        <w:pStyle w:val="Style1"/>
      </w:pPr>
      <w:r>
        <w:t xml:space="preserve">        }</w:t>
      </w:r>
    </w:p>
    <w:p w14:paraId="77E73621" w14:textId="77777777" w:rsidR="005E6A9E" w:rsidRDefault="005E6A9E" w:rsidP="005E6A9E">
      <w:pPr>
        <w:pStyle w:val="Style1"/>
      </w:pPr>
      <w:r>
        <w:t xml:space="preserve">        )),</w:t>
      </w:r>
    </w:p>
    <w:p w14:paraId="7C148B6E" w14:textId="77777777" w:rsidR="005E6A9E" w:rsidRDefault="005E6A9E" w:rsidP="005E6A9E">
      <w:pPr>
        <w:pStyle w:val="Style1"/>
      </w:pPr>
      <w:r>
        <w:t xml:space="preserve">        n.d(t, "p", (function() {</w:t>
      </w:r>
    </w:p>
    <w:p w14:paraId="3B35F1B9" w14:textId="77777777" w:rsidR="005E6A9E" w:rsidRDefault="005E6A9E" w:rsidP="005E6A9E">
      <w:pPr>
        <w:pStyle w:val="Style1"/>
      </w:pPr>
      <w:r>
        <w:t xml:space="preserve">            return Ge</w:t>
      </w:r>
    </w:p>
    <w:p w14:paraId="1F871C4D" w14:textId="77777777" w:rsidR="005E6A9E" w:rsidRDefault="005E6A9E" w:rsidP="005E6A9E">
      <w:pPr>
        <w:pStyle w:val="Style1"/>
      </w:pPr>
      <w:r>
        <w:t xml:space="preserve">        }</w:t>
      </w:r>
    </w:p>
    <w:p w14:paraId="1D558480" w14:textId="77777777" w:rsidR="005E6A9E" w:rsidRDefault="005E6A9E" w:rsidP="005E6A9E">
      <w:pPr>
        <w:pStyle w:val="Style1"/>
      </w:pPr>
      <w:r>
        <w:t xml:space="preserve">        )),</w:t>
      </w:r>
    </w:p>
    <w:p w14:paraId="74C8E3C2" w14:textId="77777777" w:rsidR="005E6A9E" w:rsidRDefault="005E6A9E" w:rsidP="005E6A9E">
      <w:pPr>
        <w:pStyle w:val="Style1"/>
      </w:pPr>
      <w:r>
        <w:t xml:space="preserve">        n.d(t, "g", (function() {</w:t>
      </w:r>
    </w:p>
    <w:p w14:paraId="59D691B2" w14:textId="77777777" w:rsidR="005E6A9E" w:rsidRDefault="005E6A9E" w:rsidP="005E6A9E">
      <w:pPr>
        <w:pStyle w:val="Style1"/>
      </w:pPr>
      <w:r>
        <w:t xml:space="preserve">            return pe</w:t>
      </w:r>
    </w:p>
    <w:p w14:paraId="17A03C33" w14:textId="77777777" w:rsidR="005E6A9E" w:rsidRDefault="005E6A9E" w:rsidP="005E6A9E">
      <w:pPr>
        <w:pStyle w:val="Style1"/>
      </w:pPr>
      <w:r>
        <w:t xml:space="preserve">        }</w:t>
      </w:r>
    </w:p>
    <w:p w14:paraId="79321E88" w14:textId="77777777" w:rsidR="005E6A9E" w:rsidRDefault="005E6A9E" w:rsidP="005E6A9E">
      <w:pPr>
        <w:pStyle w:val="Style1"/>
      </w:pPr>
      <w:r>
        <w:t xml:space="preserve">        )),</w:t>
      </w:r>
    </w:p>
    <w:p w14:paraId="12CA357B" w14:textId="77777777" w:rsidR="005E6A9E" w:rsidRDefault="005E6A9E" w:rsidP="005E6A9E">
      <w:pPr>
        <w:pStyle w:val="Style1"/>
      </w:pPr>
      <w:r>
        <w:t xml:space="preserve">        n.d(t, "l", (function() {</w:t>
      </w:r>
    </w:p>
    <w:p w14:paraId="72725CB6" w14:textId="77777777" w:rsidR="005E6A9E" w:rsidRDefault="005E6A9E" w:rsidP="005E6A9E">
      <w:pPr>
        <w:pStyle w:val="Style1"/>
      </w:pPr>
      <w:r>
        <w:t xml:space="preserve">            return me</w:t>
      </w:r>
    </w:p>
    <w:p w14:paraId="285BB8B1" w14:textId="77777777" w:rsidR="005E6A9E" w:rsidRDefault="005E6A9E" w:rsidP="005E6A9E">
      <w:pPr>
        <w:pStyle w:val="Style1"/>
      </w:pPr>
      <w:r>
        <w:t xml:space="preserve">        }</w:t>
      </w:r>
    </w:p>
    <w:p w14:paraId="61C91A77" w14:textId="77777777" w:rsidR="005E6A9E" w:rsidRDefault="005E6A9E" w:rsidP="005E6A9E">
      <w:pPr>
        <w:pStyle w:val="Style1"/>
      </w:pPr>
      <w:r>
        <w:t xml:space="preserve">        )),</w:t>
      </w:r>
    </w:p>
    <w:p w14:paraId="7B0941F6" w14:textId="77777777" w:rsidR="005E6A9E" w:rsidRDefault="005E6A9E" w:rsidP="005E6A9E">
      <w:pPr>
        <w:pStyle w:val="Style1"/>
      </w:pPr>
      <w:r>
        <w:t xml:space="preserve">        n.d(t, "k", (function() {</w:t>
      </w:r>
    </w:p>
    <w:p w14:paraId="2D346870" w14:textId="77777777" w:rsidR="005E6A9E" w:rsidRDefault="005E6A9E" w:rsidP="005E6A9E">
      <w:pPr>
        <w:pStyle w:val="Style1"/>
      </w:pPr>
      <w:r>
        <w:t xml:space="preserve">            return ve</w:t>
      </w:r>
    </w:p>
    <w:p w14:paraId="4E976415" w14:textId="77777777" w:rsidR="005E6A9E" w:rsidRDefault="005E6A9E" w:rsidP="005E6A9E">
      <w:pPr>
        <w:pStyle w:val="Style1"/>
      </w:pPr>
      <w:r>
        <w:t xml:space="preserve">        }</w:t>
      </w:r>
    </w:p>
    <w:p w14:paraId="20E759D7" w14:textId="77777777" w:rsidR="005E6A9E" w:rsidRDefault="005E6A9E" w:rsidP="005E6A9E">
      <w:pPr>
        <w:pStyle w:val="Style1"/>
      </w:pPr>
      <w:r>
        <w:t xml:space="preserve">        )),</w:t>
      </w:r>
    </w:p>
    <w:p w14:paraId="666E4945" w14:textId="77777777" w:rsidR="005E6A9E" w:rsidRDefault="005E6A9E" w:rsidP="005E6A9E">
      <w:pPr>
        <w:pStyle w:val="Style1"/>
      </w:pPr>
      <w:r>
        <w:t xml:space="preserve">        n.d(t, "j", (function() {</w:t>
      </w:r>
    </w:p>
    <w:p w14:paraId="2FFDD6CD" w14:textId="77777777" w:rsidR="005E6A9E" w:rsidRDefault="005E6A9E" w:rsidP="005E6A9E">
      <w:pPr>
        <w:pStyle w:val="Style1"/>
      </w:pPr>
      <w:r>
        <w:t xml:space="preserve">            return he</w:t>
      </w:r>
    </w:p>
    <w:p w14:paraId="38263E2E" w14:textId="77777777" w:rsidR="005E6A9E" w:rsidRDefault="005E6A9E" w:rsidP="005E6A9E">
      <w:pPr>
        <w:pStyle w:val="Style1"/>
      </w:pPr>
      <w:r>
        <w:t xml:space="preserve">        }</w:t>
      </w:r>
    </w:p>
    <w:p w14:paraId="2E2C3E08" w14:textId="77777777" w:rsidR="005E6A9E" w:rsidRDefault="005E6A9E" w:rsidP="005E6A9E">
      <w:pPr>
        <w:pStyle w:val="Style1"/>
      </w:pPr>
      <w:r>
        <w:t xml:space="preserve">        )),</w:t>
      </w:r>
    </w:p>
    <w:p w14:paraId="72549225" w14:textId="77777777" w:rsidR="005E6A9E" w:rsidRDefault="005E6A9E" w:rsidP="005E6A9E">
      <w:pPr>
        <w:pStyle w:val="Style1"/>
      </w:pPr>
      <w:r>
        <w:t xml:space="preserve">        n.d(t, "x", (function() {</w:t>
      </w:r>
    </w:p>
    <w:p w14:paraId="31777C18" w14:textId="77777777" w:rsidR="005E6A9E" w:rsidRDefault="005E6A9E" w:rsidP="005E6A9E">
      <w:pPr>
        <w:pStyle w:val="Style1"/>
      </w:pPr>
      <w:r>
        <w:t xml:space="preserve">            return be</w:t>
      </w:r>
    </w:p>
    <w:p w14:paraId="4FE078DD" w14:textId="77777777" w:rsidR="005E6A9E" w:rsidRDefault="005E6A9E" w:rsidP="005E6A9E">
      <w:pPr>
        <w:pStyle w:val="Style1"/>
      </w:pPr>
      <w:r>
        <w:t xml:space="preserve">        }</w:t>
      </w:r>
    </w:p>
    <w:p w14:paraId="71898F72" w14:textId="77777777" w:rsidR="005E6A9E" w:rsidRDefault="005E6A9E" w:rsidP="005E6A9E">
      <w:pPr>
        <w:pStyle w:val="Style1"/>
      </w:pPr>
      <w:r>
        <w:t xml:space="preserve">        )),</w:t>
      </w:r>
    </w:p>
    <w:p w14:paraId="45510E76" w14:textId="77777777" w:rsidR="005E6A9E" w:rsidRDefault="005E6A9E" w:rsidP="005E6A9E">
      <w:pPr>
        <w:pStyle w:val="Style1"/>
      </w:pPr>
      <w:r>
        <w:t xml:space="preserve">        n.d(t, "t", (function() {</w:t>
      </w:r>
    </w:p>
    <w:p w14:paraId="51A49D0F" w14:textId="77777777" w:rsidR="005E6A9E" w:rsidRDefault="005E6A9E" w:rsidP="005E6A9E">
      <w:pPr>
        <w:pStyle w:val="Style1"/>
      </w:pPr>
      <w:r>
        <w:t xml:space="preserve">            return ye</w:t>
      </w:r>
    </w:p>
    <w:p w14:paraId="332A1A46" w14:textId="77777777" w:rsidR="005E6A9E" w:rsidRDefault="005E6A9E" w:rsidP="005E6A9E">
      <w:pPr>
        <w:pStyle w:val="Style1"/>
      </w:pPr>
      <w:r>
        <w:t xml:space="preserve">        }</w:t>
      </w:r>
    </w:p>
    <w:p w14:paraId="713EB064" w14:textId="77777777" w:rsidR="005E6A9E" w:rsidRDefault="005E6A9E" w:rsidP="005E6A9E">
      <w:pPr>
        <w:pStyle w:val="Style1"/>
      </w:pPr>
      <w:r>
        <w:t xml:space="preserve">        )),</w:t>
      </w:r>
    </w:p>
    <w:p w14:paraId="0D01D8AE" w14:textId="77777777" w:rsidR="005E6A9E" w:rsidRDefault="005E6A9E" w:rsidP="005E6A9E">
      <w:pPr>
        <w:pStyle w:val="Style1"/>
      </w:pPr>
      <w:r>
        <w:t xml:space="preserve">        n.d(t, "F", (function() {</w:t>
      </w:r>
    </w:p>
    <w:p w14:paraId="1AE23180" w14:textId="77777777" w:rsidR="005E6A9E" w:rsidRDefault="005E6A9E" w:rsidP="005E6A9E">
      <w:pPr>
        <w:pStyle w:val="Style1"/>
      </w:pPr>
      <w:r>
        <w:t xml:space="preserve">            return qe</w:t>
      </w:r>
    </w:p>
    <w:p w14:paraId="7291CE5E" w14:textId="77777777" w:rsidR="005E6A9E" w:rsidRDefault="005E6A9E" w:rsidP="005E6A9E">
      <w:pPr>
        <w:pStyle w:val="Style1"/>
      </w:pPr>
      <w:r>
        <w:t xml:space="preserve">        }</w:t>
      </w:r>
    </w:p>
    <w:p w14:paraId="5EA6E84E" w14:textId="77777777" w:rsidR="005E6A9E" w:rsidRDefault="005E6A9E" w:rsidP="005E6A9E">
      <w:pPr>
        <w:pStyle w:val="Style1"/>
      </w:pPr>
      <w:r>
        <w:t xml:space="preserve">        )),</w:t>
      </w:r>
    </w:p>
    <w:p w14:paraId="442AD16D" w14:textId="77777777" w:rsidR="005E6A9E" w:rsidRDefault="005E6A9E" w:rsidP="005E6A9E">
      <w:pPr>
        <w:pStyle w:val="Style1"/>
      </w:pPr>
      <w:r>
        <w:t xml:space="preserve">        n.d(t, "E", (function() {</w:t>
      </w:r>
    </w:p>
    <w:p w14:paraId="39B11B50" w14:textId="77777777" w:rsidR="005E6A9E" w:rsidRDefault="005E6A9E" w:rsidP="005E6A9E">
      <w:pPr>
        <w:pStyle w:val="Style1"/>
      </w:pPr>
      <w:r>
        <w:t xml:space="preserve">            return Ye</w:t>
      </w:r>
    </w:p>
    <w:p w14:paraId="5A71A84C" w14:textId="77777777" w:rsidR="005E6A9E" w:rsidRDefault="005E6A9E" w:rsidP="005E6A9E">
      <w:pPr>
        <w:pStyle w:val="Style1"/>
      </w:pPr>
      <w:r>
        <w:t xml:space="preserve">        }</w:t>
      </w:r>
    </w:p>
    <w:p w14:paraId="55525C73" w14:textId="77777777" w:rsidR="005E6A9E" w:rsidRDefault="005E6A9E" w:rsidP="005E6A9E">
      <w:pPr>
        <w:pStyle w:val="Style1"/>
      </w:pPr>
      <w:r>
        <w:t xml:space="preserve">        )),</w:t>
      </w:r>
    </w:p>
    <w:p w14:paraId="53B196BF" w14:textId="77777777" w:rsidR="005E6A9E" w:rsidRDefault="005E6A9E" w:rsidP="005E6A9E">
      <w:pPr>
        <w:pStyle w:val="Style1"/>
      </w:pPr>
      <w:r>
        <w:t xml:space="preserve">        n.d(t, "w", (function() {</w:t>
      </w:r>
    </w:p>
    <w:p w14:paraId="5EF0F799" w14:textId="77777777" w:rsidR="005E6A9E" w:rsidRDefault="005E6A9E" w:rsidP="005E6A9E">
      <w:pPr>
        <w:pStyle w:val="Style1"/>
      </w:pPr>
      <w:r>
        <w:t xml:space="preserve">            return $e</w:t>
      </w:r>
    </w:p>
    <w:p w14:paraId="5D579D18" w14:textId="77777777" w:rsidR="005E6A9E" w:rsidRDefault="005E6A9E" w:rsidP="005E6A9E">
      <w:pPr>
        <w:pStyle w:val="Style1"/>
      </w:pPr>
      <w:r>
        <w:t xml:space="preserve">        }</w:t>
      </w:r>
    </w:p>
    <w:p w14:paraId="05328CDF" w14:textId="77777777" w:rsidR="005E6A9E" w:rsidRDefault="005E6A9E" w:rsidP="005E6A9E">
      <w:pPr>
        <w:pStyle w:val="Style1"/>
      </w:pPr>
      <w:r>
        <w:t xml:space="preserve">        )),</w:t>
      </w:r>
    </w:p>
    <w:p w14:paraId="7F52F0BE" w14:textId="77777777" w:rsidR="005E6A9E" w:rsidRDefault="005E6A9E" w:rsidP="005E6A9E">
      <w:pPr>
        <w:pStyle w:val="Style1"/>
      </w:pPr>
      <w:r>
        <w:t xml:space="preserve">        n.d(t, "m", (function() {</w:t>
      </w:r>
    </w:p>
    <w:p w14:paraId="2BEAAFE5" w14:textId="77777777" w:rsidR="005E6A9E" w:rsidRDefault="005E6A9E" w:rsidP="005E6A9E">
      <w:pPr>
        <w:pStyle w:val="Style1"/>
      </w:pPr>
      <w:r>
        <w:t xml:space="preserve">            return _e</w:t>
      </w:r>
    </w:p>
    <w:p w14:paraId="656ABC3B" w14:textId="77777777" w:rsidR="005E6A9E" w:rsidRDefault="005E6A9E" w:rsidP="005E6A9E">
      <w:pPr>
        <w:pStyle w:val="Style1"/>
      </w:pPr>
      <w:r>
        <w:t xml:space="preserve">        }</w:t>
      </w:r>
    </w:p>
    <w:p w14:paraId="4AC40DAE" w14:textId="77777777" w:rsidR="005E6A9E" w:rsidRDefault="005E6A9E" w:rsidP="005E6A9E">
      <w:pPr>
        <w:pStyle w:val="Style1"/>
      </w:pPr>
      <w:r>
        <w:t xml:space="preserve">        )),</w:t>
      </w:r>
    </w:p>
    <w:p w14:paraId="5E4DBBC7" w14:textId="77777777" w:rsidR="005E6A9E" w:rsidRDefault="005E6A9E" w:rsidP="005E6A9E">
      <w:pPr>
        <w:pStyle w:val="Style1"/>
      </w:pPr>
      <w:r>
        <w:t xml:space="preserve">        n.d(t, "u", (function() {</w:t>
      </w:r>
    </w:p>
    <w:p w14:paraId="6729ACE3" w14:textId="77777777" w:rsidR="005E6A9E" w:rsidRDefault="005E6A9E" w:rsidP="005E6A9E">
      <w:pPr>
        <w:pStyle w:val="Style1"/>
      </w:pPr>
      <w:r>
        <w:t xml:space="preserve">            return st</w:t>
      </w:r>
    </w:p>
    <w:p w14:paraId="44DA7A60" w14:textId="77777777" w:rsidR="005E6A9E" w:rsidRDefault="005E6A9E" w:rsidP="005E6A9E">
      <w:pPr>
        <w:pStyle w:val="Style1"/>
      </w:pPr>
      <w:r>
        <w:t xml:space="preserve">        }</w:t>
      </w:r>
    </w:p>
    <w:p w14:paraId="0C957CA9" w14:textId="77777777" w:rsidR="005E6A9E" w:rsidRDefault="005E6A9E" w:rsidP="005E6A9E">
      <w:pPr>
        <w:pStyle w:val="Style1"/>
      </w:pPr>
      <w:r>
        <w:t xml:space="preserve">        )),</w:t>
      </w:r>
    </w:p>
    <w:p w14:paraId="5DDC1351" w14:textId="77777777" w:rsidR="005E6A9E" w:rsidRDefault="005E6A9E" w:rsidP="005E6A9E">
      <w:pPr>
        <w:pStyle w:val="Style1"/>
      </w:pPr>
      <w:r>
        <w:t xml:space="preserve">        n.d(t, "H", (function() {</w:t>
      </w:r>
    </w:p>
    <w:p w14:paraId="5EDE05E8" w14:textId="77777777" w:rsidR="005E6A9E" w:rsidRDefault="005E6A9E" w:rsidP="005E6A9E">
      <w:pPr>
        <w:pStyle w:val="Style1"/>
      </w:pPr>
      <w:r>
        <w:t xml:space="preserve">            return it</w:t>
      </w:r>
    </w:p>
    <w:p w14:paraId="06957C50" w14:textId="77777777" w:rsidR="005E6A9E" w:rsidRDefault="005E6A9E" w:rsidP="005E6A9E">
      <w:pPr>
        <w:pStyle w:val="Style1"/>
      </w:pPr>
      <w:r>
        <w:t xml:space="preserve">        }</w:t>
      </w:r>
    </w:p>
    <w:p w14:paraId="2FCEB32C" w14:textId="77777777" w:rsidR="005E6A9E" w:rsidRDefault="005E6A9E" w:rsidP="005E6A9E">
      <w:pPr>
        <w:pStyle w:val="Style1"/>
      </w:pPr>
      <w:r>
        <w:t xml:space="preserve">        )),</w:t>
      </w:r>
    </w:p>
    <w:p w14:paraId="27BC7BF9" w14:textId="77777777" w:rsidR="005E6A9E" w:rsidRDefault="005E6A9E" w:rsidP="005E6A9E">
      <w:pPr>
        <w:pStyle w:val="Style1"/>
      </w:pPr>
      <w:r>
        <w:t xml:space="preserve">        n.d(t, "G", (function() {</w:t>
      </w:r>
    </w:p>
    <w:p w14:paraId="04ECC2E5" w14:textId="77777777" w:rsidR="005E6A9E" w:rsidRDefault="005E6A9E" w:rsidP="005E6A9E">
      <w:pPr>
        <w:pStyle w:val="Style1"/>
      </w:pPr>
      <w:r>
        <w:t xml:space="preserve">            return at</w:t>
      </w:r>
    </w:p>
    <w:p w14:paraId="09FD90F4" w14:textId="77777777" w:rsidR="005E6A9E" w:rsidRDefault="005E6A9E" w:rsidP="005E6A9E">
      <w:pPr>
        <w:pStyle w:val="Style1"/>
      </w:pPr>
      <w:r>
        <w:t xml:space="preserve">        }</w:t>
      </w:r>
    </w:p>
    <w:p w14:paraId="5FAE983C" w14:textId="77777777" w:rsidR="005E6A9E" w:rsidRDefault="005E6A9E" w:rsidP="005E6A9E">
      <w:pPr>
        <w:pStyle w:val="Style1"/>
      </w:pPr>
      <w:r>
        <w:t xml:space="preserve">        )),</w:t>
      </w:r>
    </w:p>
    <w:p w14:paraId="48132D75" w14:textId="77777777" w:rsidR="005E6A9E" w:rsidRDefault="005E6A9E" w:rsidP="005E6A9E">
      <w:pPr>
        <w:pStyle w:val="Style1"/>
      </w:pPr>
      <w:r>
        <w:t xml:space="preserve">        n.d(t, "n", (function() {</w:t>
      </w:r>
    </w:p>
    <w:p w14:paraId="22C3BE6B" w14:textId="77777777" w:rsidR="005E6A9E" w:rsidRDefault="005E6A9E" w:rsidP="005E6A9E">
      <w:pPr>
        <w:pStyle w:val="Style1"/>
      </w:pPr>
      <w:r>
        <w:t xml:space="preserve">            return dt.a</w:t>
      </w:r>
    </w:p>
    <w:p w14:paraId="4A6CCB57" w14:textId="77777777" w:rsidR="005E6A9E" w:rsidRDefault="005E6A9E" w:rsidP="005E6A9E">
      <w:pPr>
        <w:pStyle w:val="Style1"/>
      </w:pPr>
      <w:r>
        <w:t xml:space="preserve">        }</w:t>
      </w:r>
    </w:p>
    <w:p w14:paraId="4AC1927C" w14:textId="77777777" w:rsidR="005E6A9E" w:rsidRDefault="005E6A9E" w:rsidP="005E6A9E">
      <w:pPr>
        <w:pStyle w:val="Style1"/>
      </w:pPr>
      <w:r>
        <w:t xml:space="preserve">        )),</w:t>
      </w:r>
    </w:p>
    <w:p w14:paraId="7F1D7CA1" w14:textId="77777777" w:rsidR="005E6A9E" w:rsidRDefault="005E6A9E" w:rsidP="005E6A9E">
      <w:pPr>
        <w:pStyle w:val="Style1"/>
      </w:pPr>
      <w:r>
        <w:t xml:space="preserve">        n.d(t, "o", (function() {</w:t>
      </w:r>
    </w:p>
    <w:p w14:paraId="294327AC" w14:textId="77777777" w:rsidR="005E6A9E" w:rsidRDefault="005E6A9E" w:rsidP="005E6A9E">
      <w:pPr>
        <w:pStyle w:val="Style1"/>
      </w:pPr>
      <w:r>
        <w:t xml:space="preserve">            return ft.a</w:t>
      </w:r>
    </w:p>
    <w:p w14:paraId="1055BCA4" w14:textId="77777777" w:rsidR="005E6A9E" w:rsidRDefault="005E6A9E" w:rsidP="005E6A9E">
      <w:pPr>
        <w:pStyle w:val="Style1"/>
      </w:pPr>
      <w:r>
        <w:t xml:space="preserve">        }</w:t>
      </w:r>
    </w:p>
    <w:p w14:paraId="44329A2C" w14:textId="77777777" w:rsidR="005E6A9E" w:rsidRDefault="005E6A9E" w:rsidP="005E6A9E">
      <w:pPr>
        <w:pStyle w:val="Style1"/>
      </w:pPr>
      <w:r>
        <w:t xml:space="preserve">        )),</w:t>
      </w:r>
    </w:p>
    <w:p w14:paraId="64516578" w14:textId="77777777" w:rsidR="005E6A9E" w:rsidRDefault="005E6A9E" w:rsidP="005E6A9E">
      <w:pPr>
        <w:pStyle w:val="Style1"/>
      </w:pPr>
      <w:r>
        <w:t xml:space="preserve">        n.d(t, "A", (function() {</w:t>
      </w:r>
    </w:p>
    <w:p w14:paraId="21AEA47B" w14:textId="77777777" w:rsidR="005E6A9E" w:rsidRDefault="005E6A9E" w:rsidP="005E6A9E">
      <w:pPr>
        <w:pStyle w:val="Style1"/>
      </w:pPr>
      <w:r>
        <w:t xml:space="preserve">            return s</w:t>
      </w:r>
    </w:p>
    <w:p w14:paraId="43E8CE23" w14:textId="77777777" w:rsidR="005E6A9E" w:rsidRDefault="005E6A9E" w:rsidP="005E6A9E">
      <w:pPr>
        <w:pStyle w:val="Style1"/>
      </w:pPr>
      <w:r>
        <w:t xml:space="preserve">        }</w:t>
      </w:r>
    </w:p>
    <w:p w14:paraId="5538EB2E" w14:textId="77777777" w:rsidR="005E6A9E" w:rsidRDefault="005E6A9E" w:rsidP="005E6A9E">
      <w:pPr>
        <w:pStyle w:val="Style1"/>
      </w:pPr>
      <w:r>
        <w:t xml:space="preserve">        )),</w:t>
      </w:r>
    </w:p>
    <w:p w14:paraId="03A33515" w14:textId="77777777" w:rsidR="005E6A9E" w:rsidRDefault="005E6A9E" w:rsidP="005E6A9E">
      <w:pPr>
        <w:pStyle w:val="Style1"/>
      </w:pPr>
      <w:r>
        <w:t xml:space="preserve">        n.d(t, "C", (function() {</w:t>
      </w:r>
    </w:p>
    <w:p w14:paraId="2738134A" w14:textId="77777777" w:rsidR="005E6A9E" w:rsidRDefault="005E6A9E" w:rsidP="005E6A9E">
      <w:pPr>
        <w:pStyle w:val="Style1"/>
      </w:pPr>
      <w:r>
        <w:t xml:space="preserve">            return gt.b</w:t>
      </w:r>
    </w:p>
    <w:p w14:paraId="2D48BB40" w14:textId="77777777" w:rsidR="005E6A9E" w:rsidRDefault="005E6A9E" w:rsidP="005E6A9E">
      <w:pPr>
        <w:pStyle w:val="Style1"/>
      </w:pPr>
      <w:r>
        <w:t xml:space="preserve">        }</w:t>
      </w:r>
    </w:p>
    <w:p w14:paraId="5A445705" w14:textId="77777777" w:rsidR="005E6A9E" w:rsidRDefault="005E6A9E" w:rsidP="005E6A9E">
      <w:pPr>
        <w:pStyle w:val="Style1"/>
      </w:pPr>
      <w:r>
        <w:t xml:space="preserve">        )),</w:t>
      </w:r>
    </w:p>
    <w:p w14:paraId="0ACB53AE" w14:textId="77777777" w:rsidR="005E6A9E" w:rsidRDefault="005E6A9E" w:rsidP="005E6A9E">
      <w:pPr>
        <w:pStyle w:val="Style1"/>
      </w:pPr>
      <w:r>
        <w:t xml:space="preserve">        n.d(t, "D", (function() {</w:t>
      </w:r>
    </w:p>
    <w:p w14:paraId="3555ED2A" w14:textId="77777777" w:rsidR="005E6A9E" w:rsidRDefault="005E6A9E" w:rsidP="005E6A9E">
      <w:pPr>
        <w:pStyle w:val="Style1"/>
      </w:pPr>
      <w:r>
        <w:t xml:space="preserve">            return r.b</w:t>
      </w:r>
    </w:p>
    <w:p w14:paraId="3C782B84" w14:textId="77777777" w:rsidR="005E6A9E" w:rsidRDefault="005E6A9E" w:rsidP="005E6A9E">
      <w:pPr>
        <w:pStyle w:val="Style1"/>
      </w:pPr>
      <w:r>
        <w:t xml:space="preserve">        }</w:t>
      </w:r>
    </w:p>
    <w:p w14:paraId="692A36D3" w14:textId="77777777" w:rsidR="005E6A9E" w:rsidRDefault="005E6A9E" w:rsidP="005E6A9E">
      <w:pPr>
        <w:pStyle w:val="Style1"/>
      </w:pPr>
      <w:r>
        <w:t xml:space="preserve">        ));</w:t>
      </w:r>
    </w:p>
    <w:p w14:paraId="13862E9F" w14:textId="77777777" w:rsidR="005E6A9E" w:rsidRDefault="005E6A9E" w:rsidP="005E6A9E">
      <w:pPr>
        <w:pStyle w:val="Style1"/>
      </w:pPr>
      <w:r>
        <w:t xml:space="preserve">        var r = n("PFED")</w:t>
      </w:r>
    </w:p>
    <w:p w14:paraId="1DB747CE" w14:textId="77777777" w:rsidR="005E6A9E" w:rsidRDefault="005E6A9E" w:rsidP="005E6A9E">
      <w:pPr>
        <w:pStyle w:val="Style1"/>
      </w:pPr>
      <w:r>
        <w:t xml:space="preserve">          , o = n("HrK7")</w:t>
      </w:r>
    </w:p>
    <w:p w14:paraId="1B4A6C9A" w14:textId="77777777" w:rsidR="005E6A9E" w:rsidRDefault="005E6A9E" w:rsidP="005E6A9E">
      <w:pPr>
        <w:pStyle w:val="Style1"/>
      </w:pPr>
      <w:r>
        <w:t xml:space="preserve">          , i = n("jhLx")</w:t>
      </w:r>
    </w:p>
    <w:p w14:paraId="1134FD5B" w14:textId="77777777" w:rsidR="005E6A9E" w:rsidRDefault="005E6A9E" w:rsidP="005E6A9E">
      <w:pPr>
        <w:pStyle w:val="Style1"/>
      </w:pPr>
      <w:r>
        <w:t xml:space="preserve">          , a = n("48D0");</w:t>
      </w:r>
    </w:p>
    <w:p w14:paraId="38E84262" w14:textId="77777777" w:rsidR="005E6A9E" w:rsidRDefault="005E6A9E" w:rsidP="005E6A9E">
      <w:pPr>
        <w:pStyle w:val="Style1"/>
      </w:pPr>
      <w:r>
        <w:t xml:space="preserve">        function s(e) {</w:t>
      </w:r>
    </w:p>
    <w:p w14:paraId="41477787" w14:textId="77777777" w:rsidR="005E6A9E" w:rsidRDefault="005E6A9E" w:rsidP="005E6A9E">
      <w:pPr>
        <w:pStyle w:val="Style1"/>
      </w:pPr>
      <w:r>
        <w:t xml:space="preserve">            var t = i.a.getInstance()</w:t>
      </w:r>
    </w:p>
    <w:p w14:paraId="6DC14C48" w14:textId="77777777" w:rsidR="005E6A9E" w:rsidRDefault="005E6A9E" w:rsidP="005E6A9E">
      <w:pPr>
        <w:pStyle w:val="Style1"/>
      </w:pPr>
      <w:r>
        <w:t xml:space="preserve">              , n = t.getClassName()</w:t>
      </w:r>
    </w:p>
    <w:p w14:paraId="2B9868FC" w14:textId="77777777" w:rsidR="005E6A9E" w:rsidRDefault="005E6A9E" w:rsidP="005E6A9E">
      <w:pPr>
        <w:pStyle w:val="Style1"/>
      </w:pPr>
      <w:r>
        <w:t xml:space="preserve">              , r = [];</w:t>
      </w:r>
    </w:p>
    <w:p w14:paraId="110044B8" w14:textId="77777777" w:rsidR="005E6A9E" w:rsidRDefault="005E6A9E" w:rsidP="005E6A9E">
      <w:pPr>
        <w:pStyle w:val="Style1"/>
      </w:pPr>
      <w:r>
        <w:t xml:space="preserve">            for (var s in e)</w:t>
      </w:r>
    </w:p>
    <w:p w14:paraId="52591106" w14:textId="77777777" w:rsidR="005E6A9E" w:rsidRDefault="005E6A9E" w:rsidP="005E6A9E">
      <w:pPr>
        <w:pStyle w:val="Style1"/>
      </w:pPr>
      <w:r>
        <w:t xml:space="preserve">                e.hasOwnProperty(s) &amp;&amp; r.push(s, "{", Object(a.b)(Object(o.a)(), e[s]), "}");</w:t>
      </w:r>
    </w:p>
    <w:p w14:paraId="3DEEE647" w14:textId="77777777" w:rsidR="005E6A9E" w:rsidRDefault="005E6A9E" w:rsidP="005E6A9E">
      <w:pPr>
        <w:pStyle w:val="Style1"/>
      </w:pPr>
      <w:r>
        <w:t xml:space="preserve">            var u = r.join("");</w:t>
      </w:r>
    </w:p>
    <w:p w14:paraId="1104F621" w14:textId="77777777" w:rsidR="005E6A9E" w:rsidRDefault="005E6A9E" w:rsidP="005E6A9E">
      <w:pPr>
        <w:pStyle w:val="Style1"/>
      </w:pPr>
      <w:r>
        <w:t xml:space="preserve">            return t.insertRule("@keyframes " + n + "{" + u + "}", !0),</w:t>
      </w:r>
    </w:p>
    <w:p w14:paraId="06631CA5" w14:textId="77777777" w:rsidR="005E6A9E" w:rsidRDefault="005E6A9E" w:rsidP="005E6A9E">
      <w:pPr>
        <w:pStyle w:val="Style1"/>
      </w:pPr>
      <w:r>
        <w:t xml:space="preserve">            t.cacheClassName(n, u, [], ["keyframes", u]),</w:t>
      </w:r>
    </w:p>
    <w:p w14:paraId="234E9273" w14:textId="77777777" w:rsidR="005E6A9E" w:rsidRDefault="005E6A9E" w:rsidP="005E6A9E">
      <w:pPr>
        <w:pStyle w:val="Style1"/>
      </w:pPr>
      <w:r>
        <w:t xml:space="preserve">            n</w:t>
      </w:r>
    </w:p>
    <w:p w14:paraId="18551B93" w14:textId="77777777" w:rsidR="005E6A9E" w:rsidRDefault="005E6A9E" w:rsidP="005E6A9E">
      <w:pPr>
        <w:pStyle w:val="Style1"/>
      </w:pPr>
      <w:r>
        <w:t xml:space="preserve">        }</w:t>
      </w:r>
    </w:p>
    <w:p w14:paraId="140F890F" w14:textId="77777777" w:rsidR="005E6A9E" w:rsidRDefault="005E6A9E" w:rsidP="005E6A9E">
      <w:pPr>
        <w:pStyle w:val="Style1"/>
      </w:pPr>
      <w:r>
        <w:t xml:space="preserve">        var u = "cubic-bezier(.1,.9,.2,1)"</w:t>
      </w:r>
    </w:p>
    <w:p w14:paraId="3309AFD5" w14:textId="77777777" w:rsidR="005E6A9E" w:rsidRDefault="005E6A9E" w:rsidP="005E6A9E">
      <w:pPr>
        <w:pStyle w:val="Style1"/>
      </w:pPr>
      <w:r>
        <w:t xml:space="preserve">          , c = "cubic-bezier(.1,.25,.75,.9)"</w:t>
      </w:r>
    </w:p>
    <w:p w14:paraId="15AB5EBD" w14:textId="77777777" w:rsidR="005E6A9E" w:rsidRDefault="005E6A9E" w:rsidP="005E6A9E">
      <w:pPr>
        <w:pStyle w:val="Style1"/>
      </w:pPr>
      <w:r>
        <w:t xml:space="preserve">          , l = "0.167s"</w:t>
      </w:r>
    </w:p>
    <w:p w14:paraId="6A5E42C3" w14:textId="77777777" w:rsidR="005E6A9E" w:rsidRDefault="005E6A9E" w:rsidP="005E6A9E">
      <w:pPr>
        <w:pStyle w:val="Style1"/>
      </w:pPr>
      <w:r>
        <w:t xml:space="preserve">          , d = "0.267s"</w:t>
      </w:r>
    </w:p>
    <w:p w14:paraId="3D342555" w14:textId="77777777" w:rsidR="005E6A9E" w:rsidRDefault="005E6A9E" w:rsidP="005E6A9E">
      <w:pPr>
        <w:pStyle w:val="Style1"/>
      </w:pPr>
      <w:r>
        <w:t xml:space="preserve">          , f = "0.367s"</w:t>
      </w:r>
    </w:p>
    <w:p w14:paraId="1488F656" w14:textId="77777777" w:rsidR="005E6A9E" w:rsidRDefault="005E6A9E" w:rsidP="005E6A9E">
      <w:pPr>
        <w:pStyle w:val="Style1"/>
      </w:pPr>
      <w:r>
        <w:t xml:space="preserve">          , g = "0.467s"</w:t>
      </w:r>
    </w:p>
    <w:p w14:paraId="655F0D84" w14:textId="77777777" w:rsidR="005E6A9E" w:rsidRDefault="005E6A9E" w:rsidP="005E6A9E">
      <w:pPr>
        <w:pStyle w:val="Style1"/>
      </w:pPr>
      <w:r>
        <w:t xml:space="preserve">          , p = s({</w:t>
      </w:r>
    </w:p>
    <w:p w14:paraId="0A967DB6" w14:textId="77777777" w:rsidR="005E6A9E" w:rsidRDefault="005E6A9E" w:rsidP="005E6A9E">
      <w:pPr>
        <w:pStyle w:val="Style1"/>
      </w:pPr>
      <w:r>
        <w:t xml:space="preserve">            from: {</w:t>
      </w:r>
    </w:p>
    <w:p w14:paraId="4A617327" w14:textId="77777777" w:rsidR="005E6A9E" w:rsidRDefault="005E6A9E" w:rsidP="005E6A9E">
      <w:pPr>
        <w:pStyle w:val="Style1"/>
      </w:pPr>
      <w:r>
        <w:t xml:space="preserve">                opacity: 0</w:t>
      </w:r>
    </w:p>
    <w:p w14:paraId="178B7650" w14:textId="77777777" w:rsidR="005E6A9E" w:rsidRDefault="005E6A9E" w:rsidP="005E6A9E">
      <w:pPr>
        <w:pStyle w:val="Style1"/>
      </w:pPr>
      <w:r>
        <w:t xml:space="preserve">            },</w:t>
      </w:r>
    </w:p>
    <w:p w14:paraId="5C46980D" w14:textId="77777777" w:rsidR="005E6A9E" w:rsidRDefault="005E6A9E" w:rsidP="005E6A9E">
      <w:pPr>
        <w:pStyle w:val="Style1"/>
      </w:pPr>
      <w:r>
        <w:t xml:space="preserve">            to: {</w:t>
      </w:r>
    </w:p>
    <w:p w14:paraId="1B442562" w14:textId="77777777" w:rsidR="005E6A9E" w:rsidRDefault="005E6A9E" w:rsidP="005E6A9E">
      <w:pPr>
        <w:pStyle w:val="Style1"/>
      </w:pPr>
      <w:r>
        <w:t xml:space="preserve">                opacity: 1</w:t>
      </w:r>
    </w:p>
    <w:p w14:paraId="205AE158" w14:textId="77777777" w:rsidR="005E6A9E" w:rsidRDefault="005E6A9E" w:rsidP="005E6A9E">
      <w:pPr>
        <w:pStyle w:val="Style1"/>
      </w:pPr>
      <w:r>
        <w:t xml:space="preserve">            }</w:t>
      </w:r>
    </w:p>
    <w:p w14:paraId="59839E0C" w14:textId="77777777" w:rsidR="005E6A9E" w:rsidRDefault="005E6A9E" w:rsidP="005E6A9E">
      <w:pPr>
        <w:pStyle w:val="Style1"/>
      </w:pPr>
      <w:r>
        <w:t xml:space="preserve">        })</w:t>
      </w:r>
    </w:p>
    <w:p w14:paraId="29530B3A" w14:textId="77777777" w:rsidR="005E6A9E" w:rsidRDefault="005E6A9E" w:rsidP="005E6A9E">
      <w:pPr>
        <w:pStyle w:val="Style1"/>
      </w:pPr>
      <w:r>
        <w:t xml:space="preserve">          , m = s({</w:t>
      </w:r>
    </w:p>
    <w:p w14:paraId="71E273E1" w14:textId="77777777" w:rsidR="005E6A9E" w:rsidRDefault="005E6A9E" w:rsidP="005E6A9E">
      <w:pPr>
        <w:pStyle w:val="Style1"/>
      </w:pPr>
      <w:r>
        <w:t xml:space="preserve">            from: {</w:t>
      </w:r>
    </w:p>
    <w:p w14:paraId="17846757" w14:textId="77777777" w:rsidR="005E6A9E" w:rsidRDefault="005E6A9E" w:rsidP="005E6A9E">
      <w:pPr>
        <w:pStyle w:val="Style1"/>
      </w:pPr>
      <w:r>
        <w:t xml:space="preserve">                opacity: 1</w:t>
      </w:r>
    </w:p>
    <w:p w14:paraId="4D7D3DF6" w14:textId="77777777" w:rsidR="005E6A9E" w:rsidRDefault="005E6A9E" w:rsidP="005E6A9E">
      <w:pPr>
        <w:pStyle w:val="Style1"/>
      </w:pPr>
      <w:r>
        <w:t xml:space="preserve">            },</w:t>
      </w:r>
    </w:p>
    <w:p w14:paraId="58BED989" w14:textId="77777777" w:rsidR="005E6A9E" w:rsidRDefault="005E6A9E" w:rsidP="005E6A9E">
      <w:pPr>
        <w:pStyle w:val="Style1"/>
      </w:pPr>
      <w:r>
        <w:t xml:space="preserve">            to: {</w:t>
      </w:r>
    </w:p>
    <w:p w14:paraId="2CAC4E70" w14:textId="77777777" w:rsidR="005E6A9E" w:rsidRDefault="005E6A9E" w:rsidP="005E6A9E">
      <w:pPr>
        <w:pStyle w:val="Style1"/>
      </w:pPr>
      <w:r>
        <w:t xml:space="preserve">                opacity: 0,</w:t>
      </w:r>
    </w:p>
    <w:p w14:paraId="6949E737" w14:textId="77777777" w:rsidR="005E6A9E" w:rsidRDefault="005E6A9E" w:rsidP="005E6A9E">
      <w:pPr>
        <w:pStyle w:val="Style1"/>
      </w:pPr>
      <w:r>
        <w:t xml:space="preserve">                visibility: "hidden"</w:t>
      </w:r>
    </w:p>
    <w:p w14:paraId="53382297" w14:textId="77777777" w:rsidR="005E6A9E" w:rsidRDefault="005E6A9E" w:rsidP="005E6A9E">
      <w:pPr>
        <w:pStyle w:val="Style1"/>
      </w:pPr>
      <w:r>
        <w:t xml:space="preserve">            }</w:t>
      </w:r>
    </w:p>
    <w:p w14:paraId="2B93CD21" w14:textId="77777777" w:rsidR="005E6A9E" w:rsidRDefault="005E6A9E" w:rsidP="005E6A9E">
      <w:pPr>
        <w:pStyle w:val="Style1"/>
      </w:pPr>
      <w:r>
        <w:t xml:space="preserve">        })</w:t>
      </w:r>
    </w:p>
    <w:p w14:paraId="60312F65" w14:textId="77777777" w:rsidR="005E6A9E" w:rsidRDefault="005E6A9E" w:rsidP="005E6A9E">
      <w:pPr>
        <w:pStyle w:val="Style1"/>
      </w:pPr>
      <w:r>
        <w:t xml:space="preserve">          , v = X(-10)</w:t>
      </w:r>
    </w:p>
    <w:p w14:paraId="59F42FAC" w14:textId="77777777" w:rsidR="005E6A9E" w:rsidRDefault="005E6A9E" w:rsidP="005E6A9E">
      <w:pPr>
        <w:pStyle w:val="Style1"/>
      </w:pPr>
      <w:r>
        <w:t xml:space="preserve">          , h = X(-20)</w:t>
      </w:r>
    </w:p>
    <w:p w14:paraId="07D5CE9A" w14:textId="77777777" w:rsidR="005E6A9E" w:rsidRDefault="005E6A9E" w:rsidP="005E6A9E">
      <w:pPr>
        <w:pStyle w:val="Style1"/>
      </w:pPr>
      <w:r>
        <w:t xml:space="preserve">          , b = X(-40)</w:t>
      </w:r>
    </w:p>
    <w:p w14:paraId="306399C0" w14:textId="77777777" w:rsidR="005E6A9E" w:rsidRDefault="005E6A9E" w:rsidP="005E6A9E">
      <w:pPr>
        <w:pStyle w:val="Style1"/>
      </w:pPr>
      <w:r>
        <w:t xml:space="preserve">          , y = X(-400)</w:t>
      </w:r>
    </w:p>
    <w:p w14:paraId="780E303D" w14:textId="77777777" w:rsidR="005E6A9E" w:rsidRDefault="005E6A9E" w:rsidP="005E6A9E">
      <w:pPr>
        <w:pStyle w:val="Style1"/>
      </w:pPr>
      <w:r>
        <w:t xml:space="preserve">          , _ = X(10)</w:t>
      </w:r>
    </w:p>
    <w:p w14:paraId="535D9E07" w14:textId="77777777" w:rsidR="005E6A9E" w:rsidRDefault="005E6A9E" w:rsidP="005E6A9E">
      <w:pPr>
        <w:pStyle w:val="Style1"/>
      </w:pPr>
      <w:r>
        <w:t xml:space="preserve">          , x = X(20)</w:t>
      </w:r>
    </w:p>
    <w:p w14:paraId="498454C6" w14:textId="77777777" w:rsidR="005E6A9E" w:rsidRDefault="005E6A9E" w:rsidP="005E6A9E">
      <w:pPr>
        <w:pStyle w:val="Style1"/>
      </w:pPr>
      <w:r>
        <w:t xml:space="preserve">          , k = X(40)</w:t>
      </w:r>
    </w:p>
    <w:p w14:paraId="74B50EC9" w14:textId="77777777" w:rsidR="005E6A9E" w:rsidRDefault="005E6A9E" w:rsidP="005E6A9E">
      <w:pPr>
        <w:pStyle w:val="Style1"/>
      </w:pPr>
      <w:r>
        <w:t xml:space="preserve">          , w = X(400)</w:t>
      </w:r>
    </w:p>
    <w:p w14:paraId="61053392" w14:textId="77777777" w:rsidR="005E6A9E" w:rsidRDefault="005E6A9E" w:rsidP="005E6A9E">
      <w:pPr>
        <w:pStyle w:val="Style1"/>
      </w:pPr>
      <w:r>
        <w:t xml:space="preserve">          , C = Z(10)</w:t>
      </w:r>
    </w:p>
    <w:p w14:paraId="1F98604D" w14:textId="77777777" w:rsidR="005E6A9E" w:rsidRDefault="005E6A9E" w:rsidP="005E6A9E">
      <w:pPr>
        <w:pStyle w:val="Style1"/>
      </w:pPr>
      <w:r>
        <w:t xml:space="preserve">          , O = Z(20)</w:t>
      </w:r>
    </w:p>
    <w:p w14:paraId="33B331E8" w14:textId="77777777" w:rsidR="005E6A9E" w:rsidRDefault="005E6A9E" w:rsidP="005E6A9E">
      <w:pPr>
        <w:pStyle w:val="Style1"/>
      </w:pPr>
      <w:r>
        <w:t xml:space="preserve">          , S = Z(-10)</w:t>
      </w:r>
    </w:p>
    <w:p w14:paraId="7C8E5324" w14:textId="77777777" w:rsidR="005E6A9E" w:rsidRDefault="005E6A9E" w:rsidP="005E6A9E">
      <w:pPr>
        <w:pStyle w:val="Style1"/>
      </w:pPr>
      <w:r>
        <w:t xml:space="preserve">          , I = Z(-20)</w:t>
      </w:r>
    </w:p>
    <w:p w14:paraId="7B187F51" w14:textId="77777777" w:rsidR="005E6A9E" w:rsidRDefault="005E6A9E" w:rsidP="005E6A9E">
      <w:pPr>
        <w:pStyle w:val="Style1"/>
      </w:pPr>
      <w:r>
        <w:t xml:space="preserve">          , j = J(10)</w:t>
      </w:r>
    </w:p>
    <w:p w14:paraId="75D92E59" w14:textId="77777777" w:rsidR="005E6A9E" w:rsidRDefault="005E6A9E" w:rsidP="005E6A9E">
      <w:pPr>
        <w:pStyle w:val="Style1"/>
      </w:pPr>
      <w:r>
        <w:t xml:space="preserve">          , B = J(20)</w:t>
      </w:r>
    </w:p>
    <w:p w14:paraId="27D40A23" w14:textId="77777777" w:rsidR="005E6A9E" w:rsidRDefault="005E6A9E" w:rsidP="005E6A9E">
      <w:pPr>
        <w:pStyle w:val="Style1"/>
      </w:pPr>
      <w:r>
        <w:t xml:space="preserve">          , E = J(40)</w:t>
      </w:r>
    </w:p>
    <w:p w14:paraId="0C95B9A8" w14:textId="77777777" w:rsidR="005E6A9E" w:rsidRDefault="005E6A9E" w:rsidP="005E6A9E">
      <w:pPr>
        <w:pStyle w:val="Style1"/>
      </w:pPr>
      <w:r>
        <w:t xml:space="preserve">          , A = J(400)</w:t>
      </w:r>
    </w:p>
    <w:p w14:paraId="67002CCF" w14:textId="77777777" w:rsidR="005E6A9E" w:rsidRDefault="005E6A9E" w:rsidP="005E6A9E">
      <w:pPr>
        <w:pStyle w:val="Style1"/>
      </w:pPr>
      <w:r>
        <w:t xml:space="preserve">          , T = J(-10)</w:t>
      </w:r>
    </w:p>
    <w:p w14:paraId="0CC3E5AE" w14:textId="77777777" w:rsidR="005E6A9E" w:rsidRDefault="005E6A9E" w:rsidP="005E6A9E">
      <w:pPr>
        <w:pStyle w:val="Style1"/>
      </w:pPr>
      <w:r>
        <w:t xml:space="preserve">          , F = J(-20)</w:t>
      </w:r>
    </w:p>
    <w:p w14:paraId="524F0DF1" w14:textId="77777777" w:rsidR="005E6A9E" w:rsidRDefault="005E6A9E" w:rsidP="005E6A9E">
      <w:pPr>
        <w:pStyle w:val="Style1"/>
      </w:pPr>
      <w:r>
        <w:t xml:space="preserve">          , L = J(-40)</w:t>
      </w:r>
    </w:p>
    <w:p w14:paraId="3DD6A633" w14:textId="77777777" w:rsidR="005E6A9E" w:rsidRDefault="005E6A9E" w:rsidP="005E6A9E">
      <w:pPr>
        <w:pStyle w:val="Style1"/>
      </w:pPr>
      <w:r>
        <w:t xml:space="preserve">          , D = J(-400)</w:t>
      </w:r>
    </w:p>
    <w:p w14:paraId="6EB2CF96" w14:textId="77777777" w:rsidR="005E6A9E" w:rsidRDefault="005E6A9E" w:rsidP="005E6A9E">
      <w:pPr>
        <w:pStyle w:val="Style1"/>
      </w:pPr>
      <w:r>
        <w:t xml:space="preserve">          , P = q(-10)</w:t>
      </w:r>
    </w:p>
    <w:p w14:paraId="5CD29E42" w14:textId="77777777" w:rsidR="005E6A9E" w:rsidRDefault="005E6A9E" w:rsidP="005E6A9E">
      <w:pPr>
        <w:pStyle w:val="Style1"/>
      </w:pPr>
      <w:r>
        <w:t xml:space="preserve">          , N = q(-20)</w:t>
      </w:r>
    </w:p>
    <w:p w14:paraId="170E320E" w14:textId="77777777" w:rsidR="005E6A9E" w:rsidRDefault="005E6A9E" w:rsidP="005E6A9E">
      <w:pPr>
        <w:pStyle w:val="Style1"/>
      </w:pPr>
      <w:r>
        <w:t xml:space="preserve">          , H = q(10)</w:t>
      </w:r>
    </w:p>
    <w:p w14:paraId="16A30207" w14:textId="77777777" w:rsidR="005E6A9E" w:rsidRDefault="005E6A9E" w:rsidP="005E6A9E">
      <w:pPr>
        <w:pStyle w:val="Style1"/>
      </w:pPr>
      <w:r>
        <w:t xml:space="preserve">          , U = q(20)</w:t>
      </w:r>
    </w:p>
    <w:p w14:paraId="06919034" w14:textId="77777777" w:rsidR="005E6A9E" w:rsidRDefault="005E6A9E" w:rsidP="005E6A9E">
      <w:pPr>
        <w:pStyle w:val="Style1"/>
      </w:pPr>
      <w:r>
        <w:t xml:space="preserve">          , W = s({</w:t>
      </w:r>
    </w:p>
    <w:p w14:paraId="1955BD36" w14:textId="77777777" w:rsidR="005E6A9E" w:rsidRDefault="005E6A9E" w:rsidP="005E6A9E">
      <w:pPr>
        <w:pStyle w:val="Style1"/>
      </w:pPr>
      <w:r>
        <w:t xml:space="preserve">            from: {</w:t>
      </w:r>
    </w:p>
    <w:p w14:paraId="09487B71" w14:textId="77777777" w:rsidR="005E6A9E" w:rsidRDefault="005E6A9E" w:rsidP="005E6A9E">
      <w:pPr>
        <w:pStyle w:val="Style1"/>
      </w:pPr>
      <w:r>
        <w:t xml:space="preserve">                transform: "scale3d(.98,.98,1)"</w:t>
      </w:r>
    </w:p>
    <w:p w14:paraId="3CB441B8" w14:textId="77777777" w:rsidR="005E6A9E" w:rsidRDefault="005E6A9E" w:rsidP="005E6A9E">
      <w:pPr>
        <w:pStyle w:val="Style1"/>
      </w:pPr>
      <w:r>
        <w:t xml:space="preserve">            },</w:t>
      </w:r>
    </w:p>
    <w:p w14:paraId="6A49F500" w14:textId="77777777" w:rsidR="005E6A9E" w:rsidRDefault="005E6A9E" w:rsidP="005E6A9E">
      <w:pPr>
        <w:pStyle w:val="Style1"/>
      </w:pPr>
      <w:r>
        <w:t xml:space="preserve">            to: {</w:t>
      </w:r>
    </w:p>
    <w:p w14:paraId="3248F3F1" w14:textId="77777777" w:rsidR="005E6A9E" w:rsidRDefault="005E6A9E" w:rsidP="005E6A9E">
      <w:pPr>
        <w:pStyle w:val="Style1"/>
      </w:pPr>
      <w:r>
        <w:t xml:space="preserve">                transform: "scale3d(1,1,1)"</w:t>
      </w:r>
    </w:p>
    <w:p w14:paraId="33C33074" w14:textId="77777777" w:rsidR="005E6A9E" w:rsidRDefault="005E6A9E" w:rsidP="005E6A9E">
      <w:pPr>
        <w:pStyle w:val="Style1"/>
      </w:pPr>
      <w:r>
        <w:t xml:space="preserve">            }</w:t>
      </w:r>
    </w:p>
    <w:p w14:paraId="6226AC0E" w14:textId="77777777" w:rsidR="005E6A9E" w:rsidRDefault="005E6A9E" w:rsidP="005E6A9E">
      <w:pPr>
        <w:pStyle w:val="Style1"/>
      </w:pPr>
      <w:r>
        <w:t xml:space="preserve">        })</w:t>
      </w:r>
    </w:p>
    <w:p w14:paraId="00A36DBB" w14:textId="77777777" w:rsidR="005E6A9E" w:rsidRDefault="005E6A9E" w:rsidP="005E6A9E">
      <w:pPr>
        <w:pStyle w:val="Style1"/>
      </w:pPr>
      <w:r>
        <w:t xml:space="preserve">          , z = s({</w:t>
      </w:r>
    </w:p>
    <w:p w14:paraId="18B54DD7" w14:textId="77777777" w:rsidR="005E6A9E" w:rsidRDefault="005E6A9E" w:rsidP="005E6A9E">
      <w:pPr>
        <w:pStyle w:val="Style1"/>
      </w:pPr>
      <w:r>
        <w:t xml:space="preserve">            from: {</w:t>
      </w:r>
    </w:p>
    <w:p w14:paraId="7E77FFB4" w14:textId="77777777" w:rsidR="005E6A9E" w:rsidRDefault="005E6A9E" w:rsidP="005E6A9E">
      <w:pPr>
        <w:pStyle w:val="Style1"/>
      </w:pPr>
      <w:r>
        <w:t xml:space="preserve">                transform: "scale3d(1,1,1)"</w:t>
      </w:r>
    </w:p>
    <w:p w14:paraId="5C99967C" w14:textId="77777777" w:rsidR="005E6A9E" w:rsidRDefault="005E6A9E" w:rsidP="005E6A9E">
      <w:pPr>
        <w:pStyle w:val="Style1"/>
      </w:pPr>
      <w:r>
        <w:t xml:space="preserve">            },</w:t>
      </w:r>
    </w:p>
    <w:p w14:paraId="0B2EFF79" w14:textId="77777777" w:rsidR="005E6A9E" w:rsidRDefault="005E6A9E" w:rsidP="005E6A9E">
      <w:pPr>
        <w:pStyle w:val="Style1"/>
      </w:pPr>
      <w:r>
        <w:t xml:space="preserve">            to: {</w:t>
      </w:r>
    </w:p>
    <w:p w14:paraId="250B7211" w14:textId="77777777" w:rsidR="005E6A9E" w:rsidRDefault="005E6A9E" w:rsidP="005E6A9E">
      <w:pPr>
        <w:pStyle w:val="Style1"/>
      </w:pPr>
      <w:r>
        <w:t xml:space="preserve">                transform: "scale3d(.98,.98,1)"</w:t>
      </w:r>
    </w:p>
    <w:p w14:paraId="4323B6FD" w14:textId="77777777" w:rsidR="005E6A9E" w:rsidRDefault="005E6A9E" w:rsidP="005E6A9E">
      <w:pPr>
        <w:pStyle w:val="Style1"/>
      </w:pPr>
      <w:r>
        <w:t xml:space="preserve">            }</w:t>
      </w:r>
    </w:p>
    <w:p w14:paraId="4C2FE652" w14:textId="77777777" w:rsidR="005E6A9E" w:rsidRDefault="005E6A9E" w:rsidP="005E6A9E">
      <w:pPr>
        <w:pStyle w:val="Style1"/>
      </w:pPr>
      <w:r>
        <w:t xml:space="preserve">        })</w:t>
      </w:r>
    </w:p>
    <w:p w14:paraId="64A3AC88" w14:textId="77777777" w:rsidR="005E6A9E" w:rsidRDefault="005E6A9E" w:rsidP="005E6A9E">
      <w:pPr>
        <w:pStyle w:val="Style1"/>
      </w:pPr>
      <w:r>
        <w:t xml:space="preserve">          , R = s({</w:t>
      </w:r>
    </w:p>
    <w:p w14:paraId="761EC7F4" w14:textId="77777777" w:rsidR="005E6A9E" w:rsidRDefault="005E6A9E" w:rsidP="005E6A9E">
      <w:pPr>
        <w:pStyle w:val="Style1"/>
      </w:pPr>
      <w:r>
        <w:t xml:space="preserve">            from: {</w:t>
      </w:r>
    </w:p>
    <w:p w14:paraId="15E9C0B9" w14:textId="77777777" w:rsidR="005E6A9E" w:rsidRDefault="005E6A9E" w:rsidP="005E6A9E">
      <w:pPr>
        <w:pStyle w:val="Style1"/>
      </w:pPr>
      <w:r>
        <w:t xml:space="preserve">                transform: "scale3d(1.03,1.03,1)"</w:t>
      </w:r>
    </w:p>
    <w:p w14:paraId="43932E08" w14:textId="77777777" w:rsidR="005E6A9E" w:rsidRDefault="005E6A9E" w:rsidP="005E6A9E">
      <w:pPr>
        <w:pStyle w:val="Style1"/>
      </w:pPr>
      <w:r>
        <w:t xml:space="preserve">            },</w:t>
      </w:r>
    </w:p>
    <w:p w14:paraId="0059C4EC" w14:textId="77777777" w:rsidR="005E6A9E" w:rsidRDefault="005E6A9E" w:rsidP="005E6A9E">
      <w:pPr>
        <w:pStyle w:val="Style1"/>
      </w:pPr>
      <w:r>
        <w:t xml:space="preserve">            to: {</w:t>
      </w:r>
    </w:p>
    <w:p w14:paraId="0EE44750" w14:textId="77777777" w:rsidR="005E6A9E" w:rsidRDefault="005E6A9E" w:rsidP="005E6A9E">
      <w:pPr>
        <w:pStyle w:val="Style1"/>
      </w:pPr>
      <w:r>
        <w:t xml:space="preserve">                transform: "scale3d(1,1,1)"</w:t>
      </w:r>
    </w:p>
    <w:p w14:paraId="669076AB" w14:textId="77777777" w:rsidR="005E6A9E" w:rsidRDefault="005E6A9E" w:rsidP="005E6A9E">
      <w:pPr>
        <w:pStyle w:val="Style1"/>
      </w:pPr>
      <w:r>
        <w:t xml:space="preserve">            }</w:t>
      </w:r>
    </w:p>
    <w:p w14:paraId="4F256594" w14:textId="77777777" w:rsidR="005E6A9E" w:rsidRDefault="005E6A9E" w:rsidP="005E6A9E">
      <w:pPr>
        <w:pStyle w:val="Style1"/>
      </w:pPr>
      <w:r>
        <w:t xml:space="preserve">        })</w:t>
      </w:r>
    </w:p>
    <w:p w14:paraId="68B6BA8D" w14:textId="77777777" w:rsidR="005E6A9E" w:rsidRDefault="005E6A9E" w:rsidP="005E6A9E">
      <w:pPr>
        <w:pStyle w:val="Style1"/>
      </w:pPr>
      <w:r>
        <w:t xml:space="preserve">          , M = s({</w:t>
      </w:r>
    </w:p>
    <w:p w14:paraId="451FA09E" w14:textId="77777777" w:rsidR="005E6A9E" w:rsidRDefault="005E6A9E" w:rsidP="005E6A9E">
      <w:pPr>
        <w:pStyle w:val="Style1"/>
      </w:pPr>
      <w:r>
        <w:t xml:space="preserve">            from: {</w:t>
      </w:r>
    </w:p>
    <w:p w14:paraId="6961AEBA" w14:textId="77777777" w:rsidR="005E6A9E" w:rsidRDefault="005E6A9E" w:rsidP="005E6A9E">
      <w:pPr>
        <w:pStyle w:val="Style1"/>
      </w:pPr>
      <w:r>
        <w:t xml:space="preserve">                transform: "scale3d(1,1,1)"</w:t>
      </w:r>
    </w:p>
    <w:p w14:paraId="637913E6" w14:textId="77777777" w:rsidR="005E6A9E" w:rsidRDefault="005E6A9E" w:rsidP="005E6A9E">
      <w:pPr>
        <w:pStyle w:val="Style1"/>
      </w:pPr>
      <w:r>
        <w:t xml:space="preserve">            },</w:t>
      </w:r>
    </w:p>
    <w:p w14:paraId="36FD41D6" w14:textId="77777777" w:rsidR="005E6A9E" w:rsidRDefault="005E6A9E" w:rsidP="005E6A9E">
      <w:pPr>
        <w:pStyle w:val="Style1"/>
      </w:pPr>
      <w:r>
        <w:t xml:space="preserve">            to: {</w:t>
      </w:r>
    </w:p>
    <w:p w14:paraId="2CD37C12" w14:textId="77777777" w:rsidR="005E6A9E" w:rsidRDefault="005E6A9E" w:rsidP="005E6A9E">
      <w:pPr>
        <w:pStyle w:val="Style1"/>
      </w:pPr>
      <w:r>
        <w:t xml:space="preserve">                transform: "scale3d(1.03,1.03,1)"</w:t>
      </w:r>
    </w:p>
    <w:p w14:paraId="484B8366" w14:textId="77777777" w:rsidR="005E6A9E" w:rsidRDefault="005E6A9E" w:rsidP="005E6A9E">
      <w:pPr>
        <w:pStyle w:val="Style1"/>
      </w:pPr>
      <w:r>
        <w:t xml:space="preserve">            }</w:t>
      </w:r>
    </w:p>
    <w:p w14:paraId="13FCB720" w14:textId="77777777" w:rsidR="005E6A9E" w:rsidRDefault="005E6A9E" w:rsidP="005E6A9E">
      <w:pPr>
        <w:pStyle w:val="Style1"/>
      </w:pPr>
      <w:r>
        <w:t xml:space="preserve">        })</w:t>
      </w:r>
    </w:p>
    <w:p w14:paraId="6109FCA6" w14:textId="77777777" w:rsidR="005E6A9E" w:rsidRDefault="005E6A9E" w:rsidP="005E6A9E">
      <w:pPr>
        <w:pStyle w:val="Style1"/>
      </w:pPr>
      <w:r>
        <w:t xml:space="preserve">          , V = s({</w:t>
      </w:r>
    </w:p>
    <w:p w14:paraId="572E44B8" w14:textId="77777777" w:rsidR="005E6A9E" w:rsidRDefault="005E6A9E" w:rsidP="005E6A9E">
      <w:pPr>
        <w:pStyle w:val="Style1"/>
      </w:pPr>
      <w:r>
        <w:t xml:space="preserve">            from: {</w:t>
      </w:r>
    </w:p>
    <w:p w14:paraId="250F2D93" w14:textId="77777777" w:rsidR="005E6A9E" w:rsidRDefault="005E6A9E" w:rsidP="005E6A9E">
      <w:pPr>
        <w:pStyle w:val="Style1"/>
      </w:pPr>
      <w:r>
        <w:t xml:space="preserve">                transform: "rotateZ(0deg)"</w:t>
      </w:r>
    </w:p>
    <w:p w14:paraId="52541500" w14:textId="77777777" w:rsidR="005E6A9E" w:rsidRDefault="005E6A9E" w:rsidP="005E6A9E">
      <w:pPr>
        <w:pStyle w:val="Style1"/>
      </w:pPr>
      <w:r>
        <w:t xml:space="preserve">            },</w:t>
      </w:r>
    </w:p>
    <w:p w14:paraId="7EB68E77" w14:textId="77777777" w:rsidR="005E6A9E" w:rsidRDefault="005E6A9E" w:rsidP="005E6A9E">
      <w:pPr>
        <w:pStyle w:val="Style1"/>
      </w:pPr>
      <w:r>
        <w:t xml:space="preserve">            to: {</w:t>
      </w:r>
    </w:p>
    <w:p w14:paraId="3C8479E5" w14:textId="77777777" w:rsidR="005E6A9E" w:rsidRDefault="005E6A9E" w:rsidP="005E6A9E">
      <w:pPr>
        <w:pStyle w:val="Style1"/>
      </w:pPr>
      <w:r>
        <w:t xml:space="preserve">                transform: "rotateZ(90deg)"</w:t>
      </w:r>
    </w:p>
    <w:p w14:paraId="41451A09" w14:textId="77777777" w:rsidR="005E6A9E" w:rsidRDefault="005E6A9E" w:rsidP="005E6A9E">
      <w:pPr>
        <w:pStyle w:val="Style1"/>
      </w:pPr>
      <w:r>
        <w:t xml:space="preserve">            }</w:t>
      </w:r>
    </w:p>
    <w:p w14:paraId="1304AEED" w14:textId="77777777" w:rsidR="005E6A9E" w:rsidRDefault="005E6A9E" w:rsidP="005E6A9E">
      <w:pPr>
        <w:pStyle w:val="Style1"/>
      </w:pPr>
      <w:r>
        <w:t xml:space="preserve">        })</w:t>
      </w:r>
    </w:p>
    <w:p w14:paraId="35B783E7" w14:textId="77777777" w:rsidR="005E6A9E" w:rsidRDefault="005E6A9E" w:rsidP="005E6A9E">
      <w:pPr>
        <w:pStyle w:val="Style1"/>
      </w:pPr>
      <w:r>
        <w:t xml:space="preserve">          , G = s({</w:t>
      </w:r>
    </w:p>
    <w:p w14:paraId="5C4C0B89" w14:textId="77777777" w:rsidR="005E6A9E" w:rsidRDefault="005E6A9E" w:rsidP="005E6A9E">
      <w:pPr>
        <w:pStyle w:val="Style1"/>
      </w:pPr>
      <w:r>
        <w:t xml:space="preserve">            from: {</w:t>
      </w:r>
    </w:p>
    <w:p w14:paraId="6C635FB5" w14:textId="77777777" w:rsidR="005E6A9E" w:rsidRDefault="005E6A9E" w:rsidP="005E6A9E">
      <w:pPr>
        <w:pStyle w:val="Style1"/>
      </w:pPr>
      <w:r>
        <w:t xml:space="preserve">                transform: "rotateZ(0deg)"</w:t>
      </w:r>
    </w:p>
    <w:p w14:paraId="3B5B93E5" w14:textId="77777777" w:rsidR="005E6A9E" w:rsidRDefault="005E6A9E" w:rsidP="005E6A9E">
      <w:pPr>
        <w:pStyle w:val="Style1"/>
      </w:pPr>
      <w:r>
        <w:t xml:space="preserve">            },</w:t>
      </w:r>
    </w:p>
    <w:p w14:paraId="43459CD2" w14:textId="77777777" w:rsidR="005E6A9E" w:rsidRDefault="005E6A9E" w:rsidP="005E6A9E">
      <w:pPr>
        <w:pStyle w:val="Style1"/>
      </w:pPr>
      <w:r>
        <w:t xml:space="preserve">            to: {</w:t>
      </w:r>
    </w:p>
    <w:p w14:paraId="609DFBF4" w14:textId="77777777" w:rsidR="005E6A9E" w:rsidRDefault="005E6A9E" w:rsidP="005E6A9E">
      <w:pPr>
        <w:pStyle w:val="Style1"/>
      </w:pPr>
      <w:r>
        <w:t xml:space="preserve">                transform: "rotateZ(-90deg)"</w:t>
      </w:r>
    </w:p>
    <w:p w14:paraId="27D7AD6A" w14:textId="77777777" w:rsidR="005E6A9E" w:rsidRDefault="005E6A9E" w:rsidP="005E6A9E">
      <w:pPr>
        <w:pStyle w:val="Style1"/>
      </w:pPr>
      <w:r>
        <w:t xml:space="preserve">            }</w:t>
      </w:r>
    </w:p>
    <w:p w14:paraId="182472F5" w14:textId="77777777" w:rsidR="005E6A9E" w:rsidRDefault="005E6A9E" w:rsidP="005E6A9E">
      <w:pPr>
        <w:pStyle w:val="Style1"/>
      </w:pPr>
      <w:r>
        <w:t xml:space="preserve">        })</w:t>
      </w:r>
    </w:p>
    <w:p w14:paraId="495AE45D" w14:textId="77777777" w:rsidR="005E6A9E" w:rsidRDefault="005E6A9E" w:rsidP="005E6A9E">
      <w:pPr>
        <w:pStyle w:val="Style1"/>
      </w:pPr>
      <w:r>
        <w:t xml:space="preserve">          , Q = {</w:t>
      </w:r>
    </w:p>
    <w:p w14:paraId="3EF7A8F0" w14:textId="77777777" w:rsidR="005E6A9E" w:rsidRDefault="005E6A9E" w:rsidP="005E6A9E">
      <w:pPr>
        <w:pStyle w:val="Style1"/>
      </w:pPr>
      <w:r>
        <w:t xml:space="preserve">            easeFunction1: u,</w:t>
      </w:r>
    </w:p>
    <w:p w14:paraId="3E18E145" w14:textId="77777777" w:rsidR="005E6A9E" w:rsidRDefault="005E6A9E" w:rsidP="005E6A9E">
      <w:pPr>
        <w:pStyle w:val="Style1"/>
      </w:pPr>
      <w:r>
        <w:t xml:space="preserve">            easeFunction2: c,</w:t>
      </w:r>
    </w:p>
    <w:p w14:paraId="5B86E4FD" w14:textId="77777777" w:rsidR="005E6A9E" w:rsidRDefault="005E6A9E" w:rsidP="005E6A9E">
      <w:pPr>
        <w:pStyle w:val="Style1"/>
      </w:pPr>
      <w:r>
        <w:t xml:space="preserve">            durationValue1: l,</w:t>
      </w:r>
    </w:p>
    <w:p w14:paraId="610B9E57" w14:textId="77777777" w:rsidR="005E6A9E" w:rsidRDefault="005E6A9E" w:rsidP="005E6A9E">
      <w:pPr>
        <w:pStyle w:val="Style1"/>
      </w:pPr>
      <w:r>
        <w:t xml:space="preserve">            durationValue2: d,</w:t>
      </w:r>
    </w:p>
    <w:p w14:paraId="15C6670B" w14:textId="77777777" w:rsidR="005E6A9E" w:rsidRDefault="005E6A9E" w:rsidP="005E6A9E">
      <w:pPr>
        <w:pStyle w:val="Style1"/>
      </w:pPr>
      <w:r>
        <w:t xml:space="preserve">            durationValue3: f,</w:t>
      </w:r>
    </w:p>
    <w:p w14:paraId="776BD900" w14:textId="77777777" w:rsidR="005E6A9E" w:rsidRDefault="005E6A9E" w:rsidP="005E6A9E">
      <w:pPr>
        <w:pStyle w:val="Style1"/>
      </w:pPr>
      <w:r>
        <w:t xml:space="preserve">            durationValue4: g</w:t>
      </w:r>
    </w:p>
    <w:p w14:paraId="7F70C431" w14:textId="77777777" w:rsidR="005E6A9E" w:rsidRDefault="005E6A9E" w:rsidP="005E6A9E">
      <w:pPr>
        <w:pStyle w:val="Style1"/>
      </w:pPr>
      <w:r>
        <w:t xml:space="preserve">        };</w:t>
      </w:r>
    </w:p>
    <w:p w14:paraId="24237AEC" w14:textId="77777777" w:rsidR="005E6A9E" w:rsidRDefault="005E6A9E" w:rsidP="005E6A9E">
      <w:pPr>
        <w:pStyle w:val="Style1"/>
      </w:pPr>
      <w:r>
        <w:t xml:space="preserve">        function K(e, t, n) {</w:t>
      </w:r>
    </w:p>
    <w:p w14:paraId="002F719A" w14:textId="77777777" w:rsidR="005E6A9E" w:rsidRDefault="005E6A9E" w:rsidP="005E6A9E">
      <w:pPr>
        <w:pStyle w:val="Style1"/>
      </w:pPr>
      <w:r>
        <w:t xml:space="preserve">            return {</w:t>
      </w:r>
    </w:p>
    <w:p w14:paraId="3725C776" w14:textId="77777777" w:rsidR="005E6A9E" w:rsidRDefault="005E6A9E" w:rsidP="005E6A9E">
      <w:pPr>
        <w:pStyle w:val="Style1"/>
      </w:pPr>
      <w:r>
        <w:t xml:space="preserve">                animationName: e,</w:t>
      </w:r>
    </w:p>
    <w:p w14:paraId="3F61BB48" w14:textId="77777777" w:rsidR="005E6A9E" w:rsidRDefault="005E6A9E" w:rsidP="005E6A9E">
      <w:pPr>
        <w:pStyle w:val="Style1"/>
      </w:pPr>
      <w:r>
        <w:t xml:space="preserve">                animationDuration: t,</w:t>
      </w:r>
    </w:p>
    <w:p w14:paraId="235A90F9" w14:textId="77777777" w:rsidR="005E6A9E" w:rsidRDefault="005E6A9E" w:rsidP="005E6A9E">
      <w:pPr>
        <w:pStyle w:val="Style1"/>
      </w:pPr>
      <w:r>
        <w:t xml:space="preserve">                animationTimingFunction: n,</w:t>
      </w:r>
    </w:p>
    <w:p w14:paraId="647875CC" w14:textId="77777777" w:rsidR="005E6A9E" w:rsidRDefault="005E6A9E" w:rsidP="005E6A9E">
      <w:pPr>
        <w:pStyle w:val="Style1"/>
      </w:pPr>
      <w:r>
        <w:t xml:space="preserve">                animationFillMode: "both"</w:t>
      </w:r>
    </w:p>
    <w:p w14:paraId="7C4C0F0A" w14:textId="77777777" w:rsidR="005E6A9E" w:rsidRDefault="005E6A9E" w:rsidP="005E6A9E">
      <w:pPr>
        <w:pStyle w:val="Style1"/>
      </w:pPr>
      <w:r>
        <w:t xml:space="preserve">            }</w:t>
      </w:r>
    </w:p>
    <w:p w14:paraId="0CE9DD1C" w14:textId="77777777" w:rsidR="005E6A9E" w:rsidRDefault="005E6A9E" w:rsidP="005E6A9E">
      <w:pPr>
        <w:pStyle w:val="Style1"/>
      </w:pPr>
      <w:r>
        <w:t xml:space="preserve">        }</w:t>
      </w:r>
    </w:p>
    <w:p w14:paraId="02D432FF" w14:textId="77777777" w:rsidR="005E6A9E" w:rsidRDefault="005E6A9E" w:rsidP="005E6A9E">
      <w:pPr>
        <w:pStyle w:val="Style1"/>
      </w:pPr>
      <w:r>
        <w:t xml:space="preserve">        function X(e) {</w:t>
      </w:r>
    </w:p>
    <w:p w14:paraId="21B5207A" w14:textId="77777777" w:rsidR="005E6A9E" w:rsidRDefault="005E6A9E" w:rsidP="005E6A9E">
      <w:pPr>
        <w:pStyle w:val="Style1"/>
      </w:pPr>
      <w:r>
        <w:t xml:space="preserve">            return s({</w:t>
      </w:r>
    </w:p>
    <w:p w14:paraId="3CABB8DF" w14:textId="77777777" w:rsidR="005E6A9E" w:rsidRDefault="005E6A9E" w:rsidP="005E6A9E">
      <w:pPr>
        <w:pStyle w:val="Style1"/>
      </w:pPr>
      <w:r>
        <w:t xml:space="preserve">                from: {</w:t>
      </w:r>
    </w:p>
    <w:p w14:paraId="22E0179C" w14:textId="77777777" w:rsidR="005E6A9E" w:rsidRDefault="005E6A9E" w:rsidP="005E6A9E">
      <w:pPr>
        <w:pStyle w:val="Style1"/>
      </w:pPr>
      <w:r>
        <w:t xml:space="preserve">                    transform: "translate3d(" + e + "px,0,0)",</w:t>
      </w:r>
    </w:p>
    <w:p w14:paraId="09F671EC" w14:textId="77777777" w:rsidR="005E6A9E" w:rsidRDefault="005E6A9E" w:rsidP="005E6A9E">
      <w:pPr>
        <w:pStyle w:val="Style1"/>
      </w:pPr>
      <w:r>
        <w:t xml:space="preserve">                    pointerEvents: "none"</w:t>
      </w:r>
    </w:p>
    <w:p w14:paraId="4E7D31B1" w14:textId="77777777" w:rsidR="005E6A9E" w:rsidRDefault="005E6A9E" w:rsidP="005E6A9E">
      <w:pPr>
        <w:pStyle w:val="Style1"/>
      </w:pPr>
      <w:r>
        <w:t xml:space="preserve">                },</w:t>
      </w:r>
    </w:p>
    <w:p w14:paraId="33E82DAA" w14:textId="77777777" w:rsidR="005E6A9E" w:rsidRDefault="005E6A9E" w:rsidP="005E6A9E">
      <w:pPr>
        <w:pStyle w:val="Style1"/>
      </w:pPr>
      <w:r>
        <w:t xml:space="preserve">                to: {</w:t>
      </w:r>
    </w:p>
    <w:p w14:paraId="6D2CAED8" w14:textId="77777777" w:rsidR="005E6A9E" w:rsidRDefault="005E6A9E" w:rsidP="005E6A9E">
      <w:pPr>
        <w:pStyle w:val="Style1"/>
      </w:pPr>
      <w:r>
        <w:t xml:space="preserve">                    transform: "translate3d(0,0,0)",</w:t>
      </w:r>
    </w:p>
    <w:p w14:paraId="663C775F" w14:textId="77777777" w:rsidR="005E6A9E" w:rsidRDefault="005E6A9E" w:rsidP="005E6A9E">
      <w:pPr>
        <w:pStyle w:val="Style1"/>
      </w:pPr>
      <w:r>
        <w:t xml:space="preserve">                    pointerEvents: "auto"</w:t>
      </w:r>
    </w:p>
    <w:p w14:paraId="38BC6EB9" w14:textId="77777777" w:rsidR="005E6A9E" w:rsidRDefault="005E6A9E" w:rsidP="005E6A9E">
      <w:pPr>
        <w:pStyle w:val="Style1"/>
      </w:pPr>
      <w:r>
        <w:t xml:space="preserve">                }</w:t>
      </w:r>
    </w:p>
    <w:p w14:paraId="2FF088AC" w14:textId="77777777" w:rsidR="005E6A9E" w:rsidRDefault="005E6A9E" w:rsidP="005E6A9E">
      <w:pPr>
        <w:pStyle w:val="Style1"/>
      </w:pPr>
      <w:r>
        <w:t xml:space="preserve">            })</w:t>
      </w:r>
    </w:p>
    <w:p w14:paraId="39B803AE" w14:textId="77777777" w:rsidR="005E6A9E" w:rsidRDefault="005E6A9E" w:rsidP="005E6A9E">
      <w:pPr>
        <w:pStyle w:val="Style1"/>
      </w:pPr>
      <w:r>
        <w:t xml:space="preserve">        }</w:t>
      </w:r>
    </w:p>
    <w:p w14:paraId="6371F1D7" w14:textId="77777777" w:rsidR="005E6A9E" w:rsidRDefault="005E6A9E" w:rsidP="005E6A9E">
      <w:pPr>
        <w:pStyle w:val="Style1"/>
      </w:pPr>
      <w:r>
        <w:t xml:space="preserve">        function Z(e) {</w:t>
      </w:r>
    </w:p>
    <w:p w14:paraId="2557B7D3" w14:textId="77777777" w:rsidR="005E6A9E" w:rsidRDefault="005E6A9E" w:rsidP="005E6A9E">
      <w:pPr>
        <w:pStyle w:val="Style1"/>
      </w:pPr>
      <w:r>
        <w:t xml:space="preserve">            return s({</w:t>
      </w:r>
    </w:p>
    <w:p w14:paraId="3133D0A7" w14:textId="77777777" w:rsidR="005E6A9E" w:rsidRDefault="005E6A9E" w:rsidP="005E6A9E">
      <w:pPr>
        <w:pStyle w:val="Style1"/>
      </w:pPr>
      <w:r>
        <w:t xml:space="preserve">                from: {</w:t>
      </w:r>
    </w:p>
    <w:p w14:paraId="2BD85695" w14:textId="77777777" w:rsidR="005E6A9E" w:rsidRDefault="005E6A9E" w:rsidP="005E6A9E">
      <w:pPr>
        <w:pStyle w:val="Style1"/>
      </w:pPr>
      <w:r>
        <w:t xml:space="preserve">                    transform: "translate3d(0," + e + "px,0)",</w:t>
      </w:r>
    </w:p>
    <w:p w14:paraId="257E69A6" w14:textId="77777777" w:rsidR="005E6A9E" w:rsidRDefault="005E6A9E" w:rsidP="005E6A9E">
      <w:pPr>
        <w:pStyle w:val="Style1"/>
      </w:pPr>
      <w:r>
        <w:t xml:space="preserve">                    pointerEvents: "none"</w:t>
      </w:r>
    </w:p>
    <w:p w14:paraId="7DA7BEC5" w14:textId="77777777" w:rsidR="005E6A9E" w:rsidRDefault="005E6A9E" w:rsidP="005E6A9E">
      <w:pPr>
        <w:pStyle w:val="Style1"/>
      </w:pPr>
      <w:r>
        <w:t xml:space="preserve">                },</w:t>
      </w:r>
    </w:p>
    <w:p w14:paraId="274E97FC" w14:textId="77777777" w:rsidR="005E6A9E" w:rsidRDefault="005E6A9E" w:rsidP="005E6A9E">
      <w:pPr>
        <w:pStyle w:val="Style1"/>
      </w:pPr>
      <w:r>
        <w:t xml:space="preserve">                to: {</w:t>
      </w:r>
    </w:p>
    <w:p w14:paraId="0D296150" w14:textId="77777777" w:rsidR="005E6A9E" w:rsidRDefault="005E6A9E" w:rsidP="005E6A9E">
      <w:pPr>
        <w:pStyle w:val="Style1"/>
      </w:pPr>
      <w:r>
        <w:t xml:space="preserve">                    transform: "translate3d(0,0,0)",</w:t>
      </w:r>
    </w:p>
    <w:p w14:paraId="0786E779" w14:textId="77777777" w:rsidR="005E6A9E" w:rsidRDefault="005E6A9E" w:rsidP="005E6A9E">
      <w:pPr>
        <w:pStyle w:val="Style1"/>
      </w:pPr>
      <w:r>
        <w:t xml:space="preserve">                    pointerEvents: "auto"</w:t>
      </w:r>
    </w:p>
    <w:p w14:paraId="5D6AC347" w14:textId="77777777" w:rsidR="005E6A9E" w:rsidRDefault="005E6A9E" w:rsidP="005E6A9E">
      <w:pPr>
        <w:pStyle w:val="Style1"/>
      </w:pPr>
      <w:r>
        <w:t xml:space="preserve">                }</w:t>
      </w:r>
    </w:p>
    <w:p w14:paraId="63D26F14" w14:textId="77777777" w:rsidR="005E6A9E" w:rsidRDefault="005E6A9E" w:rsidP="005E6A9E">
      <w:pPr>
        <w:pStyle w:val="Style1"/>
      </w:pPr>
      <w:r>
        <w:t xml:space="preserve">            })</w:t>
      </w:r>
    </w:p>
    <w:p w14:paraId="1AFC4EE0" w14:textId="77777777" w:rsidR="005E6A9E" w:rsidRDefault="005E6A9E" w:rsidP="005E6A9E">
      <w:pPr>
        <w:pStyle w:val="Style1"/>
      </w:pPr>
      <w:r>
        <w:t xml:space="preserve">        }</w:t>
      </w:r>
    </w:p>
    <w:p w14:paraId="5C6A9D79" w14:textId="77777777" w:rsidR="005E6A9E" w:rsidRDefault="005E6A9E" w:rsidP="005E6A9E">
      <w:pPr>
        <w:pStyle w:val="Style1"/>
      </w:pPr>
      <w:r>
        <w:t xml:space="preserve">        function J(e) {</w:t>
      </w:r>
    </w:p>
    <w:p w14:paraId="01280A58" w14:textId="77777777" w:rsidR="005E6A9E" w:rsidRDefault="005E6A9E" w:rsidP="005E6A9E">
      <w:pPr>
        <w:pStyle w:val="Style1"/>
      </w:pPr>
      <w:r>
        <w:t xml:space="preserve">            return s({</w:t>
      </w:r>
    </w:p>
    <w:p w14:paraId="78218E35" w14:textId="77777777" w:rsidR="005E6A9E" w:rsidRDefault="005E6A9E" w:rsidP="005E6A9E">
      <w:pPr>
        <w:pStyle w:val="Style1"/>
      </w:pPr>
      <w:r>
        <w:t xml:space="preserve">                from: {</w:t>
      </w:r>
    </w:p>
    <w:p w14:paraId="3A5988F5" w14:textId="77777777" w:rsidR="005E6A9E" w:rsidRDefault="005E6A9E" w:rsidP="005E6A9E">
      <w:pPr>
        <w:pStyle w:val="Style1"/>
      </w:pPr>
      <w:r>
        <w:t xml:space="preserve">                    transform: "translate3d(0,0,0)"</w:t>
      </w:r>
    </w:p>
    <w:p w14:paraId="17E7EE35" w14:textId="77777777" w:rsidR="005E6A9E" w:rsidRDefault="005E6A9E" w:rsidP="005E6A9E">
      <w:pPr>
        <w:pStyle w:val="Style1"/>
      </w:pPr>
      <w:r>
        <w:t xml:space="preserve">                },</w:t>
      </w:r>
    </w:p>
    <w:p w14:paraId="37AA1A81" w14:textId="77777777" w:rsidR="005E6A9E" w:rsidRDefault="005E6A9E" w:rsidP="005E6A9E">
      <w:pPr>
        <w:pStyle w:val="Style1"/>
      </w:pPr>
      <w:r>
        <w:t xml:space="preserve">                to: {</w:t>
      </w:r>
    </w:p>
    <w:p w14:paraId="13C7A9FF" w14:textId="77777777" w:rsidR="005E6A9E" w:rsidRDefault="005E6A9E" w:rsidP="005E6A9E">
      <w:pPr>
        <w:pStyle w:val="Style1"/>
      </w:pPr>
      <w:r>
        <w:t xml:space="preserve">                    transform: "translate3d(" + e + "px,0,0)"</w:t>
      </w:r>
    </w:p>
    <w:p w14:paraId="6DD15B06" w14:textId="77777777" w:rsidR="005E6A9E" w:rsidRDefault="005E6A9E" w:rsidP="005E6A9E">
      <w:pPr>
        <w:pStyle w:val="Style1"/>
      </w:pPr>
      <w:r>
        <w:t xml:space="preserve">                }</w:t>
      </w:r>
    </w:p>
    <w:p w14:paraId="139DE8A6" w14:textId="77777777" w:rsidR="005E6A9E" w:rsidRDefault="005E6A9E" w:rsidP="005E6A9E">
      <w:pPr>
        <w:pStyle w:val="Style1"/>
      </w:pPr>
      <w:r>
        <w:t xml:space="preserve">            })</w:t>
      </w:r>
    </w:p>
    <w:p w14:paraId="2BF2D856" w14:textId="77777777" w:rsidR="005E6A9E" w:rsidRDefault="005E6A9E" w:rsidP="005E6A9E">
      <w:pPr>
        <w:pStyle w:val="Style1"/>
      </w:pPr>
      <w:r>
        <w:t xml:space="preserve">        }</w:t>
      </w:r>
    </w:p>
    <w:p w14:paraId="1E621F48" w14:textId="77777777" w:rsidR="005E6A9E" w:rsidRDefault="005E6A9E" w:rsidP="005E6A9E">
      <w:pPr>
        <w:pStyle w:val="Style1"/>
      </w:pPr>
      <w:r>
        <w:t xml:space="preserve">        function q(e) {</w:t>
      </w:r>
    </w:p>
    <w:p w14:paraId="3556BDF0" w14:textId="77777777" w:rsidR="005E6A9E" w:rsidRDefault="005E6A9E" w:rsidP="005E6A9E">
      <w:pPr>
        <w:pStyle w:val="Style1"/>
      </w:pPr>
      <w:r>
        <w:t xml:space="preserve">            return s({</w:t>
      </w:r>
    </w:p>
    <w:p w14:paraId="5BC15D2E" w14:textId="77777777" w:rsidR="005E6A9E" w:rsidRDefault="005E6A9E" w:rsidP="005E6A9E">
      <w:pPr>
        <w:pStyle w:val="Style1"/>
      </w:pPr>
      <w:r>
        <w:t xml:space="preserve">                from: {</w:t>
      </w:r>
    </w:p>
    <w:p w14:paraId="24208202" w14:textId="77777777" w:rsidR="005E6A9E" w:rsidRDefault="005E6A9E" w:rsidP="005E6A9E">
      <w:pPr>
        <w:pStyle w:val="Style1"/>
      </w:pPr>
      <w:r>
        <w:t xml:space="preserve">                    transform: "translate3d(0,0,0)"</w:t>
      </w:r>
    </w:p>
    <w:p w14:paraId="0E284778" w14:textId="77777777" w:rsidR="005E6A9E" w:rsidRDefault="005E6A9E" w:rsidP="005E6A9E">
      <w:pPr>
        <w:pStyle w:val="Style1"/>
      </w:pPr>
      <w:r>
        <w:t xml:space="preserve">                },</w:t>
      </w:r>
    </w:p>
    <w:p w14:paraId="3A4A77AC" w14:textId="77777777" w:rsidR="005E6A9E" w:rsidRDefault="005E6A9E" w:rsidP="005E6A9E">
      <w:pPr>
        <w:pStyle w:val="Style1"/>
      </w:pPr>
      <w:r>
        <w:t xml:space="preserve">                to: {</w:t>
      </w:r>
    </w:p>
    <w:p w14:paraId="55DDDA59" w14:textId="77777777" w:rsidR="005E6A9E" w:rsidRDefault="005E6A9E" w:rsidP="005E6A9E">
      <w:pPr>
        <w:pStyle w:val="Style1"/>
      </w:pPr>
      <w:r>
        <w:t xml:space="preserve">                    transform: "translate3d(0," + e + "px,0)"</w:t>
      </w:r>
    </w:p>
    <w:p w14:paraId="3B0E7282" w14:textId="77777777" w:rsidR="005E6A9E" w:rsidRDefault="005E6A9E" w:rsidP="005E6A9E">
      <w:pPr>
        <w:pStyle w:val="Style1"/>
      </w:pPr>
      <w:r>
        <w:t xml:space="preserve">                }</w:t>
      </w:r>
    </w:p>
    <w:p w14:paraId="344BA777" w14:textId="77777777" w:rsidR="005E6A9E" w:rsidRDefault="005E6A9E" w:rsidP="005E6A9E">
      <w:pPr>
        <w:pStyle w:val="Style1"/>
      </w:pPr>
      <w:r>
        <w:t xml:space="preserve">            })</w:t>
      </w:r>
    </w:p>
    <w:p w14:paraId="55644996" w14:textId="77777777" w:rsidR="005E6A9E" w:rsidRDefault="005E6A9E" w:rsidP="005E6A9E">
      <w:pPr>
        <w:pStyle w:val="Style1"/>
      </w:pPr>
      <w:r>
        <w:t xml:space="preserve">        }</w:t>
      </w:r>
    </w:p>
    <w:p w14:paraId="0367D2AB" w14:textId="77777777" w:rsidR="005E6A9E" w:rsidRDefault="005E6A9E" w:rsidP="005E6A9E">
      <w:pPr>
        <w:pStyle w:val="Style1"/>
      </w:pPr>
      <w:r>
        <w:t xml:space="preserve">        var Y, $, ee, te, ne, re = function(e) {</w:t>
      </w:r>
    </w:p>
    <w:p w14:paraId="41098F10" w14:textId="77777777" w:rsidR="005E6A9E" w:rsidRDefault="005E6A9E" w:rsidP="005E6A9E">
      <w:pPr>
        <w:pStyle w:val="Style1"/>
      </w:pPr>
      <w:r>
        <w:t xml:space="preserve">            var t = {}</w:t>
      </w:r>
    </w:p>
    <w:p w14:paraId="26C22158" w14:textId="77777777" w:rsidR="005E6A9E" w:rsidRDefault="005E6A9E" w:rsidP="005E6A9E">
      <w:pPr>
        <w:pStyle w:val="Style1"/>
      </w:pPr>
      <w:r>
        <w:t xml:space="preserve">              , n = function(n) {</w:t>
      </w:r>
    </w:p>
    <w:p w14:paraId="00860038" w14:textId="77777777" w:rsidR="005E6A9E" w:rsidRDefault="005E6A9E" w:rsidP="005E6A9E">
      <w:pPr>
        <w:pStyle w:val="Style1"/>
      </w:pPr>
      <w:r>
        <w:t xml:space="preserve">                var o;</w:t>
      </w:r>
    </w:p>
    <w:p w14:paraId="2FC31041" w14:textId="77777777" w:rsidR="005E6A9E" w:rsidRDefault="005E6A9E" w:rsidP="005E6A9E">
      <w:pPr>
        <w:pStyle w:val="Style1"/>
      </w:pPr>
      <w:r>
        <w:t xml:space="preserve">                e.hasOwnProperty(n) &amp;&amp; Object.defineProperty(t, n, {</w:t>
      </w:r>
    </w:p>
    <w:p w14:paraId="69535206" w14:textId="77777777" w:rsidR="005E6A9E" w:rsidRDefault="005E6A9E" w:rsidP="005E6A9E">
      <w:pPr>
        <w:pStyle w:val="Style1"/>
      </w:pPr>
      <w:r>
        <w:t xml:space="preserve">                    get: function() {</w:t>
      </w:r>
    </w:p>
    <w:p w14:paraId="3C7E8F4D" w14:textId="77777777" w:rsidR="005E6A9E" w:rsidRDefault="005E6A9E" w:rsidP="005E6A9E">
      <w:pPr>
        <w:pStyle w:val="Style1"/>
      </w:pPr>
      <w:r>
        <w:t xml:space="preserve">                        return void 0 === o &amp;&amp; (o = Object(r.b)(e[n]).toString()),</w:t>
      </w:r>
    </w:p>
    <w:p w14:paraId="5E4C5A55" w14:textId="77777777" w:rsidR="005E6A9E" w:rsidRDefault="005E6A9E" w:rsidP="005E6A9E">
      <w:pPr>
        <w:pStyle w:val="Style1"/>
      </w:pPr>
      <w:r>
        <w:t xml:space="preserve">                        o</w:t>
      </w:r>
    </w:p>
    <w:p w14:paraId="32325528" w14:textId="77777777" w:rsidR="005E6A9E" w:rsidRDefault="005E6A9E" w:rsidP="005E6A9E">
      <w:pPr>
        <w:pStyle w:val="Style1"/>
      </w:pPr>
      <w:r>
        <w:t xml:space="preserve">                    },</w:t>
      </w:r>
    </w:p>
    <w:p w14:paraId="4FF9B70C" w14:textId="77777777" w:rsidR="005E6A9E" w:rsidRDefault="005E6A9E" w:rsidP="005E6A9E">
      <w:pPr>
        <w:pStyle w:val="Style1"/>
      </w:pPr>
      <w:r>
        <w:t xml:space="preserve">                    enumerable: !0,</w:t>
      </w:r>
    </w:p>
    <w:p w14:paraId="39F02731" w14:textId="77777777" w:rsidR="005E6A9E" w:rsidRDefault="005E6A9E" w:rsidP="005E6A9E">
      <w:pPr>
        <w:pStyle w:val="Style1"/>
      </w:pPr>
      <w:r>
        <w:t xml:space="preserve">                    configurable: !0</w:t>
      </w:r>
    </w:p>
    <w:p w14:paraId="4D1C68DA" w14:textId="77777777" w:rsidR="005E6A9E" w:rsidRDefault="005E6A9E" w:rsidP="005E6A9E">
      <w:pPr>
        <w:pStyle w:val="Style1"/>
      </w:pPr>
      <w:r>
        <w:t xml:space="preserve">                })</w:t>
      </w:r>
    </w:p>
    <w:p w14:paraId="55EF5C2B" w14:textId="77777777" w:rsidR="005E6A9E" w:rsidRDefault="005E6A9E" w:rsidP="005E6A9E">
      <w:pPr>
        <w:pStyle w:val="Style1"/>
      </w:pPr>
      <w:r>
        <w:t xml:space="preserve">            };</w:t>
      </w:r>
    </w:p>
    <w:p w14:paraId="5AAFC9D1" w14:textId="77777777" w:rsidR="005E6A9E" w:rsidRDefault="005E6A9E" w:rsidP="005E6A9E">
      <w:pPr>
        <w:pStyle w:val="Style1"/>
      </w:pPr>
      <w:r>
        <w:t xml:space="preserve">            for (var o in e)</w:t>
      </w:r>
    </w:p>
    <w:p w14:paraId="24DE3BDB" w14:textId="77777777" w:rsidR="005E6A9E" w:rsidRDefault="005E6A9E" w:rsidP="005E6A9E">
      <w:pPr>
        <w:pStyle w:val="Style1"/>
      </w:pPr>
      <w:r>
        <w:t xml:space="preserve">                n(o);</w:t>
      </w:r>
    </w:p>
    <w:p w14:paraId="7CAB0DBB" w14:textId="77777777" w:rsidR="005E6A9E" w:rsidRDefault="005E6A9E" w:rsidP="005E6A9E">
      <w:pPr>
        <w:pStyle w:val="Style1"/>
      </w:pPr>
      <w:r>
        <w:t xml:space="preserve">            return t</w:t>
      </w:r>
    </w:p>
    <w:p w14:paraId="493AC295" w14:textId="77777777" w:rsidR="005E6A9E" w:rsidRDefault="005E6A9E" w:rsidP="005E6A9E">
      <w:pPr>
        <w:pStyle w:val="Style1"/>
      </w:pPr>
      <w:r>
        <w:t xml:space="preserve">        }({</w:t>
      </w:r>
    </w:p>
    <w:p w14:paraId="6E47AD83" w14:textId="77777777" w:rsidR="005E6A9E" w:rsidRDefault="005E6A9E" w:rsidP="005E6A9E">
      <w:pPr>
        <w:pStyle w:val="Style1"/>
      </w:pPr>
      <w:r>
        <w:t xml:space="preserve">            slideRightIn10: K(p + "," + v, f, u),</w:t>
      </w:r>
    </w:p>
    <w:p w14:paraId="4ED85D32" w14:textId="77777777" w:rsidR="005E6A9E" w:rsidRDefault="005E6A9E" w:rsidP="005E6A9E">
      <w:pPr>
        <w:pStyle w:val="Style1"/>
      </w:pPr>
      <w:r>
        <w:t xml:space="preserve">            slideRightIn20: K(p + "," + h, f, u),</w:t>
      </w:r>
    </w:p>
    <w:p w14:paraId="5D7C2280" w14:textId="77777777" w:rsidR="005E6A9E" w:rsidRDefault="005E6A9E" w:rsidP="005E6A9E">
      <w:pPr>
        <w:pStyle w:val="Style1"/>
      </w:pPr>
      <w:r>
        <w:t xml:space="preserve">            slideRightIn40: K(p + "," + b, f, u),</w:t>
      </w:r>
    </w:p>
    <w:p w14:paraId="7E447272" w14:textId="77777777" w:rsidR="005E6A9E" w:rsidRDefault="005E6A9E" w:rsidP="005E6A9E">
      <w:pPr>
        <w:pStyle w:val="Style1"/>
      </w:pPr>
      <w:r>
        <w:t xml:space="preserve">            slideRightIn400: K(p + "," + y, f, u),</w:t>
      </w:r>
    </w:p>
    <w:p w14:paraId="22E77979" w14:textId="77777777" w:rsidR="005E6A9E" w:rsidRDefault="005E6A9E" w:rsidP="005E6A9E">
      <w:pPr>
        <w:pStyle w:val="Style1"/>
      </w:pPr>
      <w:r>
        <w:t xml:space="preserve">            slideLeftIn10: K(p + "," + _, f, u),</w:t>
      </w:r>
    </w:p>
    <w:p w14:paraId="252BECC0" w14:textId="77777777" w:rsidR="005E6A9E" w:rsidRDefault="005E6A9E" w:rsidP="005E6A9E">
      <w:pPr>
        <w:pStyle w:val="Style1"/>
      </w:pPr>
      <w:r>
        <w:t xml:space="preserve">            slideLeftIn20: K(p + "," + x, f, u),</w:t>
      </w:r>
    </w:p>
    <w:p w14:paraId="21265AC4" w14:textId="77777777" w:rsidR="005E6A9E" w:rsidRDefault="005E6A9E" w:rsidP="005E6A9E">
      <w:pPr>
        <w:pStyle w:val="Style1"/>
      </w:pPr>
      <w:r>
        <w:t xml:space="preserve">            slideLeftIn40: K(p + "," + k, f, u),</w:t>
      </w:r>
    </w:p>
    <w:p w14:paraId="5774E2F3" w14:textId="77777777" w:rsidR="005E6A9E" w:rsidRDefault="005E6A9E" w:rsidP="005E6A9E">
      <w:pPr>
        <w:pStyle w:val="Style1"/>
      </w:pPr>
      <w:r>
        <w:t xml:space="preserve">            slideLeftIn400: K(p + "," + w, f, u),</w:t>
      </w:r>
    </w:p>
    <w:p w14:paraId="3A3364A3" w14:textId="77777777" w:rsidR="005E6A9E" w:rsidRDefault="005E6A9E" w:rsidP="005E6A9E">
      <w:pPr>
        <w:pStyle w:val="Style1"/>
      </w:pPr>
      <w:r>
        <w:t xml:space="preserve">            slideUpIn10: K(p + "," + C, f, u),</w:t>
      </w:r>
    </w:p>
    <w:p w14:paraId="60A88B51" w14:textId="77777777" w:rsidR="005E6A9E" w:rsidRDefault="005E6A9E" w:rsidP="005E6A9E">
      <w:pPr>
        <w:pStyle w:val="Style1"/>
      </w:pPr>
      <w:r>
        <w:t xml:space="preserve">            slideUpIn20: K(p + "," + O, f, u),</w:t>
      </w:r>
    </w:p>
    <w:p w14:paraId="3CF594EB" w14:textId="77777777" w:rsidR="005E6A9E" w:rsidRDefault="005E6A9E" w:rsidP="005E6A9E">
      <w:pPr>
        <w:pStyle w:val="Style1"/>
      </w:pPr>
      <w:r>
        <w:t xml:space="preserve">            slideDownIn10: K(p + "," + S, f, u),</w:t>
      </w:r>
    </w:p>
    <w:p w14:paraId="345EC3D4" w14:textId="77777777" w:rsidR="005E6A9E" w:rsidRDefault="005E6A9E" w:rsidP="005E6A9E">
      <w:pPr>
        <w:pStyle w:val="Style1"/>
      </w:pPr>
      <w:r>
        <w:t xml:space="preserve">            slideDownIn20: K(p + "," + I, f, u),</w:t>
      </w:r>
    </w:p>
    <w:p w14:paraId="328B684B" w14:textId="77777777" w:rsidR="005E6A9E" w:rsidRDefault="005E6A9E" w:rsidP="005E6A9E">
      <w:pPr>
        <w:pStyle w:val="Style1"/>
      </w:pPr>
      <w:r>
        <w:t xml:space="preserve">            slideRightOut10: K(m + "," + j, f, u),</w:t>
      </w:r>
    </w:p>
    <w:p w14:paraId="292CDBA4" w14:textId="77777777" w:rsidR="005E6A9E" w:rsidRDefault="005E6A9E" w:rsidP="005E6A9E">
      <w:pPr>
        <w:pStyle w:val="Style1"/>
      </w:pPr>
      <w:r>
        <w:t xml:space="preserve">            slideRightOut20: K(m + "," + B, f, u),</w:t>
      </w:r>
    </w:p>
    <w:p w14:paraId="38F2E69D" w14:textId="77777777" w:rsidR="005E6A9E" w:rsidRDefault="005E6A9E" w:rsidP="005E6A9E">
      <w:pPr>
        <w:pStyle w:val="Style1"/>
      </w:pPr>
      <w:r>
        <w:t xml:space="preserve">            slideRightOut40: K(m + "," + E, f, u),</w:t>
      </w:r>
    </w:p>
    <w:p w14:paraId="5985EC2D" w14:textId="77777777" w:rsidR="005E6A9E" w:rsidRDefault="005E6A9E" w:rsidP="005E6A9E">
      <w:pPr>
        <w:pStyle w:val="Style1"/>
      </w:pPr>
      <w:r>
        <w:t xml:space="preserve">            slideRightOut400: K(m + "," + A, f, u),</w:t>
      </w:r>
    </w:p>
    <w:p w14:paraId="01C25DB5" w14:textId="77777777" w:rsidR="005E6A9E" w:rsidRDefault="005E6A9E" w:rsidP="005E6A9E">
      <w:pPr>
        <w:pStyle w:val="Style1"/>
      </w:pPr>
      <w:r>
        <w:t xml:space="preserve">            slideLeftOut10: K(m + "," + T, f, u),</w:t>
      </w:r>
    </w:p>
    <w:p w14:paraId="189196B0" w14:textId="77777777" w:rsidR="005E6A9E" w:rsidRDefault="005E6A9E" w:rsidP="005E6A9E">
      <w:pPr>
        <w:pStyle w:val="Style1"/>
      </w:pPr>
      <w:r>
        <w:t xml:space="preserve">            slideLeftOut20: K(m + "," + F, f, u),</w:t>
      </w:r>
    </w:p>
    <w:p w14:paraId="244E9EAE" w14:textId="77777777" w:rsidR="005E6A9E" w:rsidRDefault="005E6A9E" w:rsidP="005E6A9E">
      <w:pPr>
        <w:pStyle w:val="Style1"/>
      </w:pPr>
      <w:r>
        <w:t xml:space="preserve">            slideLeftOut40: K(m + "," + L, f, u),</w:t>
      </w:r>
    </w:p>
    <w:p w14:paraId="772A414A" w14:textId="77777777" w:rsidR="005E6A9E" w:rsidRDefault="005E6A9E" w:rsidP="005E6A9E">
      <w:pPr>
        <w:pStyle w:val="Style1"/>
      </w:pPr>
      <w:r>
        <w:t xml:space="preserve">            slideLeftOut400: K(m + "," + D, f, u),</w:t>
      </w:r>
    </w:p>
    <w:p w14:paraId="2B17AA0C" w14:textId="77777777" w:rsidR="005E6A9E" w:rsidRDefault="005E6A9E" w:rsidP="005E6A9E">
      <w:pPr>
        <w:pStyle w:val="Style1"/>
      </w:pPr>
      <w:r>
        <w:t xml:space="preserve">            slideUpOut10: K(m + "," + P, f, u),</w:t>
      </w:r>
    </w:p>
    <w:p w14:paraId="45E35312" w14:textId="77777777" w:rsidR="005E6A9E" w:rsidRDefault="005E6A9E" w:rsidP="005E6A9E">
      <w:pPr>
        <w:pStyle w:val="Style1"/>
      </w:pPr>
      <w:r>
        <w:t xml:space="preserve">            slideUpOut20: K(m + "," + N, f, u),</w:t>
      </w:r>
    </w:p>
    <w:p w14:paraId="3CF6A2AB" w14:textId="77777777" w:rsidR="005E6A9E" w:rsidRDefault="005E6A9E" w:rsidP="005E6A9E">
      <w:pPr>
        <w:pStyle w:val="Style1"/>
      </w:pPr>
      <w:r>
        <w:t xml:space="preserve">            slideDownOut10: K(m + "," + H, f, u),</w:t>
      </w:r>
    </w:p>
    <w:p w14:paraId="5CCB5EC0" w14:textId="77777777" w:rsidR="005E6A9E" w:rsidRDefault="005E6A9E" w:rsidP="005E6A9E">
      <w:pPr>
        <w:pStyle w:val="Style1"/>
      </w:pPr>
      <w:r>
        <w:t xml:space="preserve">            slideDownOut20: K(m + "," + U, f, u),</w:t>
      </w:r>
    </w:p>
    <w:p w14:paraId="00FEC36C" w14:textId="77777777" w:rsidR="005E6A9E" w:rsidRDefault="005E6A9E" w:rsidP="005E6A9E">
      <w:pPr>
        <w:pStyle w:val="Style1"/>
      </w:pPr>
      <w:r>
        <w:t xml:space="preserve">            scaleUpIn100: K(p + "," + W, f, u),</w:t>
      </w:r>
    </w:p>
    <w:p w14:paraId="489BA747" w14:textId="77777777" w:rsidR="005E6A9E" w:rsidRDefault="005E6A9E" w:rsidP="005E6A9E">
      <w:pPr>
        <w:pStyle w:val="Style1"/>
      </w:pPr>
      <w:r>
        <w:t xml:space="preserve">            scaleDownIn100: K(p + "," + R, f, u),</w:t>
      </w:r>
    </w:p>
    <w:p w14:paraId="166D2C9B" w14:textId="77777777" w:rsidR="005E6A9E" w:rsidRDefault="005E6A9E" w:rsidP="005E6A9E">
      <w:pPr>
        <w:pStyle w:val="Style1"/>
      </w:pPr>
      <w:r>
        <w:t xml:space="preserve">            scaleUpOut103: K(m + "," + M, l, c),</w:t>
      </w:r>
    </w:p>
    <w:p w14:paraId="75550521" w14:textId="77777777" w:rsidR="005E6A9E" w:rsidRDefault="005E6A9E" w:rsidP="005E6A9E">
      <w:pPr>
        <w:pStyle w:val="Style1"/>
      </w:pPr>
      <w:r>
        <w:t xml:space="preserve">            scaleDownOut98: K(m + "," + z, l, c),</w:t>
      </w:r>
    </w:p>
    <w:p w14:paraId="59B2C67C" w14:textId="77777777" w:rsidR="005E6A9E" w:rsidRDefault="005E6A9E" w:rsidP="005E6A9E">
      <w:pPr>
        <w:pStyle w:val="Style1"/>
      </w:pPr>
      <w:r>
        <w:t xml:space="preserve">            fadeIn100: K(p, l, c),</w:t>
      </w:r>
    </w:p>
    <w:p w14:paraId="3A757ADC" w14:textId="77777777" w:rsidR="005E6A9E" w:rsidRDefault="005E6A9E" w:rsidP="005E6A9E">
      <w:pPr>
        <w:pStyle w:val="Style1"/>
      </w:pPr>
      <w:r>
        <w:t xml:space="preserve">            fadeIn200: K(p, d, c),</w:t>
      </w:r>
    </w:p>
    <w:p w14:paraId="47F70E68" w14:textId="77777777" w:rsidR="005E6A9E" w:rsidRDefault="005E6A9E" w:rsidP="005E6A9E">
      <w:pPr>
        <w:pStyle w:val="Style1"/>
      </w:pPr>
      <w:r>
        <w:t xml:space="preserve">            fadeIn400: K(p, f, c),</w:t>
      </w:r>
    </w:p>
    <w:p w14:paraId="6BF0865E" w14:textId="77777777" w:rsidR="005E6A9E" w:rsidRDefault="005E6A9E" w:rsidP="005E6A9E">
      <w:pPr>
        <w:pStyle w:val="Style1"/>
      </w:pPr>
      <w:r>
        <w:t xml:space="preserve">            fadeIn500: K(p, g, c),</w:t>
      </w:r>
    </w:p>
    <w:p w14:paraId="055FB525" w14:textId="77777777" w:rsidR="005E6A9E" w:rsidRDefault="005E6A9E" w:rsidP="005E6A9E">
      <w:pPr>
        <w:pStyle w:val="Style1"/>
      </w:pPr>
      <w:r>
        <w:t xml:space="preserve">            fadeOut100: K(m, l, c),</w:t>
      </w:r>
    </w:p>
    <w:p w14:paraId="43B4FC9F" w14:textId="77777777" w:rsidR="005E6A9E" w:rsidRDefault="005E6A9E" w:rsidP="005E6A9E">
      <w:pPr>
        <w:pStyle w:val="Style1"/>
      </w:pPr>
      <w:r>
        <w:t xml:space="preserve">            fadeOut200: K(m, d, c),</w:t>
      </w:r>
    </w:p>
    <w:p w14:paraId="114C31BD" w14:textId="77777777" w:rsidR="005E6A9E" w:rsidRDefault="005E6A9E" w:rsidP="005E6A9E">
      <w:pPr>
        <w:pStyle w:val="Style1"/>
      </w:pPr>
      <w:r>
        <w:t xml:space="preserve">            fadeOut400: K(m, f, c),</w:t>
      </w:r>
    </w:p>
    <w:p w14:paraId="331CC833" w14:textId="77777777" w:rsidR="005E6A9E" w:rsidRDefault="005E6A9E" w:rsidP="005E6A9E">
      <w:pPr>
        <w:pStyle w:val="Style1"/>
      </w:pPr>
      <w:r>
        <w:t xml:space="preserve">            fadeOut500: K(m, g, c),</w:t>
      </w:r>
    </w:p>
    <w:p w14:paraId="72390A44" w14:textId="77777777" w:rsidR="005E6A9E" w:rsidRDefault="005E6A9E" w:rsidP="005E6A9E">
      <w:pPr>
        <w:pStyle w:val="Style1"/>
      </w:pPr>
      <w:r>
        <w:t xml:space="preserve">            rotate90deg: K(V, "0.1s", c),</w:t>
      </w:r>
    </w:p>
    <w:p w14:paraId="114BC652" w14:textId="77777777" w:rsidR="005E6A9E" w:rsidRDefault="005E6A9E" w:rsidP="005E6A9E">
      <w:pPr>
        <w:pStyle w:val="Style1"/>
      </w:pPr>
      <w:r>
        <w:t xml:space="preserve">            rotateN90deg: K(G, "0.1s", c)</w:t>
      </w:r>
    </w:p>
    <w:p w14:paraId="2303F5C2" w14:textId="77777777" w:rsidR="005E6A9E" w:rsidRDefault="005E6A9E" w:rsidP="005E6A9E">
      <w:pPr>
        <w:pStyle w:val="Style1"/>
      </w:pPr>
      <w:r>
        <w:t xml:space="preserve">        }), oe = {</w:t>
      </w:r>
    </w:p>
    <w:p w14:paraId="69F7CF44" w14:textId="77777777" w:rsidR="005E6A9E" w:rsidRDefault="005E6A9E" w:rsidP="005E6A9E">
      <w:pPr>
        <w:pStyle w:val="Style1"/>
      </w:pPr>
      <w:r>
        <w:t xml:space="preserve">            themeDarker: "#004578",</w:t>
      </w:r>
    </w:p>
    <w:p w14:paraId="62D761F5" w14:textId="77777777" w:rsidR="005E6A9E" w:rsidRDefault="005E6A9E" w:rsidP="005E6A9E">
      <w:pPr>
        <w:pStyle w:val="Style1"/>
      </w:pPr>
      <w:r>
        <w:t xml:space="preserve">            themeDark: "#005a9e",</w:t>
      </w:r>
    </w:p>
    <w:p w14:paraId="7BD5D050" w14:textId="77777777" w:rsidR="005E6A9E" w:rsidRDefault="005E6A9E" w:rsidP="005E6A9E">
      <w:pPr>
        <w:pStyle w:val="Style1"/>
      </w:pPr>
      <w:r>
        <w:t xml:space="preserve">            themeDarkAlt: "#106ebe",</w:t>
      </w:r>
    </w:p>
    <w:p w14:paraId="54A584DF" w14:textId="77777777" w:rsidR="005E6A9E" w:rsidRDefault="005E6A9E" w:rsidP="005E6A9E">
      <w:pPr>
        <w:pStyle w:val="Style1"/>
      </w:pPr>
      <w:r>
        <w:t xml:space="preserve">            themePrimary: "#0078d4",</w:t>
      </w:r>
    </w:p>
    <w:p w14:paraId="6CE749EF" w14:textId="77777777" w:rsidR="005E6A9E" w:rsidRDefault="005E6A9E" w:rsidP="005E6A9E">
      <w:pPr>
        <w:pStyle w:val="Style1"/>
      </w:pPr>
      <w:r>
        <w:t xml:space="preserve">            themeSecondary: "#2b88d8",</w:t>
      </w:r>
    </w:p>
    <w:p w14:paraId="000C3763" w14:textId="77777777" w:rsidR="005E6A9E" w:rsidRDefault="005E6A9E" w:rsidP="005E6A9E">
      <w:pPr>
        <w:pStyle w:val="Style1"/>
      </w:pPr>
      <w:r>
        <w:t xml:space="preserve">            themeTertiary: "#71afe5",</w:t>
      </w:r>
    </w:p>
    <w:p w14:paraId="6FB57142" w14:textId="77777777" w:rsidR="005E6A9E" w:rsidRDefault="005E6A9E" w:rsidP="005E6A9E">
      <w:pPr>
        <w:pStyle w:val="Style1"/>
      </w:pPr>
      <w:r>
        <w:t xml:space="preserve">            themeLight: "#c7e0f4",</w:t>
      </w:r>
    </w:p>
    <w:p w14:paraId="1EC6D5D5" w14:textId="77777777" w:rsidR="005E6A9E" w:rsidRDefault="005E6A9E" w:rsidP="005E6A9E">
      <w:pPr>
        <w:pStyle w:val="Style1"/>
      </w:pPr>
      <w:r>
        <w:t xml:space="preserve">            themeLighter: "#deecf9",</w:t>
      </w:r>
    </w:p>
    <w:p w14:paraId="4D062060" w14:textId="77777777" w:rsidR="005E6A9E" w:rsidRDefault="005E6A9E" w:rsidP="005E6A9E">
      <w:pPr>
        <w:pStyle w:val="Style1"/>
      </w:pPr>
      <w:r>
        <w:t xml:space="preserve">            themeLighterAlt: "#eff6fc",</w:t>
      </w:r>
    </w:p>
    <w:p w14:paraId="7F14CE19" w14:textId="77777777" w:rsidR="005E6A9E" w:rsidRDefault="005E6A9E" w:rsidP="005E6A9E">
      <w:pPr>
        <w:pStyle w:val="Style1"/>
      </w:pPr>
      <w:r>
        <w:t xml:space="preserve">            black: "#000000",</w:t>
      </w:r>
    </w:p>
    <w:p w14:paraId="5C33A35F" w14:textId="77777777" w:rsidR="005E6A9E" w:rsidRDefault="005E6A9E" w:rsidP="005E6A9E">
      <w:pPr>
        <w:pStyle w:val="Style1"/>
      </w:pPr>
      <w:r>
        <w:t xml:space="preserve">            blackTranslucent40: "rgba(0,0,0,.4)",</w:t>
      </w:r>
    </w:p>
    <w:p w14:paraId="440F4AF4" w14:textId="77777777" w:rsidR="005E6A9E" w:rsidRDefault="005E6A9E" w:rsidP="005E6A9E">
      <w:pPr>
        <w:pStyle w:val="Style1"/>
      </w:pPr>
      <w:r>
        <w:t xml:space="preserve">            neutralDark: "#201f1e",</w:t>
      </w:r>
    </w:p>
    <w:p w14:paraId="19BB4B82" w14:textId="77777777" w:rsidR="005E6A9E" w:rsidRDefault="005E6A9E" w:rsidP="005E6A9E">
      <w:pPr>
        <w:pStyle w:val="Style1"/>
      </w:pPr>
      <w:r>
        <w:t xml:space="preserve">            neutralPrimary: "#323130",</w:t>
      </w:r>
    </w:p>
    <w:p w14:paraId="414C7E09" w14:textId="77777777" w:rsidR="005E6A9E" w:rsidRDefault="005E6A9E" w:rsidP="005E6A9E">
      <w:pPr>
        <w:pStyle w:val="Style1"/>
      </w:pPr>
      <w:r>
        <w:t xml:space="preserve">            neutralPrimaryAlt: "#3b3a39",</w:t>
      </w:r>
    </w:p>
    <w:p w14:paraId="2E8C07DF" w14:textId="77777777" w:rsidR="005E6A9E" w:rsidRDefault="005E6A9E" w:rsidP="005E6A9E">
      <w:pPr>
        <w:pStyle w:val="Style1"/>
      </w:pPr>
      <w:r>
        <w:t xml:space="preserve">            neutralSecondary: "#605e5c",</w:t>
      </w:r>
    </w:p>
    <w:p w14:paraId="4D16BF5E" w14:textId="77777777" w:rsidR="005E6A9E" w:rsidRDefault="005E6A9E" w:rsidP="005E6A9E">
      <w:pPr>
        <w:pStyle w:val="Style1"/>
      </w:pPr>
      <w:r>
        <w:t xml:space="preserve">            neutralSecondaryAlt: "#8a8886",</w:t>
      </w:r>
    </w:p>
    <w:p w14:paraId="7CB84C51" w14:textId="77777777" w:rsidR="005E6A9E" w:rsidRDefault="005E6A9E" w:rsidP="005E6A9E">
      <w:pPr>
        <w:pStyle w:val="Style1"/>
      </w:pPr>
      <w:r>
        <w:t xml:space="preserve">            neutralTertiary: "#a19f9d",</w:t>
      </w:r>
    </w:p>
    <w:p w14:paraId="4554B118" w14:textId="77777777" w:rsidR="005E6A9E" w:rsidRDefault="005E6A9E" w:rsidP="005E6A9E">
      <w:pPr>
        <w:pStyle w:val="Style1"/>
      </w:pPr>
      <w:r>
        <w:t xml:space="preserve">            neutralTertiaryAlt: "#c8c6c4",</w:t>
      </w:r>
    </w:p>
    <w:p w14:paraId="5D1AAE53" w14:textId="77777777" w:rsidR="005E6A9E" w:rsidRDefault="005E6A9E" w:rsidP="005E6A9E">
      <w:pPr>
        <w:pStyle w:val="Style1"/>
      </w:pPr>
      <w:r>
        <w:t xml:space="preserve">            neutralQuaternary: "#d2d0ce",</w:t>
      </w:r>
    </w:p>
    <w:p w14:paraId="639E805D" w14:textId="77777777" w:rsidR="005E6A9E" w:rsidRDefault="005E6A9E" w:rsidP="005E6A9E">
      <w:pPr>
        <w:pStyle w:val="Style1"/>
      </w:pPr>
      <w:r>
        <w:t xml:space="preserve">            neutralQuaternaryAlt: "#e1dfdd",</w:t>
      </w:r>
    </w:p>
    <w:p w14:paraId="52AF644C" w14:textId="77777777" w:rsidR="005E6A9E" w:rsidRDefault="005E6A9E" w:rsidP="005E6A9E">
      <w:pPr>
        <w:pStyle w:val="Style1"/>
      </w:pPr>
      <w:r>
        <w:t xml:space="preserve">            neutralLight: "#edebe9",</w:t>
      </w:r>
    </w:p>
    <w:p w14:paraId="2DA7A2C2" w14:textId="77777777" w:rsidR="005E6A9E" w:rsidRDefault="005E6A9E" w:rsidP="005E6A9E">
      <w:pPr>
        <w:pStyle w:val="Style1"/>
      </w:pPr>
      <w:r>
        <w:t xml:space="preserve">            neutralLighter: "#f3f2f1",</w:t>
      </w:r>
    </w:p>
    <w:p w14:paraId="131BBC94" w14:textId="77777777" w:rsidR="005E6A9E" w:rsidRDefault="005E6A9E" w:rsidP="005E6A9E">
      <w:pPr>
        <w:pStyle w:val="Style1"/>
      </w:pPr>
      <w:r>
        <w:t xml:space="preserve">            neutralLighterAlt: "#faf9f8",</w:t>
      </w:r>
    </w:p>
    <w:p w14:paraId="2A1E33E9" w14:textId="77777777" w:rsidR="005E6A9E" w:rsidRDefault="005E6A9E" w:rsidP="005E6A9E">
      <w:pPr>
        <w:pStyle w:val="Style1"/>
      </w:pPr>
      <w:r>
        <w:t xml:space="preserve">            accent: "#0078d4",</w:t>
      </w:r>
    </w:p>
    <w:p w14:paraId="63BA49AF" w14:textId="77777777" w:rsidR="005E6A9E" w:rsidRDefault="005E6A9E" w:rsidP="005E6A9E">
      <w:pPr>
        <w:pStyle w:val="Style1"/>
      </w:pPr>
      <w:r>
        <w:t xml:space="preserve">            white: "#ffffff",</w:t>
      </w:r>
    </w:p>
    <w:p w14:paraId="7CA9A8D2" w14:textId="77777777" w:rsidR="005E6A9E" w:rsidRDefault="005E6A9E" w:rsidP="005E6A9E">
      <w:pPr>
        <w:pStyle w:val="Style1"/>
      </w:pPr>
      <w:r>
        <w:t xml:space="preserve">            whiteTranslucent40: "rgba(255,255,255,.4)",</w:t>
      </w:r>
    </w:p>
    <w:p w14:paraId="13BE6FDC" w14:textId="77777777" w:rsidR="005E6A9E" w:rsidRDefault="005E6A9E" w:rsidP="005E6A9E">
      <w:pPr>
        <w:pStyle w:val="Style1"/>
      </w:pPr>
      <w:r>
        <w:t xml:space="preserve">            yellowDark: "#d29200",</w:t>
      </w:r>
    </w:p>
    <w:p w14:paraId="0BD6103C" w14:textId="77777777" w:rsidR="005E6A9E" w:rsidRDefault="005E6A9E" w:rsidP="005E6A9E">
      <w:pPr>
        <w:pStyle w:val="Style1"/>
      </w:pPr>
      <w:r>
        <w:t xml:space="preserve">            yellow: "#ffb900",</w:t>
      </w:r>
    </w:p>
    <w:p w14:paraId="2E3981F3" w14:textId="77777777" w:rsidR="005E6A9E" w:rsidRDefault="005E6A9E" w:rsidP="005E6A9E">
      <w:pPr>
        <w:pStyle w:val="Style1"/>
      </w:pPr>
      <w:r>
        <w:t xml:space="preserve">            yellowLight: "#fff100",</w:t>
      </w:r>
    </w:p>
    <w:p w14:paraId="6F3B0AEF" w14:textId="77777777" w:rsidR="005E6A9E" w:rsidRDefault="005E6A9E" w:rsidP="005E6A9E">
      <w:pPr>
        <w:pStyle w:val="Style1"/>
      </w:pPr>
      <w:r>
        <w:t xml:space="preserve">            orange: "#d83b01",</w:t>
      </w:r>
    </w:p>
    <w:p w14:paraId="471F73DA" w14:textId="77777777" w:rsidR="005E6A9E" w:rsidRDefault="005E6A9E" w:rsidP="005E6A9E">
      <w:pPr>
        <w:pStyle w:val="Style1"/>
      </w:pPr>
      <w:r>
        <w:t xml:space="preserve">            orangeLight: "#ea4300",</w:t>
      </w:r>
    </w:p>
    <w:p w14:paraId="1CAC43F2" w14:textId="77777777" w:rsidR="005E6A9E" w:rsidRDefault="005E6A9E" w:rsidP="005E6A9E">
      <w:pPr>
        <w:pStyle w:val="Style1"/>
      </w:pPr>
      <w:r>
        <w:t xml:space="preserve">            orangeLighter: "#ff8c00",</w:t>
      </w:r>
    </w:p>
    <w:p w14:paraId="17B754E9" w14:textId="77777777" w:rsidR="005E6A9E" w:rsidRDefault="005E6A9E" w:rsidP="005E6A9E">
      <w:pPr>
        <w:pStyle w:val="Style1"/>
      </w:pPr>
      <w:r>
        <w:t xml:space="preserve">            redDark: "#a4262c",</w:t>
      </w:r>
    </w:p>
    <w:p w14:paraId="6F4138BF" w14:textId="77777777" w:rsidR="005E6A9E" w:rsidRDefault="005E6A9E" w:rsidP="005E6A9E">
      <w:pPr>
        <w:pStyle w:val="Style1"/>
      </w:pPr>
      <w:r>
        <w:t xml:space="preserve">            red: "#e81123",</w:t>
      </w:r>
    </w:p>
    <w:p w14:paraId="342AE9E1" w14:textId="77777777" w:rsidR="005E6A9E" w:rsidRDefault="005E6A9E" w:rsidP="005E6A9E">
      <w:pPr>
        <w:pStyle w:val="Style1"/>
      </w:pPr>
      <w:r>
        <w:t xml:space="preserve">            magentaDark: "#5c005c",</w:t>
      </w:r>
    </w:p>
    <w:p w14:paraId="6D5B2531" w14:textId="77777777" w:rsidR="005E6A9E" w:rsidRDefault="005E6A9E" w:rsidP="005E6A9E">
      <w:pPr>
        <w:pStyle w:val="Style1"/>
      </w:pPr>
      <w:r>
        <w:t xml:space="preserve">            magenta: "#b4009e",</w:t>
      </w:r>
    </w:p>
    <w:p w14:paraId="5CAEBB71" w14:textId="77777777" w:rsidR="005E6A9E" w:rsidRDefault="005E6A9E" w:rsidP="005E6A9E">
      <w:pPr>
        <w:pStyle w:val="Style1"/>
      </w:pPr>
      <w:r>
        <w:t xml:space="preserve">            magentaLight: "#e3008c",</w:t>
      </w:r>
    </w:p>
    <w:p w14:paraId="3659B498" w14:textId="77777777" w:rsidR="005E6A9E" w:rsidRDefault="005E6A9E" w:rsidP="005E6A9E">
      <w:pPr>
        <w:pStyle w:val="Style1"/>
      </w:pPr>
      <w:r>
        <w:t xml:space="preserve">            purpleDark: "#32145a",</w:t>
      </w:r>
    </w:p>
    <w:p w14:paraId="2A71FD31" w14:textId="77777777" w:rsidR="005E6A9E" w:rsidRDefault="005E6A9E" w:rsidP="005E6A9E">
      <w:pPr>
        <w:pStyle w:val="Style1"/>
      </w:pPr>
      <w:r>
        <w:t xml:space="preserve">            purple: "#5c2d91",</w:t>
      </w:r>
    </w:p>
    <w:p w14:paraId="720B0FB3" w14:textId="77777777" w:rsidR="005E6A9E" w:rsidRDefault="005E6A9E" w:rsidP="005E6A9E">
      <w:pPr>
        <w:pStyle w:val="Style1"/>
      </w:pPr>
      <w:r>
        <w:t xml:space="preserve">            purpleLight: "#b4a0ff",</w:t>
      </w:r>
    </w:p>
    <w:p w14:paraId="2D662A22" w14:textId="77777777" w:rsidR="005E6A9E" w:rsidRDefault="005E6A9E" w:rsidP="005E6A9E">
      <w:pPr>
        <w:pStyle w:val="Style1"/>
      </w:pPr>
      <w:r>
        <w:t xml:space="preserve">            blueDark: "#002050",</w:t>
      </w:r>
    </w:p>
    <w:p w14:paraId="436B279A" w14:textId="77777777" w:rsidR="005E6A9E" w:rsidRDefault="005E6A9E" w:rsidP="005E6A9E">
      <w:pPr>
        <w:pStyle w:val="Style1"/>
      </w:pPr>
      <w:r>
        <w:t xml:space="preserve">            blueMid: "#00188f",</w:t>
      </w:r>
    </w:p>
    <w:p w14:paraId="00DB2334" w14:textId="77777777" w:rsidR="005E6A9E" w:rsidRDefault="005E6A9E" w:rsidP="005E6A9E">
      <w:pPr>
        <w:pStyle w:val="Style1"/>
      </w:pPr>
      <w:r>
        <w:t xml:space="preserve">            blue: "#0078d4",</w:t>
      </w:r>
    </w:p>
    <w:p w14:paraId="71E236B6" w14:textId="77777777" w:rsidR="005E6A9E" w:rsidRDefault="005E6A9E" w:rsidP="005E6A9E">
      <w:pPr>
        <w:pStyle w:val="Style1"/>
      </w:pPr>
      <w:r>
        <w:t xml:space="preserve">            blueLight: "#00bcf2",</w:t>
      </w:r>
    </w:p>
    <w:p w14:paraId="0E59E67F" w14:textId="77777777" w:rsidR="005E6A9E" w:rsidRDefault="005E6A9E" w:rsidP="005E6A9E">
      <w:pPr>
        <w:pStyle w:val="Style1"/>
      </w:pPr>
      <w:r>
        <w:t xml:space="preserve">            tealDark: "#004b50",</w:t>
      </w:r>
    </w:p>
    <w:p w14:paraId="29EC5740" w14:textId="77777777" w:rsidR="005E6A9E" w:rsidRDefault="005E6A9E" w:rsidP="005E6A9E">
      <w:pPr>
        <w:pStyle w:val="Style1"/>
      </w:pPr>
      <w:r>
        <w:t xml:space="preserve">            teal: "#008272",</w:t>
      </w:r>
    </w:p>
    <w:p w14:paraId="6ADC062B" w14:textId="77777777" w:rsidR="005E6A9E" w:rsidRDefault="005E6A9E" w:rsidP="005E6A9E">
      <w:pPr>
        <w:pStyle w:val="Style1"/>
      </w:pPr>
      <w:r>
        <w:t xml:space="preserve">            tealLight: "#00b294",</w:t>
      </w:r>
    </w:p>
    <w:p w14:paraId="15E58A3F" w14:textId="77777777" w:rsidR="005E6A9E" w:rsidRDefault="005E6A9E" w:rsidP="005E6A9E">
      <w:pPr>
        <w:pStyle w:val="Style1"/>
      </w:pPr>
      <w:r>
        <w:t xml:space="preserve">            greenDark: "#004b1c",</w:t>
      </w:r>
    </w:p>
    <w:p w14:paraId="21F558A6" w14:textId="77777777" w:rsidR="005E6A9E" w:rsidRDefault="005E6A9E" w:rsidP="005E6A9E">
      <w:pPr>
        <w:pStyle w:val="Style1"/>
      </w:pPr>
      <w:r>
        <w:t xml:space="preserve">            green: "#107c10",</w:t>
      </w:r>
    </w:p>
    <w:p w14:paraId="5C568FE6" w14:textId="77777777" w:rsidR="005E6A9E" w:rsidRDefault="005E6A9E" w:rsidP="005E6A9E">
      <w:pPr>
        <w:pStyle w:val="Style1"/>
      </w:pPr>
      <w:r>
        <w:t xml:space="preserve">            greenLight: "#bad80a"</w:t>
      </w:r>
    </w:p>
    <w:p w14:paraId="7FDB6236" w14:textId="77777777" w:rsidR="005E6A9E" w:rsidRDefault="005E6A9E" w:rsidP="005E6A9E">
      <w:pPr>
        <w:pStyle w:val="Style1"/>
      </w:pPr>
      <w:r>
        <w:t xml:space="preserve">        };</w:t>
      </w:r>
    </w:p>
    <w:p w14:paraId="1E53B4E5" w14:textId="77777777" w:rsidR="005E6A9E" w:rsidRDefault="005E6A9E" w:rsidP="005E6A9E">
      <w:pPr>
        <w:pStyle w:val="Style1"/>
      </w:pPr>
      <w:r>
        <w:t xml:space="preserve">        function ie(e) {</w:t>
      </w:r>
    </w:p>
    <w:p w14:paraId="0C4F71A9" w14:textId="77777777" w:rsidR="005E6A9E" w:rsidRDefault="005E6A9E" w:rsidP="005E6A9E">
      <w:pPr>
        <w:pStyle w:val="Style1"/>
      </w:pPr>
      <w:r>
        <w:t xml:space="preserve">            i.a.getInstance().insertRule("@font-face{" + Object(a.b)(Object(o.a)(), e) + "}", !0)</w:t>
      </w:r>
    </w:p>
    <w:p w14:paraId="5EC82A46" w14:textId="77777777" w:rsidR="005E6A9E" w:rsidRDefault="005E6A9E" w:rsidP="005E6A9E">
      <w:pPr>
        <w:pStyle w:val="Style1"/>
      </w:pPr>
      <w:r>
        <w:t xml:space="preserve">        }</w:t>
      </w:r>
    </w:p>
    <w:p w14:paraId="400A9D04" w14:textId="77777777" w:rsidR="005E6A9E" w:rsidRDefault="005E6A9E" w:rsidP="005E6A9E">
      <w:pPr>
        <w:pStyle w:val="Style1"/>
      </w:pPr>
      <w:r>
        <w:t xml:space="preserve">        !function(e) {</w:t>
      </w:r>
    </w:p>
    <w:p w14:paraId="72367745" w14:textId="77777777" w:rsidR="005E6A9E" w:rsidRDefault="005E6A9E" w:rsidP="005E6A9E">
      <w:pPr>
        <w:pStyle w:val="Style1"/>
      </w:pPr>
      <w:r>
        <w:t xml:space="preserve">            e.Arabic = "Segoe UI Web (Arabic)",</w:t>
      </w:r>
    </w:p>
    <w:p w14:paraId="2E8A8396" w14:textId="77777777" w:rsidR="005E6A9E" w:rsidRDefault="005E6A9E" w:rsidP="005E6A9E">
      <w:pPr>
        <w:pStyle w:val="Style1"/>
      </w:pPr>
      <w:r>
        <w:t xml:space="preserve">            e.Cyrillic = "Segoe UI Web (Cyrillic)",</w:t>
      </w:r>
    </w:p>
    <w:p w14:paraId="12E6CC2A" w14:textId="77777777" w:rsidR="005E6A9E" w:rsidRDefault="005E6A9E" w:rsidP="005E6A9E">
      <w:pPr>
        <w:pStyle w:val="Style1"/>
      </w:pPr>
      <w:r>
        <w:t xml:space="preserve">            e.EastEuropean = "Segoe UI Web (East European)",</w:t>
      </w:r>
    </w:p>
    <w:p w14:paraId="3B33235A" w14:textId="77777777" w:rsidR="005E6A9E" w:rsidRDefault="005E6A9E" w:rsidP="005E6A9E">
      <w:pPr>
        <w:pStyle w:val="Style1"/>
      </w:pPr>
      <w:r>
        <w:t xml:space="preserve">            e.Greek = "Segoe UI Web (Greek)",</w:t>
      </w:r>
    </w:p>
    <w:p w14:paraId="33E00119" w14:textId="77777777" w:rsidR="005E6A9E" w:rsidRDefault="005E6A9E" w:rsidP="005E6A9E">
      <w:pPr>
        <w:pStyle w:val="Style1"/>
      </w:pPr>
      <w:r>
        <w:t xml:space="preserve">            e.Hebrew = "Segoe UI Web (Hebrew)",</w:t>
      </w:r>
    </w:p>
    <w:p w14:paraId="3396E7E9" w14:textId="77777777" w:rsidR="005E6A9E" w:rsidRDefault="005E6A9E" w:rsidP="005E6A9E">
      <w:pPr>
        <w:pStyle w:val="Style1"/>
      </w:pPr>
      <w:r>
        <w:t xml:space="preserve">            e.Thai = "Leelawadee UI Web",</w:t>
      </w:r>
    </w:p>
    <w:p w14:paraId="3F4BA897" w14:textId="77777777" w:rsidR="005E6A9E" w:rsidRDefault="005E6A9E" w:rsidP="005E6A9E">
      <w:pPr>
        <w:pStyle w:val="Style1"/>
      </w:pPr>
      <w:r>
        <w:t xml:space="preserve">            e.Vietnamese = "Segoe UI Web (Vietnamese)",</w:t>
      </w:r>
    </w:p>
    <w:p w14:paraId="548F859E" w14:textId="77777777" w:rsidR="005E6A9E" w:rsidRDefault="005E6A9E" w:rsidP="005E6A9E">
      <w:pPr>
        <w:pStyle w:val="Style1"/>
      </w:pPr>
      <w:r>
        <w:t xml:space="preserve">            e.WestEuropean = "Segoe UI Web (West European)",</w:t>
      </w:r>
    </w:p>
    <w:p w14:paraId="2105D34B" w14:textId="77777777" w:rsidR="005E6A9E" w:rsidRDefault="005E6A9E" w:rsidP="005E6A9E">
      <w:pPr>
        <w:pStyle w:val="Style1"/>
      </w:pPr>
      <w:r>
        <w:t xml:space="preserve">            e.Selawik = "Selawik Web",</w:t>
      </w:r>
    </w:p>
    <w:p w14:paraId="7787B65D" w14:textId="77777777" w:rsidR="005E6A9E" w:rsidRDefault="005E6A9E" w:rsidP="005E6A9E">
      <w:pPr>
        <w:pStyle w:val="Style1"/>
      </w:pPr>
      <w:r>
        <w:t xml:space="preserve">            e.Armenian = "Segoe UI Web (Armenian)",</w:t>
      </w:r>
    </w:p>
    <w:p w14:paraId="2C6C10FC" w14:textId="77777777" w:rsidR="005E6A9E" w:rsidRDefault="005E6A9E" w:rsidP="005E6A9E">
      <w:pPr>
        <w:pStyle w:val="Style1"/>
      </w:pPr>
      <w:r>
        <w:t xml:space="preserve">            e.Georgian = "Segoe UI Web (Georgian)"</w:t>
      </w:r>
    </w:p>
    <w:p w14:paraId="48D46F7C" w14:textId="77777777" w:rsidR="005E6A9E" w:rsidRDefault="005E6A9E" w:rsidP="005E6A9E">
      <w:pPr>
        <w:pStyle w:val="Style1"/>
      </w:pPr>
      <w:r>
        <w:t xml:space="preserve">        }(Y || (Y = {})),</w:t>
      </w:r>
    </w:p>
    <w:p w14:paraId="18C5BD05" w14:textId="77777777" w:rsidR="005E6A9E" w:rsidRDefault="005E6A9E" w:rsidP="005E6A9E">
      <w:pPr>
        <w:pStyle w:val="Style1"/>
      </w:pPr>
      <w:r>
        <w:t xml:space="preserve">        function(e) {</w:t>
      </w:r>
    </w:p>
    <w:p w14:paraId="74F11B8A" w14:textId="77777777" w:rsidR="005E6A9E" w:rsidRDefault="005E6A9E" w:rsidP="005E6A9E">
      <w:pPr>
        <w:pStyle w:val="Style1"/>
      </w:pPr>
      <w:r>
        <w:t xml:space="preserve">            e.Arabic = "'" + Y.Arabic + "'",</w:t>
      </w:r>
    </w:p>
    <w:p w14:paraId="60BA7C36" w14:textId="77777777" w:rsidR="005E6A9E" w:rsidRDefault="005E6A9E" w:rsidP="005E6A9E">
      <w:pPr>
        <w:pStyle w:val="Style1"/>
      </w:pPr>
      <w:r>
        <w:t xml:space="preserve">            e.ChineseSimplified = "'Microsoft Yahei UI', Verdana, Simsun",</w:t>
      </w:r>
    </w:p>
    <w:p w14:paraId="6D3BFFDA" w14:textId="77777777" w:rsidR="005E6A9E" w:rsidRDefault="005E6A9E" w:rsidP="005E6A9E">
      <w:pPr>
        <w:pStyle w:val="Style1"/>
      </w:pPr>
      <w:r>
        <w:t xml:space="preserve">            e.ChineseTraditional = "'Microsoft Jhenghei UI', Pmingliu",</w:t>
      </w:r>
    </w:p>
    <w:p w14:paraId="31D33F0A" w14:textId="77777777" w:rsidR="005E6A9E" w:rsidRDefault="005E6A9E" w:rsidP="005E6A9E">
      <w:pPr>
        <w:pStyle w:val="Style1"/>
      </w:pPr>
      <w:r>
        <w:t xml:space="preserve">            e.Cyrillic = "'" + Y.Cyrillic + "'",</w:t>
      </w:r>
    </w:p>
    <w:p w14:paraId="10262B64" w14:textId="77777777" w:rsidR="005E6A9E" w:rsidRDefault="005E6A9E" w:rsidP="005E6A9E">
      <w:pPr>
        <w:pStyle w:val="Style1"/>
      </w:pPr>
      <w:r>
        <w:t xml:space="preserve">            e.EastEuropean = "'" + Y.EastEuropean + "'",</w:t>
      </w:r>
    </w:p>
    <w:p w14:paraId="235B5D1E" w14:textId="77777777" w:rsidR="005E6A9E" w:rsidRDefault="005E6A9E" w:rsidP="005E6A9E">
      <w:pPr>
        <w:pStyle w:val="Style1"/>
      </w:pPr>
      <w:r>
        <w:t xml:space="preserve">            e.Greek = "'" + Y.Greek + "'",</w:t>
      </w:r>
    </w:p>
    <w:p w14:paraId="03100DD0" w14:textId="77777777" w:rsidR="005E6A9E" w:rsidRDefault="005E6A9E" w:rsidP="005E6A9E">
      <w:pPr>
        <w:pStyle w:val="Style1"/>
      </w:pPr>
      <w:r>
        <w:t xml:space="preserve">            e.Hebrew = "'" + Y.Hebrew + "'",</w:t>
      </w:r>
    </w:p>
    <w:p w14:paraId="19EE83BC" w14:textId="77777777" w:rsidR="005E6A9E" w:rsidRDefault="005E6A9E" w:rsidP="005E6A9E">
      <w:pPr>
        <w:pStyle w:val="Style1"/>
      </w:pPr>
      <w:r>
        <w:t xml:space="preserve">            e.Hindi = "'Nirmala UI'",</w:t>
      </w:r>
    </w:p>
    <w:p w14:paraId="6E408C5A" w14:textId="77777777" w:rsidR="005E6A9E" w:rsidRDefault="005E6A9E" w:rsidP="005E6A9E">
      <w:pPr>
        <w:pStyle w:val="Style1"/>
      </w:pPr>
      <w:r>
        <w:t xml:space="preserve">            e.Japanese = "'Yu Gothic UI', 'Meiryo UI', Meiryo, 'MS Pgothic', Osaka",</w:t>
      </w:r>
    </w:p>
    <w:p w14:paraId="3D554D5C" w14:textId="77777777" w:rsidR="005E6A9E" w:rsidRDefault="005E6A9E" w:rsidP="005E6A9E">
      <w:pPr>
        <w:pStyle w:val="Style1"/>
      </w:pPr>
      <w:r>
        <w:t xml:space="preserve">            e.Korean = "'Malgun Gothic', Gulim",</w:t>
      </w:r>
    </w:p>
    <w:p w14:paraId="0C859539" w14:textId="77777777" w:rsidR="005E6A9E" w:rsidRDefault="005E6A9E" w:rsidP="005E6A9E">
      <w:pPr>
        <w:pStyle w:val="Style1"/>
      </w:pPr>
      <w:r>
        <w:t xml:space="preserve">            e.Selawik = "'" + Y.Selawik + "'",</w:t>
      </w:r>
    </w:p>
    <w:p w14:paraId="7BBA542A" w14:textId="77777777" w:rsidR="005E6A9E" w:rsidRDefault="005E6A9E" w:rsidP="005E6A9E">
      <w:pPr>
        <w:pStyle w:val="Style1"/>
      </w:pPr>
      <w:r>
        <w:t xml:space="preserve">            e.Thai = "'Leelawadee UI Web', 'Kmer UI'",</w:t>
      </w:r>
    </w:p>
    <w:p w14:paraId="363BD2C2" w14:textId="77777777" w:rsidR="005E6A9E" w:rsidRDefault="005E6A9E" w:rsidP="005E6A9E">
      <w:pPr>
        <w:pStyle w:val="Style1"/>
      </w:pPr>
      <w:r>
        <w:t xml:space="preserve">            e.Vietnamese = "'" + Y.Vietnamese + "'",</w:t>
      </w:r>
    </w:p>
    <w:p w14:paraId="30112DED" w14:textId="77777777" w:rsidR="005E6A9E" w:rsidRDefault="005E6A9E" w:rsidP="005E6A9E">
      <w:pPr>
        <w:pStyle w:val="Style1"/>
      </w:pPr>
      <w:r>
        <w:t xml:space="preserve">            e.WestEuropean = "'" + Y.WestEuropean + "'",</w:t>
      </w:r>
    </w:p>
    <w:p w14:paraId="1E1BA196" w14:textId="77777777" w:rsidR="005E6A9E" w:rsidRDefault="005E6A9E" w:rsidP="005E6A9E">
      <w:pPr>
        <w:pStyle w:val="Style1"/>
      </w:pPr>
      <w:r>
        <w:t xml:space="preserve">            e.Armenian = "'" + Y.Armenian + "'",</w:t>
      </w:r>
    </w:p>
    <w:p w14:paraId="2512ABB8" w14:textId="77777777" w:rsidR="005E6A9E" w:rsidRDefault="005E6A9E" w:rsidP="005E6A9E">
      <w:pPr>
        <w:pStyle w:val="Style1"/>
      </w:pPr>
      <w:r>
        <w:t xml:space="preserve">            e.Georgian = "'" + Y.Georgian + "'"</w:t>
      </w:r>
    </w:p>
    <w:p w14:paraId="58527C79" w14:textId="77777777" w:rsidR="005E6A9E" w:rsidRDefault="005E6A9E" w:rsidP="005E6A9E">
      <w:pPr>
        <w:pStyle w:val="Style1"/>
      </w:pPr>
      <w:r>
        <w:t xml:space="preserve">        }($ || ($ = {})),</w:t>
      </w:r>
    </w:p>
    <w:p w14:paraId="6F7E047F" w14:textId="77777777" w:rsidR="005E6A9E" w:rsidRDefault="005E6A9E" w:rsidP="005E6A9E">
      <w:pPr>
        <w:pStyle w:val="Style1"/>
      </w:pPr>
      <w:r>
        <w:t xml:space="preserve">        function(e) {</w:t>
      </w:r>
    </w:p>
    <w:p w14:paraId="507F7479" w14:textId="77777777" w:rsidR="005E6A9E" w:rsidRDefault="005E6A9E" w:rsidP="005E6A9E">
      <w:pPr>
        <w:pStyle w:val="Style1"/>
      </w:pPr>
      <w:r>
        <w:t xml:space="preserve">            e.size10 = "10px",</w:t>
      </w:r>
    </w:p>
    <w:p w14:paraId="44A41502" w14:textId="77777777" w:rsidR="005E6A9E" w:rsidRDefault="005E6A9E" w:rsidP="005E6A9E">
      <w:pPr>
        <w:pStyle w:val="Style1"/>
      </w:pPr>
      <w:r>
        <w:t xml:space="preserve">            e.size12 = "12px",</w:t>
      </w:r>
    </w:p>
    <w:p w14:paraId="65C6B967" w14:textId="77777777" w:rsidR="005E6A9E" w:rsidRDefault="005E6A9E" w:rsidP="005E6A9E">
      <w:pPr>
        <w:pStyle w:val="Style1"/>
      </w:pPr>
      <w:r>
        <w:t xml:space="preserve">            e.size14 = "14px",</w:t>
      </w:r>
    </w:p>
    <w:p w14:paraId="13C38FCB" w14:textId="77777777" w:rsidR="005E6A9E" w:rsidRDefault="005E6A9E" w:rsidP="005E6A9E">
      <w:pPr>
        <w:pStyle w:val="Style1"/>
      </w:pPr>
      <w:r>
        <w:t xml:space="preserve">            e.size16 = "16px",</w:t>
      </w:r>
    </w:p>
    <w:p w14:paraId="50701D63" w14:textId="77777777" w:rsidR="005E6A9E" w:rsidRDefault="005E6A9E" w:rsidP="005E6A9E">
      <w:pPr>
        <w:pStyle w:val="Style1"/>
      </w:pPr>
      <w:r>
        <w:t xml:space="preserve">            e.size18 = "18px",</w:t>
      </w:r>
    </w:p>
    <w:p w14:paraId="7824331B" w14:textId="77777777" w:rsidR="005E6A9E" w:rsidRDefault="005E6A9E" w:rsidP="005E6A9E">
      <w:pPr>
        <w:pStyle w:val="Style1"/>
      </w:pPr>
      <w:r>
        <w:t xml:space="preserve">            e.size20 = "20px",</w:t>
      </w:r>
    </w:p>
    <w:p w14:paraId="1FC99257" w14:textId="77777777" w:rsidR="005E6A9E" w:rsidRDefault="005E6A9E" w:rsidP="005E6A9E">
      <w:pPr>
        <w:pStyle w:val="Style1"/>
      </w:pPr>
      <w:r>
        <w:t xml:space="preserve">            e.size24 = "24px",</w:t>
      </w:r>
    </w:p>
    <w:p w14:paraId="12FFCD14" w14:textId="77777777" w:rsidR="005E6A9E" w:rsidRDefault="005E6A9E" w:rsidP="005E6A9E">
      <w:pPr>
        <w:pStyle w:val="Style1"/>
      </w:pPr>
      <w:r>
        <w:t xml:space="preserve">            e.size28 = "28px",</w:t>
      </w:r>
    </w:p>
    <w:p w14:paraId="7A6B37F4" w14:textId="77777777" w:rsidR="005E6A9E" w:rsidRDefault="005E6A9E" w:rsidP="005E6A9E">
      <w:pPr>
        <w:pStyle w:val="Style1"/>
      </w:pPr>
      <w:r>
        <w:t xml:space="preserve">            e.size32 = "32px",</w:t>
      </w:r>
    </w:p>
    <w:p w14:paraId="7E4E749D" w14:textId="77777777" w:rsidR="005E6A9E" w:rsidRDefault="005E6A9E" w:rsidP="005E6A9E">
      <w:pPr>
        <w:pStyle w:val="Style1"/>
      </w:pPr>
      <w:r>
        <w:t xml:space="preserve">            e.size42 = "42px",</w:t>
      </w:r>
    </w:p>
    <w:p w14:paraId="22DC974F" w14:textId="77777777" w:rsidR="005E6A9E" w:rsidRDefault="005E6A9E" w:rsidP="005E6A9E">
      <w:pPr>
        <w:pStyle w:val="Style1"/>
      </w:pPr>
      <w:r>
        <w:t xml:space="preserve">            e.size68 = "68px",</w:t>
      </w:r>
    </w:p>
    <w:p w14:paraId="03A57750" w14:textId="77777777" w:rsidR="005E6A9E" w:rsidRDefault="005E6A9E" w:rsidP="005E6A9E">
      <w:pPr>
        <w:pStyle w:val="Style1"/>
      </w:pPr>
      <w:r>
        <w:t xml:space="preserve">            e.mini = "10px",</w:t>
      </w:r>
    </w:p>
    <w:p w14:paraId="7DDEE1B8" w14:textId="77777777" w:rsidR="005E6A9E" w:rsidRDefault="005E6A9E" w:rsidP="005E6A9E">
      <w:pPr>
        <w:pStyle w:val="Style1"/>
      </w:pPr>
      <w:r>
        <w:t xml:space="preserve">            e.xSmall = "10px",</w:t>
      </w:r>
    </w:p>
    <w:p w14:paraId="6A864FBE" w14:textId="77777777" w:rsidR="005E6A9E" w:rsidRDefault="005E6A9E" w:rsidP="005E6A9E">
      <w:pPr>
        <w:pStyle w:val="Style1"/>
      </w:pPr>
      <w:r>
        <w:t xml:space="preserve">            e.small = "12px",</w:t>
      </w:r>
    </w:p>
    <w:p w14:paraId="3DAE2EA0" w14:textId="77777777" w:rsidR="005E6A9E" w:rsidRDefault="005E6A9E" w:rsidP="005E6A9E">
      <w:pPr>
        <w:pStyle w:val="Style1"/>
      </w:pPr>
      <w:r>
        <w:t xml:space="preserve">            e.smallPlus = "12px",</w:t>
      </w:r>
    </w:p>
    <w:p w14:paraId="5E3F7A9A" w14:textId="77777777" w:rsidR="005E6A9E" w:rsidRDefault="005E6A9E" w:rsidP="005E6A9E">
      <w:pPr>
        <w:pStyle w:val="Style1"/>
      </w:pPr>
      <w:r>
        <w:t xml:space="preserve">            e.medium = "14px",</w:t>
      </w:r>
    </w:p>
    <w:p w14:paraId="444F54EA" w14:textId="77777777" w:rsidR="005E6A9E" w:rsidRDefault="005E6A9E" w:rsidP="005E6A9E">
      <w:pPr>
        <w:pStyle w:val="Style1"/>
      </w:pPr>
      <w:r>
        <w:t xml:space="preserve">            e.mediumPlus = "16px",</w:t>
      </w:r>
    </w:p>
    <w:p w14:paraId="32796F39" w14:textId="77777777" w:rsidR="005E6A9E" w:rsidRDefault="005E6A9E" w:rsidP="005E6A9E">
      <w:pPr>
        <w:pStyle w:val="Style1"/>
      </w:pPr>
      <w:r>
        <w:t xml:space="preserve">            e.icon = "16px",</w:t>
      </w:r>
    </w:p>
    <w:p w14:paraId="77ACABDB" w14:textId="77777777" w:rsidR="005E6A9E" w:rsidRDefault="005E6A9E" w:rsidP="005E6A9E">
      <w:pPr>
        <w:pStyle w:val="Style1"/>
      </w:pPr>
      <w:r>
        <w:t xml:space="preserve">            e.large = "18px",</w:t>
      </w:r>
    </w:p>
    <w:p w14:paraId="3649DBB5" w14:textId="77777777" w:rsidR="005E6A9E" w:rsidRDefault="005E6A9E" w:rsidP="005E6A9E">
      <w:pPr>
        <w:pStyle w:val="Style1"/>
      </w:pPr>
      <w:r>
        <w:t xml:space="preserve">            e.xLarge = "20px",</w:t>
      </w:r>
    </w:p>
    <w:p w14:paraId="4A7E7F00" w14:textId="77777777" w:rsidR="005E6A9E" w:rsidRDefault="005E6A9E" w:rsidP="005E6A9E">
      <w:pPr>
        <w:pStyle w:val="Style1"/>
      </w:pPr>
      <w:r>
        <w:t xml:space="preserve">            e.xLargePlus = "24px",</w:t>
      </w:r>
    </w:p>
    <w:p w14:paraId="71DB1171" w14:textId="77777777" w:rsidR="005E6A9E" w:rsidRDefault="005E6A9E" w:rsidP="005E6A9E">
      <w:pPr>
        <w:pStyle w:val="Style1"/>
      </w:pPr>
      <w:r>
        <w:t xml:space="preserve">            e.xxLarge = "28px",</w:t>
      </w:r>
    </w:p>
    <w:p w14:paraId="7C391236" w14:textId="77777777" w:rsidR="005E6A9E" w:rsidRDefault="005E6A9E" w:rsidP="005E6A9E">
      <w:pPr>
        <w:pStyle w:val="Style1"/>
      </w:pPr>
      <w:r>
        <w:t xml:space="preserve">            e.xxLargePlus = "32px",</w:t>
      </w:r>
    </w:p>
    <w:p w14:paraId="347C8CB1" w14:textId="77777777" w:rsidR="005E6A9E" w:rsidRDefault="005E6A9E" w:rsidP="005E6A9E">
      <w:pPr>
        <w:pStyle w:val="Style1"/>
      </w:pPr>
      <w:r>
        <w:t xml:space="preserve">            e.superLarge = "42px",</w:t>
      </w:r>
    </w:p>
    <w:p w14:paraId="292E2B82" w14:textId="77777777" w:rsidR="005E6A9E" w:rsidRDefault="005E6A9E" w:rsidP="005E6A9E">
      <w:pPr>
        <w:pStyle w:val="Style1"/>
      </w:pPr>
      <w:r>
        <w:t xml:space="preserve">            e.mega = "68px"</w:t>
      </w:r>
    </w:p>
    <w:p w14:paraId="6B47DF75" w14:textId="77777777" w:rsidR="005E6A9E" w:rsidRDefault="005E6A9E" w:rsidP="005E6A9E">
      <w:pPr>
        <w:pStyle w:val="Style1"/>
      </w:pPr>
      <w:r>
        <w:t xml:space="preserve">        }(ee || (ee = {})),</w:t>
      </w:r>
    </w:p>
    <w:p w14:paraId="3F54856A" w14:textId="77777777" w:rsidR="005E6A9E" w:rsidRDefault="005E6A9E" w:rsidP="005E6A9E">
      <w:pPr>
        <w:pStyle w:val="Style1"/>
      </w:pPr>
      <w:r>
        <w:t xml:space="preserve">        function(e) {</w:t>
      </w:r>
    </w:p>
    <w:p w14:paraId="288EFB5E" w14:textId="77777777" w:rsidR="005E6A9E" w:rsidRDefault="005E6A9E" w:rsidP="005E6A9E">
      <w:pPr>
        <w:pStyle w:val="Style1"/>
      </w:pPr>
      <w:r>
        <w:t xml:space="preserve">            e.light = 100,</w:t>
      </w:r>
    </w:p>
    <w:p w14:paraId="104E000C" w14:textId="77777777" w:rsidR="005E6A9E" w:rsidRDefault="005E6A9E" w:rsidP="005E6A9E">
      <w:pPr>
        <w:pStyle w:val="Style1"/>
      </w:pPr>
      <w:r>
        <w:t xml:space="preserve">            e.semilight = 300,</w:t>
      </w:r>
    </w:p>
    <w:p w14:paraId="1B6476FF" w14:textId="77777777" w:rsidR="005E6A9E" w:rsidRDefault="005E6A9E" w:rsidP="005E6A9E">
      <w:pPr>
        <w:pStyle w:val="Style1"/>
      </w:pPr>
      <w:r>
        <w:t xml:space="preserve">            e.regular = 400,</w:t>
      </w:r>
    </w:p>
    <w:p w14:paraId="7835D5AC" w14:textId="77777777" w:rsidR="005E6A9E" w:rsidRDefault="005E6A9E" w:rsidP="005E6A9E">
      <w:pPr>
        <w:pStyle w:val="Style1"/>
      </w:pPr>
      <w:r>
        <w:t xml:space="preserve">            e.semibold = 600,</w:t>
      </w:r>
    </w:p>
    <w:p w14:paraId="44531ACD" w14:textId="77777777" w:rsidR="005E6A9E" w:rsidRDefault="005E6A9E" w:rsidP="005E6A9E">
      <w:pPr>
        <w:pStyle w:val="Style1"/>
      </w:pPr>
      <w:r>
        <w:t xml:space="preserve">            e.bold = 700</w:t>
      </w:r>
    </w:p>
    <w:p w14:paraId="4337F2EE" w14:textId="77777777" w:rsidR="005E6A9E" w:rsidRDefault="005E6A9E" w:rsidP="005E6A9E">
      <w:pPr>
        <w:pStyle w:val="Style1"/>
      </w:pPr>
      <w:r>
        <w:t xml:space="preserve">        }(te || (te = {})),</w:t>
      </w:r>
    </w:p>
    <w:p w14:paraId="546F60BD" w14:textId="77777777" w:rsidR="005E6A9E" w:rsidRDefault="005E6A9E" w:rsidP="005E6A9E">
      <w:pPr>
        <w:pStyle w:val="Style1"/>
      </w:pPr>
      <w:r>
        <w:t xml:space="preserve">        function(e) {</w:t>
      </w:r>
    </w:p>
    <w:p w14:paraId="4FDF090D" w14:textId="77777777" w:rsidR="005E6A9E" w:rsidRDefault="005E6A9E" w:rsidP="005E6A9E">
      <w:pPr>
        <w:pStyle w:val="Style1"/>
      </w:pPr>
      <w:r>
        <w:t xml:space="preserve">            e.xSmall = "10px",</w:t>
      </w:r>
    </w:p>
    <w:p w14:paraId="3A6B221F" w14:textId="77777777" w:rsidR="005E6A9E" w:rsidRDefault="005E6A9E" w:rsidP="005E6A9E">
      <w:pPr>
        <w:pStyle w:val="Style1"/>
      </w:pPr>
      <w:r>
        <w:t xml:space="preserve">            e.small = "12px",</w:t>
      </w:r>
    </w:p>
    <w:p w14:paraId="3B08D667" w14:textId="77777777" w:rsidR="005E6A9E" w:rsidRDefault="005E6A9E" w:rsidP="005E6A9E">
      <w:pPr>
        <w:pStyle w:val="Style1"/>
      </w:pPr>
      <w:r>
        <w:t xml:space="preserve">            e.medium = "16px",</w:t>
      </w:r>
    </w:p>
    <w:p w14:paraId="5D1610C5" w14:textId="77777777" w:rsidR="005E6A9E" w:rsidRDefault="005E6A9E" w:rsidP="005E6A9E">
      <w:pPr>
        <w:pStyle w:val="Style1"/>
      </w:pPr>
      <w:r>
        <w:t xml:space="preserve">            e.large = "20px"</w:t>
      </w:r>
    </w:p>
    <w:p w14:paraId="328E503A" w14:textId="77777777" w:rsidR="005E6A9E" w:rsidRDefault="005E6A9E" w:rsidP="005E6A9E">
      <w:pPr>
        <w:pStyle w:val="Style1"/>
      </w:pPr>
      <w:r>
        <w:t xml:space="preserve">        }(ne || (ne = {}));</w:t>
      </w:r>
    </w:p>
    <w:p w14:paraId="18A881D0" w14:textId="77777777" w:rsidR="005E6A9E" w:rsidRDefault="005E6A9E" w:rsidP="005E6A9E">
      <w:pPr>
        <w:pStyle w:val="Style1"/>
      </w:pPr>
      <w:r>
        <w:t xml:space="preserve">        var ae = "'Segoe UI', '" + Y.WestEuropean + "'"</w:t>
      </w:r>
    </w:p>
    <w:p w14:paraId="1388B9A5" w14:textId="77777777" w:rsidR="005E6A9E" w:rsidRDefault="005E6A9E" w:rsidP="005E6A9E">
      <w:pPr>
        <w:pStyle w:val="Style1"/>
      </w:pPr>
      <w:r>
        <w:t xml:space="preserve">          , se = {</w:t>
      </w:r>
    </w:p>
    <w:p w14:paraId="7F46A171" w14:textId="77777777" w:rsidR="005E6A9E" w:rsidRDefault="005E6A9E" w:rsidP="005E6A9E">
      <w:pPr>
        <w:pStyle w:val="Style1"/>
      </w:pPr>
      <w:r>
        <w:t xml:space="preserve">            ar: $.Arabic,</w:t>
      </w:r>
    </w:p>
    <w:p w14:paraId="53AC5639" w14:textId="77777777" w:rsidR="005E6A9E" w:rsidRDefault="005E6A9E" w:rsidP="005E6A9E">
      <w:pPr>
        <w:pStyle w:val="Style1"/>
      </w:pPr>
      <w:r>
        <w:t xml:space="preserve">            bg: $.Cyrillic,</w:t>
      </w:r>
    </w:p>
    <w:p w14:paraId="1574B163" w14:textId="77777777" w:rsidR="005E6A9E" w:rsidRDefault="005E6A9E" w:rsidP="005E6A9E">
      <w:pPr>
        <w:pStyle w:val="Style1"/>
      </w:pPr>
      <w:r>
        <w:t xml:space="preserve">            cs: $.EastEuropean,</w:t>
      </w:r>
    </w:p>
    <w:p w14:paraId="38C5CCED" w14:textId="77777777" w:rsidR="005E6A9E" w:rsidRDefault="005E6A9E" w:rsidP="005E6A9E">
      <w:pPr>
        <w:pStyle w:val="Style1"/>
      </w:pPr>
      <w:r>
        <w:t xml:space="preserve">            el: $.Greek,</w:t>
      </w:r>
    </w:p>
    <w:p w14:paraId="17536F26" w14:textId="77777777" w:rsidR="005E6A9E" w:rsidRDefault="005E6A9E" w:rsidP="005E6A9E">
      <w:pPr>
        <w:pStyle w:val="Style1"/>
      </w:pPr>
      <w:r>
        <w:t xml:space="preserve">            et: $.EastEuropean,</w:t>
      </w:r>
    </w:p>
    <w:p w14:paraId="76DBD07B" w14:textId="77777777" w:rsidR="005E6A9E" w:rsidRDefault="005E6A9E" w:rsidP="005E6A9E">
      <w:pPr>
        <w:pStyle w:val="Style1"/>
      </w:pPr>
      <w:r>
        <w:t xml:space="preserve">            he: $.Hebrew,</w:t>
      </w:r>
    </w:p>
    <w:p w14:paraId="69D9EA0E" w14:textId="77777777" w:rsidR="005E6A9E" w:rsidRDefault="005E6A9E" w:rsidP="005E6A9E">
      <w:pPr>
        <w:pStyle w:val="Style1"/>
      </w:pPr>
      <w:r>
        <w:t xml:space="preserve">            hi: $.Hindi,</w:t>
      </w:r>
    </w:p>
    <w:p w14:paraId="67F50029" w14:textId="77777777" w:rsidR="005E6A9E" w:rsidRDefault="005E6A9E" w:rsidP="005E6A9E">
      <w:pPr>
        <w:pStyle w:val="Style1"/>
      </w:pPr>
      <w:r>
        <w:t xml:space="preserve">            hr: $.EastEuropean,</w:t>
      </w:r>
    </w:p>
    <w:p w14:paraId="3D14265F" w14:textId="77777777" w:rsidR="005E6A9E" w:rsidRDefault="005E6A9E" w:rsidP="005E6A9E">
      <w:pPr>
        <w:pStyle w:val="Style1"/>
      </w:pPr>
      <w:r>
        <w:t xml:space="preserve">            hu: $.EastEuropean,</w:t>
      </w:r>
    </w:p>
    <w:p w14:paraId="4910DF8E" w14:textId="77777777" w:rsidR="005E6A9E" w:rsidRDefault="005E6A9E" w:rsidP="005E6A9E">
      <w:pPr>
        <w:pStyle w:val="Style1"/>
      </w:pPr>
      <w:r>
        <w:t xml:space="preserve">            ja: $.Japanese,</w:t>
      </w:r>
    </w:p>
    <w:p w14:paraId="275D2AA5" w14:textId="77777777" w:rsidR="005E6A9E" w:rsidRDefault="005E6A9E" w:rsidP="005E6A9E">
      <w:pPr>
        <w:pStyle w:val="Style1"/>
      </w:pPr>
      <w:r>
        <w:t xml:space="preserve">            kk: $.EastEuropean,</w:t>
      </w:r>
    </w:p>
    <w:p w14:paraId="3C39D089" w14:textId="77777777" w:rsidR="005E6A9E" w:rsidRDefault="005E6A9E" w:rsidP="005E6A9E">
      <w:pPr>
        <w:pStyle w:val="Style1"/>
      </w:pPr>
      <w:r>
        <w:t xml:space="preserve">            ko: $.Korean,</w:t>
      </w:r>
    </w:p>
    <w:p w14:paraId="1101F462" w14:textId="77777777" w:rsidR="005E6A9E" w:rsidRDefault="005E6A9E" w:rsidP="005E6A9E">
      <w:pPr>
        <w:pStyle w:val="Style1"/>
      </w:pPr>
      <w:r>
        <w:t xml:space="preserve">            lt: $.EastEuropean,</w:t>
      </w:r>
    </w:p>
    <w:p w14:paraId="13091A90" w14:textId="77777777" w:rsidR="005E6A9E" w:rsidRDefault="005E6A9E" w:rsidP="005E6A9E">
      <w:pPr>
        <w:pStyle w:val="Style1"/>
      </w:pPr>
      <w:r>
        <w:t xml:space="preserve">            lv: $.EastEuropean,</w:t>
      </w:r>
    </w:p>
    <w:p w14:paraId="5F4CBA50" w14:textId="77777777" w:rsidR="005E6A9E" w:rsidRDefault="005E6A9E" w:rsidP="005E6A9E">
      <w:pPr>
        <w:pStyle w:val="Style1"/>
      </w:pPr>
      <w:r>
        <w:t xml:space="preserve">            pl: $.EastEuropean,</w:t>
      </w:r>
    </w:p>
    <w:p w14:paraId="1D946B27" w14:textId="77777777" w:rsidR="005E6A9E" w:rsidRDefault="005E6A9E" w:rsidP="005E6A9E">
      <w:pPr>
        <w:pStyle w:val="Style1"/>
      </w:pPr>
      <w:r>
        <w:t xml:space="preserve">            ru: $.Cyrillic,</w:t>
      </w:r>
    </w:p>
    <w:p w14:paraId="61DF73B5" w14:textId="77777777" w:rsidR="005E6A9E" w:rsidRDefault="005E6A9E" w:rsidP="005E6A9E">
      <w:pPr>
        <w:pStyle w:val="Style1"/>
      </w:pPr>
      <w:r>
        <w:t xml:space="preserve">            sk: $.EastEuropean,</w:t>
      </w:r>
    </w:p>
    <w:p w14:paraId="5466DDF7" w14:textId="77777777" w:rsidR="005E6A9E" w:rsidRDefault="005E6A9E" w:rsidP="005E6A9E">
      <w:pPr>
        <w:pStyle w:val="Style1"/>
      </w:pPr>
      <w:r>
        <w:t xml:space="preserve">            "sr-latn": $.EastEuropean,</w:t>
      </w:r>
    </w:p>
    <w:p w14:paraId="095E2633" w14:textId="77777777" w:rsidR="005E6A9E" w:rsidRDefault="005E6A9E" w:rsidP="005E6A9E">
      <w:pPr>
        <w:pStyle w:val="Style1"/>
      </w:pPr>
      <w:r>
        <w:t xml:space="preserve">            th: $.Thai,</w:t>
      </w:r>
    </w:p>
    <w:p w14:paraId="7BEC215B" w14:textId="77777777" w:rsidR="005E6A9E" w:rsidRDefault="005E6A9E" w:rsidP="005E6A9E">
      <w:pPr>
        <w:pStyle w:val="Style1"/>
      </w:pPr>
      <w:r>
        <w:t xml:space="preserve">            tr: $.EastEuropean,</w:t>
      </w:r>
    </w:p>
    <w:p w14:paraId="2CC88E0E" w14:textId="77777777" w:rsidR="005E6A9E" w:rsidRDefault="005E6A9E" w:rsidP="005E6A9E">
      <w:pPr>
        <w:pStyle w:val="Style1"/>
      </w:pPr>
      <w:r>
        <w:t xml:space="preserve">            uk: $.Cyrillic,</w:t>
      </w:r>
    </w:p>
    <w:p w14:paraId="24FE7B71" w14:textId="77777777" w:rsidR="005E6A9E" w:rsidRDefault="005E6A9E" w:rsidP="005E6A9E">
      <w:pPr>
        <w:pStyle w:val="Style1"/>
      </w:pPr>
      <w:r>
        <w:t xml:space="preserve">            vi: $.Vietnamese,</w:t>
      </w:r>
    </w:p>
    <w:p w14:paraId="51D2550C" w14:textId="77777777" w:rsidR="005E6A9E" w:rsidRDefault="005E6A9E" w:rsidP="005E6A9E">
      <w:pPr>
        <w:pStyle w:val="Style1"/>
      </w:pPr>
      <w:r>
        <w:t xml:space="preserve">            "zh-hans": $.ChineseSimplified,</w:t>
      </w:r>
    </w:p>
    <w:p w14:paraId="0D1593A4" w14:textId="77777777" w:rsidR="005E6A9E" w:rsidRDefault="005E6A9E" w:rsidP="005E6A9E">
      <w:pPr>
        <w:pStyle w:val="Style1"/>
      </w:pPr>
      <w:r>
        <w:t xml:space="preserve">            "zh-hant": $.ChineseTraditional,</w:t>
      </w:r>
    </w:p>
    <w:p w14:paraId="0FCDABBC" w14:textId="77777777" w:rsidR="005E6A9E" w:rsidRDefault="005E6A9E" w:rsidP="005E6A9E">
      <w:pPr>
        <w:pStyle w:val="Style1"/>
      </w:pPr>
      <w:r>
        <w:t xml:space="preserve">            hy: $.Armenian,</w:t>
      </w:r>
    </w:p>
    <w:p w14:paraId="604204C4" w14:textId="77777777" w:rsidR="005E6A9E" w:rsidRDefault="005E6A9E" w:rsidP="005E6A9E">
      <w:pPr>
        <w:pStyle w:val="Style1"/>
      </w:pPr>
      <w:r>
        <w:t xml:space="preserve">            ka: $.Georgian</w:t>
      </w:r>
    </w:p>
    <w:p w14:paraId="5FBDB941" w14:textId="77777777" w:rsidR="005E6A9E" w:rsidRDefault="005E6A9E" w:rsidP="005E6A9E">
      <w:pPr>
        <w:pStyle w:val="Style1"/>
      </w:pPr>
      <w:r>
        <w:t xml:space="preserve">        };</w:t>
      </w:r>
    </w:p>
    <w:p w14:paraId="0C78DB97" w14:textId="77777777" w:rsidR="005E6A9E" w:rsidRDefault="005E6A9E" w:rsidP="005E6A9E">
      <w:pPr>
        <w:pStyle w:val="Style1"/>
      </w:pPr>
      <w:r>
        <w:t xml:space="preserve">        function ue(e, t, n) {</w:t>
      </w:r>
    </w:p>
    <w:p w14:paraId="138CF5B1" w14:textId="77777777" w:rsidR="005E6A9E" w:rsidRDefault="005E6A9E" w:rsidP="005E6A9E">
      <w:pPr>
        <w:pStyle w:val="Style1"/>
      </w:pPr>
      <w:r>
        <w:t xml:space="preserve">            return {</w:t>
      </w:r>
    </w:p>
    <w:p w14:paraId="21BA45DE" w14:textId="77777777" w:rsidR="005E6A9E" w:rsidRDefault="005E6A9E" w:rsidP="005E6A9E">
      <w:pPr>
        <w:pStyle w:val="Style1"/>
      </w:pPr>
      <w:r>
        <w:t xml:space="preserve">                fontFamily: n,</w:t>
      </w:r>
    </w:p>
    <w:p w14:paraId="021722D4" w14:textId="77777777" w:rsidR="005E6A9E" w:rsidRDefault="005E6A9E" w:rsidP="005E6A9E">
      <w:pPr>
        <w:pStyle w:val="Style1"/>
      </w:pPr>
      <w:r>
        <w:t xml:space="preserve">                MozOsxFontSmoothing: "grayscale",</w:t>
      </w:r>
    </w:p>
    <w:p w14:paraId="4C9FD5F0" w14:textId="77777777" w:rsidR="005E6A9E" w:rsidRDefault="005E6A9E" w:rsidP="005E6A9E">
      <w:pPr>
        <w:pStyle w:val="Style1"/>
      </w:pPr>
      <w:r>
        <w:t xml:space="preserve">                WebkitFontSmoothing: "antialiased",</w:t>
      </w:r>
    </w:p>
    <w:p w14:paraId="2ADF3780" w14:textId="77777777" w:rsidR="005E6A9E" w:rsidRDefault="005E6A9E" w:rsidP="005E6A9E">
      <w:pPr>
        <w:pStyle w:val="Style1"/>
      </w:pPr>
      <w:r>
        <w:t xml:space="preserve">                fontSize: e,</w:t>
      </w:r>
    </w:p>
    <w:p w14:paraId="5060F5C7" w14:textId="77777777" w:rsidR="005E6A9E" w:rsidRDefault="005E6A9E" w:rsidP="005E6A9E">
      <w:pPr>
        <w:pStyle w:val="Style1"/>
      </w:pPr>
      <w:r>
        <w:t xml:space="preserve">                fontWeight: t</w:t>
      </w:r>
    </w:p>
    <w:p w14:paraId="32C1A9B0" w14:textId="77777777" w:rsidR="005E6A9E" w:rsidRDefault="005E6A9E" w:rsidP="005E6A9E">
      <w:pPr>
        <w:pStyle w:val="Style1"/>
      </w:pPr>
      <w:r>
        <w:t xml:space="preserve">            }</w:t>
      </w:r>
    </w:p>
    <w:p w14:paraId="4A9788F9" w14:textId="77777777" w:rsidR="005E6A9E" w:rsidRDefault="005E6A9E" w:rsidP="005E6A9E">
      <w:pPr>
        <w:pStyle w:val="Style1"/>
      </w:pPr>
      <w:r>
        <w:t xml:space="preserve">        }</w:t>
      </w:r>
    </w:p>
    <w:p w14:paraId="326E8F9A" w14:textId="77777777" w:rsidR="005E6A9E" w:rsidRDefault="005E6A9E" w:rsidP="005E6A9E">
      <w:pPr>
        <w:pStyle w:val="Style1"/>
      </w:pPr>
      <w:r>
        <w:t xml:space="preserve">        var ce = n("+5IX")</w:t>
      </w:r>
    </w:p>
    <w:p w14:paraId="5687C3F0" w14:textId="77777777" w:rsidR="005E6A9E" w:rsidRDefault="005E6A9E" w:rsidP="005E6A9E">
      <w:pPr>
        <w:pStyle w:val="Style1"/>
      </w:pPr>
      <w:r>
        <w:t xml:space="preserve">          , le = n("Ao4m")</w:t>
      </w:r>
    </w:p>
    <w:p w14:paraId="3174A27C" w14:textId="77777777" w:rsidR="005E6A9E" w:rsidRDefault="005E6A9E" w:rsidP="005E6A9E">
      <w:pPr>
        <w:pStyle w:val="Style1"/>
      </w:pPr>
      <w:r>
        <w:t xml:space="preserve">          , de = function(e) {</w:t>
      </w:r>
    </w:p>
    <w:p w14:paraId="628A2FC8" w14:textId="77777777" w:rsidR="005E6A9E" w:rsidRDefault="005E6A9E" w:rsidP="005E6A9E">
      <w:pPr>
        <w:pStyle w:val="Style1"/>
      </w:pPr>
      <w:r>
        <w:t xml:space="preserve">            var t = function(e) {</w:t>
      </w:r>
    </w:p>
    <w:p w14:paraId="6A580975" w14:textId="77777777" w:rsidR="005E6A9E" w:rsidRDefault="005E6A9E" w:rsidP="005E6A9E">
      <w:pPr>
        <w:pStyle w:val="Style1"/>
      </w:pPr>
      <w:r>
        <w:t xml:space="preserve">                return e + ", 'Segoe UI', -apple-system, BlinkMacSystemFont, 'Roboto', 'Helvetica Neue', sans-serif"</w:t>
      </w:r>
    </w:p>
    <w:p w14:paraId="4E6FCCBB" w14:textId="77777777" w:rsidR="005E6A9E" w:rsidRDefault="005E6A9E" w:rsidP="005E6A9E">
      <w:pPr>
        <w:pStyle w:val="Style1"/>
      </w:pPr>
      <w:r>
        <w:t xml:space="preserve">            }(function(e) {</w:t>
      </w:r>
    </w:p>
    <w:p w14:paraId="320E0C1C" w14:textId="77777777" w:rsidR="005E6A9E" w:rsidRDefault="005E6A9E" w:rsidP="005E6A9E">
      <w:pPr>
        <w:pStyle w:val="Style1"/>
      </w:pPr>
      <w:r>
        <w:t xml:space="preserve">                for (var t in se)</w:t>
      </w:r>
    </w:p>
    <w:p w14:paraId="5FF35068" w14:textId="77777777" w:rsidR="005E6A9E" w:rsidRDefault="005E6A9E" w:rsidP="005E6A9E">
      <w:pPr>
        <w:pStyle w:val="Style1"/>
      </w:pPr>
      <w:r>
        <w:t xml:space="preserve">                    if (se.hasOwnProperty(t) &amp;&amp; e &amp;&amp; 0 === t.indexOf(e))</w:t>
      </w:r>
    </w:p>
    <w:p w14:paraId="14609581" w14:textId="77777777" w:rsidR="005E6A9E" w:rsidRDefault="005E6A9E" w:rsidP="005E6A9E">
      <w:pPr>
        <w:pStyle w:val="Style1"/>
      </w:pPr>
      <w:r>
        <w:t xml:space="preserve">                        return se[t];</w:t>
      </w:r>
    </w:p>
    <w:p w14:paraId="585422AB" w14:textId="77777777" w:rsidR="005E6A9E" w:rsidRDefault="005E6A9E" w:rsidP="005E6A9E">
      <w:pPr>
        <w:pStyle w:val="Style1"/>
      </w:pPr>
      <w:r>
        <w:t xml:space="preserve">                return ae</w:t>
      </w:r>
    </w:p>
    <w:p w14:paraId="2EC2EBCA" w14:textId="77777777" w:rsidR="005E6A9E" w:rsidRDefault="005E6A9E" w:rsidP="005E6A9E">
      <w:pPr>
        <w:pStyle w:val="Style1"/>
      </w:pPr>
      <w:r>
        <w:t xml:space="preserve">            }(e));</w:t>
      </w:r>
    </w:p>
    <w:p w14:paraId="06DC6CEB" w14:textId="77777777" w:rsidR="005E6A9E" w:rsidRDefault="005E6A9E" w:rsidP="005E6A9E">
      <w:pPr>
        <w:pStyle w:val="Style1"/>
      </w:pPr>
      <w:r>
        <w:t xml:space="preserve">            return {</w:t>
      </w:r>
    </w:p>
    <w:p w14:paraId="514B2041" w14:textId="77777777" w:rsidR="005E6A9E" w:rsidRDefault="005E6A9E" w:rsidP="005E6A9E">
      <w:pPr>
        <w:pStyle w:val="Style1"/>
      </w:pPr>
      <w:r>
        <w:t xml:space="preserve">                tiny: ue(ee.mini, te.regular, t),</w:t>
      </w:r>
    </w:p>
    <w:p w14:paraId="4A212FE2" w14:textId="77777777" w:rsidR="005E6A9E" w:rsidRDefault="005E6A9E" w:rsidP="005E6A9E">
      <w:pPr>
        <w:pStyle w:val="Style1"/>
      </w:pPr>
      <w:r>
        <w:t xml:space="preserve">                xSmall: ue(ee.xSmall, te.regular, t),</w:t>
      </w:r>
    </w:p>
    <w:p w14:paraId="7636DBDF" w14:textId="77777777" w:rsidR="005E6A9E" w:rsidRDefault="005E6A9E" w:rsidP="005E6A9E">
      <w:pPr>
        <w:pStyle w:val="Style1"/>
      </w:pPr>
      <w:r>
        <w:t xml:space="preserve">                small: ue(ee.small, te.regular, t),</w:t>
      </w:r>
    </w:p>
    <w:p w14:paraId="319DF3FF" w14:textId="77777777" w:rsidR="005E6A9E" w:rsidRDefault="005E6A9E" w:rsidP="005E6A9E">
      <w:pPr>
        <w:pStyle w:val="Style1"/>
      </w:pPr>
      <w:r>
        <w:t xml:space="preserve">                smallPlus: ue(ee.smallPlus, te.regular, t),</w:t>
      </w:r>
    </w:p>
    <w:p w14:paraId="13A64C64" w14:textId="77777777" w:rsidR="005E6A9E" w:rsidRDefault="005E6A9E" w:rsidP="005E6A9E">
      <w:pPr>
        <w:pStyle w:val="Style1"/>
      </w:pPr>
      <w:r>
        <w:t xml:space="preserve">                medium: ue(ee.medium, te.regular, t),</w:t>
      </w:r>
    </w:p>
    <w:p w14:paraId="6DCD4821" w14:textId="77777777" w:rsidR="005E6A9E" w:rsidRDefault="005E6A9E" w:rsidP="005E6A9E">
      <w:pPr>
        <w:pStyle w:val="Style1"/>
      </w:pPr>
      <w:r>
        <w:t xml:space="preserve">                mediumPlus: ue(ee.mediumPlus, te.regular, t),</w:t>
      </w:r>
    </w:p>
    <w:p w14:paraId="775515D7" w14:textId="77777777" w:rsidR="005E6A9E" w:rsidRDefault="005E6A9E" w:rsidP="005E6A9E">
      <w:pPr>
        <w:pStyle w:val="Style1"/>
      </w:pPr>
      <w:r>
        <w:t xml:space="preserve">                large: ue(ee.large, te.regular, t),</w:t>
      </w:r>
    </w:p>
    <w:p w14:paraId="1633E30D" w14:textId="77777777" w:rsidR="005E6A9E" w:rsidRDefault="005E6A9E" w:rsidP="005E6A9E">
      <w:pPr>
        <w:pStyle w:val="Style1"/>
      </w:pPr>
      <w:r>
        <w:t xml:space="preserve">                xLarge: ue(ee.xLarge, te.semibold, t),</w:t>
      </w:r>
    </w:p>
    <w:p w14:paraId="5F9A2CA2" w14:textId="77777777" w:rsidR="005E6A9E" w:rsidRDefault="005E6A9E" w:rsidP="005E6A9E">
      <w:pPr>
        <w:pStyle w:val="Style1"/>
      </w:pPr>
      <w:r>
        <w:t xml:space="preserve">                xLargePlus: ue(ee.xLargePlus, te.semibold, t),</w:t>
      </w:r>
    </w:p>
    <w:p w14:paraId="38AF248F" w14:textId="77777777" w:rsidR="005E6A9E" w:rsidRDefault="005E6A9E" w:rsidP="005E6A9E">
      <w:pPr>
        <w:pStyle w:val="Style1"/>
      </w:pPr>
      <w:r>
        <w:t xml:space="preserve">                xxLarge: ue(ee.xxLarge, te.semibold, t),</w:t>
      </w:r>
    </w:p>
    <w:p w14:paraId="321A5665" w14:textId="77777777" w:rsidR="005E6A9E" w:rsidRDefault="005E6A9E" w:rsidP="005E6A9E">
      <w:pPr>
        <w:pStyle w:val="Style1"/>
      </w:pPr>
      <w:r>
        <w:t xml:space="preserve">                xxLargePlus: ue(ee.xxLargePlus, te.semibold, t),</w:t>
      </w:r>
    </w:p>
    <w:p w14:paraId="37712F5E" w14:textId="77777777" w:rsidR="005E6A9E" w:rsidRDefault="005E6A9E" w:rsidP="005E6A9E">
      <w:pPr>
        <w:pStyle w:val="Style1"/>
      </w:pPr>
      <w:r>
        <w:t xml:space="preserve">                superLarge: ue(ee.superLarge, te.semibold, t),</w:t>
      </w:r>
    </w:p>
    <w:p w14:paraId="0C32F85A" w14:textId="77777777" w:rsidR="005E6A9E" w:rsidRDefault="005E6A9E" w:rsidP="005E6A9E">
      <w:pPr>
        <w:pStyle w:val="Style1"/>
      </w:pPr>
      <w:r>
        <w:t xml:space="preserve">                mega: ue(ee.mega, te.semibold, t)</w:t>
      </w:r>
    </w:p>
    <w:p w14:paraId="1A6E47F3" w14:textId="77777777" w:rsidR="005E6A9E" w:rsidRDefault="005E6A9E" w:rsidP="005E6A9E">
      <w:pPr>
        <w:pStyle w:val="Style1"/>
      </w:pPr>
      <w:r>
        <w:t xml:space="preserve">            }</w:t>
      </w:r>
    </w:p>
    <w:p w14:paraId="13CAF20C" w14:textId="77777777" w:rsidR="005E6A9E" w:rsidRDefault="005E6A9E" w:rsidP="005E6A9E">
      <w:pPr>
        <w:pStyle w:val="Style1"/>
      </w:pPr>
      <w:r>
        <w:t xml:space="preserve">        }(Object(ce.a)("sessionStorage"));</w:t>
      </w:r>
    </w:p>
    <w:p w14:paraId="6BB475BF" w14:textId="77777777" w:rsidR="005E6A9E" w:rsidRDefault="005E6A9E" w:rsidP="005E6A9E">
      <w:pPr>
        <w:pStyle w:val="Style1"/>
      </w:pPr>
      <w:r>
        <w:t xml:space="preserve">        function fe(e, t, n, r) {</w:t>
      </w:r>
    </w:p>
    <w:p w14:paraId="051613DB" w14:textId="77777777" w:rsidR="005E6A9E" w:rsidRDefault="005E6A9E" w:rsidP="005E6A9E">
      <w:pPr>
        <w:pStyle w:val="Style1"/>
      </w:pPr>
      <w:r>
        <w:t xml:space="preserve">            ie({</w:t>
      </w:r>
    </w:p>
    <w:p w14:paraId="3B046897" w14:textId="77777777" w:rsidR="005E6A9E" w:rsidRDefault="005E6A9E" w:rsidP="005E6A9E">
      <w:pPr>
        <w:pStyle w:val="Style1"/>
      </w:pPr>
      <w:r>
        <w:t xml:space="preserve">                fontFamily: e = "'" + e + "'",</w:t>
      </w:r>
    </w:p>
    <w:p w14:paraId="332D2CE4" w14:textId="77777777" w:rsidR="005E6A9E" w:rsidRDefault="005E6A9E" w:rsidP="005E6A9E">
      <w:pPr>
        <w:pStyle w:val="Style1"/>
      </w:pPr>
      <w:r>
        <w:t xml:space="preserve">                src: (void 0 !== r ? "local('" + r + "')," : "") + "url('" + t + ".woff2') format('woff2'),url('" + t + ".woff') format('woff')",</w:t>
      </w:r>
    </w:p>
    <w:p w14:paraId="671FFDF8" w14:textId="77777777" w:rsidR="005E6A9E" w:rsidRDefault="005E6A9E" w:rsidP="005E6A9E">
      <w:pPr>
        <w:pStyle w:val="Style1"/>
      </w:pPr>
      <w:r>
        <w:t xml:space="preserve">                fontWeight: n,</w:t>
      </w:r>
    </w:p>
    <w:p w14:paraId="515EF673" w14:textId="77777777" w:rsidR="005E6A9E" w:rsidRDefault="005E6A9E" w:rsidP="005E6A9E">
      <w:pPr>
        <w:pStyle w:val="Style1"/>
      </w:pPr>
      <w:r>
        <w:t xml:space="preserve">                fontStyle: "normal",</w:t>
      </w:r>
    </w:p>
    <w:p w14:paraId="43216E12" w14:textId="77777777" w:rsidR="005E6A9E" w:rsidRDefault="005E6A9E" w:rsidP="005E6A9E">
      <w:pPr>
        <w:pStyle w:val="Style1"/>
      </w:pPr>
      <w:r>
        <w:t xml:space="preserve">                fontDisplay: "swap"</w:t>
      </w:r>
    </w:p>
    <w:p w14:paraId="74888FA3" w14:textId="77777777" w:rsidR="005E6A9E" w:rsidRDefault="005E6A9E" w:rsidP="005E6A9E">
      <w:pPr>
        <w:pStyle w:val="Style1"/>
      </w:pPr>
      <w:r>
        <w:t xml:space="preserve">            })</w:t>
      </w:r>
    </w:p>
    <w:p w14:paraId="35FB5E05" w14:textId="77777777" w:rsidR="005E6A9E" w:rsidRDefault="005E6A9E" w:rsidP="005E6A9E">
      <w:pPr>
        <w:pStyle w:val="Style1"/>
      </w:pPr>
      <w:r>
        <w:t xml:space="preserve">        }</w:t>
      </w:r>
    </w:p>
    <w:p w14:paraId="0752BEC3" w14:textId="77777777" w:rsidR="005E6A9E" w:rsidRDefault="005E6A9E" w:rsidP="005E6A9E">
      <w:pPr>
        <w:pStyle w:val="Style1"/>
      </w:pPr>
      <w:r>
        <w:t xml:space="preserve">        function ge(e, t, n, r, o) {</w:t>
      </w:r>
    </w:p>
    <w:p w14:paraId="0C6CE342" w14:textId="77777777" w:rsidR="005E6A9E" w:rsidRDefault="005E6A9E" w:rsidP="005E6A9E">
      <w:pPr>
        <w:pStyle w:val="Style1"/>
      </w:pPr>
      <w:r>
        <w:t xml:space="preserve">            void 0 === r &amp;&amp; (r = "segoeui");</w:t>
      </w:r>
    </w:p>
    <w:p w14:paraId="48571918" w14:textId="77777777" w:rsidR="005E6A9E" w:rsidRDefault="005E6A9E" w:rsidP="005E6A9E">
      <w:pPr>
        <w:pStyle w:val="Style1"/>
      </w:pPr>
      <w:r>
        <w:t xml:space="preserve">            var i = e + "/" + n + "/" + r;</w:t>
      </w:r>
    </w:p>
    <w:p w14:paraId="506A7773" w14:textId="77777777" w:rsidR="005E6A9E" w:rsidRDefault="005E6A9E" w:rsidP="005E6A9E">
      <w:pPr>
        <w:pStyle w:val="Style1"/>
      </w:pPr>
      <w:r>
        <w:t xml:space="preserve">            fe(t, i + "-light", te.light, o &amp;&amp; o + " Light"),</w:t>
      </w:r>
    </w:p>
    <w:p w14:paraId="1F75466E" w14:textId="77777777" w:rsidR="005E6A9E" w:rsidRDefault="005E6A9E" w:rsidP="005E6A9E">
      <w:pPr>
        <w:pStyle w:val="Style1"/>
      </w:pPr>
      <w:r>
        <w:t xml:space="preserve">            fe(t, i + "-semilight", te.semilight, o &amp;&amp; o + " SemiLight"),</w:t>
      </w:r>
    </w:p>
    <w:p w14:paraId="711BA0A8" w14:textId="77777777" w:rsidR="005E6A9E" w:rsidRDefault="005E6A9E" w:rsidP="005E6A9E">
      <w:pPr>
        <w:pStyle w:val="Style1"/>
      </w:pPr>
      <w:r>
        <w:t xml:space="preserve">            fe(t, i + "-regular", te.regular, o),</w:t>
      </w:r>
    </w:p>
    <w:p w14:paraId="4BEF3DCC" w14:textId="77777777" w:rsidR="005E6A9E" w:rsidRDefault="005E6A9E" w:rsidP="005E6A9E">
      <w:pPr>
        <w:pStyle w:val="Style1"/>
      </w:pPr>
      <w:r>
        <w:t xml:space="preserve">            fe(t, i + "-semibold", te.semibold, o &amp;&amp; o + " SemiBold"),</w:t>
      </w:r>
    </w:p>
    <w:p w14:paraId="3422A330" w14:textId="77777777" w:rsidR="005E6A9E" w:rsidRDefault="005E6A9E" w:rsidP="005E6A9E">
      <w:pPr>
        <w:pStyle w:val="Style1"/>
      </w:pPr>
      <w:r>
        <w:t xml:space="preserve">            fe(t, i + "-bold", te.bold, o &amp;&amp; o + " Bold")</w:t>
      </w:r>
    </w:p>
    <w:p w14:paraId="2FDB2761" w14:textId="77777777" w:rsidR="005E6A9E" w:rsidRDefault="005E6A9E" w:rsidP="005E6A9E">
      <w:pPr>
        <w:pStyle w:val="Style1"/>
      </w:pPr>
      <w:r>
        <w:t xml:space="preserve">        }</w:t>
      </w:r>
    </w:p>
    <w:p w14:paraId="05827DE6" w14:textId="77777777" w:rsidR="005E6A9E" w:rsidRDefault="005E6A9E" w:rsidP="005E6A9E">
      <w:pPr>
        <w:pStyle w:val="Style1"/>
      </w:pPr>
      <w:r>
        <w:t xml:space="preserve">        !function(e) {</w:t>
      </w:r>
    </w:p>
    <w:p w14:paraId="7A2482DE" w14:textId="77777777" w:rsidR="005E6A9E" w:rsidRDefault="005E6A9E" w:rsidP="005E6A9E">
      <w:pPr>
        <w:pStyle w:val="Style1"/>
      </w:pPr>
      <w:r>
        <w:t xml:space="preserve">            if (e) {</w:t>
      </w:r>
    </w:p>
    <w:p w14:paraId="65BD8631" w14:textId="77777777" w:rsidR="005E6A9E" w:rsidRDefault="005E6A9E" w:rsidP="005E6A9E">
      <w:pPr>
        <w:pStyle w:val="Style1"/>
      </w:pPr>
      <w:r>
        <w:t xml:space="preserve">                var t = e + "/fonts";</w:t>
      </w:r>
    </w:p>
    <w:p w14:paraId="32D1F645" w14:textId="77777777" w:rsidR="005E6A9E" w:rsidRDefault="005E6A9E" w:rsidP="005E6A9E">
      <w:pPr>
        <w:pStyle w:val="Style1"/>
      </w:pPr>
      <w:r>
        <w:t xml:space="preserve">                ge(t, Y.Thai, "leelawadeeui-thai", "leelawadeeui"),</w:t>
      </w:r>
    </w:p>
    <w:p w14:paraId="3BE18132" w14:textId="77777777" w:rsidR="005E6A9E" w:rsidRDefault="005E6A9E" w:rsidP="005E6A9E">
      <w:pPr>
        <w:pStyle w:val="Style1"/>
      </w:pPr>
      <w:r>
        <w:t xml:space="preserve">                ge(t, Y.Arabic, "segoeui-arabic"),</w:t>
      </w:r>
    </w:p>
    <w:p w14:paraId="5526239E" w14:textId="77777777" w:rsidR="005E6A9E" w:rsidRDefault="005E6A9E" w:rsidP="005E6A9E">
      <w:pPr>
        <w:pStyle w:val="Style1"/>
      </w:pPr>
      <w:r>
        <w:t xml:space="preserve">                ge(t, Y.Cyrillic, "segoeui-cyrillic"),</w:t>
      </w:r>
    </w:p>
    <w:p w14:paraId="3331570A" w14:textId="77777777" w:rsidR="005E6A9E" w:rsidRDefault="005E6A9E" w:rsidP="005E6A9E">
      <w:pPr>
        <w:pStyle w:val="Style1"/>
      </w:pPr>
      <w:r>
        <w:t xml:space="preserve">                ge(t, Y.EastEuropean, "segoeui-easteuropean"),</w:t>
      </w:r>
    </w:p>
    <w:p w14:paraId="06E4F107" w14:textId="77777777" w:rsidR="005E6A9E" w:rsidRDefault="005E6A9E" w:rsidP="005E6A9E">
      <w:pPr>
        <w:pStyle w:val="Style1"/>
      </w:pPr>
      <w:r>
        <w:t xml:space="preserve">                ge(t, Y.Greek, "segoeui-greek"),</w:t>
      </w:r>
    </w:p>
    <w:p w14:paraId="17FF5D95" w14:textId="77777777" w:rsidR="005E6A9E" w:rsidRDefault="005E6A9E" w:rsidP="005E6A9E">
      <w:pPr>
        <w:pStyle w:val="Style1"/>
      </w:pPr>
      <w:r>
        <w:t xml:space="preserve">                ge(t, Y.Hebrew, "segoeui-hebrew"),</w:t>
      </w:r>
    </w:p>
    <w:p w14:paraId="3AB5CDE8" w14:textId="77777777" w:rsidR="005E6A9E" w:rsidRDefault="005E6A9E" w:rsidP="005E6A9E">
      <w:pPr>
        <w:pStyle w:val="Style1"/>
      </w:pPr>
      <w:r>
        <w:t xml:space="preserve">                ge(t, Y.Vietnamese, "segoeui-vietnamese"),</w:t>
      </w:r>
    </w:p>
    <w:p w14:paraId="6BA920A2" w14:textId="77777777" w:rsidR="005E6A9E" w:rsidRDefault="005E6A9E" w:rsidP="005E6A9E">
      <w:pPr>
        <w:pStyle w:val="Style1"/>
      </w:pPr>
      <w:r>
        <w:t xml:space="preserve">                ge(t, Y.WestEuropean, "segoeui-westeuropean", "segoeui", "Segoe UI"),</w:t>
      </w:r>
    </w:p>
    <w:p w14:paraId="5255E182" w14:textId="77777777" w:rsidR="005E6A9E" w:rsidRDefault="005E6A9E" w:rsidP="005E6A9E">
      <w:pPr>
        <w:pStyle w:val="Style1"/>
      </w:pPr>
      <w:r>
        <w:t xml:space="preserve">                ge(t, $.Selawik, "selawik", "selawik"),</w:t>
      </w:r>
    </w:p>
    <w:p w14:paraId="43B91F67" w14:textId="77777777" w:rsidR="005E6A9E" w:rsidRDefault="005E6A9E" w:rsidP="005E6A9E">
      <w:pPr>
        <w:pStyle w:val="Style1"/>
      </w:pPr>
      <w:r>
        <w:t xml:space="preserve">                ge(t, Y.Armenian, "segoeui-armenian"),</w:t>
      </w:r>
    </w:p>
    <w:p w14:paraId="2FF690D4" w14:textId="77777777" w:rsidR="005E6A9E" w:rsidRDefault="005E6A9E" w:rsidP="005E6A9E">
      <w:pPr>
        <w:pStyle w:val="Style1"/>
      </w:pPr>
      <w:r>
        <w:t xml:space="preserve">                ge(t, Y.Georgian, "segoeui-georgian"),</w:t>
      </w:r>
    </w:p>
    <w:p w14:paraId="211EE9C3" w14:textId="77777777" w:rsidR="005E6A9E" w:rsidRDefault="005E6A9E" w:rsidP="005E6A9E">
      <w:pPr>
        <w:pStyle w:val="Style1"/>
      </w:pPr>
      <w:r>
        <w:t xml:space="preserve">                fe("Leelawadee UI Web", t + "/leelawadeeui-thai/leelawadeeui-semilight", te.light),</w:t>
      </w:r>
    </w:p>
    <w:p w14:paraId="39FAA206" w14:textId="77777777" w:rsidR="005E6A9E" w:rsidRDefault="005E6A9E" w:rsidP="005E6A9E">
      <w:pPr>
        <w:pStyle w:val="Style1"/>
      </w:pPr>
      <w:r>
        <w:t xml:space="preserve">                fe("Leelawadee UI Web", t + "/leelawadeeui-thai/leelawadeeui-bold", te.semibold)</w:t>
      </w:r>
    </w:p>
    <w:p w14:paraId="5F26A542" w14:textId="77777777" w:rsidR="005E6A9E" w:rsidRDefault="005E6A9E" w:rsidP="005E6A9E">
      <w:pPr>
        <w:pStyle w:val="Style1"/>
      </w:pPr>
      <w:r>
        <w:t xml:space="preserve">            }</w:t>
      </w:r>
    </w:p>
    <w:p w14:paraId="689EB016" w14:textId="77777777" w:rsidR="005E6A9E" w:rsidRDefault="005E6A9E" w:rsidP="005E6A9E">
      <w:pPr>
        <w:pStyle w:val="Style1"/>
      </w:pPr>
      <w:r>
        <w:t xml:space="preserve">        }(function() {</w:t>
      </w:r>
    </w:p>
    <w:p w14:paraId="2AD63767" w14:textId="77777777" w:rsidR="005E6A9E" w:rsidRDefault="005E6A9E" w:rsidP="005E6A9E">
      <w:pPr>
        <w:pStyle w:val="Style1"/>
      </w:pPr>
      <w:r>
        <w:t xml:space="preserve">            var e, t, n;</w:t>
      </w:r>
    </w:p>
    <w:p w14:paraId="7718241C" w14:textId="77777777" w:rsidR="005E6A9E" w:rsidRDefault="005E6A9E" w:rsidP="005E6A9E">
      <w:pPr>
        <w:pStyle w:val="Style1"/>
      </w:pPr>
      <w:r>
        <w:t xml:space="preserve">            return null != (n = null === (t = null === (e = Object(le.a)()) || void 0 === e ? void 0 : e.FabricConfig) || void 0 === t ? void 0 : t.fontBaseUrl) ? n : "https://static2.sharepointonline.com/files/fabric/assets"</w:t>
      </w:r>
    </w:p>
    <w:p w14:paraId="742E4120" w14:textId="77777777" w:rsidR="005E6A9E" w:rsidRDefault="005E6A9E" w:rsidP="005E6A9E">
      <w:pPr>
        <w:pStyle w:val="Style1"/>
      </w:pPr>
      <w:r>
        <w:t xml:space="preserve">        }());</w:t>
      </w:r>
    </w:p>
    <w:p w14:paraId="2D856BAD" w14:textId="77777777" w:rsidR="005E6A9E" w:rsidRDefault="005E6A9E" w:rsidP="005E6A9E">
      <w:pPr>
        <w:pStyle w:val="Style1"/>
      </w:pPr>
      <w:r>
        <w:t xml:space="preserve">        var pe = "@media screen and (-ms-high-contrast: active), (forced-colors: active)"</w:t>
      </w:r>
    </w:p>
    <w:p w14:paraId="728099D8" w14:textId="77777777" w:rsidR="005E6A9E" w:rsidRDefault="005E6A9E" w:rsidP="005E6A9E">
      <w:pPr>
        <w:pStyle w:val="Style1"/>
      </w:pPr>
      <w:r>
        <w:t xml:space="preserve">          , me = 480</w:t>
      </w:r>
    </w:p>
    <w:p w14:paraId="4A9AF70B" w14:textId="77777777" w:rsidR="005E6A9E" w:rsidRDefault="005E6A9E" w:rsidP="005E6A9E">
      <w:pPr>
        <w:pStyle w:val="Style1"/>
      </w:pPr>
      <w:r>
        <w:t xml:space="preserve">          , ve = me - 1</w:t>
      </w:r>
    </w:p>
    <w:p w14:paraId="36043956" w14:textId="77777777" w:rsidR="005E6A9E" w:rsidRDefault="005E6A9E" w:rsidP="005E6A9E">
      <w:pPr>
        <w:pStyle w:val="Style1"/>
      </w:pPr>
      <w:r>
        <w:t xml:space="preserve">          , he = 639;</w:t>
      </w:r>
    </w:p>
    <w:p w14:paraId="5B187800" w14:textId="77777777" w:rsidR="005E6A9E" w:rsidRDefault="005E6A9E" w:rsidP="005E6A9E">
      <w:pPr>
        <w:pStyle w:val="Style1"/>
      </w:pPr>
      <w:r>
        <w:t xml:space="preserve">        function be(e, t) {</w:t>
      </w:r>
    </w:p>
    <w:p w14:paraId="54C07715" w14:textId="77777777" w:rsidR="005E6A9E" w:rsidRDefault="005E6A9E" w:rsidP="005E6A9E">
      <w:pPr>
        <w:pStyle w:val="Style1"/>
      </w:pPr>
      <w:r>
        <w:t xml:space="preserve">            return "@media only screen" + ("number" == typeof e ? " and (min-width: " + e + "px)" : "") + ("number" == typeof t ? " and (max-width: " + t + "px)" : "")</w:t>
      </w:r>
    </w:p>
    <w:p w14:paraId="76A54DB9" w14:textId="77777777" w:rsidR="005E6A9E" w:rsidRDefault="005E6A9E" w:rsidP="005E6A9E">
      <w:pPr>
        <w:pStyle w:val="Style1"/>
      </w:pPr>
      <w:r>
        <w:t xml:space="preserve">        }</w:t>
      </w:r>
    </w:p>
    <w:p w14:paraId="3EA39E07" w14:textId="77777777" w:rsidR="005E6A9E" w:rsidRDefault="005E6A9E" w:rsidP="005E6A9E">
      <w:pPr>
        <w:pStyle w:val="Style1"/>
      </w:pPr>
      <w:r>
        <w:t xml:space="preserve">        function ye() {</w:t>
      </w:r>
    </w:p>
    <w:p w14:paraId="25F25B12" w14:textId="77777777" w:rsidR="005E6A9E" w:rsidRDefault="005E6A9E" w:rsidP="005E6A9E">
      <w:pPr>
        <w:pStyle w:val="Style1"/>
      </w:pPr>
      <w:r>
        <w:t xml:space="preserve">            return {</w:t>
      </w:r>
    </w:p>
    <w:p w14:paraId="5D9C83ED" w14:textId="77777777" w:rsidR="005E6A9E" w:rsidRDefault="005E6A9E" w:rsidP="005E6A9E">
      <w:pPr>
        <w:pStyle w:val="Style1"/>
      </w:pPr>
      <w:r>
        <w:t xml:space="preserve">                forcedColorAdjust: "none",</w:t>
      </w:r>
    </w:p>
    <w:p w14:paraId="587DF263" w14:textId="77777777" w:rsidR="005E6A9E" w:rsidRDefault="005E6A9E" w:rsidP="005E6A9E">
      <w:pPr>
        <w:pStyle w:val="Style1"/>
      </w:pPr>
      <w:r>
        <w:t xml:space="preserve">                MsHighContrastAdjust: "none"</w:t>
      </w:r>
    </w:p>
    <w:p w14:paraId="72C8B141" w14:textId="77777777" w:rsidR="005E6A9E" w:rsidRDefault="005E6A9E" w:rsidP="005E6A9E">
      <w:pPr>
        <w:pStyle w:val="Style1"/>
      </w:pPr>
      <w:r>
        <w:t xml:space="preserve">            }</w:t>
      </w:r>
    </w:p>
    <w:p w14:paraId="1844FD08" w14:textId="77777777" w:rsidR="005E6A9E" w:rsidRDefault="005E6A9E" w:rsidP="005E6A9E">
      <w:pPr>
        <w:pStyle w:val="Style1"/>
      </w:pPr>
      <w:r>
        <w:t xml:space="preserve">        }</w:t>
      </w:r>
    </w:p>
    <w:p w14:paraId="29ABDD78" w14:textId="77777777" w:rsidR="005E6A9E" w:rsidRDefault="005E6A9E" w:rsidP="005E6A9E">
      <w:pPr>
        <w:pStyle w:val="Style1"/>
      </w:pPr>
      <w:r>
        <w:t xml:space="preserve">        var _e, xe = n("egAX");</w:t>
      </w:r>
    </w:p>
    <w:p w14:paraId="415C1BF6" w14:textId="77777777" w:rsidR="005E6A9E" w:rsidRDefault="005E6A9E" w:rsidP="005E6A9E">
      <w:pPr>
        <w:pStyle w:val="Style1"/>
      </w:pPr>
      <w:r>
        <w:t xml:space="preserve">        function ke(e, t, n, r, o, i, a) {</w:t>
      </w:r>
    </w:p>
    <w:p w14:paraId="05A97E45" w14:textId="77777777" w:rsidR="005E6A9E" w:rsidRDefault="005E6A9E" w:rsidP="005E6A9E">
      <w:pPr>
        <w:pStyle w:val="Style1"/>
      </w:pPr>
      <w:r>
        <w:t xml:space="preserve">            return function(e, t) {</w:t>
      </w:r>
    </w:p>
    <w:p w14:paraId="525DBEA2" w14:textId="77777777" w:rsidR="005E6A9E" w:rsidRDefault="005E6A9E" w:rsidP="005E6A9E">
      <w:pPr>
        <w:pStyle w:val="Style1"/>
      </w:pPr>
      <w:r>
        <w:t xml:space="preserve">                var n, r;</w:t>
      </w:r>
    </w:p>
    <w:p w14:paraId="71673513" w14:textId="77777777" w:rsidR="005E6A9E" w:rsidRDefault="005E6A9E" w:rsidP="005E6A9E">
      <w:pPr>
        <w:pStyle w:val="Style1"/>
      </w:pPr>
      <w:r>
        <w:t xml:space="preserve">                void 0 === t &amp;&amp; (t = {});</w:t>
      </w:r>
    </w:p>
    <w:p w14:paraId="1F6C0D25" w14:textId="77777777" w:rsidR="005E6A9E" w:rsidRDefault="005E6A9E" w:rsidP="005E6A9E">
      <w:pPr>
        <w:pStyle w:val="Style1"/>
      </w:pPr>
      <w:r>
        <w:t xml:space="preserve">                var o = t.inset</w:t>
      </w:r>
    </w:p>
    <w:p w14:paraId="0F410602" w14:textId="77777777" w:rsidR="005E6A9E" w:rsidRDefault="005E6A9E" w:rsidP="005E6A9E">
      <w:pPr>
        <w:pStyle w:val="Style1"/>
      </w:pPr>
      <w:r>
        <w:t xml:space="preserve">                  , i = void 0 === o ? 0 : o</w:t>
      </w:r>
    </w:p>
    <w:p w14:paraId="4C902BBB" w14:textId="77777777" w:rsidR="005E6A9E" w:rsidRDefault="005E6A9E" w:rsidP="005E6A9E">
      <w:pPr>
        <w:pStyle w:val="Style1"/>
      </w:pPr>
      <w:r>
        <w:t xml:space="preserve">                  , a = t.width</w:t>
      </w:r>
    </w:p>
    <w:p w14:paraId="51EA76D4" w14:textId="77777777" w:rsidR="005E6A9E" w:rsidRDefault="005E6A9E" w:rsidP="005E6A9E">
      <w:pPr>
        <w:pStyle w:val="Style1"/>
      </w:pPr>
      <w:r>
        <w:t xml:space="preserve">                  , s = void 0 === a ? 1 : a</w:t>
      </w:r>
    </w:p>
    <w:p w14:paraId="2ADD9150" w14:textId="77777777" w:rsidR="005E6A9E" w:rsidRDefault="005E6A9E" w:rsidP="005E6A9E">
      <w:pPr>
        <w:pStyle w:val="Style1"/>
      </w:pPr>
      <w:r>
        <w:t xml:space="preserve">                  , u = t.position</w:t>
      </w:r>
    </w:p>
    <w:p w14:paraId="111C6BED" w14:textId="77777777" w:rsidR="005E6A9E" w:rsidRDefault="005E6A9E" w:rsidP="005E6A9E">
      <w:pPr>
        <w:pStyle w:val="Style1"/>
      </w:pPr>
      <w:r>
        <w:t xml:space="preserve">                  , c = t.borderColor</w:t>
      </w:r>
    </w:p>
    <w:p w14:paraId="0A652FFA" w14:textId="77777777" w:rsidR="005E6A9E" w:rsidRDefault="005E6A9E" w:rsidP="005E6A9E">
      <w:pPr>
        <w:pStyle w:val="Style1"/>
      </w:pPr>
      <w:r>
        <w:t xml:space="preserve">                  , l = t.outlineColor</w:t>
      </w:r>
    </w:p>
    <w:p w14:paraId="66EE4B3B" w14:textId="77777777" w:rsidR="005E6A9E" w:rsidRDefault="005E6A9E" w:rsidP="005E6A9E">
      <w:pPr>
        <w:pStyle w:val="Style1"/>
      </w:pPr>
      <w:r>
        <w:t xml:space="preserve">                  , d = t.isFocusedOnly;</w:t>
      </w:r>
    </w:p>
    <w:p w14:paraId="5EC9063A" w14:textId="77777777" w:rsidR="005E6A9E" w:rsidRDefault="005E6A9E" w:rsidP="005E6A9E">
      <w:pPr>
        <w:pStyle w:val="Style1"/>
      </w:pPr>
      <w:r>
        <w:t xml:space="preserve">                return {</w:t>
      </w:r>
    </w:p>
    <w:p w14:paraId="6100B935" w14:textId="77777777" w:rsidR="005E6A9E" w:rsidRDefault="005E6A9E" w:rsidP="005E6A9E">
      <w:pPr>
        <w:pStyle w:val="Style1"/>
      </w:pPr>
      <w:r>
        <w:t xml:space="preserve">                    outline: "transparent",</w:t>
      </w:r>
    </w:p>
    <w:p w14:paraId="73CE13CC" w14:textId="77777777" w:rsidR="005E6A9E" w:rsidRDefault="005E6A9E" w:rsidP="005E6A9E">
      <w:pPr>
        <w:pStyle w:val="Style1"/>
      </w:pPr>
      <w:r>
        <w:t xml:space="preserve">                    position: void 0 === u ? "relative" : u,</w:t>
      </w:r>
    </w:p>
    <w:p w14:paraId="43DA6861" w14:textId="77777777" w:rsidR="005E6A9E" w:rsidRDefault="005E6A9E" w:rsidP="005E6A9E">
      <w:pPr>
        <w:pStyle w:val="Style1"/>
      </w:pPr>
      <w:r>
        <w:t xml:space="preserve">                    selectors: (n = {</w:t>
      </w:r>
    </w:p>
    <w:p w14:paraId="2CE3210A" w14:textId="77777777" w:rsidR="005E6A9E" w:rsidRDefault="005E6A9E" w:rsidP="005E6A9E">
      <w:pPr>
        <w:pStyle w:val="Style1"/>
      </w:pPr>
      <w:r>
        <w:t xml:space="preserve">                        "::-moz-focus-inner": {</w:t>
      </w:r>
    </w:p>
    <w:p w14:paraId="20774145" w14:textId="77777777" w:rsidR="005E6A9E" w:rsidRDefault="005E6A9E" w:rsidP="005E6A9E">
      <w:pPr>
        <w:pStyle w:val="Style1"/>
      </w:pPr>
      <w:r>
        <w:t xml:space="preserve">                            border: "0"</w:t>
      </w:r>
    </w:p>
    <w:p w14:paraId="1A0FB63B" w14:textId="77777777" w:rsidR="005E6A9E" w:rsidRDefault="005E6A9E" w:rsidP="005E6A9E">
      <w:pPr>
        <w:pStyle w:val="Style1"/>
      </w:pPr>
      <w:r>
        <w:t xml:space="preserve">                        }</w:t>
      </w:r>
    </w:p>
    <w:p w14:paraId="67CEB7D1" w14:textId="77777777" w:rsidR="005E6A9E" w:rsidRDefault="005E6A9E" w:rsidP="005E6A9E">
      <w:pPr>
        <w:pStyle w:val="Style1"/>
      </w:pPr>
      <w:r>
        <w:t xml:space="preserve">                    },</w:t>
      </w:r>
    </w:p>
    <w:p w14:paraId="006ECA96" w14:textId="77777777" w:rsidR="005E6A9E" w:rsidRDefault="005E6A9E" w:rsidP="005E6A9E">
      <w:pPr>
        <w:pStyle w:val="Style1"/>
      </w:pPr>
      <w:r>
        <w:t xml:space="preserve">                    n["." + xe.a + " &amp;" + (void 0 === d || d ? ":focus" : "") + ":after"] = {</w:t>
      </w:r>
    </w:p>
    <w:p w14:paraId="355E810F" w14:textId="77777777" w:rsidR="005E6A9E" w:rsidRDefault="005E6A9E" w:rsidP="005E6A9E">
      <w:pPr>
        <w:pStyle w:val="Style1"/>
      </w:pPr>
      <w:r>
        <w:t xml:space="preserve">                        content: '""',</w:t>
      </w:r>
    </w:p>
    <w:p w14:paraId="0589E882" w14:textId="77777777" w:rsidR="005E6A9E" w:rsidRDefault="005E6A9E" w:rsidP="005E6A9E">
      <w:pPr>
        <w:pStyle w:val="Style1"/>
      </w:pPr>
      <w:r>
        <w:t xml:space="preserve">                        position: "absolute",</w:t>
      </w:r>
    </w:p>
    <w:p w14:paraId="16A969DB" w14:textId="77777777" w:rsidR="005E6A9E" w:rsidRDefault="005E6A9E" w:rsidP="005E6A9E">
      <w:pPr>
        <w:pStyle w:val="Style1"/>
      </w:pPr>
      <w:r>
        <w:t xml:space="preserve">                        left: i + 1,</w:t>
      </w:r>
    </w:p>
    <w:p w14:paraId="7C4EAF3D" w14:textId="77777777" w:rsidR="005E6A9E" w:rsidRDefault="005E6A9E" w:rsidP="005E6A9E">
      <w:pPr>
        <w:pStyle w:val="Style1"/>
      </w:pPr>
      <w:r>
        <w:t xml:space="preserve">                        top: i + 1,</w:t>
      </w:r>
    </w:p>
    <w:p w14:paraId="71A5B3F3" w14:textId="77777777" w:rsidR="005E6A9E" w:rsidRDefault="005E6A9E" w:rsidP="005E6A9E">
      <w:pPr>
        <w:pStyle w:val="Style1"/>
      </w:pPr>
      <w:r>
        <w:t xml:space="preserve">                        bottom: i + 1,</w:t>
      </w:r>
    </w:p>
    <w:p w14:paraId="7CF57260" w14:textId="77777777" w:rsidR="005E6A9E" w:rsidRDefault="005E6A9E" w:rsidP="005E6A9E">
      <w:pPr>
        <w:pStyle w:val="Style1"/>
      </w:pPr>
      <w:r>
        <w:t xml:space="preserve">                        right: i + 1,</w:t>
      </w:r>
    </w:p>
    <w:p w14:paraId="6F31CBE0" w14:textId="77777777" w:rsidR="005E6A9E" w:rsidRDefault="005E6A9E" w:rsidP="005E6A9E">
      <w:pPr>
        <w:pStyle w:val="Style1"/>
      </w:pPr>
      <w:r>
        <w:t xml:space="preserve">                        border: s + "px solid " + (void 0 === c ? e.palette.white : c),</w:t>
      </w:r>
    </w:p>
    <w:p w14:paraId="64674C14" w14:textId="77777777" w:rsidR="005E6A9E" w:rsidRDefault="005E6A9E" w:rsidP="005E6A9E">
      <w:pPr>
        <w:pStyle w:val="Style1"/>
      </w:pPr>
      <w:r>
        <w:t xml:space="preserve">                        outline: s + "px solid " + (void 0 === l ? e.palette.neutralSecondary : l),</w:t>
      </w:r>
    </w:p>
    <w:p w14:paraId="69DE9745" w14:textId="77777777" w:rsidR="005E6A9E" w:rsidRDefault="005E6A9E" w:rsidP="005E6A9E">
      <w:pPr>
        <w:pStyle w:val="Style1"/>
      </w:pPr>
      <w:r>
        <w:t xml:space="preserve">                        zIndex: _e.FocusStyle,</w:t>
      </w:r>
    </w:p>
    <w:p w14:paraId="1B5E2383" w14:textId="77777777" w:rsidR="005E6A9E" w:rsidRDefault="005E6A9E" w:rsidP="005E6A9E">
      <w:pPr>
        <w:pStyle w:val="Style1"/>
      </w:pPr>
      <w:r>
        <w:t xml:space="preserve">                        selectors: (r = {},</w:t>
      </w:r>
    </w:p>
    <w:p w14:paraId="05850C38" w14:textId="77777777" w:rsidR="005E6A9E" w:rsidRDefault="005E6A9E" w:rsidP="005E6A9E">
      <w:pPr>
        <w:pStyle w:val="Style1"/>
      </w:pPr>
      <w:r>
        <w:t xml:space="preserve">                        r[pe] = t.highContrastStyle,</w:t>
      </w:r>
    </w:p>
    <w:p w14:paraId="5C327996" w14:textId="77777777" w:rsidR="005E6A9E" w:rsidRDefault="005E6A9E" w:rsidP="005E6A9E">
      <w:pPr>
        <w:pStyle w:val="Style1"/>
      </w:pPr>
      <w:r>
        <w:t xml:space="preserve">                        r)</w:t>
      </w:r>
    </w:p>
    <w:p w14:paraId="176F6701" w14:textId="77777777" w:rsidR="005E6A9E" w:rsidRDefault="005E6A9E" w:rsidP="005E6A9E">
      <w:pPr>
        <w:pStyle w:val="Style1"/>
      </w:pPr>
      <w:r>
        <w:t xml:space="preserve">                    },</w:t>
      </w:r>
    </w:p>
    <w:p w14:paraId="27CF6057" w14:textId="77777777" w:rsidR="005E6A9E" w:rsidRDefault="005E6A9E" w:rsidP="005E6A9E">
      <w:pPr>
        <w:pStyle w:val="Style1"/>
      </w:pPr>
      <w:r>
        <w:t xml:space="preserve">                    n)</w:t>
      </w:r>
    </w:p>
    <w:p w14:paraId="59AFAE50" w14:textId="77777777" w:rsidR="005E6A9E" w:rsidRDefault="005E6A9E" w:rsidP="005E6A9E">
      <w:pPr>
        <w:pStyle w:val="Style1"/>
      </w:pPr>
      <w:r>
        <w:t xml:space="preserve">                }</w:t>
      </w:r>
    </w:p>
    <w:p w14:paraId="43BF228E" w14:textId="77777777" w:rsidR="005E6A9E" w:rsidRDefault="005E6A9E" w:rsidP="005E6A9E">
      <w:pPr>
        <w:pStyle w:val="Style1"/>
      </w:pPr>
      <w:r>
        <w:t xml:space="preserve">            }(e, "number" != typeof t &amp;&amp; t ? t : {</w:t>
      </w:r>
    </w:p>
    <w:p w14:paraId="169D8638" w14:textId="77777777" w:rsidR="005E6A9E" w:rsidRDefault="005E6A9E" w:rsidP="005E6A9E">
      <w:pPr>
        <w:pStyle w:val="Style1"/>
      </w:pPr>
      <w:r>
        <w:t xml:space="preserve">                inset: t,</w:t>
      </w:r>
    </w:p>
    <w:p w14:paraId="3432C3A6" w14:textId="77777777" w:rsidR="005E6A9E" w:rsidRDefault="005E6A9E" w:rsidP="005E6A9E">
      <w:pPr>
        <w:pStyle w:val="Style1"/>
      </w:pPr>
      <w:r>
        <w:t xml:space="preserve">                position: n,</w:t>
      </w:r>
    </w:p>
    <w:p w14:paraId="1A887EB7" w14:textId="77777777" w:rsidR="005E6A9E" w:rsidRDefault="005E6A9E" w:rsidP="005E6A9E">
      <w:pPr>
        <w:pStyle w:val="Style1"/>
      </w:pPr>
      <w:r>
        <w:t xml:space="preserve">                highContrastStyle: r,</w:t>
      </w:r>
    </w:p>
    <w:p w14:paraId="0171E9EE" w14:textId="77777777" w:rsidR="005E6A9E" w:rsidRDefault="005E6A9E" w:rsidP="005E6A9E">
      <w:pPr>
        <w:pStyle w:val="Style1"/>
      </w:pPr>
      <w:r>
        <w:t xml:space="preserve">                borderColor: o,</w:t>
      </w:r>
    </w:p>
    <w:p w14:paraId="0A2812D3" w14:textId="77777777" w:rsidR="005E6A9E" w:rsidRDefault="005E6A9E" w:rsidP="005E6A9E">
      <w:pPr>
        <w:pStyle w:val="Style1"/>
      </w:pPr>
      <w:r>
        <w:t xml:space="preserve">                outlineColor: i,</w:t>
      </w:r>
    </w:p>
    <w:p w14:paraId="3E66E772" w14:textId="77777777" w:rsidR="005E6A9E" w:rsidRDefault="005E6A9E" w:rsidP="005E6A9E">
      <w:pPr>
        <w:pStyle w:val="Style1"/>
      </w:pPr>
      <w:r>
        <w:t xml:space="preserve">                isFocusedOnly: a</w:t>
      </w:r>
    </w:p>
    <w:p w14:paraId="0CC9C7A3" w14:textId="77777777" w:rsidR="005E6A9E" w:rsidRDefault="005E6A9E" w:rsidP="005E6A9E">
      <w:pPr>
        <w:pStyle w:val="Style1"/>
      </w:pPr>
      <w:r>
        <w:t xml:space="preserve">            })</w:t>
      </w:r>
    </w:p>
    <w:p w14:paraId="33FC7176" w14:textId="77777777" w:rsidR="005E6A9E" w:rsidRDefault="005E6A9E" w:rsidP="005E6A9E">
      <w:pPr>
        <w:pStyle w:val="Style1"/>
      </w:pPr>
      <w:r>
        <w:t xml:space="preserve">        }</w:t>
      </w:r>
    </w:p>
    <w:p w14:paraId="76998D03" w14:textId="77777777" w:rsidR="005E6A9E" w:rsidRDefault="005E6A9E" w:rsidP="005E6A9E">
      <w:pPr>
        <w:pStyle w:val="Style1"/>
      </w:pPr>
      <w:r>
        <w:t xml:space="preserve">        function we() {</w:t>
      </w:r>
    </w:p>
    <w:p w14:paraId="7BC3A16D" w14:textId="77777777" w:rsidR="005E6A9E" w:rsidRDefault="005E6A9E" w:rsidP="005E6A9E">
      <w:pPr>
        <w:pStyle w:val="Style1"/>
      </w:pPr>
      <w:r>
        <w:t xml:space="preserve">            return {</w:t>
      </w:r>
    </w:p>
    <w:p w14:paraId="1B14BDD3" w14:textId="77777777" w:rsidR="005E6A9E" w:rsidRDefault="005E6A9E" w:rsidP="005E6A9E">
      <w:pPr>
        <w:pStyle w:val="Style1"/>
      </w:pPr>
      <w:r>
        <w:t xml:space="preserve">                selectors: {</w:t>
      </w:r>
    </w:p>
    <w:p w14:paraId="05C2F86F" w14:textId="77777777" w:rsidR="005E6A9E" w:rsidRDefault="005E6A9E" w:rsidP="005E6A9E">
      <w:pPr>
        <w:pStyle w:val="Style1"/>
      </w:pPr>
      <w:r>
        <w:t xml:space="preserve">                    "&amp;::-moz-focus-inner": {</w:t>
      </w:r>
    </w:p>
    <w:p w14:paraId="23C17751" w14:textId="77777777" w:rsidR="005E6A9E" w:rsidRDefault="005E6A9E" w:rsidP="005E6A9E">
      <w:pPr>
        <w:pStyle w:val="Style1"/>
      </w:pPr>
      <w:r>
        <w:t xml:space="preserve">                        border: 0</w:t>
      </w:r>
    </w:p>
    <w:p w14:paraId="500B32B8" w14:textId="77777777" w:rsidR="005E6A9E" w:rsidRDefault="005E6A9E" w:rsidP="005E6A9E">
      <w:pPr>
        <w:pStyle w:val="Style1"/>
      </w:pPr>
      <w:r>
        <w:t xml:space="preserve">                    },</w:t>
      </w:r>
    </w:p>
    <w:p w14:paraId="58A5A3F2" w14:textId="77777777" w:rsidR="005E6A9E" w:rsidRDefault="005E6A9E" w:rsidP="005E6A9E">
      <w:pPr>
        <w:pStyle w:val="Style1"/>
      </w:pPr>
      <w:r>
        <w:t xml:space="preserve">                    "&amp;": {</w:t>
      </w:r>
    </w:p>
    <w:p w14:paraId="658F525A" w14:textId="77777777" w:rsidR="005E6A9E" w:rsidRDefault="005E6A9E" w:rsidP="005E6A9E">
      <w:pPr>
        <w:pStyle w:val="Style1"/>
      </w:pPr>
      <w:r>
        <w:t xml:space="preserve">                        outline: "transparent"</w:t>
      </w:r>
    </w:p>
    <w:p w14:paraId="465745EC" w14:textId="77777777" w:rsidR="005E6A9E" w:rsidRDefault="005E6A9E" w:rsidP="005E6A9E">
      <w:pPr>
        <w:pStyle w:val="Style1"/>
      </w:pPr>
      <w:r>
        <w:t xml:space="preserve">                    }</w:t>
      </w:r>
    </w:p>
    <w:p w14:paraId="1D2258E9" w14:textId="77777777" w:rsidR="005E6A9E" w:rsidRDefault="005E6A9E" w:rsidP="005E6A9E">
      <w:pPr>
        <w:pStyle w:val="Style1"/>
      </w:pPr>
      <w:r>
        <w:t xml:space="preserve">                }</w:t>
      </w:r>
    </w:p>
    <w:p w14:paraId="49B9A4E2" w14:textId="77777777" w:rsidR="005E6A9E" w:rsidRDefault="005E6A9E" w:rsidP="005E6A9E">
      <w:pPr>
        <w:pStyle w:val="Style1"/>
      </w:pPr>
      <w:r>
        <w:t xml:space="preserve">            }</w:t>
      </w:r>
    </w:p>
    <w:p w14:paraId="71F73B74" w14:textId="77777777" w:rsidR="005E6A9E" w:rsidRDefault="005E6A9E" w:rsidP="005E6A9E">
      <w:pPr>
        <w:pStyle w:val="Style1"/>
      </w:pPr>
      <w:r>
        <w:t xml:space="preserve">        }</w:t>
      </w:r>
    </w:p>
    <w:p w14:paraId="34B0CAAD" w14:textId="77777777" w:rsidR="005E6A9E" w:rsidRDefault="005E6A9E" w:rsidP="005E6A9E">
      <w:pPr>
        <w:pStyle w:val="Style1"/>
      </w:pPr>
      <w:r>
        <w:t xml:space="preserve">        !function(e) {</w:t>
      </w:r>
    </w:p>
    <w:p w14:paraId="7D5C1A4C" w14:textId="77777777" w:rsidR="005E6A9E" w:rsidRDefault="005E6A9E" w:rsidP="005E6A9E">
      <w:pPr>
        <w:pStyle w:val="Style1"/>
      </w:pPr>
      <w:r>
        <w:t xml:space="preserve">            e.Nav = 1,</w:t>
      </w:r>
    </w:p>
    <w:p w14:paraId="5169D270" w14:textId="77777777" w:rsidR="005E6A9E" w:rsidRDefault="005E6A9E" w:rsidP="005E6A9E">
      <w:pPr>
        <w:pStyle w:val="Style1"/>
      </w:pPr>
      <w:r>
        <w:t xml:space="preserve">            e.ScrollablePane = 1,</w:t>
      </w:r>
    </w:p>
    <w:p w14:paraId="63BB0434" w14:textId="77777777" w:rsidR="005E6A9E" w:rsidRDefault="005E6A9E" w:rsidP="005E6A9E">
      <w:pPr>
        <w:pStyle w:val="Style1"/>
      </w:pPr>
      <w:r>
        <w:t xml:space="preserve">            e.FocusStyle = 1,</w:t>
      </w:r>
    </w:p>
    <w:p w14:paraId="189D1FDA" w14:textId="77777777" w:rsidR="005E6A9E" w:rsidRDefault="005E6A9E" w:rsidP="005E6A9E">
      <w:pPr>
        <w:pStyle w:val="Style1"/>
      </w:pPr>
      <w:r>
        <w:t xml:space="preserve">            e.Coachmark = 1e3,</w:t>
      </w:r>
    </w:p>
    <w:p w14:paraId="5EDBA351" w14:textId="77777777" w:rsidR="005E6A9E" w:rsidRDefault="005E6A9E" w:rsidP="005E6A9E">
      <w:pPr>
        <w:pStyle w:val="Style1"/>
      </w:pPr>
      <w:r>
        <w:t xml:space="preserve">            e.Layer = 1e6,</w:t>
      </w:r>
    </w:p>
    <w:p w14:paraId="2B155250" w14:textId="77777777" w:rsidR="005E6A9E" w:rsidRDefault="005E6A9E" w:rsidP="005E6A9E">
      <w:pPr>
        <w:pStyle w:val="Style1"/>
      </w:pPr>
      <w:r>
        <w:t xml:space="preserve">            e.KeytipLayer = 1000001</w:t>
      </w:r>
    </w:p>
    <w:p w14:paraId="6C039283" w14:textId="77777777" w:rsidR="005E6A9E" w:rsidRDefault="005E6A9E" w:rsidP="005E6A9E">
      <w:pPr>
        <w:pStyle w:val="Style1"/>
      </w:pPr>
      <w:r>
        <w:t xml:space="preserve">        }(_e || (_e = {}));</w:t>
      </w:r>
    </w:p>
    <w:p w14:paraId="6018A86B" w14:textId="77777777" w:rsidR="005E6A9E" w:rsidRDefault="005E6A9E" w:rsidP="005E6A9E">
      <w:pPr>
        <w:pStyle w:val="Style1"/>
      </w:pPr>
      <w:r>
        <w:t xml:space="preserve">        var Ce = function(e, t, n, r) {</w:t>
      </w:r>
    </w:p>
    <w:p w14:paraId="2D020264" w14:textId="77777777" w:rsidR="005E6A9E" w:rsidRDefault="005E6A9E" w:rsidP="005E6A9E">
      <w:pPr>
        <w:pStyle w:val="Style1"/>
      </w:pPr>
      <w:r>
        <w:t xml:space="preserve">            var o, i, a;</w:t>
      </w:r>
    </w:p>
    <w:p w14:paraId="412270EC" w14:textId="77777777" w:rsidR="005E6A9E" w:rsidRDefault="005E6A9E" w:rsidP="005E6A9E">
      <w:pPr>
        <w:pStyle w:val="Style1"/>
      </w:pPr>
      <w:r>
        <w:t xml:space="preserve">            void 0 === n &amp;&amp; (n = "border"),</w:t>
      </w:r>
    </w:p>
    <w:p w14:paraId="6152E938" w14:textId="77777777" w:rsidR="005E6A9E" w:rsidRDefault="005E6A9E" w:rsidP="005E6A9E">
      <w:pPr>
        <w:pStyle w:val="Style1"/>
      </w:pPr>
      <w:r>
        <w:t xml:space="preserve">            void 0 === r &amp;&amp; (r = -1);</w:t>
      </w:r>
    </w:p>
    <w:p w14:paraId="44CA013B" w14:textId="77777777" w:rsidR="005E6A9E" w:rsidRDefault="005E6A9E" w:rsidP="005E6A9E">
      <w:pPr>
        <w:pStyle w:val="Style1"/>
      </w:pPr>
      <w:r>
        <w:t xml:space="preserve">            var s = "borderBottom" === n;</w:t>
      </w:r>
    </w:p>
    <w:p w14:paraId="149DFFE4" w14:textId="77777777" w:rsidR="005E6A9E" w:rsidRDefault="005E6A9E" w:rsidP="005E6A9E">
      <w:pPr>
        <w:pStyle w:val="Style1"/>
      </w:pPr>
      <w:r>
        <w:t xml:space="preserve">            return {</w:t>
      </w:r>
    </w:p>
    <w:p w14:paraId="0C6E7DF0" w14:textId="77777777" w:rsidR="005E6A9E" w:rsidRDefault="005E6A9E" w:rsidP="005E6A9E">
      <w:pPr>
        <w:pStyle w:val="Style1"/>
      </w:pPr>
      <w:r>
        <w:t xml:space="preserve">                borderColor: e,</w:t>
      </w:r>
    </w:p>
    <w:p w14:paraId="05E204D5" w14:textId="77777777" w:rsidR="005E6A9E" w:rsidRDefault="005E6A9E" w:rsidP="005E6A9E">
      <w:pPr>
        <w:pStyle w:val="Style1"/>
      </w:pPr>
      <w:r>
        <w:t xml:space="preserve">                selectors: {</w:t>
      </w:r>
    </w:p>
    <w:p w14:paraId="4AE00C09" w14:textId="77777777" w:rsidR="005E6A9E" w:rsidRDefault="005E6A9E" w:rsidP="005E6A9E">
      <w:pPr>
        <w:pStyle w:val="Style1"/>
      </w:pPr>
      <w:r>
        <w:t xml:space="preserve">                    ":after": (o = {</w:t>
      </w:r>
    </w:p>
    <w:p w14:paraId="103A9901" w14:textId="77777777" w:rsidR="005E6A9E" w:rsidRDefault="005E6A9E" w:rsidP="005E6A9E">
      <w:pPr>
        <w:pStyle w:val="Style1"/>
      </w:pPr>
      <w:r>
        <w:t xml:space="preserve">                        pointerEvents: "none",</w:t>
      </w:r>
    </w:p>
    <w:p w14:paraId="330C65C6" w14:textId="77777777" w:rsidR="005E6A9E" w:rsidRDefault="005E6A9E" w:rsidP="005E6A9E">
      <w:pPr>
        <w:pStyle w:val="Style1"/>
      </w:pPr>
      <w:r>
        <w:t xml:space="preserve">                        content: "''",</w:t>
      </w:r>
    </w:p>
    <w:p w14:paraId="7DA92F6C" w14:textId="77777777" w:rsidR="005E6A9E" w:rsidRDefault="005E6A9E" w:rsidP="005E6A9E">
      <w:pPr>
        <w:pStyle w:val="Style1"/>
      </w:pPr>
      <w:r>
        <w:t xml:space="preserve">                        position: "absolute",</w:t>
      </w:r>
    </w:p>
    <w:p w14:paraId="5E8D41E9" w14:textId="77777777" w:rsidR="005E6A9E" w:rsidRDefault="005E6A9E" w:rsidP="005E6A9E">
      <w:pPr>
        <w:pStyle w:val="Style1"/>
      </w:pPr>
      <w:r>
        <w:t xml:space="preserve">                        left: s ? 0 : r,</w:t>
      </w:r>
    </w:p>
    <w:p w14:paraId="6C267543" w14:textId="77777777" w:rsidR="005E6A9E" w:rsidRDefault="005E6A9E" w:rsidP="005E6A9E">
      <w:pPr>
        <w:pStyle w:val="Style1"/>
      </w:pPr>
      <w:r>
        <w:t xml:space="preserve">                        top: r,</w:t>
      </w:r>
    </w:p>
    <w:p w14:paraId="1A6D8194" w14:textId="77777777" w:rsidR="005E6A9E" w:rsidRDefault="005E6A9E" w:rsidP="005E6A9E">
      <w:pPr>
        <w:pStyle w:val="Style1"/>
      </w:pPr>
      <w:r>
        <w:t xml:space="preserve">                        bottom: r,</w:t>
      </w:r>
    </w:p>
    <w:p w14:paraId="7610D684" w14:textId="77777777" w:rsidR="005E6A9E" w:rsidRDefault="005E6A9E" w:rsidP="005E6A9E">
      <w:pPr>
        <w:pStyle w:val="Style1"/>
      </w:pPr>
      <w:r>
        <w:t xml:space="preserve">                        right: s ? 0 : r</w:t>
      </w:r>
    </w:p>
    <w:p w14:paraId="7F02784A" w14:textId="77777777" w:rsidR="005E6A9E" w:rsidRDefault="005E6A9E" w:rsidP="005E6A9E">
      <w:pPr>
        <w:pStyle w:val="Style1"/>
      </w:pPr>
      <w:r>
        <w:t xml:space="preserve">                    },</w:t>
      </w:r>
    </w:p>
    <w:p w14:paraId="1CCDB648" w14:textId="77777777" w:rsidR="005E6A9E" w:rsidRDefault="005E6A9E" w:rsidP="005E6A9E">
      <w:pPr>
        <w:pStyle w:val="Style1"/>
      </w:pPr>
      <w:r>
        <w:t xml:space="preserve">                    o[n] = "2px solid " + e,</w:t>
      </w:r>
    </w:p>
    <w:p w14:paraId="1AD6A454" w14:textId="77777777" w:rsidR="005E6A9E" w:rsidRDefault="005E6A9E" w:rsidP="005E6A9E">
      <w:pPr>
        <w:pStyle w:val="Style1"/>
      </w:pPr>
      <w:r>
        <w:t xml:space="preserve">                    o.borderRadius = t,</w:t>
      </w:r>
    </w:p>
    <w:p w14:paraId="376AD886" w14:textId="77777777" w:rsidR="005E6A9E" w:rsidRDefault="005E6A9E" w:rsidP="005E6A9E">
      <w:pPr>
        <w:pStyle w:val="Style1"/>
      </w:pPr>
      <w:r>
        <w:t xml:space="preserve">                    o.width = "borderBottom" === n ? "100%" : void 0,</w:t>
      </w:r>
    </w:p>
    <w:p w14:paraId="19015464" w14:textId="77777777" w:rsidR="005E6A9E" w:rsidRDefault="005E6A9E" w:rsidP="005E6A9E">
      <w:pPr>
        <w:pStyle w:val="Style1"/>
      </w:pPr>
      <w:r>
        <w:t xml:space="preserve">                    o.selectors = (i = {},</w:t>
      </w:r>
    </w:p>
    <w:p w14:paraId="630F2D49" w14:textId="77777777" w:rsidR="005E6A9E" w:rsidRDefault="005E6A9E" w:rsidP="005E6A9E">
      <w:pPr>
        <w:pStyle w:val="Style1"/>
      </w:pPr>
      <w:r>
        <w:t xml:space="preserve">                    i[pe] = (a = {},</w:t>
      </w:r>
    </w:p>
    <w:p w14:paraId="584922C2" w14:textId="77777777" w:rsidR="005E6A9E" w:rsidRDefault="005E6A9E" w:rsidP="005E6A9E">
      <w:pPr>
        <w:pStyle w:val="Style1"/>
      </w:pPr>
      <w:r>
        <w:t xml:space="preserve">                    a["border" === n ? "borderColor" : "borderBottomColor"] = "Highlight",</w:t>
      </w:r>
    </w:p>
    <w:p w14:paraId="08C75322" w14:textId="77777777" w:rsidR="005E6A9E" w:rsidRDefault="005E6A9E" w:rsidP="005E6A9E">
      <w:pPr>
        <w:pStyle w:val="Style1"/>
      </w:pPr>
      <w:r>
        <w:t xml:space="preserve">                    a),</w:t>
      </w:r>
    </w:p>
    <w:p w14:paraId="61CCECFB" w14:textId="77777777" w:rsidR="005E6A9E" w:rsidRDefault="005E6A9E" w:rsidP="005E6A9E">
      <w:pPr>
        <w:pStyle w:val="Style1"/>
      </w:pPr>
      <w:r>
        <w:t xml:space="preserve">                    i),</w:t>
      </w:r>
    </w:p>
    <w:p w14:paraId="0DAC4AC7" w14:textId="77777777" w:rsidR="005E6A9E" w:rsidRDefault="005E6A9E" w:rsidP="005E6A9E">
      <w:pPr>
        <w:pStyle w:val="Style1"/>
      </w:pPr>
      <w:r>
        <w:t xml:space="preserve">                    o)</w:t>
      </w:r>
    </w:p>
    <w:p w14:paraId="25BD75DB" w14:textId="77777777" w:rsidR="005E6A9E" w:rsidRDefault="005E6A9E" w:rsidP="005E6A9E">
      <w:pPr>
        <w:pStyle w:val="Style1"/>
      </w:pPr>
      <w:r>
        <w:t xml:space="preserve">                }</w:t>
      </w:r>
    </w:p>
    <w:p w14:paraId="705F29EC" w14:textId="77777777" w:rsidR="005E6A9E" w:rsidRDefault="005E6A9E" w:rsidP="005E6A9E">
      <w:pPr>
        <w:pStyle w:val="Style1"/>
      </w:pPr>
      <w:r>
        <w:t xml:space="preserve">            }</w:t>
      </w:r>
    </w:p>
    <w:p w14:paraId="0DD83AFF" w14:textId="77777777" w:rsidR="005E6A9E" w:rsidRDefault="005E6A9E" w:rsidP="005E6A9E">
      <w:pPr>
        <w:pStyle w:val="Style1"/>
      </w:pPr>
      <w:r>
        <w:t xml:space="preserve">        }</w:t>
      </w:r>
    </w:p>
    <w:p w14:paraId="3B5C10A5" w14:textId="77777777" w:rsidR="005E6A9E" w:rsidRDefault="005E6A9E" w:rsidP="005E6A9E">
      <w:pPr>
        <w:pStyle w:val="Style1"/>
      </w:pPr>
      <w:r>
        <w:t xml:space="preserve">          , Oe = {</w:t>
      </w:r>
    </w:p>
    <w:p w14:paraId="55F752C5" w14:textId="77777777" w:rsidR="005E6A9E" w:rsidRDefault="005E6A9E" w:rsidP="005E6A9E">
      <w:pPr>
        <w:pStyle w:val="Style1"/>
      </w:pPr>
      <w:r>
        <w:t xml:space="preserve">            position: "absolute",</w:t>
      </w:r>
    </w:p>
    <w:p w14:paraId="0C2F3EB0" w14:textId="77777777" w:rsidR="005E6A9E" w:rsidRDefault="005E6A9E" w:rsidP="005E6A9E">
      <w:pPr>
        <w:pStyle w:val="Style1"/>
      </w:pPr>
      <w:r>
        <w:t xml:space="preserve">            width: 1,</w:t>
      </w:r>
    </w:p>
    <w:p w14:paraId="0B84A7BA" w14:textId="77777777" w:rsidR="005E6A9E" w:rsidRDefault="005E6A9E" w:rsidP="005E6A9E">
      <w:pPr>
        <w:pStyle w:val="Style1"/>
      </w:pPr>
      <w:r>
        <w:t xml:space="preserve">            height: 1,</w:t>
      </w:r>
    </w:p>
    <w:p w14:paraId="7B23507A" w14:textId="77777777" w:rsidR="005E6A9E" w:rsidRDefault="005E6A9E" w:rsidP="005E6A9E">
      <w:pPr>
        <w:pStyle w:val="Style1"/>
      </w:pPr>
      <w:r>
        <w:t xml:space="preserve">            margin: -1,</w:t>
      </w:r>
    </w:p>
    <w:p w14:paraId="14D34438" w14:textId="77777777" w:rsidR="005E6A9E" w:rsidRDefault="005E6A9E" w:rsidP="005E6A9E">
      <w:pPr>
        <w:pStyle w:val="Style1"/>
      </w:pPr>
      <w:r>
        <w:t xml:space="preserve">            padding: 0,</w:t>
      </w:r>
    </w:p>
    <w:p w14:paraId="07ECE167" w14:textId="77777777" w:rsidR="005E6A9E" w:rsidRDefault="005E6A9E" w:rsidP="005E6A9E">
      <w:pPr>
        <w:pStyle w:val="Style1"/>
      </w:pPr>
      <w:r>
        <w:t xml:space="preserve">            border: 0,</w:t>
      </w:r>
    </w:p>
    <w:p w14:paraId="258FE3B8" w14:textId="77777777" w:rsidR="005E6A9E" w:rsidRDefault="005E6A9E" w:rsidP="005E6A9E">
      <w:pPr>
        <w:pStyle w:val="Style1"/>
      </w:pPr>
      <w:r>
        <w:t xml:space="preserve">            overflow: "hidden"</w:t>
      </w:r>
    </w:p>
    <w:p w14:paraId="1C1FBF45" w14:textId="77777777" w:rsidR="005E6A9E" w:rsidRDefault="005E6A9E" w:rsidP="005E6A9E">
      <w:pPr>
        <w:pStyle w:val="Style1"/>
      </w:pPr>
      <w:r>
        <w:t xml:space="preserve">        }</w:t>
      </w:r>
    </w:p>
    <w:p w14:paraId="08F9811A" w14:textId="77777777" w:rsidR="005E6A9E" w:rsidRDefault="005E6A9E" w:rsidP="005E6A9E">
      <w:pPr>
        <w:pStyle w:val="Style1"/>
      </w:pPr>
      <w:r>
        <w:t xml:space="preserve">          , Se = n("QjXU");</w:t>
      </w:r>
    </w:p>
    <w:p w14:paraId="66DA7D69" w14:textId="77777777" w:rsidR="005E6A9E" w:rsidRDefault="005E6A9E" w:rsidP="005E6A9E">
      <w:pPr>
        <w:pStyle w:val="Style1"/>
      </w:pPr>
      <w:r>
        <w:t xml:space="preserve">        function Ie(e, t) {</w:t>
      </w:r>
    </w:p>
    <w:p w14:paraId="670A2379" w14:textId="77777777" w:rsidR="005E6A9E" w:rsidRDefault="005E6A9E" w:rsidP="005E6A9E">
      <w:pPr>
        <w:pStyle w:val="Style1"/>
      </w:pPr>
      <w:r>
        <w:t xml:space="preserve">            return {</w:t>
      </w:r>
    </w:p>
    <w:p w14:paraId="0AFFBC3E" w14:textId="77777777" w:rsidR="005E6A9E" w:rsidRDefault="005E6A9E" w:rsidP="005E6A9E">
      <w:pPr>
        <w:pStyle w:val="Style1"/>
      </w:pPr>
      <w:r>
        <w:t xml:space="preserve">                borderColor: e,</w:t>
      </w:r>
    </w:p>
    <w:p w14:paraId="0FE53D7D" w14:textId="77777777" w:rsidR="005E6A9E" w:rsidRDefault="005E6A9E" w:rsidP="005E6A9E">
      <w:pPr>
        <w:pStyle w:val="Style1"/>
      </w:pPr>
      <w:r>
        <w:t xml:space="preserve">                borderWidth: "0px",</w:t>
      </w:r>
    </w:p>
    <w:p w14:paraId="6874A944" w14:textId="77777777" w:rsidR="005E6A9E" w:rsidRDefault="005E6A9E" w:rsidP="005E6A9E">
      <w:pPr>
        <w:pStyle w:val="Style1"/>
      </w:pPr>
      <w:r>
        <w:t xml:space="preserve">                width: t,</w:t>
      </w:r>
    </w:p>
    <w:p w14:paraId="5E8E9322" w14:textId="77777777" w:rsidR="005E6A9E" w:rsidRDefault="005E6A9E" w:rsidP="005E6A9E">
      <w:pPr>
        <w:pStyle w:val="Style1"/>
      </w:pPr>
      <w:r>
        <w:t xml:space="preserve">                height: t</w:t>
      </w:r>
    </w:p>
    <w:p w14:paraId="1EAF5BBE" w14:textId="77777777" w:rsidR="005E6A9E" w:rsidRDefault="005E6A9E" w:rsidP="005E6A9E">
      <w:pPr>
        <w:pStyle w:val="Style1"/>
      </w:pPr>
      <w:r>
        <w:t xml:space="preserve">            }</w:t>
      </w:r>
    </w:p>
    <w:p w14:paraId="485F3A13" w14:textId="77777777" w:rsidR="005E6A9E" w:rsidRDefault="005E6A9E" w:rsidP="005E6A9E">
      <w:pPr>
        <w:pStyle w:val="Style1"/>
      </w:pPr>
      <w:r>
        <w:t xml:space="preserve">        }</w:t>
      </w:r>
    </w:p>
    <w:p w14:paraId="0843D1A2" w14:textId="77777777" w:rsidR="005E6A9E" w:rsidRDefault="005E6A9E" w:rsidP="005E6A9E">
      <w:pPr>
        <w:pStyle w:val="Style1"/>
      </w:pPr>
      <w:r>
        <w:t xml:space="preserve">        function je(e) {</w:t>
      </w:r>
    </w:p>
    <w:p w14:paraId="2CCDE874" w14:textId="77777777" w:rsidR="005E6A9E" w:rsidRDefault="005E6A9E" w:rsidP="005E6A9E">
      <w:pPr>
        <w:pStyle w:val="Style1"/>
      </w:pPr>
      <w:r>
        <w:t xml:space="preserve">            return {</w:t>
      </w:r>
    </w:p>
    <w:p w14:paraId="725B713F" w14:textId="77777777" w:rsidR="005E6A9E" w:rsidRDefault="005E6A9E" w:rsidP="005E6A9E">
      <w:pPr>
        <w:pStyle w:val="Style1"/>
      </w:pPr>
      <w:r>
        <w:t xml:space="preserve">                opacity: 1,</w:t>
      </w:r>
    </w:p>
    <w:p w14:paraId="39146630" w14:textId="77777777" w:rsidR="005E6A9E" w:rsidRDefault="005E6A9E" w:rsidP="005E6A9E">
      <w:pPr>
        <w:pStyle w:val="Style1"/>
      </w:pPr>
      <w:r>
        <w:t xml:space="preserve">                borderWidth: e</w:t>
      </w:r>
    </w:p>
    <w:p w14:paraId="5EA11348" w14:textId="77777777" w:rsidR="005E6A9E" w:rsidRDefault="005E6A9E" w:rsidP="005E6A9E">
      <w:pPr>
        <w:pStyle w:val="Style1"/>
      </w:pPr>
      <w:r>
        <w:t xml:space="preserve">            }</w:t>
      </w:r>
    </w:p>
    <w:p w14:paraId="646D94CF" w14:textId="77777777" w:rsidR="005E6A9E" w:rsidRDefault="005E6A9E" w:rsidP="005E6A9E">
      <w:pPr>
        <w:pStyle w:val="Style1"/>
      </w:pPr>
      <w:r>
        <w:t xml:space="preserve">        }</w:t>
      </w:r>
    </w:p>
    <w:p w14:paraId="5AF2B95E" w14:textId="77777777" w:rsidR="005E6A9E" w:rsidRDefault="005E6A9E" w:rsidP="005E6A9E">
      <w:pPr>
        <w:pStyle w:val="Style1"/>
      </w:pPr>
      <w:r>
        <w:t xml:space="preserve">        function Be() {</w:t>
      </w:r>
    </w:p>
    <w:p w14:paraId="2CBE21C4" w14:textId="77777777" w:rsidR="005E6A9E" w:rsidRDefault="005E6A9E" w:rsidP="005E6A9E">
      <w:pPr>
        <w:pStyle w:val="Style1"/>
      </w:pPr>
      <w:r>
        <w:t xml:space="preserve">            return {</w:t>
      </w:r>
    </w:p>
    <w:p w14:paraId="15223525" w14:textId="77777777" w:rsidR="005E6A9E" w:rsidRDefault="005E6A9E" w:rsidP="005E6A9E">
      <w:pPr>
        <w:pStyle w:val="Style1"/>
      </w:pPr>
      <w:r>
        <w:t xml:space="preserve">                opacity: 1</w:t>
      </w:r>
    </w:p>
    <w:p w14:paraId="5C5D9738" w14:textId="77777777" w:rsidR="005E6A9E" w:rsidRDefault="005E6A9E" w:rsidP="005E6A9E">
      <w:pPr>
        <w:pStyle w:val="Style1"/>
      </w:pPr>
      <w:r>
        <w:t xml:space="preserve">            }</w:t>
      </w:r>
    </w:p>
    <w:p w14:paraId="0D7F23D3" w14:textId="77777777" w:rsidR="005E6A9E" w:rsidRDefault="005E6A9E" w:rsidP="005E6A9E">
      <w:pPr>
        <w:pStyle w:val="Style1"/>
      </w:pPr>
      <w:r>
        <w:t xml:space="preserve">        }</w:t>
      </w:r>
    </w:p>
    <w:p w14:paraId="618E1F61" w14:textId="77777777" w:rsidR="005E6A9E" w:rsidRDefault="005E6A9E" w:rsidP="005E6A9E">
      <w:pPr>
        <w:pStyle w:val="Style1"/>
      </w:pPr>
      <w:r>
        <w:t xml:space="preserve">        function Ee(e, t) {</w:t>
      </w:r>
    </w:p>
    <w:p w14:paraId="2456C241" w14:textId="77777777" w:rsidR="005E6A9E" w:rsidRDefault="005E6A9E" w:rsidP="005E6A9E">
      <w:pPr>
        <w:pStyle w:val="Style1"/>
      </w:pPr>
      <w:r>
        <w:t xml:space="preserve">            return {</w:t>
      </w:r>
    </w:p>
    <w:p w14:paraId="2F66EE50" w14:textId="77777777" w:rsidR="005E6A9E" w:rsidRDefault="005E6A9E" w:rsidP="005E6A9E">
      <w:pPr>
        <w:pStyle w:val="Style1"/>
      </w:pPr>
      <w:r>
        <w:t xml:space="preserve">                borderWidth: "0",</w:t>
      </w:r>
    </w:p>
    <w:p w14:paraId="1AD13D78" w14:textId="77777777" w:rsidR="005E6A9E" w:rsidRDefault="005E6A9E" w:rsidP="005E6A9E">
      <w:pPr>
        <w:pStyle w:val="Style1"/>
      </w:pPr>
      <w:r>
        <w:t xml:space="preserve">                width: t,</w:t>
      </w:r>
    </w:p>
    <w:p w14:paraId="682FE63B" w14:textId="77777777" w:rsidR="005E6A9E" w:rsidRDefault="005E6A9E" w:rsidP="005E6A9E">
      <w:pPr>
        <w:pStyle w:val="Style1"/>
      </w:pPr>
      <w:r>
        <w:t xml:space="preserve">                height: t,</w:t>
      </w:r>
    </w:p>
    <w:p w14:paraId="10A043C6" w14:textId="77777777" w:rsidR="005E6A9E" w:rsidRDefault="005E6A9E" w:rsidP="005E6A9E">
      <w:pPr>
        <w:pStyle w:val="Style1"/>
      </w:pPr>
      <w:r>
        <w:t xml:space="preserve">                opacity: 0,</w:t>
      </w:r>
    </w:p>
    <w:p w14:paraId="6F54AA57" w14:textId="77777777" w:rsidR="005E6A9E" w:rsidRDefault="005E6A9E" w:rsidP="005E6A9E">
      <w:pPr>
        <w:pStyle w:val="Style1"/>
      </w:pPr>
      <w:r>
        <w:t xml:space="preserve">                borderColor: e</w:t>
      </w:r>
    </w:p>
    <w:p w14:paraId="1E17BA47" w14:textId="77777777" w:rsidR="005E6A9E" w:rsidRDefault="005E6A9E" w:rsidP="005E6A9E">
      <w:pPr>
        <w:pStyle w:val="Style1"/>
      </w:pPr>
      <w:r>
        <w:t xml:space="preserve">            }</w:t>
      </w:r>
    </w:p>
    <w:p w14:paraId="0F51F436" w14:textId="77777777" w:rsidR="005E6A9E" w:rsidRDefault="005E6A9E" w:rsidP="005E6A9E">
      <w:pPr>
        <w:pStyle w:val="Style1"/>
      </w:pPr>
      <w:r>
        <w:t xml:space="preserve">        }</w:t>
      </w:r>
    </w:p>
    <w:p w14:paraId="56127ADB" w14:textId="77777777" w:rsidR="005E6A9E" w:rsidRDefault="005E6A9E" w:rsidP="005E6A9E">
      <w:pPr>
        <w:pStyle w:val="Style1"/>
      </w:pPr>
      <w:r>
        <w:t xml:space="preserve">        function Ae(e, t) {</w:t>
      </w:r>
    </w:p>
    <w:p w14:paraId="1E000917" w14:textId="77777777" w:rsidR="005E6A9E" w:rsidRDefault="005E6A9E" w:rsidP="005E6A9E">
      <w:pPr>
        <w:pStyle w:val="Style1"/>
      </w:pPr>
      <w:r>
        <w:t xml:space="preserve">            return Object(Se.__assign)(Object(Se.__assign)({}, Ie(e, t)), {</w:t>
      </w:r>
    </w:p>
    <w:p w14:paraId="02696F8E" w14:textId="77777777" w:rsidR="005E6A9E" w:rsidRDefault="005E6A9E" w:rsidP="005E6A9E">
      <w:pPr>
        <w:pStyle w:val="Style1"/>
      </w:pPr>
      <w:r>
        <w:t xml:space="preserve">                opacity: 0</w:t>
      </w:r>
    </w:p>
    <w:p w14:paraId="21E956E8" w14:textId="77777777" w:rsidR="005E6A9E" w:rsidRDefault="005E6A9E" w:rsidP="005E6A9E">
      <w:pPr>
        <w:pStyle w:val="Style1"/>
      </w:pPr>
      <w:r>
        <w:t xml:space="preserve">            })</w:t>
      </w:r>
    </w:p>
    <w:p w14:paraId="0FB7BE3B" w14:textId="77777777" w:rsidR="005E6A9E" w:rsidRDefault="005E6A9E" w:rsidP="005E6A9E">
      <w:pPr>
        <w:pStyle w:val="Style1"/>
      </w:pPr>
      <w:r>
        <w:t xml:space="preserve">        }</w:t>
      </w:r>
    </w:p>
    <w:p w14:paraId="17098D8A" w14:textId="77777777" w:rsidR="005E6A9E" w:rsidRDefault="005E6A9E" w:rsidP="005E6A9E">
      <w:pPr>
        <w:pStyle w:val="Style1"/>
      </w:pPr>
      <w:r>
        <w:t xml:space="preserve">        var Te = {</w:t>
      </w:r>
    </w:p>
    <w:p w14:paraId="6487B222" w14:textId="77777777" w:rsidR="005E6A9E" w:rsidRDefault="005E6A9E" w:rsidP="005E6A9E">
      <w:pPr>
        <w:pStyle w:val="Style1"/>
      </w:pPr>
      <w:r>
        <w:t xml:space="preserve">            continuousPulseAnimationDouble: function(e, t, n, r, o) {</w:t>
      </w:r>
    </w:p>
    <w:p w14:paraId="44C9BBBC" w14:textId="77777777" w:rsidR="005E6A9E" w:rsidRDefault="005E6A9E" w:rsidP="005E6A9E">
      <w:pPr>
        <w:pStyle w:val="Style1"/>
      </w:pPr>
      <w:r>
        <w:t xml:space="preserve">                return s({</w:t>
      </w:r>
    </w:p>
    <w:p w14:paraId="0A33FF08" w14:textId="77777777" w:rsidR="005E6A9E" w:rsidRDefault="005E6A9E" w:rsidP="005E6A9E">
      <w:pPr>
        <w:pStyle w:val="Style1"/>
      </w:pPr>
      <w:r>
        <w:t xml:space="preserve">                    "0%": Ie(e, n),</w:t>
      </w:r>
    </w:p>
    <w:p w14:paraId="07CB8052" w14:textId="77777777" w:rsidR="005E6A9E" w:rsidRDefault="005E6A9E" w:rsidP="005E6A9E">
      <w:pPr>
        <w:pStyle w:val="Style1"/>
      </w:pPr>
      <w:r>
        <w:t xml:space="preserve">                    "1.42%": je(o),</w:t>
      </w:r>
    </w:p>
    <w:p w14:paraId="250675EC" w14:textId="77777777" w:rsidR="005E6A9E" w:rsidRDefault="005E6A9E" w:rsidP="005E6A9E">
      <w:pPr>
        <w:pStyle w:val="Style1"/>
      </w:pPr>
      <w:r>
        <w:t xml:space="preserve">                    "3.57%": Be(),</w:t>
      </w:r>
    </w:p>
    <w:p w14:paraId="03E6B80E" w14:textId="77777777" w:rsidR="005E6A9E" w:rsidRDefault="005E6A9E" w:rsidP="005E6A9E">
      <w:pPr>
        <w:pStyle w:val="Style1"/>
      </w:pPr>
      <w:r>
        <w:t xml:space="preserve">                    "7.14%": Ee(t, r),</w:t>
      </w:r>
    </w:p>
    <w:p w14:paraId="452F91FB" w14:textId="77777777" w:rsidR="005E6A9E" w:rsidRDefault="005E6A9E" w:rsidP="005E6A9E">
      <w:pPr>
        <w:pStyle w:val="Style1"/>
      </w:pPr>
      <w:r>
        <w:t xml:space="preserve">                    "8%": Ae(e, n),</w:t>
      </w:r>
    </w:p>
    <w:p w14:paraId="4D001A0F" w14:textId="77777777" w:rsidR="005E6A9E" w:rsidRDefault="005E6A9E" w:rsidP="005E6A9E">
      <w:pPr>
        <w:pStyle w:val="Style1"/>
      </w:pPr>
      <w:r>
        <w:t xml:space="preserve">                    "29.99%": Ae(e, n),</w:t>
      </w:r>
    </w:p>
    <w:p w14:paraId="17F47D0E" w14:textId="77777777" w:rsidR="005E6A9E" w:rsidRDefault="005E6A9E" w:rsidP="005E6A9E">
      <w:pPr>
        <w:pStyle w:val="Style1"/>
      </w:pPr>
      <w:r>
        <w:t xml:space="preserve">                    "30%": Ie(e, n),</w:t>
      </w:r>
    </w:p>
    <w:p w14:paraId="196E4021" w14:textId="77777777" w:rsidR="005E6A9E" w:rsidRDefault="005E6A9E" w:rsidP="005E6A9E">
      <w:pPr>
        <w:pStyle w:val="Style1"/>
      </w:pPr>
      <w:r>
        <w:t xml:space="preserve">                    "31.42%": je(o),</w:t>
      </w:r>
    </w:p>
    <w:p w14:paraId="359EF4C0" w14:textId="77777777" w:rsidR="005E6A9E" w:rsidRDefault="005E6A9E" w:rsidP="005E6A9E">
      <w:pPr>
        <w:pStyle w:val="Style1"/>
      </w:pPr>
      <w:r>
        <w:t xml:space="preserve">                    "33.57%": Be(),</w:t>
      </w:r>
    </w:p>
    <w:p w14:paraId="2E203D85" w14:textId="77777777" w:rsidR="005E6A9E" w:rsidRDefault="005E6A9E" w:rsidP="005E6A9E">
      <w:pPr>
        <w:pStyle w:val="Style1"/>
      </w:pPr>
      <w:r>
        <w:t xml:space="preserve">                    "37.14%": Ee(t, r),</w:t>
      </w:r>
    </w:p>
    <w:p w14:paraId="25E4F401" w14:textId="77777777" w:rsidR="005E6A9E" w:rsidRDefault="005E6A9E" w:rsidP="005E6A9E">
      <w:pPr>
        <w:pStyle w:val="Style1"/>
      </w:pPr>
      <w:r>
        <w:t xml:space="preserve">                    "38%": Ae(e, n),</w:t>
      </w:r>
    </w:p>
    <w:p w14:paraId="5B71984A" w14:textId="77777777" w:rsidR="005E6A9E" w:rsidRDefault="005E6A9E" w:rsidP="005E6A9E">
      <w:pPr>
        <w:pStyle w:val="Style1"/>
      </w:pPr>
      <w:r>
        <w:t xml:space="preserve">                    "79.42%": Ae(e, n),</w:t>
      </w:r>
    </w:p>
    <w:p w14:paraId="2FEC2520" w14:textId="77777777" w:rsidR="005E6A9E" w:rsidRDefault="005E6A9E" w:rsidP="005E6A9E">
      <w:pPr>
        <w:pStyle w:val="Style1"/>
      </w:pPr>
      <w:r>
        <w:t xml:space="preserve">                    79.43: Ie(e, n),</w:t>
      </w:r>
    </w:p>
    <w:p w14:paraId="11591917" w14:textId="77777777" w:rsidR="005E6A9E" w:rsidRDefault="005E6A9E" w:rsidP="005E6A9E">
      <w:pPr>
        <w:pStyle w:val="Style1"/>
      </w:pPr>
      <w:r>
        <w:t xml:space="preserve">                    81.85: je(o),</w:t>
      </w:r>
    </w:p>
    <w:p w14:paraId="22244061" w14:textId="77777777" w:rsidR="005E6A9E" w:rsidRDefault="005E6A9E" w:rsidP="005E6A9E">
      <w:pPr>
        <w:pStyle w:val="Style1"/>
      </w:pPr>
      <w:r>
        <w:t xml:space="preserve">                    83.42: Be(),</w:t>
      </w:r>
    </w:p>
    <w:p w14:paraId="63C6857B" w14:textId="77777777" w:rsidR="005E6A9E" w:rsidRDefault="005E6A9E" w:rsidP="005E6A9E">
      <w:pPr>
        <w:pStyle w:val="Style1"/>
      </w:pPr>
      <w:r>
        <w:t xml:space="preserve">                    "87%": Ee(t, r),</w:t>
      </w:r>
    </w:p>
    <w:p w14:paraId="51FB9B05" w14:textId="77777777" w:rsidR="005E6A9E" w:rsidRDefault="005E6A9E" w:rsidP="005E6A9E">
      <w:pPr>
        <w:pStyle w:val="Style1"/>
      </w:pPr>
      <w:r>
        <w:t xml:space="preserve">                    "100%": {}</w:t>
      </w:r>
    </w:p>
    <w:p w14:paraId="3C76F8C4" w14:textId="77777777" w:rsidR="005E6A9E" w:rsidRDefault="005E6A9E" w:rsidP="005E6A9E">
      <w:pPr>
        <w:pStyle w:val="Style1"/>
      </w:pPr>
      <w:r>
        <w:t xml:space="preserve">                })</w:t>
      </w:r>
    </w:p>
    <w:p w14:paraId="3B324AE6" w14:textId="77777777" w:rsidR="005E6A9E" w:rsidRDefault="005E6A9E" w:rsidP="005E6A9E">
      <w:pPr>
        <w:pStyle w:val="Style1"/>
      </w:pPr>
      <w:r>
        <w:t xml:space="preserve">            },</w:t>
      </w:r>
    </w:p>
    <w:p w14:paraId="13702F47" w14:textId="77777777" w:rsidR="005E6A9E" w:rsidRDefault="005E6A9E" w:rsidP="005E6A9E">
      <w:pPr>
        <w:pStyle w:val="Style1"/>
      </w:pPr>
      <w:r>
        <w:t xml:space="preserve">            continuousPulseAnimationSingle: function(e, t, n, r, o) {</w:t>
      </w:r>
    </w:p>
    <w:p w14:paraId="51D2627A" w14:textId="77777777" w:rsidR="005E6A9E" w:rsidRDefault="005E6A9E" w:rsidP="005E6A9E">
      <w:pPr>
        <w:pStyle w:val="Style1"/>
      </w:pPr>
      <w:r>
        <w:t xml:space="preserve">                return s({</w:t>
      </w:r>
    </w:p>
    <w:p w14:paraId="0F18B831" w14:textId="77777777" w:rsidR="005E6A9E" w:rsidRDefault="005E6A9E" w:rsidP="005E6A9E">
      <w:pPr>
        <w:pStyle w:val="Style1"/>
      </w:pPr>
      <w:r>
        <w:t xml:space="preserve">                    "0%": Ie(e, n),</w:t>
      </w:r>
    </w:p>
    <w:p w14:paraId="425EE96C" w14:textId="77777777" w:rsidR="005E6A9E" w:rsidRDefault="005E6A9E" w:rsidP="005E6A9E">
      <w:pPr>
        <w:pStyle w:val="Style1"/>
      </w:pPr>
      <w:r>
        <w:t xml:space="preserve">                    "14.2%": je(o),</w:t>
      </w:r>
    </w:p>
    <w:p w14:paraId="4E2DA1DC" w14:textId="77777777" w:rsidR="005E6A9E" w:rsidRDefault="005E6A9E" w:rsidP="005E6A9E">
      <w:pPr>
        <w:pStyle w:val="Style1"/>
      </w:pPr>
      <w:r>
        <w:t xml:space="preserve">                    "35.7%": Be(),</w:t>
      </w:r>
    </w:p>
    <w:p w14:paraId="47A755A7" w14:textId="77777777" w:rsidR="005E6A9E" w:rsidRDefault="005E6A9E" w:rsidP="005E6A9E">
      <w:pPr>
        <w:pStyle w:val="Style1"/>
      </w:pPr>
      <w:r>
        <w:t xml:space="preserve">                    "71.4%": Ee(t, r),</w:t>
      </w:r>
    </w:p>
    <w:p w14:paraId="798DD49C" w14:textId="77777777" w:rsidR="005E6A9E" w:rsidRDefault="005E6A9E" w:rsidP="005E6A9E">
      <w:pPr>
        <w:pStyle w:val="Style1"/>
      </w:pPr>
      <w:r>
        <w:t xml:space="preserve">                    "100%": {}</w:t>
      </w:r>
    </w:p>
    <w:p w14:paraId="512268EB" w14:textId="77777777" w:rsidR="005E6A9E" w:rsidRDefault="005E6A9E" w:rsidP="005E6A9E">
      <w:pPr>
        <w:pStyle w:val="Style1"/>
      </w:pPr>
      <w:r>
        <w:t xml:space="preserve">                })</w:t>
      </w:r>
    </w:p>
    <w:p w14:paraId="301FF024" w14:textId="77777777" w:rsidR="005E6A9E" w:rsidRDefault="005E6A9E" w:rsidP="005E6A9E">
      <w:pPr>
        <w:pStyle w:val="Style1"/>
      </w:pPr>
      <w:r>
        <w:t xml:space="preserve">            },</w:t>
      </w:r>
    </w:p>
    <w:p w14:paraId="544C56B7" w14:textId="77777777" w:rsidR="005E6A9E" w:rsidRDefault="005E6A9E" w:rsidP="005E6A9E">
      <w:pPr>
        <w:pStyle w:val="Style1"/>
      </w:pPr>
      <w:r>
        <w:t xml:space="preserve">            createDefaultAnimation: function(e, t) {</w:t>
      </w:r>
    </w:p>
    <w:p w14:paraId="0FA788D2" w14:textId="77777777" w:rsidR="005E6A9E" w:rsidRDefault="005E6A9E" w:rsidP="005E6A9E">
      <w:pPr>
        <w:pStyle w:val="Style1"/>
      </w:pPr>
      <w:r>
        <w:t xml:space="preserve">                return {</w:t>
      </w:r>
    </w:p>
    <w:p w14:paraId="293887B4" w14:textId="77777777" w:rsidR="005E6A9E" w:rsidRDefault="005E6A9E" w:rsidP="005E6A9E">
      <w:pPr>
        <w:pStyle w:val="Style1"/>
      </w:pPr>
      <w:r>
        <w:t xml:space="preserve">                    animationName: e,</w:t>
      </w:r>
    </w:p>
    <w:p w14:paraId="78BACCB1" w14:textId="77777777" w:rsidR="005E6A9E" w:rsidRDefault="005E6A9E" w:rsidP="005E6A9E">
      <w:pPr>
        <w:pStyle w:val="Style1"/>
      </w:pPr>
      <w:r>
        <w:t xml:space="preserve">                    animationIterationCount: "1",</w:t>
      </w:r>
    </w:p>
    <w:p w14:paraId="314BAD5E" w14:textId="77777777" w:rsidR="005E6A9E" w:rsidRDefault="005E6A9E" w:rsidP="005E6A9E">
      <w:pPr>
        <w:pStyle w:val="Style1"/>
      </w:pPr>
      <w:r>
        <w:t xml:space="preserve">                    animationDuration: "14s",</w:t>
      </w:r>
    </w:p>
    <w:p w14:paraId="3F46CDC9" w14:textId="77777777" w:rsidR="005E6A9E" w:rsidRDefault="005E6A9E" w:rsidP="005E6A9E">
      <w:pPr>
        <w:pStyle w:val="Style1"/>
      </w:pPr>
      <w:r>
        <w:t xml:space="preserve">                    animationDelay: t || "2s"</w:t>
      </w:r>
    </w:p>
    <w:p w14:paraId="1A515B4F" w14:textId="77777777" w:rsidR="005E6A9E" w:rsidRDefault="005E6A9E" w:rsidP="005E6A9E">
      <w:pPr>
        <w:pStyle w:val="Style1"/>
      </w:pPr>
      <w:r>
        <w:t xml:space="preserve">                }</w:t>
      </w:r>
    </w:p>
    <w:p w14:paraId="3E289D85" w14:textId="77777777" w:rsidR="005E6A9E" w:rsidRDefault="005E6A9E" w:rsidP="005E6A9E">
      <w:pPr>
        <w:pStyle w:val="Style1"/>
      </w:pPr>
      <w:r>
        <w:t xml:space="preserve">            }</w:t>
      </w:r>
    </w:p>
    <w:p w14:paraId="372FDD85" w14:textId="77777777" w:rsidR="005E6A9E" w:rsidRDefault="005E6A9E" w:rsidP="005E6A9E">
      <w:pPr>
        <w:pStyle w:val="Style1"/>
      </w:pPr>
      <w:r>
        <w:t xml:space="preserve">        }</w:t>
      </w:r>
    </w:p>
    <w:p w14:paraId="425207DD" w14:textId="77777777" w:rsidR="005E6A9E" w:rsidRDefault="005E6A9E" w:rsidP="005E6A9E">
      <w:pPr>
        <w:pStyle w:val="Style1"/>
      </w:pPr>
      <w:r>
        <w:t xml:space="preserve">          , Fe = n("9BBl")</w:t>
      </w:r>
    </w:p>
    <w:p w14:paraId="60048D3D" w14:textId="77777777" w:rsidR="005E6A9E" w:rsidRDefault="005E6A9E" w:rsidP="005E6A9E">
      <w:pPr>
        <w:pStyle w:val="Style1"/>
      </w:pPr>
      <w:r>
        <w:t xml:space="preserve">          , Le = Object(Fe.a)((function(e, t) {</w:t>
      </w:r>
    </w:p>
    <w:p w14:paraId="29AB42D7" w14:textId="77777777" w:rsidR="005E6A9E" w:rsidRDefault="005E6A9E" w:rsidP="005E6A9E">
      <w:pPr>
        <w:pStyle w:val="Style1"/>
      </w:pPr>
      <w:r>
        <w:t xml:space="preserve">            var n = i.a.getInstance();</w:t>
      </w:r>
    </w:p>
    <w:p w14:paraId="2A2FF83D" w14:textId="77777777" w:rsidR="005E6A9E" w:rsidRDefault="005E6A9E" w:rsidP="005E6A9E">
      <w:pPr>
        <w:pStyle w:val="Style1"/>
      </w:pPr>
      <w:r>
        <w:t xml:space="preserve">            return t ? Object.keys(e).reduce((function(t, r) {</w:t>
      </w:r>
    </w:p>
    <w:p w14:paraId="0D53169A" w14:textId="77777777" w:rsidR="005E6A9E" w:rsidRDefault="005E6A9E" w:rsidP="005E6A9E">
      <w:pPr>
        <w:pStyle w:val="Style1"/>
      </w:pPr>
      <w:r>
        <w:t xml:space="preserve">                return t[r] = n.getClassName(e[r]),</w:t>
      </w:r>
    </w:p>
    <w:p w14:paraId="4796CEA3" w14:textId="77777777" w:rsidR="005E6A9E" w:rsidRDefault="005E6A9E" w:rsidP="005E6A9E">
      <w:pPr>
        <w:pStyle w:val="Style1"/>
      </w:pPr>
      <w:r>
        <w:t xml:space="preserve">                t</w:t>
      </w:r>
    </w:p>
    <w:p w14:paraId="7F8221FF" w14:textId="77777777" w:rsidR="005E6A9E" w:rsidRDefault="005E6A9E" w:rsidP="005E6A9E">
      <w:pPr>
        <w:pStyle w:val="Style1"/>
      </w:pPr>
      <w:r>
        <w:t xml:space="preserve">            }</w:t>
      </w:r>
    </w:p>
    <w:p w14:paraId="3E5F2B39" w14:textId="77777777" w:rsidR="005E6A9E" w:rsidRDefault="005E6A9E" w:rsidP="005E6A9E">
      <w:pPr>
        <w:pStyle w:val="Style1"/>
      </w:pPr>
      <w:r>
        <w:t xml:space="preserve">            ), {}) : e</w:t>
      </w:r>
    </w:p>
    <w:p w14:paraId="6409FFA6" w14:textId="77777777" w:rsidR="005E6A9E" w:rsidRDefault="005E6A9E" w:rsidP="005E6A9E">
      <w:pPr>
        <w:pStyle w:val="Style1"/>
      </w:pPr>
      <w:r>
        <w:t xml:space="preserve">        }</w:t>
      </w:r>
    </w:p>
    <w:p w14:paraId="6EA16A41" w14:textId="77777777" w:rsidR="005E6A9E" w:rsidRDefault="005E6A9E" w:rsidP="005E6A9E">
      <w:pPr>
        <w:pStyle w:val="Style1"/>
      </w:pPr>
      <w:r>
        <w:t xml:space="preserve">        ));</w:t>
      </w:r>
    </w:p>
    <w:p w14:paraId="41762F7B" w14:textId="77777777" w:rsidR="005E6A9E" w:rsidRDefault="005E6A9E" w:rsidP="005E6A9E">
      <w:pPr>
        <w:pStyle w:val="Style1"/>
      </w:pPr>
      <w:r>
        <w:t xml:space="preserve">        function De(e, t, n) {</w:t>
      </w:r>
    </w:p>
    <w:p w14:paraId="6E0862DD" w14:textId="77777777" w:rsidR="005E6A9E" w:rsidRDefault="005E6A9E" w:rsidP="005E6A9E">
      <w:pPr>
        <w:pStyle w:val="Style1"/>
      </w:pPr>
      <w:r>
        <w:t xml:space="preserve">            return Le(e, void 0 !== n ? n : t.disableGlobalClassNames)</w:t>
      </w:r>
    </w:p>
    <w:p w14:paraId="52C5A8AD" w14:textId="77777777" w:rsidR="005E6A9E" w:rsidRDefault="005E6A9E" w:rsidP="005E6A9E">
      <w:pPr>
        <w:pStyle w:val="Style1"/>
      </w:pPr>
      <w:r>
        <w:t xml:space="preserve">        }</w:t>
      </w:r>
    </w:p>
    <w:p w14:paraId="03E4E060" w14:textId="77777777" w:rsidR="005E6A9E" w:rsidRDefault="005E6A9E" w:rsidP="005E6A9E">
      <w:pPr>
        <w:pStyle w:val="Style1"/>
      </w:pPr>
      <w:r>
        <w:t xml:space="preserve">        var Pe, Ne = n("wisV"), He = n("UVG0");</w:t>
      </w:r>
    </w:p>
    <w:p w14:paraId="7E806916" w14:textId="77777777" w:rsidR="005E6A9E" w:rsidRDefault="005E6A9E" w:rsidP="005E6A9E">
      <w:pPr>
        <w:pStyle w:val="Style1"/>
      </w:pPr>
      <w:r>
        <w:t xml:space="preserve">        !function(e) {</w:t>
      </w:r>
    </w:p>
    <w:p w14:paraId="1F4C6343" w14:textId="77777777" w:rsidR="005E6A9E" w:rsidRDefault="005E6A9E" w:rsidP="005E6A9E">
      <w:pPr>
        <w:pStyle w:val="Style1"/>
      </w:pPr>
      <w:r>
        <w:t xml:space="preserve">            e.depth0 = "0 0 0 0 transparent",</w:t>
      </w:r>
    </w:p>
    <w:p w14:paraId="5088B4F7" w14:textId="77777777" w:rsidR="005E6A9E" w:rsidRDefault="005E6A9E" w:rsidP="005E6A9E">
      <w:pPr>
        <w:pStyle w:val="Style1"/>
      </w:pPr>
      <w:r>
        <w:t xml:space="preserve">            e.depth4 = "0 1.6px 3.6px 0 rgba(0, 0, 0, 0.132), 0 0.3px 0.9px 0 rgba(0, 0, 0, 0.108)",</w:t>
      </w:r>
    </w:p>
    <w:p w14:paraId="27934757" w14:textId="77777777" w:rsidR="005E6A9E" w:rsidRDefault="005E6A9E" w:rsidP="005E6A9E">
      <w:pPr>
        <w:pStyle w:val="Style1"/>
      </w:pPr>
      <w:r>
        <w:t xml:space="preserve">            e.depth8 = "0 3.2px 7.2px 0 rgba(0, 0, 0, 0.132), 0 0.6px 1.8px 0 rgba(0, 0, 0, 0.108)",</w:t>
      </w:r>
    </w:p>
    <w:p w14:paraId="5824A5C0" w14:textId="77777777" w:rsidR="005E6A9E" w:rsidRDefault="005E6A9E" w:rsidP="005E6A9E">
      <w:pPr>
        <w:pStyle w:val="Style1"/>
      </w:pPr>
      <w:r>
        <w:t xml:space="preserve">            e.depth16 = "0 6.4px 14.4px 0 rgba(0, 0, 0, 0.132), 0 1.2px 3.6px 0 rgba(0, 0, 0, 0.108)",</w:t>
      </w:r>
    </w:p>
    <w:p w14:paraId="10F7AC17" w14:textId="77777777" w:rsidR="005E6A9E" w:rsidRDefault="005E6A9E" w:rsidP="005E6A9E">
      <w:pPr>
        <w:pStyle w:val="Style1"/>
      </w:pPr>
      <w:r>
        <w:t xml:space="preserve">            e.depth64 = "0 25.6px 57.6px 0 rgba(0, 0, 0, 0.22), 0 4.8px 14.4px 0 rgba(0, 0, 0, 0.18)"</w:t>
      </w:r>
    </w:p>
    <w:p w14:paraId="0891B312" w14:textId="77777777" w:rsidR="005E6A9E" w:rsidRDefault="005E6A9E" w:rsidP="005E6A9E">
      <w:pPr>
        <w:pStyle w:val="Style1"/>
      </w:pPr>
      <w:r>
        <w:t xml:space="preserve">        }(Pe || (Pe = {}));</w:t>
      </w:r>
    </w:p>
    <w:p w14:paraId="588F5C4E" w14:textId="77777777" w:rsidR="005E6A9E" w:rsidRDefault="005E6A9E" w:rsidP="005E6A9E">
      <w:pPr>
        <w:pStyle w:val="Style1"/>
      </w:pPr>
      <w:r>
        <w:t xml:space="preserve">        var Ue = {</w:t>
      </w:r>
    </w:p>
    <w:p w14:paraId="0ED500F8" w14:textId="77777777" w:rsidR="005E6A9E" w:rsidRDefault="005E6A9E" w:rsidP="005E6A9E">
      <w:pPr>
        <w:pStyle w:val="Style1"/>
      </w:pPr>
      <w:r>
        <w:t xml:space="preserve">            elevation4: Pe.depth4,</w:t>
      </w:r>
    </w:p>
    <w:p w14:paraId="1C92DB66" w14:textId="77777777" w:rsidR="005E6A9E" w:rsidRDefault="005E6A9E" w:rsidP="005E6A9E">
      <w:pPr>
        <w:pStyle w:val="Style1"/>
      </w:pPr>
      <w:r>
        <w:t xml:space="preserve">            elevation8: Pe.depth8,</w:t>
      </w:r>
    </w:p>
    <w:p w14:paraId="48F79F76" w14:textId="77777777" w:rsidR="005E6A9E" w:rsidRDefault="005E6A9E" w:rsidP="005E6A9E">
      <w:pPr>
        <w:pStyle w:val="Style1"/>
      </w:pPr>
      <w:r>
        <w:t xml:space="preserve">            elevation16: Pe.depth16,</w:t>
      </w:r>
    </w:p>
    <w:p w14:paraId="5EAD4FAD" w14:textId="77777777" w:rsidR="005E6A9E" w:rsidRDefault="005E6A9E" w:rsidP="005E6A9E">
      <w:pPr>
        <w:pStyle w:val="Style1"/>
      </w:pPr>
      <w:r>
        <w:t xml:space="preserve">            elevation64: Pe.depth64,</w:t>
      </w:r>
    </w:p>
    <w:p w14:paraId="39D68992" w14:textId="77777777" w:rsidR="005E6A9E" w:rsidRDefault="005E6A9E" w:rsidP="005E6A9E">
      <w:pPr>
        <w:pStyle w:val="Style1"/>
      </w:pPr>
      <w:r>
        <w:t xml:space="preserve">            roundedCorner2: "2px",</w:t>
      </w:r>
    </w:p>
    <w:p w14:paraId="76688B30" w14:textId="77777777" w:rsidR="005E6A9E" w:rsidRDefault="005E6A9E" w:rsidP="005E6A9E">
      <w:pPr>
        <w:pStyle w:val="Style1"/>
      </w:pPr>
      <w:r>
        <w:t xml:space="preserve">            roundedCorner4: "4px",</w:t>
      </w:r>
    </w:p>
    <w:p w14:paraId="23B0B8E2" w14:textId="77777777" w:rsidR="005E6A9E" w:rsidRDefault="005E6A9E" w:rsidP="005E6A9E">
      <w:pPr>
        <w:pStyle w:val="Style1"/>
      </w:pPr>
      <w:r>
        <w:t xml:space="preserve">            roundedCorner6: "6px"</w:t>
      </w:r>
    </w:p>
    <w:p w14:paraId="4DB18719" w14:textId="77777777" w:rsidR="005E6A9E" w:rsidRDefault="005E6A9E" w:rsidP="005E6A9E">
      <w:pPr>
        <w:pStyle w:val="Style1"/>
      </w:pPr>
      <w:r>
        <w:t xml:space="preserve">        };</w:t>
      </w:r>
    </w:p>
    <w:p w14:paraId="2E98B17C" w14:textId="77777777" w:rsidR="005E6A9E" w:rsidRDefault="005E6A9E" w:rsidP="005E6A9E">
      <w:pPr>
        <w:pStyle w:val="Style1"/>
      </w:pPr>
      <w:r>
        <w:t xml:space="preserve">        function We(e) {</w:t>
      </w:r>
    </w:p>
    <w:p w14:paraId="32DDAF00" w14:textId="77777777" w:rsidR="005E6A9E" w:rsidRDefault="005E6A9E" w:rsidP="005E6A9E">
      <w:pPr>
        <w:pStyle w:val="Style1"/>
      </w:pPr>
      <w:r>
        <w:t xml:space="preserve">            for (var t = [], n = 1; n &lt; arguments.length; n++)</w:t>
      </w:r>
    </w:p>
    <w:p w14:paraId="7D8F5B61" w14:textId="77777777" w:rsidR="005E6A9E" w:rsidRDefault="005E6A9E" w:rsidP="005E6A9E">
      <w:pPr>
        <w:pStyle w:val="Style1"/>
      </w:pPr>
      <w:r>
        <w:t xml:space="preserve">                t[n - 1] = arguments[n];</w:t>
      </w:r>
    </w:p>
    <w:p w14:paraId="7FB183E8" w14:textId="77777777" w:rsidR="005E6A9E" w:rsidRDefault="005E6A9E" w:rsidP="005E6A9E">
      <w:pPr>
        <w:pStyle w:val="Style1"/>
      </w:pPr>
      <w:r>
        <w:t xml:space="preserve">            for (var r = 0, o = t; r &lt; o.length; r++) {</w:t>
      </w:r>
    </w:p>
    <w:p w14:paraId="581E5C3B" w14:textId="77777777" w:rsidR="005E6A9E" w:rsidRDefault="005E6A9E" w:rsidP="005E6A9E">
      <w:pPr>
        <w:pStyle w:val="Style1"/>
      </w:pPr>
      <w:r>
        <w:t xml:space="preserve">                var i = o[r];</w:t>
      </w:r>
    </w:p>
    <w:p w14:paraId="1FC53481" w14:textId="77777777" w:rsidR="005E6A9E" w:rsidRDefault="005E6A9E" w:rsidP="005E6A9E">
      <w:pPr>
        <w:pStyle w:val="Style1"/>
      </w:pPr>
      <w:r>
        <w:t xml:space="preserve">                ze(e || {}, i)</w:t>
      </w:r>
    </w:p>
    <w:p w14:paraId="6B7BF002" w14:textId="77777777" w:rsidR="005E6A9E" w:rsidRDefault="005E6A9E" w:rsidP="005E6A9E">
      <w:pPr>
        <w:pStyle w:val="Style1"/>
      </w:pPr>
      <w:r>
        <w:t xml:space="preserve">            }</w:t>
      </w:r>
    </w:p>
    <w:p w14:paraId="0CB370F2" w14:textId="77777777" w:rsidR="005E6A9E" w:rsidRDefault="005E6A9E" w:rsidP="005E6A9E">
      <w:pPr>
        <w:pStyle w:val="Style1"/>
      </w:pPr>
      <w:r>
        <w:t xml:space="preserve">            return e</w:t>
      </w:r>
    </w:p>
    <w:p w14:paraId="5B009CE6" w14:textId="77777777" w:rsidR="005E6A9E" w:rsidRDefault="005E6A9E" w:rsidP="005E6A9E">
      <w:pPr>
        <w:pStyle w:val="Style1"/>
      </w:pPr>
      <w:r>
        <w:t xml:space="preserve">        }</w:t>
      </w:r>
    </w:p>
    <w:p w14:paraId="41900B1B" w14:textId="77777777" w:rsidR="005E6A9E" w:rsidRDefault="005E6A9E" w:rsidP="005E6A9E">
      <w:pPr>
        <w:pStyle w:val="Style1"/>
      </w:pPr>
      <w:r>
        <w:t xml:space="preserve">        function ze(e, t, n) {</w:t>
      </w:r>
    </w:p>
    <w:p w14:paraId="4E06E5B2" w14:textId="77777777" w:rsidR="005E6A9E" w:rsidRDefault="005E6A9E" w:rsidP="005E6A9E">
      <w:pPr>
        <w:pStyle w:val="Style1"/>
      </w:pPr>
      <w:r>
        <w:t xml:space="preserve">            for (var r in void 0 === n &amp;&amp; (n = []),</w:t>
      </w:r>
    </w:p>
    <w:p w14:paraId="79A6C42A" w14:textId="77777777" w:rsidR="005E6A9E" w:rsidRDefault="005E6A9E" w:rsidP="005E6A9E">
      <w:pPr>
        <w:pStyle w:val="Style1"/>
      </w:pPr>
      <w:r>
        <w:t xml:space="preserve">            n.push(t),</w:t>
      </w:r>
    </w:p>
    <w:p w14:paraId="0DC06BAF" w14:textId="77777777" w:rsidR="005E6A9E" w:rsidRDefault="005E6A9E" w:rsidP="005E6A9E">
      <w:pPr>
        <w:pStyle w:val="Style1"/>
      </w:pPr>
      <w:r>
        <w:t xml:space="preserve">            t)</w:t>
      </w:r>
    </w:p>
    <w:p w14:paraId="29EFC5C2" w14:textId="77777777" w:rsidR="005E6A9E" w:rsidRDefault="005E6A9E" w:rsidP="005E6A9E">
      <w:pPr>
        <w:pStyle w:val="Style1"/>
      </w:pPr>
      <w:r>
        <w:t xml:space="preserve">                if (t.hasOwnProperty(r) &amp;&amp; "__proto__" !== r &amp;&amp; "constructor" !== r &amp;&amp; "prototype" !== r) {</w:t>
      </w:r>
    </w:p>
    <w:p w14:paraId="6E826B41" w14:textId="77777777" w:rsidR="005E6A9E" w:rsidRDefault="005E6A9E" w:rsidP="005E6A9E">
      <w:pPr>
        <w:pStyle w:val="Style1"/>
      </w:pPr>
      <w:r>
        <w:t xml:space="preserve">                    var o = t[r];</w:t>
      </w:r>
    </w:p>
    <w:p w14:paraId="1C599D45" w14:textId="77777777" w:rsidR="005E6A9E" w:rsidRDefault="005E6A9E" w:rsidP="005E6A9E">
      <w:pPr>
        <w:pStyle w:val="Style1"/>
      </w:pPr>
      <w:r>
        <w:t xml:space="preserve">                    if ("object" != typeof o || null === o || Array.isArray(o))</w:t>
      </w:r>
    </w:p>
    <w:p w14:paraId="34F30EE6" w14:textId="77777777" w:rsidR="005E6A9E" w:rsidRDefault="005E6A9E" w:rsidP="005E6A9E">
      <w:pPr>
        <w:pStyle w:val="Style1"/>
      </w:pPr>
      <w:r>
        <w:t xml:space="preserve">                        e[r] = o;</w:t>
      </w:r>
    </w:p>
    <w:p w14:paraId="6B8F552F" w14:textId="77777777" w:rsidR="005E6A9E" w:rsidRDefault="005E6A9E" w:rsidP="005E6A9E">
      <w:pPr>
        <w:pStyle w:val="Style1"/>
      </w:pPr>
      <w:r>
        <w:t xml:space="preserve">                    else {</w:t>
      </w:r>
    </w:p>
    <w:p w14:paraId="74C3DEC9" w14:textId="77777777" w:rsidR="005E6A9E" w:rsidRDefault="005E6A9E" w:rsidP="005E6A9E">
      <w:pPr>
        <w:pStyle w:val="Style1"/>
      </w:pPr>
      <w:r>
        <w:t xml:space="preserve">                        var i = n.indexOf(o) &gt; -1;</w:t>
      </w:r>
    </w:p>
    <w:p w14:paraId="1946C8D2" w14:textId="77777777" w:rsidR="005E6A9E" w:rsidRDefault="005E6A9E" w:rsidP="005E6A9E">
      <w:pPr>
        <w:pStyle w:val="Style1"/>
      </w:pPr>
      <w:r>
        <w:t xml:space="preserve">                        e[r] = i ? o : ze(e[r] || {}, o, n)</w:t>
      </w:r>
    </w:p>
    <w:p w14:paraId="4B92E73F" w14:textId="77777777" w:rsidR="005E6A9E" w:rsidRDefault="005E6A9E" w:rsidP="005E6A9E">
      <w:pPr>
        <w:pStyle w:val="Style1"/>
      </w:pPr>
      <w:r>
        <w:t xml:space="preserve">                    }</w:t>
      </w:r>
    </w:p>
    <w:p w14:paraId="5DBE3640" w14:textId="77777777" w:rsidR="005E6A9E" w:rsidRDefault="005E6A9E" w:rsidP="005E6A9E">
      <w:pPr>
        <w:pStyle w:val="Style1"/>
      </w:pPr>
      <w:r>
        <w:t xml:space="preserve">                }</w:t>
      </w:r>
    </w:p>
    <w:p w14:paraId="65341156" w14:textId="77777777" w:rsidR="005E6A9E" w:rsidRDefault="005E6A9E" w:rsidP="005E6A9E">
      <w:pPr>
        <w:pStyle w:val="Style1"/>
      </w:pPr>
      <w:r>
        <w:t xml:space="preserve">            return n.pop(),</w:t>
      </w:r>
    </w:p>
    <w:p w14:paraId="1989F326" w14:textId="77777777" w:rsidR="005E6A9E" w:rsidRDefault="005E6A9E" w:rsidP="005E6A9E">
      <w:pPr>
        <w:pStyle w:val="Style1"/>
      </w:pPr>
      <w:r>
        <w:t xml:space="preserve">            e</w:t>
      </w:r>
    </w:p>
    <w:p w14:paraId="5C41C9A7" w14:textId="77777777" w:rsidR="005E6A9E" w:rsidRDefault="005E6A9E" w:rsidP="005E6A9E">
      <w:pPr>
        <w:pStyle w:val="Style1"/>
      </w:pPr>
      <w:r>
        <w:t xml:space="preserve">        }</w:t>
      </w:r>
    </w:p>
    <w:p w14:paraId="62E1E521" w14:textId="77777777" w:rsidR="005E6A9E" w:rsidRDefault="005E6A9E" w:rsidP="005E6A9E">
      <w:pPr>
        <w:pStyle w:val="Style1"/>
      </w:pPr>
      <w:r>
        <w:t xml:space="preserve">        function Re(e, t, n, r, o) {</w:t>
      </w:r>
    </w:p>
    <w:p w14:paraId="0F201E8C" w14:textId="77777777" w:rsidR="005E6A9E" w:rsidRDefault="005E6A9E" w:rsidP="005E6A9E">
      <w:pPr>
        <w:pStyle w:val="Style1"/>
      </w:pPr>
      <w:r>
        <w:t xml:space="preserve">            return void 0 === o &amp;&amp; (o = !1),</w:t>
      </w:r>
    </w:p>
    <w:p w14:paraId="5E40A87D" w14:textId="77777777" w:rsidR="005E6A9E" w:rsidRDefault="005E6A9E" w:rsidP="005E6A9E">
      <w:pPr>
        <w:pStyle w:val="Style1"/>
      </w:pPr>
      <w:r>
        <w:t xml:space="preserve">            function(e, t) {</w:t>
      </w:r>
    </w:p>
    <w:p w14:paraId="718CB61F" w14:textId="77777777" w:rsidR="005E6A9E" w:rsidRDefault="005E6A9E" w:rsidP="005E6A9E">
      <w:pPr>
        <w:pStyle w:val="Style1"/>
      </w:pPr>
      <w:r>
        <w:t xml:space="preserve">                var n = "";</w:t>
      </w:r>
    </w:p>
    <w:p w14:paraId="3E33C6FC" w14:textId="77777777" w:rsidR="005E6A9E" w:rsidRDefault="005E6A9E" w:rsidP="005E6A9E">
      <w:pPr>
        <w:pStyle w:val="Style1"/>
      </w:pPr>
      <w:r>
        <w:t xml:space="preserve">                return !0 === t &amp;&amp; (n = " /* @deprecated */"),</w:t>
      </w:r>
    </w:p>
    <w:p w14:paraId="636597F9" w14:textId="77777777" w:rsidR="005E6A9E" w:rsidRDefault="005E6A9E" w:rsidP="005E6A9E">
      <w:pPr>
        <w:pStyle w:val="Style1"/>
      </w:pPr>
      <w:r>
        <w:t xml:space="preserve">                e.listTextColor = e.listText + n,</w:t>
      </w:r>
    </w:p>
    <w:p w14:paraId="4B8410E9" w14:textId="77777777" w:rsidR="005E6A9E" w:rsidRDefault="005E6A9E" w:rsidP="005E6A9E">
      <w:pPr>
        <w:pStyle w:val="Style1"/>
      </w:pPr>
      <w:r>
        <w:t xml:space="preserve">                e.menuItemBackgroundChecked += n,</w:t>
      </w:r>
    </w:p>
    <w:p w14:paraId="2489923D" w14:textId="77777777" w:rsidR="005E6A9E" w:rsidRDefault="005E6A9E" w:rsidP="005E6A9E">
      <w:pPr>
        <w:pStyle w:val="Style1"/>
      </w:pPr>
      <w:r>
        <w:t xml:space="preserve">                e.warningHighlight += n,</w:t>
      </w:r>
    </w:p>
    <w:p w14:paraId="4CBBEE99" w14:textId="77777777" w:rsidR="005E6A9E" w:rsidRDefault="005E6A9E" w:rsidP="005E6A9E">
      <w:pPr>
        <w:pStyle w:val="Style1"/>
      </w:pPr>
      <w:r>
        <w:t xml:space="preserve">                e.warningText = e.messageText + n,</w:t>
      </w:r>
    </w:p>
    <w:p w14:paraId="60BD4583" w14:textId="77777777" w:rsidR="005E6A9E" w:rsidRDefault="005E6A9E" w:rsidP="005E6A9E">
      <w:pPr>
        <w:pStyle w:val="Style1"/>
      </w:pPr>
      <w:r>
        <w:t xml:space="preserve">                e.successText += n,</w:t>
      </w:r>
    </w:p>
    <w:p w14:paraId="58209BF0" w14:textId="77777777" w:rsidR="005E6A9E" w:rsidRDefault="005E6A9E" w:rsidP="005E6A9E">
      <w:pPr>
        <w:pStyle w:val="Style1"/>
      </w:pPr>
      <w:r>
        <w:t xml:space="preserve">                e</w:t>
      </w:r>
    </w:p>
    <w:p w14:paraId="760B2EDC" w14:textId="77777777" w:rsidR="005E6A9E" w:rsidRDefault="005E6A9E" w:rsidP="005E6A9E">
      <w:pPr>
        <w:pStyle w:val="Style1"/>
      </w:pPr>
      <w:r>
        <w:t xml:space="preserve">            }(Me(e, t, Object(Se.__assign)({</w:t>
      </w:r>
    </w:p>
    <w:p w14:paraId="2611A49C" w14:textId="77777777" w:rsidR="005E6A9E" w:rsidRDefault="005E6A9E" w:rsidP="005E6A9E">
      <w:pPr>
        <w:pStyle w:val="Style1"/>
      </w:pPr>
      <w:r>
        <w:t xml:space="preserve">                primaryButtonBorder: "transparent",</w:t>
      </w:r>
    </w:p>
    <w:p w14:paraId="0DE4C3B9" w14:textId="77777777" w:rsidR="005E6A9E" w:rsidRDefault="005E6A9E" w:rsidP="005E6A9E">
      <w:pPr>
        <w:pStyle w:val="Style1"/>
      </w:pPr>
      <w:r>
        <w:t xml:space="preserve">                errorText: r ? "#F1707B" : "#a4262c",</w:t>
      </w:r>
    </w:p>
    <w:p w14:paraId="1C355BE3" w14:textId="77777777" w:rsidR="005E6A9E" w:rsidRDefault="005E6A9E" w:rsidP="005E6A9E">
      <w:pPr>
        <w:pStyle w:val="Style1"/>
      </w:pPr>
      <w:r>
        <w:t xml:space="preserve">                messageText: r ? "#F3F2F1" : "#323130",</w:t>
      </w:r>
    </w:p>
    <w:p w14:paraId="4612D879" w14:textId="77777777" w:rsidR="005E6A9E" w:rsidRDefault="005E6A9E" w:rsidP="005E6A9E">
      <w:pPr>
        <w:pStyle w:val="Style1"/>
      </w:pPr>
      <w:r>
        <w:t xml:space="preserve">                messageLink: r ? "#6CB8F6" : "#005A9E",</w:t>
      </w:r>
    </w:p>
    <w:p w14:paraId="5C077EF5" w14:textId="77777777" w:rsidR="005E6A9E" w:rsidRDefault="005E6A9E" w:rsidP="005E6A9E">
      <w:pPr>
        <w:pStyle w:val="Style1"/>
      </w:pPr>
      <w:r>
        <w:t xml:space="preserve">                messageLinkHovered: r ? "#82C7FF" : "#004578",</w:t>
      </w:r>
    </w:p>
    <w:p w14:paraId="269E7783" w14:textId="77777777" w:rsidR="005E6A9E" w:rsidRDefault="005E6A9E" w:rsidP="005E6A9E">
      <w:pPr>
        <w:pStyle w:val="Style1"/>
      </w:pPr>
      <w:r>
        <w:t xml:space="preserve">                infoIcon: r ? "#C8C6C4" : "#605e5c",</w:t>
      </w:r>
    </w:p>
    <w:p w14:paraId="285BB5C2" w14:textId="77777777" w:rsidR="005E6A9E" w:rsidRDefault="005E6A9E" w:rsidP="005E6A9E">
      <w:pPr>
        <w:pStyle w:val="Style1"/>
      </w:pPr>
      <w:r>
        <w:t xml:space="preserve">                errorIcon: r ? "#F1707B" : "#A80000",</w:t>
      </w:r>
    </w:p>
    <w:p w14:paraId="61588CCC" w14:textId="77777777" w:rsidR="005E6A9E" w:rsidRDefault="005E6A9E" w:rsidP="005E6A9E">
      <w:pPr>
        <w:pStyle w:val="Style1"/>
      </w:pPr>
      <w:r>
        <w:t xml:space="preserve">                blockingIcon: r ? "#442726" : "#FDE7E9",</w:t>
      </w:r>
    </w:p>
    <w:p w14:paraId="1D1E463A" w14:textId="77777777" w:rsidR="005E6A9E" w:rsidRDefault="005E6A9E" w:rsidP="005E6A9E">
      <w:pPr>
        <w:pStyle w:val="Style1"/>
      </w:pPr>
      <w:r>
        <w:t xml:space="preserve">                warningIcon: r ? "#C8C6C4" : "#797775",</w:t>
      </w:r>
    </w:p>
    <w:p w14:paraId="2D78E9ED" w14:textId="77777777" w:rsidR="005E6A9E" w:rsidRDefault="005E6A9E" w:rsidP="005E6A9E">
      <w:pPr>
        <w:pStyle w:val="Style1"/>
      </w:pPr>
      <w:r>
        <w:t xml:space="preserve">                severeWarningIcon: r ? "#FCE100" : "#D83B01",</w:t>
      </w:r>
    </w:p>
    <w:p w14:paraId="12B2EE2F" w14:textId="77777777" w:rsidR="005E6A9E" w:rsidRDefault="005E6A9E" w:rsidP="005E6A9E">
      <w:pPr>
        <w:pStyle w:val="Style1"/>
      </w:pPr>
      <w:r>
        <w:t xml:space="preserve">                successIcon: r ? "#92C353" : "#107C10",</w:t>
      </w:r>
    </w:p>
    <w:p w14:paraId="756846AE" w14:textId="77777777" w:rsidR="005E6A9E" w:rsidRDefault="005E6A9E" w:rsidP="005E6A9E">
      <w:pPr>
        <w:pStyle w:val="Style1"/>
      </w:pPr>
      <w:r>
        <w:t xml:space="preserve">                infoBackground: r ? "#323130" : "#f3f2f1",</w:t>
      </w:r>
    </w:p>
    <w:p w14:paraId="3C6C7799" w14:textId="77777777" w:rsidR="005E6A9E" w:rsidRDefault="005E6A9E" w:rsidP="005E6A9E">
      <w:pPr>
        <w:pStyle w:val="Style1"/>
      </w:pPr>
      <w:r>
        <w:t xml:space="preserve">                errorBackground: r ? "#442726" : "#FDE7E9",</w:t>
      </w:r>
    </w:p>
    <w:p w14:paraId="28350220" w14:textId="77777777" w:rsidR="005E6A9E" w:rsidRDefault="005E6A9E" w:rsidP="005E6A9E">
      <w:pPr>
        <w:pStyle w:val="Style1"/>
      </w:pPr>
      <w:r>
        <w:t xml:space="preserve">                blockingBackground: r ? "#442726" : "#FDE7E9",</w:t>
      </w:r>
    </w:p>
    <w:p w14:paraId="149F3B6D" w14:textId="77777777" w:rsidR="005E6A9E" w:rsidRDefault="005E6A9E" w:rsidP="005E6A9E">
      <w:pPr>
        <w:pStyle w:val="Style1"/>
      </w:pPr>
      <w:r>
        <w:t xml:space="preserve">                warningBackground: r ? "#433519" : "#FFF4CE",</w:t>
      </w:r>
    </w:p>
    <w:p w14:paraId="3BB7881C" w14:textId="77777777" w:rsidR="005E6A9E" w:rsidRDefault="005E6A9E" w:rsidP="005E6A9E">
      <w:pPr>
        <w:pStyle w:val="Style1"/>
      </w:pPr>
      <w:r>
        <w:t xml:space="preserve">                severeWarningBackground: r ? "#4F2A0F" : "#FED9CC",</w:t>
      </w:r>
    </w:p>
    <w:p w14:paraId="0AED66E7" w14:textId="77777777" w:rsidR="005E6A9E" w:rsidRDefault="005E6A9E" w:rsidP="005E6A9E">
      <w:pPr>
        <w:pStyle w:val="Style1"/>
      </w:pPr>
      <w:r>
        <w:t xml:space="preserve">                successBackground: r ? "#393D1B" : "#DFF6DD",</w:t>
      </w:r>
    </w:p>
    <w:p w14:paraId="50915F65" w14:textId="77777777" w:rsidR="005E6A9E" w:rsidRDefault="005E6A9E" w:rsidP="005E6A9E">
      <w:pPr>
        <w:pStyle w:val="Style1"/>
      </w:pPr>
      <w:r>
        <w:t xml:space="preserve">                warningHighlight: r ? "#fff100" : "#ffb900",</w:t>
      </w:r>
    </w:p>
    <w:p w14:paraId="7405775C" w14:textId="77777777" w:rsidR="005E6A9E" w:rsidRDefault="005E6A9E" w:rsidP="005E6A9E">
      <w:pPr>
        <w:pStyle w:val="Style1"/>
      </w:pPr>
      <w:r>
        <w:t xml:space="preserve">                successText: r ? "#92c353" : "#107C10"</w:t>
      </w:r>
    </w:p>
    <w:p w14:paraId="10C1042E" w14:textId="77777777" w:rsidR="005E6A9E" w:rsidRDefault="005E6A9E" w:rsidP="005E6A9E">
      <w:pPr>
        <w:pStyle w:val="Style1"/>
      </w:pPr>
      <w:r>
        <w:t xml:space="preserve">            }, n), r), o)</w:t>
      </w:r>
    </w:p>
    <w:p w14:paraId="57CA00A6" w14:textId="77777777" w:rsidR="005E6A9E" w:rsidRDefault="005E6A9E" w:rsidP="005E6A9E">
      <w:pPr>
        <w:pStyle w:val="Style1"/>
      </w:pPr>
      <w:r>
        <w:t xml:space="preserve">        }</w:t>
      </w:r>
    </w:p>
    <w:p w14:paraId="7B87B306" w14:textId="77777777" w:rsidR="005E6A9E" w:rsidRDefault="005E6A9E" w:rsidP="005E6A9E">
      <w:pPr>
        <w:pStyle w:val="Style1"/>
      </w:pPr>
      <w:r>
        <w:t xml:space="preserve">        function Me(e, t, n, r, o) {</w:t>
      </w:r>
    </w:p>
    <w:p w14:paraId="1FEBDB67" w14:textId="77777777" w:rsidR="005E6A9E" w:rsidRDefault="005E6A9E" w:rsidP="005E6A9E">
      <w:pPr>
        <w:pStyle w:val="Style1"/>
      </w:pPr>
      <w:r>
        <w:t xml:space="preserve">            var i, a, s;</w:t>
      </w:r>
    </w:p>
    <w:p w14:paraId="364CB963" w14:textId="77777777" w:rsidR="005E6A9E" w:rsidRDefault="005E6A9E" w:rsidP="005E6A9E">
      <w:pPr>
        <w:pStyle w:val="Style1"/>
      </w:pPr>
      <w:r>
        <w:t xml:space="preserve">            void 0 === o &amp;&amp; (o = !1);</w:t>
      </w:r>
    </w:p>
    <w:p w14:paraId="3870E2EE" w14:textId="77777777" w:rsidR="005E6A9E" w:rsidRDefault="005E6A9E" w:rsidP="005E6A9E">
      <w:pPr>
        <w:pStyle w:val="Style1"/>
      </w:pPr>
      <w:r>
        <w:t xml:space="preserve">            var u = {}</w:t>
      </w:r>
    </w:p>
    <w:p w14:paraId="5DBEA7BD" w14:textId="77777777" w:rsidR="005E6A9E" w:rsidRDefault="005E6A9E" w:rsidP="005E6A9E">
      <w:pPr>
        <w:pStyle w:val="Style1"/>
      </w:pPr>
      <w:r>
        <w:t xml:space="preserve">              , c = e || {}</w:t>
      </w:r>
    </w:p>
    <w:p w14:paraId="7635F159" w14:textId="77777777" w:rsidR="005E6A9E" w:rsidRDefault="005E6A9E" w:rsidP="005E6A9E">
      <w:pPr>
        <w:pStyle w:val="Style1"/>
      </w:pPr>
      <w:r>
        <w:t xml:space="preserve">              , l = c.white</w:t>
      </w:r>
    </w:p>
    <w:p w14:paraId="0E78CE8F" w14:textId="77777777" w:rsidR="005E6A9E" w:rsidRDefault="005E6A9E" w:rsidP="005E6A9E">
      <w:pPr>
        <w:pStyle w:val="Style1"/>
      </w:pPr>
      <w:r>
        <w:t xml:space="preserve">              , d = c.black</w:t>
      </w:r>
    </w:p>
    <w:p w14:paraId="4B98F4BA" w14:textId="77777777" w:rsidR="005E6A9E" w:rsidRDefault="005E6A9E" w:rsidP="005E6A9E">
      <w:pPr>
        <w:pStyle w:val="Style1"/>
      </w:pPr>
      <w:r>
        <w:t xml:space="preserve">              , f = c.themePrimary</w:t>
      </w:r>
    </w:p>
    <w:p w14:paraId="45F166ED" w14:textId="77777777" w:rsidR="005E6A9E" w:rsidRDefault="005E6A9E" w:rsidP="005E6A9E">
      <w:pPr>
        <w:pStyle w:val="Style1"/>
      </w:pPr>
      <w:r>
        <w:t xml:space="preserve">              , g = c.themeDark</w:t>
      </w:r>
    </w:p>
    <w:p w14:paraId="59066664" w14:textId="77777777" w:rsidR="005E6A9E" w:rsidRDefault="005E6A9E" w:rsidP="005E6A9E">
      <w:pPr>
        <w:pStyle w:val="Style1"/>
      </w:pPr>
      <w:r>
        <w:t xml:space="preserve">              , p = c.themeDarker</w:t>
      </w:r>
    </w:p>
    <w:p w14:paraId="6592F16D" w14:textId="77777777" w:rsidR="005E6A9E" w:rsidRDefault="005E6A9E" w:rsidP="005E6A9E">
      <w:pPr>
        <w:pStyle w:val="Style1"/>
      </w:pPr>
      <w:r>
        <w:t xml:space="preserve">              , m = c.themeDarkAlt</w:t>
      </w:r>
    </w:p>
    <w:p w14:paraId="5144E067" w14:textId="77777777" w:rsidR="005E6A9E" w:rsidRDefault="005E6A9E" w:rsidP="005E6A9E">
      <w:pPr>
        <w:pStyle w:val="Style1"/>
      </w:pPr>
      <w:r>
        <w:t xml:space="preserve">              , v = c.themeLighter</w:t>
      </w:r>
    </w:p>
    <w:p w14:paraId="5A61A848" w14:textId="77777777" w:rsidR="005E6A9E" w:rsidRDefault="005E6A9E" w:rsidP="005E6A9E">
      <w:pPr>
        <w:pStyle w:val="Style1"/>
      </w:pPr>
      <w:r>
        <w:t xml:space="preserve">              , h = c.neutralLight</w:t>
      </w:r>
    </w:p>
    <w:p w14:paraId="6F81BC54" w14:textId="77777777" w:rsidR="005E6A9E" w:rsidRDefault="005E6A9E" w:rsidP="005E6A9E">
      <w:pPr>
        <w:pStyle w:val="Style1"/>
      </w:pPr>
      <w:r>
        <w:t xml:space="preserve">              , b = c.neutralLighter</w:t>
      </w:r>
    </w:p>
    <w:p w14:paraId="5F22CB1D" w14:textId="77777777" w:rsidR="005E6A9E" w:rsidRDefault="005E6A9E" w:rsidP="005E6A9E">
      <w:pPr>
        <w:pStyle w:val="Style1"/>
      </w:pPr>
      <w:r>
        <w:t xml:space="preserve">              , y = c.neutralDark</w:t>
      </w:r>
    </w:p>
    <w:p w14:paraId="54D70741" w14:textId="77777777" w:rsidR="005E6A9E" w:rsidRDefault="005E6A9E" w:rsidP="005E6A9E">
      <w:pPr>
        <w:pStyle w:val="Style1"/>
      </w:pPr>
      <w:r>
        <w:t xml:space="preserve">              , _ = c.neutralQuaternary</w:t>
      </w:r>
    </w:p>
    <w:p w14:paraId="583E1BC8" w14:textId="77777777" w:rsidR="005E6A9E" w:rsidRDefault="005E6A9E" w:rsidP="005E6A9E">
      <w:pPr>
        <w:pStyle w:val="Style1"/>
      </w:pPr>
      <w:r>
        <w:t xml:space="preserve">              , x = c.neutralQuaternaryAlt</w:t>
      </w:r>
    </w:p>
    <w:p w14:paraId="61BCB952" w14:textId="77777777" w:rsidR="005E6A9E" w:rsidRDefault="005E6A9E" w:rsidP="005E6A9E">
      <w:pPr>
        <w:pStyle w:val="Style1"/>
      </w:pPr>
      <w:r>
        <w:t xml:space="preserve">              , k = c.neutralPrimary</w:t>
      </w:r>
    </w:p>
    <w:p w14:paraId="201E6DAF" w14:textId="77777777" w:rsidR="005E6A9E" w:rsidRDefault="005E6A9E" w:rsidP="005E6A9E">
      <w:pPr>
        <w:pStyle w:val="Style1"/>
      </w:pPr>
      <w:r>
        <w:t xml:space="preserve">              , w = c.neutralSecondary</w:t>
      </w:r>
    </w:p>
    <w:p w14:paraId="4A62A5D2" w14:textId="77777777" w:rsidR="005E6A9E" w:rsidRDefault="005E6A9E" w:rsidP="005E6A9E">
      <w:pPr>
        <w:pStyle w:val="Style1"/>
      </w:pPr>
      <w:r>
        <w:t xml:space="preserve">              , C = c.neutralSecondaryAlt</w:t>
      </w:r>
    </w:p>
    <w:p w14:paraId="45803B8F" w14:textId="77777777" w:rsidR="005E6A9E" w:rsidRDefault="005E6A9E" w:rsidP="005E6A9E">
      <w:pPr>
        <w:pStyle w:val="Style1"/>
      </w:pPr>
      <w:r>
        <w:t xml:space="preserve">              , O = c.neutralTertiary</w:t>
      </w:r>
    </w:p>
    <w:p w14:paraId="6379C7B8" w14:textId="77777777" w:rsidR="005E6A9E" w:rsidRDefault="005E6A9E" w:rsidP="005E6A9E">
      <w:pPr>
        <w:pStyle w:val="Style1"/>
      </w:pPr>
      <w:r>
        <w:t xml:space="preserve">              , S = c.neutralTertiaryAlt</w:t>
      </w:r>
    </w:p>
    <w:p w14:paraId="51EFD7D4" w14:textId="77777777" w:rsidR="005E6A9E" w:rsidRDefault="005E6A9E" w:rsidP="005E6A9E">
      <w:pPr>
        <w:pStyle w:val="Style1"/>
      </w:pPr>
      <w:r>
        <w:t xml:space="preserve">              , I = c.neutralLighterAlt</w:t>
      </w:r>
    </w:p>
    <w:p w14:paraId="7937AEC3" w14:textId="77777777" w:rsidR="005E6A9E" w:rsidRDefault="005E6A9E" w:rsidP="005E6A9E">
      <w:pPr>
        <w:pStyle w:val="Style1"/>
      </w:pPr>
      <w:r>
        <w:t xml:space="preserve">              , j = c.accent;</w:t>
      </w:r>
    </w:p>
    <w:p w14:paraId="68386B5E" w14:textId="77777777" w:rsidR="005E6A9E" w:rsidRDefault="005E6A9E" w:rsidP="005E6A9E">
      <w:pPr>
        <w:pStyle w:val="Style1"/>
      </w:pPr>
      <w:r>
        <w:t xml:space="preserve">            return l &amp;&amp; (u.bodyBackground = l,</w:t>
      </w:r>
    </w:p>
    <w:p w14:paraId="577BF127" w14:textId="77777777" w:rsidR="005E6A9E" w:rsidRDefault="005E6A9E" w:rsidP="005E6A9E">
      <w:pPr>
        <w:pStyle w:val="Style1"/>
      </w:pPr>
      <w:r>
        <w:t xml:space="preserve">            u.bodyFrameBackground = l,</w:t>
      </w:r>
    </w:p>
    <w:p w14:paraId="48DF569C" w14:textId="77777777" w:rsidR="005E6A9E" w:rsidRDefault="005E6A9E" w:rsidP="005E6A9E">
      <w:pPr>
        <w:pStyle w:val="Style1"/>
      </w:pPr>
      <w:r>
        <w:t xml:space="preserve">            u.accentButtonText = l,</w:t>
      </w:r>
    </w:p>
    <w:p w14:paraId="3B0A78A9" w14:textId="77777777" w:rsidR="005E6A9E" w:rsidRDefault="005E6A9E" w:rsidP="005E6A9E">
      <w:pPr>
        <w:pStyle w:val="Style1"/>
      </w:pPr>
      <w:r>
        <w:t xml:space="preserve">            u.buttonBackground = l,</w:t>
      </w:r>
    </w:p>
    <w:p w14:paraId="1BC3CB01" w14:textId="77777777" w:rsidR="005E6A9E" w:rsidRDefault="005E6A9E" w:rsidP="005E6A9E">
      <w:pPr>
        <w:pStyle w:val="Style1"/>
      </w:pPr>
      <w:r>
        <w:t xml:space="preserve">            u.primaryButtonText = l,</w:t>
      </w:r>
    </w:p>
    <w:p w14:paraId="414FB683" w14:textId="77777777" w:rsidR="005E6A9E" w:rsidRDefault="005E6A9E" w:rsidP="005E6A9E">
      <w:pPr>
        <w:pStyle w:val="Style1"/>
      </w:pPr>
      <w:r>
        <w:t xml:space="preserve">            u.primaryButtonTextHovered = l,</w:t>
      </w:r>
    </w:p>
    <w:p w14:paraId="2A198E91" w14:textId="77777777" w:rsidR="005E6A9E" w:rsidRDefault="005E6A9E" w:rsidP="005E6A9E">
      <w:pPr>
        <w:pStyle w:val="Style1"/>
      </w:pPr>
      <w:r>
        <w:t xml:space="preserve">            u.primaryButtonTextPressed = l,</w:t>
      </w:r>
    </w:p>
    <w:p w14:paraId="317F1563" w14:textId="77777777" w:rsidR="005E6A9E" w:rsidRDefault="005E6A9E" w:rsidP="005E6A9E">
      <w:pPr>
        <w:pStyle w:val="Style1"/>
      </w:pPr>
      <w:r>
        <w:t xml:space="preserve">            u.inputBackground = l,</w:t>
      </w:r>
    </w:p>
    <w:p w14:paraId="73644018" w14:textId="77777777" w:rsidR="005E6A9E" w:rsidRDefault="005E6A9E" w:rsidP="005E6A9E">
      <w:pPr>
        <w:pStyle w:val="Style1"/>
      </w:pPr>
      <w:r>
        <w:t xml:space="preserve">            u.inputForegroundChecked = l,</w:t>
      </w:r>
    </w:p>
    <w:p w14:paraId="67FBBD58" w14:textId="77777777" w:rsidR="005E6A9E" w:rsidRDefault="005E6A9E" w:rsidP="005E6A9E">
      <w:pPr>
        <w:pStyle w:val="Style1"/>
      </w:pPr>
      <w:r>
        <w:t xml:space="preserve">            u.listBackground = l,</w:t>
      </w:r>
    </w:p>
    <w:p w14:paraId="3F9BD713" w14:textId="77777777" w:rsidR="005E6A9E" w:rsidRDefault="005E6A9E" w:rsidP="005E6A9E">
      <w:pPr>
        <w:pStyle w:val="Style1"/>
      </w:pPr>
      <w:r>
        <w:t xml:space="preserve">            u.menuBackground = l,</w:t>
      </w:r>
    </w:p>
    <w:p w14:paraId="5896C247" w14:textId="77777777" w:rsidR="005E6A9E" w:rsidRDefault="005E6A9E" w:rsidP="005E6A9E">
      <w:pPr>
        <w:pStyle w:val="Style1"/>
      </w:pPr>
      <w:r>
        <w:t xml:space="preserve">            u.cardStandoutBackground = l),</w:t>
      </w:r>
    </w:p>
    <w:p w14:paraId="2AA7F77C" w14:textId="77777777" w:rsidR="005E6A9E" w:rsidRDefault="005E6A9E" w:rsidP="005E6A9E">
      <w:pPr>
        <w:pStyle w:val="Style1"/>
      </w:pPr>
      <w:r>
        <w:t xml:space="preserve">            d &amp;&amp; (u.bodyTextChecked = d,</w:t>
      </w:r>
    </w:p>
    <w:p w14:paraId="08CE13C9" w14:textId="77777777" w:rsidR="005E6A9E" w:rsidRDefault="005E6A9E" w:rsidP="005E6A9E">
      <w:pPr>
        <w:pStyle w:val="Style1"/>
      </w:pPr>
      <w:r>
        <w:t xml:space="preserve">            u.buttonTextCheckedHovered = d),</w:t>
      </w:r>
    </w:p>
    <w:p w14:paraId="64D9C149" w14:textId="77777777" w:rsidR="005E6A9E" w:rsidRDefault="005E6A9E" w:rsidP="005E6A9E">
      <w:pPr>
        <w:pStyle w:val="Style1"/>
      </w:pPr>
      <w:r>
        <w:t xml:space="preserve">            f &amp;&amp; (u.link = f,</w:t>
      </w:r>
    </w:p>
    <w:p w14:paraId="10D9015D" w14:textId="77777777" w:rsidR="005E6A9E" w:rsidRDefault="005E6A9E" w:rsidP="005E6A9E">
      <w:pPr>
        <w:pStyle w:val="Style1"/>
      </w:pPr>
      <w:r>
        <w:t xml:space="preserve">            u.primaryButtonBackground = f,</w:t>
      </w:r>
    </w:p>
    <w:p w14:paraId="7015F937" w14:textId="77777777" w:rsidR="005E6A9E" w:rsidRDefault="005E6A9E" w:rsidP="005E6A9E">
      <w:pPr>
        <w:pStyle w:val="Style1"/>
      </w:pPr>
      <w:r>
        <w:t xml:space="preserve">            u.inputBackgroundChecked = f,</w:t>
      </w:r>
    </w:p>
    <w:p w14:paraId="1606A82C" w14:textId="77777777" w:rsidR="005E6A9E" w:rsidRDefault="005E6A9E" w:rsidP="005E6A9E">
      <w:pPr>
        <w:pStyle w:val="Style1"/>
      </w:pPr>
      <w:r>
        <w:t xml:space="preserve">            u.inputIcon = f,</w:t>
      </w:r>
    </w:p>
    <w:p w14:paraId="186E56C2" w14:textId="77777777" w:rsidR="005E6A9E" w:rsidRDefault="005E6A9E" w:rsidP="005E6A9E">
      <w:pPr>
        <w:pStyle w:val="Style1"/>
      </w:pPr>
      <w:r>
        <w:t xml:space="preserve">            u.inputFocusBorderAlt = f,</w:t>
      </w:r>
    </w:p>
    <w:p w14:paraId="5C0321D9" w14:textId="77777777" w:rsidR="005E6A9E" w:rsidRDefault="005E6A9E" w:rsidP="005E6A9E">
      <w:pPr>
        <w:pStyle w:val="Style1"/>
      </w:pPr>
      <w:r>
        <w:t xml:space="preserve">            u.menuIcon = f,</w:t>
      </w:r>
    </w:p>
    <w:p w14:paraId="7F3665B5" w14:textId="77777777" w:rsidR="005E6A9E" w:rsidRDefault="005E6A9E" w:rsidP="005E6A9E">
      <w:pPr>
        <w:pStyle w:val="Style1"/>
      </w:pPr>
      <w:r>
        <w:t xml:space="preserve">            u.menuHeader = f,</w:t>
      </w:r>
    </w:p>
    <w:p w14:paraId="64E8D5D3" w14:textId="77777777" w:rsidR="005E6A9E" w:rsidRDefault="005E6A9E" w:rsidP="005E6A9E">
      <w:pPr>
        <w:pStyle w:val="Style1"/>
      </w:pPr>
      <w:r>
        <w:t xml:space="preserve">            u.accentButtonBackground = f),</w:t>
      </w:r>
    </w:p>
    <w:p w14:paraId="535FF045" w14:textId="77777777" w:rsidR="005E6A9E" w:rsidRDefault="005E6A9E" w:rsidP="005E6A9E">
      <w:pPr>
        <w:pStyle w:val="Style1"/>
      </w:pPr>
      <w:r>
        <w:t xml:space="preserve">            g &amp;&amp; (u.primaryButtonBackgroundPressed = g,</w:t>
      </w:r>
    </w:p>
    <w:p w14:paraId="22916122" w14:textId="77777777" w:rsidR="005E6A9E" w:rsidRDefault="005E6A9E" w:rsidP="005E6A9E">
      <w:pPr>
        <w:pStyle w:val="Style1"/>
      </w:pPr>
      <w:r>
        <w:t xml:space="preserve">            u.inputBackgroundCheckedHovered = g,</w:t>
      </w:r>
    </w:p>
    <w:p w14:paraId="3E481591" w14:textId="77777777" w:rsidR="005E6A9E" w:rsidRDefault="005E6A9E" w:rsidP="005E6A9E">
      <w:pPr>
        <w:pStyle w:val="Style1"/>
      </w:pPr>
      <w:r>
        <w:t xml:space="preserve">            u.inputIconHovered = g),</w:t>
      </w:r>
    </w:p>
    <w:p w14:paraId="6E7028B3" w14:textId="77777777" w:rsidR="005E6A9E" w:rsidRDefault="005E6A9E" w:rsidP="005E6A9E">
      <w:pPr>
        <w:pStyle w:val="Style1"/>
      </w:pPr>
      <w:r>
        <w:t xml:space="preserve">            p &amp;&amp; (u.linkHovered = p),</w:t>
      </w:r>
    </w:p>
    <w:p w14:paraId="5FD650BD" w14:textId="77777777" w:rsidR="005E6A9E" w:rsidRDefault="005E6A9E" w:rsidP="005E6A9E">
      <w:pPr>
        <w:pStyle w:val="Style1"/>
      </w:pPr>
      <w:r>
        <w:t xml:space="preserve">            m &amp;&amp; (u.primaryButtonBackgroundHovered = m),</w:t>
      </w:r>
    </w:p>
    <w:p w14:paraId="3BE44A49" w14:textId="77777777" w:rsidR="005E6A9E" w:rsidRDefault="005E6A9E" w:rsidP="005E6A9E">
      <w:pPr>
        <w:pStyle w:val="Style1"/>
      </w:pPr>
      <w:r>
        <w:t xml:space="preserve">            v &amp;&amp; (u.inputPlaceholderBackgroundChecked = v),</w:t>
      </w:r>
    </w:p>
    <w:p w14:paraId="4002B460" w14:textId="77777777" w:rsidR="005E6A9E" w:rsidRDefault="005E6A9E" w:rsidP="005E6A9E">
      <w:pPr>
        <w:pStyle w:val="Style1"/>
      </w:pPr>
      <w:r>
        <w:t xml:space="preserve">            h &amp;&amp; (u.bodyBackgroundChecked = h,</w:t>
      </w:r>
    </w:p>
    <w:p w14:paraId="42CEA942" w14:textId="77777777" w:rsidR="005E6A9E" w:rsidRDefault="005E6A9E" w:rsidP="005E6A9E">
      <w:pPr>
        <w:pStyle w:val="Style1"/>
      </w:pPr>
      <w:r>
        <w:t xml:space="preserve">            u.bodyFrameDivider = h,</w:t>
      </w:r>
    </w:p>
    <w:p w14:paraId="0D400F6A" w14:textId="77777777" w:rsidR="005E6A9E" w:rsidRDefault="005E6A9E" w:rsidP="005E6A9E">
      <w:pPr>
        <w:pStyle w:val="Style1"/>
      </w:pPr>
      <w:r>
        <w:t xml:space="preserve">            u.bodyDivider = h,</w:t>
      </w:r>
    </w:p>
    <w:p w14:paraId="6D9BFF17" w14:textId="77777777" w:rsidR="005E6A9E" w:rsidRDefault="005E6A9E" w:rsidP="005E6A9E">
      <w:pPr>
        <w:pStyle w:val="Style1"/>
      </w:pPr>
      <w:r>
        <w:t xml:space="preserve">            u.variantBorder = h,</w:t>
      </w:r>
    </w:p>
    <w:p w14:paraId="14960E4B" w14:textId="77777777" w:rsidR="005E6A9E" w:rsidRDefault="005E6A9E" w:rsidP="005E6A9E">
      <w:pPr>
        <w:pStyle w:val="Style1"/>
      </w:pPr>
      <w:r>
        <w:t xml:space="preserve">            u.buttonBackgroundCheckedHovered = h,</w:t>
      </w:r>
    </w:p>
    <w:p w14:paraId="5BAF0D50" w14:textId="77777777" w:rsidR="005E6A9E" w:rsidRDefault="005E6A9E" w:rsidP="005E6A9E">
      <w:pPr>
        <w:pStyle w:val="Style1"/>
      </w:pPr>
      <w:r>
        <w:t xml:space="preserve">            u.buttonBackgroundPressed = h,</w:t>
      </w:r>
    </w:p>
    <w:p w14:paraId="659EAD7F" w14:textId="77777777" w:rsidR="005E6A9E" w:rsidRDefault="005E6A9E" w:rsidP="005E6A9E">
      <w:pPr>
        <w:pStyle w:val="Style1"/>
      </w:pPr>
      <w:r>
        <w:t xml:space="preserve">            u.listItemBackgroundChecked = h,</w:t>
      </w:r>
    </w:p>
    <w:p w14:paraId="1372CF82" w14:textId="77777777" w:rsidR="005E6A9E" w:rsidRDefault="005E6A9E" w:rsidP="005E6A9E">
      <w:pPr>
        <w:pStyle w:val="Style1"/>
      </w:pPr>
      <w:r>
        <w:t xml:space="preserve">            u.listHeaderBackgroundPressed = h,</w:t>
      </w:r>
    </w:p>
    <w:p w14:paraId="368F770F" w14:textId="77777777" w:rsidR="005E6A9E" w:rsidRDefault="005E6A9E" w:rsidP="005E6A9E">
      <w:pPr>
        <w:pStyle w:val="Style1"/>
      </w:pPr>
      <w:r>
        <w:t xml:space="preserve">            u.menuItemBackgroundPressed = h,</w:t>
      </w:r>
    </w:p>
    <w:p w14:paraId="38D74335" w14:textId="77777777" w:rsidR="005E6A9E" w:rsidRDefault="005E6A9E" w:rsidP="005E6A9E">
      <w:pPr>
        <w:pStyle w:val="Style1"/>
      </w:pPr>
      <w:r>
        <w:t xml:space="preserve">            u.menuItemBackgroundChecked = h),</w:t>
      </w:r>
    </w:p>
    <w:p w14:paraId="353A0A0B" w14:textId="77777777" w:rsidR="005E6A9E" w:rsidRDefault="005E6A9E" w:rsidP="005E6A9E">
      <w:pPr>
        <w:pStyle w:val="Style1"/>
      </w:pPr>
      <w:r>
        <w:t xml:space="preserve">            b &amp;&amp; (u.bodyBackgroundHovered = b,</w:t>
      </w:r>
    </w:p>
    <w:p w14:paraId="0EA00DE8" w14:textId="77777777" w:rsidR="005E6A9E" w:rsidRDefault="005E6A9E" w:rsidP="005E6A9E">
      <w:pPr>
        <w:pStyle w:val="Style1"/>
      </w:pPr>
      <w:r>
        <w:t xml:space="preserve">            u.buttonBackgroundHovered = b,</w:t>
      </w:r>
    </w:p>
    <w:p w14:paraId="2D4242D1" w14:textId="77777777" w:rsidR="005E6A9E" w:rsidRDefault="005E6A9E" w:rsidP="005E6A9E">
      <w:pPr>
        <w:pStyle w:val="Style1"/>
      </w:pPr>
      <w:r>
        <w:t xml:space="preserve">            u.buttonBackgroundDisabled = b,</w:t>
      </w:r>
    </w:p>
    <w:p w14:paraId="620A14FB" w14:textId="77777777" w:rsidR="005E6A9E" w:rsidRDefault="005E6A9E" w:rsidP="005E6A9E">
      <w:pPr>
        <w:pStyle w:val="Style1"/>
      </w:pPr>
      <w:r>
        <w:t xml:space="preserve">            u.buttonBorderDisabled = b,</w:t>
      </w:r>
    </w:p>
    <w:p w14:paraId="37D3BED8" w14:textId="77777777" w:rsidR="005E6A9E" w:rsidRDefault="005E6A9E" w:rsidP="005E6A9E">
      <w:pPr>
        <w:pStyle w:val="Style1"/>
      </w:pPr>
      <w:r>
        <w:t xml:space="preserve">            u.primaryButtonBackgroundDisabled = b,</w:t>
      </w:r>
    </w:p>
    <w:p w14:paraId="514D4041" w14:textId="77777777" w:rsidR="005E6A9E" w:rsidRDefault="005E6A9E" w:rsidP="005E6A9E">
      <w:pPr>
        <w:pStyle w:val="Style1"/>
      </w:pPr>
      <w:r>
        <w:t xml:space="preserve">            u.disabledBackground = b,</w:t>
      </w:r>
    </w:p>
    <w:p w14:paraId="1BA6EB03" w14:textId="77777777" w:rsidR="005E6A9E" w:rsidRDefault="005E6A9E" w:rsidP="005E6A9E">
      <w:pPr>
        <w:pStyle w:val="Style1"/>
      </w:pPr>
      <w:r>
        <w:t xml:space="preserve">            u.listItemBackgroundHovered = b,</w:t>
      </w:r>
    </w:p>
    <w:p w14:paraId="6D928D0E" w14:textId="77777777" w:rsidR="005E6A9E" w:rsidRDefault="005E6A9E" w:rsidP="005E6A9E">
      <w:pPr>
        <w:pStyle w:val="Style1"/>
      </w:pPr>
      <w:r>
        <w:t xml:space="preserve">            u.listHeaderBackgroundHovered = b,</w:t>
      </w:r>
    </w:p>
    <w:p w14:paraId="2A3A506B" w14:textId="77777777" w:rsidR="005E6A9E" w:rsidRDefault="005E6A9E" w:rsidP="005E6A9E">
      <w:pPr>
        <w:pStyle w:val="Style1"/>
      </w:pPr>
      <w:r>
        <w:t xml:space="preserve">            u.menuItemBackgroundHovered = b),</w:t>
      </w:r>
    </w:p>
    <w:p w14:paraId="1A2BD5F1" w14:textId="77777777" w:rsidR="005E6A9E" w:rsidRDefault="005E6A9E" w:rsidP="005E6A9E">
      <w:pPr>
        <w:pStyle w:val="Style1"/>
      </w:pPr>
      <w:r>
        <w:t xml:space="preserve">            _ &amp;&amp; (u.primaryButtonTextDisabled = _,</w:t>
      </w:r>
    </w:p>
    <w:p w14:paraId="1EBB3374" w14:textId="77777777" w:rsidR="005E6A9E" w:rsidRDefault="005E6A9E" w:rsidP="005E6A9E">
      <w:pPr>
        <w:pStyle w:val="Style1"/>
      </w:pPr>
      <w:r>
        <w:t xml:space="preserve">            u.disabledSubtext = _),</w:t>
      </w:r>
    </w:p>
    <w:p w14:paraId="0EB1A5C3" w14:textId="77777777" w:rsidR="005E6A9E" w:rsidRDefault="005E6A9E" w:rsidP="005E6A9E">
      <w:pPr>
        <w:pStyle w:val="Style1"/>
      </w:pPr>
      <w:r>
        <w:t xml:space="preserve">            x &amp;&amp; (u.listItemBackgroundCheckedHovered = x),</w:t>
      </w:r>
    </w:p>
    <w:p w14:paraId="5030DB4B" w14:textId="77777777" w:rsidR="005E6A9E" w:rsidRDefault="005E6A9E" w:rsidP="005E6A9E">
      <w:pPr>
        <w:pStyle w:val="Style1"/>
      </w:pPr>
      <w:r>
        <w:t xml:space="preserve">            O &amp;&amp; (u.disabledBodyText = O,</w:t>
      </w:r>
    </w:p>
    <w:p w14:paraId="7D59A196" w14:textId="77777777" w:rsidR="005E6A9E" w:rsidRDefault="005E6A9E" w:rsidP="005E6A9E">
      <w:pPr>
        <w:pStyle w:val="Style1"/>
      </w:pPr>
      <w:r>
        <w:t xml:space="preserve">            u.variantBorderHovered = (null === (i = n) || void 0 === i ? void 0 : i.variantBorderHovered) || O,</w:t>
      </w:r>
    </w:p>
    <w:p w14:paraId="7298F36C" w14:textId="77777777" w:rsidR="005E6A9E" w:rsidRDefault="005E6A9E" w:rsidP="005E6A9E">
      <w:pPr>
        <w:pStyle w:val="Style1"/>
      </w:pPr>
      <w:r>
        <w:t xml:space="preserve">            u.buttonTextDisabled = O,</w:t>
      </w:r>
    </w:p>
    <w:p w14:paraId="70BF60DB" w14:textId="77777777" w:rsidR="005E6A9E" w:rsidRDefault="005E6A9E" w:rsidP="005E6A9E">
      <w:pPr>
        <w:pStyle w:val="Style1"/>
      </w:pPr>
      <w:r>
        <w:t xml:space="preserve">            u.inputIconDisabled = O,</w:t>
      </w:r>
    </w:p>
    <w:p w14:paraId="78F39DAD" w14:textId="77777777" w:rsidR="005E6A9E" w:rsidRDefault="005E6A9E" w:rsidP="005E6A9E">
      <w:pPr>
        <w:pStyle w:val="Style1"/>
      </w:pPr>
      <w:r>
        <w:t xml:space="preserve">            u.disabledText = O),</w:t>
      </w:r>
    </w:p>
    <w:p w14:paraId="34F4FA3F" w14:textId="77777777" w:rsidR="005E6A9E" w:rsidRDefault="005E6A9E" w:rsidP="005E6A9E">
      <w:pPr>
        <w:pStyle w:val="Style1"/>
      </w:pPr>
      <w:r>
        <w:t xml:space="preserve">            k &amp;&amp; (u.bodyText = k,</w:t>
      </w:r>
    </w:p>
    <w:p w14:paraId="35311B3A" w14:textId="77777777" w:rsidR="005E6A9E" w:rsidRDefault="005E6A9E" w:rsidP="005E6A9E">
      <w:pPr>
        <w:pStyle w:val="Style1"/>
      </w:pPr>
      <w:r>
        <w:t xml:space="preserve">            u.actionLink = k,</w:t>
      </w:r>
    </w:p>
    <w:p w14:paraId="37EE5FD4" w14:textId="77777777" w:rsidR="005E6A9E" w:rsidRDefault="005E6A9E" w:rsidP="005E6A9E">
      <w:pPr>
        <w:pStyle w:val="Style1"/>
      </w:pPr>
      <w:r>
        <w:t xml:space="preserve">            u.buttonText = k,</w:t>
      </w:r>
    </w:p>
    <w:p w14:paraId="4EDF2719" w14:textId="77777777" w:rsidR="005E6A9E" w:rsidRDefault="005E6A9E" w:rsidP="005E6A9E">
      <w:pPr>
        <w:pStyle w:val="Style1"/>
      </w:pPr>
      <w:r>
        <w:t xml:space="preserve">            u.inputBorderHovered = k,</w:t>
      </w:r>
    </w:p>
    <w:p w14:paraId="61EBD72D" w14:textId="77777777" w:rsidR="005E6A9E" w:rsidRDefault="005E6A9E" w:rsidP="005E6A9E">
      <w:pPr>
        <w:pStyle w:val="Style1"/>
      </w:pPr>
      <w:r>
        <w:t xml:space="preserve">            u.inputText = k,</w:t>
      </w:r>
    </w:p>
    <w:p w14:paraId="2FAAC52C" w14:textId="77777777" w:rsidR="005E6A9E" w:rsidRDefault="005E6A9E" w:rsidP="005E6A9E">
      <w:pPr>
        <w:pStyle w:val="Style1"/>
      </w:pPr>
      <w:r>
        <w:t xml:space="preserve">            u.listText = k,</w:t>
      </w:r>
    </w:p>
    <w:p w14:paraId="455AEB12" w14:textId="77777777" w:rsidR="005E6A9E" w:rsidRDefault="005E6A9E" w:rsidP="005E6A9E">
      <w:pPr>
        <w:pStyle w:val="Style1"/>
      </w:pPr>
      <w:r>
        <w:t xml:space="preserve">            u.menuItemText = k),</w:t>
      </w:r>
    </w:p>
    <w:p w14:paraId="4BF8F352" w14:textId="77777777" w:rsidR="005E6A9E" w:rsidRDefault="005E6A9E" w:rsidP="005E6A9E">
      <w:pPr>
        <w:pStyle w:val="Style1"/>
      </w:pPr>
      <w:r>
        <w:t xml:space="preserve">            I &amp;&amp; (u.bodyStandoutBackground = I,</w:t>
      </w:r>
    </w:p>
    <w:p w14:paraId="289B6C34" w14:textId="77777777" w:rsidR="005E6A9E" w:rsidRDefault="005E6A9E" w:rsidP="005E6A9E">
      <w:pPr>
        <w:pStyle w:val="Style1"/>
      </w:pPr>
      <w:r>
        <w:t xml:space="preserve">            u.defaultStateBackground = I),</w:t>
      </w:r>
    </w:p>
    <w:p w14:paraId="6D92D171" w14:textId="77777777" w:rsidR="005E6A9E" w:rsidRDefault="005E6A9E" w:rsidP="005E6A9E">
      <w:pPr>
        <w:pStyle w:val="Style1"/>
      </w:pPr>
      <w:r>
        <w:t xml:space="preserve">            y &amp;&amp; (u.actionLinkHovered = y,</w:t>
      </w:r>
    </w:p>
    <w:p w14:paraId="3479D1FD" w14:textId="77777777" w:rsidR="005E6A9E" w:rsidRDefault="005E6A9E" w:rsidP="005E6A9E">
      <w:pPr>
        <w:pStyle w:val="Style1"/>
      </w:pPr>
      <w:r>
        <w:t xml:space="preserve">            u.buttonTextHovered = y,</w:t>
      </w:r>
    </w:p>
    <w:p w14:paraId="4079AD27" w14:textId="77777777" w:rsidR="005E6A9E" w:rsidRDefault="005E6A9E" w:rsidP="005E6A9E">
      <w:pPr>
        <w:pStyle w:val="Style1"/>
      </w:pPr>
      <w:r>
        <w:t xml:space="preserve">            u.buttonTextChecked = y,</w:t>
      </w:r>
    </w:p>
    <w:p w14:paraId="16F48DA2" w14:textId="77777777" w:rsidR="005E6A9E" w:rsidRDefault="005E6A9E" w:rsidP="005E6A9E">
      <w:pPr>
        <w:pStyle w:val="Style1"/>
      </w:pPr>
      <w:r>
        <w:t xml:space="preserve">            u.buttonTextPressed = y,</w:t>
      </w:r>
    </w:p>
    <w:p w14:paraId="3EEA38DF" w14:textId="77777777" w:rsidR="005E6A9E" w:rsidRDefault="005E6A9E" w:rsidP="005E6A9E">
      <w:pPr>
        <w:pStyle w:val="Style1"/>
      </w:pPr>
      <w:r>
        <w:t xml:space="preserve">            u.inputTextHovered = y,</w:t>
      </w:r>
    </w:p>
    <w:p w14:paraId="3A94A59E" w14:textId="77777777" w:rsidR="005E6A9E" w:rsidRDefault="005E6A9E" w:rsidP="005E6A9E">
      <w:pPr>
        <w:pStyle w:val="Style1"/>
      </w:pPr>
      <w:r>
        <w:t xml:space="preserve">            u.menuItemTextHovered = y),</w:t>
      </w:r>
    </w:p>
    <w:p w14:paraId="73A279BC" w14:textId="77777777" w:rsidR="005E6A9E" w:rsidRDefault="005E6A9E" w:rsidP="005E6A9E">
      <w:pPr>
        <w:pStyle w:val="Style1"/>
      </w:pPr>
      <w:r>
        <w:t xml:space="preserve">            w &amp;&amp; (u.bodySubtext = w,</w:t>
      </w:r>
    </w:p>
    <w:p w14:paraId="3B250B3F" w14:textId="77777777" w:rsidR="005E6A9E" w:rsidRDefault="005E6A9E" w:rsidP="005E6A9E">
      <w:pPr>
        <w:pStyle w:val="Style1"/>
      </w:pPr>
      <w:r>
        <w:t xml:space="preserve">            u.focusBorder = w,</w:t>
      </w:r>
    </w:p>
    <w:p w14:paraId="172D43BC" w14:textId="77777777" w:rsidR="005E6A9E" w:rsidRDefault="005E6A9E" w:rsidP="005E6A9E">
      <w:pPr>
        <w:pStyle w:val="Style1"/>
      </w:pPr>
      <w:r>
        <w:t xml:space="preserve">            u.inputBorder = w,</w:t>
      </w:r>
    </w:p>
    <w:p w14:paraId="3E8C4097" w14:textId="77777777" w:rsidR="005E6A9E" w:rsidRDefault="005E6A9E" w:rsidP="005E6A9E">
      <w:pPr>
        <w:pStyle w:val="Style1"/>
      </w:pPr>
      <w:r>
        <w:t xml:space="preserve">            u.smallInputBorder = w,</w:t>
      </w:r>
    </w:p>
    <w:p w14:paraId="2596AAA9" w14:textId="77777777" w:rsidR="005E6A9E" w:rsidRDefault="005E6A9E" w:rsidP="005E6A9E">
      <w:pPr>
        <w:pStyle w:val="Style1"/>
      </w:pPr>
      <w:r>
        <w:t xml:space="preserve">            u.inputPlaceholderText = w),</w:t>
      </w:r>
    </w:p>
    <w:p w14:paraId="201DEC04" w14:textId="77777777" w:rsidR="005E6A9E" w:rsidRDefault="005E6A9E" w:rsidP="005E6A9E">
      <w:pPr>
        <w:pStyle w:val="Style1"/>
      </w:pPr>
      <w:r>
        <w:t xml:space="preserve">            C &amp;&amp; (u.buttonBorder = C),</w:t>
      </w:r>
    </w:p>
    <w:p w14:paraId="36F40808" w14:textId="77777777" w:rsidR="005E6A9E" w:rsidRDefault="005E6A9E" w:rsidP="005E6A9E">
      <w:pPr>
        <w:pStyle w:val="Style1"/>
      </w:pPr>
      <w:r>
        <w:t xml:space="preserve">            S &amp;&amp; (u.disabledBodySubtext = S,</w:t>
      </w:r>
    </w:p>
    <w:p w14:paraId="4AE4E5AF" w14:textId="77777777" w:rsidR="005E6A9E" w:rsidRDefault="005E6A9E" w:rsidP="005E6A9E">
      <w:pPr>
        <w:pStyle w:val="Style1"/>
      </w:pPr>
      <w:r>
        <w:t xml:space="preserve">            u.disabledBorder = S,</w:t>
      </w:r>
    </w:p>
    <w:p w14:paraId="4A4C4F0E" w14:textId="77777777" w:rsidR="005E6A9E" w:rsidRDefault="005E6A9E" w:rsidP="005E6A9E">
      <w:pPr>
        <w:pStyle w:val="Style1"/>
      </w:pPr>
      <w:r>
        <w:t xml:space="preserve">            u.buttonBackgroundChecked = S,</w:t>
      </w:r>
    </w:p>
    <w:p w14:paraId="6C8195D0" w14:textId="77777777" w:rsidR="005E6A9E" w:rsidRDefault="005E6A9E" w:rsidP="005E6A9E">
      <w:pPr>
        <w:pStyle w:val="Style1"/>
      </w:pPr>
      <w:r>
        <w:t xml:space="preserve">            u.menuDivider = S),</w:t>
      </w:r>
    </w:p>
    <w:p w14:paraId="425D4293" w14:textId="77777777" w:rsidR="005E6A9E" w:rsidRDefault="005E6A9E" w:rsidP="005E6A9E">
      <w:pPr>
        <w:pStyle w:val="Style1"/>
      </w:pPr>
      <w:r>
        <w:t xml:space="preserve">            j &amp;&amp; (u.accentButtonBackground = j),</w:t>
      </w:r>
    </w:p>
    <w:p w14:paraId="0ECFDE8B" w14:textId="77777777" w:rsidR="005E6A9E" w:rsidRDefault="005E6A9E" w:rsidP="005E6A9E">
      <w:pPr>
        <w:pStyle w:val="Style1"/>
      </w:pPr>
      <w:r>
        <w:t xml:space="preserve">            (null === (a = t) || void 0 === a ? void 0 : a.elevation4) &amp;&amp; (u.cardShadow = t.elevation4),</w:t>
      </w:r>
    </w:p>
    <w:p w14:paraId="57992581" w14:textId="77777777" w:rsidR="005E6A9E" w:rsidRDefault="005E6A9E" w:rsidP="005E6A9E">
      <w:pPr>
        <w:pStyle w:val="Style1"/>
      </w:pPr>
      <w:r>
        <w:t xml:space="preserve">            !r &amp;&amp; (null === (s = t) || void 0 === s ? void 0 : s.elevation8) ? u.cardShadowHovered = t.elevation8 : u.variantBorderHovered &amp;&amp; (u.cardShadowHovered = "0 0 1px " + u.variantBorderHovered),</w:t>
      </w:r>
    </w:p>
    <w:p w14:paraId="2940A9BF" w14:textId="77777777" w:rsidR="005E6A9E" w:rsidRDefault="005E6A9E" w:rsidP="005E6A9E">
      <w:pPr>
        <w:pStyle w:val="Style1"/>
      </w:pPr>
      <w:r>
        <w:t xml:space="preserve">            Object(Se.__assign)(Object(Se.__assign)({}, u), n)</w:t>
      </w:r>
    </w:p>
    <w:p w14:paraId="30BCBCBC" w14:textId="77777777" w:rsidR="005E6A9E" w:rsidRDefault="005E6A9E" w:rsidP="005E6A9E">
      <w:pPr>
        <w:pStyle w:val="Style1"/>
      </w:pPr>
      <w:r>
        <w:t xml:space="preserve">        }</w:t>
      </w:r>
    </w:p>
    <w:p w14:paraId="53A1428D" w14:textId="77777777" w:rsidR="005E6A9E" w:rsidRDefault="005E6A9E" w:rsidP="005E6A9E">
      <w:pPr>
        <w:pStyle w:val="Style1"/>
      </w:pPr>
      <w:r>
        <w:t xml:space="preserve">        var Ve = {</w:t>
      </w:r>
    </w:p>
    <w:p w14:paraId="6C82F549" w14:textId="77777777" w:rsidR="005E6A9E" w:rsidRDefault="005E6A9E" w:rsidP="005E6A9E">
      <w:pPr>
        <w:pStyle w:val="Style1"/>
      </w:pPr>
      <w:r>
        <w:t xml:space="preserve">            s2: "4px",</w:t>
      </w:r>
    </w:p>
    <w:p w14:paraId="7708D818" w14:textId="77777777" w:rsidR="005E6A9E" w:rsidRDefault="005E6A9E" w:rsidP="005E6A9E">
      <w:pPr>
        <w:pStyle w:val="Style1"/>
      </w:pPr>
      <w:r>
        <w:t xml:space="preserve">            s1: "8px",</w:t>
      </w:r>
    </w:p>
    <w:p w14:paraId="2957042F" w14:textId="77777777" w:rsidR="005E6A9E" w:rsidRDefault="005E6A9E" w:rsidP="005E6A9E">
      <w:pPr>
        <w:pStyle w:val="Style1"/>
      </w:pPr>
      <w:r>
        <w:t xml:space="preserve">            m: "16px",</w:t>
      </w:r>
    </w:p>
    <w:p w14:paraId="0A485578" w14:textId="77777777" w:rsidR="005E6A9E" w:rsidRDefault="005E6A9E" w:rsidP="005E6A9E">
      <w:pPr>
        <w:pStyle w:val="Style1"/>
      </w:pPr>
      <w:r>
        <w:t xml:space="preserve">            l1: "20px",</w:t>
      </w:r>
    </w:p>
    <w:p w14:paraId="1403A0A2" w14:textId="77777777" w:rsidR="005E6A9E" w:rsidRDefault="005E6A9E" w:rsidP="005E6A9E">
      <w:pPr>
        <w:pStyle w:val="Style1"/>
      </w:pPr>
      <w:r>
        <w:t xml:space="preserve">            l2: "32px"</w:t>
      </w:r>
    </w:p>
    <w:p w14:paraId="6A3617A1" w14:textId="77777777" w:rsidR="005E6A9E" w:rsidRDefault="005E6A9E" w:rsidP="005E6A9E">
      <w:pPr>
        <w:pStyle w:val="Style1"/>
      </w:pPr>
      <w:r>
        <w:t xml:space="preserve">        };</w:t>
      </w:r>
    </w:p>
    <w:p w14:paraId="38355ED8" w14:textId="77777777" w:rsidR="005E6A9E" w:rsidRDefault="005E6A9E" w:rsidP="005E6A9E">
      <w:pPr>
        <w:pStyle w:val="Style1"/>
      </w:pPr>
      <w:r>
        <w:t xml:space="preserve">        function Ge(e, t) {</w:t>
      </w:r>
    </w:p>
    <w:p w14:paraId="728458C3" w14:textId="77777777" w:rsidR="005E6A9E" w:rsidRDefault="005E6A9E" w:rsidP="005E6A9E">
      <w:pPr>
        <w:pStyle w:val="Style1"/>
      </w:pPr>
      <w:r>
        <w:t xml:space="preserve">            void 0 === e &amp;&amp; (e = {}),</w:t>
      </w:r>
    </w:p>
    <w:p w14:paraId="5A4E17F1" w14:textId="77777777" w:rsidR="005E6A9E" w:rsidRDefault="005E6A9E" w:rsidP="005E6A9E">
      <w:pPr>
        <w:pStyle w:val="Style1"/>
      </w:pPr>
      <w:r>
        <w:t xml:space="preserve">            void 0 === t &amp;&amp; (t = !1);</w:t>
      </w:r>
    </w:p>
    <w:p w14:paraId="00F94FFF" w14:textId="77777777" w:rsidR="005E6A9E" w:rsidRDefault="005E6A9E" w:rsidP="005E6A9E">
      <w:pPr>
        <w:pStyle w:val="Style1"/>
      </w:pPr>
      <w:r>
        <w:t xml:space="preserve">            var n = !!e.isInverted;</w:t>
      </w:r>
    </w:p>
    <w:p w14:paraId="777E9C23" w14:textId="77777777" w:rsidR="005E6A9E" w:rsidRDefault="005E6A9E" w:rsidP="005E6A9E">
      <w:pPr>
        <w:pStyle w:val="Style1"/>
      </w:pPr>
      <w:r>
        <w:t xml:space="preserve">            return function(e, t) {</w:t>
      </w:r>
    </w:p>
    <w:p w14:paraId="4F38D4E4" w14:textId="77777777" w:rsidR="005E6A9E" w:rsidRDefault="005E6A9E" w:rsidP="005E6A9E">
      <w:pPr>
        <w:pStyle w:val="Style1"/>
      </w:pPr>
      <w:r>
        <w:t xml:space="preserve">                var n, r, o, i;</w:t>
      </w:r>
    </w:p>
    <w:p w14:paraId="524BFCAE" w14:textId="77777777" w:rsidR="005E6A9E" w:rsidRDefault="005E6A9E" w:rsidP="005E6A9E">
      <w:pPr>
        <w:pStyle w:val="Style1"/>
      </w:pPr>
      <w:r>
        <w:t xml:space="preserve">                void 0 === t &amp;&amp; (t = {});</w:t>
      </w:r>
    </w:p>
    <w:p w14:paraId="48296E7C" w14:textId="77777777" w:rsidR="005E6A9E" w:rsidRDefault="005E6A9E" w:rsidP="005E6A9E">
      <w:pPr>
        <w:pStyle w:val="Style1"/>
      </w:pPr>
      <w:r>
        <w:t xml:space="preserve">                var a = We({}, e, t, {</w:t>
      </w:r>
    </w:p>
    <w:p w14:paraId="78806BA0" w14:textId="77777777" w:rsidR="005E6A9E" w:rsidRDefault="005E6A9E" w:rsidP="005E6A9E">
      <w:pPr>
        <w:pStyle w:val="Style1"/>
      </w:pPr>
      <w:r>
        <w:t xml:space="preserve">                    semanticColors: Me(t.palette, t.effects, t.semanticColors, void 0 === t.isInverted ? e.isInverted : t.isInverted)</w:t>
      </w:r>
    </w:p>
    <w:p w14:paraId="71ADDE7F" w14:textId="77777777" w:rsidR="005E6A9E" w:rsidRDefault="005E6A9E" w:rsidP="005E6A9E">
      <w:pPr>
        <w:pStyle w:val="Style1"/>
      </w:pPr>
      <w:r>
        <w:t xml:space="preserve">                });</w:t>
      </w:r>
    </w:p>
    <w:p w14:paraId="363D9444" w14:textId="77777777" w:rsidR="005E6A9E" w:rsidRDefault="005E6A9E" w:rsidP="005E6A9E">
      <w:pPr>
        <w:pStyle w:val="Style1"/>
      </w:pPr>
      <w:r>
        <w:t xml:space="preserve">                if ((null === (n = t.palette) || void 0 === n ? void 0 : n.themePrimary) &amp;&amp; !(null === (r = t.palette) || void 0 === r ? void 0 : r.accent) &amp;&amp; (a.palette.accent = t.palette.themePrimary),</w:t>
      </w:r>
    </w:p>
    <w:p w14:paraId="736DBE5B" w14:textId="77777777" w:rsidR="005E6A9E" w:rsidRDefault="005E6A9E" w:rsidP="005E6A9E">
      <w:pPr>
        <w:pStyle w:val="Style1"/>
      </w:pPr>
      <w:r>
        <w:t xml:space="preserve">                t.defaultFontStyle)</w:t>
      </w:r>
    </w:p>
    <w:p w14:paraId="542C981A" w14:textId="77777777" w:rsidR="005E6A9E" w:rsidRDefault="005E6A9E" w:rsidP="005E6A9E">
      <w:pPr>
        <w:pStyle w:val="Style1"/>
      </w:pPr>
      <w:r>
        <w:t xml:space="preserve">                    for (var s = 0, u = Object.keys(a.fonts); s &lt; u.length; s++) {</w:t>
      </w:r>
    </w:p>
    <w:p w14:paraId="4DD3FEC7" w14:textId="77777777" w:rsidR="005E6A9E" w:rsidRDefault="005E6A9E" w:rsidP="005E6A9E">
      <w:pPr>
        <w:pStyle w:val="Style1"/>
      </w:pPr>
      <w:r>
        <w:t xml:space="preserve">                        var c = u[s];</w:t>
      </w:r>
    </w:p>
    <w:p w14:paraId="58E1F042" w14:textId="77777777" w:rsidR="005E6A9E" w:rsidRDefault="005E6A9E" w:rsidP="005E6A9E">
      <w:pPr>
        <w:pStyle w:val="Style1"/>
      </w:pPr>
      <w:r>
        <w:t xml:space="preserve">                        a.fonts[c] = We(a.fonts[c], t.defaultFontStyle, null === (i = null === (o = t) || void 0 === o ? void 0 : o.fonts) || void 0 === i ? void 0 : i[c])</w:t>
      </w:r>
    </w:p>
    <w:p w14:paraId="6ECAF741" w14:textId="77777777" w:rsidR="005E6A9E" w:rsidRDefault="005E6A9E" w:rsidP="005E6A9E">
      <w:pPr>
        <w:pStyle w:val="Style1"/>
      </w:pPr>
      <w:r>
        <w:t xml:space="preserve">                    }</w:t>
      </w:r>
    </w:p>
    <w:p w14:paraId="7B7C6C4D" w14:textId="77777777" w:rsidR="005E6A9E" w:rsidRDefault="005E6A9E" w:rsidP="005E6A9E">
      <w:pPr>
        <w:pStyle w:val="Style1"/>
      </w:pPr>
      <w:r>
        <w:t xml:space="preserve">                return t.stylesheets &amp;&amp; (a.stylesheets = (e.stylesheets || []).concat(t.stylesheets)),</w:t>
      </w:r>
    </w:p>
    <w:p w14:paraId="6F53B131" w14:textId="77777777" w:rsidR="005E6A9E" w:rsidRDefault="005E6A9E" w:rsidP="005E6A9E">
      <w:pPr>
        <w:pStyle w:val="Style1"/>
      </w:pPr>
      <w:r>
        <w:t xml:space="preserve">                a</w:t>
      </w:r>
    </w:p>
    <w:p w14:paraId="78C1A24D" w14:textId="77777777" w:rsidR="005E6A9E" w:rsidRDefault="005E6A9E" w:rsidP="005E6A9E">
      <w:pPr>
        <w:pStyle w:val="Style1"/>
      </w:pPr>
      <w:r>
        <w:t xml:space="preserve">            }({</w:t>
      </w:r>
    </w:p>
    <w:p w14:paraId="377C6DC4" w14:textId="77777777" w:rsidR="005E6A9E" w:rsidRDefault="005E6A9E" w:rsidP="005E6A9E">
      <w:pPr>
        <w:pStyle w:val="Style1"/>
      </w:pPr>
      <w:r>
        <w:t xml:space="preserve">                palette: oe,</w:t>
      </w:r>
    </w:p>
    <w:p w14:paraId="3B8BD38B" w14:textId="77777777" w:rsidR="005E6A9E" w:rsidRDefault="005E6A9E" w:rsidP="005E6A9E">
      <w:pPr>
        <w:pStyle w:val="Style1"/>
      </w:pPr>
      <w:r>
        <w:t xml:space="preserve">                effects: Ue,</w:t>
      </w:r>
    </w:p>
    <w:p w14:paraId="7E3F3F14" w14:textId="77777777" w:rsidR="005E6A9E" w:rsidRDefault="005E6A9E" w:rsidP="005E6A9E">
      <w:pPr>
        <w:pStyle w:val="Style1"/>
      </w:pPr>
      <w:r>
        <w:t xml:space="preserve">                fonts: de,</w:t>
      </w:r>
    </w:p>
    <w:p w14:paraId="5B63DC53" w14:textId="77777777" w:rsidR="005E6A9E" w:rsidRDefault="005E6A9E" w:rsidP="005E6A9E">
      <w:pPr>
        <w:pStyle w:val="Style1"/>
      </w:pPr>
      <w:r>
        <w:t xml:space="preserve">                spacing: Ve,</w:t>
      </w:r>
    </w:p>
    <w:p w14:paraId="210831F3" w14:textId="77777777" w:rsidR="005E6A9E" w:rsidRDefault="005E6A9E" w:rsidP="005E6A9E">
      <w:pPr>
        <w:pStyle w:val="Style1"/>
      </w:pPr>
      <w:r>
        <w:t xml:space="preserve">                isInverted: n,</w:t>
      </w:r>
    </w:p>
    <w:p w14:paraId="5270E9EE" w14:textId="77777777" w:rsidR="005E6A9E" w:rsidRDefault="005E6A9E" w:rsidP="005E6A9E">
      <w:pPr>
        <w:pStyle w:val="Style1"/>
      </w:pPr>
      <w:r>
        <w:t xml:space="preserve">                disableGlobalClassNames: !1,</w:t>
      </w:r>
    </w:p>
    <w:p w14:paraId="50CB2135" w14:textId="77777777" w:rsidR="005E6A9E" w:rsidRDefault="005E6A9E" w:rsidP="005E6A9E">
      <w:pPr>
        <w:pStyle w:val="Style1"/>
      </w:pPr>
      <w:r>
        <w:t xml:space="preserve">                semanticColors: Re(oe, Ue, void 0, n, t),</w:t>
      </w:r>
    </w:p>
    <w:p w14:paraId="1BC5CE9D" w14:textId="77777777" w:rsidR="005E6A9E" w:rsidRDefault="005E6A9E" w:rsidP="005E6A9E">
      <w:pPr>
        <w:pStyle w:val="Style1"/>
      </w:pPr>
      <w:r>
        <w:t xml:space="preserve">                rtl: void 0</w:t>
      </w:r>
    </w:p>
    <w:p w14:paraId="0E942725" w14:textId="77777777" w:rsidR="005E6A9E" w:rsidRDefault="005E6A9E" w:rsidP="005E6A9E">
      <w:pPr>
        <w:pStyle w:val="Style1"/>
      </w:pPr>
      <w:r>
        <w:t xml:space="preserve">            }, e)</w:t>
      </w:r>
    </w:p>
    <w:p w14:paraId="64AE5C34" w14:textId="77777777" w:rsidR="005E6A9E" w:rsidRDefault="005E6A9E" w:rsidP="005E6A9E">
      <w:pPr>
        <w:pStyle w:val="Style1"/>
      </w:pPr>
      <w:r>
        <w:t xml:space="preserve">        }</w:t>
      </w:r>
    </w:p>
    <w:p w14:paraId="101425B6" w14:textId="77777777" w:rsidR="005E6A9E" w:rsidRDefault="005E6A9E" w:rsidP="005E6A9E">
      <w:pPr>
        <w:pStyle w:val="Style1"/>
      </w:pPr>
      <w:r>
        <w:t xml:space="preserve">        var Qe = Ge({})</w:t>
      </w:r>
    </w:p>
    <w:p w14:paraId="6FF78364" w14:textId="77777777" w:rsidR="005E6A9E" w:rsidRDefault="005E6A9E" w:rsidP="005E6A9E">
      <w:pPr>
        <w:pStyle w:val="Style1"/>
      </w:pPr>
      <w:r>
        <w:t xml:space="preserve">          , Ke = [];</w:t>
      </w:r>
    </w:p>
    <w:p w14:paraId="05789016" w14:textId="77777777" w:rsidR="005E6A9E" w:rsidRDefault="005E6A9E" w:rsidP="005E6A9E">
      <w:pPr>
        <w:pStyle w:val="Style1"/>
      </w:pPr>
      <w:r>
        <w:t xml:space="preserve">        function Xe() {</w:t>
      </w:r>
    </w:p>
    <w:p w14:paraId="7D3C6019" w14:textId="77777777" w:rsidR="005E6A9E" w:rsidRDefault="005E6A9E" w:rsidP="005E6A9E">
      <w:pPr>
        <w:pStyle w:val="Style1"/>
      </w:pPr>
      <w:r>
        <w:t xml:space="preserve">            var e, t, n, r, o, i = Object(le.a)();</w:t>
      </w:r>
    </w:p>
    <w:p w14:paraId="103FA38F" w14:textId="77777777" w:rsidR="005E6A9E" w:rsidRDefault="005E6A9E" w:rsidP="005E6A9E">
      <w:pPr>
        <w:pStyle w:val="Style1"/>
      </w:pPr>
      <w:r>
        <w:t xml:space="preserve">            (null === (n = null === (t = i) || void 0 === t ? void 0 : t.FabricConfig) || void 0 === n ? void 0 : n.legacyTheme) ? Je(i.FabricConfig.legacyTheme) : Ne.a.getSettings(["theme"]).theme || ((null === (o = null === (r = i) || void 0 === r ? void 0 : r.FabricConfig) || void 0 === o ? void 0 : o.theme) &amp;&amp; (Qe = Ge(i.FabricConfig.theme)),</w:t>
      </w:r>
    </w:p>
    <w:p w14:paraId="74725DD1" w14:textId="77777777" w:rsidR="005E6A9E" w:rsidRDefault="005E6A9E" w:rsidP="005E6A9E">
      <w:pPr>
        <w:pStyle w:val="Style1"/>
      </w:pPr>
      <w:r>
        <w:t xml:space="preserve">            Ne.a.applySettings(((e = {}).theme = Qe,</w:t>
      </w:r>
    </w:p>
    <w:p w14:paraId="628615F5" w14:textId="77777777" w:rsidR="005E6A9E" w:rsidRDefault="005E6A9E" w:rsidP="005E6A9E">
      <w:pPr>
        <w:pStyle w:val="Style1"/>
      </w:pPr>
      <w:r>
        <w:t xml:space="preserve">            e)))</w:t>
      </w:r>
    </w:p>
    <w:p w14:paraId="4D053BBC" w14:textId="77777777" w:rsidR="005E6A9E" w:rsidRDefault="005E6A9E" w:rsidP="005E6A9E">
      <w:pPr>
        <w:pStyle w:val="Style1"/>
      </w:pPr>
      <w:r>
        <w:t xml:space="preserve">        }</w:t>
      </w:r>
    </w:p>
    <w:p w14:paraId="5CD16C11" w14:textId="77777777" w:rsidR="005E6A9E" w:rsidRDefault="005E6A9E" w:rsidP="005E6A9E">
      <w:pPr>
        <w:pStyle w:val="Style1"/>
      </w:pPr>
      <w:r>
        <w:t xml:space="preserve">        function Ze(e) {</w:t>
      </w:r>
    </w:p>
    <w:p w14:paraId="692BC108" w14:textId="77777777" w:rsidR="005E6A9E" w:rsidRDefault="005E6A9E" w:rsidP="005E6A9E">
      <w:pPr>
        <w:pStyle w:val="Style1"/>
      </w:pPr>
      <w:r>
        <w:t xml:space="preserve">            return void 0 === e &amp;&amp; (e = !1),</w:t>
      </w:r>
    </w:p>
    <w:p w14:paraId="4E994F95" w14:textId="77777777" w:rsidR="005E6A9E" w:rsidRDefault="005E6A9E" w:rsidP="005E6A9E">
      <w:pPr>
        <w:pStyle w:val="Style1"/>
      </w:pPr>
      <w:r>
        <w:t xml:space="preserve">            !0 === e &amp;&amp; (Qe = Ge({}, e)),</w:t>
      </w:r>
    </w:p>
    <w:p w14:paraId="6A8EF4BF" w14:textId="77777777" w:rsidR="005E6A9E" w:rsidRDefault="005E6A9E" w:rsidP="005E6A9E">
      <w:pPr>
        <w:pStyle w:val="Style1"/>
      </w:pPr>
      <w:r>
        <w:t xml:space="preserve">            Qe</w:t>
      </w:r>
    </w:p>
    <w:p w14:paraId="095039A1" w14:textId="77777777" w:rsidR="005E6A9E" w:rsidRDefault="005E6A9E" w:rsidP="005E6A9E">
      <w:pPr>
        <w:pStyle w:val="Style1"/>
      </w:pPr>
      <w:r>
        <w:t xml:space="preserve">        }</w:t>
      </w:r>
    </w:p>
    <w:p w14:paraId="65BF7ABA" w14:textId="77777777" w:rsidR="005E6A9E" w:rsidRDefault="005E6A9E" w:rsidP="005E6A9E">
      <w:pPr>
        <w:pStyle w:val="Style1"/>
      </w:pPr>
      <w:r>
        <w:t xml:space="preserve">        function Je(e, t) {</w:t>
      </w:r>
    </w:p>
    <w:p w14:paraId="7DD415F9" w14:textId="77777777" w:rsidR="005E6A9E" w:rsidRDefault="005E6A9E" w:rsidP="005E6A9E">
      <w:pPr>
        <w:pStyle w:val="Style1"/>
      </w:pPr>
      <w:r>
        <w:t xml:space="preserve">            var n;</w:t>
      </w:r>
    </w:p>
    <w:p w14:paraId="4C5BDA95" w14:textId="77777777" w:rsidR="005E6A9E" w:rsidRDefault="005E6A9E" w:rsidP="005E6A9E">
      <w:pPr>
        <w:pStyle w:val="Style1"/>
      </w:pPr>
      <w:r>
        <w:t xml:space="preserve">            return void 0 === t &amp;&amp; (t = !1),</w:t>
      </w:r>
    </w:p>
    <w:p w14:paraId="7ADD59F8" w14:textId="77777777" w:rsidR="005E6A9E" w:rsidRDefault="005E6A9E" w:rsidP="005E6A9E">
      <w:pPr>
        <w:pStyle w:val="Style1"/>
      </w:pPr>
      <w:r>
        <w:t xml:space="preserve">            Qe = Ge(e, t),</w:t>
      </w:r>
    </w:p>
    <w:p w14:paraId="18D1891D" w14:textId="77777777" w:rsidR="005E6A9E" w:rsidRDefault="005E6A9E" w:rsidP="005E6A9E">
      <w:pPr>
        <w:pStyle w:val="Style1"/>
      </w:pPr>
      <w:r>
        <w:t xml:space="preserve">            Object(He.loadTheme)(Object(Se.__assign)(Object(Se.__assign)(Object(Se.__assign)(Object(Se.__assign)({}, Qe.palette), Qe.semanticColors), Qe.effects), function(e) {</w:t>
      </w:r>
    </w:p>
    <w:p w14:paraId="3985E77D" w14:textId="77777777" w:rsidR="005E6A9E" w:rsidRDefault="005E6A9E" w:rsidP="005E6A9E">
      <w:pPr>
        <w:pStyle w:val="Style1"/>
      </w:pPr>
      <w:r>
        <w:t xml:space="preserve">                for (var t = {}, n = 0, r = Object.keys(e.fonts); n &lt; r.length; n++)</w:t>
      </w:r>
    </w:p>
    <w:p w14:paraId="610E8AF6" w14:textId="77777777" w:rsidR="005E6A9E" w:rsidRDefault="005E6A9E" w:rsidP="005E6A9E">
      <w:pPr>
        <w:pStyle w:val="Style1"/>
      </w:pPr>
      <w:r>
        <w:t xml:space="preserve">                    for (var o = r[n], i = e.fonts[o], a = 0, s = Object.keys(i); a &lt; s.length; a++) {</w:t>
      </w:r>
    </w:p>
    <w:p w14:paraId="05F5F66F" w14:textId="77777777" w:rsidR="005E6A9E" w:rsidRDefault="005E6A9E" w:rsidP="005E6A9E">
      <w:pPr>
        <w:pStyle w:val="Style1"/>
      </w:pPr>
      <w:r>
        <w:t xml:space="preserve">                        var u = s[a]</w:t>
      </w:r>
    </w:p>
    <w:p w14:paraId="47FBA57D" w14:textId="77777777" w:rsidR="005E6A9E" w:rsidRDefault="005E6A9E" w:rsidP="005E6A9E">
      <w:pPr>
        <w:pStyle w:val="Style1"/>
      </w:pPr>
      <w:r>
        <w:t xml:space="preserve">                          , c = o + u.charAt(0).toUpperCase() + u.slice(1)</w:t>
      </w:r>
    </w:p>
    <w:p w14:paraId="1C0889D9" w14:textId="77777777" w:rsidR="005E6A9E" w:rsidRDefault="005E6A9E" w:rsidP="005E6A9E">
      <w:pPr>
        <w:pStyle w:val="Style1"/>
      </w:pPr>
      <w:r>
        <w:t xml:space="preserve">                          , l = i[u];</w:t>
      </w:r>
    </w:p>
    <w:p w14:paraId="0E9D10B8" w14:textId="77777777" w:rsidR="005E6A9E" w:rsidRDefault="005E6A9E" w:rsidP="005E6A9E">
      <w:pPr>
        <w:pStyle w:val="Style1"/>
      </w:pPr>
      <w:r>
        <w:t xml:space="preserve">                        "fontSize" === u &amp;&amp; "number" == typeof l &amp;&amp; (l += "px"),</w:t>
      </w:r>
    </w:p>
    <w:p w14:paraId="3A970FE0" w14:textId="77777777" w:rsidR="005E6A9E" w:rsidRDefault="005E6A9E" w:rsidP="005E6A9E">
      <w:pPr>
        <w:pStyle w:val="Style1"/>
      </w:pPr>
      <w:r>
        <w:t xml:space="preserve">                        t[c] = l</w:t>
      </w:r>
    </w:p>
    <w:p w14:paraId="5048E495" w14:textId="77777777" w:rsidR="005E6A9E" w:rsidRDefault="005E6A9E" w:rsidP="005E6A9E">
      <w:pPr>
        <w:pStyle w:val="Style1"/>
      </w:pPr>
      <w:r>
        <w:t xml:space="preserve">                    }</w:t>
      </w:r>
    </w:p>
    <w:p w14:paraId="17760AAA" w14:textId="77777777" w:rsidR="005E6A9E" w:rsidRDefault="005E6A9E" w:rsidP="005E6A9E">
      <w:pPr>
        <w:pStyle w:val="Style1"/>
      </w:pPr>
      <w:r>
        <w:t xml:space="preserve">                return t</w:t>
      </w:r>
    </w:p>
    <w:p w14:paraId="2683C9C4" w14:textId="77777777" w:rsidR="005E6A9E" w:rsidRDefault="005E6A9E" w:rsidP="005E6A9E">
      <w:pPr>
        <w:pStyle w:val="Style1"/>
      </w:pPr>
      <w:r>
        <w:t xml:space="preserve">            }(Qe))),</w:t>
      </w:r>
    </w:p>
    <w:p w14:paraId="28E02BE9" w14:textId="77777777" w:rsidR="005E6A9E" w:rsidRDefault="005E6A9E" w:rsidP="005E6A9E">
      <w:pPr>
        <w:pStyle w:val="Style1"/>
      </w:pPr>
      <w:r>
        <w:t xml:space="preserve">            Ne.a.applySettings(((n = {}).theme = Qe,</w:t>
      </w:r>
    </w:p>
    <w:p w14:paraId="3B015CF7" w14:textId="77777777" w:rsidR="005E6A9E" w:rsidRDefault="005E6A9E" w:rsidP="005E6A9E">
      <w:pPr>
        <w:pStyle w:val="Style1"/>
      </w:pPr>
      <w:r>
        <w:t xml:space="preserve">            n)),</w:t>
      </w:r>
    </w:p>
    <w:p w14:paraId="3E5848F8" w14:textId="77777777" w:rsidR="005E6A9E" w:rsidRDefault="005E6A9E" w:rsidP="005E6A9E">
      <w:pPr>
        <w:pStyle w:val="Style1"/>
      </w:pPr>
      <w:r>
        <w:t xml:space="preserve">            Ke.forEach((function(e) {</w:t>
      </w:r>
    </w:p>
    <w:p w14:paraId="5BF438BE" w14:textId="77777777" w:rsidR="005E6A9E" w:rsidRDefault="005E6A9E" w:rsidP="005E6A9E">
      <w:pPr>
        <w:pStyle w:val="Style1"/>
      </w:pPr>
      <w:r>
        <w:t xml:space="preserve">                try {</w:t>
      </w:r>
    </w:p>
    <w:p w14:paraId="4331CB62" w14:textId="77777777" w:rsidR="005E6A9E" w:rsidRDefault="005E6A9E" w:rsidP="005E6A9E">
      <w:pPr>
        <w:pStyle w:val="Style1"/>
      </w:pPr>
      <w:r>
        <w:t xml:space="preserve">                    e(Qe)</w:t>
      </w:r>
    </w:p>
    <w:p w14:paraId="685439D4" w14:textId="77777777" w:rsidR="005E6A9E" w:rsidRDefault="005E6A9E" w:rsidP="005E6A9E">
      <w:pPr>
        <w:pStyle w:val="Style1"/>
      </w:pPr>
      <w:r>
        <w:t xml:space="preserve">                } catch (e) {}</w:t>
      </w:r>
    </w:p>
    <w:p w14:paraId="023B61F2" w14:textId="77777777" w:rsidR="005E6A9E" w:rsidRDefault="005E6A9E" w:rsidP="005E6A9E">
      <w:pPr>
        <w:pStyle w:val="Style1"/>
      </w:pPr>
      <w:r>
        <w:t xml:space="preserve">            }</w:t>
      </w:r>
    </w:p>
    <w:p w14:paraId="3B2931EB" w14:textId="77777777" w:rsidR="005E6A9E" w:rsidRDefault="005E6A9E" w:rsidP="005E6A9E">
      <w:pPr>
        <w:pStyle w:val="Style1"/>
      </w:pPr>
      <w:r>
        <w:t xml:space="preserve">            )),</w:t>
      </w:r>
    </w:p>
    <w:p w14:paraId="366CD645" w14:textId="77777777" w:rsidR="005E6A9E" w:rsidRDefault="005E6A9E" w:rsidP="005E6A9E">
      <w:pPr>
        <w:pStyle w:val="Style1"/>
      </w:pPr>
      <w:r>
        <w:t xml:space="preserve">            Qe</w:t>
      </w:r>
    </w:p>
    <w:p w14:paraId="0864F401" w14:textId="77777777" w:rsidR="005E6A9E" w:rsidRDefault="005E6A9E" w:rsidP="005E6A9E">
      <w:pPr>
        <w:pStyle w:val="Style1"/>
      </w:pPr>
      <w:r>
        <w:t xml:space="preserve">        }</w:t>
      </w:r>
    </w:p>
    <w:p w14:paraId="23F18329" w14:textId="77777777" w:rsidR="005E6A9E" w:rsidRDefault="005E6A9E" w:rsidP="005E6A9E">
      <w:pPr>
        <w:pStyle w:val="Style1"/>
      </w:pPr>
      <w:r>
        <w:t xml:space="preserve">        Xe();</w:t>
      </w:r>
    </w:p>
    <w:p w14:paraId="03418999" w14:textId="77777777" w:rsidR="005E6A9E" w:rsidRDefault="005E6A9E" w:rsidP="005E6A9E">
      <w:pPr>
        <w:pStyle w:val="Style1"/>
      </w:pPr>
      <w:r>
        <w:t xml:space="preserve">        var qe = {</w:t>
      </w:r>
    </w:p>
    <w:p w14:paraId="044873EC" w14:textId="77777777" w:rsidR="005E6A9E" w:rsidRDefault="005E6A9E" w:rsidP="005E6A9E">
      <w:pPr>
        <w:pStyle w:val="Style1"/>
      </w:pPr>
      <w:r>
        <w:t xml:space="preserve">            boxShadow: "none",</w:t>
      </w:r>
    </w:p>
    <w:p w14:paraId="6A93E732" w14:textId="77777777" w:rsidR="005E6A9E" w:rsidRDefault="005E6A9E" w:rsidP="005E6A9E">
      <w:pPr>
        <w:pStyle w:val="Style1"/>
      </w:pPr>
      <w:r>
        <w:t xml:space="preserve">            margin: 0,</w:t>
      </w:r>
    </w:p>
    <w:p w14:paraId="47195E6B" w14:textId="77777777" w:rsidR="005E6A9E" w:rsidRDefault="005E6A9E" w:rsidP="005E6A9E">
      <w:pPr>
        <w:pStyle w:val="Style1"/>
      </w:pPr>
      <w:r>
        <w:t xml:space="preserve">            padding: 0,</w:t>
      </w:r>
    </w:p>
    <w:p w14:paraId="334803B1" w14:textId="77777777" w:rsidR="005E6A9E" w:rsidRDefault="005E6A9E" w:rsidP="005E6A9E">
      <w:pPr>
        <w:pStyle w:val="Style1"/>
      </w:pPr>
      <w:r>
        <w:t xml:space="preserve">            boxSizing: "border-box"</w:t>
      </w:r>
    </w:p>
    <w:p w14:paraId="6CC26874" w14:textId="77777777" w:rsidR="005E6A9E" w:rsidRDefault="005E6A9E" w:rsidP="005E6A9E">
      <w:pPr>
        <w:pStyle w:val="Style1"/>
      </w:pPr>
      <w:r>
        <w:t xml:space="preserve">        }</w:t>
      </w:r>
    </w:p>
    <w:p w14:paraId="792E0B18" w14:textId="77777777" w:rsidR="005E6A9E" w:rsidRDefault="005E6A9E" w:rsidP="005E6A9E">
      <w:pPr>
        <w:pStyle w:val="Style1"/>
      </w:pPr>
      <w:r>
        <w:t xml:space="preserve">          , Ye = {</w:t>
      </w:r>
    </w:p>
    <w:p w14:paraId="766C99B7" w14:textId="77777777" w:rsidR="005E6A9E" w:rsidRDefault="005E6A9E" w:rsidP="005E6A9E">
      <w:pPr>
        <w:pStyle w:val="Style1"/>
      </w:pPr>
      <w:r>
        <w:t xml:space="preserve">            overflow: "hidden",</w:t>
      </w:r>
    </w:p>
    <w:p w14:paraId="3F520761" w14:textId="77777777" w:rsidR="005E6A9E" w:rsidRDefault="005E6A9E" w:rsidP="005E6A9E">
      <w:pPr>
        <w:pStyle w:val="Style1"/>
      </w:pPr>
      <w:r>
        <w:t xml:space="preserve">            textOverflow: "ellipsis",</w:t>
      </w:r>
    </w:p>
    <w:p w14:paraId="48F1DE7E" w14:textId="77777777" w:rsidR="005E6A9E" w:rsidRDefault="005E6A9E" w:rsidP="005E6A9E">
      <w:pPr>
        <w:pStyle w:val="Style1"/>
      </w:pPr>
      <w:r>
        <w:t xml:space="preserve">            whiteSpace: "nowrap"</w:t>
      </w:r>
    </w:p>
    <w:p w14:paraId="01F161D7" w14:textId="77777777" w:rsidR="005E6A9E" w:rsidRDefault="005E6A9E" w:rsidP="005E6A9E">
      <w:pPr>
        <w:pStyle w:val="Style1"/>
      </w:pPr>
      <w:r>
        <w:t xml:space="preserve">        };</w:t>
      </w:r>
    </w:p>
    <w:p w14:paraId="24433552" w14:textId="77777777" w:rsidR="005E6A9E" w:rsidRDefault="005E6A9E" w:rsidP="005E6A9E">
      <w:pPr>
        <w:pStyle w:val="Style1"/>
      </w:pPr>
      <w:r>
        <w:t xml:space="preserve">        function $e(e) {</w:t>
      </w:r>
    </w:p>
    <w:p w14:paraId="416157D1" w14:textId="77777777" w:rsidR="005E6A9E" w:rsidRDefault="005E6A9E" w:rsidP="005E6A9E">
      <w:pPr>
        <w:pStyle w:val="Style1"/>
      </w:pPr>
      <w:r>
        <w:t xml:space="preserve">            return {</w:t>
      </w:r>
    </w:p>
    <w:p w14:paraId="4E72D347" w14:textId="77777777" w:rsidR="005E6A9E" w:rsidRDefault="005E6A9E" w:rsidP="005E6A9E">
      <w:pPr>
        <w:pStyle w:val="Style1"/>
      </w:pPr>
      <w:r>
        <w:t xml:space="preserve">                selectors: {</w:t>
      </w:r>
    </w:p>
    <w:p w14:paraId="26202948" w14:textId="77777777" w:rsidR="005E6A9E" w:rsidRDefault="005E6A9E" w:rsidP="005E6A9E">
      <w:pPr>
        <w:pStyle w:val="Style1"/>
      </w:pPr>
      <w:r>
        <w:t xml:space="preserve">                    "::placeholder": e,</w:t>
      </w:r>
    </w:p>
    <w:p w14:paraId="3ADC6481" w14:textId="77777777" w:rsidR="005E6A9E" w:rsidRDefault="005E6A9E" w:rsidP="005E6A9E">
      <w:pPr>
        <w:pStyle w:val="Style1"/>
      </w:pPr>
      <w:r>
        <w:t xml:space="preserve">                    ":-ms-input-placeholder": e,</w:t>
      </w:r>
    </w:p>
    <w:p w14:paraId="34088F4B" w14:textId="77777777" w:rsidR="005E6A9E" w:rsidRDefault="005E6A9E" w:rsidP="005E6A9E">
      <w:pPr>
        <w:pStyle w:val="Style1"/>
      </w:pPr>
      <w:r>
        <w:t xml:space="preserve">                    "::-ms-input-placeholder": e</w:t>
      </w:r>
    </w:p>
    <w:p w14:paraId="476DEF56" w14:textId="77777777" w:rsidR="005E6A9E" w:rsidRDefault="005E6A9E" w:rsidP="005E6A9E">
      <w:pPr>
        <w:pStyle w:val="Style1"/>
      </w:pPr>
      <w:r>
        <w:t xml:space="preserve">                }</w:t>
      </w:r>
    </w:p>
    <w:p w14:paraId="5F838DD5" w14:textId="77777777" w:rsidR="005E6A9E" w:rsidRDefault="005E6A9E" w:rsidP="005E6A9E">
      <w:pPr>
        <w:pStyle w:val="Style1"/>
      </w:pPr>
      <w:r>
        <w:t xml:space="preserve">            }</w:t>
      </w:r>
    </w:p>
    <w:p w14:paraId="54E50B2E" w14:textId="77777777" w:rsidR="005E6A9E" w:rsidRDefault="005E6A9E" w:rsidP="005E6A9E">
      <w:pPr>
        <w:pStyle w:val="Style1"/>
      </w:pPr>
      <w:r>
        <w:t xml:space="preserve">        }</w:t>
      </w:r>
    </w:p>
    <w:p w14:paraId="71EAC5A4" w14:textId="77777777" w:rsidR="005E6A9E" w:rsidRDefault="005E6A9E" w:rsidP="005E6A9E">
      <w:pPr>
        <w:pStyle w:val="Style1"/>
      </w:pPr>
      <w:r>
        <w:t xml:space="preserve">        var et = n("9FOi")</w:t>
      </w:r>
    </w:p>
    <w:p w14:paraId="56AD0DED" w14:textId="77777777" w:rsidR="005E6A9E" w:rsidRDefault="005E6A9E" w:rsidP="005E6A9E">
      <w:pPr>
        <w:pStyle w:val="Style1"/>
      </w:pPr>
      <w:r>
        <w:t xml:space="preserve">          , tt = n("uaXm")</w:t>
      </w:r>
    </w:p>
    <w:p w14:paraId="47FC25EC" w14:textId="77777777" w:rsidR="005E6A9E" w:rsidRDefault="005E6A9E" w:rsidP="005E6A9E">
      <w:pPr>
        <w:pStyle w:val="Style1"/>
      </w:pPr>
      <w:r>
        <w:t xml:space="preserve">          , nt = et.a.getValue("icons", {</w:t>
      </w:r>
    </w:p>
    <w:p w14:paraId="2F47ACFF" w14:textId="77777777" w:rsidR="005E6A9E" w:rsidRDefault="005E6A9E" w:rsidP="005E6A9E">
      <w:pPr>
        <w:pStyle w:val="Style1"/>
      </w:pPr>
      <w:r>
        <w:t xml:space="preserve">            __options: {</w:t>
      </w:r>
    </w:p>
    <w:p w14:paraId="6BC47971" w14:textId="77777777" w:rsidR="005E6A9E" w:rsidRDefault="005E6A9E" w:rsidP="005E6A9E">
      <w:pPr>
        <w:pStyle w:val="Style1"/>
      </w:pPr>
      <w:r>
        <w:t xml:space="preserve">                disableWarnings: !1,</w:t>
      </w:r>
    </w:p>
    <w:p w14:paraId="6B73D6D7" w14:textId="77777777" w:rsidR="005E6A9E" w:rsidRDefault="005E6A9E" w:rsidP="005E6A9E">
      <w:pPr>
        <w:pStyle w:val="Style1"/>
      </w:pPr>
      <w:r>
        <w:t xml:space="preserve">                warnOnMissingIcons: !0</w:t>
      </w:r>
    </w:p>
    <w:p w14:paraId="5605DA6F" w14:textId="77777777" w:rsidR="005E6A9E" w:rsidRDefault="005E6A9E" w:rsidP="005E6A9E">
      <w:pPr>
        <w:pStyle w:val="Style1"/>
      </w:pPr>
      <w:r>
        <w:t xml:space="preserve">            },</w:t>
      </w:r>
    </w:p>
    <w:p w14:paraId="3999B68E" w14:textId="77777777" w:rsidR="005E6A9E" w:rsidRDefault="005E6A9E" w:rsidP="005E6A9E">
      <w:pPr>
        <w:pStyle w:val="Style1"/>
      </w:pPr>
      <w:r>
        <w:t xml:space="preserve">            __remapped: {}</w:t>
      </w:r>
    </w:p>
    <w:p w14:paraId="58FD4472" w14:textId="77777777" w:rsidR="005E6A9E" w:rsidRDefault="005E6A9E" w:rsidP="005E6A9E">
      <w:pPr>
        <w:pStyle w:val="Style1"/>
      </w:pPr>
      <w:r>
        <w:t xml:space="preserve">        })</w:t>
      </w:r>
    </w:p>
    <w:p w14:paraId="0737A19C" w14:textId="77777777" w:rsidR="005E6A9E" w:rsidRDefault="005E6A9E" w:rsidP="005E6A9E">
      <w:pPr>
        <w:pStyle w:val="Style1"/>
      </w:pPr>
      <w:r>
        <w:t xml:space="preserve">          , rt = i.a.getInstance();</w:t>
      </w:r>
    </w:p>
    <w:p w14:paraId="7C3F8920" w14:textId="77777777" w:rsidR="005E6A9E" w:rsidRDefault="005E6A9E" w:rsidP="005E6A9E">
      <w:pPr>
        <w:pStyle w:val="Style1"/>
      </w:pPr>
      <w:r>
        <w:t xml:space="preserve">        rt &amp;&amp; rt.onReset &amp;&amp; rt.onReset((function() {</w:t>
      </w:r>
    </w:p>
    <w:p w14:paraId="2C7C9E51" w14:textId="77777777" w:rsidR="005E6A9E" w:rsidRDefault="005E6A9E" w:rsidP="005E6A9E">
      <w:pPr>
        <w:pStyle w:val="Style1"/>
      </w:pPr>
      <w:r>
        <w:t xml:space="preserve">            for (var e in nt)</w:t>
      </w:r>
    </w:p>
    <w:p w14:paraId="43D24F7C" w14:textId="77777777" w:rsidR="005E6A9E" w:rsidRDefault="005E6A9E" w:rsidP="005E6A9E">
      <w:pPr>
        <w:pStyle w:val="Style1"/>
      </w:pPr>
      <w:r>
        <w:t xml:space="preserve">                nt.hasOwnProperty(e) &amp;&amp; nt[e].subset &amp;&amp; (nt[e].subset.className = void 0)</w:t>
      </w:r>
    </w:p>
    <w:p w14:paraId="76401B84" w14:textId="77777777" w:rsidR="005E6A9E" w:rsidRDefault="005E6A9E" w:rsidP="005E6A9E">
      <w:pPr>
        <w:pStyle w:val="Style1"/>
      </w:pPr>
      <w:r>
        <w:t xml:space="preserve">        }</w:t>
      </w:r>
    </w:p>
    <w:p w14:paraId="146C7E22" w14:textId="77777777" w:rsidR="005E6A9E" w:rsidRDefault="005E6A9E" w:rsidP="005E6A9E">
      <w:pPr>
        <w:pStyle w:val="Style1"/>
      </w:pPr>
      <w:r>
        <w:t xml:space="preserve">        ));</w:t>
      </w:r>
    </w:p>
    <w:p w14:paraId="212F967A" w14:textId="77777777" w:rsidR="005E6A9E" w:rsidRDefault="005E6A9E" w:rsidP="005E6A9E">
      <w:pPr>
        <w:pStyle w:val="Style1"/>
      </w:pPr>
      <w:r>
        <w:t xml:space="preserve">        var ot = function(e) {</w:t>
      </w:r>
    </w:p>
    <w:p w14:paraId="39AC7BAC" w14:textId="77777777" w:rsidR="005E6A9E" w:rsidRDefault="005E6A9E" w:rsidP="005E6A9E">
      <w:pPr>
        <w:pStyle w:val="Style1"/>
      </w:pPr>
      <w:r>
        <w:t xml:space="preserve">            return e.toLowerCase()</w:t>
      </w:r>
    </w:p>
    <w:p w14:paraId="2911358D" w14:textId="77777777" w:rsidR="005E6A9E" w:rsidRDefault="005E6A9E" w:rsidP="005E6A9E">
      <w:pPr>
        <w:pStyle w:val="Style1"/>
      </w:pPr>
      <w:r>
        <w:t xml:space="preserve">        };</w:t>
      </w:r>
    </w:p>
    <w:p w14:paraId="14402151" w14:textId="77777777" w:rsidR="005E6A9E" w:rsidRDefault="005E6A9E" w:rsidP="005E6A9E">
      <w:pPr>
        <w:pStyle w:val="Style1"/>
      </w:pPr>
      <w:r>
        <w:t xml:space="preserve">        function it(e, t) {</w:t>
      </w:r>
    </w:p>
    <w:p w14:paraId="7B4AD1A6" w14:textId="77777777" w:rsidR="005E6A9E" w:rsidRDefault="005E6A9E" w:rsidP="005E6A9E">
      <w:pPr>
        <w:pStyle w:val="Style1"/>
      </w:pPr>
      <w:r>
        <w:t xml:space="preserve">            var n = Object(Se.__assign)(Object(Se.__assign)({}, e), {</w:t>
      </w:r>
    </w:p>
    <w:p w14:paraId="0059DA79" w14:textId="77777777" w:rsidR="005E6A9E" w:rsidRDefault="005E6A9E" w:rsidP="005E6A9E">
      <w:pPr>
        <w:pStyle w:val="Style1"/>
      </w:pPr>
      <w:r>
        <w:t xml:space="preserve">                isRegistered: !1,</w:t>
      </w:r>
    </w:p>
    <w:p w14:paraId="121F0F87" w14:textId="77777777" w:rsidR="005E6A9E" w:rsidRDefault="005E6A9E" w:rsidP="005E6A9E">
      <w:pPr>
        <w:pStyle w:val="Style1"/>
      </w:pPr>
      <w:r>
        <w:t xml:space="preserve">                className: void 0</w:t>
      </w:r>
    </w:p>
    <w:p w14:paraId="4CA37108" w14:textId="77777777" w:rsidR="005E6A9E" w:rsidRDefault="005E6A9E" w:rsidP="005E6A9E">
      <w:pPr>
        <w:pStyle w:val="Style1"/>
      </w:pPr>
      <w:r>
        <w:t xml:space="preserve">            })</w:t>
      </w:r>
    </w:p>
    <w:p w14:paraId="35341096" w14:textId="77777777" w:rsidR="005E6A9E" w:rsidRDefault="005E6A9E" w:rsidP="005E6A9E">
      <w:pPr>
        <w:pStyle w:val="Style1"/>
      </w:pPr>
      <w:r>
        <w:t xml:space="preserve">              , r = e.icons;</w:t>
      </w:r>
    </w:p>
    <w:p w14:paraId="296D1DE4" w14:textId="77777777" w:rsidR="005E6A9E" w:rsidRDefault="005E6A9E" w:rsidP="005E6A9E">
      <w:pPr>
        <w:pStyle w:val="Style1"/>
      </w:pPr>
      <w:r>
        <w:t xml:space="preserve">            for (var o in t = t ? Object(Se.__assign)(Object(Se.__assign)({}, nt.__options), t) : nt.__options,</w:t>
      </w:r>
    </w:p>
    <w:p w14:paraId="5A206DAC" w14:textId="77777777" w:rsidR="005E6A9E" w:rsidRDefault="005E6A9E" w:rsidP="005E6A9E">
      <w:pPr>
        <w:pStyle w:val="Style1"/>
      </w:pPr>
      <w:r>
        <w:t xml:space="preserve">            r)</w:t>
      </w:r>
    </w:p>
    <w:p w14:paraId="291C4204" w14:textId="77777777" w:rsidR="005E6A9E" w:rsidRDefault="005E6A9E" w:rsidP="005E6A9E">
      <w:pPr>
        <w:pStyle w:val="Style1"/>
      </w:pPr>
      <w:r>
        <w:t xml:space="preserve">                if (r.hasOwnProperty(o)) {</w:t>
      </w:r>
    </w:p>
    <w:p w14:paraId="3C1D67D3" w14:textId="77777777" w:rsidR="005E6A9E" w:rsidRDefault="005E6A9E" w:rsidP="005E6A9E">
      <w:pPr>
        <w:pStyle w:val="Style1"/>
      </w:pPr>
      <w:r>
        <w:t xml:space="preserve">                    var i = r[o]</w:t>
      </w:r>
    </w:p>
    <w:p w14:paraId="4F24D15C" w14:textId="77777777" w:rsidR="005E6A9E" w:rsidRDefault="005E6A9E" w:rsidP="005E6A9E">
      <w:pPr>
        <w:pStyle w:val="Style1"/>
      </w:pPr>
      <w:r>
        <w:t xml:space="preserve">                      , a = ot(o);</w:t>
      </w:r>
    </w:p>
    <w:p w14:paraId="528089BE" w14:textId="77777777" w:rsidR="005E6A9E" w:rsidRDefault="005E6A9E" w:rsidP="005E6A9E">
      <w:pPr>
        <w:pStyle w:val="Style1"/>
      </w:pPr>
      <w:r>
        <w:t xml:space="preserve">                    nt[a] ? lt(o) : nt[a] = {</w:t>
      </w:r>
    </w:p>
    <w:p w14:paraId="28311744" w14:textId="77777777" w:rsidR="005E6A9E" w:rsidRDefault="005E6A9E" w:rsidP="005E6A9E">
      <w:pPr>
        <w:pStyle w:val="Style1"/>
      </w:pPr>
      <w:r>
        <w:t xml:space="preserve">                        code: i,</w:t>
      </w:r>
    </w:p>
    <w:p w14:paraId="7E564BFD" w14:textId="77777777" w:rsidR="005E6A9E" w:rsidRDefault="005E6A9E" w:rsidP="005E6A9E">
      <w:pPr>
        <w:pStyle w:val="Style1"/>
      </w:pPr>
      <w:r>
        <w:t xml:space="preserve">                        subset: n</w:t>
      </w:r>
    </w:p>
    <w:p w14:paraId="4FAE2344" w14:textId="77777777" w:rsidR="005E6A9E" w:rsidRDefault="005E6A9E" w:rsidP="005E6A9E">
      <w:pPr>
        <w:pStyle w:val="Style1"/>
      </w:pPr>
      <w:r>
        <w:t xml:space="preserve">                    }</w:t>
      </w:r>
    </w:p>
    <w:p w14:paraId="668BD95E" w14:textId="77777777" w:rsidR="005E6A9E" w:rsidRDefault="005E6A9E" w:rsidP="005E6A9E">
      <w:pPr>
        <w:pStyle w:val="Style1"/>
      </w:pPr>
      <w:r>
        <w:t xml:space="preserve">                }</w:t>
      </w:r>
    </w:p>
    <w:p w14:paraId="1E1EDA0B" w14:textId="77777777" w:rsidR="005E6A9E" w:rsidRDefault="005E6A9E" w:rsidP="005E6A9E">
      <w:pPr>
        <w:pStyle w:val="Style1"/>
      </w:pPr>
      <w:r>
        <w:t xml:space="preserve">        }</w:t>
      </w:r>
    </w:p>
    <w:p w14:paraId="209FAB3E" w14:textId="77777777" w:rsidR="005E6A9E" w:rsidRDefault="005E6A9E" w:rsidP="005E6A9E">
      <w:pPr>
        <w:pStyle w:val="Style1"/>
      </w:pPr>
      <w:r>
        <w:t xml:space="preserve">        function at(e, t) {</w:t>
      </w:r>
    </w:p>
    <w:p w14:paraId="28793BCC" w14:textId="77777777" w:rsidR="005E6A9E" w:rsidRDefault="005E6A9E" w:rsidP="005E6A9E">
      <w:pPr>
        <w:pStyle w:val="Style1"/>
      </w:pPr>
      <w:r>
        <w:t xml:space="preserve">            nt.__remapped[ot(e)] = ot(t)</w:t>
      </w:r>
    </w:p>
    <w:p w14:paraId="4DF7C585" w14:textId="77777777" w:rsidR="005E6A9E" w:rsidRDefault="005E6A9E" w:rsidP="005E6A9E">
      <w:pPr>
        <w:pStyle w:val="Style1"/>
      </w:pPr>
      <w:r>
        <w:t xml:space="preserve">        }</w:t>
      </w:r>
    </w:p>
    <w:p w14:paraId="356152F0" w14:textId="77777777" w:rsidR="005E6A9E" w:rsidRDefault="005E6A9E" w:rsidP="005E6A9E">
      <w:pPr>
        <w:pStyle w:val="Style1"/>
      </w:pPr>
      <w:r>
        <w:t xml:space="preserve">        function st(e) {</w:t>
      </w:r>
    </w:p>
    <w:p w14:paraId="71B78FEF" w14:textId="77777777" w:rsidR="005E6A9E" w:rsidRDefault="005E6A9E" w:rsidP="005E6A9E">
      <w:pPr>
        <w:pStyle w:val="Style1"/>
      </w:pPr>
      <w:r>
        <w:t xml:space="preserve">            var t = void 0</w:t>
      </w:r>
    </w:p>
    <w:p w14:paraId="2A19C05B" w14:textId="77777777" w:rsidR="005E6A9E" w:rsidRDefault="005E6A9E" w:rsidP="005E6A9E">
      <w:pPr>
        <w:pStyle w:val="Style1"/>
      </w:pPr>
      <w:r>
        <w:t xml:space="preserve">              , n = nt.__options;</w:t>
      </w:r>
    </w:p>
    <w:p w14:paraId="38F538B4" w14:textId="77777777" w:rsidR="005E6A9E" w:rsidRDefault="005E6A9E" w:rsidP="005E6A9E">
      <w:pPr>
        <w:pStyle w:val="Style1"/>
      </w:pPr>
      <w:r>
        <w:t xml:space="preserve">            if (e = e ? ot(e) : "",</w:t>
      </w:r>
    </w:p>
    <w:p w14:paraId="328D1C78" w14:textId="77777777" w:rsidR="005E6A9E" w:rsidRDefault="005E6A9E" w:rsidP="005E6A9E">
      <w:pPr>
        <w:pStyle w:val="Style1"/>
      </w:pPr>
      <w:r>
        <w:t xml:space="preserve">            e = nt.__remapped[e] || e)</w:t>
      </w:r>
    </w:p>
    <w:p w14:paraId="6A8A0195" w14:textId="77777777" w:rsidR="005E6A9E" w:rsidRDefault="005E6A9E" w:rsidP="005E6A9E">
      <w:pPr>
        <w:pStyle w:val="Style1"/>
      </w:pPr>
      <w:r>
        <w:t xml:space="preserve">                if (t = nt[e]) {</w:t>
      </w:r>
    </w:p>
    <w:p w14:paraId="4B6B90BD" w14:textId="77777777" w:rsidR="005E6A9E" w:rsidRDefault="005E6A9E" w:rsidP="005E6A9E">
      <w:pPr>
        <w:pStyle w:val="Style1"/>
      </w:pPr>
      <w:r>
        <w:t xml:space="preserve">                    var o = t.subset;</w:t>
      </w:r>
    </w:p>
    <w:p w14:paraId="789C73CE" w14:textId="77777777" w:rsidR="005E6A9E" w:rsidRDefault="005E6A9E" w:rsidP="005E6A9E">
      <w:pPr>
        <w:pStyle w:val="Style1"/>
      </w:pPr>
      <w:r>
        <w:t xml:space="preserve">                    o &amp;&amp; o.fontFace &amp;&amp; (o.isRegistered || (ie(o.fontFace),</w:t>
      </w:r>
    </w:p>
    <w:p w14:paraId="25139B2D" w14:textId="77777777" w:rsidR="005E6A9E" w:rsidRDefault="005E6A9E" w:rsidP="005E6A9E">
      <w:pPr>
        <w:pStyle w:val="Style1"/>
      </w:pPr>
      <w:r>
        <w:t xml:space="preserve">                    o.isRegistered = !0),</w:t>
      </w:r>
    </w:p>
    <w:p w14:paraId="7C34D234" w14:textId="77777777" w:rsidR="005E6A9E" w:rsidRDefault="005E6A9E" w:rsidP="005E6A9E">
      <w:pPr>
        <w:pStyle w:val="Style1"/>
      </w:pPr>
      <w:r>
        <w:t xml:space="preserve">                    o.className || (o.className = Object(r.b)(o.style, {</w:t>
      </w:r>
    </w:p>
    <w:p w14:paraId="11711253" w14:textId="77777777" w:rsidR="005E6A9E" w:rsidRDefault="005E6A9E" w:rsidP="005E6A9E">
      <w:pPr>
        <w:pStyle w:val="Style1"/>
      </w:pPr>
      <w:r>
        <w:t xml:space="preserve">                        fontFamily: o.fontFace.fontFamily,</w:t>
      </w:r>
    </w:p>
    <w:p w14:paraId="39D8B054" w14:textId="77777777" w:rsidR="005E6A9E" w:rsidRDefault="005E6A9E" w:rsidP="005E6A9E">
      <w:pPr>
        <w:pStyle w:val="Style1"/>
      </w:pPr>
      <w:r>
        <w:t xml:space="preserve">                        fontWeight: o.fontFace.fontWeight || "normal",</w:t>
      </w:r>
    </w:p>
    <w:p w14:paraId="48F14681" w14:textId="77777777" w:rsidR="005E6A9E" w:rsidRDefault="005E6A9E" w:rsidP="005E6A9E">
      <w:pPr>
        <w:pStyle w:val="Style1"/>
      </w:pPr>
      <w:r>
        <w:t xml:space="preserve">                        fontStyle: o.fontFace.fontStyle || "normal"</w:t>
      </w:r>
    </w:p>
    <w:p w14:paraId="6B2AA158" w14:textId="77777777" w:rsidR="005E6A9E" w:rsidRDefault="005E6A9E" w:rsidP="005E6A9E">
      <w:pPr>
        <w:pStyle w:val="Style1"/>
      </w:pPr>
      <w:r>
        <w:t xml:space="preserve">                    })))</w:t>
      </w:r>
    </w:p>
    <w:p w14:paraId="5D7CAF0B" w14:textId="77777777" w:rsidR="005E6A9E" w:rsidRDefault="005E6A9E" w:rsidP="005E6A9E">
      <w:pPr>
        <w:pStyle w:val="Style1"/>
      </w:pPr>
      <w:r>
        <w:t xml:space="preserve">                } else</w:t>
      </w:r>
    </w:p>
    <w:p w14:paraId="13541F6D" w14:textId="77777777" w:rsidR="005E6A9E" w:rsidRDefault="005E6A9E" w:rsidP="005E6A9E">
      <w:pPr>
        <w:pStyle w:val="Style1"/>
      </w:pPr>
      <w:r>
        <w:t xml:space="preserve">                    !n.disableWarnings &amp;&amp; n.warnOnMissingIcons &amp;&amp; Object(tt.a)('The icon "' + e + '" was used but not registered. See https://github.com/microsoft/fluentui/wiki/Using-icons for more information.');</w:t>
      </w:r>
    </w:p>
    <w:p w14:paraId="1D4657B1" w14:textId="77777777" w:rsidR="005E6A9E" w:rsidRDefault="005E6A9E" w:rsidP="005E6A9E">
      <w:pPr>
        <w:pStyle w:val="Style1"/>
      </w:pPr>
      <w:r>
        <w:t xml:space="preserve">            return t</w:t>
      </w:r>
    </w:p>
    <w:p w14:paraId="2E9ED288" w14:textId="77777777" w:rsidR="005E6A9E" w:rsidRDefault="005E6A9E" w:rsidP="005E6A9E">
      <w:pPr>
        <w:pStyle w:val="Style1"/>
      </w:pPr>
      <w:r>
        <w:t xml:space="preserve">        }</w:t>
      </w:r>
    </w:p>
    <w:p w14:paraId="1DFF6BD9" w14:textId="77777777" w:rsidR="005E6A9E" w:rsidRDefault="005E6A9E" w:rsidP="005E6A9E">
      <w:pPr>
        <w:pStyle w:val="Style1"/>
      </w:pPr>
      <w:r>
        <w:t xml:space="preserve">        var ut = []</w:t>
      </w:r>
    </w:p>
    <w:p w14:paraId="6AD91F66" w14:textId="77777777" w:rsidR="005E6A9E" w:rsidRDefault="005E6A9E" w:rsidP="005E6A9E">
      <w:pPr>
        <w:pStyle w:val="Style1"/>
      </w:pPr>
      <w:r>
        <w:t xml:space="preserve">          , ct = void 0;</w:t>
      </w:r>
    </w:p>
    <w:p w14:paraId="26967568" w14:textId="77777777" w:rsidR="005E6A9E" w:rsidRDefault="005E6A9E" w:rsidP="005E6A9E">
      <w:pPr>
        <w:pStyle w:val="Style1"/>
      </w:pPr>
      <w:r>
        <w:t xml:space="preserve">        function lt(e) {</w:t>
      </w:r>
    </w:p>
    <w:p w14:paraId="7522D93D" w14:textId="77777777" w:rsidR="005E6A9E" w:rsidRDefault="005E6A9E" w:rsidP="005E6A9E">
      <w:pPr>
        <w:pStyle w:val="Style1"/>
      </w:pPr>
      <w:r>
        <w:t xml:space="preserve">            nt.__options.disableWarnings || (ut.push(e),</w:t>
      </w:r>
    </w:p>
    <w:p w14:paraId="54F4FDC8" w14:textId="77777777" w:rsidR="005E6A9E" w:rsidRDefault="005E6A9E" w:rsidP="005E6A9E">
      <w:pPr>
        <w:pStyle w:val="Style1"/>
      </w:pPr>
      <w:r>
        <w:t xml:space="preserve">            void 0 === ct &amp;&amp; (ct = setTimeout((function() {</w:t>
      </w:r>
    </w:p>
    <w:p w14:paraId="55B8CEFA" w14:textId="77777777" w:rsidR="005E6A9E" w:rsidRDefault="005E6A9E" w:rsidP="005E6A9E">
      <w:pPr>
        <w:pStyle w:val="Style1"/>
      </w:pPr>
      <w:r>
        <w:t xml:space="preserve">                Object(tt.a)("Some icons were re-registered. Applications should only call registerIcons for any given icon once. Redefining what an icon is may have unintended consequences. Duplicates include: \n" + ut.slice(0, 10).join(", ") + (ut.length &gt; 10 ? " (+ " + (ut.length - 10) + " more)" : "")),</w:t>
      </w:r>
    </w:p>
    <w:p w14:paraId="2DE9272F" w14:textId="77777777" w:rsidR="005E6A9E" w:rsidRDefault="005E6A9E" w:rsidP="005E6A9E">
      <w:pPr>
        <w:pStyle w:val="Style1"/>
      </w:pPr>
      <w:r>
        <w:t xml:space="preserve">                ct = void 0,</w:t>
      </w:r>
    </w:p>
    <w:p w14:paraId="64911229" w14:textId="77777777" w:rsidR="005E6A9E" w:rsidRDefault="005E6A9E" w:rsidP="005E6A9E">
      <w:pPr>
        <w:pStyle w:val="Style1"/>
      </w:pPr>
      <w:r>
        <w:t xml:space="preserve">                ut = []</w:t>
      </w:r>
    </w:p>
    <w:p w14:paraId="2C7291CD" w14:textId="77777777" w:rsidR="005E6A9E" w:rsidRDefault="005E6A9E" w:rsidP="005E6A9E">
      <w:pPr>
        <w:pStyle w:val="Style1"/>
      </w:pPr>
      <w:r>
        <w:t xml:space="preserve">            }</w:t>
      </w:r>
    </w:p>
    <w:p w14:paraId="42503652" w14:textId="77777777" w:rsidR="005E6A9E" w:rsidRDefault="005E6A9E" w:rsidP="005E6A9E">
      <w:pPr>
        <w:pStyle w:val="Style1"/>
      </w:pPr>
      <w:r>
        <w:t xml:space="preserve">            ), 2e3)))</w:t>
      </w:r>
    </w:p>
    <w:p w14:paraId="1A40C142" w14:textId="77777777" w:rsidR="005E6A9E" w:rsidRDefault="005E6A9E" w:rsidP="005E6A9E">
      <w:pPr>
        <w:pStyle w:val="Style1"/>
      </w:pPr>
      <w:r>
        <w:t xml:space="preserve">        }</w:t>
      </w:r>
    </w:p>
    <w:p w14:paraId="4142AFCF" w14:textId="77777777" w:rsidR="005E6A9E" w:rsidRDefault="005E6A9E" w:rsidP="005E6A9E">
      <w:pPr>
        <w:pStyle w:val="Style1"/>
      </w:pPr>
      <w:r>
        <w:t xml:space="preserve">        var dt = n("6lTN")</w:t>
      </w:r>
    </w:p>
    <w:p w14:paraId="365F5FD5" w14:textId="77777777" w:rsidR="005E6A9E" w:rsidRDefault="005E6A9E" w:rsidP="005E6A9E">
      <w:pPr>
        <w:pStyle w:val="Style1"/>
      </w:pPr>
      <w:r>
        <w:t xml:space="preserve">          , ft = n("evis")</w:t>
      </w:r>
    </w:p>
    <w:p w14:paraId="03EC3ABC" w14:textId="77777777" w:rsidR="005E6A9E" w:rsidRDefault="005E6A9E" w:rsidP="005E6A9E">
      <w:pPr>
        <w:pStyle w:val="Style1"/>
      </w:pPr>
      <w:r>
        <w:t xml:space="preserve">          , gt = n("M+cy")</w:t>
      </w:r>
    </w:p>
    <w:p w14:paraId="1895F54C" w14:textId="77777777" w:rsidR="005E6A9E" w:rsidRDefault="005E6A9E" w:rsidP="005E6A9E">
      <w:pPr>
        <w:pStyle w:val="Style1"/>
      </w:pPr>
      <w:r>
        <w:t xml:space="preserve">          , pt = n("9xhQ");</w:t>
      </w:r>
    </w:p>
    <w:p w14:paraId="4BF02486" w14:textId="77777777" w:rsidR="005E6A9E" w:rsidRDefault="005E6A9E" w:rsidP="005E6A9E">
      <w:pPr>
        <w:pStyle w:val="Style1"/>
      </w:pPr>
      <w:r>
        <w:t xml:space="preserve">        Object(pt.a)("@uifabric/styling", "7.19.1"),</w:t>
      </w:r>
    </w:p>
    <w:p w14:paraId="56B60032" w14:textId="77777777" w:rsidR="005E6A9E" w:rsidRDefault="005E6A9E" w:rsidP="005E6A9E">
      <w:pPr>
        <w:pStyle w:val="Style1"/>
      </w:pPr>
      <w:r>
        <w:t xml:space="preserve">        Xe()</w:t>
      </w:r>
    </w:p>
    <w:p w14:paraId="1F325E00" w14:textId="77777777" w:rsidR="005E6A9E" w:rsidRDefault="005E6A9E" w:rsidP="005E6A9E">
      <w:pPr>
        <w:pStyle w:val="Style1"/>
      </w:pPr>
      <w:r>
        <w:t xml:space="preserve">    },</w:t>
      </w:r>
    </w:p>
    <w:p w14:paraId="6A4CE5B0" w14:textId="77777777" w:rsidR="005E6A9E" w:rsidRDefault="005E6A9E" w:rsidP="005E6A9E">
      <w:pPr>
        <w:pStyle w:val="Style1"/>
      </w:pPr>
      <w:r>
        <w:t xml:space="preserve">    "M+cy": function(e, t, n) {</w:t>
      </w:r>
    </w:p>
    <w:p w14:paraId="231479EA" w14:textId="77777777" w:rsidR="005E6A9E" w:rsidRDefault="005E6A9E" w:rsidP="005E6A9E">
      <w:pPr>
        <w:pStyle w:val="Style1"/>
      </w:pPr>
      <w:r>
        <w:t xml:space="preserve">        "use strict";</w:t>
      </w:r>
    </w:p>
    <w:p w14:paraId="6395CBD7" w14:textId="77777777" w:rsidR="005E6A9E" w:rsidRDefault="005E6A9E" w:rsidP="005E6A9E">
      <w:pPr>
        <w:pStyle w:val="Style1"/>
      </w:pPr>
      <w:r>
        <w:t xml:space="preserve">        n.d(t, "b", (function() {</w:t>
      </w:r>
    </w:p>
    <w:p w14:paraId="04B9DC0A" w14:textId="77777777" w:rsidR="005E6A9E" w:rsidRDefault="005E6A9E" w:rsidP="005E6A9E">
      <w:pPr>
        <w:pStyle w:val="Style1"/>
      </w:pPr>
      <w:r>
        <w:t xml:space="preserve">            return s</w:t>
      </w:r>
    </w:p>
    <w:p w14:paraId="693B1272" w14:textId="77777777" w:rsidR="005E6A9E" w:rsidRDefault="005E6A9E" w:rsidP="005E6A9E">
      <w:pPr>
        <w:pStyle w:val="Style1"/>
      </w:pPr>
      <w:r>
        <w:t xml:space="preserve">        }</w:t>
      </w:r>
    </w:p>
    <w:p w14:paraId="1A3F7CB4" w14:textId="77777777" w:rsidR="005E6A9E" w:rsidRDefault="005E6A9E" w:rsidP="005E6A9E">
      <w:pPr>
        <w:pStyle w:val="Style1"/>
      </w:pPr>
      <w:r>
        <w:t xml:space="preserve">        )),</w:t>
      </w:r>
    </w:p>
    <w:p w14:paraId="109FBE57" w14:textId="77777777" w:rsidR="005E6A9E" w:rsidRDefault="005E6A9E" w:rsidP="005E6A9E">
      <w:pPr>
        <w:pStyle w:val="Style1"/>
      </w:pPr>
      <w:r>
        <w:t xml:space="preserve">        n.d(t, "a", (function() {</w:t>
      </w:r>
    </w:p>
    <w:p w14:paraId="5B55C4E1" w14:textId="77777777" w:rsidR="005E6A9E" w:rsidRDefault="005E6A9E" w:rsidP="005E6A9E">
      <w:pPr>
        <w:pStyle w:val="Style1"/>
      </w:pPr>
      <w:r>
        <w:t xml:space="preserve">            return u</w:t>
      </w:r>
    </w:p>
    <w:p w14:paraId="046ECB33" w14:textId="77777777" w:rsidR="005E6A9E" w:rsidRDefault="005E6A9E" w:rsidP="005E6A9E">
      <w:pPr>
        <w:pStyle w:val="Style1"/>
      </w:pPr>
      <w:r>
        <w:t xml:space="preserve">        }</w:t>
      </w:r>
    </w:p>
    <w:p w14:paraId="297626BD" w14:textId="77777777" w:rsidR="005E6A9E" w:rsidRDefault="005E6A9E" w:rsidP="005E6A9E">
      <w:pPr>
        <w:pStyle w:val="Style1"/>
      </w:pPr>
      <w:r>
        <w:t xml:space="preserve">        ));</w:t>
      </w:r>
    </w:p>
    <w:p w14:paraId="34B8F7E1" w14:textId="77777777" w:rsidR="005E6A9E" w:rsidRDefault="005E6A9E" w:rsidP="005E6A9E">
      <w:pPr>
        <w:pStyle w:val="Style1"/>
      </w:pPr>
      <w:r>
        <w:t xml:space="preserve">        var r = n("6lTN")</w:t>
      </w:r>
    </w:p>
    <w:p w14:paraId="370A36B3" w14:textId="77777777" w:rsidR="005E6A9E" w:rsidRDefault="005E6A9E" w:rsidP="005E6A9E">
      <w:pPr>
        <w:pStyle w:val="Style1"/>
      </w:pPr>
      <w:r>
        <w:t xml:space="preserve">          , o = n("P6Dd")</w:t>
      </w:r>
    </w:p>
    <w:p w14:paraId="1DE14134" w14:textId="77777777" w:rsidR="005E6A9E" w:rsidRDefault="005E6A9E" w:rsidP="005E6A9E">
      <w:pPr>
        <w:pStyle w:val="Style1"/>
      </w:pPr>
      <w:r>
        <w:t xml:space="preserve">          , i = n("HrK7")</w:t>
      </w:r>
    </w:p>
    <w:p w14:paraId="658F2900" w14:textId="77777777" w:rsidR="005E6A9E" w:rsidRDefault="005E6A9E" w:rsidP="005E6A9E">
      <w:pPr>
        <w:pStyle w:val="Style1"/>
      </w:pPr>
      <w:r>
        <w:t xml:space="preserve">          , a = n("48D0");</w:t>
      </w:r>
    </w:p>
    <w:p w14:paraId="4024DF49" w14:textId="77777777" w:rsidR="005E6A9E" w:rsidRDefault="005E6A9E" w:rsidP="005E6A9E">
      <w:pPr>
        <w:pStyle w:val="Style1"/>
      </w:pPr>
      <w:r>
        <w:t xml:space="preserve">        function s() {</w:t>
      </w:r>
    </w:p>
    <w:p w14:paraId="6196B7C7" w14:textId="77777777" w:rsidR="005E6A9E" w:rsidRDefault="005E6A9E" w:rsidP="005E6A9E">
      <w:pPr>
        <w:pStyle w:val="Style1"/>
      </w:pPr>
      <w:r>
        <w:t xml:space="preserve">            for (var e = [], t = 0; t &lt; arguments.length; t++)</w:t>
      </w:r>
    </w:p>
    <w:p w14:paraId="6E153956" w14:textId="77777777" w:rsidR="005E6A9E" w:rsidRDefault="005E6A9E" w:rsidP="005E6A9E">
      <w:pPr>
        <w:pStyle w:val="Style1"/>
      </w:pPr>
      <w:r>
        <w:t xml:space="preserve">                e[t] = arguments[t];</w:t>
      </w:r>
    </w:p>
    <w:p w14:paraId="3F459599" w14:textId="77777777" w:rsidR="005E6A9E" w:rsidRDefault="005E6A9E" w:rsidP="005E6A9E">
      <w:pPr>
        <w:pStyle w:val="Style1"/>
      </w:pPr>
      <w:r>
        <w:t xml:space="preserve">            return u(e, Object(i.a)())</w:t>
      </w:r>
    </w:p>
    <w:p w14:paraId="6B88E413" w14:textId="77777777" w:rsidR="005E6A9E" w:rsidRDefault="005E6A9E" w:rsidP="005E6A9E">
      <w:pPr>
        <w:pStyle w:val="Style1"/>
      </w:pPr>
      <w:r>
        <w:t xml:space="preserve">        }</w:t>
      </w:r>
    </w:p>
    <w:p w14:paraId="7DA29067" w14:textId="77777777" w:rsidR="005E6A9E" w:rsidRDefault="005E6A9E" w:rsidP="005E6A9E">
      <w:pPr>
        <w:pStyle w:val="Style1"/>
      </w:pPr>
      <w:r>
        <w:t xml:space="preserve">        function u(e, t) {</w:t>
      </w:r>
    </w:p>
    <w:p w14:paraId="608AC803" w14:textId="77777777" w:rsidR="005E6A9E" w:rsidRDefault="005E6A9E" w:rsidP="005E6A9E">
      <w:pPr>
        <w:pStyle w:val="Style1"/>
      </w:pPr>
      <w:r>
        <w:t xml:space="preserve">            var n, i, s = {</w:t>
      </w:r>
    </w:p>
    <w:p w14:paraId="4727FA06" w14:textId="77777777" w:rsidR="005E6A9E" w:rsidRDefault="005E6A9E" w:rsidP="005E6A9E">
      <w:pPr>
        <w:pStyle w:val="Style1"/>
      </w:pPr>
      <w:r>
        <w:t xml:space="preserve">                subComponentStyles: {}</w:t>
      </w:r>
    </w:p>
    <w:p w14:paraId="63AF9756" w14:textId="77777777" w:rsidR="005E6A9E" w:rsidRDefault="005E6A9E" w:rsidP="005E6A9E">
      <w:pPr>
        <w:pStyle w:val="Style1"/>
      </w:pPr>
      <w:r>
        <w:t xml:space="preserve">            };</w:t>
      </w:r>
    </w:p>
    <w:p w14:paraId="624DB24E" w14:textId="77777777" w:rsidR="005E6A9E" w:rsidRDefault="005E6A9E" w:rsidP="005E6A9E">
      <w:pPr>
        <w:pStyle w:val="Style1"/>
      </w:pPr>
      <w:r>
        <w:t xml:space="preserve">            if (!e[0] &amp;&amp; e.length &lt;= 1)</w:t>
      </w:r>
    </w:p>
    <w:p w14:paraId="59BE4209" w14:textId="77777777" w:rsidR="005E6A9E" w:rsidRDefault="005E6A9E" w:rsidP="005E6A9E">
      <w:pPr>
        <w:pStyle w:val="Style1"/>
      </w:pPr>
      <w:r>
        <w:t xml:space="preserve">                return {</w:t>
      </w:r>
    </w:p>
    <w:p w14:paraId="72F83C17" w14:textId="77777777" w:rsidR="005E6A9E" w:rsidRDefault="005E6A9E" w:rsidP="005E6A9E">
      <w:pPr>
        <w:pStyle w:val="Style1"/>
      </w:pPr>
      <w:r>
        <w:t xml:space="preserve">                    subComponentStyles: {}</w:t>
      </w:r>
    </w:p>
    <w:p w14:paraId="382642FB" w14:textId="77777777" w:rsidR="005E6A9E" w:rsidRDefault="005E6A9E" w:rsidP="005E6A9E">
      <w:pPr>
        <w:pStyle w:val="Style1"/>
      </w:pPr>
      <w:r>
        <w:t xml:space="preserve">                };</w:t>
      </w:r>
    </w:p>
    <w:p w14:paraId="2EE45E24" w14:textId="77777777" w:rsidR="005E6A9E" w:rsidRDefault="005E6A9E" w:rsidP="005E6A9E">
      <w:pPr>
        <w:pStyle w:val="Style1"/>
      </w:pPr>
      <w:r>
        <w:t xml:space="preserve">            var u = r.a.apply(void 0, e)</w:t>
      </w:r>
    </w:p>
    <w:p w14:paraId="09FC6572" w14:textId="77777777" w:rsidR="005E6A9E" w:rsidRDefault="005E6A9E" w:rsidP="005E6A9E">
      <w:pPr>
        <w:pStyle w:val="Style1"/>
      </w:pPr>
      <w:r>
        <w:t xml:space="preserve">              , c = [];</w:t>
      </w:r>
    </w:p>
    <w:p w14:paraId="32CC7C24" w14:textId="77777777" w:rsidR="005E6A9E" w:rsidRDefault="005E6A9E" w:rsidP="005E6A9E">
      <w:pPr>
        <w:pStyle w:val="Style1"/>
      </w:pPr>
      <w:r>
        <w:t xml:space="preserve">            for (var l in u)</w:t>
      </w:r>
    </w:p>
    <w:p w14:paraId="69C32D9E" w14:textId="77777777" w:rsidR="005E6A9E" w:rsidRDefault="005E6A9E" w:rsidP="005E6A9E">
      <w:pPr>
        <w:pStyle w:val="Style1"/>
      </w:pPr>
      <w:r>
        <w:t xml:space="preserve">                if (u.hasOwnProperty(l)) {</w:t>
      </w:r>
    </w:p>
    <w:p w14:paraId="7FB9FD9B" w14:textId="77777777" w:rsidR="005E6A9E" w:rsidRDefault="005E6A9E" w:rsidP="005E6A9E">
      <w:pPr>
        <w:pStyle w:val="Style1"/>
      </w:pPr>
      <w:r>
        <w:t xml:space="preserve">                    if ("subComponentStyles" === l) {</w:t>
      </w:r>
    </w:p>
    <w:p w14:paraId="1D432324" w14:textId="77777777" w:rsidR="005E6A9E" w:rsidRDefault="005E6A9E" w:rsidP="005E6A9E">
      <w:pPr>
        <w:pStyle w:val="Style1"/>
      </w:pPr>
      <w:r>
        <w:t xml:space="preserve">                        s.subComponentStyles = u.subComponentStyles || {};</w:t>
      </w:r>
    </w:p>
    <w:p w14:paraId="33A7CB0F" w14:textId="77777777" w:rsidR="005E6A9E" w:rsidRDefault="005E6A9E" w:rsidP="005E6A9E">
      <w:pPr>
        <w:pStyle w:val="Style1"/>
      </w:pPr>
      <w:r>
        <w:t xml:space="preserve">                        continue</w:t>
      </w:r>
    </w:p>
    <w:p w14:paraId="4725D404" w14:textId="77777777" w:rsidR="005E6A9E" w:rsidRDefault="005E6A9E" w:rsidP="005E6A9E">
      <w:pPr>
        <w:pStyle w:val="Style1"/>
      </w:pPr>
      <w:r>
        <w:t xml:space="preserve">                    }</w:t>
      </w:r>
    </w:p>
    <w:p w14:paraId="114387EE" w14:textId="77777777" w:rsidR="005E6A9E" w:rsidRDefault="005E6A9E" w:rsidP="005E6A9E">
      <w:pPr>
        <w:pStyle w:val="Style1"/>
      </w:pPr>
      <w:r>
        <w:t xml:space="preserve">                    var d = u[l]</w:t>
      </w:r>
    </w:p>
    <w:p w14:paraId="66C26D35" w14:textId="77777777" w:rsidR="005E6A9E" w:rsidRDefault="005E6A9E" w:rsidP="005E6A9E">
      <w:pPr>
        <w:pStyle w:val="Style1"/>
      </w:pPr>
      <w:r>
        <w:t xml:space="preserve">                      , f = Object(o.a)(d)</w:t>
      </w:r>
    </w:p>
    <w:p w14:paraId="4BE4697D" w14:textId="77777777" w:rsidR="005E6A9E" w:rsidRDefault="005E6A9E" w:rsidP="005E6A9E">
      <w:pPr>
        <w:pStyle w:val="Style1"/>
      </w:pPr>
      <w:r>
        <w:t xml:space="preserve">                      , g = f.classes</w:t>
      </w:r>
    </w:p>
    <w:p w14:paraId="14AFB515" w14:textId="77777777" w:rsidR="005E6A9E" w:rsidRDefault="005E6A9E" w:rsidP="005E6A9E">
      <w:pPr>
        <w:pStyle w:val="Style1"/>
      </w:pPr>
      <w:r>
        <w:t xml:space="preserve">                      , p = f.objects;</w:t>
      </w:r>
    </w:p>
    <w:p w14:paraId="33C2A3D9" w14:textId="77777777" w:rsidR="005E6A9E" w:rsidRDefault="005E6A9E" w:rsidP="005E6A9E">
      <w:pPr>
        <w:pStyle w:val="Style1"/>
      </w:pPr>
      <w:r>
        <w:t xml:space="preserve">                    (null === (n = p) || void 0 === n ? void 0 : n.length) ? (h = Object(a.d)(t || {}, {</w:t>
      </w:r>
    </w:p>
    <w:p w14:paraId="4D147EAB" w14:textId="77777777" w:rsidR="005E6A9E" w:rsidRDefault="005E6A9E" w:rsidP="005E6A9E">
      <w:pPr>
        <w:pStyle w:val="Style1"/>
      </w:pPr>
      <w:r>
        <w:t xml:space="preserve">                        displayName: l</w:t>
      </w:r>
    </w:p>
    <w:p w14:paraId="264C40DC" w14:textId="77777777" w:rsidR="005E6A9E" w:rsidRDefault="005E6A9E" w:rsidP="005E6A9E">
      <w:pPr>
        <w:pStyle w:val="Style1"/>
      </w:pPr>
      <w:r>
        <w:t xml:space="preserve">                    }, p)) &amp;&amp; (c.push(h),</w:t>
      </w:r>
    </w:p>
    <w:p w14:paraId="5661107C" w14:textId="77777777" w:rsidR="005E6A9E" w:rsidRDefault="005E6A9E" w:rsidP="005E6A9E">
      <w:pPr>
        <w:pStyle w:val="Style1"/>
      </w:pPr>
      <w:r>
        <w:t xml:space="preserve">                    s[l] = g.concat([h.className]).join(" ")) : s[l] = g.join(" ")</w:t>
      </w:r>
    </w:p>
    <w:p w14:paraId="64C259B5" w14:textId="77777777" w:rsidR="005E6A9E" w:rsidRDefault="005E6A9E" w:rsidP="005E6A9E">
      <w:pPr>
        <w:pStyle w:val="Style1"/>
      </w:pPr>
      <w:r>
        <w:t xml:space="preserve">                }</w:t>
      </w:r>
    </w:p>
    <w:p w14:paraId="0EF86DD7" w14:textId="77777777" w:rsidR="005E6A9E" w:rsidRDefault="005E6A9E" w:rsidP="005E6A9E">
      <w:pPr>
        <w:pStyle w:val="Style1"/>
      </w:pPr>
      <w:r>
        <w:t xml:space="preserve">            for (var m = 0, v = c; m &lt; v.length; m++) {</w:t>
      </w:r>
    </w:p>
    <w:p w14:paraId="6B9A98F6" w14:textId="77777777" w:rsidR="005E6A9E" w:rsidRDefault="005E6A9E" w:rsidP="005E6A9E">
      <w:pPr>
        <w:pStyle w:val="Style1"/>
      </w:pPr>
      <w:r>
        <w:t xml:space="preserve">                var h;</w:t>
      </w:r>
    </w:p>
    <w:p w14:paraId="24EAF6A0" w14:textId="77777777" w:rsidR="005E6A9E" w:rsidRDefault="005E6A9E" w:rsidP="005E6A9E">
      <w:pPr>
        <w:pStyle w:val="Style1"/>
      </w:pPr>
      <w:r>
        <w:t xml:space="preserve">                (h = v[m]) &amp;&amp; Object(a.a)(h, null === (i = t) || void 0 === i ? void 0 : i.specificityMultiplier)</w:t>
      </w:r>
    </w:p>
    <w:p w14:paraId="65042945" w14:textId="77777777" w:rsidR="005E6A9E" w:rsidRDefault="005E6A9E" w:rsidP="005E6A9E">
      <w:pPr>
        <w:pStyle w:val="Style1"/>
      </w:pPr>
      <w:r>
        <w:t xml:space="preserve">            }</w:t>
      </w:r>
    </w:p>
    <w:p w14:paraId="6BB03167" w14:textId="77777777" w:rsidR="005E6A9E" w:rsidRDefault="005E6A9E" w:rsidP="005E6A9E">
      <w:pPr>
        <w:pStyle w:val="Style1"/>
      </w:pPr>
      <w:r>
        <w:t xml:space="preserve">            return s</w:t>
      </w:r>
    </w:p>
    <w:p w14:paraId="6164277D" w14:textId="77777777" w:rsidR="005E6A9E" w:rsidRDefault="005E6A9E" w:rsidP="005E6A9E">
      <w:pPr>
        <w:pStyle w:val="Style1"/>
      </w:pPr>
      <w:r>
        <w:t xml:space="preserve">        }</w:t>
      </w:r>
    </w:p>
    <w:p w14:paraId="5A4BD5FA" w14:textId="77777777" w:rsidR="005E6A9E" w:rsidRDefault="005E6A9E" w:rsidP="005E6A9E">
      <w:pPr>
        <w:pStyle w:val="Style1"/>
      </w:pPr>
      <w:r>
        <w:t xml:space="preserve">    },</w:t>
      </w:r>
    </w:p>
    <w:p w14:paraId="2A5CC36B" w14:textId="77777777" w:rsidR="005E6A9E" w:rsidRDefault="005E6A9E" w:rsidP="005E6A9E">
      <w:pPr>
        <w:pStyle w:val="Style1"/>
      </w:pPr>
      <w:r>
        <w:t xml:space="preserve">    P6Dd: function(e, t, n) {</w:t>
      </w:r>
    </w:p>
    <w:p w14:paraId="43C1B36B" w14:textId="77777777" w:rsidR="005E6A9E" w:rsidRDefault="005E6A9E" w:rsidP="005E6A9E">
      <w:pPr>
        <w:pStyle w:val="Style1"/>
      </w:pPr>
      <w:r>
        <w:t xml:space="preserve">        "use strict";</w:t>
      </w:r>
    </w:p>
    <w:p w14:paraId="790CD7A6" w14:textId="77777777" w:rsidR="005E6A9E" w:rsidRDefault="005E6A9E" w:rsidP="005E6A9E">
      <w:pPr>
        <w:pStyle w:val="Style1"/>
      </w:pPr>
      <w:r>
        <w:t xml:space="preserve">        n.d(t, "a", (function() {</w:t>
      </w:r>
    </w:p>
    <w:p w14:paraId="7CB9FBF4" w14:textId="77777777" w:rsidR="005E6A9E" w:rsidRDefault="005E6A9E" w:rsidP="005E6A9E">
      <w:pPr>
        <w:pStyle w:val="Style1"/>
      </w:pPr>
      <w:r>
        <w:t xml:space="preserve">            return o</w:t>
      </w:r>
    </w:p>
    <w:p w14:paraId="0603BB34" w14:textId="77777777" w:rsidR="005E6A9E" w:rsidRDefault="005E6A9E" w:rsidP="005E6A9E">
      <w:pPr>
        <w:pStyle w:val="Style1"/>
      </w:pPr>
      <w:r>
        <w:t xml:space="preserve">        }</w:t>
      </w:r>
    </w:p>
    <w:p w14:paraId="58315B3C" w14:textId="77777777" w:rsidR="005E6A9E" w:rsidRDefault="005E6A9E" w:rsidP="005E6A9E">
      <w:pPr>
        <w:pStyle w:val="Style1"/>
      </w:pPr>
      <w:r>
        <w:t xml:space="preserve">        ));</w:t>
      </w:r>
    </w:p>
    <w:p w14:paraId="7885E01D" w14:textId="77777777" w:rsidR="005E6A9E" w:rsidRDefault="005E6A9E" w:rsidP="005E6A9E">
      <w:pPr>
        <w:pStyle w:val="Style1"/>
      </w:pPr>
      <w:r>
        <w:t xml:space="preserve">        var r = n("jhLx");</w:t>
      </w:r>
    </w:p>
    <w:p w14:paraId="42F3B823" w14:textId="77777777" w:rsidR="005E6A9E" w:rsidRDefault="005E6A9E" w:rsidP="005E6A9E">
      <w:pPr>
        <w:pStyle w:val="Style1"/>
      </w:pPr>
      <w:r>
        <w:t xml:space="preserve">        function o() {</w:t>
      </w:r>
    </w:p>
    <w:p w14:paraId="1AEBFD72" w14:textId="77777777" w:rsidR="005E6A9E" w:rsidRDefault="005E6A9E" w:rsidP="005E6A9E">
      <w:pPr>
        <w:pStyle w:val="Style1"/>
      </w:pPr>
      <w:r>
        <w:t xml:space="preserve">            for (var e = [], t = 0; t &lt; arguments.length; t++)</w:t>
      </w:r>
    </w:p>
    <w:p w14:paraId="6A66B303" w14:textId="77777777" w:rsidR="005E6A9E" w:rsidRDefault="005E6A9E" w:rsidP="005E6A9E">
      <w:pPr>
        <w:pStyle w:val="Style1"/>
      </w:pPr>
      <w:r>
        <w:t xml:space="preserve">                e[t] = arguments[t];</w:t>
      </w:r>
    </w:p>
    <w:p w14:paraId="00EE6790" w14:textId="77777777" w:rsidR="005E6A9E" w:rsidRDefault="005E6A9E" w:rsidP="005E6A9E">
      <w:pPr>
        <w:pStyle w:val="Style1"/>
      </w:pPr>
      <w:r>
        <w:t xml:space="preserve">            var n = []</w:t>
      </w:r>
    </w:p>
    <w:p w14:paraId="5507C140" w14:textId="77777777" w:rsidR="005E6A9E" w:rsidRDefault="005E6A9E" w:rsidP="005E6A9E">
      <w:pPr>
        <w:pStyle w:val="Style1"/>
      </w:pPr>
      <w:r>
        <w:t xml:space="preserve">              , o = []</w:t>
      </w:r>
    </w:p>
    <w:p w14:paraId="258D8819" w14:textId="77777777" w:rsidR="005E6A9E" w:rsidRDefault="005E6A9E" w:rsidP="005E6A9E">
      <w:pPr>
        <w:pStyle w:val="Style1"/>
      </w:pPr>
      <w:r>
        <w:t xml:space="preserve">              , i = r.a.getInstance();</w:t>
      </w:r>
    </w:p>
    <w:p w14:paraId="41AAEFD6" w14:textId="77777777" w:rsidR="005E6A9E" w:rsidRDefault="005E6A9E" w:rsidP="005E6A9E">
      <w:pPr>
        <w:pStyle w:val="Style1"/>
      </w:pPr>
      <w:r>
        <w:t xml:space="preserve">            function a(e) {</w:t>
      </w:r>
    </w:p>
    <w:p w14:paraId="55BFCCE4" w14:textId="77777777" w:rsidR="005E6A9E" w:rsidRDefault="005E6A9E" w:rsidP="005E6A9E">
      <w:pPr>
        <w:pStyle w:val="Style1"/>
      </w:pPr>
      <w:r>
        <w:t xml:space="preserve">                for (var t = 0, r = e; t &lt; r.length; t++) {</w:t>
      </w:r>
    </w:p>
    <w:p w14:paraId="3A24331A" w14:textId="77777777" w:rsidR="005E6A9E" w:rsidRDefault="005E6A9E" w:rsidP="005E6A9E">
      <w:pPr>
        <w:pStyle w:val="Style1"/>
      </w:pPr>
      <w:r>
        <w:t xml:space="preserve">                    var s = r[t];</w:t>
      </w:r>
    </w:p>
    <w:p w14:paraId="19C931FB" w14:textId="77777777" w:rsidR="005E6A9E" w:rsidRDefault="005E6A9E" w:rsidP="005E6A9E">
      <w:pPr>
        <w:pStyle w:val="Style1"/>
      </w:pPr>
      <w:r>
        <w:t xml:space="preserve">                    if (s)</w:t>
      </w:r>
    </w:p>
    <w:p w14:paraId="568F333D" w14:textId="77777777" w:rsidR="005E6A9E" w:rsidRDefault="005E6A9E" w:rsidP="005E6A9E">
      <w:pPr>
        <w:pStyle w:val="Style1"/>
      </w:pPr>
      <w:r>
        <w:t xml:space="preserve">                        if ("string" == typeof s)</w:t>
      </w:r>
    </w:p>
    <w:p w14:paraId="4EAD88D2" w14:textId="77777777" w:rsidR="005E6A9E" w:rsidRDefault="005E6A9E" w:rsidP="005E6A9E">
      <w:pPr>
        <w:pStyle w:val="Style1"/>
      </w:pPr>
      <w:r>
        <w:t xml:space="preserve">                            if (s.indexOf(" ") &gt;= 0)</w:t>
      </w:r>
    </w:p>
    <w:p w14:paraId="7266BC13" w14:textId="77777777" w:rsidR="005E6A9E" w:rsidRDefault="005E6A9E" w:rsidP="005E6A9E">
      <w:pPr>
        <w:pStyle w:val="Style1"/>
      </w:pPr>
      <w:r>
        <w:t xml:space="preserve">                                a(s.split(" "));</w:t>
      </w:r>
    </w:p>
    <w:p w14:paraId="6A4A124C" w14:textId="77777777" w:rsidR="005E6A9E" w:rsidRDefault="005E6A9E" w:rsidP="005E6A9E">
      <w:pPr>
        <w:pStyle w:val="Style1"/>
      </w:pPr>
      <w:r>
        <w:t xml:space="preserve">                            else {</w:t>
      </w:r>
    </w:p>
    <w:p w14:paraId="36ACCEF1" w14:textId="77777777" w:rsidR="005E6A9E" w:rsidRDefault="005E6A9E" w:rsidP="005E6A9E">
      <w:pPr>
        <w:pStyle w:val="Style1"/>
      </w:pPr>
      <w:r>
        <w:t xml:space="preserve">                                var u = i.argsFromClassName(s);</w:t>
      </w:r>
    </w:p>
    <w:p w14:paraId="1E8BCB85" w14:textId="77777777" w:rsidR="005E6A9E" w:rsidRDefault="005E6A9E" w:rsidP="005E6A9E">
      <w:pPr>
        <w:pStyle w:val="Style1"/>
      </w:pPr>
      <w:r>
        <w:t xml:space="preserve">                                u ? a(u) : -1 === n.indexOf(s) &amp;&amp; n.push(s)</w:t>
      </w:r>
    </w:p>
    <w:p w14:paraId="740B6A3B" w14:textId="77777777" w:rsidR="005E6A9E" w:rsidRDefault="005E6A9E" w:rsidP="005E6A9E">
      <w:pPr>
        <w:pStyle w:val="Style1"/>
      </w:pPr>
      <w:r>
        <w:t xml:space="preserve">                            }</w:t>
      </w:r>
    </w:p>
    <w:p w14:paraId="74F74D1F" w14:textId="77777777" w:rsidR="005E6A9E" w:rsidRDefault="005E6A9E" w:rsidP="005E6A9E">
      <w:pPr>
        <w:pStyle w:val="Style1"/>
      </w:pPr>
      <w:r>
        <w:t xml:space="preserve">                        else</w:t>
      </w:r>
    </w:p>
    <w:p w14:paraId="4E56897C" w14:textId="77777777" w:rsidR="005E6A9E" w:rsidRDefault="005E6A9E" w:rsidP="005E6A9E">
      <w:pPr>
        <w:pStyle w:val="Style1"/>
      </w:pPr>
      <w:r>
        <w:t xml:space="preserve">                            Array.isArray(s) ? a(s) : "object" == typeof s &amp;&amp; o.push(s)</w:t>
      </w:r>
    </w:p>
    <w:p w14:paraId="68E53130" w14:textId="77777777" w:rsidR="005E6A9E" w:rsidRDefault="005E6A9E" w:rsidP="005E6A9E">
      <w:pPr>
        <w:pStyle w:val="Style1"/>
      </w:pPr>
      <w:r>
        <w:t xml:space="preserve">                }</w:t>
      </w:r>
    </w:p>
    <w:p w14:paraId="3B9CE1CB" w14:textId="77777777" w:rsidR="005E6A9E" w:rsidRDefault="005E6A9E" w:rsidP="005E6A9E">
      <w:pPr>
        <w:pStyle w:val="Style1"/>
      </w:pPr>
      <w:r>
        <w:t xml:space="preserve">            }</w:t>
      </w:r>
    </w:p>
    <w:p w14:paraId="0C8EFD0B" w14:textId="77777777" w:rsidR="005E6A9E" w:rsidRDefault="005E6A9E" w:rsidP="005E6A9E">
      <w:pPr>
        <w:pStyle w:val="Style1"/>
      </w:pPr>
      <w:r>
        <w:t xml:space="preserve">            return a(e),</w:t>
      </w:r>
    </w:p>
    <w:p w14:paraId="648E4FBB" w14:textId="77777777" w:rsidR="005E6A9E" w:rsidRDefault="005E6A9E" w:rsidP="005E6A9E">
      <w:pPr>
        <w:pStyle w:val="Style1"/>
      </w:pPr>
      <w:r>
        <w:t xml:space="preserve">            {</w:t>
      </w:r>
    </w:p>
    <w:p w14:paraId="4295B6BD" w14:textId="77777777" w:rsidR="005E6A9E" w:rsidRDefault="005E6A9E" w:rsidP="005E6A9E">
      <w:pPr>
        <w:pStyle w:val="Style1"/>
      </w:pPr>
      <w:r>
        <w:t xml:space="preserve">                classes: n,</w:t>
      </w:r>
    </w:p>
    <w:p w14:paraId="04904987" w14:textId="77777777" w:rsidR="005E6A9E" w:rsidRDefault="005E6A9E" w:rsidP="005E6A9E">
      <w:pPr>
        <w:pStyle w:val="Style1"/>
      </w:pPr>
      <w:r>
        <w:t xml:space="preserve">                objects: o</w:t>
      </w:r>
    </w:p>
    <w:p w14:paraId="2E6183DB" w14:textId="77777777" w:rsidR="005E6A9E" w:rsidRDefault="005E6A9E" w:rsidP="005E6A9E">
      <w:pPr>
        <w:pStyle w:val="Style1"/>
      </w:pPr>
      <w:r>
        <w:t xml:space="preserve">            }</w:t>
      </w:r>
    </w:p>
    <w:p w14:paraId="6E0C2ACB" w14:textId="77777777" w:rsidR="005E6A9E" w:rsidRDefault="005E6A9E" w:rsidP="005E6A9E">
      <w:pPr>
        <w:pStyle w:val="Style1"/>
      </w:pPr>
      <w:r>
        <w:t xml:space="preserve">        }</w:t>
      </w:r>
    </w:p>
    <w:p w14:paraId="63D29D76" w14:textId="77777777" w:rsidR="005E6A9E" w:rsidRDefault="005E6A9E" w:rsidP="005E6A9E">
      <w:pPr>
        <w:pStyle w:val="Style1"/>
      </w:pPr>
      <w:r>
        <w:t xml:space="preserve">    },</w:t>
      </w:r>
    </w:p>
    <w:p w14:paraId="21EFB17A" w14:textId="77777777" w:rsidR="005E6A9E" w:rsidRDefault="005E6A9E" w:rsidP="005E6A9E">
      <w:pPr>
        <w:pStyle w:val="Style1"/>
      </w:pPr>
      <w:r>
        <w:t xml:space="preserve">    PFED: function(e, t, n) {</w:t>
      </w:r>
    </w:p>
    <w:p w14:paraId="03786798" w14:textId="77777777" w:rsidR="005E6A9E" w:rsidRDefault="005E6A9E" w:rsidP="005E6A9E">
      <w:pPr>
        <w:pStyle w:val="Style1"/>
      </w:pPr>
      <w:r>
        <w:t xml:space="preserve">        "use strict";</w:t>
      </w:r>
    </w:p>
    <w:p w14:paraId="3D2AF6A1" w14:textId="77777777" w:rsidR="005E6A9E" w:rsidRDefault="005E6A9E" w:rsidP="005E6A9E">
      <w:pPr>
        <w:pStyle w:val="Style1"/>
      </w:pPr>
      <w:r>
        <w:t xml:space="preserve">        n.d(t, "b", (function() {</w:t>
      </w:r>
    </w:p>
    <w:p w14:paraId="3444521C" w14:textId="77777777" w:rsidR="005E6A9E" w:rsidRDefault="005E6A9E" w:rsidP="005E6A9E">
      <w:pPr>
        <w:pStyle w:val="Style1"/>
      </w:pPr>
      <w:r>
        <w:t xml:space="preserve">            return a</w:t>
      </w:r>
    </w:p>
    <w:p w14:paraId="3C0ECAEC" w14:textId="77777777" w:rsidR="005E6A9E" w:rsidRDefault="005E6A9E" w:rsidP="005E6A9E">
      <w:pPr>
        <w:pStyle w:val="Style1"/>
      </w:pPr>
      <w:r>
        <w:t xml:space="preserve">        }</w:t>
      </w:r>
    </w:p>
    <w:p w14:paraId="1E8B95E7" w14:textId="77777777" w:rsidR="005E6A9E" w:rsidRDefault="005E6A9E" w:rsidP="005E6A9E">
      <w:pPr>
        <w:pStyle w:val="Style1"/>
      </w:pPr>
      <w:r>
        <w:t xml:space="preserve">        )),</w:t>
      </w:r>
    </w:p>
    <w:p w14:paraId="6C029469" w14:textId="77777777" w:rsidR="005E6A9E" w:rsidRDefault="005E6A9E" w:rsidP="005E6A9E">
      <w:pPr>
        <w:pStyle w:val="Style1"/>
      </w:pPr>
      <w:r>
        <w:t xml:space="preserve">        n.d(t, "a", (function() {</w:t>
      </w:r>
    </w:p>
    <w:p w14:paraId="3A0463A6" w14:textId="77777777" w:rsidR="005E6A9E" w:rsidRDefault="005E6A9E" w:rsidP="005E6A9E">
      <w:pPr>
        <w:pStyle w:val="Style1"/>
      </w:pPr>
      <w:r>
        <w:t xml:space="preserve">            return s</w:t>
      </w:r>
    </w:p>
    <w:p w14:paraId="556FB989" w14:textId="77777777" w:rsidR="005E6A9E" w:rsidRDefault="005E6A9E" w:rsidP="005E6A9E">
      <w:pPr>
        <w:pStyle w:val="Style1"/>
      </w:pPr>
      <w:r>
        <w:t xml:space="preserve">        }</w:t>
      </w:r>
    </w:p>
    <w:p w14:paraId="3A2D9BA1" w14:textId="77777777" w:rsidR="005E6A9E" w:rsidRDefault="005E6A9E" w:rsidP="005E6A9E">
      <w:pPr>
        <w:pStyle w:val="Style1"/>
      </w:pPr>
      <w:r>
        <w:t xml:space="preserve">        ));</w:t>
      </w:r>
    </w:p>
    <w:p w14:paraId="02B847AF" w14:textId="77777777" w:rsidR="005E6A9E" w:rsidRDefault="005E6A9E" w:rsidP="005E6A9E">
      <w:pPr>
        <w:pStyle w:val="Style1"/>
      </w:pPr>
      <w:r>
        <w:t xml:space="preserve">        var r = n("P6Dd")</w:t>
      </w:r>
    </w:p>
    <w:p w14:paraId="72A2B008" w14:textId="77777777" w:rsidR="005E6A9E" w:rsidRDefault="005E6A9E" w:rsidP="005E6A9E">
      <w:pPr>
        <w:pStyle w:val="Style1"/>
      </w:pPr>
      <w:r>
        <w:t xml:space="preserve">          , o = n("HrK7")</w:t>
      </w:r>
    </w:p>
    <w:p w14:paraId="66480A3C" w14:textId="77777777" w:rsidR="005E6A9E" w:rsidRDefault="005E6A9E" w:rsidP="005E6A9E">
      <w:pPr>
        <w:pStyle w:val="Style1"/>
      </w:pPr>
      <w:r>
        <w:t xml:space="preserve">          , i = n("48D0");</w:t>
      </w:r>
    </w:p>
    <w:p w14:paraId="74BD7CC8" w14:textId="77777777" w:rsidR="005E6A9E" w:rsidRDefault="005E6A9E" w:rsidP="005E6A9E">
      <w:pPr>
        <w:pStyle w:val="Style1"/>
      </w:pPr>
      <w:r>
        <w:t xml:space="preserve">        function a() {</w:t>
      </w:r>
    </w:p>
    <w:p w14:paraId="2468EE75" w14:textId="77777777" w:rsidR="005E6A9E" w:rsidRDefault="005E6A9E" w:rsidP="005E6A9E">
      <w:pPr>
        <w:pStyle w:val="Style1"/>
      </w:pPr>
      <w:r>
        <w:t xml:space="preserve">            for (var e = [], t = 0; t &lt; arguments.length; t++)</w:t>
      </w:r>
    </w:p>
    <w:p w14:paraId="6890C443" w14:textId="77777777" w:rsidR="005E6A9E" w:rsidRDefault="005E6A9E" w:rsidP="005E6A9E">
      <w:pPr>
        <w:pStyle w:val="Style1"/>
      </w:pPr>
      <w:r>
        <w:t xml:space="preserve">                e[t] = arguments[t];</w:t>
      </w:r>
    </w:p>
    <w:p w14:paraId="14C61C4E" w14:textId="77777777" w:rsidR="005E6A9E" w:rsidRDefault="005E6A9E" w:rsidP="005E6A9E">
      <w:pPr>
        <w:pStyle w:val="Style1"/>
      </w:pPr>
      <w:r>
        <w:t xml:space="preserve">            return s(e, Object(o.a)())</w:t>
      </w:r>
    </w:p>
    <w:p w14:paraId="0F388746" w14:textId="77777777" w:rsidR="005E6A9E" w:rsidRDefault="005E6A9E" w:rsidP="005E6A9E">
      <w:pPr>
        <w:pStyle w:val="Style1"/>
      </w:pPr>
      <w:r>
        <w:t xml:space="preserve">        }</w:t>
      </w:r>
    </w:p>
    <w:p w14:paraId="06AA3EFB" w14:textId="77777777" w:rsidR="005E6A9E" w:rsidRDefault="005E6A9E" w:rsidP="005E6A9E">
      <w:pPr>
        <w:pStyle w:val="Style1"/>
      </w:pPr>
      <w:r>
        <w:t xml:space="preserve">        function s(e, t) {</w:t>
      </w:r>
    </w:p>
    <w:p w14:paraId="4C3EDFA6" w14:textId="77777777" w:rsidR="005E6A9E" w:rsidRDefault="005E6A9E" w:rsidP="005E6A9E">
      <w:pPr>
        <w:pStyle w:val="Style1"/>
      </w:pPr>
      <w:r>
        <w:t xml:space="preserve">            var n = e instanceof Array ? e : [e]</w:t>
      </w:r>
    </w:p>
    <w:p w14:paraId="2316D38D" w14:textId="77777777" w:rsidR="005E6A9E" w:rsidRDefault="005E6A9E" w:rsidP="005E6A9E">
      <w:pPr>
        <w:pStyle w:val="Style1"/>
      </w:pPr>
      <w:r>
        <w:t xml:space="preserve">              , o = Object(r.a)(n)</w:t>
      </w:r>
    </w:p>
    <w:p w14:paraId="3DBE7F72" w14:textId="77777777" w:rsidR="005E6A9E" w:rsidRDefault="005E6A9E" w:rsidP="005E6A9E">
      <w:pPr>
        <w:pStyle w:val="Style1"/>
      </w:pPr>
      <w:r>
        <w:t xml:space="preserve">              , a = o.classes</w:t>
      </w:r>
    </w:p>
    <w:p w14:paraId="502C0D3B" w14:textId="77777777" w:rsidR="005E6A9E" w:rsidRDefault="005E6A9E" w:rsidP="005E6A9E">
      <w:pPr>
        <w:pStyle w:val="Style1"/>
      </w:pPr>
      <w:r>
        <w:t xml:space="preserve">              , s = o.objects;</w:t>
      </w:r>
    </w:p>
    <w:p w14:paraId="450481F3" w14:textId="77777777" w:rsidR="005E6A9E" w:rsidRDefault="005E6A9E" w:rsidP="005E6A9E">
      <w:pPr>
        <w:pStyle w:val="Style1"/>
      </w:pPr>
      <w:r>
        <w:t xml:space="preserve">            return s.length &amp;&amp; a.push(Object(i.c)(t || {}, s)),</w:t>
      </w:r>
    </w:p>
    <w:p w14:paraId="58FA283C" w14:textId="77777777" w:rsidR="005E6A9E" w:rsidRDefault="005E6A9E" w:rsidP="005E6A9E">
      <w:pPr>
        <w:pStyle w:val="Style1"/>
      </w:pPr>
      <w:r>
        <w:t xml:space="preserve">            a.join(" ")</w:t>
      </w:r>
    </w:p>
    <w:p w14:paraId="0FE6614A" w14:textId="77777777" w:rsidR="005E6A9E" w:rsidRDefault="005E6A9E" w:rsidP="005E6A9E">
      <w:pPr>
        <w:pStyle w:val="Style1"/>
      </w:pPr>
      <w:r>
        <w:t xml:space="preserve">        }</w:t>
      </w:r>
    </w:p>
    <w:p w14:paraId="142EFF0B" w14:textId="77777777" w:rsidR="005E6A9E" w:rsidRDefault="005E6A9E" w:rsidP="005E6A9E">
      <w:pPr>
        <w:pStyle w:val="Style1"/>
      </w:pPr>
      <w:r>
        <w:t xml:space="preserve">    },</w:t>
      </w:r>
    </w:p>
    <w:p w14:paraId="69FB1472" w14:textId="77777777" w:rsidR="005E6A9E" w:rsidRDefault="005E6A9E" w:rsidP="005E6A9E">
      <w:pPr>
        <w:pStyle w:val="Style1"/>
      </w:pPr>
      <w:r>
        <w:t xml:space="preserve">    aQoI: function(e, t, n) {</w:t>
      </w:r>
    </w:p>
    <w:p w14:paraId="604C563E" w14:textId="77777777" w:rsidR="005E6A9E" w:rsidRDefault="005E6A9E" w:rsidP="005E6A9E">
      <w:pPr>
        <w:pStyle w:val="Style1"/>
      </w:pPr>
      <w:r>
        <w:t xml:space="preserve">        "use strict";</w:t>
      </w:r>
    </w:p>
    <w:p w14:paraId="6B9579E3" w14:textId="77777777" w:rsidR="005E6A9E" w:rsidRDefault="005E6A9E" w:rsidP="005E6A9E">
      <w:pPr>
        <w:pStyle w:val="Style1"/>
      </w:pPr>
      <w:r>
        <w:t xml:space="preserve">        n.d(t, "a", (function() {</w:t>
      </w:r>
    </w:p>
    <w:p w14:paraId="6071F2D9" w14:textId="77777777" w:rsidR="005E6A9E" w:rsidRDefault="005E6A9E" w:rsidP="005E6A9E">
      <w:pPr>
        <w:pStyle w:val="Style1"/>
      </w:pPr>
      <w:r>
        <w:t xml:space="preserve">            return o</w:t>
      </w:r>
    </w:p>
    <w:p w14:paraId="0E7E5291" w14:textId="77777777" w:rsidR="005E6A9E" w:rsidRDefault="005E6A9E" w:rsidP="005E6A9E">
      <w:pPr>
        <w:pStyle w:val="Style1"/>
      </w:pPr>
      <w:r>
        <w:t xml:space="preserve">        }</w:t>
      </w:r>
    </w:p>
    <w:p w14:paraId="1F322F16" w14:textId="77777777" w:rsidR="005E6A9E" w:rsidRDefault="005E6A9E" w:rsidP="005E6A9E">
      <w:pPr>
        <w:pStyle w:val="Style1"/>
      </w:pPr>
      <w:r>
        <w:t xml:space="preserve">        )),</w:t>
      </w:r>
    </w:p>
    <w:p w14:paraId="6345317D" w14:textId="77777777" w:rsidR="005E6A9E" w:rsidRDefault="005E6A9E" w:rsidP="005E6A9E">
      <w:pPr>
        <w:pStyle w:val="Style1"/>
      </w:pPr>
      <w:r>
        <w:t xml:space="preserve">        n.d(t, "b", (function() {</w:t>
      </w:r>
    </w:p>
    <w:p w14:paraId="708861B9" w14:textId="77777777" w:rsidR="005E6A9E" w:rsidRDefault="005E6A9E" w:rsidP="005E6A9E">
      <w:pPr>
        <w:pStyle w:val="Style1"/>
      </w:pPr>
      <w:r>
        <w:t xml:space="preserve">            return i</w:t>
      </w:r>
    </w:p>
    <w:p w14:paraId="3B19E3D4" w14:textId="77777777" w:rsidR="005E6A9E" w:rsidRDefault="005E6A9E" w:rsidP="005E6A9E">
      <w:pPr>
        <w:pStyle w:val="Style1"/>
      </w:pPr>
      <w:r>
        <w:t xml:space="preserve">        }</w:t>
      </w:r>
    </w:p>
    <w:p w14:paraId="6B460BF6" w14:textId="77777777" w:rsidR="005E6A9E" w:rsidRDefault="005E6A9E" w:rsidP="005E6A9E">
      <w:pPr>
        <w:pStyle w:val="Style1"/>
      </w:pPr>
      <w:r>
        <w:t xml:space="preserve">        ));</w:t>
      </w:r>
    </w:p>
    <w:p w14:paraId="7945D54C" w14:textId="77777777" w:rsidR="005E6A9E" w:rsidRDefault="005E6A9E" w:rsidP="005E6A9E">
      <w:pPr>
        <w:pStyle w:val="Style1"/>
      </w:pPr>
      <w:r>
        <w:t xml:space="preserve">        var r = n("Ao4m");</w:t>
      </w:r>
    </w:p>
    <w:p w14:paraId="0714CB69" w14:textId="77777777" w:rsidR="005E6A9E" w:rsidRDefault="005E6A9E" w:rsidP="005E6A9E">
      <w:pPr>
        <w:pStyle w:val="Style1"/>
      </w:pPr>
      <w:r>
        <w:t xml:space="preserve">        function o(e) {</w:t>
      </w:r>
    </w:p>
    <w:p w14:paraId="43CC25EE" w14:textId="77777777" w:rsidR="005E6A9E" w:rsidRDefault="005E6A9E" w:rsidP="005E6A9E">
      <w:pPr>
        <w:pStyle w:val="Style1"/>
      </w:pPr>
      <w:r>
        <w:t xml:space="preserve">            var t = null;</w:t>
      </w:r>
    </w:p>
    <w:p w14:paraId="09D7EA70" w14:textId="77777777" w:rsidR="005E6A9E" w:rsidRDefault="005E6A9E" w:rsidP="005E6A9E">
      <w:pPr>
        <w:pStyle w:val="Style1"/>
      </w:pPr>
      <w:r>
        <w:t xml:space="preserve">            try {</w:t>
      </w:r>
    </w:p>
    <w:p w14:paraId="3B498F66" w14:textId="77777777" w:rsidR="005E6A9E" w:rsidRDefault="005E6A9E" w:rsidP="005E6A9E">
      <w:pPr>
        <w:pStyle w:val="Style1"/>
      </w:pPr>
      <w:r>
        <w:t xml:space="preserve">                var n = Object(r.a)();</w:t>
      </w:r>
    </w:p>
    <w:p w14:paraId="100F0530" w14:textId="77777777" w:rsidR="005E6A9E" w:rsidRDefault="005E6A9E" w:rsidP="005E6A9E">
      <w:pPr>
        <w:pStyle w:val="Style1"/>
      </w:pPr>
      <w:r>
        <w:t xml:space="preserve">                t = n ? n.sessionStorage.getItem(e) : null</w:t>
      </w:r>
    </w:p>
    <w:p w14:paraId="2B46C0B4" w14:textId="77777777" w:rsidR="005E6A9E" w:rsidRDefault="005E6A9E" w:rsidP="005E6A9E">
      <w:pPr>
        <w:pStyle w:val="Style1"/>
      </w:pPr>
      <w:r>
        <w:t xml:space="preserve">            } catch (e) {}</w:t>
      </w:r>
    </w:p>
    <w:p w14:paraId="545B910E" w14:textId="77777777" w:rsidR="005E6A9E" w:rsidRDefault="005E6A9E" w:rsidP="005E6A9E">
      <w:pPr>
        <w:pStyle w:val="Style1"/>
      </w:pPr>
      <w:r>
        <w:t xml:space="preserve">            return t</w:t>
      </w:r>
    </w:p>
    <w:p w14:paraId="57D8B3DB" w14:textId="77777777" w:rsidR="005E6A9E" w:rsidRDefault="005E6A9E" w:rsidP="005E6A9E">
      <w:pPr>
        <w:pStyle w:val="Style1"/>
      </w:pPr>
      <w:r>
        <w:t xml:space="preserve">        }</w:t>
      </w:r>
    </w:p>
    <w:p w14:paraId="2F78B65F" w14:textId="77777777" w:rsidR="005E6A9E" w:rsidRDefault="005E6A9E" w:rsidP="005E6A9E">
      <w:pPr>
        <w:pStyle w:val="Style1"/>
      </w:pPr>
      <w:r>
        <w:t xml:space="preserve">        function i(e, t) {</w:t>
      </w:r>
    </w:p>
    <w:p w14:paraId="44F91DDF" w14:textId="77777777" w:rsidR="005E6A9E" w:rsidRDefault="005E6A9E" w:rsidP="005E6A9E">
      <w:pPr>
        <w:pStyle w:val="Style1"/>
      </w:pPr>
      <w:r>
        <w:t xml:space="preserve">            var n;</w:t>
      </w:r>
    </w:p>
    <w:p w14:paraId="23FBD92B" w14:textId="77777777" w:rsidR="005E6A9E" w:rsidRDefault="005E6A9E" w:rsidP="005E6A9E">
      <w:pPr>
        <w:pStyle w:val="Style1"/>
      </w:pPr>
      <w:r>
        <w:t xml:space="preserve">            try {</w:t>
      </w:r>
    </w:p>
    <w:p w14:paraId="0FC70258" w14:textId="77777777" w:rsidR="005E6A9E" w:rsidRDefault="005E6A9E" w:rsidP="005E6A9E">
      <w:pPr>
        <w:pStyle w:val="Style1"/>
      </w:pPr>
      <w:r>
        <w:t xml:space="preserve">                null === (n = Object(r.a)()) || void 0 === n || n.sessionStorage.setItem(e, t)</w:t>
      </w:r>
    </w:p>
    <w:p w14:paraId="60B19487" w14:textId="77777777" w:rsidR="005E6A9E" w:rsidRDefault="005E6A9E" w:rsidP="005E6A9E">
      <w:pPr>
        <w:pStyle w:val="Style1"/>
      </w:pPr>
      <w:r>
        <w:t xml:space="preserve">            } catch (e) {}</w:t>
      </w:r>
    </w:p>
    <w:p w14:paraId="179BDF7A" w14:textId="77777777" w:rsidR="005E6A9E" w:rsidRDefault="005E6A9E" w:rsidP="005E6A9E">
      <w:pPr>
        <w:pStyle w:val="Style1"/>
      </w:pPr>
      <w:r>
        <w:t xml:space="preserve">        }</w:t>
      </w:r>
    </w:p>
    <w:p w14:paraId="51D91C64" w14:textId="77777777" w:rsidR="005E6A9E" w:rsidRDefault="005E6A9E" w:rsidP="005E6A9E">
      <w:pPr>
        <w:pStyle w:val="Style1"/>
      </w:pPr>
      <w:r>
        <w:t xml:space="preserve">    },</w:t>
      </w:r>
    </w:p>
    <w:p w14:paraId="112316B3" w14:textId="77777777" w:rsidR="005E6A9E" w:rsidRDefault="005E6A9E" w:rsidP="005E6A9E">
      <w:pPr>
        <w:pStyle w:val="Style1"/>
      </w:pPr>
      <w:r>
        <w:t xml:space="preserve">    egAX: function(e, t, n) {</w:t>
      </w:r>
    </w:p>
    <w:p w14:paraId="0A2A99DC" w14:textId="77777777" w:rsidR="005E6A9E" w:rsidRDefault="005E6A9E" w:rsidP="005E6A9E">
      <w:pPr>
        <w:pStyle w:val="Style1"/>
      </w:pPr>
      <w:r>
        <w:t xml:space="preserve">        "use strict";</w:t>
      </w:r>
    </w:p>
    <w:p w14:paraId="1F5D55AE" w14:textId="77777777" w:rsidR="005E6A9E" w:rsidRDefault="005E6A9E" w:rsidP="005E6A9E">
      <w:pPr>
        <w:pStyle w:val="Style1"/>
      </w:pPr>
      <w:r>
        <w:t xml:space="preserve">        n.d(t, "a", (function() {</w:t>
      </w:r>
    </w:p>
    <w:p w14:paraId="5AACB5FF" w14:textId="77777777" w:rsidR="005E6A9E" w:rsidRDefault="005E6A9E" w:rsidP="005E6A9E">
      <w:pPr>
        <w:pStyle w:val="Style1"/>
      </w:pPr>
      <w:r>
        <w:t xml:space="preserve">            return o</w:t>
      </w:r>
    </w:p>
    <w:p w14:paraId="2ECEE3E9" w14:textId="77777777" w:rsidR="005E6A9E" w:rsidRDefault="005E6A9E" w:rsidP="005E6A9E">
      <w:pPr>
        <w:pStyle w:val="Style1"/>
      </w:pPr>
      <w:r>
        <w:t xml:space="preserve">        }</w:t>
      </w:r>
    </w:p>
    <w:p w14:paraId="520A272D" w14:textId="77777777" w:rsidR="005E6A9E" w:rsidRDefault="005E6A9E" w:rsidP="005E6A9E">
      <w:pPr>
        <w:pStyle w:val="Style1"/>
      </w:pPr>
      <w:r>
        <w:t xml:space="preserve">        )),</w:t>
      </w:r>
    </w:p>
    <w:p w14:paraId="6A8DD8C4" w14:textId="77777777" w:rsidR="005E6A9E" w:rsidRDefault="005E6A9E" w:rsidP="005E6A9E">
      <w:pPr>
        <w:pStyle w:val="Style1"/>
      </w:pPr>
      <w:r>
        <w:t xml:space="preserve">        n.d(t, "b", (function() {</w:t>
      </w:r>
    </w:p>
    <w:p w14:paraId="5EC1B4DD" w14:textId="77777777" w:rsidR="005E6A9E" w:rsidRDefault="005E6A9E" w:rsidP="005E6A9E">
      <w:pPr>
        <w:pStyle w:val="Style1"/>
      </w:pPr>
      <w:r>
        <w:t xml:space="preserve">            return a</w:t>
      </w:r>
    </w:p>
    <w:p w14:paraId="48445E12" w14:textId="77777777" w:rsidR="005E6A9E" w:rsidRDefault="005E6A9E" w:rsidP="005E6A9E">
      <w:pPr>
        <w:pStyle w:val="Style1"/>
      </w:pPr>
      <w:r>
        <w:t xml:space="preserve">        }</w:t>
      </w:r>
    </w:p>
    <w:p w14:paraId="01D9C5F0" w14:textId="77777777" w:rsidR="005E6A9E" w:rsidRDefault="005E6A9E" w:rsidP="005E6A9E">
      <w:pPr>
        <w:pStyle w:val="Style1"/>
      </w:pPr>
      <w:r>
        <w:t xml:space="preserve">        ));</w:t>
      </w:r>
    </w:p>
    <w:p w14:paraId="1A8B4329" w14:textId="77777777" w:rsidR="005E6A9E" w:rsidRDefault="005E6A9E" w:rsidP="005E6A9E">
      <w:pPr>
        <w:pStyle w:val="Style1"/>
      </w:pPr>
      <w:r>
        <w:t xml:space="preserve">        var r = n("Ao4m")</w:t>
      </w:r>
    </w:p>
    <w:p w14:paraId="6B9C2D7F" w14:textId="77777777" w:rsidR="005E6A9E" w:rsidRDefault="005E6A9E" w:rsidP="005E6A9E">
      <w:pPr>
        <w:pStyle w:val="Style1"/>
      </w:pPr>
      <w:r>
        <w:t xml:space="preserve">          , o = "ms-Fabric--isFocusVisible"</w:t>
      </w:r>
    </w:p>
    <w:p w14:paraId="618A5B6B" w14:textId="77777777" w:rsidR="005E6A9E" w:rsidRDefault="005E6A9E" w:rsidP="005E6A9E">
      <w:pPr>
        <w:pStyle w:val="Style1"/>
      </w:pPr>
      <w:r>
        <w:t xml:space="preserve">          , i = "ms-Fabric--isFocusHidden";</w:t>
      </w:r>
    </w:p>
    <w:p w14:paraId="13E2027F" w14:textId="77777777" w:rsidR="005E6A9E" w:rsidRDefault="005E6A9E" w:rsidP="005E6A9E">
      <w:pPr>
        <w:pStyle w:val="Style1"/>
      </w:pPr>
      <w:r>
        <w:t xml:space="preserve">        function a(e, t) {</w:t>
      </w:r>
    </w:p>
    <w:p w14:paraId="608687D2" w14:textId="77777777" w:rsidR="005E6A9E" w:rsidRDefault="005E6A9E" w:rsidP="005E6A9E">
      <w:pPr>
        <w:pStyle w:val="Style1"/>
      </w:pPr>
      <w:r>
        <w:t xml:space="preserve">            var n = t ? Object(r.a)(t) : Object(r.a)();</w:t>
      </w:r>
    </w:p>
    <w:p w14:paraId="24155A48" w14:textId="77777777" w:rsidR="005E6A9E" w:rsidRDefault="005E6A9E" w:rsidP="005E6A9E">
      <w:pPr>
        <w:pStyle w:val="Style1"/>
      </w:pPr>
      <w:r>
        <w:t xml:space="preserve">            if (n) {</w:t>
      </w:r>
    </w:p>
    <w:p w14:paraId="62355193" w14:textId="77777777" w:rsidR="005E6A9E" w:rsidRDefault="005E6A9E" w:rsidP="005E6A9E">
      <w:pPr>
        <w:pStyle w:val="Style1"/>
      </w:pPr>
      <w:r>
        <w:t xml:space="preserve">                var a = n.document.body.classList;</w:t>
      </w:r>
    </w:p>
    <w:p w14:paraId="328750F1" w14:textId="77777777" w:rsidR="005E6A9E" w:rsidRDefault="005E6A9E" w:rsidP="005E6A9E">
      <w:pPr>
        <w:pStyle w:val="Style1"/>
      </w:pPr>
      <w:r>
        <w:t xml:space="preserve">                a.add(e ? o : i),</w:t>
      </w:r>
    </w:p>
    <w:p w14:paraId="0C38ED8B" w14:textId="77777777" w:rsidR="005E6A9E" w:rsidRDefault="005E6A9E" w:rsidP="005E6A9E">
      <w:pPr>
        <w:pStyle w:val="Style1"/>
      </w:pPr>
      <w:r>
        <w:t xml:space="preserve">                a.remove(e ? i : o)</w:t>
      </w:r>
    </w:p>
    <w:p w14:paraId="7EFDA59D" w14:textId="77777777" w:rsidR="005E6A9E" w:rsidRDefault="005E6A9E" w:rsidP="005E6A9E">
      <w:pPr>
        <w:pStyle w:val="Style1"/>
      </w:pPr>
      <w:r>
        <w:t xml:space="preserve">            }</w:t>
      </w:r>
    </w:p>
    <w:p w14:paraId="63C77A1C" w14:textId="77777777" w:rsidR="005E6A9E" w:rsidRDefault="005E6A9E" w:rsidP="005E6A9E">
      <w:pPr>
        <w:pStyle w:val="Style1"/>
      </w:pPr>
      <w:r>
        <w:t xml:space="preserve">        }</w:t>
      </w:r>
    </w:p>
    <w:p w14:paraId="76A46A99" w14:textId="77777777" w:rsidR="005E6A9E" w:rsidRDefault="005E6A9E" w:rsidP="005E6A9E">
      <w:pPr>
        <w:pStyle w:val="Style1"/>
      </w:pPr>
      <w:r>
        <w:t xml:space="preserve">    },</w:t>
      </w:r>
    </w:p>
    <w:p w14:paraId="1C9A550A" w14:textId="77777777" w:rsidR="005E6A9E" w:rsidRDefault="005E6A9E" w:rsidP="005E6A9E">
      <w:pPr>
        <w:pStyle w:val="Style1"/>
      </w:pPr>
      <w:r>
        <w:t xml:space="preserve">    evis: function(e, t, n) {</w:t>
      </w:r>
    </w:p>
    <w:p w14:paraId="67BD1202" w14:textId="77777777" w:rsidR="005E6A9E" w:rsidRDefault="005E6A9E" w:rsidP="005E6A9E">
      <w:pPr>
        <w:pStyle w:val="Style1"/>
      </w:pPr>
      <w:r>
        <w:t xml:space="preserve">        "use strict";</w:t>
      </w:r>
    </w:p>
    <w:p w14:paraId="5B68CB77" w14:textId="77777777" w:rsidR="005E6A9E" w:rsidRDefault="005E6A9E" w:rsidP="005E6A9E">
      <w:pPr>
        <w:pStyle w:val="Style1"/>
      </w:pPr>
      <w:r>
        <w:t xml:space="preserve">        n.d(t, "a", (function() {</w:t>
      </w:r>
    </w:p>
    <w:p w14:paraId="5E526DEB" w14:textId="77777777" w:rsidR="005E6A9E" w:rsidRDefault="005E6A9E" w:rsidP="005E6A9E">
      <w:pPr>
        <w:pStyle w:val="Style1"/>
      </w:pPr>
      <w:r>
        <w:t xml:space="preserve">            return o</w:t>
      </w:r>
    </w:p>
    <w:p w14:paraId="1B4FBA79" w14:textId="77777777" w:rsidR="005E6A9E" w:rsidRDefault="005E6A9E" w:rsidP="005E6A9E">
      <w:pPr>
        <w:pStyle w:val="Style1"/>
      </w:pPr>
      <w:r>
        <w:t xml:space="preserve">        }</w:t>
      </w:r>
    </w:p>
    <w:p w14:paraId="5CB16F39" w14:textId="77777777" w:rsidR="005E6A9E" w:rsidRDefault="005E6A9E" w:rsidP="005E6A9E">
      <w:pPr>
        <w:pStyle w:val="Style1"/>
      </w:pPr>
      <w:r>
        <w:t xml:space="preserve">        ));</w:t>
      </w:r>
    </w:p>
    <w:p w14:paraId="1E04D18C" w14:textId="77777777" w:rsidR="005E6A9E" w:rsidRDefault="005E6A9E" w:rsidP="005E6A9E">
      <w:pPr>
        <w:pStyle w:val="Style1"/>
      </w:pPr>
      <w:r>
        <w:t xml:space="preserve">        var r = n("6lTN");</w:t>
      </w:r>
    </w:p>
    <w:p w14:paraId="39E7BAA8" w14:textId="77777777" w:rsidR="005E6A9E" w:rsidRDefault="005E6A9E" w:rsidP="005E6A9E">
      <w:pPr>
        <w:pStyle w:val="Style1"/>
      </w:pPr>
      <w:r>
        <w:t xml:space="preserve">        function o(e) {</w:t>
      </w:r>
    </w:p>
    <w:p w14:paraId="09F08DDC" w14:textId="77777777" w:rsidR="005E6A9E" w:rsidRDefault="005E6A9E" w:rsidP="005E6A9E">
      <w:pPr>
        <w:pStyle w:val="Style1"/>
      </w:pPr>
      <w:r>
        <w:t xml:space="preserve">            for (var t = [], n = 1; n &lt; arguments.length; n++)</w:t>
      </w:r>
    </w:p>
    <w:p w14:paraId="6C7EE7B1" w14:textId="77777777" w:rsidR="005E6A9E" w:rsidRDefault="005E6A9E" w:rsidP="005E6A9E">
      <w:pPr>
        <w:pStyle w:val="Style1"/>
      </w:pPr>
      <w:r>
        <w:t xml:space="preserve">                t[n - 1] = arguments[n];</w:t>
      </w:r>
    </w:p>
    <w:p w14:paraId="5B8B6909" w14:textId="77777777" w:rsidR="005E6A9E" w:rsidRDefault="005E6A9E" w:rsidP="005E6A9E">
      <w:pPr>
        <w:pStyle w:val="Style1"/>
      </w:pPr>
      <w:r>
        <w:t xml:space="preserve">            for (var o = [], i = 0, a = t; i &lt; a.length; i++) {</w:t>
      </w:r>
    </w:p>
    <w:p w14:paraId="0E49624D" w14:textId="77777777" w:rsidR="005E6A9E" w:rsidRDefault="005E6A9E" w:rsidP="005E6A9E">
      <w:pPr>
        <w:pStyle w:val="Style1"/>
      </w:pPr>
      <w:r>
        <w:t xml:space="preserve">                var s = a[i];</w:t>
      </w:r>
    </w:p>
    <w:p w14:paraId="304CEA42" w14:textId="77777777" w:rsidR="005E6A9E" w:rsidRDefault="005E6A9E" w:rsidP="005E6A9E">
      <w:pPr>
        <w:pStyle w:val="Style1"/>
      </w:pPr>
      <w:r>
        <w:t xml:space="preserve">                s &amp;&amp; o.push("function" == typeof s ? s(e) : s)</w:t>
      </w:r>
    </w:p>
    <w:p w14:paraId="11C3A7FE" w14:textId="77777777" w:rsidR="005E6A9E" w:rsidRDefault="005E6A9E" w:rsidP="005E6A9E">
      <w:pPr>
        <w:pStyle w:val="Style1"/>
      </w:pPr>
      <w:r>
        <w:t xml:space="preserve">            }</w:t>
      </w:r>
    </w:p>
    <w:p w14:paraId="1A106FBA" w14:textId="77777777" w:rsidR="005E6A9E" w:rsidRDefault="005E6A9E" w:rsidP="005E6A9E">
      <w:pPr>
        <w:pStyle w:val="Style1"/>
      </w:pPr>
      <w:r>
        <w:t xml:space="preserve">            return 1 === o.length ? o[0] : o.length ? r.a.apply(void 0, o) : {}</w:t>
      </w:r>
    </w:p>
    <w:p w14:paraId="039AEBBF" w14:textId="77777777" w:rsidR="005E6A9E" w:rsidRDefault="005E6A9E" w:rsidP="005E6A9E">
      <w:pPr>
        <w:pStyle w:val="Style1"/>
      </w:pPr>
      <w:r>
        <w:t xml:space="preserve">        }</w:t>
      </w:r>
    </w:p>
    <w:p w14:paraId="6952A233" w14:textId="77777777" w:rsidR="005E6A9E" w:rsidRDefault="005E6A9E" w:rsidP="005E6A9E">
      <w:pPr>
        <w:pStyle w:val="Style1"/>
      </w:pPr>
      <w:r>
        <w:t xml:space="preserve">    },</w:t>
      </w:r>
    </w:p>
    <w:p w14:paraId="222577FD" w14:textId="77777777" w:rsidR="005E6A9E" w:rsidRDefault="005E6A9E" w:rsidP="005E6A9E">
      <w:pPr>
        <w:pStyle w:val="Style1"/>
      </w:pPr>
      <w:r>
        <w:t xml:space="preserve">    jhLx: function(e, t, n) {</w:t>
      </w:r>
    </w:p>
    <w:p w14:paraId="1278E93F" w14:textId="77777777" w:rsidR="005E6A9E" w:rsidRDefault="005E6A9E" w:rsidP="005E6A9E">
      <w:pPr>
        <w:pStyle w:val="Style1"/>
      </w:pPr>
      <w:r>
        <w:t xml:space="preserve">        "use strict";</w:t>
      </w:r>
    </w:p>
    <w:p w14:paraId="4398E28A" w14:textId="77777777" w:rsidR="005E6A9E" w:rsidRDefault="005E6A9E" w:rsidP="005E6A9E">
      <w:pPr>
        <w:pStyle w:val="Style1"/>
      </w:pPr>
      <w:r>
        <w:t xml:space="preserve">        n.d(t, "a", (function() {</w:t>
      </w:r>
    </w:p>
    <w:p w14:paraId="5B379B01" w14:textId="77777777" w:rsidR="005E6A9E" w:rsidRDefault="005E6A9E" w:rsidP="005E6A9E">
      <w:pPr>
        <w:pStyle w:val="Style1"/>
      </w:pPr>
      <w:r>
        <w:t xml:space="preserve">            return s</w:t>
      </w:r>
    </w:p>
    <w:p w14:paraId="7F424B27" w14:textId="77777777" w:rsidR="005E6A9E" w:rsidRDefault="005E6A9E" w:rsidP="005E6A9E">
      <w:pPr>
        <w:pStyle w:val="Style1"/>
      </w:pPr>
      <w:r>
        <w:t xml:space="preserve">        }</w:t>
      </w:r>
    </w:p>
    <w:p w14:paraId="2D4A168C" w14:textId="77777777" w:rsidR="005E6A9E" w:rsidRDefault="005E6A9E" w:rsidP="005E6A9E">
      <w:pPr>
        <w:pStyle w:val="Style1"/>
      </w:pPr>
      <w:r>
        <w:t xml:space="preserve">        ));</w:t>
      </w:r>
    </w:p>
    <w:p w14:paraId="0E4FCA9C" w14:textId="77777777" w:rsidR="005E6A9E" w:rsidRDefault="005E6A9E" w:rsidP="005E6A9E">
      <w:pPr>
        <w:pStyle w:val="Style1"/>
      </w:pPr>
      <w:r>
        <w:t xml:space="preserve">        var r, o = n("QjXU"), i = "undefined" != typeof navigator &amp;&amp; /rv:11.0/.test(navigator.userAgent), a = {};</w:t>
      </w:r>
    </w:p>
    <w:p w14:paraId="261C7CAB" w14:textId="77777777" w:rsidR="005E6A9E" w:rsidRDefault="005E6A9E" w:rsidP="005E6A9E">
      <w:pPr>
        <w:pStyle w:val="Style1"/>
      </w:pPr>
      <w:r>
        <w:t xml:space="preserve">        try {</w:t>
      </w:r>
    </w:p>
    <w:p w14:paraId="2DE7763A" w14:textId="77777777" w:rsidR="005E6A9E" w:rsidRDefault="005E6A9E" w:rsidP="005E6A9E">
      <w:pPr>
        <w:pStyle w:val="Style1"/>
      </w:pPr>
      <w:r>
        <w:t xml:space="preserve">            a = window</w:t>
      </w:r>
    </w:p>
    <w:p w14:paraId="23AF5B33" w14:textId="77777777" w:rsidR="005E6A9E" w:rsidRDefault="005E6A9E" w:rsidP="005E6A9E">
      <w:pPr>
        <w:pStyle w:val="Style1"/>
      </w:pPr>
      <w:r>
        <w:t xml:space="preserve">        } catch (e) {}</w:t>
      </w:r>
    </w:p>
    <w:p w14:paraId="194A7BFC" w14:textId="77777777" w:rsidR="005E6A9E" w:rsidRDefault="005E6A9E" w:rsidP="005E6A9E">
      <w:pPr>
        <w:pStyle w:val="Style1"/>
      </w:pPr>
      <w:r>
        <w:t xml:space="preserve">        var s = function() {</w:t>
      </w:r>
    </w:p>
    <w:p w14:paraId="59833ED3" w14:textId="77777777" w:rsidR="005E6A9E" w:rsidRDefault="005E6A9E" w:rsidP="005E6A9E">
      <w:pPr>
        <w:pStyle w:val="Style1"/>
      </w:pPr>
      <w:r>
        <w:t xml:space="preserve">            function e(e) {</w:t>
      </w:r>
    </w:p>
    <w:p w14:paraId="1B0DFB0C" w14:textId="77777777" w:rsidR="005E6A9E" w:rsidRDefault="005E6A9E" w:rsidP="005E6A9E">
      <w:pPr>
        <w:pStyle w:val="Style1"/>
      </w:pPr>
      <w:r>
        <w:t xml:space="preserve">                this._rules = [],</w:t>
      </w:r>
    </w:p>
    <w:p w14:paraId="0264BF66" w14:textId="77777777" w:rsidR="005E6A9E" w:rsidRDefault="005E6A9E" w:rsidP="005E6A9E">
      <w:pPr>
        <w:pStyle w:val="Style1"/>
      </w:pPr>
      <w:r>
        <w:t xml:space="preserve">                this._preservedRules = [],</w:t>
      </w:r>
    </w:p>
    <w:p w14:paraId="6E0F5CD5" w14:textId="77777777" w:rsidR="005E6A9E" w:rsidRDefault="005E6A9E" w:rsidP="005E6A9E">
      <w:pPr>
        <w:pStyle w:val="Style1"/>
      </w:pPr>
      <w:r>
        <w:t xml:space="preserve">                this._rulesToInsert = [],</w:t>
      </w:r>
    </w:p>
    <w:p w14:paraId="5E693ABC" w14:textId="77777777" w:rsidR="005E6A9E" w:rsidRDefault="005E6A9E" w:rsidP="005E6A9E">
      <w:pPr>
        <w:pStyle w:val="Style1"/>
      </w:pPr>
      <w:r>
        <w:t xml:space="preserve">                this._counter = 0,</w:t>
      </w:r>
    </w:p>
    <w:p w14:paraId="05FF29AC" w14:textId="77777777" w:rsidR="005E6A9E" w:rsidRDefault="005E6A9E" w:rsidP="005E6A9E">
      <w:pPr>
        <w:pStyle w:val="Style1"/>
      </w:pPr>
      <w:r>
        <w:t xml:space="preserve">                this._keyToClassName = {},</w:t>
      </w:r>
    </w:p>
    <w:p w14:paraId="28EE6A20" w14:textId="77777777" w:rsidR="005E6A9E" w:rsidRDefault="005E6A9E" w:rsidP="005E6A9E">
      <w:pPr>
        <w:pStyle w:val="Style1"/>
      </w:pPr>
      <w:r>
        <w:t xml:space="preserve">                this._onResetCallbacks = [],</w:t>
      </w:r>
    </w:p>
    <w:p w14:paraId="5D6A21C5" w14:textId="77777777" w:rsidR="005E6A9E" w:rsidRDefault="005E6A9E" w:rsidP="005E6A9E">
      <w:pPr>
        <w:pStyle w:val="Style1"/>
      </w:pPr>
      <w:r>
        <w:t xml:space="preserve">                this._classNameToArgs = {},</w:t>
      </w:r>
    </w:p>
    <w:p w14:paraId="4B9E5BBB" w14:textId="77777777" w:rsidR="005E6A9E" w:rsidRDefault="005E6A9E" w:rsidP="005E6A9E">
      <w:pPr>
        <w:pStyle w:val="Style1"/>
      </w:pPr>
      <w:r>
        <w:t xml:space="preserve">                this._config = Object(o.__assign)({</w:t>
      </w:r>
    </w:p>
    <w:p w14:paraId="1531F49F" w14:textId="77777777" w:rsidR="005E6A9E" w:rsidRDefault="005E6A9E" w:rsidP="005E6A9E">
      <w:pPr>
        <w:pStyle w:val="Style1"/>
      </w:pPr>
      <w:r>
        <w:t xml:space="preserve">                    injectionMode: 1,</w:t>
      </w:r>
    </w:p>
    <w:p w14:paraId="38822984" w14:textId="77777777" w:rsidR="005E6A9E" w:rsidRDefault="005E6A9E" w:rsidP="005E6A9E">
      <w:pPr>
        <w:pStyle w:val="Style1"/>
      </w:pPr>
      <w:r>
        <w:t xml:space="preserve">                    defaultPrefix: "css",</w:t>
      </w:r>
    </w:p>
    <w:p w14:paraId="747F77CE" w14:textId="77777777" w:rsidR="005E6A9E" w:rsidRDefault="005E6A9E" w:rsidP="005E6A9E">
      <w:pPr>
        <w:pStyle w:val="Style1"/>
      </w:pPr>
      <w:r>
        <w:t xml:space="preserve">                    namespace: void 0,</w:t>
      </w:r>
    </w:p>
    <w:p w14:paraId="59240548" w14:textId="77777777" w:rsidR="005E6A9E" w:rsidRDefault="005E6A9E" w:rsidP="005E6A9E">
      <w:pPr>
        <w:pStyle w:val="Style1"/>
      </w:pPr>
      <w:r>
        <w:t xml:space="preserve">                    cspSettings: void 0</w:t>
      </w:r>
    </w:p>
    <w:p w14:paraId="55EB8747" w14:textId="77777777" w:rsidR="005E6A9E" w:rsidRDefault="005E6A9E" w:rsidP="005E6A9E">
      <w:pPr>
        <w:pStyle w:val="Style1"/>
      </w:pPr>
      <w:r>
        <w:t xml:space="preserve">                }, e),</w:t>
      </w:r>
    </w:p>
    <w:p w14:paraId="47B18CC1" w14:textId="77777777" w:rsidR="005E6A9E" w:rsidRDefault="005E6A9E" w:rsidP="005E6A9E">
      <w:pPr>
        <w:pStyle w:val="Style1"/>
      </w:pPr>
      <w:r>
        <w:t xml:space="preserve">                this._keyToClassName = this._config.classNameCache || {}</w:t>
      </w:r>
    </w:p>
    <w:p w14:paraId="0171996A" w14:textId="77777777" w:rsidR="005E6A9E" w:rsidRDefault="005E6A9E" w:rsidP="005E6A9E">
      <w:pPr>
        <w:pStyle w:val="Style1"/>
      </w:pPr>
      <w:r>
        <w:t xml:space="preserve">            }</w:t>
      </w:r>
    </w:p>
    <w:p w14:paraId="7E172E0D" w14:textId="77777777" w:rsidR="005E6A9E" w:rsidRDefault="005E6A9E" w:rsidP="005E6A9E">
      <w:pPr>
        <w:pStyle w:val="Style1"/>
      </w:pPr>
      <w:r>
        <w:t xml:space="preserve">            return e.getInstance = function() {</w:t>
      </w:r>
    </w:p>
    <w:p w14:paraId="5A4EB1EB" w14:textId="77777777" w:rsidR="005E6A9E" w:rsidRDefault="005E6A9E" w:rsidP="005E6A9E">
      <w:pPr>
        <w:pStyle w:val="Style1"/>
      </w:pPr>
      <w:r>
        <w:t xml:space="preserve">                var t;</w:t>
      </w:r>
    </w:p>
    <w:p w14:paraId="180C59DE" w14:textId="77777777" w:rsidR="005E6A9E" w:rsidRDefault="005E6A9E" w:rsidP="005E6A9E">
      <w:pPr>
        <w:pStyle w:val="Style1"/>
      </w:pPr>
      <w:r>
        <w:t xml:space="preserve">                if (!(r = a.__stylesheet__) || r._lastStyleElement &amp;&amp; r._lastStyleElement.ownerDocument !== document) {</w:t>
      </w:r>
    </w:p>
    <w:p w14:paraId="2CE056CB" w14:textId="77777777" w:rsidR="005E6A9E" w:rsidRDefault="005E6A9E" w:rsidP="005E6A9E">
      <w:pPr>
        <w:pStyle w:val="Style1"/>
      </w:pPr>
      <w:r>
        <w:t xml:space="preserve">                    var n = (null === (t = a) || void 0 === t ? void 0 : t.FabricConfig) || {};</w:t>
      </w:r>
    </w:p>
    <w:p w14:paraId="356E659D" w14:textId="77777777" w:rsidR="005E6A9E" w:rsidRDefault="005E6A9E" w:rsidP="005E6A9E">
      <w:pPr>
        <w:pStyle w:val="Style1"/>
      </w:pPr>
      <w:r>
        <w:t xml:space="preserve">                    r = a.__stylesheet__ = new e(n.mergeStyles)</w:t>
      </w:r>
    </w:p>
    <w:p w14:paraId="673D16E4" w14:textId="77777777" w:rsidR="005E6A9E" w:rsidRDefault="005E6A9E" w:rsidP="005E6A9E">
      <w:pPr>
        <w:pStyle w:val="Style1"/>
      </w:pPr>
      <w:r>
        <w:t xml:space="preserve">                }</w:t>
      </w:r>
    </w:p>
    <w:p w14:paraId="2DA42762" w14:textId="77777777" w:rsidR="005E6A9E" w:rsidRDefault="005E6A9E" w:rsidP="005E6A9E">
      <w:pPr>
        <w:pStyle w:val="Style1"/>
      </w:pPr>
      <w:r>
        <w:t xml:space="preserve">                return r</w:t>
      </w:r>
    </w:p>
    <w:p w14:paraId="0D87AC6D" w14:textId="77777777" w:rsidR="005E6A9E" w:rsidRDefault="005E6A9E" w:rsidP="005E6A9E">
      <w:pPr>
        <w:pStyle w:val="Style1"/>
      </w:pPr>
      <w:r>
        <w:t xml:space="preserve">            }</w:t>
      </w:r>
    </w:p>
    <w:p w14:paraId="28EE9290" w14:textId="77777777" w:rsidR="005E6A9E" w:rsidRDefault="005E6A9E" w:rsidP="005E6A9E">
      <w:pPr>
        <w:pStyle w:val="Style1"/>
      </w:pPr>
      <w:r>
        <w:t xml:space="preserve">            ,</w:t>
      </w:r>
    </w:p>
    <w:p w14:paraId="6379644B" w14:textId="77777777" w:rsidR="005E6A9E" w:rsidRDefault="005E6A9E" w:rsidP="005E6A9E">
      <w:pPr>
        <w:pStyle w:val="Style1"/>
      </w:pPr>
      <w:r>
        <w:t xml:space="preserve">            e.prototype.setConfig = function(e) {</w:t>
      </w:r>
    </w:p>
    <w:p w14:paraId="4309841C" w14:textId="77777777" w:rsidR="005E6A9E" w:rsidRDefault="005E6A9E" w:rsidP="005E6A9E">
      <w:pPr>
        <w:pStyle w:val="Style1"/>
      </w:pPr>
      <w:r>
        <w:t xml:space="preserve">                this._config = Object(o.__assign)(Object(o.__assign)({}, this._config), e)</w:t>
      </w:r>
    </w:p>
    <w:p w14:paraId="5F1E1178" w14:textId="77777777" w:rsidR="005E6A9E" w:rsidRDefault="005E6A9E" w:rsidP="005E6A9E">
      <w:pPr>
        <w:pStyle w:val="Style1"/>
      </w:pPr>
      <w:r>
        <w:t xml:space="preserve">            }</w:t>
      </w:r>
    </w:p>
    <w:p w14:paraId="1F9106A2" w14:textId="77777777" w:rsidR="005E6A9E" w:rsidRDefault="005E6A9E" w:rsidP="005E6A9E">
      <w:pPr>
        <w:pStyle w:val="Style1"/>
      </w:pPr>
      <w:r>
        <w:t xml:space="preserve">            ,</w:t>
      </w:r>
    </w:p>
    <w:p w14:paraId="19B826C2" w14:textId="77777777" w:rsidR="005E6A9E" w:rsidRDefault="005E6A9E" w:rsidP="005E6A9E">
      <w:pPr>
        <w:pStyle w:val="Style1"/>
      </w:pPr>
      <w:r>
        <w:t xml:space="preserve">            e.prototype.onReset = function(e) {</w:t>
      </w:r>
    </w:p>
    <w:p w14:paraId="48B392E7" w14:textId="77777777" w:rsidR="005E6A9E" w:rsidRDefault="005E6A9E" w:rsidP="005E6A9E">
      <w:pPr>
        <w:pStyle w:val="Style1"/>
      </w:pPr>
      <w:r>
        <w:t xml:space="preserve">                this._onResetCallbacks.push(e)</w:t>
      </w:r>
    </w:p>
    <w:p w14:paraId="2C178B20" w14:textId="77777777" w:rsidR="005E6A9E" w:rsidRDefault="005E6A9E" w:rsidP="005E6A9E">
      <w:pPr>
        <w:pStyle w:val="Style1"/>
      </w:pPr>
      <w:r>
        <w:t xml:space="preserve">            }</w:t>
      </w:r>
    </w:p>
    <w:p w14:paraId="1E4110FC" w14:textId="77777777" w:rsidR="005E6A9E" w:rsidRDefault="005E6A9E" w:rsidP="005E6A9E">
      <w:pPr>
        <w:pStyle w:val="Style1"/>
      </w:pPr>
      <w:r>
        <w:t xml:space="preserve">            ,</w:t>
      </w:r>
    </w:p>
    <w:p w14:paraId="41355C87" w14:textId="77777777" w:rsidR="005E6A9E" w:rsidRDefault="005E6A9E" w:rsidP="005E6A9E">
      <w:pPr>
        <w:pStyle w:val="Style1"/>
      </w:pPr>
      <w:r>
        <w:t xml:space="preserve">            e.prototype.getClassName = function(e) {</w:t>
      </w:r>
    </w:p>
    <w:p w14:paraId="372B7DBC" w14:textId="77777777" w:rsidR="005E6A9E" w:rsidRDefault="005E6A9E" w:rsidP="005E6A9E">
      <w:pPr>
        <w:pStyle w:val="Style1"/>
      </w:pPr>
      <w:r>
        <w:t xml:space="preserve">                var t = this._config.namespace;</w:t>
      </w:r>
    </w:p>
    <w:p w14:paraId="1A837535" w14:textId="77777777" w:rsidR="005E6A9E" w:rsidRDefault="005E6A9E" w:rsidP="005E6A9E">
      <w:pPr>
        <w:pStyle w:val="Style1"/>
      </w:pPr>
      <w:r>
        <w:t xml:space="preserve">                return (t ? t + "-" : "") + (e || this._config.defaultPrefix) + "-" + this._counter++</w:t>
      </w:r>
    </w:p>
    <w:p w14:paraId="403438E9" w14:textId="77777777" w:rsidR="005E6A9E" w:rsidRDefault="005E6A9E" w:rsidP="005E6A9E">
      <w:pPr>
        <w:pStyle w:val="Style1"/>
      </w:pPr>
      <w:r>
        <w:t xml:space="preserve">            }</w:t>
      </w:r>
    </w:p>
    <w:p w14:paraId="2E782780" w14:textId="77777777" w:rsidR="005E6A9E" w:rsidRDefault="005E6A9E" w:rsidP="005E6A9E">
      <w:pPr>
        <w:pStyle w:val="Style1"/>
      </w:pPr>
      <w:r>
        <w:t xml:space="preserve">            ,</w:t>
      </w:r>
    </w:p>
    <w:p w14:paraId="52901FB5" w14:textId="77777777" w:rsidR="005E6A9E" w:rsidRDefault="005E6A9E" w:rsidP="005E6A9E">
      <w:pPr>
        <w:pStyle w:val="Style1"/>
      </w:pPr>
      <w:r>
        <w:t xml:space="preserve">            e.prototype.cacheClassName = function(e, t, n, r) {</w:t>
      </w:r>
    </w:p>
    <w:p w14:paraId="7E1D4428" w14:textId="77777777" w:rsidR="005E6A9E" w:rsidRDefault="005E6A9E" w:rsidP="005E6A9E">
      <w:pPr>
        <w:pStyle w:val="Style1"/>
      </w:pPr>
      <w:r>
        <w:t xml:space="preserve">                this._keyToClassName[t] = e,</w:t>
      </w:r>
    </w:p>
    <w:p w14:paraId="43CCB7D4" w14:textId="77777777" w:rsidR="005E6A9E" w:rsidRDefault="005E6A9E" w:rsidP="005E6A9E">
      <w:pPr>
        <w:pStyle w:val="Style1"/>
      </w:pPr>
      <w:r>
        <w:t xml:space="preserve">                this._classNameToArgs[e] = {</w:t>
      </w:r>
    </w:p>
    <w:p w14:paraId="1FB51F40" w14:textId="77777777" w:rsidR="005E6A9E" w:rsidRDefault="005E6A9E" w:rsidP="005E6A9E">
      <w:pPr>
        <w:pStyle w:val="Style1"/>
      </w:pPr>
      <w:r>
        <w:t xml:space="preserve">                    args: n,</w:t>
      </w:r>
    </w:p>
    <w:p w14:paraId="027CAEEC" w14:textId="77777777" w:rsidR="005E6A9E" w:rsidRDefault="005E6A9E" w:rsidP="005E6A9E">
      <w:pPr>
        <w:pStyle w:val="Style1"/>
      </w:pPr>
      <w:r>
        <w:t xml:space="preserve">                    rules: r</w:t>
      </w:r>
    </w:p>
    <w:p w14:paraId="044F50F4" w14:textId="77777777" w:rsidR="005E6A9E" w:rsidRDefault="005E6A9E" w:rsidP="005E6A9E">
      <w:pPr>
        <w:pStyle w:val="Style1"/>
      </w:pPr>
      <w:r>
        <w:t xml:space="preserve">                }</w:t>
      </w:r>
    </w:p>
    <w:p w14:paraId="71E1637A" w14:textId="77777777" w:rsidR="005E6A9E" w:rsidRDefault="005E6A9E" w:rsidP="005E6A9E">
      <w:pPr>
        <w:pStyle w:val="Style1"/>
      </w:pPr>
      <w:r>
        <w:t xml:space="preserve">            }</w:t>
      </w:r>
    </w:p>
    <w:p w14:paraId="6EB2310D" w14:textId="77777777" w:rsidR="005E6A9E" w:rsidRDefault="005E6A9E" w:rsidP="005E6A9E">
      <w:pPr>
        <w:pStyle w:val="Style1"/>
      </w:pPr>
      <w:r>
        <w:t xml:space="preserve">            ,</w:t>
      </w:r>
    </w:p>
    <w:p w14:paraId="4510A673" w14:textId="77777777" w:rsidR="005E6A9E" w:rsidRDefault="005E6A9E" w:rsidP="005E6A9E">
      <w:pPr>
        <w:pStyle w:val="Style1"/>
      </w:pPr>
      <w:r>
        <w:t xml:space="preserve">            e.prototype.classNameFromKey = function(e) {</w:t>
      </w:r>
    </w:p>
    <w:p w14:paraId="2ACE64D1" w14:textId="77777777" w:rsidR="005E6A9E" w:rsidRDefault="005E6A9E" w:rsidP="005E6A9E">
      <w:pPr>
        <w:pStyle w:val="Style1"/>
      </w:pPr>
      <w:r>
        <w:t xml:space="preserve">                return this._keyToClassName[e]</w:t>
      </w:r>
    </w:p>
    <w:p w14:paraId="4AFE7400" w14:textId="77777777" w:rsidR="005E6A9E" w:rsidRDefault="005E6A9E" w:rsidP="005E6A9E">
      <w:pPr>
        <w:pStyle w:val="Style1"/>
      </w:pPr>
      <w:r>
        <w:t xml:space="preserve">            }</w:t>
      </w:r>
    </w:p>
    <w:p w14:paraId="1EB5082E" w14:textId="77777777" w:rsidR="005E6A9E" w:rsidRDefault="005E6A9E" w:rsidP="005E6A9E">
      <w:pPr>
        <w:pStyle w:val="Style1"/>
      </w:pPr>
      <w:r>
        <w:t xml:space="preserve">            ,</w:t>
      </w:r>
    </w:p>
    <w:p w14:paraId="2207A0EF" w14:textId="77777777" w:rsidR="005E6A9E" w:rsidRDefault="005E6A9E" w:rsidP="005E6A9E">
      <w:pPr>
        <w:pStyle w:val="Style1"/>
      </w:pPr>
      <w:r>
        <w:t xml:space="preserve">            e.prototype.getClassNameCache = function() {</w:t>
      </w:r>
    </w:p>
    <w:p w14:paraId="19B5AA99" w14:textId="77777777" w:rsidR="005E6A9E" w:rsidRDefault="005E6A9E" w:rsidP="005E6A9E">
      <w:pPr>
        <w:pStyle w:val="Style1"/>
      </w:pPr>
      <w:r>
        <w:t xml:space="preserve">                return this._keyToClassName</w:t>
      </w:r>
    </w:p>
    <w:p w14:paraId="695E64C7" w14:textId="77777777" w:rsidR="005E6A9E" w:rsidRDefault="005E6A9E" w:rsidP="005E6A9E">
      <w:pPr>
        <w:pStyle w:val="Style1"/>
      </w:pPr>
      <w:r>
        <w:t xml:space="preserve">            }</w:t>
      </w:r>
    </w:p>
    <w:p w14:paraId="654D2525" w14:textId="77777777" w:rsidR="005E6A9E" w:rsidRDefault="005E6A9E" w:rsidP="005E6A9E">
      <w:pPr>
        <w:pStyle w:val="Style1"/>
      </w:pPr>
      <w:r>
        <w:t xml:space="preserve">            ,</w:t>
      </w:r>
    </w:p>
    <w:p w14:paraId="5B96EA23" w14:textId="77777777" w:rsidR="005E6A9E" w:rsidRDefault="005E6A9E" w:rsidP="005E6A9E">
      <w:pPr>
        <w:pStyle w:val="Style1"/>
      </w:pPr>
      <w:r>
        <w:t xml:space="preserve">            e.prototype.argsFromClassName = function(e) {</w:t>
      </w:r>
    </w:p>
    <w:p w14:paraId="47A1178E" w14:textId="77777777" w:rsidR="005E6A9E" w:rsidRDefault="005E6A9E" w:rsidP="005E6A9E">
      <w:pPr>
        <w:pStyle w:val="Style1"/>
      </w:pPr>
      <w:r>
        <w:t xml:space="preserve">                var t = this._classNameToArgs[e];</w:t>
      </w:r>
    </w:p>
    <w:p w14:paraId="0A11906F" w14:textId="77777777" w:rsidR="005E6A9E" w:rsidRDefault="005E6A9E" w:rsidP="005E6A9E">
      <w:pPr>
        <w:pStyle w:val="Style1"/>
      </w:pPr>
      <w:r>
        <w:t xml:space="preserve">                return t &amp;&amp; t.args</w:t>
      </w:r>
    </w:p>
    <w:p w14:paraId="5EDEB0BD" w14:textId="77777777" w:rsidR="005E6A9E" w:rsidRDefault="005E6A9E" w:rsidP="005E6A9E">
      <w:pPr>
        <w:pStyle w:val="Style1"/>
      </w:pPr>
      <w:r>
        <w:t xml:space="preserve">            }</w:t>
      </w:r>
    </w:p>
    <w:p w14:paraId="202F2844" w14:textId="77777777" w:rsidR="005E6A9E" w:rsidRDefault="005E6A9E" w:rsidP="005E6A9E">
      <w:pPr>
        <w:pStyle w:val="Style1"/>
      </w:pPr>
      <w:r>
        <w:t xml:space="preserve">            ,</w:t>
      </w:r>
    </w:p>
    <w:p w14:paraId="4C2877DE" w14:textId="77777777" w:rsidR="005E6A9E" w:rsidRDefault="005E6A9E" w:rsidP="005E6A9E">
      <w:pPr>
        <w:pStyle w:val="Style1"/>
      </w:pPr>
      <w:r>
        <w:t xml:space="preserve">            e.prototype.insertedRulesFromClassName = function(e) {</w:t>
      </w:r>
    </w:p>
    <w:p w14:paraId="478B5E35" w14:textId="77777777" w:rsidR="005E6A9E" w:rsidRDefault="005E6A9E" w:rsidP="005E6A9E">
      <w:pPr>
        <w:pStyle w:val="Style1"/>
      </w:pPr>
      <w:r>
        <w:t xml:space="preserve">                var t = this._classNameToArgs[e];</w:t>
      </w:r>
    </w:p>
    <w:p w14:paraId="48A9F9EF" w14:textId="77777777" w:rsidR="005E6A9E" w:rsidRDefault="005E6A9E" w:rsidP="005E6A9E">
      <w:pPr>
        <w:pStyle w:val="Style1"/>
      </w:pPr>
      <w:r>
        <w:t xml:space="preserve">                return t &amp;&amp; t.rules</w:t>
      </w:r>
    </w:p>
    <w:p w14:paraId="3BE62821" w14:textId="77777777" w:rsidR="005E6A9E" w:rsidRDefault="005E6A9E" w:rsidP="005E6A9E">
      <w:pPr>
        <w:pStyle w:val="Style1"/>
      </w:pPr>
      <w:r>
        <w:t xml:space="preserve">            }</w:t>
      </w:r>
    </w:p>
    <w:p w14:paraId="079E5FD2" w14:textId="77777777" w:rsidR="005E6A9E" w:rsidRDefault="005E6A9E" w:rsidP="005E6A9E">
      <w:pPr>
        <w:pStyle w:val="Style1"/>
      </w:pPr>
      <w:r>
        <w:t xml:space="preserve">            ,</w:t>
      </w:r>
    </w:p>
    <w:p w14:paraId="61CEA8FE" w14:textId="77777777" w:rsidR="005E6A9E" w:rsidRDefault="005E6A9E" w:rsidP="005E6A9E">
      <w:pPr>
        <w:pStyle w:val="Style1"/>
      </w:pPr>
      <w:r>
        <w:t xml:space="preserve">            e.prototype.insertRule = function(e, t) {</w:t>
      </w:r>
    </w:p>
    <w:p w14:paraId="503610D5" w14:textId="77777777" w:rsidR="005E6A9E" w:rsidRDefault="005E6A9E" w:rsidP="005E6A9E">
      <w:pPr>
        <w:pStyle w:val="Style1"/>
      </w:pPr>
      <w:r>
        <w:t xml:space="preserve">                var n = 0 !== this._config.injectionMode ? this._getStyleElement() : void 0;</w:t>
      </w:r>
    </w:p>
    <w:p w14:paraId="45309F2F" w14:textId="77777777" w:rsidR="005E6A9E" w:rsidRDefault="005E6A9E" w:rsidP="005E6A9E">
      <w:pPr>
        <w:pStyle w:val="Style1"/>
      </w:pPr>
      <w:r>
        <w:t xml:space="preserve">                if (t &amp;&amp; this._preservedRules.push(e),</w:t>
      </w:r>
    </w:p>
    <w:p w14:paraId="7557A5D0" w14:textId="77777777" w:rsidR="005E6A9E" w:rsidRDefault="005E6A9E" w:rsidP="005E6A9E">
      <w:pPr>
        <w:pStyle w:val="Style1"/>
      </w:pPr>
      <w:r>
        <w:t xml:space="preserve">                n)</w:t>
      </w:r>
    </w:p>
    <w:p w14:paraId="3E81114D" w14:textId="77777777" w:rsidR="005E6A9E" w:rsidRDefault="005E6A9E" w:rsidP="005E6A9E">
      <w:pPr>
        <w:pStyle w:val="Style1"/>
      </w:pPr>
      <w:r>
        <w:t xml:space="preserve">                    switch (this._config.injectionMode) {</w:t>
      </w:r>
    </w:p>
    <w:p w14:paraId="788190CF" w14:textId="77777777" w:rsidR="005E6A9E" w:rsidRDefault="005E6A9E" w:rsidP="005E6A9E">
      <w:pPr>
        <w:pStyle w:val="Style1"/>
      </w:pPr>
      <w:r>
        <w:t xml:space="preserve">                    case 1:</w:t>
      </w:r>
    </w:p>
    <w:p w14:paraId="1D9D4D3D" w14:textId="77777777" w:rsidR="005E6A9E" w:rsidRDefault="005E6A9E" w:rsidP="005E6A9E">
      <w:pPr>
        <w:pStyle w:val="Style1"/>
      </w:pPr>
      <w:r>
        <w:t xml:space="preserve">                        var r = n.sheet;</w:t>
      </w:r>
    </w:p>
    <w:p w14:paraId="36A8D056" w14:textId="77777777" w:rsidR="005E6A9E" w:rsidRDefault="005E6A9E" w:rsidP="005E6A9E">
      <w:pPr>
        <w:pStyle w:val="Style1"/>
      </w:pPr>
      <w:r>
        <w:t xml:space="preserve">                        try {</w:t>
      </w:r>
    </w:p>
    <w:p w14:paraId="054D4F68" w14:textId="77777777" w:rsidR="005E6A9E" w:rsidRDefault="005E6A9E" w:rsidP="005E6A9E">
      <w:pPr>
        <w:pStyle w:val="Style1"/>
      </w:pPr>
      <w:r>
        <w:t xml:space="preserve">                            r.insertRule(e, r.cssRules.length)</w:t>
      </w:r>
    </w:p>
    <w:p w14:paraId="01EC0C4C" w14:textId="77777777" w:rsidR="005E6A9E" w:rsidRDefault="005E6A9E" w:rsidP="005E6A9E">
      <w:pPr>
        <w:pStyle w:val="Style1"/>
      </w:pPr>
      <w:r>
        <w:t xml:space="preserve">                        } catch (e) {}</w:t>
      </w:r>
    </w:p>
    <w:p w14:paraId="57A065F9" w14:textId="77777777" w:rsidR="005E6A9E" w:rsidRDefault="005E6A9E" w:rsidP="005E6A9E">
      <w:pPr>
        <w:pStyle w:val="Style1"/>
      </w:pPr>
      <w:r>
        <w:t xml:space="preserve">                        break;</w:t>
      </w:r>
    </w:p>
    <w:p w14:paraId="3F74DB4C" w14:textId="77777777" w:rsidR="005E6A9E" w:rsidRDefault="005E6A9E" w:rsidP="005E6A9E">
      <w:pPr>
        <w:pStyle w:val="Style1"/>
      </w:pPr>
      <w:r>
        <w:t xml:space="preserve">                    case 2:</w:t>
      </w:r>
    </w:p>
    <w:p w14:paraId="010DDB4A" w14:textId="77777777" w:rsidR="005E6A9E" w:rsidRDefault="005E6A9E" w:rsidP="005E6A9E">
      <w:pPr>
        <w:pStyle w:val="Style1"/>
      </w:pPr>
      <w:r>
        <w:t xml:space="preserve">                        n.appendChild(document.createTextNode(e))</w:t>
      </w:r>
    </w:p>
    <w:p w14:paraId="0BA24FD9" w14:textId="77777777" w:rsidR="005E6A9E" w:rsidRDefault="005E6A9E" w:rsidP="005E6A9E">
      <w:pPr>
        <w:pStyle w:val="Style1"/>
      </w:pPr>
      <w:r>
        <w:t xml:space="preserve">                    }</w:t>
      </w:r>
    </w:p>
    <w:p w14:paraId="6CDDE084" w14:textId="77777777" w:rsidR="005E6A9E" w:rsidRDefault="005E6A9E" w:rsidP="005E6A9E">
      <w:pPr>
        <w:pStyle w:val="Style1"/>
      </w:pPr>
      <w:r>
        <w:t xml:space="preserve">                else</w:t>
      </w:r>
    </w:p>
    <w:p w14:paraId="16FB2580" w14:textId="77777777" w:rsidR="005E6A9E" w:rsidRDefault="005E6A9E" w:rsidP="005E6A9E">
      <w:pPr>
        <w:pStyle w:val="Style1"/>
      </w:pPr>
      <w:r>
        <w:t xml:space="preserve">                    this._rules.push(e);</w:t>
      </w:r>
    </w:p>
    <w:p w14:paraId="3BDA4CD5" w14:textId="77777777" w:rsidR="005E6A9E" w:rsidRDefault="005E6A9E" w:rsidP="005E6A9E">
      <w:pPr>
        <w:pStyle w:val="Style1"/>
      </w:pPr>
      <w:r>
        <w:t xml:space="preserve">                this._config.onInsertRule &amp;&amp; this._config.onInsertRule(e)</w:t>
      </w:r>
    </w:p>
    <w:p w14:paraId="40C25D19" w14:textId="77777777" w:rsidR="005E6A9E" w:rsidRDefault="005E6A9E" w:rsidP="005E6A9E">
      <w:pPr>
        <w:pStyle w:val="Style1"/>
      </w:pPr>
      <w:r>
        <w:t xml:space="preserve">            }</w:t>
      </w:r>
    </w:p>
    <w:p w14:paraId="7B7A5A20" w14:textId="77777777" w:rsidR="005E6A9E" w:rsidRDefault="005E6A9E" w:rsidP="005E6A9E">
      <w:pPr>
        <w:pStyle w:val="Style1"/>
      </w:pPr>
      <w:r>
        <w:t xml:space="preserve">            ,</w:t>
      </w:r>
    </w:p>
    <w:p w14:paraId="1FE079DC" w14:textId="77777777" w:rsidR="005E6A9E" w:rsidRDefault="005E6A9E" w:rsidP="005E6A9E">
      <w:pPr>
        <w:pStyle w:val="Style1"/>
      </w:pPr>
      <w:r>
        <w:t xml:space="preserve">            e.prototype.getRules = function(e) {</w:t>
      </w:r>
    </w:p>
    <w:p w14:paraId="01AFA6B2" w14:textId="77777777" w:rsidR="005E6A9E" w:rsidRDefault="005E6A9E" w:rsidP="005E6A9E">
      <w:pPr>
        <w:pStyle w:val="Style1"/>
      </w:pPr>
      <w:r>
        <w:t xml:space="preserve">                return (e ? this._preservedRules.join("") : "") + this._rules.join("") + this._rulesToInsert.join("")</w:t>
      </w:r>
    </w:p>
    <w:p w14:paraId="4A9AAFDD" w14:textId="77777777" w:rsidR="005E6A9E" w:rsidRDefault="005E6A9E" w:rsidP="005E6A9E">
      <w:pPr>
        <w:pStyle w:val="Style1"/>
      </w:pPr>
      <w:r>
        <w:t xml:space="preserve">            }</w:t>
      </w:r>
    </w:p>
    <w:p w14:paraId="2B5989C8" w14:textId="77777777" w:rsidR="005E6A9E" w:rsidRDefault="005E6A9E" w:rsidP="005E6A9E">
      <w:pPr>
        <w:pStyle w:val="Style1"/>
      </w:pPr>
      <w:r>
        <w:t xml:space="preserve">            ,</w:t>
      </w:r>
    </w:p>
    <w:p w14:paraId="250775A1" w14:textId="77777777" w:rsidR="005E6A9E" w:rsidRDefault="005E6A9E" w:rsidP="005E6A9E">
      <w:pPr>
        <w:pStyle w:val="Style1"/>
      </w:pPr>
      <w:r>
        <w:t xml:space="preserve">            e.prototype.reset = function() {</w:t>
      </w:r>
    </w:p>
    <w:p w14:paraId="2A386F44" w14:textId="77777777" w:rsidR="005E6A9E" w:rsidRDefault="005E6A9E" w:rsidP="005E6A9E">
      <w:pPr>
        <w:pStyle w:val="Style1"/>
      </w:pPr>
      <w:r>
        <w:t xml:space="preserve">                this._rules = [],</w:t>
      </w:r>
    </w:p>
    <w:p w14:paraId="52114C02" w14:textId="77777777" w:rsidR="005E6A9E" w:rsidRDefault="005E6A9E" w:rsidP="005E6A9E">
      <w:pPr>
        <w:pStyle w:val="Style1"/>
      </w:pPr>
      <w:r>
        <w:t xml:space="preserve">                this._rulesToInsert = [],</w:t>
      </w:r>
    </w:p>
    <w:p w14:paraId="7C9DCD6D" w14:textId="77777777" w:rsidR="005E6A9E" w:rsidRDefault="005E6A9E" w:rsidP="005E6A9E">
      <w:pPr>
        <w:pStyle w:val="Style1"/>
      </w:pPr>
      <w:r>
        <w:t xml:space="preserve">                this._counter = 0,</w:t>
      </w:r>
    </w:p>
    <w:p w14:paraId="4CDED398" w14:textId="77777777" w:rsidR="005E6A9E" w:rsidRDefault="005E6A9E" w:rsidP="005E6A9E">
      <w:pPr>
        <w:pStyle w:val="Style1"/>
      </w:pPr>
      <w:r>
        <w:t xml:space="preserve">                this._classNameToArgs = {},</w:t>
      </w:r>
    </w:p>
    <w:p w14:paraId="1B6857F2" w14:textId="77777777" w:rsidR="005E6A9E" w:rsidRDefault="005E6A9E" w:rsidP="005E6A9E">
      <w:pPr>
        <w:pStyle w:val="Style1"/>
      </w:pPr>
      <w:r>
        <w:t xml:space="preserve">                this._keyToClassName = {},</w:t>
      </w:r>
    </w:p>
    <w:p w14:paraId="0D029DB5" w14:textId="77777777" w:rsidR="005E6A9E" w:rsidRDefault="005E6A9E" w:rsidP="005E6A9E">
      <w:pPr>
        <w:pStyle w:val="Style1"/>
      </w:pPr>
      <w:r>
        <w:t xml:space="preserve">                this._onResetCallbacks.forEach((function(e) {</w:t>
      </w:r>
    </w:p>
    <w:p w14:paraId="3868E479" w14:textId="77777777" w:rsidR="005E6A9E" w:rsidRDefault="005E6A9E" w:rsidP="005E6A9E">
      <w:pPr>
        <w:pStyle w:val="Style1"/>
      </w:pPr>
      <w:r>
        <w:t xml:space="preserve">                    return e()</w:t>
      </w:r>
    </w:p>
    <w:p w14:paraId="2B11C6E2" w14:textId="77777777" w:rsidR="005E6A9E" w:rsidRDefault="005E6A9E" w:rsidP="005E6A9E">
      <w:pPr>
        <w:pStyle w:val="Style1"/>
      </w:pPr>
      <w:r>
        <w:t xml:space="preserve">                }</w:t>
      </w:r>
    </w:p>
    <w:p w14:paraId="6407862B" w14:textId="77777777" w:rsidR="005E6A9E" w:rsidRDefault="005E6A9E" w:rsidP="005E6A9E">
      <w:pPr>
        <w:pStyle w:val="Style1"/>
      </w:pPr>
      <w:r>
        <w:t xml:space="preserve">                ))</w:t>
      </w:r>
    </w:p>
    <w:p w14:paraId="0FB3170F" w14:textId="77777777" w:rsidR="005E6A9E" w:rsidRDefault="005E6A9E" w:rsidP="005E6A9E">
      <w:pPr>
        <w:pStyle w:val="Style1"/>
      </w:pPr>
      <w:r>
        <w:t xml:space="preserve">            }</w:t>
      </w:r>
    </w:p>
    <w:p w14:paraId="64886274" w14:textId="77777777" w:rsidR="005E6A9E" w:rsidRDefault="005E6A9E" w:rsidP="005E6A9E">
      <w:pPr>
        <w:pStyle w:val="Style1"/>
      </w:pPr>
      <w:r>
        <w:t xml:space="preserve">            ,</w:t>
      </w:r>
    </w:p>
    <w:p w14:paraId="5F35EB55" w14:textId="77777777" w:rsidR="005E6A9E" w:rsidRDefault="005E6A9E" w:rsidP="005E6A9E">
      <w:pPr>
        <w:pStyle w:val="Style1"/>
      </w:pPr>
      <w:r>
        <w:t xml:space="preserve">            e.prototype.resetKeys = function() {</w:t>
      </w:r>
    </w:p>
    <w:p w14:paraId="32920B00" w14:textId="77777777" w:rsidR="005E6A9E" w:rsidRDefault="005E6A9E" w:rsidP="005E6A9E">
      <w:pPr>
        <w:pStyle w:val="Style1"/>
      </w:pPr>
      <w:r>
        <w:t xml:space="preserve">                this._keyToClassName = {}</w:t>
      </w:r>
    </w:p>
    <w:p w14:paraId="27BCC0CA" w14:textId="77777777" w:rsidR="005E6A9E" w:rsidRDefault="005E6A9E" w:rsidP="005E6A9E">
      <w:pPr>
        <w:pStyle w:val="Style1"/>
      </w:pPr>
      <w:r>
        <w:t xml:space="preserve">            }</w:t>
      </w:r>
    </w:p>
    <w:p w14:paraId="0F3CCB4B" w14:textId="77777777" w:rsidR="005E6A9E" w:rsidRDefault="005E6A9E" w:rsidP="005E6A9E">
      <w:pPr>
        <w:pStyle w:val="Style1"/>
      </w:pPr>
      <w:r>
        <w:t xml:space="preserve">            ,</w:t>
      </w:r>
    </w:p>
    <w:p w14:paraId="2A4FC1C8" w14:textId="77777777" w:rsidR="005E6A9E" w:rsidRDefault="005E6A9E" w:rsidP="005E6A9E">
      <w:pPr>
        <w:pStyle w:val="Style1"/>
      </w:pPr>
      <w:r>
        <w:t xml:space="preserve">            e.prototype._getStyleElement = function() {</w:t>
      </w:r>
    </w:p>
    <w:p w14:paraId="50C9DEB6" w14:textId="77777777" w:rsidR="005E6A9E" w:rsidRDefault="005E6A9E" w:rsidP="005E6A9E">
      <w:pPr>
        <w:pStyle w:val="Style1"/>
      </w:pPr>
      <w:r>
        <w:t xml:space="preserve">                var e = this;</w:t>
      </w:r>
    </w:p>
    <w:p w14:paraId="6B71C9C6" w14:textId="77777777" w:rsidR="005E6A9E" w:rsidRDefault="005E6A9E" w:rsidP="005E6A9E">
      <w:pPr>
        <w:pStyle w:val="Style1"/>
      </w:pPr>
      <w:r>
        <w:t xml:space="preserve">                return this._styleElement || "undefined" == typeof document || (this._styleElement = this._createStyleElement(),</w:t>
      </w:r>
    </w:p>
    <w:p w14:paraId="0756B315" w14:textId="77777777" w:rsidR="005E6A9E" w:rsidRDefault="005E6A9E" w:rsidP="005E6A9E">
      <w:pPr>
        <w:pStyle w:val="Style1"/>
      </w:pPr>
      <w:r>
        <w:t xml:space="preserve">                i || window.requestAnimationFrame((function() {</w:t>
      </w:r>
    </w:p>
    <w:p w14:paraId="2420F3BD" w14:textId="77777777" w:rsidR="005E6A9E" w:rsidRDefault="005E6A9E" w:rsidP="005E6A9E">
      <w:pPr>
        <w:pStyle w:val="Style1"/>
      </w:pPr>
      <w:r>
        <w:t xml:space="preserve">                    e._styleElement = void 0</w:t>
      </w:r>
    </w:p>
    <w:p w14:paraId="1F335B99" w14:textId="77777777" w:rsidR="005E6A9E" w:rsidRDefault="005E6A9E" w:rsidP="005E6A9E">
      <w:pPr>
        <w:pStyle w:val="Style1"/>
      </w:pPr>
      <w:r>
        <w:t xml:space="preserve">                }</w:t>
      </w:r>
    </w:p>
    <w:p w14:paraId="104DD06E" w14:textId="77777777" w:rsidR="005E6A9E" w:rsidRDefault="005E6A9E" w:rsidP="005E6A9E">
      <w:pPr>
        <w:pStyle w:val="Style1"/>
      </w:pPr>
      <w:r>
        <w:t xml:space="preserve">                ))),</w:t>
      </w:r>
    </w:p>
    <w:p w14:paraId="1441C941" w14:textId="77777777" w:rsidR="005E6A9E" w:rsidRDefault="005E6A9E" w:rsidP="005E6A9E">
      <w:pPr>
        <w:pStyle w:val="Style1"/>
      </w:pPr>
      <w:r>
        <w:t xml:space="preserve">                this._styleElement</w:t>
      </w:r>
    </w:p>
    <w:p w14:paraId="3AD28C6B" w14:textId="77777777" w:rsidR="005E6A9E" w:rsidRDefault="005E6A9E" w:rsidP="005E6A9E">
      <w:pPr>
        <w:pStyle w:val="Style1"/>
      </w:pPr>
      <w:r>
        <w:t xml:space="preserve">            }</w:t>
      </w:r>
    </w:p>
    <w:p w14:paraId="3A61BB7D" w14:textId="77777777" w:rsidR="005E6A9E" w:rsidRDefault="005E6A9E" w:rsidP="005E6A9E">
      <w:pPr>
        <w:pStyle w:val="Style1"/>
      </w:pPr>
      <w:r>
        <w:t xml:space="preserve">            ,</w:t>
      </w:r>
    </w:p>
    <w:p w14:paraId="52628359" w14:textId="77777777" w:rsidR="005E6A9E" w:rsidRDefault="005E6A9E" w:rsidP="005E6A9E">
      <w:pPr>
        <w:pStyle w:val="Style1"/>
      </w:pPr>
      <w:r>
        <w:t xml:space="preserve">            e.prototype._createStyleElement = function() {</w:t>
      </w:r>
    </w:p>
    <w:p w14:paraId="2855DE7A" w14:textId="77777777" w:rsidR="005E6A9E" w:rsidRDefault="005E6A9E" w:rsidP="005E6A9E">
      <w:pPr>
        <w:pStyle w:val="Style1"/>
      </w:pPr>
      <w:r>
        <w:t xml:space="preserve">                var e = document.head</w:t>
      </w:r>
    </w:p>
    <w:p w14:paraId="0144AC71" w14:textId="77777777" w:rsidR="005E6A9E" w:rsidRDefault="005E6A9E" w:rsidP="005E6A9E">
      <w:pPr>
        <w:pStyle w:val="Style1"/>
      </w:pPr>
      <w:r>
        <w:t xml:space="preserve">                  , t = document.createElement("style");</w:t>
      </w:r>
    </w:p>
    <w:p w14:paraId="42980E6B" w14:textId="77777777" w:rsidR="005E6A9E" w:rsidRDefault="005E6A9E" w:rsidP="005E6A9E">
      <w:pPr>
        <w:pStyle w:val="Style1"/>
      </w:pPr>
      <w:r>
        <w:t xml:space="preserve">                t.setAttribute("data-merge-styles", "true");</w:t>
      </w:r>
    </w:p>
    <w:p w14:paraId="5E6DEE85" w14:textId="77777777" w:rsidR="005E6A9E" w:rsidRDefault="005E6A9E" w:rsidP="005E6A9E">
      <w:pPr>
        <w:pStyle w:val="Style1"/>
      </w:pPr>
      <w:r>
        <w:t xml:space="preserve">                var n = this._config.cspSettings;</w:t>
      </w:r>
    </w:p>
    <w:p w14:paraId="3A644CD8" w14:textId="77777777" w:rsidR="005E6A9E" w:rsidRDefault="005E6A9E" w:rsidP="005E6A9E">
      <w:pPr>
        <w:pStyle w:val="Style1"/>
      </w:pPr>
      <w:r>
        <w:t xml:space="preserve">                if (n &amp;&amp; n.nonce &amp;&amp; t.setAttribute("nonce", n.nonce),</w:t>
      </w:r>
    </w:p>
    <w:p w14:paraId="34E4BCDB" w14:textId="77777777" w:rsidR="005E6A9E" w:rsidRDefault="005E6A9E" w:rsidP="005E6A9E">
      <w:pPr>
        <w:pStyle w:val="Style1"/>
      </w:pPr>
      <w:r>
        <w:t xml:space="preserve">                this._lastStyleElement)</w:t>
      </w:r>
    </w:p>
    <w:p w14:paraId="462DF4DA" w14:textId="77777777" w:rsidR="005E6A9E" w:rsidRDefault="005E6A9E" w:rsidP="005E6A9E">
      <w:pPr>
        <w:pStyle w:val="Style1"/>
      </w:pPr>
      <w:r>
        <w:t xml:space="preserve">                    e.insertBefore(t, this._lastStyleElement.nextElementSibling);</w:t>
      </w:r>
    </w:p>
    <w:p w14:paraId="6C171A1F" w14:textId="77777777" w:rsidR="005E6A9E" w:rsidRDefault="005E6A9E" w:rsidP="005E6A9E">
      <w:pPr>
        <w:pStyle w:val="Style1"/>
      </w:pPr>
      <w:r>
        <w:t xml:space="preserve">                else {</w:t>
      </w:r>
    </w:p>
    <w:p w14:paraId="4D5209AD" w14:textId="77777777" w:rsidR="005E6A9E" w:rsidRDefault="005E6A9E" w:rsidP="005E6A9E">
      <w:pPr>
        <w:pStyle w:val="Style1"/>
      </w:pPr>
      <w:r>
        <w:t xml:space="preserve">                    var r = this._findPlaceholderStyleTag();</w:t>
      </w:r>
    </w:p>
    <w:p w14:paraId="5F4A19C6" w14:textId="77777777" w:rsidR="005E6A9E" w:rsidRDefault="005E6A9E" w:rsidP="005E6A9E">
      <w:pPr>
        <w:pStyle w:val="Style1"/>
      </w:pPr>
      <w:r>
        <w:t xml:space="preserve">                    e.insertBefore(t, r ? r.nextElementSibling : e.childNodes[0])</w:t>
      </w:r>
    </w:p>
    <w:p w14:paraId="38CB984C" w14:textId="77777777" w:rsidR="005E6A9E" w:rsidRDefault="005E6A9E" w:rsidP="005E6A9E">
      <w:pPr>
        <w:pStyle w:val="Style1"/>
      </w:pPr>
      <w:r>
        <w:t xml:space="preserve">                }</w:t>
      </w:r>
    </w:p>
    <w:p w14:paraId="759E6D81" w14:textId="77777777" w:rsidR="005E6A9E" w:rsidRDefault="005E6A9E" w:rsidP="005E6A9E">
      <w:pPr>
        <w:pStyle w:val="Style1"/>
      </w:pPr>
      <w:r>
        <w:t xml:space="preserve">                return this._lastStyleElement = t,</w:t>
      </w:r>
    </w:p>
    <w:p w14:paraId="59DBDC28" w14:textId="77777777" w:rsidR="005E6A9E" w:rsidRDefault="005E6A9E" w:rsidP="005E6A9E">
      <w:pPr>
        <w:pStyle w:val="Style1"/>
      </w:pPr>
      <w:r>
        <w:t xml:space="preserve">                t</w:t>
      </w:r>
    </w:p>
    <w:p w14:paraId="6299D2C1" w14:textId="77777777" w:rsidR="005E6A9E" w:rsidRDefault="005E6A9E" w:rsidP="005E6A9E">
      <w:pPr>
        <w:pStyle w:val="Style1"/>
      </w:pPr>
      <w:r>
        <w:t xml:space="preserve">            }</w:t>
      </w:r>
    </w:p>
    <w:p w14:paraId="4237295A" w14:textId="77777777" w:rsidR="005E6A9E" w:rsidRDefault="005E6A9E" w:rsidP="005E6A9E">
      <w:pPr>
        <w:pStyle w:val="Style1"/>
      </w:pPr>
      <w:r>
        <w:t xml:space="preserve">            ,</w:t>
      </w:r>
    </w:p>
    <w:p w14:paraId="593A4978" w14:textId="77777777" w:rsidR="005E6A9E" w:rsidRDefault="005E6A9E" w:rsidP="005E6A9E">
      <w:pPr>
        <w:pStyle w:val="Style1"/>
      </w:pPr>
      <w:r>
        <w:t xml:space="preserve">            e.prototype._findPlaceholderStyleTag = function() {</w:t>
      </w:r>
    </w:p>
    <w:p w14:paraId="2C217063" w14:textId="77777777" w:rsidR="005E6A9E" w:rsidRDefault="005E6A9E" w:rsidP="005E6A9E">
      <w:pPr>
        <w:pStyle w:val="Style1"/>
      </w:pPr>
      <w:r>
        <w:t xml:space="preserve">                var e = document.head;</w:t>
      </w:r>
    </w:p>
    <w:p w14:paraId="19E1601B" w14:textId="77777777" w:rsidR="005E6A9E" w:rsidRDefault="005E6A9E" w:rsidP="005E6A9E">
      <w:pPr>
        <w:pStyle w:val="Style1"/>
      </w:pPr>
      <w:r>
        <w:t xml:space="preserve">                return e ? e.querySelector("style[data-merge-styles]") : null</w:t>
      </w:r>
    </w:p>
    <w:p w14:paraId="7630B2FD" w14:textId="77777777" w:rsidR="005E6A9E" w:rsidRDefault="005E6A9E" w:rsidP="005E6A9E">
      <w:pPr>
        <w:pStyle w:val="Style1"/>
      </w:pPr>
      <w:r>
        <w:t xml:space="preserve">            }</w:t>
      </w:r>
    </w:p>
    <w:p w14:paraId="454F832E" w14:textId="77777777" w:rsidR="005E6A9E" w:rsidRDefault="005E6A9E" w:rsidP="005E6A9E">
      <w:pPr>
        <w:pStyle w:val="Style1"/>
      </w:pPr>
      <w:r>
        <w:t xml:space="preserve">            ,</w:t>
      </w:r>
    </w:p>
    <w:p w14:paraId="16684B83" w14:textId="77777777" w:rsidR="005E6A9E" w:rsidRDefault="005E6A9E" w:rsidP="005E6A9E">
      <w:pPr>
        <w:pStyle w:val="Style1"/>
      </w:pPr>
      <w:r>
        <w:t xml:space="preserve">            e</w:t>
      </w:r>
    </w:p>
    <w:p w14:paraId="3A25A53A" w14:textId="77777777" w:rsidR="005E6A9E" w:rsidRDefault="005E6A9E" w:rsidP="005E6A9E">
      <w:pPr>
        <w:pStyle w:val="Style1"/>
      </w:pPr>
      <w:r>
        <w:t xml:space="preserve">        }()</w:t>
      </w:r>
    </w:p>
    <w:p w14:paraId="5140643B" w14:textId="77777777" w:rsidR="005E6A9E" w:rsidRDefault="005E6A9E" w:rsidP="005E6A9E">
      <w:pPr>
        <w:pStyle w:val="Style1"/>
      </w:pPr>
      <w:r>
        <w:t xml:space="preserve">    },</w:t>
      </w:r>
    </w:p>
    <w:p w14:paraId="2E52142F" w14:textId="77777777" w:rsidR="005E6A9E" w:rsidRDefault="005E6A9E" w:rsidP="005E6A9E">
      <w:pPr>
        <w:pStyle w:val="Style1"/>
      </w:pPr>
      <w:r>
        <w:t xml:space="preserve">    uaXm: function(e, t, n) {</w:t>
      </w:r>
    </w:p>
    <w:p w14:paraId="1DDD265E" w14:textId="77777777" w:rsidR="005E6A9E" w:rsidRDefault="005E6A9E" w:rsidP="005E6A9E">
      <w:pPr>
        <w:pStyle w:val="Style1"/>
      </w:pPr>
      <w:r>
        <w:t xml:space="preserve">        "use strict";</w:t>
      </w:r>
    </w:p>
    <w:p w14:paraId="4815AF14" w14:textId="77777777" w:rsidR="005E6A9E" w:rsidRDefault="005E6A9E" w:rsidP="005E6A9E">
      <w:pPr>
        <w:pStyle w:val="Style1"/>
      </w:pPr>
      <w:r>
        <w:t xml:space="preserve">        function r(e) {</w:t>
      </w:r>
    </w:p>
    <w:p w14:paraId="02EA5E52" w14:textId="77777777" w:rsidR="005E6A9E" w:rsidRDefault="005E6A9E" w:rsidP="005E6A9E">
      <w:pPr>
        <w:pStyle w:val="Style1"/>
      </w:pPr>
      <w:r>
        <w:t xml:space="preserve">            console &amp;&amp; console.warn &amp;&amp; console.warn(e)</w:t>
      </w:r>
    </w:p>
    <w:p w14:paraId="74313146" w14:textId="77777777" w:rsidR="005E6A9E" w:rsidRDefault="005E6A9E" w:rsidP="005E6A9E">
      <w:pPr>
        <w:pStyle w:val="Style1"/>
      </w:pPr>
      <w:r>
        <w:t xml:space="preserve">        }</w:t>
      </w:r>
    </w:p>
    <w:p w14:paraId="1E3C4132" w14:textId="77777777" w:rsidR="005E6A9E" w:rsidRDefault="005E6A9E" w:rsidP="005E6A9E">
      <w:pPr>
        <w:pStyle w:val="Style1"/>
      </w:pPr>
      <w:r>
        <w:t xml:space="preserve">        n.d(t, "a", (function() {</w:t>
      </w:r>
    </w:p>
    <w:p w14:paraId="089DE1D3" w14:textId="77777777" w:rsidR="005E6A9E" w:rsidRDefault="005E6A9E" w:rsidP="005E6A9E">
      <w:pPr>
        <w:pStyle w:val="Style1"/>
      </w:pPr>
      <w:r>
        <w:t xml:space="preserve">            return r</w:t>
      </w:r>
    </w:p>
    <w:p w14:paraId="2BED1A25" w14:textId="77777777" w:rsidR="005E6A9E" w:rsidRDefault="005E6A9E" w:rsidP="005E6A9E">
      <w:pPr>
        <w:pStyle w:val="Style1"/>
      </w:pPr>
      <w:r>
        <w:t xml:space="preserve">        }</w:t>
      </w:r>
    </w:p>
    <w:p w14:paraId="4210C3A6" w14:textId="77777777" w:rsidR="005E6A9E" w:rsidRDefault="005E6A9E" w:rsidP="005E6A9E">
      <w:pPr>
        <w:pStyle w:val="Style1"/>
      </w:pPr>
      <w:r>
        <w:t xml:space="preserve">        ))</w:t>
      </w:r>
    </w:p>
    <w:p w14:paraId="182E98B7" w14:textId="77777777" w:rsidR="005E6A9E" w:rsidRDefault="005E6A9E" w:rsidP="005E6A9E">
      <w:pPr>
        <w:pStyle w:val="Style1"/>
      </w:pPr>
      <w:r>
        <w:t xml:space="preserve">    },</w:t>
      </w:r>
    </w:p>
    <w:p w14:paraId="4EA55D0D" w14:textId="77777777" w:rsidR="005E6A9E" w:rsidRDefault="005E6A9E" w:rsidP="005E6A9E">
      <w:pPr>
        <w:pStyle w:val="Style1"/>
      </w:pPr>
      <w:r>
        <w:t xml:space="preserve">    wisV: function(e, t, n) {</w:t>
      </w:r>
    </w:p>
    <w:p w14:paraId="38EF9AE2" w14:textId="77777777" w:rsidR="005E6A9E" w:rsidRDefault="005E6A9E" w:rsidP="005E6A9E">
      <w:pPr>
        <w:pStyle w:val="Style1"/>
      </w:pPr>
      <w:r>
        <w:t xml:space="preserve">        "use strict";</w:t>
      </w:r>
    </w:p>
    <w:p w14:paraId="5B159DCD" w14:textId="77777777" w:rsidR="005E6A9E" w:rsidRDefault="005E6A9E" w:rsidP="005E6A9E">
      <w:pPr>
        <w:pStyle w:val="Style1"/>
      </w:pPr>
      <w:r>
        <w:t xml:space="preserve">        n.d(t, "a", (function() {</w:t>
      </w:r>
    </w:p>
    <w:p w14:paraId="6753A92C" w14:textId="77777777" w:rsidR="005E6A9E" w:rsidRDefault="005E6A9E" w:rsidP="005E6A9E">
      <w:pPr>
        <w:pStyle w:val="Style1"/>
      </w:pPr>
      <w:r>
        <w:t xml:space="preserve">            return u</w:t>
      </w:r>
    </w:p>
    <w:p w14:paraId="0F8DE5D0" w14:textId="77777777" w:rsidR="005E6A9E" w:rsidRDefault="005E6A9E" w:rsidP="005E6A9E">
      <w:pPr>
        <w:pStyle w:val="Style1"/>
      </w:pPr>
      <w:r>
        <w:t xml:space="preserve">        }</w:t>
      </w:r>
    </w:p>
    <w:p w14:paraId="51B61475" w14:textId="77777777" w:rsidR="005E6A9E" w:rsidRDefault="005E6A9E" w:rsidP="005E6A9E">
      <w:pPr>
        <w:pStyle w:val="Style1"/>
      </w:pPr>
      <w:r>
        <w:t xml:space="preserve">        ));</w:t>
      </w:r>
    </w:p>
    <w:p w14:paraId="513BB9AC" w14:textId="77777777" w:rsidR="005E6A9E" w:rsidRDefault="005E6A9E" w:rsidP="005E6A9E">
      <w:pPr>
        <w:pStyle w:val="Style1"/>
      </w:pPr>
      <w:r>
        <w:t xml:space="preserve">        var r = n("QjXU")</w:t>
      </w:r>
    </w:p>
    <w:p w14:paraId="7B4EEE45" w14:textId="77777777" w:rsidR="005E6A9E" w:rsidRDefault="005E6A9E" w:rsidP="005E6A9E">
      <w:pPr>
        <w:pStyle w:val="Style1"/>
      </w:pPr>
      <w:r>
        <w:t xml:space="preserve">          , o = n("9FOi")</w:t>
      </w:r>
    </w:p>
    <w:p w14:paraId="1E17D7C3" w14:textId="77777777" w:rsidR="005E6A9E" w:rsidRDefault="005E6A9E" w:rsidP="005E6A9E">
      <w:pPr>
        <w:pStyle w:val="Style1"/>
      </w:pPr>
      <w:r>
        <w:t xml:space="preserve">          , i = {</w:t>
      </w:r>
    </w:p>
    <w:p w14:paraId="13BD0FB6" w14:textId="77777777" w:rsidR="005E6A9E" w:rsidRDefault="005E6A9E" w:rsidP="005E6A9E">
      <w:pPr>
        <w:pStyle w:val="Style1"/>
      </w:pPr>
      <w:r>
        <w:t xml:space="preserve">            settings: {},</w:t>
      </w:r>
    </w:p>
    <w:p w14:paraId="5710719D" w14:textId="77777777" w:rsidR="005E6A9E" w:rsidRDefault="005E6A9E" w:rsidP="005E6A9E">
      <w:pPr>
        <w:pStyle w:val="Style1"/>
      </w:pPr>
      <w:r>
        <w:t xml:space="preserve">            scopedSettings: {},</w:t>
      </w:r>
    </w:p>
    <w:p w14:paraId="2CE36C3A" w14:textId="77777777" w:rsidR="005E6A9E" w:rsidRDefault="005E6A9E" w:rsidP="005E6A9E">
      <w:pPr>
        <w:pStyle w:val="Style1"/>
      </w:pPr>
      <w:r>
        <w:t xml:space="preserve">            inCustomizerContext: !1</w:t>
      </w:r>
    </w:p>
    <w:p w14:paraId="2BBBBEE5" w14:textId="77777777" w:rsidR="005E6A9E" w:rsidRDefault="005E6A9E" w:rsidP="005E6A9E">
      <w:pPr>
        <w:pStyle w:val="Style1"/>
      </w:pPr>
      <w:r>
        <w:t xml:space="preserve">        }</w:t>
      </w:r>
    </w:p>
    <w:p w14:paraId="5C971827" w14:textId="77777777" w:rsidR="005E6A9E" w:rsidRDefault="005E6A9E" w:rsidP="005E6A9E">
      <w:pPr>
        <w:pStyle w:val="Style1"/>
      </w:pPr>
      <w:r>
        <w:t xml:space="preserve">          , a = o.a.getValue("customizations", {</w:t>
      </w:r>
    </w:p>
    <w:p w14:paraId="2B867C84" w14:textId="77777777" w:rsidR="005E6A9E" w:rsidRDefault="005E6A9E" w:rsidP="005E6A9E">
      <w:pPr>
        <w:pStyle w:val="Style1"/>
      </w:pPr>
      <w:r>
        <w:t xml:space="preserve">            settings: {},</w:t>
      </w:r>
    </w:p>
    <w:p w14:paraId="6163A074" w14:textId="77777777" w:rsidR="005E6A9E" w:rsidRDefault="005E6A9E" w:rsidP="005E6A9E">
      <w:pPr>
        <w:pStyle w:val="Style1"/>
      </w:pPr>
      <w:r>
        <w:t xml:space="preserve">            scopedSettings: {},</w:t>
      </w:r>
    </w:p>
    <w:p w14:paraId="460F6D70" w14:textId="77777777" w:rsidR="005E6A9E" w:rsidRDefault="005E6A9E" w:rsidP="005E6A9E">
      <w:pPr>
        <w:pStyle w:val="Style1"/>
      </w:pPr>
      <w:r>
        <w:t xml:space="preserve">            inCustomizerContext: !1</w:t>
      </w:r>
    </w:p>
    <w:p w14:paraId="58E63FB9" w14:textId="77777777" w:rsidR="005E6A9E" w:rsidRDefault="005E6A9E" w:rsidP="005E6A9E">
      <w:pPr>
        <w:pStyle w:val="Style1"/>
      </w:pPr>
      <w:r>
        <w:t xml:space="preserve">        })</w:t>
      </w:r>
    </w:p>
    <w:p w14:paraId="1427747A" w14:textId="77777777" w:rsidR="005E6A9E" w:rsidRDefault="005E6A9E" w:rsidP="005E6A9E">
      <w:pPr>
        <w:pStyle w:val="Style1"/>
      </w:pPr>
      <w:r>
        <w:t xml:space="preserve">          , s = []</w:t>
      </w:r>
    </w:p>
    <w:p w14:paraId="48AC1EBF" w14:textId="77777777" w:rsidR="005E6A9E" w:rsidRDefault="005E6A9E" w:rsidP="005E6A9E">
      <w:pPr>
        <w:pStyle w:val="Style1"/>
      </w:pPr>
      <w:r>
        <w:t xml:space="preserve">          , u = function() {</w:t>
      </w:r>
    </w:p>
    <w:p w14:paraId="0E246898" w14:textId="77777777" w:rsidR="005E6A9E" w:rsidRDefault="005E6A9E" w:rsidP="005E6A9E">
      <w:pPr>
        <w:pStyle w:val="Style1"/>
      </w:pPr>
      <w:r>
        <w:t xml:space="preserve">            function e() {}</w:t>
      </w:r>
    </w:p>
    <w:p w14:paraId="25CD5594" w14:textId="77777777" w:rsidR="005E6A9E" w:rsidRDefault="005E6A9E" w:rsidP="005E6A9E">
      <w:pPr>
        <w:pStyle w:val="Style1"/>
      </w:pPr>
      <w:r>
        <w:t xml:space="preserve">            return e.reset = function() {</w:t>
      </w:r>
    </w:p>
    <w:p w14:paraId="5158D7BF" w14:textId="77777777" w:rsidR="005E6A9E" w:rsidRDefault="005E6A9E" w:rsidP="005E6A9E">
      <w:pPr>
        <w:pStyle w:val="Style1"/>
      </w:pPr>
      <w:r>
        <w:t xml:space="preserve">                a.settings = {},</w:t>
      </w:r>
    </w:p>
    <w:p w14:paraId="58599114" w14:textId="77777777" w:rsidR="005E6A9E" w:rsidRDefault="005E6A9E" w:rsidP="005E6A9E">
      <w:pPr>
        <w:pStyle w:val="Style1"/>
      </w:pPr>
      <w:r>
        <w:t xml:space="preserve">                a.scopedSettings = {}</w:t>
      </w:r>
    </w:p>
    <w:p w14:paraId="7F1F8C2C" w14:textId="77777777" w:rsidR="005E6A9E" w:rsidRDefault="005E6A9E" w:rsidP="005E6A9E">
      <w:pPr>
        <w:pStyle w:val="Style1"/>
      </w:pPr>
      <w:r>
        <w:t xml:space="preserve">            }</w:t>
      </w:r>
    </w:p>
    <w:p w14:paraId="78516100" w14:textId="77777777" w:rsidR="005E6A9E" w:rsidRDefault="005E6A9E" w:rsidP="005E6A9E">
      <w:pPr>
        <w:pStyle w:val="Style1"/>
      </w:pPr>
      <w:r>
        <w:t xml:space="preserve">            ,</w:t>
      </w:r>
    </w:p>
    <w:p w14:paraId="6503484A" w14:textId="77777777" w:rsidR="005E6A9E" w:rsidRDefault="005E6A9E" w:rsidP="005E6A9E">
      <w:pPr>
        <w:pStyle w:val="Style1"/>
      </w:pPr>
      <w:r>
        <w:t xml:space="preserve">            e.applySettings = function(t) {</w:t>
      </w:r>
    </w:p>
    <w:p w14:paraId="49F9327F" w14:textId="77777777" w:rsidR="005E6A9E" w:rsidRDefault="005E6A9E" w:rsidP="005E6A9E">
      <w:pPr>
        <w:pStyle w:val="Style1"/>
      </w:pPr>
      <w:r>
        <w:t xml:space="preserve">                a.settings = Object(r.__assign)(Object(r.__assign)({}, a.settings), t),</w:t>
      </w:r>
    </w:p>
    <w:p w14:paraId="78131663" w14:textId="77777777" w:rsidR="005E6A9E" w:rsidRDefault="005E6A9E" w:rsidP="005E6A9E">
      <w:pPr>
        <w:pStyle w:val="Style1"/>
      </w:pPr>
      <w:r>
        <w:t xml:space="preserve">                e._raiseChange()</w:t>
      </w:r>
    </w:p>
    <w:p w14:paraId="0F4ED585" w14:textId="77777777" w:rsidR="005E6A9E" w:rsidRDefault="005E6A9E" w:rsidP="005E6A9E">
      <w:pPr>
        <w:pStyle w:val="Style1"/>
      </w:pPr>
      <w:r>
        <w:t xml:space="preserve">            }</w:t>
      </w:r>
    </w:p>
    <w:p w14:paraId="5E62050A" w14:textId="77777777" w:rsidR="005E6A9E" w:rsidRDefault="005E6A9E" w:rsidP="005E6A9E">
      <w:pPr>
        <w:pStyle w:val="Style1"/>
      </w:pPr>
      <w:r>
        <w:t xml:space="preserve">            ,</w:t>
      </w:r>
    </w:p>
    <w:p w14:paraId="71683389" w14:textId="77777777" w:rsidR="005E6A9E" w:rsidRDefault="005E6A9E" w:rsidP="005E6A9E">
      <w:pPr>
        <w:pStyle w:val="Style1"/>
      </w:pPr>
      <w:r>
        <w:t xml:space="preserve">            e.applyScopedSettings = function(t, n) {</w:t>
      </w:r>
    </w:p>
    <w:p w14:paraId="458E05FB" w14:textId="77777777" w:rsidR="005E6A9E" w:rsidRDefault="005E6A9E" w:rsidP="005E6A9E">
      <w:pPr>
        <w:pStyle w:val="Style1"/>
      </w:pPr>
      <w:r>
        <w:t xml:space="preserve">                a.scopedSettings[t] = Object(r.__assign)(Object(r.__assign)({}, a.scopedSettings[t]), n),</w:t>
      </w:r>
    </w:p>
    <w:p w14:paraId="748847B8" w14:textId="77777777" w:rsidR="005E6A9E" w:rsidRDefault="005E6A9E" w:rsidP="005E6A9E">
      <w:pPr>
        <w:pStyle w:val="Style1"/>
      </w:pPr>
      <w:r>
        <w:t xml:space="preserve">                e._raiseChange()</w:t>
      </w:r>
    </w:p>
    <w:p w14:paraId="2B34605F" w14:textId="77777777" w:rsidR="005E6A9E" w:rsidRDefault="005E6A9E" w:rsidP="005E6A9E">
      <w:pPr>
        <w:pStyle w:val="Style1"/>
      </w:pPr>
      <w:r>
        <w:t xml:space="preserve">            }</w:t>
      </w:r>
    </w:p>
    <w:p w14:paraId="1361E02D" w14:textId="77777777" w:rsidR="005E6A9E" w:rsidRDefault="005E6A9E" w:rsidP="005E6A9E">
      <w:pPr>
        <w:pStyle w:val="Style1"/>
      </w:pPr>
      <w:r>
        <w:t xml:space="preserve">            ,</w:t>
      </w:r>
    </w:p>
    <w:p w14:paraId="2CE1D2A6" w14:textId="77777777" w:rsidR="005E6A9E" w:rsidRDefault="005E6A9E" w:rsidP="005E6A9E">
      <w:pPr>
        <w:pStyle w:val="Style1"/>
      </w:pPr>
      <w:r>
        <w:t xml:space="preserve">            e.getSettings = function(e, t, n) {</w:t>
      </w:r>
    </w:p>
    <w:p w14:paraId="6E5AFBE6" w14:textId="77777777" w:rsidR="005E6A9E" w:rsidRDefault="005E6A9E" w:rsidP="005E6A9E">
      <w:pPr>
        <w:pStyle w:val="Style1"/>
      </w:pPr>
      <w:r>
        <w:t xml:space="preserve">                void 0 === n &amp;&amp; (n = i);</w:t>
      </w:r>
    </w:p>
    <w:p w14:paraId="337E9F57" w14:textId="77777777" w:rsidR="005E6A9E" w:rsidRDefault="005E6A9E" w:rsidP="005E6A9E">
      <w:pPr>
        <w:pStyle w:val="Style1"/>
      </w:pPr>
      <w:r>
        <w:t xml:space="preserve">                for (var r = {}, o = t &amp;&amp; n.scopedSettings[t] || {}, s = t &amp;&amp; a.scopedSettings[t] || {}, u = 0, c = e; u &lt; c.length; u++) {</w:t>
      </w:r>
    </w:p>
    <w:p w14:paraId="1BB39EF4" w14:textId="77777777" w:rsidR="005E6A9E" w:rsidRDefault="005E6A9E" w:rsidP="005E6A9E">
      <w:pPr>
        <w:pStyle w:val="Style1"/>
      </w:pPr>
      <w:r>
        <w:t xml:space="preserve">                    var l = c[u];</w:t>
      </w:r>
    </w:p>
    <w:p w14:paraId="54E5C204" w14:textId="77777777" w:rsidR="005E6A9E" w:rsidRDefault="005E6A9E" w:rsidP="005E6A9E">
      <w:pPr>
        <w:pStyle w:val="Style1"/>
      </w:pPr>
      <w:r>
        <w:t xml:space="preserve">                    r[l] = o[l] || n.settings[l] || s[l] || a.settings[l]</w:t>
      </w:r>
    </w:p>
    <w:p w14:paraId="0D510952" w14:textId="77777777" w:rsidR="005E6A9E" w:rsidRDefault="005E6A9E" w:rsidP="005E6A9E">
      <w:pPr>
        <w:pStyle w:val="Style1"/>
      </w:pPr>
      <w:r>
        <w:t xml:space="preserve">                }</w:t>
      </w:r>
    </w:p>
    <w:p w14:paraId="78DF378C" w14:textId="77777777" w:rsidR="005E6A9E" w:rsidRDefault="005E6A9E" w:rsidP="005E6A9E">
      <w:pPr>
        <w:pStyle w:val="Style1"/>
      </w:pPr>
      <w:r>
        <w:t xml:space="preserve">                return r</w:t>
      </w:r>
    </w:p>
    <w:p w14:paraId="2662EEDF" w14:textId="77777777" w:rsidR="005E6A9E" w:rsidRDefault="005E6A9E" w:rsidP="005E6A9E">
      <w:pPr>
        <w:pStyle w:val="Style1"/>
      </w:pPr>
      <w:r>
        <w:t xml:space="preserve">            }</w:t>
      </w:r>
    </w:p>
    <w:p w14:paraId="3C72A1FA" w14:textId="77777777" w:rsidR="005E6A9E" w:rsidRDefault="005E6A9E" w:rsidP="005E6A9E">
      <w:pPr>
        <w:pStyle w:val="Style1"/>
      </w:pPr>
      <w:r>
        <w:t xml:space="preserve">            ,</w:t>
      </w:r>
    </w:p>
    <w:p w14:paraId="14BCB9CE" w14:textId="77777777" w:rsidR="005E6A9E" w:rsidRDefault="005E6A9E" w:rsidP="005E6A9E">
      <w:pPr>
        <w:pStyle w:val="Style1"/>
      </w:pPr>
      <w:r>
        <w:t xml:space="preserve">            e.applyBatchedUpdates = function(t, n) {</w:t>
      </w:r>
    </w:p>
    <w:p w14:paraId="2730E057" w14:textId="77777777" w:rsidR="005E6A9E" w:rsidRDefault="005E6A9E" w:rsidP="005E6A9E">
      <w:pPr>
        <w:pStyle w:val="Style1"/>
      </w:pPr>
      <w:r>
        <w:t xml:space="preserve">                e._suppressUpdates = !0;</w:t>
      </w:r>
    </w:p>
    <w:p w14:paraId="191B2E8B" w14:textId="77777777" w:rsidR="005E6A9E" w:rsidRDefault="005E6A9E" w:rsidP="005E6A9E">
      <w:pPr>
        <w:pStyle w:val="Style1"/>
      </w:pPr>
      <w:r>
        <w:t xml:space="preserve">                try {</w:t>
      </w:r>
    </w:p>
    <w:p w14:paraId="42D5422B" w14:textId="77777777" w:rsidR="005E6A9E" w:rsidRDefault="005E6A9E" w:rsidP="005E6A9E">
      <w:pPr>
        <w:pStyle w:val="Style1"/>
      </w:pPr>
      <w:r>
        <w:t xml:space="preserve">                    t()</w:t>
      </w:r>
    </w:p>
    <w:p w14:paraId="0A5843E4" w14:textId="77777777" w:rsidR="005E6A9E" w:rsidRDefault="005E6A9E" w:rsidP="005E6A9E">
      <w:pPr>
        <w:pStyle w:val="Style1"/>
      </w:pPr>
      <w:r>
        <w:t xml:space="preserve">                } catch (e) {}</w:t>
      </w:r>
    </w:p>
    <w:p w14:paraId="77313440" w14:textId="77777777" w:rsidR="005E6A9E" w:rsidRDefault="005E6A9E" w:rsidP="005E6A9E">
      <w:pPr>
        <w:pStyle w:val="Style1"/>
      </w:pPr>
      <w:r>
        <w:t xml:space="preserve">                e._suppressUpdates = !1,</w:t>
      </w:r>
    </w:p>
    <w:p w14:paraId="35AE84D2" w14:textId="77777777" w:rsidR="005E6A9E" w:rsidRDefault="005E6A9E" w:rsidP="005E6A9E">
      <w:pPr>
        <w:pStyle w:val="Style1"/>
      </w:pPr>
      <w:r>
        <w:t xml:space="preserve">                n || e._raiseChange()</w:t>
      </w:r>
    </w:p>
    <w:p w14:paraId="032A32A7" w14:textId="77777777" w:rsidR="005E6A9E" w:rsidRDefault="005E6A9E" w:rsidP="005E6A9E">
      <w:pPr>
        <w:pStyle w:val="Style1"/>
      </w:pPr>
      <w:r>
        <w:t xml:space="preserve">            }</w:t>
      </w:r>
    </w:p>
    <w:p w14:paraId="04E5D34A" w14:textId="77777777" w:rsidR="005E6A9E" w:rsidRDefault="005E6A9E" w:rsidP="005E6A9E">
      <w:pPr>
        <w:pStyle w:val="Style1"/>
      </w:pPr>
      <w:r>
        <w:t xml:space="preserve">            ,</w:t>
      </w:r>
    </w:p>
    <w:p w14:paraId="7FE76E36" w14:textId="77777777" w:rsidR="005E6A9E" w:rsidRDefault="005E6A9E" w:rsidP="005E6A9E">
      <w:pPr>
        <w:pStyle w:val="Style1"/>
      </w:pPr>
      <w:r>
        <w:t xml:space="preserve">            e.observe = function(e) {</w:t>
      </w:r>
    </w:p>
    <w:p w14:paraId="6C7C0484" w14:textId="77777777" w:rsidR="005E6A9E" w:rsidRDefault="005E6A9E" w:rsidP="005E6A9E">
      <w:pPr>
        <w:pStyle w:val="Style1"/>
      </w:pPr>
      <w:r>
        <w:t xml:space="preserve">                s.push(e)</w:t>
      </w:r>
    </w:p>
    <w:p w14:paraId="6CC6370F" w14:textId="77777777" w:rsidR="005E6A9E" w:rsidRDefault="005E6A9E" w:rsidP="005E6A9E">
      <w:pPr>
        <w:pStyle w:val="Style1"/>
      </w:pPr>
      <w:r>
        <w:t xml:space="preserve">            }</w:t>
      </w:r>
    </w:p>
    <w:p w14:paraId="0B3B2513" w14:textId="77777777" w:rsidR="005E6A9E" w:rsidRDefault="005E6A9E" w:rsidP="005E6A9E">
      <w:pPr>
        <w:pStyle w:val="Style1"/>
      </w:pPr>
      <w:r>
        <w:t xml:space="preserve">            ,</w:t>
      </w:r>
    </w:p>
    <w:p w14:paraId="770A0FA8" w14:textId="77777777" w:rsidR="005E6A9E" w:rsidRDefault="005E6A9E" w:rsidP="005E6A9E">
      <w:pPr>
        <w:pStyle w:val="Style1"/>
      </w:pPr>
      <w:r>
        <w:t xml:space="preserve">            e.unobserve = function(e) {</w:t>
      </w:r>
    </w:p>
    <w:p w14:paraId="5807A45A" w14:textId="77777777" w:rsidR="005E6A9E" w:rsidRDefault="005E6A9E" w:rsidP="005E6A9E">
      <w:pPr>
        <w:pStyle w:val="Style1"/>
      </w:pPr>
      <w:r>
        <w:t xml:space="preserve">                s = s.filter((function(t) {</w:t>
      </w:r>
    </w:p>
    <w:p w14:paraId="38390882" w14:textId="77777777" w:rsidR="005E6A9E" w:rsidRDefault="005E6A9E" w:rsidP="005E6A9E">
      <w:pPr>
        <w:pStyle w:val="Style1"/>
      </w:pPr>
      <w:r>
        <w:t xml:space="preserve">                    return t !== e</w:t>
      </w:r>
    </w:p>
    <w:p w14:paraId="7F0827B5" w14:textId="77777777" w:rsidR="005E6A9E" w:rsidRDefault="005E6A9E" w:rsidP="005E6A9E">
      <w:pPr>
        <w:pStyle w:val="Style1"/>
      </w:pPr>
      <w:r>
        <w:t xml:space="preserve">                }</w:t>
      </w:r>
    </w:p>
    <w:p w14:paraId="76E84BB4" w14:textId="77777777" w:rsidR="005E6A9E" w:rsidRDefault="005E6A9E" w:rsidP="005E6A9E">
      <w:pPr>
        <w:pStyle w:val="Style1"/>
      </w:pPr>
      <w:r>
        <w:t xml:space="preserve">                ))</w:t>
      </w:r>
    </w:p>
    <w:p w14:paraId="48AD2975" w14:textId="77777777" w:rsidR="005E6A9E" w:rsidRDefault="005E6A9E" w:rsidP="005E6A9E">
      <w:pPr>
        <w:pStyle w:val="Style1"/>
      </w:pPr>
      <w:r>
        <w:t xml:space="preserve">            }</w:t>
      </w:r>
    </w:p>
    <w:p w14:paraId="361C4B17" w14:textId="77777777" w:rsidR="005E6A9E" w:rsidRDefault="005E6A9E" w:rsidP="005E6A9E">
      <w:pPr>
        <w:pStyle w:val="Style1"/>
      </w:pPr>
      <w:r>
        <w:t xml:space="preserve">            ,</w:t>
      </w:r>
    </w:p>
    <w:p w14:paraId="7679862C" w14:textId="77777777" w:rsidR="005E6A9E" w:rsidRDefault="005E6A9E" w:rsidP="005E6A9E">
      <w:pPr>
        <w:pStyle w:val="Style1"/>
      </w:pPr>
      <w:r>
        <w:t xml:space="preserve">            e._raiseChange = function() {</w:t>
      </w:r>
    </w:p>
    <w:p w14:paraId="2F1D3781" w14:textId="77777777" w:rsidR="005E6A9E" w:rsidRDefault="005E6A9E" w:rsidP="005E6A9E">
      <w:pPr>
        <w:pStyle w:val="Style1"/>
      </w:pPr>
      <w:r>
        <w:t xml:space="preserve">                e._suppressUpdates || s.forEach((function(e) {</w:t>
      </w:r>
    </w:p>
    <w:p w14:paraId="0EE70A89" w14:textId="77777777" w:rsidR="005E6A9E" w:rsidRDefault="005E6A9E" w:rsidP="005E6A9E">
      <w:pPr>
        <w:pStyle w:val="Style1"/>
      </w:pPr>
      <w:r>
        <w:t xml:space="preserve">                    return e()</w:t>
      </w:r>
    </w:p>
    <w:p w14:paraId="508BE5DD" w14:textId="77777777" w:rsidR="005E6A9E" w:rsidRDefault="005E6A9E" w:rsidP="005E6A9E">
      <w:pPr>
        <w:pStyle w:val="Style1"/>
      </w:pPr>
      <w:r>
        <w:t xml:space="preserve">                }</w:t>
      </w:r>
    </w:p>
    <w:p w14:paraId="21FE1CB0" w14:textId="77777777" w:rsidR="005E6A9E" w:rsidRDefault="005E6A9E" w:rsidP="005E6A9E">
      <w:pPr>
        <w:pStyle w:val="Style1"/>
      </w:pPr>
      <w:r>
        <w:t xml:space="preserve">                ))</w:t>
      </w:r>
    </w:p>
    <w:p w14:paraId="2C9F57C4" w14:textId="77777777" w:rsidR="005E6A9E" w:rsidRDefault="005E6A9E" w:rsidP="005E6A9E">
      <w:pPr>
        <w:pStyle w:val="Style1"/>
      </w:pPr>
      <w:r>
        <w:t xml:space="preserve">            }</w:t>
      </w:r>
    </w:p>
    <w:p w14:paraId="77F6CD25" w14:textId="77777777" w:rsidR="005E6A9E" w:rsidRDefault="005E6A9E" w:rsidP="005E6A9E">
      <w:pPr>
        <w:pStyle w:val="Style1"/>
      </w:pPr>
      <w:r>
        <w:t xml:space="preserve">            ,</w:t>
      </w:r>
    </w:p>
    <w:p w14:paraId="52290791" w14:textId="77777777" w:rsidR="005E6A9E" w:rsidRDefault="005E6A9E" w:rsidP="005E6A9E">
      <w:pPr>
        <w:pStyle w:val="Style1"/>
      </w:pPr>
      <w:r>
        <w:t xml:space="preserve">            e</w:t>
      </w:r>
    </w:p>
    <w:p w14:paraId="0B141AB9" w14:textId="77777777" w:rsidR="005E6A9E" w:rsidRDefault="005E6A9E" w:rsidP="005E6A9E">
      <w:pPr>
        <w:pStyle w:val="Style1"/>
      </w:pPr>
      <w:r>
        <w:t xml:space="preserve">        }()</w:t>
      </w:r>
    </w:p>
    <w:p w14:paraId="1D51E4E7" w14:textId="77777777" w:rsidR="005E6A9E" w:rsidRDefault="005E6A9E" w:rsidP="005E6A9E">
      <w:pPr>
        <w:pStyle w:val="Style1"/>
      </w:pPr>
      <w:r>
        <w:t xml:space="preserve">    }</w:t>
      </w:r>
    </w:p>
    <w:p w14:paraId="69C74683" w14:textId="77777777" w:rsidR="005E6A9E" w:rsidRDefault="005E6A9E" w:rsidP="005E6A9E">
      <w:pPr>
        <w:pStyle w:val="Style1"/>
      </w:pPr>
      <w:r>
        <w:t>}]);</w:t>
      </w:r>
    </w:p>
    <w:p w14:paraId="1CE8EC34" w14:textId="77777777" w:rsidR="005E6A9E" w:rsidRDefault="005E6A9E" w:rsidP="005E6A9E">
      <w:pPr>
        <w:pStyle w:val="Style1"/>
      </w:pPr>
      <w:r>
        <w:t>//# sourceMappingURL=10.00bf3556d7a0aaca3bf7.chunk.v7.js.map</w:t>
      </w:r>
    </w:p>
    <w:p w14:paraId="2EBA4DD9" w14:textId="77777777" w:rsidR="005E6A9E" w:rsidRDefault="005E6A9E" w:rsidP="005E6A9E">
      <w:pPr>
        <w:pStyle w:val="Style1"/>
      </w:pPr>
      <w:r>
        <w:t>(window.officehome_webpackJsonp = window.officehome_webpackJsonp || []).push([[0], {</w:t>
      </w:r>
    </w:p>
    <w:p w14:paraId="3C495832" w14:textId="77777777" w:rsidR="005E6A9E" w:rsidRDefault="005E6A9E" w:rsidP="005E6A9E">
      <w:pPr>
        <w:pStyle w:val="Style1"/>
      </w:pPr>
      <w:r>
        <w:t xml:space="preserve">    "2KG9": function(e, t, r) {</w:t>
      </w:r>
    </w:p>
    <w:p w14:paraId="64C95240" w14:textId="77777777" w:rsidR="005E6A9E" w:rsidRDefault="005E6A9E" w:rsidP="005E6A9E">
      <w:pPr>
        <w:pStyle w:val="Style1"/>
      </w:pPr>
      <w:r>
        <w:t xml:space="preserve">        "use strict";</w:t>
      </w:r>
    </w:p>
    <w:p w14:paraId="1A654428" w14:textId="77777777" w:rsidR="005E6A9E" w:rsidRDefault="005E6A9E" w:rsidP="005E6A9E">
      <w:pPr>
        <w:pStyle w:val="Style1"/>
      </w:pPr>
      <w:r>
        <w:t xml:space="preserve">        var n = r("OmE2");</w:t>
      </w:r>
    </w:p>
    <w:p w14:paraId="39F48361" w14:textId="77777777" w:rsidR="005E6A9E" w:rsidRDefault="005E6A9E" w:rsidP="005E6A9E">
      <w:pPr>
        <w:pStyle w:val="Style1"/>
      </w:pPr>
      <w:r>
        <w:t xml:space="preserve">        e.exports = function(e, t, r, o, s) {</w:t>
      </w:r>
    </w:p>
    <w:p w14:paraId="7460F9B3" w14:textId="77777777" w:rsidR="005E6A9E" w:rsidRDefault="005E6A9E" w:rsidP="005E6A9E">
      <w:pPr>
        <w:pStyle w:val="Style1"/>
      </w:pPr>
      <w:r>
        <w:t xml:space="preserve">            var i = new Error(e);</w:t>
      </w:r>
    </w:p>
    <w:p w14:paraId="47584395" w14:textId="77777777" w:rsidR="005E6A9E" w:rsidRDefault="005E6A9E" w:rsidP="005E6A9E">
      <w:pPr>
        <w:pStyle w:val="Style1"/>
      </w:pPr>
      <w:r>
        <w:t xml:space="preserve">            return n(i, t, r, o, s)</w:t>
      </w:r>
    </w:p>
    <w:p w14:paraId="20259933" w14:textId="77777777" w:rsidR="005E6A9E" w:rsidRDefault="005E6A9E" w:rsidP="005E6A9E">
      <w:pPr>
        <w:pStyle w:val="Style1"/>
      </w:pPr>
      <w:r>
        <w:t xml:space="preserve">        }</w:t>
      </w:r>
    </w:p>
    <w:p w14:paraId="5D730CD9" w14:textId="77777777" w:rsidR="005E6A9E" w:rsidRDefault="005E6A9E" w:rsidP="005E6A9E">
      <w:pPr>
        <w:pStyle w:val="Style1"/>
      </w:pPr>
      <w:r>
        <w:t xml:space="preserve">    },</w:t>
      </w:r>
    </w:p>
    <w:p w14:paraId="21C0BA13" w14:textId="77777777" w:rsidR="005E6A9E" w:rsidRDefault="005E6A9E" w:rsidP="005E6A9E">
      <w:pPr>
        <w:pStyle w:val="Style1"/>
      </w:pPr>
      <w:r>
        <w:t xml:space="preserve">    "4OlW": function(e, t, r) {</w:t>
      </w:r>
    </w:p>
    <w:p w14:paraId="79AF2B30" w14:textId="77777777" w:rsidR="005E6A9E" w:rsidRDefault="005E6A9E" w:rsidP="005E6A9E">
      <w:pPr>
        <w:pStyle w:val="Style1"/>
      </w:pPr>
      <w:r>
        <w:t xml:space="preserve">        "use strict";</w:t>
      </w:r>
    </w:p>
    <w:p w14:paraId="5018CACB" w14:textId="77777777" w:rsidR="005E6A9E" w:rsidRDefault="005E6A9E" w:rsidP="005E6A9E">
      <w:pPr>
        <w:pStyle w:val="Style1"/>
      </w:pPr>
      <w:r>
        <w:t xml:space="preserve">        var n = r("ovh1")</w:t>
      </w:r>
    </w:p>
    <w:p w14:paraId="6228BF69" w14:textId="77777777" w:rsidR="005E6A9E" w:rsidRDefault="005E6A9E" w:rsidP="005E6A9E">
      <w:pPr>
        <w:pStyle w:val="Style1"/>
      </w:pPr>
      <w:r>
        <w:t xml:space="preserve">          , o = r("bRtl");</w:t>
      </w:r>
    </w:p>
    <w:p w14:paraId="50440E0A" w14:textId="77777777" w:rsidR="005E6A9E" w:rsidRDefault="005E6A9E" w:rsidP="005E6A9E">
      <w:pPr>
        <w:pStyle w:val="Style1"/>
      </w:pPr>
      <w:r>
        <w:t xml:space="preserve">        e.exports = function(e, t, r) {</w:t>
      </w:r>
    </w:p>
    <w:p w14:paraId="5DDB68E0" w14:textId="77777777" w:rsidR="005E6A9E" w:rsidRDefault="005E6A9E" w:rsidP="005E6A9E">
      <w:pPr>
        <w:pStyle w:val="Style1"/>
      </w:pPr>
      <w:r>
        <w:t xml:space="preserve">            var s = this || o;</w:t>
      </w:r>
    </w:p>
    <w:p w14:paraId="45535202" w14:textId="77777777" w:rsidR="005E6A9E" w:rsidRDefault="005E6A9E" w:rsidP="005E6A9E">
      <w:pPr>
        <w:pStyle w:val="Style1"/>
      </w:pPr>
      <w:r>
        <w:t xml:space="preserve">            return n.forEach(r, (function(r) {</w:t>
      </w:r>
    </w:p>
    <w:p w14:paraId="287E0180" w14:textId="77777777" w:rsidR="005E6A9E" w:rsidRDefault="005E6A9E" w:rsidP="005E6A9E">
      <w:pPr>
        <w:pStyle w:val="Style1"/>
      </w:pPr>
      <w:r>
        <w:t xml:space="preserve">                e = r.call(s, e, t)</w:t>
      </w:r>
    </w:p>
    <w:p w14:paraId="050C5F20" w14:textId="77777777" w:rsidR="005E6A9E" w:rsidRDefault="005E6A9E" w:rsidP="005E6A9E">
      <w:pPr>
        <w:pStyle w:val="Style1"/>
      </w:pPr>
      <w:r>
        <w:t xml:space="preserve">            }</w:t>
      </w:r>
    </w:p>
    <w:p w14:paraId="46A9F703" w14:textId="77777777" w:rsidR="005E6A9E" w:rsidRDefault="005E6A9E" w:rsidP="005E6A9E">
      <w:pPr>
        <w:pStyle w:val="Style1"/>
      </w:pPr>
      <w:r>
        <w:t xml:space="preserve">            )),</w:t>
      </w:r>
    </w:p>
    <w:p w14:paraId="01760443" w14:textId="77777777" w:rsidR="005E6A9E" w:rsidRDefault="005E6A9E" w:rsidP="005E6A9E">
      <w:pPr>
        <w:pStyle w:val="Style1"/>
      </w:pPr>
      <w:r>
        <w:t xml:space="preserve">            e</w:t>
      </w:r>
    </w:p>
    <w:p w14:paraId="278E2D79" w14:textId="77777777" w:rsidR="005E6A9E" w:rsidRDefault="005E6A9E" w:rsidP="005E6A9E">
      <w:pPr>
        <w:pStyle w:val="Style1"/>
      </w:pPr>
      <w:r>
        <w:t xml:space="preserve">        }</w:t>
      </w:r>
    </w:p>
    <w:p w14:paraId="1473381A" w14:textId="77777777" w:rsidR="005E6A9E" w:rsidRDefault="005E6A9E" w:rsidP="005E6A9E">
      <w:pPr>
        <w:pStyle w:val="Style1"/>
      </w:pPr>
      <w:r>
        <w:t xml:space="preserve">    },</w:t>
      </w:r>
    </w:p>
    <w:p w14:paraId="233C04D1" w14:textId="77777777" w:rsidR="005E6A9E" w:rsidRDefault="005E6A9E" w:rsidP="005E6A9E">
      <w:pPr>
        <w:pStyle w:val="Style1"/>
      </w:pPr>
      <w:r>
        <w:t xml:space="preserve">    "5QbJ": function(e, t, r) {</w:t>
      </w:r>
    </w:p>
    <w:p w14:paraId="50918D12" w14:textId="77777777" w:rsidR="005E6A9E" w:rsidRDefault="005E6A9E" w:rsidP="005E6A9E">
      <w:pPr>
        <w:pStyle w:val="Style1"/>
      </w:pPr>
      <w:r>
        <w:t xml:space="preserve">        "use strict";</w:t>
      </w:r>
    </w:p>
    <w:p w14:paraId="7ADDC423" w14:textId="77777777" w:rsidR="005E6A9E" w:rsidRDefault="005E6A9E" w:rsidP="005E6A9E">
      <w:pPr>
        <w:pStyle w:val="Style1"/>
      </w:pPr>
      <w:r>
        <w:t xml:space="preserve">        e.exports = function(e, t) {</w:t>
      </w:r>
    </w:p>
    <w:p w14:paraId="28BA7E15" w14:textId="77777777" w:rsidR="005E6A9E" w:rsidRDefault="005E6A9E" w:rsidP="005E6A9E">
      <w:pPr>
        <w:pStyle w:val="Style1"/>
      </w:pPr>
      <w:r>
        <w:t xml:space="preserve">            return function() {</w:t>
      </w:r>
    </w:p>
    <w:p w14:paraId="1583BFC7" w14:textId="77777777" w:rsidR="005E6A9E" w:rsidRDefault="005E6A9E" w:rsidP="005E6A9E">
      <w:pPr>
        <w:pStyle w:val="Style1"/>
      </w:pPr>
      <w:r>
        <w:t xml:space="preserve">                for (var r = new Array(arguments.length), n = 0; n &lt; r.length; n++)</w:t>
      </w:r>
    </w:p>
    <w:p w14:paraId="7A60E817" w14:textId="77777777" w:rsidR="005E6A9E" w:rsidRDefault="005E6A9E" w:rsidP="005E6A9E">
      <w:pPr>
        <w:pStyle w:val="Style1"/>
      </w:pPr>
      <w:r>
        <w:t xml:space="preserve">                    r[n] = arguments[n];</w:t>
      </w:r>
    </w:p>
    <w:p w14:paraId="72B4C066" w14:textId="77777777" w:rsidR="005E6A9E" w:rsidRDefault="005E6A9E" w:rsidP="005E6A9E">
      <w:pPr>
        <w:pStyle w:val="Style1"/>
      </w:pPr>
      <w:r>
        <w:t xml:space="preserve">                return e.apply(t, r)</w:t>
      </w:r>
    </w:p>
    <w:p w14:paraId="1B46079C" w14:textId="77777777" w:rsidR="005E6A9E" w:rsidRDefault="005E6A9E" w:rsidP="005E6A9E">
      <w:pPr>
        <w:pStyle w:val="Style1"/>
      </w:pPr>
      <w:r>
        <w:t xml:space="preserve">            }</w:t>
      </w:r>
    </w:p>
    <w:p w14:paraId="689EBD91" w14:textId="77777777" w:rsidR="005E6A9E" w:rsidRDefault="005E6A9E" w:rsidP="005E6A9E">
      <w:pPr>
        <w:pStyle w:val="Style1"/>
      </w:pPr>
      <w:r>
        <w:t xml:space="preserve">        }</w:t>
      </w:r>
    </w:p>
    <w:p w14:paraId="2CDB51F9" w14:textId="77777777" w:rsidR="005E6A9E" w:rsidRDefault="005E6A9E" w:rsidP="005E6A9E">
      <w:pPr>
        <w:pStyle w:val="Style1"/>
      </w:pPr>
      <w:r>
        <w:t xml:space="preserve">    },</w:t>
      </w:r>
    </w:p>
    <w:p w14:paraId="74E47F51" w14:textId="77777777" w:rsidR="005E6A9E" w:rsidRDefault="005E6A9E" w:rsidP="005E6A9E">
      <w:pPr>
        <w:pStyle w:val="Style1"/>
      </w:pPr>
      <w:r>
        <w:t xml:space="preserve">    "6s8r": function(e, t, r) {</w:t>
      </w:r>
    </w:p>
    <w:p w14:paraId="7CF539AA" w14:textId="77777777" w:rsidR="005E6A9E" w:rsidRDefault="005E6A9E" w:rsidP="005E6A9E">
      <w:pPr>
        <w:pStyle w:val="Style1"/>
      </w:pPr>
      <w:r>
        <w:t xml:space="preserve">        "use strict";</w:t>
      </w:r>
    </w:p>
    <w:p w14:paraId="66B216AE" w14:textId="77777777" w:rsidR="005E6A9E" w:rsidRDefault="005E6A9E" w:rsidP="005E6A9E">
      <w:pPr>
        <w:pStyle w:val="Style1"/>
      </w:pPr>
      <w:r>
        <w:t xml:space="preserve">        e.exports = function(e) {</w:t>
      </w:r>
    </w:p>
    <w:p w14:paraId="591D0F04" w14:textId="77777777" w:rsidR="005E6A9E" w:rsidRDefault="005E6A9E" w:rsidP="005E6A9E">
      <w:pPr>
        <w:pStyle w:val="Style1"/>
      </w:pPr>
      <w:r>
        <w:t xml:space="preserve">            return function(t) {</w:t>
      </w:r>
    </w:p>
    <w:p w14:paraId="4AD5E551" w14:textId="77777777" w:rsidR="005E6A9E" w:rsidRDefault="005E6A9E" w:rsidP="005E6A9E">
      <w:pPr>
        <w:pStyle w:val="Style1"/>
      </w:pPr>
      <w:r>
        <w:t xml:space="preserve">                return e.apply(null, t)</w:t>
      </w:r>
    </w:p>
    <w:p w14:paraId="0ACB3E9A" w14:textId="77777777" w:rsidR="005E6A9E" w:rsidRDefault="005E6A9E" w:rsidP="005E6A9E">
      <w:pPr>
        <w:pStyle w:val="Style1"/>
      </w:pPr>
      <w:r>
        <w:t xml:space="preserve">            }</w:t>
      </w:r>
    </w:p>
    <w:p w14:paraId="322D5C2F" w14:textId="77777777" w:rsidR="005E6A9E" w:rsidRDefault="005E6A9E" w:rsidP="005E6A9E">
      <w:pPr>
        <w:pStyle w:val="Style1"/>
      </w:pPr>
      <w:r>
        <w:t xml:space="preserve">        }</w:t>
      </w:r>
    </w:p>
    <w:p w14:paraId="1136406F" w14:textId="77777777" w:rsidR="005E6A9E" w:rsidRDefault="005E6A9E" w:rsidP="005E6A9E">
      <w:pPr>
        <w:pStyle w:val="Style1"/>
      </w:pPr>
      <w:r>
        <w:t xml:space="preserve">    },</w:t>
      </w:r>
    </w:p>
    <w:p w14:paraId="69528F21" w14:textId="77777777" w:rsidR="005E6A9E" w:rsidRDefault="005E6A9E" w:rsidP="005E6A9E">
      <w:pPr>
        <w:pStyle w:val="Style1"/>
      </w:pPr>
      <w:r>
        <w:t xml:space="preserve">    "71kK": function(e, t, r) {</w:t>
      </w:r>
    </w:p>
    <w:p w14:paraId="1F49D6A8" w14:textId="77777777" w:rsidR="005E6A9E" w:rsidRDefault="005E6A9E" w:rsidP="005E6A9E">
      <w:pPr>
        <w:pStyle w:val="Style1"/>
      </w:pPr>
      <w:r>
        <w:t xml:space="preserve">        "use strict";</w:t>
      </w:r>
    </w:p>
    <w:p w14:paraId="6EBCB38F" w14:textId="77777777" w:rsidR="005E6A9E" w:rsidRDefault="005E6A9E" w:rsidP="005E6A9E">
      <w:pPr>
        <w:pStyle w:val="Style1"/>
      </w:pPr>
      <w:r>
        <w:t xml:space="preserve">        var n = r("ovh1");</w:t>
      </w:r>
    </w:p>
    <w:p w14:paraId="58416E8F" w14:textId="77777777" w:rsidR="005E6A9E" w:rsidRDefault="005E6A9E" w:rsidP="005E6A9E">
      <w:pPr>
        <w:pStyle w:val="Style1"/>
      </w:pPr>
      <w:r>
        <w:t xml:space="preserve">        e.exports = function(e, t) {</w:t>
      </w:r>
    </w:p>
    <w:p w14:paraId="613B364B" w14:textId="77777777" w:rsidR="005E6A9E" w:rsidRDefault="005E6A9E" w:rsidP="005E6A9E">
      <w:pPr>
        <w:pStyle w:val="Style1"/>
      </w:pPr>
      <w:r>
        <w:t xml:space="preserve">            n.forEach(e, (function(r, n) {</w:t>
      </w:r>
    </w:p>
    <w:p w14:paraId="379ECCFD" w14:textId="77777777" w:rsidR="005E6A9E" w:rsidRDefault="005E6A9E" w:rsidP="005E6A9E">
      <w:pPr>
        <w:pStyle w:val="Style1"/>
      </w:pPr>
      <w:r>
        <w:t xml:space="preserve">                n !== t &amp;&amp; n.toUpperCase() === t.toUpperCase() &amp;&amp; (e[t] = r,</w:t>
      </w:r>
    </w:p>
    <w:p w14:paraId="622AD568" w14:textId="77777777" w:rsidR="005E6A9E" w:rsidRDefault="005E6A9E" w:rsidP="005E6A9E">
      <w:pPr>
        <w:pStyle w:val="Style1"/>
      </w:pPr>
      <w:r>
        <w:t xml:space="preserve">                delete e[n])</w:t>
      </w:r>
    </w:p>
    <w:p w14:paraId="2049EC45" w14:textId="77777777" w:rsidR="005E6A9E" w:rsidRDefault="005E6A9E" w:rsidP="005E6A9E">
      <w:pPr>
        <w:pStyle w:val="Style1"/>
      </w:pPr>
      <w:r>
        <w:t xml:space="preserve">            }</w:t>
      </w:r>
    </w:p>
    <w:p w14:paraId="4EF9E5B6" w14:textId="77777777" w:rsidR="005E6A9E" w:rsidRDefault="005E6A9E" w:rsidP="005E6A9E">
      <w:pPr>
        <w:pStyle w:val="Style1"/>
      </w:pPr>
      <w:r>
        <w:t xml:space="preserve">            ))</w:t>
      </w:r>
    </w:p>
    <w:p w14:paraId="63EE5E5E" w14:textId="77777777" w:rsidR="005E6A9E" w:rsidRDefault="005E6A9E" w:rsidP="005E6A9E">
      <w:pPr>
        <w:pStyle w:val="Style1"/>
      </w:pPr>
      <w:r>
        <w:t xml:space="preserve">        }</w:t>
      </w:r>
    </w:p>
    <w:p w14:paraId="4AA72187" w14:textId="77777777" w:rsidR="005E6A9E" w:rsidRDefault="005E6A9E" w:rsidP="005E6A9E">
      <w:pPr>
        <w:pStyle w:val="Style1"/>
      </w:pPr>
      <w:r>
        <w:t xml:space="preserve">    },</w:t>
      </w:r>
    </w:p>
    <w:p w14:paraId="08BE08AB" w14:textId="77777777" w:rsidR="005E6A9E" w:rsidRDefault="005E6A9E" w:rsidP="005E6A9E">
      <w:pPr>
        <w:pStyle w:val="Style1"/>
      </w:pPr>
      <w:r>
        <w:t xml:space="preserve">    "B/8w": function(e) {</w:t>
      </w:r>
    </w:p>
    <w:p w14:paraId="7D5F4CAD" w14:textId="77777777" w:rsidR="005E6A9E" w:rsidRDefault="005E6A9E" w:rsidP="005E6A9E">
      <w:pPr>
        <w:pStyle w:val="Style1"/>
      </w:pPr>
      <w:r>
        <w:t xml:space="preserve">        e.exports = JSON.parse('{"name":"axios","version":"0.21.4","description":"Promise based HTTP client for the browser and node.js","main":"index.js","scripts":{"test":"grunt test","start":"node ./sandbox/server.js","build":"NODE_ENV=production grunt build","preversion":"npm test","version":"npm run build &amp;&amp; grunt version &amp;&amp; git add -A dist &amp;&amp; git add CHANGELOG.md bower.json package.json","postversion":"git push &amp;&amp; git push --tags","examples":"node ./examples/server.js","coveralls":"cat coverage/lcov.info | ./node_modules/coveralls/bin/coveralls.js","fix":"eslint --fix lib/**/*.js"},"repository":{"type":"git","url":"https://github.com/axios/axios.git"},"keywords":["xhr","http","ajax","promise","node"],"author":"Matt Zabriskie","license":"MIT","bugs":{"url":"https://github.com/axios/axios/issues"},"homepage":"https://axios-http.com","devDependencies":{"coveralls":"^3.0.0","es6-promise":"^4.2.4","grunt":"^1.3.0","grunt-banner":"^0.6.0","grunt-cli":"^1.2.0","grunt-contrib-clean":"^1.1.0","grunt-contrib-watch":"^1.0.0","grunt-eslint":"^23.0.0","grunt-karma":"^4.0.0","grunt-mocha-test":"^0.13.3","grunt-ts":"^6.0.0-beta.19","grunt-webpack":"^4.0.2","istanbul-instrumenter-loader":"^1.0.0","jasmine-core":"^2.4.1","karma":"^6.3.2","karma-chrome-launcher":"^3.1.0","karma-firefox-launcher":"^2.1.0","karma-jasmine":"^1.1.1","karma-jasmine-ajax":"^0.1.13","karma-safari-launcher":"^1.0.0","karma-sauce-launcher":"^4.3.6","karma-sinon":"^1.0.5","karma-sourcemap-loader":"^0.3.8","karma-webpack":"^4.0.2","load-grunt-tasks":"^3.5.2","minimist":"^1.2.0","mocha":"^8.2.1","sinon":"^4.5.0","terser-webpack-plugin":"^4.2.3","typescript":"^4.0.5","url-search-params":"^0.10.0","webpack":"^4.44.2","webpack-dev-server":"^3.11.0"},"browser":{"./lib/adapters/http.js":"./lib/adapters/xhr.js"},"jsdelivr":"dist/axios.min.js","unpkg":"dist/axios.min.js","typings":"./index.d.ts","dependencies":{"follow-redirects":"^1.14.0"},"bundlesize":[{"path":"./dist/axios.min.js","threshold":"5kB"}]}')</w:t>
      </w:r>
    </w:p>
    <w:p w14:paraId="4C0D90C4" w14:textId="77777777" w:rsidR="005E6A9E" w:rsidRDefault="005E6A9E" w:rsidP="005E6A9E">
      <w:pPr>
        <w:pStyle w:val="Style1"/>
      </w:pPr>
      <w:r>
        <w:t xml:space="preserve">    },</w:t>
      </w:r>
    </w:p>
    <w:p w14:paraId="3F779C39" w14:textId="77777777" w:rsidR="005E6A9E" w:rsidRDefault="005E6A9E" w:rsidP="005E6A9E">
      <w:pPr>
        <w:pStyle w:val="Style1"/>
      </w:pPr>
      <w:r>
        <w:t xml:space="preserve">    OBDY: function(e, t, r) {</w:t>
      </w:r>
    </w:p>
    <w:p w14:paraId="6AB11B8F" w14:textId="77777777" w:rsidR="005E6A9E" w:rsidRDefault="005E6A9E" w:rsidP="005E6A9E">
      <w:pPr>
        <w:pStyle w:val="Style1"/>
      </w:pPr>
      <w:r>
        <w:t xml:space="preserve">        "use strict";</w:t>
      </w:r>
    </w:p>
    <w:p w14:paraId="277B2986" w14:textId="77777777" w:rsidR="005E6A9E" w:rsidRDefault="005E6A9E" w:rsidP="005E6A9E">
      <w:pPr>
        <w:pStyle w:val="Style1"/>
      </w:pPr>
      <w:r>
        <w:t xml:space="preserve">        e.exports = function(e) {</w:t>
      </w:r>
    </w:p>
    <w:p w14:paraId="3AF4B4B9" w14:textId="77777777" w:rsidR="005E6A9E" w:rsidRDefault="005E6A9E" w:rsidP="005E6A9E">
      <w:pPr>
        <w:pStyle w:val="Style1"/>
      </w:pPr>
      <w:r>
        <w:t xml:space="preserve">            return "object" == typeof e &amp;&amp; !0 === e.isAxiosError</w:t>
      </w:r>
    </w:p>
    <w:p w14:paraId="58C5FC24" w14:textId="77777777" w:rsidR="005E6A9E" w:rsidRDefault="005E6A9E" w:rsidP="005E6A9E">
      <w:pPr>
        <w:pStyle w:val="Style1"/>
      </w:pPr>
      <w:r>
        <w:t xml:space="preserve">        }</w:t>
      </w:r>
    </w:p>
    <w:p w14:paraId="3E66D03D" w14:textId="77777777" w:rsidR="005E6A9E" w:rsidRDefault="005E6A9E" w:rsidP="005E6A9E">
      <w:pPr>
        <w:pStyle w:val="Style1"/>
      </w:pPr>
      <w:r>
        <w:t xml:space="preserve">    },</w:t>
      </w:r>
    </w:p>
    <w:p w14:paraId="094F81DD" w14:textId="77777777" w:rsidR="005E6A9E" w:rsidRDefault="005E6A9E" w:rsidP="005E6A9E">
      <w:pPr>
        <w:pStyle w:val="Style1"/>
      </w:pPr>
      <w:r>
        <w:t xml:space="preserve">    OHXD: function(e, t, r) {</w:t>
      </w:r>
    </w:p>
    <w:p w14:paraId="4A35BC9F" w14:textId="77777777" w:rsidR="005E6A9E" w:rsidRDefault="005E6A9E" w:rsidP="005E6A9E">
      <w:pPr>
        <w:pStyle w:val="Style1"/>
      </w:pPr>
      <w:r>
        <w:t xml:space="preserve">        "use strict";</w:t>
      </w:r>
    </w:p>
    <w:p w14:paraId="0A920897" w14:textId="77777777" w:rsidR="005E6A9E" w:rsidRDefault="005E6A9E" w:rsidP="005E6A9E">
      <w:pPr>
        <w:pStyle w:val="Style1"/>
      </w:pPr>
      <w:r>
        <w:t xml:space="preserve">        var n = r("tImM");</w:t>
      </w:r>
    </w:p>
    <w:p w14:paraId="1F6040C1" w14:textId="77777777" w:rsidR="005E6A9E" w:rsidRDefault="005E6A9E" w:rsidP="005E6A9E">
      <w:pPr>
        <w:pStyle w:val="Style1"/>
      </w:pPr>
      <w:r>
        <w:t xml:space="preserve">        function o(e) {</w:t>
      </w:r>
    </w:p>
    <w:p w14:paraId="4AA0F2EC" w14:textId="77777777" w:rsidR="005E6A9E" w:rsidRDefault="005E6A9E" w:rsidP="005E6A9E">
      <w:pPr>
        <w:pStyle w:val="Style1"/>
      </w:pPr>
      <w:r>
        <w:t xml:space="preserve">            if ("function" != typeof e)</w:t>
      </w:r>
    </w:p>
    <w:p w14:paraId="1B94142A" w14:textId="77777777" w:rsidR="005E6A9E" w:rsidRDefault="005E6A9E" w:rsidP="005E6A9E">
      <w:pPr>
        <w:pStyle w:val="Style1"/>
      </w:pPr>
      <w:r>
        <w:t xml:space="preserve">                throw new TypeError("executor must be a function.");</w:t>
      </w:r>
    </w:p>
    <w:p w14:paraId="1AD64D3A" w14:textId="77777777" w:rsidR="005E6A9E" w:rsidRDefault="005E6A9E" w:rsidP="005E6A9E">
      <w:pPr>
        <w:pStyle w:val="Style1"/>
      </w:pPr>
      <w:r>
        <w:t xml:space="preserve">            var t;</w:t>
      </w:r>
    </w:p>
    <w:p w14:paraId="2A5D65DD" w14:textId="77777777" w:rsidR="005E6A9E" w:rsidRDefault="005E6A9E" w:rsidP="005E6A9E">
      <w:pPr>
        <w:pStyle w:val="Style1"/>
      </w:pPr>
      <w:r>
        <w:t xml:space="preserve">            this.promise = new Promise((function(e) {</w:t>
      </w:r>
    </w:p>
    <w:p w14:paraId="5C19A72D" w14:textId="77777777" w:rsidR="005E6A9E" w:rsidRDefault="005E6A9E" w:rsidP="005E6A9E">
      <w:pPr>
        <w:pStyle w:val="Style1"/>
      </w:pPr>
      <w:r>
        <w:t xml:space="preserve">                t = e</w:t>
      </w:r>
    </w:p>
    <w:p w14:paraId="5F2F45A8" w14:textId="77777777" w:rsidR="005E6A9E" w:rsidRDefault="005E6A9E" w:rsidP="005E6A9E">
      <w:pPr>
        <w:pStyle w:val="Style1"/>
      </w:pPr>
      <w:r>
        <w:t xml:space="preserve">            }</w:t>
      </w:r>
    </w:p>
    <w:p w14:paraId="339035D8" w14:textId="77777777" w:rsidR="005E6A9E" w:rsidRDefault="005E6A9E" w:rsidP="005E6A9E">
      <w:pPr>
        <w:pStyle w:val="Style1"/>
      </w:pPr>
      <w:r>
        <w:t xml:space="preserve">            ));</w:t>
      </w:r>
    </w:p>
    <w:p w14:paraId="3E6E63F4" w14:textId="77777777" w:rsidR="005E6A9E" w:rsidRDefault="005E6A9E" w:rsidP="005E6A9E">
      <w:pPr>
        <w:pStyle w:val="Style1"/>
      </w:pPr>
      <w:r>
        <w:t xml:space="preserve">            var r = this;</w:t>
      </w:r>
    </w:p>
    <w:p w14:paraId="2BFD623B" w14:textId="77777777" w:rsidR="005E6A9E" w:rsidRDefault="005E6A9E" w:rsidP="005E6A9E">
      <w:pPr>
        <w:pStyle w:val="Style1"/>
      </w:pPr>
      <w:r>
        <w:t xml:space="preserve">            e((function(e) {</w:t>
      </w:r>
    </w:p>
    <w:p w14:paraId="32AE3C10" w14:textId="77777777" w:rsidR="005E6A9E" w:rsidRDefault="005E6A9E" w:rsidP="005E6A9E">
      <w:pPr>
        <w:pStyle w:val="Style1"/>
      </w:pPr>
      <w:r>
        <w:t xml:space="preserve">                r.reason || (r.reason = new n(e),</w:t>
      </w:r>
    </w:p>
    <w:p w14:paraId="6143085A" w14:textId="77777777" w:rsidR="005E6A9E" w:rsidRDefault="005E6A9E" w:rsidP="005E6A9E">
      <w:pPr>
        <w:pStyle w:val="Style1"/>
      </w:pPr>
      <w:r>
        <w:t xml:space="preserve">                t(r.reason))</w:t>
      </w:r>
    </w:p>
    <w:p w14:paraId="63A45D07" w14:textId="77777777" w:rsidR="005E6A9E" w:rsidRDefault="005E6A9E" w:rsidP="005E6A9E">
      <w:pPr>
        <w:pStyle w:val="Style1"/>
      </w:pPr>
      <w:r>
        <w:t xml:space="preserve">            }</w:t>
      </w:r>
    </w:p>
    <w:p w14:paraId="3391CACF" w14:textId="77777777" w:rsidR="005E6A9E" w:rsidRDefault="005E6A9E" w:rsidP="005E6A9E">
      <w:pPr>
        <w:pStyle w:val="Style1"/>
      </w:pPr>
      <w:r>
        <w:t xml:space="preserve">            ))</w:t>
      </w:r>
    </w:p>
    <w:p w14:paraId="7B1E24F0" w14:textId="77777777" w:rsidR="005E6A9E" w:rsidRDefault="005E6A9E" w:rsidP="005E6A9E">
      <w:pPr>
        <w:pStyle w:val="Style1"/>
      </w:pPr>
      <w:r>
        <w:t xml:space="preserve">        }</w:t>
      </w:r>
    </w:p>
    <w:p w14:paraId="4E7BFECD" w14:textId="77777777" w:rsidR="005E6A9E" w:rsidRDefault="005E6A9E" w:rsidP="005E6A9E">
      <w:pPr>
        <w:pStyle w:val="Style1"/>
      </w:pPr>
      <w:r>
        <w:t xml:space="preserve">        o.prototype.throwIfRequested = function() {</w:t>
      </w:r>
    </w:p>
    <w:p w14:paraId="05EAE2CE" w14:textId="77777777" w:rsidR="005E6A9E" w:rsidRDefault="005E6A9E" w:rsidP="005E6A9E">
      <w:pPr>
        <w:pStyle w:val="Style1"/>
      </w:pPr>
      <w:r>
        <w:t xml:space="preserve">            if (this.reason)</w:t>
      </w:r>
    </w:p>
    <w:p w14:paraId="1F0BB4A2" w14:textId="77777777" w:rsidR="005E6A9E" w:rsidRDefault="005E6A9E" w:rsidP="005E6A9E">
      <w:pPr>
        <w:pStyle w:val="Style1"/>
      </w:pPr>
      <w:r>
        <w:t xml:space="preserve">                throw this.reason</w:t>
      </w:r>
    </w:p>
    <w:p w14:paraId="1F1D5C62" w14:textId="77777777" w:rsidR="005E6A9E" w:rsidRDefault="005E6A9E" w:rsidP="005E6A9E">
      <w:pPr>
        <w:pStyle w:val="Style1"/>
      </w:pPr>
      <w:r>
        <w:t xml:space="preserve">        }</w:t>
      </w:r>
    </w:p>
    <w:p w14:paraId="446DD18D" w14:textId="77777777" w:rsidR="005E6A9E" w:rsidRDefault="005E6A9E" w:rsidP="005E6A9E">
      <w:pPr>
        <w:pStyle w:val="Style1"/>
      </w:pPr>
      <w:r>
        <w:t xml:space="preserve">        ,</w:t>
      </w:r>
    </w:p>
    <w:p w14:paraId="440CDFAB" w14:textId="77777777" w:rsidR="005E6A9E" w:rsidRDefault="005E6A9E" w:rsidP="005E6A9E">
      <w:pPr>
        <w:pStyle w:val="Style1"/>
      </w:pPr>
      <w:r>
        <w:t xml:space="preserve">        o.source = function() {</w:t>
      </w:r>
    </w:p>
    <w:p w14:paraId="3CED8DF8" w14:textId="77777777" w:rsidR="005E6A9E" w:rsidRDefault="005E6A9E" w:rsidP="005E6A9E">
      <w:pPr>
        <w:pStyle w:val="Style1"/>
      </w:pPr>
      <w:r>
        <w:t xml:space="preserve">            var e;</w:t>
      </w:r>
    </w:p>
    <w:p w14:paraId="006C3DB0" w14:textId="77777777" w:rsidR="005E6A9E" w:rsidRDefault="005E6A9E" w:rsidP="005E6A9E">
      <w:pPr>
        <w:pStyle w:val="Style1"/>
      </w:pPr>
      <w:r>
        <w:t xml:space="preserve">            return {</w:t>
      </w:r>
    </w:p>
    <w:p w14:paraId="53872D34" w14:textId="77777777" w:rsidR="005E6A9E" w:rsidRDefault="005E6A9E" w:rsidP="005E6A9E">
      <w:pPr>
        <w:pStyle w:val="Style1"/>
      </w:pPr>
      <w:r>
        <w:t xml:space="preserve">                token: new o((function(t) {</w:t>
      </w:r>
    </w:p>
    <w:p w14:paraId="03DDFA70" w14:textId="77777777" w:rsidR="005E6A9E" w:rsidRDefault="005E6A9E" w:rsidP="005E6A9E">
      <w:pPr>
        <w:pStyle w:val="Style1"/>
      </w:pPr>
      <w:r>
        <w:t xml:space="preserve">                    e = t</w:t>
      </w:r>
    </w:p>
    <w:p w14:paraId="75DD51C2" w14:textId="77777777" w:rsidR="005E6A9E" w:rsidRDefault="005E6A9E" w:rsidP="005E6A9E">
      <w:pPr>
        <w:pStyle w:val="Style1"/>
      </w:pPr>
      <w:r>
        <w:t xml:space="preserve">                }</w:t>
      </w:r>
    </w:p>
    <w:p w14:paraId="46966CB9" w14:textId="77777777" w:rsidR="005E6A9E" w:rsidRDefault="005E6A9E" w:rsidP="005E6A9E">
      <w:pPr>
        <w:pStyle w:val="Style1"/>
      </w:pPr>
      <w:r>
        <w:t xml:space="preserve">                )),</w:t>
      </w:r>
    </w:p>
    <w:p w14:paraId="13D5C8C1" w14:textId="77777777" w:rsidR="005E6A9E" w:rsidRDefault="005E6A9E" w:rsidP="005E6A9E">
      <w:pPr>
        <w:pStyle w:val="Style1"/>
      </w:pPr>
      <w:r>
        <w:t xml:space="preserve">                cancel: e</w:t>
      </w:r>
    </w:p>
    <w:p w14:paraId="0B835BE6" w14:textId="77777777" w:rsidR="005E6A9E" w:rsidRDefault="005E6A9E" w:rsidP="005E6A9E">
      <w:pPr>
        <w:pStyle w:val="Style1"/>
      </w:pPr>
      <w:r>
        <w:t xml:space="preserve">            }</w:t>
      </w:r>
    </w:p>
    <w:p w14:paraId="49693A7B" w14:textId="77777777" w:rsidR="005E6A9E" w:rsidRDefault="005E6A9E" w:rsidP="005E6A9E">
      <w:pPr>
        <w:pStyle w:val="Style1"/>
      </w:pPr>
      <w:r>
        <w:t xml:space="preserve">        }</w:t>
      </w:r>
    </w:p>
    <w:p w14:paraId="64F555CD" w14:textId="77777777" w:rsidR="005E6A9E" w:rsidRDefault="005E6A9E" w:rsidP="005E6A9E">
      <w:pPr>
        <w:pStyle w:val="Style1"/>
      </w:pPr>
      <w:r>
        <w:t xml:space="preserve">        ,</w:t>
      </w:r>
    </w:p>
    <w:p w14:paraId="32E98080" w14:textId="77777777" w:rsidR="005E6A9E" w:rsidRDefault="005E6A9E" w:rsidP="005E6A9E">
      <w:pPr>
        <w:pStyle w:val="Style1"/>
      </w:pPr>
      <w:r>
        <w:t xml:space="preserve">        e.exports = o</w:t>
      </w:r>
    </w:p>
    <w:p w14:paraId="42F37EF9" w14:textId="77777777" w:rsidR="005E6A9E" w:rsidRDefault="005E6A9E" w:rsidP="005E6A9E">
      <w:pPr>
        <w:pStyle w:val="Style1"/>
      </w:pPr>
      <w:r>
        <w:t xml:space="preserve">    },</w:t>
      </w:r>
    </w:p>
    <w:p w14:paraId="125AF372" w14:textId="77777777" w:rsidR="005E6A9E" w:rsidRDefault="005E6A9E" w:rsidP="005E6A9E">
      <w:pPr>
        <w:pStyle w:val="Style1"/>
      </w:pPr>
      <w:r>
        <w:t xml:space="preserve">    OmE2: function(e, t, r) {</w:t>
      </w:r>
    </w:p>
    <w:p w14:paraId="463A1FD9" w14:textId="77777777" w:rsidR="005E6A9E" w:rsidRDefault="005E6A9E" w:rsidP="005E6A9E">
      <w:pPr>
        <w:pStyle w:val="Style1"/>
      </w:pPr>
      <w:r>
        <w:t xml:space="preserve">        "use strict";</w:t>
      </w:r>
    </w:p>
    <w:p w14:paraId="3EE4B3F4" w14:textId="77777777" w:rsidR="005E6A9E" w:rsidRDefault="005E6A9E" w:rsidP="005E6A9E">
      <w:pPr>
        <w:pStyle w:val="Style1"/>
      </w:pPr>
      <w:r>
        <w:t xml:space="preserve">        e.exports = function(e, t, r, n, o) {</w:t>
      </w:r>
    </w:p>
    <w:p w14:paraId="66D87599" w14:textId="77777777" w:rsidR="005E6A9E" w:rsidRDefault="005E6A9E" w:rsidP="005E6A9E">
      <w:pPr>
        <w:pStyle w:val="Style1"/>
      </w:pPr>
      <w:r>
        <w:t xml:space="preserve">            return e.config = t,</w:t>
      </w:r>
    </w:p>
    <w:p w14:paraId="1924663F" w14:textId="77777777" w:rsidR="005E6A9E" w:rsidRDefault="005E6A9E" w:rsidP="005E6A9E">
      <w:pPr>
        <w:pStyle w:val="Style1"/>
      </w:pPr>
      <w:r>
        <w:t xml:space="preserve">            r &amp;&amp; (e.code = r),</w:t>
      </w:r>
    </w:p>
    <w:p w14:paraId="24733570" w14:textId="77777777" w:rsidR="005E6A9E" w:rsidRDefault="005E6A9E" w:rsidP="005E6A9E">
      <w:pPr>
        <w:pStyle w:val="Style1"/>
      </w:pPr>
      <w:r>
        <w:t xml:space="preserve">            e.request = n,</w:t>
      </w:r>
    </w:p>
    <w:p w14:paraId="72D5C627" w14:textId="77777777" w:rsidR="005E6A9E" w:rsidRDefault="005E6A9E" w:rsidP="005E6A9E">
      <w:pPr>
        <w:pStyle w:val="Style1"/>
      </w:pPr>
      <w:r>
        <w:t xml:space="preserve">            e.response = o,</w:t>
      </w:r>
    </w:p>
    <w:p w14:paraId="0E1FB66A" w14:textId="77777777" w:rsidR="005E6A9E" w:rsidRDefault="005E6A9E" w:rsidP="005E6A9E">
      <w:pPr>
        <w:pStyle w:val="Style1"/>
      </w:pPr>
      <w:r>
        <w:t xml:space="preserve">            e.isAxiosError = !0,</w:t>
      </w:r>
    </w:p>
    <w:p w14:paraId="71A5B7E1" w14:textId="77777777" w:rsidR="005E6A9E" w:rsidRDefault="005E6A9E" w:rsidP="005E6A9E">
      <w:pPr>
        <w:pStyle w:val="Style1"/>
      </w:pPr>
      <w:r>
        <w:t xml:space="preserve">            e.toJSON = function() {</w:t>
      </w:r>
    </w:p>
    <w:p w14:paraId="7D8C157E" w14:textId="77777777" w:rsidR="005E6A9E" w:rsidRDefault="005E6A9E" w:rsidP="005E6A9E">
      <w:pPr>
        <w:pStyle w:val="Style1"/>
      </w:pPr>
      <w:r>
        <w:t xml:space="preserve">                return {</w:t>
      </w:r>
    </w:p>
    <w:p w14:paraId="02216C34" w14:textId="77777777" w:rsidR="005E6A9E" w:rsidRDefault="005E6A9E" w:rsidP="005E6A9E">
      <w:pPr>
        <w:pStyle w:val="Style1"/>
      </w:pPr>
      <w:r>
        <w:t xml:space="preserve">                    message: this.message,</w:t>
      </w:r>
    </w:p>
    <w:p w14:paraId="5740A9E2" w14:textId="77777777" w:rsidR="005E6A9E" w:rsidRDefault="005E6A9E" w:rsidP="005E6A9E">
      <w:pPr>
        <w:pStyle w:val="Style1"/>
      </w:pPr>
      <w:r>
        <w:t xml:space="preserve">                    name: this.name,</w:t>
      </w:r>
    </w:p>
    <w:p w14:paraId="66C21646" w14:textId="77777777" w:rsidR="005E6A9E" w:rsidRDefault="005E6A9E" w:rsidP="005E6A9E">
      <w:pPr>
        <w:pStyle w:val="Style1"/>
      </w:pPr>
      <w:r>
        <w:t xml:space="preserve">                    description: this.description,</w:t>
      </w:r>
    </w:p>
    <w:p w14:paraId="3EDD5DBC" w14:textId="77777777" w:rsidR="005E6A9E" w:rsidRDefault="005E6A9E" w:rsidP="005E6A9E">
      <w:pPr>
        <w:pStyle w:val="Style1"/>
      </w:pPr>
      <w:r>
        <w:t xml:space="preserve">                    number: this.number,</w:t>
      </w:r>
    </w:p>
    <w:p w14:paraId="4D61DB20" w14:textId="77777777" w:rsidR="005E6A9E" w:rsidRDefault="005E6A9E" w:rsidP="005E6A9E">
      <w:pPr>
        <w:pStyle w:val="Style1"/>
      </w:pPr>
      <w:r>
        <w:t xml:space="preserve">                    fileName: this.fileName,</w:t>
      </w:r>
    </w:p>
    <w:p w14:paraId="3E202EB2" w14:textId="77777777" w:rsidR="005E6A9E" w:rsidRDefault="005E6A9E" w:rsidP="005E6A9E">
      <w:pPr>
        <w:pStyle w:val="Style1"/>
      </w:pPr>
      <w:r>
        <w:t xml:space="preserve">                    lineNumber: this.lineNumber,</w:t>
      </w:r>
    </w:p>
    <w:p w14:paraId="73AC34DC" w14:textId="77777777" w:rsidR="005E6A9E" w:rsidRDefault="005E6A9E" w:rsidP="005E6A9E">
      <w:pPr>
        <w:pStyle w:val="Style1"/>
      </w:pPr>
      <w:r>
        <w:t xml:space="preserve">                    columnNumber: this.columnNumber,</w:t>
      </w:r>
    </w:p>
    <w:p w14:paraId="3074BFBA" w14:textId="77777777" w:rsidR="005E6A9E" w:rsidRDefault="005E6A9E" w:rsidP="005E6A9E">
      <w:pPr>
        <w:pStyle w:val="Style1"/>
      </w:pPr>
      <w:r>
        <w:t xml:space="preserve">                    stack: this.stack,</w:t>
      </w:r>
    </w:p>
    <w:p w14:paraId="09EC1A51" w14:textId="77777777" w:rsidR="005E6A9E" w:rsidRDefault="005E6A9E" w:rsidP="005E6A9E">
      <w:pPr>
        <w:pStyle w:val="Style1"/>
      </w:pPr>
      <w:r>
        <w:t xml:space="preserve">                    config: this.config,</w:t>
      </w:r>
    </w:p>
    <w:p w14:paraId="41BA3D70" w14:textId="77777777" w:rsidR="005E6A9E" w:rsidRDefault="005E6A9E" w:rsidP="005E6A9E">
      <w:pPr>
        <w:pStyle w:val="Style1"/>
      </w:pPr>
      <w:r>
        <w:t xml:space="preserve">                    code: this.code</w:t>
      </w:r>
    </w:p>
    <w:p w14:paraId="20D3CB61" w14:textId="77777777" w:rsidR="005E6A9E" w:rsidRDefault="005E6A9E" w:rsidP="005E6A9E">
      <w:pPr>
        <w:pStyle w:val="Style1"/>
      </w:pPr>
      <w:r>
        <w:t xml:space="preserve">                }</w:t>
      </w:r>
    </w:p>
    <w:p w14:paraId="782E0BF8" w14:textId="77777777" w:rsidR="005E6A9E" w:rsidRDefault="005E6A9E" w:rsidP="005E6A9E">
      <w:pPr>
        <w:pStyle w:val="Style1"/>
      </w:pPr>
      <w:r>
        <w:t xml:space="preserve">            }</w:t>
      </w:r>
    </w:p>
    <w:p w14:paraId="198E3117" w14:textId="77777777" w:rsidR="005E6A9E" w:rsidRDefault="005E6A9E" w:rsidP="005E6A9E">
      <w:pPr>
        <w:pStyle w:val="Style1"/>
      </w:pPr>
      <w:r>
        <w:t xml:space="preserve">            ,</w:t>
      </w:r>
    </w:p>
    <w:p w14:paraId="7EFE0CE7" w14:textId="77777777" w:rsidR="005E6A9E" w:rsidRDefault="005E6A9E" w:rsidP="005E6A9E">
      <w:pPr>
        <w:pStyle w:val="Style1"/>
      </w:pPr>
      <w:r>
        <w:t xml:space="preserve">            e</w:t>
      </w:r>
    </w:p>
    <w:p w14:paraId="7341FA0B" w14:textId="77777777" w:rsidR="005E6A9E" w:rsidRDefault="005E6A9E" w:rsidP="005E6A9E">
      <w:pPr>
        <w:pStyle w:val="Style1"/>
      </w:pPr>
      <w:r>
        <w:t xml:space="preserve">        }</w:t>
      </w:r>
    </w:p>
    <w:p w14:paraId="45226936" w14:textId="77777777" w:rsidR="005E6A9E" w:rsidRDefault="005E6A9E" w:rsidP="005E6A9E">
      <w:pPr>
        <w:pStyle w:val="Style1"/>
      </w:pPr>
      <w:r>
        <w:t xml:space="preserve">    },</w:t>
      </w:r>
    </w:p>
    <w:p w14:paraId="542B2823" w14:textId="77777777" w:rsidR="005E6A9E" w:rsidRDefault="005E6A9E" w:rsidP="005E6A9E">
      <w:pPr>
        <w:pStyle w:val="Style1"/>
      </w:pPr>
      <w:r>
        <w:t xml:space="preserve">    Rzld: function(e, t, r) {</w:t>
      </w:r>
    </w:p>
    <w:p w14:paraId="16AFB9A8" w14:textId="77777777" w:rsidR="005E6A9E" w:rsidRDefault="005E6A9E" w:rsidP="005E6A9E">
      <w:pPr>
        <w:pStyle w:val="Style1"/>
      </w:pPr>
      <w:r>
        <w:t xml:space="preserve">        "use strict";</w:t>
      </w:r>
    </w:p>
    <w:p w14:paraId="6E722DEE" w14:textId="77777777" w:rsidR="005E6A9E" w:rsidRDefault="005E6A9E" w:rsidP="005E6A9E">
      <w:pPr>
        <w:pStyle w:val="Style1"/>
      </w:pPr>
      <w:r>
        <w:t xml:space="preserve">        e.exports = function(e) {</w:t>
      </w:r>
    </w:p>
    <w:p w14:paraId="2D5903BD" w14:textId="77777777" w:rsidR="005E6A9E" w:rsidRDefault="005E6A9E" w:rsidP="005E6A9E">
      <w:pPr>
        <w:pStyle w:val="Style1"/>
      </w:pPr>
      <w:r>
        <w:t xml:space="preserve">            return /^([a-z][a-z\d\+\-\.]*:)?\/\//i.test(e)</w:t>
      </w:r>
    </w:p>
    <w:p w14:paraId="4AF1424D" w14:textId="77777777" w:rsidR="005E6A9E" w:rsidRDefault="005E6A9E" w:rsidP="005E6A9E">
      <w:pPr>
        <w:pStyle w:val="Style1"/>
      </w:pPr>
      <w:r>
        <w:t xml:space="preserve">        }</w:t>
      </w:r>
    </w:p>
    <w:p w14:paraId="2489593E" w14:textId="77777777" w:rsidR="005E6A9E" w:rsidRDefault="005E6A9E" w:rsidP="005E6A9E">
      <w:pPr>
        <w:pStyle w:val="Style1"/>
      </w:pPr>
      <w:r>
        <w:t xml:space="preserve">    },</w:t>
      </w:r>
    </w:p>
    <w:p w14:paraId="44316E20" w14:textId="77777777" w:rsidR="005E6A9E" w:rsidRDefault="005E6A9E" w:rsidP="005E6A9E">
      <w:pPr>
        <w:pStyle w:val="Style1"/>
      </w:pPr>
      <w:r>
        <w:t xml:space="preserve">    TDIH: function(e, t, r) {</w:t>
      </w:r>
    </w:p>
    <w:p w14:paraId="375A89DB" w14:textId="77777777" w:rsidR="005E6A9E" w:rsidRDefault="005E6A9E" w:rsidP="005E6A9E">
      <w:pPr>
        <w:pStyle w:val="Style1"/>
      </w:pPr>
      <w:r>
        <w:t xml:space="preserve">        "use strict";</w:t>
      </w:r>
    </w:p>
    <w:p w14:paraId="2767744C" w14:textId="77777777" w:rsidR="005E6A9E" w:rsidRDefault="005E6A9E" w:rsidP="005E6A9E">
      <w:pPr>
        <w:pStyle w:val="Style1"/>
      </w:pPr>
      <w:r>
        <w:t xml:space="preserve">        var n = r("ovh1")</w:t>
      </w:r>
    </w:p>
    <w:p w14:paraId="46E54400" w14:textId="77777777" w:rsidR="005E6A9E" w:rsidRDefault="005E6A9E" w:rsidP="005E6A9E">
      <w:pPr>
        <w:pStyle w:val="Style1"/>
      </w:pPr>
      <w:r>
        <w:t xml:space="preserve">          , o = r("5QbJ")</w:t>
      </w:r>
    </w:p>
    <w:p w14:paraId="646E9D46" w14:textId="77777777" w:rsidR="005E6A9E" w:rsidRDefault="005E6A9E" w:rsidP="005E6A9E">
      <w:pPr>
        <w:pStyle w:val="Style1"/>
      </w:pPr>
      <w:r>
        <w:t xml:space="preserve">          , s = r("uahg")</w:t>
      </w:r>
    </w:p>
    <w:p w14:paraId="02946824" w14:textId="77777777" w:rsidR="005E6A9E" w:rsidRDefault="005E6A9E" w:rsidP="005E6A9E">
      <w:pPr>
        <w:pStyle w:val="Style1"/>
      </w:pPr>
      <w:r>
        <w:t xml:space="preserve">          , i = r("Zrjs");</w:t>
      </w:r>
    </w:p>
    <w:p w14:paraId="126BDB2A" w14:textId="77777777" w:rsidR="005E6A9E" w:rsidRDefault="005E6A9E" w:rsidP="005E6A9E">
      <w:pPr>
        <w:pStyle w:val="Style1"/>
      </w:pPr>
      <w:r>
        <w:t xml:space="preserve">        function a(e) {</w:t>
      </w:r>
    </w:p>
    <w:p w14:paraId="4EC38292" w14:textId="77777777" w:rsidR="005E6A9E" w:rsidRDefault="005E6A9E" w:rsidP="005E6A9E">
      <w:pPr>
        <w:pStyle w:val="Style1"/>
      </w:pPr>
      <w:r>
        <w:t xml:space="preserve">            var t = new s(e)</w:t>
      </w:r>
    </w:p>
    <w:p w14:paraId="3D75013E" w14:textId="77777777" w:rsidR="005E6A9E" w:rsidRDefault="005E6A9E" w:rsidP="005E6A9E">
      <w:pPr>
        <w:pStyle w:val="Style1"/>
      </w:pPr>
      <w:r>
        <w:t xml:space="preserve">              , r = o(s.prototype.request, t);</w:t>
      </w:r>
    </w:p>
    <w:p w14:paraId="4CBD7812" w14:textId="77777777" w:rsidR="005E6A9E" w:rsidRDefault="005E6A9E" w:rsidP="005E6A9E">
      <w:pPr>
        <w:pStyle w:val="Style1"/>
      </w:pPr>
      <w:r>
        <w:t xml:space="preserve">            return n.extend(r, s.prototype, t),</w:t>
      </w:r>
    </w:p>
    <w:p w14:paraId="1BB42E7F" w14:textId="77777777" w:rsidR="005E6A9E" w:rsidRDefault="005E6A9E" w:rsidP="005E6A9E">
      <w:pPr>
        <w:pStyle w:val="Style1"/>
      </w:pPr>
      <w:r>
        <w:t xml:space="preserve">            n.extend(r, t),</w:t>
      </w:r>
    </w:p>
    <w:p w14:paraId="6A687D73" w14:textId="77777777" w:rsidR="005E6A9E" w:rsidRDefault="005E6A9E" w:rsidP="005E6A9E">
      <w:pPr>
        <w:pStyle w:val="Style1"/>
      </w:pPr>
      <w:r>
        <w:t xml:space="preserve">            r</w:t>
      </w:r>
    </w:p>
    <w:p w14:paraId="45A19146" w14:textId="77777777" w:rsidR="005E6A9E" w:rsidRDefault="005E6A9E" w:rsidP="005E6A9E">
      <w:pPr>
        <w:pStyle w:val="Style1"/>
      </w:pPr>
      <w:r>
        <w:t xml:space="preserve">        }</w:t>
      </w:r>
    </w:p>
    <w:p w14:paraId="624F04DE" w14:textId="77777777" w:rsidR="005E6A9E" w:rsidRDefault="005E6A9E" w:rsidP="005E6A9E">
      <w:pPr>
        <w:pStyle w:val="Style1"/>
      </w:pPr>
      <w:r>
        <w:t xml:space="preserve">        var u = a(r("bRtl"));</w:t>
      </w:r>
    </w:p>
    <w:p w14:paraId="0C7A9BB5" w14:textId="77777777" w:rsidR="005E6A9E" w:rsidRDefault="005E6A9E" w:rsidP="005E6A9E">
      <w:pPr>
        <w:pStyle w:val="Style1"/>
      </w:pPr>
      <w:r>
        <w:t xml:space="preserve">        u.Axios = s,</w:t>
      </w:r>
    </w:p>
    <w:p w14:paraId="56B4272D" w14:textId="77777777" w:rsidR="005E6A9E" w:rsidRDefault="005E6A9E" w:rsidP="005E6A9E">
      <w:pPr>
        <w:pStyle w:val="Style1"/>
      </w:pPr>
      <w:r>
        <w:t xml:space="preserve">        u.create = function(e) {</w:t>
      </w:r>
    </w:p>
    <w:p w14:paraId="584FBA92" w14:textId="77777777" w:rsidR="005E6A9E" w:rsidRDefault="005E6A9E" w:rsidP="005E6A9E">
      <w:pPr>
        <w:pStyle w:val="Style1"/>
      </w:pPr>
      <w:r>
        <w:t xml:space="preserve">            return a(i(u.defaults, e))</w:t>
      </w:r>
    </w:p>
    <w:p w14:paraId="05B548FC" w14:textId="77777777" w:rsidR="005E6A9E" w:rsidRDefault="005E6A9E" w:rsidP="005E6A9E">
      <w:pPr>
        <w:pStyle w:val="Style1"/>
      </w:pPr>
      <w:r>
        <w:t xml:space="preserve">        }</w:t>
      </w:r>
    </w:p>
    <w:p w14:paraId="16BDAC23" w14:textId="77777777" w:rsidR="005E6A9E" w:rsidRDefault="005E6A9E" w:rsidP="005E6A9E">
      <w:pPr>
        <w:pStyle w:val="Style1"/>
      </w:pPr>
      <w:r>
        <w:t xml:space="preserve">        ,</w:t>
      </w:r>
    </w:p>
    <w:p w14:paraId="05818439" w14:textId="77777777" w:rsidR="005E6A9E" w:rsidRDefault="005E6A9E" w:rsidP="005E6A9E">
      <w:pPr>
        <w:pStyle w:val="Style1"/>
      </w:pPr>
      <w:r>
        <w:t xml:space="preserve">        u.Cancel = r("tImM"),</w:t>
      </w:r>
    </w:p>
    <w:p w14:paraId="54BA3973" w14:textId="77777777" w:rsidR="005E6A9E" w:rsidRDefault="005E6A9E" w:rsidP="005E6A9E">
      <w:pPr>
        <w:pStyle w:val="Style1"/>
      </w:pPr>
      <w:r>
        <w:t xml:space="preserve">        u.CancelToken = r("OHXD"),</w:t>
      </w:r>
    </w:p>
    <w:p w14:paraId="073ADA35" w14:textId="77777777" w:rsidR="005E6A9E" w:rsidRDefault="005E6A9E" w:rsidP="005E6A9E">
      <w:pPr>
        <w:pStyle w:val="Style1"/>
      </w:pPr>
      <w:r>
        <w:t xml:space="preserve">        u.isCancel = r("e5jZ"),</w:t>
      </w:r>
    </w:p>
    <w:p w14:paraId="77D1C62B" w14:textId="77777777" w:rsidR="005E6A9E" w:rsidRDefault="005E6A9E" w:rsidP="005E6A9E">
      <w:pPr>
        <w:pStyle w:val="Style1"/>
      </w:pPr>
      <w:r>
        <w:t xml:space="preserve">        u.all = function(e) {</w:t>
      </w:r>
    </w:p>
    <w:p w14:paraId="45AC5230" w14:textId="77777777" w:rsidR="005E6A9E" w:rsidRDefault="005E6A9E" w:rsidP="005E6A9E">
      <w:pPr>
        <w:pStyle w:val="Style1"/>
      </w:pPr>
      <w:r>
        <w:t xml:space="preserve">            return Promise.all(e)</w:t>
      </w:r>
    </w:p>
    <w:p w14:paraId="7ED9CAEF" w14:textId="77777777" w:rsidR="005E6A9E" w:rsidRDefault="005E6A9E" w:rsidP="005E6A9E">
      <w:pPr>
        <w:pStyle w:val="Style1"/>
      </w:pPr>
      <w:r>
        <w:t xml:space="preserve">        }</w:t>
      </w:r>
    </w:p>
    <w:p w14:paraId="044B2851" w14:textId="77777777" w:rsidR="005E6A9E" w:rsidRDefault="005E6A9E" w:rsidP="005E6A9E">
      <w:pPr>
        <w:pStyle w:val="Style1"/>
      </w:pPr>
      <w:r>
        <w:t xml:space="preserve">        ,</w:t>
      </w:r>
    </w:p>
    <w:p w14:paraId="525657B5" w14:textId="77777777" w:rsidR="005E6A9E" w:rsidRDefault="005E6A9E" w:rsidP="005E6A9E">
      <w:pPr>
        <w:pStyle w:val="Style1"/>
      </w:pPr>
      <w:r>
        <w:t xml:space="preserve">        u.spread = r("6s8r"),</w:t>
      </w:r>
    </w:p>
    <w:p w14:paraId="556FA201" w14:textId="77777777" w:rsidR="005E6A9E" w:rsidRDefault="005E6A9E" w:rsidP="005E6A9E">
      <w:pPr>
        <w:pStyle w:val="Style1"/>
      </w:pPr>
      <w:r>
        <w:t xml:space="preserve">        u.isAxiosError = r("OBDY"),</w:t>
      </w:r>
    </w:p>
    <w:p w14:paraId="36A6E5BE" w14:textId="77777777" w:rsidR="005E6A9E" w:rsidRDefault="005E6A9E" w:rsidP="005E6A9E">
      <w:pPr>
        <w:pStyle w:val="Style1"/>
      </w:pPr>
      <w:r>
        <w:t xml:space="preserve">        e.exports = u,</w:t>
      </w:r>
    </w:p>
    <w:p w14:paraId="3BC87AA6" w14:textId="77777777" w:rsidR="005E6A9E" w:rsidRDefault="005E6A9E" w:rsidP="005E6A9E">
      <w:pPr>
        <w:pStyle w:val="Style1"/>
      </w:pPr>
      <w:r>
        <w:t xml:space="preserve">        e.exports.default = u</w:t>
      </w:r>
    </w:p>
    <w:p w14:paraId="1515F6DE" w14:textId="77777777" w:rsidR="005E6A9E" w:rsidRDefault="005E6A9E" w:rsidP="005E6A9E">
      <w:pPr>
        <w:pStyle w:val="Style1"/>
      </w:pPr>
      <w:r>
        <w:t xml:space="preserve">    },</w:t>
      </w:r>
    </w:p>
    <w:p w14:paraId="06AC5DD8" w14:textId="77777777" w:rsidR="005E6A9E" w:rsidRDefault="005E6A9E" w:rsidP="005E6A9E">
      <w:pPr>
        <w:pStyle w:val="Style1"/>
      </w:pPr>
      <w:r>
        <w:t xml:space="preserve">    Zrjs: function(e, t, r) {</w:t>
      </w:r>
    </w:p>
    <w:p w14:paraId="1D98EDFB" w14:textId="77777777" w:rsidR="005E6A9E" w:rsidRDefault="005E6A9E" w:rsidP="005E6A9E">
      <w:pPr>
        <w:pStyle w:val="Style1"/>
      </w:pPr>
      <w:r>
        <w:t xml:space="preserve">        "use strict";</w:t>
      </w:r>
    </w:p>
    <w:p w14:paraId="0EEE66BE" w14:textId="77777777" w:rsidR="005E6A9E" w:rsidRDefault="005E6A9E" w:rsidP="005E6A9E">
      <w:pPr>
        <w:pStyle w:val="Style1"/>
      </w:pPr>
      <w:r>
        <w:t xml:space="preserve">        var n = r("ovh1");</w:t>
      </w:r>
    </w:p>
    <w:p w14:paraId="6AE82F1C" w14:textId="77777777" w:rsidR="005E6A9E" w:rsidRDefault="005E6A9E" w:rsidP="005E6A9E">
      <w:pPr>
        <w:pStyle w:val="Style1"/>
      </w:pPr>
      <w:r>
        <w:t xml:space="preserve">        e.exports = function(e, t) {</w:t>
      </w:r>
    </w:p>
    <w:p w14:paraId="686425D4" w14:textId="77777777" w:rsidR="005E6A9E" w:rsidRDefault="005E6A9E" w:rsidP="005E6A9E">
      <w:pPr>
        <w:pStyle w:val="Style1"/>
      </w:pPr>
      <w:r>
        <w:t xml:space="preserve">            t = t || {};</w:t>
      </w:r>
    </w:p>
    <w:p w14:paraId="650C1C24" w14:textId="77777777" w:rsidR="005E6A9E" w:rsidRDefault="005E6A9E" w:rsidP="005E6A9E">
      <w:pPr>
        <w:pStyle w:val="Style1"/>
      </w:pPr>
      <w:r>
        <w:t xml:space="preserve">            var r = {}</w:t>
      </w:r>
    </w:p>
    <w:p w14:paraId="1CA08106" w14:textId="77777777" w:rsidR="005E6A9E" w:rsidRDefault="005E6A9E" w:rsidP="005E6A9E">
      <w:pPr>
        <w:pStyle w:val="Style1"/>
      </w:pPr>
      <w:r>
        <w:t xml:space="preserve">              , o = ["url", "method", "data"]</w:t>
      </w:r>
    </w:p>
    <w:p w14:paraId="548284E4" w14:textId="77777777" w:rsidR="005E6A9E" w:rsidRDefault="005E6A9E" w:rsidP="005E6A9E">
      <w:pPr>
        <w:pStyle w:val="Style1"/>
      </w:pPr>
      <w:r>
        <w:t xml:space="preserve">              , s = ["headers", "auth", "proxy", "params"]</w:t>
      </w:r>
    </w:p>
    <w:p w14:paraId="2E310422" w14:textId="77777777" w:rsidR="005E6A9E" w:rsidRDefault="005E6A9E" w:rsidP="005E6A9E">
      <w:pPr>
        <w:pStyle w:val="Style1"/>
      </w:pPr>
      <w:r>
        <w:t xml:space="preserve">              , i = ["baseURL", "transformRequest", "transformResponse", "paramsSerializer", "timeout", "timeoutMessage", "withCredentials", "adapter", "responseType", "xsrfCookieName", "xsrfHeaderName", "onUploadProgress", "onDownloadProgress", "decompress", "maxContentLength", "maxBodyLength", "maxRedirects", "transport", "httpAgent", "httpsAgent", "cancelToken", "socketPath", "responseEncoding"]</w:t>
      </w:r>
    </w:p>
    <w:p w14:paraId="29785602" w14:textId="77777777" w:rsidR="005E6A9E" w:rsidRDefault="005E6A9E" w:rsidP="005E6A9E">
      <w:pPr>
        <w:pStyle w:val="Style1"/>
      </w:pPr>
      <w:r>
        <w:t xml:space="preserve">              , a = ["validateStatus"];</w:t>
      </w:r>
    </w:p>
    <w:p w14:paraId="08885369" w14:textId="77777777" w:rsidR="005E6A9E" w:rsidRDefault="005E6A9E" w:rsidP="005E6A9E">
      <w:pPr>
        <w:pStyle w:val="Style1"/>
      </w:pPr>
      <w:r>
        <w:t xml:space="preserve">            function u(e, t) {</w:t>
      </w:r>
    </w:p>
    <w:p w14:paraId="70F49DF6" w14:textId="77777777" w:rsidR="005E6A9E" w:rsidRDefault="005E6A9E" w:rsidP="005E6A9E">
      <w:pPr>
        <w:pStyle w:val="Style1"/>
      </w:pPr>
      <w:r>
        <w:t xml:space="preserve">                return n.isPlainObject(e) &amp;&amp; n.isPlainObject(t) ? n.merge(e, t) : n.isPlainObject(t) ? n.merge({}, t) : n.isArray(t) ? t.slice() : t</w:t>
      </w:r>
    </w:p>
    <w:p w14:paraId="735CD6C2" w14:textId="77777777" w:rsidR="005E6A9E" w:rsidRDefault="005E6A9E" w:rsidP="005E6A9E">
      <w:pPr>
        <w:pStyle w:val="Style1"/>
      </w:pPr>
      <w:r>
        <w:t xml:space="preserve">            }</w:t>
      </w:r>
    </w:p>
    <w:p w14:paraId="4BA7BC00" w14:textId="77777777" w:rsidR="005E6A9E" w:rsidRDefault="005E6A9E" w:rsidP="005E6A9E">
      <w:pPr>
        <w:pStyle w:val="Style1"/>
      </w:pPr>
      <w:r>
        <w:t xml:space="preserve">            function c(o) {</w:t>
      </w:r>
    </w:p>
    <w:p w14:paraId="7CE418A6" w14:textId="77777777" w:rsidR="005E6A9E" w:rsidRDefault="005E6A9E" w:rsidP="005E6A9E">
      <w:pPr>
        <w:pStyle w:val="Style1"/>
      </w:pPr>
      <w:r>
        <w:t xml:space="preserve">                n.isUndefined(t[o]) ? n.isUndefined(e[o]) || (r[o] = u(void 0, e[o])) : r[o] = u(e[o], t[o])</w:t>
      </w:r>
    </w:p>
    <w:p w14:paraId="5592918A" w14:textId="77777777" w:rsidR="005E6A9E" w:rsidRDefault="005E6A9E" w:rsidP="005E6A9E">
      <w:pPr>
        <w:pStyle w:val="Style1"/>
      </w:pPr>
      <w:r>
        <w:t xml:space="preserve">            }</w:t>
      </w:r>
    </w:p>
    <w:p w14:paraId="72E63113" w14:textId="77777777" w:rsidR="005E6A9E" w:rsidRDefault="005E6A9E" w:rsidP="005E6A9E">
      <w:pPr>
        <w:pStyle w:val="Style1"/>
      </w:pPr>
      <w:r>
        <w:t xml:space="preserve">            n.forEach(o, (function(e) {</w:t>
      </w:r>
    </w:p>
    <w:p w14:paraId="03F58CDC" w14:textId="77777777" w:rsidR="005E6A9E" w:rsidRDefault="005E6A9E" w:rsidP="005E6A9E">
      <w:pPr>
        <w:pStyle w:val="Style1"/>
      </w:pPr>
      <w:r>
        <w:t xml:space="preserve">                n.isUndefined(t[e]) || (r[e] = u(void 0, t[e]))</w:t>
      </w:r>
    </w:p>
    <w:p w14:paraId="7E297736" w14:textId="77777777" w:rsidR="005E6A9E" w:rsidRDefault="005E6A9E" w:rsidP="005E6A9E">
      <w:pPr>
        <w:pStyle w:val="Style1"/>
      </w:pPr>
      <w:r>
        <w:t xml:space="preserve">            }</w:t>
      </w:r>
    </w:p>
    <w:p w14:paraId="17CF41AA" w14:textId="77777777" w:rsidR="005E6A9E" w:rsidRDefault="005E6A9E" w:rsidP="005E6A9E">
      <w:pPr>
        <w:pStyle w:val="Style1"/>
      </w:pPr>
      <w:r>
        <w:t xml:space="preserve">            )),</w:t>
      </w:r>
    </w:p>
    <w:p w14:paraId="0516D1BB" w14:textId="77777777" w:rsidR="005E6A9E" w:rsidRDefault="005E6A9E" w:rsidP="005E6A9E">
      <w:pPr>
        <w:pStyle w:val="Style1"/>
      </w:pPr>
      <w:r>
        <w:t xml:space="preserve">            n.forEach(s, c),</w:t>
      </w:r>
    </w:p>
    <w:p w14:paraId="5778A489" w14:textId="77777777" w:rsidR="005E6A9E" w:rsidRDefault="005E6A9E" w:rsidP="005E6A9E">
      <w:pPr>
        <w:pStyle w:val="Style1"/>
      </w:pPr>
      <w:r>
        <w:t xml:space="preserve">            n.forEach(i, (function(o) {</w:t>
      </w:r>
    </w:p>
    <w:p w14:paraId="4A4CFF0D" w14:textId="77777777" w:rsidR="005E6A9E" w:rsidRDefault="005E6A9E" w:rsidP="005E6A9E">
      <w:pPr>
        <w:pStyle w:val="Style1"/>
      </w:pPr>
      <w:r>
        <w:t xml:space="preserve">                n.isUndefined(t[o]) ? n.isUndefined(e[o]) || (r[o] = u(void 0, e[o])) : r[o] = u(void 0, t[o])</w:t>
      </w:r>
    </w:p>
    <w:p w14:paraId="06E1630D" w14:textId="77777777" w:rsidR="005E6A9E" w:rsidRDefault="005E6A9E" w:rsidP="005E6A9E">
      <w:pPr>
        <w:pStyle w:val="Style1"/>
      </w:pPr>
      <w:r>
        <w:t xml:space="preserve">            }</w:t>
      </w:r>
    </w:p>
    <w:p w14:paraId="0FA1AE96" w14:textId="77777777" w:rsidR="005E6A9E" w:rsidRDefault="005E6A9E" w:rsidP="005E6A9E">
      <w:pPr>
        <w:pStyle w:val="Style1"/>
      </w:pPr>
      <w:r>
        <w:t xml:space="preserve">            )),</w:t>
      </w:r>
    </w:p>
    <w:p w14:paraId="48B36132" w14:textId="77777777" w:rsidR="005E6A9E" w:rsidRDefault="005E6A9E" w:rsidP="005E6A9E">
      <w:pPr>
        <w:pStyle w:val="Style1"/>
      </w:pPr>
      <w:r>
        <w:t xml:space="preserve">            n.forEach(a, (function(n) {</w:t>
      </w:r>
    </w:p>
    <w:p w14:paraId="24A4978D" w14:textId="77777777" w:rsidR="005E6A9E" w:rsidRDefault="005E6A9E" w:rsidP="005E6A9E">
      <w:pPr>
        <w:pStyle w:val="Style1"/>
      </w:pPr>
      <w:r>
        <w:t xml:space="preserve">                n in t ? r[n] = u(e[n], t[n]) : n in e &amp;&amp; (r[n] = u(void 0, e[n]))</w:t>
      </w:r>
    </w:p>
    <w:p w14:paraId="5956D4A3" w14:textId="77777777" w:rsidR="005E6A9E" w:rsidRDefault="005E6A9E" w:rsidP="005E6A9E">
      <w:pPr>
        <w:pStyle w:val="Style1"/>
      </w:pPr>
      <w:r>
        <w:t xml:space="preserve">            }</w:t>
      </w:r>
    </w:p>
    <w:p w14:paraId="732857F0" w14:textId="77777777" w:rsidR="005E6A9E" w:rsidRDefault="005E6A9E" w:rsidP="005E6A9E">
      <w:pPr>
        <w:pStyle w:val="Style1"/>
      </w:pPr>
      <w:r>
        <w:t xml:space="preserve">            ));</w:t>
      </w:r>
    </w:p>
    <w:p w14:paraId="6DC29383" w14:textId="77777777" w:rsidR="005E6A9E" w:rsidRDefault="005E6A9E" w:rsidP="005E6A9E">
      <w:pPr>
        <w:pStyle w:val="Style1"/>
      </w:pPr>
      <w:r>
        <w:t xml:space="preserve">            var f = o.concat(s).concat(i).concat(a)</w:t>
      </w:r>
    </w:p>
    <w:p w14:paraId="5CA1F635" w14:textId="77777777" w:rsidR="005E6A9E" w:rsidRDefault="005E6A9E" w:rsidP="005E6A9E">
      <w:pPr>
        <w:pStyle w:val="Style1"/>
      </w:pPr>
      <w:r>
        <w:t xml:space="preserve">              , l = Object.keys(e).concat(Object.keys(t)).filter((function(e) {</w:t>
      </w:r>
    </w:p>
    <w:p w14:paraId="4C6F4591" w14:textId="77777777" w:rsidR="005E6A9E" w:rsidRDefault="005E6A9E" w:rsidP="005E6A9E">
      <w:pPr>
        <w:pStyle w:val="Style1"/>
      </w:pPr>
      <w:r>
        <w:t xml:space="preserve">                return -1 === f.indexOf(e)</w:t>
      </w:r>
    </w:p>
    <w:p w14:paraId="63CC9E3F" w14:textId="77777777" w:rsidR="005E6A9E" w:rsidRDefault="005E6A9E" w:rsidP="005E6A9E">
      <w:pPr>
        <w:pStyle w:val="Style1"/>
      </w:pPr>
      <w:r>
        <w:t xml:space="preserve">            }</w:t>
      </w:r>
    </w:p>
    <w:p w14:paraId="3BDFB72C" w14:textId="77777777" w:rsidR="005E6A9E" w:rsidRDefault="005E6A9E" w:rsidP="005E6A9E">
      <w:pPr>
        <w:pStyle w:val="Style1"/>
      </w:pPr>
      <w:r>
        <w:t xml:space="preserve">            ));</w:t>
      </w:r>
    </w:p>
    <w:p w14:paraId="1082D620" w14:textId="77777777" w:rsidR="005E6A9E" w:rsidRDefault="005E6A9E" w:rsidP="005E6A9E">
      <w:pPr>
        <w:pStyle w:val="Style1"/>
      </w:pPr>
      <w:r>
        <w:t xml:space="preserve">            return n.forEach(l, c),</w:t>
      </w:r>
    </w:p>
    <w:p w14:paraId="065D3384" w14:textId="77777777" w:rsidR="005E6A9E" w:rsidRDefault="005E6A9E" w:rsidP="005E6A9E">
      <w:pPr>
        <w:pStyle w:val="Style1"/>
      </w:pPr>
      <w:r>
        <w:t xml:space="preserve">            r</w:t>
      </w:r>
    </w:p>
    <w:p w14:paraId="408DF0AC" w14:textId="77777777" w:rsidR="005E6A9E" w:rsidRDefault="005E6A9E" w:rsidP="005E6A9E">
      <w:pPr>
        <w:pStyle w:val="Style1"/>
      </w:pPr>
      <w:r>
        <w:t xml:space="preserve">        }</w:t>
      </w:r>
    </w:p>
    <w:p w14:paraId="2056C649" w14:textId="77777777" w:rsidR="005E6A9E" w:rsidRDefault="005E6A9E" w:rsidP="005E6A9E">
      <w:pPr>
        <w:pStyle w:val="Style1"/>
      </w:pPr>
      <w:r>
        <w:t xml:space="preserve">    },</w:t>
      </w:r>
    </w:p>
    <w:p w14:paraId="3C01A328" w14:textId="77777777" w:rsidR="005E6A9E" w:rsidRDefault="005E6A9E" w:rsidP="005E6A9E">
      <w:pPr>
        <w:pStyle w:val="Style1"/>
      </w:pPr>
      <w:r>
        <w:t xml:space="preserve">    aECo: function(e, t, r) {</w:t>
      </w:r>
    </w:p>
    <w:p w14:paraId="25DCF7B2" w14:textId="77777777" w:rsidR="005E6A9E" w:rsidRDefault="005E6A9E" w:rsidP="005E6A9E">
      <w:pPr>
        <w:pStyle w:val="Style1"/>
      </w:pPr>
      <w:r>
        <w:t xml:space="preserve">        "use strict";</w:t>
      </w:r>
    </w:p>
    <w:p w14:paraId="29172A0D" w14:textId="77777777" w:rsidR="005E6A9E" w:rsidRDefault="005E6A9E" w:rsidP="005E6A9E">
      <w:pPr>
        <w:pStyle w:val="Style1"/>
      </w:pPr>
      <w:r>
        <w:t xml:space="preserve">        var n = r("2KG9");</w:t>
      </w:r>
    </w:p>
    <w:p w14:paraId="78B50C03" w14:textId="77777777" w:rsidR="005E6A9E" w:rsidRDefault="005E6A9E" w:rsidP="005E6A9E">
      <w:pPr>
        <w:pStyle w:val="Style1"/>
      </w:pPr>
      <w:r>
        <w:t xml:space="preserve">        e.exports = function(e, t, r) {</w:t>
      </w:r>
    </w:p>
    <w:p w14:paraId="549AC061" w14:textId="77777777" w:rsidR="005E6A9E" w:rsidRDefault="005E6A9E" w:rsidP="005E6A9E">
      <w:pPr>
        <w:pStyle w:val="Style1"/>
      </w:pPr>
      <w:r>
        <w:t xml:space="preserve">            var o = r.config.validateStatus;</w:t>
      </w:r>
    </w:p>
    <w:p w14:paraId="4FD33BA7" w14:textId="77777777" w:rsidR="005E6A9E" w:rsidRDefault="005E6A9E" w:rsidP="005E6A9E">
      <w:pPr>
        <w:pStyle w:val="Style1"/>
      </w:pPr>
      <w:r>
        <w:t xml:space="preserve">            r.status &amp;&amp; o &amp;&amp; !o(r.status) ? t(n("Request failed with status code " + r.status, r.config, null, r.request, r)) : e(r)</w:t>
      </w:r>
    </w:p>
    <w:p w14:paraId="75A45D84" w14:textId="77777777" w:rsidR="005E6A9E" w:rsidRDefault="005E6A9E" w:rsidP="005E6A9E">
      <w:pPr>
        <w:pStyle w:val="Style1"/>
      </w:pPr>
      <w:r>
        <w:t xml:space="preserve">        }</w:t>
      </w:r>
    </w:p>
    <w:p w14:paraId="3DA487B7" w14:textId="77777777" w:rsidR="005E6A9E" w:rsidRDefault="005E6A9E" w:rsidP="005E6A9E">
      <w:pPr>
        <w:pStyle w:val="Style1"/>
      </w:pPr>
      <w:r>
        <w:t xml:space="preserve">    },</w:t>
      </w:r>
    </w:p>
    <w:p w14:paraId="6BF74D92" w14:textId="77777777" w:rsidR="005E6A9E" w:rsidRDefault="005E6A9E" w:rsidP="005E6A9E">
      <w:pPr>
        <w:pStyle w:val="Style1"/>
      </w:pPr>
      <w:r>
        <w:t xml:space="preserve">    bRtl: function(e, t, r) {</w:t>
      </w:r>
    </w:p>
    <w:p w14:paraId="0967CEEE" w14:textId="77777777" w:rsidR="005E6A9E" w:rsidRDefault="005E6A9E" w:rsidP="005E6A9E">
      <w:pPr>
        <w:pStyle w:val="Style1"/>
      </w:pPr>
      <w:r>
        <w:t xml:space="preserve">        "use strict";</w:t>
      </w:r>
    </w:p>
    <w:p w14:paraId="6E7A41B9" w14:textId="77777777" w:rsidR="005E6A9E" w:rsidRDefault="005E6A9E" w:rsidP="005E6A9E">
      <w:pPr>
        <w:pStyle w:val="Style1"/>
      </w:pPr>
      <w:r>
        <w:t xml:space="preserve">        (function(t) {</w:t>
      </w:r>
    </w:p>
    <w:p w14:paraId="63383810" w14:textId="77777777" w:rsidR="005E6A9E" w:rsidRDefault="005E6A9E" w:rsidP="005E6A9E">
      <w:pPr>
        <w:pStyle w:val="Style1"/>
      </w:pPr>
      <w:r>
        <w:t xml:space="preserve">            var n = r("ovh1")</w:t>
      </w:r>
    </w:p>
    <w:p w14:paraId="7ECBA057" w14:textId="77777777" w:rsidR="005E6A9E" w:rsidRDefault="005E6A9E" w:rsidP="005E6A9E">
      <w:pPr>
        <w:pStyle w:val="Style1"/>
      </w:pPr>
      <w:r>
        <w:t xml:space="preserve">              , o = r("71kK")</w:t>
      </w:r>
    </w:p>
    <w:p w14:paraId="64D32456" w14:textId="77777777" w:rsidR="005E6A9E" w:rsidRDefault="005E6A9E" w:rsidP="005E6A9E">
      <w:pPr>
        <w:pStyle w:val="Style1"/>
      </w:pPr>
      <w:r>
        <w:t xml:space="preserve">              , s = r("OmE2")</w:t>
      </w:r>
    </w:p>
    <w:p w14:paraId="1325E577" w14:textId="77777777" w:rsidR="005E6A9E" w:rsidRDefault="005E6A9E" w:rsidP="005E6A9E">
      <w:pPr>
        <w:pStyle w:val="Style1"/>
      </w:pPr>
      <w:r>
        <w:t xml:space="preserve">              , i = {</w:t>
      </w:r>
    </w:p>
    <w:p w14:paraId="2FE0C120" w14:textId="77777777" w:rsidR="005E6A9E" w:rsidRDefault="005E6A9E" w:rsidP="005E6A9E">
      <w:pPr>
        <w:pStyle w:val="Style1"/>
      </w:pPr>
      <w:r>
        <w:t xml:space="preserve">                "Content-Type": "application/x-www-form-urlencoded"</w:t>
      </w:r>
    </w:p>
    <w:p w14:paraId="5C5DB99F" w14:textId="77777777" w:rsidR="005E6A9E" w:rsidRDefault="005E6A9E" w:rsidP="005E6A9E">
      <w:pPr>
        <w:pStyle w:val="Style1"/>
      </w:pPr>
      <w:r>
        <w:t xml:space="preserve">            };</w:t>
      </w:r>
    </w:p>
    <w:p w14:paraId="12A6F02A" w14:textId="77777777" w:rsidR="005E6A9E" w:rsidRDefault="005E6A9E" w:rsidP="005E6A9E">
      <w:pPr>
        <w:pStyle w:val="Style1"/>
      </w:pPr>
      <w:r>
        <w:t xml:space="preserve">            function a(e, t) {</w:t>
      </w:r>
    </w:p>
    <w:p w14:paraId="29584836" w14:textId="77777777" w:rsidR="005E6A9E" w:rsidRDefault="005E6A9E" w:rsidP="005E6A9E">
      <w:pPr>
        <w:pStyle w:val="Style1"/>
      </w:pPr>
      <w:r>
        <w:t xml:space="preserve">                !n.isUndefined(e) &amp;&amp; n.isUndefined(e["Content-Type"]) &amp;&amp; (e["Content-Type"] = t)</w:t>
      </w:r>
    </w:p>
    <w:p w14:paraId="3AD70800" w14:textId="77777777" w:rsidR="005E6A9E" w:rsidRDefault="005E6A9E" w:rsidP="005E6A9E">
      <w:pPr>
        <w:pStyle w:val="Style1"/>
      </w:pPr>
      <w:r>
        <w:t xml:space="preserve">            }</w:t>
      </w:r>
    </w:p>
    <w:p w14:paraId="665AAD4F" w14:textId="77777777" w:rsidR="005E6A9E" w:rsidRDefault="005E6A9E" w:rsidP="005E6A9E">
      <w:pPr>
        <w:pStyle w:val="Style1"/>
      </w:pPr>
      <w:r>
        <w:t xml:space="preserve">            var u = {</w:t>
      </w:r>
    </w:p>
    <w:p w14:paraId="3FB78A37" w14:textId="77777777" w:rsidR="005E6A9E" w:rsidRDefault="005E6A9E" w:rsidP="005E6A9E">
      <w:pPr>
        <w:pStyle w:val="Style1"/>
      </w:pPr>
      <w:r>
        <w:t xml:space="preserve">                transitional: {</w:t>
      </w:r>
    </w:p>
    <w:p w14:paraId="7F3E23A3" w14:textId="77777777" w:rsidR="005E6A9E" w:rsidRDefault="005E6A9E" w:rsidP="005E6A9E">
      <w:pPr>
        <w:pStyle w:val="Style1"/>
      </w:pPr>
      <w:r>
        <w:t xml:space="preserve">                    silentJSONParsing: !0,</w:t>
      </w:r>
    </w:p>
    <w:p w14:paraId="0DEA253F" w14:textId="77777777" w:rsidR="005E6A9E" w:rsidRDefault="005E6A9E" w:rsidP="005E6A9E">
      <w:pPr>
        <w:pStyle w:val="Style1"/>
      </w:pPr>
      <w:r>
        <w:t xml:space="preserve">                    forcedJSONParsing: !0,</w:t>
      </w:r>
    </w:p>
    <w:p w14:paraId="6AA38D45" w14:textId="77777777" w:rsidR="005E6A9E" w:rsidRDefault="005E6A9E" w:rsidP="005E6A9E">
      <w:pPr>
        <w:pStyle w:val="Style1"/>
      </w:pPr>
      <w:r>
        <w:t xml:space="preserve">                    clarifyTimeoutError: !1</w:t>
      </w:r>
    </w:p>
    <w:p w14:paraId="1F6F706D" w14:textId="77777777" w:rsidR="005E6A9E" w:rsidRDefault="005E6A9E" w:rsidP="005E6A9E">
      <w:pPr>
        <w:pStyle w:val="Style1"/>
      </w:pPr>
      <w:r>
        <w:t xml:space="preserve">                },</w:t>
      </w:r>
    </w:p>
    <w:p w14:paraId="1138CFB4" w14:textId="77777777" w:rsidR="005E6A9E" w:rsidRDefault="005E6A9E" w:rsidP="005E6A9E">
      <w:pPr>
        <w:pStyle w:val="Style1"/>
      </w:pPr>
      <w:r>
        <w:t xml:space="preserve">                adapter: function() {</w:t>
      </w:r>
    </w:p>
    <w:p w14:paraId="4B84F884" w14:textId="77777777" w:rsidR="005E6A9E" w:rsidRDefault="005E6A9E" w:rsidP="005E6A9E">
      <w:pPr>
        <w:pStyle w:val="Style1"/>
      </w:pPr>
      <w:r>
        <w:t xml:space="preserve">                    var e;</w:t>
      </w:r>
    </w:p>
    <w:p w14:paraId="473ECEC6" w14:textId="77777777" w:rsidR="005E6A9E" w:rsidRDefault="005E6A9E" w:rsidP="005E6A9E">
      <w:pPr>
        <w:pStyle w:val="Style1"/>
      </w:pPr>
      <w:r>
        <w:t xml:space="preserve">                    return ("undefined" != typeof XMLHttpRequest || void 0 !== t &amp;&amp; "[object process]" === Object.prototype.toString.call(t)) &amp;&amp; (e = r("zf4f")),</w:t>
      </w:r>
    </w:p>
    <w:p w14:paraId="4F8F4E35" w14:textId="77777777" w:rsidR="005E6A9E" w:rsidRDefault="005E6A9E" w:rsidP="005E6A9E">
      <w:pPr>
        <w:pStyle w:val="Style1"/>
      </w:pPr>
      <w:r>
        <w:t xml:space="preserve">                    e</w:t>
      </w:r>
    </w:p>
    <w:p w14:paraId="47B81DA5" w14:textId="77777777" w:rsidR="005E6A9E" w:rsidRDefault="005E6A9E" w:rsidP="005E6A9E">
      <w:pPr>
        <w:pStyle w:val="Style1"/>
      </w:pPr>
      <w:r>
        <w:t xml:space="preserve">                }(),</w:t>
      </w:r>
    </w:p>
    <w:p w14:paraId="7D562D56" w14:textId="77777777" w:rsidR="005E6A9E" w:rsidRDefault="005E6A9E" w:rsidP="005E6A9E">
      <w:pPr>
        <w:pStyle w:val="Style1"/>
      </w:pPr>
      <w:r>
        <w:t xml:space="preserve">                transformRequest: [function(e, t) {</w:t>
      </w:r>
    </w:p>
    <w:p w14:paraId="6E1639BF" w14:textId="77777777" w:rsidR="005E6A9E" w:rsidRDefault="005E6A9E" w:rsidP="005E6A9E">
      <w:pPr>
        <w:pStyle w:val="Style1"/>
      </w:pPr>
      <w:r>
        <w:t xml:space="preserve">                    return o(t, "Accept"),</w:t>
      </w:r>
    </w:p>
    <w:p w14:paraId="65B237D1" w14:textId="77777777" w:rsidR="005E6A9E" w:rsidRDefault="005E6A9E" w:rsidP="005E6A9E">
      <w:pPr>
        <w:pStyle w:val="Style1"/>
      </w:pPr>
      <w:r>
        <w:t xml:space="preserve">                    o(t, "Content-Type"),</w:t>
      </w:r>
    </w:p>
    <w:p w14:paraId="01142844" w14:textId="77777777" w:rsidR="005E6A9E" w:rsidRDefault="005E6A9E" w:rsidP="005E6A9E">
      <w:pPr>
        <w:pStyle w:val="Style1"/>
      </w:pPr>
      <w:r>
        <w:t xml:space="preserve">                    n.isFormData(e) || n.isArrayBuffer(e) || n.isBuffer(e) || n.isStream(e) || n.isFile(e) || n.isBlob(e) ? e : n.isArrayBufferView(e) ? e.buffer : n.isURLSearchParams(e) ? (a(t, "application/x-www-form-urlencoded;charset=utf-8"),</w:t>
      </w:r>
    </w:p>
    <w:p w14:paraId="7D597C49" w14:textId="77777777" w:rsidR="005E6A9E" w:rsidRDefault="005E6A9E" w:rsidP="005E6A9E">
      <w:pPr>
        <w:pStyle w:val="Style1"/>
      </w:pPr>
      <w:r>
        <w:t xml:space="preserve">                    e.toString()) : n.isObject(e) || t &amp;&amp; "application/json" === t["Content-Type"] ? (a(t, "application/json"),</w:t>
      </w:r>
    </w:p>
    <w:p w14:paraId="6D01F694" w14:textId="77777777" w:rsidR="005E6A9E" w:rsidRDefault="005E6A9E" w:rsidP="005E6A9E">
      <w:pPr>
        <w:pStyle w:val="Style1"/>
      </w:pPr>
      <w:r>
        <w:t xml:space="preserve">                    function(e, t, r) {</w:t>
      </w:r>
    </w:p>
    <w:p w14:paraId="7F5D6D18" w14:textId="77777777" w:rsidR="005E6A9E" w:rsidRDefault="005E6A9E" w:rsidP="005E6A9E">
      <w:pPr>
        <w:pStyle w:val="Style1"/>
      </w:pPr>
      <w:r>
        <w:t xml:space="preserve">                        if (n.isString(e))</w:t>
      </w:r>
    </w:p>
    <w:p w14:paraId="3E2F3020" w14:textId="77777777" w:rsidR="005E6A9E" w:rsidRDefault="005E6A9E" w:rsidP="005E6A9E">
      <w:pPr>
        <w:pStyle w:val="Style1"/>
      </w:pPr>
      <w:r>
        <w:t xml:space="preserve">                            try {</w:t>
      </w:r>
    </w:p>
    <w:p w14:paraId="3355FF96" w14:textId="77777777" w:rsidR="005E6A9E" w:rsidRDefault="005E6A9E" w:rsidP="005E6A9E">
      <w:pPr>
        <w:pStyle w:val="Style1"/>
      </w:pPr>
      <w:r>
        <w:t xml:space="preserve">                                return (0,</w:t>
      </w:r>
    </w:p>
    <w:p w14:paraId="053AEDAB" w14:textId="77777777" w:rsidR="005E6A9E" w:rsidRDefault="005E6A9E" w:rsidP="005E6A9E">
      <w:pPr>
        <w:pStyle w:val="Style1"/>
      </w:pPr>
      <w:r>
        <w:t xml:space="preserve">                                JSON.parse)(e),</w:t>
      </w:r>
    </w:p>
    <w:p w14:paraId="40BC7A3C" w14:textId="77777777" w:rsidR="005E6A9E" w:rsidRDefault="005E6A9E" w:rsidP="005E6A9E">
      <w:pPr>
        <w:pStyle w:val="Style1"/>
      </w:pPr>
      <w:r>
        <w:t xml:space="preserve">                                n.trim(e)</w:t>
      </w:r>
    </w:p>
    <w:p w14:paraId="19AA23B8" w14:textId="77777777" w:rsidR="005E6A9E" w:rsidRDefault="005E6A9E" w:rsidP="005E6A9E">
      <w:pPr>
        <w:pStyle w:val="Style1"/>
      </w:pPr>
      <w:r>
        <w:t xml:space="preserve">                            } catch (e) {</w:t>
      </w:r>
    </w:p>
    <w:p w14:paraId="2F290E1B" w14:textId="77777777" w:rsidR="005E6A9E" w:rsidRDefault="005E6A9E" w:rsidP="005E6A9E">
      <w:pPr>
        <w:pStyle w:val="Style1"/>
      </w:pPr>
      <w:r>
        <w:t xml:space="preserve">                                if ("SyntaxError" !== e.name)</w:t>
      </w:r>
    </w:p>
    <w:p w14:paraId="550EE77E" w14:textId="77777777" w:rsidR="005E6A9E" w:rsidRDefault="005E6A9E" w:rsidP="005E6A9E">
      <w:pPr>
        <w:pStyle w:val="Style1"/>
      </w:pPr>
      <w:r>
        <w:t xml:space="preserve">                                    throw e</w:t>
      </w:r>
    </w:p>
    <w:p w14:paraId="37D3A3C4" w14:textId="77777777" w:rsidR="005E6A9E" w:rsidRDefault="005E6A9E" w:rsidP="005E6A9E">
      <w:pPr>
        <w:pStyle w:val="Style1"/>
      </w:pPr>
      <w:r>
        <w:t xml:space="preserve">                            }</w:t>
      </w:r>
    </w:p>
    <w:p w14:paraId="4D3E6B9F" w14:textId="77777777" w:rsidR="005E6A9E" w:rsidRDefault="005E6A9E" w:rsidP="005E6A9E">
      <w:pPr>
        <w:pStyle w:val="Style1"/>
      </w:pPr>
      <w:r>
        <w:t xml:space="preserve">                        return (0,</w:t>
      </w:r>
    </w:p>
    <w:p w14:paraId="6EB38F4C" w14:textId="77777777" w:rsidR="005E6A9E" w:rsidRDefault="005E6A9E" w:rsidP="005E6A9E">
      <w:pPr>
        <w:pStyle w:val="Style1"/>
      </w:pPr>
      <w:r>
        <w:t xml:space="preserve">                        JSON.stringify)(e)</w:t>
      </w:r>
    </w:p>
    <w:p w14:paraId="798D3CF5" w14:textId="77777777" w:rsidR="005E6A9E" w:rsidRDefault="005E6A9E" w:rsidP="005E6A9E">
      <w:pPr>
        <w:pStyle w:val="Style1"/>
      </w:pPr>
      <w:r>
        <w:t xml:space="preserve">                    }(e)) : e</w:t>
      </w:r>
    </w:p>
    <w:p w14:paraId="3A688801" w14:textId="77777777" w:rsidR="005E6A9E" w:rsidRDefault="005E6A9E" w:rsidP="005E6A9E">
      <w:pPr>
        <w:pStyle w:val="Style1"/>
      </w:pPr>
      <w:r>
        <w:t xml:space="preserve">                }</w:t>
      </w:r>
    </w:p>
    <w:p w14:paraId="573651B9" w14:textId="77777777" w:rsidR="005E6A9E" w:rsidRDefault="005E6A9E" w:rsidP="005E6A9E">
      <w:pPr>
        <w:pStyle w:val="Style1"/>
      </w:pPr>
      <w:r>
        <w:t xml:space="preserve">                ],</w:t>
      </w:r>
    </w:p>
    <w:p w14:paraId="59EA0B5C" w14:textId="77777777" w:rsidR="005E6A9E" w:rsidRDefault="005E6A9E" w:rsidP="005E6A9E">
      <w:pPr>
        <w:pStyle w:val="Style1"/>
      </w:pPr>
      <w:r>
        <w:t xml:space="preserve">                transformResponse: [function(e) {</w:t>
      </w:r>
    </w:p>
    <w:p w14:paraId="02C2AA82" w14:textId="77777777" w:rsidR="005E6A9E" w:rsidRDefault="005E6A9E" w:rsidP="005E6A9E">
      <w:pPr>
        <w:pStyle w:val="Style1"/>
      </w:pPr>
      <w:r>
        <w:t xml:space="preserve">                    var t = this.transitional</w:t>
      </w:r>
    </w:p>
    <w:p w14:paraId="0113E7CA" w14:textId="77777777" w:rsidR="005E6A9E" w:rsidRDefault="005E6A9E" w:rsidP="005E6A9E">
      <w:pPr>
        <w:pStyle w:val="Style1"/>
      </w:pPr>
      <w:r>
        <w:t xml:space="preserve">                      , r = !(t &amp;&amp; t.silentJSONParsing) &amp;&amp; "json" === this.responseType;</w:t>
      </w:r>
    </w:p>
    <w:p w14:paraId="73AFEA74" w14:textId="77777777" w:rsidR="005E6A9E" w:rsidRDefault="005E6A9E" w:rsidP="005E6A9E">
      <w:pPr>
        <w:pStyle w:val="Style1"/>
      </w:pPr>
      <w:r>
        <w:t xml:space="preserve">                    if (r || t &amp;&amp; t.forcedJSONParsing &amp;&amp; n.isString(e) &amp;&amp; e.length)</w:t>
      </w:r>
    </w:p>
    <w:p w14:paraId="3EC24C36" w14:textId="77777777" w:rsidR="005E6A9E" w:rsidRDefault="005E6A9E" w:rsidP="005E6A9E">
      <w:pPr>
        <w:pStyle w:val="Style1"/>
      </w:pPr>
      <w:r>
        <w:t xml:space="preserve">                        try {</w:t>
      </w:r>
    </w:p>
    <w:p w14:paraId="3EF285D0" w14:textId="77777777" w:rsidR="005E6A9E" w:rsidRDefault="005E6A9E" w:rsidP="005E6A9E">
      <w:pPr>
        <w:pStyle w:val="Style1"/>
      </w:pPr>
      <w:r>
        <w:t xml:space="preserve">                            return JSON.parse(e)</w:t>
      </w:r>
    </w:p>
    <w:p w14:paraId="7904605D" w14:textId="77777777" w:rsidR="005E6A9E" w:rsidRDefault="005E6A9E" w:rsidP="005E6A9E">
      <w:pPr>
        <w:pStyle w:val="Style1"/>
      </w:pPr>
      <w:r>
        <w:t xml:space="preserve">                        } catch (e) {</w:t>
      </w:r>
    </w:p>
    <w:p w14:paraId="37F1CDE4" w14:textId="77777777" w:rsidR="005E6A9E" w:rsidRDefault="005E6A9E" w:rsidP="005E6A9E">
      <w:pPr>
        <w:pStyle w:val="Style1"/>
      </w:pPr>
      <w:r>
        <w:t xml:space="preserve">                            if (r) {</w:t>
      </w:r>
    </w:p>
    <w:p w14:paraId="52747247" w14:textId="77777777" w:rsidR="005E6A9E" w:rsidRDefault="005E6A9E" w:rsidP="005E6A9E">
      <w:pPr>
        <w:pStyle w:val="Style1"/>
      </w:pPr>
      <w:r>
        <w:t xml:space="preserve">                                if ("SyntaxError" === e.name)</w:t>
      </w:r>
    </w:p>
    <w:p w14:paraId="5850EE73" w14:textId="77777777" w:rsidR="005E6A9E" w:rsidRDefault="005E6A9E" w:rsidP="005E6A9E">
      <w:pPr>
        <w:pStyle w:val="Style1"/>
      </w:pPr>
      <w:r>
        <w:t xml:space="preserve">                                    throw s(e, this, "E_JSON_PARSE");</w:t>
      </w:r>
    </w:p>
    <w:p w14:paraId="33D897C1" w14:textId="77777777" w:rsidR="005E6A9E" w:rsidRDefault="005E6A9E" w:rsidP="005E6A9E">
      <w:pPr>
        <w:pStyle w:val="Style1"/>
      </w:pPr>
      <w:r>
        <w:t xml:space="preserve">                                throw e</w:t>
      </w:r>
    </w:p>
    <w:p w14:paraId="1742A91F" w14:textId="77777777" w:rsidR="005E6A9E" w:rsidRDefault="005E6A9E" w:rsidP="005E6A9E">
      <w:pPr>
        <w:pStyle w:val="Style1"/>
      </w:pPr>
      <w:r>
        <w:t xml:space="preserve">                            }</w:t>
      </w:r>
    </w:p>
    <w:p w14:paraId="735ED437" w14:textId="77777777" w:rsidR="005E6A9E" w:rsidRDefault="005E6A9E" w:rsidP="005E6A9E">
      <w:pPr>
        <w:pStyle w:val="Style1"/>
      </w:pPr>
      <w:r>
        <w:t xml:space="preserve">                        }</w:t>
      </w:r>
    </w:p>
    <w:p w14:paraId="18002689" w14:textId="77777777" w:rsidR="005E6A9E" w:rsidRDefault="005E6A9E" w:rsidP="005E6A9E">
      <w:pPr>
        <w:pStyle w:val="Style1"/>
      </w:pPr>
      <w:r>
        <w:t xml:space="preserve">                    return e</w:t>
      </w:r>
    </w:p>
    <w:p w14:paraId="58D3269E" w14:textId="77777777" w:rsidR="005E6A9E" w:rsidRDefault="005E6A9E" w:rsidP="005E6A9E">
      <w:pPr>
        <w:pStyle w:val="Style1"/>
      </w:pPr>
      <w:r>
        <w:t xml:space="preserve">                }</w:t>
      </w:r>
    </w:p>
    <w:p w14:paraId="377D54DD" w14:textId="77777777" w:rsidR="005E6A9E" w:rsidRDefault="005E6A9E" w:rsidP="005E6A9E">
      <w:pPr>
        <w:pStyle w:val="Style1"/>
      </w:pPr>
      <w:r>
        <w:t xml:space="preserve">                ],</w:t>
      </w:r>
    </w:p>
    <w:p w14:paraId="5E2D777A" w14:textId="77777777" w:rsidR="005E6A9E" w:rsidRDefault="005E6A9E" w:rsidP="005E6A9E">
      <w:pPr>
        <w:pStyle w:val="Style1"/>
      </w:pPr>
      <w:r>
        <w:t xml:space="preserve">                timeout: 0,</w:t>
      </w:r>
    </w:p>
    <w:p w14:paraId="114D7151" w14:textId="77777777" w:rsidR="005E6A9E" w:rsidRDefault="005E6A9E" w:rsidP="005E6A9E">
      <w:pPr>
        <w:pStyle w:val="Style1"/>
      </w:pPr>
      <w:r>
        <w:t xml:space="preserve">                xsrfCookieName: "XSRF-TOKEN",</w:t>
      </w:r>
    </w:p>
    <w:p w14:paraId="6300FCC7" w14:textId="77777777" w:rsidR="005E6A9E" w:rsidRDefault="005E6A9E" w:rsidP="005E6A9E">
      <w:pPr>
        <w:pStyle w:val="Style1"/>
      </w:pPr>
      <w:r>
        <w:t xml:space="preserve">                xsrfHeaderName: "X-XSRF-TOKEN",</w:t>
      </w:r>
    </w:p>
    <w:p w14:paraId="37EE3BA8" w14:textId="77777777" w:rsidR="005E6A9E" w:rsidRDefault="005E6A9E" w:rsidP="005E6A9E">
      <w:pPr>
        <w:pStyle w:val="Style1"/>
      </w:pPr>
      <w:r>
        <w:t xml:space="preserve">                maxContentLength: -1,</w:t>
      </w:r>
    </w:p>
    <w:p w14:paraId="49735BF2" w14:textId="77777777" w:rsidR="005E6A9E" w:rsidRDefault="005E6A9E" w:rsidP="005E6A9E">
      <w:pPr>
        <w:pStyle w:val="Style1"/>
      </w:pPr>
      <w:r>
        <w:t xml:space="preserve">                maxBodyLength: -1,</w:t>
      </w:r>
    </w:p>
    <w:p w14:paraId="699B2A6E" w14:textId="77777777" w:rsidR="005E6A9E" w:rsidRDefault="005E6A9E" w:rsidP="005E6A9E">
      <w:pPr>
        <w:pStyle w:val="Style1"/>
      </w:pPr>
      <w:r>
        <w:t xml:space="preserve">                validateStatus: function(e) {</w:t>
      </w:r>
    </w:p>
    <w:p w14:paraId="00B79DCC" w14:textId="77777777" w:rsidR="005E6A9E" w:rsidRDefault="005E6A9E" w:rsidP="005E6A9E">
      <w:pPr>
        <w:pStyle w:val="Style1"/>
      </w:pPr>
      <w:r>
        <w:t xml:space="preserve">                    return e &gt;= 200 &amp;&amp; e &lt; 300</w:t>
      </w:r>
    </w:p>
    <w:p w14:paraId="1F2D5ACD" w14:textId="77777777" w:rsidR="005E6A9E" w:rsidRDefault="005E6A9E" w:rsidP="005E6A9E">
      <w:pPr>
        <w:pStyle w:val="Style1"/>
      </w:pPr>
      <w:r>
        <w:t xml:space="preserve">                },</w:t>
      </w:r>
    </w:p>
    <w:p w14:paraId="2A012D16" w14:textId="77777777" w:rsidR="005E6A9E" w:rsidRDefault="005E6A9E" w:rsidP="005E6A9E">
      <w:pPr>
        <w:pStyle w:val="Style1"/>
      </w:pPr>
      <w:r>
        <w:t xml:space="preserve">                headers: {</w:t>
      </w:r>
    </w:p>
    <w:p w14:paraId="0A2B7655" w14:textId="77777777" w:rsidR="005E6A9E" w:rsidRDefault="005E6A9E" w:rsidP="005E6A9E">
      <w:pPr>
        <w:pStyle w:val="Style1"/>
      </w:pPr>
      <w:r>
        <w:t xml:space="preserve">                    common: {</w:t>
      </w:r>
    </w:p>
    <w:p w14:paraId="406741BB" w14:textId="77777777" w:rsidR="005E6A9E" w:rsidRDefault="005E6A9E" w:rsidP="005E6A9E">
      <w:pPr>
        <w:pStyle w:val="Style1"/>
      </w:pPr>
      <w:r>
        <w:t xml:space="preserve">                        Accept: "application/json, text/plain, */*"</w:t>
      </w:r>
    </w:p>
    <w:p w14:paraId="54517085" w14:textId="77777777" w:rsidR="005E6A9E" w:rsidRDefault="005E6A9E" w:rsidP="005E6A9E">
      <w:pPr>
        <w:pStyle w:val="Style1"/>
      </w:pPr>
      <w:r>
        <w:t xml:space="preserve">                    }</w:t>
      </w:r>
    </w:p>
    <w:p w14:paraId="53568EB5" w14:textId="77777777" w:rsidR="005E6A9E" w:rsidRDefault="005E6A9E" w:rsidP="005E6A9E">
      <w:pPr>
        <w:pStyle w:val="Style1"/>
      </w:pPr>
      <w:r>
        <w:t xml:space="preserve">                }</w:t>
      </w:r>
    </w:p>
    <w:p w14:paraId="3AADA147" w14:textId="77777777" w:rsidR="005E6A9E" w:rsidRDefault="005E6A9E" w:rsidP="005E6A9E">
      <w:pPr>
        <w:pStyle w:val="Style1"/>
      </w:pPr>
      <w:r>
        <w:t xml:space="preserve">            };</w:t>
      </w:r>
    </w:p>
    <w:p w14:paraId="3210ED5F" w14:textId="77777777" w:rsidR="005E6A9E" w:rsidRDefault="005E6A9E" w:rsidP="005E6A9E">
      <w:pPr>
        <w:pStyle w:val="Style1"/>
      </w:pPr>
      <w:r>
        <w:t xml:space="preserve">            n.forEach(["delete", "get", "head"], (function(e) {</w:t>
      </w:r>
    </w:p>
    <w:p w14:paraId="4E6F216A" w14:textId="77777777" w:rsidR="005E6A9E" w:rsidRDefault="005E6A9E" w:rsidP="005E6A9E">
      <w:pPr>
        <w:pStyle w:val="Style1"/>
      </w:pPr>
      <w:r>
        <w:t xml:space="preserve">                u.headers[e] = {}</w:t>
      </w:r>
    </w:p>
    <w:p w14:paraId="1861B96D" w14:textId="77777777" w:rsidR="005E6A9E" w:rsidRDefault="005E6A9E" w:rsidP="005E6A9E">
      <w:pPr>
        <w:pStyle w:val="Style1"/>
      </w:pPr>
      <w:r>
        <w:t xml:space="preserve">            }</w:t>
      </w:r>
    </w:p>
    <w:p w14:paraId="78133CDF" w14:textId="77777777" w:rsidR="005E6A9E" w:rsidRDefault="005E6A9E" w:rsidP="005E6A9E">
      <w:pPr>
        <w:pStyle w:val="Style1"/>
      </w:pPr>
      <w:r>
        <w:t xml:space="preserve">            )),</w:t>
      </w:r>
    </w:p>
    <w:p w14:paraId="151332A5" w14:textId="77777777" w:rsidR="005E6A9E" w:rsidRDefault="005E6A9E" w:rsidP="005E6A9E">
      <w:pPr>
        <w:pStyle w:val="Style1"/>
      </w:pPr>
      <w:r>
        <w:t xml:space="preserve">            n.forEach(["post", "put", "patch"], (function(e) {</w:t>
      </w:r>
    </w:p>
    <w:p w14:paraId="1C8AB2B2" w14:textId="77777777" w:rsidR="005E6A9E" w:rsidRDefault="005E6A9E" w:rsidP="005E6A9E">
      <w:pPr>
        <w:pStyle w:val="Style1"/>
      </w:pPr>
      <w:r>
        <w:t xml:space="preserve">                u.headers[e] = n.merge(i)</w:t>
      </w:r>
    </w:p>
    <w:p w14:paraId="0FF60679" w14:textId="77777777" w:rsidR="005E6A9E" w:rsidRDefault="005E6A9E" w:rsidP="005E6A9E">
      <w:pPr>
        <w:pStyle w:val="Style1"/>
      </w:pPr>
      <w:r>
        <w:t xml:space="preserve">            }</w:t>
      </w:r>
    </w:p>
    <w:p w14:paraId="6C62FF16" w14:textId="77777777" w:rsidR="005E6A9E" w:rsidRDefault="005E6A9E" w:rsidP="005E6A9E">
      <w:pPr>
        <w:pStyle w:val="Style1"/>
      </w:pPr>
      <w:r>
        <w:t xml:space="preserve">            )),</w:t>
      </w:r>
    </w:p>
    <w:p w14:paraId="2CE0D280" w14:textId="77777777" w:rsidR="005E6A9E" w:rsidRDefault="005E6A9E" w:rsidP="005E6A9E">
      <w:pPr>
        <w:pStyle w:val="Style1"/>
      </w:pPr>
      <w:r>
        <w:t xml:space="preserve">            e.exports = u</w:t>
      </w:r>
    </w:p>
    <w:p w14:paraId="47F8345E" w14:textId="77777777" w:rsidR="005E6A9E" w:rsidRDefault="005E6A9E" w:rsidP="005E6A9E">
      <w:pPr>
        <w:pStyle w:val="Style1"/>
      </w:pPr>
      <w:r>
        <w:t xml:space="preserve">        }</w:t>
      </w:r>
    </w:p>
    <w:p w14:paraId="17FDD903" w14:textId="77777777" w:rsidR="005E6A9E" w:rsidRDefault="005E6A9E" w:rsidP="005E6A9E">
      <w:pPr>
        <w:pStyle w:val="Style1"/>
      </w:pPr>
      <w:r>
        <w:t xml:space="preserve">        ).call(this, r("5IsQ"))</w:t>
      </w:r>
    </w:p>
    <w:p w14:paraId="007AF9EC" w14:textId="77777777" w:rsidR="005E6A9E" w:rsidRDefault="005E6A9E" w:rsidP="005E6A9E">
      <w:pPr>
        <w:pStyle w:val="Style1"/>
      </w:pPr>
      <w:r>
        <w:t xml:space="preserve">    },</w:t>
      </w:r>
    </w:p>
    <w:p w14:paraId="08D27E32" w14:textId="77777777" w:rsidR="005E6A9E" w:rsidRDefault="005E6A9E" w:rsidP="005E6A9E">
      <w:pPr>
        <w:pStyle w:val="Style1"/>
      </w:pPr>
      <w:r>
        <w:t xml:space="preserve">    "c/bn": function(e, t, r) {</w:t>
      </w:r>
    </w:p>
    <w:p w14:paraId="0E400522" w14:textId="77777777" w:rsidR="005E6A9E" w:rsidRDefault="005E6A9E" w:rsidP="005E6A9E">
      <w:pPr>
        <w:pStyle w:val="Style1"/>
      </w:pPr>
      <w:r>
        <w:t xml:space="preserve">        "use strict";</w:t>
      </w:r>
    </w:p>
    <w:p w14:paraId="49119479" w14:textId="77777777" w:rsidR="005E6A9E" w:rsidRDefault="005E6A9E" w:rsidP="005E6A9E">
      <w:pPr>
        <w:pStyle w:val="Style1"/>
      </w:pPr>
      <w:r>
        <w:t xml:space="preserve">        r.d(t, "a", (function() {</w:t>
      </w:r>
    </w:p>
    <w:p w14:paraId="4279C11C" w14:textId="77777777" w:rsidR="005E6A9E" w:rsidRDefault="005E6A9E" w:rsidP="005E6A9E">
      <w:pPr>
        <w:pStyle w:val="Style1"/>
      </w:pPr>
      <w:r>
        <w:t xml:space="preserve">            return d</w:t>
      </w:r>
    </w:p>
    <w:p w14:paraId="53F2148E" w14:textId="77777777" w:rsidR="005E6A9E" w:rsidRDefault="005E6A9E" w:rsidP="005E6A9E">
      <w:pPr>
        <w:pStyle w:val="Style1"/>
      </w:pPr>
      <w:r>
        <w:t xml:space="preserve">        }</w:t>
      </w:r>
    </w:p>
    <w:p w14:paraId="090B6D12" w14:textId="77777777" w:rsidR="005E6A9E" w:rsidRDefault="005E6A9E" w:rsidP="005E6A9E">
      <w:pPr>
        <w:pStyle w:val="Style1"/>
      </w:pPr>
      <w:r>
        <w:t xml:space="preserve">        ));</w:t>
      </w:r>
    </w:p>
    <w:p w14:paraId="16640B15" w14:textId="77777777" w:rsidR="005E6A9E" w:rsidRDefault="005E6A9E" w:rsidP="005E6A9E">
      <w:pPr>
        <w:pStyle w:val="Style1"/>
      </w:pPr>
      <w:r>
        <w:t xml:space="preserve">        var n = r("QjXU")</w:t>
      </w:r>
    </w:p>
    <w:p w14:paraId="1709D94E" w14:textId="77777777" w:rsidR="005E6A9E" w:rsidRDefault="005E6A9E" w:rsidP="005E6A9E">
      <w:pPr>
        <w:pStyle w:val="Style1"/>
      </w:pPr>
      <w:r>
        <w:t xml:space="preserve">          , o = r("ntFm")</w:t>
      </w:r>
    </w:p>
    <w:p w14:paraId="6FE25369" w14:textId="77777777" w:rsidR="005E6A9E" w:rsidRDefault="005E6A9E" w:rsidP="005E6A9E">
      <w:pPr>
        <w:pStyle w:val="Style1"/>
      </w:pPr>
      <w:r>
        <w:t xml:space="preserve">          , s = r("VKX6")</w:t>
      </w:r>
    </w:p>
    <w:p w14:paraId="58A6C753" w14:textId="77777777" w:rsidR="005E6A9E" w:rsidRDefault="005E6A9E" w:rsidP="005E6A9E">
      <w:pPr>
        <w:pStyle w:val="Style1"/>
      </w:pPr>
      <w:r>
        <w:t xml:space="preserve">          , i = r("EH+r")</w:t>
      </w:r>
    </w:p>
    <w:p w14:paraId="11398F73" w14:textId="77777777" w:rsidR="005E6A9E" w:rsidRDefault="005E6A9E" w:rsidP="005E6A9E">
      <w:pPr>
        <w:pStyle w:val="Style1"/>
      </w:pPr>
      <w:r>
        <w:t xml:space="preserve">          , a = r("czhI")</w:t>
      </w:r>
    </w:p>
    <w:p w14:paraId="6840EF83" w14:textId="77777777" w:rsidR="005E6A9E" w:rsidRDefault="005E6A9E" w:rsidP="005E6A9E">
      <w:pPr>
        <w:pStyle w:val="Style1"/>
      </w:pPr>
      <w:r>
        <w:t xml:space="preserve">          , u = r.n(a)</w:t>
      </w:r>
    </w:p>
    <w:p w14:paraId="1E317266" w14:textId="77777777" w:rsidR="005E6A9E" w:rsidRDefault="005E6A9E" w:rsidP="005E6A9E">
      <w:pPr>
        <w:pStyle w:val="Style1"/>
      </w:pPr>
      <w:r>
        <w:t xml:space="preserve">          , c = u.a.create()</w:t>
      </w:r>
    </w:p>
    <w:p w14:paraId="69FE658E" w14:textId="77777777" w:rsidR="005E6A9E" w:rsidRDefault="005E6A9E" w:rsidP="005E6A9E">
      <w:pPr>
        <w:pStyle w:val="Style1"/>
      </w:pPr>
      <w:r>
        <w:t xml:space="preserve">          , f = function(e, t) {</w:t>
      </w:r>
    </w:p>
    <w:p w14:paraId="5F8AE2C2" w14:textId="77777777" w:rsidR="005E6A9E" w:rsidRDefault="005E6A9E" w:rsidP="005E6A9E">
      <w:pPr>
        <w:pStyle w:val="Style1"/>
      </w:pPr>
      <w:r>
        <w:t xml:space="preserve">            return "cache-only" === t ? Promise.reject("Cache unsupported") : Promise.resolve(e)</w:t>
      </w:r>
    </w:p>
    <w:p w14:paraId="6E2A1513" w14:textId="77777777" w:rsidR="005E6A9E" w:rsidRDefault="005E6A9E" w:rsidP="005E6A9E">
      <w:pPr>
        <w:pStyle w:val="Style1"/>
      </w:pPr>
      <w:r>
        <w:t xml:space="preserve">        }</w:t>
      </w:r>
    </w:p>
    <w:p w14:paraId="5F77699E" w14:textId="77777777" w:rsidR="005E6A9E" w:rsidRDefault="005E6A9E" w:rsidP="005E6A9E">
      <w:pPr>
        <w:pStyle w:val="Style1"/>
      </w:pPr>
      <w:r>
        <w:t xml:space="preserve">          , l = "NotAvailable";</w:t>
      </w:r>
    </w:p>
    <w:p w14:paraId="031BCC03" w14:textId="77777777" w:rsidR="005E6A9E" w:rsidRDefault="005E6A9E" w:rsidP="005E6A9E">
      <w:pPr>
        <w:pStyle w:val="Style1"/>
      </w:pPr>
      <w:r>
        <w:t xml:space="preserve">        function p(e, t, r) {</w:t>
      </w:r>
    </w:p>
    <w:p w14:paraId="5C6E3AFF" w14:textId="77777777" w:rsidR="005E6A9E" w:rsidRDefault="005E6A9E" w:rsidP="005E6A9E">
      <w:pPr>
        <w:pStyle w:val="Style1"/>
      </w:pPr>
      <w:r>
        <w:t xml:space="preserve">            return {</w:t>
      </w:r>
    </w:p>
    <w:p w14:paraId="0BDA336A" w14:textId="77777777" w:rsidR="005E6A9E" w:rsidRDefault="005E6A9E" w:rsidP="005E6A9E">
      <w:pPr>
        <w:pStyle w:val="Style1"/>
      </w:pPr>
      <w:r>
        <w:t xml:space="preserve">                data: void 0,</w:t>
      </w:r>
    </w:p>
    <w:p w14:paraId="4CF32DC4" w14:textId="77777777" w:rsidR="005E6A9E" w:rsidRDefault="005E6A9E" w:rsidP="005E6A9E">
      <w:pPr>
        <w:pStyle w:val="Style1"/>
      </w:pPr>
      <w:r>
        <w:t xml:space="preserve">                status: e,</w:t>
      </w:r>
    </w:p>
    <w:p w14:paraId="282FA440" w14:textId="77777777" w:rsidR="005E6A9E" w:rsidRDefault="005E6A9E" w:rsidP="005E6A9E">
      <w:pPr>
        <w:pStyle w:val="Style1"/>
      </w:pPr>
      <w:r>
        <w:t xml:space="preserve">                headers: {},</w:t>
      </w:r>
    </w:p>
    <w:p w14:paraId="46BD023E" w14:textId="77777777" w:rsidR="005E6A9E" w:rsidRDefault="005E6A9E" w:rsidP="005E6A9E">
      <w:pPr>
        <w:pStyle w:val="Style1"/>
      </w:pPr>
      <w:r>
        <w:t xml:space="preserve">                ok: !1,</w:t>
      </w:r>
    </w:p>
    <w:p w14:paraId="5C0BD9F1" w14:textId="77777777" w:rsidR="005E6A9E" w:rsidRDefault="005E6A9E" w:rsidP="005E6A9E">
      <w:pPr>
        <w:pStyle w:val="Style1"/>
      </w:pPr>
      <w:r>
        <w:t xml:space="preserve">                statusText: r &amp;&amp; "string" == typeof r ? r : e.toString(),</w:t>
      </w:r>
    </w:p>
    <w:p w14:paraId="4DB4CF16" w14:textId="77777777" w:rsidR="005E6A9E" w:rsidRDefault="005E6A9E" w:rsidP="005E6A9E">
      <w:pPr>
        <w:pStyle w:val="Style1"/>
      </w:pPr>
      <w:r>
        <w:t xml:space="preserve">                fromCache: t</w:t>
      </w:r>
    </w:p>
    <w:p w14:paraId="2C796559" w14:textId="77777777" w:rsidR="005E6A9E" w:rsidRDefault="005E6A9E" w:rsidP="005E6A9E">
      <w:pPr>
        <w:pStyle w:val="Style1"/>
      </w:pPr>
      <w:r>
        <w:t xml:space="preserve">            }</w:t>
      </w:r>
    </w:p>
    <w:p w14:paraId="4831BF74" w14:textId="77777777" w:rsidR="005E6A9E" w:rsidRDefault="005E6A9E" w:rsidP="005E6A9E">
      <w:pPr>
        <w:pStyle w:val="Style1"/>
      </w:pPr>
      <w:r>
        <w:t xml:space="preserve">        }</w:t>
      </w:r>
    </w:p>
    <w:p w14:paraId="378AA0DB" w14:textId="77777777" w:rsidR="005E6A9E" w:rsidRDefault="005E6A9E" w:rsidP="005E6A9E">
      <w:pPr>
        <w:pStyle w:val="Style1"/>
      </w:pPr>
      <w:r>
        <w:t xml:space="preserve">        function d(e, t, r, a, d, h, m, v, g) {</w:t>
      </w:r>
    </w:p>
    <w:p w14:paraId="5C49B19F" w14:textId="77777777" w:rsidR="005E6A9E" w:rsidRDefault="005E6A9E" w:rsidP="005E6A9E">
      <w:pPr>
        <w:pStyle w:val="Style1"/>
      </w:pPr>
      <w:r>
        <w:t xml:space="preserve">            var b = Object(s.a)()</w:t>
      </w:r>
    </w:p>
    <w:p w14:paraId="12300638" w14:textId="77777777" w:rsidR="005E6A9E" w:rsidRDefault="005E6A9E" w:rsidP="005E6A9E">
      <w:pPr>
        <w:pStyle w:val="Style1"/>
      </w:pPr>
      <w:r>
        <w:t xml:space="preserve">              , y = "cache-only" === a</w:t>
      </w:r>
    </w:p>
    <w:p w14:paraId="576B4392" w14:textId="77777777" w:rsidR="005E6A9E" w:rsidRDefault="005E6A9E" w:rsidP="005E6A9E">
      <w:pPr>
        <w:pStyle w:val="Style1"/>
      </w:pPr>
      <w:r>
        <w:t xml:space="preserve">              , w = function(e, t, r, o, s, i) {</w:t>
      </w:r>
    </w:p>
    <w:p w14:paraId="490C1ED7" w14:textId="77777777" w:rsidR="005E6A9E" w:rsidRDefault="005E6A9E" w:rsidP="005E6A9E">
      <w:pPr>
        <w:pStyle w:val="Style1"/>
      </w:pPr>
      <w:r>
        <w:t xml:space="preserve">                var a = this;</w:t>
      </w:r>
    </w:p>
    <w:p w14:paraId="71080009" w14:textId="77777777" w:rsidR="005E6A9E" w:rsidRDefault="005E6A9E" w:rsidP="005E6A9E">
      <w:pPr>
        <w:pStyle w:val="Style1"/>
      </w:pPr>
      <w:r>
        <w:t xml:space="preserve">                return new Promise((function(l, d) {</w:t>
      </w:r>
    </w:p>
    <w:p w14:paraId="5AF6429E" w14:textId="77777777" w:rsidR="005E6A9E" w:rsidRDefault="005E6A9E" w:rsidP="005E6A9E">
      <w:pPr>
        <w:pStyle w:val="Style1"/>
      </w:pPr>
      <w:r>
        <w:t xml:space="preserve">                    return Object(n.__awaiter)(a, void 0, void 0, (function() {</w:t>
      </w:r>
    </w:p>
    <w:p w14:paraId="34669039" w14:textId="77777777" w:rsidR="005E6A9E" w:rsidRDefault="005E6A9E" w:rsidP="005E6A9E">
      <w:pPr>
        <w:pStyle w:val="Style1"/>
      </w:pPr>
      <w:r>
        <w:t xml:space="preserve">                        var a, h, m, v;</w:t>
      </w:r>
    </w:p>
    <w:p w14:paraId="5DB7B8F7" w14:textId="77777777" w:rsidR="005E6A9E" w:rsidRDefault="005E6A9E" w:rsidP="005E6A9E">
      <w:pPr>
        <w:pStyle w:val="Style1"/>
      </w:pPr>
      <w:r>
        <w:t xml:space="preserve">                        return Object(n.__generator)(this, (function(n) {</w:t>
      </w:r>
    </w:p>
    <w:p w14:paraId="6C3FC8E6" w14:textId="77777777" w:rsidR="005E6A9E" w:rsidRDefault="005E6A9E" w:rsidP="005E6A9E">
      <w:pPr>
        <w:pStyle w:val="Style1"/>
      </w:pPr>
      <w:r>
        <w:t xml:space="preserve">                            switch (n.label) {</w:t>
      </w:r>
    </w:p>
    <w:p w14:paraId="660B1258" w14:textId="77777777" w:rsidR="005E6A9E" w:rsidRDefault="005E6A9E" w:rsidP="005E6A9E">
      <w:pPr>
        <w:pStyle w:val="Style1"/>
      </w:pPr>
      <w:r>
        <w:t xml:space="preserve">                            case 0:</w:t>
      </w:r>
    </w:p>
    <w:p w14:paraId="51CB9E4C" w14:textId="77777777" w:rsidR="005E6A9E" w:rsidRDefault="005E6A9E" w:rsidP="005E6A9E">
      <w:pPr>
        <w:pStyle w:val="Style1"/>
      </w:pPr>
      <w:r>
        <w:t xml:space="preserve">                                if (a = "cache-only" === r,</w:t>
      </w:r>
    </w:p>
    <w:p w14:paraId="0B84ABC5" w14:textId="77777777" w:rsidR="005E6A9E" w:rsidRDefault="005E6A9E" w:rsidP="005E6A9E">
      <w:pPr>
        <w:pStyle w:val="Style1"/>
      </w:pPr>
      <w:r>
        <w:t xml:space="preserve">                                h = {</w:t>
      </w:r>
    </w:p>
    <w:p w14:paraId="7BBE5617" w14:textId="77777777" w:rsidR="005E6A9E" w:rsidRDefault="005E6A9E" w:rsidP="005E6A9E">
      <w:pPr>
        <w:pStyle w:val="Style1"/>
      </w:pPr>
      <w:r>
        <w:t xml:space="preserve">                                    url: e.url,</w:t>
      </w:r>
    </w:p>
    <w:p w14:paraId="4FF9B308" w14:textId="77777777" w:rsidR="005E6A9E" w:rsidRDefault="005E6A9E" w:rsidP="005E6A9E">
      <w:pPr>
        <w:pStyle w:val="Style1"/>
      </w:pPr>
      <w:r>
        <w:t xml:space="preserve">                                    method: e.method,</w:t>
      </w:r>
    </w:p>
    <w:p w14:paraId="39560B5B" w14:textId="77777777" w:rsidR="005E6A9E" w:rsidRDefault="005E6A9E" w:rsidP="005E6A9E">
      <w:pPr>
        <w:pStyle w:val="Style1"/>
      </w:pPr>
      <w:r>
        <w:t xml:space="preserve">                                    headers: e.headers,</w:t>
      </w:r>
    </w:p>
    <w:p w14:paraId="34FE668B" w14:textId="77777777" w:rsidR="005E6A9E" w:rsidRDefault="005E6A9E" w:rsidP="005E6A9E">
      <w:pPr>
        <w:pStyle w:val="Style1"/>
      </w:pPr>
      <w:r>
        <w:t xml:space="preserve">                                    params: e.params,</w:t>
      </w:r>
    </w:p>
    <w:p w14:paraId="1EB0BD16" w14:textId="77777777" w:rsidR="005E6A9E" w:rsidRDefault="005E6A9E" w:rsidP="005E6A9E">
      <w:pPr>
        <w:pStyle w:val="Style1"/>
      </w:pPr>
      <w:r>
        <w:t xml:space="preserve">                                    data: e.body,</w:t>
      </w:r>
    </w:p>
    <w:p w14:paraId="7D52BF9E" w14:textId="77777777" w:rsidR="005E6A9E" w:rsidRDefault="005E6A9E" w:rsidP="005E6A9E">
      <w:pPr>
        <w:pStyle w:val="Style1"/>
      </w:pPr>
      <w:r>
        <w:t xml:space="preserve">                                    timeout: t,</w:t>
      </w:r>
    </w:p>
    <w:p w14:paraId="6A8E0D4D" w14:textId="77777777" w:rsidR="005E6A9E" w:rsidRDefault="005E6A9E" w:rsidP="005E6A9E">
      <w:pPr>
        <w:pStyle w:val="Style1"/>
      </w:pPr>
      <w:r>
        <w:t xml:space="preserve">                                    responseType: e.responseType,</w:t>
      </w:r>
    </w:p>
    <w:p w14:paraId="66A13B61" w14:textId="77777777" w:rsidR="005E6A9E" w:rsidRDefault="005E6A9E" w:rsidP="005E6A9E">
      <w:pPr>
        <w:pStyle w:val="Style1"/>
      </w:pPr>
      <w:r>
        <w:t xml:space="preserve">                                    onUploadProgress: o,</w:t>
      </w:r>
    </w:p>
    <w:p w14:paraId="526FF478" w14:textId="77777777" w:rsidR="005E6A9E" w:rsidRDefault="005E6A9E" w:rsidP="005E6A9E">
      <w:pPr>
        <w:pStyle w:val="Style1"/>
      </w:pPr>
      <w:r>
        <w:t xml:space="preserve">                                    onDownloadProgress: s</w:t>
      </w:r>
    </w:p>
    <w:p w14:paraId="2C027F94" w14:textId="77777777" w:rsidR="005E6A9E" w:rsidRDefault="005E6A9E" w:rsidP="005E6A9E">
      <w:pPr>
        <w:pStyle w:val="Style1"/>
      </w:pPr>
      <w:r>
        <w:t xml:space="preserve">                                },</w:t>
      </w:r>
    </w:p>
    <w:p w14:paraId="76E51E63" w14:textId="77777777" w:rsidR="005E6A9E" w:rsidRDefault="005E6A9E" w:rsidP="005E6A9E">
      <w:pPr>
        <w:pStyle w:val="Style1"/>
      </w:pPr>
      <w:r>
        <w:t xml:space="preserve">                                i &amp;&amp; (m = u.a.CancelToken.source(),</w:t>
      </w:r>
    </w:p>
    <w:p w14:paraId="4ECBC30F" w14:textId="77777777" w:rsidR="005E6A9E" w:rsidRDefault="005E6A9E" w:rsidP="005E6A9E">
      <w:pPr>
        <w:pStyle w:val="Style1"/>
      </w:pPr>
      <w:r>
        <w:t xml:space="preserve">                                h.cancelToken = m.token,</w:t>
      </w:r>
    </w:p>
    <w:p w14:paraId="7A070377" w14:textId="77777777" w:rsidR="005E6A9E" w:rsidRDefault="005E6A9E" w:rsidP="005E6A9E">
      <w:pPr>
        <w:pStyle w:val="Style1"/>
      </w:pPr>
      <w:r>
        <w:t xml:space="preserve">                                i.onCancel((function() {</w:t>
      </w:r>
    </w:p>
    <w:p w14:paraId="7A1CF772" w14:textId="77777777" w:rsidR="005E6A9E" w:rsidRDefault="005E6A9E" w:rsidP="005E6A9E">
      <w:pPr>
        <w:pStyle w:val="Style1"/>
      </w:pPr>
      <w:r>
        <w:t xml:space="preserve">                                    return m.cancel()</w:t>
      </w:r>
    </w:p>
    <w:p w14:paraId="444DBD23" w14:textId="77777777" w:rsidR="005E6A9E" w:rsidRDefault="005E6A9E" w:rsidP="005E6A9E">
      <w:pPr>
        <w:pStyle w:val="Style1"/>
      </w:pPr>
      <w:r>
        <w:t xml:space="preserve">                                }</w:t>
      </w:r>
    </w:p>
    <w:p w14:paraId="755DB0C4" w14:textId="77777777" w:rsidR="005E6A9E" w:rsidRDefault="005E6A9E" w:rsidP="005E6A9E">
      <w:pPr>
        <w:pStyle w:val="Style1"/>
      </w:pPr>
      <w:r>
        <w:t xml:space="preserve">                                ))),</w:t>
      </w:r>
    </w:p>
    <w:p w14:paraId="2653533B" w14:textId="77777777" w:rsidR="005E6A9E" w:rsidRDefault="005E6A9E" w:rsidP="005E6A9E">
      <w:pPr>
        <w:pStyle w:val="Style1"/>
      </w:pPr>
      <w:r>
        <w:t xml:space="preserve">                                !f)</w:t>
      </w:r>
    </w:p>
    <w:p w14:paraId="65ACB401" w14:textId="77777777" w:rsidR="005E6A9E" w:rsidRDefault="005E6A9E" w:rsidP="005E6A9E">
      <w:pPr>
        <w:pStyle w:val="Style1"/>
      </w:pPr>
      <w:r>
        <w:t xml:space="preserve">                                    return [3, 4];</w:t>
      </w:r>
    </w:p>
    <w:p w14:paraId="2D8285B2" w14:textId="77777777" w:rsidR="005E6A9E" w:rsidRDefault="005E6A9E" w:rsidP="005E6A9E">
      <w:pPr>
        <w:pStyle w:val="Style1"/>
      </w:pPr>
      <w:r>
        <w:t xml:space="preserve">                                n.label = 1;</w:t>
      </w:r>
    </w:p>
    <w:p w14:paraId="034FD6C2" w14:textId="77777777" w:rsidR="005E6A9E" w:rsidRDefault="005E6A9E" w:rsidP="005E6A9E">
      <w:pPr>
        <w:pStyle w:val="Style1"/>
      </w:pPr>
      <w:r>
        <w:t xml:space="preserve">                            case 1:</w:t>
      </w:r>
    </w:p>
    <w:p w14:paraId="28EE82D5" w14:textId="77777777" w:rsidR="005E6A9E" w:rsidRDefault="005E6A9E" w:rsidP="005E6A9E">
      <w:pPr>
        <w:pStyle w:val="Style1"/>
      </w:pPr>
      <w:r>
        <w:t xml:space="preserve">                                return n.trys.push([1, 3, , 4]),</w:t>
      </w:r>
    </w:p>
    <w:p w14:paraId="611DDB41" w14:textId="77777777" w:rsidR="005E6A9E" w:rsidRDefault="005E6A9E" w:rsidP="005E6A9E">
      <w:pPr>
        <w:pStyle w:val="Style1"/>
      </w:pPr>
      <w:r>
        <w:t xml:space="preserve">                                [4, f(h, r || "network-only")];</w:t>
      </w:r>
    </w:p>
    <w:p w14:paraId="51712E18" w14:textId="77777777" w:rsidR="005E6A9E" w:rsidRDefault="005E6A9E" w:rsidP="005E6A9E">
      <w:pPr>
        <w:pStyle w:val="Style1"/>
      </w:pPr>
      <w:r>
        <w:t xml:space="preserve">                            case 2:</w:t>
      </w:r>
    </w:p>
    <w:p w14:paraId="7E02349E" w14:textId="77777777" w:rsidR="005E6A9E" w:rsidRDefault="005E6A9E" w:rsidP="005E6A9E">
      <w:pPr>
        <w:pStyle w:val="Style1"/>
      </w:pPr>
      <w:r>
        <w:t xml:space="preserve">                                return n.sent(),</w:t>
      </w:r>
    </w:p>
    <w:p w14:paraId="35A992CD" w14:textId="77777777" w:rsidR="005E6A9E" w:rsidRDefault="005E6A9E" w:rsidP="005E6A9E">
      <w:pPr>
        <w:pStyle w:val="Style1"/>
      </w:pPr>
      <w:r>
        <w:t xml:space="preserve">                                [3, 4];</w:t>
      </w:r>
    </w:p>
    <w:p w14:paraId="4571909F" w14:textId="77777777" w:rsidR="005E6A9E" w:rsidRDefault="005E6A9E" w:rsidP="005E6A9E">
      <w:pPr>
        <w:pStyle w:val="Style1"/>
      </w:pPr>
      <w:r>
        <w:t xml:space="preserve">                            case 3:</w:t>
      </w:r>
    </w:p>
    <w:p w14:paraId="30C60EE9" w14:textId="77777777" w:rsidR="005E6A9E" w:rsidRDefault="005E6A9E" w:rsidP="005E6A9E">
      <w:pPr>
        <w:pStyle w:val="Style1"/>
      </w:pPr>
      <w:r>
        <w:t xml:space="preserve">                                return v = n.sent(),</w:t>
      </w:r>
    </w:p>
    <w:p w14:paraId="3936D0BE" w14:textId="77777777" w:rsidR="005E6A9E" w:rsidRDefault="005E6A9E" w:rsidP="005E6A9E">
      <w:pPr>
        <w:pStyle w:val="Style1"/>
      </w:pPr>
      <w:r>
        <w:t xml:space="preserve">                                d(p(501, a, v)),</w:t>
      </w:r>
    </w:p>
    <w:p w14:paraId="06F2E989" w14:textId="77777777" w:rsidR="005E6A9E" w:rsidRDefault="005E6A9E" w:rsidP="005E6A9E">
      <w:pPr>
        <w:pStyle w:val="Style1"/>
      </w:pPr>
      <w:r>
        <w:t xml:space="preserve">                                [2];</w:t>
      </w:r>
    </w:p>
    <w:p w14:paraId="2FF5DE73" w14:textId="77777777" w:rsidR="005E6A9E" w:rsidRDefault="005E6A9E" w:rsidP="005E6A9E">
      <w:pPr>
        <w:pStyle w:val="Style1"/>
      </w:pPr>
      <w:r>
        <w:t xml:space="preserve">                            case 4:</w:t>
      </w:r>
    </w:p>
    <w:p w14:paraId="0663A5AB" w14:textId="77777777" w:rsidR="005E6A9E" w:rsidRDefault="005E6A9E" w:rsidP="005E6A9E">
      <w:pPr>
        <w:pStyle w:val="Style1"/>
      </w:pPr>
      <w:r>
        <w:t xml:space="preserve">                                return c.request(h).then((function(e) {</w:t>
      </w:r>
    </w:p>
    <w:p w14:paraId="37D733F7" w14:textId="77777777" w:rsidR="005E6A9E" w:rsidRDefault="005E6A9E" w:rsidP="005E6A9E">
      <w:pPr>
        <w:pStyle w:val="Style1"/>
      </w:pPr>
      <w:r>
        <w:t xml:space="preserve">                                    l({</w:t>
      </w:r>
    </w:p>
    <w:p w14:paraId="55F14FF7" w14:textId="77777777" w:rsidR="005E6A9E" w:rsidRDefault="005E6A9E" w:rsidP="005E6A9E">
      <w:pPr>
        <w:pStyle w:val="Style1"/>
      </w:pPr>
      <w:r>
        <w:t xml:space="preserve">                                        data: e.data,</w:t>
      </w:r>
    </w:p>
    <w:p w14:paraId="25958A47" w14:textId="77777777" w:rsidR="005E6A9E" w:rsidRDefault="005E6A9E" w:rsidP="005E6A9E">
      <w:pPr>
        <w:pStyle w:val="Style1"/>
      </w:pPr>
      <w:r>
        <w:t xml:space="preserve">                                        status: e.status,</w:t>
      </w:r>
    </w:p>
    <w:p w14:paraId="74E68D92" w14:textId="77777777" w:rsidR="005E6A9E" w:rsidRDefault="005E6A9E" w:rsidP="005E6A9E">
      <w:pPr>
        <w:pStyle w:val="Style1"/>
      </w:pPr>
      <w:r>
        <w:t xml:space="preserve">                                        headers: e.headers,</w:t>
      </w:r>
    </w:p>
    <w:p w14:paraId="4BD21AB1" w14:textId="77777777" w:rsidR="005E6A9E" w:rsidRDefault="005E6A9E" w:rsidP="005E6A9E">
      <w:pPr>
        <w:pStyle w:val="Style1"/>
      </w:pPr>
      <w:r>
        <w:t xml:space="preserve">                                        ok: !0,</w:t>
      </w:r>
    </w:p>
    <w:p w14:paraId="5656CD7E" w14:textId="77777777" w:rsidR="005E6A9E" w:rsidRDefault="005E6A9E" w:rsidP="005E6A9E">
      <w:pPr>
        <w:pStyle w:val="Style1"/>
      </w:pPr>
      <w:r>
        <w:t xml:space="preserve">                                        statusText: e.statusText,</w:t>
      </w:r>
    </w:p>
    <w:p w14:paraId="5B1648C4" w14:textId="77777777" w:rsidR="005E6A9E" w:rsidRDefault="005E6A9E" w:rsidP="005E6A9E">
      <w:pPr>
        <w:pStyle w:val="Style1"/>
      </w:pPr>
      <w:r>
        <w:t xml:space="preserve">                                        fromCache: a</w:t>
      </w:r>
    </w:p>
    <w:p w14:paraId="00F279EC" w14:textId="77777777" w:rsidR="005E6A9E" w:rsidRDefault="005E6A9E" w:rsidP="005E6A9E">
      <w:pPr>
        <w:pStyle w:val="Style1"/>
      </w:pPr>
      <w:r>
        <w:t xml:space="preserve">                                    })</w:t>
      </w:r>
    </w:p>
    <w:p w14:paraId="713C09BB" w14:textId="77777777" w:rsidR="005E6A9E" w:rsidRDefault="005E6A9E" w:rsidP="005E6A9E">
      <w:pPr>
        <w:pStyle w:val="Style1"/>
      </w:pPr>
      <w:r>
        <w:t xml:space="preserve">                                }</w:t>
      </w:r>
    </w:p>
    <w:p w14:paraId="274E3137" w14:textId="77777777" w:rsidR="005E6A9E" w:rsidRDefault="005E6A9E" w:rsidP="005E6A9E">
      <w:pPr>
        <w:pStyle w:val="Style1"/>
      </w:pPr>
      <w:r>
        <w:t xml:space="preserve">                                ), (function(e) {</w:t>
      </w:r>
    </w:p>
    <w:p w14:paraId="7DC2C7BE" w14:textId="77777777" w:rsidR="005E6A9E" w:rsidRDefault="005E6A9E" w:rsidP="005E6A9E">
      <w:pPr>
        <w:pStyle w:val="Style1"/>
      </w:pPr>
      <w:r>
        <w:t xml:space="preserve">                                    u.a.isCancel(e) ? d(p(705, a)) : "ECONNABORTED" === e.code ? d(p(707, a)) : e.response ? d({</w:t>
      </w:r>
    </w:p>
    <w:p w14:paraId="3475D024" w14:textId="77777777" w:rsidR="005E6A9E" w:rsidRDefault="005E6A9E" w:rsidP="005E6A9E">
      <w:pPr>
        <w:pStyle w:val="Style1"/>
      </w:pPr>
      <w:r>
        <w:t xml:space="preserve">                                        data: e.response.data,</w:t>
      </w:r>
    </w:p>
    <w:p w14:paraId="26BEC255" w14:textId="77777777" w:rsidR="005E6A9E" w:rsidRDefault="005E6A9E" w:rsidP="005E6A9E">
      <w:pPr>
        <w:pStyle w:val="Style1"/>
      </w:pPr>
      <w:r>
        <w:t xml:space="preserve">                                        status: e.response.status,</w:t>
      </w:r>
    </w:p>
    <w:p w14:paraId="7F31F4C4" w14:textId="77777777" w:rsidR="005E6A9E" w:rsidRDefault="005E6A9E" w:rsidP="005E6A9E">
      <w:pPr>
        <w:pStyle w:val="Style1"/>
      </w:pPr>
      <w:r>
        <w:t xml:space="preserve">                                        headers: e.response.headers,</w:t>
      </w:r>
    </w:p>
    <w:p w14:paraId="3A8804C1" w14:textId="77777777" w:rsidR="005E6A9E" w:rsidRDefault="005E6A9E" w:rsidP="005E6A9E">
      <w:pPr>
        <w:pStyle w:val="Style1"/>
      </w:pPr>
      <w:r>
        <w:t xml:space="preserve">                                        ok: !1,</w:t>
      </w:r>
    </w:p>
    <w:p w14:paraId="0F2B3C34" w14:textId="77777777" w:rsidR="005E6A9E" w:rsidRDefault="005E6A9E" w:rsidP="005E6A9E">
      <w:pPr>
        <w:pStyle w:val="Style1"/>
      </w:pPr>
      <w:r>
        <w:t xml:space="preserve">                                        statusText: e.response.statusText,</w:t>
      </w:r>
    </w:p>
    <w:p w14:paraId="08B15370" w14:textId="77777777" w:rsidR="005E6A9E" w:rsidRDefault="005E6A9E" w:rsidP="005E6A9E">
      <w:pPr>
        <w:pStyle w:val="Style1"/>
      </w:pPr>
      <w:r>
        <w:t xml:space="preserve">                                        fromCache: !1</w:t>
      </w:r>
    </w:p>
    <w:p w14:paraId="15DA9A2D" w14:textId="77777777" w:rsidR="005E6A9E" w:rsidRDefault="005E6A9E" w:rsidP="005E6A9E">
      <w:pPr>
        <w:pStyle w:val="Style1"/>
      </w:pPr>
      <w:r>
        <w:t xml:space="preserve">                                    }) : window.navigator &amp;&amp; "boolean" == typeof window.navigator.onLine &amp;&amp; !window.navigator.onLine ? d(p(706, a)) : d(p(-1, a))</w:t>
      </w:r>
    </w:p>
    <w:p w14:paraId="7E596372" w14:textId="77777777" w:rsidR="005E6A9E" w:rsidRDefault="005E6A9E" w:rsidP="005E6A9E">
      <w:pPr>
        <w:pStyle w:val="Style1"/>
      </w:pPr>
      <w:r>
        <w:t xml:space="preserve">                                }</w:t>
      </w:r>
    </w:p>
    <w:p w14:paraId="464907F9" w14:textId="77777777" w:rsidR="005E6A9E" w:rsidRDefault="005E6A9E" w:rsidP="005E6A9E">
      <w:pPr>
        <w:pStyle w:val="Style1"/>
      </w:pPr>
      <w:r>
        <w:t xml:space="preserve">                                )),</w:t>
      </w:r>
    </w:p>
    <w:p w14:paraId="7AC3A329" w14:textId="77777777" w:rsidR="005E6A9E" w:rsidRDefault="005E6A9E" w:rsidP="005E6A9E">
      <w:pPr>
        <w:pStyle w:val="Style1"/>
      </w:pPr>
      <w:r>
        <w:t xml:space="preserve">                                [2]</w:t>
      </w:r>
    </w:p>
    <w:p w14:paraId="3E575594" w14:textId="77777777" w:rsidR="005E6A9E" w:rsidRDefault="005E6A9E" w:rsidP="005E6A9E">
      <w:pPr>
        <w:pStyle w:val="Style1"/>
      </w:pPr>
      <w:r>
        <w:t xml:space="preserve">                            }</w:t>
      </w:r>
    </w:p>
    <w:p w14:paraId="377AE802" w14:textId="77777777" w:rsidR="005E6A9E" w:rsidRDefault="005E6A9E" w:rsidP="005E6A9E">
      <w:pPr>
        <w:pStyle w:val="Style1"/>
      </w:pPr>
      <w:r>
        <w:t xml:space="preserve">                        }</w:t>
      </w:r>
    </w:p>
    <w:p w14:paraId="01235505" w14:textId="77777777" w:rsidR="005E6A9E" w:rsidRDefault="005E6A9E" w:rsidP="005E6A9E">
      <w:pPr>
        <w:pStyle w:val="Style1"/>
      </w:pPr>
      <w:r>
        <w:t xml:space="preserve">                        ))</w:t>
      </w:r>
    </w:p>
    <w:p w14:paraId="43814E73" w14:textId="77777777" w:rsidR="005E6A9E" w:rsidRDefault="005E6A9E" w:rsidP="005E6A9E">
      <w:pPr>
        <w:pStyle w:val="Style1"/>
      </w:pPr>
      <w:r>
        <w:t xml:space="preserve">                    }</w:t>
      </w:r>
    </w:p>
    <w:p w14:paraId="52AB5D01" w14:textId="77777777" w:rsidR="005E6A9E" w:rsidRDefault="005E6A9E" w:rsidP="005E6A9E">
      <w:pPr>
        <w:pStyle w:val="Style1"/>
      </w:pPr>
      <w:r>
        <w:t xml:space="preserve">                    ))</w:t>
      </w:r>
    </w:p>
    <w:p w14:paraId="131BE2C2" w14:textId="77777777" w:rsidR="005E6A9E" w:rsidRDefault="005E6A9E" w:rsidP="005E6A9E">
      <w:pPr>
        <w:pStyle w:val="Style1"/>
      </w:pPr>
      <w:r>
        <w:t xml:space="preserve">                }</w:t>
      </w:r>
    </w:p>
    <w:p w14:paraId="2FD6D577" w14:textId="77777777" w:rsidR="005E6A9E" w:rsidRDefault="005E6A9E" w:rsidP="005E6A9E">
      <w:pPr>
        <w:pStyle w:val="Style1"/>
      </w:pPr>
      <w:r>
        <w:t xml:space="preserve">                ))</w:t>
      </w:r>
    </w:p>
    <w:p w14:paraId="5FC7F76B" w14:textId="77777777" w:rsidR="005E6A9E" w:rsidRDefault="005E6A9E" w:rsidP="005E6A9E">
      <w:pPr>
        <w:pStyle w:val="Style1"/>
      </w:pPr>
      <w:r>
        <w:t xml:space="preserve">            }(r, g || 3e5, a, h, m, v)</w:t>
      </w:r>
    </w:p>
    <w:p w14:paraId="156B9EC3" w14:textId="77777777" w:rsidR="005E6A9E" w:rsidRDefault="005E6A9E" w:rsidP="005E6A9E">
      <w:pPr>
        <w:pStyle w:val="Style1"/>
      </w:pPr>
      <w:r>
        <w:t xml:space="preserve">              , x = v ? v.onCancel((function() {</w:t>
      </w:r>
    </w:p>
    <w:p w14:paraId="5CB65EFA" w14:textId="77777777" w:rsidR="005E6A9E" w:rsidRDefault="005E6A9E" w:rsidP="005E6A9E">
      <w:pPr>
        <w:pStyle w:val="Style1"/>
      </w:pPr>
      <w:r>
        <w:t xml:space="preserve">                return Promise.resolve(p(705, y))</w:t>
      </w:r>
    </w:p>
    <w:p w14:paraId="5B66893D" w14:textId="77777777" w:rsidR="005E6A9E" w:rsidRDefault="005E6A9E" w:rsidP="005E6A9E">
      <w:pPr>
        <w:pStyle w:val="Style1"/>
      </w:pPr>
      <w:r>
        <w:t xml:space="preserve">            }</w:t>
      </w:r>
    </w:p>
    <w:p w14:paraId="07ABE2FF" w14:textId="77777777" w:rsidR="005E6A9E" w:rsidRDefault="005E6A9E" w:rsidP="005E6A9E">
      <w:pPr>
        <w:pStyle w:val="Style1"/>
      </w:pPr>
      <w:r>
        <w:t xml:space="preserve">            )) : new Promise((function() {}</w:t>
      </w:r>
    </w:p>
    <w:p w14:paraId="68301173" w14:textId="77777777" w:rsidR="005E6A9E" w:rsidRDefault="005E6A9E" w:rsidP="005E6A9E">
      <w:pPr>
        <w:pStyle w:val="Style1"/>
      </w:pPr>
      <w:r>
        <w:t xml:space="preserve">            ))</w:t>
      </w:r>
    </w:p>
    <w:p w14:paraId="171A4731" w14:textId="77777777" w:rsidR="005E6A9E" w:rsidRDefault="005E6A9E" w:rsidP="005E6A9E">
      <w:pPr>
        <w:pStyle w:val="Style1"/>
      </w:pPr>
      <w:r>
        <w:t xml:space="preserve">              , j = function(r) {</w:t>
      </w:r>
    </w:p>
    <w:p w14:paraId="6629D12E" w14:textId="77777777" w:rsidR="005E6A9E" w:rsidRDefault="005E6A9E" w:rsidP="005E6A9E">
      <w:pPr>
        <w:pStyle w:val="Style1"/>
      </w:pPr>
      <w:r>
        <w:t xml:space="preserve">                !function(e, t, r, n, a) {</w:t>
      </w:r>
    </w:p>
    <w:p w14:paraId="6D4ABC42" w14:textId="77777777" w:rsidR="005E6A9E" w:rsidRDefault="005E6A9E" w:rsidP="005E6A9E">
      <w:pPr>
        <w:pStyle w:val="Style1"/>
      </w:pPr>
      <w:r>
        <w:t xml:space="preserve">                    if (!e.fromCache || e.ok || 501 !== e.status) {</w:t>
      </w:r>
    </w:p>
    <w:p w14:paraId="6725150E" w14:textId="77777777" w:rsidR="005E6A9E" w:rsidRDefault="005E6A9E" w:rsidP="005E6A9E">
      <w:pPr>
        <w:pStyle w:val="Style1"/>
      </w:pPr>
      <w:r>
        <w:t xml:space="preserve">                        var u = Math.ceil(Object(s.a)() - n)</w:t>
      </w:r>
    </w:p>
    <w:p w14:paraId="14A59547" w14:textId="77777777" w:rsidR="005E6A9E" w:rsidRDefault="005E6A9E" w:rsidP="005E6A9E">
      <w:pPr>
        <w:pStyle w:val="Style1"/>
      </w:pPr>
      <w:r>
        <w:t xml:space="preserve">                          , c = e.status;</w:t>
      </w:r>
    </w:p>
    <w:p w14:paraId="2F5C7A71" w14:textId="77777777" w:rsidR="005E6A9E" w:rsidRDefault="005E6A9E" w:rsidP="005E6A9E">
      <w:pPr>
        <w:pStyle w:val="Style1"/>
      </w:pPr>
      <w:r>
        <w:t xml:space="preserve">                        null == c &amp;&amp; (c = -2);</w:t>
      </w:r>
    </w:p>
    <w:p w14:paraId="09D21CFE" w14:textId="77777777" w:rsidR="005E6A9E" w:rsidRDefault="005E6A9E" w:rsidP="005E6A9E">
      <w:pPr>
        <w:pStyle w:val="Style1"/>
      </w:pPr>
      <w:r>
        <w:t xml:space="preserve">                        var f, p = e.statusText, d = p;</w:t>
      </w:r>
    </w:p>
    <w:p w14:paraId="5CAEEAE1" w14:textId="77777777" w:rsidR="005E6A9E" w:rsidRDefault="005E6A9E" w:rsidP="005E6A9E">
      <w:pPr>
        <w:pStyle w:val="Style1"/>
      </w:pPr>
      <w:r>
        <w:t xml:space="preserve">                        null == p ? (f = l,</w:t>
      </w:r>
    </w:p>
    <w:p w14:paraId="3D7592D4" w14:textId="77777777" w:rsidR="005E6A9E" w:rsidRDefault="005E6A9E" w:rsidP="005E6A9E">
      <w:pPr>
        <w:pStyle w:val="Style1"/>
      </w:pPr>
      <w:r>
        <w:t xml:space="preserve">                        d = l) : f = "ok" === p.toLowerCase() ? p : {</w:t>
      </w:r>
    </w:p>
    <w:p w14:paraId="628EA7BB" w14:textId="77777777" w:rsidR="005E6A9E" w:rsidRDefault="005E6A9E" w:rsidP="005E6A9E">
      <w:pPr>
        <w:pStyle w:val="Style1"/>
      </w:pPr>
      <w:r>
        <w:t xml:space="preserve">                            value: p,</w:t>
      </w:r>
    </w:p>
    <w:p w14:paraId="15C58D2C" w14:textId="77777777" w:rsidR="005E6A9E" w:rsidRDefault="005E6A9E" w:rsidP="005E6A9E">
      <w:pPr>
        <w:pStyle w:val="Style1"/>
      </w:pPr>
      <w:r>
        <w:t xml:space="preserve">                            kind: 2</w:t>
      </w:r>
    </w:p>
    <w:p w14:paraId="56C59B76" w14:textId="77777777" w:rsidR="005E6A9E" w:rsidRDefault="005E6A9E" w:rsidP="005E6A9E">
      <w:pPr>
        <w:pStyle w:val="Style1"/>
      </w:pPr>
      <w:r>
        <w:t xml:space="preserve">                        };</w:t>
      </w:r>
    </w:p>
    <w:p w14:paraId="75E9ECD5" w14:textId="77777777" w:rsidR="005E6A9E" w:rsidRDefault="005E6A9E" w:rsidP="005E6A9E">
      <w:pPr>
        <w:pStyle w:val="Style1"/>
      </w:pPr>
      <w:r>
        <w:t xml:space="preserve">                        var h = {};</w:t>
      </w:r>
    </w:p>
    <w:p w14:paraId="2A2FA7F5" w14:textId="77777777" w:rsidR="005E6A9E" w:rsidRDefault="005E6A9E" w:rsidP="005E6A9E">
      <w:pPr>
        <w:pStyle w:val="Style1"/>
      </w:pPr>
      <w:r>
        <w:t xml:space="preserve">                        a &amp;&amp; a(e, h),</w:t>
      </w:r>
    </w:p>
    <w:p w14:paraId="014B3029" w14:textId="77777777" w:rsidR="005E6A9E" w:rsidRDefault="005E6A9E" w:rsidP="005E6A9E">
      <w:pPr>
        <w:pStyle w:val="Style1"/>
      </w:pPr>
      <w:r>
        <w:t xml:space="preserve">                        h.hasOwnProperty("HttpCode") &amp;&amp; (c = h.HttpCode,</w:t>
      </w:r>
    </w:p>
    <w:p w14:paraId="3C833351" w14:textId="77777777" w:rsidR="005E6A9E" w:rsidRDefault="005E6A9E" w:rsidP="005E6A9E">
      <w:pPr>
        <w:pStyle w:val="Style1"/>
      </w:pPr>
      <w:r>
        <w:t xml:space="preserve">                        delete h.HttpCode),</w:t>
      </w:r>
    </w:p>
    <w:p w14:paraId="10547A87" w14:textId="77777777" w:rsidR="005E6A9E" w:rsidRDefault="005E6A9E" w:rsidP="005E6A9E">
      <w:pPr>
        <w:pStyle w:val="Style1"/>
      </w:pPr>
      <w:r>
        <w:t xml:space="preserve">                        Object(i.a)({</w:t>
      </w:r>
    </w:p>
    <w:p w14:paraId="13ED52A8" w14:textId="77777777" w:rsidR="005E6A9E" w:rsidRDefault="005E6A9E" w:rsidP="005E6A9E">
      <w:pPr>
        <w:pStyle w:val="Style1"/>
      </w:pPr>
      <w:r>
        <w:t xml:space="preserve">                            eventName: r,</w:t>
      </w:r>
    </w:p>
    <w:p w14:paraId="1288A0B2" w14:textId="77777777" w:rsidR="005E6A9E" w:rsidRDefault="005E6A9E" w:rsidP="005E6A9E">
      <w:pPr>
        <w:pStyle w:val="Style1"/>
      </w:pPr>
      <w:r>
        <w:t xml:space="preserve">                            httpCode: c,</w:t>
      </w:r>
    </w:p>
    <w:p w14:paraId="1E897FD8" w14:textId="77777777" w:rsidR="005E6A9E" w:rsidRDefault="005E6A9E" w:rsidP="005E6A9E">
      <w:pPr>
        <w:pStyle w:val="Style1"/>
      </w:pPr>
      <w:r>
        <w:t xml:space="preserve">                            error: d,</w:t>
      </w:r>
    </w:p>
    <w:p w14:paraId="1BFA3745" w14:textId="77777777" w:rsidR="005E6A9E" w:rsidRDefault="005E6A9E" w:rsidP="005E6A9E">
      <w:pPr>
        <w:pStyle w:val="Style1"/>
      </w:pPr>
      <w:r>
        <w:t xml:space="preserve">                            fromCache: e.fromCache,</w:t>
      </w:r>
    </w:p>
    <w:p w14:paraId="69271593" w14:textId="77777777" w:rsidR="005E6A9E" w:rsidRDefault="005E6A9E" w:rsidP="005E6A9E">
      <w:pPr>
        <w:pStyle w:val="Style1"/>
      </w:pPr>
      <w:r>
        <w:t xml:space="preserve">                            latency: u,</w:t>
      </w:r>
    </w:p>
    <w:p w14:paraId="1B739B7F" w14:textId="77777777" w:rsidR="005E6A9E" w:rsidRDefault="005E6A9E" w:rsidP="005E6A9E">
      <w:pPr>
        <w:pStyle w:val="Style1"/>
      </w:pPr>
      <w:r>
        <w:t xml:space="preserve">                            instrumentationParams: h</w:t>
      </w:r>
    </w:p>
    <w:p w14:paraId="3D210A9D" w14:textId="77777777" w:rsidR="005E6A9E" w:rsidRDefault="005E6A9E" w:rsidP="005E6A9E">
      <w:pPr>
        <w:pStyle w:val="Style1"/>
      </w:pPr>
      <w:r>
        <w:t xml:space="preserve">                        }),</w:t>
      </w:r>
    </w:p>
    <w:p w14:paraId="37A0FAB5" w14:textId="77777777" w:rsidR="005E6A9E" w:rsidRDefault="005E6A9E" w:rsidP="005E6A9E">
      <w:pPr>
        <w:pStyle w:val="Style1"/>
      </w:pPr>
      <w:r>
        <w:t xml:space="preserve">                        Object(o.a)(t, c, u, f, e.fromCache, h).record()</w:t>
      </w:r>
    </w:p>
    <w:p w14:paraId="35BECB25" w14:textId="77777777" w:rsidR="005E6A9E" w:rsidRDefault="005E6A9E" w:rsidP="005E6A9E">
      <w:pPr>
        <w:pStyle w:val="Style1"/>
      </w:pPr>
      <w:r>
        <w:t xml:space="preserve">                    }</w:t>
      </w:r>
    </w:p>
    <w:p w14:paraId="738418AA" w14:textId="77777777" w:rsidR="005E6A9E" w:rsidRDefault="005E6A9E" w:rsidP="005E6A9E">
      <w:pPr>
        <w:pStyle w:val="Style1"/>
      </w:pPr>
      <w:r>
        <w:t xml:space="preserve">                }(r, e, t, b, d)</w:t>
      </w:r>
    </w:p>
    <w:p w14:paraId="2DB323E0" w14:textId="77777777" w:rsidR="005E6A9E" w:rsidRDefault="005E6A9E" w:rsidP="005E6A9E">
      <w:pPr>
        <w:pStyle w:val="Style1"/>
      </w:pPr>
      <w:r>
        <w:t xml:space="preserve">            };</w:t>
      </w:r>
    </w:p>
    <w:p w14:paraId="4C74146D" w14:textId="77777777" w:rsidR="005E6A9E" w:rsidRDefault="005E6A9E" w:rsidP="005E6A9E">
      <w:pPr>
        <w:pStyle w:val="Style1"/>
      </w:pPr>
      <w:r>
        <w:t xml:space="preserve">            return Promise.race([w, x]).then(j, j),</w:t>
      </w:r>
    </w:p>
    <w:p w14:paraId="1C408173" w14:textId="77777777" w:rsidR="005E6A9E" w:rsidRDefault="005E6A9E" w:rsidP="005E6A9E">
      <w:pPr>
        <w:pStyle w:val="Style1"/>
      </w:pPr>
      <w:r>
        <w:t xml:space="preserve">            w</w:t>
      </w:r>
    </w:p>
    <w:p w14:paraId="71B2E92C" w14:textId="77777777" w:rsidR="005E6A9E" w:rsidRDefault="005E6A9E" w:rsidP="005E6A9E">
      <w:pPr>
        <w:pStyle w:val="Style1"/>
      </w:pPr>
      <w:r>
        <w:t xml:space="preserve">        }</w:t>
      </w:r>
    </w:p>
    <w:p w14:paraId="77A8395D" w14:textId="77777777" w:rsidR="005E6A9E" w:rsidRDefault="005E6A9E" w:rsidP="005E6A9E">
      <w:pPr>
        <w:pStyle w:val="Style1"/>
      </w:pPr>
      <w:r>
        <w:t xml:space="preserve">    },</w:t>
      </w:r>
    </w:p>
    <w:p w14:paraId="0BAD92B5" w14:textId="77777777" w:rsidR="005E6A9E" w:rsidRDefault="005E6A9E" w:rsidP="005E6A9E">
      <w:pPr>
        <w:pStyle w:val="Style1"/>
      </w:pPr>
      <w:r>
        <w:t xml:space="preserve">    cON5: function(e, t, r) {</w:t>
      </w:r>
    </w:p>
    <w:p w14:paraId="1CE1EF37" w14:textId="77777777" w:rsidR="005E6A9E" w:rsidRDefault="005E6A9E" w:rsidP="005E6A9E">
      <w:pPr>
        <w:pStyle w:val="Style1"/>
      </w:pPr>
      <w:r>
        <w:t xml:space="preserve">        "use strict";</w:t>
      </w:r>
    </w:p>
    <w:p w14:paraId="22A2D312" w14:textId="77777777" w:rsidR="005E6A9E" w:rsidRDefault="005E6A9E" w:rsidP="005E6A9E">
      <w:pPr>
        <w:pStyle w:val="Style1"/>
      </w:pPr>
      <w:r>
        <w:t xml:space="preserve">        var n = r("ovh1");</w:t>
      </w:r>
    </w:p>
    <w:p w14:paraId="5B8814F5" w14:textId="77777777" w:rsidR="005E6A9E" w:rsidRDefault="005E6A9E" w:rsidP="005E6A9E">
      <w:pPr>
        <w:pStyle w:val="Style1"/>
      </w:pPr>
      <w:r>
        <w:t xml:space="preserve">        e.exports = n.isStandardBrowserEnv() ? function() {</w:t>
      </w:r>
    </w:p>
    <w:p w14:paraId="0E98D66B" w14:textId="77777777" w:rsidR="005E6A9E" w:rsidRDefault="005E6A9E" w:rsidP="005E6A9E">
      <w:pPr>
        <w:pStyle w:val="Style1"/>
      </w:pPr>
      <w:r>
        <w:t xml:space="preserve">            var e, t = /(msie|trident)/i.test(navigator.userAgent), r = document.createElement("a");</w:t>
      </w:r>
    </w:p>
    <w:p w14:paraId="1866916D" w14:textId="77777777" w:rsidR="005E6A9E" w:rsidRDefault="005E6A9E" w:rsidP="005E6A9E">
      <w:pPr>
        <w:pStyle w:val="Style1"/>
      </w:pPr>
      <w:r>
        <w:t xml:space="preserve">            function o(e) {</w:t>
      </w:r>
    </w:p>
    <w:p w14:paraId="31E5D22C" w14:textId="77777777" w:rsidR="005E6A9E" w:rsidRDefault="005E6A9E" w:rsidP="005E6A9E">
      <w:pPr>
        <w:pStyle w:val="Style1"/>
      </w:pPr>
      <w:r>
        <w:t xml:space="preserve">                var n = e;</w:t>
      </w:r>
    </w:p>
    <w:p w14:paraId="58BCB813" w14:textId="77777777" w:rsidR="005E6A9E" w:rsidRDefault="005E6A9E" w:rsidP="005E6A9E">
      <w:pPr>
        <w:pStyle w:val="Style1"/>
      </w:pPr>
      <w:r>
        <w:t xml:space="preserve">                return t &amp;&amp; (r.setAttribute("href", n),</w:t>
      </w:r>
    </w:p>
    <w:p w14:paraId="5AEEA5CA" w14:textId="77777777" w:rsidR="005E6A9E" w:rsidRDefault="005E6A9E" w:rsidP="005E6A9E">
      <w:pPr>
        <w:pStyle w:val="Style1"/>
      </w:pPr>
      <w:r>
        <w:t xml:space="preserve">                n = r.href),</w:t>
      </w:r>
    </w:p>
    <w:p w14:paraId="105B1E03" w14:textId="77777777" w:rsidR="005E6A9E" w:rsidRDefault="005E6A9E" w:rsidP="005E6A9E">
      <w:pPr>
        <w:pStyle w:val="Style1"/>
      </w:pPr>
      <w:r>
        <w:t xml:space="preserve">                r.setAttribute("href", n),</w:t>
      </w:r>
    </w:p>
    <w:p w14:paraId="129B1496" w14:textId="77777777" w:rsidR="005E6A9E" w:rsidRDefault="005E6A9E" w:rsidP="005E6A9E">
      <w:pPr>
        <w:pStyle w:val="Style1"/>
      </w:pPr>
      <w:r>
        <w:t xml:space="preserve">                {</w:t>
      </w:r>
    </w:p>
    <w:p w14:paraId="62717A82" w14:textId="77777777" w:rsidR="005E6A9E" w:rsidRDefault="005E6A9E" w:rsidP="005E6A9E">
      <w:pPr>
        <w:pStyle w:val="Style1"/>
      </w:pPr>
      <w:r>
        <w:t xml:space="preserve">                    href: r.href,</w:t>
      </w:r>
    </w:p>
    <w:p w14:paraId="3675BA06" w14:textId="77777777" w:rsidR="005E6A9E" w:rsidRDefault="005E6A9E" w:rsidP="005E6A9E">
      <w:pPr>
        <w:pStyle w:val="Style1"/>
      </w:pPr>
      <w:r>
        <w:t xml:space="preserve">                    protocol: r.protocol ? r.protocol.replace(/:$/, "") : "",</w:t>
      </w:r>
    </w:p>
    <w:p w14:paraId="5D6E4820" w14:textId="77777777" w:rsidR="005E6A9E" w:rsidRDefault="005E6A9E" w:rsidP="005E6A9E">
      <w:pPr>
        <w:pStyle w:val="Style1"/>
      </w:pPr>
      <w:r>
        <w:t xml:space="preserve">                    host: r.host,</w:t>
      </w:r>
    </w:p>
    <w:p w14:paraId="6AD1EC8F" w14:textId="77777777" w:rsidR="005E6A9E" w:rsidRDefault="005E6A9E" w:rsidP="005E6A9E">
      <w:pPr>
        <w:pStyle w:val="Style1"/>
      </w:pPr>
      <w:r>
        <w:t xml:space="preserve">                    search: r.search ? r.search.replace(/^\?/, "") : "",</w:t>
      </w:r>
    </w:p>
    <w:p w14:paraId="126D0A3C" w14:textId="77777777" w:rsidR="005E6A9E" w:rsidRDefault="005E6A9E" w:rsidP="005E6A9E">
      <w:pPr>
        <w:pStyle w:val="Style1"/>
      </w:pPr>
      <w:r>
        <w:t xml:space="preserve">                    hash: r.hash ? r.hash.replace(/^#/, "") : "",</w:t>
      </w:r>
    </w:p>
    <w:p w14:paraId="7C2E6301" w14:textId="77777777" w:rsidR="005E6A9E" w:rsidRDefault="005E6A9E" w:rsidP="005E6A9E">
      <w:pPr>
        <w:pStyle w:val="Style1"/>
      </w:pPr>
      <w:r>
        <w:t xml:space="preserve">                    hostname: r.hostname,</w:t>
      </w:r>
    </w:p>
    <w:p w14:paraId="1A991AF2" w14:textId="77777777" w:rsidR="005E6A9E" w:rsidRDefault="005E6A9E" w:rsidP="005E6A9E">
      <w:pPr>
        <w:pStyle w:val="Style1"/>
      </w:pPr>
      <w:r>
        <w:t xml:space="preserve">                    port: r.port,</w:t>
      </w:r>
    </w:p>
    <w:p w14:paraId="7EAB79DF" w14:textId="77777777" w:rsidR="005E6A9E" w:rsidRDefault="005E6A9E" w:rsidP="005E6A9E">
      <w:pPr>
        <w:pStyle w:val="Style1"/>
      </w:pPr>
      <w:r>
        <w:t xml:space="preserve">                    pathname: "/" === r.pathname.charAt(0) ? r.pathname : "/" + r.pathname</w:t>
      </w:r>
    </w:p>
    <w:p w14:paraId="136F568D" w14:textId="77777777" w:rsidR="005E6A9E" w:rsidRDefault="005E6A9E" w:rsidP="005E6A9E">
      <w:pPr>
        <w:pStyle w:val="Style1"/>
      </w:pPr>
      <w:r>
        <w:t xml:space="preserve">                }</w:t>
      </w:r>
    </w:p>
    <w:p w14:paraId="3158207D" w14:textId="77777777" w:rsidR="005E6A9E" w:rsidRDefault="005E6A9E" w:rsidP="005E6A9E">
      <w:pPr>
        <w:pStyle w:val="Style1"/>
      </w:pPr>
      <w:r>
        <w:t xml:space="preserve">            }</w:t>
      </w:r>
    </w:p>
    <w:p w14:paraId="1CE316E8" w14:textId="77777777" w:rsidR="005E6A9E" w:rsidRDefault="005E6A9E" w:rsidP="005E6A9E">
      <w:pPr>
        <w:pStyle w:val="Style1"/>
      </w:pPr>
      <w:r>
        <w:t xml:space="preserve">            return e = o(window.location.href),</w:t>
      </w:r>
    </w:p>
    <w:p w14:paraId="4EF27E4C" w14:textId="77777777" w:rsidR="005E6A9E" w:rsidRDefault="005E6A9E" w:rsidP="005E6A9E">
      <w:pPr>
        <w:pStyle w:val="Style1"/>
      </w:pPr>
      <w:r>
        <w:t xml:space="preserve">            function(t) {</w:t>
      </w:r>
    </w:p>
    <w:p w14:paraId="47E41668" w14:textId="77777777" w:rsidR="005E6A9E" w:rsidRDefault="005E6A9E" w:rsidP="005E6A9E">
      <w:pPr>
        <w:pStyle w:val="Style1"/>
      </w:pPr>
      <w:r>
        <w:t xml:space="preserve">                var r = n.isString(t) ? o(t) : t;</w:t>
      </w:r>
    </w:p>
    <w:p w14:paraId="143C63BC" w14:textId="77777777" w:rsidR="005E6A9E" w:rsidRDefault="005E6A9E" w:rsidP="005E6A9E">
      <w:pPr>
        <w:pStyle w:val="Style1"/>
      </w:pPr>
      <w:r>
        <w:t xml:space="preserve">                return r.protocol === e.protocol &amp;&amp; r.host === e.host</w:t>
      </w:r>
    </w:p>
    <w:p w14:paraId="6BCACF81" w14:textId="77777777" w:rsidR="005E6A9E" w:rsidRDefault="005E6A9E" w:rsidP="005E6A9E">
      <w:pPr>
        <w:pStyle w:val="Style1"/>
      </w:pPr>
      <w:r>
        <w:t xml:space="preserve">            }</w:t>
      </w:r>
    </w:p>
    <w:p w14:paraId="5E876825" w14:textId="77777777" w:rsidR="005E6A9E" w:rsidRDefault="005E6A9E" w:rsidP="005E6A9E">
      <w:pPr>
        <w:pStyle w:val="Style1"/>
      </w:pPr>
      <w:r>
        <w:t xml:space="preserve">        }() : function() {</w:t>
      </w:r>
    </w:p>
    <w:p w14:paraId="0BB33D05" w14:textId="77777777" w:rsidR="005E6A9E" w:rsidRDefault="005E6A9E" w:rsidP="005E6A9E">
      <w:pPr>
        <w:pStyle w:val="Style1"/>
      </w:pPr>
      <w:r>
        <w:t xml:space="preserve">            return function() {</w:t>
      </w:r>
    </w:p>
    <w:p w14:paraId="763899AB" w14:textId="77777777" w:rsidR="005E6A9E" w:rsidRDefault="005E6A9E" w:rsidP="005E6A9E">
      <w:pPr>
        <w:pStyle w:val="Style1"/>
      </w:pPr>
      <w:r>
        <w:t xml:space="preserve">                return !0</w:t>
      </w:r>
    </w:p>
    <w:p w14:paraId="746C1F71" w14:textId="77777777" w:rsidR="005E6A9E" w:rsidRDefault="005E6A9E" w:rsidP="005E6A9E">
      <w:pPr>
        <w:pStyle w:val="Style1"/>
      </w:pPr>
      <w:r>
        <w:t xml:space="preserve">            }</w:t>
      </w:r>
    </w:p>
    <w:p w14:paraId="72FF28A9" w14:textId="77777777" w:rsidR="005E6A9E" w:rsidRDefault="005E6A9E" w:rsidP="005E6A9E">
      <w:pPr>
        <w:pStyle w:val="Style1"/>
      </w:pPr>
      <w:r>
        <w:t xml:space="preserve">        }()</w:t>
      </w:r>
    </w:p>
    <w:p w14:paraId="41C7C9EA" w14:textId="77777777" w:rsidR="005E6A9E" w:rsidRDefault="005E6A9E" w:rsidP="005E6A9E">
      <w:pPr>
        <w:pStyle w:val="Style1"/>
      </w:pPr>
      <w:r>
        <w:t xml:space="preserve">    },</w:t>
      </w:r>
    </w:p>
    <w:p w14:paraId="2899ECDA" w14:textId="77777777" w:rsidR="005E6A9E" w:rsidRDefault="005E6A9E" w:rsidP="005E6A9E">
      <w:pPr>
        <w:pStyle w:val="Style1"/>
      </w:pPr>
      <w:r>
        <w:t xml:space="preserve">    czhI: function(e, t, r) {</w:t>
      </w:r>
    </w:p>
    <w:p w14:paraId="34202EAE" w14:textId="77777777" w:rsidR="005E6A9E" w:rsidRDefault="005E6A9E" w:rsidP="005E6A9E">
      <w:pPr>
        <w:pStyle w:val="Style1"/>
      </w:pPr>
      <w:r>
        <w:t xml:space="preserve">        e.exports = r("TDIH")</w:t>
      </w:r>
    </w:p>
    <w:p w14:paraId="51AB87A0" w14:textId="77777777" w:rsidR="005E6A9E" w:rsidRDefault="005E6A9E" w:rsidP="005E6A9E">
      <w:pPr>
        <w:pStyle w:val="Style1"/>
      </w:pPr>
      <w:r>
        <w:t xml:space="preserve">    },</w:t>
      </w:r>
    </w:p>
    <w:p w14:paraId="3C7EEABA" w14:textId="77777777" w:rsidR="005E6A9E" w:rsidRDefault="005E6A9E" w:rsidP="005E6A9E">
      <w:pPr>
        <w:pStyle w:val="Style1"/>
      </w:pPr>
      <w:r>
        <w:t xml:space="preserve">    e5jZ: function(e, t, r) {</w:t>
      </w:r>
    </w:p>
    <w:p w14:paraId="6BFFC719" w14:textId="77777777" w:rsidR="005E6A9E" w:rsidRDefault="005E6A9E" w:rsidP="005E6A9E">
      <w:pPr>
        <w:pStyle w:val="Style1"/>
      </w:pPr>
      <w:r>
        <w:t xml:space="preserve">        "use strict";</w:t>
      </w:r>
    </w:p>
    <w:p w14:paraId="4E85E8A4" w14:textId="77777777" w:rsidR="005E6A9E" w:rsidRDefault="005E6A9E" w:rsidP="005E6A9E">
      <w:pPr>
        <w:pStyle w:val="Style1"/>
      </w:pPr>
      <w:r>
        <w:t xml:space="preserve">        e.exports = function(e) {</w:t>
      </w:r>
    </w:p>
    <w:p w14:paraId="023ABE6A" w14:textId="77777777" w:rsidR="005E6A9E" w:rsidRDefault="005E6A9E" w:rsidP="005E6A9E">
      <w:pPr>
        <w:pStyle w:val="Style1"/>
      </w:pPr>
      <w:r>
        <w:t xml:space="preserve">            return !(!e || !e.__CANCEL__)</w:t>
      </w:r>
    </w:p>
    <w:p w14:paraId="22A78C07" w14:textId="77777777" w:rsidR="005E6A9E" w:rsidRDefault="005E6A9E" w:rsidP="005E6A9E">
      <w:pPr>
        <w:pStyle w:val="Style1"/>
      </w:pPr>
      <w:r>
        <w:t xml:space="preserve">        }</w:t>
      </w:r>
    </w:p>
    <w:p w14:paraId="10B39FC5" w14:textId="77777777" w:rsidR="005E6A9E" w:rsidRDefault="005E6A9E" w:rsidP="005E6A9E">
      <w:pPr>
        <w:pStyle w:val="Style1"/>
      </w:pPr>
      <w:r>
        <w:t xml:space="preserve">    },</w:t>
      </w:r>
    </w:p>
    <w:p w14:paraId="56050E06" w14:textId="77777777" w:rsidR="005E6A9E" w:rsidRDefault="005E6A9E" w:rsidP="005E6A9E">
      <w:pPr>
        <w:pStyle w:val="Style1"/>
      </w:pPr>
      <w:r>
        <w:t xml:space="preserve">    "fwl+": function(e, t, r) {</w:t>
      </w:r>
    </w:p>
    <w:p w14:paraId="1AF7E4A2" w14:textId="77777777" w:rsidR="005E6A9E" w:rsidRDefault="005E6A9E" w:rsidP="005E6A9E">
      <w:pPr>
        <w:pStyle w:val="Style1"/>
      </w:pPr>
      <w:r>
        <w:t xml:space="preserve">        "use strict";</w:t>
      </w:r>
    </w:p>
    <w:p w14:paraId="330AD645" w14:textId="77777777" w:rsidR="005E6A9E" w:rsidRDefault="005E6A9E" w:rsidP="005E6A9E">
      <w:pPr>
        <w:pStyle w:val="Style1"/>
      </w:pPr>
      <w:r>
        <w:t xml:space="preserve">        var n = r("ovh1");</w:t>
      </w:r>
    </w:p>
    <w:p w14:paraId="41CAF07B" w14:textId="77777777" w:rsidR="005E6A9E" w:rsidRDefault="005E6A9E" w:rsidP="005E6A9E">
      <w:pPr>
        <w:pStyle w:val="Style1"/>
      </w:pPr>
      <w:r>
        <w:t xml:space="preserve">        function o(e) {</w:t>
      </w:r>
    </w:p>
    <w:p w14:paraId="2178693D" w14:textId="77777777" w:rsidR="005E6A9E" w:rsidRDefault="005E6A9E" w:rsidP="005E6A9E">
      <w:pPr>
        <w:pStyle w:val="Style1"/>
      </w:pPr>
      <w:r>
        <w:t xml:space="preserve">            return encodeURIComponent(e).replace(/%3A/gi, ":").replace(/%24/g, "$").replace(/%2C/gi, ",").replace(/%20/g, "+").replace(/%5B/gi, "[").replace(/%5D/gi, "]")</w:t>
      </w:r>
    </w:p>
    <w:p w14:paraId="236A18BC" w14:textId="77777777" w:rsidR="005E6A9E" w:rsidRDefault="005E6A9E" w:rsidP="005E6A9E">
      <w:pPr>
        <w:pStyle w:val="Style1"/>
      </w:pPr>
      <w:r>
        <w:t xml:space="preserve">        }</w:t>
      </w:r>
    </w:p>
    <w:p w14:paraId="3843BA64" w14:textId="77777777" w:rsidR="005E6A9E" w:rsidRDefault="005E6A9E" w:rsidP="005E6A9E">
      <w:pPr>
        <w:pStyle w:val="Style1"/>
      </w:pPr>
      <w:r>
        <w:t xml:space="preserve">        e.exports = function(e, t, r) {</w:t>
      </w:r>
    </w:p>
    <w:p w14:paraId="19525CDB" w14:textId="77777777" w:rsidR="005E6A9E" w:rsidRDefault="005E6A9E" w:rsidP="005E6A9E">
      <w:pPr>
        <w:pStyle w:val="Style1"/>
      </w:pPr>
      <w:r>
        <w:t xml:space="preserve">            if (!t)</w:t>
      </w:r>
    </w:p>
    <w:p w14:paraId="07C0FED3" w14:textId="77777777" w:rsidR="005E6A9E" w:rsidRDefault="005E6A9E" w:rsidP="005E6A9E">
      <w:pPr>
        <w:pStyle w:val="Style1"/>
      </w:pPr>
      <w:r>
        <w:t xml:space="preserve">                return e;</w:t>
      </w:r>
    </w:p>
    <w:p w14:paraId="11FCA026" w14:textId="77777777" w:rsidR="005E6A9E" w:rsidRDefault="005E6A9E" w:rsidP="005E6A9E">
      <w:pPr>
        <w:pStyle w:val="Style1"/>
      </w:pPr>
      <w:r>
        <w:t xml:space="preserve">            var s;</w:t>
      </w:r>
    </w:p>
    <w:p w14:paraId="23988DD3" w14:textId="77777777" w:rsidR="005E6A9E" w:rsidRDefault="005E6A9E" w:rsidP="005E6A9E">
      <w:pPr>
        <w:pStyle w:val="Style1"/>
      </w:pPr>
      <w:r>
        <w:t xml:space="preserve">            if (r)</w:t>
      </w:r>
    </w:p>
    <w:p w14:paraId="2E859E16" w14:textId="77777777" w:rsidR="005E6A9E" w:rsidRDefault="005E6A9E" w:rsidP="005E6A9E">
      <w:pPr>
        <w:pStyle w:val="Style1"/>
      </w:pPr>
      <w:r>
        <w:t xml:space="preserve">                s = r(t);</w:t>
      </w:r>
    </w:p>
    <w:p w14:paraId="570E81F1" w14:textId="77777777" w:rsidR="005E6A9E" w:rsidRDefault="005E6A9E" w:rsidP="005E6A9E">
      <w:pPr>
        <w:pStyle w:val="Style1"/>
      </w:pPr>
      <w:r>
        <w:t xml:space="preserve">            else if (n.isURLSearchParams(t))</w:t>
      </w:r>
    </w:p>
    <w:p w14:paraId="629BCD1F" w14:textId="77777777" w:rsidR="005E6A9E" w:rsidRDefault="005E6A9E" w:rsidP="005E6A9E">
      <w:pPr>
        <w:pStyle w:val="Style1"/>
      </w:pPr>
      <w:r>
        <w:t xml:space="preserve">                s = t.toString();</w:t>
      </w:r>
    </w:p>
    <w:p w14:paraId="0E18FE8C" w14:textId="77777777" w:rsidR="005E6A9E" w:rsidRDefault="005E6A9E" w:rsidP="005E6A9E">
      <w:pPr>
        <w:pStyle w:val="Style1"/>
      </w:pPr>
      <w:r>
        <w:t xml:space="preserve">            else {</w:t>
      </w:r>
    </w:p>
    <w:p w14:paraId="6FEA03FE" w14:textId="77777777" w:rsidR="005E6A9E" w:rsidRDefault="005E6A9E" w:rsidP="005E6A9E">
      <w:pPr>
        <w:pStyle w:val="Style1"/>
      </w:pPr>
      <w:r>
        <w:t xml:space="preserve">                var i = [];</w:t>
      </w:r>
    </w:p>
    <w:p w14:paraId="7FA81DE2" w14:textId="77777777" w:rsidR="005E6A9E" w:rsidRDefault="005E6A9E" w:rsidP="005E6A9E">
      <w:pPr>
        <w:pStyle w:val="Style1"/>
      </w:pPr>
      <w:r>
        <w:t xml:space="preserve">                n.forEach(t, (function(e, t) {</w:t>
      </w:r>
    </w:p>
    <w:p w14:paraId="6F8F559E" w14:textId="77777777" w:rsidR="005E6A9E" w:rsidRDefault="005E6A9E" w:rsidP="005E6A9E">
      <w:pPr>
        <w:pStyle w:val="Style1"/>
      </w:pPr>
      <w:r>
        <w:t xml:space="preserve">                    null != e &amp;&amp; (n.isArray(e) ? t += "[]" : e = [e],</w:t>
      </w:r>
    </w:p>
    <w:p w14:paraId="68D48B9A" w14:textId="77777777" w:rsidR="005E6A9E" w:rsidRDefault="005E6A9E" w:rsidP="005E6A9E">
      <w:pPr>
        <w:pStyle w:val="Style1"/>
      </w:pPr>
      <w:r>
        <w:t xml:space="preserve">                    n.forEach(e, (function(e) {</w:t>
      </w:r>
    </w:p>
    <w:p w14:paraId="3CFC80DE" w14:textId="77777777" w:rsidR="005E6A9E" w:rsidRDefault="005E6A9E" w:rsidP="005E6A9E">
      <w:pPr>
        <w:pStyle w:val="Style1"/>
      </w:pPr>
      <w:r>
        <w:t xml:space="preserve">                        n.isDate(e) ? e = e.toISOString() : n.isObject(e) &amp;&amp; (e = JSON.stringify(e)),</w:t>
      </w:r>
    </w:p>
    <w:p w14:paraId="3DE88A08" w14:textId="77777777" w:rsidR="005E6A9E" w:rsidRDefault="005E6A9E" w:rsidP="005E6A9E">
      <w:pPr>
        <w:pStyle w:val="Style1"/>
      </w:pPr>
      <w:r>
        <w:t xml:space="preserve">                        i.push(o(t) + "=" + o(e))</w:t>
      </w:r>
    </w:p>
    <w:p w14:paraId="1D043664" w14:textId="77777777" w:rsidR="005E6A9E" w:rsidRDefault="005E6A9E" w:rsidP="005E6A9E">
      <w:pPr>
        <w:pStyle w:val="Style1"/>
      </w:pPr>
      <w:r>
        <w:t xml:space="preserve">                    }</w:t>
      </w:r>
    </w:p>
    <w:p w14:paraId="45A759DE" w14:textId="77777777" w:rsidR="005E6A9E" w:rsidRDefault="005E6A9E" w:rsidP="005E6A9E">
      <w:pPr>
        <w:pStyle w:val="Style1"/>
      </w:pPr>
      <w:r>
        <w:t xml:space="preserve">                    )))</w:t>
      </w:r>
    </w:p>
    <w:p w14:paraId="402F74B0" w14:textId="77777777" w:rsidR="005E6A9E" w:rsidRDefault="005E6A9E" w:rsidP="005E6A9E">
      <w:pPr>
        <w:pStyle w:val="Style1"/>
      </w:pPr>
      <w:r>
        <w:t xml:space="preserve">                }</w:t>
      </w:r>
    </w:p>
    <w:p w14:paraId="779C5202" w14:textId="77777777" w:rsidR="005E6A9E" w:rsidRDefault="005E6A9E" w:rsidP="005E6A9E">
      <w:pPr>
        <w:pStyle w:val="Style1"/>
      </w:pPr>
      <w:r>
        <w:t xml:space="preserve">                )),</w:t>
      </w:r>
    </w:p>
    <w:p w14:paraId="43032145" w14:textId="77777777" w:rsidR="005E6A9E" w:rsidRDefault="005E6A9E" w:rsidP="005E6A9E">
      <w:pPr>
        <w:pStyle w:val="Style1"/>
      </w:pPr>
      <w:r>
        <w:t xml:space="preserve">                s = i.join("&amp;")</w:t>
      </w:r>
    </w:p>
    <w:p w14:paraId="6A20285C" w14:textId="77777777" w:rsidR="005E6A9E" w:rsidRDefault="005E6A9E" w:rsidP="005E6A9E">
      <w:pPr>
        <w:pStyle w:val="Style1"/>
      </w:pPr>
      <w:r>
        <w:t xml:space="preserve">            }</w:t>
      </w:r>
    </w:p>
    <w:p w14:paraId="6EB93885" w14:textId="77777777" w:rsidR="005E6A9E" w:rsidRDefault="005E6A9E" w:rsidP="005E6A9E">
      <w:pPr>
        <w:pStyle w:val="Style1"/>
      </w:pPr>
      <w:r>
        <w:t xml:space="preserve">            if (s) {</w:t>
      </w:r>
    </w:p>
    <w:p w14:paraId="52BA441F" w14:textId="77777777" w:rsidR="005E6A9E" w:rsidRDefault="005E6A9E" w:rsidP="005E6A9E">
      <w:pPr>
        <w:pStyle w:val="Style1"/>
      </w:pPr>
      <w:r>
        <w:t xml:space="preserve">                var a = e.indexOf("#");</w:t>
      </w:r>
    </w:p>
    <w:p w14:paraId="4ED43233" w14:textId="77777777" w:rsidR="005E6A9E" w:rsidRDefault="005E6A9E" w:rsidP="005E6A9E">
      <w:pPr>
        <w:pStyle w:val="Style1"/>
      </w:pPr>
      <w:r>
        <w:t xml:space="preserve">                -1 !== a &amp;&amp; (e = e.slice(0, a)),</w:t>
      </w:r>
    </w:p>
    <w:p w14:paraId="3D96BFAB" w14:textId="77777777" w:rsidR="005E6A9E" w:rsidRDefault="005E6A9E" w:rsidP="005E6A9E">
      <w:pPr>
        <w:pStyle w:val="Style1"/>
      </w:pPr>
      <w:r>
        <w:t xml:space="preserve">                e += (-1 === e.indexOf("?") ? "?" : "&amp;") + s</w:t>
      </w:r>
    </w:p>
    <w:p w14:paraId="5B43E799" w14:textId="77777777" w:rsidR="005E6A9E" w:rsidRDefault="005E6A9E" w:rsidP="005E6A9E">
      <w:pPr>
        <w:pStyle w:val="Style1"/>
      </w:pPr>
      <w:r>
        <w:t xml:space="preserve">            }</w:t>
      </w:r>
    </w:p>
    <w:p w14:paraId="5718C8AC" w14:textId="77777777" w:rsidR="005E6A9E" w:rsidRDefault="005E6A9E" w:rsidP="005E6A9E">
      <w:pPr>
        <w:pStyle w:val="Style1"/>
      </w:pPr>
      <w:r>
        <w:t xml:space="preserve">            return e</w:t>
      </w:r>
    </w:p>
    <w:p w14:paraId="6CD7647E" w14:textId="77777777" w:rsidR="005E6A9E" w:rsidRDefault="005E6A9E" w:rsidP="005E6A9E">
      <w:pPr>
        <w:pStyle w:val="Style1"/>
      </w:pPr>
      <w:r>
        <w:t xml:space="preserve">        }</w:t>
      </w:r>
    </w:p>
    <w:p w14:paraId="1E373933" w14:textId="77777777" w:rsidR="005E6A9E" w:rsidRDefault="005E6A9E" w:rsidP="005E6A9E">
      <w:pPr>
        <w:pStyle w:val="Style1"/>
      </w:pPr>
      <w:r>
        <w:t xml:space="preserve">    },</w:t>
      </w:r>
    </w:p>
    <w:p w14:paraId="479A2415" w14:textId="77777777" w:rsidR="005E6A9E" w:rsidRDefault="005E6A9E" w:rsidP="005E6A9E">
      <w:pPr>
        <w:pStyle w:val="Style1"/>
      </w:pPr>
      <w:r>
        <w:t xml:space="preserve">    guUT: function(e, t, r) {</w:t>
      </w:r>
    </w:p>
    <w:p w14:paraId="7F670933" w14:textId="77777777" w:rsidR="005E6A9E" w:rsidRDefault="005E6A9E" w:rsidP="005E6A9E">
      <w:pPr>
        <w:pStyle w:val="Style1"/>
      </w:pPr>
      <w:r>
        <w:t xml:space="preserve">        "use strict";</w:t>
      </w:r>
    </w:p>
    <w:p w14:paraId="2ED8E5FC" w14:textId="77777777" w:rsidR="005E6A9E" w:rsidRDefault="005E6A9E" w:rsidP="005E6A9E">
      <w:pPr>
        <w:pStyle w:val="Style1"/>
      </w:pPr>
      <w:r>
        <w:t xml:space="preserve">        var n = r("ovh1")</w:t>
      </w:r>
    </w:p>
    <w:p w14:paraId="51FBC325" w14:textId="77777777" w:rsidR="005E6A9E" w:rsidRDefault="005E6A9E" w:rsidP="005E6A9E">
      <w:pPr>
        <w:pStyle w:val="Style1"/>
      </w:pPr>
      <w:r>
        <w:t xml:space="preserve">          , o = r("4OlW")</w:t>
      </w:r>
    </w:p>
    <w:p w14:paraId="427A5109" w14:textId="77777777" w:rsidR="005E6A9E" w:rsidRDefault="005E6A9E" w:rsidP="005E6A9E">
      <w:pPr>
        <w:pStyle w:val="Style1"/>
      </w:pPr>
      <w:r>
        <w:t xml:space="preserve">          , s = r("e5jZ")</w:t>
      </w:r>
    </w:p>
    <w:p w14:paraId="6983A401" w14:textId="77777777" w:rsidR="005E6A9E" w:rsidRDefault="005E6A9E" w:rsidP="005E6A9E">
      <w:pPr>
        <w:pStyle w:val="Style1"/>
      </w:pPr>
      <w:r>
        <w:t xml:space="preserve">          , i = r("bRtl");</w:t>
      </w:r>
    </w:p>
    <w:p w14:paraId="7A379D1E" w14:textId="77777777" w:rsidR="005E6A9E" w:rsidRDefault="005E6A9E" w:rsidP="005E6A9E">
      <w:pPr>
        <w:pStyle w:val="Style1"/>
      </w:pPr>
      <w:r>
        <w:t xml:space="preserve">        function a(e) {</w:t>
      </w:r>
    </w:p>
    <w:p w14:paraId="4293712C" w14:textId="77777777" w:rsidR="005E6A9E" w:rsidRDefault="005E6A9E" w:rsidP="005E6A9E">
      <w:pPr>
        <w:pStyle w:val="Style1"/>
      </w:pPr>
      <w:r>
        <w:t xml:space="preserve">            e.cancelToken &amp;&amp; e.cancelToken.throwIfRequested()</w:t>
      </w:r>
    </w:p>
    <w:p w14:paraId="2D6986C4" w14:textId="77777777" w:rsidR="005E6A9E" w:rsidRDefault="005E6A9E" w:rsidP="005E6A9E">
      <w:pPr>
        <w:pStyle w:val="Style1"/>
      </w:pPr>
      <w:r>
        <w:t xml:space="preserve">        }</w:t>
      </w:r>
    </w:p>
    <w:p w14:paraId="4463E89E" w14:textId="77777777" w:rsidR="005E6A9E" w:rsidRDefault="005E6A9E" w:rsidP="005E6A9E">
      <w:pPr>
        <w:pStyle w:val="Style1"/>
      </w:pPr>
      <w:r>
        <w:t xml:space="preserve">        e.exports = function(e) {</w:t>
      </w:r>
    </w:p>
    <w:p w14:paraId="47DFBFF4" w14:textId="77777777" w:rsidR="005E6A9E" w:rsidRDefault="005E6A9E" w:rsidP="005E6A9E">
      <w:pPr>
        <w:pStyle w:val="Style1"/>
      </w:pPr>
      <w:r>
        <w:t xml:space="preserve">            return a(e),</w:t>
      </w:r>
    </w:p>
    <w:p w14:paraId="6DD3C336" w14:textId="77777777" w:rsidR="005E6A9E" w:rsidRDefault="005E6A9E" w:rsidP="005E6A9E">
      <w:pPr>
        <w:pStyle w:val="Style1"/>
      </w:pPr>
      <w:r>
        <w:t xml:space="preserve">            e.headers = e.headers || {},</w:t>
      </w:r>
    </w:p>
    <w:p w14:paraId="6FF4EB12" w14:textId="77777777" w:rsidR="005E6A9E" w:rsidRDefault="005E6A9E" w:rsidP="005E6A9E">
      <w:pPr>
        <w:pStyle w:val="Style1"/>
      </w:pPr>
      <w:r>
        <w:t xml:space="preserve">            e.data = o.call(e, e.data, e.headers, e.transformRequest),</w:t>
      </w:r>
    </w:p>
    <w:p w14:paraId="21EB0681" w14:textId="77777777" w:rsidR="005E6A9E" w:rsidRDefault="005E6A9E" w:rsidP="005E6A9E">
      <w:pPr>
        <w:pStyle w:val="Style1"/>
      </w:pPr>
      <w:r>
        <w:t xml:space="preserve">            e.headers = n.merge(e.headers.common || {}, e.headers[e.method] || {}, e.headers),</w:t>
      </w:r>
    </w:p>
    <w:p w14:paraId="50654B2B" w14:textId="77777777" w:rsidR="005E6A9E" w:rsidRDefault="005E6A9E" w:rsidP="005E6A9E">
      <w:pPr>
        <w:pStyle w:val="Style1"/>
      </w:pPr>
      <w:r>
        <w:t xml:space="preserve">            n.forEach(["delete", "get", "head", "post", "put", "patch", "common"], (function(t) {</w:t>
      </w:r>
    </w:p>
    <w:p w14:paraId="59019553" w14:textId="77777777" w:rsidR="005E6A9E" w:rsidRDefault="005E6A9E" w:rsidP="005E6A9E">
      <w:pPr>
        <w:pStyle w:val="Style1"/>
      </w:pPr>
      <w:r>
        <w:t xml:space="preserve">                delete e.headers[t]</w:t>
      </w:r>
    </w:p>
    <w:p w14:paraId="2CCA6FCA" w14:textId="77777777" w:rsidR="005E6A9E" w:rsidRDefault="005E6A9E" w:rsidP="005E6A9E">
      <w:pPr>
        <w:pStyle w:val="Style1"/>
      </w:pPr>
      <w:r>
        <w:t xml:space="preserve">            }</w:t>
      </w:r>
    </w:p>
    <w:p w14:paraId="6D2F5BAA" w14:textId="77777777" w:rsidR="005E6A9E" w:rsidRDefault="005E6A9E" w:rsidP="005E6A9E">
      <w:pPr>
        <w:pStyle w:val="Style1"/>
      </w:pPr>
      <w:r>
        <w:t xml:space="preserve">            )),</w:t>
      </w:r>
    </w:p>
    <w:p w14:paraId="4CDC8D4E" w14:textId="77777777" w:rsidR="005E6A9E" w:rsidRDefault="005E6A9E" w:rsidP="005E6A9E">
      <w:pPr>
        <w:pStyle w:val="Style1"/>
      </w:pPr>
      <w:r>
        <w:t xml:space="preserve">            (e.adapter || i.adapter)(e).then((function(t) {</w:t>
      </w:r>
    </w:p>
    <w:p w14:paraId="4425CF9D" w14:textId="77777777" w:rsidR="005E6A9E" w:rsidRDefault="005E6A9E" w:rsidP="005E6A9E">
      <w:pPr>
        <w:pStyle w:val="Style1"/>
      </w:pPr>
      <w:r>
        <w:t xml:space="preserve">                return a(e),</w:t>
      </w:r>
    </w:p>
    <w:p w14:paraId="799A918C" w14:textId="77777777" w:rsidR="005E6A9E" w:rsidRDefault="005E6A9E" w:rsidP="005E6A9E">
      <w:pPr>
        <w:pStyle w:val="Style1"/>
      </w:pPr>
      <w:r>
        <w:t xml:space="preserve">                t.data = o.call(e, t.data, t.headers, e.transformResponse),</w:t>
      </w:r>
    </w:p>
    <w:p w14:paraId="39CEAE0F" w14:textId="77777777" w:rsidR="005E6A9E" w:rsidRDefault="005E6A9E" w:rsidP="005E6A9E">
      <w:pPr>
        <w:pStyle w:val="Style1"/>
      </w:pPr>
      <w:r>
        <w:t xml:space="preserve">                t</w:t>
      </w:r>
    </w:p>
    <w:p w14:paraId="48F83537" w14:textId="77777777" w:rsidR="005E6A9E" w:rsidRDefault="005E6A9E" w:rsidP="005E6A9E">
      <w:pPr>
        <w:pStyle w:val="Style1"/>
      </w:pPr>
      <w:r>
        <w:t xml:space="preserve">            }</w:t>
      </w:r>
    </w:p>
    <w:p w14:paraId="751E488F" w14:textId="77777777" w:rsidR="005E6A9E" w:rsidRDefault="005E6A9E" w:rsidP="005E6A9E">
      <w:pPr>
        <w:pStyle w:val="Style1"/>
      </w:pPr>
      <w:r>
        <w:t xml:space="preserve">            ), (function(t) {</w:t>
      </w:r>
    </w:p>
    <w:p w14:paraId="25D27E07" w14:textId="77777777" w:rsidR="005E6A9E" w:rsidRDefault="005E6A9E" w:rsidP="005E6A9E">
      <w:pPr>
        <w:pStyle w:val="Style1"/>
      </w:pPr>
      <w:r>
        <w:t xml:space="preserve">                return s(t) || (a(e),</w:t>
      </w:r>
    </w:p>
    <w:p w14:paraId="1739918F" w14:textId="77777777" w:rsidR="005E6A9E" w:rsidRDefault="005E6A9E" w:rsidP="005E6A9E">
      <w:pPr>
        <w:pStyle w:val="Style1"/>
      </w:pPr>
      <w:r>
        <w:t xml:space="preserve">                t &amp;&amp; t.response &amp;&amp; (t.response.data = o.call(e, t.response.data, t.response.headers, e.transformResponse))),</w:t>
      </w:r>
    </w:p>
    <w:p w14:paraId="1691EB93" w14:textId="77777777" w:rsidR="005E6A9E" w:rsidRDefault="005E6A9E" w:rsidP="005E6A9E">
      <w:pPr>
        <w:pStyle w:val="Style1"/>
      </w:pPr>
      <w:r>
        <w:t xml:space="preserve">                Promise.reject(t)</w:t>
      </w:r>
    </w:p>
    <w:p w14:paraId="77072AF5" w14:textId="77777777" w:rsidR="005E6A9E" w:rsidRDefault="005E6A9E" w:rsidP="005E6A9E">
      <w:pPr>
        <w:pStyle w:val="Style1"/>
      </w:pPr>
      <w:r>
        <w:t xml:space="preserve">            }</w:t>
      </w:r>
    </w:p>
    <w:p w14:paraId="690800EC" w14:textId="77777777" w:rsidR="005E6A9E" w:rsidRDefault="005E6A9E" w:rsidP="005E6A9E">
      <w:pPr>
        <w:pStyle w:val="Style1"/>
      </w:pPr>
      <w:r>
        <w:t xml:space="preserve">            ))</w:t>
      </w:r>
    </w:p>
    <w:p w14:paraId="73184AC1" w14:textId="77777777" w:rsidR="005E6A9E" w:rsidRDefault="005E6A9E" w:rsidP="005E6A9E">
      <w:pPr>
        <w:pStyle w:val="Style1"/>
      </w:pPr>
      <w:r>
        <w:t xml:space="preserve">        }</w:t>
      </w:r>
    </w:p>
    <w:p w14:paraId="05F8B2F8" w14:textId="77777777" w:rsidR="005E6A9E" w:rsidRDefault="005E6A9E" w:rsidP="005E6A9E">
      <w:pPr>
        <w:pStyle w:val="Style1"/>
      </w:pPr>
      <w:r>
        <w:t xml:space="preserve">    },</w:t>
      </w:r>
    </w:p>
    <w:p w14:paraId="30F69A74" w14:textId="77777777" w:rsidR="005E6A9E" w:rsidRDefault="005E6A9E" w:rsidP="005E6A9E">
      <w:pPr>
        <w:pStyle w:val="Style1"/>
      </w:pPr>
      <w:r>
        <w:t xml:space="preserve">    h1Um: function(e, t, r) {</w:t>
      </w:r>
    </w:p>
    <w:p w14:paraId="7F901D1E" w14:textId="77777777" w:rsidR="005E6A9E" w:rsidRDefault="005E6A9E" w:rsidP="005E6A9E">
      <w:pPr>
        <w:pStyle w:val="Style1"/>
      </w:pPr>
      <w:r>
        <w:t xml:space="preserve">        "use strict";</w:t>
      </w:r>
    </w:p>
    <w:p w14:paraId="56BA04F4" w14:textId="77777777" w:rsidR="005E6A9E" w:rsidRDefault="005E6A9E" w:rsidP="005E6A9E">
      <w:pPr>
        <w:pStyle w:val="Style1"/>
      </w:pPr>
      <w:r>
        <w:t xml:space="preserve">        var n = r("Rzld")</w:t>
      </w:r>
    </w:p>
    <w:p w14:paraId="395CE4A0" w14:textId="77777777" w:rsidR="005E6A9E" w:rsidRDefault="005E6A9E" w:rsidP="005E6A9E">
      <w:pPr>
        <w:pStyle w:val="Style1"/>
      </w:pPr>
      <w:r>
        <w:t xml:space="preserve">          , o = r("hUM7");</w:t>
      </w:r>
    </w:p>
    <w:p w14:paraId="3BBB9BC0" w14:textId="77777777" w:rsidR="005E6A9E" w:rsidRDefault="005E6A9E" w:rsidP="005E6A9E">
      <w:pPr>
        <w:pStyle w:val="Style1"/>
      </w:pPr>
      <w:r>
        <w:t xml:space="preserve">        e.exports = function(e, t) {</w:t>
      </w:r>
    </w:p>
    <w:p w14:paraId="2752F57C" w14:textId="77777777" w:rsidR="005E6A9E" w:rsidRDefault="005E6A9E" w:rsidP="005E6A9E">
      <w:pPr>
        <w:pStyle w:val="Style1"/>
      </w:pPr>
      <w:r>
        <w:t xml:space="preserve">            return e &amp;&amp; !n(t) ? o(e, t) : t</w:t>
      </w:r>
    </w:p>
    <w:p w14:paraId="34A05CA1" w14:textId="77777777" w:rsidR="005E6A9E" w:rsidRDefault="005E6A9E" w:rsidP="005E6A9E">
      <w:pPr>
        <w:pStyle w:val="Style1"/>
      </w:pPr>
      <w:r>
        <w:t xml:space="preserve">        }</w:t>
      </w:r>
    </w:p>
    <w:p w14:paraId="070E6A61" w14:textId="77777777" w:rsidR="005E6A9E" w:rsidRDefault="005E6A9E" w:rsidP="005E6A9E">
      <w:pPr>
        <w:pStyle w:val="Style1"/>
      </w:pPr>
      <w:r>
        <w:t xml:space="preserve">    },</w:t>
      </w:r>
    </w:p>
    <w:p w14:paraId="4F13AF34" w14:textId="77777777" w:rsidR="005E6A9E" w:rsidRDefault="005E6A9E" w:rsidP="005E6A9E">
      <w:pPr>
        <w:pStyle w:val="Style1"/>
      </w:pPr>
      <w:r>
        <w:t xml:space="preserve">    hUM7: function(e, t, r) {</w:t>
      </w:r>
    </w:p>
    <w:p w14:paraId="41353EEC" w14:textId="77777777" w:rsidR="005E6A9E" w:rsidRDefault="005E6A9E" w:rsidP="005E6A9E">
      <w:pPr>
        <w:pStyle w:val="Style1"/>
      </w:pPr>
      <w:r>
        <w:t xml:space="preserve">        "use strict";</w:t>
      </w:r>
    </w:p>
    <w:p w14:paraId="32BBC631" w14:textId="77777777" w:rsidR="005E6A9E" w:rsidRDefault="005E6A9E" w:rsidP="005E6A9E">
      <w:pPr>
        <w:pStyle w:val="Style1"/>
      </w:pPr>
      <w:r>
        <w:t xml:space="preserve">        e.exports = function(e, t) {</w:t>
      </w:r>
    </w:p>
    <w:p w14:paraId="68AF1333" w14:textId="77777777" w:rsidR="005E6A9E" w:rsidRDefault="005E6A9E" w:rsidP="005E6A9E">
      <w:pPr>
        <w:pStyle w:val="Style1"/>
      </w:pPr>
      <w:r>
        <w:t xml:space="preserve">            return t ? e.replace(/\/+$/, "") + "/" + t.replace(/^\/+/, "") : e</w:t>
      </w:r>
    </w:p>
    <w:p w14:paraId="1F807DB8" w14:textId="77777777" w:rsidR="005E6A9E" w:rsidRDefault="005E6A9E" w:rsidP="005E6A9E">
      <w:pPr>
        <w:pStyle w:val="Style1"/>
      </w:pPr>
      <w:r>
        <w:t xml:space="preserve">        }</w:t>
      </w:r>
    </w:p>
    <w:p w14:paraId="1F63CECB" w14:textId="77777777" w:rsidR="005E6A9E" w:rsidRDefault="005E6A9E" w:rsidP="005E6A9E">
      <w:pPr>
        <w:pStyle w:val="Style1"/>
      </w:pPr>
      <w:r>
        <w:t xml:space="preserve">    },</w:t>
      </w:r>
    </w:p>
    <w:p w14:paraId="5300F825" w14:textId="77777777" w:rsidR="005E6A9E" w:rsidRDefault="005E6A9E" w:rsidP="005E6A9E">
      <w:pPr>
        <w:pStyle w:val="Style1"/>
      </w:pPr>
      <w:r>
        <w:t xml:space="preserve">    i0F7: function(e, t, r) {</w:t>
      </w:r>
    </w:p>
    <w:p w14:paraId="673C7855" w14:textId="77777777" w:rsidR="005E6A9E" w:rsidRDefault="005E6A9E" w:rsidP="005E6A9E">
      <w:pPr>
        <w:pStyle w:val="Style1"/>
      </w:pPr>
      <w:r>
        <w:t xml:space="preserve">        "use strict";</w:t>
      </w:r>
    </w:p>
    <w:p w14:paraId="15E14D5E" w14:textId="77777777" w:rsidR="005E6A9E" w:rsidRDefault="005E6A9E" w:rsidP="005E6A9E">
      <w:pPr>
        <w:pStyle w:val="Style1"/>
      </w:pPr>
      <w:r>
        <w:t xml:space="preserve">        var n = r("ovh1");</w:t>
      </w:r>
    </w:p>
    <w:p w14:paraId="7F61C59E" w14:textId="77777777" w:rsidR="005E6A9E" w:rsidRDefault="005E6A9E" w:rsidP="005E6A9E">
      <w:pPr>
        <w:pStyle w:val="Style1"/>
      </w:pPr>
      <w:r>
        <w:t xml:space="preserve">        function o() {</w:t>
      </w:r>
    </w:p>
    <w:p w14:paraId="64E7409F" w14:textId="77777777" w:rsidR="005E6A9E" w:rsidRDefault="005E6A9E" w:rsidP="005E6A9E">
      <w:pPr>
        <w:pStyle w:val="Style1"/>
      </w:pPr>
      <w:r>
        <w:t xml:space="preserve">            this.handlers = []</w:t>
      </w:r>
    </w:p>
    <w:p w14:paraId="16A70847" w14:textId="77777777" w:rsidR="005E6A9E" w:rsidRDefault="005E6A9E" w:rsidP="005E6A9E">
      <w:pPr>
        <w:pStyle w:val="Style1"/>
      </w:pPr>
      <w:r>
        <w:t xml:space="preserve">        }</w:t>
      </w:r>
    </w:p>
    <w:p w14:paraId="20F55094" w14:textId="77777777" w:rsidR="005E6A9E" w:rsidRDefault="005E6A9E" w:rsidP="005E6A9E">
      <w:pPr>
        <w:pStyle w:val="Style1"/>
      </w:pPr>
      <w:r>
        <w:t xml:space="preserve">        o.prototype.use = function(e, t, r) {</w:t>
      </w:r>
    </w:p>
    <w:p w14:paraId="7E210DDC" w14:textId="77777777" w:rsidR="005E6A9E" w:rsidRDefault="005E6A9E" w:rsidP="005E6A9E">
      <w:pPr>
        <w:pStyle w:val="Style1"/>
      </w:pPr>
      <w:r>
        <w:t xml:space="preserve">            return this.handlers.push({</w:t>
      </w:r>
    </w:p>
    <w:p w14:paraId="551DB7CB" w14:textId="77777777" w:rsidR="005E6A9E" w:rsidRDefault="005E6A9E" w:rsidP="005E6A9E">
      <w:pPr>
        <w:pStyle w:val="Style1"/>
      </w:pPr>
      <w:r>
        <w:t xml:space="preserve">                fulfilled: e,</w:t>
      </w:r>
    </w:p>
    <w:p w14:paraId="7020BEC9" w14:textId="77777777" w:rsidR="005E6A9E" w:rsidRDefault="005E6A9E" w:rsidP="005E6A9E">
      <w:pPr>
        <w:pStyle w:val="Style1"/>
      </w:pPr>
      <w:r>
        <w:t xml:space="preserve">                rejected: t,</w:t>
      </w:r>
    </w:p>
    <w:p w14:paraId="33440F45" w14:textId="77777777" w:rsidR="005E6A9E" w:rsidRDefault="005E6A9E" w:rsidP="005E6A9E">
      <w:pPr>
        <w:pStyle w:val="Style1"/>
      </w:pPr>
      <w:r>
        <w:t xml:space="preserve">                synchronous: !!r &amp;&amp; r.synchronous,</w:t>
      </w:r>
    </w:p>
    <w:p w14:paraId="550A936C" w14:textId="77777777" w:rsidR="005E6A9E" w:rsidRDefault="005E6A9E" w:rsidP="005E6A9E">
      <w:pPr>
        <w:pStyle w:val="Style1"/>
      </w:pPr>
      <w:r>
        <w:t xml:space="preserve">                runWhen: r ? r.runWhen : null</w:t>
      </w:r>
    </w:p>
    <w:p w14:paraId="11C66968" w14:textId="77777777" w:rsidR="005E6A9E" w:rsidRDefault="005E6A9E" w:rsidP="005E6A9E">
      <w:pPr>
        <w:pStyle w:val="Style1"/>
      </w:pPr>
      <w:r>
        <w:t xml:space="preserve">            }),</w:t>
      </w:r>
    </w:p>
    <w:p w14:paraId="03C68617" w14:textId="77777777" w:rsidR="005E6A9E" w:rsidRDefault="005E6A9E" w:rsidP="005E6A9E">
      <w:pPr>
        <w:pStyle w:val="Style1"/>
      </w:pPr>
      <w:r>
        <w:t xml:space="preserve">            this.handlers.length - 1</w:t>
      </w:r>
    </w:p>
    <w:p w14:paraId="7212C285" w14:textId="77777777" w:rsidR="005E6A9E" w:rsidRDefault="005E6A9E" w:rsidP="005E6A9E">
      <w:pPr>
        <w:pStyle w:val="Style1"/>
      </w:pPr>
      <w:r>
        <w:t xml:space="preserve">        }</w:t>
      </w:r>
    </w:p>
    <w:p w14:paraId="54BD61ED" w14:textId="77777777" w:rsidR="005E6A9E" w:rsidRDefault="005E6A9E" w:rsidP="005E6A9E">
      <w:pPr>
        <w:pStyle w:val="Style1"/>
      </w:pPr>
      <w:r>
        <w:t xml:space="preserve">        ,</w:t>
      </w:r>
    </w:p>
    <w:p w14:paraId="00629373" w14:textId="77777777" w:rsidR="005E6A9E" w:rsidRDefault="005E6A9E" w:rsidP="005E6A9E">
      <w:pPr>
        <w:pStyle w:val="Style1"/>
      </w:pPr>
      <w:r>
        <w:t xml:space="preserve">        o.prototype.eject = function(e) {</w:t>
      </w:r>
    </w:p>
    <w:p w14:paraId="60BF47CA" w14:textId="77777777" w:rsidR="005E6A9E" w:rsidRDefault="005E6A9E" w:rsidP="005E6A9E">
      <w:pPr>
        <w:pStyle w:val="Style1"/>
      </w:pPr>
      <w:r>
        <w:t xml:space="preserve">            this.handlers[e] &amp;&amp; (this.handlers[e] = null)</w:t>
      </w:r>
    </w:p>
    <w:p w14:paraId="25320640" w14:textId="77777777" w:rsidR="005E6A9E" w:rsidRDefault="005E6A9E" w:rsidP="005E6A9E">
      <w:pPr>
        <w:pStyle w:val="Style1"/>
      </w:pPr>
      <w:r>
        <w:t xml:space="preserve">        }</w:t>
      </w:r>
    </w:p>
    <w:p w14:paraId="0B267C67" w14:textId="77777777" w:rsidR="005E6A9E" w:rsidRDefault="005E6A9E" w:rsidP="005E6A9E">
      <w:pPr>
        <w:pStyle w:val="Style1"/>
      </w:pPr>
      <w:r>
        <w:t xml:space="preserve">        ,</w:t>
      </w:r>
    </w:p>
    <w:p w14:paraId="5E7F22E7" w14:textId="77777777" w:rsidR="005E6A9E" w:rsidRDefault="005E6A9E" w:rsidP="005E6A9E">
      <w:pPr>
        <w:pStyle w:val="Style1"/>
      </w:pPr>
      <w:r>
        <w:t xml:space="preserve">        o.prototype.forEach = function(e) {</w:t>
      </w:r>
    </w:p>
    <w:p w14:paraId="4E6AED8E" w14:textId="77777777" w:rsidR="005E6A9E" w:rsidRDefault="005E6A9E" w:rsidP="005E6A9E">
      <w:pPr>
        <w:pStyle w:val="Style1"/>
      </w:pPr>
      <w:r>
        <w:t xml:space="preserve">            n.forEach(this.handlers, (function(t) {</w:t>
      </w:r>
    </w:p>
    <w:p w14:paraId="7728412A" w14:textId="77777777" w:rsidR="005E6A9E" w:rsidRDefault="005E6A9E" w:rsidP="005E6A9E">
      <w:pPr>
        <w:pStyle w:val="Style1"/>
      </w:pPr>
      <w:r>
        <w:t xml:space="preserve">                null !== t &amp;&amp; e(t)</w:t>
      </w:r>
    </w:p>
    <w:p w14:paraId="5E58EDA1" w14:textId="77777777" w:rsidR="005E6A9E" w:rsidRDefault="005E6A9E" w:rsidP="005E6A9E">
      <w:pPr>
        <w:pStyle w:val="Style1"/>
      </w:pPr>
      <w:r>
        <w:t xml:space="preserve">            }</w:t>
      </w:r>
    </w:p>
    <w:p w14:paraId="14A11F9E" w14:textId="77777777" w:rsidR="005E6A9E" w:rsidRDefault="005E6A9E" w:rsidP="005E6A9E">
      <w:pPr>
        <w:pStyle w:val="Style1"/>
      </w:pPr>
      <w:r>
        <w:t xml:space="preserve">            ))</w:t>
      </w:r>
    </w:p>
    <w:p w14:paraId="0446B9FB" w14:textId="77777777" w:rsidR="005E6A9E" w:rsidRDefault="005E6A9E" w:rsidP="005E6A9E">
      <w:pPr>
        <w:pStyle w:val="Style1"/>
      </w:pPr>
      <w:r>
        <w:t xml:space="preserve">        }</w:t>
      </w:r>
    </w:p>
    <w:p w14:paraId="285993E6" w14:textId="77777777" w:rsidR="005E6A9E" w:rsidRDefault="005E6A9E" w:rsidP="005E6A9E">
      <w:pPr>
        <w:pStyle w:val="Style1"/>
      </w:pPr>
      <w:r>
        <w:t xml:space="preserve">        ,</w:t>
      </w:r>
    </w:p>
    <w:p w14:paraId="0F8B9D7F" w14:textId="77777777" w:rsidR="005E6A9E" w:rsidRDefault="005E6A9E" w:rsidP="005E6A9E">
      <w:pPr>
        <w:pStyle w:val="Style1"/>
      </w:pPr>
      <w:r>
        <w:t xml:space="preserve">        e.exports = o</w:t>
      </w:r>
    </w:p>
    <w:p w14:paraId="7A25DACA" w14:textId="77777777" w:rsidR="005E6A9E" w:rsidRDefault="005E6A9E" w:rsidP="005E6A9E">
      <w:pPr>
        <w:pStyle w:val="Style1"/>
      </w:pPr>
      <w:r>
        <w:t xml:space="preserve">    },</w:t>
      </w:r>
    </w:p>
    <w:p w14:paraId="1947666E" w14:textId="77777777" w:rsidR="005E6A9E" w:rsidRDefault="005E6A9E" w:rsidP="005E6A9E">
      <w:pPr>
        <w:pStyle w:val="Style1"/>
      </w:pPr>
      <w:r>
        <w:t xml:space="preserve">    keIi: function(e, t, r) {</w:t>
      </w:r>
    </w:p>
    <w:p w14:paraId="633144ED" w14:textId="77777777" w:rsidR="005E6A9E" w:rsidRDefault="005E6A9E" w:rsidP="005E6A9E">
      <w:pPr>
        <w:pStyle w:val="Style1"/>
      </w:pPr>
      <w:r>
        <w:t xml:space="preserve">        "use strict";</w:t>
      </w:r>
    </w:p>
    <w:p w14:paraId="742E366D" w14:textId="77777777" w:rsidR="005E6A9E" w:rsidRDefault="005E6A9E" w:rsidP="005E6A9E">
      <w:pPr>
        <w:pStyle w:val="Style1"/>
      </w:pPr>
      <w:r>
        <w:t xml:space="preserve">        var n = r("B/8w")</w:t>
      </w:r>
    </w:p>
    <w:p w14:paraId="2BEAD6E1" w14:textId="77777777" w:rsidR="005E6A9E" w:rsidRDefault="005E6A9E" w:rsidP="005E6A9E">
      <w:pPr>
        <w:pStyle w:val="Style1"/>
      </w:pPr>
      <w:r>
        <w:t xml:space="preserve">          , o = {};</w:t>
      </w:r>
    </w:p>
    <w:p w14:paraId="6B424323" w14:textId="77777777" w:rsidR="005E6A9E" w:rsidRDefault="005E6A9E" w:rsidP="005E6A9E">
      <w:pPr>
        <w:pStyle w:val="Style1"/>
      </w:pPr>
      <w:r>
        <w:t xml:space="preserve">        ["object", "boolean", "number", "function", "string", "symbol"].forEach((function(e, t) {</w:t>
      </w:r>
    </w:p>
    <w:p w14:paraId="681687E7" w14:textId="77777777" w:rsidR="005E6A9E" w:rsidRDefault="005E6A9E" w:rsidP="005E6A9E">
      <w:pPr>
        <w:pStyle w:val="Style1"/>
      </w:pPr>
      <w:r>
        <w:t xml:space="preserve">            o[e] = function(r) {</w:t>
      </w:r>
    </w:p>
    <w:p w14:paraId="4368A23A" w14:textId="77777777" w:rsidR="005E6A9E" w:rsidRDefault="005E6A9E" w:rsidP="005E6A9E">
      <w:pPr>
        <w:pStyle w:val="Style1"/>
      </w:pPr>
      <w:r>
        <w:t xml:space="preserve">                return typeof r === e || "a" + (t &lt; 1 ? "n " : " ") + e</w:t>
      </w:r>
    </w:p>
    <w:p w14:paraId="202467D5" w14:textId="77777777" w:rsidR="005E6A9E" w:rsidRDefault="005E6A9E" w:rsidP="005E6A9E">
      <w:pPr>
        <w:pStyle w:val="Style1"/>
      </w:pPr>
      <w:r>
        <w:t xml:space="preserve">            }</w:t>
      </w:r>
    </w:p>
    <w:p w14:paraId="2FB02B46" w14:textId="77777777" w:rsidR="005E6A9E" w:rsidRDefault="005E6A9E" w:rsidP="005E6A9E">
      <w:pPr>
        <w:pStyle w:val="Style1"/>
      </w:pPr>
      <w:r>
        <w:t xml:space="preserve">        }</w:t>
      </w:r>
    </w:p>
    <w:p w14:paraId="1478EE8E" w14:textId="77777777" w:rsidR="005E6A9E" w:rsidRDefault="005E6A9E" w:rsidP="005E6A9E">
      <w:pPr>
        <w:pStyle w:val="Style1"/>
      </w:pPr>
      <w:r>
        <w:t xml:space="preserve">        ));</w:t>
      </w:r>
    </w:p>
    <w:p w14:paraId="7E64740E" w14:textId="77777777" w:rsidR="005E6A9E" w:rsidRDefault="005E6A9E" w:rsidP="005E6A9E">
      <w:pPr>
        <w:pStyle w:val="Style1"/>
      </w:pPr>
      <w:r>
        <w:t xml:space="preserve">        var s = {}</w:t>
      </w:r>
    </w:p>
    <w:p w14:paraId="6EC53F4F" w14:textId="77777777" w:rsidR="005E6A9E" w:rsidRDefault="005E6A9E" w:rsidP="005E6A9E">
      <w:pPr>
        <w:pStyle w:val="Style1"/>
      </w:pPr>
      <w:r>
        <w:t xml:space="preserve">          , i = n.version.split(".");</w:t>
      </w:r>
    </w:p>
    <w:p w14:paraId="201AAE37" w14:textId="77777777" w:rsidR="005E6A9E" w:rsidRDefault="005E6A9E" w:rsidP="005E6A9E">
      <w:pPr>
        <w:pStyle w:val="Style1"/>
      </w:pPr>
      <w:r>
        <w:t xml:space="preserve">        function a(e, t) {</w:t>
      </w:r>
    </w:p>
    <w:p w14:paraId="3A9A38D7" w14:textId="77777777" w:rsidR="005E6A9E" w:rsidRDefault="005E6A9E" w:rsidP="005E6A9E">
      <w:pPr>
        <w:pStyle w:val="Style1"/>
      </w:pPr>
      <w:r>
        <w:t xml:space="preserve">            for (var r = t ? t.split(".") : i, n = e.split("."), o = 0; o &lt; 3; o++) {</w:t>
      </w:r>
    </w:p>
    <w:p w14:paraId="4983672C" w14:textId="77777777" w:rsidR="005E6A9E" w:rsidRDefault="005E6A9E" w:rsidP="005E6A9E">
      <w:pPr>
        <w:pStyle w:val="Style1"/>
      </w:pPr>
      <w:r>
        <w:t xml:space="preserve">                if (r[o] &gt; n[o])</w:t>
      </w:r>
    </w:p>
    <w:p w14:paraId="5119DF5F" w14:textId="77777777" w:rsidR="005E6A9E" w:rsidRDefault="005E6A9E" w:rsidP="005E6A9E">
      <w:pPr>
        <w:pStyle w:val="Style1"/>
      </w:pPr>
      <w:r>
        <w:t xml:space="preserve">                    return !0;</w:t>
      </w:r>
    </w:p>
    <w:p w14:paraId="689B17ED" w14:textId="77777777" w:rsidR="005E6A9E" w:rsidRDefault="005E6A9E" w:rsidP="005E6A9E">
      <w:pPr>
        <w:pStyle w:val="Style1"/>
      </w:pPr>
      <w:r>
        <w:t xml:space="preserve">                if (r[o] &lt; n[o])</w:t>
      </w:r>
    </w:p>
    <w:p w14:paraId="20F1C5D4" w14:textId="77777777" w:rsidR="005E6A9E" w:rsidRDefault="005E6A9E" w:rsidP="005E6A9E">
      <w:pPr>
        <w:pStyle w:val="Style1"/>
      </w:pPr>
      <w:r>
        <w:t xml:space="preserve">                    return !1</w:t>
      </w:r>
    </w:p>
    <w:p w14:paraId="763F0A9D" w14:textId="77777777" w:rsidR="005E6A9E" w:rsidRDefault="005E6A9E" w:rsidP="005E6A9E">
      <w:pPr>
        <w:pStyle w:val="Style1"/>
      </w:pPr>
      <w:r>
        <w:t xml:space="preserve">            }</w:t>
      </w:r>
    </w:p>
    <w:p w14:paraId="6B871681" w14:textId="77777777" w:rsidR="005E6A9E" w:rsidRDefault="005E6A9E" w:rsidP="005E6A9E">
      <w:pPr>
        <w:pStyle w:val="Style1"/>
      </w:pPr>
      <w:r>
        <w:t xml:space="preserve">            return !1</w:t>
      </w:r>
    </w:p>
    <w:p w14:paraId="38773B3D" w14:textId="77777777" w:rsidR="005E6A9E" w:rsidRDefault="005E6A9E" w:rsidP="005E6A9E">
      <w:pPr>
        <w:pStyle w:val="Style1"/>
      </w:pPr>
      <w:r>
        <w:t xml:space="preserve">        }</w:t>
      </w:r>
    </w:p>
    <w:p w14:paraId="51286E0C" w14:textId="77777777" w:rsidR="005E6A9E" w:rsidRDefault="005E6A9E" w:rsidP="005E6A9E">
      <w:pPr>
        <w:pStyle w:val="Style1"/>
      </w:pPr>
      <w:r>
        <w:t xml:space="preserve">        o.transitional = function(e, t, r) {</w:t>
      </w:r>
    </w:p>
    <w:p w14:paraId="1712A8DD" w14:textId="77777777" w:rsidR="005E6A9E" w:rsidRDefault="005E6A9E" w:rsidP="005E6A9E">
      <w:pPr>
        <w:pStyle w:val="Style1"/>
      </w:pPr>
      <w:r>
        <w:t xml:space="preserve">            var o = t &amp;&amp; a(t);</w:t>
      </w:r>
    </w:p>
    <w:p w14:paraId="41E4EC58" w14:textId="77777777" w:rsidR="005E6A9E" w:rsidRDefault="005E6A9E" w:rsidP="005E6A9E">
      <w:pPr>
        <w:pStyle w:val="Style1"/>
      </w:pPr>
      <w:r>
        <w:t xml:space="preserve">            function i(e, t) {</w:t>
      </w:r>
    </w:p>
    <w:p w14:paraId="064BBF71" w14:textId="77777777" w:rsidR="005E6A9E" w:rsidRDefault="005E6A9E" w:rsidP="005E6A9E">
      <w:pPr>
        <w:pStyle w:val="Style1"/>
      </w:pPr>
      <w:r>
        <w:t xml:space="preserve">                return "[Axios v" + n.version + "] Transitional option '" + e + "'" + t + (r ? ". " + r : "")</w:t>
      </w:r>
    </w:p>
    <w:p w14:paraId="22FC12DE" w14:textId="77777777" w:rsidR="005E6A9E" w:rsidRDefault="005E6A9E" w:rsidP="005E6A9E">
      <w:pPr>
        <w:pStyle w:val="Style1"/>
      </w:pPr>
      <w:r>
        <w:t xml:space="preserve">            }</w:t>
      </w:r>
    </w:p>
    <w:p w14:paraId="3B6C86B2" w14:textId="77777777" w:rsidR="005E6A9E" w:rsidRDefault="005E6A9E" w:rsidP="005E6A9E">
      <w:pPr>
        <w:pStyle w:val="Style1"/>
      </w:pPr>
      <w:r>
        <w:t xml:space="preserve">            return function(r, n, a) {</w:t>
      </w:r>
    </w:p>
    <w:p w14:paraId="4D782F68" w14:textId="77777777" w:rsidR="005E6A9E" w:rsidRDefault="005E6A9E" w:rsidP="005E6A9E">
      <w:pPr>
        <w:pStyle w:val="Style1"/>
      </w:pPr>
      <w:r>
        <w:t xml:space="preserve">                if (!1 === e)</w:t>
      </w:r>
    </w:p>
    <w:p w14:paraId="16BF9355" w14:textId="77777777" w:rsidR="005E6A9E" w:rsidRDefault="005E6A9E" w:rsidP="005E6A9E">
      <w:pPr>
        <w:pStyle w:val="Style1"/>
      </w:pPr>
      <w:r>
        <w:t xml:space="preserve">                    throw new Error(i(n, " has been removed in " + t));</w:t>
      </w:r>
    </w:p>
    <w:p w14:paraId="4E83E298" w14:textId="77777777" w:rsidR="005E6A9E" w:rsidRDefault="005E6A9E" w:rsidP="005E6A9E">
      <w:pPr>
        <w:pStyle w:val="Style1"/>
      </w:pPr>
      <w:r>
        <w:t xml:space="preserve">                return o &amp;&amp; !s[n] &amp;&amp; (s[n] = !0,</w:t>
      </w:r>
    </w:p>
    <w:p w14:paraId="3498BC55" w14:textId="77777777" w:rsidR="005E6A9E" w:rsidRDefault="005E6A9E" w:rsidP="005E6A9E">
      <w:pPr>
        <w:pStyle w:val="Style1"/>
      </w:pPr>
      <w:r>
        <w:t xml:space="preserve">                console.warn(i(n, " has been deprecated since v" + t + " and will be removed in the near future"))),</w:t>
      </w:r>
    </w:p>
    <w:p w14:paraId="627DDDEC" w14:textId="77777777" w:rsidR="005E6A9E" w:rsidRDefault="005E6A9E" w:rsidP="005E6A9E">
      <w:pPr>
        <w:pStyle w:val="Style1"/>
      </w:pPr>
      <w:r>
        <w:t xml:space="preserve">                !e || e(r, n, a)</w:t>
      </w:r>
    </w:p>
    <w:p w14:paraId="11B786CC" w14:textId="77777777" w:rsidR="005E6A9E" w:rsidRDefault="005E6A9E" w:rsidP="005E6A9E">
      <w:pPr>
        <w:pStyle w:val="Style1"/>
      </w:pPr>
      <w:r>
        <w:t xml:space="preserve">            }</w:t>
      </w:r>
    </w:p>
    <w:p w14:paraId="48BAEE57" w14:textId="77777777" w:rsidR="005E6A9E" w:rsidRDefault="005E6A9E" w:rsidP="005E6A9E">
      <w:pPr>
        <w:pStyle w:val="Style1"/>
      </w:pPr>
      <w:r>
        <w:t xml:space="preserve">        }</w:t>
      </w:r>
    </w:p>
    <w:p w14:paraId="46565C37" w14:textId="77777777" w:rsidR="005E6A9E" w:rsidRDefault="005E6A9E" w:rsidP="005E6A9E">
      <w:pPr>
        <w:pStyle w:val="Style1"/>
      </w:pPr>
      <w:r>
        <w:t xml:space="preserve">        ,</w:t>
      </w:r>
    </w:p>
    <w:p w14:paraId="7A1C974C" w14:textId="77777777" w:rsidR="005E6A9E" w:rsidRDefault="005E6A9E" w:rsidP="005E6A9E">
      <w:pPr>
        <w:pStyle w:val="Style1"/>
      </w:pPr>
      <w:r>
        <w:t xml:space="preserve">        e.exports = {</w:t>
      </w:r>
    </w:p>
    <w:p w14:paraId="35E53F56" w14:textId="77777777" w:rsidR="005E6A9E" w:rsidRDefault="005E6A9E" w:rsidP="005E6A9E">
      <w:pPr>
        <w:pStyle w:val="Style1"/>
      </w:pPr>
      <w:r>
        <w:t xml:space="preserve">            isOlderVersion: a,</w:t>
      </w:r>
    </w:p>
    <w:p w14:paraId="36BBA27B" w14:textId="77777777" w:rsidR="005E6A9E" w:rsidRDefault="005E6A9E" w:rsidP="005E6A9E">
      <w:pPr>
        <w:pStyle w:val="Style1"/>
      </w:pPr>
      <w:r>
        <w:t xml:space="preserve">            assertOptions: function(e, t, r) {</w:t>
      </w:r>
    </w:p>
    <w:p w14:paraId="57551329" w14:textId="77777777" w:rsidR="005E6A9E" w:rsidRDefault="005E6A9E" w:rsidP="005E6A9E">
      <w:pPr>
        <w:pStyle w:val="Style1"/>
      </w:pPr>
      <w:r>
        <w:t xml:space="preserve">                if ("object" != typeof e)</w:t>
      </w:r>
    </w:p>
    <w:p w14:paraId="75CCFADC" w14:textId="77777777" w:rsidR="005E6A9E" w:rsidRDefault="005E6A9E" w:rsidP="005E6A9E">
      <w:pPr>
        <w:pStyle w:val="Style1"/>
      </w:pPr>
      <w:r>
        <w:t xml:space="preserve">                    throw new TypeError("options must be an object");</w:t>
      </w:r>
    </w:p>
    <w:p w14:paraId="53C0CA7F" w14:textId="77777777" w:rsidR="005E6A9E" w:rsidRDefault="005E6A9E" w:rsidP="005E6A9E">
      <w:pPr>
        <w:pStyle w:val="Style1"/>
      </w:pPr>
      <w:r>
        <w:t xml:space="preserve">                for (var n = Object.keys(e), o = n.length; o-- &gt; 0; ) {</w:t>
      </w:r>
    </w:p>
    <w:p w14:paraId="26255EA7" w14:textId="77777777" w:rsidR="005E6A9E" w:rsidRDefault="005E6A9E" w:rsidP="005E6A9E">
      <w:pPr>
        <w:pStyle w:val="Style1"/>
      </w:pPr>
      <w:r>
        <w:t xml:space="preserve">                    var s = n[o]</w:t>
      </w:r>
    </w:p>
    <w:p w14:paraId="02ACF175" w14:textId="77777777" w:rsidR="005E6A9E" w:rsidRDefault="005E6A9E" w:rsidP="005E6A9E">
      <w:pPr>
        <w:pStyle w:val="Style1"/>
      </w:pPr>
      <w:r>
        <w:t xml:space="preserve">                      , i = t[s];</w:t>
      </w:r>
    </w:p>
    <w:p w14:paraId="3FB7BF3D" w14:textId="77777777" w:rsidR="005E6A9E" w:rsidRDefault="005E6A9E" w:rsidP="005E6A9E">
      <w:pPr>
        <w:pStyle w:val="Style1"/>
      </w:pPr>
      <w:r>
        <w:t xml:space="preserve">                    if (i) {</w:t>
      </w:r>
    </w:p>
    <w:p w14:paraId="073067AD" w14:textId="77777777" w:rsidR="005E6A9E" w:rsidRDefault="005E6A9E" w:rsidP="005E6A9E">
      <w:pPr>
        <w:pStyle w:val="Style1"/>
      </w:pPr>
      <w:r>
        <w:t xml:space="preserve">                        var a = e[s]</w:t>
      </w:r>
    </w:p>
    <w:p w14:paraId="6705FA2A" w14:textId="77777777" w:rsidR="005E6A9E" w:rsidRDefault="005E6A9E" w:rsidP="005E6A9E">
      <w:pPr>
        <w:pStyle w:val="Style1"/>
      </w:pPr>
      <w:r>
        <w:t xml:space="preserve">                          , u = void 0 === a || i(a, s, e);</w:t>
      </w:r>
    </w:p>
    <w:p w14:paraId="6B5AFE70" w14:textId="77777777" w:rsidR="005E6A9E" w:rsidRDefault="005E6A9E" w:rsidP="005E6A9E">
      <w:pPr>
        <w:pStyle w:val="Style1"/>
      </w:pPr>
      <w:r>
        <w:t xml:space="preserve">                        if (!0 !== u)</w:t>
      </w:r>
    </w:p>
    <w:p w14:paraId="1CDFFF15" w14:textId="77777777" w:rsidR="005E6A9E" w:rsidRDefault="005E6A9E" w:rsidP="005E6A9E">
      <w:pPr>
        <w:pStyle w:val="Style1"/>
      </w:pPr>
      <w:r>
        <w:t xml:space="preserve">                            throw new TypeError("option " + s + " must be " + u)</w:t>
      </w:r>
    </w:p>
    <w:p w14:paraId="58498DC9" w14:textId="77777777" w:rsidR="005E6A9E" w:rsidRDefault="005E6A9E" w:rsidP="005E6A9E">
      <w:pPr>
        <w:pStyle w:val="Style1"/>
      </w:pPr>
      <w:r>
        <w:t xml:space="preserve">                    } else if (!0 !== r)</w:t>
      </w:r>
    </w:p>
    <w:p w14:paraId="18D14AF6" w14:textId="77777777" w:rsidR="005E6A9E" w:rsidRDefault="005E6A9E" w:rsidP="005E6A9E">
      <w:pPr>
        <w:pStyle w:val="Style1"/>
      </w:pPr>
      <w:r>
        <w:t xml:space="preserve">                        throw Error("Unknown option " + s)</w:t>
      </w:r>
    </w:p>
    <w:p w14:paraId="30358B45" w14:textId="77777777" w:rsidR="005E6A9E" w:rsidRDefault="005E6A9E" w:rsidP="005E6A9E">
      <w:pPr>
        <w:pStyle w:val="Style1"/>
      </w:pPr>
      <w:r>
        <w:t xml:space="preserve">                }</w:t>
      </w:r>
    </w:p>
    <w:p w14:paraId="112CAFFC" w14:textId="77777777" w:rsidR="005E6A9E" w:rsidRDefault="005E6A9E" w:rsidP="005E6A9E">
      <w:pPr>
        <w:pStyle w:val="Style1"/>
      </w:pPr>
      <w:r>
        <w:t xml:space="preserve">            },</w:t>
      </w:r>
    </w:p>
    <w:p w14:paraId="7A6808D2" w14:textId="77777777" w:rsidR="005E6A9E" w:rsidRDefault="005E6A9E" w:rsidP="005E6A9E">
      <w:pPr>
        <w:pStyle w:val="Style1"/>
      </w:pPr>
      <w:r>
        <w:t xml:space="preserve">            validators: o</w:t>
      </w:r>
    </w:p>
    <w:p w14:paraId="04275BED" w14:textId="77777777" w:rsidR="005E6A9E" w:rsidRDefault="005E6A9E" w:rsidP="005E6A9E">
      <w:pPr>
        <w:pStyle w:val="Style1"/>
      </w:pPr>
      <w:r>
        <w:t xml:space="preserve">        }</w:t>
      </w:r>
    </w:p>
    <w:p w14:paraId="74FE3B7B" w14:textId="77777777" w:rsidR="005E6A9E" w:rsidRDefault="005E6A9E" w:rsidP="005E6A9E">
      <w:pPr>
        <w:pStyle w:val="Style1"/>
      </w:pPr>
      <w:r>
        <w:t xml:space="preserve">    },</w:t>
      </w:r>
    </w:p>
    <w:p w14:paraId="583CDA37" w14:textId="77777777" w:rsidR="005E6A9E" w:rsidRDefault="005E6A9E" w:rsidP="005E6A9E">
      <w:pPr>
        <w:pStyle w:val="Style1"/>
      </w:pPr>
      <w:r>
        <w:t xml:space="preserve">    ntFm: function(e, t, r) {</w:t>
      </w:r>
    </w:p>
    <w:p w14:paraId="318C45A0" w14:textId="77777777" w:rsidR="005E6A9E" w:rsidRDefault="005E6A9E" w:rsidP="005E6A9E">
      <w:pPr>
        <w:pStyle w:val="Style1"/>
      </w:pPr>
      <w:r>
        <w:t xml:space="preserve">        "use strict";</w:t>
      </w:r>
    </w:p>
    <w:p w14:paraId="6D57D633" w14:textId="77777777" w:rsidR="005E6A9E" w:rsidRDefault="005E6A9E" w:rsidP="005E6A9E">
      <w:pPr>
        <w:pStyle w:val="Style1"/>
      </w:pPr>
      <w:r>
        <w:t xml:space="preserve">        r.d(t, "a", (function() {</w:t>
      </w:r>
    </w:p>
    <w:p w14:paraId="5DC162E1" w14:textId="77777777" w:rsidR="005E6A9E" w:rsidRDefault="005E6A9E" w:rsidP="005E6A9E">
      <w:pPr>
        <w:pStyle w:val="Style1"/>
      </w:pPr>
      <w:r>
        <w:t xml:space="preserve">            return i</w:t>
      </w:r>
    </w:p>
    <w:p w14:paraId="5EFB316C" w14:textId="77777777" w:rsidR="005E6A9E" w:rsidRDefault="005E6A9E" w:rsidP="005E6A9E">
      <w:pPr>
        <w:pStyle w:val="Style1"/>
      </w:pPr>
      <w:r>
        <w:t xml:space="preserve">        }</w:t>
      </w:r>
    </w:p>
    <w:p w14:paraId="65A3D459" w14:textId="77777777" w:rsidR="005E6A9E" w:rsidRDefault="005E6A9E" w:rsidP="005E6A9E">
      <w:pPr>
        <w:pStyle w:val="Style1"/>
      </w:pPr>
      <w:r>
        <w:t xml:space="preserve">        ));</w:t>
      </w:r>
    </w:p>
    <w:p w14:paraId="59164B8C" w14:textId="77777777" w:rsidR="005E6A9E" w:rsidRDefault="005E6A9E" w:rsidP="005E6A9E">
      <w:pPr>
        <w:pStyle w:val="Style1"/>
      </w:pPr>
      <w:r>
        <w:t xml:space="preserve">        var n = r("8/lW")</w:t>
      </w:r>
    </w:p>
    <w:p w14:paraId="475D254E" w14:textId="77777777" w:rsidR="005E6A9E" w:rsidRDefault="005E6A9E" w:rsidP="005E6A9E">
      <w:pPr>
        <w:pStyle w:val="Style1"/>
      </w:pPr>
      <w:r>
        <w:t xml:space="preserve">          , o = r("a3FV")</w:t>
      </w:r>
    </w:p>
    <w:p w14:paraId="5B6D0D4E" w14:textId="77777777" w:rsidR="005E6A9E" w:rsidRDefault="005E6A9E" w:rsidP="005E6A9E">
      <w:pPr>
        <w:pStyle w:val="Style1"/>
      </w:pPr>
      <w:r>
        <w:t xml:space="preserve">          , s = r("4CZh");</w:t>
      </w:r>
    </w:p>
    <w:p w14:paraId="01A45FBA" w14:textId="77777777" w:rsidR="005E6A9E" w:rsidRDefault="005E6A9E" w:rsidP="005E6A9E">
      <w:pPr>
        <w:pStyle w:val="Style1"/>
      </w:pPr>
      <w:r>
        <w:t xml:space="preserve">        function i(e, t, r, i, a, u, c, f) {</w:t>
      </w:r>
    </w:p>
    <w:p w14:paraId="19F915C0" w14:textId="77777777" w:rsidR="005E6A9E" w:rsidRDefault="005E6A9E" w:rsidP="005E6A9E">
      <w:pPr>
        <w:pStyle w:val="Style1"/>
      </w:pPr>
      <w:r>
        <w:t xml:space="preserve">            return void 0 === a &amp;&amp; (a = !1),</w:t>
      </w:r>
    </w:p>
    <w:p w14:paraId="03C41C8E" w14:textId="77777777" w:rsidR="005E6A9E" w:rsidRDefault="005E6A9E" w:rsidP="005E6A9E">
      <w:pPr>
        <w:pStyle w:val="Style1"/>
      </w:pPr>
      <w:r>
        <w:t xml:space="preserve">            void 0 === u &amp;&amp; (u = {}),</w:t>
      </w:r>
    </w:p>
    <w:p w14:paraId="15881C3D" w14:textId="77777777" w:rsidR="005E6A9E" w:rsidRDefault="005E6A9E" w:rsidP="005E6A9E">
      <w:pPr>
        <w:pStyle w:val="Style1"/>
      </w:pPr>
      <w:r>
        <w:t xml:space="preserve">            void 0 === c &amp;&amp; (c = []),</w:t>
      </w:r>
    </w:p>
    <w:p w14:paraId="21B0052D" w14:textId="77777777" w:rsidR="005E6A9E" w:rsidRDefault="005E6A9E" w:rsidP="005E6A9E">
      <w:pPr>
        <w:pStyle w:val="Style1"/>
      </w:pPr>
      <w:r>
        <w:t xml:space="preserve">            void 0 === f &amp;&amp; (f = n.a.Security),</w:t>
      </w:r>
    </w:p>
    <w:p w14:paraId="78C3433B" w14:textId="77777777" w:rsidR="005E6A9E" w:rsidRDefault="005E6A9E" w:rsidP="005E6A9E">
      <w:pPr>
        <w:pStyle w:val="Style1"/>
      </w:pPr>
      <w:r>
        <w:t xml:space="preserve">            u.HttpCode = t.toString(),</w:t>
      </w:r>
    </w:p>
    <w:p w14:paraId="75F7399C" w14:textId="77777777" w:rsidR="005E6A9E" w:rsidRDefault="005E6A9E" w:rsidP="005E6A9E">
      <w:pPr>
        <w:pStyle w:val="Style1"/>
      </w:pPr>
      <w:r>
        <w:t xml:space="preserve">            u.Latency = r.toString(),</w:t>
      </w:r>
    </w:p>
    <w:p w14:paraId="286A11FB" w14:textId="77777777" w:rsidR="005E6A9E" w:rsidRDefault="005E6A9E" w:rsidP="005E6A9E">
      <w:pPr>
        <w:pStyle w:val="Style1"/>
      </w:pPr>
      <w:r>
        <w:t xml:space="preserve">            u.FromServiceWorkerCache = a.toString(),</w:t>
      </w:r>
    </w:p>
    <w:p w14:paraId="08408ADA" w14:textId="77777777" w:rsidR="005E6A9E" w:rsidRDefault="005E6A9E" w:rsidP="005E6A9E">
      <w:pPr>
        <w:pStyle w:val="Style1"/>
      </w:pPr>
      <w:r>
        <w:t xml:space="preserve">            i &amp;&amp; (u.Error = i),</w:t>
      </w:r>
    </w:p>
    <w:p w14:paraId="2F1B774E" w14:textId="77777777" w:rsidR="005E6A9E" w:rsidRDefault="005E6A9E" w:rsidP="005E6A9E">
      <w:pPr>
        <w:pStyle w:val="Style1"/>
      </w:pPr>
      <w:r>
        <w:t xml:space="preserve">            Object(s.b)(e, o.a.GenericRequest, f, u, c)</w:t>
      </w:r>
    </w:p>
    <w:p w14:paraId="4BBCC852" w14:textId="77777777" w:rsidR="005E6A9E" w:rsidRDefault="005E6A9E" w:rsidP="005E6A9E">
      <w:pPr>
        <w:pStyle w:val="Style1"/>
      </w:pPr>
      <w:r>
        <w:t xml:space="preserve">        }</w:t>
      </w:r>
    </w:p>
    <w:p w14:paraId="245DDB97" w14:textId="77777777" w:rsidR="005E6A9E" w:rsidRDefault="005E6A9E" w:rsidP="005E6A9E">
      <w:pPr>
        <w:pStyle w:val="Style1"/>
      </w:pPr>
      <w:r>
        <w:t xml:space="preserve">    },</w:t>
      </w:r>
    </w:p>
    <w:p w14:paraId="3FBDF59D" w14:textId="77777777" w:rsidR="005E6A9E" w:rsidRDefault="005E6A9E" w:rsidP="005E6A9E">
      <w:pPr>
        <w:pStyle w:val="Style1"/>
      </w:pPr>
      <w:r>
        <w:t xml:space="preserve">    ovh1: function(e, t, r) {</w:t>
      </w:r>
    </w:p>
    <w:p w14:paraId="758465FE" w14:textId="77777777" w:rsidR="005E6A9E" w:rsidRDefault="005E6A9E" w:rsidP="005E6A9E">
      <w:pPr>
        <w:pStyle w:val="Style1"/>
      </w:pPr>
      <w:r>
        <w:t xml:space="preserve">        "use strict";</w:t>
      </w:r>
    </w:p>
    <w:p w14:paraId="7349B8EE" w14:textId="77777777" w:rsidR="005E6A9E" w:rsidRDefault="005E6A9E" w:rsidP="005E6A9E">
      <w:pPr>
        <w:pStyle w:val="Style1"/>
      </w:pPr>
      <w:r>
        <w:t xml:space="preserve">        var n = r("5QbJ")</w:t>
      </w:r>
    </w:p>
    <w:p w14:paraId="6E4885CF" w14:textId="77777777" w:rsidR="005E6A9E" w:rsidRDefault="005E6A9E" w:rsidP="005E6A9E">
      <w:pPr>
        <w:pStyle w:val="Style1"/>
      </w:pPr>
      <w:r>
        <w:t xml:space="preserve">          , o = Object.prototype.toString;</w:t>
      </w:r>
    </w:p>
    <w:p w14:paraId="6F424012" w14:textId="77777777" w:rsidR="005E6A9E" w:rsidRDefault="005E6A9E" w:rsidP="005E6A9E">
      <w:pPr>
        <w:pStyle w:val="Style1"/>
      </w:pPr>
      <w:r>
        <w:t xml:space="preserve">        function s(e) {</w:t>
      </w:r>
    </w:p>
    <w:p w14:paraId="5BA0E5B4" w14:textId="77777777" w:rsidR="005E6A9E" w:rsidRDefault="005E6A9E" w:rsidP="005E6A9E">
      <w:pPr>
        <w:pStyle w:val="Style1"/>
      </w:pPr>
      <w:r>
        <w:t xml:space="preserve">            return "[object Array]" === o.call(e)</w:t>
      </w:r>
    </w:p>
    <w:p w14:paraId="46990B46" w14:textId="77777777" w:rsidR="005E6A9E" w:rsidRDefault="005E6A9E" w:rsidP="005E6A9E">
      <w:pPr>
        <w:pStyle w:val="Style1"/>
      </w:pPr>
      <w:r>
        <w:t xml:space="preserve">        }</w:t>
      </w:r>
    </w:p>
    <w:p w14:paraId="785250F2" w14:textId="77777777" w:rsidR="005E6A9E" w:rsidRDefault="005E6A9E" w:rsidP="005E6A9E">
      <w:pPr>
        <w:pStyle w:val="Style1"/>
      </w:pPr>
      <w:r>
        <w:t xml:space="preserve">        function i(e) {</w:t>
      </w:r>
    </w:p>
    <w:p w14:paraId="08F84FED" w14:textId="77777777" w:rsidR="005E6A9E" w:rsidRDefault="005E6A9E" w:rsidP="005E6A9E">
      <w:pPr>
        <w:pStyle w:val="Style1"/>
      </w:pPr>
      <w:r>
        <w:t xml:space="preserve">            return void 0 === e</w:t>
      </w:r>
    </w:p>
    <w:p w14:paraId="391EDBE3" w14:textId="77777777" w:rsidR="005E6A9E" w:rsidRDefault="005E6A9E" w:rsidP="005E6A9E">
      <w:pPr>
        <w:pStyle w:val="Style1"/>
      </w:pPr>
      <w:r>
        <w:t xml:space="preserve">        }</w:t>
      </w:r>
    </w:p>
    <w:p w14:paraId="6FE6746B" w14:textId="77777777" w:rsidR="005E6A9E" w:rsidRDefault="005E6A9E" w:rsidP="005E6A9E">
      <w:pPr>
        <w:pStyle w:val="Style1"/>
      </w:pPr>
      <w:r>
        <w:t xml:space="preserve">        function a(e) {</w:t>
      </w:r>
    </w:p>
    <w:p w14:paraId="770D2EB8" w14:textId="77777777" w:rsidR="005E6A9E" w:rsidRDefault="005E6A9E" w:rsidP="005E6A9E">
      <w:pPr>
        <w:pStyle w:val="Style1"/>
      </w:pPr>
      <w:r>
        <w:t xml:space="preserve">            return null !== e &amp;&amp; "object" == typeof e</w:t>
      </w:r>
    </w:p>
    <w:p w14:paraId="4FC640CE" w14:textId="77777777" w:rsidR="005E6A9E" w:rsidRDefault="005E6A9E" w:rsidP="005E6A9E">
      <w:pPr>
        <w:pStyle w:val="Style1"/>
      </w:pPr>
      <w:r>
        <w:t xml:space="preserve">        }</w:t>
      </w:r>
    </w:p>
    <w:p w14:paraId="03B0F156" w14:textId="77777777" w:rsidR="005E6A9E" w:rsidRDefault="005E6A9E" w:rsidP="005E6A9E">
      <w:pPr>
        <w:pStyle w:val="Style1"/>
      </w:pPr>
      <w:r>
        <w:t xml:space="preserve">        function u(e) {</w:t>
      </w:r>
    </w:p>
    <w:p w14:paraId="36272332" w14:textId="77777777" w:rsidR="005E6A9E" w:rsidRDefault="005E6A9E" w:rsidP="005E6A9E">
      <w:pPr>
        <w:pStyle w:val="Style1"/>
      </w:pPr>
      <w:r>
        <w:t xml:space="preserve">            if ("[object Object]" !== o.call(e))</w:t>
      </w:r>
    </w:p>
    <w:p w14:paraId="167DFC6C" w14:textId="77777777" w:rsidR="005E6A9E" w:rsidRDefault="005E6A9E" w:rsidP="005E6A9E">
      <w:pPr>
        <w:pStyle w:val="Style1"/>
      </w:pPr>
      <w:r>
        <w:t xml:space="preserve">                return !1;</w:t>
      </w:r>
    </w:p>
    <w:p w14:paraId="7A498B1B" w14:textId="77777777" w:rsidR="005E6A9E" w:rsidRDefault="005E6A9E" w:rsidP="005E6A9E">
      <w:pPr>
        <w:pStyle w:val="Style1"/>
      </w:pPr>
      <w:r>
        <w:t xml:space="preserve">            var t = Object.getPrototypeOf(e);</w:t>
      </w:r>
    </w:p>
    <w:p w14:paraId="726A7CC6" w14:textId="77777777" w:rsidR="005E6A9E" w:rsidRDefault="005E6A9E" w:rsidP="005E6A9E">
      <w:pPr>
        <w:pStyle w:val="Style1"/>
      </w:pPr>
      <w:r>
        <w:t xml:space="preserve">            return null === t || t === Object.prototype</w:t>
      </w:r>
    </w:p>
    <w:p w14:paraId="7A419C68" w14:textId="77777777" w:rsidR="005E6A9E" w:rsidRDefault="005E6A9E" w:rsidP="005E6A9E">
      <w:pPr>
        <w:pStyle w:val="Style1"/>
      </w:pPr>
      <w:r>
        <w:t xml:space="preserve">        }</w:t>
      </w:r>
    </w:p>
    <w:p w14:paraId="421A31F3" w14:textId="77777777" w:rsidR="005E6A9E" w:rsidRDefault="005E6A9E" w:rsidP="005E6A9E">
      <w:pPr>
        <w:pStyle w:val="Style1"/>
      </w:pPr>
      <w:r>
        <w:t xml:space="preserve">        function c(e) {</w:t>
      </w:r>
    </w:p>
    <w:p w14:paraId="01FB0DF9" w14:textId="77777777" w:rsidR="005E6A9E" w:rsidRDefault="005E6A9E" w:rsidP="005E6A9E">
      <w:pPr>
        <w:pStyle w:val="Style1"/>
      </w:pPr>
      <w:r>
        <w:t xml:space="preserve">            return "[object Function]" === o.call(e)</w:t>
      </w:r>
    </w:p>
    <w:p w14:paraId="1753C301" w14:textId="77777777" w:rsidR="005E6A9E" w:rsidRDefault="005E6A9E" w:rsidP="005E6A9E">
      <w:pPr>
        <w:pStyle w:val="Style1"/>
      </w:pPr>
      <w:r>
        <w:t xml:space="preserve">        }</w:t>
      </w:r>
    </w:p>
    <w:p w14:paraId="036CC407" w14:textId="77777777" w:rsidR="005E6A9E" w:rsidRDefault="005E6A9E" w:rsidP="005E6A9E">
      <w:pPr>
        <w:pStyle w:val="Style1"/>
      </w:pPr>
      <w:r>
        <w:t xml:space="preserve">        function f(e, t) {</w:t>
      </w:r>
    </w:p>
    <w:p w14:paraId="7EA8EFAB" w14:textId="77777777" w:rsidR="005E6A9E" w:rsidRDefault="005E6A9E" w:rsidP="005E6A9E">
      <w:pPr>
        <w:pStyle w:val="Style1"/>
      </w:pPr>
      <w:r>
        <w:t xml:space="preserve">            if (null != e)</w:t>
      </w:r>
    </w:p>
    <w:p w14:paraId="31FF7CFE" w14:textId="77777777" w:rsidR="005E6A9E" w:rsidRDefault="005E6A9E" w:rsidP="005E6A9E">
      <w:pPr>
        <w:pStyle w:val="Style1"/>
      </w:pPr>
      <w:r>
        <w:t xml:space="preserve">                if ("object" != typeof e &amp;&amp; (e = [e]),</w:t>
      </w:r>
    </w:p>
    <w:p w14:paraId="316AD824" w14:textId="77777777" w:rsidR="005E6A9E" w:rsidRDefault="005E6A9E" w:rsidP="005E6A9E">
      <w:pPr>
        <w:pStyle w:val="Style1"/>
      </w:pPr>
      <w:r>
        <w:t xml:space="preserve">                s(e))</w:t>
      </w:r>
    </w:p>
    <w:p w14:paraId="6AF2BBEF" w14:textId="77777777" w:rsidR="005E6A9E" w:rsidRDefault="005E6A9E" w:rsidP="005E6A9E">
      <w:pPr>
        <w:pStyle w:val="Style1"/>
      </w:pPr>
      <w:r>
        <w:t xml:space="preserve">                    for (var r = 0, n = e.length; r &lt; n; r++)</w:t>
      </w:r>
    </w:p>
    <w:p w14:paraId="7D20BE60" w14:textId="77777777" w:rsidR="005E6A9E" w:rsidRDefault="005E6A9E" w:rsidP="005E6A9E">
      <w:pPr>
        <w:pStyle w:val="Style1"/>
      </w:pPr>
      <w:r>
        <w:t xml:space="preserve">                        t.call(null, e[r], r, e);</w:t>
      </w:r>
    </w:p>
    <w:p w14:paraId="6C346122" w14:textId="77777777" w:rsidR="005E6A9E" w:rsidRDefault="005E6A9E" w:rsidP="005E6A9E">
      <w:pPr>
        <w:pStyle w:val="Style1"/>
      </w:pPr>
      <w:r>
        <w:t xml:space="preserve">                else</w:t>
      </w:r>
    </w:p>
    <w:p w14:paraId="307F43B9" w14:textId="77777777" w:rsidR="005E6A9E" w:rsidRDefault="005E6A9E" w:rsidP="005E6A9E">
      <w:pPr>
        <w:pStyle w:val="Style1"/>
      </w:pPr>
      <w:r>
        <w:t xml:space="preserve">                    for (var o in e)</w:t>
      </w:r>
    </w:p>
    <w:p w14:paraId="1D55D91D" w14:textId="77777777" w:rsidR="005E6A9E" w:rsidRDefault="005E6A9E" w:rsidP="005E6A9E">
      <w:pPr>
        <w:pStyle w:val="Style1"/>
      </w:pPr>
      <w:r>
        <w:t xml:space="preserve">                        Object.prototype.hasOwnProperty.call(e, o) &amp;&amp; t.call(null, e[o], o, e)</w:t>
      </w:r>
    </w:p>
    <w:p w14:paraId="0176FD43" w14:textId="77777777" w:rsidR="005E6A9E" w:rsidRDefault="005E6A9E" w:rsidP="005E6A9E">
      <w:pPr>
        <w:pStyle w:val="Style1"/>
      </w:pPr>
      <w:r>
        <w:t xml:space="preserve">        }</w:t>
      </w:r>
    </w:p>
    <w:p w14:paraId="4CDEB101" w14:textId="77777777" w:rsidR="005E6A9E" w:rsidRDefault="005E6A9E" w:rsidP="005E6A9E">
      <w:pPr>
        <w:pStyle w:val="Style1"/>
      </w:pPr>
      <w:r>
        <w:t xml:space="preserve">        e.exports = {</w:t>
      </w:r>
    </w:p>
    <w:p w14:paraId="16396003" w14:textId="77777777" w:rsidR="005E6A9E" w:rsidRDefault="005E6A9E" w:rsidP="005E6A9E">
      <w:pPr>
        <w:pStyle w:val="Style1"/>
      </w:pPr>
      <w:r>
        <w:t xml:space="preserve">            isArray: s,</w:t>
      </w:r>
    </w:p>
    <w:p w14:paraId="32252091" w14:textId="77777777" w:rsidR="005E6A9E" w:rsidRDefault="005E6A9E" w:rsidP="005E6A9E">
      <w:pPr>
        <w:pStyle w:val="Style1"/>
      </w:pPr>
      <w:r>
        <w:t xml:space="preserve">            isArrayBuffer: function(e) {</w:t>
      </w:r>
    </w:p>
    <w:p w14:paraId="555F2D78" w14:textId="77777777" w:rsidR="005E6A9E" w:rsidRDefault="005E6A9E" w:rsidP="005E6A9E">
      <w:pPr>
        <w:pStyle w:val="Style1"/>
      </w:pPr>
      <w:r>
        <w:t xml:space="preserve">                return "[object ArrayBuffer]" === o.call(e)</w:t>
      </w:r>
    </w:p>
    <w:p w14:paraId="3F6049C8" w14:textId="77777777" w:rsidR="005E6A9E" w:rsidRDefault="005E6A9E" w:rsidP="005E6A9E">
      <w:pPr>
        <w:pStyle w:val="Style1"/>
      </w:pPr>
      <w:r>
        <w:t xml:space="preserve">            },</w:t>
      </w:r>
    </w:p>
    <w:p w14:paraId="6BFB5ACA" w14:textId="77777777" w:rsidR="005E6A9E" w:rsidRDefault="005E6A9E" w:rsidP="005E6A9E">
      <w:pPr>
        <w:pStyle w:val="Style1"/>
      </w:pPr>
      <w:r>
        <w:t xml:space="preserve">            isBuffer: function(e) {</w:t>
      </w:r>
    </w:p>
    <w:p w14:paraId="24D6EF1F" w14:textId="77777777" w:rsidR="005E6A9E" w:rsidRDefault="005E6A9E" w:rsidP="005E6A9E">
      <w:pPr>
        <w:pStyle w:val="Style1"/>
      </w:pPr>
      <w:r>
        <w:t xml:space="preserve">                return null !== e &amp;&amp; !i(e) &amp;&amp; null !== e.constructor &amp;&amp; !i(e.constructor) &amp;&amp; "function" == typeof e.constructor.isBuffer &amp;&amp; e.constructor.isBuffer(e)</w:t>
      </w:r>
    </w:p>
    <w:p w14:paraId="64A035ED" w14:textId="77777777" w:rsidR="005E6A9E" w:rsidRDefault="005E6A9E" w:rsidP="005E6A9E">
      <w:pPr>
        <w:pStyle w:val="Style1"/>
      </w:pPr>
      <w:r>
        <w:t xml:space="preserve">            },</w:t>
      </w:r>
    </w:p>
    <w:p w14:paraId="7141B1BE" w14:textId="77777777" w:rsidR="005E6A9E" w:rsidRDefault="005E6A9E" w:rsidP="005E6A9E">
      <w:pPr>
        <w:pStyle w:val="Style1"/>
      </w:pPr>
      <w:r>
        <w:t xml:space="preserve">            isFormData: function(e) {</w:t>
      </w:r>
    </w:p>
    <w:p w14:paraId="004CAE67" w14:textId="77777777" w:rsidR="005E6A9E" w:rsidRDefault="005E6A9E" w:rsidP="005E6A9E">
      <w:pPr>
        <w:pStyle w:val="Style1"/>
      </w:pPr>
      <w:r>
        <w:t xml:space="preserve">                return "undefined" != typeof FormData &amp;&amp; e instanceof FormData</w:t>
      </w:r>
    </w:p>
    <w:p w14:paraId="18CB59F2" w14:textId="77777777" w:rsidR="005E6A9E" w:rsidRDefault="005E6A9E" w:rsidP="005E6A9E">
      <w:pPr>
        <w:pStyle w:val="Style1"/>
      </w:pPr>
      <w:r>
        <w:t xml:space="preserve">            },</w:t>
      </w:r>
    </w:p>
    <w:p w14:paraId="4C46590E" w14:textId="77777777" w:rsidR="005E6A9E" w:rsidRDefault="005E6A9E" w:rsidP="005E6A9E">
      <w:pPr>
        <w:pStyle w:val="Style1"/>
      </w:pPr>
      <w:r>
        <w:t xml:space="preserve">            isArrayBufferView: function(e) {</w:t>
      </w:r>
    </w:p>
    <w:p w14:paraId="41D34283" w14:textId="77777777" w:rsidR="005E6A9E" w:rsidRDefault="005E6A9E" w:rsidP="005E6A9E">
      <w:pPr>
        <w:pStyle w:val="Style1"/>
      </w:pPr>
      <w:r>
        <w:t xml:space="preserve">                return "undefined" != typeof ArrayBuffer &amp;&amp; ArrayBuffer.isView ? ArrayBuffer.isView(e) : e &amp;&amp; e.buffer &amp;&amp; e.buffer instanceof ArrayBuffer</w:t>
      </w:r>
    </w:p>
    <w:p w14:paraId="60AB7221" w14:textId="77777777" w:rsidR="005E6A9E" w:rsidRDefault="005E6A9E" w:rsidP="005E6A9E">
      <w:pPr>
        <w:pStyle w:val="Style1"/>
      </w:pPr>
      <w:r>
        <w:t xml:space="preserve">            },</w:t>
      </w:r>
    </w:p>
    <w:p w14:paraId="2C465453" w14:textId="77777777" w:rsidR="005E6A9E" w:rsidRDefault="005E6A9E" w:rsidP="005E6A9E">
      <w:pPr>
        <w:pStyle w:val="Style1"/>
      </w:pPr>
      <w:r>
        <w:t xml:space="preserve">            isString: function(e) {</w:t>
      </w:r>
    </w:p>
    <w:p w14:paraId="211DC30E" w14:textId="77777777" w:rsidR="005E6A9E" w:rsidRDefault="005E6A9E" w:rsidP="005E6A9E">
      <w:pPr>
        <w:pStyle w:val="Style1"/>
      </w:pPr>
      <w:r>
        <w:t xml:space="preserve">                return "string" == typeof e</w:t>
      </w:r>
    </w:p>
    <w:p w14:paraId="0DD0ADD5" w14:textId="77777777" w:rsidR="005E6A9E" w:rsidRDefault="005E6A9E" w:rsidP="005E6A9E">
      <w:pPr>
        <w:pStyle w:val="Style1"/>
      </w:pPr>
      <w:r>
        <w:t xml:space="preserve">            },</w:t>
      </w:r>
    </w:p>
    <w:p w14:paraId="19A96B45" w14:textId="77777777" w:rsidR="005E6A9E" w:rsidRDefault="005E6A9E" w:rsidP="005E6A9E">
      <w:pPr>
        <w:pStyle w:val="Style1"/>
      </w:pPr>
      <w:r>
        <w:t xml:space="preserve">            isNumber: function(e) {</w:t>
      </w:r>
    </w:p>
    <w:p w14:paraId="1384F3F6" w14:textId="77777777" w:rsidR="005E6A9E" w:rsidRDefault="005E6A9E" w:rsidP="005E6A9E">
      <w:pPr>
        <w:pStyle w:val="Style1"/>
      </w:pPr>
      <w:r>
        <w:t xml:space="preserve">                return "number" == typeof e</w:t>
      </w:r>
    </w:p>
    <w:p w14:paraId="6E8FD930" w14:textId="77777777" w:rsidR="005E6A9E" w:rsidRDefault="005E6A9E" w:rsidP="005E6A9E">
      <w:pPr>
        <w:pStyle w:val="Style1"/>
      </w:pPr>
      <w:r>
        <w:t xml:space="preserve">            },</w:t>
      </w:r>
    </w:p>
    <w:p w14:paraId="1F8C08D1" w14:textId="77777777" w:rsidR="005E6A9E" w:rsidRDefault="005E6A9E" w:rsidP="005E6A9E">
      <w:pPr>
        <w:pStyle w:val="Style1"/>
      </w:pPr>
      <w:r>
        <w:t xml:space="preserve">            isObject: a,</w:t>
      </w:r>
    </w:p>
    <w:p w14:paraId="5A3AEF80" w14:textId="77777777" w:rsidR="005E6A9E" w:rsidRDefault="005E6A9E" w:rsidP="005E6A9E">
      <w:pPr>
        <w:pStyle w:val="Style1"/>
      </w:pPr>
      <w:r>
        <w:t xml:space="preserve">            isPlainObject: u,</w:t>
      </w:r>
    </w:p>
    <w:p w14:paraId="2202D679" w14:textId="77777777" w:rsidR="005E6A9E" w:rsidRDefault="005E6A9E" w:rsidP="005E6A9E">
      <w:pPr>
        <w:pStyle w:val="Style1"/>
      </w:pPr>
      <w:r>
        <w:t xml:space="preserve">            isUndefined: i,</w:t>
      </w:r>
    </w:p>
    <w:p w14:paraId="61EA92AF" w14:textId="77777777" w:rsidR="005E6A9E" w:rsidRDefault="005E6A9E" w:rsidP="005E6A9E">
      <w:pPr>
        <w:pStyle w:val="Style1"/>
      </w:pPr>
      <w:r>
        <w:t xml:space="preserve">            isDate: function(e) {</w:t>
      </w:r>
    </w:p>
    <w:p w14:paraId="7F0A1C49" w14:textId="77777777" w:rsidR="005E6A9E" w:rsidRDefault="005E6A9E" w:rsidP="005E6A9E">
      <w:pPr>
        <w:pStyle w:val="Style1"/>
      </w:pPr>
      <w:r>
        <w:t xml:space="preserve">                return "[object Date]" === o.call(e)</w:t>
      </w:r>
    </w:p>
    <w:p w14:paraId="41EC1F1F" w14:textId="77777777" w:rsidR="005E6A9E" w:rsidRDefault="005E6A9E" w:rsidP="005E6A9E">
      <w:pPr>
        <w:pStyle w:val="Style1"/>
      </w:pPr>
      <w:r>
        <w:t xml:space="preserve">            },</w:t>
      </w:r>
    </w:p>
    <w:p w14:paraId="1A72B2D1" w14:textId="77777777" w:rsidR="005E6A9E" w:rsidRDefault="005E6A9E" w:rsidP="005E6A9E">
      <w:pPr>
        <w:pStyle w:val="Style1"/>
      </w:pPr>
      <w:r>
        <w:t xml:space="preserve">            isFile: function(e) {</w:t>
      </w:r>
    </w:p>
    <w:p w14:paraId="3D42CB80" w14:textId="77777777" w:rsidR="005E6A9E" w:rsidRDefault="005E6A9E" w:rsidP="005E6A9E">
      <w:pPr>
        <w:pStyle w:val="Style1"/>
      </w:pPr>
      <w:r>
        <w:t xml:space="preserve">                return "[object File]" === o.call(e)</w:t>
      </w:r>
    </w:p>
    <w:p w14:paraId="4685C398" w14:textId="77777777" w:rsidR="005E6A9E" w:rsidRDefault="005E6A9E" w:rsidP="005E6A9E">
      <w:pPr>
        <w:pStyle w:val="Style1"/>
      </w:pPr>
      <w:r>
        <w:t xml:space="preserve">            },</w:t>
      </w:r>
    </w:p>
    <w:p w14:paraId="14AD6CBF" w14:textId="77777777" w:rsidR="005E6A9E" w:rsidRDefault="005E6A9E" w:rsidP="005E6A9E">
      <w:pPr>
        <w:pStyle w:val="Style1"/>
      </w:pPr>
      <w:r>
        <w:t xml:space="preserve">            isBlob: function(e) {</w:t>
      </w:r>
    </w:p>
    <w:p w14:paraId="5C319CA6" w14:textId="77777777" w:rsidR="005E6A9E" w:rsidRDefault="005E6A9E" w:rsidP="005E6A9E">
      <w:pPr>
        <w:pStyle w:val="Style1"/>
      </w:pPr>
      <w:r>
        <w:t xml:space="preserve">                return "[object Blob]" === o.call(e)</w:t>
      </w:r>
    </w:p>
    <w:p w14:paraId="76536E28" w14:textId="77777777" w:rsidR="005E6A9E" w:rsidRDefault="005E6A9E" w:rsidP="005E6A9E">
      <w:pPr>
        <w:pStyle w:val="Style1"/>
      </w:pPr>
      <w:r>
        <w:t xml:space="preserve">            },</w:t>
      </w:r>
    </w:p>
    <w:p w14:paraId="79B5FD46" w14:textId="77777777" w:rsidR="005E6A9E" w:rsidRDefault="005E6A9E" w:rsidP="005E6A9E">
      <w:pPr>
        <w:pStyle w:val="Style1"/>
      </w:pPr>
      <w:r>
        <w:t xml:space="preserve">            isFunction: c,</w:t>
      </w:r>
    </w:p>
    <w:p w14:paraId="55C2534D" w14:textId="77777777" w:rsidR="005E6A9E" w:rsidRDefault="005E6A9E" w:rsidP="005E6A9E">
      <w:pPr>
        <w:pStyle w:val="Style1"/>
      </w:pPr>
      <w:r>
        <w:t xml:space="preserve">            isStream: function(e) {</w:t>
      </w:r>
    </w:p>
    <w:p w14:paraId="1B0287F8" w14:textId="77777777" w:rsidR="005E6A9E" w:rsidRDefault="005E6A9E" w:rsidP="005E6A9E">
      <w:pPr>
        <w:pStyle w:val="Style1"/>
      </w:pPr>
      <w:r>
        <w:t xml:space="preserve">                return a(e) &amp;&amp; c(e.pipe)</w:t>
      </w:r>
    </w:p>
    <w:p w14:paraId="4B26E426" w14:textId="77777777" w:rsidR="005E6A9E" w:rsidRDefault="005E6A9E" w:rsidP="005E6A9E">
      <w:pPr>
        <w:pStyle w:val="Style1"/>
      </w:pPr>
      <w:r>
        <w:t xml:space="preserve">            },</w:t>
      </w:r>
    </w:p>
    <w:p w14:paraId="2E0B6258" w14:textId="77777777" w:rsidR="005E6A9E" w:rsidRDefault="005E6A9E" w:rsidP="005E6A9E">
      <w:pPr>
        <w:pStyle w:val="Style1"/>
      </w:pPr>
      <w:r>
        <w:t xml:space="preserve">            isURLSearchParams: function(e) {</w:t>
      </w:r>
    </w:p>
    <w:p w14:paraId="05C889F6" w14:textId="77777777" w:rsidR="005E6A9E" w:rsidRDefault="005E6A9E" w:rsidP="005E6A9E">
      <w:pPr>
        <w:pStyle w:val="Style1"/>
      </w:pPr>
      <w:r>
        <w:t xml:space="preserve">                return "undefined" != typeof URLSearchParams &amp;&amp; e instanceof URLSearchParams</w:t>
      </w:r>
    </w:p>
    <w:p w14:paraId="79615A7C" w14:textId="77777777" w:rsidR="005E6A9E" w:rsidRDefault="005E6A9E" w:rsidP="005E6A9E">
      <w:pPr>
        <w:pStyle w:val="Style1"/>
      </w:pPr>
      <w:r>
        <w:t xml:space="preserve">            },</w:t>
      </w:r>
    </w:p>
    <w:p w14:paraId="26D94920" w14:textId="77777777" w:rsidR="005E6A9E" w:rsidRDefault="005E6A9E" w:rsidP="005E6A9E">
      <w:pPr>
        <w:pStyle w:val="Style1"/>
      </w:pPr>
      <w:r>
        <w:t xml:space="preserve">            isStandardBrowserEnv: function() {</w:t>
      </w:r>
    </w:p>
    <w:p w14:paraId="78D710B0" w14:textId="77777777" w:rsidR="005E6A9E" w:rsidRDefault="005E6A9E" w:rsidP="005E6A9E">
      <w:pPr>
        <w:pStyle w:val="Style1"/>
      </w:pPr>
      <w:r>
        <w:t xml:space="preserve">                return ("undefined" == typeof navigator || "ReactNative" !== navigator.product &amp;&amp; "NativeScript" !== navigator.product &amp;&amp; "NS" !== navigator.product) &amp;&amp; "undefined" != typeof window &amp;&amp; "undefined" != typeof document</w:t>
      </w:r>
    </w:p>
    <w:p w14:paraId="6DA81563" w14:textId="77777777" w:rsidR="005E6A9E" w:rsidRDefault="005E6A9E" w:rsidP="005E6A9E">
      <w:pPr>
        <w:pStyle w:val="Style1"/>
      </w:pPr>
      <w:r>
        <w:t xml:space="preserve">            },</w:t>
      </w:r>
    </w:p>
    <w:p w14:paraId="64497511" w14:textId="77777777" w:rsidR="005E6A9E" w:rsidRDefault="005E6A9E" w:rsidP="005E6A9E">
      <w:pPr>
        <w:pStyle w:val="Style1"/>
      </w:pPr>
      <w:r>
        <w:t xml:space="preserve">            forEach: f,</w:t>
      </w:r>
    </w:p>
    <w:p w14:paraId="711D01FC" w14:textId="77777777" w:rsidR="005E6A9E" w:rsidRDefault="005E6A9E" w:rsidP="005E6A9E">
      <w:pPr>
        <w:pStyle w:val="Style1"/>
      </w:pPr>
      <w:r>
        <w:t xml:space="preserve">            merge: function e() {</w:t>
      </w:r>
    </w:p>
    <w:p w14:paraId="00E22792" w14:textId="77777777" w:rsidR="005E6A9E" w:rsidRDefault="005E6A9E" w:rsidP="005E6A9E">
      <w:pPr>
        <w:pStyle w:val="Style1"/>
      </w:pPr>
      <w:r>
        <w:t xml:space="preserve">                var t = {};</w:t>
      </w:r>
    </w:p>
    <w:p w14:paraId="7F14CBCD" w14:textId="77777777" w:rsidR="005E6A9E" w:rsidRDefault="005E6A9E" w:rsidP="005E6A9E">
      <w:pPr>
        <w:pStyle w:val="Style1"/>
      </w:pPr>
      <w:r>
        <w:t xml:space="preserve">                function r(r, n) {</w:t>
      </w:r>
    </w:p>
    <w:p w14:paraId="5BDB676A" w14:textId="77777777" w:rsidR="005E6A9E" w:rsidRDefault="005E6A9E" w:rsidP="005E6A9E">
      <w:pPr>
        <w:pStyle w:val="Style1"/>
      </w:pPr>
      <w:r>
        <w:t xml:space="preserve">                    t[n] = u(t[n]) &amp;&amp; u(r) ? e(t[n], r) : u(r) ? e({}, r) : s(r) ? r.slice() : r</w:t>
      </w:r>
    </w:p>
    <w:p w14:paraId="0B1B4120" w14:textId="77777777" w:rsidR="005E6A9E" w:rsidRDefault="005E6A9E" w:rsidP="005E6A9E">
      <w:pPr>
        <w:pStyle w:val="Style1"/>
      </w:pPr>
      <w:r>
        <w:t xml:space="preserve">                }</w:t>
      </w:r>
    </w:p>
    <w:p w14:paraId="2F9E2684" w14:textId="77777777" w:rsidR="005E6A9E" w:rsidRDefault="005E6A9E" w:rsidP="005E6A9E">
      <w:pPr>
        <w:pStyle w:val="Style1"/>
      </w:pPr>
      <w:r>
        <w:t xml:space="preserve">                for (var n = 0, o = arguments.length; n &lt; o; n++)</w:t>
      </w:r>
    </w:p>
    <w:p w14:paraId="61387124" w14:textId="77777777" w:rsidR="005E6A9E" w:rsidRDefault="005E6A9E" w:rsidP="005E6A9E">
      <w:pPr>
        <w:pStyle w:val="Style1"/>
      </w:pPr>
      <w:r>
        <w:t xml:space="preserve">                    f(arguments[n], r);</w:t>
      </w:r>
    </w:p>
    <w:p w14:paraId="4D594E17" w14:textId="77777777" w:rsidR="005E6A9E" w:rsidRDefault="005E6A9E" w:rsidP="005E6A9E">
      <w:pPr>
        <w:pStyle w:val="Style1"/>
      </w:pPr>
      <w:r>
        <w:t xml:space="preserve">                return t</w:t>
      </w:r>
    </w:p>
    <w:p w14:paraId="7615A44A" w14:textId="77777777" w:rsidR="005E6A9E" w:rsidRDefault="005E6A9E" w:rsidP="005E6A9E">
      <w:pPr>
        <w:pStyle w:val="Style1"/>
      </w:pPr>
      <w:r>
        <w:t xml:space="preserve">            },</w:t>
      </w:r>
    </w:p>
    <w:p w14:paraId="374CA637" w14:textId="77777777" w:rsidR="005E6A9E" w:rsidRDefault="005E6A9E" w:rsidP="005E6A9E">
      <w:pPr>
        <w:pStyle w:val="Style1"/>
      </w:pPr>
      <w:r>
        <w:t xml:space="preserve">            extend: function(e, t, r) {</w:t>
      </w:r>
    </w:p>
    <w:p w14:paraId="12916539" w14:textId="77777777" w:rsidR="005E6A9E" w:rsidRDefault="005E6A9E" w:rsidP="005E6A9E">
      <w:pPr>
        <w:pStyle w:val="Style1"/>
      </w:pPr>
      <w:r>
        <w:t xml:space="preserve">                return f(t, (function(t, o) {</w:t>
      </w:r>
    </w:p>
    <w:p w14:paraId="6EE4FBFE" w14:textId="77777777" w:rsidR="005E6A9E" w:rsidRDefault="005E6A9E" w:rsidP="005E6A9E">
      <w:pPr>
        <w:pStyle w:val="Style1"/>
      </w:pPr>
      <w:r>
        <w:t xml:space="preserve">                    e[o] = r &amp;&amp; "function" == typeof t ? n(t, r) : t</w:t>
      </w:r>
    </w:p>
    <w:p w14:paraId="61A439A1" w14:textId="77777777" w:rsidR="005E6A9E" w:rsidRDefault="005E6A9E" w:rsidP="005E6A9E">
      <w:pPr>
        <w:pStyle w:val="Style1"/>
      </w:pPr>
      <w:r>
        <w:t xml:space="preserve">                }</w:t>
      </w:r>
    </w:p>
    <w:p w14:paraId="7443C727" w14:textId="77777777" w:rsidR="005E6A9E" w:rsidRDefault="005E6A9E" w:rsidP="005E6A9E">
      <w:pPr>
        <w:pStyle w:val="Style1"/>
      </w:pPr>
      <w:r>
        <w:t xml:space="preserve">                )),</w:t>
      </w:r>
    </w:p>
    <w:p w14:paraId="673C120F" w14:textId="77777777" w:rsidR="005E6A9E" w:rsidRDefault="005E6A9E" w:rsidP="005E6A9E">
      <w:pPr>
        <w:pStyle w:val="Style1"/>
      </w:pPr>
      <w:r>
        <w:t xml:space="preserve">                e</w:t>
      </w:r>
    </w:p>
    <w:p w14:paraId="068DC310" w14:textId="77777777" w:rsidR="005E6A9E" w:rsidRDefault="005E6A9E" w:rsidP="005E6A9E">
      <w:pPr>
        <w:pStyle w:val="Style1"/>
      </w:pPr>
      <w:r>
        <w:t xml:space="preserve">            },</w:t>
      </w:r>
    </w:p>
    <w:p w14:paraId="0780E8B9" w14:textId="77777777" w:rsidR="005E6A9E" w:rsidRDefault="005E6A9E" w:rsidP="005E6A9E">
      <w:pPr>
        <w:pStyle w:val="Style1"/>
      </w:pPr>
      <w:r>
        <w:t xml:space="preserve">            trim: function(e) {</w:t>
      </w:r>
    </w:p>
    <w:p w14:paraId="776CC59D" w14:textId="77777777" w:rsidR="005E6A9E" w:rsidRDefault="005E6A9E" w:rsidP="005E6A9E">
      <w:pPr>
        <w:pStyle w:val="Style1"/>
      </w:pPr>
      <w:r>
        <w:t xml:space="preserve">                return e.trim ? e.trim() : e.replace(/^\s+|\s+$/g, "")</w:t>
      </w:r>
    </w:p>
    <w:p w14:paraId="22E61205" w14:textId="77777777" w:rsidR="005E6A9E" w:rsidRDefault="005E6A9E" w:rsidP="005E6A9E">
      <w:pPr>
        <w:pStyle w:val="Style1"/>
      </w:pPr>
      <w:r>
        <w:t xml:space="preserve">            },</w:t>
      </w:r>
    </w:p>
    <w:p w14:paraId="6F4E1890" w14:textId="77777777" w:rsidR="005E6A9E" w:rsidRDefault="005E6A9E" w:rsidP="005E6A9E">
      <w:pPr>
        <w:pStyle w:val="Style1"/>
      </w:pPr>
      <w:r>
        <w:t xml:space="preserve">            stripBOM: function(e) {</w:t>
      </w:r>
    </w:p>
    <w:p w14:paraId="221148D8" w14:textId="77777777" w:rsidR="005E6A9E" w:rsidRDefault="005E6A9E" w:rsidP="005E6A9E">
      <w:pPr>
        <w:pStyle w:val="Style1"/>
      </w:pPr>
      <w:r>
        <w:t xml:space="preserve">                return 65279 === e.charCodeAt(0) &amp;&amp; (e = e.slice(1)),</w:t>
      </w:r>
    </w:p>
    <w:p w14:paraId="0C245C1E" w14:textId="77777777" w:rsidR="005E6A9E" w:rsidRDefault="005E6A9E" w:rsidP="005E6A9E">
      <w:pPr>
        <w:pStyle w:val="Style1"/>
      </w:pPr>
      <w:r>
        <w:t xml:space="preserve">                e</w:t>
      </w:r>
    </w:p>
    <w:p w14:paraId="69EE8F9C" w14:textId="77777777" w:rsidR="005E6A9E" w:rsidRDefault="005E6A9E" w:rsidP="005E6A9E">
      <w:pPr>
        <w:pStyle w:val="Style1"/>
      </w:pPr>
      <w:r>
        <w:t xml:space="preserve">            }</w:t>
      </w:r>
    </w:p>
    <w:p w14:paraId="00085407" w14:textId="77777777" w:rsidR="005E6A9E" w:rsidRDefault="005E6A9E" w:rsidP="005E6A9E">
      <w:pPr>
        <w:pStyle w:val="Style1"/>
      </w:pPr>
      <w:r>
        <w:t xml:space="preserve">        }</w:t>
      </w:r>
    </w:p>
    <w:p w14:paraId="5A8C49C9" w14:textId="77777777" w:rsidR="005E6A9E" w:rsidRDefault="005E6A9E" w:rsidP="005E6A9E">
      <w:pPr>
        <w:pStyle w:val="Style1"/>
      </w:pPr>
      <w:r>
        <w:t xml:space="preserve">    },</w:t>
      </w:r>
    </w:p>
    <w:p w14:paraId="52F79B88" w14:textId="77777777" w:rsidR="005E6A9E" w:rsidRDefault="005E6A9E" w:rsidP="005E6A9E">
      <w:pPr>
        <w:pStyle w:val="Style1"/>
      </w:pPr>
      <w:r>
        <w:t xml:space="preserve">    tImM: function(e, t, r) {</w:t>
      </w:r>
    </w:p>
    <w:p w14:paraId="00168D06" w14:textId="77777777" w:rsidR="005E6A9E" w:rsidRDefault="005E6A9E" w:rsidP="005E6A9E">
      <w:pPr>
        <w:pStyle w:val="Style1"/>
      </w:pPr>
      <w:r>
        <w:t xml:space="preserve">        "use strict";</w:t>
      </w:r>
    </w:p>
    <w:p w14:paraId="7C2CBFC5" w14:textId="77777777" w:rsidR="005E6A9E" w:rsidRDefault="005E6A9E" w:rsidP="005E6A9E">
      <w:pPr>
        <w:pStyle w:val="Style1"/>
      </w:pPr>
      <w:r>
        <w:t xml:space="preserve">        function n(e) {</w:t>
      </w:r>
    </w:p>
    <w:p w14:paraId="5BC5E94B" w14:textId="77777777" w:rsidR="005E6A9E" w:rsidRDefault="005E6A9E" w:rsidP="005E6A9E">
      <w:pPr>
        <w:pStyle w:val="Style1"/>
      </w:pPr>
      <w:r>
        <w:t xml:space="preserve">            this.message = e</w:t>
      </w:r>
    </w:p>
    <w:p w14:paraId="5293CC1E" w14:textId="77777777" w:rsidR="005E6A9E" w:rsidRDefault="005E6A9E" w:rsidP="005E6A9E">
      <w:pPr>
        <w:pStyle w:val="Style1"/>
      </w:pPr>
      <w:r>
        <w:t xml:space="preserve">        }</w:t>
      </w:r>
    </w:p>
    <w:p w14:paraId="0B0A8DFE" w14:textId="77777777" w:rsidR="005E6A9E" w:rsidRDefault="005E6A9E" w:rsidP="005E6A9E">
      <w:pPr>
        <w:pStyle w:val="Style1"/>
      </w:pPr>
      <w:r>
        <w:t xml:space="preserve">        n.prototype.toString = function() {</w:t>
      </w:r>
    </w:p>
    <w:p w14:paraId="2EF5FCC0" w14:textId="77777777" w:rsidR="005E6A9E" w:rsidRDefault="005E6A9E" w:rsidP="005E6A9E">
      <w:pPr>
        <w:pStyle w:val="Style1"/>
      </w:pPr>
      <w:r>
        <w:t xml:space="preserve">            return "Cancel" + (this.message ? ": " + this.message : "")</w:t>
      </w:r>
    </w:p>
    <w:p w14:paraId="2DEE236C" w14:textId="77777777" w:rsidR="005E6A9E" w:rsidRDefault="005E6A9E" w:rsidP="005E6A9E">
      <w:pPr>
        <w:pStyle w:val="Style1"/>
      </w:pPr>
      <w:r>
        <w:t xml:space="preserve">        }</w:t>
      </w:r>
    </w:p>
    <w:p w14:paraId="23D1BFA0" w14:textId="77777777" w:rsidR="005E6A9E" w:rsidRDefault="005E6A9E" w:rsidP="005E6A9E">
      <w:pPr>
        <w:pStyle w:val="Style1"/>
      </w:pPr>
      <w:r>
        <w:t xml:space="preserve">        ,</w:t>
      </w:r>
    </w:p>
    <w:p w14:paraId="40B12B5A" w14:textId="77777777" w:rsidR="005E6A9E" w:rsidRDefault="005E6A9E" w:rsidP="005E6A9E">
      <w:pPr>
        <w:pStyle w:val="Style1"/>
      </w:pPr>
      <w:r>
        <w:t xml:space="preserve">        n.prototype.__CANCEL__ = !0,</w:t>
      </w:r>
    </w:p>
    <w:p w14:paraId="67D8E772" w14:textId="77777777" w:rsidR="005E6A9E" w:rsidRDefault="005E6A9E" w:rsidP="005E6A9E">
      <w:pPr>
        <w:pStyle w:val="Style1"/>
      </w:pPr>
      <w:r>
        <w:t xml:space="preserve">        e.exports = n</w:t>
      </w:r>
    </w:p>
    <w:p w14:paraId="0733F2C2" w14:textId="77777777" w:rsidR="005E6A9E" w:rsidRDefault="005E6A9E" w:rsidP="005E6A9E">
      <w:pPr>
        <w:pStyle w:val="Style1"/>
      </w:pPr>
      <w:r>
        <w:t xml:space="preserve">    },</w:t>
      </w:r>
    </w:p>
    <w:p w14:paraId="6EF4B6FE" w14:textId="77777777" w:rsidR="005E6A9E" w:rsidRDefault="005E6A9E" w:rsidP="005E6A9E">
      <w:pPr>
        <w:pStyle w:val="Style1"/>
      </w:pPr>
      <w:r>
        <w:t xml:space="preserve">    uahg: function(e, t, r) {</w:t>
      </w:r>
    </w:p>
    <w:p w14:paraId="3D1D2928" w14:textId="77777777" w:rsidR="005E6A9E" w:rsidRDefault="005E6A9E" w:rsidP="005E6A9E">
      <w:pPr>
        <w:pStyle w:val="Style1"/>
      </w:pPr>
      <w:r>
        <w:t xml:space="preserve">        "use strict";</w:t>
      </w:r>
    </w:p>
    <w:p w14:paraId="22C0B92D" w14:textId="77777777" w:rsidR="005E6A9E" w:rsidRDefault="005E6A9E" w:rsidP="005E6A9E">
      <w:pPr>
        <w:pStyle w:val="Style1"/>
      </w:pPr>
      <w:r>
        <w:t xml:space="preserve">        var n = r("ovh1")</w:t>
      </w:r>
    </w:p>
    <w:p w14:paraId="568CBE6D" w14:textId="77777777" w:rsidR="005E6A9E" w:rsidRDefault="005E6A9E" w:rsidP="005E6A9E">
      <w:pPr>
        <w:pStyle w:val="Style1"/>
      </w:pPr>
      <w:r>
        <w:t xml:space="preserve">          , o = r("fwl+")</w:t>
      </w:r>
    </w:p>
    <w:p w14:paraId="70723595" w14:textId="77777777" w:rsidR="005E6A9E" w:rsidRDefault="005E6A9E" w:rsidP="005E6A9E">
      <w:pPr>
        <w:pStyle w:val="Style1"/>
      </w:pPr>
      <w:r>
        <w:t xml:space="preserve">          , s = r("i0F7")</w:t>
      </w:r>
    </w:p>
    <w:p w14:paraId="687E9B19" w14:textId="77777777" w:rsidR="005E6A9E" w:rsidRDefault="005E6A9E" w:rsidP="005E6A9E">
      <w:pPr>
        <w:pStyle w:val="Style1"/>
      </w:pPr>
      <w:r>
        <w:t xml:space="preserve">          , i = r("guUT")</w:t>
      </w:r>
    </w:p>
    <w:p w14:paraId="5C110597" w14:textId="77777777" w:rsidR="005E6A9E" w:rsidRDefault="005E6A9E" w:rsidP="005E6A9E">
      <w:pPr>
        <w:pStyle w:val="Style1"/>
      </w:pPr>
      <w:r>
        <w:t xml:space="preserve">          , a = r("Zrjs")</w:t>
      </w:r>
    </w:p>
    <w:p w14:paraId="14106732" w14:textId="77777777" w:rsidR="005E6A9E" w:rsidRDefault="005E6A9E" w:rsidP="005E6A9E">
      <w:pPr>
        <w:pStyle w:val="Style1"/>
      </w:pPr>
      <w:r>
        <w:t xml:space="preserve">          , u = r("keIi")</w:t>
      </w:r>
    </w:p>
    <w:p w14:paraId="5453ADDF" w14:textId="77777777" w:rsidR="005E6A9E" w:rsidRDefault="005E6A9E" w:rsidP="005E6A9E">
      <w:pPr>
        <w:pStyle w:val="Style1"/>
      </w:pPr>
      <w:r>
        <w:t xml:space="preserve">          , c = u.validators;</w:t>
      </w:r>
    </w:p>
    <w:p w14:paraId="29423382" w14:textId="77777777" w:rsidR="005E6A9E" w:rsidRDefault="005E6A9E" w:rsidP="005E6A9E">
      <w:pPr>
        <w:pStyle w:val="Style1"/>
      </w:pPr>
      <w:r>
        <w:t xml:space="preserve">        function f(e) {</w:t>
      </w:r>
    </w:p>
    <w:p w14:paraId="6BBEC07D" w14:textId="77777777" w:rsidR="005E6A9E" w:rsidRDefault="005E6A9E" w:rsidP="005E6A9E">
      <w:pPr>
        <w:pStyle w:val="Style1"/>
      </w:pPr>
      <w:r>
        <w:t xml:space="preserve">            this.defaults = e,</w:t>
      </w:r>
    </w:p>
    <w:p w14:paraId="0FEB7971" w14:textId="77777777" w:rsidR="005E6A9E" w:rsidRDefault="005E6A9E" w:rsidP="005E6A9E">
      <w:pPr>
        <w:pStyle w:val="Style1"/>
      </w:pPr>
      <w:r>
        <w:t xml:space="preserve">            this.interceptors = {</w:t>
      </w:r>
    </w:p>
    <w:p w14:paraId="579EAB9B" w14:textId="77777777" w:rsidR="005E6A9E" w:rsidRDefault="005E6A9E" w:rsidP="005E6A9E">
      <w:pPr>
        <w:pStyle w:val="Style1"/>
      </w:pPr>
      <w:r>
        <w:t xml:space="preserve">                request: new s,</w:t>
      </w:r>
    </w:p>
    <w:p w14:paraId="7D2A450D" w14:textId="77777777" w:rsidR="005E6A9E" w:rsidRDefault="005E6A9E" w:rsidP="005E6A9E">
      <w:pPr>
        <w:pStyle w:val="Style1"/>
      </w:pPr>
      <w:r>
        <w:t xml:space="preserve">                response: new s</w:t>
      </w:r>
    </w:p>
    <w:p w14:paraId="59A80B91" w14:textId="77777777" w:rsidR="005E6A9E" w:rsidRDefault="005E6A9E" w:rsidP="005E6A9E">
      <w:pPr>
        <w:pStyle w:val="Style1"/>
      </w:pPr>
      <w:r>
        <w:t xml:space="preserve">            }</w:t>
      </w:r>
    </w:p>
    <w:p w14:paraId="1ED09FA8" w14:textId="77777777" w:rsidR="005E6A9E" w:rsidRDefault="005E6A9E" w:rsidP="005E6A9E">
      <w:pPr>
        <w:pStyle w:val="Style1"/>
      </w:pPr>
      <w:r>
        <w:t xml:space="preserve">        }</w:t>
      </w:r>
    </w:p>
    <w:p w14:paraId="4489ABAD" w14:textId="77777777" w:rsidR="005E6A9E" w:rsidRDefault="005E6A9E" w:rsidP="005E6A9E">
      <w:pPr>
        <w:pStyle w:val="Style1"/>
      </w:pPr>
      <w:r>
        <w:t xml:space="preserve">        f.prototype.request = function(e) {</w:t>
      </w:r>
    </w:p>
    <w:p w14:paraId="708BD5CD" w14:textId="77777777" w:rsidR="005E6A9E" w:rsidRDefault="005E6A9E" w:rsidP="005E6A9E">
      <w:pPr>
        <w:pStyle w:val="Style1"/>
      </w:pPr>
      <w:r>
        <w:t xml:space="preserve">            "string" == typeof e ? (e = arguments[1] || {}).url = arguments[0] : e = e || {},</w:t>
      </w:r>
    </w:p>
    <w:p w14:paraId="3F95FE07" w14:textId="77777777" w:rsidR="005E6A9E" w:rsidRDefault="005E6A9E" w:rsidP="005E6A9E">
      <w:pPr>
        <w:pStyle w:val="Style1"/>
      </w:pPr>
      <w:r>
        <w:t xml:space="preserve">            (e = a(this.defaults, e)).method = e.method ? e.method.toLowerCase() : this.defaults.method ? this.defaults.method.toLowerCase() : "get";</w:t>
      </w:r>
    </w:p>
    <w:p w14:paraId="783F2363" w14:textId="77777777" w:rsidR="005E6A9E" w:rsidRDefault="005E6A9E" w:rsidP="005E6A9E">
      <w:pPr>
        <w:pStyle w:val="Style1"/>
      </w:pPr>
      <w:r>
        <w:t xml:space="preserve">            var t = e.transitional;</w:t>
      </w:r>
    </w:p>
    <w:p w14:paraId="293D8CCB" w14:textId="77777777" w:rsidR="005E6A9E" w:rsidRDefault="005E6A9E" w:rsidP="005E6A9E">
      <w:pPr>
        <w:pStyle w:val="Style1"/>
      </w:pPr>
      <w:r>
        <w:t xml:space="preserve">            void 0 !== t &amp;&amp; u.assertOptions(t, {</w:t>
      </w:r>
    </w:p>
    <w:p w14:paraId="394F1D17" w14:textId="77777777" w:rsidR="005E6A9E" w:rsidRDefault="005E6A9E" w:rsidP="005E6A9E">
      <w:pPr>
        <w:pStyle w:val="Style1"/>
      </w:pPr>
      <w:r>
        <w:t xml:space="preserve">                silentJSONParsing: c.transitional(c.boolean, "1.0.0"),</w:t>
      </w:r>
    </w:p>
    <w:p w14:paraId="2B1BD0ED" w14:textId="77777777" w:rsidR="005E6A9E" w:rsidRDefault="005E6A9E" w:rsidP="005E6A9E">
      <w:pPr>
        <w:pStyle w:val="Style1"/>
      </w:pPr>
      <w:r>
        <w:t xml:space="preserve">                forcedJSONParsing: c.transitional(c.boolean, "1.0.0"),</w:t>
      </w:r>
    </w:p>
    <w:p w14:paraId="652AD835" w14:textId="77777777" w:rsidR="005E6A9E" w:rsidRDefault="005E6A9E" w:rsidP="005E6A9E">
      <w:pPr>
        <w:pStyle w:val="Style1"/>
      </w:pPr>
      <w:r>
        <w:t xml:space="preserve">                clarifyTimeoutError: c.transitional(c.boolean, "1.0.0")</w:t>
      </w:r>
    </w:p>
    <w:p w14:paraId="37B5475D" w14:textId="77777777" w:rsidR="005E6A9E" w:rsidRDefault="005E6A9E" w:rsidP="005E6A9E">
      <w:pPr>
        <w:pStyle w:val="Style1"/>
      </w:pPr>
      <w:r>
        <w:t xml:space="preserve">            }, !1);</w:t>
      </w:r>
    </w:p>
    <w:p w14:paraId="407F9A05" w14:textId="77777777" w:rsidR="005E6A9E" w:rsidRDefault="005E6A9E" w:rsidP="005E6A9E">
      <w:pPr>
        <w:pStyle w:val="Style1"/>
      </w:pPr>
      <w:r>
        <w:t xml:space="preserve">            var r = []</w:t>
      </w:r>
    </w:p>
    <w:p w14:paraId="7A44867B" w14:textId="77777777" w:rsidR="005E6A9E" w:rsidRDefault="005E6A9E" w:rsidP="005E6A9E">
      <w:pPr>
        <w:pStyle w:val="Style1"/>
      </w:pPr>
      <w:r>
        <w:t xml:space="preserve">              , n = !0;</w:t>
      </w:r>
    </w:p>
    <w:p w14:paraId="31E826A1" w14:textId="77777777" w:rsidR="005E6A9E" w:rsidRDefault="005E6A9E" w:rsidP="005E6A9E">
      <w:pPr>
        <w:pStyle w:val="Style1"/>
      </w:pPr>
      <w:r>
        <w:t xml:space="preserve">            this.interceptors.request.forEach((function(t) {</w:t>
      </w:r>
    </w:p>
    <w:p w14:paraId="321EB167" w14:textId="77777777" w:rsidR="005E6A9E" w:rsidRDefault="005E6A9E" w:rsidP="005E6A9E">
      <w:pPr>
        <w:pStyle w:val="Style1"/>
      </w:pPr>
      <w:r>
        <w:t xml:space="preserve">                "function" == typeof t.runWhen &amp;&amp; !1 === t.runWhen(e) || (n = n &amp;&amp; t.synchronous,</w:t>
      </w:r>
    </w:p>
    <w:p w14:paraId="5E8877C2" w14:textId="77777777" w:rsidR="005E6A9E" w:rsidRDefault="005E6A9E" w:rsidP="005E6A9E">
      <w:pPr>
        <w:pStyle w:val="Style1"/>
      </w:pPr>
      <w:r>
        <w:t xml:space="preserve">                r.unshift(t.fulfilled, t.rejected))</w:t>
      </w:r>
    </w:p>
    <w:p w14:paraId="34674849" w14:textId="77777777" w:rsidR="005E6A9E" w:rsidRDefault="005E6A9E" w:rsidP="005E6A9E">
      <w:pPr>
        <w:pStyle w:val="Style1"/>
      </w:pPr>
      <w:r>
        <w:t xml:space="preserve">            }</w:t>
      </w:r>
    </w:p>
    <w:p w14:paraId="794CE731" w14:textId="77777777" w:rsidR="005E6A9E" w:rsidRDefault="005E6A9E" w:rsidP="005E6A9E">
      <w:pPr>
        <w:pStyle w:val="Style1"/>
      </w:pPr>
      <w:r>
        <w:t xml:space="preserve">            ));</w:t>
      </w:r>
    </w:p>
    <w:p w14:paraId="164E385E" w14:textId="77777777" w:rsidR="005E6A9E" w:rsidRDefault="005E6A9E" w:rsidP="005E6A9E">
      <w:pPr>
        <w:pStyle w:val="Style1"/>
      </w:pPr>
      <w:r>
        <w:t xml:space="preserve">            var o, s = [];</w:t>
      </w:r>
    </w:p>
    <w:p w14:paraId="51D52179" w14:textId="77777777" w:rsidR="005E6A9E" w:rsidRDefault="005E6A9E" w:rsidP="005E6A9E">
      <w:pPr>
        <w:pStyle w:val="Style1"/>
      </w:pPr>
      <w:r>
        <w:t xml:space="preserve">            if (this.interceptors.response.forEach((function(e) {</w:t>
      </w:r>
    </w:p>
    <w:p w14:paraId="7872090D" w14:textId="77777777" w:rsidR="005E6A9E" w:rsidRDefault="005E6A9E" w:rsidP="005E6A9E">
      <w:pPr>
        <w:pStyle w:val="Style1"/>
      </w:pPr>
      <w:r>
        <w:t xml:space="preserve">                s.push(e.fulfilled, e.rejected)</w:t>
      </w:r>
    </w:p>
    <w:p w14:paraId="49D23FB8" w14:textId="77777777" w:rsidR="005E6A9E" w:rsidRDefault="005E6A9E" w:rsidP="005E6A9E">
      <w:pPr>
        <w:pStyle w:val="Style1"/>
      </w:pPr>
      <w:r>
        <w:t xml:space="preserve">            }</w:t>
      </w:r>
    </w:p>
    <w:p w14:paraId="21E34366" w14:textId="77777777" w:rsidR="005E6A9E" w:rsidRDefault="005E6A9E" w:rsidP="005E6A9E">
      <w:pPr>
        <w:pStyle w:val="Style1"/>
      </w:pPr>
      <w:r>
        <w:t xml:space="preserve">            )),</w:t>
      </w:r>
    </w:p>
    <w:p w14:paraId="269D5375" w14:textId="77777777" w:rsidR="005E6A9E" w:rsidRDefault="005E6A9E" w:rsidP="005E6A9E">
      <w:pPr>
        <w:pStyle w:val="Style1"/>
      </w:pPr>
      <w:r>
        <w:t xml:space="preserve">            !n) {</w:t>
      </w:r>
    </w:p>
    <w:p w14:paraId="7C977A34" w14:textId="77777777" w:rsidR="005E6A9E" w:rsidRDefault="005E6A9E" w:rsidP="005E6A9E">
      <w:pPr>
        <w:pStyle w:val="Style1"/>
      </w:pPr>
      <w:r>
        <w:t xml:space="preserve">                var f = [i, void 0];</w:t>
      </w:r>
    </w:p>
    <w:p w14:paraId="5A3820C3" w14:textId="77777777" w:rsidR="005E6A9E" w:rsidRDefault="005E6A9E" w:rsidP="005E6A9E">
      <w:pPr>
        <w:pStyle w:val="Style1"/>
      </w:pPr>
      <w:r>
        <w:t xml:space="preserve">                for (Array.prototype.unshift.apply(f, r),</w:t>
      </w:r>
    </w:p>
    <w:p w14:paraId="364DCD0E" w14:textId="77777777" w:rsidR="005E6A9E" w:rsidRDefault="005E6A9E" w:rsidP="005E6A9E">
      <w:pPr>
        <w:pStyle w:val="Style1"/>
      </w:pPr>
      <w:r>
        <w:t xml:space="preserve">                f = f.concat(s),</w:t>
      </w:r>
    </w:p>
    <w:p w14:paraId="61C0615C" w14:textId="77777777" w:rsidR="005E6A9E" w:rsidRDefault="005E6A9E" w:rsidP="005E6A9E">
      <w:pPr>
        <w:pStyle w:val="Style1"/>
      </w:pPr>
      <w:r>
        <w:t xml:space="preserve">                o = Promise.resolve(e); f.length; )</w:t>
      </w:r>
    </w:p>
    <w:p w14:paraId="2C63E702" w14:textId="77777777" w:rsidR="005E6A9E" w:rsidRDefault="005E6A9E" w:rsidP="005E6A9E">
      <w:pPr>
        <w:pStyle w:val="Style1"/>
      </w:pPr>
      <w:r>
        <w:t xml:space="preserve">                    o = o.then(f.shift(), f.shift());</w:t>
      </w:r>
    </w:p>
    <w:p w14:paraId="0FA1F060" w14:textId="77777777" w:rsidR="005E6A9E" w:rsidRDefault="005E6A9E" w:rsidP="005E6A9E">
      <w:pPr>
        <w:pStyle w:val="Style1"/>
      </w:pPr>
      <w:r>
        <w:t xml:space="preserve">                return o</w:t>
      </w:r>
    </w:p>
    <w:p w14:paraId="528F52A3" w14:textId="77777777" w:rsidR="005E6A9E" w:rsidRDefault="005E6A9E" w:rsidP="005E6A9E">
      <w:pPr>
        <w:pStyle w:val="Style1"/>
      </w:pPr>
      <w:r>
        <w:t xml:space="preserve">            }</w:t>
      </w:r>
    </w:p>
    <w:p w14:paraId="5F622728" w14:textId="77777777" w:rsidR="005E6A9E" w:rsidRDefault="005E6A9E" w:rsidP="005E6A9E">
      <w:pPr>
        <w:pStyle w:val="Style1"/>
      </w:pPr>
      <w:r>
        <w:t xml:space="preserve">            for (var l = e; r.length; ) {</w:t>
      </w:r>
    </w:p>
    <w:p w14:paraId="5385119B" w14:textId="77777777" w:rsidR="005E6A9E" w:rsidRDefault="005E6A9E" w:rsidP="005E6A9E">
      <w:pPr>
        <w:pStyle w:val="Style1"/>
      </w:pPr>
      <w:r>
        <w:t xml:space="preserve">                var p = r.shift()</w:t>
      </w:r>
    </w:p>
    <w:p w14:paraId="33014C9D" w14:textId="77777777" w:rsidR="005E6A9E" w:rsidRDefault="005E6A9E" w:rsidP="005E6A9E">
      <w:pPr>
        <w:pStyle w:val="Style1"/>
      </w:pPr>
      <w:r>
        <w:t xml:space="preserve">                  , d = r.shift();</w:t>
      </w:r>
    </w:p>
    <w:p w14:paraId="53E4ECB0" w14:textId="77777777" w:rsidR="005E6A9E" w:rsidRDefault="005E6A9E" w:rsidP="005E6A9E">
      <w:pPr>
        <w:pStyle w:val="Style1"/>
      </w:pPr>
      <w:r>
        <w:t xml:space="preserve">                try {</w:t>
      </w:r>
    </w:p>
    <w:p w14:paraId="10590AFC" w14:textId="77777777" w:rsidR="005E6A9E" w:rsidRDefault="005E6A9E" w:rsidP="005E6A9E">
      <w:pPr>
        <w:pStyle w:val="Style1"/>
      </w:pPr>
      <w:r>
        <w:t xml:space="preserve">                    l = p(l)</w:t>
      </w:r>
    </w:p>
    <w:p w14:paraId="4307205E" w14:textId="77777777" w:rsidR="005E6A9E" w:rsidRDefault="005E6A9E" w:rsidP="005E6A9E">
      <w:pPr>
        <w:pStyle w:val="Style1"/>
      </w:pPr>
      <w:r>
        <w:t xml:space="preserve">                } catch (e) {</w:t>
      </w:r>
    </w:p>
    <w:p w14:paraId="0371802E" w14:textId="77777777" w:rsidR="005E6A9E" w:rsidRDefault="005E6A9E" w:rsidP="005E6A9E">
      <w:pPr>
        <w:pStyle w:val="Style1"/>
      </w:pPr>
      <w:r>
        <w:t xml:space="preserve">                    d(e);</w:t>
      </w:r>
    </w:p>
    <w:p w14:paraId="344F29DF" w14:textId="77777777" w:rsidR="005E6A9E" w:rsidRDefault="005E6A9E" w:rsidP="005E6A9E">
      <w:pPr>
        <w:pStyle w:val="Style1"/>
      </w:pPr>
      <w:r>
        <w:t xml:space="preserve">                    break</w:t>
      </w:r>
    </w:p>
    <w:p w14:paraId="5C061C96" w14:textId="77777777" w:rsidR="005E6A9E" w:rsidRDefault="005E6A9E" w:rsidP="005E6A9E">
      <w:pPr>
        <w:pStyle w:val="Style1"/>
      </w:pPr>
      <w:r>
        <w:t xml:space="preserve">                }</w:t>
      </w:r>
    </w:p>
    <w:p w14:paraId="718398C1" w14:textId="77777777" w:rsidR="005E6A9E" w:rsidRDefault="005E6A9E" w:rsidP="005E6A9E">
      <w:pPr>
        <w:pStyle w:val="Style1"/>
      </w:pPr>
      <w:r>
        <w:t xml:space="preserve">            }</w:t>
      </w:r>
    </w:p>
    <w:p w14:paraId="60882464" w14:textId="77777777" w:rsidR="005E6A9E" w:rsidRDefault="005E6A9E" w:rsidP="005E6A9E">
      <w:pPr>
        <w:pStyle w:val="Style1"/>
      </w:pPr>
      <w:r>
        <w:t xml:space="preserve">            try {</w:t>
      </w:r>
    </w:p>
    <w:p w14:paraId="61E8E8F7" w14:textId="77777777" w:rsidR="005E6A9E" w:rsidRDefault="005E6A9E" w:rsidP="005E6A9E">
      <w:pPr>
        <w:pStyle w:val="Style1"/>
      </w:pPr>
      <w:r>
        <w:t xml:space="preserve">                o = i(l)</w:t>
      </w:r>
    </w:p>
    <w:p w14:paraId="3F3E475D" w14:textId="77777777" w:rsidR="005E6A9E" w:rsidRDefault="005E6A9E" w:rsidP="005E6A9E">
      <w:pPr>
        <w:pStyle w:val="Style1"/>
      </w:pPr>
      <w:r>
        <w:t xml:space="preserve">            } catch (e) {</w:t>
      </w:r>
    </w:p>
    <w:p w14:paraId="53448962" w14:textId="77777777" w:rsidR="005E6A9E" w:rsidRDefault="005E6A9E" w:rsidP="005E6A9E">
      <w:pPr>
        <w:pStyle w:val="Style1"/>
      </w:pPr>
      <w:r>
        <w:t xml:space="preserve">                return Promise.reject(e)</w:t>
      </w:r>
    </w:p>
    <w:p w14:paraId="07576333" w14:textId="77777777" w:rsidR="005E6A9E" w:rsidRDefault="005E6A9E" w:rsidP="005E6A9E">
      <w:pPr>
        <w:pStyle w:val="Style1"/>
      </w:pPr>
      <w:r>
        <w:t xml:space="preserve">            }</w:t>
      </w:r>
    </w:p>
    <w:p w14:paraId="3E8552E6" w14:textId="77777777" w:rsidR="005E6A9E" w:rsidRDefault="005E6A9E" w:rsidP="005E6A9E">
      <w:pPr>
        <w:pStyle w:val="Style1"/>
      </w:pPr>
      <w:r>
        <w:t xml:space="preserve">            for (; s.length; )</w:t>
      </w:r>
    </w:p>
    <w:p w14:paraId="1BCA2450" w14:textId="77777777" w:rsidR="005E6A9E" w:rsidRDefault="005E6A9E" w:rsidP="005E6A9E">
      <w:pPr>
        <w:pStyle w:val="Style1"/>
      </w:pPr>
      <w:r>
        <w:t xml:space="preserve">                o = o.then(s.shift(), s.shift());</w:t>
      </w:r>
    </w:p>
    <w:p w14:paraId="34DFD3F9" w14:textId="77777777" w:rsidR="005E6A9E" w:rsidRDefault="005E6A9E" w:rsidP="005E6A9E">
      <w:pPr>
        <w:pStyle w:val="Style1"/>
      </w:pPr>
      <w:r>
        <w:t xml:space="preserve">            return o</w:t>
      </w:r>
    </w:p>
    <w:p w14:paraId="09D3D92B" w14:textId="77777777" w:rsidR="005E6A9E" w:rsidRDefault="005E6A9E" w:rsidP="005E6A9E">
      <w:pPr>
        <w:pStyle w:val="Style1"/>
      </w:pPr>
      <w:r>
        <w:t xml:space="preserve">        }</w:t>
      </w:r>
    </w:p>
    <w:p w14:paraId="1F3EF4B4" w14:textId="77777777" w:rsidR="005E6A9E" w:rsidRDefault="005E6A9E" w:rsidP="005E6A9E">
      <w:pPr>
        <w:pStyle w:val="Style1"/>
      </w:pPr>
      <w:r>
        <w:t xml:space="preserve">        ,</w:t>
      </w:r>
    </w:p>
    <w:p w14:paraId="4D3E6C11" w14:textId="77777777" w:rsidR="005E6A9E" w:rsidRDefault="005E6A9E" w:rsidP="005E6A9E">
      <w:pPr>
        <w:pStyle w:val="Style1"/>
      </w:pPr>
      <w:r>
        <w:t xml:space="preserve">        f.prototype.getUri = function(e) {</w:t>
      </w:r>
    </w:p>
    <w:p w14:paraId="6EC4975F" w14:textId="77777777" w:rsidR="005E6A9E" w:rsidRDefault="005E6A9E" w:rsidP="005E6A9E">
      <w:pPr>
        <w:pStyle w:val="Style1"/>
      </w:pPr>
      <w:r>
        <w:t xml:space="preserve">            return e = a(this.defaults, e),</w:t>
      </w:r>
    </w:p>
    <w:p w14:paraId="06F0177E" w14:textId="77777777" w:rsidR="005E6A9E" w:rsidRDefault="005E6A9E" w:rsidP="005E6A9E">
      <w:pPr>
        <w:pStyle w:val="Style1"/>
      </w:pPr>
      <w:r>
        <w:t xml:space="preserve">            o(e.url, e.params, e.paramsSerializer).replace(/^\?/, "")</w:t>
      </w:r>
    </w:p>
    <w:p w14:paraId="43C1F98A" w14:textId="77777777" w:rsidR="005E6A9E" w:rsidRDefault="005E6A9E" w:rsidP="005E6A9E">
      <w:pPr>
        <w:pStyle w:val="Style1"/>
      </w:pPr>
      <w:r>
        <w:t xml:space="preserve">        }</w:t>
      </w:r>
    </w:p>
    <w:p w14:paraId="038F08E4" w14:textId="77777777" w:rsidR="005E6A9E" w:rsidRDefault="005E6A9E" w:rsidP="005E6A9E">
      <w:pPr>
        <w:pStyle w:val="Style1"/>
      </w:pPr>
      <w:r>
        <w:t xml:space="preserve">        ,</w:t>
      </w:r>
    </w:p>
    <w:p w14:paraId="2154B991" w14:textId="77777777" w:rsidR="005E6A9E" w:rsidRDefault="005E6A9E" w:rsidP="005E6A9E">
      <w:pPr>
        <w:pStyle w:val="Style1"/>
      </w:pPr>
      <w:r>
        <w:t xml:space="preserve">        n.forEach(["delete", "get", "head", "options"], (function(e) {</w:t>
      </w:r>
    </w:p>
    <w:p w14:paraId="4A5FC5FE" w14:textId="77777777" w:rsidR="005E6A9E" w:rsidRDefault="005E6A9E" w:rsidP="005E6A9E">
      <w:pPr>
        <w:pStyle w:val="Style1"/>
      </w:pPr>
      <w:r>
        <w:t xml:space="preserve">            f.prototype[e] = function(t, r) {</w:t>
      </w:r>
    </w:p>
    <w:p w14:paraId="573B84B4" w14:textId="77777777" w:rsidR="005E6A9E" w:rsidRDefault="005E6A9E" w:rsidP="005E6A9E">
      <w:pPr>
        <w:pStyle w:val="Style1"/>
      </w:pPr>
      <w:r>
        <w:t xml:space="preserve">                return this.request(a(r || {}, {</w:t>
      </w:r>
    </w:p>
    <w:p w14:paraId="215EC8A8" w14:textId="77777777" w:rsidR="005E6A9E" w:rsidRDefault="005E6A9E" w:rsidP="005E6A9E">
      <w:pPr>
        <w:pStyle w:val="Style1"/>
      </w:pPr>
      <w:r>
        <w:t xml:space="preserve">                    method: e,</w:t>
      </w:r>
    </w:p>
    <w:p w14:paraId="4C4491A6" w14:textId="77777777" w:rsidR="005E6A9E" w:rsidRDefault="005E6A9E" w:rsidP="005E6A9E">
      <w:pPr>
        <w:pStyle w:val="Style1"/>
      </w:pPr>
      <w:r>
        <w:t xml:space="preserve">                    url: t,</w:t>
      </w:r>
    </w:p>
    <w:p w14:paraId="7D94651E" w14:textId="77777777" w:rsidR="005E6A9E" w:rsidRDefault="005E6A9E" w:rsidP="005E6A9E">
      <w:pPr>
        <w:pStyle w:val="Style1"/>
      </w:pPr>
      <w:r>
        <w:t xml:space="preserve">                    data: (r || {}).data</w:t>
      </w:r>
    </w:p>
    <w:p w14:paraId="40F82B9B" w14:textId="77777777" w:rsidR="005E6A9E" w:rsidRDefault="005E6A9E" w:rsidP="005E6A9E">
      <w:pPr>
        <w:pStyle w:val="Style1"/>
      </w:pPr>
      <w:r>
        <w:t xml:space="preserve">                }))</w:t>
      </w:r>
    </w:p>
    <w:p w14:paraId="0BADAEF5" w14:textId="77777777" w:rsidR="005E6A9E" w:rsidRDefault="005E6A9E" w:rsidP="005E6A9E">
      <w:pPr>
        <w:pStyle w:val="Style1"/>
      </w:pPr>
      <w:r>
        <w:t xml:space="preserve">            }</w:t>
      </w:r>
    </w:p>
    <w:p w14:paraId="211D91B9" w14:textId="77777777" w:rsidR="005E6A9E" w:rsidRDefault="005E6A9E" w:rsidP="005E6A9E">
      <w:pPr>
        <w:pStyle w:val="Style1"/>
      </w:pPr>
      <w:r>
        <w:t xml:space="preserve">        }</w:t>
      </w:r>
    </w:p>
    <w:p w14:paraId="066C19D6" w14:textId="77777777" w:rsidR="005E6A9E" w:rsidRDefault="005E6A9E" w:rsidP="005E6A9E">
      <w:pPr>
        <w:pStyle w:val="Style1"/>
      </w:pPr>
      <w:r>
        <w:t xml:space="preserve">        )),</w:t>
      </w:r>
    </w:p>
    <w:p w14:paraId="7C27DFFC" w14:textId="77777777" w:rsidR="005E6A9E" w:rsidRDefault="005E6A9E" w:rsidP="005E6A9E">
      <w:pPr>
        <w:pStyle w:val="Style1"/>
      </w:pPr>
      <w:r>
        <w:t xml:space="preserve">        n.forEach(["post", "put", "patch"], (function(e) {</w:t>
      </w:r>
    </w:p>
    <w:p w14:paraId="20C8BE0F" w14:textId="77777777" w:rsidR="005E6A9E" w:rsidRDefault="005E6A9E" w:rsidP="005E6A9E">
      <w:pPr>
        <w:pStyle w:val="Style1"/>
      </w:pPr>
      <w:r>
        <w:t xml:space="preserve">            f.prototype[e] = function(t, r, n) {</w:t>
      </w:r>
    </w:p>
    <w:p w14:paraId="5030147F" w14:textId="77777777" w:rsidR="005E6A9E" w:rsidRDefault="005E6A9E" w:rsidP="005E6A9E">
      <w:pPr>
        <w:pStyle w:val="Style1"/>
      </w:pPr>
      <w:r>
        <w:t xml:space="preserve">                return this.request(a(n || {}, {</w:t>
      </w:r>
    </w:p>
    <w:p w14:paraId="5F8F3E2D" w14:textId="77777777" w:rsidR="005E6A9E" w:rsidRDefault="005E6A9E" w:rsidP="005E6A9E">
      <w:pPr>
        <w:pStyle w:val="Style1"/>
      </w:pPr>
      <w:r>
        <w:t xml:space="preserve">                    method: e,</w:t>
      </w:r>
    </w:p>
    <w:p w14:paraId="15512FB9" w14:textId="77777777" w:rsidR="005E6A9E" w:rsidRDefault="005E6A9E" w:rsidP="005E6A9E">
      <w:pPr>
        <w:pStyle w:val="Style1"/>
      </w:pPr>
      <w:r>
        <w:t xml:space="preserve">                    url: t,</w:t>
      </w:r>
    </w:p>
    <w:p w14:paraId="66A08AD8" w14:textId="77777777" w:rsidR="005E6A9E" w:rsidRDefault="005E6A9E" w:rsidP="005E6A9E">
      <w:pPr>
        <w:pStyle w:val="Style1"/>
      </w:pPr>
      <w:r>
        <w:t xml:space="preserve">                    data: r</w:t>
      </w:r>
    </w:p>
    <w:p w14:paraId="37FB7AFA" w14:textId="77777777" w:rsidR="005E6A9E" w:rsidRDefault="005E6A9E" w:rsidP="005E6A9E">
      <w:pPr>
        <w:pStyle w:val="Style1"/>
      </w:pPr>
      <w:r>
        <w:t xml:space="preserve">                }))</w:t>
      </w:r>
    </w:p>
    <w:p w14:paraId="45A9A1FC" w14:textId="77777777" w:rsidR="005E6A9E" w:rsidRDefault="005E6A9E" w:rsidP="005E6A9E">
      <w:pPr>
        <w:pStyle w:val="Style1"/>
      </w:pPr>
      <w:r>
        <w:t xml:space="preserve">            }</w:t>
      </w:r>
    </w:p>
    <w:p w14:paraId="17B8203C" w14:textId="77777777" w:rsidR="005E6A9E" w:rsidRDefault="005E6A9E" w:rsidP="005E6A9E">
      <w:pPr>
        <w:pStyle w:val="Style1"/>
      </w:pPr>
      <w:r>
        <w:t xml:space="preserve">        }</w:t>
      </w:r>
    </w:p>
    <w:p w14:paraId="0DB94F8D" w14:textId="77777777" w:rsidR="005E6A9E" w:rsidRDefault="005E6A9E" w:rsidP="005E6A9E">
      <w:pPr>
        <w:pStyle w:val="Style1"/>
      </w:pPr>
      <w:r>
        <w:t xml:space="preserve">        )),</w:t>
      </w:r>
    </w:p>
    <w:p w14:paraId="192D9F14" w14:textId="77777777" w:rsidR="005E6A9E" w:rsidRDefault="005E6A9E" w:rsidP="005E6A9E">
      <w:pPr>
        <w:pStyle w:val="Style1"/>
      </w:pPr>
      <w:r>
        <w:t xml:space="preserve">        e.exports = f</w:t>
      </w:r>
    </w:p>
    <w:p w14:paraId="063C875A" w14:textId="77777777" w:rsidR="005E6A9E" w:rsidRDefault="005E6A9E" w:rsidP="005E6A9E">
      <w:pPr>
        <w:pStyle w:val="Style1"/>
      </w:pPr>
      <w:r>
        <w:t xml:space="preserve">    },</w:t>
      </w:r>
    </w:p>
    <w:p w14:paraId="5B214D4D" w14:textId="77777777" w:rsidR="005E6A9E" w:rsidRDefault="005E6A9E" w:rsidP="005E6A9E">
      <w:pPr>
        <w:pStyle w:val="Style1"/>
      </w:pPr>
      <w:r>
        <w:t xml:space="preserve">    vMO2: function(e, t, r) {</w:t>
      </w:r>
    </w:p>
    <w:p w14:paraId="279F795C" w14:textId="77777777" w:rsidR="005E6A9E" w:rsidRDefault="005E6A9E" w:rsidP="005E6A9E">
      <w:pPr>
        <w:pStyle w:val="Style1"/>
      </w:pPr>
      <w:r>
        <w:t xml:space="preserve">        "use strict";</w:t>
      </w:r>
    </w:p>
    <w:p w14:paraId="2BFF97F6" w14:textId="77777777" w:rsidR="005E6A9E" w:rsidRDefault="005E6A9E" w:rsidP="005E6A9E">
      <w:pPr>
        <w:pStyle w:val="Style1"/>
      </w:pPr>
      <w:r>
        <w:t xml:space="preserve">        var n = r("ovh1");</w:t>
      </w:r>
    </w:p>
    <w:p w14:paraId="07759488" w14:textId="77777777" w:rsidR="005E6A9E" w:rsidRDefault="005E6A9E" w:rsidP="005E6A9E">
      <w:pPr>
        <w:pStyle w:val="Style1"/>
      </w:pPr>
      <w:r>
        <w:t xml:space="preserve">        e.exports = n.isStandardBrowserEnv() ? function() {</w:t>
      </w:r>
    </w:p>
    <w:p w14:paraId="44CFE8EB" w14:textId="77777777" w:rsidR="005E6A9E" w:rsidRDefault="005E6A9E" w:rsidP="005E6A9E">
      <w:pPr>
        <w:pStyle w:val="Style1"/>
      </w:pPr>
      <w:r>
        <w:t xml:space="preserve">            return {</w:t>
      </w:r>
    </w:p>
    <w:p w14:paraId="77274C18" w14:textId="77777777" w:rsidR="005E6A9E" w:rsidRDefault="005E6A9E" w:rsidP="005E6A9E">
      <w:pPr>
        <w:pStyle w:val="Style1"/>
      </w:pPr>
      <w:r>
        <w:t xml:space="preserve">                write: function(e, t, r, o, s, i) {</w:t>
      </w:r>
    </w:p>
    <w:p w14:paraId="399F34EC" w14:textId="77777777" w:rsidR="005E6A9E" w:rsidRDefault="005E6A9E" w:rsidP="005E6A9E">
      <w:pPr>
        <w:pStyle w:val="Style1"/>
      </w:pPr>
      <w:r>
        <w:t xml:space="preserve">                    var a = [];</w:t>
      </w:r>
    </w:p>
    <w:p w14:paraId="2BBE137C" w14:textId="77777777" w:rsidR="005E6A9E" w:rsidRDefault="005E6A9E" w:rsidP="005E6A9E">
      <w:pPr>
        <w:pStyle w:val="Style1"/>
      </w:pPr>
      <w:r>
        <w:t xml:space="preserve">                    a.push(e + "=" + encodeURIComponent(t)),</w:t>
      </w:r>
    </w:p>
    <w:p w14:paraId="35FE360B" w14:textId="77777777" w:rsidR="005E6A9E" w:rsidRDefault="005E6A9E" w:rsidP="005E6A9E">
      <w:pPr>
        <w:pStyle w:val="Style1"/>
      </w:pPr>
      <w:r>
        <w:t xml:space="preserve">                    n.isNumber(r) &amp;&amp; a.push("expires=" + new Date(r).toGMTString()),</w:t>
      </w:r>
    </w:p>
    <w:p w14:paraId="746C0E19" w14:textId="77777777" w:rsidR="005E6A9E" w:rsidRDefault="005E6A9E" w:rsidP="005E6A9E">
      <w:pPr>
        <w:pStyle w:val="Style1"/>
      </w:pPr>
      <w:r>
        <w:t xml:space="preserve">                    n.isString(o) &amp;&amp; a.push("path=" + o),</w:t>
      </w:r>
    </w:p>
    <w:p w14:paraId="7065C792" w14:textId="77777777" w:rsidR="005E6A9E" w:rsidRDefault="005E6A9E" w:rsidP="005E6A9E">
      <w:pPr>
        <w:pStyle w:val="Style1"/>
      </w:pPr>
      <w:r>
        <w:t xml:space="preserve">                    n.isString(s) &amp;&amp; a.push("domain=" + s),</w:t>
      </w:r>
    </w:p>
    <w:p w14:paraId="0BA61ADD" w14:textId="77777777" w:rsidR="005E6A9E" w:rsidRDefault="005E6A9E" w:rsidP="005E6A9E">
      <w:pPr>
        <w:pStyle w:val="Style1"/>
      </w:pPr>
      <w:r>
        <w:t xml:space="preserve">                    !0 === i &amp;&amp; a.push("secure"),</w:t>
      </w:r>
    </w:p>
    <w:p w14:paraId="7E613645" w14:textId="77777777" w:rsidR="005E6A9E" w:rsidRDefault="005E6A9E" w:rsidP="005E6A9E">
      <w:pPr>
        <w:pStyle w:val="Style1"/>
      </w:pPr>
      <w:r>
        <w:t xml:space="preserve">                    document.cookie = a.join("; ")</w:t>
      </w:r>
    </w:p>
    <w:p w14:paraId="726BF8CA" w14:textId="77777777" w:rsidR="005E6A9E" w:rsidRDefault="005E6A9E" w:rsidP="005E6A9E">
      <w:pPr>
        <w:pStyle w:val="Style1"/>
      </w:pPr>
      <w:r>
        <w:t xml:space="preserve">                },</w:t>
      </w:r>
    </w:p>
    <w:p w14:paraId="333443D0" w14:textId="77777777" w:rsidR="005E6A9E" w:rsidRDefault="005E6A9E" w:rsidP="005E6A9E">
      <w:pPr>
        <w:pStyle w:val="Style1"/>
      </w:pPr>
      <w:r>
        <w:t xml:space="preserve">                read: function(e) {</w:t>
      </w:r>
    </w:p>
    <w:p w14:paraId="771A41B9" w14:textId="77777777" w:rsidR="005E6A9E" w:rsidRDefault="005E6A9E" w:rsidP="005E6A9E">
      <w:pPr>
        <w:pStyle w:val="Style1"/>
      </w:pPr>
      <w:r>
        <w:t xml:space="preserve">                    var t = document.cookie.match(new RegExp("(^|;\\s*)(" + e + ")=([^;]*)"));</w:t>
      </w:r>
    </w:p>
    <w:p w14:paraId="45585B21" w14:textId="77777777" w:rsidR="005E6A9E" w:rsidRDefault="005E6A9E" w:rsidP="005E6A9E">
      <w:pPr>
        <w:pStyle w:val="Style1"/>
      </w:pPr>
      <w:r>
        <w:t xml:space="preserve">                    return t ? decodeURIComponent(t[3]) : null</w:t>
      </w:r>
    </w:p>
    <w:p w14:paraId="69ACE3D1" w14:textId="77777777" w:rsidR="005E6A9E" w:rsidRDefault="005E6A9E" w:rsidP="005E6A9E">
      <w:pPr>
        <w:pStyle w:val="Style1"/>
      </w:pPr>
      <w:r>
        <w:t xml:space="preserve">                },</w:t>
      </w:r>
    </w:p>
    <w:p w14:paraId="28ACB92C" w14:textId="77777777" w:rsidR="005E6A9E" w:rsidRDefault="005E6A9E" w:rsidP="005E6A9E">
      <w:pPr>
        <w:pStyle w:val="Style1"/>
      </w:pPr>
      <w:r>
        <w:t xml:space="preserve">                remove: function(e) {</w:t>
      </w:r>
    </w:p>
    <w:p w14:paraId="05488436" w14:textId="77777777" w:rsidR="005E6A9E" w:rsidRDefault="005E6A9E" w:rsidP="005E6A9E">
      <w:pPr>
        <w:pStyle w:val="Style1"/>
      </w:pPr>
      <w:r>
        <w:t xml:space="preserve">                    this.write(e, "", Date.now() - 864e5)</w:t>
      </w:r>
    </w:p>
    <w:p w14:paraId="4A04BA13" w14:textId="77777777" w:rsidR="005E6A9E" w:rsidRDefault="005E6A9E" w:rsidP="005E6A9E">
      <w:pPr>
        <w:pStyle w:val="Style1"/>
      </w:pPr>
      <w:r>
        <w:t xml:space="preserve">                }</w:t>
      </w:r>
    </w:p>
    <w:p w14:paraId="3263360E" w14:textId="77777777" w:rsidR="005E6A9E" w:rsidRDefault="005E6A9E" w:rsidP="005E6A9E">
      <w:pPr>
        <w:pStyle w:val="Style1"/>
      </w:pPr>
      <w:r>
        <w:t xml:space="preserve">            }</w:t>
      </w:r>
    </w:p>
    <w:p w14:paraId="231D980C" w14:textId="77777777" w:rsidR="005E6A9E" w:rsidRDefault="005E6A9E" w:rsidP="005E6A9E">
      <w:pPr>
        <w:pStyle w:val="Style1"/>
      </w:pPr>
      <w:r>
        <w:t xml:space="preserve">        }() : function() {</w:t>
      </w:r>
    </w:p>
    <w:p w14:paraId="415EB97C" w14:textId="77777777" w:rsidR="005E6A9E" w:rsidRDefault="005E6A9E" w:rsidP="005E6A9E">
      <w:pPr>
        <w:pStyle w:val="Style1"/>
      </w:pPr>
      <w:r>
        <w:t xml:space="preserve">            return {</w:t>
      </w:r>
    </w:p>
    <w:p w14:paraId="69FE9B91" w14:textId="77777777" w:rsidR="005E6A9E" w:rsidRDefault="005E6A9E" w:rsidP="005E6A9E">
      <w:pPr>
        <w:pStyle w:val="Style1"/>
      </w:pPr>
      <w:r>
        <w:t xml:space="preserve">                write: function() {},</w:t>
      </w:r>
    </w:p>
    <w:p w14:paraId="67A2FB7D" w14:textId="77777777" w:rsidR="005E6A9E" w:rsidRDefault="005E6A9E" w:rsidP="005E6A9E">
      <w:pPr>
        <w:pStyle w:val="Style1"/>
      </w:pPr>
      <w:r>
        <w:t xml:space="preserve">                read: function() {</w:t>
      </w:r>
    </w:p>
    <w:p w14:paraId="7296E73D" w14:textId="77777777" w:rsidR="005E6A9E" w:rsidRDefault="005E6A9E" w:rsidP="005E6A9E">
      <w:pPr>
        <w:pStyle w:val="Style1"/>
      </w:pPr>
      <w:r>
        <w:t xml:space="preserve">                    return null</w:t>
      </w:r>
    </w:p>
    <w:p w14:paraId="22320087" w14:textId="77777777" w:rsidR="005E6A9E" w:rsidRDefault="005E6A9E" w:rsidP="005E6A9E">
      <w:pPr>
        <w:pStyle w:val="Style1"/>
      </w:pPr>
      <w:r>
        <w:t xml:space="preserve">                },</w:t>
      </w:r>
    </w:p>
    <w:p w14:paraId="734B0E23" w14:textId="77777777" w:rsidR="005E6A9E" w:rsidRDefault="005E6A9E" w:rsidP="005E6A9E">
      <w:pPr>
        <w:pStyle w:val="Style1"/>
      </w:pPr>
      <w:r>
        <w:t xml:space="preserve">                remove: function() {}</w:t>
      </w:r>
    </w:p>
    <w:p w14:paraId="216A3F6A" w14:textId="77777777" w:rsidR="005E6A9E" w:rsidRDefault="005E6A9E" w:rsidP="005E6A9E">
      <w:pPr>
        <w:pStyle w:val="Style1"/>
      </w:pPr>
      <w:r>
        <w:t xml:space="preserve">            }</w:t>
      </w:r>
    </w:p>
    <w:p w14:paraId="040F922A" w14:textId="77777777" w:rsidR="005E6A9E" w:rsidRDefault="005E6A9E" w:rsidP="005E6A9E">
      <w:pPr>
        <w:pStyle w:val="Style1"/>
      </w:pPr>
      <w:r>
        <w:t xml:space="preserve">        }()</w:t>
      </w:r>
    </w:p>
    <w:p w14:paraId="646701C3" w14:textId="77777777" w:rsidR="005E6A9E" w:rsidRDefault="005E6A9E" w:rsidP="005E6A9E">
      <w:pPr>
        <w:pStyle w:val="Style1"/>
      </w:pPr>
      <w:r>
        <w:t xml:space="preserve">    },</w:t>
      </w:r>
    </w:p>
    <w:p w14:paraId="5EBB91FF" w14:textId="77777777" w:rsidR="005E6A9E" w:rsidRDefault="005E6A9E" w:rsidP="005E6A9E">
      <w:pPr>
        <w:pStyle w:val="Style1"/>
      </w:pPr>
      <w:r>
        <w:t xml:space="preserve">    xSFS: function(e, t, r) {</w:t>
      </w:r>
    </w:p>
    <w:p w14:paraId="5CDCBCA6" w14:textId="77777777" w:rsidR="005E6A9E" w:rsidRDefault="005E6A9E" w:rsidP="005E6A9E">
      <w:pPr>
        <w:pStyle w:val="Style1"/>
      </w:pPr>
      <w:r>
        <w:t xml:space="preserve">        "use strict";</w:t>
      </w:r>
    </w:p>
    <w:p w14:paraId="1B3E246B" w14:textId="77777777" w:rsidR="005E6A9E" w:rsidRDefault="005E6A9E" w:rsidP="005E6A9E">
      <w:pPr>
        <w:pStyle w:val="Style1"/>
      </w:pPr>
      <w:r>
        <w:t xml:space="preserve">        var n = r("ovh1")</w:t>
      </w:r>
    </w:p>
    <w:p w14:paraId="3A07D6DE" w14:textId="77777777" w:rsidR="005E6A9E" w:rsidRDefault="005E6A9E" w:rsidP="005E6A9E">
      <w:pPr>
        <w:pStyle w:val="Style1"/>
      </w:pPr>
      <w:r>
        <w:t xml:space="preserve">          , o = ["age", "authorization", "content-length", "content-type", "etag", "expires", "from", "host", "if-modified-since", "if-unmodified-since", "last-modified", "location", "max-forwards", "proxy-authorization", "referer", "retry-after", "user-agent"];</w:t>
      </w:r>
    </w:p>
    <w:p w14:paraId="59CACCC0" w14:textId="77777777" w:rsidR="005E6A9E" w:rsidRDefault="005E6A9E" w:rsidP="005E6A9E">
      <w:pPr>
        <w:pStyle w:val="Style1"/>
      </w:pPr>
      <w:r>
        <w:t xml:space="preserve">        e.exports = function(e) {</w:t>
      </w:r>
    </w:p>
    <w:p w14:paraId="541DD43D" w14:textId="77777777" w:rsidR="005E6A9E" w:rsidRDefault="005E6A9E" w:rsidP="005E6A9E">
      <w:pPr>
        <w:pStyle w:val="Style1"/>
      </w:pPr>
      <w:r>
        <w:t xml:space="preserve">            var t, r, s, i = {};</w:t>
      </w:r>
    </w:p>
    <w:p w14:paraId="176416FB" w14:textId="77777777" w:rsidR="005E6A9E" w:rsidRDefault="005E6A9E" w:rsidP="005E6A9E">
      <w:pPr>
        <w:pStyle w:val="Style1"/>
      </w:pPr>
      <w:r>
        <w:t xml:space="preserve">            return e ? (n.forEach(e.split("\n"), (function(e) {</w:t>
      </w:r>
    </w:p>
    <w:p w14:paraId="75D26775" w14:textId="77777777" w:rsidR="005E6A9E" w:rsidRDefault="005E6A9E" w:rsidP="005E6A9E">
      <w:pPr>
        <w:pStyle w:val="Style1"/>
      </w:pPr>
      <w:r>
        <w:t xml:space="preserve">                if (s = e.indexOf(":"),</w:t>
      </w:r>
    </w:p>
    <w:p w14:paraId="23D7F043" w14:textId="77777777" w:rsidR="005E6A9E" w:rsidRDefault="005E6A9E" w:rsidP="005E6A9E">
      <w:pPr>
        <w:pStyle w:val="Style1"/>
      </w:pPr>
      <w:r>
        <w:t xml:space="preserve">                t = n.trim(e.substr(0, s)).toLowerCase(),</w:t>
      </w:r>
    </w:p>
    <w:p w14:paraId="2E28FE73" w14:textId="77777777" w:rsidR="005E6A9E" w:rsidRDefault="005E6A9E" w:rsidP="005E6A9E">
      <w:pPr>
        <w:pStyle w:val="Style1"/>
      </w:pPr>
      <w:r>
        <w:t xml:space="preserve">                r = n.trim(e.substr(s + 1)),</w:t>
      </w:r>
    </w:p>
    <w:p w14:paraId="75B65FE2" w14:textId="77777777" w:rsidR="005E6A9E" w:rsidRDefault="005E6A9E" w:rsidP="005E6A9E">
      <w:pPr>
        <w:pStyle w:val="Style1"/>
      </w:pPr>
      <w:r>
        <w:t xml:space="preserve">                t) {</w:t>
      </w:r>
    </w:p>
    <w:p w14:paraId="708966B2" w14:textId="77777777" w:rsidR="005E6A9E" w:rsidRDefault="005E6A9E" w:rsidP="005E6A9E">
      <w:pPr>
        <w:pStyle w:val="Style1"/>
      </w:pPr>
      <w:r>
        <w:t xml:space="preserve">                    if (i[t] &amp;&amp; o.indexOf(t) &gt;= 0)</w:t>
      </w:r>
    </w:p>
    <w:p w14:paraId="6235B5C5" w14:textId="77777777" w:rsidR="005E6A9E" w:rsidRDefault="005E6A9E" w:rsidP="005E6A9E">
      <w:pPr>
        <w:pStyle w:val="Style1"/>
      </w:pPr>
      <w:r>
        <w:t xml:space="preserve">                        return;</w:t>
      </w:r>
    </w:p>
    <w:p w14:paraId="418B3131" w14:textId="77777777" w:rsidR="005E6A9E" w:rsidRDefault="005E6A9E" w:rsidP="005E6A9E">
      <w:pPr>
        <w:pStyle w:val="Style1"/>
      </w:pPr>
      <w:r>
        <w:t xml:space="preserve">                    i[t] = "set-cookie" === t ? (i[t] ? i[t] : []).concat([r]) : i[t] ? i[t] + ", " + r : r</w:t>
      </w:r>
    </w:p>
    <w:p w14:paraId="13EAEA7D" w14:textId="77777777" w:rsidR="005E6A9E" w:rsidRDefault="005E6A9E" w:rsidP="005E6A9E">
      <w:pPr>
        <w:pStyle w:val="Style1"/>
      </w:pPr>
      <w:r>
        <w:t xml:space="preserve">                }</w:t>
      </w:r>
    </w:p>
    <w:p w14:paraId="36326E0A" w14:textId="77777777" w:rsidR="005E6A9E" w:rsidRDefault="005E6A9E" w:rsidP="005E6A9E">
      <w:pPr>
        <w:pStyle w:val="Style1"/>
      </w:pPr>
      <w:r>
        <w:t xml:space="preserve">            }</w:t>
      </w:r>
    </w:p>
    <w:p w14:paraId="47B44B0D" w14:textId="77777777" w:rsidR="005E6A9E" w:rsidRDefault="005E6A9E" w:rsidP="005E6A9E">
      <w:pPr>
        <w:pStyle w:val="Style1"/>
      </w:pPr>
      <w:r>
        <w:t xml:space="preserve">            )),</w:t>
      </w:r>
    </w:p>
    <w:p w14:paraId="6AB00E42" w14:textId="77777777" w:rsidR="005E6A9E" w:rsidRDefault="005E6A9E" w:rsidP="005E6A9E">
      <w:pPr>
        <w:pStyle w:val="Style1"/>
      </w:pPr>
      <w:r>
        <w:t xml:space="preserve">            i) : i</w:t>
      </w:r>
    </w:p>
    <w:p w14:paraId="7F1FE053" w14:textId="77777777" w:rsidR="005E6A9E" w:rsidRDefault="005E6A9E" w:rsidP="005E6A9E">
      <w:pPr>
        <w:pStyle w:val="Style1"/>
      </w:pPr>
      <w:r>
        <w:t xml:space="preserve">        }</w:t>
      </w:r>
    </w:p>
    <w:p w14:paraId="04EDD501" w14:textId="77777777" w:rsidR="005E6A9E" w:rsidRDefault="005E6A9E" w:rsidP="005E6A9E">
      <w:pPr>
        <w:pStyle w:val="Style1"/>
      </w:pPr>
      <w:r>
        <w:t xml:space="preserve">    },</w:t>
      </w:r>
    </w:p>
    <w:p w14:paraId="33113CCA" w14:textId="77777777" w:rsidR="005E6A9E" w:rsidRDefault="005E6A9E" w:rsidP="005E6A9E">
      <w:pPr>
        <w:pStyle w:val="Style1"/>
      </w:pPr>
      <w:r>
        <w:t xml:space="preserve">    zf4f: function(e, t, r) {</w:t>
      </w:r>
    </w:p>
    <w:p w14:paraId="3755D86A" w14:textId="77777777" w:rsidR="005E6A9E" w:rsidRDefault="005E6A9E" w:rsidP="005E6A9E">
      <w:pPr>
        <w:pStyle w:val="Style1"/>
      </w:pPr>
      <w:r>
        <w:t xml:space="preserve">        "use strict";</w:t>
      </w:r>
    </w:p>
    <w:p w14:paraId="735C3BD6" w14:textId="77777777" w:rsidR="005E6A9E" w:rsidRDefault="005E6A9E" w:rsidP="005E6A9E">
      <w:pPr>
        <w:pStyle w:val="Style1"/>
      </w:pPr>
      <w:r>
        <w:t xml:space="preserve">        var n = r("ovh1")</w:t>
      </w:r>
    </w:p>
    <w:p w14:paraId="34707F13" w14:textId="77777777" w:rsidR="005E6A9E" w:rsidRDefault="005E6A9E" w:rsidP="005E6A9E">
      <w:pPr>
        <w:pStyle w:val="Style1"/>
      </w:pPr>
      <w:r>
        <w:t xml:space="preserve">          , o = r("aECo")</w:t>
      </w:r>
    </w:p>
    <w:p w14:paraId="5AC7B8F8" w14:textId="77777777" w:rsidR="005E6A9E" w:rsidRDefault="005E6A9E" w:rsidP="005E6A9E">
      <w:pPr>
        <w:pStyle w:val="Style1"/>
      </w:pPr>
      <w:r>
        <w:t xml:space="preserve">          , s = r("vMO2")</w:t>
      </w:r>
    </w:p>
    <w:p w14:paraId="3B0FDD5B" w14:textId="77777777" w:rsidR="005E6A9E" w:rsidRDefault="005E6A9E" w:rsidP="005E6A9E">
      <w:pPr>
        <w:pStyle w:val="Style1"/>
      </w:pPr>
      <w:r>
        <w:t xml:space="preserve">          , i = r("fwl+")</w:t>
      </w:r>
    </w:p>
    <w:p w14:paraId="6AABCF09" w14:textId="77777777" w:rsidR="005E6A9E" w:rsidRDefault="005E6A9E" w:rsidP="005E6A9E">
      <w:pPr>
        <w:pStyle w:val="Style1"/>
      </w:pPr>
      <w:r>
        <w:t xml:space="preserve">          , a = r("h1Um")</w:t>
      </w:r>
    </w:p>
    <w:p w14:paraId="5C328A73" w14:textId="77777777" w:rsidR="005E6A9E" w:rsidRDefault="005E6A9E" w:rsidP="005E6A9E">
      <w:pPr>
        <w:pStyle w:val="Style1"/>
      </w:pPr>
      <w:r>
        <w:t xml:space="preserve">          , u = r("xSFS")</w:t>
      </w:r>
    </w:p>
    <w:p w14:paraId="19F63320" w14:textId="77777777" w:rsidR="005E6A9E" w:rsidRDefault="005E6A9E" w:rsidP="005E6A9E">
      <w:pPr>
        <w:pStyle w:val="Style1"/>
      </w:pPr>
      <w:r>
        <w:t xml:space="preserve">          , c = r("cON5")</w:t>
      </w:r>
    </w:p>
    <w:p w14:paraId="151401D5" w14:textId="77777777" w:rsidR="005E6A9E" w:rsidRDefault="005E6A9E" w:rsidP="005E6A9E">
      <w:pPr>
        <w:pStyle w:val="Style1"/>
      </w:pPr>
      <w:r>
        <w:t xml:space="preserve">          , f = r("2KG9");</w:t>
      </w:r>
    </w:p>
    <w:p w14:paraId="3B970C7D" w14:textId="77777777" w:rsidR="005E6A9E" w:rsidRDefault="005E6A9E" w:rsidP="005E6A9E">
      <w:pPr>
        <w:pStyle w:val="Style1"/>
      </w:pPr>
      <w:r>
        <w:t xml:space="preserve">        e.exports = function(e) {</w:t>
      </w:r>
    </w:p>
    <w:p w14:paraId="2CC6F586" w14:textId="77777777" w:rsidR="005E6A9E" w:rsidRDefault="005E6A9E" w:rsidP="005E6A9E">
      <w:pPr>
        <w:pStyle w:val="Style1"/>
      </w:pPr>
      <w:r>
        <w:t xml:space="preserve">            return new Promise((function(t, r) {</w:t>
      </w:r>
    </w:p>
    <w:p w14:paraId="67C5CE8C" w14:textId="77777777" w:rsidR="005E6A9E" w:rsidRDefault="005E6A9E" w:rsidP="005E6A9E">
      <w:pPr>
        <w:pStyle w:val="Style1"/>
      </w:pPr>
      <w:r>
        <w:t xml:space="preserve">                var l = e.data</w:t>
      </w:r>
    </w:p>
    <w:p w14:paraId="2A91CBE5" w14:textId="77777777" w:rsidR="005E6A9E" w:rsidRDefault="005E6A9E" w:rsidP="005E6A9E">
      <w:pPr>
        <w:pStyle w:val="Style1"/>
      </w:pPr>
      <w:r>
        <w:t xml:space="preserve">                  , p = e.headers</w:t>
      </w:r>
    </w:p>
    <w:p w14:paraId="3647CD69" w14:textId="77777777" w:rsidR="005E6A9E" w:rsidRDefault="005E6A9E" w:rsidP="005E6A9E">
      <w:pPr>
        <w:pStyle w:val="Style1"/>
      </w:pPr>
      <w:r>
        <w:t xml:space="preserve">                  , d = e.responseType;</w:t>
      </w:r>
    </w:p>
    <w:p w14:paraId="7B9FF7FA" w14:textId="77777777" w:rsidR="005E6A9E" w:rsidRDefault="005E6A9E" w:rsidP="005E6A9E">
      <w:pPr>
        <w:pStyle w:val="Style1"/>
      </w:pPr>
      <w:r>
        <w:t xml:space="preserve">                n.isFormData(l) &amp;&amp; delete p["Content-Type"];</w:t>
      </w:r>
    </w:p>
    <w:p w14:paraId="42F932EC" w14:textId="77777777" w:rsidR="005E6A9E" w:rsidRDefault="005E6A9E" w:rsidP="005E6A9E">
      <w:pPr>
        <w:pStyle w:val="Style1"/>
      </w:pPr>
      <w:r>
        <w:t xml:space="preserve">                var h = new XMLHttpRequest;</w:t>
      </w:r>
    </w:p>
    <w:p w14:paraId="6D23605F" w14:textId="77777777" w:rsidR="005E6A9E" w:rsidRDefault="005E6A9E" w:rsidP="005E6A9E">
      <w:pPr>
        <w:pStyle w:val="Style1"/>
      </w:pPr>
      <w:r>
        <w:t xml:space="preserve">                if (e.auth) {</w:t>
      </w:r>
    </w:p>
    <w:p w14:paraId="01351826" w14:textId="77777777" w:rsidR="005E6A9E" w:rsidRDefault="005E6A9E" w:rsidP="005E6A9E">
      <w:pPr>
        <w:pStyle w:val="Style1"/>
      </w:pPr>
      <w:r>
        <w:t xml:space="preserve">                    var m = e.auth.username || ""</w:t>
      </w:r>
    </w:p>
    <w:p w14:paraId="6CEC1230" w14:textId="77777777" w:rsidR="005E6A9E" w:rsidRDefault="005E6A9E" w:rsidP="005E6A9E">
      <w:pPr>
        <w:pStyle w:val="Style1"/>
      </w:pPr>
      <w:r>
        <w:t xml:space="preserve">                      , v = e.auth.password ? unescape(encodeURIComponent(e.auth.password)) : "";</w:t>
      </w:r>
    </w:p>
    <w:p w14:paraId="3782B7F8" w14:textId="77777777" w:rsidR="005E6A9E" w:rsidRDefault="005E6A9E" w:rsidP="005E6A9E">
      <w:pPr>
        <w:pStyle w:val="Style1"/>
      </w:pPr>
      <w:r>
        <w:t xml:space="preserve">                    p.Authorization = "Basic " + btoa(m + ":" + v)</w:t>
      </w:r>
    </w:p>
    <w:p w14:paraId="2CD88621" w14:textId="77777777" w:rsidR="005E6A9E" w:rsidRDefault="005E6A9E" w:rsidP="005E6A9E">
      <w:pPr>
        <w:pStyle w:val="Style1"/>
      </w:pPr>
      <w:r>
        <w:t xml:space="preserve">                }</w:t>
      </w:r>
    </w:p>
    <w:p w14:paraId="099E5C16" w14:textId="77777777" w:rsidR="005E6A9E" w:rsidRDefault="005E6A9E" w:rsidP="005E6A9E">
      <w:pPr>
        <w:pStyle w:val="Style1"/>
      </w:pPr>
      <w:r>
        <w:t xml:space="preserve">                var g = a(e.baseURL, e.url);</w:t>
      </w:r>
    </w:p>
    <w:p w14:paraId="1B3F5F08" w14:textId="77777777" w:rsidR="005E6A9E" w:rsidRDefault="005E6A9E" w:rsidP="005E6A9E">
      <w:pPr>
        <w:pStyle w:val="Style1"/>
      </w:pPr>
      <w:r>
        <w:t xml:space="preserve">                function b() {</w:t>
      </w:r>
    </w:p>
    <w:p w14:paraId="692D81BB" w14:textId="77777777" w:rsidR="005E6A9E" w:rsidRDefault="005E6A9E" w:rsidP="005E6A9E">
      <w:pPr>
        <w:pStyle w:val="Style1"/>
      </w:pPr>
      <w:r>
        <w:t xml:space="preserve">                    if (h) {</w:t>
      </w:r>
    </w:p>
    <w:p w14:paraId="11D6DC3F" w14:textId="77777777" w:rsidR="005E6A9E" w:rsidRDefault="005E6A9E" w:rsidP="005E6A9E">
      <w:pPr>
        <w:pStyle w:val="Style1"/>
      </w:pPr>
      <w:r>
        <w:t xml:space="preserve">                        var n = "getAllResponseHeaders"in h ? u(h.getAllResponseHeaders()) : null;</w:t>
      </w:r>
    </w:p>
    <w:p w14:paraId="7ACC1348" w14:textId="77777777" w:rsidR="005E6A9E" w:rsidRDefault="005E6A9E" w:rsidP="005E6A9E">
      <w:pPr>
        <w:pStyle w:val="Style1"/>
      </w:pPr>
      <w:r>
        <w:t xml:space="preserve">                        o(t, r, {</w:t>
      </w:r>
    </w:p>
    <w:p w14:paraId="020CAC6B" w14:textId="77777777" w:rsidR="005E6A9E" w:rsidRDefault="005E6A9E" w:rsidP="005E6A9E">
      <w:pPr>
        <w:pStyle w:val="Style1"/>
      </w:pPr>
      <w:r>
        <w:t xml:space="preserve">                            data: d &amp;&amp; "text" !== d &amp;&amp; "json" !== d ? h.response : h.responseText,</w:t>
      </w:r>
    </w:p>
    <w:p w14:paraId="3B3F30B4" w14:textId="77777777" w:rsidR="005E6A9E" w:rsidRDefault="005E6A9E" w:rsidP="005E6A9E">
      <w:pPr>
        <w:pStyle w:val="Style1"/>
      </w:pPr>
      <w:r>
        <w:t xml:space="preserve">                            status: h.status,</w:t>
      </w:r>
    </w:p>
    <w:p w14:paraId="023C4D34" w14:textId="77777777" w:rsidR="005E6A9E" w:rsidRDefault="005E6A9E" w:rsidP="005E6A9E">
      <w:pPr>
        <w:pStyle w:val="Style1"/>
      </w:pPr>
      <w:r>
        <w:t xml:space="preserve">                            statusText: h.statusText,</w:t>
      </w:r>
    </w:p>
    <w:p w14:paraId="5E6A65E8" w14:textId="77777777" w:rsidR="005E6A9E" w:rsidRDefault="005E6A9E" w:rsidP="005E6A9E">
      <w:pPr>
        <w:pStyle w:val="Style1"/>
      </w:pPr>
      <w:r>
        <w:t xml:space="preserve">                            headers: n,</w:t>
      </w:r>
    </w:p>
    <w:p w14:paraId="32D460F5" w14:textId="77777777" w:rsidR="005E6A9E" w:rsidRDefault="005E6A9E" w:rsidP="005E6A9E">
      <w:pPr>
        <w:pStyle w:val="Style1"/>
      </w:pPr>
      <w:r>
        <w:t xml:space="preserve">                            config: e,</w:t>
      </w:r>
    </w:p>
    <w:p w14:paraId="18986229" w14:textId="77777777" w:rsidR="005E6A9E" w:rsidRDefault="005E6A9E" w:rsidP="005E6A9E">
      <w:pPr>
        <w:pStyle w:val="Style1"/>
      </w:pPr>
      <w:r>
        <w:t xml:space="preserve">                            request: h</w:t>
      </w:r>
    </w:p>
    <w:p w14:paraId="28FA797D" w14:textId="77777777" w:rsidR="005E6A9E" w:rsidRDefault="005E6A9E" w:rsidP="005E6A9E">
      <w:pPr>
        <w:pStyle w:val="Style1"/>
      </w:pPr>
      <w:r>
        <w:t xml:space="preserve">                        }),</w:t>
      </w:r>
    </w:p>
    <w:p w14:paraId="2C138BE6" w14:textId="77777777" w:rsidR="005E6A9E" w:rsidRDefault="005E6A9E" w:rsidP="005E6A9E">
      <w:pPr>
        <w:pStyle w:val="Style1"/>
      </w:pPr>
      <w:r>
        <w:t xml:space="preserve">                        h = null</w:t>
      </w:r>
    </w:p>
    <w:p w14:paraId="04EAC815" w14:textId="77777777" w:rsidR="005E6A9E" w:rsidRDefault="005E6A9E" w:rsidP="005E6A9E">
      <w:pPr>
        <w:pStyle w:val="Style1"/>
      </w:pPr>
      <w:r>
        <w:t xml:space="preserve">                    }</w:t>
      </w:r>
    </w:p>
    <w:p w14:paraId="3E0A72B8" w14:textId="77777777" w:rsidR="005E6A9E" w:rsidRDefault="005E6A9E" w:rsidP="005E6A9E">
      <w:pPr>
        <w:pStyle w:val="Style1"/>
      </w:pPr>
      <w:r>
        <w:t xml:space="preserve">                }</w:t>
      </w:r>
    </w:p>
    <w:p w14:paraId="31DFD350" w14:textId="77777777" w:rsidR="005E6A9E" w:rsidRDefault="005E6A9E" w:rsidP="005E6A9E">
      <w:pPr>
        <w:pStyle w:val="Style1"/>
      </w:pPr>
      <w:r>
        <w:t xml:space="preserve">                if (h.open(e.method.toUpperCase(), i(g, e.params, e.paramsSerializer), !0),</w:t>
      </w:r>
    </w:p>
    <w:p w14:paraId="72BA6F10" w14:textId="77777777" w:rsidR="005E6A9E" w:rsidRDefault="005E6A9E" w:rsidP="005E6A9E">
      <w:pPr>
        <w:pStyle w:val="Style1"/>
      </w:pPr>
      <w:r>
        <w:t xml:space="preserve">                h.timeout = e.timeout,</w:t>
      </w:r>
    </w:p>
    <w:p w14:paraId="7543B232" w14:textId="77777777" w:rsidR="005E6A9E" w:rsidRDefault="005E6A9E" w:rsidP="005E6A9E">
      <w:pPr>
        <w:pStyle w:val="Style1"/>
      </w:pPr>
      <w:r>
        <w:t xml:space="preserve">                "onloadend"in h ? h.onloadend = b : h.onreadystatechange = function() {</w:t>
      </w:r>
    </w:p>
    <w:p w14:paraId="41180BE5" w14:textId="77777777" w:rsidR="005E6A9E" w:rsidRDefault="005E6A9E" w:rsidP="005E6A9E">
      <w:pPr>
        <w:pStyle w:val="Style1"/>
      </w:pPr>
      <w:r>
        <w:t xml:space="preserve">                    h &amp;&amp; 4 === h.readyState &amp;&amp; (0 !== h.status || h.responseURL &amp;&amp; 0 === h.responseURL.indexOf("file:")) &amp;&amp; setTimeout(b)</w:t>
      </w:r>
    </w:p>
    <w:p w14:paraId="528D210A" w14:textId="77777777" w:rsidR="005E6A9E" w:rsidRDefault="005E6A9E" w:rsidP="005E6A9E">
      <w:pPr>
        <w:pStyle w:val="Style1"/>
      </w:pPr>
      <w:r>
        <w:t xml:space="preserve">                }</w:t>
      </w:r>
    </w:p>
    <w:p w14:paraId="0B39561A" w14:textId="77777777" w:rsidR="005E6A9E" w:rsidRDefault="005E6A9E" w:rsidP="005E6A9E">
      <w:pPr>
        <w:pStyle w:val="Style1"/>
      </w:pPr>
      <w:r>
        <w:t xml:space="preserve">                ,</w:t>
      </w:r>
    </w:p>
    <w:p w14:paraId="31A8D247" w14:textId="77777777" w:rsidR="005E6A9E" w:rsidRDefault="005E6A9E" w:rsidP="005E6A9E">
      <w:pPr>
        <w:pStyle w:val="Style1"/>
      </w:pPr>
      <w:r>
        <w:t xml:space="preserve">                h.onabort = function() {</w:t>
      </w:r>
    </w:p>
    <w:p w14:paraId="3497B56D" w14:textId="77777777" w:rsidR="005E6A9E" w:rsidRDefault="005E6A9E" w:rsidP="005E6A9E">
      <w:pPr>
        <w:pStyle w:val="Style1"/>
      </w:pPr>
      <w:r>
        <w:t xml:space="preserve">                    h &amp;&amp; (r(f("Request aborted", e, "ECONNABORTED", h)),</w:t>
      </w:r>
    </w:p>
    <w:p w14:paraId="3B17E2F3" w14:textId="77777777" w:rsidR="005E6A9E" w:rsidRDefault="005E6A9E" w:rsidP="005E6A9E">
      <w:pPr>
        <w:pStyle w:val="Style1"/>
      </w:pPr>
      <w:r>
        <w:t xml:space="preserve">                    h = null)</w:t>
      </w:r>
    </w:p>
    <w:p w14:paraId="1E6A61A4" w14:textId="77777777" w:rsidR="005E6A9E" w:rsidRDefault="005E6A9E" w:rsidP="005E6A9E">
      <w:pPr>
        <w:pStyle w:val="Style1"/>
      </w:pPr>
      <w:r>
        <w:t xml:space="preserve">                }</w:t>
      </w:r>
    </w:p>
    <w:p w14:paraId="7230907D" w14:textId="77777777" w:rsidR="005E6A9E" w:rsidRDefault="005E6A9E" w:rsidP="005E6A9E">
      <w:pPr>
        <w:pStyle w:val="Style1"/>
      </w:pPr>
      <w:r>
        <w:t xml:space="preserve">                ,</w:t>
      </w:r>
    </w:p>
    <w:p w14:paraId="4C24094A" w14:textId="77777777" w:rsidR="005E6A9E" w:rsidRDefault="005E6A9E" w:rsidP="005E6A9E">
      <w:pPr>
        <w:pStyle w:val="Style1"/>
      </w:pPr>
      <w:r>
        <w:t xml:space="preserve">                h.onerror = function() {</w:t>
      </w:r>
    </w:p>
    <w:p w14:paraId="1D853BB8" w14:textId="77777777" w:rsidR="005E6A9E" w:rsidRDefault="005E6A9E" w:rsidP="005E6A9E">
      <w:pPr>
        <w:pStyle w:val="Style1"/>
      </w:pPr>
      <w:r>
        <w:t xml:space="preserve">                    r(f("Network Error", e, null, h)),</w:t>
      </w:r>
    </w:p>
    <w:p w14:paraId="1B50C189" w14:textId="77777777" w:rsidR="005E6A9E" w:rsidRDefault="005E6A9E" w:rsidP="005E6A9E">
      <w:pPr>
        <w:pStyle w:val="Style1"/>
      </w:pPr>
      <w:r>
        <w:t xml:space="preserve">                    h = null</w:t>
      </w:r>
    </w:p>
    <w:p w14:paraId="041D6763" w14:textId="77777777" w:rsidR="005E6A9E" w:rsidRDefault="005E6A9E" w:rsidP="005E6A9E">
      <w:pPr>
        <w:pStyle w:val="Style1"/>
      </w:pPr>
      <w:r>
        <w:t xml:space="preserve">                }</w:t>
      </w:r>
    </w:p>
    <w:p w14:paraId="7713E06F" w14:textId="77777777" w:rsidR="005E6A9E" w:rsidRDefault="005E6A9E" w:rsidP="005E6A9E">
      <w:pPr>
        <w:pStyle w:val="Style1"/>
      </w:pPr>
      <w:r>
        <w:t xml:space="preserve">                ,</w:t>
      </w:r>
    </w:p>
    <w:p w14:paraId="5095E740" w14:textId="77777777" w:rsidR="005E6A9E" w:rsidRDefault="005E6A9E" w:rsidP="005E6A9E">
      <w:pPr>
        <w:pStyle w:val="Style1"/>
      </w:pPr>
      <w:r>
        <w:t xml:space="preserve">                h.ontimeout = function() {</w:t>
      </w:r>
    </w:p>
    <w:p w14:paraId="21D575DE" w14:textId="77777777" w:rsidR="005E6A9E" w:rsidRDefault="005E6A9E" w:rsidP="005E6A9E">
      <w:pPr>
        <w:pStyle w:val="Style1"/>
      </w:pPr>
      <w:r>
        <w:t xml:space="preserve">                    var t = "timeout of " + e.timeout + "ms exceeded";</w:t>
      </w:r>
    </w:p>
    <w:p w14:paraId="1517838B" w14:textId="77777777" w:rsidR="005E6A9E" w:rsidRDefault="005E6A9E" w:rsidP="005E6A9E">
      <w:pPr>
        <w:pStyle w:val="Style1"/>
      </w:pPr>
      <w:r>
        <w:t xml:space="preserve">                    e.timeoutErrorMessage &amp;&amp; (t = e.timeoutErrorMessage),</w:t>
      </w:r>
    </w:p>
    <w:p w14:paraId="421E2052" w14:textId="77777777" w:rsidR="005E6A9E" w:rsidRDefault="005E6A9E" w:rsidP="005E6A9E">
      <w:pPr>
        <w:pStyle w:val="Style1"/>
      </w:pPr>
      <w:r>
        <w:t xml:space="preserve">                    r(f(t, e, e.transitional &amp;&amp; e.transitional.clarifyTimeoutError ? "ETIMEDOUT" : "ECONNABORTED", h)),</w:t>
      </w:r>
    </w:p>
    <w:p w14:paraId="18CAC5CE" w14:textId="77777777" w:rsidR="005E6A9E" w:rsidRDefault="005E6A9E" w:rsidP="005E6A9E">
      <w:pPr>
        <w:pStyle w:val="Style1"/>
      </w:pPr>
      <w:r>
        <w:t xml:space="preserve">                    h = null</w:t>
      </w:r>
    </w:p>
    <w:p w14:paraId="36132569" w14:textId="77777777" w:rsidR="005E6A9E" w:rsidRDefault="005E6A9E" w:rsidP="005E6A9E">
      <w:pPr>
        <w:pStyle w:val="Style1"/>
      </w:pPr>
      <w:r>
        <w:t xml:space="preserve">                }</w:t>
      </w:r>
    </w:p>
    <w:p w14:paraId="178F021E" w14:textId="77777777" w:rsidR="005E6A9E" w:rsidRDefault="005E6A9E" w:rsidP="005E6A9E">
      <w:pPr>
        <w:pStyle w:val="Style1"/>
      </w:pPr>
      <w:r>
        <w:t xml:space="preserve">                ,</w:t>
      </w:r>
    </w:p>
    <w:p w14:paraId="6450EB9F" w14:textId="77777777" w:rsidR="005E6A9E" w:rsidRDefault="005E6A9E" w:rsidP="005E6A9E">
      <w:pPr>
        <w:pStyle w:val="Style1"/>
      </w:pPr>
      <w:r>
        <w:t xml:space="preserve">                n.isStandardBrowserEnv()) {</w:t>
      </w:r>
    </w:p>
    <w:p w14:paraId="0F6C31D8" w14:textId="77777777" w:rsidR="005E6A9E" w:rsidRDefault="005E6A9E" w:rsidP="005E6A9E">
      <w:pPr>
        <w:pStyle w:val="Style1"/>
      </w:pPr>
      <w:r>
        <w:t xml:space="preserve">                    var y = (e.withCredentials || c(g)) &amp;&amp; e.xsrfCookieName ? s.read(e.xsrfCookieName) : void 0;</w:t>
      </w:r>
    </w:p>
    <w:p w14:paraId="44C0E158" w14:textId="77777777" w:rsidR="005E6A9E" w:rsidRDefault="005E6A9E" w:rsidP="005E6A9E">
      <w:pPr>
        <w:pStyle w:val="Style1"/>
      </w:pPr>
      <w:r>
        <w:t xml:space="preserve">                    y &amp;&amp; (p[e.xsrfHeaderName] = y)</w:t>
      </w:r>
    </w:p>
    <w:p w14:paraId="3691B773" w14:textId="77777777" w:rsidR="005E6A9E" w:rsidRDefault="005E6A9E" w:rsidP="005E6A9E">
      <w:pPr>
        <w:pStyle w:val="Style1"/>
      </w:pPr>
      <w:r>
        <w:t xml:space="preserve">                }</w:t>
      </w:r>
    </w:p>
    <w:p w14:paraId="0F377F63" w14:textId="77777777" w:rsidR="005E6A9E" w:rsidRDefault="005E6A9E" w:rsidP="005E6A9E">
      <w:pPr>
        <w:pStyle w:val="Style1"/>
      </w:pPr>
      <w:r>
        <w:t xml:space="preserve">                "setRequestHeader"in h &amp;&amp; n.forEach(p, (function(e, t) {</w:t>
      </w:r>
    </w:p>
    <w:p w14:paraId="5F1EACD0" w14:textId="77777777" w:rsidR="005E6A9E" w:rsidRDefault="005E6A9E" w:rsidP="005E6A9E">
      <w:pPr>
        <w:pStyle w:val="Style1"/>
      </w:pPr>
      <w:r>
        <w:t xml:space="preserve">                    void 0 === l &amp;&amp; "content-type" === t.toLowerCase() ? delete p[t] : h.setRequestHeader(t, e)</w:t>
      </w:r>
    </w:p>
    <w:p w14:paraId="36D89C14" w14:textId="77777777" w:rsidR="005E6A9E" w:rsidRDefault="005E6A9E" w:rsidP="005E6A9E">
      <w:pPr>
        <w:pStyle w:val="Style1"/>
      </w:pPr>
      <w:r>
        <w:t xml:space="preserve">                }</w:t>
      </w:r>
    </w:p>
    <w:p w14:paraId="2EE8700D" w14:textId="77777777" w:rsidR="005E6A9E" w:rsidRDefault="005E6A9E" w:rsidP="005E6A9E">
      <w:pPr>
        <w:pStyle w:val="Style1"/>
      </w:pPr>
      <w:r>
        <w:t xml:space="preserve">                )),</w:t>
      </w:r>
    </w:p>
    <w:p w14:paraId="261F72D3" w14:textId="77777777" w:rsidR="005E6A9E" w:rsidRDefault="005E6A9E" w:rsidP="005E6A9E">
      <w:pPr>
        <w:pStyle w:val="Style1"/>
      </w:pPr>
      <w:r>
        <w:t xml:space="preserve">                n.isUndefined(e.withCredentials) || (h.withCredentials = !!e.withCredentials),</w:t>
      </w:r>
    </w:p>
    <w:p w14:paraId="1F84C2CD" w14:textId="77777777" w:rsidR="005E6A9E" w:rsidRDefault="005E6A9E" w:rsidP="005E6A9E">
      <w:pPr>
        <w:pStyle w:val="Style1"/>
      </w:pPr>
      <w:r>
        <w:t xml:space="preserve">                d &amp;&amp; "json" !== d &amp;&amp; (h.responseType = e.responseType),</w:t>
      </w:r>
    </w:p>
    <w:p w14:paraId="4331E426" w14:textId="77777777" w:rsidR="005E6A9E" w:rsidRDefault="005E6A9E" w:rsidP="005E6A9E">
      <w:pPr>
        <w:pStyle w:val="Style1"/>
      </w:pPr>
      <w:r>
        <w:t xml:space="preserve">                "function" == typeof e.onDownloadProgress &amp;&amp; h.addEventListener("progress", e.onDownloadProgress),</w:t>
      </w:r>
    </w:p>
    <w:p w14:paraId="6C0A700D" w14:textId="77777777" w:rsidR="005E6A9E" w:rsidRDefault="005E6A9E" w:rsidP="005E6A9E">
      <w:pPr>
        <w:pStyle w:val="Style1"/>
      </w:pPr>
      <w:r>
        <w:t xml:space="preserve">                "function" == typeof e.onUploadProgress &amp;&amp; h.upload &amp;&amp; h.upload.addEventListener("progress", e.onUploadProgress),</w:t>
      </w:r>
    </w:p>
    <w:p w14:paraId="6779924A" w14:textId="77777777" w:rsidR="005E6A9E" w:rsidRDefault="005E6A9E" w:rsidP="005E6A9E">
      <w:pPr>
        <w:pStyle w:val="Style1"/>
      </w:pPr>
      <w:r>
        <w:t xml:space="preserve">                e.cancelToken &amp;&amp; e.cancelToken.promise.then((function(e) {</w:t>
      </w:r>
    </w:p>
    <w:p w14:paraId="3DEE0C8E" w14:textId="77777777" w:rsidR="005E6A9E" w:rsidRDefault="005E6A9E" w:rsidP="005E6A9E">
      <w:pPr>
        <w:pStyle w:val="Style1"/>
      </w:pPr>
      <w:r>
        <w:t xml:space="preserve">                    h &amp;&amp; (h.abort(),</w:t>
      </w:r>
    </w:p>
    <w:p w14:paraId="70647E19" w14:textId="77777777" w:rsidR="005E6A9E" w:rsidRDefault="005E6A9E" w:rsidP="005E6A9E">
      <w:pPr>
        <w:pStyle w:val="Style1"/>
      </w:pPr>
      <w:r>
        <w:t xml:space="preserve">                    r(e),</w:t>
      </w:r>
    </w:p>
    <w:p w14:paraId="5A466F1B" w14:textId="77777777" w:rsidR="005E6A9E" w:rsidRDefault="005E6A9E" w:rsidP="005E6A9E">
      <w:pPr>
        <w:pStyle w:val="Style1"/>
      </w:pPr>
      <w:r>
        <w:t xml:space="preserve">                    h = null)</w:t>
      </w:r>
    </w:p>
    <w:p w14:paraId="5B21398C" w14:textId="77777777" w:rsidR="005E6A9E" w:rsidRDefault="005E6A9E" w:rsidP="005E6A9E">
      <w:pPr>
        <w:pStyle w:val="Style1"/>
      </w:pPr>
      <w:r>
        <w:t xml:space="preserve">                }</w:t>
      </w:r>
    </w:p>
    <w:p w14:paraId="24A9886D" w14:textId="77777777" w:rsidR="005E6A9E" w:rsidRDefault="005E6A9E" w:rsidP="005E6A9E">
      <w:pPr>
        <w:pStyle w:val="Style1"/>
      </w:pPr>
      <w:r>
        <w:t xml:space="preserve">                )),</w:t>
      </w:r>
    </w:p>
    <w:p w14:paraId="16E38BE7" w14:textId="77777777" w:rsidR="005E6A9E" w:rsidRDefault="005E6A9E" w:rsidP="005E6A9E">
      <w:pPr>
        <w:pStyle w:val="Style1"/>
      </w:pPr>
      <w:r>
        <w:t xml:space="preserve">                l || (l = null),</w:t>
      </w:r>
    </w:p>
    <w:p w14:paraId="327AC947" w14:textId="77777777" w:rsidR="005E6A9E" w:rsidRDefault="005E6A9E" w:rsidP="005E6A9E">
      <w:pPr>
        <w:pStyle w:val="Style1"/>
      </w:pPr>
      <w:r>
        <w:t xml:space="preserve">                h.send(l)</w:t>
      </w:r>
    </w:p>
    <w:p w14:paraId="2B8870A7" w14:textId="77777777" w:rsidR="005E6A9E" w:rsidRDefault="005E6A9E" w:rsidP="005E6A9E">
      <w:pPr>
        <w:pStyle w:val="Style1"/>
      </w:pPr>
      <w:r>
        <w:t xml:space="preserve">            }</w:t>
      </w:r>
    </w:p>
    <w:p w14:paraId="2C567190" w14:textId="77777777" w:rsidR="005E6A9E" w:rsidRDefault="005E6A9E" w:rsidP="005E6A9E">
      <w:pPr>
        <w:pStyle w:val="Style1"/>
      </w:pPr>
      <w:r>
        <w:t xml:space="preserve">            ))</w:t>
      </w:r>
    </w:p>
    <w:p w14:paraId="0B4F7250" w14:textId="77777777" w:rsidR="005E6A9E" w:rsidRDefault="005E6A9E" w:rsidP="005E6A9E">
      <w:pPr>
        <w:pStyle w:val="Style1"/>
      </w:pPr>
      <w:r>
        <w:t xml:space="preserve">        }</w:t>
      </w:r>
    </w:p>
    <w:p w14:paraId="01E1281B" w14:textId="77777777" w:rsidR="005E6A9E" w:rsidRDefault="005E6A9E" w:rsidP="005E6A9E">
      <w:pPr>
        <w:pStyle w:val="Style1"/>
      </w:pPr>
      <w:r>
        <w:t xml:space="preserve">    }</w:t>
      </w:r>
    </w:p>
    <w:p w14:paraId="35CC3A66" w14:textId="77777777" w:rsidR="005E6A9E" w:rsidRDefault="005E6A9E" w:rsidP="005E6A9E">
      <w:pPr>
        <w:pStyle w:val="Style1"/>
      </w:pPr>
      <w:r>
        <w:t>}]);</w:t>
      </w:r>
    </w:p>
    <w:p w14:paraId="76E9236F" w14:textId="77777777" w:rsidR="005E6A9E" w:rsidRDefault="005E6A9E" w:rsidP="005E6A9E">
      <w:pPr>
        <w:pStyle w:val="Style1"/>
      </w:pPr>
      <w:r>
        <w:t>//# sourceMappingURL=0.a16c74be2d08a5a14127.chunk.v7.js.map</w:t>
      </w:r>
    </w:p>
    <w:p w14:paraId="69015BFF" w14:textId="77777777" w:rsidR="005E6A9E" w:rsidRDefault="005E6A9E" w:rsidP="005E6A9E">
      <w:pPr>
        <w:pStyle w:val="Style1"/>
      </w:pPr>
      <w:r>
        <w:t>(window.officehome_webpackJsonp = window.officehome_webpackJsonp || []).push([[1], {</w:t>
      </w:r>
    </w:p>
    <w:p w14:paraId="74333D72" w14:textId="77777777" w:rsidR="005E6A9E" w:rsidRDefault="005E6A9E" w:rsidP="005E6A9E">
      <w:pPr>
        <w:pStyle w:val="Style1"/>
      </w:pPr>
      <w:r>
        <w:t xml:space="preserve">    B5kz: function(e, t, r) {</w:t>
      </w:r>
    </w:p>
    <w:p w14:paraId="6CC92942" w14:textId="77777777" w:rsidR="005E6A9E" w:rsidRDefault="005E6A9E" w:rsidP="005E6A9E">
      <w:pPr>
        <w:pStyle w:val="Style1"/>
      </w:pPr>
      <w:r>
        <w:t xml:space="preserve">        "use strict";</w:t>
      </w:r>
    </w:p>
    <w:p w14:paraId="7C40CA13" w14:textId="77777777" w:rsidR="005E6A9E" w:rsidRDefault="005E6A9E" w:rsidP="005E6A9E">
      <w:pPr>
        <w:pStyle w:val="Style1"/>
      </w:pPr>
      <w:r>
        <w:t xml:space="preserve">        r.d(t, "a", (function() {</w:t>
      </w:r>
    </w:p>
    <w:p w14:paraId="5C9539E8" w14:textId="77777777" w:rsidR="005E6A9E" w:rsidRDefault="005E6A9E" w:rsidP="005E6A9E">
      <w:pPr>
        <w:pStyle w:val="Style1"/>
      </w:pPr>
      <w:r>
        <w:t xml:space="preserve">            return H</w:t>
      </w:r>
    </w:p>
    <w:p w14:paraId="63DB4E9F" w14:textId="77777777" w:rsidR="005E6A9E" w:rsidRDefault="005E6A9E" w:rsidP="005E6A9E">
      <w:pPr>
        <w:pStyle w:val="Style1"/>
      </w:pPr>
      <w:r>
        <w:t xml:space="preserve">        }</w:t>
      </w:r>
    </w:p>
    <w:p w14:paraId="6F6425B1" w14:textId="77777777" w:rsidR="005E6A9E" w:rsidRDefault="005E6A9E" w:rsidP="005E6A9E">
      <w:pPr>
        <w:pStyle w:val="Style1"/>
      </w:pPr>
      <w:r>
        <w:t xml:space="preserve">        )),</w:t>
      </w:r>
    </w:p>
    <w:p w14:paraId="7006E1C5" w14:textId="77777777" w:rsidR="005E6A9E" w:rsidRDefault="005E6A9E" w:rsidP="005E6A9E">
      <w:pPr>
        <w:pStyle w:val="Style1"/>
      </w:pPr>
      <w:r>
        <w:t xml:space="preserve">        r.d(t, "d", (function() {</w:t>
      </w:r>
    </w:p>
    <w:p w14:paraId="5310471D" w14:textId="77777777" w:rsidR="005E6A9E" w:rsidRDefault="005E6A9E" w:rsidP="005E6A9E">
      <w:pPr>
        <w:pStyle w:val="Style1"/>
      </w:pPr>
      <w:r>
        <w:t xml:space="preserve">            return W</w:t>
      </w:r>
    </w:p>
    <w:p w14:paraId="328509D0" w14:textId="77777777" w:rsidR="005E6A9E" w:rsidRDefault="005E6A9E" w:rsidP="005E6A9E">
      <w:pPr>
        <w:pStyle w:val="Style1"/>
      </w:pPr>
      <w:r>
        <w:t xml:space="preserve">        }</w:t>
      </w:r>
    </w:p>
    <w:p w14:paraId="34D64814" w14:textId="77777777" w:rsidR="005E6A9E" w:rsidRDefault="005E6A9E" w:rsidP="005E6A9E">
      <w:pPr>
        <w:pStyle w:val="Style1"/>
      </w:pPr>
      <w:r>
        <w:t xml:space="preserve">        )),</w:t>
      </w:r>
    </w:p>
    <w:p w14:paraId="1B98071A" w14:textId="77777777" w:rsidR="005E6A9E" w:rsidRDefault="005E6A9E" w:rsidP="005E6A9E">
      <w:pPr>
        <w:pStyle w:val="Style1"/>
      </w:pPr>
      <w:r>
        <w:t xml:space="preserve">        r.d(t, "b", (function() {</w:t>
      </w:r>
    </w:p>
    <w:p w14:paraId="32553023" w14:textId="77777777" w:rsidR="005E6A9E" w:rsidRDefault="005E6A9E" w:rsidP="005E6A9E">
      <w:pPr>
        <w:pStyle w:val="Style1"/>
      </w:pPr>
      <w:r>
        <w:t xml:space="preserve">            return ee</w:t>
      </w:r>
    </w:p>
    <w:p w14:paraId="09247154" w14:textId="77777777" w:rsidR="005E6A9E" w:rsidRDefault="005E6A9E" w:rsidP="005E6A9E">
      <w:pPr>
        <w:pStyle w:val="Style1"/>
      </w:pPr>
      <w:r>
        <w:t xml:space="preserve">        }</w:t>
      </w:r>
    </w:p>
    <w:p w14:paraId="561C6959" w14:textId="77777777" w:rsidR="005E6A9E" w:rsidRDefault="005E6A9E" w:rsidP="005E6A9E">
      <w:pPr>
        <w:pStyle w:val="Style1"/>
      </w:pPr>
      <w:r>
        <w:t xml:space="preserve">        )),</w:t>
      </w:r>
    </w:p>
    <w:p w14:paraId="1B026043" w14:textId="77777777" w:rsidR="005E6A9E" w:rsidRDefault="005E6A9E" w:rsidP="005E6A9E">
      <w:pPr>
        <w:pStyle w:val="Style1"/>
      </w:pPr>
      <w:r>
        <w:t xml:space="preserve">        r.d(t, "c", (function() {</w:t>
      </w:r>
    </w:p>
    <w:p w14:paraId="4533B784" w14:textId="77777777" w:rsidR="005E6A9E" w:rsidRDefault="005E6A9E" w:rsidP="005E6A9E">
      <w:pPr>
        <w:pStyle w:val="Style1"/>
      </w:pPr>
      <w:r>
        <w:t xml:space="preserve">            return te</w:t>
      </w:r>
    </w:p>
    <w:p w14:paraId="6C14203D" w14:textId="77777777" w:rsidR="005E6A9E" w:rsidRDefault="005E6A9E" w:rsidP="005E6A9E">
      <w:pPr>
        <w:pStyle w:val="Style1"/>
      </w:pPr>
      <w:r>
        <w:t xml:space="preserve">        }</w:t>
      </w:r>
    </w:p>
    <w:p w14:paraId="5B25A378" w14:textId="77777777" w:rsidR="005E6A9E" w:rsidRDefault="005E6A9E" w:rsidP="005E6A9E">
      <w:pPr>
        <w:pStyle w:val="Style1"/>
      </w:pPr>
      <w:r>
        <w:t xml:space="preserve">        ));</w:t>
      </w:r>
    </w:p>
    <w:p w14:paraId="4DFD0E3B" w14:textId="77777777" w:rsidR="005E6A9E" w:rsidRDefault="005E6A9E" w:rsidP="005E6A9E">
      <w:pPr>
        <w:pStyle w:val="Style1"/>
      </w:pPr>
      <w:r>
        <w:t xml:space="preserve">        var n, i = r("Fcif");</w:t>
      </w:r>
    </w:p>
    <w:p w14:paraId="0017CCE5" w14:textId="77777777" w:rsidR="005E6A9E" w:rsidRDefault="005E6A9E" w:rsidP="005E6A9E">
      <w:pPr>
        <w:pStyle w:val="Style1"/>
      </w:pPr>
      <w:r>
        <w:t xml:space="preserve">        !function(e) {</w:t>
      </w:r>
    </w:p>
    <w:p w14:paraId="2C1C3067" w14:textId="77777777" w:rsidR="005E6A9E" w:rsidRDefault="005E6A9E" w:rsidP="005E6A9E">
      <w:pPr>
        <w:pStyle w:val="Style1"/>
      </w:pPr>
      <w:r>
        <w:t xml:space="preserve">            e.Idle = "idle",</w:t>
      </w:r>
    </w:p>
    <w:p w14:paraId="5079B6A3" w14:textId="77777777" w:rsidR="005E6A9E" w:rsidRDefault="005E6A9E" w:rsidP="005E6A9E">
      <w:pPr>
        <w:pStyle w:val="Style1"/>
      </w:pPr>
      <w:r>
        <w:t xml:space="preserve">            e.Loading = "loading",</w:t>
      </w:r>
    </w:p>
    <w:p w14:paraId="68605CCF" w14:textId="77777777" w:rsidR="005E6A9E" w:rsidRDefault="005E6A9E" w:rsidP="005E6A9E">
      <w:pPr>
        <w:pStyle w:val="Style1"/>
      </w:pPr>
      <w:r>
        <w:t xml:space="preserve">            e.Error = "error",</w:t>
      </w:r>
    </w:p>
    <w:p w14:paraId="53D569FC" w14:textId="77777777" w:rsidR="005E6A9E" w:rsidRDefault="005E6A9E" w:rsidP="005E6A9E">
      <w:pPr>
        <w:pStyle w:val="Style1"/>
      </w:pPr>
      <w:r>
        <w:t xml:space="preserve">            e.Success = "success"</w:t>
      </w:r>
    </w:p>
    <w:p w14:paraId="3D4FBAE5" w14:textId="77777777" w:rsidR="005E6A9E" w:rsidRDefault="005E6A9E" w:rsidP="005E6A9E">
      <w:pPr>
        <w:pStyle w:val="Style1"/>
      </w:pPr>
      <w:r>
        <w:t xml:space="preserve">        }(n || (n = {}));</w:t>
      </w:r>
    </w:p>
    <w:p w14:paraId="36C1AE92" w14:textId="77777777" w:rsidR="005E6A9E" w:rsidRDefault="005E6A9E" w:rsidP="005E6A9E">
      <w:pPr>
        <w:pStyle w:val="Style1"/>
      </w:pPr>
      <w:r>
        <w:t xml:space="preserve">        var u = function(e) {</w:t>
      </w:r>
    </w:p>
    <w:p w14:paraId="3F52E68A" w14:textId="77777777" w:rsidR="005E6A9E" w:rsidRDefault="005E6A9E" w:rsidP="005E6A9E">
      <w:pPr>
        <w:pStyle w:val="Style1"/>
      </w:pPr>
      <w:r>
        <w:t xml:space="preserve">            this.silent = e</w:t>
      </w:r>
    </w:p>
    <w:p w14:paraId="6A630B41" w14:textId="77777777" w:rsidR="005E6A9E" w:rsidRDefault="005E6A9E" w:rsidP="005E6A9E">
      <w:pPr>
        <w:pStyle w:val="Style1"/>
      </w:pPr>
      <w:r>
        <w:t xml:space="preserve">        }</w:t>
      </w:r>
    </w:p>
    <w:p w14:paraId="74B3B59F" w14:textId="77777777" w:rsidR="005E6A9E" w:rsidRDefault="005E6A9E" w:rsidP="005E6A9E">
      <w:pPr>
        <w:pStyle w:val="Style1"/>
      </w:pPr>
      <w:r>
        <w:t xml:space="preserve">          , o = 0</w:t>
      </w:r>
    </w:p>
    <w:p w14:paraId="2D4B7C04" w14:textId="77777777" w:rsidR="005E6A9E" w:rsidRDefault="005E6A9E" w:rsidP="005E6A9E">
      <w:pPr>
        <w:pStyle w:val="Style1"/>
      </w:pPr>
      <w:r>
        <w:t xml:space="preserve">          , s = "undefined" == typeof window;</w:t>
      </w:r>
    </w:p>
    <w:p w14:paraId="43E1649E" w14:textId="77777777" w:rsidR="005E6A9E" w:rsidRDefault="005E6A9E" w:rsidP="005E6A9E">
      <w:pPr>
        <w:pStyle w:val="Style1"/>
      </w:pPr>
      <w:r>
        <w:t xml:space="preserve">        function c() {}</w:t>
      </w:r>
    </w:p>
    <w:p w14:paraId="38DDDFF5" w14:textId="77777777" w:rsidR="005E6A9E" w:rsidRDefault="005E6A9E" w:rsidP="005E6A9E">
      <w:pPr>
        <w:pStyle w:val="Style1"/>
      </w:pPr>
      <w:r>
        <w:t xml:space="preserve">        var a = console || {</w:t>
      </w:r>
    </w:p>
    <w:p w14:paraId="32E59CB0" w14:textId="77777777" w:rsidR="005E6A9E" w:rsidRDefault="005E6A9E" w:rsidP="005E6A9E">
      <w:pPr>
        <w:pStyle w:val="Style1"/>
      </w:pPr>
      <w:r>
        <w:t xml:space="preserve">            error: c,</w:t>
      </w:r>
    </w:p>
    <w:p w14:paraId="2DB8C7E2" w14:textId="77777777" w:rsidR="005E6A9E" w:rsidRDefault="005E6A9E" w:rsidP="005E6A9E">
      <w:pPr>
        <w:pStyle w:val="Style1"/>
      </w:pPr>
      <w:r>
        <w:t xml:space="preserve">            warn: c,</w:t>
      </w:r>
    </w:p>
    <w:p w14:paraId="24D8E891" w14:textId="77777777" w:rsidR="005E6A9E" w:rsidRDefault="005E6A9E" w:rsidP="005E6A9E">
      <w:pPr>
        <w:pStyle w:val="Style1"/>
      </w:pPr>
      <w:r>
        <w:t xml:space="preserve">            log: c</w:t>
      </w:r>
    </w:p>
    <w:p w14:paraId="305ED6BF" w14:textId="77777777" w:rsidR="005E6A9E" w:rsidRDefault="005E6A9E" w:rsidP="005E6A9E">
      <w:pPr>
        <w:pStyle w:val="Style1"/>
      </w:pPr>
      <w:r>
        <w:t xml:space="preserve">        };</w:t>
      </w:r>
    </w:p>
    <w:p w14:paraId="41612F95" w14:textId="77777777" w:rsidR="005E6A9E" w:rsidRDefault="005E6A9E" w:rsidP="005E6A9E">
      <w:pPr>
        <w:pStyle w:val="Style1"/>
      </w:pPr>
      <w:r>
        <w:t xml:space="preserve">        function h(e, t) {</w:t>
      </w:r>
    </w:p>
    <w:p w14:paraId="486B4AEF" w14:textId="77777777" w:rsidR="005E6A9E" w:rsidRDefault="005E6A9E" w:rsidP="005E6A9E">
      <w:pPr>
        <w:pStyle w:val="Style1"/>
      </w:pPr>
      <w:r>
        <w:t xml:space="preserve">            return "function" == typeof e ? e(t) : e</w:t>
      </w:r>
    </w:p>
    <w:p w14:paraId="57268A90" w14:textId="77777777" w:rsidR="005E6A9E" w:rsidRDefault="005E6A9E" w:rsidP="005E6A9E">
      <w:pPr>
        <w:pStyle w:val="Style1"/>
      </w:pPr>
      <w:r>
        <w:t xml:space="preserve">        }</w:t>
      </w:r>
    </w:p>
    <w:p w14:paraId="7C9EAB0C" w14:textId="77777777" w:rsidR="005E6A9E" w:rsidRDefault="005E6A9E" w:rsidP="005E6A9E">
      <w:pPr>
        <w:pStyle w:val="Style1"/>
      </w:pPr>
      <w:r>
        <w:t xml:space="preserve">        function f(e, t) {</w:t>
      </w:r>
    </w:p>
    <w:p w14:paraId="6E14EB69" w14:textId="77777777" w:rsidR="005E6A9E" w:rsidRDefault="005E6A9E" w:rsidP="005E6A9E">
      <w:pPr>
        <w:pStyle w:val="Style1"/>
      </w:pPr>
      <w:r>
        <w:t xml:space="preserve">            if ("function" == typeof t)</w:t>
      </w:r>
    </w:p>
    <w:p w14:paraId="33980552" w14:textId="77777777" w:rsidR="005E6A9E" w:rsidRDefault="005E6A9E" w:rsidP="005E6A9E">
      <w:pPr>
        <w:pStyle w:val="Style1"/>
      </w:pPr>
      <w:r>
        <w:t xml:space="preserve">                throw new Error;</w:t>
      </w:r>
    </w:p>
    <w:p w14:paraId="6A10DD19" w14:textId="77777777" w:rsidR="005E6A9E" w:rsidRDefault="005E6A9E" w:rsidP="005E6A9E">
      <w:pPr>
        <w:pStyle w:val="Style1"/>
      </w:pPr>
      <w:r>
        <w:t xml:space="preserve">            return b(t) ? Object.keys(t).sort().reduce((function(e, r) {</w:t>
      </w:r>
    </w:p>
    <w:p w14:paraId="23FEFEC5" w14:textId="77777777" w:rsidR="005E6A9E" w:rsidRDefault="005E6A9E" w:rsidP="005E6A9E">
      <w:pPr>
        <w:pStyle w:val="Style1"/>
      </w:pPr>
      <w:r>
        <w:t xml:space="preserve">                return e[r] = t[r],</w:t>
      </w:r>
    </w:p>
    <w:p w14:paraId="08809A9F" w14:textId="77777777" w:rsidR="005E6A9E" w:rsidRDefault="005E6A9E" w:rsidP="005E6A9E">
      <w:pPr>
        <w:pStyle w:val="Style1"/>
      </w:pPr>
      <w:r>
        <w:t xml:space="preserve">                e</w:t>
      </w:r>
    </w:p>
    <w:p w14:paraId="48B86B13" w14:textId="77777777" w:rsidR="005E6A9E" w:rsidRDefault="005E6A9E" w:rsidP="005E6A9E">
      <w:pPr>
        <w:pStyle w:val="Style1"/>
      </w:pPr>
      <w:r>
        <w:t xml:space="preserve">            }</w:t>
      </w:r>
    </w:p>
    <w:p w14:paraId="65F0A346" w14:textId="77777777" w:rsidR="005E6A9E" w:rsidRDefault="005E6A9E" w:rsidP="005E6A9E">
      <w:pPr>
        <w:pStyle w:val="Style1"/>
      </w:pPr>
      <w:r>
        <w:t xml:space="preserve">            ), {}) : t</w:t>
      </w:r>
    </w:p>
    <w:p w14:paraId="5BB4996F" w14:textId="77777777" w:rsidR="005E6A9E" w:rsidRDefault="005E6A9E" w:rsidP="005E6A9E">
      <w:pPr>
        <w:pStyle w:val="Style1"/>
      </w:pPr>
      <w:r>
        <w:t xml:space="preserve">        }</w:t>
      </w:r>
    </w:p>
    <w:p w14:paraId="3A6F0B78" w14:textId="77777777" w:rsidR="005E6A9E" w:rsidRDefault="005E6A9E" w:rsidP="005E6A9E">
      <w:pPr>
        <w:pStyle w:val="Style1"/>
      </w:pPr>
      <w:r>
        <w:t xml:space="preserve">        function l(e, t) {</w:t>
      </w:r>
    </w:p>
    <w:p w14:paraId="5117D3C2" w14:textId="77777777" w:rsidR="005E6A9E" w:rsidRDefault="005E6A9E" w:rsidP="005E6A9E">
      <w:pPr>
        <w:pStyle w:val="Style1"/>
      </w:pPr>
      <w:r>
        <w:t xml:space="preserve">            return e === t || typeof e == typeof t &amp;&amp; "object" == typeof e &amp;&amp; !Object.keys(t).some((function(r) {</w:t>
      </w:r>
    </w:p>
    <w:p w14:paraId="1A23992A" w14:textId="77777777" w:rsidR="005E6A9E" w:rsidRDefault="005E6A9E" w:rsidP="005E6A9E">
      <w:pPr>
        <w:pStyle w:val="Style1"/>
      </w:pPr>
      <w:r>
        <w:t xml:space="preserve">                return !l(e[r], t[r])</w:t>
      </w:r>
    </w:p>
    <w:p w14:paraId="62B79202" w14:textId="77777777" w:rsidR="005E6A9E" w:rsidRDefault="005E6A9E" w:rsidP="005E6A9E">
      <w:pPr>
        <w:pStyle w:val="Style1"/>
      </w:pPr>
      <w:r>
        <w:t xml:space="preserve">            }</w:t>
      </w:r>
    </w:p>
    <w:p w14:paraId="376947F2" w14:textId="77777777" w:rsidR="005E6A9E" w:rsidRDefault="005E6A9E" w:rsidP="005E6A9E">
      <w:pPr>
        <w:pStyle w:val="Style1"/>
      </w:pPr>
      <w:r>
        <w:t xml:space="preserve">            ))</w:t>
      </w:r>
    </w:p>
    <w:p w14:paraId="5CF9D3FF" w14:textId="77777777" w:rsidR="005E6A9E" w:rsidRDefault="005E6A9E" w:rsidP="005E6A9E">
      <w:pPr>
        <w:pStyle w:val="Style1"/>
      </w:pPr>
      <w:r>
        <w:t xml:space="preserve">        }</w:t>
      </w:r>
    </w:p>
    <w:p w14:paraId="7746C99B" w14:textId="77777777" w:rsidR="005E6A9E" w:rsidRDefault="005E6A9E" w:rsidP="005E6A9E">
      <w:pPr>
        <w:pStyle w:val="Style1"/>
      </w:pPr>
      <w:r>
        <w:t xml:space="preserve">        function d(e) {</w:t>
      </w:r>
    </w:p>
    <w:p w14:paraId="71B135B1" w14:textId="77777777" w:rsidR="005E6A9E" w:rsidRDefault="005E6A9E" w:rsidP="005E6A9E">
      <w:pPr>
        <w:pStyle w:val="Style1"/>
      </w:pPr>
      <w:r>
        <w:t xml:space="preserve">            return "number" == typeof e &amp;&amp; e &gt;= 0 &amp;&amp; e !== 1 / 0</w:t>
      </w:r>
    </w:p>
    <w:p w14:paraId="3665C734" w14:textId="77777777" w:rsidR="005E6A9E" w:rsidRDefault="005E6A9E" w:rsidP="005E6A9E">
      <w:pPr>
        <w:pStyle w:val="Style1"/>
      </w:pPr>
      <w:r>
        <w:t xml:space="preserve">        }</w:t>
      </w:r>
    </w:p>
    <w:p w14:paraId="7997F220" w14:textId="77777777" w:rsidR="005E6A9E" w:rsidRDefault="005E6A9E" w:rsidP="005E6A9E">
      <w:pPr>
        <w:pStyle w:val="Style1"/>
      </w:pPr>
      <w:r>
        <w:t xml:space="preserve">        function v() {</w:t>
      </w:r>
    </w:p>
    <w:p w14:paraId="5530A677" w14:textId="77777777" w:rsidR="005E6A9E" w:rsidRDefault="005E6A9E" w:rsidP="005E6A9E">
      <w:pPr>
        <w:pStyle w:val="Style1"/>
      </w:pPr>
      <w:r>
        <w:t xml:space="preserve">            return "undefined" == typeof document || [void 0, "visible", "prerender"].includes(document.visibilityState)</w:t>
      </w:r>
    </w:p>
    <w:p w14:paraId="466F1259" w14:textId="77777777" w:rsidR="005E6A9E" w:rsidRDefault="005E6A9E" w:rsidP="005E6A9E">
      <w:pPr>
        <w:pStyle w:val="Style1"/>
      </w:pPr>
      <w:r>
        <w:t xml:space="preserve">        }</w:t>
      </w:r>
    </w:p>
    <w:p w14:paraId="2E1FC87C" w14:textId="77777777" w:rsidR="005E6A9E" w:rsidRDefault="005E6A9E" w:rsidP="005E6A9E">
      <w:pPr>
        <w:pStyle w:val="Style1"/>
      </w:pPr>
      <w:r>
        <w:t xml:space="preserve">        function y() {</w:t>
      </w:r>
    </w:p>
    <w:p w14:paraId="145B02F5" w14:textId="77777777" w:rsidR="005E6A9E" w:rsidRDefault="005E6A9E" w:rsidP="005E6A9E">
      <w:pPr>
        <w:pStyle w:val="Style1"/>
      </w:pPr>
      <w:r>
        <w:t xml:space="preserve">            return void 0 === navigator.onLine || navigator.onLine</w:t>
      </w:r>
    </w:p>
    <w:p w14:paraId="028D368B" w14:textId="77777777" w:rsidR="005E6A9E" w:rsidRDefault="005E6A9E" w:rsidP="005E6A9E">
      <w:pPr>
        <w:pStyle w:val="Style1"/>
      </w:pPr>
      <w:r>
        <w:t xml:space="preserve">        }</w:t>
      </w:r>
    </w:p>
    <w:p w14:paraId="7E72152F" w14:textId="77777777" w:rsidR="005E6A9E" w:rsidRDefault="005E6A9E" w:rsidP="005E6A9E">
      <w:pPr>
        <w:pStyle w:val="Style1"/>
      </w:pPr>
      <w:r>
        <w:t xml:space="preserve">        function p(e, t, r, n) {</w:t>
      </w:r>
    </w:p>
    <w:p w14:paraId="79A3B019" w14:textId="77777777" w:rsidR="005E6A9E" w:rsidRDefault="005E6A9E" w:rsidP="005E6A9E">
      <w:pPr>
        <w:pStyle w:val="Style1"/>
      </w:pPr>
      <w:r>
        <w:t xml:space="preserve">            var u, o, s, c;</w:t>
      </w:r>
    </w:p>
    <w:p w14:paraId="17A7A1F3" w14:textId="77777777" w:rsidR="005E6A9E" w:rsidRDefault="005E6A9E" w:rsidP="005E6A9E">
      <w:pPr>
        <w:pStyle w:val="Style1"/>
      </w:pPr>
      <w:r>
        <w:t xml:space="preserve">            return b(e) ? (u = e.queryKey,</w:t>
      </w:r>
    </w:p>
    <w:p w14:paraId="14FCAC4A" w14:textId="77777777" w:rsidR="005E6A9E" w:rsidRDefault="005E6A9E" w:rsidP="005E6A9E">
      <w:pPr>
        <w:pStyle w:val="Style1"/>
      </w:pPr>
      <w:r>
        <w:t xml:space="preserve">            o = e.queryFn,</w:t>
      </w:r>
    </w:p>
    <w:p w14:paraId="3C6A5186" w14:textId="77777777" w:rsidR="005E6A9E" w:rsidRDefault="005E6A9E" w:rsidP="005E6A9E">
      <w:pPr>
        <w:pStyle w:val="Style1"/>
      </w:pPr>
      <w:r>
        <w:t xml:space="preserve">            s = e.config,</w:t>
      </w:r>
    </w:p>
    <w:p w14:paraId="55C655D3" w14:textId="77777777" w:rsidR="005E6A9E" w:rsidRDefault="005E6A9E" w:rsidP="005E6A9E">
      <w:pPr>
        <w:pStyle w:val="Style1"/>
      </w:pPr>
      <w:r>
        <w:t xml:space="preserve">            c = t) : b(t) ? (u = e,</w:t>
      </w:r>
    </w:p>
    <w:p w14:paraId="34D758D1" w14:textId="77777777" w:rsidR="005E6A9E" w:rsidRDefault="005E6A9E" w:rsidP="005E6A9E">
      <w:pPr>
        <w:pStyle w:val="Style1"/>
      </w:pPr>
      <w:r>
        <w:t xml:space="preserve">            s = t,</w:t>
      </w:r>
    </w:p>
    <w:p w14:paraId="4477299C" w14:textId="77777777" w:rsidR="005E6A9E" w:rsidRDefault="005E6A9E" w:rsidP="005E6A9E">
      <w:pPr>
        <w:pStyle w:val="Style1"/>
      </w:pPr>
      <w:r>
        <w:t xml:space="preserve">            c = r) : (u = e,</w:t>
      </w:r>
    </w:p>
    <w:p w14:paraId="2A841DCA" w14:textId="77777777" w:rsidR="005E6A9E" w:rsidRDefault="005E6A9E" w:rsidP="005E6A9E">
      <w:pPr>
        <w:pStyle w:val="Style1"/>
      </w:pPr>
      <w:r>
        <w:t xml:space="preserve">            o = t,</w:t>
      </w:r>
    </w:p>
    <w:p w14:paraId="2977993D" w14:textId="77777777" w:rsidR="005E6A9E" w:rsidRDefault="005E6A9E" w:rsidP="005E6A9E">
      <w:pPr>
        <w:pStyle w:val="Style1"/>
      </w:pPr>
      <w:r>
        <w:t xml:space="preserve">            s = r,</w:t>
      </w:r>
    </w:p>
    <w:p w14:paraId="6C3E7E3E" w14:textId="77777777" w:rsidR="005E6A9E" w:rsidRDefault="005E6A9E" w:rsidP="005E6A9E">
      <w:pPr>
        <w:pStyle w:val="Style1"/>
      </w:pPr>
      <w:r>
        <w:t xml:space="preserve">            c = n),</w:t>
      </w:r>
    </w:p>
    <w:p w14:paraId="347DFC7F" w14:textId="77777777" w:rsidR="005E6A9E" w:rsidRDefault="005E6A9E" w:rsidP="005E6A9E">
      <w:pPr>
        <w:pStyle w:val="Style1"/>
      </w:pPr>
      <w:r>
        <w:t xml:space="preserve">            s = s || {},</w:t>
      </w:r>
    </w:p>
    <w:p w14:paraId="604C643C" w14:textId="77777777" w:rsidR="005E6A9E" w:rsidRDefault="005E6A9E" w:rsidP="005E6A9E">
      <w:pPr>
        <w:pStyle w:val="Style1"/>
      </w:pPr>
      <w:r>
        <w:t xml:space="preserve">            o &amp;&amp; (s = Object(i.a)({}, s, {</w:t>
      </w:r>
    </w:p>
    <w:p w14:paraId="6DAE324D" w14:textId="77777777" w:rsidR="005E6A9E" w:rsidRDefault="005E6A9E" w:rsidP="005E6A9E">
      <w:pPr>
        <w:pStyle w:val="Style1"/>
      </w:pPr>
      <w:r>
        <w:t xml:space="preserve">                queryFn: o</w:t>
      </w:r>
    </w:p>
    <w:p w14:paraId="4ECCB260" w14:textId="77777777" w:rsidR="005E6A9E" w:rsidRDefault="005E6A9E" w:rsidP="005E6A9E">
      <w:pPr>
        <w:pStyle w:val="Style1"/>
      </w:pPr>
      <w:r>
        <w:t xml:space="preserve">            })),</w:t>
      </w:r>
    </w:p>
    <w:p w14:paraId="1DE3F733" w14:textId="77777777" w:rsidR="005E6A9E" w:rsidRDefault="005E6A9E" w:rsidP="005E6A9E">
      <w:pPr>
        <w:pStyle w:val="Style1"/>
      </w:pPr>
      <w:r>
        <w:t xml:space="preserve">            [u, s, c]</w:t>
      </w:r>
    </w:p>
    <w:p w14:paraId="4D8F2FB3" w14:textId="77777777" w:rsidR="005E6A9E" w:rsidRDefault="005E6A9E" w:rsidP="005E6A9E">
      <w:pPr>
        <w:pStyle w:val="Style1"/>
      </w:pPr>
      <w:r>
        <w:t xml:space="preserve">        }</w:t>
      </w:r>
    </w:p>
    <w:p w14:paraId="0925CD82" w14:textId="77777777" w:rsidR="005E6A9E" w:rsidRDefault="005E6A9E" w:rsidP="005E6A9E">
      <w:pPr>
        <w:pStyle w:val="Style1"/>
      </w:pPr>
      <w:r>
        <w:t xml:space="preserve">        function g(e, t) {</w:t>
      </w:r>
    </w:p>
    <w:p w14:paraId="0A49A1C9" w14:textId="77777777" w:rsidR="005E6A9E" w:rsidRDefault="005E6A9E" w:rsidP="005E6A9E">
      <w:pPr>
        <w:pStyle w:val="Style1"/>
      </w:pPr>
      <w:r>
        <w:t xml:space="preserve">            if (e === t)</w:t>
      </w:r>
    </w:p>
    <w:p w14:paraId="45D06047" w14:textId="77777777" w:rsidR="005E6A9E" w:rsidRDefault="005E6A9E" w:rsidP="005E6A9E">
      <w:pPr>
        <w:pStyle w:val="Style1"/>
      </w:pPr>
      <w:r>
        <w:t xml:space="preserve">                return e;</w:t>
      </w:r>
    </w:p>
    <w:p w14:paraId="660A6FD6" w14:textId="77777777" w:rsidR="005E6A9E" w:rsidRDefault="005E6A9E" w:rsidP="005E6A9E">
      <w:pPr>
        <w:pStyle w:val="Style1"/>
      </w:pPr>
      <w:r>
        <w:t xml:space="preserve">            var r = Array.isArray(e) &amp;&amp; Array.isArray(t);</w:t>
      </w:r>
    </w:p>
    <w:p w14:paraId="39716219" w14:textId="77777777" w:rsidR="005E6A9E" w:rsidRDefault="005E6A9E" w:rsidP="005E6A9E">
      <w:pPr>
        <w:pStyle w:val="Style1"/>
      </w:pPr>
      <w:r>
        <w:t xml:space="preserve">            if (r || b(e) &amp;&amp; b(t)) {</w:t>
      </w:r>
    </w:p>
    <w:p w14:paraId="4DCD2E80" w14:textId="77777777" w:rsidR="005E6A9E" w:rsidRDefault="005E6A9E" w:rsidP="005E6A9E">
      <w:pPr>
        <w:pStyle w:val="Style1"/>
      </w:pPr>
      <w:r>
        <w:t xml:space="preserve">                for (var n = r ? e.length : Object.keys(e).length, i = r ? t : Object.keys(t), u = i.length, o = r ? [] : {}, s = 0, c = 0; c &lt; u; c++) {</w:t>
      </w:r>
    </w:p>
    <w:p w14:paraId="537DC109" w14:textId="77777777" w:rsidR="005E6A9E" w:rsidRDefault="005E6A9E" w:rsidP="005E6A9E">
      <w:pPr>
        <w:pStyle w:val="Style1"/>
      </w:pPr>
      <w:r>
        <w:t xml:space="preserve">                    var a = r ? c : i[c];</w:t>
      </w:r>
    </w:p>
    <w:p w14:paraId="1A635CA0" w14:textId="77777777" w:rsidR="005E6A9E" w:rsidRDefault="005E6A9E" w:rsidP="005E6A9E">
      <w:pPr>
        <w:pStyle w:val="Style1"/>
      </w:pPr>
      <w:r>
        <w:t xml:space="preserve">                    o[a] = g(e[a], t[a]),</w:t>
      </w:r>
    </w:p>
    <w:p w14:paraId="70E51E3E" w14:textId="77777777" w:rsidR="005E6A9E" w:rsidRDefault="005E6A9E" w:rsidP="005E6A9E">
      <w:pPr>
        <w:pStyle w:val="Style1"/>
      </w:pPr>
      <w:r>
        <w:t xml:space="preserve">                    o[a] === e[a] &amp;&amp; s++</w:t>
      </w:r>
    </w:p>
    <w:p w14:paraId="20C6329A" w14:textId="77777777" w:rsidR="005E6A9E" w:rsidRDefault="005E6A9E" w:rsidP="005E6A9E">
      <w:pPr>
        <w:pStyle w:val="Style1"/>
      </w:pPr>
      <w:r>
        <w:t xml:space="preserve">                }</w:t>
      </w:r>
    </w:p>
    <w:p w14:paraId="6E8FFE02" w14:textId="77777777" w:rsidR="005E6A9E" w:rsidRDefault="005E6A9E" w:rsidP="005E6A9E">
      <w:pPr>
        <w:pStyle w:val="Style1"/>
      </w:pPr>
      <w:r>
        <w:t xml:space="preserve">                return n === u &amp;&amp; s === n ? e : o</w:t>
      </w:r>
    </w:p>
    <w:p w14:paraId="2510782E" w14:textId="77777777" w:rsidR="005E6A9E" w:rsidRDefault="005E6A9E" w:rsidP="005E6A9E">
      <w:pPr>
        <w:pStyle w:val="Style1"/>
      </w:pPr>
      <w:r>
        <w:t xml:space="preserve">            }</w:t>
      </w:r>
    </w:p>
    <w:p w14:paraId="03DF5475" w14:textId="77777777" w:rsidR="005E6A9E" w:rsidRDefault="005E6A9E" w:rsidP="005E6A9E">
      <w:pPr>
        <w:pStyle w:val="Style1"/>
      </w:pPr>
      <w:r>
        <w:t xml:space="preserve">            return t</w:t>
      </w:r>
    </w:p>
    <w:p w14:paraId="29B7B484" w14:textId="77777777" w:rsidR="005E6A9E" w:rsidRDefault="005E6A9E" w:rsidP="005E6A9E">
      <w:pPr>
        <w:pStyle w:val="Style1"/>
      </w:pPr>
      <w:r>
        <w:t xml:space="preserve">        }</w:t>
      </w:r>
    </w:p>
    <w:p w14:paraId="079505A5" w14:textId="77777777" w:rsidR="005E6A9E" w:rsidRDefault="005E6A9E" w:rsidP="005E6A9E">
      <w:pPr>
        <w:pStyle w:val="Style1"/>
      </w:pPr>
      <w:r>
        <w:t xml:space="preserve">        function b(e) {</w:t>
      </w:r>
    </w:p>
    <w:p w14:paraId="7B064EAC" w14:textId="77777777" w:rsidR="005E6A9E" w:rsidRDefault="005E6A9E" w:rsidP="005E6A9E">
      <w:pPr>
        <w:pStyle w:val="Style1"/>
      </w:pPr>
      <w:r>
        <w:t xml:space="preserve">            if (!m(e))</w:t>
      </w:r>
    </w:p>
    <w:p w14:paraId="3C05247B" w14:textId="77777777" w:rsidR="005E6A9E" w:rsidRDefault="005E6A9E" w:rsidP="005E6A9E">
      <w:pPr>
        <w:pStyle w:val="Style1"/>
      </w:pPr>
      <w:r>
        <w:t xml:space="preserve">                return !1;</w:t>
      </w:r>
    </w:p>
    <w:p w14:paraId="2C55503C" w14:textId="77777777" w:rsidR="005E6A9E" w:rsidRDefault="005E6A9E" w:rsidP="005E6A9E">
      <w:pPr>
        <w:pStyle w:val="Style1"/>
      </w:pPr>
      <w:r>
        <w:t xml:space="preserve">            var t = e.constructor;</w:t>
      </w:r>
    </w:p>
    <w:p w14:paraId="5FF3E78F" w14:textId="77777777" w:rsidR="005E6A9E" w:rsidRDefault="005E6A9E" w:rsidP="005E6A9E">
      <w:pPr>
        <w:pStyle w:val="Style1"/>
      </w:pPr>
      <w:r>
        <w:t xml:space="preserve">            if (void 0 === t)</w:t>
      </w:r>
    </w:p>
    <w:p w14:paraId="2B074A05" w14:textId="77777777" w:rsidR="005E6A9E" w:rsidRDefault="005E6A9E" w:rsidP="005E6A9E">
      <w:pPr>
        <w:pStyle w:val="Style1"/>
      </w:pPr>
      <w:r>
        <w:t xml:space="preserve">                return !0;</w:t>
      </w:r>
    </w:p>
    <w:p w14:paraId="51AF58F6" w14:textId="77777777" w:rsidR="005E6A9E" w:rsidRDefault="005E6A9E" w:rsidP="005E6A9E">
      <w:pPr>
        <w:pStyle w:val="Style1"/>
      </w:pPr>
      <w:r>
        <w:t xml:space="preserve">            var r = t.prototype;</w:t>
      </w:r>
    </w:p>
    <w:p w14:paraId="4EF4C995" w14:textId="77777777" w:rsidR="005E6A9E" w:rsidRDefault="005E6A9E" w:rsidP="005E6A9E">
      <w:pPr>
        <w:pStyle w:val="Style1"/>
      </w:pPr>
      <w:r>
        <w:t xml:space="preserve">            return !!m(r) &amp;&amp; !!r.hasOwnProperty("isPrototypeOf")</w:t>
      </w:r>
    </w:p>
    <w:p w14:paraId="1FE62868" w14:textId="77777777" w:rsidR="005E6A9E" w:rsidRDefault="005E6A9E" w:rsidP="005E6A9E">
      <w:pPr>
        <w:pStyle w:val="Style1"/>
      </w:pPr>
      <w:r>
        <w:t xml:space="preserve">        }</w:t>
      </w:r>
    </w:p>
    <w:p w14:paraId="5BA8D800" w14:textId="77777777" w:rsidR="005E6A9E" w:rsidRDefault="005E6A9E" w:rsidP="005E6A9E">
      <w:pPr>
        <w:pStyle w:val="Style1"/>
      </w:pPr>
      <w:r>
        <w:t xml:space="preserve">        function m(e) {</w:t>
      </w:r>
    </w:p>
    <w:p w14:paraId="77735702" w14:textId="77777777" w:rsidR="005E6A9E" w:rsidRDefault="005E6A9E" w:rsidP="005E6A9E">
      <w:pPr>
        <w:pStyle w:val="Style1"/>
      </w:pPr>
      <w:r>
        <w:t xml:space="preserve">            return "[object Object]" === Object.prototype.toString.call(e)</w:t>
      </w:r>
    </w:p>
    <w:p w14:paraId="1EDDCDDB" w14:textId="77777777" w:rsidR="005E6A9E" w:rsidRDefault="005E6A9E" w:rsidP="005E6A9E">
      <w:pPr>
        <w:pStyle w:val="Style1"/>
      </w:pPr>
      <w:r>
        <w:t xml:space="preserve">        }</w:t>
      </w:r>
    </w:p>
    <w:p w14:paraId="3E2F1437" w14:textId="77777777" w:rsidR="005E6A9E" w:rsidRDefault="005E6A9E" w:rsidP="005E6A9E">
      <w:pPr>
        <w:pStyle w:val="Style1"/>
      </w:pPr>
      <w:r>
        <w:t xml:space="preserve">        function w(e) {</w:t>
      </w:r>
    </w:p>
    <w:p w14:paraId="2F274AAA" w14:textId="77777777" w:rsidR="005E6A9E" w:rsidRDefault="005E6A9E" w:rsidP="005E6A9E">
      <w:pPr>
        <w:pStyle w:val="Style1"/>
      </w:pPr>
      <w:r>
        <w:t xml:space="preserve">            return e instanceof u</w:t>
      </w:r>
    </w:p>
    <w:p w14:paraId="11681694" w14:textId="77777777" w:rsidR="005E6A9E" w:rsidRDefault="005E6A9E" w:rsidP="005E6A9E">
      <w:pPr>
        <w:pStyle w:val="Style1"/>
      </w:pPr>
      <w:r>
        <w:t xml:space="preserve">        }</w:t>
      </w:r>
    </w:p>
    <w:p w14:paraId="6136F5CB" w14:textId="77777777" w:rsidR="005E6A9E" w:rsidRDefault="005E6A9E" w:rsidP="005E6A9E">
      <w:pPr>
        <w:pStyle w:val="Style1"/>
      </w:pPr>
      <w:r>
        <w:t xml:space="preserve">        function Q(e) {</w:t>
      </w:r>
    </w:p>
    <w:p w14:paraId="14805845" w14:textId="77777777" w:rsidR="005E6A9E" w:rsidRDefault="005E6A9E" w:rsidP="005E6A9E">
      <w:pPr>
        <w:pStyle w:val="Style1"/>
      </w:pPr>
      <w:r>
        <w:t xml:space="preserve">            return {</w:t>
      </w:r>
    </w:p>
    <w:p w14:paraId="1AC71BA5" w14:textId="77777777" w:rsidR="005E6A9E" w:rsidRDefault="005E6A9E" w:rsidP="005E6A9E">
      <w:pPr>
        <w:pStyle w:val="Style1"/>
      </w:pPr>
      <w:r>
        <w:t xml:space="preserve">                status: e,</w:t>
      </w:r>
    </w:p>
    <w:p w14:paraId="637C54D8" w14:textId="77777777" w:rsidR="005E6A9E" w:rsidRDefault="005E6A9E" w:rsidP="005E6A9E">
      <w:pPr>
        <w:pStyle w:val="Style1"/>
      </w:pPr>
      <w:r>
        <w:t xml:space="preserve">                isLoading: e === n.Loading,</w:t>
      </w:r>
    </w:p>
    <w:p w14:paraId="33CFBC62" w14:textId="77777777" w:rsidR="005E6A9E" w:rsidRDefault="005E6A9E" w:rsidP="005E6A9E">
      <w:pPr>
        <w:pStyle w:val="Style1"/>
      </w:pPr>
      <w:r>
        <w:t xml:space="preserve">                isSuccess: e === n.Success,</w:t>
      </w:r>
    </w:p>
    <w:p w14:paraId="437AD43E" w14:textId="77777777" w:rsidR="005E6A9E" w:rsidRDefault="005E6A9E" w:rsidP="005E6A9E">
      <w:pPr>
        <w:pStyle w:val="Style1"/>
      </w:pPr>
      <w:r>
        <w:t xml:space="preserve">                isError: e === n.Error,</w:t>
      </w:r>
    </w:p>
    <w:p w14:paraId="5A2D23CA" w14:textId="77777777" w:rsidR="005E6A9E" w:rsidRDefault="005E6A9E" w:rsidP="005E6A9E">
      <w:pPr>
        <w:pStyle w:val="Style1"/>
      </w:pPr>
      <w:r>
        <w:t xml:space="preserve">                isIdle: e === n.Idle</w:t>
      </w:r>
    </w:p>
    <w:p w14:paraId="10C2F159" w14:textId="77777777" w:rsidR="005E6A9E" w:rsidRDefault="005E6A9E" w:rsidP="005E6A9E">
      <w:pPr>
        <w:pStyle w:val="Style1"/>
      </w:pPr>
      <w:r>
        <w:t xml:space="preserve">            }</w:t>
      </w:r>
    </w:p>
    <w:p w14:paraId="21B1AB91" w14:textId="77777777" w:rsidR="005E6A9E" w:rsidRDefault="005E6A9E" w:rsidP="005E6A9E">
      <w:pPr>
        <w:pStyle w:val="Style1"/>
      </w:pPr>
      <w:r>
        <w:t xml:space="preserve">        }</w:t>
      </w:r>
    </w:p>
    <w:p w14:paraId="380F910C" w14:textId="77777777" w:rsidR="005E6A9E" w:rsidRDefault="005E6A9E" w:rsidP="005E6A9E">
      <w:pPr>
        <w:pStyle w:val="Style1"/>
      </w:pPr>
      <w:r>
        <w:t xml:space="preserve">        function F(e) {</w:t>
      </w:r>
    </w:p>
    <w:p w14:paraId="483C5C1D" w14:textId="77777777" w:rsidR="005E6A9E" w:rsidRDefault="005E6A9E" w:rsidP="005E6A9E">
      <w:pPr>
        <w:pStyle w:val="Style1"/>
      </w:pPr>
      <w:r>
        <w:t xml:space="preserve">            var t;</w:t>
      </w:r>
    </w:p>
    <w:p w14:paraId="4EA6ADCF" w14:textId="77777777" w:rsidR="005E6A9E" w:rsidRDefault="005E6A9E" w:rsidP="005E6A9E">
      <w:pPr>
        <w:pStyle w:val="Style1"/>
      </w:pPr>
      <w:r>
        <w:t xml:space="preserve">            return function(r) {</w:t>
      </w:r>
    </w:p>
    <w:p w14:paraId="6B66BFE7" w14:textId="77777777" w:rsidR="005E6A9E" w:rsidRDefault="005E6A9E" w:rsidP="005E6A9E">
      <w:pPr>
        <w:pStyle w:val="Style1"/>
      </w:pPr>
      <w:r>
        <w:t xml:space="preserve">                t &amp;&amp; t(),</w:t>
      </w:r>
    </w:p>
    <w:p w14:paraId="5FDCFBB9" w14:textId="77777777" w:rsidR="005E6A9E" w:rsidRDefault="005E6A9E" w:rsidP="005E6A9E">
      <w:pPr>
        <w:pStyle w:val="Style1"/>
      </w:pPr>
      <w:r>
        <w:t xml:space="preserve">                t = r(e)</w:t>
      </w:r>
    </w:p>
    <w:p w14:paraId="3BB1DD52" w14:textId="77777777" w:rsidR="005E6A9E" w:rsidRDefault="005E6A9E" w:rsidP="005E6A9E">
      <w:pPr>
        <w:pStyle w:val="Style1"/>
      </w:pPr>
      <w:r>
        <w:t xml:space="preserve">            }</w:t>
      </w:r>
    </w:p>
    <w:p w14:paraId="318468F5" w14:textId="77777777" w:rsidR="005E6A9E" w:rsidRDefault="005E6A9E" w:rsidP="005E6A9E">
      <w:pPr>
        <w:pStyle w:val="Style1"/>
      </w:pPr>
      <w:r>
        <w:t xml:space="preserve">        }</w:t>
      </w:r>
    </w:p>
    <w:p w14:paraId="3FBB547F" w14:textId="77777777" w:rsidR="005E6A9E" w:rsidRDefault="005E6A9E" w:rsidP="005E6A9E">
      <w:pPr>
        <w:pStyle w:val="Style1"/>
      </w:pPr>
      <w:r>
        <w:t xml:space="preserve">        function S(e) {</w:t>
      </w:r>
    </w:p>
    <w:p w14:paraId="10A56FA5" w14:textId="77777777" w:rsidR="005E6A9E" w:rsidRDefault="005E6A9E" w:rsidP="005E6A9E">
      <w:pPr>
        <w:pStyle w:val="Style1"/>
      </w:pPr>
      <w:r>
        <w:t xml:space="preserve">            Promise.resolve().then(e).catch((function(e) {</w:t>
      </w:r>
    </w:p>
    <w:p w14:paraId="35B8C8CF" w14:textId="77777777" w:rsidR="005E6A9E" w:rsidRDefault="005E6A9E" w:rsidP="005E6A9E">
      <w:pPr>
        <w:pStyle w:val="Style1"/>
      </w:pPr>
      <w:r>
        <w:t xml:space="preserve">                return setTimeout((function() {</w:t>
      </w:r>
    </w:p>
    <w:p w14:paraId="0CFC8C10" w14:textId="77777777" w:rsidR="005E6A9E" w:rsidRDefault="005E6A9E" w:rsidP="005E6A9E">
      <w:pPr>
        <w:pStyle w:val="Style1"/>
      </w:pPr>
      <w:r>
        <w:t xml:space="preserve">                    throw e</w:t>
      </w:r>
    </w:p>
    <w:p w14:paraId="4F95F3A4" w14:textId="77777777" w:rsidR="005E6A9E" w:rsidRDefault="005E6A9E" w:rsidP="005E6A9E">
      <w:pPr>
        <w:pStyle w:val="Style1"/>
      </w:pPr>
      <w:r>
        <w:t xml:space="preserve">                }</w:t>
      </w:r>
    </w:p>
    <w:p w14:paraId="46B0AC66" w14:textId="77777777" w:rsidR="005E6A9E" w:rsidRDefault="005E6A9E" w:rsidP="005E6A9E">
      <w:pPr>
        <w:pStyle w:val="Style1"/>
      </w:pPr>
      <w:r>
        <w:t xml:space="preserve">                ))</w:t>
      </w:r>
    </w:p>
    <w:p w14:paraId="02D2AC63" w14:textId="77777777" w:rsidR="005E6A9E" w:rsidRDefault="005E6A9E" w:rsidP="005E6A9E">
      <w:pPr>
        <w:pStyle w:val="Style1"/>
      </w:pPr>
      <w:r>
        <w:t xml:space="preserve">            }</w:t>
      </w:r>
    </w:p>
    <w:p w14:paraId="672BF195" w14:textId="77777777" w:rsidR="005E6A9E" w:rsidRDefault="005E6A9E" w:rsidP="005E6A9E">
      <w:pPr>
        <w:pStyle w:val="Style1"/>
      </w:pPr>
      <w:r>
        <w:t xml:space="preserve">            ))</w:t>
      </w:r>
    </w:p>
    <w:p w14:paraId="1BDFD400" w14:textId="77777777" w:rsidR="005E6A9E" w:rsidRDefault="005E6A9E" w:rsidP="005E6A9E">
      <w:pPr>
        <w:pStyle w:val="Style1"/>
      </w:pPr>
      <w:r>
        <w:t xml:space="preserve">        }</w:t>
      </w:r>
    </w:p>
    <w:p w14:paraId="74D4B992" w14:textId="77777777" w:rsidR="005E6A9E" w:rsidRDefault="005E6A9E" w:rsidP="005E6A9E">
      <w:pPr>
        <w:pStyle w:val="Style1"/>
      </w:pPr>
      <w:r>
        <w:t xml:space="preserve">        var C = function(e) {</w:t>
      </w:r>
    </w:p>
    <w:p w14:paraId="1FE01160" w14:textId="77777777" w:rsidR="005E6A9E" w:rsidRDefault="005E6A9E" w:rsidP="005E6A9E">
      <w:pPr>
        <w:pStyle w:val="Style1"/>
      </w:pPr>
      <w:r>
        <w:t xml:space="preserve">            e()</w:t>
      </w:r>
    </w:p>
    <w:p w14:paraId="720742C0" w14:textId="77777777" w:rsidR="005E6A9E" w:rsidRDefault="005E6A9E" w:rsidP="005E6A9E">
      <w:pPr>
        <w:pStyle w:val="Style1"/>
      </w:pPr>
      <w:r>
        <w:t xml:space="preserve">        }</w:t>
      </w:r>
    </w:p>
    <w:p w14:paraId="1B98A668" w14:textId="77777777" w:rsidR="005E6A9E" w:rsidRDefault="005E6A9E" w:rsidP="005E6A9E">
      <w:pPr>
        <w:pStyle w:val="Style1"/>
      </w:pPr>
      <w:r>
        <w:t xml:space="preserve">          , q = {</w:t>
      </w:r>
    </w:p>
    <w:p w14:paraId="4A349190" w14:textId="77777777" w:rsidR="005E6A9E" w:rsidRDefault="005E6A9E" w:rsidP="005E6A9E">
      <w:pPr>
        <w:pStyle w:val="Style1"/>
      </w:pPr>
      <w:r>
        <w:t xml:space="preserve">            queries: {</w:t>
      </w:r>
    </w:p>
    <w:p w14:paraId="5DC11A7A" w14:textId="77777777" w:rsidR="005E6A9E" w:rsidRDefault="005E6A9E" w:rsidP="005E6A9E">
      <w:pPr>
        <w:pStyle w:val="Style1"/>
      </w:pPr>
      <w:r>
        <w:t xml:space="preserve">                cacheTime: 3e5,</w:t>
      </w:r>
    </w:p>
    <w:p w14:paraId="54219A01" w14:textId="77777777" w:rsidR="005E6A9E" w:rsidRDefault="005E6A9E" w:rsidP="005E6A9E">
      <w:pPr>
        <w:pStyle w:val="Style1"/>
      </w:pPr>
      <w:r>
        <w:t xml:space="preserve">                enabled: !0,</w:t>
      </w:r>
    </w:p>
    <w:p w14:paraId="281DF07B" w14:textId="77777777" w:rsidR="005E6A9E" w:rsidRDefault="005E6A9E" w:rsidP="005E6A9E">
      <w:pPr>
        <w:pStyle w:val="Style1"/>
      </w:pPr>
      <w:r>
        <w:t xml:space="preserve">                notifyOnStatusChange: !0,</w:t>
      </w:r>
    </w:p>
    <w:p w14:paraId="1F9F698A" w14:textId="77777777" w:rsidR="005E6A9E" w:rsidRDefault="005E6A9E" w:rsidP="005E6A9E">
      <w:pPr>
        <w:pStyle w:val="Style1"/>
      </w:pPr>
      <w:r>
        <w:t xml:space="preserve">                queryFn: function() {</w:t>
      </w:r>
    </w:p>
    <w:p w14:paraId="41A09838" w14:textId="77777777" w:rsidR="005E6A9E" w:rsidRDefault="005E6A9E" w:rsidP="005E6A9E">
      <w:pPr>
        <w:pStyle w:val="Style1"/>
      </w:pPr>
      <w:r>
        <w:t xml:space="preserve">                    return Promise.reject()</w:t>
      </w:r>
    </w:p>
    <w:p w14:paraId="48FC61F4" w14:textId="77777777" w:rsidR="005E6A9E" w:rsidRDefault="005E6A9E" w:rsidP="005E6A9E">
      <w:pPr>
        <w:pStyle w:val="Style1"/>
      </w:pPr>
      <w:r>
        <w:t xml:space="preserve">                },</w:t>
      </w:r>
    </w:p>
    <w:p w14:paraId="15469DAB" w14:textId="77777777" w:rsidR="005E6A9E" w:rsidRDefault="005E6A9E" w:rsidP="005E6A9E">
      <w:pPr>
        <w:pStyle w:val="Style1"/>
      </w:pPr>
      <w:r>
        <w:t xml:space="preserve">                queryKeySerializerFn: function(e) {</w:t>
      </w:r>
    </w:p>
    <w:p w14:paraId="511B5C4C" w14:textId="77777777" w:rsidR="005E6A9E" w:rsidRDefault="005E6A9E" w:rsidP="005E6A9E">
      <w:pPr>
        <w:pStyle w:val="Style1"/>
      </w:pPr>
      <w:r>
        <w:t xml:space="preserve">                    try {</w:t>
      </w:r>
    </w:p>
    <w:p w14:paraId="21B0ABC6" w14:textId="77777777" w:rsidR="005E6A9E" w:rsidRDefault="005E6A9E" w:rsidP="005E6A9E">
      <w:pPr>
        <w:pStyle w:val="Style1"/>
      </w:pPr>
      <w:r>
        <w:t xml:space="preserve">                        var t = Array.isArray(e) ? e : [e]</w:t>
      </w:r>
    </w:p>
    <w:p w14:paraId="11BA8E71" w14:textId="77777777" w:rsidR="005E6A9E" w:rsidRDefault="005E6A9E" w:rsidP="005E6A9E">
      <w:pPr>
        <w:pStyle w:val="Style1"/>
      </w:pPr>
      <w:r>
        <w:t xml:space="preserve">                          , r = function(e) {</w:t>
      </w:r>
    </w:p>
    <w:p w14:paraId="3CF751C7" w14:textId="77777777" w:rsidR="005E6A9E" w:rsidRDefault="005E6A9E" w:rsidP="005E6A9E">
      <w:pPr>
        <w:pStyle w:val="Style1"/>
      </w:pPr>
      <w:r>
        <w:t xml:space="preserve">                            return JSON.stringify(e, f)</w:t>
      </w:r>
    </w:p>
    <w:p w14:paraId="77091921" w14:textId="77777777" w:rsidR="005E6A9E" w:rsidRDefault="005E6A9E" w:rsidP="005E6A9E">
      <w:pPr>
        <w:pStyle w:val="Style1"/>
      </w:pPr>
      <w:r>
        <w:t xml:space="preserve">                        }(t);</w:t>
      </w:r>
    </w:p>
    <w:p w14:paraId="3315FF06" w14:textId="77777777" w:rsidR="005E6A9E" w:rsidRDefault="005E6A9E" w:rsidP="005E6A9E">
      <w:pPr>
        <w:pStyle w:val="Style1"/>
      </w:pPr>
      <w:r>
        <w:t xml:space="preserve">                        return [r, t = JSON.parse(r)]</w:t>
      </w:r>
    </w:p>
    <w:p w14:paraId="6DE562B7" w14:textId="77777777" w:rsidR="005E6A9E" w:rsidRDefault="005E6A9E" w:rsidP="005E6A9E">
      <w:pPr>
        <w:pStyle w:val="Style1"/>
      </w:pPr>
      <w:r>
        <w:t xml:space="preserve">                    } catch (e) {</w:t>
      </w:r>
    </w:p>
    <w:p w14:paraId="14090902" w14:textId="77777777" w:rsidR="005E6A9E" w:rsidRDefault="005E6A9E" w:rsidP="005E6A9E">
      <w:pPr>
        <w:pStyle w:val="Style1"/>
      </w:pPr>
      <w:r>
        <w:t xml:space="preserve">                        throw new Error("A valid query key is required!")</w:t>
      </w:r>
    </w:p>
    <w:p w14:paraId="39AB5563" w14:textId="77777777" w:rsidR="005E6A9E" w:rsidRDefault="005E6A9E" w:rsidP="005E6A9E">
      <w:pPr>
        <w:pStyle w:val="Style1"/>
      </w:pPr>
      <w:r>
        <w:t xml:space="preserve">                    }</w:t>
      </w:r>
    </w:p>
    <w:p w14:paraId="7CF791A0" w14:textId="77777777" w:rsidR="005E6A9E" w:rsidRDefault="005E6A9E" w:rsidP="005E6A9E">
      <w:pPr>
        <w:pStyle w:val="Style1"/>
      </w:pPr>
      <w:r>
        <w:t xml:space="preserve">                },</w:t>
      </w:r>
    </w:p>
    <w:p w14:paraId="409A9F16" w14:textId="77777777" w:rsidR="005E6A9E" w:rsidRDefault="005E6A9E" w:rsidP="005E6A9E">
      <w:pPr>
        <w:pStyle w:val="Style1"/>
      </w:pPr>
      <w:r>
        <w:t xml:space="preserve">                refetchOnMount: !0,</w:t>
      </w:r>
    </w:p>
    <w:p w14:paraId="06D5E17E" w14:textId="77777777" w:rsidR="005E6A9E" w:rsidRDefault="005E6A9E" w:rsidP="005E6A9E">
      <w:pPr>
        <w:pStyle w:val="Style1"/>
      </w:pPr>
      <w:r>
        <w:t xml:space="preserve">                refetchOnReconnect: !0,</w:t>
      </w:r>
    </w:p>
    <w:p w14:paraId="563851B9" w14:textId="77777777" w:rsidR="005E6A9E" w:rsidRDefault="005E6A9E" w:rsidP="005E6A9E">
      <w:pPr>
        <w:pStyle w:val="Style1"/>
      </w:pPr>
      <w:r>
        <w:t xml:space="preserve">                refetchOnWindowFocus: !0,</w:t>
      </w:r>
    </w:p>
    <w:p w14:paraId="49A413D4" w14:textId="77777777" w:rsidR="005E6A9E" w:rsidRDefault="005E6A9E" w:rsidP="005E6A9E">
      <w:pPr>
        <w:pStyle w:val="Style1"/>
      </w:pPr>
      <w:r>
        <w:t xml:space="preserve">                retry: 3,</w:t>
      </w:r>
    </w:p>
    <w:p w14:paraId="36997BE4" w14:textId="77777777" w:rsidR="005E6A9E" w:rsidRDefault="005E6A9E" w:rsidP="005E6A9E">
      <w:pPr>
        <w:pStyle w:val="Style1"/>
      </w:pPr>
      <w:r>
        <w:t xml:space="preserve">                retryDelay: function(e) {</w:t>
      </w:r>
    </w:p>
    <w:p w14:paraId="3932A56E" w14:textId="77777777" w:rsidR="005E6A9E" w:rsidRDefault="005E6A9E" w:rsidP="005E6A9E">
      <w:pPr>
        <w:pStyle w:val="Style1"/>
      </w:pPr>
      <w:r>
        <w:t xml:space="preserve">                    return Math.min(1e3 * Math.pow(2, e), 3e4)</w:t>
      </w:r>
    </w:p>
    <w:p w14:paraId="6701515D" w14:textId="77777777" w:rsidR="005E6A9E" w:rsidRDefault="005E6A9E" w:rsidP="005E6A9E">
      <w:pPr>
        <w:pStyle w:val="Style1"/>
      </w:pPr>
      <w:r>
        <w:t xml:space="preserve">                },</w:t>
      </w:r>
    </w:p>
    <w:p w14:paraId="389B45E9" w14:textId="77777777" w:rsidR="005E6A9E" w:rsidRDefault="005E6A9E" w:rsidP="005E6A9E">
      <w:pPr>
        <w:pStyle w:val="Style1"/>
      </w:pPr>
      <w:r>
        <w:t xml:space="preserve">                staleTime: 0,</w:t>
      </w:r>
    </w:p>
    <w:p w14:paraId="37D5CF6A" w14:textId="77777777" w:rsidR="005E6A9E" w:rsidRDefault="005E6A9E" w:rsidP="005E6A9E">
      <w:pPr>
        <w:pStyle w:val="Style1"/>
      </w:pPr>
      <w:r>
        <w:t xml:space="preserve">                structuralSharing: !0</w:t>
      </w:r>
    </w:p>
    <w:p w14:paraId="2082F232" w14:textId="77777777" w:rsidR="005E6A9E" w:rsidRDefault="005E6A9E" w:rsidP="005E6A9E">
      <w:pPr>
        <w:pStyle w:val="Style1"/>
      </w:pPr>
      <w:r>
        <w:t xml:space="preserve">            }</w:t>
      </w:r>
    </w:p>
    <w:p w14:paraId="5A923617" w14:textId="77777777" w:rsidR="005E6A9E" w:rsidRDefault="005E6A9E" w:rsidP="005E6A9E">
      <w:pPr>
        <w:pStyle w:val="Style1"/>
      </w:pPr>
      <w:r>
        <w:t xml:space="preserve">        };</w:t>
      </w:r>
    </w:p>
    <w:p w14:paraId="3631E699" w14:textId="77777777" w:rsidR="005E6A9E" w:rsidRDefault="005E6A9E" w:rsidP="005E6A9E">
      <w:pPr>
        <w:pStyle w:val="Style1"/>
      </w:pPr>
      <w:r>
        <w:t xml:space="preserve">        function O(e, t, r, n) {</w:t>
      </w:r>
    </w:p>
    <w:p w14:paraId="3368580B" w14:textId="77777777" w:rsidR="005E6A9E" w:rsidRDefault="005E6A9E" w:rsidP="005E6A9E">
      <w:pPr>
        <w:pStyle w:val="Style1"/>
      </w:pPr>
      <w:r>
        <w:t xml:space="preserve">            var u = e.getDefaultConfig()</w:t>
      </w:r>
    </w:p>
    <w:p w14:paraId="45067D61" w14:textId="77777777" w:rsidR="005E6A9E" w:rsidRDefault="005E6A9E" w:rsidP="005E6A9E">
      <w:pPr>
        <w:pStyle w:val="Style1"/>
      </w:pPr>
      <w:r>
        <w:t xml:space="preserve">              , o = Object(i.a)({}, q.queries, null == u ? void 0 : u.shared, null == u ? void 0 : u.queries, null == r ? void 0 : r.shared, null == r ? void 0 : r.queries, n)</w:t>
      </w:r>
    </w:p>
    <w:p w14:paraId="2504D4D9" w14:textId="77777777" w:rsidR="005E6A9E" w:rsidRDefault="005E6A9E" w:rsidP="005E6A9E">
      <w:pPr>
        <w:pStyle w:val="Style1"/>
      </w:pPr>
      <w:r>
        <w:t xml:space="preserve">              , s = o.queryKeySerializerFn(t);</w:t>
      </w:r>
    </w:p>
    <w:p w14:paraId="45663DCE" w14:textId="77777777" w:rsidR="005E6A9E" w:rsidRDefault="005E6A9E" w:rsidP="005E6A9E">
      <w:pPr>
        <w:pStyle w:val="Style1"/>
      </w:pPr>
      <w:r>
        <w:t xml:space="preserve">            return o.queryCache = e,</w:t>
      </w:r>
    </w:p>
    <w:p w14:paraId="7E5DF1C8" w14:textId="77777777" w:rsidR="005E6A9E" w:rsidRDefault="005E6A9E" w:rsidP="005E6A9E">
      <w:pPr>
        <w:pStyle w:val="Style1"/>
      </w:pPr>
      <w:r>
        <w:t xml:space="preserve">            o.queryHash = s[0],</w:t>
      </w:r>
    </w:p>
    <w:p w14:paraId="75117FB6" w14:textId="77777777" w:rsidR="005E6A9E" w:rsidRDefault="005E6A9E" w:rsidP="005E6A9E">
      <w:pPr>
        <w:pStyle w:val="Style1"/>
      </w:pPr>
      <w:r>
        <w:t xml:space="preserve">            o.queryKey = s[1],</w:t>
      </w:r>
    </w:p>
    <w:p w14:paraId="3B5D6546" w14:textId="77777777" w:rsidR="005E6A9E" w:rsidRDefault="005E6A9E" w:rsidP="005E6A9E">
      <w:pPr>
        <w:pStyle w:val="Style1"/>
      </w:pPr>
      <w:r>
        <w:t xml:space="preserve">            o</w:t>
      </w:r>
    </w:p>
    <w:p w14:paraId="09030786" w14:textId="77777777" w:rsidR="005E6A9E" w:rsidRDefault="005E6A9E" w:rsidP="005E6A9E">
      <w:pPr>
        <w:pStyle w:val="Style1"/>
      </w:pPr>
      <w:r>
        <w:t xml:space="preserve">        }</w:t>
      </w:r>
    </w:p>
    <w:p w14:paraId="54445208" w14:textId="77777777" w:rsidR="005E6A9E" w:rsidRDefault="005E6A9E" w:rsidP="005E6A9E">
      <w:pPr>
        <w:pStyle w:val="Style1"/>
      </w:pPr>
      <w:r>
        <w:t xml:space="preserve">        var T = new (function() {</w:t>
      </w:r>
    </w:p>
    <w:p w14:paraId="5C0BD924" w14:textId="77777777" w:rsidR="005E6A9E" w:rsidRDefault="005E6A9E" w:rsidP="005E6A9E">
      <w:pPr>
        <w:pStyle w:val="Style1"/>
      </w:pPr>
      <w:r>
        <w:t xml:space="preserve">            function e() {</w:t>
      </w:r>
    </w:p>
    <w:p w14:paraId="4D962AEB" w14:textId="77777777" w:rsidR="005E6A9E" w:rsidRDefault="005E6A9E" w:rsidP="005E6A9E">
      <w:pPr>
        <w:pStyle w:val="Style1"/>
      </w:pPr>
      <w:r>
        <w:t xml:space="preserve">                this.queue = [],</w:t>
      </w:r>
    </w:p>
    <w:p w14:paraId="14F96858" w14:textId="77777777" w:rsidR="005E6A9E" w:rsidRDefault="005E6A9E" w:rsidP="005E6A9E">
      <w:pPr>
        <w:pStyle w:val="Style1"/>
      </w:pPr>
      <w:r>
        <w:t xml:space="preserve">                this.transactions = 0</w:t>
      </w:r>
    </w:p>
    <w:p w14:paraId="3F24ABD2" w14:textId="77777777" w:rsidR="005E6A9E" w:rsidRDefault="005E6A9E" w:rsidP="005E6A9E">
      <w:pPr>
        <w:pStyle w:val="Style1"/>
      </w:pPr>
      <w:r>
        <w:t xml:space="preserve">            }</w:t>
      </w:r>
    </w:p>
    <w:p w14:paraId="7CE06570" w14:textId="77777777" w:rsidR="005E6A9E" w:rsidRDefault="005E6A9E" w:rsidP="005E6A9E">
      <w:pPr>
        <w:pStyle w:val="Style1"/>
      </w:pPr>
      <w:r>
        <w:t xml:space="preserve">            var t = e.prototype;</w:t>
      </w:r>
    </w:p>
    <w:p w14:paraId="47A064D6" w14:textId="77777777" w:rsidR="005E6A9E" w:rsidRDefault="005E6A9E" w:rsidP="005E6A9E">
      <w:pPr>
        <w:pStyle w:val="Style1"/>
      </w:pPr>
      <w:r>
        <w:t xml:space="preserve">            return t.batch = function(e) {</w:t>
      </w:r>
    </w:p>
    <w:p w14:paraId="6F4935FD" w14:textId="77777777" w:rsidR="005E6A9E" w:rsidRDefault="005E6A9E" w:rsidP="005E6A9E">
      <w:pPr>
        <w:pStyle w:val="Style1"/>
      </w:pPr>
      <w:r>
        <w:t xml:space="preserve">                this.transactions++;</w:t>
      </w:r>
    </w:p>
    <w:p w14:paraId="66A9195A" w14:textId="77777777" w:rsidR="005E6A9E" w:rsidRDefault="005E6A9E" w:rsidP="005E6A9E">
      <w:pPr>
        <w:pStyle w:val="Style1"/>
      </w:pPr>
      <w:r>
        <w:t xml:space="preserve">                var t = e();</w:t>
      </w:r>
    </w:p>
    <w:p w14:paraId="003E8803" w14:textId="77777777" w:rsidR="005E6A9E" w:rsidRDefault="005E6A9E" w:rsidP="005E6A9E">
      <w:pPr>
        <w:pStyle w:val="Style1"/>
      </w:pPr>
      <w:r>
        <w:t xml:space="preserve">                return this.transactions--,</w:t>
      </w:r>
    </w:p>
    <w:p w14:paraId="79F4874B" w14:textId="77777777" w:rsidR="005E6A9E" w:rsidRDefault="005E6A9E" w:rsidP="005E6A9E">
      <w:pPr>
        <w:pStyle w:val="Style1"/>
      </w:pPr>
      <w:r>
        <w:t xml:space="preserve">                this.transactions || this.flush(),</w:t>
      </w:r>
    </w:p>
    <w:p w14:paraId="34F74EE5" w14:textId="77777777" w:rsidR="005E6A9E" w:rsidRDefault="005E6A9E" w:rsidP="005E6A9E">
      <w:pPr>
        <w:pStyle w:val="Style1"/>
      </w:pPr>
      <w:r>
        <w:t xml:space="preserve">                t</w:t>
      </w:r>
    </w:p>
    <w:p w14:paraId="0E9A78CB" w14:textId="77777777" w:rsidR="005E6A9E" w:rsidRDefault="005E6A9E" w:rsidP="005E6A9E">
      <w:pPr>
        <w:pStyle w:val="Style1"/>
      </w:pPr>
      <w:r>
        <w:t xml:space="preserve">            }</w:t>
      </w:r>
    </w:p>
    <w:p w14:paraId="5718AFCE" w14:textId="77777777" w:rsidR="005E6A9E" w:rsidRDefault="005E6A9E" w:rsidP="005E6A9E">
      <w:pPr>
        <w:pStyle w:val="Style1"/>
      </w:pPr>
      <w:r>
        <w:t xml:space="preserve">            ,</w:t>
      </w:r>
    </w:p>
    <w:p w14:paraId="691D442E" w14:textId="77777777" w:rsidR="005E6A9E" w:rsidRDefault="005E6A9E" w:rsidP="005E6A9E">
      <w:pPr>
        <w:pStyle w:val="Style1"/>
      </w:pPr>
      <w:r>
        <w:t xml:space="preserve">            t.schedule = function(e) {</w:t>
      </w:r>
    </w:p>
    <w:p w14:paraId="22CD8A74" w14:textId="77777777" w:rsidR="005E6A9E" w:rsidRDefault="005E6A9E" w:rsidP="005E6A9E">
      <w:pPr>
        <w:pStyle w:val="Style1"/>
      </w:pPr>
      <w:r>
        <w:t xml:space="preserve">                this.transactions ? this.queue.push(e) : S((function() {</w:t>
      </w:r>
    </w:p>
    <w:p w14:paraId="424553A4" w14:textId="77777777" w:rsidR="005E6A9E" w:rsidRDefault="005E6A9E" w:rsidP="005E6A9E">
      <w:pPr>
        <w:pStyle w:val="Style1"/>
      </w:pPr>
      <w:r>
        <w:t xml:space="preserve">                    e()</w:t>
      </w:r>
    </w:p>
    <w:p w14:paraId="78A689B3" w14:textId="77777777" w:rsidR="005E6A9E" w:rsidRDefault="005E6A9E" w:rsidP="005E6A9E">
      <w:pPr>
        <w:pStyle w:val="Style1"/>
      </w:pPr>
      <w:r>
        <w:t xml:space="preserve">                }</w:t>
      </w:r>
    </w:p>
    <w:p w14:paraId="27FD910A" w14:textId="77777777" w:rsidR="005E6A9E" w:rsidRDefault="005E6A9E" w:rsidP="005E6A9E">
      <w:pPr>
        <w:pStyle w:val="Style1"/>
      </w:pPr>
      <w:r>
        <w:t xml:space="preserve">                ))</w:t>
      </w:r>
    </w:p>
    <w:p w14:paraId="45B1ED98" w14:textId="77777777" w:rsidR="005E6A9E" w:rsidRDefault="005E6A9E" w:rsidP="005E6A9E">
      <w:pPr>
        <w:pStyle w:val="Style1"/>
      </w:pPr>
      <w:r>
        <w:t xml:space="preserve">            }</w:t>
      </w:r>
    </w:p>
    <w:p w14:paraId="55F4CC90" w14:textId="77777777" w:rsidR="005E6A9E" w:rsidRDefault="005E6A9E" w:rsidP="005E6A9E">
      <w:pPr>
        <w:pStyle w:val="Style1"/>
      </w:pPr>
      <w:r>
        <w:t xml:space="preserve">            ,</w:t>
      </w:r>
    </w:p>
    <w:p w14:paraId="2B58A32E" w14:textId="77777777" w:rsidR="005E6A9E" w:rsidRDefault="005E6A9E" w:rsidP="005E6A9E">
      <w:pPr>
        <w:pStyle w:val="Style1"/>
      </w:pPr>
      <w:r>
        <w:t xml:space="preserve">            t.flush = function() {</w:t>
      </w:r>
    </w:p>
    <w:p w14:paraId="0278E0A6" w14:textId="77777777" w:rsidR="005E6A9E" w:rsidRDefault="005E6A9E" w:rsidP="005E6A9E">
      <w:pPr>
        <w:pStyle w:val="Style1"/>
      </w:pPr>
      <w:r>
        <w:t xml:space="preserve">                var e = this.queue;</w:t>
      </w:r>
    </w:p>
    <w:p w14:paraId="724EF7F9" w14:textId="77777777" w:rsidR="005E6A9E" w:rsidRDefault="005E6A9E" w:rsidP="005E6A9E">
      <w:pPr>
        <w:pStyle w:val="Style1"/>
      </w:pPr>
      <w:r>
        <w:t xml:space="preserve">                this.queue = [],</w:t>
      </w:r>
    </w:p>
    <w:p w14:paraId="5A8C0A16" w14:textId="77777777" w:rsidR="005E6A9E" w:rsidRDefault="005E6A9E" w:rsidP="005E6A9E">
      <w:pPr>
        <w:pStyle w:val="Style1"/>
      </w:pPr>
      <w:r>
        <w:t xml:space="preserve">                e.length &amp;&amp; S((function() {</w:t>
      </w:r>
    </w:p>
    <w:p w14:paraId="496BDDDC" w14:textId="77777777" w:rsidR="005E6A9E" w:rsidRDefault="005E6A9E" w:rsidP="005E6A9E">
      <w:pPr>
        <w:pStyle w:val="Style1"/>
      </w:pPr>
      <w:r>
        <w:t xml:space="preserve">                    !function() {</w:t>
      </w:r>
    </w:p>
    <w:p w14:paraId="4A2B2207" w14:textId="77777777" w:rsidR="005E6A9E" w:rsidRDefault="005E6A9E" w:rsidP="005E6A9E">
      <w:pPr>
        <w:pStyle w:val="Style1"/>
      </w:pPr>
      <w:r>
        <w:t xml:space="preserve">                        return C</w:t>
      </w:r>
    </w:p>
    <w:p w14:paraId="73C54FF7" w14:textId="77777777" w:rsidR="005E6A9E" w:rsidRDefault="005E6A9E" w:rsidP="005E6A9E">
      <w:pPr>
        <w:pStyle w:val="Style1"/>
      </w:pPr>
      <w:r>
        <w:t xml:space="preserve">                    }()((function() {</w:t>
      </w:r>
    </w:p>
    <w:p w14:paraId="7399A65F" w14:textId="77777777" w:rsidR="005E6A9E" w:rsidRDefault="005E6A9E" w:rsidP="005E6A9E">
      <w:pPr>
        <w:pStyle w:val="Style1"/>
      </w:pPr>
      <w:r>
        <w:t xml:space="preserve">                        e.forEach((function(e) {</w:t>
      </w:r>
    </w:p>
    <w:p w14:paraId="68907D3A" w14:textId="77777777" w:rsidR="005E6A9E" w:rsidRDefault="005E6A9E" w:rsidP="005E6A9E">
      <w:pPr>
        <w:pStyle w:val="Style1"/>
      </w:pPr>
      <w:r>
        <w:t xml:space="preserve">                            e()</w:t>
      </w:r>
    </w:p>
    <w:p w14:paraId="0A20F782" w14:textId="77777777" w:rsidR="005E6A9E" w:rsidRDefault="005E6A9E" w:rsidP="005E6A9E">
      <w:pPr>
        <w:pStyle w:val="Style1"/>
      </w:pPr>
      <w:r>
        <w:t xml:space="preserve">                        }</w:t>
      </w:r>
    </w:p>
    <w:p w14:paraId="2DC3FD1C" w14:textId="77777777" w:rsidR="005E6A9E" w:rsidRDefault="005E6A9E" w:rsidP="005E6A9E">
      <w:pPr>
        <w:pStyle w:val="Style1"/>
      </w:pPr>
      <w:r>
        <w:t xml:space="preserve">                        ))</w:t>
      </w:r>
    </w:p>
    <w:p w14:paraId="52D1EE91" w14:textId="77777777" w:rsidR="005E6A9E" w:rsidRDefault="005E6A9E" w:rsidP="005E6A9E">
      <w:pPr>
        <w:pStyle w:val="Style1"/>
      </w:pPr>
      <w:r>
        <w:t xml:space="preserve">                    }</w:t>
      </w:r>
    </w:p>
    <w:p w14:paraId="5ABA10E2" w14:textId="77777777" w:rsidR="005E6A9E" w:rsidRDefault="005E6A9E" w:rsidP="005E6A9E">
      <w:pPr>
        <w:pStyle w:val="Style1"/>
      </w:pPr>
      <w:r>
        <w:t xml:space="preserve">                    ))</w:t>
      </w:r>
    </w:p>
    <w:p w14:paraId="2F2690A2" w14:textId="77777777" w:rsidR="005E6A9E" w:rsidRDefault="005E6A9E" w:rsidP="005E6A9E">
      <w:pPr>
        <w:pStyle w:val="Style1"/>
      </w:pPr>
      <w:r>
        <w:t xml:space="preserve">                }</w:t>
      </w:r>
    </w:p>
    <w:p w14:paraId="75876B38" w14:textId="77777777" w:rsidR="005E6A9E" w:rsidRDefault="005E6A9E" w:rsidP="005E6A9E">
      <w:pPr>
        <w:pStyle w:val="Style1"/>
      </w:pPr>
      <w:r>
        <w:t xml:space="preserve">                ))</w:t>
      </w:r>
    </w:p>
    <w:p w14:paraId="67293169" w14:textId="77777777" w:rsidR="005E6A9E" w:rsidRDefault="005E6A9E" w:rsidP="005E6A9E">
      <w:pPr>
        <w:pStyle w:val="Style1"/>
      </w:pPr>
      <w:r>
        <w:t xml:space="preserve">            }</w:t>
      </w:r>
    </w:p>
    <w:p w14:paraId="325982E7" w14:textId="77777777" w:rsidR="005E6A9E" w:rsidRDefault="005E6A9E" w:rsidP="005E6A9E">
      <w:pPr>
        <w:pStyle w:val="Style1"/>
      </w:pPr>
      <w:r>
        <w:t xml:space="preserve">            ,</w:t>
      </w:r>
    </w:p>
    <w:p w14:paraId="2EFFB821" w14:textId="77777777" w:rsidR="005E6A9E" w:rsidRDefault="005E6A9E" w:rsidP="005E6A9E">
      <w:pPr>
        <w:pStyle w:val="Style1"/>
      </w:pPr>
      <w:r>
        <w:t xml:space="preserve">            e</w:t>
      </w:r>
    </w:p>
    <w:p w14:paraId="23478628" w14:textId="77777777" w:rsidR="005E6A9E" w:rsidRDefault="005E6A9E" w:rsidP="005E6A9E">
      <w:pPr>
        <w:pStyle w:val="Style1"/>
      </w:pPr>
      <w:r>
        <w:t xml:space="preserve">        }())</w:t>
      </w:r>
    </w:p>
    <w:p w14:paraId="09F280E7" w14:textId="77777777" w:rsidR="005E6A9E" w:rsidRDefault="005E6A9E" w:rsidP="005E6A9E">
      <w:pPr>
        <w:pStyle w:val="Style1"/>
      </w:pPr>
      <w:r>
        <w:t xml:space="preserve">          , E = function() {</w:t>
      </w:r>
    </w:p>
    <w:p w14:paraId="3747E5A0" w14:textId="77777777" w:rsidR="005E6A9E" w:rsidRDefault="005E6A9E" w:rsidP="005E6A9E">
      <w:pPr>
        <w:pStyle w:val="Style1"/>
      </w:pPr>
      <w:r>
        <w:t xml:space="preserve">            function e(e) {</w:t>
      </w:r>
    </w:p>
    <w:p w14:paraId="5C40FE72" w14:textId="77777777" w:rsidR="005E6A9E" w:rsidRDefault="005E6A9E" w:rsidP="005E6A9E">
      <w:pPr>
        <w:pStyle w:val="Style1"/>
      </w:pPr>
      <w:r>
        <w:t xml:space="preserve">                this.config = e,</w:t>
      </w:r>
    </w:p>
    <w:p w14:paraId="446E34A7" w14:textId="77777777" w:rsidR="005E6A9E" w:rsidRDefault="005E6A9E" w:rsidP="005E6A9E">
      <w:pPr>
        <w:pStyle w:val="Style1"/>
      </w:pPr>
      <w:r>
        <w:t xml:space="preserve">                this.isStale = !0,</w:t>
      </w:r>
    </w:p>
    <w:p w14:paraId="52E6D152" w14:textId="77777777" w:rsidR="005E6A9E" w:rsidRDefault="005E6A9E" w:rsidP="005E6A9E">
      <w:pPr>
        <w:pStyle w:val="Style1"/>
      </w:pPr>
      <w:r>
        <w:t xml:space="preserve">                this.initialUpdateCount = 0,</w:t>
      </w:r>
    </w:p>
    <w:p w14:paraId="7BF90AC8" w14:textId="77777777" w:rsidR="005E6A9E" w:rsidRDefault="005E6A9E" w:rsidP="005E6A9E">
      <w:pPr>
        <w:pStyle w:val="Style1"/>
      </w:pPr>
      <w:r>
        <w:t xml:space="preserve">                this.remove = this.remove.bind(this),</w:t>
      </w:r>
    </w:p>
    <w:p w14:paraId="1C1F8C40" w14:textId="77777777" w:rsidR="005E6A9E" w:rsidRDefault="005E6A9E" w:rsidP="005E6A9E">
      <w:pPr>
        <w:pStyle w:val="Style1"/>
      </w:pPr>
      <w:r>
        <w:t xml:space="preserve">                this.refetch = this.refetch.bind(this),</w:t>
      </w:r>
    </w:p>
    <w:p w14:paraId="015434D1" w14:textId="77777777" w:rsidR="005E6A9E" w:rsidRDefault="005E6A9E" w:rsidP="005E6A9E">
      <w:pPr>
        <w:pStyle w:val="Style1"/>
      </w:pPr>
      <w:r>
        <w:t xml:space="preserve">                this.fetchMore = this.fetchMore.bind(this),</w:t>
      </w:r>
    </w:p>
    <w:p w14:paraId="167AE6EF" w14:textId="77777777" w:rsidR="005E6A9E" w:rsidRDefault="005E6A9E" w:rsidP="005E6A9E">
      <w:pPr>
        <w:pStyle w:val="Style1"/>
      </w:pPr>
      <w:r>
        <w:t xml:space="preserve">                this.unsubscribe = this.unsubscribe.bind(this),</w:t>
      </w:r>
    </w:p>
    <w:p w14:paraId="03FA0A5D" w14:textId="77777777" w:rsidR="005E6A9E" w:rsidRDefault="005E6A9E" w:rsidP="005E6A9E">
      <w:pPr>
        <w:pStyle w:val="Style1"/>
      </w:pPr>
      <w:r>
        <w:t xml:space="preserve">                this.updateQuery()</w:t>
      </w:r>
    </w:p>
    <w:p w14:paraId="2A6C3EDB" w14:textId="77777777" w:rsidR="005E6A9E" w:rsidRDefault="005E6A9E" w:rsidP="005E6A9E">
      <w:pPr>
        <w:pStyle w:val="Style1"/>
      </w:pPr>
      <w:r>
        <w:t xml:space="preserve">            }</w:t>
      </w:r>
    </w:p>
    <w:p w14:paraId="15B42812" w14:textId="77777777" w:rsidR="005E6A9E" w:rsidRDefault="005E6A9E" w:rsidP="005E6A9E">
      <w:pPr>
        <w:pStyle w:val="Style1"/>
      </w:pPr>
      <w:r>
        <w:t xml:space="preserve">            var t = e.prototype;</w:t>
      </w:r>
    </w:p>
    <w:p w14:paraId="3B7207D4" w14:textId="77777777" w:rsidR="005E6A9E" w:rsidRDefault="005E6A9E" w:rsidP="005E6A9E">
      <w:pPr>
        <w:pStyle w:val="Style1"/>
      </w:pPr>
      <w:r>
        <w:t xml:space="preserve">            return t.subscribe = function(e) {</w:t>
      </w:r>
    </w:p>
    <w:p w14:paraId="20A32493" w14:textId="77777777" w:rsidR="005E6A9E" w:rsidRDefault="005E6A9E" w:rsidP="005E6A9E">
      <w:pPr>
        <w:pStyle w:val="Style1"/>
      </w:pPr>
      <w:r>
        <w:t xml:space="preserve">                return this.listener = e || c,</w:t>
      </w:r>
    </w:p>
    <w:p w14:paraId="2DBEE163" w14:textId="77777777" w:rsidR="005E6A9E" w:rsidRDefault="005E6A9E" w:rsidP="005E6A9E">
      <w:pPr>
        <w:pStyle w:val="Style1"/>
      </w:pPr>
      <w:r>
        <w:t xml:space="preserve">                this.currentQuery.subscribeObserver(this),</w:t>
      </w:r>
    </w:p>
    <w:p w14:paraId="0ED95F78" w14:textId="77777777" w:rsidR="005E6A9E" w:rsidRDefault="005E6A9E" w:rsidP="005E6A9E">
      <w:pPr>
        <w:pStyle w:val="Style1"/>
      </w:pPr>
      <w:r>
        <w:t xml:space="preserve">                this.config.enabled &amp;&amp; (this.config.forceFetchOnMount || "always" === this.config.refetchOnMount) ? this.fetch() : this.optionalFetch(),</w:t>
      </w:r>
    </w:p>
    <w:p w14:paraId="44304387" w14:textId="77777777" w:rsidR="005E6A9E" w:rsidRDefault="005E6A9E" w:rsidP="005E6A9E">
      <w:pPr>
        <w:pStyle w:val="Style1"/>
      </w:pPr>
      <w:r>
        <w:t xml:space="preserve">                this.updateTimers(),</w:t>
      </w:r>
    </w:p>
    <w:p w14:paraId="0A9B7015" w14:textId="77777777" w:rsidR="005E6A9E" w:rsidRDefault="005E6A9E" w:rsidP="005E6A9E">
      <w:pPr>
        <w:pStyle w:val="Style1"/>
      </w:pPr>
      <w:r>
        <w:t xml:space="preserve">                this.unsubscribe</w:t>
      </w:r>
    </w:p>
    <w:p w14:paraId="08278789" w14:textId="77777777" w:rsidR="005E6A9E" w:rsidRDefault="005E6A9E" w:rsidP="005E6A9E">
      <w:pPr>
        <w:pStyle w:val="Style1"/>
      </w:pPr>
      <w:r>
        <w:t xml:space="preserve">            }</w:t>
      </w:r>
    </w:p>
    <w:p w14:paraId="6F874532" w14:textId="77777777" w:rsidR="005E6A9E" w:rsidRDefault="005E6A9E" w:rsidP="005E6A9E">
      <w:pPr>
        <w:pStyle w:val="Style1"/>
      </w:pPr>
      <w:r>
        <w:t xml:space="preserve">            ,</w:t>
      </w:r>
    </w:p>
    <w:p w14:paraId="3376725F" w14:textId="77777777" w:rsidR="005E6A9E" w:rsidRDefault="005E6A9E" w:rsidP="005E6A9E">
      <w:pPr>
        <w:pStyle w:val="Style1"/>
      </w:pPr>
      <w:r>
        <w:t xml:space="preserve">            t.unsubscribe = function() {</w:t>
      </w:r>
    </w:p>
    <w:p w14:paraId="620E6CDE" w14:textId="77777777" w:rsidR="005E6A9E" w:rsidRDefault="005E6A9E" w:rsidP="005E6A9E">
      <w:pPr>
        <w:pStyle w:val="Style1"/>
      </w:pPr>
      <w:r>
        <w:t xml:space="preserve">                this.listener = void 0,</w:t>
      </w:r>
    </w:p>
    <w:p w14:paraId="5E736FFE" w14:textId="77777777" w:rsidR="005E6A9E" w:rsidRDefault="005E6A9E" w:rsidP="005E6A9E">
      <w:pPr>
        <w:pStyle w:val="Style1"/>
      </w:pPr>
      <w:r>
        <w:t xml:space="preserve">                this.clearTimers(),</w:t>
      </w:r>
    </w:p>
    <w:p w14:paraId="0D9C39F8" w14:textId="77777777" w:rsidR="005E6A9E" w:rsidRDefault="005E6A9E" w:rsidP="005E6A9E">
      <w:pPr>
        <w:pStyle w:val="Style1"/>
      </w:pPr>
      <w:r>
        <w:t xml:space="preserve">                this.currentQuery.unsubscribeObserver(this)</w:t>
      </w:r>
    </w:p>
    <w:p w14:paraId="3D6898A4" w14:textId="77777777" w:rsidR="005E6A9E" w:rsidRDefault="005E6A9E" w:rsidP="005E6A9E">
      <w:pPr>
        <w:pStyle w:val="Style1"/>
      </w:pPr>
      <w:r>
        <w:t xml:space="preserve">            }</w:t>
      </w:r>
    </w:p>
    <w:p w14:paraId="70B4923C" w14:textId="77777777" w:rsidR="005E6A9E" w:rsidRDefault="005E6A9E" w:rsidP="005E6A9E">
      <w:pPr>
        <w:pStyle w:val="Style1"/>
      </w:pPr>
      <w:r>
        <w:t xml:space="preserve">            ,</w:t>
      </w:r>
    </w:p>
    <w:p w14:paraId="5A5AECA6" w14:textId="77777777" w:rsidR="005E6A9E" w:rsidRDefault="005E6A9E" w:rsidP="005E6A9E">
      <w:pPr>
        <w:pStyle w:val="Style1"/>
      </w:pPr>
      <w:r>
        <w:t xml:space="preserve">            t.updateConfig = function(e) {</w:t>
      </w:r>
    </w:p>
    <w:p w14:paraId="6D358906" w14:textId="77777777" w:rsidR="005E6A9E" w:rsidRDefault="005E6A9E" w:rsidP="005E6A9E">
      <w:pPr>
        <w:pStyle w:val="Style1"/>
      </w:pPr>
      <w:r>
        <w:t xml:space="preserve">                var t = this.config</w:t>
      </w:r>
    </w:p>
    <w:p w14:paraId="39D69A86" w14:textId="77777777" w:rsidR="005E6A9E" w:rsidRDefault="005E6A9E" w:rsidP="005E6A9E">
      <w:pPr>
        <w:pStyle w:val="Style1"/>
      </w:pPr>
      <w:r>
        <w:t xml:space="preserve">                  , r = this.currentQuery;</w:t>
      </w:r>
    </w:p>
    <w:p w14:paraId="78F2DD85" w14:textId="77777777" w:rsidR="005E6A9E" w:rsidRDefault="005E6A9E" w:rsidP="005E6A9E">
      <w:pPr>
        <w:pStyle w:val="Style1"/>
      </w:pPr>
      <w:r>
        <w:t xml:space="preserve">                if (this.config = function(e) {</w:t>
      </w:r>
    </w:p>
    <w:p w14:paraId="1829252A" w14:textId="77777777" w:rsidR="005E6A9E" w:rsidRDefault="005E6A9E" w:rsidP="005E6A9E">
      <w:pPr>
        <w:pStyle w:val="Style1"/>
      </w:pPr>
      <w:r>
        <w:t xml:space="preserve">                    return Boolean(e.queryHash)</w:t>
      </w:r>
    </w:p>
    <w:p w14:paraId="7D837AD2" w14:textId="77777777" w:rsidR="005E6A9E" w:rsidRDefault="005E6A9E" w:rsidP="005E6A9E">
      <w:pPr>
        <w:pStyle w:val="Style1"/>
      </w:pPr>
      <w:r>
        <w:t xml:space="preserve">                }(e) ? e : this.config.queryCache.getResolvedQueryConfig(this.config.queryKey, e),</w:t>
      </w:r>
    </w:p>
    <w:p w14:paraId="380BBDD4" w14:textId="77777777" w:rsidR="005E6A9E" w:rsidRDefault="005E6A9E" w:rsidP="005E6A9E">
      <w:pPr>
        <w:pStyle w:val="Style1"/>
      </w:pPr>
      <w:r>
        <w:t xml:space="preserve">                this.updateQuery(),</w:t>
      </w:r>
    </w:p>
    <w:p w14:paraId="357E4B74" w14:textId="77777777" w:rsidR="005E6A9E" w:rsidRDefault="005E6A9E" w:rsidP="005E6A9E">
      <w:pPr>
        <w:pStyle w:val="Style1"/>
      </w:pPr>
      <w:r>
        <w:t xml:space="preserve">                this.listener) {</w:t>
      </w:r>
    </w:p>
    <w:p w14:paraId="49216806" w14:textId="77777777" w:rsidR="005E6A9E" w:rsidRDefault="005E6A9E" w:rsidP="005E6A9E">
      <w:pPr>
        <w:pStyle w:val="Style1"/>
      </w:pPr>
      <w:r>
        <w:t xml:space="preserve">                    if (this.currentQuery !== r)</w:t>
      </w:r>
    </w:p>
    <w:p w14:paraId="21A08194" w14:textId="77777777" w:rsidR="005E6A9E" w:rsidRDefault="005E6A9E" w:rsidP="005E6A9E">
      <w:pPr>
        <w:pStyle w:val="Style1"/>
      </w:pPr>
      <w:r>
        <w:t xml:space="preserve">                        return this.optionalFetch(),</w:t>
      </w:r>
    </w:p>
    <w:p w14:paraId="2597C49D" w14:textId="77777777" w:rsidR="005E6A9E" w:rsidRDefault="005E6A9E" w:rsidP="005E6A9E">
      <w:pPr>
        <w:pStyle w:val="Style1"/>
      </w:pPr>
      <w:r>
        <w:t xml:space="preserve">                        void this.updateTimers();</w:t>
      </w:r>
    </w:p>
    <w:p w14:paraId="4A5E7734" w14:textId="77777777" w:rsidR="005E6A9E" w:rsidRDefault="005E6A9E" w:rsidP="005E6A9E">
      <w:pPr>
        <w:pStyle w:val="Style1"/>
      </w:pPr>
      <w:r>
        <w:t xml:space="preserve">                    e.enabled &amp;&amp; !t.enabled &amp;&amp; this.optionalFetch(),</w:t>
      </w:r>
    </w:p>
    <w:p w14:paraId="250FDA43" w14:textId="77777777" w:rsidR="005E6A9E" w:rsidRDefault="005E6A9E" w:rsidP="005E6A9E">
      <w:pPr>
        <w:pStyle w:val="Style1"/>
      </w:pPr>
      <w:r>
        <w:t xml:space="preserve">                    e.enabled === t.enabled &amp;&amp; e.staleTime === t.staleTime || this.updateStaleTimeout(),</w:t>
      </w:r>
    </w:p>
    <w:p w14:paraId="6C35040B" w14:textId="77777777" w:rsidR="005E6A9E" w:rsidRDefault="005E6A9E" w:rsidP="005E6A9E">
      <w:pPr>
        <w:pStyle w:val="Style1"/>
      </w:pPr>
      <w:r>
        <w:t xml:space="preserve">                    e.enabled === t.enabled &amp;&amp; e.refetchInterval === t.refetchInterval || this.updateRefetchInterval()</w:t>
      </w:r>
    </w:p>
    <w:p w14:paraId="48E913AE" w14:textId="77777777" w:rsidR="005E6A9E" w:rsidRDefault="005E6A9E" w:rsidP="005E6A9E">
      <w:pPr>
        <w:pStyle w:val="Style1"/>
      </w:pPr>
      <w:r>
        <w:t xml:space="preserve">                }</w:t>
      </w:r>
    </w:p>
    <w:p w14:paraId="30A4D374" w14:textId="77777777" w:rsidR="005E6A9E" w:rsidRDefault="005E6A9E" w:rsidP="005E6A9E">
      <w:pPr>
        <w:pStyle w:val="Style1"/>
      </w:pPr>
      <w:r>
        <w:t xml:space="preserve">            }</w:t>
      </w:r>
    </w:p>
    <w:p w14:paraId="3E50C96E" w14:textId="77777777" w:rsidR="005E6A9E" w:rsidRDefault="005E6A9E" w:rsidP="005E6A9E">
      <w:pPr>
        <w:pStyle w:val="Style1"/>
      </w:pPr>
      <w:r>
        <w:t xml:space="preserve">            ,</w:t>
      </w:r>
    </w:p>
    <w:p w14:paraId="3C4C54F5" w14:textId="77777777" w:rsidR="005E6A9E" w:rsidRDefault="005E6A9E" w:rsidP="005E6A9E">
      <w:pPr>
        <w:pStyle w:val="Style1"/>
      </w:pPr>
      <w:r>
        <w:t xml:space="preserve">            t.getCurrentQuery = function() {</w:t>
      </w:r>
    </w:p>
    <w:p w14:paraId="5764063B" w14:textId="77777777" w:rsidR="005E6A9E" w:rsidRDefault="005E6A9E" w:rsidP="005E6A9E">
      <w:pPr>
        <w:pStyle w:val="Style1"/>
      </w:pPr>
      <w:r>
        <w:t xml:space="preserve">                return this.currentQuery</w:t>
      </w:r>
    </w:p>
    <w:p w14:paraId="334FED5C" w14:textId="77777777" w:rsidR="005E6A9E" w:rsidRDefault="005E6A9E" w:rsidP="005E6A9E">
      <w:pPr>
        <w:pStyle w:val="Style1"/>
      </w:pPr>
      <w:r>
        <w:t xml:space="preserve">            }</w:t>
      </w:r>
    </w:p>
    <w:p w14:paraId="1C51B9CA" w14:textId="77777777" w:rsidR="005E6A9E" w:rsidRDefault="005E6A9E" w:rsidP="005E6A9E">
      <w:pPr>
        <w:pStyle w:val="Style1"/>
      </w:pPr>
      <w:r>
        <w:t xml:space="preserve">            ,</w:t>
      </w:r>
    </w:p>
    <w:p w14:paraId="06514C49" w14:textId="77777777" w:rsidR="005E6A9E" w:rsidRDefault="005E6A9E" w:rsidP="005E6A9E">
      <w:pPr>
        <w:pStyle w:val="Style1"/>
      </w:pPr>
      <w:r>
        <w:t xml:space="preserve">            t.getCurrentResult = function() {</w:t>
      </w:r>
    </w:p>
    <w:p w14:paraId="77E82E16" w14:textId="77777777" w:rsidR="005E6A9E" w:rsidRDefault="005E6A9E" w:rsidP="005E6A9E">
      <w:pPr>
        <w:pStyle w:val="Style1"/>
      </w:pPr>
      <w:r>
        <w:t xml:space="preserve">                return this.currentResult</w:t>
      </w:r>
    </w:p>
    <w:p w14:paraId="213CEA38" w14:textId="77777777" w:rsidR="005E6A9E" w:rsidRDefault="005E6A9E" w:rsidP="005E6A9E">
      <w:pPr>
        <w:pStyle w:val="Style1"/>
      </w:pPr>
      <w:r>
        <w:t xml:space="preserve">            }</w:t>
      </w:r>
    </w:p>
    <w:p w14:paraId="38F2334C" w14:textId="77777777" w:rsidR="005E6A9E" w:rsidRDefault="005E6A9E" w:rsidP="005E6A9E">
      <w:pPr>
        <w:pStyle w:val="Style1"/>
      </w:pPr>
      <w:r>
        <w:t xml:space="preserve">            ,</w:t>
      </w:r>
    </w:p>
    <w:p w14:paraId="3EA6B2FE" w14:textId="77777777" w:rsidR="005E6A9E" w:rsidRDefault="005E6A9E" w:rsidP="005E6A9E">
      <w:pPr>
        <w:pStyle w:val="Style1"/>
      </w:pPr>
      <w:r>
        <w:t xml:space="preserve">            t.clear = function() {</w:t>
      </w:r>
    </w:p>
    <w:p w14:paraId="1C2D7F96" w14:textId="77777777" w:rsidR="005E6A9E" w:rsidRDefault="005E6A9E" w:rsidP="005E6A9E">
      <w:pPr>
        <w:pStyle w:val="Style1"/>
      </w:pPr>
      <w:r>
        <w:t xml:space="preserve">                this.remove()</w:t>
      </w:r>
    </w:p>
    <w:p w14:paraId="188451A5" w14:textId="77777777" w:rsidR="005E6A9E" w:rsidRDefault="005E6A9E" w:rsidP="005E6A9E">
      <w:pPr>
        <w:pStyle w:val="Style1"/>
      </w:pPr>
      <w:r>
        <w:t xml:space="preserve">            }</w:t>
      </w:r>
    </w:p>
    <w:p w14:paraId="273CEA9A" w14:textId="77777777" w:rsidR="005E6A9E" w:rsidRDefault="005E6A9E" w:rsidP="005E6A9E">
      <w:pPr>
        <w:pStyle w:val="Style1"/>
      </w:pPr>
      <w:r>
        <w:t xml:space="preserve">            ,</w:t>
      </w:r>
    </w:p>
    <w:p w14:paraId="6700F09B" w14:textId="77777777" w:rsidR="005E6A9E" w:rsidRDefault="005E6A9E" w:rsidP="005E6A9E">
      <w:pPr>
        <w:pStyle w:val="Style1"/>
      </w:pPr>
      <w:r>
        <w:t xml:space="preserve">            t.remove = function() {</w:t>
      </w:r>
    </w:p>
    <w:p w14:paraId="2A1B6245" w14:textId="77777777" w:rsidR="005E6A9E" w:rsidRDefault="005E6A9E" w:rsidP="005E6A9E">
      <w:pPr>
        <w:pStyle w:val="Style1"/>
      </w:pPr>
      <w:r>
        <w:t xml:space="preserve">                this.currentQuery.remove()</w:t>
      </w:r>
    </w:p>
    <w:p w14:paraId="7795C37C" w14:textId="77777777" w:rsidR="005E6A9E" w:rsidRDefault="005E6A9E" w:rsidP="005E6A9E">
      <w:pPr>
        <w:pStyle w:val="Style1"/>
      </w:pPr>
      <w:r>
        <w:t xml:space="preserve">            }</w:t>
      </w:r>
    </w:p>
    <w:p w14:paraId="477964C2" w14:textId="77777777" w:rsidR="005E6A9E" w:rsidRDefault="005E6A9E" w:rsidP="005E6A9E">
      <w:pPr>
        <w:pStyle w:val="Style1"/>
      </w:pPr>
      <w:r>
        <w:t xml:space="preserve">            ,</w:t>
      </w:r>
    </w:p>
    <w:p w14:paraId="171B31EF" w14:textId="77777777" w:rsidR="005E6A9E" w:rsidRDefault="005E6A9E" w:rsidP="005E6A9E">
      <w:pPr>
        <w:pStyle w:val="Style1"/>
      </w:pPr>
      <w:r>
        <w:t xml:space="preserve">            t.refetch = function(e) {</w:t>
      </w:r>
    </w:p>
    <w:p w14:paraId="09574DEF" w14:textId="77777777" w:rsidR="005E6A9E" w:rsidRDefault="005E6A9E" w:rsidP="005E6A9E">
      <w:pPr>
        <w:pStyle w:val="Style1"/>
      </w:pPr>
      <w:r>
        <w:t xml:space="preserve">                return this.currentQuery.refetch(e, this.config)</w:t>
      </w:r>
    </w:p>
    <w:p w14:paraId="75556E76" w14:textId="77777777" w:rsidR="005E6A9E" w:rsidRDefault="005E6A9E" w:rsidP="005E6A9E">
      <w:pPr>
        <w:pStyle w:val="Style1"/>
      </w:pPr>
      <w:r>
        <w:t xml:space="preserve">            }</w:t>
      </w:r>
    </w:p>
    <w:p w14:paraId="697B9E40" w14:textId="77777777" w:rsidR="005E6A9E" w:rsidRDefault="005E6A9E" w:rsidP="005E6A9E">
      <w:pPr>
        <w:pStyle w:val="Style1"/>
      </w:pPr>
      <w:r>
        <w:t xml:space="preserve">            ,</w:t>
      </w:r>
    </w:p>
    <w:p w14:paraId="4672E0FB" w14:textId="77777777" w:rsidR="005E6A9E" w:rsidRDefault="005E6A9E" w:rsidP="005E6A9E">
      <w:pPr>
        <w:pStyle w:val="Style1"/>
      </w:pPr>
      <w:r>
        <w:t xml:space="preserve">            t.fetchMore = function(e, t) {</w:t>
      </w:r>
    </w:p>
    <w:p w14:paraId="402DCDF5" w14:textId="77777777" w:rsidR="005E6A9E" w:rsidRDefault="005E6A9E" w:rsidP="005E6A9E">
      <w:pPr>
        <w:pStyle w:val="Style1"/>
      </w:pPr>
      <w:r>
        <w:t xml:space="preserve">                return this.currentQuery.fetchMore(e, t, this.config).catch(c)</w:t>
      </w:r>
    </w:p>
    <w:p w14:paraId="38430280" w14:textId="77777777" w:rsidR="005E6A9E" w:rsidRDefault="005E6A9E" w:rsidP="005E6A9E">
      <w:pPr>
        <w:pStyle w:val="Style1"/>
      </w:pPr>
      <w:r>
        <w:t xml:space="preserve">            }</w:t>
      </w:r>
    </w:p>
    <w:p w14:paraId="7DC3C1D0" w14:textId="77777777" w:rsidR="005E6A9E" w:rsidRDefault="005E6A9E" w:rsidP="005E6A9E">
      <w:pPr>
        <w:pStyle w:val="Style1"/>
      </w:pPr>
      <w:r>
        <w:t xml:space="preserve">            ,</w:t>
      </w:r>
    </w:p>
    <w:p w14:paraId="59EF362E" w14:textId="77777777" w:rsidR="005E6A9E" w:rsidRDefault="005E6A9E" w:rsidP="005E6A9E">
      <w:pPr>
        <w:pStyle w:val="Style1"/>
      </w:pPr>
      <w:r>
        <w:t xml:space="preserve">            t.fetch = function() {</w:t>
      </w:r>
    </w:p>
    <w:p w14:paraId="48FE7906" w14:textId="77777777" w:rsidR="005E6A9E" w:rsidRDefault="005E6A9E" w:rsidP="005E6A9E">
      <w:pPr>
        <w:pStyle w:val="Style1"/>
      </w:pPr>
      <w:r>
        <w:t xml:space="preserve">                var e;</w:t>
      </w:r>
    </w:p>
    <w:p w14:paraId="6575ADC0" w14:textId="77777777" w:rsidR="005E6A9E" w:rsidRDefault="005E6A9E" w:rsidP="005E6A9E">
      <w:pPr>
        <w:pStyle w:val="Style1"/>
      </w:pPr>
      <w:r>
        <w:t xml:space="preserve">                return this.config.queryFn === (null == (e = q.queries) ? void 0 : e.queryFn) ? Promise.resolve(this.currentResult.data) : this.currentQuery.fetch(void 0, this.config).catch(c)</w:t>
      </w:r>
    </w:p>
    <w:p w14:paraId="6E977F08" w14:textId="77777777" w:rsidR="005E6A9E" w:rsidRDefault="005E6A9E" w:rsidP="005E6A9E">
      <w:pPr>
        <w:pStyle w:val="Style1"/>
      </w:pPr>
      <w:r>
        <w:t xml:space="preserve">            }</w:t>
      </w:r>
    </w:p>
    <w:p w14:paraId="44F13F68" w14:textId="77777777" w:rsidR="005E6A9E" w:rsidRDefault="005E6A9E" w:rsidP="005E6A9E">
      <w:pPr>
        <w:pStyle w:val="Style1"/>
      </w:pPr>
      <w:r>
        <w:t xml:space="preserve">            ,</w:t>
      </w:r>
    </w:p>
    <w:p w14:paraId="761A4907" w14:textId="77777777" w:rsidR="005E6A9E" w:rsidRDefault="005E6A9E" w:rsidP="005E6A9E">
      <w:pPr>
        <w:pStyle w:val="Style1"/>
      </w:pPr>
      <w:r>
        <w:t xml:space="preserve">            t.optionalFetch = function() {</w:t>
      </w:r>
    </w:p>
    <w:p w14:paraId="69707FFC" w14:textId="77777777" w:rsidR="005E6A9E" w:rsidRDefault="005E6A9E" w:rsidP="005E6A9E">
      <w:pPr>
        <w:pStyle w:val="Style1"/>
      </w:pPr>
      <w:r>
        <w:t xml:space="preserve">                !this.config.enabled || !this.isStale || this.config.suspense &amp;&amp; this.currentResult.isFetched || !this.config.refetchOnMount &amp;&amp; 1 !== this.currentQuery.observers.length || this.fetch()</w:t>
      </w:r>
    </w:p>
    <w:p w14:paraId="1BEADCDC" w14:textId="77777777" w:rsidR="005E6A9E" w:rsidRDefault="005E6A9E" w:rsidP="005E6A9E">
      <w:pPr>
        <w:pStyle w:val="Style1"/>
      </w:pPr>
      <w:r>
        <w:t xml:space="preserve">            }</w:t>
      </w:r>
    </w:p>
    <w:p w14:paraId="1C27B67F" w14:textId="77777777" w:rsidR="005E6A9E" w:rsidRDefault="005E6A9E" w:rsidP="005E6A9E">
      <w:pPr>
        <w:pStyle w:val="Style1"/>
      </w:pPr>
      <w:r>
        <w:t xml:space="preserve">            ,</w:t>
      </w:r>
    </w:p>
    <w:p w14:paraId="3A90E00F" w14:textId="77777777" w:rsidR="005E6A9E" w:rsidRDefault="005E6A9E" w:rsidP="005E6A9E">
      <w:pPr>
        <w:pStyle w:val="Style1"/>
      </w:pPr>
      <w:r>
        <w:t xml:space="preserve">            t.updateStaleTimeout = function() {</w:t>
      </w:r>
    </w:p>
    <w:p w14:paraId="62F06295" w14:textId="77777777" w:rsidR="005E6A9E" w:rsidRDefault="005E6A9E" w:rsidP="005E6A9E">
      <w:pPr>
        <w:pStyle w:val="Style1"/>
      </w:pPr>
      <w:r>
        <w:t xml:space="preserve">                var e = this;</w:t>
      </w:r>
    </w:p>
    <w:p w14:paraId="3B02E4BE" w14:textId="77777777" w:rsidR="005E6A9E" w:rsidRDefault="005E6A9E" w:rsidP="005E6A9E">
      <w:pPr>
        <w:pStyle w:val="Style1"/>
      </w:pPr>
      <w:r>
        <w:t xml:space="preserve">                if (!s &amp;&amp; (this.clearStaleTimeout(),</w:t>
      </w:r>
    </w:p>
    <w:p w14:paraId="790E151A" w14:textId="77777777" w:rsidR="005E6A9E" w:rsidRDefault="005E6A9E" w:rsidP="005E6A9E">
      <w:pPr>
        <w:pStyle w:val="Style1"/>
      </w:pPr>
      <w:r>
        <w:t xml:space="preserve">                !this.isStale &amp;&amp; d(this.config.staleTime))) {</w:t>
      </w:r>
    </w:p>
    <w:p w14:paraId="2C4C7C9C" w14:textId="77777777" w:rsidR="005E6A9E" w:rsidRDefault="005E6A9E" w:rsidP="005E6A9E">
      <w:pPr>
        <w:pStyle w:val="Style1"/>
      </w:pPr>
      <w:r>
        <w:t xml:space="preserve">                    var t = Date.now() - this.currentResult.updatedAt</w:t>
      </w:r>
    </w:p>
    <w:p w14:paraId="0D553162" w14:textId="77777777" w:rsidR="005E6A9E" w:rsidRDefault="005E6A9E" w:rsidP="005E6A9E">
      <w:pPr>
        <w:pStyle w:val="Style1"/>
      </w:pPr>
      <w:r>
        <w:t xml:space="preserve">                      , r = Math.max(this.config.staleTime - t + 1, 0);</w:t>
      </w:r>
    </w:p>
    <w:p w14:paraId="185445BC" w14:textId="77777777" w:rsidR="005E6A9E" w:rsidRDefault="005E6A9E" w:rsidP="005E6A9E">
      <w:pPr>
        <w:pStyle w:val="Style1"/>
      </w:pPr>
      <w:r>
        <w:t xml:space="preserve">                    this.staleTimeoutId = setTimeout((function() {</w:t>
      </w:r>
    </w:p>
    <w:p w14:paraId="7403FB8F" w14:textId="77777777" w:rsidR="005E6A9E" w:rsidRDefault="005E6A9E" w:rsidP="005E6A9E">
      <w:pPr>
        <w:pStyle w:val="Style1"/>
      </w:pPr>
      <w:r>
        <w:t xml:space="preserve">                        e.isStale || (e.isStale = !0,</w:t>
      </w:r>
    </w:p>
    <w:p w14:paraId="57D69AFA" w14:textId="77777777" w:rsidR="005E6A9E" w:rsidRDefault="005E6A9E" w:rsidP="005E6A9E">
      <w:pPr>
        <w:pStyle w:val="Style1"/>
      </w:pPr>
      <w:r>
        <w:t xml:space="preserve">                        e.updateResult(),</w:t>
      </w:r>
    </w:p>
    <w:p w14:paraId="5F0456BD" w14:textId="77777777" w:rsidR="005E6A9E" w:rsidRDefault="005E6A9E" w:rsidP="005E6A9E">
      <w:pPr>
        <w:pStyle w:val="Style1"/>
      </w:pPr>
      <w:r>
        <w:t xml:space="preserve">                        e.notify({</w:t>
      </w:r>
    </w:p>
    <w:p w14:paraId="44807C68" w14:textId="77777777" w:rsidR="005E6A9E" w:rsidRDefault="005E6A9E" w:rsidP="005E6A9E">
      <w:pPr>
        <w:pStyle w:val="Style1"/>
      </w:pPr>
      <w:r>
        <w:t xml:space="preserve">                            listener: !0,</w:t>
      </w:r>
    </w:p>
    <w:p w14:paraId="10318344" w14:textId="77777777" w:rsidR="005E6A9E" w:rsidRDefault="005E6A9E" w:rsidP="005E6A9E">
      <w:pPr>
        <w:pStyle w:val="Style1"/>
      </w:pPr>
      <w:r>
        <w:t xml:space="preserve">                            globalListeners: !0</w:t>
      </w:r>
    </w:p>
    <w:p w14:paraId="5685873E" w14:textId="77777777" w:rsidR="005E6A9E" w:rsidRDefault="005E6A9E" w:rsidP="005E6A9E">
      <w:pPr>
        <w:pStyle w:val="Style1"/>
      </w:pPr>
      <w:r>
        <w:t xml:space="preserve">                        }))</w:t>
      </w:r>
    </w:p>
    <w:p w14:paraId="5BA2308F" w14:textId="77777777" w:rsidR="005E6A9E" w:rsidRDefault="005E6A9E" w:rsidP="005E6A9E">
      <w:pPr>
        <w:pStyle w:val="Style1"/>
      </w:pPr>
      <w:r>
        <w:t xml:space="preserve">                    }</w:t>
      </w:r>
    </w:p>
    <w:p w14:paraId="782DD262" w14:textId="77777777" w:rsidR="005E6A9E" w:rsidRDefault="005E6A9E" w:rsidP="005E6A9E">
      <w:pPr>
        <w:pStyle w:val="Style1"/>
      </w:pPr>
      <w:r>
        <w:t xml:space="preserve">                    ), r)</w:t>
      </w:r>
    </w:p>
    <w:p w14:paraId="10ED0426" w14:textId="77777777" w:rsidR="005E6A9E" w:rsidRDefault="005E6A9E" w:rsidP="005E6A9E">
      <w:pPr>
        <w:pStyle w:val="Style1"/>
      </w:pPr>
      <w:r>
        <w:t xml:space="preserve">                }</w:t>
      </w:r>
    </w:p>
    <w:p w14:paraId="6FC4D3BC" w14:textId="77777777" w:rsidR="005E6A9E" w:rsidRDefault="005E6A9E" w:rsidP="005E6A9E">
      <w:pPr>
        <w:pStyle w:val="Style1"/>
      </w:pPr>
      <w:r>
        <w:t xml:space="preserve">            }</w:t>
      </w:r>
    </w:p>
    <w:p w14:paraId="6CFBBA65" w14:textId="77777777" w:rsidR="005E6A9E" w:rsidRDefault="005E6A9E" w:rsidP="005E6A9E">
      <w:pPr>
        <w:pStyle w:val="Style1"/>
      </w:pPr>
      <w:r>
        <w:t xml:space="preserve">            ,</w:t>
      </w:r>
    </w:p>
    <w:p w14:paraId="102AB280" w14:textId="77777777" w:rsidR="005E6A9E" w:rsidRDefault="005E6A9E" w:rsidP="005E6A9E">
      <w:pPr>
        <w:pStyle w:val="Style1"/>
      </w:pPr>
      <w:r>
        <w:t xml:space="preserve">            t.updateRefetchInterval = function() {</w:t>
      </w:r>
    </w:p>
    <w:p w14:paraId="510E8B13" w14:textId="77777777" w:rsidR="005E6A9E" w:rsidRDefault="005E6A9E" w:rsidP="005E6A9E">
      <w:pPr>
        <w:pStyle w:val="Style1"/>
      </w:pPr>
      <w:r>
        <w:t xml:space="preserve">                var e = this;</w:t>
      </w:r>
    </w:p>
    <w:p w14:paraId="35FA490C" w14:textId="77777777" w:rsidR="005E6A9E" w:rsidRDefault="005E6A9E" w:rsidP="005E6A9E">
      <w:pPr>
        <w:pStyle w:val="Style1"/>
      </w:pPr>
      <w:r>
        <w:t xml:space="preserve">                s || (this.clearRefetchInterval(),</w:t>
      </w:r>
    </w:p>
    <w:p w14:paraId="5DD10F79" w14:textId="77777777" w:rsidR="005E6A9E" w:rsidRDefault="005E6A9E" w:rsidP="005E6A9E">
      <w:pPr>
        <w:pStyle w:val="Style1"/>
      </w:pPr>
      <w:r>
        <w:t xml:space="preserve">                this.config.enabled &amp;&amp; d(this.config.refetchInterval) &amp;&amp; (this.refetchIntervalId = setInterval((function() {</w:t>
      </w:r>
    </w:p>
    <w:p w14:paraId="384B850D" w14:textId="77777777" w:rsidR="005E6A9E" w:rsidRDefault="005E6A9E" w:rsidP="005E6A9E">
      <w:pPr>
        <w:pStyle w:val="Style1"/>
      </w:pPr>
      <w:r>
        <w:t xml:space="preserve">                    (e.config.refetchIntervalInBackground || v()) &amp;&amp; e.fetch()</w:t>
      </w:r>
    </w:p>
    <w:p w14:paraId="443C135F" w14:textId="77777777" w:rsidR="005E6A9E" w:rsidRDefault="005E6A9E" w:rsidP="005E6A9E">
      <w:pPr>
        <w:pStyle w:val="Style1"/>
      </w:pPr>
      <w:r>
        <w:t xml:space="preserve">                }</w:t>
      </w:r>
    </w:p>
    <w:p w14:paraId="4FC00092" w14:textId="77777777" w:rsidR="005E6A9E" w:rsidRDefault="005E6A9E" w:rsidP="005E6A9E">
      <w:pPr>
        <w:pStyle w:val="Style1"/>
      </w:pPr>
      <w:r>
        <w:t xml:space="preserve">                ), this.config.refetchInterval)))</w:t>
      </w:r>
    </w:p>
    <w:p w14:paraId="13E2D1CF" w14:textId="77777777" w:rsidR="005E6A9E" w:rsidRDefault="005E6A9E" w:rsidP="005E6A9E">
      <w:pPr>
        <w:pStyle w:val="Style1"/>
      </w:pPr>
      <w:r>
        <w:t xml:space="preserve">            }</w:t>
      </w:r>
    </w:p>
    <w:p w14:paraId="7F97B3D5" w14:textId="77777777" w:rsidR="005E6A9E" w:rsidRDefault="005E6A9E" w:rsidP="005E6A9E">
      <w:pPr>
        <w:pStyle w:val="Style1"/>
      </w:pPr>
      <w:r>
        <w:t xml:space="preserve">            ,</w:t>
      </w:r>
    </w:p>
    <w:p w14:paraId="79DAF713" w14:textId="77777777" w:rsidR="005E6A9E" w:rsidRDefault="005E6A9E" w:rsidP="005E6A9E">
      <w:pPr>
        <w:pStyle w:val="Style1"/>
      </w:pPr>
      <w:r>
        <w:t xml:space="preserve">            t.updateTimers = function() {</w:t>
      </w:r>
    </w:p>
    <w:p w14:paraId="6045881D" w14:textId="77777777" w:rsidR="005E6A9E" w:rsidRDefault="005E6A9E" w:rsidP="005E6A9E">
      <w:pPr>
        <w:pStyle w:val="Style1"/>
      </w:pPr>
      <w:r>
        <w:t xml:space="preserve">                this.updateStaleTimeout(),</w:t>
      </w:r>
    </w:p>
    <w:p w14:paraId="6683B63F" w14:textId="77777777" w:rsidR="005E6A9E" w:rsidRDefault="005E6A9E" w:rsidP="005E6A9E">
      <w:pPr>
        <w:pStyle w:val="Style1"/>
      </w:pPr>
      <w:r>
        <w:t xml:space="preserve">                this.updateRefetchInterval()</w:t>
      </w:r>
    </w:p>
    <w:p w14:paraId="65F37670" w14:textId="77777777" w:rsidR="005E6A9E" w:rsidRDefault="005E6A9E" w:rsidP="005E6A9E">
      <w:pPr>
        <w:pStyle w:val="Style1"/>
      </w:pPr>
      <w:r>
        <w:t xml:space="preserve">            }</w:t>
      </w:r>
    </w:p>
    <w:p w14:paraId="48138193" w14:textId="77777777" w:rsidR="005E6A9E" w:rsidRDefault="005E6A9E" w:rsidP="005E6A9E">
      <w:pPr>
        <w:pStyle w:val="Style1"/>
      </w:pPr>
      <w:r>
        <w:t xml:space="preserve">            ,</w:t>
      </w:r>
    </w:p>
    <w:p w14:paraId="2F5ECAE8" w14:textId="77777777" w:rsidR="005E6A9E" w:rsidRDefault="005E6A9E" w:rsidP="005E6A9E">
      <w:pPr>
        <w:pStyle w:val="Style1"/>
      </w:pPr>
      <w:r>
        <w:t xml:space="preserve">            t.clearTimers = function() {</w:t>
      </w:r>
    </w:p>
    <w:p w14:paraId="629AEC56" w14:textId="77777777" w:rsidR="005E6A9E" w:rsidRDefault="005E6A9E" w:rsidP="005E6A9E">
      <w:pPr>
        <w:pStyle w:val="Style1"/>
      </w:pPr>
      <w:r>
        <w:t xml:space="preserve">                this.clearStaleTimeout(),</w:t>
      </w:r>
    </w:p>
    <w:p w14:paraId="6C699913" w14:textId="77777777" w:rsidR="005E6A9E" w:rsidRDefault="005E6A9E" w:rsidP="005E6A9E">
      <w:pPr>
        <w:pStyle w:val="Style1"/>
      </w:pPr>
      <w:r>
        <w:t xml:space="preserve">                this.clearRefetchInterval()</w:t>
      </w:r>
    </w:p>
    <w:p w14:paraId="2A225515" w14:textId="77777777" w:rsidR="005E6A9E" w:rsidRDefault="005E6A9E" w:rsidP="005E6A9E">
      <w:pPr>
        <w:pStyle w:val="Style1"/>
      </w:pPr>
      <w:r>
        <w:t xml:space="preserve">            }</w:t>
      </w:r>
    </w:p>
    <w:p w14:paraId="0226BEC1" w14:textId="77777777" w:rsidR="005E6A9E" w:rsidRDefault="005E6A9E" w:rsidP="005E6A9E">
      <w:pPr>
        <w:pStyle w:val="Style1"/>
      </w:pPr>
      <w:r>
        <w:t xml:space="preserve">            ,</w:t>
      </w:r>
    </w:p>
    <w:p w14:paraId="2370A777" w14:textId="77777777" w:rsidR="005E6A9E" w:rsidRDefault="005E6A9E" w:rsidP="005E6A9E">
      <w:pPr>
        <w:pStyle w:val="Style1"/>
      </w:pPr>
      <w:r>
        <w:t xml:space="preserve">            t.clearStaleTimeout = function() {</w:t>
      </w:r>
    </w:p>
    <w:p w14:paraId="33D5404C" w14:textId="77777777" w:rsidR="005E6A9E" w:rsidRDefault="005E6A9E" w:rsidP="005E6A9E">
      <w:pPr>
        <w:pStyle w:val="Style1"/>
      </w:pPr>
      <w:r>
        <w:t xml:space="preserve">                this.staleTimeoutId &amp;&amp; (clearInterval(this.staleTimeoutId),</w:t>
      </w:r>
    </w:p>
    <w:p w14:paraId="171079B4" w14:textId="77777777" w:rsidR="005E6A9E" w:rsidRDefault="005E6A9E" w:rsidP="005E6A9E">
      <w:pPr>
        <w:pStyle w:val="Style1"/>
      </w:pPr>
      <w:r>
        <w:t xml:space="preserve">                this.staleTimeoutId = void 0)</w:t>
      </w:r>
    </w:p>
    <w:p w14:paraId="6E19BCEA" w14:textId="77777777" w:rsidR="005E6A9E" w:rsidRDefault="005E6A9E" w:rsidP="005E6A9E">
      <w:pPr>
        <w:pStyle w:val="Style1"/>
      </w:pPr>
      <w:r>
        <w:t xml:space="preserve">            }</w:t>
      </w:r>
    </w:p>
    <w:p w14:paraId="6C7144A2" w14:textId="77777777" w:rsidR="005E6A9E" w:rsidRDefault="005E6A9E" w:rsidP="005E6A9E">
      <w:pPr>
        <w:pStyle w:val="Style1"/>
      </w:pPr>
      <w:r>
        <w:t xml:space="preserve">            ,</w:t>
      </w:r>
    </w:p>
    <w:p w14:paraId="5062DCC8" w14:textId="77777777" w:rsidR="005E6A9E" w:rsidRDefault="005E6A9E" w:rsidP="005E6A9E">
      <w:pPr>
        <w:pStyle w:val="Style1"/>
      </w:pPr>
      <w:r>
        <w:t xml:space="preserve">            t.clearRefetchInterval = function() {</w:t>
      </w:r>
    </w:p>
    <w:p w14:paraId="7BBCCE14" w14:textId="77777777" w:rsidR="005E6A9E" w:rsidRDefault="005E6A9E" w:rsidP="005E6A9E">
      <w:pPr>
        <w:pStyle w:val="Style1"/>
      </w:pPr>
      <w:r>
        <w:t xml:space="preserve">                this.refetchIntervalId &amp;&amp; (clearInterval(this.refetchIntervalId),</w:t>
      </w:r>
    </w:p>
    <w:p w14:paraId="153AC4E9" w14:textId="77777777" w:rsidR="005E6A9E" w:rsidRDefault="005E6A9E" w:rsidP="005E6A9E">
      <w:pPr>
        <w:pStyle w:val="Style1"/>
      </w:pPr>
      <w:r>
        <w:t xml:space="preserve">                this.refetchIntervalId = void 0)</w:t>
      </w:r>
    </w:p>
    <w:p w14:paraId="0AA0EB00" w14:textId="77777777" w:rsidR="005E6A9E" w:rsidRDefault="005E6A9E" w:rsidP="005E6A9E">
      <w:pPr>
        <w:pStyle w:val="Style1"/>
      </w:pPr>
      <w:r>
        <w:t xml:space="preserve">            }</w:t>
      </w:r>
    </w:p>
    <w:p w14:paraId="5A6415FF" w14:textId="77777777" w:rsidR="005E6A9E" w:rsidRDefault="005E6A9E" w:rsidP="005E6A9E">
      <w:pPr>
        <w:pStyle w:val="Style1"/>
      </w:pPr>
      <w:r>
        <w:t xml:space="preserve">            ,</w:t>
      </w:r>
    </w:p>
    <w:p w14:paraId="4CACBDEA" w14:textId="77777777" w:rsidR="005E6A9E" w:rsidRDefault="005E6A9E" w:rsidP="005E6A9E">
      <w:pPr>
        <w:pStyle w:val="Style1"/>
      </w:pPr>
      <w:r>
        <w:t xml:space="preserve">            t.updateResult = function() {</w:t>
      </w:r>
    </w:p>
    <w:p w14:paraId="19FE9187" w14:textId="77777777" w:rsidR="005E6A9E" w:rsidRDefault="005E6A9E" w:rsidP="005E6A9E">
      <w:pPr>
        <w:pStyle w:val="Style1"/>
      </w:pPr>
      <w:r>
        <w:t xml:space="preserve">                var e, t = this.currentQuery.state, r = t.data, n = t.status, u = t.updatedAt, o = !1;</w:t>
      </w:r>
    </w:p>
    <w:p w14:paraId="5621A183" w14:textId="77777777" w:rsidR="005E6A9E" w:rsidRDefault="005E6A9E" w:rsidP="005E6A9E">
      <w:pPr>
        <w:pStyle w:val="Style1"/>
      </w:pPr>
      <w:r>
        <w:t xml:space="preserve">                this.config.keepPreviousData &amp;&amp; t.isInitialData &amp;&amp; (null == (e = this.previousQueryResult) ? void 0 : e.isSuccess) &amp;&amp; (r = this.previousQueryResult.data,</w:t>
      </w:r>
    </w:p>
    <w:p w14:paraId="633E04A4" w14:textId="77777777" w:rsidR="005E6A9E" w:rsidRDefault="005E6A9E" w:rsidP="005E6A9E">
      <w:pPr>
        <w:pStyle w:val="Style1"/>
      </w:pPr>
      <w:r>
        <w:t xml:space="preserve">                u = this.previousQueryResult.updatedAt,</w:t>
      </w:r>
    </w:p>
    <w:p w14:paraId="5D44F08D" w14:textId="77777777" w:rsidR="005E6A9E" w:rsidRDefault="005E6A9E" w:rsidP="005E6A9E">
      <w:pPr>
        <w:pStyle w:val="Style1"/>
      </w:pPr>
      <w:r>
        <w:t xml:space="preserve">                n = this.previousQueryResult.status,</w:t>
      </w:r>
    </w:p>
    <w:p w14:paraId="38CD3D6B" w14:textId="77777777" w:rsidR="005E6A9E" w:rsidRDefault="005E6A9E" w:rsidP="005E6A9E">
      <w:pPr>
        <w:pStyle w:val="Style1"/>
      </w:pPr>
      <w:r>
        <w:t xml:space="preserve">                o = !0),</w:t>
      </w:r>
    </w:p>
    <w:p w14:paraId="34BA16CD" w14:textId="77777777" w:rsidR="005E6A9E" w:rsidRDefault="005E6A9E" w:rsidP="005E6A9E">
      <w:pPr>
        <w:pStyle w:val="Style1"/>
      </w:pPr>
      <w:r>
        <w:t xml:space="preserve">                this.currentResult = Object(i.a)({}, Q(n), {</w:t>
      </w:r>
    </w:p>
    <w:p w14:paraId="620983A6" w14:textId="77777777" w:rsidR="005E6A9E" w:rsidRDefault="005E6A9E" w:rsidP="005E6A9E">
      <w:pPr>
        <w:pStyle w:val="Style1"/>
      </w:pPr>
      <w:r>
        <w:t xml:space="preserve">                    canFetchMore: t.canFetchMore,</w:t>
      </w:r>
    </w:p>
    <w:p w14:paraId="220C5498" w14:textId="77777777" w:rsidR="005E6A9E" w:rsidRDefault="005E6A9E" w:rsidP="005E6A9E">
      <w:pPr>
        <w:pStyle w:val="Style1"/>
      </w:pPr>
      <w:r>
        <w:t xml:space="preserve">                    clear: this.remove,</w:t>
      </w:r>
    </w:p>
    <w:p w14:paraId="4E16042A" w14:textId="77777777" w:rsidR="005E6A9E" w:rsidRDefault="005E6A9E" w:rsidP="005E6A9E">
      <w:pPr>
        <w:pStyle w:val="Style1"/>
      </w:pPr>
      <w:r>
        <w:t xml:space="preserve">                    data: r,</w:t>
      </w:r>
    </w:p>
    <w:p w14:paraId="3DAA9AE5" w14:textId="77777777" w:rsidR="005E6A9E" w:rsidRDefault="005E6A9E" w:rsidP="005E6A9E">
      <w:pPr>
        <w:pStyle w:val="Style1"/>
      </w:pPr>
      <w:r>
        <w:t xml:space="preserve">                    error: t.error,</w:t>
      </w:r>
    </w:p>
    <w:p w14:paraId="550522A6" w14:textId="77777777" w:rsidR="005E6A9E" w:rsidRDefault="005E6A9E" w:rsidP="005E6A9E">
      <w:pPr>
        <w:pStyle w:val="Style1"/>
      </w:pPr>
      <w:r>
        <w:t xml:space="preserve">                    failureCount: t.failureCount,</w:t>
      </w:r>
    </w:p>
    <w:p w14:paraId="410F23E1" w14:textId="77777777" w:rsidR="005E6A9E" w:rsidRDefault="005E6A9E" w:rsidP="005E6A9E">
      <w:pPr>
        <w:pStyle w:val="Style1"/>
      </w:pPr>
      <w:r>
        <w:t xml:space="preserve">                    fetchMore: this.fetchMore,</w:t>
      </w:r>
    </w:p>
    <w:p w14:paraId="7CE045F4" w14:textId="77777777" w:rsidR="005E6A9E" w:rsidRDefault="005E6A9E" w:rsidP="005E6A9E">
      <w:pPr>
        <w:pStyle w:val="Style1"/>
      </w:pPr>
      <w:r>
        <w:t xml:space="preserve">                    isFetched: t.updateCount &gt; 0,</w:t>
      </w:r>
    </w:p>
    <w:p w14:paraId="42E88BF7" w14:textId="77777777" w:rsidR="005E6A9E" w:rsidRDefault="005E6A9E" w:rsidP="005E6A9E">
      <w:pPr>
        <w:pStyle w:val="Style1"/>
      </w:pPr>
      <w:r>
        <w:t xml:space="preserve">                    isFetchedAfterMount: t.updateCount &gt; this.initialUpdateCount,</w:t>
      </w:r>
    </w:p>
    <w:p w14:paraId="6E4E52FA" w14:textId="77777777" w:rsidR="005E6A9E" w:rsidRDefault="005E6A9E" w:rsidP="005E6A9E">
      <w:pPr>
        <w:pStyle w:val="Style1"/>
      </w:pPr>
      <w:r>
        <w:t xml:space="preserve">                    isFetching: t.isFetching,</w:t>
      </w:r>
    </w:p>
    <w:p w14:paraId="4DD22F44" w14:textId="77777777" w:rsidR="005E6A9E" w:rsidRDefault="005E6A9E" w:rsidP="005E6A9E">
      <w:pPr>
        <w:pStyle w:val="Style1"/>
      </w:pPr>
      <w:r>
        <w:t xml:space="preserve">                    isFetchingMore: t.isFetchingMore,</w:t>
      </w:r>
    </w:p>
    <w:p w14:paraId="136C13A8" w14:textId="77777777" w:rsidR="005E6A9E" w:rsidRDefault="005E6A9E" w:rsidP="005E6A9E">
      <w:pPr>
        <w:pStyle w:val="Style1"/>
      </w:pPr>
      <w:r>
        <w:t xml:space="preserve">                    isInitialData: t.isInitialData,</w:t>
      </w:r>
    </w:p>
    <w:p w14:paraId="343AC03D" w14:textId="77777777" w:rsidR="005E6A9E" w:rsidRDefault="005E6A9E" w:rsidP="005E6A9E">
      <w:pPr>
        <w:pStyle w:val="Style1"/>
      </w:pPr>
      <w:r>
        <w:t xml:space="preserve">                    isPreviousData: o,</w:t>
      </w:r>
    </w:p>
    <w:p w14:paraId="4CEDC471" w14:textId="77777777" w:rsidR="005E6A9E" w:rsidRDefault="005E6A9E" w:rsidP="005E6A9E">
      <w:pPr>
        <w:pStyle w:val="Style1"/>
      </w:pPr>
      <w:r>
        <w:t xml:space="preserve">                    isStale: this.isStale,</w:t>
      </w:r>
    </w:p>
    <w:p w14:paraId="58960C8C" w14:textId="77777777" w:rsidR="005E6A9E" w:rsidRDefault="005E6A9E" w:rsidP="005E6A9E">
      <w:pPr>
        <w:pStyle w:val="Style1"/>
      </w:pPr>
      <w:r>
        <w:t xml:space="preserve">                    refetch: this.refetch,</w:t>
      </w:r>
    </w:p>
    <w:p w14:paraId="0F6C4D79" w14:textId="77777777" w:rsidR="005E6A9E" w:rsidRDefault="005E6A9E" w:rsidP="005E6A9E">
      <w:pPr>
        <w:pStyle w:val="Style1"/>
      </w:pPr>
      <w:r>
        <w:t xml:space="preserve">                    remove: this.remove,</w:t>
      </w:r>
    </w:p>
    <w:p w14:paraId="48E4E30A" w14:textId="77777777" w:rsidR="005E6A9E" w:rsidRDefault="005E6A9E" w:rsidP="005E6A9E">
      <w:pPr>
        <w:pStyle w:val="Style1"/>
      </w:pPr>
      <w:r>
        <w:t xml:space="preserve">                    updatedAt: u</w:t>
      </w:r>
    </w:p>
    <w:p w14:paraId="0FE6C66F" w14:textId="77777777" w:rsidR="005E6A9E" w:rsidRDefault="005E6A9E" w:rsidP="005E6A9E">
      <w:pPr>
        <w:pStyle w:val="Style1"/>
      </w:pPr>
      <w:r>
        <w:t xml:space="preserve">                })</w:t>
      </w:r>
    </w:p>
    <w:p w14:paraId="235754F6" w14:textId="77777777" w:rsidR="005E6A9E" w:rsidRDefault="005E6A9E" w:rsidP="005E6A9E">
      <w:pPr>
        <w:pStyle w:val="Style1"/>
      </w:pPr>
      <w:r>
        <w:t xml:space="preserve">            }</w:t>
      </w:r>
    </w:p>
    <w:p w14:paraId="68632387" w14:textId="77777777" w:rsidR="005E6A9E" w:rsidRDefault="005E6A9E" w:rsidP="005E6A9E">
      <w:pPr>
        <w:pStyle w:val="Style1"/>
      </w:pPr>
      <w:r>
        <w:t xml:space="preserve">            ,</w:t>
      </w:r>
    </w:p>
    <w:p w14:paraId="3E56DACB" w14:textId="77777777" w:rsidR="005E6A9E" w:rsidRDefault="005E6A9E" w:rsidP="005E6A9E">
      <w:pPr>
        <w:pStyle w:val="Style1"/>
      </w:pPr>
      <w:r>
        <w:t xml:space="preserve">            t.updateQuery = function() {</w:t>
      </w:r>
    </w:p>
    <w:p w14:paraId="2514750A" w14:textId="77777777" w:rsidR="005E6A9E" w:rsidRDefault="005E6A9E" w:rsidP="005E6A9E">
      <w:pPr>
        <w:pStyle w:val="Style1"/>
      </w:pPr>
      <w:r>
        <w:t xml:space="preserve">                var e = this.config</w:t>
      </w:r>
    </w:p>
    <w:p w14:paraId="1CDACB90" w14:textId="77777777" w:rsidR="005E6A9E" w:rsidRDefault="005E6A9E" w:rsidP="005E6A9E">
      <w:pPr>
        <w:pStyle w:val="Style1"/>
      </w:pPr>
      <w:r>
        <w:t xml:space="preserve">                  , t = this.currentQuery</w:t>
      </w:r>
    </w:p>
    <w:p w14:paraId="10C01F5E" w14:textId="77777777" w:rsidR="005E6A9E" w:rsidRDefault="005E6A9E" w:rsidP="005E6A9E">
      <w:pPr>
        <w:pStyle w:val="Style1"/>
      </w:pPr>
      <w:r>
        <w:t xml:space="preserve">                  , r = e.queryCache.getQueryByHash(e.queryHash);</w:t>
      </w:r>
    </w:p>
    <w:p w14:paraId="35801AA3" w14:textId="77777777" w:rsidR="005E6A9E" w:rsidRDefault="005E6A9E" w:rsidP="005E6A9E">
      <w:pPr>
        <w:pStyle w:val="Style1"/>
      </w:pPr>
      <w:r>
        <w:t xml:space="preserve">                r || (r = e.queryCache.createQuery(e)),</w:t>
      </w:r>
    </w:p>
    <w:p w14:paraId="0E8AAF9E" w14:textId="77777777" w:rsidR="005E6A9E" w:rsidRDefault="005E6A9E" w:rsidP="005E6A9E">
      <w:pPr>
        <w:pStyle w:val="Style1"/>
      </w:pPr>
      <w:r>
        <w:t xml:space="preserve">                r !== t &amp;&amp; (this.previousQueryResult = this.currentResult,</w:t>
      </w:r>
    </w:p>
    <w:p w14:paraId="797FF00D" w14:textId="77777777" w:rsidR="005E6A9E" w:rsidRDefault="005E6A9E" w:rsidP="005E6A9E">
      <w:pPr>
        <w:pStyle w:val="Style1"/>
      </w:pPr>
      <w:r>
        <w:t xml:space="preserve">                this.currentQuery = r,</w:t>
      </w:r>
    </w:p>
    <w:p w14:paraId="3C2910A5" w14:textId="77777777" w:rsidR="005E6A9E" w:rsidRDefault="005E6A9E" w:rsidP="005E6A9E">
      <w:pPr>
        <w:pStyle w:val="Style1"/>
      </w:pPr>
      <w:r>
        <w:t xml:space="preserve">                this.initialUpdateCount = r.state.updateCount,</w:t>
      </w:r>
    </w:p>
    <w:p w14:paraId="0E704F67" w14:textId="77777777" w:rsidR="005E6A9E" w:rsidRDefault="005E6A9E" w:rsidP="005E6A9E">
      <w:pPr>
        <w:pStyle w:val="Style1"/>
      </w:pPr>
      <w:r>
        <w:t xml:space="preserve">                this.isStale = r.state.isInitialData ? !(!e.keepPreviousData || !t) || ("function" == typeof e.initialStale ? e.initialStale() : "boolean" == typeof e.initialStale ? e.initialStale : void 0 === r.state.data) : r.isStaleByTime(e.staleTime),</w:t>
      </w:r>
    </w:p>
    <w:p w14:paraId="05A2E482" w14:textId="77777777" w:rsidR="005E6A9E" w:rsidRDefault="005E6A9E" w:rsidP="005E6A9E">
      <w:pPr>
        <w:pStyle w:val="Style1"/>
      </w:pPr>
      <w:r>
        <w:t xml:space="preserve">                this.updateResult(),</w:t>
      </w:r>
    </w:p>
    <w:p w14:paraId="55250AA5" w14:textId="77777777" w:rsidR="005E6A9E" w:rsidRDefault="005E6A9E" w:rsidP="005E6A9E">
      <w:pPr>
        <w:pStyle w:val="Style1"/>
      </w:pPr>
      <w:r>
        <w:t xml:space="preserve">                this.listener &amp;&amp; (null == t || t.unsubscribeObserver(this),</w:t>
      </w:r>
    </w:p>
    <w:p w14:paraId="0916375C" w14:textId="77777777" w:rsidR="005E6A9E" w:rsidRDefault="005E6A9E" w:rsidP="005E6A9E">
      <w:pPr>
        <w:pStyle w:val="Style1"/>
      </w:pPr>
      <w:r>
        <w:t xml:space="preserve">                this.currentQuery.subscribeObserver(this)))</w:t>
      </w:r>
    </w:p>
    <w:p w14:paraId="3456689D" w14:textId="77777777" w:rsidR="005E6A9E" w:rsidRDefault="005E6A9E" w:rsidP="005E6A9E">
      <w:pPr>
        <w:pStyle w:val="Style1"/>
      </w:pPr>
      <w:r>
        <w:t xml:space="preserve">            }</w:t>
      </w:r>
    </w:p>
    <w:p w14:paraId="71F81E9B" w14:textId="77777777" w:rsidR="005E6A9E" w:rsidRDefault="005E6A9E" w:rsidP="005E6A9E">
      <w:pPr>
        <w:pStyle w:val="Style1"/>
      </w:pPr>
      <w:r>
        <w:t xml:space="preserve">            ,</w:t>
      </w:r>
    </w:p>
    <w:p w14:paraId="56BB1CC3" w14:textId="77777777" w:rsidR="005E6A9E" w:rsidRDefault="005E6A9E" w:rsidP="005E6A9E">
      <w:pPr>
        <w:pStyle w:val="Style1"/>
      </w:pPr>
      <w:r>
        <w:t xml:space="preserve">            t.onQueryUpdate = function(e) {</w:t>
      </w:r>
    </w:p>
    <w:p w14:paraId="634B59CD" w14:textId="77777777" w:rsidR="005E6A9E" w:rsidRDefault="005E6A9E" w:rsidP="005E6A9E">
      <w:pPr>
        <w:pStyle w:val="Style1"/>
      </w:pPr>
      <w:r>
        <w:t xml:space="preserve">                var t = this.config</w:t>
      </w:r>
    </w:p>
    <w:p w14:paraId="5CC0FC11" w14:textId="77777777" w:rsidR="005E6A9E" w:rsidRDefault="005E6A9E" w:rsidP="005E6A9E">
      <w:pPr>
        <w:pStyle w:val="Style1"/>
      </w:pPr>
      <w:r>
        <w:t xml:space="preserve">                  , r = e.type;</w:t>
      </w:r>
    </w:p>
    <w:p w14:paraId="7292F5E9" w14:textId="77777777" w:rsidR="005E6A9E" w:rsidRDefault="005E6A9E" w:rsidP="005E6A9E">
      <w:pPr>
        <w:pStyle w:val="Style1"/>
      </w:pPr>
      <w:r>
        <w:t xml:space="preserve">                2 !== r &amp;&amp; 3 !== r &amp;&amp; 4 !== r || (this.isStale = this.currentQuery.isStaleByTime(t.staleTime));</w:t>
      </w:r>
    </w:p>
    <w:p w14:paraId="0AF0CE67" w14:textId="77777777" w:rsidR="005E6A9E" w:rsidRDefault="005E6A9E" w:rsidP="005E6A9E">
      <w:pPr>
        <w:pStyle w:val="Style1"/>
      </w:pPr>
      <w:r>
        <w:t xml:space="preserve">                var n = this.currentResult;</w:t>
      </w:r>
    </w:p>
    <w:p w14:paraId="532B087A" w14:textId="77777777" w:rsidR="005E6A9E" w:rsidRDefault="005E6A9E" w:rsidP="005E6A9E">
      <w:pPr>
        <w:pStyle w:val="Style1"/>
      </w:pPr>
      <w:r>
        <w:t xml:space="preserve">                this.updateResult();</w:t>
      </w:r>
    </w:p>
    <w:p w14:paraId="34F11FF7" w14:textId="77777777" w:rsidR="005E6A9E" w:rsidRDefault="005E6A9E" w:rsidP="005E6A9E">
      <w:pPr>
        <w:pStyle w:val="Style1"/>
      </w:pPr>
      <w:r>
        <w:t xml:space="preserve">                var i = this.currentResult;</w:t>
      </w:r>
    </w:p>
    <w:p w14:paraId="216412EF" w14:textId="77777777" w:rsidR="005E6A9E" w:rsidRDefault="005E6A9E" w:rsidP="005E6A9E">
      <w:pPr>
        <w:pStyle w:val="Style1"/>
      </w:pPr>
      <w:r>
        <w:t xml:space="preserve">                if (2 !== r &amp;&amp; 3 !== r &amp;&amp; 4 !== r || this.updateTimers(),</w:t>
      </w:r>
    </w:p>
    <w:p w14:paraId="17372A40" w14:textId="77777777" w:rsidR="005E6A9E" w:rsidRDefault="005E6A9E" w:rsidP="005E6A9E">
      <w:pPr>
        <w:pStyle w:val="Style1"/>
      </w:pPr>
      <w:r>
        <w:t xml:space="preserve">                4 !== r || i.isStale !== n.isStale) {</w:t>
      </w:r>
    </w:p>
    <w:p w14:paraId="3A5CA168" w14:textId="77777777" w:rsidR="005E6A9E" w:rsidRDefault="005E6A9E" w:rsidP="005E6A9E">
      <w:pPr>
        <w:pStyle w:val="Style1"/>
      </w:pPr>
      <w:r>
        <w:t xml:space="preserve">                    var u = {};</w:t>
      </w:r>
    </w:p>
    <w:p w14:paraId="0EA8E98D" w14:textId="77777777" w:rsidR="005E6A9E" w:rsidRDefault="005E6A9E" w:rsidP="005E6A9E">
      <w:pPr>
        <w:pStyle w:val="Style1"/>
      </w:pPr>
      <w:r>
        <w:t xml:space="preserve">                    2 === r ? u.onSuccess = !0 : 3 === r &amp;&amp; (u.onError = !0),</w:t>
      </w:r>
    </w:p>
    <w:p w14:paraId="011486BD" w14:textId="77777777" w:rsidR="005E6A9E" w:rsidRDefault="005E6A9E" w:rsidP="005E6A9E">
      <w:pPr>
        <w:pStyle w:val="Style1"/>
      </w:pPr>
      <w:r>
        <w:t xml:space="preserve">                    (t.notifyOnStatusChange || i.data !== n.data || i.error !== n.error) &amp;&amp; (u.listener = !0),</w:t>
      </w:r>
    </w:p>
    <w:p w14:paraId="0B81C333" w14:textId="77777777" w:rsidR="005E6A9E" w:rsidRDefault="005E6A9E" w:rsidP="005E6A9E">
      <w:pPr>
        <w:pStyle w:val="Style1"/>
      </w:pPr>
      <w:r>
        <w:t xml:space="preserve">                    this.notify(u)</w:t>
      </w:r>
    </w:p>
    <w:p w14:paraId="0C2A3A66" w14:textId="77777777" w:rsidR="005E6A9E" w:rsidRDefault="005E6A9E" w:rsidP="005E6A9E">
      <w:pPr>
        <w:pStyle w:val="Style1"/>
      </w:pPr>
      <w:r>
        <w:t xml:space="preserve">                }</w:t>
      </w:r>
    </w:p>
    <w:p w14:paraId="4B0F02E1" w14:textId="77777777" w:rsidR="005E6A9E" w:rsidRDefault="005E6A9E" w:rsidP="005E6A9E">
      <w:pPr>
        <w:pStyle w:val="Style1"/>
      </w:pPr>
      <w:r>
        <w:t xml:space="preserve">            }</w:t>
      </w:r>
    </w:p>
    <w:p w14:paraId="19EE4D31" w14:textId="77777777" w:rsidR="005E6A9E" w:rsidRDefault="005E6A9E" w:rsidP="005E6A9E">
      <w:pPr>
        <w:pStyle w:val="Style1"/>
      </w:pPr>
      <w:r>
        <w:t xml:space="preserve">            ,</w:t>
      </w:r>
    </w:p>
    <w:p w14:paraId="66140BB1" w14:textId="77777777" w:rsidR="005E6A9E" w:rsidRDefault="005E6A9E" w:rsidP="005E6A9E">
      <w:pPr>
        <w:pStyle w:val="Style1"/>
      </w:pPr>
      <w:r>
        <w:t xml:space="preserve">            t.notify = function(e) {</w:t>
      </w:r>
    </w:p>
    <w:p w14:paraId="2A117CAA" w14:textId="77777777" w:rsidR="005E6A9E" w:rsidRDefault="005E6A9E" w:rsidP="005E6A9E">
      <w:pPr>
        <w:pStyle w:val="Style1"/>
      </w:pPr>
      <w:r>
        <w:t xml:space="preserve">                var t = this.config</w:t>
      </w:r>
    </w:p>
    <w:p w14:paraId="7BE846CB" w14:textId="77777777" w:rsidR="005E6A9E" w:rsidRDefault="005E6A9E" w:rsidP="005E6A9E">
      <w:pPr>
        <w:pStyle w:val="Style1"/>
      </w:pPr>
      <w:r>
        <w:t xml:space="preserve">                  , r = this.currentResult</w:t>
      </w:r>
    </w:p>
    <w:p w14:paraId="18F0CD10" w14:textId="77777777" w:rsidR="005E6A9E" w:rsidRDefault="005E6A9E" w:rsidP="005E6A9E">
      <w:pPr>
        <w:pStyle w:val="Style1"/>
      </w:pPr>
      <w:r>
        <w:t xml:space="preserve">                  , n = this.currentQuery</w:t>
      </w:r>
    </w:p>
    <w:p w14:paraId="68F7A744" w14:textId="77777777" w:rsidR="005E6A9E" w:rsidRDefault="005E6A9E" w:rsidP="005E6A9E">
      <w:pPr>
        <w:pStyle w:val="Style1"/>
      </w:pPr>
      <w:r>
        <w:t xml:space="preserve">                  , i = this.listener</w:t>
      </w:r>
    </w:p>
    <w:p w14:paraId="7FD8CE57" w14:textId="77777777" w:rsidR="005E6A9E" w:rsidRDefault="005E6A9E" w:rsidP="005E6A9E">
      <w:pPr>
        <w:pStyle w:val="Style1"/>
      </w:pPr>
      <w:r>
        <w:t xml:space="preserve">                  , u = t.onSuccess</w:t>
      </w:r>
    </w:p>
    <w:p w14:paraId="3B70DC5D" w14:textId="77777777" w:rsidR="005E6A9E" w:rsidRDefault="005E6A9E" w:rsidP="005E6A9E">
      <w:pPr>
        <w:pStyle w:val="Style1"/>
      </w:pPr>
      <w:r>
        <w:t xml:space="preserve">                  , o = t.onSettled</w:t>
      </w:r>
    </w:p>
    <w:p w14:paraId="73C29FE4" w14:textId="77777777" w:rsidR="005E6A9E" w:rsidRDefault="005E6A9E" w:rsidP="005E6A9E">
      <w:pPr>
        <w:pStyle w:val="Style1"/>
      </w:pPr>
      <w:r>
        <w:t xml:space="preserve">                  , s = t.onError;</w:t>
      </w:r>
    </w:p>
    <w:p w14:paraId="0C7CF24E" w14:textId="77777777" w:rsidR="005E6A9E" w:rsidRDefault="005E6A9E" w:rsidP="005E6A9E">
      <w:pPr>
        <w:pStyle w:val="Style1"/>
      </w:pPr>
      <w:r>
        <w:t xml:space="preserve">                T.batch((function() {</w:t>
      </w:r>
    </w:p>
    <w:p w14:paraId="30685335" w14:textId="77777777" w:rsidR="005E6A9E" w:rsidRDefault="005E6A9E" w:rsidP="005E6A9E">
      <w:pPr>
        <w:pStyle w:val="Style1"/>
      </w:pPr>
      <w:r>
        <w:t xml:space="preserve">                    e.onSuccess ? (u &amp;&amp; T.schedule((function() {</w:t>
      </w:r>
    </w:p>
    <w:p w14:paraId="2D4CECED" w14:textId="77777777" w:rsidR="005E6A9E" w:rsidRDefault="005E6A9E" w:rsidP="005E6A9E">
      <w:pPr>
        <w:pStyle w:val="Style1"/>
      </w:pPr>
      <w:r>
        <w:t xml:space="preserve">                        u(r.data)</w:t>
      </w:r>
    </w:p>
    <w:p w14:paraId="7B29FD50" w14:textId="77777777" w:rsidR="005E6A9E" w:rsidRDefault="005E6A9E" w:rsidP="005E6A9E">
      <w:pPr>
        <w:pStyle w:val="Style1"/>
      </w:pPr>
      <w:r>
        <w:t xml:space="preserve">                    }</w:t>
      </w:r>
    </w:p>
    <w:p w14:paraId="14E7CF44" w14:textId="77777777" w:rsidR="005E6A9E" w:rsidRDefault="005E6A9E" w:rsidP="005E6A9E">
      <w:pPr>
        <w:pStyle w:val="Style1"/>
      </w:pPr>
      <w:r>
        <w:t xml:space="preserve">                    )),</w:t>
      </w:r>
    </w:p>
    <w:p w14:paraId="1C071815" w14:textId="77777777" w:rsidR="005E6A9E" w:rsidRDefault="005E6A9E" w:rsidP="005E6A9E">
      <w:pPr>
        <w:pStyle w:val="Style1"/>
      </w:pPr>
      <w:r>
        <w:t xml:space="preserve">                    o &amp;&amp; T.schedule((function() {</w:t>
      </w:r>
    </w:p>
    <w:p w14:paraId="57338FD4" w14:textId="77777777" w:rsidR="005E6A9E" w:rsidRDefault="005E6A9E" w:rsidP="005E6A9E">
      <w:pPr>
        <w:pStyle w:val="Style1"/>
      </w:pPr>
      <w:r>
        <w:t xml:space="preserve">                        o(r.data, null)</w:t>
      </w:r>
    </w:p>
    <w:p w14:paraId="7021ACAD" w14:textId="77777777" w:rsidR="005E6A9E" w:rsidRDefault="005E6A9E" w:rsidP="005E6A9E">
      <w:pPr>
        <w:pStyle w:val="Style1"/>
      </w:pPr>
      <w:r>
        <w:t xml:space="preserve">                    }</w:t>
      </w:r>
    </w:p>
    <w:p w14:paraId="56EA61EE" w14:textId="77777777" w:rsidR="005E6A9E" w:rsidRDefault="005E6A9E" w:rsidP="005E6A9E">
      <w:pPr>
        <w:pStyle w:val="Style1"/>
      </w:pPr>
      <w:r>
        <w:t xml:space="preserve">                    ))) : e.onError &amp;&amp; (s &amp;&amp; T.schedule((function() {</w:t>
      </w:r>
    </w:p>
    <w:p w14:paraId="78BBD5AD" w14:textId="77777777" w:rsidR="005E6A9E" w:rsidRDefault="005E6A9E" w:rsidP="005E6A9E">
      <w:pPr>
        <w:pStyle w:val="Style1"/>
      </w:pPr>
      <w:r>
        <w:t xml:space="preserve">                        s(r.error)</w:t>
      </w:r>
    </w:p>
    <w:p w14:paraId="59015577" w14:textId="77777777" w:rsidR="005E6A9E" w:rsidRDefault="005E6A9E" w:rsidP="005E6A9E">
      <w:pPr>
        <w:pStyle w:val="Style1"/>
      </w:pPr>
      <w:r>
        <w:t xml:space="preserve">                    }</w:t>
      </w:r>
    </w:p>
    <w:p w14:paraId="2338ADBE" w14:textId="77777777" w:rsidR="005E6A9E" w:rsidRDefault="005E6A9E" w:rsidP="005E6A9E">
      <w:pPr>
        <w:pStyle w:val="Style1"/>
      </w:pPr>
      <w:r>
        <w:t xml:space="preserve">                    )),</w:t>
      </w:r>
    </w:p>
    <w:p w14:paraId="506E20FF" w14:textId="77777777" w:rsidR="005E6A9E" w:rsidRDefault="005E6A9E" w:rsidP="005E6A9E">
      <w:pPr>
        <w:pStyle w:val="Style1"/>
      </w:pPr>
      <w:r>
        <w:t xml:space="preserve">                    o &amp;&amp; T.schedule((function() {</w:t>
      </w:r>
    </w:p>
    <w:p w14:paraId="2BF4C1B6" w14:textId="77777777" w:rsidR="005E6A9E" w:rsidRDefault="005E6A9E" w:rsidP="005E6A9E">
      <w:pPr>
        <w:pStyle w:val="Style1"/>
      </w:pPr>
      <w:r>
        <w:t xml:space="preserve">                        o(void 0, r.error)</w:t>
      </w:r>
    </w:p>
    <w:p w14:paraId="67B82C3F" w14:textId="77777777" w:rsidR="005E6A9E" w:rsidRDefault="005E6A9E" w:rsidP="005E6A9E">
      <w:pPr>
        <w:pStyle w:val="Style1"/>
      </w:pPr>
      <w:r>
        <w:t xml:space="preserve">                    }</w:t>
      </w:r>
    </w:p>
    <w:p w14:paraId="1F865185" w14:textId="77777777" w:rsidR="005E6A9E" w:rsidRDefault="005E6A9E" w:rsidP="005E6A9E">
      <w:pPr>
        <w:pStyle w:val="Style1"/>
      </w:pPr>
      <w:r>
        <w:t xml:space="preserve">                    ))),</w:t>
      </w:r>
    </w:p>
    <w:p w14:paraId="7EF20C9E" w14:textId="77777777" w:rsidR="005E6A9E" w:rsidRDefault="005E6A9E" w:rsidP="005E6A9E">
      <w:pPr>
        <w:pStyle w:val="Style1"/>
      </w:pPr>
      <w:r>
        <w:t xml:space="preserve">                    e.listener &amp;&amp; i &amp;&amp; T.schedule((function() {</w:t>
      </w:r>
    </w:p>
    <w:p w14:paraId="26DAF72C" w14:textId="77777777" w:rsidR="005E6A9E" w:rsidRDefault="005E6A9E" w:rsidP="005E6A9E">
      <w:pPr>
        <w:pStyle w:val="Style1"/>
      </w:pPr>
      <w:r>
        <w:t xml:space="preserve">                        i(r)</w:t>
      </w:r>
    </w:p>
    <w:p w14:paraId="39490A82" w14:textId="77777777" w:rsidR="005E6A9E" w:rsidRDefault="005E6A9E" w:rsidP="005E6A9E">
      <w:pPr>
        <w:pStyle w:val="Style1"/>
      </w:pPr>
      <w:r>
        <w:t xml:space="preserve">                    }</w:t>
      </w:r>
    </w:p>
    <w:p w14:paraId="4224E78E" w14:textId="77777777" w:rsidR="005E6A9E" w:rsidRDefault="005E6A9E" w:rsidP="005E6A9E">
      <w:pPr>
        <w:pStyle w:val="Style1"/>
      </w:pPr>
      <w:r>
        <w:t xml:space="preserve">                    )),</w:t>
      </w:r>
    </w:p>
    <w:p w14:paraId="1CD4139F" w14:textId="77777777" w:rsidR="005E6A9E" w:rsidRDefault="005E6A9E" w:rsidP="005E6A9E">
      <w:pPr>
        <w:pStyle w:val="Style1"/>
      </w:pPr>
      <w:r>
        <w:t xml:space="preserve">                    e.globalListeners &amp;&amp; t.queryCache.notifyGlobalListeners(n)</w:t>
      </w:r>
    </w:p>
    <w:p w14:paraId="0F0176DC" w14:textId="77777777" w:rsidR="005E6A9E" w:rsidRDefault="005E6A9E" w:rsidP="005E6A9E">
      <w:pPr>
        <w:pStyle w:val="Style1"/>
      </w:pPr>
      <w:r>
        <w:t xml:space="preserve">                }</w:t>
      </w:r>
    </w:p>
    <w:p w14:paraId="46397CF6" w14:textId="77777777" w:rsidR="005E6A9E" w:rsidRDefault="005E6A9E" w:rsidP="005E6A9E">
      <w:pPr>
        <w:pStyle w:val="Style1"/>
      </w:pPr>
      <w:r>
        <w:t xml:space="preserve">                ))</w:t>
      </w:r>
    </w:p>
    <w:p w14:paraId="267BB532" w14:textId="77777777" w:rsidR="005E6A9E" w:rsidRDefault="005E6A9E" w:rsidP="005E6A9E">
      <w:pPr>
        <w:pStyle w:val="Style1"/>
      </w:pPr>
      <w:r>
        <w:t xml:space="preserve">            }</w:t>
      </w:r>
    </w:p>
    <w:p w14:paraId="72E3121B" w14:textId="77777777" w:rsidR="005E6A9E" w:rsidRDefault="005E6A9E" w:rsidP="005E6A9E">
      <w:pPr>
        <w:pStyle w:val="Style1"/>
      </w:pPr>
      <w:r>
        <w:t xml:space="preserve">            ,</w:t>
      </w:r>
    </w:p>
    <w:p w14:paraId="0C3A98F0" w14:textId="77777777" w:rsidR="005E6A9E" w:rsidRDefault="005E6A9E" w:rsidP="005E6A9E">
      <w:pPr>
        <w:pStyle w:val="Style1"/>
      </w:pPr>
      <w:r>
        <w:t xml:space="preserve">            e</w:t>
      </w:r>
    </w:p>
    <w:p w14:paraId="3F09DDDE" w14:textId="77777777" w:rsidR="005E6A9E" w:rsidRDefault="005E6A9E" w:rsidP="005E6A9E">
      <w:pPr>
        <w:pStyle w:val="Style1"/>
      </w:pPr>
      <w:r>
        <w:t xml:space="preserve">        }();</w:t>
      </w:r>
    </w:p>
    <w:p w14:paraId="78916DB4" w14:textId="77777777" w:rsidR="005E6A9E" w:rsidRDefault="005E6A9E" w:rsidP="005E6A9E">
      <w:pPr>
        <w:pStyle w:val="Style1"/>
      </w:pPr>
      <w:r>
        <w:t xml:space="preserve">        function I() {}</w:t>
      </w:r>
    </w:p>
    <w:p w14:paraId="7E2A8D58" w14:textId="77777777" w:rsidR="005E6A9E" w:rsidRDefault="005E6A9E" w:rsidP="005E6A9E">
      <w:pPr>
        <w:pStyle w:val="Style1"/>
      </w:pPr>
      <w:r>
        <w:t xml:space="preserve">        function R(e, t) {</w:t>
      </w:r>
    </w:p>
    <w:p w14:paraId="417D6C05" w14:textId="77777777" w:rsidR="005E6A9E" w:rsidRDefault="005E6A9E" w:rsidP="005E6A9E">
      <w:pPr>
        <w:pStyle w:val="Style1"/>
      </w:pPr>
      <w:r>
        <w:t xml:space="preserve">            if (!t)</w:t>
      </w:r>
    </w:p>
    <w:p w14:paraId="03A5C9D2" w14:textId="77777777" w:rsidR="005E6A9E" w:rsidRDefault="005E6A9E" w:rsidP="005E6A9E">
      <w:pPr>
        <w:pStyle w:val="Style1"/>
      </w:pPr>
      <w:r>
        <w:t xml:space="preserve">                return e &amp;&amp; e.then ? e.then(I) : Promise.resolve()</w:t>
      </w:r>
    </w:p>
    <w:p w14:paraId="0A3C3424" w14:textId="77777777" w:rsidR="005E6A9E" w:rsidRDefault="005E6A9E" w:rsidP="005E6A9E">
      <w:pPr>
        <w:pStyle w:val="Style1"/>
      </w:pPr>
      <w:r>
        <w:t xml:space="preserve">        }</w:t>
      </w:r>
    </w:p>
    <w:p w14:paraId="42A8FB0E" w14:textId="77777777" w:rsidR="005E6A9E" w:rsidRDefault="005E6A9E" w:rsidP="005E6A9E">
      <w:pPr>
        <w:pStyle w:val="Style1"/>
      </w:pPr>
      <w:r>
        <w:t xml:space="preserve">        function M(e, t) {</w:t>
      </w:r>
    </w:p>
    <w:p w14:paraId="67B427D8" w14:textId="77777777" w:rsidR="005E6A9E" w:rsidRDefault="005E6A9E" w:rsidP="005E6A9E">
      <w:pPr>
        <w:pStyle w:val="Style1"/>
      </w:pPr>
      <w:r>
        <w:t xml:space="preserve">            var r = e();</w:t>
      </w:r>
    </w:p>
    <w:p w14:paraId="0569688F" w14:textId="77777777" w:rsidR="005E6A9E" w:rsidRDefault="005E6A9E" w:rsidP="005E6A9E">
      <w:pPr>
        <w:pStyle w:val="Style1"/>
      </w:pPr>
      <w:r>
        <w:t xml:space="preserve">            return r &amp;&amp; r.then ? r.then(t) : t(r)</w:t>
      </w:r>
    </w:p>
    <w:p w14:paraId="37DCD652" w14:textId="77777777" w:rsidR="005E6A9E" w:rsidRDefault="005E6A9E" w:rsidP="005E6A9E">
      <w:pPr>
        <w:pStyle w:val="Style1"/>
      </w:pPr>
      <w:r>
        <w:t xml:space="preserve">        }</w:t>
      </w:r>
    </w:p>
    <w:p w14:paraId="2E16CD40" w14:textId="77777777" w:rsidR="005E6A9E" w:rsidRDefault="005E6A9E" w:rsidP="005E6A9E">
      <w:pPr>
        <w:pStyle w:val="Style1"/>
      </w:pPr>
      <w:r>
        <w:t xml:space="preserve">        function j(e, t, r) {</w:t>
      </w:r>
    </w:p>
    <w:p w14:paraId="3BCCD256" w14:textId="77777777" w:rsidR="005E6A9E" w:rsidRDefault="005E6A9E" w:rsidP="005E6A9E">
      <w:pPr>
        <w:pStyle w:val="Style1"/>
      </w:pPr>
      <w:r>
        <w:t xml:space="preserve">            return r ? t ? t(e) : e : (e &amp;&amp; e.then || (e = Promise.resolve(e)),</w:t>
      </w:r>
    </w:p>
    <w:p w14:paraId="3BAE0F06" w14:textId="77777777" w:rsidR="005E6A9E" w:rsidRDefault="005E6A9E" w:rsidP="005E6A9E">
      <w:pPr>
        <w:pStyle w:val="Style1"/>
      </w:pPr>
      <w:r>
        <w:t xml:space="preserve">            t ? e.then(t) : e)</w:t>
      </w:r>
    </w:p>
    <w:p w14:paraId="1F833498" w14:textId="77777777" w:rsidR="005E6A9E" w:rsidRDefault="005E6A9E" w:rsidP="005E6A9E">
      <w:pPr>
        <w:pStyle w:val="Style1"/>
      </w:pPr>
      <w:r>
        <w:t xml:space="preserve">        }</w:t>
      </w:r>
    </w:p>
    <w:p w14:paraId="078575C7" w14:textId="77777777" w:rsidR="005E6A9E" w:rsidRDefault="005E6A9E" w:rsidP="005E6A9E">
      <w:pPr>
        <w:pStyle w:val="Style1"/>
      </w:pPr>
      <w:r>
        <w:t xml:space="preserve">        function A(e, t) {</w:t>
      </w:r>
    </w:p>
    <w:p w14:paraId="2603FC81" w14:textId="77777777" w:rsidR="005E6A9E" w:rsidRDefault="005E6A9E" w:rsidP="005E6A9E">
      <w:pPr>
        <w:pStyle w:val="Style1"/>
      </w:pPr>
      <w:r>
        <w:t xml:space="preserve">            try {</w:t>
      </w:r>
    </w:p>
    <w:p w14:paraId="01FAB6F6" w14:textId="77777777" w:rsidR="005E6A9E" w:rsidRDefault="005E6A9E" w:rsidP="005E6A9E">
      <w:pPr>
        <w:pStyle w:val="Style1"/>
      </w:pPr>
      <w:r>
        <w:t xml:space="preserve">                var r = e()</w:t>
      </w:r>
    </w:p>
    <w:p w14:paraId="0A49A388" w14:textId="77777777" w:rsidR="005E6A9E" w:rsidRDefault="005E6A9E" w:rsidP="005E6A9E">
      <w:pPr>
        <w:pStyle w:val="Style1"/>
      </w:pPr>
      <w:r>
        <w:t xml:space="preserve">            } catch (e) {</w:t>
      </w:r>
    </w:p>
    <w:p w14:paraId="461359AC" w14:textId="77777777" w:rsidR="005E6A9E" w:rsidRDefault="005E6A9E" w:rsidP="005E6A9E">
      <w:pPr>
        <w:pStyle w:val="Style1"/>
      </w:pPr>
      <w:r>
        <w:t xml:space="preserve">                return t(e)</w:t>
      </w:r>
    </w:p>
    <w:p w14:paraId="6F63EDF8" w14:textId="77777777" w:rsidR="005E6A9E" w:rsidRDefault="005E6A9E" w:rsidP="005E6A9E">
      <w:pPr>
        <w:pStyle w:val="Style1"/>
      </w:pPr>
      <w:r>
        <w:t xml:space="preserve">            }</w:t>
      </w:r>
    </w:p>
    <w:p w14:paraId="67AD337C" w14:textId="77777777" w:rsidR="005E6A9E" w:rsidRDefault="005E6A9E" w:rsidP="005E6A9E">
      <w:pPr>
        <w:pStyle w:val="Style1"/>
      </w:pPr>
      <w:r>
        <w:t xml:space="preserve">            return r &amp;&amp; r.then ? r.then(void 0, t) : r</w:t>
      </w:r>
    </w:p>
    <w:p w14:paraId="7A9D0791" w14:textId="77777777" w:rsidR="005E6A9E" w:rsidRDefault="005E6A9E" w:rsidP="005E6A9E">
      <w:pPr>
        <w:pStyle w:val="Style1"/>
      </w:pPr>
      <w:r>
        <w:t xml:space="preserve">        }</w:t>
      </w:r>
    </w:p>
    <w:p w14:paraId="7538389D" w14:textId="77777777" w:rsidR="005E6A9E" w:rsidRDefault="005E6A9E" w:rsidP="005E6A9E">
      <w:pPr>
        <w:pStyle w:val="Style1"/>
      </w:pPr>
      <w:r>
        <w:t xml:space="preserve">        function L(e) {</w:t>
      </w:r>
    </w:p>
    <w:p w14:paraId="08E0D174" w14:textId="77777777" w:rsidR="005E6A9E" w:rsidRDefault="005E6A9E" w:rsidP="005E6A9E">
      <w:pPr>
        <w:pStyle w:val="Style1"/>
      </w:pPr>
      <w:r>
        <w:t xml:space="preserve">            return function() {</w:t>
      </w:r>
    </w:p>
    <w:p w14:paraId="33D010B4" w14:textId="77777777" w:rsidR="005E6A9E" w:rsidRDefault="005E6A9E" w:rsidP="005E6A9E">
      <w:pPr>
        <w:pStyle w:val="Style1"/>
      </w:pPr>
      <w:r>
        <w:t xml:space="preserve">                for (var t = [], r = 0; r &lt; arguments.length; r++)</w:t>
      </w:r>
    </w:p>
    <w:p w14:paraId="501DA0C2" w14:textId="77777777" w:rsidR="005E6A9E" w:rsidRDefault="005E6A9E" w:rsidP="005E6A9E">
      <w:pPr>
        <w:pStyle w:val="Style1"/>
      </w:pPr>
      <w:r>
        <w:t xml:space="preserve">                    t[r] = arguments[r];</w:t>
      </w:r>
    </w:p>
    <w:p w14:paraId="1BAD0460" w14:textId="77777777" w:rsidR="005E6A9E" w:rsidRDefault="005E6A9E" w:rsidP="005E6A9E">
      <w:pPr>
        <w:pStyle w:val="Style1"/>
      </w:pPr>
      <w:r>
        <w:t xml:space="preserve">                try {</w:t>
      </w:r>
    </w:p>
    <w:p w14:paraId="578D9ECE" w14:textId="77777777" w:rsidR="005E6A9E" w:rsidRDefault="005E6A9E" w:rsidP="005E6A9E">
      <w:pPr>
        <w:pStyle w:val="Style1"/>
      </w:pPr>
      <w:r>
        <w:t xml:space="preserve">                    return Promise.resolve(e.apply(this, t))</w:t>
      </w:r>
    </w:p>
    <w:p w14:paraId="6F122D0F" w14:textId="77777777" w:rsidR="005E6A9E" w:rsidRDefault="005E6A9E" w:rsidP="005E6A9E">
      <w:pPr>
        <w:pStyle w:val="Style1"/>
      </w:pPr>
      <w:r>
        <w:t xml:space="preserve">                } catch (e) {</w:t>
      </w:r>
    </w:p>
    <w:p w14:paraId="27578BB1" w14:textId="77777777" w:rsidR="005E6A9E" w:rsidRDefault="005E6A9E" w:rsidP="005E6A9E">
      <w:pPr>
        <w:pStyle w:val="Style1"/>
      </w:pPr>
      <w:r>
        <w:t xml:space="preserve">                    return Promise.reject(e)</w:t>
      </w:r>
    </w:p>
    <w:p w14:paraId="6496C6DC" w14:textId="77777777" w:rsidR="005E6A9E" w:rsidRDefault="005E6A9E" w:rsidP="005E6A9E">
      <w:pPr>
        <w:pStyle w:val="Style1"/>
      </w:pPr>
      <w:r>
        <w:t xml:space="preserve">                }</w:t>
      </w:r>
    </w:p>
    <w:p w14:paraId="0757E3A8" w14:textId="77777777" w:rsidR="005E6A9E" w:rsidRDefault="005E6A9E" w:rsidP="005E6A9E">
      <w:pPr>
        <w:pStyle w:val="Style1"/>
      </w:pPr>
      <w:r>
        <w:t xml:space="preserve">            }</w:t>
      </w:r>
    </w:p>
    <w:p w14:paraId="51C54F90" w14:textId="77777777" w:rsidR="005E6A9E" w:rsidRDefault="005E6A9E" w:rsidP="005E6A9E">
      <w:pPr>
        <w:pStyle w:val="Style1"/>
      </w:pPr>
      <w:r>
        <w:t xml:space="preserve">        }</w:t>
      </w:r>
    </w:p>
    <w:p w14:paraId="198A359C" w14:textId="77777777" w:rsidR="005E6A9E" w:rsidRDefault="005E6A9E" w:rsidP="005E6A9E">
      <w:pPr>
        <w:pStyle w:val="Style1"/>
      </w:pPr>
      <w:r>
        <w:t xml:space="preserve">        var D = function() {</w:t>
      </w:r>
    </w:p>
    <w:p w14:paraId="66376388" w14:textId="77777777" w:rsidR="005E6A9E" w:rsidRDefault="005E6A9E" w:rsidP="005E6A9E">
      <w:pPr>
        <w:pStyle w:val="Style1"/>
      </w:pPr>
      <w:r>
        <w:t xml:space="preserve">            function e(e) {</w:t>
      </w:r>
    </w:p>
    <w:p w14:paraId="75F24BA5" w14:textId="77777777" w:rsidR="005E6A9E" w:rsidRDefault="005E6A9E" w:rsidP="005E6A9E">
      <w:pPr>
        <w:pStyle w:val="Style1"/>
      </w:pPr>
      <w:r>
        <w:t xml:space="preserve">                this.config = e,</w:t>
      </w:r>
    </w:p>
    <w:p w14:paraId="6B4CE0B7" w14:textId="77777777" w:rsidR="005E6A9E" w:rsidRDefault="005E6A9E" w:rsidP="005E6A9E">
      <w:pPr>
        <w:pStyle w:val="Style1"/>
      </w:pPr>
      <w:r>
        <w:t xml:space="preserve">                this.queryKey = e.queryKey,</w:t>
      </w:r>
    </w:p>
    <w:p w14:paraId="7F55BC58" w14:textId="77777777" w:rsidR="005E6A9E" w:rsidRDefault="005E6A9E" w:rsidP="005E6A9E">
      <w:pPr>
        <w:pStyle w:val="Style1"/>
      </w:pPr>
      <w:r>
        <w:t xml:space="preserve">                this.queryHash = e.queryHash,</w:t>
      </w:r>
    </w:p>
    <w:p w14:paraId="17278384" w14:textId="77777777" w:rsidR="005E6A9E" w:rsidRDefault="005E6A9E" w:rsidP="005E6A9E">
      <w:pPr>
        <w:pStyle w:val="Style1"/>
      </w:pPr>
      <w:r>
        <w:t xml:space="preserve">                this.queryCache = e.queryCache,</w:t>
      </w:r>
    </w:p>
    <w:p w14:paraId="61ED290E" w14:textId="77777777" w:rsidR="005E6A9E" w:rsidRDefault="005E6A9E" w:rsidP="005E6A9E">
      <w:pPr>
        <w:pStyle w:val="Style1"/>
      </w:pPr>
      <w:r>
        <w:t xml:space="preserve">                this.cacheTime = e.cacheTime,</w:t>
      </w:r>
    </w:p>
    <w:p w14:paraId="624CF093" w14:textId="77777777" w:rsidR="005E6A9E" w:rsidRDefault="005E6A9E" w:rsidP="005E6A9E">
      <w:pPr>
        <w:pStyle w:val="Style1"/>
      </w:pPr>
      <w:r>
        <w:t xml:space="preserve">                this.observers = [],</w:t>
      </w:r>
    </w:p>
    <w:p w14:paraId="3CB62639" w14:textId="77777777" w:rsidR="005E6A9E" w:rsidRDefault="005E6A9E" w:rsidP="005E6A9E">
      <w:pPr>
        <w:pStyle w:val="Style1"/>
      </w:pPr>
      <w:r>
        <w:t xml:space="preserve">                this.state = function(e) {</w:t>
      </w:r>
    </w:p>
    <w:p w14:paraId="32E524FC" w14:textId="77777777" w:rsidR="005E6A9E" w:rsidRDefault="005E6A9E" w:rsidP="005E6A9E">
      <w:pPr>
        <w:pStyle w:val="Style1"/>
      </w:pPr>
      <w:r>
        <w:t xml:space="preserve">                    var t = "function" == typeof e.initialData ? e.initialData() : e.initialData</w:t>
      </w:r>
    </w:p>
    <w:p w14:paraId="1BC8ADF1" w14:textId="77777777" w:rsidR="005E6A9E" w:rsidRDefault="005E6A9E" w:rsidP="005E6A9E">
      <w:pPr>
        <w:pStyle w:val="Style1"/>
      </w:pPr>
      <w:r>
        <w:t xml:space="preserve">                      , r = void 0 !== t ? n.Success : e.enabled ? n.Loading : n.Idle;</w:t>
      </w:r>
    </w:p>
    <w:p w14:paraId="7CC5BA95" w14:textId="77777777" w:rsidR="005E6A9E" w:rsidRDefault="005E6A9E" w:rsidP="005E6A9E">
      <w:pPr>
        <w:pStyle w:val="Style1"/>
      </w:pPr>
      <w:r>
        <w:t xml:space="preserve">                    return {</w:t>
      </w:r>
    </w:p>
    <w:p w14:paraId="4893E3A2" w14:textId="77777777" w:rsidR="005E6A9E" w:rsidRDefault="005E6A9E" w:rsidP="005E6A9E">
      <w:pPr>
        <w:pStyle w:val="Style1"/>
      </w:pPr>
      <w:r>
        <w:t xml:space="preserve">                        canFetchMore: B(e, t),</w:t>
      </w:r>
    </w:p>
    <w:p w14:paraId="6C90A147" w14:textId="77777777" w:rsidR="005E6A9E" w:rsidRDefault="005E6A9E" w:rsidP="005E6A9E">
      <w:pPr>
        <w:pStyle w:val="Style1"/>
      </w:pPr>
      <w:r>
        <w:t xml:space="preserve">                        data: t,</w:t>
      </w:r>
    </w:p>
    <w:p w14:paraId="0388226C" w14:textId="77777777" w:rsidR="005E6A9E" w:rsidRDefault="005E6A9E" w:rsidP="005E6A9E">
      <w:pPr>
        <w:pStyle w:val="Style1"/>
      </w:pPr>
      <w:r>
        <w:t xml:space="preserve">                        error: null,</w:t>
      </w:r>
    </w:p>
    <w:p w14:paraId="189D4601" w14:textId="77777777" w:rsidR="005E6A9E" w:rsidRDefault="005E6A9E" w:rsidP="005E6A9E">
      <w:pPr>
        <w:pStyle w:val="Style1"/>
      </w:pPr>
      <w:r>
        <w:t xml:space="preserve">                        failureCount: 0,</w:t>
      </w:r>
    </w:p>
    <w:p w14:paraId="649353C0" w14:textId="77777777" w:rsidR="005E6A9E" w:rsidRDefault="005E6A9E" w:rsidP="005E6A9E">
      <w:pPr>
        <w:pStyle w:val="Style1"/>
      </w:pPr>
      <w:r>
        <w:t xml:space="preserve">                        isFetching: r === n.Loading,</w:t>
      </w:r>
    </w:p>
    <w:p w14:paraId="0300E038" w14:textId="77777777" w:rsidR="005E6A9E" w:rsidRDefault="005E6A9E" w:rsidP="005E6A9E">
      <w:pPr>
        <w:pStyle w:val="Style1"/>
      </w:pPr>
      <w:r>
        <w:t xml:space="preserve">                        isFetchingMore: !1,</w:t>
      </w:r>
    </w:p>
    <w:p w14:paraId="53A6744C" w14:textId="77777777" w:rsidR="005E6A9E" w:rsidRDefault="005E6A9E" w:rsidP="005E6A9E">
      <w:pPr>
        <w:pStyle w:val="Style1"/>
      </w:pPr>
      <w:r>
        <w:t xml:space="preserve">                        isInitialData: !0,</w:t>
      </w:r>
    </w:p>
    <w:p w14:paraId="33C86B0B" w14:textId="77777777" w:rsidR="005E6A9E" w:rsidRDefault="005E6A9E" w:rsidP="005E6A9E">
      <w:pPr>
        <w:pStyle w:val="Style1"/>
      </w:pPr>
      <w:r>
        <w:t xml:space="preserve">                        isInvalidated: !1,</w:t>
      </w:r>
    </w:p>
    <w:p w14:paraId="2ABF50E6" w14:textId="77777777" w:rsidR="005E6A9E" w:rsidRDefault="005E6A9E" w:rsidP="005E6A9E">
      <w:pPr>
        <w:pStyle w:val="Style1"/>
      </w:pPr>
      <w:r>
        <w:t xml:space="preserve">                        status: r,</w:t>
      </w:r>
    </w:p>
    <w:p w14:paraId="088F6179" w14:textId="77777777" w:rsidR="005E6A9E" w:rsidRDefault="005E6A9E" w:rsidP="005E6A9E">
      <w:pPr>
        <w:pStyle w:val="Style1"/>
      </w:pPr>
      <w:r>
        <w:t xml:space="preserve">                        updateCount: 0,</w:t>
      </w:r>
    </w:p>
    <w:p w14:paraId="7F9B113B" w14:textId="77777777" w:rsidR="005E6A9E" w:rsidRDefault="005E6A9E" w:rsidP="005E6A9E">
      <w:pPr>
        <w:pStyle w:val="Style1"/>
      </w:pPr>
      <w:r>
        <w:t xml:space="preserve">                        updatedAt: Date.now()</w:t>
      </w:r>
    </w:p>
    <w:p w14:paraId="7AF10010" w14:textId="77777777" w:rsidR="005E6A9E" w:rsidRDefault="005E6A9E" w:rsidP="005E6A9E">
      <w:pPr>
        <w:pStyle w:val="Style1"/>
      </w:pPr>
      <w:r>
        <w:t xml:space="preserve">                    }</w:t>
      </w:r>
    </w:p>
    <w:p w14:paraId="0A9C5AEE" w14:textId="77777777" w:rsidR="005E6A9E" w:rsidRDefault="005E6A9E" w:rsidP="005E6A9E">
      <w:pPr>
        <w:pStyle w:val="Style1"/>
      </w:pPr>
      <w:r>
        <w:t xml:space="preserve">                }(e),</w:t>
      </w:r>
    </w:p>
    <w:p w14:paraId="2B590C57" w14:textId="77777777" w:rsidR="005E6A9E" w:rsidRDefault="005E6A9E" w:rsidP="005E6A9E">
      <w:pPr>
        <w:pStyle w:val="Style1"/>
      </w:pPr>
      <w:r>
        <w:t xml:space="preserve">                this.scheduleGc()</w:t>
      </w:r>
    </w:p>
    <w:p w14:paraId="123B4212" w14:textId="77777777" w:rsidR="005E6A9E" w:rsidRDefault="005E6A9E" w:rsidP="005E6A9E">
      <w:pPr>
        <w:pStyle w:val="Style1"/>
      </w:pPr>
      <w:r>
        <w:t xml:space="preserve">            }</w:t>
      </w:r>
    </w:p>
    <w:p w14:paraId="06626590" w14:textId="77777777" w:rsidR="005E6A9E" w:rsidRDefault="005E6A9E" w:rsidP="005E6A9E">
      <w:pPr>
        <w:pStyle w:val="Style1"/>
      </w:pPr>
      <w:r>
        <w:t xml:space="preserve">            var t = e.prototype;</w:t>
      </w:r>
    </w:p>
    <w:p w14:paraId="07DF018F" w14:textId="77777777" w:rsidR="005E6A9E" w:rsidRDefault="005E6A9E" w:rsidP="005E6A9E">
      <w:pPr>
        <w:pStyle w:val="Style1"/>
      </w:pPr>
      <w:r>
        <w:t xml:space="preserve">            return t.updateConfig = function(e) {</w:t>
      </w:r>
    </w:p>
    <w:p w14:paraId="114B7FED" w14:textId="77777777" w:rsidR="005E6A9E" w:rsidRDefault="005E6A9E" w:rsidP="005E6A9E">
      <w:pPr>
        <w:pStyle w:val="Style1"/>
      </w:pPr>
      <w:r>
        <w:t xml:space="preserve">                this.config = e,</w:t>
      </w:r>
    </w:p>
    <w:p w14:paraId="18776AB0" w14:textId="77777777" w:rsidR="005E6A9E" w:rsidRDefault="005E6A9E" w:rsidP="005E6A9E">
      <w:pPr>
        <w:pStyle w:val="Style1"/>
      </w:pPr>
      <w:r>
        <w:t xml:space="preserve">                this.cacheTime = Math.max(this.cacheTime, e.cacheTime)</w:t>
      </w:r>
    </w:p>
    <w:p w14:paraId="38448F45" w14:textId="77777777" w:rsidR="005E6A9E" w:rsidRDefault="005E6A9E" w:rsidP="005E6A9E">
      <w:pPr>
        <w:pStyle w:val="Style1"/>
      </w:pPr>
      <w:r>
        <w:t xml:space="preserve">            }</w:t>
      </w:r>
    </w:p>
    <w:p w14:paraId="39391FC9" w14:textId="77777777" w:rsidR="005E6A9E" w:rsidRDefault="005E6A9E" w:rsidP="005E6A9E">
      <w:pPr>
        <w:pStyle w:val="Style1"/>
      </w:pPr>
      <w:r>
        <w:t xml:space="preserve">            ,</w:t>
      </w:r>
    </w:p>
    <w:p w14:paraId="5F853410" w14:textId="77777777" w:rsidR="005E6A9E" w:rsidRDefault="005E6A9E" w:rsidP="005E6A9E">
      <w:pPr>
        <w:pStyle w:val="Style1"/>
      </w:pPr>
      <w:r>
        <w:t xml:space="preserve">            t.dispatch = function(e) {</w:t>
      </w:r>
    </w:p>
    <w:p w14:paraId="142B460C" w14:textId="77777777" w:rsidR="005E6A9E" w:rsidRDefault="005E6A9E" w:rsidP="005E6A9E">
      <w:pPr>
        <w:pStyle w:val="Style1"/>
      </w:pPr>
      <w:r>
        <w:t xml:space="preserve">                var t = this;</w:t>
      </w:r>
    </w:p>
    <w:p w14:paraId="5B2AF3FA" w14:textId="77777777" w:rsidR="005E6A9E" w:rsidRDefault="005E6A9E" w:rsidP="005E6A9E">
      <w:pPr>
        <w:pStyle w:val="Style1"/>
      </w:pPr>
      <w:r>
        <w:t xml:space="preserve">                this.state = function(e, t) {</w:t>
      </w:r>
    </w:p>
    <w:p w14:paraId="19DEB1D0" w14:textId="77777777" w:rsidR="005E6A9E" w:rsidRDefault="005E6A9E" w:rsidP="005E6A9E">
      <w:pPr>
        <w:pStyle w:val="Style1"/>
      </w:pPr>
      <w:r>
        <w:t xml:space="preserve">                    var r;</w:t>
      </w:r>
    </w:p>
    <w:p w14:paraId="0F5832EF" w14:textId="77777777" w:rsidR="005E6A9E" w:rsidRDefault="005E6A9E" w:rsidP="005E6A9E">
      <w:pPr>
        <w:pStyle w:val="Style1"/>
      </w:pPr>
      <w:r>
        <w:t xml:space="preserve">                    switch (t.type) {</w:t>
      </w:r>
    </w:p>
    <w:p w14:paraId="45A6C168" w14:textId="77777777" w:rsidR="005E6A9E" w:rsidRDefault="005E6A9E" w:rsidP="005E6A9E">
      <w:pPr>
        <w:pStyle w:val="Style1"/>
      </w:pPr>
      <w:r>
        <w:t xml:space="preserve">                    case 0:</w:t>
      </w:r>
    </w:p>
    <w:p w14:paraId="295690AB" w14:textId="77777777" w:rsidR="005E6A9E" w:rsidRDefault="005E6A9E" w:rsidP="005E6A9E">
      <w:pPr>
        <w:pStyle w:val="Style1"/>
      </w:pPr>
      <w:r>
        <w:t xml:space="preserve">                        return Object(i.a)({}, e, {</w:t>
      </w:r>
    </w:p>
    <w:p w14:paraId="78F8BA72" w14:textId="77777777" w:rsidR="005E6A9E" w:rsidRDefault="005E6A9E" w:rsidP="005E6A9E">
      <w:pPr>
        <w:pStyle w:val="Style1"/>
      </w:pPr>
      <w:r>
        <w:t xml:space="preserve">                            failureCount: e.failureCount + 1</w:t>
      </w:r>
    </w:p>
    <w:p w14:paraId="7915AECE" w14:textId="77777777" w:rsidR="005E6A9E" w:rsidRDefault="005E6A9E" w:rsidP="005E6A9E">
      <w:pPr>
        <w:pStyle w:val="Style1"/>
      </w:pPr>
      <w:r>
        <w:t xml:space="preserve">                        });</w:t>
      </w:r>
    </w:p>
    <w:p w14:paraId="4FE01DBB" w14:textId="77777777" w:rsidR="005E6A9E" w:rsidRDefault="005E6A9E" w:rsidP="005E6A9E">
      <w:pPr>
        <w:pStyle w:val="Style1"/>
      </w:pPr>
      <w:r>
        <w:t xml:space="preserve">                    case 1:</w:t>
      </w:r>
    </w:p>
    <w:p w14:paraId="63E16360" w14:textId="77777777" w:rsidR="005E6A9E" w:rsidRDefault="005E6A9E" w:rsidP="005E6A9E">
      <w:pPr>
        <w:pStyle w:val="Style1"/>
      </w:pPr>
      <w:r>
        <w:t xml:space="preserve">                        return Object(i.a)({}, e, {</w:t>
      </w:r>
    </w:p>
    <w:p w14:paraId="58AE4EE9" w14:textId="77777777" w:rsidR="005E6A9E" w:rsidRDefault="005E6A9E" w:rsidP="005E6A9E">
      <w:pPr>
        <w:pStyle w:val="Style1"/>
      </w:pPr>
      <w:r>
        <w:t xml:space="preserve">                            failureCount: 0,</w:t>
      </w:r>
    </w:p>
    <w:p w14:paraId="32163635" w14:textId="77777777" w:rsidR="005E6A9E" w:rsidRDefault="005E6A9E" w:rsidP="005E6A9E">
      <w:pPr>
        <w:pStyle w:val="Style1"/>
      </w:pPr>
      <w:r>
        <w:t xml:space="preserve">                            isFetching: !0,</w:t>
      </w:r>
    </w:p>
    <w:p w14:paraId="192A68DF" w14:textId="77777777" w:rsidR="005E6A9E" w:rsidRDefault="005E6A9E" w:rsidP="005E6A9E">
      <w:pPr>
        <w:pStyle w:val="Style1"/>
      </w:pPr>
      <w:r>
        <w:t xml:space="preserve">                            isFetchingMore: t.isFetchingMore || !1,</w:t>
      </w:r>
    </w:p>
    <w:p w14:paraId="0B05EFC8" w14:textId="77777777" w:rsidR="005E6A9E" w:rsidRDefault="005E6A9E" w:rsidP="005E6A9E">
      <w:pPr>
        <w:pStyle w:val="Style1"/>
      </w:pPr>
      <w:r>
        <w:t xml:space="preserve">                            status: void 0 !== e.data ? n.Success : n.Loading</w:t>
      </w:r>
    </w:p>
    <w:p w14:paraId="7DCC8B0B" w14:textId="77777777" w:rsidR="005E6A9E" w:rsidRDefault="005E6A9E" w:rsidP="005E6A9E">
      <w:pPr>
        <w:pStyle w:val="Style1"/>
      </w:pPr>
      <w:r>
        <w:t xml:space="preserve">                        });</w:t>
      </w:r>
    </w:p>
    <w:p w14:paraId="2AFF1876" w14:textId="77777777" w:rsidR="005E6A9E" w:rsidRDefault="005E6A9E" w:rsidP="005E6A9E">
      <w:pPr>
        <w:pStyle w:val="Style1"/>
      </w:pPr>
      <w:r>
        <w:t xml:space="preserve">                    case 2:</w:t>
      </w:r>
    </w:p>
    <w:p w14:paraId="175A3D43" w14:textId="77777777" w:rsidR="005E6A9E" w:rsidRDefault="005E6A9E" w:rsidP="005E6A9E">
      <w:pPr>
        <w:pStyle w:val="Style1"/>
      </w:pPr>
      <w:r>
        <w:t xml:space="preserve">                        return Object(i.a)({}, e, {</w:t>
      </w:r>
    </w:p>
    <w:p w14:paraId="7BECF75F" w14:textId="77777777" w:rsidR="005E6A9E" w:rsidRDefault="005E6A9E" w:rsidP="005E6A9E">
      <w:pPr>
        <w:pStyle w:val="Style1"/>
      </w:pPr>
      <w:r>
        <w:t xml:space="preserve">                            canFetchMore: t.canFetchMore,</w:t>
      </w:r>
    </w:p>
    <w:p w14:paraId="4CDAF504" w14:textId="77777777" w:rsidR="005E6A9E" w:rsidRDefault="005E6A9E" w:rsidP="005E6A9E">
      <w:pPr>
        <w:pStyle w:val="Style1"/>
      </w:pPr>
      <w:r>
        <w:t xml:space="preserve">                            data: t.data,</w:t>
      </w:r>
    </w:p>
    <w:p w14:paraId="06F67DE3" w14:textId="77777777" w:rsidR="005E6A9E" w:rsidRDefault="005E6A9E" w:rsidP="005E6A9E">
      <w:pPr>
        <w:pStyle w:val="Style1"/>
      </w:pPr>
      <w:r>
        <w:t xml:space="preserve">                            error: null,</w:t>
      </w:r>
    </w:p>
    <w:p w14:paraId="3948225D" w14:textId="77777777" w:rsidR="005E6A9E" w:rsidRDefault="005E6A9E" w:rsidP="005E6A9E">
      <w:pPr>
        <w:pStyle w:val="Style1"/>
      </w:pPr>
      <w:r>
        <w:t xml:space="preserve">                            failureCount: 0,</w:t>
      </w:r>
    </w:p>
    <w:p w14:paraId="1F5B2CC5" w14:textId="77777777" w:rsidR="005E6A9E" w:rsidRDefault="005E6A9E" w:rsidP="005E6A9E">
      <w:pPr>
        <w:pStyle w:val="Style1"/>
      </w:pPr>
      <w:r>
        <w:t xml:space="preserve">                            isFetching: !1,</w:t>
      </w:r>
    </w:p>
    <w:p w14:paraId="07D13306" w14:textId="77777777" w:rsidR="005E6A9E" w:rsidRDefault="005E6A9E" w:rsidP="005E6A9E">
      <w:pPr>
        <w:pStyle w:val="Style1"/>
      </w:pPr>
      <w:r>
        <w:t xml:space="preserve">                            isFetchingMore: !1,</w:t>
      </w:r>
    </w:p>
    <w:p w14:paraId="7F9F1C28" w14:textId="77777777" w:rsidR="005E6A9E" w:rsidRDefault="005E6A9E" w:rsidP="005E6A9E">
      <w:pPr>
        <w:pStyle w:val="Style1"/>
      </w:pPr>
      <w:r>
        <w:t xml:space="preserve">                            isInitialData: !1,</w:t>
      </w:r>
    </w:p>
    <w:p w14:paraId="16082677" w14:textId="77777777" w:rsidR="005E6A9E" w:rsidRDefault="005E6A9E" w:rsidP="005E6A9E">
      <w:pPr>
        <w:pStyle w:val="Style1"/>
      </w:pPr>
      <w:r>
        <w:t xml:space="preserve">                            isInvalidated: !1,</w:t>
      </w:r>
    </w:p>
    <w:p w14:paraId="51B8677D" w14:textId="77777777" w:rsidR="005E6A9E" w:rsidRDefault="005E6A9E" w:rsidP="005E6A9E">
      <w:pPr>
        <w:pStyle w:val="Style1"/>
      </w:pPr>
      <w:r>
        <w:t xml:space="preserve">                            status: n.Success,</w:t>
      </w:r>
    </w:p>
    <w:p w14:paraId="2A671275" w14:textId="77777777" w:rsidR="005E6A9E" w:rsidRDefault="005E6A9E" w:rsidP="005E6A9E">
      <w:pPr>
        <w:pStyle w:val="Style1"/>
      </w:pPr>
      <w:r>
        <w:t xml:space="preserve">                            updateCount: e.updateCount + 1,</w:t>
      </w:r>
    </w:p>
    <w:p w14:paraId="4F3BE97F" w14:textId="77777777" w:rsidR="005E6A9E" w:rsidRDefault="005E6A9E" w:rsidP="005E6A9E">
      <w:pPr>
        <w:pStyle w:val="Style1"/>
      </w:pPr>
      <w:r>
        <w:t xml:space="preserve">                            updatedAt: null != (r = t.updatedAt) ? r : Date.now()</w:t>
      </w:r>
    </w:p>
    <w:p w14:paraId="4879828E" w14:textId="77777777" w:rsidR="005E6A9E" w:rsidRDefault="005E6A9E" w:rsidP="005E6A9E">
      <w:pPr>
        <w:pStyle w:val="Style1"/>
      </w:pPr>
      <w:r>
        <w:t xml:space="preserve">                        });</w:t>
      </w:r>
    </w:p>
    <w:p w14:paraId="78925E1F" w14:textId="77777777" w:rsidR="005E6A9E" w:rsidRDefault="005E6A9E" w:rsidP="005E6A9E">
      <w:pPr>
        <w:pStyle w:val="Style1"/>
      </w:pPr>
      <w:r>
        <w:t xml:space="preserve">                    case 3:</w:t>
      </w:r>
    </w:p>
    <w:p w14:paraId="2231B19E" w14:textId="77777777" w:rsidR="005E6A9E" w:rsidRDefault="005E6A9E" w:rsidP="005E6A9E">
      <w:pPr>
        <w:pStyle w:val="Style1"/>
      </w:pPr>
      <w:r>
        <w:t xml:space="preserve">                        return Object(i.a)({}, e, {</w:t>
      </w:r>
    </w:p>
    <w:p w14:paraId="6777B2AB" w14:textId="77777777" w:rsidR="005E6A9E" w:rsidRDefault="005E6A9E" w:rsidP="005E6A9E">
      <w:pPr>
        <w:pStyle w:val="Style1"/>
      </w:pPr>
      <w:r>
        <w:t xml:space="preserve">                            error: t.error,</w:t>
      </w:r>
    </w:p>
    <w:p w14:paraId="760E33C4" w14:textId="77777777" w:rsidR="005E6A9E" w:rsidRDefault="005E6A9E" w:rsidP="005E6A9E">
      <w:pPr>
        <w:pStyle w:val="Style1"/>
      </w:pPr>
      <w:r>
        <w:t xml:space="preserve">                            failureCount: e.failureCount + 1,</w:t>
      </w:r>
    </w:p>
    <w:p w14:paraId="19E4EAC1" w14:textId="77777777" w:rsidR="005E6A9E" w:rsidRDefault="005E6A9E" w:rsidP="005E6A9E">
      <w:pPr>
        <w:pStyle w:val="Style1"/>
      </w:pPr>
      <w:r>
        <w:t xml:space="preserve">                            isFetching: !1,</w:t>
      </w:r>
    </w:p>
    <w:p w14:paraId="7E0EAE06" w14:textId="77777777" w:rsidR="005E6A9E" w:rsidRDefault="005E6A9E" w:rsidP="005E6A9E">
      <w:pPr>
        <w:pStyle w:val="Style1"/>
      </w:pPr>
      <w:r>
        <w:t xml:space="preserve">                            isFetchingMore: !1,</w:t>
      </w:r>
    </w:p>
    <w:p w14:paraId="14371A10" w14:textId="77777777" w:rsidR="005E6A9E" w:rsidRDefault="005E6A9E" w:rsidP="005E6A9E">
      <w:pPr>
        <w:pStyle w:val="Style1"/>
      </w:pPr>
      <w:r>
        <w:t xml:space="preserve">                            status: n.Error,</w:t>
      </w:r>
    </w:p>
    <w:p w14:paraId="20EF9149" w14:textId="77777777" w:rsidR="005E6A9E" w:rsidRDefault="005E6A9E" w:rsidP="005E6A9E">
      <w:pPr>
        <w:pStyle w:val="Style1"/>
      </w:pPr>
      <w:r>
        <w:t xml:space="preserve">                            throwInErrorBoundary: !0,</w:t>
      </w:r>
    </w:p>
    <w:p w14:paraId="21A55D36" w14:textId="77777777" w:rsidR="005E6A9E" w:rsidRDefault="005E6A9E" w:rsidP="005E6A9E">
      <w:pPr>
        <w:pStyle w:val="Style1"/>
      </w:pPr>
      <w:r>
        <w:t xml:space="preserve">                            updateCount: e.updateCount + 1</w:t>
      </w:r>
    </w:p>
    <w:p w14:paraId="5FF5A33A" w14:textId="77777777" w:rsidR="005E6A9E" w:rsidRDefault="005E6A9E" w:rsidP="005E6A9E">
      <w:pPr>
        <w:pStyle w:val="Style1"/>
      </w:pPr>
      <w:r>
        <w:t xml:space="preserve">                        });</w:t>
      </w:r>
    </w:p>
    <w:p w14:paraId="6D83D444" w14:textId="77777777" w:rsidR="005E6A9E" w:rsidRDefault="005E6A9E" w:rsidP="005E6A9E">
      <w:pPr>
        <w:pStyle w:val="Style1"/>
      </w:pPr>
      <w:r>
        <w:t xml:space="preserve">                    case 4:</w:t>
      </w:r>
    </w:p>
    <w:p w14:paraId="757319A1" w14:textId="77777777" w:rsidR="005E6A9E" w:rsidRDefault="005E6A9E" w:rsidP="005E6A9E">
      <w:pPr>
        <w:pStyle w:val="Style1"/>
      </w:pPr>
      <w:r>
        <w:t xml:space="preserve">                        return Object(i.a)({}, e, {</w:t>
      </w:r>
    </w:p>
    <w:p w14:paraId="5BAB291A" w14:textId="77777777" w:rsidR="005E6A9E" w:rsidRDefault="005E6A9E" w:rsidP="005E6A9E">
      <w:pPr>
        <w:pStyle w:val="Style1"/>
      </w:pPr>
      <w:r>
        <w:t xml:space="preserve">                            isInvalidated: !0</w:t>
      </w:r>
    </w:p>
    <w:p w14:paraId="5054AEC6" w14:textId="77777777" w:rsidR="005E6A9E" w:rsidRDefault="005E6A9E" w:rsidP="005E6A9E">
      <w:pPr>
        <w:pStyle w:val="Style1"/>
      </w:pPr>
      <w:r>
        <w:t xml:space="preserve">                        });</w:t>
      </w:r>
    </w:p>
    <w:p w14:paraId="5BC1C416" w14:textId="77777777" w:rsidR="005E6A9E" w:rsidRDefault="005E6A9E" w:rsidP="005E6A9E">
      <w:pPr>
        <w:pStyle w:val="Style1"/>
      </w:pPr>
      <w:r>
        <w:t xml:space="preserve">                    default:</w:t>
      </w:r>
    </w:p>
    <w:p w14:paraId="338C57E2" w14:textId="77777777" w:rsidR="005E6A9E" w:rsidRDefault="005E6A9E" w:rsidP="005E6A9E">
      <w:pPr>
        <w:pStyle w:val="Style1"/>
      </w:pPr>
      <w:r>
        <w:t xml:space="preserve">                        return e</w:t>
      </w:r>
    </w:p>
    <w:p w14:paraId="2A14556A" w14:textId="77777777" w:rsidR="005E6A9E" w:rsidRDefault="005E6A9E" w:rsidP="005E6A9E">
      <w:pPr>
        <w:pStyle w:val="Style1"/>
      </w:pPr>
      <w:r>
        <w:t xml:space="preserve">                    }</w:t>
      </w:r>
    </w:p>
    <w:p w14:paraId="691D94F4" w14:textId="77777777" w:rsidR="005E6A9E" w:rsidRDefault="005E6A9E" w:rsidP="005E6A9E">
      <w:pPr>
        <w:pStyle w:val="Style1"/>
      </w:pPr>
      <w:r>
        <w:t xml:space="preserve">                }(this.state, e),</w:t>
      </w:r>
    </w:p>
    <w:p w14:paraId="2EE83F7D" w14:textId="77777777" w:rsidR="005E6A9E" w:rsidRDefault="005E6A9E" w:rsidP="005E6A9E">
      <w:pPr>
        <w:pStyle w:val="Style1"/>
      </w:pPr>
      <w:r>
        <w:t xml:space="preserve">                T.batch((function() {</w:t>
      </w:r>
    </w:p>
    <w:p w14:paraId="1ED87900" w14:textId="77777777" w:rsidR="005E6A9E" w:rsidRDefault="005E6A9E" w:rsidP="005E6A9E">
      <w:pPr>
        <w:pStyle w:val="Style1"/>
      </w:pPr>
      <w:r>
        <w:t xml:space="preserve">                    t.observers.forEach((function(t) {</w:t>
      </w:r>
    </w:p>
    <w:p w14:paraId="71A6BFA0" w14:textId="77777777" w:rsidR="005E6A9E" w:rsidRDefault="005E6A9E" w:rsidP="005E6A9E">
      <w:pPr>
        <w:pStyle w:val="Style1"/>
      </w:pPr>
      <w:r>
        <w:t xml:space="preserve">                        t.onQueryUpdate(e)</w:t>
      </w:r>
    </w:p>
    <w:p w14:paraId="25125A08" w14:textId="77777777" w:rsidR="005E6A9E" w:rsidRDefault="005E6A9E" w:rsidP="005E6A9E">
      <w:pPr>
        <w:pStyle w:val="Style1"/>
      </w:pPr>
      <w:r>
        <w:t xml:space="preserve">                    }</w:t>
      </w:r>
    </w:p>
    <w:p w14:paraId="4C14B6F4" w14:textId="77777777" w:rsidR="005E6A9E" w:rsidRDefault="005E6A9E" w:rsidP="005E6A9E">
      <w:pPr>
        <w:pStyle w:val="Style1"/>
      </w:pPr>
      <w:r>
        <w:t xml:space="preserve">                    )),</w:t>
      </w:r>
    </w:p>
    <w:p w14:paraId="51BB8482" w14:textId="77777777" w:rsidR="005E6A9E" w:rsidRDefault="005E6A9E" w:rsidP="005E6A9E">
      <w:pPr>
        <w:pStyle w:val="Style1"/>
      </w:pPr>
      <w:r>
        <w:t xml:space="preserve">                    t.queryCache.notifyGlobalListeners(t)</w:t>
      </w:r>
    </w:p>
    <w:p w14:paraId="21D74F36" w14:textId="77777777" w:rsidR="005E6A9E" w:rsidRDefault="005E6A9E" w:rsidP="005E6A9E">
      <w:pPr>
        <w:pStyle w:val="Style1"/>
      </w:pPr>
      <w:r>
        <w:t xml:space="preserve">                }</w:t>
      </w:r>
    </w:p>
    <w:p w14:paraId="5C06983E" w14:textId="77777777" w:rsidR="005E6A9E" w:rsidRDefault="005E6A9E" w:rsidP="005E6A9E">
      <w:pPr>
        <w:pStyle w:val="Style1"/>
      </w:pPr>
      <w:r>
        <w:t xml:space="preserve">                ))</w:t>
      </w:r>
    </w:p>
    <w:p w14:paraId="040B6343" w14:textId="77777777" w:rsidR="005E6A9E" w:rsidRDefault="005E6A9E" w:rsidP="005E6A9E">
      <w:pPr>
        <w:pStyle w:val="Style1"/>
      </w:pPr>
      <w:r>
        <w:t xml:space="preserve">            }</w:t>
      </w:r>
    </w:p>
    <w:p w14:paraId="43EBA18F" w14:textId="77777777" w:rsidR="005E6A9E" w:rsidRDefault="005E6A9E" w:rsidP="005E6A9E">
      <w:pPr>
        <w:pStyle w:val="Style1"/>
      </w:pPr>
      <w:r>
        <w:t xml:space="preserve">            ,</w:t>
      </w:r>
    </w:p>
    <w:p w14:paraId="41A1C8D6" w14:textId="77777777" w:rsidR="005E6A9E" w:rsidRDefault="005E6A9E" w:rsidP="005E6A9E">
      <w:pPr>
        <w:pStyle w:val="Style1"/>
      </w:pPr>
      <w:r>
        <w:t xml:space="preserve">            t.scheduleGc = function() {</w:t>
      </w:r>
    </w:p>
    <w:p w14:paraId="76A28411" w14:textId="77777777" w:rsidR="005E6A9E" w:rsidRDefault="005E6A9E" w:rsidP="005E6A9E">
      <w:pPr>
        <w:pStyle w:val="Style1"/>
      </w:pPr>
      <w:r>
        <w:t xml:space="preserve">                var e = this;</w:t>
      </w:r>
    </w:p>
    <w:p w14:paraId="53B18792" w14:textId="77777777" w:rsidR="005E6A9E" w:rsidRDefault="005E6A9E" w:rsidP="005E6A9E">
      <w:pPr>
        <w:pStyle w:val="Style1"/>
      </w:pPr>
      <w:r>
        <w:t xml:space="preserve">                s || (this.clearGcTimeout(),</w:t>
      </w:r>
    </w:p>
    <w:p w14:paraId="5CAACE91" w14:textId="77777777" w:rsidR="005E6A9E" w:rsidRDefault="005E6A9E" w:rsidP="005E6A9E">
      <w:pPr>
        <w:pStyle w:val="Style1"/>
      </w:pPr>
      <w:r>
        <w:t xml:space="preserve">                this.observers.length &gt; 0 || !d(this.cacheTime) || (this.gcTimeout = setTimeout((function() {</w:t>
      </w:r>
    </w:p>
    <w:p w14:paraId="1FC38B69" w14:textId="77777777" w:rsidR="005E6A9E" w:rsidRDefault="005E6A9E" w:rsidP="005E6A9E">
      <w:pPr>
        <w:pStyle w:val="Style1"/>
      </w:pPr>
      <w:r>
        <w:t xml:space="preserve">                    e.remove()</w:t>
      </w:r>
    </w:p>
    <w:p w14:paraId="2BC802DA" w14:textId="77777777" w:rsidR="005E6A9E" w:rsidRDefault="005E6A9E" w:rsidP="005E6A9E">
      <w:pPr>
        <w:pStyle w:val="Style1"/>
      </w:pPr>
      <w:r>
        <w:t xml:space="preserve">                }</w:t>
      </w:r>
    </w:p>
    <w:p w14:paraId="33223884" w14:textId="77777777" w:rsidR="005E6A9E" w:rsidRDefault="005E6A9E" w:rsidP="005E6A9E">
      <w:pPr>
        <w:pStyle w:val="Style1"/>
      </w:pPr>
      <w:r>
        <w:t xml:space="preserve">                ), this.cacheTime)))</w:t>
      </w:r>
    </w:p>
    <w:p w14:paraId="42DEF931" w14:textId="77777777" w:rsidR="005E6A9E" w:rsidRDefault="005E6A9E" w:rsidP="005E6A9E">
      <w:pPr>
        <w:pStyle w:val="Style1"/>
      </w:pPr>
      <w:r>
        <w:t xml:space="preserve">            }</w:t>
      </w:r>
    </w:p>
    <w:p w14:paraId="7F0AB373" w14:textId="77777777" w:rsidR="005E6A9E" w:rsidRDefault="005E6A9E" w:rsidP="005E6A9E">
      <w:pPr>
        <w:pStyle w:val="Style1"/>
      </w:pPr>
      <w:r>
        <w:t xml:space="preserve">            ,</w:t>
      </w:r>
    </w:p>
    <w:p w14:paraId="58933D22" w14:textId="77777777" w:rsidR="005E6A9E" w:rsidRDefault="005E6A9E" w:rsidP="005E6A9E">
      <w:pPr>
        <w:pStyle w:val="Style1"/>
      </w:pPr>
      <w:r>
        <w:t xml:space="preserve">            t.cancel = function(e) {</w:t>
      </w:r>
    </w:p>
    <w:p w14:paraId="239D3305" w14:textId="77777777" w:rsidR="005E6A9E" w:rsidRDefault="005E6A9E" w:rsidP="005E6A9E">
      <w:pPr>
        <w:pStyle w:val="Style1"/>
      </w:pPr>
      <w:r>
        <w:t xml:space="preserve">                var t = this.promise;</w:t>
      </w:r>
    </w:p>
    <w:p w14:paraId="60BB0F58" w14:textId="77777777" w:rsidR="005E6A9E" w:rsidRDefault="005E6A9E" w:rsidP="005E6A9E">
      <w:pPr>
        <w:pStyle w:val="Style1"/>
      </w:pPr>
      <w:r>
        <w:t xml:space="preserve">                return t &amp;&amp; this.cancelFetch ? (this.cancelFetch(e),</w:t>
      </w:r>
    </w:p>
    <w:p w14:paraId="03489C95" w14:textId="77777777" w:rsidR="005E6A9E" w:rsidRDefault="005E6A9E" w:rsidP="005E6A9E">
      <w:pPr>
        <w:pStyle w:val="Style1"/>
      </w:pPr>
      <w:r>
        <w:t xml:space="preserve">                t.then(c).catch(c)) : Promise.resolve(void 0)</w:t>
      </w:r>
    </w:p>
    <w:p w14:paraId="13ABAC0A" w14:textId="77777777" w:rsidR="005E6A9E" w:rsidRDefault="005E6A9E" w:rsidP="005E6A9E">
      <w:pPr>
        <w:pStyle w:val="Style1"/>
      </w:pPr>
      <w:r>
        <w:t xml:space="preserve">            }</w:t>
      </w:r>
    </w:p>
    <w:p w14:paraId="3BF3C00C" w14:textId="77777777" w:rsidR="005E6A9E" w:rsidRDefault="005E6A9E" w:rsidP="005E6A9E">
      <w:pPr>
        <w:pStyle w:val="Style1"/>
      </w:pPr>
      <w:r>
        <w:t xml:space="preserve">            ,</w:t>
      </w:r>
    </w:p>
    <w:p w14:paraId="111B509F" w14:textId="77777777" w:rsidR="005E6A9E" w:rsidRDefault="005E6A9E" w:rsidP="005E6A9E">
      <w:pPr>
        <w:pStyle w:val="Style1"/>
      </w:pPr>
      <w:r>
        <w:t xml:space="preserve">            t.continue = function() {</w:t>
      </w:r>
    </w:p>
    <w:p w14:paraId="5FF0A972" w14:textId="77777777" w:rsidR="005E6A9E" w:rsidRDefault="005E6A9E" w:rsidP="005E6A9E">
      <w:pPr>
        <w:pStyle w:val="Style1"/>
      </w:pPr>
      <w:r>
        <w:t xml:space="preserve">                var e;</w:t>
      </w:r>
    </w:p>
    <w:p w14:paraId="2EA15168" w14:textId="77777777" w:rsidR="005E6A9E" w:rsidRDefault="005E6A9E" w:rsidP="005E6A9E">
      <w:pPr>
        <w:pStyle w:val="Style1"/>
      </w:pPr>
      <w:r>
        <w:t xml:space="preserve">                null == (e = this.continueFetch) || e.call(this)</w:t>
      </w:r>
    </w:p>
    <w:p w14:paraId="7DBCD832" w14:textId="77777777" w:rsidR="005E6A9E" w:rsidRDefault="005E6A9E" w:rsidP="005E6A9E">
      <w:pPr>
        <w:pStyle w:val="Style1"/>
      </w:pPr>
      <w:r>
        <w:t xml:space="preserve">            }</w:t>
      </w:r>
    </w:p>
    <w:p w14:paraId="50BEF910" w14:textId="77777777" w:rsidR="005E6A9E" w:rsidRDefault="005E6A9E" w:rsidP="005E6A9E">
      <w:pPr>
        <w:pStyle w:val="Style1"/>
      </w:pPr>
      <w:r>
        <w:t xml:space="preserve">            ,</w:t>
      </w:r>
    </w:p>
    <w:p w14:paraId="4965C13D" w14:textId="77777777" w:rsidR="005E6A9E" w:rsidRDefault="005E6A9E" w:rsidP="005E6A9E">
      <w:pPr>
        <w:pStyle w:val="Style1"/>
      </w:pPr>
      <w:r>
        <w:t xml:space="preserve">            t.clearTimersObservers = function() {</w:t>
      </w:r>
    </w:p>
    <w:p w14:paraId="5FB3269D" w14:textId="77777777" w:rsidR="005E6A9E" w:rsidRDefault="005E6A9E" w:rsidP="005E6A9E">
      <w:pPr>
        <w:pStyle w:val="Style1"/>
      </w:pPr>
      <w:r>
        <w:t xml:space="preserve">                this.observers.forEach((function(e) {</w:t>
      </w:r>
    </w:p>
    <w:p w14:paraId="76DD2CA0" w14:textId="77777777" w:rsidR="005E6A9E" w:rsidRDefault="005E6A9E" w:rsidP="005E6A9E">
      <w:pPr>
        <w:pStyle w:val="Style1"/>
      </w:pPr>
      <w:r>
        <w:t xml:space="preserve">                    e.clearTimers()</w:t>
      </w:r>
    </w:p>
    <w:p w14:paraId="1E05DCEE" w14:textId="77777777" w:rsidR="005E6A9E" w:rsidRDefault="005E6A9E" w:rsidP="005E6A9E">
      <w:pPr>
        <w:pStyle w:val="Style1"/>
      </w:pPr>
      <w:r>
        <w:t xml:space="preserve">                }</w:t>
      </w:r>
    </w:p>
    <w:p w14:paraId="61F95207" w14:textId="77777777" w:rsidR="005E6A9E" w:rsidRDefault="005E6A9E" w:rsidP="005E6A9E">
      <w:pPr>
        <w:pStyle w:val="Style1"/>
      </w:pPr>
      <w:r>
        <w:t xml:space="preserve">                ))</w:t>
      </w:r>
    </w:p>
    <w:p w14:paraId="34CCBFE5" w14:textId="77777777" w:rsidR="005E6A9E" w:rsidRDefault="005E6A9E" w:rsidP="005E6A9E">
      <w:pPr>
        <w:pStyle w:val="Style1"/>
      </w:pPr>
      <w:r>
        <w:t xml:space="preserve">            }</w:t>
      </w:r>
    </w:p>
    <w:p w14:paraId="2DEA7681" w14:textId="77777777" w:rsidR="005E6A9E" w:rsidRDefault="005E6A9E" w:rsidP="005E6A9E">
      <w:pPr>
        <w:pStyle w:val="Style1"/>
      </w:pPr>
      <w:r>
        <w:t xml:space="preserve">            ,</w:t>
      </w:r>
    </w:p>
    <w:p w14:paraId="16D10330" w14:textId="77777777" w:rsidR="005E6A9E" w:rsidRDefault="005E6A9E" w:rsidP="005E6A9E">
      <w:pPr>
        <w:pStyle w:val="Style1"/>
      </w:pPr>
      <w:r>
        <w:t xml:space="preserve">            t.clearGcTimeout = function() {</w:t>
      </w:r>
    </w:p>
    <w:p w14:paraId="6B74177C" w14:textId="77777777" w:rsidR="005E6A9E" w:rsidRDefault="005E6A9E" w:rsidP="005E6A9E">
      <w:pPr>
        <w:pStyle w:val="Style1"/>
      </w:pPr>
      <w:r>
        <w:t xml:space="preserve">                this.gcTimeout &amp;&amp; (clearTimeout(this.gcTimeout),</w:t>
      </w:r>
    </w:p>
    <w:p w14:paraId="5FB5E216" w14:textId="77777777" w:rsidR="005E6A9E" w:rsidRDefault="005E6A9E" w:rsidP="005E6A9E">
      <w:pPr>
        <w:pStyle w:val="Style1"/>
      </w:pPr>
      <w:r>
        <w:t xml:space="preserve">                this.gcTimeout = void 0)</w:t>
      </w:r>
    </w:p>
    <w:p w14:paraId="5FAF5183" w14:textId="77777777" w:rsidR="005E6A9E" w:rsidRDefault="005E6A9E" w:rsidP="005E6A9E">
      <w:pPr>
        <w:pStyle w:val="Style1"/>
      </w:pPr>
      <w:r>
        <w:t xml:space="preserve">            }</w:t>
      </w:r>
    </w:p>
    <w:p w14:paraId="63D70187" w14:textId="77777777" w:rsidR="005E6A9E" w:rsidRDefault="005E6A9E" w:rsidP="005E6A9E">
      <w:pPr>
        <w:pStyle w:val="Style1"/>
      </w:pPr>
      <w:r>
        <w:t xml:space="preserve">            ,</w:t>
      </w:r>
    </w:p>
    <w:p w14:paraId="4A628A4F" w14:textId="77777777" w:rsidR="005E6A9E" w:rsidRDefault="005E6A9E" w:rsidP="005E6A9E">
      <w:pPr>
        <w:pStyle w:val="Style1"/>
      </w:pPr>
      <w:r>
        <w:t xml:space="preserve">            t.setData = function(e, t) {</w:t>
      </w:r>
    </w:p>
    <w:p w14:paraId="4160D29D" w14:textId="77777777" w:rsidR="005E6A9E" w:rsidRDefault="005E6A9E" w:rsidP="005E6A9E">
      <w:pPr>
        <w:pStyle w:val="Style1"/>
      </w:pPr>
      <w:r>
        <w:t xml:space="preserve">                var r, n, i = this.state.data, u = h(e, i);</w:t>
      </w:r>
    </w:p>
    <w:p w14:paraId="3A7CA9AD" w14:textId="77777777" w:rsidR="005E6A9E" w:rsidRDefault="005E6A9E" w:rsidP="005E6A9E">
      <w:pPr>
        <w:pStyle w:val="Style1"/>
      </w:pPr>
      <w:r>
        <w:t xml:space="preserve">                this.config.structuralSharing &amp;&amp; (u = g(i, u)),</w:t>
      </w:r>
    </w:p>
    <w:p w14:paraId="5B86271D" w14:textId="77777777" w:rsidR="005E6A9E" w:rsidRDefault="005E6A9E" w:rsidP="005E6A9E">
      <w:pPr>
        <w:pStyle w:val="Style1"/>
      </w:pPr>
      <w:r>
        <w:t xml:space="preserve">                (null == (r = (n = this.config).isDataEqual) ? void 0 : r.call(n, i, u)) &amp;&amp; (u = i);</w:t>
      </w:r>
    </w:p>
    <w:p w14:paraId="44977880" w14:textId="77777777" w:rsidR="005E6A9E" w:rsidRDefault="005E6A9E" w:rsidP="005E6A9E">
      <w:pPr>
        <w:pStyle w:val="Style1"/>
      </w:pPr>
      <w:r>
        <w:t xml:space="preserve">                var o = B(this.config, u);</w:t>
      </w:r>
    </w:p>
    <w:p w14:paraId="01F68EBC" w14:textId="77777777" w:rsidR="005E6A9E" w:rsidRDefault="005E6A9E" w:rsidP="005E6A9E">
      <w:pPr>
        <w:pStyle w:val="Style1"/>
      </w:pPr>
      <w:r>
        <w:t xml:space="preserve">                this.dispatch({</w:t>
      </w:r>
    </w:p>
    <w:p w14:paraId="6ACE79AB" w14:textId="77777777" w:rsidR="005E6A9E" w:rsidRDefault="005E6A9E" w:rsidP="005E6A9E">
      <w:pPr>
        <w:pStyle w:val="Style1"/>
      </w:pPr>
      <w:r>
        <w:t xml:space="preserve">                    type: 2,</w:t>
      </w:r>
    </w:p>
    <w:p w14:paraId="0E1E77E2" w14:textId="77777777" w:rsidR="005E6A9E" w:rsidRDefault="005E6A9E" w:rsidP="005E6A9E">
      <w:pPr>
        <w:pStyle w:val="Style1"/>
      </w:pPr>
      <w:r>
        <w:t xml:space="preserve">                    data: u,</w:t>
      </w:r>
    </w:p>
    <w:p w14:paraId="41E9CCBA" w14:textId="77777777" w:rsidR="005E6A9E" w:rsidRDefault="005E6A9E" w:rsidP="005E6A9E">
      <w:pPr>
        <w:pStyle w:val="Style1"/>
      </w:pPr>
      <w:r>
        <w:t xml:space="preserve">                    canFetchMore: o,</w:t>
      </w:r>
    </w:p>
    <w:p w14:paraId="415FDB2E" w14:textId="77777777" w:rsidR="005E6A9E" w:rsidRDefault="005E6A9E" w:rsidP="005E6A9E">
      <w:pPr>
        <w:pStyle w:val="Style1"/>
      </w:pPr>
      <w:r>
        <w:t xml:space="preserve">                    updatedAt: null == t ? void 0 : t.updatedAt</w:t>
      </w:r>
    </w:p>
    <w:p w14:paraId="156844DC" w14:textId="77777777" w:rsidR="005E6A9E" w:rsidRDefault="005E6A9E" w:rsidP="005E6A9E">
      <w:pPr>
        <w:pStyle w:val="Style1"/>
      </w:pPr>
      <w:r>
        <w:t xml:space="preserve">                })</w:t>
      </w:r>
    </w:p>
    <w:p w14:paraId="5C267AE5" w14:textId="77777777" w:rsidR="005E6A9E" w:rsidRDefault="005E6A9E" w:rsidP="005E6A9E">
      <w:pPr>
        <w:pStyle w:val="Style1"/>
      </w:pPr>
      <w:r>
        <w:t xml:space="preserve">            }</w:t>
      </w:r>
    </w:p>
    <w:p w14:paraId="4B458E43" w14:textId="77777777" w:rsidR="005E6A9E" w:rsidRDefault="005E6A9E" w:rsidP="005E6A9E">
      <w:pPr>
        <w:pStyle w:val="Style1"/>
      </w:pPr>
      <w:r>
        <w:t xml:space="preserve">            ,</w:t>
      </w:r>
    </w:p>
    <w:p w14:paraId="466F8FD5" w14:textId="77777777" w:rsidR="005E6A9E" w:rsidRDefault="005E6A9E" w:rsidP="005E6A9E">
      <w:pPr>
        <w:pStyle w:val="Style1"/>
      </w:pPr>
      <w:r>
        <w:t xml:space="preserve">            t.clear = function() {</w:t>
      </w:r>
    </w:p>
    <w:p w14:paraId="40EDC302" w14:textId="77777777" w:rsidR="005E6A9E" w:rsidRDefault="005E6A9E" w:rsidP="005E6A9E">
      <w:pPr>
        <w:pStyle w:val="Style1"/>
      </w:pPr>
      <w:r>
        <w:t xml:space="preserve">                a.warn("react-query: clear() has been deprecated, please use remove() instead"),</w:t>
      </w:r>
    </w:p>
    <w:p w14:paraId="7C5EFB64" w14:textId="77777777" w:rsidR="005E6A9E" w:rsidRDefault="005E6A9E" w:rsidP="005E6A9E">
      <w:pPr>
        <w:pStyle w:val="Style1"/>
      </w:pPr>
      <w:r>
        <w:t xml:space="preserve">                this.remove()</w:t>
      </w:r>
    </w:p>
    <w:p w14:paraId="62DF1919" w14:textId="77777777" w:rsidR="005E6A9E" w:rsidRDefault="005E6A9E" w:rsidP="005E6A9E">
      <w:pPr>
        <w:pStyle w:val="Style1"/>
      </w:pPr>
      <w:r>
        <w:t xml:space="preserve">            }</w:t>
      </w:r>
    </w:p>
    <w:p w14:paraId="23D2B1F8" w14:textId="77777777" w:rsidR="005E6A9E" w:rsidRDefault="005E6A9E" w:rsidP="005E6A9E">
      <w:pPr>
        <w:pStyle w:val="Style1"/>
      </w:pPr>
      <w:r>
        <w:t xml:space="preserve">            ,</w:t>
      </w:r>
    </w:p>
    <w:p w14:paraId="6502416C" w14:textId="77777777" w:rsidR="005E6A9E" w:rsidRDefault="005E6A9E" w:rsidP="005E6A9E">
      <w:pPr>
        <w:pStyle w:val="Style1"/>
      </w:pPr>
      <w:r>
        <w:t xml:space="preserve">            t.remove = function() {</w:t>
      </w:r>
    </w:p>
    <w:p w14:paraId="2294AD45" w14:textId="77777777" w:rsidR="005E6A9E" w:rsidRDefault="005E6A9E" w:rsidP="005E6A9E">
      <w:pPr>
        <w:pStyle w:val="Style1"/>
      </w:pPr>
      <w:r>
        <w:t xml:space="preserve">                this.queryCache.removeQuery(this)</w:t>
      </w:r>
    </w:p>
    <w:p w14:paraId="3CC7EC29" w14:textId="77777777" w:rsidR="005E6A9E" w:rsidRDefault="005E6A9E" w:rsidP="005E6A9E">
      <w:pPr>
        <w:pStyle w:val="Style1"/>
      </w:pPr>
      <w:r>
        <w:t xml:space="preserve">            }</w:t>
      </w:r>
    </w:p>
    <w:p w14:paraId="5CBBAE4B" w14:textId="77777777" w:rsidR="005E6A9E" w:rsidRDefault="005E6A9E" w:rsidP="005E6A9E">
      <w:pPr>
        <w:pStyle w:val="Style1"/>
      </w:pPr>
      <w:r>
        <w:t xml:space="preserve">            ,</w:t>
      </w:r>
    </w:p>
    <w:p w14:paraId="271A6570" w14:textId="77777777" w:rsidR="005E6A9E" w:rsidRDefault="005E6A9E" w:rsidP="005E6A9E">
      <w:pPr>
        <w:pStyle w:val="Style1"/>
      </w:pPr>
      <w:r>
        <w:t xml:space="preserve">            t.destroy = function() {</w:t>
      </w:r>
    </w:p>
    <w:p w14:paraId="3AB24CA2" w14:textId="77777777" w:rsidR="005E6A9E" w:rsidRDefault="005E6A9E" w:rsidP="005E6A9E">
      <w:pPr>
        <w:pStyle w:val="Style1"/>
      </w:pPr>
      <w:r>
        <w:t xml:space="preserve">                this.clearGcTimeout(),</w:t>
      </w:r>
    </w:p>
    <w:p w14:paraId="6532BF9C" w14:textId="77777777" w:rsidR="005E6A9E" w:rsidRDefault="005E6A9E" w:rsidP="005E6A9E">
      <w:pPr>
        <w:pStyle w:val="Style1"/>
      </w:pPr>
      <w:r>
        <w:t xml:space="preserve">                this.clearTimersObservers(),</w:t>
      </w:r>
    </w:p>
    <w:p w14:paraId="66EDBEED" w14:textId="77777777" w:rsidR="005E6A9E" w:rsidRDefault="005E6A9E" w:rsidP="005E6A9E">
      <w:pPr>
        <w:pStyle w:val="Style1"/>
      </w:pPr>
      <w:r>
        <w:t xml:space="preserve">                this.cancel()</w:t>
      </w:r>
    </w:p>
    <w:p w14:paraId="49C28295" w14:textId="77777777" w:rsidR="005E6A9E" w:rsidRDefault="005E6A9E" w:rsidP="005E6A9E">
      <w:pPr>
        <w:pStyle w:val="Style1"/>
      </w:pPr>
      <w:r>
        <w:t xml:space="preserve">            }</w:t>
      </w:r>
    </w:p>
    <w:p w14:paraId="46186AF7" w14:textId="77777777" w:rsidR="005E6A9E" w:rsidRDefault="005E6A9E" w:rsidP="005E6A9E">
      <w:pPr>
        <w:pStyle w:val="Style1"/>
      </w:pPr>
      <w:r>
        <w:t xml:space="preserve">            ,</w:t>
      </w:r>
    </w:p>
    <w:p w14:paraId="31CC6198" w14:textId="77777777" w:rsidR="005E6A9E" w:rsidRDefault="005E6A9E" w:rsidP="005E6A9E">
      <w:pPr>
        <w:pStyle w:val="Style1"/>
      </w:pPr>
      <w:r>
        <w:t xml:space="preserve">            t.isActive = function() {</w:t>
      </w:r>
    </w:p>
    <w:p w14:paraId="08C8D239" w14:textId="77777777" w:rsidR="005E6A9E" w:rsidRDefault="005E6A9E" w:rsidP="005E6A9E">
      <w:pPr>
        <w:pStyle w:val="Style1"/>
      </w:pPr>
      <w:r>
        <w:t xml:space="preserve">                return this.observers.some((function(e) {</w:t>
      </w:r>
    </w:p>
    <w:p w14:paraId="1B358B8F" w14:textId="77777777" w:rsidR="005E6A9E" w:rsidRDefault="005E6A9E" w:rsidP="005E6A9E">
      <w:pPr>
        <w:pStyle w:val="Style1"/>
      </w:pPr>
      <w:r>
        <w:t xml:space="preserve">                    return e.config.enabled</w:t>
      </w:r>
    </w:p>
    <w:p w14:paraId="70379EEC" w14:textId="77777777" w:rsidR="005E6A9E" w:rsidRDefault="005E6A9E" w:rsidP="005E6A9E">
      <w:pPr>
        <w:pStyle w:val="Style1"/>
      </w:pPr>
      <w:r>
        <w:t xml:space="preserve">                }</w:t>
      </w:r>
    </w:p>
    <w:p w14:paraId="20D8C9DC" w14:textId="77777777" w:rsidR="005E6A9E" w:rsidRDefault="005E6A9E" w:rsidP="005E6A9E">
      <w:pPr>
        <w:pStyle w:val="Style1"/>
      </w:pPr>
      <w:r>
        <w:t xml:space="preserve">                ))</w:t>
      </w:r>
    </w:p>
    <w:p w14:paraId="37C4B5CB" w14:textId="77777777" w:rsidR="005E6A9E" w:rsidRDefault="005E6A9E" w:rsidP="005E6A9E">
      <w:pPr>
        <w:pStyle w:val="Style1"/>
      </w:pPr>
      <w:r>
        <w:t xml:space="preserve">            }</w:t>
      </w:r>
    </w:p>
    <w:p w14:paraId="107F016B" w14:textId="77777777" w:rsidR="005E6A9E" w:rsidRDefault="005E6A9E" w:rsidP="005E6A9E">
      <w:pPr>
        <w:pStyle w:val="Style1"/>
      </w:pPr>
      <w:r>
        <w:t xml:space="preserve">            ,</w:t>
      </w:r>
    </w:p>
    <w:p w14:paraId="73662316" w14:textId="77777777" w:rsidR="005E6A9E" w:rsidRDefault="005E6A9E" w:rsidP="005E6A9E">
      <w:pPr>
        <w:pStyle w:val="Style1"/>
      </w:pPr>
      <w:r>
        <w:t xml:space="preserve">            t.isStale = function() {</w:t>
      </w:r>
    </w:p>
    <w:p w14:paraId="305CEC31" w14:textId="77777777" w:rsidR="005E6A9E" w:rsidRDefault="005E6A9E" w:rsidP="005E6A9E">
      <w:pPr>
        <w:pStyle w:val="Style1"/>
      </w:pPr>
      <w:r>
        <w:t xml:space="preserve">                return this.state.isInvalidated || this.state.status !== n.Success || this.observers.some((function(e) {</w:t>
      </w:r>
    </w:p>
    <w:p w14:paraId="77DDEE89" w14:textId="77777777" w:rsidR="005E6A9E" w:rsidRDefault="005E6A9E" w:rsidP="005E6A9E">
      <w:pPr>
        <w:pStyle w:val="Style1"/>
      </w:pPr>
      <w:r>
        <w:t xml:space="preserve">                    return e.getCurrentResult().isStale</w:t>
      </w:r>
    </w:p>
    <w:p w14:paraId="1814FCB3" w14:textId="77777777" w:rsidR="005E6A9E" w:rsidRDefault="005E6A9E" w:rsidP="005E6A9E">
      <w:pPr>
        <w:pStyle w:val="Style1"/>
      </w:pPr>
      <w:r>
        <w:t xml:space="preserve">                }</w:t>
      </w:r>
    </w:p>
    <w:p w14:paraId="782F2D79" w14:textId="77777777" w:rsidR="005E6A9E" w:rsidRDefault="005E6A9E" w:rsidP="005E6A9E">
      <w:pPr>
        <w:pStyle w:val="Style1"/>
      </w:pPr>
      <w:r>
        <w:t xml:space="preserve">                ))</w:t>
      </w:r>
    </w:p>
    <w:p w14:paraId="44F081FA" w14:textId="77777777" w:rsidR="005E6A9E" w:rsidRDefault="005E6A9E" w:rsidP="005E6A9E">
      <w:pPr>
        <w:pStyle w:val="Style1"/>
      </w:pPr>
      <w:r>
        <w:t xml:space="preserve">            }</w:t>
      </w:r>
    </w:p>
    <w:p w14:paraId="59B739F2" w14:textId="77777777" w:rsidR="005E6A9E" w:rsidRDefault="005E6A9E" w:rsidP="005E6A9E">
      <w:pPr>
        <w:pStyle w:val="Style1"/>
      </w:pPr>
      <w:r>
        <w:t xml:space="preserve">            ,</w:t>
      </w:r>
    </w:p>
    <w:p w14:paraId="6536E8DB" w14:textId="77777777" w:rsidR="005E6A9E" w:rsidRDefault="005E6A9E" w:rsidP="005E6A9E">
      <w:pPr>
        <w:pStyle w:val="Style1"/>
      </w:pPr>
      <w:r>
        <w:t xml:space="preserve">            t.isStaleByTime = function(e) {</w:t>
      </w:r>
    </w:p>
    <w:p w14:paraId="069001A3" w14:textId="77777777" w:rsidR="005E6A9E" w:rsidRDefault="005E6A9E" w:rsidP="005E6A9E">
      <w:pPr>
        <w:pStyle w:val="Style1"/>
      </w:pPr>
      <w:r>
        <w:t xml:space="preserve">                return void 0 === e &amp;&amp; (e = 0),</w:t>
      </w:r>
    </w:p>
    <w:p w14:paraId="5D9B8927" w14:textId="77777777" w:rsidR="005E6A9E" w:rsidRDefault="005E6A9E" w:rsidP="005E6A9E">
      <w:pPr>
        <w:pStyle w:val="Style1"/>
      </w:pPr>
      <w:r>
        <w:t xml:space="preserve">                this.state.isInvalidated || this.state.status !== n.Success || this.state.updatedAt + e &lt;= Date.now()</w:t>
      </w:r>
    </w:p>
    <w:p w14:paraId="32E98D30" w14:textId="77777777" w:rsidR="005E6A9E" w:rsidRDefault="005E6A9E" w:rsidP="005E6A9E">
      <w:pPr>
        <w:pStyle w:val="Style1"/>
      </w:pPr>
      <w:r>
        <w:t xml:space="preserve">            }</w:t>
      </w:r>
    </w:p>
    <w:p w14:paraId="44DA331E" w14:textId="77777777" w:rsidR="005E6A9E" w:rsidRDefault="005E6A9E" w:rsidP="005E6A9E">
      <w:pPr>
        <w:pStyle w:val="Style1"/>
      </w:pPr>
      <w:r>
        <w:t xml:space="preserve">            ,</w:t>
      </w:r>
    </w:p>
    <w:p w14:paraId="01E7E716" w14:textId="77777777" w:rsidR="005E6A9E" w:rsidRDefault="005E6A9E" w:rsidP="005E6A9E">
      <w:pPr>
        <w:pStyle w:val="Style1"/>
      </w:pPr>
      <w:r>
        <w:t xml:space="preserve">            t.onInteraction = function(e) {</w:t>
      </w:r>
    </w:p>
    <w:p w14:paraId="3898DAA9" w14:textId="77777777" w:rsidR="005E6A9E" w:rsidRDefault="005E6A9E" w:rsidP="005E6A9E">
      <w:pPr>
        <w:pStyle w:val="Style1"/>
      </w:pPr>
      <w:r>
        <w:t xml:space="preserve">                var t = this.observers.find((function(t) {</w:t>
      </w:r>
    </w:p>
    <w:p w14:paraId="5B094A8E" w14:textId="77777777" w:rsidR="005E6A9E" w:rsidRDefault="005E6A9E" w:rsidP="005E6A9E">
      <w:pPr>
        <w:pStyle w:val="Style1"/>
      </w:pPr>
      <w:r>
        <w:t xml:space="preserve">                    var r = t.config</w:t>
      </w:r>
    </w:p>
    <w:p w14:paraId="0E7E0D2B" w14:textId="77777777" w:rsidR="005E6A9E" w:rsidRDefault="005E6A9E" w:rsidP="005E6A9E">
      <w:pPr>
        <w:pStyle w:val="Style1"/>
      </w:pPr>
      <w:r>
        <w:t xml:space="preserve">                      , n = t.getCurrentResult().isStale;</w:t>
      </w:r>
    </w:p>
    <w:p w14:paraId="14CBED76" w14:textId="77777777" w:rsidR="005E6A9E" w:rsidRDefault="005E6A9E" w:rsidP="005E6A9E">
      <w:pPr>
        <w:pStyle w:val="Style1"/>
      </w:pPr>
      <w:r>
        <w:t xml:space="preserve">                    return r.enabled &amp;&amp; ("focus" === e &amp;&amp; ("always" === r.refetchOnWindowFocus || r.refetchOnWindowFocus &amp;&amp; n) || "online" === e &amp;&amp; ("always" === r.refetchOnReconnect || r.refetchOnReconnect &amp;&amp; n))</w:t>
      </w:r>
    </w:p>
    <w:p w14:paraId="6E617C3D" w14:textId="77777777" w:rsidR="005E6A9E" w:rsidRDefault="005E6A9E" w:rsidP="005E6A9E">
      <w:pPr>
        <w:pStyle w:val="Style1"/>
      </w:pPr>
      <w:r>
        <w:t xml:space="preserve">                }</w:t>
      </w:r>
    </w:p>
    <w:p w14:paraId="2CE82F17" w14:textId="77777777" w:rsidR="005E6A9E" w:rsidRDefault="005E6A9E" w:rsidP="005E6A9E">
      <w:pPr>
        <w:pStyle w:val="Style1"/>
      </w:pPr>
      <w:r>
        <w:t xml:space="preserve">                ));</w:t>
      </w:r>
    </w:p>
    <w:p w14:paraId="626353CE" w14:textId="77777777" w:rsidR="005E6A9E" w:rsidRDefault="005E6A9E" w:rsidP="005E6A9E">
      <w:pPr>
        <w:pStyle w:val="Style1"/>
      </w:pPr>
      <w:r>
        <w:t xml:space="preserve">                t &amp;&amp; t.fetch(),</w:t>
      </w:r>
    </w:p>
    <w:p w14:paraId="1792E67F" w14:textId="77777777" w:rsidR="005E6A9E" w:rsidRDefault="005E6A9E" w:rsidP="005E6A9E">
      <w:pPr>
        <w:pStyle w:val="Style1"/>
      </w:pPr>
      <w:r>
        <w:t xml:space="preserve">                this.continue()</w:t>
      </w:r>
    </w:p>
    <w:p w14:paraId="79A155BF" w14:textId="77777777" w:rsidR="005E6A9E" w:rsidRDefault="005E6A9E" w:rsidP="005E6A9E">
      <w:pPr>
        <w:pStyle w:val="Style1"/>
      </w:pPr>
      <w:r>
        <w:t xml:space="preserve">            }</w:t>
      </w:r>
    </w:p>
    <w:p w14:paraId="3D6388C2" w14:textId="77777777" w:rsidR="005E6A9E" w:rsidRDefault="005E6A9E" w:rsidP="005E6A9E">
      <w:pPr>
        <w:pStyle w:val="Style1"/>
      </w:pPr>
      <w:r>
        <w:t xml:space="preserve">            ,</w:t>
      </w:r>
    </w:p>
    <w:p w14:paraId="2E82446F" w14:textId="77777777" w:rsidR="005E6A9E" w:rsidRDefault="005E6A9E" w:rsidP="005E6A9E">
      <w:pPr>
        <w:pStyle w:val="Style1"/>
      </w:pPr>
      <w:r>
        <w:t xml:space="preserve">            t.subscribe = function(e) {</w:t>
      </w:r>
    </w:p>
    <w:p w14:paraId="56881483" w14:textId="77777777" w:rsidR="005E6A9E" w:rsidRDefault="005E6A9E" w:rsidP="005E6A9E">
      <w:pPr>
        <w:pStyle w:val="Style1"/>
      </w:pPr>
      <w:r>
        <w:t xml:space="preserve">                var t = new E(this.config);</w:t>
      </w:r>
    </w:p>
    <w:p w14:paraId="3D87DCA7" w14:textId="77777777" w:rsidR="005E6A9E" w:rsidRDefault="005E6A9E" w:rsidP="005E6A9E">
      <w:pPr>
        <w:pStyle w:val="Style1"/>
      </w:pPr>
      <w:r>
        <w:t xml:space="preserve">                return t.subscribe(e),</w:t>
      </w:r>
    </w:p>
    <w:p w14:paraId="2028BE33" w14:textId="77777777" w:rsidR="005E6A9E" w:rsidRDefault="005E6A9E" w:rsidP="005E6A9E">
      <w:pPr>
        <w:pStyle w:val="Style1"/>
      </w:pPr>
      <w:r>
        <w:t xml:space="preserve">                t</w:t>
      </w:r>
    </w:p>
    <w:p w14:paraId="56156199" w14:textId="77777777" w:rsidR="005E6A9E" w:rsidRDefault="005E6A9E" w:rsidP="005E6A9E">
      <w:pPr>
        <w:pStyle w:val="Style1"/>
      </w:pPr>
      <w:r>
        <w:t xml:space="preserve">            }</w:t>
      </w:r>
    </w:p>
    <w:p w14:paraId="0D4E17D5" w14:textId="77777777" w:rsidR="005E6A9E" w:rsidRDefault="005E6A9E" w:rsidP="005E6A9E">
      <w:pPr>
        <w:pStyle w:val="Style1"/>
      </w:pPr>
      <w:r>
        <w:t xml:space="preserve">            ,</w:t>
      </w:r>
    </w:p>
    <w:p w14:paraId="07F4F36A" w14:textId="77777777" w:rsidR="005E6A9E" w:rsidRDefault="005E6A9E" w:rsidP="005E6A9E">
      <w:pPr>
        <w:pStyle w:val="Style1"/>
      </w:pPr>
      <w:r>
        <w:t xml:space="preserve">            t.subscribeObserver = function(e) {</w:t>
      </w:r>
    </w:p>
    <w:p w14:paraId="5B2AE35A" w14:textId="77777777" w:rsidR="005E6A9E" w:rsidRDefault="005E6A9E" w:rsidP="005E6A9E">
      <w:pPr>
        <w:pStyle w:val="Style1"/>
      </w:pPr>
      <w:r>
        <w:t xml:space="preserve">                this.observers.push(e),</w:t>
      </w:r>
    </w:p>
    <w:p w14:paraId="1760D63B" w14:textId="77777777" w:rsidR="005E6A9E" w:rsidRDefault="005E6A9E" w:rsidP="005E6A9E">
      <w:pPr>
        <w:pStyle w:val="Style1"/>
      </w:pPr>
      <w:r>
        <w:t xml:space="preserve">                this.clearGcTimeout()</w:t>
      </w:r>
    </w:p>
    <w:p w14:paraId="79074370" w14:textId="77777777" w:rsidR="005E6A9E" w:rsidRDefault="005E6A9E" w:rsidP="005E6A9E">
      <w:pPr>
        <w:pStyle w:val="Style1"/>
      </w:pPr>
      <w:r>
        <w:t xml:space="preserve">            }</w:t>
      </w:r>
    </w:p>
    <w:p w14:paraId="26B30DC2" w14:textId="77777777" w:rsidR="005E6A9E" w:rsidRDefault="005E6A9E" w:rsidP="005E6A9E">
      <w:pPr>
        <w:pStyle w:val="Style1"/>
      </w:pPr>
      <w:r>
        <w:t xml:space="preserve">            ,</w:t>
      </w:r>
    </w:p>
    <w:p w14:paraId="3E239EDF" w14:textId="77777777" w:rsidR="005E6A9E" w:rsidRDefault="005E6A9E" w:rsidP="005E6A9E">
      <w:pPr>
        <w:pStyle w:val="Style1"/>
      </w:pPr>
      <w:r>
        <w:t xml:space="preserve">            t.unsubscribeObserver = function(e) {</w:t>
      </w:r>
    </w:p>
    <w:p w14:paraId="7792B137" w14:textId="77777777" w:rsidR="005E6A9E" w:rsidRDefault="005E6A9E" w:rsidP="005E6A9E">
      <w:pPr>
        <w:pStyle w:val="Style1"/>
      </w:pPr>
      <w:r>
        <w:t xml:space="preserve">                this.observers = this.observers.filter((function(t) {</w:t>
      </w:r>
    </w:p>
    <w:p w14:paraId="51A593E0" w14:textId="77777777" w:rsidR="005E6A9E" w:rsidRDefault="005E6A9E" w:rsidP="005E6A9E">
      <w:pPr>
        <w:pStyle w:val="Style1"/>
      </w:pPr>
      <w:r>
        <w:t xml:space="preserve">                    return t !== e</w:t>
      </w:r>
    </w:p>
    <w:p w14:paraId="5826CCD1" w14:textId="77777777" w:rsidR="005E6A9E" w:rsidRDefault="005E6A9E" w:rsidP="005E6A9E">
      <w:pPr>
        <w:pStyle w:val="Style1"/>
      </w:pPr>
      <w:r>
        <w:t xml:space="preserve">                }</w:t>
      </w:r>
    </w:p>
    <w:p w14:paraId="638C62F6" w14:textId="77777777" w:rsidR="005E6A9E" w:rsidRDefault="005E6A9E" w:rsidP="005E6A9E">
      <w:pPr>
        <w:pStyle w:val="Style1"/>
      </w:pPr>
      <w:r>
        <w:t xml:space="preserve">                )),</w:t>
      </w:r>
    </w:p>
    <w:p w14:paraId="1BBD6CEF" w14:textId="77777777" w:rsidR="005E6A9E" w:rsidRDefault="005E6A9E" w:rsidP="005E6A9E">
      <w:pPr>
        <w:pStyle w:val="Style1"/>
      </w:pPr>
      <w:r>
        <w:t xml:space="preserve">                this.observers.length || (this.isTransportCancelable &amp;&amp; this.cancel(),</w:t>
      </w:r>
    </w:p>
    <w:p w14:paraId="4D08C013" w14:textId="77777777" w:rsidR="005E6A9E" w:rsidRDefault="005E6A9E" w:rsidP="005E6A9E">
      <w:pPr>
        <w:pStyle w:val="Style1"/>
      </w:pPr>
      <w:r>
        <w:t xml:space="preserve">                this.scheduleGc())</w:t>
      </w:r>
    </w:p>
    <w:p w14:paraId="63BD7C08" w14:textId="77777777" w:rsidR="005E6A9E" w:rsidRDefault="005E6A9E" w:rsidP="005E6A9E">
      <w:pPr>
        <w:pStyle w:val="Style1"/>
      </w:pPr>
      <w:r>
        <w:t xml:space="preserve">            }</w:t>
      </w:r>
    </w:p>
    <w:p w14:paraId="774C24A8" w14:textId="77777777" w:rsidR="005E6A9E" w:rsidRDefault="005E6A9E" w:rsidP="005E6A9E">
      <w:pPr>
        <w:pStyle w:val="Style1"/>
      </w:pPr>
      <w:r>
        <w:t xml:space="preserve">            ,</w:t>
      </w:r>
    </w:p>
    <w:p w14:paraId="3F27347F" w14:textId="77777777" w:rsidR="005E6A9E" w:rsidRDefault="005E6A9E" w:rsidP="005E6A9E">
      <w:pPr>
        <w:pStyle w:val="Style1"/>
      </w:pPr>
      <w:r>
        <w:t xml:space="preserve">            t.invalidate = function() {</w:t>
      </w:r>
    </w:p>
    <w:p w14:paraId="5E15C287" w14:textId="77777777" w:rsidR="005E6A9E" w:rsidRDefault="005E6A9E" w:rsidP="005E6A9E">
      <w:pPr>
        <w:pStyle w:val="Style1"/>
      </w:pPr>
      <w:r>
        <w:t xml:space="preserve">                this.state.isInvalidated || this.dispatch({</w:t>
      </w:r>
    </w:p>
    <w:p w14:paraId="03D49F72" w14:textId="77777777" w:rsidR="005E6A9E" w:rsidRDefault="005E6A9E" w:rsidP="005E6A9E">
      <w:pPr>
        <w:pStyle w:val="Style1"/>
      </w:pPr>
      <w:r>
        <w:t xml:space="preserve">                    type: 4</w:t>
      </w:r>
    </w:p>
    <w:p w14:paraId="0EF58932" w14:textId="77777777" w:rsidR="005E6A9E" w:rsidRDefault="005E6A9E" w:rsidP="005E6A9E">
      <w:pPr>
        <w:pStyle w:val="Style1"/>
      </w:pPr>
      <w:r>
        <w:t xml:space="preserve">                })</w:t>
      </w:r>
    </w:p>
    <w:p w14:paraId="7C9D0027" w14:textId="77777777" w:rsidR="005E6A9E" w:rsidRDefault="005E6A9E" w:rsidP="005E6A9E">
      <w:pPr>
        <w:pStyle w:val="Style1"/>
      </w:pPr>
      <w:r>
        <w:t xml:space="preserve">            }</w:t>
      </w:r>
    </w:p>
    <w:p w14:paraId="2E1BD2D4" w14:textId="77777777" w:rsidR="005E6A9E" w:rsidRDefault="005E6A9E" w:rsidP="005E6A9E">
      <w:pPr>
        <w:pStyle w:val="Style1"/>
      </w:pPr>
      <w:r>
        <w:t xml:space="preserve">            ,</w:t>
      </w:r>
    </w:p>
    <w:p w14:paraId="7C73CFD3" w14:textId="77777777" w:rsidR="005E6A9E" w:rsidRDefault="005E6A9E" w:rsidP="005E6A9E">
      <w:pPr>
        <w:pStyle w:val="Style1"/>
      </w:pPr>
      <w:r>
        <w:t xml:space="preserve">            t.refetch = function(e, t) {</w:t>
      </w:r>
    </w:p>
    <w:p w14:paraId="01F8D66E" w14:textId="77777777" w:rsidR="005E6A9E" w:rsidRDefault="005E6A9E" w:rsidP="005E6A9E">
      <w:pPr>
        <w:pStyle w:val="Style1"/>
      </w:pPr>
      <w:r>
        <w:t xml:space="preserve">                var r = this.fetch(void 0, t);</w:t>
      </w:r>
    </w:p>
    <w:p w14:paraId="4246E857" w14:textId="77777777" w:rsidR="005E6A9E" w:rsidRDefault="005E6A9E" w:rsidP="005E6A9E">
      <w:pPr>
        <w:pStyle w:val="Style1"/>
      </w:pPr>
      <w:r>
        <w:t xml:space="preserve">                return (null == e ? void 0 : e.throwOnError) || (r = r.catch(c)),</w:t>
      </w:r>
    </w:p>
    <w:p w14:paraId="354C3C28" w14:textId="77777777" w:rsidR="005E6A9E" w:rsidRDefault="005E6A9E" w:rsidP="005E6A9E">
      <w:pPr>
        <w:pStyle w:val="Style1"/>
      </w:pPr>
      <w:r>
        <w:t xml:space="preserve">                r</w:t>
      </w:r>
    </w:p>
    <w:p w14:paraId="48ACA040" w14:textId="77777777" w:rsidR="005E6A9E" w:rsidRDefault="005E6A9E" w:rsidP="005E6A9E">
      <w:pPr>
        <w:pStyle w:val="Style1"/>
      </w:pPr>
      <w:r>
        <w:t xml:space="preserve">            }</w:t>
      </w:r>
    </w:p>
    <w:p w14:paraId="218C894C" w14:textId="77777777" w:rsidR="005E6A9E" w:rsidRDefault="005E6A9E" w:rsidP="005E6A9E">
      <w:pPr>
        <w:pStyle w:val="Style1"/>
      </w:pPr>
      <w:r>
        <w:t xml:space="preserve">            ,</w:t>
      </w:r>
    </w:p>
    <w:p w14:paraId="277BFE7B" w14:textId="77777777" w:rsidR="005E6A9E" w:rsidRDefault="005E6A9E" w:rsidP="005E6A9E">
      <w:pPr>
        <w:pStyle w:val="Style1"/>
      </w:pPr>
      <w:r>
        <w:t xml:space="preserve">            t.fetchMore = function(e, t, r) {</w:t>
      </w:r>
    </w:p>
    <w:p w14:paraId="5ADE6E4D" w14:textId="77777777" w:rsidR="005E6A9E" w:rsidRDefault="005E6A9E" w:rsidP="005E6A9E">
      <w:pPr>
        <w:pStyle w:val="Style1"/>
      </w:pPr>
      <w:r>
        <w:t xml:space="preserve">                return this.fetch({</w:t>
      </w:r>
    </w:p>
    <w:p w14:paraId="223A73F7" w14:textId="77777777" w:rsidR="005E6A9E" w:rsidRDefault="005E6A9E" w:rsidP="005E6A9E">
      <w:pPr>
        <w:pStyle w:val="Style1"/>
      </w:pPr>
      <w:r>
        <w:t xml:space="preserve">                    fetchMore: {</w:t>
      </w:r>
    </w:p>
    <w:p w14:paraId="377F851A" w14:textId="77777777" w:rsidR="005E6A9E" w:rsidRDefault="005E6A9E" w:rsidP="005E6A9E">
      <w:pPr>
        <w:pStyle w:val="Style1"/>
      </w:pPr>
      <w:r>
        <w:t xml:space="preserve">                        fetchMoreVariable: e,</w:t>
      </w:r>
    </w:p>
    <w:p w14:paraId="3221FD07" w14:textId="77777777" w:rsidR="005E6A9E" w:rsidRDefault="005E6A9E" w:rsidP="005E6A9E">
      <w:pPr>
        <w:pStyle w:val="Style1"/>
      </w:pPr>
      <w:r>
        <w:t xml:space="preserve">                        previous: (null == t ? void 0 : t.previous) || !1</w:t>
      </w:r>
    </w:p>
    <w:p w14:paraId="5CF4D36D" w14:textId="77777777" w:rsidR="005E6A9E" w:rsidRDefault="005E6A9E" w:rsidP="005E6A9E">
      <w:pPr>
        <w:pStyle w:val="Style1"/>
      </w:pPr>
      <w:r>
        <w:t xml:space="preserve">                    }</w:t>
      </w:r>
    </w:p>
    <w:p w14:paraId="375FED4A" w14:textId="77777777" w:rsidR="005E6A9E" w:rsidRDefault="005E6A9E" w:rsidP="005E6A9E">
      <w:pPr>
        <w:pStyle w:val="Style1"/>
      </w:pPr>
      <w:r>
        <w:t xml:space="preserve">                }, r)</w:t>
      </w:r>
    </w:p>
    <w:p w14:paraId="761F10E9" w14:textId="77777777" w:rsidR="005E6A9E" w:rsidRDefault="005E6A9E" w:rsidP="005E6A9E">
      <w:pPr>
        <w:pStyle w:val="Style1"/>
      </w:pPr>
      <w:r>
        <w:t xml:space="preserve">            }</w:t>
      </w:r>
    </w:p>
    <w:p w14:paraId="20D8C377" w14:textId="77777777" w:rsidR="005E6A9E" w:rsidRDefault="005E6A9E" w:rsidP="005E6A9E">
      <w:pPr>
        <w:pStyle w:val="Style1"/>
      </w:pPr>
      <w:r>
        <w:t xml:space="preserve">            ,</w:t>
      </w:r>
    </w:p>
    <w:p w14:paraId="36CF79C8" w14:textId="77777777" w:rsidR="005E6A9E" w:rsidRDefault="005E6A9E" w:rsidP="005E6A9E">
      <w:pPr>
        <w:pStyle w:val="Style1"/>
      </w:pPr>
      <w:r>
        <w:t xml:space="preserve">            t.fetch = function(e, t) {</w:t>
      </w:r>
    </w:p>
    <w:p w14:paraId="507FC76B" w14:textId="77777777" w:rsidR="005E6A9E" w:rsidRDefault="005E6A9E" w:rsidP="005E6A9E">
      <w:pPr>
        <w:pStyle w:val="Style1"/>
      </w:pPr>
      <w:r>
        <w:t xml:space="preserve">                try {</w:t>
      </w:r>
    </w:p>
    <w:p w14:paraId="511244F0" w14:textId="77777777" w:rsidR="005E6A9E" w:rsidRDefault="005E6A9E" w:rsidP="005E6A9E">
      <w:pPr>
        <w:pStyle w:val="Style1"/>
      </w:pPr>
      <w:r>
        <w:t xml:space="preserve">                    var r = !1</w:t>
      </w:r>
    </w:p>
    <w:p w14:paraId="44EB88B3" w14:textId="77777777" w:rsidR="005E6A9E" w:rsidRDefault="005E6A9E" w:rsidP="005E6A9E">
      <w:pPr>
        <w:pStyle w:val="Style1"/>
      </w:pPr>
      <w:r>
        <w:t xml:space="preserve">                      , n = this;</w:t>
      </w:r>
    </w:p>
    <w:p w14:paraId="1AE808E1" w14:textId="77777777" w:rsidR="005E6A9E" w:rsidRDefault="005E6A9E" w:rsidP="005E6A9E">
      <w:pPr>
        <w:pStyle w:val="Style1"/>
      </w:pPr>
      <w:r>
        <w:t xml:space="preserve">                    return M((function() {</w:t>
      </w:r>
    </w:p>
    <w:p w14:paraId="52A96F03" w14:textId="77777777" w:rsidR="005E6A9E" w:rsidRDefault="005E6A9E" w:rsidP="005E6A9E">
      <w:pPr>
        <w:pStyle w:val="Style1"/>
      </w:pPr>
      <w:r>
        <w:t xml:space="preserve">                        if (n.promise)</w:t>
      </w:r>
    </w:p>
    <w:p w14:paraId="4914A6AC" w14:textId="77777777" w:rsidR="005E6A9E" w:rsidRDefault="005E6A9E" w:rsidP="005E6A9E">
      <w:pPr>
        <w:pStyle w:val="Style1"/>
      </w:pPr>
      <w:r>
        <w:t xml:space="preserve">                            return function() {</w:t>
      </w:r>
    </w:p>
    <w:p w14:paraId="384AF37F" w14:textId="77777777" w:rsidR="005E6A9E" w:rsidRDefault="005E6A9E" w:rsidP="005E6A9E">
      <w:pPr>
        <w:pStyle w:val="Style1"/>
      </w:pPr>
      <w:r>
        <w:t xml:space="preserve">                                return (null == e ? void 0 : e.fetchMore) &amp;&amp; n.state.data ? R(n.cancel(!0)) : (r = !0,</w:t>
      </w:r>
    </w:p>
    <w:p w14:paraId="2E6C0EE7" w14:textId="77777777" w:rsidR="005E6A9E" w:rsidRDefault="005E6A9E" w:rsidP="005E6A9E">
      <w:pPr>
        <w:pStyle w:val="Style1"/>
      </w:pPr>
      <w:r>
        <w:t xml:space="preserve">                                n.promise)</w:t>
      </w:r>
    </w:p>
    <w:p w14:paraId="02847D80" w14:textId="77777777" w:rsidR="005E6A9E" w:rsidRDefault="005E6A9E" w:rsidP="005E6A9E">
      <w:pPr>
        <w:pStyle w:val="Style1"/>
      </w:pPr>
      <w:r>
        <w:t xml:space="preserve">                            }()</w:t>
      </w:r>
    </w:p>
    <w:p w14:paraId="2FCF5937" w14:textId="77777777" w:rsidR="005E6A9E" w:rsidRDefault="005E6A9E" w:rsidP="005E6A9E">
      <w:pPr>
        <w:pStyle w:val="Style1"/>
      </w:pPr>
      <w:r>
        <w:t xml:space="preserve">                    }</w:t>
      </w:r>
    </w:p>
    <w:p w14:paraId="409E51EC" w14:textId="77777777" w:rsidR="005E6A9E" w:rsidRDefault="005E6A9E" w:rsidP="005E6A9E">
      <w:pPr>
        <w:pStyle w:val="Style1"/>
      </w:pPr>
      <w:r>
        <w:t xml:space="preserve">                    ), (function(i) {</w:t>
      </w:r>
    </w:p>
    <w:p w14:paraId="14B9AB65" w14:textId="77777777" w:rsidR="005E6A9E" w:rsidRDefault="005E6A9E" w:rsidP="005E6A9E">
      <w:pPr>
        <w:pStyle w:val="Style1"/>
      </w:pPr>
      <w:r>
        <w:t xml:space="preserve">                        if (r)</w:t>
      </w:r>
    </w:p>
    <w:p w14:paraId="31F1014F" w14:textId="77777777" w:rsidR="005E6A9E" w:rsidRDefault="005E6A9E" w:rsidP="005E6A9E">
      <w:pPr>
        <w:pStyle w:val="Style1"/>
      </w:pPr>
      <w:r>
        <w:t xml:space="preserve">                            return i;</w:t>
      </w:r>
    </w:p>
    <w:p w14:paraId="05CBEF59" w14:textId="77777777" w:rsidR="005E6A9E" w:rsidRDefault="005E6A9E" w:rsidP="005E6A9E">
      <w:pPr>
        <w:pStyle w:val="Style1"/>
      </w:pPr>
      <w:r>
        <w:t xml:space="preserve">                        t &amp;&amp; n.updateConfig(t);</w:t>
      </w:r>
    </w:p>
    <w:p w14:paraId="7BA9CCEB" w14:textId="77777777" w:rsidR="005E6A9E" w:rsidRDefault="005E6A9E" w:rsidP="005E6A9E">
      <w:pPr>
        <w:pStyle w:val="Style1"/>
      </w:pPr>
      <w:r>
        <w:t xml:space="preserve">                        var u = (t = n.config).queryFnParamsFilter</w:t>
      </w:r>
    </w:p>
    <w:p w14:paraId="3C275E4A" w14:textId="77777777" w:rsidR="005E6A9E" w:rsidRDefault="005E6A9E" w:rsidP="005E6A9E">
      <w:pPr>
        <w:pStyle w:val="Style1"/>
      </w:pPr>
      <w:r>
        <w:t xml:space="preserve">                          , o = u ? u(n.queryKey) : n.queryKey;</w:t>
      </w:r>
    </w:p>
    <w:p w14:paraId="4D590DBB" w14:textId="77777777" w:rsidR="005E6A9E" w:rsidRDefault="005E6A9E" w:rsidP="005E6A9E">
      <w:pPr>
        <w:pStyle w:val="Style1"/>
      </w:pPr>
      <w:r>
        <w:t xml:space="preserve">                        return n.promise = L((function() {</w:t>
      </w:r>
    </w:p>
    <w:p w14:paraId="6C709865" w14:textId="77777777" w:rsidR="005E6A9E" w:rsidRDefault="005E6A9E" w:rsidP="005E6A9E">
      <w:pPr>
        <w:pStyle w:val="Style1"/>
      </w:pPr>
      <w:r>
        <w:t xml:space="preserve">                            return A((function() {</w:t>
      </w:r>
    </w:p>
    <w:p w14:paraId="36935640" w14:textId="77777777" w:rsidR="005E6A9E" w:rsidRDefault="005E6A9E" w:rsidP="005E6A9E">
      <w:pPr>
        <w:pStyle w:val="Style1"/>
      </w:pPr>
      <w:r>
        <w:t xml:space="preserve">                                var r;</w:t>
      </w:r>
    </w:p>
    <w:p w14:paraId="4D609CF5" w14:textId="77777777" w:rsidR="005E6A9E" w:rsidRDefault="005E6A9E" w:rsidP="005E6A9E">
      <w:pPr>
        <w:pStyle w:val="Style1"/>
      </w:pPr>
      <w:r>
        <w:t xml:space="preserve">                                return M((function() {</w:t>
      </w:r>
    </w:p>
    <w:p w14:paraId="0E723654" w14:textId="77777777" w:rsidR="005E6A9E" w:rsidRDefault="005E6A9E" w:rsidP="005E6A9E">
      <w:pPr>
        <w:pStyle w:val="Style1"/>
      </w:pPr>
      <w:r>
        <w:t xml:space="preserve">                                    return t.infinite ? j(n.startInfiniteFetch(t, o, e), (function(e) {</w:t>
      </w:r>
    </w:p>
    <w:p w14:paraId="4E9AE764" w14:textId="77777777" w:rsidR="005E6A9E" w:rsidRDefault="005E6A9E" w:rsidP="005E6A9E">
      <w:pPr>
        <w:pStyle w:val="Style1"/>
      </w:pPr>
      <w:r>
        <w:t xml:space="preserve">                                        r = e</w:t>
      </w:r>
    </w:p>
    <w:p w14:paraId="27ABCDFB" w14:textId="77777777" w:rsidR="005E6A9E" w:rsidRDefault="005E6A9E" w:rsidP="005E6A9E">
      <w:pPr>
        <w:pStyle w:val="Style1"/>
      </w:pPr>
      <w:r>
        <w:t xml:space="preserve">                                    }</w:t>
      </w:r>
    </w:p>
    <w:p w14:paraId="0509EA2F" w14:textId="77777777" w:rsidR="005E6A9E" w:rsidRDefault="005E6A9E" w:rsidP="005E6A9E">
      <w:pPr>
        <w:pStyle w:val="Style1"/>
      </w:pPr>
      <w:r>
        <w:t xml:space="preserve">                                    )) : j(n.startFetch(t, o, e), (function(e) {</w:t>
      </w:r>
    </w:p>
    <w:p w14:paraId="6869B1F0" w14:textId="77777777" w:rsidR="005E6A9E" w:rsidRDefault="005E6A9E" w:rsidP="005E6A9E">
      <w:pPr>
        <w:pStyle w:val="Style1"/>
      </w:pPr>
      <w:r>
        <w:t xml:space="preserve">                                        r = e</w:t>
      </w:r>
    </w:p>
    <w:p w14:paraId="39DC2C1D" w14:textId="77777777" w:rsidR="005E6A9E" w:rsidRDefault="005E6A9E" w:rsidP="005E6A9E">
      <w:pPr>
        <w:pStyle w:val="Style1"/>
      </w:pPr>
      <w:r>
        <w:t xml:space="preserve">                                    }</w:t>
      </w:r>
    </w:p>
    <w:p w14:paraId="4E952BE7" w14:textId="77777777" w:rsidR="005E6A9E" w:rsidRDefault="005E6A9E" w:rsidP="005E6A9E">
      <w:pPr>
        <w:pStyle w:val="Style1"/>
      </w:pPr>
      <w:r>
        <w:t xml:space="preserve">                                    ))</w:t>
      </w:r>
    </w:p>
    <w:p w14:paraId="4BC20ED0" w14:textId="77777777" w:rsidR="005E6A9E" w:rsidRDefault="005E6A9E" w:rsidP="005E6A9E">
      <w:pPr>
        <w:pStyle w:val="Style1"/>
      </w:pPr>
      <w:r>
        <w:t xml:space="preserve">                                }</w:t>
      </w:r>
    </w:p>
    <w:p w14:paraId="6EBF2FDB" w14:textId="77777777" w:rsidR="005E6A9E" w:rsidRDefault="005E6A9E" w:rsidP="005E6A9E">
      <w:pPr>
        <w:pStyle w:val="Style1"/>
      </w:pPr>
      <w:r>
        <w:t xml:space="preserve">                                ), (function() {</w:t>
      </w:r>
    </w:p>
    <w:p w14:paraId="379BCCC9" w14:textId="77777777" w:rsidR="005E6A9E" w:rsidRDefault="005E6A9E" w:rsidP="005E6A9E">
      <w:pPr>
        <w:pStyle w:val="Style1"/>
      </w:pPr>
      <w:r>
        <w:t xml:space="preserve">                                    return n.setData(r),</w:t>
      </w:r>
    </w:p>
    <w:p w14:paraId="6F0C07F8" w14:textId="77777777" w:rsidR="005E6A9E" w:rsidRDefault="005E6A9E" w:rsidP="005E6A9E">
      <w:pPr>
        <w:pStyle w:val="Style1"/>
      </w:pPr>
      <w:r>
        <w:t xml:space="preserve">                                    delete n.promise,</w:t>
      </w:r>
    </w:p>
    <w:p w14:paraId="3B9AA3D7" w14:textId="77777777" w:rsidR="005E6A9E" w:rsidRDefault="005E6A9E" w:rsidP="005E6A9E">
      <w:pPr>
        <w:pStyle w:val="Style1"/>
      </w:pPr>
      <w:r>
        <w:t xml:space="preserve">                                    r</w:t>
      </w:r>
    </w:p>
    <w:p w14:paraId="368C3491" w14:textId="77777777" w:rsidR="005E6A9E" w:rsidRDefault="005E6A9E" w:rsidP="005E6A9E">
      <w:pPr>
        <w:pStyle w:val="Style1"/>
      </w:pPr>
      <w:r>
        <w:t xml:space="preserve">                                }</w:t>
      </w:r>
    </w:p>
    <w:p w14:paraId="3BC960C3" w14:textId="77777777" w:rsidR="005E6A9E" w:rsidRDefault="005E6A9E" w:rsidP="005E6A9E">
      <w:pPr>
        <w:pStyle w:val="Style1"/>
      </w:pPr>
      <w:r>
        <w:t xml:space="preserve">                                ))</w:t>
      </w:r>
    </w:p>
    <w:p w14:paraId="3791FA9F" w14:textId="77777777" w:rsidR="005E6A9E" w:rsidRDefault="005E6A9E" w:rsidP="005E6A9E">
      <w:pPr>
        <w:pStyle w:val="Style1"/>
      </w:pPr>
      <w:r>
        <w:t xml:space="preserve">                            }</w:t>
      </w:r>
    </w:p>
    <w:p w14:paraId="7648812C" w14:textId="77777777" w:rsidR="005E6A9E" w:rsidRDefault="005E6A9E" w:rsidP="005E6A9E">
      <w:pPr>
        <w:pStyle w:val="Style1"/>
      </w:pPr>
      <w:r>
        <w:t xml:space="preserve">                            ), (function(e) {</w:t>
      </w:r>
    </w:p>
    <w:p w14:paraId="569065E6" w14:textId="77777777" w:rsidR="005E6A9E" w:rsidRDefault="005E6A9E" w:rsidP="005E6A9E">
      <w:pPr>
        <w:pStyle w:val="Style1"/>
      </w:pPr>
      <w:r>
        <w:t xml:space="preserve">                                throw w(e) &amp;&amp; e.silent || n.dispatch({</w:t>
      </w:r>
    </w:p>
    <w:p w14:paraId="7CA21E90" w14:textId="77777777" w:rsidR="005E6A9E" w:rsidRDefault="005E6A9E" w:rsidP="005E6A9E">
      <w:pPr>
        <w:pStyle w:val="Style1"/>
      </w:pPr>
      <w:r>
        <w:t xml:space="preserve">                                    type: 3,</w:t>
      </w:r>
    </w:p>
    <w:p w14:paraId="727B7DBC" w14:textId="77777777" w:rsidR="005E6A9E" w:rsidRDefault="005E6A9E" w:rsidP="005E6A9E">
      <w:pPr>
        <w:pStyle w:val="Style1"/>
      </w:pPr>
      <w:r>
        <w:t xml:space="preserve">                                    error: e</w:t>
      </w:r>
    </w:p>
    <w:p w14:paraId="06938638" w14:textId="77777777" w:rsidR="005E6A9E" w:rsidRDefault="005E6A9E" w:rsidP="005E6A9E">
      <w:pPr>
        <w:pStyle w:val="Style1"/>
      </w:pPr>
      <w:r>
        <w:t xml:space="preserve">                                }),</w:t>
      </w:r>
    </w:p>
    <w:p w14:paraId="6490BBA1" w14:textId="77777777" w:rsidR="005E6A9E" w:rsidRDefault="005E6A9E" w:rsidP="005E6A9E">
      <w:pPr>
        <w:pStyle w:val="Style1"/>
      </w:pPr>
      <w:r>
        <w:t xml:space="preserve">                                w(e) || a.error(e),</w:t>
      </w:r>
    </w:p>
    <w:p w14:paraId="1F7AEC8D" w14:textId="77777777" w:rsidR="005E6A9E" w:rsidRDefault="005E6A9E" w:rsidP="005E6A9E">
      <w:pPr>
        <w:pStyle w:val="Style1"/>
      </w:pPr>
      <w:r>
        <w:t xml:space="preserve">                                delete n.promise,</w:t>
      </w:r>
    </w:p>
    <w:p w14:paraId="49D1A7A0" w14:textId="77777777" w:rsidR="005E6A9E" w:rsidRDefault="005E6A9E" w:rsidP="005E6A9E">
      <w:pPr>
        <w:pStyle w:val="Style1"/>
      </w:pPr>
      <w:r>
        <w:t xml:space="preserve">                                e</w:t>
      </w:r>
    </w:p>
    <w:p w14:paraId="0B188D21" w14:textId="77777777" w:rsidR="005E6A9E" w:rsidRDefault="005E6A9E" w:rsidP="005E6A9E">
      <w:pPr>
        <w:pStyle w:val="Style1"/>
      </w:pPr>
      <w:r>
        <w:t xml:space="preserve">                            }</w:t>
      </w:r>
    </w:p>
    <w:p w14:paraId="47EAE2F6" w14:textId="77777777" w:rsidR="005E6A9E" w:rsidRDefault="005E6A9E" w:rsidP="005E6A9E">
      <w:pPr>
        <w:pStyle w:val="Style1"/>
      </w:pPr>
      <w:r>
        <w:t xml:space="preserve">                            ))</w:t>
      </w:r>
    </w:p>
    <w:p w14:paraId="1911C525" w14:textId="77777777" w:rsidR="005E6A9E" w:rsidRDefault="005E6A9E" w:rsidP="005E6A9E">
      <w:pPr>
        <w:pStyle w:val="Style1"/>
      </w:pPr>
      <w:r>
        <w:t xml:space="preserve">                        }</w:t>
      </w:r>
    </w:p>
    <w:p w14:paraId="59C4E4BF" w14:textId="77777777" w:rsidR="005E6A9E" w:rsidRDefault="005E6A9E" w:rsidP="005E6A9E">
      <w:pPr>
        <w:pStyle w:val="Style1"/>
      </w:pPr>
      <w:r>
        <w:t xml:space="preserve">                        ))(),</w:t>
      </w:r>
    </w:p>
    <w:p w14:paraId="71885816" w14:textId="77777777" w:rsidR="005E6A9E" w:rsidRDefault="005E6A9E" w:rsidP="005E6A9E">
      <w:pPr>
        <w:pStyle w:val="Style1"/>
      </w:pPr>
      <w:r>
        <w:t xml:space="preserve">                        n.promise</w:t>
      </w:r>
    </w:p>
    <w:p w14:paraId="16A848FE" w14:textId="77777777" w:rsidR="005E6A9E" w:rsidRDefault="005E6A9E" w:rsidP="005E6A9E">
      <w:pPr>
        <w:pStyle w:val="Style1"/>
      </w:pPr>
      <w:r>
        <w:t xml:space="preserve">                    }</w:t>
      </w:r>
    </w:p>
    <w:p w14:paraId="5104FBA2" w14:textId="77777777" w:rsidR="005E6A9E" w:rsidRDefault="005E6A9E" w:rsidP="005E6A9E">
      <w:pPr>
        <w:pStyle w:val="Style1"/>
      </w:pPr>
      <w:r>
        <w:t xml:space="preserve">                    ))</w:t>
      </w:r>
    </w:p>
    <w:p w14:paraId="47365B01" w14:textId="77777777" w:rsidR="005E6A9E" w:rsidRDefault="005E6A9E" w:rsidP="005E6A9E">
      <w:pPr>
        <w:pStyle w:val="Style1"/>
      </w:pPr>
      <w:r>
        <w:t xml:space="preserve">                } catch (e) {</w:t>
      </w:r>
    </w:p>
    <w:p w14:paraId="0B4E1773" w14:textId="77777777" w:rsidR="005E6A9E" w:rsidRDefault="005E6A9E" w:rsidP="005E6A9E">
      <w:pPr>
        <w:pStyle w:val="Style1"/>
      </w:pPr>
      <w:r>
        <w:t xml:space="preserve">                    return Promise.reject(e)</w:t>
      </w:r>
    </w:p>
    <w:p w14:paraId="4DE64156" w14:textId="77777777" w:rsidR="005E6A9E" w:rsidRDefault="005E6A9E" w:rsidP="005E6A9E">
      <w:pPr>
        <w:pStyle w:val="Style1"/>
      </w:pPr>
      <w:r>
        <w:t xml:space="preserve">                }</w:t>
      </w:r>
    </w:p>
    <w:p w14:paraId="156560AE" w14:textId="77777777" w:rsidR="005E6A9E" w:rsidRDefault="005E6A9E" w:rsidP="005E6A9E">
      <w:pPr>
        <w:pStyle w:val="Style1"/>
      </w:pPr>
      <w:r>
        <w:t xml:space="preserve">            }</w:t>
      </w:r>
    </w:p>
    <w:p w14:paraId="6D3A9DEB" w14:textId="77777777" w:rsidR="005E6A9E" w:rsidRDefault="005E6A9E" w:rsidP="005E6A9E">
      <w:pPr>
        <w:pStyle w:val="Style1"/>
      </w:pPr>
      <w:r>
        <w:t xml:space="preserve">            ,</w:t>
      </w:r>
    </w:p>
    <w:p w14:paraId="7CC92EBD" w14:textId="77777777" w:rsidR="005E6A9E" w:rsidRDefault="005E6A9E" w:rsidP="005E6A9E">
      <w:pPr>
        <w:pStyle w:val="Style1"/>
      </w:pPr>
      <w:r>
        <w:t xml:space="preserve">            t.startFetch = function(e, t, r) {</w:t>
      </w:r>
    </w:p>
    <w:p w14:paraId="4D12F7EE" w14:textId="77777777" w:rsidR="005E6A9E" w:rsidRDefault="005E6A9E" w:rsidP="005E6A9E">
      <w:pPr>
        <w:pStyle w:val="Style1"/>
      </w:pPr>
      <w:r>
        <w:t xml:space="preserve">                return this.state.isFetching || this.dispatch({</w:t>
      </w:r>
    </w:p>
    <w:p w14:paraId="6BBE3542" w14:textId="77777777" w:rsidR="005E6A9E" w:rsidRDefault="005E6A9E" w:rsidP="005E6A9E">
      <w:pPr>
        <w:pStyle w:val="Style1"/>
      </w:pPr>
      <w:r>
        <w:t xml:space="preserve">                    type: 1</w:t>
      </w:r>
    </w:p>
    <w:p w14:paraId="7B0E0FF9" w14:textId="77777777" w:rsidR="005E6A9E" w:rsidRDefault="005E6A9E" w:rsidP="005E6A9E">
      <w:pPr>
        <w:pStyle w:val="Style1"/>
      </w:pPr>
      <w:r>
        <w:t xml:space="preserve">                }),</w:t>
      </w:r>
    </w:p>
    <w:p w14:paraId="6587ABFB" w14:textId="77777777" w:rsidR="005E6A9E" w:rsidRDefault="005E6A9E" w:rsidP="005E6A9E">
      <w:pPr>
        <w:pStyle w:val="Style1"/>
      </w:pPr>
      <w:r>
        <w:t xml:space="preserve">                this.tryFetchData(e, (function() {</w:t>
      </w:r>
    </w:p>
    <w:p w14:paraId="20DDA503" w14:textId="77777777" w:rsidR="005E6A9E" w:rsidRDefault="005E6A9E" w:rsidP="005E6A9E">
      <w:pPr>
        <w:pStyle w:val="Style1"/>
      </w:pPr>
      <w:r>
        <w:t xml:space="preserve">                    return e.queryFn.apply(e, t)</w:t>
      </w:r>
    </w:p>
    <w:p w14:paraId="72101BFC" w14:textId="77777777" w:rsidR="005E6A9E" w:rsidRDefault="005E6A9E" w:rsidP="005E6A9E">
      <w:pPr>
        <w:pStyle w:val="Style1"/>
      </w:pPr>
      <w:r>
        <w:t xml:space="preserve">                }</w:t>
      </w:r>
    </w:p>
    <w:p w14:paraId="6F0E7FB7" w14:textId="77777777" w:rsidR="005E6A9E" w:rsidRDefault="005E6A9E" w:rsidP="005E6A9E">
      <w:pPr>
        <w:pStyle w:val="Style1"/>
      </w:pPr>
      <w:r>
        <w:t xml:space="preserve">                ))</w:t>
      </w:r>
    </w:p>
    <w:p w14:paraId="1A468259" w14:textId="77777777" w:rsidR="005E6A9E" w:rsidRDefault="005E6A9E" w:rsidP="005E6A9E">
      <w:pPr>
        <w:pStyle w:val="Style1"/>
      </w:pPr>
      <w:r>
        <w:t xml:space="preserve">            }</w:t>
      </w:r>
    </w:p>
    <w:p w14:paraId="1E035558" w14:textId="77777777" w:rsidR="005E6A9E" w:rsidRDefault="005E6A9E" w:rsidP="005E6A9E">
      <w:pPr>
        <w:pStyle w:val="Style1"/>
      </w:pPr>
      <w:r>
        <w:t xml:space="preserve">            ,</w:t>
      </w:r>
    </w:p>
    <w:p w14:paraId="00EDCF9D" w14:textId="77777777" w:rsidR="005E6A9E" w:rsidRDefault="005E6A9E" w:rsidP="005E6A9E">
      <w:pPr>
        <w:pStyle w:val="Style1"/>
      </w:pPr>
      <w:r>
        <w:t xml:space="preserve">            t.startInfiniteFetch = function(e, t, r) {</w:t>
      </w:r>
    </w:p>
    <w:p w14:paraId="3E4267D1" w14:textId="77777777" w:rsidR="005E6A9E" w:rsidRDefault="005E6A9E" w:rsidP="005E6A9E">
      <w:pPr>
        <w:pStyle w:val="Style1"/>
      </w:pPr>
      <w:r>
        <w:t xml:space="preserve">                var n = null == r ? void 0 : r.fetchMore</w:t>
      </w:r>
    </w:p>
    <w:p w14:paraId="14959618" w14:textId="77777777" w:rsidR="005E6A9E" w:rsidRDefault="005E6A9E" w:rsidP="005E6A9E">
      <w:pPr>
        <w:pStyle w:val="Style1"/>
      </w:pPr>
      <w:r>
        <w:t xml:space="preserve">                  , i = n || {}</w:t>
      </w:r>
    </w:p>
    <w:p w14:paraId="49ABDB81" w14:textId="77777777" w:rsidR="005E6A9E" w:rsidRDefault="005E6A9E" w:rsidP="005E6A9E">
      <w:pPr>
        <w:pStyle w:val="Style1"/>
      </w:pPr>
      <w:r>
        <w:t xml:space="preserve">                  , u = i.previous</w:t>
      </w:r>
    </w:p>
    <w:p w14:paraId="6110B3F6" w14:textId="77777777" w:rsidR="005E6A9E" w:rsidRDefault="005E6A9E" w:rsidP="005E6A9E">
      <w:pPr>
        <w:pStyle w:val="Style1"/>
      </w:pPr>
      <w:r>
        <w:t xml:space="preserve">                  , o = i.fetchMoreVariable</w:t>
      </w:r>
    </w:p>
    <w:p w14:paraId="58D4C4E0" w14:textId="77777777" w:rsidR="005E6A9E" w:rsidRDefault="005E6A9E" w:rsidP="005E6A9E">
      <w:pPr>
        <w:pStyle w:val="Style1"/>
      </w:pPr>
      <w:r>
        <w:t xml:space="preserve">                  , s = !!n &amp;&amp; (u ? "previous" : "next")</w:t>
      </w:r>
    </w:p>
    <w:p w14:paraId="75919D6A" w14:textId="77777777" w:rsidR="005E6A9E" w:rsidRDefault="005E6A9E" w:rsidP="005E6A9E">
      <w:pPr>
        <w:pStyle w:val="Style1"/>
      </w:pPr>
      <w:r>
        <w:t xml:space="preserve">                  , c = this.state.data || []</w:t>
      </w:r>
    </w:p>
    <w:p w14:paraId="6E50D5C1" w14:textId="77777777" w:rsidR="005E6A9E" w:rsidRDefault="005E6A9E" w:rsidP="005E6A9E">
      <w:pPr>
        <w:pStyle w:val="Style1"/>
      </w:pPr>
      <w:r>
        <w:t xml:space="preserve">                  , a = L((function(r, n, i) {</w:t>
      </w:r>
    </w:p>
    <w:p w14:paraId="2E253CD5" w14:textId="77777777" w:rsidR="005E6A9E" w:rsidRDefault="005E6A9E" w:rsidP="005E6A9E">
      <w:pPr>
        <w:pStyle w:val="Style1"/>
      </w:pPr>
      <w:r>
        <w:t xml:space="preserve">                    var u = P(r, n);</w:t>
      </w:r>
    </w:p>
    <w:p w14:paraId="659B8A9F" w14:textId="77777777" w:rsidR="005E6A9E" w:rsidRDefault="005E6A9E" w:rsidP="005E6A9E">
      <w:pPr>
        <w:pStyle w:val="Style1"/>
      </w:pPr>
      <w:r>
        <w:t xml:space="preserve">                    return void 0 === i &amp;&amp; void 0 !== u &amp;&amp; e.getFetchMore &amp;&amp; (i = e.getFetchMore(u, r)),</w:t>
      </w:r>
    </w:p>
    <w:p w14:paraId="1B21EE66" w14:textId="77777777" w:rsidR="005E6A9E" w:rsidRDefault="005E6A9E" w:rsidP="005E6A9E">
      <w:pPr>
        <w:pStyle w:val="Style1"/>
      </w:pPr>
      <w:r>
        <w:t xml:space="preserve">                    j(e.queryFn.apply(e, t.concat([i])), (function(e) {</w:t>
      </w:r>
    </w:p>
    <w:p w14:paraId="7FC38376" w14:textId="77777777" w:rsidR="005E6A9E" w:rsidRDefault="005E6A9E" w:rsidP="005E6A9E">
      <w:pPr>
        <w:pStyle w:val="Style1"/>
      </w:pPr>
      <w:r>
        <w:t xml:space="preserve">                        return n ? [e].concat(r) : [].concat(r, [e])</w:t>
      </w:r>
    </w:p>
    <w:p w14:paraId="0A973FDB" w14:textId="77777777" w:rsidR="005E6A9E" w:rsidRDefault="005E6A9E" w:rsidP="005E6A9E">
      <w:pPr>
        <w:pStyle w:val="Style1"/>
      </w:pPr>
      <w:r>
        <w:t xml:space="preserve">                    }</w:t>
      </w:r>
    </w:p>
    <w:p w14:paraId="67795CF1" w14:textId="77777777" w:rsidR="005E6A9E" w:rsidRDefault="005E6A9E" w:rsidP="005E6A9E">
      <w:pPr>
        <w:pStyle w:val="Style1"/>
      </w:pPr>
      <w:r>
        <w:t xml:space="preserve">                    ))</w:t>
      </w:r>
    </w:p>
    <w:p w14:paraId="35EF8615" w14:textId="77777777" w:rsidR="005E6A9E" w:rsidRDefault="005E6A9E" w:rsidP="005E6A9E">
      <w:pPr>
        <w:pStyle w:val="Style1"/>
      </w:pPr>
      <w:r>
        <w:t xml:space="preserve">                }</w:t>
      </w:r>
    </w:p>
    <w:p w14:paraId="40F7A91F" w14:textId="77777777" w:rsidR="005E6A9E" w:rsidRDefault="005E6A9E" w:rsidP="005E6A9E">
      <w:pPr>
        <w:pStyle w:val="Style1"/>
      </w:pPr>
      <w:r>
        <w:t xml:space="preserve">                ));</w:t>
      </w:r>
    </w:p>
    <w:p w14:paraId="781FEDC3" w14:textId="77777777" w:rsidR="005E6A9E" w:rsidRDefault="005E6A9E" w:rsidP="005E6A9E">
      <w:pPr>
        <w:pStyle w:val="Style1"/>
      </w:pPr>
      <w:r>
        <w:t xml:space="preserve">                return this.state.isFetching &amp;&amp; this.state.isFetchingMore === s || this.dispatch({</w:t>
      </w:r>
    </w:p>
    <w:p w14:paraId="7BF15A6E" w14:textId="77777777" w:rsidR="005E6A9E" w:rsidRDefault="005E6A9E" w:rsidP="005E6A9E">
      <w:pPr>
        <w:pStyle w:val="Style1"/>
      </w:pPr>
      <w:r>
        <w:t xml:space="preserve">                    type: 1,</w:t>
      </w:r>
    </w:p>
    <w:p w14:paraId="75273341" w14:textId="77777777" w:rsidR="005E6A9E" w:rsidRDefault="005E6A9E" w:rsidP="005E6A9E">
      <w:pPr>
        <w:pStyle w:val="Style1"/>
      </w:pPr>
      <w:r>
        <w:t xml:space="preserve">                    isFetchingMore: s</w:t>
      </w:r>
    </w:p>
    <w:p w14:paraId="7BE64A35" w14:textId="77777777" w:rsidR="005E6A9E" w:rsidRDefault="005E6A9E" w:rsidP="005E6A9E">
      <w:pPr>
        <w:pStyle w:val="Style1"/>
      </w:pPr>
      <w:r>
        <w:t xml:space="preserve">                }),</w:t>
      </w:r>
    </w:p>
    <w:p w14:paraId="4CB9CE5C" w14:textId="77777777" w:rsidR="005E6A9E" w:rsidRDefault="005E6A9E" w:rsidP="005E6A9E">
      <w:pPr>
        <w:pStyle w:val="Style1"/>
      </w:pPr>
      <w:r>
        <w:t xml:space="preserve">                this.tryFetchData(e, (function() {</w:t>
      </w:r>
    </w:p>
    <w:p w14:paraId="0F2E8A0C" w14:textId="77777777" w:rsidR="005E6A9E" w:rsidRDefault="005E6A9E" w:rsidP="005E6A9E">
      <w:pPr>
        <w:pStyle w:val="Style1"/>
      </w:pPr>
      <w:r>
        <w:t xml:space="preserve">                    if (s)</w:t>
      </w:r>
    </w:p>
    <w:p w14:paraId="0772B40C" w14:textId="77777777" w:rsidR="005E6A9E" w:rsidRDefault="005E6A9E" w:rsidP="005E6A9E">
      <w:pPr>
        <w:pStyle w:val="Style1"/>
      </w:pPr>
      <w:r>
        <w:t xml:space="preserve">                        return a(c, u, o);</w:t>
      </w:r>
    </w:p>
    <w:p w14:paraId="5671E0FD" w14:textId="77777777" w:rsidR="005E6A9E" w:rsidRDefault="005E6A9E" w:rsidP="005E6A9E">
      <w:pPr>
        <w:pStyle w:val="Style1"/>
      </w:pPr>
      <w:r>
        <w:t xml:space="preserve">                    if (c.length) {</w:t>
      </w:r>
    </w:p>
    <w:p w14:paraId="69D11F54" w14:textId="77777777" w:rsidR="005E6A9E" w:rsidRDefault="005E6A9E" w:rsidP="005E6A9E">
      <w:pPr>
        <w:pStyle w:val="Style1"/>
      </w:pPr>
      <w:r>
        <w:t xml:space="preserve">                        for (var e = a([]), t = 1; t &lt; c.length; t++)</w:t>
      </w:r>
    </w:p>
    <w:p w14:paraId="16ABB60E" w14:textId="77777777" w:rsidR="005E6A9E" w:rsidRDefault="005E6A9E" w:rsidP="005E6A9E">
      <w:pPr>
        <w:pStyle w:val="Style1"/>
      </w:pPr>
      <w:r>
        <w:t xml:space="preserve">                            e = e.then(a);</w:t>
      </w:r>
    </w:p>
    <w:p w14:paraId="5473F713" w14:textId="77777777" w:rsidR="005E6A9E" w:rsidRDefault="005E6A9E" w:rsidP="005E6A9E">
      <w:pPr>
        <w:pStyle w:val="Style1"/>
      </w:pPr>
      <w:r>
        <w:t xml:space="preserve">                        return e</w:t>
      </w:r>
    </w:p>
    <w:p w14:paraId="7FDA7262" w14:textId="77777777" w:rsidR="005E6A9E" w:rsidRDefault="005E6A9E" w:rsidP="005E6A9E">
      <w:pPr>
        <w:pStyle w:val="Style1"/>
      </w:pPr>
      <w:r>
        <w:t xml:space="preserve">                    }</w:t>
      </w:r>
    </w:p>
    <w:p w14:paraId="7A631BAD" w14:textId="77777777" w:rsidR="005E6A9E" w:rsidRDefault="005E6A9E" w:rsidP="005E6A9E">
      <w:pPr>
        <w:pStyle w:val="Style1"/>
      </w:pPr>
      <w:r>
        <w:t xml:space="preserve">                    return a([])</w:t>
      </w:r>
    </w:p>
    <w:p w14:paraId="4729A246" w14:textId="77777777" w:rsidR="005E6A9E" w:rsidRDefault="005E6A9E" w:rsidP="005E6A9E">
      <w:pPr>
        <w:pStyle w:val="Style1"/>
      </w:pPr>
      <w:r>
        <w:t xml:space="preserve">                }</w:t>
      </w:r>
    </w:p>
    <w:p w14:paraId="23433CF6" w14:textId="77777777" w:rsidR="005E6A9E" w:rsidRDefault="005E6A9E" w:rsidP="005E6A9E">
      <w:pPr>
        <w:pStyle w:val="Style1"/>
      </w:pPr>
      <w:r>
        <w:t xml:space="preserve">                ))</w:t>
      </w:r>
    </w:p>
    <w:p w14:paraId="65866190" w14:textId="77777777" w:rsidR="005E6A9E" w:rsidRDefault="005E6A9E" w:rsidP="005E6A9E">
      <w:pPr>
        <w:pStyle w:val="Style1"/>
      </w:pPr>
      <w:r>
        <w:t xml:space="preserve">            }</w:t>
      </w:r>
    </w:p>
    <w:p w14:paraId="6F59B3FE" w14:textId="77777777" w:rsidR="005E6A9E" w:rsidRDefault="005E6A9E" w:rsidP="005E6A9E">
      <w:pPr>
        <w:pStyle w:val="Style1"/>
      </w:pPr>
      <w:r>
        <w:t xml:space="preserve">            ,</w:t>
      </w:r>
    </w:p>
    <w:p w14:paraId="5F5AF994" w14:textId="77777777" w:rsidR="005E6A9E" w:rsidRDefault="005E6A9E" w:rsidP="005E6A9E">
      <w:pPr>
        <w:pStyle w:val="Style1"/>
      </w:pPr>
      <w:r>
        <w:t xml:space="preserve">            t.tryFetchData = function(e, t) {</w:t>
      </w:r>
    </w:p>
    <w:p w14:paraId="40258898" w14:textId="77777777" w:rsidR="005E6A9E" w:rsidRDefault="005E6A9E" w:rsidP="005E6A9E">
      <w:pPr>
        <w:pStyle w:val="Style1"/>
      </w:pPr>
      <w:r>
        <w:t xml:space="preserve">                var r = this;</w:t>
      </w:r>
    </w:p>
    <w:p w14:paraId="7AF60349" w14:textId="77777777" w:rsidR="005E6A9E" w:rsidRDefault="005E6A9E" w:rsidP="005E6A9E">
      <w:pPr>
        <w:pStyle w:val="Style1"/>
      </w:pPr>
      <w:r>
        <w:t xml:space="preserve">                return new Promise((function(n, i) {</w:t>
      </w:r>
    </w:p>
    <w:p w14:paraId="4AE90014" w14:textId="77777777" w:rsidR="005E6A9E" w:rsidRDefault="005E6A9E" w:rsidP="005E6A9E">
      <w:pPr>
        <w:pStyle w:val="Style1"/>
      </w:pPr>
      <w:r>
        <w:t xml:space="preserve">                    var o, s, c = !1, a = function() {</w:t>
      </w:r>
    </w:p>
    <w:p w14:paraId="67B4E325" w14:textId="77777777" w:rsidR="005E6A9E" w:rsidRDefault="005E6A9E" w:rsidP="005E6A9E">
      <w:pPr>
        <w:pStyle w:val="Style1"/>
      </w:pPr>
      <w:r>
        <w:t xml:space="preserve">                        c = !0,</w:t>
      </w:r>
    </w:p>
    <w:p w14:paraId="217AE127" w14:textId="77777777" w:rsidR="005E6A9E" w:rsidRDefault="005E6A9E" w:rsidP="005E6A9E">
      <w:pPr>
        <w:pStyle w:val="Style1"/>
      </w:pPr>
      <w:r>
        <w:t xml:space="preserve">                        delete r.cancelFetch,</w:t>
      </w:r>
    </w:p>
    <w:p w14:paraId="021C5F6D" w14:textId="77777777" w:rsidR="005E6A9E" w:rsidRDefault="005E6A9E" w:rsidP="005E6A9E">
      <w:pPr>
        <w:pStyle w:val="Style1"/>
      </w:pPr>
      <w:r>
        <w:t xml:space="preserve">                        delete r.continueFetch,</w:t>
      </w:r>
    </w:p>
    <w:p w14:paraId="15858C4D" w14:textId="77777777" w:rsidR="005E6A9E" w:rsidRDefault="005E6A9E" w:rsidP="005E6A9E">
      <w:pPr>
        <w:pStyle w:val="Style1"/>
      </w:pPr>
      <w:r>
        <w:t xml:space="preserve">                        delete r.isTransportCancelable,</w:t>
      </w:r>
    </w:p>
    <w:p w14:paraId="3F642630" w14:textId="77777777" w:rsidR="005E6A9E" w:rsidRDefault="005E6A9E" w:rsidP="005E6A9E">
      <w:pPr>
        <w:pStyle w:val="Style1"/>
      </w:pPr>
      <w:r>
        <w:t xml:space="preserve">                        null == o || o()</w:t>
      </w:r>
    </w:p>
    <w:p w14:paraId="0019E379" w14:textId="77777777" w:rsidR="005E6A9E" w:rsidRDefault="005E6A9E" w:rsidP="005E6A9E">
      <w:pPr>
        <w:pStyle w:val="Style1"/>
      </w:pPr>
      <w:r>
        <w:t xml:space="preserve">                    }, f = function(e) {</w:t>
      </w:r>
    </w:p>
    <w:p w14:paraId="7C3838E0" w14:textId="77777777" w:rsidR="005E6A9E" w:rsidRDefault="005E6A9E" w:rsidP="005E6A9E">
      <w:pPr>
        <w:pStyle w:val="Style1"/>
      </w:pPr>
      <w:r>
        <w:t xml:space="preserve">                        a(),</w:t>
      </w:r>
    </w:p>
    <w:p w14:paraId="13EAD1C1" w14:textId="77777777" w:rsidR="005E6A9E" w:rsidRDefault="005E6A9E" w:rsidP="005E6A9E">
      <w:pPr>
        <w:pStyle w:val="Style1"/>
      </w:pPr>
      <w:r>
        <w:t xml:space="preserve">                        i(e)</w:t>
      </w:r>
    </w:p>
    <w:p w14:paraId="327D9B47" w14:textId="77777777" w:rsidR="005E6A9E" w:rsidRDefault="005E6A9E" w:rsidP="005E6A9E">
      <w:pPr>
        <w:pStyle w:val="Style1"/>
      </w:pPr>
      <w:r>
        <w:t xml:space="preserve">                    };</w:t>
      </w:r>
    </w:p>
    <w:p w14:paraId="17BAB52F" w14:textId="77777777" w:rsidR="005E6A9E" w:rsidRDefault="005E6A9E" w:rsidP="005E6A9E">
      <w:pPr>
        <w:pStyle w:val="Style1"/>
      </w:pPr>
      <w:r>
        <w:t xml:space="preserve">                    r.cancelFetch = function(e) {</w:t>
      </w:r>
    </w:p>
    <w:p w14:paraId="70C57D00" w14:textId="77777777" w:rsidR="005E6A9E" w:rsidRDefault="005E6A9E" w:rsidP="005E6A9E">
      <w:pPr>
        <w:pStyle w:val="Style1"/>
      </w:pPr>
      <w:r>
        <w:t xml:space="preserve">                        f(new u(e)),</w:t>
      </w:r>
    </w:p>
    <w:p w14:paraId="63595A4A" w14:textId="77777777" w:rsidR="005E6A9E" w:rsidRDefault="005E6A9E" w:rsidP="005E6A9E">
      <w:pPr>
        <w:pStyle w:val="Style1"/>
      </w:pPr>
      <w:r>
        <w:t xml:space="preserve">                        null == s || s()</w:t>
      </w:r>
    </w:p>
    <w:p w14:paraId="75E9BB4C" w14:textId="77777777" w:rsidR="005E6A9E" w:rsidRDefault="005E6A9E" w:rsidP="005E6A9E">
      <w:pPr>
        <w:pStyle w:val="Style1"/>
      </w:pPr>
      <w:r>
        <w:t xml:space="preserve">                    }</w:t>
      </w:r>
    </w:p>
    <w:p w14:paraId="22C33A76" w14:textId="77777777" w:rsidR="005E6A9E" w:rsidRDefault="005E6A9E" w:rsidP="005E6A9E">
      <w:pPr>
        <w:pStyle w:val="Style1"/>
      </w:pPr>
      <w:r>
        <w:t xml:space="preserve">                    ,</w:t>
      </w:r>
    </w:p>
    <w:p w14:paraId="36A6916A" w14:textId="77777777" w:rsidR="005E6A9E" w:rsidRDefault="005E6A9E" w:rsidP="005E6A9E">
      <w:pPr>
        <w:pStyle w:val="Style1"/>
      </w:pPr>
      <w:r>
        <w:t xml:space="preserve">                    r.continueFetch = function() {</w:t>
      </w:r>
    </w:p>
    <w:p w14:paraId="2F257377" w14:textId="77777777" w:rsidR="005E6A9E" w:rsidRDefault="005E6A9E" w:rsidP="005E6A9E">
      <w:pPr>
        <w:pStyle w:val="Style1"/>
      </w:pPr>
      <w:r>
        <w:t xml:space="preserve">                        null == o || o()</w:t>
      </w:r>
    </w:p>
    <w:p w14:paraId="4ACB5B8B" w14:textId="77777777" w:rsidR="005E6A9E" w:rsidRDefault="005E6A9E" w:rsidP="005E6A9E">
      <w:pPr>
        <w:pStyle w:val="Style1"/>
      </w:pPr>
      <w:r>
        <w:t xml:space="preserve">                    }</w:t>
      </w:r>
    </w:p>
    <w:p w14:paraId="7683CFFD" w14:textId="77777777" w:rsidR="005E6A9E" w:rsidRDefault="005E6A9E" w:rsidP="005E6A9E">
      <w:pPr>
        <w:pStyle w:val="Style1"/>
      </w:pPr>
      <w:r>
        <w:t xml:space="preserve">                    ;</w:t>
      </w:r>
    </w:p>
    <w:p w14:paraId="39CF1DB6" w14:textId="77777777" w:rsidR="005E6A9E" w:rsidRDefault="005E6A9E" w:rsidP="005E6A9E">
      <w:pPr>
        <w:pStyle w:val="Style1"/>
      </w:pPr>
      <w:r>
        <w:t xml:space="preserve">                    var l = L((function() {</w:t>
      </w:r>
    </w:p>
    <w:p w14:paraId="59B3B23F" w14:textId="77777777" w:rsidR="005E6A9E" w:rsidRDefault="005E6A9E" w:rsidP="005E6A9E">
      <w:pPr>
        <w:pStyle w:val="Style1"/>
      </w:pPr>
      <w:r>
        <w:t xml:space="preserve">                        return A((function() {</w:t>
      </w:r>
    </w:p>
    <w:p w14:paraId="5DCA00A3" w14:textId="77777777" w:rsidR="005E6A9E" w:rsidRDefault="005E6A9E" w:rsidP="005E6A9E">
      <w:pPr>
        <w:pStyle w:val="Style1"/>
      </w:pPr>
      <w:r>
        <w:t xml:space="preserve">                            var e = t();</w:t>
      </w:r>
    </w:p>
    <w:p w14:paraId="298760AE" w14:textId="77777777" w:rsidR="005E6A9E" w:rsidRDefault="005E6A9E" w:rsidP="005E6A9E">
      <w:pPr>
        <w:pStyle w:val="Style1"/>
      </w:pPr>
      <w:r>
        <w:t xml:space="preserve">                            return function(e) {</w:t>
      </w:r>
    </w:p>
    <w:p w14:paraId="4994C987" w14:textId="77777777" w:rsidR="005E6A9E" w:rsidRDefault="005E6A9E" w:rsidP="005E6A9E">
      <w:pPr>
        <w:pStyle w:val="Style1"/>
      </w:pPr>
      <w:r>
        <w:t xml:space="preserve">                                return "function" == typeof (null == e ? void 0 : e.cancel)</w:t>
      </w:r>
    </w:p>
    <w:p w14:paraId="6C042378" w14:textId="77777777" w:rsidR="005E6A9E" w:rsidRDefault="005E6A9E" w:rsidP="005E6A9E">
      <w:pPr>
        <w:pStyle w:val="Style1"/>
      </w:pPr>
      <w:r>
        <w:t xml:space="preserve">                            }(e) &amp;&amp; (s = function() {</w:t>
      </w:r>
    </w:p>
    <w:p w14:paraId="75D1B437" w14:textId="77777777" w:rsidR="005E6A9E" w:rsidRDefault="005E6A9E" w:rsidP="005E6A9E">
      <w:pPr>
        <w:pStyle w:val="Style1"/>
      </w:pPr>
      <w:r>
        <w:t xml:space="preserve">                                try {</w:t>
      </w:r>
    </w:p>
    <w:p w14:paraId="08FBAB7A" w14:textId="77777777" w:rsidR="005E6A9E" w:rsidRDefault="005E6A9E" w:rsidP="005E6A9E">
      <w:pPr>
        <w:pStyle w:val="Style1"/>
      </w:pPr>
      <w:r>
        <w:t xml:space="preserve">                                    e.cancel()</w:t>
      </w:r>
    </w:p>
    <w:p w14:paraId="39EE26C9" w14:textId="77777777" w:rsidR="005E6A9E" w:rsidRDefault="005E6A9E" w:rsidP="005E6A9E">
      <w:pPr>
        <w:pStyle w:val="Style1"/>
      </w:pPr>
      <w:r>
        <w:t xml:space="preserve">                                } catch (e) {}</w:t>
      </w:r>
    </w:p>
    <w:p w14:paraId="0052C118" w14:textId="77777777" w:rsidR="005E6A9E" w:rsidRDefault="005E6A9E" w:rsidP="005E6A9E">
      <w:pPr>
        <w:pStyle w:val="Style1"/>
      </w:pPr>
      <w:r>
        <w:t xml:space="preserve">                            }</w:t>
      </w:r>
    </w:p>
    <w:p w14:paraId="01C6618E" w14:textId="77777777" w:rsidR="005E6A9E" w:rsidRDefault="005E6A9E" w:rsidP="005E6A9E">
      <w:pPr>
        <w:pStyle w:val="Style1"/>
      </w:pPr>
      <w:r>
        <w:t xml:space="preserve">                            ,</w:t>
      </w:r>
    </w:p>
    <w:p w14:paraId="32994208" w14:textId="77777777" w:rsidR="005E6A9E" w:rsidRDefault="005E6A9E" w:rsidP="005E6A9E">
      <w:pPr>
        <w:pStyle w:val="Style1"/>
      </w:pPr>
      <w:r>
        <w:t xml:space="preserve">                            r.isTransportCancelable = !0),</w:t>
      </w:r>
    </w:p>
    <w:p w14:paraId="3C86ECA9" w14:textId="77777777" w:rsidR="005E6A9E" w:rsidRDefault="005E6A9E" w:rsidP="005E6A9E">
      <w:pPr>
        <w:pStyle w:val="Style1"/>
      </w:pPr>
      <w:r>
        <w:t xml:space="preserve">                            j(e, (function(e) {</w:t>
      </w:r>
    </w:p>
    <w:p w14:paraId="1F31D917" w14:textId="77777777" w:rsidR="005E6A9E" w:rsidRDefault="005E6A9E" w:rsidP="005E6A9E">
      <w:pPr>
        <w:pStyle w:val="Style1"/>
      </w:pPr>
      <w:r>
        <w:t xml:space="preserve">                                !function(e) {</w:t>
      </w:r>
    </w:p>
    <w:p w14:paraId="5662004D" w14:textId="77777777" w:rsidR="005E6A9E" w:rsidRDefault="005E6A9E" w:rsidP="005E6A9E">
      <w:pPr>
        <w:pStyle w:val="Style1"/>
      </w:pPr>
      <w:r>
        <w:t xml:space="preserve">                                    a(),</w:t>
      </w:r>
    </w:p>
    <w:p w14:paraId="08B2659D" w14:textId="77777777" w:rsidR="005E6A9E" w:rsidRDefault="005E6A9E" w:rsidP="005E6A9E">
      <w:pPr>
        <w:pStyle w:val="Style1"/>
      </w:pPr>
      <w:r>
        <w:t xml:space="preserve">                                    n(e)</w:t>
      </w:r>
    </w:p>
    <w:p w14:paraId="3EF0F122" w14:textId="77777777" w:rsidR="005E6A9E" w:rsidRDefault="005E6A9E" w:rsidP="005E6A9E">
      <w:pPr>
        <w:pStyle w:val="Style1"/>
      </w:pPr>
      <w:r>
        <w:t xml:space="preserve">                                }(e)</w:t>
      </w:r>
    </w:p>
    <w:p w14:paraId="3C5F6890" w14:textId="77777777" w:rsidR="005E6A9E" w:rsidRDefault="005E6A9E" w:rsidP="005E6A9E">
      <w:pPr>
        <w:pStyle w:val="Style1"/>
      </w:pPr>
      <w:r>
        <w:t xml:space="preserve">                            }</w:t>
      </w:r>
    </w:p>
    <w:p w14:paraId="333B3388" w14:textId="77777777" w:rsidR="005E6A9E" w:rsidRDefault="005E6A9E" w:rsidP="005E6A9E">
      <w:pPr>
        <w:pStyle w:val="Style1"/>
      </w:pPr>
      <w:r>
        <w:t xml:space="preserve">                            ))</w:t>
      </w:r>
    </w:p>
    <w:p w14:paraId="0134AC5F" w14:textId="77777777" w:rsidR="005E6A9E" w:rsidRDefault="005E6A9E" w:rsidP="005E6A9E">
      <w:pPr>
        <w:pStyle w:val="Style1"/>
      </w:pPr>
      <w:r>
        <w:t xml:space="preserve">                        }</w:t>
      </w:r>
    </w:p>
    <w:p w14:paraId="5CC56252" w14:textId="77777777" w:rsidR="005E6A9E" w:rsidRDefault="005E6A9E" w:rsidP="005E6A9E">
      <w:pPr>
        <w:pStyle w:val="Style1"/>
      </w:pPr>
      <w:r>
        <w:t xml:space="preserve">                        ), (function(t) {</w:t>
      </w:r>
    </w:p>
    <w:p w14:paraId="1B59CB45" w14:textId="77777777" w:rsidR="005E6A9E" w:rsidRDefault="005E6A9E" w:rsidP="005E6A9E">
      <w:pPr>
        <w:pStyle w:val="Style1"/>
      </w:pPr>
      <w:r>
        <w:t xml:space="preserve">                            if (!c) {</w:t>
      </w:r>
    </w:p>
    <w:p w14:paraId="5ED7CF16" w14:textId="77777777" w:rsidR="005E6A9E" w:rsidRDefault="005E6A9E" w:rsidP="005E6A9E">
      <w:pPr>
        <w:pStyle w:val="Style1"/>
      </w:pPr>
      <w:r>
        <w:t xml:space="preserve">                                var n = r.state.failureCount</w:t>
      </w:r>
    </w:p>
    <w:p w14:paraId="1830619A" w14:textId="77777777" w:rsidR="005E6A9E" w:rsidRDefault="005E6A9E" w:rsidP="005E6A9E">
      <w:pPr>
        <w:pStyle w:val="Style1"/>
      </w:pPr>
      <w:r>
        <w:t xml:space="preserve">                                  , i = e.retry</w:t>
      </w:r>
    </w:p>
    <w:p w14:paraId="131D05EC" w14:textId="77777777" w:rsidR="005E6A9E" w:rsidRDefault="005E6A9E" w:rsidP="005E6A9E">
      <w:pPr>
        <w:pStyle w:val="Style1"/>
      </w:pPr>
      <w:r>
        <w:t xml:space="preserve">                                  , u = e.retryDelay;</w:t>
      </w:r>
    </w:p>
    <w:p w14:paraId="5B78F251" w14:textId="77777777" w:rsidR="005E6A9E" w:rsidRDefault="005E6A9E" w:rsidP="005E6A9E">
      <w:pPr>
        <w:pStyle w:val="Style1"/>
      </w:pPr>
      <w:r>
        <w:t xml:space="preserve">                                if (!0 === i || n &lt; i || "function" == typeof i &amp;&amp; i(n, t))</w:t>
      </w:r>
    </w:p>
    <w:p w14:paraId="49F5077C" w14:textId="77777777" w:rsidR="005E6A9E" w:rsidRDefault="005E6A9E" w:rsidP="005E6A9E">
      <w:pPr>
        <w:pStyle w:val="Style1"/>
      </w:pPr>
      <w:r>
        <w:t xml:space="preserve">                                    return r.dispatch({</w:t>
      </w:r>
    </w:p>
    <w:p w14:paraId="582CF5C4" w14:textId="77777777" w:rsidR="005E6A9E" w:rsidRDefault="005E6A9E" w:rsidP="005E6A9E">
      <w:pPr>
        <w:pStyle w:val="Style1"/>
      </w:pPr>
      <w:r>
        <w:t xml:space="preserve">                                        type: 0</w:t>
      </w:r>
    </w:p>
    <w:p w14:paraId="4FDD3240" w14:textId="77777777" w:rsidR="005E6A9E" w:rsidRDefault="005E6A9E" w:rsidP="005E6A9E">
      <w:pPr>
        <w:pStyle w:val="Style1"/>
      </w:pPr>
      <w:r>
        <w:t xml:space="preserve">                                    }),</w:t>
      </w:r>
    </w:p>
    <w:p w14:paraId="73DD971D" w14:textId="77777777" w:rsidR="005E6A9E" w:rsidRDefault="005E6A9E" w:rsidP="005E6A9E">
      <w:pPr>
        <w:pStyle w:val="Style1"/>
      </w:pPr>
      <w:r>
        <w:t xml:space="preserve">                                    j(function(e) {</w:t>
      </w:r>
    </w:p>
    <w:p w14:paraId="16FB39E2" w14:textId="77777777" w:rsidR="005E6A9E" w:rsidRDefault="005E6A9E" w:rsidP="005E6A9E">
      <w:pPr>
        <w:pStyle w:val="Style1"/>
      </w:pPr>
      <w:r>
        <w:t xml:space="preserve">                                        return new Promise((function(t) {</w:t>
      </w:r>
    </w:p>
    <w:p w14:paraId="3EE860CD" w14:textId="77777777" w:rsidR="005E6A9E" w:rsidRDefault="005E6A9E" w:rsidP="005E6A9E">
      <w:pPr>
        <w:pStyle w:val="Style1"/>
      </w:pPr>
      <w:r>
        <w:t xml:space="preserve">                                            setTimeout(t, e)</w:t>
      </w:r>
    </w:p>
    <w:p w14:paraId="73D6802C" w14:textId="77777777" w:rsidR="005E6A9E" w:rsidRDefault="005E6A9E" w:rsidP="005E6A9E">
      <w:pPr>
        <w:pStyle w:val="Style1"/>
      </w:pPr>
      <w:r>
        <w:t xml:space="preserve">                                        }</w:t>
      </w:r>
    </w:p>
    <w:p w14:paraId="070000D0" w14:textId="77777777" w:rsidR="005E6A9E" w:rsidRDefault="005E6A9E" w:rsidP="005E6A9E">
      <w:pPr>
        <w:pStyle w:val="Style1"/>
      </w:pPr>
      <w:r>
        <w:t xml:space="preserve">                                        ))</w:t>
      </w:r>
    </w:p>
    <w:p w14:paraId="262BE389" w14:textId="77777777" w:rsidR="005E6A9E" w:rsidRDefault="005E6A9E" w:rsidP="005E6A9E">
      <w:pPr>
        <w:pStyle w:val="Style1"/>
      </w:pPr>
      <w:r>
        <w:t xml:space="preserve">                                    }(h(u, n) || 0), (function() {</w:t>
      </w:r>
    </w:p>
    <w:p w14:paraId="7CC4CC8B" w14:textId="77777777" w:rsidR="005E6A9E" w:rsidRDefault="005E6A9E" w:rsidP="005E6A9E">
      <w:pPr>
        <w:pStyle w:val="Style1"/>
      </w:pPr>
      <w:r>
        <w:t xml:space="preserve">                                        return M((function() {</w:t>
      </w:r>
    </w:p>
    <w:p w14:paraId="24E7DF2B" w14:textId="77777777" w:rsidR="005E6A9E" w:rsidRDefault="005E6A9E" w:rsidP="005E6A9E">
      <w:pPr>
        <w:pStyle w:val="Style1"/>
      </w:pPr>
      <w:r>
        <w:t xml:space="preserve">                                            if (!v() || !y())</w:t>
      </w:r>
    </w:p>
    <w:p w14:paraId="6E693309" w14:textId="77777777" w:rsidR="005E6A9E" w:rsidRDefault="005E6A9E" w:rsidP="005E6A9E">
      <w:pPr>
        <w:pStyle w:val="Style1"/>
      </w:pPr>
      <w:r>
        <w:t xml:space="preserve">                                                return R(new Promise((function(e) {</w:t>
      </w:r>
    </w:p>
    <w:p w14:paraId="54D7C5DF" w14:textId="77777777" w:rsidR="005E6A9E" w:rsidRDefault="005E6A9E" w:rsidP="005E6A9E">
      <w:pPr>
        <w:pStyle w:val="Style1"/>
      </w:pPr>
      <w:r>
        <w:t xml:space="preserve">                                                    o = e</w:t>
      </w:r>
    </w:p>
    <w:p w14:paraId="74CEE189" w14:textId="77777777" w:rsidR="005E6A9E" w:rsidRDefault="005E6A9E" w:rsidP="005E6A9E">
      <w:pPr>
        <w:pStyle w:val="Style1"/>
      </w:pPr>
      <w:r>
        <w:t xml:space="preserve">                                                }</w:t>
      </w:r>
    </w:p>
    <w:p w14:paraId="3FAF49B1" w14:textId="77777777" w:rsidR="005E6A9E" w:rsidRDefault="005E6A9E" w:rsidP="005E6A9E">
      <w:pPr>
        <w:pStyle w:val="Style1"/>
      </w:pPr>
      <w:r>
        <w:t xml:space="preserve">                                                )))</w:t>
      </w:r>
    </w:p>
    <w:p w14:paraId="42AAEE22" w14:textId="77777777" w:rsidR="005E6A9E" w:rsidRDefault="005E6A9E" w:rsidP="005E6A9E">
      <w:pPr>
        <w:pStyle w:val="Style1"/>
      </w:pPr>
      <w:r>
        <w:t xml:space="preserve">                                        }</w:t>
      </w:r>
    </w:p>
    <w:p w14:paraId="327E583B" w14:textId="77777777" w:rsidR="005E6A9E" w:rsidRDefault="005E6A9E" w:rsidP="005E6A9E">
      <w:pPr>
        <w:pStyle w:val="Style1"/>
      </w:pPr>
      <w:r>
        <w:t xml:space="preserve">                                        ), (function() {</w:t>
      </w:r>
    </w:p>
    <w:p w14:paraId="340BAD05" w14:textId="77777777" w:rsidR="005E6A9E" w:rsidRDefault="005E6A9E" w:rsidP="005E6A9E">
      <w:pPr>
        <w:pStyle w:val="Style1"/>
      </w:pPr>
      <w:r>
        <w:t xml:space="preserve">                                            c || l()</w:t>
      </w:r>
    </w:p>
    <w:p w14:paraId="3EF96DA3" w14:textId="77777777" w:rsidR="005E6A9E" w:rsidRDefault="005E6A9E" w:rsidP="005E6A9E">
      <w:pPr>
        <w:pStyle w:val="Style1"/>
      </w:pPr>
      <w:r>
        <w:t xml:space="preserve">                                        }</w:t>
      </w:r>
    </w:p>
    <w:p w14:paraId="01EFD15F" w14:textId="77777777" w:rsidR="005E6A9E" w:rsidRDefault="005E6A9E" w:rsidP="005E6A9E">
      <w:pPr>
        <w:pStyle w:val="Style1"/>
      </w:pPr>
      <w:r>
        <w:t xml:space="preserve">                                        ))</w:t>
      </w:r>
    </w:p>
    <w:p w14:paraId="683FE41B" w14:textId="77777777" w:rsidR="005E6A9E" w:rsidRDefault="005E6A9E" w:rsidP="005E6A9E">
      <w:pPr>
        <w:pStyle w:val="Style1"/>
      </w:pPr>
      <w:r>
        <w:t xml:space="preserve">                                    }</w:t>
      </w:r>
    </w:p>
    <w:p w14:paraId="761EBB4C" w14:textId="77777777" w:rsidR="005E6A9E" w:rsidRDefault="005E6A9E" w:rsidP="005E6A9E">
      <w:pPr>
        <w:pStyle w:val="Style1"/>
      </w:pPr>
      <w:r>
        <w:t xml:space="preserve">                                    ));</w:t>
      </w:r>
    </w:p>
    <w:p w14:paraId="14043B23" w14:textId="77777777" w:rsidR="005E6A9E" w:rsidRDefault="005E6A9E" w:rsidP="005E6A9E">
      <w:pPr>
        <w:pStyle w:val="Style1"/>
      </w:pPr>
      <w:r>
        <w:t xml:space="preserve">                                f(t)</w:t>
      </w:r>
    </w:p>
    <w:p w14:paraId="015D702E" w14:textId="77777777" w:rsidR="005E6A9E" w:rsidRDefault="005E6A9E" w:rsidP="005E6A9E">
      <w:pPr>
        <w:pStyle w:val="Style1"/>
      </w:pPr>
      <w:r>
        <w:t xml:space="preserve">                            }</w:t>
      </w:r>
    </w:p>
    <w:p w14:paraId="78A54C9B" w14:textId="77777777" w:rsidR="005E6A9E" w:rsidRDefault="005E6A9E" w:rsidP="005E6A9E">
      <w:pPr>
        <w:pStyle w:val="Style1"/>
      </w:pPr>
      <w:r>
        <w:t xml:space="preserve">                        }</w:t>
      </w:r>
    </w:p>
    <w:p w14:paraId="7878C37A" w14:textId="77777777" w:rsidR="005E6A9E" w:rsidRDefault="005E6A9E" w:rsidP="005E6A9E">
      <w:pPr>
        <w:pStyle w:val="Style1"/>
      </w:pPr>
      <w:r>
        <w:t xml:space="preserve">                        ))</w:t>
      </w:r>
    </w:p>
    <w:p w14:paraId="4BF01DB9" w14:textId="77777777" w:rsidR="005E6A9E" w:rsidRDefault="005E6A9E" w:rsidP="005E6A9E">
      <w:pPr>
        <w:pStyle w:val="Style1"/>
      </w:pPr>
      <w:r>
        <w:t xml:space="preserve">                    }</w:t>
      </w:r>
    </w:p>
    <w:p w14:paraId="55B12C87" w14:textId="77777777" w:rsidR="005E6A9E" w:rsidRDefault="005E6A9E" w:rsidP="005E6A9E">
      <w:pPr>
        <w:pStyle w:val="Style1"/>
      </w:pPr>
      <w:r>
        <w:t xml:space="preserve">                    ));</w:t>
      </w:r>
    </w:p>
    <w:p w14:paraId="09062D95" w14:textId="77777777" w:rsidR="005E6A9E" w:rsidRDefault="005E6A9E" w:rsidP="005E6A9E">
      <w:pPr>
        <w:pStyle w:val="Style1"/>
      </w:pPr>
      <w:r>
        <w:t xml:space="preserve">                    l()</w:t>
      </w:r>
    </w:p>
    <w:p w14:paraId="4D0F6E3E" w14:textId="77777777" w:rsidR="005E6A9E" w:rsidRDefault="005E6A9E" w:rsidP="005E6A9E">
      <w:pPr>
        <w:pStyle w:val="Style1"/>
      </w:pPr>
      <w:r>
        <w:t xml:space="preserve">                }</w:t>
      </w:r>
    </w:p>
    <w:p w14:paraId="64051471" w14:textId="77777777" w:rsidR="005E6A9E" w:rsidRDefault="005E6A9E" w:rsidP="005E6A9E">
      <w:pPr>
        <w:pStyle w:val="Style1"/>
      </w:pPr>
      <w:r>
        <w:t xml:space="preserve">                ))</w:t>
      </w:r>
    </w:p>
    <w:p w14:paraId="31EE1DAD" w14:textId="77777777" w:rsidR="005E6A9E" w:rsidRDefault="005E6A9E" w:rsidP="005E6A9E">
      <w:pPr>
        <w:pStyle w:val="Style1"/>
      </w:pPr>
      <w:r>
        <w:t xml:space="preserve">            }</w:t>
      </w:r>
    </w:p>
    <w:p w14:paraId="16F53B89" w14:textId="77777777" w:rsidR="005E6A9E" w:rsidRDefault="005E6A9E" w:rsidP="005E6A9E">
      <w:pPr>
        <w:pStyle w:val="Style1"/>
      </w:pPr>
      <w:r>
        <w:t xml:space="preserve">            ,</w:t>
      </w:r>
    </w:p>
    <w:p w14:paraId="58F9A766" w14:textId="77777777" w:rsidR="005E6A9E" w:rsidRDefault="005E6A9E" w:rsidP="005E6A9E">
      <w:pPr>
        <w:pStyle w:val="Style1"/>
      </w:pPr>
      <w:r>
        <w:t xml:space="preserve">            e</w:t>
      </w:r>
    </w:p>
    <w:p w14:paraId="7C97C978" w14:textId="77777777" w:rsidR="005E6A9E" w:rsidRDefault="005E6A9E" w:rsidP="005E6A9E">
      <w:pPr>
        <w:pStyle w:val="Style1"/>
      </w:pPr>
      <w:r>
        <w:t xml:space="preserve">        }();</w:t>
      </w:r>
    </w:p>
    <w:p w14:paraId="6619037E" w14:textId="77777777" w:rsidR="005E6A9E" w:rsidRDefault="005E6A9E" w:rsidP="005E6A9E">
      <w:pPr>
        <w:pStyle w:val="Style1"/>
      </w:pPr>
      <w:r>
        <w:t xml:space="preserve">        function P(e, t) {</w:t>
      </w:r>
    </w:p>
    <w:p w14:paraId="68A7DF33" w14:textId="77777777" w:rsidR="005E6A9E" w:rsidRDefault="005E6A9E" w:rsidP="005E6A9E">
      <w:pPr>
        <w:pStyle w:val="Style1"/>
      </w:pPr>
      <w:r>
        <w:t xml:space="preserve">            return t ? e[0] : e[e.length - 1]</w:t>
      </w:r>
    </w:p>
    <w:p w14:paraId="0B2A8CFC" w14:textId="77777777" w:rsidR="005E6A9E" w:rsidRDefault="005E6A9E" w:rsidP="005E6A9E">
      <w:pPr>
        <w:pStyle w:val="Style1"/>
      </w:pPr>
      <w:r>
        <w:t xml:space="preserve">        }</w:t>
      </w:r>
    </w:p>
    <w:p w14:paraId="7A6F50C6" w14:textId="77777777" w:rsidR="005E6A9E" w:rsidRDefault="005E6A9E" w:rsidP="005E6A9E">
      <w:pPr>
        <w:pStyle w:val="Style1"/>
      </w:pPr>
      <w:r>
        <w:t xml:space="preserve">        function B(e, t, r) {</w:t>
      </w:r>
    </w:p>
    <w:p w14:paraId="1B7AA2BC" w14:textId="77777777" w:rsidR="005E6A9E" w:rsidRDefault="005E6A9E" w:rsidP="005E6A9E">
      <w:pPr>
        <w:pStyle w:val="Style1"/>
      </w:pPr>
      <w:r>
        <w:t xml:space="preserve">            if (e.infinite &amp;&amp; e.getFetchMore &amp;&amp; Array.isArray(t))</w:t>
      </w:r>
    </w:p>
    <w:p w14:paraId="4AC1C1DD" w14:textId="77777777" w:rsidR="005E6A9E" w:rsidRDefault="005E6A9E" w:rsidP="005E6A9E">
      <w:pPr>
        <w:pStyle w:val="Style1"/>
      </w:pPr>
      <w:r>
        <w:t xml:space="preserve">                return Boolean(e.getFetchMore(P(t, r), t))</w:t>
      </w:r>
    </w:p>
    <w:p w14:paraId="063724A3" w14:textId="77777777" w:rsidR="005E6A9E" w:rsidRDefault="005E6A9E" w:rsidP="005E6A9E">
      <w:pPr>
        <w:pStyle w:val="Style1"/>
      </w:pPr>
      <w:r>
        <w:t xml:space="preserve">        }</w:t>
      </w:r>
    </w:p>
    <w:p w14:paraId="0C854388" w14:textId="77777777" w:rsidR="005E6A9E" w:rsidRDefault="005E6A9E" w:rsidP="005E6A9E">
      <w:pPr>
        <w:pStyle w:val="Style1"/>
      </w:pPr>
      <w:r>
        <w:t xml:space="preserve">        var H = new (function() {</w:t>
      </w:r>
    </w:p>
    <w:p w14:paraId="6F7C625D" w14:textId="77777777" w:rsidR="005E6A9E" w:rsidRDefault="005E6A9E" w:rsidP="005E6A9E">
      <w:pPr>
        <w:pStyle w:val="Style1"/>
      </w:pPr>
      <w:r>
        <w:t xml:space="preserve">            function e(e) {</w:t>
      </w:r>
    </w:p>
    <w:p w14:paraId="11D67F33" w14:textId="77777777" w:rsidR="005E6A9E" w:rsidRDefault="005E6A9E" w:rsidP="005E6A9E">
      <w:pPr>
        <w:pStyle w:val="Style1"/>
      </w:pPr>
      <w:r>
        <w:t xml:space="preserve">                this.config = e || {},</w:t>
      </w:r>
    </w:p>
    <w:p w14:paraId="6CDA9347" w14:textId="77777777" w:rsidR="005E6A9E" w:rsidRDefault="005E6A9E" w:rsidP="005E6A9E">
      <w:pPr>
        <w:pStyle w:val="Style1"/>
      </w:pPr>
      <w:r>
        <w:t xml:space="preserve">                this.globalListeners = [],</w:t>
      </w:r>
    </w:p>
    <w:p w14:paraId="1850FD23" w14:textId="77777777" w:rsidR="005E6A9E" w:rsidRDefault="005E6A9E" w:rsidP="005E6A9E">
      <w:pPr>
        <w:pStyle w:val="Style1"/>
      </w:pPr>
      <w:r>
        <w:t xml:space="preserve">                this.queries = {},</w:t>
      </w:r>
    </w:p>
    <w:p w14:paraId="760BE261" w14:textId="77777777" w:rsidR="005E6A9E" w:rsidRDefault="005E6A9E" w:rsidP="005E6A9E">
      <w:pPr>
        <w:pStyle w:val="Style1"/>
      </w:pPr>
      <w:r>
        <w:t xml:space="preserve">                this.queriesArray = [],</w:t>
      </w:r>
    </w:p>
    <w:p w14:paraId="40F8AC0F" w14:textId="77777777" w:rsidR="005E6A9E" w:rsidRDefault="005E6A9E" w:rsidP="005E6A9E">
      <w:pPr>
        <w:pStyle w:val="Style1"/>
      </w:pPr>
      <w:r>
        <w:t xml:space="preserve">                this.isFetching = 0</w:t>
      </w:r>
    </w:p>
    <w:p w14:paraId="1EED8901" w14:textId="77777777" w:rsidR="005E6A9E" w:rsidRDefault="005E6A9E" w:rsidP="005E6A9E">
      <w:pPr>
        <w:pStyle w:val="Style1"/>
      </w:pPr>
      <w:r>
        <w:t xml:space="preserve">            }</w:t>
      </w:r>
    </w:p>
    <w:p w14:paraId="19AD9EC4" w14:textId="77777777" w:rsidR="005E6A9E" w:rsidRDefault="005E6A9E" w:rsidP="005E6A9E">
      <w:pPr>
        <w:pStyle w:val="Style1"/>
      </w:pPr>
      <w:r>
        <w:t xml:space="preserve">            var t = e.prototype;</w:t>
      </w:r>
    </w:p>
    <w:p w14:paraId="34B08FE8" w14:textId="77777777" w:rsidR="005E6A9E" w:rsidRDefault="005E6A9E" w:rsidP="005E6A9E">
      <w:pPr>
        <w:pStyle w:val="Style1"/>
      </w:pPr>
      <w:r>
        <w:t xml:space="preserve">            return t.notifyGlobalListeners = function(e) {</w:t>
      </w:r>
    </w:p>
    <w:p w14:paraId="748D94CA" w14:textId="77777777" w:rsidR="005E6A9E" w:rsidRDefault="005E6A9E" w:rsidP="005E6A9E">
      <w:pPr>
        <w:pStyle w:val="Style1"/>
      </w:pPr>
      <w:r>
        <w:t xml:space="preserve">                var t = this;</w:t>
      </w:r>
    </w:p>
    <w:p w14:paraId="7691FD98" w14:textId="77777777" w:rsidR="005E6A9E" w:rsidRDefault="005E6A9E" w:rsidP="005E6A9E">
      <w:pPr>
        <w:pStyle w:val="Style1"/>
      </w:pPr>
      <w:r>
        <w:t xml:space="preserve">                this.isFetching = this.getQueries().reduce((function(e, t) {</w:t>
      </w:r>
    </w:p>
    <w:p w14:paraId="59BAA5EE" w14:textId="77777777" w:rsidR="005E6A9E" w:rsidRDefault="005E6A9E" w:rsidP="005E6A9E">
      <w:pPr>
        <w:pStyle w:val="Style1"/>
      </w:pPr>
      <w:r>
        <w:t xml:space="preserve">                    return t.state.isFetching ? e + 1 : e</w:t>
      </w:r>
    </w:p>
    <w:p w14:paraId="687C8316" w14:textId="77777777" w:rsidR="005E6A9E" w:rsidRDefault="005E6A9E" w:rsidP="005E6A9E">
      <w:pPr>
        <w:pStyle w:val="Style1"/>
      </w:pPr>
      <w:r>
        <w:t xml:space="preserve">                }</w:t>
      </w:r>
    </w:p>
    <w:p w14:paraId="0BBDC4DA" w14:textId="77777777" w:rsidR="005E6A9E" w:rsidRDefault="005E6A9E" w:rsidP="005E6A9E">
      <w:pPr>
        <w:pStyle w:val="Style1"/>
      </w:pPr>
      <w:r>
        <w:t xml:space="preserve">                ), 0),</w:t>
      </w:r>
    </w:p>
    <w:p w14:paraId="0A359B37" w14:textId="77777777" w:rsidR="005E6A9E" w:rsidRDefault="005E6A9E" w:rsidP="005E6A9E">
      <w:pPr>
        <w:pStyle w:val="Style1"/>
      </w:pPr>
      <w:r>
        <w:t xml:space="preserve">                T.batch((function() {</w:t>
      </w:r>
    </w:p>
    <w:p w14:paraId="4590536A" w14:textId="77777777" w:rsidR="005E6A9E" w:rsidRDefault="005E6A9E" w:rsidP="005E6A9E">
      <w:pPr>
        <w:pStyle w:val="Style1"/>
      </w:pPr>
      <w:r>
        <w:t xml:space="preserve">                    t.globalListeners.forEach((function(r) {</w:t>
      </w:r>
    </w:p>
    <w:p w14:paraId="4CDCD975" w14:textId="77777777" w:rsidR="005E6A9E" w:rsidRDefault="005E6A9E" w:rsidP="005E6A9E">
      <w:pPr>
        <w:pStyle w:val="Style1"/>
      </w:pPr>
      <w:r>
        <w:t xml:space="preserve">                        T.schedule((function() {</w:t>
      </w:r>
    </w:p>
    <w:p w14:paraId="4F8F3013" w14:textId="77777777" w:rsidR="005E6A9E" w:rsidRDefault="005E6A9E" w:rsidP="005E6A9E">
      <w:pPr>
        <w:pStyle w:val="Style1"/>
      </w:pPr>
      <w:r>
        <w:t xml:space="preserve">                            r(t, e)</w:t>
      </w:r>
    </w:p>
    <w:p w14:paraId="4334292F" w14:textId="77777777" w:rsidR="005E6A9E" w:rsidRDefault="005E6A9E" w:rsidP="005E6A9E">
      <w:pPr>
        <w:pStyle w:val="Style1"/>
      </w:pPr>
      <w:r>
        <w:t xml:space="preserve">                        }</w:t>
      </w:r>
    </w:p>
    <w:p w14:paraId="431CD993" w14:textId="77777777" w:rsidR="005E6A9E" w:rsidRDefault="005E6A9E" w:rsidP="005E6A9E">
      <w:pPr>
        <w:pStyle w:val="Style1"/>
      </w:pPr>
      <w:r>
        <w:t xml:space="preserve">                        ))</w:t>
      </w:r>
    </w:p>
    <w:p w14:paraId="44D3ACA7" w14:textId="77777777" w:rsidR="005E6A9E" w:rsidRDefault="005E6A9E" w:rsidP="005E6A9E">
      <w:pPr>
        <w:pStyle w:val="Style1"/>
      </w:pPr>
      <w:r>
        <w:t xml:space="preserve">                    }</w:t>
      </w:r>
    </w:p>
    <w:p w14:paraId="07934AC1" w14:textId="77777777" w:rsidR="005E6A9E" w:rsidRDefault="005E6A9E" w:rsidP="005E6A9E">
      <w:pPr>
        <w:pStyle w:val="Style1"/>
      </w:pPr>
      <w:r>
        <w:t xml:space="preserve">                    ))</w:t>
      </w:r>
    </w:p>
    <w:p w14:paraId="38A7778D" w14:textId="77777777" w:rsidR="005E6A9E" w:rsidRDefault="005E6A9E" w:rsidP="005E6A9E">
      <w:pPr>
        <w:pStyle w:val="Style1"/>
      </w:pPr>
      <w:r>
        <w:t xml:space="preserve">                }</w:t>
      </w:r>
    </w:p>
    <w:p w14:paraId="0BA220DC" w14:textId="77777777" w:rsidR="005E6A9E" w:rsidRDefault="005E6A9E" w:rsidP="005E6A9E">
      <w:pPr>
        <w:pStyle w:val="Style1"/>
      </w:pPr>
      <w:r>
        <w:t xml:space="preserve">                ))</w:t>
      </w:r>
    </w:p>
    <w:p w14:paraId="65D35A15" w14:textId="77777777" w:rsidR="005E6A9E" w:rsidRDefault="005E6A9E" w:rsidP="005E6A9E">
      <w:pPr>
        <w:pStyle w:val="Style1"/>
      </w:pPr>
      <w:r>
        <w:t xml:space="preserve">            }</w:t>
      </w:r>
    </w:p>
    <w:p w14:paraId="7833C060" w14:textId="77777777" w:rsidR="005E6A9E" w:rsidRDefault="005E6A9E" w:rsidP="005E6A9E">
      <w:pPr>
        <w:pStyle w:val="Style1"/>
      </w:pPr>
      <w:r>
        <w:t xml:space="preserve">            ,</w:t>
      </w:r>
    </w:p>
    <w:p w14:paraId="74682087" w14:textId="77777777" w:rsidR="005E6A9E" w:rsidRDefault="005E6A9E" w:rsidP="005E6A9E">
      <w:pPr>
        <w:pStyle w:val="Style1"/>
      </w:pPr>
      <w:r>
        <w:t xml:space="preserve">            t.getDefaultConfig = function() {</w:t>
      </w:r>
    </w:p>
    <w:p w14:paraId="59B4CC69" w14:textId="77777777" w:rsidR="005E6A9E" w:rsidRDefault="005E6A9E" w:rsidP="005E6A9E">
      <w:pPr>
        <w:pStyle w:val="Style1"/>
      </w:pPr>
      <w:r>
        <w:t xml:space="preserve">                return this.config.defaultConfig</w:t>
      </w:r>
    </w:p>
    <w:p w14:paraId="0812AB3E" w14:textId="77777777" w:rsidR="005E6A9E" w:rsidRDefault="005E6A9E" w:rsidP="005E6A9E">
      <w:pPr>
        <w:pStyle w:val="Style1"/>
      </w:pPr>
      <w:r>
        <w:t xml:space="preserve">            }</w:t>
      </w:r>
    </w:p>
    <w:p w14:paraId="4F402DDC" w14:textId="77777777" w:rsidR="005E6A9E" w:rsidRDefault="005E6A9E" w:rsidP="005E6A9E">
      <w:pPr>
        <w:pStyle w:val="Style1"/>
      </w:pPr>
      <w:r>
        <w:t xml:space="preserve">            ,</w:t>
      </w:r>
    </w:p>
    <w:p w14:paraId="6C2C1D92" w14:textId="77777777" w:rsidR="005E6A9E" w:rsidRDefault="005E6A9E" w:rsidP="005E6A9E">
      <w:pPr>
        <w:pStyle w:val="Style1"/>
      </w:pPr>
      <w:r>
        <w:t xml:space="preserve">            t.getResolvedQueryConfig = function(e, t) {</w:t>
      </w:r>
    </w:p>
    <w:p w14:paraId="73776345" w14:textId="77777777" w:rsidR="005E6A9E" w:rsidRDefault="005E6A9E" w:rsidP="005E6A9E">
      <w:pPr>
        <w:pStyle w:val="Style1"/>
      </w:pPr>
      <w:r>
        <w:t xml:space="preserve">                return O(this, e, void 0, t)</w:t>
      </w:r>
    </w:p>
    <w:p w14:paraId="46284A5F" w14:textId="77777777" w:rsidR="005E6A9E" w:rsidRDefault="005E6A9E" w:rsidP="005E6A9E">
      <w:pPr>
        <w:pStyle w:val="Style1"/>
      </w:pPr>
      <w:r>
        <w:t xml:space="preserve">            }</w:t>
      </w:r>
    </w:p>
    <w:p w14:paraId="12BA058B" w14:textId="77777777" w:rsidR="005E6A9E" w:rsidRDefault="005E6A9E" w:rsidP="005E6A9E">
      <w:pPr>
        <w:pStyle w:val="Style1"/>
      </w:pPr>
      <w:r>
        <w:t xml:space="preserve">            ,</w:t>
      </w:r>
    </w:p>
    <w:p w14:paraId="05734F9C" w14:textId="77777777" w:rsidR="005E6A9E" w:rsidRDefault="005E6A9E" w:rsidP="005E6A9E">
      <w:pPr>
        <w:pStyle w:val="Style1"/>
      </w:pPr>
      <w:r>
        <w:t xml:space="preserve">            t.subscribe = function(e) {</w:t>
      </w:r>
    </w:p>
    <w:p w14:paraId="33C1CA4C" w14:textId="77777777" w:rsidR="005E6A9E" w:rsidRDefault="005E6A9E" w:rsidP="005E6A9E">
      <w:pPr>
        <w:pStyle w:val="Style1"/>
      </w:pPr>
      <w:r>
        <w:t xml:space="preserve">                var t = this;</w:t>
      </w:r>
    </w:p>
    <w:p w14:paraId="2C7A890C" w14:textId="77777777" w:rsidR="005E6A9E" w:rsidRDefault="005E6A9E" w:rsidP="005E6A9E">
      <w:pPr>
        <w:pStyle w:val="Style1"/>
      </w:pPr>
      <w:r>
        <w:t xml:space="preserve">                return this.globalListeners.push(e),</w:t>
      </w:r>
    </w:p>
    <w:p w14:paraId="73E8571D" w14:textId="77777777" w:rsidR="005E6A9E" w:rsidRDefault="005E6A9E" w:rsidP="005E6A9E">
      <w:pPr>
        <w:pStyle w:val="Style1"/>
      </w:pPr>
      <w:r>
        <w:t xml:space="preserve">                function() {</w:t>
      </w:r>
    </w:p>
    <w:p w14:paraId="3362F7DC" w14:textId="77777777" w:rsidR="005E6A9E" w:rsidRDefault="005E6A9E" w:rsidP="005E6A9E">
      <w:pPr>
        <w:pStyle w:val="Style1"/>
      </w:pPr>
      <w:r>
        <w:t xml:space="preserve">                    t.globalListeners = t.globalListeners.filter((function(t) {</w:t>
      </w:r>
    </w:p>
    <w:p w14:paraId="76CB845E" w14:textId="77777777" w:rsidR="005E6A9E" w:rsidRDefault="005E6A9E" w:rsidP="005E6A9E">
      <w:pPr>
        <w:pStyle w:val="Style1"/>
      </w:pPr>
      <w:r>
        <w:t xml:space="preserve">                        return t !== e</w:t>
      </w:r>
    </w:p>
    <w:p w14:paraId="78A1F4FE" w14:textId="77777777" w:rsidR="005E6A9E" w:rsidRDefault="005E6A9E" w:rsidP="005E6A9E">
      <w:pPr>
        <w:pStyle w:val="Style1"/>
      </w:pPr>
      <w:r>
        <w:t xml:space="preserve">                    }</w:t>
      </w:r>
    </w:p>
    <w:p w14:paraId="7840B55F" w14:textId="77777777" w:rsidR="005E6A9E" w:rsidRDefault="005E6A9E" w:rsidP="005E6A9E">
      <w:pPr>
        <w:pStyle w:val="Style1"/>
      </w:pPr>
      <w:r>
        <w:t xml:space="preserve">                    ))</w:t>
      </w:r>
    </w:p>
    <w:p w14:paraId="657AFC83" w14:textId="77777777" w:rsidR="005E6A9E" w:rsidRDefault="005E6A9E" w:rsidP="005E6A9E">
      <w:pPr>
        <w:pStyle w:val="Style1"/>
      </w:pPr>
      <w:r>
        <w:t xml:space="preserve">                }</w:t>
      </w:r>
    </w:p>
    <w:p w14:paraId="3A36294C" w14:textId="77777777" w:rsidR="005E6A9E" w:rsidRDefault="005E6A9E" w:rsidP="005E6A9E">
      <w:pPr>
        <w:pStyle w:val="Style1"/>
      </w:pPr>
      <w:r>
        <w:t xml:space="preserve">            }</w:t>
      </w:r>
    </w:p>
    <w:p w14:paraId="4ADB1E2D" w14:textId="77777777" w:rsidR="005E6A9E" w:rsidRDefault="005E6A9E" w:rsidP="005E6A9E">
      <w:pPr>
        <w:pStyle w:val="Style1"/>
      </w:pPr>
      <w:r>
        <w:t xml:space="preserve">            ,</w:t>
      </w:r>
    </w:p>
    <w:p w14:paraId="53218ED2" w14:textId="77777777" w:rsidR="005E6A9E" w:rsidRDefault="005E6A9E" w:rsidP="005E6A9E">
      <w:pPr>
        <w:pStyle w:val="Style1"/>
      </w:pPr>
      <w:r>
        <w:t xml:space="preserve">            t.clear = function(e) {</w:t>
      </w:r>
    </w:p>
    <w:p w14:paraId="4970EC66" w14:textId="77777777" w:rsidR="005E6A9E" w:rsidRDefault="005E6A9E" w:rsidP="005E6A9E">
      <w:pPr>
        <w:pStyle w:val="Style1"/>
      </w:pPr>
      <w:r>
        <w:t xml:space="preserve">                this.removeQueries(),</w:t>
      </w:r>
    </w:p>
    <w:p w14:paraId="0C29E44B" w14:textId="77777777" w:rsidR="005E6A9E" w:rsidRDefault="005E6A9E" w:rsidP="005E6A9E">
      <w:pPr>
        <w:pStyle w:val="Style1"/>
      </w:pPr>
      <w:r>
        <w:t xml:space="preserve">                (null == e ? void 0 : e.notify) &amp;&amp; this.notifyGlobalListeners()</w:t>
      </w:r>
    </w:p>
    <w:p w14:paraId="3E27BF8D" w14:textId="77777777" w:rsidR="005E6A9E" w:rsidRDefault="005E6A9E" w:rsidP="005E6A9E">
      <w:pPr>
        <w:pStyle w:val="Style1"/>
      </w:pPr>
      <w:r>
        <w:t xml:space="preserve">            }</w:t>
      </w:r>
    </w:p>
    <w:p w14:paraId="15EC67CE" w14:textId="77777777" w:rsidR="005E6A9E" w:rsidRDefault="005E6A9E" w:rsidP="005E6A9E">
      <w:pPr>
        <w:pStyle w:val="Style1"/>
      </w:pPr>
      <w:r>
        <w:t xml:space="preserve">            ,</w:t>
      </w:r>
    </w:p>
    <w:p w14:paraId="29570CAC" w14:textId="77777777" w:rsidR="005E6A9E" w:rsidRDefault="005E6A9E" w:rsidP="005E6A9E">
      <w:pPr>
        <w:pStyle w:val="Style1"/>
      </w:pPr>
      <w:r>
        <w:t xml:space="preserve">            t.getQueries = function(e, t) {</w:t>
      </w:r>
    </w:p>
    <w:p w14:paraId="0B8DFD3A" w14:textId="77777777" w:rsidR="005E6A9E" w:rsidRDefault="005E6A9E" w:rsidP="005E6A9E">
      <w:pPr>
        <w:pStyle w:val="Style1"/>
      </w:pPr>
      <w:r>
        <w:t xml:space="preserve">                var r, n = !0 === e || void 0 === e;</w:t>
      </w:r>
    </w:p>
    <w:p w14:paraId="61384C45" w14:textId="77777777" w:rsidR="005E6A9E" w:rsidRDefault="005E6A9E" w:rsidP="005E6A9E">
      <w:pPr>
        <w:pStyle w:val="Style1"/>
      </w:pPr>
      <w:r>
        <w:t xml:space="preserve">                if (n &amp;&amp; !t)</w:t>
      </w:r>
    </w:p>
    <w:p w14:paraId="47D2E7BB" w14:textId="77777777" w:rsidR="005E6A9E" w:rsidRDefault="005E6A9E" w:rsidP="005E6A9E">
      <w:pPr>
        <w:pStyle w:val="Style1"/>
      </w:pPr>
      <w:r>
        <w:t xml:space="preserve">                    return this.queriesArray;</w:t>
      </w:r>
    </w:p>
    <w:p w14:paraId="0110C3A9" w14:textId="77777777" w:rsidR="005E6A9E" w:rsidRDefault="005E6A9E" w:rsidP="005E6A9E">
      <w:pPr>
        <w:pStyle w:val="Style1"/>
      </w:pPr>
      <w:r>
        <w:t xml:space="preserve">                if ("function" == typeof e)</w:t>
      </w:r>
    </w:p>
    <w:p w14:paraId="7B2ECBE2" w14:textId="77777777" w:rsidR="005E6A9E" w:rsidRDefault="005E6A9E" w:rsidP="005E6A9E">
      <w:pPr>
        <w:pStyle w:val="Style1"/>
      </w:pPr>
      <w:r>
        <w:t xml:space="preserve">                    r = e;</w:t>
      </w:r>
    </w:p>
    <w:p w14:paraId="4D50A4B9" w14:textId="77777777" w:rsidR="005E6A9E" w:rsidRDefault="005E6A9E" w:rsidP="005E6A9E">
      <w:pPr>
        <w:pStyle w:val="Style1"/>
      </w:pPr>
      <w:r>
        <w:t xml:space="preserve">                else {</w:t>
      </w:r>
    </w:p>
    <w:p w14:paraId="29CC29BF" w14:textId="77777777" w:rsidR="005E6A9E" w:rsidRDefault="005E6A9E" w:rsidP="005E6A9E">
      <w:pPr>
        <w:pStyle w:val="Style1"/>
      </w:pPr>
      <w:r>
        <w:t xml:space="preserve">                    var i = t || {}</w:t>
      </w:r>
    </w:p>
    <w:p w14:paraId="186A4461" w14:textId="77777777" w:rsidR="005E6A9E" w:rsidRDefault="005E6A9E" w:rsidP="005E6A9E">
      <w:pPr>
        <w:pStyle w:val="Style1"/>
      </w:pPr>
      <w:r>
        <w:t xml:space="preserve">                      , u = i.exact</w:t>
      </w:r>
    </w:p>
    <w:p w14:paraId="3FCDF55C" w14:textId="77777777" w:rsidR="005E6A9E" w:rsidRDefault="005E6A9E" w:rsidP="005E6A9E">
      <w:pPr>
        <w:pStyle w:val="Style1"/>
      </w:pPr>
      <w:r>
        <w:t xml:space="preserve">                      , o = i.active</w:t>
      </w:r>
    </w:p>
    <w:p w14:paraId="5B4AA622" w14:textId="77777777" w:rsidR="005E6A9E" w:rsidRDefault="005E6A9E" w:rsidP="005E6A9E">
      <w:pPr>
        <w:pStyle w:val="Style1"/>
      </w:pPr>
      <w:r>
        <w:t xml:space="preserve">                      , s = i.stale</w:t>
      </w:r>
    </w:p>
    <w:p w14:paraId="59D44CC7" w14:textId="77777777" w:rsidR="005E6A9E" w:rsidRDefault="005E6A9E" w:rsidP="005E6A9E">
      <w:pPr>
        <w:pStyle w:val="Style1"/>
      </w:pPr>
      <w:r>
        <w:t xml:space="preserve">                      , c = this.getResolvedQueryConfig(e);</w:t>
      </w:r>
    </w:p>
    <w:p w14:paraId="409253BF" w14:textId="77777777" w:rsidR="005E6A9E" w:rsidRDefault="005E6A9E" w:rsidP="005E6A9E">
      <w:pPr>
        <w:pStyle w:val="Style1"/>
      </w:pPr>
      <w:r>
        <w:t xml:space="preserve">                    r = function(e) {</w:t>
      </w:r>
    </w:p>
    <w:p w14:paraId="48A39DFA" w14:textId="77777777" w:rsidR="005E6A9E" w:rsidRDefault="005E6A9E" w:rsidP="005E6A9E">
      <w:pPr>
        <w:pStyle w:val="Style1"/>
      </w:pPr>
      <w:r>
        <w:t xml:space="preserve">                        if (!n)</w:t>
      </w:r>
    </w:p>
    <w:p w14:paraId="47F0669F" w14:textId="77777777" w:rsidR="005E6A9E" w:rsidRDefault="005E6A9E" w:rsidP="005E6A9E">
      <w:pPr>
        <w:pStyle w:val="Style1"/>
      </w:pPr>
      <w:r>
        <w:t xml:space="preserve">                            if (u) {</w:t>
      </w:r>
    </w:p>
    <w:p w14:paraId="6C9DC3B1" w14:textId="77777777" w:rsidR="005E6A9E" w:rsidRDefault="005E6A9E" w:rsidP="005E6A9E">
      <w:pPr>
        <w:pStyle w:val="Style1"/>
      </w:pPr>
      <w:r>
        <w:t xml:space="preserve">                                if (e.queryHash !== c.queryHash)</w:t>
      </w:r>
    </w:p>
    <w:p w14:paraId="7B6946A6" w14:textId="77777777" w:rsidR="005E6A9E" w:rsidRDefault="005E6A9E" w:rsidP="005E6A9E">
      <w:pPr>
        <w:pStyle w:val="Style1"/>
      </w:pPr>
      <w:r>
        <w:t xml:space="preserve">                                    return !1</w:t>
      </w:r>
    </w:p>
    <w:p w14:paraId="10C83722" w14:textId="77777777" w:rsidR="005E6A9E" w:rsidRDefault="005E6A9E" w:rsidP="005E6A9E">
      <w:pPr>
        <w:pStyle w:val="Style1"/>
      </w:pPr>
      <w:r>
        <w:t xml:space="preserve">                            } else if (!l(e.queryKey, c.queryKey))</w:t>
      </w:r>
    </w:p>
    <w:p w14:paraId="6BF7CB52" w14:textId="77777777" w:rsidR="005E6A9E" w:rsidRDefault="005E6A9E" w:rsidP="005E6A9E">
      <w:pPr>
        <w:pStyle w:val="Style1"/>
      </w:pPr>
      <w:r>
        <w:t xml:space="preserve">                                return !1;</w:t>
      </w:r>
    </w:p>
    <w:p w14:paraId="1C3FFCEE" w14:textId="77777777" w:rsidR="005E6A9E" w:rsidRDefault="005E6A9E" w:rsidP="005E6A9E">
      <w:pPr>
        <w:pStyle w:val="Style1"/>
      </w:pPr>
      <w:r>
        <w:t xml:space="preserve">                        return !("boolean" == typeof o &amp;&amp; e.isActive() !== o || "boolean" == typeof s &amp;&amp; e.isStale() !== s)</w:t>
      </w:r>
    </w:p>
    <w:p w14:paraId="5DD6FEEA" w14:textId="77777777" w:rsidR="005E6A9E" w:rsidRDefault="005E6A9E" w:rsidP="005E6A9E">
      <w:pPr>
        <w:pStyle w:val="Style1"/>
      </w:pPr>
      <w:r>
        <w:t xml:space="preserve">                    }</w:t>
      </w:r>
    </w:p>
    <w:p w14:paraId="1BFE49A7" w14:textId="77777777" w:rsidR="005E6A9E" w:rsidRDefault="005E6A9E" w:rsidP="005E6A9E">
      <w:pPr>
        <w:pStyle w:val="Style1"/>
      </w:pPr>
      <w:r>
        <w:t xml:space="preserve">                }</w:t>
      </w:r>
    </w:p>
    <w:p w14:paraId="055C3BB3" w14:textId="77777777" w:rsidR="005E6A9E" w:rsidRDefault="005E6A9E" w:rsidP="005E6A9E">
      <w:pPr>
        <w:pStyle w:val="Style1"/>
      </w:pPr>
      <w:r>
        <w:t xml:space="preserve">                return this.queriesArray.filter(r)</w:t>
      </w:r>
    </w:p>
    <w:p w14:paraId="3E6B0610" w14:textId="77777777" w:rsidR="005E6A9E" w:rsidRDefault="005E6A9E" w:rsidP="005E6A9E">
      <w:pPr>
        <w:pStyle w:val="Style1"/>
      </w:pPr>
      <w:r>
        <w:t xml:space="preserve">            }</w:t>
      </w:r>
    </w:p>
    <w:p w14:paraId="2AD46AF5" w14:textId="77777777" w:rsidR="005E6A9E" w:rsidRDefault="005E6A9E" w:rsidP="005E6A9E">
      <w:pPr>
        <w:pStyle w:val="Style1"/>
      </w:pPr>
      <w:r>
        <w:t xml:space="preserve">            ,</w:t>
      </w:r>
    </w:p>
    <w:p w14:paraId="3217F5FF" w14:textId="77777777" w:rsidR="005E6A9E" w:rsidRDefault="005E6A9E" w:rsidP="005E6A9E">
      <w:pPr>
        <w:pStyle w:val="Style1"/>
      </w:pPr>
      <w:r>
        <w:t xml:space="preserve">            t.getQuery = function(e) {</w:t>
      </w:r>
    </w:p>
    <w:p w14:paraId="5C450BEE" w14:textId="77777777" w:rsidR="005E6A9E" w:rsidRDefault="005E6A9E" w:rsidP="005E6A9E">
      <w:pPr>
        <w:pStyle w:val="Style1"/>
      </w:pPr>
      <w:r>
        <w:t xml:space="preserve">                return this.getQueries(e, {</w:t>
      </w:r>
    </w:p>
    <w:p w14:paraId="5FE79090" w14:textId="77777777" w:rsidR="005E6A9E" w:rsidRDefault="005E6A9E" w:rsidP="005E6A9E">
      <w:pPr>
        <w:pStyle w:val="Style1"/>
      </w:pPr>
      <w:r>
        <w:t xml:space="preserve">                    exact: !0</w:t>
      </w:r>
    </w:p>
    <w:p w14:paraId="51A1BBC1" w14:textId="77777777" w:rsidR="005E6A9E" w:rsidRDefault="005E6A9E" w:rsidP="005E6A9E">
      <w:pPr>
        <w:pStyle w:val="Style1"/>
      </w:pPr>
      <w:r>
        <w:t xml:space="preserve">                })[0]</w:t>
      </w:r>
    </w:p>
    <w:p w14:paraId="44ACB3FA" w14:textId="77777777" w:rsidR="005E6A9E" w:rsidRDefault="005E6A9E" w:rsidP="005E6A9E">
      <w:pPr>
        <w:pStyle w:val="Style1"/>
      </w:pPr>
      <w:r>
        <w:t xml:space="preserve">            }</w:t>
      </w:r>
    </w:p>
    <w:p w14:paraId="308167FF" w14:textId="77777777" w:rsidR="005E6A9E" w:rsidRDefault="005E6A9E" w:rsidP="005E6A9E">
      <w:pPr>
        <w:pStyle w:val="Style1"/>
      </w:pPr>
      <w:r>
        <w:t xml:space="preserve">            ,</w:t>
      </w:r>
    </w:p>
    <w:p w14:paraId="6F7F63DF" w14:textId="77777777" w:rsidR="005E6A9E" w:rsidRDefault="005E6A9E" w:rsidP="005E6A9E">
      <w:pPr>
        <w:pStyle w:val="Style1"/>
      </w:pPr>
      <w:r>
        <w:t xml:space="preserve">            t.getQueryByHash = function(e) {</w:t>
      </w:r>
    </w:p>
    <w:p w14:paraId="052751BC" w14:textId="77777777" w:rsidR="005E6A9E" w:rsidRDefault="005E6A9E" w:rsidP="005E6A9E">
      <w:pPr>
        <w:pStyle w:val="Style1"/>
      </w:pPr>
      <w:r>
        <w:t xml:space="preserve">                return this.queries[e]</w:t>
      </w:r>
    </w:p>
    <w:p w14:paraId="5077462E" w14:textId="77777777" w:rsidR="005E6A9E" w:rsidRDefault="005E6A9E" w:rsidP="005E6A9E">
      <w:pPr>
        <w:pStyle w:val="Style1"/>
      </w:pPr>
      <w:r>
        <w:t xml:space="preserve">            }</w:t>
      </w:r>
    </w:p>
    <w:p w14:paraId="0ACC24FC" w14:textId="77777777" w:rsidR="005E6A9E" w:rsidRDefault="005E6A9E" w:rsidP="005E6A9E">
      <w:pPr>
        <w:pStyle w:val="Style1"/>
      </w:pPr>
      <w:r>
        <w:t xml:space="preserve">            ,</w:t>
      </w:r>
    </w:p>
    <w:p w14:paraId="54B39BF5" w14:textId="77777777" w:rsidR="005E6A9E" w:rsidRDefault="005E6A9E" w:rsidP="005E6A9E">
      <w:pPr>
        <w:pStyle w:val="Style1"/>
      </w:pPr>
      <w:r>
        <w:t xml:space="preserve">            t.getQueryData = function(e) {</w:t>
      </w:r>
    </w:p>
    <w:p w14:paraId="0972D9A1" w14:textId="77777777" w:rsidR="005E6A9E" w:rsidRDefault="005E6A9E" w:rsidP="005E6A9E">
      <w:pPr>
        <w:pStyle w:val="Style1"/>
      </w:pPr>
      <w:r>
        <w:t xml:space="preserve">                var t;</w:t>
      </w:r>
    </w:p>
    <w:p w14:paraId="16139DE1" w14:textId="77777777" w:rsidR="005E6A9E" w:rsidRDefault="005E6A9E" w:rsidP="005E6A9E">
      <w:pPr>
        <w:pStyle w:val="Style1"/>
      </w:pPr>
      <w:r>
        <w:t xml:space="preserve">                return null == (t = this.getQuery(e)) ? void 0 : t.state.data</w:t>
      </w:r>
    </w:p>
    <w:p w14:paraId="099C708C" w14:textId="77777777" w:rsidR="005E6A9E" w:rsidRDefault="005E6A9E" w:rsidP="005E6A9E">
      <w:pPr>
        <w:pStyle w:val="Style1"/>
      </w:pPr>
      <w:r>
        <w:t xml:space="preserve">            }</w:t>
      </w:r>
    </w:p>
    <w:p w14:paraId="519659FD" w14:textId="77777777" w:rsidR="005E6A9E" w:rsidRDefault="005E6A9E" w:rsidP="005E6A9E">
      <w:pPr>
        <w:pStyle w:val="Style1"/>
      </w:pPr>
      <w:r>
        <w:t xml:space="preserve">            ,</w:t>
      </w:r>
    </w:p>
    <w:p w14:paraId="1007226B" w14:textId="77777777" w:rsidR="005E6A9E" w:rsidRDefault="005E6A9E" w:rsidP="005E6A9E">
      <w:pPr>
        <w:pStyle w:val="Style1"/>
      </w:pPr>
      <w:r>
        <w:t xml:space="preserve">            t.removeQuery = function(e) {</w:t>
      </w:r>
    </w:p>
    <w:p w14:paraId="7CC01EBC" w14:textId="77777777" w:rsidR="005E6A9E" w:rsidRDefault="005E6A9E" w:rsidP="005E6A9E">
      <w:pPr>
        <w:pStyle w:val="Style1"/>
      </w:pPr>
      <w:r>
        <w:t xml:space="preserve">                this.queries[e.queryHash] &amp;&amp; (e.destroy(),</w:t>
      </w:r>
    </w:p>
    <w:p w14:paraId="71681784" w14:textId="77777777" w:rsidR="005E6A9E" w:rsidRDefault="005E6A9E" w:rsidP="005E6A9E">
      <w:pPr>
        <w:pStyle w:val="Style1"/>
      </w:pPr>
      <w:r>
        <w:t xml:space="preserve">                delete this.queries[e.queryHash],</w:t>
      </w:r>
    </w:p>
    <w:p w14:paraId="415B21A8" w14:textId="77777777" w:rsidR="005E6A9E" w:rsidRDefault="005E6A9E" w:rsidP="005E6A9E">
      <w:pPr>
        <w:pStyle w:val="Style1"/>
      </w:pPr>
      <w:r>
        <w:t xml:space="preserve">                this.queriesArray = this.queriesArray.filter((function(t) {</w:t>
      </w:r>
    </w:p>
    <w:p w14:paraId="602709DD" w14:textId="77777777" w:rsidR="005E6A9E" w:rsidRDefault="005E6A9E" w:rsidP="005E6A9E">
      <w:pPr>
        <w:pStyle w:val="Style1"/>
      </w:pPr>
      <w:r>
        <w:t xml:space="preserve">                    return t !== e</w:t>
      </w:r>
    </w:p>
    <w:p w14:paraId="54B24956" w14:textId="77777777" w:rsidR="005E6A9E" w:rsidRDefault="005E6A9E" w:rsidP="005E6A9E">
      <w:pPr>
        <w:pStyle w:val="Style1"/>
      </w:pPr>
      <w:r>
        <w:t xml:space="preserve">                }</w:t>
      </w:r>
    </w:p>
    <w:p w14:paraId="56B45137" w14:textId="77777777" w:rsidR="005E6A9E" w:rsidRDefault="005E6A9E" w:rsidP="005E6A9E">
      <w:pPr>
        <w:pStyle w:val="Style1"/>
      </w:pPr>
      <w:r>
        <w:t xml:space="preserve">                )),</w:t>
      </w:r>
    </w:p>
    <w:p w14:paraId="5E9C972D" w14:textId="77777777" w:rsidR="005E6A9E" w:rsidRDefault="005E6A9E" w:rsidP="005E6A9E">
      <w:pPr>
        <w:pStyle w:val="Style1"/>
      </w:pPr>
      <w:r>
        <w:t xml:space="preserve">                this.notifyGlobalListeners(e))</w:t>
      </w:r>
    </w:p>
    <w:p w14:paraId="38607E47" w14:textId="77777777" w:rsidR="005E6A9E" w:rsidRDefault="005E6A9E" w:rsidP="005E6A9E">
      <w:pPr>
        <w:pStyle w:val="Style1"/>
      </w:pPr>
      <w:r>
        <w:t xml:space="preserve">            }</w:t>
      </w:r>
    </w:p>
    <w:p w14:paraId="68D936F8" w14:textId="77777777" w:rsidR="005E6A9E" w:rsidRDefault="005E6A9E" w:rsidP="005E6A9E">
      <w:pPr>
        <w:pStyle w:val="Style1"/>
      </w:pPr>
      <w:r>
        <w:t xml:space="preserve">            ,</w:t>
      </w:r>
    </w:p>
    <w:p w14:paraId="701EA560" w14:textId="77777777" w:rsidR="005E6A9E" w:rsidRDefault="005E6A9E" w:rsidP="005E6A9E">
      <w:pPr>
        <w:pStyle w:val="Style1"/>
      </w:pPr>
      <w:r>
        <w:t xml:space="preserve">            t.removeQueries = function(e, t) {</w:t>
      </w:r>
    </w:p>
    <w:p w14:paraId="62BB598C" w14:textId="77777777" w:rsidR="005E6A9E" w:rsidRDefault="005E6A9E" w:rsidP="005E6A9E">
      <w:pPr>
        <w:pStyle w:val="Style1"/>
      </w:pPr>
      <w:r>
        <w:t xml:space="preserve">                var r = this;</w:t>
      </w:r>
    </w:p>
    <w:p w14:paraId="48672B7F" w14:textId="77777777" w:rsidR="005E6A9E" w:rsidRDefault="005E6A9E" w:rsidP="005E6A9E">
      <w:pPr>
        <w:pStyle w:val="Style1"/>
      </w:pPr>
      <w:r>
        <w:t xml:space="preserve">                this.getQueries(e, t).forEach((function(e) {</w:t>
      </w:r>
    </w:p>
    <w:p w14:paraId="38FC8699" w14:textId="77777777" w:rsidR="005E6A9E" w:rsidRDefault="005E6A9E" w:rsidP="005E6A9E">
      <w:pPr>
        <w:pStyle w:val="Style1"/>
      </w:pPr>
      <w:r>
        <w:t xml:space="preserve">                    r.removeQuery(e)</w:t>
      </w:r>
    </w:p>
    <w:p w14:paraId="4AC45ECB" w14:textId="77777777" w:rsidR="005E6A9E" w:rsidRDefault="005E6A9E" w:rsidP="005E6A9E">
      <w:pPr>
        <w:pStyle w:val="Style1"/>
      </w:pPr>
      <w:r>
        <w:t xml:space="preserve">                }</w:t>
      </w:r>
    </w:p>
    <w:p w14:paraId="6A7568F6" w14:textId="77777777" w:rsidR="005E6A9E" w:rsidRDefault="005E6A9E" w:rsidP="005E6A9E">
      <w:pPr>
        <w:pStyle w:val="Style1"/>
      </w:pPr>
      <w:r>
        <w:t xml:space="preserve">                ))</w:t>
      </w:r>
    </w:p>
    <w:p w14:paraId="35488FB1" w14:textId="77777777" w:rsidR="005E6A9E" w:rsidRDefault="005E6A9E" w:rsidP="005E6A9E">
      <w:pPr>
        <w:pStyle w:val="Style1"/>
      </w:pPr>
      <w:r>
        <w:t xml:space="preserve">            }</w:t>
      </w:r>
    </w:p>
    <w:p w14:paraId="3BBD497A" w14:textId="77777777" w:rsidR="005E6A9E" w:rsidRDefault="005E6A9E" w:rsidP="005E6A9E">
      <w:pPr>
        <w:pStyle w:val="Style1"/>
      </w:pPr>
      <w:r>
        <w:t xml:space="preserve">            ,</w:t>
      </w:r>
    </w:p>
    <w:p w14:paraId="67B88E6E" w14:textId="77777777" w:rsidR="005E6A9E" w:rsidRDefault="005E6A9E" w:rsidP="005E6A9E">
      <w:pPr>
        <w:pStyle w:val="Style1"/>
      </w:pPr>
      <w:r>
        <w:t xml:space="preserve">            t.cancelQueries = function(e, t) {</w:t>
      </w:r>
    </w:p>
    <w:p w14:paraId="2E3D0C3F" w14:textId="77777777" w:rsidR="005E6A9E" w:rsidRDefault="005E6A9E" w:rsidP="005E6A9E">
      <w:pPr>
        <w:pStyle w:val="Style1"/>
      </w:pPr>
      <w:r>
        <w:t xml:space="preserve">                this.getQueries(e, t).forEach((function(e) {</w:t>
      </w:r>
    </w:p>
    <w:p w14:paraId="770B9125" w14:textId="77777777" w:rsidR="005E6A9E" w:rsidRDefault="005E6A9E" w:rsidP="005E6A9E">
      <w:pPr>
        <w:pStyle w:val="Style1"/>
      </w:pPr>
      <w:r>
        <w:t xml:space="preserve">                    e.cancel()</w:t>
      </w:r>
    </w:p>
    <w:p w14:paraId="11CC247E" w14:textId="77777777" w:rsidR="005E6A9E" w:rsidRDefault="005E6A9E" w:rsidP="005E6A9E">
      <w:pPr>
        <w:pStyle w:val="Style1"/>
      </w:pPr>
      <w:r>
        <w:t xml:space="preserve">                }</w:t>
      </w:r>
    </w:p>
    <w:p w14:paraId="5FA0A68D" w14:textId="77777777" w:rsidR="005E6A9E" w:rsidRDefault="005E6A9E" w:rsidP="005E6A9E">
      <w:pPr>
        <w:pStyle w:val="Style1"/>
      </w:pPr>
      <w:r>
        <w:t xml:space="preserve">                ))</w:t>
      </w:r>
    </w:p>
    <w:p w14:paraId="31225294" w14:textId="77777777" w:rsidR="005E6A9E" w:rsidRDefault="005E6A9E" w:rsidP="005E6A9E">
      <w:pPr>
        <w:pStyle w:val="Style1"/>
      </w:pPr>
      <w:r>
        <w:t xml:space="preserve">            }</w:t>
      </w:r>
    </w:p>
    <w:p w14:paraId="0CC6CC10" w14:textId="77777777" w:rsidR="005E6A9E" w:rsidRDefault="005E6A9E" w:rsidP="005E6A9E">
      <w:pPr>
        <w:pStyle w:val="Style1"/>
      </w:pPr>
      <w:r>
        <w:t xml:space="preserve">            ,</w:t>
      </w:r>
    </w:p>
    <w:p w14:paraId="418F428D" w14:textId="77777777" w:rsidR="005E6A9E" w:rsidRDefault="005E6A9E" w:rsidP="005E6A9E">
      <w:pPr>
        <w:pStyle w:val="Style1"/>
      </w:pPr>
      <w:r>
        <w:t xml:space="preserve">            t.invalidateQueries = function(e, t) {</w:t>
      </w:r>
    </w:p>
    <w:p w14:paraId="2FF8F2AA" w14:textId="77777777" w:rsidR="005E6A9E" w:rsidRDefault="005E6A9E" w:rsidP="005E6A9E">
      <w:pPr>
        <w:pStyle w:val="Style1"/>
      </w:pPr>
      <w:r>
        <w:t xml:space="preserve">                var r = this.getQueries(e, t);</w:t>
      </w:r>
    </w:p>
    <w:p w14:paraId="7C823C9F" w14:textId="77777777" w:rsidR="005E6A9E" w:rsidRDefault="005E6A9E" w:rsidP="005E6A9E">
      <w:pPr>
        <w:pStyle w:val="Style1"/>
      </w:pPr>
      <w:r>
        <w:t xml:space="preserve">                T.batch((function() {</w:t>
      </w:r>
    </w:p>
    <w:p w14:paraId="2B5C89F0" w14:textId="77777777" w:rsidR="005E6A9E" w:rsidRDefault="005E6A9E" w:rsidP="005E6A9E">
      <w:pPr>
        <w:pStyle w:val="Style1"/>
      </w:pPr>
      <w:r>
        <w:t xml:space="preserve">                    r.forEach((function(e) {</w:t>
      </w:r>
    </w:p>
    <w:p w14:paraId="18247E80" w14:textId="77777777" w:rsidR="005E6A9E" w:rsidRDefault="005E6A9E" w:rsidP="005E6A9E">
      <w:pPr>
        <w:pStyle w:val="Style1"/>
      </w:pPr>
      <w:r>
        <w:t xml:space="preserve">                        e.invalidate()</w:t>
      </w:r>
    </w:p>
    <w:p w14:paraId="4B15C4D3" w14:textId="77777777" w:rsidR="005E6A9E" w:rsidRDefault="005E6A9E" w:rsidP="005E6A9E">
      <w:pPr>
        <w:pStyle w:val="Style1"/>
      </w:pPr>
      <w:r>
        <w:t xml:space="preserve">                    }</w:t>
      </w:r>
    </w:p>
    <w:p w14:paraId="1D2CA1B4" w14:textId="77777777" w:rsidR="005E6A9E" w:rsidRDefault="005E6A9E" w:rsidP="005E6A9E">
      <w:pPr>
        <w:pStyle w:val="Style1"/>
      </w:pPr>
      <w:r>
        <w:t xml:space="preserve">                    ))</w:t>
      </w:r>
    </w:p>
    <w:p w14:paraId="54444211" w14:textId="77777777" w:rsidR="005E6A9E" w:rsidRDefault="005E6A9E" w:rsidP="005E6A9E">
      <w:pPr>
        <w:pStyle w:val="Style1"/>
      </w:pPr>
      <w:r>
        <w:t xml:space="preserve">                }</w:t>
      </w:r>
    </w:p>
    <w:p w14:paraId="59A7718C" w14:textId="77777777" w:rsidR="005E6A9E" w:rsidRDefault="005E6A9E" w:rsidP="005E6A9E">
      <w:pPr>
        <w:pStyle w:val="Style1"/>
      </w:pPr>
      <w:r>
        <w:t xml:space="preserve">                ));</w:t>
      </w:r>
    </w:p>
    <w:p w14:paraId="07BBECDE" w14:textId="77777777" w:rsidR="005E6A9E" w:rsidRDefault="005E6A9E" w:rsidP="005E6A9E">
      <w:pPr>
        <w:pStyle w:val="Style1"/>
      </w:pPr>
      <w:r>
        <w:t xml:space="preserve">                var n = t || {}</w:t>
      </w:r>
    </w:p>
    <w:p w14:paraId="4F7AAE6E" w14:textId="77777777" w:rsidR="005E6A9E" w:rsidRDefault="005E6A9E" w:rsidP="005E6A9E">
      <w:pPr>
        <w:pStyle w:val="Style1"/>
      </w:pPr>
      <w:r>
        <w:t xml:space="preserve">                  , u = n.refetchActive</w:t>
      </w:r>
    </w:p>
    <w:p w14:paraId="30828B20" w14:textId="77777777" w:rsidR="005E6A9E" w:rsidRDefault="005E6A9E" w:rsidP="005E6A9E">
      <w:pPr>
        <w:pStyle w:val="Style1"/>
      </w:pPr>
      <w:r>
        <w:t xml:space="preserve">                  , o = void 0 === u || u</w:t>
      </w:r>
    </w:p>
    <w:p w14:paraId="1B202A50" w14:textId="77777777" w:rsidR="005E6A9E" w:rsidRDefault="005E6A9E" w:rsidP="005E6A9E">
      <w:pPr>
        <w:pStyle w:val="Style1"/>
      </w:pPr>
      <w:r>
        <w:t xml:space="preserve">                  , s = n.refetchInactive</w:t>
      </w:r>
    </w:p>
    <w:p w14:paraId="3C03F0D1" w14:textId="77777777" w:rsidR="005E6A9E" w:rsidRDefault="005E6A9E" w:rsidP="005E6A9E">
      <w:pPr>
        <w:pStyle w:val="Style1"/>
      </w:pPr>
      <w:r>
        <w:t xml:space="preserve">                  , c = void 0 !== s &amp;&amp; s;</w:t>
      </w:r>
    </w:p>
    <w:p w14:paraId="7E3A4CC7" w14:textId="77777777" w:rsidR="005E6A9E" w:rsidRDefault="005E6A9E" w:rsidP="005E6A9E">
      <w:pPr>
        <w:pStyle w:val="Style1"/>
      </w:pPr>
      <w:r>
        <w:t xml:space="preserve">                if (!c &amp;&amp; !o)</w:t>
      </w:r>
    </w:p>
    <w:p w14:paraId="1DA059BE" w14:textId="77777777" w:rsidR="005E6A9E" w:rsidRDefault="005E6A9E" w:rsidP="005E6A9E">
      <w:pPr>
        <w:pStyle w:val="Style1"/>
      </w:pPr>
      <w:r>
        <w:t xml:space="preserve">                    return Promise.resolve(r);</w:t>
      </w:r>
    </w:p>
    <w:p w14:paraId="2B9F93C9" w14:textId="77777777" w:rsidR="005E6A9E" w:rsidRDefault="005E6A9E" w:rsidP="005E6A9E">
      <w:pPr>
        <w:pStyle w:val="Style1"/>
      </w:pPr>
      <w:r>
        <w:t xml:space="preserve">                var a = Object(i.a)({}, t);</w:t>
      </w:r>
    </w:p>
    <w:p w14:paraId="23F53D9E" w14:textId="77777777" w:rsidR="005E6A9E" w:rsidRDefault="005E6A9E" w:rsidP="005E6A9E">
      <w:pPr>
        <w:pStyle w:val="Style1"/>
      </w:pPr>
      <w:r>
        <w:t xml:space="preserve">                o &amp;&amp; !c ? a.active = !0 : c &amp;&amp; !o &amp;&amp; (a.active = !1);</w:t>
      </w:r>
    </w:p>
    <w:p w14:paraId="1249A7B3" w14:textId="77777777" w:rsidR="005E6A9E" w:rsidRDefault="005E6A9E" w:rsidP="005E6A9E">
      <w:pPr>
        <w:pStyle w:val="Style1"/>
      </w:pPr>
      <w:r>
        <w:t xml:space="preserve">                var h = this.refetchQueries(e, a);</w:t>
      </w:r>
    </w:p>
    <w:p w14:paraId="2EB33494" w14:textId="77777777" w:rsidR="005E6A9E" w:rsidRDefault="005E6A9E" w:rsidP="005E6A9E">
      <w:pPr>
        <w:pStyle w:val="Style1"/>
      </w:pPr>
      <w:r>
        <w:t xml:space="preserve">                return (null == t ? void 0 : t.throwOnError) || (h = h.catch((function() {</w:t>
      </w:r>
    </w:p>
    <w:p w14:paraId="2BF4CE3C" w14:textId="77777777" w:rsidR="005E6A9E" w:rsidRDefault="005E6A9E" w:rsidP="005E6A9E">
      <w:pPr>
        <w:pStyle w:val="Style1"/>
      </w:pPr>
      <w:r>
        <w:t xml:space="preserve">                    return r</w:t>
      </w:r>
    </w:p>
    <w:p w14:paraId="69989DAD" w14:textId="77777777" w:rsidR="005E6A9E" w:rsidRDefault="005E6A9E" w:rsidP="005E6A9E">
      <w:pPr>
        <w:pStyle w:val="Style1"/>
      </w:pPr>
      <w:r>
        <w:t xml:space="preserve">                }</w:t>
      </w:r>
    </w:p>
    <w:p w14:paraId="1EE5D36F" w14:textId="77777777" w:rsidR="005E6A9E" w:rsidRDefault="005E6A9E" w:rsidP="005E6A9E">
      <w:pPr>
        <w:pStyle w:val="Style1"/>
      </w:pPr>
      <w:r>
        <w:t xml:space="preserve">                ))),</w:t>
      </w:r>
    </w:p>
    <w:p w14:paraId="71ED1E24" w14:textId="77777777" w:rsidR="005E6A9E" w:rsidRDefault="005E6A9E" w:rsidP="005E6A9E">
      <w:pPr>
        <w:pStyle w:val="Style1"/>
      </w:pPr>
      <w:r>
        <w:t xml:space="preserve">                h.then((function() {</w:t>
      </w:r>
    </w:p>
    <w:p w14:paraId="30AA3C99" w14:textId="77777777" w:rsidR="005E6A9E" w:rsidRDefault="005E6A9E" w:rsidP="005E6A9E">
      <w:pPr>
        <w:pStyle w:val="Style1"/>
      </w:pPr>
      <w:r>
        <w:t xml:space="preserve">                    return r</w:t>
      </w:r>
    </w:p>
    <w:p w14:paraId="0DE37441" w14:textId="77777777" w:rsidR="005E6A9E" w:rsidRDefault="005E6A9E" w:rsidP="005E6A9E">
      <w:pPr>
        <w:pStyle w:val="Style1"/>
      </w:pPr>
      <w:r>
        <w:t xml:space="preserve">                }</w:t>
      </w:r>
    </w:p>
    <w:p w14:paraId="69EF9DB4" w14:textId="77777777" w:rsidR="005E6A9E" w:rsidRDefault="005E6A9E" w:rsidP="005E6A9E">
      <w:pPr>
        <w:pStyle w:val="Style1"/>
      </w:pPr>
      <w:r>
        <w:t xml:space="preserve">                ))</w:t>
      </w:r>
    </w:p>
    <w:p w14:paraId="2881F628" w14:textId="77777777" w:rsidR="005E6A9E" w:rsidRDefault="005E6A9E" w:rsidP="005E6A9E">
      <w:pPr>
        <w:pStyle w:val="Style1"/>
      </w:pPr>
      <w:r>
        <w:t xml:space="preserve">            }</w:t>
      </w:r>
    </w:p>
    <w:p w14:paraId="1CCD285C" w14:textId="77777777" w:rsidR="005E6A9E" w:rsidRDefault="005E6A9E" w:rsidP="005E6A9E">
      <w:pPr>
        <w:pStyle w:val="Style1"/>
      </w:pPr>
      <w:r>
        <w:t xml:space="preserve">            ,</w:t>
      </w:r>
    </w:p>
    <w:p w14:paraId="0592245F" w14:textId="77777777" w:rsidR="005E6A9E" w:rsidRDefault="005E6A9E" w:rsidP="005E6A9E">
      <w:pPr>
        <w:pStyle w:val="Style1"/>
      </w:pPr>
      <w:r>
        <w:t xml:space="preserve">            t.refetchQueries = function(e, t) {</w:t>
      </w:r>
    </w:p>
    <w:p w14:paraId="528A06E9" w14:textId="77777777" w:rsidR="005E6A9E" w:rsidRDefault="005E6A9E" w:rsidP="005E6A9E">
      <w:pPr>
        <w:pStyle w:val="Style1"/>
      </w:pPr>
      <w:r>
        <w:t xml:space="preserve">                var r = this</w:t>
      </w:r>
    </w:p>
    <w:p w14:paraId="1437ED8B" w14:textId="77777777" w:rsidR="005E6A9E" w:rsidRDefault="005E6A9E" w:rsidP="005E6A9E">
      <w:pPr>
        <w:pStyle w:val="Style1"/>
      </w:pPr>
      <w:r>
        <w:t xml:space="preserve">                  , n = [];</w:t>
      </w:r>
    </w:p>
    <w:p w14:paraId="40A09941" w14:textId="77777777" w:rsidR="005E6A9E" w:rsidRDefault="005E6A9E" w:rsidP="005E6A9E">
      <w:pPr>
        <w:pStyle w:val="Style1"/>
      </w:pPr>
      <w:r>
        <w:t xml:space="preserve">                return T.batch((function() {</w:t>
      </w:r>
    </w:p>
    <w:p w14:paraId="6C242F72" w14:textId="77777777" w:rsidR="005E6A9E" w:rsidRDefault="005E6A9E" w:rsidP="005E6A9E">
      <w:pPr>
        <w:pStyle w:val="Style1"/>
      </w:pPr>
      <w:r>
        <w:t xml:space="preserve">                    r.getQueries(e, t).forEach((function(e) {</w:t>
      </w:r>
    </w:p>
    <w:p w14:paraId="433D2AA4" w14:textId="77777777" w:rsidR="005E6A9E" w:rsidRDefault="005E6A9E" w:rsidP="005E6A9E">
      <w:pPr>
        <w:pStyle w:val="Style1"/>
      </w:pPr>
      <w:r>
        <w:t xml:space="preserve">                        var r = e.fetch().then((function() {</w:t>
      </w:r>
    </w:p>
    <w:p w14:paraId="1C99A3BB" w14:textId="77777777" w:rsidR="005E6A9E" w:rsidRDefault="005E6A9E" w:rsidP="005E6A9E">
      <w:pPr>
        <w:pStyle w:val="Style1"/>
      </w:pPr>
      <w:r>
        <w:t xml:space="preserve">                            return e</w:t>
      </w:r>
    </w:p>
    <w:p w14:paraId="4D2B01B8" w14:textId="77777777" w:rsidR="005E6A9E" w:rsidRDefault="005E6A9E" w:rsidP="005E6A9E">
      <w:pPr>
        <w:pStyle w:val="Style1"/>
      </w:pPr>
      <w:r>
        <w:t xml:space="preserve">                        }</w:t>
      </w:r>
    </w:p>
    <w:p w14:paraId="05EDBFF2" w14:textId="77777777" w:rsidR="005E6A9E" w:rsidRDefault="005E6A9E" w:rsidP="005E6A9E">
      <w:pPr>
        <w:pStyle w:val="Style1"/>
      </w:pPr>
      <w:r>
        <w:t xml:space="preserve">                        ));</w:t>
      </w:r>
    </w:p>
    <w:p w14:paraId="0CE96110" w14:textId="77777777" w:rsidR="005E6A9E" w:rsidRDefault="005E6A9E" w:rsidP="005E6A9E">
      <w:pPr>
        <w:pStyle w:val="Style1"/>
      </w:pPr>
      <w:r>
        <w:t xml:space="preserve">                        (null == t ? void 0 : t.throwOnError) || (r = r.catch((function() {</w:t>
      </w:r>
    </w:p>
    <w:p w14:paraId="703D547D" w14:textId="77777777" w:rsidR="005E6A9E" w:rsidRDefault="005E6A9E" w:rsidP="005E6A9E">
      <w:pPr>
        <w:pStyle w:val="Style1"/>
      </w:pPr>
      <w:r>
        <w:t xml:space="preserve">                            return e</w:t>
      </w:r>
    </w:p>
    <w:p w14:paraId="7BDF29A8" w14:textId="77777777" w:rsidR="005E6A9E" w:rsidRDefault="005E6A9E" w:rsidP="005E6A9E">
      <w:pPr>
        <w:pStyle w:val="Style1"/>
      </w:pPr>
      <w:r>
        <w:t xml:space="preserve">                        }</w:t>
      </w:r>
    </w:p>
    <w:p w14:paraId="3B4E01C0" w14:textId="77777777" w:rsidR="005E6A9E" w:rsidRDefault="005E6A9E" w:rsidP="005E6A9E">
      <w:pPr>
        <w:pStyle w:val="Style1"/>
      </w:pPr>
      <w:r>
        <w:t xml:space="preserve">                        ))),</w:t>
      </w:r>
    </w:p>
    <w:p w14:paraId="3AA5F5FF" w14:textId="77777777" w:rsidR="005E6A9E" w:rsidRDefault="005E6A9E" w:rsidP="005E6A9E">
      <w:pPr>
        <w:pStyle w:val="Style1"/>
      </w:pPr>
      <w:r>
        <w:t xml:space="preserve">                        n.push(r)</w:t>
      </w:r>
    </w:p>
    <w:p w14:paraId="0BDB09E9" w14:textId="77777777" w:rsidR="005E6A9E" w:rsidRDefault="005E6A9E" w:rsidP="005E6A9E">
      <w:pPr>
        <w:pStyle w:val="Style1"/>
      </w:pPr>
      <w:r>
        <w:t xml:space="preserve">                    }</w:t>
      </w:r>
    </w:p>
    <w:p w14:paraId="6D17F40D" w14:textId="77777777" w:rsidR="005E6A9E" w:rsidRDefault="005E6A9E" w:rsidP="005E6A9E">
      <w:pPr>
        <w:pStyle w:val="Style1"/>
      </w:pPr>
      <w:r>
        <w:t xml:space="preserve">                    ))</w:t>
      </w:r>
    </w:p>
    <w:p w14:paraId="4AFA90B5" w14:textId="77777777" w:rsidR="005E6A9E" w:rsidRDefault="005E6A9E" w:rsidP="005E6A9E">
      <w:pPr>
        <w:pStyle w:val="Style1"/>
      </w:pPr>
      <w:r>
        <w:t xml:space="preserve">                }</w:t>
      </w:r>
    </w:p>
    <w:p w14:paraId="098E3E82" w14:textId="77777777" w:rsidR="005E6A9E" w:rsidRDefault="005E6A9E" w:rsidP="005E6A9E">
      <w:pPr>
        <w:pStyle w:val="Style1"/>
      </w:pPr>
      <w:r>
        <w:t xml:space="preserve">                )),</w:t>
      </w:r>
    </w:p>
    <w:p w14:paraId="3100B108" w14:textId="77777777" w:rsidR="005E6A9E" w:rsidRDefault="005E6A9E" w:rsidP="005E6A9E">
      <w:pPr>
        <w:pStyle w:val="Style1"/>
      </w:pPr>
      <w:r>
        <w:t xml:space="preserve">                Promise.all(n)</w:t>
      </w:r>
    </w:p>
    <w:p w14:paraId="02945567" w14:textId="77777777" w:rsidR="005E6A9E" w:rsidRDefault="005E6A9E" w:rsidP="005E6A9E">
      <w:pPr>
        <w:pStyle w:val="Style1"/>
      </w:pPr>
      <w:r>
        <w:t xml:space="preserve">            }</w:t>
      </w:r>
    </w:p>
    <w:p w14:paraId="0F9D0D90" w14:textId="77777777" w:rsidR="005E6A9E" w:rsidRDefault="005E6A9E" w:rsidP="005E6A9E">
      <w:pPr>
        <w:pStyle w:val="Style1"/>
      </w:pPr>
      <w:r>
        <w:t xml:space="preserve">            ,</w:t>
      </w:r>
    </w:p>
    <w:p w14:paraId="171E092F" w14:textId="77777777" w:rsidR="005E6A9E" w:rsidRDefault="005E6A9E" w:rsidP="005E6A9E">
      <w:pPr>
        <w:pStyle w:val="Style1"/>
      </w:pPr>
      <w:r>
        <w:t xml:space="preserve">            t.resetErrorBoundaries = function() {</w:t>
      </w:r>
    </w:p>
    <w:p w14:paraId="76531F92" w14:textId="77777777" w:rsidR="005E6A9E" w:rsidRDefault="005E6A9E" w:rsidP="005E6A9E">
      <w:pPr>
        <w:pStyle w:val="Style1"/>
      </w:pPr>
      <w:r>
        <w:t xml:space="preserve">                this.getQueries().forEach((function(e) {</w:t>
      </w:r>
    </w:p>
    <w:p w14:paraId="6DEF1986" w14:textId="77777777" w:rsidR="005E6A9E" w:rsidRDefault="005E6A9E" w:rsidP="005E6A9E">
      <w:pPr>
        <w:pStyle w:val="Style1"/>
      </w:pPr>
      <w:r>
        <w:t xml:space="preserve">                    e.state.throwInErrorBoundary = !1</w:t>
      </w:r>
    </w:p>
    <w:p w14:paraId="08B322B1" w14:textId="77777777" w:rsidR="005E6A9E" w:rsidRDefault="005E6A9E" w:rsidP="005E6A9E">
      <w:pPr>
        <w:pStyle w:val="Style1"/>
      </w:pPr>
      <w:r>
        <w:t xml:space="preserve">                }</w:t>
      </w:r>
    </w:p>
    <w:p w14:paraId="5B46A143" w14:textId="77777777" w:rsidR="005E6A9E" w:rsidRDefault="005E6A9E" w:rsidP="005E6A9E">
      <w:pPr>
        <w:pStyle w:val="Style1"/>
      </w:pPr>
      <w:r>
        <w:t xml:space="preserve">                ))</w:t>
      </w:r>
    </w:p>
    <w:p w14:paraId="3FA573B0" w14:textId="77777777" w:rsidR="005E6A9E" w:rsidRDefault="005E6A9E" w:rsidP="005E6A9E">
      <w:pPr>
        <w:pStyle w:val="Style1"/>
      </w:pPr>
      <w:r>
        <w:t xml:space="preserve">            }</w:t>
      </w:r>
    </w:p>
    <w:p w14:paraId="4953F370" w14:textId="77777777" w:rsidR="005E6A9E" w:rsidRDefault="005E6A9E" w:rsidP="005E6A9E">
      <w:pPr>
        <w:pStyle w:val="Style1"/>
      </w:pPr>
      <w:r>
        <w:t xml:space="preserve">            ,</w:t>
      </w:r>
    </w:p>
    <w:p w14:paraId="34AEFAFC" w14:textId="77777777" w:rsidR="005E6A9E" w:rsidRDefault="005E6A9E" w:rsidP="005E6A9E">
      <w:pPr>
        <w:pStyle w:val="Style1"/>
      </w:pPr>
      <w:r>
        <w:t xml:space="preserve">            t.buildQuery = function(e, t) {</w:t>
      </w:r>
    </w:p>
    <w:p w14:paraId="37DF7395" w14:textId="77777777" w:rsidR="005E6A9E" w:rsidRDefault="005E6A9E" w:rsidP="005E6A9E">
      <w:pPr>
        <w:pStyle w:val="Style1"/>
      </w:pPr>
      <w:r>
        <w:t xml:space="preserve">                var r = this.getResolvedQueryConfig(e, t)</w:t>
      </w:r>
    </w:p>
    <w:p w14:paraId="1261F366" w14:textId="77777777" w:rsidR="005E6A9E" w:rsidRDefault="005E6A9E" w:rsidP="005E6A9E">
      <w:pPr>
        <w:pStyle w:val="Style1"/>
      </w:pPr>
      <w:r>
        <w:t xml:space="preserve">                  , n = this.getQueryByHash(r.queryHash);</w:t>
      </w:r>
    </w:p>
    <w:p w14:paraId="52C3427B" w14:textId="77777777" w:rsidR="005E6A9E" w:rsidRDefault="005E6A9E" w:rsidP="005E6A9E">
      <w:pPr>
        <w:pStyle w:val="Style1"/>
      </w:pPr>
      <w:r>
        <w:t xml:space="preserve">                return n || (n = this.createQuery(r)),</w:t>
      </w:r>
    </w:p>
    <w:p w14:paraId="27DA4BE4" w14:textId="77777777" w:rsidR="005E6A9E" w:rsidRDefault="005E6A9E" w:rsidP="005E6A9E">
      <w:pPr>
        <w:pStyle w:val="Style1"/>
      </w:pPr>
      <w:r>
        <w:t xml:space="preserve">                n</w:t>
      </w:r>
    </w:p>
    <w:p w14:paraId="7C9E302F" w14:textId="77777777" w:rsidR="005E6A9E" w:rsidRDefault="005E6A9E" w:rsidP="005E6A9E">
      <w:pPr>
        <w:pStyle w:val="Style1"/>
      </w:pPr>
      <w:r>
        <w:t xml:space="preserve">            }</w:t>
      </w:r>
    </w:p>
    <w:p w14:paraId="5BAB6A6B" w14:textId="77777777" w:rsidR="005E6A9E" w:rsidRDefault="005E6A9E" w:rsidP="005E6A9E">
      <w:pPr>
        <w:pStyle w:val="Style1"/>
      </w:pPr>
      <w:r>
        <w:t xml:space="preserve">            ,</w:t>
      </w:r>
    </w:p>
    <w:p w14:paraId="5A1E61B6" w14:textId="77777777" w:rsidR="005E6A9E" w:rsidRDefault="005E6A9E" w:rsidP="005E6A9E">
      <w:pPr>
        <w:pStyle w:val="Style1"/>
      </w:pPr>
      <w:r>
        <w:t xml:space="preserve">            t.createQuery = function(e) {</w:t>
      </w:r>
    </w:p>
    <w:p w14:paraId="5A9770F6" w14:textId="77777777" w:rsidR="005E6A9E" w:rsidRDefault="005E6A9E" w:rsidP="005E6A9E">
      <w:pPr>
        <w:pStyle w:val="Style1"/>
      </w:pPr>
      <w:r>
        <w:t xml:space="preserve">                var t = new D(e);</w:t>
      </w:r>
    </w:p>
    <w:p w14:paraId="7ED57224" w14:textId="77777777" w:rsidR="005E6A9E" w:rsidRDefault="005E6A9E" w:rsidP="005E6A9E">
      <w:pPr>
        <w:pStyle w:val="Style1"/>
      </w:pPr>
      <w:r>
        <w:t xml:space="preserve">                return this.config.frozen || (this.queries[t.queryHash] = t,</w:t>
      </w:r>
    </w:p>
    <w:p w14:paraId="5D88DB0B" w14:textId="77777777" w:rsidR="005E6A9E" w:rsidRDefault="005E6A9E" w:rsidP="005E6A9E">
      <w:pPr>
        <w:pStyle w:val="Style1"/>
      </w:pPr>
      <w:r>
        <w:t xml:space="preserve">                this.queriesArray.push(t),</w:t>
      </w:r>
    </w:p>
    <w:p w14:paraId="66481A86" w14:textId="77777777" w:rsidR="005E6A9E" w:rsidRDefault="005E6A9E" w:rsidP="005E6A9E">
      <w:pPr>
        <w:pStyle w:val="Style1"/>
      </w:pPr>
      <w:r>
        <w:t xml:space="preserve">                this.notifyGlobalListeners(t)),</w:t>
      </w:r>
    </w:p>
    <w:p w14:paraId="772E653C" w14:textId="77777777" w:rsidR="005E6A9E" w:rsidRDefault="005E6A9E" w:rsidP="005E6A9E">
      <w:pPr>
        <w:pStyle w:val="Style1"/>
      </w:pPr>
      <w:r>
        <w:t xml:space="preserve">                t</w:t>
      </w:r>
    </w:p>
    <w:p w14:paraId="49EEB7D7" w14:textId="77777777" w:rsidR="005E6A9E" w:rsidRDefault="005E6A9E" w:rsidP="005E6A9E">
      <w:pPr>
        <w:pStyle w:val="Style1"/>
      </w:pPr>
      <w:r>
        <w:t xml:space="preserve">            }</w:t>
      </w:r>
    </w:p>
    <w:p w14:paraId="660F957C" w14:textId="77777777" w:rsidR="005E6A9E" w:rsidRDefault="005E6A9E" w:rsidP="005E6A9E">
      <w:pPr>
        <w:pStyle w:val="Style1"/>
      </w:pPr>
      <w:r>
        <w:t xml:space="preserve">            ,</w:t>
      </w:r>
    </w:p>
    <w:p w14:paraId="7EE6A2D7" w14:textId="77777777" w:rsidR="005E6A9E" w:rsidRDefault="005E6A9E" w:rsidP="005E6A9E">
      <w:pPr>
        <w:pStyle w:val="Style1"/>
      </w:pPr>
      <w:r>
        <w:t xml:space="preserve">            t.fetchQuery = function(e, t, r) {</w:t>
      </w:r>
    </w:p>
    <w:p w14:paraId="7102086A" w14:textId="77777777" w:rsidR="005E6A9E" w:rsidRDefault="005E6A9E" w:rsidP="005E6A9E">
      <w:pPr>
        <w:pStyle w:val="Style1"/>
      </w:pPr>
      <w:r>
        <w:t xml:space="preserve">                var n = p(e, t, r)</w:t>
      </w:r>
    </w:p>
    <w:p w14:paraId="7609C384" w14:textId="77777777" w:rsidR="005E6A9E" w:rsidRDefault="005E6A9E" w:rsidP="005E6A9E">
      <w:pPr>
        <w:pStyle w:val="Style1"/>
      </w:pPr>
      <w:r>
        <w:t xml:space="preserve">                  , u = n[1]</w:t>
      </w:r>
    </w:p>
    <w:p w14:paraId="6F9E8647" w14:textId="77777777" w:rsidR="005E6A9E" w:rsidRDefault="005E6A9E" w:rsidP="005E6A9E">
      <w:pPr>
        <w:pStyle w:val="Style1"/>
      </w:pPr>
      <w:r>
        <w:t xml:space="preserve">                  , o = this.getResolvedQueryConfig(n[0], Object(i.a)({</w:t>
      </w:r>
    </w:p>
    <w:p w14:paraId="2F923E37" w14:textId="77777777" w:rsidR="005E6A9E" w:rsidRDefault="005E6A9E" w:rsidP="005E6A9E">
      <w:pPr>
        <w:pStyle w:val="Style1"/>
      </w:pPr>
      <w:r>
        <w:t xml:space="preserve">                    retry: !1</w:t>
      </w:r>
    </w:p>
    <w:p w14:paraId="18699787" w14:textId="77777777" w:rsidR="005E6A9E" w:rsidRDefault="005E6A9E" w:rsidP="005E6A9E">
      <w:pPr>
        <w:pStyle w:val="Style1"/>
      </w:pPr>
      <w:r>
        <w:t xml:space="preserve">                }, u))</w:t>
      </w:r>
    </w:p>
    <w:p w14:paraId="25E6DDD4" w14:textId="77777777" w:rsidR="005E6A9E" w:rsidRDefault="005E6A9E" w:rsidP="005E6A9E">
      <w:pPr>
        <w:pStyle w:val="Style1"/>
      </w:pPr>
      <w:r>
        <w:t xml:space="preserve">                  , s = this.getQueryByHash(o.queryHash);</w:t>
      </w:r>
    </w:p>
    <w:p w14:paraId="24D8C1F1" w14:textId="77777777" w:rsidR="005E6A9E" w:rsidRDefault="005E6A9E" w:rsidP="005E6A9E">
      <w:pPr>
        <w:pStyle w:val="Style1"/>
      </w:pPr>
      <w:r>
        <w:t xml:space="preserve">                return s || (s = this.createQuery(o)),</w:t>
      </w:r>
    </w:p>
    <w:p w14:paraId="2A950FAC" w14:textId="77777777" w:rsidR="005E6A9E" w:rsidRDefault="005E6A9E" w:rsidP="005E6A9E">
      <w:pPr>
        <w:pStyle w:val="Style1"/>
      </w:pPr>
      <w:r>
        <w:t xml:space="preserve">                s.isStaleByTime(u.staleTime) ? s.fetch(void 0, o) : Promise.resolve(s.state.data)</w:t>
      </w:r>
    </w:p>
    <w:p w14:paraId="3386FA26" w14:textId="77777777" w:rsidR="005E6A9E" w:rsidRDefault="005E6A9E" w:rsidP="005E6A9E">
      <w:pPr>
        <w:pStyle w:val="Style1"/>
      </w:pPr>
      <w:r>
        <w:t xml:space="preserve">            }</w:t>
      </w:r>
    </w:p>
    <w:p w14:paraId="5C375447" w14:textId="77777777" w:rsidR="005E6A9E" w:rsidRDefault="005E6A9E" w:rsidP="005E6A9E">
      <w:pPr>
        <w:pStyle w:val="Style1"/>
      </w:pPr>
      <w:r>
        <w:t xml:space="preserve">            ,</w:t>
      </w:r>
    </w:p>
    <w:p w14:paraId="51A904C7" w14:textId="77777777" w:rsidR="005E6A9E" w:rsidRDefault="005E6A9E" w:rsidP="005E6A9E">
      <w:pPr>
        <w:pStyle w:val="Style1"/>
      </w:pPr>
      <w:r>
        <w:t xml:space="preserve">            t.prefetchQuery = function(e, t, r, n) {</w:t>
      </w:r>
    </w:p>
    <w:p w14:paraId="5C293017" w14:textId="77777777" w:rsidR="005E6A9E" w:rsidRDefault="005E6A9E" w:rsidP="005E6A9E">
      <w:pPr>
        <w:pStyle w:val="Style1"/>
      </w:pPr>
      <w:r>
        <w:t xml:space="preserve">                b(t) &amp;&amp; (t.hasOwnProperty("throwOnError") || t.hasOwnProperty("force")) &amp;&amp; (n = t,</w:t>
      </w:r>
    </w:p>
    <w:p w14:paraId="3326CE7A" w14:textId="77777777" w:rsidR="005E6A9E" w:rsidRDefault="005E6A9E" w:rsidP="005E6A9E">
      <w:pPr>
        <w:pStyle w:val="Style1"/>
      </w:pPr>
      <w:r>
        <w:t xml:space="preserve">                t = void 0,</w:t>
      </w:r>
    </w:p>
    <w:p w14:paraId="72CBFC47" w14:textId="77777777" w:rsidR="005E6A9E" w:rsidRDefault="005E6A9E" w:rsidP="005E6A9E">
      <w:pPr>
        <w:pStyle w:val="Style1"/>
      </w:pPr>
      <w:r>
        <w:t xml:space="preserve">                r = void 0);</w:t>
      </w:r>
    </w:p>
    <w:p w14:paraId="169A2775" w14:textId="77777777" w:rsidR="005E6A9E" w:rsidRDefault="005E6A9E" w:rsidP="005E6A9E">
      <w:pPr>
        <w:pStyle w:val="Style1"/>
      </w:pPr>
      <w:r>
        <w:t xml:space="preserve">                var i = p(e, t, r, n)</w:t>
      </w:r>
    </w:p>
    <w:p w14:paraId="32E86A21" w14:textId="77777777" w:rsidR="005E6A9E" w:rsidRDefault="005E6A9E" w:rsidP="005E6A9E">
      <w:pPr>
        <w:pStyle w:val="Style1"/>
      </w:pPr>
      <w:r>
        <w:t xml:space="preserve">                  , u = i[0]</w:t>
      </w:r>
    </w:p>
    <w:p w14:paraId="193C376D" w14:textId="77777777" w:rsidR="005E6A9E" w:rsidRDefault="005E6A9E" w:rsidP="005E6A9E">
      <w:pPr>
        <w:pStyle w:val="Style1"/>
      </w:pPr>
      <w:r>
        <w:t xml:space="preserve">                  , o = i[1]</w:t>
      </w:r>
    </w:p>
    <w:p w14:paraId="3627165B" w14:textId="77777777" w:rsidR="005E6A9E" w:rsidRDefault="005E6A9E" w:rsidP="005E6A9E">
      <w:pPr>
        <w:pStyle w:val="Style1"/>
      </w:pPr>
      <w:r>
        <w:t xml:space="preserve">                  , s = i[2];</w:t>
      </w:r>
    </w:p>
    <w:p w14:paraId="14917F06" w14:textId="77777777" w:rsidR="005E6A9E" w:rsidRDefault="005E6A9E" w:rsidP="005E6A9E">
      <w:pPr>
        <w:pStyle w:val="Style1"/>
      </w:pPr>
      <w:r>
        <w:t xml:space="preserve">                (null == s ? void 0 : s.force) &amp;&amp; (o.staleTime = 0);</w:t>
      </w:r>
    </w:p>
    <w:p w14:paraId="2CC2B41D" w14:textId="77777777" w:rsidR="005E6A9E" w:rsidRDefault="005E6A9E" w:rsidP="005E6A9E">
      <w:pPr>
        <w:pStyle w:val="Style1"/>
      </w:pPr>
      <w:r>
        <w:t xml:space="preserve">                var a = this.fetchQuery(u, o);</w:t>
      </w:r>
    </w:p>
    <w:p w14:paraId="44849972" w14:textId="77777777" w:rsidR="005E6A9E" w:rsidRDefault="005E6A9E" w:rsidP="005E6A9E">
      <w:pPr>
        <w:pStyle w:val="Style1"/>
      </w:pPr>
      <w:r>
        <w:t xml:space="preserve">                return (null == s ? void 0 : s.throwOnError) || (a = a.catch(c)),</w:t>
      </w:r>
    </w:p>
    <w:p w14:paraId="2DFF8D3F" w14:textId="77777777" w:rsidR="005E6A9E" w:rsidRDefault="005E6A9E" w:rsidP="005E6A9E">
      <w:pPr>
        <w:pStyle w:val="Style1"/>
      </w:pPr>
      <w:r>
        <w:t xml:space="preserve">                a</w:t>
      </w:r>
    </w:p>
    <w:p w14:paraId="3FDA73C4" w14:textId="77777777" w:rsidR="005E6A9E" w:rsidRDefault="005E6A9E" w:rsidP="005E6A9E">
      <w:pPr>
        <w:pStyle w:val="Style1"/>
      </w:pPr>
      <w:r>
        <w:t xml:space="preserve">            }</w:t>
      </w:r>
    </w:p>
    <w:p w14:paraId="3A9803CA" w14:textId="77777777" w:rsidR="005E6A9E" w:rsidRDefault="005E6A9E" w:rsidP="005E6A9E">
      <w:pPr>
        <w:pStyle w:val="Style1"/>
      </w:pPr>
      <w:r>
        <w:t xml:space="preserve">            ,</w:t>
      </w:r>
    </w:p>
    <w:p w14:paraId="74D63133" w14:textId="77777777" w:rsidR="005E6A9E" w:rsidRDefault="005E6A9E" w:rsidP="005E6A9E">
      <w:pPr>
        <w:pStyle w:val="Style1"/>
      </w:pPr>
      <w:r>
        <w:t xml:space="preserve">            t.watchQuery = function(e, t, r) {</w:t>
      </w:r>
    </w:p>
    <w:p w14:paraId="582A630B" w14:textId="77777777" w:rsidR="005E6A9E" w:rsidRDefault="005E6A9E" w:rsidP="005E6A9E">
      <w:pPr>
        <w:pStyle w:val="Style1"/>
      </w:pPr>
      <w:r>
        <w:t xml:space="preserve">                var n = p(e, t, r)</w:t>
      </w:r>
    </w:p>
    <w:p w14:paraId="6D267E07" w14:textId="77777777" w:rsidR="005E6A9E" w:rsidRDefault="005E6A9E" w:rsidP="005E6A9E">
      <w:pPr>
        <w:pStyle w:val="Style1"/>
      </w:pPr>
      <w:r>
        <w:t xml:space="preserve">                  , i = this.getResolvedQueryConfig(n[0], n[1]);</w:t>
      </w:r>
    </w:p>
    <w:p w14:paraId="78BDB4FF" w14:textId="77777777" w:rsidR="005E6A9E" w:rsidRDefault="005E6A9E" w:rsidP="005E6A9E">
      <w:pPr>
        <w:pStyle w:val="Style1"/>
      </w:pPr>
      <w:r>
        <w:t xml:space="preserve">                return new E(i)</w:t>
      </w:r>
    </w:p>
    <w:p w14:paraId="20D58E8E" w14:textId="77777777" w:rsidR="005E6A9E" w:rsidRDefault="005E6A9E" w:rsidP="005E6A9E">
      <w:pPr>
        <w:pStyle w:val="Style1"/>
      </w:pPr>
      <w:r>
        <w:t xml:space="preserve">            }</w:t>
      </w:r>
    </w:p>
    <w:p w14:paraId="3BCA9110" w14:textId="77777777" w:rsidR="005E6A9E" w:rsidRDefault="005E6A9E" w:rsidP="005E6A9E">
      <w:pPr>
        <w:pStyle w:val="Style1"/>
      </w:pPr>
      <w:r>
        <w:t xml:space="preserve">            ,</w:t>
      </w:r>
    </w:p>
    <w:p w14:paraId="652BE47B" w14:textId="77777777" w:rsidR="005E6A9E" w:rsidRDefault="005E6A9E" w:rsidP="005E6A9E">
      <w:pPr>
        <w:pStyle w:val="Style1"/>
      </w:pPr>
      <w:r>
        <w:t xml:space="preserve">            t.setQueryData = function(e, t, r) {</w:t>
      </w:r>
    </w:p>
    <w:p w14:paraId="5FE9426F" w14:textId="77777777" w:rsidR="005E6A9E" w:rsidRDefault="005E6A9E" w:rsidP="005E6A9E">
      <w:pPr>
        <w:pStyle w:val="Style1"/>
      </w:pPr>
      <w:r>
        <w:t xml:space="preserve">                this.buildQuery(e, r).setData(t)</w:t>
      </w:r>
    </w:p>
    <w:p w14:paraId="12A690EA" w14:textId="77777777" w:rsidR="005E6A9E" w:rsidRDefault="005E6A9E" w:rsidP="005E6A9E">
      <w:pPr>
        <w:pStyle w:val="Style1"/>
      </w:pPr>
      <w:r>
        <w:t xml:space="preserve">            }</w:t>
      </w:r>
    </w:p>
    <w:p w14:paraId="1B122CC3" w14:textId="77777777" w:rsidR="005E6A9E" w:rsidRDefault="005E6A9E" w:rsidP="005E6A9E">
      <w:pPr>
        <w:pStyle w:val="Style1"/>
      </w:pPr>
      <w:r>
        <w:t xml:space="preserve">            ,</w:t>
      </w:r>
    </w:p>
    <w:p w14:paraId="234C00D2" w14:textId="77777777" w:rsidR="005E6A9E" w:rsidRDefault="005E6A9E" w:rsidP="005E6A9E">
      <w:pPr>
        <w:pStyle w:val="Style1"/>
      </w:pPr>
      <w:r>
        <w:t xml:space="preserve">            e</w:t>
      </w:r>
    </w:p>
    <w:p w14:paraId="35C832CF" w14:textId="77777777" w:rsidR="005E6A9E" w:rsidRDefault="005E6A9E" w:rsidP="005E6A9E">
      <w:pPr>
        <w:pStyle w:val="Style1"/>
      </w:pPr>
      <w:r>
        <w:t xml:space="preserve">        }())({</w:t>
      </w:r>
    </w:p>
    <w:p w14:paraId="5C5203B8" w14:textId="77777777" w:rsidR="005E6A9E" w:rsidRDefault="005E6A9E" w:rsidP="005E6A9E">
      <w:pPr>
        <w:pStyle w:val="Style1"/>
      </w:pPr>
      <w:r>
        <w:t xml:space="preserve">            frozen: s</w:t>
      </w:r>
    </w:p>
    <w:p w14:paraId="51657F7C" w14:textId="77777777" w:rsidR="005E6A9E" w:rsidRDefault="005E6A9E" w:rsidP="005E6A9E">
      <w:pPr>
        <w:pStyle w:val="Style1"/>
      </w:pPr>
      <w:r>
        <w:t xml:space="preserve">        })</w:t>
      </w:r>
    </w:p>
    <w:p w14:paraId="3DD8A97D" w14:textId="77777777" w:rsidR="005E6A9E" w:rsidRDefault="005E6A9E" w:rsidP="005E6A9E">
      <w:pPr>
        <w:pStyle w:val="Style1"/>
      </w:pPr>
      <w:r>
        <w:t xml:space="preserve">          , k = [H];</w:t>
      </w:r>
    </w:p>
    <w:p w14:paraId="3BEAFA66" w14:textId="77777777" w:rsidR="005E6A9E" w:rsidRDefault="005E6A9E" w:rsidP="005E6A9E">
      <w:pPr>
        <w:pStyle w:val="Style1"/>
      </w:pPr>
      <w:r>
        <w:t xml:space="preserve">        function G(e) {</w:t>
      </w:r>
    </w:p>
    <w:p w14:paraId="4094FAAA" w14:textId="77777777" w:rsidR="005E6A9E" w:rsidRDefault="005E6A9E" w:rsidP="005E6A9E">
      <w:pPr>
        <w:pStyle w:val="Style1"/>
      </w:pPr>
      <w:r>
        <w:t xml:space="preserve">            v() &amp;&amp; y() &amp;&amp; T.batch((function() {</w:t>
      </w:r>
    </w:p>
    <w:p w14:paraId="2E611CE8" w14:textId="77777777" w:rsidR="005E6A9E" w:rsidRDefault="005E6A9E" w:rsidP="005E6A9E">
      <w:pPr>
        <w:pStyle w:val="Style1"/>
      </w:pPr>
      <w:r>
        <w:t xml:space="preserve">                k.forEach((function(t) {</w:t>
      </w:r>
    </w:p>
    <w:p w14:paraId="5E9EBF41" w14:textId="77777777" w:rsidR="005E6A9E" w:rsidRDefault="005E6A9E" w:rsidP="005E6A9E">
      <w:pPr>
        <w:pStyle w:val="Style1"/>
      </w:pPr>
      <w:r>
        <w:t xml:space="preserve">                    t.getQueries().forEach((function(t) {</w:t>
      </w:r>
    </w:p>
    <w:p w14:paraId="0B1C0BB0" w14:textId="77777777" w:rsidR="005E6A9E" w:rsidRDefault="005E6A9E" w:rsidP="005E6A9E">
      <w:pPr>
        <w:pStyle w:val="Style1"/>
      </w:pPr>
      <w:r>
        <w:t xml:space="preserve">                        t.onInteraction(e)</w:t>
      </w:r>
    </w:p>
    <w:p w14:paraId="4DF92811" w14:textId="77777777" w:rsidR="005E6A9E" w:rsidRDefault="005E6A9E" w:rsidP="005E6A9E">
      <w:pPr>
        <w:pStyle w:val="Style1"/>
      </w:pPr>
      <w:r>
        <w:t xml:space="preserve">                    }</w:t>
      </w:r>
    </w:p>
    <w:p w14:paraId="6A82F8CD" w14:textId="77777777" w:rsidR="005E6A9E" w:rsidRDefault="005E6A9E" w:rsidP="005E6A9E">
      <w:pPr>
        <w:pStyle w:val="Style1"/>
      </w:pPr>
      <w:r>
        <w:t xml:space="preserve">                    ))</w:t>
      </w:r>
    </w:p>
    <w:p w14:paraId="3D8FCE81" w14:textId="77777777" w:rsidR="005E6A9E" w:rsidRDefault="005E6A9E" w:rsidP="005E6A9E">
      <w:pPr>
        <w:pStyle w:val="Style1"/>
      </w:pPr>
      <w:r>
        <w:t xml:space="preserve">                }</w:t>
      </w:r>
    </w:p>
    <w:p w14:paraId="50F1F245" w14:textId="77777777" w:rsidR="005E6A9E" w:rsidRDefault="005E6A9E" w:rsidP="005E6A9E">
      <w:pPr>
        <w:pStyle w:val="Style1"/>
      </w:pPr>
      <w:r>
        <w:t xml:space="preserve">                ))</w:t>
      </w:r>
    </w:p>
    <w:p w14:paraId="6CE81EE0" w14:textId="77777777" w:rsidR="005E6A9E" w:rsidRDefault="005E6A9E" w:rsidP="005E6A9E">
      <w:pPr>
        <w:pStyle w:val="Style1"/>
      </w:pPr>
      <w:r>
        <w:t xml:space="preserve">            }</w:t>
      </w:r>
    </w:p>
    <w:p w14:paraId="1FF5611A" w14:textId="77777777" w:rsidR="005E6A9E" w:rsidRDefault="005E6A9E" w:rsidP="005E6A9E">
      <w:pPr>
        <w:pStyle w:val="Style1"/>
      </w:pPr>
      <w:r>
        <w:t xml:space="preserve">            ))</w:t>
      </w:r>
    </w:p>
    <w:p w14:paraId="239AE150" w14:textId="77777777" w:rsidR="005E6A9E" w:rsidRDefault="005E6A9E" w:rsidP="005E6A9E">
      <w:pPr>
        <w:pStyle w:val="Style1"/>
      </w:pPr>
      <w:r>
        <w:t xml:space="preserve">        }</w:t>
      </w:r>
    </w:p>
    <w:p w14:paraId="07C27CC1" w14:textId="77777777" w:rsidR="005E6A9E" w:rsidRDefault="005E6A9E" w:rsidP="005E6A9E">
      <w:pPr>
        <w:pStyle w:val="Style1"/>
      </w:pPr>
      <w:r>
        <w:t xml:space="preserve">        F((function() {</w:t>
      </w:r>
    </w:p>
    <w:p w14:paraId="4B389E8D" w14:textId="77777777" w:rsidR="005E6A9E" w:rsidRDefault="005E6A9E" w:rsidP="005E6A9E">
      <w:pPr>
        <w:pStyle w:val="Style1"/>
      </w:pPr>
      <w:r>
        <w:t xml:space="preserve">            return G("focus")</w:t>
      </w:r>
    </w:p>
    <w:p w14:paraId="56276807" w14:textId="77777777" w:rsidR="005E6A9E" w:rsidRDefault="005E6A9E" w:rsidP="005E6A9E">
      <w:pPr>
        <w:pStyle w:val="Style1"/>
      </w:pPr>
      <w:r>
        <w:t xml:space="preserve">        }</w:t>
      </w:r>
    </w:p>
    <w:p w14:paraId="40CEC875" w14:textId="77777777" w:rsidR="005E6A9E" w:rsidRDefault="005E6A9E" w:rsidP="005E6A9E">
      <w:pPr>
        <w:pStyle w:val="Style1"/>
      </w:pPr>
      <w:r>
        <w:t xml:space="preserve">        ))((function(e) {</w:t>
      </w:r>
    </w:p>
    <w:p w14:paraId="57ED0A44" w14:textId="77777777" w:rsidR="005E6A9E" w:rsidRDefault="005E6A9E" w:rsidP="005E6A9E">
      <w:pPr>
        <w:pStyle w:val="Style1"/>
      </w:pPr>
      <w:r>
        <w:t xml:space="preserve">            var t;</w:t>
      </w:r>
    </w:p>
    <w:p w14:paraId="3BAFC3C5" w14:textId="77777777" w:rsidR="005E6A9E" w:rsidRDefault="005E6A9E" w:rsidP="005E6A9E">
      <w:pPr>
        <w:pStyle w:val="Style1"/>
      </w:pPr>
      <w:r>
        <w:t xml:space="preserve">            if (!s &amp;&amp; (null == (t = window) ? void 0 : t.addEventListener))</w:t>
      </w:r>
    </w:p>
    <w:p w14:paraId="60F63A13" w14:textId="77777777" w:rsidR="005E6A9E" w:rsidRDefault="005E6A9E" w:rsidP="005E6A9E">
      <w:pPr>
        <w:pStyle w:val="Style1"/>
      </w:pPr>
      <w:r>
        <w:t xml:space="preserve">                return window.addEventListener("visibilitychange", e, !1),</w:t>
      </w:r>
    </w:p>
    <w:p w14:paraId="611EDF1D" w14:textId="77777777" w:rsidR="005E6A9E" w:rsidRDefault="005E6A9E" w:rsidP="005E6A9E">
      <w:pPr>
        <w:pStyle w:val="Style1"/>
      </w:pPr>
      <w:r>
        <w:t xml:space="preserve">                window.addEventListener("focus", e, !1),</w:t>
      </w:r>
    </w:p>
    <w:p w14:paraId="7862512B" w14:textId="77777777" w:rsidR="005E6A9E" w:rsidRDefault="005E6A9E" w:rsidP="005E6A9E">
      <w:pPr>
        <w:pStyle w:val="Style1"/>
      </w:pPr>
      <w:r>
        <w:t xml:space="preserve">                function() {</w:t>
      </w:r>
    </w:p>
    <w:p w14:paraId="6ED0E590" w14:textId="77777777" w:rsidR="005E6A9E" w:rsidRDefault="005E6A9E" w:rsidP="005E6A9E">
      <w:pPr>
        <w:pStyle w:val="Style1"/>
      </w:pPr>
      <w:r>
        <w:t xml:space="preserve">                    window.removeEventListener("visibilitychange", e),</w:t>
      </w:r>
    </w:p>
    <w:p w14:paraId="5F03CAC2" w14:textId="77777777" w:rsidR="005E6A9E" w:rsidRDefault="005E6A9E" w:rsidP="005E6A9E">
      <w:pPr>
        <w:pStyle w:val="Style1"/>
      </w:pPr>
      <w:r>
        <w:t xml:space="preserve">                    window.removeEventListener("focus", e)</w:t>
      </w:r>
    </w:p>
    <w:p w14:paraId="2F8661A6" w14:textId="77777777" w:rsidR="005E6A9E" w:rsidRDefault="005E6A9E" w:rsidP="005E6A9E">
      <w:pPr>
        <w:pStyle w:val="Style1"/>
      </w:pPr>
      <w:r>
        <w:t xml:space="preserve">                }</w:t>
      </w:r>
    </w:p>
    <w:p w14:paraId="515CE9BB" w14:textId="77777777" w:rsidR="005E6A9E" w:rsidRDefault="005E6A9E" w:rsidP="005E6A9E">
      <w:pPr>
        <w:pStyle w:val="Style1"/>
      </w:pPr>
      <w:r>
        <w:t xml:space="preserve">        }</w:t>
      </w:r>
    </w:p>
    <w:p w14:paraId="747F8F42" w14:textId="77777777" w:rsidR="005E6A9E" w:rsidRDefault="005E6A9E" w:rsidP="005E6A9E">
      <w:pPr>
        <w:pStyle w:val="Style1"/>
      </w:pPr>
      <w:r>
        <w:t xml:space="preserve">        )),</w:t>
      </w:r>
    </w:p>
    <w:p w14:paraId="5CA7DF7F" w14:textId="77777777" w:rsidR="005E6A9E" w:rsidRDefault="005E6A9E" w:rsidP="005E6A9E">
      <w:pPr>
        <w:pStyle w:val="Style1"/>
      </w:pPr>
      <w:r>
        <w:t xml:space="preserve">        F((function() {</w:t>
      </w:r>
    </w:p>
    <w:p w14:paraId="2F35E32E" w14:textId="77777777" w:rsidR="005E6A9E" w:rsidRDefault="005E6A9E" w:rsidP="005E6A9E">
      <w:pPr>
        <w:pStyle w:val="Style1"/>
      </w:pPr>
      <w:r>
        <w:t xml:space="preserve">            return G("online")</w:t>
      </w:r>
    </w:p>
    <w:p w14:paraId="41591F99" w14:textId="77777777" w:rsidR="005E6A9E" w:rsidRDefault="005E6A9E" w:rsidP="005E6A9E">
      <w:pPr>
        <w:pStyle w:val="Style1"/>
      </w:pPr>
      <w:r>
        <w:t xml:space="preserve">        }</w:t>
      </w:r>
    </w:p>
    <w:p w14:paraId="131DF9CA" w14:textId="77777777" w:rsidR="005E6A9E" w:rsidRDefault="005E6A9E" w:rsidP="005E6A9E">
      <w:pPr>
        <w:pStyle w:val="Style1"/>
      </w:pPr>
      <w:r>
        <w:t xml:space="preserve">        ))((function(e) {</w:t>
      </w:r>
    </w:p>
    <w:p w14:paraId="00047F9F" w14:textId="77777777" w:rsidR="005E6A9E" w:rsidRDefault="005E6A9E" w:rsidP="005E6A9E">
      <w:pPr>
        <w:pStyle w:val="Style1"/>
      </w:pPr>
      <w:r>
        <w:t xml:space="preserve">            var t;</w:t>
      </w:r>
    </w:p>
    <w:p w14:paraId="47A0A3F1" w14:textId="77777777" w:rsidR="005E6A9E" w:rsidRDefault="005E6A9E" w:rsidP="005E6A9E">
      <w:pPr>
        <w:pStyle w:val="Style1"/>
      </w:pPr>
      <w:r>
        <w:t xml:space="preserve">            if (!s &amp;&amp; (null == (t = window) ? void 0 : t.addEventListener))</w:t>
      </w:r>
    </w:p>
    <w:p w14:paraId="78BE42B2" w14:textId="77777777" w:rsidR="005E6A9E" w:rsidRDefault="005E6A9E" w:rsidP="005E6A9E">
      <w:pPr>
        <w:pStyle w:val="Style1"/>
      </w:pPr>
      <w:r>
        <w:t xml:space="preserve">                return window.addEventListener("online", e, !1),</w:t>
      </w:r>
    </w:p>
    <w:p w14:paraId="36118ED1" w14:textId="77777777" w:rsidR="005E6A9E" w:rsidRDefault="005E6A9E" w:rsidP="005E6A9E">
      <w:pPr>
        <w:pStyle w:val="Style1"/>
      </w:pPr>
      <w:r>
        <w:t xml:space="preserve">                function() {</w:t>
      </w:r>
    </w:p>
    <w:p w14:paraId="5AA0ADFC" w14:textId="77777777" w:rsidR="005E6A9E" w:rsidRDefault="005E6A9E" w:rsidP="005E6A9E">
      <w:pPr>
        <w:pStyle w:val="Style1"/>
      </w:pPr>
      <w:r>
        <w:t xml:space="preserve">                    window.removeEventListener("online", e)</w:t>
      </w:r>
    </w:p>
    <w:p w14:paraId="613F7004" w14:textId="77777777" w:rsidR="005E6A9E" w:rsidRDefault="005E6A9E" w:rsidP="005E6A9E">
      <w:pPr>
        <w:pStyle w:val="Style1"/>
      </w:pPr>
      <w:r>
        <w:t xml:space="preserve">                }</w:t>
      </w:r>
    </w:p>
    <w:p w14:paraId="59B930A1" w14:textId="77777777" w:rsidR="005E6A9E" w:rsidRDefault="005E6A9E" w:rsidP="005E6A9E">
      <w:pPr>
        <w:pStyle w:val="Style1"/>
      </w:pPr>
      <w:r>
        <w:t xml:space="preserve">        }</w:t>
      </w:r>
    </w:p>
    <w:p w14:paraId="308B6EE6" w14:textId="77777777" w:rsidR="005E6A9E" w:rsidRDefault="005E6A9E" w:rsidP="005E6A9E">
      <w:pPr>
        <w:pStyle w:val="Style1"/>
      </w:pPr>
      <w:r>
        <w:t xml:space="preserve">        ));</w:t>
      </w:r>
    </w:p>
    <w:p w14:paraId="702A424C" w14:textId="77777777" w:rsidR="005E6A9E" w:rsidRDefault="005E6A9E" w:rsidP="005E6A9E">
      <w:pPr>
        <w:pStyle w:val="Style1"/>
      </w:pPr>
      <w:r>
        <w:t xml:space="preserve">        var x = r("xARA")</w:t>
      </w:r>
    </w:p>
    <w:p w14:paraId="203E4829" w14:textId="77777777" w:rsidR="005E6A9E" w:rsidRDefault="005E6A9E" w:rsidP="005E6A9E">
      <w:pPr>
        <w:pStyle w:val="Style1"/>
      </w:pPr>
      <w:r>
        <w:t xml:space="preserve">          , K = r.n(x).a.unstable_batchedUpdates</w:t>
      </w:r>
    </w:p>
    <w:p w14:paraId="10630BC3" w14:textId="77777777" w:rsidR="005E6A9E" w:rsidRDefault="005E6A9E" w:rsidP="005E6A9E">
      <w:pPr>
        <w:pStyle w:val="Style1"/>
      </w:pPr>
      <w:r>
        <w:t xml:space="preserve">          , U = r("mXGw")</w:t>
      </w:r>
    </w:p>
    <w:p w14:paraId="42C6FA87" w14:textId="77777777" w:rsidR="005E6A9E" w:rsidRDefault="005E6A9E" w:rsidP="005E6A9E">
      <w:pPr>
        <w:pStyle w:val="Style1"/>
      </w:pPr>
      <w:r>
        <w:t xml:space="preserve">          , z = r.n(U)</w:t>
      </w:r>
    </w:p>
    <w:p w14:paraId="6685D9D8" w14:textId="77777777" w:rsidR="005E6A9E" w:rsidRDefault="005E6A9E" w:rsidP="005E6A9E">
      <w:pPr>
        <w:pStyle w:val="Style1"/>
      </w:pPr>
      <w:r>
        <w:t xml:space="preserve">          , J = z.a.createContext(H)</w:t>
      </w:r>
    </w:p>
    <w:p w14:paraId="38031447" w14:textId="77777777" w:rsidR="005E6A9E" w:rsidRDefault="005E6A9E" w:rsidP="005E6A9E">
      <w:pPr>
        <w:pStyle w:val="Style1"/>
      </w:pPr>
      <w:r>
        <w:t xml:space="preserve">          , W = function() {</w:t>
      </w:r>
    </w:p>
    <w:p w14:paraId="692DB557" w14:textId="77777777" w:rsidR="005E6A9E" w:rsidRDefault="005E6A9E" w:rsidP="005E6A9E">
      <w:pPr>
        <w:pStyle w:val="Style1"/>
      </w:pPr>
      <w:r>
        <w:t xml:space="preserve">            return z.a.useContext(J)</w:t>
      </w:r>
    </w:p>
    <w:p w14:paraId="1992CABC" w14:textId="77777777" w:rsidR="005E6A9E" w:rsidRDefault="005E6A9E" w:rsidP="005E6A9E">
      <w:pPr>
        <w:pStyle w:val="Style1"/>
      </w:pPr>
      <w:r>
        <w:t xml:space="preserve">        }</w:t>
      </w:r>
    </w:p>
    <w:p w14:paraId="2F785900" w14:textId="77777777" w:rsidR="005E6A9E" w:rsidRDefault="005E6A9E" w:rsidP="005E6A9E">
      <w:pPr>
        <w:pStyle w:val="Style1"/>
      </w:pPr>
      <w:r>
        <w:t xml:space="preserve">          , _ = z.a.createContext(void 0);</w:t>
      </w:r>
    </w:p>
    <w:p w14:paraId="36FB3283" w14:textId="77777777" w:rsidR="005E6A9E" w:rsidRDefault="005E6A9E" w:rsidP="005E6A9E">
      <w:pPr>
        <w:pStyle w:val="Style1"/>
      </w:pPr>
      <w:r>
        <w:t xml:space="preserve">        function N() {</w:t>
      </w:r>
    </w:p>
    <w:p w14:paraId="5DCD9970" w14:textId="77777777" w:rsidR="005E6A9E" w:rsidRDefault="005E6A9E" w:rsidP="005E6A9E">
      <w:pPr>
        <w:pStyle w:val="Style1"/>
      </w:pPr>
      <w:r>
        <w:t xml:space="preserve">            return z.a.useContext(_)</w:t>
      </w:r>
    </w:p>
    <w:p w14:paraId="33845353" w14:textId="77777777" w:rsidR="005E6A9E" w:rsidRDefault="005E6A9E" w:rsidP="005E6A9E">
      <w:pPr>
        <w:pStyle w:val="Style1"/>
      </w:pPr>
      <w:r>
        <w:t xml:space="preserve">        }</w:t>
      </w:r>
    </w:p>
    <w:p w14:paraId="767D77BB" w14:textId="77777777" w:rsidR="005E6A9E" w:rsidRDefault="005E6A9E" w:rsidP="005E6A9E">
      <w:pPr>
        <w:pStyle w:val="Style1"/>
      </w:pPr>
      <w:r>
        <w:t xml:space="preserve">        var V = z.a.createContext(function() {</w:t>
      </w:r>
    </w:p>
    <w:p w14:paraId="4667464E" w14:textId="77777777" w:rsidR="005E6A9E" w:rsidRDefault="005E6A9E" w:rsidP="005E6A9E">
      <w:pPr>
        <w:pStyle w:val="Style1"/>
      </w:pPr>
      <w:r>
        <w:t xml:space="preserve">            var e = !1;</w:t>
      </w:r>
    </w:p>
    <w:p w14:paraId="03010478" w14:textId="77777777" w:rsidR="005E6A9E" w:rsidRDefault="005E6A9E" w:rsidP="005E6A9E">
      <w:pPr>
        <w:pStyle w:val="Style1"/>
      </w:pPr>
      <w:r>
        <w:t xml:space="preserve">            return {</w:t>
      </w:r>
    </w:p>
    <w:p w14:paraId="591512CF" w14:textId="77777777" w:rsidR="005E6A9E" w:rsidRDefault="005E6A9E" w:rsidP="005E6A9E">
      <w:pPr>
        <w:pStyle w:val="Style1"/>
      </w:pPr>
      <w:r>
        <w:t xml:space="preserve">                clearReset: function() {</w:t>
      </w:r>
    </w:p>
    <w:p w14:paraId="187F7748" w14:textId="77777777" w:rsidR="005E6A9E" w:rsidRDefault="005E6A9E" w:rsidP="005E6A9E">
      <w:pPr>
        <w:pStyle w:val="Style1"/>
      </w:pPr>
      <w:r>
        <w:t xml:space="preserve">                    e = !1</w:t>
      </w:r>
    </w:p>
    <w:p w14:paraId="6D0FB4BC" w14:textId="77777777" w:rsidR="005E6A9E" w:rsidRDefault="005E6A9E" w:rsidP="005E6A9E">
      <w:pPr>
        <w:pStyle w:val="Style1"/>
      </w:pPr>
      <w:r>
        <w:t xml:space="preserve">                },</w:t>
      </w:r>
    </w:p>
    <w:p w14:paraId="0E957740" w14:textId="77777777" w:rsidR="005E6A9E" w:rsidRDefault="005E6A9E" w:rsidP="005E6A9E">
      <w:pPr>
        <w:pStyle w:val="Style1"/>
      </w:pPr>
      <w:r>
        <w:t xml:space="preserve">                reset: function() {</w:t>
      </w:r>
    </w:p>
    <w:p w14:paraId="170C9BE8" w14:textId="77777777" w:rsidR="005E6A9E" w:rsidRDefault="005E6A9E" w:rsidP="005E6A9E">
      <w:pPr>
        <w:pStyle w:val="Style1"/>
      </w:pPr>
      <w:r>
        <w:t xml:space="preserve">                    e = !0</w:t>
      </w:r>
    </w:p>
    <w:p w14:paraId="59C5DBF6" w14:textId="77777777" w:rsidR="005E6A9E" w:rsidRDefault="005E6A9E" w:rsidP="005E6A9E">
      <w:pPr>
        <w:pStyle w:val="Style1"/>
      </w:pPr>
      <w:r>
        <w:t xml:space="preserve">                },</w:t>
      </w:r>
    </w:p>
    <w:p w14:paraId="16944D8D" w14:textId="77777777" w:rsidR="005E6A9E" w:rsidRDefault="005E6A9E" w:rsidP="005E6A9E">
      <w:pPr>
        <w:pStyle w:val="Style1"/>
      </w:pPr>
      <w:r>
        <w:t xml:space="preserve">                isReset: function() {</w:t>
      </w:r>
    </w:p>
    <w:p w14:paraId="526FE440" w14:textId="77777777" w:rsidR="005E6A9E" w:rsidRDefault="005E6A9E" w:rsidP="005E6A9E">
      <w:pPr>
        <w:pStyle w:val="Style1"/>
      </w:pPr>
      <w:r>
        <w:t xml:space="preserve">                    return e</w:t>
      </w:r>
    </w:p>
    <w:p w14:paraId="299456C6" w14:textId="77777777" w:rsidR="005E6A9E" w:rsidRDefault="005E6A9E" w:rsidP="005E6A9E">
      <w:pPr>
        <w:pStyle w:val="Style1"/>
      </w:pPr>
      <w:r>
        <w:t xml:space="preserve">                }</w:t>
      </w:r>
    </w:p>
    <w:p w14:paraId="3AD1B682" w14:textId="77777777" w:rsidR="005E6A9E" w:rsidRDefault="005E6A9E" w:rsidP="005E6A9E">
      <w:pPr>
        <w:pStyle w:val="Style1"/>
      </w:pPr>
      <w:r>
        <w:t xml:space="preserve">            }</w:t>
      </w:r>
    </w:p>
    <w:p w14:paraId="1A536522" w14:textId="77777777" w:rsidR="005E6A9E" w:rsidRDefault="005E6A9E" w:rsidP="005E6A9E">
      <w:pPr>
        <w:pStyle w:val="Style1"/>
      </w:pPr>
      <w:r>
        <w:t xml:space="preserve">        }());</w:t>
      </w:r>
    </w:p>
    <w:p w14:paraId="0C5B7CE8" w14:textId="77777777" w:rsidR="005E6A9E" w:rsidRDefault="005E6A9E" w:rsidP="005E6A9E">
      <w:pPr>
        <w:pStyle w:val="Style1"/>
      </w:pPr>
      <w:r>
        <w:t xml:space="preserve">        function X() {</w:t>
      </w:r>
    </w:p>
    <w:p w14:paraId="2CD3828F" w14:textId="77777777" w:rsidR="005E6A9E" w:rsidRDefault="005E6A9E" w:rsidP="005E6A9E">
      <w:pPr>
        <w:pStyle w:val="Style1"/>
      </w:pPr>
      <w:r>
        <w:t xml:space="preserve">            var e = z.a.useRef(!1)</w:t>
      </w:r>
    </w:p>
    <w:p w14:paraId="49447D38" w14:textId="77777777" w:rsidR="005E6A9E" w:rsidRDefault="005E6A9E" w:rsidP="005E6A9E">
      <w:pPr>
        <w:pStyle w:val="Style1"/>
      </w:pPr>
      <w:r>
        <w:t xml:space="preserve">              , t = z.a.useCallback((function() {</w:t>
      </w:r>
    </w:p>
    <w:p w14:paraId="63849BF1" w14:textId="77777777" w:rsidR="005E6A9E" w:rsidRDefault="005E6A9E" w:rsidP="005E6A9E">
      <w:pPr>
        <w:pStyle w:val="Style1"/>
      </w:pPr>
      <w:r>
        <w:t xml:space="preserve">                return e.current</w:t>
      </w:r>
    </w:p>
    <w:p w14:paraId="715F5B24" w14:textId="77777777" w:rsidR="005E6A9E" w:rsidRDefault="005E6A9E" w:rsidP="005E6A9E">
      <w:pPr>
        <w:pStyle w:val="Style1"/>
      </w:pPr>
      <w:r>
        <w:t xml:space="preserve">            }</w:t>
      </w:r>
    </w:p>
    <w:p w14:paraId="7238782D" w14:textId="77777777" w:rsidR="005E6A9E" w:rsidRDefault="005E6A9E" w:rsidP="005E6A9E">
      <w:pPr>
        <w:pStyle w:val="Style1"/>
      </w:pPr>
      <w:r>
        <w:t xml:space="preserve">            ), []);</w:t>
      </w:r>
    </w:p>
    <w:p w14:paraId="7B67392D" w14:textId="77777777" w:rsidR="005E6A9E" w:rsidRDefault="005E6A9E" w:rsidP="005E6A9E">
      <w:pPr>
        <w:pStyle w:val="Style1"/>
      </w:pPr>
      <w:r>
        <w:t xml:space="preserve">            return z.a[s ? "useEffect" : "useLayoutEffect"]((function() {</w:t>
      </w:r>
    </w:p>
    <w:p w14:paraId="420963AA" w14:textId="77777777" w:rsidR="005E6A9E" w:rsidRDefault="005E6A9E" w:rsidP="005E6A9E">
      <w:pPr>
        <w:pStyle w:val="Style1"/>
      </w:pPr>
      <w:r>
        <w:t xml:space="preserve">                return e.current = !0,</w:t>
      </w:r>
    </w:p>
    <w:p w14:paraId="7D415562" w14:textId="77777777" w:rsidR="005E6A9E" w:rsidRDefault="005E6A9E" w:rsidP="005E6A9E">
      <w:pPr>
        <w:pStyle w:val="Style1"/>
      </w:pPr>
      <w:r>
        <w:t xml:space="preserve">                function() {</w:t>
      </w:r>
    </w:p>
    <w:p w14:paraId="4E758EA1" w14:textId="77777777" w:rsidR="005E6A9E" w:rsidRDefault="005E6A9E" w:rsidP="005E6A9E">
      <w:pPr>
        <w:pStyle w:val="Style1"/>
      </w:pPr>
      <w:r>
        <w:t xml:space="preserve">                    e.current = !1</w:t>
      </w:r>
    </w:p>
    <w:p w14:paraId="0EEDA469" w14:textId="77777777" w:rsidR="005E6A9E" w:rsidRDefault="005E6A9E" w:rsidP="005E6A9E">
      <w:pPr>
        <w:pStyle w:val="Style1"/>
      </w:pPr>
      <w:r>
        <w:t xml:space="preserve">                }</w:t>
      </w:r>
    </w:p>
    <w:p w14:paraId="4DC91587" w14:textId="77777777" w:rsidR="005E6A9E" w:rsidRDefault="005E6A9E" w:rsidP="005E6A9E">
      <w:pPr>
        <w:pStyle w:val="Style1"/>
      </w:pPr>
      <w:r>
        <w:t xml:space="preserve">            }</w:t>
      </w:r>
    </w:p>
    <w:p w14:paraId="364BBD87" w14:textId="77777777" w:rsidR="005E6A9E" w:rsidRDefault="005E6A9E" w:rsidP="005E6A9E">
      <w:pPr>
        <w:pStyle w:val="Style1"/>
      </w:pPr>
      <w:r>
        <w:t xml:space="preserve">            ), []),</w:t>
      </w:r>
    </w:p>
    <w:p w14:paraId="12B2A396" w14:textId="77777777" w:rsidR="005E6A9E" w:rsidRDefault="005E6A9E" w:rsidP="005E6A9E">
      <w:pPr>
        <w:pStyle w:val="Style1"/>
      </w:pPr>
      <w:r>
        <w:t xml:space="preserve">            t</w:t>
      </w:r>
    </w:p>
    <w:p w14:paraId="6A3A662A" w14:textId="77777777" w:rsidR="005E6A9E" w:rsidRDefault="005E6A9E" w:rsidP="005E6A9E">
      <w:pPr>
        <w:pStyle w:val="Style1"/>
      </w:pPr>
      <w:r>
        <w:t xml:space="preserve">        }</w:t>
      </w:r>
    </w:p>
    <w:p w14:paraId="5D6E4DB2" w14:textId="77777777" w:rsidR="005E6A9E" w:rsidRDefault="005E6A9E" w:rsidP="005E6A9E">
      <w:pPr>
        <w:pStyle w:val="Style1"/>
      </w:pPr>
      <w:r>
        <w:t xml:space="preserve">        function Y(e, t, r) {</w:t>
      </w:r>
    </w:p>
    <w:p w14:paraId="6BA789D7" w14:textId="77777777" w:rsidR="005E6A9E" w:rsidRDefault="005E6A9E" w:rsidP="005E6A9E">
      <w:pPr>
        <w:pStyle w:val="Style1"/>
      </w:pPr>
      <w:r>
        <w:t xml:space="preserve">            return r ? t ? t(e) : e : (e &amp;&amp; e.then || (e = Promise.resolve(e)),</w:t>
      </w:r>
    </w:p>
    <w:p w14:paraId="155FF7B1" w14:textId="77777777" w:rsidR="005E6A9E" w:rsidRDefault="005E6A9E" w:rsidP="005E6A9E">
      <w:pPr>
        <w:pStyle w:val="Style1"/>
      </w:pPr>
      <w:r>
        <w:t xml:space="preserve">            t ? e.then(t) : e)</w:t>
      </w:r>
    </w:p>
    <w:p w14:paraId="1DADFB13" w14:textId="77777777" w:rsidR="005E6A9E" w:rsidRDefault="005E6A9E" w:rsidP="005E6A9E">
      <w:pPr>
        <w:pStyle w:val="Style1"/>
      </w:pPr>
      <w:r>
        <w:t xml:space="preserve">        }</w:t>
      </w:r>
    </w:p>
    <w:p w14:paraId="3685BD1A" w14:textId="77777777" w:rsidR="005E6A9E" w:rsidRDefault="005E6A9E" w:rsidP="005E6A9E">
      <w:pPr>
        <w:pStyle w:val="Style1"/>
      </w:pPr>
      <w:r>
        <w:t xml:space="preserve">        function Z() {</w:t>
      </w:r>
    </w:p>
    <w:p w14:paraId="43B466F0" w14:textId="77777777" w:rsidR="005E6A9E" w:rsidRDefault="005E6A9E" w:rsidP="005E6A9E">
      <w:pPr>
        <w:pStyle w:val="Style1"/>
      </w:pPr>
      <w:r>
        <w:t xml:space="preserve">            return Object(i.a)({}, Q(n.Idle), {</w:t>
      </w:r>
    </w:p>
    <w:p w14:paraId="7ADDCC84" w14:textId="77777777" w:rsidR="005E6A9E" w:rsidRDefault="005E6A9E" w:rsidP="005E6A9E">
      <w:pPr>
        <w:pStyle w:val="Style1"/>
      </w:pPr>
      <w:r>
        <w:t xml:space="preserve">                data: void 0,</w:t>
      </w:r>
    </w:p>
    <w:p w14:paraId="29FBE129" w14:textId="77777777" w:rsidR="005E6A9E" w:rsidRDefault="005E6A9E" w:rsidP="005E6A9E">
      <w:pPr>
        <w:pStyle w:val="Style1"/>
      </w:pPr>
      <w:r>
        <w:t xml:space="preserve">                error: null</w:t>
      </w:r>
    </w:p>
    <w:p w14:paraId="3EF9A974" w14:textId="77777777" w:rsidR="005E6A9E" w:rsidRDefault="005E6A9E" w:rsidP="005E6A9E">
      <w:pPr>
        <w:pStyle w:val="Style1"/>
      </w:pPr>
      <w:r>
        <w:t xml:space="preserve">            })</w:t>
      </w:r>
    </w:p>
    <w:p w14:paraId="0AE68C87" w14:textId="77777777" w:rsidR="005E6A9E" w:rsidRDefault="005E6A9E" w:rsidP="005E6A9E">
      <w:pPr>
        <w:pStyle w:val="Style1"/>
      </w:pPr>
      <w:r>
        <w:t xml:space="preserve">        }</w:t>
      </w:r>
    </w:p>
    <w:p w14:paraId="49A9D229" w14:textId="77777777" w:rsidR="005E6A9E" w:rsidRDefault="005E6A9E" w:rsidP="005E6A9E">
      <w:pPr>
        <w:pStyle w:val="Style1"/>
      </w:pPr>
      <w:r>
        <w:t xml:space="preserve">        function $(e, t) {</w:t>
      </w:r>
    </w:p>
    <w:p w14:paraId="12F054CD" w14:textId="77777777" w:rsidR="005E6A9E" w:rsidRDefault="005E6A9E" w:rsidP="005E6A9E">
      <w:pPr>
        <w:pStyle w:val="Style1"/>
      </w:pPr>
      <w:r>
        <w:t xml:space="preserve">            switch (t.type) {</w:t>
      </w:r>
    </w:p>
    <w:p w14:paraId="28F1F126" w14:textId="77777777" w:rsidR="005E6A9E" w:rsidRDefault="005E6A9E" w:rsidP="005E6A9E">
      <w:pPr>
        <w:pStyle w:val="Style1"/>
      </w:pPr>
      <w:r>
        <w:t xml:space="preserve">            case 0:</w:t>
      </w:r>
    </w:p>
    <w:p w14:paraId="64BD0CE1" w14:textId="77777777" w:rsidR="005E6A9E" w:rsidRDefault="005E6A9E" w:rsidP="005E6A9E">
      <w:pPr>
        <w:pStyle w:val="Style1"/>
      </w:pPr>
      <w:r>
        <w:t xml:space="preserve">                return Z();</w:t>
      </w:r>
    </w:p>
    <w:p w14:paraId="43A3F7EB" w14:textId="77777777" w:rsidR="005E6A9E" w:rsidRDefault="005E6A9E" w:rsidP="005E6A9E">
      <w:pPr>
        <w:pStyle w:val="Style1"/>
      </w:pPr>
      <w:r>
        <w:t xml:space="preserve">            case 1:</w:t>
      </w:r>
    </w:p>
    <w:p w14:paraId="046AC698" w14:textId="77777777" w:rsidR="005E6A9E" w:rsidRDefault="005E6A9E" w:rsidP="005E6A9E">
      <w:pPr>
        <w:pStyle w:val="Style1"/>
      </w:pPr>
      <w:r>
        <w:t xml:space="preserve">                return Object(i.a)({}, Q(n.Loading), {</w:t>
      </w:r>
    </w:p>
    <w:p w14:paraId="0F516EFE" w14:textId="77777777" w:rsidR="005E6A9E" w:rsidRDefault="005E6A9E" w:rsidP="005E6A9E">
      <w:pPr>
        <w:pStyle w:val="Style1"/>
      </w:pPr>
      <w:r>
        <w:t xml:space="preserve">                    data: void 0,</w:t>
      </w:r>
    </w:p>
    <w:p w14:paraId="421BBB79" w14:textId="77777777" w:rsidR="005E6A9E" w:rsidRDefault="005E6A9E" w:rsidP="005E6A9E">
      <w:pPr>
        <w:pStyle w:val="Style1"/>
      </w:pPr>
      <w:r>
        <w:t xml:space="preserve">                    error: null</w:t>
      </w:r>
    </w:p>
    <w:p w14:paraId="3CF3E973" w14:textId="77777777" w:rsidR="005E6A9E" w:rsidRDefault="005E6A9E" w:rsidP="005E6A9E">
      <w:pPr>
        <w:pStyle w:val="Style1"/>
      </w:pPr>
      <w:r>
        <w:t xml:space="preserve">                });</w:t>
      </w:r>
    </w:p>
    <w:p w14:paraId="744FA81B" w14:textId="77777777" w:rsidR="005E6A9E" w:rsidRDefault="005E6A9E" w:rsidP="005E6A9E">
      <w:pPr>
        <w:pStyle w:val="Style1"/>
      </w:pPr>
      <w:r>
        <w:t xml:space="preserve">            case 2:</w:t>
      </w:r>
    </w:p>
    <w:p w14:paraId="2EF11104" w14:textId="77777777" w:rsidR="005E6A9E" w:rsidRDefault="005E6A9E" w:rsidP="005E6A9E">
      <w:pPr>
        <w:pStyle w:val="Style1"/>
      </w:pPr>
      <w:r>
        <w:t xml:space="preserve">                return Object(i.a)({}, Q(n.Success), {</w:t>
      </w:r>
    </w:p>
    <w:p w14:paraId="71268E02" w14:textId="77777777" w:rsidR="005E6A9E" w:rsidRDefault="005E6A9E" w:rsidP="005E6A9E">
      <w:pPr>
        <w:pStyle w:val="Style1"/>
      </w:pPr>
      <w:r>
        <w:t xml:space="preserve">                    data: t.data,</w:t>
      </w:r>
    </w:p>
    <w:p w14:paraId="6F22CE79" w14:textId="77777777" w:rsidR="005E6A9E" w:rsidRDefault="005E6A9E" w:rsidP="005E6A9E">
      <w:pPr>
        <w:pStyle w:val="Style1"/>
      </w:pPr>
      <w:r>
        <w:t xml:space="preserve">                    error: null</w:t>
      </w:r>
    </w:p>
    <w:p w14:paraId="2557D997" w14:textId="77777777" w:rsidR="005E6A9E" w:rsidRDefault="005E6A9E" w:rsidP="005E6A9E">
      <w:pPr>
        <w:pStyle w:val="Style1"/>
      </w:pPr>
      <w:r>
        <w:t xml:space="preserve">                });</w:t>
      </w:r>
    </w:p>
    <w:p w14:paraId="36434368" w14:textId="77777777" w:rsidR="005E6A9E" w:rsidRDefault="005E6A9E" w:rsidP="005E6A9E">
      <w:pPr>
        <w:pStyle w:val="Style1"/>
      </w:pPr>
      <w:r>
        <w:t xml:space="preserve">            case 3:</w:t>
      </w:r>
    </w:p>
    <w:p w14:paraId="4D7DC68B" w14:textId="77777777" w:rsidR="005E6A9E" w:rsidRDefault="005E6A9E" w:rsidP="005E6A9E">
      <w:pPr>
        <w:pStyle w:val="Style1"/>
      </w:pPr>
      <w:r>
        <w:t xml:space="preserve">                return Object(i.a)({}, Q(n.Error), {</w:t>
      </w:r>
    </w:p>
    <w:p w14:paraId="6D36B38F" w14:textId="77777777" w:rsidR="005E6A9E" w:rsidRDefault="005E6A9E" w:rsidP="005E6A9E">
      <w:pPr>
        <w:pStyle w:val="Style1"/>
      </w:pPr>
      <w:r>
        <w:t xml:space="preserve">                    data: void 0,</w:t>
      </w:r>
    </w:p>
    <w:p w14:paraId="669378D2" w14:textId="77777777" w:rsidR="005E6A9E" w:rsidRDefault="005E6A9E" w:rsidP="005E6A9E">
      <w:pPr>
        <w:pStyle w:val="Style1"/>
      </w:pPr>
      <w:r>
        <w:t xml:space="preserve">                    error: t.error</w:t>
      </w:r>
    </w:p>
    <w:p w14:paraId="428F0481" w14:textId="77777777" w:rsidR="005E6A9E" w:rsidRDefault="005E6A9E" w:rsidP="005E6A9E">
      <w:pPr>
        <w:pStyle w:val="Style1"/>
      </w:pPr>
      <w:r>
        <w:t xml:space="preserve">                });</w:t>
      </w:r>
    </w:p>
    <w:p w14:paraId="03AC9824" w14:textId="77777777" w:rsidR="005E6A9E" w:rsidRDefault="005E6A9E" w:rsidP="005E6A9E">
      <w:pPr>
        <w:pStyle w:val="Style1"/>
      </w:pPr>
      <w:r>
        <w:t xml:space="preserve">            default:</w:t>
      </w:r>
    </w:p>
    <w:p w14:paraId="0F55574D" w14:textId="77777777" w:rsidR="005E6A9E" w:rsidRDefault="005E6A9E" w:rsidP="005E6A9E">
      <w:pPr>
        <w:pStyle w:val="Style1"/>
      </w:pPr>
      <w:r>
        <w:t xml:space="preserve">                return e</w:t>
      </w:r>
    </w:p>
    <w:p w14:paraId="5802DD9E" w14:textId="77777777" w:rsidR="005E6A9E" w:rsidRDefault="005E6A9E" w:rsidP="005E6A9E">
      <w:pPr>
        <w:pStyle w:val="Style1"/>
      </w:pPr>
      <w:r>
        <w:t xml:space="preserve">            }</w:t>
      </w:r>
    </w:p>
    <w:p w14:paraId="00FCDC88" w14:textId="77777777" w:rsidR="005E6A9E" w:rsidRDefault="005E6A9E" w:rsidP="005E6A9E">
      <w:pPr>
        <w:pStyle w:val="Style1"/>
      </w:pPr>
      <w:r>
        <w:t xml:space="preserve">        }</w:t>
      </w:r>
    </w:p>
    <w:p w14:paraId="7FA4F09E" w14:textId="77777777" w:rsidR="005E6A9E" w:rsidRDefault="005E6A9E" w:rsidP="005E6A9E">
      <w:pPr>
        <w:pStyle w:val="Style1"/>
      </w:pPr>
      <w:r>
        <w:t xml:space="preserve">        function ee(e, t) {</w:t>
      </w:r>
    </w:p>
    <w:p w14:paraId="75AFEBD6" w14:textId="77777777" w:rsidR="005E6A9E" w:rsidRDefault="005E6A9E" w:rsidP="005E6A9E">
      <w:pPr>
        <w:pStyle w:val="Style1"/>
      </w:pPr>
      <w:r>
        <w:t xml:space="preserve">            void 0 === t &amp;&amp; (t = {});</w:t>
      </w:r>
    </w:p>
    <w:p w14:paraId="78F761A8" w14:textId="77777777" w:rsidR="005E6A9E" w:rsidRDefault="005E6A9E" w:rsidP="005E6A9E">
      <w:pPr>
        <w:pStyle w:val="Style1"/>
      </w:pPr>
      <w:r>
        <w:t xml:space="preserve">            var r = function(e, t, r) {</w:t>
      </w:r>
    </w:p>
    <w:p w14:paraId="456A600B" w14:textId="77777777" w:rsidR="005E6A9E" w:rsidRDefault="005E6A9E" w:rsidP="005E6A9E">
      <w:pPr>
        <w:pStyle w:val="Style1"/>
      </w:pPr>
      <w:r>
        <w:t xml:space="preserve">                var n = e.getDefaultConfig();</w:t>
      </w:r>
    </w:p>
    <w:p w14:paraId="1CF36322" w14:textId="77777777" w:rsidR="005E6A9E" w:rsidRDefault="005E6A9E" w:rsidP="005E6A9E">
      <w:pPr>
        <w:pStyle w:val="Style1"/>
      </w:pPr>
      <w:r>
        <w:t xml:space="preserve">                return Object(i.a)({}, q.mutations, null == n ? void 0 : n.shared, null == n ? void 0 : n.mutations, null == t ? void 0 : t.shared, null == t ? void 0 : t.mutations, r)</w:t>
      </w:r>
    </w:p>
    <w:p w14:paraId="402EE0B9" w14:textId="77777777" w:rsidR="005E6A9E" w:rsidRDefault="005E6A9E" w:rsidP="005E6A9E">
      <w:pPr>
        <w:pStyle w:val="Style1"/>
      </w:pPr>
      <w:r>
        <w:t xml:space="preserve">            }(W(), N(), t)</w:t>
      </w:r>
    </w:p>
    <w:p w14:paraId="616FFD16" w14:textId="77777777" w:rsidR="005E6A9E" w:rsidRDefault="005E6A9E" w:rsidP="005E6A9E">
      <w:pPr>
        <w:pStyle w:val="Style1"/>
      </w:pPr>
      <w:r>
        <w:t xml:space="preserve">              , n = z.a.useReducer($, null, Z)</w:t>
      </w:r>
    </w:p>
    <w:p w14:paraId="204D13B4" w14:textId="77777777" w:rsidR="005E6A9E" w:rsidRDefault="005E6A9E" w:rsidP="005E6A9E">
      <w:pPr>
        <w:pStyle w:val="Style1"/>
      </w:pPr>
      <w:r>
        <w:t xml:space="preserve">              , u = n[0]</w:t>
      </w:r>
    </w:p>
    <w:p w14:paraId="47F9AAA5" w14:textId="77777777" w:rsidR="005E6A9E" w:rsidRDefault="005E6A9E" w:rsidP="005E6A9E">
      <w:pPr>
        <w:pStyle w:val="Style1"/>
      </w:pPr>
      <w:r>
        <w:t xml:space="preserve">              , s = function(e) {</w:t>
      </w:r>
    </w:p>
    <w:p w14:paraId="50145601" w14:textId="77777777" w:rsidR="005E6A9E" w:rsidRDefault="005E6A9E" w:rsidP="005E6A9E">
      <w:pPr>
        <w:pStyle w:val="Style1"/>
      </w:pPr>
      <w:r>
        <w:t xml:space="preserve">                var t = X();</w:t>
      </w:r>
    </w:p>
    <w:p w14:paraId="37344AF1" w14:textId="77777777" w:rsidR="005E6A9E" w:rsidRDefault="005E6A9E" w:rsidP="005E6A9E">
      <w:pPr>
        <w:pStyle w:val="Style1"/>
      </w:pPr>
      <w:r>
        <w:t xml:space="preserve">                return z.a.useCallback((function() {</w:t>
      </w:r>
    </w:p>
    <w:p w14:paraId="6C2BCC93" w14:textId="77777777" w:rsidR="005E6A9E" w:rsidRDefault="005E6A9E" w:rsidP="005E6A9E">
      <w:pPr>
        <w:pStyle w:val="Style1"/>
      </w:pPr>
      <w:r>
        <w:t xml:space="preserve">                    if (t())</w:t>
      </w:r>
    </w:p>
    <w:p w14:paraId="6754191D" w14:textId="77777777" w:rsidR="005E6A9E" w:rsidRDefault="005E6A9E" w:rsidP="005E6A9E">
      <w:pPr>
        <w:pStyle w:val="Style1"/>
      </w:pPr>
      <w:r>
        <w:t xml:space="preserve">                        return e.apply(void 0, arguments)</w:t>
      </w:r>
    </w:p>
    <w:p w14:paraId="2054552A" w14:textId="77777777" w:rsidR="005E6A9E" w:rsidRDefault="005E6A9E" w:rsidP="005E6A9E">
      <w:pPr>
        <w:pStyle w:val="Style1"/>
      </w:pPr>
      <w:r>
        <w:t xml:space="preserve">                }</w:t>
      </w:r>
    </w:p>
    <w:p w14:paraId="5E53E7C0" w14:textId="77777777" w:rsidR="005E6A9E" w:rsidRDefault="005E6A9E" w:rsidP="005E6A9E">
      <w:pPr>
        <w:pStyle w:val="Style1"/>
      </w:pPr>
      <w:r>
        <w:t xml:space="preserve">                ), [e, t])</w:t>
      </w:r>
    </w:p>
    <w:p w14:paraId="53EE9321" w14:textId="77777777" w:rsidR="005E6A9E" w:rsidRDefault="005E6A9E" w:rsidP="005E6A9E">
      <w:pPr>
        <w:pStyle w:val="Style1"/>
      </w:pPr>
      <w:r>
        <w:t xml:space="preserve">            }(n[1])</w:t>
      </w:r>
    </w:p>
    <w:p w14:paraId="028F45CA" w14:textId="77777777" w:rsidR="005E6A9E" w:rsidRDefault="005E6A9E" w:rsidP="005E6A9E">
      <w:pPr>
        <w:pStyle w:val="Style1"/>
      </w:pPr>
      <w:r>
        <w:t xml:space="preserve">              , c = z.a.useRef()</w:t>
      </w:r>
    </w:p>
    <w:p w14:paraId="4D74FFF8" w14:textId="77777777" w:rsidR="005E6A9E" w:rsidRDefault="005E6A9E" w:rsidP="005E6A9E">
      <w:pPr>
        <w:pStyle w:val="Style1"/>
      </w:pPr>
      <w:r>
        <w:t xml:space="preserve">              , h = z.a.useRef(e);</w:t>
      </w:r>
    </w:p>
    <w:p w14:paraId="1C8C9FAB" w14:textId="77777777" w:rsidR="005E6A9E" w:rsidRDefault="005E6A9E" w:rsidP="005E6A9E">
      <w:pPr>
        <w:pStyle w:val="Style1"/>
      </w:pPr>
      <w:r>
        <w:t xml:space="preserve">            h.current = e;</w:t>
      </w:r>
    </w:p>
    <w:p w14:paraId="59D6340B" w14:textId="77777777" w:rsidR="005E6A9E" w:rsidRDefault="005E6A9E" w:rsidP="005E6A9E">
      <w:pPr>
        <w:pStyle w:val="Style1"/>
      </w:pPr>
      <w:r>
        <w:t xml:space="preserve">            var f = z.a.useRef(r);</w:t>
      </w:r>
    </w:p>
    <w:p w14:paraId="09976A6F" w14:textId="77777777" w:rsidR="005E6A9E" w:rsidRDefault="005E6A9E" w:rsidP="005E6A9E">
      <w:pPr>
        <w:pStyle w:val="Style1"/>
      </w:pPr>
      <w:r>
        <w:t xml:space="preserve">            f.current = r;</w:t>
      </w:r>
    </w:p>
    <w:p w14:paraId="10DACF09" w14:textId="77777777" w:rsidR="005E6A9E" w:rsidRDefault="005E6A9E" w:rsidP="005E6A9E">
      <w:pPr>
        <w:pStyle w:val="Style1"/>
      </w:pPr>
      <w:r>
        <w:t xml:space="preserve">            var l = z.a.useCallback(function(e) {</w:t>
      </w:r>
    </w:p>
    <w:p w14:paraId="35455447" w14:textId="77777777" w:rsidR="005E6A9E" w:rsidRDefault="005E6A9E" w:rsidP="005E6A9E">
      <w:pPr>
        <w:pStyle w:val="Style1"/>
      </w:pPr>
      <w:r>
        <w:t xml:space="preserve">                return function() {</w:t>
      </w:r>
    </w:p>
    <w:p w14:paraId="3FBEF0A0" w14:textId="77777777" w:rsidR="005E6A9E" w:rsidRDefault="005E6A9E" w:rsidP="005E6A9E">
      <w:pPr>
        <w:pStyle w:val="Style1"/>
      </w:pPr>
      <w:r>
        <w:t xml:space="preserve">                    for (var t = [], r = 0; r &lt; arguments.length; r++)</w:t>
      </w:r>
    </w:p>
    <w:p w14:paraId="1B21F2E2" w14:textId="77777777" w:rsidR="005E6A9E" w:rsidRDefault="005E6A9E" w:rsidP="005E6A9E">
      <w:pPr>
        <w:pStyle w:val="Style1"/>
      </w:pPr>
      <w:r>
        <w:t xml:space="preserve">                        t[r] = arguments[r];</w:t>
      </w:r>
    </w:p>
    <w:p w14:paraId="006F89E5" w14:textId="77777777" w:rsidR="005E6A9E" w:rsidRDefault="005E6A9E" w:rsidP="005E6A9E">
      <w:pPr>
        <w:pStyle w:val="Style1"/>
      </w:pPr>
      <w:r>
        <w:t xml:space="preserve">                    try {</w:t>
      </w:r>
    </w:p>
    <w:p w14:paraId="5209B5BC" w14:textId="77777777" w:rsidR="005E6A9E" w:rsidRDefault="005E6A9E" w:rsidP="005E6A9E">
      <w:pPr>
        <w:pStyle w:val="Style1"/>
      </w:pPr>
      <w:r>
        <w:t xml:space="preserve">                        return Promise.resolve(e.apply(this, t))</w:t>
      </w:r>
    </w:p>
    <w:p w14:paraId="598DD932" w14:textId="77777777" w:rsidR="005E6A9E" w:rsidRDefault="005E6A9E" w:rsidP="005E6A9E">
      <w:pPr>
        <w:pStyle w:val="Style1"/>
      </w:pPr>
      <w:r>
        <w:t xml:space="preserve">                    } catch (e) {</w:t>
      </w:r>
    </w:p>
    <w:p w14:paraId="31D227AF" w14:textId="77777777" w:rsidR="005E6A9E" w:rsidRDefault="005E6A9E" w:rsidP="005E6A9E">
      <w:pPr>
        <w:pStyle w:val="Style1"/>
      </w:pPr>
      <w:r>
        <w:t xml:space="preserve">                        return Promise.reject(e)</w:t>
      </w:r>
    </w:p>
    <w:p w14:paraId="66493A37" w14:textId="77777777" w:rsidR="005E6A9E" w:rsidRDefault="005E6A9E" w:rsidP="005E6A9E">
      <w:pPr>
        <w:pStyle w:val="Style1"/>
      </w:pPr>
      <w:r>
        <w:t xml:space="preserve">                    }</w:t>
      </w:r>
    </w:p>
    <w:p w14:paraId="224B416D" w14:textId="77777777" w:rsidR="005E6A9E" w:rsidRDefault="005E6A9E" w:rsidP="005E6A9E">
      <w:pPr>
        <w:pStyle w:val="Style1"/>
      </w:pPr>
      <w:r>
        <w:t xml:space="preserve">                }</w:t>
      </w:r>
    </w:p>
    <w:p w14:paraId="3C19A639" w14:textId="77777777" w:rsidR="005E6A9E" w:rsidRDefault="005E6A9E" w:rsidP="005E6A9E">
      <w:pPr>
        <w:pStyle w:val="Style1"/>
      </w:pPr>
      <w:r>
        <w:t xml:space="preserve">            }((function(e, t) {</w:t>
      </w:r>
    </w:p>
    <w:p w14:paraId="3F0AB851" w14:textId="77777777" w:rsidR="005E6A9E" w:rsidRDefault="005E6A9E" w:rsidP="005E6A9E">
      <w:pPr>
        <w:pStyle w:val="Style1"/>
      </w:pPr>
      <w:r>
        <w:t xml:space="preserve">                void 0 === t &amp;&amp; (t = {});</w:t>
      </w:r>
    </w:p>
    <w:p w14:paraId="194DCC93" w14:textId="77777777" w:rsidR="005E6A9E" w:rsidRDefault="005E6A9E" w:rsidP="005E6A9E">
      <w:pPr>
        <w:pStyle w:val="Style1"/>
      </w:pPr>
      <w:r>
        <w:t xml:space="preserve">                var r = f.current</w:t>
      </w:r>
    </w:p>
    <w:p w14:paraId="58ADF260" w14:textId="77777777" w:rsidR="005E6A9E" w:rsidRDefault="005E6A9E" w:rsidP="005E6A9E">
      <w:pPr>
        <w:pStyle w:val="Style1"/>
      </w:pPr>
      <w:r>
        <w:t xml:space="preserve">                  , n = function() {</w:t>
      </w:r>
    </w:p>
    <w:p w14:paraId="243837F3" w14:textId="77777777" w:rsidR="005E6A9E" w:rsidRDefault="005E6A9E" w:rsidP="005E6A9E">
      <w:pPr>
        <w:pStyle w:val="Style1"/>
      </w:pPr>
      <w:r>
        <w:t xml:space="preserve">                    return o++</w:t>
      </w:r>
    </w:p>
    <w:p w14:paraId="1BC72E69" w14:textId="77777777" w:rsidR="005E6A9E" w:rsidRDefault="005E6A9E" w:rsidP="005E6A9E">
      <w:pPr>
        <w:pStyle w:val="Style1"/>
      </w:pPr>
      <w:r>
        <w:t xml:space="preserve">                }();</w:t>
      </w:r>
    </w:p>
    <w:p w14:paraId="434C3069" w14:textId="77777777" w:rsidR="005E6A9E" w:rsidRDefault="005E6A9E" w:rsidP="005E6A9E">
      <w:pPr>
        <w:pStyle w:val="Style1"/>
      </w:pPr>
      <w:r>
        <w:t xml:space="preserve">                c.current = n;</w:t>
      </w:r>
    </w:p>
    <w:p w14:paraId="5CEA03CF" w14:textId="77777777" w:rsidR="005E6A9E" w:rsidRDefault="005E6A9E" w:rsidP="005E6A9E">
      <w:pPr>
        <w:pStyle w:val="Style1"/>
      </w:pPr>
      <w:r>
        <w:t xml:space="preserve">                var i, u = function() {</w:t>
      </w:r>
    </w:p>
    <w:p w14:paraId="18A109F9" w14:textId="77777777" w:rsidR="005E6A9E" w:rsidRDefault="005E6A9E" w:rsidP="005E6A9E">
      <w:pPr>
        <w:pStyle w:val="Style1"/>
      </w:pPr>
      <w:r>
        <w:t xml:space="preserve">                    return c.current === n</w:t>
      </w:r>
    </w:p>
    <w:p w14:paraId="75084CE7" w14:textId="77777777" w:rsidR="005E6A9E" w:rsidRDefault="005E6A9E" w:rsidP="005E6A9E">
      <w:pPr>
        <w:pStyle w:val="Style1"/>
      </w:pPr>
      <w:r>
        <w:t xml:space="preserve">                };</w:t>
      </w:r>
    </w:p>
    <w:p w14:paraId="5A7B23A4" w14:textId="77777777" w:rsidR="005E6A9E" w:rsidRDefault="005E6A9E" w:rsidP="005E6A9E">
      <w:pPr>
        <w:pStyle w:val="Style1"/>
      </w:pPr>
      <w:r>
        <w:t xml:space="preserve">                return function(n, o) {</w:t>
      </w:r>
    </w:p>
    <w:p w14:paraId="41132FCE" w14:textId="77777777" w:rsidR="005E6A9E" w:rsidRDefault="005E6A9E" w:rsidP="005E6A9E">
      <w:pPr>
        <w:pStyle w:val="Style1"/>
      </w:pPr>
      <w:r>
        <w:t xml:space="preserve">                    try {</w:t>
      </w:r>
    </w:p>
    <w:p w14:paraId="181DDAE3" w14:textId="77777777" w:rsidR="005E6A9E" w:rsidRDefault="005E6A9E" w:rsidP="005E6A9E">
      <w:pPr>
        <w:pStyle w:val="Style1"/>
      </w:pPr>
      <w:r>
        <w:t xml:space="preserve">                        var c = function() {</w:t>
      </w:r>
    </w:p>
    <w:p w14:paraId="4C630344" w14:textId="77777777" w:rsidR="005E6A9E" w:rsidRDefault="005E6A9E" w:rsidP="005E6A9E">
      <w:pPr>
        <w:pStyle w:val="Style1"/>
      </w:pPr>
      <w:r>
        <w:t xml:space="preserve">                            return s({</w:t>
      </w:r>
    </w:p>
    <w:p w14:paraId="0D812884" w14:textId="77777777" w:rsidR="005E6A9E" w:rsidRDefault="005E6A9E" w:rsidP="005E6A9E">
      <w:pPr>
        <w:pStyle w:val="Style1"/>
      </w:pPr>
      <w:r>
        <w:t xml:space="preserve">                                type: 1</w:t>
      </w:r>
    </w:p>
    <w:p w14:paraId="2EFBF724" w14:textId="77777777" w:rsidR="005E6A9E" w:rsidRDefault="005E6A9E" w:rsidP="005E6A9E">
      <w:pPr>
        <w:pStyle w:val="Style1"/>
      </w:pPr>
      <w:r>
        <w:t xml:space="preserve">                            }),</w:t>
      </w:r>
    </w:p>
    <w:p w14:paraId="1344F9D8" w14:textId="77777777" w:rsidR="005E6A9E" w:rsidRDefault="005E6A9E" w:rsidP="005E6A9E">
      <w:pPr>
        <w:pStyle w:val="Style1"/>
      </w:pPr>
      <w:r>
        <w:t xml:space="preserve">                            Y(null == r.onMutate ? void 0 : r.onMutate(e), (function(n) {</w:t>
      </w:r>
    </w:p>
    <w:p w14:paraId="58319E2C" w14:textId="77777777" w:rsidR="005E6A9E" w:rsidRDefault="005E6A9E" w:rsidP="005E6A9E">
      <w:pPr>
        <w:pStyle w:val="Style1"/>
      </w:pPr>
      <w:r>
        <w:t xml:space="preserve">                                return i = n,</w:t>
      </w:r>
    </w:p>
    <w:p w14:paraId="028DDB80" w14:textId="77777777" w:rsidR="005E6A9E" w:rsidRDefault="005E6A9E" w:rsidP="005E6A9E">
      <w:pPr>
        <w:pStyle w:val="Style1"/>
      </w:pPr>
      <w:r>
        <w:t xml:space="preserve">                                Y((0,</w:t>
      </w:r>
    </w:p>
    <w:p w14:paraId="172A64FD" w14:textId="77777777" w:rsidR="005E6A9E" w:rsidRDefault="005E6A9E" w:rsidP="005E6A9E">
      <w:pPr>
        <w:pStyle w:val="Style1"/>
      </w:pPr>
      <w:r>
        <w:t xml:space="preserve">                                h.current)(e), (function(n) {</w:t>
      </w:r>
    </w:p>
    <w:p w14:paraId="50710D30" w14:textId="77777777" w:rsidR="005E6A9E" w:rsidRDefault="005E6A9E" w:rsidP="005E6A9E">
      <w:pPr>
        <w:pStyle w:val="Style1"/>
      </w:pPr>
      <w:r>
        <w:t xml:space="preserve">                                    return u() &amp;&amp; s({</w:t>
      </w:r>
    </w:p>
    <w:p w14:paraId="1C13BBAA" w14:textId="77777777" w:rsidR="005E6A9E" w:rsidRDefault="005E6A9E" w:rsidP="005E6A9E">
      <w:pPr>
        <w:pStyle w:val="Style1"/>
      </w:pPr>
      <w:r>
        <w:t xml:space="preserve">                                        type: 2,</w:t>
      </w:r>
    </w:p>
    <w:p w14:paraId="3C131856" w14:textId="77777777" w:rsidR="005E6A9E" w:rsidRDefault="005E6A9E" w:rsidP="005E6A9E">
      <w:pPr>
        <w:pStyle w:val="Style1"/>
      </w:pPr>
      <w:r>
        <w:t xml:space="preserve">                                        data: n</w:t>
      </w:r>
    </w:p>
    <w:p w14:paraId="43998232" w14:textId="77777777" w:rsidR="005E6A9E" w:rsidRDefault="005E6A9E" w:rsidP="005E6A9E">
      <w:pPr>
        <w:pStyle w:val="Style1"/>
      </w:pPr>
      <w:r>
        <w:t xml:space="preserve">                                    }),</w:t>
      </w:r>
    </w:p>
    <w:p w14:paraId="732481AA" w14:textId="77777777" w:rsidR="005E6A9E" w:rsidRDefault="005E6A9E" w:rsidP="005E6A9E">
      <w:pPr>
        <w:pStyle w:val="Style1"/>
      </w:pPr>
      <w:r>
        <w:t xml:space="preserve">                                    Y(null == r.onSuccess ? void 0 : r.onSuccess(n, e), (function() {</w:t>
      </w:r>
    </w:p>
    <w:p w14:paraId="5A8F5E3A" w14:textId="77777777" w:rsidR="005E6A9E" w:rsidRDefault="005E6A9E" w:rsidP="005E6A9E">
      <w:pPr>
        <w:pStyle w:val="Style1"/>
      </w:pPr>
      <w:r>
        <w:t xml:space="preserve">                                        return Y(null == t.onSuccess ? void 0 : t.onSuccess(n, e), (function() {</w:t>
      </w:r>
    </w:p>
    <w:p w14:paraId="491EC07F" w14:textId="77777777" w:rsidR="005E6A9E" w:rsidRDefault="005E6A9E" w:rsidP="005E6A9E">
      <w:pPr>
        <w:pStyle w:val="Style1"/>
      </w:pPr>
      <w:r>
        <w:t xml:space="preserve">                                            return Y(null == r.onSettled ? void 0 : r.onSettled(n, null, e), (function() {</w:t>
      </w:r>
    </w:p>
    <w:p w14:paraId="3BCB916B" w14:textId="77777777" w:rsidR="005E6A9E" w:rsidRDefault="005E6A9E" w:rsidP="005E6A9E">
      <w:pPr>
        <w:pStyle w:val="Style1"/>
      </w:pPr>
      <w:r>
        <w:t xml:space="preserve">                                                return Y(null == t.onSettled ? void 0 : t.onSettled(n, null, e), (function() {</w:t>
      </w:r>
    </w:p>
    <w:p w14:paraId="0B968214" w14:textId="77777777" w:rsidR="005E6A9E" w:rsidRDefault="005E6A9E" w:rsidP="005E6A9E">
      <w:pPr>
        <w:pStyle w:val="Style1"/>
      </w:pPr>
      <w:r>
        <w:t xml:space="preserve">                                                    return n</w:t>
      </w:r>
    </w:p>
    <w:p w14:paraId="2808E254" w14:textId="77777777" w:rsidR="005E6A9E" w:rsidRDefault="005E6A9E" w:rsidP="005E6A9E">
      <w:pPr>
        <w:pStyle w:val="Style1"/>
      </w:pPr>
      <w:r>
        <w:t xml:space="preserve">                                                }</w:t>
      </w:r>
    </w:p>
    <w:p w14:paraId="77DF78AB" w14:textId="77777777" w:rsidR="005E6A9E" w:rsidRDefault="005E6A9E" w:rsidP="005E6A9E">
      <w:pPr>
        <w:pStyle w:val="Style1"/>
      </w:pPr>
      <w:r>
        <w:t xml:space="preserve">                                                ))</w:t>
      </w:r>
    </w:p>
    <w:p w14:paraId="53253540" w14:textId="77777777" w:rsidR="005E6A9E" w:rsidRDefault="005E6A9E" w:rsidP="005E6A9E">
      <w:pPr>
        <w:pStyle w:val="Style1"/>
      </w:pPr>
      <w:r>
        <w:t xml:space="preserve">                                            }</w:t>
      </w:r>
    </w:p>
    <w:p w14:paraId="5578BF47" w14:textId="77777777" w:rsidR="005E6A9E" w:rsidRDefault="005E6A9E" w:rsidP="005E6A9E">
      <w:pPr>
        <w:pStyle w:val="Style1"/>
      </w:pPr>
      <w:r>
        <w:t xml:space="preserve">                                            ))</w:t>
      </w:r>
    </w:p>
    <w:p w14:paraId="144ED745" w14:textId="77777777" w:rsidR="005E6A9E" w:rsidRDefault="005E6A9E" w:rsidP="005E6A9E">
      <w:pPr>
        <w:pStyle w:val="Style1"/>
      </w:pPr>
      <w:r>
        <w:t xml:space="preserve">                                        }</w:t>
      </w:r>
    </w:p>
    <w:p w14:paraId="2FA528B1" w14:textId="77777777" w:rsidR="005E6A9E" w:rsidRDefault="005E6A9E" w:rsidP="005E6A9E">
      <w:pPr>
        <w:pStyle w:val="Style1"/>
      </w:pPr>
      <w:r>
        <w:t xml:space="preserve">                                        ))</w:t>
      </w:r>
    </w:p>
    <w:p w14:paraId="6E16D1BC" w14:textId="77777777" w:rsidR="005E6A9E" w:rsidRDefault="005E6A9E" w:rsidP="005E6A9E">
      <w:pPr>
        <w:pStyle w:val="Style1"/>
      </w:pPr>
      <w:r>
        <w:t xml:space="preserve">                                    }</w:t>
      </w:r>
    </w:p>
    <w:p w14:paraId="7C79056A" w14:textId="77777777" w:rsidR="005E6A9E" w:rsidRDefault="005E6A9E" w:rsidP="005E6A9E">
      <w:pPr>
        <w:pStyle w:val="Style1"/>
      </w:pPr>
      <w:r>
        <w:t xml:space="preserve">                                    ))</w:t>
      </w:r>
    </w:p>
    <w:p w14:paraId="49D1B7E8" w14:textId="77777777" w:rsidR="005E6A9E" w:rsidRDefault="005E6A9E" w:rsidP="005E6A9E">
      <w:pPr>
        <w:pStyle w:val="Style1"/>
      </w:pPr>
      <w:r>
        <w:t xml:space="preserve">                                }</w:t>
      </w:r>
    </w:p>
    <w:p w14:paraId="0D8917A0" w14:textId="77777777" w:rsidR="005E6A9E" w:rsidRDefault="005E6A9E" w:rsidP="005E6A9E">
      <w:pPr>
        <w:pStyle w:val="Style1"/>
      </w:pPr>
      <w:r>
        <w:t xml:space="preserve">                                ))</w:t>
      </w:r>
    </w:p>
    <w:p w14:paraId="5F5C0E85" w14:textId="77777777" w:rsidR="005E6A9E" w:rsidRDefault="005E6A9E" w:rsidP="005E6A9E">
      <w:pPr>
        <w:pStyle w:val="Style1"/>
      </w:pPr>
      <w:r>
        <w:t xml:space="preserve">                            }</w:t>
      </w:r>
    </w:p>
    <w:p w14:paraId="69A5E366" w14:textId="77777777" w:rsidR="005E6A9E" w:rsidRDefault="005E6A9E" w:rsidP="005E6A9E">
      <w:pPr>
        <w:pStyle w:val="Style1"/>
      </w:pPr>
      <w:r>
        <w:t xml:space="preserve">                            ))</w:t>
      </w:r>
    </w:p>
    <w:p w14:paraId="1C11AD27" w14:textId="77777777" w:rsidR="005E6A9E" w:rsidRDefault="005E6A9E" w:rsidP="005E6A9E">
      <w:pPr>
        <w:pStyle w:val="Style1"/>
      </w:pPr>
      <w:r>
        <w:t xml:space="preserve">                        }()</w:t>
      </w:r>
    </w:p>
    <w:p w14:paraId="6D2C76A0" w14:textId="77777777" w:rsidR="005E6A9E" w:rsidRDefault="005E6A9E" w:rsidP="005E6A9E">
      <w:pPr>
        <w:pStyle w:val="Style1"/>
      </w:pPr>
      <w:r>
        <w:t xml:space="preserve">                    } catch (e) {</w:t>
      </w:r>
    </w:p>
    <w:p w14:paraId="5DCFC093" w14:textId="77777777" w:rsidR="005E6A9E" w:rsidRDefault="005E6A9E" w:rsidP="005E6A9E">
      <w:pPr>
        <w:pStyle w:val="Style1"/>
      </w:pPr>
      <w:r>
        <w:t xml:space="preserve">                        return o(e)</w:t>
      </w:r>
    </w:p>
    <w:p w14:paraId="061BA956" w14:textId="77777777" w:rsidR="005E6A9E" w:rsidRDefault="005E6A9E" w:rsidP="005E6A9E">
      <w:pPr>
        <w:pStyle w:val="Style1"/>
      </w:pPr>
      <w:r>
        <w:t xml:space="preserve">                    }</w:t>
      </w:r>
    </w:p>
    <w:p w14:paraId="6E3C0B3A" w14:textId="77777777" w:rsidR="005E6A9E" w:rsidRDefault="005E6A9E" w:rsidP="005E6A9E">
      <w:pPr>
        <w:pStyle w:val="Style1"/>
      </w:pPr>
      <w:r>
        <w:t xml:space="preserve">                    return c &amp;&amp; c.then ? c.then(void 0, o) : c</w:t>
      </w:r>
    </w:p>
    <w:p w14:paraId="108798C0" w14:textId="77777777" w:rsidR="005E6A9E" w:rsidRDefault="005E6A9E" w:rsidP="005E6A9E">
      <w:pPr>
        <w:pStyle w:val="Style1"/>
      </w:pPr>
      <w:r>
        <w:t xml:space="preserve">                }(0, (function(n) {</w:t>
      </w:r>
    </w:p>
    <w:p w14:paraId="3CFBA7C9" w14:textId="77777777" w:rsidR="005E6A9E" w:rsidRDefault="005E6A9E" w:rsidP="005E6A9E">
      <w:pPr>
        <w:pStyle w:val="Style1"/>
      </w:pPr>
      <w:r>
        <w:t xml:space="preserve">                    return a.error(n),</w:t>
      </w:r>
    </w:p>
    <w:p w14:paraId="1D60A00A" w14:textId="77777777" w:rsidR="005E6A9E" w:rsidRDefault="005E6A9E" w:rsidP="005E6A9E">
      <w:pPr>
        <w:pStyle w:val="Style1"/>
      </w:pPr>
      <w:r>
        <w:t xml:space="preserve">                    Y(null == r.onError ? void 0 : r.onError(n, e, i), (function() {</w:t>
      </w:r>
    </w:p>
    <w:p w14:paraId="1EE86731" w14:textId="77777777" w:rsidR="005E6A9E" w:rsidRDefault="005E6A9E" w:rsidP="005E6A9E">
      <w:pPr>
        <w:pStyle w:val="Style1"/>
      </w:pPr>
      <w:r>
        <w:t xml:space="preserve">                        return Y(null == t.onError ? void 0 : t.onError(n, e, i), (function() {</w:t>
      </w:r>
    </w:p>
    <w:p w14:paraId="54CB882F" w14:textId="77777777" w:rsidR="005E6A9E" w:rsidRDefault="005E6A9E" w:rsidP="005E6A9E">
      <w:pPr>
        <w:pStyle w:val="Style1"/>
      </w:pPr>
      <w:r>
        <w:t xml:space="preserve">                            return Y(null == r.onSettled ? void 0 : r.onSettled(void 0, n, e, i), (function() {</w:t>
      </w:r>
    </w:p>
    <w:p w14:paraId="1F34548F" w14:textId="77777777" w:rsidR="005E6A9E" w:rsidRDefault="005E6A9E" w:rsidP="005E6A9E">
      <w:pPr>
        <w:pStyle w:val="Style1"/>
      </w:pPr>
      <w:r>
        <w:t xml:space="preserve">                                return Y(null == t.onSettled ? void 0 : t.onSettled(void 0, n, e, i), (function() {</w:t>
      </w:r>
    </w:p>
    <w:p w14:paraId="359CB17D" w14:textId="77777777" w:rsidR="005E6A9E" w:rsidRDefault="005E6A9E" w:rsidP="005E6A9E">
      <w:pPr>
        <w:pStyle w:val="Style1"/>
      </w:pPr>
      <w:r>
        <w:t xml:space="preserve">                                    if (u() &amp;&amp; s({</w:t>
      </w:r>
    </w:p>
    <w:p w14:paraId="5751E372" w14:textId="77777777" w:rsidR="005E6A9E" w:rsidRDefault="005E6A9E" w:rsidP="005E6A9E">
      <w:pPr>
        <w:pStyle w:val="Style1"/>
      </w:pPr>
      <w:r>
        <w:t xml:space="preserve">                                        type: 3,</w:t>
      </w:r>
    </w:p>
    <w:p w14:paraId="7B8F80D9" w14:textId="77777777" w:rsidR="005E6A9E" w:rsidRDefault="005E6A9E" w:rsidP="005E6A9E">
      <w:pPr>
        <w:pStyle w:val="Style1"/>
      </w:pPr>
      <w:r>
        <w:t xml:space="preserve">                                        error: n</w:t>
      </w:r>
    </w:p>
    <w:p w14:paraId="4B4F0F60" w14:textId="77777777" w:rsidR="005E6A9E" w:rsidRDefault="005E6A9E" w:rsidP="005E6A9E">
      <w:pPr>
        <w:pStyle w:val="Style1"/>
      </w:pPr>
      <w:r>
        <w:t xml:space="preserve">                                    }),</w:t>
      </w:r>
    </w:p>
    <w:p w14:paraId="330DAA2C" w14:textId="77777777" w:rsidR="005E6A9E" w:rsidRDefault="005E6A9E" w:rsidP="005E6A9E">
      <w:pPr>
        <w:pStyle w:val="Style1"/>
      </w:pPr>
      <w:r>
        <w:t xml:space="preserve">                                    t.throwOnError || r.throwOnError)</w:t>
      </w:r>
    </w:p>
    <w:p w14:paraId="2E461AB9" w14:textId="77777777" w:rsidR="005E6A9E" w:rsidRDefault="005E6A9E" w:rsidP="005E6A9E">
      <w:pPr>
        <w:pStyle w:val="Style1"/>
      </w:pPr>
      <w:r>
        <w:t xml:space="preserve">                                        throw n</w:t>
      </w:r>
    </w:p>
    <w:p w14:paraId="527C02A6" w14:textId="77777777" w:rsidR="005E6A9E" w:rsidRDefault="005E6A9E" w:rsidP="005E6A9E">
      <w:pPr>
        <w:pStyle w:val="Style1"/>
      </w:pPr>
      <w:r>
        <w:t xml:space="preserve">                                }</w:t>
      </w:r>
    </w:p>
    <w:p w14:paraId="7A7E732B" w14:textId="77777777" w:rsidR="005E6A9E" w:rsidRDefault="005E6A9E" w:rsidP="005E6A9E">
      <w:pPr>
        <w:pStyle w:val="Style1"/>
      </w:pPr>
      <w:r>
        <w:t xml:space="preserve">                                ))</w:t>
      </w:r>
    </w:p>
    <w:p w14:paraId="601522CB" w14:textId="77777777" w:rsidR="005E6A9E" w:rsidRDefault="005E6A9E" w:rsidP="005E6A9E">
      <w:pPr>
        <w:pStyle w:val="Style1"/>
      </w:pPr>
      <w:r>
        <w:t xml:space="preserve">                            }</w:t>
      </w:r>
    </w:p>
    <w:p w14:paraId="25E4AE6C" w14:textId="77777777" w:rsidR="005E6A9E" w:rsidRDefault="005E6A9E" w:rsidP="005E6A9E">
      <w:pPr>
        <w:pStyle w:val="Style1"/>
      </w:pPr>
      <w:r>
        <w:t xml:space="preserve">                            ))</w:t>
      </w:r>
    </w:p>
    <w:p w14:paraId="5104358F" w14:textId="77777777" w:rsidR="005E6A9E" w:rsidRDefault="005E6A9E" w:rsidP="005E6A9E">
      <w:pPr>
        <w:pStyle w:val="Style1"/>
      </w:pPr>
      <w:r>
        <w:t xml:space="preserve">                        }</w:t>
      </w:r>
    </w:p>
    <w:p w14:paraId="29877E00" w14:textId="77777777" w:rsidR="005E6A9E" w:rsidRDefault="005E6A9E" w:rsidP="005E6A9E">
      <w:pPr>
        <w:pStyle w:val="Style1"/>
      </w:pPr>
      <w:r>
        <w:t xml:space="preserve">                        ))</w:t>
      </w:r>
    </w:p>
    <w:p w14:paraId="4DF991AD" w14:textId="77777777" w:rsidR="005E6A9E" w:rsidRDefault="005E6A9E" w:rsidP="005E6A9E">
      <w:pPr>
        <w:pStyle w:val="Style1"/>
      </w:pPr>
      <w:r>
        <w:t xml:space="preserve">                    }</w:t>
      </w:r>
    </w:p>
    <w:p w14:paraId="7A568537" w14:textId="77777777" w:rsidR="005E6A9E" w:rsidRDefault="005E6A9E" w:rsidP="005E6A9E">
      <w:pPr>
        <w:pStyle w:val="Style1"/>
      </w:pPr>
      <w:r>
        <w:t xml:space="preserve">                    ))</w:t>
      </w:r>
    </w:p>
    <w:p w14:paraId="64419A58" w14:textId="77777777" w:rsidR="005E6A9E" w:rsidRDefault="005E6A9E" w:rsidP="005E6A9E">
      <w:pPr>
        <w:pStyle w:val="Style1"/>
      </w:pPr>
      <w:r>
        <w:t xml:space="preserve">                }</w:t>
      </w:r>
    </w:p>
    <w:p w14:paraId="43CB1C7A" w14:textId="77777777" w:rsidR="005E6A9E" w:rsidRDefault="005E6A9E" w:rsidP="005E6A9E">
      <w:pPr>
        <w:pStyle w:val="Style1"/>
      </w:pPr>
      <w:r>
        <w:t xml:space="preserve">                ))</w:t>
      </w:r>
    </w:p>
    <w:p w14:paraId="62104D7C" w14:textId="77777777" w:rsidR="005E6A9E" w:rsidRDefault="005E6A9E" w:rsidP="005E6A9E">
      <w:pPr>
        <w:pStyle w:val="Style1"/>
      </w:pPr>
      <w:r>
        <w:t xml:space="preserve">            }</w:t>
      </w:r>
    </w:p>
    <w:p w14:paraId="26796DBB" w14:textId="77777777" w:rsidR="005E6A9E" w:rsidRDefault="005E6A9E" w:rsidP="005E6A9E">
      <w:pPr>
        <w:pStyle w:val="Style1"/>
      </w:pPr>
      <w:r>
        <w:t xml:space="preserve">            )), [s]);</w:t>
      </w:r>
    </w:p>
    <w:p w14:paraId="1B73770D" w14:textId="77777777" w:rsidR="005E6A9E" w:rsidRDefault="005E6A9E" w:rsidP="005E6A9E">
      <w:pPr>
        <w:pStyle w:val="Style1"/>
      </w:pPr>
      <w:r>
        <w:t xml:space="preserve">            z.a.useEffect((function() {</w:t>
      </w:r>
    </w:p>
    <w:p w14:paraId="37AAF894" w14:textId="77777777" w:rsidR="005E6A9E" w:rsidRDefault="005E6A9E" w:rsidP="005E6A9E">
      <w:pPr>
        <w:pStyle w:val="Style1"/>
      </w:pPr>
      <w:r>
        <w:t xml:space="preserve">                var e = f.current;</w:t>
      </w:r>
    </w:p>
    <w:p w14:paraId="350F0ADA" w14:textId="77777777" w:rsidR="005E6A9E" w:rsidRDefault="005E6A9E" w:rsidP="005E6A9E">
      <w:pPr>
        <w:pStyle w:val="Style1"/>
      </w:pPr>
      <w:r>
        <w:t xml:space="preserve">                if ((e.useErrorBoundary || e.suspense) &amp;&amp; u.error)</w:t>
      </w:r>
    </w:p>
    <w:p w14:paraId="1D2012CE" w14:textId="77777777" w:rsidR="005E6A9E" w:rsidRDefault="005E6A9E" w:rsidP="005E6A9E">
      <w:pPr>
        <w:pStyle w:val="Style1"/>
      </w:pPr>
      <w:r>
        <w:t xml:space="preserve">                    throw u.error</w:t>
      </w:r>
    </w:p>
    <w:p w14:paraId="727E38DB" w14:textId="77777777" w:rsidR="005E6A9E" w:rsidRDefault="005E6A9E" w:rsidP="005E6A9E">
      <w:pPr>
        <w:pStyle w:val="Style1"/>
      </w:pPr>
      <w:r>
        <w:t xml:space="preserve">            }</w:t>
      </w:r>
    </w:p>
    <w:p w14:paraId="6F582975" w14:textId="77777777" w:rsidR="005E6A9E" w:rsidRDefault="005E6A9E" w:rsidP="005E6A9E">
      <w:pPr>
        <w:pStyle w:val="Style1"/>
      </w:pPr>
      <w:r>
        <w:t xml:space="preserve">            ), [u.error]);</w:t>
      </w:r>
    </w:p>
    <w:p w14:paraId="243B701B" w14:textId="77777777" w:rsidR="005E6A9E" w:rsidRDefault="005E6A9E" w:rsidP="005E6A9E">
      <w:pPr>
        <w:pStyle w:val="Style1"/>
      </w:pPr>
      <w:r>
        <w:t xml:space="preserve">            var d = z.a.useCallback((function() {</w:t>
      </w:r>
    </w:p>
    <w:p w14:paraId="1748865D" w14:textId="77777777" w:rsidR="005E6A9E" w:rsidRDefault="005E6A9E" w:rsidP="005E6A9E">
      <w:pPr>
        <w:pStyle w:val="Style1"/>
      </w:pPr>
      <w:r>
        <w:t xml:space="preserve">                s({</w:t>
      </w:r>
    </w:p>
    <w:p w14:paraId="54576D5C" w14:textId="77777777" w:rsidR="005E6A9E" w:rsidRDefault="005E6A9E" w:rsidP="005E6A9E">
      <w:pPr>
        <w:pStyle w:val="Style1"/>
      </w:pPr>
      <w:r>
        <w:t xml:space="preserve">                    type: 0</w:t>
      </w:r>
    </w:p>
    <w:p w14:paraId="390B3884" w14:textId="77777777" w:rsidR="005E6A9E" w:rsidRDefault="005E6A9E" w:rsidP="005E6A9E">
      <w:pPr>
        <w:pStyle w:val="Style1"/>
      </w:pPr>
      <w:r>
        <w:t xml:space="preserve">                })</w:t>
      </w:r>
    </w:p>
    <w:p w14:paraId="7E83EE79" w14:textId="77777777" w:rsidR="005E6A9E" w:rsidRDefault="005E6A9E" w:rsidP="005E6A9E">
      <w:pPr>
        <w:pStyle w:val="Style1"/>
      </w:pPr>
      <w:r>
        <w:t xml:space="preserve">            }</w:t>
      </w:r>
    </w:p>
    <w:p w14:paraId="2660A5F3" w14:textId="77777777" w:rsidR="005E6A9E" w:rsidRDefault="005E6A9E" w:rsidP="005E6A9E">
      <w:pPr>
        <w:pStyle w:val="Style1"/>
      </w:pPr>
      <w:r>
        <w:t xml:space="preserve">            ), [s]);</w:t>
      </w:r>
    </w:p>
    <w:p w14:paraId="64CB16D8" w14:textId="77777777" w:rsidR="005E6A9E" w:rsidRDefault="005E6A9E" w:rsidP="005E6A9E">
      <w:pPr>
        <w:pStyle w:val="Style1"/>
      </w:pPr>
      <w:r>
        <w:t xml:space="preserve">            return [l, Object(i.a)({}, u, {</w:t>
      </w:r>
    </w:p>
    <w:p w14:paraId="5E3845D1" w14:textId="77777777" w:rsidR="005E6A9E" w:rsidRDefault="005E6A9E" w:rsidP="005E6A9E">
      <w:pPr>
        <w:pStyle w:val="Style1"/>
      </w:pPr>
      <w:r>
        <w:t xml:space="preserve">                reset: d</w:t>
      </w:r>
    </w:p>
    <w:p w14:paraId="2FDB4B9A" w14:textId="77777777" w:rsidR="005E6A9E" w:rsidRDefault="005E6A9E" w:rsidP="005E6A9E">
      <w:pPr>
        <w:pStyle w:val="Style1"/>
      </w:pPr>
      <w:r>
        <w:t xml:space="preserve">            })]</w:t>
      </w:r>
    </w:p>
    <w:p w14:paraId="0AF02346" w14:textId="77777777" w:rsidR="005E6A9E" w:rsidRDefault="005E6A9E" w:rsidP="005E6A9E">
      <w:pPr>
        <w:pStyle w:val="Style1"/>
      </w:pPr>
      <w:r>
        <w:t xml:space="preserve">        }</w:t>
      </w:r>
    </w:p>
    <w:p w14:paraId="3985DD1E" w14:textId="77777777" w:rsidR="005E6A9E" w:rsidRDefault="005E6A9E" w:rsidP="005E6A9E">
      <w:pPr>
        <w:pStyle w:val="Style1"/>
      </w:pPr>
      <w:r>
        <w:t xml:space="preserve">        function te(e, t, r) {</w:t>
      </w:r>
    </w:p>
    <w:p w14:paraId="5F809393" w14:textId="77777777" w:rsidR="005E6A9E" w:rsidRDefault="005E6A9E" w:rsidP="005E6A9E">
      <w:pPr>
        <w:pStyle w:val="Style1"/>
      </w:pPr>
      <w:r>
        <w:t xml:space="preserve">            var n = p(e, t, r);</w:t>
      </w:r>
    </w:p>
    <w:p w14:paraId="62AA59C6" w14:textId="77777777" w:rsidR="005E6A9E" w:rsidRDefault="005E6A9E" w:rsidP="005E6A9E">
      <w:pPr>
        <w:pStyle w:val="Style1"/>
      </w:pPr>
      <w:r>
        <w:t xml:space="preserve">            return function(e, t) {</w:t>
      </w:r>
    </w:p>
    <w:p w14:paraId="3C42E5EF" w14:textId="77777777" w:rsidR="005E6A9E" w:rsidRDefault="005E6A9E" w:rsidP="005E6A9E">
      <w:pPr>
        <w:pStyle w:val="Style1"/>
      </w:pPr>
      <w:r>
        <w:t xml:space="preserve">                var r = z.a.useReducer((function(e) {</w:t>
      </w:r>
    </w:p>
    <w:p w14:paraId="6D7BD5F7" w14:textId="77777777" w:rsidR="005E6A9E" w:rsidRDefault="005E6A9E" w:rsidP="005E6A9E">
      <w:pPr>
        <w:pStyle w:val="Style1"/>
      </w:pPr>
      <w:r>
        <w:t xml:space="preserve">                    return e + 1</w:t>
      </w:r>
    </w:p>
    <w:p w14:paraId="42CC6442" w14:textId="77777777" w:rsidR="005E6A9E" w:rsidRDefault="005E6A9E" w:rsidP="005E6A9E">
      <w:pPr>
        <w:pStyle w:val="Style1"/>
      </w:pPr>
      <w:r>
        <w:t xml:space="preserve">                }</w:t>
      </w:r>
    </w:p>
    <w:p w14:paraId="362F17D0" w14:textId="77777777" w:rsidR="005E6A9E" w:rsidRDefault="005E6A9E" w:rsidP="005E6A9E">
      <w:pPr>
        <w:pStyle w:val="Style1"/>
      </w:pPr>
      <w:r>
        <w:t xml:space="preserve">                ), 0)[1]</w:t>
      </w:r>
    </w:p>
    <w:p w14:paraId="47B14640" w14:textId="77777777" w:rsidR="005E6A9E" w:rsidRDefault="005E6A9E" w:rsidP="005E6A9E">
      <w:pPr>
        <w:pStyle w:val="Style1"/>
      </w:pPr>
      <w:r>
        <w:t xml:space="preserve">                  , n = X()</w:t>
      </w:r>
    </w:p>
    <w:p w14:paraId="76E0EE39" w14:textId="77777777" w:rsidR="005E6A9E" w:rsidRDefault="005E6A9E" w:rsidP="005E6A9E">
      <w:pPr>
        <w:pStyle w:val="Style1"/>
      </w:pPr>
      <w:r>
        <w:t xml:space="preserve">                  , i = W()</w:t>
      </w:r>
    </w:p>
    <w:p w14:paraId="2E1FECE8" w14:textId="77777777" w:rsidR="005E6A9E" w:rsidRDefault="005E6A9E" w:rsidP="005E6A9E">
      <w:pPr>
        <w:pStyle w:val="Style1"/>
      </w:pPr>
      <w:r>
        <w:t xml:space="preserve">                  , u = N()</w:t>
      </w:r>
    </w:p>
    <w:p w14:paraId="19D03ED9" w14:textId="77777777" w:rsidR="005E6A9E" w:rsidRDefault="005E6A9E" w:rsidP="005E6A9E">
      <w:pPr>
        <w:pStyle w:val="Style1"/>
      </w:pPr>
      <w:r>
        <w:t xml:space="preserve">                  , o = function() {</w:t>
      </w:r>
    </w:p>
    <w:p w14:paraId="6507D802" w14:textId="77777777" w:rsidR="005E6A9E" w:rsidRDefault="005E6A9E" w:rsidP="005E6A9E">
      <w:pPr>
        <w:pStyle w:val="Style1"/>
      </w:pPr>
      <w:r>
        <w:t xml:space="preserve">                    return z.a.useContext(V)</w:t>
      </w:r>
    </w:p>
    <w:p w14:paraId="78F6A202" w14:textId="77777777" w:rsidR="005E6A9E" w:rsidRDefault="005E6A9E" w:rsidP="005E6A9E">
      <w:pPr>
        <w:pStyle w:val="Style1"/>
      </w:pPr>
      <w:r>
        <w:t xml:space="preserve">                }()</w:t>
      </w:r>
    </w:p>
    <w:p w14:paraId="28B22C66" w14:textId="77777777" w:rsidR="005E6A9E" w:rsidRDefault="005E6A9E" w:rsidP="005E6A9E">
      <w:pPr>
        <w:pStyle w:val="Style1"/>
      </w:pPr>
      <w:r>
        <w:t xml:space="preserve">                  , s = O(i, e, u, t)</w:t>
      </w:r>
    </w:p>
    <w:p w14:paraId="565E20B1" w14:textId="77777777" w:rsidR="005E6A9E" w:rsidRDefault="005E6A9E" w:rsidP="005E6A9E">
      <w:pPr>
        <w:pStyle w:val="Style1"/>
      </w:pPr>
      <w:r>
        <w:t xml:space="preserve">                  , c = z.a.useRef()</w:t>
      </w:r>
    </w:p>
    <w:p w14:paraId="741905C2" w14:textId="77777777" w:rsidR="005E6A9E" w:rsidRDefault="005E6A9E" w:rsidP="005E6A9E">
      <w:pPr>
        <w:pStyle w:val="Style1"/>
      </w:pPr>
      <w:r>
        <w:t xml:space="preserve">                  , a = !c.current</w:t>
      </w:r>
    </w:p>
    <w:p w14:paraId="7EFECD0C" w14:textId="77777777" w:rsidR="005E6A9E" w:rsidRDefault="005E6A9E" w:rsidP="005E6A9E">
      <w:pPr>
        <w:pStyle w:val="Style1"/>
      </w:pPr>
      <w:r>
        <w:t xml:space="preserve">                  , h = c.current || new E(s);</w:t>
      </w:r>
    </w:p>
    <w:p w14:paraId="100D4304" w14:textId="77777777" w:rsidR="005E6A9E" w:rsidRDefault="005E6A9E" w:rsidP="005E6A9E">
      <w:pPr>
        <w:pStyle w:val="Style1"/>
      </w:pPr>
      <w:r>
        <w:t xml:space="preserve">                c.current = h,</w:t>
      </w:r>
    </w:p>
    <w:p w14:paraId="67D0BB74" w14:textId="77777777" w:rsidR="005E6A9E" w:rsidRDefault="005E6A9E" w:rsidP="005E6A9E">
      <w:pPr>
        <w:pStyle w:val="Style1"/>
      </w:pPr>
      <w:r>
        <w:t xml:space="preserve">                z.a.useEffect((function() {</w:t>
      </w:r>
    </w:p>
    <w:p w14:paraId="4DB44A86" w14:textId="77777777" w:rsidR="005E6A9E" w:rsidRDefault="005E6A9E" w:rsidP="005E6A9E">
      <w:pPr>
        <w:pStyle w:val="Style1"/>
      </w:pPr>
      <w:r>
        <w:t xml:space="preserve">                    return o.clearReset(),</w:t>
      </w:r>
    </w:p>
    <w:p w14:paraId="189BDA69" w14:textId="77777777" w:rsidR="005E6A9E" w:rsidRDefault="005E6A9E" w:rsidP="005E6A9E">
      <w:pPr>
        <w:pStyle w:val="Style1"/>
      </w:pPr>
      <w:r>
        <w:t xml:space="preserve">                    h.subscribe((function() {</w:t>
      </w:r>
    </w:p>
    <w:p w14:paraId="2E16BEEB" w14:textId="77777777" w:rsidR="005E6A9E" w:rsidRDefault="005E6A9E" w:rsidP="005E6A9E">
      <w:pPr>
        <w:pStyle w:val="Style1"/>
      </w:pPr>
      <w:r>
        <w:t xml:space="preserve">                        n() &amp;&amp; r()</w:t>
      </w:r>
    </w:p>
    <w:p w14:paraId="39A70FDE" w14:textId="77777777" w:rsidR="005E6A9E" w:rsidRDefault="005E6A9E" w:rsidP="005E6A9E">
      <w:pPr>
        <w:pStyle w:val="Style1"/>
      </w:pPr>
      <w:r>
        <w:t xml:space="preserve">                    }</w:t>
      </w:r>
    </w:p>
    <w:p w14:paraId="591890F6" w14:textId="77777777" w:rsidR="005E6A9E" w:rsidRDefault="005E6A9E" w:rsidP="005E6A9E">
      <w:pPr>
        <w:pStyle w:val="Style1"/>
      </w:pPr>
      <w:r>
        <w:t xml:space="preserve">                    ))</w:t>
      </w:r>
    </w:p>
    <w:p w14:paraId="1E7E1AFD" w14:textId="77777777" w:rsidR="005E6A9E" w:rsidRDefault="005E6A9E" w:rsidP="005E6A9E">
      <w:pPr>
        <w:pStyle w:val="Style1"/>
      </w:pPr>
      <w:r>
        <w:t xml:space="preserve">                }</w:t>
      </w:r>
    </w:p>
    <w:p w14:paraId="66DE2BC8" w14:textId="77777777" w:rsidR="005E6A9E" w:rsidRDefault="005E6A9E" w:rsidP="005E6A9E">
      <w:pPr>
        <w:pStyle w:val="Style1"/>
      </w:pPr>
      <w:r>
        <w:t xml:space="preserve">                ), [n, h, r, o]),</w:t>
      </w:r>
    </w:p>
    <w:p w14:paraId="7442899F" w14:textId="77777777" w:rsidR="005E6A9E" w:rsidRDefault="005E6A9E" w:rsidP="005E6A9E">
      <w:pPr>
        <w:pStyle w:val="Style1"/>
      </w:pPr>
      <w:r>
        <w:t xml:space="preserve">                a || h.updateConfig(s);</w:t>
      </w:r>
    </w:p>
    <w:p w14:paraId="37A67D2B" w14:textId="77777777" w:rsidR="005E6A9E" w:rsidRDefault="005E6A9E" w:rsidP="005E6A9E">
      <w:pPr>
        <w:pStyle w:val="Style1"/>
      </w:pPr>
      <w:r>
        <w:t xml:space="preserve">                var f = h.getCurrentResult();</w:t>
      </w:r>
    </w:p>
    <w:p w14:paraId="091C9D63" w14:textId="77777777" w:rsidR="005E6A9E" w:rsidRDefault="005E6A9E" w:rsidP="005E6A9E">
      <w:pPr>
        <w:pStyle w:val="Style1"/>
      </w:pPr>
      <w:r>
        <w:t xml:space="preserve">                if (s.suspense || s.useErrorBoundary) {</w:t>
      </w:r>
    </w:p>
    <w:p w14:paraId="29CE8C60" w14:textId="77777777" w:rsidR="005E6A9E" w:rsidRDefault="005E6A9E" w:rsidP="005E6A9E">
      <w:pPr>
        <w:pStyle w:val="Style1"/>
      </w:pPr>
      <w:r>
        <w:t xml:space="preserve">                    var l = h.getCurrentQuery();</w:t>
      </w:r>
    </w:p>
    <w:p w14:paraId="73EBF532" w14:textId="77777777" w:rsidR="005E6A9E" w:rsidRDefault="005E6A9E" w:rsidP="005E6A9E">
      <w:pPr>
        <w:pStyle w:val="Style1"/>
      </w:pPr>
      <w:r>
        <w:t xml:space="preserve">                    if (f.isError &amp;&amp; !o.isReset() &amp;&amp; l.state.throwInErrorBoundary)</w:t>
      </w:r>
    </w:p>
    <w:p w14:paraId="3E2A7374" w14:textId="77777777" w:rsidR="005E6A9E" w:rsidRDefault="005E6A9E" w:rsidP="005E6A9E">
      <w:pPr>
        <w:pStyle w:val="Style1"/>
      </w:pPr>
      <w:r>
        <w:t xml:space="preserve">                        throw f.error;</w:t>
      </w:r>
    </w:p>
    <w:p w14:paraId="7D9BFF61" w14:textId="77777777" w:rsidR="005E6A9E" w:rsidRDefault="005E6A9E" w:rsidP="005E6A9E">
      <w:pPr>
        <w:pStyle w:val="Style1"/>
      </w:pPr>
      <w:r>
        <w:t xml:space="preserve">                    if (s.enabled &amp;&amp; s.suspense &amp;&amp; !f.isSuccess) {</w:t>
      </w:r>
    </w:p>
    <w:p w14:paraId="64A12F10" w14:textId="77777777" w:rsidR="005E6A9E" w:rsidRDefault="005E6A9E" w:rsidP="005E6A9E">
      <w:pPr>
        <w:pStyle w:val="Style1"/>
      </w:pPr>
      <w:r>
        <w:t xml:space="preserve">                        o.clearReset();</w:t>
      </w:r>
    </w:p>
    <w:p w14:paraId="16975859" w14:textId="77777777" w:rsidR="005E6A9E" w:rsidRDefault="005E6A9E" w:rsidP="005E6A9E">
      <w:pPr>
        <w:pStyle w:val="Style1"/>
      </w:pPr>
      <w:r>
        <w:t xml:space="preserve">                        var d = h.subscribe();</w:t>
      </w:r>
    </w:p>
    <w:p w14:paraId="47251883" w14:textId="77777777" w:rsidR="005E6A9E" w:rsidRDefault="005E6A9E" w:rsidP="005E6A9E">
      <w:pPr>
        <w:pStyle w:val="Style1"/>
      </w:pPr>
      <w:r>
        <w:t xml:space="preserve">                        throw h.fetch().finally(d)</w:t>
      </w:r>
    </w:p>
    <w:p w14:paraId="752A2CAF" w14:textId="77777777" w:rsidR="005E6A9E" w:rsidRDefault="005E6A9E" w:rsidP="005E6A9E">
      <w:pPr>
        <w:pStyle w:val="Style1"/>
      </w:pPr>
      <w:r>
        <w:t xml:space="preserve">                    }</w:t>
      </w:r>
    </w:p>
    <w:p w14:paraId="6E012045" w14:textId="77777777" w:rsidR="005E6A9E" w:rsidRDefault="005E6A9E" w:rsidP="005E6A9E">
      <w:pPr>
        <w:pStyle w:val="Style1"/>
      </w:pPr>
      <w:r>
        <w:t xml:space="preserve">                }</w:t>
      </w:r>
    </w:p>
    <w:p w14:paraId="3C3FEA15" w14:textId="77777777" w:rsidR="005E6A9E" w:rsidRDefault="005E6A9E" w:rsidP="005E6A9E">
      <w:pPr>
        <w:pStyle w:val="Style1"/>
      </w:pPr>
      <w:r>
        <w:t xml:space="preserve">                return f</w:t>
      </w:r>
    </w:p>
    <w:p w14:paraId="7B03FA92" w14:textId="77777777" w:rsidR="005E6A9E" w:rsidRDefault="005E6A9E" w:rsidP="005E6A9E">
      <w:pPr>
        <w:pStyle w:val="Style1"/>
      </w:pPr>
      <w:r>
        <w:t xml:space="preserve">            }(n[0], n[1])</w:t>
      </w:r>
    </w:p>
    <w:p w14:paraId="62B0B629" w14:textId="77777777" w:rsidR="005E6A9E" w:rsidRDefault="005E6A9E" w:rsidP="005E6A9E">
      <w:pPr>
        <w:pStyle w:val="Style1"/>
      </w:pPr>
      <w:r>
        <w:t xml:space="preserve">        }</w:t>
      </w:r>
    </w:p>
    <w:p w14:paraId="30493E4D" w14:textId="77777777" w:rsidR="005E6A9E" w:rsidRDefault="005E6A9E" w:rsidP="005E6A9E">
      <w:pPr>
        <w:pStyle w:val="Style1"/>
      </w:pPr>
      <w:r>
        <w:t xml:space="preserve">        !function(e) {</w:t>
      </w:r>
    </w:p>
    <w:p w14:paraId="04E7F009" w14:textId="77777777" w:rsidR="005E6A9E" w:rsidRDefault="005E6A9E" w:rsidP="005E6A9E">
      <w:pPr>
        <w:pStyle w:val="Style1"/>
      </w:pPr>
      <w:r>
        <w:t xml:space="preserve">            C = e</w:t>
      </w:r>
    </w:p>
    <w:p w14:paraId="50F03780" w14:textId="77777777" w:rsidR="005E6A9E" w:rsidRDefault="005E6A9E" w:rsidP="005E6A9E">
      <w:pPr>
        <w:pStyle w:val="Style1"/>
      </w:pPr>
      <w:r>
        <w:t xml:space="preserve">        }(K)</w:t>
      </w:r>
    </w:p>
    <w:p w14:paraId="2A8E061D" w14:textId="77777777" w:rsidR="005E6A9E" w:rsidRDefault="005E6A9E" w:rsidP="005E6A9E">
      <w:pPr>
        <w:pStyle w:val="Style1"/>
      </w:pPr>
      <w:r>
        <w:t xml:space="preserve">    },</w:t>
      </w:r>
    </w:p>
    <w:p w14:paraId="258D4D7F" w14:textId="77777777" w:rsidR="005E6A9E" w:rsidRDefault="005E6A9E" w:rsidP="005E6A9E">
      <w:pPr>
        <w:pStyle w:val="Style1"/>
      </w:pPr>
      <w:r>
        <w:t xml:space="preserve">    Fcif: function(e, t, r) {</w:t>
      </w:r>
    </w:p>
    <w:p w14:paraId="38E2B523" w14:textId="77777777" w:rsidR="005E6A9E" w:rsidRDefault="005E6A9E" w:rsidP="005E6A9E">
      <w:pPr>
        <w:pStyle w:val="Style1"/>
      </w:pPr>
      <w:r>
        <w:t xml:space="preserve">        "use strict";</w:t>
      </w:r>
    </w:p>
    <w:p w14:paraId="6C4BDBCD" w14:textId="77777777" w:rsidR="005E6A9E" w:rsidRDefault="005E6A9E" w:rsidP="005E6A9E">
      <w:pPr>
        <w:pStyle w:val="Style1"/>
      </w:pPr>
      <w:r>
        <w:t xml:space="preserve">        function n() {</w:t>
      </w:r>
    </w:p>
    <w:p w14:paraId="353C2A61" w14:textId="77777777" w:rsidR="005E6A9E" w:rsidRDefault="005E6A9E" w:rsidP="005E6A9E">
      <w:pPr>
        <w:pStyle w:val="Style1"/>
      </w:pPr>
      <w:r>
        <w:t xml:space="preserve">            return (n = Object.assign ? Object.assign.bind() : function(e) {</w:t>
      </w:r>
    </w:p>
    <w:p w14:paraId="60329C16" w14:textId="77777777" w:rsidR="005E6A9E" w:rsidRDefault="005E6A9E" w:rsidP="005E6A9E">
      <w:pPr>
        <w:pStyle w:val="Style1"/>
      </w:pPr>
      <w:r>
        <w:t xml:space="preserve">                for (var t = 1; t &lt; arguments.length; t++) {</w:t>
      </w:r>
    </w:p>
    <w:p w14:paraId="109AD176" w14:textId="77777777" w:rsidR="005E6A9E" w:rsidRDefault="005E6A9E" w:rsidP="005E6A9E">
      <w:pPr>
        <w:pStyle w:val="Style1"/>
      </w:pPr>
      <w:r>
        <w:t xml:space="preserve">                    var r = arguments[t];</w:t>
      </w:r>
    </w:p>
    <w:p w14:paraId="1E624AB3" w14:textId="77777777" w:rsidR="005E6A9E" w:rsidRDefault="005E6A9E" w:rsidP="005E6A9E">
      <w:pPr>
        <w:pStyle w:val="Style1"/>
      </w:pPr>
      <w:r>
        <w:t xml:space="preserve">                    for (var n in r)</w:t>
      </w:r>
    </w:p>
    <w:p w14:paraId="3BD87CA9" w14:textId="77777777" w:rsidR="005E6A9E" w:rsidRDefault="005E6A9E" w:rsidP="005E6A9E">
      <w:pPr>
        <w:pStyle w:val="Style1"/>
      </w:pPr>
      <w:r>
        <w:t xml:space="preserve">                        Object.prototype.hasOwnProperty.call(r, n) &amp;&amp; (e[n] = r[n])</w:t>
      </w:r>
    </w:p>
    <w:p w14:paraId="7B332BBE" w14:textId="77777777" w:rsidR="005E6A9E" w:rsidRDefault="005E6A9E" w:rsidP="005E6A9E">
      <w:pPr>
        <w:pStyle w:val="Style1"/>
      </w:pPr>
      <w:r>
        <w:t xml:space="preserve">                }</w:t>
      </w:r>
    </w:p>
    <w:p w14:paraId="75221BBF" w14:textId="77777777" w:rsidR="005E6A9E" w:rsidRDefault="005E6A9E" w:rsidP="005E6A9E">
      <w:pPr>
        <w:pStyle w:val="Style1"/>
      </w:pPr>
      <w:r>
        <w:t xml:space="preserve">                return e</w:t>
      </w:r>
    </w:p>
    <w:p w14:paraId="388F54D1" w14:textId="77777777" w:rsidR="005E6A9E" w:rsidRDefault="005E6A9E" w:rsidP="005E6A9E">
      <w:pPr>
        <w:pStyle w:val="Style1"/>
      </w:pPr>
      <w:r>
        <w:t xml:space="preserve">            }</w:t>
      </w:r>
    </w:p>
    <w:p w14:paraId="6DB59516" w14:textId="77777777" w:rsidR="005E6A9E" w:rsidRDefault="005E6A9E" w:rsidP="005E6A9E">
      <w:pPr>
        <w:pStyle w:val="Style1"/>
      </w:pPr>
      <w:r>
        <w:t xml:space="preserve">            ).apply(this, arguments)</w:t>
      </w:r>
    </w:p>
    <w:p w14:paraId="6A2571EA" w14:textId="77777777" w:rsidR="005E6A9E" w:rsidRDefault="005E6A9E" w:rsidP="005E6A9E">
      <w:pPr>
        <w:pStyle w:val="Style1"/>
      </w:pPr>
      <w:r>
        <w:t xml:space="preserve">        }</w:t>
      </w:r>
    </w:p>
    <w:p w14:paraId="399000D7" w14:textId="77777777" w:rsidR="005E6A9E" w:rsidRDefault="005E6A9E" w:rsidP="005E6A9E">
      <w:pPr>
        <w:pStyle w:val="Style1"/>
      </w:pPr>
      <w:r>
        <w:t xml:space="preserve">        r.d(t, "a", (function() {</w:t>
      </w:r>
    </w:p>
    <w:p w14:paraId="647D01FC" w14:textId="77777777" w:rsidR="005E6A9E" w:rsidRDefault="005E6A9E" w:rsidP="005E6A9E">
      <w:pPr>
        <w:pStyle w:val="Style1"/>
      </w:pPr>
      <w:r>
        <w:t xml:space="preserve">            return n</w:t>
      </w:r>
    </w:p>
    <w:p w14:paraId="2AC1FE22" w14:textId="77777777" w:rsidR="005E6A9E" w:rsidRDefault="005E6A9E" w:rsidP="005E6A9E">
      <w:pPr>
        <w:pStyle w:val="Style1"/>
      </w:pPr>
      <w:r>
        <w:t xml:space="preserve">        }</w:t>
      </w:r>
    </w:p>
    <w:p w14:paraId="6F3F332B" w14:textId="77777777" w:rsidR="005E6A9E" w:rsidRDefault="005E6A9E" w:rsidP="005E6A9E">
      <w:pPr>
        <w:pStyle w:val="Style1"/>
      </w:pPr>
      <w:r>
        <w:t xml:space="preserve">        ))</w:t>
      </w:r>
    </w:p>
    <w:p w14:paraId="669AEA23" w14:textId="77777777" w:rsidR="005E6A9E" w:rsidRDefault="005E6A9E" w:rsidP="005E6A9E">
      <w:pPr>
        <w:pStyle w:val="Style1"/>
      </w:pPr>
      <w:r>
        <w:t xml:space="preserve">    }</w:t>
      </w:r>
    </w:p>
    <w:p w14:paraId="601521BF" w14:textId="77777777" w:rsidR="005E6A9E" w:rsidRDefault="005E6A9E" w:rsidP="005E6A9E">
      <w:pPr>
        <w:pStyle w:val="Style1"/>
      </w:pPr>
      <w:r>
        <w:t>}]);</w:t>
      </w:r>
    </w:p>
    <w:p w14:paraId="25BC7ED8" w14:textId="77777777" w:rsidR="005E6A9E" w:rsidRDefault="005E6A9E" w:rsidP="005E6A9E">
      <w:pPr>
        <w:pStyle w:val="Style1"/>
      </w:pPr>
      <w:r>
        <w:t>//# sourceMappingURL=1.f90162e64b0d153998d2.chunk.v7.js.map</w:t>
      </w:r>
    </w:p>
    <w:p w14:paraId="4B5AF1DF" w14:textId="77777777" w:rsidR="005E6A9E" w:rsidRDefault="005E6A9E" w:rsidP="005E6A9E">
      <w:pPr>
        <w:pStyle w:val="Style1"/>
      </w:pPr>
      <w:r>
        <w:t>(window.officehome_webpackJsonp = window.officehome_webpackJsonp || []).push([[2], {</w:t>
      </w:r>
    </w:p>
    <w:p w14:paraId="7AFDC3D6" w14:textId="77777777" w:rsidR="005E6A9E" w:rsidRDefault="005E6A9E" w:rsidP="005E6A9E">
      <w:pPr>
        <w:pStyle w:val="Style1"/>
      </w:pPr>
      <w:r>
        <w:t xml:space="preserve">    "0TX8": function(e, t, n) {</w:t>
      </w:r>
    </w:p>
    <w:p w14:paraId="744EE20C" w14:textId="77777777" w:rsidR="005E6A9E" w:rsidRDefault="005E6A9E" w:rsidP="005E6A9E">
      <w:pPr>
        <w:pStyle w:val="Style1"/>
      </w:pPr>
      <w:r>
        <w:t xml:space="preserve">        "use strict";</w:t>
      </w:r>
    </w:p>
    <w:p w14:paraId="1142E990" w14:textId="77777777" w:rsidR="005E6A9E" w:rsidRDefault="005E6A9E" w:rsidP="005E6A9E">
      <w:pPr>
        <w:pStyle w:val="Style1"/>
      </w:pPr>
      <w:r>
        <w:t xml:space="preserve">        n.d(t, "a", (function() {</w:t>
      </w:r>
    </w:p>
    <w:p w14:paraId="4F06EEE3" w14:textId="77777777" w:rsidR="005E6A9E" w:rsidRDefault="005E6A9E" w:rsidP="005E6A9E">
      <w:pPr>
        <w:pStyle w:val="Style1"/>
      </w:pPr>
      <w:r>
        <w:t xml:space="preserve">            return o</w:t>
      </w:r>
    </w:p>
    <w:p w14:paraId="58074F6F" w14:textId="77777777" w:rsidR="005E6A9E" w:rsidRDefault="005E6A9E" w:rsidP="005E6A9E">
      <w:pPr>
        <w:pStyle w:val="Style1"/>
      </w:pPr>
      <w:r>
        <w:t xml:space="preserve">        }</w:t>
      </w:r>
    </w:p>
    <w:p w14:paraId="2B7F2E6A" w14:textId="77777777" w:rsidR="005E6A9E" w:rsidRDefault="005E6A9E" w:rsidP="005E6A9E">
      <w:pPr>
        <w:pStyle w:val="Style1"/>
      </w:pPr>
      <w:r>
        <w:t xml:space="preserve">        ));</w:t>
      </w:r>
    </w:p>
    <w:p w14:paraId="49247139" w14:textId="77777777" w:rsidR="005E6A9E" w:rsidRDefault="005E6A9E" w:rsidP="005E6A9E">
      <w:pPr>
        <w:pStyle w:val="Style1"/>
      </w:pPr>
      <w:r>
        <w:t xml:space="preserve">        var r = n("QjXU")</w:t>
      </w:r>
    </w:p>
    <w:p w14:paraId="161873F2" w14:textId="77777777" w:rsidR="005E6A9E" w:rsidRDefault="005E6A9E" w:rsidP="005E6A9E">
      <w:pPr>
        <w:pStyle w:val="Style1"/>
      </w:pPr>
      <w:r>
        <w:t xml:space="preserve">          , a = n("JYsJ");</w:t>
      </w:r>
    </w:p>
    <w:p w14:paraId="4324D565" w14:textId="77777777" w:rsidR="005E6A9E" w:rsidRDefault="005E6A9E" w:rsidP="005E6A9E">
      <w:pPr>
        <w:pStyle w:val="Style1"/>
      </w:pPr>
      <w:r>
        <w:t xml:space="preserve">        function o(e, t, n, o) {</w:t>
      </w:r>
    </w:p>
    <w:p w14:paraId="771B4C4B" w14:textId="77777777" w:rsidR="005E6A9E" w:rsidRDefault="005E6A9E" w:rsidP="005E6A9E">
      <w:pPr>
        <w:pStyle w:val="Style1"/>
      </w:pPr>
      <w:r>
        <w:t xml:space="preserve">            return Object(r.__awaiter)(this, void 0, void 0, (function() {</w:t>
      </w:r>
    </w:p>
    <w:p w14:paraId="6D4AD9D2" w14:textId="77777777" w:rsidR="005E6A9E" w:rsidRDefault="005E6A9E" w:rsidP="005E6A9E">
      <w:pPr>
        <w:pStyle w:val="Style1"/>
      </w:pPr>
      <w:r>
        <w:t xml:space="preserve">                var i, c;</w:t>
      </w:r>
    </w:p>
    <w:p w14:paraId="6B9341CD" w14:textId="77777777" w:rsidR="005E6A9E" w:rsidRDefault="005E6A9E" w:rsidP="005E6A9E">
      <w:pPr>
        <w:pStyle w:val="Style1"/>
      </w:pPr>
      <w:r>
        <w:t xml:space="preserve">                return Object(r.__generator)(this, (function(r) {</w:t>
      </w:r>
    </w:p>
    <w:p w14:paraId="0B5040B3" w14:textId="77777777" w:rsidR="005E6A9E" w:rsidRDefault="005E6A9E" w:rsidP="005E6A9E">
      <w:pPr>
        <w:pStyle w:val="Style1"/>
      </w:pPr>
      <w:r>
        <w:t xml:space="preserve">                    switch (r.label) {</w:t>
      </w:r>
    </w:p>
    <w:p w14:paraId="20CEC3CF" w14:textId="77777777" w:rsidR="005E6A9E" w:rsidRDefault="005E6A9E" w:rsidP="005E6A9E">
      <w:pPr>
        <w:pStyle w:val="Style1"/>
      </w:pPr>
      <w:r>
        <w:t xml:space="preserve">                    case 0:</w:t>
      </w:r>
    </w:p>
    <w:p w14:paraId="373A9931" w14:textId="77777777" w:rsidR="005E6A9E" w:rsidRDefault="005E6A9E" w:rsidP="005E6A9E">
      <w:pPr>
        <w:pStyle w:val="Style1"/>
      </w:pPr>
      <w:r>
        <w:t xml:space="preserve">                        e.params || (e.params = {}),</w:t>
      </w:r>
    </w:p>
    <w:p w14:paraId="5E13C118" w14:textId="77777777" w:rsidR="005E6A9E" w:rsidRDefault="005E6A9E" w:rsidP="005E6A9E">
      <w:pPr>
        <w:pStyle w:val="Style1"/>
      </w:pPr>
      <w:r>
        <w:t xml:space="preserve">                        e.params.workload = n,</w:t>
      </w:r>
    </w:p>
    <w:p w14:paraId="36E39CD2" w14:textId="77777777" w:rsidR="005E6A9E" w:rsidRDefault="005E6A9E" w:rsidP="005E6A9E">
      <w:pPr>
        <w:pStyle w:val="Style1"/>
      </w:pPr>
      <w:r>
        <w:t xml:space="preserve">                        (i = Object(a.a)("flight")) &amp;&amp; (e.params.flight = i),</w:t>
      </w:r>
    </w:p>
    <w:p w14:paraId="5503FBBB" w14:textId="77777777" w:rsidR="005E6A9E" w:rsidRDefault="005E6A9E" w:rsidP="005E6A9E">
      <w:pPr>
        <w:pStyle w:val="Style1"/>
      </w:pPr>
      <w:r>
        <w:t xml:space="preserve">                        r.label = 1;</w:t>
      </w:r>
    </w:p>
    <w:p w14:paraId="14DD0DCD" w14:textId="77777777" w:rsidR="005E6A9E" w:rsidRDefault="005E6A9E" w:rsidP="005E6A9E">
      <w:pPr>
        <w:pStyle w:val="Style1"/>
      </w:pPr>
      <w:r>
        <w:t xml:space="preserve">                    case 1:</w:t>
      </w:r>
    </w:p>
    <w:p w14:paraId="7F673547" w14:textId="77777777" w:rsidR="005E6A9E" w:rsidRDefault="005E6A9E" w:rsidP="005E6A9E">
      <w:pPr>
        <w:pStyle w:val="Style1"/>
      </w:pPr>
      <w:r>
        <w:t xml:space="preserve">                        return r.trys.push([1, 3, , 4]),</w:t>
      </w:r>
    </w:p>
    <w:p w14:paraId="3573F3C2" w14:textId="77777777" w:rsidR="005E6A9E" w:rsidRDefault="005E6A9E" w:rsidP="005E6A9E">
      <w:pPr>
        <w:pStyle w:val="Style1"/>
      </w:pPr>
      <w:r>
        <w:t xml:space="preserve">                        [4, o()];</w:t>
      </w:r>
    </w:p>
    <w:p w14:paraId="3C5B22D5" w14:textId="77777777" w:rsidR="005E6A9E" w:rsidRDefault="005E6A9E" w:rsidP="005E6A9E">
      <w:pPr>
        <w:pStyle w:val="Style1"/>
      </w:pPr>
      <w:r>
        <w:t xml:space="preserve">                    case 2:</w:t>
      </w:r>
    </w:p>
    <w:p w14:paraId="0F54188D" w14:textId="77777777" w:rsidR="005E6A9E" w:rsidRDefault="005E6A9E" w:rsidP="005E6A9E">
      <w:pPr>
        <w:pStyle w:val="Style1"/>
      </w:pPr>
      <w:r>
        <w:t xml:space="preserve">                        return (c = r.sent()) &amp;&amp; (e.headers || (e.headers = {}),</w:t>
      </w:r>
    </w:p>
    <w:p w14:paraId="283EA487" w14:textId="77777777" w:rsidR="005E6A9E" w:rsidRDefault="005E6A9E" w:rsidP="005E6A9E">
      <w:pPr>
        <w:pStyle w:val="Style1"/>
      </w:pPr>
      <w:r>
        <w:t xml:space="preserve">                        e.headers["X-OfficeHome-UserId"] = c.puid,</w:t>
      </w:r>
    </w:p>
    <w:p w14:paraId="063A9794" w14:textId="77777777" w:rsidR="005E6A9E" w:rsidRDefault="005E6A9E" w:rsidP="005E6A9E">
      <w:pPr>
        <w:pStyle w:val="Style1"/>
      </w:pPr>
      <w:r>
        <w:t xml:space="preserve">                        e.headers["X-OfficeHome-TenantId"] = c.tenantId,</w:t>
      </w:r>
    </w:p>
    <w:p w14:paraId="10D5B5A7" w14:textId="77777777" w:rsidR="005E6A9E" w:rsidRDefault="005E6A9E" w:rsidP="005E6A9E">
      <w:pPr>
        <w:pStyle w:val="Style1"/>
      </w:pPr>
      <w:r>
        <w:t xml:space="preserve">                        c.authVersion &amp;&amp; (e.headers["X-OfficeHome-AuthVersion"] = c.authVersion),</w:t>
      </w:r>
    </w:p>
    <w:p w14:paraId="71A67393" w14:textId="77777777" w:rsidR="005E6A9E" w:rsidRDefault="005E6A9E" w:rsidP="005E6A9E">
      <w:pPr>
        <w:pStyle w:val="Style1"/>
      </w:pPr>
      <w:r>
        <w:t xml:space="preserve">                        e.params[t ? "mockauth" : "auth"] = c.isMsa ? "1" : "2"),</w:t>
      </w:r>
    </w:p>
    <w:p w14:paraId="19ACB92E" w14:textId="77777777" w:rsidR="005E6A9E" w:rsidRDefault="005E6A9E" w:rsidP="005E6A9E">
      <w:pPr>
        <w:pStyle w:val="Style1"/>
      </w:pPr>
      <w:r>
        <w:t xml:space="preserve">                        [3, 4];</w:t>
      </w:r>
    </w:p>
    <w:p w14:paraId="1248C70C" w14:textId="77777777" w:rsidR="005E6A9E" w:rsidRDefault="005E6A9E" w:rsidP="005E6A9E">
      <w:pPr>
        <w:pStyle w:val="Style1"/>
      </w:pPr>
      <w:r>
        <w:t xml:space="preserve">                    case 3:</w:t>
      </w:r>
    </w:p>
    <w:p w14:paraId="0D08C6B8" w14:textId="77777777" w:rsidR="005E6A9E" w:rsidRDefault="005E6A9E" w:rsidP="005E6A9E">
      <w:pPr>
        <w:pStyle w:val="Style1"/>
      </w:pPr>
      <w:r>
        <w:t xml:space="preserve">                        return r.sent(),</w:t>
      </w:r>
    </w:p>
    <w:p w14:paraId="24BC2C87" w14:textId="77777777" w:rsidR="005E6A9E" w:rsidRDefault="005E6A9E" w:rsidP="005E6A9E">
      <w:pPr>
        <w:pStyle w:val="Style1"/>
      </w:pPr>
      <w:r>
        <w:t xml:space="preserve">                        [3, 4];</w:t>
      </w:r>
    </w:p>
    <w:p w14:paraId="62050CE9" w14:textId="77777777" w:rsidR="005E6A9E" w:rsidRDefault="005E6A9E" w:rsidP="005E6A9E">
      <w:pPr>
        <w:pStyle w:val="Style1"/>
      </w:pPr>
      <w:r>
        <w:t xml:space="preserve">                    case 4:</w:t>
      </w:r>
    </w:p>
    <w:p w14:paraId="76CD26A0" w14:textId="77777777" w:rsidR="005E6A9E" w:rsidRDefault="005E6A9E" w:rsidP="005E6A9E">
      <w:pPr>
        <w:pStyle w:val="Style1"/>
      </w:pPr>
      <w:r>
        <w:t xml:space="preserve">                        return [2, e]</w:t>
      </w:r>
    </w:p>
    <w:p w14:paraId="374FBC1D" w14:textId="77777777" w:rsidR="005E6A9E" w:rsidRDefault="005E6A9E" w:rsidP="005E6A9E">
      <w:pPr>
        <w:pStyle w:val="Style1"/>
      </w:pPr>
      <w:r>
        <w:t xml:space="preserve">                    }</w:t>
      </w:r>
    </w:p>
    <w:p w14:paraId="08F08545" w14:textId="77777777" w:rsidR="005E6A9E" w:rsidRDefault="005E6A9E" w:rsidP="005E6A9E">
      <w:pPr>
        <w:pStyle w:val="Style1"/>
      </w:pPr>
      <w:r>
        <w:t xml:space="preserve">                }</w:t>
      </w:r>
    </w:p>
    <w:p w14:paraId="0E356EA7" w14:textId="77777777" w:rsidR="005E6A9E" w:rsidRDefault="005E6A9E" w:rsidP="005E6A9E">
      <w:pPr>
        <w:pStyle w:val="Style1"/>
      </w:pPr>
      <w:r>
        <w:t xml:space="preserve">                ))</w:t>
      </w:r>
    </w:p>
    <w:p w14:paraId="32E2B431" w14:textId="77777777" w:rsidR="005E6A9E" w:rsidRDefault="005E6A9E" w:rsidP="005E6A9E">
      <w:pPr>
        <w:pStyle w:val="Style1"/>
      </w:pPr>
      <w:r>
        <w:t xml:space="preserve">            }</w:t>
      </w:r>
    </w:p>
    <w:p w14:paraId="3E278621" w14:textId="77777777" w:rsidR="005E6A9E" w:rsidRDefault="005E6A9E" w:rsidP="005E6A9E">
      <w:pPr>
        <w:pStyle w:val="Style1"/>
      </w:pPr>
      <w:r>
        <w:t xml:space="preserve">            ))</w:t>
      </w:r>
    </w:p>
    <w:p w14:paraId="0D518106" w14:textId="77777777" w:rsidR="005E6A9E" w:rsidRDefault="005E6A9E" w:rsidP="005E6A9E">
      <w:pPr>
        <w:pStyle w:val="Style1"/>
      </w:pPr>
      <w:r>
        <w:t xml:space="preserve">        }</w:t>
      </w:r>
    </w:p>
    <w:p w14:paraId="0ACF7F47" w14:textId="77777777" w:rsidR="005E6A9E" w:rsidRDefault="005E6A9E" w:rsidP="005E6A9E">
      <w:pPr>
        <w:pStyle w:val="Style1"/>
      </w:pPr>
      <w:r>
        <w:t xml:space="preserve">    },</w:t>
      </w:r>
    </w:p>
    <w:p w14:paraId="55526DD4" w14:textId="77777777" w:rsidR="005E6A9E" w:rsidRDefault="005E6A9E" w:rsidP="005E6A9E">
      <w:pPr>
        <w:pStyle w:val="Style1"/>
      </w:pPr>
      <w:r>
        <w:t xml:space="preserve">    CRHC: function(e, t, n) {</w:t>
      </w:r>
    </w:p>
    <w:p w14:paraId="564C5035" w14:textId="77777777" w:rsidR="005E6A9E" w:rsidRDefault="005E6A9E" w:rsidP="005E6A9E">
      <w:pPr>
        <w:pStyle w:val="Style1"/>
      </w:pPr>
      <w:r>
        <w:t xml:space="preserve">        "use strict";</w:t>
      </w:r>
    </w:p>
    <w:p w14:paraId="48ADD433" w14:textId="77777777" w:rsidR="005E6A9E" w:rsidRDefault="005E6A9E" w:rsidP="005E6A9E">
      <w:pPr>
        <w:pStyle w:val="Style1"/>
      </w:pPr>
      <w:r>
        <w:t xml:space="preserve">        n.d(t, "a", (function() {</w:t>
      </w:r>
    </w:p>
    <w:p w14:paraId="4FB2854A" w14:textId="77777777" w:rsidR="005E6A9E" w:rsidRDefault="005E6A9E" w:rsidP="005E6A9E">
      <w:pPr>
        <w:pStyle w:val="Style1"/>
      </w:pPr>
      <w:r>
        <w:t xml:space="preserve">            return a</w:t>
      </w:r>
    </w:p>
    <w:p w14:paraId="0EB03CC8" w14:textId="77777777" w:rsidR="005E6A9E" w:rsidRDefault="005E6A9E" w:rsidP="005E6A9E">
      <w:pPr>
        <w:pStyle w:val="Style1"/>
      </w:pPr>
      <w:r>
        <w:t xml:space="preserve">        }</w:t>
      </w:r>
    </w:p>
    <w:p w14:paraId="1A18706B" w14:textId="77777777" w:rsidR="005E6A9E" w:rsidRDefault="005E6A9E" w:rsidP="005E6A9E">
      <w:pPr>
        <w:pStyle w:val="Style1"/>
      </w:pPr>
      <w:r>
        <w:t xml:space="preserve">        ));</w:t>
      </w:r>
    </w:p>
    <w:p w14:paraId="369D6F58" w14:textId="77777777" w:rsidR="005E6A9E" w:rsidRDefault="005E6A9E" w:rsidP="005E6A9E">
      <w:pPr>
        <w:pStyle w:val="Style1"/>
      </w:pPr>
      <w:r>
        <w:t xml:space="preserve">        var r = n("QjXU");</w:t>
      </w:r>
    </w:p>
    <w:p w14:paraId="50C55ED5" w14:textId="77777777" w:rsidR="005E6A9E" w:rsidRDefault="005E6A9E" w:rsidP="005E6A9E">
      <w:pPr>
        <w:pStyle w:val="Style1"/>
      </w:pPr>
      <w:r>
        <w:t xml:space="preserve">        function a(e, t, n) {</w:t>
      </w:r>
    </w:p>
    <w:p w14:paraId="3ED3DF61" w14:textId="77777777" w:rsidR="005E6A9E" w:rsidRDefault="005E6A9E" w:rsidP="005E6A9E">
      <w:pPr>
        <w:pStyle w:val="Style1"/>
      </w:pPr>
      <w:r>
        <w:t xml:space="preserve">            return Object(r.__awaiter)(this, void 0, void 0, (function() {</w:t>
      </w:r>
    </w:p>
    <w:p w14:paraId="612D6973" w14:textId="77777777" w:rsidR="005E6A9E" w:rsidRDefault="005E6A9E" w:rsidP="005E6A9E">
      <w:pPr>
        <w:pStyle w:val="Style1"/>
      </w:pPr>
      <w:r>
        <w:t xml:space="preserve">                var a, o, i, c;</w:t>
      </w:r>
    </w:p>
    <w:p w14:paraId="2633391F" w14:textId="77777777" w:rsidR="005E6A9E" w:rsidRDefault="005E6A9E" w:rsidP="005E6A9E">
      <w:pPr>
        <w:pStyle w:val="Style1"/>
      </w:pPr>
      <w:r>
        <w:t xml:space="preserve">                return Object(r.__generator)(this, (function(r) {</w:t>
      </w:r>
    </w:p>
    <w:p w14:paraId="162313A9" w14:textId="77777777" w:rsidR="005E6A9E" w:rsidRDefault="005E6A9E" w:rsidP="005E6A9E">
      <w:pPr>
        <w:pStyle w:val="Style1"/>
      </w:pPr>
      <w:r>
        <w:t xml:space="preserve">                    return a = e(),</w:t>
      </w:r>
    </w:p>
    <w:p w14:paraId="5AB5F31D" w14:textId="77777777" w:rsidR="005E6A9E" w:rsidRDefault="005E6A9E" w:rsidP="005E6A9E">
      <w:pPr>
        <w:pStyle w:val="Style1"/>
      </w:pPr>
      <w:r>
        <w:t xml:space="preserve">                    o = t(),</w:t>
      </w:r>
    </w:p>
    <w:p w14:paraId="113C8CA2" w14:textId="77777777" w:rsidR="005E6A9E" w:rsidRDefault="005E6A9E" w:rsidP="005E6A9E">
      <w:pPr>
        <w:pStyle w:val="Style1"/>
      </w:pPr>
      <w:r>
        <w:t xml:space="preserve">                    i = o.then((function(e) {</w:t>
      </w:r>
    </w:p>
    <w:p w14:paraId="5AEBE84F" w14:textId="77777777" w:rsidR="005E6A9E" w:rsidRDefault="005E6A9E" w:rsidP="005E6A9E">
      <w:pPr>
        <w:pStyle w:val="Style1"/>
      </w:pPr>
      <w:r>
        <w:t xml:space="preserve">                        return e ? {</w:t>
      </w:r>
    </w:p>
    <w:p w14:paraId="273C0727" w14:textId="77777777" w:rsidR="005E6A9E" w:rsidRDefault="005E6A9E" w:rsidP="005E6A9E">
      <w:pPr>
        <w:pStyle w:val="Style1"/>
      </w:pPr>
      <w:r>
        <w:t xml:space="preserve">                            result: e,</w:t>
      </w:r>
    </w:p>
    <w:p w14:paraId="44EB1E96" w14:textId="77777777" w:rsidR="005E6A9E" w:rsidRDefault="005E6A9E" w:rsidP="005E6A9E">
      <w:pPr>
        <w:pStyle w:val="Style1"/>
      </w:pPr>
      <w:r>
        <w:t xml:space="preserve">                            fromPersistence: !0</w:t>
      </w:r>
    </w:p>
    <w:p w14:paraId="0B013BE9" w14:textId="77777777" w:rsidR="005E6A9E" w:rsidRDefault="005E6A9E" w:rsidP="005E6A9E">
      <w:pPr>
        <w:pStyle w:val="Style1"/>
      </w:pPr>
      <w:r>
        <w:t xml:space="preserve">                        } : null</w:t>
      </w:r>
    </w:p>
    <w:p w14:paraId="4963FDD6" w14:textId="77777777" w:rsidR="005E6A9E" w:rsidRDefault="005E6A9E" w:rsidP="005E6A9E">
      <w:pPr>
        <w:pStyle w:val="Style1"/>
      </w:pPr>
      <w:r>
        <w:t xml:space="preserve">                    }</w:t>
      </w:r>
    </w:p>
    <w:p w14:paraId="1C0DCA52" w14:textId="77777777" w:rsidR="005E6A9E" w:rsidRDefault="005E6A9E" w:rsidP="005E6A9E">
      <w:pPr>
        <w:pStyle w:val="Style1"/>
      </w:pPr>
      <w:r>
        <w:t xml:space="preserve">                    ), (function() {</w:t>
      </w:r>
    </w:p>
    <w:p w14:paraId="58175B84" w14:textId="77777777" w:rsidR="005E6A9E" w:rsidRDefault="005E6A9E" w:rsidP="005E6A9E">
      <w:pPr>
        <w:pStyle w:val="Style1"/>
      </w:pPr>
      <w:r>
        <w:t xml:space="preserve">                        return null</w:t>
      </w:r>
    </w:p>
    <w:p w14:paraId="131ECBD8" w14:textId="77777777" w:rsidR="005E6A9E" w:rsidRDefault="005E6A9E" w:rsidP="005E6A9E">
      <w:pPr>
        <w:pStyle w:val="Style1"/>
      </w:pPr>
      <w:r>
        <w:t xml:space="preserve">                    }</w:t>
      </w:r>
    </w:p>
    <w:p w14:paraId="1F7EDEBC" w14:textId="77777777" w:rsidR="005E6A9E" w:rsidRDefault="005E6A9E" w:rsidP="005E6A9E">
      <w:pPr>
        <w:pStyle w:val="Style1"/>
      </w:pPr>
      <w:r>
        <w:t xml:space="preserve">                    )),</w:t>
      </w:r>
    </w:p>
    <w:p w14:paraId="61338DCA" w14:textId="77777777" w:rsidR="005E6A9E" w:rsidRDefault="005E6A9E" w:rsidP="005E6A9E">
      <w:pPr>
        <w:pStyle w:val="Style1"/>
      </w:pPr>
      <w:r>
        <w:t xml:space="preserve">                    c = a.then((function(e) {</w:t>
      </w:r>
    </w:p>
    <w:p w14:paraId="11D360C4" w14:textId="77777777" w:rsidR="005E6A9E" w:rsidRDefault="005E6A9E" w:rsidP="005E6A9E">
      <w:pPr>
        <w:pStyle w:val="Style1"/>
      </w:pPr>
      <w:r>
        <w:t xml:space="preserve">                        return n(e),</w:t>
      </w:r>
    </w:p>
    <w:p w14:paraId="753405A2" w14:textId="77777777" w:rsidR="005E6A9E" w:rsidRDefault="005E6A9E" w:rsidP="005E6A9E">
      <w:pPr>
        <w:pStyle w:val="Style1"/>
      </w:pPr>
      <w:r>
        <w:t xml:space="preserve">                        {</w:t>
      </w:r>
    </w:p>
    <w:p w14:paraId="67C90E29" w14:textId="77777777" w:rsidR="005E6A9E" w:rsidRDefault="005E6A9E" w:rsidP="005E6A9E">
      <w:pPr>
        <w:pStyle w:val="Style1"/>
      </w:pPr>
      <w:r>
        <w:t xml:space="preserve">                            result: e,</w:t>
      </w:r>
    </w:p>
    <w:p w14:paraId="273133E8" w14:textId="77777777" w:rsidR="005E6A9E" w:rsidRDefault="005E6A9E" w:rsidP="005E6A9E">
      <w:pPr>
        <w:pStyle w:val="Style1"/>
      </w:pPr>
      <w:r>
        <w:t xml:space="preserve">                            fromPersistence: !1</w:t>
      </w:r>
    </w:p>
    <w:p w14:paraId="25A10C2C" w14:textId="77777777" w:rsidR="005E6A9E" w:rsidRDefault="005E6A9E" w:rsidP="005E6A9E">
      <w:pPr>
        <w:pStyle w:val="Style1"/>
      </w:pPr>
      <w:r>
        <w:t xml:space="preserve">                        }</w:t>
      </w:r>
    </w:p>
    <w:p w14:paraId="2E5CB300" w14:textId="77777777" w:rsidR="005E6A9E" w:rsidRDefault="005E6A9E" w:rsidP="005E6A9E">
      <w:pPr>
        <w:pStyle w:val="Style1"/>
      </w:pPr>
      <w:r>
        <w:t xml:space="preserve">                    }</w:t>
      </w:r>
    </w:p>
    <w:p w14:paraId="354BD7A0" w14:textId="77777777" w:rsidR="005E6A9E" w:rsidRDefault="005E6A9E" w:rsidP="005E6A9E">
      <w:pPr>
        <w:pStyle w:val="Style1"/>
      </w:pPr>
      <w:r>
        <w:t xml:space="preserve">                    )),</w:t>
      </w:r>
    </w:p>
    <w:p w14:paraId="399BD9AF" w14:textId="77777777" w:rsidR="005E6A9E" w:rsidRDefault="005E6A9E" w:rsidP="005E6A9E">
      <w:pPr>
        <w:pStyle w:val="Style1"/>
      </w:pPr>
      <w:r>
        <w:t xml:space="preserve">                    [2, Promise.race([i, c]).then((function(e) {</w:t>
      </w:r>
    </w:p>
    <w:p w14:paraId="2AFAF022" w14:textId="77777777" w:rsidR="005E6A9E" w:rsidRDefault="005E6A9E" w:rsidP="005E6A9E">
      <w:pPr>
        <w:pStyle w:val="Style1"/>
      </w:pPr>
      <w:r>
        <w:t xml:space="preserve">                        return e || c</w:t>
      </w:r>
    </w:p>
    <w:p w14:paraId="77DB0EDB" w14:textId="77777777" w:rsidR="005E6A9E" w:rsidRDefault="005E6A9E" w:rsidP="005E6A9E">
      <w:pPr>
        <w:pStyle w:val="Style1"/>
      </w:pPr>
      <w:r>
        <w:t xml:space="preserve">                    }</w:t>
      </w:r>
    </w:p>
    <w:p w14:paraId="29D5E4D7" w14:textId="77777777" w:rsidR="005E6A9E" w:rsidRDefault="005E6A9E" w:rsidP="005E6A9E">
      <w:pPr>
        <w:pStyle w:val="Style1"/>
      </w:pPr>
      <w:r>
        <w:t xml:space="preserve">                    ), (function() {</w:t>
      </w:r>
    </w:p>
    <w:p w14:paraId="0DB8DA8F" w14:textId="77777777" w:rsidR="005E6A9E" w:rsidRDefault="005E6A9E" w:rsidP="005E6A9E">
      <w:pPr>
        <w:pStyle w:val="Style1"/>
      </w:pPr>
      <w:r>
        <w:t xml:space="preserve">                        return i.then((function(e) {</w:t>
      </w:r>
    </w:p>
    <w:p w14:paraId="07A55A3F" w14:textId="77777777" w:rsidR="005E6A9E" w:rsidRDefault="005E6A9E" w:rsidP="005E6A9E">
      <w:pPr>
        <w:pStyle w:val="Style1"/>
      </w:pPr>
      <w:r>
        <w:t xml:space="preserve">                            return e || c</w:t>
      </w:r>
    </w:p>
    <w:p w14:paraId="6D83E280" w14:textId="77777777" w:rsidR="005E6A9E" w:rsidRDefault="005E6A9E" w:rsidP="005E6A9E">
      <w:pPr>
        <w:pStyle w:val="Style1"/>
      </w:pPr>
      <w:r>
        <w:t xml:space="preserve">                        }</w:t>
      </w:r>
    </w:p>
    <w:p w14:paraId="77952A81" w14:textId="77777777" w:rsidR="005E6A9E" w:rsidRDefault="005E6A9E" w:rsidP="005E6A9E">
      <w:pPr>
        <w:pStyle w:val="Style1"/>
      </w:pPr>
      <w:r>
        <w:t xml:space="preserve">                        ))</w:t>
      </w:r>
    </w:p>
    <w:p w14:paraId="308C872F" w14:textId="77777777" w:rsidR="005E6A9E" w:rsidRDefault="005E6A9E" w:rsidP="005E6A9E">
      <w:pPr>
        <w:pStyle w:val="Style1"/>
      </w:pPr>
      <w:r>
        <w:t xml:space="preserve">                    }</w:t>
      </w:r>
    </w:p>
    <w:p w14:paraId="1A2AD458" w14:textId="77777777" w:rsidR="005E6A9E" w:rsidRDefault="005E6A9E" w:rsidP="005E6A9E">
      <w:pPr>
        <w:pStyle w:val="Style1"/>
      </w:pPr>
      <w:r>
        <w:t xml:space="preserve">                    ))]</w:t>
      </w:r>
    </w:p>
    <w:p w14:paraId="7820E545" w14:textId="77777777" w:rsidR="005E6A9E" w:rsidRDefault="005E6A9E" w:rsidP="005E6A9E">
      <w:pPr>
        <w:pStyle w:val="Style1"/>
      </w:pPr>
      <w:r>
        <w:t xml:space="preserve">                }</w:t>
      </w:r>
    </w:p>
    <w:p w14:paraId="210875D7" w14:textId="77777777" w:rsidR="005E6A9E" w:rsidRDefault="005E6A9E" w:rsidP="005E6A9E">
      <w:pPr>
        <w:pStyle w:val="Style1"/>
      </w:pPr>
      <w:r>
        <w:t xml:space="preserve">                ))</w:t>
      </w:r>
    </w:p>
    <w:p w14:paraId="5C9D70A0" w14:textId="77777777" w:rsidR="005E6A9E" w:rsidRDefault="005E6A9E" w:rsidP="005E6A9E">
      <w:pPr>
        <w:pStyle w:val="Style1"/>
      </w:pPr>
      <w:r>
        <w:t xml:space="preserve">            }</w:t>
      </w:r>
    </w:p>
    <w:p w14:paraId="1EF69AD2" w14:textId="77777777" w:rsidR="005E6A9E" w:rsidRDefault="005E6A9E" w:rsidP="005E6A9E">
      <w:pPr>
        <w:pStyle w:val="Style1"/>
      </w:pPr>
      <w:r>
        <w:t xml:space="preserve">            ))</w:t>
      </w:r>
    </w:p>
    <w:p w14:paraId="759E24F4" w14:textId="77777777" w:rsidR="005E6A9E" w:rsidRDefault="005E6A9E" w:rsidP="005E6A9E">
      <w:pPr>
        <w:pStyle w:val="Style1"/>
      </w:pPr>
      <w:r>
        <w:t xml:space="preserve">        }</w:t>
      </w:r>
    </w:p>
    <w:p w14:paraId="4EFCAD76" w14:textId="77777777" w:rsidR="005E6A9E" w:rsidRDefault="005E6A9E" w:rsidP="005E6A9E">
      <w:pPr>
        <w:pStyle w:val="Style1"/>
      </w:pPr>
      <w:r>
        <w:t xml:space="preserve">    },</w:t>
      </w:r>
    </w:p>
    <w:p w14:paraId="4E97556B" w14:textId="77777777" w:rsidR="005E6A9E" w:rsidRDefault="005E6A9E" w:rsidP="005E6A9E">
      <w:pPr>
        <w:pStyle w:val="Style1"/>
      </w:pPr>
      <w:r>
        <w:t xml:space="preserve">    E7ar: function(e, t, n) {</w:t>
      </w:r>
    </w:p>
    <w:p w14:paraId="1EB4C3A3" w14:textId="77777777" w:rsidR="005E6A9E" w:rsidRDefault="005E6A9E" w:rsidP="005E6A9E">
      <w:pPr>
        <w:pStyle w:val="Style1"/>
      </w:pPr>
      <w:r>
        <w:t xml:space="preserve">        "use strict";</w:t>
      </w:r>
    </w:p>
    <w:p w14:paraId="17C20EEC" w14:textId="77777777" w:rsidR="005E6A9E" w:rsidRDefault="005E6A9E" w:rsidP="005E6A9E">
      <w:pPr>
        <w:pStyle w:val="Style1"/>
      </w:pPr>
      <w:r>
        <w:t xml:space="preserve">        n.d(t, "a", (function() {</w:t>
      </w:r>
    </w:p>
    <w:p w14:paraId="0AC32AE3" w14:textId="77777777" w:rsidR="005E6A9E" w:rsidRDefault="005E6A9E" w:rsidP="005E6A9E">
      <w:pPr>
        <w:pStyle w:val="Style1"/>
      </w:pPr>
      <w:r>
        <w:t xml:space="preserve">            return a</w:t>
      </w:r>
    </w:p>
    <w:p w14:paraId="7C50EDF3" w14:textId="77777777" w:rsidR="005E6A9E" w:rsidRDefault="005E6A9E" w:rsidP="005E6A9E">
      <w:pPr>
        <w:pStyle w:val="Style1"/>
      </w:pPr>
      <w:r>
        <w:t xml:space="preserve">        }</w:t>
      </w:r>
    </w:p>
    <w:p w14:paraId="47C578EA" w14:textId="77777777" w:rsidR="005E6A9E" w:rsidRDefault="005E6A9E" w:rsidP="005E6A9E">
      <w:pPr>
        <w:pStyle w:val="Style1"/>
      </w:pPr>
      <w:r>
        <w:t xml:space="preserve">        ));</w:t>
      </w:r>
    </w:p>
    <w:p w14:paraId="7DBC89BD" w14:textId="77777777" w:rsidR="005E6A9E" w:rsidRDefault="005E6A9E" w:rsidP="005E6A9E">
      <w:pPr>
        <w:pStyle w:val="Style1"/>
      </w:pPr>
      <w:r>
        <w:t xml:space="preserve">        var r = n("tjsK");</w:t>
      </w:r>
    </w:p>
    <w:p w14:paraId="44FD049B" w14:textId="77777777" w:rsidR="005E6A9E" w:rsidRDefault="005E6A9E" w:rsidP="005E6A9E">
      <w:pPr>
        <w:pStyle w:val="Style1"/>
      </w:pPr>
      <w:r>
        <w:t xml:space="preserve">        function a(e) {</w:t>
      </w:r>
    </w:p>
    <w:p w14:paraId="39A68C58" w14:textId="77777777" w:rsidR="005E6A9E" w:rsidRDefault="005E6A9E" w:rsidP="005E6A9E">
      <w:pPr>
        <w:pStyle w:val="Style1"/>
      </w:pPr>
      <w:r>
        <w:t xml:space="preserve">            try {</w:t>
      </w:r>
    </w:p>
    <w:p w14:paraId="4562E43C" w14:textId="77777777" w:rsidR="005E6A9E" w:rsidRDefault="005E6A9E" w:rsidP="005E6A9E">
      <w:pPr>
        <w:pStyle w:val="Style1"/>
      </w:pPr>
      <w:r>
        <w:t xml:space="preserve">                return function(e) {</w:t>
      </w:r>
    </w:p>
    <w:p w14:paraId="7DDAAA95" w14:textId="77777777" w:rsidR="005E6A9E" w:rsidRDefault="005E6A9E" w:rsidP="005E6A9E">
      <w:pPr>
        <w:pStyle w:val="Style1"/>
      </w:pPr>
      <w:r>
        <w:t xml:space="preserve">                    var t = document.getElementById(e)</w:t>
      </w:r>
    </w:p>
    <w:p w14:paraId="48CF1FB2" w14:textId="77777777" w:rsidR="005E6A9E" w:rsidRDefault="005E6A9E" w:rsidP="005E6A9E">
      <w:pPr>
        <w:pStyle w:val="Style1"/>
      </w:pPr>
      <w:r>
        <w:t xml:space="preserve">                      , n = t &amp;&amp; t.textContent;</w:t>
      </w:r>
    </w:p>
    <w:p w14:paraId="4CFFDC62" w14:textId="77777777" w:rsidR="005E6A9E" w:rsidRDefault="005E6A9E" w:rsidP="005E6A9E">
      <w:pPr>
        <w:pStyle w:val="Style1"/>
      </w:pPr>
      <w:r>
        <w:t xml:space="preserve">                    return n ? JSON.parse(n) : void 0</w:t>
      </w:r>
    </w:p>
    <w:p w14:paraId="0EB68AF3" w14:textId="77777777" w:rsidR="005E6A9E" w:rsidRDefault="005E6A9E" w:rsidP="005E6A9E">
      <w:pPr>
        <w:pStyle w:val="Style1"/>
      </w:pPr>
      <w:r>
        <w:t xml:space="preserve">                }(e)</w:t>
      </w:r>
    </w:p>
    <w:p w14:paraId="0BFD3C9C" w14:textId="77777777" w:rsidR="005E6A9E" w:rsidRDefault="005E6A9E" w:rsidP="005E6A9E">
      <w:pPr>
        <w:pStyle w:val="Style1"/>
      </w:pPr>
      <w:r>
        <w:t xml:space="preserve">            } catch (t) {</w:t>
      </w:r>
    </w:p>
    <w:p w14:paraId="0D0AE638" w14:textId="77777777" w:rsidR="005E6A9E" w:rsidRDefault="005E6A9E" w:rsidP="005E6A9E">
      <w:pPr>
        <w:pStyle w:val="Style1"/>
      </w:pPr>
      <w:r>
        <w:t xml:space="preserve">                throw new r.a("Failure to parse " + e + " from response",t)</w:t>
      </w:r>
    </w:p>
    <w:p w14:paraId="762EB900" w14:textId="77777777" w:rsidR="005E6A9E" w:rsidRDefault="005E6A9E" w:rsidP="005E6A9E">
      <w:pPr>
        <w:pStyle w:val="Style1"/>
      </w:pPr>
      <w:r>
        <w:t xml:space="preserve">            }</w:t>
      </w:r>
    </w:p>
    <w:p w14:paraId="797C19DA" w14:textId="77777777" w:rsidR="005E6A9E" w:rsidRDefault="005E6A9E" w:rsidP="005E6A9E">
      <w:pPr>
        <w:pStyle w:val="Style1"/>
      </w:pPr>
      <w:r>
        <w:t xml:space="preserve">        }</w:t>
      </w:r>
    </w:p>
    <w:p w14:paraId="28F8ACEB" w14:textId="77777777" w:rsidR="005E6A9E" w:rsidRDefault="005E6A9E" w:rsidP="005E6A9E">
      <w:pPr>
        <w:pStyle w:val="Style1"/>
      </w:pPr>
      <w:r>
        <w:t xml:space="preserve">    },</w:t>
      </w:r>
    </w:p>
    <w:p w14:paraId="670E7C6D" w14:textId="77777777" w:rsidR="005E6A9E" w:rsidRDefault="005E6A9E" w:rsidP="005E6A9E">
      <w:pPr>
        <w:pStyle w:val="Style1"/>
      </w:pPr>
      <w:r>
        <w:t xml:space="preserve">    JYsJ: function(e, t, n) {</w:t>
      </w:r>
    </w:p>
    <w:p w14:paraId="31C83F42" w14:textId="77777777" w:rsidR="005E6A9E" w:rsidRDefault="005E6A9E" w:rsidP="005E6A9E">
      <w:pPr>
        <w:pStyle w:val="Style1"/>
      </w:pPr>
      <w:r>
        <w:t xml:space="preserve">        "use strict";</w:t>
      </w:r>
    </w:p>
    <w:p w14:paraId="6A2FA2C3" w14:textId="77777777" w:rsidR="005E6A9E" w:rsidRDefault="005E6A9E" w:rsidP="005E6A9E">
      <w:pPr>
        <w:pStyle w:val="Style1"/>
      </w:pPr>
      <w:r>
        <w:t xml:space="preserve">        function r(e) {</w:t>
      </w:r>
    </w:p>
    <w:p w14:paraId="4084003C" w14:textId="77777777" w:rsidR="005E6A9E" w:rsidRDefault="005E6A9E" w:rsidP="005E6A9E">
      <w:pPr>
        <w:pStyle w:val="Style1"/>
      </w:pPr>
      <w:r>
        <w:t xml:space="preserve">            return new URLSearchParams(window.location.search).get(e)</w:t>
      </w:r>
    </w:p>
    <w:p w14:paraId="2309DF21" w14:textId="77777777" w:rsidR="005E6A9E" w:rsidRDefault="005E6A9E" w:rsidP="005E6A9E">
      <w:pPr>
        <w:pStyle w:val="Style1"/>
      </w:pPr>
      <w:r>
        <w:t xml:space="preserve">        }</w:t>
      </w:r>
    </w:p>
    <w:p w14:paraId="4CC1CCF4" w14:textId="77777777" w:rsidR="005E6A9E" w:rsidRDefault="005E6A9E" w:rsidP="005E6A9E">
      <w:pPr>
        <w:pStyle w:val="Style1"/>
      </w:pPr>
      <w:r>
        <w:t xml:space="preserve">        n.d(t, "a", (function() {</w:t>
      </w:r>
    </w:p>
    <w:p w14:paraId="41E08FEC" w14:textId="77777777" w:rsidR="005E6A9E" w:rsidRDefault="005E6A9E" w:rsidP="005E6A9E">
      <w:pPr>
        <w:pStyle w:val="Style1"/>
      </w:pPr>
      <w:r>
        <w:t xml:space="preserve">            return r</w:t>
      </w:r>
    </w:p>
    <w:p w14:paraId="5EFE1E0F" w14:textId="77777777" w:rsidR="005E6A9E" w:rsidRDefault="005E6A9E" w:rsidP="005E6A9E">
      <w:pPr>
        <w:pStyle w:val="Style1"/>
      </w:pPr>
      <w:r>
        <w:t xml:space="preserve">        }</w:t>
      </w:r>
    </w:p>
    <w:p w14:paraId="55D410AC" w14:textId="77777777" w:rsidR="005E6A9E" w:rsidRDefault="005E6A9E" w:rsidP="005E6A9E">
      <w:pPr>
        <w:pStyle w:val="Style1"/>
      </w:pPr>
      <w:r>
        <w:t xml:space="preserve">        ))</w:t>
      </w:r>
    </w:p>
    <w:p w14:paraId="43906D8D" w14:textId="77777777" w:rsidR="005E6A9E" w:rsidRDefault="005E6A9E" w:rsidP="005E6A9E">
      <w:pPr>
        <w:pStyle w:val="Style1"/>
      </w:pPr>
      <w:r>
        <w:t xml:space="preserve">    },</w:t>
      </w:r>
    </w:p>
    <w:p w14:paraId="16C7969D" w14:textId="77777777" w:rsidR="005E6A9E" w:rsidRDefault="005E6A9E" w:rsidP="005E6A9E">
      <w:pPr>
        <w:pStyle w:val="Style1"/>
      </w:pPr>
      <w:r>
        <w:t xml:space="preserve">    Wa5Y: function(e, t, n) {</w:t>
      </w:r>
    </w:p>
    <w:p w14:paraId="01E9B717" w14:textId="77777777" w:rsidR="005E6A9E" w:rsidRDefault="005E6A9E" w:rsidP="005E6A9E">
      <w:pPr>
        <w:pStyle w:val="Style1"/>
      </w:pPr>
      <w:r>
        <w:t xml:space="preserve">        "use strict";</w:t>
      </w:r>
    </w:p>
    <w:p w14:paraId="7E21ADB7" w14:textId="77777777" w:rsidR="005E6A9E" w:rsidRDefault="005E6A9E" w:rsidP="005E6A9E">
      <w:pPr>
        <w:pStyle w:val="Style1"/>
      </w:pPr>
      <w:r>
        <w:t xml:space="preserve">        n.d(t, "a", (function() {</w:t>
      </w:r>
    </w:p>
    <w:p w14:paraId="6D1246CE" w14:textId="77777777" w:rsidR="005E6A9E" w:rsidRDefault="005E6A9E" w:rsidP="005E6A9E">
      <w:pPr>
        <w:pStyle w:val="Style1"/>
      </w:pPr>
      <w:r>
        <w:t xml:space="preserve">            return i</w:t>
      </w:r>
    </w:p>
    <w:p w14:paraId="71335162" w14:textId="77777777" w:rsidR="005E6A9E" w:rsidRDefault="005E6A9E" w:rsidP="005E6A9E">
      <w:pPr>
        <w:pStyle w:val="Style1"/>
      </w:pPr>
      <w:r>
        <w:t xml:space="preserve">        }</w:t>
      </w:r>
    </w:p>
    <w:p w14:paraId="58C602E1" w14:textId="77777777" w:rsidR="005E6A9E" w:rsidRDefault="005E6A9E" w:rsidP="005E6A9E">
      <w:pPr>
        <w:pStyle w:val="Style1"/>
      </w:pPr>
      <w:r>
        <w:t xml:space="preserve">        ));</w:t>
      </w:r>
    </w:p>
    <w:p w14:paraId="3F694954" w14:textId="77777777" w:rsidR="005E6A9E" w:rsidRDefault="005E6A9E" w:rsidP="005E6A9E">
      <w:pPr>
        <w:pStyle w:val="Style1"/>
      </w:pPr>
      <w:r>
        <w:t xml:space="preserve">        var r = n("QjXU")</w:t>
      </w:r>
    </w:p>
    <w:p w14:paraId="452F0251" w14:textId="77777777" w:rsidR="005E6A9E" w:rsidRDefault="005E6A9E" w:rsidP="005E6A9E">
      <w:pPr>
        <w:pStyle w:val="Style1"/>
      </w:pPr>
      <w:r>
        <w:t xml:space="preserve">          , a = n("kb6k")</w:t>
      </w:r>
    </w:p>
    <w:p w14:paraId="3778BF5C" w14:textId="77777777" w:rsidR="005E6A9E" w:rsidRDefault="005E6A9E" w:rsidP="005E6A9E">
      <w:pPr>
        <w:pStyle w:val="Style1"/>
      </w:pPr>
      <w:r>
        <w:t xml:space="preserve">          , o = n("lAHu");</w:t>
      </w:r>
    </w:p>
    <w:p w14:paraId="2E51EF69" w14:textId="77777777" w:rsidR="005E6A9E" w:rsidRDefault="005E6A9E" w:rsidP="005E6A9E">
      <w:pPr>
        <w:pStyle w:val="Style1"/>
      </w:pPr>
      <w:r>
        <w:t xml:space="preserve">        function i(e, t, n, i, c, s, u, f, d, l, h, v) {</w:t>
      </w:r>
    </w:p>
    <w:p w14:paraId="185A5175" w14:textId="77777777" w:rsidR="005E6A9E" w:rsidRDefault="005E6A9E" w:rsidP="005E6A9E">
      <w:pPr>
        <w:pStyle w:val="Style1"/>
      </w:pPr>
      <w:r>
        <w:t xml:space="preserve">            void 0 === l &amp;&amp; (l = {});</w:t>
      </w:r>
    </w:p>
    <w:p w14:paraId="5BF3C5D3" w14:textId="77777777" w:rsidR="005E6A9E" w:rsidRDefault="005E6A9E" w:rsidP="005E6A9E">
      <w:pPr>
        <w:pStyle w:val="Style1"/>
      </w:pPr>
      <w:r>
        <w:t xml:space="preserve">            var m = "cache-only" === h;</w:t>
      </w:r>
    </w:p>
    <w:p w14:paraId="31F92511" w14:textId="77777777" w:rsidR="005E6A9E" w:rsidRDefault="005E6A9E" w:rsidP="005E6A9E">
      <w:pPr>
        <w:pStyle w:val="Style1"/>
      </w:pPr>
      <w:r>
        <w:t xml:space="preserve">            m &amp;&amp; (d = "None");</w:t>
      </w:r>
    </w:p>
    <w:p w14:paraId="3E0FC8DB" w14:textId="77777777" w:rsidR="005E6A9E" w:rsidRDefault="005E6A9E" w:rsidP="005E6A9E">
      <w:pPr>
        <w:pStyle w:val="Style1"/>
      </w:pPr>
      <w:r>
        <w:t xml:space="preserve">            var b = Object(r.__assign)(Object(r.__assign)({}, i), {</w:t>
      </w:r>
    </w:p>
    <w:p w14:paraId="7E993E90" w14:textId="77777777" w:rsidR="005E6A9E" w:rsidRDefault="005E6A9E" w:rsidP="005E6A9E">
      <w:pPr>
        <w:pStyle w:val="Style1"/>
      </w:pPr>
      <w:r>
        <w:t xml:space="preserve">                url: n,</w:t>
      </w:r>
    </w:p>
    <w:p w14:paraId="580225AE" w14:textId="77777777" w:rsidR="005E6A9E" w:rsidRDefault="005E6A9E" w:rsidP="005E6A9E">
      <w:pPr>
        <w:pStyle w:val="Style1"/>
      </w:pPr>
      <w:r>
        <w:t xml:space="preserve">                method: "GET"</w:t>
      </w:r>
    </w:p>
    <w:p w14:paraId="656C585A" w14:textId="77777777" w:rsidR="005E6A9E" w:rsidRDefault="005E6A9E" w:rsidP="005E6A9E">
      <w:pPr>
        <w:pStyle w:val="Style1"/>
      </w:pPr>
      <w:r>
        <w:t xml:space="preserve">            });</w:t>
      </w:r>
    </w:p>
    <w:p w14:paraId="0886743A" w14:textId="77777777" w:rsidR="005E6A9E" w:rsidRDefault="005E6A9E" w:rsidP="005E6A9E">
      <w:pPr>
        <w:pStyle w:val="Style1"/>
      </w:pPr>
      <w:r>
        <w:t xml:space="preserve">            return Object(a.a)((function(n) {</w:t>
      </w:r>
    </w:p>
    <w:p w14:paraId="29258E64" w14:textId="77777777" w:rsidR="005E6A9E" w:rsidRDefault="005E6A9E" w:rsidP="005E6A9E">
      <w:pPr>
        <w:pStyle w:val="Style1"/>
      </w:pPr>
      <w:r>
        <w:t xml:space="preserve">                return Object(o.a)(e, t, n, u, f, h, l.populateRequestEvent, l.onUploadProgress, l.onDownloadProgress, l.cancellationToken, l.timeoutInMs)</w:t>
      </w:r>
    </w:p>
    <w:p w14:paraId="20D46A72" w14:textId="77777777" w:rsidR="005E6A9E" w:rsidRDefault="005E6A9E" w:rsidP="005E6A9E">
      <w:pPr>
        <w:pStyle w:val="Style1"/>
      </w:pPr>
      <w:r>
        <w:t xml:space="preserve">            }</w:t>
      </w:r>
    </w:p>
    <w:p w14:paraId="10046245" w14:textId="77777777" w:rsidR="005E6A9E" w:rsidRDefault="005E6A9E" w:rsidP="005E6A9E">
      <w:pPr>
        <w:pStyle w:val="Style1"/>
      </w:pPr>
      <w:r>
        <w:t xml:space="preserve">            ), e, t, b, c, s, d, l.mockParam, l.resourceUrl, l.rpsHeaderPrefix, l.additionalAuthErrors, l.isRetriableError, l.updateRequestWithAuth, m, l.silent, l.capDialogData, v)</w:t>
      </w:r>
    </w:p>
    <w:p w14:paraId="133AB627" w14:textId="77777777" w:rsidR="005E6A9E" w:rsidRDefault="005E6A9E" w:rsidP="005E6A9E">
      <w:pPr>
        <w:pStyle w:val="Style1"/>
      </w:pPr>
      <w:r>
        <w:t xml:space="preserve">        }</w:t>
      </w:r>
    </w:p>
    <w:p w14:paraId="4E6ABBC7" w14:textId="77777777" w:rsidR="005E6A9E" w:rsidRDefault="005E6A9E" w:rsidP="005E6A9E">
      <w:pPr>
        <w:pStyle w:val="Style1"/>
      </w:pPr>
      <w:r>
        <w:t xml:space="preserve">    },</w:t>
      </w:r>
    </w:p>
    <w:p w14:paraId="6FB29150" w14:textId="77777777" w:rsidR="005E6A9E" w:rsidRDefault="005E6A9E" w:rsidP="005E6A9E">
      <w:pPr>
        <w:pStyle w:val="Style1"/>
      </w:pPr>
      <w:r>
        <w:t xml:space="preserve">    XcEc: function(e, t, n) {</w:t>
      </w:r>
    </w:p>
    <w:p w14:paraId="307DA9F7" w14:textId="77777777" w:rsidR="005E6A9E" w:rsidRDefault="005E6A9E" w:rsidP="005E6A9E">
      <w:pPr>
        <w:pStyle w:val="Style1"/>
      </w:pPr>
      <w:r>
        <w:t xml:space="preserve">        "use strict";</w:t>
      </w:r>
    </w:p>
    <w:p w14:paraId="5FEE44F7" w14:textId="77777777" w:rsidR="005E6A9E" w:rsidRDefault="005E6A9E" w:rsidP="005E6A9E">
      <w:pPr>
        <w:pStyle w:val="Style1"/>
      </w:pPr>
      <w:r>
        <w:t xml:space="preserve">        n.d(t, "a", (function() {</w:t>
      </w:r>
    </w:p>
    <w:p w14:paraId="52D8A892" w14:textId="77777777" w:rsidR="005E6A9E" w:rsidRDefault="005E6A9E" w:rsidP="005E6A9E">
      <w:pPr>
        <w:pStyle w:val="Style1"/>
      </w:pPr>
      <w:r>
        <w:t xml:space="preserve">            return v</w:t>
      </w:r>
    </w:p>
    <w:p w14:paraId="5CC7D802" w14:textId="77777777" w:rsidR="005E6A9E" w:rsidRDefault="005E6A9E" w:rsidP="005E6A9E">
      <w:pPr>
        <w:pStyle w:val="Style1"/>
      </w:pPr>
      <w:r>
        <w:t xml:space="preserve">        }</w:t>
      </w:r>
    </w:p>
    <w:p w14:paraId="79B69EF0" w14:textId="77777777" w:rsidR="005E6A9E" w:rsidRDefault="005E6A9E" w:rsidP="005E6A9E">
      <w:pPr>
        <w:pStyle w:val="Style1"/>
      </w:pPr>
      <w:r>
        <w:t xml:space="preserve">        ));</w:t>
      </w:r>
    </w:p>
    <w:p w14:paraId="6DFC51B3" w14:textId="77777777" w:rsidR="005E6A9E" w:rsidRDefault="005E6A9E" w:rsidP="005E6A9E">
      <w:pPr>
        <w:pStyle w:val="Style1"/>
      </w:pPr>
      <w:r>
        <w:t xml:space="preserve">        var r = n("QjXU")</w:t>
      </w:r>
    </w:p>
    <w:p w14:paraId="03D72B41" w14:textId="77777777" w:rsidR="005E6A9E" w:rsidRDefault="005E6A9E" w:rsidP="005E6A9E">
      <w:pPr>
        <w:pStyle w:val="Style1"/>
      </w:pPr>
      <w:r>
        <w:t xml:space="preserve">          , a = n("mgFK")</w:t>
      </w:r>
    </w:p>
    <w:p w14:paraId="70A30D64" w14:textId="77777777" w:rsidR="005E6A9E" w:rsidRDefault="005E6A9E" w:rsidP="005E6A9E">
      <w:pPr>
        <w:pStyle w:val="Style1"/>
      </w:pPr>
      <w:r>
        <w:t xml:space="preserve">          , o = n("CRHC")</w:t>
      </w:r>
    </w:p>
    <w:p w14:paraId="3A4598AF" w14:textId="77777777" w:rsidR="005E6A9E" w:rsidRDefault="005E6A9E" w:rsidP="005E6A9E">
      <w:pPr>
        <w:pStyle w:val="Style1"/>
      </w:pPr>
      <w:r>
        <w:t xml:space="preserve">          , i = n("m32Q")</w:t>
      </w:r>
    </w:p>
    <w:p w14:paraId="1AFF4605" w14:textId="77777777" w:rsidR="005E6A9E" w:rsidRDefault="005E6A9E" w:rsidP="005E6A9E">
      <w:pPr>
        <w:pStyle w:val="Style1"/>
      </w:pPr>
      <w:r>
        <w:t xml:space="preserve">          , c = n("lkvL")</w:t>
      </w:r>
    </w:p>
    <w:p w14:paraId="4E2DFC7E" w14:textId="77777777" w:rsidR="005E6A9E" w:rsidRDefault="005E6A9E" w:rsidP="005E6A9E">
      <w:pPr>
        <w:pStyle w:val="Style1"/>
      </w:pPr>
      <w:r>
        <w:t xml:space="preserve">          , s = n("a3FV")</w:t>
      </w:r>
    </w:p>
    <w:p w14:paraId="553C3CF9" w14:textId="77777777" w:rsidR="005E6A9E" w:rsidRDefault="005E6A9E" w:rsidP="005E6A9E">
      <w:pPr>
        <w:pStyle w:val="Style1"/>
      </w:pPr>
      <w:r>
        <w:t xml:space="preserve">          , u = n("0TX8")</w:t>
      </w:r>
    </w:p>
    <w:p w14:paraId="02FBF613" w14:textId="77777777" w:rsidR="005E6A9E" w:rsidRDefault="005E6A9E" w:rsidP="005E6A9E">
      <w:pPr>
        <w:pStyle w:val="Style1"/>
      </w:pPr>
      <w:r>
        <w:t xml:space="preserve">          , f = n("Wa5Y");</w:t>
      </w:r>
    </w:p>
    <w:p w14:paraId="171BF3AC" w14:textId="77777777" w:rsidR="005E6A9E" w:rsidRDefault="005E6A9E" w:rsidP="005E6A9E">
      <w:pPr>
        <w:pStyle w:val="Style1"/>
      </w:pPr>
      <w:r>
        <w:t xml:space="preserve">        function d(e, t, n, a, o, i, c) {</w:t>
      </w:r>
    </w:p>
    <w:p w14:paraId="265FCCE1" w14:textId="77777777" w:rsidR="005E6A9E" w:rsidRDefault="005E6A9E" w:rsidP="005E6A9E">
      <w:pPr>
        <w:pStyle w:val="Style1"/>
      </w:pPr>
      <w:r>
        <w:t xml:space="preserve">            return Object(r.__awaiter)(this, void 0, void 0, (function() {</w:t>
      </w:r>
    </w:p>
    <w:p w14:paraId="4443917B" w14:textId="77777777" w:rsidR="005E6A9E" w:rsidRDefault="005E6A9E" w:rsidP="005E6A9E">
      <w:pPr>
        <w:pStyle w:val="Style1"/>
      </w:pPr>
      <w:r>
        <w:t xml:space="preserve">                var d, l, h;</w:t>
      </w:r>
    </w:p>
    <w:p w14:paraId="6F30E8EF" w14:textId="77777777" w:rsidR="005E6A9E" w:rsidRDefault="005E6A9E" w:rsidP="005E6A9E">
      <w:pPr>
        <w:pStyle w:val="Style1"/>
      </w:pPr>
      <w:r>
        <w:t xml:space="preserve">                return Object(r.__generator)(this, (function(r) {</w:t>
      </w:r>
    </w:p>
    <w:p w14:paraId="4264FD14" w14:textId="77777777" w:rsidR="005E6A9E" w:rsidRDefault="005E6A9E" w:rsidP="005E6A9E">
      <w:pPr>
        <w:pStyle w:val="Style1"/>
      </w:pPr>
      <w:r>
        <w:t xml:space="preserve">                    switch (r.label) {</w:t>
      </w:r>
    </w:p>
    <w:p w14:paraId="374DC39B" w14:textId="77777777" w:rsidR="005E6A9E" w:rsidRDefault="005E6A9E" w:rsidP="005E6A9E">
      <w:pPr>
        <w:pStyle w:val="Style1"/>
      </w:pPr>
      <w:r>
        <w:t xml:space="preserve">                    case 0:</w:t>
      </w:r>
    </w:p>
    <w:p w14:paraId="3D55D4E5" w14:textId="77777777" w:rsidR="005E6A9E" w:rsidRDefault="005E6A9E" w:rsidP="005E6A9E">
      <w:pPr>
        <w:pStyle w:val="Style1"/>
      </w:pPr>
      <w:r>
        <w:t xml:space="preserve">                        d = {},</w:t>
      </w:r>
    </w:p>
    <w:p w14:paraId="20D528E3" w14:textId="77777777" w:rsidR="005E6A9E" w:rsidRDefault="005E6A9E" w:rsidP="005E6A9E">
      <w:pPr>
        <w:pStyle w:val="Style1"/>
      </w:pPr>
      <w:r>
        <w:t xml:space="preserve">                        l = {</w:t>
      </w:r>
    </w:p>
    <w:p w14:paraId="2C8E622F" w14:textId="77777777" w:rsidR="005E6A9E" w:rsidRDefault="005E6A9E" w:rsidP="005E6A9E">
      <w:pPr>
        <w:pStyle w:val="Style1"/>
      </w:pPr>
      <w:r>
        <w:t xml:space="preserve">                            method: "GET",</w:t>
      </w:r>
    </w:p>
    <w:p w14:paraId="6D59771E" w14:textId="77777777" w:rsidR="005E6A9E" w:rsidRDefault="005E6A9E" w:rsidP="005E6A9E">
      <w:pPr>
        <w:pStyle w:val="Style1"/>
      </w:pPr>
      <w:r>
        <w:t xml:space="preserve">                            responseType: "json",</w:t>
      </w:r>
    </w:p>
    <w:p w14:paraId="1C3BB622" w14:textId="77777777" w:rsidR="005E6A9E" w:rsidRDefault="005E6A9E" w:rsidP="005E6A9E">
      <w:pPr>
        <w:pStyle w:val="Style1"/>
      </w:pPr>
      <w:r>
        <w:t xml:space="preserve">                            url: "".concat(a, "/api/featureGates")</w:t>
      </w:r>
    </w:p>
    <w:p w14:paraId="39C6F01F" w14:textId="77777777" w:rsidR="005E6A9E" w:rsidRDefault="005E6A9E" w:rsidP="005E6A9E">
      <w:pPr>
        <w:pStyle w:val="Style1"/>
      </w:pPr>
      <w:r>
        <w:t xml:space="preserve">                        },</w:t>
      </w:r>
    </w:p>
    <w:p w14:paraId="1FF6B0D4" w14:textId="77777777" w:rsidR="005E6A9E" w:rsidRDefault="005E6A9E" w:rsidP="005E6A9E">
      <w:pPr>
        <w:pStyle w:val="Style1"/>
      </w:pPr>
      <w:r>
        <w:t xml:space="preserve">                        r.label = 1;</w:t>
      </w:r>
    </w:p>
    <w:p w14:paraId="55EA6724" w14:textId="77777777" w:rsidR="005E6A9E" w:rsidRDefault="005E6A9E" w:rsidP="005E6A9E">
      <w:pPr>
        <w:pStyle w:val="Style1"/>
      </w:pPr>
      <w:r>
        <w:t xml:space="preserve">                    case 1:</w:t>
      </w:r>
    </w:p>
    <w:p w14:paraId="1C83BDC7" w14:textId="77777777" w:rsidR="005E6A9E" w:rsidRDefault="005E6A9E" w:rsidP="005E6A9E">
      <w:pPr>
        <w:pStyle w:val="Style1"/>
      </w:pPr>
      <w:r>
        <w:t xml:space="preserve">                        return r.trys.push([1, 4, , 5]),</w:t>
      </w:r>
    </w:p>
    <w:p w14:paraId="05142BC7" w14:textId="77777777" w:rsidR="005E6A9E" w:rsidRDefault="005E6A9E" w:rsidP="005E6A9E">
      <w:pPr>
        <w:pStyle w:val="Style1"/>
      </w:pPr>
      <w:r>
        <w:t xml:space="preserve">                        [4, Object(u.a)(l, n, o, t)];</w:t>
      </w:r>
    </w:p>
    <w:p w14:paraId="71E01269" w14:textId="77777777" w:rsidR="005E6A9E" w:rsidRDefault="005E6A9E" w:rsidP="005E6A9E">
      <w:pPr>
        <w:pStyle w:val="Style1"/>
      </w:pPr>
      <w:r>
        <w:t xml:space="preserve">                    case 2:</w:t>
      </w:r>
    </w:p>
    <w:p w14:paraId="3C2F2AEC" w14:textId="77777777" w:rsidR="005E6A9E" w:rsidRDefault="005E6A9E" w:rsidP="005E6A9E">
      <w:pPr>
        <w:pStyle w:val="Style1"/>
      </w:pPr>
      <w:r>
        <w:t xml:space="preserve">                        return r.sent(),</w:t>
      </w:r>
    </w:p>
    <w:p w14:paraId="788E8569" w14:textId="77777777" w:rsidR="005E6A9E" w:rsidRDefault="005E6A9E" w:rsidP="005E6A9E">
      <w:pPr>
        <w:pStyle w:val="Style1"/>
      </w:pPr>
      <w:r>
        <w:t xml:space="preserve">                        [4, Object(f.a)(s.a.FeatureGatesRequest, "FeatureGates", l.url, l, c, i, a, e, "OfficeHome", {})];</w:t>
      </w:r>
    </w:p>
    <w:p w14:paraId="0EA0F9A5" w14:textId="77777777" w:rsidR="005E6A9E" w:rsidRDefault="005E6A9E" w:rsidP="005E6A9E">
      <w:pPr>
        <w:pStyle w:val="Style1"/>
      </w:pPr>
      <w:r>
        <w:t xml:space="preserve">                    case 3:</w:t>
      </w:r>
    </w:p>
    <w:p w14:paraId="5095E304" w14:textId="77777777" w:rsidR="005E6A9E" w:rsidRDefault="005E6A9E" w:rsidP="005E6A9E">
      <w:pPr>
        <w:pStyle w:val="Style1"/>
      </w:pPr>
      <w:r>
        <w:t xml:space="preserve">                        return (h = r.sent().data) ? [2, h] : [3, 5];</w:t>
      </w:r>
    </w:p>
    <w:p w14:paraId="2132F383" w14:textId="77777777" w:rsidR="005E6A9E" w:rsidRDefault="005E6A9E" w:rsidP="005E6A9E">
      <w:pPr>
        <w:pStyle w:val="Style1"/>
      </w:pPr>
      <w:r>
        <w:t xml:space="preserve">                    case 4:</w:t>
      </w:r>
    </w:p>
    <w:p w14:paraId="3AB4A103" w14:textId="77777777" w:rsidR="005E6A9E" w:rsidRDefault="005E6A9E" w:rsidP="005E6A9E">
      <w:pPr>
        <w:pStyle w:val="Style1"/>
      </w:pPr>
      <w:r>
        <w:t xml:space="preserve">                        return r.sent(),</w:t>
      </w:r>
    </w:p>
    <w:p w14:paraId="3E91C150" w14:textId="77777777" w:rsidR="005E6A9E" w:rsidRDefault="005E6A9E" w:rsidP="005E6A9E">
      <w:pPr>
        <w:pStyle w:val="Style1"/>
      </w:pPr>
      <w:r>
        <w:t xml:space="preserve">                        [3, 5];</w:t>
      </w:r>
    </w:p>
    <w:p w14:paraId="78B1F001" w14:textId="77777777" w:rsidR="005E6A9E" w:rsidRDefault="005E6A9E" w:rsidP="005E6A9E">
      <w:pPr>
        <w:pStyle w:val="Style1"/>
      </w:pPr>
      <w:r>
        <w:t xml:space="preserve">                    case 5:</w:t>
      </w:r>
    </w:p>
    <w:p w14:paraId="5D513D50" w14:textId="77777777" w:rsidR="005E6A9E" w:rsidRDefault="005E6A9E" w:rsidP="005E6A9E">
      <w:pPr>
        <w:pStyle w:val="Style1"/>
      </w:pPr>
      <w:r>
        <w:t xml:space="preserve">                        return [2, d]</w:t>
      </w:r>
    </w:p>
    <w:p w14:paraId="10AA1615" w14:textId="77777777" w:rsidR="005E6A9E" w:rsidRDefault="005E6A9E" w:rsidP="005E6A9E">
      <w:pPr>
        <w:pStyle w:val="Style1"/>
      </w:pPr>
      <w:r>
        <w:t xml:space="preserve">                    }</w:t>
      </w:r>
    </w:p>
    <w:p w14:paraId="681DEC4F" w14:textId="77777777" w:rsidR="005E6A9E" w:rsidRDefault="005E6A9E" w:rsidP="005E6A9E">
      <w:pPr>
        <w:pStyle w:val="Style1"/>
      </w:pPr>
      <w:r>
        <w:t xml:space="preserve">                }</w:t>
      </w:r>
    </w:p>
    <w:p w14:paraId="5EFF73E1" w14:textId="77777777" w:rsidR="005E6A9E" w:rsidRDefault="005E6A9E" w:rsidP="005E6A9E">
      <w:pPr>
        <w:pStyle w:val="Style1"/>
      </w:pPr>
      <w:r>
        <w:t xml:space="preserve">                ))</w:t>
      </w:r>
    </w:p>
    <w:p w14:paraId="090D6F22" w14:textId="77777777" w:rsidR="005E6A9E" w:rsidRDefault="005E6A9E" w:rsidP="005E6A9E">
      <w:pPr>
        <w:pStyle w:val="Style1"/>
      </w:pPr>
      <w:r>
        <w:t xml:space="preserve">            }</w:t>
      </w:r>
    </w:p>
    <w:p w14:paraId="636D3082" w14:textId="77777777" w:rsidR="005E6A9E" w:rsidRDefault="005E6A9E" w:rsidP="005E6A9E">
      <w:pPr>
        <w:pStyle w:val="Style1"/>
      </w:pPr>
      <w:r>
        <w:t xml:space="preserve">            ))</w:t>
      </w:r>
    </w:p>
    <w:p w14:paraId="6EEADE2A" w14:textId="77777777" w:rsidR="005E6A9E" w:rsidRDefault="005E6A9E" w:rsidP="005E6A9E">
      <w:pPr>
        <w:pStyle w:val="Style1"/>
      </w:pPr>
      <w:r>
        <w:t xml:space="preserve">        }</w:t>
      </w:r>
    </w:p>
    <w:p w14:paraId="4359E386" w14:textId="77777777" w:rsidR="005E6A9E" w:rsidRDefault="005E6A9E" w:rsidP="005E6A9E">
      <w:pPr>
        <w:pStyle w:val="Style1"/>
      </w:pPr>
      <w:r>
        <w:t xml:space="preserve">        var l = "featureGates";</w:t>
      </w:r>
    </w:p>
    <w:p w14:paraId="6A7A65AB" w14:textId="77777777" w:rsidR="005E6A9E" w:rsidRDefault="005E6A9E" w:rsidP="005E6A9E">
      <w:pPr>
        <w:pStyle w:val="Style1"/>
      </w:pPr>
      <w:r>
        <w:t xml:space="preserve">        function h(e) {</w:t>
      </w:r>
    </w:p>
    <w:p w14:paraId="749B30BA" w14:textId="77777777" w:rsidR="005E6A9E" w:rsidRDefault="005E6A9E" w:rsidP="005E6A9E">
      <w:pPr>
        <w:pStyle w:val="Style1"/>
      </w:pPr>
      <w:r>
        <w:t xml:space="preserve">            return Object(r.__awaiter)(this, void 0, void 0, (function() {</w:t>
      </w:r>
    </w:p>
    <w:p w14:paraId="00A94716" w14:textId="77777777" w:rsidR="005E6A9E" w:rsidRDefault="005E6A9E" w:rsidP="005E6A9E">
      <w:pPr>
        <w:pStyle w:val="Style1"/>
      </w:pPr>
      <w:r>
        <w:t xml:space="preserve">                return Object(r.__generator)(this, (function(t) {</w:t>
      </w:r>
    </w:p>
    <w:p w14:paraId="7918BFAD" w14:textId="77777777" w:rsidR="005E6A9E" w:rsidRDefault="005E6A9E" w:rsidP="005E6A9E">
      <w:pPr>
        <w:pStyle w:val="Style1"/>
      </w:pPr>
      <w:r>
        <w:t xml:space="preserve">                    switch (t.label) {</w:t>
      </w:r>
    </w:p>
    <w:p w14:paraId="457E41E4" w14:textId="77777777" w:rsidR="005E6A9E" w:rsidRDefault="005E6A9E" w:rsidP="005E6A9E">
      <w:pPr>
        <w:pStyle w:val="Style1"/>
      </w:pPr>
      <w:r>
        <w:t xml:space="preserve">                    case 0:</w:t>
      </w:r>
    </w:p>
    <w:p w14:paraId="17B29861" w14:textId="77777777" w:rsidR="005E6A9E" w:rsidRDefault="005E6A9E" w:rsidP="005E6A9E">
      <w:pPr>
        <w:pStyle w:val="Style1"/>
      </w:pPr>
      <w:r>
        <w:t xml:space="preserve">                        return [4, Object(a.a)(l, e)];</w:t>
      </w:r>
    </w:p>
    <w:p w14:paraId="398C7ED4" w14:textId="77777777" w:rsidR="005E6A9E" w:rsidRDefault="005E6A9E" w:rsidP="005E6A9E">
      <w:pPr>
        <w:pStyle w:val="Style1"/>
      </w:pPr>
      <w:r>
        <w:t xml:space="preserve">                    case 1:</w:t>
      </w:r>
    </w:p>
    <w:p w14:paraId="5DEA70B1" w14:textId="77777777" w:rsidR="005E6A9E" w:rsidRDefault="005E6A9E" w:rsidP="005E6A9E">
      <w:pPr>
        <w:pStyle w:val="Style1"/>
      </w:pPr>
      <w:r>
        <w:t xml:space="preserve">                        return [2, t.sent()]</w:t>
      </w:r>
    </w:p>
    <w:p w14:paraId="05F222CD" w14:textId="77777777" w:rsidR="005E6A9E" w:rsidRDefault="005E6A9E" w:rsidP="005E6A9E">
      <w:pPr>
        <w:pStyle w:val="Style1"/>
      </w:pPr>
      <w:r>
        <w:t xml:space="preserve">                    }</w:t>
      </w:r>
    </w:p>
    <w:p w14:paraId="352DC68C" w14:textId="77777777" w:rsidR="005E6A9E" w:rsidRDefault="005E6A9E" w:rsidP="005E6A9E">
      <w:pPr>
        <w:pStyle w:val="Style1"/>
      </w:pPr>
      <w:r>
        <w:t xml:space="preserve">                }</w:t>
      </w:r>
    </w:p>
    <w:p w14:paraId="3826CBEA" w14:textId="77777777" w:rsidR="005E6A9E" w:rsidRDefault="005E6A9E" w:rsidP="005E6A9E">
      <w:pPr>
        <w:pStyle w:val="Style1"/>
      </w:pPr>
      <w:r>
        <w:t xml:space="preserve">                ))</w:t>
      </w:r>
    </w:p>
    <w:p w14:paraId="4369AECB" w14:textId="77777777" w:rsidR="005E6A9E" w:rsidRDefault="005E6A9E" w:rsidP="005E6A9E">
      <w:pPr>
        <w:pStyle w:val="Style1"/>
      </w:pPr>
      <w:r>
        <w:t xml:space="preserve">            }</w:t>
      </w:r>
    </w:p>
    <w:p w14:paraId="486372F8" w14:textId="77777777" w:rsidR="005E6A9E" w:rsidRDefault="005E6A9E" w:rsidP="005E6A9E">
      <w:pPr>
        <w:pStyle w:val="Style1"/>
      </w:pPr>
      <w:r>
        <w:t xml:space="preserve">            ))</w:t>
      </w:r>
    </w:p>
    <w:p w14:paraId="2A3E6A0A" w14:textId="77777777" w:rsidR="005E6A9E" w:rsidRDefault="005E6A9E" w:rsidP="005E6A9E">
      <w:pPr>
        <w:pStyle w:val="Style1"/>
      </w:pPr>
      <w:r>
        <w:t xml:space="preserve">        }</w:t>
      </w:r>
    </w:p>
    <w:p w14:paraId="3776C239" w14:textId="77777777" w:rsidR="005E6A9E" w:rsidRDefault="005E6A9E" w:rsidP="005E6A9E">
      <w:pPr>
        <w:pStyle w:val="Style1"/>
      </w:pPr>
      <w:r>
        <w:t xml:space="preserve">        function v(e, t) {</w:t>
      </w:r>
    </w:p>
    <w:p w14:paraId="6205CE36" w14:textId="77777777" w:rsidR="005E6A9E" w:rsidRDefault="005E6A9E" w:rsidP="005E6A9E">
      <w:pPr>
        <w:pStyle w:val="Style1"/>
      </w:pPr>
      <w:r>
        <w:t xml:space="preserve">            return Object(r.__awaiter)(this, void 0, void 0, (function() {</w:t>
      </w:r>
    </w:p>
    <w:p w14:paraId="13C4CEBA" w14:textId="77777777" w:rsidR="005E6A9E" w:rsidRDefault="005E6A9E" w:rsidP="005E6A9E">
      <w:pPr>
        <w:pStyle w:val="Style1"/>
      </w:pPr>
      <w:r>
        <w:t xml:space="preserve">                return Object(r.__generator)(this, (function(n) {</w:t>
      </w:r>
    </w:p>
    <w:p w14:paraId="003B78A3" w14:textId="77777777" w:rsidR="005E6A9E" w:rsidRDefault="005E6A9E" w:rsidP="005E6A9E">
      <w:pPr>
        <w:pStyle w:val="Style1"/>
      </w:pPr>
      <w:r>
        <w:t xml:space="preserve">                    return [2, Object(o.a)((function() {</w:t>
      </w:r>
    </w:p>
    <w:p w14:paraId="048FA823" w14:textId="77777777" w:rsidR="005E6A9E" w:rsidRDefault="005E6A9E" w:rsidP="005E6A9E">
      <w:pPr>
        <w:pStyle w:val="Style1"/>
      </w:pPr>
      <w:r>
        <w:t xml:space="preserve">                        return function(e, t) {</w:t>
      </w:r>
    </w:p>
    <w:p w14:paraId="1631EC8F" w14:textId="77777777" w:rsidR="005E6A9E" w:rsidRDefault="005E6A9E" w:rsidP="005E6A9E">
      <w:pPr>
        <w:pStyle w:val="Style1"/>
      </w:pPr>
      <w:r>
        <w:t xml:space="preserve">                            return Object(r.__awaiter)(this, void 0, void 0, (function() {</w:t>
      </w:r>
    </w:p>
    <w:p w14:paraId="144CE163" w14:textId="77777777" w:rsidR="005E6A9E" w:rsidRDefault="005E6A9E" w:rsidP="005E6A9E">
      <w:pPr>
        <w:pStyle w:val="Style1"/>
      </w:pPr>
      <w:r>
        <w:t xml:space="preserve">                                var n;</w:t>
      </w:r>
    </w:p>
    <w:p w14:paraId="646F3F6F" w14:textId="77777777" w:rsidR="005E6A9E" w:rsidRDefault="005E6A9E" w:rsidP="005E6A9E">
      <w:pPr>
        <w:pStyle w:val="Style1"/>
      </w:pPr>
      <w:r>
        <w:t xml:space="preserve">                                return Object(r.__generator)(this, (function(r) {</w:t>
      </w:r>
    </w:p>
    <w:p w14:paraId="1AE16AD1" w14:textId="77777777" w:rsidR="005E6A9E" w:rsidRDefault="005E6A9E" w:rsidP="005E6A9E">
      <w:pPr>
        <w:pStyle w:val="Style1"/>
      </w:pPr>
      <w:r>
        <w:t xml:space="preserve">                                    switch (r.label) {</w:t>
      </w:r>
    </w:p>
    <w:p w14:paraId="54CB9BDB" w14:textId="77777777" w:rsidR="005E6A9E" w:rsidRDefault="005E6A9E" w:rsidP="005E6A9E">
      <w:pPr>
        <w:pStyle w:val="Style1"/>
      </w:pPr>
      <w:r>
        <w:t xml:space="preserve">                                    case 0:</w:t>
      </w:r>
    </w:p>
    <w:p w14:paraId="222708C9" w14:textId="77777777" w:rsidR="005E6A9E" w:rsidRDefault="005E6A9E" w:rsidP="005E6A9E">
      <w:pPr>
        <w:pStyle w:val="Style1"/>
      </w:pPr>
      <w:r>
        <w:t xml:space="preserve">                                        return [4, h(t)];</w:t>
      </w:r>
    </w:p>
    <w:p w14:paraId="4E88D3E5" w14:textId="77777777" w:rsidR="005E6A9E" w:rsidRDefault="005E6A9E" w:rsidP="005E6A9E">
      <w:pPr>
        <w:pStyle w:val="Style1"/>
      </w:pPr>
      <w:r>
        <w:t xml:space="preserve">                                    case 1:</w:t>
      </w:r>
    </w:p>
    <w:p w14:paraId="7235DFF7" w14:textId="77777777" w:rsidR="005E6A9E" w:rsidRDefault="005E6A9E" w:rsidP="005E6A9E">
      <w:pPr>
        <w:pStyle w:val="Style1"/>
      </w:pPr>
      <w:r>
        <w:t xml:space="preserve">                                        return void 0 !== (n = r.sent()) ? [3, 3] : [4, d(t.correlationId, (function() {</w:t>
      </w:r>
    </w:p>
    <w:p w14:paraId="17DDF687" w14:textId="77777777" w:rsidR="005E6A9E" w:rsidRDefault="005E6A9E" w:rsidP="005E6A9E">
      <w:pPr>
        <w:pStyle w:val="Style1"/>
      </w:pPr>
      <w:r>
        <w:t xml:space="preserve">                                            return Promise.resolve(e)</w:t>
      </w:r>
    </w:p>
    <w:p w14:paraId="39474CD2" w14:textId="77777777" w:rsidR="005E6A9E" w:rsidRDefault="005E6A9E" w:rsidP="005E6A9E">
      <w:pPr>
        <w:pStyle w:val="Style1"/>
      </w:pPr>
      <w:r>
        <w:t xml:space="preserve">                                        }</w:t>
      </w:r>
    </w:p>
    <w:p w14:paraId="7F5ADB78" w14:textId="77777777" w:rsidR="005E6A9E" w:rsidRDefault="005E6A9E" w:rsidP="005E6A9E">
      <w:pPr>
        <w:pStyle w:val="Style1"/>
      </w:pPr>
      <w:r>
        <w:t xml:space="preserve">                                        ), t.inMockMode, t.officeHomeApiRoot, t.workload, t.getAccessToken, t.jwtAuthEnabled)];</w:t>
      </w:r>
    </w:p>
    <w:p w14:paraId="5BA279DC" w14:textId="77777777" w:rsidR="005E6A9E" w:rsidRDefault="005E6A9E" w:rsidP="005E6A9E">
      <w:pPr>
        <w:pStyle w:val="Style1"/>
      </w:pPr>
      <w:r>
        <w:t xml:space="preserve">                                    case 2:</w:t>
      </w:r>
    </w:p>
    <w:p w14:paraId="0329E316" w14:textId="77777777" w:rsidR="005E6A9E" w:rsidRDefault="005E6A9E" w:rsidP="005E6A9E">
      <w:pPr>
        <w:pStyle w:val="Style1"/>
      </w:pPr>
      <w:r>
        <w:t xml:space="preserve">                                        n = r.sent(),</w:t>
      </w:r>
    </w:p>
    <w:p w14:paraId="78F987A0" w14:textId="77777777" w:rsidR="005E6A9E" w:rsidRDefault="005E6A9E" w:rsidP="005E6A9E">
      <w:pPr>
        <w:pStyle w:val="Style1"/>
      </w:pPr>
      <w:r>
        <w:t xml:space="preserve">                                        r.label = 3;</w:t>
      </w:r>
    </w:p>
    <w:p w14:paraId="17D4EDA8" w14:textId="77777777" w:rsidR="005E6A9E" w:rsidRDefault="005E6A9E" w:rsidP="005E6A9E">
      <w:pPr>
        <w:pStyle w:val="Style1"/>
      </w:pPr>
      <w:r>
        <w:t xml:space="preserve">                                    case 3:</w:t>
      </w:r>
    </w:p>
    <w:p w14:paraId="5EADF90E" w14:textId="77777777" w:rsidR="005E6A9E" w:rsidRDefault="005E6A9E" w:rsidP="005E6A9E">
      <w:pPr>
        <w:pStyle w:val="Style1"/>
      </w:pPr>
      <w:r>
        <w:t xml:space="preserve">                                        return [2, n]</w:t>
      </w:r>
    </w:p>
    <w:p w14:paraId="533882AC" w14:textId="77777777" w:rsidR="005E6A9E" w:rsidRDefault="005E6A9E" w:rsidP="005E6A9E">
      <w:pPr>
        <w:pStyle w:val="Style1"/>
      </w:pPr>
      <w:r>
        <w:t xml:space="preserve">                                    }</w:t>
      </w:r>
    </w:p>
    <w:p w14:paraId="39F9F29A" w14:textId="77777777" w:rsidR="005E6A9E" w:rsidRDefault="005E6A9E" w:rsidP="005E6A9E">
      <w:pPr>
        <w:pStyle w:val="Style1"/>
      </w:pPr>
      <w:r>
        <w:t xml:space="preserve">                                }</w:t>
      </w:r>
    </w:p>
    <w:p w14:paraId="44DCC9EC" w14:textId="77777777" w:rsidR="005E6A9E" w:rsidRDefault="005E6A9E" w:rsidP="005E6A9E">
      <w:pPr>
        <w:pStyle w:val="Style1"/>
      </w:pPr>
      <w:r>
        <w:t xml:space="preserve">                                ))</w:t>
      </w:r>
    </w:p>
    <w:p w14:paraId="653B439D" w14:textId="77777777" w:rsidR="005E6A9E" w:rsidRDefault="005E6A9E" w:rsidP="005E6A9E">
      <w:pPr>
        <w:pStyle w:val="Style1"/>
      </w:pPr>
      <w:r>
        <w:t xml:space="preserve">                            }</w:t>
      </w:r>
    </w:p>
    <w:p w14:paraId="2D9DD8EB" w14:textId="77777777" w:rsidR="005E6A9E" w:rsidRDefault="005E6A9E" w:rsidP="005E6A9E">
      <w:pPr>
        <w:pStyle w:val="Style1"/>
      </w:pPr>
      <w:r>
        <w:t xml:space="preserve">                            ))</w:t>
      </w:r>
    </w:p>
    <w:p w14:paraId="1B978504" w14:textId="77777777" w:rsidR="005E6A9E" w:rsidRDefault="005E6A9E" w:rsidP="005E6A9E">
      <w:pPr>
        <w:pStyle w:val="Style1"/>
      </w:pPr>
      <w:r>
        <w:t xml:space="preserve">                        }(e, t)</w:t>
      </w:r>
    </w:p>
    <w:p w14:paraId="1ED6B589" w14:textId="77777777" w:rsidR="005E6A9E" w:rsidRDefault="005E6A9E" w:rsidP="005E6A9E">
      <w:pPr>
        <w:pStyle w:val="Style1"/>
      </w:pPr>
      <w:r>
        <w:t xml:space="preserve">                    }</w:t>
      </w:r>
    </w:p>
    <w:p w14:paraId="2DFEFC66" w14:textId="77777777" w:rsidR="005E6A9E" w:rsidRDefault="005E6A9E" w:rsidP="005E6A9E">
      <w:pPr>
        <w:pStyle w:val="Style1"/>
      </w:pPr>
      <w:r>
        <w:t xml:space="preserve">                    ), (function() {</w:t>
      </w:r>
    </w:p>
    <w:p w14:paraId="2A258E4D" w14:textId="77777777" w:rsidR="005E6A9E" w:rsidRDefault="005E6A9E" w:rsidP="005E6A9E">
      <w:pPr>
        <w:pStyle w:val="Style1"/>
      </w:pPr>
      <w:r>
        <w:t xml:space="preserve">                        return Object(i.a)({</w:t>
      </w:r>
    </w:p>
    <w:p w14:paraId="7DD0F11E" w14:textId="77777777" w:rsidR="005E6A9E" w:rsidRDefault="005E6A9E" w:rsidP="005E6A9E">
      <w:pPr>
        <w:pStyle w:val="Style1"/>
      </w:pPr>
      <w:r>
        <w:t xml:space="preserve">                            userId: e.puid,</w:t>
      </w:r>
    </w:p>
    <w:p w14:paraId="53BF013C" w14:textId="77777777" w:rsidR="005E6A9E" w:rsidRDefault="005E6A9E" w:rsidP="005E6A9E">
      <w:pPr>
        <w:pStyle w:val="Style1"/>
      </w:pPr>
      <w:r>
        <w:t xml:space="preserve">                            collectionName: l,</w:t>
      </w:r>
    </w:p>
    <w:p w14:paraId="619F4604" w14:textId="77777777" w:rsidR="005E6A9E" w:rsidRDefault="005E6A9E" w:rsidP="005E6A9E">
      <w:pPr>
        <w:pStyle w:val="Style1"/>
      </w:pPr>
      <w:r>
        <w:t xml:space="preserve">                            collectionVersion: 1,</w:t>
      </w:r>
    </w:p>
    <w:p w14:paraId="364E04E2" w14:textId="77777777" w:rsidR="005E6A9E" w:rsidRDefault="005E6A9E" w:rsidP="005E6A9E">
      <w:pPr>
        <w:pStyle w:val="Style1"/>
      </w:pPr>
      <w:r>
        <w:t xml:space="preserve">                            key: l</w:t>
      </w:r>
    </w:p>
    <w:p w14:paraId="6A1E2E7C" w14:textId="77777777" w:rsidR="005E6A9E" w:rsidRDefault="005E6A9E" w:rsidP="005E6A9E">
      <w:pPr>
        <w:pStyle w:val="Style1"/>
      </w:pPr>
      <w:r>
        <w:t xml:space="preserve">                        })</w:t>
      </w:r>
    </w:p>
    <w:p w14:paraId="22EA49D4" w14:textId="77777777" w:rsidR="005E6A9E" w:rsidRDefault="005E6A9E" w:rsidP="005E6A9E">
      <w:pPr>
        <w:pStyle w:val="Style1"/>
      </w:pPr>
      <w:r>
        <w:t xml:space="preserve">                    }</w:t>
      </w:r>
    </w:p>
    <w:p w14:paraId="111F0A62" w14:textId="77777777" w:rsidR="005E6A9E" w:rsidRDefault="005E6A9E" w:rsidP="005E6A9E">
      <w:pPr>
        <w:pStyle w:val="Style1"/>
      </w:pPr>
      <w:r>
        <w:t xml:space="preserve">                    ), (function(t) {</w:t>
      </w:r>
    </w:p>
    <w:p w14:paraId="6EDE0633" w14:textId="77777777" w:rsidR="005E6A9E" w:rsidRDefault="005E6A9E" w:rsidP="005E6A9E">
      <w:pPr>
        <w:pStyle w:val="Style1"/>
      </w:pPr>
      <w:r>
        <w:t xml:space="preserve">                        return Object(c.a)({</w:t>
      </w:r>
    </w:p>
    <w:p w14:paraId="56A0BFFF" w14:textId="77777777" w:rsidR="005E6A9E" w:rsidRDefault="005E6A9E" w:rsidP="005E6A9E">
      <w:pPr>
        <w:pStyle w:val="Style1"/>
      </w:pPr>
      <w:r>
        <w:t xml:space="preserve">                            userId: e.puid,</w:t>
      </w:r>
    </w:p>
    <w:p w14:paraId="6FF28202" w14:textId="77777777" w:rsidR="005E6A9E" w:rsidRDefault="005E6A9E" w:rsidP="005E6A9E">
      <w:pPr>
        <w:pStyle w:val="Style1"/>
      </w:pPr>
      <w:r>
        <w:t xml:space="preserve">                            collectionName: l,</w:t>
      </w:r>
    </w:p>
    <w:p w14:paraId="457287E7" w14:textId="77777777" w:rsidR="005E6A9E" w:rsidRDefault="005E6A9E" w:rsidP="005E6A9E">
      <w:pPr>
        <w:pStyle w:val="Style1"/>
      </w:pPr>
      <w:r>
        <w:t xml:space="preserve">                            collectionVersion: 1,</w:t>
      </w:r>
    </w:p>
    <w:p w14:paraId="55D48873" w14:textId="77777777" w:rsidR="005E6A9E" w:rsidRDefault="005E6A9E" w:rsidP="005E6A9E">
      <w:pPr>
        <w:pStyle w:val="Style1"/>
      </w:pPr>
      <w:r>
        <w:t xml:space="preserve">                            key: l,</w:t>
      </w:r>
    </w:p>
    <w:p w14:paraId="55839452" w14:textId="77777777" w:rsidR="005E6A9E" w:rsidRDefault="005E6A9E" w:rsidP="005E6A9E">
      <w:pPr>
        <w:pStyle w:val="Style1"/>
      </w:pPr>
      <w:r>
        <w:t xml:space="preserve">                            data: 0 === Object.keys(t).length ? null : t</w:t>
      </w:r>
    </w:p>
    <w:p w14:paraId="33DDE0E3" w14:textId="77777777" w:rsidR="005E6A9E" w:rsidRDefault="005E6A9E" w:rsidP="005E6A9E">
      <w:pPr>
        <w:pStyle w:val="Style1"/>
      </w:pPr>
      <w:r>
        <w:t xml:space="preserve">                        })</w:t>
      </w:r>
    </w:p>
    <w:p w14:paraId="620928CC" w14:textId="77777777" w:rsidR="005E6A9E" w:rsidRDefault="005E6A9E" w:rsidP="005E6A9E">
      <w:pPr>
        <w:pStyle w:val="Style1"/>
      </w:pPr>
      <w:r>
        <w:t xml:space="preserve">                    }</w:t>
      </w:r>
    </w:p>
    <w:p w14:paraId="146F0D21" w14:textId="77777777" w:rsidR="005E6A9E" w:rsidRDefault="005E6A9E" w:rsidP="005E6A9E">
      <w:pPr>
        <w:pStyle w:val="Style1"/>
      </w:pPr>
      <w:r>
        <w:t xml:space="preserve">                    ))]</w:t>
      </w:r>
    </w:p>
    <w:p w14:paraId="03575780" w14:textId="77777777" w:rsidR="005E6A9E" w:rsidRDefault="005E6A9E" w:rsidP="005E6A9E">
      <w:pPr>
        <w:pStyle w:val="Style1"/>
      </w:pPr>
      <w:r>
        <w:t xml:space="preserve">                }</w:t>
      </w:r>
    </w:p>
    <w:p w14:paraId="48C478EE" w14:textId="77777777" w:rsidR="005E6A9E" w:rsidRDefault="005E6A9E" w:rsidP="005E6A9E">
      <w:pPr>
        <w:pStyle w:val="Style1"/>
      </w:pPr>
      <w:r>
        <w:t xml:space="preserve">                ))</w:t>
      </w:r>
    </w:p>
    <w:p w14:paraId="34601B7A" w14:textId="77777777" w:rsidR="005E6A9E" w:rsidRDefault="005E6A9E" w:rsidP="005E6A9E">
      <w:pPr>
        <w:pStyle w:val="Style1"/>
      </w:pPr>
      <w:r>
        <w:t xml:space="preserve">            }</w:t>
      </w:r>
    </w:p>
    <w:p w14:paraId="660AE911" w14:textId="77777777" w:rsidR="005E6A9E" w:rsidRDefault="005E6A9E" w:rsidP="005E6A9E">
      <w:pPr>
        <w:pStyle w:val="Style1"/>
      </w:pPr>
      <w:r>
        <w:t xml:space="preserve">            ))</w:t>
      </w:r>
    </w:p>
    <w:p w14:paraId="4B9C1188" w14:textId="77777777" w:rsidR="005E6A9E" w:rsidRDefault="005E6A9E" w:rsidP="005E6A9E">
      <w:pPr>
        <w:pStyle w:val="Style1"/>
      </w:pPr>
      <w:r>
        <w:t xml:space="preserve">        }</w:t>
      </w:r>
    </w:p>
    <w:p w14:paraId="3D597EE0" w14:textId="77777777" w:rsidR="005E6A9E" w:rsidRDefault="005E6A9E" w:rsidP="005E6A9E">
      <w:pPr>
        <w:pStyle w:val="Style1"/>
      </w:pPr>
      <w:r>
        <w:t xml:space="preserve">    },</w:t>
      </w:r>
    </w:p>
    <w:p w14:paraId="2D652381" w14:textId="77777777" w:rsidR="005E6A9E" w:rsidRDefault="005E6A9E" w:rsidP="005E6A9E">
      <w:pPr>
        <w:pStyle w:val="Style1"/>
      </w:pPr>
      <w:r>
        <w:t xml:space="preserve">    amPu: function(e, t, n) {</w:t>
      </w:r>
    </w:p>
    <w:p w14:paraId="1C0FD452" w14:textId="77777777" w:rsidR="005E6A9E" w:rsidRDefault="005E6A9E" w:rsidP="005E6A9E">
      <w:pPr>
        <w:pStyle w:val="Style1"/>
      </w:pPr>
      <w:r>
        <w:t xml:space="preserve">        "use strict";</w:t>
      </w:r>
    </w:p>
    <w:p w14:paraId="26511A11" w14:textId="77777777" w:rsidR="005E6A9E" w:rsidRDefault="005E6A9E" w:rsidP="005E6A9E">
      <w:pPr>
        <w:pStyle w:val="Style1"/>
      </w:pPr>
      <w:r>
        <w:t xml:space="preserve">        function r(e, t, n) {</w:t>
      </w:r>
    </w:p>
    <w:p w14:paraId="1061D492" w14:textId="77777777" w:rsidR="005E6A9E" w:rsidRDefault="005E6A9E" w:rsidP="005E6A9E">
      <w:pPr>
        <w:pStyle w:val="Style1"/>
      </w:pPr>
      <w:r>
        <w:t xml:space="preserve">            return e &amp;&amp; e.success ? (t || (t = {}),</w:t>
      </w:r>
    </w:p>
    <w:p w14:paraId="1424A914" w14:textId="77777777" w:rsidR="005E6A9E" w:rsidRDefault="005E6A9E" w:rsidP="005E6A9E">
      <w:pPr>
        <w:pStyle w:val="Style1"/>
      </w:pPr>
      <w:r>
        <w:t xml:space="preserve">            t.Authorization = "".concat("RPSCompact" === e.format ? n || "" : "Bearer ").concat(e.token).trim(),</w:t>
      </w:r>
    </w:p>
    <w:p w14:paraId="5D77150B" w14:textId="77777777" w:rsidR="005E6A9E" w:rsidRDefault="005E6A9E" w:rsidP="005E6A9E">
      <w:pPr>
        <w:pStyle w:val="Style1"/>
      </w:pPr>
      <w:r>
        <w:t xml:space="preserve">            t) : null != t ? t : {}</w:t>
      </w:r>
    </w:p>
    <w:p w14:paraId="3C6F2A5A" w14:textId="77777777" w:rsidR="005E6A9E" w:rsidRDefault="005E6A9E" w:rsidP="005E6A9E">
      <w:pPr>
        <w:pStyle w:val="Style1"/>
      </w:pPr>
      <w:r>
        <w:t xml:space="preserve">        }</w:t>
      </w:r>
    </w:p>
    <w:p w14:paraId="0FB892FE" w14:textId="77777777" w:rsidR="005E6A9E" w:rsidRDefault="005E6A9E" w:rsidP="005E6A9E">
      <w:pPr>
        <w:pStyle w:val="Style1"/>
      </w:pPr>
      <w:r>
        <w:t xml:space="preserve">        n.d(t, "a", (function() {</w:t>
      </w:r>
    </w:p>
    <w:p w14:paraId="36EBDB03" w14:textId="77777777" w:rsidR="005E6A9E" w:rsidRDefault="005E6A9E" w:rsidP="005E6A9E">
      <w:pPr>
        <w:pStyle w:val="Style1"/>
      </w:pPr>
      <w:r>
        <w:t xml:space="preserve">            return r</w:t>
      </w:r>
    </w:p>
    <w:p w14:paraId="113DD989" w14:textId="77777777" w:rsidR="005E6A9E" w:rsidRDefault="005E6A9E" w:rsidP="005E6A9E">
      <w:pPr>
        <w:pStyle w:val="Style1"/>
      </w:pPr>
      <w:r>
        <w:t xml:space="preserve">        }</w:t>
      </w:r>
    </w:p>
    <w:p w14:paraId="0CCF0F46" w14:textId="77777777" w:rsidR="005E6A9E" w:rsidRDefault="005E6A9E" w:rsidP="005E6A9E">
      <w:pPr>
        <w:pStyle w:val="Style1"/>
      </w:pPr>
      <w:r>
        <w:t xml:space="preserve">        ))</w:t>
      </w:r>
    </w:p>
    <w:p w14:paraId="7E89B43C" w14:textId="77777777" w:rsidR="005E6A9E" w:rsidRDefault="005E6A9E" w:rsidP="005E6A9E">
      <w:pPr>
        <w:pStyle w:val="Style1"/>
      </w:pPr>
      <w:r>
        <w:t xml:space="preserve">    },</w:t>
      </w:r>
    </w:p>
    <w:p w14:paraId="03D470C4" w14:textId="77777777" w:rsidR="005E6A9E" w:rsidRDefault="005E6A9E" w:rsidP="005E6A9E">
      <w:pPr>
        <w:pStyle w:val="Style1"/>
      </w:pPr>
      <w:r>
        <w:t xml:space="preserve">    kb6k: function(e, t, n) {</w:t>
      </w:r>
    </w:p>
    <w:p w14:paraId="07F6B233" w14:textId="77777777" w:rsidR="005E6A9E" w:rsidRDefault="005E6A9E" w:rsidP="005E6A9E">
      <w:pPr>
        <w:pStyle w:val="Style1"/>
      </w:pPr>
      <w:r>
        <w:t xml:space="preserve">        "use strict";</w:t>
      </w:r>
    </w:p>
    <w:p w14:paraId="1E1EFB56" w14:textId="77777777" w:rsidR="005E6A9E" w:rsidRDefault="005E6A9E" w:rsidP="005E6A9E">
      <w:pPr>
        <w:pStyle w:val="Style1"/>
      </w:pPr>
      <w:r>
        <w:t xml:space="preserve">        n.d(t, "a", (function() {</w:t>
      </w:r>
    </w:p>
    <w:p w14:paraId="259CDD8C" w14:textId="77777777" w:rsidR="005E6A9E" w:rsidRDefault="005E6A9E" w:rsidP="005E6A9E">
      <w:pPr>
        <w:pStyle w:val="Style1"/>
      </w:pPr>
      <w:r>
        <w:t xml:space="preserve">            return d</w:t>
      </w:r>
    </w:p>
    <w:p w14:paraId="0DEC0C65" w14:textId="77777777" w:rsidR="005E6A9E" w:rsidRDefault="005E6A9E" w:rsidP="005E6A9E">
      <w:pPr>
        <w:pStyle w:val="Style1"/>
      </w:pPr>
      <w:r>
        <w:t xml:space="preserve">        }</w:t>
      </w:r>
    </w:p>
    <w:p w14:paraId="33A42B93" w14:textId="77777777" w:rsidR="005E6A9E" w:rsidRDefault="005E6A9E" w:rsidP="005E6A9E">
      <w:pPr>
        <w:pStyle w:val="Style1"/>
      </w:pPr>
      <w:r>
        <w:t xml:space="preserve">        ));</w:t>
      </w:r>
    </w:p>
    <w:p w14:paraId="3C2878AD" w14:textId="77777777" w:rsidR="005E6A9E" w:rsidRDefault="005E6A9E" w:rsidP="005E6A9E">
      <w:pPr>
        <w:pStyle w:val="Style1"/>
      </w:pPr>
      <w:r>
        <w:t xml:space="preserve">        var r = n("QjXU")</w:t>
      </w:r>
    </w:p>
    <w:p w14:paraId="77AA4941" w14:textId="77777777" w:rsidR="005E6A9E" w:rsidRDefault="005E6A9E" w:rsidP="005E6A9E">
      <w:pPr>
        <w:pStyle w:val="Style1"/>
      </w:pPr>
      <w:r>
        <w:t xml:space="preserve">          , a = n("yOLj")</w:t>
      </w:r>
    </w:p>
    <w:p w14:paraId="5AC93C98" w14:textId="77777777" w:rsidR="005E6A9E" w:rsidRDefault="005E6A9E" w:rsidP="005E6A9E">
      <w:pPr>
        <w:pStyle w:val="Style1"/>
      </w:pPr>
      <w:r>
        <w:t xml:space="preserve">          , o = n("tyUq")</w:t>
      </w:r>
    </w:p>
    <w:p w14:paraId="75268854" w14:textId="77777777" w:rsidR="005E6A9E" w:rsidRDefault="005E6A9E" w:rsidP="005E6A9E">
      <w:pPr>
        <w:pStyle w:val="Style1"/>
      </w:pPr>
      <w:r>
        <w:t xml:space="preserve">          , i = n("GMuP")</w:t>
      </w:r>
    </w:p>
    <w:p w14:paraId="6248FB0B" w14:textId="77777777" w:rsidR="005E6A9E" w:rsidRDefault="005E6A9E" w:rsidP="005E6A9E">
      <w:pPr>
        <w:pStyle w:val="Style1"/>
      </w:pPr>
      <w:r>
        <w:t xml:space="preserve">          , c = n("JYsJ")</w:t>
      </w:r>
    </w:p>
    <w:p w14:paraId="24D3D101" w14:textId="77777777" w:rsidR="005E6A9E" w:rsidRDefault="005E6A9E" w:rsidP="005E6A9E">
      <w:pPr>
        <w:pStyle w:val="Style1"/>
      </w:pPr>
      <w:r>
        <w:t xml:space="preserve">          , s = n("amPu")</w:t>
      </w:r>
    </w:p>
    <w:p w14:paraId="6D05DE70" w14:textId="77777777" w:rsidR="005E6A9E" w:rsidRDefault="005E6A9E" w:rsidP="005E6A9E">
      <w:pPr>
        <w:pStyle w:val="Style1"/>
      </w:pPr>
      <w:r>
        <w:t xml:space="preserve">          , u = [0, 11, 22, 33];</w:t>
      </w:r>
    </w:p>
    <w:p w14:paraId="15336F0B" w14:textId="77777777" w:rsidR="005E6A9E" w:rsidRDefault="005E6A9E" w:rsidP="005E6A9E">
      <w:pPr>
        <w:pStyle w:val="Style1"/>
      </w:pPr>
      <w:r>
        <w:t xml:space="preserve">        function f(e, t, n, r) {</w:t>
      </w:r>
    </w:p>
    <w:p w14:paraId="7137B250" w14:textId="77777777" w:rsidR="005E6A9E" w:rsidRDefault="005E6A9E" w:rsidP="005E6A9E">
      <w:pPr>
        <w:pStyle w:val="Style1"/>
      </w:pPr>
      <w:r>
        <w:t xml:space="preserve">            e &amp;&amp; (e.headers = Object(s.a)(t, e.headers, n),</w:t>
      </w:r>
    </w:p>
    <w:p w14:paraId="00C0A58C" w14:textId="77777777" w:rsidR="005E6A9E" w:rsidRDefault="005E6A9E" w:rsidP="005E6A9E">
      <w:pPr>
        <w:pStyle w:val="Style1"/>
      </w:pPr>
      <w:r>
        <w:t xml:space="preserve">            r &amp;&amp; r(e, t))</w:t>
      </w:r>
    </w:p>
    <w:p w14:paraId="799B9059" w14:textId="77777777" w:rsidR="005E6A9E" w:rsidRDefault="005E6A9E" w:rsidP="005E6A9E">
      <w:pPr>
        <w:pStyle w:val="Style1"/>
      </w:pPr>
      <w:r>
        <w:t xml:space="preserve">        }</w:t>
      </w:r>
    </w:p>
    <w:p w14:paraId="5FFD91C7" w14:textId="77777777" w:rsidR="005E6A9E" w:rsidRDefault="005E6A9E" w:rsidP="005E6A9E">
      <w:pPr>
        <w:pStyle w:val="Style1"/>
      </w:pPr>
      <w:r>
        <w:t xml:space="preserve">        function d(e, t, n, s, d, l, h, v, m, b, p, O, j, w, _, g, k) {</w:t>
      </w:r>
    </w:p>
    <w:p w14:paraId="1DCE76CE" w14:textId="77777777" w:rsidR="005E6A9E" w:rsidRDefault="005E6A9E" w:rsidP="005E6A9E">
      <w:pPr>
        <w:pStyle w:val="Style1"/>
      </w:pPr>
      <w:r>
        <w:t xml:space="preserve">            return void 0 === w &amp;&amp; (w = !1),</w:t>
      </w:r>
    </w:p>
    <w:p w14:paraId="14B08BD0" w14:textId="77777777" w:rsidR="005E6A9E" w:rsidRDefault="005E6A9E" w:rsidP="005E6A9E">
      <w:pPr>
        <w:pStyle w:val="Style1"/>
      </w:pPr>
      <w:r>
        <w:t xml:space="preserve">            new Promise((function(y, C) {</w:t>
      </w:r>
    </w:p>
    <w:p w14:paraId="53F06F45" w14:textId="77777777" w:rsidR="005E6A9E" w:rsidRDefault="005E6A9E" w:rsidP="005E6A9E">
      <w:pPr>
        <w:pStyle w:val="Style1"/>
      </w:pPr>
      <w:r>
        <w:t xml:space="preserve">                var E = h || "None"</w:t>
      </w:r>
    </w:p>
    <w:p w14:paraId="49E9998F" w14:textId="77777777" w:rsidR="005E6A9E" w:rsidRDefault="005E6A9E" w:rsidP="005E6A9E">
      <w:pPr>
        <w:pStyle w:val="Style1"/>
      </w:pPr>
      <w:r>
        <w:t xml:space="preserve">                  , R = "None" === E || "OfficeHome" === E &amp;&amp; !d</w:t>
      </w:r>
    </w:p>
    <w:p w14:paraId="21B4E795" w14:textId="77777777" w:rsidR="005E6A9E" w:rsidRDefault="005E6A9E" w:rsidP="005E6A9E">
      <w:pPr>
        <w:pStyle w:val="Style1"/>
      </w:pPr>
      <w:r>
        <w:t xml:space="preserve">                  , P = p || new Set;</w:t>
      </w:r>
    </w:p>
    <w:p w14:paraId="3424F06F" w14:textId="77777777" w:rsidR="005E6A9E" w:rsidRDefault="005E6A9E" w:rsidP="005E6A9E">
      <w:pPr>
        <w:pStyle w:val="Style1"/>
      </w:pPr>
      <w:r>
        <w:t xml:space="preserve">                P.add(401);</w:t>
      </w:r>
    </w:p>
    <w:p w14:paraId="082899BC" w14:textId="77777777" w:rsidR="005E6A9E" w:rsidRDefault="005E6A9E" w:rsidP="005E6A9E">
      <w:pPr>
        <w:pStyle w:val="Style1"/>
      </w:pPr>
      <w:r>
        <w:t xml:space="preserve">                var N = function(e) {</w:t>
      </w:r>
    </w:p>
    <w:p w14:paraId="189E78BF" w14:textId="77777777" w:rsidR="005E6A9E" w:rsidRDefault="005E6A9E" w:rsidP="005E6A9E">
      <w:pPr>
        <w:pStyle w:val="Style1"/>
      </w:pPr>
      <w:r>
        <w:t xml:space="preserve">                    var r = e.status</w:t>
      </w:r>
    </w:p>
    <w:p w14:paraId="128AFAC0" w14:textId="77777777" w:rsidR="005E6A9E" w:rsidRDefault="005E6A9E" w:rsidP="005E6A9E">
      <w:pPr>
        <w:pStyle w:val="Style1"/>
      </w:pPr>
      <w:r>
        <w:t xml:space="preserve">                      , i = Number.NaN;</w:t>
      </w:r>
    </w:p>
    <w:p w14:paraId="78C25689" w14:textId="77777777" w:rsidR="005E6A9E" w:rsidRDefault="005E6A9E" w:rsidP="005E6A9E">
      <w:pPr>
        <w:pStyle w:val="Style1"/>
      </w:pPr>
      <w:r>
        <w:t xml:space="preserve">                    !R &amp;&amp; P.has(r) ? i = 701 : O &amp;&amp; O(r) &amp;&amp; (i = 703),</w:t>
      </w:r>
    </w:p>
    <w:p w14:paraId="527ECE37" w14:textId="77777777" w:rsidR="005E6A9E" w:rsidRDefault="005E6A9E" w:rsidP="005E6A9E">
      <w:pPr>
        <w:pStyle w:val="Style1"/>
      </w:pPr>
      <w:r>
        <w:t xml:space="preserve">                    i !== Number.NaN &amp;&amp; (Object(a.a)(t, i, -1, "", w),</w:t>
      </w:r>
    </w:p>
    <w:p w14:paraId="65B9E4FA" w14:textId="77777777" w:rsidR="005E6A9E" w:rsidRDefault="005E6A9E" w:rsidP="005E6A9E">
      <w:pPr>
        <w:pStyle w:val="Style1"/>
      </w:pPr>
      <w:r>
        <w:t xml:space="preserve">                    Object(o.a)({</w:t>
      </w:r>
    </w:p>
    <w:p w14:paraId="27923239" w14:textId="77777777" w:rsidR="005E6A9E" w:rsidRDefault="005E6A9E" w:rsidP="005E6A9E">
      <w:pPr>
        <w:pStyle w:val="Style1"/>
      </w:pPr>
      <w:r>
        <w:t xml:space="preserve">                        eventName: n,</w:t>
      </w:r>
    </w:p>
    <w:p w14:paraId="2E9D81A9" w14:textId="77777777" w:rsidR="005E6A9E" w:rsidRDefault="005E6A9E" w:rsidP="005E6A9E">
      <w:pPr>
        <w:pStyle w:val="Style1"/>
      </w:pPr>
      <w:r>
        <w:t xml:space="preserve">                        fromCache: w,</w:t>
      </w:r>
    </w:p>
    <w:p w14:paraId="6B83F8C6" w14:textId="77777777" w:rsidR="005E6A9E" w:rsidRDefault="005E6A9E" w:rsidP="005E6A9E">
      <w:pPr>
        <w:pStyle w:val="Style1"/>
      </w:pPr>
      <w:r>
        <w:t xml:space="preserve">                        httpCode: i,</w:t>
      </w:r>
    </w:p>
    <w:p w14:paraId="40EBAF9A" w14:textId="77777777" w:rsidR="005E6A9E" w:rsidRDefault="005E6A9E" w:rsidP="005E6A9E">
      <w:pPr>
        <w:pStyle w:val="Style1"/>
      </w:pPr>
      <w:r>
        <w:t xml:space="preserve">                        latency: -1,</w:t>
      </w:r>
    </w:p>
    <w:p w14:paraId="2CBC8189" w14:textId="77777777" w:rsidR="005E6A9E" w:rsidRDefault="005E6A9E" w:rsidP="005E6A9E">
      <w:pPr>
        <w:pStyle w:val="Style1"/>
      </w:pPr>
      <w:r>
        <w:t xml:space="preserve">                        error: ""</w:t>
      </w:r>
    </w:p>
    <w:p w14:paraId="56C22F66" w14:textId="77777777" w:rsidR="005E6A9E" w:rsidRDefault="005E6A9E" w:rsidP="005E6A9E">
      <w:pPr>
        <w:pStyle w:val="Style1"/>
      </w:pPr>
      <w:r>
        <w:t xml:space="preserve">                    })),</w:t>
      </w:r>
    </w:p>
    <w:p w14:paraId="72A13298" w14:textId="77777777" w:rsidR="005E6A9E" w:rsidRDefault="005E6A9E" w:rsidP="005E6A9E">
      <w:pPr>
        <w:pStyle w:val="Style1"/>
      </w:pPr>
      <w:r>
        <w:t xml:space="preserve">                    C({</w:t>
      </w:r>
    </w:p>
    <w:p w14:paraId="2D1EE98E" w14:textId="77777777" w:rsidR="005E6A9E" w:rsidRDefault="005E6A9E" w:rsidP="005E6A9E">
      <w:pPr>
        <w:pStyle w:val="Style1"/>
      </w:pPr>
      <w:r>
        <w:t xml:space="preserve">                        httpResponse: e</w:t>
      </w:r>
    </w:p>
    <w:p w14:paraId="15F2BBA3" w14:textId="77777777" w:rsidR="005E6A9E" w:rsidRDefault="005E6A9E" w:rsidP="005E6A9E">
      <w:pPr>
        <w:pStyle w:val="Style1"/>
      </w:pPr>
      <w:r>
        <w:t xml:space="preserve">                    })</w:t>
      </w:r>
    </w:p>
    <w:p w14:paraId="1C1527E5" w14:textId="77777777" w:rsidR="005E6A9E" w:rsidRDefault="005E6A9E" w:rsidP="005E6A9E">
      <w:pPr>
        <w:pStyle w:val="Style1"/>
      </w:pPr>
      <w:r>
        <w:t xml:space="preserve">                };</w:t>
      </w:r>
    </w:p>
    <w:p w14:paraId="72A84133" w14:textId="77777777" w:rsidR="005E6A9E" w:rsidRDefault="005E6A9E" w:rsidP="005E6A9E">
      <w:pPr>
        <w:pStyle w:val="Style1"/>
      </w:pPr>
      <w:r>
        <w:t xml:space="preserve">                if (v) {</w:t>
      </w:r>
    </w:p>
    <w:p w14:paraId="3BDA2688" w14:textId="77777777" w:rsidR="005E6A9E" w:rsidRDefault="005E6A9E" w:rsidP="005E6A9E">
      <w:pPr>
        <w:pStyle w:val="Style1"/>
      </w:pPr>
      <w:r>
        <w:t xml:space="preserve">                    var H = Object(c.a)(v);</w:t>
      </w:r>
    </w:p>
    <w:p w14:paraId="3B05038D" w14:textId="77777777" w:rsidR="005E6A9E" w:rsidRDefault="005E6A9E" w:rsidP="005E6A9E">
      <w:pPr>
        <w:pStyle w:val="Style1"/>
      </w:pPr>
      <w:r>
        <w:t xml:space="preserve">                    H &amp;&amp; (s.headers || (s.headers = {}),</w:t>
      </w:r>
    </w:p>
    <w:p w14:paraId="4A661163" w14:textId="77777777" w:rsidR="005E6A9E" w:rsidRDefault="005E6A9E" w:rsidP="005E6A9E">
      <w:pPr>
        <w:pStyle w:val="Style1"/>
      </w:pPr>
      <w:r>
        <w:t xml:space="preserve">                    s.headers["ohp-mock"] = H)</w:t>
      </w:r>
    </w:p>
    <w:p w14:paraId="48B5E2A6" w14:textId="77777777" w:rsidR="005E6A9E" w:rsidRDefault="005E6A9E" w:rsidP="005E6A9E">
      <w:pPr>
        <w:pStyle w:val="Style1"/>
      </w:pPr>
      <w:r>
        <w:t xml:space="preserve">                }</w:t>
      </w:r>
    </w:p>
    <w:p w14:paraId="04C4D26D" w14:textId="77777777" w:rsidR="005E6A9E" w:rsidRDefault="005E6A9E" w:rsidP="005E6A9E">
      <w:pPr>
        <w:pStyle w:val="Style1"/>
      </w:pPr>
      <w:r>
        <w:t xml:space="preserve">                (R ? Promise.resolve(void 0) : l(E, !1, m, k, void 0, void 0, _, g)).then((function(c) {</w:t>
      </w:r>
    </w:p>
    <w:p w14:paraId="0DC94417" w14:textId="77777777" w:rsidR="005E6A9E" w:rsidRDefault="005E6A9E" w:rsidP="005E6A9E">
      <w:pPr>
        <w:pStyle w:val="Style1"/>
      </w:pPr>
      <w:r>
        <w:t xml:space="preserve">                    if (!R) {</w:t>
      </w:r>
    </w:p>
    <w:p w14:paraId="7D45EB70" w14:textId="77777777" w:rsidR="005E6A9E" w:rsidRDefault="005E6A9E" w:rsidP="005E6A9E">
      <w:pPr>
        <w:pStyle w:val="Style1"/>
      </w:pPr>
      <w:r>
        <w:t xml:space="preserve">                        if (!c || !c.success) {</w:t>
      </w:r>
    </w:p>
    <w:p w14:paraId="7E6613A8" w14:textId="77777777" w:rsidR="005E6A9E" w:rsidRDefault="005E6A9E" w:rsidP="005E6A9E">
      <w:pPr>
        <w:pStyle w:val="Style1"/>
      </w:pPr>
      <w:r>
        <w:t xml:space="preserve">                            var d = c ? c.error : "";</w:t>
      </w:r>
    </w:p>
    <w:p w14:paraId="2D0D0A7F" w14:textId="77777777" w:rsidR="005E6A9E" w:rsidRDefault="005E6A9E" w:rsidP="005E6A9E">
      <w:pPr>
        <w:pStyle w:val="Style1"/>
      </w:pPr>
      <w:r>
        <w:t xml:space="preserve">                            return Object(a.a)(t, 702, -1, "string" == typeof d ? d : "", w),</w:t>
      </w:r>
    </w:p>
    <w:p w14:paraId="6858645B" w14:textId="77777777" w:rsidR="005E6A9E" w:rsidRDefault="005E6A9E" w:rsidP="005E6A9E">
      <w:pPr>
        <w:pStyle w:val="Style1"/>
      </w:pPr>
      <w:r>
        <w:t xml:space="preserve">                            Object(o.a)({</w:t>
      </w:r>
    </w:p>
    <w:p w14:paraId="220ED612" w14:textId="77777777" w:rsidR="005E6A9E" w:rsidRDefault="005E6A9E" w:rsidP="005E6A9E">
      <w:pPr>
        <w:pStyle w:val="Style1"/>
      </w:pPr>
      <w:r>
        <w:t xml:space="preserve">                                eventName: n,</w:t>
      </w:r>
    </w:p>
    <w:p w14:paraId="2E37304E" w14:textId="77777777" w:rsidR="005E6A9E" w:rsidRDefault="005E6A9E" w:rsidP="005E6A9E">
      <w:pPr>
        <w:pStyle w:val="Style1"/>
      </w:pPr>
      <w:r>
        <w:t xml:space="preserve">                                fromCache: w,</w:t>
      </w:r>
    </w:p>
    <w:p w14:paraId="1644E9EB" w14:textId="77777777" w:rsidR="005E6A9E" w:rsidRDefault="005E6A9E" w:rsidP="005E6A9E">
      <w:pPr>
        <w:pStyle w:val="Style1"/>
      </w:pPr>
      <w:r>
        <w:t xml:space="preserve">                                httpCode: 702,</w:t>
      </w:r>
    </w:p>
    <w:p w14:paraId="6CCE9E15" w14:textId="77777777" w:rsidR="005E6A9E" w:rsidRDefault="005E6A9E" w:rsidP="005E6A9E">
      <w:pPr>
        <w:pStyle w:val="Style1"/>
      </w:pPr>
      <w:r>
        <w:t xml:space="preserve">                                latency: -1,</w:t>
      </w:r>
    </w:p>
    <w:p w14:paraId="4D9370EE" w14:textId="77777777" w:rsidR="005E6A9E" w:rsidRDefault="005E6A9E" w:rsidP="005E6A9E">
      <w:pPr>
        <w:pStyle w:val="Style1"/>
      </w:pPr>
      <w:r>
        <w:t xml:space="preserve">                                error: "string" == typeof d ? d : ""</w:t>
      </w:r>
    </w:p>
    <w:p w14:paraId="2C604A7B" w14:textId="77777777" w:rsidR="005E6A9E" w:rsidRDefault="005E6A9E" w:rsidP="005E6A9E">
      <w:pPr>
        <w:pStyle w:val="Style1"/>
      </w:pPr>
      <w:r>
        <w:t xml:space="preserve">                            }),</w:t>
      </w:r>
    </w:p>
    <w:p w14:paraId="0516195E" w14:textId="77777777" w:rsidR="005E6A9E" w:rsidRDefault="005E6A9E" w:rsidP="005E6A9E">
      <w:pPr>
        <w:pStyle w:val="Style1"/>
      </w:pPr>
      <w:r>
        <w:t xml:space="preserve">                            void C({</w:t>
      </w:r>
    </w:p>
    <w:p w14:paraId="3BD7E5F8" w14:textId="77777777" w:rsidR="005E6A9E" w:rsidRDefault="005E6A9E" w:rsidP="005E6A9E">
      <w:pPr>
        <w:pStyle w:val="Style1"/>
      </w:pPr>
      <w:r>
        <w:t xml:space="preserve">                                httpResponse: {</w:t>
      </w:r>
    </w:p>
    <w:p w14:paraId="649E251F" w14:textId="77777777" w:rsidR="005E6A9E" w:rsidRDefault="005E6A9E" w:rsidP="005E6A9E">
      <w:pPr>
        <w:pStyle w:val="Style1"/>
      </w:pPr>
      <w:r>
        <w:t xml:space="preserve">                                    data: "CAP_Error" === d ? d : null,</w:t>
      </w:r>
    </w:p>
    <w:p w14:paraId="220301C9" w14:textId="77777777" w:rsidR="005E6A9E" w:rsidRDefault="005E6A9E" w:rsidP="005E6A9E">
      <w:pPr>
        <w:pStyle w:val="Style1"/>
      </w:pPr>
      <w:r>
        <w:t xml:space="preserve">                                    status: 702,</w:t>
      </w:r>
    </w:p>
    <w:p w14:paraId="68684898" w14:textId="77777777" w:rsidR="005E6A9E" w:rsidRDefault="005E6A9E" w:rsidP="005E6A9E">
      <w:pPr>
        <w:pStyle w:val="Style1"/>
      </w:pPr>
      <w:r>
        <w:t xml:space="preserve">                                    headers: {},</w:t>
      </w:r>
    </w:p>
    <w:p w14:paraId="03B5E17D" w14:textId="77777777" w:rsidR="005E6A9E" w:rsidRDefault="005E6A9E" w:rsidP="005E6A9E">
      <w:pPr>
        <w:pStyle w:val="Style1"/>
      </w:pPr>
      <w:r>
        <w:t xml:space="preserve">                                    ok: !1,</w:t>
      </w:r>
    </w:p>
    <w:p w14:paraId="73982BF5" w14:textId="77777777" w:rsidR="005E6A9E" w:rsidRDefault="005E6A9E" w:rsidP="005E6A9E">
      <w:pPr>
        <w:pStyle w:val="Style1"/>
      </w:pPr>
      <w:r>
        <w:t xml:space="preserve">                                    statusText: "Failed to fetch access token",</w:t>
      </w:r>
    </w:p>
    <w:p w14:paraId="2FDB5502" w14:textId="77777777" w:rsidR="005E6A9E" w:rsidRDefault="005E6A9E" w:rsidP="005E6A9E">
      <w:pPr>
        <w:pStyle w:val="Style1"/>
      </w:pPr>
      <w:r>
        <w:t xml:space="preserve">                                    fromCache: !1</w:t>
      </w:r>
    </w:p>
    <w:p w14:paraId="0C590313" w14:textId="77777777" w:rsidR="005E6A9E" w:rsidRDefault="005E6A9E" w:rsidP="005E6A9E">
      <w:pPr>
        <w:pStyle w:val="Style1"/>
      </w:pPr>
      <w:r>
        <w:t xml:space="preserve">                                }</w:t>
      </w:r>
    </w:p>
    <w:p w14:paraId="4DD79F1B" w14:textId="77777777" w:rsidR="005E6A9E" w:rsidRDefault="005E6A9E" w:rsidP="005E6A9E">
      <w:pPr>
        <w:pStyle w:val="Style1"/>
      </w:pPr>
      <w:r>
        <w:t xml:space="preserve">                            })</w:t>
      </w:r>
    </w:p>
    <w:p w14:paraId="63FFB948" w14:textId="77777777" w:rsidR="005E6A9E" w:rsidRDefault="005E6A9E" w:rsidP="005E6A9E">
      <w:pPr>
        <w:pStyle w:val="Style1"/>
      </w:pPr>
      <w:r>
        <w:t xml:space="preserve">                        }</w:t>
      </w:r>
    </w:p>
    <w:p w14:paraId="6473DD44" w14:textId="77777777" w:rsidR="005E6A9E" w:rsidRDefault="005E6A9E" w:rsidP="005E6A9E">
      <w:pPr>
        <w:pStyle w:val="Style1"/>
      </w:pPr>
      <w:r>
        <w:t xml:space="preserve">                        f(s, c, b, j)</w:t>
      </w:r>
    </w:p>
    <w:p w14:paraId="4BFC58F0" w14:textId="77777777" w:rsidR="005E6A9E" w:rsidRDefault="005E6A9E" w:rsidP="005E6A9E">
      <w:pPr>
        <w:pStyle w:val="Style1"/>
      </w:pPr>
      <w:r>
        <w:t xml:space="preserve">                    }</w:t>
      </w:r>
    </w:p>
    <w:p w14:paraId="2AECC3DC" w14:textId="77777777" w:rsidR="005E6A9E" w:rsidRDefault="005E6A9E" w:rsidP="005E6A9E">
      <w:pPr>
        <w:pStyle w:val="Style1"/>
      </w:pPr>
      <w:r>
        <w:t xml:space="preserve">                    e(s).then(y, (function(t) {</w:t>
      </w:r>
    </w:p>
    <w:p w14:paraId="58228C23" w14:textId="77777777" w:rsidR="005E6A9E" w:rsidRDefault="005E6A9E" w:rsidP="005E6A9E">
      <w:pPr>
        <w:pStyle w:val="Style1"/>
      </w:pPr>
      <w:r>
        <w:t xml:space="preserve">                        if (!R &amp;&amp; P.has(t.status)) {</w:t>
      </w:r>
    </w:p>
    <w:p w14:paraId="406703EA" w14:textId="77777777" w:rsidR="005E6A9E" w:rsidRDefault="005E6A9E" w:rsidP="005E6A9E">
      <w:pPr>
        <w:pStyle w:val="Style1"/>
      </w:pPr>
      <w:r>
        <w:t xml:space="preserve">                            var n = function(e) {</w:t>
      </w:r>
    </w:p>
    <w:p w14:paraId="4B0E02BF" w14:textId="77777777" w:rsidR="005E6A9E" w:rsidRDefault="005E6A9E" w:rsidP="005E6A9E">
      <w:pPr>
        <w:pStyle w:val="Style1"/>
      </w:pPr>
      <w:r>
        <w:t xml:space="preserve">                                var t, n, a = null === (n = Object.entries(e).find((function(e) {</w:t>
      </w:r>
    </w:p>
    <w:p w14:paraId="738C31F3" w14:textId="77777777" w:rsidR="005E6A9E" w:rsidRDefault="005E6A9E" w:rsidP="005E6A9E">
      <w:pPr>
        <w:pStyle w:val="Style1"/>
      </w:pPr>
      <w:r>
        <w:t xml:space="preserve">                                    return "www-authenticate" === Object(r.__read)(e, 1)[0].toLowerCase()</w:t>
      </w:r>
    </w:p>
    <w:p w14:paraId="64652BF0" w14:textId="77777777" w:rsidR="005E6A9E" w:rsidRDefault="005E6A9E" w:rsidP="005E6A9E">
      <w:pPr>
        <w:pStyle w:val="Style1"/>
      </w:pPr>
      <w:r>
        <w:t xml:space="preserve">                                }</w:t>
      </w:r>
    </w:p>
    <w:p w14:paraId="18538F59" w14:textId="77777777" w:rsidR="005E6A9E" w:rsidRDefault="005E6A9E" w:rsidP="005E6A9E">
      <w:pPr>
        <w:pStyle w:val="Style1"/>
      </w:pPr>
      <w:r>
        <w:t xml:space="preserve">                                ))) || void 0 === n ? void 0 : n[1];</w:t>
      </w:r>
    </w:p>
    <w:p w14:paraId="58AF1828" w14:textId="77777777" w:rsidR="005E6A9E" w:rsidRDefault="005E6A9E" w:rsidP="005E6A9E">
      <w:pPr>
        <w:pStyle w:val="Style1"/>
      </w:pPr>
      <w:r>
        <w:t xml:space="preserve">                                if (null == a ? void 0 : a.includes("insufficient_claims")) {</w:t>
      </w:r>
    </w:p>
    <w:p w14:paraId="503E93AB" w14:textId="77777777" w:rsidR="005E6A9E" w:rsidRDefault="005E6A9E" w:rsidP="005E6A9E">
      <w:pPr>
        <w:pStyle w:val="Style1"/>
      </w:pPr>
      <w:r>
        <w:t xml:space="preserve">                                    var o = a.match(/claims=\"(\S+)\"/);</w:t>
      </w:r>
    </w:p>
    <w:p w14:paraId="0BB3D87F" w14:textId="77777777" w:rsidR="005E6A9E" w:rsidRDefault="005E6A9E" w:rsidP="005E6A9E">
      <w:pPr>
        <w:pStyle w:val="Style1"/>
      </w:pPr>
      <w:r>
        <w:t xml:space="preserve">                                    if (o)</w:t>
      </w:r>
    </w:p>
    <w:p w14:paraId="0D853DA8" w14:textId="77777777" w:rsidR="005E6A9E" w:rsidRDefault="005E6A9E" w:rsidP="005E6A9E">
      <w:pPr>
        <w:pStyle w:val="Style1"/>
      </w:pPr>
      <w:r>
        <w:t xml:space="preserve">                                        return o[1];</w:t>
      </w:r>
    </w:p>
    <w:p w14:paraId="4B9B0E60" w14:textId="77777777" w:rsidR="005E6A9E" w:rsidRDefault="005E6A9E" w:rsidP="005E6A9E">
      <w:pPr>
        <w:pStyle w:val="Style1"/>
      </w:pPr>
      <w:r>
        <w:t xml:space="preserve">                                    Object(i.a)({</w:t>
      </w:r>
    </w:p>
    <w:p w14:paraId="1683697F" w14:textId="77777777" w:rsidR="005E6A9E" w:rsidRDefault="005E6A9E" w:rsidP="005E6A9E">
      <w:pPr>
        <w:pStyle w:val="Style1"/>
      </w:pPr>
      <w:r>
        <w:t xml:space="preserve">                                        eventName: "Extract_ClaimsChallenge_Error",</w:t>
      </w:r>
    </w:p>
    <w:p w14:paraId="4A72E0D6" w14:textId="77777777" w:rsidR="005E6A9E" w:rsidRDefault="005E6A9E" w:rsidP="005E6A9E">
      <w:pPr>
        <w:pStyle w:val="Style1"/>
      </w:pPr>
      <w:r>
        <w:t xml:space="preserve">                                        params: (t = {},</w:t>
      </w:r>
    </w:p>
    <w:p w14:paraId="34285852" w14:textId="77777777" w:rsidR="005E6A9E" w:rsidRDefault="005E6A9E" w:rsidP="005E6A9E">
      <w:pPr>
        <w:pStyle w:val="Style1"/>
      </w:pPr>
      <w:r>
        <w:t xml:space="preserve">                                        t.Error = "Failed to extract insufficient claims value",</w:t>
      </w:r>
    </w:p>
    <w:p w14:paraId="0AD10ED2" w14:textId="77777777" w:rsidR="005E6A9E" w:rsidRDefault="005E6A9E" w:rsidP="005E6A9E">
      <w:pPr>
        <w:pStyle w:val="Style1"/>
      </w:pPr>
      <w:r>
        <w:t xml:space="preserve">                                        t)</w:t>
      </w:r>
    </w:p>
    <w:p w14:paraId="11323747" w14:textId="77777777" w:rsidR="005E6A9E" w:rsidRDefault="005E6A9E" w:rsidP="005E6A9E">
      <w:pPr>
        <w:pStyle w:val="Style1"/>
      </w:pPr>
      <w:r>
        <w:t xml:space="preserve">                                    })</w:t>
      </w:r>
    </w:p>
    <w:p w14:paraId="4E7F5FFB" w14:textId="77777777" w:rsidR="005E6A9E" w:rsidRDefault="005E6A9E" w:rsidP="005E6A9E">
      <w:pPr>
        <w:pStyle w:val="Style1"/>
      </w:pPr>
      <w:r>
        <w:t xml:space="preserve">                                }</w:t>
      </w:r>
    </w:p>
    <w:p w14:paraId="0791FB13" w14:textId="77777777" w:rsidR="005E6A9E" w:rsidRDefault="005E6A9E" w:rsidP="005E6A9E">
      <w:pPr>
        <w:pStyle w:val="Style1"/>
      </w:pPr>
      <w:r>
        <w:t xml:space="preserve">                                return ""</w:t>
      </w:r>
    </w:p>
    <w:p w14:paraId="0659C80B" w14:textId="77777777" w:rsidR="005E6A9E" w:rsidRDefault="005E6A9E" w:rsidP="005E6A9E">
      <w:pPr>
        <w:pStyle w:val="Style1"/>
      </w:pPr>
      <w:r>
        <w:t xml:space="preserve">                            }(t.headers);</w:t>
      </w:r>
    </w:p>
    <w:p w14:paraId="3D5C140E" w14:textId="77777777" w:rsidR="005E6A9E" w:rsidRDefault="005E6A9E" w:rsidP="005E6A9E">
      <w:pPr>
        <w:pStyle w:val="Style1"/>
      </w:pPr>
      <w:r>
        <w:t xml:space="preserve">                            l(E, !0, m, void 0, !1, void 0, void 0, void 0, n).then((function(n) {</w:t>
      </w:r>
    </w:p>
    <w:p w14:paraId="107A308F" w14:textId="77777777" w:rsidR="005E6A9E" w:rsidRDefault="005E6A9E" w:rsidP="005E6A9E">
      <w:pPr>
        <w:pStyle w:val="Style1"/>
      </w:pPr>
      <w:r>
        <w:t xml:space="preserve">                                n.success ? (f(s, n, b, j),</w:t>
      </w:r>
    </w:p>
    <w:p w14:paraId="3AA59EC3" w14:textId="77777777" w:rsidR="005E6A9E" w:rsidRDefault="005E6A9E" w:rsidP="005E6A9E">
      <w:pPr>
        <w:pStyle w:val="Style1"/>
      </w:pPr>
      <w:r>
        <w:t xml:space="preserve">                                e(s).then(y, N)) : N(t)</w:t>
      </w:r>
    </w:p>
    <w:p w14:paraId="7EC87D3F" w14:textId="77777777" w:rsidR="005E6A9E" w:rsidRDefault="005E6A9E" w:rsidP="005E6A9E">
      <w:pPr>
        <w:pStyle w:val="Style1"/>
      </w:pPr>
      <w:r>
        <w:t xml:space="preserve">                            }</w:t>
      </w:r>
    </w:p>
    <w:p w14:paraId="6C79D4FE" w14:textId="77777777" w:rsidR="005E6A9E" w:rsidRDefault="005E6A9E" w:rsidP="005E6A9E">
      <w:pPr>
        <w:pStyle w:val="Style1"/>
      </w:pPr>
      <w:r>
        <w:t xml:space="preserve">                            ))</w:t>
      </w:r>
    </w:p>
    <w:p w14:paraId="18ECFEE6" w14:textId="77777777" w:rsidR="005E6A9E" w:rsidRDefault="005E6A9E" w:rsidP="005E6A9E">
      <w:pPr>
        <w:pStyle w:val="Style1"/>
      </w:pPr>
      <w:r>
        <w:t xml:space="preserve">                        } else</w:t>
      </w:r>
    </w:p>
    <w:p w14:paraId="56FB8350" w14:textId="77777777" w:rsidR="005E6A9E" w:rsidRDefault="005E6A9E" w:rsidP="005E6A9E">
      <w:pPr>
        <w:pStyle w:val="Style1"/>
      </w:pPr>
      <w:r>
        <w:t xml:space="preserve">                            O &amp;&amp; O(t.status) ? function(t, n) {</w:t>
      </w:r>
    </w:p>
    <w:p w14:paraId="09E97207" w14:textId="77777777" w:rsidR="005E6A9E" w:rsidRDefault="005E6A9E" w:rsidP="005E6A9E">
      <w:pPr>
        <w:pStyle w:val="Style1"/>
      </w:pPr>
      <w:r>
        <w:t xml:space="preserve">                                var r = function(e, t) {</w:t>
      </w:r>
    </w:p>
    <w:p w14:paraId="5BC8217A" w14:textId="77777777" w:rsidR="005E6A9E" w:rsidRDefault="005E6A9E" w:rsidP="005E6A9E">
      <w:pPr>
        <w:pStyle w:val="Style1"/>
      </w:pPr>
      <w:r>
        <w:t xml:space="preserve">                                    return e &amp;&amp; e["retry-after"]</w:t>
      </w:r>
    </w:p>
    <w:p w14:paraId="27B9223C" w14:textId="77777777" w:rsidR="005E6A9E" w:rsidRDefault="005E6A9E" w:rsidP="005E6A9E">
      <w:pPr>
        <w:pStyle w:val="Style1"/>
      </w:pPr>
      <w:r>
        <w:t xml:space="preserve">                                }(n.headers)</w:t>
      </w:r>
    </w:p>
    <w:p w14:paraId="04631445" w14:textId="77777777" w:rsidR="005E6A9E" w:rsidRDefault="005E6A9E" w:rsidP="005E6A9E">
      <w:pPr>
        <w:pStyle w:val="Style1"/>
      </w:pPr>
      <w:r>
        <w:t xml:space="preserve">                                  , a = function() {</w:t>
      </w:r>
    </w:p>
    <w:p w14:paraId="680D3E95" w14:textId="77777777" w:rsidR="005E6A9E" w:rsidRDefault="005E6A9E" w:rsidP="005E6A9E">
      <w:pPr>
        <w:pStyle w:val="Style1"/>
      </w:pPr>
      <w:r>
        <w:t xml:space="preserve">                                    var e = Math.floor(1e3 * Math.random()) % u.length;</w:t>
      </w:r>
    </w:p>
    <w:p w14:paraId="5F26B7B6" w14:textId="77777777" w:rsidR="005E6A9E" w:rsidRDefault="005E6A9E" w:rsidP="005E6A9E">
      <w:pPr>
        <w:pStyle w:val="Style1"/>
      </w:pPr>
      <w:r>
        <w:t xml:space="preserve">                                    return u[e]</w:t>
      </w:r>
    </w:p>
    <w:p w14:paraId="6B62BC4C" w14:textId="77777777" w:rsidR="005E6A9E" w:rsidRDefault="005E6A9E" w:rsidP="005E6A9E">
      <w:pPr>
        <w:pStyle w:val="Style1"/>
      </w:pPr>
      <w:r>
        <w:t xml:space="preserve">                                }();</w:t>
      </w:r>
    </w:p>
    <w:p w14:paraId="45DEA120" w14:textId="77777777" w:rsidR="005E6A9E" w:rsidRDefault="005E6A9E" w:rsidP="005E6A9E">
      <w:pPr>
        <w:pStyle w:val="Style1"/>
      </w:pPr>
      <w:r>
        <w:t xml:space="preserve">                                r &amp;&amp; (a = Math.ceil(1e3 * parseFloat(r || "0"))),</w:t>
      </w:r>
    </w:p>
    <w:p w14:paraId="08D829A9" w14:textId="77777777" w:rsidR="005E6A9E" w:rsidRDefault="005E6A9E" w:rsidP="005E6A9E">
      <w:pPr>
        <w:pStyle w:val="Style1"/>
      </w:pPr>
      <w:r>
        <w:t xml:space="preserve">                                setTimeout((function() {</w:t>
      </w:r>
    </w:p>
    <w:p w14:paraId="67C2F47C" w14:textId="77777777" w:rsidR="005E6A9E" w:rsidRDefault="005E6A9E" w:rsidP="005E6A9E">
      <w:pPr>
        <w:pStyle w:val="Style1"/>
      </w:pPr>
      <w:r>
        <w:t xml:space="preserve">                                    e(t).then(y, N)</w:t>
      </w:r>
    </w:p>
    <w:p w14:paraId="3D2A2CD0" w14:textId="77777777" w:rsidR="005E6A9E" w:rsidRDefault="005E6A9E" w:rsidP="005E6A9E">
      <w:pPr>
        <w:pStyle w:val="Style1"/>
      </w:pPr>
      <w:r>
        <w:t xml:space="preserve">                                }</w:t>
      </w:r>
    </w:p>
    <w:p w14:paraId="1605F365" w14:textId="77777777" w:rsidR="005E6A9E" w:rsidRDefault="005E6A9E" w:rsidP="005E6A9E">
      <w:pPr>
        <w:pStyle w:val="Style1"/>
      </w:pPr>
      <w:r>
        <w:t xml:space="preserve">                                ), a)</w:t>
      </w:r>
    </w:p>
    <w:p w14:paraId="7D571645" w14:textId="77777777" w:rsidR="005E6A9E" w:rsidRDefault="005E6A9E" w:rsidP="005E6A9E">
      <w:pPr>
        <w:pStyle w:val="Style1"/>
      </w:pPr>
      <w:r>
        <w:t xml:space="preserve">                            }(s, t) : C({</w:t>
      </w:r>
    </w:p>
    <w:p w14:paraId="10FE5832" w14:textId="77777777" w:rsidR="005E6A9E" w:rsidRDefault="005E6A9E" w:rsidP="005E6A9E">
      <w:pPr>
        <w:pStyle w:val="Style1"/>
      </w:pPr>
      <w:r>
        <w:t xml:space="preserve">                                httpResponse: t</w:t>
      </w:r>
    </w:p>
    <w:p w14:paraId="088A24D9" w14:textId="77777777" w:rsidR="005E6A9E" w:rsidRDefault="005E6A9E" w:rsidP="005E6A9E">
      <w:pPr>
        <w:pStyle w:val="Style1"/>
      </w:pPr>
      <w:r>
        <w:t xml:space="preserve">                            })</w:t>
      </w:r>
    </w:p>
    <w:p w14:paraId="36B45287" w14:textId="77777777" w:rsidR="005E6A9E" w:rsidRDefault="005E6A9E" w:rsidP="005E6A9E">
      <w:pPr>
        <w:pStyle w:val="Style1"/>
      </w:pPr>
      <w:r>
        <w:t xml:space="preserve">                    }</w:t>
      </w:r>
    </w:p>
    <w:p w14:paraId="3ECED9A3" w14:textId="77777777" w:rsidR="005E6A9E" w:rsidRDefault="005E6A9E" w:rsidP="005E6A9E">
      <w:pPr>
        <w:pStyle w:val="Style1"/>
      </w:pPr>
      <w:r>
        <w:t xml:space="preserve">                    ))</w:t>
      </w:r>
    </w:p>
    <w:p w14:paraId="20801ED4" w14:textId="77777777" w:rsidR="005E6A9E" w:rsidRDefault="005E6A9E" w:rsidP="005E6A9E">
      <w:pPr>
        <w:pStyle w:val="Style1"/>
      </w:pPr>
      <w:r>
        <w:t xml:space="preserve">                }</w:t>
      </w:r>
    </w:p>
    <w:p w14:paraId="6E2B71F8" w14:textId="77777777" w:rsidR="005E6A9E" w:rsidRDefault="005E6A9E" w:rsidP="005E6A9E">
      <w:pPr>
        <w:pStyle w:val="Style1"/>
      </w:pPr>
      <w:r>
        <w:t xml:space="preserve">                ))</w:t>
      </w:r>
    </w:p>
    <w:p w14:paraId="13C037D3" w14:textId="77777777" w:rsidR="005E6A9E" w:rsidRDefault="005E6A9E" w:rsidP="005E6A9E">
      <w:pPr>
        <w:pStyle w:val="Style1"/>
      </w:pPr>
      <w:r>
        <w:t xml:space="preserve">            }</w:t>
      </w:r>
    </w:p>
    <w:p w14:paraId="502A4F86" w14:textId="77777777" w:rsidR="005E6A9E" w:rsidRDefault="005E6A9E" w:rsidP="005E6A9E">
      <w:pPr>
        <w:pStyle w:val="Style1"/>
      </w:pPr>
      <w:r>
        <w:t xml:space="preserve">            ))</w:t>
      </w:r>
    </w:p>
    <w:p w14:paraId="0239B887" w14:textId="77777777" w:rsidR="005E6A9E" w:rsidRDefault="005E6A9E" w:rsidP="005E6A9E">
      <w:pPr>
        <w:pStyle w:val="Style1"/>
      </w:pPr>
      <w:r>
        <w:t xml:space="preserve">        }</w:t>
      </w:r>
    </w:p>
    <w:p w14:paraId="7B68B548" w14:textId="77777777" w:rsidR="005E6A9E" w:rsidRDefault="005E6A9E" w:rsidP="005E6A9E">
      <w:pPr>
        <w:pStyle w:val="Style1"/>
      </w:pPr>
      <w:r>
        <w:t xml:space="preserve">    },</w:t>
      </w:r>
    </w:p>
    <w:p w14:paraId="7AFF8BBB" w14:textId="77777777" w:rsidR="005E6A9E" w:rsidRDefault="005E6A9E" w:rsidP="005E6A9E">
      <w:pPr>
        <w:pStyle w:val="Style1"/>
      </w:pPr>
      <w:r>
        <w:t xml:space="preserve">    lAHu: function(e, t, n) {</w:t>
      </w:r>
    </w:p>
    <w:p w14:paraId="38A09087" w14:textId="77777777" w:rsidR="005E6A9E" w:rsidRDefault="005E6A9E" w:rsidP="005E6A9E">
      <w:pPr>
        <w:pStyle w:val="Style1"/>
      </w:pPr>
      <w:r>
        <w:t xml:space="preserve">        "use strict";</w:t>
      </w:r>
    </w:p>
    <w:p w14:paraId="02D54DCF" w14:textId="77777777" w:rsidR="005E6A9E" w:rsidRDefault="005E6A9E" w:rsidP="005E6A9E">
      <w:pPr>
        <w:pStyle w:val="Style1"/>
      </w:pPr>
      <w:r>
        <w:t xml:space="preserve">        n.d(t, "a", (function() {</w:t>
      </w:r>
    </w:p>
    <w:p w14:paraId="4C16AB9B" w14:textId="77777777" w:rsidR="005E6A9E" w:rsidRDefault="005E6A9E" w:rsidP="005E6A9E">
      <w:pPr>
        <w:pStyle w:val="Style1"/>
      </w:pPr>
      <w:r>
        <w:t xml:space="preserve">            return o</w:t>
      </w:r>
    </w:p>
    <w:p w14:paraId="1CC23600" w14:textId="77777777" w:rsidR="005E6A9E" w:rsidRDefault="005E6A9E" w:rsidP="005E6A9E">
      <w:pPr>
        <w:pStyle w:val="Style1"/>
      </w:pPr>
      <w:r>
        <w:t xml:space="preserve">        }</w:t>
      </w:r>
    </w:p>
    <w:p w14:paraId="619E5C90" w14:textId="77777777" w:rsidR="005E6A9E" w:rsidRDefault="005E6A9E" w:rsidP="005E6A9E">
      <w:pPr>
        <w:pStyle w:val="Style1"/>
      </w:pPr>
      <w:r>
        <w:t xml:space="preserve">        ));</w:t>
      </w:r>
    </w:p>
    <w:p w14:paraId="1351F3DB" w14:textId="77777777" w:rsidR="005E6A9E" w:rsidRDefault="005E6A9E" w:rsidP="005E6A9E">
      <w:pPr>
        <w:pStyle w:val="Style1"/>
      </w:pPr>
      <w:r>
        <w:t xml:space="preserve">        var r = n("c/bn")</w:t>
      </w:r>
    </w:p>
    <w:p w14:paraId="4A04CF7B" w14:textId="77777777" w:rsidR="005E6A9E" w:rsidRDefault="005E6A9E" w:rsidP="005E6A9E">
      <w:pPr>
        <w:pStyle w:val="Style1"/>
      </w:pPr>
      <w:r>
        <w:t xml:space="preserve">          , a = n("JYsJ");</w:t>
      </w:r>
    </w:p>
    <w:p w14:paraId="359880FE" w14:textId="77777777" w:rsidR="005E6A9E" w:rsidRDefault="005E6A9E" w:rsidP="005E6A9E">
      <w:pPr>
        <w:pStyle w:val="Style1"/>
      </w:pPr>
      <w:r>
        <w:t xml:space="preserve">        function o(e, t, n, o, i, c, s, u, f, d, l) {</w:t>
      </w:r>
    </w:p>
    <w:p w14:paraId="36996BE9" w14:textId="77777777" w:rsidR="005E6A9E" w:rsidRDefault="005E6A9E" w:rsidP="005E6A9E">
      <w:pPr>
        <w:pStyle w:val="Style1"/>
      </w:pPr>
      <w:r>
        <w:t xml:space="preserve">            var h = "".concat(o, "/");</w:t>
      </w:r>
    </w:p>
    <w:p w14:paraId="36CDA91B" w14:textId="77777777" w:rsidR="005E6A9E" w:rsidRDefault="005E6A9E" w:rsidP="005E6A9E">
      <w:pPr>
        <w:pStyle w:val="Style1"/>
      </w:pPr>
      <w:r>
        <w:t xml:space="preserve">            return n.url.startsWith("http") &amp;&amp; !h.startsWith("http") &amp;&amp; (h = "".concat(window.location.origin, "/").concat(h)),</w:t>
      </w:r>
    </w:p>
    <w:p w14:paraId="0ADD3406" w14:textId="77777777" w:rsidR="005E6A9E" w:rsidRDefault="005E6A9E" w:rsidP="005E6A9E">
      <w:pPr>
        <w:pStyle w:val="Style1"/>
      </w:pPr>
      <w:r>
        <w:t xml:space="preserve">            0 === n.url.lastIndexOf(h, 0) &amp;&amp; function(e, t) {</w:t>
      </w:r>
    </w:p>
    <w:p w14:paraId="63217B08" w14:textId="77777777" w:rsidR="005E6A9E" w:rsidRDefault="005E6A9E" w:rsidP="005E6A9E">
      <w:pPr>
        <w:pStyle w:val="Style1"/>
      </w:pPr>
      <w:r>
        <w:t xml:space="preserve">                e.headers || (e.headers = {}),</w:t>
      </w:r>
    </w:p>
    <w:p w14:paraId="1679CC3B" w14:textId="77777777" w:rsidR="005E6A9E" w:rsidRDefault="005E6A9E" w:rsidP="005E6A9E">
      <w:pPr>
        <w:pStyle w:val="Style1"/>
      </w:pPr>
      <w:r>
        <w:t xml:space="preserve">                e.headers["X-OfficeHome-CorrelationId"] = t;</w:t>
      </w:r>
    </w:p>
    <w:p w14:paraId="599CC39B" w14:textId="77777777" w:rsidR="005E6A9E" w:rsidRDefault="005E6A9E" w:rsidP="005E6A9E">
      <w:pPr>
        <w:pStyle w:val="Style1"/>
      </w:pPr>
      <w:r>
        <w:t xml:space="preserve">                var n = Object(a.a)("testtraffic");</w:t>
      </w:r>
    </w:p>
    <w:p w14:paraId="6E08F8C8" w14:textId="77777777" w:rsidR="005E6A9E" w:rsidRDefault="005E6A9E" w:rsidP="005E6A9E">
      <w:pPr>
        <w:pStyle w:val="Style1"/>
      </w:pPr>
      <w:r>
        <w:t xml:space="preserve">                n &amp;&amp; (e.headers["X-OfficeHome-TestTraffic"] = n)</w:t>
      </w:r>
    </w:p>
    <w:p w14:paraId="693D0AF0" w14:textId="77777777" w:rsidR="005E6A9E" w:rsidRDefault="005E6A9E" w:rsidP="005E6A9E">
      <w:pPr>
        <w:pStyle w:val="Style1"/>
      </w:pPr>
      <w:r>
        <w:t xml:space="preserve">            }(n, i),</w:t>
      </w:r>
    </w:p>
    <w:p w14:paraId="65D983CF" w14:textId="77777777" w:rsidR="005E6A9E" w:rsidRDefault="005E6A9E" w:rsidP="005E6A9E">
      <w:pPr>
        <w:pStyle w:val="Style1"/>
      </w:pPr>
      <w:r>
        <w:t xml:space="preserve">            Object(r.a)(e, t, n, c, s, u, f, d, l)</w:t>
      </w:r>
    </w:p>
    <w:p w14:paraId="64A2883E" w14:textId="77777777" w:rsidR="005E6A9E" w:rsidRDefault="005E6A9E" w:rsidP="005E6A9E">
      <w:pPr>
        <w:pStyle w:val="Style1"/>
      </w:pPr>
      <w:r>
        <w:t xml:space="preserve">        }</w:t>
      </w:r>
    </w:p>
    <w:p w14:paraId="4A51AFE1" w14:textId="77777777" w:rsidR="005E6A9E" w:rsidRDefault="005E6A9E" w:rsidP="005E6A9E">
      <w:pPr>
        <w:pStyle w:val="Style1"/>
      </w:pPr>
      <w:r>
        <w:t xml:space="preserve">    },</w:t>
      </w:r>
    </w:p>
    <w:p w14:paraId="3AD52028" w14:textId="77777777" w:rsidR="005E6A9E" w:rsidRDefault="005E6A9E" w:rsidP="005E6A9E">
      <w:pPr>
        <w:pStyle w:val="Style1"/>
      </w:pPr>
      <w:r>
        <w:t xml:space="preserve">    mgFK: function(e, t, n) {</w:t>
      </w:r>
    </w:p>
    <w:p w14:paraId="1D3F7B12" w14:textId="77777777" w:rsidR="005E6A9E" w:rsidRDefault="005E6A9E" w:rsidP="005E6A9E">
      <w:pPr>
        <w:pStyle w:val="Style1"/>
      </w:pPr>
      <w:r>
        <w:t xml:space="preserve">        "use strict";</w:t>
      </w:r>
    </w:p>
    <w:p w14:paraId="27612188" w14:textId="77777777" w:rsidR="005E6A9E" w:rsidRDefault="005E6A9E" w:rsidP="005E6A9E">
      <w:pPr>
        <w:pStyle w:val="Style1"/>
      </w:pPr>
      <w:r>
        <w:t xml:space="preserve">        n.d(t, "a", (function() {</w:t>
      </w:r>
    </w:p>
    <w:p w14:paraId="54501687" w14:textId="77777777" w:rsidR="005E6A9E" w:rsidRDefault="005E6A9E" w:rsidP="005E6A9E">
      <w:pPr>
        <w:pStyle w:val="Style1"/>
      </w:pPr>
      <w:r>
        <w:t xml:space="preserve">            return d</w:t>
      </w:r>
    </w:p>
    <w:p w14:paraId="1F7D14C2" w14:textId="77777777" w:rsidR="005E6A9E" w:rsidRDefault="005E6A9E" w:rsidP="005E6A9E">
      <w:pPr>
        <w:pStyle w:val="Style1"/>
      </w:pPr>
      <w:r>
        <w:t xml:space="preserve">        }</w:t>
      </w:r>
    </w:p>
    <w:p w14:paraId="1C92168B" w14:textId="77777777" w:rsidR="005E6A9E" w:rsidRDefault="005E6A9E" w:rsidP="005E6A9E">
      <w:pPr>
        <w:pStyle w:val="Style1"/>
      </w:pPr>
      <w:r>
        <w:t xml:space="preserve">        ));</w:t>
      </w:r>
    </w:p>
    <w:p w14:paraId="2B779196" w14:textId="77777777" w:rsidR="005E6A9E" w:rsidRDefault="005E6A9E" w:rsidP="005E6A9E">
      <w:pPr>
        <w:pStyle w:val="Style1"/>
      </w:pPr>
      <w:r>
        <w:t xml:space="preserve">        var r = n("QjXU")</w:t>
      </w:r>
    </w:p>
    <w:p w14:paraId="2518FF16" w14:textId="77777777" w:rsidR="005E6A9E" w:rsidRDefault="005E6A9E" w:rsidP="005E6A9E">
      <w:pPr>
        <w:pStyle w:val="Style1"/>
      </w:pPr>
      <w:r>
        <w:t xml:space="preserve">          , a = n("E7ar")</w:t>
      </w:r>
    </w:p>
    <w:p w14:paraId="4AFEAF6E" w14:textId="77777777" w:rsidR="005E6A9E" w:rsidRDefault="005E6A9E" w:rsidP="005E6A9E">
      <w:pPr>
        <w:pStyle w:val="Style1"/>
      </w:pPr>
      <w:r>
        <w:t xml:space="preserve">          , o = n("8wW2")</w:t>
      </w:r>
    </w:p>
    <w:p w14:paraId="279CF0E5" w14:textId="77777777" w:rsidR="005E6A9E" w:rsidRDefault="005E6A9E" w:rsidP="005E6A9E">
      <w:pPr>
        <w:pStyle w:val="Style1"/>
      </w:pPr>
      <w:r>
        <w:t xml:space="preserve">          , i = n("a3FV")</w:t>
      </w:r>
    </w:p>
    <w:p w14:paraId="4AD2442D" w14:textId="77777777" w:rsidR="005E6A9E" w:rsidRDefault="005E6A9E" w:rsidP="005E6A9E">
      <w:pPr>
        <w:pStyle w:val="Style1"/>
      </w:pPr>
      <w:r>
        <w:t xml:space="preserve">          , c = n("0TX8")</w:t>
      </w:r>
    </w:p>
    <w:p w14:paraId="7F8E5B05" w14:textId="77777777" w:rsidR="005E6A9E" w:rsidRDefault="005E6A9E" w:rsidP="005E6A9E">
      <w:pPr>
        <w:pStyle w:val="Style1"/>
      </w:pPr>
      <w:r>
        <w:t xml:space="preserve">          , s = n("Wa5Y")</w:t>
      </w:r>
    </w:p>
    <w:p w14:paraId="1346C582" w14:textId="77777777" w:rsidR="005E6A9E" w:rsidRDefault="005E6A9E" w:rsidP="005E6A9E">
      <w:pPr>
        <w:pStyle w:val="Style1"/>
      </w:pPr>
      <w:r>
        <w:t xml:space="preserve">          , u = new Map;</w:t>
      </w:r>
    </w:p>
    <w:p w14:paraId="1D13B4EA" w14:textId="77777777" w:rsidR="005E6A9E" w:rsidRDefault="005E6A9E" w:rsidP="005E6A9E">
      <w:pPr>
        <w:pStyle w:val="Style1"/>
      </w:pPr>
      <w:r>
        <w:t xml:space="preserve">        function f(e, t) {</w:t>
      </w:r>
    </w:p>
    <w:p w14:paraId="181040B0" w14:textId="77777777" w:rsidR="005E6A9E" w:rsidRDefault="005E6A9E" w:rsidP="005E6A9E">
      <w:pPr>
        <w:pStyle w:val="Style1"/>
      </w:pPr>
      <w:r>
        <w:t xml:space="preserve">            return Object(r.__awaiter)(this, void 0, void 0, (function() {</w:t>
      </w:r>
    </w:p>
    <w:p w14:paraId="428E64F2" w14:textId="77777777" w:rsidR="005E6A9E" w:rsidRDefault="005E6A9E" w:rsidP="005E6A9E">
      <w:pPr>
        <w:pStyle w:val="Style1"/>
      </w:pPr>
      <w:r>
        <w:t xml:space="preserve">                var n, a, u, f;</w:t>
      </w:r>
    </w:p>
    <w:p w14:paraId="6BC37CEA" w14:textId="77777777" w:rsidR="005E6A9E" w:rsidRDefault="005E6A9E" w:rsidP="005E6A9E">
      <w:pPr>
        <w:pStyle w:val="Style1"/>
      </w:pPr>
      <w:r>
        <w:t xml:space="preserve">                return Object(r.__generator)(this, (function(r) {</w:t>
      </w:r>
    </w:p>
    <w:p w14:paraId="459C1784" w14:textId="77777777" w:rsidR="005E6A9E" w:rsidRDefault="005E6A9E" w:rsidP="005E6A9E">
      <w:pPr>
        <w:pStyle w:val="Style1"/>
      </w:pPr>
      <w:r>
        <w:t xml:space="preserve">                    switch (r.label) {</w:t>
      </w:r>
    </w:p>
    <w:p w14:paraId="103EFC32" w14:textId="77777777" w:rsidR="005E6A9E" w:rsidRDefault="005E6A9E" w:rsidP="005E6A9E">
      <w:pPr>
        <w:pStyle w:val="Style1"/>
      </w:pPr>
      <w:r>
        <w:t xml:space="preserve">                    case 0:</w:t>
      </w:r>
    </w:p>
    <w:p w14:paraId="5B5DCA74" w14:textId="77777777" w:rsidR="005E6A9E" w:rsidRDefault="005E6A9E" w:rsidP="005E6A9E">
      <w:pPr>
        <w:pStyle w:val="Style1"/>
      </w:pPr>
      <w:r>
        <w:t xml:space="preserve">                        return t.disableLegacyNetworkConfigs ? [2, void 0] : (n = new URL("".concat(t.officeHomeApiRoot, "/api/config/").concat(e),window.location.origin),</w:t>
      </w:r>
    </w:p>
    <w:p w14:paraId="382C9823" w14:textId="77777777" w:rsidR="005E6A9E" w:rsidRDefault="005E6A9E" w:rsidP="005E6A9E">
      <w:pPr>
        <w:pStyle w:val="Style1"/>
      </w:pPr>
      <w:r>
        <w:t xml:space="preserve">                        a = {},</w:t>
      </w:r>
    </w:p>
    <w:p w14:paraId="21D541F2" w14:textId="77777777" w:rsidR="005E6A9E" w:rsidRDefault="005E6A9E" w:rsidP="005E6A9E">
      <w:pPr>
        <w:pStyle w:val="Style1"/>
      </w:pPr>
      <w:r>
        <w:t xml:space="preserve">                        [4, Object(c.a)(a, t.inMockMode, t.workload, t.getIdentity)]);</w:t>
      </w:r>
    </w:p>
    <w:p w14:paraId="0D4FA27B" w14:textId="77777777" w:rsidR="005E6A9E" w:rsidRDefault="005E6A9E" w:rsidP="005E6A9E">
      <w:pPr>
        <w:pStyle w:val="Style1"/>
      </w:pPr>
      <w:r>
        <w:t xml:space="preserve">                    case 1:</w:t>
      </w:r>
    </w:p>
    <w:p w14:paraId="4318F9B0" w14:textId="77777777" w:rsidR="005E6A9E" w:rsidRDefault="005E6A9E" w:rsidP="005E6A9E">
      <w:pPr>
        <w:pStyle w:val="Style1"/>
      </w:pPr>
      <w:r>
        <w:t xml:space="preserve">                        return r.sent(),</w:t>
      </w:r>
    </w:p>
    <w:p w14:paraId="302FA6D6" w14:textId="77777777" w:rsidR="005E6A9E" w:rsidRDefault="005E6A9E" w:rsidP="005E6A9E">
      <w:pPr>
        <w:pStyle w:val="Style1"/>
      </w:pPr>
      <w:r>
        <w:t xml:space="preserve">                        window.location.search &amp;&amp; (u = new URLSearchParams(window.location.search),</w:t>
      </w:r>
    </w:p>
    <w:p w14:paraId="2F2027AD" w14:textId="77777777" w:rsidR="005E6A9E" w:rsidRDefault="005E6A9E" w:rsidP="005E6A9E">
      <w:pPr>
        <w:pStyle w:val="Style1"/>
      </w:pPr>
      <w:r>
        <w:t xml:space="preserve">                        a.params || (a.params = {}),</w:t>
      </w:r>
    </w:p>
    <w:p w14:paraId="7F9ED9B5" w14:textId="77777777" w:rsidR="005E6A9E" w:rsidRDefault="005E6A9E" w:rsidP="005E6A9E">
      <w:pPr>
        <w:pStyle w:val="Style1"/>
      </w:pPr>
      <w:r>
        <w:t xml:space="preserve">                        t.inMockMode ? u.forEach((function(e, t) {</w:t>
      </w:r>
    </w:p>
    <w:p w14:paraId="0C12E7FF" w14:textId="77777777" w:rsidR="005E6A9E" w:rsidRDefault="005E6A9E" w:rsidP="005E6A9E">
      <w:pPr>
        <w:pStyle w:val="Style1"/>
      </w:pPr>
      <w:r>
        <w:t xml:space="preserve">                            void 0 === a.params[t] &amp;&amp; (a.params[t] = e)</w:t>
      </w:r>
    </w:p>
    <w:p w14:paraId="4C5AE333" w14:textId="77777777" w:rsidR="005E6A9E" w:rsidRDefault="005E6A9E" w:rsidP="005E6A9E">
      <w:pPr>
        <w:pStyle w:val="Style1"/>
      </w:pPr>
      <w:r>
        <w:t xml:space="preserve">                        }</w:t>
      </w:r>
    </w:p>
    <w:p w14:paraId="55CAF2E5" w14:textId="77777777" w:rsidR="005E6A9E" w:rsidRDefault="005E6A9E" w:rsidP="005E6A9E">
      <w:pPr>
        <w:pStyle w:val="Style1"/>
      </w:pPr>
      <w:r>
        <w:t xml:space="preserve">                        )) : u.has("scenarioid") &amp;&amp; (f = u.get("scenarioid"),</w:t>
      </w:r>
    </w:p>
    <w:p w14:paraId="65D50D16" w14:textId="77777777" w:rsidR="005E6A9E" w:rsidRDefault="005E6A9E" w:rsidP="005E6A9E">
      <w:pPr>
        <w:pStyle w:val="Style1"/>
      </w:pPr>
      <w:r>
        <w:t xml:space="preserve">                        a.params.scenarioid = null != f ? f : "")),</w:t>
      </w:r>
    </w:p>
    <w:p w14:paraId="3963F34A" w14:textId="77777777" w:rsidR="005E6A9E" w:rsidRDefault="005E6A9E" w:rsidP="005E6A9E">
      <w:pPr>
        <w:pStyle w:val="Style1"/>
      </w:pPr>
      <w:r>
        <w:t xml:space="preserve">                        [2, Object(s.a)(i.a.ConfigRequest, "Config", n.toString(), a, t.jwtAuthEnabled, t.getAccessToken, t.officeHomeApiRoot, t.correlationId, "OfficeHome", {</w:t>
      </w:r>
    </w:p>
    <w:p w14:paraId="4A791FBF" w14:textId="77777777" w:rsidR="005E6A9E" w:rsidRDefault="005E6A9E" w:rsidP="005E6A9E">
      <w:pPr>
        <w:pStyle w:val="Style1"/>
      </w:pPr>
      <w:r>
        <w:t xml:space="preserve">                            populateRequestEvent: function(t, n) {</w:t>
      </w:r>
    </w:p>
    <w:p w14:paraId="23C3AF44" w14:textId="77777777" w:rsidR="005E6A9E" w:rsidRDefault="005E6A9E" w:rsidP="005E6A9E">
      <w:pPr>
        <w:pStyle w:val="Style1"/>
      </w:pPr>
      <w:r>
        <w:t xml:space="preserve">                                n.ElementId = e</w:t>
      </w:r>
    </w:p>
    <w:p w14:paraId="2527851E" w14:textId="77777777" w:rsidR="005E6A9E" w:rsidRDefault="005E6A9E" w:rsidP="005E6A9E">
      <w:pPr>
        <w:pStyle w:val="Style1"/>
      </w:pPr>
      <w:r>
        <w:t xml:space="preserve">                            }</w:t>
      </w:r>
    </w:p>
    <w:p w14:paraId="782A9953" w14:textId="77777777" w:rsidR="005E6A9E" w:rsidRDefault="005E6A9E" w:rsidP="005E6A9E">
      <w:pPr>
        <w:pStyle w:val="Style1"/>
      </w:pPr>
      <w:r>
        <w:t xml:space="preserve">                        }).then((function(e) {</w:t>
      </w:r>
    </w:p>
    <w:p w14:paraId="154905A8" w14:textId="77777777" w:rsidR="005E6A9E" w:rsidRDefault="005E6A9E" w:rsidP="005E6A9E">
      <w:pPr>
        <w:pStyle w:val="Style1"/>
      </w:pPr>
      <w:r>
        <w:t xml:space="preserve">                            return e.data</w:t>
      </w:r>
    </w:p>
    <w:p w14:paraId="2D6AC54A" w14:textId="77777777" w:rsidR="005E6A9E" w:rsidRDefault="005E6A9E" w:rsidP="005E6A9E">
      <w:pPr>
        <w:pStyle w:val="Style1"/>
      </w:pPr>
      <w:r>
        <w:t xml:space="preserve">                        }</w:t>
      </w:r>
    </w:p>
    <w:p w14:paraId="741F77C1" w14:textId="77777777" w:rsidR="005E6A9E" w:rsidRDefault="005E6A9E" w:rsidP="005E6A9E">
      <w:pPr>
        <w:pStyle w:val="Style1"/>
      </w:pPr>
      <w:r>
        <w:t xml:space="preserve">                        )).catch((function(e) {</w:t>
      </w:r>
    </w:p>
    <w:p w14:paraId="76421914" w14:textId="77777777" w:rsidR="005E6A9E" w:rsidRDefault="005E6A9E" w:rsidP="005E6A9E">
      <w:pPr>
        <w:pStyle w:val="Style1"/>
      </w:pPr>
      <w:r>
        <w:t xml:space="preserve">                            Object(o.a)().handleError(e)</w:t>
      </w:r>
    </w:p>
    <w:p w14:paraId="60C8F8BE" w14:textId="77777777" w:rsidR="005E6A9E" w:rsidRDefault="005E6A9E" w:rsidP="005E6A9E">
      <w:pPr>
        <w:pStyle w:val="Style1"/>
      </w:pPr>
      <w:r>
        <w:t xml:space="preserve">                        }</w:t>
      </w:r>
    </w:p>
    <w:p w14:paraId="18FB8132" w14:textId="77777777" w:rsidR="005E6A9E" w:rsidRDefault="005E6A9E" w:rsidP="005E6A9E">
      <w:pPr>
        <w:pStyle w:val="Style1"/>
      </w:pPr>
      <w:r>
        <w:t xml:space="preserve">                        ))]</w:t>
      </w:r>
    </w:p>
    <w:p w14:paraId="03980B6C" w14:textId="77777777" w:rsidR="005E6A9E" w:rsidRDefault="005E6A9E" w:rsidP="005E6A9E">
      <w:pPr>
        <w:pStyle w:val="Style1"/>
      </w:pPr>
      <w:r>
        <w:t xml:space="preserve">                    }</w:t>
      </w:r>
    </w:p>
    <w:p w14:paraId="7AFAE0CF" w14:textId="77777777" w:rsidR="005E6A9E" w:rsidRDefault="005E6A9E" w:rsidP="005E6A9E">
      <w:pPr>
        <w:pStyle w:val="Style1"/>
      </w:pPr>
      <w:r>
        <w:t xml:space="preserve">                }</w:t>
      </w:r>
    </w:p>
    <w:p w14:paraId="058F5658" w14:textId="77777777" w:rsidR="005E6A9E" w:rsidRDefault="005E6A9E" w:rsidP="005E6A9E">
      <w:pPr>
        <w:pStyle w:val="Style1"/>
      </w:pPr>
      <w:r>
        <w:t xml:space="preserve">                ))</w:t>
      </w:r>
    </w:p>
    <w:p w14:paraId="66F02C3B" w14:textId="77777777" w:rsidR="005E6A9E" w:rsidRDefault="005E6A9E" w:rsidP="005E6A9E">
      <w:pPr>
        <w:pStyle w:val="Style1"/>
      </w:pPr>
      <w:r>
        <w:t xml:space="preserve">            }</w:t>
      </w:r>
    </w:p>
    <w:p w14:paraId="26DDD177" w14:textId="77777777" w:rsidR="005E6A9E" w:rsidRDefault="005E6A9E" w:rsidP="005E6A9E">
      <w:pPr>
        <w:pStyle w:val="Style1"/>
      </w:pPr>
      <w:r>
        <w:t xml:space="preserve">            ))</w:t>
      </w:r>
    </w:p>
    <w:p w14:paraId="26B989A4" w14:textId="77777777" w:rsidR="005E6A9E" w:rsidRDefault="005E6A9E" w:rsidP="005E6A9E">
      <w:pPr>
        <w:pStyle w:val="Style1"/>
      </w:pPr>
      <w:r>
        <w:t xml:space="preserve">        }</w:t>
      </w:r>
    </w:p>
    <w:p w14:paraId="36E21007" w14:textId="77777777" w:rsidR="005E6A9E" w:rsidRDefault="005E6A9E" w:rsidP="005E6A9E">
      <w:pPr>
        <w:pStyle w:val="Style1"/>
      </w:pPr>
      <w:r>
        <w:t xml:space="preserve">        function d(e, t) {</w:t>
      </w:r>
    </w:p>
    <w:p w14:paraId="198D9FE8" w14:textId="77777777" w:rsidR="005E6A9E" w:rsidRDefault="005E6A9E" w:rsidP="005E6A9E">
      <w:pPr>
        <w:pStyle w:val="Style1"/>
      </w:pPr>
      <w:r>
        <w:t xml:space="preserve">            var n = this;</w:t>
      </w:r>
    </w:p>
    <w:p w14:paraId="693C4612" w14:textId="77777777" w:rsidR="005E6A9E" w:rsidRDefault="005E6A9E" w:rsidP="005E6A9E">
      <w:pPr>
        <w:pStyle w:val="Style1"/>
      </w:pPr>
      <w:r>
        <w:t xml:space="preserve">            if (u.has(e))</w:t>
      </w:r>
    </w:p>
    <w:p w14:paraId="4859029F" w14:textId="77777777" w:rsidR="005E6A9E" w:rsidRDefault="005E6A9E" w:rsidP="005E6A9E">
      <w:pPr>
        <w:pStyle w:val="Style1"/>
      </w:pPr>
      <w:r>
        <w:t xml:space="preserve">                return u.get(e);</w:t>
      </w:r>
    </w:p>
    <w:p w14:paraId="19C65EB0" w14:textId="77777777" w:rsidR="005E6A9E" w:rsidRDefault="005E6A9E" w:rsidP="005E6A9E">
      <w:pPr>
        <w:pStyle w:val="Style1"/>
      </w:pPr>
      <w:r>
        <w:t xml:space="preserve">            var o = new Promise((function(o) {</w:t>
      </w:r>
    </w:p>
    <w:p w14:paraId="6A2B4001" w14:textId="77777777" w:rsidR="005E6A9E" w:rsidRDefault="005E6A9E" w:rsidP="005E6A9E">
      <w:pPr>
        <w:pStyle w:val="Style1"/>
      </w:pPr>
      <w:r>
        <w:t xml:space="preserve">                return Object(r.__awaiter)(n, void 0, void 0, (function() {</w:t>
      </w:r>
    </w:p>
    <w:p w14:paraId="18435DCD" w14:textId="77777777" w:rsidR="005E6A9E" w:rsidRDefault="005E6A9E" w:rsidP="005E6A9E">
      <w:pPr>
        <w:pStyle w:val="Style1"/>
      </w:pPr>
      <w:r>
        <w:t xml:space="preserve">                    var n, i, c;</w:t>
      </w:r>
    </w:p>
    <w:p w14:paraId="6B72497A" w14:textId="77777777" w:rsidR="005E6A9E" w:rsidRDefault="005E6A9E" w:rsidP="005E6A9E">
      <w:pPr>
        <w:pStyle w:val="Style1"/>
      </w:pPr>
      <w:r>
        <w:t xml:space="preserve">                    return Object(r.__generator)(this, (function(r) {</w:t>
      </w:r>
    </w:p>
    <w:p w14:paraId="1A79BC84" w14:textId="77777777" w:rsidR="005E6A9E" w:rsidRDefault="005E6A9E" w:rsidP="005E6A9E">
      <w:pPr>
        <w:pStyle w:val="Style1"/>
      </w:pPr>
      <w:r>
        <w:t xml:space="preserve">                        switch (r.label) {</w:t>
      </w:r>
    </w:p>
    <w:p w14:paraId="4B41DCB5" w14:textId="77777777" w:rsidR="005E6A9E" w:rsidRDefault="005E6A9E" w:rsidP="005E6A9E">
      <w:pPr>
        <w:pStyle w:val="Style1"/>
      </w:pPr>
      <w:r>
        <w:t xml:space="preserve">                        case 0:</w:t>
      </w:r>
    </w:p>
    <w:p w14:paraId="38BCF3E8" w14:textId="77777777" w:rsidR="005E6A9E" w:rsidRDefault="005E6A9E" w:rsidP="005E6A9E">
      <w:pPr>
        <w:pStyle w:val="Style1"/>
      </w:pPr>
      <w:r>
        <w:t xml:space="preserve">                            n = void 0,</w:t>
      </w:r>
    </w:p>
    <w:p w14:paraId="43E5D130" w14:textId="77777777" w:rsidR="005E6A9E" w:rsidRDefault="005E6A9E" w:rsidP="005E6A9E">
      <w:pPr>
        <w:pStyle w:val="Style1"/>
      </w:pPr>
      <w:r>
        <w:t xml:space="preserve">                            r.label = 1;</w:t>
      </w:r>
    </w:p>
    <w:p w14:paraId="62970A55" w14:textId="77777777" w:rsidR="005E6A9E" w:rsidRDefault="005E6A9E" w:rsidP="005E6A9E">
      <w:pPr>
        <w:pStyle w:val="Style1"/>
      </w:pPr>
      <w:r>
        <w:t xml:space="preserve">                        case 1:</w:t>
      </w:r>
    </w:p>
    <w:p w14:paraId="57744E4C" w14:textId="77777777" w:rsidR="005E6A9E" w:rsidRDefault="005E6A9E" w:rsidP="005E6A9E">
      <w:pPr>
        <w:pStyle w:val="Style1"/>
      </w:pPr>
      <w:r>
        <w:t xml:space="preserve">                            return r.trys.push([1, 5, , 6]),</w:t>
      </w:r>
    </w:p>
    <w:p w14:paraId="23EC9746" w14:textId="77777777" w:rsidR="005E6A9E" w:rsidRDefault="005E6A9E" w:rsidP="005E6A9E">
      <w:pPr>
        <w:pStyle w:val="Style1"/>
      </w:pPr>
      <w:r>
        <w:t xml:space="preserve">                            (i = window.shellAndConfigResponse) ? [4, i] : [3, 3];</w:t>
      </w:r>
    </w:p>
    <w:p w14:paraId="46740DDA" w14:textId="77777777" w:rsidR="005E6A9E" w:rsidRDefault="005E6A9E" w:rsidP="005E6A9E">
      <w:pPr>
        <w:pStyle w:val="Style1"/>
      </w:pPr>
      <w:r>
        <w:t xml:space="preserve">                        case 2:</w:t>
      </w:r>
    </w:p>
    <w:p w14:paraId="6D445197" w14:textId="77777777" w:rsidR="005E6A9E" w:rsidRDefault="005E6A9E" w:rsidP="005E6A9E">
      <w:pPr>
        <w:pStyle w:val="Style1"/>
      </w:pPr>
      <w:r>
        <w:t xml:space="preserve">                            if ((c = r.sent()) &amp;&amp; c[e]) {</w:t>
      </w:r>
    </w:p>
    <w:p w14:paraId="70FAEF2F" w14:textId="77777777" w:rsidR="005E6A9E" w:rsidRDefault="005E6A9E" w:rsidP="005E6A9E">
      <w:pPr>
        <w:pStyle w:val="Style1"/>
      </w:pPr>
      <w:r>
        <w:t xml:space="preserve">                                try {</w:t>
      </w:r>
    </w:p>
    <w:p w14:paraId="65B6DC7A" w14:textId="77777777" w:rsidR="005E6A9E" w:rsidRDefault="005E6A9E" w:rsidP="005E6A9E">
      <w:pPr>
        <w:pStyle w:val="Style1"/>
      </w:pPr>
      <w:r>
        <w:t xml:space="preserve">                                    o(JSON.parse(c[e]))</w:t>
      </w:r>
    </w:p>
    <w:p w14:paraId="33351EA5" w14:textId="77777777" w:rsidR="005E6A9E" w:rsidRDefault="005E6A9E" w:rsidP="005E6A9E">
      <w:pPr>
        <w:pStyle w:val="Style1"/>
      </w:pPr>
      <w:r>
        <w:t xml:space="preserve">                                } catch (t) {</w:t>
      </w:r>
    </w:p>
    <w:p w14:paraId="17E5701E" w14:textId="77777777" w:rsidR="005E6A9E" w:rsidRDefault="005E6A9E" w:rsidP="005E6A9E">
      <w:pPr>
        <w:pStyle w:val="Style1"/>
      </w:pPr>
      <w:r>
        <w:t xml:space="preserve">                                    o(c[e])</w:t>
      </w:r>
    </w:p>
    <w:p w14:paraId="580AF003" w14:textId="77777777" w:rsidR="005E6A9E" w:rsidRDefault="005E6A9E" w:rsidP="005E6A9E">
      <w:pPr>
        <w:pStyle w:val="Style1"/>
      </w:pPr>
      <w:r>
        <w:t xml:space="preserve">                                }</w:t>
      </w:r>
    </w:p>
    <w:p w14:paraId="36A67703" w14:textId="77777777" w:rsidR="005E6A9E" w:rsidRDefault="005E6A9E" w:rsidP="005E6A9E">
      <w:pPr>
        <w:pStyle w:val="Style1"/>
      </w:pPr>
      <w:r>
        <w:t xml:space="preserve">                                return [2]</w:t>
      </w:r>
    </w:p>
    <w:p w14:paraId="2B30725A" w14:textId="77777777" w:rsidR="005E6A9E" w:rsidRDefault="005E6A9E" w:rsidP="005E6A9E">
      <w:pPr>
        <w:pStyle w:val="Style1"/>
      </w:pPr>
      <w:r>
        <w:t xml:space="preserve">                            }</w:t>
      </w:r>
    </w:p>
    <w:p w14:paraId="7C9FAC60" w14:textId="77777777" w:rsidR="005E6A9E" w:rsidRDefault="005E6A9E" w:rsidP="005E6A9E">
      <w:pPr>
        <w:pStyle w:val="Style1"/>
      </w:pPr>
      <w:r>
        <w:t xml:space="preserve">                            return [3, 4];</w:t>
      </w:r>
    </w:p>
    <w:p w14:paraId="14A4DC3C" w14:textId="77777777" w:rsidR="005E6A9E" w:rsidRDefault="005E6A9E" w:rsidP="005E6A9E">
      <w:pPr>
        <w:pStyle w:val="Style1"/>
      </w:pPr>
      <w:r>
        <w:t xml:space="preserve">                        case 3:</w:t>
      </w:r>
    </w:p>
    <w:p w14:paraId="13A198EE" w14:textId="77777777" w:rsidR="005E6A9E" w:rsidRDefault="005E6A9E" w:rsidP="005E6A9E">
      <w:pPr>
        <w:pStyle w:val="Style1"/>
      </w:pPr>
      <w:r>
        <w:t xml:space="preserve">                            if (n = Object(a.a)(e))</w:t>
      </w:r>
    </w:p>
    <w:p w14:paraId="39749F9A" w14:textId="77777777" w:rsidR="005E6A9E" w:rsidRDefault="005E6A9E" w:rsidP="005E6A9E">
      <w:pPr>
        <w:pStyle w:val="Style1"/>
      </w:pPr>
      <w:r>
        <w:t xml:space="preserve">                                return o(n),</w:t>
      </w:r>
    </w:p>
    <w:p w14:paraId="4A1BB92D" w14:textId="77777777" w:rsidR="005E6A9E" w:rsidRDefault="005E6A9E" w:rsidP="005E6A9E">
      <w:pPr>
        <w:pStyle w:val="Style1"/>
      </w:pPr>
      <w:r>
        <w:t xml:space="preserve">                                [2];</w:t>
      </w:r>
    </w:p>
    <w:p w14:paraId="249BD235" w14:textId="77777777" w:rsidR="005E6A9E" w:rsidRDefault="005E6A9E" w:rsidP="005E6A9E">
      <w:pPr>
        <w:pStyle w:val="Style1"/>
      </w:pPr>
      <w:r>
        <w:t xml:space="preserve">                            r.label = 4;</w:t>
      </w:r>
    </w:p>
    <w:p w14:paraId="08DC1373" w14:textId="77777777" w:rsidR="005E6A9E" w:rsidRDefault="005E6A9E" w:rsidP="005E6A9E">
      <w:pPr>
        <w:pStyle w:val="Style1"/>
      </w:pPr>
      <w:r>
        <w:t xml:space="preserve">                        case 4:</w:t>
      </w:r>
    </w:p>
    <w:p w14:paraId="7DE2CE3B" w14:textId="77777777" w:rsidR="005E6A9E" w:rsidRDefault="005E6A9E" w:rsidP="005E6A9E">
      <w:pPr>
        <w:pStyle w:val="Style1"/>
      </w:pPr>
      <w:r>
        <w:t xml:space="preserve">                            return [3, 6];</w:t>
      </w:r>
    </w:p>
    <w:p w14:paraId="010EBB21" w14:textId="77777777" w:rsidR="005E6A9E" w:rsidRDefault="005E6A9E" w:rsidP="005E6A9E">
      <w:pPr>
        <w:pStyle w:val="Style1"/>
      </w:pPr>
      <w:r>
        <w:t xml:space="preserve">                        case 5:</w:t>
      </w:r>
    </w:p>
    <w:p w14:paraId="2D2D80AF" w14:textId="77777777" w:rsidR="005E6A9E" w:rsidRDefault="005E6A9E" w:rsidP="005E6A9E">
      <w:pPr>
        <w:pStyle w:val="Style1"/>
      </w:pPr>
      <w:r>
        <w:t xml:space="preserve">                            return r.sent(),</w:t>
      </w:r>
    </w:p>
    <w:p w14:paraId="45AE8D0C" w14:textId="77777777" w:rsidR="005E6A9E" w:rsidRDefault="005E6A9E" w:rsidP="005E6A9E">
      <w:pPr>
        <w:pStyle w:val="Style1"/>
      </w:pPr>
      <w:r>
        <w:t xml:space="preserve">                            [3, 6];</w:t>
      </w:r>
    </w:p>
    <w:p w14:paraId="5465D1AC" w14:textId="77777777" w:rsidR="005E6A9E" w:rsidRDefault="005E6A9E" w:rsidP="005E6A9E">
      <w:pPr>
        <w:pStyle w:val="Style1"/>
      </w:pPr>
      <w:r>
        <w:t xml:space="preserve">                        case 6:</w:t>
      </w:r>
    </w:p>
    <w:p w14:paraId="6129A094" w14:textId="77777777" w:rsidR="005E6A9E" w:rsidRDefault="005E6A9E" w:rsidP="005E6A9E">
      <w:pPr>
        <w:pStyle w:val="Style1"/>
      </w:pPr>
      <w:r>
        <w:t xml:space="preserve">                            return [4, f(e, t)];</w:t>
      </w:r>
    </w:p>
    <w:p w14:paraId="15023997" w14:textId="77777777" w:rsidR="005E6A9E" w:rsidRDefault="005E6A9E" w:rsidP="005E6A9E">
      <w:pPr>
        <w:pStyle w:val="Style1"/>
      </w:pPr>
      <w:r>
        <w:t xml:space="preserve">                        case 7:</w:t>
      </w:r>
    </w:p>
    <w:p w14:paraId="116817F2" w14:textId="77777777" w:rsidR="005E6A9E" w:rsidRDefault="005E6A9E" w:rsidP="005E6A9E">
      <w:pPr>
        <w:pStyle w:val="Style1"/>
      </w:pPr>
      <w:r>
        <w:t xml:space="preserve">                            return n = r.sent(),</w:t>
      </w:r>
    </w:p>
    <w:p w14:paraId="616B5A55" w14:textId="77777777" w:rsidR="005E6A9E" w:rsidRDefault="005E6A9E" w:rsidP="005E6A9E">
      <w:pPr>
        <w:pStyle w:val="Style1"/>
      </w:pPr>
      <w:r>
        <w:t xml:space="preserve">                            o(n),</w:t>
      </w:r>
    </w:p>
    <w:p w14:paraId="6E754A4A" w14:textId="77777777" w:rsidR="005E6A9E" w:rsidRDefault="005E6A9E" w:rsidP="005E6A9E">
      <w:pPr>
        <w:pStyle w:val="Style1"/>
      </w:pPr>
      <w:r>
        <w:t xml:space="preserve">                            [2]</w:t>
      </w:r>
    </w:p>
    <w:p w14:paraId="24AFE9CD" w14:textId="77777777" w:rsidR="005E6A9E" w:rsidRDefault="005E6A9E" w:rsidP="005E6A9E">
      <w:pPr>
        <w:pStyle w:val="Style1"/>
      </w:pPr>
      <w:r>
        <w:t xml:space="preserve">                        }</w:t>
      </w:r>
    </w:p>
    <w:p w14:paraId="0BA92D20" w14:textId="77777777" w:rsidR="005E6A9E" w:rsidRDefault="005E6A9E" w:rsidP="005E6A9E">
      <w:pPr>
        <w:pStyle w:val="Style1"/>
      </w:pPr>
      <w:r>
        <w:t xml:space="preserve">                    }</w:t>
      </w:r>
    </w:p>
    <w:p w14:paraId="7434DB52" w14:textId="77777777" w:rsidR="005E6A9E" w:rsidRDefault="005E6A9E" w:rsidP="005E6A9E">
      <w:pPr>
        <w:pStyle w:val="Style1"/>
      </w:pPr>
      <w:r>
        <w:t xml:space="preserve">                    ))</w:t>
      </w:r>
    </w:p>
    <w:p w14:paraId="2ACEC98F" w14:textId="77777777" w:rsidR="005E6A9E" w:rsidRDefault="005E6A9E" w:rsidP="005E6A9E">
      <w:pPr>
        <w:pStyle w:val="Style1"/>
      </w:pPr>
      <w:r>
        <w:t xml:space="preserve">                }</w:t>
      </w:r>
    </w:p>
    <w:p w14:paraId="5A1734A9" w14:textId="77777777" w:rsidR="005E6A9E" w:rsidRDefault="005E6A9E" w:rsidP="005E6A9E">
      <w:pPr>
        <w:pStyle w:val="Style1"/>
      </w:pPr>
      <w:r>
        <w:t xml:space="preserve">                ))</w:t>
      </w:r>
    </w:p>
    <w:p w14:paraId="474C1CB3" w14:textId="77777777" w:rsidR="005E6A9E" w:rsidRDefault="005E6A9E" w:rsidP="005E6A9E">
      <w:pPr>
        <w:pStyle w:val="Style1"/>
      </w:pPr>
      <w:r>
        <w:t xml:space="preserve">            }</w:t>
      </w:r>
    </w:p>
    <w:p w14:paraId="4DF5C8AE" w14:textId="77777777" w:rsidR="005E6A9E" w:rsidRDefault="005E6A9E" w:rsidP="005E6A9E">
      <w:pPr>
        <w:pStyle w:val="Style1"/>
      </w:pPr>
      <w:r>
        <w:t xml:space="preserve">            ));</w:t>
      </w:r>
    </w:p>
    <w:p w14:paraId="6920AA41" w14:textId="77777777" w:rsidR="005E6A9E" w:rsidRDefault="005E6A9E" w:rsidP="005E6A9E">
      <w:pPr>
        <w:pStyle w:val="Style1"/>
      </w:pPr>
      <w:r>
        <w:t xml:space="preserve">            return u.set(e, o),</w:t>
      </w:r>
    </w:p>
    <w:p w14:paraId="253060CC" w14:textId="77777777" w:rsidR="005E6A9E" w:rsidRDefault="005E6A9E" w:rsidP="005E6A9E">
      <w:pPr>
        <w:pStyle w:val="Style1"/>
      </w:pPr>
      <w:r>
        <w:t xml:space="preserve">            o</w:t>
      </w:r>
    </w:p>
    <w:p w14:paraId="4BFE3C23" w14:textId="77777777" w:rsidR="005E6A9E" w:rsidRDefault="005E6A9E" w:rsidP="005E6A9E">
      <w:pPr>
        <w:pStyle w:val="Style1"/>
      </w:pPr>
      <w:r>
        <w:t xml:space="preserve">        }</w:t>
      </w:r>
    </w:p>
    <w:p w14:paraId="7355F63C" w14:textId="77777777" w:rsidR="005E6A9E" w:rsidRDefault="005E6A9E" w:rsidP="005E6A9E">
      <w:pPr>
        <w:pStyle w:val="Style1"/>
      </w:pPr>
      <w:r>
        <w:t xml:space="preserve">    },</w:t>
      </w:r>
    </w:p>
    <w:p w14:paraId="43D44EBD" w14:textId="77777777" w:rsidR="005E6A9E" w:rsidRDefault="005E6A9E" w:rsidP="005E6A9E">
      <w:pPr>
        <w:pStyle w:val="Style1"/>
      </w:pPr>
      <w:r>
        <w:t xml:space="preserve">    yOLj: function(e, t, n) {</w:t>
      </w:r>
    </w:p>
    <w:p w14:paraId="42DD74B6" w14:textId="77777777" w:rsidR="005E6A9E" w:rsidRDefault="005E6A9E" w:rsidP="005E6A9E">
      <w:pPr>
        <w:pStyle w:val="Style1"/>
      </w:pPr>
      <w:r>
        <w:t xml:space="preserve">        "use strict";</w:t>
      </w:r>
    </w:p>
    <w:p w14:paraId="44D351F8" w14:textId="77777777" w:rsidR="005E6A9E" w:rsidRDefault="005E6A9E" w:rsidP="005E6A9E">
      <w:pPr>
        <w:pStyle w:val="Style1"/>
      </w:pPr>
      <w:r>
        <w:t xml:space="preserve">        n.d(t, "a", (function() {</w:t>
      </w:r>
    </w:p>
    <w:p w14:paraId="79FC677D" w14:textId="77777777" w:rsidR="005E6A9E" w:rsidRDefault="005E6A9E" w:rsidP="005E6A9E">
      <w:pPr>
        <w:pStyle w:val="Style1"/>
      </w:pPr>
      <w:r>
        <w:t xml:space="preserve">            return o</w:t>
      </w:r>
    </w:p>
    <w:p w14:paraId="631B22CA" w14:textId="77777777" w:rsidR="005E6A9E" w:rsidRDefault="005E6A9E" w:rsidP="005E6A9E">
      <w:pPr>
        <w:pStyle w:val="Style1"/>
      </w:pPr>
      <w:r>
        <w:t xml:space="preserve">        }</w:t>
      </w:r>
    </w:p>
    <w:p w14:paraId="23128D4E" w14:textId="77777777" w:rsidR="005E6A9E" w:rsidRDefault="005E6A9E" w:rsidP="005E6A9E">
      <w:pPr>
        <w:pStyle w:val="Style1"/>
      </w:pPr>
      <w:r>
        <w:t xml:space="preserve">        ));</w:t>
      </w:r>
    </w:p>
    <w:p w14:paraId="19C3AEB9" w14:textId="77777777" w:rsidR="005E6A9E" w:rsidRDefault="005E6A9E" w:rsidP="005E6A9E">
      <w:pPr>
        <w:pStyle w:val="Style1"/>
      </w:pPr>
      <w:r>
        <w:t xml:space="preserve">        var r = n("8/lW")</w:t>
      </w:r>
    </w:p>
    <w:p w14:paraId="0312AA54" w14:textId="77777777" w:rsidR="005E6A9E" w:rsidRDefault="005E6A9E" w:rsidP="005E6A9E">
      <w:pPr>
        <w:pStyle w:val="Style1"/>
      </w:pPr>
      <w:r>
        <w:t xml:space="preserve">          , a = n("ntFm");</w:t>
      </w:r>
    </w:p>
    <w:p w14:paraId="7E1D180D" w14:textId="77777777" w:rsidR="005E6A9E" w:rsidRDefault="005E6A9E" w:rsidP="005E6A9E">
      <w:pPr>
        <w:pStyle w:val="Style1"/>
      </w:pPr>
      <w:r>
        <w:t xml:space="preserve">        function o(e, t, n, o, i, c, s, u) {</w:t>
      </w:r>
    </w:p>
    <w:p w14:paraId="3D30AC20" w14:textId="77777777" w:rsidR="005E6A9E" w:rsidRDefault="005E6A9E" w:rsidP="005E6A9E">
      <w:pPr>
        <w:pStyle w:val="Style1"/>
      </w:pPr>
      <w:r>
        <w:t xml:space="preserve">            void 0 === i &amp;&amp; (i = !1),</w:t>
      </w:r>
    </w:p>
    <w:p w14:paraId="0F482CB5" w14:textId="77777777" w:rsidR="005E6A9E" w:rsidRDefault="005E6A9E" w:rsidP="005E6A9E">
      <w:pPr>
        <w:pStyle w:val="Style1"/>
      </w:pPr>
      <w:r>
        <w:t xml:space="preserve">            void 0 === c &amp;&amp; (c = {}),</w:t>
      </w:r>
    </w:p>
    <w:p w14:paraId="5EE7D080" w14:textId="77777777" w:rsidR="005E6A9E" w:rsidRDefault="005E6A9E" w:rsidP="005E6A9E">
      <w:pPr>
        <w:pStyle w:val="Style1"/>
      </w:pPr>
      <w:r>
        <w:t xml:space="preserve">            void 0 === s &amp;&amp; (s = []),</w:t>
      </w:r>
    </w:p>
    <w:p w14:paraId="7E36B9E7" w14:textId="77777777" w:rsidR="005E6A9E" w:rsidRDefault="005E6A9E" w:rsidP="005E6A9E">
      <w:pPr>
        <w:pStyle w:val="Style1"/>
      </w:pPr>
      <w:r>
        <w:t xml:space="preserve">            void 0 === u &amp;&amp; (u = r.a.Security),</w:t>
      </w:r>
    </w:p>
    <w:p w14:paraId="1486D958" w14:textId="77777777" w:rsidR="005E6A9E" w:rsidRDefault="005E6A9E" w:rsidP="005E6A9E">
      <w:pPr>
        <w:pStyle w:val="Style1"/>
      </w:pPr>
      <w:r>
        <w:t xml:space="preserve">            Object(a.a)(e, t, n, o, i, c, s, u).record()</w:t>
      </w:r>
    </w:p>
    <w:p w14:paraId="144CB35A" w14:textId="77777777" w:rsidR="005E6A9E" w:rsidRDefault="005E6A9E" w:rsidP="005E6A9E">
      <w:pPr>
        <w:pStyle w:val="Style1"/>
      </w:pPr>
      <w:r>
        <w:t xml:space="preserve">        }</w:t>
      </w:r>
    </w:p>
    <w:p w14:paraId="5D8947E1" w14:textId="77777777" w:rsidR="005E6A9E" w:rsidRDefault="005E6A9E" w:rsidP="005E6A9E">
      <w:pPr>
        <w:pStyle w:val="Style1"/>
      </w:pPr>
      <w:r>
        <w:t xml:space="preserve">    }</w:t>
      </w:r>
    </w:p>
    <w:p w14:paraId="769767D0" w14:textId="77777777" w:rsidR="005E6A9E" w:rsidRDefault="005E6A9E" w:rsidP="005E6A9E">
      <w:pPr>
        <w:pStyle w:val="Style1"/>
      </w:pPr>
      <w:r>
        <w:t>}]);</w:t>
      </w:r>
    </w:p>
    <w:p w14:paraId="2976980A" w14:textId="77777777" w:rsidR="005E6A9E" w:rsidRDefault="005E6A9E" w:rsidP="005E6A9E">
      <w:pPr>
        <w:pStyle w:val="Style1"/>
      </w:pPr>
      <w:r>
        <w:t>//# sourceMappingURL=2.11452b39a1d39088d111.chunk.v7.js.map</w:t>
      </w:r>
    </w:p>
    <w:p w14:paraId="45B38CAD" w14:textId="77777777" w:rsidR="005E6A9E" w:rsidRDefault="005E6A9E" w:rsidP="005E6A9E">
      <w:pPr>
        <w:pStyle w:val="Style1"/>
      </w:pPr>
      <w:r>
        <w:t>(window.officehome_webpackJsonp = window.officehome_webpackJsonp || []).push([[3], {</w:t>
      </w:r>
    </w:p>
    <w:p w14:paraId="1428A8E9" w14:textId="77777777" w:rsidR="005E6A9E" w:rsidRDefault="005E6A9E" w:rsidP="005E6A9E">
      <w:pPr>
        <w:pStyle w:val="Style1"/>
      </w:pPr>
      <w:r>
        <w:t xml:space="preserve">    "11nE": function(e, n, t) {</w:t>
      </w:r>
    </w:p>
    <w:p w14:paraId="76E4A0DF" w14:textId="77777777" w:rsidR="005E6A9E" w:rsidRDefault="005E6A9E" w:rsidP="005E6A9E">
      <w:pPr>
        <w:pStyle w:val="Style1"/>
      </w:pPr>
      <w:r>
        <w:t xml:space="preserve">        "use strict";</w:t>
      </w:r>
    </w:p>
    <w:p w14:paraId="3BFC8DFD" w14:textId="77777777" w:rsidR="005E6A9E" w:rsidRDefault="005E6A9E" w:rsidP="005E6A9E">
      <w:pPr>
        <w:pStyle w:val="Style1"/>
      </w:pPr>
      <w:r>
        <w:t xml:space="preserve">        t.d(n, "a", (function() {</w:t>
      </w:r>
    </w:p>
    <w:p w14:paraId="62DFE9DE" w14:textId="77777777" w:rsidR="005E6A9E" w:rsidRDefault="005E6A9E" w:rsidP="005E6A9E">
      <w:pPr>
        <w:pStyle w:val="Style1"/>
      </w:pPr>
      <w:r>
        <w:t xml:space="preserve">            return o</w:t>
      </w:r>
    </w:p>
    <w:p w14:paraId="431BC403" w14:textId="77777777" w:rsidR="005E6A9E" w:rsidRDefault="005E6A9E" w:rsidP="005E6A9E">
      <w:pPr>
        <w:pStyle w:val="Style1"/>
      </w:pPr>
      <w:r>
        <w:t xml:space="preserve">        }</w:t>
      </w:r>
    </w:p>
    <w:p w14:paraId="1B3B832E" w14:textId="77777777" w:rsidR="005E6A9E" w:rsidRDefault="005E6A9E" w:rsidP="005E6A9E">
      <w:pPr>
        <w:pStyle w:val="Style1"/>
      </w:pPr>
      <w:r>
        <w:t xml:space="preserve">        ));</w:t>
      </w:r>
    </w:p>
    <w:p w14:paraId="55243841" w14:textId="77777777" w:rsidR="005E6A9E" w:rsidRDefault="005E6A9E" w:rsidP="005E6A9E">
      <w:pPr>
        <w:pStyle w:val="Style1"/>
      </w:pPr>
      <w:r>
        <w:t xml:space="preserve">        var i = t("Zmq1")</w:t>
      </w:r>
    </w:p>
    <w:p w14:paraId="698EE675" w14:textId="77777777" w:rsidR="005E6A9E" w:rsidRDefault="005E6A9E" w:rsidP="005E6A9E">
      <w:pPr>
        <w:pStyle w:val="Style1"/>
      </w:pPr>
      <w:r>
        <w:t xml:space="preserve">          , a = new Set(["AndroidPhone", "iPhone", "WindowsPhone"]);</w:t>
      </w:r>
    </w:p>
    <w:p w14:paraId="2A2C1655" w14:textId="77777777" w:rsidR="005E6A9E" w:rsidRDefault="005E6A9E" w:rsidP="005E6A9E">
      <w:pPr>
        <w:pStyle w:val="Style1"/>
      </w:pPr>
      <w:r>
        <w:t xml:space="preserve">        function o() {</w:t>
      </w:r>
    </w:p>
    <w:p w14:paraId="78619012" w14:textId="77777777" w:rsidR="005E6A9E" w:rsidRDefault="005E6A9E" w:rsidP="005E6A9E">
      <w:pPr>
        <w:pStyle w:val="Style1"/>
      </w:pPr>
      <w:r>
        <w:t xml:space="preserve">            var e = Object(i.a)();</w:t>
      </w:r>
    </w:p>
    <w:p w14:paraId="51E0F088" w14:textId="77777777" w:rsidR="005E6A9E" w:rsidRDefault="005E6A9E" w:rsidP="005E6A9E">
      <w:pPr>
        <w:pStyle w:val="Style1"/>
      </w:pPr>
      <w:r>
        <w:t xml:space="preserve">            return a.has(e.platform.platformType)</w:t>
      </w:r>
    </w:p>
    <w:p w14:paraId="3D78841F" w14:textId="77777777" w:rsidR="005E6A9E" w:rsidRDefault="005E6A9E" w:rsidP="005E6A9E">
      <w:pPr>
        <w:pStyle w:val="Style1"/>
      </w:pPr>
      <w:r>
        <w:t xml:space="preserve">        }</w:t>
      </w:r>
    </w:p>
    <w:p w14:paraId="5371769F" w14:textId="77777777" w:rsidR="005E6A9E" w:rsidRDefault="005E6A9E" w:rsidP="005E6A9E">
      <w:pPr>
        <w:pStyle w:val="Style1"/>
      </w:pPr>
      <w:r>
        <w:t xml:space="preserve">    },</w:t>
      </w:r>
    </w:p>
    <w:p w14:paraId="42E0980A" w14:textId="77777777" w:rsidR="005E6A9E" w:rsidRDefault="005E6A9E" w:rsidP="005E6A9E">
      <w:pPr>
        <w:pStyle w:val="Style1"/>
      </w:pPr>
      <w:r>
        <w:t xml:space="preserve">    "8VPm": function(e, n, t) {</w:t>
      </w:r>
    </w:p>
    <w:p w14:paraId="3D358F26" w14:textId="77777777" w:rsidR="005E6A9E" w:rsidRDefault="005E6A9E" w:rsidP="005E6A9E">
      <w:pPr>
        <w:pStyle w:val="Style1"/>
      </w:pPr>
      <w:r>
        <w:t xml:space="preserve">        "use strict";</w:t>
      </w:r>
    </w:p>
    <w:p w14:paraId="4AC184A3" w14:textId="77777777" w:rsidR="005E6A9E" w:rsidRDefault="005E6A9E" w:rsidP="005E6A9E">
      <w:pPr>
        <w:pStyle w:val="Style1"/>
      </w:pPr>
      <w:r>
        <w:t xml:space="preserve">        t.d(n, "a", (function() {</w:t>
      </w:r>
    </w:p>
    <w:p w14:paraId="7D0A4744" w14:textId="77777777" w:rsidR="005E6A9E" w:rsidRDefault="005E6A9E" w:rsidP="005E6A9E">
      <w:pPr>
        <w:pStyle w:val="Style1"/>
      </w:pPr>
      <w:r>
        <w:t xml:space="preserve">            return i</w:t>
      </w:r>
    </w:p>
    <w:p w14:paraId="0E5CE4AE" w14:textId="77777777" w:rsidR="005E6A9E" w:rsidRDefault="005E6A9E" w:rsidP="005E6A9E">
      <w:pPr>
        <w:pStyle w:val="Style1"/>
      </w:pPr>
      <w:r>
        <w:t xml:space="preserve">        }</w:t>
      </w:r>
    </w:p>
    <w:p w14:paraId="1CBDAD1F" w14:textId="77777777" w:rsidR="005E6A9E" w:rsidRDefault="005E6A9E" w:rsidP="005E6A9E">
      <w:pPr>
        <w:pStyle w:val="Style1"/>
      </w:pPr>
      <w:r>
        <w:t xml:space="preserve">        ));</w:t>
      </w:r>
    </w:p>
    <w:p w14:paraId="33A743CC" w14:textId="77777777" w:rsidR="005E6A9E" w:rsidRDefault="005E6A9E" w:rsidP="005E6A9E">
      <w:pPr>
        <w:pStyle w:val="Style1"/>
      </w:pPr>
      <w:r>
        <w:t xml:space="preserve">        var i = {</w:t>
      </w:r>
    </w:p>
    <w:p w14:paraId="32E0B22A" w14:textId="77777777" w:rsidR="005E6A9E" w:rsidRDefault="005E6A9E" w:rsidP="005E6A9E">
      <w:pPr>
        <w:pStyle w:val="Style1"/>
      </w:pPr>
      <w:r>
        <w:t xml:space="preserve">            staleTime: 1 / 0,</w:t>
      </w:r>
    </w:p>
    <w:p w14:paraId="711FD2EA" w14:textId="77777777" w:rsidR="005E6A9E" w:rsidRDefault="005E6A9E" w:rsidP="005E6A9E">
      <w:pPr>
        <w:pStyle w:val="Style1"/>
      </w:pPr>
      <w:r>
        <w:t xml:space="preserve">            cacheTime: 1 / 0</w:t>
      </w:r>
    </w:p>
    <w:p w14:paraId="6CEB5D28" w14:textId="77777777" w:rsidR="005E6A9E" w:rsidRDefault="005E6A9E" w:rsidP="005E6A9E">
      <w:pPr>
        <w:pStyle w:val="Style1"/>
      </w:pPr>
      <w:r>
        <w:t xml:space="preserve">        }</w:t>
      </w:r>
    </w:p>
    <w:p w14:paraId="1C61B501" w14:textId="77777777" w:rsidR="005E6A9E" w:rsidRDefault="005E6A9E" w:rsidP="005E6A9E">
      <w:pPr>
        <w:pStyle w:val="Style1"/>
      </w:pPr>
      <w:r>
        <w:t xml:space="preserve">    },</w:t>
      </w:r>
    </w:p>
    <w:p w14:paraId="6B69A95F" w14:textId="77777777" w:rsidR="005E6A9E" w:rsidRDefault="005E6A9E" w:rsidP="005E6A9E">
      <w:pPr>
        <w:pStyle w:val="Style1"/>
      </w:pPr>
      <w:r>
        <w:t xml:space="preserve">    Ot9e: function(e, n, t) {</w:t>
      </w:r>
    </w:p>
    <w:p w14:paraId="4F93A2B0" w14:textId="77777777" w:rsidR="005E6A9E" w:rsidRDefault="005E6A9E" w:rsidP="005E6A9E">
      <w:pPr>
        <w:pStyle w:val="Style1"/>
      </w:pPr>
      <w:r>
        <w:t xml:space="preserve">        "use strict";</w:t>
      </w:r>
    </w:p>
    <w:p w14:paraId="6DD51978" w14:textId="77777777" w:rsidR="005E6A9E" w:rsidRDefault="005E6A9E" w:rsidP="005E6A9E">
      <w:pPr>
        <w:pStyle w:val="Style1"/>
      </w:pPr>
      <w:r>
        <w:t xml:space="preserve">        t.d(n, "a", (function() {</w:t>
      </w:r>
    </w:p>
    <w:p w14:paraId="233F0123" w14:textId="77777777" w:rsidR="005E6A9E" w:rsidRDefault="005E6A9E" w:rsidP="005E6A9E">
      <w:pPr>
        <w:pStyle w:val="Style1"/>
      </w:pPr>
      <w:r>
        <w:t xml:space="preserve">            return a</w:t>
      </w:r>
    </w:p>
    <w:p w14:paraId="431B6EF6" w14:textId="77777777" w:rsidR="005E6A9E" w:rsidRDefault="005E6A9E" w:rsidP="005E6A9E">
      <w:pPr>
        <w:pStyle w:val="Style1"/>
      </w:pPr>
      <w:r>
        <w:t xml:space="preserve">        }</w:t>
      </w:r>
    </w:p>
    <w:p w14:paraId="0E7CA5A4" w14:textId="77777777" w:rsidR="005E6A9E" w:rsidRDefault="005E6A9E" w:rsidP="005E6A9E">
      <w:pPr>
        <w:pStyle w:val="Style1"/>
      </w:pPr>
      <w:r>
        <w:t xml:space="preserve">        ));</w:t>
      </w:r>
    </w:p>
    <w:p w14:paraId="5EEB48FC" w14:textId="77777777" w:rsidR="005E6A9E" w:rsidRDefault="005E6A9E" w:rsidP="005E6A9E">
      <w:pPr>
        <w:pStyle w:val="Style1"/>
      </w:pPr>
      <w:r>
        <w:t xml:space="preserve">        var i = t("QjXU");</w:t>
      </w:r>
    </w:p>
    <w:p w14:paraId="035BE589" w14:textId="77777777" w:rsidR="005E6A9E" w:rsidRDefault="005E6A9E" w:rsidP="005E6A9E">
      <w:pPr>
        <w:pStyle w:val="Style1"/>
      </w:pPr>
      <w:r>
        <w:t xml:space="preserve">        function a(e, n) {</w:t>
      </w:r>
    </w:p>
    <w:p w14:paraId="77816127" w14:textId="77777777" w:rsidR="005E6A9E" w:rsidRDefault="005E6A9E" w:rsidP="005E6A9E">
      <w:pPr>
        <w:pStyle w:val="Style1"/>
      </w:pPr>
      <w:r>
        <w:t xml:space="preserve">            var t, a;</w:t>
      </w:r>
    </w:p>
    <w:p w14:paraId="397911B3" w14:textId="77777777" w:rsidR="005E6A9E" w:rsidRDefault="005E6A9E" w:rsidP="005E6A9E">
      <w:pPr>
        <w:pStyle w:val="Style1"/>
      </w:pPr>
      <w:r>
        <w:t xml:space="preserve">            void 0 === n &amp;&amp; (n = !0);</w:t>
      </w:r>
    </w:p>
    <w:p w14:paraId="74A8D5AB" w14:textId="77777777" w:rsidR="005E6A9E" w:rsidRDefault="005E6A9E" w:rsidP="005E6A9E">
      <w:pPr>
        <w:pStyle w:val="Style1"/>
      </w:pPr>
      <w:r>
        <w:t xml:space="preserve">            var o = {}</w:t>
      </w:r>
    </w:p>
    <w:p w14:paraId="0C19F291" w14:textId="77777777" w:rsidR="005E6A9E" w:rsidRDefault="005E6A9E" w:rsidP="005E6A9E">
      <w:pPr>
        <w:pStyle w:val="Style1"/>
      </w:pPr>
      <w:r>
        <w:t xml:space="preserve">              , l = e.length &gt; 0 &amp;&amp; "?" === e[0] &amp;&amp; n ? e.slice(1) : e;</w:t>
      </w:r>
    </w:p>
    <w:p w14:paraId="5A7B5873" w14:textId="77777777" w:rsidR="005E6A9E" w:rsidRDefault="005E6A9E" w:rsidP="005E6A9E">
      <w:pPr>
        <w:pStyle w:val="Style1"/>
      </w:pPr>
      <w:r>
        <w:t xml:space="preserve">            if (l) {</w:t>
      </w:r>
    </w:p>
    <w:p w14:paraId="48FD2153" w14:textId="77777777" w:rsidR="005E6A9E" w:rsidRDefault="005E6A9E" w:rsidP="005E6A9E">
      <w:pPr>
        <w:pStyle w:val="Style1"/>
      </w:pPr>
      <w:r>
        <w:t xml:space="preserve">                var r = l.split("&amp;");</w:t>
      </w:r>
    </w:p>
    <w:p w14:paraId="31F4360F" w14:textId="77777777" w:rsidR="005E6A9E" w:rsidRDefault="005E6A9E" w:rsidP="005E6A9E">
      <w:pPr>
        <w:pStyle w:val="Style1"/>
      </w:pPr>
      <w:r>
        <w:t xml:space="preserve">                try {</w:t>
      </w:r>
    </w:p>
    <w:p w14:paraId="00CAAD2D" w14:textId="77777777" w:rsidR="005E6A9E" w:rsidRDefault="005E6A9E" w:rsidP="005E6A9E">
      <w:pPr>
        <w:pStyle w:val="Style1"/>
      </w:pPr>
      <w:r>
        <w:t xml:space="preserve">                    for (var d = Object(i.__values)(r), s = d.next(); !s.done; s = d.next()) {</w:t>
      </w:r>
    </w:p>
    <w:p w14:paraId="7A625503" w14:textId="77777777" w:rsidR="005E6A9E" w:rsidRDefault="005E6A9E" w:rsidP="005E6A9E">
      <w:pPr>
        <w:pStyle w:val="Style1"/>
      </w:pPr>
      <w:r>
        <w:t xml:space="preserve">                        var u = s.value</w:t>
      </w:r>
    </w:p>
    <w:p w14:paraId="296440BD" w14:textId="77777777" w:rsidR="005E6A9E" w:rsidRDefault="005E6A9E" w:rsidP="005E6A9E">
      <w:pPr>
        <w:pStyle w:val="Style1"/>
      </w:pPr>
      <w:r>
        <w:t xml:space="preserve">                          , c = Object(i.__read)(u.split("="), 2);</w:t>
      </w:r>
    </w:p>
    <w:p w14:paraId="06146037" w14:textId="77777777" w:rsidR="005E6A9E" w:rsidRDefault="005E6A9E" w:rsidP="005E6A9E">
      <w:pPr>
        <w:pStyle w:val="Style1"/>
      </w:pPr>
      <w:r>
        <w:t xml:space="preserve">                        o[c[0]] = c[1]</w:t>
      </w:r>
    </w:p>
    <w:p w14:paraId="56BBD161" w14:textId="77777777" w:rsidR="005E6A9E" w:rsidRDefault="005E6A9E" w:rsidP="005E6A9E">
      <w:pPr>
        <w:pStyle w:val="Style1"/>
      </w:pPr>
      <w:r>
        <w:t xml:space="preserve">                    }</w:t>
      </w:r>
    </w:p>
    <w:p w14:paraId="7E5C674D" w14:textId="77777777" w:rsidR="005E6A9E" w:rsidRDefault="005E6A9E" w:rsidP="005E6A9E">
      <w:pPr>
        <w:pStyle w:val="Style1"/>
      </w:pPr>
      <w:r>
        <w:t xml:space="preserve">                } catch (e) {</w:t>
      </w:r>
    </w:p>
    <w:p w14:paraId="39F3F8D9" w14:textId="77777777" w:rsidR="005E6A9E" w:rsidRDefault="005E6A9E" w:rsidP="005E6A9E">
      <w:pPr>
        <w:pStyle w:val="Style1"/>
      </w:pPr>
      <w:r>
        <w:t xml:space="preserve">                    t = {</w:t>
      </w:r>
    </w:p>
    <w:p w14:paraId="5F9E6AAE" w14:textId="77777777" w:rsidR="005E6A9E" w:rsidRDefault="005E6A9E" w:rsidP="005E6A9E">
      <w:pPr>
        <w:pStyle w:val="Style1"/>
      </w:pPr>
      <w:r>
        <w:t xml:space="preserve">                        error: e</w:t>
      </w:r>
    </w:p>
    <w:p w14:paraId="5B6F8AD9" w14:textId="77777777" w:rsidR="005E6A9E" w:rsidRDefault="005E6A9E" w:rsidP="005E6A9E">
      <w:pPr>
        <w:pStyle w:val="Style1"/>
      </w:pPr>
      <w:r>
        <w:t xml:space="preserve">                    }</w:t>
      </w:r>
    </w:p>
    <w:p w14:paraId="612E876A" w14:textId="77777777" w:rsidR="005E6A9E" w:rsidRDefault="005E6A9E" w:rsidP="005E6A9E">
      <w:pPr>
        <w:pStyle w:val="Style1"/>
      </w:pPr>
      <w:r>
        <w:t xml:space="preserve">                } finally {</w:t>
      </w:r>
    </w:p>
    <w:p w14:paraId="510DCC84" w14:textId="77777777" w:rsidR="005E6A9E" w:rsidRDefault="005E6A9E" w:rsidP="005E6A9E">
      <w:pPr>
        <w:pStyle w:val="Style1"/>
      </w:pPr>
      <w:r>
        <w:t xml:space="preserve">                    try {</w:t>
      </w:r>
    </w:p>
    <w:p w14:paraId="196BCA15" w14:textId="77777777" w:rsidR="005E6A9E" w:rsidRDefault="005E6A9E" w:rsidP="005E6A9E">
      <w:pPr>
        <w:pStyle w:val="Style1"/>
      </w:pPr>
      <w:r>
        <w:t xml:space="preserve">                        s &amp;&amp; !s.done &amp;&amp; (a = d.return) &amp;&amp; a.call(d)</w:t>
      </w:r>
    </w:p>
    <w:p w14:paraId="57345135" w14:textId="77777777" w:rsidR="005E6A9E" w:rsidRDefault="005E6A9E" w:rsidP="005E6A9E">
      <w:pPr>
        <w:pStyle w:val="Style1"/>
      </w:pPr>
      <w:r>
        <w:t xml:space="preserve">                    } finally {</w:t>
      </w:r>
    </w:p>
    <w:p w14:paraId="0D1C4655" w14:textId="77777777" w:rsidR="005E6A9E" w:rsidRDefault="005E6A9E" w:rsidP="005E6A9E">
      <w:pPr>
        <w:pStyle w:val="Style1"/>
      </w:pPr>
      <w:r>
        <w:t xml:space="preserve">                        if (t)</w:t>
      </w:r>
    </w:p>
    <w:p w14:paraId="10C2E9D2" w14:textId="77777777" w:rsidR="005E6A9E" w:rsidRDefault="005E6A9E" w:rsidP="005E6A9E">
      <w:pPr>
        <w:pStyle w:val="Style1"/>
      </w:pPr>
      <w:r>
        <w:t xml:space="preserve">                            throw t.error</w:t>
      </w:r>
    </w:p>
    <w:p w14:paraId="2090E6F2" w14:textId="77777777" w:rsidR="005E6A9E" w:rsidRDefault="005E6A9E" w:rsidP="005E6A9E">
      <w:pPr>
        <w:pStyle w:val="Style1"/>
      </w:pPr>
      <w:r>
        <w:t xml:space="preserve">                    }</w:t>
      </w:r>
    </w:p>
    <w:p w14:paraId="71F89A97" w14:textId="77777777" w:rsidR="005E6A9E" w:rsidRDefault="005E6A9E" w:rsidP="005E6A9E">
      <w:pPr>
        <w:pStyle w:val="Style1"/>
      </w:pPr>
      <w:r>
        <w:t xml:space="preserve">                }</w:t>
      </w:r>
    </w:p>
    <w:p w14:paraId="694F9A66" w14:textId="77777777" w:rsidR="005E6A9E" w:rsidRDefault="005E6A9E" w:rsidP="005E6A9E">
      <w:pPr>
        <w:pStyle w:val="Style1"/>
      </w:pPr>
      <w:r>
        <w:t xml:space="preserve">            }</w:t>
      </w:r>
    </w:p>
    <w:p w14:paraId="2DE32B86" w14:textId="77777777" w:rsidR="005E6A9E" w:rsidRDefault="005E6A9E" w:rsidP="005E6A9E">
      <w:pPr>
        <w:pStyle w:val="Style1"/>
      </w:pPr>
      <w:r>
        <w:t xml:space="preserve">            return o</w:t>
      </w:r>
    </w:p>
    <w:p w14:paraId="7F097FCE" w14:textId="77777777" w:rsidR="005E6A9E" w:rsidRDefault="005E6A9E" w:rsidP="005E6A9E">
      <w:pPr>
        <w:pStyle w:val="Style1"/>
      </w:pPr>
      <w:r>
        <w:t xml:space="preserve">        }</w:t>
      </w:r>
    </w:p>
    <w:p w14:paraId="2A78F0A8" w14:textId="77777777" w:rsidR="005E6A9E" w:rsidRDefault="005E6A9E" w:rsidP="005E6A9E">
      <w:pPr>
        <w:pStyle w:val="Style1"/>
      </w:pPr>
      <w:r>
        <w:t xml:space="preserve">    },</w:t>
      </w:r>
    </w:p>
    <w:p w14:paraId="7CB52961" w14:textId="77777777" w:rsidR="005E6A9E" w:rsidRDefault="005E6A9E" w:rsidP="005E6A9E">
      <w:pPr>
        <w:pStyle w:val="Style1"/>
      </w:pPr>
      <w:r>
        <w:t xml:space="preserve">    Rh0W: function(e, n, t) {</w:t>
      </w:r>
    </w:p>
    <w:p w14:paraId="4D0171F6" w14:textId="77777777" w:rsidR="005E6A9E" w:rsidRDefault="005E6A9E" w:rsidP="005E6A9E">
      <w:pPr>
        <w:pStyle w:val="Style1"/>
      </w:pPr>
      <w:r>
        <w:t xml:space="preserve">        "use strict";</w:t>
      </w:r>
    </w:p>
    <w:p w14:paraId="4B7DD0CB" w14:textId="77777777" w:rsidR="005E6A9E" w:rsidRDefault="005E6A9E" w:rsidP="005E6A9E">
      <w:pPr>
        <w:pStyle w:val="Style1"/>
      </w:pPr>
      <w:r>
        <w:t xml:space="preserve">        t.d(n, "a", (function() {</w:t>
      </w:r>
    </w:p>
    <w:p w14:paraId="34BFE133" w14:textId="77777777" w:rsidR="005E6A9E" w:rsidRDefault="005E6A9E" w:rsidP="005E6A9E">
      <w:pPr>
        <w:pStyle w:val="Style1"/>
      </w:pPr>
      <w:r>
        <w:t xml:space="preserve">            return o</w:t>
      </w:r>
    </w:p>
    <w:p w14:paraId="402F391E" w14:textId="77777777" w:rsidR="005E6A9E" w:rsidRDefault="005E6A9E" w:rsidP="005E6A9E">
      <w:pPr>
        <w:pStyle w:val="Style1"/>
      </w:pPr>
      <w:r>
        <w:t xml:space="preserve">        }</w:t>
      </w:r>
    </w:p>
    <w:p w14:paraId="6EAF1AB3" w14:textId="77777777" w:rsidR="005E6A9E" w:rsidRDefault="005E6A9E" w:rsidP="005E6A9E">
      <w:pPr>
        <w:pStyle w:val="Style1"/>
      </w:pPr>
      <w:r>
        <w:t xml:space="preserve">        ));</w:t>
      </w:r>
    </w:p>
    <w:p w14:paraId="4EA026F5" w14:textId="77777777" w:rsidR="005E6A9E" w:rsidRDefault="005E6A9E" w:rsidP="005E6A9E">
      <w:pPr>
        <w:pStyle w:val="Style1"/>
      </w:pPr>
      <w:r>
        <w:t xml:space="preserve">        var i = t("Zmq1")</w:t>
      </w:r>
    </w:p>
    <w:p w14:paraId="71036E6D" w14:textId="77777777" w:rsidR="005E6A9E" w:rsidRDefault="005E6A9E" w:rsidP="005E6A9E">
      <w:pPr>
        <w:pStyle w:val="Style1"/>
      </w:pPr>
      <w:r>
        <w:t xml:space="preserve">          , a = new Set(["iPad", "AndroidPhone", "AndroidTablet", "iPhone", "WindowsPhone"]);</w:t>
      </w:r>
    </w:p>
    <w:p w14:paraId="2BB03B3E" w14:textId="77777777" w:rsidR="005E6A9E" w:rsidRDefault="005E6A9E" w:rsidP="005E6A9E">
      <w:pPr>
        <w:pStyle w:val="Style1"/>
      </w:pPr>
      <w:r>
        <w:t xml:space="preserve">        function o() {</w:t>
      </w:r>
    </w:p>
    <w:p w14:paraId="22DD85E1" w14:textId="77777777" w:rsidR="005E6A9E" w:rsidRDefault="005E6A9E" w:rsidP="005E6A9E">
      <w:pPr>
        <w:pStyle w:val="Style1"/>
      </w:pPr>
      <w:r>
        <w:t xml:space="preserve">            var e = Object(i.a)();</w:t>
      </w:r>
    </w:p>
    <w:p w14:paraId="2765BFBD" w14:textId="77777777" w:rsidR="005E6A9E" w:rsidRDefault="005E6A9E" w:rsidP="005E6A9E">
      <w:pPr>
        <w:pStyle w:val="Style1"/>
      </w:pPr>
      <w:r>
        <w:t xml:space="preserve">            return a.has(e.platform.platformType)</w:t>
      </w:r>
    </w:p>
    <w:p w14:paraId="05797594" w14:textId="77777777" w:rsidR="005E6A9E" w:rsidRDefault="005E6A9E" w:rsidP="005E6A9E">
      <w:pPr>
        <w:pStyle w:val="Style1"/>
      </w:pPr>
      <w:r>
        <w:t xml:space="preserve">        }</w:t>
      </w:r>
    </w:p>
    <w:p w14:paraId="1FA05FEC" w14:textId="77777777" w:rsidR="005E6A9E" w:rsidRDefault="005E6A9E" w:rsidP="005E6A9E">
      <w:pPr>
        <w:pStyle w:val="Style1"/>
      </w:pPr>
      <w:r>
        <w:t xml:space="preserve">    },</w:t>
      </w:r>
    </w:p>
    <w:p w14:paraId="668C9A34" w14:textId="77777777" w:rsidR="005E6A9E" w:rsidRDefault="005E6A9E" w:rsidP="005E6A9E">
      <w:pPr>
        <w:pStyle w:val="Style1"/>
      </w:pPr>
      <w:r>
        <w:t xml:space="preserve">    "ddw+": function(e, n, t) {</w:t>
      </w:r>
    </w:p>
    <w:p w14:paraId="3B04A2F2" w14:textId="77777777" w:rsidR="005E6A9E" w:rsidRDefault="005E6A9E" w:rsidP="005E6A9E">
      <w:pPr>
        <w:pStyle w:val="Style1"/>
      </w:pPr>
      <w:r>
        <w:t xml:space="preserve">        "use strict";</w:t>
      </w:r>
    </w:p>
    <w:p w14:paraId="3BEBE087" w14:textId="77777777" w:rsidR="005E6A9E" w:rsidRDefault="005E6A9E" w:rsidP="005E6A9E">
      <w:pPr>
        <w:pStyle w:val="Style1"/>
      </w:pPr>
      <w:r>
        <w:t xml:space="preserve">        t.d(n, "a", (function() {</w:t>
      </w:r>
    </w:p>
    <w:p w14:paraId="631160E0" w14:textId="77777777" w:rsidR="005E6A9E" w:rsidRDefault="005E6A9E" w:rsidP="005E6A9E">
      <w:pPr>
        <w:pStyle w:val="Style1"/>
      </w:pPr>
      <w:r>
        <w:t xml:space="preserve">            return p</w:t>
      </w:r>
    </w:p>
    <w:p w14:paraId="2CBE564E" w14:textId="77777777" w:rsidR="005E6A9E" w:rsidRDefault="005E6A9E" w:rsidP="005E6A9E">
      <w:pPr>
        <w:pStyle w:val="Style1"/>
      </w:pPr>
      <w:r>
        <w:t xml:space="preserve">        }</w:t>
      </w:r>
    </w:p>
    <w:p w14:paraId="1D01BB84" w14:textId="77777777" w:rsidR="005E6A9E" w:rsidRDefault="005E6A9E" w:rsidP="005E6A9E">
      <w:pPr>
        <w:pStyle w:val="Style1"/>
      </w:pPr>
      <w:r>
        <w:t xml:space="preserve">        ));</w:t>
      </w:r>
    </w:p>
    <w:p w14:paraId="66836DE0" w14:textId="77777777" w:rsidR="005E6A9E" w:rsidRDefault="005E6A9E" w:rsidP="005E6A9E">
      <w:pPr>
        <w:pStyle w:val="Style1"/>
      </w:pPr>
      <w:r>
        <w:t xml:space="preserve">        var i = t("QjXU")</w:t>
      </w:r>
    </w:p>
    <w:p w14:paraId="5B1B09AF" w14:textId="77777777" w:rsidR="005E6A9E" w:rsidRDefault="005E6A9E" w:rsidP="005E6A9E">
      <w:pPr>
        <w:pStyle w:val="Style1"/>
      </w:pPr>
      <w:r>
        <w:t xml:space="preserve">          , a = t("mgFK")</w:t>
      </w:r>
    </w:p>
    <w:p w14:paraId="374F5A36" w14:textId="77777777" w:rsidR="005E6A9E" w:rsidRDefault="005E6A9E" w:rsidP="005E6A9E">
      <w:pPr>
        <w:pStyle w:val="Style1"/>
      </w:pPr>
      <w:r>
        <w:t xml:space="preserve">          , o = t("vb0f")</w:t>
      </w:r>
    </w:p>
    <w:p w14:paraId="7A44A913" w14:textId="77777777" w:rsidR="005E6A9E" w:rsidRDefault="005E6A9E" w:rsidP="005E6A9E">
      <w:pPr>
        <w:pStyle w:val="Style1"/>
      </w:pPr>
      <w:r>
        <w:t xml:space="preserve">          , l = t("Ohvh");</w:t>
      </w:r>
    </w:p>
    <w:p w14:paraId="3717277A" w14:textId="77777777" w:rsidR="005E6A9E" w:rsidRDefault="005E6A9E" w:rsidP="005E6A9E">
      <w:pPr>
        <w:pStyle w:val="Style1"/>
      </w:pPr>
      <w:r>
        <w:t xml:space="preserve">        function r(e) {</w:t>
      </w:r>
    </w:p>
    <w:p w14:paraId="0E524A9D" w14:textId="77777777" w:rsidR="005E6A9E" w:rsidRDefault="005E6A9E" w:rsidP="005E6A9E">
      <w:pPr>
        <w:pStyle w:val="Style1"/>
      </w:pPr>
      <w:r>
        <w:t xml:space="preserve">            return new Set(e.reduce((function(e, n) {</w:t>
      </w:r>
    </w:p>
    <w:p w14:paraId="060533F8" w14:textId="77777777" w:rsidR="005E6A9E" w:rsidRDefault="005E6A9E" w:rsidP="005E6A9E">
      <w:pPr>
        <w:pStyle w:val="Style1"/>
      </w:pPr>
      <w:r>
        <w:t xml:space="preserve">                var t = Object(l.a)(n);</w:t>
      </w:r>
    </w:p>
    <w:p w14:paraId="10A756C9" w14:textId="77777777" w:rsidR="005E6A9E" w:rsidRDefault="005E6A9E" w:rsidP="005E6A9E">
      <w:pPr>
        <w:pStyle w:val="Style1"/>
      </w:pPr>
      <w:r>
        <w:t xml:space="preserve">                return t ? e.concat(t) : e</w:t>
      </w:r>
    </w:p>
    <w:p w14:paraId="7EB91E81" w14:textId="77777777" w:rsidR="005E6A9E" w:rsidRDefault="005E6A9E" w:rsidP="005E6A9E">
      <w:pPr>
        <w:pStyle w:val="Style1"/>
      </w:pPr>
      <w:r>
        <w:t xml:space="preserve">            }</w:t>
      </w:r>
    </w:p>
    <w:p w14:paraId="1ED431A1" w14:textId="77777777" w:rsidR="005E6A9E" w:rsidRDefault="005E6A9E" w:rsidP="005E6A9E">
      <w:pPr>
        <w:pStyle w:val="Style1"/>
      </w:pPr>
      <w:r>
        <w:t xml:space="preserve">            ), []))</w:t>
      </w:r>
    </w:p>
    <w:p w14:paraId="4D809D38" w14:textId="77777777" w:rsidR="005E6A9E" w:rsidRDefault="005E6A9E" w:rsidP="005E6A9E">
      <w:pPr>
        <w:pStyle w:val="Style1"/>
      </w:pPr>
      <w:r>
        <w:t xml:space="preserve">        }</w:t>
      </w:r>
    </w:p>
    <w:p w14:paraId="5A1C3BDE" w14:textId="77777777" w:rsidR="005E6A9E" w:rsidRDefault="005E6A9E" w:rsidP="005E6A9E">
      <w:pPr>
        <w:pStyle w:val="Style1"/>
      </w:pPr>
      <w:r>
        <w:t xml:space="preserve">        function d(e) {</w:t>
      </w:r>
    </w:p>
    <w:p w14:paraId="08319B47" w14:textId="77777777" w:rsidR="005E6A9E" w:rsidRDefault="005E6A9E" w:rsidP="005E6A9E">
      <w:pPr>
        <w:pStyle w:val="Style1"/>
      </w:pPr>
      <w:r>
        <w:t xml:space="preserve">            if (Object(o.a)()) {</w:t>
      </w:r>
    </w:p>
    <w:p w14:paraId="721EAE49" w14:textId="77777777" w:rsidR="005E6A9E" w:rsidRDefault="005E6A9E" w:rsidP="005E6A9E">
      <w:pPr>
        <w:pStyle w:val="Style1"/>
      </w:pPr>
      <w:r>
        <w:t xml:space="preserve">                if (void 0 !== window.Office) {</w:t>
      </w:r>
    </w:p>
    <w:p w14:paraId="1E1108E7" w14:textId="77777777" w:rsidR="005E6A9E" w:rsidRDefault="005E6A9E" w:rsidP="005E6A9E">
      <w:pPr>
        <w:pStyle w:val="Style1"/>
      </w:pPr>
      <w:r>
        <w:t xml:space="preserve">                    var n = Windows.ApplicationModel.Package.current.id.version;</w:t>
      </w:r>
    </w:p>
    <w:p w14:paraId="0E8F4C6E" w14:textId="77777777" w:rsidR="005E6A9E" w:rsidRDefault="005E6A9E" w:rsidP="005E6A9E">
      <w:pPr>
        <w:pStyle w:val="Style1"/>
      </w:pPr>
      <w:r>
        <w:t xml:space="preserve">                    return n.minor &gt; e.minor || n.minor === e.minor &amp;&amp; n.build &gt;= e.build</w:t>
      </w:r>
    </w:p>
    <w:p w14:paraId="2A73C884" w14:textId="77777777" w:rsidR="005E6A9E" w:rsidRDefault="005E6A9E" w:rsidP="005E6A9E">
      <w:pPr>
        <w:pStyle w:val="Style1"/>
      </w:pPr>
      <w:r>
        <w:t xml:space="preserve">                }</w:t>
      </w:r>
    </w:p>
    <w:p w14:paraId="36E03E67" w14:textId="77777777" w:rsidR="005E6A9E" w:rsidRDefault="005E6A9E" w:rsidP="005E6A9E">
      <w:pPr>
        <w:pStyle w:val="Style1"/>
      </w:pPr>
      <w:r>
        <w:t xml:space="preserve">                return !0</w:t>
      </w:r>
    </w:p>
    <w:p w14:paraId="53C6D613" w14:textId="77777777" w:rsidR="005E6A9E" w:rsidRDefault="005E6A9E" w:rsidP="005E6A9E">
      <w:pPr>
        <w:pStyle w:val="Style1"/>
      </w:pPr>
      <w:r>
        <w:t xml:space="preserve">            }</w:t>
      </w:r>
    </w:p>
    <w:p w14:paraId="0E0F7CE2" w14:textId="77777777" w:rsidR="005E6A9E" w:rsidRDefault="005E6A9E" w:rsidP="005E6A9E">
      <w:pPr>
        <w:pStyle w:val="Style1"/>
      </w:pPr>
      <w:r>
        <w:t xml:space="preserve">            return !1</w:t>
      </w:r>
    </w:p>
    <w:p w14:paraId="0336A5C0" w14:textId="77777777" w:rsidR="005E6A9E" w:rsidRDefault="005E6A9E" w:rsidP="005E6A9E">
      <w:pPr>
        <w:pStyle w:val="Style1"/>
      </w:pPr>
      <w:r>
        <w:t xml:space="preserve">        }</w:t>
      </w:r>
    </w:p>
    <w:p w14:paraId="62815A57" w14:textId="77777777" w:rsidR="005E6A9E" w:rsidRDefault="005E6A9E" w:rsidP="005E6A9E">
      <w:pPr>
        <w:pStyle w:val="Style1"/>
      </w:pPr>
      <w:r>
        <w:t xml:space="preserve">        var s = t("11nE")</w:t>
      </w:r>
    </w:p>
    <w:p w14:paraId="1773A02A" w14:textId="77777777" w:rsidR="005E6A9E" w:rsidRDefault="005E6A9E" w:rsidP="005E6A9E">
      <w:pPr>
        <w:pStyle w:val="Style1"/>
      </w:pPr>
      <w:r>
        <w:t xml:space="preserve">          , u = t("Rh0W")</w:t>
      </w:r>
    </w:p>
    <w:p w14:paraId="49D42C98" w14:textId="77777777" w:rsidR="005E6A9E" w:rsidRDefault="005E6A9E" w:rsidP="005E6A9E">
      <w:pPr>
        <w:pStyle w:val="Style1"/>
      </w:pPr>
      <w:r>
        <w:t xml:space="preserve">          , c = t("6ib3")</w:t>
      </w:r>
    </w:p>
    <w:p w14:paraId="6BBFAC0B" w14:textId="77777777" w:rsidR="005E6A9E" w:rsidRDefault="005E6A9E" w:rsidP="005E6A9E">
      <w:pPr>
        <w:pStyle w:val="Style1"/>
      </w:pPr>
      <w:r>
        <w:t xml:space="preserve">          , v = t("Ot9e")</w:t>
      </w:r>
    </w:p>
    <w:p w14:paraId="33380042" w14:textId="77777777" w:rsidR="005E6A9E" w:rsidRDefault="005E6A9E" w:rsidP="005E6A9E">
      <w:pPr>
        <w:pStyle w:val="Style1"/>
      </w:pPr>
      <w:r>
        <w:t xml:space="preserve">          , p = {</w:t>
      </w:r>
    </w:p>
    <w:p w14:paraId="066EAAF0" w14:textId="77777777" w:rsidR="005E6A9E" w:rsidRDefault="005E6A9E" w:rsidP="005E6A9E">
      <w:pPr>
        <w:pStyle w:val="Style1"/>
      </w:pPr>
      <w:r>
        <w:t xml:space="preserve">            key: "CapabilitiesConfig",</w:t>
      </w:r>
    </w:p>
    <w:p w14:paraId="5EA06D30" w14:textId="77777777" w:rsidR="005E6A9E" w:rsidRDefault="005E6A9E" w:rsidP="005E6A9E">
      <w:pPr>
        <w:pStyle w:val="Style1"/>
      </w:pPr>
      <w:r>
        <w:t xml:space="preserve">            isGetClientGeneratedConfigEnabled: function(e) {</w:t>
      </w:r>
    </w:p>
    <w:p w14:paraId="4B89A686" w14:textId="77777777" w:rsidR="005E6A9E" w:rsidRDefault="005E6A9E" w:rsidP="005E6A9E">
      <w:pPr>
        <w:pStyle w:val="Style1"/>
      </w:pPr>
      <w:r>
        <w:t xml:space="preserve">                var n;</w:t>
      </w:r>
    </w:p>
    <w:p w14:paraId="7AC64595" w14:textId="77777777" w:rsidR="005E6A9E" w:rsidRDefault="005E6A9E" w:rsidP="005E6A9E">
      <w:pPr>
        <w:pStyle w:val="Style1"/>
      </w:pPr>
      <w:r>
        <w:t xml:space="preserve">                return !!(null === (n = e.resolveConfigGates) || void 0 === n ? void 0 : n.resolveConfigCapabilitiesEnabled)</w:t>
      </w:r>
    </w:p>
    <w:p w14:paraId="23685C58" w14:textId="77777777" w:rsidR="005E6A9E" w:rsidRDefault="005E6A9E" w:rsidP="005E6A9E">
      <w:pPr>
        <w:pStyle w:val="Style1"/>
      </w:pPr>
      <w:r>
        <w:t xml:space="preserve">            },</w:t>
      </w:r>
    </w:p>
    <w:p w14:paraId="75AB4F24" w14:textId="77777777" w:rsidR="005E6A9E" w:rsidRDefault="005E6A9E" w:rsidP="005E6A9E">
      <w:pPr>
        <w:pStyle w:val="Style1"/>
      </w:pPr>
      <w:r>
        <w:t xml:space="preserve">            getClientGeneratedConfig: function(e) {</w:t>
      </w:r>
    </w:p>
    <w:p w14:paraId="48081A9A" w14:textId="77777777" w:rsidR="005E6A9E" w:rsidRDefault="005E6A9E" w:rsidP="005E6A9E">
      <w:pPr>
        <w:pStyle w:val="Style1"/>
      </w:pPr>
      <w:r>
        <w:t xml:space="preserve">                var n, t, i, a, o, l, p, b, f, m, E, g, h, C, A, w, y, G, S, P, O, M, j, _, W, k, D, V, H, B, x, T, L, F, U, I, q, N, R, Q, z, K, X, J, Z, Y, $, ee, ne, te, ie, ae, oe, le, re, de, se, ue, ce, ve, pe, be, fe, me, Ee, ge, he, Ce, Ae, we, ye, Ge, Se, Pe, Oe, Me, je, _e, We, ke, De, Ve, He, Be, xe, Te, Le, Fe, Ue, Ie, qe, Ne, Re, Qe, ze, Ke, Xe, Je, Ze, Ye, $e, en, nn, tn, an, on, ln, rn, dn, sn, un, cn, vn, pn, bn, fn, mn, En, gn, hn, Cn, An, wn, yn, Gn = e.featureGates, Sn = e.featureSettings, Pn = e.userEntitlements;</w:t>
      </w:r>
    </w:p>
    <w:p w14:paraId="79F16FF7" w14:textId="77777777" w:rsidR="005E6A9E" w:rsidRDefault="005E6A9E" w:rsidP="005E6A9E">
      <w:pPr>
        <w:pStyle w:val="Style1"/>
      </w:pPr>
      <w:r>
        <w:t xml:space="preserve">                if (null === Pn)</w:t>
      </w:r>
    </w:p>
    <w:p w14:paraId="3E6157C2" w14:textId="77777777" w:rsidR="005E6A9E" w:rsidRDefault="005E6A9E" w:rsidP="005E6A9E">
      <w:pPr>
        <w:pStyle w:val="Style1"/>
      </w:pPr>
      <w:r>
        <w:t xml:space="preserve">                    throw new Error("UserEntitlements is null");</w:t>
      </w:r>
    </w:p>
    <w:p w14:paraId="37707F39" w14:textId="77777777" w:rsidR="005E6A9E" w:rsidRDefault="005E6A9E" w:rsidP="005E6A9E">
      <w:pPr>
        <w:pStyle w:val="Style1"/>
      </w:pPr>
      <w:r>
        <w:t xml:space="preserve">                var On = Pn.CreateDocAspxEnabled</w:t>
      </w:r>
    </w:p>
    <w:p w14:paraId="71CD8E10" w14:textId="77777777" w:rsidR="005E6A9E" w:rsidRDefault="005E6A9E" w:rsidP="005E6A9E">
      <w:pPr>
        <w:pStyle w:val="Style1"/>
      </w:pPr>
      <w:r>
        <w:t xml:space="preserve">                  , Mn = Pn.HasTeams</w:t>
      </w:r>
    </w:p>
    <w:p w14:paraId="75CFEC47" w14:textId="77777777" w:rsidR="005E6A9E" w:rsidRDefault="005E6A9E" w:rsidP="005E6A9E">
      <w:pPr>
        <w:pStyle w:val="Style1"/>
      </w:pPr>
      <w:r>
        <w:t xml:space="preserve">                  , jn = Pn.HasExchange</w:t>
      </w:r>
    </w:p>
    <w:p w14:paraId="44A8525C" w14:textId="77777777" w:rsidR="005E6A9E" w:rsidRDefault="005E6A9E" w:rsidP="005E6A9E">
      <w:pPr>
        <w:pStyle w:val="Style1"/>
      </w:pPr>
      <w:r>
        <w:t xml:space="preserve">                  , _n = Pn.isConsumerUser</w:t>
      </w:r>
    </w:p>
    <w:p w14:paraId="086C62ED" w14:textId="77777777" w:rsidR="005E6A9E" w:rsidRDefault="005E6A9E" w:rsidP="005E6A9E">
      <w:pPr>
        <w:pStyle w:val="Style1"/>
      </w:pPr>
      <w:r>
        <w:t xml:space="preserve">                  , Wn = Pn.isCommercialUser</w:t>
      </w:r>
    </w:p>
    <w:p w14:paraId="411BC6DC" w14:textId="77777777" w:rsidR="005E6A9E" w:rsidRDefault="005E6A9E" w:rsidP="005E6A9E">
      <w:pPr>
        <w:pStyle w:val="Style1"/>
      </w:pPr>
      <w:r>
        <w:t xml:space="preserve">                  , kn = Pn.IsGovernment</w:t>
      </w:r>
    </w:p>
    <w:p w14:paraId="61A8B891" w14:textId="77777777" w:rsidR="005E6A9E" w:rsidRDefault="005E6A9E" w:rsidP="005E6A9E">
      <w:pPr>
        <w:pStyle w:val="Style1"/>
      </w:pPr>
      <w:r>
        <w:t xml:space="preserve">                  , Dn = Pn.isPwa</w:t>
      </w:r>
    </w:p>
    <w:p w14:paraId="20BD79EE" w14:textId="77777777" w:rsidR="005E6A9E" w:rsidRDefault="005E6A9E" w:rsidP="005E6A9E">
      <w:pPr>
        <w:pStyle w:val="Style1"/>
      </w:pPr>
      <w:r>
        <w:t xml:space="preserve">                  , Vn = Pn.isPwaInUwp</w:t>
      </w:r>
    </w:p>
    <w:p w14:paraId="1FFB5E7A" w14:textId="77777777" w:rsidR="005E6A9E" w:rsidRDefault="005E6A9E" w:rsidP="005E6A9E">
      <w:pPr>
        <w:pStyle w:val="Style1"/>
      </w:pPr>
      <w:r>
        <w:t xml:space="preserve">                  , Hn = Pn.IsSmb</w:t>
      </w:r>
    </w:p>
    <w:p w14:paraId="09643EF2" w14:textId="77777777" w:rsidR="005E6A9E" w:rsidRDefault="005E6A9E" w:rsidP="005E6A9E">
      <w:pPr>
        <w:pStyle w:val="Style1"/>
      </w:pPr>
      <w:r>
        <w:t xml:space="preserve">                  , Bn = Pn.OneDriveApisEnabled</w:t>
      </w:r>
    </w:p>
    <w:p w14:paraId="65CF8E79" w14:textId="77777777" w:rsidR="005E6A9E" w:rsidRDefault="005E6A9E" w:rsidP="005E6A9E">
      <w:pPr>
        <w:pStyle w:val="Style1"/>
      </w:pPr>
      <w:r>
        <w:t xml:space="preserve">                  , xn = Pn.ShowSearch</w:t>
      </w:r>
    </w:p>
    <w:p w14:paraId="66999983" w14:textId="77777777" w:rsidR="005E6A9E" w:rsidRDefault="005E6A9E" w:rsidP="005E6A9E">
      <w:pPr>
        <w:pStyle w:val="Style1"/>
      </w:pPr>
      <w:r>
        <w:t xml:space="preserve">                  , Tn = Object(s.a)()</w:t>
      </w:r>
    </w:p>
    <w:p w14:paraId="2DA32376" w14:textId="77777777" w:rsidR="005E6A9E" w:rsidRDefault="005E6A9E" w:rsidP="005E6A9E">
      <w:pPr>
        <w:pStyle w:val="Style1"/>
      </w:pPr>
      <w:r>
        <w:t xml:space="preserve">                  , Ln = Object(u.a)()</w:t>
      </w:r>
    </w:p>
    <w:p w14:paraId="66943CC8" w14:textId="77777777" w:rsidR="005E6A9E" w:rsidRDefault="005E6A9E" w:rsidP="005E6A9E">
      <w:pPr>
        <w:pStyle w:val="Style1"/>
      </w:pPr>
      <w:r>
        <w:t xml:space="preserve">                  , Fn = Object(v.a)(location.search)</w:t>
      </w:r>
    </w:p>
    <w:p w14:paraId="5FECB978" w14:textId="77777777" w:rsidR="005E6A9E" w:rsidRDefault="005E6A9E" w:rsidP="005E6A9E">
      <w:pPr>
        <w:pStyle w:val="Style1"/>
      </w:pPr>
      <w:r>
        <w:t xml:space="preserve">                  , Un = null !== (t = null === (n = Gn.abtGates) || void 0 === n ? void 0 : n.abtActivityBasedTimeoutEnabled) &amp;&amp; void 0 !== t &amp;&amp; t</w:t>
      </w:r>
    </w:p>
    <w:p w14:paraId="17941141" w14:textId="77777777" w:rsidR="005E6A9E" w:rsidRDefault="005E6A9E" w:rsidP="005E6A9E">
      <w:pPr>
        <w:pStyle w:val="Style1"/>
      </w:pPr>
      <w:r>
        <w:t xml:space="preserve">                  , In = null !== (a = null === (i = Gn.appBarGates) || void 0 === i ? void 0 : i.appBarEnabled) &amp;&amp; void 0 !== a &amp;&amp; a</w:t>
      </w:r>
    </w:p>
    <w:p w14:paraId="2666AA3B" w14:textId="77777777" w:rsidR="005E6A9E" w:rsidRDefault="005E6A9E" w:rsidP="005E6A9E">
      <w:pPr>
        <w:pStyle w:val="Style1"/>
      </w:pPr>
      <w:r>
        <w:t xml:space="preserve">                  , qn = null !== (l = null === (o = Gn.appBarDragDropGates) || void 0 === o ? void 0 : o.appBarDragDropEnabled) &amp;&amp; void 0 !== l &amp;&amp; l</w:t>
      </w:r>
    </w:p>
    <w:p w14:paraId="4B9D5513" w14:textId="77777777" w:rsidR="005E6A9E" w:rsidRDefault="005E6A9E" w:rsidP="005E6A9E">
      <w:pPr>
        <w:pStyle w:val="Style1"/>
      </w:pPr>
      <w:r>
        <w:t xml:space="preserve">                  , Nn = null !== (b = null === (p = Gn.appBarMicaStylesGates) || void 0 === p ? void 0 : p.appBarMicaStylesEnabled) &amp;&amp; void 0 !== b &amp;&amp; b</w:t>
      </w:r>
    </w:p>
    <w:p w14:paraId="6DD5AA38" w14:textId="77777777" w:rsidR="005E6A9E" w:rsidRDefault="005E6A9E" w:rsidP="005E6A9E">
      <w:pPr>
        <w:pStyle w:val="Style1"/>
      </w:pPr>
      <w:r>
        <w:t xml:space="preserve">                  , Rn = null !== (m = null === (f = Gn.appBarOverflowOnlyGates) || void 0 === f ? void 0 : f.appBarOverflowOnlyEnabled) &amp;&amp; void 0 !== m &amp;&amp; m</w:t>
      </w:r>
    </w:p>
    <w:p w14:paraId="38F00AE6" w14:textId="77777777" w:rsidR="005E6A9E" w:rsidRDefault="005E6A9E" w:rsidP="005E6A9E">
      <w:pPr>
        <w:pStyle w:val="Style1"/>
      </w:pPr>
      <w:r>
        <w:t xml:space="preserve">                  , Qn = null !== (g = null === (E = Gn.appBarPinningGates) || void 0 === E ? void 0 : E.appBarPinningEnabled) &amp;&amp; void 0 !== g &amp;&amp; g</w:t>
      </w:r>
    </w:p>
    <w:p w14:paraId="6BDEEA66" w14:textId="77777777" w:rsidR="005E6A9E" w:rsidRDefault="005E6A9E" w:rsidP="005E6A9E">
      <w:pPr>
        <w:pStyle w:val="Style1"/>
      </w:pPr>
      <w:r>
        <w:t xml:space="preserve">                  , zn = null !== (C = null === (h = Gn.appGalleryGates) || void 0 === h ? void 0 : h.appGalleryShowBusinessApps) &amp;&amp; void 0 !== C &amp;&amp; C</w:t>
      </w:r>
    </w:p>
    <w:p w14:paraId="61D34AE1" w14:textId="77777777" w:rsidR="005E6A9E" w:rsidRDefault="005E6A9E" w:rsidP="005E6A9E">
      <w:pPr>
        <w:pStyle w:val="Style1"/>
      </w:pPr>
      <w:r>
        <w:t xml:space="preserve">                  , Kn = null !== (w = null === (A = Gn.authModelGates) || void 0 === A ? void 0 : A.authModelDarkModeEnabled) &amp;&amp; void 0 !== w &amp;&amp; w</w:t>
      </w:r>
    </w:p>
    <w:p w14:paraId="01EC9573" w14:textId="77777777" w:rsidR="005E6A9E" w:rsidRDefault="005E6A9E" w:rsidP="005E6A9E">
      <w:pPr>
        <w:pStyle w:val="Style1"/>
      </w:pPr>
      <w:r>
        <w:t xml:space="preserve">                  , Xn = null !== (G = null === (y = Gn.authModelGates) || void 0 === y ? void 0 : y.authModelDarkModeOverride) &amp;&amp; void 0 !== G &amp;&amp; G</w:t>
      </w:r>
    </w:p>
    <w:p w14:paraId="6C2E0BFB" w14:textId="77777777" w:rsidR="005E6A9E" w:rsidRDefault="005E6A9E" w:rsidP="005E6A9E">
      <w:pPr>
        <w:pStyle w:val="Style1"/>
      </w:pPr>
      <w:r>
        <w:t xml:space="preserve">                  , Jn = null !== (P = null === (S = Gn.contentActionsGates) || void 0 === S ? void 0 : S.contentActionsEnabled) &amp;&amp; void 0 !== P &amp;&amp; P</w:t>
      </w:r>
    </w:p>
    <w:p w14:paraId="3D8E86A9" w14:textId="77777777" w:rsidR="005E6A9E" w:rsidRDefault="005E6A9E" w:rsidP="005E6A9E">
      <w:pPr>
        <w:pStyle w:val="Style1"/>
      </w:pPr>
      <w:r>
        <w:t xml:space="preserve">                  , Zn = null !== (M = null === (O = Gn.createDocAspxExcelGates) || void 0 === O ? void 0 : O.createDocAspxExcelEnabled) &amp;&amp; void 0 !== M &amp;&amp; M</w:t>
      </w:r>
    </w:p>
    <w:p w14:paraId="1FD0D025" w14:textId="77777777" w:rsidR="005E6A9E" w:rsidRDefault="005E6A9E" w:rsidP="005E6A9E">
      <w:pPr>
        <w:pStyle w:val="Style1"/>
      </w:pPr>
      <w:r>
        <w:t xml:space="preserve">                  , Yn = null !== (_ = null === (j = Gn.mruGates) || void 0 === j ? void 0 : j.mruCreateNewDocAspxPowerPointEnabled) &amp;&amp; void 0 !== _ &amp;&amp; _</w:t>
      </w:r>
    </w:p>
    <w:p w14:paraId="28CDF19C" w14:textId="77777777" w:rsidR="005E6A9E" w:rsidRDefault="005E6A9E" w:rsidP="005E6A9E">
      <w:pPr>
        <w:pStyle w:val="Style1"/>
      </w:pPr>
      <w:r>
        <w:t xml:space="preserve">                  , $n = null !== (k = null === (W = Gn.mruGates) || void 0 === W ? void 0 : W.mruCreateNewDocAspxVisioEnabled) &amp;&amp; void 0 !== k &amp;&amp; k</w:t>
      </w:r>
    </w:p>
    <w:p w14:paraId="7FBAC329" w14:textId="77777777" w:rsidR="005E6A9E" w:rsidRDefault="005E6A9E" w:rsidP="005E6A9E">
      <w:pPr>
        <w:pStyle w:val="Style1"/>
      </w:pPr>
      <w:r>
        <w:t xml:space="preserve">                  , et = null !== (V = null === (D = Gn.mruGates) || void 0 === D ? void 0 : D.mruCreateNewDocAspxWordEnabled) &amp;&amp; void 0 !== V &amp;&amp; V</w:t>
      </w:r>
    </w:p>
    <w:p w14:paraId="3ADE05C3" w14:textId="77777777" w:rsidR="005E6A9E" w:rsidRDefault="005E6A9E" w:rsidP="005E6A9E">
      <w:pPr>
        <w:pStyle w:val="Style1"/>
      </w:pPr>
      <w:r>
        <w:t xml:space="preserve">                  , nt = null !== (B = null === (H = Gn.createStreamPlaylistGates) || void 0 === H ? void 0 : H.createStreamPlaylistEnabled) &amp;&amp; void 0 !== B &amp;&amp; B</w:t>
      </w:r>
    </w:p>
    <w:p w14:paraId="728FEC11" w14:textId="77777777" w:rsidR="005E6A9E" w:rsidRDefault="005E6A9E" w:rsidP="005E6A9E">
      <w:pPr>
        <w:pStyle w:val="Style1"/>
      </w:pPr>
      <w:r>
        <w:t xml:space="preserve">                  , tt = null !== (T = null === (x = Gn.defaultHeaderLayoutGates) || void 0 === x ? void 0 : x.defaultHeaderLayoutEnabled) &amp;&amp; void 0 !== T &amp;&amp; T</w:t>
      </w:r>
    </w:p>
    <w:p w14:paraId="16604D67" w14:textId="77777777" w:rsidR="005E6A9E" w:rsidRDefault="005E6A9E" w:rsidP="005E6A9E">
      <w:pPr>
        <w:pStyle w:val="Style1"/>
      </w:pPr>
      <w:r>
        <w:t xml:space="preserve">                  , it = null !== (F = null === (L = Gn.edgeworthReactGates) || void 0 === L ? void 0 : L.edgeworthReactEnabled) &amp;&amp; void 0 !== F &amp;&amp; F</w:t>
      </w:r>
    </w:p>
    <w:p w14:paraId="07861A66" w14:textId="77777777" w:rsidR="005E6A9E" w:rsidRDefault="005E6A9E" w:rsidP="005E6A9E">
      <w:pPr>
        <w:pStyle w:val="Style1"/>
      </w:pPr>
      <w:r>
        <w:t xml:space="preserve">                  , at = null !== (I = null === (U = Gn.feedGates) || void 0 === U ? void 0 : U.feedEnabled) &amp;&amp; void 0 !== I &amp;&amp; I</w:t>
      </w:r>
    </w:p>
    <w:p w14:paraId="3EAF7473" w14:textId="77777777" w:rsidR="005E6A9E" w:rsidRDefault="005E6A9E" w:rsidP="005E6A9E">
      <w:pPr>
        <w:pStyle w:val="Style1"/>
      </w:pPr>
      <w:r>
        <w:t xml:space="preserve">                  , ot = null !== (N = null === (q = Gn.fluentRefreshGates) || void 0 === q ? void 0 : q.fluentRefreshEnabled) &amp;&amp; void 0 !== N &amp;&amp; N</w:t>
      </w:r>
    </w:p>
    <w:p w14:paraId="6C133EDC" w14:textId="77777777" w:rsidR="005E6A9E" w:rsidRDefault="005E6A9E" w:rsidP="005E6A9E">
      <w:pPr>
        <w:pStyle w:val="Style1"/>
      </w:pPr>
      <w:r>
        <w:t xml:space="preserve">                  , lt = null !== (Q = null === (R = Gn.fluidConfigGates) || void 0 === R ? void 0 : R.fluidConfigFluidCreateNewEnabled) &amp;&amp; void 0 !== Q &amp;&amp; Q</w:t>
      </w:r>
    </w:p>
    <w:p w14:paraId="395F6B05" w14:textId="77777777" w:rsidR="005E6A9E" w:rsidRDefault="005E6A9E" w:rsidP="005E6A9E">
      <w:pPr>
        <w:pStyle w:val="Style1"/>
      </w:pPr>
      <w:r>
        <w:t xml:space="preserve">                  , rt = null !== (K = null === (z = Gn.fluidConfigGates) || void 0 === z ? void 0 : z.fluidConfigFluidGCCSupportEnabled) &amp;&amp; void 0 !== K &amp;&amp; K</w:t>
      </w:r>
    </w:p>
    <w:p w14:paraId="1C996447" w14:textId="77777777" w:rsidR="005E6A9E" w:rsidRDefault="005E6A9E" w:rsidP="005E6A9E">
      <w:pPr>
        <w:pStyle w:val="Style1"/>
      </w:pPr>
      <w:r>
        <w:t xml:space="preserve">                  , dt = null !== (J = null === (X = Gn.fluidConfigGates) || void 0 === X ? void 0 : X.fluidConfigFluidSupportEnabled) &amp;&amp; void 0 !== J &amp;&amp; J</w:t>
      </w:r>
    </w:p>
    <w:p w14:paraId="43A8B9E1" w14:textId="77777777" w:rsidR="005E6A9E" w:rsidRDefault="005E6A9E" w:rsidP="005E6A9E">
      <w:pPr>
        <w:pStyle w:val="Style1"/>
      </w:pPr>
      <w:r>
        <w:t xml:space="preserve">                  , st = null !== (Y = null === (Z = Gn.lorByDefaultGates) || void 0 === Z ? void 0 : Z.lorByDefaultEnabled) &amp;&amp; void 0 !== Y &amp;&amp; Y</w:t>
      </w:r>
    </w:p>
    <w:p w14:paraId="3AEFCE85" w14:textId="77777777" w:rsidR="005E6A9E" w:rsidRDefault="005E6A9E" w:rsidP="005E6A9E">
      <w:pPr>
        <w:pStyle w:val="Style1"/>
      </w:pPr>
      <w:r>
        <w:t xml:space="preserve">                  , ut = null !== (ee = null === ($ = Gn.m365AppsGates) || void 0 === $ ? void 0 : $.m365AppsEnabled) &amp;&amp; void 0 !== ee &amp;&amp; ee</w:t>
      </w:r>
    </w:p>
    <w:p w14:paraId="1CD29FBB" w14:textId="77777777" w:rsidR="005E6A9E" w:rsidRDefault="005E6A9E" w:rsidP="005E6A9E">
      <w:pPr>
        <w:pStyle w:val="Style1"/>
      </w:pPr>
      <w:r>
        <w:t xml:space="preserve">                  , ct = null !== (te = null === (ne = Gn.m365AppsAboutGates) || void 0 === ne ? void 0 : ne.m365AppsAboutEnabled) &amp;&amp; void 0 !== te &amp;&amp; te</w:t>
      </w:r>
    </w:p>
    <w:p w14:paraId="5746937C" w14:textId="77777777" w:rsidR="005E6A9E" w:rsidRDefault="005E6A9E" w:rsidP="005E6A9E">
      <w:pPr>
        <w:pStyle w:val="Style1"/>
      </w:pPr>
      <w:r>
        <w:t xml:space="preserve">                  , vt = null !== (ae = null === (ie = Gn.m365TestAppGates) || void 0 === ie ? void 0 : ie.m365TestAppEnabled) &amp;&amp; void 0 !== ae &amp;&amp; ae</w:t>
      </w:r>
    </w:p>
    <w:p w14:paraId="4994F1FC" w14:textId="77777777" w:rsidR="005E6A9E" w:rsidRDefault="005E6A9E" w:rsidP="005E6A9E">
      <w:pPr>
        <w:pStyle w:val="Style1"/>
      </w:pPr>
      <w:r>
        <w:t xml:space="preserve">                  , pt = null !== (le = null === (oe = Gn.memoryProfilingGates) || void 0 === oe ? void 0 : oe.memoryProfilingEnabled) &amp;&amp; void 0 !== le &amp;&amp; le</w:t>
      </w:r>
    </w:p>
    <w:p w14:paraId="721426A3" w14:textId="77777777" w:rsidR="005E6A9E" w:rsidRDefault="005E6A9E" w:rsidP="005E6A9E">
      <w:pPr>
        <w:pStyle w:val="Style1"/>
      </w:pPr>
      <w:r>
        <w:t xml:space="preserve">                  , bt = null !== (de = null === (re = Gn.mruGates) || void 0 === re ? void 0 : re.mruAddLoginHintToDocUrls) &amp;&amp; void 0 !== de &amp;&amp; de</w:t>
      </w:r>
    </w:p>
    <w:p w14:paraId="0A1B301B" w14:textId="77777777" w:rsidR="005E6A9E" w:rsidRDefault="005E6A9E" w:rsidP="005E6A9E">
      <w:pPr>
        <w:pStyle w:val="Style1"/>
      </w:pPr>
      <w:r>
        <w:t xml:space="preserve">                  , ft = null !== (ue = null === (se = Gn.myContentGates) || void 0 === se ? void 0 : se.myContentEnabled) &amp;&amp; void 0 !== ue &amp;&amp; ue</w:t>
      </w:r>
    </w:p>
    <w:p w14:paraId="50113D12" w14:textId="77777777" w:rsidR="005E6A9E" w:rsidRDefault="005E6A9E" w:rsidP="005E6A9E">
      <w:pPr>
        <w:pStyle w:val="Style1"/>
      </w:pPr>
      <w:r>
        <w:t xml:space="preserve">                  , mt = null !== (ve = null === (ce = Gn.myContentGridViewGates) || void 0 === ce ? void 0 : ce.myContentGridViewEnabled) &amp;&amp; void 0 !== ve &amp;&amp; ve</w:t>
      </w:r>
    </w:p>
    <w:p w14:paraId="4060BD65" w14:textId="77777777" w:rsidR="005E6A9E" w:rsidRDefault="005E6A9E" w:rsidP="005E6A9E">
      <w:pPr>
        <w:pStyle w:val="Style1"/>
      </w:pPr>
      <w:r>
        <w:t xml:space="preserve">                  , Et = null !== (be = null === (pe = Gn.parkGates) || void 0 === pe ? void 0 : pe.parkEnabled) &amp;&amp; void 0 !== be &amp;&amp; be</w:t>
      </w:r>
    </w:p>
    <w:p w14:paraId="5A4EAE12" w14:textId="77777777" w:rsidR="005E6A9E" w:rsidRDefault="005E6A9E" w:rsidP="005E6A9E">
      <w:pPr>
        <w:pStyle w:val="Style1"/>
      </w:pPr>
      <w:r>
        <w:t xml:space="preserve">                  , gt = null !== (me = null === (fe = Gn.peopleListViewGates) || void 0 === fe ? void 0 : fe.peopleListViewEnabled) &amp;&amp; void 0 !== me &amp;&amp; me</w:t>
      </w:r>
    </w:p>
    <w:p w14:paraId="1778D556" w14:textId="77777777" w:rsidR="005E6A9E" w:rsidRDefault="005E6A9E" w:rsidP="005E6A9E">
      <w:pPr>
        <w:pStyle w:val="Style1"/>
      </w:pPr>
      <w:r>
        <w:t xml:space="preserve">                  , ht = null !== (ge = null === (Ee = Gn.pinningPeopleGates) || void 0 === Ee ? void 0 : Ee.pinningPeopleEnabled) &amp;&amp; void 0 !== ge &amp;&amp; ge</w:t>
      </w:r>
    </w:p>
    <w:p w14:paraId="119D1432" w14:textId="77777777" w:rsidR="005E6A9E" w:rsidRDefault="005E6A9E" w:rsidP="005E6A9E">
      <w:pPr>
        <w:pStyle w:val="Style1"/>
      </w:pPr>
      <w:r>
        <w:t xml:space="preserve">                  , Ct = null !== (Ce = null === (he = Gn.quickAccessV1Gates) || void 0 === he ? void 0 : he.quickAccessV1Enabled) &amp;&amp; void 0 !== Ce &amp;&amp; Ce</w:t>
      </w:r>
    </w:p>
    <w:p w14:paraId="521C6E5F" w14:textId="77777777" w:rsidR="005E6A9E" w:rsidRDefault="005E6A9E" w:rsidP="005E6A9E">
      <w:pPr>
        <w:pStyle w:val="Style1"/>
      </w:pPr>
      <w:r>
        <w:t xml:space="preserve">                  , At = null !== (we = null === (Ae = Gn.quickAccessV1CustomPivotGates) || void 0 === Ae ? void 0 : Ae.quickAccessV1CustomPivotEnabled) &amp;&amp; void 0 !== we &amp;&amp; we</w:t>
      </w:r>
    </w:p>
    <w:p w14:paraId="27C312CC" w14:textId="77777777" w:rsidR="005E6A9E" w:rsidRDefault="005E6A9E" w:rsidP="005E6A9E">
      <w:pPr>
        <w:pStyle w:val="Style1"/>
      </w:pPr>
      <w:r>
        <w:t xml:space="preserve">                  , wt = null !== (Ge = null === (ye = Gn.quickAccessV1GridViewGates) || void 0 === ye ? void 0 : ye.quickAccessV1GridViewEnabled) &amp;&amp; void 0 !== Ge &amp;&amp; Ge</w:t>
      </w:r>
    </w:p>
    <w:p w14:paraId="01B4DF40" w14:textId="77777777" w:rsidR="005E6A9E" w:rsidRDefault="005E6A9E" w:rsidP="005E6A9E">
      <w:pPr>
        <w:pStyle w:val="Style1"/>
      </w:pPr>
      <w:r>
        <w:t xml:space="preserve">                  , yt = null !== (Pe = null === (Se = Gn.remoteModulesGates) || void 0 === Se ? void 0 : Se.remoteModulesEnabled) &amp;&amp; void 0 !== Pe &amp;&amp; Pe</w:t>
      </w:r>
    </w:p>
    <w:p w14:paraId="12E54423" w14:textId="77777777" w:rsidR="005E6A9E" w:rsidRDefault="005E6A9E" w:rsidP="005E6A9E">
      <w:pPr>
        <w:pStyle w:val="Style1"/>
      </w:pPr>
      <w:r>
        <w:t xml:space="preserve">                  , Gt = null !== (Me = null === (Oe = Gn.sharedServicesGates) || void 0 === Oe ? void 0 : Oe.sharedServicesEnabled) &amp;&amp; void 0 !== Me &amp;&amp; Me</w:t>
      </w:r>
    </w:p>
    <w:p w14:paraId="0073BACD" w14:textId="77777777" w:rsidR="005E6A9E" w:rsidRDefault="005E6A9E" w:rsidP="005E6A9E">
      <w:pPr>
        <w:pStyle w:val="Style1"/>
      </w:pPr>
      <w:r>
        <w:t xml:space="preserve">                  , St = null !== (_e = null === (je = Gn.sideloadAppButtonGates) || void 0 === je ? void 0 : je.sideloadAppButtonEnabled) &amp;&amp; void 0 !== _e &amp;&amp; _e</w:t>
      </w:r>
    </w:p>
    <w:p w14:paraId="72D20AE9" w14:textId="77777777" w:rsidR="005E6A9E" w:rsidRDefault="005E6A9E" w:rsidP="005E6A9E">
      <w:pPr>
        <w:pStyle w:val="Style1"/>
      </w:pPr>
      <w:r>
        <w:t xml:space="preserve">                  , Pt = null !== (ke = null === (We = Gn.shellGates) || void 0 === We ? void 0 : We.shellAccountSwitchingEnabled) &amp;&amp; void 0 !== ke &amp;&amp; ke</w:t>
      </w:r>
    </w:p>
    <w:p w14:paraId="7EF96E93" w14:textId="77777777" w:rsidR="005E6A9E" w:rsidRDefault="005E6A9E" w:rsidP="005E6A9E">
      <w:pPr>
        <w:pStyle w:val="Style1"/>
      </w:pPr>
      <w:r>
        <w:t xml:space="preserve">                  , Ot = null !== (Ve = null === (De = Gn.shellGates) || void 0 === De ? void 0 : De.shellShellDocumentTitleInFluidEnabled) &amp;&amp; void 0 !== Ve &amp;&amp; Ve</w:t>
      </w:r>
    </w:p>
    <w:p w14:paraId="4213F25E" w14:textId="77777777" w:rsidR="005E6A9E" w:rsidRDefault="005E6A9E" w:rsidP="005E6A9E">
      <w:pPr>
        <w:pStyle w:val="Style1"/>
      </w:pPr>
      <w:r>
        <w:t xml:space="preserve">                  , Mt = null !== (Be = null === (He = Gn.shellGates) || void 0 === He ? void 0 : He.shellShellPinEnabled) &amp;&amp; void 0 !== Be &amp;&amp; Be</w:t>
      </w:r>
    </w:p>
    <w:p w14:paraId="1245C875" w14:textId="77777777" w:rsidR="005E6A9E" w:rsidRDefault="005E6A9E" w:rsidP="005E6A9E">
      <w:pPr>
        <w:pStyle w:val="Style1"/>
      </w:pPr>
      <w:r>
        <w:t xml:space="preserve">                  , jt = null !== (Te = null === (xe = Gn.spfxAppGates) || void 0 === xe ? void 0 : xe.spfxAppEnabled) &amp;&amp; void 0 !== Te &amp;&amp; Te</w:t>
      </w:r>
    </w:p>
    <w:p w14:paraId="1A27EED9" w14:textId="77777777" w:rsidR="005E6A9E" w:rsidRDefault="005E6A9E" w:rsidP="005E6A9E">
      <w:pPr>
        <w:pStyle w:val="Style1"/>
      </w:pPr>
      <w:r>
        <w:t xml:space="preserve">                  , _t = null !== (Fe = null === (Le = Gn.storeAppGates) || void 0 === Le ? void 0 : Le.storeAppEnabled) &amp;&amp; void 0 !== Fe &amp;&amp; Fe</w:t>
      </w:r>
    </w:p>
    <w:p w14:paraId="0902B31B" w14:textId="77777777" w:rsidR="005E6A9E" w:rsidRDefault="005E6A9E" w:rsidP="005E6A9E">
      <w:pPr>
        <w:pStyle w:val="Style1"/>
      </w:pPr>
      <w:r>
        <w:t xml:space="preserve">                  , Wt = null !== (Ie = null === (Ue = Gn.storeAppGates) || void 0 === Ue ? void 0 : Ue.storeAppWithoutTeamsLicenseEnabled) &amp;&amp; void 0 !== Ie &amp;&amp; Ie</w:t>
      </w:r>
    </w:p>
    <w:p w14:paraId="479DD618" w14:textId="77777777" w:rsidR="005E6A9E" w:rsidRDefault="005E6A9E" w:rsidP="005E6A9E">
      <w:pPr>
        <w:pStyle w:val="Style1"/>
      </w:pPr>
      <w:r>
        <w:t xml:space="preserve">                  , kt = null !== (Ne = null === (qe = Gn.toDoM365AppGates) || void 0 === qe ? void 0 : qe.toDoM365AppEnabled) &amp;&amp; void 0 !== Ne &amp;&amp; Ne</w:t>
      </w:r>
    </w:p>
    <w:p w14:paraId="0D2B34E8" w14:textId="77777777" w:rsidR="005E6A9E" w:rsidRDefault="005E6A9E" w:rsidP="005E6A9E">
      <w:pPr>
        <w:pStyle w:val="Style1"/>
      </w:pPr>
      <w:r>
        <w:t xml:space="preserve">                  , Dt = null !== (Qe = null === (Re = Gn.unityGates) || void 0 === Re ? void 0 : Re.unityEnabled) &amp;&amp; void 0 !== Qe &amp;&amp; Qe</w:t>
      </w:r>
    </w:p>
    <w:p w14:paraId="4D99681F" w14:textId="77777777" w:rsidR="005E6A9E" w:rsidRDefault="005E6A9E" w:rsidP="005E6A9E">
      <w:pPr>
        <w:pStyle w:val="Style1"/>
      </w:pPr>
      <w:r>
        <w:t xml:space="preserve">                  , Vt = null !== (Ke = null === (ze = Gn.universalMeControlSafetyFlightGates) || void 0 === ze ? void 0 : ze.universalMeControlSafetyFlightEnabled) &amp;&amp; void 0 !== Ke &amp;&amp; Ke</w:t>
      </w:r>
    </w:p>
    <w:p w14:paraId="113C3DD0" w14:textId="77777777" w:rsidR="005E6A9E" w:rsidRDefault="005E6A9E" w:rsidP="005E6A9E">
      <w:pPr>
        <w:pStyle w:val="Style1"/>
      </w:pPr>
      <w:r>
        <w:t xml:space="preserve">                  , Ht = null !== (Je = null === (Xe = Gn.universalMeControlPWAGates) || void 0 === Xe ? void 0 : Xe.universalMeControlPWAEnabled) &amp;&amp; void 0 !== Je &amp;&amp; Je</w:t>
      </w:r>
    </w:p>
    <w:p w14:paraId="4F1C1227" w14:textId="77777777" w:rsidR="005E6A9E" w:rsidRDefault="005E6A9E" w:rsidP="005E6A9E">
      <w:pPr>
        <w:pStyle w:val="Style1"/>
      </w:pPr>
      <w:r>
        <w:t xml:space="preserve">                  , Bt = null !== (Ye = null === (Ze = Gn.userPreferenceGates) || void 0 === Ze ? void 0 : Ze.userPreferenceEnabled) &amp;&amp; void 0 !== Ye &amp;&amp; Ye</w:t>
      </w:r>
    </w:p>
    <w:p w14:paraId="02F147DA" w14:textId="77777777" w:rsidR="005E6A9E" w:rsidRDefault="005E6A9E" w:rsidP="005E6A9E">
      <w:pPr>
        <w:pStyle w:val="Style1"/>
      </w:pPr>
      <w:r>
        <w:t xml:space="preserve">                  , xt = null !== (en = null === ($e = Gn.wacHostGates) || void 0 === $e ? void 0 : $e.wacHostVisioWacHostEnabled) &amp;&amp; void 0 !== en &amp;&amp; en</w:t>
      </w:r>
    </w:p>
    <w:p w14:paraId="7D5E15F6" w14:textId="77777777" w:rsidR="005E6A9E" w:rsidRDefault="005E6A9E" w:rsidP="005E6A9E">
      <w:pPr>
        <w:pStyle w:val="Style1"/>
      </w:pPr>
      <w:r>
        <w:t xml:space="preserve">                  , Tt = null !== (tn = null === (nn = Gn.wacHostGates) || void 0 === nn ? void 0 : nn.wacHostEnabled) &amp;&amp; void 0 !== tn &amp;&amp; tn</w:t>
      </w:r>
    </w:p>
    <w:p w14:paraId="1D7D7F2C" w14:textId="77777777" w:rsidR="005E6A9E" w:rsidRDefault="005E6A9E" w:rsidP="005E6A9E">
      <w:pPr>
        <w:pStyle w:val="Style1"/>
      </w:pPr>
      <w:r>
        <w:t xml:space="preserve">                  , Lt = null !== (on = null === (an = Gn.webVitalsGates) || void 0 === an ? void 0 : an.webVitalsEnabled) &amp;&amp; void 0 !== on &amp;&amp; on</w:t>
      </w:r>
    </w:p>
    <w:p w14:paraId="72848EAD" w14:textId="77777777" w:rsidR="005E6A9E" w:rsidRDefault="005E6A9E" w:rsidP="005E6A9E">
      <w:pPr>
        <w:pStyle w:val="Style1"/>
      </w:pPr>
      <w:r>
        <w:t xml:space="preserve">                  , Ft = null !== (rn = null === (ln = Gn.yammerM365AppGates) || void 0 === ln ? void 0 : ln.yammerM365AppEnabled) &amp;&amp; void 0 !== rn &amp;&amp; rn</w:t>
      </w:r>
    </w:p>
    <w:p w14:paraId="62627EED" w14:textId="77777777" w:rsidR="005E6A9E" w:rsidRDefault="005E6A9E" w:rsidP="005E6A9E">
      <w:pPr>
        <w:pStyle w:val="Style1"/>
      </w:pPr>
      <w:r>
        <w:t xml:space="preserve">                  , Ut = null !== (sn = null === (dn = Sn.appBarDefaultPinSet) || void 0 === dn ? void 0 : dn.value) &amp;&amp; void 0 !== sn ? sn : ""</w:t>
      </w:r>
    </w:p>
    <w:p w14:paraId="77AC4281" w14:textId="77777777" w:rsidR="005E6A9E" w:rsidRDefault="005E6A9E" w:rsidP="005E6A9E">
      <w:pPr>
        <w:pStyle w:val="Style1"/>
      </w:pPr>
      <w:r>
        <w:t xml:space="preserve">                  , It = null !== (cn = null === (un = Sn.wacStartPageConfig) || void 0 === un ? void 0 : un.commercialStartPageApps) &amp;&amp; void 0 !== cn ? cn : ""</w:t>
      </w:r>
    </w:p>
    <w:p w14:paraId="26804B19" w14:textId="77777777" w:rsidR="005E6A9E" w:rsidRDefault="005E6A9E" w:rsidP="005E6A9E">
      <w:pPr>
        <w:pStyle w:val="Style1"/>
      </w:pPr>
      <w:r>
        <w:t xml:space="preserve">                  , qt = null !== (pn = null === (vn = Sn.wacStartPageConfig) || void 0 === vn ? void 0 : vn.consumerStartPageApps) &amp;&amp; void 0 !== pn ? pn : ""</w:t>
      </w:r>
    </w:p>
    <w:p w14:paraId="22CDB7DB" w14:textId="77777777" w:rsidR="005E6A9E" w:rsidRDefault="005E6A9E" w:rsidP="005E6A9E">
      <w:pPr>
        <w:pStyle w:val="Style1"/>
      </w:pPr>
      <w:r>
        <w:t xml:space="preserve">                  , Nt = null !== (fn = null === (bn = Sn.wacHost) || void 0 === bn ? void 0 : bn.wacHostApps) &amp;&amp; void 0 !== fn ? fn : ""</w:t>
      </w:r>
    </w:p>
    <w:p w14:paraId="491301C2" w14:textId="77777777" w:rsidR="005E6A9E" w:rsidRDefault="005E6A9E" w:rsidP="005E6A9E">
      <w:pPr>
        <w:pStyle w:val="Style1"/>
      </w:pPr>
      <w:r>
        <w:t xml:space="preserve">                  , Rt = null !== (En = null === (mn = Sn.wacHost) || void 0 === mn ? void 0 : mn.wacHostAppsConsumer) &amp;&amp; void 0 !== En ? En : ""</w:t>
      </w:r>
    </w:p>
    <w:p w14:paraId="793747F7" w14:textId="77777777" w:rsidR="005E6A9E" w:rsidRDefault="005E6A9E" w:rsidP="005E6A9E">
      <w:pPr>
        <w:pStyle w:val="Style1"/>
      </w:pPr>
      <w:r>
        <w:t xml:space="preserve">                  , Qt = Pt || "1" === Fn.acctsw</w:t>
      </w:r>
    </w:p>
    <w:p w14:paraId="58D0BC6D" w14:textId="77777777" w:rsidR="005E6A9E" w:rsidRDefault="005E6A9E" w:rsidP="005E6A9E">
      <w:pPr>
        <w:pStyle w:val="Style1"/>
      </w:pPr>
      <w:r>
        <w:t xml:space="preserve">                  , zt = Xn &amp;&amp; "1" === Fn.darkmodeoverride</w:t>
      </w:r>
    </w:p>
    <w:p w14:paraId="5AD97870" w14:textId="77777777" w:rsidR="005E6A9E" w:rsidRDefault="005E6A9E" w:rsidP="005E6A9E">
      <w:pPr>
        <w:pStyle w:val="Style1"/>
      </w:pPr>
      <w:r>
        <w:t xml:space="preserve">                  , Kt = function(e) {</w:t>
      </w:r>
    </w:p>
    <w:p w14:paraId="63EE4E88" w14:textId="77777777" w:rsidR="005E6A9E" w:rsidRDefault="005E6A9E" w:rsidP="005E6A9E">
      <w:pPr>
        <w:pStyle w:val="Style1"/>
      </w:pPr>
      <w:r>
        <w:t xml:space="preserve">                    return null != e &amp;&amp; "allotments" == e.toLowerCase() ? e : ""</w:t>
      </w:r>
    </w:p>
    <w:p w14:paraId="48479C2F" w14:textId="77777777" w:rsidR="005E6A9E" w:rsidRDefault="005E6A9E" w:rsidP="005E6A9E">
      <w:pPr>
        <w:pStyle w:val="Style1"/>
      </w:pPr>
      <w:r>
        <w:t xml:space="preserve">                }(Fn.scenarioid)</w:t>
      </w:r>
    </w:p>
    <w:p w14:paraId="7E3F9CAC" w14:textId="77777777" w:rsidR="005E6A9E" w:rsidRDefault="005E6A9E" w:rsidP="005E6A9E">
      <w:pPr>
        <w:pStyle w:val="Style1"/>
      </w:pPr>
      <w:r>
        <w:t xml:space="preserve">                  , Xt = function(e) {</w:t>
      </w:r>
    </w:p>
    <w:p w14:paraId="696A7E60" w14:textId="77777777" w:rsidR="005E6A9E" w:rsidRDefault="005E6A9E" w:rsidP="005E6A9E">
      <w:pPr>
        <w:pStyle w:val="Style1"/>
      </w:pPr>
      <w:r>
        <w:t xml:space="preserve">                    var n, t, i, a, o, l, r = e.isCommercialUser, d = e.featureGates, s = (r ? e.commercialStartPageApps : e.consumerStartPageApps).split(",");</w:t>
      </w:r>
    </w:p>
    <w:p w14:paraId="357F0783" w14:textId="77777777" w:rsidR="005E6A9E" w:rsidRDefault="005E6A9E" w:rsidP="005E6A9E">
      <w:pPr>
        <w:pStyle w:val="Style1"/>
      </w:pPr>
      <w:r>
        <w:t xml:space="preserve">                    if (r) {</w:t>
      </w:r>
    </w:p>
    <w:p w14:paraId="654FEFE0" w14:textId="77777777" w:rsidR="005E6A9E" w:rsidRDefault="005E6A9E" w:rsidP="005E6A9E">
      <w:pPr>
        <w:pStyle w:val="Style1"/>
      </w:pPr>
      <w:r>
        <w:t xml:space="preserve">                        var u = null !== (t = null === (n = d.wacStartPageConfigGates) || void 0 === n ? void 0 : n.wacStartPageConfigVisioStartPageEnabled) &amp;&amp; void 0 !== t &amp;&amp; t</w:t>
      </w:r>
    </w:p>
    <w:p w14:paraId="46B2428F" w14:textId="77777777" w:rsidR="005E6A9E" w:rsidRDefault="005E6A9E" w:rsidP="005E6A9E">
      <w:pPr>
        <w:pStyle w:val="Style1"/>
      </w:pPr>
      <w:r>
        <w:t xml:space="preserve">                          , v = null !== (a = null === (i = d.modernWhiteboardStartGates) || void 0 === i ? void 0 : i.modernWhiteboardStartEnabled) &amp;&amp; void 0 !== a &amp;&amp; a</w:t>
      </w:r>
    </w:p>
    <w:p w14:paraId="3FB04E27" w14:textId="77777777" w:rsidR="005E6A9E" w:rsidRDefault="005E6A9E" w:rsidP="005E6A9E">
      <w:pPr>
        <w:pStyle w:val="Style1"/>
      </w:pPr>
      <w:r>
        <w:t xml:space="preserve">                          , p = null !== (l = null === (o = d.modernClipChampStartGates) || void 0 === o ? void 0 : o.modernClipChampStartEnabled) &amp;&amp; void 0 !== l &amp;&amp; l;</w:t>
      </w:r>
    </w:p>
    <w:p w14:paraId="69B2FEB7" w14:textId="77777777" w:rsidR="005E6A9E" w:rsidRDefault="005E6A9E" w:rsidP="005E6A9E">
      <w:pPr>
        <w:pStyle w:val="Style1"/>
      </w:pPr>
      <w:r>
        <w:t xml:space="preserve">                        u &amp;&amp; !s.includes(c.a.Visio.toLowerCase()) &amp;&amp; s.push(c.a.Visio.toLowerCase()),</w:t>
      </w:r>
    </w:p>
    <w:p w14:paraId="12E29670" w14:textId="77777777" w:rsidR="005E6A9E" w:rsidRDefault="005E6A9E" w:rsidP="005E6A9E">
      <w:pPr>
        <w:pStyle w:val="Style1"/>
      </w:pPr>
      <w:r>
        <w:t xml:space="preserve">                        v &amp;&amp; !s.includes(c.a.Whiteboard.toLowerCase()) &amp;&amp; s.push(c.a.Whiteboard.toLowerCase()),</w:t>
      </w:r>
    </w:p>
    <w:p w14:paraId="19B20601" w14:textId="77777777" w:rsidR="005E6A9E" w:rsidRDefault="005E6A9E" w:rsidP="005E6A9E">
      <w:pPr>
        <w:pStyle w:val="Style1"/>
      </w:pPr>
      <w:r>
        <w:t xml:space="preserve">                        p &amp;&amp; !s.includes(c.a.Clipchamp.toLowerCase()) &amp;&amp; s.push(c.a.Clipchamp.toLowerCase())</w:t>
      </w:r>
    </w:p>
    <w:p w14:paraId="5D9D1A7F" w14:textId="77777777" w:rsidR="005E6A9E" w:rsidRDefault="005E6A9E" w:rsidP="005E6A9E">
      <w:pPr>
        <w:pStyle w:val="Style1"/>
      </w:pPr>
      <w:r>
        <w:t xml:space="preserve">                    }</w:t>
      </w:r>
    </w:p>
    <w:p w14:paraId="6F0E5493" w14:textId="77777777" w:rsidR="005E6A9E" w:rsidRDefault="005E6A9E" w:rsidP="005E6A9E">
      <w:pPr>
        <w:pStyle w:val="Style1"/>
      </w:pPr>
      <w:r>
        <w:t xml:space="preserve">                    return s</w:t>
      </w:r>
    </w:p>
    <w:p w14:paraId="13CF6E76" w14:textId="77777777" w:rsidR="005E6A9E" w:rsidRDefault="005E6A9E" w:rsidP="005E6A9E">
      <w:pPr>
        <w:pStyle w:val="Style1"/>
      </w:pPr>
      <w:r>
        <w:t xml:space="preserve">                }({</w:t>
      </w:r>
    </w:p>
    <w:p w14:paraId="17CD5D71" w14:textId="77777777" w:rsidR="005E6A9E" w:rsidRDefault="005E6A9E" w:rsidP="005E6A9E">
      <w:pPr>
        <w:pStyle w:val="Style1"/>
      </w:pPr>
      <w:r>
        <w:t xml:space="preserve">                    isCommercialUser: Wn,</w:t>
      </w:r>
    </w:p>
    <w:p w14:paraId="3C8670D9" w14:textId="77777777" w:rsidR="005E6A9E" w:rsidRDefault="005E6A9E" w:rsidP="005E6A9E">
      <w:pPr>
        <w:pStyle w:val="Style1"/>
      </w:pPr>
      <w:r>
        <w:t xml:space="preserve">                    featureGates: Gn,</w:t>
      </w:r>
    </w:p>
    <w:p w14:paraId="0CA40289" w14:textId="77777777" w:rsidR="005E6A9E" w:rsidRDefault="005E6A9E" w:rsidP="005E6A9E">
      <w:pPr>
        <w:pStyle w:val="Style1"/>
      </w:pPr>
      <w:r>
        <w:t xml:space="preserve">                    commercialStartPageApps: It,</w:t>
      </w:r>
    </w:p>
    <w:p w14:paraId="0B02031C" w14:textId="77777777" w:rsidR="005E6A9E" w:rsidRDefault="005E6A9E" w:rsidP="005E6A9E">
      <w:pPr>
        <w:pStyle w:val="Style1"/>
      </w:pPr>
      <w:r>
        <w:t xml:space="preserve">                    consumerStartPageApps: qt</w:t>
      </w:r>
    </w:p>
    <w:p w14:paraId="673E0BA2" w14:textId="77777777" w:rsidR="005E6A9E" w:rsidRDefault="005E6A9E" w:rsidP="005E6A9E">
      <w:pPr>
        <w:pStyle w:val="Style1"/>
      </w:pPr>
      <w:r>
        <w:t xml:space="preserve">                })</w:t>
      </w:r>
    </w:p>
    <w:p w14:paraId="5251241C" w14:textId="77777777" w:rsidR="005E6A9E" w:rsidRDefault="005E6A9E" w:rsidP="005E6A9E">
      <w:pPr>
        <w:pStyle w:val="Style1"/>
      </w:pPr>
      <w:r>
        <w:t xml:space="preserve">                  , Jt = function(e) {</w:t>
      </w:r>
    </w:p>
    <w:p w14:paraId="0DE33359" w14:textId="77777777" w:rsidR="005E6A9E" w:rsidRDefault="005E6A9E" w:rsidP="005E6A9E">
      <w:pPr>
        <w:pStyle w:val="Style1"/>
      </w:pPr>
      <w:r>
        <w:t xml:space="preserve">                    var n = e.isConsumerUser</w:t>
      </w:r>
    </w:p>
    <w:p w14:paraId="60358365" w14:textId="77777777" w:rsidR="005E6A9E" w:rsidRDefault="005E6A9E" w:rsidP="005E6A9E">
      <w:pPr>
        <w:pStyle w:val="Style1"/>
      </w:pPr>
      <w:r>
        <w:t xml:space="preserve">                      , t = e.visioWacHostEnabled</w:t>
      </w:r>
    </w:p>
    <w:p w14:paraId="7FFE9E04" w14:textId="77777777" w:rsidR="005E6A9E" w:rsidRDefault="005E6A9E" w:rsidP="005E6A9E">
      <w:pPr>
        <w:pStyle w:val="Style1"/>
      </w:pPr>
      <w:r>
        <w:t xml:space="preserve">                      , i = e.wacHostApps</w:t>
      </w:r>
    </w:p>
    <w:p w14:paraId="660107F8" w14:textId="77777777" w:rsidR="005E6A9E" w:rsidRDefault="005E6A9E" w:rsidP="005E6A9E">
      <w:pPr>
        <w:pStyle w:val="Style1"/>
      </w:pPr>
      <w:r>
        <w:t xml:space="preserve">                      , a = e.wacHostAppsConsumer;</w:t>
      </w:r>
    </w:p>
    <w:p w14:paraId="509BB37F" w14:textId="77777777" w:rsidR="005E6A9E" w:rsidRDefault="005E6A9E" w:rsidP="005E6A9E">
      <w:pPr>
        <w:pStyle w:val="Style1"/>
      </w:pPr>
      <w:r>
        <w:t xml:space="preserve">                    if (e.isCommercialUser) {</w:t>
      </w:r>
    </w:p>
    <w:p w14:paraId="0041F964" w14:textId="77777777" w:rsidR="005E6A9E" w:rsidRDefault="005E6A9E" w:rsidP="005E6A9E">
      <w:pPr>
        <w:pStyle w:val="Style1"/>
      </w:pPr>
      <w:r>
        <w:t xml:space="preserve">                        var o = "" === i ? [] : i.split(",");</w:t>
      </w:r>
    </w:p>
    <w:p w14:paraId="7E09142B" w14:textId="77777777" w:rsidR="005E6A9E" w:rsidRDefault="005E6A9E" w:rsidP="005E6A9E">
      <w:pPr>
        <w:pStyle w:val="Style1"/>
      </w:pPr>
      <w:r>
        <w:t xml:space="preserve">                        return t &amp;&amp; o.push("visio"),</w:t>
      </w:r>
    </w:p>
    <w:p w14:paraId="3D57A138" w14:textId="77777777" w:rsidR="005E6A9E" w:rsidRDefault="005E6A9E" w:rsidP="005E6A9E">
      <w:pPr>
        <w:pStyle w:val="Style1"/>
      </w:pPr>
      <w:r>
        <w:t xml:space="preserve">                        o</w:t>
      </w:r>
    </w:p>
    <w:p w14:paraId="65D0C346" w14:textId="77777777" w:rsidR="005E6A9E" w:rsidRDefault="005E6A9E" w:rsidP="005E6A9E">
      <w:pPr>
        <w:pStyle w:val="Style1"/>
      </w:pPr>
      <w:r>
        <w:t xml:space="preserve">                    }</w:t>
      </w:r>
    </w:p>
    <w:p w14:paraId="14E03DC8" w14:textId="77777777" w:rsidR="005E6A9E" w:rsidRDefault="005E6A9E" w:rsidP="005E6A9E">
      <w:pPr>
        <w:pStyle w:val="Style1"/>
      </w:pPr>
      <w:r>
        <w:t xml:space="preserve">                    return n ? "" === a ? [] : a.split(",") : []</w:t>
      </w:r>
    </w:p>
    <w:p w14:paraId="79AEE3F7" w14:textId="77777777" w:rsidR="005E6A9E" w:rsidRDefault="005E6A9E" w:rsidP="005E6A9E">
      <w:pPr>
        <w:pStyle w:val="Style1"/>
      </w:pPr>
      <w:r>
        <w:t xml:space="preserve">                }({</w:t>
      </w:r>
    </w:p>
    <w:p w14:paraId="456C716B" w14:textId="77777777" w:rsidR="005E6A9E" w:rsidRDefault="005E6A9E" w:rsidP="005E6A9E">
      <w:pPr>
        <w:pStyle w:val="Style1"/>
      </w:pPr>
      <w:r>
        <w:t xml:space="preserve">                    isCommercialUser: Wn,</w:t>
      </w:r>
    </w:p>
    <w:p w14:paraId="6C47E4EB" w14:textId="77777777" w:rsidR="005E6A9E" w:rsidRDefault="005E6A9E" w:rsidP="005E6A9E">
      <w:pPr>
        <w:pStyle w:val="Style1"/>
      </w:pPr>
      <w:r>
        <w:t xml:space="preserve">                    isConsumerUser: _n,</w:t>
      </w:r>
    </w:p>
    <w:p w14:paraId="1D25FD6A" w14:textId="77777777" w:rsidR="005E6A9E" w:rsidRDefault="005E6A9E" w:rsidP="005E6A9E">
      <w:pPr>
        <w:pStyle w:val="Style1"/>
      </w:pPr>
      <w:r>
        <w:t xml:space="preserve">                    visioWacHostEnabled: xt,</w:t>
      </w:r>
    </w:p>
    <w:p w14:paraId="557790AA" w14:textId="77777777" w:rsidR="005E6A9E" w:rsidRDefault="005E6A9E" w:rsidP="005E6A9E">
      <w:pPr>
        <w:pStyle w:val="Style1"/>
      </w:pPr>
      <w:r>
        <w:t xml:space="preserve">                    wacHostApps: Nt,</w:t>
      </w:r>
    </w:p>
    <w:p w14:paraId="66F5BCB2" w14:textId="77777777" w:rsidR="005E6A9E" w:rsidRDefault="005E6A9E" w:rsidP="005E6A9E">
      <w:pPr>
        <w:pStyle w:val="Style1"/>
      </w:pPr>
      <w:r>
        <w:t xml:space="preserve">                    wacHostAppsConsumer: Rt</w:t>
      </w:r>
    </w:p>
    <w:p w14:paraId="7C54EAED" w14:textId="77777777" w:rsidR="005E6A9E" w:rsidRDefault="005E6A9E" w:rsidP="005E6A9E">
      <w:pPr>
        <w:pStyle w:val="Style1"/>
      </w:pPr>
      <w:r>
        <w:t xml:space="preserve">                })</w:t>
      </w:r>
    </w:p>
    <w:p w14:paraId="60C58660" w14:textId="77777777" w:rsidR="005E6A9E" w:rsidRDefault="005E6A9E" w:rsidP="005E6A9E">
      <w:pPr>
        <w:pStyle w:val="Style1"/>
      </w:pPr>
      <w:r>
        <w:t xml:space="preserve">                  , Zt = r(Xt)</w:t>
      </w:r>
    </w:p>
    <w:p w14:paraId="14C0E985" w14:textId="77777777" w:rsidR="005E6A9E" w:rsidRDefault="005E6A9E" w:rsidP="005E6A9E">
      <w:pPr>
        <w:pStyle w:val="Style1"/>
      </w:pPr>
      <w:r>
        <w:t xml:space="preserve">                  , Yt = In &amp;&amp; !Tn</w:t>
      </w:r>
    </w:p>
    <w:p w14:paraId="47CB4239" w14:textId="77777777" w:rsidR="005E6A9E" w:rsidRDefault="005E6A9E" w:rsidP="005E6A9E">
      <w:pPr>
        <w:pStyle w:val="Style1"/>
      </w:pPr>
      <w:r>
        <w:t xml:space="preserve">                  , $t = Wn &amp;&amp; Qn || _n &amp;&amp; !Dn &amp;&amp; Qn</w:t>
      </w:r>
    </w:p>
    <w:p w14:paraId="5BB8534E" w14:textId="77777777" w:rsidR="005E6A9E" w:rsidRDefault="005E6A9E" w:rsidP="005E6A9E">
      <w:pPr>
        <w:pStyle w:val="Style1"/>
      </w:pPr>
      <w:r>
        <w:t xml:space="preserve">                  , ei = ot &amp;&amp; !Ln</w:t>
      </w:r>
    </w:p>
    <w:p w14:paraId="4960C5EE" w14:textId="77777777" w:rsidR="005E6A9E" w:rsidRDefault="005E6A9E" w:rsidP="005E6A9E">
      <w:pPr>
        <w:pStyle w:val="Style1"/>
      </w:pPr>
      <w:r>
        <w:t xml:space="preserve">                  , ni = dt &amp;&amp; Wn &amp;&amp; (!kn || rt)</w:t>
      </w:r>
    </w:p>
    <w:p w14:paraId="20961933" w14:textId="77777777" w:rsidR="005E6A9E" w:rsidRDefault="005E6A9E" w:rsidP="005E6A9E">
      <w:pPr>
        <w:pStyle w:val="Style1"/>
      </w:pPr>
      <w:r>
        <w:t xml:space="preserve">                  , ti = ft &amp;&amp; !Ln</w:t>
      </w:r>
    </w:p>
    <w:p w14:paraId="395175EC" w14:textId="77777777" w:rsidR="005E6A9E" w:rsidRDefault="005E6A9E" w:rsidP="005E6A9E">
      <w:pPr>
        <w:pStyle w:val="Style1"/>
      </w:pPr>
      <w:r>
        <w:t xml:space="preserve">                  , ii = Ct &amp;&amp; !Ln</w:t>
      </w:r>
    </w:p>
    <w:p w14:paraId="0525A1A6" w14:textId="77777777" w:rsidR="005E6A9E" w:rsidRDefault="005E6A9E" w:rsidP="005E6A9E">
      <w:pPr>
        <w:pStyle w:val="Style1"/>
      </w:pPr>
      <w:r>
        <w:t xml:space="preserve">                  , ai = _n || Hn</w:t>
      </w:r>
    </w:p>
    <w:p w14:paraId="0FB718A7" w14:textId="77777777" w:rsidR="005E6A9E" w:rsidRDefault="005E6A9E" w:rsidP="005E6A9E">
      <w:pPr>
        <w:pStyle w:val="Style1"/>
      </w:pPr>
      <w:r>
        <w:t xml:space="preserve">                  , oi = Bn &amp;&amp; (Wn || !0)</w:t>
      </w:r>
    </w:p>
    <w:p w14:paraId="7E396CBF" w14:textId="77777777" w:rsidR="005E6A9E" w:rsidRDefault="005E6A9E" w:rsidP="005E6A9E">
      <w:pPr>
        <w:pStyle w:val="Style1"/>
      </w:pPr>
      <w:r>
        <w:t xml:space="preserve">                  , li = xn &amp;&amp; (!Wn || !Tn || tt);</w:t>
      </w:r>
    </w:p>
    <w:p w14:paraId="7C0DD06C" w14:textId="77777777" w:rsidR="005E6A9E" w:rsidRDefault="005E6A9E" w:rsidP="005E6A9E">
      <w:pPr>
        <w:pStyle w:val="Style1"/>
      </w:pPr>
      <w:r>
        <w:t xml:space="preserve">                return (_t = _t &amp;&amp; ut &amp;&amp; (Wt ? Mn || jn : Mn)) &amp;&amp; Vn &amp;&amp; (_t = !!(null === (gn = null === Windows || void 0 === Windows ? void 0 : Windows.Security.Authentication.Web.Core.WebAuthenticationCoreManager) || void 0 === gn ? void 0 : gn.findAllAccountsAsync) &amp;&amp; null !== (yn = null === (wn = null === (An = null === (Cn = null === (hn = Windows.Foundation) || void 0 === hn ? void 0 : hn.Metadata) || void 0 === Cn ? void 0 : Cn.ApiInformation) || void 0 === An ? void 0 : An.isMethodPresent) || void 0 === wn ? void 0 : wn.call(An, "Windows.Security.Authentication.Web.Core.WebAuthenticationCoreManager", "FindAllAccountsAsync")) &amp;&amp; void 0 !== yn &amp;&amp; yn &amp;&amp; d({</w:t>
      </w:r>
    </w:p>
    <w:p w14:paraId="3901B4F3" w14:textId="77777777" w:rsidR="005E6A9E" w:rsidRDefault="005E6A9E" w:rsidP="005E6A9E">
      <w:pPr>
        <w:pStyle w:val="Style1"/>
      </w:pPr>
      <w:r>
        <w:t xml:space="preserve">                    build: 1091,</w:t>
      </w:r>
    </w:p>
    <w:p w14:paraId="11878F8B" w14:textId="77777777" w:rsidR="005E6A9E" w:rsidRDefault="005E6A9E" w:rsidP="005E6A9E">
      <w:pPr>
        <w:pStyle w:val="Style1"/>
      </w:pPr>
      <w:r>
        <w:t xml:space="preserve">                    major: 18,</w:t>
      </w:r>
    </w:p>
    <w:p w14:paraId="189A82FE" w14:textId="77777777" w:rsidR="005E6A9E" w:rsidRDefault="005E6A9E" w:rsidP="005E6A9E">
      <w:pPr>
        <w:pStyle w:val="Style1"/>
      </w:pPr>
      <w:r>
        <w:t xml:space="preserve">                    minor: 2205,</w:t>
      </w:r>
    </w:p>
    <w:p w14:paraId="7AA0064A" w14:textId="77777777" w:rsidR="005E6A9E" w:rsidRDefault="005E6A9E" w:rsidP="005E6A9E">
      <w:pPr>
        <w:pStyle w:val="Style1"/>
      </w:pPr>
      <w:r>
        <w:t xml:space="preserve">                    revision: 0</w:t>
      </w:r>
    </w:p>
    <w:p w14:paraId="681E31AD" w14:textId="77777777" w:rsidR="005E6A9E" w:rsidRDefault="005E6A9E" w:rsidP="005E6A9E">
      <w:pPr>
        <w:pStyle w:val="Style1"/>
      </w:pPr>
      <w:r>
        <w:t xml:space="preserve">                })),</w:t>
      </w:r>
    </w:p>
    <w:p w14:paraId="6964B028" w14:textId="77777777" w:rsidR="005E6A9E" w:rsidRDefault="005E6A9E" w:rsidP="005E6A9E">
      <w:pPr>
        <w:pStyle w:val="Style1"/>
      </w:pPr>
      <w:r>
        <w:t xml:space="preserve">                {</w:t>
      </w:r>
    </w:p>
    <w:p w14:paraId="56C6E777" w14:textId="77777777" w:rsidR="005E6A9E" w:rsidRDefault="005E6A9E" w:rsidP="005E6A9E">
      <w:pPr>
        <w:pStyle w:val="Style1"/>
      </w:pPr>
      <w:r>
        <w:t xml:space="preserve">                    accountSwitchingEnabled: Qt,</w:t>
      </w:r>
    </w:p>
    <w:p w14:paraId="27AAA084" w14:textId="77777777" w:rsidR="005E6A9E" w:rsidRDefault="005E6A9E" w:rsidP="005E6A9E">
      <w:pPr>
        <w:pStyle w:val="Style1"/>
      </w:pPr>
      <w:r>
        <w:t xml:space="preserve">                    activityBasedTimeoutEnabled: Un &amp;&amp; Wn,</w:t>
      </w:r>
    </w:p>
    <w:p w14:paraId="57DCAB16" w14:textId="77777777" w:rsidR="005E6A9E" w:rsidRDefault="005E6A9E" w:rsidP="005E6A9E">
      <w:pPr>
        <w:pStyle w:val="Style1"/>
      </w:pPr>
      <w:r>
        <w:t xml:space="preserve">                    altaBrandingChangesEnabled: ai,</w:t>
      </w:r>
    </w:p>
    <w:p w14:paraId="479C619B" w14:textId="77777777" w:rsidR="005E6A9E" w:rsidRDefault="005E6A9E" w:rsidP="005E6A9E">
      <w:pPr>
        <w:pStyle w:val="Style1"/>
      </w:pPr>
      <w:r>
        <w:t xml:space="preserve">                    appBarDefaultPinSet: Ut,</w:t>
      </w:r>
    </w:p>
    <w:p w14:paraId="55593F63" w14:textId="77777777" w:rsidR="005E6A9E" w:rsidRDefault="005E6A9E" w:rsidP="005E6A9E">
      <w:pPr>
        <w:pStyle w:val="Style1"/>
      </w:pPr>
      <w:r>
        <w:t xml:space="preserve">                    appBarDragDropEnabled: qn,</w:t>
      </w:r>
    </w:p>
    <w:p w14:paraId="5BE1AF20" w14:textId="77777777" w:rsidR="005E6A9E" w:rsidRDefault="005E6A9E" w:rsidP="005E6A9E">
      <w:pPr>
        <w:pStyle w:val="Style1"/>
      </w:pPr>
      <w:r>
        <w:t xml:space="preserve">                    appBarEnabled: Yt,</w:t>
      </w:r>
    </w:p>
    <w:p w14:paraId="7C08499F" w14:textId="77777777" w:rsidR="005E6A9E" w:rsidRDefault="005E6A9E" w:rsidP="005E6A9E">
      <w:pPr>
        <w:pStyle w:val="Style1"/>
      </w:pPr>
      <w:r>
        <w:t xml:space="preserve">                    appBarMicaStylesEnabled: Nn,</w:t>
      </w:r>
    </w:p>
    <w:p w14:paraId="64FD4149" w14:textId="77777777" w:rsidR="005E6A9E" w:rsidRDefault="005E6A9E" w:rsidP="005E6A9E">
      <w:pPr>
        <w:pStyle w:val="Style1"/>
      </w:pPr>
      <w:r>
        <w:t xml:space="preserve">                    appBarOverflowOnlyEnabled: Rn,</w:t>
      </w:r>
    </w:p>
    <w:p w14:paraId="62BE7658" w14:textId="77777777" w:rsidR="005E6A9E" w:rsidRDefault="005E6A9E" w:rsidP="005E6A9E">
      <w:pPr>
        <w:pStyle w:val="Style1"/>
      </w:pPr>
      <w:r>
        <w:t xml:space="preserve">                    appBarPinningEnabled: $t,</w:t>
      </w:r>
    </w:p>
    <w:p w14:paraId="3FCEEC3B" w14:textId="77777777" w:rsidR="005E6A9E" w:rsidRDefault="005E6A9E" w:rsidP="005E6A9E">
      <w:pPr>
        <w:pStyle w:val="Style1"/>
      </w:pPr>
      <w:r>
        <w:t xml:space="preserve">                    bottomTrayEnabled: Tn &amp;&amp; Wn,</w:t>
      </w:r>
    </w:p>
    <w:p w14:paraId="00495A3F" w14:textId="77777777" w:rsidR="005E6A9E" w:rsidRDefault="005E6A9E" w:rsidP="005E6A9E">
      <w:pPr>
        <w:pStyle w:val="Style1"/>
      </w:pPr>
      <w:r>
        <w:t xml:space="preserve">                    contentActionsEnabled: Jn,</w:t>
      </w:r>
    </w:p>
    <w:p w14:paraId="1917C8F4" w14:textId="77777777" w:rsidR="005E6A9E" w:rsidRDefault="005E6A9E" w:rsidP="005E6A9E">
      <w:pPr>
        <w:pStyle w:val="Style1"/>
      </w:pPr>
      <w:r>
        <w:t xml:space="preserve">                    createDocAspxExcelEnabled: Zn &amp;&amp; On,</w:t>
      </w:r>
    </w:p>
    <w:p w14:paraId="4084F69C" w14:textId="77777777" w:rsidR="005E6A9E" w:rsidRDefault="005E6A9E" w:rsidP="005E6A9E">
      <w:pPr>
        <w:pStyle w:val="Style1"/>
      </w:pPr>
      <w:r>
        <w:t xml:space="preserve">                    createDocAspxPowerPointEnabled: Yn &amp;&amp; On,</w:t>
      </w:r>
    </w:p>
    <w:p w14:paraId="47F588D5" w14:textId="77777777" w:rsidR="005E6A9E" w:rsidRDefault="005E6A9E" w:rsidP="005E6A9E">
      <w:pPr>
        <w:pStyle w:val="Style1"/>
      </w:pPr>
      <w:r>
        <w:t xml:space="preserve">                    createDocAspxVisioEnabled: $n &amp;&amp; On,</w:t>
      </w:r>
    </w:p>
    <w:p w14:paraId="318F2E58" w14:textId="77777777" w:rsidR="005E6A9E" w:rsidRDefault="005E6A9E" w:rsidP="005E6A9E">
      <w:pPr>
        <w:pStyle w:val="Style1"/>
      </w:pPr>
      <w:r>
        <w:t xml:space="preserve">                    createDocAspxWordEnabled: et &amp;&amp; On,</w:t>
      </w:r>
    </w:p>
    <w:p w14:paraId="5CF1AD13" w14:textId="77777777" w:rsidR="005E6A9E" w:rsidRDefault="005E6A9E" w:rsidP="005E6A9E">
      <w:pPr>
        <w:pStyle w:val="Style1"/>
      </w:pPr>
      <w:r>
        <w:t xml:space="preserve">                    createOneDriveDocApiEnabled: oi,</w:t>
      </w:r>
    </w:p>
    <w:p w14:paraId="3E899A34" w14:textId="77777777" w:rsidR="005E6A9E" w:rsidRDefault="005E6A9E" w:rsidP="005E6A9E">
      <w:pPr>
        <w:pStyle w:val="Style1"/>
      </w:pPr>
      <w:r>
        <w:t xml:space="preserve">                    createStreamPlaylistEnabled: nt,</w:t>
      </w:r>
    </w:p>
    <w:p w14:paraId="3FED90BC" w14:textId="77777777" w:rsidR="005E6A9E" w:rsidRDefault="005E6A9E" w:rsidP="005E6A9E">
      <w:pPr>
        <w:pStyle w:val="Style1"/>
      </w:pPr>
      <w:r>
        <w:t xml:space="preserve">                    createVisioEnabled: Wn,</w:t>
      </w:r>
    </w:p>
    <w:p w14:paraId="17D65FF4" w14:textId="77777777" w:rsidR="005E6A9E" w:rsidRDefault="005E6A9E" w:rsidP="005E6A9E">
      <w:pPr>
        <w:pStyle w:val="Style1"/>
      </w:pPr>
      <w:r>
        <w:t xml:space="preserve">                    darkModeEnabled: Kn,</w:t>
      </w:r>
    </w:p>
    <w:p w14:paraId="162BDD73" w14:textId="77777777" w:rsidR="005E6A9E" w:rsidRDefault="005E6A9E" w:rsidP="005E6A9E">
      <w:pPr>
        <w:pStyle w:val="Style1"/>
      </w:pPr>
      <w:r>
        <w:t xml:space="preserve">                    darkModeOverride: zt,</w:t>
      </w:r>
    </w:p>
    <w:p w14:paraId="2BDB3508" w14:textId="77777777" w:rsidR="005E6A9E" w:rsidRDefault="005E6A9E" w:rsidP="005E6A9E">
      <w:pPr>
        <w:pStyle w:val="Style1"/>
      </w:pPr>
      <w:r>
        <w:t xml:space="preserve">                    defaultHeaderLayoutEnabled: tt,</w:t>
      </w:r>
    </w:p>
    <w:p w14:paraId="138E4CD9" w14:textId="77777777" w:rsidR="005E6A9E" w:rsidRDefault="005E6A9E" w:rsidP="005E6A9E">
      <w:pPr>
        <w:pStyle w:val="Style1"/>
      </w:pPr>
      <w:r>
        <w:t xml:space="preserve">                    feedEnabled: at,</w:t>
      </w:r>
    </w:p>
    <w:p w14:paraId="5526EB9C" w14:textId="77777777" w:rsidR="005E6A9E" w:rsidRDefault="005E6A9E" w:rsidP="005E6A9E">
      <w:pPr>
        <w:pStyle w:val="Style1"/>
      </w:pPr>
      <w:r>
        <w:t xml:space="preserve">                    fluentHeader: ei || Yt,</w:t>
      </w:r>
    </w:p>
    <w:p w14:paraId="5129A426" w14:textId="77777777" w:rsidR="005E6A9E" w:rsidRDefault="005E6A9E" w:rsidP="005E6A9E">
      <w:pPr>
        <w:pStyle w:val="Style1"/>
      </w:pPr>
      <w:r>
        <w:t xml:space="preserve">                    fluidCreateAbpEnabled: !1,</w:t>
      </w:r>
    </w:p>
    <w:p w14:paraId="458B35E6" w14:textId="77777777" w:rsidR="005E6A9E" w:rsidRDefault="005E6A9E" w:rsidP="005E6A9E">
      <w:pPr>
        <w:pStyle w:val="Style1"/>
      </w:pPr>
      <w:r>
        <w:t xml:space="preserve">                    fluidCreateNewEnabled: lt &amp;&amp; ni,</w:t>
      </w:r>
    </w:p>
    <w:p w14:paraId="089F8835" w14:textId="77777777" w:rsidR="005E6A9E" w:rsidRDefault="005E6A9E" w:rsidP="005E6A9E">
      <w:pPr>
        <w:pStyle w:val="Style1"/>
      </w:pPr>
      <w:r>
        <w:t xml:space="preserve">                    fluidSupportEnabled: ni,</w:t>
      </w:r>
    </w:p>
    <w:p w14:paraId="6B390FF3" w14:textId="77777777" w:rsidR="005E6A9E" w:rsidRDefault="005E6A9E" w:rsidP="005E6A9E">
      <w:pPr>
        <w:pStyle w:val="Style1"/>
      </w:pPr>
      <w:r>
        <w:t xml:space="preserve">                    isConsumerUser: _n,</w:t>
      </w:r>
    </w:p>
    <w:p w14:paraId="0725CE0C" w14:textId="77777777" w:rsidR="005E6A9E" w:rsidRDefault="005E6A9E" w:rsidP="005E6A9E">
      <w:pPr>
        <w:pStyle w:val="Style1"/>
      </w:pPr>
      <w:r>
        <w:t xml:space="preserve">                    isPwaInUwp: Vn,</w:t>
      </w:r>
    </w:p>
    <w:p w14:paraId="505E6412" w14:textId="77777777" w:rsidR="005E6A9E" w:rsidRDefault="005E6A9E" w:rsidP="005E6A9E">
      <w:pPr>
        <w:pStyle w:val="Style1"/>
      </w:pPr>
      <w:r>
        <w:t xml:space="preserve">                    lorByDefaultEnabled: st,</w:t>
      </w:r>
    </w:p>
    <w:p w14:paraId="5031EBD7" w14:textId="77777777" w:rsidR="005E6A9E" w:rsidRDefault="005E6A9E" w:rsidP="005E6A9E">
      <w:pPr>
        <w:pStyle w:val="Style1"/>
      </w:pPr>
      <w:r>
        <w:t xml:space="preserve">                    m365AppsAboutEnabled: ct,</w:t>
      </w:r>
    </w:p>
    <w:p w14:paraId="26318720" w14:textId="77777777" w:rsidR="005E6A9E" w:rsidRDefault="005E6A9E" w:rsidP="005E6A9E">
      <w:pPr>
        <w:pStyle w:val="Style1"/>
      </w:pPr>
      <w:r>
        <w:t xml:space="preserve">                    m365AppsEnabled: ut,</w:t>
      </w:r>
    </w:p>
    <w:p w14:paraId="55199F4E" w14:textId="77777777" w:rsidR="005E6A9E" w:rsidRDefault="005E6A9E" w:rsidP="005E6A9E">
      <w:pPr>
        <w:pStyle w:val="Style1"/>
      </w:pPr>
      <w:r>
        <w:t xml:space="preserve">                    m365TestAppEnabled: vt &amp;&amp; ut,</w:t>
      </w:r>
    </w:p>
    <w:p w14:paraId="53015484" w14:textId="77777777" w:rsidR="005E6A9E" w:rsidRDefault="005E6A9E" w:rsidP="005E6A9E">
      <w:pPr>
        <w:pStyle w:val="Style1"/>
      </w:pPr>
      <w:r>
        <w:t xml:space="preserve">                    memoryProfilingEnabled: pt,</w:t>
      </w:r>
    </w:p>
    <w:p w14:paraId="75143C58" w14:textId="77777777" w:rsidR="005E6A9E" w:rsidRDefault="005E6A9E" w:rsidP="005E6A9E">
      <w:pPr>
        <w:pStyle w:val="Style1"/>
      </w:pPr>
      <w:r>
        <w:t xml:space="preserve">                    myContentEnabled: ti,</w:t>
      </w:r>
    </w:p>
    <w:p w14:paraId="245BE77E" w14:textId="77777777" w:rsidR="005E6A9E" w:rsidRDefault="005E6A9E" w:rsidP="005E6A9E">
      <w:pPr>
        <w:pStyle w:val="Style1"/>
      </w:pPr>
      <w:r>
        <w:t xml:space="preserve">                    myContentGridViewEnabled: mt &amp;&amp; ti,</w:t>
      </w:r>
    </w:p>
    <w:p w14:paraId="74CC996C" w14:textId="77777777" w:rsidR="005E6A9E" w:rsidRDefault="005E6A9E" w:rsidP="005E6A9E">
      <w:pPr>
        <w:pStyle w:val="Style1"/>
      </w:pPr>
      <w:r>
        <w:t xml:space="preserve">                    nativeSearchInHeaderEnabled: li,</w:t>
      </w:r>
    </w:p>
    <w:p w14:paraId="6826BD77" w14:textId="77777777" w:rsidR="005E6A9E" w:rsidRDefault="005E6A9E" w:rsidP="005E6A9E">
      <w:pPr>
        <w:pStyle w:val="Style1"/>
      </w:pPr>
      <w:r>
        <w:t xml:space="preserve">                    outgoingLoginHintEnabled: bt &amp;&amp; Qt,</w:t>
      </w:r>
    </w:p>
    <w:p w14:paraId="313F7A8A" w14:textId="77777777" w:rsidR="005E6A9E" w:rsidRDefault="005E6A9E" w:rsidP="005E6A9E">
      <w:pPr>
        <w:pStyle w:val="Style1"/>
      </w:pPr>
      <w:r>
        <w:t xml:space="preserve">                    parkEnabled: Et &amp;&amp; it &amp;&amp; ut,</w:t>
      </w:r>
    </w:p>
    <w:p w14:paraId="6B4CC0B8" w14:textId="77777777" w:rsidR="005E6A9E" w:rsidRDefault="005E6A9E" w:rsidP="005E6A9E">
      <w:pPr>
        <w:pStyle w:val="Style1"/>
      </w:pPr>
      <w:r>
        <w:t xml:space="preserve">                    peopleListViewEnabled: gt &amp;&amp; ti,</w:t>
      </w:r>
    </w:p>
    <w:p w14:paraId="7A8A42B5" w14:textId="77777777" w:rsidR="005E6A9E" w:rsidRDefault="005E6A9E" w:rsidP="005E6A9E">
      <w:pPr>
        <w:pStyle w:val="Style1"/>
      </w:pPr>
      <w:r>
        <w:t xml:space="preserve">                    pinningPeopleEnabled: ht &amp;&amp; ti,</w:t>
      </w:r>
    </w:p>
    <w:p w14:paraId="252E214D" w14:textId="77777777" w:rsidR="005E6A9E" w:rsidRDefault="005E6A9E" w:rsidP="005E6A9E">
      <w:pPr>
        <w:pStyle w:val="Style1"/>
      </w:pPr>
      <w:r>
        <w:t xml:space="preserve">                    pwaEnabled: Dn,</w:t>
      </w:r>
    </w:p>
    <w:p w14:paraId="75C05113" w14:textId="77777777" w:rsidR="005E6A9E" w:rsidRDefault="005E6A9E" w:rsidP="005E6A9E">
      <w:pPr>
        <w:pStyle w:val="Style1"/>
      </w:pPr>
      <w:r>
        <w:t xml:space="preserve">                    quickAccessV1CustomPivotEnabled: ii &amp;&amp; At,</w:t>
      </w:r>
    </w:p>
    <w:p w14:paraId="6DF33864" w14:textId="77777777" w:rsidR="005E6A9E" w:rsidRDefault="005E6A9E" w:rsidP="005E6A9E">
      <w:pPr>
        <w:pStyle w:val="Style1"/>
      </w:pPr>
      <w:r>
        <w:t xml:space="preserve">                    quickAccessV1Enabled: ii,</w:t>
      </w:r>
    </w:p>
    <w:p w14:paraId="26C74326" w14:textId="77777777" w:rsidR="005E6A9E" w:rsidRDefault="005E6A9E" w:rsidP="005E6A9E">
      <w:pPr>
        <w:pStyle w:val="Style1"/>
      </w:pPr>
      <w:r>
        <w:t xml:space="preserve">                    quickAccessV1GridViewEnabled: ii &amp;&amp; wt,</w:t>
      </w:r>
    </w:p>
    <w:p w14:paraId="4567D528" w14:textId="77777777" w:rsidR="005E6A9E" w:rsidRDefault="005E6A9E" w:rsidP="005E6A9E">
      <w:pPr>
        <w:pStyle w:val="Style1"/>
      </w:pPr>
      <w:r>
        <w:t xml:space="preserve">                    remoteModulesEnabled: yt,</w:t>
      </w:r>
    </w:p>
    <w:p w14:paraId="3B693CE4" w14:textId="77777777" w:rsidR="005E6A9E" w:rsidRDefault="005E6A9E" w:rsidP="005E6A9E">
      <w:pPr>
        <w:pStyle w:val="Style1"/>
      </w:pPr>
      <w:r>
        <w:t xml:space="preserve">                    scenarioId: Kt,</w:t>
      </w:r>
    </w:p>
    <w:p w14:paraId="4F51DD1B" w14:textId="77777777" w:rsidR="005E6A9E" w:rsidRDefault="005E6A9E" w:rsidP="005E6A9E">
      <w:pPr>
        <w:pStyle w:val="Style1"/>
      </w:pPr>
      <w:r>
        <w:t xml:space="preserve">                    sharedServicesEnabled: Gt,</w:t>
      </w:r>
    </w:p>
    <w:p w14:paraId="129C2C54" w14:textId="77777777" w:rsidR="005E6A9E" w:rsidRDefault="005E6A9E" w:rsidP="005E6A9E">
      <w:pPr>
        <w:pStyle w:val="Style1"/>
      </w:pPr>
      <w:r>
        <w:t xml:space="preserve">                    shellDocumentTitleEnabledInFluid: Ot || tt,</w:t>
      </w:r>
    </w:p>
    <w:p w14:paraId="0C5D4BFD" w14:textId="77777777" w:rsidR="005E6A9E" w:rsidRDefault="005E6A9E" w:rsidP="005E6A9E">
      <w:pPr>
        <w:pStyle w:val="Style1"/>
      </w:pPr>
      <w:r>
        <w:t xml:space="preserve">                    shellPinEnabled: Mt,</w:t>
      </w:r>
    </w:p>
    <w:p w14:paraId="7238E899" w14:textId="77777777" w:rsidR="005E6A9E" w:rsidRDefault="005E6A9E" w:rsidP="005E6A9E">
      <w:pPr>
        <w:pStyle w:val="Style1"/>
      </w:pPr>
      <w:r>
        <w:t xml:space="preserve">                    showBusinessApps: zn &amp;&amp; Wn,</w:t>
      </w:r>
    </w:p>
    <w:p w14:paraId="0C401E8F" w14:textId="77777777" w:rsidR="005E6A9E" w:rsidRDefault="005E6A9E" w:rsidP="005E6A9E">
      <w:pPr>
        <w:pStyle w:val="Style1"/>
      </w:pPr>
      <w:r>
        <w:t xml:space="preserve">                    sideloadAppButtonEnabled: St &amp;&amp; ut,</w:t>
      </w:r>
    </w:p>
    <w:p w14:paraId="12E119DC" w14:textId="77777777" w:rsidR="005E6A9E" w:rsidRDefault="005E6A9E" w:rsidP="005E6A9E">
      <w:pPr>
        <w:pStyle w:val="Style1"/>
      </w:pPr>
      <w:r>
        <w:t xml:space="preserve">                    spfxAppEnabled: jt,</w:t>
      </w:r>
    </w:p>
    <w:p w14:paraId="60A9D274" w14:textId="77777777" w:rsidR="005E6A9E" w:rsidRDefault="005E6A9E" w:rsidP="005E6A9E">
      <w:pPr>
        <w:pStyle w:val="Style1"/>
      </w:pPr>
      <w:r>
        <w:t xml:space="preserve">                    startPageApps: Zt,</w:t>
      </w:r>
    </w:p>
    <w:p w14:paraId="6DFB9B8E" w14:textId="77777777" w:rsidR="005E6A9E" w:rsidRDefault="005E6A9E" w:rsidP="005E6A9E">
      <w:pPr>
        <w:pStyle w:val="Style1"/>
      </w:pPr>
      <w:r>
        <w:t xml:space="preserve">                    startPageAppsArray: Xt,</w:t>
      </w:r>
    </w:p>
    <w:p w14:paraId="688B9A9C" w14:textId="77777777" w:rsidR="005E6A9E" w:rsidRDefault="005E6A9E" w:rsidP="005E6A9E">
      <w:pPr>
        <w:pStyle w:val="Style1"/>
      </w:pPr>
      <w:r>
        <w:t xml:space="preserve">                    storeAppEnabled: _t,</w:t>
      </w:r>
    </w:p>
    <w:p w14:paraId="4EB72E9C" w14:textId="77777777" w:rsidR="005E6A9E" w:rsidRDefault="005E6A9E" w:rsidP="005E6A9E">
      <w:pPr>
        <w:pStyle w:val="Style1"/>
      </w:pPr>
      <w:r>
        <w:t xml:space="preserve">                    swayCreateNewEnabled: Zt.has(c.a.Sway),</w:t>
      </w:r>
    </w:p>
    <w:p w14:paraId="6483EBA3" w14:textId="77777777" w:rsidR="005E6A9E" w:rsidRDefault="005E6A9E" w:rsidP="005E6A9E">
      <w:pPr>
        <w:pStyle w:val="Style1"/>
      </w:pPr>
      <w:r>
        <w:t xml:space="preserve">                    toDoM365AppEnabled: kt &amp;&amp; ut,</w:t>
      </w:r>
    </w:p>
    <w:p w14:paraId="33F3CBAB" w14:textId="77777777" w:rsidR="005E6A9E" w:rsidRDefault="005E6A9E" w:rsidP="005E6A9E">
      <w:pPr>
        <w:pStyle w:val="Style1"/>
      </w:pPr>
      <w:r>
        <w:t xml:space="preserve">                    unityEnabled: Dt,</w:t>
      </w:r>
    </w:p>
    <w:p w14:paraId="2AD937D6" w14:textId="77777777" w:rsidR="005E6A9E" w:rsidRDefault="005E6A9E" w:rsidP="005E6A9E">
      <w:pPr>
        <w:pStyle w:val="Style1"/>
      </w:pPr>
      <w:r>
        <w:t xml:space="preserve">                    universalMeControlPWAEnabled: Ht &amp;&amp; Vt,</w:t>
      </w:r>
    </w:p>
    <w:p w14:paraId="6A3FE8FA" w14:textId="77777777" w:rsidR="005E6A9E" w:rsidRDefault="005E6A9E" w:rsidP="005E6A9E">
      <w:pPr>
        <w:pStyle w:val="Style1"/>
      </w:pPr>
      <w:r>
        <w:t xml:space="preserve">                    userPreferenceEnabled: Bt,</w:t>
      </w:r>
    </w:p>
    <w:p w14:paraId="30D9AFAA" w14:textId="77777777" w:rsidR="005E6A9E" w:rsidRDefault="005E6A9E" w:rsidP="005E6A9E">
      <w:pPr>
        <w:pStyle w:val="Style1"/>
      </w:pPr>
      <w:r>
        <w:t xml:space="preserve">                    wacHostApps: r(Jt),</w:t>
      </w:r>
    </w:p>
    <w:p w14:paraId="2A34D55D" w14:textId="77777777" w:rsidR="005E6A9E" w:rsidRDefault="005E6A9E" w:rsidP="005E6A9E">
      <w:pPr>
        <w:pStyle w:val="Style1"/>
      </w:pPr>
      <w:r>
        <w:t xml:space="preserve">                    wacHostAppsArray: Jt,</w:t>
      </w:r>
    </w:p>
    <w:p w14:paraId="47EA2B00" w14:textId="77777777" w:rsidR="005E6A9E" w:rsidRDefault="005E6A9E" w:rsidP="005E6A9E">
      <w:pPr>
        <w:pStyle w:val="Style1"/>
      </w:pPr>
      <w:r>
        <w:t xml:space="preserve">                    wacHostEnabled: Tt &amp;&amp; !Tn &amp;&amp; Jt.length &gt; 0,</w:t>
      </w:r>
    </w:p>
    <w:p w14:paraId="7D806D26" w14:textId="77777777" w:rsidR="005E6A9E" w:rsidRDefault="005E6A9E" w:rsidP="005E6A9E">
      <w:pPr>
        <w:pStyle w:val="Style1"/>
      </w:pPr>
      <w:r>
        <w:t xml:space="preserve">                    wacHostOrgTemplatesEnabled: !1,</w:t>
      </w:r>
    </w:p>
    <w:p w14:paraId="42E835F4" w14:textId="77777777" w:rsidR="005E6A9E" w:rsidRDefault="005E6A9E" w:rsidP="005E6A9E">
      <w:pPr>
        <w:pStyle w:val="Style1"/>
      </w:pPr>
      <w:r>
        <w:t xml:space="preserve">                    webVitalsEnabled: Lt,</w:t>
      </w:r>
    </w:p>
    <w:p w14:paraId="616AA1E3" w14:textId="77777777" w:rsidR="005E6A9E" w:rsidRDefault="005E6A9E" w:rsidP="005E6A9E">
      <w:pPr>
        <w:pStyle w:val="Style1"/>
      </w:pPr>
      <w:r>
        <w:t xml:space="preserve">                    yammerM365AppEnabled: Ft &amp;&amp; ut</w:t>
      </w:r>
    </w:p>
    <w:p w14:paraId="52D16FE9" w14:textId="77777777" w:rsidR="005E6A9E" w:rsidRDefault="005E6A9E" w:rsidP="005E6A9E">
      <w:pPr>
        <w:pStyle w:val="Style1"/>
      </w:pPr>
      <w:r>
        <w:t xml:space="preserve">                }</w:t>
      </w:r>
    </w:p>
    <w:p w14:paraId="47BF0D71" w14:textId="77777777" w:rsidR="005E6A9E" w:rsidRDefault="005E6A9E" w:rsidP="005E6A9E">
      <w:pPr>
        <w:pStyle w:val="Style1"/>
      </w:pPr>
      <w:r>
        <w:t xml:space="preserve">            },</w:t>
      </w:r>
    </w:p>
    <w:p w14:paraId="0773930D" w14:textId="77777777" w:rsidR="005E6A9E" w:rsidRDefault="005E6A9E" w:rsidP="005E6A9E">
      <w:pPr>
        <w:pStyle w:val="Style1"/>
      </w:pPr>
      <w:r>
        <w:t xml:space="preserve">            getServerGeneratedConfig: function(e) {</w:t>
      </w:r>
    </w:p>
    <w:p w14:paraId="77DD1BE2" w14:textId="77777777" w:rsidR="005E6A9E" w:rsidRDefault="005E6A9E" w:rsidP="005E6A9E">
      <w:pPr>
        <w:pStyle w:val="Style1"/>
      </w:pPr>
      <w:r>
        <w:t xml:space="preserve">                return function(e) {</w:t>
      </w:r>
    </w:p>
    <w:p w14:paraId="788395D9" w14:textId="77777777" w:rsidR="005E6A9E" w:rsidRDefault="005E6A9E" w:rsidP="005E6A9E">
      <w:pPr>
        <w:pStyle w:val="Style1"/>
      </w:pPr>
      <w:r>
        <w:t xml:space="preserve">                    var n, t, l, s, u, c;</w:t>
      </w:r>
    </w:p>
    <w:p w14:paraId="6B18A3A2" w14:textId="77777777" w:rsidR="005E6A9E" w:rsidRDefault="005E6A9E" w:rsidP="005E6A9E">
      <w:pPr>
        <w:pStyle w:val="Style1"/>
      </w:pPr>
      <w:r>
        <w:t xml:space="preserve">                    return Object(i.__awaiter)(this, void 0, void 0, (function() {</w:t>
      </w:r>
    </w:p>
    <w:p w14:paraId="2B4A7D28" w14:textId="77777777" w:rsidR="005E6A9E" w:rsidRDefault="005E6A9E" w:rsidP="005E6A9E">
      <w:pPr>
        <w:pStyle w:val="Style1"/>
      </w:pPr>
      <w:r>
        <w:t xml:space="preserve">                        var v, p;</w:t>
      </w:r>
    </w:p>
    <w:p w14:paraId="63B03262" w14:textId="77777777" w:rsidR="005E6A9E" w:rsidRDefault="005E6A9E" w:rsidP="005E6A9E">
      <w:pPr>
        <w:pStyle w:val="Style1"/>
      </w:pPr>
      <w:r>
        <w:t xml:space="preserve">                        return Object(i.__generator)(this, (function(b) {</w:t>
      </w:r>
    </w:p>
    <w:p w14:paraId="7989C50C" w14:textId="77777777" w:rsidR="005E6A9E" w:rsidRDefault="005E6A9E" w:rsidP="005E6A9E">
      <w:pPr>
        <w:pStyle w:val="Style1"/>
      </w:pPr>
      <w:r>
        <w:t xml:space="preserve">                            switch (b.label) {</w:t>
      </w:r>
    </w:p>
    <w:p w14:paraId="35594955" w14:textId="77777777" w:rsidR="005E6A9E" w:rsidRDefault="005E6A9E" w:rsidP="005E6A9E">
      <w:pPr>
        <w:pStyle w:val="Style1"/>
      </w:pPr>
      <w:r>
        <w:t xml:space="preserve">                            case 0:</w:t>
      </w:r>
    </w:p>
    <w:p w14:paraId="3D5F11FA" w14:textId="77777777" w:rsidR="005E6A9E" w:rsidRDefault="005E6A9E" w:rsidP="005E6A9E">
      <w:pPr>
        <w:pStyle w:val="Style1"/>
      </w:pPr>
      <w:r>
        <w:t xml:space="preserve">                                return [4, Object(a.a)("capabilities", e)];</w:t>
      </w:r>
    </w:p>
    <w:p w14:paraId="03418455" w14:textId="77777777" w:rsidR="005E6A9E" w:rsidRDefault="005E6A9E" w:rsidP="005E6A9E">
      <w:pPr>
        <w:pStyle w:val="Style1"/>
      </w:pPr>
      <w:r>
        <w:t xml:space="preserve">                            case 1:</w:t>
      </w:r>
    </w:p>
    <w:p w14:paraId="037E628F" w14:textId="77777777" w:rsidR="005E6A9E" w:rsidRDefault="005E6A9E" w:rsidP="005E6A9E">
      <w:pPr>
        <w:pStyle w:val="Style1"/>
      </w:pPr>
      <w:r>
        <w:t xml:space="preserve">                                if (!(v = b.sent()))</w:t>
      </w:r>
    </w:p>
    <w:p w14:paraId="2297CBD7" w14:textId="77777777" w:rsidR="005E6A9E" w:rsidRDefault="005E6A9E" w:rsidP="005E6A9E">
      <w:pPr>
        <w:pStyle w:val="Style1"/>
      </w:pPr>
      <w:r>
        <w:t xml:space="preserve">                                    throw new Error("Cannot parse CapabilitiesConfig");</w:t>
      </w:r>
    </w:p>
    <w:p w14:paraId="3473B0F1" w14:textId="77777777" w:rsidR="005E6A9E" w:rsidRDefault="005E6A9E" w:rsidP="005E6A9E">
      <w:pPr>
        <w:pStyle w:val="Style1"/>
      </w:pPr>
      <w:r>
        <w:t xml:space="preserve">                                return v.storeAppEnabled &amp;&amp; v.pwaEnabled &amp;&amp; Object(o.a)() &amp;&amp; (p = null === (n = null === Windows || void 0 === Windows ? void 0 : Windows.Security.Authentication.Web.Core.WebAuthenticationCoreManager) || void 0 === n ? void 0 : n.findAllAccountsAsync,</w:t>
      </w:r>
    </w:p>
    <w:p w14:paraId="5557E0D5" w14:textId="77777777" w:rsidR="005E6A9E" w:rsidRDefault="005E6A9E" w:rsidP="005E6A9E">
      <w:pPr>
        <w:pStyle w:val="Style1"/>
      </w:pPr>
      <w:r>
        <w:t xml:space="preserve">                                v.storeAppEnabled = !!p &amp;&amp; null !== (c = null === (u = null === (s = null === (l = null === (t = Windows.Foundation) || void 0 === t ? void 0 : t.Metadata) || void 0 === l ? void 0 : l.ApiInformation) || void 0 === s ? void 0 : s.isMethodPresent) || void 0 === u ? void 0 : u.call(s, "Windows.Security.Authentication.Web.Core.WebAuthenticationCoreManager", "FindAllAccountsAsync")) &amp;&amp; void 0 !== c &amp;&amp; c &amp;&amp; d({</w:t>
      </w:r>
    </w:p>
    <w:p w14:paraId="27593451" w14:textId="77777777" w:rsidR="005E6A9E" w:rsidRDefault="005E6A9E" w:rsidP="005E6A9E">
      <w:pPr>
        <w:pStyle w:val="Style1"/>
      </w:pPr>
      <w:r>
        <w:t xml:space="preserve">                                    build: 1091,</w:t>
      </w:r>
    </w:p>
    <w:p w14:paraId="2438DCFF" w14:textId="77777777" w:rsidR="005E6A9E" w:rsidRDefault="005E6A9E" w:rsidP="005E6A9E">
      <w:pPr>
        <w:pStyle w:val="Style1"/>
      </w:pPr>
      <w:r>
        <w:t xml:space="preserve">                                    major: 18,</w:t>
      </w:r>
    </w:p>
    <w:p w14:paraId="3482E6BF" w14:textId="77777777" w:rsidR="005E6A9E" w:rsidRDefault="005E6A9E" w:rsidP="005E6A9E">
      <w:pPr>
        <w:pStyle w:val="Style1"/>
      </w:pPr>
      <w:r>
        <w:t xml:space="preserve">                                    minor: 2205,</w:t>
      </w:r>
    </w:p>
    <w:p w14:paraId="1CDB0B80" w14:textId="77777777" w:rsidR="005E6A9E" w:rsidRDefault="005E6A9E" w:rsidP="005E6A9E">
      <w:pPr>
        <w:pStyle w:val="Style1"/>
      </w:pPr>
      <w:r>
        <w:t xml:space="preserve">                                    revision: 0</w:t>
      </w:r>
    </w:p>
    <w:p w14:paraId="1A54E660" w14:textId="77777777" w:rsidR="005E6A9E" w:rsidRDefault="005E6A9E" w:rsidP="005E6A9E">
      <w:pPr>
        <w:pStyle w:val="Style1"/>
      </w:pPr>
      <w:r>
        <w:t xml:space="preserve">                                })),</w:t>
      </w:r>
    </w:p>
    <w:p w14:paraId="46169F2E" w14:textId="77777777" w:rsidR="005E6A9E" w:rsidRDefault="005E6A9E" w:rsidP="005E6A9E">
      <w:pPr>
        <w:pStyle w:val="Style1"/>
      </w:pPr>
      <w:r>
        <w:t xml:space="preserve">                                [2, Object(i.__assign)(Object(i.__assign)({}, v), {</w:t>
      </w:r>
    </w:p>
    <w:p w14:paraId="6CE58B4A" w14:textId="77777777" w:rsidR="005E6A9E" w:rsidRDefault="005E6A9E" w:rsidP="005E6A9E">
      <w:pPr>
        <w:pStyle w:val="Style1"/>
      </w:pPr>
      <w:r>
        <w:t xml:space="preserve">                                    startPageApps: r(v.startPageAppsArray),</w:t>
      </w:r>
    </w:p>
    <w:p w14:paraId="3D1D7F15" w14:textId="77777777" w:rsidR="005E6A9E" w:rsidRDefault="005E6A9E" w:rsidP="005E6A9E">
      <w:pPr>
        <w:pStyle w:val="Style1"/>
      </w:pPr>
      <w:r>
        <w:t xml:space="preserve">                                    wacHostApps: r(v.wacHostAppsArray),</w:t>
      </w:r>
    </w:p>
    <w:p w14:paraId="2FA1235E" w14:textId="77777777" w:rsidR="005E6A9E" w:rsidRDefault="005E6A9E" w:rsidP="005E6A9E">
      <w:pPr>
        <w:pStyle w:val="Style1"/>
      </w:pPr>
      <w:r>
        <w:t xml:space="preserve">                                    isPwaInUwp: v.pwaEnabled &amp;&amp; Object(o.a)()</w:t>
      </w:r>
    </w:p>
    <w:p w14:paraId="53D6A5B6" w14:textId="77777777" w:rsidR="005E6A9E" w:rsidRDefault="005E6A9E" w:rsidP="005E6A9E">
      <w:pPr>
        <w:pStyle w:val="Style1"/>
      </w:pPr>
      <w:r>
        <w:t xml:space="preserve">                                })]</w:t>
      </w:r>
    </w:p>
    <w:p w14:paraId="6CA02BC7" w14:textId="77777777" w:rsidR="005E6A9E" w:rsidRDefault="005E6A9E" w:rsidP="005E6A9E">
      <w:pPr>
        <w:pStyle w:val="Style1"/>
      </w:pPr>
      <w:r>
        <w:t xml:space="preserve">                            }</w:t>
      </w:r>
    </w:p>
    <w:p w14:paraId="57BC6A60" w14:textId="77777777" w:rsidR="005E6A9E" w:rsidRDefault="005E6A9E" w:rsidP="005E6A9E">
      <w:pPr>
        <w:pStyle w:val="Style1"/>
      </w:pPr>
      <w:r>
        <w:t xml:space="preserve">                        }</w:t>
      </w:r>
    </w:p>
    <w:p w14:paraId="7249D317" w14:textId="77777777" w:rsidR="005E6A9E" w:rsidRDefault="005E6A9E" w:rsidP="005E6A9E">
      <w:pPr>
        <w:pStyle w:val="Style1"/>
      </w:pPr>
      <w:r>
        <w:t xml:space="preserve">                        ))</w:t>
      </w:r>
    </w:p>
    <w:p w14:paraId="153420FB" w14:textId="77777777" w:rsidR="005E6A9E" w:rsidRDefault="005E6A9E" w:rsidP="005E6A9E">
      <w:pPr>
        <w:pStyle w:val="Style1"/>
      </w:pPr>
      <w:r>
        <w:t xml:space="preserve">                    }</w:t>
      </w:r>
    </w:p>
    <w:p w14:paraId="0BE1E7F9" w14:textId="77777777" w:rsidR="005E6A9E" w:rsidRDefault="005E6A9E" w:rsidP="005E6A9E">
      <w:pPr>
        <w:pStyle w:val="Style1"/>
      </w:pPr>
      <w:r>
        <w:t xml:space="preserve">                    ))</w:t>
      </w:r>
    </w:p>
    <w:p w14:paraId="748CE411" w14:textId="77777777" w:rsidR="005E6A9E" w:rsidRDefault="005E6A9E" w:rsidP="005E6A9E">
      <w:pPr>
        <w:pStyle w:val="Style1"/>
      </w:pPr>
      <w:r>
        <w:t xml:space="preserve">                }(e)</w:t>
      </w:r>
    </w:p>
    <w:p w14:paraId="5C164B3F" w14:textId="77777777" w:rsidR="005E6A9E" w:rsidRDefault="005E6A9E" w:rsidP="005E6A9E">
      <w:pPr>
        <w:pStyle w:val="Style1"/>
      </w:pPr>
      <w:r>
        <w:t xml:space="preserve">            }</w:t>
      </w:r>
    </w:p>
    <w:p w14:paraId="5E519F74" w14:textId="77777777" w:rsidR="005E6A9E" w:rsidRDefault="005E6A9E" w:rsidP="005E6A9E">
      <w:pPr>
        <w:pStyle w:val="Style1"/>
      </w:pPr>
      <w:r>
        <w:t xml:space="preserve">        }</w:t>
      </w:r>
    </w:p>
    <w:p w14:paraId="7C5F10BC" w14:textId="77777777" w:rsidR="005E6A9E" w:rsidRDefault="005E6A9E" w:rsidP="005E6A9E">
      <w:pPr>
        <w:pStyle w:val="Style1"/>
      </w:pPr>
      <w:r>
        <w:t xml:space="preserve">    },</w:t>
      </w:r>
    </w:p>
    <w:p w14:paraId="6611F634" w14:textId="77777777" w:rsidR="005E6A9E" w:rsidRDefault="005E6A9E" w:rsidP="005E6A9E">
      <w:pPr>
        <w:pStyle w:val="Style1"/>
      </w:pPr>
      <w:r>
        <w:t xml:space="preserve">    ohjr: function(e, n, t) {</w:t>
      </w:r>
    </w:p>
    <w:p w14:paraId="5A1F171C" w14:textId="77777777" w:rsidR="005E6A9E" w:rsidRDefault="005E6A9E" w:rsidP="005E6A9E">
      <w:pPr>
        <w:pStyle w:val="Style1"/>
      </w:pPr>
      <w:r>
        <w:t xml:space="preserve">        "use strict";</w:t>
      </w:r>
    </w:p>
    <w:p w14:paraId="75C66E6D" w14:textId="77777777" w:rsidR="005E6A9E" w:rsidRDefault="005E6A9E" w:rsidP="005E6A9E">
      <w:pPr>
        <w:pStyle w:val="Style1"/>
      </w:pPr>
      <w:r>
        <w:t xml:space="preserve">        t.d(n, "a", (function() {</w:t>
      </w:r>
    </w:p>
    <w:p w14:paraId="588742F5" w14:textId="77777777" w:rsidR="005E6A9E" w:rsidRDefault="005E6A9E" w:rsidP="005E6A9E">
      <w:pPr>
        <w:pStyle w:val="Style1"/>
      </w:pPr>
      <w:r>
        <w:t xml:space="preserve">            return s</w:t>
      </w:r>
    </w:p>
    <w:p w14:paraId="5820987B" w14:textId="77777777" w:rsidR="005E6A9E" w:rsidRDefault="005E6A9E" w:rsidP="005E6A9E">
      <w:pPr>
        <w:pStyle w:val="Style1"/>
      </w:pPr>
      <w:r>
        <w:t xml:space="preserve">        }</w:t>
      </w:r>
    </w:p>
    <w:p w14:paraId="75867A9A" w14:textId="77777777" w:rsidR="005E6A9E" w:rsidRDefault="005E6A9E" w:rsidP="005E6A9E">
      <w:pPr>
        <w:pStyle w:val="Style1"/>
      </w:pPr>
      <w:r>
        <w:t xml:space="preserve">        ));</w:t>
      </w:r>
    </w:p>
    <w:p w14:paraId="431A5092" w14:textId="77777777" w:rsidR="005E6A9E" w:rsidRDefault="005E6A9E" w:rsidP="005E6A9E">
      <w:pPr>
        <w:pStyle w:val="Style1"/>
      </w:pPr>
      <w:r>
        <w:t xml:space="preserve">        var i = t("QjXU")</w:t>
      </w:r>
    </w:p>
    <w:p w14:paraId="6391B6CC" w14:textId="77777777" w:rsidR="005E6A9E" w:rsidRDefault="005E6A9E" w:rsidP="005E6A9E">
      <w:pPr>
        <w:pStyle w:val="Style1"/>
      </w:pPr>
      <w:r>
        <w:t xml:space="preserve">          , a = t("iPRk")</w:t>
      </w:r>
    </w:p>
    <w:p w14:paraId="681E8E11" w14:textId="77777777" w:rsidR="005E6A9E" w:rsidRDefault="005E6A9E" w:rsidP="005E6A9E">
      <w:pPr>
        <w:pStyle w:val="Style1"/>
      </w:pPr>
      <w:r>
        <w:t xml:space="preserve">          , o = t("CMIS")</w:t>
      </w:r>
    </w:p>
    <w:p w14:paraId="773D19D5" w14:textId="77777777" w:rsidR="005E6A9E" w:rsidRDefault="005E6A9E" w:rsidP="005E6A9E">
      <w:pPr>
        <w:pStyle w:val="Style1"/>
      </w:pPr>
      <w:r>
        <w:t xml:space="preserve">          , l = t("Dn7E");</w:t>
      </w:r>
    </w:p>
    <w:p w14:paraId="7E1503A6" w14:textId="77777777" w:rsidR="005E6A9E" w:rsidRDefault="005E6A9E" w:rsidP="005E6A9E">
      <w:pPr>
        <w:pStyle w:val="Style1"/>
      </w:pPr>
      <w:r>
        <w:t xml:space="preserve">        function r(e, n, t, i) {</w:t>
      </w:r>
    </w:p>
    <w:p w14:paraId="073A0081" w14:textId="77777777" w:rsidR="005E6A9E" w:rsidRDefault="005E6A9E" w:rsidP="005E6A9E">
      <w:pPr>
        <w:pStyle w:val="Style1"/>
      </w:pPr>
      <w:r>
        <w:t xml:space="preserve">            void 0 === i &amp;&amp; (i = 3);</w:t>
      </w:r>
    </w:p>
    <w:p w14:paraId="5731F874" w14:textId="77777777" w:rsidR="005E6A9E" w:rsidRDefault="005E6A9E" w:rsidP="005E6A9E">
      <w:pPr>
        <w:pStyle w:val="Style1"/>
      </w:pPr>
      <w:r>
        <w:t xml:space="preserve">            var a, r = d(e, n, i), s = r.detectedMismatches, u = r.error;</w:t>
      </w:r>
    </w:p>
    <w:p w14:paraId="33155EB2" w14:textId="77777777" w:rsidR="005E6A9E" w:rsidRDefault="005E6A9E" w:rsidP="005E6A9E">
      <w:pPr>
        <w:pStyle w:val="Style1"/>
      </w:pPr>
      <w:r>
        <w:t xml:space="preserve">            return u ? (a = u instanceof Error ? u.message : u,</w:t>
      </w:r>
    </w:p>
    <w:p w14:paraId="55DEA35C" w14:textId="77777777" w:rsidR="005E6A9E" w:rsidRDefault="005E6A9E" w:rsidP="005E6A9E">
      <w:pPr>
        <w:pStyle w:val="Style1"/>
      </w:pPr>
      <w:r>
        <w:t xml:space="preserve">            function(e) {</w:t>
      </w:r>
    </w:p>
    <w:p w14:paraId="592DF250" w14:textId="77777777" w:rsidR="005E6A9E" w:rsidRDefault="005E6A9E" w:rsidP="005E6A9E">
      <w:pPr>
        <w:pStyle w:val="Style1"/>
      </w:pPr>
      <w:r>
        <w:t xml:space="preserve">                Object(o.a)({</w:t>
      </w:r>
    </w:p>
    <w:p w14:paraId="52B5C47F" w14:textId="77777777" w:rsidR="005E6A9E" w:rsidRDefault="005E6A9E" w:rsidP="005E6A9E">
      <w:pPr>
        <w:pStyle w:val="Style1"/>
      </w:pPr>
      <w:r>
        <w:t xml:space="preserve">                    eventName: "ValidateConfigEquality_Error",</w:t>
      </w:r>
    </w:p>
    <w:p w14:paraId="22402962" w14:textId="77777777" w:rsidR="005E6A9E" w:rsidRDefault="005E6A9E" w:rsidP="005E6A9E">
      <w:pPr>
        <w:pStyle w:val="Style1"/>
      </w:pPr>
      <w:r>
        <w:t xml:space="preserve">                    errorType: "NorthStarConfig_Error",</w:t>
      </w:r>
    </w:p>
    <w:p w14:paraId="12806800" w14:textId="77777777" w:rsidR="005E6A9E" w:rsidRDefault="005E6A9E" w:rsidP="005E6A9E">
      <w:pPr>
        <w:pStyle w:val="Style1"/>
      </w:pPr>
      <w:r>
        <w:t xml:space="preserve">                    message: e</w:t>
      </w:r>
    </w:p>
    <w:p w14:paraId="632281D8" w14:textId="77777777" w:rsidR="005E6A9E" w:rsidRDefault="005E6A9E" w:rsidP="005E6A9E">
      <w:pPr>
        <w:pStyle w:val="Style1"/>
      </w:pPr>
      <w:r>
        <w:t xml:space="preserve">                })</w:t>
      </w:r>
    </w:p>
    <w:p w14:paraId="3DDC1E00" w14:textId="77777777" w:rsidR="005E6A9E" w:rsidRDefault="005E6A9E" w:rsidP="005E6A9E">
      <w:pPr>
        <w:pStyle w:val="Style1"/>
      </w:pPr>
      <w:r>
        <w:t xml:space="preserve">            }("Error occurred while validating config equality:\n\n".concat(a)),</w:t>
      </w:r>
    </w:p>
    <w:p w14:paraId="4077BA5F" w14:textId="77777777" w:rsidR="005E6A9E" w:rsidRDefault="005E6A9E" w:rsidP="005E6A9E">
      <w:pPr>
        <w:pStyle w:val="Style1"/>
      </w:pPr>
      <w:r>
        <w:t xml:space="preserve">            !1) : !(s.length &gt; 0 &amp;&amp; (function(e) {</w:t>
      </w:r>
    </w:p>
    <w:p w14:paraId="4C359638" w14:textId="77777777" w:rsidR="005E6A9E" w:rsidRDefault="005E6A9E" w:rsidP="005E6A9E">
      <w:pPr>
        <w:pStyle w:val="Style1"/>
      </w:pPr>
      <w:r>
        <w:t xml:space="preserve">                Object(l.a)({</w:t>
      </w:r>
    </w:p>
    <w:p w14:paraId="3ED0B5AA" w14:textId="77777777" w:rsidR="005E6A9E" w:rsidRDefault="005E6A9E" w:rsidP="005E6A9E">
      <w:pPr>
        <w:pStyle w:val="Style1"/>
      </w:pPr>
      <w:r>
        <w:t xml:space="preserve">                    featureName: "ConfigQueryWrapper",</w:t>
      </w:r>
    </w:p>
    <w:p w14:paraId="67D613FF" w14:textId="77777777" w:rsidR="005E6A9E" w:rsidRDefault="005E6A9E" w:rsidP="005E6A9E">
      <w:pPr>
        <w:pStyle w:val="Style1"/>
      </w:pPr>
      <w:r>
        <w:t xml:space="preserve">                    eventName: "ValidateConfigEquality",</w:t>
      </w:r>
    </w:p>
    <w:p w14:paraId="1ACA044B" w14:textId="77777777" w:rsidR="005E6A9E" w:rsidRDefault="005E6A9E" w:rsidP="005E6A9E">
      <w:pPr>
        <w:pStyle w:val="Style1"/>
      </w:pPr>
      <w:r>
        <w:t xml:space="preserve">                    params: e</w:t>
      </w:r>
    </w:p>
    <w:p w14:paraId="53135EE0" w14:textId="77777777" w:rsidR="005E6A9E" w:rsidRDefault="005E6A9E" w:rsidP="005E6A9E">
      <w:pPr>
        <w:pStyle w:val="Style1"/>
      </w:pPr>
      <w:r>
        <w:t xml:space="preserve">                })</w:t>
      </w:r>
    </w:p>
    <w:p w14:paraId="292BA8F8" w14:textId="77777777" w:rsidR="005E6A9E" w:rsidRDefault="005E6A9E" w:rsidP="005E6A9E">
      <w:pPr>
        <w:pStyle w:val="Style1"/>
      </w:pPr>
      <w:r>
        <w:t xml:space="preserve">            }({</w:t>
      </w:r>
    </w:p>
    <w:p w14:paraId="0AFDF3A9" w14:textId="77777777" w:rsidR="005E6A9E" w:rsidRDefault="005E6A9E" w:rsidP="005E6A9E">
      <w:pPr>
        <w:pStyle w:val="Style1"/>
      </w:pPr>
      <w:r>
        <w:t xml:space="preserve">                QueryKey: t,</w:t>
      </w:r>
    </w:p>
    <w:p w14:paraId="4B794B66" w14:textId="77777777" w:rsidR="005E6A9E" w:rsidRDefault="005E6A9E" w:rsidP="005E6A9E">
      <w:pPr>
        <w:pStyle w:val="Style1"/>
      </w:pPr>
      <w:r>
        <w:t xml:space="preserve">                Mismatches: s.join(",")</w:t>
      </w:r>
    </w:p>
    <w:p w14:paraId="074E59F5" w14:textId="77777777" w:rsidR="005E6A9E" w:rsidRDefault="005E6A9E" w:rsidP="005E6A9E">
      <w:pPr>
        <w:pStyle w:val="Style1"/>
      </w:pPr>
      <w:r>
        <w:t xml:space="preserve">            }),</w:t>
      </w:r>
    </w:p>
    <w:p w14:paraId="63DDAD92" w14:textId="77777777" w:rsidR="005E6A9E" w:rsidRDefault="005E6A9E" w:rsidP="005E6A9E">
      <w:pPr>
        <w:pStyle w:val="Style1"/>
      </w:pPr>
      <w:r>
        <w:t xml:space="preserve">            1))</w:t>
      </w:r>
    </w:p>
    <w:p w14:paraId="4A58A244" w14:textId="77777777" w:rsidR="005E6A9E" w:rsidRDefault="005E6A9E" w:rsidP="005E6A9E">
      <w:pPr>
        <w:pStyle w:val="Style1"/>
      </w:pPr>
      <w:r>
        <w:t xml:space="preserve">        }</w:t>
      </w:r>
    </w:p>
    <w:p w14:paraId="4555D794" w14:textId="77777777" w:rsidR="005E6A9E" w:rsidRDefault="005E6A9E" w:rsidP="005E6A9E">
      <w:pPr>
        <w:pStyle w:val="Style1"/>
      </w:pPr>
      <w:r>
        <w:t xml:space="preserve">        function d(e, n, t) {</w:t>
      </w:r>
    </w:p>
    <w:p w14:paraId="093C308C" w14:textId="77777777" w:rsidR="005E6A9E" w:rsidRDefault="005E6A9E" w:rsidP="005E6A9E">
      <w:pPr>
        <w:pStyle w:val="Style1"/>
      </w:pPr>
      <w:r>
        <w:t xml:space="preserve">            var a, o, l, r, s = [], u = function(e) {</w:t>
      </w:r>
    </w:p>
    <w:p w14:paraId="651F0DED" w14:textId="77777777" w:rsidR="005E6A9E" w:rsidRDefault="005E6A9E" w:rsidP="005E6A9E">
      <w:pPr>
        <w:pStyle w:val="Style1"/>
      </w:pPr>
      <w:r>
        <w:t xml:space="preserve">                var n, t, i = e.key, a = e.mismatchType, o = e.val1, l = e.val2, r = "string" == typeof o &amp;&amp; "SubLvl" !== a ? "StrLen:".concat(o.length.toString()) : null !== (n = null == o ? void 0 : o.toString()) &amp;&amp; void 0 !== n ? n : "undefined", d = "string" == typeof l &amp;&amp; "SubLvl" !== a ? "StrLen:".concat(l.length.toString()) : null !== (t = null == l ? void 0 : l.toString()) &amp;&amp; void 0 !== t ? t : "undefined", u = "".concat(i, ":[").concat(a, "(").concat(r);</w:t>
      </w:r>
    </w:p>
    <w:p w14:paraId="7366173C" w14:textId="77777777" w:rsidR="005E6A9E" w:rsidRDefault="005E6A9E" w:rsidP="005E6A9E">
      <w:pPr>
        <w:pStyle w:val="Style1"/>
      </w:pPr>
      <w:r>
        <w:t xml:space="preserve">                void 0 !== l &amp;&amp; (u += "|".concat(d)),</w:t>
      </w:r>
    </w:p>
    <w:p w14:paraId="2E964658" w14:textId="77777777" w:rsidR="005E6A9E" w:rsidRDefault="005E6A9E" w:rsidP="005E6A9E">
      <w:pPr>
        <w:pStyle w:val="Style1"/>
      </w:pPr>
      <w:r>
        <w:t xml:space="preserve">                s.push(u += ")]")</w:t>
      </w:r>
    </w:p>
    <w:p w14:paraId="56156706" w14:textId="77777777" w:rsidR="005E6A9E" w:rsidRDefault="005E6A9E" w:rsidP="005E6A9E">
      <w:pPr>
        <w:pStyle w:val="Style1"/>
      </w:pPr>
      <w:r>
        <w:t xml:space="preserve">            };</w:t>
      </w:r>
    </w:p>
    <w:p w14:paraId="0E1E2ED8" w14:textId="77777777" w:rsidR="005E6A9E" w:rsidRDefault="005E6A9E" w:rsidP="005E6A9E">
      <w:pPr>
        <w:pStyle w:val="Style1"/>
      </w:pPr>
      <w:r>
        <w:t xml:space="preserve">            try {</w:t>
      </w:r>
    </w:p>
    <w:p w14:paraId="36F7C9E5" w14:textId="77777777" w:rsidR="005E6A9E" w:rsidRDefault="005E6A9E" w:rsidP="005E6A9E">
      <w:pPr>
        <w:pStyle w:val="Style1"/>
      </w:pPr>
      <w:r>
        <w:t xml:space="preserve">                if (t &lt;= 0)</w:t>
      </w:r>
    </w:p>
    <w:p w14:paraId="5B091D39" w14:textId="77777777" w:rsidR="005E6A9E" w:rsidRDefault="005E6A9E" w:rsidP="005E6A9E">
      <w:pPr>
        <w:pStyle w:val="Style1"/>
      </w:pPr>
      <w:r>
        <w:t xml:space="preserve">                    return {</w:t>
      </w:r>
    </w:p>
    <w:p w14:paraId="07B2F50B" w14:textId="77777777" w:rsidR="005E6A9E" w:rsidRDefault="005E6A9E" w:rsidP="005E6A9E">
      <w:pPr>
        <w:pStyle w:val="Style1"/>
      </w:pPr>
      <w:r>
        <w:t xml:space="preserve">                        detectedMismatches: s</w:t>
      </w:r>
    </w:p>
    <w:p w14:paraId="776F5898" w14:textId="77777777" w:rsidR="005E6A9E" w:rsidRDefault="005E6A9E" w:rsidP="005E6A9E">
      <w:pPr>
        <w:pStyle w:val="Style1"/>
      </w:pPr>
      <w:r>
        <w:t xml:space="preserve">                    };</w:t>
      </w:r>
    </w:p>
    <w:p w14:paraId="05A6C8DE" w14:textId="77777777" w:rsidR="005E6A9E" w:rsidRDefault="005E6A9E" w:rsidP="005E6A9E">
      <w:pPr>
        <w:pStyle w:val="Style1"/>
      </w:pPr>
      <w:r>
        <w:t xml:space="preserve">                try {</w:t>
      </w:r>
    </w:p>
    <w:p w14:paraId="6A7493AF" w14:textId="77777777" w:rsidR="005E6A9E" w:rsidRDefault="005E6A9E" w:rsidP="005E6A9E">
      <w:pPr>
        <w:pStyle w:val="Style1"/>
      </w:pPr>
      <w:r>
        <w:t xml:space="preserve">                    for (var c = Object(i.__values)(Object.keys(n)), v = c.next(); !v.done; v = c.next()) {</w:t>
      </w:r>
    </w:p>
    <w:p w14:paraId="155292C5" w14:textId="77777777" w:rsidR="005E6A9E" w:rsidRDefault="005E6A9E" w:rsidP="005E6A9E">
      <w:pPr>
        <w:pStyle w:val="Style1"/>
      </w:pPr>
      <w:r>
        <w:t xml:space="preserve">                        var p = v.value</w:t>
      </w:r>
    </w:p>
    <w:p w14:paraId="1BD53C27" w14:textId="77777777" w:rsidR="005E6A9E" w:rsidRDefault="005E6A9E" w:rsidP="005E6A9E">
      <w:pPr>
        <w:pStyle w:val="Style1"/>
      </w:pPr>
      <w:r>
        <w:t xml:space="preserve">                          , b = n[p]</w:t>
      </w:r>
    </w:p>
    <w:p w14:paraId="5E715A90" w14:textId="77777777" w:rsidR="005E6A9E" w:rsidRDefault="005E6A9E" w:rsidP="005E6A9E">
      <w:pPr>
        <w:pStyle w:val="Style1"/>
      </w:pPr>
      <w:r>
        <w:t xml:space="preserve">                          , f = e[p];</w:t>
      </w:r>
    </w:p>
    <w:p w14:paraId="3DAC4192" w14:textId="77777777" w:rsidR="005E6A9E" w:rsidRDefault="005E6A9E" w:rsidP="005E6A9E">
      <w:pPr>
        <w:pStyle w:val="Style1"/>
      </w:pPr>
      <w:r>
        <w:t xml:space="preserve">                        if (void 0 !== f)</w:t>
      </w:r>
    </w:p>
    <w:p w14:paraId="145C502A" w14:textId="77777777" w:rsidR="005E6A9E" w:rsidRDefault="005E6A9E" w:rsidP="005E6A9E">
      <w:pPr>
        <w:pStyle w:val="Style1"/>
      </w:pPr>
      <w:r>
        <w:t xml:space="preserve">                            if ("object" == typeof b &amp;&amp; null !== b)</w:t>
      </w:r>
    </w:p>
    <w:p w14:paraId="347C11BB" w14:textId="77777777" w:rsidR="005E6A9E" w:rsidRDefault="005E6A9E" w:rsidP="005E6A9E">
      <w:pPr>
        <w:pStyle w:val="Style1"/>
      </w:pPr>
      <w:r>
        <w:t xml:space="preserve">                                if (b instanceof Set) {</w:t>
      </w:r>
    </w:p>
    <w:p w14:paraId="16C10ECC" w14:textId="77777777" w:rsidR="005E6A9E" w:rsidRDefault="005E6A9E" w:rsidP="005E6A9E">
      <w:pPr>
        <w:pStyle w:val="Style1"/>
      </w:pPr>
      <w:r>
        <w:t xml:space="preserve">                                    if (b.size !== f.size) {</w:t>
      </w:r>
    </w:p>
    <w:p w14:paraId="0761761D" w14:textId="77777777" w:rsidR="005E6A9E" w:rsidRDefault="005E6A9E" w:rsidP="005E6A9E">
      <w:pPr>
        <w:pStyle w:val="Style1"/>
      </w:pPr>
      <w:r>
        <w:t xml:space="preserve">                                        u({</w:t>
      </w:r>
    </w:p>
    <w:p w14:paraId="40FCED62" w14:textId="77777777" w:rsidR="005E6A9E" w:rsidRDefault="005E6A9E" w:rsidP="005E6A9E">
      <w:pPr>
        <w:pStyle w:val="Style1"/>
      </w:pPr>
      <w:r>
        <w:t xml:space="preserve">                                            key: p,</w:t>
      </w:r>
    </w:p>
    <w:p w14:paraId="422BA0F1" w14:textId="77777777" w:rsidR="005E6A9E" w:rsidRDefault="005E6A9E" w:rsidP="005E6A9E">
      <w:pPr>
        <w:pStyle w:val="Style1"/>
      </w:pPr>
      <w:r>
        <w:t xml:space="preserve">                                            mismatchType: "SetLen",</w:t>
      </w:r>
    </w:p>
    <w:p w14:paraId="1ECA1D50" w14:textId="77777777" w:rsidR="005E6A9E" w:rsidRDefault="005E6A9E" w:rsidP="005E6A9E">
      <w:pPr>
        <w:pStyle w:val="Style1"/>
      </w:pPr>
      <w:r>
        <w:t xml:space="preserve">                                            val1: f.size,</w:t>
      </w:r>
    </w:p>
    <w:p w14:paraId="4AD33EC8" w14:textId="77777777" w:rsidR="005E6A9E" w:rsidRDefault="005E6A9E" w:rsidP="005E6A9E">
      <w:pPr>
        <w:pStyle w:val="Style1"/>
      </w:pPr>
      <w:r>
        <w:t xml:space="preserve">                                            val2: b.size</w:t>
      </w:r>
    </w:p>
    <w:p w14:paraId="251C6BC1" w14:textId="77777777" w:rsidR="005E6A9E" w:rsidRDefault="005E6A9E" w:rsidP="005E6A9E">
      <w:pPr>
        <w:pStyle w:val="Style1"/>
      </w:pPr>
      <w:r>
        <w:t xml:space="preserve">                                        });</w:t>
      </w:r>
    </w:p>
    <w:p w14:paraId="4E5E9092" w14:textId="77777777" w:rsidR="005E6A9E" w:rsidRDefault="005E6A9E" w:rsidP="005E6A9E">
      <w:pPr>
        <w:pStyle w:val="Style1"/>
      </w:pPr>
      <w:r>
        <w:t xml:space="preserve">                                        continue</w:t>
      </w:r>
    </w:p>
    <w:p w14:paraId="1CDD197E" w14:textId="77777777" w:rsidR="005E6A9E" w:rsidRDefault="005E6A9E" w:rsidP="005E6A9E">
      <w:pPr>
        <w:pStyle w:val="Style1"/>
      </w:pPr>
      <w:r>
        <w:t xml:space="preserve">                                    }</w:t>
      </w:r>
    </w:p>
    <w:p w14:paraId="6927B230" w14:textId="77777777" w:rsidR="005E6A9E" w:rsidRDefault="005E6A9E" w:rsidP="005E6A9E">
      <w:pPr>
        <w:pStyle w:val="Style1"/>
      </w:pPr>
      <w:r>
        <w:t xml:space="preserve">                                    try {</w:t>
      </w:r>
    </w:p>
    <w:p w14:paraId="32EBDD37" w14:textId="77777777" w:rsidR="005E6A9E" w:rsidRDefault="005E6A9E" w:rsidP="005E6A9E">
      <w:pPr>
        <w:pStyle w:val="Style1"/>
      </w:pPr>
      <w:r>
        <w:t xml:space="preserve">                                        for (var m = (l = void 0,</w:t>
      </w:r>
    </w:p>
    <w:p w14:paraId="1D925189" w14:textId="77777777" w:rsidR="005E6A9E" w:rsidRDefault="005E6A9E" w:rsidP="005E6A9E">
      <w:pPr>
        <w:pStyle w:val="Style1"/>
      </w:pPr>
      <w:r>
        <w:t xml:space="preserve">                                        Object(i.__values)(b)), E = m.next(); !E.done; E = m.next()) {</w:t>
      </w:r>
    </w:p>
    <w:p w14:paraId="114EC459" w14:textId="77777777" w:rsidR="005E6A9E" w:rsidRDefault="005E6A9E" w:rsidP="005E6A9E">
      <w:pPr>
        <w:pStyle w:val="Style1"/>
      </w:pPr>
      <w:r>
        <w:t xml:space="preserve">                                            var g = E.value;</w:t>
      </w:r>
    </w:p>
    <w:p w14:paraId="15CF3A10" w14:textId="77777777" w:rsidR="005E6A9E" w:rsidRDefault="005E6A9E" w:rsidP="005E6A9E">
      <w:pPr>
        <w:pStyle w:val="Style1"/>
      </w:pPr>
      <w:r>
        <w:t xml:space="preserve">                                            f.has(g) || u({</w:t>
      </w:r>
    </w:p>
    <w:p w14:paraId="49F34656" w14:textId="77777777" w:rsidR="005E6A9E" w:rsidRDefault="005E6A9E" w:rsidP="005E6A9E">
      <w:pPr>
        <w:pStyle w:val="Style1"/>
      </w:pPr>
      <w:r>
        <w:t xml:space="preserve">                                                key: p,</w:t>
      </w:r>
    </w:p>
    <w:p w14:paraId="14DE38DF" w14:textId="77777777" w:rsidR="005E6A9E" w:rsidRDefault="005E6A9E" w:rsidP="005E6A9E">
      <w:pPr>
        <w:pStyle w:val="Style1"/>
      </w:pPr>
      <w:r>
        <w:t xml:space="preserve">                                                mismatchType: "SetMis",</w:t>
      </w:r>
    </w:p>
    <w:p w14:paraId="2C387E82" w14:textId="77777777" w:rsidR="005E6A9E" w:rsidRDefault="005E6A9E" w:rsidP="005E6A9E">
      <w:pPr>
        <w:pStyle w:val="Style1"/>
      </w:pPr>
      <w:r>
        <w:t xml:space="preserve">                                                val1: g</w:t>
      </w:r>
    </w:p>
    <w:p w14:paraId="0E59FD3F" w14:textId="77777777" w:rsidR="005E6A9E" w:rsidRDefault="005E6A9E" w:rsidP="005E6A9E">
      <w:pPr>
        <w:pStyle w:val="Style1"/>
      </w:pPr>
      <w:r>
        <w:t xml:space="preserve">                                            })</w:t>
      </w:r>
    </w:p>
    <w:p w14:paraId="2D552052" w14:textId="77777777" w:rsidR="005E6A9E" w:rsidRDefault="005E6A9E" w:rsidP="005E6A9E">
      <w:pPr>
        <w:pStyle w:val="Style1"/>
      </w:pPr>
      <w:r>
        <w:t xml:space="preserve">                                        }</w:t>
      </w:r>
    </w:p>
    <w:p w14:paraId="35C5B9BD" w14:textId="77777777" w:rsidR="005E6A9E" w:rsidRDefault="005E6A9E" w:rsidP="005E6A9E">
      <w:pPr>
        <w:pStyle w:val="Style1"/>
      </w:pPr>
      <w:r>
        <w:t xml:space="preserve">                                    } catch (e) {</w:t>
      </w:r>
    </w:p>
    <w:p w14:paraId="7D735A3A" w14:textId="77777777" w:rsidR="005E6A9E" w:rsidRDefault="005E6A9E" w:rsidP="005E6A9E">
      <w:pPr>
        <w:pStyle w:val="Style1"/>
      </w:pPr>
      <w:r>
        <w:t xml:space="preserve">                                        l = {</w:t>
      </w:r>
    </w:p>
    <w:p w14:paraId="4D5969B7" w14:textId="77777777" w:rsidR="005E6A9E" w:rsidRDefault="005E6A9E" w:rsidP="005E6A9E">
      <w:pPr>
        <w:pStyle w:val="Style1"/>
      </w:pPr>
      <w:r>
        <w:t xml:space="preserve">                                            error: e</w:t>
      </w:r>
    </w:p>
    <w:p w14:paraId="7A397B0D" w14:textId="77777777" w:rsidR="005E6A9E" w:rsidRDefault="005E6A9E" w:rsidP="005E6A9E">
      <w:pPr>
        <w:pStyle w:val="Style1"/>
      </w:pPr>
      <w:r>
        <w:t xml:space="preserve">                                        }</w:t>
      </w:r>
    </w:p>
    <w:p w14:paraId="0A329F4E" w14:textId="77777777" w:rsidR="005E6A9E" w:rsidRDefault="005E6A9E" w:rsidP="005E6A9E">
      <w:pPr>
        <w:pStyle w:val="Style1"/>
      </w:pPr>
      <w:r>
        <w:t xml:space="preserve">                                    } finally {</w:t>
      </w:r>
    </w:p>
    <w:p w14:paraId="5316374C" w14:textId="77777777" w:rsidR="005E6A9E" w:rsidRDefault="005E6A9E" w:rsidP="005E6A9E">
      <w:pPr>
        <w:pStyle w:val="Style1"/>
      </w:pPr>
      <w:r>
        <w:t xml:space="preserve">                                        try {</w:t>
      </w:r>
    </w:p>
    <w:p w14:paraId="16542EC9" w14:textId="77777777" w:rsidR="005E6A9E" w:rsidRDefault="005E6A9E" w:rsidP="005E6A9E">
      <w:pPr>
        <w:pStyle w:val="Style1"/>
      </w:pPr>
      <w:r>
        <w:t xml:space="preserve">                                            E &amp;&amp; !E.done &amp;&amp; (r = m.return) &amp;&amp; r.call(m)</w:t>
      </w:r>
    </w:p>
    <w:p w14:paraId="36939622" w14:textId="77777777" w:rsidR="005E6A9E" w:rsidRDefault="005E6A9E" w:rsidP="005E6A9E">
      <w:pPr>
        <w:pStyle w:val="Style1"/>
      </w:pPr>
      <w:r>
        <w:t xml:space="preserve">                                        } finally {</w:t>
      </w:r>
    </w:p>
    <w:p w14:paraId="56F36A45" w14:textId="77777777" w:rsidR="005E6A9E" w:rsidRDefault="005E6A9E" w:rsidP="005E6A9E">
      <w:pPr>
        <w:pStyle w:val="Style1"/>
      </w:pPr>
      <w:r>
        <w:t xml:space="preserve">                                            if (l)</w:t>
      </w:r>
    </w:p>
    <w:p w14:paraId="5340C3B0" w14:textId="77777777" w:rsidR="005E6A9E" w:rsidRDefault="005E6A9E" w:rsidP="005E6A9E">
      <w:pPr>
        <w:pStyle w:val="Style1"/>
      </w:pPr>
      <w:r>
        <w:t xml:space="preserve">                                                throw l.error</w:t>
      </w:r>
    </w:p>
    <w:p w14:paraId="76A022FB" w14:textId="77777777" w:rsidR="005E6A9E" w:rsidRDefault="005E6A9E" w:rsidP="005E6A9E">
      <w:pPr>
        <w:pStyle w:val="Style1"/>
      </w:pPr>
      <w:r>
        <w:t xml:space="preserve">                                        }</w:t>
      </w:r>
    </w:p>
    <w:p w14:paraId="786AF489" w14:textId="77777777" w:rsidR="005E6A9E" w:rsidRDefault="005E6A9E" w:rsidP="005E6A9E">
      <w:pPr>
        <w:pStyle w:val="Style1"/>
      </w:pPr>
      <w:r>
        <w:t xml:space="preserve">                                    }</w:t>
      </w:r>
    </w:p>
    <w:p w14:paraId="3A3427A0" w14:textId="77777777" w:rsidR="005E6A9E" w:rsidRDefault="005E6A9E" w:rsidP="005E6A9E">
      <w:pPr>
        <w:pStyle w:val="Style1"/>
      </w:pPr>
      <w:r>
        <w:t xml:space="preserve">                                } else {</w:t>
      </w:r>
    </w:p>
    <w:p w14:paraId="7DE108B4" w14:textId="77777777" w:rsidR="005E6A9E" w:rsidRDefault="005E6A9E" w:rsidP="005E6A9E">
      <w:pPr>
        <w:pStyle w:val="Style1"/>
      </w:pPr>
      <w:r>
        <w:t xml:space="preserve">                                    if (b instanceof Array &amp;&amp; b.length !== f.length) {</w:t>
      </w:r>
    </w:p>
    <w:p w14:paraId="3D17CA97" w14:textId="77777777" w:rsidR="005E6A9E" w:rsidRDefault="005E6A9E" w:rsidP="005E6A9E">
      <w:pPr>
        <w:pStyle w:val="Style1"/>
      </w:pPr>
      <w:r>
        <w:t xml:space="preserve">                                        u({</w:t>
      </w:r>
    </w:p>
    <w:p w14:paraId="54C3DD98" w14:textId="77777777" w:rsidR="005E6A9E" w:rsidRDefault="005E6A9E" w:rsidP="005E6A9E">
      <w:pPr>
        <w:pStyle w:val="Style1"/>
      </w:pPr>
      <w:r>
        <w:t xml:space="preserve">                                            key: p,</w:t>
      </w:r>
    </w:p>
    <w:p w14:paraId="7918E8C8" w14:textId="77777777" w:rsidR="005E6A9E" w:rsidRDefault="005E6A9E" w:rsidP="005E6A9E">
      <w:pPr>
        <w:pStyle w:val="Style1"/>
      </w:pPr>
      <w:r>
        <w:t xml:space="preserve">                                            mismatchType: "ArrLen",</w:t>
      </w:r>
    </w:p>
    <w:p w14:paraId="4BA73552" w14:textId="77777777" w:rsidR="005E6A9E" w:rsidRDefault="005E6A9E" w:rsidP="005E6A9E">
      <w:pPr>
        <w:pStyle w:val="Style1"/>
      </w:pPr>
      <w:r>
        <w:t xml:space="preserve">                                            val1: f.length,</w:t>
      </w:r>
    </w:p>
    <w:p w14:paraId="68B55D95" w14:textId="77777777" w:rsidR="005E6A9E" w:rsidRDefault="005E6A9E" w:rsidP="005E6A9E">
      <w:pPr>
        <w:pStyle w:val="Style1"/>
      </w:pPr>
      <w:r>
        <w:t xml:space="preserve">                                            val2: b.length</w:t>
      </w:r>
    </w:p>
    <w:p w14:paraId="10D41252" w14:textId="77777777" w:rsidR="005E6A9E" w:rsidRDefault="005E6A9E" w:rsidP="005E6A9E">
      <w:pPr>
        <w:pStyle w:val="Style1"/>
      </w:pPr>
      <w:r>
        <w:t xml:space="preserve">                                        });</w:t>
      </w:r>
    </w:p>
    <w:p w14:paraId="32CF8A90" w14:textId="77777777" w:rsidR="005E6A9E" w:rsidRDefault="005E6A9E" w:rsidP="005E6A9E">
      <w:pPr>
        <w:pStyle w:val="Style1"/>
      </w:pPr>
      <w:r>
        <w:t xml:space="preserve">                                        continue</w:t>
      </w:r>
    </w:p>
    <w:p w14:paraId="5F0387AF" w14:textId="77777777" w:rsidR="005E6A9E" w:rsidRDefault="005E6A9E" w:rsidP="005E6A9E">
      <w:pPr>
        <w:pStyle w:val="Style1"/>
      </w:pPr>
      <w:r>
        <w:t xml:space="preserve">                                    }</w:t>
      </w:r>
    </w:p>
    <w:p w14:paraId="25792875" w14:textId="77777777" w:rsidR="005E6A9E" w:rsidRDefault="005E6A9E" w:rsidP="005E6A9E">
      <w:pPr>
        <w:pStyle w:val="Style1"/>
      </w:pPr>
      <w:r>
        <w:t xml:space="preserve">                                    var h = d(f, b, t - 1).detectedMismatches;</w:t>
      </w:r>
    </w:p>
    <w:p w14:paraId="3411C8DA" w14:textId="77777777" w:rsidR="005E6A9E" w:rsidRDefault="005E6A9E" w:rsidP="005E6A9E">
      <w:pPr>
        <w:pStyle w:val="Style1"/>
      </w:pPr>
      <w:r>
        <w:t xml:space="preserve">                                    h.length &gt; 0 &amp;&amp; u({</w:t>
      </w:r>
    </w:p>
    <w:p w14:paraId="29531D73" w14:textId="77777777" w:rsidR="005E6A9E" w:rsidRDefault="005E6A9E" w:rsidP="005E6A9E">
      <w:pPr>
        <w:pStyle w:val="Style1"/>
      </w:pPr>
      <w:r>
        <w:t xml:space="preserve">                                        key: p,</w:t>
      </w:r>
    </w:p>
    <w:p w14:paraId="749D9ED7" w14:textId="77777777" w:rsidR="005E6A9E" w:rsidRDefault="005E6A9E" w:rsidP="005E6A9E">
      <w:pPr>
        <w:pStyle w:val="Style1"/>
      </w:pPr>
      <w:r>
        <w:t xml:space="preserve">                                        mismatchType: "SubLvl",</w:t>
      </w:r>
    </w:p>
    <w:p w14:paraId="5DE384AE" w14:textId="77777777" w:rsidR="005E6A9E" w:rsidRDefault="005E6A9E" w:rsidP="005E6A9E">
      <w:pPr>
        <w:pStyle w:val="Style1"/>
      </w:pPr>
      <w:r>
        <w:t xml:space="preserve">                                        val1: h.join(",")</w:t>
      </w:r>
    </w:p>
    <w:p w14:paraId="7C65FAAC" w14:textId="77777777" w:rsidR="005E6A9E" w:rsidRDefault="005E6A9E" w:rsidP="005E6A9E">
      <w:pPr>
        <w:pStyle w:val="Style1"/>
      </w:pPr>
      <w:r>
        <w:t xml:space="preserve">                                    })</w:t>
      </w:r>
    </w:p>
    <w:p w14:paraId="6F4E952A" w14:textId="77777777" w:rsidR="005E6A9E" w:rsidRDefault="005E6A9E" w:rsidP="005E6A9E">
      <w:pPr>
        <w:pStyle w:val="Style1"/>
      </w:pPr>
      <w:r>
        <w:t xml:space="preserve">                                }</w:t>
      </w:r>
    </w:p>
    <w:p w14:paraId="34BD4FB0" w14:textId="77777777" w:rsidR="005E6A9E" w:rsidRDefault="005E6A9E" w:rsidP="005E6A9E">
      <w:pPr>
        <w:pStyle w:val="Style1"/>
      </w:pPr>
      <w:r>
        <w:t xml:space="preserve">                            else</w:t>
      </w:r>
    </w:p>
    <w:p w14:paraId="5DA6EE46" w14:textId="77777777" w:rsidR="005E6A9E" w:rsidRDefault="005E6A9E" w:rsidP="005E6A9E">
      <w:pPr>
        <w:pStyle w:val="Style1"/>
      </w:pPr>
      <w:r>
        <w:t xml:space="preserve">                                b !== f &amp;&amp; u({</w:t>
      </w:r>
    </w:p>
    <w:p w14:paraId="680FDD60" w14:textId="77777777" w:rsidR="005E6A9E" w:rsidRDefault="005E6A9E" w:rsidP="005E6A9E">
      <w:pPr>
        <w:pStyle w:val="Style1"/>
      </w:pPr>
      <w:r>
        <w:t xml:space="preserve">                                    key: p,</w:t>
      </w:r>
    </w:p>
    <w:p w14:paraId="43ACA5EF" w14:textId="77777777" w:rsidR="005E6A9E" w:rsidRDefault="005E6A9E" w:rsidP="005E6A9E">
      <w:pPr>
        <w:pStyle w:val="Style1"/>
      </w:pPr>
      <w:r>
        <w:t xml:space="preserve">                                    mismatchType: "KeyMis",</w:t>
      </w:r>
    </w:p>
    <w:p w14:paraId="5166978B" w14:textId="77777777" w:rsidR="005E6A9E" w:rsidRDefault="005E6A9E" w:rsidP="005E6A9E">
      <w:pPr>
        <w:pStyle w:val="Style1"/>
      </w:pPr>
      <w:r>
        <w:t xml:space="preserve">                                    val1: f,</w:t>
      </w:r>
    </w:p>
    <w:p w14:paraId="67D0818A" w14:textId="77777777" w:rsidR="005E6A9E" w:rsidRDefault="005E6A9E" w:rsidP="005E6A9E">
      <w:pPr>
        <w:pStyle w:val="Style1"/>
      </w:pPr>
      <w:r>
        <w:t xml:space="preserve">                                    val2: b</w:t>
      </w:r>
    </w:p>
    <w:p w14:paraId="4506875D" w14:textId="77777777" w:rsidR="005E6A9E" w:rsidRDefault="005E6A9E" w:rsidP="005E6A9E">
      <w:pPr>
        <w:pStyle w:val="Style1"/>
      </w:pPr>
      <w:r>
        <w:t xml:space="preserve">                                })</w:t>
      </w:r>
    </w:p>
    <w:p w14:paraId="2683DAC5" w14:textId="77777777" w:rsidR="005E6A9E" w:rsidRDefault="005E6A9E" w:rsidP="005E6A9E">
      <w:pPr>
        <w:pStyle w:val="Style1"/>
      </w:pPr>
      <w:r>
        <w:t xml:space="preserve">                    }</w:t>
      </w:r>
    </w:p>
    <w:p w14:paraId="2B6C8532" w14:textId="77777777" w:rsidR="005E6A9E" w:rsidRDefault="005E6A9E" w:rsidP="005E6A9E">
      <w:pPr>
        <w:pStyle w:val="Style1"/>
      </w:pPr>
      <w:r>
        <w:t xml:space="preserve">                } catch (e) {</w:t>
      </w:r>
    </w:p>
    <w:p w14:paraId="7D3E8988" w14:textId="77777777" w:rsidR="005E6A9E" w:rsidRDefault="005E6A9E" w:rsidP="005E6A9E">
      <w:pPr>
        <w:pStyle w:val="Style1"/>
      </w:pPr>
      <w:r>
        <w:t xml:space="preserve">                    a = {</w:t>
      </w:r>
    </w:p>
    <w:p w14:paraId="632F135A" w14:textId="77777777" w:rsidR="005E6A9E" w:rsidRDefault="005E6A9E" w:rsidP="005E6A9E">
      <w:pPr>
        <w:pStyle w:val="Style1"/>
      </w:pPr>
      <w:r>
        <w:t xml:space="preserve">                        error: e</w:t>
      </w:r>
    </w:p>
    <w:p w14:paraId="200641BC" w14:textId="77777777" w:rsidR="005E6A9E" w:rsidRDefault="005E6A9E" w:rsidP="005E6A9E">
      <w:pPr>
        <w:pStyle w:val="Style1"/>
      </w:pPr>
      <w:r>
        <w:t xml:space="preserve">                    }</w:t>
      </w:r>
    </w:p>
    <w:p w14:paraId="2B147B33" w14:textId="77777777" w:rsidR="005E6A9E" w:rsidRDefault="005E6A9E" w:rsidP="005E6A9E">
      <w:pPr>
        <w:pStyle w:val="Style1"/>
      </w:pPr>
      <w:r>
        <w:t xml:space="preserve">                } finally {</w:t>
      </w:r>
    </w:p>
    <w:p w14:paraId="4BC72C51" w14:textId="77777777" w:rsidR="005E6A9E" w:rsidRDefault="005E6A9E" w:rsidP="005E6A9E">
      <w:pPr>
        <w:pStyle w:val="Style1"/>
      </w:pPr>
      <w:r>
        <w:t xml:space="preserve">                    try {</w:t>
      </w:r>
    </w:p>
    <w:p w14:paraId="32FC02A2" w14:textId="77777777" w:rsidR="005E6A9E" w:rsidRDefault="005E6A9E" w:rsidP="005E6A9E">
      <w:pPr>
        <w:pStyle w:val="Style1"/>
      </w:pPr>
      <w:r>
        <w:t xml:space="preserve">                        v &amp;&amp; !v.done &amp;&amp; (o = c.return) &amp;&amp; o.call(c)</w:t>
      </w:r>
    </w:p>
    <w:p w14:paraId="08FDC737" w14:textId="77777777" w:rsidR="005E6A9E" w:rsidRDefault="005E6A9E" w:rsidP="005E6A9E">
      <w:pPr>
        <w:pStyle w:val="Style1"/>
      </w:pPr>
      <w:r>
        <w:t xml:space="preserve">                    } finally {</w:t>
      </w:r>
    </w:p>
    <w:p w14:paraId="0AD02B9A" w14:textId="77777777" w:rsidR="005E6A9E" w:rsidRDefault="005E6A9E" w:rsidP="005E6A9E">
      <w:pPr>
        <w:pStyle w:val="Style1"/>
      </w:pPr>
      <w:r>
        <w:t xml:space="preserve">                        if (a)</w:t>
      </w:r>
    </w:p>
    <w:p w14:paraId="6F256346" w14:textId="77777777" w:rsidR="005E6A9E" w:rsidRDefault="005E6A9E" w:rsidP="005E6A9E">
      <w:pPr>
        <w:pStyle w:val="Style1"/>
      </w:pPr>
      <w:r>
        <w:t xml:space="preserve">                            throw a.error</w:t>
      </w:r>
    </w:p>
    <w:p w14:paraId="085E5457" w14:textId="77777777" w:rsidR="005E6A9E" w:rsidRDefault="005E6A9E" w:rsidP="005E6A9E">
      <w:pPr>
        <w:pStyle w:val="Style1"/>
      </w:pPr>
      <w:r>
        <w:t xml:space="preserve">                    }</w:t>
      </w:r>
    </w:p>
    <w:p w14:paraId="25D65444" w14:textId="77777777" w:rsidR="005E6A9E" w:rsidRDefault="005E6A9E" w:rsidP="005E6A9E">
      <w:pPr>
        <w:pStyle w:val="Style1"/>
      </w:pPr>
      <w:r>
        <w:t xml:space="preserve">                }</w:t>
      </w:r>
    </w:p>
    <w:p w14:paraId="2A6B7332" w14:textId="77777777" w:rsidR="005E6A9E" w:rsidRDefault="005E6A9E" w:rsidP="005E6A9E">
      <w:pPr>
        <w:pStyle w:val="Style1"/>
      </w:pPr>
      <w:r>
        <w:t xml:space="preserve">                return {</w:t>
      </w:r>
    </w:p>
    <w:p w14:paraId="772F0B5E" w14:textId="77777777" w:rsidR="005E6A9E" w:rsidRDefault="005E6A9E" w:rsidP="005E6A9E">
      <w:pPr>
        <w:pStyle w:val="Style1"/>
      </w:pPr>
      <w:r>
        <w:t xml:space="preserve">                    detectedMismatches: s</w:t>
      </w:r>
    </w:p>
    <w:p w14:paraId="62D41CEB" w14:textId="77777777" w:rsidR="005E6A9E" w:rsidRDefault="005E6A9E" w:rsidP="005E6A9E">
      <w:pPr>
        <w:pStyle w:val="Style1"/>
      </w:pPr>
      <w:r>
        <w:t xml:space="preserve">                }</w:t>
      </w:r>
    </w:p>
    <w:p w14:paraId="7E66424D" w14:textId="77777777" w:rsidR="005E6A9E" w:rsidRDefault="005E6A9E" w:rsidP="005E6A9E">
      <w:pPr>
        <w:pStyle w:val="Style1"/>
      </w:pPr>
      <w:r>
        <w:t xml:space="preserve">            } catch (e) {</w:t>
      </w:r>
    </w:p>
    <w:p w14:paraId="340A897F" w14:textId="77777777" w:rsidR="005E6A9E" w:rsidRDefault="005E6A9E" w:rsidP="005E6A9E">
      <w:pPr>
        <w:pStyle w:val="Style1"/>
      </w:pPr>
      <w:r>
        <w:t xml:space="preserve">                return {</w:t>
      </w:r>
    </w:p>
    <w:p w14:paraId="13499AFE" w14:textId="77777777" w:rsidR="005E6A9E" w:rsidRDefault="005E6A9E" w:rsidP="005E6A9E">
      <w:pPr>
        <w:pStyle w:val="Style1"/>
      </w:pPr>
      <w:r>
        <w:t xml:space="preserve">                    detectedMismatches: s,</w:t>
      </w:r>
    </w:p>
    <w:p w14:paraId="09CBAB30" w14:textId="77777777" w:rsidR="005E6A9E" w:rsidRDefault="005E6A9E" w:rsidP="005E6A9E">
      <w:pPr>
        <w:pStyle w:val="Style1"/>
      </w:pPr>
      <w:r>
        <w:t xml:space="preserve">                    error: e</w:t>
      </w:r>
    </w:p>
    <w:p w14:paraId="65730AA8" w14:textId="77777777" w:rsidR="005E6A9E" w:rsidRDefault="005E6A9E" w:rsidP="005E6A9E">
      <w:pPr>
        <w:pStyle w:val="Style1"/>
      </w:pPr>
      <w:r>
        <w:t xml:space="preserve">                }</w:t>
      </w:r>
    </w:p>
    <w:p w14:paraId="096CAE0B" w14:textId="77777777" w:rsidR="005E6A9E" w:rsidRDefault="005E6A9E" w:rsidP="005E6A9E">
      <w:pPr>
        <w:pStyle w:val="Style1"/>
      </w:pPr>
      <w:r>
        <w:t xml:space="preserve">            }</w:t>
      </w:r>
    </w:p>
    <w:p w14:paraId="295D9BC3" w14:textId="77777777" w:rsidR="005E6A9E" w:rsidRDefault="005E6A9E" w:rsidP="005E6A9E">
      <w:pPr>
        <w:pStyle w:val="Style1"/>
      </w:pPr>
      <w:r>
        <w:t xml:space="preserve">        }</w:t>
      </w:r>
    </w:p>
    <w:p w14:paraId="072D516C" w14:textId="77777777" w:rsidR="005E6A9E" w:rsidRDefault="005E6A9E" w:rsidP="005E6A9E">
      <w:pPr>
        <w:pStyle w:val="Style1"/>
      </w:pPr>
      <w:r>
        <w:t xml:space="preserve">        function s(e, n) {</w:t>
      </w:r>
    </w:p>
    <w:p w14:paraId="70995DF2" w14:textId="77777777" w:rsidR="005E6A9E" w:rsidRDefault="005E6A9E" w:rsidP="005E6A9E">
      <w:pPr>
        <w:pStyle w:val="Style1"/>
      </w:pPr>
      <w:r>
        <w:t xml:space="preserve">            return Object(i.__awaiter)(this, void 0, void 0, (function() {</w:t>
      </w:r>
    </w:p>
    <w:p w14:paraId="46B5F238" w14:textId="77777777" w:rsidR="005E6A9E" w:rsidRDefault="005E6A9E" w:rsidP="005E6A9E">
      <w:pPr>
        <w:pStyle w:val="Style1"/>
      </w:pPr>
      <w:r>
        <w:t xml:space="preserve">                var t, o, d, s, p, b, f, m;</w:t>
      </w:r>
    </w:p>
    <w:p w14:paraId="4D1A17FF" w14:textId="77777777" w:rsidR="005E6A9E" w:rsidRDefault="005E6A9E" w:rsidP="005E6A9E">
      <w:pPr>
        <w:pStyle w:val="Style1"/>
      </w:pPr>
      <w:r>
        <w:t xml:space="preserve">                return Object(i.__generator)(this, (function(i) {</w:t>
      </w:r>
    </w:p>
    <w:p w14:paraId="7D1780AD" w14:textId="77777777" w:rsidR="005E6A9E" w:rsidRDefault="005E6A9E" w:rsidP="005E6A9E">
      <w:pPr>
        <w:pStyle w:val="Style1"/>
      </w:pPr>
      <w:r>
        <w:t xml:space="preserve">                    switch (i.label) {</w:t>
      </w:r>
    </w:p>
    <w:p w14:paraId="09B07466" w14:textId="77777777" w:rsidR="005E6A9E" w:rsidRDefault="005E6A9E" w:rsidP="005E6A9E">
      <w:pPr>
        <w:pStyle w:val="Style1"/>
      </w:pPr>
      <w:r>
        <w:t xml:space="preserve">                    case 0:</w:t>
      </w:r>
    </w:p>
    <w:p w14:paraId="516E10CB" w14:textId="77777777" w:rsidR="005E6A9E" w:rsidRDefault="005E6A9E" w:rsidP="005E6A9E">
      <w:pPr>
        <w:pStyle w:val="Style1"/>
      </w:pPr>
      <w:r>
        <w:t xml:space="preserve">                        return p = {</w:t>
      </w:r>
    </w:p>
    <w:p w14:paraId="06872E3E" w14:textId="77777777" w:rsidR="005E6A9E" w:rsidRDefault="005E6A9E" w:rsidP="005E6A9E">
      <w:pPr>
        <w:pStyle w:val="Style1"/>
      </w:pPr>
      <w:r>
        <w:t xml:space="preserve">                            ConfigKey: s = n.key,</w:t>
      </w:r>
    </w:p>
    <w:p w14:paraId="0B05A29F" w14:textId="77777777" w:rsidR="005E6A9E" w:rsidRDefault="005E6A9E" w:rsidP="005E6A9E">
      <w:pPr>
        <w:pStyle w:val="Style1"/>
      </w:pPr>
      <w:r>
        <w:t xml:space="preserve">                            Completed: !1,</w:t>
      </w:r>
    </w:p>
    <w:p w14:paraId="723C53AC" w14:textId="77777777" w:rsidR="005E6A9E" w:rsidRDefault="005E6A9E" w:rsidP="005E6A9E">
      <w:pPr>
        <w:pStyle w:val="Style1"/>
      </w:pPr>
      <w:r>
        <w:t xml:space="preserve">                            Status: "Undefined"</w:t>
      </w:r>
    </w:p>
    <w:p w14:paraId="0F62EA3E" w14:textId="77777777" w:rsidR="005E6A9E" w:rsidRDefault="005E6A9E" w:rsidP="005E6A9E">
      <w:pPr>
        <w:pStyle w:val="Style1"/>
      </w:pPr>
      <w:r>
        <w:t xml:space="preserve">                        },</w:t>
      </w:r>
    </w:p>
    <w:p w14:paraId="60C110A2" w14:textId="77777777" w:rsidR="005E6A9E" w:rsidRDefault="005E6A9E" w:rsidP="005E6A9E">
      <w:pPr>
        <w:pStyle w:val="Style1"/>
      </w:pPr>
      <w:r>
        <w:t xml:space="preserve">                        [4, e.featureGatesPromise];</w:t>
      </w:r>
    </w:p>
    <w:p w14:paraId="69A7F4F6" w14:textId="77777777" w:rsidR="005E6A9E" w:rsidRDefault="005E6A9E" w:rsidP="005E6A9E">
      <w:pPr>
        <w:pStyle w:val="Style1"/>
      </w:pPr>
      <w:r>
        <w:t xml:space="preserve">                    case 1:</w:t>
      </w:r>
    </w:p>
    <w:p w14:paraId="6B6D6099" w14:textId="77777777" w:rsidR="005E6A9E" w:rsidRDefault="005E6A9E" w:rsidP="005E6A9E">
      <w:pPr>
        <w:pStyle w:val="Style1"/>
      </w:pPr>
      <w:r>
        <w:t xml:space="preserve">                        return b = i.sent(),</w:t>
      </w:r>
    </w:p>
    <w:p w14:paraId="5E1FC89D" w14:textId="77777777" w:rsidR="005E6A9E" w:rsidRDefault="005E6A9E" w:rsidP="005E6A9E">
      <w:pPr>
        <w:pStyle w:val="Style1"/>
      </w:pPr>
      <w:r>
        <w:t xml:space="preserve">                        function(e) {</w:t>
      </w:r>
    </w:p>
    <w:p w14:paraId="046012C5" w14:textId="77777777" w:rsidR="005E6A9E" w:rsidRDefault="005E6A9E" w:rsidP="005E6A9E">
      <w:pPr>
        <w:pStyle w:val="Style1"/>
      </w:pPr>
      <w:r>
        <w:t xml:space="preserve">                            return void 0 !== e.getServerGeneratedConfig</w:t>
      </w:r>
    </w:p>
    <w:p w14:paraId="74BCB9F9" w14:textId="77777777" w:rsidR="005E6A9E" w:rsidRDefault="005E6A9E" w:rsidP="005E6A9E">
      <w:pPr>
        <w:pStyle w:val="Style1"/>
      </w:pPr>
      <w:r>
        <w:t xml:space="preserve">                        }(n = function(e, n) {</w:t>
      </w:r>
    </w:p>
    <w:p w14:paraId="07377E52" w14:textId="77777777" w:rsidR="005E6A9E" w:rsidRDefault="005E6A9E" w:rsidP="005E6A9E">
      <w:pPr>
        <w:pStyle w:val="Style1"/>
      </w:pPr>
      <w:r>
        <w:t xml:space="preserve">                            var t, i;</w:t>
      </w:r>
    </w:p>
    <w:p w14:paraId="76F5C2D0" w14:textId="77777777" w:rsidR="005E6A9E" w:rsidRDefault="005E6A9E" w:rsidP="005E6A9E">
      <w:pPr>
        <w:pStyle w:val="Style1"/>
      </w:pPr>
      <w:r>
        <w:t xml:space="preserve">                            return (null === (i = null === (t = e.result) || void 0 === t ? void 0 : t.clientConfigStandaloneGates) || void 0 === i ? void 0 : i.clientConfigStandaloneEnabled) &amp;&amp; v(n) &amp;&amp; (n = {</w:t>
      </w:r>
    </w:p>
    <w:p w14:paraId="4D3F9A27" w14:textId="77777777" w:rsidR="005E6A9E" w:rsidRDefault="005E6A9E" w:rsidP="005E6A9E">
      <w:pPr>
        <w:pStyle w:val="Style1"/>
      </w:pPr>
      <w:r>
        <w:t xml:space="preserve">                                key: n.key,</w:t>
      </w:r>
    </w:p>
    <w:p w14:paraId="1C0995EC" w14:textId="77777777" w:rsidR="005E6A9E" w:rsidRDefault="005E6A9E" w:rsidP="005E6A9E">
      <w:pPr>
        <w:pStyle w:val="Style1"/>
      </w:pPr>
      <w:r>
        <w:t xml:space="preserve">                                getClientGeneratedConfig: n.getClientGeneratedConfig</w:t>
      </w:r>
    </w:p>
    <w:p w14:paraId="36C94AB6" w14:textId="77777777" w:rsidR="005E6A9E" w:rsidRDefault="005E6A9E" w:rsidP="005E6A9E">
      <w:pPr>
        <w:pStyle w:val="Style1"/>
      </w:pPr>
      <w:r>
        <w:t xml:space="preserve">                            }),</w:t>
      </w:r>
    </w:p>
    <w:p w14:paraId="634408FF" w14:textId="77777777" w:rsidR="005E6A9E" w:rsidRDefault="005E6A9E" w:rsidP="005E6A9E">
      <w:pPr>
        <w:pStyle w:val="Style1"/>
      </w:pPr>
      <w:r>
        <w:t xml:space="preserve">                            n</w:t>
      </w:r>
    </w:p>
    <w:p w14:paraId="441A1985" w14:textId="77777777" w:rsidR="005E6A9E" w:rsidRDefault="005E6A9E" w:rsidP="005E6A9E">
      <w:pPr>
        <w:pStyle w:val="Style1"/>
      </w:pPr>
      <w:r>
        <w:t xml:space="preserve">                        }(b, n)) ? [4, c(e, n)] : [3, 3];</w:t>
      </w:r>
    </w:p>
    <w:p w14:paraId="3851D8F6" w14:textId="77777777" w:rsidR="005E6A9E" w:rsidRDefault="005E6A9E" w:rsidP="005E6A9E">
      <w:pPr>
        <w:pStyle w:val="Style1"/>
      </w:pPr>
      <w:r>
        <w:t xml:space="preserve">                    case 2:</w:t>
      </w:r>
    </w:p>
    <w:p w14:paraId="36FD2072" w14:textId="77777777" w:rsidR="005E6A9E" w:rsidRDefault="005E6A9E" w:rsidP="005E6A9E">
      <w:pPr>
        <w:pStyle w:val="Style1"/>
      </w:pPr>
      <w:r>
        <w:t xml:space="preserve">                        m = i.sent(),</w:t>
      </w:r>
    </w:p>
    <w:p w14:paraId="27D28F68" w14:textId="77777777" w:rsidR="005E6A9E" w:rsidRDefault="005E6A9E" w:rsidP="005E6A9E">
      <w:pPr>
        <w:pStyle w:val="Style1"/>
      </w:pPr>
      <w:r>
        <w:t xml:space="preserve">                        t = m.data,</w:t>
      </w:r>
    </w:p>
    <w:p w14:paraId="53D44207" w14:textId="77777777" w:rsidR="005E6A9E" w:rsidRDefault="005E6A9E" w:rsidP="005E6A9E">
      <w:pPr>
        <w:pStyle w:val="Style1"/>
      </w:pPr>
      <w:r>
        <w:t xml:space="preserve">                        p.Completed = m.success,</w:t>
      </w:r>
    </w:p>
    <w:p w14:paraId="10F5D7B2" w14:textId="77777777" w:rsidR="005E6A9E" w:rsidRDefault="005E6A9E" w:rsidP="005E6A9E">
      <w:pPr>
        <w:pStyle w:val="Style1"/>
      </w:pPr>
      <w:r>
        <w:t xml:space="preserve">                        i.label = 3;</w:t>
      </w:r>
    </w:p>
    <w:p w14:paraId="42607046" w14:textId="77777777" w:rsidR="005E6A9E" w:rsidRDefault="005E6A9E" w:rsidP="005E6A9E">
      <w:pPr>
        <w:pStyle w:val="Style1"/>
      </w:pPr>
      <w:r>
        <w:t xml:space="preserve">                    case 3:</w:t>
      </w:r>
    </w:p>
    <w:p w14:paraId="08C01882" w14:textId="77777777" w:rsidR="005E6A9E" w:rsidRDefault="005E6A9E" w:rsidP="005E6A9E">
      <w:pPr>
        <w:pStyle w:val="Style1"/>
      </w:pPr>
      <w:r>
        <w:t xml:space="preserve">                        return v(n) ? (f = !0,</w:t>
      </w:r>
    </w:p>
    <w:p w14:paraId="4C78D5FE" w14:textId="77777777" w:rsidR="005E6A9E" w:rsidRDefault="005E6A9E" w:rsidP="005E6A9E">
      <w:pPr>
        <w:pStyle w:val="Style1"/>
      </w:pPr>
      <w:r>
        <w:t xml:space="preserve">                        function(e) {</w:t>
      </w:r>
    </w:p>
    <w:p w14:paraId="52B655E7" w14:textId="77777777" w:rsidR="005E6A9E" w:rsidRDefault="005E6A9E" w:rsidP="005E6A9E">
      <w:pPr>
        <w:pStyle w:val="Style1"/>
      </w:pPr>
      <w:r>
        <w:t xml:space="preserve">                            return void 0 !== e.isGetClientGeneratedConfigEnabled &amp;&amp; void 0 !== e.getServerGeneratedConfig &amp;&amp; void 0 !== e.getClientGeneratedConfig</w:t>
      </w:r>
    </w:p>
    <w:p w14:paraId="380A5696" w14:textId="77777777" w:rsidR="005E6A9E" w:rsidRDefault="005E6A9E" w:rsidP="005E6A9E">
      <w:pPr>
        <w:pStyle w:val="Style1"/>
      </w:pPr>
      <w:r>
        <w:t xml:space="preserve">                        }(n) &amp;&amp; (f = n.isGetClientGeneratedConfigEnabled(b.result)),</w:t>
      </w:r>
    </w:p>
    <w:p w14:paraId="7FA87FE5" w14:textId="77777777" w:rsidR="005E6A9E" w:rsidRDefault="005E6A9E" w:rsidP="005E6A9E">
      <w:pPr>
        <w:pStyle w:val="Style1"/>
      </w:pPr>
      <w:r>
        <w:t xml:space="preserve">                        f ? [4, u(e, {</w:t>
      </w:r>
    </w:p>
    <w:p w14:paraId="7E3F785D" w14:textId="77777777" w:rsidR="005E6A9E" w:rsidRDefault="005E6A9E" w:rsidP="005E6A9E">
      <w:pPr>
        <w:pStyle w:val="Style1"/>
      </w:pPr>
      <w:r>
        <w:t xml:space="preserve">                            key: s,</w:t>
      </w:r>
    </w:p>
    <w:p w14:paraId="63F97182" w14:textId="77777777" w:rsidR="005E6A9E" w:rsidRDefault="005E6A9E" w:rsidP="005E6A9E">
      <w:pPr>
        <w:pStyle w:val="Style1"/>
      </w:pPr>
      <w:r>
        <w:t xml:space="preserve">                            getClientGeneratedConfig: n.getClientGeneratedConfig</w:t>
      </w:r>
    </w:p>
    <w:p w14:paraId="73846D74" w14:textId="77777777" w:rsidR="005E6A9E" w:rsidRDefault="005E6A9E" w:rsidP="005E6A9E">
      <w:pPr>
        <w:pStyle w:val="Style1"/>
      </w:pPr>
      <w:r>
        <w:t xml:space="preserve">                        })] : [3, 5]) : [3, 5];</w:t>
      </w:r>
    </w:p>
    <w:p w14:paraId="3A67E431" w14:textId="77777777" w:rsidR="005E6A9E" w:rsidRDefault="005E6A9E" w:rsidP="005E6A9E">
      <w:pPr>
        <w:pStyle w:val="Style1"/>
      </w:pPr>
      <w:r>
        <w:t xml:space="preserve">                    case 4:</w:t>
      </w:r>
    </w:p>
    <w:p w14:paraId="3EA9F8C1" w14:textId="77777777" w:rsidR="005E6A9E" w:rsidRDefault="005E6A9E" w:rsidP="005E6A9E">
      <w:pPr>
        <w:pStyle w:val="Style1"/>
      </w:pPr>
      <w:r>
        <w:t xml:space="preserve">                        m = i.sent(),</w:t>
      </w:r>
    </w:p>
    <w:p w14:paraId="19B8CC7F" w14:textId="77777777" w:rsidR="005E6A9E" w:rsidRDefault="005E6A9E" w:rsidP="005E6A9E">
      <w:pPr>
        <w:pStyle w:val="Style1"/>
      </w:pPr>
      <w:r>
        <w:t xml:space="preserve">                        o = m.data,</w:t>
      </w:r>
    </w:p>
    <w:p w14:paraId="6189E972" w14:textId="77777777" w:rsidR="005E6A9E" w:rsidRDefault="005E6A9E" w:rsidP="005E6A9E">
      <w:pPr>
        <w:pStyle w:val="Style1"/>
      </w:pPr>
      <w:r>
        <w:t xml:space="preserve">                        p.Completed = p.Completed || m.success,</w:t>
      </w:r>
    </w:p>
    <w:p w14:paraId="02CD94EE" w14:textId="77777777" w:rsidR="005E6A9E" w:rsidRDefault="005E6A9E" w:rsidP="005E6A9E">
      <w:pPr>
        <w:pStyle w:val="Style1"/>
      </w:pPr>
      <w:r>
        <w:t xml:space="preserve">                        i.label = 5;</w:t>
      </w:r>
    </w:p>
    <w:p w14:paraId="23D73220" w14:textId="77777777" w:rsidR="005E6A9E" w:rsidRDefault="005E6A9E" w:rsidP="005E6A9E">
      <w:pPr>
        <w:pStyle w:val="Style1"/>
      </w:pPr>
      <w:r>
        <w:t xml:space="preserve">                    case 5:</w:t>
      </w:r>
    </w:p>
    <w:p w14:paraId="11AAA9EE" w14:textId="77777777" w:rsidR="005E6A9E" w:rsidRDefault="005E6A9E" w:rsidP="005E6A9E">
      <w:pPr>
        <w:pStyle w:val="Style1"/>
      </w:pPr>
      <w:r>
        <w:t xml:space="preserve">                        return p.Completed &amp;&amp; (void 0 !== t &amp;&amp; void 0 !== o ? r(t, o, s) ? (p.Status = "Client",</w:t>
      </w:r>
    </w:p>
    <w:p w14:paraId="5B45D1B2" w14:textId="77777777" w:rsidR="005E6A9E" w:rsidRDefault="005E6A9E" w:rsidP="005E6A9E">
      <w:pPr>
        <w:pStyle w:val="Style1"/>
      </w:pPr>
      <w:r>
        <w:t xml:space="preserve">                        d = o) : (p.Status = "Mismatch",</w:t>
      </w:r>
    </w:p>
    <w:p w14:paraId="208A8962" w14:textId="77777777" w:rsidR="005E6A9E" w:rsidRDefault="005E6A9E" w:rsidP="005E6A9E">
      <w:pPr>
        <w:pStyle w:val="Style1"/>
      </w:pPr>
      <w:r>
        <w:t xml:space="preserve">                        d = t) : void 0 !== o ? (p.Status = "Client",</w:t>
      </w:r>
    </w:p>
    <w:p w14:paraId="7DC547C5" w14:textId="77777777" w:rsidR="005E6A9E" w:rsidRDefault="005E6A9E" w:rsidP="005E6A9E">
      <w:pPr>
        <w:pStyle w:val="Style1"/>
      </w:pPr>
      <w:r>
        <w:t xml:space="preserve">                        d = o) : void 0 !== t &amp;&amp; (p.Status = "Server",</w:t>
      </w:r>
    </w:p>
    <w:p w14:paraId="145F423C" w14:textId="77777777" w:rsidR="005E6A9E" w:rsidRDefault="005E6A9E" w:rsidP="005E6A9E">
      <w:pPr>
        <w:pStyle w:val="Style1"/>
      </w:pPr>
      <w:r>
        <w:t xml:space="preserve">                        d = t)),</w:t>
      </w:r>
    </w:p>
    <w:p w14:paraId="257CC068" w14:textId="77777777" w:rsidR="005E6A9E" w:rsidRDefault="005E6A9E" w:rsidP="005E6A9E">
      <w:pPr>
        <w:pStyle w:val="Style1"/>
      </w:pPr>
      <w:r>
        <w:t xml:space="preserve">                        Object(a.a)("Fetch_".concat(s, "_").concat(p.Status)),</w:t>
      </w:r>
    </w:p>
    <w:p w14:paraId="3DEE09A2" w14:textId="77777777" w:rsidR="005E6A9E" w:rsidRDefault="005E6A9E" w:rsidP="005E6A9E">
      <w:pPr>
        <w:pStyle w:val="Style1"/>
      </w:pPr>
      <w:r>
        <w:t xml:space="preserve">                        function(e) {</w:t>
      </w:r>
    </w:p>
    <w:p w14:paraId="6FF45A00" w14:textId="77777777" w:rsidR="005E6A9E" w:rsidRDefault="005E6A9E" w:rsidP="005E6A9E">
      <w:pPr>
        <w:pStyle w:val="Style1"/>
      </w:pPr>
      <w:r>
        <w:t xml:space="preserve">                            Object(l.a)({</w:t>
      </w:r>
    </w:p>
    <w:p w14:paraId="0C2D9D27" w14:textId="77777777" w:rsidR="005E6A9E" w:rsidRDefault="005E6A9E" w:rsidP="005E6A9E">
      <w:pPr>
        <w:pStyle w:val="Style1"/>
      </w:pPr>
      <w:r>
        <w:t xml:space="preserve">                                featureName: "ConfigQueryWrapper",</w:t>
      </w:r>
    </w:p>
    <w:p w14:paraId="4CF28B0D" w14:textId="77777777" w:rsidR="005E6A9E" w:rsidRDefault="005E6A9E" w:rsidP="005E6A9E">
      <w:pPr>
        <w:pStyle w:val="Style1"/>
      </w:pPr>
      <w:r>
        <w:t xml:space="preserve">                                eventName: "FetchConfigInternalFinished",</w:t>
      </w:r>
    </w:p>
    <w:p w14:paraId="0FCD602C" w14:textId="77777777" w:rsidR="005E6A9E" w:rsidRDefault="005E6A9E" w:rsidP="005E6A9E">
      <w:pPr>
        <w:pStyle w:val="Style1"/>
      </w:pPr>
      <w:r>
        <w:t xml:space="preserve">                                params: e</w:t>
      </w:r>
    </w:p>
    <w:p w14:paraId="54EF216B" w14:textId="77777777" w:rsidR="005E6A9E" w:rsidRDefault="005E6A9E" w:rsidP="005E6A9E">
      <w:pPr>
        <w:pStyle w:val="Style1"/>
      </w:pPr>
      <w:r>
        <w:t xml:space="preserve">                            })</w:t>
      </w:r>
    </w:p>
    <w:p w14:paraId="74E1F0DE" w14:textId="77777777" w:rsidR="005E6A9E" w:rsidRDefault="005E6A9E" w:rsidP="005E6A9E">
      <w:pPr>
        <w:pStyle w:val="Style1"/>
      </w:pPr>
      <w:r>
        <w:t xml:space="preserve">                        }(p),</w:t>
      </w:r>
    </w:p>
    <w:p w14:paraId="1AE25D2D" w14:textId="77777777" w:rsidR="005E6A9E" w:rsidRDefault="005E6A9E" w:rsidP="005E6A9E">
      <w:pPr>
        <w:pStyle w:val="Style1"/>
      </w:pPr>
      <w:r>
        <w:t xml:space="preserve">                        [2, d]</w:t>
      </w:r>
    </w:p>
    <w:p w14:paraId="791D49CE" w14:textId="77777777" w:rsidR="005E6A9E" w:rsidRDefault="005E6A9E" w:rsidP="005E6A9E">
      <w:pPr>
        <w:pStyle w:val="Style1"/>
      </w:pPr>
      <w:r>
        <w:t xml:space="preserve">                    }</w:t>
      </w:r>
    </w:p>
    <w:p w14:paraId="73A56875" w14:textId="77777777" w:rsidR="005E6A9E" w:rsidRDefault="005E6A9E" w:rsidP="005E6A9E">
      <w:pPr>
        <w:pStyle w:val="Style1"/>
      </w:pPr>
      <w:r>
        <w:t xml:space="preserve">                }</w:t>
      </w:r>
    </w:p>
    <w:p w14:paraId="2BA53DD3" w14:textId="77777777" w:rsidR="005E6A9E" w:rsidRDefault="005E6A9E" w:rsidP="005E6A9E">
      <w:pPr>
        <w:pStyle w:val="Style1"/>
      </w:pPr>
      <w:r>
        <w:t xml:space="preserve">                ))</w:t>
      </w:r>
    </w:p>
    <w:p w14:paraId="7D41A216" w14:textId="77777777" w:rsidR="005E6A9E" w:rsidRDefault="005E6A9E" w:rsidP="005E6A9E">
      <w:pPr>
        <w:pStyle w:val="Style1"/>
      </w:pPr>
      <w:r>
        <w:t xml:space="preserve">            }</w:t>
      </w:r>
    </w:p>
    <w:p w14:paraId="59F42F69" w14:textId="77777777" w:rsidR="005E6A9E" w:rsidRDefault="005E6A9E" w:rsidP="005E6A9E">
      <w:pPr>
        <w:pStyle w:val="Style1"/>
      </w:pPr>
      <w:r>
        <w:t xml:space="preserve">            ))</w:t>
      </w:r>
    </w:p>
    <w:p w14:paraId="07CBAE15" w14:textId="77777777" w:rsidR="005E6A9E" w:rsidRDefault="005E6A9E" w:rsidP="005E6A9E">
      <w:pPr>
        <w:pStyle w:val="Style1"/>
      </w:pPr>
      <w:r>
        <w:t xml:space="preserve">        }</w:t>
      </w:r>
    </w:p>
    <w:p w14:paraId="2BE2146D" w14:textId="77777777" w:rsidR="005E6A9E" w:rsidRDefault="005E6A9E" w:rsidP="005E6A9E">
      <w:pPr>
        <w:pStyle w:val="Style1"/>
      </w:pPr>
      <w:r>
        <w:t xml:space="preserve">        function u(e, n) {</w:t>
      </w:r>
    </w:p>
    <w:p w14:paraId="1B36674D" w14:textId="77777777" w:rsidR="005E6A9E" w:rsidRDefault="005E6A9E" w:rsidP="005E6A9E">
      <w:pPr>
        <w:pStyle w:val="Style1"/>
      </w:pPr>
      <w:r>
        <w:t xml:space="preserve">            return Object(i.__awaiter)(this, void 0, void 0, (function() {</w:t>
      </w:r>
    </w:p>
    <w:p w14:paraId="1125B650" w14:textId="77777777" w:rsidR="005E6A9E" w:rsidRDefault="005E6A9E" w:rsidP="005E6A9E">
      <w:pPr>
        <w:pStyle w:val="Style1"/>
      </w:pPr>
      <w:r>
        <w:t xml:space="preserve">                var t, a, l, r, d, s, u, c, v, p;</w:t>
      </w:r>
    </w:p>
    <w:p w14:paraId="6ECFDD85" w14:textId="77777777" w:rsidR="005E6A9E" w:rsidRDefault="005E6A9E" w:rsidP="005E6A9E">
      <w:pPr>
        <w:pStyle w:val="Style1"/>
      </w:pPr>
      <w:r>
        <w:t xml:space="preserve">                return Object(i.__generator)(this, (function(i) {</w:t>
      </w:r>
    </w:p>
    <w:p w14:paraId="37723BF1" w14:textId="77777777" w:rsidR="005E6A9E" w:rsidRDefault="005E6A9E" w:rsidP="005E6A9E">
      <w:pPr>
        <w:pStyle w:val="Style1"/>
      </w:pPr>
      <w:r>
        <w:t xml:space="preserve">                    switch (i.label) {</w:t>
      </w:r>
    </w:p>
    <w:p w14:paraId="34725382" w14:textId="77777777" w:rsidR="005E6A9E" w:rsidRDefault="005E6A9E" w:rsidP="005E6A9E">
      <w:pPr>
        <w:pStyle w:val="Style1"/>
      </w:pPr>
      <w:r>
        <w:t xml:space="preserve">                    case 0:</w:t>
      </w:r>
    </w:p>
    <w:p w14:paraId="20FA7C98" w14:textId="77777777" w:rsidR="005E6A9E" w:rsidRDefault="005E6A9E" w:rsidP="005E6A9E">
      <w:pPr>
        <w:pStyle w:val="Style1"/>
      </w:pPr>
      <w:r>
        <w:t xml:space="preserve">                        t = n.getClientGeneratedConfig,</w:t>
      </w:r>
    </w:p>
    <w:p w14:paraId="448A88F1" w14:textId="77777777" w:rsidR="005E6A9E" w:rsidRDefault="005E6A9E" w:rsidP="005E6A9E">
      <w:pPr>
        <w:pStyle w:val="Style1"/>
      </w:pPr>
      <w:r>
        <w:t xml:space="preserve">                        a = n.key,</w:t>
      </w:r>
    </w:p>
    <w:p w14:paraId="11B46876" w14:textId="77777777" w:rsidR="005E6A9E" w:rsidRDefault="005E6A9E" w:rsidP="005E6A9E">
      <w:pPr>
        <w:pStyle w:val="Style1"/>
      </w:pPr>
      <w:r>
        <w:t xml:space="preserve">                        i.label = 1;</w:t>
      </w:r>
    </w:p>
    <w:p w14:paraId="5118215A" w14:textId="77777777" w:rsidR="005E6A9E" w:rsidRDefault="005E6A9E" w:rsidP="005E6A9E">
      <w:pPr>
        <w:pStyle w:val="Style1"/>
      </w:pPr>
      <w:r>
        <w:t xml:space="preserve">                    case 1:</w:t>
      </w:r>
    </w:p>
    <w:p w14:paraId="25C45329" w14:textId="77777777" w:rsidR="005E6A9E" w:rsidRDefault="005E6A9E" w:rsidP="005E6A9E">
      <w:pPr>
        <w:pStyle w:val="Style1"/>
      </w:pPr>
      <w:r>
        <w:t xml:space="preserve">                        return i.trys.push([1, 7, , 8]),</w:t>
      </w:r>
    </w:p>
    <w:p w14:paraId="77B72116" w14:textId="77777777" w:rsidR="005E6A9E" w:rsidRDefault="005E6A9E" w:rsidP="005E6A9E">
      <w:pPr>
        <w:pStyle w:val="Style1"/>
      </w:pPr>
      <w:r>
        <w:t xml:space="preserve">                        [4, e.featureGatesPromise];</w:t>
      </w:r>
    </w:p>
    <w:p w14:paraId="477D36FD" w14:textId="77777777" w:rsidR="005E6A9E" w:rsidRDefault="005E6A9E" w:rsidP="005E6A9E">
      <w:pPr>
        <w:pStyle w:val="Style1"/>
      </w:pPr>
      <w:r>
        <w:t xml:space="preserve">                    case 2:</w:t>
      </w:r>
    </w:p>
    <w:p w14:paraId="29B35444" w14:textId="77777777" w:rsidR="005E6A9E" w:rsidRDefault="005E6A9E" w:rsidP="005E6A9E">
      <w:pPr>
        <w:pStyle w:val="Style1"/>
      </w:pPr>
      <w:r>
        <w:t xml:space="preserve">                        return l = i.sent(),</w:t>
      </w:r>
    </w:p>
    <w:p w14:paraId="5FB46BB3" w14:textId="77777777" w:rsidR="005E6A9E" w:rsidRDefault="005E6A9E" w:rsidP="005E6A9E">
      <w:pPr>
        <w:pStyle w:val="Style1"/>
      </w:pPr>
      <w:r>
        <w:t xml:space="preserve">                        [4, e.featureSettingsPromise];</w:t>
      </w:r>
    </w:p>
    <w:p w14:paraId="2794984E" w14:textId="77777777" w:rsidR="005E6A9E" w:rsidRDefault="005E6A9E" w:rsidP="005E6A9E">
      <w:pPr>
        <w:pStyle w:val="Style1"/>
      </w:pPr>
      <w:r>
        <w:t xml:space="preserve">                    case 3:</w:t>
      </w:r>
    </w:p>
    <w:p w14:paraId="0AA3BFDB" w14:textId="77777777" w:rsidR="005E6A9E" w:rsidRDefault="005E6A9E" w:rsidP="005E6A9E">
      <w:pPr>
        <w:pStyle w:val="Style1"/>
      </w:pPr>
      <w:r>
        <w:t xml:space="preserve">                        return r = i.sent(),</w:t>
      </w:r>
    </w:p>
    <w:p w14:paraId="4703EE07" w14:textId="77777777" w:rsidR="005E6A9E" w:rsidRDefault="005E6A9E" w:rsidP="005E6A9E">
      <w:pPr>
        <w:pStyle w:val="Style1"/>
      </w:pPr>
      <w:r>
        <w:t xml:space="preserve">                        [4, e.userEntitlementsPromise];</w:t>
      </w:r>
    </w:p>
    <w:p w14:paraId="7CCF6898" w14:textId="77777777" w:rsidR="005E6A9E" w:rsidRDefault="005E6A9E" w:rsidP="005E6A9E">
      <w:pPr>
        <w:pStyle w:val="Style1"/>
      </w:pPr>
      <w:r>
        <w:t xml:space="preserve">                    case 4:</w:t>
      </w:r>
    </w:p>
    <w:p w14:paraId="3BEC7832" w14:textId="77777777" w:rsidR="005E6A9E" w:rsidRDefault="005E6A9E" w:rsidP="005E6A9E">
      <w:pPr>
        <w:pStyle w:val="Style1"/>
      </w:pPr>
      <w:r>
        <w:t xml:space="preserve">                        return d = i.sent(),</w:t>
      </w:r>
    </w:p>
    <w:p w14:paraId="79CBDC12" w14:textId="77777777" w:rsidR="005E6A9E" w:rsidRDefault="005E6A9E" w:rsidP="005E6A9E">
      <w:pPr>
        <w:pStyle w:val="Style1"/>
      </w:pPr>
      <w:r>
        <w:t xml:space="preserve">                        [4, e.contextPromise];</w:t>
      </w:r>
    </w:p>
    <w:p w14:paraId="1CC68A70" w14:textId="77777777" w:rsidR="005E6A9E" w:rsidRDefault="005E6A9E" w:rsidP="005E6A9E">
      <w:pPr>
        <w:pStyle w:val="Style1"/>
      </w:pPr>
      <w:r>
        <w:t xml:space="preserve">                    case 5:</w:t>
      </w:r>
    </w:p>
    <w:p w14:paraId="07B9B3BF" w14:textId="77777777" w:rsidR="005E6A9E" w:rsidRDefault="005E6A9E" w:rsidP="005E6A9E">
      <w:pPr>
        <w:pStyle w:val="Style1"/>
      </w:pPr>
      <w:r>
        <w:t xml:space="preserve">                        return s = i.sent(),</w:t>
      </w:r>
    </w:p>
    <w:p w14:paraId="7A315DAE" w14:textId="77777777" w:rsidR="005E6A9E" w:rsidRDefault="005E6A9E" w:rsidP="005E6A9E">
      <w:pPr>
        <w:pStyle w:val="Style1"/>
      </w:pPr>
      <w:r>
        <w:t xml:space="preserve">                        [4, e.identityPromise];</w:t>
      </w:r>
    </w:p>
    <w:p w14:paraId="52E3DE5C" w14:textId="77777777" w:rsidR="005E6A9E" w:rsidRDefault="005E6A9E" w:rsidP="005E6A9E">
      <w:pPr>
        <w:pStyle w:val="Style1"/>
      </w:pPr>
      <w:r>
        <w:t xml:space="preserve">                    case 6:</w:t>
      </w:r>
    </w:p>
    <w:p w14:paraId="0AD65CE5" w14:textId="77777777" w:rsidR="005E6A9E" w:rsidRDefault="005E6A9E" w:rsidP="005E6A9E">
      <w:pPr>
        <w:pStyle w:val="Style1"/>
      </w:pPr>
      <w:r>
        <w:t xml:space="preserve">                        return u = i.sent(),</w:t>
      </w:r>
    </w:p>
    <w:p w14:paraId="5CB67F20" w14:textId="77777777" w:rsidR="005E6A9E" w:rsidRDefault="005E6A9E" w:rsidP="005E6A9E">
      <w:pPr>
        <w:pStyle w:val="Style1"/>
      </w:pPr>
      <w:r>
        <w:t xml:space="preserve">                        [2, {</w:t>
      </w:r>
    </w:p>
    <w:p w14:paraId="6037E8D5" w14:textId="77777777" w:rsidR="005E6A9E" w:rsidRDefault="005E6A9E" w:rsidP="005E6A9E">
      <w:pPr>
        <w:pStyle w:val="Style1"/>
      </w:pPr>
      <w:r>
        <w:t xml:space="preserve">                            data: t({</w:t>
      </w:r>
    </w:p>
    <w:p w14:paraId="5BEC1708" w14:textId="77777777" w:rsidR="005E6A9E" w:rsidRDefault="005E6A9E" w:rsidP="005E6A9E">
      <w:pPr>
        <w:pStyle w:val="Style1"/>
      </w:pPr>
      <w:r>
        <w:t xml:space="preserve">                                featureGates: l.result,</w:t>
      </w:r>
    </w:p>
    <w:p w14:paraId="0B3C7E14" w14:textId="77777777" w:rsidR="005E6A9E" w:rsidRDefault="005E6A9E" w:rsidP="005E6A9E">
      <w:pPr>
        <w:pStyle w:val="Style1"/>
      </w:pPr>
      <w:r>
        <w:t xml:space="preserve">                                featureSettings: r.result,</w:t>
      </w:r>
    </w:p>
    <w:p w14:paraId="2ABD7585" w14:textId="77777777" w:rsidR="005E6A9E" w:rsidRDefault="005E6A9E" w:rsidP="005E6A9E">
      <w:pPr>
        <w:pStyle w:val="Style1"/>
      </w:pPr>
      <w:r>
        <w:t xml:space="preserve">                                userEntitlements: d.result,</w:t>
      </w:r>
    </w:p>
    <w:p w14:paraId="41524842" w14:textId="77777777" w:rsidR="005E6A9E" w:rsidRDefault="005E6A9E" w:rsidP="005E6A9E">
      <w:pPr>
        <w:pStyle w:val="Style1"/>
      </w:pPr>
      <w:r>
        <w:t xml:space="preserve">                                componentContext: s,</w:t>
      </w:r>
    </w:p>
    <w:p w14:paraId="0CAAD6C2" w14:textId="77777777" w:rsidR="005E6A9E" w:rsidRDefault="005E6A9E" w:rsidP="005E6A9E">
      <w:pPr>
        <w:pStyle w:val="Style1"/>
      </w:pPr>
      <w:r>
        <w:t xml:space="preserve">                                identity: u</w:t>
      </w:r>
    </w:p>
    <w:p w14:paraId="10FD8E98" w14:textId="77777777" w:rsidR="005E6A9E" w:rsidRDefault="005E6A9E" w:rsidP="005E6A9E">
      <w:pPr>
        <w:pStyle w:val="Style1"/>
      </w:pPr>
      <w:r>
        <w:t xml:space="preserve">                            }),</w:t>
      </w:r>
    </w:p>
    <w:p w14:paraId="6A5426F2" w14:textId="77777777" w:rsidR="005E6A9E" w:rsidRDefault="005E6A9E" w:rsidP="005E6A9E">
      <w:pPr>
        <w:pStyle w:val="Style1"/>
      </w:pPr>
      <w:r>
        <w:t xml:space="preserve">                            success: !0</w:t>
      </w:r>
    </w:p>
    <w:p w14:paraId="396707ED" w14:textId="77777777" w:rsidR="005E6A9E" w:rsidRDefault="005E6A9E" w:rsidP="005E6A9E">
      <w:pPr>
        <w:pStyle w:val="Style1"/>
      </w:pPr>
      <w:r>
        <w:t xml:space="preserve">                        }];</w:t>
      </w:r>
    </w:p>
    <w:p w14:paraId="40A7EC29" w14:textId="77777777" w:rsidR="005E6A9E" w:rsidRDefault="005E6A9E" w:rsidP="005E6A9E">
      <w:pPr>
        <w:pStyle w:val="Style1"/>
      </w:pPr>
      <w:r>
        <w:t xml:space="preserve">                    case 7:</w:t>
      </w:r>
    </w:p>
    <w:p w14:paraId="051BAB4D" w14:textId="77777777" w:rsidR="005E6A9E" w:rsidRDefault="005E6A9E" w:rsidP="005E6A9E">
      <w:pPr>
        <w:pStyle w:val="Style1"/>
      </w:pPr>
      <w:r>
        <w:t xml:space="preserve">                        return c = i.sent(),</w:t>
      </w:r>
    </w:p>
    <w:p w14:paraId="11876A9D" w14:textId="77777777" w:rsidR="005E6A9E" w:rsidRDefault="005E6A9E" w:rsidP="005E6A9E">
      <w:pPr>
        <w:pStyle w:val="Style1"/>
      </w:pPr>
      <w:r>
        <w:t xml:space="preserve">                        v = "".concat(a, "_ClientGenerated_Error"),</w:t>
      </w:r>
    </w:p>
    <w:p w14:paraId="1311C102" w14:textId="77777777" w:rsidR="005E6A9E" w:rsidRDefault="005E6A9E" w:rsidP="005E6A9E">
      <w:pPr>
        <w:pStyle w:val="Style1"/>
      </w:pPr>
      <w:r>
        <w:t xml:space="preserve">                        p = "Fetching client generated ".concat(a, ", but encountered an error: ").concat(c),</w:t>
      </w:r>
    </w:p>
    <w:p w14:paraId="2B263781" w14:textId="77777777" w:rsidR="005E6A9E" w:rsidRDefault="005E6A9E" w:rsidP="005E6A9E">
      <w:pPr>
        <w:pStyle w:val="Style1"/>
      </w:pPr>
      <w:r>
        <w:t xml:space="preserve">                        Object(o.a)({</w:t>
      </w:r>
    </w:p>
    <w:p w14:paraId="742C182B" w14:textId="77777777" w:rsidR="005E6A9E" w:rsidRDefault="005E6A9E" w:rsidP="005E6A9E">
      <w:pPr>
        <w:pStyle w:val="Style1"/>
      </w:pPr>
      <w:r>
        <w:t xml:space="preserve">                            eventName: v,</w:t>
      </w:r>
    </w:p>
    <w:p w14:paraId="5AA80E53" w14:textId="77777777" w:rsidR="005E6A9E" w:rsidRDefault="005E6A9E" w:rsidP="005E6A9E">
      <w:pPr>
        <w:pStyle w:val="Style1"/>
      </w:pPr>
      <w:r>
        <w:t xml:space="preserve">                            errorType: "FetchConfigInternal_Error",</w:t>
      </w:r>
    </w:p>
    <w:p w14:paraId="7C3A64C9" w14:textId="77777777" w:rsidR="005E6A9E" w:rsidRDefault="005E6A9E" w:rsidP="005E6A9E">
      <w:pPr>
        <w:pStyle w:val="Style1"/>
      </w:pPr>
      <w:r>
        <w:t xml:space="preserve">                            message: p</w:t>
      </w:r>
    </w:p>
    <w:p w14:paraId="67395CAB" w14:textId="77777777" w:rsidR="005E6A9E" w:rsidRDefault="005E6A9E" w:rsidP="005E6A9E">
      <w:pPr>
        <w:pStyle w:val="Style1"/>
      </w:pPr>
      <w:r>
        <w:t xml:space="preserve">                        }),</w:t>
      </w:r>
    </w:p>
    <w:p w14:paraId="1EA4EA75" w14:textId="77777777" w:rsidR="005E6A9E" w:rsidRDefault="005E6A9E" w:rsidP="005E6A9E">
      <w:pPr>
        <w:pStyle w:val="Style1"/>
      </w:pPr>
      <w:r>
        <w:t xml:space="preserve">                        [3, 8];</w:t>
      </w:r>
    </w:p>
    <w:p w14:paraId="37C35848" w14:textId="77777777" w:rsidR="005E6A9E" w:rsidRDefault="005E6A9E" w:rsidP="005E6A9E">
      <w:pPr>
        <w:pStyle w:val="Style1"/>
      </w:pPr>
      <w:r>
        <w:t xml:space="preserve">                    case 8:</w:t>
      </w:r>
    </w:p>
    <w:p w14:paraId="5C1E8A76" w14:textId="77777777" w:rsidR="005E6A9E" w:rsidRDefault="005E6A9E" w:rsidP="005E6A9E">
      <w:pPr>
        <w:pStyle w:val="Style1"/>
      </w:pPr>
      <w:r>
        <w:t xml:space="preserve">                        return [2, {</w:t>
      </w:r>
    </w:p>
    <w:p w14:paraId="1AB2B593" w14:textId="77777777" w:rsidR="005E6A9E" w:rsidRDefault="005E6A9E" w:rsidP="005E6A9E">
      <w:pPr>
        <w:pStyle w:val="Style1"/>
      </w:pPr>
      <w:r>
        <w:t xml:space="preserve">                            data: void 0,</w:t>
      </w:r>
    </w:p>
    <w:p w14:paraId="54EC80AC" w14:textId="77777777" w:rsidR="005E6A9E" w:rsidRDefault="005E6A9E" w:rsidP="005E6A9E">
      <w:pPr>
        <w:pStyle w:val="Style1"/>
      </w:pPr>
      <w:r>
        <w:t xml:space="preserve">                            success: !1</w:t>
      </w:r>
    </w:p>
    <w:p w14:paraId="10113023" w14:textId="77777777" w:rsidR="005E6A9E" w:rsidRDefault="005E6A9E" w:rsidP="005E6A9E">
      <w:pPr>
        <w:pStyle w:val="Style1"/>
      </w:pPr>
      <w:r>
        <w:t xml:space="preserve">                        }]</w:t>
      </w:r>
    </w:p>
    <w:p w14:paraId="7E706688" w14:textId="77777777" w:rsidR="005E6A9E" w:rsidRDefault="005E6A9E" w:rsidP="005E6A9E">
      <w:pPr>
        <w:pStyle w:val="Style1"/>
      </w:pPr>
      <w:r>
        <w:t xml:space="preserve">                    }</w:t>
      </w:r>
    </w:p>
    <w:p w14:paraId="391A7BF9" w14:textId="77777777" w:rsidR="005E6A9E" w:rsidRDefault="005E6A9E" w:rsidP="005E6A9E">
      <w:pPr>
        <w:pStyle w:val="Style1"/>
      </w:pPr>
      <w:r>
        <w:t xml:space="preserve">                }</w:t>
      </w:r>
    </w:p>
    <w:p w14:paraId="4812D001" w14:textId="77777777" w:rsidR="005E6A9E" w:rsidRDefault="005E6A9E" w:rsidP="005E6A9E">
      <w:pPr>
        <w:pStyle w:val="Style1"/>
      </w:pPr>
      <w:r>
        <w:t xml:space="preserve">                ))</w:t>
      </w:r>
    </w:p>
    <w:p w14:paraId="14C29A52" w14:textId="77777777" w:rsidR="005E6A9E" w:rsidRDefault="005E6A9E" w:rsidP="005E6A9E">
      <w:pPr>
        <w:pStyle w:val="Style1"/>
      </w:pPr>
      <w:r>
        <w:t xml:space="preserve">            }</w:t>
      </w:r>
    </w:p>
    <w:p w14:paraId="08A6FB1B" w14:textId="77777777" w:rsidR="005E6A9E" w:rsidRDefault="005E6A9E" w:rsidP="005E6A9E">
      <w:pPr>
        <w:pStyle w:val="Style1"/>
      </w:pPr>
      <w:r>
        <w:t xml:space="preserve">            ))</w:t>
      </w:r>
    </w:p>
    <w:p w14:paraId="08FC00F2" w14:textId="77777777" w:rsidR="005E6A9E" w:rsidRDefault="005E6A9E" w:rsidP="005E6A9E">
      <w:pPr>
        <w:pStyle w:val="Style1"/>
      </w:pPr>
      <w:r>
        <w:t xml:space="preserve">        }</w:t>
      </w:r>
    </w:p>
    <w:p w14:paraId="46BCF7FD" w14:textId="77777777" w:rsidR="005E6A9E" w:rsidRDefault="005E6A9E" w:rsidP="005E6A9E">
      <w:pPr>
        <w:pStyle w:val="Style1"/>
      </w:pPr>
      <w:r>
        <w:t xml:space="preserve">        function c(e, n) {</w:t>
      </w:r>
    </w:p>
    <w:p w14:paraId="5A8287F7" w14:textId="77777777" w:rsidR="005E6A9E" w:rsidRDefault="005E6A9E" w:rsidP="005E6A9E">
      <w:pPr>
        <w:pStyle w:val="Style1"/>
      </w:pPr>
      <w:r>
        <w:t xml:space="preserve">            return Object(i.__awaiter)(this, void 0, void 0, (function() {</w:t>
      </w:r>
    </w:p>
    <w:p w14:paraId="5CA6ED83" w14:textId="77777777" w:rsidR="005E6A9E" w:rsidRDefault="005E6A9E" w:rsidP="005E6A9E">
      <w:pPr>
        <w:pStyle w:val="Style1"/>
      </w:pPr>
      <w:r>
        <w:t xml:space="preserve">                var t, a, l, r, d, s;</w:t>
      </w:r>
    </w:p>
    <w:p w14:paraId="0AF2B22E" w14:textId="77777777" w:rsidR="005E6A9E" w:rsidRDefault="005E6A9E" w:rsidP="005E6A9E">
      <w:pPr>
        <w:pStyle w:val="Style1"/>
      </w:pPr>
      <w:r>
        <w:t xml:space="preserve">                return Object(i.__generator)(this, (function(i) {</w:t>
      </w:r>
    </w:p>
    <w:p w14:paraId="1BAA3E4B" w14:textId="77777777" w:rsidR="005E6A9E" w:rsidRDefault="005E6A9E" w:rsidP="005E6A9E">
      <w:pPr>
        <w:pStyle w:val="Style1"/>
      </w:pPr>
      <w:r>
        <w:t xml:space="preserve">                    switch (i.label) {</w:t>
      </w:r>
    </w:p>
    <w:p w14:paraId="6D2483D5" w14:textId="77777777" w:rsidR="005E6A9E" w:rsidRDefault="005E6A9E" w:rsidP="005E6A9E">
      <w:pPr>
        <w:pStyle w:val="Style1"/>
      </w:pPr>
      <w:r>
        <w:t xml:space="preserve">                    case 0:</w:t>
      </w:r>
    </w:p>
    <w:p w14:paraId="2CE27240" w14:textId="77777777" w:rsidR="005E6A9E" w:rsidRDefault="005E6A9E" w:rsidP="005E6A9E">
      <w:pPr>
        <w:pStyle w:val="Style1"/>
      </w:pPr>
      <w:r>
        <w:t xml:space="preserve">                        t = n.getServerGeneratedConfig,</w:t>
      </w:r>
    </w:p>
    <w:p w14:paraId="0645BC13" w14:textId="77777777" w:rsidR="005E6A9E" w:rsidRDefault="005E6A9E" w:rsidP="005E6A9E">
      <w:pPr>
        <w:pStyle w:val="Style1"/>
      </w:pPr>
      <w:r>
        <w:t xml:space="preserve">                        a = n.key,</w:t>
      </w:r>
    </w:p>
    <w:p w14:paraId="3C4CC892" w14:textId="77777777" w:rsidR="005E6A9E" w:rsidRDefault="005E6A9E" w:rsidP="005E6A9E">
      <w:pPr>
        <w:pStyle w:val="Style1"/>
      </w:pPr>
      <w:r>
        <w:t xml:space="preserve">                        i.label = 1;</w:t>
      </w:r>
    </w:p>
    <w:p w14:paraId="68B74E32" w14:textId="77777777" w:rsidR="005E6A9E" w:rsidRDefault="005E6A9E" w:rsidP="005E6A9E">
      <w:pPr>
        <w:pStyle w:val="Style1"/>
      </w:pPr>
      <w:r>
        <w:t xml:space="preserve">                    case 1:</w:t>
      </w:r>
    </w:p>
    <w:p w14:paraId="5B3FC71A" w14:textId="77777777" w:rsidR="005E6A9E" w:rsidRDefault="005E6A9E" w:rsidP="005E6A9E">
      <w:pPr>
        <w:pStyle w:val="Style1"/>
      </w:pPr>
      <w:r>
        <w:t xml:space="preserve">                        return i.trys.push([1, 4, , 5]),</w:t>
      </w:r>
    </w:p>
    <w:p w14:paraId="38C622B6" w14:textId="77777777" w:rsidR="005E6A9E" w:rsidRDefault="005E6A9E" w:rsidP="005E6A9E">
      <w:pPr>
        <w:pStyle w:val="Style1"/>
      </w:pPr>
      <w:r>
        <w:t xml:space="preserve">                        [4, e.contextPromise];</w:t>
      </w:r>
    </w:p>
    <w:p w14:paraId="242E7A08" w14:textId="77777777" w:rsidR="005E6A9E" w:rsidRDefault="005E6A9E" w:rsidP="005E6A9E">
      <w:pPr>
        <w:pStyle w:val="Style1"/>
      </w:pPr>
      <w:r>
        <w:t xml:space="preserve">                    case 2:</w:t>
      </w:r>
    </w:p>
    <w:p w14:paraId="260C5D8C" w14:textId="77777777" w:rsidR="005E6A9E" w:rsidRDefault="005E6A9E" w:rsidP="005E6A9E">
      <w:pPr>
        <w:pStyle w:val="Style1"/>
      </w:pPr>
      <w:r>
        <w:t xml:space="preserve">                        return l = i.sent(),</w:t>
      </w:r>
    </w:p>
    <w:p w14:paraId="436D9921" w14:textId="77777777" w:rsidR="005E6A9E" w:rsidRDefault="005E6A9E" w:rsidP="005E6A9E">
      <w:pPr>
        <w:pStyle w:val="Style1"/>
      </w:pPr>
      <w:r>
        <w:t xml:space="preserve">                        [4, t(l)];</w:t>
      </w:r>
    </w:p>
    <w:p w14:paraId="5E985596" w14:textId="77777777" w:rsidR="005E6A9E" w:rsidRDefault="005E6A9E" w:rsidP="005E6A9E">
      <w:pPr>
        <w:pStyle w:val="Style1"/>
      </w:pPr>
      <w:r>
        <w:t xml:space="preserve">                    case 3:</w:t>
      </w:r>
    </w:p>
    <w:p w14:paraId="15184A17" w14:textId="77777777" w:rsidR="005E6A9E" w:rsidRDefault="005E6A9E" w:rsidP="005E6A9E">
      <w:pPr>
        <w:pStyle w:val="Style1"/>
      </w:pPr>
      <w:r>
        <w:t xml:space="preserve">                        return [2, {</w:t>
      </w:r>
    </w:p>
    <w:p w14:paraId="5FDF0BBA" w14:textId="77777777" w:rsidR="005E6A9E" w:rsidRDefault="005E6A9E" w:rsidP="005E6A9E">
      <w:pPr>
        <w:pStyle w:val="Style1"/>
      </w:pPr>
      <w:r>
        <w:t xml:space="preserve">                            data: i.sent(),</w:t>
      </w:r>
    </w:p>
    <w:p w14:paraId="0AD1C154" w14:textId="77777777" w:rsidR="005E6A9E" w:rsidRDefault="005E6A9E" w:rsidP="005E6A9E">
      <w:pPr>
        <w:pStyle w:val="Style1"/>
      </w:pPr>
      <w:r>
        <w:t xml:space="preserve">                            success: !0</w:t>
      </w:r>
    </w:p>
    <w:p w14:paraId="2BF2766E" w14:textId="77777777" w:rsidR="005E6A9E" w:rsidRDefault="005E6A9E" w:rsidP="005E6A9E">
      <w:pPr>
        <w:pStyle w:val="Style1"/>
      </w:pPr>
      <w:r>
        <w:t xml:space="preserve">                        }];</w:t>
      </w:r>
    </w:p>
    <w:p w14:paraId="0FB6154F" w14:textId="77777777" w:rsidR="005E6A9E" w:rsidRDefault="005E6A9E" w:rsidP="005E6A9E">
      <w:pPr>
        <w:pStyle w:val="Style1"/>
      </w:pPr>
      <w:r>
        <w:t xml:space="preserve">                    case 4:</w:t>
      </w:r>
    </w:p>
    <w:p w14:paraId="575C25C7" w14:textId="77777777" w:rsidR="005E6A9E" w:rsidRDefault="005E6A9E" w:rsidP="005E6A9E">
      <w:pPr>
        <w:pStyle w:val="Style1"/>
      </w:pPr>
      <w:r>
        <w:t xml:space="preserve">                        return r = i.sent(),</w:t>
      </w:r>
    </w:p>
    <w:p w14:paraId="05223856" w14:textId="77777777" w:rsidR="005E6A9E" w:rsidRDefault="005E6A9E" w:rsidP="005E6A9E">
      <w:pPr>
        <w:pStyle w:val="Style1"/>
      </w:pPr>
      <w:r>
        <w:t xml:space="preserve">                        d = "".concat(a, "_ServerGenerated_Error"),</w:t>
      </w:r>
    </w:p>
    <w:p w14:paraId="0CD7E415" w14:textId="77777777" w:rsidR="005E6A9E" w:rsidRDefault="005E6A9E" w:rsidP="005E6A9E">
      <w:pPr>
        <w:pStyle w:val="Style1"/>
      </w:pPr>
      <w:r>
        <w:t xml:space="preserve">                        s = "Fetching server generated ".concat(a, ", but encountered an error: ").concat(r),</w:t>
      </w:r>
    </w:p>
    <w:p w14:paraId="5155ACE1" w14:textId="77777777" w:rsidR="005E6A9E" w:rsidRDefault="005E6A9E" w:rsidP="005E6A9E">
      <w:pPr>
        <w:pStyle w:val="Style1"/>
      </w:pPr>
      <w:r>
        <w:t xml:space="preserve">                        Object(o.a)({</w:t>
      </w:r>
    </w:p>
    <w:p w14:paraId="5ED616DE" w14:textId="77777777" w:rsidR="005E6A9E" w:rsidRDefault="005E6A9E" w:rsidP="005E6A9E">
      <w:pPr>
        <w:pStyle w:val="Style1"/>
      </w:pPr>
      <w:r>
        <w:t xml:space="preserve">                            eventName: d,</w:t>
      </w:r>
    </w:p>
    <w:p w14:paraId="56382866" w14:textId="77777777" w:rsidR="005E6A9E" w:rsidRDefault="005E6A9E" w:rsidP="005E6A9E">
      <w:pPr>
        <w:pStyle w:val="Style1"/>
      </w:pPr>
      <w:r>
        <w:t xml:space="preserve">                            errorType: "FetchConfigInternal_Error",</w:t>
      </w:r>
    </w:p>
    <w:p w14:paraId="4372C485" w14:textId="77777777" w:rsidR="005E6A9E" w:rsidRDefault="005E6A9E" w:rsidP="005E6A9E">
      <w:pPr>
        <w:pStyle w:val="Style1"/>
      </w:pPr>
      <w:r>
        <w:t xml:space="preserve">                            message: s</w:t>
      </w:r>
    </w:p>
    <w:p w14:paraId="24E9F8A3" w14:textId="77777777" w:rsidR="005E6A9E" w:rsidRDefault="005E6A9E" w:rsidP="005E6A9E">
      <w:pPr>
        <w:pStyle w:val="Style1"/>
      </w:pPr>
      <w:r>
        <w:t xml:space="preserve">                        }),</w:t>
      </w:r>
    </w:p>
    <w:p w14:paraId="3EF44248" w14:textId="77777777" w:rsidR="005E6A9E" w:rsidRDefault="005E6A9E" w:rsidP="005E6A9E">
      <w:pPr>
        <w:pStyle w:val="Style1"/>
      </w:pPr>
      <w:r>
        <w:t xml:space="preserve">                        [3, 5];</w:t>
      </w:r>
    </w:p>
    <w:p w14:paraId="3B9F9F6B" w14:textId="77777777" w:rsidR="005E6A9E" w:rsidRDefault="005E6A9E" w:rsidP="005E6A9E">
      <w:pPr>
        <w:pStyle w:val="Style1"/>
      </w:pPr>
      <w:r>
        <w:t xml:space="preserve">                    case 5:</w:t>
      </w:r>
    </w:p>
    <w:p w14:paraId="75B3AED9" w14:textId="77777777" w:rsidR="005E6A9E" w:rsidRDefault="005E6A9E" w:rsidP="005E6A9E">
      <w:pPr>
        <w:pStyle w:val="Style1"/>
      </w:pPr>
      <w:r>
        <w:t xml:space="preserve">                        return [2, {</w:t>
      </w:r>
    </w:p>
    <w:p w14:paraId="0947B904" w14:textId="77777777" w:rsidR="005E6A9E" w:rsidRDefault="005E6A9E" w:rsidP="005E6A9E">
      <w:pPr>
        <w:pStyle w:val="Style1"/>
      </w:pPr>
      <w:r>
        <w:t xml:space="preserve">                            data: void 0,</w:t>
      </w:r>
    </w:p>
    <w:p w14:paraId="1F917D6F" w14:textId="77777777" w:rsidR="005E6A9E" w:rsidRDefault="005E6A9E" w:rsidP="005E6A9E">
      <w:pPr>
        <w:pStyle w:val="Style1"/>
      </w:pPr>
      <w:r>
        <w:t xml:space="preserve">                            success: !1</w:t>
      </w:r>
    </w:p>
    <w:p w14:paraId="2B85E0E5" w14:textId="77777777" w:rsidR="005E6A9E" w:rsidRDefault="005E6A9E" w:rsidP="005E6A9E">
      <w:pPr>
        <w:pStyle w:val="Style1"/>
      </w:pPr>
      <w:r>
        <w:t xml:space="preserve">                        }]</w:t>
      </w:r>
    </w:p>
    <w:p w14:paraId="4A11754D" w14:textId="77777777" w:rsidR="005E6A9E" w:rsidRDefault="005E6A9E" w:rsidP="005E6A9E">
      <w:pPr>
        <w:pStyle w:val="Style1"/>
      </w:pPr>
      <w:r>
        <w:t xml:space="preserve">                    }</w:t>
      </w:r>
    </w:p>
    <w:p w14:paraId="1ACDE916" w14:textId="77777777" w:rsidR="005E6A9E" w:rsidRDefault="005E6A9E" w:rsidP="005E6A9E">
      <w:pPr>
        <w:pStyle w:val="Style1"/>
      </w:pPr>
      <w:r>
        <w:t xml:space="preserve">                }</w:t>
      </w:r>
    </w:p>
    <w:p w14:paraId="6873A9DC" w14:textId="77777777" w:rsidR="005E6A9E" w:rsidRDefault="005E6A9E" w:rsidP="005E6A9E">
      <w:pPr>
        <w:pStyle w:val="Style1"/>
      </w:pPr>
      <w:r>
        <w:t xml:space="preserve">                ))</w:t>
      </w:r>
    </w:p>
    <w:p w14:paraId="384857F4" w14:textId="77777777" w:rsidR="005E6A9E" w:rsidRDefault="005E6A9E" w:rsidP="005E6A9E">
      <w:pPr>
        <w:pStyle w:val="Style1"/>
      </w:pPr>
      <w:r>
        <w:t xml:space="preserve">            }</w:t>
      </w:r>
    </w:p>
    <w:p w14:paraId="4A630F38" w14:textId="77777777" w:rsidR="005E6A9E" w:rsidRDefault="005E6A9E" w:rsidP="005E6A9E">
      <w:pPr>
        <w:pStyle w:val="Style1"/>
      </w:pPr>
      <w:r>
        <w:t xml:space="preserve">            ))</w:t>
      </w:r>
    </w:p>
    <w:p w14:paraId="554BC08B" w14:textId="77777777" w:rsidR="005E6A9E" w:rsidRDefault="005E6A9E" w:rsidP="005E6A9E">
      <w:pPr>
        <w:pStyle w:val="Style1"/>
      </w:pPr>
      <w:r>
        <w:t xml:space="preserve">        }</w:t>
      </w:r>
    </w:p>
    <w:p w14:paraId="56266F3C" w14:textId="77777777" w:rsidR="005E6A9E" w:rsidRDefault="005E6A9E" w:rsidP="005E6A9E">
      <w:pPr>
        <w:pStyle w:val="Style1"/>
      </w:pPr>
      <w:r>
        <w:t xml:space="preserve">        function v(e) {</w:t>
      </w:r>
    </w:p>
    <w:p w14:paraId="1B86295D" w14:textId="77777777" w:rsidR="005E6A9E" w:rsidRDefault="005E6A9E" w:rsidP="005E6A9E">
      <w:pPr>
        <w:pStyle w:val="Style1"/>
      </w:pPr>
      <w:r>
        <w:t xml:space="preserve">            return void 0 !== e.getClientGeneratedConfig</w:t>
      </w:r>
    </w:p>
    <w:p w14:paraId="04EDA317" w14:textId="77777777" w:rsidR="005E6A9E" w:rsidRDefault="005E6A9E" w:rsidP="005E6A9E">
      <w:pPr>
        <w:pStyle w:val="Style1"/>
      </w:pPr>
      <w:r>
        <w:t xml:space="preserve">        }</w:t>
      </w:r>
    </w:p>
    <w:p w14:paraId="2B9655B7" w14:textId="77777777" w:rsidR="005E6A9E" w:rsidRDefault="005E6A9E" w:rsidP="005E6A9E">
      <w:pPr>
        <w:pStyle w:val="Style1"/>
      </w:pPr>
      <w:r>
        <w:t xml:space="preserve">    }</w:t>
      </w:r>
    </w:p>
    <w:p w14:paraId="41631556" w14:textId="77777777" w:rsidR="005E6A9E" w:rsidRDefault="005E6A9E" w:rsidP="005E6A9E">
      <w:pPr>
        <w:pStyle w:val="Style1"/>
      </w:pPr>
      <w:r>
        <w:t>}]);</w:t>
      </w:r>
    </w:p>
    <w:p w14:paraId="11366581" w14:textId="77777777" w:rsidR="005E6A9E" w:rsidRDefault="005E6A9E" w:rsidP="005E6A9E">
      <w:pPr>
        <w:pStyle w:val="Style1"/>
      </w:pPr>
      <w:r>
        <w:t>//# sourceMappingURL=3.4d6f98eef5f252a49db4.chunk.v7.js.map</w:t>
      </w:r>
    </w:p>
    <w:p w14:paraId="6EE0B07F" w14:textId="77777777" w:rsidR="005E6A9E" w:rsidRDefault="005E6A9E" w:rsidP="005E6A9E">
      <w:pPr>
        <w:pStyle w:val="Style1"/>
      </w:pPr>
      <w:r>
        <w:t>(window.officehome_webpackJsonp = window.officehome_webpackJsonp || []).push([[4], {</w:t>
      </w:r>
    </w:p>
    <w:p w14:paraId="3CDFDF8A" w14:textId="77777777" w:rsidR="005E6A9E" w:rsidRDefault="005E6A9E" w:rsidP="005E6A9E">
      <w:pPr>
        <w:pStyle w:val="Style1"/>
      </w:pPr>
      <w:r>
        <w:t xml:space="preserve">    "+gb4": function(e, t, n) {</w:t>
      </w:r>
    </w:p>
    <w:p w14:paraId="738F7E15" w14:textId="77777777" w:rsidR="005E6A9E" w:rsidRDefault="005E6A9E" w:rsidP="005E6A9E">
      <w:pPr>
        <w:pStyle w:val="Style1"/>
      </w:pPr>
      <w:r>
        <w:t xml:space="preserve">        "use strict";</w:t>
      </w:r>
    </w:p>
    <w:p w14:paraId="62E4DA5F" w14:textId="77777777" w:rsidR="005E6A9E" w:rsidRDefault="005E6A9E" w:rsidP="005E6A9E">
      <w:pPr>
        <w:pStyle w:val="Style1"/>
      </w:pPr>
      <w:r>
        <w:t xml:space="preserve">        function r(e, t, n) {</w:t>
      </w:r>
    </w:p>
    <w:p w14:paraId="009A5A56" w14:textId="77777777" w:rsidR="005E6A9E" w:rsidRDefault="005E6A9E" w:rsidP="005E6A9E">
      <w:pPr>
        <w:pStyle w:val="Style1"/>
      </w:pPr>
      <w:r>
        <w:t xml:space="preserve">            return !t || "Fluid" !== t &amp;&amp; "Forms" !== t ? "_blank" : "_self"</w:t>
      </w:r>
    </w:p>
    <w:p w14:paraId="3C885754" w14:textId="77777777" w:rsidR="005E6A9E" w:rsidRDefault="005E6A9E" w:rsidP="005E6A9E">
      <w:pPr>
        <w:pStyle w:val="Style1"/>
      </w:pPr>
      <w:r>
        <w:t xml:space="preserve">        }</w:t>
      </w:r>
    </w:p>
    <w:p w14:paraId="558B134C" w14:textId="77777777" w:rsidR="005E6A9E" w:rsidRDefault="005E6A9E" w:rsidP="005E6A9E">
      <w:pPr>
        <w:pStyle w:val="Style1"/>
      </w:pPr>
      <w:r>
        <w:t xml:space="preserve">        n.d(t, "a", (function() {</w:t>
      </w:r>
    </w:p>
    <w:p w14:paraId="5370317C" w14:textId="77777777" w:rsidR="005E6A9E" w:rsidRDefault="005E6A9E" w:rsidP="005E6A9E">
      <w:pPr>
        <w:pStyle w:val="Style1"/>
      </w:pPr>
      <w:r>
        <w:t xml:space="preserve">            return r</w:t>
      </w:r>
    </w:p>
    <w:p w14:paraId="12274AF3" w14:textId="77777777" w:rsidR="005E6A9E" w:rsidRDefault="005E6A9E" w:rsidP="005E6A9E">
      <w:pPr>
        <w:pStyle w:val="Style1"/>
      </w:pPr>
      <w:r>
        <w:t xml:space="preserve">        }</w:t>
      </w:r>
    </w:p>
    <w:p w14:paraId="08730B25" w14:textId="77777777" w:rsidR="005E6A9E" w:rsidRDefault="005E6A9E" w:rsidP="005E6A9E">
      <w:pPr>
        <w:pStyle w:val="Style1"/>
      </w:pPr>
      <w:r>
        <w:t xml:space="preserve">        ))</w:t>
      </w:r>
    </w:p>
    <w:p w14:paraId="407F4D21" w14:textId="77777777" w:rsidR="005E6A9E" w:rsidRDefault="005E6A9E" w:rsidP="005E6A9E">
      <w:pPr>
        <w:pStyle w:val="Style1"/>
      </w:pPr>
      <w:r>
        <w:t xml:space="preserve">    },</w:t>
      </w:r>
    </w:p>
    <w:p w14:paraId="6EBEB7CA" w14:textId="77777777" w:rsidR="005E6A9E" w:rsidRDefault="005E6A9E" w:rsidP="005E6A9E">
      <w:pPr>
        <w:pStyle w:val="Style1"/>
      </w:pPr>
      <w:r>
        <w:t xml:space="preserve">    "+k3c": function(e, t, n) {</w:t>
      </w:r>
    </w:p>
    <w:p w14:paraId="259DA131" w14:textId="77777777" w:rsidR="005E6A9E" w:rsidRDefault="005E6A9E" w:rsidP="005E6A9E">
      <w:pPr>
        <w:pStyle w:val="Style1"/>
      </w:pPr>
      <w:r>
        <w:t xml:space="preserve">        "use strict";</w:t>
      </w:r>
    </w:p>
    <w:p w14:paraId="2B3DA25A" w14:textId="77777777" w:rsidR="005E6A9E" w:rsidRDefault="005E6A9E" w:rsidP="005E6A9E">
      <w:pPr>
        <w:pStyle w:val="Style1"/>
      </w:pPr>
      <w:r>
        <w:t xml:space="preserve">        n.d(t, "a", (function() {</w:t>
      </w:r>
    </w:p>
    <w:p w14:paraId="768A3075" w14:textId="77777777" w:rsidR="005E6A9E" w:rsidRDefault="005E6A9E" w:rsidP="005E6A9E">
      <w:pPr>
        <w:pStyle w:val="Style1"/>
      </w:pPr>
      <w:r>
        <w:t xml:space="preserve">            return c</w:t>
      </w:r>
    </w:p>
    <w:p w14:paraId="2E71E992" w14:textId="77777777" w:rsidR="005E6A9E" w:rsidRDefault="005E6A9E" w:rsidP="005E6A9E">
      <w:pPr>
        <w:pStyle w:val="Style1"/>
      </w:pPr>
      <w:r>
        <w:t xml:space="preserve">        }</w:t>
      </w:r>
    </w:p>
    <w:p w14:paraId="631A639F" w14:textId="77777777" w:rsidR="005E6A9E" w:rsidRDefault="005E6A9E" w:rsidP="005E6A9E">
      <w:pPr>
        <w:pStyle w:val="Style1"/>
      </w:pPr>
      <w:r>
        <w:t xml:space="preserve">        ));</w:t>
      </w:r>
    </w:p>
    <w:p w14:paraId="066CC5F3" w14:textId="77777777" w:rsidR="005E6A9E" w:rsidRDefault="005E6A9E" w:rsidP="005E6A9E">
      <w:pPr>
        <w:pStyle w:val="Style1"/>
      </w:pPr>
      <w:r>
        <w:t xml:space="preserve">        var r = n("QjXU")</w:t>
      </w:r>
    </w:p>
    <w:p w14:paraId="15F2A012" w14:textId="77777777" w:rsidR="005E6A9E" w:rsidRDefault="005E6A9E" w:rsidP="005E6A9E">
      <w:pPr>
        <w:pStyle w:val="Style1"/>
      </w:pPr>
      <w:r>
        <w:t xml:space="preserve">          , a = n("Dn7E")</w:t>
      </w:r>
    </w:p>
    <w:p w14:paraId="17F38D23" w14:textId="77777777" w:rsidR="005E6A9E" w:rsidRDefault="005E6A9E" w:rsidP="005E6A9E">
      <w:pPr>
        <w:pStyle w:val="Style1"/>
      </w:pPr>
      <w:r>
        <w:t xml:space="preserve">          , i = n("NeQC")</w:t>
      </w:r>
    </w:p>
    <w:p w14:paraId="757A2CD6" w14:textId="77777777" w:rsidR="005E6A9E" w:rsidRDefault="005E6A9E" w:rsidP="005E6A9E">
      <w:pPr>
        <w:pStyle w:val="Style1"/>
      </w:pPr>
      <w:r>
        <w:t xml:space="preserve">          , o = n("nX9G")</w:t>
      </w:r>
    </w:p>
    <w:p w14:paraId="6B1705A0" w14:textId="77777777" w:rsidR="005E6A9E" w:rsidRDefault="005E6A9E" w:rsidP="005E6A9E">
      <w:pPr>
        <w:pStyle w:val="Style1"/>
      </w:pPr>
      <w:r>
        <w:t xml:space="preserve">          , c = function(e) {</w:t>
      </w:r>
    </w:p>
    <w:p w14:paraId="6D3FBCF0" w14:textId="77777777" w:rsidR="005E6A9E" w:rsidRDefault="005E6A9E" w:rsidP="005E6A9E">
      <w:pPr>
        <w:pStyle w:val="Style1"/>
      </w:pPr>
      <w:r>
        <w:t xml:space="preserve">            return Object(r.__awaiter)(void 0, void 0, void 0, (function() {</w:t>
      </w:r>
    </w:p>
    <w:p w14:paraId="41404018" w14:textId="77777777" w:rsidR="005E6A9E" w:rsidRDefault="005E6A9E" w:rsidP="005E6A9E">
      <w:pPr>
        <w:pStyle w:val="Style1"/>
      </w:pPr>
      <w:r>
        <w:t xml:space="preserve">                var t, n, c, s, u;</w:t>
      </w:r>
    </w:p>
    <w:p w14:paraId="58E7AAC4" w14:textId="77777777" w:rsidR="005E6A9E" w:rsidRDefault="005E6A9E" w:rsidP="005E6A9E">
      <w:pPr>
        <w:pStyle w:val="Style1"/>
      </w:pPr>
      <w:r>
        <w:t xml:space="preserve">                return Object(r.__generator)(this, (function(r) {</w:t>
      </w:r>
    </w:p>
    <w:p w14:paraId="4A8EF712" w14:textId="77777777" w:rsidR="005E6A9E" w:rsidRDefault="005E6A9E" w:rsidP="005E6A9E">
      <w:pPr>
        <w:pStyle w:val="Style1"/>
      </w:pPr>
      <w:r>
        <w:t xml:space="preserve">                    switch (r.label) {</w:t>
      </w:r>
    </w:p>
    <w:p w14:paraId="69A94D85" w14:textId="77777777" w:rsidR="005E6A9E" w:rsidRDefault="005E6A9E" w:rsidP="005E6A9E">
      <w:pPr>
        <w:pStyle w:val="Style1"/>
      </w:pPr>
      <w:r>
        <w:t xml:space="preserve">                    case 0:</w:t>
      </w:r>
    </w:p>
    <w:p w14:paraId="1F0FDB4F" w14:textId="77777777" w:rsidR="005E6A9E" w:rsidRDefault="005E6A9E" w:rsidP="005E6A9E">
      <w:pPr>
        <w:pStyle w:val="Style1"/>
      </w:pPr>
      <w:r>
        <w:t xml:space="preserve">                        return [4, Object(o.a)()];</w:t>
      </w:r>
    </w:p>
    <w:p w14:paraId="3E5D2012" w14:textId="77777777" w:rsidR="005E6A9E" w:rsidRDefault="005E6A9E" w:rsidP="005E6A9E">
      <w:pPr>
        <w:pStyle w:val="Style1"/>
      </w:pPr>
      <w:r>
        <w:t xml:space="preserve">                    case 1:</w:t>
      </w:r>
    </w:p>
    <w:p w14:paraId="15A41920" w14:textId="77777777" w:rsidR="005E6A9E" w:rsidRDefault="005E6A9E" w:rsidP="005E6A9E">
      <w:pPr>
        <w:pStyle w:val="Style1"/>
      </w:pPr>
      <w:r>
        <w:t xml:space="preserve">                        return t = r.sent(),</w:t>
      </w:r>
    </w:p>
    <w:p w14:paraId="53649825" w14:textId="77777777" w:rsidR="005E6A9E" w:rsidRDefault="005E6A9E" w:rsidP="005E6A9E">
      <w:pPr>
        <w:pStyle w:val="Style1"/>
      </w:pPr>
      <w:r>
        <w:t xml:space="preserve">                        n = t.launchFile,</w:t>
      </w:r>
    </w:p>
    <w:p w14:paraId="552DB422" w14:textId="77777777" w:rsidR="005E6A9E" w:rsidRDefault="005E6A9E" w:rsidP="005E6A9E">
      <w:pPr>
        <w:pStyle w:val="Style1"/>
      </w:pPr>
      <w:r>
        <w:t xml:space="preserve">                        c = t.launchInDesktopApps,</w:t>
      </w:r>
    </w:p>
    <w:p w14:paraId="55645D62" w14:textId="77777777" w:rsidR="005E6A9E" w:rsidRDefault="005E6A9E" w:rsidP="005E6A9E">
      <w:pPr>
        <w:pStyle w:val="Style1"/>
      </w:pPr>
      <w:r>
        <w:t xml:space="preserve">                        [4, Object(i.a)()];</w:t>
      </w:r>
    </w:p>
    <w:p w14:paraId="065F5B10" w14:textId="77777777" w:rsidR="005E6A9E" w:rsidRDefault="005E6A9E" w:rsidP="005E6A9E">
      <w:pPr>
        <w:pStyle w:val="Style1"/>
      </w:pPr>
      <w:r>
        <w:t xml:space="preserve">                    case 2:</w:t>
      </w:r>
    </w:p>
    <w:p w14:paraId="13351BDA" w14:textId="77777777" w:rsidR="005E6A9E" w:rsidRDefault="005E6A9E" w:rsidP="005E6A9E">
      <w:pPr>
        <w:pStyle w:val="Style1"/>
      </w:pPr>
      <w:r>
        <w:t xml:space="preserve">                        return s = r.sent().capabilities,</w:t>
      </w:r>
    </w:p>
    <w:p w14:paraId="777A4605" w14:textId="77777777" w:rsidR="005E6A9E" w:rsidRDefault="005E6A9E" w:rsidP="005E6A9E">
      <w:pPr>
        <w:pStyle w:val="Style1"/>
      </w:pPr>
      <w:r>
        <w:t xml:space="preserve">                        u = {</w:t>
      </w:r>
    </w:p>
    <w:p w14:paraId="28DD2721" w14:textId="77777777" w:rsidR="005E6A9E" w:rsidRDefault="005E6A9E" w:rsidP="005E6A9E">
      <w:pPr>
        <w:pStyle w:val="Style1"/>
      </w:pPr>
      <w:r>
        <w:t xml:space="preserve">                            success: !1</w:t>
      </w:r>
    </w:p>
    <w:p w14:paraId="4732D376" w14:textId="77777777" w:rsidR="005E6A9E" w:rsidRDefault="005E6A9E" w:rsidP="005E6A9E">
      <w:pPr>
        <w:pStyle w:val="Style1"/>
      </w:pPr>
      <w:r>
        <w:t xml:space="preserve">                        },</w:t>
      </w:r>
    </w:p>
    <w:p w14:paraId="03E731BC" w14:textId="77777777" w:rsidR="005E6A9E" w:rsidRDefault="005E6A9E" w:rsidP="005E6A9E">
      <w:pPr>
        <w:pStyle w:val="Style1"/>
      </w:pPr>
      <w:r>
        <w:t xml:space="preserve">                        e.webUrl &amp;&amp; s.lorByDefaultEnabled ? [4, c(e)] : [3, 4];</w:t>
      </w:r>
    </w:p>
    <w:p w14:paraId="576BA0EF" w14:textId="77777777" w:rsidR="005E6A9E" w:rsidRDefault="005E6A9E" w:rsidP="005E6A9E">
      <w:pPr>
        <w:pStyle w:val="Style1"/>
      </w:pPr>
      <w:r>
        <w:t xml:space="preserve">                    case 3:</w:t>
      </w:r>
    </w:p>
    <w:p w14:paraId="5709CE09" w14:textId="77777777" w:rsidR="005E6A9E" w:rsidRDefault="005E6A9E" w:rsidP="005E6A9E">
      <w:pPr>
        <w:pStyle w:val="Style1"/>
      </w:pPr>
      <w:r>
        <w:t xml:space="preserve">                        u = r.sent(),</w:t>
      </w:r>
    </w:p>
    <w:p w14:paraId="2E32079D" w14:textId="77777777" w:rsidR="005E6A9E" w:rsidRDefault="005E6A9E" w:rsidP="005E6A9E">
      <w:pPr>
        <w:pStyle w:val="Style1"/>
      </w:pPr>
      <w:r>
        <w:t xml:space="preserve">                        r.label = 4;</w:t>
      </w:r>
    </w:p>
    <w:p w14:paraId="505ACB6E" w14:textId="77777777" w:rsidR="005E6A9E" w:rsidRDefault="005E6A9E" w:rsidP="005E6A9E">
      <w:pPr>
        <w:pStyle w:val="Style1"/>
      </w:pPr>
      <w:r>
        <w:t xml:space="preserve">                    case 4:</w:t>
      </w:r>
    </w:p>
    <w:p w14:paraId="463B1A0B" w14:textId="77777777" w:rsidR="005E6A9E" w:rsidRDefault="005E6A9E" w:rsidP="005E6A9E">
      <w:pPr>
        <w:pStyle w:val="Style1"/>
      </w:pPr>
      <w:r>
        <w:t xml:space="preserve">                        return Object(a.a)({</w:t>
      </w:r>
    </w:p>
    <w:p w14:paraId="64630517" w14:textId="77777777" w:rsidR="005E6A9E" w:rsidRDefault="005E6A9E" w:rsidP="005E6A9E">
      <w:pPr>
        <w:pStyle w:val="Style1"/>
      </w:pPr>
      <w:r>
        <w:t xml:space="preserve">                            featureName: "LinksOpenRight",</w:t>
      </w:r>
    </w:p>
    <w:p w14:paraId="45C72F2D" w14:textId="77777777" w:rsidR="005E6A9E" w:rsidRDefault="005E6A9E" w:rsidP="005E6A9E">
      <w:pPr>
        <w:pStyle w:val="Style1"/>
      </w:pPr>
      <w:r>
        <w:t xml:space="preserve">                            eventName: "LinksOpenRightLaunchNativeFile"</w:t>
      </w:r>
    </w:p>
    <w:p w14:paraId="0569B9CD" w14:textId="77777777" w:rsidR="005E6A9E" w:rsidRDefault="005E6A9E" w:rsidP="005E6A9E">
      <w:pPr>
        <w:pStyle w:val="Style1"/>
      </w:pPr>
      <w:r>
        <w:t xml:space="preserve">                        }),</w:t>
      </w:r>
    </w:p>
    <w:p w14:paraId="4409A8E4" w14:textId="77777777" w:rsidR="005E6A9E" w:rsidRDefault="005E6A9E" w:rsidP="005E6A9E">
      <w:pPr>
        <w:pStyle w:val="Style1"/>
      </w:pPr>
      <w:r>
        <w:t xml:space="preserve">                        u.success ? [2, {</w:t>
      </w:r>
    </w:p>
    <w:p w14:paraId="41A10E3E" w14:textId="77777777" w:rsidR="005E6A9E" w:rsidRDefault="005E6A9E" w:rsidP="005E6A9E">
      <w:pPr>
        <w:pStyle w:val="Style1"/>
      </w:pPr>
      <w:r>
        <w:t xml:space="preserve">                            success: u.success</w:t>
      </w:r>
    </w:p>
    <w:p w14:paraId="5AAC2B13" w14:textId="77777777" w:rsidR="005E6A9E" w:rsidRDefault="005E6A9E" w:rsidP="005E6A9E">
      <w:pPr>
        <w:pStyle w:val="Style1"/>
      </w:pPr>
      <w:r>
        <w:t xml:space="preserve">                        }] : [2, n(e)]</w:t>
      </w:r>
    </w:p>
    <w:p w14:paraId="19FD6DD8" w14:textId="77777777" w:rsidR="005E6A9E" w:rsidRDefault="005E6A9E" w:rsidP="005E6A9E">
      <w:pPr>
        <w:pStyle w:val="Style1"/>
      </w:pPr>
      <w:r>
        <w:t xml:space="preserve">                    }</w:t>
      </w:r>
    </w:p>
    <w:p w14:paraId="2A6BA733" w14:textId="77777777" w:rsidR="005E6A9E" w:rsidRDefault="005E6A9E" w:rsidP="005E6A9E">
      <w:pPr>
        <w:pStyle w:val="Style1"/>
      </w:pPr>
      <w:r>
        <w:t xml:space="preserve">                }</w:t>
      </w:r>
    </w:p>
    <w:p w14:paraId="7EFA1E0C" w14:textId="77777777" w:rsidR="005E6A9E" w:rsidRDefault="005E6A9E" w:rsidP="005E6A9E">
      <w:pPr>
        <w:pStyle w:val="Style1"/>
      </w:pPr>
      <w:r>
        <w:t xml:space="preserve">                ))</w:t>
      </w:r>
    </w:p>
    <w:p w14:paraId="5C5FC059" w14:textId="77777777" w:rsidR="005E6A9E" w:rsidRDefault="005E6A9E" w:rsidP="005E6A9E">
      <w:pPr>
        <w:pStyle w:val="Style1"/>
      </w:pPr>
      <w:r>
        <w:t xml:space="preserve">            }</w:t>
      </w:r>
    </w:p>
    <w:p w14:paraId="6062F843" w14:textId="77777777" w:rsidR="005E6A9E" w:rsidRDefault="005E6A9E" w:rsidP="005E6A9E">
      <w:pPr>
        <w:pStyle w:val="Style1"/>
      </w:pPr>
      <w:r>
        <w:t xml:space="preserve">            ))</w:t>
      </w:r>
    </w:p>
    <w:p w14:paraId="4FDB0BB0" w14:textId="77777777" w:rsidR="005E6A9E" w:rsidRDefault="005E6A9E" w:rsidP="005E6A9E">
      <w:pPr>
        <w:pStyle w:val="Style1"/>
      </w:pPr>
      <w:r>
        <w:t xml:space="preserve">        }</w:t>
      </w:r>
    </w:p>
    <w:p w14:paraId="215C479D" w14:textId="77777777" w:rsidR="005E6A9E" w:rsidRDefault="005E6A9E" w:rsidP="005E6A9E">
      <w:pPr>
        <w:pStyle w:val="Style1"/>
      </w:pPr>
      <w:r>
        <w:t xml:space="preserve">    },</w:t>
      </w:r>
    </w:p>
    <w:p w14:paraId="6C34225B" w14:textId="77777777" w:rsidR="005E6A9E" w:rsidRDefault="005E6A9E" w:rsidP="005E6A9E">
      <w:pPr>
        <w:pStyle w:val="Style1"/>
      </w:pPr>
      <w:r>
        <w:t xml:space="preserve">    "5ANk": function(e, t, n) {</w:t>
      </w:r>
    </w:p>
    <w:p w14:paraId="2716F279" w14:textId="77777777" w:rsidR="005E6A9E" w:rsidRDefault="005E6A9E" w:rsidP="005E6A9E">
      <w:pPr>
        <w:pStyle w:val="Style1"/>
      </w:pPr>
      <w:r>
        <w:t xml:space="preserve">        "use strict";</w:t>
      </w:r>
    </w:p>
    <w:p w14:paraId="3660D7B6" w14:textId="77777777" w:rsidR="005E6A9E" w:rsidRDefault="005E6A9E" w:rsidP="005E6A9E">
      <w:pPr>
        <w:pStyle w:val="Style1"/>
      </w:pPr>
      <w:r>
        <w:t xml:space="preserve">        function r() {</w:t>
      </w:r>
    </w:p>
    <w:p w14:paraId="3C402D18" w14:textId="77777777" w:rsidR="005E6A9E" w:rsidRDefault="005E6A9E" w:rsidP="005E6A9E">
      <w:pPr>
        <w:pStyle w:val="Style1"/>
      </w:pPr>
      <w:r>
        <w:t xml:space="preserve">            var e = Date.now();</w:t>
      </w:r>
    </w:p>
    <w:p w14:paraId="050ED29B" w14:textId="77777777" w:rsidR="005E6A9E" w:rsidRDefault="005E6A9E" w:rsidP="005E6A9E">
      <w:pPr>
        <w:pStyle w:val="Style1"/>
      </w:pPr>
      <w:r>
        <w:t xml:space="preserve">            return "xxxxxxxx-xxxx-4xxx-yxxx-xxxxxxxxxxxx".replace(/[xy]/g, (function(t) {</w:t>
      </w:r>
    </w:p>
    <w:p w14:paraId="24B23277" w14:textId="77777777" w:rsidR="005E6A9E" w:rsidRDefault="005E6A9E" w:rsidP="005E6A9E">
      <w:pPr>
        <w:pStyle w:val="Style1"/>
      </w:pPr>
      <w:r>
        <w:t xml:space="preserve">                var n = (e + 16 * Math.random()) % 16 | 0;</w:t>
      </w:r>
    </w:p>
    <w:p w14:paraId="6346D4DF" w14:textId="77777777" w:rsidR="005E6A9E" w:rsidRDefault="005E6A9E" w:rsidP="005E6A9E">
      <w:pPr>
        <w:pStyle w:val="Style1"/>
      </w:pPr>
      <w:r>
        <w:t xml:space="preserve">                return e = Math.floor(e / 16),</w:t>
      </w:r>
    </w:p>
    <w:p w14:paraId="2F616074" w14:textId="77777777" w:rsidR="005E6A9E" w:rsidRDefault="005E6A9E" w:rsidP="005E6A9E">
      <w:pPr>
        <w:pStyle w:val="Style1"/>
      </w:pPr>
      <w:r>
        <w:t xml:space="preserve">                ("x" === t ? n : 3 &amp; n | 8).toString(16)</w:t>
      </w:r>
    </w:p>
    <w:p w14:paraId="45BE1C21" w14:textId="77777777" w:rsidR="005E6A9E" w:rsidRDefault="005E6A9E" w:rsidP="005E6A9E">
      <w:pPr>
        <w:pStyle w:val="Style1"/>
      </w:pPr>
      <w:r>
        <w:t xml:space="preserve">            }</w:t>
      </w:r>
    </w:p>
    <w:p w14:paraId="2949FD99" w14:textId="77777777" w:rsidR="005E6A9E" w:rsidRDefault="005E6A9E" w:rsidP="005E6A9E">
      <w:pPr>
        <w:pStyle w:val="Style1"/>
      </w:pPr>
      <w:r>
        <w:t xml:space="preserve">            ))</w:t>
      </w:r>
    </w:p>
    <w:p w14:paraId="1692A7BB" w14:textId="77777777" w:rsidR="005E6A9E" w:rsidRDefault="005E6A9E" w:rsidP="005E6A9E">
      <w:pPr>
        <w:pStyle w:val="Style1"/>
      </w:pPr>
      <w:r>
        <w:t xml:space="preserve">        }</w:t>
      </w:r>
    </w:p>
    <w:p w14:paraId="13397FE9" w14:textId="77777777" w:rsidR="005E6A9E" w:rsidRDefault="005E6A9E" w:rsidP="005E6A9E">
      <w:pPr>
        <w:pStyle w:val="Style1"/>
      </w:pPr>
      <w:r>
        <w:t xml:space="preserve">        n.d(t, "a", (function() {</w:t>
      </w:r>
    </w:p>
    <w:p w14:paraId="1FECD25B" w14:textId="77777777" w:rsidR="005E6A9E" w:rsidRDefault="005E6A9E" w:rsidP="005E6A9E">
      <w:pPr>
        <w:pStyle w:val="Style1"/>
      </w:pPr>
      <w:r>
        <w:t xml:space="preserve">            return r</w:t>
      </w:r>
    </w:p>
    <w:p w14:paraId="5B4EB630" w14:textId="77777777" w:rsidR="005E6A9E" w:rsidRDefault="005E6A9E" w:rsidP="005E6A9E">
      <w:pPr>
        <w:pStyle w:val="Style1"/>
      </w:pPr>
      <w:r>
        <w:t xml:space="preserve">        }</w:t>
      </w:r>
    </w:p>
    <w:p w14:paraId="75B03410" w14:textId="77777777" w:rsidR="005E6A9E" w:rsidRDefault="005E6A9E" w:rsidP="005E6A9E">
      <w:pPr>
        <w:pStyle w:val="Style1"/>
      </w:pPr>
      <w:r>
        <w:t xml:space="preserve">        ))</w:t>
      </w:r>
    </w:p>
    <w:p w14:paraId="03CA47D9" w14:textId="77777777" w:rsidR="005E6A9E" w:rsidRDefault="005E6A9E" w:rsidP="005E6A9E">
      <w:pPr>
        <w:pStyle w:val="Style1"/>
      </w:pPr>
      <w:r>
        <w:t xml:space="preserve">    },</w:t>
      </w:r>
    </w:p>
    <w:p w14:paraId="0232F108" w14:textId="77777777" w:rsidR="005E6A9E" w:rsidRDefault="005E6A9E" w:rsidP="005E6A9E">
      <w:pPr>
        <w:pStyle w:val="Style1"/>
      </w:pPr>
      <w:r>
        <w:t xml:space="preserve">    DvUI: function(e, t, n) {</w:t>
      </w:r>
    </w:p>
    <w:p w14:paraId="77555EEC" w14:textId="77777777" w:rsidR="005E6A9E" w:rsidRDefault="005E6A9E" w:rsidP="005E6A9E">
      <w:pPr>
        <w:pStyle w:val="Style1"/>
      </w:pPr>
      <w:r>
        <w:t xml:space="preserve">        "use strict";</w:t>
      </w:r>
    </w:p>
    <w:p w14:paraId="21278B95" w14:textId="77777777" w:rsidR="005E6A9E" w:rsidRDefault="005E6A9E" w:rsidP="005E6A9E">
      <w:pPr>
        <w:pStyle w:val="Style1"/>
      </w:pPr>
      <w:r>
        <w:t xml:space="preserve">        n.d(t, "a", (function() {</w:t>
      </w:r>
    </w:p>
    <w:p w14:paraId="0522A9AD" w14:textId="77777777" w:rsidR="005E6A9E" w:rsidRDefault="005E6A9E" w:rsidP="005E6A9E">
      <w:pPr>
        <w:pStyle w:val="Style1"/>
      </w:pPr>
      <w:r>
        <w:t xml:space="preserve">            return i</w:t>
      </w:r>
    </w:p>
    <w:p w14:paraId="1DD3FD75" w14:textId="77777777" w:rsidR="005E6A9E" w:rsidRDefault="005E6A9E" w:rsidP="005E6A9E">
      <w:pPr>
        <w:pStyle w:val="Style1"/>
      </w:pPr>
      <w:r>
        <w:t xml:space="preserve">        }</w:t>
      </w:r>
    </w:p>
    <w:p w14:paraId="68AF4067" w14:textId="77777777" w:rsidR="005E6A9E" w:rsidRDefault="005E6A9E" w:rsidP="005E6A9E">
      <w:pPr>
        <w:pStyle w:val="Style1"/>
      </w:pPr>
      <w:r>
        <w:t xml:space="preserve">        ));</w:t>
      </w:r>
    </w:p>
    <w:p w14:paraId="26469386" w14:textId="77777777" w:rsidR="005E6A9E" w:rsidRDefault="005E6A9E" w:rsidP="005E6A9E">
      <w:pPr>
        <w:pStyle w:val="Style1"/>
      </w:pPr>
      <w:r>
        <w:t xml:space="preserve">        var r = n("4PWS")</w:t>
      </w:r>
    </w:p>
    <w:p w14:paraId="7C9648ED" w14:textId="77777777" w:rsidR="005E6A9E" w:rsidRDefault="005E6A9E" w:rsidP="005E6A9E">
      <w:pPr>
        <w:pStyle w:val="Style1"/>
      </w:pPr>
      <w:r>
        <w:t xml:space="preserve">          , a = {</w:t>
      </w:r>
    </w:p>
    <w:p w14:paraId="2C78B6B7" w14:textId="77777777" w:rsidR="005E6A9E" w:rsidRDefault="005E6A9E" w:rsidP="005E6A9E">
      <w:pPr>
        <w:pStyle w:val="Style1"/>
      </w:pPr>
      <w:r>
        <w:t xml:space="preserve">            office_calendar: "Calendar",</w:t>
      </w:r>
    </w:p>
    <w:p w14:paraId="2E0665D2" w14:textId="77777777" w:rsidR="005E6A9E" w:rsidRDefault="005E6A9E" w:rsidP="005E6A9E">
      <w:pPr>
        <w:pStyle w:val="Style1"/>
      </w:pPr>
      <w:r>
        <w:t xml:space="preserve">            office_create: "Create",</w:t>
      </w:r>
    </w:p>
    <w:p w14:paraId="467CECE0" w14:textId="77777777" w:rsidR="005E6A9E" w:rsidRDefault="005E6A9E" w:rsidP="005E6A9E">
      <w:pPr>
        <w:pStyle w:val="Style1"/>
      </w:pPr>
      <w:r>
        <w:t xml:space="preserve">            office_excel: "ExcelOnline",</w:t>
      </w:r>
    </w:p>
    <w:p w14:paraId="41982112" w14:textId="77777777" w:rsidR="005E6A9E" w:rsidRDefault="005E6A9E" w:rsidP="005E6A9E">
      <w:pPr>
        <w:pStyle w:val="Style1"/>
      </w:pPr>
      <w:r>
        <w:t xml:space="preserve">            office_cluid: "Fluid",</w:t>
      </w:r>
    </w:p>
    <w:p w14:paraId="04398543" w14:textId="77777777" w:rsidR="005E6A9E" w:rsidRDefault="005E6A9E" w:rsidP="005E6A9E">
      <w:pPr>
        <w:pStyle w:val="Style1"/>
      </w:pPr>
      <w:r>
        <w:t xml:space="preserve">            office_forms: "OfficeForms",</w:t>
      </w:r>
    </w:p>
    <w:p w14:paraId="2DBA0706" w14:textId="77777777" w:rsidR="005E6A9E" w:rsidRDefault="005E6A9E" w:rsidP="005E6A9E">
      <w:pPr>
        <w:pStyle w:val="Style1"/>
      </w:pPr>
      <w:r>
        <w:t xml:space="preserve">            office_mail: "Mail",</w:t>
      </w:r>
    </w:p>
    <w:p w14:paraId="54AC470C" w14:textId="77777777" w:rsidR="005E6A9E" w:rsidRDefault="005E6A9E" w:rsidP="005E6A9E">
      <w:pPr>
        <w:pStyle w:val="Style1"/>
      </w:pPr>
      <w:r>
        <w:t xml:space="preserve">            office_mycontent: "MyContent",</w:t>
      </w:r>
    </w:p>
    <w:p w14:paraId="702E7757" w14:textId="77777777" w:rsidR="005E6A9E" w:rsidRDefault="005E6A9E" w:rsidP="005E6A9E">
      <w:pPr>
        <w:pStyle w:val="Style1"/>
      </w:pPr>
      <w:r>
        <w:t xml:space="preserve">            office_feed: "Feed",</w:t>
      </w:r>
    </w:p>
    <w:p w14:paraId="41A53898" w14:textId="77777777" w:rsidR="005E6A9E" w:rsidRDefault="005E6A9E" w:rsidP="005E6A9E">
      <w:pPr>
        <w:pStyle w:val="Style1"/>
      </w:pPr>
      <w:r>
        <w:t xml:space="preserve">            office_ondrive: "Documents",</w:t>
      </w:r>
    </w:p>
    <w:p w14:paraId="7A78FFF3" w14:textId="77777777" w:rsidR="005E6A9E" w:rsidRDefault="005E6A9E" w:rsidP="005E6A9E">
      <w:pPr>
        <w:pStyle w:val="Style1"/>
      </w:pPr>
      <w:r>
        <w:t xml:space="preserve">            office_onenote: "OneNoteOnline",</w:t>
      </w:r>
    </w:p>
    <w:p w14:paraId="0EFFFA3A" w14:textId="77777777" w:rsidR="005E6A9E" w:rsidRDefault="005E6A9E" w:rsidP="005E6A9E">
      <w:pPr>
        <w:pStyle w:val="Style1"/>
      </w:pPr>
      <w:r>
        <w:t xml:space="preserve">            office_outlook: "Mail",</w:t>
      </w:r>
    </w:p>
    <w:p w14:paraId="0D2F3ABF" w14:textId="77777777" w:rsidR="005E6A9E" w:rsidRDefault="005E6A9E" w:rsidP="005E6A9E">
      <w:pPr>
        <w:pStyle w:val="Style1"/>
      </w:pPr>
      <w:r>
        <w:t xml:space="preserve">            office_powerbi: "PowerBIv2",</w:t>
      </w:r>
    </w:p>
    <w:p w14:paraId="67ED6349" w14:textId="77777777" w:rsidR="005E6A9E" w:rsidRDefault="005E6A9E" w:rsidP="005E6A9E">
      <w:pPr>
        <w:pStyle w:val="Style1"/>
      </w:pPr>
      <w:r>
        <w:t xml:space="preserve">            office_powerpoint: "PowerPointOnline",</w:t>
      </w:r>
    </w:p>
    <w:p w14:paraId="1906E6AD" w14:textId="77777777" w:rsidR="005E6A9E" w:rsidRDefault="005E6A9E" w:rsidP="005E6A9E">
      <w:pPr>
        <w:pStyle w:val="Style1"/>
      </w:pPr>
      <w:r>
        <w:t xml:space="preserve">            office_project: "Project",</w:t>
      </w:r>
    </w:p>
    <w:p w14:paraId="38CC37B1" w14:textId="77777777" w:rsidR="005E6A9E" w:rsidRDefault="005E6A9E" w:rsidP="005E6A9E">
      <w:pPr>
        <w:pStyle w:val="Style1"/>
      </w:pPr>
      <w:r>
        <w:t xml:space="preserve">            office_sharepoint: "Sites",</w:t>
      </w:r>
    </w:p>
    <w:p w14:paraId="0D8147A9" w14:textId="77777777" w:rsidR="005E6A9E" w:rsidRDefault="005E6A9E" w:rsidP="005E6A9E">
      <w:pPr>
        <w:pStyle w:val="Style1"/>
      </w:pPr>
      <w:r>
        <w:t xml:space="preserve">            office_skype: "Skype",</w:t>
      </w:r>
    </w:p>
    <w:p w14:paraId="33A6E760" w14:textId="77777777" w:rsidR="005E6A9E" w:rsidRDefault="005E6A9E" w:rsidP="005E6A9E">
      <w:pPr>
        <w:pStyle w:val="Style1"/>
      </w:pPr>
      <w:r>
        <w:t xml:space="preserve">            office_sway: "Sway",</w:t>
      </w:r>
    </w:p>
    <w:p w14:paraId="25072492" w14:textId="77777777" w:rsidR="005E6A9E" w:rsidRDefault="005E6A9E" w:rsidP="005E6A9E">
      <w:pPr>
        <w:pStyle w:val="Style1"/>
      </w:pPr>
      <w:r>
        <w:t xml:space="preserve">            office_teams: "SkypeTeams",</w:t>
      </w:r>
    </w:p>
    <w:p w14:paraId="1E12AE96" w14:textId="77777777" w:rsidR="005E6A9E" w:rsidRDefault="005E6A9E" w:rsidP="005E6A9E">
      <w:pPr>
        <w:pStyle w:val="Style1"/>
      </w:pPr>
      <w:r>
        <w:t xml:space="preserve">            office_visio: "VisioOnline",</w:t>
      </w:r>
    </w:p>
    <w:p w14:paraId="4DC07726" w14:textId="77777777" w:rsidR="005E6A9E" w:rsidRDefault="005E6A9E" w:rsidP="005E6A9E">
      <w:pPr>
        <w:pStyle w:val="Style1"/>
      </w:pPr>
      <w:r>
        <w:t xml:space="preserve">            office_word: "WordOnline",</w:t>
      </w:r>
    </w:p>
    <w:p w14:paraId="6BA7D1A8" w14:textId="77777777" w:rsidR="005E6A9E" w:rsidRDefault="005E6A9E" w:rsidP="005E6A9E">
      <w:pPr>
        <w:pStyle w:val="Style1"/>
      </w:pPr>
      <w:r>
        <w:t xml:space="preserve">            park: "Park"</w:t>
      </w:r>
    </w:p>
    <w:p w14:paraId="2023069B" w14:textId="77777777" w:rsidR="005E6A9E" w:rsidRDefault="005E6A9E" w:rsidP="005E6A9E">
      <w:pPr>
        <w:pStyle w:val="Style1"/>
      </w:pPr>
      <w:r>
        <w:t xml:space="preserve">        };</w:t>
      </w:r>
    </w:p>
    <w:p w14:paraId="7AC1236C" w14:textId="77777777" w:rsidR="005E6A9E" w:rsidRDefault="005E6A9E" w:rsidP="005E6A9E">
      <w:pPr>
        <w:pStyle w:val="Style1"/>
      </w:pPr>
      <w:r>
        <w:t xml:space="preserve">        function i(e) {</w:t>
      </w:r>
    </w:p>
    <w:p w14:paraId="5E78F280" w14:textId="77777777" w:rsidR="005E6A9E" w:rsidRDefault="005E6A9E" w:rsidP="005E6A9E">
      <w:pPr>
        <w:pStyle w:val="Style1"/>
      </w:pPr>
      <w:r>
        <w:t xml:space="preserve">            if (!e)</w:t>
      </w:r>
    </w:p>
    <w:p w14:paraId="60FBF389" w14:textId="77777777" w:rsidR="005E6A9E" w:rsidRDefault="005E6A9E" w:rsidP="005E6A9E">
      <w:pPr>
        <w:pStyle w:val="Style1"/>
      </w:pPr>
      <w:r>
        <w:t xml:space="preserve">                return "";</w:t>
      </w:r>
    </w:p>
    <w:p w14:paraId="3CBAC335" w14:textId="77777777" w:rsidR="005E6A9E" w:rsidRDefault="005E6A9E" w:rsidP="005E6A9E">
      <w:pPr>
        <w:pStyle w:val="Style1"/>
      </w:pPr>
      <w:r>
        <w:t xml:space="preserve">            var t = a[e];</w:t>
      </w:r>
    </w:p>
    <w:p w14:paraId="63DFAC6E" w14:textId="77777777" w:rsidR="005E6A9E" w:rsidRDefault="005E6A9E" w:rsidP="005E6A9E">
      <w:pPr>
        <w:pStyle w:val="Style1"/>
      </w:pPr>
      <w:r>
        <w:t xml:space="preserve">            return null != t ? t : e</w:t>
      </w:r>
    </w:p>
    <w:p w14:paraId="16E6F28C" w14:textId="77777777" w:rsidR="005E6A9E" w:rsidRDefault="005E6A9E" w:rsidP="005E6A9E">
      <w:pPr>
        <w:pStyle w:val="Style1"/>
      </w:pPr>
      <w:r>
        <w:t xml:space="preserve">        }</w:t>
      </w:r>
    </w:p>
    <w:p w14:paraId="34F39EA1" w14:textId="77777777" w:rsidR="005E6A9E" w:rsidRDefault="005E6A9E" w:rsidP="005E6A9E">
      <w:pPr>
        <w:pStyle w:val="Style1"/>
      </w:pPr>
      <w:r>
        <w:t xml:space="preserve">        a[r.a.admin] = "AdminPortal",</w:t>
      </w:r>
    </w:p>
    <w:p w14:paraId="0119620E" w14:textId="77777777" w:rsidR="005E6A9E" w:rsidRDefault="005E6A9E" w:rsidP="005E6A9E">
      <w:pPr>
        <w:pStyle w:val="Style1"/>
      </w:pPr>
      <w:r>
        <w:t xml:space="preserve">        a[r.a.appgallery] = "AppGallery",</w:t>
      </w:r>
    </w:p>
    <w:p w14:paraId="45D36537" w14:textId="77777777" w:rsidR="005E6A9E" w:rsidRDefault="005E6A9E" w:rsidP="005E6A9E">
      <w:pPr>
        <w:pStyle w:val="Style1"/>
      </w:pPr>
      <w:r>
        <w:t xml:space="preserve">        a[r.a.calendar] = "Calendar",</w:t>
      </w:r>
    </w:p>
    <w:p w14:paraId="59DEB650" w14:textId="77777777" w:rsidR="005E6A9E" w:rsidRDefault="005E6A9E" w:rsidP="005E6A9E">
      <w:pPr>
        <w:pStyle w:val="Style1"/>
      </w:pPr>
      <w:r>
        <w:t xml:space="preserve">        a[r.a.clipchamp] = "Clipchamp",</w:t>
      </w:r>
    </w:p>
    <w:p w14:paraId="5004FD5E" w14:textId="77777777" w:rsidR="005E6A9E" w:rsidRDefault="005E6A9E" w:rsidP="005E6A9E">
      <w:pPr>
        <w:pStyle w:val="Style1"/>
      </w:pPr>
      <w:r>
        <w:t xml:space="preserve">        a[r.a.create] = "Create",</w:t>
      </w:r>
    </w:p>
    <w:p w14:paraId="6A78E4F9" w14:textId="77777777" w:rsidR="005E6A9E" w:rsidRDefault="005E6A9E" w:rsidP="005E6A9E">
      <w:pPr>
        <w:pStyle w:val="Style1"/>
      </w:pPr>
      <w:r>
        <w:t xml:space="preserve">        a[r.a.excel] = "ExcelOnline",</w:t>
      </w:r>
    </w:p>
    <w:p w14:paraId="3AF51EE4" w14:textId="77777777" w:rsidR="005E6A9E" w:rsidRDefault="005E6A9E" w:rsidP="005E6A9E">
      <w:pPr>
        <w:pStyle w:val="Style1"/>
      </w:pPr>
      <w:r>
        <w:t xml:space="preserve">        a[r.a.familysafety] = "FamilySafety",</w:t>
      </w:r>
    </w:p>
    <w:p w14:paraId="68AEE306" w14:textId="77777777" w:rsidR="005E6A9E" w:rsidRDefault="005E6A9E" w:rsidP="005E6A9E">
      <w:pPr>
        <w:pStyle w:val="Style1"/>
      </w:pPr>
      <w:r>
        <w:t xml:space="preserve">        a[r.a.feed] = "Feed",</w:t>
      </w:r>
    </w:p>
    <w:p w14:paraId="184840FD" w14:textId="77777777" w:rsidR="005E6A9E" w:rsidRDefault="005E6A9E" w:rsidP="005E6A9E">
      <w:pPr>
        <w:pStyle w:val="Style1"/>
      </w:pPr>
      <w:r>
        <w:t xml:space="preserve">        a[r.a.forms] = "OfficeForms",</w:t>
      </w:r>
    </w:p>
    <w:p w14:paraId="26F1DB4A" w14:textId="77777777" w:rsidR="005E6A9E" w:rsidRDefault="005E6A9E" w:rsidP="005E6A9E">
      <w:pPr>
        <w:pStyle w:val="Style1"/>
      </w:pPr>
      <w:r>
        <w:t xml:space="preserve">        a[r.a.home] = "OfficeDotCom",</w:t>
      </w:r>
    </w:p>
    <w:p w14:paraId="27767442" w14:textId="77777777" w:rsidR="005E6A9E" w:rsidRDefault="005E6A9E" w:rsidP="005E6A9E">
      <w:pPr>
        <w:pStyle w:val="Style1"/>
      </w:pPr>
      <w:r>
        <w:t xml:space="preserve">        a[r.a.lists] = "Lists",</w:t>
      </w:r>
    </w:p>
    <w:p w14:paraId="0656E1AB" w14:textId="77777777" w:rsidR="005E6A9E" w:rsidRDefault="005E6A9E" w:rsidP="005E6A9E">
      <w:pPr>
        <w:pStyle w:val="Style1"/>
      </w:pPr>
      <w:r>
        <w:t xml:space="preserve">        a[r.a.mycontent] = "MyContent",</w:t>
      </w:r>
    </w:p>
    <w:p w14:paraId="4E1C20DB" w14:textId="77777777" w:rsidR="005E6A9E" w:rsidRDefault="005E6A9E" w:rsidP="005E6A9E">
      <w:pPr>
        <w:pStyle w:val="Style1"/>
      </w:pPr>
      <w:r>
        <w:t xml:space="preserve">        a[r.a.onedrive] = "Documents",</w:t>
      </w:r>
    </w:p>
    <w:p w14:paraId="28255331" w14:textId="77777777" w:rsidR="005E6A9E" w:rsidRDefault="005E6A9E" w:rsidP="005E6A9E">
      <w:pPr>
        <w:pStyle w:val="Style1"/>
      </w:pPr>
      <w:r>
        <w:t xml:space="preserve">        a[r.a.onenote] = "OneNoteOnline",</w:t>
      </w:r>
    </w:p>
    <w:p w14:paraId="3AF54C47" w14:textId="77777777" w:rsidR="005E6A9E" w:rsidRDefault="005E6A9E" w:rsidP="005E6A9E">
      <w:pPr>
        <w:pStyle w:val="Style1"/>
      </w:pPr>
      <w:r>
        <w:t xml:space="preserve">        a[r.a.outlook] = "Mail",</w:t>
      </w:r>
    </w:p>
    <w:p w14:paraId="6F7C1296" w14:textId="77777777" w:rsidR="005E6A9E" w:rsidRDefault="005E6A9E" w:rsidP="005E6A9E">
      <w:pPr>
        <w:pStyle w:val="Style1"/>
      </w:pPr>
      <w:r>
        <w:t xml:space="preserve">        a[r.a.people] = "People",</w:t>
      </w:r>
    </w:p>
    <w:p w14:paraId="05E1F9AF" w14:textId="77777777" w:rsidR="005E6A9E" w:rsidRDefault="005E6A9E" w:rsidP="005E6A9E">
      <w:pPr>
        <w:pStyle w:val="Style1"/>
      </w:pPr>
      <w:r>
        <w:t xml:space="preserve">        a[r.a.powerautomate] = "LogicFlows",</w:t>
      </w:r>
    </w:p>
    <w:p w14:paraId="49346559" w14:textId="77777777" w:rsidR="005E6A9E" w:rsidRDefault="005E6A9E" w:rsidP="005E6A9E">
      <w:pPr>
        <w:pStyle w:val="Style1"/>
      </w:pPr>
      <w:r>
        <w:t xml:space="preserve">        a[r.a.powerpoint] = "PowerPointOnline",</w:t>
      </w:r>
    </w:p>
    <w:p w14:paraId="7A20D8B3" w14:textId="77777777" w:rsidR="005E6A9E" w:rsidRDefault="005E6A9E" w:rsidP="005E6A9E">
      <w:pPr>
        <w:pStyle w:val="Style1"/>
      </w:pPr>
      <w:r>
        <w:t xml:space="preserve">        a[r.a.skype] = "Skype",</w:t>
      </w:r>
    </w:p>
    <w:p w14:paraId="59265545" w14:textId="77777777" w:rsidR="005E6A9E" w:rsidRDefault="005E6A9E" w:rsidP="005E6A9E">
      <w:pPr>
        <w:pStyle w:val="Style1"/>
      </w:pPr>
      <w:r>
        <w:t xml:space="preserve">        a[r.a.stream] = "MicrosoftStream",</w:t>
      </w:r>
    </w:p>
    <w:p w14:paraId="2EA216DA" w14:textId="77777777" w:rsidR="005E6A9E" w:rsidRDefault="005E6A9E" w:rsidP="005E6A9E">
      <w:pPr>
        <w:pStyle w:val="Style1"/>
      </w:pPr>
      <w:r>
        <w:t xml:space="preserve">        a[r.a.sway] = "Sway",</w:t>
      </w:r>
    </w:p>
    <w:p w14:paraId="1B537A6C" w14:textId="77777777" w:rsidR="005E6A9E" w:rsidRDefault="005E6A9E" w:rsidP="005E6A9E">
      <w:pPr>
        <w:pStyle w:val="Style1"/>
      </w:pPr>
      <w:r>
        <w:t xml:space="preserve">        a[r.a.teams] = "SkypeTeams",</w:t>
      </w:r>
    </w:p>
    <w:p w14:paraId="6C8C30D0" w14:textId="77777777" w:rsidR="005E6A9E" w:rsidRDefault="005E6A9E" w:rsidP="005E6A9E">
      <w:pPr>
        <w:pStyle w:val="Style1"/>
      </w:pPr>
      <w:r>
        <w:t xml:space="preserve">        a[r.a.todo] = "ToDo",</w:t>
      </w:r>
    </w:p>
    <w:p w14:paraId="59398283" w14:textId="77777777" w:rsidR="005E6A9E" w:rsidRDefault="005E6A9E" w:rsidP="005E6A9E">
      <w:pPr>
        <w:pStyle w:val="Style1"/>
      </w:pPr>
      <w:r>
        <w:t xml:space="preserve">        a[r.a.visio] = "VisioOnline",</w:t>
      </w:r>
    </w:p>
    <w:p w14:paraId="0E50CB9C" w14:textId="77777777" w:rsidR="005E6A9E" w:rsidRDefault="005E6A9E" w:rsidP="005E6A9E">
      <w:pPr>
        <w:pStyle w:val="Style1"/>
      </w:pPr>
      <w:r>
        <w:t xml:space="preserve">        a[r.a.word] = "WordOnline"</w:t>
      </w:r>
    </w:p>
    <w:p w14:paraId="4C9FE85A" w14:textId="77777777" w:rsidR="005E6A9E" w:rsidRDefault="005E6A9E" w:rsidP="005E6A9E">
      <w:pPr>
        <w:pStyle w:val="Style1"/>
      </w:pPr>
      <w:r>
        <w:t xml:space="preserve">    },</w:t>
      </w:r>
    </w:p>
    <w:p w14:paraId="2DA1A5E1" w14:textId="77777777" w:rsidR="005E6A9E" w:rsidRDefault="005E6A9E" w:rsidP="005E6A9E">
      <w:pPr>
        <w:pStyle w:val="Style1"/>
      </w:pPr>
      <w:r>
        <w:t xml:space="preserve">    Hyok: function(e, t, n) {</w:t>
      </w:r>
    </w:p>
    <w:p w14:paraId="2D6572C5" w14:textId="77777777" w:rsidR="005E6A9E" w:rsidRDefault="005E6A9E" w:rsidP="005E6A9E">
      <w:pPr>
        <w:pStyle w:val="Style1"/>
      </w:pPr>
      <w:r>
        <w:t xml:space="preserve">        "use strict";</w:t>
      </w:r>
    </w:p>
    <w:p w14:paraId="27F0B4BA" w14:textId="77777777" w:rsidR="005E6A9E" w:rsidRDefault="005E6A9E" w:rsidP="005E6A9E">
      <w:pPr>
        <w:pStyle w:val="Style1"/>
      </w:pPr>
      <w:r>
        <w:t xml:space="preserve">        n.d(t, "a", (function() {</w:t>
      </w:r>
    </w:p>
    <w:p w14:paraId="58521025" w14:textId="77777777" w:rsidR="005E6A9E" w:rsidRDefault="005E6A9E" w:rsidP="005E6A9E">
      <w:pPr>
        <w:pStyle w:val="Style1"/>
      </w:pPr>
      <w:r>
        <w:t xml:space="preserve">            return c</w:t>
      </w:r>
    </w:p>
    <w:p w14:paraId="5F424DB5" w14:textId="77777777" w:rsidR="005E6A9E" w:rsidRDefault="005E6A9E" w:rsidP="005E6A9E">
      <w:pPr>
        <w:pStyle w:val="Style1"/>
      </w:pPr>
      <w:r>
        <w:t xml:space="preserve">        }</w:t>
      </w:r>
    </w:p>
    <w:p w14:paraId="0DABF2AC" w14:textId="77777777" w:rsidR="005E6A9E" w:rsidRDefault="005E6A9E" w:rsidP="005E6A9E">
      <w:pPr>
        <w:pStyle w:val="Style1"/>
      </w:pPr>
      <w:r>
        <w:t xml:space="preserve">        ));</w:t>
      </w:r>
    </w:p>
    <w:p w14:paraId="188962C4" w14:textId="77777777" w:rsidR="005E6A9E" w:rsidRDefault="005E6A9E" w:rsidP="005E6A9E">
      <w:pPr>
        <w:pStyle w:val="Style1"/>
      </w:pPr>
      <w:r>
        <w:t xml:space="preserve">        var r = n("QjXU")</w:t>
      </w:r>
    </w:p>
    <w:p w14:paraId="699EA81B" w14:textId="77777777" w:rsidR="005E6A9E" w:rsidRDefault="005E6A9E" w:rsidP="005E6A9E">
      <w:pPr>
        <w:pStyle w:val="Style1"/>
      </w:pPr>
      <w:r>
        <w:t xml:space="preserve">          , a = n("am3b")</w:t>
      </w:r>
    </w:p>
    <w:p w14:paraId="06A408C7" w14:textId="77777777" w:rsidR="005E6A9E" w:rsidRDefault="005E6A9E" w:rsidP="005E6A9E">
      <w:pPr>
        <w:pStyle w:val="Style1"/>
      </w:pPr>
      <w:r>
        <w:t xml:space="preserve">          , i = n("LsEq")</w:t>
      </w:r>
    </w:p>
    <w:p w14:paraId="5DF15C29" w14:textId="77777777" w:rsidR="005E6A9E" w:rsidRDefault="005E6A9E" w:rsidP="005E6A9E">
      <w:pPr>
        <w:pStyle w:val="Style1"/>
      </w:pPr>
      <w:r>
        <w:t xml:space="preserve">          , o = n("gd1C");</w:t>
      </w:r>
    </w:p>
    <w:p w14:paraId="0F696EA2" w14:textId="77777777" w:rsidR="005E6A9E" w:rsidRDefault="005E6A9E" w:rsidP="005E6A9E">
      <w:pPr>
        <w:pStyle w:val="Style1"/>
      </w:pPr>
      <w:r>
        <w:t xml:space="preserve">        function c(e, t) {</w:t>
      </w:r>
    </w:p>
    <w:p w14:paraId="5AC5F93E" w14:textId="77777777" w:rsidR="005E6A9E" w:rsidRDefault="005E6A9E" w:rsidP="005E6A9E">
      <w:pPr>
        <w:pStyle w:val="Style1"/>
      </w:pPr>
      <w:r>
        <w:t xml:space="preserve">            return Object(r.__awaiter)(this, void 0, void 0, (function() {</w:t>
      </w:r>
    </w:p>
    <w:p w14:paraId="77F7A8CB" w14:textId="77777777" w:rsidR="005E6A9E" w:rsidRDefault="005E6A9E" w:rsidP="005E6A9E">
      <w:pPr>
        <w:pStyle w:val="Style1"/>
      </w:pPr>
      <w:r>
        <w:t xml:space="preserve">                var n, c, s, u, l, d, f;</w:t>
      </w:r>
    </w:p>
    <w:p w14:paraId="73137BD0" w14:textId="77777777" w:rsidR="005E6A9E" w:rsidRDefault="005E6A9E" w:rsidP="005E6A9E">
      <w:pPr>
        <w:pStyle w:val="Style1"/>
      </w:pPr>
      <w:r>
        <w:t xml:space="preserve">                return Object(r.__generator)(this, (function(p) {</w:t>
      </w:r>
    </w:p>
    <w:p w14:paraId="4D81D55F" w14:textId="77777777" w:rsidR="005E6A9E" w:rsidRDefault="005E6A9E" w:rsidP="005E6A9E">
      <w:pPr>
        <w:pStyle w:val="Style1"/>
      </w:pPr>
      <w:r>
        <w:t xml:space="preserve">                    return n = e.appId,</w:t>
      </w:r>
    </w:p>
    <w:p w14:paraId="08E36C44" w14:textId="77777777" w:rsidR="005E6A9E" w:rsidRDefault="005E6A9E" w:rsidP="005E6A9E">
      <w:pPr>
        <w:pStyle w:val="Style1"/>
      </w:pPr>
      <w:r>
        <w:t xml:space="preserve">                    c = e.entityId,</w:t>
      </w:r>
    </w:p>
    <w:p w14:paraId="17BD1C83" w14:textId="77777777" w:rsidR="005E6A9E" w:rsidRDefault="005E6A9E" w:rsidP="005E6A9E">
      <w:pPr>
        <w:pStyle w:val="Style1"/>
      </w:pPr>
      <w:r>
        <w:t xml:space="preserve">                    s = e.subPageId,</w:t>
      </w:r>
    </w:p>
    <w:p w14:paraId="4CFB7CB8" w14:textId="77777777" w:rsidR="005E6A9E" w:rsidRDefault="005E6A9E" w:rsidP="005E6A9E">
      <w:pPr>
        <w:pStyle w:val="Style1"/>
      </w:pPr>
      <w:r>
        <w:t xml:space="preserve">                    u = new URLSearchParams(location.search),</w:t>
      </w:r>
    </w:p>
    <w:p w14:paraId="66EC8259" w14:textId="77777777" w:rsidR="005E6A9E" w:rsidRDefault="005E6A9E" w:rsidP="005E6A9E">
      <w:pPr>
        <w:pStyle w:val="Style1"/>
      </w:pPr>
      <w:r>
        <w:t xml:space="preserve">                    l = Object(r.__assign)({}, u),</w:t>
      </w:r>
    </w:p>
    <w:p w14:paraId="1A517291" w14:textId="77777777" w:rsidR="005E6A9E" w:rsidRDefault="005E6A9E" w:rsidP="005E6A9E">
      <w:pPr>
        <w:pStyle w:val="Style1"/>
      </w:pPr>
      <w:r>
        <w:t xml:space="preserve">                    d = {</w:t>
      </w:r>
    </w:p>
    <w:p w14:paraId="41A4DD2C" w14:textId="77777777" w:rsidR="005E6A9E" w:rsidRDefault="005E6A9E" w:rsidP="005E6A9E">
      <w:pPr>
        <w:pStyle w:val="Style1"/>
      </w:pPr>
      <w:r>
        <w:t xml:space="preserve">                        route: "M365Apps",</w:t>
      </w:r>
    </w:p>
    <w:p w14:paraId="6CC5B92C" w14:textId="77777777" w:rsidR="005E6A9E" w:rsidRDefault="005E6A9E" w:rsidP="005E6A9E">
      <w:pPr>
        <w:pStyle w:val="Style1"/>
      </w:pPr>
      <w:r>
        <w:t xml:space="preserve">                        type: a.a.Mos,</w:t>
      </w:r>
    </w:p>
    <w:p w14:paraId="785DC52B" w14:textId="77777777" w:rsidR="005E6A9E" w:rsidRDefault="005E6A9E" w:rsidP="005E6A9E">
      <w:pPr>
        <w:pStyle w:val="Style1"/>
      </w:pPr>
      <w:r>
        <w:t xml:space="preserve">                        appId: n,</w:t>
      </w:r>
    </w:p>
    <w:p w14:paraId="4061E9F3" w14:textId="77777777" w:rsidR="005E6A9E" w:rsidRDefault="005E6A9E" w:rsidP="005E6A9E">
      <w:pPr>
        <w:pStyle w:val="Style1"/>
      </w:pPr>
      <w:r>
        <w:t xml:space="preserve">                        entityId: c,</w:t>
      </w:r>
    </w:p>
    <w:p w14:paraId="0758D557" w14:textId="77777777" w:rsidR="005E6A9E" w:rsidRDefault="005E6A9E" w:rsidP="005E6A9E">
      <w:pPr>
        <w:pStyle w:val="Style1"/>
      </w:pPr>
      <w:r>
        <w:t xml:space="preserve">                        subPageId: s</w:t>
      </w:r>
    </w:p>
    <w:p w14:paraId="75FD17B6" w14:textId="77777777" w:rsidR="005E6A9E" w:rsidRDefault="005E6A9E" w:rsidP="005E6A9E">
      <w:pPr>
        <w:pStyle w:val="Style1"/>
      </w:pPr>
      <w:r>
        <w:t xml:space="preserve">                    },</w:t>
      </w:r>
    </w:p>
    <w:p w14:paraId="0983884C" w14:textId="77777777" w:rsidR="005E6A9E" w:rsidRDefault="005E6A9E" w:rsidP="005E6A9E">
      <w:pPr>
        <w:pStyle w:val="Style1"/>
      </w:pPr>
      <w:r>
        <w:t xml:space="preserve">                    f = Object(i.a)(t, void 0, c),</w:t>
      </w:r>
    </w:p>
    <w:p w14:paraId="161083BC" w14:textId="77777777" w:rsidR="005E6A9E" w:rsidRDefault="005E6A9E" w:rsidP="005E6A9E">
      <w:pPr>
        <w:pStyle w:val="Style1"/>
      </w:pPr>
      <w:r>
        <w:t xml:space="preserve">                    [2, Object(o.a)(d, {</w:t>
      </w:r>
    </w:p>
    <w:p w14:paraId="129A78A6" w14:textId="77777777" w:rsidR="005E6A9E" w:rsidRDefault="005E6A9E" w:rsidP="005E6A9E">
      <w:pPr>
        <w:pStyle w:val="Style1"/>
      </w:pPr>
      <w:r>
        <w:t xml:space="preserve">                        action: "OpenInBrowser"</w:t>
      </w:r>
    </w:p>
    <w:p w14:paraId="4B13385E" w14:textId="77777777" w:rsidR="005E6A9E" w:rsidRDefault="005E6A9E" w:rsidP="005E6A9E">
      <w:pPr>
        <w:pStyle w:val="Style1"/>
      </w:pPr>
      <w:r>
        <w:t xml:space="preserve">                    }, f, l)]</w:t>
      </w:r>
    </w:p>
    <w:p w14:paraId="3B66539A" w14:textId="77777777" w:rsidR="005E6A9E" w:rsidRDefault="005E6A9E" w:rsidP="005E6A9E">
      <w:pPr>
        <w:pStyle w:val="Style1"/>
      </w:pPr>
      <w:r>
        <w:t xml:space="preserve">                }</w:t>
      </w:r>
    </w:p>
    <w:p w14:paraId="5FA21289" w14:textId="77777777" w:rsidR="005E6A9E" w:rsidRDefault="005E6A9E" w:rsidP="005E6A9E">
      <w:pPr>
        <w:pStyle w:val="Style1"/>
      </w:pPr>
      <w:r>
        <w:t xml:space="preserve">                ))</w:t>
      </w:r>
    </w:p>
    <w:p w14:paraId="67ADF892" w14:textId="77777777" w:rsidR="005E6A9E" w:rsidRDefault="005E6A9E" w:rsidP="005E6A9E">
      <w:pPr>
        <w:pStyle w:val="Style1"/>
      </w:pPr>
      <w:r>
        <w:t xml:space="preserve">            }</w:t>
      </w:r>
    </w:p>
    <w:p w14:paraId="1825DAF9" w14:textId="77777777" w:rsidR="005E6A9E" w:rsidRDefault="005E6A9E" w:rsidP="005E6A9E">
      <w:pPr>
        <w:pStyle w:val="Style1"/>
      </w:pPr>
      <w:r>
        <w:t xml:space="preserve">            ))</w:t>
      </w:r>
    </w:p>
    <w:p w14:paraId="7F4E4570" w14:textId="77777777" w:rsidR="005E6A9E" w:rsidRDefault="005E6A9E" w:rsidP="005E6A9E">
      <w:pPr>
        <w:pStyle w:val="Style1"/>
      </w:pPr>
      <w:r>
        <w:t xml:space="preserve">        }</w:t>
      </w:r>
    </w:p>
    <w:p w14:paraId="78CAE8B9" w14:textId="77777777" w:rsidR="005E6A9E" w:rsidRDefault="005E6A9E" w:rsidP="005E6A9E">
      <w:pPr>
        <w:pStyle w:val="Style1"/>
      </w:pPr>
      <w:r>
        <w:t xml:space="preserve">    },</w:t>
      </w:r>
    </w:p>
    <w:p w14:paraId="1B4EF7F9" w14:textId="77777777" w:rsidR="005E6A9E" w:rsidRDefault="005E6A9E" w:rsidP="005E6A9E">
      <w:pPr>
        <w:pStyle w:val="Style1"/>
      </w:pPr>
      <w:r>
        <w:t xml:space="preserve">    LsEq: function(e, t, n) {</w:t>
      </w:r>
    </w:p>
    <w:p w14:paraId="3F8BBB30" w14:textId="77777777" w:rsidR="005E6A9E" w:rsidRDefault="005E6A9E" w:rsidP="005E6A9E">
      <w:pPr>
        <w:pStyle w:val="Style1"/>
      </w:pPr>
      <w:r>
        <w:t xml:space="preserve">        "use strict";</w:t>
      </w:r>
    </w:p>
    <w:p w14:paraId="6E98EEF6" w14:textId="77777777" w:rsidR="005E6A9E" w:rsidRDefault="005E6A9E" w:rsidP="005E6A9E">
      <w:pPr>
        <w:pStyle w:val="Style1"/>
      </w:pPr>
      <w:r>
        <w:t xml:space="preserve">        n.d(t, "a", (function() {</w:t>
      </w:r>
    </w:p>
    <w:p w14:paraId="7C143AFD" w14:textId="77777777" w:rsidR="005E6A9E" w:rsidRDefault="005E6A9E" w:rsidP="005E6A9E">
      <w:pPr>
        <w:pStyle w:val="Style1"/>
      </w:pPr>
      <w:r>
        <w:t xml:space="preserve">            return i</w:t>
      </w:r>
    </w:p>
    <w:p w14:paraId="2F280435" w14:textId="77777777" w:rsidR="005E6A9E" w:rsidRDefault="005E6A9E" w:rsidP="005E6A9E">
      <w:pPr>
        <w:pStyle w:val="Style1"/>
      </w:pPr>
      <w:r>
        <w:t xml:space="preserve">        }</w:t>
      </w:r>
    </w:p>
    <w:p w14:paraId="2D362851" w14:textId="77777777" w:rsidR="005E6A9E" w:rsidRDefault="005E6A9E" w:rsidP="005E6A9E">
      <w:pPr>
        <w:pStyle w:val="Style1"/>
      </w:pPr>
      <w:r>
        <w:t xml:space="preserve">        ));</w:t>
      </w:r>
    </w:p>
    <w:p w14:paraId="11B574B5" w14:textId="77777777" w:rsidR="005E6A9E" w:rsidRDefault="005E6A9E" w:rsidP="005E6A9E">
      <w:pPr>
        <w:pStyle w:val="Style1"/>
      </w:pPr>
      <w:r>
        <w:t xml:space="preserve">        var r = n("8/lW")</w:t>
      </w:r>
    </w:p>
    <w:p w14:paraId="794B0FF4" w14:textId="77777777" w:rsidR="005E6A9E" w:rsidRDefault="005E6A9E" w:rsidP="005E6A9E">
      <w:pPr>
        <w:pStyle w:val="Style1"/>
      </w:pPr>
      <w:r>
        <w:t xml:space="preserve">          , a = n("DvUI");</w:t>
      </w:r>
    </w:p>
    <w:p w14:paraId="4FAFF96D" w14:textId="77777777" w:rsidR="005E6A9E" w:rsidRDefault="005E6A9E" w:rsidP="005E6A9E">
      <w:pPr>
        <w:pStyle w:val="Style1"/>
      </w:pPr>
      <w:r>
        <w:t xml:space="preserve">        function i(e, t, n, i) {</w:t>
      </w:r>
    </w:p>
    <w:p w14:paraId="2D00B91E" w14:textId="77777777" w:rsidR="005E6A9E" w:rsidRDefault="005E6A9E" w:rsidP="005E6A9E">
      <w:pPr>
        <w:pStyle w:val="Style1"/>
      </w:pPr>
      <w:r>
        <w:t xml:space="preserve">            var o = Object(a.a)(n)</w:t>
      </w:r>
    </w:p>
    <w:p w14:paraId="0FCA8AAB" w14:textId="77777777" w:rsidR="005E6A9E" w:rsidRDefault="005E6A9E" w:rsidP="005E6A9E">
      <w:pPr>
        <w:pStyle w:val="Style1"/>
      </w:pPr>
      <w:r>
        <w:t xml:space="preserve">              , c = {};</w:t>
      </w:r>
    </w:p>
    <w:p w14:paraId="683682A2" w14:textId="77777777" w:rsidR="005E6A9E" w:rsidRDefault="005E6A9E" w:rsidP="005E6A9E">
      <w:pPr>
        <w:pStyle w:val="Style1"/>
      </w:pPr>
      <w:r>
        <w:t xml:space="preserve">            return c.Area = e,</w:t>
      </w:r>
    </w:p>
    <w:p w14:paraId="0E3E69C1" w14:textId="77777777" w:rsidR="005E6A9E" w:rsidRDefault="005E6A9E" w:rsidP="005E6A9E">
      <w:pPr>
        <w:pStyle w:val="Style1"/>
      </w:pPr>
      <w:r>
        <w:t xml:space="preserve">            c.Action = null != t ? t : "",</w:t>
      </w:r>
    </w:p>
    <w:p w14:paraId="0B6BCFFB" w14:textId="77777777" w:rsidR="005E6A9E" w:rsidRDefault="005E6A9E" w:rsidP="005E6A9E">
      <w:pPr>
        <w:pStyle w:val="Style1"/>
      </w:pPr>
      <w:r>
        <w:t xml:space="preserve">            c.Referral = null != o ? o : "",</w:t>
      </w:r>
    </w:p>
    <w:p w14:paraId="421692DF" w14:textId="77777777" w:rsidR="005E6A9E" w:rsidRDefault="005E6A9E" w:rsidP="005E6A9E">
      <w:pPr>
        <w:pStyle w:val="Style1"/>
      </w:pPr>
      <w:r>
        <w:t xml:space="preserve">            c.TabState = i ? "New" : "Current",</w:t>
      </w:r>
    </w:p>
    <w:p w14:paraId="770D41CF" w14:textId="77777777" w:rsidR="005E6A9E" w:rsidRDefault="005E6A9E" w:rsidP="005E6A9E">
      <w:pPr>
        <w:pStyle w:val="Style1"/>
      </w:pPr>
      <w:r>
        <w:t xml:space="preserve">            {</w:t>
      </w:r>
    </w:p>
    <w:p w14:paraId="52A2A95E" w14:textId="77777777" w:rsidR="005E6A9E" w:rsidRDefault="005E6A9E" w:rsidP="005E6A9E">
      <w:pPr>
        <w:pStyle w:val="Style1"/>
      </w:pPr>
      <w:r>
        <w:t xml:space="preserve">                area: e,</w:t>
      </w:r>
    </w:p>
    <w:p w14:paraId="45486F10" w14:textId="77777777" w:rsidR="005E6A9E" w:rsidRDefault="005E6A9E" w:rsidP="005E6A9E">
      <w:pPr>
        <w:pStyle w:val="Style1"/>
      </w:pPr>
      <w:r>
        <w:t xml:space="preserve">                clickParams: c,</w:t>
      </w:r>
    </w:p>
    <w:p w14:paraId="06D99295" w14:textId="77777777" w:rsidR="005E6A9E" w:rsidRDefault="005E6A9E" w:rsidP="005E6A9E">
      <w:pPr>
        <w:pStyle w:val="Style1"/>
      </w:pPr>
      <w:r>
        <w:t xml:space="preserve">                dataSecurityLevel: r.a.Security,</w:t>
      </w:r>
    </w:p>
    <w:p w14:paraId="63D90278" w14:textId="77777777" w:rsidR="005E6A9E" w:rsidRDefault="005E6A9E" w:rsidP="005E6A9E">
      <w:pPr>
        <w:pStyle w:val="Style1"/>
      </w:pPr>
      <w:r>
        <w:t xml:space="preserve">                eventName: e + "_Click",</w:t>
      </w:r>
    </w:p>
    <w:p w14:paraId="1740931B" w14:textId="77777777" w:rsidR="005E6A9E" w:rsidRDefault="005E6A9E" w:rsidP="005E6A9E">
      <w:pPr>
        <w:pStyle w:val="Style1"/>
      </w:pPr>
      <w:r>
        <w:t xml:space="preserve">                elementId: null != n ? n : "",</w:t>
      </w:r>
    </w:p>
    <w:p w14:paraId="235840A9" w14:textId="77777777" w:rsidR="005E6A9E" w:rsidRDefault="005E6A9E" w:rsidP="005E6A9E">
      <w:pPr>
        <w:pStyle w:val="Style1"/>
      </w:pPr>
      <w:r>
        <w:t xml:space="preserve">                referral: null != o ? o : ""</w:t>
      </w:r>
    </w:p>
    <w:p w14:paraId="0BB562AC" w14:textId="77777777" w:rsidR="005E6A9E" w:rsidRDefault="005E6A9E" w:rsidP="005E6A9E">
      <w:pPr>
        <w:pStyle w:val="Style1"/>
      </w:pPr>
      <w:r>
        <w:t xml:space="preserve">            }</w:t>
      </w:r>
    </w:p>
    <w:p w14:paraId="48971AB4" w14:textId="77777777" w:rsidR="005E6A9E" w:rsidRDefault="005E6A9E" w:rsidP="005E6A9E">
      <w:pPr>
        <w:pStyle w:val="Style1"/>
      </w:pPr>
      <w:r>
        <w:t xml:space="preserve">        }</w:t>
      </w:r>
    </w:p>
    <w:p w14:paraId="67E84A66" w14:textId="77777777" w:rsidR="005E6A9E" w:rsidRDefault="005E6A9E" w:rsidP="005E6A9E">
      <w:pPr>
        <w:pStyle w:val="Style1"/>
      </w:pPr>
      <w:r>
        <w:t xml:space="preserve">    },</w:t>
      </w:r>
    </w:p>
    <w:p w14:paraId="557B112E" w14:textId="77777777" w:rsidR="005E6A9E" w:rsidRDefault="005E6A9E" w:rsidP="005E6A9E">
      <w:pPr>
        <w:pStyle w:val="Style1"/>
      </w:pPr>
      <w:r>
        <w:t xml:space="preserve">    NeQC: function(e, t, n) {</w:t>
      </w:r>
    </w:p>
    <w:p w14:paraId="6D4F01A7" w14:textId="77777777" w:rsidR="005E6A9E" w:rsidRDefault="005E6A9E" w:rsidP="005E6A9E">
      <w:pPr>
        <w:pStyle w:val="Style1"/>
      </w:pPr>
      <w:r>
        <w:t xml:space="preserve">        "use strict";</w:t>
      </w:r>
    </w:p>
    <w:p w14:paraId="0AFF4BBF" w14:textId="77777777" w:rsidR="005E6A9E" w:rsidRDefault="005E6A9E" w:rsidP="005E6A9E">
      <w:pPr>
        <w:pStyle w:val="Style1"/>
      </w:pPr>
      <w:r>
        <w:t xml:space="preserve">        n.d(t, "a", (function() {</w:t>
      </w:r>
    </w:p>
    <w:p w14:paraId="7F099D66" w14:textId="77777777" w:rsidR="005E6A9E" w:rsidRDefault="005E6A9E" w:rsidP="005E6A9E">
      <w:pPr>
        <w:pStyle w:val="Style1"/>
      </w:pPr>
      <w:r>
        <w:t xml:space="preserve">            return o</w:t>
      </w:r>
    </w:p>
    <w:p w14:paraId="2EE8490B" w14:textId="77777777" w:rsidR="005E6A9E" w:rsidRDefault="005E6A9E" w:rsidP="005E6A9E">
      <w:pPr>
        <w:pStyle w:val="Style1"/>
      </w:pPr>
      <w:r>
        <w:t xml:space="preserve">        }</w:t>
      </w:r>
    </w:p>
    <w:p w14:paraId="2046EF8F" w14:textId="77777777" w:rsidR="005E6A9E" w:rsidRDefault="005E6A9E" w:rsidP="005E6A9E">
      <w:pPr>
        <w:pStyle w:val="Style1"/>
      </w:pPr>
      <w:r>
        <w:t xml:space="preserve">        ));</w:t>
      </w:r>
    </w:p>
    <w:p w14:paraId="5C60FC24" w14:textId="77777777" w:rsidR="005E6A9E" w:rsidRDefault="005E6A9E" w:rsidP="005E6A9E">
      <w:pPr>
        <w:pStyle w:val="Style1"/>
      </w:pPr>
      <w:r>
        <w:t xml:space="preserve">        var r = n("QjXU")</w:t>
      </w:r>
    </w:p>
    <w:p w14:paraId="0FB5DDF4" w14:textId="77777777" w:rsidR="005E6A9E" w:rsidRDefault="005E6A9E" w:rsidP="005E6A9E">
      <w:pPr>
        <w:pStyle w:val="Style1"/>
      </w:pPr>
      <w:r>
        <w:t xml:space="preserve">          , a = n("DCX/")</w:t>
      </w:r>
    </w:p>
    <w:p w14:paraId="4F108A32" w14:textId="77777777" w:rsidR="005E6A9E" w:rsidRDefault="005E6A9E" w:rsidP="005E6A9E">
      <w:pPr>
        <w:pStyle w:val="Style1"/>
      </w:pPr>
      <w:r>
        <w:t xml:space="preserve">          , i = n("MJsD");</w:t>
      </w:r>
    </w:p>
    <w:p w14:paraId="48926E9D" w14:textId="77777777" w:rsidR="005E6A9E" w:rsidRDefault="005E6A9E" w:rsidP="005E6A9E">
      <w:pPr>
        <w:pStyle w:val="Style1"/>
      </w:pPr>
      <w:r>
        <w:t xml:space="preserve">        function o() {</w:t>
      </w:r>
    </w:p>
    <w:p w14:paraId="34AA5DB2" w14:textId="77777777" w:rsidR="005E6A9E" w:rsidRDefault="005E6A9E" w:rsidP="005E6A9E">
      <w:pPr>
        <w:pStyle w:val="Style1"/>
      </w:pPr>
      <w:r>
        <w:t xml:space="preserve">            return Object(r.__awaiter)(this, void 0, void 0, (function() {</w:t>
      </w:r>
    </w:p>
    <w:p w14:paraId="06D93548" w14:textId="77777777" w:rsidR="005E6A9E" w:rsidRDefault="005E6A9E" w:rsidP="005E6A9E">
      <w:pPr>
        <w:pStyle w:val="Style1"/>
      </w:pPr>
      <w:r>
        <w:t xml:space="preserve">                var e, t, n, o, c, s, u, l, d, f, p, v, b;</w:t>
      </w:r>
    </w:p>
    <w:p w14:paraId="55DDC6CC" w14:textId="77777777" w:rsidR="005E6A9E" w:rsidRDefault="005E6A9E" w:rsidP="005E6A9E">
      <w:pPr>
        <w:pStyle w:val="Style1"/>
      </w:pPr>
      <w:r>
        <w:t xml:space="preserve">                return Object(r.__generator)(this, (function(r) {</w:t>
      </w:r>
    </w:p>
    <w:p w14:paraId="3820706D" w14:textId="77777777" w:rsidR="005E6A9E" w:rsidRDefault="005E6A9E" w:rsidP="005E6A9E">
      <w:pPr>
        <w:pStyle w:val="Style1"/>
      </w:pPr>
      <w:r>
        <w:t xml:space="preserve">                    switch (r.label) {</w:t>
      </w:r>
    </w:p>
    <w:p w14:paraId="4F85EA27" w14:textId="77777777" w:rsidR="005E6A9E" w:rsidRDefault="005E6A9E" w:rsidP="005E6A9E">
      <w:pPr>
        <w:pStyle w:val="Style1"/>
      </w:pPr>
      <w:r>
        <w:t xml:space="preserve">                    case 0:</w:t>
      </w:r>
    </w:p>
    <w:p w14:paraId="5F74AADD" w14:textId="77777777" w:rsidR="005E6A9E" w:rsidRDefault="005E6A9E" w:rsidP="005E6A9E">
      <w:pPr>
        <w:pStyle w:val="Style1"/>
      </w:pPr>
      <w:r>
        <w:t xml:space="preserve">                        return [4, Object(i.a)()];</w:t>
      </w:r>
    </w:p>
    <w:p w14:paraId="19CBD22E" w14:textId="77777777" w:rsidR="005E6A9E" w:rsidRDefault="005E6A9E" w:rsidP="005E6A9E">
      <w:pPr>
        <w:pStyle w:val="Style1"/>
      </w:pPr>
      <w:r>
        <w:t xml:space="preserve">                    case 1:</w:t>
      </w:r>
    </w:p>
    <w:p w14:paraId="3B4AE5C9" w14:textId="77777777" w:rsidR="005E6A9E" w:rsidRDefault="005E6A9E" w:rsidP="005E6A9E">
      <w:pPr>
        <w:pStyle w:val="Style1"/>
      </w:pPr>
      <w:r>
        <w:t xml:space="preserve">                        return e = r.sent(),</w:t>
      </w:r>
    </w:p>
    <w:p w14:paraId="435E16E7" w14:textId="77777777" w:rsidR="005E6A9E" w:rsidRDefault="005E6A9E" w:rsidP="005E6A9E">
      <w:pPr>
        <w:pStyle w:val="Style1"/>
      </w:pPr>
      <w:r>
        <w:t xml:space="preserve">                        t = e.correlationId,</w:t>
      </w:r>
    </w:p>
    <w:p w14:paraId="0BA16F51" w14:textId="77777777" w:rsidR="005E6A9E" w:rsidRDefault="005E6A9E" w:rsidP="005E6A9E">
      <w:pPr>
        <w:pStyle w:val="Style1"/>
      </w:pPr>
      <w:r>
        <w:t xml:space="preserve">                        n = e.defaultLinkTarget,</w:t>
      </w:r>
    </w:p>
    <w:p w14:paraId="4B383045" w14:textId="77777777" w:rsidR="005E6A9E" w:rsidRDefault="005E6A9E" w:rsidP="005E6A9E">
      <w:pPr>
        <w:pStyle w:val="Style1"/>
      </w:pPr>
      <w:r>
        <w:t xml:space="preserve">                        o = e.getAccessToken,</w:t>
      </w:r>
    </w:p>
    <w:p w14:paraId="45A0A999" w14:textId="77777777" w:rsidR="005E6A9E" w:rsidRDefault="005E6A9E" w:rsidP="005E6A9E">
      <w:pPr>
        <w:pStyle w:val="Style1"/>
      </w:pPr>
      <w:r>
        <w:t xml:space="preserve">                        c = e.inMockMode,</w:t>
      </w:r>
    </w:p>
    <w:p w14:paraId="3F9726F4" w14:textId="77777777" w:rsidR="005E6A9E" w:rsidRDefault="005E6A9E" w:rsidP="005E6A9E">
      <w:pPr>
        <w:pStyle w:val="Style1"/>
      </w:pPr>
      <w:r>
        <w:t xml:space="preserve">                        s = e.jwtAuthEnabled,</w:t>
      </w:r>
    </w:p>
    <w:p w14:paraId="24BE2659" w14:textId="77777777" w:rsidR="005E6A9E" w:rsidRDefault="005E6A9E" w:rsidP="005E6A9E">
      <w:pPr>
        <w:pStyle w:val="Style1"/>
      </w:pPr>
      <w:r>
        <w:t xml:space="preserve">                        u = e.officeHomeApiRoot,</w:t>
      </w:r>
    </w:p>
    <w:p w14:paraId="2DD1F7A7" w14:textId="77777777" w:rsidR="005E6A9E" w:rsidRDefault="005E6A9E" w:rsidP="005E6A9E">
      <w:pPr>
        <w:pStyle w:val="Style1"/>
      </w:pPr>
      <w:r>
        <w:t xml:space="preserve">                        l = e.router,</w:t>
      </w:r>
    </w:p>
    <w:p w14:paraId="6B169AE8" w14:textId="77777777" w:rsidR="005E6A9E" w:rsidRDefault="005E6A9E" w:rsidP="005E6A9E">
      <w:pPr>
        <w:pStyle w:val="Style1"/>
      </w:pPr>
      <w:r>
        <w:t xml:space="preserve">                        d = e.preferredCulture,</w:t>
      </w:r>
    </w:p>
    <w:p w14:paraId="5D419CEE" w14:textId="77777777" w:rsidR="005E6A9E" w:rsidRDefault="005E6A9E" w:rsidP="005E6A9E">
      <w:pPr>
        <w:pStyle w:val="Style1"/>
      </w:pPr>
      <w:r>
        <w:t xml:space="preserve">                        f = e.sessionId,</w:t>
      </w:r>
    </w:p>
    <w:p w14:paraId="392E50F8" w14:textId="77777777" w:rsidR="005E6A9E" w:rsidRDefault="005E6A9E" w:rsidP="005E6A9E">
      <w:pPr>
        <w:pStyle w:val="Style1"/>
      </w:pPr>
      <w:r>
        <w:t xml:space="preserve">                        p = e.uiContext,</w:t>
      </w:r>
    </w:p>
    <w:p w14:paraId="40E51342" w14:textId="77777777" w:rsidR="005E6A9E" w:rsidRDefault="005E6A9E" w:rsidP="005E6A9E">
      <w:pPr>
        <w:pStyle w:val="Style1"/>
      </w:pPr>
      <w:r>
        <w:t xml:space="preserve">                        v = e.workload,</w:t>
      </w:r>
    </w:p>
    <w:p w14:paraId="2F20AAA9" w14:textId="77777777" w:rsidR="005E6A9E" w:rsidRDefault="005E6A9E" w:rsidP="005E6A9E">
      <w:pPr>
        <w:pStyle w:val="Style1"/>
      </w:pPr>
      <w:r>
        <w:t xml:space="preserve">                        [4, Object(a.a)()];</w:t>
      </w:r>
    </w:p>
    <w:p w14:paraId="133FED83" w14:textId="77777777" w:rsidR="005E6A9E" w:rsidRDefault="005E6A9E" w:rsidP="005E6A9E">
      <w:pPr>
        <w:pStyle w:val="Style1"/>
      </w:pPr>
      <w:r>
        <w:t xml:space="preserve">                    case 2:</w:t>
      </w:r>
    </w:p>
    <w:p w14:paraId="16878572" w14:textId="77777777" w:rsidR="005E6A9E" w:rsidRDefault="005E6A9E" w:rsidP="005E6A9E">
      <w:pPr>
        <w:pStyle w:val="Style1"/>
      </w:pPr>
      <w:r>
        <w:t xml:space="preserve">                        if (!(b = r.sent()))</w:t>
      </w:r>
    </w:p>
    <w:p w14:paraId="68172B7F" w14:textId="77777777" w:rsidR="005E6A9E" w:rsidRDefault="005E6A9E" w:rsidP="005E6A9E">
      <w:pPr>
        <w:pStyle w:val="Style1"/>
      </w:pPr>
      <w:r>
        <w:t xml:space="preserve">                            throw new Error("Capabilities not available");</w:t>
      </w:r>
    </w:p>
    <w:p w14:paraId="5BEC931B" w14:textId="77777777" w:rsidR="005E6A9E" w:rsidRDefault="005E6A9E" w:rsidP="005E6A9E">
      <w:pPr>
        <w:pStyle w:val="Style1"/>
      </w:pPr>
      <w:r>
        <w:t xml:space="preserve">                        return [2, {</w:t>
      </w:r>
    </w:p>
    <w:p w14:paraId="1DD46933" w14:textId="77777777" w:rsidR="005E6A9E" w:rsidRDefault="005E6A9E" w:rsidP="005E6A9E">
      <w:pPr>
        <w:pStyle w:val="Style1"/>
      </w:pPr>
      <w:r>
        <w:t xml:space="preserve">                            capabilities: b,</w:t>
      </w:r>
    </w:p>
    <w:p w14:paraId="78D47CB3" w14:textId="77777777" w:rsidR="005E6A9E" w:rsidRDefault="005E6A9E" w:rsidP="005E6A9E">
      <w:pPr>
        <w:pStyle w:val="Style1"/>
      </w:pPr>
      <w:r>
        <w:t xml:space="preserve">                            context: e,</w:t>
      </w:r>
    </w:p>
    <w:p w14:paraId="0AC0E18E" w14:textId="77777777" w:rsidR="005E6A9E" w:rsidRDefault="005E6A9E" w:rsidP="005E6A9E">
      <w:pPr>
        <w:pStyle w:val="Style1"/>
      </w:pPr>
      <w:r>
        <w:t xml:space="preserve">                            correlationId: t,</w:t>
      </w:r>
    </w:p>
    <w:p w14:paraId="2499C840" w14:textId="77777777" w:rsidR="005E6A9E" w:rsidRDefault="005E6A9E" w:rsidP="005E6A9E">
      <w:pPr>
        <w:pStyle w:val="Style1"/>
      </w:pPr>
      <w:r>
        <w:t xml:space="preserve">                            defaultLinkTarget: n,</w:t>
      </w:r>
    </w:p>
    <w:p w14:paraId="3AA3F38D" w14:textId="77777777" w:rsidR="005E6A9E" w:rsidRDefault="005E6A9E" w:rsidP="005E6A9E">
      <w:pPr>
        <w:pStyle w:val="Style1"/>
      </w:pPr>
      <w:r>
        <w:t xml:space="preserve">                            getAccessToken: o,</w:t>
      </w:r>
    </w:p>
    <w:p w14:paraId="3EC339D2" w14:textId="77777777" w:rsidR="005E6A9E" w:rsidRDefault="005E6A9E" w:rsidP="005E6A9E">
      <w:pPr>
        <w:pStyle w:val="Style1"/>
      </w:pPr>
      <w:r>
        <w:t xml:space="preserve">                            inMockMode: c,</w:t>
      </w:r>
    </w:p>
    <w:p w14:paraId="628DFFB5" w14:textId="77777777" w:rsidR="005E6A9E" w:rsidRDefault="005E6A9E" w:rsidP="005E6A9E">
      <w:pPr>
        <w:pStyle w:val="Style1"/>
      </w:pPr>
      <w:r>
        <w:t xml:space="preserve">                            jwtAuthEnabled: s,</w:t>
      </w:r>
    </w:p>
    <w:p w14:paraId="7C97BB76" w14:textId="77777777" w:rsidR="005E6A9E" w:rsidRDefault="005E6A9E" w:rsidP="005E6A9E">
      <w:pPr>
        <w:pStyle w:val="Style1"/>
      </w:pPr>
      <w:r>
        <w:t xml:space="preserve">                            officeHomeApiRoot: u,</w:t>
      </w:r>
    </w:p>
    <w:p w14:paraId="63FF8F9B" w14:textId="77777777" w:rsidR="005E6A9E" w:rsidRDefault="005E6A9E" w:rsidP="005E6A9E">
      <w:pPr>
        <w:pStyle w:val="Style1"/>
      </w:pPr>
      <w:r>
        <w:t xml:space="preserve">                            preferredCulture: d,</w:t>
      </w:r>
    </w:p>
    <w:p w14:paraId="5E352352" w14:textId="77777777" w:rsidR="005E6A9E" w:rsidRDefault="005E6A9E" w:rsidP="005E6A9E">
      <w:pPr>
        <w:pStyle w:val="Style1"/>
      </w:pPr>
      <w:r>
        <w:t xml:space="preserve">                            router: l,</w:t>
      </w:r>
    </w:p>
    <w:p w14:paraId="3798DDDA" w14:textId="77777777" w:rsidR="005E6A9E" w:rsidRDefault="005E6A9E" w:rsidP="005E6A9E">
      <w:pPr>
        <w:pStyle w:val="Style1"/>
      </w:pPr>
      <w:r>
        <w:t xml:space="preserve">                            sessionId: f,</w:t>
      </w:r>
    </w:p>
    <w:p w14:paraId="7E83BE98" w14:textId="77777777" w:rsidR="005E6A9E" w:rsidRDefault="005E6A9E" w:rsidP="005E6A9E">
      <w:pPr>
        <w:pStyle w:val="Style1"/>
      </w:pPr>
      <w:r>
        <w:t xml:space="preserve">                            uiContext: p,</w:t>
      </w:r>
    </w:p>
    <w:p w14:paraId="1F33DB96" w14:textId="77777777" w:rsidR="005E6A9E" w:rsidRDefault="005E6A9E" w:rsidP="005E6A9E">
      <w:pPr>
        <w:pStyle w:val="Style1"/>
      </w:pPr>
      <w:r>
        <w:t xml:space="preserve">                            workload: v</w:t>
      </w:r>
    </w:p>
    <w:p w14:paraId="237BC177" w14:textId="77777777" w:rsidR="005E6A9E" w:rsidRDefault="005E6A9E" w:rsidP="005E6A9E">
      <w:pPr>
        <w:pStyle w:val="Style1"/>
      </w:pPr>
      <w:r>
        <w:t xml:space="preserve">                        }]</w:t>
      </w:r>
    </w:p>
    <w:p w14:paraId="5DB9C001" w14:textId="77777777" w:rsidR="005E6A9E" w:rsidRDefault="005E6A9E" w:rsidP="005E6A9E">
      <w:pPr>
        <w:pStyle w:val="Style1"/>
      </w:pPr>
      <w:r>
        <w:t xml:space="preserve">                    }</w:t>
      </w:r>
    </w:p>
    <w:p w14:paraId="3A07D508" w14:textId="77777777" w:rsidR="005E6A9E" w:rsidRDefault="005E6A9E" w:rsidP="005E6A9E">
      <w:pPr>
        <w:pStyle w:val="Style1"/>
      </w:pPr>
      <w:r>
        <w:t xml:space="preserve">                }</w:t>
      </w:r>
    </w:p>
    <w:p w14:paraId="5984789C" w14:textId="77777777" w:rsidR="005E6A9E" w:rsidRDefault="005E6A9E" w:rsidP="005E6A9E">
      <w:pPr>
        <w:pStyle w:val="Style1"/>
      </w:pPr>
      <w:r>
        <w:t xml:space="preserve">                ))</w:t>
      </w:r>
    </w:p>
    <w:p w14:paraId="4A13D74E" w14:textId="77777777" w:rsidR="005E6A9E" w:rsidRDefault="005E6A9E" w:rsidP="005E6A9E">
      <w:pPr>
        <w:pStyle w:val="Style1"/>
      </w:pPr>
      <w:r>
        <w:t xml:space="preserve">            }</w:t>
      </w:r>
    </w:p>
    <w:p w14:paraId="7637B4FB" w14:textId="77777777" w:rsidR="005E6A9E" w:rsidRDefault="005E6A9E" w:rsidP="005E6A9E">
      <w:pPr>
        <w:pStyle w:val="Style1"/>
      </w:pPr>
      <w:r>
        <w:t xml:space="preserve">            ))</w:t>
      </w:r>
    </w:p>
    <w:p w14:paraId="522705BB" w14:textId="77777777" w:rsidR="005E6A9E" w:rsidRDefault="005E6A9E" w:rsidP="005E6A9E">
      <w:pPr>
        <w:pStyle w:val="Style1"/>
      </w:pPr>
      <w:r>
        <w:t xml:space="preserve">        }</w:t>
      </w:r>
    </w:p>
    <w:p w14:paraId="3E13BD36" w14:textId="77777777" w:rsidR="005E6A9E" w:rsidRDefault="005E6A9E" w:rsidP="005E6A9E">
      <w:pPr>
        <w:pStyle w:val="Style1"/>
      </w:pPr>
      <w:r>
        <w:t xml:space="preserve">    },</w:t>
      </w:r>
    </w:p>
    <w:p w14:paraId="164E9823" w14:textId="77777777" w:rsidR="005E6A9E" w:rsidRDefault="005E6A9E" w:rsidP="005E6A9E">
      <w:pPr>
        <w:pStyle w:val="Style1"/>
      </w:pPr>
      <w:r>
        <w:t xml:space="preserve">    "O/XG": function(e, t, n) {</w:t>
      </w:r>
    </w:p>
    <w:p w14:paraId="602F302F" w14:textId="77777777" w:rsidR="005E6A9E" w:rsidRDefault="005E6A9E" w:rsidP="005E6A9E">
      <w:pPr>
        <w:pStyle w:val="Style1"/>
      </w:pPr>
      <w:r>
        <w:t xml:space="preserve">        "use strict";</w:t>
      </w:r>
    </w:p>
    <w:p w14:paraId="0D586121" w14:textId="77777777" w:rsidR="005E6A9E" w:rsidRDefault="005E6A9E" w:rsidP="005E6A9E">
      <w:pPr>
        <w:pStyle w:val="Style1"/>
      </w:pPr>
      <w:r>
        <w:t xml:space="preserve">        n.d(t, "a", (function() {</w:t>
      </w:r>
    </w:p>
    <w:p w14:paraId="1292F19A" w14:textId="77777777" w:rsidR="005E6A9E" w:rsidRDefault="005E6A9E" w:rsidP="005E6A9E">
      <w:pPr>
        <w:pStyle w:val="Style1"/>
      </w:pPr>
      <w:r>
        <w:t xml:space="preserve">            return re</w:t>
      </w:r>
    </w:p>
    <w:p w14:paraId="2A4B66C8" w14:textId="77777777" w:rsidR="005E6A9E" w:rsidRDefault="005E6A9E" w:rsidP="005E6A9E">
      <w:pPr>
        <w:pStyle w:val="Style1"/>
      </w:pPr>
      <w:r>
        <w:t xml:space="preserve">        }</w:t>
      </w:r>
    </w:p>
    <w:p w14:paraId="29B2C539" w14:textId="77777777" w:rsidR="005E6A9E" w:rsidRDefault="005E6A9E" w:rsidP="005E6A9E">
      <w:pPr>
        <w:pStyle w:val="Style1"/>
      </w:pPr>
      <w:r>
        <w:t xml:space="preserve">        ));</w:t>
      </w:r>
    </w:p>
    <w:p w14:paraId="4A44E8E2" w14:textId="77777777" w:rsidR="005E6A9E" w:rsidRDefault="005E6A9E" w:rsidP="005E6A9E">
      <w:pPr>
        <w:pStyle w:val="Style1"/>
      </w:pPr>
      <w:r>
        <w:t xml:space="preserve">        var r = n("QjXU")</w:t>
      </w:r>
    </w:p>
    <w:p w14:paraId="50A70363" w14:textId="77777777" w:rsidR="005E6A9E" w:rsidRDefault="005E6A9E" w:rsidP="005E6A9E">
      <w:pPr>
        <w:pStyle w:val="Style1"/>
      </w:pPr>
      <w:r>
        <w:t xml:space="preserve">          , a = n("MJsD")</w:t>
      </w:r>
    </w:p>
    <w:p w14:paraId="3239CC46" w14:textId="77777777" w:rsidR="005E6A9E" w:rsidRDefault="005E6A9E" w:rsidP="005E6A9E">
      <w:pPr>
        <w:pStyle w:val="Style1"/>
      </w:pPr>
      <w:r>
        <w:t xml:space="preserve">          , i = n("u1BN")</w:t>
      </w:r>
    </w:p>
    <w:p w14:paraId="6E5E7511" w14:textId="77777777" w:rsidR="005E6A9E" w:rsidRDefault="005E6A9E" w:rsidP="005E6A9E">
      <w:pPr>
        <w:pStyle w:val="Style1"/>
      </w:pPr>
      <w:r>
        <w:t xml:space="preserve">          , o = function() {</w:t>
      </w:r>
    </w:p>
    <w:p w14:paraId="38BDECA3" w14:textId="77777777" w:rsidR="005E6A9E" w:rsidRDefault="005E6A9E" w:rsidP="005E6A9E">
      <w:pPr>
        <w:pStyle w:val="Style1"/>
      </w:pPr>
      <w:r>
        <w:t xml:space="preserve">            var e;</w:t>
      </w:r>
    </w:p>
    <w:p w14:paraId="692BEC93" w14:textId="77777777" w:rsidR="005E6A9E" w:rsidRDefault="005E6A9E" w:rsidP="005E6A9E">
      <w:pPr>
        <w:pStyle w:val="Style1"/>
      </w:pPr>
      <w:r>
        <w:t xml:space="preserve">            return function() {</w:t>
      </w:r>
    </w:p>
    <w:p w14:paraId="551FA88E" w14:textId="77777777" w:rsidR="005E6A9E" w:rsidRDefault="005E6A9E" w:rsidP="005E6A9E">
      <w:pPr>
        <w:pStyle w:val="Style1"/>
      </w:pPr>
      <w:r>
        <w:t xml:space="preserve">                return Object(r.__awaiter)(void 0, void 0, void 0, (function() {</w:t>
      </w:r>
    </w:p>
    <w:p w14:paraId="3A9231AB" w14:textId="77777777" w:rsidR="005E6A9E" w:rsidRDefault="005E6A9E" w:rsidP="005E6A9E">
      <w:pPr>
        <w:pStyle w:val="Style1"/>
      </w:pPr>
      <w:r>
        <w:t xml:space="preserve">                    var t;</w:t>
      </w:r>
    </w:p>
    <w:p w14:paraId="15883E0C" w14:textId="77777777" w:rsidR="005E6A9E" w:rsidRDefault="005E6A9E" w:rsidP="005E6A9E">
      <w:pPr>
        <w:pStyle w:val="Style1"/>
      </w:pPr>
      <w:r>
        <w:t xml:space="preserve">                    return Object(r.__generator)(this, (function(n) {</w:t>
      </w:r>
    </w:p>
    <w:p w14:paraId="26C10C6E" w14:textId="77777777" w:rsidR="005E6A9E" w:rsidRDefault="005E6A9E" w:rsidP="005E6A9E">
      <w:pPr>
        <w:pStyle w:val="Style1"/>
      </w:pPr>
      <w:r>
        <w:t xml:space="preserve">                        switch (n.label) {</w:t>
      </w:r>
    </w:p>
    <w:p w14:paraId="5706A908" w14:textId="77777777" w:rsidR="005E6A9E" w:rsidRDefault="005E6A9E" w:rsidP="005E6A9E">
      <w:pPr>
        <w:pStyle w:val="Style1"/>
      </w:pPr>
      <w:r>
        <w:t xml:space="preserve">                        case 0:</w:t>
      </w:r>
    </w:p>
    <w:p w14:paraId="358F8647" w14:textId="77777777" w:rsidR="005E6A9E" w:rsidRDefault="005E6A9E" w:rsidP="005E6A9E">
      <w:pPr>
        <w:pStyle w:val="Style1"/>
      </w:pPr>
      <w:r>
        <w:t xml:space="preserve">                            return void 0 !== e ? [2, e] : [4, Object(a.a)()];</w:t>
      </w:r>
    </w:p>
    <w:p w14:paraId="5E1F1A9F" w14:textId="77777777" w:rsidR="005E6A9E" w:rsidRDefault="005E6A9E" w:rsidP="005E6A9E">
      <w:pPr>
        <w:pStyle w:val="Style1"/>
      </w:pPr>
      <w:r>
        <w:t xml:space="preserve">                        case 1:</w:t>
      </w:r>
    </w:p>
    <w:p w14:paraId="6A4D34E1" w14:textId="77777777" w:rsidR="005E6A9E" w:rsidRDefault="005E6A9E" w:rsidP="005E6A9E">
      <w:pPr>
        <w:pStyle w:val="Style1"/>
      </w:pPr>
      <w:r>
        <w:t xml:space="preserve">                            return t = n.sent(),</w:t>
      </w:r>
    </w:p>
    <w:p w14:paraId="2EF283E4" w14:textId="77777777" w:rsidR="005E6A9E" w:rsidRDefault="005E6A9E" w:rsidP="005E6A9E">
      <w:pPr>
        <w:pStyle w:val="Style1"/>
      </w:pPr>
      <w:r>
        <w:t xml:space="preserve">                            [2, e = Object(i.a)(t)]</w:t>
      </w:r>
    </w:p>
    <w:p w14:paraId="28BA87BD" w14:textId="77777777" w:rsidR="005E6A9E" w:rsidRDefault="005E6A9E" w:rsidP="005E6A9E">
      <w:pPr>
        <w:pStyle w:val="Style1"/>
      </w:pPr>
      <w:r>
        <w:t xml:space="preserve">                        }</w:t>
      </w:r>
    </w:p>
    <w:p w14:paraId="16F62332" w14:textId="77777777" w:rsidR="005E6A9E" w:rsidRDefault="005E6A9E" w:rsidP="005E6A9E">
      <w:pPr>
        <w:pStyle w:val="Style1"/>
      </w:pPr>
      <w:r>
        <w:t xml:space="preserve">                    }</w:t>
      </w:r>
    </w:p>
    <w:p w14:paraId="7BB0FE37" w14:textId="77777777" w:rsidR="005E6A9E" w:rsidRDefault="005E6A9E" w:rsidP="005E6A9E">
      <w:pPr>
        <w:pStyle w:val="Style1"/>
      </w:pPr>
      <w:r>
        <w:t xml:space="preserve">                    ))</w:t>
      </w:r>
    </w:p>
    <w:p w14:paraId="50158801" w14:textId="77777777" w:rsidR="005E6A9E" w:rsidRDefault="005E6A9E" w:rsidP="005E6A9E">
      <w:pPr>
        <w:pStyle w:val="Style1"/>
      </w:pPr>
      <w:r>
        <w:t xml:space="preserve">                }</w:t>
      </w:r>
    </w:p>
    <w:p w14:paraId="650F6A4C" w14:textId="77777777" w:rsidR="005E6A9E" w:rsidRDefault="005E6A9E" w:rsidP="005E6A9E">
      <w:pPr>
        <w:pStyle w:val="Style1"/>
      </w:pPr>
      <w:r>
        <w:t xml:space="preserve">                ))</w:t>
      </w:r>
    </w:p>
    <w:p w14:paraId="1B6DE0F2" w14:textId="77777777" w:rsidR="005E6A9E" w:rsidRDefault="005E6A9E" w:rsidP="005E6A9E">
      <w:pPr>
        <w:pStyle w:val="Style1"/>
      </w:pPr>
      <w:r>
        <w:t xml:space="preserve">            }</w:t>
      </w:r>
    </w:p>
    <w:p w14:paraId="615B56A4" w14:textId="77777777" w:rsidR="005E6A9E" w:rsidRDefault="005E6A9E" w:rsidP="005E6A9E">
      <w:pPr>
        <w:pStyle w:val="Style1"/>
      </w:pPr>
      <w:r>
        <w:t xml:space="preserve">        }()</w:t>
      </w:r>
    </w:p>
    <w:p w14:paraId="0817AA4C" w14:textId="77777777" w:rsidR="005E6A9E" w:rsidRDefault="005E6A9E" w:rsidP="005E6A9E">
      <w:pPr>
        <w:pStyle w:val="Style1"/>
      </w:pPr>
      <w:r>
        <w:t xml:space="preserve">          , c = n("4CZh")</w:t>
      </w:r>
    </w:p>
    <w:p w14:paraId="0EECDB7C" w14:textId="77777777" w:rsidR="005E6A9E" w:rsidRDefault="005E6A9E" w:rsidP="005E6A9E">
      <w:pPr>
        <w:pStyle w:val="Style1"/>
      </w:pPr>
      <w:r>
        <w:t xml:space="preserve">          , s = n("V9hE")</w:t>
      </w:r>
    </w:p>
    <w:p w14:paraId="2FACEE87" w14:textId="77777777" w:rsidR="005E6A9E" w:rsidRDefault="005E6A9E" w:rsidP="005E6A9E">
      <w:pPr>
        <w:pStyle w:val="Style1"/>
      </w:pPr>
      <w:r>
        <w:t xml:space="preserve">          , u = n("8/lW")</w:t>
      </w:r>
    </w:p>
    <w:p w14:paraId="184779A7" w14:textId="77777777" w:rsidR="005E6A9E" w:rsidRDefault="005E6A9E" w:rsidP="005E6A9E">
      <w:pPr>
        <w:pStyle w:val="Style1"/>
      </w:pPr>
      <w:r>
        <w:t xml:space="preserve">          , l = n("CMIS")</w:t>
      </w:r>
    </w:p>
    <w:p w14:paraId="0912AF86" w14:textId="77777777" w:rsidR="005E6A9E" w:rsidRDefault="005E6A9E" w:rsidP="005E6A9E">
      <w:pPr>
        <w:pStyle w:val="Style1"/>
      </w:pPr>
      <w:r>
        <w:t xml:space="preserve">          , d = n("Dn7E")</w:t>
      </w:r>
    </w:p>
    <w:p w14:paraId="2CE44F78" w14:textId="77777777" w:rsidR="005E6A9E" w:rsidRDefault="005E6A9E" w:rsidP="005E6A9E">
      <w:pPr>
        <w:pStyle w:val="Style1"/>
      </w:pPr>
      <w:r>
        <w:t xml:space="preserve">          , f = n("GMuP")</w:t>
      </w:r>
    </w:p>
    <w:p w14:paraId="4DC97361" w14:textId="77777777" w:rsidR="005E6A9E" w:rsidRDefault="005E6A9E" w:rsidP="005E6A9E">
      <w:pPr>
        <w:pStyle w:val="Style1"/>
      </w:pPr>
      <w:r>
        <w:t xml:space="preserve">          , p = n("wuzB")</w:t>
      </w:r>
    </w:p>
    <w:p w14:paraId="445C2056" w14:textId="77777777" w:rsidR="005E6A9E" w:rsidRDefault="005E6A9E" w:rsidP="005E6A9E">
      <w:pPr>
        <w:pStyle w:val="Style1"/>
      </w:pPr>
      <w:r>
        <w:t xml:space="preserve">          , v = n("NeQC")</w:t>
      </w:r>
    </w:p>
    <w:p w14:paraId="1D5163C1" w14:textId="77777777" w:rsidR="005E6A9E" w:rsidRDefault="005E6A9E" w:rsidP="005E6A9E">
      <w:pPr>
        <w:pStyle w:val="Style1"/>
      </w:pPr>
      <w:r>
        <w:t xml:space="preserve">          , b = n("gCKw")</w:t>
      </w:r>
    </w:p>
    <w:p w14:paraId="566C94CA" w14:textId="77777777" w:rsidR="005E6A9E" w:rsidRDefault="005E6A9E" w:rsidP="005E6A9E">
      <w:pPr>
        <w:pStyle w:val="Style1"/>
      </w:pPr>
      <w:r>
        <w:t xml:space="preserve">          , m = n("TImb")</w:t>
      </w:r>
    </w:p>
    <w:p w14:paraId="1E94F3A2" w14:textId="77777777" w:rsidR="005E6A9E" w:rsidRDefault="005E6A9E" w:rsidP="005E6A9E">
      <w:pPr>
        <w:pStyle w:val="Style1"/>
      </w:pPr>
      <w:r>
        <w:t xml:space="preserve">          , h = n("+gb4")</w:t>
      </w:r>
    </w:p>
    <w:p w14:paraId="5353570E" w14:textId="77777777" w:rsidR="005E6A9E" w:rsidRDefault="005E6A9E" w:rsidP="005E6A9E">
      <w:pPr>
        <w:pStyle w:val="Style1"/>
      </w:pPr>
      <w:r>
        <w:t xml:space="preserve">          , O = n("6ib3")</w:t>
      </w:r>
    </w:p>
    <w:p w14:paraId="3F3F9FAF" w14:textId="77777777" w:rsidR="005E6A9E" w:rsidRDefault="005E6A9E" w:rsidP="005E6A9E">
      <w:pPr>
        <w:pStyle w:val="Style1"/>
      </w:pPr>
      <w:r>
        <w:t xml:space="preserve">          , g = n("s1V1");</w:t>
      </w:r>
    </w:p>
    <w:p w14:paraId="06DDD020" w14:textId="77777777" w:rsidR="005E6A9E" w:rsidRDefault="005E6A9E" w:rsidP="005E6A9E">
      <w:pPr>
        <w:pStyle w:val="Style1"/>
      </w:pPr>
      <w:r>
        <w:t xml:space="preserve">        function w(e, t, n, a) {</w:t>
      </w:r>
    </w:p>
    <w:p w14:paraId="0685FD0C" w14:textId="77777777" w:rsidR="005E6A9E" w:rsidRDefault="005E6A9E" w:rsidP="005E6A9E">
      <w:pPr>
        <w:pStyle w:val="Style1"/>
      </w:pPr>
      <w:r>
        <w:t xml:space="preserve">            return Object(r.__awaiter)(this, void 0, void 0, (function() {</w:t>
      </w:r>
    </w:p>
    <w:p w14:paraId="5D496949" w14:textId="77777777" w:rsidR="005E6A9E" w:rsidRDefault="005E6A9E" w:rsidP="005E6A9E">
      <w:pPr>
        <w:pStyle w:val="Style1"/>
      </w:pPr>
      <w:r>
        <w:t xml:space="preserve">                var i, o, c, s, u, l, f, p;</w:t>
      </w:r>
    </w:p>
    <w:p w14:paraId="6458EAA3" w14:textId="77777777" w:rsidR="005E6A9E" w:rsidRDefault="005E6A9E" w:rsidP="005E6A9E">
      <w:pPr>
        <w:pStyle w:val="Style1"/>
      </w:pPr>
      <w:r>
        <w:t xml:space="preserve">                return Object(r.__generator)(this, (function(r) {</w:t>
      </w:r>
    </w:p>
    <w:p w14:paraId="422E563E" w14:textId="77777777" w:rsidR="005E6A9E" w:rsidRDefault="005E6A9E" w:rsidP="005E6A9E">
      <w:pPr>
        <w:pStyle w:val="Style1"/>
      </w:pPr>
      <w:r>
        <w:t xml:space="preserve">                    switch (r.label) {</w:t>
      </w:r>
    </w:p>
    <w:p w14:paraId="06AF5900" w14:textId="77777777" w:rsidR="005E6A9E" w:rsidRDefault="005E6A9E" w:rsidP="005E6A9E">
      <w:pPr>
        <w:pStyle w:val="Style1"/>
      </w:pPr>
      <w:r>
        <w:t xml:space="preserve">                    case 0:</w:t>
      </w:r>
    </w:p>
    <w:p w14:paraId="0FF60BA0" w14:textId="77777777" w:rsidR="005E6A9E" w:rsidRDefault="005E6A9E" w:rsidP="005E6A9E">
      <w:pPr>
        <w:pStyle w:val="Style1"/>
      </w:pPr>
      <w:r>
        <w:t xml:space="preserve">                        if (i = n &amp;&amp; e.fileType &amp;&amp; !e.isLocalFile &amp;&amp; !e.isEmailAttachment &amp;&amp; n.wacHostApps.has(e.fileType),</w:t>
      </w:r>
    </w:p>
    <w:p w14:paraId="6D28BC8F" w14:textId="77777777" w:rsidR="005E6A9E" w:rsidRDefault="005E6A9E" w:rsidP="005E6A9E">
      <w:pPr>
        <w:pStyle w:val="Style1"/>
      </w:pPr>
      <w:r>
        <w:t xml:space="preserve">                        o = n &amp;&amp; n.fluidSupportEnabled &amp;&amp; e.fileType === O.a.Fluid,</w:t>
      </w:r>
    </w:p>
    <w:p w14:paraId="4ED6A612" w14:textId="77777777" w:rsidR="005E6A9E" w:rsidRDefault="005E6A9E" w:rsidP="005E6A9E">
      <w:pPr>
        <w:pStyle w:val="Style1"/>
      </w:pPr>
      <w:r>
        <w:t xml:space="preserve">                        c = a &amp;&amp; (a.ctrlKey || 1 === a.button),</w:t>
      </w:r>
    </w:p>
    <w:p w14:paraId="1BADDE94" w14:textId="77777777" w:rsidR="005E6A9E" w:rsidRDefault="005E6A9E" w:rsidP="005E6A9E">
      <w:pPr>
        <w:pStyle w:val="Style1"/>
      </w:pPr>
      <w:r>
        <w:t xml:space="preserve">                        !n.wacHostEnabled || !i || c)</w:t>
      </w:r>
    </w:p>
    <w:p w14:paraId="784085AA" w14:textId="77777777" w:rsidR="005E6A9E" w:rsidRDefault="005E6A9E" w:rsidP="005E6A9E">
      <w:pPr>
        <w:pStyle w:val="Style1"/>
      </w:pPr>
      <w:r>
        <w:t xml:space="preserve">                            return [2, {</w:t>
      </w:r>
    </w:p>
    <w:p w14:paraId="5E54C9E9" w14:textId="77777777" w:rsidR="005E6A9E" w:rsidRDefault="005E6A9E" w:rsidP="005E6A9E">
      <w:pPr>
        <w:pStyle w:val="Style1"/>
      </w:pPr>
      <w:r>
        <w:t xml:space="preserve">                                fluidHostFile: o,</w:t>
      </w:r>
    </w:p>
    <w:p w14:paraId="75D2D2EC" w14:textId="77777777" w:rsidR="005E6A9E" w:rsidRDefault="005E6A9E" w:rsidP="005E6A9E">
      <w:pPr>
        <w:pStyle w:val="Style1"/>
      </w:pPr>
      <w:r>
        <w:t xml:space="preserve">                                oneDriveToken: void 0,</w:t>
      </w:r>
    </w:p>
    <w:p w14:paraId="33F29B6D" w14:textId="77777777" w:rsidR="005E6A9E" w:rsidRDefault="005E6A9E" w:rsidP="005E6A9E">
      <w:pPr>
        <w:pStyle w:val="Style1"/>
      </w:pPr>
      <w:r>
        <w:t xml:space="preserve">                                shouldHandleWacContent: !1</w:t>
      </w:r>
    </w:p>
    <w:p w14:paraId="7D416974" w14:textId="77777777" w:rsidR="005E6A9E" w:rsidRDefault="005E6A9E" w:rsidP="005E6A9E">
      <w:pPr>
        <w:pStyle w:val="Style1"/>
      </w:pPr>
      <w:r>
        <w:t xml:space="preserve">                            }];</w:t>
      </w:r>
    </w:p>
    <w:p w14:paraId="51778492" w14:textId="77777777" w:rsidR="005E6A9E" w:rsidRDefault="005E6A9E" w:rsidP="005E6A9E">
      <w:pPr>
        <w:pStyle w:val="Style1"/>
      </w:pPr>
      <w:r>
        <w:t xml:space="preserve">                        s = !1,</w:t>
      </w:r>
    </w:p>
    <w:p w14:paraId="7125B193" w14:textId="77777777" w:rsidR="005E6A9E" w:rsidRDefault="005E6A9E" w:rsidP="005E6A9E">
      <w:pPr>
        <w:pStyle w:val="Style1"/>
      </w:pPr>
      <w:r>
        <w:t xml:space="preserve">                        r.label = 1;</w:t>
      </w:r>
    </w:p>
    <w:p w14:paraId="4E1A3AC1" w14:textId="77777777" w:rsidR="005E6A9E" w:rsidRDefault="005E6A9E" w:rsidP="005E6A9E">
      <w:pPr>
        <w:pStyle w:val="Style1"/>
      </w:pPr>
      <w:r>
        <w:t xml:space="preserve">                    case 1:</w:t>
      </w:r>
    </w:p>
    <w:p w14:paraId="5F4CDCBF" w14:textId="77777777" w:rsidR="005E6A9E" w:rsidRDefault="005E6A9E" w:rsidP="005E6A9E">
      <w:pPr>
        <w:pStyle w:val="Style1"/>
      </w:pPr>
      <w:r>
        <w:t xml:space="preserve">                        return r.trys.push([1, 6, , 7]),</w:t>
      </w:r>
    </w:p>
    <w:p w14:paraId="22BD750A" w14:textId="77777777" w:rsidR="005E6A9E" w:rsidRDefault="005E6A9E" w:rsidP="005E6A9E">
      <w:pPr>
        <w:pStyle w:val="Style1"/>
      </w:pPr>
      <w:r>
        <w:t xml:space="preserve">                        [4, t.getIdentity()];</w:t>
      </w:r>
    </w:p>
    <w:p w14:paraId="593FB874" w14:textId="77777777" w:rsidR="005E6A9E" w:rsidRDefault="005E6A9E" w:rsidP="005E6A9E">
      <w:pPr>
        <w:pStyle w:val="Style1"/>
      </w:pPr>
      <w:r>
        <w:t xml:space="preserve">                    case 2:</w:t>
      </w:r>
    </w:p>
    <w:p w14:paraId="7C942057" w14:textId="77777777" w:rsidR="005E6A9E" w:rsidRDefault="005E6A9E" w:rsidP="005E6A9E">
      <w:pPr>
        <w:pStyle w:val="Style1"/>
      </w:pPr>
      <w:r>
        <w:t xml:space="preserve">                        return (l = r.sent()).isMsa ? [3, 5] : [4, Object(g.a)()];</w:t>
      </w:r>
    </w:p>
    <w:p w14:paraId="59A9A084" w14:textId="77777777" w:rsidR="005E6A9E" w:rsidRDefault="005E6A9E" w:rsidP="005E6A9E">
      <w:pPr>
        <w:pStyle w:val="Style1"/>
      </w:pPr>
      <w:r>
        <w:t xml:space="preserve">                    case 3:</w:t>
      </w:r>
    </w:p>
    <w:p w14:paraId="5B7FCBFB" w14:textId="77777777" w:rsidR="005E6A9E" w:rsidRDefault="005E6A9E" w:rsidP="005E6A9E">
      <w:pPr>
        <w:pStyle w:val="Style1"/>
      </w:pPr>
      <w:r>
        <w:t xml:space="preserve">                        return f = r.sent().result,</w:t>
      </w:r>
    </w:p>
    <w:p w14:paraId="50C148D4" w14:textId="77777777" w:rsidR="005E6A9E" w:rsidRDefault="005E6A9E" w:rsidP="005E6A9E">
      <w:pPr>
        <w:pStyle w:val="Style1"/>
      </w:pPr>
      <w:r>
        <w:t xml:space="preserve">                        [4, t.getAccessToken("OneDrive", !1, null == f ? void 0 : f.OneDriveResourceId)];</w:t>
      </w:r>
    </w:p>
    <w:p w14:paraId="2213D565" w14:textId="77777777" w:rsidR="005E6A9E" w:rsidRDefault="005E6A9E" w:rsidP="005E6A9E">
      <w:pPr>
        <w:pStyle w:val="Style1"/>
      </w:pPr>
      <w:r>
        <w:t xml:space="preserve">                    case 4:</w:t>
      </w:r>
    </w:p>
    <w:p w14:paraId="6DEE3824" w14:textId="77777777" w:rsidR="005E6A9E" w:rsidRDefault="005E6A9E" w:rsidP="005E6A9E">
      <w:pPr>
        <w:pStyle w:val="Style1"/>
      </w:pPr>
      <w:r>
        <w:t xml:space="preserve">                        u = r.sent(),</w:t>
      </w:r>
    </w:p>
    <w:p w14:paraId="66EC9C9C" w14:textId="77777777" w:rsidR="005E6A9E" w:rsidRDefault="005E6A9E" w:rsidP="005E6A9E">
      <w:pPr>
        <w:pStyle w:val="Style1"/>
      </w:pPr>
      <w:r>
        <w:t xml:space="preserve">                        r.label = 5;</w:t>
      </w:r>
    </w:p>
    <w:p w14:paraId="1E40FD4B" w14:textId="77777777" w:rsidR="005E6A9E" w:rsidRDefault="005E6A9E" w:rsidP="005E6A9E">
      <w:pPr>
        <w:pStyle w:val="Style1"/>
      </w:pPr>
      <w:r>
        <w:t xml:space="preserve">                    case 5:</w:t>
      </w:r>
    </w:p>
    <w:p w14:paraId="3E41D9F2" w14:textId="77777777" w:rsidR="005E6A9E" w:rsidRDefault="005E6A9E" w:rsidP="005E6A9E">
      <w:pPr>
        <w:pStyle w:val="Style1"/>
      </w:pPr>
      <w:r>
        <w:t xml:space="preserve">                        return p = u &amp;&amp; !!u.token,</w:t>
      </w:r>
    </w:p>
    <w:p w14:paraId="7F52FF7D" w14:textId="77777777" w:rsidR="005E6A9E" w:rsidRDefault="005E6A9E" w:rsidP="005E6A9E">
      <w:pPr>
        <w:pStyle w:val="Style1"/>
      </w:pPr>
      <w:r>
        <w:t xml:space="preserve">                        s = (!e.isOnPremOrVanity || l.isMsa) &amp;&amp; p || t.inMockMode,</w:t>
      </w:r>
    </w:p>
    <w:p w14:paraId="2E2051CD" w14:textId="77777777" w:rsidR="005E6A9E" w:rsidRDefault="005E6A9E" w:rsidP="005E6A9E">
      <w:pPr>
        <w:pStyle w:val="Style1"/>
      </w:pPr>
      <w:r>
        <w:t xml:space="preserve">                        [3, 7];</w:t>
      </w:r>
    </w:p>
    <w:p w14:paraId="28EEF4D3" w14:textId="77777777" w:rsidR="005E6A9E" w:rsidRDefault="005E6A9E" w:rsidP="005E6A9E">
      <w:pPr>
        <w:pStyle w:val="Style1"/>
      </w:pPr>
      <w:r>
        <w:t xml:space="preserve">                    case 6:</w:t>
      </w:r>
    </w:p>
    <w:p w14:paraId="723303D6" w14:textId="77777777" w:rsidR="005E6A9E" w:rsidRDefault="005E6A9E" w:rsidP="005E6A9E">
      <w:pPr>
        <w:pStyle w:val="Style1"/>
      </w:pPr>
      <w:r>
        <w:t xml:space="preserve">                        return r.sent(),</w:t>
      </w:r>
    </w:p>
    <w:p w14:paraId="2A2729FF" w14:textId="77777777" w:rsidR="005E6A9E" w:rsidRDefault="005E6A9E" w:rsidP="005E6A9E">
      <w:pPr>
        <w:pStyle w:val="Style1"/>
      </w:pPr>
      <w:r>
        <w:t xml:space="preserve">                        Object(d.a)({</w:t>
      </w:r>
    </w:p>
    <w:p w14:paraId="3B82DBDA" w14:textId="77777777" w:rsidR="005E6A9E" w:rsidRDefault="005E6A9E" w:rsidP="005E6A9E">
      <w:pPr>
        <w:pStyle w:val="Style1"/>
      </w:pPr>
      <w:r>
        <w:t xml:space="preserve">                            featureName: "LauncherService",</w:t>
      </w:r>
    </w:p>
    <w:p w14:paraId="26390739" w14:textId="77777777" w:rsidR="005E6A9E" w:rsidRDefault="005E6A9E" w:rsidP="005E6A9E">
      <w:pPr>
        <w:pStyle w:val="Style1"/>
      </w:pPr>
      <w:r>
        <w:t xml:space="preserve">                            eventName: "LaunchInlineParamsException",</w:t>
      </w:r>
    </w:p>
    <w:p w14:paraId="74D6E50E" w14:textId="77777777" w:rsidR="005E6A9E" w:rsidRDefault="005E6A9E" w:rsidP="005E6A9E">
      <w:pPr>
        <w:pStyle w:val="Style1"/>
      </w:pPr>
      <w:r>
        <w:t xml:space="preserve">                            params: {</w:t>
      </w:r>
    </w:p>
    <w:p w14:paraId="731E31A2" w14:textId="77777777" w:rsidR="005E6A9E" w:rsidRDefault="005E6A9E" w:rsidP="005E6A9E">
      <w:pPr>
        <w:pStyle w:val="Style1"/>
      </w:pPr>
      <w:r>
        <w:t xml:space="preserve">                                Message: "Unable to fetch identity or access token",</w:t>
      </w:r>
    </w:p>
    <w:p w14:paraId="68631540" w14:textId="77777777" w:rsidR="005E6A9E" w:rsidRDefault="005E6A9E" w:rsidP="005E6A9E">
      <w:pPr>
        <w:pStyle w:val="Style1"/>
      </w:pPr>
      <w:r>
        <w:t xml:space="preserve">                                DebugInfo: "identity:".concat(!!l, ",oneDriveToken:").concat(!!u)</w:t>
      </w:r>
    </w:p>
    <w:p w14:paraId="3C332CC4" w14:textId="77777777" w:rsidR="005E6A9E" w:rsidRDefault="005E6A9E" w:rsidP="005E6A9E">
      <w:pPr>
        <w:pStyle w:val="Style1"/>
      </w:pPr>
      <w:r>
        <w:t xml:space="preserve">                            }</w:t>
      </w:r>
    </w:p>
    <w:p w14:paraId="12491FFE" w14:textId="77777777" w:rsidR="005E6A9E" w:rsidRDefault="005E6A9E" w:rsidP="005E6A9E">
      <w:pPr>
        <w:pStyle w:val="Style1"/>
      </w:pPr>
      <w:r>
        <w:t xml:space="preserve">                        }),</w:t>
      </w:r>
    </w:p>
    <w:p w14:paraId="1A5CFD03" w14:textId="77777777" w:rsidR="005E6A9E" w:rsidRDefault="005E6A9E" w:rsidP="005E6A9E">
      <w:pPr>
        <w:pStyle w:val="Style1"/>
      </w:pPr>
      <w:r>
        <w:t xml:space="preserve">                        [3, 7];</w:t>
      </w:r>
    </w:p>
    <w:p w14:paraId="7C63163B" w14:textId="77777777" w:rsidR="005E6A9E" w:rsidRDefault="005E6A9E" w:rsidP="005E6A9E">
      <w:pPr>
        <w:pStyle w:val="Style1"/>
      </w:pPr>
      <w:r>
        <w:t xml:space="preserve">                    case 7:</w:t>
      </w:r>
    </w:p>
    <w:p w14:paraId="0058D3D8" w14:textId="77777777" w:rsidR="005E6A9E" w:rsidRDefault="005E6A9E" w:rsidP="005E6A9E">
      <w:pPr>
        <w:pStyle w:val="Style1"/>
      </w:pPr>
      <w:r>
        <w:t xml:space="preserve">                        return [2, {</w:t>
      </w:r>
    </w:p>
    <w:p w14:paraId="6AC3A310" w14:textId="77777777" w:rsidR="005E6A9E" w:rsidRDefault="005E6A9E" w:rsidP="005E6A9E">
      <w:pPr>
        <w:pStyle w:val="Style1"/>
      </w:pPr>
      <w:r>
        <w:t xml:space="preserve">                            fluidHostFile: o,</w:t>
      </w:r>
    </w:p>
    <w:p w14:paraId="6E539359" w14:textId="77777777" w:rsidR="005E6A9E" w:rsidRDefault="005E6A9E" w:rsidP="005E6A9E">
      <w:pPr>
        <w:pStyle w:val="Style1"/>
      </w:pPr>
      <w:r>
        <w:t xml:space="preserve">                            oneDriveToken: u,</w:t>
      </w:r>
    </w:p>
    <w:p w14:paraId="1748B332" w14:textId="77777777" w:rsidR="005E6A9E" w:rsidRDefault="005E6A9E" w:rsidP="005E6A9E">
      <w:pPr>
        <w:pStyle w:val="Style1"/>
      </w:pPr>
      <w:r>
        <w:t xml:space="preserve">                            shouldHandleWacContent: s</w:t>
      </w:r>
    </w:p>
    <w:p w14:paraId="5B0F545D" w14:textId="77777777" w:rsidR="005E6A9E" w:rsidRDefault="005E6A9E" w:rsidP="005E6A9E">
      <w:pPr>
        <w:pStyle w:val="Style1"/>
      </w:pPr>
      <w:r>
        <w:t xml:space="preserve">                        }]</w:t>
      </w:r>
    </w:p>
    <w:p w14:paraId="76244D65" w14:textId="77777777" w:rsidR="005E6A9E" w:rsidRDefault="005E6A9E" w:rsidP="005E6A9E">
      <w:pPr>
        <w:pStyle w:val="Style1"/>
      </w:pPr>
      <w:r>
        <w:t xml:space="preserve">                    }</w:t>
      </w:r>
    </w:p>
    <w:p w14:paraId="69BA252F" w14:textId="77777777" w:rsidR="005E6A9E" w:rsidRDefault="005E6A9E" w:rsidP="005E6A9E">
      <w:pPr>
        <w:pStyle w:val="Style1"/>
      </w:pPr>
      <w:r>
        <w:t xml:space="preserve">                }</w:t>
      </w:r>
    </w:p>
    <w:p w14:paraId="253161E7" w14:textId="77777777" w:rsidR="005E6A9E" w:rsidRDefault="005E6A9E" w:rsidP="005E6A9E">
      <w:pPr>
        <w:pStyle w:val="Style1"/>
      </w:pPr>
      <w:r>
        <w:t xml:space="preserve">                ))</w:t>
      </w:r>
    </w:p>
    <w:p w14:paraId="7285AEFC" w14:textId="77777777" w:rsidR="005E6A9E" w:rsidRDefault="005E6A9E" w:rsidP="005E6A9E">
      <w:pPr>
        <w:pStyle w:val="Style1"/>
      </w:pPr>
      <w:r>
        <w:t xml:space="preserve">            }</w:t>
      </w:r>
    </w:p>
    <w:p w14:paraId="0D96F21C" w14:textId="77777777" w:rsidR="005E6A9E" w:rsidRDefault="005E6A9E" w:rsidP="005E6A9E">
      <w:pPr>
        <w:pStyle w:val="Style1"/>
      </w:pPr>
      <w:r>
        <w:t xml:space="preserve">            ))</w:t>
      </w:r>
    </w:p>
    <w:p w14:paraId="72D2D9AF" w14:textId="77777777" w:rsidR="005E6A9E" w:rsidRDefault="005E6A9E" w:rsidP="005E6A9E">
      <w:pPr>
        <w:pStyle w:val="Style1"/>
      </w:pPr>
      <w:r>
        <w:t xml:space="preserve">        }</w:t>
      </w:r>
    </w:p>
    <w:p w14:paraId="1DF613A6" w14:textId="77777777" w:rsidR="005E6A9E" w:rsidRDefault="005E6A9E" w:rsidP="005E6A9E">
      <w:pPr>
        <w:pStyle w:val="Style1"/>
      </w:pPr>
      <w:r>
        <w:t xml:space="preserve">        var y, I = n("gDky"), _ = n("OEfX"), j = n("5ANk"), k = n("YKlt"), P = n("Y/GB");</w:t>
      </w:r>
    </w:p>
    <w:p w14:paraId="045C9190" w14:textId="77777777" w:rsidR="005E6A9E" w:rsidRDefault="005E6A9E" w:rsidP="005E6A9E">
      <w:pPr>
        <w:pStyle w:val="Style1"/>
      </w:pPr>
      <w:r>
        <w:t xml:space="preserve">        function C(e) {</w:t>
      </w:r>
    </w:p>
    <w:p w14:paraId="6E48F503" w14:textId="77777777" w:rsidR="005E6A9E" w:rsidRDefault="005E6A9E" w:rsidP="005E6A9E">
      <w:pPr>
        <w:pStyle w:val="Style1"/>
      </w:pPr>
      <w:r>
        <w:t xml:space="preserve">            return Object(r.__awaiter)(this, void 0, void 0, (function() {</w:t>
      </w:r>
    </w:p>
    <w:p w14:paraId="7FEC5AAA" w14:textId="77777777" w:rsidR="005E6A9E" w:rsidRDefault="005E6A9E" w:rsidP="005E6A9E">
      <w:pPr>
        <w:pStyle w:val="Style1"/>
      </w:pPr>
      <w:r>
        <w:t xml:space="preserve">                var t, n, a, i, o, c, s, u, l, d, f, p, b, h, g, w;</w:t>
      </w:r>
    </w:p>
    <w:p w14:paraId="295F1F39" w14:textId="77777777" w:rsidR="005E6A9E" w:rsidRDefault="005E6A9E" w:rsidP="005E6A9E">
      <w:pPr>
        <w:pStyle w:val="Style1"/>
      </w:pPr>
      <w:r>
        <w:t xml:space="preserve">                return Object(r.__generator)(this, (function(y) {</w:t>
      </w:r>
    </w:p>
    <w:p w14:paraId="413DA419" w14:textId="77777777" w:rsidR="005E6A9E" w:rsidRDefault="005E6A9E" w:rsidP="005E6A9E">
      <w:pPr>
        <w:pStyle w:val="Style1"/>
      </w:pPr>
      <w:r>
        <w:t xml:space="preserve">                    switch (y.label) {</w:t>
      </w:r>
    </w:p>
    <w:p w14:paraId="74CD3D7A" w14:textId="77777777" w:rsidR="005E6A9E" w:rsidRDefault="005E6A9E" w:rsidP="005E6A9E">
      <w:pPr>
        <w:pStyle w:val="Style1"/>
      </w:pPr>
      <w:r>
        <w:t xml:space="preserve">                    case 0:</w:t>
      </w:r>
    </w:p>
    <w:p w14:paraId="00BC6ED4" w14:textId="77777777" w:rsidR="005E6A9E" w:rsidRDefault="005E6A9E" w:rsidP="005E6A9E">
      <w:pPr>
        <w:pStyle w:val="Style1"/>
      </w:pPr>
      <w:r>
        <w:t xml:space="preserve">                        return [4, Object(v.a)()];</w:t>
      </w:r>
    </w:p>
    <w:p w14:paraId="57F47815" w14:textId="77777777" w:rsidR="005E6A9E" w:rsidRDefault="005E6A9E" w:rsidP="005E6A9E">
      <w:pPr>
        <w:pStyle w:val="Style1"/>
      </w:pPr>
      <w:r>
        <w:t xml:space="preserve">                    case 1:</w:t>
      </w:r>
    </w:p>
    <w:p w14:paraId="58AF98E4" w14:textId="77777777" w:rsidR="005E6A9E" w:rsidRDefault="005E6A9E" w:rsidP="005E6A9E">
      <w:pPr>
        <w:pStyle w:val="Style1"/>
      </w:pPr>
      <w:r>
        <w:t xml:space="preserve">                        return t = y.sent(),</w:t>
      </w:r>
    </w:p>
    <w:p w14:paraId="63895145" w14:textId="77777777" w:rsidR="005E6A9E" w:rsidRDefault="005E6A9E" w:rsidP="005E6A9E">
      <w:pPr>
        <w:pStyle w:val="Style1"/>
      </w:pPr>
      <w:r>
        <w:t xml:space="preserve">                        n = t.capabilities,</w:t>
      </w:r>
    </w:p>
    <w:p w14:paraId="25FFBA3B" w14:textId="77777777" w:rsidR="005E6A9E" w:rsidRDefault="005E6A9E" w:rsidP="005E6A9E">
      <w:pPr>
        <w:pStyle w:val="Style1"/>
      </w:pPr>
      <w:r>
        <w:t xml:space="preserve">                        i = t.correlationId,</w:t>
      </w:r>
    </w:p>
    <w:p w14:paraId="5E982E11" w14:textId="77777777" w:rsidR="005E6A9E" w:rsidRDefault="005E6A9E" w:rsidP="005E6A9E">
      <w:pPr>
        <w:pStyle w:val="Style1"/>
      </w:pPr>
      <w:r>
        <w:t xml:space="preserve">                        o = t.defaultLinkTarget,</w:t>
      </w:r>
    </w:p>
    <w:p w14:paraId="0F2C2AB4" w14:textId="77777777" w:rsidR="005E6A9E" w:rsidRDefault="005E6A9E" w:rsidP="005E6A9E">
      <w:pPr>
        <w:pStyle w:val="Style1"/>
      </w:pPr>
      <w:r>
        <w:t xml:space="preserve">                        c = t.getAccessToken,</w:t>
      </w:r>
    </w:p>
    <w:p w14:paraId="2C6EFDC7" w14:textId="77777777" w:rsidR="005E6A9E" w:rsidRDefault="005E6A9E" w:rsidP="005E6A9E">
      <w:pPr>
        <w:pStyle w:val="Style1"/>
      </w:pPr>
      <w:r>
        <w:t xml:space="preserve">                        s = t.inMockMode,</w:t>
      </w:r>
    </w:p>
    <w:p w14:paraId="390A9296" w14:textId="77777777" w:rsidR="005E6A9E" w:rsidRDefault="005E6A9E" w:rsidP="005E6A9E">
      <w:pPr>
        <w:pStyle w:val="Style1"/>
      </w:pPr>
      <w:r>
        <w:t xml:space="preserve">                        u = t.jwtAuthEnabled,</w:t>
      </w:r>
    </w:p>
    <w:p w14:paraId="65A64F6B" w14:textId="77777777" w:rsidR="005E6A9E" w:rsidRDefault="005E6A9E" w:rsidP="005E6A9E">
      <w:pPr>
        <w:pStyle w:val="Style1"/>
      </w:pPr>
      <w:r>
        <w:t xml:space="preserve">                        l = t.officeHomeApiRoot,</w:t>
      </w:r>
    </w:p>
    <w:p w14:paraId="3841AE4A" w14:textId="77777777" w:rsidR="005E6A9E" w:rsidRDefault="005E6A9E" w:rsidP="005E6A9E">
      <w:pPr>
        <w:pStyle w:val="Style1"/>
      </w:pPr>
      <w:r>
        <w:t xml:space="preserve">                        d = t.preferredCulture,</w:t>
      </w:r>
    </w:p>
    <w:p w14:paraId="4AC80E5F" w14:textId="77777777" w:rsidR="005E6A9E" w:rsidRDefault="005E6A9E" w:rsidP="005E6A9E">
      <w:pPr>
        <w:pStyle w:val="Style1"/>
      </w:pPr>
      <w:r>
        <w:t xml:space="preserve">                        f = t.router,</w:t>
      </w:r>
    </w:p>
    <w:p w14:paraId="77DC22E8" w14:textId="77777777" w:rsidR="005E6A9E" w:rsidRDefault="005E6A9E" w:rsidP="005E6A9E">
      <w:pPr>
        <w:pStyle w:val="Style1"/>
      </w:pPr>
      <w:r>
        <w:t xml:space="preserve">                        p = t.sessionId,</w:t>
      </w:r>
    </w:p>
    <w:p w14:paraId="53341AA9" w14:textId="77777777" w:rsidR="005E6A9E" w:rsidRDefault="005E6A9E" w:rsidP="005E6A9E">
      <w:pPr>
        <w:pStyle w:val="Style1"/>
      </w:pPr>
      <w:r>
        <w:t xml:space="preserve">                        b = t.uiContext,</w:t>
      </w:r>
    </w:p>
    <w:p w14:paraId="10EFB351" w14:textId="77777777" w:rsidR="005E6A9E" w:rsidRDefault="005E6A9E" w:rsidP="005E6A9E">
      <w:pPr>
        <w:pStyle w:val="Style1"/>
      </w:pPr>
      <w:r>
        <w:t xml:space="preserve">                        h = t.workload,</w:t>
      </w:r>
    </w:p>
    <w:p w14:paraId="56BEEFCF" w14:textId="77777777" w:rsidR="005E6A9E" w:rsidRDefault="005E6A9E" w:rsidP="005E6A9E">
      <w:pPr>
        <w:pStyle w:val="Style1"/>
      </w:pPr>
      <w:r>
        <w:t xml:space="preserve">                        [4, (a = t.context).getIdentity()];</w:t>
      </w:r>
    </w:p>
    <w:p w14:paraId="7602B9AE" w14:textId="77777777" w:rsidR="005E6A9E" w:rsidRDefault="005E6A9E" w:rsidP="005E6A9E">
      <w:pPr>
        <w:pStyle w:val="Style1"/>
      </w:pPr>
      <w:r>
        <w:t xml:space="preserve">                    case 2:</w:t>
      </w:r>
    </w:p>
    <w:p w14:paraId="619A2E1D" w14:textId="77777777" w:rsidR="005E6A9E" w:rsidRDefault="005E6A9E" w:rsidP="005E6A9E">
      <w:pPr>
        <w:pStyle w:val="Style1"/>
      </w:pPr>
      <w:r>
        <w:t xml:space="preserve">                        return g = y.sent(),</w:t>
      </w:r>
    </w:p>
    <w:p w14:paraId="72E7E992" w14:textId="77777777" w:rsidR="005E6A9E" w:rsidRDefault="005E6A9E" w:rsidP="005E6A9E">
      <w:pPr>
        <w:pStyle w:val="Style1"/>
      </w:pPr>
      <w:r>
        <w:t xml:space="preserve">                        w = Object(r.__read)(function(e, t, n, r, a, i, o) {</w:t>
      </w:r>
    </w:p>
    <w:p w14:paraId="45F87A7A" w14:textId="77777777" w:rsidR="005E6A9E" w:rsidRDefault="005E6A9E" w:rsidP="005E6A9E">
      <w:pPr>
        <w:pStyle w:val="Style1"/>
      </w:pPr>
      <w:r>
        <w:t xml:space="preserve">                            var c, s = e.document, u = e.wdOriginType, l = new URL(e.useWebUrl &amp;&amp; s.webUrl || e.useDeeplinkUrl &amp;&amp; s.deepLinkUrl || s.url);</w:t>
      </w:r>
    </w:p>
    <w:p w14:paraId="687F7EA6" w14:textId="77777777" w:rsidR="005E6A9E" w:rsidRDefault="005E6A9E" w:rsidP="005E6A9E">
      <w:pPr>
        <w:pStyle w:val="Style1"/>
      </w:pPr>
      <w:r>
        <w:t xml:space="preserve">                            if (i &amp;&amp; Object(I.a)(s) &amp;&amp; l.searchParams.set("login_hint", i),</w:t>
      </w:r>
    </w:p>
    <w:p w14:paraId="7E2A8875" w14:textId="77777777" w:rsidR="005E6A9E" w:rsidRDefault="005E6A9E" w:rsidP="005E6A9E">
      <w:pPr>
        <w:pStyle w:val="Style1"/>
      </w:pPr>
      <w:r>
        <w:t xml:space="preserve">                            Object(_.a)(s)) {</w:t>
      </w:r>
    </w:p>
    <w:p w14:paraId="40C1EEC2" w14:textId="77777777" w:rsidR="005E6A9E" w:rsidRDefault="005E6A9E" w:rsidP="005E6A9E">
      <w:pPr>
        <w:pStyle w:val="Style1"/>
      </w:pPr>
      <w:r>
        <w:t xml:space="preserve">                                var d = Date.now();</w:t>
      </w:r>
    </w:p>
    <w:p w14:paraId="6AF164DC" w14:textId="77777777" w:rsidR="005E6A9E" w:rsidRDefault="005E6A9E" w:rsidP="005E6A9E">
      <w:pPr>
        <w:pStyle w:val="Style1"/>
      </w:pPr>
      <w:r>
        <w:t xml:space="preserve">                                c = Object(j.a)();</w:t>
      </w:r>
    </w:p>
    <w:p w14:paraId="49B74AB3" w14:textId="77777777" w:rsidR="005E6A9E" w:rsidRDefault="005E6A9E" w:rsidP="005E6A9E">
      <w:pPr>
        <w:pStyle w:val="Style1"/>
      </w:pPr>
      <w:r>
        <w:t xml:space="preserve">                                var f = t()</w:t>
      </w:r>
    </w:p>
    <w:p w14:paraId="17B99BC2" w14:textId="77777777" w:rsidR="005E6A9E" w:rsidRDefault="005E6A9E" w:rsidP="005E6A9E">
      <w:pPr>
        <w:pStyle w:val="Style1"/>
      </w:pPr>
      <w:r>
        <w:t xml:space="preserve">                                  , p = Object(m.a)(n, f, u);</w:t>
      </w:r>
    </w:p>
    <w:p w14:paraId="46991613" w14:textId="77777777" w:rsidR="005E6A9E" w:rsidRDefault="005E6A9E" w:rsidP="005E6A9E">
      <w:pPr>
        <w:pStyle w:val="Style1"/>
      </w:pPr>
      <w:r>
        <w:t xml:space="preserve">                                l.searchParams.set("ct", d.toString()),</w:t>
      </w:r>
    </w:p>
    <w:p w14:paraId="79F0C45F" w14:textId="77777777" w:rsidR="005E6A9E" w:rsidRDefault="005E6A9E" w:rsidP="005E6A9E">
      <w:pPr>
        <w:pStyle w:val="Style1"/>
      </w:pPr>
      <w:r>
        <w:t xml:space="preserve">                                l.searchParams.set("wdOrigin", p),</w:t>
      </w:r>
    </w:p>
    <w:p w14:paraId="24AA58D0" w14:textId="77777777" w:rsidR="005E6A9E" w:rsidRDefault="005E6A9E" w:rsidP="005E6A9E">
      <w:pPr>
        <w:pStyle w:val="Style1"/>
      </w:pPr>
      <w:r>
        <w:t xml:space="preserve">                                o || l.searchParams.set("cid", c),</w:t>
      </w:r>
    </w:p>
    <w:p w14:paraId="361DF768" w14:textId="77777777" w:rsidR="005E6A9E" w:rsidRDefault="005E6A9E" w:rsidP="005E6A9E">
      <w:pPr>
        <w:pStyle w:val="Style1"/>
      </w:pPr>
      <w:r>
        <w:t xml:space="preserve">                                l.searchParams.set(P.b, Object(k.a)(n)),</w:t>
      </w:r>
    </w:p>
    <w:p w14:paraId="36A93470" w14:textId="77777777" w:rsidR="005E6A9E" w:rsidRDefault="005E6A9E" w:rsidP="005E6A9E">
      <w:pPr>
        <w:pStyle w:val="Style1"/>
      </w:pPr>
      <w:r>
        <w:t xml:space="preserve">                                l.searchParams.set(P.a, a)</w:t>
      </w:r>
    </w:p>
    <w:p w14:paraId="144D767F" w14:textId="77777777" w:rsidR="005E6A9E" w:rsidRDefault="005E6A9E" w:rsidP="005E6A9E">
      <w:pPr>
        <w:pStyle w:val="Style1"/>
      </w:pPr>
      <w:r>
        <w:t xml:space="preserve">                            } else</w:t>
      </w:r>
    </w:p>
    <w:p w14:paraId="7AC79663" w14:textId="77777777" w:rsidR="005E6A9E" w:rsidRDefault="005E6A9E" w:rsidP="005E6A9E">
      <w:pPr>
        <w:pStyle w:val="Style1"/>
      </w:pPr>
      <w:r>
        <w:t xml:space="preserve">                                s.fileType === O.a.Forms ? (f = t(),</w:t>
      </w:r>
    </w:p>
    <w:p w14:paraId="55E15344" w14:textId="77777777" w:rsidR="005E6A9E" w:rsidRDefault="005E6A9E" w:rsidP="005E6A9E">
      <w:pPr>
        <w:pStyle w:val="Style1"/>
      </w:pPr>
      <w:r>
        <w:t xml:space="preserve">                                l.searchParams.set("lang", r),</w:t>
      </w:r>
    </w:p>
    <w:p w14:paraId="404448EC" w14:textId="77777777" w:rsidR="005E6A9E" w:rsidRDefault="005E6A9E" w:rsidP="005E6A9E">
      <w:pPr>
        <w:pStyle w:val="Style1"/>
      </w:pPr>
      <w:r>
        <w:t xml:space="preserve">                                l.searchParams.set("origin", "OfficeDotCom"),</w:t>
      </w:r>
    </w:p>
    <w:p w14:paraId="16AE4AD2" w14:textId="77777777" w:rsidR="005E6A9E" w:rsidRDefault="005E6A9E" w:rsidP="005E6A9E">
      <w:pPr>
        <w:pStyle w:val="Style1"/>
      </w:pPr>
      <w:r>
        <w:t xml:space="preserve">                                l.searchParams.set("route", f &amp;&amp; f.route || ""),</w:t>
      </w:r>
    </w:p>
    <w:p w14:paraId="37791FE6" w14:textId="77777777" w:rsidR="005E6A9E" w:rsidRDefault="005E6A9E" w:rsidP="005E6A9E">
      <w:pPr>
        <w:pStyle w:val="Style1"/>
      </w:pPr>
      <w:r>
        <w:t xml:space="preserve">                                l.searchParams.set("sessionId", a)) : s.fileType === O.a.Stream || s.fileType === O.a.Audio ? (l.searchParams.set("web", "1"),</w:t>
      </w:r>
    </w:p>
    <w:p w14:paraId="3CC98A94" w14:textId="77777777" w:rsidR="005E6A9E" w:rsidRDefault="005E6A9E" w:rsidP="005E6A9E">
      <w:pPr>
        <w:pStyle w:val="Style1"/>
      </w:pPr>
      <w:r>
        <w:t xml:space="preserve">                                l.searchParams.set("referrer", "OfficeHome.Web"),</w:t>
      </w:r>
    </w:p>
    <w:p w14:paraId="1AD6294F" w14:textId="77777777" w:rsidR="005E6A9E" w:rsidRDefault="005E6A9E" w:rsidP="005E6A9E">
      <w:pPr>
        <w:pStyle w:val="Style1"/>
      </w:pPr>
      <w:r>
        <w:t xml:space="preserve">                                l.searchParams.set("referrerScenario", u)) : s.fileType === O.a.Clipchamp &amp;&amp; (l.searchParams.set("referrer", "OfficeHome"),</w:t>
      </w:r>
    </w:p>
    <w:p w14:paraId="24FB7180" w14:textId="77777777" w:rsidR="005E6A9E" w:rsidRDefault="005E6A9E" w:rsidP="005E6A9E">
      <w:pPr>
        <w:pStyle w:val="Style1"/>
      </w:pPr>
      <w:r>
        <w:t xml:space="preserve">                                l.searchParams.set("referrerScenario", u));</w:t>
      </w:r>
    </w:p>
    <w:p w14:paraId="5D3DFF02" w14:textId="77777777" w:rsidR="005E6A9E" w:rsidRDefault="005E6A9E" w:rsidP="005E6A9E">
      <w:pPr>
        <w:pStyle w:val="Style1"/>
      </w:pPr>
      <w:r>
        <w:t xml:space="preserve">                            return [l.toString(), c]</w:t>
      </w:r>
    </w:p>
    <w:p w14:paraId="2E6CE2D1" w14:textId="77777777" w:rsidR="005E6A9E" w:rsidRDefault="005E6A9E" w:rsidP="005E6A9E">
      <w:pPr>
        <w:pStyle w:val="Style1"/>
      </w:pPr>
      <w:r>
        <w:t xml:space="preserve">                        }(e, f.getCurrentRoute, h, d, p, n.outgoingLoginHintEnabled ? a.loginHint : void 0, g.isMsa), 2),</w:t>
      </w:r>
    </w:p>
    <w:p w14:paraId="224645C4" w14:textId="77777777" w:rsidR="005E6A9E" w:rsidRDefault="005E6A9E" w:rsidP="005E6A9E">
      <w:pPr>
        <w:pStyle w:val="Style1"/>
      </w:pPr>
      <w:r>
        <w:t xml:space="preserve">                        [2, {</w:t>
      </w:r>
    </w:p>
    <w:p w14:paraId="7CEF41DF" w14:textId="77777777" w:rsidR="005E6A9E" w:rsidRDefault="005E6A9E" w:rsidP="005E6A9E">
      <w:pPr>
        <w:pStyle w:val="Style1"/>
      </w:pPr>
      <w:r>
        <w:t xml:space="preserve">                            context: a,</w:t>
      </w:r>
    </w:p>
    <w:p w14:paraId="01BF07C5" w14:textId="77777777" w:rsidR="005E6A9E" w:rsidRDefault="005E6A9E" w:rsidP="005E6A9E">
      <w:pPr>
        <w:pStyle w:val="Style1"/>
      </w:pPr>
      <w:r>
        <w:t xml:space="preserve">                            correlationId: i,</w:t>
      </w:r>
    </w:p>
    <w:p w14:paraId="1899B882" w14:textId="77777777" w:rsidR="005E6A9E" w:rsidRDefault="005E6A9E" w:rsidP="005E6A9E">
      <w:pPr>
        <w:pStyle w:val="Style1"/>
      </w:pPr>
      <w:r>
        <w:t xml:space="preserve">                            defaultLinkTarget: o,</w:t>
      </w:r>
    </w:p>
    <w:p w14:paraId="5C47FF96" w14:textId="77777777" w:rsidR="005E6A9E" w:rsidRDefault="005E6A9E" w:rsidP="005E6A9E">
      <w:pPr>
        <w:pStyle w:val="Style1"/>
      </w:pPr>
      <w:r>
        <w:t xml:space="preserve">                            getAccessToken: c,</w:t>
      </w:r>
    </w:p>
    <w:p w14:paraId="5124FC5A" w14:textId="77777777" w:rsidR="005E6A9E" w:rsidRDefault="005E6A9E" w:rsidP="005E6A9E">
      <w:pPr>
        <w:pStyle w:val="Style1"/>
      </w:pPr>
      <w:r>
        <w:t xml:space="preserve">                            inMockMode: s,</w:t>
      </w:r>
    </w:p>
    <w:p w14:paraId="12F1E0E4" w14:textId="77777777" w:rsidR="005E6A9E" w:rsidRDefault="005E6A9E" w:rsidP="005E6A9E">
      <w:pPr>
        <w:pStyle w:val="Style1"/>
      </w:pPr>
      <w:r>
        <w:t xml:space="preserve">                            jwtAuthEnabled: u,</w:t>
      </w:r>
    </w:p>
    <w:p w14:paraId="644D3649" w14:textId="77777777" w:rsidR="005E6A9E" w:rsidRDefault="005E6A9E" w:rsidP="005E6A9E">
      <w:pPr>
        <w:pStyle w:val="Style1"/>
      </w:pPr>
      <w:r>
        <w:t xml:space="preserve">                            officeHomeApiRoot: l,</w:t>
      </w:r>
    </w:p>
    <w:p w14:paraId="012875DA" w14:textId="77777777" w:rsidR="005E6A9E" w:rsidRDefault="005E6A9E" w:rsidP="005E6A9E">
      <w:pPr>
        <w:pStyle w:val="Style1"/>
      </w:pPr>
      <w:r>
        <w:t xml:space="preserve">                            router: f,</w:t>
      </w:r>
    </w:p>
    <w:p w14:paraId="083DCBD2" w14:textId="77777777" w:rsidR="005E6A9E" w:rsidRDefault="005E6A9E" w:rsidP="005E6A9E">
      <w:pPr>
        <w:pStyle w:val="Style1"/>
      </w:pPr>
      <w:r>
        <w:t xml:space="preserve">                            preferredCulture: d,</w:t>
      </w:r>
    </w:p>
    <w:p w14:paraId="45C0DD6E" w14:textId="77777777" w:rsidR="005E6A9E" w:rsidRDefault="005E6A9E" w:rsidP="005E6A9E">
      <w:pPr>
        <w:pStyle w:val="Style1"/>
      </w:pPr>
      <w:r>
        <w:t xml:space="preserve">                            sessionId: p,</w:t>
      </w:r>
    </w:p>
    <w:p w14:paraId="12FB9566" w14:textId="77777777" w:rsidR="005E6A9E" w:rsidRDefault="005E6A9E" w:rsidP="005E6A9E">
      <w:pPr>
        <w:pStyle w:val="Style1"/>
      </w:pPr>
      <w:r>
        <w:t xml:space="preserve">                            uiContext: b,</w:t>
      </w:r>
    </w:p>
    <w:p w14:paraId="589F3056" w14:textId="77777777" w:rsidR="005E6A9E" w:rsidRDefault="005E6A9E" w:rsidP="005E6A9E">
      <w:pPr>
        <w:pStyle w:val="Style1"/>
      </w:pPr>
      <w:r>
        <w:t xml:space="preserve">                            workload: h,</w:t>
      </w:r>
    </w:p>
    <w:p w14:paraId="6E0E3B9D" w14:textId="77777777" w:rsidR="005E6A9E" w:rsidRDefault="005E6A9E" w:rsidP="005E6A9E">
      <w:pPr>
        <w:pStyle w:val="Style1"/>
      </w:pPr>
      <w:r>
        <w:t xml:space="preserve">                            capabilities: n,</w:t>
      </w:r>
    </w:p>
    <w:p w14:paraId="3311F736" w14:textId="77777777" w:rsidR="005E6A9E" w:rsidRDefault="005E6A9E" w:rsidP="005E6A9E">
      <w:pPr>
        <w:pStyle w:val="Style1"/>
      </w:pPr>
      <w:r>
        <w:t xml:space="preserve">                            webUrl: w[0],</w:t>
      </w:r>
    </w:p>
    <w:p w14:paraId="5345B226" w14:textId="77777777" w:rsidR="005E6A9E" w:rsidRDefault="005E6A9E" w:rsidP="005E6A9E">
      <w:pPr>
        <w:pStyle w:val="Style1"/>
      </w:pPr>
      <w:r>
        <w:t xml:space="preserve">                            clickId: w[1]</w:t>
      </w:r>
    </w:p>
    <w:p w14:paraId="33D04C59" w14:textId="77777777" w:rsidR="005E6A9E" w:rsidRDefault="005E6A9E" w:rsidP="005E6A9E">
      <w:pPr>
        <w:pStyle w:val="Style1"/>
      </w:pPr>
      <w:r>
        <w:t xml:space="preserve">                        }]</w:t>
      </w:r>
    </w:p>
    <w:p w14:paraId="590DC56D" w14:textId="77777777" w:rsidR="005E6A9E" w:rsidRDefault="005E6A9E" w:rsidP="005E6A9E">
      <w:pPr>
        <w:pStyle w:val="Style1"/>
      </w:pPr>
      <w:r>
        <w:t xml:space="preserve">                    }</w:t>
      </w:r>
    </w:p>
    <w:p w14:paraId="005BD14D" w14:textId="77777777" w:rsidR="005E6A9E" w:rsidRDefault="005E6A9E" w:rsidP="005E6A9E">
      <w:pPr>
        <w:pStyle w:val="Style1"/>
      </w:pPr>
      <w:r>
        <w:t xml:space="preserve">                }</w:t>
      </w:r>
    </w:p>
    <w:p w14:paraId="5D791D42" w14:textId="77777777" w:rsidR="005E6A9E" w:rsidRDefault="005E6A9E" w:rsidP="005E6A9E">
      <w:pPr>
        <w:pStyle w:val="Style1"/>
      </w:pPr>
      <w:r>
        <w:t xml:space="preserve">                ))</w:t>
      </w:r>
    </w:p>
    <w:p w14:paraId="0A646637" w14:textId="77777777" w:rsidR="005E6A9E" w:rsidRDefault="005E6A9E" w:rsidP="005E6A9E">
      <w:pPr>
        <w:pStyle w:val="Style1"/>
      </w:pPr>
      <w:r>
        <w:t xml:space="preserve">            }</w:t>
      </w:r>
    </w:p>
    <w:p w14:paraId="48B209CC" w14:textId="77777777" w:rsidR="005E6A9E" w:rsidRDefault="005E6A9E" w:rsidP="005E6A9E">
      <w:pPr>
        <w:pStyle w:val="Style1"/>
      </w:pPr>
      <w:r>
        <w:t xml:space="preserve">            ))</w:t>
      </w:r>
    </w:p>
    <w:p w14:paraId="712EAB53" w14:textId="77777777" w:rsidR="005E6A9E" w:rsidRDefault="005E6A9E" w:rsidP="005E6A9E">
      <w:pPr>
        <w:pStyle w:val="Style1"/>
      </w:pPr>
      <w:r>
        <w:t xml:space="preserve">        }</w:t>
      </w:r>
    </w:p>
    <w:p w14:paraId="266F95A7" w14:textId="77777777" w:rsidR="005E6A9E" w:rsidRDefault="005E6A9E" w:rsidP="005E6A9E">
      <w:pPr>
        <w:pStyle w:val="Style1"/>
      </w:pPr>
      <w:r>
        <w:t xml:space="preserve">        function T(e) {</w:t>
      </w:r>
    </w:p>
    <w:p w14:paraId="21CCDCF2" w14:textId="77777777" w:rsidR="005E6A9E" w:rsidRDefault="005E6A9E" w:rsidP="005E6A9E">
      <w:pPr>
        <w:pStyle w:val="Style1"/>
      </w:pPr>
      <w:r>
        <w:t xml:space="preserve">            var t, n = null !== (t = e.newContentParams) &amp;&amp; void 0 !== t ? t : {}, r = n.templateItemId, a = n.templateDriveId;</w:t>
      </w:r>
    </w:p>
    <w:p w14:paraId="4B44E902" w14:textId="77777777" w:rsidR="005E6A9E" w:rsidRDefault="005E6A9E" w:rsidP="005E6A9E">
      <w:pPr>
        <w:pStyle w:val="Style1"/>
      </w:pPr>
      <w:r>
        <w:t xml:space="preserve">            return a &amp;&amp; r ? {</w:t>
      </w:r>
    </w:p>
    <w:p w14:paraId="2DABDB4D" w14:textId="77777777" w:rsidR="005E6A9E" w:rsidRDefault="005E6A9E" w:rsidP="005E6A9E">
      <w:pPr>
        <w:pStyle w:val="Style1"/>
      </w:pPr>
      <w:r>
        <w:t xml:space="preserve">                templateDriveId: a,</w:t>
      </w:r>
    </w:p>
    <w:p w14:paraId="3508F031" w14:textId="77777777" w:rsidR="005E6A9E" w:rsidRDefault="005E6A9E" w:rsidP="005E6A9E">
      <w:pPr>
        <w:pStyle w:val="Style1"/>
      </w:pPr>
      <w:r>
        <w:t xml:space="preserve">                templateItemId: r</w:t>
      </w:r>
    </w:p>
    <w:p w14:paraId="32F34BC3" w14:textId="77777777" w:rsidR="005E6A9E" w:rsidRDefault="005E6A9E" w:rsidP="005E6A9E">
      <w:pPr>
        <w:pStyle w:val="Style1"/>
      </w:pPr>
      <w:r>
        <w:t xml:space="preserve">            } : r ? {</w:t>
      </w:r>
    </w:p>
    <w:p w14:paraId="3AAE4804" w14:textId="77777777" w:rsidR="005E6A9E" w:rsidRDefault="005E6A9E" w:rsidP="005E6A9E">
      <w:pPr>
        <w:pStyle w:val="Style1"/>
      </w:pPr>
      <w:r>
        <w:t xml:space="preserve">                wdTpl: r</w:t>
      </w:r>
    </w:p>
    <w:p w14:paraId="4B0D8291" w14:textId="77777777" w:rsidR="005E6A9E" w:rsidRDefault="005E6A9E" w:rsidP="005E6A9E">
      <w:pPr>
        <w:pStyle w:val="Style1"/>
      </w:pPr>
      <w:r>
        <w:t xml:space="preserve">            } : void 0</w:t>
      </w:r>
    </w:p>
    <w:p w14:paraId="6056C898" w14:textId="77777777" w:rsidR="005E6A9E" w:rsidRDefault="005E6A9E" w:rsidP="005E6A9E">
      <w:pPr>
        <w:pStyle w:val="Style1"/>
      </w:pPr>
      <w:r>
        <w:t xml:space="preserve">        }</w:t>
      </w:r>
    </w:p>
    <w:p w14:paraId="7C5A59D7" w14:textId="77777777" w:rsidR="005E6A9E" w:rsidRDefault="005E6A9E" w:rsidP="005E6A9E">
      <w:pPr>
        <w:pStyle w:val="Style1"/>
      </w:pPr>
      <w:r>
        <w:t xml:space="preserve">        !function(e) {</w:t>
      </w:r>
    </w:p>
    <w:p w14:paraId="31357927" w14:textId="77777777" w:rsidR="005E6A9E" w:rsidRDefault="005E6A9E" w:rsidP="005E6A9E">
      <w:pPr>
        <w:pStyle w:val="Style1"/>
      </w:pPr>
      <w:r>
        <w:t xml:space="preserve">            e.Fluid = "fluid",</w:t>
      </w:r>
    </w:p>
    <w:p w14:paraId="6B75A44F" w14:textId="77777777" w:rsidR="005E6A9E" w:rsidRDefault="005E6A9E" w:rsidP="005E6A9E">
      <w:pPr>
        <w:pStyle w:val="Style1"/>
      </w:pPr>
      <w:r>
        <w:t xml:space="preserve">            e.Draft = "draft",</w:t>
      </w:r>
    </w:p>
    <w:p w14:paraId="1B2D4E0F" w14:textId="77777777" w:rsidR="005E6A9E" w:rsidRDefault="005E6A9E" w:rsidP="005E6A9E">
      <w:pPr>
        <w:pStyle w:val="Style1"/>
      </w:pPr>
      <w:r>
        <w:t xml:space="preserve">            e.MOS = "mos",</w:t>
      </w:r>
    </w:p>
    <w:p w14:paraId="34184388" w14:textId="77777777" w:rsidR="005E6A9E" w:rsidRDefault="005E6A9E" w:rsidP="005E6A9E">
      <w:pPr>
        <w:pStyle w:val="Style1"/>
      </w:pPr>
      <w:r>
        <w:t xml:space="preserve">            e.WAC = "wac"</w:t>
      </w:r>
    </w:p>
    <w:p w14:paraId="21E38715" w14:textId="77777777" w:rsidR="005E6A9E" w:rsidRDefault="005E6A9E" w:rsidP="005E6A9E">
      <w:pPr>
        <w:pStyle w:val="Style1"/>
      </w:pPr>
      <w:r>
        <w:t xml:space="preserve">        }(y || (y = {}));</w:t>
      </w:r>
    </w:p>
    <w:p w14:paraId="30C1FFD4" w14:textId="77777777" w:rsidR="005E6A9E" w:rsidRDefault="005E6A9E" w:rsidP="005E6A9E">
      <w:pPr>
        <w:pStyle w:val="Style1"/>
      </w:pPr>
      <w:r>
        <w:t xml:space="preserve">        var D, U = n("KSsg");</w:t>
      </w:r>
    </w:p>
    <w:p w14:paraId="1D8041A2" w14:textId="77777777" w:rsidR="005E6A9E" w:rsidRDefault="005E6A9E" w:rsidP="005E6A9E">
      <w:pPr>
        <w:pStyle w:val="Style1"/>
      </w:pPr>
      <w:r>
        <w:t xml:space="preserve">        function x(e, t, n, a, i, o, c) {</w:t>
      </w:r>
    </w:p>
    <w:p w14:paraId="5C62A09E" w14:textId="77777777" w:rsidR="005E6A9E" w:rsidRDefault="005E6A9E" w:rsidP="005E6A9E">
      <w:pPr>
        <w:pStyle w:val="Style1"/>
      </w:pPr>
      <w:r>
        <w:t xml:space="preserve">            return void 0 === c &amp;&amp; (c = {}),</w:t>
      </w:r>
    </w:p>
    <w:p w14:paraId="4EB8B327" w14:textId="77777777" w:rsidR="005E6A9E" w:rsidRDefault="005E6A9E" w:rsidP="005E6A9E">
      <w:pPr>
        <w:pStyle w:val="Style1"/>
      </w:pPr>
      <w:r>
        <w:t xml:space="preserve">            Object(r.__awaiter)(this, void 0, void 0, (function() {</w:t>
      </w:r>
    </w:p>
    <w:p w14:paraId="1EBDAC46" w14:textId="77777777" w:rsidR="005E6A9E" w:rsidRDefault="005E6A9E" w:rsidP="005E6A9E">
      <w:pPr>
        <w:pStyle w:val="Style1"/>
      </w:pPr>
      <w:r>
        <w:t xml:space="preserve">                var s, u;</w:t>
      </w:r>
    </w:p>
    <w:p w14:paraId="6D86A962" w14:textId="77777777" w:rsidR="005E6A9E" w:rsidRDefault="005E6A9E" w:rsidP="005E6A9E">
      <w:pPr>
        <w:pStyle w:val="Style1"/>
      </w:pPr>
      <w:r>
        <w:t xml:space="preserve">                return Object(r.__generator)(this, (function(l) {</w:t>
      </w:r>
    </w:p>
    <w:p w14:paraId="621CF808" w14:textId="77777777" w:rsidR="005E6A9E" w:rsidRDefault="005E6A9E" w:rsidP="005E6A9E">
      <w:pPr>
        <w:pStyle w:val="Style1"/>
      </w:pPr>
      <w:r>
        <w:t xml:space="preserve">                    switch (l.label) {</w:t>
      </w:r>
    </w:p>
    <w:p w14:paraId="0C64263F" w14:textId="77777777" w:rsidR="005E6A9E" w:rsidRDefault="005E6A9E" w:rsidP="005E6A9E">
      <w:pPr>
        <w:pStyle w:val="Style1"/>
      </w:pPr>
      <w:r>
        <w:t xml:space="preserve">                    case 0:</w:t>
      </w:r>
    </w:p>
    <w:p w14:paraId="791C0278" w14:textId="77777777" w:rsidR="005E6A9E" w:rsidRDefault="005E6A9E" w:rsidP="005E6A9E">
      <w:pPr>
        <w:pStyle w:val="Style1"/>
      </w:pPr>
      <w:r>
        <w:t xml:space="preserve">                        return s = Date.now(),</w:t>
      </w:r>
    </w:p>
    <w:p w14:paraId="4297AFA7" w14:textId="77777777" w:rsidR="005E6A9E" w:rsidRDefault="005E6A9E" w:rsidP="005E6A9E">
      <w:pPr>
        <w:pStyle w:val="Style1"/>
      </w:pPr>
      <w:r>
        <w:t xml:space="preserve">                        n.shouldHandleWacContent &amp;&amp; t.router.openHostedDocument ? [4, t.router.openHostedDocument(e, s, Object(m.a)(t.workload, t.router.getCurrentRoute(), null != a ? a : "OTHER"), n.fluidHostFile, "DocumentClick", o &amp;&amp; e.navId ? Object(r.__assign)({</w:t>
      </w:r>
    </w:p>
    <w:p w14:paraId="503A6F76" w14:textId="77777777" w:rsidR="005E6A9E" w:rsidRDefault="005E6A9E" w:rsidP="005E6A9E">
      <w:pPr>
        <w:pStyle w:val="Style1"/>
      </w:pPr>
      <w:r>
        <w:t xml:space="preserve">                            actinoid: e.navId</w:t>
      </w:r>
    </w:p>
    <w:p w14:paraId="6CD2DAE1" w14:textId="77777777" w:rsidR="005E6A9E" w:rsidRDefault="005E6A9E" w:rsidP="005E6A9E">
      <w:pPr>
        <w:pStyle w:val="Style1"/>
      </w:pPr>
      <w:r>
        <w:t xml:space="preserve">                        }, c) : c)] : [3, 2];</w:t>
      </w:r>
    </w:p>
    <w:p w14:paraId="7023E1D9" w14:textId="77777777" w:rsidR="005E6A9E" w:rsidRDefault="005E6A9E" w:rsidP="005E6A9E">
      <w:pPr>
        <w:pStyle w:val="Style1"/>
      </w:pPr>
      <w:r>
        <w:t xml:space="preserve">                    case 1:</w:t>
      </w:r>
    </w:p>
    <w:p w14:paraId="2B9C2244" w14:textId="77777777" w:rsidR="005E6A9E" w:rsidRDefault="005E6A9E" w:rsidP="005E6A9E">
      <w:pPr>
        <w:pStyle w:val="Style1"/>
      </w:pPr>
      <w:r>
        <w:t xml:space="preserve">                        return u = l.sent(),</w:t>
      </w:r>
    </w:p>
    <w:p w14:paraId="1FDB5BDA" w14:textId="77777777" w:rsidR="005E6A9E" w:rsidRDefault="005E6A9E" w:rsidP="005E6A9E">
      <w:pPr>
        <w:pStyle w:val="Style1"/>
      </w:pPr>
      <w:r>
        <w:t xml:space="preserve">                        Object(U.a)({</w:t>
      </w:r>
    </w:p>
    <w:p w14:paraId="3D5F892C" w14:textId="77777777" w:rsidR="005E6A9E" w:rsidRDefault="005E6A9E" w:rsidP="005E6A9E">
      <w:pPr>
        <w:pStyle w:val="Style1"/>
      </w:pPr>
      <w:r>
        <w:t xml:space="preserve">                            launchInstrumentationParams: i,</w:t>
      </w:r>
    </w:p>
    <w:p w14:paraId="151E21B2" w14:textId="77777777" w:rsidR="005E6A9E" w:rsidRDefault="005E6A9E" w:rsidP="005E6A9E">
      <w:pPr>
        <w:pStyle w:val="Style1"/>
      </w:pPr>
      <w:r>
        <w:t xml:space="preserve">                            success: u,</w:t>
      </w:r>
    </w:p>
    <w:p w14:paraId="3FFF72CB" w14:textId="77777777" w:rsidR="005E6A9E" w:rsidRDefault="005E6A9E" w:rsidP="005E6A9E">
      <w:pPr>
        <w:pStyle w:val="Style1"/>
      </w:pPr>
      <w:r>
        <w:t xml:space="preserve">                            platform: "Web"</w:t>
      </w:r>
    </w:p>
    <w:p w14:paraId="45E3BA60" w14:textId="77777777" w:rsidR="005E6A9E" w:rsidRDefault="005E6A9E" w:rsidP="005E6A9E">
      <w:pPr>
        <w:pStyle w:val="Style1"/>
      </w:pPr>
      <w:r>
        <w:t xml:space="preserve">                        }),</w:t>
      </w:r>
    </w:p>
    <w:p w14:paraId="4C71CC8A" w14:textId="77777777" w:rsidR="005E6A9E" w:rsidRDefault="005E6A9E" w:rsidP="005E6A9E">
      <w:pPr>
        <w:pStyle w:val="Style1"/>
      </w:pPr>
      <w:r>
        <w:t xml:space="preserve">                        [2, {</w:t>
      </w:r>
    </w:p>
    <w:p w14:paraId="44C0B7E7" w14:textId="77777777" w:rsidR="005E6A9E" w:rsidRDefault="005E6A9E" w:rsidP="005E6A9E">
      <w:pPr>
        <w:pStyle w:val="Style1"/>
      </w:pPr>
      <w:r>
        <w:t xml:space="preserve">                            success: u,</w:t>
      </w:r>
    </w:p>
    <w:p w14:paraId="305BF6BB" w14:textId="77777777" w:rsidR="005E6A9E" w:rsidRDefault="005E6A9E" w:rsidP="005E6A9E">
      <w:pPr>
        <w:pStyle w:val="Style1"/>
      </w:pPr>
      <w:r>
        <w:t xml:space="preserve">                            result: "Inline",</w:t>
      </w:r>
    </w:p>
    <w:p w14:paraId="5315274B" w14:textId="77777777" w:rsidR="005E6A9E" w:rsidRDefault="005E6A9E" w:rsidP="005E6A9E">
      <w:pPr>
        <w:pStyle w:val="Style1"/>
      </w:pPr>
      <w:r>
        <w:t xml:space="preserve">                            message: "launchAppWacContent:openHostedDocument"</w:t>
      </w:r>
    </w:p>
    <w:p w14:paraId="6D914D66" w14:textId="77777777" w:rsidR="005E6A9E" w:rsidRDefault="005E6A9E" w:rsidP="005E6A9E">
      <w:pPr>
        <w:pStyle w:val="Style1"/>
      </w:pPr>
      <w:r>
        <w:t xml:space="preserve">                        }];</w:t>
      </w:r>
    </w:p>
    <w:p w14:paraId="7A532422" w14:textId="77777777" w:rsidR="005E6A9E" w:rsidRDefault="005E6A9E" w:rsidP="005E6A9E">
      <w:pPr>
        <w:pStyle w:val="Style1"/>
      </w:pPr>
      <w:r>
        <w:t xml:space="preserve">                    case 2:</w:t>
      </w:r>
    </w:p>
    <w:p w14:paraId="629E23B6" w14:textId="77777777" w:rsidR="005E6A9E" w:rsidRDefault="005E6A9E" w:rsidP="005E6A9E">
      <w:pPr>
        <w:pStyle w:val="Style1"/>
      </w:pPr>
      <w:r>
        <w:t xml:space="preserve">                        return [2, Promise.resolve({</w:t>
      </w:r>
    </w:p>
    <w:p w14:paraId="67CCE497" w14:textId="77777777" w:rsidR="005E6A9E" w:rsidRDefault="005E6A9E" w:rsidP="005E6A9E">
      <w:pPr>
        <w:pStyle w:val="Style1"/>
      </w:pPr>
      <w:r>
        <w:t xml:space="preserve">                            success: !1,</w:t>
      </w:r>
    </w:p>
    <w:p w14:paraId="3A6A6F24" w14:textId="77777777" w:rsidR="005E6A9E" w:rsidRDefault="005E6A9E" w:rsidP="005E6A9E">
      <w:pPr>
        <w:pStyle w:val="Style1"/>
      </w:pPr>
      <w:r>
        <w:t xml:space="preserve">                            message: "launchAppWacContent:fallThrough"</w:t>
      </w:r>
    </w:p>
    <w:p w14:paraId="20367C57" w14:textId="77777777" w:rsidR="005E6A9E" w:rsidRDefault="005E6A9E" w:rsidP="005E6A9E">
      <w:pPr>
        <w:pStyle w:val="Style1"/>
      </w:pPr>
      <w:r>
        <w:t xml:space="preserve">                        })]</w:t>
      </w:r>
    </w:p>
    <w:p w14:paraId="654CDB49" w14:textId="77777777" w:rsidR="005E6A9E" w:rsidRDefault="005E6A9E" w:rsidP="005E6A9E">
      <w:pPr>
        <w:pStyle w:val="Style1"/>
      </w:pPr>
      <w:r>
        <w:t xml:space="preserve">                    }</w:t>
      </w:r>
    </w:p>
    <w:p w14:paraId="50857CE0" w14:textId="77777777" w:rsidR="005E6A9E" w:rsidRDefault="005E6A9E" w:rsidP="005E6A9E">
      <w:pPr>
        <w:pStyle w:val="Style1"/>
      </w:pPr>
      <w:r>
        <w:t xml:space="preserve">                }</w:t>
      </w:r>
    </w:p>
    <w:p w14:paraId="2C1472CB" w14:textId="77777777" w:rsidR="005E6A9E" w:rsidRDefault="005E6A9E" w:rsidP="005E6A9E">
      <w:pPr>
        <w:pStyle w:val="Style1"/>
      </w:pPr>
      <w:r>
        <w:t xml:space="preserve">                ))</w:t>
      </w:r>
    </w:p>
    <w:p w14:paraId="2784B249" w14:textId="77777777" w:rsidR="005E6A9E" w:rsidRDefault="005E6A9E" w:rsidP="005E6A9E">
      <w:pPr>
        <w:pStyle w:val="Style1"/>
      </w:pPr>
      <w:r>
        <w:t xml:space="preserve">            }</w:t>
      </w:r>
    </w:p>
    <w:p w14:paraId="28B85A83" w14:textId="77777777" w:rsidR="005E6A9E" w:rsidRDefault="005E6A9E" w:rsidP="005E6A9E">
      <w:pPr>
        <w:pStyle w:val="Style1"/>
      </w:pPr>
      <w:r>
        <w:t xml:space="preserve">            ))</w:t>
      </w:r>
    </w:p>
    <w:p w14:paraId="43750BB6" w14:textId="77777777" w:rsidR="005E6A9E" w:rsidRDefault="005E6A9E" w:rsidP="005E6A9E">
      <w:pPr>
        <w:pStyle w:val="Style1"/>
      </w:pPr>
      <w:r>
        <w:t xml:space="preserve">        }</w:t>
      </w:r>
    </w:p>
    <w:p w14:paraId="7C4F20D3" w14:textId="77777777" w:rsidR="005E6A9E" w:rsidRDefault="005E6A9E" w:rsidP="005E6A9E">
      <w:pPr>
        <w:pStyle w:val="Style1"/>
      </w:pPr>
      <w:r>
        <w:t xml:space="preserve">        function S(e, t, n, a) {</w:t>
      </w:r>
    </w:p>
    <w:p w14:paraId="02AB4B72" w14:textId="77777777" w:rsidR="005E6A9E" w:rsidRDefault="005E6A9E" w:rsidP="005E6A9E">
      <w:pPr>
        <w:pStyle w:val="Style1"/>
      </w:pPr>
      <w:r>
        <w:t xml:space="preserve">            var i;</w:t>
      </w:r>
    </w:p>
    <w:p w14:paraId="007A1395" w14:textId="77777777" w:rsidR="005E6A9E" w:rsidRDefault="005E6A9E" w:rsidP="005E6A9E">
      <w:pPr>
        <w:pStyle w:val="Style1"/>
      </w:pPr>
      <w:r>
        <w:t xml:space="preserve">            return void 0 === a &amp;&amp; (a = {}),</w:t>
      </w:r>
    </w:p>
    <w:p w14:paraId="664DF353" w14:textId="77777777" w:rsidR="005E6A9E" w:rsidRDefault="005E6A9E" w:rsidP="005E6A9E">
      <w:pPr>
        <w:pStyle w:val="Style1"/>
      </w:pPr>
      <w:r>
        <w:t xml:space="preserve">            Object(r.__assign)(Object(r.__assign)({}, a), ((i = {})[D.DriveId] = e,</w:t>
      </w:r>
    </w:p>
    <w:p w14:paraId="577CB0D4" w14:textId="77777777" w:rsidR="005E6A9E" w:rsidRDefault="005E6A9E" w:rsidP="005E6A9E">
      <w:pPr>
        <w:pStyle w:val="Style1"/>
      </w:pPr>
      <w:r>
        <w:t xml:space="preserve">            i[D.ItemId] = t,</w:t>
      </w:r>
    </w:p>
    <w:p w14:paraId="6598A183" w14:textId="77777777" w:rsidR="005E6A9E" w:rsidRDefault="005E6A9E" w:rsidP="005E6A9E">
      <w:pPr>
        <w:pStyle w:val="Style1"/>
      </w:pPr>
      <w:r>
        <w:t xml:space="preserve">            i[D.DocUrl] = n,</w:t>
      </w:r>
    </w:p>
    <w:p w14:paraId="2B78F908" w14:textId="77777777" w:rsidR="005E6A9E" w:rsidRDefault="005E6A9E" w:rsidP="005E6A9E">
      <w:pPr>
        <w:pStyle w:val="Style1"/>
      </w:pPr>
      <w:r>
        <w:t xml:space="preserve">            i))</w:t>
      </w:r>
    </w:p>
    <w:p w14:paraId="5AF66499" w14:textId="77777777" w:rsidR="005E6A9E" w:rsidRDefault="005E6A9E" w:rsidP="005E6A9E">
      <w:pPr>
        <w:pStyle w:val="Style1"/>
      </w:pPr>
      <w:r>
        <w:t xml:space="preserve">        }</w:t>
      </w:r>
    </w:p>
    <w:p w14:paraId="397E205E" w14:textId="77777777" w:rsidR="005E6A9E" w:rsidRDefault="005E6A9E" w:rsidP="005E6A9E">
      <w:pPr>
        <w:pStyle w:val="Style1"/>
      </w:pPr>
      <w:r>
        <w:t xml:space="preserve">        !function(e) {</w:t>
      </w:r>
    </w:p>
    <w:p w14:paraId="36AC875F" w14:textId="77777777" w:rsidR="005E6A9E" w:rsidRDefault="005E6A9E" w:rsidP="005E6A9E">
      <w:pPr>
        <w:pStyle w:val="Style1"/>
      </w:pPr>
      <w:r>
        <w:t xml:space="preserve">            e.DriveId = "drive",</w:t>
      </w:r>
    </w:p>
    <w:p w14:paraId="13D21D75" w14:textId="77777777" w:rsidR="005E6A9E" w:rsidRDefault="005E6A9E" w:rsidP="005E6A9E">
      <w:pPr>
        <w:pStyle w:val="Style1"/>
      </w:pPr>
      <w:r>
        <w:t xml:space="preserve">            e.ItemId = "item",</w:t>
      </w:r>
    </w:p>
    <w:p w14:paraId="7EC0D217" w14:textId="77777777" w:rsidR="005E6A9E" w:rsidRDefault="005E6A9E" w:rsidP="005E6A9E">
      <w:pPr>
        <w:pStyle w:val="Style1"/>
      </w:pPr>
      <w:r>
        <w:t xml:space="preserve">            e.DocUrl = "file",</w:t>
      </w:r>
    </w:p>
    <w:p w14:paraId="4648AC39" w14:textId="77777777" w:rsidR="005E6A9E" w:rsidRDefault="005E6A9E" w:rsidP="005E6A9E">
      <w:pPr>
        <w:pStyle w:val="Style1"/>
      </w:pPr>
      <w:r>
        <w:t xml:space="preserve">            e.ContentUri = "contenturi",</w:t>
      </w:r>
    </w:p>
    <w:p w14:paraId="6D03E7E3" w14:textId="77777777" w:rsidR="005E6A9E" w:rsidRDefault="005E6A9E" w:rsidP="005E6A9E">
      <w:pPr>
        <w:pStyle w:val="Style1"/>
      </w:pPr>
      <w:r>
        <w:t xml:space="preserve">            e.Nav = "nav"</w:t>
      </w:r>
    </w:p>
    <w:p w14:paraId="49E3DFDB" w14:textId="77777777" w:rsidR="005E6A9E" w:rsidRDefault="005E6A9E" w:rsidP="005E6A9E">
      <w:pPr>
        <w:pStyle w:val="Style1"/>
      </w:pPr>
      <w:r>
        <w:t xml:space="preserve">        }(D || (D = {}));</w:t>
      </w:r>
    </w:p>
    <w:p w14:paraId="460FC015" w14:textId="77777777" w:rsidR="005E6A9E" w:rsidRDefault="005E6A9E" w:rsidP="005E6A9E">
      <w:pPr>
        <w:pStyle w:val="Style1"/>
      </w:pPr>
      <w:r>
        <w:t xml:space="preserve">        var A = n("am3b")</w:t>
      </w:r>
    </w:p>
    <w:p w14:paraId="6548B234" w14:textId="77777777" w:rsidR="005E6A9E" w:rsidRDefault="005E6A9E" w:rsidP="005E6A9E">
      <w:pPr>
        <w:pStyle w:val="Style1"/>
      </w:pPr>
      <w:r>
        <w:t xml:space="preserve">          , E = n("LsEq")</w:t>
      </w:r>
    </w:p>
    <w:p w14:paraId="30E96728" w14:textId="77777777" w:rsidR="005E6A9E" w:rsidRDefault="005E6A9E" w:rsidP="005E6A9E">
      <w:pPr>
        <w:pStyle w:val="Style1"/>
      </w:pPr>
      <w:r>
        <w:t xml:space="preserve">          , F = n("gd1C");</w:t>
      </w:r>
    </w:p>
    <w:p w14:paraId="05274373" w14:textId="77777777" w:rsidR="005E6A9E" w:rsidRDefault="005E6A9E" w:rsidP="005E6A9E">
      <w:pPr>
        <w:pStyle w:val="Style1"/>
      </w:pPr>
      <w:r>
        <w:t xml:space="preserve">        function H(e, t) {</w:t>
      </w:r>
    </w:p>
    <w:p w14:paraId="4E53450E" w14:textId="77777777" w:rsidR="005E6A9E" w:rsidRDefault="005E6A9E" w:rsidP="005E6A9E">
      <w:pPr>
        <w:pStyle w:val="Style1"/>
      </w:pPr>
      <w:r>
        <w:t xml:space="preserve">            return Object(r.__awaiter)(this, void 0, void 0, (function() {</w:t>
      </w:r>
    </w:p>
    <w:p w14:paraId="6B8CFF5A" w14:textId="77777777" w:rsidR="005E6A9E" w:rsidRDefault="005E6A9E" w:rsidP="005E6A9E">
      <w:pPr>
        <w:pStyle w:val="Style1"/>
      </w:pPr>
      <w:r>
        <w:t xml:space="preserve">                var n, a, i, o, c, s, u;</w:t>
      </w:r>
    </w:p>
    <w:p w14:paraId="1B2D14A9" w14:textId="77777777" w:rsidR="005E6A9E" w:rsidRDefault="005E6A9E" w:rsidP="005E6A9E">
      <w:pPr>
        <w:pStyle w:val="Style1"/>
      </w:pPr>
      <w:r>
        <w:t xml:space="preserve">                return Object(r.__generator)(this, (function(r) {</w:t>
      </w:r>
    </w:p>
    <w:p w14:paraId="2B7E5FB4" w14:textId="77777777" w:rsidR="005E6A9E" w:rsidRDefault="005E6A9E" w:rsidP="005E6A9E">
      <w:pPr>
        <w:pStyle w:val="Style1"/>
      </w:pPr>
      <w:r>
        <w:t xml:space="preserve">                    return n = e.canonicalUrl,</w:t>
      </w:r>
    </w:p>
    <w:p w14:paraId="2A2A3ABC" w14:textId="77777777" w:rsidR="005E6A9E" w:rsidRDefault="005E6A9E" w:rsidP="005E6A9E">
      <w:pPr>
        <w:pStyle w:val="Style1"/>
      </w:pPr>
      <w:r>
        <w:t xml:space="preserve">                    a = e.docId,</w:t>
      </w:r>
    </w:p>
    <w:p w14:paraId="311BF692" w14:textId="77777777" w:rsidR="005E6A9E" w:rsidRDefault="005E6A9E" w:rsidP="005E6A9E">
      <w:pPr>
        <w:pStyle w:val="Style1"/>
      </w:pPr>
      <w:r>
        <w:t xml:space="preserve">                    o = e.sharepointIds,</w:t>
      </w:r>
    </w:p>
    <w:p w14:paraId="18CF0254" w14:textId="77777777" w:rsidR="005E6A9E" w:rsidRDefault="005E6A9E" w:rsidP="005E6A9E">
      <w:pPr>
        <w:pStyle w:val="Style1"/>
      </w:pPr>
      <w:r>
        <w:t xml:space="preserve">                    (i = e.driveId) &amp;&amp; a &amp;&amp; n ? (c = {</w:t>
      </w:r>
    </w:p>
    <w:p w14:paraId="58990856" w14:textId="77777777" w:rsidR="005E6A9E" w:rsidRDefault="005E6A9E" w:rsidP="005E6A9E">
      <w:pPr>
        <w:pStyle w:val="Style1"/>
      </w:pPr>
      <w:r>
        <w:t xml:space="preserve">                        route: "MyContent",</w:t>
      </w:r>
    </w:p>
    <w:p w14:paraId="01E1B173" w14:textId="77777777" w:rsidR="005E6A9E" w:rsidRDefault="005E6A9E" w:rsidP="005E6A9E">
      <w:pPr>
        <w:pStyle w:val="Style1"/>
      </w:pPr>
      <w:r>
        <w:t xml:space="preserve">                        type: A.a.Base,</w:t>
      </w:r>
    </w:p>
    <w:p w14:paraId="4A6132F6" w14:textId="77777777" w:rsidR="005E6A9E" w:rsidRDefault="005E6A9E" w:rsidP="005E6A9E">
      <w:pPr>
        <w:pStyle w:val="Style1"/>
      </w:pPr>
      <w:r>
        <w:t xml:space="preserve">                        entityId: "drafts",</w:t>
      </w:r>
    </w:p>
    <w:p w14:paraId="0DECEB54" w14:textId="77777777" w:rsidR="005E6A9E" w:rsidRDefault="005E6A9E" w:rsidP="005E6A9E">
      <w:pPr>
        <w:pStyle w:val="Style1"/>
      </w:pPr>
      <w:r>
        <w:t xml:space="preserve">                        subEntityId: "content"</w:t>
      </w:r>
    </w:p>
    <w:p w14:paraId="550CA578" w14:textId="77777777" w:rsidR="005E6A9E" w:rsidRDefault="005E6A9E" w:rsidP="005E6A9E">
      <w:pPr>
        <w:pStyle w:val="Style1"/>
      </w:pPr>
      <w:r>
        <w:t xml:space="preserve">                    },</w:t>
      </w:r>
    </w:p>
    <w:p w14:paraId="6134D006" w14:textId="77777777" w:rsidR="005E6A9E" w:rsidRDefault="005E6A9E" w:rsidP="005E6A9E">
      <w:pPr>
        <w:pStyle w:val="Style1"/>
      </w:pPr>
      <w:r>
        <w:t xml:space="preserve">                    s = S(i, a, n, (null == o ? void 0 : o.siteUrl) ? {</w:t>
      </w:r>
    </w:p>
    <w:p w14:paraId="421D5171" w14:textId="77777777" w:rsidR="005E6A9E" w:rsidRDefault="005E6A9E" w:rsidP="005E6A9E">
      <w:pPr>
        <w:pStyle w:val="Style1"/>
      </w:pPr>
      <w:r>
        <w:t xml:space="preserve">                        siteUrl: o.siteUrl</w:t>
      </w:r>
    </w:p>
    <w:p w14:paraId="79CA3F07" w14:textId="77777777" w:rsidR="005E6A9E" w:rsidRDefault="005E6A9E" w:rsidP="005E6A9E">
      <w:pPr>
        <w:pStyle w:val="Style1"/>
      </w:pPr>
      <w:r>
        <w:t xml:space="preserve">                    } : {}),</w:t>
      </w:r>
    </w:p>
    <w:p w14:paraId="5EE0EDB8" w14:textId="77777777" w:rsidR="005E6A9E" w:rsidRDefault="005E6A9E" w:rsidP="005E6A9E">
      <w:pPr>
        <w:pStyle w:val="Style1"/>
      </w:pPr>
      <w:r>
        <w:t xml:space="preserve">                    (u = Object(E.a)(t, void 0, "Draft")).clickParams["".concat("DocumentId")] = e.id,</w:t>
      </w:r>
    </w:p>
    <w:p w14:paraId="760CA78C" w14:textId="77777777" w:rsidR="005E6A9E" w:rsidRDefault="005E6A9E" w:rsidP="005E6A9E">
      <w:pPr>
        <w:pStyle w:val="Style1"/>
      </w:pPr>
      <w:r>
        <w:t xml:space="preserve">                    [2, Object(F.a)(c, {</w:t>
      </w:r>
    </w:p>
    <w:p w14:paraId="5E84A1CA" w14:textId="77777777" w:rsidR="005E6A9E" w:rsidRDefault="005E6A9E" w:rsidP="005E6A9E">
      <w:pPr>
        <w:pStyle w:val="Style1"/>
      </w:pPr>
      <w:r>
        <w:t xml:space="preserve">                        action: "OpenInBrowser"</w:t>
      </w:r>
    </w:p>
    <w:p w14:paraId="213FAD02" w14:textId="77777777" w:rsidR="005E6A9E" w:rsidRDefault="005E6A9E" w:rsidP="005E6A9E">
      <w:pPr>
        <w:pStyle w:val="Style1"/>
      </w:pPr>
      <w:r>
        <w:t xml:space="preserve">                    }, u, s)]) : [2, {</w:t>
      </w:r>
    </w:p>
    <w:p w14:paraId="22DCEB69" w14:textId="77777777" w:rsidR="005E6A9E" w:rsidRDefault="005E6A9E" w:rsidP="005E6A9E">
      <w:pPr>
        <w:pStyle w:val="Style1"/>
      </w:pPr>
      <w:r>
        <w:t xml:space="preserve">                        success: !1</w:t>
      </w:r>
    </w:p>
    <w:p w14:paraId="103FF224" w14:textId="77777777" w:rsidR="005E6A9E" w:rsidRDefault="005E6A9E" w:rsidP="005E6A9E">
      <w:pPr>
        <w:pStyle w:val="Style1"/>
      </w:pPr>
      <w:r>
        <w:t xml:space="preserve">                    }]</w:t>
      </w:r>
    </w:p>
    <w:p w14:paraId="0038FE23" w14:textId="77777777" w:rsidR="005E6A9E" w:rsidRDefault="005E6A9E" w:rsidP="005E6A9E">
      <w:pPr>
        <w:pStyle w:val="Style1"/>
      </w:pPr>
      <w:r>
        <w:t xml:space="preserve">                }</w:t>
      </w:r>
    </w:p>
    <w:p w14:paraId="257A3AE4" w14:textId="77777777" w:rsidR="005E6A9E" w:rsidRDefault="005E6A9E" w:rsidP="005E6A9E">
      <w:pPr>
        <w:pStyle w:val="Style1"/>
      </w:pPr>
      <w:r>
        <w:t xml:space="preserve">                ))</w:t>
      </w:r>
    </w:p>
    <w:p w14:paraId="5D31FCD1" w14:textId="77777777" w:rsidR="005E6A9E" w:rsidRDefault="005E6A9E" w:rsidP="005E6A9E">
      <w:pPr>
        <w:pStyle w:val="Style1"/>
      </w:pPr>
      <w:r>
        <w:t xml:space="preserve">            }</w:t>
      </w:r>
    </w:p>
    <w:p w14:paraId="61BCCACB" w14:textId="77777777" w:rsidR="005E6A9E" w:rsidRDefault="005E6A9E" w:rsidP="005E6A9E">
      <w:pPr>
        <w:pStyle w:val="Style1"/>
      </w:pPr>
      <w:r>
        <w:t xml:space="preserve">            ))</w:t>
      </w:r>
    </w:p>
    <w:p w14:paraId="22BCCB07" w14:textId="77777777" w:rsidR="005E6A9E" w:rsidRDefault="005E6A9E" w:rsidP="005E6A9E">
      <w:pPr>
        <w:pStyle w:val="Style1"/>
      </w:pPr>
      <w:r>
        <w:t xml:space="preserve">        }</w:t>
      </w:r>
    </w:p>
    <w:p w14:paraId="3FC599FE" w14:textId="77777777" w:rsidR="005E6A9E" w:rsidRDefault="005E6A9E" w:rsidP="005E6A9E">
      <w:pPr>
        <w:pStyle w:val="Style1"/>
      </w:pPr>
      <w:r>
        <w:t xml:space="preserve">        var L = n("maX/")</w:t>
      </w:r>
    </w:p>
    <w:p w14:paraId="1AB185EF" w14:textId="77777777" w:rsidR="005E6A9E" w:rsidRDefault="005E6A9E" w:rsidP="005E6A9E">
      <w:pPr>
        <w:pStyle w:val="Style1"/>
      </w:pPr>
      <w:r>
        <w:t xml:space="preserve">          , M = n("W7wX")</w:t>
      </w:r>
    </w:p>
    <w:p w14:paraId="276BE171" w14:textId="77777777" w:rsidR="005E6A9E" w:rsidRDefault="005E6A9E" w:rsidP="005E6A9E">
      <w:pPr>
        <w:pStyle w:val="Style1"/>
      </w:pPr>
      <w:r>
        <w:t xml:space="preserve">          , N = n("/Oio")</w:t>
      </w:r>
    </w:p>
    <w:p w14:paraId="70B467B1" w14:textId="77777777" w:rsidR="005E6A9E" w:rsidRDefault="005E6A9E" w:rsidP="005E6A9E">
      <w:pPr>
        <w:pStyle w:val="Style1"/>
      </w:pPr>
      <w:r>
        <w:t xml:space="preserve">          , W = n("iPRk")</w:t>
      </w:r>
    </w:p>
    <w:p w14:paraId="53FAE19E" w14:textId="77777777" w:rsidR="005E6A9E" w:rsidRDefault="005E6A9E" w:rsidP="005E6A9E">
      <w:pPr>
        <w:pStyle w:val="Style1"/>
      </w:pPr>
      <w:r>
        <w:t xml:space="preserve">          , R = n("VV8N");</w:t>
      </w:r>
    </w:p>
    <w:p w14:paraId="5AAE4F07" w14:textId="77777777" w:rsidR="005E6A9E" w:rsidRDefault="005E6A9E" w:rsidP="005E6A9E">
      <w:pPr>
        <w:pStyle w:val="Style1"/>
      </w:pPr>
      <w:r>
        <w:t xml:space="preserve">        function B(e, t, n, a) {</w:t>
      </w:r>
    </w:p>
    <w:p w14:paraId="6C1A9735" w14:textId="77777777" w:rsidR="005E6A9E" w:rsidRDefault="005E6A9E" w:rsidP="005E6A9E">
      <w:pPr>
        <w:pStyle w:val="Style1"/>
      </w:pPr>
      <w:r>
        <w:t xml:space="preserve">            return Object(r.__awaiter)(this, void 0, void 0, (function() {</w:t>
      </w:r>
    </w:p>
    <w:p w14:paraId="5327BA06" w14:textId="77777777" w:rsidR="005E6A9E" w:rsidRDefault="005E6A9E" w:rsidP="005E6A9E">
      <w:pPr>
        <w:pStyle w:val="Style1"/>
      </w:pPr>
      <w:r>
        <w:t xml:space="preserve">                var i, o, c, s, u, l, d, f, p;</w:t>
      </w:r>
    </w:p>
    <w:p w14:paraId="36185611" w14:textId="77777777" w:rsidR="005E6A9E" w:rsidRDefault="005E6A9E" w:rsidP="005E6A9E">
      <w:pPr>
        <w:pStyle w:val="Style1"/>
      </w:pPr>
      <w:r>
        <w:t xml:space="preserve">                return Object(r.__generator)(this, (function(r) {</w:t>
      </w:r>
    </w:p>
    <w:p w14:paraId="5EAA9481" w14:textId="77777777" w:rsidR="005E6A9E" w:rsidRDefault="005E6A9E" w:rsidP="005E6A9E">
      <w:pPr>
        <w:pStyle w:val="Style1"/>
      </w:pPr>
      <w:r>
        <w:t xml:space="preserve">                    switch (r.label) {</w:t>
      </w:r>
    </w:p>
    <w:p w14:paraId="510FF9E5" w14:textId="77777777" w:rsidR="005E6A9E" w:rsidRDefault="005E6A9E" w:rsidP="005E6A9E">
      <w:pPr>
        <w:pStyle w:val="Style1"/>
      </w:pPr>
      <w:r>
        <w:t xml:space="preserve">                    case 0:</w:t>
      </w:r>
    </w:p>
    <w:p w14:paraId="6CF2A8A5" w14:textId="77777777" w:rsidR="005E6A9E" w:rsidRDefault="005E6A9E" w:rsidP="005E6A9E">
      <w:pPr>
        <w:pStyle w:val="Style1"/>
      </w:pPr>
      <w:r>
        <w:t xml:space="preserve">                        return i = Date.now(),</w:t>
      </w:r>
    </w:p>
    <w:p w14:paraId="343CB5B5" w14:textId="77777777" w:rsidR="005E6A9E" w:rsidRDefault="005E6A9E" w:rsidP="005E6A9E">
      <w:pPr>
        <w:pStyle w:val="Style1"/>
      </w:pPr>
      <w:r>
        <w:t xml:space="preserve">                        [4, Object(M.a)()];</w:t>
      </w:r>
    </w:p>
    <w:p w14:paraId="1813ACA9" w14:textId="77777777" w:rsidR="005E6A9E" w:rsidRDefault="005E6A9E" w:rsidP="005E6A9E">
      <w:pPr>
        <w:pStyle w:val="Style1"/>
      </w:pPr>
      <w:r>
        <w:t xml:space="preserve">                    case 1:</w:t>
      </w:r>
    </w:p>
    <w:p w14:paraId="45D382F2" w14:textId="77777777" w:rsidR="005E6A9E" w:rsidRDefault="005E6A9E" w:rsidP="005E6A9E">
      <w:pPr>
        <w:pStyle w:val="Style1"/>
      </w:pPr>
      <w:r>
        <w:t xml:space="preserve">                        return o = r.sent(),</w:t>
      </w:r>
    </w:p>
    <w:p w14:paraId="5E53568D" w14:textId="77777777" w:rsidR="005E6A9E" w:rsidRDefault="005E6A9E" w:rsidP="005E6A9E">
      <w:pPr>
        <w:pStyle w:val="Style1"/>
      </w:pPr>
      <w:r>
        <w:t xml:space="preserve">                        c = new L.a(n,o,"DocumentClick"),</w:t>
      </w:r>
    </w:p>
    <w:p w14:paraId="3E2C5ADB" w14:textId="77777777" w:rsidR="005E6A9E" w:rsidRDefault="005E6A9E" w:rsidP="005E6A9E">
      <w:pPr>
        <w:pStyle w:val="Style1"/>
      </w:pPr>
      <w:r>
        <w:t xml:space="preserve">                        function(e, t) {</w:t>
      </w:r>
    </w:p>
    <w:p w14:paraId="46A65229" w14:textId="77777777" w:rsidR="005E6A9E" w:rsidRDefault="005E6A9E" w:rsidP="005E6A9E">
      <w:pPr>
        <w:pStyle w:val="Style1"/>
      </w:pPr>
      <w:r>
        <w:t xml:space="preserve">                            var n, r = ((n = {}).ResourceId = e,</w:t>
      </w:r>
    </w:p>
    <w:p w14:paraId="75AAB71F" w14:textId="77777777" w:rsidR="005E6A9E" w:rsidRDefault="005E6A9E" w:rsidP="005E6A9E">
      <w:pPr>
        <w:pStyle w:val="Style1"/>
      </w:pPr>
      <w:r>
        <w:t xml:space="preserve">                            n), a = Object(W.a)("FluidContentPerformanceMarker.DocumentLoadStart.".concat(t), 0, void 0, r);</w:t>
      </w:r>
    </w:p>
    <w:p w14:paraId="3140245D" w14:textId="77777777" w:rsidR="005E6A9E" w:rsidRDefault="005E6A9E" w:rsidP="005E6A9E">
      <w:pPr>
        <w:pStyle w:val="Style1"/>
      </w:pPr>
      <w:r>
        <w:t xml:space="preserve">                            a &amp;&amp; R.a.set(t, {</w:t>
      </w:r>
    </w:p>
    <w:p w14:paraId="04BFC042" w14:textId="77777777" w:rsidR="005E6A9E" w:rsidRDefault="005E6A9E" w:rsidP="005E6A9E">
      <w:pPr>
        <w:pStyle w:val="Style1"/>
      </w:pPr>
      <w:r>
        <w:t xml:space="preserve">                                clickTimeMarker: a,</w:t>
      </w:r>
    </w:p>
    <w:p w14:paraId="4B3F477E" w14:textId="77777777" w:rsidR="005E6A9E" w:rsidRDefault="005E6A9E" w:rsidP="005E6A9E">
      <w:pPr>
        <w:pStyle w:val="Style1"/>
      </w:pPr>
      <w:r>
        <w:t xml:space="preserve">                                instrumentationParams: r</w:t>
      </w:r>
    </w:p>
    <w:p w14:paraId="55A68A5C" w14:textId="77777777" w:rsidR="005E6A9E" w:rsidRDefault="005E6A9E" w:rsidP="005E6A9E">
      <w:pPr>
        <w:pStyle w:val="Style1"/>
      </w:pPr>
      <w:r>
        <w:t xml:space="preserve">                            })</w:t>
      </w:r>
    </w:p>
    <w:p w14:paraId="7116C03D" w14:textId="77777777" w:rsidR="005E6A9E" w:rsidRDefault="005E6A9E" w:rsidP="005E6A9E">
      <w:pPr>
        <w:pStyle w:val="Style1"/>
      </w:pPr>
      <w:r>
        <w:t xml:space="preserve">                        }(n.correlationId, c.getBootId()),</w:t>
      </w:r>
    </w:p>
    <w:p w14:paraId="10D9D5AE" w14:textId="77777777" w:rsidR="005E6A9E" w:rsidRDefault="005E6A9E" w:rsidP="005E6A9E">
      <w:pPr>
        <w:pStyle w:val="Style1"/>
      </w:pPr>
      <w:r>
        <w:t xml:space="preserve">                        c.hostScenarioName = "DocumentClick",</w:t>
      </w:r>
    </w:p>
    <w:p w14:paraId="0FE72EE2" w14:textId="77777777" w:rsidR="005E6A9E" w:rsidRDefault="005E6A9E" w:rsidP="005E6A9E">
      <w:pPr>
        <w:pStyle w:val="Style1"/>
      </w:pPr>
      <w:r>
        <w:t xml:space="preserve">                        c.hostScenarioStartTime = i,</w:t>
      </w:r>
    </w:p>
    <w:p w14:paraId="32FE5032" w14:textId="77777777" w:rsidR="005E6A9E" w:rsidRDefault="005E6A9E" w:rsidP="005E6A9E">
      <w:pPr>
        <w:pStyle w:val="Style1"/>
      </w:pPr>
      <w:r>
        <w:t xml:space="preserve">                        s = e.siteUrl,</w:t>
      </w:r>
    </w:p>
    <w:p w14:paraId="61575B90" w14:textId="77777777" w:rsidR="005E6A9E" w:rsidRDefault="005E6A9E" w:rsidP="005E6A9E">
      <w:pPr>
        <w:pStyle w:val="Style1"/>
      </w:pPr>
      <w:r>
        <w:t xml:space="preserve">                        u = {</w:t>
      </w:r>
    </w:p>
    <w:p w14:paraId="6F609580" w14:textId="77777777" w:rsidR="005E6A9E" w:rsidRDefault="005E6A9E" w:rsidP="005E6A9E">
      <w:pPr>
        <w:pStyle w:val="Style1"/>
      </w:pPr>
      <w:r>
        <w:t xml:space="preserve">                            route: "Content",</w:t>
      </w:r>
    </w:p>
    <w:p w14:paraId="675448CF" w14:textId="77777777" w:rsidR="005E6A9E" w:rsidRDefault="005E6A9E" w:rsidP="005E6A9E">
      <w:pPr>
        <w:pStyle w:val="Style1"/>
      </w:pPr>
      <w:r>
        <w:t xml:space="preserve">                            type: A.a.Base,</w:t>
      </w:r>
    </w:p>
    <w:p w14:paraId="277A0A0A" w14:textId="77777777" w:rsidR="005E6A9E" w:rsidRDefault="005E6A9E" w:rsidP="005E6A9E">
      <w:pPr>
        <w:pStyle w:val="Style1"/>
      </w:pPr>
      <w:r>
        <w:t xml:space="preserve">                            app: e.fileType</w:t>
      </w:r>
    </w:p>
    <w:p w14:paraId="0FDFD723" w14:textId="77777777" w:rsidR="005E6A9E" w:rsidRDefault="005E6A9E" w:rsidP="005E6A9E">
      <w:pPr>
        <w:pStyle w:val="Style1"/>
      </w:pPr>
      <w:r>
        <w:t xml:space="preserve">                        },</w:t>
      </w:r>
    </w:p>
    <w:p w14:paraId="194D015B" w14:textId="77777777" w:rsidR="005E6A9E" w:rsidRDefault="005E6A9E" w:rsidP="005E6A9E">
      <w:pPr>
        <w:pStyle w:val="Style1"/>
      </w:pPr>
      <w:r>
        <w:t xml:space="preserve">                        l = S(e.driveId, e.docId, e.docUrl, t ? {</w:t>
      </w:r>
    </w:p>
    <w:p w14:paraId="3A39B6E8" w14:textId="77777777" w:rsidR="005E6A9E" w:rsidRDefault="005E6A9E" w:rsidP="005E6A9E">
      <w:pPr>
        <w:pStyle w:val="Style1"/>
      </w:pPr>
      <w:r>
        <w:t xml:space="preserve">                            siteUrl: s</w:t>
      </w:r>
    </w:p>
    <w:p w14:paraId="532ABA9F" w14:textId="77777777" w:rsidR="005E6A9E" w:rsidRDefault="005E6A9E" w:rsidP="005E6A9E">
      <w:pPr>
        <w:pStyle w:val="Style1"/>
      </w:pPr>
      <w:r>
        <w:t xml:space="preserve">                        } : {}),</w:t>
      </w:r>
    </w:p>
    <w:p w14:paraId="29464586" w14:textId="77777777" w:rsidR="005E6A9E" w:rsidRDefault="005E6A9E" w:rsidP="005E6A9E">
      <w:pPr>
        <w:pStyle w:val="Style1"/>
      </w:pPr>
      <w:r>
        <w:t xml:space="preserve">                        d = Object(E.a)(a, void 0, "Fluid"),</w:t>
      </w:r>
    </w:p>
    <w:p w14:paraId="07E5DE67" w14:textId="77777777" w:rsidR="005E6A9E" w:rsidRDefault="005E6A9E" w:rsidP="005E6A9E">
      <w:pPr>
        <w:pStyle w:val="Style1"/>
      </w:pPr>
      <w:r>
        <w:t xml:space="preserve">                        f = "OpenInBrowser",</w:t>
      </w:r>
    </w:p>
    <w:p w14:paraId="1891DC27" w14:textId="77777777" w:rsidR="005E6A9E" w:rsidRDefault="005E6A9E" w:rsidP="005E6A9E">
      <w:pPr>
        <w:pStyle w:val="Style1"/>
      </w:pPr>
      <w:r>
        <w:t xml:space="preserve">                        n.workload !== N.a.OfficeHomeReact ? (p = n.router.getUrlForRoute(u, l) || "",</w:t>
      </w:r>
    </w:p>
    <w:p w14:paraId="2EB789A1" w14:textId="77777777" w:rsidR="005E6A9E" w:rsidRDefault="005E6A9E" w:rsidP="005E6A9E">
      <w:pPr>
        <w:pStyle w:val="Style1"/>
      </w:pPr>
      <w:r>
        <w:t xml:space="preserve">                        [2, Object(F.a)(p, {</w:t>
      </w:r>
    </w:p>
    <w:p w14:paraId="5227A793" w14:textId="77777777" w:rsidR="005E6A9E" w:rsidRDefault="005E6A9E" w:rsidP="005E6A9E">
      <w:pPr>
        <w:pStyle w:val="Style1"/>
      </w:pPr>
      <w:r>
        <w:t xml:space="preserve">                            action: f</w:t>
      </w:r>
    </w:p>
    <w:p w14:paraId="5654942F" w14:textId="77777777" w:rsidR="005E6A9E" w:rsidRDefault="005E6A9E" w:rsidP="005E6A9E">
      <w:pPr>
        <w:pStyle w:val="Style1"/>
      </w:pPr>
      <w:r>
        <w:t xml:space="preserve">                        }, d, l)]) : [2, Object(F.a)(u, {</w:t>
      </w:r>
    </w:p>
    <w:p w14:paraId="05C5AA7E" w14:textId="77777777" w:rsidR="005E6A9E" w:rsidRDefault="005E6A9E" w:rsidP="005E6A9E">
      <w:pPr>
        <w:pStyle w:val="Style1"/>
      </w:pPr>
      <w:r>
        <w:t xml:space="preserve">                            action: f</w:t>
      </w:r>
    </w:p>
    <w:p w14:paraId="0B2A47F8" w14:textId="77777777" w:rsidR="005E6A9E" w:rsidRDefault="005E6A9E" w:rsidP="005E6A9E">
      <w:pPr>
        <w:pStyle w:val="Style1"/>
      </w:pPr>
      <w:r>
        <w:t xml:space="preserve">                        }, d, l)]</w:t>
      </w:r>
    </w:p>
    <w:p w14:paraId="70179E4D" w14:textId="77777777" w:rsidR="005E6A9E" w:rsidRDefault="005E6A9E" w:rsidP="005E6A9E">
      <w:pPr>
        <w:pStyle w:val="Style1"/>
      </w:pPr>
      <w:r>
        <w:t xml:space="preserve">                    }</w:t>
      </w:r>
    </w:p>
    <w:p w14:paraId="5520EC6D" w14:textId="77777777" w:rsidR="005E6A9E" w:rsidRDefault="005E6A9E" w:rsidP="005E6A9E">
      <w:pPr>
        <w:pStyle w:val="Style1"/>
      </w:pPr>
      <w:r>
        <w:t xml:space="preserve">                }</w:t>
      </w:r>
    </w:p>
    <w:p w14:paraId="6B1B068F" w14:textId="77777777" w:rsidR="005E6A9E" w:rsidRDefault="005E6A9E" w:rsidP="005E6A9E">
      <w:pPr>
        <w:pStyle w:val="Style1"/>
      </w:pPr>
      <w:r>
        <w:t xml:space="preserve">                ))</w:t>
      </w:r>
    </w:p>
    <w:p w14:paraId="06D78A8C" w14:textId="77777777" w:rsidR="005E6A9E" w:rsidRDefault="005E6A9E" w:rsidP="005E6A9E">
      <w:pPr>
        <w:pStyle w:val="Style1"/>
      </w:pPr>
      <w:r>
        <w:t xml:space="preserve">            }</w:t>
      </w:r>
    </w:p>
    <w:p w14:paraId="15EAD43C" w14:textId="77777777" w:rsidR="005E6A9E" w:rsidRDefault="005E6A9E" w:rsidP="005E6A9E">
      <w:pPr>
        <w:pStyle w:val="Style1"/>
      </w:pPr>
      <w:r>
        <w:t xml:space="preserve">            ))</w:t>
      </w:r>
    </w:p>
    <w:p w14:paraId="6CDCBE30" w14:textId="77777777" w:rsidR="005E6A9E" w:rsidRDefault="005E6A9E" w:rsidP="005E6A9E">
      <w:pPr>
        <w:pStyle w:val="Style1"/>
      </w:pPr>
      <w:r>
        <w:t xml:space="preserve">        }</w:t>
      </w:r>
    </w:p>
    <w:p w14:paraId="6B7920B6" w14:textId="77777777" w:rsidR="005E6A9E" w:rsidRDefault="005E6A9E" w:rsidP="005E6A9E">
      <w:pPr>
        <w:pStyle w:val="Style1"/>
      </w:pPr>
      <w:r>
        <w:t xml:space="preserve">        var V = n("Hyok");</w:t>
      </w:r>
    </w:p>
    <w:p w14:paraId="20E8C7E7" w14:textId="77777777" w:rsidR="005E6A9E" w:rsidRDefault="005E6A9E" w:rsidP="005E6A9E">
      <w:pPr>
        <w:pStyle w:val="Style1"/>
      </w:pPr>
      <w:r>
        <w:t xml:space="preserve">        function X(e, t, n, a) {</w:t>
      </w:r>
    </w:p>
    <w:p w14:paraId="1D499E0B" w14:textId="77777777" w:rsidR="005E6A9E" w:rsidRDefault="005E6A9E" w:rsidP="005E6A9E">
      <w:pPr>
        <w:pStyle w:val="Style1"/>
      </w:pPr>
      <w:r>
        <w:t xml:space="preserve">            var i;</w:t>
      </w:r>
    </w:p>
    <w:p w14:paraId="2C40DD85" w14:textId="77777777" w:rsidR="005E6A9E" w:rsidRDefault="005E6A9E" w:rsidP="005E6A9E">
      <w:pPr>
        <w:pStyle w:val="Style1"/>
      </w:pPr>
      <w:r>
        <w:t xml:space="preserve">            return Object(r.__awaiter)(this, void 0, void 0, (function() {</w:t>
      </w:r>
    </w:p>
    <w:p w14:paraId="4F7F02C5" w14:textId="77777777" w:rsidR="005E6A9E" w:rsidRDefault="005E6A9E" w:rsidP="005E6A9E">
      <w:pPr>
        <w:pStyle w:val="Style1"/>
      </w:pPr>
      <w:r>
        <w:t xml:space="preserve">                var o, c, s, u, l, d, f, p, v, h;</w:t>
      </w:r>
    </w:p>
    <w:p w14:paraId="569A1608" w14:textId="77777777" w:rsidR="005E6A9E" w:rsidRDefault="005E6A9E" w:rsidP="005E6A9E">
      <w:pPr>
        <w:pStyle w:val="Style1"/>
      </w:pPr>
      <w:r>
        <w:t xml:space="preserve">                return Object(r.__generator)(this, (function(r) {</w:t>
      </w:r>
    </w:p>
    <w:p w14:paraId="704C2245" w14:textId="77777777" w:rsidR="005E6A9E" w:rsidRDefault="005E6A9E" w:rsidP="005E6A9E">
      <w:pPr>
        <w:pStyle w:val="Style1"/>
      </w:pPr>
      <w:r>
        <w:t xml:space="preserve">                    switch (r.label) {</w:t>
      </w:r>
    </w:p>
    <w:p w14:paraId="33CBAA74" w14:textId="77777777" w:rsidR="005E6A9E" w:rsidRDefault="005E6A9E" w:rsidP="005E6A9E">
      <w:pPr>
        <w:pStyle w:val="Style1"/>
      </w:pPr>
      <w:r>
        <w:t xml:space="preserve">                    case 0:</w:t>
      </w:r>
    </w:p>
    <w:p w14:paraId="2756E182" w14:textId="77777777" w:rsidR="005E6A9E" w:rsidRDefault="005E6A9E" w:rsidP="005E6A9E">
      <w:pPr>
        <w:pStyle w:val="Style1"/>
      </w:pPr>
      <w:r>
        <w:t xml:space="preserve">                        if (o = n.capabilities,</w:t>
      </w:r>
    </w:p>
    <w:p w14:paraId="4B160900" w14:textId="77777777" w:rsidR="005E6A9E" w:rsidRDefault="005E6A9E" w:rsidP="005E6A9E">
      <w:pPr>
        <w:pStyle w:val="Style1"/>
      </w:pPr>
      <w:r>
        <w:t xml:space="preserve">                        c = n.context,</w:t>
      </w:r>
    </w:p>
    <w:p w14:paraId="2764177F" w14:textId="77777777" w:rsidR="005E6A9E" w:rsidRDefault="005E6A9E" w:rsidP="005E6A9E">
      <w:pPr>
        <w:pStyle w:val="Style1"/>
      </w:pPr>
      <w:r>
        <w:t xml:space="preserve">                        s = n.webUrl,</w:t>
      </w:r>
    </w:p>
    <w:p w14:paraId="45E63C74" w14:textId="77777777" w:rsidR="005E6A9E" w:rsidRDefault="005E6A9E" w:rsidP="005E6A9E">
      <w:pPr>
        <w:pStyle w:val="Style1"/>
      </w:pPr>
      <w:r>
        <w:t xml:space="preserve">                        l = e.useDeeplinkUrl,</w:t>
      </w:r>
    </w:p>
    <w:p w14:paraId="2CA9F566" w14:textId="77777777" w:rsidR="005E6A9E" w:rsidRDefault="005E6A9E" w:rsidP="005E6A9E">
      <w:pPr>
        <w:pStyle w:val="Style1"/>
      </w:pPr>
      <w:r>
        <w:t xml:space="preserve">                        d = e.wdOriginType,</w:t>
      </w:r>
    </w:p>
    <w:p w14:paraId="0F3819EE" w14:textId="77777777" w:rsidR="005E6A9E" w:rsidRDefault="005E6A9E" w:rsidP="005E6A9E">
      <w:pPr>
        <w:pStyle w:val="Style1"/>
      </w:pPr>
      <w:r>
        <w:t xml:space="preserve">                        f = (u = e.document).fileType === O.a.ThirdParty,</w:t>
      </w:r>
    </w:p>
    <w:p w14:paraId="76478B10" w14:textId="77777777" w:rsidR="005E6A9E" w:rsidRDefault="005E6A9E" w:rsidP="005E6A9E">
      <w:pPr>
        <w:pStyle w:val="Style1"/>
      </w:pPr>
      <w:r>
        <w:t xml:space="preserve">                        p = Object(m.a)(c.workload, c.router.getCurrentRoute(), null != d ? d : "OTHER"),</w:t>
      </w:r>
    </w:p>
    <w:p w14:paraId="31AEC938" w14:textId="77777777" w:rsidR="005E6A9E" w:rsidRDefault="005E6A9E" w:rsidP="005E6A9E">
      <w:pPr>
        <w:pStyle w:val="Style1"/>
      </w:pPr>
      <w:r>
        <w:t xml:space="preserve">                        !(v = function(e, t, n, r, a, i) {</w:t>
      </w:r>
    </w:p>
    <w:p w14:paraId="196A2C1C" w14:textId="77777777" w:rsidR="005E6A9E" w:rsidRDefault="005E6A9E" w:rsidP="005E6A9E">
      <w:pPr>
        <w:pStyle w:val="Style1"/>
      </w:pPr>
      <w:r>
        <w:t xml:space="preserve">                            var o, c = void 0;</w:t>
      </w:r>
    </w:p>
    <w:p w14:paraId="192ADB95" w14:textId="77777777" w:rsidR="005E6A9E" w:rsidRDefault="005E6A9E" w:rsidP="005E6A9E">
      <w:pPr>
        <w:pStyle w:val="Style1"/>
      </w:pPr>
      <w:r>
        <w:t xml:space="preserve">                            if (!i)</w:t>
      </w:r>
    </w:p>
    <w:p w14:paraId="1C369974" w14:textId="77777777" w:rsidR="005E6A9E" w:rsidRDefault="005E6A9E" w:rsidP="005E6A9E">
      <w:pPr>
        <w:pStyle w:val="Style1"/>
      </w:pPr>
      <w:r>
        <w:t xml:space="preserve">                                return c;</w:t>
      </w:r>
    </w:p>
    <w:p w14:paraId="75A9C510" w14:textId="77777777" w:rsidR="005E6A9E" w:rsidRDefault="005E6A9E" w:rsidP="005E6A9E">
      <w:pPr>
        <w:pStyle w:val="Style1"/>
      </w:pPr>
      <w:r>
        <w:t xml:space="preserve">                            var s = t.fluidSupportEnabled &amp;&amp; i === O.a.Fluid</w:t>
      </w:r>
    </w:p>
    <w:p w14:paraId="0CF9F36C" w14:textId="77777777" w:rsidR="005E6A9E" w:rsidRDefault="005E6A9E" w:rsidP="005E6A9E">
      <w:pPr>
        <w:pStyle w:val="Style1"/>
      </w:pPr>
      <w:r>
        <w:t xml:space="preserve">                              , u = t.wacHostApps</w:t>
      </w:r>
    </w:p>
    <w:p w14:paraId="6BFC2C68" w14:textId="77777777" w:rsidR="005E6A9E" w:rsidRDefault="005E6A9E" w:rsidP="005E6A9E">
      <w:pPr>
        <w:pStyle w:val="Style1"/>
      </w:pPr>
      <w:r>
        <w:t xml:space="preserve">                              , l = t.wacHostApps &amp;&amp; !!u &amp;&amp; i &amp;&amp; u.has(i) &amp;&amp; !e.isLocalFile;</w:t>
      </w:r>
    </w:p>
    <w:p w14:paraId="44407822" w14:textId="77777777" w:rsidR="005E6A9E" w:rsidRDefault="005E6A9E" w:rsidP="005E6A9E">
      <w:pPr>
        <w:pStyle w:val="Style1"/>
      </w:pPr>
      <w:r>
        <w:t xml:space="preserve">                            if (i === O.a.ThirdParty)</w:t>
      </w:r>
    </w:p>
    <w:p w14:paraId="784D8EFC" w14:textId="77777777" w:rsidR="005E6A9E" w:rsidRDefault="005E6A9E" w:rsidP="005E6A9E">
      <w:pPr>
        <w:pStyle w:val="Style1"/>
      </w:pPr>
      <w:r>
        <w:t xml:space="preserve">                                c = {</w:t>
      </w:r>
    </w:p>
    <w:p w14:paraId="52734332" w14:textId="77777777" w:rsidR="005E6A9E" w:rsidRDefault="005E6A9E" w:rsidP="005E6A9E">
      <w:pPr>
        <w:pStyle w:val="Style1"/>
      </w:pPr>
      <w:r>
        <w:t xml:space="preserve">                                    type: y.MOS,</w:t>
      </w:r>
    </w:p>
    <w:p w14:paraId="2AE5B380" w14:textId="77777777" w:rsidR="005E6A9E" w:rsidRDefault="005E6A9E" w:rsidP="005E6A9E">
      <w:pPr>
        <w:pStyle w:val="Style1"/>
      </w:pPr>
      <w:r>
        <w:t xml:space="preserve">                                    fileType: i,</w:t>
      </w:r>
    </w:p>
    <w:p w14:paraId="49240346" w14:textId="77777777" w:rsidR="005E6A9E" w:rsidRDefault="005E6A9E" w:rsidP="005E6A9E">
      <w:pPr>
        <w:pStyle w:val="Style1"/>
      </w:pPr>
      <w:r>
        <w:t xml:space="preserve">                                    appId: e.app,</w:t>
      </w:r>
    </w:p>
    <w:p w14:paraId="059E831A" w14:textId="77777777" w:rsidR="005E6A9E" w:rsidRDefault="005E6A9E" w:rsidP="005E6A9E">
      <w:pPr>
        <w:pStyle w:val="Style1"/>
      </w:pPr>
      <w:r>
        <w:t xml:space="preserve">                                    entityId: e.extension,</w:t>
      </w:r>
    </w:p>
    <w:p w14:paraId="2D183ACA" w14:textId="77777777" w:rsidR="005E6A9E" w:rsidRDefault="005E6A9E" w:rsidP="005E6A9E">
      <w:pPr>
        <w:pStyle w:val="Style1"/>
      </w:pPr>
      <w:r>
        <w:t xml:space="preserve">                                    subPageId: e.id,</w:t>
      </w:r>
    </w:p>
    <w:p w14:paraId="15940FA8" w14:textId="77777777" w:rsidR="005E6A9E" w:rsidRDefault="005E6A9E" w:rsidP="005E6A9E">
      <w:pPr>
        <w:pStyle w:val="Style1"/>
      </w:pPr>
      <w:r>
        <w:t xml:space="preserve">                                    launchAction: "OpenMruItem",</w:t>
      </w:r>
    </w:p>
    <w:p w14:paraId="6C296351" w14:textId="77777777" w:rsidR="005E6A9E" w:rsidRDefault="005E6A9E" w:rsidP="005E6A9E">
      <w:pPr>
        <w:pStyle w:val="Style1"/>
      </w:pPr>
      <w:r>
        <w:t xml:space="preserve">                                    event: event</w:t>
      </w:r>
    </w:p>
    <w:p w14:paraId="0AD3F89D" w14:textId="77777777" w:rsidR="005E6A9E" w:rsidRDefault="005E6A9E" w:rsidP="005E6A9E">
      <w:pPr>
        <w:pStyle w:val="Style1"/>
      </w:pPr>
      <w:r>
        <w:t xml:space="preserve">                                };</w:t>
      </w:r>
    </w:p>
    <w:p w14:paraId="00F55EF4" w14:textId="77777777" w:rsidR="005E6A9E" w:rsidRDefault="005E6A9E" w:rsidP="005E6A9E">
      <w:pPr>
        <w:pStyle w:val="Style1"/>
      </w:pPr>
      <w:r>
        <w:t xml:space="preserve">                            else if (s)</w:t>
      </w:r>
    </w:p>
    <w:p w14:paraId="604867CB" w14:textId="77777777" w:rsidR="005E6A9E" w:rsidRDefault="005E6A9E" w:rsidP="005E6A9E">
      <w:pPr>
        <w:pStyle w:val="Style1"/>
      </w:pPr>
      <w:r>
        <w:t xml:space="preserve">                                c = {</w:t>
      </w:r>
    </w:p>
    <w:p w14:paraId="54C2B694" w14:textId="77777777" w:rsidR="005E6A9E" w:rsidRDefault="005E6A9E" w:rsidP="005E6A9E">
      <w:pPr>
        <w:pStyle w:val="Style1"/>
      </w:pPr>
      <w:r>
        <w:t xml:space="preserve">                                    type: y.Fluid,</w:t>
      </w:r>
    </w:p>
    <w:p w14:paraId="4CE33D48" w14:textId="77777777" w:rsidR="005E6A9E" w:rsidRDefault="005E6A9E" w:rsidP="005E6A9E">
      <w:pPr>
        <w:pStyle w:val="Style1"/>
      </w:pPr>
      <w:r>
        <w:t xml:space="preserve">                                    fileType: i,</w:t>
      </w:r>
    </w:p>
    <w:p w14:paraId="44B2D41D" w14:textId="77777777" w:rsidR="005E6A9E" w:rsidRDefault="005E6A9E" w:rsidP="005E6A9E">
      <w:pPr>
        <w:pStyle w:val="Style1"/>
      </w:pPr>
      <w:r>
        <w:t xml:space="preserve">                                    siteUrl: null == (d = e.sharepointIds) ? void 0 : d.siteUrl,</w:t>
      </w:r>
    </w:p>
    <w:p w14:paraId="1B803806" w14:textId="77777777" w:rsidR="005E6A9E" w:rsidRDefault="005E6A9E" w:rsidP="005E6A9E">
      <w:pPr>
        <w:pStyle w:val="Style1"/>
      </w:pPr>
      <w:r>
        <w:t xml:space="preserve">                                    driveId: null != (f = e.driveId) ? f : "",</w:t>
      </w:r>
    </w:p>
    <w:p w14:paraId="20F20FB4" w14:textId="77777777" w:rsidR="005E6A9E" w:rsidRDefault="005E6A9E" w:rsidP="005E6A9E">
      <w:pPr>
        <w:pStyle w:val="Style1"/>
      </w:pPr>
      <w:r>
        <w:t xml:space="preserve">                                    docId: null != (p = e.docId) ? p : "",</w:t>
      </w:r>
    </w:p>
    <w:p w14:paraId="015137D9" w14:textId="77777777" w:rsidR="005E6A9E" w:rsidRDefault="005E6A9E" w:rsidP="005E6A9E">
      <w:pPr>
        <w:pStyle w:val="Style1"/>
      </w:pPr>
      <w:r>
        <w:t xml:space="preserve">                                    docUrl: e.canonicalUrl || "",</w:t>
      </w:r>
    </w:p>
    <w:p w14:paraId="23D82FF0" w14:textId="77777777" w:rsidR="005E6A9E" w:rsidRDefault="005E6A9E" w:rsidP="005E6A9E">
      <w:pPr>
        <w:pStyle w:val="Style1"/>
      </w:pPr>
      <w:r>
        <w:t xml:space="preserve">                                    launchAction: "OpenMruItem",</w:t>
      </w:r>
    </w:p>
    <w:p w14:paraId="37B3D531" w14:textId="77777777" w:rsidR="005E6A9E" w:rsidRDefault="005E6A9E" w:rsidP="005E6A9E">
      <w:pPr>
        <w:pStyle w:val="Style1"/>
      </w:pPr>
      <w:r>
        <w:t xml:space="preserve">                                    event: event</w:t>
      </w:r>
    </w:p>
    <w:p w14:paraId="09069754" w14:textId="77777777" w:rsidR="005E6A9E" w:rsidRDefault="005E6A9E" w:rsidP="005E6A9E">
      <w:pPr>
        <w:pStyle w:val="Style1"/>
      </w:pPr>
      <w:r>
        <w:t xml:space="preserve">                                };</w:t>
      </w:r>
    </w:p>
    <w:p w14:paraId="5CE81721" w14:textId="77777777" w:rsidR="005E6A9E" w:rsidRDefault="005E6A9E" w:rsidP="005E6A9E">
      <w:pPr>
        <w:pStyle w:val="Style1"/>
      </w:pPr>
      <w:r>
        <w:t xml:space="preserve">                            else if (i === O.a.Draft) {</w:t>
      </w:r>
    </w:p>
    <w:p w14:paraId="4ECC2DDF" w14:textId="77777777" w:rsidR="005E6A9E" w:rsidRDefault="005E6A9E" w:rsidP="005E6A9E">
      <w:pPr>
        <w:pStyle w:val="Style1"/>
      </w:pPr>
      <w:r>
        <w:t xml:space="preserve">                                var d;</w:t>
      </w:r>
    </w:p>
    <w:p w14:paraId="0A089889" w14:textId="77777777" w:rsidR="005E6A9E" w:rsidRDefault="005E6A9E" w:rsidP="005E6A9E">
      <w:pPr>
        <w:pStyle w:val="Style1"/>
      </w:pPr>
      <w:r>
        <w:t xml:space="preserve">                                c = {</w:t>
      </w:r>
    </w:p>
    <w:p w14:paraId="06D06F0E" w14:textId="77777777" w:rsidR="005E6A9E" w:rsidRDefault="005E6A9E" w:rsidP="005E6A9E">
      <w:pPr>
        <w:pStyle w:val="Style1"/>
      </w:pPr>
      <w:r>
        <w:t xml:space="preserve">                                    type: y.Draft,</w:t>
      </w:r>
    </w:p>
    <w:p w14:paraId="054110CE" w14:textId="77777777" w:rsidR="005E6A9E" w:rsidRDefault="005E6A9E" w:rsidP="005E6A9E">
      <w:pPr>
        <w:pStyle w:val="Style1"/>
      </w:pPr>
      <w:r>
        <w:t xml:space="preserve">                                    siteUrl: null == (d = e.sharepointIds) ? void 0 : d.siteUrl,</w:t>
      </w:r>
    </w:p>
    <w:p w14:paraId="2C2E6277" w14:textId="77777777" w:rsidR="005E6A9E" w:rsidRDefault="005E6A9E" w:rsidP="005E6A9E">
      <w:pPr>
        <w:pStyle w:val="Style1"/>
      </w:pPr>
      <w:r>
        <w:t xml:space="preserve">                                    driveId: null != (f = e.driveId) ? f : "",</w:t>
      </w:r>
    </w:p>
    <w:p w14:paraId="0A84287B" w14:textId="77777777" w:rsidR="005E6A9E" w:rsidRDefault="005E6A9E" w:rsidP="005E6A9E">
      <w:pPr>
        <w:pStyle w:val="Style1"/>
      </w:pPr>
      <w:r>
        <w:t xml:space="preserve">                                    docId: null != (p = e.docId) ? p : "",</w:t>
      </w:r>
    </w:p>
    <w:p w14:paraId="0B11A179" w14:textId="77777777" w:rsidR="005E6A9E" w:rsidRDefault="005E6A9E" w:rsidP="005E6A9E">
      <w:pPr>
        <w:pStyle w:val="Style1"/>
      </w:pPr>
      <w:r>
        <w:t xml:space="preserve">                                    docUrl: e.canonicalUrl || "",</w:t>
      </w:r>
    </w:p>
    <w:p w14:paraId="3E6C4792" w14:textId="77777777" w:rsidR="005E6A9E" w:rsidRDefault="005E6A9E" w:rsidP="005E6A9E">
      <w:pPr>
        <w:pStyle w:val="Style1"/>
      </w:pPr>
      <w:r>
        <w:t xml:space="preserve">                                    launchAction: "OpenMruItem",</w:t>
      </w:r>
    </w:p>
    <w:p w14:paraId="5B0270BF" w14:textId="77777777" w:rsidR="005E6A9E" w:rsidRDefault="005E6A9E" w:rsidP="005E6A9E">
      <w:pPr>
        <w:pStyle w:val="Style1"/>
      </w:pPr>
      <w:r>
        <w:t xml:space="preserve">                                    fileType: i,</w:t>
      </w:r>
    </w:p>
    <w:p w14:paraId="07AC3EE2" w14:textId="77777777" w:rsidR="005E6A9E" w:rsidRDefault="005E6A9E" w:rsidP="005E6A9E">
      <w:pPr>
        <w:pStyle w:val="Style1"/>
      </w:pPr>
      <w:r>
        <w:t xml:space="preserve">                                    event: event</w:t>
      </w:r>
    </w:p>
    <w:p w14:paraId="75F5225D" w14:textId="77777777" w:rsidR="005E6A9E" w:rsidRDefault="005E6A9E" w:rsidP="005E6A9E">
      <w:pPr>
        <w:pStyle w:val="Style1"/>
      </w:pPr>
      <w:r>
        <w:t xml:space="preserve">                                }</w:t>
      </w:r>
    </w:p>
    <w:p w14:paraId="583447D0" w14:textId="77777777" w:rsidR="005E6A9E" w:rsidRDefault="005E6A9E" w:rsidP="005E6A9E">
      <w:pPr>
        <w:pStyle w:val="Style1"/>
      </w:pPr>
      <w:r>
        <w:t xml:space="preserve">                            } else if (l) {</w:t>
      </w:r>
    </w:p>
    <w:p w14:paraId="68B3E47B" w14:textId="77777777" w:rsidR="005E6A9E" w:rsidRDefault="005E6A9E" w:rsidP="005E6A9E">
      <w:pPr>
        <w:pStyle w:val="Style1"/>
      </w:pPr>
      <w:r>
        <w:t xml:space="preserve">                                var f, p;</w:t>
      </w:r>
    </w:p>
    <w:p w14:paraId="58512E6E" w14:textId="77777777" w:rsidR="005E6A9E" w:rsidRDefault="005E6A9E" w:rsidP="005E6A9E">
      <w:pPr>
        <w:pStyle w:val="Style1"/>
      </w:pPr>
      <w:r>
        <w:t xml:space="preserve">                                c = {</w:t>
      </w:r>
    </w:p>
    <w:p w14:paraId="3D6F1371" w14:textId="77777777" w:rsidR="005E6A9E" w:rsidRDefault="005E6A9E" w:rsidP="005E6A9E">
      <w:pPr>
        <w:pStyle w:val="Style1"/>
      </w:pPr>
      <w:r>
        <w:t xml:space="preserve">                                    appName: e.app,</w:t>
      </w:r>
    </w:p>
    <w:p w14:paraId="6949BBF3" w14:textId="77777777" w:rsidR="005E6A9E" w:rsidRDefault="005E6A9E" w:rsidP="005E6A9E">
      <w:pPr>
        <w:pStyle w:val="Style1"/>
      </w:pPr>
      <w:r>
        <w:t xml:space="preserve">                                    type: y.WAC,</w:t>
      </w:r>
    </w:p>
    <w:p w14:paraId="4CBC5AAE" w14:textId="77777777" w:rsidR="005E6A9E" w:rsidRDefault="005E6A9E" w:rsidP="005E6A9E">
      <w:pPr>
        <w:pStyle w:val="Style1"/>
      </w:pPr>
      <w:r>
        <w:t xml:space="preserve">                                    fileType: i,</w:t>
      </w:r>
    </w:p>
    <w:p w14:paraId="70EF9349" w14:textId="77777777" w:rsidR="005E6A9E" w:rsidRDefault="005E6A9E" w:rsidP="005E6A9E">
      <w:pPr>
        <w:pStyle w:val="Style1"/>
      </w:pPr>
      <w:r>
        <w:t xml:space="preserve">                                    isLocalFile: e.isLocalFile,</w:t>
      </w:r>
    </w:p>
    <w:p w14:paraId="31F23BB3" w14:textId="77777777" w:rsidR="005E6A9E" w:rsidRDefault="005E6A9E" w:rsidP="005E6A9E">
      <w:pPr>
        <w:pStyle w:val="Style1"/>
      </w:pPr>
      <w:r>
        <w:t xml:space="preserve">                                    isOnPremOrVanity: e.isOnPremOrVanity,</w:t>
      </w:r>
    </w:p>
    <w:p w14:paraId="34E91653" w14:textId="77777777" w:rsidR="005E6A9E" w:rsidRDefault="005E6A9E" w:rsidP="005E6A9E">
      <w:pPr>
        <w:pStyle w:val="Style1"/>
      </w:pPr>
      <w:r>
        <w:t xml:space="preserve">                                    driveId: f = e.driveId,</w:t>
      </w:r>
    </w:p>
    <w:p w14:paraId="6D0A2EE3" w14:textId="77777777" w:rsidR="005E6A9E" w:rsidRDefault="005E6A9E" w:rsidP="005E6A9E">
      <w:pPr>
        <w:pStyle w:val="Style1"/>
      </w:pPr>
      <w:r>
        <w:t xml:space="preserve">                                    docId: p = e.docId,</w:t>
      </w:r>
    </w:p>
    <w:p w14:paraId="3AB5B845" w14:textId="77777777" w:rsidR="005E6A9E" w:rsidRDefault="005E6A9E" w:rsidP="005E6A9E">
      <w:pPr>
        <w:pStyle w:val="Style1"/>
      </w:pPr>
      <w:r>
        <w:t xml:space="preserve">                                    docUrl: e.canonicalUrl || "",</w:t>
      </w:r>
    </w:p>
    <w:p w14:paraId="686B0801" w14:textId="77777777" w:rsidR="005E6A9E" w:rsidRDefault="005E6A9E" w:rsidP="005E6A9E">
      <w:pPr>
        <w:pStyle w:val="Style1"/>
      </w:pPr>
      <w:r>
        <w:t xml:space="preserve">                                    fileName: e.fileName,</w:t>
      </w:r>
    </w:p>
    <w:p w14:paraId="6D1EFF81" w14:textId="77777777" w:rsidR="005E6A9E" w:rsidRDefault="005E6A9E" w:rsidP="005E6A9E">
      <w:pPr>
        <w:pStyle w:val="Style1"/>
      </w:pPr>
      <w:r>
        <w:t xml:space="preserve">                                    event: event,</w:t>
      </w:r>
    </w:p>
    <w:p w14:paraId="593CDC57" w14:textId="77777777" w:rsidR="005E6A9E" w:rsidRDefault="005E6A9E" w:rsidP="005E6A9E">
      <w:pPr>
        <w:pStyle w:val="Style1"/>
      </w:pPr>
      <w:r>
        <w:t xml:space="preserve">                                    isConsumer: !1,</w:t>
      </w:r>
    </w:p>
    <w:p w14:paraId="0EDDE5C7" w14:textId="77777777" w:rsidR="005E6A9E" w:rsidRDefault="005E6A9E" w:rsidP="005E6A9E">
      <w:pPr>
        <w:pStyle w:val="Style1"/>
      </w:pPr>
      <w:r>
        <w:t xml:space="preserve">                                    wdOrigin: r,</w:t>
      </w:r>
    </w:p>
    <w:p w14:paraId="71C4B38B" w14:textId="77777777" w:rsidR="005E6A9E" w:rsidRDefault="005E6A9E" w:rsidP="005E6A9E">
      <w:pPr>
        <w:pStyle w:val="Style1"/>
      </w:pPr>
      <w:r>
        <w:t xml:space="preserve">                                    launchUrl: a,</w:t>
      </w:r>
    </w:p>
    <w:p w14:paraId="2228DACD" w14:textId="77777777" w:rsidR="005E6A9E" w:rsidRDefault="005E6A9E" w:rsidP="005E6A9E">
      <w:pPr>
        <w:pStyle w:val="Style1"/>
      </w:pPr>
      <w:r>
        <w:t xml:space="preserve">                                    launchAction: "OpenMruItem",</w:t>
      </w:r>
    </w:p>
    <w:p w14:paraId="145EB554" w14:textId="77777777" w:rsidR="005E6A9E" w:rsidRDefault="005E6A9E" w:rsidP="005E6A9E">
      <w:pPr>
        <w:pStyle w:val="Style1"/>
      </w:pPr>
      <w:r>
        <w:t xml:space="preserve">                                    siteUrl: null === (o = e.sharepointIds) || void 0 === o ? void 0 : o.siteUrl</w:t>
      </w:r>
    </w:p>
    <w:p w14:paraId="105F1C9A" w14:textId="77777777" w:rsidR="005E6A9E" w:rsidRDefault="005E6A9E" w:rsidP="005E6A9E">
      <w:pPr>
        <w:pStyle w:val="Style1"/>
      </w:pPr>
      <w:r>
        <w:t xml:space="preserve">                                }</w:t>
      </w:r>
    </w:p>
    <w:p w14:paraId="2BD9058E" w14:textId="77777777" w:rsidR="005E6A9E" w:rsidRDefault="005E6A9E" w:rsidP="005E6A9E">
      <w:pPr>
        <w:pStyle w:val="Style1"/>
      </w:pPr>
      <w:r>
        <w:t xml:space="preserve">                            }</w:t>
      </w:r>
    </w:p>
    <w:p w14:paraId="3FB6E89C" w14:textId="77777777" w:rsidR="005E6A9E" w:rsidRDefault="005E6A9E" w:rsidP="005E6A9E">
      <w:pPr>
        <w:pStyle w:val="Style1"/>
      </w:pPr>
      <w:r>
        <w:t xml:space="preserve">                            return c</w:t>
      </w:r>
    </w:p>
    <w:p w14:paraId="67068236" w14:textId="77777777" w:rsidR="005E6A9E" w:rsidRDefault="005E6A9E" w:rsidP="005E6A9E">
      <w:pPr>
        <w:pStyle w:val="Style1"/>
      </w:pPr>
      <w:r>
        <w:t xml:space="preserve">                        }(u, o, 0, p, s, u.fileType)))</w:t>
      </w:r>
    </w:p>
    <w:p w14:paraId="7FBE2DC7" w14:textId="77777777" w:rsidR="005E6A9E" w:rsidRDefault="005E6A9E" w:rsidP="005E6A9E">
      <w:pPr>
        <w:pStyle w:val="Style1"/>
      </w:pPr>
      <w:r>
        <w:t xml:space="preserve">                            return [3, 6];</w:t>
      </w:r>
    </w:p>
    <w:p w14:paraId="3DEF152B" w14:textId="77777777" w:rsidR="005E6A9E" w:rsidRDefault="005E6A9E" w:rsidP="005E6A9E">
      <w:pPr>
        <w:pStyle w:val="Style1"/>
      </w:pPr>
      <w:r>
        <w:t xml:space="preserve">                        switch (v.type) {</w:t>
      </w:r>
    </w:p>
    <w:p w14:paraId="180BDF6D" w14:textId="77777777" w:rsidR="005E6A9E" w:rsidRDefault="005E6A9E" w:rsidP="005E6A9E">
      <w:pPr>
        <w:pStyle w:val="Style1"/>
      </w:pPr>
      <w:r>
        <w:t xml:space="preserve">                        case y.WAC:</w:t>
      </w:r>
    </w:p>
    <w:p w14:paraId="1A87130B" w14:textId="77777777" w:rsidR="005E6A9E" w:rsidRDefault="005E6A9E" w:rsidP="005E6A9E">
      <w:pPr>
        <w:pStyle w:val="Style1"/>
      </w:pPr>
      <w:r>
        <w:t xml:space="preserve">                            return [3, 1];</w:t>
      </w:r>
    </w:p>
    <w:p w14:paraId="4AF25A8C" w14:textId="77777777" w:rsidR="005E6A9E" w:rsidRDefault="005E6A9E" w:rsidP="005E6A9E">
      <w:pPr>
        <w:pStyle w:val="Style1"/>
      </w:pPr>
      <w:r>
        <w:t xml:space="preserve">                        case y.Fluid:</w:t>
      </w:r>
    </w:p>
    <w:p w14:paraId="4E88869F" w14:textId="77777777" w:rsidR="005E6A9E" w:rsidRDefault="005E6A9E" w:rsidP="005E6A9E">
      <w:pPr>
        <w:pStyle w:val="Style1"/>
      </w:pPr>
      <w:r>
        <w:t xml:space="preserve">                            return [3, 2];</w:t>
      </w:r>
    </w:p>
    <w:p w14:paraId="66A172D4" w14:textId="77777777" w:rsidR="005E6A9E" w:rsidRDefault="005E6A9E" w:rsidP="005E6A9E">
      <w:pPr>
        <w:pStyle w:val="Style1"/>
      </w:pPr>
      <w:r>
        <w:t xml:space="preserve">                        case y.MOS:</w:t>
      </w:r>
    </w:p>
    <w:p w14:paraId="5ABF0C86" w14:textId="77777777" w:rsidR="005E6A9E" w:rsidRDefault="005E6A9E" w:rsidP="005E6A9E">
      <w:pPr>
        <w:pStyle w:val="Style1"/>
      </w:pPr>
      <w:r>
        <w:t xml:space="preserve">                            return [3, 4];</w:t>
      </w:r>
    </w:p>
    <w:p w14:paraId="6E5064E4" w14:textId="77777777" w:rsidR="005E6A9E" w:rsidRDefault="005E6A9E" w:rsidP="005E6A9E">
      <w:pPr>
        <w:pStyle w:val="Style1"/>
      </w:pPr>
      <w:r>
        <w:t xml:space="preserve">                        case y.Draft:</w:t>
      </w:r>
    </w:p>
    <w:p w14:paraId="1D3B7478" w14:textId="77777777" w:rsidR="005E6A9E" w:rsidRDefault="005E6A9E" w:rsidP="005E6A9E">
      <w:pPr>
        <w:pStyle w:val="Style1"/>
      </w:pPr>
      <w:r>
        <w:t xml:space="preserve">                            return [3, 5]</w:t>
      </w:r>
    </w:p>
    <w:p w14:paraId="0CEFD9F7" w14:textId="77777777" w:rsidR="005E6A9E" w:rsidRDefault="005E6A9E" w:rsidP="005E6A9E">
      <w:pPr>
        <w:pStyle w:val="Style1"/>
      </w:pPr>
      <w:r>
        <w:t xml:space="preserve">                        }</w:t>
      </w:r>
    </w:p>
    <w:p w14:paraId="68899F50" w14:textId="77777777" w:rsidR="005E6A9E" w:rsidRDefault="005E6A9E" w:rsidP="005E6A9E">
      <w:pPr>
        <w:pStyle w:val="Style1"/>
      </w:pPr>
      <w:r>
        <w:t xml:space="preserve">                        return [3, 6];</w:t>
      </w:r>
    </w:p>
    <w:p w14:paraId="02B19DF4" w14:textId="77777777" w:rsidR="005E6A9E" w:rsidRDefault="005E6A9E" w:rsidP="005E6A9E">
      <w:pPr>
        <w:pStyle w:val="Style1"/>
      </w:pPr>
      <w:r>
        <w:t xml:space="preserve">                    case 1:</w:t>
      </w:r>
    </w:p>
    <w:p w14:paraId="73053D9A" w14:textId="77777777" w:rsidR="005E6A9E" w:rsidRDefault="005E6A9E" w:rsidP="005E6A9E">
      <w:pPr>
        <w:pStyle w:val="Style1"/>
      </w:pPr>
      <w:r>
        <w:t xml:space="preserve">                        return [2, x(u, c, t, d, a, l, T(e))];</w:t>
      </w:r>
    </w:p>
    <w:p w14:paraId="2B194458" w14:textId="77777777" w:rsidR="005E6A9E" w:rsidRDefault="005E6A9E" w:rsidP="005E6A9E">
      <w:pPr>
        <w:pStyle w:val="Style1"/>
      </w:pPr>
      <w:r>
        <w:t xml:space="preserve">                    case 2:</w:t>
      </w:r>
    </w:p>
    <w:p w14:paraId="035FB711" w14:textId="77777777" w:rsidR="005E6A9E" w:rsidRDefault="005E6A9E" w:rsidP="005E6A9E">
      <w:pPr>
        <w:pStyle w:val="Style1"/>
      </w:pPr>
      <w:r>
        <w:t xml:space="preserve">                        return [4, Object(b.a)()];</w:t>
      </w:r>
    </w:p>
    <w:p w14:paraId="09FECB84" w14:textId="77777777" w:rsidR="005E6A9E" w:rsidRDefault="005E6A9E" w:rsidP="005E6A9E">
      <w:pPr>
        <w:pStyle w:val="Style1"/>
      </w:pPr>
      <w:r>
        <w:t xml:space="preserve">                    case 3:</w:t>
      </w:r>
    </w:p>
    <w:p w14:paraId="0ED22D3F" w14:textId="77777777" w:rsidR="005E6A9E" w:rsidRDefault="005E6A9E" w:rsidP="005E6A9E">
      <w:pPr>
        <w:pStyle w:val="Style1"/>
      </w:pPr>
      <w:r>
        <w:t xml:space="preserve">                        return h = r.sent(),</w:t>
      </w:r>
    </w:p>
    <w:p w14:paraId="301E7665" w14:textId="77777777" w:rsidR="005E6A9E" w:rsidRDefault="005E6A9E" w:rsidP="005E6A9E">
      <w:pPr>
        <w:pStyle w:val="Style1"/>
      </w:pPr>
      <w:r>
        <w:t xml:space="preserve">                        (null === (i = h.result.fluidConfigGates) || void 0 === i ? void 0 : i.fluidConfigOpenExternallyEnabled) ? [3, 6] : [2, B(v, t.fluidHostFile, c, a ? a.area : "Other")];</w:t>
      </w:r>
    </w:p>
    <w:p w14:paraId="1BB0D67D" w14:textId="77777777" w:rsidR="005E6A9E" w:rsidRDefault="005E6A9E" w:rsidP="005E6A9E">
      <w:pPr>
        <w:pStyle w:val="Style1"/>
      </w:pPr>
      <w:r>
        <w:t xml:space="preserve">                    case 4:</w:t>
      </w:r>
    </w:p>
    <w:p w14:paraId="6A212C0F" w14:textId="77777777" w:rsidR="005E6A9E" w:rsidRDefault="005E6A9E" w:rsidP="005E6A9E">
      <w:pPr>
        <w:pStyle w:val="Style1"/>
      </w:pPr>
      <w:r>
        <w:t xml:space="preserve">                        if (f)</w:t>
      </w:r>
    </w:p>
    <w:p w14:paraId="15A43390" w14:textId="77777777" w:rsidR="005E6A9E" w:rsidRDefault="005E6A9E" w:rsidP="005E6A9E">
      <w:pPr>
        <w:pStyle w:val="Style1"/>
      </w:pPr>
      <w:r>
        <w:t xml:space="preserve">                            return [2, Object(V.a)(v, a ? a.area : "Other")];</w:t>
      </w:r>
    </w:p>
    <w:p w14:paraId="575AD54E" w14:textId="77777777" w:rsidR="005E6A9E" w:rsidRDefault="005E6A9E" w:rsidP="005E6A9E">
      <w:pPr>
        <w:pStyle w:val="Style1"/>
      </w:pPr>
      <w:r>
        <w:t xml:space="preserve">                        r.label = 5;</w:t>
      </w:r>
    </w:p>
    <w:p w14:paraId="52B601CD" w14:textId="77777777" w:rsidR="005E6A9E" w:rsidRDefault="005E6A9E" w:rsidP="005E6A9E">
      <w:pPr>
        <w:pStyle w:val="Style1"/>
      </w:pPr>
      <w:r>
        <w:t xml:space="preserve">                    case 5:</w:t>
      </w:r>
    </w:p>
    <w:p w14:paraId="2B7007F7" w14:textId="77777777" w:rsidR="005E6A9E" w:rsidRDefault="005E6A9E" w:rsidP="005E6A9E">
      <w:pPr>
        <w:pStyle w:val="Style1"/>
      </w:pPr>
      <w:r>
        <w:t xml:space="preserve">                        return [2, H(u, a ? a.area : "Other")];</w:t>
      </w:r>
    </w:p>
    <w:p w14:paraId="03EE5731" w14:textId="77777777" w:rsidR="005E6A9E" w:rsidRDefault="005E6A9E" w:rsidP="005E6A9E">
      <w:pPr>
        <w:pStyle w:val="Style1"/>
      </w:pPr>
      <w:r>
        <w:t xml:space="preserve">                    case 6:</w:t>
      </w:r>
    </w:p>
    <w:p w14:paraId="699398B6" w14:textId="77777777" w:rsidR="005E6A9E" w:rsidRDefault="005E6A9E" w:rsidP="005E6A9E">
      <w:pPr>
        <w:pStyle w:val="Style1"/>
      </w:pPr>
      <w:r>
        <w:t xml:space="preserve">                        return [2, Promise.resolve({</w:t>
      </w:r>
    </w:p>
    <w:p w14:paraId="5E567ADF" w14:textId="77777777" w:rsidR="005E6A9E" w:rsidRDefault="005E6A9E" w:rsidP="005E6A9E">
      <w:pPr>
        <w:pStyle w:val="Style1"/>
      </w:pPr>
      <w:r>
        <w:t xml:space="preserve">                            success: !1,</w:t>
      </w:r>
    </w:p>
    <w:p w14:paraId="36B4A769" w14:textId="77777777" w:rsidR="005E6A9E" w:rsidRDefault="005E6A9E" w:rsidP="005E6A9E">
      <w:pPr>
        <w:pStyle w:val="Style1"/>
      </w:pPr>
      <w:r>
        <w:t xml:space="preserve">                            message: "launchCustomContent:fallThrough"</w:t>
      </w:r>
    </w:p>
    <w:p w14:paraId="4B873E49" w14:textId="77777777" w:rsidR="005E6A9E" w:rsidRDefault="005E6A9E" w:rsidP="005E6A9E">
      <w:pPr>
        <w:pStyle w:val="Style1"/>
      </w:pPr>
      <w:r>
        <w:t xml:space="preserve">                        })]</w:t>
      </w:r>
    </w:p>
    <w:p w14:paraId="1E6D59E0" w14:textId="77777777" w:rsidR="005E6A9E" w:rsidRDefault="005E6A9E" w:rsidP="005E6A9E">
      <w:pPr>
        <w:pStyle w:val="Style1"/>
      </w:pPr>
      <w:r>
        <w:t xml:space="preserve">                    }</w:t>
      </w:r>
    </w:p>
    <w:p w14:paraId="641DBAAB" w14:textId="77777777" w:rsidR="005E6A9E" w:rsidRDefault="005E6A9E" w:rsidP="005E6A9E">
      <w:pPr>
        <w:pStyle w:val="Style1"/>
      </w:pPr>
      <w:r>
        <w:t xml:space="preserve">                }</w:t>
      </w:r>
    </w:p>
    <w:p w14:paraId="638F1938" w14:textId="77777777" w:rsidR="005E6A9E" w:rsidRDefault="005E6A9E" w:rsidP="005E6A9E">
      <w:pPr>
        <w:pStyle w:val="Style1"/>
      </w:pPr>
      <w:r>
        <w:t xml:space="preserve">                ))</w:t>
      </w:r>
    </w:p>
    <w:p w14:paraId="03C77727" w14:textId="77777777" w:rsidR="005E6A9E" w:rsidRDefault="005E6A9E" w:rsidP="005E6A9E">
      <w:pPr>
        <w:pStyle w:val="Style1"/>
      </w:pPr>
      <w:r>
        <w:t xml:space="preserve">            }</w:t>
      </w:r>
    </w:p>
    <w:p w14:paraId="1632C5AC" w14:textId="77777777" w:rsidR="005E6A9E" w:rsidRDefault="005E6A9E" w:rsidP="005E6A9E">
      <w:pPr>
        <w:pStyle w:val="Style1"/>
      </w:pPr>
      <w:r>
        <w:t xml:space="preserve">            ))</w:t>
      </w:r>
    </w:p>
    <w:p w14:paraId="34D61B4C" w14:textId="77777777" w:rsidR="005E6A9E" w:rsidRDefault="005E6A9E" w:rsidP="005E6A9E">
      <w:pPr>
        <w:pStyle w:val="Style1"/>
      </w:pPr>
      <w:r>
        <w:t xml:space="preserve">        }</w:t>
      </w:r>
    </w:p>
    <w:p w14:paraId="14E1F4D9" w14:textId="77777777" w:rsidR="005E6A9E" w:rsidRDefault="005E6A9E" w:rsidP="005E6A9E">
      <w:pPr>
        <w:pStyle w:val="Style1"/>
      </w:pPr>
      <w:r>
        <w:t xml:space="preserve">        function G(e, t, n, a, i) {</w:t>
      </w:r>
    </w:p>
    <w:p w14:paraId="3B7AF230" w14:textId="77777777" w:rsidR="005E6A9E" w:rsidRDefault="005E6A9E" w:rsidP="005E6A9E">
      <w:pPr>
        <w:pStyle w:val="Style1"/>
      </w:pPr>
      <w:r>
        <w:t xml:space="preserve">            var o;</w:t>
      </w:r>
    </w:p>
    <w:p w14:paraId="76A9EE9B" w14:textId="77777777" w:rsidR="005E6A9E" w:rsidRDefault="005E6A9E" w:rsidP="005E6A9E">
      <w:pPr>
        <w:pStyle w:val="Style1"/>
      </w:pPr>
      <w:r>
        <w:t xml:space="preserve">            return Object(r.__awaiter)(this, void 0, void 0, (function() {</w:t>
      </w:r>
    </w:p>
    <w:p w14:paraId="7033A1F9" w14:textId="77777777" w:rsidR="005E6A9E" w:rsidRDefault="005E6A9E" w:rsidP="005E6A9E">
      <w:pPr>
        <w:pStyle w:val="Style1"/>
      </w:pPr>
      <w:r>
        <w:t xml:space="preserve">                var c;</w:t>
      </w:r>
    </w:p>
    <w:p w14:paraId="07D9BC6E" w14:textId="77777777" w:rsidR="005E6A9E" w:rsidRDefault="005E6A9E" w:rsidP="005E6A9E">
      <w:pPr>
        <w:pStyle w:val="Style1"/>
      </w:pPr>
      <w:r>
        <w:t xml:space="preserve">                return Object(r.__generator)(this, (function(r) {</w:t>
      </w:r>
    </w:p>
    <w:p w14:paraId="471E7BE3" w14:textId="77777777" w:rsidR="005E6A9E" w:rsidRDefault="005E6A9E" w:rsidP="005E6A9E">
      <w:pPr>
        <w:pStyle w:val="Style1"/>
      </w:pPr>
      <w:r>
        <w:t xml:space="preserve">                    switch (r.label) {</w:t>
      </w:r>
    </w:p>
    <w:p w14:paraId="77838895" w14:textId="77777777" w:rsidR="005E6A9E" w:rsidRDefault="005E6A9E" w:rsidP="005E6A9E">
      <w:pPr>
        <w:pStyle w:val="Style1"/>
      </w:pPr>
      <w:r>
        <w:t xml:space="preserve">                    case 0:</w:t>
      </w:r>
    </w:p>
    <w:p w14:paraId="0C1BA329" w14:textId="77777777" w:rsidR="005E6A9E" w:rsidRDefault="005E6A9E" w:rsidP="005E6A9E">
      <w:pPr>
        <w:pStyle w:val="Style1"/>
      </w:pPr>
      <w:r>
        <w:t xml:space="preserve">                        return r.trys.push([0, , 2, 3]),</w:t>
      </w:r>
    </w:p>
    <w:p w14:paraId="1B4F0615" w14:textId="77777777" w:rsidR="005E6A9E" w:rsidRDefault="005E6A9E" w:rsidP="005E6A9E">
      <w:pPr>
        <w:pStyle w:val="Style1"/>
      </w:pPr>
      <w:r>
        <w:t xml:space="preserve">                        [4, Object(F.a)(t, {</w:t>
      </w:r>
    </w:p>
    <w:p w14:paraId="41A91138" w14:textId="77777777" w:rsidR="005E6A9E" w:rsidRDefault="005E6A9E" w:rsidP="005E6A9E">
      <w:pPr>
        <w:pStyle w:val="Style1"/>
      </w:pPr>
      <w:r>
        <w:t xml:space="preserve">                            action: e,</w:t>
      </w:r>
    </w:p>
    <w:p w14:paraId="0E067706" w14:textId="77777777" w:rsidR="005E6A9E" w:rsidRDefault="005E6A9E" w:rsidP="005E6A9E">
      <w:pPr>
        <w:pStyle w:val="Style1"/>
      </w:pPr>
      <w:r>
        <w:t xml:space="preserve">                            linkTarget: a,</w:t>
      </w:r>
    </w:p>
    <w:p w14:paraId="2910E750" w14:textId="77777777" w:rsidR="005E6A9E" w:rsidRDefault="005E6A9E" w:rsidP="005E6A9E">
      <w:pPr>
        <w:pStyle w:val="Style1"/>
      </w:pPr>
      <w:r>
        <w:t xml:space="preserve">                            targetTab: null != i ? i : void 0</w:t>
      </w:r>
    </w:p>
    <w:p w14:paraId="0886C281" w14:textId="77777777" w:rsidR="005E6A9E" w:rsidRDefault="005E6A9E" w:rsidP="005E6A9E">
      <w:pPr>
        <w:pStyle w:val="Style1"/>
      </w:pPr>
      <w:r>
        <w:t xml:space="preserve">                        })];</w:t>
      </w:r>
    </w:p>
    <w:p w14:paraId="34E08B8E" w14:textId="77777777" w:rsidR="005E6A9E" w:rsidRDefault="005E6A9E" w:rsidP="005E6A9E">
      <w:pPr>
        <w:pStyle w:val="Style1"/>
      </w:pPr>
      <w:r>
        <w:t xml:space="preserve">                    case 1:</w:t>
      </w:r>
    </w:p>
    <w:p w14:paraId="2556A55F" w14:textId="77777777" w:rsidR="005E6A9E" w:rsidRDefault="005E6A9E" w:rsidP="005E6A9E">
      <w:pPr>
        <w:pStyle w:val="Style1"/>
      </w:pPr>
      <w:r>
        <w:t xml:space="preserve">                        return c = r.sent(),</w:t>
      </w:r>
    </w:p>
    <w:p w14:paraId="0812FEBD" w14:textId="77777777" w:rsidR="005E6A9E" w:rsidRDefault="005E6A9E" w:rsidP="005E6A9E">
      <w:pPr>
        <w:pStyle w:val="Style1"/>
      </w:pPr>
      <w:r>
        <w:t xml:space="preserve">                        [3, 3];</w:t>
      </w:r>
    </w:p>
    <w:p w14:paraId="5BC3483D" w14:textId="77777777" w:rsidR="005E6A9E" w:rsidRDefault="005E6A9E" w:rsidP="005E6A9E">
      <w:pPr>
        <w:pStyle w:val="Style1"/>
      </w:pPr>
      <w:r>
        <w:t xml:space="preserve">                    case 2:</w:t>
      </w:r>
    </w:p>
    <w:p w14:paraId="6DB7331C" w14:textId="77777777" w:rsidR="005E6A9E" w:rsidRDefault="005E6A9E" w:rsidP="005E6A9E">
      <w:pPr>
        <w:pStyle w:val="Style1"/>
      </w:pPr>
      <w:r>
        <w:t xml:space="preserve">                        return Object(U.a)({</w:t>
      </w:r>
    </w:p>
    <w:p w14:paraId="2830A90B" w14:textId="77777777" w:rsidR="005E6A9E" w:rsidRDefault="005E6A9E" w:rsidP="005E6A9E">
      <w:pPr>
        <w:pStyle w:val="Style1"/>
      </w:pPr>
      <w:r>
        <w:t xml:space="preserve">                            launchInstrumentationParams: n,</w:t>
      </w:r>
    </w:p>
    <w:p w14:paraId="6DD1C5D0" w14:textId="77777777" w:rsidR="005E6A9E" w:rsidRDefault="005E6A9E" w:rsidP="005E6A9E">
      <w:pPr>
        <w:pStyle w:val="Style1"/>
      </w:pPr>
      <w:r>
        <w:t xml:space="preserve">                            success: null !== (o = null == c ? void 0 : c.success) &amp;&amp; void 0 !== o &amp;&amp; o,</w:t>
      </w:r>
    </w:p>
    <w:p w14:paraId="239EACF5" w14:textId="77777777" w:rsidR="005E6A9E" w:rsidRDefault="005E6A9E" w:rsidP="005E6A9E">
      <w:pPr>
        <w:pStyle w:val="Style1"/>
      </w:pPr>
      <w:r>
        <w:t xml:space="preserve">                            platform: "Web"</w:t>
      </w:r>
    </w:p>
    <w:p w14:paraId="195DF82A" w14:textId="77777777" w:rsidR="005E6A9E" w:rsidRDefault="005E6A9E" w:rsidP="005E6A9E">
      <w:pPr>
        <w:pStyle w:val="Style1"/>
      </w:pPr>
      <w:r>
        <w:t xml:space="preserve">                        }),</w:t>
      </w:r>
    </w:p>
    <w:p w14:paraId="45062FD6" w14:textId="77777777" w:rsidR="005E6A9E" w:rsidRDefault="005E6A9E" w:rsidP="005E6A9E">
      <w:pPr>
        <w:pStyle w:val="Style1"/>
      </w:pPr>
      <w:r>
        <w:t xml:space="preserve">                        [7];</w:t>
      </w:r>
    </w:p>
    <w:p w14:paraId="1965F0A6" w14:textId="77777777" w:rsidR="005E6A9E" w:rsidRDefault="005E6A9E" w:rsidP="005E6A9E">
      <w:pPr>
        <w:pStyle w:val="Style1"/>
      </w:pPr>
      <w:r>
        <w:t xml:space="preserve">                    case 3:</w:t>
      </w:r>
    </w:p>
    <w:p w14:paraId="76CDC3DA" w14:textId="77777777" w:rsidR="005E6A9E" w:rsidRDefault="005E6A9E" w:rsidP="005E6A9E">
      <w:pPr>
        <w:pStyle w:val="Style1"/>
      </w:pPr>
      <w:r>
        <w:t xml:space="preserve">                        return [2, c]</w:t>
      </w:r>
    </w:p>
    <w:p w14:paraId="4EDF8133" w14:textId="77777777" w:rsidR="005E6A9E" w:rsidRDefault="005E6A9E" w:rsidP="005E6A9E">
      <w:pPr>
        <w:pStyle w:val="Style1"/>
      </w:pPr>
      <w:r>
        <w:t xml:space="preserve">                    }</w:t>
      </w:r>
    </w:p>
    <w:p w14:paraId="6F6C56DE" w14:textId="77777777" w:rsidR="005E6A9E" w:rsidRDefault="005E6A9E" w:rsidP="005E6A9E">
      <w:pPr>
        <w:pStyle w:val="Style1"/>
      </w:pPr>
      <w:r>
        <w:t xml:space="preserve">                }</w:t>
      </w:r>
    </w:p>
    <w:p w14:paraId="2A4D7E95" w14:textId="77777777" w:rsidR="005E6A9E" w:rsidRDefault="005E6A9E" w:rsidP="005E6A9E">
      <w:pPr>
        <w:pStyle w:val="Style1"/>
      </w:pPr>
      <w:r>
        <w:t xml:space="preserve">                ))</w:t>
      </w:r>
    </w:p>
    <w:p w14:paraId="79FDDE63" w14:textId="77777777" w:rsidR="005E6A9E" w:rsidRDefault="005E6A9E" w:rsidP="005E6A9E">
      <w:pPr>
        <w:pStyle w:val="Style1"/>
      </w:pPr>
      <w:r>
        <w:t xml:space="preserve">            }</w:t>
      </w:r>
    </w:p>
    <w:p w14:paraId="1B496804" w14:textId="77777777" w:rsidR="005E6A9E" w:rsidRDefault="005E6A9E" w:rsidP="005E6A9E">
      <w:pPr>
        <w:pStyle w:val="Style1"/>
      </w:pPr>
      <w:r>
        <w:t xml:space="preserve">            ))</w:t>
      </w:r>
    </w:p>
    <w:p w14:paraId="6A28123B" w14:textId="77777777" w:rsidR="005E6A9E" w:rsidRDefault="005E6A9E" w:rsidP="005E6A9E">
      <w:pPr>
        <w:pStyle w:val="Style1"/>
      </w:pPr>
      <w:r>
        <w:t xml:space="preserve">        }</w:t>
      </w:r>
    </w:p>
    <w:p w14:paraId="1E5044CA" w14:textId="77777777" w:rsidR="005E6A9E" w:rsidRDefault="005E6A9E" w:rsidP="005E6A9E">
      <w:pPr>
        <w:pStyle w:val="Style1"/>
      </w:pPr>
      <w:r>
        <w:t xml:space="preserve">        function Q(e, t, n, a, i) {</w:t>
      </w:r>
    </w:p>
    <w:p w14:paraId="086BCDAE" w14:textId="77777777" w:rsidR="005E6A9E" w:rsidRDefault="005E6A9E" w:rsidP="005E6A9E">
      <w:pPr>
        <w:pStyle w:val="Style1"/>
      </w:pPr>
      <w:r>
        <w:t xml:space="preserve">            var o, c;</w:t>
      </w:r>
    </w:p>
    <w:p w14:paraId="2ABE4CF3" w14:textId="77777777" w:rsidR="005E6A9E" w:rsidRDefault="005E6A9E" w:rsidP="005E6A9E">
      <w:pPr>
        <w:pStyle w:val="Style1"/>
      </w:pPr>
      <w:r>
        <w:t xml:space="preserve">            return Object(r.__awaiter)(this, void 0, void 0, (function() {</w:t>
      </w:r>
    </w:p>
    <w:p w14:paraId="619ADDB8" w14:textId="77777777" w:rsidR="005E6A9E" w:rsidRDefault="005E6A9E" w:rsidP="005E6A9E">
      <w:pPr>
        <w:pStyle w:val="Style1"/>
      </w:pPr>
      <w:r>
        <w:t xml:space="preserve">                var s, u, l, d;</w:t>
      </w:r>
    </w:p>
    <w:p w14:paraId="0D38B4B6" w14:textId="77777777" w:rsidR="005E6A9E" w:rsidRDefault="005E6A9E" w:rsidP="005E6A9E">
      <w:pPr>
        <w:pStyle w:val="Style1"/>
      </w:pPr>
      <w:r>
        <w:t xml:space="preserve">                return Object(r.__generator)(this, (function(f) {</w:t>
      </w:r>
    </w:p>
    <w:p w14:paraId="53796DED" w14:textId="77777777" w:rsidR="005E6A9E" w:rsidRDefault="005E6A9E" w:rsidP="005E6A9E">
      <w:pPr>
        <w:pStyle w:val="Style1"/>
      </w:pPr>
      <w:r>
        <w:t xml:space="preserve">                    switch (f.label) {</w:t>
      </w:r>
    </w:p>
    <w:p w14:paraId="747B05B2" w14:textId="77777777" w:rsidR="005E6A9E" w:rsidRDefault="005E6A9E" w:rsidP="005E6A9E">
      <w:pPr>
        <w:pStyle w:val="Style1"/>
      </w:pPr>
      <w:r>
        <w:t xml:space="preserve">                    case 0:</w:t>
      </w:r>
    </w:p>
    <w:p w14:paraId="2E966D62" w14:textId="77777777" w:rsidR="005E6A9E" w:rsidRDefault="005E6A9E" w:rsidP="005E6A9E">
      <w:pPr>
        <w:pStyle w:val="Style1"/>
      </w:pPr>
      <w:r>
        <w:t xml:space="preserve">                        if (s = {},</w:t>
      </w:r>
    </w:p>
    <w:p w14:paraId="5BEF1BD8" w14:textId="77777777" w:rsidR="005E6A9E" w:rsidRDefault="005E6A9E" w:rsidP="005E6A9E">
      <w:pPr>
        <w:pStyle w:val="Style1"/>
      </w:pPr>
      <w:r>
        <w:t xml:space="preserve">                        !t.router.getUrlForRoute)</w:t>
      </w:r>
    </w:p>
    <w:p w14:paraId="7F0C261A" w14:textId="77777777" w:rsidR="005E6A9E" w:rsidRDefault="005E6A9E" w:rsidP="005E6A9E">
      <w:pPr>
        <w:pStyle w:val="Style1"/>
      </w:pPr>
      <w:r>
        <w:t xml:space="preserve">                            return [2, {</w:t>
      </w:r>
    </w:p>
    <w:p w14:paraId="101E9E39" w14:textId="77777777" w:rsidR="005E6A9E" w:rsidRDefault="005E6A9E" w:rsidP="005E6A9E">
      <w:pPr>
        <w:pStyle w:val="Style1"/>
      </w:pPr>
      <w:r>
        <w:t xml:space="preserve">                                success: !1,</w:t>
      </w:r>
    </w:p>
    <w:p w14:paraId="01A89E0B" w14:textId="77777777" w:rsidR="005E6A9E" w:rsidRDefault="005E6A9E" w:rsidP="005E6A9E">
      <w:pPr>
        <w:pStyle w:val="Style1"/>
      </w:pPr>
      <w:r>
        <w:t xml:space="preserve">                                message: "getUrlForRoute is undefined"</w:t>
      </w:r>
    </w:p>
    <w:p w14:paraId="3CC3BB5A" w14:textId="77777777" w:rsidR="005E6A9E" w:rsidRDefault="005E6A9E" w:rsidP="005E6A9E">
      <w:pPr>
        <w:pStyle w:val="Style1"/>
      </w:pPr>
      <w:r>
        <w:t xml:space="preserve">                            }];</w:t>
      </w:r>
    </w:p>
    <w:p w14:paraId="3BF73DBE" w14:textId="77777777" w:rsidR="005E6A9E" w:rsidRDefault="005E6A9E" w:rsidP="005E6A9E">
      <w:pPr>
        <w:pStyle w:val="Style1"/>
      </w:pPr>
      <w:r>
        <w:t xml:space="preserve">                        if (a &amp;&amp; (s.siteUrl = null === (o = e.sharepointIds) || void 0 === o ? void 0 : o.siteUrl),</w:t>
      </w:r>
    </w:p>
    <w:p w14:paraId="1708835C" w14:textId="77777777" w:rsidR="005E6A9E" w:rsidRDefault="005E6A9E" w:rsidP="005E6A9E">
      <w:pPr>
        <w:pStyle w:val="Style1"/>
      </w:pPr>
      <w:r>
        <w:t xml:space="preserve">                        i &amp;&amp; e.navId &amp;&amp; (s.nav = e.navId),</w:t>
      </w:r>
    </w:p>
    <w:p w14:paraId="3CA41206" w14:textId="77777777" w:rsidR="005E6A9E" w:rsidRDefault="005E6A9E" w:rsidP="005E6A9E">
      <w:pPr>
        <w:pStyle w:val="Style1"/>
      </w:pPr>
      <w:r>
        <w:t xml:space="preserve">                        !(u = t.router.getUrlForRoute({</w:t>
      </w:r>
    </w:p>
    <w:p w14:paraId="7D545375" w14:textId="77777777" w:rsidR="005E6A9E" w:rsidRDefault="005E6A9E" w:rsidP="005E6A9E">
      <w:pPr>
        <w:pStyle w:val="Style1"/>
      </w:pPr>
      <w:r>
        <w:t xml:space="preserve">                            route: "Content",</w:t>
      </w:r>
    </w:p>
    <w:p w14:paraId="2712A332" w14:textId="77777777" w:rsidR="005E6A9E" w:rsidRDefault="005E6A9E" w:rsidP="005E6A9E">
      <w:pPr>
        <w:pStyle w:val="Style1"/>
      </w:pPr>
      <w:r>
        <w:t xml:space="preserve">                            type: A.a.Base,</w:t>
      </w:r>
    </w:p>
    <w:p w14:paraId="110B7A07" w14:textId="77777777" w:rsidR="005E6A9E" w:rsidRDefault="005E6A9E" w:rsidP="005E6A9E">
      <w:pPr>
        <w:pStyle w:val="Style1"/>
      </w:pPr>
      <w:r>
        <w:t xml:space="preserve">                            app: e.fileType</w:t>
      </w:r>
    </w:p>
    <w:p w14:paraId="00550F40" w14:textId="77777777" w:rsidR="005E6A9E" w:rsidRDefault="005E6A9E" w:rsidP="005E6A9E">
      <w:pPr>
        <w:pStyle w:val="Style1"/>
      </w:pPr>
      <w:r>
        <w:t xml:space="preserve">                        }, function(e, t) {</w:t>
      </w:r>
    </w:p>
    <w:p w14:paraId="5A36C046" w14:textId="77777777" w:rsidR="005E6A9E" w:rsidRDefault="005E6A9E" w:rsidP="005E6A9E">
      <w:pPr>
        <w:pStyle w:val="Style1"/>
      </w:pPr>
      <w:r>
        <w:t xml:space="preserve">                            return void 0 === t &amp;&amp; (t = {}),</w:t>
      </w:r>
    </w:p>
    <w:p w14:paraId="017B15DA" w14:textId="77777777" w:rsidR="005E6A9E" w:rsidRDefault="005E6A9E" w:rsidP="005E6A9E">
      <w:pPr>
        <w:pStyle w:val="Style1"/>
      </w:pPr>
      <w:r>
        <w:t xml:space="preserve">                            Object(r.__assign)(Object(r.__assign)({}, t), {</w:t>
      </w:r>
    </w:p>
    <w:p w14:paraId="6A01F494" w14:textId="77777777" w:rsidR="005E6A9E" w:rsidRDefault="005E6A9E" w:rsidP="005E6A9E">
      <w:pPr>
        <w:pStyle w:val="Style1"/>
      </w:pPr>
      <w:r>
        <w:t xml:space="preserve">                                drive: e.driveId,</w:t>
      </w:r>
    </w:p>
    <w:p w14:paraId="6810CE4C" w14:textId="77777777" w:rsidR="005E6A9E" w:rsidRDefault="005E6A9E" w:rsidP="005E6A9E">
      <w:pPr>
        <w:pStyle w:val="Style1"/>
      </w:pPr>
      <w:r>
        <w:t xml:space="preserve">                                item: e.docId,</w:t>
      </w:r>
    </w:p>
    <w:p w14:paraId="67C71A91" w14:textId="77777777" w:rsidR="005E6A9E" w:rsidRDefault="005E6A9E" w:rsidP="005E6A9E">
      <w:pPr>
        <w:pStyle w:val="Style1"/>
      </w:pPr>
      <w:r>
        <w:t xml:space="preserve">                                file: e.canonicalUrl</w:t>
      </w:r>
    </w:p>
    <w:p w14:paraId="5C530829" w14:textId="77777777" w:rsidR="005E6A9E" w:rsidRDefault="005E6A9E" w:rsidP="005E6A9E">
      <w:pPr>
        <w:pStyle w:val="Style1"/>
      </w:pPr>
      <w:r>
        <w:t xml:space="preserve">                            })</w:t>
      </w:r>
    </w:p>
    <w:p w14:paraId="786D04C7" w14:textId="77777777" w:rsidR="005E6A9E" w:rsidRDefault="005E6A9E" w:rsidP="005E6A9E">
      <w:pPr>
        <w:pStyle w:val="Style1"/>
      </w:pPr>
      <w:r>
        <w:t xml:space="preserve">                        }(e, s))))</w:t>
      </w:r>
    </w:p>
    <w:p w14:paraId="095D381D" w14:textId="77777777" w:rsidR="005E6A9E" w:rsidRDefault="005E6A9E" w:rsidP="005E6A9E">
      <w:pPr>
        <w:pStyle w:val="Style1"/>
      </w:pPr>
      <w:r>
        <w:t xml:space="preserve">                            return [3, 4];</w:t>
      </w:r>
    </w:p>
    <w:p w14:paraId="583E60B7" w14:textId="77777777" w:rsidR="005E6A9E" w:rsidRDefault="005E6A9E" w:rsidP="005E6A9E">
      <w:pPr>
        <w:pStyle w:val="Style1"/>
      </w:pPr>
      <w:r>
        <w:t xml:space="preserve">                        f.label = 1;</w:t>
      </w:r>
    </w:p>
    <w:p w14:paraId="6C111E73" w14:textId="77777777" w:rsidR="005E6A9E" w:rsidRDefault="005E6A9E" w:rsidP="005E6A9E">
      <w:pPr>
        <w:pStyle w:val="Style1"/>
      </w:pPr>
      <w:r>
        <w:t xml:space="preserve">                    case 1:</w:t>
      </w:r>
    </w:p>
    <w:p w14:paraId="67CA170A" w14:textId="77777777" w:rsidR="005E6A9E" w:rsidRDefault="005E6A9E" w:rsidP="005E6A9E">
      <w:pPr>
        <w:pStyle w:val="Style1"/>
      </w:pPr>
      <w:r>
        <w:t xml:space="preserve">                        return f.trys.push([1, 3, , 4]),</w:t>
      </w:r>
    </w:p>
    <w:p w14:paraId="4EE2BED0" w14:textId="77777777" w:rsidR="005E6A9E" w:rsidRDefault="005E6A9E" w:rsidP="005E6A9E">
      <w:pPr>
        <w:pStyle w:val="Style1"/>
      </w:pPr>
      <w:r>
        <w:t xml:space="preserve">                        [4, Object(F.a)(u, {</w:t>
      </w:r>
    </w:p>
    <w:p w14:paraId="6BBF05C8" w14:textId="77777777" w:rsidR="005E6A9E" w:rsidRDefault="005E6A9E" w:rsidP="005E6A9E">
      <w:pPr>
        <w:pStyle w:val="Style1"/>
      </w:pPr>
      <w:r>
        <w:t xml:space="preserve">                            action: "OpenDocument",</w:t>
      </w:r>
    </w:p>
    <w:p w14:paraId="1A4DA9CB" w14:textId="77777777" w:rsidR="005E6A9E" w:rsidRDefault="005E6A9E" w:rsidP="005E6A9E">
      <w:pPr>
        <w:pStyle w:val="Style1"/>
      </w:pPr>
      <w:r>
        <w:t xml:space="preserve">                            linkTarget: "_blank"</w:t>
      </w:r>
    </w:p>
    <w:p w14:paraId="30778605" w14:textId="77777777" w:rsidR="005E6A9E" w:rsidRDefault="005E6A9E" w:rsidP="005E6A9E">
      <w:pPr>
        <w:pStyle w:val="Style1"/>
      </w:pPr>
      <w:r>
        <w:t xml:space="preserve">                        })];</w:t>
      </w:r>
    </w:p>
    <w:p w14:paraId="745D4D46" w14:textId="77777777" w:rsidR="005E6A9E" w:rsidRDefault="005E6A9E" w:rsidP="005E6A9E">
      <w:pPr>
        <w:pStyle w:val="Style1"/>
      </w:pPr>
      <w:r>
        <w:t xml:space="preserve">                    case 2:</w:t>
      </w:r>
    </w:p>
    <w:p w14:paraId="3A6A6001" w14:textId="77777777" w:rsidR="005E6A9E" w:rsidRDefault="005E6A9E" w:rsidP="005E6A9E">
      <w:pPr>
        <w:pStyle w:val="Style1"/>
      </w:pPr>
      <w:r>
        <w:t xml:space="preserve">                        return l = f.sent(),</w:t>
      </w:r>
    </w:p>
    <w:p w14:paraId="1DF1DDA8" w14:textId="77777777" w:rsidR="005E6A9E" w:rsidRDefault="005E6A9E" w:rsidP="005E6A9E">
      <w:pPr>
        <w:pStyle w:val="Style1"/>
      </w:pPr>
      <w:r>
        <w:t xml:space="preserve">                        Object(U.a)({</w:t>
      </w:r>
    </w:p>
    <w:p w14:paraId="62D140F5" w14:textId="77777777" w:rsidR="005E6A9E" w:rsidRDefault="005E6A9E" w:rsidP="005E6A9E">
      <w:pPr>
        <w:pStyle w:val="Style1"/>
      </w:pPr>
      <w:r>
        <w:t xml:space="preserve">                            launchInstrumentationParams: n,</w:t>
      </w:r>
    </w:p>
    <w:p w14:paraId="10B5E96C" w14:textId="77777777" w:rsidR="005E6A9E" w:rsidRDefault="005E6A9E" w:rsidP="005E6A9E">
      <w:pPr>
        <w:pStyle w:val="Style1"/>
      </w:pPr>
      <w:r>
        <w:t xml:space="preserve">                            success: l.success,</w:t>
      </w:r>
    </w:p>
    <w:p w14:paraId="2DC895B9" w14:textId="77777777" w:rsidR="005E6A9E" w:rsidRDefault="005E6A9E" w:rsidP="005E6A9E">
      <w:pPr>
        <w:pStyle w:val="Style1"/>
      </w:pPr>
      <w:r>
        <w:t xml:space="preserve">                            platform: "Web"</w:t>
      </w:r>
    </w:p>
    <w:p w14:paraId="0324AA9C" w14:textId="77777777" w:rsidR="005E6A9E" w:rsidRDefault="005E6A9E" w:rsidP="005E6A9E">
      <w:pPr>
        <w:pStyle w:val="Style1"/>
      </w:pPr>
      <w:r>
        <w:t xml:space="preserve">                        }),</w:t>
      </w:r>
    </w:p>
    <w:p w14:paraId="30B1D254" w14:textId="77777777" w:rsidR="005E6A9E" w:rsidRDefault="005E6A9E" w:rsidP="005E6A9E">
      <w:pPr>
        <w:pStyle w:val="Style1"/>
      </w:pPr>
      <w:r>
        <w:t xml:space="preserve">                        [2, l];</w:t>
      </w:r>
    </w:p>
    <w:p w14:paraId="30DEA813" w14:textId="77777777" w:rsidR="005E6A9E" w:rsidRDefault="005E6A9E" w:rsidP="005E6A9E">
      <w:pPr>
        <w:pStyle w:val="Style1"/>
      </w:pPr>
      <w:r>
        <w:t xml:space="preserve">                    case 3:</w:t>
      </w:r>
    </w:p>
    <w:p w14:paraId="68E2BD49" w14:textId="77777777" w:rsidR="005E6A9E" w:rsidRDefault="005E6A9E" w:rsidP="005E6A9E">
      <w:pPr>
        <w:pStyle w:val="Style1"/>
      </w:pPr>
      <w:r>
        <w:t xml:space="preserve">                        return d = f.sent(),</w:t>
      </w:r>
    </w:p>
    <w:p w14:paraId="5D84984C" w14:textId="77777777" w:rsidR="005E6A9E" w:rsidRDefault="005E6A9E" w:rsidP="005E6A9E">
      <w:pPr>
        <w:pStyle w:val="Style1"/>
      </w:pPr>
      <w:r>
        <w:t xml:space="preserve">                        Object(U.a)({</w:t>
      </w:r>
    </w:p>
    <w:p w14:paraId="42D38256" w14:textId="77777777" w:rsidR="005E6A9E" w:rsidRDefault="005E6A9E" w:rsidP="005E6A9E">
      <w:pPr>
        <w:pStyle w:val="Style1"/>
      </w:pPr>
      <w:r>
        <w:t xml:space="preserve">                            launchInstrumentationParams: n,</w:t>
      </w:r>
    </w:p>
    <w:p w14:paraId="473BF834" w14:textId="77777777" w:rsidR="005E6A9E" w:rsidRDefault="005E6A9E" w:rsidP="005E6A9E">
      <w:pPr>
        <w:pStyle w:val="Style1"/>
      </w:pPr>
      <w:r>
        <w:t xml:space="preserve">                            success: !1</w:t>
      </w:r>
    </w:p>
    <w:p w14:paraId="62ADD05C" w14:textId="77777777" w:rsidR="005E6A9E" w:rsidRDefault="005E6A9E" w:rsidP="005E6A9E">
      <w:pPr>
        <w:pStyle w:val="Style1"/>
      </w:pPr>
      <w:r>
        <w:t xml:space="preserve">                        }),</w:t>
      </w:r>
    </w:p>
    <w:p w14:paraId="411F41B9" w14:textId="77777777" w:rsidR="005E6A9E" w:rsidRDefault="005E6A9E" w:rsidP="005E6A9E">
      <w:pPr>
        <w:pStyle w:val="Style1"/>
      </w:pPr>
      <w:r>
        <w:t xml:space="preserve">                        [2, {</w:t>
      </w:r>
    </w:p>
    <w:p w14:paraId="67292A0D" w14:textId="77777777" w:rsidR="005E6A9E" w:rsidRDefault="005E6A9E" w:rsidP="005E6A9E">
      <w:pPr>
        <w:pStyle w:val="Style1"/>
      </w:pPr>
      <w:r>
        <w:t xml:space="preserve">                            success: !1,</w:t>
      </w:r>
    </w:p>
    <w:p w14:paraId="313F1861" w14:textId="77777777" w:rsidR="005E6A9E" w:rsidRDefault="005E6A9E" w:rsidP="005E6A9E">
      <w:pPr>
        <w:pStyle w:val="Style1"/>
      </w:pPr>
      <w:r>
        <w:t xml:space="preserve">                            message: d instanceof Error ? null !== (c = d.stack) &amp;&amp; void 0 !== c ? c : d.message : void 0</w:t>
      </w:r>
    </w:p>
    <w:p w14:paraId="5C970B0B" w14:textId="77777777" w:rsidR="005E6A9E" w:rsidRDefault="005E6A9E" w:rsidP="005E6A9E">
      <w:pPr>
        <w:pStyle w:val="Style1"/>
      </w:pPr>
      <w:r>
        <w:t xml:space="preserve">                        }];</w:t>
      </w:r>
    </w:p>
    <w:p w14:paraId="298F7B9D" w14:textId="77777777" w:rsidR="005E6A9E" w:rsidRDefault="005E6A9E" w:rsidP="005E6A9E">
      <w:pPr>
        <w:pStyle w:val="Style1"/>
      </w:pPr>
      <w:r>
        <w:t xml:space="preserve">                    case 4:</w:t>
      </w:r>
    </w:p>
    <w:p w14:paraId="00860EFB" w14:textId="77777777" w:rsidR="005E6A9E" w:rsidRDefault="005E6A9E" w:rsidP="005E6A9E">
      <w:pPr>
        <w:pStyle w:val="Style1"/>
      </w:pPr>
      <w:r>
        <w:t xml:space="preserve">                        return [2, {</w:t>
      </w:r>
    </w:p>
    <w:p w14:paraId="31F9579A" w14:textId="77777777" w:rsidR="005E6A9E" w:rsidRDefault="005E6A9E" w:rsidP="005E6A9E">
      <w:pPr>
        <w:pStyle w:val="Style1"/>
      </w:pPr>
      <w:r>
        <w:t xml:space="preserve">                            success: !1,</w:t>
      </w:r>
    </w:p>
    <w:p w14:paraId="45A26D10" w14:textId="77777777" w:rsidR="005E6A9E" w:rsidRDefault="005E6A9E" w:rsidP="005E6A9E">
      <w:pPr>
        <w:pStyle w:val="Style1"/>
      </w:pPr>
      <w:r>
        <w:t xml:space="preserve">                            message: "launchUrlWithDocument:fallthrough"</w:t>
      </w:r>
    </w:p>
    <w:p w14:paraId="033ED40C" w14:textId="77777777" w:rsidR="005E6A9E" w:rsidRDefault="005E6A9E" w:rsidP="005E6A9E">
      <w:pPr>
        <w:pStyle w:val="Style1"/>
      </w:pPr>
      <w:r>
        <w:t xml:space="preserve">                        }]</w:t>
      </w:r>
    </w:p>
    <w:p w14:paraId="1C598842" w14:textId="77777777" w:rsidR="005E6A9E" w:rsidRDefault="005E6A9E" w:rsidP="005E6A9E">
      <w:pPr>
        <w:pStyle w:val="Style1"/>
      </w:pPr>
      <w:r>
        <w:t xml:space="preserve">                    }</w:t>
      </w:r>
    </w:p>
    <w:p w14:paraId="31CD12CA" w14:textId="77777777" w:rsidR="005E6A9E" w:rsidRDefault="005E6A9E" w:rsidP="005E6A9E">
      <w:pPr>
        <w:pStyle w:val="Style1"/>
      </w:pPr>
      <w:r>
        <w:t xml:space="preserve">                }</w:t>
      </w:r>
    </w:p>
    <w:p w14:paraId="23568C74" w14:textId="77777777" w:rsidR="005E6A9E" w:rsidRDefault="005E6A9E" w:rsidP="005E6A9E">
      <w:pPr>
        <w:pStyle w:val="Style1"/>
      </w:pPr>
      <w:r>
        <w:t xml:space="preserve">                ))</w:t>
      </w:r>
    </w:p>
    <w:p w14:paraId="4A56F30A" w14:textId="77777777" w:rsidR="005E6A9E" w:rsidRDefault="005E6A9E" w:rsidP="005E6A9E">
      <w:pPr>
        <w:pStyle w:val="Style1"/>
      </w:pPr>
      <w:r>
        <w:t xml:space="preserve">            }</w:t>
      </w:r>
    </w:p>
    <w:p w14:paraId="04B6A99E" w14:textId="77777777" w:rsidR="005E6A9E" w:rsidRDefault="005E6A9E" w:rsidP="005E6A9E">
      <w:pPr>
        <w:pStyle w:val="Style1"/>
      </w:pPr>
      <w:r>
        <w:t xml:space="preserve">            ))</w:t>
      </w:r>
    </w:p>
    <w:p w14:paraId="6E95C3D9" w14:textId="77777777" w:rsidR="005E6A9E" w:rsidRDefault="005E6A9E" w:rsidP="005E6A9E">
      <w:pPr>
        <w:pStyle w:val="Style1"/>
      </w:pPr>
      <w:r>
        <w:t xml:space="preserve">        }</w:t>
      </w:r>
    </w:p>
    <w:p w14:paraId="0287578B" w14:textId="77777777" w:rsidR="005E6A9E" w:rsidRDefault="005E6A9E" w:rsidP="005E6A9E">
      <w:pPr>
        <w:pStyle w:val="Style1"/>
      </w:pPr>
      <w:r>
        <w:t xml:space="preserve">        function J(e, t) {</w:t>
      </w:r>
    </w:p>
    <w:p w14:paraId="1D361EC7" w14:textId="77777777" w:rsidR="005E6A9E" w:rsidRDefault="005E6A9E" w:rsidP="005E6A9E">
      <w:pPr>
        <w:pStyle w:val="Style1"/>
      </w:pPr>
      <w:r>
        <w:t xml:space="preserve">            var n, a, i, o, c, s, l, f;</w:t>
      </w:r>
    </w:p>
    <w:p w14:paraId="40478360" w14:textId="77777777" w:rsidR="005E6A9E" w:rsidRDefault="005E6A9E" w:rsidP="005E6A9E">
      <w:pPr>
        <w:pStyle w:val="Style1"/>
      </w:pPr>
      <w:r>
        <w:t xml:space="preserve">            return Object(r.__awaiter)(this, void 0, void 0, (function() {</w:t>
      </w:r>
    </w:p>
    <w:p w14:paraId="1287C482" w14:textId="77777777" w:rsidR="005E6A9E" w:rsidRDefault="005E6A9E" w:rsidP="005E6A9E">
      <w:pPr>
        <w:pStyle w:val="Style1"/>
      </w:pPr>
      <w:r>
        <w:t xml:space="preserve">                var p, v, O, g, y, I, _, j, k, P, T, D, x, S;</w:t>
      </w:r>
    </w:p>
    <w:p w14:paraId="7D8A5F67" w14:textId="77777777" w:rsidR="005E6A9E" w:rsidRDefault="005E6A9E" w:rsidP="005E6A9E">
      <w:pPr>
        <w:pStyle w:val="Style1"/>
      </w:pPr>
      <w:r>
        <w:t xml:space="preserve">                return Object(r.__generator)(this, (function(r) {</w:t>
      </w:r>
    </w:p>
    <w:p w14:paraId="407AEAC1" w14:textId="77777777" w:rsidR="005E6A9E" w:rsidRDefault="005E6A9E" w:rsidP="005E6A9E">
      <w:pPr>
        <w:pStyle w:val="Style1"/>
      </w:pPr>
      <w:r>
        <w:t xml:space="preserve">                    switch (r.label) {</w:t>
      </w:r>
    </w:p>
    <w:p w14:paraId="468CBD2A" w14:textId="77777777" w:rsidR="005E6A9E" w:rsidRDefault="005E6A9E" w:rsidP="005E6A9E">
      <w:pPr>
        <w:pStyle w:val="Style1"/>
      </w:pPr>
      <w:r>
        <w:t xml:space="preserve">                    case 0:</w:t>
      </w:r>
    </w:p>
    <w:p w14:paraId="2041BFF0" w14:textId="77777777" w:rsidR="005E6A9E" w:rsidRDefault="005E6A9E" w:rsidP="005E6A9E">
      <w:pPr>
        <w:pStyle w:val="Style1"/>
      </w:pPr>
      <w:r>
        <w:t xml:space="preserve">                        return p = null !== (n = e.linkTarget) &amp;&amp; void 0 !== n ? n : Object(h.a)(e.event, e.inAppNavFileType, e.isPwaInUwp),</w:t>
      </w:r>
    </w:p>
    <w:p w14:paraId="156D1F33" w14:textId="77777777" w:rsidR="005E6A9E" w:rsidRDefault="005E6A9E" w:rsidP="005E6A9E">
      <w:pPr>
        <w:pStyle w:val="Style1"/>
      </w:pPr>
      <w:r>
        <w:t xml:space="preserve">                        Object(d.a)({</w:t>
      </w:r>
    </w:p>
    <w:p w14:paraId="1652A62C" w14:textId="77777777" w:rsidR="005E6A9E" w:rsidRDefault="005E6A9E" w:rsidP="005E6A9E">
      <w:pPr>
        <w:pStyle w:val="Style1"/>
      </w:pPr>
      <w:r>
        <w:t xml:space="preserve">                            featureName: "LauncherService",</w:t>
      </w:r>
    </w:p>
    <w:p w14:paraId="7BBD93C3" w14:textId="77777777" w:rsidR="005E6A9E" w:rsidRDefault="005E6A9E" w:rsidP="005E6A9E">
      <w:pPr>
        <w:pStyle w:val="Style1"/>
      </w:pPr>
      <w:r>
        <w:t xml:space="preserve">                            eventName: "launchDocument",</w:t>
      </w:r>
    </w:p>
    <w:p w14:paraId="32DA9F5E" w14:textId="77777777" w:rsidR="005E6A9E" w:rsidRDefault="005E6A9E" w:rsidP="005E6A9E">
      <w:pPr>
        <w:pStyle w:val="Style1"/>
      </w:pPr>
      <w:r>
        <w:t xml:space="preserve">                            params: {</w:t>
      </w:r>
    </w:p>
    <w:p w14:paraId="0820B8FC" w14:textId="77777777" w:rsidR="005E6A9E" w:rsidRDefault="005E6A9E" w:rsidP="005E6A9E">
      <w:pPr>
        <w:pStyle w:val="Style1"/>
      </w:pPr>
      <w:r>
        <w:t xml:space="preserve">                                debugInfo: "link target parameter for launcher service",</w:t>
      </w:r>
    </w:p>
    <w:p w14:paraId="6A655B3C" w14:textId="77777777" w:rsidR="005E6A9E" w:rsidRDefault="005E6A9E" w:rsidP="005E6A9E">
      <w:pPr>
        <w:pStyle w:val="Style1"/>
      </w:pPr>
      <w:r>
        <w:t xml:space="preserve">                                inAppNavFileType: null !== (i = null === (a = e.inAppNavFileType) || void 0 === a ? void 0 : a.toString()) &amp;&amp; void 0 !== i ? i : "",</w:t>
      </w:r>
    </w:p>
    <w:p w14:paraId="4D69F5C5" w14:textId="77777777" w:rsidR="005E6A9E" w:rsidRDefault="005E6A9E" w:rsidP="005E6A9E">
      <w:pPr>
        <w:pStyle w:val="Style1"/>
      </w:pPr>
      <w:r>
        <w:t xml:space="preserve">                                isPwa: null !== (c = null === (o = e.isPwaInUwp) || void 0 === o ? void 0 : o.toString()) &amp;&amp; void 0 !== c ? c : "",</w:t>
      </w:r>
    </w:p>
    <w:p w14:paraId="750672C3" w14:textId="77777777" w:rsidR="005E6A9E" w:rsidRDefault="005E6A9E" w:rsidP="005E6A9E">
      <w:pPr>
        <w:pStyle w:val="Style1"/>
      </w:pPr>
      <w:r>
        <w:t xml:space="preserve">                                linkTarget: p,</w:t>
      </w:r>
    </w:p>
    <w:p w14:paraId="136D87C5" w14:textId="77777777" w:rsidR="005E6A9E" w:rsidRDefault="005E6A9E" w:rsidP="005E6A9E">
      <w:pPr>
        <w:pStyle w:val="Style1"/>
      </w:pPr>
      <w:r>
        <w:t xml:space="preserve">                                linkTargetSource: e.linkTarget ? "contentLaunchParams" : "getContentTarget",</w:t>
      </w:r>
    </w:p>
    <w:p w14:paraId="6BFE5DD1" w14:textId="77777777" w:rsidR="005E6A9E" w:rsidRDefault="005E6A9E" w:rsidP="005E6A9E">
      <w:pPr>
        <w:pStyle w:val="Style1"/>
      </w:pPr>
      <w:r>
        <w:t xml:space="preserve">                                wdOriginType: null !== (l = null === (s = e.wdOriginType) || void 0 === s ? void 0 : s.toString()) &amp;&amp; void 0 !== l ? l : ""</w:t>
      </w:r>
    </w:p>
    <w:p w14:paraId="1861FF2F" w14:textId="77777777" w:rsidR="005E6A9E" w:rsidRDefault="005E6A9E" w:rsidP="005E6A9E">
      <w:pPr>
        <w:pStyle w:val="Style1"/>
      </w:pPr>
      <w:r>
        <w:t xml:space="preserve">                            },</w:t>
      </w:r>
    </w:p>
    <w:p w14:paraId="0287630D" w14:textId="77777777" w:rsidR="005E6A9E" w:rsidRDefault="005E6A9E" w:rsidP="005E6A9E">
      <w:pPr>
        <w:pStyle w:val="Style1"/>
      </w:pPr>
      <w:r>
        <w:t xml:space="preserve">                            area: "AppLauncher",</w:t>
      </w:r>
    </w:p>
    <w:p w14:paraId="1EEFAD4F" w14:textId="77777777" w:rsidR="005E6A9E" w:rsidRDefault="005E6A9E" w:rsidP="005E6A9E">
      <w:pPr>
        <w:pStyle w:val="Style1"/>
      </w:pPr>
      <w:r>
        <w:t xml:space="preserve">                            subArea: "Document"</w:t>
      </w:r>
    </w:p>
    <w:p w14:paraId="6BD88365" w14:textId="77777777" w:rsidR="005E6A9E" w:rsidRDefault="005E6A9E" w:rsidP="005E6A9E">
      <w:pPr>
        <w:pStyle w:val="Style1"/>
      </w:pPr>
      <w:r>
        <w:t xml:space="preserve">                        }),</w:t>
      </w:r>
    </w:p>
    <w:p w14:paraId="6C35A669" w14:textId="77777777" w:rsidR="005E6A9E" w:rsidRDefault="005E6A9E" w:rsidP="005E6A9E">
      <w:pPr>
        <w:pStyle w:val="Style1"/>
      </w:pPr>
      <w:r>
        <w:t xml:space="preserve">                        [4, C(e)];</w:t>
      </w:r>
    </w:p>
    <w:p w14:paraId="613DF990" w14:textId="77777777" w:rsidR="005E6A9E" w:rsidRDefault="005E6A9E" w:rsidP="005E6A9E">
      <w:pPr>
        <w:pStyle w:val="Style1"/>
      </w:pPr>
      <w:r>
        <w:t xml:space="preserve">                    case 1:</w:t>
      </w:r>
    </w:p>
    <w:p w14:paraId="219BE70D" w14:textId="77777777" w:rsidR="005E6A9E" w:rsidRDefault="005E6A9E" w:rsidP="005E6A9E">
      <w:pPr>
        <w:pStyle w:val="Style1"/>
      </w:pPr>
      <w:r>
        <w:t xml:space="preserve">                        return v = r.sent(),</w:t>
      </w:r>
    </w:p>
    <w:p w14:paraId="74FB9A1D" w14:textId="77777777" w:rsidR="005E6A9E" w:rsidRDefault="005E6A9E" w:rsidP="005E6A9E">
      <w:pPr>
        <w:pStyle w:val="Style1"/>
      </w:pPr>
      <w:r>
        <w:t xml:space="preserve">                        t &amp;&amp; (v.clickId &amp;&amp; (t.clickParams.RequestId = v.clickId),</w:t>
      </w:r>
    </w:p>
    <w:p w14:paraId="735433CE" w14:textId="77777777" w:rsidR="005E6A9E" w:rsidRDefault="005E6A9E" w:rsidP="005E6A9E">
      <w:pPr>
        <w:pStyle w:val="Style1"/>
      </w:pPr>
      <w:r>
        <w:t xml:space="preserve">                        t.dataSecurityLevel = e.document.isLocalFile ? u.a.Enhanced : u.a.Security,</w:t>
      </w:r>
    </w:p>
    <w:p w14:paraId="00546DFC" w14:textId="77777777" w:rsidR="005E6A9E" w:rsidRDefault="005E6A9E" w:rsidP="005E6A9E">
      <w:pPr>
        <w:pStyle w:val="Style1"/>
      </w:pPr>
      <w:r>
        <w:t xml:space="preserve">                        "_blank" !== p &amp;&amp; Object(U.a)({</w:t>
      </w:r>
    </w:p>
    <w:p w14:paraId="420C11AC" w14:textId="77777777" w:rsidR="005E6A9E" w:rsidRDefault="005E6A9E" w:rsidP="005E6A9E">
      <w:pPr>
        <w:pStyle w:val="Style1"/>
      </w:pPr>
      <w:r>
        <w:t xml:space="preserve">                            launchInstrumentationParams: t,</w:t>
      </w:r>
    </w:p>
    <w:p w14:paraId="640EC502" w14:textId="77777777" w:rsidR="005E6A9E" w:rsidRDefault="005E6A9E" w:rsidP="005E6A9E">
      <w:pPr>
        <w:pStyle w:val="Style1"/>
      </w:pPr>
      <w:r>
        <w:t xml:space="preserve">                            success: !0,</w:t>
      </w:r>
    </w:p>
    <w:p w14:paraId="25A8B791" w14:textId="77777777" w:rsidR="005E6A9E" w:rsidRDefault="005E6A9E" w:rsidP="005E6A9E">
      <w:pPr>
        <w:pStyle w:val="Style1"/>
      </w:pPr>
      <w:r>
        <w:t xml:space="preserve">                            platform: "Web"</w:t>
      </w:r>
    </w:p>
    <w:p w14:paraId="54970759" w14:textId="77777777" w:rsidR="005E6A9E" w:rsidRDefault="005E6A9E" w:rsidP="005E6A9E">
      <w:pPr>
        <w:pStyle w:val="Style1"/>
      </w:pPr>
      <w:r>
        <w:t xml:space="preserve">                        })),</w:t>
      </w:r>
    </w:p>
    <w:p w14:paraId="4101BAB9" w14:textId="77777777" w:rsidR="005E6A9E" w:rsidRDefault="005E6A9E" w:rsidP="005E6A9E">
      <w:pPr>
        <w:pStyle w:val="Style1"/>
      </w:pPr>
      <w:r>
        <w:t xml:space="preserve">                        O = v.context,</w:t>
      </w:r>
    </w:p>
    <w:p w14:paraId="7A65196E" w14:textId="77777777" w:rsidR="005E6A9E" w:rsidRDefault="005E6A9E" w:rsidP="005E6A9E">
      <w:pPr>
        <w:pStyle w:val="Style1"/>
      </w:pPr>
      <w:r>
        <w:t xml:space="preserve">                        y = e.useDeeplinkUrl,</w:t>
      </w:r>
    </w:p>
    <w:p w14:paraId="138D8314" w14:textId="77777777" w:rsidR="005E6A9E" w:rsidRDefault="005E6A9E" w:rsidP="005E6A9E">
      <w:pPr>
        <w:pStyle w:val="Style1"/>
      </w:pPr>
      <w:r>
        <w:t xml:space="preserve">                        I = e.wdOriginType,</w:t>
      </w:r>
    </w:p>
    <w:p w14:paraId="36EA6252" w14:textId="77777777" w:rsidR="005E6A9E" w:rsidRDefault="005E6A9E" w:rsidP="005E6A9E">
      <w:pPr>
        <w:pStyle w:val="Style1"/>
      </w:pPr>
      <w:r>
        <w:t xml:space="preserve">                        [4, w(g = e.document, v.context, v.capabilities, e.event)];</w:t>
      </w:r>
    </w:p>
    <w:p w14:paraId="58CAA546" w14:textId="77777777" w:rsidR="005E6A9E" w:rsidRDefault="005E6A9E" w:rsidP="005E6A9E">
      <w:pPr>
        <w:pStyle w:val="Style1"/>
      </w:pPr>
      <w:r>
        <w:t xml:space="preserve">                    case 2:</w:t>
      </w:r>
    </w:p>
    <w:p w14:paraId="71336530" w14:textId="77777777" w:rsidR="005E6A9E" w:rsidRDefault="005E6A9E" w:rsidP="005E6A9E">
      <w:pPr>
        <w:pStyle w:val="Style1"/>
      </w:pPr>
      <w:r>
        <w:t xml:space="preserve">                        return (_ = r.sent()).fluidHostFile &amp;&amp; t &amp;&amp; e &amp;&amp; "_blank" == e.linkTarget ? [4, Q(g, O, t, _.fluidHostFile)] : [3, 4];</w:t>
      </w:r>
    </w:p>
    <w:p w14:paraId="5BBDDED1" w14:textId="77777777" w:rsidR="005E6A9E" w:rsidRDefault="005E6A9E" w:rsidP="005E6A9E">
      <w:pPr>
        <w:pStyle w:val="Style1"/>
      </w:pPr>
      <w:r>
        <w:t xml:space="preserve">                    case 3:</w:t>
      </w:r>
    </w:p>
    <w:p w14:paraId="1E19E5D9" w14:textId="77777777" w:rsidR="005E6A9E" w:rsidRDefault="005E6A9E" w:rsidP="005E6A9E">
      <w:pPr>
        <w:pStyle w:val="Style1"/>
      </w:pPr>
      <w:r>
        <w:t xml:space="preserve">                        return j = r.sent(),</w:t>
      </w:r>
    </w:p>
    <w:p w14:paraId="62937B37" w14:textId="77777777" w:rsidR="005E6A9E" w:rsidRDefault="005E6A9E" w:rsidP="005E6A9E">
      <w:pPr>
        <w:pStyle w:val="Style1"/>
      </w:pPr>
      <w:r>
        <w:t xml:space="preserve">                        Object(U.a)({</w:t>
      </w:r>
    </w:p>
    <w:p w14:paraId="4EEACE76" w14:textId="77777777" w:rsidR="005E6A9E" w:rsidRDefault="005E6A9E" w:rsidP="005E6A9E">
      <w:pPr>
        <w:pStyle w:val="Style1"/>
      </w:pPr>
      <w:r>
        <w:t xml:space="preserve">                            launchInstrumentationParams: t,</w:t>
      </w:r>
    </w:p>
    <w:p w14:paraId="20FF6AC6" w14:textId="77777777" w:rsidR="005E6A9E" w:rsidRDefault="005E6A9E" w:rsidP="005E6A9E">
      <w:pPr>
        <w:pStyle w:val="Style1"/>
      </w:pPr>
      <w:r>
        <w:t xml:space="preserve">                            success: j.success,</w:t>
      </w:r>
    </w:p>
    <w:p w14:paraId="01AFE29C" w14:textId="77777777" w:rsidR="005E6A9E" w:rsidRDefault="005E6A9E" w:rsidP="005E6A9E">
      <w:pPr>
        <w:pStyle w:val="Style1"/>
      </w:pPr>
      <w:r>
        <w:t xml:space="preserve">                            platform: "Web"</w:t>
      </w:r>
    </w:p>
    <w:p w14:paraId="53952262" w14:textId="77777777" w:rsidR="005E6A9E" w:rsidRDefault="005E6A9E" w:rsidP="005E6A9E">
      <w:pPr>
        <w:pStyle w:val="Style1"/>
      </w:pPr>
      <w:r>
        <w:t xml:space="preserve">                        }),</w:t>
      </w:r>
    </w:p>
    <w:p w14:paraId="1B54EDC9" w14:textId="77777777" w:rsidR="005E6A9E" w:rsidRDefault="005E6A9E" w:rsidP="005E6A9E">
      <w:pPr>
        <w:pStyle w:val="Style1"/>
      </w:pPr>
      <w:r>
        <w:t xml:space="preserve">                        j.result = "NewTab",</w:t>
      </w:r>
    </w:p>
    <w:p w14:paraId="2432FCE1" w14:textId="77777777" w:rsidR="005E6A9E" w:rsidRDefault="005E6A9E" w:rsidP="005E6A9E">
      <w:pPr>
        <w:pStyle w:val="Style1"/>
      </w:pPr>
      <w:r>
        <w:t xml:space="preserve">                        [2, j];</w:t>
      </w:r>
    </w:p>
    <w:p w14:paraId="531C1ACE" w14:textId="77777777" w:rsidR="005E6A9E" w:rsidRDefault="005E6A9E" w:rsidP="005E6A9E">
      <w:pPr>
        <w:pStyle w:val="Style1"/>
      </w:pPr>
      <w:r>
        <w:t xml:space="preserve">                    case 4:</w:t>
      </w:r>
    </w:p>
    <w:p w14:paraId="783D2D38" w14:textId="77777777" w:rsidR="005E6A9E" w:rsidRDefault="005E6A9E" w:rsidP="005E6A9E">
      <w:pPr>
        <w:pStyle w:val="Style1"/>
      </w:pPr>
      <w:r>
        <w:t xml:space="preserve">                        return [4, X(e, _, v, t)];</w:t>
      </w:r>
    </w:p>
    <w:p w14:paraId="5DFCBC1F" w14:textId="77777777" w:rsidR="005E6A9E" w:rsidRDefault="005E6A9E" w:rsidP="005E6A9E">
      <w:pPr>
        <w:pStyle w:val="Style1"/>
      </w:pPr>
      <w:r>
        <w:t xml:space="preserve">                    case 5:</w:t>
      </w:r>
    </w:p>
    <w:p w14:paraId="43C9D7FD" w14:textId="77777777" w:rsidR="005E6A9E" w:rsidRDefault="005E6A9E" w:rsidP="005E6A9E">
      <w:pPr>
        <w:pStyle w:val="Style1"/>
      </w:pPr>
      <w:r>
        <w:t xml:space="preserve">                        return (null == (k = r.sent()) ? void 0 : k.success) ? [2, k] : [3, 6];</w:t>
      </w:r>
    </w:p>
    <w:p w14:paraId="316FDFE0" w14:textId="77777777" w:rsidR="005E6A9E" w:rsidRDefault="005E6A9E" w:rsidP="005E6A9E">
      <w:pPr>
        <w:pStyle w:val="Style1"/>
      </w:pPr>
      <w:r>
        <w:t xml:space="preserve">                    case 6:</w:t>
      </w:r>
    </w:p>
    <w:p w14:paraId="2BEC5B7C" w14:textId="77777777" w:rsidR="005E6A9E" w:rsidRDefault="005E6A9E" w:rsidP="005E6A9E">
      <w:pPr>
        <w:pStyle w:val="Style1"/>
      </w:pPr>
      <w:r>
        <w:t xml:space="preserve">                        return _.fluidHostFile ? [4, Object(b.a)()] : [3, 8];</w:t>
      </w:r>
    </w:p>
    <w:p w14:paraId="257E65FC" w14:textId="77777777" w:rsidR="005E6A9E" w:rsidRDefault="005E6A9E" w:rsidP="005E6A9E">
      <w:pPr>
        <w:pStyle w:val="Style1"/>
      </w:pPr>
      <w:r>
        <w:t xml:space="preserve">                    case 7:</w:t>
      </w:r>
    </w:p>
    <w:p w14:paraId="7D1B4863" w14:textId="77777777" w:rsidR="005E6A9E" w:rsidRDefault="005E6A9E" w:rsidP="005E6A9E">
      <w:pPr>
        <w:pStyle w:val="Style1"/>
      </w:pPr>
      <w:r>
        <w:t xml:space="preserve">                        return T = r.sent(),</w:t>
      </w:r>
    </w:p>
    <w:p w14:paraId="1AB507FC" w14:textId="77777777" w:rsidR="005E6A9E" w:rsidRDefault="005E6A9E" w:rsidP="005E6A9E">
      <w:pPr>
        <w:pStyle w:val="Style1"/>
      </w:pPr>
      <w:r>
        <w:t xml:space="preserve">                        [3, 9];</w:t>
      </w:r>
    </w:p>
    <w:p w14:paraId="2E001881" w14:textId="77777777" w:rsidR="005E6A9E" w:rsidRDefault="005E6A9E" w:rsidP="005E6A9E">
      <w:pPr>
        <w:pStyle w:val="Style1"/>
      </w:pPr>
      <w:r>
        <w:t xml:space="preserve">                    case 8:</w:t>
      </w:r>
    </w:p>
    <w:p w14:paraId="54B8CB0E" w14:textId="77777777" w:rsidR="005E6A9E" w:rsidRDefault="005E6A9E" w:rsidP="005E6A9E">
      <w:pPr>
        <w:pStyle w:val="Style1"/>
      </w:pPr>
      <w:r>
        <w:t xml:space="preserve">                        T = void 0,</w:t>
      </w:r>
    </w:p>
    <w:p w14:paraId="5052A8C8" w14:textId="77777777" w:rsidR="005E6A9E" w:rsidRDefault="005E6A9E" w:rsidP="005E6A9E">
      <w:pPr>
        <w:pStyle w:val="Style1"/>
      </w:pPr>
      <w:r>
        <w:t xml:space="preserve">                        r.label = 9;</w:t>
      </w:r>
    </w:p>
    <w:p w14:paraId="0E21F28D" w14:textId="77777777" w:rsidR="005E6A9E" w:rsidRDefault="005E6A9E" w:rsidP="005E6A9E">
      <w:pPr>
        <w:pStyle w:val="Style1"/>
      </w:pPr>
      <w:r>
        <w:t xml:space="preserve">                    case 9:</w:t>
      </w:r>
    </w:p>
    <w:p w14:paraId="4762C24B" w14:textId="77777777" w:rsidR="005E6A9E" w:rsidRDefault="005E6A9E" w:rsidP="005E6A9E">
      <w:pPr>
        <w:pStyle w:val="Style1"/>
      </w:pPr>
      <w:r>
        <w:t xml:space="preserve">                        return P = T,</w:t>
      </w:r>
    </w:p>
    <w:p w14:paraId="32C4A47E" w14:textId="77777777" w:rsidR="005E6A9E" w:rsidRDefault="005E6A9E" w:rsidP="005E6A9E">
      <w:pPr>
        <w:pStyle w:val="Style1"/>
      </w:pPr>
      <w:r>
        <w:t xml:space="preserve">                        D = _.fluidHostFile &amp;&amp; !(null === (f = null == P ? void 0 : P.result.fluidConfigGates) || void 0 === f ? void 0 : f.fluidConfigOpenExternallyEnabled),</w:t>
      </w:r>
    </w:p>
    <w:p w14:paraId="3CE7492B" w14:textId="77777777" w:rsidR="005E6A9E" w:rsidRDefault="005E6A9E" w:rsidP="005E6A9E">
      <w:pPr>
        <w:pStyle w:val="Style1"/>
      </w:pPr>
      <w:r>
        <w:t xml:space="preserve">                        (_.shouldHandleWacContent || D) &amp;&amp; O.router.openHostedDocument ? (x = Date.now(),</w:t>
      </w:r>
    </w:p>
    <w:p w14:paraId="0FEED6D5" w14:textId="77777777" w:rsidR="005E6A9E" w:rsidRDefault="005E6A9E" w:rsidP="005E6A9E">
      <w:pPr>
        <w:pStyle w:val="Style1"/>
      </w:pPr>
      <w:r>
        <w:t xml:space="preserve">                        [4, O.router.openHostedDocument(g, x, Object(m.a)(O.workload, O.router.getCurrentRoute(), I), _.fluidHostFile, "DocumentClick", y &amp;&amp; g.navId ? {</w:t>
      </w:r>
    </w:p>
    <w:p w14:paraId="58B4658C" w14:textId="77777777" w:rsidR="005E6A9E" w:rsidRDefault="005E6A9E" w:rsidP="005E6A9E">
      <w:pPr>
        <w:pStyle w:val="Style1"/>
      </w:pPr>
      <w:r>
        <w:t xml:space="preserve">                            actnavid: g.navId</w:t>
      </w:r>
    </w:p>
    <w:p w14:paraId="1BA8803B" w14:textId="77777777" w:rsidR="005E6A9E" w:rsidRDefault="005E6A9E" w:rsidP="005E6A9E">
      <w:pPr>
        <w:pStyle w:val="Style1"/>
      </w:pPr>
      <w:r>
        <w:t xml:space="preserve">                        } : {})]) : [3, 11];</w:t>
      </w:r>
    </w:p>
    <w:p w14:paraId="2A4C1F24" w14:textId="77777777" w:rsidR="005E6A9E" w:rsidRDefault="005E6A9E" w:rsidP="005E6A9E">
      <w:pPr>
        <w:pStyle w:val="Style1"/>
      </w:pPr>
      <w:r>
        <w:t xml:space="preserve">                    case 10:</w:t>
      </w:r>
    </w:p>
    <w:p w14:paraId="45537B66" w14:textId="77777777" w:rsidR="005E6A9E" w:rsidRDefault="005E6A9E" w:rsidP="005E6A9E">
      <w:pPr>
        <w:pStyle w:val="Style1"/>
      </w:pPr>
      <w:r>
        <w:t xml:space="preserve">                        return S = r.sent(),</w:t>
      </w:r>
    </w:p>
    <w:p w14:paraId="2EB1D14C" w14:textId="77777777" w:rsidR="005E6A9E" w:rsidRDefault="005E6A9E" w:rsidP="005E6A9E">
      <w:pPr>
        <w:pStyle w:val="Style1"/>
      </w:pPr>
      <w:r>
        <w:t xml:space="preserve">                        Object(U.a)({</w:t>
      </w:r>
    </w:p>
    <w:p w14:paraId="76B710E5" w14:textId="77777777" w:rsidR="005E6A9E" w:rsidRDefault="005E6A9E" w:rsidP="005E6A9E">
      <w:pPr>
        <w:pStyle w:val="Style1"/>
      </w:pPr>
      <w:r>
        <w:t xml:space="preserve">                            launchInstrumentationParams: t,</w:t>
      </w:r>
    </w:p>
    <w:p w14:paraId="68101B8C" w14:textId="77777777" w:rsidR="005E6A9E" w:rsidRDefault="005E6A9E" w:rsidP="005E6A9E">
      <w:pPr>
        <w:pStyle w:val="Style1"/>
      </w:pPr>
      <w:r>
        <w:t xml:space="preserve">                            success: S,</w:t>
      </w:r>
    </w:p>
    <w:p w14:paraId="4CFDBB86" w14:textId="77777777" w:rsidR="005E6A9E" w:rsidRDefault="005E6A9E" w:rsidP="005E6A9E">
      <w:pPr>
        <w:pStyle w:val="Style1"/>
      </w:pPr>
      <w:r>
        <w:t xml:space="preserve">                            platform: "Web",</w:t>
      </w:r>
    </w:p>
    <w:p w14:paraId="3D0FF293" w14:textId="77777777" w:rsidR="005E6A9E" w:rsidRDefault="005E6A9E" w:rsidP="005E6A9E">
      <w:pPr>
        <w:pStyle w:val="Style1"/>
      </w:pPr>
      <w:r>
        <w:t xml:space="preserve">                            uiHost: !0</w:t>
      </w:r>
    </w:p>
    <w:p w14:paraId="27D9C4A6" w14:textId="77777777" w:rsidR="005E6A9E" w:rsidRDefault="005E6A9E" w:rsidP="005E6A9E">
      <w:pPr>
        <w:pStyle w:val="Style1"/>
      </w:pPr>
      <w:r>
        <w:t xml:space="preserve">                        }),</w:t>
      </w:r>
    </w:p>
    <w:p w14:paraId="6859E693" w14:textId="77777777" w:rsidR="005E6A9E" w:rsidRDefault="005E6A9E" w:rsidP="005E6A9E">
      <w:pPr>
        <w:pStyle w:val="Style1"/>
      </w:pPr>
      <w:r>
        <w:t xml:space="preserve">                        [2, {</w:t>
      </w:r>
    </w:p>
    <w:p w14:paraId="5BEF802C" w14:textId="77777777" w:rsidR="005E6A9E" w:rsidRDefault="005E6A9E" w:rsidP="005E6A9E">
      <w:pPr>
        <w:pStyle w:val="Style1"/>
      </w:pPr>
      <w:r>
        <w:t xml:space="preserve">                            success: S,</w:t>
      </w:r>
    </w:p>
    <w:p w14:paraId="0E1511F9" w14:textId="77777777" w:rsidR="005E6A9E" w:rsidRDefault="005E6A9E" w:rsidP="005E6A9E">
      <w:pPr>
        <w:pStyle w:val="Style1"/>
      </w:pPr>
      <w:r>
        <w:t xml:space="preserve">                            result: "Inline",</w:t>
      </w:r>
    </w:p>
    <w:p w14:paraId="595F25D8" w14:textId="77777777" w:rsidR="005E6A9E" w:rsidRDefault="005E6A9E" w:rsidP="005E6A9E">
      <w:pPr>
        <w:pStyle w:val="Style1"/>
      </w:pPr>
      <w:r>
        <w:t xml:space="preserve">                            message: "launchDocument:openHostedDocument"</w:t>
      </w:r>
    </w:p>
    <w:p w14:paraId="323BA5A3" w14:textId="77777777" w:rsidR="005E6A9E" w:rsidRDefault="005E6A9E" w:rsidP="005E6A9E">
      <w:pPr>
        <w:pStyle w:val="Style1"/>
      </w:pPr>
      <w:r>
        <w:t xml:space="preserve">                        }];</w:t>
      </w:r>
    </w:p>
    <w:p w14:paraId="354E33B6" w14:textId="77777777" w:rsidR="005E6A9E" w:rsidRDefault="005E6A9E" w:rsidP="005E6A9E">
      <w:pPr>
        <w:pStyle w:val="Style1"/>
      </w:pPr>
      <w:r>
        <w:t xml:space="preserve">                    case 11:</w:t>
      </w:r>
    </w:p>
    <w:p w14:paraId="14228A43" w14:textId="77777777" w:rsidR="005E6A9E" w:rsidRDefault="005E6A9E" w:rsidP="005E6A9E">
      <w:pPr>
        <w:pStyle w:val="Style1"/>
      </w:pPr>
      <w:r>
        <w:t xml:space="preserve">                        return v.webUrl ? [4, G("OpenDocument", v.webUrl, t, p, e.targetTab)] : [3, 13];</w:t>
      </w:r>
    </w:p>
    <w:p w14:paraId="0C1EE836" w14:textId="77777777" w:rsidR="005E6A9E" w:rsidRDefault="005E6A9E" w:rsidP="005E6A9E">
      <w:pPr>
        <w:pStyle w:val="Style1"/>
      </w:pPr>
      <w:r>
        <w:t xml:space="preserve">                    case 12:</w:t>
      </w:r>
    </w:p>
    <w:p w14:paraId="18BF181E" w14:textId="77777777" w:rsidR="005E6A9E" w:rsidRDefault="005E6A9E" w:rsidP="005E6A9E">
      <w:pPr>
        <w:pStyle w:val="Style1"/>
      </w:pPr>
      <w:r>
        <w:t xml:space="preserve">                        return [2, r.sent()];</w:t>
      </w:r>
    </w:p>
    <w:p w14:paraId="760CE8B9" w14:textId="77777777" w:rsidR="005E6A9E" w:rsidRDefault="005E6A9E" w:rsidP="005E6A9E">
      <w:pPr>
        <w:pStyle w:val="Style1"/>
      </w:pPr>
      <w:r>
        <w:t xml:space="preserve">                    case 13:</w:t>
      </w:r>
    </w:p>
    <w:p w14:paraId="6848F964" w14:textId="77777777" w:rsidR="005E6A9E" w:rsidRDefault="005E6A9E" w:rsidP="005E6A9E">
      <w:pPr>
        <w:pStyle w:val="Style1"/>
      </w:pPr>
      <w:r>
        <w:t xml:space="preserve">                        return [2, {</w:t>
      </w:r>
    </w:p>
    <w:p w14:paraId="529458A7" w14:textId="77777777" w:rsidR="005E6A9E" w:rsidRDefault="005E6A9E" w:rsidP="005E6A9E">
      <w:pPr>
        <w:pStyle w:val="Style1"/>
      </w:pPr>
      <w:r>
        <w:t xml:space="preserve">                            success: !1,</w:t>
      </w:r>
    </w:p>
    <w:p w14:paraId="2019EB04" w14:textId="77777777" w:rsidR="005E6A9E" w:rsidRDefault="005E6A9E" w:rsidP="005E6A9E">
      <w:pPr>
        <w:pStyle w:val="Style1"/>
      </w:pPr>
      <w:r>
        <w:t xml:space="preserve">                            message: "launchDocument:fallThrough"</w:t>
      </w:r>
    </w:p>
    <w:p w14:paraId="1D59C4F5" w14:textId="77777777" w:rsidR="005E6A9E" w:rsidRDefault="005E6A9E" w:rsidP="005E6A9E">
      <w:pPr>
        <w:pStyle w:val="Style1"/>
      </w:pPr>
      <w:r>
        <w:t xml:space="preserve">                        }]</w:t>
      </w:r>
    </w:p>
    <w:p w14:paraId="17E5AFF1" w14:textId="77777777" w:rsidR="005E6A9E" w:rsidRDefault="005E6A9E" w:rsidP="005E6A9E">
      <w:pPr>
        <w:pStyle w:val="Style1"/>
      </w:pPr>
      <w:r>
        <w:t xml:space="preserve">                    }</w:t>
      </w:r>
    </w:p>
    <w:p w14:paraId="619B6839" w14:textId="77777777" w:rsidR="005E6A9E" w:rsidRDefault="005E6A9E" w:rsidP="005E6A9E">
      <w:pPr>
        <w:pStyle w:val="Style1"/>
      </w:pPr>
      <w:r>
        <w:t xml:space="preserve">                }</w:t>
      </w:r>
    </w:p>
    <w:p w14:paraId="21FA2AFA" w14:textId="77777777" w:rsidR="005E6A9E" w:rsidRDefault="005E6A9E" w:rsidP="005E6A9E">
      <w:pPr>
        <w:pStyle w:val="Style1"/>
      </w:pPr>
      <w:r>
        <w:t xml:space="preserve">                ))</w:t>
      </w:r>
    </w:p>
    <w:p w14:paraId="154F6B40" w14:textId="77777777" w:rsidR="005E6A9E" w:rsidRDefault="005E6A9E" w:rsidP="005E6A9E">
      <w:pPr>
        <w:pStyle w:val="Style1"/>
      </w:pPr>
      <w:r>
        <w:t xml:space="preserve">            }</w:t>
      </w:r>
    </w:p>
    <w:p w14:paraId="22D23318" w14:textId="77777777" w:rsidR="005E6A9E" w:rsidRDefault="005E6A9E" w:rsidP="005E6A9E">
      <w:pPr>
        <w:pStyle w:val="Style1"/>
      </w:pPr>
      <w:r>
        <w:t xml:space="preserve">            ))</w:t>
      </w:r>
    </w:p>
    <w:p w14:paraId="74FEE613" w14:textId="77777777" w:rsidR="005E6A9E" w:rsidRDefault="005E6A9E" w:rsidP="005E6A9E">
      <w:pPr>
        <w:pStyle w:val="Style1"/>
      </w:pPr>
      <w:r>
        <w:t xml:space="preserve">        }</w:t>
      </w:r>
    </w:p>
    <w:p w14:paraId="71CD563E" w14:textId="77777777" w:rsidR="005E6A9E" w:rsidRDefault="005E6A9E" w:rsidP="005E6A9E">
      <w:pPr>
        <w:pStyle w:val="Style1"/>
      </w:pPr>
      <w:r>
        <w:t xml:space="preserve">        var K, Y = n("uZ+0");</w:t>
      </w:r>
    </w:p>
    <w:p w14:paraId="6D7285BA" w14:textId="77777777" w:rsidR="005E6A9E" w:rsidRDefault="005E6A9E" w:rsidP="005E6A9E">
      <w:pPr>
        <w:pStyle w:val="Style1"/>
      </w:pPr>
      <w:r>
        <w:t xml:space="preserve">        function q(e) {</w:t>
      </w:r>
    </w:p>
    <w:p w14:paraId="5D811E7D" w14:textId="77777777" w:rsidR="005E6A9E" w:rsidRDefault="005E6A9E" w:rsidP="005E6A9E">
      <w:pPr>
        <w:pStyle w:val="Style1"/>
      </w:pPr>
      <w:r>
        <w:t xml:space="preserve">            return Object(r.__awaiter)(this, void 0, void 0, (function() {</w:t>
      </w:r>
    </w:p>
    <w:p w14:paraId="3D7B8D3C" w14:textId="77777777" w:rsidR="005E6A9E" w:rsidRDefault="005E6A9E" w:rsidP="005E6A9E">
      <w:pPr>
        <w:pStyle w:val="Style1"/>
      </w:pPr>
      <w:r>
        <w:t xml:space="preserve">                return Object(r.__generator)(this, (function(t) {</w:t>
      </w:r>
    </w:p>
    <w:p w14:paraId="47E5F8E2" w14:textId="77777777" w:rsidR="005E6A9E" w:rsidRDefault="005E6A9E" w:rsidP="005E6A9E">
      <w:pPr>
        <w:pStyle w:val="Style1"/>
      </w:pPr>
      <w:r>
        <w:t xml:space="preserve">                    switch (t.label) {</w:t>
      </w:r>
    </w:p>
    <w:p w14:paraId="5C89D7E2" w14:textId="77777777" w:rsidR="005E6A9E" w:rsidRDefault="005E6A9E" w:rsidP="005E6A9E">
      <w:pPr>
        <w:pStyle w:val="Style1"/>
      </w:pPr>
      <w:r>
        <w:t xml:space="preserve">                    case 0:</w:t>
      </w:r>
    </w:p>
    <w:p w14:paraId="2F2BD484" w14:textId="77777777" w:rsidR="005E6A9E" w:rsidRDefault="005E6A9E" w:rsidP="005E6A9E">
      <w:pPr>
        <w:pStyle w:val="Style1"/>
      </w:pPr>
      <w:r>
        <w:t xml:space="preserve">                        return e !== N.a.Embed ? [3, 2] : [4, n.e(673).then(n.bind(null, "YcLN")).then((function(e) {</w:t>
      </w:r>
    </w:p>
    <w:p w14:paraId="3F849682" w14:textId="77777777" w:rsidR="005E6A9E" w:rsidRDefault="005E6A9E" w:rsidP="005E6A9E">
      <w:pPr>
        <w:pStyle w:val="Style1"/>
      </w:pPr>
      <w:r>
        <w:t xml:space="preserve">                            return {</w:t>
      </w:r>
    </w:p>
    <w:p w14:paraId="5C8EC8CD" w14:textId="77777777" w:rsidR="005E6A9E" w:rsidRDefault="005E6A9E" w:rsidP="005E6A9E">
      <w:pPr>
        <w:pStyle w:val="Style1"/>
      </w:pPr>
      <w:r>
        <w:t xml:space="preserve">                                getContentLaunchPreference: e.getContentLaunchPreference</w:t>
      </w:r>
    </w:p>
    <w:p w14:paraId="6CBA3690" w14:textId="77777777" w:rsidR="005E6A9E" w:rsidRDefault="005E6A9E" w:rsidP="005E6A9E">
      <w:pPr>
        <w:pStyle w:val="Style1"/>
      </w:pPr>
      <w:r>
        <w:t xml:space="preserve">                            }</w:t>
      </w:r>
    </w:p>
    <w:p w14:paraId="3ECC2733" w14:textId="77777777" w:rsidR="005E6A9E" w:rsidRDefault="005E6A9E" w:rsidP="005E6A9E">
      <w:pPr>
        <w:pStyle w:val="Style1"/>
      </w:pPr>
      <w:r>
        <w:t xml:space="preserve">                        }</w:t>
      </w:r>
    </w:p>
    <w:p w14:paraId="3908B727" w14:textId="77777777" w:rsidR="005E6A9E" w:rsidRDefault="005E6A9E" w:rsidP="005E6A9E">
      <w:pPr>
        <w:pStyle w:val="Style1"/>
      </w:pPr>
      <w:r>
        <w:t xml:space="preserve">                        ))];</w:t>
      </w:r>
    </w:p>
    <w:p w14:paraId="1E673507" w14:textId="77777777" w:rsidR="005E6A9E" w:rsidRDefault="005E6A9E" w:rsidP="005E6A9E">
      <w:pPr>
        <w:pStyle w:val="Style1"/>
      </w:pPr>
      <w:r>
        <w:t xml:space="preserve">                    case 1:</w:t>
      </w:r>
    </w:p>
    <w:p w14:paraId="786A098F" w14:textId="77777777" w:rsidR="005E6A9E" w:rsidRDefault="005E6A9E" w:rsidP="005E6A9E">
      <w:pPr>
        <w:pStyle w:val="Style1"/>
      </w:pPr>
      <w:r>
        <w:t xml:space="preserve">                        K = t.sent(),</w:t>
      </w:r>
    </w:p>
    <w:p w14:paraId="16FD9FBF" w14:textId="77777777" w:rsidR="005E6A9E" w:rsidRDefault="005E6A9E" w:rsidP="005E6A9E">
      <w:pPr>
        <w:pStyle w:val="Style1"/>
      </w:pPr>
      <w:r>
        <w:t xml:space="preserve">                        t.label = 2;</w:t>
      </w:r>
    </w:p>
    <w:p w14:paraId="1AE63256" w14:textId="77777777" w:rsidR="005E6A9E" w:rsidRDefault="005E6A9E" w:rsidP="005E6A9E">
      <w:pPr>
        <w:pStyle w:val="Style1"/>
      </w:pPr>
      <w:r>
        <w:t xml:space="preserve">                    case 2:</w:t>
      </w:r>
    </w:p>
    <w:p w14:paraId="0C25DFD1" w14:textId="77777777" w:rsidR="005E6A9E" w:rsidRDefault="005E6A9E" w:rsidP="005E6A9E">
      <w:pPr>
        <w:pStyle w:val="Style1"/>
      </w:pPr>
      <w:r>
        <w:t xml:space="preserve">                        return [2, K]</w:t>
      </w:r>
    </w:p>
    <w:p w14:paraId="24080ED9" w14:textId="77777777" w:rsidR="005E6A9E" w:rsidRDefault="005E6A9E" w:rsidP="005E6A9E">
      <w:pPr>
        <w:pStyle w:val="Style1"/>
      </w:pPr>
      <w:r>
        <w:t xml:space="preserve">                    }</w:t>
      </w:r>
    </w:p>
    <w:p w14:paraId="642E5DF7" w14:textId="77777777" w:rsidR="005E6A9E" w:rsidRDefault="005E6A9E" w:rsidP="005E6A9E">
      <w:pPr>
        <w:pStyle w:val="Style1"/>
      </w:pPr>
      <w:r>
        <w:t xml:space="preserve">                }</w:t>
      </w:r>
    </w:p>
    <w:p w14:paraId="61D7C357" w14:textId="77777777" w:rsidR="005E6A9E" w:rsidRDefault="005E6A9E" w:rsidP="005E6A9E">
      <w:pPr>
        <w:pStyle w:val="Style1"/>
      </w:pPr>
      <w:r>
        <w:t xml:space="preserve">                ))</w:t>
      </w:r>
    </w:p>
    <w:p w14:paraId="2D6DCF0D" w14:textId="77777777" w:rsidR="005E6A9E" w:rsidRDefault="005E6A9E" w:rsidP="005E6A9E">
      <w:pPr>
        <w:pStyle w:val="Style1"/>
      </w:pPr>
      <w:r>
        <w:t xml:space="preserve">            }</w:t>
      </w:r>
    </w:p>
    <w:p w14:paraId="68ACF585" w14:textId="77777777" w:rsidR="005E6A9E" w:rsidRDefault="005E6A9E" w:rsidP="005E6A9E">
      <w:pPr>
        <w:pStyle w:val="Style1"/>
      </w:pPr>
      <w:r>
        <w:t xml:space="preserve">            ))</w:t>
      </w:r>
    </w:p>
    <w:p w14:paraId="4E53DA50" w14:textId="77777777" w:rsidR="005E6A9E" w:rsidRDefault="005E6A9E" w:rsidP="005E6A9E">
      <w:pPr>
        <w:pStyle w:val="Style1"/>
      </w:pPr>
      <w:r>
        <w:t xml:space="preserve">        }</w:t>
      </w:r>
    </w:p>
    <w:p w14:paraId="01EB1797" w14:textId="77777777" w:rsidR="005E6A9E" w:rsidRDefault="005E6A9E" w:rsidP="005E6A9E">
      <w:pPr>
        <w:pStyle w:val="Style1"/>
      </w:pPr>
      <w:r>
        <w:t xml:space="preserve">        var z = n("C2Jl");</w:t>
      </w:r>
    </w:p>
    <w:p w14:paraId="32F4BE3E" w14:textId="77777777" w:rsidR="005E6A9E" w:rsidRDefault="005E6A9E" w:rsidP="005E6A9E">
      <w:pPr>
        <w:pStyle w:val="Style1"/>
      </w:pPr>
      <w:r>
        <w:t xml:space="preserve">        function Z(e, t) {</w:t>
      </w:r>
    </w:p>
    <w:p w14:paraId="723327D1" w14:textId="77777777" w:rsidR="005E6A9E" w:rsidRDefault="005E6A9E" w:rsidP="005E6A9E">
      <w:pPr>
        <w:pStyle w:val="Style1"/>
      </w:pPr>
      <w:r>
        <w:t xml:space="preserve">            return Object(r.__awaiter)(this, void 0, void 0, (function() {</w:t>
      </w:r>
    </w:p>
    <w:p w14:paraId="2F8B5EDC" w14:textId="77777777" w:rsidR="005E6A9E" w:rsidRDefault="005E6A9E" w:rsidP="005E6A9E">
      <w:pPr>
        <w:pStyle w:val="Style1"/>
      </w:pPr>
      <w:r>
        <w:t xml:space="preserve">                var n;</w:t>
      </w:r>
    </w:p>
    <w:p w14:paraId="10C2E0FC" w14:textId="77777777" w:rsidR="005E6A9E" w:rsidRDefault="005E6A9E" w:rsidP="005E6A9E">
      <w:pPr>
        <w:pStyle w:val="Style1"/>
      </w:pPr>
      <w:r>
        <w:t xml:space="preserve">                return Object(r.__generator)(this, (function(r) {</w:t>
      </w:r>
    </w:p>
    <w:p w14:paraId="1F3DECD4" w14:textId="77777777" w:rsidR="005E6A9E" w:rsidRDefault="005E6A9E" w:rsidP="005E6A9E">
      <w:pPr>
        <w:pStyle w:val="Style1"/>
      </w:pPr>
      <w:r>
        <w:t xml:space="preserve">                    return [2, G("OpenNativeDocument", null != (n = Object(z.a)(e)) ? n : "", t, "_blank")]</w:t>
      </w:r>
    </w:p>
    <w:p w14:paraId="25B34D38" w14:textId="77777777" w:rsidR="005E6A9E" w:rsidRDefault="005E6A9E" w:rsidP="005E6A9E">
      <w:pPr>
        <w:pStyle w:val="Style1"/>
      </w:pPr>
      <w:r>
        <w:t xml:space="preserve">                }</w:t>
      </w:r>
    </w:p>
    <w:p w14:paraId="6AA62CC4" w14:textId="77777777" w:rsidR="005E6A9E" w:rsidRDefault="005E6A9E" w:rsidP="005E6A9E">
      <w:pPr>
        <w:pStyle w:val="Style1"/>
      </w:pPr>
      <w:r>
        <w:t xml:space="preserve">                ))</w:t>
      </w:r>
    </w:p>
    <w:p w14:paraId="041049BA" w14:textId="77777777" w:rsidR="005E6A9E" w:rsidRDefault="005E6A9E" w:rsidP="005E6A9E">
      <w:pPr>
        <w:pStyle w:val="Style1"/>
      </w:pPr>
      <w:r>
        <w:t xml:space="preserve">            }</w:t>
      </w:r>
    </w:p>
    <w:p w14:paraId="7FE914F8" w14:textId="77777777" w:rsidR="005E6A9E" w:rsidRDefault="005E6A9E" w:rsidP="005E6A9E">
      <w:pPr>
        <w:pStyle w:val="Style1"/>
      </w:pPr>
      <w:r>
        <w:t xml:space="preserve">            ))</w:t>
      </w:r>
    </w:p>
    <w:p w14:paraId="2BD67B56" w14:textId="77777777" w:rsidR="005E6A9E" w:rsidRDefault="005E6A9E" w:rsidP="005E6A9E">
      <w:pPr>
        <w:pStyle w:val="Style1"/>
      </w:pPr>
      <w:r>
        <w:t xml:space="preserve">        }</w:t>
      </w:r>
    </w:p>
    <w:p w14:paraId="5E4654DA" w14:textId="77777777" w:rsidR="005E6A9E" w:rsidRDefault="005E6A9E" w:rsidP="005E6A9E">
      <w:pPr>
        <w:pStyle w:val="Style1"/>
      </w:pPr>
      <w:r>
        <w:t xml:space="preserve">        function $(e, t) {</w:t>
      </w:r>
    </w:p>
    <w:p w14:paraId="4B321B64" w14:textId="77777777" w:rsidR="005E6A9E" w:rsidRDefault="005E6A9E" w:rsidP="005E6A9E">
      <w:pPr>
        <w:pStyle w:val="Style1"/>
      </w:pPr>
      <w:r>
        <w:t xml:space="preserve">            return Object(r.__awaiter)(this, void 0, void 0, (function() {</w:t>
      </w:r>
    </w:p>
    <w:p w14:paraId="5C51B041" w14:textId="77777777" w:rsidR="005E6A9E" w:rsidRDefault="005E6A9E" w:rsidP="005E6A9E">
      <w:pPr>
        <w:pStyle w:val="Style1"/>
      </w:pPr>
      <w:r>
        <w:t xml:space="preserve">                var n, a;</w:t>
      </w:r>
    </w:p>
    <w:p w14:paraId="44E3A127" w14:textId="77777777" w:rsidR="005E6A9E" w:rsidRDefault="005E6A9E" w:rsidP="005E6A9E">
      <w:pPr>
        <w:pStyle w:val="Style1"/>
      </w:pPr>
      <w:r>
        <w:t xml:space="preserve">                return Object(r.__generator)(this, (function(r) {</w:t>
      </w:r>
    </w:p>
    <w:p w14:paraId="6BAA3274" w14:textId="77777777" w:rsidR="005E6A9E" w:rsidRDefault="005E6A9E" w:rsidP="005E6A9E">
      <w:pPr>
        <w:pStyle w:val="Style1"/>
      </w:pPr>
      <w:r>
        <w:t xml:space="preserve">                    switch (r.label) {</w:t>
      </w:r>
    </w:p>
    <w:p w14:paraId="7B5E6B72" w14:textId="77777777" w:rsidR="005E6A9E" w:rsidRDefault="005E6A9E" w:rsidP="005E6A9E">
      <w:pPr>
        <w:pStyle w:val="Style1"/>
      </w:pPr>
      <w:r>
        <w:t xml:space="preserve">                    case 0:</w:t>
      </w:r>
    </w:p>
    <w:p w14:paraId="704CF669" w14:textId="77777777" w:rsidR="005E6A9E" w:rsidRDefault="005E6A9E" w:rsidP="005E6A9E">
      <w:pPr>
        <w:pStyle w:val="Style1"/>
      </w:pPr>
      <w:r>
        <w:t xml:space="preserve">                        return [4, C(e)];</w:t>
      </w:r>
    </w:p>
    <w:p w14:paraId="5396200A" w14:textId="77777777" w:rsidR="005E6A9E" w:rsidRDefault="005E6A9E" w:rsidP="005E6A9E">
      <w:pPr>
        <w:pStyle w:val="Style1"/>
      </w:pPr>
      <w:r>
        <w:t xml:space="preserve">                    case 1:</w:t>
      </w:r>
    </w:p>
    <w:p w14:paraId="41581040" w14:textId="77777777" w:rsidR="005E6A9E" w:rsidRDefault="005E6A9E" w:rsidP="005E6A9E">
      <w:pPr>
        <w:pStyle w:val="Style1"/>
      </w:pPr>
      <w:r>
        <w:t xml:space="preserve">                        return n = r.sent(),</w:t>
      </w:r>
    </w:p>
    <w:p w14:paraId="6A744150" w14:textId="77777777" w:rsidR="005E6A9E" w:rsidRDefault="005E6A9E" w:rsidP="005E6A9E">
      <w:pPr>
        <w:pStyle w:val="Style1"/>
      </w:pPr>
      <w:r>
        <w:t xml:space="preserve">                        [4, w(e.document, n.context, n.capabilities)];</w:t>
      </w:r>
    </w:p>
    <w:p w14:paraId="08FA80A5" w14:textId="77777777" w:rsidR="005E6A9E" w:rsidRDefault="005E6A9E" w:rsidP="005E6A9E">
      <w:pPr>
        <w:pStyle w:val="Style1"/>
      </w:pPr>
      <w:r>
        <w:t xml:space="preserve">                    case 2:</w:t>
      </w:r>
    </w:p>
    <w:p w14:paraId="0D25E09C" w14:textId="77777777" w:rsidR="005E6A9E" w:rsidRDefault="005E6A9E" w:rsidP="005E6A9E">
      <w:pPr>
        <w:pStyle w:val="Style1"/>
      </w:pPr>
      <w:r>
        <w:t xml:space="preserve">                        return a = r.sent(),</w:t>
      </w:r>
    </w:p>
    <w:p w14:paraId="012669A9" w14:textId="77777777" w:rsidR="005E6A9E" w:rsidRDefault="005E6A9E" w:rsidP="005E6A9E">
      <w:pPr>
        <w:pStyle w:val="Style1"/>
      </w:pPr>
      <w:r>
        <w:t xml:space="preserve">                        [2, X(e, a, n, t)]</w:t>
      </w:r>
    </w:p>
    <w:p w14:paraId="39B03995" w14:textId="77777777" w:rsidR="005E6A9E" w:rsidRDefault="005E6A9E" w:rsidP="005E6A9E">
      <w:pPr>
        <w:pStyle w:val="Style1"/>
      </w:pPr>
      <w:r>
        <w:t xml:space="preserve">                    }</w:t>
      </w:r>
    </w:p>
    <w:p w14:paraId="389DE405" w14:textId="77777777" w:rsidR="005E6A9E" w:rsidRDefault="005E6A9E" w:rsidP="005E6A9E">
      <w:pPr>
        <w:pStyle w:val="Style1"/>
      </w:pPr>
      <w:r>
        <w:t xml:space="preserve">                }</w:t>
      </w:r>
    </w:p>
    <w:p w14:paraId="1C415F6C" w14:textId="77777777" w:rsidR="005E6A9E" w:rsidRDefault="005E6A9E" w:rsidP="005E6A9E">
      <w:pPr>
        <w:pStyle w:val="Style1"/>
      </w:pPr>
      <w:r>
        <w:t xml:space="preserve">                ))</w:t>
      </w:r>
    </w:p>
    <w:p w14:paraId="12F67047" w14:textId="77777777" w:rsidR="005E6A9E" w:rsidRDefault="005E6A9E" w:rsidP="005E6A9E">
      <w:pPr>
        <w:pStyle w:val="Style1"/>
      </w:pPr>
      <w:r>
        <w:t xml:space="preserve">            }</w:t>
      </w:r>
    </w:p>
    <w:p w14:paraId="133E168F" w14:textId="77777777" w:rsidR="005E6A9E" w:rsidRDefault="005E6A9E" w:rsidP="005E6A9E">
      <w:pPr>
        <w:pStyle w:val="Style1"/>
      </w:pPr>
      <w:r>
        <w:t xml:space="preserve">            ))</w:t>
      </w:r>
    </w:p>
    <w:p w14:paraId="4FF4195B" w14:textId="77777777" w:rsidR="005E6A9E" w:rsidRDefault="005E6A9E" w:rsidP="005E6A9E">
      <w:pPr>
        <w:pStyle w:val="Style1"/>
      </w:pPr>
      <w:r>
        <w:t xml:space="preserve">        }</w:t>
      </w:r>
    </w:p>
    <w:p w14:paraId="627D94BE" w14:textId="77777777" w:rsidR="005E6A9E" w:rsidRDefault="005E6A9E" w:rsidP="005E6A9E">
      <w:pPr>
        <w:pStyle w:val="Style1"/>
      </w:pPr>
      <w:r>
        <w:t xml:space="preserve">        function ee(e, t) {</w:t>
      </w:r>
    </w:p>
    <w:p w14:paraId="06C03151" w14:textId="77777777" w:rsidR="005E6A9E" w:rsidRDefault="005E6A9E" w:rsidP="005E6A9E">
      <w:pPr>
        <w:pStyle w:val="Style1"/>
      </w:pPr>
      <w:r>
        <w:t xml:space="preserve">            return Object(r.__awaiter)(this, void 0, void 0, (function() {</w:t>
      </w:r>
    </w:p>
    <w:p w14:paraId="1630A04F" w14:textId="77777777" w:rsidR="005E6A9E" w:rsidRDefault="005E6A9E" w:rsidP="005E6A9E">
      <w:pPr>
        <w:pStyle w:val="Style1"/>
      </w:pPr>
      <w:r>
        <w:t xml:space="preserve">                var n;</w:t>
      </w:r>
    </w:p>
    <w:p w14:paraId="6282ACCC" w14:textId="77777777" w:rsidR="005E6A9E" w:rsidRDefault="005E6A9E" w:rsidP="005E6A9E">
      <w:pPr>
        <w:pStyle w:val="Style1"/>
      </w:pPr>
      <w:r>
        <w:t xml:space="preserve">                return Object(r.__generator)(this, (function(r) {</w:t>
      </w:r>
    </w:p>
    <w:p w14:paraId="4A2BED7E" w14:textId="77777777" w:rsidR="005E6A9E" w:rsidRDefault="005E6A9E" w:rsidP="005E6A9E">
      <w:pPr>
        <w:pStyle w:val="Style1"/>
      </w:pPr>
      <w:r>
        <w:t xml:space="preserve">                    switch (r.label) {</w:t>
      </w:r>
    </w:p>
    <w:p w14:paraId="1242DD62" w14:textId="77777777" w:rsidR="005E6A9E" w:rsidRDefault="005E6A9E" w:rsidP="005E6A9E">
      <w:pPr>
        <w:pStyle w:val="Style1"/>
      </w:pPr>
      <w:r>
        <w:t xml:space="preserve">                    case 0:</w:t>
      </w:r>
    </w:p>
    <w:p w14:paraId="2A33AD94" w14:textId="77777777" w:rsidR="005E6A9E" w:rsidRDefault="005E6A9E" w:rsidP="005E6A9E">
      <w:pPr>
        <w:pStyle w:val="Style1"/>
      </w:pPr>
      <w:r>
        <w:t xml:space="preserve">                        return [4, C(e)];</w:t>
      </w:r>
    </w:p>
    <w:p w14:paraId="1B96CA5A" w14:textId="77777777" w:rsidR="005E6A9E" w:rsidRDefault="005E6A9E" w:rsidP="005E6A9E">
      <w:pPr>
        <w:pStyle w:val="Style1"/>
      </w:pPr>
      <w:r>
        <w:t xml:space="preserve">                    case 1:</w:t>
      </w:r>
    </w:p>
    <w:p w14:paraId="02DDB265" w14:textId="77777777" w:rsidR="005E6A9E" w:rsidRDefault="005E6A9E" w:rsidP="005E6A9E">
      <w:pPr>
        <w:pStyle w:val="Style1"/>
      </w:pPr>
      <w:r>
        <w:t xml:space="preserve">                        return (n = r.sent()).webUrl ? [2, G("OpenDocument", n.webUrl, t, e.document.fileType === O.a.FormsQuiz ? "_self" : void 0)] : [2, {</w:t>
      </w:r>
    </w:p>
    <w:p w14:paraId="0E117C0D" w14:textId="77777777" w:rsidR="005E6A9E" w:rsidRDefault="005E6A9E" w:rsidP="005E6A9E">
      <w:pPr>
        <w:pStyle w:val="Style1"/>
      </w:pPr>
      <w:r>
        <w:t xml:space="preserve">                            success: !1,</w:t>
      </w:r>
    </w:p>
    <w:p w14:paraId="4FD0AA68" w14:textId="77777777" w:rsidR="005E6A9E" w:rsidRDefault="005E6A9E" w:rsidP="005E6A9E">
      <w:pPr>
        <w:pStyle w:val="Style1"/>
      </w:pPr>
      <w:r>
        <w:t xml:space="preserve">                            result: "Web"</w:t>
      </w:r>
    </w:p>
    <w:p w14:paraId="132644A8" w14:textId="77777777" w:rsidR="005E6A9E" w:rsidRDefault="005E6A9E" w:rsidP="005E6A9E">
      <w:pPr>
        <w:pStyle w:val="Style1"/>
      </w:pPr>
      <w:r>
        <w:t xml:space="preserve">                        }]</w:t>
      </w:r>
    </w:p>
    <w:p w14:paraId="3E249196" w14:textId="77777777" w:rsidR="005E6A9E" w:rsidRDefault="005E6A9E" w:rsidP="005E6A9E">
      <w:pPr>
        <w:pStyle w:val="Style1"/>
      </w:pPr>
      <w:r>
        <w:t xml:space="preserve">                    }</w:t>
      </w:r>
    </w:p>
    <w:p w14:paraId="1BF1F5F2" w14:textId="77777777" w:rsidR="005E6A9E" w:rsidRDefault="005E6A9E" w:rsidP="005E6A9E">
      <w:pPr>
        <w:pStyle w:val="Style1"/>
      </w:pPr>
      <w:r>
        <w:t xml:space="preserve">                }</w:t>
      </w:r>
    </w:p>
    <w:p w14:paraId="2C74FF36" w14:textId="77777777" w:rsidR="005E6A9E" w:rsidRDefault="005E6A9E" w:rsidP="005E6A9E">
      <w:pPr>
        <w:pStyle w:val="Style1"/>
      </w:pPr>
      <w:r>
        <w:t xml:space="preserve">                ))</w:t>
      </w:r>
    </w:p>
    <w:p w14:paraId="1F6F7A3C" w14:textId="77777777" w:rsidR="005E6A9E" w:rsidRDefault="005E6A9E" w:rsidP="005E6A9E">
      <w:pPr>
        <w:pStyle w:val="Style1"/>
      </w:pPr>
      <w:r>
        <w:t xml:space="preserve">            }</w:t>
      </w:r>
    </w:p>
    <w:p w14:paraId="12B10B71" w14:textId="77777777" w:rsidR="005E6A9E" w:rsidRDefault="005E6A9E" w:rsidP="005E6A9E">
      <w:pPr>
        <w:pStyle w:val="Style1"/>
      </w:pPr>
      <w:r>
        <w:t xml:space="preserve">            ))</w:t>
      </w:r>
    </w:p>
    <w:p w14:paraId="2D10B802" w14:textId="77777777" w:rsidR="005E6A9E" w:rsidRDefault="005E6A9E" w:rsidP="005E6A9E">
      <w:pPr>
        <w:pStyle w:val="Style1"/>
      </w:pPr>
      <w:r>
        <w:t xml:space="preserve">        }</w:t>
      </w:r>
    </w:p>
    <w:p w14:paraId="756FE2EA" w14:textId="77777777" w:rsidR="005E6A9E" w:rsidRDefault="005E6A9E" w:rsidP="005E6A9E">
      <w:pPr>
        <w:pStyle w:val="Style1"/>
      </w:pPr>
      <w:r>
        <w:t xml:space="preserve">        function te(e, t) {</w:t>
      </w:r>
    </w:p>
    <w:p w14:paraId="60612211" w14:textId="77777777" w:rsidR="005E6A9E" w:rsidRDefault="005E6A9E" w:rsidP="005E6A9E">
      <w:pPr>
        <w:pStyle w:val="Style1"/>
      </w:pPr>
      <w:r>
        <w:t xml:space="preserve">            return Object(r.__awaiter)(this, void 0, void 0, (function() {</w:t>
      </w:r>
    </w:p>
    <w:p w14:paraId="0964D825" w14:textId="77777777" w:rsidR="005E6A9E" w:rsidRDefault="005E6A9E" w:rsidP="005E6A9E">
      <w:pPr>
        <w:pStyle w:val="Style1"/>
      </w:pPr>
      <w:r>
        <w:t xml:space="preserve">                var n, a;</w:t>
      </w:r>
    </w:p>
    <w:p w14:paraId="7CC4C17B" w14:textId="77777777" w:rsidR="005E6A9E" w:rsidRDefault="005E6A9E" w:rsidP="005E6A9E">
      <w:pPr>
        <w:pStyle w:val="Style1"/>
      </w:pPr>
      <w:r>
        <w:t xml:space="preserve">                return Object(r.__generator)(this, (function(r) {</w:t>
      </w:r>
    </w:p>
    <w:p w14:paraId="233F74CF" w14:textId="77777777" w:rsidR="005E6A9E" w:rsidRDefault="005E6A9E" w:rsidP="005E6A9E">
      <w:pPr>
        <w:pStyle w:val="Style1"/>
      </w:pPr>
      <w:r>
        <w:t xml:space="preserve">                    switch (r.label) {</w:t>
      </w:r>
    </w:p>
    <w:p w14:paraId="5470FD0B" w14:textId="77777777" w:rsidR="005E6A9E" w:rsidRDefault="005E6A9E" w:rsidP="005E6A9E">
      <w:pPr>
        <w:pStyle w:val="Style1"/>
      </w:pPr>
      <w:r>
        <w:t xml:space="preserve">                    case 0:</w:t>
      </w:r>
    </w:p>
    <w:p w14:paraId="0DA872A7" w14:textId="77777777" w:rsidR="005E6A9E" w:rsidRDefault="005E6A9E" w:rsidP="005E6A9E">
      <w:pPr>
        <w:pStyle w:val="Style1"/>
      </w:pPr>
      <w:r>
        <w:t xml:space="preserve">                        return [4, Object(v.a)()];</w:t>
      </w:r>
    </w:p>
    <w:p w14:paraId="12433A7A" w14:textId="77777777" w:rsidR="005E6A9E" w:rsidRDefault="005E6A9E" w:rsidP="005E6A9E">
      <w:pPr>
        <w:pStyle w:val="Style1"/>
      </w:pPr>
      <w:r>
        <w:t xml:space="preserve">                    case 1:</w:t>
      </w:r>
    </w:p>
    <w:p w14:paraId="38270A93" w14:textId="77777777" w:rsidR="005E6A9E" w:rsidRDefault="005E6A9E" w:rsidP="005E6A9E">
      <w:pPr>
        <w:pStyle w:val="Style1"/>
      </w:pPr>
      <w:r>
        <w:t xml:space="preserve">                        return [4, q(r.sent().workload)];</w:t>
      </w:r>
    </w:p>
    <w:p w14:paraId="4CCD8257" w14:textId="77777777" w:rsidR="005E6A9E" w:rsidRDefault="005E6A9E" w:rsidP="005E6A9E">
      <w:pPr>
        <w:pStyle w:val="Style1"/>
      </w:pPr>
      <w:r>
        <w:t xml:space="preserve">                    case 2:</w:t>
      </w:r>
    </w:p>
    <w:p w14:paraId="030E34C0" w14:textId="77777777" w:rsidR="005E6A9E" w:rsidRDefault="005E6A9E" w:rsidP="005E6A9E">
      <w:pPr>
        <w:pStyle w:val="Style1"/>
      </w:pPr>
      <w:r>
        <w:t xml:space="preserve">                        return [4, null == (n = r.sent()) ? void 0 : n.getContentLaunchPreference()];</w:t>
      </w:r>
    </w:p>
    <w:p w14:paraId="530A67DD" w14:textId="77777777" w:rsidR="005E6A9E" w:rsidRDefault="005E6A9E" w:rsidP="005E6A9E">
      <w:pPr>
        <w:pStyle w:val="Style1"/>
      </w:pPr>
      <w:r>
        <w:t xml:space="preserve">                    case 3:</w:t>
      </w:r>
    </w:p>
    <w:p w14:paraId="513F7961" w14:textId="77777777" w:rsidR="005E6A9E" w:rsidRDefault="005E6A9E" w:rsidP="005E6A9E">
      <w:pPr>
        <w:pStyle w:val="Style1"/>
      </w:pPr>
      <w:r>
        <w:t xml:space="preserve">                        switch (r.sent()) {</w:t>
      </w:r>
    </w:p>
    <w:p w14:paraId="0B2064E5" w14:textId="77777777" w:rsidR="005E6A9E" w:rsidRDefault="005E6A9E" w:rsidP="005E6A9E">
      <w:pPr>
        <w:pStyle w:val="Style1"/>
      </w:pPr>
      <w:r>
        <w:t xml:space="preserve">                        case Y.a.Desktop:</w:t>
      </w:r>
    </w:p>
    <w:p w14:paraId="74CB52D2" w14:textId="77777777" w:rsidR="005E6A9E" w:rsidRDefault="005E6A9E" w:rsidP="005E6A9E">
      <w:pPr>
        <w:pStyle w:val="Style1"/>
      </w:pPr>
      <w:r>
        <w:t xml:space="preserve">                            return [3, 4];</w:t>
      </w:r>
    </w:p>
    <w:p w14:paraId="373533E2" w14:textId="77777777" w:rsidR="005E6A9E" w:rsidRDefault="005E6A9E" w:rsidP="005E6A9E">
      <w:pPr>
        <w:pStyle w:val="Style1"/>
      </w:pPr>
      <w:r>
        <w:t xml:space="preserve">                        case Y.a.Inline:</w:t>
      </w:r>
    </w:p>
    <w:p w14:paraId="0F1426AB" w14:textId="77777777" w:rsidR="005E6A9E" w:rsidRDefault="005E6A9E" w:rsidP="005E6A9E">
      <w:pPr>
        <w:pStyle w:val="Style1"/>
      </w:pPr>
      <w:r>
        <w:t xml:space="preserve">                            return [3, 6];</w:t>
      </w:r>
    </w:p>
    <w:p w14:paraId="131C1F21" w14:textId="77777777" w:rsidR="005E6A9E" w:rsidRDefault="005E6A9E" w:rsidP="005E6A9E">
      <w:pPr>
        <w:pStyle w:val="Style1"/>
      </w:pPr>
      <w:r>
        <w:t xml:space="preserve">                        case Y.a.Web:</w:t>
      </w:r>
    </w:p>
    <w:p w14:paraId="38E2E086" w14:textId="77777777" w:rsidR="005E6A9E" w:rsidRDefault="005E6A9E" w:rsidP="005E6A9E">
      <w:pPr>
        <w:pStyle w:val="Style1"/>
      </w:pPr>
      <w:r>
        <w:t xml:space="preserve">                            return [3, 8]</w:t>
      </w:r>
    </w:p>
    <w:p w14:paraId="72CC3C9C" w14:textId="77777777" w:rsidR="005E6A9E" w:rsidRDefault="005E6A9E" w:rsidP="005E6A9E">
      <w:pPr>
        <w:pStyle w:val="Style1"/>
      </w:pPr>
      <w:r>
        <w:t xml:space="preserve">                        }</w:t>
      </w:r>
    </w:p>
    <w:p w14:paraId="203E14E6" w14:textId="77777777" w:rsidR="005E6A9E" w:rsidRDefault="005E6A9E" w:rsidP="005E6A9E">
      <w:pPr>
        <w:pStyle w:val="Style1"/>
      </w:pPr>
      <w:r>
        <w:t xml:space="preserve">                        return [3, 10];</w:t>
      </w:r>
    </w:p>
    <w:p w14:paraId="08B48882" w14:textId="77777777" w:rsidR="005E6A9E" w:rsidRDefault="005E6A9E" w:rsidP="005E6A9E">
      <w:pPr>
        <w:pStyle w:val="Style1"/>
      </w:pPr>
      <w:r>
        <w:t xml:space="preserve">                    case 4:</w:t>
      </w:r>
    </w:p>
    <w:p w14:paraId="10E5AB9C" w14:textId="77777777" w:rsidR="005E6A9E" w:rsidRDefault="005E6A9E" w:rsidP="005E6A9E">
      <w:pPr>
        <w:pStyle w:val="Style1"/>
      </w:pPr>
      <w:r>
        <w:t xml:space="preserve">                        return [4, Z(e.document, t)];</w:t>
      </w:r>
    </w:p>
    <w:p w14:paraId="55F544FB" w14:textId="77777777" w:rsidR="005E6A9E" w:rsidRDefault="005E6A9E" w:rsidP="005E6A9E">
      <w:pPr>
        <w:pStyle w:val="Style1"/>
      </w:pPr>
      <w:r>
        <w:t xml:space="preserve">                    case 5:</w:t>
      </w:r>
    </w:p>
    <w:p w14:paraId="3D642BB3" w14:textId="77777777" w:rsidR="005E6A9E" w:rsidRDefault="005E6A9E" w:rsidP="005E6A9E">
      <w:pPr>
        <w:pStyle w:val="Style1"/>
      </w:pPr>
      <w:r>
        <w:t xml:space="preserve">                        return a = r.sent(),</w:t>
      </w:r>
    </w:p>
    <w:p w14:paraId="46ED35B0" w14:textId="77777777" w:rsidR="005E6A9E" w:rsidRDefault="005E6A9E" w:rsidP="005E6A9E">
      <w:pPr>
        <w:pStyle w:val="Style1"/>
      </w:pPr>
      <w:r>
        <w:t xml:space="preserve">                        [3, 11];</w:t>
      </w:r>
    </w:p>
    <w:p w14:paraId="15317B9B" w14:textId="77777777" w:rsidR="005E6A9E" w:rsidRDefault="005E6A9E" w:rsidP="005E6A9E">
      <w:pPr>
        <w:pStyle w:val="Style1"/>
      </w:pPr>
      <w:r>
        <w:t xml:space="preserve">                    case 6:</w:t>
      </w:r>
    </w:p>
    <w:p w14:paraId="265F948B" w14:textId="77777777" w:rsidR="005E6A9E" w:rsidRDefault="005E6A9E" w:rsidP="005E6A9E">
      <w:pPr>
        <w:pStyle w:val="Style1"/>
      </w:pPr>
      <w:r>
        <w:t xml:space="preserve">                        return [4, $(e, t)];</w:t>
      </w:r>
    </w:p>
    <w:p w14:paraId="3BD26AEB" w14:textId="77777777" w:rsidR="005E6A9E" w:rsidRDefault="005E6A9E" w:rsidP="005E6A9E">
      <w:pPr>
        <w:pStyle w:val="Style1"/>
      </w:pPr>
      <w:r>
        <w:t xml:space="preserve">                    case 7:</w:t>
      </w:r>
    </w:p>
    <w:p w14:paraId="125C8BB8" w14:textId="77777777" w:rsidR="005E6A9E" w:rsidRDefault="005E6A9E" w:rsidP="005E6A9E">
      <w:pPr>
        <w:pStyle w:val="Style1"/>
      </w:pPr>
      <w:r>
        <w:t xml:space="preserve">                        return a = r.sent(),</w:t>
      </w:r>
    </w:p>
    <w:p w14:paraId="0368DD3A" w14:textId="77777777" w:rsidR="005E6A9E" w:rsidRDefault="005E6A9E" w:rsidP="005E6A9E">
      <w:pPr>
        <w:pStyle w:val="Style1"/>
      </w:pPr>
      <w:r>
        <w:t xml:space="preserve">                        [3, 11];</w:t>
      </w:r>
    </w:p>
    <w:p w14:paraId="68FBA334" w14:textId="77777777" w:rsidR="005E6A9E" w:rsidRDefault="005E6A9E" w:rsidP="005E6A9E">
      <w:pPr>
        <w:pStyle w:val="Style1"/>
      </w:pPr>
      <w:r>
        <w:t xml:space="preserve">                    case 8:</w:t>
      </w:r>
    </w:p>
    <w:p w14:paraId="18B0F762" w14:textId="77777777" w:rsidR="005E6A9E" w:rsidRDefault="005E6A9E" w:rsidP="005E6A9E">
      <w:pPr>
        <w:pStyle w:val="Style1"/>
      </w:pPr>
      <w:r>
        <w:t xml:space="preserve">                        return [4, ee(e, t)];</w:t>
      </w:r>
    </w:p>
    <w:p w14:paraId="580F16E2" w14:textId="77777777" w:rsidR="005E6A9E" w:rsidRDefault="005E6A9E" w:rsidP="005E6A9E">
      <w:pPr>
        <w:pStyle w:val="Style1"/>
      </w:pPr>
      <w:r>
        <w:t xml:space="preserve">                    case 9:</w:t>
      </w:r>
    </w:p>
    <w:p w14:paraId="55EDC35A" w14:textId="77777777" w:rsidR="005E6A9E" w:rsidRDefault="005E6A9E" w:rsidP="005E6A9E">
      <w:pPr>
        <w:pStyle w:val="Style1"/>
      </w:pPr>
      <w:r>
        <w:t xml:space="preserve">                        return a = r.sent(),</w:t>
      </w:r>
    </w:p>
    <w:p w14:paraId="1D6C3913" w14:textId="77777777" w:rsidR="005E6A9E" w:rsidRDefault="005E6A9E" w:rsidP="005E6A9E">
      <w:pPr>
        <w:pStyle w:val="Style1"/>
      </w:pPr>
      <w:r>
        <w:t xml:space="preserve">                        [3, 11];</w:t>
      </w:r>
    </w:p>
    <w:p w14:paraId="5BD65E86" w14:textId="77777777" w:rsidR="005E6A9E" w:rsidRDefault="005E6A9E" w:rsidP="005E6A9E">
      <w:pPr>
        <w:pStyle w:val="Style1"/>
      </w:pPr>
      <w:r>
        <w:t xml:space="preserve">                    case 10:</w:t>
      </w:r>
    </w:p>
    <w:p w14:paraId="49F5259A" w14:textId="77777777" w:rsidR="005E6A9E" w:rsidRDefault="005E6A9E" w:rsidP="005E6A9E">
      <w:pPr>
        <w:pStyle w:val="Style1"/>
      </w:pPr>
      <w:r>
        <w:t xml:space="preserve">                        a = {</w:t>
      </w:r>
    </w:p>
    <w:p w14:paraId="5CB06680" w14:textId="77777777" w:rsidR="005E6A9E" w:rsidRDefault="005E6A9E" w:rsidP="005E6A9E">
      <w:pPr>
        <w:pStyle w:val="Style1"/>
      </w:pPr>
      <w:r>
        <w:t xml:space="preserve">                            success: !1</w:t>
      </w:r>
    </w:p>
    <w:p w14:paraId="7659295E" w14:textId="77777777" w:rsidR="005E6A9E" w:rsidRDefault="005E6A9E" w:rsidP="005E6A9E">
      <w:pPr>
        <w:pStyle w:val="Style1"/>
      </w:pPr>
      <w:r>
        <w:t xml:space="preserve">                        },</w:t>
      </w:r>
    </w:p>
    <w:p w14:paraId="5594F86D" w14:textId="77777777" w:rsidR="005E6A9E" w:rsidRDefault="005E6A9E" w:rsidP="005E6A9E">
      <w:pPr>
        <w:pStyle w:val="Style1"/>
      </w:pPr>
      <w:r>
        <w:t xml:space="preserve">                        r.label = 11;</w:t>
      </w:r>
    </w:p>
    <w:p w14:paraId="4F0B6269" w14:textId="77777777" w:rsidR="005E6A9E" w:rsidRDefault="005E6A9E" w:rsidP="005E6A9E">
      <w:pPr>
        <w:pStyle w:val="Style1"/>
      </w:pPr>
      <w:r>
        <w:t xml:space="preserve">                    case 11:</w:t>
      </w:r>
    </w:p>
    <w:p w14:paraId="02CB36CE" w14:textId="77777777" w:rsidR="005E6A9E" w:rsidRDefault="005E6A9E" w:rsidP="005E6A9E">
      <w:pPr>
        <w:pStyle w:val="Style1"/>
      </w:pPr>
      <w:r>
        <w:t xml:space="preserve">                        return [2, a]</w:t>
      </w:r>
    </w:p>
    <w:p w14:paraId="49023C73" w14:textId="77777777" w:rsidR="005E6A9E" w:rsidRDefault="005E6A9E" w:rsidP="005E6A9E">
      <w:pPr>
        <w:pStyle w:val="Style1"/>
      </w:pPr>
      <w:r>
        <w:t xml:space="preserve">                    }</w:t>
      </w:r>
    </w:p>
    <w:p w14:paraId="75D5E9C8" w14:textId="77777777" w:rsidR="005E6A9E" w:rsidRDefault="005E6A9E" w:rsidP="005E6A9E">
      <w:pPr>
        <w:pStyle w:val="Style1"/>
      </w:pPr>
      <w:r>
        <w:t xml:space="preserve">                }</w:t>
      </w:r>
    </w:p>
    <w:p w14:paraId="2A76A4FA" w14:textId="77777777" w:rsidR="005E6A9E" w:rsidRDefault="005E6A9E" w:rsidP="005E6A9E">
      <w:pPr>
        <w:pStyle w:val="Style1"/>
      </w:pPr>
      <w:r>
        <w:t xml:space="preserve">                ))</w:t>
      </w:r>
    </w:p>
    <w:p w14:paraId="24A3E676" w14:textId="77777777" w:rsidR="005E6A9E" w:rsidRDefault="005E6A9E" w:rsidP="005E6A9E">
      <w:pPr>
        <w:pStyle w:val="Style1"/>
      </w:pPr>
      <w:r>
        <w:t xml:space="preserve">            }</w:t>
      </w:r>
    </w:p>
    <w:p w14:paraId="3ECCF5F7" w14:textId="77777777" w:rsidR="005E6A9E" w:rsidRDefault="005E6A9E" w:rsidP="005E6A9E">
      <w:pPr>
        <w:pStyle w:val="Style1"/>
      </w:pPr>
      <w:r>
        <w:t xml:space="preserve">            ))</w:t>
      </w:r>
    </w:p>
    <w:p w14:paraId="5804C7F1" w14:textId="77777777" w:rsidR="005E6A9E" w:rsidRDefault="005E6A9E" w:rsidP="005E6A9E">
      <w:pPr>
        <w:pStyle w:val="Style1"/>
      </w:pPr>
      <w:r>
        <w:t xml:space="preserve">        }</w:t>
      </w:r>
    </w:p>
    <w:p w14:paraId="4A773FC4" w14:textId="77777777" w:rsidR="005E6A9E" w:rsidRDefault="005E6A9E" w:rsidP="005E6A9E">
      <w:pPr>
        <w:pStyle w:val="Style1"/>
      </w:pPr>
      <w:r>
        <w:t xml:space="preserve">        var ne = n("+k3c")</w:t>
      </w:r>
    </w:p>
    <w:p w14:paraId="5BD62C86" w14:textId="77777777" w:rsidR="005E6A9E" w:rsidRDefault="005E6A9E" w:rsidP="005E6A9E">
      <w:pPr>
        <w:pStyle w:val="Style1"/>
      </w:pPr>
      <w:r>
        <w:t xml:space="preserve">          , re = function(e, t) {</w:t>
      </w:r>
    </w:p>
    <w:p w14:paraId="42770737" w14:textId="77777777" w:rsidR="005E6A9E" w:rsidRDefault="005E6A9E" w:rsidP="005E6A9E">
      <w:pPr>
        <w:pStyle w:val="Style1"/>
      </w:pPr>
      <w:r>
        <w:t xml:space="preserve">            return Object(r.__awaiter)(void 0, void 0, void 0, (function() {</w:t>
      </w:r>
    </w:p>
    <w:p w14:paraId="6B5CB074" w14:textId="77777777" w:rsidR="005E6A9E" w:rsidRDefault="005E6A9E" w:rsidP="005E6A9E">
      <w:pPr>
        <w:pStyle w:val="Style1"/>
      </w:pPr>
      <w:r>
        <w:t xml:space="preserve">                var n, a, i, b, m, h, O, g, w, y, I, _, j, k, P, C, T, D, x, S, A, E, F, H, L, M, N, W;</w:t>
      </w:r>
    </w:p>
    <w:p w14:paraId="5DEA4C6C" w14:textId="77777777" w:rsidR="005E6A9E" w:rsidRDefault="005E6A9E" w:rsidP="005E6A9E">
      <w:pPr>
        <w:pStyle w:val="Style1"/>
      </w:pPr>
      <w:r>
        <w:t xml:space="preserve">                return Object(r.__generator)(this, (function(R) {</w:t>
      </w:r>
    </w:p>
    <w:p w14:paraId="0082B5DD" w14:textId="77777777" w:rsidR="005E6A9E" w:rsidRDefault="005E6A9E" w:rsidP="005E6A9E">
      <w:pPr>
        <w:pStyle w:val="Style1"/>
      </w:pPr>
      <w:r>
        <w:t xml:space="preserve">                    switch (R.label) {</w:t>
      </w:r>
    </w:p>
    <w:p w14:paraId="31877E9B" w14:textId="77777777" w:rsidR="005E6A9E" w:rsidRDefault="005E6A9E" w:rsidP="005E6A9E">
      <w:pPr>
        <w:pStyle w:val="Style1"/>
      </w:pPr>
      <w:r>
        <w:t xml:space="preserve">                    case 0:</w:t>
      </w:r>
    </w:p>
    <w:p w14:paraId="3610D74D" w14:textId="77777777" w:rsidR="005E6A9E" w:rsidRDefault="005E6A9E" w:rsidP="005E6A9E">
      <w:pPr>
        <w:pStyle w:val="Style1"/>
      </w:pPr>
      <w:r>
        <w:t xml:space="preserve">                        n = {</w:t>
      </w:r>
    </w:p>
    <w:p w14:paraId="3F2085E5" w14:textId="77777777" w:rsidR="005E6A9E" w:rsidRDefault="005E6A9E" w:rsidP="005E6A9E">
      <w:pPr>
        <w:pStyle w:val="Style1"/>
      </w:pPr>
      <w:r>
        <w:t xml:space="preserve">                            success: !1</w:t>
      </w:r>
    </w:p>
    <w:p w14:paraId="5DBD66F9" w14:textId="77777777" w:rsidR="005E6A9E" w:rsidRDefault="005E6A9E" w:rsidP="005E6A9E">
      <w:pPr>
        <w:pStyle w:val="Style1"/>
      </w:pPr>
      <w:r>
        <w:t xml:space="preserve">                        },</w:t>
      </w:r>
    </w:p>
    <w:p w14:paraId="462454EB" w14:textId="77777777" w:rsidR="005E6A9E" w:rsidRDefault="005E6A9E" w:rsidP="005E6A9E">
      <w:pPr>
        <w:pStyle w:val="Style1"/>
      </w:pPr>
      <w:r>
        <w:t xml:space="preserve">                        a = "launchContent",</w:t>
      </w:r>
    </w:p>
    <w:p w14:paraId="7ADA9BE0" w14:textId="77777777" w:rsidR="005E6A9E" w:rsidRDefault="005E6A9E" w:rsidP="005E6A9E">
      <w:pPr>
        <w:pStyle w:val="Style1"/>
      </w:pPr>
      <w:r>
        <w:t xml:space="preserve">                        i = (null === (D = e.document) || void 0 === D ? void 0 : D.isLocalFile) ? u.a.Enhanced : u.a.Security,</w:t>
      </w:r>
    </w:p>
    <w:p w14:paraId="2F9ADEC8" w14:textId="77777777" w:rsidR="005E6A9E" w:rsidRDefault="005E6A9E" w:rsidP="005E6A9E">
      <w:pPr>
        <w:pStyle w:val="Style1"/>
      </w:pPr>
      <w:r>
        <w:t xml:space="preserve">                        b = {},</w:t>
      </w:r>
    </w:p>
    <w:p w14:paraId="6361629D" w14:textId="77777777" w:rsidR="005E6A9E" w:rsidRDefault="005E6A9E" w:rsidP="005E6A9E">
      <w:pPr>
        <w:pStyle w:val="Style1"/>
      </w:pPr>
      <w:r>
        <w:t xml:space="preserve">                        m = "",</w:t>
      </w:r>
    </w:p>
    <w:p w14:paraId="2A111793" w14:textId="77777777" w:rsidR="005E6A9E" w:rsidRDefault="005E6A9E" w:rsidP="005E6A9E">
      <w:pPr>
        <w:pStyle w:val="Style1"/>
      </w:pPr>
      <w:r>
        <w:t xml:space="preserve">                        R.label = 1;</w:t>
      </w:r>
    </w:p>
    <w:p w14:paraId="6CC22383" w14:textId="77777777" w:rsidR="005E6A9E" w:rsidRDefault="005E6A9E" w:rsidP="005E6A9E">
      <w:pPr>
        <w:pStyle w:val="Style1"/>
      </w:pPr>
      <w:r>
        <w:t xml:space="preserve">                    case 1:</w:t>
      </w:r>
    </w:p>
    <w:p w14:paraId="6ED952DF" w14:textId="77777777" w:rsidR="005E6A9E" w:rsidRDefault="005E6A9E" w:rsidP="005E6A9E">
      <w:pPr>
        <w:pStyle w:val="Style1"/>
      </w:pPr>
      <w:r>
        <w:t xml:space="preserve">                        return R.trys.push([1, 20, 21, 22]),</w:t>
      </w:r>
    </w:p>
    <w:p w14:paraId="224D1FA3" w14:textId="77777777" w:rsidR="005E6A9E" w:rsidRDefault="005E6A9E" w:rsidP="005E6A9E">
      <w:pPr>
        <w:pStyle w:val="Style1"/>
      </w:pPr>
      <w:r>
        <w:t xml:space="preserve">                        h = e.document,</w:t>
      </w:r>
    </w:p>
    <w:p w14:paraId="03C375FA" w14:textId="77777777" w:rsidR="005E6A9E" w:rsidRDefault="005E6A9E" w:rsidP="005E6A9E">
      <w:pPr>
        <w:pStyle w:val="Style1"/>
      </w:pPr>
      <w:r>
        <w:t xml:space="preserve">                        [4, Object(v.a)()];</w:t>
      </w:r>
    </w:p>
    <w:p w14:paraId="7C91AF6A" w14:textId="77777777" w:rsidR="005E6A9E" w:rsidRDefault="005E6A9E" w:rsidP="005E6A9E">
      <w:pPr>
        <w:pStyle w:val="Style1"/>
      </w:pPr>
      <w:r>
        <w:t xml:space="preserve">                    case 2:</w:t>
      </w:r>
    </w:p>
    <w:p w14:paraId="7C036D2A" w14:textId="77777777" w:rsidR="005E6A9E" w:rsidRDefault="005E6A9E" w:rsidP="005E6A9E">
      <w:pPr>
        <w:pStyle w:val="Style1"/>
      </w:pPr>
      <w:r>
        <w:t xml:space="preserve">                        return O = R.sent().capabilities,</w:t>
      </w:r>
    </w:p>
    <w:p w14:paraId="2A7FE79C" w14:textId="77777777" w:rsidR="005E6A9E" w:rsidRDefault="005E6A9E" w:rsidP="005E6A9E">
      <w:pPr>
        <w:pStyle w:val="Style1"/>
      </w:pPr>
      <w:r>
        <w:t xml:space="preserve">                        [4, o()];</w:t>
      </w:r>
    </w:p>
    <w:p w14:paraId="07E50F30" w14:textId="77777777" w:rsidR="005E6A9E" w:rsidRDefault="005E6A9E" w:rsidP="005E6A9E">
      <w:pPr>
        <w:pStyle w:val="Style1"/>
      </w:pPr>
      <w:r>
        <w:t xml:space="preserve">                    case 3:</w:t>
      </w:r>
    </w:p>
    <w:p w14:paraId="79844ACC" w14:textId="77777777" w:rsidR="005E6A9E" w:rsidRDefault="005E6A9E" w:rsidP="005E6A9E">
      <w:pPr>
        <w:pStyle w:val="Style1"/>
      </w:pPr>
      <w:r>
        <w:t xml:space="preserve">                        return m = R.sent(),</w:t>
      </w:r>
    </w:p>
    <w:p w14:paraId="6336744F" w14:textId="77777777" w:rsidR="005E6A9E" w:rsidRDefault="005E6A9E" w:rsidP="005E6A9E">
      <w:pPr>
        <w:pStyle w:val="Style1"/>
      </w:pPr>
      <w:r>
        <w:t xml:space="preserve">                        e.isPwaInUwp = null == O ? void 0 : O.isPwaInUwp,</w:t>
      </w:r>
    </w:p>
    <w:p w14:paraId="3B18F2CF" w14:textId="77777777" w:rsidR="005E6A9E" w:rsidRDefault="005E6A9E" w:rsidP="005E6A9E">
      <w:pPr>
        <w:pStyle w:val="Style1"/>
      </w:pPr>
      <w:r>
        <w:t xml:space="preserve">                        O.userPreferenceEnabled &amp;&amp; e.document ? [4, te(e, t)] : [3, 8];</w:t>
      </w:r>
    </w:p>
    <w:p w14:paraId="4727CF8F" w14:textId="77777777" w:rsidR="005E6A9E" w:rsidRDefault="005E6A9E" w:rsidP="005E6A9E">
      <w:pPr>
        <w:pStyle w:val="Style1"/>
      </w:pPr>
      <w:r>
        <w:t xml:space="preserve">                    case 4:</w:t>
      </w:r>
    </w:p>
    <w:p w14:paraId="5D526B0D" w14:textId="77777777" w:rsidR="005E6A9E" w:rsidRDefault="005E6A9E" w:rsidP="005E6A9E">
      <w:pPr>
        <w:pStyle w:val="Style1"/>
      </w:pPr>
      <w:r>
        <w:t xml:space="preserve">                        return (null == (g = R.sent()) ? void 0 : g.success) ? (n = g,</w:t>
      </w:r>
    </w:p>
    <w:p w14:paraId="3DE1C437" w14:textId="77777777" w:rsidR="005E6A9E" w:rsidRDefault="005E6A9E" w:rsidP="005E6A9E">
      <w:pPr>
        <w:pStyle w:val="Style1"/>
      </w:pPr>
      <w:r>
        <w:t xml:space="preserve">                        [3, 7]) : [3, 5];</w:t>
      </w:r>
    </w:p>
    <w:p w14:paraId="19313A70" w14:textId="77777777" w:rsidR="005E6A9E" w:rsidRDefault="005E6A9E" w:rsidP="005E6A9E">
      <w:pPr>
        <w:pStyle w:val="Style1"/>
      </w:pPr>
      <w:r>
        <w:t xml:space="preserve">                    case 5:</w:t>
      </w:r>
    </w:p>
    <w:p w14:paraId="109BA6F8" w14:textId="77777777" w:rsidR="005E6A9E" w:rsidRDefault="005E6A9E" w:rsidP="005E6A9E">
      <w:pPr>
        <w:pStyle w:val="Style1"/>
      </w:pPr>
      <w:r>
        <w:t xml:space="preserve">                        return [4, J(e, t)];</w:t>
      </w:r>
    </w:p>
    <w:p w14:paraId="3E612820" w14:textId="77777777" w:rsidR="005E6A9E" w:rsidRDefault="005E6A9E" w:rsidP="005E6A9E">
      <w:pPr>
        <w:pStyle w:val="Style1"/>
      </w:pPr>
      <w:r>
        <w:t xml:space="preserve">                    case 6:</w:t>
      </w:r>
    </w:p>
    <w:p w14:paraId="304D17A9" w14:textId="77777777" w:rsidR="005E6A9E" w:rsidRDefault="005E6A9E" w:rsidP="005E6A9E">
      <w:pPr>
        <w:pStyle w:val="Style1"/>
      </w:pPr>
      <w:r>
        <w:t xml:space="preserve">                        n = R.sent(),</w:t>
      </w:r>
    </w:p>
    <w:p w14:paraId="1891858A" w14:textId="77777777" w:rsidR="005E6A9E" w:rsidRDefault="005E6A9E" w:rsidP="005E6A9E">
      <w:pPr>
        <w:pStyle w:val="Style1"/>
      </w:pPr>
      <w:r>
        <w:t xml:space="preserve">                        R.label = 7;</w:t>
      </w:r>
    </w:p>
    <w:p w14:paraId="21BCBC20" w14:textId="77777777" w:rsidR="005E6A9E" w:rsidRDefault="005E6A9E" w:rsidP="005E6A9E">
      <w:pPr>
        <w:pStyle w:val="Style1"/>
      </w:pPr>
      <w:r>
        <w:t xml:space="preserve">                    case 7:</w:t>
      </w:r>
    </w:p>
    <w:p w14:paraId="6089EBEB" w14:textId="77777777" w:rsidR="005E6A9E" w:rsidRDefault="005E6A9E" w:rsidP="005E6A9E">
      <w:pPr>
        <w:pStyle w:val="Style1"/>
      </w:pPr>
      <w:r>
        <w:t xml:space="preserve">                        return [3, 19];</w:t>
      </w:r>
    </w:p>
    <w:p w14:paraId="262C7D79" w14:textId="77777777" w:rsidR="005E6A9E" w:rsidRDefault="005E6A9E" w:rsidP="005E6A9E">
      <w:pPr>
        <w:pStyle w:val="Style1"/>
      </w:pPr>
      <w:r>
        <w:t xml:space="preserve">                    case 8:</w:t>
      </w:r>
    </w:p>
    <w:p w14:paraId="13D66267" w14:textId="77777777" w:rsidR="005E6A9E" w:rsidRDefault="005E6A9E" w:rsidP="005E6A9E">
      <w:pPr>
        <w:pStyle w:val="Style1"/>
      </w:pPr>
      <w:r>
        <w:t xml:space="preserve">                        if (h.isEmailAttachment || !h.isRedeemed || e.useDeeplinkUrl &amp;&amp; h.deepLinkUrl)</w:t>
      </w:r>
    </w:p>
    <w:p w14:paraId="2289BBEC" w14:textId="77777777" w:rsidR="005E6A9E" w:rsidRDefault="005E6A9E" w:rsidP="005E6A9E">
      <w:pPr>
        <w:pStyle w:val="Style1"/>
      </w:pPr>
      <w:r>
        <w:t xml:space="preserve">                            return [3, 17];</w:t>
      </w:r>
    </w:p>
    <w:p w14:paraId="18FB108C" w14:textId="77777777" w:rsidR="005E6A9E" w:rsidRDefault="005E6A9E" w:rsidP="005E6A9E">
      <w:pPr>
        <w:pStyle w:val="Style1"/>
      </w:pPr>
      <w:r>
        <w:t xml:space="preserve">                        w = e.disableDefaultLinkBehavior,</w:t>
      </w:r>
    </w:p>
    <w:p w14:paraId="72B68D18" w14:textId="77777777" w:rsidR="005E6A9E" w:rsidRDefault="005E6A9E" w:rsidP="005E6A9E">
      <w:pPr>
        <w:pStyle w:val="Style1"/>
      </w:pPr>
      <w:r>
        <w:t xml:space="preserve">                        I = !(y = e.event) || y.defaultPrevented || w ? void 0 : function() {</w:t>
      </w:r>
    </w:p>
    <w:p w14:paraId="604FC16F" w14:textId="77777777" w:rsidR="005E6A9E" w:rsidRDefault="005E6A9E" w:rsidP="005E6A9E">
      <w:pPr>
        <w:pStyle w:val="Style1"/>
      </w:pPr>
      <w:r>
        <w:t xml:space="preserve">                            return null == y ? void 0 : y.preventDefault()</w:t>
      </w:r>
    </w:p>
    <w:p w14:paraId="6EBCB8EE" w14:textId="77777777" w:rsidR="005E6A9E" w:rsidRDefault="005E6A9E" w:rsidP="005E6A9E">
      <w:pPr>
        <w:pStyle w:val="Style1"/>
      </w:pPr>
      <w:r>
        <w:t xml:space="preserve">                        }</w:t>
      </w:r>
    </w:p>
    <w:p w14:paraId="590F7B18" w14:textId="77777777" w:rsidR="005E6A9E" w:rsidRDefault="005E6A9E" w:rsidP="005E6A9E">
      <w:pPr>
        <w:pStyle w:val="Style1"/>
      </w:pPr>
      <w:r>
        <w:t xml:space="preserve">                        ,</w:t>
      </w:r>
    </w:p>
    <w:p w14:paraId="41F232A4" w14:textId="77777777" w:rsidR="005E6A9E" w:rsidRDefault="005E6A9E" w:rsidP="005E6A9E">
      <w:pPr>
        <w:pStyle w:val="Style1"/>
      </w:pPr>
      <w:r>
        <w:t xml:space="preserve">                        _ = e.newContentParams,</w:t>
      </w:r>
    </w:p>
    <w:p w14:paraId="038D9F24" w14:textId="77777777" w:rsidR="005E6A9E" w:rsidRDefault="005E6A9E" w:rsidP="005E6A9E">
      <w:pPr>
        <w:pStyle w:val="Style1"/>
      </w:pPr>
      <w:r>
        <w:t xml:space="preserve">                        j = void 0,</w:t>
      </w:r>
    </w:p>
    <w:p w14:paraId="6B1EC838" w14:textId="77777777" w:rsidR="005E6A9E" w:rsidRDefault="005E6A9E" w:rsidP="005E6A9E">
      <w:pPr>
        <w:pStyle w:val="Style1"/>
      </w:pPr>
      <w:r>
        <w:t xml:space="preserve">                        R.label = 9;</w:t>
      </w:r>
    </w:p>
    <w:p w14:paraId="16F409A0" w14:textId="77777777" w:rsidR="005E6A9E" w:rsidRDefault="005E6A9E" w:rsidP="005E6A9E">
      <w:pPr>
        <w:pStyle w:val="Style1"/>
      </w:pPr>
      <w:r>
        <w:t xml:space="preserve">                    case 9:</w:t>
      </w:r>
    </w:p>
    <w:p w14:paraId="2B220D94" w14:textId="77777777" w:rsidR="005E6A9E" w:rsidRDefault="005E6A9E" w:rsidP="005E6A9E">
      <w:pPr>
        <w:pStyle w:val="Style1"/>
      </w:pPr>
      <w:r>
        <w:t xml:space="preserve">                        return R.trys.push([9, 14, , 16]),</w:t>
      </w:r>
    </w:p>
    <w:p w14:paraId="546FA10F" w14:textId="77777777" w:rsidR="005E6A9E" w:rsidRDefault="005E6A9E" w:rsidP="005E6A9E">
      <w:pPr>
        <w:pStyle w:val="Style1"/>
      </w:pPr>
      <w:r>
        <w:t xml:space="preserve">                        [4, Object(ne.a)({</w:t>
      </w:r>
    </w:p>
    <w:p w14:paraId="5982A26D" w14:textId="77777777" w:rsidR="005E6A9E" w:rsidRDefault="005E6A9E" w:rsidP="005E6A9E">
      <w:pPr>
        <w:pStyle w:val="Style1"/>
      </w:pPr>
      <w:r>
        <w:t xml:space="preserve">                            appName: h.app,</w:t>
      </w:r>
    </w:p>
    <w:p w14:paraId="039E119C" w14:textId="77777777" w:rsidR="005E6A9E" w:rsidRDefault="005E6A9E" w:rsidP="005E6A9E">
      <w:pPr>
        <w:pStyle w:val="Style1"/>
      </w:pPr>
      <w:r>
        <w:t xml:space="preserve">                            filePath: h.canonicalUrl,</w:t>
      </w:r>
    </w:p>
    <w:p w14:paraId="62163143" w14:textId="77777777" w:rsidR="005E6A9E" w:rsidRDefault="005E6A9E" w:rsidP="005E6A9E">
      <w:pPr>
        <w:pStyle w:val="Style1"/>
      </w:pPr>
      <w:r>
        <w:t xml:space="preserve">                            fileType: h.fileType,</w:t>
      </w:r>
    </w:p>
    <w:p w14:paraId="086CBBE6" w14:textId="77777777" w:rsidR="005E6A9E" w:rsidRDefault="005E6A9E" w:rsidP="005E6A9E">
      <w:pPr>
        <w:pStyle w:val="Style1"/>
      </w:pPr>
      <w:r>
        <w:t xml:space="preserve">                            prelaunchCallback: I,</w:t>
      </w:r>
    </w:p>
    <w:p w14:paraId="4E7110E3" w14:textId="77777777" w:rsidR="005E6A9E" w:rsidRDefault="005E6A9E" w:rsidP="005E6A9E">
      <w:pPr>
        <w:pStyle w:val="Style1"/>
      </w:pPr>
      <w:r>
        <w:t xml:space="preserve">                            webUrl: h.webUrl,</w:t>
      </w:r>
    </w:p>
    <w:p w14:paraId="62A1C65B" w14:textId="77777777" w:rsidR="005E6A9E" w:rsidRDefault="005E6A9E" w:rsidP="005E6A9E">
      <w:pPr>
        <w:pStyle w:val="Style1"/>
      </w:pPr>
      <w:r>
        <w:t xml:space="preserve">                            templateBinaryUrl: null == _ ? void 0 : _.templateBinaryUrl</w:t>
      </w:r>
    </w:p>
    <w:p w14:paraId="73436E7E" w14:textId="77777777" w:rsidR="005E6A9E" w:rsidRDefault="005E6A9E" w:rsidP="005E6A9E">
      <w:pPr>
        <w:pStyle w:val="Style1"/>
      </w:pPr>
      <w:r>
        <w:t xml:space="preserve">                        })];</w:t>
      </w:r>
    </w:p>
    <w:p w14:paraId="7CF2C504" w14:textId="77777777" w:rsidR="005E6A9E" w:rsidRDefault="005E6A9E" w:rsidP="005E6A9E">
      <w:pPr>
        <w:pStyle w:val="Style1"/>
      </w:pPr>
      <w:r>
        <w:t xml:space="preserve">                    case 10:</w:t>
      </w:r>
    </w:p>
    <w:p w14:paraId="087D245D" w14:textId="77777777" w:rsidR="005E6A9E" w:rsidRDefault="005E6A9E" w:rsidP="005E6A9E">
      <w:pPr>
        <w:pStyle w:val="Style1"/>
      </w:pPr>
      <w:r>
        <w:t xml:space="preserve">                        return j = R.sent(),</w:t>
      </w:r>
    </w:p>
    <w:p w14:paraId="43E8CBA4" w14:textId="77777777" w:rsidR="005E6A9E" w:rsidRDefault="005E6A9E" w:rsidP="005E6A9E">
      <w:pPr>
        <w:pStyle w:val="Style1"/>
      </w:pPr>
      <w:r>
        <w:t xml:space="preserve">                        Object(U.a)({</w:t>
      </w:r>
    </w:p>
    <w:p w14:paraId="54D933D6" w14:textId="77777777" w:rsidR="005E6A9E" w:rsidRDefault="005E6A9E" w:rsidP="005E6A9E">
      <w:pPr>
        <w:pStyle w:val="Style1"/>
      </w:pPr>
      <w:r>
        <w:t xml:space="preserve">                            launchInstrumentationParams: t,</w:t>
      </w:r>
    </w:p>
    <w:p w14:paraId="2BA669BE" w14:textId="77777777" w:rsidR="005E6A9E" w:rsidRDefault="005E6A9E" w:rsidP="005E6A9E">
      <w:pPr>
        <w:pStyle w:val="Style1"/>
      </w:pPr>
      <w:r>
        <w:t xml:space="preserve">                            success: j.success</w:t>
      </w:r>
    </w:p>
    <w:p w14:paraId="2A335F10" w14:textId="77777777" w:rsidR="005E6A9E" w:rsidRDefault="005E6A9E" w:rsidP="005E6A9E">
      <w:pPr>
        <w:pStyle w:val="Style1"/>
      </w:pPr>
      <w:r>
        <w:t xml:space="preserve">                        }),</w:t>
      </w:r>
    </w:p>
    <w:p w14:paraId="0FD2B5C4" w14:textId="77777777" w:rsidR="005E6A9E" w:rsidRDefault="005E6A9E" w:rsidP="005E6A9E">
      <w:pPr>
        <w:pStyle w:val="Style1"/>
      </w:pPr>
      <w:r>
        <w:t xml:space="preserve">                        j.success ? (n = Object(r.__assign)(Object(r.__assign)({}, j), {</w:t>
      </w:r>
    </w:p>
    <w:p w14:paraId="2193E896" w14:textId="77777777" w:rsidR="005E6A9E" w:rsidRDefault="005E6A9E" w:rsidP="005E6A9E">
      <w:pPr>
        <w:pStyle w:val="Style1"/>
      </w:pPr>
      <w:r>
        <w:t xml:space="preserve">                            result: "Native"</w:t>
      </w:r>
    </w:p>
    <w:p w14:paraId="424E87CD" w14:textId="77777777" w:rsidR="005E6A9E" w:rsidRDefault="005E6A9E" w:rsidP="005E6A9E">
      <w:pPr>
        <w:pStyle w:val="Style1"/>
      </w:pPr>
      <w:r>
        <w:t xml:space="preserve">                        }),</w:t>
      </w:r>
    </w:p>
    <w:p w14:paraId="59BC9DFC" w14:textId="77777777" w:rsidR="005E6A9E" w:rsidRDefault="005E6A9E" w:rsidP="005E6A9E">
      <w:pPr>
        <w:pStyle w:val="Style1"/>
      </w:pPr>
      <w:r>
        <w:t xml:space="preserve">                        [3, 13]) : [3, 11];</w:t>
      </w:r>
    </w:p>
    <w:p w14:paraId="3405B692" w14:textId="77777777" w:rsidR="005E6A9E" w:rsidRDefault="005E6A9E" w:rsidP="005E6A9E">
      <w:pPr>
        <w:pStyle w:val="Style1"/>
      </w:pPr>
      <w:r>
        <w:t xml:space="preserve">                    case 11:</w:t>
      </w:r>
    </w:p>
    <w:p w14:paraId="5A39D9B3" w14:textId="77777777" w:rsidR="005E6A9E" w:rsidRDefault="005E6A9E" w:rsidP="005E6A9E">
      <w:pPr>
        <w:pStyle w:val="Style1"/>
      </w:pPr>
      <w:r>
        <w:t xml:space="preserve">                        return [4, J(e, t)];</w:t>
      </w:r>
    </w:p>
    <w:p w14:paraId="78619FFC" w14:textId="77777777" w:rsidR="005E6A9E" w:rsidRDefault="005E6A9E" w:rsidP="005E6A9E">
      <w:pPr>
        <w:pStyle w:val="Style1"/>
      </w:pPr>
      <w:r>
        <w:t xml:space="preserve">                    case 12:</w:t>
      </w:r>
    </w:p>
    <w:p w14:paraId="54437F55" w14:textId="77777777" w:rsidR="005E6A9E" w:rsidRDefault="005E6A9E" w:rsidP="005E6A9E">
      <w:pPr>
        <w:pStyle w:val="Style1"/>
      </w:pPr>
      <w:r>
        <w:t xml:space="preserve">                        n = R.sent(),</w:t>
      </w:r>
    </w:p>
    <w:p w14:paraId="3C78B23A" w14:textId="77777777" w:rsidR="005E6A9E" w:rsidRDefault="005E6A9E" w:rsidP="005E6A9E">
      <w:pPr>
        <w:pStyle w:val="Style1"/>
      </w:pPr>
      <w:r>
        <w:t xml:space="preserve">                        R.label = 13;</w:t>
      </w:r>
    </w:p>
    <w:p w14:paraId="7D5A2672" w14:textId="77777777" w:rsidR="005E6A9E" w:rsidRDefault="005E6A9E" w:rsidP="005E6A9E">
      <w:pPr>
        <w:pStyle w:val="Style1"/>
      </w:pPr>
      <w:r>
        <w:t xml:space="preserve">                    case 13:</w:t>
      </w:r>
    </w:p>
    <w:p w14:paraId="0681D948" w14:textId="77777777" w:rsidR="005E6A9E" w:rsidRDefault="005E6A9E" w:rsidP="005E6A9E">
      <w:pPr>
        <w:pStyle w:val="Style1"/>
      </w:pPr>
      <w:r>
        <w:t xml:space="preserve">                        return [3, 16];</w:t>
      </w:r>
    </w:p>
    <w:p w14:paraId="3E7947FE" w14:textId="77777777" w:rsidR="005E6A9E" w:rsidRDefault="005E6A9E" w:rsidP="005E6A9E">
      <w:pPr>
        <w:pStyle w:val="Style1"/>
      </w:pPr>
      <w:r>
        <w:t xml:space="preserve">                    case 14:</w:t>
      </w:r>
    </w:p>
    <w:p w14:paraId="4DCBB4E3" w14:textId="77777777" w:rsidR="005E6A9E" w:rsidRDefault="005E6A9E" w:rsidP="005E6A9E">
      <w:pPr>
        <w:pStyle w:val="Style1"/>
      </w:pPr>
      <w:r>
        <w:t xml:space="preserve">                        return R.sent(),</w:t>
      </w:r>
    </w:p>
    <w:p w14:paraId="1AE74B99" w14:textId="77777777" w:rsidR="005E6A9E" w:rsidRDefault="005E6A9E" w:rsidP="005E6A9E">
      <w:pPr>
        <w:pStyle w:val="Style1"/>
      </w:pPr>
      <w:r>
        <w:t xml:space="preserve">                        [4, J(e, t)];</w:t>
      </w:r>
    </w:p>
    <w:p w14:paraId="364BEBF9" w14:textId="77777777" w:rsidR="005E6A9E" w:rsidRDefault="005E6A9E" w:rsidP="005E6A9E">
      <w:pPr>
        <w:pStyle w:val="Style1"/>
      </w:pPr>
      <w:r>
        <w:t xml:space="preserve">                    case 15:</w:t>
      </w:r>
    </w:p>
    <w:p w14:paraId="19A87C90" w14:textId="77777777" w:rsidR="005E6A9E" w:rsidRDefault="005E6A9E" w:rsidP="005E6A9E">
      <w:pPr>
        <w:pStyle w:val="Style1"/>
      </w:pPr>
      <w:r>
        <w:t xml:space="preserve">                        return n = R.sent(),</w:t>
      </w:r>
    </w:p>
    <w:p w14:paraId="6FBF5044" w14:textId="77777777" w:rsidR="005E6A9E" w:rsidRDefault="005E6A9E" w:rsidP="005E6A9E">
      <w:pPr>
        <w:pStyle w:val="Style1"/>
      </w:pPr>
      <w:r>
        <w:t xml:space="preserve">                        [3, 16];</w:t>
      </w:r>
    </w:p>
    <w:p w14:paraId="19772423" w14:textId="77777777" w:rsidR="005E6A9E" w:rsidRDefault="005E6A9E" w:rsidP="005E6A9E">
      <w:pPr>
        <w:pStyle w:val="Style1"/>
      </w:pPr>
      <w:r>
        <w:t xml:space="preserve">                    case 16:</w:t>
      </w:r>
    </w:p>
    <w:p w14:paraId="0AB207B1" w14:textId="77777777" w:rsidR="005E6A9E" w:rsidRDefault="005E6A9E" w:rsidP="005E6A9E">
      <w:pPr>
        <w:pStyle w:val="Style1"/>
      </w:pPr>
      <w:r>
        <w:t xml:space="preserve">                        return [3, 19];</w:t>
      </w:r>
    </w:p>
    <w:p w14:paraId="6ADDD4E2" w14:textId="77777777" w:rsidR="005E6A9E" w:rsidRDefault="005E6A9E" w:rsidP="005E6A9E">
      <w:pPr>
        <w:pStyle w:val="Style1"/>
      </w:pPr>
      <w:r>
        <w:t xml:space="preserve">                    case 17:</w:t>
      </w:r>
    </w:p>
    <w:p w14:paraId="5B3CDC29" w14:textId="77777777" w:rsidR="005E6A9E" w:rsidRDefault="005E6A9E" w:rsidP="005E6A9E">
      <w:pPr>
        <w:pStyle w:val="Style1"/>
      </w:pPr>
      <w:r>
        <w:t xml:space="preserve">                        return [4, J(e, t)];</w:t>
      </w:r>
    </w:p>
    <w:p w14:paraId="48D6E6B0" w14:textId="77777777" w:rsidR="005E6A9E" w:rsidRDefault="005E6A9E" w:rsidP="005E6A9E">
      <w:pPr>
        <w:pStyle w:val="Style1"/>
      </w:pPr>
      <w:r>
        <w:t xml:space="preserve">                    case 18:</w:t>
      </w:r>
    </w:p>
    <w:p w14:paraId="775CC6F3" w14:textId="77777777" w:rsidR="005E6A9E" w:rsidRDefault="005E6A9E" w:rsidP="005E6A9E">
      <w:pPr>
        <w:pStyle w:val="Style1"/>
      </w:pPr>
      <w:r>
        <w:t xml:space="preserve">                        n = R.sent(),</w:t>
      </w:r>
    </w:p>
    <w:p w14:paraId="3D495063" w14:textId="77777777" w:rsidR="005E6A9E" w:rsidRDefault="005E6A9E" w:rsidP="005E6A9E">
      <w:pPr>
        <w:pStyle w:val="Style1"/>
      </w:pPr>
      <w:r>
        <w:t xml:space="preserve">                        R.label = 19;</w:t>
      </w:r>
    </w:p>
    <w:p w14:paraId="409DC666" w14:textId="77777777" w:rsidR="005E6A9E" w:rsidRDefault="005E6A9E" w:rsidP="005E6A9E">
      <w:pPr>
        <w:pStyle w:val="Style1"/>
      </w:pPr>
      <w:r>
        <w:t xml:space="preserve">                    case 19:</w:t>
      </w:r>
    </w:p>
    <w:p w14:paraId="7FD10820" w14:textId="77777777" w:rsidR="005E6A9E" w:rsidRDefault="005E6A9E" w:rsidP="005E6A9E">
      <w:pPr>
        <w:pStyle w:val="Style1"/>
      </w:pPr>
      <w:r>
        <w:t xml:space="preserve">                        return [3, 22];</w:t>
      </w:r>
    </w:p>
    <w:p w14:paraId="1131A1FF" w14:textId="77777777" w:rsidR="005E6A9E" w:rsidRDefault="005E6A9E" w:rsidP="005E6A9E">
      <w:pPr>
        <w:pStyle w:val="Style1"/>
      </w:pPr>
      <w:r>
        <w:t xml:space="preserve">                    case 20:</w:t>
      </w:r>
    </w:p>
    <w:p w14:paraId="38207C8B" w14:textId="77777777" w:rsidR="005E6A9E" w:rsidRDefault="005E6A9E" w:rsidP="005E6A9E">
      <w:pPr>
        <w:pStyle w:val="Style1"/>
      </w:pPr>
      <w:r>
        <w:t xml:space="preserve">                        return k = R.sent(),</w:t>
      </w:r>
    </w:p>
    <w:p w14:paraId="5156B038" w14:textId="77777777" w:rsidR="005E6A9E" w:rsidRDefault="005E6A9E" w:rsidP="005E6A9E">
      <w:pPr>
        <w:pStyle w:val="Style1"/>
      </w:pPr>
      <w:r>
        <w:t xml:space="preserve">                        P = Object(p.a)(k),</w:t>
      </w:r>
    </w:p>
    <w:p w14:paraId="05B33860" w14:textId="77777777" w:rsidR="005E6A9E" w:rsidRDefault="005E6A9E" w:rsidP="005E6A9E">
      <w:pPr>
        <w:pStyle w:val="Style1"/>
      </w:pPr>
      <w:r>
        <w:t xml:space="preserve">                        C = P.debugInfo,</w:t>
      </w:r>
    </w:p>
    <w:p w14:paraId="47868128" w14:textId="77777777" w:rsidR="005E6A9E" w:rsidRDefault="005E6A9E" w:rsidP="005E6A9E">
      <w:pPr>
        <w:pStyle w:val="Style1"/>
      </w:pPr>
      <w:r>
        <w:t xml:space="preserve">                        T = P.message,</w:t>
      </w:r>
    </w:p>
    <w:p w14:paraId="0E15C3E9" w14:textId="77777777" w:rsidR="005E6A9E" w:rsidRDefault="005E6A9E" w:rsidP="005E6A9E">
      <w:pPr>
        <w:pStyle w:val="Style1"/>
      </w:pPr>
      <w:r>
        <w:t xml:space="preserve">                        Object(l.a)({</w:t>
      </w:r>
    </w:p>
    <w:p w14:paraId="74097617" w14:textId="77777777" w:rsidR="005E6A9E" w:rsidRDefault="005E6A9E" w:rsidP="005E6A9E">
      <w:pPr>
        <w:pStyle w:val="Style1"/>
      </w:pPr>
      <w:r>
        <w:t xml:space="preserve">                            debugInfo: C,</w:t>
      </w:r>
    </w:p>
    <w:p w14:paraId="2A045641" w14:textId="77777777" w:rsidR="005E6A9E" w:rsidRDefault="005E6A9E" w:rsidP="005E6A9E">
      <w:pPr>
        <w:pStyle w:val="Style1"/>
      </w:pPr>
      <w:r>
        <w:t xml:space="preserve">                            errorType: "LaunchContent_Error",</w:t>
      </w:r>
    </w:p>
    <w:p w14:paraId="036DC5DF" w14:textId="77777777" w:rsidR="005E6A9E" w:rsidRDefault="005E6A9E" w:rsidP="005E6A9E">
      <w:pPr>
        <w:pStyle w:val="Style1"/>
      </w:pPr>
      <w:r>
        <w:t xml:space="preserve">                            eventName: a,</w:t>
      </w:r>
    </w:p>
    <w:p w14:paraId="254CAFB7" w14:textId="77777777" w:rsidR="005E6A9E" w:rsidRDefault="005E6A9E" w:rsidP="005E6A9E">
      <w:pPr>
        <w:pStyle w:val="Style1"/>
      </w:pPr>
      <w:r>
        <w:t xml:space="preserve">                            message: T</w:t>
      </w:r>
    </w:p>
    <w:p w14:paraId="09FDBFB3" w14:textId="77777777" w:rsidR="005E6A9E" w:rsidRDefault="005E6A9E" w:rsidP="005E6A9E">
      <w:pPr>
        <w:pStyle w:val="Style1"/>
      </w:pPr>
      <w:r>
        <w:t xml:space="preserve">                        }),</w:t>
      </w:r>
    </w:p>
    <w:p w14:paraId="66AFDCB0" w14:textId="77777777" w:rsidR="005E6A9E" w:rsidRDefault="005E6A9E" w:rsidP="005E6A9E">
      <w:pPr>
        <w:pStyle w:val="Style1"/>
      </w:pPr>
      <w:r>
        <w:t xml:space="preserve">                        b.Error = T,</w:t>
      </w:r>
    </w:p>
    <w:p w14:paraId="03B241A7" w14:textId="77777777" w:rsidR="005E6A9E" w:rsidRDefault="005E6A9E" w:rsidP="005E6A9E">
      <w:pPr>
        <w:pStyle w:val="Style1"/>
      </w:pPr>
      <w:r>
        <w:t xml:space="preserve">                        b.DebugInfo = C,</w:t>
      </w:r>
    </w:p>
    <w:p w14:paraId="688D64DA" w14:textId="77777777" w:rsidR="005E6A9E" w:rsidRDefault="005E6A9E" w:rsidP="005E6A9E">
      <w:pPr>
        <w:pStyle w:val="Style1"/>
      </w:pPr>
      <w:r>
        <w:t xml:space="preserve">                        [3, 22];</w:t>
      </w:r>
    </w:p>
    <w:p w14:paraId="13630073" w14:textId="77777777" w:rsidR="005E6A9E" w:rsidRDefault="005E6A9E" w:rsidP="005E6A9E">
      <w:pPr>
        <w:pStyle w:val="Style1"/>
      </w:pPr>
      <w:r>
        <w:t xml:space="preserve">                    case 21:</w:t>
      </w:r>
    </w:p>
    <w:p w14:paraId="5814FBEA" w14:textId="77777777" w:rsidR="005E6A9E" w:rsidRDefault="005E6A9E" w:rsidP="005E6A9E">
      <w:pPr>
        <w:pStyle w:val="Style1"/>
      </w:pPr>
      <w:r>
        <w:t xml:space="preserve">                        return Object(d.a)({</w:t>
      </w:r>
    </w:p>
    <w:p w14:paraId="38112C6E" w14:textId="77777777" w:rsidR="005E6A9E" w:rsidRDefault="005E6A9E" w:rsidP="005E6A9E">
      <w:pPr>
        <w:pStyle w:val="Style1"/>
      </w:pPr>
      <w:r>
        <w:t xml:space="preserve">                            eventName: a,</w:t>
      </w:r>
    </w:p>
    <w:p w14:paraId="05E24B6F" w14:textId="77777777" w:rsidR="005E6A9E" w:rsidRDefault="005E6A9E" w:rsidP="005E6A9E">
      <w:pPr>
        <w:pStyle w:val="Style1"/>
      </w:pPr>
      <w:r>
        <w:t xml:space="preserve">                            featureName: "LauncherService",</w:t>
      </w:r>
    </w:p>
    <w:p w14:paraId="5574A223" w14:textId="77777777" w:rsidR="005E6A9E" w:rsidRDefault="005E6A9E" w:rsidP="005E6A9E">
      <w:pPr>
        <w:pStyle w:val="Style1"/>
      </w:pPr>
      <w:r>
        <w:t xml:space="preserve">                            params: {</w:t>
      </w:r>
    </w:p>
    <w:p w14:paraId="767CF71F" w14:textId="77777777" w:rsidR="005E6A9E" w:rsidRDefault="005E6A9E" w:rsidP="005E6A9E">
      <w:pPr>
        <w:pStyle w:val="Style1"/>
      </w:pPr>
      <w:r>
        <w:t xml:space="preserve">                                AppLaunchResult: null !== (x = n.result) &amp;&amp; void 0 !== x ? x : "",</w:t>
      </w:r>
    </w:p>
    <w:p w14:paraId="33215B5F" w14:textId="77777777" w:rsidR="005E6A9E" w:rsidRDefault="005E6A9E" w:rsidP="005E6A9E">
      <w:pPr>
        <w:pStyle w:val="Style1"/>
      </w:pPr>
      <w:r>
        <w:t xml:space="preserve">                                BuildId: m,</w:t>
      </w:r>
    </w:p>
    <w:p w14:paraId="21BB0FC6" w14:textId="77777777" w:rsidR="005E6A9E" w:rsidRDefault="005E6A9E" w:rsidP="005E6A9E">
      <w:pPr>
        <w:pStyle w:val="Style1"/>
      </w:pPr>
      <w:r>
        <w:t xml:space="preserve">                                DocumentType: null !== (A = null === (S = e.document) || void 0 === S ? void 0 : S.fileType) &amp;&amp; void 0 !== A ? A : "",</w:t>
      </w:r>
    </w:p>
    <w:p w14:paraId="2058E49E" w14:textId="77777777" w:rsidR="005E6A9E" w:rsidRDefault="005E6A9E" w:rsidP="005E6A9E">
      <w:pPr>
        <w:pStyle w:val="Style1"/>
      </w:pPr>
      <w:r>
        <w:t xml:space="preserve">                                ErrorCode: null !== (E = n.errorCode) &amp;&amp; void 0 !== E ? E : "",</w:t>
      </w:r>
    </w:p>
    <w:p w14:paraId="0D473208" w14:textId="77777777" w:rsidR="005E6A9E" w:rsidRDefault="005E6A9E" w:rsidP="005E6A9E">
      <w:pPr>
        <w:pStyle w:val="Style1"/>
      </w:pPr>
      <w:r>
        <w:t xml:space="preserve">                                Message: null !== (F = n.message) &amp;&amp; void 0 !== F ? F : "",</w:t>
      </w:r>
    </w:p>
    <w:p w14:paraId="7F570BF5" w14:textId="77777777" w:rsidR="005E6A9E" w:rsidRDefault="005E6A9E" w:rsidP="005E6A9E">
      <w:pPr>
        <w:pStyle w:val="Style1"/>
      </w:pPr>
      <w:r>
        <w:t xml:space="preserve">                                Success: n.success</w:t>
      </w:r>
    </w:p>
    <w:p w14:paraId="4972B8E7" w14:textId="77777777" w:rsidR="005E6A9E" w:rsidRDefault="005E6A9E" w:rsidP="005E6A9E">
      <w:pPr>
        <w:pStyle w:val="Style1"/>
      </w:pPr>
      <w:r>
        <w:t xml:space="preserve">                            }</w:t>
      </w:r>
    </w:p>
    <w:p w14:paraId="512C5C58" w14:textId="77777777" w:rsidR="005E6A9E" w:rsidRDefault="005E6A9E" w:rsidP="005E6A9E">
      <w:pPr>
        <w:pStyle w:val="Style1"/>
      </w:pPr>
      <w:r>
        <w:t xml:space="preserve">                        }),</w:t>
      </w:r>
    </w:p>
    <w:p w14:paraId="2DDF816C" w14:textId="77777777" w:rsidR="005E6A9E" w:rsidRDefault="005E6A9E" w:rsidP="005E6A9E">
      <w:pPr>
        <w:pStyle w:val="Style1"/>
      </w:pPr>
      <w:r>
        <w:t xml:space="preserve">                        n.success || (Object(c.c)() &gt;= u.a.Enhanced &amp;&amp; (b.ReferralPlatform = e.document ? e.document.isLocalFile ? "Native" : "Web" : " Unknown"),</w:t>
      </w:r>
    </w:p>
    <w:p w14:paraId="7274E3D3" w14:textId="77777777" w:rsidR="005E6A9E" w:rsidRDefault="005E6A9E" w:rsidP="005E6A9E">
      <w:pPr>
        <w:pStyle w:val="Style1"/>
      </w:pPr>
      <w:r>
        <w:t xml:space="preserve">                        b.AdditionalInfo = null !== (H = n.additionalInfo) &amp;&amp; void 0 !== H ? H : "",</w:t>
      </w:r>
    </w:p>
    <w:p w14:paraId="0954FC75" w14:textId="77777777" w:rsidR="005E6A9E" w:rsidRDefault="005E6A9E" w:rsidP="005E6A9E">
      <w:pPr>
        <w:pStyle w:val="Style1"/>
      </w:pPr>
      <w:r>
        <w:t xml:space="preserve">                        b.BuildId = m,</w:t>
      </w:r>
    </w:p>
    <w:p w14:paraId="1C65D013" w14:textId="77777777" w:rsidR="005E6A9E" w:rsidRDefault="005E6A9E" w:rsidP="005E6A9E">
      <w:pPr>
        <w:pStyle w:val="Style1"/>
      </w:pPr>
      <w:r>
        <w:t xml:space="preserve">                        b.ErrorCode = null !== (L = n.errorCode) &amp;&amp; void 0 !== L ? L : "",</w:t>
      </w:r>
    </w:p>
    <w:p w14:paraId="08EC2BE4" w14:textId="77777777" w:rsidR="005E6A9E" w:rsidRDefault="005E6A9E" w:rsidP="005E6A9E">
      <w:pPr>
        <w:pStyle w:val="Style1"/>
      </w:pPr>
      <w:r>
        <w:t xml:space="preserve">                        b.ErrorCodeMessage = null !== (M = n.errorMessage) &amp;&amp; void 0 !== M ? M : "",</w:t>
      </w:r>
    </w:p>
    <w:p w14:paraId="675C8C23" w14:textId="77777777" w:rsidR="005E6A9E" w:rsidRDefault="005E6A9E" w:rsidP="005E6A9E">
      <w:pPr>
        <w:pStyle w:val="Style1"/>
      </w:pPr>
      <w:r>
        <w:t xml:space="preserve">                        b.Message = null !== (N = n.message) &amp;&amp; void 0 !== N ? N : "",</w:t>
      </w:r>
    </w:p>
    <w:p w14:paraId="64791166" w14:textId="77777777" w:rsidR="005E6A9E" w:rsidRDefault="005E6A9E" w:rsidP="005E6A9E">
      <w:pPr>
        <w:pStyle w:val="Style1"/>
      </w:pPr>
      <w:r>
        <w:t xml:space="preserve">                        b.DocumentType = null === (W = e.document) || void 0 === W ? void 0 : W.fileType,</w:t>
      </w:r>
    </w:p>
    <w:p w14:paraId="139D6B78" w14:textId="77777777" w:rsidR="005E6A9E" w:rsidRDefault="005E6A9E" w:rsidP="005E6A9E">
      <w:pPr>
        <w:pStyle w:val="Style1"/>
      </w:pPr>
      <w:r>
        <w:t xml:space="preserve">                        Object(f.a)({</w:t>
      </w:r>
    </w:p>
    <w:p w14:paraId="1930A646" w14:textId="77777777" w:rsidR="005E6A9E" w:rsidRDefault="005E6A9E" w:rsidP="005E6A9E">
      <w:pPr>
        <w:pStyle w:val="Style1"/>
      </w:pPr>
      <w:r>
        <w:t xml:space="preserve">                            eventName: a,</w:t>
      </w:r>
    </w:p>
    <w:p w14:paraId="7A67906F" w14:textId="77777777" w:rsidR="005E6A9E" w:rsidRDefault="005E6A9E" w:rsidP="005E6A9E">
      <w:pPr>
        <w:pStyle w:val="Style1"/>
      </w:pPr>
      <w:r>
        <w:t xml:space="preserve">                            params: b</w:t>
      </w:r>
    </w:p>
    <w:p w14:paraId="721CFDB0" w14:textId="77777777" w:rsidR="005E6A9E" w:rsidRDefault="005E6A9E" w:rsidP="005E6A9E">
      <w:pPr>
        <w:pStyle w:val="Style1"/>
      </w:pPr>
      <w:r>
        <w:t xml:space="preserve">                        }, i),</w:t>
      </w:r>
    </w:p>
    <w:p w14:paraId="5D3D4372" w14:textId="77777777" w:rsidR="005E6A9E" w:rsidRDefault="005E6A9E" w:rsidP="005E6A9E">
      <w:pPr>
        <w:pStyle w:val="Style1"/>
      </w:pPr>
      <w:r>
        <w:t xml:space="preserve">                        Object(s.a)(a, b, [], i)),</w:t>
      </w:r>
    </w:p>
    <w:p w14:paraId="125145A8" w14:textId="77777777" w:rsidR="005E6A9E" w:rsidRDefault="005E6A9E" w:rsidP="005E6A9E">
      <w:pPr>
        <w:pStyle w:val="Style1"/>
      </w:pPr>
      <w:r>
        <w:t xml:space="preserve">                        [7];</w:t>
      </w:r>
    </w:p>
    <w:p w14:paraId="52E9FE52" w14:textId="77777777" w:rsidR="005E6A9E" w:rsidRDefault="005E6A9E" w:rsidP="005E6A9E">
      <w:pPr>
        <w:pStyle w:val="Style1"/>
      </w:pPr>
      <w:r>
        <w:t xml:space="preserve">                    case 22:</w:t>
      </w:r>
    </w:p>
    <w:p w14:paraId="75CE63C8" w14:textId="77777777" w:rsidR="005E6A9E" w:rsidRDefault="005E6A9E" w:rsidP="005E6A9E">
      <w:pPr>
        <w:pStyle w:val="Style1"/>
      </w:pPr>
      <w:r>
        <w:t xml:space="preserve">                        return [2, n]</w:t>
      </w:r>
    </w:p>
    <w:p w14:paraId="09D6E140" w14:textId="77777777" w:rsidR="005E6A9E" w:rsidRDefault="005E6A9E" w:rsidP="005E6A9E">
      <w:pPr>
        <w:pStyle w:val="Style1"/>
      </w:pPr>
      <w:r>
        <w:t xml:space="preserve">                    }</w:t>
      </w:r>
    </w:p>
    <w:p w14:paraId="138C15D1" w14:textId="77777777" w:rsidR="005E6A9E" w:rsidRDefault="005E6A9E" w:rsidP="005E6A9E">
      <w:pPr>
        <w:pStyle w:val="Style1"/>
      </w:pPr>
      <w:r>
        <w:t xml:space="preserve">                }</w:t>
      </w:r>
    </w:p>
    <w:p w14:paraId="002DA3EF" w14:textId="77777777" w:rsidR="005E6A9E" w:rsidRDefault="005E6A9E" w:rsidP="005E6A9E">
      <w:pPr>
        <w:pStyle w:val="Style1"/>
      </w:pPr>
      <w:r>
        <w:t xml:space="preserve">                ))</w:t>
      </w:r>
    </w:p>
    <w:p w14:paraId="71F6B35B" w14:textId="77777777" w:rsidR="005E6A9E" w:rsidRDefault="005E6A9E" w:rsidP="005E6A9E">
      <w:pPr>
        <w:pStyle w:val="Style1"/>
      </w:pPr>
      <w:r>
        <w:t xml:space="preserve">            }</w:t>
      </w:r>
    </w:p>
    <w:p w14:paraId="204B985B" w14:textId="77777777" w:rsidR="005E6A9E" w:rsidRDefault="005E6A9E" w:rsidP="005E6A9E">
      <w:pPr>
        <w:pStyle w:val="Style1"/>
      </w:pPr>
      <w:r>
        <w:t xml:space="preserve">            ))</w:t>
      </w:r>
    </w:p>
    <w:p w14:paraId="0F20AB4F" w14:textId="77777777" w:rsidR="005E6A9E" w:rsidRDefault="005E6A9E" w:rsidP="005E6A9E">
      <w:pPr>
        <w:pStyle w:val="Style1"/>
      </w:pPr>
      <w:r>
        <w:t xml:space="preserve">        }</w:t>
      </w:r>
    </w:p>
    <w:p w14:paraId="7358BDC7" w14:textId="77777777" w:rsidR="005E6A9E" w:rsidRDefault="005E6A9E" w:rsidP="005E6A9E">
      <w:pPr>
        <w:pStyle w:val="Style1"/>
      </w:pPr>
      <w:r>
        <w:t xml:space="preserve">    },</w:t>
      </w:r>
    </w:p>
    <w:p w14:paraId="2E757175" w14:textId="77777777" w:rsidR="005E6A9E" w:rsidRDefault="005E6A9E" w:rsidP="005E6A9E">
      <w:pPr>
        <w:pStyle w:val="Style1"/>
      </w:pPr>
      <w:r>
        <w:t xml:space="preserve">    OEfX: function(e, t, n) {</w:t>
      </w:r>
    </w:p>
    <w:p w14:paraId="6A8E5A36" w14:textId="77777777" w:rsidR="005E6A9E" w:rsidRDefault="005E6A9E" w:rsidP="005E6A9E">
      <w:pPr>
        <w:pStyle w:val="Style1"/>
      </w:pPr>
      <w:r>
        <w:t xml:space="preserve">        "use strict";</w:t>
      </w:r>
    </w:p>
    <w:p w14:paraId="7227B91C" w14:textId="77777777" w:rsidR="005E6A9E" w:rsidRDefault="005E6A9E" w:rsidP="005E6A9E">
      <w:pPr>
        <w:pStyle w:val="Style1"/>
      </w:pPr>
      <w:r>
        <w:t xml:space="preserve">        n.d(t, "b", (function() {</w:t>
      </w:r>
    </w:p>
    <w:p w14:paraId="78F54BCC" w14:textId="77777777" w:rsidR="005E6A9E" w:rsidRDefault="005E6A9E" w:rsidP="005E6A9E">
      <w:pPr>
        <w:pStyle w:val="Style1"/>
      </w:pPr>
      <w:r>
        <w:t xml:space="preserve">            return i</w:t>
      </w:r>
    </w:p>
    <w:p w14:paraId="7569CF36" w14:textId="77777777" w:rsidR="005E6A9E" w:rsidRDefault="005E6A9E" w:rsidP="005E6A9E">
      <w:pPr>
        <w:pStyle w:val="Style1"/>
      </w:pPr>
      <w:r>
        <w:t xml:space="preserve">        }</w:t>
      </w:r>
    </w:p>
    <w:p w14:paraId="773F3F6D" w14:textId="77777777" w:rsidR="005E6A9E" w:rsidRDefault="005E6A9E" w:rsidP="005E6A9E">
      <w:pPr>
        <w:pStyle w:val="Style1"/>
      </w:pPr>
      <w:r>
        <w:t xml:space="preserve">        )),</w:t>
      </w:r>
    </w:p>
    <w:p w14:paraId="50713FB1" w14:textId="77777777" w:rsidR="005E6A9E" w:rsidRDefault="005E6A9E" w:rsidP="005E6A9E">
      <w:pPr>
        <w:pStyle w:val="Style1"/>
      </w:pPr>
      <w:r>
        <w:t xml:space="preserve">        n.d(t, "a", (function() {</w:t>
      </w:r>
    </w:p>
    <w:p w14:paraId="23A55653" w14:textId="77777777" w:rsidR="005E6A9E" w:rsidRDefault="005E6A9E" w:rsidP="005E6A9E">
      <w:pPr>
        <w:pStyle w:val="Style1"/>
      </w:pPr>
      <w:r>
        <w:t xml:space="preserve">            return o</w:t>
      </w:r>
    </w:p>
    <w:p w14:paraId="18ED6CA5" w14:textId="77777777" w:rsidR="005E6A9E" w:rsidRDefault="005E6A9E" w:rsidP="005E6A9E">
      <w:pPr>
        <w:pStyle w:val="Style1"/>
      </w:pPr>
      <w:r>
        <w:t xml:space="preserve">        }</w:t>
      </w:r>
    </w:p>
    <w:p w14:paraId="676DBC26" w14:textId="77777777" w:rsidR="005E6A9E" w:rsidRDefault="005E6A9E" w:rsidP="005E6A9E">
      <w:pPr>
        <w:pStyle w:val="Style1"/>
      </w:pPr>
      <w:r>
        <w:t xml:space="preserve">        ));</w:t>
      </w:r>
    </w:p>
    <w:p w14:paraId="77D7DF35" w14:textId="77777777" w:rsidR="005E6A9E" w:rsidRDefault="005E6A9E" w:rsidP="005E6A9E">
      <w:pPr>
        <w:pStyle w:val="Style1"/>
      </w:pPr>
      <w:r>
        <w:t xml:space="preserve">        var r = n("6ib3")</w:t>
      </w:r>
    </w:p>
    <w:p w14:paraId="2F9AF98D" w14:textId="77777777" w:rsidR="005E6A9E" w:rsidRDefault="005E6A9E" w:rsidP="005E6A9E">
      <w:pPr>
        <w:pStyle w:val="Style1"/>
      </w:pPr>
      <w:r>
        <w:t xml:space="preserve">          , a = new Set([r.a.Word, r.a.Excel, r.a.PowerPoint, r.a.Visio]);</w:t>
      </w:r>
    </w:p>
    <w:p w14:paraId="67647574" w14:textId="77777777" w:rsidR="005E6A9E" w:rsidRDefault="005E6A9E" w:rsidP="005E6A9E">
      <w:pPr>
        <w:pStyle w:val="Style1"/>
      </w:pPr>
      <w:r>
        <w:t xml:space="preserve">        function i(e) {</w:t>
      </w:r>
    </w:p>
    <w:p w14:paraId="13FADE2D" w14:textId="77777777" w:rsidR="005E6A9E" w:rsidRDefault="005E6A9E" w:rsidP="005E6A9E">
      <w:pPr>
        <w:pStyle w:val="Style1"/>
      </w:pPr>
      <w:r>
        <w:t xml:space="preserve">            return a.has(e)</w:t>
      </w:r>
    </w:p>
    <w:p w14:paraId="1A2A2191" w14:textId="77777777" w:rsidR="005E6A9E" w:rsidRDefault="005E6A9E" w:rsidP="005E6A9E">
      <w:pPr>
        <w:pStyle w:val="Style1"/>
      </w:pPr>
      <w:r>
        <w:t xml:space="preserve">        }</w:t>
      </w:r>
    </w:p>
    <w:p w14:paraId="5D567A83" w14:textId="77777777" w:rsidR="005E6A9E" w:rsidRDefault="005E6A9E" w:rsidP="005E6A9E">
      <w:pPr>
        <w:pStyle w:val="Style1"/>
      </w:pPr>
      <w:r>
        <w:t xml:space="preserve">        function o(e) {</w:t>
      </w:r>
    </w:p>
    <w:p w14:paraId="59A6CE54" w14:textId="77777777" w:rsidR="005E6A9E" w:rsidRDefault="005E6A9E" w:rsidP="005E6A9E">
      <w:pPr>
        <w:pStyle w:val="Style1"/>
      </w:pPr>
      <w:r>
        <w:t xml:space="preserve">            return !(!e.fileType || e.isLocalFile || e.isOnPremOrVanity || e.isEmailAttachment) &amp;&amp; i(e.fileType)</w:t>
      </w:r>
    </w:p>
    <w:p w14:paraId="6F464514" w14:textId="77777777" w:rsidR="005E6A9E" w:rsidRDefault="005E6A9E" w:rsidP="005E6A9E">
      <w:pPr>
        <w:pStyle w:val="Style1"/>
      </w:pPr>
      <w:r>
        <w:t xml:space="preserve">        }</w:t>
      </w:r>
    </w:p>
    <w:p w14:paraId="75D504ED" w14:textId="77777777" w:rsidR="005E6A9E" w:rsidRDefault="005E6A9E" w:rsidP="005E6A9E">
      <w:pPr>
        <w:pStyle w:val="Style1"/>
      </w:pPr>
      <w:r>
        <w:t xml:space="preserve">    },</w:t>
      </w:r>
    </w:p>
    <w:p w14:paraId="082AF143" w14:textId="77777777" w:rsidR="005E6A9E" w:rsidRDefault="005E6A9E" w:rsidP="005E6A9E">
      <w:pPr>
        <w:pStyle w:val="Style1"/>
      </w:pPr>
      <w:r>
        <w:t xml:space="preserve">    TImb: function(e, t, n) {</w:t>
      </w:r>
    </w:p>
    <w:p w14:paraId="72763FE0" w14:textId="77777777" w:rsidR="005E6A9E" w:rsidRDefault="005E6A9E" w:rsidP="005E6A9E">
      <w:pPr>
        <w:pStyle w:val="Style1"/>
      </w:pPr>
      <w:r>
        <w:t xml:space="preserve">        "use strict";</w:t>
      </w:r>
    </w:p>
    <w:p w14:paraId="3D7D587B" w14:textId="77777777" w:rsidR="005E6A9E" w:rsidRDefault="005E6A9E" w:rsidP="005E6A9E">
      <w:pPr>
        <w:pStyle w:val="Style1"/>
      </w:pPr>
      <w:r>
        <w:t xml:space="preserve">        n.d(t, "a", (function() {</w:t>
      </w:r>
    </w:p>
    <w:p w14:paraId="0CB833F0" w14:textId="77777777" w:rsidR="005E6A9E" w:rsidRDefault="005E6A9E" w:rsidP="005E6A9E">
      <w:pPr>
        <w:pStyle w:val="Style1"/>
      </w:pPr>
      <w:r>
        <w:t xml:space="preserve">            return a</w:t>
      </w:r>
    </w:p>
    <w:p w14:paraId="11AD3C15" w14:textId="77777777" w:rsidR="005E6A9E" w:rsidRDefault="005E6A9E" w:rsidP="005E6A9E">
      <w:pPr>
        <w:pStyle w:val="Style1"/>
      </w:pPr>
      <w:r>
        <w:t xml:space="preserve">        }</w:t>
      </w:r>
    </w:p>
    <w:p w14:paraId="3DE6A674" w14:textId="77777777" w:rsidR="005E6A9E" w:rsidRDefault="005E6A9E" w:rsidP="005E6A9E">
      <w:pPr>
        <w:pStyle w:val="Style1"/>
      </w:pPr>
      <w:r>
        <w:t xml:space="preserve">        ));</w:t>
      </w:r>
    </w:p>
    <w:p w14:paraId="548C8C27" w14:textId="77777777" w:rsidR="005E6A9E" w:rsidRDefault="005E6A9E" w:rsidP="005E6A9E">
      <w:pPr>
        <w:pStyle w:val="Style1"/>
      </w:pPr>
      <w:r>
        <w:t xml:space="preserve">        var r = n("/Oio");</w:t>
      </w:r>
    </w:p>
    <w:p w14:paraId="2EE9901B" w14:textId="77777777" w:rsidR="005E6A9E" w:rsidRDefault="005E6A9E" w:rsidP="005E6A9E">
      <w:pPr>
        <w:pStyle w:val="Style1"/>
      </w:pPr>
      <w:r>
        <w:t xml:space="preserve">        function a(e, t, n) {</w:t>
      </w:r>
    </w:p>
    <w:p w14:paraId="514A30C7" w14:textId="77777777" w:rsidR="005E6A9E" w:rsidRDefault="005E6A9E" w:rsidP="005E6A9E">
      <w:pPr>
        <w:pStyle w:val="Style1"/>
      </w:pPr>
      <w:r>
        <w:t xml:space="preserve">            return "OFFICECOM-".concat(function(e) {</w:t>
      </w:r>
    </w:p>
    <w:p w14:paraId="263E1B62" w14:textId="77777777" w:rsidR="005E6A9E" w:rsidRDefault="005E6A9E" w:rsidP="005E6A9E">
      <w:pPr>
        <w:pStyle w:val="Style1"/>
      </w:pPr>
      <w:r>
        <w:t xml:space="preserve">                switch (e) {</w:t>
      </w:r>
    </w:p>
    <w:p w14:paraId="37AD5751" w14:textId="77777777" w:rsidR="005E6A9E" w:rsidRDefault="005E6A9E" w:rsidP="005E6A9E">
      <w:pPr>
        <w:pStyle w:val="Style1"/>
      </w:pPr>
      <w:r>
        <w:t xml:space="preserve">                case r.a.Antp:</w:t>
      </w:r>
    </w:p>
    <w:p w14:paraId="0FFB9AAA" w14:textId="77777777" w:rsidR="005E6A9E" w:rsidRDefault="005E6A9E" w:rsidP="005E6A9E">
      <w:pPr>
        <w:pStyle w:val="Style1"/>
      </w:pPr>
      <w:r>
        <w:t xml:space="preserve">                    return "NTP";</w:t>
      </w:r>
    </w:p>
    <w:p w14:paraId="4269363D" w14:textId="77777777" w:rsidR="005E6A9E" w:rsidRDefault="005E6A9E" w:rsidP="005E6A9E">
      <w:pPr>
        <w:pStyle w:val="Style1"/>
      </w:pPr>
      <w:r>
        <w:t xml:space="preserve">                case r.a.Hwa:</w:t>
      </w:r>
    </w:p>
    <w:p w14:paraId="59528AC4" w14:textId="77777777" w:rsidR="005E6A9E" w:rsidRDefault="005E6A9E" w:rsidP="005E6A9E">
      <w:pPr>
        <w:pStyle w:val="Style1"/>
      </w:pPr>
      <w:r>
        <w:t xml:space="preserve">                    return "HWA"</w:t>
      </w:r>
    </w:p>
    <w:p w14:paraId="4EA25B6B" w14:textId="77777777" w:rsidR="005E6A9E" w:rsidRDefault="005E6A9E" w:rsidP="005E6A9E">
      <w:pPr>
        <w:pStyle w:val="Style1"/>
      </w:pPr>
      <w:r>
        <w:t xml:space="preserve">                }</w:t>
      </w:r>
    </w:p>
    <w:p w14:paraId="4599E605" w14:textId="77777777" w:rsidR="005E6A9E" w:rsidRDefault="005E6A9E" w:rsidP="005E6A9E">
      <w:pPr>
        <w:pStyle w:val="Style1"/>
      </w:pPr>
      <w:r>
        <w:t xml:space="preserve">                return "WEB"</w:t>
      </w:r>
    </w:p>
    <w:p w14:paraId="3C1A38F7" w14:textId="77777777" w:rsidR="005E6A9E" w:rsidRDefault="005E6A9E" w:rsidP="005E6A9E">
      <w:pPr>
        <w:pStyle w:val="Style1"/>
      </w:pPr>
      <w:r>
        <w:t xml:space="preserve">            }(e), ".").concat(function(e) {</w:t>
      </w:r>
    </w:p>
    <w:p w14:paraId="55082BD4" w14:textId="77777777" w:rsidR="005E6A9E" w:rsidRDefault="005E6A9E" w:rsidP="005E6A9E">
      <w:pPr>
        <w:pStyle w:val="Style1"/>
      </w:pPr>
      <w:r>
        <w:t xml:space="preserve">                if (e)</w:t>
      </w:r>
    </w:p>
    <w:p w14:paraId="35864486" w14:textId="77777777" w:rsidR="005E6A9E" w:rsidRDefault="005E6A9E" w:rsidP="005E6A9E">
      <w:pPr>
        <w:pStyle w:val="Style1"/>
      </w:pPr>
      <w:r>
        <w:t xml:space="preserve">                    switch (e.route) {</w:t>
      </w:r>
    </w:p>
    <w:p w14:paraId="7AFFA0B8" w14:textId="77777777" w:rsidR="005E6A9E" w:rsidRDefault="005E6A9E" w:rsidP="005E6A9E">
      <w:pPr>
        <w:pStyle w:val="Style1"/>
      </w:pPr>
      <w:r>
        <w:t xml:space="preserve">                    case "Start":</w:t>
      </w:r>
    </w:p>
    <w:p w14:paraId="3BC59D18" w14:textId="77777777" w:rsidR="005E6A9E" w:rsidRDefault="005E6A9E" w:rsidP="005E6A9E">
      <w:pPr>
        <w:pStyle w:val="Style1"/>
      </w:pPr>
      <w:r>
        <w:t xml:space="preserve">                        return "START";</w:t>
      </w:r>
    </w:p>
    <w:p w14:paraId="27286B13" w14:textId="77777777" w:rsidR="005E6A9E" w:rsidRDefault="005E6A9E" w:rsidP="005E6A9E">
      <w:pPr>
        <w:pStyle w:val="Style1"/>
      </w:pPr>
      <w:r>
        <w:t xml:space="preserve">                    case "Templates":</w:t>
      </w:r>
    </w:p>
    <w:p w14:paraId="54A08B12" w14:textId="77777777" w:rsidR="005E6A9E" w:rsidRDefault="005E6A9E" w:rsidP="005E6A9E">
      <w:pPr>
        <w:pStyle w:val="Style1"/>
      </w:pPr>
      <w:r>
        <w:t xml:space="preserve">                        return "TEMPLATES";</w:t>
      </w:r>
    </w:p>
    <w:p w14:paraId="2E042335" w14:textId="77777777" w:rsidR="005E6A9E" w:rsidRDefault="005E6A9E" w:rsidP="005E6A9E">
      <w:pPr>
        <w:pStyle w:val="Style1"/>
      </w:pPr>
      <w:r>
        <w:t xml:space="preserve">                    case "Content":</w:t>
      </w:r>
    </w:p>
    <w:p w14:paraId="6FC770C8" w14:textId="77777777" w:rsidR="005E6A9E" w:rsidRDefault="005E6A9E" w:rsidP="005E6A9E">
      <w:pPr>
        <w:pStyle w:val="Style1"/>
      </w:pPr>
      <w:r>
        <w:t xml:space="preserve">                        return "CONTENT";</w:t>
      </w:r>
    </w:p>
    <w:p w14:paraId="513EA244" w14:textId="77777777" w:rsidR="005E6A9E" w:rsidRDefault="005E6A9E" w:rsidP="005E6A9E">
      <w:pPr>
        <w:pStyle w:val="Style1"/>
      </w:pPr>
      <w:r>
        <w:t xml:space="preserve">                    case "Search":</w:t>
      </w:r>
    </w:p>
    <w:p w14:paraId="6AE3DD0C" w14:textId="77777777" w:rsidR="005E6A9E" w:rsidRDefault="005E6A9E" w:rsidP="005E6A9E">
      <w:pPr>
        <w:pStyle w:val="Style1"/>
      </w:pPr>
      <w:r>
        <w:t xml:space="preserve">                        return "SEARCH";</w:t>
      </w:r>
    </w:p>
    <w:p w14:paraId="42A4071A" w14:textId="77777777" w:rsidR="005E6A9E" w:rsidRDefault="005E6A9E" w:rsidP="005E6A9E">
      <w:pPr>
        <w:pStyle w:val="Style1"/>
      </w:pPr>
      <w:r>
        <w:t xml:space="preserve">                    default:</w:t>
      </w:r>
    </w:p>
    <w:p w14:paraId="29B14019" w14:textId="77777777" w:rsidR="005E6A9E" w:rsidRDefault="005E6A9E" w:rsidP="005E6A9E">
      <w:pPr>
        <w:pStyle w:val="Style1"/>
      </w:pPr>
      <w:r>
        <w:t xml:space="preserve">                        return "MAIN"</w:t>
      </w:r>
    </w:p>
    <w:p w14:paraId="0FF4B5C8" w14:textId="77777777" w:rsidR="005E6A9E" w:rsidRDefault="005E6A9E" w:rsidP="005E6A9E">
      <w:pPr>
        <w:pStyle w:val="Style1"/>
      </w:pPr>
      <w:r>
        <w:t xml:space="preserve">                    }</w:t>
      </w:r>
    </w:p>
    <w:p w14:paraId="39EE8410" w14:textId="77777777" w:rsidR="005E6A9E" w:rsidRDefault="005E6A9E" w:rsidP="005E6A9E">
      <w:pPr>
        <w:pStyle w:val="Style1"/>
      </w:pPr>
      <w:r>
        <w:t xml:space="preserve">                return "MAIN"</w:t>
      </w:r>
    </w:p>
    <w:p w14:paraId="0E4D1B74" w14:textId="77777777" w:rsidR="005E6A9E" w:rsidRDefault="005E6A9E" w:rsidP="005E6A9E">
      <w:pPr>
        <w:pStyle w:val="Style1"/>
      </w:pPr>
      <w:r>
        <w:t xml:space="preserve">            }(t), ".").concat(n)</w:t>
      </w:r>
    </w:p>
    <w:p w14:paraId="3F22E91D" w14:textId="77777777" w:rsidR="005E6A9E" w:rsidRDefault="005E6A9E" w:rsidP="005E6A9E">
      <w:pPr>
        <w:pStyle w:val="Style1"/>
      </w:pPr>
      <w:r>
        <w:t xml:space="preserve">        }</w:t>
      </w:r>
    </w:p>
    <w:p w14:paraId="3955CB50" w14:textId="77777777" w:rsidR="005E6A9E" w:rsidRDefault="005E6A9E" w:rsidP="005E6A9E">
      <w:pPr>
        <w:pStyle w:val="Style1"/>
      </w:pPr>
      <w:r>
        <w:t xml:space="preserve">    },</w:t>
      </w:r>
    </w:p>
    <w:p w14:paraId="2B65845F" w14:textId="77777777" w:rsidR="005E6A9E" w:rsidRDefault="005E6A9E" w:rsidP="005E6A9E">
      <w:pPr>
        <w:pStyle w:val="Style1"/>
      </w:pPr>
      <w:r>
        <w:t xml:space="preserve">    "Y/GB": function(e, t, n) {</w:t>
      </w:r>
    </w:p>
    <w:p w14:paraId="7093EED9" w14:textId="77777777" w:rsidR="005E6A9E" w:rsidRDefault="005E6A9E" w:rsidP="005E6A9E">
      <w:pPr>
        <w:pStyle w:val="Style1"/>
      </w:pPr>
      <w:r>
        <w:t xml:space="preserve">        "use strict";</w:t>
      </w:r>
    </w:p>
    <w:p w14:paraId="763EFFD4" w14:textId="77777777" w:rsidR="005E6A9E" w:rsidRDefault="005E6A9E" w:rsidP="005E6A9E">
      <w:pPr>
        <w:pStyle w:val="Style1"/>
      </w:pPr>
      <w:r>
        <w:t xml:space="preserve">        n.d(t, "a", (function() {</w:t>
      </w:r>
    </w:p>
    <w:p w14:paraId="69E951BD" w14:textId="77777777" w:rsidR="005E6A9E" w:rsidRDefault="005E6A9E" w:rsidP="005E6A9E">
      <w:pPr>
        <w:pStyle w:val="Style1"/>
      </w:pPr>
      <w:r>
        <w:t xml:space="preserve">            return r</w:t>
      </w:r>
    </w:p>
    <w:p w14:paraId="36F1A4E4" w14:textId="77777777" w:rsidR="005E6A9E" w:rsidRDefault="005E6A9E" w:rsidP="005E6A9E">
      <w:pPr>
        <w:pStyle w:val="Style1"/>
      </w:pPr>
      <w:r>
        <w:t xml:space="preserve">        }</w:t>
      </w:r>
    </w:p>
    <w:p w14:paraId="6F4F8183" w14:textId="77777777" w:rsidR="005E6A9E" w:rsidRDefault="005E6A9E" w:rsidP="005E6A9E">
      <w:pPr>
        <w:pStyle w:val="Style1"/>
      </w:pPr>
      <w:r>
        <w:t xml:space="preserve">        )),</w:t>
      </w:r>
    </w:p>
    <w:p w14:paraId="582871C1" w14:textId="77777777" w:rsidR="005E6A9E" w:rsidRDefault="005E6A9E" w:rsidP="005E6A9E">
      <w:pPr>
        <w:pStyle w:val="Style1"/>
      </w:pPr>
      <w:r>
        <w:t xml:space="preserve">        n.d(t, "b", (function() {</w:t>
      </w:r>
    </w:p>
    <w:p w14:paraId="22A0D9FF" w14:textId="77777777" w:rsidR="005E6A9E" w:rsidRDefault="005E6A9E" w:rsidP="005E6A9E">
      <w:pPr>
        <w:pStyle w:val="Style1"/>
      </w:pPr>
      <w:r>
        <w:t xml:space="preserve">            return a</w:t>
      </w:r>
    </w:p>
    <w:p w14:paraId="0FD7E029" w14:textId="77777777" w:rsidR="005E6A9E" w:rsidRDefault="005E6A9E" w:rsidP="005E6A9E">
      <w:pPr>
        <w:pStyle w:val="Style1"/>
      </w:pPr>
      <w:r>
        <w:t xml:space="preserve">        }</w:t>
      </w:r>
    </w:p>
    <w:p w14:paraId="67BF342C" w14:textId="77777777" w:rsidR="005E6A9E" w:rsidRDefault="005E6A9E" w:rsidP="005E6A9E">
      <w:pPr>
        <w:pStyle w:val="Style1"/>
      </w:pPr>
      <w:r>
        <w:t xml:space="preserve">        ));</w:t>
      </w:r>
    </w:p>
    <w:p w14:paraId="2D416D6D" w14:textId="77777777" w:rsidR="005E6A9E" w:rsidRDefault="005E6A9E" w:rsidP="005E6A9E">
      <w:pPr>
        <w:pStyle w:val="Style1"/>
      </w:pPr>
      <w:r>
        <w:t xml:space="preserve">        var r = "wdPreviousSession"</w:t>
      </w:r>
    </w:p>
    <w:p w14:paraId="420FC896" w14:textId="77777777" w:rsidR="005E6A9E" w:rsidRDefault="005E6A9E" w:rsidP="005E6A9E">
      <w:pPr>
        <w:pStyle w:val="Style1"/>
      </w:pPr>
      <w:r>
        <w:t xml:space="preserve">          , a = "wdPreviousSessionSrc"</w:t>
      </w:r>
    </w:p>
    <w:p w14:paraId="728F0219" w14:textId="77777777" w:rsidR="005E6A9E" w:rsidRDefault="005E6A9E" w:rsidP="005E6A9E">
      <w:pPr>
        <w:pStyle w:val="Style1"/>
      </w:pPr>
      <w:r>
        <w:t xml:space="preserve">    },</w:t>
      </w:r>
    </w:p>
    <w:p w14:paraId="73507097" w14:textId="77777777" w:rsidR="005E6A9E" w:rsidRDefault="005E6A9E" w:rsidP="005E6A9E">
      <w:pPr>
        <w:pStyle w:val="Style1"/>
      </w:pPr>
      <w:r>
        <w:t xml:space="preserve">    YKlt: function(e, t, n) {</w:t>
      </w:r>
    </w:p>
    <w:p w14:paraId="6FFC4644" w14:textId="77777777" w:rsidR="005E6A9E" w:rsidRDefault="005E6A9E" w:rsidP="005E6A9E">
      <w:pPr>
        <w:pStyle w:val="Style1"/>
      </w:pPr>
      <w:r>
        <w:t xml:space="preserve">        "use strict";</w:t>
      </w:r>
    </w:p>
    <w:p w14:paraId="3C2090D2" w14:textId="77777777" w:rsidR="005E6A9E" w:rsidRDefault="005E6A9E" w:rsidP="005E6A9E">
      <w:pPr>
        <w:pStyle w:val="Style1"/>
      </w:pPr>
      <w:r>
        <w:t xml:space="preserve">        n.d(t, "a", (function() {</w:t>
      </w:r>
    </w:p>
    <w:p w14:paraId="48609457" w14:textId="77777777" w:rsidR="005E6A9E" w:rsidRDefault="005E6A9E" w:rsidP="005E6A9E">
      <w:pPr>
        <w:pStyle w:val="Style1"/>
      </w:pPr>
      <w:r>
        <w:t xml:space="preserve">            return a</w:t>
      </w:r>
    </w:p>
    <w:p w14:paraId="3C27B575" w14:textId="77777777" w:rsidR="005E6A9E" w:rsidRDefault="005E6A9E" w:rsidP="005E6A9E">
      <w:pPr>
        <w:pStyle w:val="Style1"/>
      </w:pPr>
      <w:r>
        <w:t xml:space="preserve">        }</w:t>
      </w:r>
    </w:p>
    <w:p w14:paraId="5A6919E7" w14:textId="77777777" w:rsidR="005E6A9E" w:rsidRDefault="005E6A9E" w:rsidP="005E6A9E">
      <w:pPr>
        <w:pStyle w:val="Style1"/>
      </w:pPr>
      <w:r>
        <w:t xml:space="preserve">        ));</w:t>
      </w:r>
    </w:p>
    <w:p w14:paraId="0D1388F0" w14:textId="77777777" w:rsidR="005E6A9E" w:rsidRDefault="005E6A9E" w:rsidP="005E6A9E">
      <w:pPr>
        <w:pStyle w:val="Style1"/>
      </w:pPr>
      <w:r>
        <w:t xml:space="preserve">        var r = n("/Oio");</w:t>
      </w:r>
    </w:p>
    <w:p w14:paraId="417926BF" w14:textId="77777777" w:rsidR="005E6A9E" w:rsidRDefault="005E6A9E" w:rsidP="005E6A9E">
      <w:pPr>
        <w:pStyle w:val="Style1"/>
      </w:pPr>
      <w:r>
        <w:t xml:space="preserve">        function a(e) {</w:t>
      </w:r>
    </w:p>
    <w:p w14:paraId="5FD032C5" w14:textId="77777777" w:rsidR="005E6A9E" w:rsidRDefault="005E6A9E" w:rsidP="005E6A9E">
      <w:pPr>
        <w:pStyle w:val="Style1"/>
      </w:pPr>
      <w:r>
        <w:t xml:space="preserve">            switch (e) {</w:t>
      </w:r>
    </w:p>
    <w:p w14:paraId="5138910C" w14:textId="77777777" w:rsidR="005E6A9E" w:rsidRDefault="005E6A9E" w:rsidP="005E6A9E">
      <w:pPr>
        <w:pStyle w:val="Style1"/>
      </w:pPr>
      <w:r>
        <w:t xml:space="preserve">            case r.a.Antp:</w:t>
      </w:r>
    </w:p>
    <w:p w14:paraId="02215F44" w14:textId="77777777" w:rsidR="005E6A9E" w:rsidRDefault="005E6A9E" w:rsidP="005E6A9E">
      <w:pPr>
        <w:pStyle w:val="Style1"/>
      </w:pPr>
      <w:r>
        <w:t xml:space="preserve">                return "unknown";</w:t>
      </w:r>
    </w:p>
    <w:p w14:paraId="55506860" w14:textId="77777777" w:rsidR="005E6A9E" w:rsidRDefault="005E6A9E" w:rsidP="005E6A9E">
      <w:pPr>
        <w:pStyle w:val="Style1"/>
      </w:pPr>
      <w:r>
        <w:t xml:space="preserve">            case r.a.Hwa:</w:t>
      </w:r>
    </w:p>
    <w:p w14:paraId="08C11F52" w14:textId="77777777" w:rsidR="005E6A9E" w:rsidRDefault="005E6A9E" w:rsidP="005E6A9E">
      <w:pPr>
        <w:pStyle w:val="Style1"/>
      </w:pPr>
      <w:r>
        <w:t xml:space="preserve">                return "HarmonyDesktop";</w:t>
      </w:r>
    </w:p>
    <w:p w14:paraId="73DB3B3E" w14:textId="77777777" w:rsidR="005E6A9E" w:rsidRDefault="005E6A9E" w:rsidP="005E6A9E">
      <w:pPr>
        <w:pStyle w:val="Style1"/>
      </w:pPr>
      <w:r>
        <w:t xml:space="preserve">            case r.a.OfficeHome:</w:t>
      </w:r>
    </w:p>
    <w:p w14:paraId="3C7CAB0A" w14:textId="77777777" w:rsidR="005E6A9E" w:rsidRDefault="005E6A9E" w:rsidP="005E6A9E">
      <w:pPr>
        <w:pStyle w:val="Style1"/>
      </w:pPr>
      <w:r>
        <w:t xml:space="preserve">            case r.a.OfficeHomeReact:</w:t>
      </w:r>
    </w:p>
    <w:p w14:paraId="15BA7FAB" w14:textId="77777777" w:rsidR="005E6A9E" w:rsidRDefault="005E6A9E" w:rsidP="005E6A9E">
      <w:pPr>
        <w:pStyle w:val="Style1"/>
      </w:pPr>
      <w:r>
        <w:t xml:space="preserve">                return "HarmonyWeb";</w:t>
      </w:r>
    </w:p>
    <w:p w14:paraId="2EC07F37" w14:textId="77777777" w:rsidR="005E6A9E" w:rsidRDefault="005E6A9E" w:rsidP="005E6A9E">
      <w:pPr>
        <w:pStyle w:val="Style1"/>
      </w:pPr>
      <w:r>
        <w:t xml:space="preserve">            case r.a.Embed:</w:t>
      </w:r>
    </w:p>
    <w:p w14:paraId="29DD2E62" w14:textId="77777777" w:rsidR="005E6A9E" w:rsidRDefault="005E6A9E" w:rsidP="005E6A9E">
      <w:pPr>
        <w:pStyle w:val="Style1"/>
      </w:pPr>
      <w:r>
        <w:t xml:space="preserve">                return "HarmonyEmbed"</w:t>
      </w:r>
    </w:p>
    <w:p w14:paraId="2549316E" w14:textId="77777777" w:rsidR="005E6A9E" w:rsidRDefault="005E6A9E" w:rsidP="005E6A9E">
      <w:pPr>
        <w:pStyle w:val="Style1"/>
      </w:pPr>
      <w:r>
        <w:t xml:space="preserve">            }</w:t>
      </w:r>
    </w:p>
    <w:p w14:paraId="03FA1BE9" w14:textId="77777777" w:rsidR="005E6A9E" w:rsidRDefault="005E6A9E" w:rsidP="005E6A9E">
      <w:pPr>
        <w:pStyle w:val="Style1"/>
      </w:pPr>
      <w:r>
        <w:t xml:space="preserve">        }</w:t>
      </w:r>
    </w:p>
    <w:p w14:paraId="2D0D700B" w14:textId="77777777" w:rsidR="005E6A9E" w:rsidRDefault="005E6A9E" w:rsidP="005E6A9E">
      <w:pPr>
        <w:pStyle w:val="Style1"/>
      </w:pPr>
      <w:r>
        <w:t xml:space="preserve">    },</w:t>
      </w:r>
    </w:p>
    <w:p w14:paraId="77902AE3" w14:textId="77777777" w:rsidR="005E6A9E" w:rsidRDefault="005E6A9E" w:rsidP="005E6A9E">
      <w:pPr>
        <w:pStyle w:val="Style1"/>
      </w:pPr>
      <w:r>
        <w:t xml:space="preserve">    gDky: function(e, t, n) {</w:t>
      </w:r>
    </w:p>
    <w:p w14:paraId="70CA3EF2" w14:textId="77777777" w:rsidR="005E6A9E" w:rsidRDefault="005E6A9E" w:rsidP="005E6A9E">
      <w:pPr>
        <w:pStyle w:val="Style1"/>
      </w:pPr>
      <w:r>
        <w:t xml:space="preserve">        "use strict";</w:t>
      </w:r>
    </w:p>
    <w:p w14:paraId="19DDCD1E" w14:textId="77777777" w:rsidR="005E6A9E" w:rsidRDefault="005E6A9E" w:rsidP="005E6A9E">
      <w:pPr>
        <w:pStyle w:val="Style1"/>
      </w:pPr>
      <w:r>
        <w:t xml:space="preserve">        n.d(t, "a", (function() {</w:t>
      </w:r>
    </w:p>
    <w:p w14:paraId="6D12AD78" w14:textId="77777777" w:rsidR="005E6A9E" w:rsidRDefault="005E6A9E" w:rsidP="005E6A9E">
      <w:pPr>
        <w:pStyle w:val="Style1"/>
      </w:pPr>
      <w:r>
        <w:t xml:space="preserve">            return a</w:t>
      </w:r>
    </w:p>
    <w:p w14:paraId="0095CFEE" w14:textId="77777777" w:rsidR="005E6A9E" w:rsidRDefault="005E6A9E" w:rsidP="005E6A9E">
      <w:pPr>
        <w:pStyle w:val="Style1"/>
      </w:pPr>
      <w:r>
        <w:t xml:space="preserve">        }</w:t>
      </w:r>
    </w:p>
    <w:p w14:paraId="0E569057" w14:textId="77777777" w:rsidR="005E6A9E" w:rsidRDefault="005E6A9E" w:rsidP="005E6A9E">
      <w:pPr>
        <w:pStyle w:val="Style1"/>
      </w:pPr>
      <w:r>
        <w:t xml:space="preserve">        ));</w:t>
      </w:r>
    </w:p>
    <w:p w14:paraId="29EC19E6" w14:textId="77777777" w:rsidR="005E6A9E" w:rsidRDefault="005E6A9E" w:rsidP="005E6A9E">
      <w:pPr>
        <w:pStyle w:val="Style1"/>
      </w:pPr>
      <w:r>
        <w:t xml:space="preserve">        var r = n("6ib3");</w:t>
      </w:r>
    </w:p>
    <w:p w14:paraId="61AA45B0" w14:textId="77777777" w:rsidR="005E6A9E" w:rsidRDefault="005E6A9E" w:rsidP="005E6A9E">
      <w:pPr>
        <w:pStyle w:val="Style1"/>
      </w:pPr>
      <w:r>
        <w:t xml:space="preserve">        function a(e) {</w:t>
      </w:r>
    </w:p>
    <w:p w14:paraId="5C404AD0" w14:textId="77777777" w:rsidR="005E6A9E" w:rsidRDefault="005E6A9E" w:rsidP="005E6A9E">
      <w:pPr>
        <w:pStyle w:val="Style1"/>
      </w:pPr>
      <w:r>
        <w:t xml:space="preserve">            return !e.isLocalFile &amp;&amp; !e.isOnPremOrVanity &amp;&amp; (e.isOneDriveForBusinessFile || e.isSharePointFile || e.isEmailAttachment || e.fileType !== r.a.Sway &amp;&amp; e.fileType !== r.a.Forms &amp;&amp; e.fileType !== r.a.PowerBI &amp;&amp; e.fileType !== r.a.MeetingObject)</w:t>
      </w:r>
    </w:p>
    <w:p w14:paraId="2982F5DD" w14:textId="77777777" w:rsidR="005E6A9E" w:rsidRDefault="005E6A9E" w:rsidP="005E6A9E">
      <w:pPr>
        <w:pStyle w:val="Style1"/>
      </w:pPr>
      <w:r>
        <w:t xml:space="preserve">        }</w:t>
      </w:r>
    </w:p>
    <w:p w14:paraId="201EF322" w14:textId="77777777" w:rsidR="005E6A9E" w:rsidRDefault="005E6A9E" w:rsidP="005E6A9E">
      <w:pPr>
        <w:pStyle w:val="Style1"/>
      </w:pPr>
      <w:r>
        <w:t xml:space="preserve">    },</w:t>
      </w:r>
    </w:p>
    <w:p w14:paraId="5E621CA4" w14:textId="77777777" w:rsidR="005E6A9E" w:rsidRDefault="005E6A9E" w:rsidP="005E6A9E">
      <w:pPr>
        <w:pStyle w:val="Style1"/>
      </w:pPr>
      <w:r>
        <w:t xml:space="preserve">    "maX/": function(e, t, n) {</w:t>
      </w:r>
    </w:p>
    <w:p w14:paraId="74F1AFBE" w14:textId="77777777" w:rsidR="005E6A9E" w:rsidRDefault="005E6A9E" w:rsidP="005E6A9E">
      <w:pPr>
        <w:pStyle w:val="Style1"/>
      </w:pPr>
      <w:r>
        <w:t xml:space="preserve">        "use strict";</w:t>
      </w:r>
    </w:p>
    <w:p w14:paraId="76F00900" w14:textId="77777777" w:rsidR="005E6A9E" w:rsidRDefault="005E6A9E" w:rsidP="005E6A9E">
      <w:pPr>
        <w:pStyle w:val="Style1"/>
      </w:pPr>
      <w:r>
        <w:t xml:space="preserve">        n.d(t, "a", (function() {</w:t>
      </w:r>
    </w:p>
    <w:p w14:paraId="7196444D" w14:textId="77777777" w:rsidR="005E6A9E" w:rsidRDefault="005E6A9E" w:rsidP="005E6A9E">
      <w:pPr>
        <w:pStyle w:val="Style1"/>
      </w:pPr>
      <w:r>
        <w:t xml:space="preserve">            return a</w:t>
      </w:r>
    </w:p>
    <w:p w14:paraId="2CC72F31" w14:textId="77777777" w:rsidR="005E6A9E" w:rsidRDefault="005E6A9E" w:rsidP="005E6A9E">
      <w:pPr>
        <w:pStyle w:val="Style1"/>
      </w:pPr>
      <w:r>
        <w:t xml:space="preserve">        }</w:t>
      </w:r>
    </w:p>
    <w:p w14:paraId="706A2FF5" w14:textId="77777777" w:rsidR="005E6A9E" w:rsidRDefault="005E6A9E" w:rsidP="005E6A9E">
      <w:pPr>
        <w:pStyle w:val="Style1"/>
      </w:pPr>
      <w:r>
        <w:t xml:space="preserve">        ));</w:t>
      </w:r>
    </w:p>
    <w:p w14:paraId="34BEBCF2" w14:textId="77777777" w:rsidR="005E6A9E" w:rsidRDefault="005E6A9E" w:rsidP="005E6A9E">
      <w:pPr>
        <w:pStyle w:val="Style1"/>
      </w:pPr>
      <w:r>
        <w:t xml:space="preserve">        var r = 0</w:t>
      </w:r>
    </w:p>
    <w:p w14:paraId="14635BF8" w14:textId="77777777" w:rsidR="005E6A9E" w:rsidRDefault="005E6A9E" w:rsidP="005E6A9E">
      <w:pPr>
        <w:pStyle w:val="Style1"/>
      </w:pPr>
      <w:r>
        <w:t xml:space="preserve">          , a = function() {</w:t>
      </w:r>
    </w:p>
    <w:p w14:paraId="42CBFA95" w14:textId="77777777" w:rsidR="005E6A9E" w:rsidRDefault="005E6A9E" w:rsidP="005E6A9E">
      <w:pPr>
        <w:pStyle w:val="Style1"/>
      </w:pPr>
      <w:r>
        <w:t xml:space="preserve">            function e(e, t, n) {</w:t>
      </w:r>
    </w:p>
    <w:p w14:paraId="2658F687" w14:textId="77777777" w:rsidR="005E6A9E" w:rsidRDefault="005E6A9E" w:rsidP="005E6A9E">
      <w:pPr>
        <w:pStyle w:val="Style1"/>
      </w:pPr>
      <w:r>
        <w:t xml:space="preserve">                void 0 === n &amp;&amp; (n = ""),</w:t>
      </w:r>
    </w:p>
    <w:p w14:paraId="3DF66F10" w14:textId="77777777" w:rsidR="005E6A9E" w:rsidRDefault="005E6A9E" w:rsidP="005E6A9E">
      <w:pPr>
        <w:pStyle w:val="Style1"/>
      </w:pPr>
      <w:r>
        <w:t xml:space="preserve">                this.componentContext = e,</w:t>
      </w:r>
    </w:p>
    <w:p w14:paraId="320F805F" w14:textId="77777777" w:rsidR="005E6A9E" w:rsidRDefault="005E6A9E" w:rsidP="005E6A9E">
      <w:pPr>
        <w:pStyle w:val="Style1"/>
      </w:pPr>
      <w:r>
        <w:t xml:space="preserve">                this.identity = t,</w:t>
      </w:r>
    </w:p>
    <w:p w14:paraId="17BC81E6" w14:textId="77777777" w:rsidR="005E6A9E" w:rsidRDefault="005E6A9E" w:rsidP="005E6A9E">
      <w:pPr>
        <w:pStyle w:val="Style1"/>
      </w:pPr>
      <w:r>
        <w:t xml:space="preserve">                this.hostScenarioName = n,</w:t>
      </w:r>
    </w:p>
    <w:p w14:paraId="35D00FAD" w14:textId="77777777" w:rsidR="005E6A9E" w:rsidRDefault="005E6A9E" w:rsidP="005E6A9E">
      <w:pPr>
        <w:pStyle w:val="Style1"/>
      </w:pPr>
      <w:r>
        <w:t xml:space="preserve">                this.bootId = r++</w:t>
      </w:r>
    </w:p>
    <w:p w14:paraId="09F61F64" w14:textId="77777777" w:rsidR="005E6A9E" w:rsidRDefault="005E6A9E" w:rsidP="005E6A9E">
      <w:pPr>
        <w:pStyle w:val="Style1"/>
      </w:pPr>
      <w:r>
        <w:t xml:space="preserve">            }</w:t>
      </w:r>
    </w:p>
    <w:p w14:paraId="421EF401" w14:textId="77777777" w:rsidR="005E6A9E" w:rsidRDefault="005E6A9E" w:rsidP="005E6A9E">
      <w:pPr>
        <w:pStyle w:val="Style1"/>
      </w:pPr>
      <w:r>
        <w:t xml:space="preserve">            return Object.defineProperty(e.prototype, "HostContext", {</w:t>
      </w:r>
    </w:p>
    <w:p w14:paraId="38839870" w14:textId="77777777" w:rsidR="005E6A9E" w:rsidRDefault="005E6A9E" w:rsidP="005E6A9E">
      <w:pPr>
        <w:pStyle w:val="Style1"/>
      </w:pPr>
      <w:r>
        <w:t xml:space="preserve">                get: function() {</w:t>
      </w:r>
    </w:p>
    <w:p w14:paraId="2B7BE4DE" w14:textId="77777777" w:rsidR="005E6A9E" w:rsidRDefault="005E6A9E" w:rsidP="005E6A9E">
      <w:pPr>
        <w:pStyle w:val="Style1"/>
      </w:pPr>
      <w:r>
        <w:t xml:space="preserve">                    return this</w:t>
      </w:r>
    </w:p>
    <w:p w14:paraId="4B07ECDE" w14:textId="77777777" w:rsidR="005E6A9E" w:rsidRDefault="005E6A9E" w:rsidP="005E6A9E">
      <w:pPr>
        <w:pStyle w:val="Style1"/>
      </w:pPr>
      <w:r>
        <w:t xml:space="preserve">                },</w:t>
      </w:r>
    </w:p>
    <w:p w14:paraId="0A16E0C9" w14:textId="77777777" w:rsidR="005E6A9E" w:rsidRDefault="005E6A9E" w:rsidP="005E6A9E">
      <w:pPr>
        <w:pStyle w:val="Style1"/>
      </w:pPr>
      <w:r>
        <w:t xml:space="preserve">                enumerable: !1,</w:t>
      </w:r>
    </w:p>
    <w:p w14:paraId="2ABA3438" w14:textId="77777777" w:rsidR="005E6A9E" w:rsidRDefault="005E6A9E" w:rsidP="005E6A9E">
      <w:pPr>
        <w:pStyle w:val="Style1"/>
      </w:pPr>
      <w:r>
        <w:t xml:space="preserve">                configurable: !0</w:t>
      </w:r>
    </w:p>
    <w:p w14:paraId="447220D6" w14:textId="77777777" w:rsidR="005E6A9E" w:rsidRDefault="005E6A9E" w:rsidP="005E6A9E">
      <w:pPr>
        <w:pStyle w:val="Style1"/>
      </w:pPr>
      <w:r>
        <w:t xml:space="preserve">            }),</w:t>
      </w:r>
    </w:p>
    <w:p w14:paraId="69627912" w14:textId="77777777" w:rsidR="005E6A9E" w:rsidRDefault="005E6A9E" w:rsidP="005E6A9E">
      <w:pPr>
        <w:pStyle w:val="Style1"/>
      </w:pPr>
      <w:r>
        <w:t xml:space="preserve">            Object.defineProperty(e.prototype, "audience", {</w:t>
      </w:r>
    </w:p>
    <w:p w14:paraId="01CBA4C0" w14:textId="77777777" w:rsidR="005E6A9E" w:rsidRDefault="005E6A9E" w:rsidP="005E6A9E">
      <w:pPr>
        <w:pStyle w:val="Style1"/>
      </w:pPr>
      <w:r>
        <w:t xml:space="preserve">                get: function() {</w:t>
      </w:r>
    </w:p>
    <w:p w14:paraId="7C7BFADD" w14:textId="77777777" w:rsidR="005E6A9E" w:rsidRDefault="005E6A9E" w:rsidP="005E6A9E">
      <w:pPr>
        <w:pStyle w:val="Style1"/>
      </w:pPr>
      <w:r>
        <w:t xml:space="preserve">                    var e;</w:t>
      </w:r>
    </w:p>
    <w:p w14:paraId="3B53FB6E" w14:textId="77777777" w:rsidR="005E6A9E" w:rsidRDefault="005E6A9E" w:rsidP="005E6A9E">
      <w:pPr>
        <w:pStyle w:val="Style1"/>
      </w:pPr>
      <w:r>
        <w:t xml:space="preserve">                    return (null === (e = new URL(window.location.href).searchParams.get("flight")) || void 0 === e ? void 0 : e.includes("localbundles")) ? "Local" : function(e) {</w:t>
      </w:r>
    </w:p>
    <w:p w14:paraId="1FE18135" w14:textId="77777777" w:rsidR="005E6A9E" w:rsidRDefault="005E6A9E" w:rsidP="005E6A9E">
      <w:pPr>
        <w:pStyle w:val="Style1"/>
      </w:pPr>
      <w:r>
        <w:t xml:space="preserve">                        switch (e) {</w:t>
      </w:r>
    </w:p>
    <w:p w14:paraId="2926845B" w14:textId="77777777" w:rsidR="005E6A9E" w:rsidRDefault="005E6A9E" w:rsidP="005E6A9E">
      <w:pPr>
        <w:pStyle w:val="Style1"/>
      </w:pPr>
      <w:r>
        <w:t xml:space="preserve">                        case "bfprod":</w:t>
      </w:r>
    </w:p>
    <w:p w14:paraId="45B05014" w14:textId="77777777" w:rsidR="005E6A9E" w:rsidRDefault="005E6A9E" w:rsidP="005E6A9E">
      <w:pPr>
        <w:pStyle w:val="Style1"/>
      </w:pPr>
      <w:r>
        <w:t xml:space="preserve">                        case "tbprod":</w:t>
      </w:r>
    </w:p>
    <w:p w14:paraId="17FCF1E0" w14:textId="77777777" w:rsidR="005E6A9E" w:rsidRDefault="005E6A9E" w:rsidP="005E6A9E">
      <w:pPr>
        <w:pStyle w:val="Style1"/>
      </w:pPr>
      <w:r>
        <w:t xml:space="preserve">                        case "pfprod":</w:t>
      </w:r>
    </w:p>
    <w:p w14:paraId="5DD7D359" w14:textId="77777777" w:rsidR="005E6A9E" w:rsidRDefault="005E6A9E" w:rsidP="005E6A9E">
      <w:pPr>
        <w:pStyle w:val="Style1"/>
      </w:pPr>
      <w:r>
        <w:t xml:space="preserve">                        case "prodprv":</w:t>
      </w:r>
    </w:p>
    <w:p w14:paraId="3BD3E748" w14:textId="77777777" w:rsidR="005E6A9E" w:rsidRDefault="005E6A9E" w:rsidP="005E6A9E">
      <w:pPr>
        <w:pStyle w:val="Style1"/>
      </w:pPr>
      <w:r>
        <w:t xml:space="preserve">                        case "prod":</w:t>
      </w:r>
    </w:p>
    <w:p w14:paraId="4B5C88DA" w14:textId="77777777" w:rsidR="005E6A9E" w:rsidRDefault="005E6A9E" w:rsidP="005E6A9E">
      <w:pPr>
        <w:pStyle w:val="Style1"/>
      </w:pPr>
      <w:r>
        <w:t xml:space="preserve">                            return "Production";</w:t>
      </w:r>
    </w:p>
    <w:p w14:paraId="37FAE8EA" w14:textId="77777777" w:rsidR="005E6A9E" w:rsidRDefault="005E6A9E" w:rsidP="005E6A9E">
      <w:pPr>
        <w:pStyle w:val="Style1"/>
      </w:pPr>
      <w:r>
        <w:t xml:space="preserve">                        case "ppe":</w:t>
      </w:r>
    </w:p>
    <w:p w14:paraId="2FC62B0E" w14:textId="77777777" w:rsidR="005E6A9E" w:rsidRDefault="005E6A9E" w:rsidP="005E6A9E">
      <w:pPr>
        <w:pStyle w:val="Style1"/>
      </w:pPr>
      <w:r>
        <w:t xml:space="preserve">                        case "ppeprv":</w:t>
      </w:r>
    </w:p>
    <w:p w14:paraId="606E8DF4" w14:textId="77777777" w:rsidR="005E6A9E" w:rsidRDefault="005E6A9E" w:rsidP="005E6A9E">
      <w:pPr>
        <w:pStyle w:val="Style1"/>
      </w:pPr>
      <w:r>
        <w:t xml:space="preserve">                            return "Staging";</w:t>
      </w:r>
    </w:p>
    <w:p w14:paraId="0C48A9A1" w14:textId="77777777" w:rsidR="005E6A9E" w:rsidRDefault="005E6A9E" w:rsidP="005E6A9E">
      <w:pPr>
        <w:pStyle w:val="Style1"/>
      </w:pPr>
      <w:r>
        <w:t xml:space="preserve">                        case "sdf":</w:t>
      </w:r>
    </w:p>
    <w:p w14:paraId="5AA02CC0" w14:textId="77777777" w:rsidR="005E6A9E" w:rsidRDefault="005E6A9E" w:rsidP="005E6A9E">
      <w:pPr>
        <w:pStyle w:val="Style1"/>
      </w:pPr>
      <w:r>
        <w:t xml:space="preserve">                            return "Dogfood";</w:t>
      </w:r>
    </w:p>
    <w:p w14:paraId="4DE1A27B" w14:textId="77777777" w:rsidR="005E6A9E" w:rsidRDefault="005E6A9E" w:rsidP="005E6A9E">
      <w:pPr>
        <w:pStyle w:val="Style1"/>
      </w:pPr>
      <w:r>
        <w:t xml:space="preserve">                        case "dev":</w:t>
      </w:r>
    </w:p>
    <w:p w14:paraId="642335A1" w14:textId="77777777" w:rsidR="005E6A9E" w:rsidRDefault="005E6A9E" w:rsidP="005E6A9E">
      <w:pPr>
        <w:pStyle w:val="Style1"/>
      </w:pPr>
      <w:r>
        <w:t xml:space="preserve">                        case "developer":</w:t>
      </w:r>
    </w:p>
    <w:p w14:paraId="35CD3F60" w14:textId="77777777" w:rsidR="005E6A9E" w:rsidRDefault="005E6A9E" w:rsidP="005E6A9E">
      <w:pPr>
        <w:pStyle w:val="Style1"/>
      </w:pPr>
      <w:r>
        <w:t xml:space="preserve">                        case "test":</w:t>
      </w:r>
    </w:p>
    <w:p w14:paraId="1E051035" w14:textId="77777777" w:rsidR="005E6A9E" w:rsidRDefault="005E6A9E" w:rsidP="005E6A9E">
      <w:pPr>
        <w:pStyle w:val="Style1"/>
      </w:pPr>
      <w:r>
        <w:t xml:space="preserve">                        default:</w:t>
      </w:r>
    </w:p>
    <w:p w14:paraId="434B7BEC" w14:textId="77777777" w:rsidR="005E6A9E" w:rsidRDefault="005E6A9E" w:rsidP="005E6A9E">
      <w:pPr>
        <w:pStyle w:val="Style1"/>
      </w:pPr>
      <w:r>
        <w:t xml:space="preserve">                            return "Local"</w:t>
      </w:r>
    </w:p>
    <w:p w14:paraId="41DDEF31" w14:textId="77777777" w:rsidR="005E6A9E" w:rsidRDefault="005E6A9E" w:rsidP="005E6A9E">
      <w:pPr>
        <w:pStyle w:val="Style1"/>
      </w:pPr>
      <w:r>
        <w:t xml:space="preserve">                        }</w:t>
      </w:r>
    </w:p>
    <w:p w14:paraId="7A2DF833" w14:textId="77777777" w:rsidR="005E6A9E" w:rsidRDefault="005E6A9E" w:rsidP="005E6A9E">
      <w:pPr>
        <w:pStyle w:val="Style1"/>
      </w:pPr>
      <w:r>
        <w:t xml:space="preserve">                    }(this.componentContext.deploymentEnvironment)</w:t>
      </w:r>
    </w:p>
    <w:p w14:paraId="5097AEB8" w14:textId="77777777" w:rsidR="005E6A9E" w:rsidRDefault="005E6A9E" w:rsidP="005E6A9E">
      <w:pPr>
        <w:pStyle w:val="Style1"/>
      </w:pPr>
      <w:r>
        <w:t xml:space="preserve">                },</w:t>
      </w:r>
    </w:p>
    <w:p w14:paraId="66169BCA" w14:textId="77777777" w:rsidR="005E6A9E" w:rsidRDefault="005E6A9E" w:rsidP="005E6A9E">
      <w:pPr>
        <w:pStyle w:val="Style1"/>
      </w:pPr>
      <w:r>
        <w:t xml:space="preserve">                enumerable: !1,</w:t>
      </w:r>
    </w:p>
    <w:p w14:paraId="0C637126" w14:textId="77777777" w:rsidR="005E6A9E" w:rsidRDefault="005E6A9E" w:rsidP="005E6A9E">
      <w:pPr>
        <w:pStyle w:val="Style1"/>
      </w:pPr>
      <w:r>
        <w:t xml:space="preserve">                configurable: !0</w:t>
      </w:r>
    </w:p>
    <w:p w14:paraId="5DF86D55" w14:textId="77777777" w:rsidR="005E6A9E" w:rsidRDefault="005E6A9E" w:rsidP="005E6A9E">
      <w:pPr>
        <w:pStyle w:val="Style1"/>
      </w:pPr>
      <w:r>
        <w:t xml:space="preserve">            }),</w:t>
      </w:r>
    </w:p>
    <w:p w14:paraId="1E874E5E" w14:textId="77777777" w:rsidR="005E6A9E" w:rsidRDefault="005E6A9E" w:rsidP="005E6A9E">
      <w:pPr>
        <w:pStyle w:val="Style1"/>
      </w:pPr>
      <w:r>
        <w:t xml:space="preserve">            Object.defineProperty(e.prototype, "environment", {</w:t>
      </w:r>
    </w:p>
    <w:p w14:paraId="47D6229F" w14:textId="77777777" w:rsidR="005E6A9E" w:rsidRDefault="005E6A9E" w:rsidP="005E6A9E">
      <w:pPr>
        <w:pStyle w:val="Style1"/>
      </w:pPr>
      <w:r>
        <w:t xml:space="preserve">                get: function() {</w:t>
      </w:r>
    </w:p>
    <w:p w14:paraId="7CFB099F" w14:textId="77777777" w:rsidR="005E6A9E" w:rsidRDefault="005E6A9E" w:rsidP="005E6A9E">
      <w:pPr>
        <w:pStyle w:val="Style1"/>
      </w:pPr>
      <w:r>
        <w:t xml:space="preserve">                    return function(e) {</w:t>
      </w:r>
    </w:p>
    <w:p w14:paraId="45AD0D20" w14:textId="77777777" w:rsidR="005E6A9E" w:rsidRDefault="005E6A9E" w:rsidP="005E6A9E">
      <w:pPr>
        <w:pStyle w:val="Style1"/>
      </w:pPr>
      <w:r>
        <w:t xml:space="preserve">                        switch (e) {</w:t>
      </w:r>
    </w:p>
    <w:p w14:paraId="1ADD61EA" w14:textId="77777777" w:rsidR="005E6A9E" w:rsidRDefault="005E6A9E" w:rsidP="005E6A9E">
      <w:pPr>
        <w:pStyle w:val="Style1"/>
      </w:pPr>
      <w:r>
        <w:t xml:space="preserve">                        case "Automation":</w:t>
      </w:r>
    </w:p>
    <w:p w14:paraId="3A0206F4" w14:textId="77777777" w:rsidR="005E6A9E" w:rsidRDefault="005E6A9E" w:rsidP="005E6A9E">
      <w:pPr>
        <w:pStyle w:val="Style1"/>
      </w:pPr>
      <w:r>
        <w:t xml:space="preserve">                        case "SyntheticTraffic":</w:t>
      </w:r>
    </w:p>
    <w:p w14:paraId="7AD19A46" w14:textId="77777777" w:rsidR="005E6A9E" w:rsidRDefault="005E6A9E" w:rsidP="005E6A9E">
      <w:pPr>
        <w:pStyle w:val="Style1"/>
      </w:pPr>
      <w:r>
        <w:t xml:space="preserve">                        case "Local":</w:t>
      </w:r>
    </w:p>
    <w:p w14:paraId="56187540" w14:textId="77777777" w:rsidR="005E6A9E" w:rsidRDefault="005E6A9E" w:rsidP="005E6A9E">
      <w:pPr>
        <w:pStyle w:val="Style1"/>
      </w:pPr>
      <w:r>
        <w:t xml:space="preserve">                            return {</w:t>
      </w:r>
    </w:p>
    <w:p w14:paraId="035701FA" w14:textId="77777777" w:rsidR="005E6A9E" w:rsidRDefault="005E6A9E" w:rsidP="005E6A9E">
      <w:pPr>
        <w:pStyle w:val="Style1"/>
      </w:pPr>
      <w:r>
        <w:t xml:space="preserve">                                audience: e,</w:t>
      </w:r>
    </w:p>
    <w:p w14:paraId="3BF3929C" w14:textId="77777777" w:rsidR="005E6A9E" w:rsidRDefault="005E6A9E" w:rsidP="005E6A9E">
      <w:pPr>
        <w:pStyle w:val="Style1"/>
      </w:pPr>
      <w:r>
        <w:t xml:space="preserve">                                ring: "Prod"</w:t>
      </w:r>
    </w:p>
    <w:p w14:paraId="0A4C4CC2" w14:textId="77777777" w:rsidR="005E6A9E" w:rsidRDefault="005E6A9E" w:rsidP="005E6A9E">
      <w:pPr>
        <w:pStyle w:val="Style1"/>
      </w:pPr>
      <w:r>
        <w:t xml:space="preserve">                            };</w:t>
      </w:r>
    </w:p>
    <w:p w14:paraId="2C29590A" w14:textId="77777777" w:rsidR="005E6A9E" w:rsidRDefault="005E6A9E" w:rsidP="005E6A9E">
      <w:pPr>
        <w:pStyle w:val="Style1"/>
      </w:pPr>
      <w:r>
        <w:t xml:space="preserve">                        default:</w:t>
      </w:r>
    </w:p>
    <w:p w14:paraId="49498EB4" w14:textId="77777777" w:rsidR="005E6A9E" w:rsidRDefault="005E6A9E" w:rsidP="005E6A9E">
      <w:pPr>
        <w:pStyle w:val="Style1"/>
      </w:pPr>
      <w:r>
        <w:t xml:space="preserve">                            return {</w:t>
      </w:r>
    </w:p>
    <w:p w14:paraId="25F46077" w14:textId="77777777" w:rsidR="005E6A9E" w:rsidRDefault="005E6A9E" w:rsidP="005E6A9E">
      <w:pPr>
        <w:pStyle w:val="Style1"/>
      </w:pPr>
      <w:r>
        <w:t xml:space="preserve">                                audience: e</w:t>
      </w:r>
    </w:p>
    <w:p w14:paraId="2B257D3D" w14:textId="77777777" w:rsidR="005E6A9E" w:rsidRDefault="005E6A9E" w:rsidP="005E6A9E">
      <w:pPr>
        <w:pStyle w:val="Style1"/>
      </w:pPr>
      <w:r>
        <w:t xml:space="preserve">                            }</w:t>
      </w:r>
    </w:p>
    <w:p w14:paraId="584255FD" w14:textId="77777777" w:rsidR="005E6A9E" w:rsidRDefault="005E6A9E" w:rsidP="005E6A9E">
      <w:pPr>
        <w:pStyle w:val="Style1"/>
      </w:pPr>
      <w:r>
        <w:t xml:space="preserve">                        }</w:t>
      </w:r>
    </w:p>
    <w:p w14:paraId="03E9BA08" w14:textId="77777777" w:rsidR="005E6A9E" w:rsidRDefault="005E6A9E" w:rsidP="005E6A9E">
      <w:pPr>
        <w:pStyle w:val="Style1"/>
      </w:pPr>
      <w:r>
        <w:t xml:space="preserve">                    }(this.audience)</w:t>
      </w:r>
    </w:p>
    <w:p w14:paraId="389286B2" w14:textId="77777777" w:rsidR="005E6A9E" w:rsidRDefault="005E6A9E" w:rsidP="005E6A9E">
      <w:pPr>
        <w:pStyle w:val="Style1"/>
      </w:pPr>
      <w:r>
        <w:t xml:space="preserve">                },</w:t>
      </w:r>
    </w:p>
    <w:p w14:paraId="68462092" w14:textId="77777777" w:rsidR="005E6A9E" w:rsidRDefault="005E6A9E" w:rsidP="005E6A9E">
      <w:pPr>
        <w:pStyle w:val="Style1"/>
      </w:pPr>
      <w:r>
        <w:t xml:space="preserve">                enumerable: !1,</w:t>
      </w:r>
    </w:p>
    <w:p w14:paraId="655C6CEF" w14:textId="77777777" w:rsidR="005E6A9E" w:rsidRDefault="005E6A9E" w:rsidP="005E6A9E">
      <w:pPr>
        <w:pStyle w:val="Style1"/>
      </w:pPr>
      <w:r>
        <w:t xml:space="preserve">                configurable: !0</w:t>
      </w:r>
    </w:p>
    <w:p w14:paraId="25CBFC3F" w14:textId="77777777" w:rsidR="005E6A9E" w:rsidRDefault="005E6A9E" w:rsidP="005E6A9E">
      <w:pPr>
        <w:pStyle w:val="Style1"/>
      </w:pPr>
      <w:r>
        <w:t xml:space="preserve">            }),</w:t>
      </w:r>
    </w:p>
    <w:p w14:paraId="1D98B430" w14:textId="77777777" w:rsidR="005E6A9E" w:rsidRDefault="005E6A9E" w:rsidP="005E6A9E">
      <w:pPr>
        <w:pStyle w:val="Style1"/>
      </w:pPr>
      <w:r>
        <w:t xml:space="preserve">            Object.defineProperty(e.prototype, "hostAppName", {</w:t>
      </w:r>
    </w:p>
    <w:p w14:paraId="06454ADD" w14:textId="77777777" w:rsidR="005E6A9E" w:rsidRDefault="005E6A9E" w:rsidP="005E6A9E">
      <w:pPr>
        <w:pStyle w:val="Style1"/>
      </w:pPr>
      <w:r>
        <w:t xml:space="preserve">                get: function() {</w:t>
      </w:r>
    </w:p>
    <w:p w14:paraId="2B55C752" w14:textId="77777777" w:rsidR="005E6A9E" w:rsidRDefault="005E6A9E" w:rsidP="005E6A9E">
      <w:pPr>
        <w:pStyle w:val="Style1"/>
      </w:pPr>
      <w:r>
        <w:t xml:space="preserve">                    return "Office.com"</w:t>
      </w:r>
    </w:p>
    <w:p w14:paraId="14CC4FC3" w14:textId="77777777" w:rsidR="005E6A9E" w:rsidRDefault="005E6A9E" w:rsidP="005E6A9E">
      <w:pPr>
        <w:pStyle w:val="Style1"/>
      </w:pPr>
      <w:r>
        <w:t xml:space="preserve">                },</w:t>
      </w:r>
    </w:p>
    <w:p w14:paraId="7D1C9D70" w14:textId="77777777" w:rsidR="005E6A9E" w:rsidRDefault="005E6A9E" w:rsidP="005E6A9E">
      <w:pPr>
        <w:pStyle w:val="Style1"/>
      </w:pPr>
      <w:r>
        <w:t xml:space="preserve">                enumerable: !1,</w:t>
      </w:r>
    </w:p>
    <w:p w14:paraId="4DD0DB55" w14:textId="77777777" w:rsidR="005E6A9E" w:rsidRDefault="005E6A9E" w:rsidP="005E6A9E">
      <w:pPr>
        <w:pStyle w:val="Style1"/>
      </w:pPr>
      <w:r>
        <w:t xml:space="preserve">                configurable: !0</w:t>
      </w:r>
    </w:p>
    <w:p w14:paraId="607B1947" w14:textId="77777777" w:rsidR="005E6A9E" w:rsidRDefault="005E6A9E" w:rsidP="005E6A9E">
      <w:pPr>
        <w:pStyle w:val="Style1"/>
      </w:pPr>
      <w:r>
        <w:t xml:space="preserve">            }),</w:t>
      </w:r>
    </w:p>
    <w:p w14:paraId="6D85AAFB" w14:textId="77777777" w:rsidR="005E6A9E" w:rsidRDefault="005E6A9E" w:rsidP="005E6A9E">
      <w:pPr>
        <w:pStyle w:val="Style1"/>
      </w:pPr>
      <w:r>
        <w:t xml:space="preserve">            Object.defineProperty(e.prototype, "hostAppVersion", {</w:t>
      </w:r>
    </w:p>
    <w:p w14:paraId="3BFD587E" w14:textId="77777777" w:rsidR="005E6A9E" w:rsidRDefault="005E6A9E" w:rsidP="005E6A9E">
      <w:pPr>
        <w:pStyle w:val="Style1"/>
      </w:pPr>
      <w:r>
        <w:t xml:space="preserve">                get: function() {</w:t>
      </w:r>
    </w:p>
    <w:p w14:paraId="0138B69D" w14:textId="77777777" w:rsidR="005E6A9E" w:rsidRDefault="005E6A9E" w:rsidP="005E6A9E">
      <w:pPr>
        <w:pStyle w:val="Style1"/>
      </w:pPr>
      <w:r>
        <w:t xml:space="preserve">                    return "".concat(this.componentContext.buildVersion)</w:t>
      </w:r>
    </w:p>
    <w:p w14:paraId="77C25A88" w14:textId="77777777" w:rsidR="005E6A9E" w:rsidRDefault="005E6A9E" w:rsidP="005E6A9E">
      <w:pPr>
        <w:pStyle w:val="Style1"/>
      </w:pPr>
      <w:r>
        <w:t xml:space="preserve">                },</w:t>
      </w:r>
    </w:p>
    <w:p w14:paraId="761807C5" w14:textId="77777777" w:rsidR="005E6A9E" w:rsidRDefault="005E6A9E" w:rsidP="005E6A9E">
      <w:pPr>
        <w:pStyle w:val="Style1"/>
      </w:pPr>
      <w:r>
        <w:t xml:space="preserve">                enumerable: !1,</w:t>
      </w:r>
    </w:p>
    <w:p w14:paraId="12EEF965" w14:textId="77777777" w:rsidR="005E6A9E" w:rsidRDefault="005E6A9E" w:rsidP="005E6A9E">
      <w:pPr>
        <w:pStyle w:val="Style1"/>
      </w:pPr>
      <w:r>
        <w:t xml:space="preserve">                configurable: !0</w:t>
      </w:r>
    </w:p>
    <w:p w14:paraId="74E24FA9" w14:textId="77777777" w:rsidR="005E6A9E" w:rsidRDefault="005E6A9E" w:rsidP="005E6A9E">
      <w:pPr>
        <w:pStyle w:val="Style1"/>
      </w:pPr>
      <w:r>
        <w:t xml:space="preserve">            }),</w:t>
      </w:r>
    </w:p>
    <w:p w14:paraId="2916FA89" w14:textId="77777777" w:rsidR="005E6A9E" w:rsidRDefault="005E6A9E" w:rsidP="005E6A9E">
      <w:pPr>
        <w:pStyle w:val="Style1"/>
      </w:pPr>
      <w:r>
        <w:t xml:space="preserve">            Object.defineProperty(e.prototype, "hostAppPlatform", {</w:t>
      </w:r>
    </w:p>
    <w:p w14:paraId="71962239" w14:textId="77777777" w:rsidR="005E6A9E" w:rsidRDefault="005E6A9E" w:rsidP="005E6A9E">
      <w:pPr>
        <w:pStyle w:val="Style1"/>
      </w:pPr>
      <w:r>
        <w:t xml:space="preserve">                get: function() {</w:t>
      </w:r>
    </w:p>
    <w:p w14:paraId="27ABD759" w14:textId="77777777" w:rsidR="005E6A9E" w:rsidRDefault="005E6A9E" w:rsidP="005E6A9E">
      <w:pPr>
        <w:pStyle w:val="Style1"/>
      </w:pPr>
      <w:r>
        <w:t xml:space="preserve">                    return "Web"</w:t>
      </w:r>
    </w:p>
    <w:p w14:paraId="067147E1" w14:textId="77777777" w:rsidR="005E6A9E" w:rsidRDefault="005E6A9E" w:rsidP="005E6A9E">
      <w:pPr>
        <w:pStyle w:val="Style1"/>
      </w:pPr>
      <w:r>
        <w:t xml:space="preserve">                },</w:t>
      </w:r>
    </w:p>
    <w:p w14:paraId="42DF2E59" w14:textId="77777777" w:rsidR="005E6A9E" w:rsidRDefault="005E6A9E" w:rsidP="005E6A9E">
      <w:pPr>
        <w:pStyle w:val="Style1"/>
      </w:pPr>
      <w:r>
        <w:t xml:space="preserve">                enumerable: !1,</w:t>
      </w:r>
    </w:p>
    <w:p w14:paraId="0701DB3C" w14:textId="77777777" w:rsidR="005E6A9E" w:rsidRDefault="005E6A9E" w:rsidP="005E6A9E">
      <w:pPr>
        <w:pStyle w:val="Style1"/>
      </w:pPr>
      <w:r>
        <w:t xml:space="preserve">                configurable: !0</w:t>
      </w:r>
    </w:p>
    <w:p w14:paraId="6D444A89" w14:textId="77777777" w:rsidR="005E6A9E" w:rsidRDefault="005E6A9E" w:rsidP="005E6A9E">
      <w:pPr>
        <w:pStyle w:val="Style1"/>
      </w:pPr>
      <w:r>
        <w:t xml:space="preserve">            }),</w:t>
      </w:r>
    </w:p>
    <w:p w14:paraId="6FEC5D62" w14:textId="77777777" w:rsidR="005E6A9E" w:rsidRDefault="005E6A9E" w:rsidP="005E6A9E">
      <w:pPr>
        <w:pStyle w:val="Style1"/>
      </w:pPr>
      <w:r>
        <w:t xml:space="preserve">            Object.defineProperty(e.prototype, "hostCorrelationId", {</w:t>
      </w:r>
    </w:p>
    <w:p w14:paraId="59C75CEE" w14:textId="77777777" w:rsidR="005E6A9E" w:rsidRDefault="005E6A9E" w:rsidP="005E6A9E">
      <w:pPr>
        <w:pStyle w:val="Style1"/>
      </w:pPr>
      <w:r>
        <w:t xml:space="preserve">                get: function() {</w:t>
      </w:r>
    </w:p>
    <w:p w14:paraId="5044F8B1" w14:textId="77777777" w:rsidR="005E6A9E" w:rsidRDefault="005E6A9E" w:rsidP="005E6A9E">
      <w:pPr>
        <w:pStyle w:val="Style1"/>
      </w:pPr>
      <w:r>
        <w:t xml:space="preserve">                    return "".concat(this.componentContext.correlationId, ".").concat(this.bootId)</w:t>
      </w:r>
    </w:p>
    <w:p w14:paraId="01057D2A" w14:textId="77777777" w:rsidR="005E6A9E" w:rsidRDefault="005E6A9E" w:rsidP="005E6A9E">
      <w:pPr>
        <w:pStyle w:val="Style1"/>
      </w:pPr>
      <w:r>
        <w:t xml:space="preserve">                },</w:t>
      </w:r>
    </w:p>
    <w:p w14:paraId="4A9F6616" w14:textId="77777777" w:rsidR="005E6A9E" w:rsidRDefault="005E6A9E" w:rsidP="005E6A9E">
      <w:pPr>
        <w:pStyle w:val="Style1"/>
      </w:pPr>
      <w:r>
        <w:t xml:space="preserve">                enumerable: !1,</w:t>
      </w:r>
    </w:p>
    <w:p w14:paraId="601C2BD0" w14:textId="77777777" w:rsidR="005E6A9E" w:rsidRDefault="005E6A9E" w:rsidP="005E6A9E">
      <w:pPr>
        <w:pStyle w:val="Style1"/>
      </w:pPr>
      <w:r>
        <w:t xml:space="preserve">                configurable: !0</w:t>
      </w:r>
    </w:p>
    <w:p w14:paraId="33C9BD5B" w14:textId="77777777" w:rsidR="005E6A9E" w:rsidRDefault="005E6A9E" w:rsidP="005E6A9E">
      <w:pPr>
        <w:pStyle w:val="Style1"/>
      </w:pPr>
      <w:r>
        <w:t xml:space="preserve">            }),</w:t>
      </w:r>
    </w:p>
    <w:p w14:paraId="5D720A06" w14:textId="77777777" w:rsidR="005E6A9E" w:rsidRDefault="005E6A9E" w:rsidP="005E6A9E">
      <w:pPr>
        <w:pStyle w:val="Style1"/>
      </w:pPr>
      <w:r>
        <w:t xml:space="preserve">            e.prototype.getBootId = function() {</w:t>
      </w:r>
    </w:p>
    <w:p w14:paraId="7AF76A55" w14:textId="77777777" w:rsidR="005E6A9E" w:rsidRDefault="005E6A9E" w:rsidP="005E6A9E">
      <w:pPr>
        <w:pStyle w:val="Style1"/>
      </w:pPr>
      <w:r>
        <w:t xml:space="preserve">                return this.bootId</w:t>
      </w:r>
    </w:p>
    <w:p w14:paraId="00B73D23" w14:textId="77777777" w:rsidR="005E6A9E" w:rsidRDefault="005E6A9E" w:rsidP="005E6A9E">
      <w:pPr>
        <w:pStyle w:val="Style1"/>
      </w:pPr>
      <w:r>
        <w:t xml:space="preserve">            }</w:t>
      </w:r>
    </w:p>
    <w:p w14:paraId="10B11DBE" w14:textId="77777777" w:rsidR="005E6A9E" w:rsidRDefault="005E6A9E" w:rsidP="005E6A9E">
      <w:pPr>
        <w:pStyle w:val="Style1"/>
      </w:pPr>
      <w:r>
        <w:t xml:space="preserve">            ,</w:t>
      </w:r>
    </w:p>
    <w:p w14:paraId="75CEB413" w14:textId="77777777" w:rsidR="005E6A9E" w:rsidRDefault="005E6A9E" w:rsidP="005E6A9E">
      <w:pPr>
        <w:pStyle w:val="Style1"/>
      </w:pPr>
      <w:r>
        <w:t xml:space="preserve">            Object.defineProperty(e.prototype, "hostSessionId", {</w:t>
      </w:r>
    </w:p>
    <w:p w14:paraId="15DF2F22" w14:textId="77777777" w:rsidR="005E6A9E" w:rsidRDefault="005E6A9E" w:rsidP="005E6A9E">
      <w:pPr>
        <w:pStyle w:val="Style1"/>
      </w:pPr>
      <w:r>
        <w:t xml:space="preserve">                get: function() {</w:t>
      </w:r>
    </w:p>
    <w:p w14:paraId="2E1FEEB7" w14:textId="77777777" w:rsidR="005E6A9E" w:rsidRDefault="005E6A9E" w:rsidP="005E6A9E">
      <w:pPr>
        <w:pStyle w:val="Style1"/>
      </w:pPr>
      <w:r>
        <w:t xml:space="preserve">                    var e;</w:t>
      </w:r>
    </w:p>
    <w:p w14:paraId="1A15A146" w14:textId="77777777" w:rsidR="005E6A9E" w:rsidRDefault="005E6A9E" w:rsidP="005E6A9E">
      <w:pPr>
        <w:pStyle w:val="Style1"/>
      </w:pPr>
      <w:r>
        <w:t xml:space="preserve">                    return null !== (e = this.componentContext.correlationId) &amp;&amp; void 0 !== e ? e : ""</w:t>
      </w:r>
    </w:p>
    <w:p w14:paraId="4AD8B626" w14:textId="77777777" w:rsidR="005E6A9E" w:rsidRDefault="005E6A9E" w:rsidP="005E6A9E">
      <w:pPr>
        <w:pStyle w:val="Style1"/>
      </w:pPr>
      <w:r>
        <w:t xml:space="preserve">                },</w:t>
      </w:r>
    </w:p>
    <w:p w14:paraId="76D0A0B9" w14:textId="77777777" w:rsidR="005E6A9E" w:rsidRDefault="005E6A9E" w:rsidP="005E6A9E">
      <w:pPr>
        <w:pStyle w:val="Style1"/>
      </w:pPr>
      <w:r>
        <w:t xml:space="preserve">                enumerable: !1,</w:t>
      </w:r>
    </w:p>
    <w:p w14:paraId="3CB2E001" w14:textId="77777777" w:rsidR="005E6A9E" w:rsidRDefault="005E6A9E" w:rsidP="005E6A9E">
      <w:pPr>
        <w:pStyle w:val="Style1"/>
      </w:pPr>
      <w:r>
        <w:t xml:space="preserve">                configurable: !0</w:t>
      </w:r>
    </w:p>
    <w:p w14:paraId="35485783" w14:textId="77777777" w:rsidR="005E6A9E" w:rsidRDefault="005E6A9E" w:rsidP="005E6A9E">
      <w:pPr>
        <w:pStyle w:val="Style1"/>
      </w:pPr>
      <w:r>
        <w:t xml:space="preserve">            }),</w:t>
      </w:r>
    </w:p>
    <w:p w14:paraId="33520B91" w14:textId="77777777" w:rsidR="005E6A9E" w:rsidRDefault="005E6A9E" w:rsidP="005E6A9E">
      <w:pPr>
        <w:pStyle w:val="Style1"/>
      </w:pPr>
      <w:r>
        <w:t xml:space="preserve">            Object.defineProperty(e.prototype, "hostName", {</w:t>
      </w:r>
    </w:p>
    <w:p w14:paraId="6D927E62" w14:textId="77777777" w:rsidR="005E6A9E" w:rsidRDefault="005E6A9E" w:rsidP="005E6A9E">
      <w:pPr>
        <w:pStyle w:val="Style1"/>
      </w:pPr>
      <w:r>
        <w:t xml:space="preserve">                get: function() {</w:t>
      </w:r>
    </w:p>
    <w:p w14:paraId="28076519" w14:textId="77777777" w:rsidR="005E6A9E" w:rsidRDefault="005E6A9E" w:rsidP="005E6A9E">
      <w:pPr>
        <w:pStyle w:val="Style1"/>
      </w:pPr>
      <w:r>
        <w:t xml:space="preserve">                    return "Office.com"</w:t>
      </w:r>
    </w:p>
    <w:p w14:paraId="3EBE2E59" w14:textId="77777777" w:rsidR="005E6A9E" w:rsidRDefault="005E6A9E" w:rsidP="005E6A9E">
      <w:pPr>
        <w:pStyle w:val="Style1"/>
      </w:pPr>
      <w:r>
        <w:t xml:space="preserve">                },</w:t>
      </w:r>
    </w:p>
    <w:p w14:paraId="2104E400" w14:textId="77777777" w:rsidR="005E6A9E" w:rsidRDefault="005E6A9E" w:rsidP="005E6A9E">
      <w:pPr>
        <w:pStyle w:val="Style1"/>
      </w:pPr>
      <w:r>
        <w:t xml:space="preserve">                enumerable: !1,</w:t>
      </w:r>
    </w:p>
    <w:p w14:paraId="53AB9B68" w14:textId="77777777" w:rsidR="005E6A9E" w:rsidRDefault="005E6A9E" w:rsidP="005E6A9E">
      <w:pPr>
        <w:pStyle w:val="Style1"/>
      </w:pPr>
      <w:r>
        <w:t xml:space="preserve">                configurable: !0</w:t>
      </w:r>
    </w:p>
    <w:p w14:paraId="7975C297" w14:textId="77777777" w:rsidR="005E6A9E" w:rsidRDefault="005E6A9E" w:rsidP="005E6A9E">
      <w:pPr>
        <w:pStyle w:val="Style1"/>
      </w:pPr>
      <w:r>
        <w:t xml:space="preserve">            }),</w:t>
      </w:r>
    </w:p>
    <w:p w14:paraId="35B70495" w14:textId="77777777" w:rsidR="005E6A9E" w:rsidRDefault="005E6A9E" w:rsidP="005E6A9E">
      <w:pPr>
        <w:pStyle w:val="Style1"/>
      </w:pPr>
      <w:r>
        <w:t xml:space="preserve">            Object.defineProperty(e.prototype, "userContext", {</w:t>
      </w:r>
    </w:p>
    <w:p w14:paraId="493786FE" w14:textId="77777777" w:rsidR="005E6A9E" w:rsidRDefault="005E6A9E" w:rsidP="005E6A9E">
      <w:pPr>
        <w:pStyle w:val="Style1"/>
      </w:pPr>
      <w:r>
        <w:t xml:space="preserve">                get: function() {</w:t>
      </w:r>
    </w:p>
    <w:p w14:paraId="7242A752" w14:textId="77777777" w:rsidR="005E6A9E" w:rsidRDefault="005E6A9E" w:rsidP="005E6A9E">
      <w:pPr>
        <w:pStyle w:val="Style1"/>
      </w:pPr>
      <w:r>
        <w:t xml:space="preserve">                    var e, t, n;</w:t>
      </w:r>
    </w:p>
    <w:p w14:paraId="0219E7F5" w14:textId="77777777" w:rsidR="005E6A9E" w:rsidRDefault="005E6A9E" w:rsidP="005E6A9E">
      <w:pPr>
        <w:pStyle w:val="Style1"/>
      </w:pPr>
      <w:r>
        <w:t xml:space="preserve">                    return {</w:t>
      </w:r>
    </w:p>
    <w:p w14:paraId="36E45C86" w14:textId="77777777" w:rsidR="005E6A9E" w:rsidRDefault="005E6A9E" w:rsidP="005E6A9E">
      <w:pPr>
        <w:pStyle w:val="Style1"/>
      </w:pPr>
      <w:r>
        <w:t xml:space="preserve">                        user: {</w:t>
      </w:r>
    </w:p>
    <w:p w14:paraId="71BE5533" w14:textId="77777777" w:rsidR="005E6A9E" w:rsidRDefault="005E6A9E" w:rsidP="005E6A9E">
      <w:pPr>
        <w:pStyle w:val="Style1"/>
      </w:pPr>
      <w:r>
        <w:t xml:space="preserve">                            oid: null === (e = this.identity) || void 0 === e ? void 0 : e.puid,</w:t>
      </w:r>
    </w:p>
    <w:p w14:paraId="2DD7722D" w14:textId="77777777" w:rsidR="005E6A9E" w:rsidRDefault="005E6A9E" w:rsidP="005E6A9E">
      <w:pPr>
        <w:pStyle w:val="Style1"/>
      </w:pPr>
      <w:r>
        <w:t xml:space="preserve">                            tenantId: null !== (n = null === (t = this.identity) || void 0 === t ? void 0 : t.tenantId) &amp;&amp; void 0 !== n ? n : ""</w:t>
      </w:r>
    </w:p>
    <w:p w14:paraId="3D43EA83" w14:textId="77777777" w:rsidR="005E6A9E" w:rsidRDefault="005E6A9E" w:rsidP="005E6A9E">
      <w:pPr>
        <w:pStyle w:val="Style1"/>
      </w:pPr>
      <w:r>
        <w:t xml:space="preserve">                        }</w:t>
      </w:r>
    </w:p>
    <w:p w14:paraId="718865F9" w14:textId="77777777" w:rsidR="005E6A9E" w:rsidRDefault="005E6A9E" w:rsidP="005E6A9E">
      <w:pPr>
        <w:pStyle w:val="Style1"/>
      </w:pPr>
      <w:r>
        <w:t xml:space="preserve">                    }</w:t>
      </w:r>
    </w:p>
    <w:p w14:paraId="18BCFF1D" w14:textId="77777777" w:rsidR="005E6A9E" w:rsidRDefault="005E6A9E" w:rsidP="005E6A9E">
      <w:pPr>
        <w:pStyle w:val="Style1"/>
      </w:pPr>
      <w:r>
        <w:t xml:space="preserve">                },</w:t>
      </w:r>
    </w:p>
    <w:p w14:paraId="2593C68A" w14:textId="77777777" w:rsidR="005E6A9E" w:rsidRDefault="005E6A9E" w:rsidP="005E6A9E">
      <w:pPr>
        <w:pStyle w:val="Style1"/>
      </w:pPr>
      <w:r>
        <w:t xml:space="preserve">                enumerable: !1,</w:t>
      </w:r>
    </w:p>
    <w:p w14:paraId="31346F28" w14:textId="77777777" w:rsidR="005E6A9E" w:rsidRDefault="005E6A9E" w:rsidP="005E6A9E">
      <w:pPr>
        <w:pStyle w:val="Style1"/>
      </w:pPr>
      <w:r>
        <w:t xml:space="preserve">                configurable: !0</w:t>
      </w:r>
    </w:p>
    <w:p w14:paraId="43990EE6" w14:textId="77777777" w:rsidR="005E6A9E" w:rsidRDefault="005E6A9E" w:rsidP="005E6A9E">
      <w:pPr>
        <w:pStyle w:val="Style1"/>
      </w:pPr>
      <w:r>
        <w:t xml:space="preserve">            }),</w:t>
      </w:r>
    </w:p>
    <w:p w14:paraId="61DD5E53" w14:textId="77777777" w:rsidR="005E6A9E" w:rsidRDefault="005E6A9E" w:rsidP="005E6A9E">
      <w:pPr>
        <w:pStyle w:val="Style1"/>
      </w:pPr>
      <w:r>
        <w:t xml:space="preserve">            e</w:t>
      </w:r>
    </w:p>
    <w:p w14:paraId="04788F04" w14:textId="77777777" w:rsidR="005E6A9E" w:rsidRDefault="005E6A9E" w:rsidP="005E6A9E">
      <w:pPr>
        <w:pStyle w:val="Style1"/>
      </w:pPr>
      <w:r>
        <w:t xml:space="preserve">        }()</w:t>
      </w:r>
    </w:p>
    <w:p w14:paraId="20133F68" w14:textId="77777777" w:rsidR="005E6A9E" w:rsidRDefault="005E6A9E" w:rsidP="005E6A9E">
      <w:pPr>
        <w:pStyle w:val="Style1"/>
      </w:pPr>
      <w:r>
        <w:t xml:space="preserve">    },</w:t>
      </w:r>
    </w:p>
    <w:p w14:paraId="1D74400A" w14:textId="77777777" w:rsidR="005E6A9E" w:rsidRDefault="005E6A9E" w:rsidP="005E6A9E">
      <w:pPr>
        <w:pStyle w:val="Style1"/>
      </w:pPr>
      <w:r>
        <w:t xml:space="preserve">    u1BN: function(e, t, n) {</w:t>
      </w:r>
    </w:p>
    <w:p w14:paraId="0FC98F82" w14:textId="77777777" w:rsidR="005E6A9E" w:rsidRDefault="005E6A9E" w:rsidP="005E6A9E">
      <w:pPr>
        <w:pStyle w:val="Style1"/>
      </w:pPr>
      <w:r>
        <w:t xml:space="preserve">        "use strict";</w:t>
      </w:r>
    </w:p>
    <w:p w14:paraId="429339D4" w14:textId="77777777" w:rsidR="005E6A9E" w:rsidRDefault="005E6A9E" w:rsidP="005E6A9E">
      <w:pPr>
        <w:pStyle w:val="Style1"/>
      </w:pPr>
      <w:r>
        <w:t xml:space="preserve">        n.d(t, "a", (function() {</w:t>
      </w:r>
    </w:p>
    <w:p w14:paraId="251E5E6C" w14:textId="77777777" w:rsidR="005E6A9E" w:rsidRDefault="005E6A9E" w:rsidP="005E6A9E">
      <w:pPr>
        <w:pStyle w:val="Style1"/>
      </w:pPr>
      <w:r>
        <w:t xml:space="preserve">            return r</w:t>
      </w:r>
    </w:p>
    <w:p w14:paraId="19191800" w14:textId="77777777" w:rsidR="005E6A9E" w:rsidRDefault="005E6A9E" w:rsidP="005E6A9E">
      <w:pPr>
        <w:pStyle w:val="Style1"/>
      </w:pPr>
      <w:r>
        <w:t xml:space="preserve">        }</w:t>
      </w:r>
    </w:p>
    <w:p w14:paraId="72BA6567" w14:textId="77777777" w:rsidR="005E6A9E" w:rsidRDefault="005E6A9E" w:rsidP="005E6A9E">
      <w:pPr>
        <w:pStyle w:val="Style1"/>
      </w:pPr>
      <w:r>
        <w:t xml:space="preserve">        ));</w:t>
      </w:r>
    </w:p>
    <w:p w14:paraId="73D12377" w14:textId="77777777" w:rsidR="005E6A9E" w:rsidRDefault="005E6A9E" w:rsidP="005E6A9E">
      <w:pPr>
        <w:pStyle w:val="Style1"/>
      </w:pPr>
      <w:r>
        <w:t xml:space="preserve">        var r = function(e) {</w:t>
      </w:r>
    </w:p>
    <w:p w14:paraId="394A8098" w14:textId="77777777" w:rsidR="005E6A9E" w:rsidRDefault="005E6A9E" w:rsidP="005E6A9E">
      <w:pPr>
        <w:pStyle w:val="Style1"/>
      </w:pPr>
      <w:r>
        <w:t xml:space="preserve">            if (!e)</w:t>
      </w:r>
    </w:p>
    <w:p w14:paraId="7A342480" w14:textId="77777777" w:rsidR="005E6A9E" w:rsidRDefault="005E6A9E" w:rsidP="005E6A9E">
      <w:pPr>
        <w:pStyle w:val="Style1"/>
      </w:pPr>
      <w:r>
        <w:t xml:space="preserve">                return "";</w:t>
      </w:r>
    </w:p>
    <w:p w14:paraId="3D69482C" w14:textId="77777777" w:rsidR="005E6A9E" w:rsidRDefault="005E6A9E" w:rsidP="005E6A9E">
      <w:pPr>
        <w:pStyle w:val="Style1"/>
      </w:pPr>
      <w:r>
        <w:t xml:space="preserve">            var t = e.wrapperVersion</w:t>
      </w:r>
    </w:p>
    <w:p w14:paraId="0B029BA0" w14:textId="77777777" w:rsidR="005E6A9E" w:rsidRDefault="005E6A9E" w:rsidP="005E6A9E">
      <w:pPr>
        <w:pStyle w:val="Style1"/>
      </w:pPr>
      <w:r>
        <w:t xml:space="preserve">              , n = e.buildVersion</w:t>
      </w:r>
    </w:p>
    <w:p w14:paraId="7E190238" w14:textId="77777777" w:rsidR="005E6A9E" w:rsidRDefault="005E6A9E" w:rsidP="005E6A9E">
      <w:pPr>
        <w:pStyle w:val="Style1"/>
      </w:pPr>
      <w:r>
        <w:t xml:space="preserve">              , r = t ? "".concat(t.major, ".").concat(t.minor, ".").concat(t.build, ".").concat(t.revision, "|") : "";</w:t>
      </w:r>
    </w:p>
    <w:p w14:paraId="207707EC" w14:textId="77777777" w:rsidR="005E6A9E" w:rsidRDefault="005E6A9E" w:rsidP="005E6A9E">
      <w:pPr>
        <w:pStyle w:val="Style1"/>
      </w:pPr>
      <w:r>
        <w:t xml:space="preserve">            return "".concat(r).concat(n)</w:t>
      </w:r>
    </w:p>
    <w:p w14:paraId="117799AA" w14:textId="77777777" w:rsidR="005E6A9E" w:rsidRDefault="005E6A9E" w:rsidP="005E6A9E">
      <w:pPr>
        <w:pStyle w:val="Style1"/>
      </w:pPr>
      <w:r>
        <w:t xml:space="preserve">        }</w:t>
      </w:r>
    </w:p>
    <w:p w14:paraId="344ED9B0" w14:textId="77777777" w:rsidR="005E6A9E" w:rsidRDefault="005E6A9E" w:rsidP="005E6A9E">
      <w:pPr>
        <w:pStyle w:val="Style1"/>
      </w:pPr>
      <w:r>
        <w:t xml:space="preserve">    },</w:t>
      </w:r>
    </w:p>
    <w:p w14:paraId="500200FD" w14:textId="77777777" w:rsidR="005E6A9E" w:rsidRDefault="005E6A9E" w:rsidP="005E6A9E">
      <w:pPr>
        <w:pStyle w:val="Style1"/>
      </w:pPr>
      <w:r>
        <w:t xml:space="preserve">    "uZ+0": function(e, t, n) {</w:t>
      </w:r>
    </w:p>
    <w:p w14:paraId="77ECD1C2" w14:textId="77777777" w:rsidR="005E6A9E" w:rsidRDefault="005E6A9E" w:rsidP="005E6A9E">
      <w:pPr>
        <w:pStyle w:val="Style1"/>
      </w:pPr>
      <w:r>
        <w:t xml:space="preserve">        "use strict";</w:t>
      </w:r>
    </w:p>
    <w:p w14:paraId="5337F63D" w14:textId="77777777" w:rsidR="005E6A9E" w:rsidRDefault="005E6A9E" w:rsidP="005E6A9E">
      <w:pPr>
        <w:pStyle w:val="Style1"/>
      </w:pPr>
      <w:r>
        <w:t xml:space="preserve">        var r;</w:t>
      </w:r>
    </w:p>
    <w:p w14:paraId="24EE5841" w14:textId="77777777" w:rsidR="005E6A9E" w:rsidRDefault="005E6A9E" w:rsidP="005E6A9E">
      <w:pPr>
        <w:pStyle w:val="Style1"/>
      </w:pPr>
      <w:r>
        <w:t xml:space="preserve">        n.d(t, "a", (function() {</w:t>
      </w:r>
    </w:p>
    <w:p w14:paraId="66BC8423" w14:textId="77777777" w:rsidR="005E6A9E" w:rsidRDefault="005E6A9E" w:rsidP="005E6A9E">
      <w:pPr>
        <w:pStyle w:val="Style1"/>
      </w:pPr>
      <w:r>
        <w:t xml:space="preserve">            return r</w:t>
      </w:r>
    </w:p>
    <w:p w14:paraId="69261A57" w14:textId="77777777" w:rsidR="005E6A9E" w:rsidRDefault="005E6A9E" w:rsidP="005E6A9E">
      <w:pPr>
        <w:pStyle w:val="Style1"/>
      </w:pPr>
      <w:r>
        <w:t xml:space="preserve">        }</w:t>
      </w:r>
    </w:p>
    <w:p w14:paraId="75CD5D75" w14:textId="77777777" w:rsidR="005E6A9E" w:rsidRDefault="005E6A9E" w:rsidP="005E6A9E">
      <w:pPr>
        <w:pStyle w:val="Style1"/>
      </w:pPr>
      <w:r>
        <w:t xml:space="preserve">        )),</w:t>
      </w:r>
    </w:p>
    <w:p w14:paraId="62875A3F" w14:textId="77777777" w:rsidR="005E6A9E" w:rsidRDefault="005E6A9E" w:rsidP="005E6A9E">
      <w:pPr>
        <w:pStyle w:val="Style1"/>
      </w:pPr>
      <w:r>
        <w:t xml:space="preserve">        function(e) {</w:t>
      </w:r>
    </w:p>
    <w:p w14:paraId="7D9E0FC1" w14:textId="77777777" w:rsidR="005E6A9E" w:rsidRDefault="005E6A9E" w:rsidP="005E6A9E">
      <w:pPr>
        <w:pStyle w:val="Style1"/>
      </w:pPr>
      <w:r>
        <w:t xml:space="preserve">            e.Desktop = "Desktop",</w:t>
      </w:r>
    </w:p>
    <w:p w14:paraId="33CF5C65" w14:textId="77777777" w:rsidR="005E6A9E" w:rsidRDefault="005E6A9E" w:rsidP="005E6A9E">
      <w:pPr>
        <w:pStyle w:val="Style1"/>
      </w:pPr>
      <w:r>
        <w:t xml:space="preserve">            e.Inline = "Inline",</w:t>
      </w:r>
    </w:p>
    <w:p w14:paraId="35185D24" w14:textId="77777777" w:rsidR="005E6A9E" w:rsidRDefault="005E6A9E" w:rsidP="005E6A9E">
      <w:pPr>
        <w:pStyle w:val="Style1"/>
      </w:pPr>
      <w:r>
        <w:t xml:space="preserve">            e.Web = "Web",</w:t>
      </w:r>
    </w:p>
    <w:p w14:paraId="02BA0EBD" w14:textId="77777777" w:rsidR="005E6A9E" w:rsidRDefault="005E6A9E" w:rsidP="005E6A9E">
      <w:pPr>
        <w:pStyle w:val="Style1"/>
      </w:pPr>
      <w:r>
        <w:t xml:space="preserve">            e.Unknown = "Unknown"</w:t>
      </w:r>
    </w:p>
    <w:p w14:paraId="36D42846" w14:textId="77777777" w:rsidR="005E6A9E" w:rsidRDefault="005E6A9E" w:rsidP="005E6A9E">
      <w:pPr>
        <w:pStyle w:val="Style1"/>
      </w:pPr>
      <w:r>
        <w:t xml:space="preserve">        }(r || (r = {}))</w:t>
      </w:r>
    </w:p>
    <w:p w14:paraId="0419E771" w14:textId="77777777" w:rsidR="005E6A9E" w:rsidRDefault="005E6A9E" w:rsidP="005E6A9E">
      <w:pPr>
        <w:pStyle w:val="Style1"/>
      </w:pPr>
      <w:r>
        <w:t xml:space="preserve">    },</w:t>
      </w:r>
    </w:p>
    <w:p w14:paraId="70D094A4" w14:textId="77777777" w:rsidR="005E6A9E" w:rsidRDefault="005E6A9E" w:rsidP="005E6A9E">
      <w:pPr>
        <w:pStyle w:val="Style1"/>
      </w:pPr>
      <w:r>
        <w:t xml:space="preserve">    wuzB: function(e, t, n) {</w:t>
      </w:r>
    </w:p>
    <w:p w14:paraId="0CE3596F" w14:textId="77777777" w:rsidR="005E6A9E" w:rsidRDefault="005E6A9E" w:rsidP="005E6A9E">
      <w:pPr>
        <w:pStyle w:val="Style1"/>
      </w:pPr>
      <w:r>
        <w:t xml:space="preserve">        "use strict";</w:t>
      </w:r>
    </w:p>
    <w:p w14:paraId="08EAA290" w14:textId="77777777" w:rsidR="005E6A9E" w:rsidRDefault="005E6A9E" w:rsidP="005E6A9E">
      <w:pPr>
        <w:pStyle w:val="Style1"/>
      </w:pPr>
      <w:r>
        <w:t xml:space="preserve">        n.d(t, "a", (function() {</w:t>
      </w:r>
    </w:p>
    <w:p w14:paraId="2C6B1A5F" w14:textId="77777777" w:rsidR="005E6A9E" w:rsidRDefault="005E6A9E" w:rsidP="005E6A9E">
      <w:pPr>
        <w:pStyle w:val="Style1"/>
      </w:pPr>
      <w:r>
        <w:t xml:space="preserve">            return r</w:t>
      </w:r>
    </w:p>
    <w:p w14:paraId="23DF80DC" w14:textId="77777777" w:rsidR="005E6A9E" w:rsidRDefault="005E6A9E" w:rsidP="005E6A9E">
      <w:pPr>
        <w:pStyle w:val="Style1"/>
      </w:pPr>
      <w:r>
        <w:t xml:space="preserve">        }</w:t>
      </w:r>
    </w:p>
    <w:p w14:paraId="505F434D" w14:textId="77777777" w:rsidR="005E6A9E" w:rsidRDefault="005E6A9E" w:rsidP="005E6A9E">
      <w:pPr>
        <w:pStyle w:val="Style1"/>
      </w:pPr>
      <w:r>
        <w:t xml:space="preserve">        ));</w:t>
      </w:r>
    </w:p>
    <w:p w14:paraId="71A5B078" w14:textId="77777777" w:rsidR="005E6A9E" w:rsidRDefault="005E6A9E" w:rsidP="005E6A9E">
      <w:pPr>
        <w:pStyle w:val="Style1"/>
      </w:pPr>
      <w:r>
        <w:t xml:space="preserve">        var r = function(e) {</w:t>
      </w:r>
    </w:p>
    <w:p w14:paraId="7C6FE114" w14:textId="77777777" w:rsidR="005E6A9E" w:rsidRDefault="005E6A9E" w:rsidP="005E6A9E">
      <w:pPr>
        <w:pStyle w:val="Style1"/>
      </w:pPr>
      <w:r>
        <w:t xml:space="preserve">            var t, n;</w:t>
      </w:r>
    </w:p>
    <w:p w14:paraId="6B1AB546" w14:textId="77777777" w:rsidR="005E6A9E" w:rsidRDefault="005E6A9E" w:rsidP="005E6A9E">
      <w:pPr>
        <w:pStyle w:val="Style1"/>
      </w:pPr>
      <w:r>
        <w:t xml:space="preserve">            return e instanceof Error ? (t = e.stack,</w:t>
      </w:r>
    </w:p>
    <w:p w14:paraId="7AA925C1" w14:textId="77777777" w:rsidR="005E6A9E" w:rsidRDefault="005E6A9E" w:rsidP="005E6A9E">
      <w:pPr>
        <w:pStyle w:val="Style1"/>
      </w:pPr>
      <w:r>
        <w:t xml:space="preserve">            n = e.message) : "string" == typeof e ? n = e : "object" == typeof e &amp;&amp; (n = null == e ? void 0 : e.toString()),</w:t>
      </w:r>
    </w:p>
    <w:p w14:paraId="461A4989" w14:textId="77777777" w:rsidR="005E6A9E" w:rsidRDefault="005E6A9E" w:rsidP="005E6A9E">
      <w:pPr>
        <w:pStyle w:val="Style1"/>
      </w:pPr>
      <w:r>
        <w:t xml:space="preserve">            {</w:t>
      </w:r>
    </w:p>
    <w:p w14:paraId="7983E050" w14:textId="77777777" w:rsidR="005E6A9E" w:rsidRDefault="005E6A9E" w:rsidP="005E6A9E">
      <w:pPr>
        <w:pStyle w:val="Style1"/>
      </w:pPr>
      <w:r>
        <w:t xml:space="preserve">                debugInfo: null != t ? t : "",</w:t>
      </w:r>
    </w:p>
    <w:p w14:paraId="53414B35" w14:textId="77777777" w:rsidR="005E6A9E" w:rsidRDefault="005E6A9E" w:rsidP="005E6A9E">
      <w:pPr>
        <w:pStyle w:val="Style1"/>
      </w:pPr>
      <w:r>
        <w:t xml:space="preserve">                message: null != n ? n : ""</w:t>
      </w:r>
    </w:p>
    <w:p w14:paraId="0AEF0AB2" w14:textId="77777777" w:rsidR="005E6A9E" w:rsidRDefault="005E6A9E" w:rsidP="005E6A9E">
      <w:pPr>
        <w:pStyle w:val="Style1"/>
      </w:pPr>
      <w:r>
        <w:t xml:space="preserve">            }</w:t>
      </w:r>
    </w:p>
    <w:p w14:paraId="0F7A0B5C" w14:textId="77777777" w:rsidR="005E6A9E" w:rsidRDefault="005E6A9E" w:rsidP="005E6A9E">
      <w:pPr>
        <w:pStyle w:val="Style1"/>
      </w:pPr>
      <w:r>
        <w:t xml:space="preserve">        }</w:t>
      </w:r>
    </w:p>
    <w:p w14:paraId="581280D7" w14:textId="77777777" w:rsidR="005E6A9E" w:rsidRDefault="005E6A9E" w:rsidP="005E6A9E">
      <w:pPr>
        <w:pStyle w:val="Style1"/>
      </w:pPr>
      <w:r>
        <w:t xml:space="preserve">    }</w:t>
      </w:r>
    </w:p>
    <w:p w14:paraId="58E5AFB1" w14:textId="77777777" w:rsidR="005E6A9E" w:rsidRDefault="005E6A9E" w:rsidP="005E6A9E">
      <w:pPr>
        <w:pStyle w:val="Style1"/>
      </w:pPr>
      <w:r>
        <w:t>}]);</w:t>
      </w:r>
    </w:p>
    <w:p w14:paraId="7E91EF3D" w14:textId="77777777" w:rsidR="005E6A9E" w:rsidRDefault="005E6A9E" w:rsidP="005E6A9E">
      <w:pPr>
        <w:pStyle w:val="Style1"/>
      </w:pPr>
      <w:r>
        <w:t>//# sourceMappingURL=4.aaf4adf058a4c1844e45.chunk.v7.js.map</w:t>
      </w:r>
    </w:p>
    <w:p w14:paraId="3F94047A" w14:textId="77777777" w:rsidR="005E6A9E" w:rsidRDefault="005E6A9E" w:rsidP="005E6A9E">
      <w:pPr>
        <w:pStyle w:val="Style1"/>
      </w:pPr>
      <w:r>
        <w:t>(window.officehome_webpackJsonp = window.officehome_webpackJsonp || []).push([[10], {</w:t>
      </w:r>
    </w:p>
    <w:p w14:paraId="2C7C85FA" w14:textId="77777777" w:rsidR="005E6A9E" w:rsidRDefault="005E6A9E" w:rsidP="005E6A9E">
      <w:pPr>
        <w:pStyle w:val="Style1"/>
      </w:pPr>
      <w:r>
        <w:t xml:space="preserve">    "+5IX": function(e, t, n) {</w:t>
      </w:r>
    </w:p>
    <w:p w14:paraId="402C9080" w14:textId="77777777" w:rsidR="005E6A9E" w:rsidRDefault="005E6A9E" w:rsidP="005E6A9E">
      <w:pPr>
        <w:pStyle w:val="Style1"/>
      </w:pPr>
      <w:r>
        <w:t xml:space="preserve">        "use strict";</w:t>
      </w:r>
    </w:p>
    <w:p w14:paraId="08B05FB0" w14:textId="77777777" w:rsidR="005E6A9E" w:rsidRDefault="005E6A9E" w:rsidP="005E6A9E">
      <w:pPr>
        <w:pStyle w:val="Style1"/>
      </w:pPr>
      <w:r>
        <w:t xml:space="preserve">        n.d(t, "a", (function() {</w:t>
      </w:r>
    </w:p>
    <w:p w14:paraId="7153869A" w14:textId="77777777" w:rsidR="005E6A9E" w:rsidRDefault="005E6A9E" w:rsidP="005E6A9E">
      <w:pPr>
        <w:pStyle w:val="Style1"/>
      </w:pPr>
      <w:r>
        <w:t xml:space="preserve">            return s</w:t>
      </w:r>
    </w:p>
    <w:p w14:paraId="2C5FAD78" w14:textId="77777777" w:rsidR="005E6A9E" w:rsidRDefault="005E6A9E" w:rsidP="005E6A9E">
      <w:pPr>
        <w:pStyle w:val="Style1"/>
      </w:pPr>
      <w:r>
        <w:t xml:space="preserve">        }</w:t>
      </w:r>
    </w:p>
    <w:p w14:paraId="6D8EA13E" w14:textId="77777777" w:rsidR="005E6A9E" w:rsidRDefault="005E6A9E" w:rsidP="005E6A9E">
      <w:pPr>
        <w:pStyle w:val="Style1"/>
      </w:pPr>
      <w:r>
        <w:t xml:space="preserve">        ));</w:t>
      </w:r>
    </w:p>
    <w:p w14:paraId="13CCC0C3" w14:textId="77777777" w:rsidR="005E6A9E" w:rsidRDefault="005E6A9E" w:rsidP="005E6A9E">
      <w:pPr>
        <w:pStyle w:val="Style1"/>
      </w:pPr>
      <w:r>
        <w:t xml:space="preserve">        var r, o = n("GYRZ"), i = n("Ao4m"), a = n("aQoI");</w:t>
      </w:r>
    </w:p>
    <w:p w14:paraId="310BA86C" w14:textId="77777777" w:rsidR="005E6A9E" w:rsidRDefault="005E6A9E" w:rsidP="005E6A9E">
      <w:pPr>
        <w:pStyle w:val="Style1"/>
      </w:pPr>
      <w:r>
        <w:t xml:space="preserve">        function s(e) {</w:t>
      </w:r>
    </w:p>
    <w:p w14:paraId="2748F7D3" w14:textId="77777777" w:rsidR="005E6A9E" w:rsidRDefault="005E6A9E" w:rsidP="005E6A9E">
      <w:pPr>
        <w:pStyle w:val="Style1"/>
      </w:pPr>
      <w:r>
        <w:t xml:space="preserve">            if (void 0 === e &amp;&amp; (e = "localStorage"),</w:t>
      </w:r>
    </w:p>
    <w:p w14:paraId="35582328" w14:textId="77777777" w:rsidR="005E6A9E" w:rsidRDefault="005E6A9E" w:rsidP="005E6A9E">
      <w:pPr>
        <w:pStyle w:val="Style1"/>
      </w:pPr>
      <w:r>
        <w:t xml:space="preserve">            void 0 === r) {</w:t>
      </w:r>
    </w:p>
    <w:p w14:paraId="114996A4" w14:textId="77777777" w:rsidR="005E6A9E" w:rsidRDefault="005E6A9E" w:rsidP="005E6A9E">
      <w:pPr>
        <w:pStyle w:val="Style1"/>
      </w:pPr>
      <w:r>
        <w:t xml:space="preserve">                var t = Object(o.a)()</w:t>
      </w:r>
    </w:p>
    <w:p w14:paraId="4F24D4A3" w14:textId="77777777" w:rsidR="005E6A9E" w:rsidRDefault="005E6A9E" w:rsidP="005E6A9E">
      <w:pPr>
        <w:pStyle w:val="Style1"/>
      </w:pPr>
      <w:r>
        <w:t xml:space="preserve">                  , n = "localStorage" === e ? function(e) {</w:t>
      </w:r>
    </w:p>
    <w:p w14:paraId="52FE60DB" w14:textId="77777777" w:rsidR="005E6A9E" w:rsidRDefault="005E6A9E" w:rsidP="005E6A9E">
      <w:pPr>
        <w:pStyle w:val="Style1"/>
      </w:pPr>
      <w:r>
        <w:t xml:space="preserve">                    var t = null;</w:t>
      </w:r>
    </w:p>
    <w:p w14:paraId="03D6A421" w14:textId="77777777" w:rsidR="005E6A9E" w:rsidRDefault="005E6A9E" w:rsidP="005E6A9E">
      <w:pPr>
        <w:pStyle w:val="Style1"/>
      </w:pPr>
      <w:r>
        <w:t xml:space="preserve">                    try {</w:t>
      </w:r>
    </w:p>
    <w:p w14:paraId="5C632F0C" w14:textId="77777777" w:rsidR="005E6A9E" w:rsidRDefault="005E6A9E" w:rsidP="005E6A9E">
      <w:pPr>
        <w:pStyle w:val="Style1"/>
      </w:pPr>
      <w:r>
        <w:t xml:space="preserve">                        var n = Object(i.a)();</w:t>
      </w:r>
    </w:p>
    <w:p w14:paraId="6410CDE0" w14:textId="77777777" w:rsidR="005E6A9E" w:rsidRDefault="005E6A9E" w:rsidP="005E6A9E">
      <w:pPr>
        <w:pStyle w:val="Style1"/>
      </w:pPr>
      <w:r>
        <w:t xml:space="preserve">                        t = n ? n.localStorage.getItem("language") : null</w:t>
      </w:r>
    </w:p>
    <w:p w14:paraId="73B70781" w14:textId="77777777" w:rsidR="005E6A9E" w:rsidRDefault="005E6A9E" w:rsidP="005E6A9E">
      <w:pPr>
        <w:pStyle w:val="Style1"/>
      </w:pPr>
      <w:r>
        <w:t xml:space="preserve">                    } catch (e) {}</w:t>
      </w:r>
    </w:p>
    <w:p w14:paraId="4FA7C6BD" w14:textId="77777777" w:rsidR="005E6A9E" w:rsidRDefault="005E6A9E" w:rsidP="005E6A9E">
      <w:pPr>
        <w:pStyle w:val="Style1"/>
      </w:pPr>
      <w:r>
        <w:t xml:space="preserve">                    return t</w:t>
      </w:r>
    </w:p>
    <w:p w14:paraId="728029A2" w14:textId="77777777" w:rsidR="005E6A9E" w:rsidRDefault="005E6A9E" w:rsidP="005E6A9E">
      <w:pPr>
        <w:pStyle w:val="Style1"/>
      </w:pPr>
      <w:r>
        <w:t xml:space="preserve">                }() : "sessionStorage" === e ? a.a("language") : void 0;</w:t>
      </w:r>
    </w:p>
    <w:p w14:paraId="39CA180C" w14:textId="77777777" w:rsidR="005E6A9E" w:rsidRDefault="005E6A9E" w:rsidP="005E6A9E">
      <w:pPr>
        <w:pStyle w:val="Style1"/>
      </w:pPr>
      <w:r>
        <w:t xml:space="preserve">                n &amp;&amp; (r = n),</w:t>
      </w:r>
    </w:p>
    <w:p w14:paraId="1909694A" w14:textId="77777777" w:rsidR="005E6A9E" w:rsidRDefault="005E6A9E" w:rsidP="005E6A9E">
      <w:pPr>
        <w:pStyle w:val="Style1"/>
      </w:pPr>
      <w:r>
        <w:t xml:space="preserve">                void 0 === r &amp;&amp; t &amp;&amp; (r = t.documentElement.getAttribute("lang")),</w:t>
      </w:r>
    </w:p>
    <w:p w14:paraId="19190910" w14:textId="77777777" w:rsidR="005E6A9E" w:rsidRDefault="005E6A9E" w:rsidP="005E6A9E">
      <w:pPr>
        <w:pStyle w:val="Style1"/>
      </w:pPr>
      <w:r>
        <w:t xml:space="preserve">                void 0 === r &amp;&amp; (r = "en")</w:t>
      </w:r>
    </w:p>
    <w:p w14:paraId="707D61BB" w14:textId="77777777" w:rsidR="005E6A9E" w:rsidRDefault="005E6A9E" w:rsidP="005E6A9E">
      <w:pPr>
        <w:pStyle w:val="Style1"/>
      </w:pPr>
      <w:r>
        <w:t xml:space="preserve">            }</w:t>
      </w:r>
    </w:p>
    <w:p w14:paraId="151B489C" w14:textId="77777777" w:rsidR="005E6A9E" w:rsidRDefault="005E6A9E" w:rsidP="005E6A9E">
      <w:pPr>
        <w:pStyle w:val="Style1"/>
      </w:pPr>
      <w:r>
        <w:t xml:space="preserve">            return r</w:t>
      </w:r>
    </w:p>
    <w:p w14:paraId="52BD3DF2" w14:textId="77777777" w:rsidR="005E6A9E" w:rsidRDefault="005E6A9E" w:rsidP="005E6A9E">
      <w:pPr>
        <w:pStyle w:val="Style1"/>
      </w:pPr>
      <w:r>
        <w:t xml:space="preserve">        }</w:t>
      </w:r>
    </w:p>
    <w:p w14:paraId="40FE4C5F" w14:textId="77777777" w:rsidR="005E6A9E" w:rsidRDefault="005E6A9E" w:rsidP="005E6A9E">
      <w:pPr>
        <w:pStyle w:val="Style1"/>
      </w:pPr>
      <w:r>
        <w:t xml:space="preserve">    },</w:t>
      </w:r>
    </w:p>
    <w:p w14:paraId="76C4C215" w14:textId="77777777" w:rsidR="005E6A9E" w:rsidRDefault="005E6A9E" w:rsidP="005E6A9E">
      <w:pPr>
        <w:pStyle w:val="Style1"/>
      </w:pPr>
      <w:r>
        <w:t xml:space="preserve">    "/Uhx": function(e, t, n) {</w:t>
      </w:r>
    </w:p>
    <w:p w14:paraId="75569D35" w14:textId="77777777" w:rsidR="005E6A9E" w:rsidRDefault="005E6A9E" w:rsidP="005E6A9E">
      <w:pPr>
        <w:pStyle w:val="Style1"/>
      </w:pPr>
      <w:r>
        <w:t xml:space="preserve">        "use strict";</w:t>
      </w:r>
    </w:p>
    <w:p w14:paraId="16D9E494" w14:textId="77777777" w:rsidR="005E6A9E" w:rsidRDefault="005E6A9E" w:rsidP="005E6A9E">
      <w:pPr>
        <w:pStyle w:val="Style1"/>
      </w:pPr>
      <w:r>
        <w:t xml:space="preserve">        n.d(t, "a", (function() {</w:t>
      </w:r>
    </w:p>
    <w:p w14:paraId="4022D204" w14:textId="77777777" w:rsidR="005E6A9E" w:rsidRDefault="005E6A9E" w:rsidP="005E6A9E">
      <w:pPr>
        <w:pStyle w:val="Style1"/>
      </w:pPr>
      <w:r>
        <w:t xml:space="preserve">            return r</w:t>
      </w:r>
    </w:p>
    <w:p w14:paraId="12DFAB8A" w14:textId="77777777" w:rsidR="005E6A9E" w:rsidRDefault="005E6A9E" w:rsidP="005E6A9E">
      <w:pPr>
        <w:pStyle w:val="Style1"/>
      </w:pPr>
      <w:r>
        <w:t xml:space="preserve">        }</w:t>
      </w:r>
    </w:p>
    <w:p w14:paraId="29C47692" w14:textId="77777777" w:rsidR="005E6A9E" w:rsidRDefault="005E6A9E" w:rsidP="005E6A9E">
      <w:pPr>
        <w:pStyle w:val="Style1"/>
      </w:pPr>
      <w:r>
        <w:t xml:space="preserve">        ));</w:t>
      </w:r>
    </w:p>
    <w:p w14:paraId="710583AC" w14:textId="77777777" w:rsidR="005E6A9E" w:rsidRDefault="005E6A9E" w:rsidP="005E6A9E">
      <w:pPr>
        <w:pStyle w:val="Style1"/>
      </w:pPr>
      <w:r>
        <w:t xml:space="preserve">        var r = !1</w:t>
      </w:r>
    </w:p>
    <w:p w14:paraId="7B994602" w14:textId="77777777" w:rsidR="005E6A9E" w:rsidRDefault="005E6A9E" w:rsidP="005E6A9E">
      <w:pPr>
        <w:pStyle w:val="Style1"/>
      </w:pPr>
      <w:r>
        <w:t xml:space="preserve">    },</w:t>
      </w:r>
    </w:p>
    <w:p w14:paraId="421FA38D" w14:textId="77777777" w:rsidR="005E6A9E" w:rsidRDefault="005E6A9E" w:rsidP="005E6A9E">
      <w:pPr>
        <w:pStyle w:val="Style1"/>
      </w:pPr>
      <w:r>
        <w:t xml:space="preserve">    "48D0": function(e, t, n) {</w:t>
      </w:r>
    </w:p>
    <w:p w14:paraId="52D2368E" w14:textId="77777777" w:rsidR="005E6A9E" w:rsidRDefault="005E6A9E" w:rsidP="005E6A9E">
      <w:pPr>
        <w:pStyle w:val="Style1"/>
      </w:pPr>
      <w:r>
        <w:t xml:space="preserve">        "use strict";</w:t>
      </w:r>
    </w:p>
    <w:p w14:paraId="6583D9B9" w14:textId="77777777" w:rsidR="005E6A9E" w:rsidRDefault="005E6A9E" w:rsidP="005E6A9E">
      <w:pPr>
        <w:pStyle w:val="Style1"/>
      </w:pPr>
      <w:r>
        <w:t xml:space="preserve">        n.d(t, "b", (function() {</w:t>
      </w:r>
    </w:p>
    <w:p w14:paraId="0E447CE1" w14:textId="77777777" w:rsidR="005E6A9E" w:rsidRDefault="005E6A9E" w:rsidP="005E6A9E">
      <w:pPr>
        <w:pStyle w:val="Style1"/>
      </w:pPr>
      <w:r>
        <w:t xml:space="preserve">            return S</w:t>
      </w:r>
    </w:p>
    <w:p w14:paraId="74778213" w14:textId="77777777" w:rsidR="005E6A9E" w:rsidRDefault="005E6A9E" w:rsidP="005E6A9E">
      <w:pPr>
        <w:pStyle w:val="Style1"/>
      </w:pPr>
      <w:r>
        <w:t xml:space="preserve">        }</w:t>
      </w:r>
    </w:p>
    <w:p w14:paraId="27C617E7" w14:textId="77777777" w:rsidR="005E6A9E" w:rsidRDefault="005E6A9E" w:rsidP="005E6A9E">
      <w:pPr>
        <w:pStyle w:val="Style1"/>
      </w:pPr>
      <w:r>
        <w:t xml:space="preserve">        )),</w:t>
      </w:r>
    </w:p>
    <w:p w14:paraId="758FBC47" w14:textId="77777777" w:rsidR="005E6A9E" w:rsidRDefault="005E6A9E" w:rsidP="005E6A9E">
      <w:pPr>
        <w:pStyle w:val="Style1"/>
      </w:pPr>
      <w:r>
        <w:t xml:space="preserve">        n.d(t, "d", (function() {</w:t>
      </w:r>
    </w:p>
    <w:p w14:paraId="2636D4F3" w14:textId="77777777" w:rsidR="005E6A9E" w:rsidRDefault="005E6A9E" w:rsidP="005E6A9E">
      <w:pPr>
        <w:pStyle w:val="Style1"/>
      </w:pPr>
      <w:r>
        <w:t xml:space="preserve">            return I</w:t>
      </w:r>
    </w:p>
    <w:p w14:paraId="20942A26" w14:textId="77777777" w:rsidR="005E6A9E" w:rsidRDefault="005E6A9E" w:rsidP="005E6A9E">
      <w:pPr>
        <w:pStyle w:val="Style1"/>
      </w:pPr>
      <w:r>
        <w:t xml:space="preserve">        }</w:t>
      </w:r>
    </w:p>
    <w:p w14:paraId="6F21AC4C" w14:textId="77777777" w:rsidR="005E6A9E" w:rsidRDefault="005E6A9E" w:rsidP="005E6A9E">
      <w:pPr>
        <w:pStyle w:val="Style1"/>
      </w:pPr>
      <w:r>
        <w:t xml:space="preserve">        )),</w:t>
      </w:r>
    </w:p>
    <w:p w14:paraId="79DBDE29" w14:textId="77777777" w:rsidR="005E6A9E" w:rsidRDefault="005E6A9E" w:rsidP="005E6A9E">
      <w:pPr>
        <w:pStyle w:val="Style1"/>
      </w:pPr>
      <w:r>
        <w:t xml:space="preserve">        n.d(t, "a", (function() {</w:t>
      </w:r>
    </w:p>
    <w:p w14:paraId="02E6C329" w14:textId="77777777" w:rsidR="005E6A9E" w:rsidRDefault="005E6A9E" w:rsidP="005E6A9E">
      <w:pPr>
        <w:pStyle w:val="Style1"/>
      </w:pPr>
      <w:r>
        <w:t xml:space="preserve">            return j</w:t>
      </w:r>
    </w:p>
    <w:p w14:paraId="69D99D89" w14:textId="77777777" w:rsidR="005E6A9E" w:rsidRDefault="005E6A9E" w:rsidP="005E6A9E">
      <w:pPr>
        <w:pStyle w:val="Style1"/>
      </w:pPr>
      <w:r>
        <w:t xml:space="preserve">        }</w:t>
      </w:r>
    </w:p>
    <w:p w14:paraId="5C7D7FF7" w14:textId="77777777" w:rsidR="005E6A9E" w:rsidRDefault="005E6A9E" w:rsidP="005E6A9E">
      <w:pPr>
        <w:pStyle w:val="Style1"/>
      </w:pPr>
      <w:r>
        <w:t xml:space="preserve">        )),</w:t>
      </w:r>
    </w:p>
    <w:p w14:paraId="55A3067D" w14:textId="77777777" w:rsidR="005E6A9E" w:rsidRDefault="005E6A9E" w:rsidP="005E6A9E">
      <w:pPr>
        <w:pStyle w:val="Style1"/>
      </w:pPr>
      <w:r>
        <w:t xml:space="preserve">        n.d(t, "c", (function() {</w:t>
      </w:r>
    </w:p>
    <w:p w14:paraId="6A3CC87E" w14:textId="77777777" w:rsidR="005E6A9E" w:rsidRDefault="005E6A9E" w:rsidP="005E6A9E">
      <w:pPr>
        <w:pStyle w:val="Style1"/>
      </w:pPr>
      <w:r>
        <w:t xml:space="preserve">            return B</w:t>
      </w:r>
    </w:p>
    <w:p w14:paraId="38E476DF" w14:textId="77777777" w:rsidR="005E6A9E" w:rsidRDefault="005E6A9E" w:rsidP="005E6A9E">
      <w:pPr>
        <w:pStyle w:val="Style1"/>
      </w:pPr>
      <w:r>
        <w:t xml:space="preserve">        }</w:t>
      </w:r>
    </w:p>
    <w:p w14:paraId="2FB10E79" w14:textId="77777777" w:rsidR="005E6A9E" w:rsidRDefault="005E6A9E" w:rsidP="005E6A9E">
      <w:pPr>
        <w:pStyle w:val="Style1"/>
      </w:pPr>
      <w:r>
        <w:t xml:space="preserve">        ));</w:t>
      </w:r>
    </w:p>
    <w:p w14:paraId="3684FA0B" w14:textId="77777777" w:rsidR="005E6A9E" w:rsidRDefault="005E6A9E" w:rsidP="005E6A9E">
      <w:pPr>
        <w:pStyle w:val="Style1"/>
      </w:pPr>
      <w:r>
        <w:t xml:space="preserve">        var r, o = n("QjXU"), i = n("jhLx"), a = {};</w:t>
      </w:r>
    </w:p>
    <w:p w14:paraId="267959C8" w14:textId="77777777" w:rsidR="005E6A9E" w:rsidRDefault="005E6A9E" w:rsidP="005E6A9E">
      <w:pPr>
        <w:pStyle w:val="Style1"/>
      </w:pPr>
      <w:r>
        <w:t xml:space="preserve">        function s(e, t) {</w:t>
      </w:r>
    </w:p>
    <w:p w14:paraId="187602B5" w14:textId="77777777" w:rsidR="005E6A9E" w:rsidRDefault="005E6A9E" w:rsidP="005E6A9E">
      <w:pPr>
        <w:pStyle w:val="Style1"/>
      </w:pPr>
      <w:r>
        <w:t xml:space="preserve">            var n = e[t];</w:t>
      </w:r>
    </w:p>
    <w:p w14:paraId="0252A450" w14:textId="77777777" w:rsidR="005E6A9E" w:rsidRDefault="005E6A9E" w:rsidP="005E6A9E">
      <w:pPr>
        <w:pStyle w:val="Style1"/>
      </w:pPr>
      <w:r>
        <w:t xml:space="preserve">            "-" !== n.charAt(0) &amp;&amp; (e[t] = a[n] = a[n] || n.replace(/([A-Z])/g, "-$1").toLowerCase())</w:t>
      </w:r>
    </w:p>
    <w:p w14:paraId="37763A46" w14:textId="77777777" w:rsidR="005E6A9E" w:rsidRDefault="005E6A9E" w:rsidP="005E6A9E">
      <w:pPr>
        <w:pStyle w:val="Style1"/>
      </w:pPr>
      <w:r>
        <w:t xml:space="preserve">        }</w:t>
      </w:r>
    </w:p>
    <w:p w14:paraId="4DA66586" w14:textId="77777777" w:rsidR="005E6A9E" w:rsidRDefault="005E6A9E" w:rsidP="005E6A9E">
      <w:pPr>
        <w:pStyle w:val="Style1"/>
      </w:pPr>
      <w:r>
        <w:t xml:space="preserve">        var u = {</w:t>
      </w:r>
    </w:p>
    <w:p w14:paraId="0391AB36" w14:textId="77777777" w:rsidR="005E6A9E" w:rsidRDefault="005E6A9E" w:rsidP="005E6A9E">
      <w:pPr>
        <w:pStyle w:val="Style1"/>
      </w:pPr>
      <w:r>
        <w:t xml:space="preserve">            "user-select": 1</w:t>
      </w:r>
    </w:p>
    <w:p w14:paraId="0661EED1" w14:textId="77777777" w:rsidR="005E6A9E" w:rsidRDefault="005E6A9E" w:rsidP="005E6A9E">
      <w:pPr>
        <w:pStyle w:val="Style1"/>
      </w:pPr>
      <w:r>
        <w:t xml:space="preserve">        };</w:t>
      </w:r>
    </w:p>
    <w:p w14:paraId="7613843D" w14:textId="77777777" w:rsidR="005E6A9E" w:rsidRDefault="005E6A9E" w:rsidP="005E6A9E">
      <w:pPr>
        <w:pStyle w:val="Style1"/>
      </w:pPr>
      <w:r>
        <w:t xml:space="preserve">        function c(e, t) {</w:t>
      </w:r>
    </w:p>
    <w:p w14:paraId="65C520D4" w14:textId="77777777" w:rsidR="005E6A9E" w:rsidRDefault="005E6A9E" w:rsidP="005E6A9E">
      <w:pPr>
        <w:pStyle w:val="Style1"/>
      </w:pPr>
      <w:r>
        <w:t xml:space="preserve">            var n = function() {</w:t>
      </w:r>
    </w:p>
    <w:p w14:paraId="56894AD8" w14:textId="77777777" w:rsidR="005E6A9E" w:rsidRDefault="005E6A9E" w:rsidP="005E6A9E">
      <w:pPr>
        <w:pStyle w:val="Style1"/>
      </w:pPr>
      <w:r>
        <w:t xml:space="preserve">                if (!r) {</w:t>
      </w:r>
    </w:p>
    <w:p w14:paraId="6C091489" w14:textId="77777777" w:rsidR="005E6A9E" w:rsidRDefault="005E6A9E" w:rsidP="005E6A9E">
      <w:pPr>
        <w:pStyle w:val="Style1"/>
      </w:pPr>
      <w:r>
        <w:t xml:space="preserve">                    var e = "undefined" != typeof document ? document : void 0</w:t>
      </w:r>
    </w:p>
    <w:p w14:paraId="3365C455" w14:textId="77777777" w:rsidR="005E6A9E" w:rsidRDefault="005E6A9E" w:rsidP="005E6A9E">
      <w:pPr>
        <w:pStyle w:val="Style1"/>
      </w:pPr>
      <w:r>
        <w:t xml:space="preserve">                      , t = "undefined" != typeof navigator ? navigator : void 0</w:t>
      </w:r>
    </w:p>
    <w:p w14:paraId="6229AE65" w14:textId="77777777" w:rsidR="005E6A9E" w:rsidRDefault="005E6A9E" w:rsidP="005E6A9E">
      <w:pPr>
        <w:pStyle w:val="Style1"/>
      </w:pPr>
      <w:r>
        <w:t xml:space="preserve">                      , n = t ? t.userAgent.toLowerCase() : void 0;</w:t>
      </w:r>
    </w:p>
    <w:p w14:paraId="74143766" w14:textId="77777777" w:rsidR="005E6A9E" w:rsidRDefault="005E6A9E" w:rsidP="005E6A9E">
      <w:pPr>
        <w:pStyle w:val="Style1"/>
      </w:pPr>
      <w:r>
        <w:t xml:space="preserve">                    r = e ? {</w:t>
      </w:r>
    </w:p>
    <w:p w14:paraId="469E34AC" w14:textId="77777777" w:rsidR="005E6A9E" w:rsidRDefault="005E6A9E" w:rsidP="005E6A9E">
      <w:pPr>
        <w:pStyle w:val="Style1"/>
      </w:pPr>
      <w:r>
        <w:t xml:space="preserve">                        isWebkit: !(!e || !("WebkitAppearance"in e.documentElement.style)),</w:t>
      </w:r>
    </w:p>
    <w:p w14:paraId="3E5784A0" w14:textId="77777777" w:rsidR="005E6A9E" w:rsidRDefault="005E6A9E" w:rsidP="005E6A9E">
      <w:pPr>
        <w:pStyle w:val="Style1"/>
      </w:pPr>
      <w:r>
        <w:t xml:space="preserve">                        isMoz: !!(n &amp;&amp; n.indexOf("firefox") &gt; -1),</w:t>
      </w:r>
    </w:p>
    <w:p w14:paraId="3E87B54F" w14:textId="77777777" w:rsidR="005E6A9E" w:rsidRDefault="005E6A9E" w:rsidP="005E6A9E">
      <w:pPr>
        <w:pStyle w:val="Style1"/>
      </w:pPr>
      <w:r>
        <w:t xml:space="preserve">                        isOpera: !!(n &amp;&amp; n.indexOf("opera") &gt; -1),</w:t>
      </w:r>
    </w:p>
    <w:p w14:paraId="7743609A" w14:textId="77777777" w:rsidR="005E6A9E" w:rsidRDefault="005E6A9E" w:rsidP="005E6A9E">
      <w:pPr>
        <w:pStyle w:val="Style1"/>
      </w:pPr>
      <w:r>
        <w:t xml:space="preserve">                        isMs: !(!t || !/rv:11.0/i.test(t.userAgent) &amp;&amp; !/Edge\/\d./i.test(navigator.userAgent))</w:t>
      </w:r>
    </w:p>
    <w:p w14:paraId="6EDDEA08" w14:textId="77777777" w:rsidR="005E6A9E" w:rsidRDefault="005E6A9E" w:rsidP="005E6A9E">
      <w:pPr>
        <w:pStyle w:val="Style1"/>
      </w:pPr>
      <w:r>
        <w:t xml:space="preserve">                    } : {</w:t>
      </w:r>
    </w:p>
    <w:p w14:paraId="526818EF" w14:textId="77777777" w:rsidR="005E6A9E" w:rsidRDefault="005E6A9E" w:rsidP="005E6A9E">
      <w:pPr>
        <w:pStyle w:val="Style1"/>
      </w:pPr>
      <w:r>
        <w:t xml:space="preserve">                        isWebkit: !0,</w:t>
      </w:r>
    </w:p>
    <w:p w14:paraId="7E91758B" w14:textId="77777777" w:rsidR="005E6A9E" w:rsidRDefault="005E6A9E" w:rsidP="005E6A9E">
      <w:pPr>
        <w:pStyle w:val="Style1"/>
      </w:pPr>
      <w:r>
        <w:t xml:space="preserve">                        isMoz: !0,</w:t>
      </w:r>
    </w:p>
    <w:p w14:paraId="2D5744D7" w14:textId="77777777" w:rsidR="005E6A9E" w:rsidRDefault="005E6A9E" w:rsidP="005E6A9E">
      <w:pPr>
        <w:pStyle w:val="Style1"/>
      </w:pPr>
      <w:r>
        <w:t xml:space="preserve">                        isOpera: !0,</w:t>
      </w:r>
    </w:p>
    <w:p w14:paraId="07F8C2F3" w14:textId="77777777" w:rsidR="005E6A9E" w:rsidRDefault="005E6A9E" w:rsidP="005E6A9E">
      <w:pPr>
        <w:pStyle w:val="Style1"/>
      </w:pPr>
      <w:r>
        <w:t xml:space="preserve">                        isMs: !0</w:t>
      </w:r>
    </w:p>
    <w:p w14:paraId="6D5BABC2" w14:textId="77777777" w:rsidR="005E6A9E" w:rsidRDefault="005E6A9E" w:rsidP="005E6A9E">
      <w:pPr>
        <w:pStyle w:val="Style1"/>
      </w:pPr>
      <w:r>
        <w:t xml:space="preserve">                    }</w:t>
      </w:r>
    </w:p>
    <w:p w14:paraId="70D91641" w14:textId="77777777" w:rsidR="005E6A9E" w:rsidRDefault="005E6A9E" w:rsidP="005E6A9E">
      <w:pPr>
        <w:pStyle w:val="Style1"/>
      </w:pPr>
      <w:r>
        <w:t xml:space="preserve">                }</w:t>
      </w:r>
    </w:p>
    <w:p w14:paraId="5337A14A" w14:textId="77777777" w:rsidR="005E6A9E" w:rsidRDefault="005E6A9E" w:rsidP="005E6A9E">
      <w:pPr>
        <w:pStyle w:val="Style1"/>
      </w:pPr>
      <w:r>
        <w:t xml:space="preserve">                return r</w:t>
      </w:r>
    </w:p>
    <w:p w14:paraId="18338075" w14:textId="77777777" w:rsidR="005E6A9E" w:rsidRDefault="005E6A9E" w:rsidP="005E6A9E">
      <w:pPr>
        <w:pStyle w:val="Style1"/>
      </w:pPr>
      <w:r>
        <w:t xml:space="preserve">            }()</w:t>
      </w:r>
    </w:p>
    <w:p w14:paraId="0AD3C38D" w14:textId="77777777" w:rsidR="005E6A9E" w:rsidRDefault="005E6A9E" w:rsidP="005E6A9E">
      <w:pPr>
        <w:pStyle w:val="Style1"/>
      </w:pPr>
      <w:r>
        <w:t xml:space="preserve">              , o = e[t];</w:t>
      </w:r>
    </w:p>
    <w:p w14:paraId="7901B0CA" w14:textId="77777777" w:rsidR="005E6A9E" w:rsidRDefault="005E6A9E" w:rsidP="005E6A9E">
      <w:pPr>
        <w:pStyle w:val="Style1"/>
      </w:pPr>
      <w:r>
        <w:t xml:space="preserve">            if (u[o]) {</w:t>
      </w:r>
    </w:p>
    <w:p w14:paraId="50E83AE8" w14:textId="77777777" w:rsidR="005E6A9E" w:rsidRDefault="005E6A9E" w:rsidP="005E6A9E">
      <w:pPr>
        <w:pStyle w:val="Style1"/>
      </w:pPr>
      <w:r>
        <w:t xml:space="preserve">                var i = e[t + 1];</w:t>
      </w:r>
    </w:p>
    <w:p w14:paraId="7828A421" w14:textId="77777777" w:rsidR="005E6A9E" w:rsidRDefault="005E6A9E" w:rsidP="005E6A9E">
      <w:pPr>
        <w:pStyle w:val="Style1"/>
      </w:pPr>
      <w:r>
        <w:t xml:space="preserve">                u[o] &amp;&amp; (n.isWebkit &amp;&amp; e.push("-webkit-" + o, i),</w:t>
      </w:r>
    </w:p>
    <w:p w14:paraId="4A2D7BA0" w14:textId="77777777" w:rsidR="005E6A9E" w:rsidRDefault="005E6A9E" w:rsidP="005E6A9E">
      <w:pPr>
        <w:pStyle w:val="Style1"/>
      </w:pPr>
      <w:r>
        <w:t xml:space="preserve">                n.isMoz &amp;&amp; e.push("-moz-" + o, i),</w:t>
      </w:r>
    </w:p>
    <w:p w14:paraId="4DEC89DB" w14:textId="77777777" w:rsidR="005E6A9E" w:rsidRDefault="005E6A9E" w:rsidP="005E6A9E">
      <w:pPr>
        <w:pStyle w:val="Style1"/>
      </w:pPr>
      <w:r>
        <w:t xml:space="preserve">                n.isMs &amp;&amp; e.push("-ms-" + o, i),</w:t>
      </w:r>
    </w:p>
    <w:p w14:paraId="06718382" w14:textId="77777777" w:rsidR="005E6A9E" w:rsidRDefault="005E6A9E" w:rsidP="005E6A9E">
      <w:pPr>
        <w:pStyle w:val="Style1"/>
      </w:pPr>
      <w:r>
        <w:t xml:space="preserve">                n.isOpera &amp;&amp; e.push("-o-" + o, i))</w:t>
      </w:r>
    </w:p>
    <w:p w14:paraId="4BCEC9BF" w14:textId="77777777" w:rsidR="005E6A9E" w:rsidRDefault="005E6A9E" w:rsidP="005E6A9E">
      <w:pPr>
        <w:pStyle w:val="Style1"/>
      </w:pPr>
      <w:r>
        <w:t xml:space="preserve">            }</w:t>
      </w:r>
    </w:p>
    <w:p w14:paraId="571E9514" w14:textId="77777777" w:rsidR="005E6A9E" w:rsidRDefault="005E6A9E" w:rsidP="005E6A9E">
      <w:pPr>
        <w:pStyle w:val="Style1"/>
      </w:pPr>
      <w:r>
        <w:t xml:space="preserve">        }</w:t>
      </w:r>
    </w:p>
    <w:p w14:paraId="4B4A014C" w14:textId="77777777" w:rsidR="005E6A9E" w:rsidRDefault="005E6A9E" w:rsidP="005E6A9E">
      <w:pPr>
        <w:pStyle w:val="Style1"/>
      </w:pPr>
      <w:r>
        <w:t xml:space="preserve">        var l, d = ["column-count", "font-weight", "flex", "flex-grow", "flex-shrink", "fill-opacity", "opacity", "order", "z-index", "zoom"];</w:t>
      </w:r>
    </w:p>
    <w:p w14:paraId="7120A310" w14:textId="77777777" w:rsidR="005E6A9E" w:rsidRDefault="005E6A9E" w:rsidP="005E6A9E">
      <w:pPr>
        <w:pStyle w:val="Style1"/>
      </w:pPr>
      <w:r>
        <w:t xml:space="preserve">        function f(e, t) {</w:t>
      </w:r>
    </w:p>
    <w:p w14:paraId="0C1C9095" w14:textId="77777777" w:rsidR="005E6A9E" w:rsidRDefault="005E6A9E" w:rsidP="005E6A9E">
      <w:pPr>
        <w:pStyle w:val="Style1"/>
      </w:pPr>
      <w:r>
        <w:t xml:space="preserve">            var n = e[t]</w:t>
      </w:r>
    </w:p>
    <w:p w14:paraId="3EE349AB" w14:textId="77777777" w:rsidR="005E6A9E" w:rsidRDefault="005E6A9E" w:rsidP="005E6A9E">
      <w:pPr>
        <w:pStyle w:val="Style1"/>
      </w:pPr>
      <w:r>
        <w:t xml:space="preserve">              , r = e[t + 1];</w:t>
      </w:r>
    </w:p>
    <w:p w14:paraId="308DFF09" w14:textId="77777777" w:rsidR="005E6A9E" w:rsidRDefault="005E6A9E" w:rsidP="005E6A9E">
      <w:pPr>
        <w:pStyle w:val="Style1"/>
      </w:pPr>
      <w:r>
        <w:t xml:space="preserve">            if ("number" == typeof r) {</w:t>
      </w:r>
    </w:p>
    <w:p w14:paraId="527DD4E9" w14:textId="77777777" w:rsidR="005E6A9E" w:rsidRDefault="005E6A9E" w:rsidP="005E6A9E">
      <w:pPr>
        <w:pStyle w:val="Style1"/>
      </w:pPr>
      <w:r>
        <w:t xml:space="preserve">                var o = d.indexOf(n) &gt; -1</w:t>
      </w:r>
    </w:p>
    <w:p w14:paraId="405DC3EA" w14:textId="77777777" w:rsidR="005E6A9E" w:rsidRDefault="005E6A9E" w:rsidP="005E6A9E">
      <w:pPr>
        <w:pStyle w:val="Style1"/>
      </w:pPr>
      <w:r>
        <w:t xml:space="preserve">                  , i = n.indexOf("--") &gt; -1;</w:t>
      </w:r>
    </w:p>
    <w:p w14:paraId="6831B69B" w14:textId="77777777" w:rsidR="005E6A9E" w:rsidRDefault="005E6A9E" w:rsidP="005E6A9E">
      <w:pPr>
        <w:pStyle w:val="Style1"/>
      </w:pPr>
      <w:r>
        <w:t xml:space="preserve">                e[t + 1] = r + (o || i ? "" : "px")</w:t>
      </w:r>
    </w:p>
    <w:p w14:paraId="563746E7" w14:textId="77777777" w:rsidR="005E6A9E" w:rsidRDefault="005E6A9E" w:rsidP="005E6A9E">
      <w:pPr>
        <w:pStyle w:val="Style1"/>
      </w:pPr>
      <w:r>
        <w:t xml:space="preserve">            }</w:t>
      </w:r>
    </w:p>
    <w:p w14:paraId="21A7E9A8" w14:textId="77777777" w:rsidR="005E6A9E" w:rsidRDefault="005E6A9E" w:rsidP="005E6A9E">
      <w:pPr>
        <w:pStyle w:val="Style1"/>
      </w:pPr>
      <w:r>
        <w:t xml:space="preserve">        }</w:t>
      </w:r>
    </w:p>
    <w:p w14:paraId="41BB8E6C" w14:textId="77777777" w:rsidR="005E6A9E" w:rsidRDefault="005E6A9E" w:rsidP="005E6A9E">
      <w:pPr>
        <w:pStyle w:val="Style1"/>
      </w:pPr>
      <w:r>
        <w:t xml:space="preserve">        var g = "left"</w:t>
      </w:r>
    </w:p>
    <w:p w14:paraId="5353AE82" w14:textId="77777777" w:rsidR="005E6A9E" w:rsidRDefault="005E6A9E" w:rsidP="005E6A9E">
      <w:pPr>
        <w:pStyle w:val="Style1"/>
      </w:pPr>
      <w:r>
        <w:t xml:space="preserve">          , p = "right"</w:t>
      </w:r>
    </w:p>
    <w:p w14:paraId="4C5A92EF" w14:textId="77777777" w:rsidR="005E6A9E" w:rsidRDefault="005E6A9E" w:rsidP="005E6A9E">
      <w:pPr>
        <w:pStyle w:val="Style1"/>
      </w:pPr>
      <w:r>
        <w:t xml:space="preserve">          , m = ((l = {}).left = p,</w:t>
      </w:r>
    </w:p>
    <w:p w14:paraId="49C3AF45" w14:textId="77777777" w:rsidR="005E6A9E" w:rsidRDefault="005E6A9E" w:rsidP="005E6A9E">
      <w:pPr>
        <w:pStyle w:val="Style1"/>
      </w:pPr>
      <w:r>
        <w:t xml:space="preserve">        l.right = g,</w:t>
      </w:r>
    </w:p>
    <w:p w14:paraId="7327B8BD" w14:textId="77777777" w:rsidR="005E6A9E" w:rsidRDefault="005E6A9E" w:rsidP="005E6A9E">
      <w:pPr>
        <w:pStyle w:val="Style1"/>
      </w:pPr>
      <w:r>
        <w:t xml:space="preserve">        l)</w:t>
      </w:r>
    </w:p>
    <w:p w14:paraId="55E72039" w14:textId="77777777" w:rsidR="005E6A9E" w:rsidRDefault="005E6A9E" w:rsidP="005E6A9E">
      <w:pPr>
        <w:pStyle w:val="Style1"/>
      </w:pPr>
      <w:r>
        <w:t xml:space="preserve">          , v = {</w:t>
      </w:r>
    </w:p>
    <w:p w14:paraId="1ECC0466" w14:textId="77777777" w:rsidR="005E6A9E" w:rsidRDefault="005E6A9E" w:rsidP="005E6A9E">
      <w:pPr>
        <w:pStyle w:val="Style1"/>
      </w:pPr>
      <w:r>
        <w:t xml:space="preserve">            "w-resize": "e-resize",</w:t>
      </w:r>
    </w:p>
    <w:p w14:paraId="13D180CB" w14:textId="77777777" w:rsidR="005E6A9E" w:rsidRDefault="005E6A9E" w:rsidP="005E6A9E">
      <w:pPr>
        <w:pStyle w:val="Style1"/>
      </w:pPr>
      <w:r>
        <w:t xml:space="preserve">            "sw-resize": "se-resize",</w:t>
      </w:r>
    </w:p>
    <w:p w14:paraId="6746A703" w14:textId="77777777" w:rsidR="005E6A9E" w:rsidRDefault="005E6A9E" w:rsidP="005E6A9E">
      <w:pPr>
        <w:pStyle w:val="Style1"/>
      </w:pPr>
      <w:r>
        <w:t xml:space="preserve">            "nw-resize": "ne-resize"</w:t>
      </w:r>
    </w:p>
    <w:p w14:paraId="1C8211EE" w14:textId="77777777" w:rsidR="005E6A9E" w:rsidRDefault="005E6A9E" w:rsidP="005E6A9E">
      <w:pPr>
        <w:pStyle w:val="Style1"/>
      </w:pPr>
      <w:r>
        <w:t xml:space="preserve">        };</w:t>
      </w:r>
    </w:p>
    <w:p w14:paraId="44F6AA42" w14:textId="77777777" w:rsidR="005E6A9E" w:rsidRDefault="005E6A9E" w:rsidP="005E6A9E">
      <w:pPr>
        <w:pStyle w:val="Style1"/>
      </w:pPr>
      <w:r>
        <w:t xml:space="preserve">        function h(e, t, n) {</w:t>
      </w:r>
    </w:p>
    <w:p w14:paraId="45EE74CD" w14:textId="77777777" w:rsidR="005E6A9E" w:rsidRDefault="005E6A9E" w:rsidP="005E6A9E">
      <w:pPr>
        <w:pStyle w:val="Style1"/>
      </w:pPr>
      <w:r>
        <w:t xml:space="preserve">            if (e.rtl) {</w:t>
      </w:r>
    </w:p>
    <w:p w14:paraId="6803B99B" w14:textId="77777777" w:rsidR="005E6A9E" w:rsidRDefault="005E6A9E" w:rsidP="005E6A9E">
      <w:pPr>
        <w:pStyle w:val="Style1"/>
      </w:pPr>
      <w:r>
        <w:t xml:space="preserve">                var r = t[n];</w:t>
      </w:r>
    </w:p>
    <w:p w14:paraId="71F4670B" w14:textId="77777777" w:rsidR="005E6A9E" w:rsidRDefault="005E6A9E" w:rsidP="005E6A9E">
      <w:pPr>
        <w:pStyle w:val="Style1"/>
      </w:pPr>
      <w:r>
        <w:t xml:space="preserve">                if (!r)</w:t>
      </w:r>
    </w:p>
    <w:p w14:paraId="4821F4E0" w14:textId="77777777" w:rsidR="005E6A9E" w:rsidRDefault="005E6A9E" w:rsidP="005E6A9E">
      <w:pPr>
        <w:pStyle w:val="Style1"/>
      </w:pPr>
      <w:r>
        <w:t xml:space="preserve">                    return;</w:t>
      </w:r>
    </w:p>
    <w:p w14:paraId="59BC1428" w14:textId="77777777" w:rsidR="005E6A9E" w:rsidRDefault="005E6A9E" w:rsidP="005E6A9E">
      <w:pPr>
        <w:pStyle w:val="Style1"/>
      </w:pPr>
      <w:r>
        <w:t xml:space="preserve">                var o = t[n + 1];</w:t>
      </w:r>
    </w:p>
    <w:p w14:paraId="1F5E3A1E" w14:textId="77777777" w:rsidR="005E6A9E" w:rsidRDefault="005E6A9E" w:rsidP="005E6A9E">
      <w:pPr>
        <w:pStyle w:val="Style1"/>
      </w:pPr>
      <w:r>
        <w:t xml:space="preserve">                if ("string" == typeof o &amp;&amp; o.indexOf("@noflip") &gt;= 0)</w:t>
      </w:r>
    </w:p>
    <w:p w14:paraId="7CE866D6" w14:textId="77777777" w:rsidR="005E6A9E" w:rsidRDefault="005E6A9E" w:rsidP="005E6A9E">
      <w:pPr>
        <w:pStyle w:val="Style1"/>
      </w:pPr>
      <w:r>
        <w:t xml:space="preserve">                    t[n + 1] = o.replace(/\s*(?:\/\*\s*)?\@noflip\b(?:\s*\*\/)?\s*?/g, "");</w:t>
      </w:r>
    </w:p>
    <w:p w14:paraId="7ABE2D0E" w14:textId="77777777" w:rsidR="005E6A9E" w:rsidRDefault="005E6A9E" w:rsidP="005E6A9E">
      <w:pPr>
        <w:pStyle w:val="Style1"/>
      </w:pPr>
      <w:r>
        <w:t xml:space="preserve">                else if (r.indexOf(g) &gt;= 0)</w:t>
      </w:r>
    </w:p>
    <w:p w14:paraId="6CD3621A" w14:textId="77777777" w:rsidR="005E6A9E" w:rsidRDefault="005E6A9E" w:rsidP="005E6A9E">
      <w:pPr>
        <w:pStyle w:val="Style1"/>
      </w:pPr>
      <w:r>
        <w:t xml:space="preserve">                    t[n] = r.replace(g, p);</w:t>
      </w:r>
    </w:p>
    <w:p w14:paraId="04676E91" w14:textId="77777777" w:rsidR="005E6A9E" w:rsidRDefault="005E6A9E" w:rsidP="005E6A9E">
      <w:pPr>
        <w:pStyle w:val="Style1"/>
      </w:pPr>
      <w:r>
        <w:t xml:space="preserve">                else if (r.indexOf(p) &gt;= 0)</w:t>
      </w:r>
    </w:p>
    <w:p w14:paraId="0F09728B" w14:textId="77777777" w:rsidR="005E6A9E" w:rsidRDefault="005E6A9E" w:rsidP="005E6A9E">
      <w:pPr>
        <w:pStyle w:val="Style1"/>
      </w:pPr>
      <w:r>
        <w:t xml:space="preserve">                    t[n] = r.replace(p, g);</w:t>
      </w:r>
    </w:p>
    <w:p w14:paraId="787BE502" w14:textId="77777777" w:rsidR="005E6A9E" w:rsidRDefault="005E6A9E" w:rsidP="005E6A9E">
      <w:pPr>
        <w:pStyle w:val="Style1"/>
      </w:pPr>
      <w:r>
        <w:t xml:space="preserve">                else if (String(o).indexOf(g) &gt;= 0)</w:t>
      </w:r>
    </w:p>
    <w:p w14:paraId="440D6581" w14:textId="77777777" w:rsidR="005E6A9E" w:rsidRDefault="005E6A9E" w:rsidP="005E6A9E">
      <w:pPr>
        <w:pStyle w:val="Style1"/>
      </w:pPr>
      <w:r>
        <w:t xml:space="preserve">                    t[n + 1] = o.replace(g, p);</w:t>
      </w:r>
    </w:p>
    <w:p w14:paraId="50FBCF5E" w14:textId="77777777" w:rsidR="005E6A9E" w:rsidRDefault="005E6A9E" w:rsidP="005E6A9E">
      <w:pPr>
        <w:pStyle w:val="Style1"/>
      </w:pPr>
      <w:r>
        <w:t xml:space="preserve">                else if (String(o).indexOf(p) &gt;= 0)</w:t>
      </w:r>
    </w:p>
    <w:p w14:paraId="674F2A41" w14:textId="77777777" w:rsidR="005E6A9E" w:rsidRDefault="005E6A9E" w:rsidP="005E6A9E">
      <w:pPr>
        <w:pStyle w:val="Style1"/>
      </w:pPr>
      <w:r>
        <w:t xml:space="preserve">                    t[n + 1] = o.replace(p, g);</w:t>
      </w:r>
    </w:p>
    <w:p w14:paraId="6314E909" w14:textId="77777777" w:rsidR="005E6A9E" w:rsidRDefault="005E6A9E" w:rsidP="005E6A9E">
      <w:pPr>
        <w:pStyle w:val="Style1"/>
      </w:pPr>
      <w:r>
        <w:t xml:space="preserve">                else if (m[r])</w:t>
      </w:r>
    </w:p>
    <w:p w14:paraId="343CEDEA" w14:textId="77777777" w:rsidR="005E6A9E" w:rsidRDefault="005E6A9E" w:rsidP="005E6A9E">
      <w:pPr>
        <w:pStyle w:val="Style1"/>
      </w:pPr>
      <w:r>
        <w:t xml:space="preserve">                    t[n] = m[r];</w:t>
      </w:r>
    </w:p>
    <w:p w14:paraId="207FF636" w14:textId="77777777" w:rsidR="005E6A9E" w:rsidRDefault="005E6A9E" w:rsidP="005E6A9E">
      <w:pPr>
        <w:pStyle w:val="Style1"/>
      </w:pPr>
      <w:r>
        <w:t xml:space="preserve">                else if (v[o])</w:t>
      </w:r>
    </w:p>
    <w:p w14:paraId="6815450A" w14:textId="77777777" w:rsidR="005E6A9E" w:rsidRDefault="005E6A9E" w:rsidP="005E6A9E">
      <w:pPr>
        <w:pStyle w:val="Style1"/>
      </w:pPr>
      <w:r>
        <w:t xml:space="preserve">                    t[n + 1] = v[o];</w:t>
      </w:r>
    </w:p>
    <w:p w14:paraId="13067F28" w14:textId="77777777" w:rsidR="005E6A9E" w:rsidRDefault="005E6A9E" w:rsidP="005E6A9E">
      <w:pPr>
        <w:pStyle w:val="Style1"/>
      </w:pPr>
      <w:r>
        <w:t xml:space="preserve">                else</w:t>
      </w:r>
    </w:p>
    <w:p w14:paraId="7B48D1EE" w14:textId="77777777" w:rsidR="005E6A9E" w:rsidRDefault="005E6A9E" w:rsidP="005E6A9E">
      <w:pPr>
        <w:pStyle w:val="Style1"/>
      </w:pPr>
      <w:r>
        <w:t xml:space="preserve">                    switch (r) {</w:t>
      </w:r>
    </w:p>
    <w:p w14:paraId="33AAA4B4" w14:textId="77777777" w:rsidR="005E6A9E" w:rsidRDefault="005E6A9E" w:rsidP="005E6A9E">
      <w:pPr>
        <w:pStyle w:val="Style1"/>
      </w:pPr>
      <w:r>
        <w:t xml:space="preserve">                    case "margin":</w:t>
      </w:r>
    </w:p>
    <w:p w14:paraId="347D5001" w14:textId="77777777" w:rsidR="005E6A9E" w:rsidRDefault="005E6A9E" w:rsidP="005E6A9E">
      <w:pPr>
        <w:pStyle w:val="Style1"/>
      </w:pPr>
      <w:r>
        <w:t xml:space="preserve">                    case "padding":</w:t>
      </w:r>
    </w:p>
    <w:p w14:paraId="4672FC32" w14:textId="77777777" w:rsidR="005E6A9E" w:rsidRDefault="005E6A9E" w:rsidP="005E6A9E">
      <w:pPr>
        <w:pStyle w:val="Style1"/>
      </w:pPr>
      <w:r>
        <w:t xml:space="preserve">                        t[n + 1] = function(e) {</w:t>
      </w:r>
    </w:p>
    <w:p w14:paraId="4441EF18" w14:textId="77777777" w:rsidR="005E6A9E" w:rsidRDefault="005E6A9E" w:rsidP="005E6A9E">
      <w:pPr>
        <w:pStyle w:val="Style1"/>
      </w:pPr>
      <w:r>
        <w:t xml:space="preserve">                            if ("string" == typeof e) {</w:t>
      </w:r>
    </w:p>
    <w:p w14:paraId="307E38E5" w14:textId="77777777" w:rsidR="005E6A9E" w:rsidRDefault="005E6A9E" w:rsidP="005E6A9E">
      <w:pPr>
        <w:pStyle w:val="Style1"/>
      </w:pPr>
      <w:r>
        <w:t xml:space="preserve">                                var t = e.split(" ");</w:t>
      </w:r>
    </w:p>
    <w:p w14:paraId="75598679" w14:textId="77777777" w:rsidR="005E6A9E" w:rsidRDefault="005E6A9E" w:rsidP="005E6A9E">
      <w:pPr>
        <w:pStyle w:val="Style1"/>
      </w:pPr>
      <w:r>
        <w:t xml:space="preserve">                                if (4 === t.length)</w:t>
      </w:r>
    </w:p>
    <w:p w14:paraId="0688D5A2" w14:textId="77777777" w:rsidR="005E6A9E" w:rsidRDefault="005E6A9E" w:rsidP="005E6A9E">
      <w:pPr>
        <w:pStyle w:val="Style1"/>
      </w:pPr>
      <w:r>
        <w:t xml:space="preserve">                                    return t[0] + " " + t[3] + " " + t[2] + " " + t[1]</w:t>
      </w:r>
    </w:p>
    <w:p w14:paraId="4A785D20" w14:textId="77777777" w:rsidR="005E6A9E" w:rsidRDefault="005E6A9E" w:rsidP="005E6A9E">
      <w:pPr>
        <w:pStyle w:val="Style1"/>
      </w:pPr>
      <w:r>
        <w:t xml:space="preserve">                            }</w:t>
      </w:r>
    </w:p>
    <w:p w14:paraId="06997416" w14:textId="77777777" w:rsidR="005E6A9E" w:rsidRDefault="005E6A9E" w:rsidP="005E6A9E">
      <w:pPr>
        <w:pStyle w:val="Style1"/>
      </w:pPr>
      <w:r>
        <w:t xml:space="preserve">                            return e</w:t>
      </w:r>
    </w:p>
    <w:p w14:paraId="48073334" w14:textId="77777777" w:rsidR="005E6A9E" w:rsidRDefault="005E6A9E" w:rsidP="005E6A9E">
      <w:pPr>
        <w:pStyle w:val="Style1"/>
      </w:pPr>
      <w:r>
        <w:t xml:space="preserve">                        }(o);</w:t>
      </w:r>
    </w:p>
    <w:p w14:paraId="5744291B" w14:textId="77777777" w:rsidR="005E6A9E" w:rsidRDefault="005E6A9E" w:rsidP="005E6A9E">
      <w:pPr>
        <w:pStyle w:val="Style1"/>
      </w:pPr>
      <w:r>
        <w:t xml:space="preserve">                        break;</w:t>
      </w:r>
    </w:p>
    <w:p w14:paraId="6CE9DB21" w14:textId="77777777" w:rsidR="005E6A9E" w:rsidRDefault="005E6A9E" w:rsidP="005E6A9E">
      <w:pPr>
        <w:pStyle w:val="Style1"/>
      </w:pPr>
      <w:r>
        <w:t xml:space="preserve">                    case "box-shadow":</w:t>
      </w:r>
    </w:p>
    <w:p w14:paraId="62887786" w14:textId="77777777" w:rsidR="005E6A9E" w:rsidRDefault="005E6A9E" w:rsidP="005E6A9E">
      <w:pPr>
        <w:pStyle w:val="Style1"/>
      </w:pPr>
      <w:r>
        <w:t xml:space="preserve">                        t[n + 1] = function(e, t) {</w:t>
      </w:r>
    </w:p>
    <w:p w14:paraId="285E374F" w14:textId="77777777" w:rsidR="005E6A9E" w:rsidRDefault="005E6A9E" w:rsidP="005E6A9E">
      <w:pPr>
        <w:pStyle w:val="Style1"/>
      </w:pPr>
      <w:r>
        <w:t xml:space="preserve">                            var n = e.split(" ")</w:t>
      </w:r>
    </w:p>
    <w:p w14:paraId="417C8D31" w14:textId="77777777" w:rsidR="005E6A9E" w:rsidRDefault="005E6A9E" w:rsidP="005E6A9E">
      <w:pPr>
        <w:pStyle w:val="Style1"/>
      </w:pPr>
      <w:r>
        <w:t xml:space="preserve">                              , r = parseInt(n[0], 10);</w:t>
      </w:r>
    </w:p>
    <w:p w14:paraId="6241732E" w14:textId="77777777" w:rsidR="005E6A9E" w:rsidRDefault="005E6A9E" w:rsidP="005E6A9E">
      <w:pPr>
        <w:pStyle w:val="Style1"/>
      </w:pPr>
      <w:r>
        <w:t xml:space="preserve">                            return n[0] = n[0].replace(String(r), String(-1 * r)),</w:t>
      </w:r>
    </w:p>
    <w:p w14:paraId="03EC9883" w14:textId="77777777" w:rsidR="005E6A9E" w:rsidRDefault="005E6A9E" w:rsidP="005E6A9E">
      <w:pPr>
        <w:pStyle w:val="Style1"/>
      </w:pPr>
      <w:r>
        <w:t xml:space="preserve">                            n.join(" ")</w:t>
      </w:r>
    </w:p>
    <w:p w14:paraId="26A3832D" w14:textId="77777777" w:rsidR="005E6A9E" w:rsidRDefault="005E6A9E" w:rsidP="005E6A9E">
      <w:pPr>
        <w:pStyle w:val="Style1"/>
      </w:pPr>
      <w:r>
        <w:t xml:space="preserve">                        }(o)</w:t>
      </w:r>
    </w:p>
    <w:p w14:paraId="69EC27EB" w14:textId="77777777" w:rsidR="005E6A9E" w:rsidRDefault="005E6A9E" w:rsidP="005E6A9E">
      <w:pPr>
        <w:pStyle w:val="Style1"/>
      </w:pPr>
      <w:r>
        <w:t xml:space="preserve">                    }</w:t>
      </w:r>
    </w:p>
    <w:p w14:paraId="23C442A8" w14:textId="77777777" w:rsidR="005E6A9E" w:rsidRDefault="005E6A9E" w:rsidP="005E6A9E">
      <w:pPr>
        <w:pStyle w:val="Style1"/>
      </w:pPr>
      <w:r>
        <w:t xml:space="preserve">            }</w:t>
      </w:r>
    </w:p>
    <w:p w14:paraId="3B3DEA2B" w14:textId="77777777" w:rsidR="005E6A9E" w:rsidRDefault="005E6A9E" w:rsidP="005E6A9E">
      <w:pPr>
        <w:pStyle w:val="Style1"/>
      </w:pPr>
      <w:r>
        <w:t xml:space="preserve">        }</w:t>
      </w:r>
    </w:p>
    <w:p w14:paraId="514D43DE" w14:textId="77777777" w:rsidR="005E6A9E" w:rsidRDefault="005E6A9E" w:rsidP="005E6A9E">
      <w:pPr>
        <w:pStyle w:val="Style1"/>
      </w:pPr>
      <w:r>
        <w:t xml:space="preserve">        function b(e) {</w:t>
      </w:r>
    </w:p>
    <w:p w14:paraId="1C318A18" w14:textId="77777777" w:rsidR="005E6A9E" w:rsidRDefault="005E6A9E" w:rsidP="005E6A9E">
      <w:pPr>
        <w:pStyle w:val="Style1"/>
      </w:pPr>
      <w:r>
        <w:t xml:space="preserve">            var t = e &amp;&amp; e["&amp;"];</w:t>
      </w:r>
    </w:p>
    <w:p w14:paraId="338B8A85" w14:textId="77777777" w:rsidR="005E6A9E" w:rsidRDefault="005E6A9E" w:rsidP="005E6A9E">
      <w:pPr>
        <w:pStyle w:val="Style1"/>
      </w:pPr>
      <w:r>
        <w:t xml:space="preserve">            return t ? t.displayName : void 0</w:t>
      </w:r>
    </w:p>
    <w:p w14:paraId="0B4DD4F4" w14:textId="77777777" w:rsidR="005E6A9E" w:rsidRDefault="005E6A9E" w:rsidP="005E6A9E">
      <w:pPr>
        <w:pStyle w:val="Style1"/>
      </w:pPr>
      <w:r>
        <w:t xml:space="preserve">        }</w:t>
      </w:r>
    </w:p>
    <w:p w14:paraId="43EF56CD" w14:textId="77777777" w:rsidR="005E6A9E" w:rsidRDefault="005E6A9E" w:rsidP="005E6A9E">
      <w:pPr>
        <w:pStyle w:val="Style1"/>
      </w:pPr>
      <w:r>
        <w:t xml:space="preserve">        var y = /\:global\((.+?)\)/g;</w:t>
      </w:r>
    </w:p>
    <w:p w14:paraId="4FE1DF39" w14:textId="77777777" w:rsidR="005E6A9E" w:rsidRDefault="005E6A9E" w:rsidP="005E6A9E">
      <w:pPr>
        <w:pStyle w:val="Style1"/>
      </w:pPr>
      <w:r>
        <w:t xml:space="preserve">        function _(e, t) {</w:t>
      </w:r>
    </w:p>
    <w:p w14:paraId="273D6500" w14:textId="77777777" w:rsidR="005E6A9E" w:rsidRDefault="005E6A9E" w:rsidP="005E6A9E">
      <w:pPr>
        <w:pStyle w:val="Style1"/>
      </w:pPr>
      <w:r>
        <w:t xml:space="preserve">            return e.indexOf(":global(") &gt;= 0 ? e.replace(y, "$1") : 0 === e.indexOf(":") ? t + e : e.indexOf("&amp;") &lt; 0 ? t + " " + e : e</w:t>
      </w:r>
    </w:p>
    <w:p w14:paraId="79587BED" w14:textId="77777777" w:rsidR="005E6A9E" w:rsidRDefault="005E6A9E" w:rsidP="005E6A9E">
      <w:pPr>
        <w:pStyle w:val="Style1"/>
      </w:pPr>
      <w:r>
        <w:t xml:space="preserve">        }</w:t>
      </w:r>
    </w:p>
    <w:p w14:paraId="52972583" w14:textId="77777777" w:rsidR="005E6A9E" w:rsidRDefault="005E6A9E" w:rsidP="005E6A9E">
      <w:pPr>
        <w:pStyle w:val="Style1"/>
      </w:pPr>
      <w:r>
        <w:t xml:space="preserve">        function x(e, t, n, r) {</w:t>
      </w:r>
    </w:p>
    <w:p w14:paraId="0B86FA85" w14:textId="77777777" w:rsidR="005E6A9E" w:rsidRDefault="005E6A9E" w:rsidP="005E6A9E">
      <w:pPr>
        <w:pStyle w:val="Style1"/>
      </w:pPr>
      <w:r>
        <w:t xml:space="preserve">            void 0 === t &amp;&amp; (t = {</w:t>
      </w:r>
    </w:p>
    <w:p w14:paraId="54457152" w14:textId="77777777" w:rsidR="005E6A9E" w:rsidRDefault="005E6A9E" w:rsidP="005E6A9E">
      <w:pPr>
        <w:pStyle w:val="Style1"/>
      </w:pPr>
      <w:r>
        <w:t xml:space="preserve">                __order: []</w:t>
      </w:r>
    </w:p>
    <w:p w14:paraId="071928B1" w14:textId="77777777" w:rsidR="005E6A9E" w:rsidRDefault="005E6A9E" w:rsidP="005E6A9E">
      <w:pPr>
        <w:pStyle w:val="Style1"/>
      </w:pPr>
      <w:r>
        <w:t xml:space="preserve">            }),</w:t>
      </w:r>
    </w:p>
    <w:p w14:paraId="6B3AAFDE" w14:textId="77777777" w:rsidR="005E6A9E" w:rsidRDefault="005E6A9E" w:rsidP="005E6A9E">
      <w:pPr>
        <w:pStyle w:val="Style1"/>
      </w:pPr>
      <w:r>
        <w:t xml:space="preserve">            0 === n.indexOf("@") ? k([r], t, n = n + "{" + e) : n.indexOf(",") &gt; -1 ? function(e) {</w:t>
      </w:r>
    </w:p>
    <w:p w14:paraId="4579BFE0" w14:textId="77777777" w:rsidR="005E6A9E" w:rsidRDefault="005E6A9E" w:rsidP="005E6A9E">
      <w:pPr>
        <w:pStyle w:val="Style1"/>
      </w:pPr>
      <w:r>
        <w:t xml:space="preserve">                if (!y.test(e))</w:t>
      </w:r>
    </w:p>
    <w:p w14:paraId="6AC2C153" w14:textId="77777777" w:rsidR="005E6A9E" w:rsidRDefault="005E6A9E" w:rsidP="005E6A9E">
      <w:pPr>
        <w:pStyle w:val="Style1"/>
      </w:pPr>
      <w:r>
        <w:t xml:space="preserve">                    return e;</w:t>
      </w:r>
    </w:p>
    <w:p w14:paraId="4C7F7BE5" w14:textId="77777777" w:rsidR="005E6A9E" w:rsidRDefault="005E6A9E" w:rsidP="005E6A9E">
      <w:pPr>
        <w:pStyle w:val="Style1"/>
      </w:pPr>
      <w:r>
        <w:t xml:space="preserve">                for (var t = [], n = /\:global\((.+?)\)/g, r = null; r = n.exec(e); )</w:t>
      </w:r>
    </w:p>
    <w:p w14:paraId="51C0EBDD" w14:textId="77777777" w:rsidR="005E6A9E" w:rsidRDefault="005E6A9E" w:rsidP="005E6A9E">
      <w:pPr>
        <w:pStyle w:val="Style1"/>
      </w:pPr>
      <w:r>
        <w:t xml:space="preserve">                    r[1].indexOf(",") &gt; -1 &amp;&amp; t.push([r.index, r.index + r[0].length, r[1].split(",").map((function(e) {</w:t>
      </w:r>
    </w:p>
    <w:p w14:paraId="712557CC" w14:textId="77777777" w:rsidR="005E6A9E" w:rsidRDefault="005E6A9E" w:rsidP="005E6A9E">
      <w:pPr>
        <w:pStyle w:val="Style1"/>
      </w:pPr>
      <w:r>
        <w:t xml:space="preserve">                        return ":global(" + e.trim() + ")"</w:t>
      </w:r>
    </w:p>
    <w:p w14:paraId="40A61722" w14:textId="77777777" w:rsidR="005E6A9E" w:rsidRDefault="005E6A9E" w:rsidP="005E6A9E">
      <w:pPr>
        <w:pStyle w:val="Style1"/>
      </w:pPr>
      <w:r>
        <w:t xml:space="preserve">                    }</w:t>
      </w:r>
    </w:p>
    <w:p w14:paraId="3ED24E17" w14:textId="77777777" w:rsidR="005E6A9E" w:rsidRDefault="005E6A9E" w:rsidP="005E6A9E">
      <w:pPr>
        <w:pStyle w:val="Style1"/>
      </w:pPr>
      <w:r>
        <w:t xml:space="preserve">                    )).join(", ")]);</w:t>
      </w:r>
    </w:p>
    <w:p w14:paraId="250AA0EC" w14:textId="77777777" w:rsidR="005E6A9E" w:rsidRDefault="005E6A9E" w:rsidP="005E6A9E">
      <w:pPr>
        <w:pStyle w:val="Style1"/>
      </w:pPr>
      <w:r>
        <w:t xml:space="preserve">                return t.reverse().reduce((function(e, t) {</w:t>
      </w:r>
    </w:p>
    <w:p w14:paraId="23CC4C09" w14:textId="77777777" w:rsidR="005E6A9E" w:rsidRDefault="005E6A9E" w:rsidP="005E6A9E">
      <w:pPr>
        <w:pStyle w:val="Style1"/>
      </w:pPr>
      <w:r>
        <w:t xml:space="preserve">                    var n = t[1]</w:t>
      </w:r>
    </w:p>
    <w:p w14:paraId="6F8DC7FD" w14:textId="77777777" w:rsidR="005E6A9E" w:rsidRDefault="005E6A9E" w:rsidP="005E6A9E">
      <w:pPr>
        <w:pStyle w:val="Style1"/>
      </w:pPr>
      <w:r>
        <w:t xml:space="preserve">                      , r = t[2];</w:t>
      </w:r>
    </w:p>
    <w:p w14:paraId="2D3E2322" w14:textId="77777777" w:rsidR="005E6A9E" w:rsidRDefault="005E6A9E" w:rsidP="005E6A9E">
      <w:pPr>
        <w:pStyle w:val="Style1"/>
      </w:pPr>
      <w:r>
        <w:t xml:space="preserve">                    return e.slice(0, t[0]) + r + e.slice(n)</w:t>
      </w:r>
    </w:p>
    <w:p w14:paraId="43D68A52" w14:textId="77777777" w:rsidR="005E6A9E" w:rsidRDefault="005E6A9E" w:rsidP="005E6A9E">
      <w:pPr>
        <w:pStyle w:val="Style1"/>
      </w:pPr>
      <w:r>
        <w:t xml:space="preserve">                }</w:t>
      </w:r>
    </w:p>
    <w:p w14:paraId="188543C2" w14:textId="77777777" w:rsidR="005E6A9E" w:rsidRDefault="005E6A9E" w:rsidP="005E6A9E">
      <w:pPr>
        <w:pStyle w:val="Style1"/>
      </w:pPr>
      <w:r>
        <w:t xml:space="preserve">                ), e)</w:t>
      </w:r>
    </w:p>
    <w:p w14:paraId="4B852665" w14:textId="77777777" w:rsidR="005E6A9E" w:rsidRDefault="005E6A9E" w:rsidP="005E6A9E">
      <w:pPr>
        <w:pStyle w:val="Style1"/>
      </w:pPr>
      <w:r>
        <w:t xml:space="preserve">            }(n).split(",").map((function(e) {</w:t>
      </w:r>
    </w:p>
    <w:p w14:paraId="4E1EBE04" w14:textId="77777777" w:rsidR="005E6A9E" w:rsidRDefault="005E6A9E" w:rsidP="005E6A9E">
      <w:pPr>
        <w:pStyle w:val="Style1"/>
      </w:pPr>
      <w:r>
        <w:t xml:space="preserve">                return e.trim()</w:t>
      </w:r>
    </w:p>
    <w:p w14:paraId="0C6C8AAE" w14:textId="77777777" w:rsidR="005E6A9E" w:rsidRDefault="005E6A9E" w:rsidP="005E6A9E">
      <w:pPr>
        <w:pStyle w:val="Style1"/>
      </w:pPr>
      <w:r>
        <w:t xml:space="preserve">            }</w:t>
      </w:r>
    </w:p>
    <w:p w14:paraId="3B10E5EA" w14:textId="77777777" w:rsidR="005E6A9E" w:rsidRDefault="005E6A9E" w:rsidP="005E6A9E">
      <w:pPr>
        <w:pStyle w:val="Style1"/>
      </w:pPr>
      <w:r>
        <w:t xml:space="preserve">            )).forEach((function(n) {</w:t>
      </w:r>
    </w:p>
    <w:p w14:paraId="12511E66" w14:textId="77777777" w:rsidR="005E6A9E" w:rsidRDefault="005E6A9E" w:rsidP="005E6A9E">
      <w:pPr>
        <w:pStyle w:val="Style1"/>
      </w:pPr>
      <w:r>
        <w:t xml:space="preserve">                return k([r], t, _(n, e))</w:t>
      </w:r>
    </w:p>
    <w:p w14:paraId="4D07E11B" w14:textId="77777777" w:rsidR="005E6A9E" w:rsidRDefault="005E6A9E" w:rsidP="005E6A9E">
      <w:pPr>
        <w:pStyle w:val="Style1"/>
      </w:pPr>
      <w:r>
        <w:t xml:space="preserve">            }</w:t>
      </w:r>
    </w:p>
    <w:p w14:paraId="4253AF89" w14:textId="77777777" w:rsidR="005E6A9E" w:rsidRDefault="005E6A9E" w:rsidP="005E6A9E">
      <w:pPr>
        <w:pStyle w:val="Style1"/>
      </w:pPr>
      <w:r>
        <w:t xml:space="preserve">            )) : k([r], t, _(n, e))</w:t>
      </w:r>
    </w:p>
    <w:p w14:paraId="1F81F5BC" w14:textId="77777777" w:rsidR="005E6A9E" w:rsidRDefault="005E6A9E" w:rsidP="005E6A9E">
      <w:pPr>
        <w:pStyle w:val="Style1"/>
      </w:pPr>
      <w:r>
        <w:t xml:space="preserve">        }</w:t>
      </w:r>
    </w:p>
    <w:p w14:paraId="57BCF467" w14:textId="77777777" w:rsidR="005E6A9E" w:rsidRDefault="005E6A9E" w:rsidP="005E6A9E">
      <w:pPr>
        <w:pStyle w:val="Style1"/>
      </w:pPr>
      <w:r>
        <w:t xml:space="preserve">        function k(e, t, n) {</w:t>
      </w:r>
    </w:p>
    <w:p w14:paraId="06F8FBB9" w14:textId="77777777" w:rsidR="005E6A9E" w:rsidRDefault="005E6A9E" w:rsidP="005E6A9E">
      <w:pPr>
        <w:pStyle w:val="Style1"/>
      </w:pPr>
      <w:r>
        <w:t xml:space="preserve">            void 0 === t &amp;&amp; (t = {</w:t>
      </w:r>
    </w:p>
    <w:p w14:paraId="18DD95B1" w14:textId="77777777" w:rsidR="005E6A9E" w:rsidRDefault="005E6A9E" w:rsidP="005E6A9E">
      <w:pPr>
        <w:pStyle w:val="Style1"/>
      </w:pPr>
      <w:r>
        <w:t xml:space="preserve">                __order: []</w:t>
      </w:r>
    </w:p>
    <w:p w14:paraId="07C46499" w14:textId="77777777" w:rsidR="005E6A9E" w:rsidRDefault="005E6A9E" w:rsidP="005E6A9E">
      <w:pPr>
        <w:pStyle w:val="Style1"/>
      </w:pPr>
      <w:r>
        <w:t xml:space="preserve">            }),</w:t>
      </w:r>
    </w:p>
    <w:p w14:paraId="1453E507" w14:textId="77777777" w:rsidR="005E6A9E" w:rsidRDefault="005E6A9E" w:rsidP="005E6A9E">
      <w:pPr>
        <w:pStyle w:val="Style1"/>
      </w:pPr>
      <w:r>
        <w:t xml:space="preserve">            void 0 === n &amp;&amp; (n = "&amp;");</w:t>
      </w:r>
    </w:p>
    <w:p w14:paraId="7185EDCB" w14:textId="77777777" w:rsidR="005E6A9E" w:rsidRDefault="005E6A9E" w:rsidP="005E6A9E">
      <w:pPr>
        <w:pStyle w:val="Style1"/>
      </w:pPr>
      <w:r>
        <w:t xml:space="preserve">            var r = i.a.getInstance()</w:t>
      </w:r>
    </w:p>
    <w:p w14:paraId="3A00840D" w14:textId="77777777" w:rsidR="005E6A9E" w:rsidRDefault="005E6A9E" w:rsidP="005E6A9E">
      <w:pPr>
        <w:pStyle w:val="Style1"/>
      </w:pPr>
      <w:r>
        <w:t xml:space="preserve">              , o = t[n];</w:t>
      </w:r>
    </w:p>
    <w:p w14:paraId="40D6B194" w14:textId="77777777" w:rsidR="005E6A9E" w:rsidRDefault="005E6A9E" w:rsidP="005E6A9E">
      <w:pPr>
        <w:pStyle w:val="Style1"/>
      </w:pPr>
      <w:r>
        <w:t xml:space="preserve">            o || (t[n] = o = {},</w:t>
      </w:r>
    </w:p>
    <w:p w14:paraId="07673FDA" w14:textId="77777777" w:rsidR="005E6A9E" w:rsidRDefault="005E6A9E" w:rsidP="005E6A9E">
      <w:pPr>
        <w:pStyle w:val="Style1"/>
      </w:pPr>
      <w:r>
        <w:t xml:space="preserve">            t.__order.push(n));</w:t>
      </w:r>
    </w:p>
    <w:p w14:paraId="1F0953CE" w14:textId="77777777" w:rsidR="005E6A9E" w:rsidRDefault="005E6A9E" w:rsidP="005E6A9E">
      <w:pPr>
        <w:pStyle w:val="Style1"/>
      </w:pPr>
      <w:r>
        <w:t xml:space="preserve">            for (var a = 0, s = e; a &lt; s.length; a++) {</w:t>
      </w:r>
    </w:p>
    <w:p w14:paraId="43E0D5DC" w14:textId="77777777" w:rsidR="005E6A9E" w:rsidRDefault="005E6A9E" w:rsidP="005E6A9E">
      <w:pPr>
        <w:pStyle w:val="Style1"/>
      </w:pPr>
      <w:r>
        <w:t xml:space="preserve">                var u = s[a];</w:t>
      </w:r>
    </w:p>
    <w:p w14:paraId="23793277" w14:textId="77777777" w:rsidR="005E6A9E" w:rsidRDefault="005E6A9E" w:rsidP="005E6A9E">
      <w:pPr>
        <w:pStyle w:val="Style1"/>
      </w:pPr>
      <w:r>
        <w:t xml:space="preserve">                if ("string" == typeof u) {</w:t>
      </w:r>
    </w:p>
    <w:p w14:paraId="7B91B507" w14:textId="77777777" w:rsidR="005E6A9E" w:rsidRDefault="005E6A9E" w:rsidP="005E6A9E">
      <w:pPr>
        <w:pStyle w:val="Style1"/>
      </w:pPr>
      <w:r>
        <w:t xml:space="preserve">                    var c = r.argsFromClassName(u);</w:t>
      </w:r>
    </w:p>
    <w:p w14:paraId="1FDAB76B" w14:textId="77777777" w:rsidR="005E6A9E" w:rsidRDefault="005E6A9E" w:rsidP="005E6A9E">
      <w:pPr>
        <w:pStyle w:val="Style1"/>
      </w:pPr>
      <w:r>
        <w:t xml:space="preserve">                    c &amp;&amp; k(c, t, n)</w:t>
      </w:r>
    </w:p>
    <w:p w14:paraId="24BB50AD" w14:textId="77777777" w:rsidR="005E6A9E" w:rsidRDefault="005E6A9E" w:rsidP="005E6A9E">
      <w:pPr>
        <w:pStyle w:val="Style1"/>
      </w:pPr>
      <w:r>
        <w:t xml:space="preserve">                } else if (Array.isArray(u))</w:t>
      </w:r>
    </w:p>
    <w:p w14:paraId="4112B74B" w14:textId="77777777" w:rsidR="005E6A9E" w:rsidRDefault="005E6A9E" w:rsidP="005E6A9E">
      <w:pPr>
        <w:pStyle w:val="Style1"/>
      </w:pPr>
      <w:r>
        <w:t xml:space="preserve">                    k(u, t, n);</w:t>
      </w:r>
    </w:p>
    <w:p w14:paraId="060E85CD" w14:textId="77777777" w:rsidR="005E6A9E" w:rsidRDefault="005E6A9E" w:rsidP="005E6A9E">
      <w:pPr>
        <w:pStyle w:val="Style1"/>
      </w:pPr>
      <w:r>
        <w:t xml:space="preserve">                else</w:t>
      </w:r>
    </w:p>
    <w:p w14:paraId="762FBCDF" w14:textId="77777777" w:rsidR="005E6A9E" w:rsidRDefault="005E6A9E" w:rsidP="005E6A9E">
      <w:pPr>
        <w:pStyle w:val="Style1"/>
      </w:pPr>
      <w:r>
        <w:t xml:space="preserve">                    for (var l in u)</w:t>
      </w:r>
    </w:p>
    <w:p w14:paraId="206DA815" w14:textId="77777777" w:rsidR="005E6A9E" w:rsidRDefault="005E6A9E" w:rsidP="005E6A9E">
      <w:pPr>
        <w:pStyle w:val="Style1"/>
      </w:pPr>
      <w:r>
        <w:t xml:space="preserve">                        if (u.hasOwnProperty(l)) {</w:t>
      </w:r>
    </w:p>
    <w:p w14:paraId="29D5E4DA" w14:textId="77777777" w:rsidR="005E6A9E" w:rsidRDefault="005E6A9E" w:rsidP="005E6A9E">
      <w:pPr>
        <w:pStyle w:val="Style1"/>
      </w:pPr>
      <w:r>
        <w:t xml:space="preserve">                            var d = u[l];</w:t>
      </w:r>
    </w:p>
    <w:p w14:paraId="0DB95404" w14:textId="77777777" w:rsidR="005E6A9E" w:rsidRDefault="005E6A9E" w:rsidP="005E6A9E">
      <w:pPr>
        <w:pStyle w:val="Style1"/>
      </w:pPr>
      <w:r>
        <w:t xml:space="preserve">                            if ("selectors" === l) {</w:t>
      </w:r>
    </w:p>
    <w:p w14:paraId="19D8E89C" w14:textId="77777777" w:rsidR="005E6A9E" w:rsidRDefault="005E6A9E" w:rsidP="005E6A9E">
      <w:pPr>
        <w:pStyle w:val="Style1"/>
      </w:pPr>
      <w:r>
        <w:t xml:space="preserve">                                var f = u.selectors;</w:t>
      </w:r>
    </w:p>
    <w:p w14:paraId="31606344" w14:textId="77777777" w:rsidR="005E6A9E" w:rsidRDefault="005E6A9E" w:rsidP="005E6A9E">
      <w:pPr>
        <w:pStyle w:val="Style1"/>
      </w:pPr>
      <w:r>
        <w:t xml:space="preserve">                                for (var g in f)</w:t>
      </w:r>
    </w:p>
    <w:p w14:paraId="59CD0330" w14:textId="77777777" w:rsidR="005E6A9E" w:rsidRDefault="005E6A9E" w:rsidP="005E6A9E">
      <w:pPr>
        <w:pStyle w:val="Style1"/>
      </w:pPr>
      <w:r>
        <w:t xml:space="preserve">                                    f.hasOwnProperty(g) &amp;&amp; x(n, t, g, f[g])</w:t>
      </w:r>
    </w:p>
    <w:p w14:paraId="29004053" w14:textId="77777777" w:rsidR="005E6A9E" w:rsidRDefault="005E6A9E" w:rsidP="005E6A9E">
      <w:pPr>
        <w:pStyle w:val="Style1"/>
      </w:pPr>
      <w:r>
        <w:t xml:space="preserve">                            } else</w:t>
      </w:r>
    </w:p>
    <w:p w14:paraId="09B07B9C" w14:textId="77777777" w:rsidR="005E6A9E" w:rsidRDefault="005E6A9E" w:rsidP="005E6A9E">
      <w:pPr>
        <w:pStyle w:val="Style1"/>
      </w:pPr>
      <w:r>
        <w:t xml:space="preserve">                                "object" == typeof d ? null !== d &amp;&amp; x(n, t, l, d) : void 0 !== d &amp;&amp; ("margin" === l || "padding" === l ? w(o, l, d) : o[l] = d)</w:t>
      </w:r>
    </w:p>
    <w:p w14:paraId="5282BFC6" w14:textId="77777777" w:rsidR="005E6A9E" w:rsidRDefault="005E6A9E" w:rsidP="005E6A9E">
      <w:pPr>
        <w:pStyle w:val="Style1"/>
      </w:pPr>
      <w:r>
        <w:t xml:space="preserve">                        }</w:t>
      </w:r>
    </w:p>
    <w:p w14:paraId="7D04004B" w14:textId="77777777" w:rsidR="005E6A9E" w:rsidRDefault="005E6A9E" w:rsidP="005E6A9E">
      <w:pPr>
        <w:pStyle w:val="Style1"/>
      </w:pPr>
      <w:r>
        <w:t xml:space="preserve">            }</w:t>
      </w:r>
    </w:p>
    <w:p w14:paraId="1D8C36A2" w14:textId="77777777" w:rsidR="005E6A9E" w:rsidRDefault="005E6A9E" w:rsidP="005E6A9E">
      <w:pPr>
        <w:pStyle w:val="Style1"/>
      </w:pPr>
      <w:r>
        <w:t xml:space="preserve">            return t</w:t>
      </w:r>
    </w:p>
    <w:p w14:paraId="2718A238" w14:textId="77777777" w:rsidR="005E6A9E" w:rsidRDefault="005E6A9E" w:rsidP="005E6A9E">
      <w:pPr>
        <w:pStyle w:val="Style1"/>
      </w:pPr>
      <w:r>
        <w:t xml:space="preserve">        }</w:t>
      </w:r>
    </w:p>
    <w:p w14:paraId="77140F1D" w14:textId="77777777" w:rsidR="005E6A9E" w:rsidRDefault="005E6A9E" w:rsidP="005E6A9E">
      <w:pPr>
        <w:pStyle w:val="Style1"/>
      </w:pPr>
      <w:r>
        <w:t xml:space="preserve">        function w(e, t, n) {</w:t>
      </w:r>
    </w:p>
    <w:p w14:paraId="5794C465" w14:textId="77777777" w:rsidR="005E6A9E" w:rsidRDefault="005E6A9E" w:rsidP="005E6A9E">
      <w:pPr>
        <w:pStyle w:val="Style1"/>
      </w:pPr>
      <w:r>
        <w:t xml:space="preserve">            var r = "string" == typeof n ? n.split(" ") : [n];</w:t>
      </w:r>
    </w:p>
    <w:p w14:paraId="013F3016" w14:textId="77777777" w:rsidR="005E6A9E" w:rsidRDefault="005E6A9E" w:rsidP="005E6A9E">
      <w:pPr>
        <w:pStyle w:val="Style1"/>
      </w:pPr>
      <w:r>
        <w:t xml:space="preserve">            e[t + "Top"] = r[0],</w:t>
      </w:r>
    </w:p>
    <w:p w14:paraId="702463DA" w14:textId="77777777" w:rsidR="005E6A9E" w:rsidRDefault="005E6A9E" w:rsidP="005E6A9E">
      <w:pPr>
        <w:pStyle w:val="Style1"/>
      </w:pPr>
      <w:r>
        <w:t xml:space="preserve">            e[t + "Right"] = r[1] || r[0],</w:t>
      </w:r>
    </w:p>
    <w:p w14:paraId="3F179450" w14:textId="77777777" w:rsidR="005E6A9E" w:rsidRDefault="005E6A9E" w:rsidP="005E6A9E">
      <w:pPr>
        <w:pStyle w:val="Style1"/>
      </w:pPr>
      <w:r>
        <w:t xml:space="preserve">            e[t + "Bottom"] = r[2] || r[0],</w:t>
      </w:r>
    </w:p>
    <w:p w14:paraId="06A198A8" w14:textId="77777777" w:rsidR="005E6A9E" w:rsidRDefault="005E6A9E" w:rsidP="005E6A9E">
      <w:pPr>
        <w:pStyle w:val="Style1"/>
      </w:pPr>
      <w:r>
        <w:t xml:space="preserve">            e[t + "Left"] = r[3] || r[1] || r[0]</w:t>
      </w:r>
    </w:p>
    <w:p w14:paraId="006A2579" w14:textId="77777777" w:rsidR="005E6A9E" w:rsidRDefault="005E6A9E" w:rsidP="005E6A9E">
      <w:pPr>
        <w:pStyle w:val="Style1"/>
      </w:pPr>
      <w:r>
        <w:t xml:space="preserve">        }</w:t>
      </w:r>
    </w:p>
    <w:p w14:paraId="032C4E87" w14:textId="77777777" w:rsidR="005E6A9E" w:rsidRDefault="005E6A9E" w:rsidP="005E6A9E">
      <w:pPr>
        <w:pStyle w:val="Style1"/>
      </w:pPr>
      <w:r>
        <w:t xml:space="preserve">        function C(e, t) {</w:t>
      </w:r>
    </w:p>
    <w:p w14:paraId="55CD5407" w14:textId="77777777" w:rsidR="005E6A9E" w:rsidRDefault="005E6A9E" w:rsidP="005E6A9E">
      <w:pPr>
        <w:pStyle w:val="Style1"/>
      </w:pPr>
      <w:r>
        <w:t xml:space="preserve">            for (var n = [e.rtl ? "rtl" : "ltr"], r = !1, o = 0, i = t.__order; o &lt; i.length; o++) {</w:t>
      </w:r>
    </w:p>
    <w:p w14:paraId="411D84B8" w14:textId="77777777" w:rsidR="005E6A9E" w:rsidRDefault="005E6A9E" w:rsidP="005E6A9E">
      <w:pPr>
        <w:pStyle w:val="Style1"/>
      </w:pPr>
      <w:r>
        <w:t xml:space="preserve">                var a = i[o];</w:t>
      </w:r>
    </w:p>
    <w:p w14:paraId="24794EDA" w14:textId="77777777" w:rsidR="005E6A9E" w:rsidRDefault="005E6A9E" w:rsidP="005E6A9E">
      <w:pPr>
        <w:pStyle w:val="Style1"/>
      </w:pPr>
      <w:r>
        <w:t xml:space="preserve">                n.push(a);</w:t>
      </w:r>
    </w:p>
    <w:p w14:paraId="5CD2CA06" w14:textId="77777777" w:rsidR="005E6A9E" w:rsidRDefault="005E6A9E" w:rsidP="005E6A9E">
      <w:pPr>
        <w:pStyle w:val="Style1"/>
      </w:pPr>
      <w:r>
        <w:t xml:space="preserve">                var s = t[a];</w:t>
      </w:r>
    </w:p>
    <w:p w14:paraId="1D9D374D" w14:textId="77777777" w:rsidR="005E6A9E" w:rsidRDefault="005E6A9E" w:rsidP="005E6A9E">
      <w:pPr>
        <w:pStyle w:val="Style1"/>
      </w:pPr>
      <w:r>
        <w:t xml:space="preserve">                for (var u in s)</w:t>
      </w:r>
    </w:p>
    <w:p w14:paraId="335F46C3" w14:textId="77777777" w:rsidR="005E6A9E" w:rsidRDefault="005E6A9E" w:rsidP="005E6A9E">
      <w:pPr>
        <w:pStyle w:val="Style1"/>
      </w:pPr>
      <w:r>
        <w:t xml:space="preserve">                    s.hasOwnProperty(u) &amp;&amp; void 0 !== s[u] &amp;&amp; (r = !0,</w:t>
      </w:r>
    </w:p>
    <w:p w14:paraId="692A6CBF" w14:textId="77777777" w:rsidR="005E6A9E" w:rsidRDefault="005E6A9E" w:rsidP="005E6A9E">
      <w:pPr>
        <w:pStyle w:val="Style1"/>
      </w:pPr>
      <w:r>
        <w:t xml:space="preserve">                    n.push(u, s[u]))</w:t>
      </w:r>
    </w:p>
    <w:p w14:paraId="1B9AC749" w14:textId="77777777" w:rsidR="005E6A9E" w:rsidRDefault="005E6A9E" w:rsidP="005E6A9E">
      <w:pPr>
        <w:pStyle w:val="Style1"/>
      </w:pPr>
      <w:r>
        <w:t xml:space="preserve">            }</w:t>
      </w:r>
    </w:p>
    <w:p w14:paraId="1BDC0494" w14:textId="77777777" w:rsidR="005E6A9E" w:rsidRDefault="005E6A9E" w:rsidP="005E6A9E">
      <w:pPr>
        <w:pStyle w:val="Style1"/>
      </w:pPr>
      <w:r>
        <w:t xml:space="preserve">            return r ? n.join("") : void 0</w:t>
      </w:r>
    </w:p>
    <w:p w14:paraId="62A85910" w14:textId="77777777" w:rsidR="005E6A9E" w:rsidRDefault="005E6A9E" w:rsidP="005E6A9E">
      <w:pPr>
        <w:pStyle w:val="Style1"/>
      </w:pPr>
      <w:r>
        <w:t xml:space="preserve">        }</w:t>
      </w:r>
    </w:p>
    <w:p w14:paraId="6F6D9699" w14:textId="77777777" w:rsidR="005E6A9E" w:rsidRDefault="005E6A9E" w:rsidP="005E6A9E">
      <w:pPr>
        <w:pStyle w:val="Style1"/>
      </w:pPr>
      <w:r>
        <w:t xml:space="preserve">        function O(e, t) {</w:t>
      </w:r>
    </w:p>
    <w:p w14:paraId="5A3758FA" w14:textId="77777777" w:rsidR="005E6A9E" w:rsidRDefault="005E6A9E" w:rsidP="005E6A9E">
      <w:pPr>
        <w:pStyle w:val="Style1"/>
      </w:pPr>
      <w:r>
        <w:t xml:space="preserve">            return t &lt;= 0 ? "" : 1 === t ? e : e + O(e, t - 1)</w:t>
      </w:r>
    </w:p>
    <w:p w14:paraId="185D5028" w14:textId="77777777" w:rsidR="005E6A9E" w:rsidRDefault="005E6A9E" w:rsidP="005E6A9E">
      <w:pPr>
        <w:pStyle w:val="Style1"/>
      </w:pPr>
      <w:r>
        <w:t xml:space="preserve">        }</w:t>
      </w:r>
    </w:p>
    <w:p w14:paraId="4ED8C022" w14:textId="77777777" w:rsidR="005E6A9E" w:rsidRDefault="005E6A9E" w:rsidP="005E6A9E">
      <w:pPr>
        <w:pStyle w:val="Style1"/>
      </w:pPr>
      <w:r>
        <w:t xml:space="preserve">        function S(e, t) {</w:t>
      </w:r>
    </w:p>
    <w:p w14:paraId="6C4FBBA1" w14:textId="77777777" w:rsidR="005E6A9E" w:rsidRDefault="005E6A9E" w:rsidP="005E6A9E">
      <w:pPr>
        <w:pStyle w:val="Style1"/>
      </w:pPr>
      <w:r>
        <w:t xml:space="preserve">            if (!t)</w:t>
      </w:r>
    </w:p>
    <w:p w14:paraId="49DE032D" w14:textId="77777777" w:rsidR="005E6A9E" w:rsidRDefault="005E6A9E" w:rsidP="005E6A9E">
      <w:pPr>
        <w:pStyle w:val="Style1"/>
      </w:pPr>
      <w:r>
        <w:t xml:space="preserve">                return "";</w:t>
      </w:r>
    </w:p>
    <w:p w14:paraId="652CC091" w14:textId="77777777" w:rsidR="005E6A9E" w:rsidRDefault="005E6A9E" w:rsidP="005E6A9E">
      <w:pPr>
        <w:pStyle w:val="Style1"/>
      </w:pPr>
      <w:r>
        <w:t xml:space="preserve">            var n = [];</w:t>
      </w:r>
    </w:p>
    <w:p w14:paraId="00E4781C" w14:textId="77777777" w:rsidR="005E6A9E" w:rsidRDefault="005E6A9E" w:rsidP="005E6A9E">
      <w:pPr>
        <w:pStyle w:val="Style1"/>
      </w:pPr>
      <w:r>
        <w:t xml:space="preserve">            for (var r in t)</w:t>
      </w:r>
    </w:p>
    <w:p w14:paraId="57E08032" w14:textId="77777777" w:rsidR="005E6A9E" w:rsidRDefault="005E6A9E" w:rsidP="005E6A9E">
      <w:pPr>
        <w:pStyle w:val="Style1"/>
      </w:pPr>
      <w:r>
        <w:t xml:space="preserve">                t.hasOwnProperty(r) &amp;&amp; "displayName" !== r &amp;&amp; void 0 !== t[r] &amp;&amp; n.push(r, t[r]);</w:t>
      </w:r>
    </w:p>
    <w:p w14:paraId="5AA2D694" w14:textId="77777777" w:rsidR="005E6A9E" w:rsidRDefault="005E6A9E" w:rsidP="005E6A9E">
      <w:pPr>
        <w:pStyle w:val="Style1"/>
      </w:pPr>
      <w:r>
        <w:t xml:space="preserve">            for (var o = 0; o &lt; n.length; o += 2)</w:t>
      </w:r>
    </w:p>
    <w:p w14:paraId="340EDDF5" w14:textId="77777777" w:rsidR="005E6A9E" w:rsidRDefault="005E6A9E" w:rsidP="005E6A9E">
      <w:pPr>
        <w:pStyle w:val="Style1"/>
      </w:pPr>
      <w:r>
        <w:t xml:space="preserve">                s(n, o),</w:t>
      </w:r>
    </w:p>
    <w:p w14:paraId="3965D2F3" w14:textId="77777777" w:rsidR="005E6A9E" w:rsidRDefault="005E6A9E" w:rsidP="005E6A9E">
      <w:pPr>
        <w:pStyle w:val="Style1"/>
      </w:pPr>
      <w:r>
        <w:t xml:space="preserve">                f(n, o),</w:t>
      </w:r>
    </w:p>
    <w:p w14:paraId="125A910B" w14:textId="77777777" w:rsidR="005E6A9E" w:rsidRDefault="005E6A9E" w:rsidP="005E6A9E">
      <w:pPr>
        <w:pStyle w:val="Style1"/>
      </w:pPr>
      <w:r>
        <w:t xml:space="preserve">                h(e, n, o),</w:t>
      </w:r>
    </w:p>
    <w:p w14:paraId="377B0187" w14:textId="77777777" w:rsidR="005E6A9E" w:rsidRDefault="005E6A9E" w:rsidP="005E6A9E">
      <w:pPr>
        <w:pStyle w:val="Style1"/>
      </w:pPr>
      <w:r>
        <w:t xml:space="preserve">                c(n, o);</w:t>
      </w:r>
    </w:p>
    <w:p w14:paraId="04F66A2B" w14:textId="77777777" w:rsidR="005E6A9E" w:rsidRDefault="005E6A9E" w:rsidP="005E6A9E">
      <w:pPr>
        <w:pStyle w:val="Style1"/>
      </w:pPr>
      <w:r>
        <w:t xml:space="preserve">            for (o = 1; o &lt; n.length; o += 4)</w:t>
      </w:r>
    </w:p>
    <w:p w14:paraId="7C53AA17" w14:textId="77777777" w:rsidR="005E6A9E" w:rsidRDefault="005E6A9E" w:rsidP="005E6A9E">
      <w:pPr>
        <w:pStyle w:val="Style1"/>
      </w:pPr>
      <w:r>
        <w:t xml:space="preserve">                n.splice(o, 1, ":", n[o], ";");</w:t>
      </w:r>
    </w:p>
    <w:p w14:paraId="30B13695" w14:textId="77777777" w:rsidR="005E6A9E" w:rsidRDefault="005E6A9E" w:rsidP="005E6A9E">
      <w:pPr>
        <w:pStyle w:val="Style1"/>
      </w:pPr>
      <w:r>
        <w:t xml:space="preserve">            return n.join("")</w:t>
      </w:r>
    </w:p>
    <w:p w14:paraId="1987C048" w14:textId="77777777" w:rsidR="005E6A9E" w:rsidRDefault="005E6A9E" w:rsidP="005E6A9E">
      <w:pPr>
        <w:pStyle w:val="Style1"/>
      </w:pPr>
      <w:r>
        <w:t xml:space="preserve">        }</w:t>
      </w:r>
    </w:p>
    <w:p w14:paraId="07E84EF2" w14:textId="77777777" w:rsidR="005E6A9E" w:rsidRDefault="005E6A9E" w:rsidP="005E6A9E">
      <w:pPr>
        <w:pStyle w:val="Style1"/>
      </w:pPr>
      <w:r>
        <w:t xml:space="preserve">        function I(e) {</w:t>
      </w:r>
    </w:p>
    <w:p w14:paraId="762943A5" w14:textId="77777777" w:rsidR="005E6A9E" w:rsidRDefault="005E6A9E" w:rsidP="005E6A9E">
      <w:pPr>
        <w:pStyle w:val="Style1"/>
      </w:pPr>
      <w:r>
        <w:t xml:space="preserve">            for (var t = [], n = 1; n &lt; arguments.length; n++)</w:t>
      </w:r>
    </w:p>
    <w:p w14:paraId="281517D0" w14:textId="77777777" w:rsidR="005E6A9E" w:rsidRDefault="005E6A9E" w:rsidP="005E6A9E">
      <w:pPr>
        <w:pStyle w:val="Style1"/>
      </w:pPr>
      <w:r>
        <w:t xml:space="preserve">                t[n - 1] = arguments[n];</w:t>
      </w:r>
    </w:p>
    <w:p w14:paraId="4C3F5E9A" w14:textId="77777777" w:rsidR="005E6A9E" w:rsidRDefault="005E6A9E" w:rsidP="005E6A9E">
      <w:pPr>
        <w:pStyle w:val="Style1"/>
      </w:pPr>
      <w:r>
        <w:t xml:space="preserve">            var r = k(t)</w:t>
      </w:r>
    </w:p>
    <w:p w14:paraId="361D2432" w14:textId="77777777" w:rsidR="005E6A9E" w:rsidRDefault="005E6A9E" w:rsidP="005E6A9E">
      <w:pPr>
        <w:pStyle w:val="Style1"/>
      </w:pPr>
      <w:r>
        <w:t xml:space="preserve">              , o = C(e, r);</w:t>
      </w:r>
    </w:p>
    <w:p w14:paraId="17025B5F" w14:textId="77777777" w:rsidR="005E6A9E" w:rsidRDefault="005E6A9E" w:rsidP="005E6A9E">
      <w:pPr>
        <w:pStyle w:val="Style1"/>
      </w:pPr>
      <w:r>
        <w:t xml:space="preserve">            if (o) {</w:t>
      </w:r>
    </w:p>
    <w:p w14:paraId="507810BF" w14:textId="77777777" w:rsidR="005E6A9E" w:rsidRDefault="005E6A9E" w:rsidP="005E6A9E">
      <w:pPr>
        <w:pStyle w:val="Style1"/>
      </w:pPr>
      <w:r>
        <w:t xml:space="preserve">                var a = i.a.getInstance()</w:t>
      </w:r>
    </w:p>
    <w:p w14:paraId="292742EF" w14:textId="77777777" w:rsidR="005E6A9E" w:rsidRDefault="005E6A9E" w:rsidP="005E6A9E">
      <w:pPr>
        <w:pStyle w:val="Style1"/>
      </w:pPr>
      <w:r>
        <w:t xml:space="preserve">                  , s = {</w:t>
      </w:r>
    </w:p>
    <w:p w14:paraId="623F929B" w14:textId="77777777" w:rsidR="005E6A9E" w:rsidRDefault="005E6A9E" w:rsidP="005E6A9E">
      <w:pPr>
        <w:pStyle w:val="Style1"/>
      </w:pPr>
      <w:r>
        <w:t xml:space="preserve">                    className: a.classNameFromKey(o),</w:t>
      </w:r>
    </w:p>
    <w:p w14:paraId="3BE81E99" w14:textId="77777777" w:rsidR="005E6A9E" w:rsidRDefault="005E6A9E" w:rsidP="005E6A9E">
      <w:pPr>
        <w:pStyle w:val="Style1"/>
      </w:pPr>
      <w:r>
        <w:t xml:space="preserve">                    key: o,</w:t>
      </w:r>
    </w:p>
    <w:p w14:paraId="52EAA8B3" w14:textId="77777777" w:rsidR="005E6A9E" w:rsidRDefault="005E6A9E" w:rsidP="005E6A9E">
      <w:pPr>
        <w:pStyle w:val="Style1"/>
      </w:pPr>
      <w:r>
        <w:t xml:space="preserve">                    args: t</w:t>
      </w:r>
    </w:p>
    <w:p w14:paraId="0F56C20F" w14:textId="77777777" w:rsidR="005E6A9E" w:rsidRDefault="005E6A9E" w:rsidP="005E6A9E">
      <w:pPr>
        <w:pStyle w:val="Style1"/>
      </w:pPr>
      <w:r>
        <w:t xml:space="preserve">                };</w:t>
      </w:r>
    </w:p>
    <w:p w14:paraId="0E5F6390" w14:textId="77777777" w:rsidR="005E6A9E" w:rsidRDefault="005E6A9E" w:rsidP="005E6A9E">
      <w:pPr>
        <w:pStyle w:val="Style1"/>
      </w:pPr>
      <w:r>
        <w:t xml:space="preserve">                if (!s.className) {</w:t>
      </w:r>
    </w:p>
    <w:p w14:paraId="7C7B41EF" w14:textId="77777777" w:rsidR="005E6A9E" w:rsidRDefault="005E6A9E" w:rsidP="005E6A9E">
      <w:pPr>
        <w:pStyle w:val="Style1"/>
      </w:pPr>
      <w:r>
        <w:t xml:space="preserve">                    s.className = a.getClassName(b(r));</w:t>
      </w:r>
    </w:p>
    <w:p w14:paraId="1F9D57A0" w14:textId="77777777" w:rsidR="005E6A9E" w:rsidRDefault="005E6A9E" w:rsidP="005E6A9E">
      <w:pPr>
        <w:pStyle w:val="Style1"/>
      </w:pPr>
      <w:r>
        <w:t xml:space="preserve">                    for (var u = [], c = 0, l = r.__order; c &lt; l.length; c++) {</w:t>
      </w:r>
    </w:p>
    <w:p w14:paraId="72375AE1" w14:textId="77777777" w:rsidR="005E6A9E" w:rsidRDefault="005E6A9E" w:rsidP="005E6A9E">
      <w:pPr>
        <w:pStyle w:val="Style1"/>
      </w:pPr>
      <w:r>
        <w:t xml:space="preserve">                        var d = l[c];</w:t>
      </w:r>
    </w:p>
    <w:p w14:paraId="50A66E10" w14:textId="77777777" w:rsidR="005E6A9E" w:rsidRDefault="005E6A9E" w:rsidP="005E6A9E">
      <w:pPr>
        <w:pStyle w:val="Style1"/>
      </w:pPr>
      <w:r>
        <w:t xml:space="preserve">                        u.push(d, S(e, r[d]))</w:t>
      </w:r>
    </w:p>
    <w:p w14:paraId="1BD92D43" w14:textId="77777777" w:rsidR="005E6A9E" w:rsidRDefault="005E6A9E" w:rsidP="005E6A9E">
      <w:pPr>
        <w:pStyle w:val="Style1"/>
      </w:pPr>
      <w:r>
        <w:t xml:space="preserve">                    }</w:t>
      </w:r>
    </w:p>
    <w:p w14:paraId="75AA27D2" w14:textId="77777777" w:rsidR="005E6A9E" w:rsidRDefault="005E6A9E" w:rsidP="005E6A9E">
      <w:pPr>
        <w:pStyle w:val="Style1"/>
      </w:pPr>
      <w:r>
        <w:t xml:space="preserve">                    s.rulesToInsert = u</w:t>
      </w:r>
    </w:p>
    <w:p w14:paraId="1BC6A43E" w14:textId="77777777" w:rsidR="005E6A9E" w:rsidRDefault="005E6A9E" w:rsidP="005E6A9E">
      <w:pPr>
        <w:pStyle w:val="Style1"/>
      </w:pPr>
      <w:r>
        <w:t xml:space="preserve">                }</w:t>
      </w:r>
    </w:p>
    <w:p w14:paraId="2E97A93A" w14:textId="77777777" w:rsidR="005E6A9E" w:rsidRDefault="005E6A9E" w:rsidP="005E6A9E">
      <w:pPr>
        <w:pStyle w:val="Style1"/>
      </w:pPr>
      <w:r>
        <w:t xml:space="preserve">                return s</w:t>
      </w:r>
    </w:p>
    <w:p w14:paraId="0B43F396" w14:textId="77777777" w:rsidR="005E6A9E" w:rsidRDefault="005E6A9E" w:rsidP="005E6A9E">
      <w:pPr>
        <w:pStyle w:val="Style1"/>
      </w:pPr>
      <w:r>
        <w:t xml:space="preserve">            }</w:t>
      </w:r>
    </w:p>
    <w:p w14:paraId="48E468FB" w14:textId="77777777" w:rsidR="005E6A9E" w:rsidRDefault="005E6A9E" w:rsidP="005E6A9E">
      <w:pPr>
        <w:pStyle w:val="Style1"/>
      </w:pPr>
      <w:r>
        <w:t xml:space="preserve">        }</w:t>
      </w:r>
    </w:p>
    <w:p w14:paraId="7D9C3474" w14:textId="77777777" w:rsidR="005E6A9E" w:rsidRDefault="005E6A9E" w:rsidP="005E6A9E">
      <w:pPr>
        <w:pStyle w:val="Style1"/>
      </w:pPr>
      <w:r>
        <w:t xml:space="preserve">        function j(e, t) {</w:t>
      </w:r>
    </w:p>
    <w:p w14:paraId="6C954D16" w14:textId="77777777" w:rsidR="005E6A9E" w:rsidRDefault="005E6A9E" w:rsidP="005E6A9E">
      <w:pPr>
        <w:pStyle w:val="Style1"/>
      </w:pPr>
      <w:r>
        <w:t xml:space="preserve">            void 0 === t &amp;&amp; (t = 1);</w:t>
      </w:r>
    </w:p>
    <w:p w14:paraId="36BB2414" w14:textId="77777777" w:rsidR="005E6A9E" w:rsidRDefault="005E6A9E" w:rsidP="005E6A9E">
      <w:pPr>
        <w:pStyle w:val="Style1"/>
      </w:pPr>
      <w:r>
        <w:t xml:space="preserve">            var n = i.a.getInstance()</w:t>
      </w:r>
    </w:p>
    <w:p w14:paraId="4463DA13" w14:textId="77777777" w:rsidR="005E6A9E" w:rsidRDefault="005E6A9E" w:rsidP="005E6A9E">
      <w:pPr>
        <w:pStyle w:val="Style1"/>
      </w:pPr>
      <w:r>
        <w:t xml:space="preserve">              , r = e.className</w:t>
      </w:r>
    </w:p>
    <w:p w14:paraId="45B1D754" w14:textId="77777777" w:rsidR="005E6A9E" w:rsidRDefault="005E6A9E" w:rsidP="005E6A9E">
      <w:pPr>
        <w:pStyle w:val="Style1"/>
      </w:pPr>
      <w:r>
        <w:t xml:space="preserve">              , o = e.key</w:t>
      </w:r>
    </w:p>
    <w:p w14:paraId="529E95D8" w14:textId="77777777" w:rsidR="005E6A9E" w:rsidRDefault="005E6A9E" w:rsidP="005E6A9E">
      <w:pPr>
        <w:pStyle w:val="Style1"/>
      </w:pPr>
      <w:r>
        <w:t xml:space="preserve">              , a = e.args</w:t>
      </w:r>
    </w:p>
    <w:p w14:paraId="28E761A0" w14:textId="77777777" w:rsidR="005E6A9E" w:rsidRDefault="005E6A9E" w:rsidP="005E6A9E">
      <w:pPr>
        <w:pStyle w:val="Style1"/>
      </w:pPr>
      <w:r>
        <w:t xml:space="preserve">              , s = e.rulesToInsert;</w:t>
      </w:r>
    </w:p>
    <w:p w14:paraId="4F990F04" w14:textId="77777777" w:rsidR="005E6A9E" w:rsidRDefault="005E6A9E" w:rsidP="005E6A9E">
      <w:pPr>
        <w:pStyle w:val="Style1"/>
      </w:pPr>
      <w:r>
        <w:t xml:space="preserve">            if (s) {</w:t>
      </w:r>
    </w:p>
    <w:p w14:paraId="3DE1E8C4" w14:textId="77777777" w:rsidR="005E6A9E" w:rsidRDefault="005E6A9E" w:rsidP="005E6A9E">
      <w:pPr>
        <w:pStyle w:val="Style1"/>
      </w:pPr>
      <w:r>
        <w:t xml:space="preserve">                for (var u = 0; u &lt; s.length; u += 2) {</w:t>
      </w:r>
    </w:p>
    <w:p w14:paraId="1EAB78A7" w14:textId="77777777" w:rsidR="005E6A9E" w:rsidRDefault="005E6A9E" w:rsidP="005E6A9E">
      <w:pPr>
        <w:pStyle w:val="Style1"/>
      </w:pPr>
      <w:r>
        <w:t xml:space="preserve">                    var c = s[u + 1];</w:t>
      </w:r>
    </w:p>
    <w:p w14:paraId="33406327" w14:textId="77777777" w:rsidR="005E6A9E" w:rsidRDefault="005E6A9E" w:rsidP="005E6A9E">
      <w:pPr>
        <w:pStyle w:val="Style1"/>
      </w:pPr>
      <w:r>
        <w:t xml:space="preserve">                    if (c) {</w:t>
      </w:r>
    </w:p>
    <w:p w14:paraId="4828A9C2" w14:textId="77777777" w:rsidR="005E6A9E" w:rsidRDefault="005E6A9E" w:rsidP="005E6A9E">
      <w:pPr>
        <w:pStyle w:val="Style1"/>
      </w:pPr>
      <w:r>
        <w:t xml:space="preserve">                        var l = s[u]</w:t>
      </w:r>
    </w:p>
    <w:p w14:paraId="5B05421B" w14:textId="77777777" w:rsidR="005E6A9E" w:rsidRDefault="005E6A9E" w:rsidP="005E6A9E">
      <w:pPr>
        <w:pStyle w:val="Style1"/>
      </w:pPr>
      <w:r>
        <w:t xml:space="preserve">                          , d = (l = l.replace(/&amp;/g, O("." + e.className, t))) + "{" + c + "}" + (0 === l.indexOf("@") ? "}" : "");</w:t>
      </w:r>
    </w:p>
    <w:p w14:paraId="73C5DC59" w14:textId="77777777" w:rsidR="005E6A9E" w:rsidRDefault="005E6A9E" w:rsidP="005E6A9E">
      <w:pPr>
        <w:pStyle w:val="Style1"/>
      </w:pPr>
      <w:r>
        <w:t xml:space="preserve">                        n.insertRule(d)</w:t>
      </w:r>
    </w:p>
    <w:p w14:paraId="08A33AAC" w14:textId="77777777" w:rsidR="005E6A9E" w:rsidRDefault="005E6A9E" w:rsidP="005E6A9E">
      <w:pPr>
        <w:pStyle w:val="Style1"/>
      </w:pPr>
      <w:r>
        <w:t xml:space="preserve">                    }</w:t>
      </w:r>
    </w:p>
    <w:p w14:paraId="790E812B" w14:textId="77777777" w:rsidR="005E6A9E" w:rsidRDefault="005E6A9E" w:rsidP="005E6A9E">
      <w:pPr>
        <w:pStyle w:val="Style1"/>
      </w:pPr>
      <w:r>
        <w:t xml:space="preserve">                }</w:t>
      </w:r>
    </w:p>
    <w:p w14:paraId="3C7E40AA" w14:textId="77777777" w:rsidR="005E6A9E" w:rsidRDefault="005E6A9E" w:rsidP="005E6A9E">
      <w:pPr>
        <w:pStyle w:val="Style1"/>
      </w:pPr>
      <w:r>
        <w:t xml:space="preserve">                n.cacheClassName(r, o, a, s)</w:t>
      </w:r>
    </w:p>
    <w:p w14:paraId="52837EEA" w14:textId="77777777" w:rsidR="005E6A9E" w:rsidRDefault="005E6A9E" w:rsidP="005E6A9E">
      <w:pPr>
        <w:pStyle w:val="Style1"/>
      </w:pPr>
      <w:r>
        <w:t xml:space="preserve">            }</w:t>
      </w:r>
    </w:p>
    <w:p w14:paraId="19A8C9F3" w14:textId="77777777" w:rsidR="005E6A9E" w:rsidRDefault="005E6A9E" w:rsidP="005E6A9E">
      <w:pPr>
        <w:pStyle w:val="Style1"/>
      </w:pPr>
      <w:r>
        <w:t xml:space="preserve">        }</w:t>
      </w:r>
    </w:p>
    <w:p w14:paraId="7B583B2D" w14:textId="77777777" w:rsidR="005E6A9E" w:rsidRDefault="005E6A9E" w:rsidP="005E6A9E">
      <w:pPr>
        <w:pStyle w:val="Style1"/>
      </w:pPr>
      <w:r>
        <w:t xml:space="preserve">        function B(e) {</w:t>
      </w:r>
    </w:p>
    <w:p w14:paraId="02E32DA1" w14:textId="77777777" w:rsidR="005E6A9E" w:rsidRDefault="005E6A9E" w:rsidP="005E6A9E">
      <w:pPr>
        <w:pStyle w:val="Style1"/>
      </w:pPr>
      <w:r>
        <w:t xml:space="preserve">            for (var t = [], n = 1; n &lt; arguments.length; n++)</w:t>
      </w:r>
    </w:p>
    <w:p w14:paraId="605A2BC3" w14:textId="77777777" w:rsidR="005E6A9E" w:rsidRDefault="005E6A9E" w:rsidP="005E6A9E">
      <w:pPr>
        <w:pStyle w:val="Style1"/>
      </w:pPr>
      <w:r>
        <w:t xml:space="preserve">                t[n - 1] = arguments[n];</w:t>
      </w:r>
    </w:p>
    <w:p w14:paraId="7E4DD378" w14:textId="77777777" w:rsidR="005E6A9E" w:rsidRDefault="005E6A9E" w:rsidP="005E6A9E">
      <w:pPr>
        <w:pStyle w:val="Style1"/>
      </w:pPr>
      <w:r>
        <w:t xml:space="preserve">            var r = I.apply(void 0, Object(o.__spreadArrays)([e], t));</w:t>
      </w:r>
    </w:p>
    <w:p w14:paraId="0AB6AE90" w14:textId="77777777" w:rsidR="005E6A9E" w:rsidRDefault="005E6A9E" w:rsidP="005E6A9E">
      <w:pPr>
        <w:pStyle w:val="Style1"/>
      </w:pPr>
      <w:r>
        <w:t xml:space="preserve">            return r ? (j(r, e.specificityMultiplier),</w:t>
      </w:r>
    </w:p>
    <w:p w14:paraId="1D53897B" w14:textId="77777777" w:rsidR="005E6A9E" w:rsidRDefault="005E6A9E" w:rsidP="005E6A9E">
      <w:pPr>
        <w:pStyle w:val="Style1"/>
      </w:pPr>
      <w:r>
        <w:t xml:space="preserve">            r.className) : ""</w:t>
      </w:r>
    </w:p>
    <w:p w14:paraId="28CDEBE2" w14:textId="77777777" w:rsidR="005E6A9E" w:rsidRDefault="005E6A9E" w:rsidP="005E6A9E">
      <w:pPr>
        <w:pStyle w:val="Style1"/>
      </w:pPr>
      <w:r>
        <w:t xml:space="preserve">        }</w:t>
      </w:r>
    </w:p>
    <w:p w14:paraId="7EDEF96A" w14:textId="77777777" w:rsidR="005E6A9E" w:rsidRDefault="005E6A9E" w:rsidP="005E6A9E">
      <w:pPr>
        <w:pStyle w:val="Style1"/>
      </w:pPr>
      <w:r>
        <w:t xml:space="preserve">    },</w:t>
      </w:r>
    </w:p>
    <w:p w14:paraId="4B13602D" w14:textId="77777777" w:rsidR="005E6A9E" w:rsidRDefault="005E6A9E" w:rsidP="005E6A9E">
      <w:pPr>
        <w:pStyle w:val="Style1"/>
      </w:pPr>
      <w:r>
        <w:t xml:space="preserve">    "6lTN": function(e, t, n) {</w:t>
      </w:r>
    </w:p>
    <w:p w14:paraId="415D842D" w14:textId="77777777" w:rsidR="005E6A9E" w:rsidRDefault="005E6A9E" w:rsidP="005E6A9E">
      <w:pPr>
        <w:pStyle w:val="Style1"/>
      </w:pPr>
      <w:r>
        <w:t xml:space="preserve">        "use strict";</w:t>
      </w:r>
    </w:p>
    <w:p w14:paraId="3BA4866B" w14:textId="77777777" w:rsidR="005E6A9E" w:rsidRDefault="005E6A9E" w:rsidP="005E6A9E">
      <w:pPr>
        <w:pStyle w:val="Style1"/>
      </w:pPr>
      <w:r>
        <w:t xml:space="preserve">        n.d(t, "a", (function() {</w:t>
      </w:r>
    </w:p>
    <w:p w14:paraId="31C58912" w14:textId="77777777" w:rsidR="005E6A9E" w:rsidRDefault="005E6A9E" w:rsidP="005E6A9E">
      <w:pPr>
        <w:pStyle w:val="Style1"/>
      </w:pPr>
      <w:r>
        <w:t xml:space="preserve">            return o</w:t>
      </w:r>
    </w:p>
    <w:p w14:paraId="022834FC" w14:textId="77777777" w:rsidR="005E6A9E" w:rsidRDefault="005E6A9E" w:rsidP="005E6A9E">
      <w:pPr>
        <w:pStyle w:val="Style1"/>
      </w:pPr>
      <w:r>
        <w:t xml:space="preserve">        }</w:t>
      </w:r>
    </w:p>
    <w:p w14:paraId="5B8558EC" w14:textId="77777777" w:rsidR="005E6A9E" w:rsidRDefault="005E6A9E" w:rsidP="005E6A9E">
      <w:pPr>
        <w:pStyle w:val="Style1"/>
      </w:pPr>
      <w:r>
        <w:t xml:space="preserve">        ));</w:t>
      </w:r>
    </w:p>
    <w:p w14:paraId="25B14A7A" w14:textId="77777777" w:rsidR="005E6A9E" w:rsidRDefault="005E6A9E" w:rsidP="005E6A9E">
      <w:pPr>
        <w:pStyle w:val="Style1"/>
      </w:pPr>
      <w:r>
        <w:t xml:space="preserve">        var r = n("QjXU");</w:t>
      </w:r>
    </w:p>
    <w:p w14:paraId="1D82F4A7" w14:textId="77777777" w:rsidR="005E6A9E" w:rsidRDefault="005E6A9E" w:rsidP="005E6A9E">
      <w:pPr>
        <w:pStyle w:val="Style1"/>
      </w:pPr>
      <w:r>
        <w:t xml:space="preserve">        function o() {</w:t>
      </w:r>
    </w:p>
    <w:p w14:paraId="43F06556" w14:textId="77777777" w:rsidR="005E6A9E" w:rsidRDefault="005E6A9E" w:rsidP="005E6A9E">
      <w:pPr>
        <w:pStyle w:val="Style1"/>
      </w:pPr>
      <w:r>
        <w:t xml:space="preserve">            for (var e = [], t = 0; t &lt; arguments.length; t++)</w:t>
      </w:r>
    </w:p>
    <w:p w14:paraId="786C76B2" w14:textId="77777777" w:rsidR="005E6A9E" w:rsidRDefault="005E6A9E" w:rsidP="005E6A9E">
      <w:pPr>
        <w:pStyle w:val="Style1"/>
      </w:pPr>
      <w:r>
        <w:t xml:space="preserve">                e[t] = arguments[t];</w:t>
      </w:r>
    </w:p>
    <w:p w14:paraId="74127E6D" w14:textId="77777777" w:rsidR="005E6A9E" w:rsidRDefault="005E6A9E" w:rsidP="005E6A9E">
      <w:pPr>
        <w:pStyle w:val="Style1"/>
      </w:pPr>
      <w:r>
        <w:t xml:space="preserve">            if (e &amp;&amp; 1 === e.length &amp;&amp; e[0] &amp;&amp; !e[0].subComponentStyles)</w:t>
      </w:r>
    </w:p>
    <w:p w14:paraId="04890DDE" w14:textId="77777777" w:rsidR="005E6A9E" w:rsidRDefault="005E6A9E" w:rsidP="005E6A9E">
      <w:pPr>
        <w:pStyle w:val="Style1"/>
      </w:pPr>
      <w:r>
        <w:t xml:space="preserve">                return e[0];</w:t>
      </w:r>
    </w:p>
    <w:p w14:paraId="18E5B147" w14:textId="77777777" w:rsidR="005E6A9E" w:rsidRDefault="005E6A9E" w:rsidP="005E6A9E">
      <w:pPr>
        <w:pStyle w:val="Style1"/>
      </w:pPr>
      <w:r>
        <w:t xml:space="preserve">            for (var n = {}, i = {}, a = 0, s = e; a &lt; s.length; a++) {</w:t>
      </w:r>
    </w:p>
    <w:p w14:paraId="3ECEAA0A" w14:textId="77777777" w:rsidR="005E6A9E" w:rsidRDefault="005E6A9E" w:rsidP="005E6A9E">
      <w:pPr>
        <w:pStyle w:val="Style1"/>
      </w:pPr>
      <w:r>
        <w:t xml:space="preserve">                var u = s[a];</w:t>
      </w:r>
    </w:p>
    <w:p w14:paraId="195E12C8" w14:textId="77777777" w:rsidR="005E6A9E" w:rsidRDefault="005E6A9E" w:rsidP="005E6A9E">
      <w:pPr>
        <w:pStyle w:val="Style1"/>
      </w:pPr>
      <w:r>
        <w:t xml:space="preserve">                if (u)</w:t>
      </w:r>
    </w:p>
    <w:p w14:paraId="490351A1" w14:textId="77777777" w:rsidR="005E6A9E" w:rsidRDefault="005E6A9E" w:rsidP="005E6A9E">
      <w:pPr>
        <w:pStyle w:val="Style1"/>
      </w:pPr>
      <w:r>
        <w:t xml:space="preserve">                    for (var c in u)</w:t>
      </w:r>
    </w:p>
    <w:p w14:paraId="1F5F7890" w14:textId="77777777" w:rsidR="005E6A9E" w:rsidRDefault="005E6A9E" w:rsidP="005E6A9E">
      <w:pPr>
        <w:pStyle w:val="Style1"/>
      </w:pPr>
      <w:r>
        <w:t xml:space="preserve">                        if (u.hasOwnProperty(c)) {</w:t>
      </w:r>
    </w:p>
    <w:p w14:paraId="2CA0F572" w14:textId="77777777" w:rsidR="005E6A9E" w:rsidRDefault="005E6A9E" w:rsidP="005E6A9E">
      <w:pPr>
        <w:pStyle w:val="Style1"/>
      </w:pPr>
      <w:r>
        <w:t xml:space="preserve">                            if ("subComponentStyles" === c &amp;&amp; void 0 !== u.subComponentStyles) {</w:t>
      </w:r>
    </w:p>
    <w:p w14:paraId="35F4D4AE" w14:textId="77777777" w:rsidR="005E6A9E" w:rsidRDefault="005E6A9E" w:rsidP="005E6A9E">
      <w:pPr>
        <w:pStyle w:val="Style1"/>
      </w:pPr>
      <w:r>
        <w:t xml:space="preserve">                                var l = u.subComponentStyles;</w:t>
      </w:r>
    </w:p>
    <w:p w14:paraId="0C8FEEE1" w14:textId="77777777" w:rsidR="005E6A9E" w:rsidRDefault="005E6A9E" w:rsidP="005E6A9E">
      <w:pPr>
        <w:pStyle w:val="Style1"/>
      </w:pPr>
      <w:r>
        <w:t xml:space="preserve">                                for (var d in l)</w:t>
      </w:r>
    </w:p>
    <w:p w14:paraId="08CBF526" w14:textId="77777777" w:rsidR="005E6A9E" w:rsidRDefault="005E6A9E" w:rsidP="005E6A9E">
      <w:pPr>
        <w:pStyle w:val="Style1"/>
      </w:pPr>
      <w:r>
        <w:t xml:space="preserve">                                    l.hasOwnProperty(d) &amp;&amp; (i.hasOwnProperty(d) ? i[d].push(l[d]) : i[d] = [l[d]]);</w:t>
      </w:r>
    </w:p>
    <w:p w14:paraId="13886A41" w14:textId="77777777" w:rsidR="005E6A9E" w:rsidRDefault="005E6A9E" w:rsidP="005E6A9E">
      <w:pPr>
        <w:pStyle w:val="Style1"/>
      </w:pPr>
      <w:r>
        <w:t xml:space="preserve">                                continue</w:t>
      </w:r>
    </w:p>
    <w:p w14:paraId="736102F9" w14:textId="77777777" w:rsidR="005E6A9E" w:rsidRDefault="005E6A9E" w:rsidP="005E6A9E">
      <w:pPr>
        <w:pStyle w:val="Style1"/>
      </w:pPr>
      <w:r>
        <w:t xml:space="preserve">                            }</w:t>
      </w:r>
    </w:p>
    <w:p w14:paraId="6BBBEF9C" w14:textId="77777777" w:rsidR="005E6A9E" w:rsidRDefault="005E6A9E" w:rsidP="005E6A9E">
      <w:pPr>
        <w:pStyle w:val="Style1"/>
      </w:pPr>
      <w:r>
        <w:t xml:space="preserve">                            var f = n[c]</w:t>
      </w:r>
    </w:p>
    <w:p w14:paraId="23E415E8" w14:textId="77777777" w:rsidR="005E6A9E" w:rsidRDefault="005E6A9E" w:rsidP="005E6A9E">
      <w:pPr>
        <w:pStyle w:val="Style1"/>
      </w:pPr>
      <w:r>
        <w:t xml:space="preserve">                              , g = u[c];</w:t>
      </w:r>
    </w:p>
    <w:p w14:paraId="00291DDB" w14:textId="77777777" w:rsidR="005E6A9E" w:rsidRDefault="005E6A9E" w:rsidP="005E6A9E">
      <w:pPr>
        <w:pStyle w:val="Style1"/>
      </w:pPr>
      <w:r>
        <w:t xml:space="preserve">                            n[c] = void 0 === f ? g : Object(r.__spreadArrays)(Array.isArray(f) ? f : [f], Array.isArray(g) ? g : [g])</w:t>
      </w:r>
    </w:p>
    <w:p w14:paraId="446B135B" w14:textId="77777777" w:rsidR="005E6A9E" w:rsidRDefault="005E6A9E" w:rsidP="005E6A9E">
      <w:pPr>
        <w:pStyle w:val="Style1"/>
      </w:pPr>
      <w:r>
        <w:t xml:space="preserve">                        }</w:t>
      </w:r>
    </w:p>
    <w:p w14:paraId="5AD257C2" w14:textId="77777777" w:rsidR="005E6A9E" w:rsidRDefault="005E6A9E" w:rsidP="005E6A9E">
      <w:pPr>
        <w:pStyle w:val="Style1"/>
      </w:pPr>
      <w:r>
        <w:t xml:space="preserve">            }</w:t>
      </w:r>
    </w:p>
    <w:p w14:paraId="527DA390" w14:textId="77777777" w:rsidR="005E6A9E" w:rsidRDefault="005E6A9E" w:rsidP="005E6A9E">
      <w:pPr>
        <w:pStyle w:val="Style1"/>
      </w:pPr>
      <w:r>
        <w:t xml:space="preserve">            if (Object.keys(i).length &gt; 0) {</w:t>
      </w:r>
    </w:p>
    <w:p w14:paraId="38F8AF58" w14:textId="77777777" w:rsidR="005E6A9E" w:rsidRDefault="005E6A9E" w:rsidP="005E6A9E">
      <w:pPr>
        <w:pStyle w:val="Style1"/>
      </w:pPr>
      <w:r>
        <w:t xml:space="preserve">                n.subComponentStyles = {};</w:t>
      </w:r>
    </w:p>
    <w:p w14:paraId="376B8941" w14:textId="77777777" w:rsidR="005E6A9E" w:rsidRDefault="005E6A9E" w:rsidP="005E6A9E">
      <w:pPr>
        <w:pStyle w:val="Style1"/>
      </w:pPr>
      <w:r>
        <w:t xml:space="preserve">                var p = n.subComponentStyles</w:t>
      </w:r>
    </w:p>
    <w:p w14:paraId="337D44A0" w14:textId="77777777" w:rsidR="005E6A9E" w:rsidRDefault="005E6A9E" w:rsidP="005E6A9E">
      <w:pPr>
        <w:pStyle w:val="Style1"/>
      </w:pPr>
      <w:r>
        <w:t xml:space="preserve">                  , m = function(e) {</w:t>
      </w:r>
    </w:p>
    <w:p w14:paraId="67BE88F0" w14:textId="77777777" w:rsidR="005E6A9E" w:rsidRDefault="005E6A9E" w:rsidP="005E6A9E">
      <w:pPr>
        <w:pStyle w:val="Style1"/>
      </w:pPr>
      <w:r>
        <w:t xml:space="preserve">                    if (i.hasOwnProperty(e)) {</w:t>
      </w:r>
    </w:p>
    <w:p w14:paraId="13983EB9" w14:textId="77777777" w:rsidR="005E6A9E" w:rsidRDefault="005E6A9E" w:rsidP="005E6A9E">
      <w:pPr>
        <w:pStyle w:val="Style1"/>
      </w:pPr>
      <w:r>
        <w:t xml:space="preserve">                        var t = i[e];</w:t>
      </w:r>
    </w:p>
    <w:p w14:paraId="52AB0963" w14:textId="77777777" w:rsidR="005E6A9E" w:rsidRDefault="005E6A9E" w:rsidP="005E6A9E">
      <w:pPr>
        <w:pStyle w:val="Style1"/>
      </w:pPr>
      <w:r>
        <w:t xml:space="preserve">                        p[e] = function(e) {</w:t>
      </w:r>
    </w:p>
    <w:p w14:paraId="0693EE10" w14:textId="77777777" w:rsidR="005E6A9E" w:rsidRDefault="005E6A9E" w:rsidP="005E6A9E">
      <w:pPr>
        <w:pStyle w:val="Style1"/>
      </w:pPr>
      <w:r>
        <w:t xml:space="preserve">                            return o.apply(void 0, t.map((function(t) {</w:t>
      </w:r>
    </w:p>
    <w:p w14:paraId="7420A025" w14:textId="77777777" w:rsidR="005E6A9E" w:rsidRDefault="005E6A9E" w:rsidP="005E6A9E">
      <w:pPr>
        <w:pStyle w:val="Style1"/>
      </w:pPr>
      <w:r>
        <w:t xml:space="preserve">                                return "function" == typeof t ? t(e) : t</w:t>
      </w:r>
    </w:p>
    <w:p w14:paraId="22AC9E75" w14:textId="77777777" w:rsidR="005E6A9E" w:rsidRDefault="005E6A9E" w:rsidP="005E6A9E">
      <w:pPr>
        <w:pStyle w:val="Style1"/>
      </w:pPr>
      <w:r>
        <w:t xml:space="preserve">                            }</w:t>
      </w:r>
    </w:p>
    <w:p w14:paraId="5347C173" w14:textId="77777777" w:rsidR="005E6A9E" w:rsidRDefault="005E6A9E" w:rsidP="005E6A9E">
      <w:pPr>
        <w:pStyle w:val="Style1"/>
      </w:pPr>
      <w:r>
        <w:t xml:space="preserve">                            )))</w:t>
      </w:r>
    </w:p>
    <w:p w14:paraId="02D5358B" w14:textId="77777777" w:rsidR="005E6A9E" w:rsidRDefault="005E6A9E" w:rsidP="005E6A9E">
      <w:pPr>
        <w:pStyle w:val="Style1"/>
      </w:pPr>
      <w:r>
        <w:t xml:space="preserve">                        }</w:t>
      </w:r>
    </w:p>
    <w:p w14:paraId="4873C407" w14:textId="77777777" w:rsidR="005E6A9E" w:rsidRDefault="005E6A9E" w:rsidP="005E6A9E">
      <w:pPr>
        <w:pStyle w:val="Style1"/>
      </w:pPr>
      <w:r>
        <w:t xml:space="preserve">                    }</w:t>
      </w:r>
    </w:p>
    <w:p w14:paraId="1C3412AB" w14:textId="77777777" w:rsidR="005E6A9E" w:rsidRDefault="005E6A9E" w:rsidP="005E6A9E">
      <w:pPr>
        <w:pStyle w:val="Style1"/>
      </w:pPr>
      <w:r>
        <w:t xml:space="preserve">                };</w:t>
      </w:r>
    </w:p>
    <w:p w14:paraId="14BCF79A" w14:textId="77777777" w:rsidR="005E6A9E" w:rsidRDefault="005E6A9E" w:rsidP="005E6A9E">
      <w:pPr>
        <w:pStyle w:val="Style1"/>
      </w:pPr>
      <w:r>
        <w:t xml:space="preserve">                for (var d in i)</w:t>
      </w:r>
    </w:p>
    <w:p w14:paraId="30737B61" w14:textId="77777777" w:rsidR="005E6A9E" w:rsidRDefault="005E6A9E" w:rsidP="005E6A9E">
      <w:pPr>
        <w:pStyle w:val="Style1"/>
      </w:pPr>
      <w:r>
        <w:t xml:space="preserve">                    m(d)</w:t>
      </w:r>
    </w:p>
    <w:p w14:paraId="59510710" w14:textId="77777777" w:rsidR="005E6A9E" w:rsidRDefault="005E6A9E" w:rsidP="005E6A9E">
      <w:pPr>
        <w:pStyle w:val="Style1"/>
      </w:pPr>
      <w:r>
        <w:t xml:space="preserve">            }</w:t>
      </w:r>
    </w:p>
    <w:p w14:paraId="1488CDF4" w14:textId="77777777" w:rsidR="005E6A9E" w:rsidRDefault="005E6A9E" w:rsidP="005E6A9E">
      <w:pPr>
        <w:pStyle w:val="Style1"/>
      </w:pPr>
      <w:r>
        <w:t xml:space="preserve">            return n</w:t>
      </w:r>
    </w:p>
    <w:p w14:paraId="5F51B4A6" w14:textId="77777777" w:rsidR="005E6A9E" w:rsidRDefault="005E6A9E" w:rsidP="005E6A9E">
      <w:pPr>
        <w:pStyle w:val="Style1"/>
      </w:pPr>
      <w:r>
        <w:t xml:space="preserve">        }</w:t>
      </w:r>
    </w:p>
    <w:p w14:paraId="5C8C282F" w14:textId="77777777" w:rsidR="005E6A9E" w:rsidRDefault="005E6A9E" w:rsidP="005E6A9E">
      <w:pPr>
        <w:pStyle w:val="Style1"/>
      </w:pPr>
      <w:r>
        <w:t xml:space="preserve">    },</w:t>
      </w:r>
    </w:p>
    <w:p w14:paraId="07EE71CA" w14:textId="77777777" w:rsidR="005E6A9E" w:rsidRDefault="005E6A9E" w:rsidP="005E6A9E">
      <w:pPr>
        <w:pStyle w:val="Style1"/>
      </w:pPr>
      <w:r>
        <w:t xml:space="preserve">    "9BBl": function(e, t, n) {</w:t>
      </w:r>
    </w:p>
    <w:p w14:paraId="618FF646" w14:textId="77777777" w:rsidR="005E6A9E" w:rsidRDefault="005E6A9E" w:rsidP="005E6A9E">
      <w:pPr>
        <w:pStyle w:val="Style1"/>
      </w:pPr>
      <w:r>
        <w:t xml:space="preserve">        "use strict";</w:t>
      </w:r>
    </w:p>
    <w:p w14:paraId="6AE7B57E" w14:textId="77777777" w:rsidR="005E6A9E" w:rsidRDefault="005E6A9E" w:rsidP="005E6A9E">
      <w:pPr>
        <w:pStyle w:val="Style1"/>
      </w:pPr>
      <w:r>
        <w:t xml:space="preserve">        n.d(t, "a", (function() {</w:t>
      </w:r>
    </w:p>
    <w:p w14:paraId="562A8959" w14:textId="77777777" w:rsidR="005E6A9E" w:rsidRDefault="005E6A9E" w:rsidP="005E6A9E">
      <w:pPr>
        <w:pStyle w:val="Style1"/>
      </w:pPr>
      <w:r>
        <w:t xml:space="preserve">            return l</w:t>
      </w:r>
    </w:p>
    <w:p w14:paraId="38E40ECC" w14:textId="77777777" w:rsidR="005E6A9E" w:rsidRDefault="005E6A9E" w:rsidP="005E6A9E">
      <w:pPr>
        <w:pStyle w:val="Style1"/>
      </w:pPr>
      <w:r>
        <w:t xml:space="preserve">        }</w:t>
      </w:r>
    </w:p>
    <w:p w14:paraId="20187E6E" w14:textId="77777777" w:rsidR="005E6A9E" w:rsidRDefault="005E6A9E" w:rsidP="005E6A9E">
      <w:pPr>
        <w:pStyle w:val="Style1"/>
      </w:pPr>
      <w:r>
        <w:t xml:space="preserve">        ));</w:t>
      </w:r>
    </w:p>
    <w:p w14:paraId="66B6FF07" w14:textId="77777777" w:rsidR="005E6A9E" w:rsidRDefault="005E6A9E" w:rsidP="005E6A9E">
      <w:pPr>
        <w:pStyle w:val="Style1"/>
      </w:pPr>
      <w:r>
        <w:t xml:space="preserve">        var r = n("jhLx")</w:t>
      </w:r>
    </w:p>
    <w:p w14:paraId="15628ACF" w14:textId="77777777" w:rsidR="005E6A9E" w:rsidRDefault="005E6A9E" w:rsidP="005E6A9E">
      <w:pPr>
        <w:pStyle w:val="Style1"/>
      </w:pPr>
      <w:r>
        <w:t xml:space="preserve">          , o = !1</w:t>
      </w:r>
    </w:p>
    <w:p w14:paraId="0073E3D2" w14:textId="77777777" w:rsidR="005E6A9E" w:rsidRDefault="005E6A9E" w:rsidP="005E6A9E">
      <w:pPr>
        <w:pStyle w:val="Style1"/>
      </w:pPr>
      <w:r>
        <w:t xml:space="preserve">          , i = 0</w:t>
      </w:r>
    </w:p>
    <w:p w14:paraId="78F7A0BD" w14:textId="77777777" w:rsidR="005E6A9E" w:rsidRDefault="005E6A9E" w:rsidP="005E6A9E">
      <w:pPr>
        <w:pStyle w:val="Style1"/>
      </w:pPr>
      <w:r>
        <w:t xml:space="preserve">          , a = {</w:t>
      </w:r>
    </w:p>
    <w:p w14:paraId="4EDE6E5E" w14:textId="77777777" w:rsidR="005E6A9E" w:rsidRDefault="005E6A9E" w:rsidP="005E6A9E">
      <w:pPr>
        <w:pStyle w:val="Style1"/>
      </w:pPr>
      <w:r>
        <w:t xml:space="preserve">            empty: !0</w:t>
      </w:r>
    </w:p>
    <w:p w14:paraId="463CED55" w14:textId="77777777" w:rsidR="005E6A9E" w:rsidRDefault="005E6A9E" w:rsidP="005E6A9E">
      <w:pPr>
        <w:pStyle w:val="Style1"/>
      </w:pPr>
      <w:r>
        <w:t xml:space="preserve">        }</w:t>
      </w:r>
    </w:p>
    <w:p w14:paraId="2A699FE9" w14:textId="77777777" w:rsidR="005E6A9E" w:rsidRDefault="005E6A9E" w:rsidP="005E6A9E">
      <w:pPr>
        <w:pStyle w:val="Style1"/>
      </w:pPr>
      <w:r>
        <w:t xml:space="preserve">          , s = {}</w:t>
      </w:r>
    </w:p>
    <w:p w14:paraId="312872CE" w14:textId="77777777" w:rsidR="005E6A9E" w:rsidRDefault="005E6A9E" w:rsidP="005E6A9E">
      <w:pPr>
        <w:pStyle w:val="Style1"/>
      </w:pPr>
      <w:r>
        <w:t xml:space="preserve">          , u = "undefined" == typeof WeakMap ? null : WeakMap;</w:t>
      </w:r>
    </w:p>
    <w:p w14:paraId="77C91569" w14:textId="77777777" w:rsidR="005E6A9E" w:rsidRDefault="005E6A9E" w:rsidP="005E6A9E">
      <w:pPr>
        <w:pStyle w:val="Style1"/>
      </w:pPr>
      <w:r>
        <w:t xml:space="preserve">        function c() {</w:t>
      </w:r>
    </w:p>
    <w:p w14:paraId="78474F68" w14:textId="77777777" w:rsidR="005E6A9E" w:rsidRDefault="005E6A9E" w:rsidP="005E6A9E">
      <w:pPr>
        <w:pStyle w:val="Style1"/>
      </w:pPr>
      <w:r>
        <w:t xml:space="preserve">            i++</w:t>
      </w:r>
    </w:p>
    <w:p w14:paraId="62BE4922" w14:textId="77777777" w:rsidR="005E6A9E" w:rsidRDefault="005E6A9E" w:rsidP="005E6A9E">
      <w:pPr>
        <w:pStyle w:val="Style1"/>
      </w:pPr>
      <w:r>
        <w:t xml:space="preserve">        }</w:t>
      </w:r>
    </w:p>
    <w:p w14:paraId="39087D09" w14:textId="77777777" w:rsidR="005E6A9E" w:rsidRDefault="005E6A9E" w:rsidP="005E6A9E">
      <w:pPr>
        <w:pStyle w:val="Style1"/>
      </w:pPr>
      <w:r>
        <w:t xml:space="preserve">        function l(e, t, n) {</w:t>
      </w:r>
    </w:p>
    <w:p w14:paraId="15B19A63" w14:textId="77777777" w:rsidR="005E6A9E" w:rsidRDefault="005E6A9E" w:rsidP="005E6A9E">
      <w:pPr>
        <w:pStyle w:val="Style1"/>
      </w:pPr>
      <w:r>
        <w:t xml:space="preserve">            if (void 0 === t &amp;&amp; (t = 100),</w:t>
      </w:r>
    </w:p>
    <w:p w14:paraId="597C92D1" w14:textId="77777777" w:rsidR="005E6A9E" w:rsidRDefault="005E6A9E" w:rsidP="005E6A9E">
      <w:pPr>
        <w:pStyle w:val="Style1"/>
      </w:pPr>
      <w:r>
        <w:t xml:space="preserve">            void 0 === n &amp;&amp; (n = !1),</w:t>
      </w:r>
    </w:p>
    <w:p w14:paraId="1B194760" w14:textId="77777777" w:rsidR="005E6A9E" w:rsidRDefault="005E6A9E" w:rsidP="005E6A9E">
      <w:pPr>
        <w:pStyle w:val="Style1"/>
      </w:pPr>
      <w:r>
        <w:t xml:space="preserve">            !u)</w:t>
      </w:r>
    </w:p>
    <w:p w14:paraId="33D3F37C" w14:textId="77777777" w:rsidR="005E6A9E" w:rsidRDefault="005E6A9E" w:rsidP="005E6A9E">
      <w:pPr>
        <w:pStyle w:val="Style1"/>
      </w:pPr>
      <w:r>
        <w:t xml:space="preserve">                return e;</w:t>
      </w:r>
    </w:p>
    <w:p w14:paraId="6530AC11" w14:textId="77777777" w:rsidR="005E6A9E" w:rsidRDefault="005E6A9E" w:rsidP="005E6A9E">
      <w:pPr>
        <w:pStyle w:val="Style1"/>
      </w:pPr>
      <w:r>
        <w:t xml:space="preserve">            if (!o) {</w:t>
      </w:r>
    </w:p>
    <w:p w14:paraId="17460815" w14:textId="77777777" w:rsidR="005E6A9E" w:rsidRDefault="005E6A9E" w:rsidP="005E6A9E">
      <w:pPr>
        <w:pStyle w:val="Style1"/>
      </w:pPr>
      <w:r>
        <w:t xml:space="preserve">                var a = r.a.getInstance();</w:t>
      </w:r>
    </w:p>
    <w:p w14:paraId="74B0C36D" w14:textId="77777777" w:rsidR="005E6A9E" w:rsidRDefault="005E6A9E" w:rsidP="005E6A9E">
      <w:pPr>
        <w:pStyle w:val="Style1"/>
      </w:pPr>
      <w:r>
        <w:t xml:space="preserve">                a &amp;&amp; a.onReset &amp;&amp; r.a.getInstance().onReset(c),</w:t>
      </w:r>
    </w:p>
    <w:p w14:paraId="3C461679" w14:textId="77777777" w:rsidR="005E6A9E" w:rsidRDefault="005E6A9E" w:rsidP="005E6A9E">
      <w:pPr>
        <w:pStyle w:val="Style1"/>
      </w:pPr>
      <w:r>
        <w:t xml:space="preserve">                o = !0</w:t>
      </w:r>
    </w:p>
    <w:p w14:paraId="67D8ECC2" w14:textId="77777777" w:rsidR="005E6A9E" w:rsidRDefault="005E6A9E" w:rsidP="005E6A9E">
      <w:pPr>
        <w:pStyle w:val="Style1"/>
      </w:pPr>
      <w:r>
        <w:t xml:space="preserve">            }</w:t>
      </w:r>
    </w:p>
    <w:p w14:paraId="07FFAF4A" w14:textId="77777777" w:rsidR="005E6A9E" w:rsidRDefault="005E6A9E" w:rsidP="005E6A9E">
      <w:pPr>
        <w:pStyle w:val="Style1"/>
      </w:pPr>
      <w:r>
        <w:t xml:space="preserve">            var s, l = 0, g = i;</w:t>
      </w:r>
    </w:p>
    <w:p w14:paraId="76F45111" w14:textId="77777777" w:rsidR="005E6A9E" w:rsidRDefault="005E6A9E" w:rsidP="005E6A9E">
      <w:pPr>
        <w:pStyle w:val="Style1"/>
      </w:pPr>
      <w:r>
        <w:t xml:space="preserve">            return function() {</w:t>
      </w:r>
    </w:p>
    <w:p w14:paraId="15D6F94E" w14:textId="77777777" w:rsidR="005E6A9E" w:rsidRDefault="005E6A9E" w:rsidP="005E6A9E">
      <w:pPr>
        <w:pStyle w:val="Style1"/>
      </w:pPr>
      <w:r>
        <w:t xml:space="preserve">                for (var r = [], o = 0; o &lt; arguments.length; o++)</w:t>
      </w:r>
    </w:p>
    <w:p w14:paraId="7326F030" w14:textId="77777777" w:rsidR="005E6A9E" w:rsidRDefault="005E6A9E" w:rsidP="005E6A9E">
      <w:pPr>
        <w:pStyle w:val="Style1"/>
      </w:pPr>
      <w:r>
        <w:t xml:space="preserve">                    r[o] = arguments[o];</w:t>
      </w:r>
    </w:p>
    <w:p w14:paraId="37D94CE3" w14:textId="77777777" w:rsidR="005E6A9E" w:rsidRDefault="005E6A9E" w:rsidP="005E6A9E">
      <w:pPr>
        <w:pStyle w:val="Style1"/>
      </w:pPr>
      <w:r>
        <w:t xml:space="preserve">                var a = s;</w:t>
      </w:r>
    </w:p>
    <w:p w14:paraId="2667663A" w14:textId="77777777" w:rsidR="005E6A9E" w:rsidRDefault="005E6A9E" w:rsidP="005E6A9E">
      <w:pPr>
        <w:pStyle w:val="Style1"/>
      </w:pPr>
      <w:r>
        <w:t xml:space="preserve">                (void 0 === s || g !== i || t &gt; 0 &amp;&amp; l &gt; t) &amp;&amp; (s = f(),</w:t>
      </w:r>
    </w:p>
    <w:p w14:paraId="67C976AA" w14:textId="77777777" w:rsidR="005E6A9E" w:rsidRDefault="005E6A9E" w:rsidP="005E6A9E">
      <w:pPr>
        <w:pStyle w:val="Style1"/>
      </w:pPr>
      <w:r>
        <w:t xml:space="preserve">                l = 0,</w:t>
      </w:r>
    </w:p>
    <w:p w14:paraId="36DA4F6B" w14:textId="77777777" w:rsidR="005E6A9E" w:rsidRDefault="005E6A9E" w:rsidP="005E6A9E">
      <w:pPr>
        <w:pStyle w:val="Style1"/>
      </w:pPr>
      <w:r>
        <w:t xml:space="preserve">                g = i),</w:t>
      </w:r>
    </w:p>
    <w:p w14:paraId="702598C8" w14:textId="77777777" w:rsidR="005E6A9E" w:rsidRDefault="005E6A9E" w:rsidP="005E6A9E">
      <w:pPr>
        <w:pStyle w:val="Style1"/>
      </w:pPr>
      <w:r>
        <w:t xml:space="preserve">                a = s;</w:t>
      </w:r>
    </w:p>
    <w:p w14:paraId="6D63137C" w14:textId="77777777" w:rsidR="005E6A9E" w:rsidRDefault="005E6A9E" w:rsidP="005E6A9E">
      <w:pPr>
        <w:pStyle w:val="Style1"/>
      </w:pPr>
      <w:r>
        <w:t xml:space="preserve">                for (var u = 0; u &lt; r.length; u++) {</w:t>
      </w:r>
    </w:p>
    <w:p w14:paraId="0CEF6C5E" w14:textId="77777777" w:rsidR="005E6A9E" w:rsidRDefault="005E6A9E" w:rsidP="005E6A9E">
      <w:pPr>
        <w:pStyle w:val="Style1"/>
      </w:pPr>
      <w:r>
        <w:t xml:space="preserve">                    var c = d(r[u]);</w:t>
      </w:r>
    </w:p>
    <w:p w14:paraId="581D106A" w14:textId="77777777" w:rsidR="005E6A9E" w:rsidRDefault="005E6A9E" w:rsidP="005E6A9E">
      <w:pPr>
        <w:pStyle w:val="Style1"/>
      </w:pPr>
      <w:r>
        <w:t xml:space="preserve">                    a.map.has(c) || a.map.set(c, f()),</w:t>
      </w:r>
    </w:p>
    <w:p w14:paraId="6E0B8A2C" w14:textId="77777777" w:rsidR="005E6A9E" w:rsidRDefault="005E6A9E" w:rsidP="005E6A9E">
      <w:pPr>
        <w:pStyle w:val="Style1"/>
      </w:pPr>
      <w:r>
        <w:t xml:space="preserve">                    a = a.map.get(c)</w:t>
      </w:r>
    </w:p>
    <w:p w14:paraId="4BC0A7C1" w14:textId="77777777" w:rsidR="005E6A9E" w:rsidRDefault="005E6A9E" w:rsidP="005E6A9E">
      <w:pPr>
        <w:pStyle w:val="Style1"/>
      </w:pPr>
      <w:r>
        <w:t xml:space="preserve">                }</w:t>
      </w:r>
    </w:p>
    <w:p w14:paraId="38F07500" w14:textId="77777777" w:rsidR="005E6A9E" w:rsidRDefault="005E6A9E" w:rsidP="005E6A9E">
      <w:pPr>
        <w:pStyle w:val="Style1"/>
      </w:pPr>
      <w:r>
        <w:t xml:space="preserve">                return a.hasOwnProperty("value") || (a.value = e.apply(void 0, r),</w:t>
      </w:r>
    </w:p>
    <w:p w14:paraId="7BC54B53" w14:textId="77777777" w:rsidR="005E6A9E" w:rsidRDefault="005E6A9E" w:rsidP="005E6A9E">
      <w:pPr>
        <w:pStyle w:val="Style1"/>
      </w:pPr>
      <w:r>
        <w:t xml:space="preserve">                l++),</w:t>
      </w:r>
    </w:p>
    <w:p w14:paraId="5AE7B68C" w14:textId="77777777" w:rsidR="005E6A9E" w:rsidRDefault="005E6A9E" w:rsidP="005E6A9E">
      <w:pPr>
        <w:pStyle w:val="Style1"/>
      </w:pPr>
      <w:r>
        <w:t xml:space="preserve">                n &amp;&amp; null == a.value &amp;&amp; (a.value = e.apply(void 0, r)),</w:t>
      </w:r>
    </w:p>
    <w:p w14:paraId="0652FB65" w14:textId="77777777" w:rsidR="005E6A9E" w:rsidRDefault="005E6A9E" w:rsidP="005E6A9E">
      <w:pPr>
        <w:pStyle w:val="Style1"/>
      </w:pPr>
      <w:r>
        <w:t xml:space="preserve">                a.value</w:t>
      </w:r>
    </w:p>
    <w:p w14:paraId="3882FFB3" w14:textId="77777777" w:rsidR="005E6A9E" w:rsidRDefault="005E6A9E" w:rsidP="005E6A9E">
      <w:pPr>
        <w:pStyle w:val="Style1"/>
      </w:pPr>
      <w:r>
        <w:t xml:space="preserve">            }</w:t>
      </w:r>
    </w:p>
    <w:p w14:paraId="14983DBD" w14:textId="77777777" w:rsidR="005E6A9E" w:rsidRDefault="005E6A9E" w:rsidP="005E6A9E">
      <w:pPr>
        <w:pStyle w:val="Style1"/>
      </w:pPr>
      <w:r>
        <w:t xml:space="preserve">        }</w:t>
      </w:r>
    </w:p>
    <w:p w14:paraId="2F85289E" w14:textId="77777777" w:rsidR="005E6A9E" w:rsidRDefault="005E6A9E" w:rsidP="005E6A9E">
      <w:pPr>
        <w:pStyle w:val="Style1"/>
      </w:pPr>
      <w:r>
        <w:t xml:space="preserve">        function d(e) {</w:t>
      </w:r>
    </w:p>
    <w:p w14:paraId="22740EA4" w14:textId="77777777" w:rsidR="005E6A9E" w:rsidRDefault="005E6A9E" w:rsidP="005E6A9E">
      <w:pPr>
        <w:pStyle w:val="Style1"/>
      </w:pPr>
      <w:r>
        <w:t xml:space="preserve">            return e ? "object" == typeof e || "function" == typeof e ? e : (s[e] || (s[e] = {</w:t>
      </w:r>
    </w:p>
    <w:p w14:paraId="596269DE" w14:textId="77777777" w:rsidR="005E6A9E" w:rsidRDefault="005E6A9E" w:rsidP="005E6A9E">
      <w:pPr>
        <w:pStyle w:val="Style1"/>
      </w:pPr>
      <w:r>
        <w:t xml:space="preserve">                val: e</w:t>
      </w:r>
    </w:p>
    <w:p w14:paraId="2F843DA5" w14:textId="77777777" w:rsidR="005E6A9E" w:rsidRDefault="005E6A9E" w:rsidP="005E6A9E">
      <w:pPr>
        <w:pStyle w:val="Style1"/>
      </w:pPr>
      <w:r>
        <w:t xml:space="preserve">            }),</w:t>
      </w:r>
    </w:p>
    <w:p w14:paraId="7F3DAE2A" w14:textId="77777777" w:rsidR="005E6A9E" w:rsidRDefault="005E6A9E" w:rsidP="005E6A9E">
      <w:pPr>
        <w:pStyle w:val="Style1"/>
      </w:pPr>
      <w:r>
        <w:t xml:space="preserve">            s[e]) : a</w:t>
      </w:r>
    </w:p>
    <w:p w14:paraId="7C4F8F8B" w14:textId="77777777" w:rsidR="005E6A9E" w:rsidRDefault="005E6A9E" w:rsidP="005E6A9E">
      <w:pPr>
        <w:pStyle w:val="Style1"/>
      </w:pPr>
      <w:r>
        <w:t xml:space="preserve">        }</w:t>
      </w:r>
    </w:p>
    <w:p w14:paraId="1342C54E" w14:textId="77777777" w:rsidR="005E6A9E" w:rsidRDefault="005E6A9E" w:rsidP="005E6A9E">
      <w:pPr>
        <w:pStyle w:val="Style1"/>
      </w:pPr>
      <w:r>
        <w:t xml:space="preserve">        function f() {</w:t>
      </w:r>
    </w:p>
    <w:p w14:paraId="0397F3EB" w14:textId="77777777" w:rsidR="005E6A9E" w:rsidRDefault="005E6A9E" w:rsidP="005E6A9E">
      <w:pPr>
        <w:pStyle w:val="Style1"/>
      </w:pPr>
      <w:r>
        <w:t xml:space="preserve">            return {</w:t>
      </w:r>
    </w:p>
    <w:p w14:paraId="777522C8" w14:textId="77777777" w:rsidR="005E6A9E" w:rsidRDefault="005E6A9E" w:rsidP="005E6A9E">
      <w:pPr>
        <w:pStyle w:val="Style1"/>
      </w:pPr>
      <w:r>
        <w:t xml:space="preserve">                map: u ? new u : null</w:t>
      </w:r>
    </w:p>
    <w:p w14:paraId="63C45D7F" w14:textId="77777777" w:rsidR="005E6A9E" w:rsidRDefault="005E6A9E" w:rsidP="005E6A9E">
      <w:pPr>
        <w:pStyle w:val="Style1"/>
      </w:pPr>
      <w:r>
        <w:t xml:space="preserve">            }</w:t>
      </w:r>
    </w:p>
    <w:p w14:paraId="7F43C14D" w14:textId="77777777" w:rsidR="005E6A9E" w:rsidRDefault="005E6A9E" w:rsidP="005E6A9E">
      <w:pPr>
        <w:pStyle w:val="Style1"/>
      </w:pPr>
      <w:r>
        <w:t xml:space="preserve">        }</w:t>
      </w:r>
    </w:p>
    <w:p w14:paraId="655BA3F3" w14:textId="77777777" w:rsidR="005E6A9E" w:rsidRDefault="005E6A9E" w:rsidP="005E6A9E">
      <w:pPr>
        <w:pStyle w:val="Style1"/>
      </w:pPr>
      <w:r>
        <w:t xml:space="preserve">    },</w:t>
      </w:r>
    </w:p>
    <w:p w14:paraId="07ADA096" w14:textId="77777777" w:rsidR="005E6A9E" w:rsidRDefault="005E6A9E" w:rsidP="005E6A9E">
      <w:pPr>
        <w:pStyle w:val="Style1"/>
      </w:pPr>
      <w:r>
        <w:t xml:space="preserve">    "9FOi": function(e, t, n) {</w:t>
      </w:r>
    </w:p>
    <w:p w14:paraId="2AF63EE9" w14:textId="77777777" w:rsidR="005E6A9E" w:rsidRDefault="005E6A9E" w:rsidP="005E6A9E">
      <w:pPr>
        <w:pStyle w:val="Style1"/>
      </w:pPr>
      <w:r>
        <w:t xml:space="preserve">        "use strict";</w:t>
      </w:r>
    </w:p>
    <w:p w14:paraId="43D82EC3" w14:textId="77777777" w:rsidR="005E6A9E" w:rsidRDefault="005E6A9E" w:rsidP="005E6A9E">
      <w:pPr>
        <w:pStyle w:val="Style1"/>
      </w:pPr>
      <w:r>
        <w:t xml:space="preserve">        n.d(t, "a", (function() {</w:t>
      </w:r>
    </w:p>
    <w:p w14:paraId="5786B891" w14:textId="77777777" w:rsidR="005E6A9E" w:rsidRDefault="005E6A9E" w:rsidP="005E6A9E">
      <w:pPr>
        <w:pStyle w:val="Style1"/>
      </w:pPr>
      <w:r>
        <w:t xml:space="preserve">            return i</w:t>
      </w:r>
    </w:p>
    <w:p w14:paraId="666388B0" w14:textId="77777777" w:rsidR="005E6A9E" w:rsidRDefault="005E6A9E" w:rsidP="005E6A9E">
      <w:pPr>
        <w:pStyle w:val="Style1"/>
      </w:pPr>
      <w:r>
        <w:t xml:space="preserve">        }</w:t>
      </w:r>
    </w:p>
    <w:p w14:paraId="137FA500" w14:textId="77777777" w:rsidR="005E6A9E" w:rsidRDefault="005E6A9E" w:rsidP="005E6A9E">
      <w:pPr>
        <w:pStyle w:val="Style1"/>
      </w:pPr>
      <w:r>
        <w:t xml:space="preserve">        ));</w:t>
      </w:r>
    </w:p>
    <w:p w14:paraId="22E9BB68" w14:textId="77777777" w:rsidR="005E6A9E" w:rsidRDefault="005E6A9E" w:rsidP="005E6A9E">
      <w:pPr>
        <w:pStyle w:val="Style1"/>
      </w:pPr>
      <w:r>
        <w:t xml:space="preserve">        var r = n("Ao4m")</w:t>
      </w:r>
    </w:p>
    <w:p w14:paraId="7BC7466A" w14:textId="77777777" w:rsidR="005E6A9E" w:rsidRDefault="005E6A9E" w:rsidP="005E6A9E">
      <w:pPr>
        <w:pStyle w:val="Style1"/>
      </w:pPr>
      <w:r>
        <w:t xml:space="preserve">          , o = 0</w:t>
      </w:r>
    </w:p>
    <w:p w14:paraId="26E55535" w14:textId="77777777" w:rsidR="005E6A9E" w:rsidRDefault="005E6A9E" w:rsidP="005E6A9E">
      <w:pPr>
        <w:pStyle w:val="Style1"/>
      </w:pPr>
      <w:r>
        <w:t xml:space="preserve">          , i = function() {</w:t>
      </w:r>
    </w:p>
    <w:p w14:paraId="4702A01B" w14:textId="77777777" w:rsidR="005E6A9E" w:rsidRDefault="005E6A9E" w:rsidP="005E6A9E">
      <w:pPr>
        <w:pStyle w:val="Style1"/>
      </w:pPr>
      <w:r>
        <w:t xml:space="preserve">            function e() {}</w:t>
      </w:r>
    </w:p>
    <w:p w14:paraId="4AC4FB15" w14:textId="77777777" w:rsidR="005E6A9E" w:rsidRDefault="005E6A9E" w:rsidP="005E6A9E">
      <w:pPr>
        <w:pStyle w:val="Style1"/>
      </w:pPr>
      <w:r>
        <w:t xml:space="preserve">            return e.getValue = function(e, t) {</w:t>
      </w:r>
    </w:p>
    <w:p w14:paraId="01E13537" w14:textId="77777777" w:rsidR="005E6A9E" w:rsidRDefault="005E6A9E" w:rsidP="005E6A9E">
      <w:pPr>
        <w:pStyle w:val="Style1"/>
      </w:pPr>
      <w:r>
        <w:t xml:space="preserve">                var n = a();</w:t>
      </w:r>
    </w:p>
    <w:p w14:paraId="37C337A1" w14:textId="77777777" w:rsidR="005E6A9E" w:rsidRDefault="005E6A9E" w:rsidP="005E6A9E">
      <w:pPr>
        <w:pStyle w:val="Style1"/>
      </w:pPr>
      <w:r>
        <w:t xml:space="preserve">                return void 0 === n[e] &amp;&amp; (n[e] = "function" == typeof t ? t() : t),</w:t>
      </w:r>
    </w:p>
    <w:p w14:paraId="5739DB41" w14:textId="77777777" w:rsidR="005E6A9E" w:rsidRDefault="005E6A9E" w:rsidP="005E6A9E">
      <w:pPr>
        <w:pStyle w:val="Style1"/>
      </w:pPr>
      <w:r>
        <w:t xml:space="preserve">                n[e]</w:t>
      </w:r>
    </w:p>
    <w:p w14:paraId="619D2D32" w14:textId="77777777" w:rsidR="005E6A9E" w:rsidRDefault="005E6A9E" w:rsidP="005E6A9E">
      <w:pPr>
        <w:pStyle w:val="Style1"/>
      </w:pPr>
      <w:r>
        <w:t xml:space="preserve">            }</w:t>
      </w:r>
    </w:p>
    <w:p w14:paraId="65DBB62C" w14:textId="77777777" w:rsidR="005E6A9E" w:rsidRDefault="005E6A9E" w:rsidP="005E6A9E">
      <w:pPr>
        <w:pStyle w:val="Style1"/>
      </w:pPr>
      <w:r>
        <w:t xml:space="preserve">            ,</w:t>
      </w:r>
    </w:p>
    <w:p w14:paraId="38E89C1D" w14:textId="77777777" w:rsidR="005E6A9E" w:rsidRDefault="005E6A9E" w:rsidP="005E6A9E">
      <w:pPr>
        <w:pStyle w:val="Style1"/>
      </w:pPr>
      <w:r>
        <w:t xml:space="preserve">            e.setValue = function(e, t) {</w:t>
      </w:r>
    </w:p>
    <w:p w14:paraId="4EB9CE1D" w14:textId="77777777" w:rsidR="005E6A9E" w:rsidRDefault="005E6A9E" w:rsidP="005E6A9E">
      <w:pPr>
        <w:pStyle w:val="Style1"/>
      </w:pPr>
      <w:r>
        <w:t xml:space="preserve">                var n = a()</w:t>
      </w:r>
    </w:p>
    <w:p w14:paraId="4925169C" w14:textId="77777777" w:rsidR="005E6A9E" w:rsidRDefault="005E6A9E" w:rsidP="005E6A9E">
      <w:pPr>
        <w:pStyle w:val="Style1"/>
      </w:pPr>
      <w:r>
        <w:t xml:space="preserve">                  , r = n.__callbacks__</w:t>
      </w:r>
    </w:p>
    <w:p w14:paraId="2EE143FA" w14:textId="77777777" w:rsidR="005E6A9E" w:rsidRDefault="005E6A9E" w:rsidP="005E6A9E">
      <w:pPr>
        <w:pStyle w:val="Style1"/>
      </w:pPr>
      <w:r>
        <w:t xml:space="preserve">                  , o = n[e];</w:t>
      </w:r>
    </w:p>
    <w:p w14:paraId="12F9977A" w14:textId="77777777" w:rsidR="005E6A9E" w:rsidRDefault="005E6A9E" w:rsidP="005E6A9E">
      <w:pPr>
        <w:pStyle w:val="Style1"/>
      </w:pPr>
      <w:r>
        <w:t xml:space="preserve">                if (t !== o) {</w:t>
      </w:r>
    </w:p>
    <w:p w14:paraId="0C34EC01" w14:textId="77777777" w:rsidR="005E6A9E" w:rsidRDefault="005E6A9E" w:rsidP="005E6A9E">
      <w:pPr>
        <w:pStyle w:val="Style1"/>
      </w:pPr>
      <w:r>
        <w:t xml:space="preserve">                    n[e] = t;</w:t>
      </w:r>
    </w:p>
    <w:p w14:paraId="654E9D2E" w14:textId="77777777" w:rsidR="005E6A9E" w:rsidRDefault="005E6A9E" w:rsidP="005E6A9E">
      <w:pPr>
        <w:pStyle w:val="Style1"/>
      </w:pPr>
      <w:r>
        <w:t xml:space="preserve">                    var i = {</w:t>
      </w:r>
    </w:p>
    <w:p w14:paraId="13F0DE1B" w14:textId="77777777" w:rsidR="005E6A9E" w:rsidRDefault="005E6A9E" w:rsidP="005E6A9E">
      <w:pPr>
        <w:pStyle w:val="Style1"/>
      </w:pPr>
      <w:r>
        <w:t xml:space="preserve">                        oldValue: o,</w:t>
      </w:r>
    </w:p>
    <w:p w14:paraId="1A8576F8" w14:textId="77777777" w:rsidR="005E6A9E" w:rsidRDefault="005E6A9E" w:rsidP="005E6A9E">
      <w:pPr>
        <w:pStyle w:val="Style1"/>
      </w:pPr>
      <w:r>
        <w:t xml:space="preserve">                        value: t,</w:t>
      </w:r>
    </w:p>
    <w:p w14:paraId="0D31D4AD" w14:textId="77777777" w:rsidR="005E6A9E" w:rsidRDefault="005E6A9E" w:rsidP="005E6A9E">
      <w:pPr>
        <w:pStyle w:val="Style1"/>
      </w:pPr>
      <w:r>
        <w:t xml:space="preserve">                        key: e</w:t>
      </w:r>
    </w:p>
    <w:p w14:paraId="4BB89663" w14:textId="77777777" w:rsidR="005E6A9E" w:rsidRDefault="005E6A9E" w:rsidP="005E6A9E">
      <w:pPr>
        <w:pStyle w:val="Style1"/>
      </w:pPr>
      <w:r>
        <w:t xml:space="preserve">                    };</w:t>
      </w:r>
    </w:p>
    <w:p w14:paraId="036E2DE2" w14:textId="77777777" w:rsidR="005E6A9E" w:rsidRDefault="005E6A9E" w:rsidP="005E6A9E">
      <w:pPr>
        <w:pStyle w:val="Style1"/>
      </w:pPr>
      <w:r>
        <w:t xml:space="preserve">                    for (var s in r)</w:t>
      </w:r>
    </w:p>
    <w:p w14:paraId="34E2E961" w14:textId="77777777" w:rsidR="005E6A9E" w:rsidRDefault="005E6A9E" w:rsidP="005E6A9E">
      <w:pPr>
        <w:pStyle w:val="Style1"/>
      </w:pPr>
      <w:r>
        <w:t xml:space="preserve">                        r.hasOwnProperty(s) &amp;&amp; r[s](i)</w:t>
      </w:r>
    </w:p>
    <w:p w14:paraId="00200383" w14:textId="77777777" w:rsidR="005E6A9E" w:rsidRDefault="005E6A9E" w:rsidP="005E6A9E">
      <w:pPr>
        <w:pStyle w:val="Style1"/>
      </w:pPr>
      <w:r>
        <w:t xml:space="preserve">                }</w:t>
      </w:r>
    </w:p>
    <w:p w14:paraId="673360D3" w14:textId="77777777" w:rsidR="005E6A9E" w:rsidRDefault="005E6A9E" w:rsidP="005E6A9E">
      <w:pPr>
        <w:pStyle w:val="Style1"/>
      </w:pPr>
      <w:r>
        <w:t xml:space="preserve">                return t</w:t>
      </w:r>
    </w:p>
    <w:p w14:paraId="39166D40" w14:textId="77777777" w:rsidR="005E6A9E" w:rsidRDefault="005E6A9E" w:rsidP="005E6A9E">
      <w:pPr>
        <w:pStyle w:val="Style1"/>
      </w:pPr>
      <w:r>
        <w:t xml:space="preserve">            }</w:t>
      </w:r>
    </w:p>
    <w:p w14:paraId="2C69F602" w14:textId="77777777" w:rsidR="005E6A9E" w:rsidRDefault="005E6A9E" w:rsidP="005E6A9E">
      <w:pPr>
        <w:pStyle w:val="Style1"/>
      </w:pPr>
      <w:r>
        <w:t xml:space="preserve">            ,</w:t>
      </w:r>
    </w:p>
    <w:p w14:paraId="780F88AF" w14:textId="77777777" w:rsidR="005E6A9E" w:rsidRDefault="005E6A9E" w:rsidP="005E6A9E">
      <w:pPr>
        <w:pStyle w:val="Style1"/>
      </w:pPr>
      <w:r>
        <w:t xml:space="preserve">            e.addChangeListener = function(e) {</w:t>
      </w:r>
    </w:p>
    <w:p w14:paraId="06FB993D" w14:textId="77777777" w:rsidR="005E6A9E" w:rsidRDefault="005E6A9E" w:rsidP="005E6A9E">
      <w:pPr>
        <w:pStyle w:val="Style1"/>
      </w:pPr>
      <w:r>
        <w:t xml:space="preserve">                var t = e.__id__</w:t>
      </w:r>
    </w:p>
    <w:p w14:paraId="7D326FC8" w14:textId="77777777" w:rsidR="005E6A9E" w:rsidRDefault="005E6A9E" w:rsidP="005E6A9E">
      <w:pPr>
        <w:pStyle w:val="Style1"/>
      </w:pPr>
      <w:r>
        <w:t xml:space="preserve">                  , n = s();</w:t>
      </w:r>
    </w:p>
    <w:p w14:paraId="12F73575" w14:textId="77777777" w:rsidR="005E6A9E" w:rsidRDefault="005E6A9E" w:rsidP="005E6A9E">
      <w:pPr>
        <w:pStyle w:val="Style1"/>
      </w:pPr>
      <w:r>
        <w:t xml:space="preserve">                t || (t = e.__id__ = String(o++)),</w:t>
      </w:r>
    </w:p>
    <w:p w14:paraId="30CA8F43" w14:textId="77777777" w:rsidR="005E6A9E" w:rsidRDefault="005E6A9E" w:rsidP="005E6A9E">
      <w:pPr>
        <w:pStyle w:val="Style1"/>
      </w:pPr>
      <w:r>
        <w:t xml:space="preserve">                n[t] = e</w:t>
      </w:r>
    </w:p>
    <w:p w14:paraId="65E6DB4C" w14:textId="77777777" w:rsidR="005E6A9E" w:rsidRDefault="005E6A9E" w:rsidP="005E6A9E">
      <w:pPr>
        <w:pStyle w:val="Style1"/>
      </w:pPr>
      <w:r>
        <w:t xml:space="preserve">            }</w:t>
      </w:r>
    </w:p>
    <w:p w14:paraId="6477EA45" w14:textId="77777777" w:rsidR="005E6A9E" w:rsidRDefault="005E6A9E" w:rsidP="005E6A9E">
      <w:pPr>
        <w:pStyle w:val="Style1"/>
      </w:pPr>
      <w:r>
        <w:t xml:space="preserve">            ,</w:t>
      </w:r>
    </w:p>
    <w:p w14:paraId="676335FA" w14:textId="77777777" w:rsidR="005E6A9E" w:rsidRDefault="005E6A9E" w:rsidP="005E6A9E">
      <w:pPr>
        <w:pStyle w:val="Style1"/>
      </w:pPr>
      <w:r>
        <w:t xml:space="preserve">            e.removeChangeListener = function(e) {</w:t>
      </w:r>
    </w:p>
    <w:p w14:paraId="641A9AA6" w14:textId="77777777" w:rsidR="005E6A9E" w:rsidRDefault="005E6A9E" w:rsidP="005E6A9E">
      <w:pPr>
        <w:pStyle w:val="Style1"/>
      </w:pPr>
      <w:r>
        <w:t xml:space="preserve">                delete s()[e.__id__]</w:t>
      </w:r>
    </w:p>
    <w:p w14:paraId="6BABC28C" w14:textId="77777777" w:rsidR="005E6A9E" w:rsidRDefault="005E6A9E" w:rsidP="005E6A9E">
      <w:pPr>
        <w:pStyle w:val="Style1"/>
      </w:pPr>
      <w:r>
        <w:t xml:space="preserve">            }</w:t>
      </w:r>
    </w:p>
    <w:p w14:paraId="37535272" w14:textId="77777777" w:rsidR="005E6A9E" w:rsidRDefault="005E6A9E" w:rsidP="005E6A9E">
      <w:pPr>
        <w:pStyle w:val="Style1"/>
      </w:pPr>
      <w:r>
        <w:t xml:space="preserve">            ,</w:t>
      </w:r>
    </w:p>
    <w:p w14:paraId="128EB450" w14:textId="77777777" w:rsidR="005E6A9E" w:rsidRDefault="005E6A9E" w:rsidP="005E6A9E">
      <w:pPr>
        <w:pStyle w:val="Style1"/>
      </w:pPr>
      <w:r>
        <w:t xml:space="preserve">            e</w:t>
      </w:r>
    </w:p>
    <w:p w14:paraId="07A80CD3" w14:textId="77777777" w:rsidR="005E6A9E" w:rsidRDefault="005E6A9E" w:rsidP="005E6A9E">
      <w:pPr>
        <w:pStyle w:val="Style1"/>
      </w:pPr>
      <w:r>
        <w:t xml:space="preserve">        }();</w:t>
      </w:r>
    </w:p>
    <w:p w14:paraId="5500B120" w14:textId="77777777" w:rsidR="005E6A9E" w:rsidRDefault="005E6A9E" w:rsidP="005E6A9E">
      <w:pPr>
        <w:pStyle w:val="Style1"/>
      </w:pPr>
      <w:r>
        <w:t xml:space="preserve">        function a() {</w:t>
      </w:r>
    </w:p>
    <w:p w14:paraId="1697F47D" w14:textId="77777777" w:rsidR="005E6A9E" w:rsidRDefault="005E6A9E" w:rsidP="005E6A9E">
      <w:pPr>
        <w:pStyle w:val="Style1"/>
      </w:pPr>
      <w:r>
        <w:t xml:space="preserve">            var e, t = Object(r.a)() || {};</w:t>
      </w:r>
    </w:p>
    <w:p w14:paraId="5E8B2D69" w14:textId="77777777" w:rsidR="005E6A9E" w:rsidRDefault="005E6A9E" w:rsidP="005E6A9E">
      <w:pPr>
        <w:pStyle w:val="Style1"/>
      </w:pPr>
      <w:r>
        <w:t xml:space="preserve">            return t.__globalSettings__ || (t.__globalSettings__ = ((e = {}).__callbacks__ = {},</w:t>
      </w:r>
    </w:p>
    <w:p w14:paraId="1C59F25C" w14:textId="77777777" w:rsidR="005E6A9E" w:rsidRDefault="005E6A9E" w:rsidP="005E6A9E">
      <w:pPr>
        <w:pStyle w:val="Style1"/>
      </w:pPr>
      <w:r>
        <w:t xml:space="preserve">            e)),</w:t>
      </w:r>
    </w:p>
    <w:p w14:paraId="41B36566" w14:textId="77777777" w:rsidR="005E6A9E" w:rsidRDefault="005E6A9E" w:rsidP="005E6A9E">
      <w:pPr>
        <w:pStyle w:val="Style1"/>
      </w:pPr>
      <w:r>
        <w:t xml:space="preserve">            t.__globalSettings__</w:t>
      </w:r>
    </w:p>
    <w:p w14:paraId="1A45D9D1" w14:textId="77777777" w:rsidR="005E6A9E" w:rsidRDefault="005E6A9E" w:rsidP="005E6A9E">
      <w:pPr>
        <w:pStyle w:val="Style1"/>
      </w:pPr>
      <w:r>
        <w:t xml:space="preserve">        }</w:t>
      </w:r>
    </w:p>
    <w:p w14:paraId="04C1DFA7" w14:textId="77777777" w:rsidR="005E6A9E" w:rsidRDefault="005E6A9E" w:rsidP="005E6A9E">
      <w:pPr>
        <w:pStyle w:val="Style1"/>
      </w:pPr>
      <w:r>
        <w:t xml:space="preserve">        function s() {</w:t>
      </w:r>
    </w:p>
    <w:p w14:paraId="1CADAA0A" w14:textId="77777777" w:rsidR="005E6A9E" w:rsidRDefault="005E6A9E" w:rsidP="005E6A9E">
      <w:pPr>
        <w:pStyle w:val="Style1"/>
      </w:pPr>
      <w:r>
        <w:t xml:space="preserve">            return a().__callbacks__</w:t>
      </w:r>
    </w:p>
    <w:p w14:paraId="4D610717" w14:textId="77777777" w:rsidR="005E6A9E" w:rsidRDefault="005E6A9E" w:rsidP="005E6A9E">
      <w:pPr>
        <w:pStyle w:val="Style1"/>
      </w:pPr>
      <w:r>
        <w:t xml:space="preserve">        }</w:t>
      </w:r>
    </w:p>
    <w:p w14:paraId="1E59E5CF" w14:textId="77777777" w:rsidR="005E6A9E" w:rsidRDefault="005E6A9E" w:rsidP="005E6A9E">
      <w:pPr>
        <w:pStyle w:val="Style1"/>
      </w:pPr>
      <w:r>
        <w:t xml:space="preserve">    },</w:t>
      </w:r>
    </w:p>
    <w:p w14:paraId="79D1F19D" w14:textId="77777777" w:rsidR="005E6A9E" w:rsidRDefault="005E6A9E" w:rsidP="005E6A9E">
      <w:pPr>
        <w:pStyle w:val="Style1"/>
      </w:pPr>
      <w:r>
        <w:t xml:space="preserve">    "9xhQ": function(e, t, n) {</w:t>
      </w:r>
    </w:p>
    <w:p w14:paraId="062F15D1" w14:textId="77777777" w:rsidR="005E6A9E" w:rsidRDefault="005E6A9E" w:rsidP="005E6A9E">
      <w:pPr>
        <w:pStyle w:val="Style1"/>
      </w:pPr>
      <w:r>
        <w:t xml:space="preserve">        "use strict";</w:t>
      </w:r>
    </w:p>
    <w:p w14:paraId="5764971D" w14:textId="77777777" w:rsidR="005E6A9E" w:rsidRDefault="005E6A9E" w:rsidP="005E6A9E">
      <w:pPr>
        <w:pStyle w:val="Style1"/>
      </w:pPr>
      <w:r>
        <w:t xml:space="preserve">        n.d(t, "a", (function() {</w:t>
      </w:r>
    </w:p>
    <w:p w14:paraId="49062979" w14:textId="77777777" w:rsidR="005E6A9E" w:rsidRDefault="005E6A9E" w:rsidP="005E6A9E">
      <w:pPr>
        <w:pStyle w:val="Style1"/>
      </w:pPr>
      <w:r>
        <w:t xml:space="preserve">            return i</w:t>
      </w:r>
    </w:p>
    <w:p w14:paraId="0C71DD0E" w14:textId="77777777" w:rsidR="005E6A9E" w:rsidRDefault="005E6A9E" w:rsidP="005E6A9E">
      <w:pPr>
        <w:pStyle w:val="Style1"/>
      </w:pPr>
      <w:r>
        <w:t xml:space="preserve">        }</w:t>
      </w:r>
    </w:p>
    <w:p w14:paraId="073A0A40" w14:textId="77777777" w:rsidR="005E6A9E" w:rsidRDefault="005E6A9E" w:rsidP="005E6A9E">
      <w:pPr>
        <w:pStyle w:val="Style1"/>
      </w:pPr>
      <w:r>
        <w:t xml:space="preserve">        ));</w:t>
      </w:r>
    </w:p>
    <w:p w14:paraId="58A7FA83" w14:textId="77777777" w:rsidR="005E6A9E" w:rsidRDefault="005E6A9E" w:rsidP="005E6A9E">
      <w:pPr>
        <w:pStyle w:val="Style1"/>
      </w:pPr>
      <w:r>
        <w:t xml:space="preserve">        var r = {}</w:t>
      </w:r>
    </w:p>
    <w:p w14:paraId="3F425572" w14:textId="77777777" w:rsidR="005E6A9E" w:rsidRDefault="005E6A9E" w:rsidP="005E6A9E">
      <w:pPr>
        <w:pStyle w:val="Style1"/>
      </w:pPr>
      <w:r>
        <w:t xml:space="preserve">          , o = void 0;</w:t>
      </w:r>
    </w:p>
    <w:p w14:paraId="6ED4D8CB" w14:textId="77777777" w:rsidR="005E6A9E" w:rsidRDefault="005E6A9E" w:rsidP="005E6A9E">
      <w:pPr>
        <w:pStyle w:val="Style1"/>
      </w:pPr>
      <w:r>
        <w:t xml:space="preserve">        try {</w:t>
      </w:r>
    </w:p>
    <w:p w14:paraId="768DD08A" w14:textId="77777777" w:rsidR="005E6A9E" w:rsidRDefault="005E6A9E" w:rsidP="005E6A9E">
      <w:pPr>
        <w:pStyle w:val="Style1"/>
      </w:pPr>
      <w:r>
        <w:t xml:space="preserve">            o = window</w:t>
      </w:r>
    </w:p>
    <w:p w14:paraId="39863472" w14:textId="77777777" w:rsidR="005E6A9E" w:rsidRDefault="005E6A9E" w:rsidP="005E6A9E">
      <w:pPr>
        <w:pStyle w:val="Style1"/>
      </w:pPr>
      <w:r>
        <w:t xml:space="preserve">        } catch (e) {}</w:t>
      </w:r>
    </w:p>
    <w:p w14:paraId="6C96CC0F" w14:textId="77777777" w:rsidR="005E6A9E" w:rsidRDefault="005E6A9E" w:rsidP="005E6A9E">
      <w:pPr>
        <w:pStyle w:val="Style1"/>
      </w:pPr>
      <w:r>
        <w:t xml:space="preserve">        function i(e, t) {</w:t>
      </w:r>
    </w:p>
    <w:p w14:paraId="701F42B3" w14:textId="77777777" w:rsidR="005E6A9E" w:rsidRDefault="005E6A9E" w:rsidP="005E6A9E">
      <w:pPr>
        <w:pStyle w:val="Style1"/>
      </w:pPr>
      <w:r>
        <w:t xml:space="preserve">            if (void 0 !== o) {</w:t>
      </w:r>
    </w:p>
    <w:p w14:paraId="7A4EB28D" w14:textId="77777777" w:rsidR="005E6A9E" w:rsidRDefault="005E6A9E" w:rsidP="005E6A9E">
      <w:pPr>
        <w:pStyle w:val="Style1"/>
      </w:pPr>
      <w:r>
        <w:t xml:space="preserve">                var n = o.__packages__ = o.__packages__ || {};</w:t>
      </w:r>
    </w:p>
    <w:p w14:paraId="3824D039" w14:textId="77777777" w:rsidR="005E6A9E" w:rsidRDefault="005E6A9E" w:rsidP="005E6A9E">
      <w:pPr>
        <w:pStyle w:val="Style1"/>
      </w:pPr>
      <w:r>
        <w:t xml:space="preserve">                n[e] &amp;&amp; r[e] || (r[e] = t,</w:t>
      </w:r>
    </w:p>
    <w:p w14:paraId="7754DE11" w14:textId="77777777" w:rsidR="005E6A9E" w:rsidRDefault="005E6A9E" w:rsidP="005E6A9E">
      <w:pPr>
        <w:pStyle w:val="Style1"/>
      </w:pPr>
      <w:r>
        <w:t xml:space="preserve">                (n[e] = n[e] || []).push(t))</w:t>
      </w:r>
    </w:p>
    <w:p w14:paraId="0DD81755" w14:textId="77777777" w:rsidR="005E6A9E" w:rsidRDefault="005E6A9E" w:rsidP="005E6A9E">
      <w:pPr>
        <w:pStyle w:val="Style1"/>
      </w:pPr>
      <w:r>
        <w:t xml:space="preserve">            }</w:t>
      </w:r>
    </w:p>
    <w:p w14:paraId="3603D3BF" w14:textId="77777777" w:rsidR="005E6A9E" w:rsidRDefault="005E6A9E" w:rsidP="005E6A9E">
      <w:pPr>
        <w:pStyle w:val="Style1"/>
      </w:pPr>
      <w:r>
        <w:t xml:space="preserve">        }</w:t>
      </w:r>
    </w:p>
    <w:p w14:paraId="4BDF253F" w14:textId="77777777" w:rsidR="005E6A9E" w:rsidRDefault="005E6A9E" w:rsidP="005E6A9E">
      <w:pPr>
        <w:pStyle w:val="Style1"/>
      </w:pPr>
      <w:r>
        <w:t xml:space="preserve">        i("@uifabric/set-version", "6.0.0")</w:t>
      </w:r>
    </w:p>
    <w:p w14:paraId="4AA4BA14" w14:textId="77777777" w:rsidR="005E6A9E" w:rsidRDefault="005E6A9E" w:rsidP="005E6A9E">
      <w:pPr>
        <w:pStyle w:val="Style1"/>
      </w:pPr>
      <w:r>
        <w:t xml:space="preserve">    },</w:t>
      </w:r>
    </w:p>
    <w:p w14:paraId="2C836317" w14:textId="77777777" w:rsidR="005E6A9E" w:rsidRDefault="005E6A9E" w:rsidP="005E6A9E">
      <w:pPr>
        <w:pStyle w:val="Style1"/>
      </w:pPr>
      <w:r>
        <w:t xml:space="preserve">    Ao4m: function(e, t, n) {</w:t>
      </w:r>
    </w:p>
    <w:p w14:paraId="477D2A51" w14:textId="77777777" w:rsidR="005E6A9E" w:rsidRDefault="005E6A9E" w:rsidP="005E6A9E">
      <w:pPr>
        <w:pStyle w:val="Style1"/>
      </w:pPr>
      <w:r>
        <w:t xml:space="preserve">        "use strict";</w:t>
      </w:r>
    </w:p>
    <w:p w14:paraId="27CD51C6" w14:textId="77777777" w:rsidR="005E6A9E" w:rsidRDefault="005E6A9E" w:rsidP="005E6A9E">
      <w:pPr>
        <w:pStyle w:val="Style1"/>
      </w:pPr>
      <w:r>
        <w:t xml:space="preserve">        n.d(t, "a", (function() {</w:t>
      </w:r>
    </w:p>
    <w:p w14:paraId="0AC6E56F" w14:textId="77777777" w:rsidR="005E6A9E" w:rsidRDefault="005E6A9E" w:rsidP="005E6A9E">
      <w:pPr>
        <w:pStyle w:val="Style1"/>
      </w:pPr>
      <w:r>
        <w:t xml:space="preserve">            return i</w:t>
      </w:r>
    </w:p>
    <w:p w14:paraId="0B5C9843" w14:textId="77777777" w:rsidR="005E6A9E" w:rsidRDefault="005E6A9E" w:rsidP="005E6A9E">
      <w:pPr>
        <w:pStyle w:val="Style1"/>
      </w:pPr>
      <w:r>
        <w:t xml:space="preserve">        }</w:t>
      </w:r>
    </w:p>
    <w:p w14:paraId="7A49FA02" w14:textId="77777777" w:rsidR="005E6A9E" w:rsidRDefault="005E6A9E" w:rsidP="005E6A9E">
      <w:pPr>
        <w:pStyle w:val="Style1"/>
      </w:pPr>
      <w:r>
        <w:t xml:space="preserve">        ));</w:t>
      </w:r>
    </w:p>
    <w:p w14:paraId="03091D5C" w14:textId="77777777" w:rsidR="005E6A9E" w:rsidRDefault="005E6A9E" w:rsidP="005E6A9E">
      <w:pPr>
        <w:pStyle w:val="Style1"/>
      </w:pPr>
      <w:r>
        <w:t xml:space="preserve">        var r = n("/Uhx")</w:t>
      </w:r>
    </w:p>
    <w:p w14:paraId="0FB80500" w14:textId="77777777" w:rsidR="005E6A9E" w:rsidRDefault="005E6A9E" w:rsidP="005E6A9E">
      <w:pPr>
        <w:pStyle w:val="Style1"/>
      </w:pPr>
      <w:r>
        <w:t xml:space="preserve">          , o = void 0;</w:t>
      </w:r>
    </w:p>
    <w:p w14:paraId="21A49BC8" w14:textId="77777777" w:rsidR="005E6A9E" w:rsidRDefault="005E6A9E" w:rsidP="005E6A9E">
      <w:pPr>
        <w:pStyle w:val="Style1"/>
      </w:pPr>
      <w:r>
        <w:t xml:space="preserve">        try {</w:t>
      </w:r>
    </w:p>
    <w:p w14:paraId="42F91CC6" w14:textId="77777777" w:rsidR="005E6A9E" w:rsidRDefault="005E6A9E" w:rsidP="005E6A9E">
      <w:pPr>
        <w:pStyle w:val="Style1"/>
      </w:pPr>
      <w:r>
        <w:t xml:space="preserve">            o = window</w:t>
      </w:r>
    </w:p>
    <w:p w14:paraId="69D1BEF4" w14:textId="77777777" w:rsidR="005E6A9E" w:rsidRDefault="005E6A9E" w:rsidP="005E6A9E">
      <w:pPr>
        <w:pStyle w:val="Style1"/>
      </w:pPr>
      <w:r>
        <w:t xml:space="preserve">        } catch (e) {}</w:t>
      </w:r>
    </w:p>
    <w:p w14:paraId="2E978D7A" w14:textId="77777777" w:rsidR="005E6A9E" w:rsidRDefault="005E6A9E" w:rsidP="005E6A9E">
      <w:pPr>
        <w:pStyle w:val="Style1"/>
      </w:pPr>
      <w:r>
        <w:t xml:space="preserve">        function i(e) {</w:t>
      </w:r>
    </w:p>
    <w:p w14:paraId="071B5E4F" w14:textId="77777777" w:rsidR="005E6A9E" w:rsidRDefault="005E6A9E" w:rsidP="005E6A9E">
      <w:pPr>
        <w:pStyle w:val="Style1"/>
      </w:pPr>
      <w:r>
        <w:t xml:space="preserve">            if (!r.a &amp;&amp; void 0 !== o)</w:t>
      </w:r>
    </w:p>
    <w:p w14:paraId="3FFDC023" w14:textId="77777777" w:rsidR="005E6A9E" w:rsidRDefault="005E6A9E" w:rsidP="005E6A9E">
      <w:pPr>
        <w:pStyle w:val="Style1"/>
      </w:pPr>
      <w:r>
        <w:t xml:space="preserve">                return e &amp;&amp; e.ownerDocument &amp;&amp; e.ownerDocument.defaultView ? e.ownerDocument.defaultView : o</w:t>
      </w:r>
    </w:p>
    <w:p w14:paraId="04C0C47A" w14:textId="77777777" w:rsidR="005E6A9E" w:rsidRDefault="005E6A9E" w:rsidP="005E6A9E">
      <w:pPr>
        <w:pStyle w:val="Style1"/>
      </w:pPr>
      <w:r>
        <w:t xml:space="preserve">        }</w:t>
      </w:r>
    </w:p>
    <w:p w14:paraId="723E33EA" w14:textId="77777777" w:rsidR="005E6A9E" w:rsidRDefault="005E6A9E" w:rsidP="005E6A9E">
      <w:pPr>
        <w:pStyle w:val="Style1"/>
      </w:pPr>
      <w:r>
        <w:t xml:space="preserve">    },</w:t>
      </w:r>
    </w:p>
    <w:p w14:paraId="575A8FAB" w14:textId="77777777" w:rsidR="005E6A9E" w:rsidRDefault="005E6A9E" w:rsidP="005E6A9E">
      <w:pPr>
        <w:pStyle w:val="Style1"/>
      </w:pPr>
      <w:r>
        <w:t xml:space="preserve">    GYRZ: function(e, t, n) {</w:t>
      </w:r>
    </w:p>
    <w:p w14:paraId="4846701B" w14:textId="77777777" w:rsidR="005E6A9E" w:rsidRDefault="005E6A9E" w:rsidP="005E6A9E">
      <w:pPr>
        <w:pStyle w:val="Style1"/>
      </w:pPr>
      <w:r>
        <w:t xml:space="preserve">        "use strict";</w:t>
      </w:r>
    </w:p>
    <w:p w14:paraId="5147A59B" w14:textId="77777777" w:rsidR="005E6A9E" w:rsidRDefault="005E6A9E" w:rsidP="005E6A9E">
      <w:pPr>
        <w:pStyle w:val="Style1"/>
      </w:pPr>
      <w:r>
        <w:t xml:space="preserve">        n.d(t, "a", (function() {</w:t>
      </w:r>
    </w:p>
    <w:p w14:paraId="44A9176E" w14:textId="77777777" w:rsidR="005E6A9E" w:rsidRDefault="005E6A9E" w:rsidP="005E6A9E">
      <w:pPr>
        <w:pStyle w:val="Style1"/>
      </w:pPr>
      <w:r>
        <w:t xml:space="preserve">            return o</w:t>
      </w:r>
    </w:p>
    <w:p w14:paraId="25F4B4EC" w14:textId="77777777" w:rsidR="005E6A9E" w:rsidRDefault="005E6A9E" w:rsidP="005E6A9E">
      <w:pPr>
        <w:pStyle w:val="Style1"/>
      </w:pPr>
      <w:r>
        <w:t xml:space="preserve">        }</w:t>
      </w:r>
    </w:p>
    <w:p w14:paraId="37CD9308" w14:textId="77777777" w:rsidR="005E6A9E" w:rsidRDefault="005E6A9E" w:rsidP="005E6A9E">
      <w:pPr>
        <w:pStyle w:val="Style1"/>
      </w:pPr>
      <w:r>
        <w:t xml:space="preserve">        ));</w:t>
      </w:r>
    </w:p>
    <w:p w14:paraId="648E76D1" w14:textId="77777777" w:rsidR="005E6A9E" w:rsidRDefault="005E6A9E" w:rsidP="005E6A9E">
      <w:pPr>
        <w:pStyle w:val="Style1"/>
      </w:pPr>
      <w:r>
        <w:t xml:space="preserve">        var r = n("/Uhx");</w:t>
      </w:r>
    </w:p>
    <w:p w14:paraId="487112C2" w14:textId="77777777" w:rsidR="005E6A9E" w:rsidRDefault="005E6A9E" w:rsidP="005E6A9E">
      <w:pPr>
        <w:pStyle w:val="Style1"/>
      </w:pPr>
      <w:r>
        <w:t xml:space="preserve">        function o(e) {</w:t>
      </w:r>
    </w:p>
    <w:p w14:paraId="34E9665B" w14:textId="77777777" w:rsidR="005E6A9E" w:rsidRDefault="005E6A9E" w:rsidP="005E6A9E">
      <w:pPr>
        <w:pStyle w:val="Style1"/>
      </w:pPr>
      <w:r>
        <w:t xml:space="preserve">            if (!r.a &amp;&amp; "undefined" != typeof document)</w:t>
      </w:r>
    </w:p>
    <w:p w14:paraId="79088EA4" w14:textId="77777777" w:rsidR="005E6A9E" w:rsidRDefault="005E6A9E" w:rsidP="005E6A9E">
      <w:pPr>
        <w:pStyle w:val="Style1"/>
      </w:pPr>
      <w:r>
        <w:t xml:space="preserve">                return e &amp;&amp; e.ownerDocument ? e.ownerDocument : document</w:t>
      </w:r>
    </w:p>
    <w:p w14:paraId="585524C2" w14:textId="77777777" w:rsidR="005E6A9E" w:rsidRDefault="005E6A9E" w:rsidP="005E6A9E">
      <w:pPr>
        <w:pStyle w:val="Style1"/>
      </w:pPr>
      <w:r>
        <w:t xml:space="preserve">        }</w:t>
      </w:r>
    </w:p>
    <w:p w14:paraId="557017FE" w14:textId="77777777" w:rsidR="005E6A9E" w:rsidRDefault="005E6A9E" w:rsidP="005E6A9E">
      <w:pPr>
        <w:pStyle w:val="Style1"/>
      </w:pPr>
      <w:r>
        <w:t xml:space="preserve">    },</w:t>
      </w:r>
    </w:p>
    <w:p w14:paraId="48554C3B" w14:textId="77777777" w:rsidR="005E6A9E" w:rsidRDefault="005E6A9E" w:rsidP="005E6A9E">
      <w:pPr>
        <w:pStyle w:val="Style1"/>
      </w:pPr>
      <w:r>
        <w:t xml:space="preserve">    HrK7: function(e, t, n) {</w:t>
      </w:r>
    </w:p>
    <w:p w14:paraId="0B5A4EED" w14:textId="77777777" w:rsidR="005E6A9E" w:rsidRDefault="005E6A9E" w:rsidP="005E6A9E">
      <w:pPr>
        <w:pStyle w:val="Style1"/>
      </w:pPr>
      <w:r>
        <w:t xml:space="preserve">        "use strict";</w:t>
      </w:r>
    </w:p>
    <w:p w14:paraId="22928542" w14:textId="77777777" w:rsidR="005E6A9E" w:rsidRDefault="005E6A9E" w:rsidP="005E6A9E">
      <w:pPr>
        <w:pStyle w:val="Style1"/>
      </w:pPr>
      <w:r>
        <w:t xml:space="preserve">        function r(e) {</w:t>
      </w:r>
    </w:p>
    <w:p w14:paraId="6A0F006D" w14:textId="77777777" w:rsidR="005E6A9E" w:rsidRDefault="005E6A9E" w:rsidP="005E6A9E">
      <w:pPr>
        <w:pStyle w:val="Style1"/>
      </w:pPr>
      <w:r>
        <w:t xml:space="preserve">            i !== e &amp;&amp; (i = e)</w:t>
      </w:r>
    </w:p>
    <w:p w14:paraId="5C90526D" w14:textId="77777777" w:rsidR="005E6A9E" w:rsidRDefault="005E6A9E" w:rsidP="005E6A9E">
      <w:pPr>
        <w:pStyle w:val="Style1"/>
      </w:pPr>
      <w:r>
        <w:t xml:space="preserve">        }</w:t>
      </w:r>
    </w:p>
    <w:p w14:paraId="27B710F7" w14:textId="77777777" w:rsidR="005E6A9E" w:rsidRDefault="005E6A9E" w:rsidP="005E6A9E">
      <w:pPr>
        <w:pStyle w:val="Style1"/>
      </w:pPr>
      <w:r>
        <w:t xml:space="preserve">        function o() {</w:t>
      </w:r>
    </w:p>
    <w:p w14:paraId="3512A6C1" w14:textId="77777777" w:rsidR="005E6A9E" w:rsidRDefault="005E6A9E" w:rsidP="005E6A9E">
      <w:pPr>
        <w:pStyle w:val="Style1"/>
      </w:pPr>
      <w:r>
        <w:t xml:space="preserve">            return void 0 === i &amp;&amp; (i = "undefined" != typeof document &amp;&amp; !!document.documentElement &amp;&amp; "rtl" === document.documentElement.getAttribute("dir")),</w:t>
      </w:r>
    </w:p>
    <w:p w14:paraId="2793F77B" w14:textId="77777777" w:rsidR="005E6A9E" w:rsidRDefault="005E6A9E" w:rsidP="005E6A9E">
      <w:pPr>
        <w:pStyle w:val="Style1"/>
      </w:pPr>
      <w:r>
        <w:t xml:space="preserve">            i</w:t>
      </w:r>
    </w:p>
    <w:p w14:paraId="7289FA74" w14:textId="77777777" w:rsidR="005E6A9E" w:rsidRDefault="005E6A9E" w:rsidP="005E6A9E">
      <w:pPr>
        <w:pStyle w:val="Style1"/>
      </w:pPr>
      <w:r>
        <w:t xml:space="preserve">        }</w:t>
      </w:r>
    </w:p>
    <w:p w14:paraId="325A2D00" w14:textId="77777777" w:rsidR="005E6A9E" w:rsidRDefault="005E6A9E" w:rsidP="005E6A9E">
      <w:pPr>
        <w:pStyle w:val="Style1"/>
      </w:pPr>
      <w:r>
        <w:t xml:space="preserve">        var i;</w:t>
      </w:r>
    </w:p>
    <w:p w14:paraId="487D3264" w14:textId="77777777" w:rsidR="005E6A9E" w:rsidRDefault="005E6A9E" w:rsidP="005E6A9E">
      <w:pPr>
        <w:pStyle w:val="Style1"/>
      </w:pPr>
      <w:r>
        <w:t xml:space="preserve">        function a() {</w:t>
      </w:r>
    </w:p>
    <w:p w14:paraId="0602F48F" w14:textId="77777777" w:rsidR="005E6A9E" w:rsidRDefault="005E6A9E" w:rsidP="005E6A9E">
      <w:pPr>
        <w:pStyle w:val="Style1"/>
      </w:pPr>
      <w:r>
        <w:t xml:space="preserve">            return {</w:t>
      </w:r>
    </w:p>
    <w:p w14:paraId="3A6CB757" w14:textId="77777777" w:rsidR="005E6A9E" w:rsidRDefault="005E6A9E" w:rsidP="005E6A9E">
      <w:pPr>
        <w:pStyle w:val="Style1"/>
      </w:pPr>
      <w:r>
        <w:t xml:space="preserve">                rtl: o()</w:t>
      </w:r>
    </w:p>
    <w:p w14:paraId="77C25094" w14:textId="77777777" w:rsidR="005E6A9E" w:rsidRDefault="005E6A9E" w:rsidP="005E6A9E">
      <w:pPr>
        <w:pStyle w:val="Style1"/>
      </w:pPr>
      <w:r>
        <w:t xml:space="preserve">            }</w:t>
      </w:r>
    </w:p>
    <w:p w14:paraId="749A4502" w14:textId="77777777" w:rsidR="005E6A9E" w:rsidRDefault="005E6A9E" w:rsidP="005E6A9E">
      <w:pPr>
        <w:pStyle w:val="Style1"/>
      </w:pPr>
      <w:r>
        <w:t xml:space="preserve">        }</w:t>
      </w:r>
    </w:p>
    <w:p w14:paraId="5D5658AF" w14:textId="77777777" w:rsidR="005E6A9E" w:rsidRDefault="005E6A9E" w:rsidP="005E6A9E">
      <w:pPr>
        <w:pStyle w:val="Style1"/>
      </w:pPr>
      <w:r>
        <w:t xml:space="preserve">        n.d(t, "b", (function() {</w:t>
      </w:r>
    </w:p>
    <w:p w14:paraId="54950E42" w14:textId="77777777" w:rsidR="005E6A9E" w:rsidRDefault="005E6A9E" w:rsidP="005E6A9E">
      <w:pPr>
        <w:pStyle w:val="Style1"/>
      </w:pPr>
      <w:r>
        <w:t xml:space="preserve">            return r</w:t>
      </w:r>
    </w:p>
    <w:p w14:paraId="7550EE43" w14:textId="77777777" w:rsidR="005E6A9E" w:rsidRDefault="005E6A9E" w:rsidP="005E6A9E">
      <w:pPr>
        <w:pStyle w:val="Style1"/>
      </w:pPr>
      <w:r>
        <w:t xml:space="preserve">        }</w:t>
      </w:r>
    </w:p>
    <w:p w14:paraId="3CD17CF2" w14:textId="77777777" w:rsidR="005E6A9E" w:rsidRDefault="005E6A9E" w:rsidP="005E6A9E">
      <w:pPr>
        <w:pStyle w:val="Style1"/>
      </w:pPr>
      <w:r>
        <w:t xml:space="preserve">        )),</w:t>
      </w:r>
    </w:p>
    <w:p w14:paraId="4BB32C73" w14:textId="77777777" w:rsidR="005E6A9E" w:rsidRDefault="005E6A9E" w:rsidP="005E6A9E">
      <w:pPr>
        <w:pStyle w:val="Style1"/>
      </w:pPr>
      <w:r>
        <w:t xml:space="preserve">        n.d(t, "a", (function() {</w:t>
      </w:r>
    </w:p>
    <w:p w14:paraId="33BD1E21" w14:textId="77777777" w:rsidR="005E6A9E" w:rsidRDefault="005E6A9E" w:rsidP="005E6A9E">
      <w:pPr>
        <w:pStyle w:val="Style1"/>
      </w:pPr>
      <w:r>
        <w:t xml:space="preserve">            return a</w:t>
      </w:r>
    </w:p>
    <w:p w14:paraId="7939B678" w14:textId="77777777" w:rsidR="005E6A9E" w:rsidRDefault="005E6A9E" w:rsidP="005E6A9E">
      <w:pPr>
        <w:pStyle w:val="Style1"/>
      </w:pPr>
      <w:r>
        <w:t xml:space="preserve">        }</w:t>
      </w:r>
    </w:p>
    <w:p w14:paraId="361A1BAC" w14:textId="77777777" w:rsidR="005E6A9E" w:rsidRDefault="005E6A9E" w:rsidP="005E6A9E">
      <w:pPr>
        <w:pStyle w:val="Style1"/>
      </w:pPr>
      <w:r>
        <w:t xml:space="preserve">        )),</w:t>
      </w:r>
    </w:p>
    <w:p w14:paraId="22A4558D" w14:textId="77777777" w:rsidR="005E6A9E" w:rsidRDefault="005E6A9E" w:rsidP="005E6A9E">
      <w:pPr>
        <w:pStyle w:val="Style1"/>
      </w:pPr>
      <w:r>
        <w:t xml:space="preserve">        i = o()</w:t>
      </w:r>
    </w:p>
    <w:p w14:paraId="1572C151" w14:textId="77777777" w:rsidR="005E6A9E" w:rsidRDefault="005E6A9E" w:rsidP="005E6A9E">
      <w:pPr>
        <w:pStyle w:val="Style1"/>
      </w:pPr>
      <w:r>
        <w:t xml:space="preserve">    },</w:t>
      </w:r>
    </w:p>
    <w:p w14:paraId="6E6EF1A7" w14:textId="77777777" w:rsidR="005E6A9E" w:rsidRDefault="005E6A9E" w:rsidP="005E6A9E">
      <w:pPr>
        <w:pStyle w:val="Style1"/>
      </w:pPr>
      <w:r>
        <w:t xml:space="preserve">    If7d: function(e, t, n) {</w:t>
      </w:r>
    </w:p>
    <w:p w14:paraId="31397A79" w14:textId="77777777" w:rsidR="005E6A9E" w:rsidRDefault="005E6A9E" w:rsidP="005E6A9E">
      <w:pPr>
        <w:pStyle w:val="Style1"/>
      </w:pPr>
      <w:r>
        <w:t xml:space="preserve">        "use strict";</w:t>
      </w:r>
    </w:p>
    <w:p w14:paraId="051C2F87" w14:textId="77777777" w:rsidR="005E6A9E" w:rsidRDefault="005E6A9E" w:rsidP="005E6A9E">
      <w:pPr>
        <w:pStyle w:val="Style1"/>
      </w:pPr>
      <w:r>
        <w:t xml:space="preserve">        n.d(t, "a", (function() {</w:t>
      </w:r>
    </w:p>
    <w:p w14:paraId="25581108" w14:textId="77777777" w:rsidR="005E6A9E" w:rsidRDefault="005E6A9E" w:rsidP="005E6A9E">
      <w:pPr>
        <w:pStyle w:val="Style1"/>
      </w:pPr>
      <w:r>
        <w:t xml:space="preserve">            return re</w:t>
      </w:r>
    </w:p>
    <w:p w14:paraId="3E922238" w14:textId="77777777" w:rsidR="005E6A9E" w:rsidRDefault="005E6A9E" w:rsidP="005E6A9E">
      <w:pPr>
        <w:pStyle w:val="Style1"/>
      </w:pPr>
      <w:r>
        <w:t xml:space="preserve">        }</w:t>
      </w:r>
    </w:p>
    <w:p w14:paraId="07378EAC" w14:textId="77777777" w:rsidR="005E6A9E" w:rsidRDefault="005E6A9E" w:rsidP="005E6A9E">
      <w:pPr>
        <w:pStyle w:val="Style1"/>
      </w:pPr>
      <w:r>
        <w:t xml:space="preserve">        )),</w:t>
      </w:r>
    </w:p>
    <w:p w14:paraId="7969052B" w14:textId="77777777" w:rsidR="005E6A9E" w:rsidRDefault="005E6A9E" w:rsidP="005E6A9E">
      <w:pPr>
        <w:pStyle w:val="Style1"/>
      </w:pPr>
      <w:r>
        <w:t xml:space="preserve">        n.d(t, "b", (function() {</w:t>
      </w:r>
    </w:p>
    <w:p w14:paraId="4CF834A9" w14:textId="77777777" w:rsidR="005E6A9E" w:rsidRDefault="005E6A9E" w:rsidP="005E6A9E">
      <w:pPr>
        <w:pStyle w:val="Style1"/>
      </w:pPr>
      <w:r>
        <w:t xml:space="preserve">            return Q</w:t>
      </w:r>
    </w:p>
    <w:p w14:paraId="690922EA" w14:textId="77777777" w:rsidR="005E6A9E" w:rsidRDefault="005E6A9E" w:rsidP="005E6A9E">
      <w:pPr>
        <w:pStyle w:val="Style1"/>
      </w:pPr>
      <w:r>
        <w:t xml:space="preserve">        }</w:t>
      </w:r>
    </w:p>
    <w:p w14:paraId="1E8D5DF3" w14:textId="77777777" w:rsidR="005E6A9E" w:rsidRDefault="005E6A9E" w:rsidP="005E6A9E">
      <w:pPr>
        <w:pStyle w:val="Style1"/>
      </w:pPr>
      <w:r>
        <w:t xml:space="preserve">        )),</w:t>
      </w:r>
    </w:p>
    <w:p w14:paraId="3059FF2E" w14:textId="77777777" w:rsidR="005E6A9E" w:rsidRDefault="005E6A9E" w:rsidP="005E6A9E">
      <w:pPr>
        <w:pStyle w:val="Style1"/>
      </w:pPr>
      <w:r>
        <w:t xml:space="preserve">        n.d(t, "d", (function() {</w:t>
      </w:r>
    </w:p>
    <w:p w14:paraId="079F61A1" w14:textId="77777777" w:rsidR="005E6A9E" w:rsidRDefault="005E6A9E" w:rsidP="005E6A9E">
      <w:pPr>
        <w:pStyle w:val="Style1"/>
      </w:pPr>
      <w:r>
        <w:t xml:space="preserve">            return oe</w:t>
      </w:r>
    </w:p>
    <w:p w14:paraId="08710FC5" w14:textId="77777777" w:rsidR="005E6A9E" w:rsidRDefault="005E6A9E" w:rsidP="005E6A9E">
      <w:pPr>
        <w:pStyle w:val="Style1"/>
      </w:pPr>
      <w:r>
        <w:t xml:space="preserve">        }</w:t>
      </w:r>
    </w:p>
    <w:p w14:paraId="7476A778" w14:textId="77777777" w:rsidR="005E6A9E" w:rsidRDefault="005E6A9E" w:rsidP="005E6A9E">
      <w:pPr>
        <w:pStyle w:val="Style1"/>
      </w:pPr>
      <w:r>
        <w:t xml:space="preserve">        )),</w:t>
      </w:r>
    </w:p>
    <w:p w14:paraId="07039B90" w14:textId="77777777" w:rsidR="005E6A9E" w:rsidRDefault="005E6A9E" w:rsidP="005E6A9E">
      <w:pPr>
        <w:pStyle w:val="Style1"/>
      </w:pPr>
      <w:r>
        <w:t xml:space="preserve">        n.d(t, "c", (function() {</w:t>
      </w:r>
    </w:p>
    <w:p w14:paraId="30738542" w14:textId="77777777" w:rsidR="005E6A9E" w:rsidRDefault="005E6A9E" w:rsidP="005E6A9E">
      <w:pPr>
        <w:pStyle w:val="Style1"/>
      </w:pPr>
      <w:r>
        <w:t xml:space="preserve">            return de</w:t>
      </w:r>
    </w:p>
    <w:p w14:paraId="5ACBF351" w14:textId="77777777" w:rsidR="005E6A9E" w:rsidRDefault="005E6A9E" w:rsidP="005E6A9E">
      <w:pPr>
        <w:pStyle w:val="Style1"/>
      </w:pPr>
      <w:r>
        <w:t xml:space="preserve">        }</w:t>
      </w:r>
    </w:p>
    <w:p w14:paraId="5D42490F" w14:textId="77777777" w:rsidR="005E6A9E" w:rsidRDefault="005E6A9E" w:rsidP="005E6A9E">
      <w:pPr>
        <w:pStyle w:val="Style1"/>
      </w:pPr>
      <w:r>
        <w:t xml:space="preserve">        )),</w:t>
      </w:r>
    </w:p>
    <w:p w14:paraId="52F9AE19" w14:textId="77777777" w:rsidR="005E6A9E" w:rsidRDefault="005E6A9E" w:rsidP="005E6A9E">
      <w:pPr>
        <w:pStyle w:val="Style1"/>
      </w:pPr>
      <w:r>
        <w:t xml:space="preserve">        n.d(t, "e", (function() {</w:t>
      </w:r>
    </w:p>
    <w:p w14:paraId="4F98D344" w14:textId="77777777" w:rsidR="005E6A9E" w:rsidRDefault="005E6A9E" w:rsidP="005E6A9E">
      <w:pPr>
        <w:pStyle w:val="Style1"/>
      </w:pPr>
      <w:r>
        <w:t xml:space="preserve">            return ee</w:t>
      </w:r>
    </w:p>
    <w:p w14:paraId="34EDBDE8" w14:textId="77777777" w:rsidR="005E6A9E" w:rsidRDefault="005E6A9E" w:rsidP="005E6A9E">
      <w:pPr>
        <w:pStyle w:val="Style1"/>
      </w:pPr>
      <w:r>
        <w:t xml:space="preserve">        }</w:t>
      </w:r>
    </w:p>
    <w:p w14:paraId="1F9B3DD5" w14:textId="77777777" w:rsidR="005E6A9E" w:rsidRDefault="005E6A9E" w:rsidP="005E6A9E">
      <w:pPr>
        <w:pStyle w:val="Style1"/>
      </w:pPr>
      <w:r>
        <w:t xml:space="preserve">        )),</w:t>
      </w:r>
    </w:p>
    <w:p w14:paraId="219FD1F9" w14:textId="77777777" w:rsidR="005E6A9E" w:rsidRDefault="005E6A9E" w:rsidP="005E6A9E">
      <w:pPr>
        <w:pStyle w:val="Style1"/>
      </w:pPr>
      <w:r>
        <w:t xml:space="preserve">        n.d(t, "f", (function() {</w:t>
      </w:r>
    </w:p>
    <w:p w14:paraId="0B46FCC6" w14:textId="77777777" w:rsidR="005E6A9E" w:rsidRDefault="005E6A9E" w:rsidP="005E6A9E">
      <w:pPr>
        <w:pStyle w:val="Style1"/>
      </w:pPr>
      <w:r>
        <w:t xml:space="preserve">            return te</w:t>
      </w:r>
    </w:p>
    <w:p w14:paraId="3D5BFE10" w14:textId="77777777" w:rsidR="005E6A9E" w:rsidRDefault="005E6A9E" w:rsidP="005E6A9E">
      <w:pPr>
        <w:pStyle w:val="Style1"/>
      </w:pPr>
      <w:r>
        <w:t xml:space="preserve">        }</w:t>
      </w:r>
    </w:p>
    <w:p w14:paraId="0D2E8641" w14:textId="77777777" w:rsidR="005E6A9E" w:rsidRDefault="005E6A9E" w:rsidP="005E6A9E">
      <w:pPr>
        <w:pStyle w:val="Style1"/>
      </w:pPr>
      <w:r>
        <w:t xml:space="preserve">        )),</w:t>
      </w:r>
    </w:p>
    <w:p w14:paraId="4CE1284E" w14:textId="77777777" w:rsidR="005E6A9E" w:rsidRDefault="005E6A9E" w:rsidP="005E6A9E">
      <w:pPr>
        <w:pStyle w:val="Style1"/>
      </w:pPr>
      <w:r>
        <w:t xml:space="preserve">        n.d(t, "h", (function() {</w:t>
      </w:r>
    </w:p>
    <w:p w14:paraId="74D4171E" w14:textId="77777777" w:rsidR="005E6A9E" w:rsidRDefault="005E6A9E" w:rsidP="005E6A9E">
      <w:pPr>
        <w:pStyle w:val="Style1"/>
      </w:pPr>
      <w:r>
        <w:t xml:space="preserve">            return ne</w:t>
      </w:r>
    </w:p>
    <w:p w14:paraId="0787D17D" w14:textId="77777777" w:rsidR="005E6A9E" w:rsidRDefault="005E6A9E" w:rsidP="005E6A9E">
      <w:pPr>
        <w:pStyle w:val="Style1"/>
      </w:pPr>
      <w:r>
        <w:t xml:space="preserve">        }</w:t>
      </w:r>
    </w:p>
    <w:p w14:paraId="007C57FE" w14:textId="77777777" w:rsidR="005E6A9E" w:rsidRDefault="005E6A9E" w:rsidP="005E6A9E">
      <w:pPr>
        <w:pStyle w:val="Style1"/>
      </w:pPr>
      <w:r>
        <w:t xml:space="preserve">        )),</w:t>
      </w:r>
    </w:p>
    <w:p w14:paraId="3D486BDD" w14:textId="77777777" w:rsidR="005E6A9E" w:rsidRDefault="005E6A9E" w:rsidP="005E6A9E">
      <w:pPr>
        <w:pStyle w:val="Style1"/>
      </w:pPr>
      <w:r>
        <w:t xml:space="preserve">        n.d(t, "r", (function() {</w:t>
      </w:r>
    </w:p>
    <w:p w14:paraId="1E5EC6CB" w14:textId="77777777" w:rsidR="005E6A9E" w:rsidRDefault="005E6A9E" w:rsidP="005E6A9E">
      <w:pPr>
        <w:pStyle w:val="Style1"/>
      </w:pPr>
      <w:r>
        <w:t xml:space="preserve">            return ke</w:t>
      </w:r>
    </w:p>
    <w:p w14:paraId="34FD1FF4" w14:textId="77777777" w:rsidR="005E6A9E" w:rsidRDefault="005E6A9E" w:rsidP="005E6A9E">
      <w:pPr>
        <w:pStyle w:val="Style1"/>
      </w:pPr>
      <w:r>
        <w:t xml:space="preserve">        }</w:t>
      </w:r>
    </w:p>
    <w:p w14:paraId="6DBFB50C" w14:textId="77777777" w:rsidR="005E6A9E" w:rsidRDefault="005E6A9E" w:rsidP="005E6A9E">
      <w:pPr>
        <w:pStyle w:val="Style1"/>
      </w:pPr>
      <w:r>
        <w:t xml:space="preserve">        )),</w:t>
      </w:r>
    </w:p>
    <w:p w14:paraId="6E916C4A" w14:textId="77777777" w:rsidR="005E6A9E" w:rsidRDefault="005E6A9E" w:rsidP="005E6A9E">
      <w:pPr>
        <w:pStyle w:val="Style1"/>
      </w:pPr>
      <w:r>
        <w:t xml:space="preserve">        n.d(t, "q", (function() {</w:t>
      </w:r>
    </w:p>
    <w:p w14:paraId="5BF4587B" w14:textId="77777777" w:rsidR="005E6A9E" w:rsidRDefault="005E6A9E" w:rsidP="005E6A9E">
      <w:pPr>
        <w:pStyle w:val="Style1"/>
      </w:pPr>
      <w:r>
        <w:t xml:space="preserve">            return we</w:t>
      </w:r>
    </w:p>
    <w:p w14:paraId="47F33B6D" w14:textId="77777777" w:rsidR="005E6A9E" w:rsidRDefault="005E6A9E" w:rsidP="005E6A9E">
      <w:pPr>
        <w:pStyle w:val="Style1"/>
      </w:pPr>
      <w:r>
        <w:t xml:space="preserve">        }</w:t>
      </w:r>
    </w:p>
    <w:p w14:paraId="593BAF25" w14:textId="77777777" w:rsidR="005E6A9E" w:rsidRDefault="005E6A9E" w:rsidP="005E6A9E">
      <w:pPr>
        <w:pStyle w:val="Style1"/>
      </w:pPr>
      <w:r>
        <w:t xml:space="preserve">        )),</w:t>
      </w:r>
    </w:p>
    <w:p w14:paraId="61BB0385" w14:textId="77777777" w:rsidR="005E6A9E" w:rsidRDefault="005E6A9E" w:rsidP="005E6A9E">
      <w:pPr>
        <w:pStyle w:val="Style1"/>
      </w:pPr>
      <w:r>
        <w:t xml:space="preserve">        n.d(t, "v", (function() {</w:t>
      </w:r>
    </w:p>
    <w:p w14:paraId="5E82E06D" w14:textId="77777777" w:rsidR="005E6A9E" w:rsidRDefault="005E6A9E" w:rsidP="005E6A9E">
      <w:pPr>
        <w:pStyle w:val="Style1"/>
      </w:pPr>
      <w:r>
        <w:t xml:space="preserve">            return Ce</w:t>
      </w:r>
    </w:p>
    <w:p w14:paraId="5DE8B101" w14:textId="77777777" w:rsidR="005E6A9E" w:rsidRDefault="005E6A9E" w:rsidP="005E6A9E">
      <w:pPr>
        <w:pStyle w:val="Style1"/>
      </w:pPr>
      <w:r>
        <w:t xml:space="preserve">        }</w:t>
      </w:r>
    </w:p>
    <w:p w14:paraId="42DB536C" w14:textId="77777777" w:rsidR="005E6A9E" w:rsidRDefault="005E6A9E" w:rsidP="005E6A9E">
      <w:pPr>
        <w:pStyle w:val="Style1"/>
      </w:pPr>
      <w:r>
        <w:t xml:space="preserve">        )),</w:t>
      </w:r>
    </w:p>
    <w:p w14:paraId="731C2AD3" w14:textId="77777777" w:rsidR="005E6A9E" w:rsidRDefault="005E6A9E" w:rsidP="005E6A9E">
      <w:pPr>
        <w:pStyle w:val="Style1"/>
      </w:pPr>
      <w:r>
        <w:t xml:space="preserve">        n.d(t, "z", (function() {</w:t>
      </w:r>
    </w:p>
    <w:p w14:paraId="1AA3E3A1" w14:textId="77777777" w:rsidR="005E6A9E" w:rsidRDefault="005E6A9E" w:rsidP="005E6A9E">
      <w:pPr>
        <w:pStyle w:val="Style1"/>
      </w:pPr>
      <w:r>
        <w:t xml:space="preserve">            return Oe</w:t>
      </w:r>
    </w:p>
    <w:p w14:paraId="1C605E73" w14:textId="77777777" w:rsidR="005E6A9E" w:rsidRDefault="005E6A9E" w:rsidP="005E6A9E">
      <w:pPr>
        <w:pStyle w:val="Style1"/>
      </w:pPr>
      <w:r>
        <w:t xml:space="preserve">        }</w:t>
      </w:r>
    </w:p>
    <w:p w14:paraId="381415C7" w14:textId="77777777" w:rsidR="005E6A9E" w:rsidRDefault="005E6A9E" w:rsidP="005E6A9E">
      <w:pPr>
        <w:pStyle w:val="Style1"/>
      </w:pPr>
      <w:r>
        <w:t xml:space="preserve">        )),</w:t>
      </w:r>
    </w:p>
    <w:p w14:paraId="75944F60" w14:textId="77777777" w:rsidR="005E6A9E" w:rsidRDefault="005E6A9E" w:rsidP="005E6A9E">
      <w:pPr>
        <w:pStyle w:val="Style1"/>
      </w:pPr>
      <w:r>
        <w:t xml:space="preserve">        n.d(t, "i", (function() {</w:t>
      </w:r>
    </w:p>
    <w:p w14:paraId="55B61F25" w14:textId="77777777" w:rsidR="005E6A9E" w:rsidRDefault="005E6A9E" w:rsidP="005E6A9E">
      <w:pPr>
        <w:pStyle w:val="Style1"/>
      </w:pPr>
      <w:r>
        <w:t xml:space="preserve">            return Te</w:t>
      </w:r>
    </w:p>
    <w:p w14:paraId="46D59F4A" w14:textId="77777777" w:rsidR="005E6A9E" w:rsidRDefault="005E6A9E" w:rsidP="005E6A9E">
      <w:pPr>
        <w:pStyle w:val="Style1"/>
      </w:pPr>
      <w:r>
        <w:t xml:space="preserve">        }</w:t>
      </w:r>
    </w:p>
    <w:p w14:paraId="0C4CB35A" w14:textId="77777777" w:rsidR="005E6A9E" w:rsidRDefault="005E6A9E" w:rsidP="005E6A9E">
      <w:pPr>
        <w:pStyle w:val="Style1"/>
      </w:pPr>
      <w:r>
        <w:t xml:space="preserve">        )),</w:t>
      </w:r>
    </w:p>
    <w:p w14:paraId="75893286" w14:textId="77777777" w:rsidR="005E6A9E" w:rsidRDefault="005E6A9E" w:rsidP="005E6A9E">
      <w:pPr>
        <w:pStyle w:val="Style1"/>
      </w:pPr>
      <w:r>
        <w:t xml:space="preserve">        n.d(t, "s", (function() {</w:t>
      </w:r>
    </w:p>
    <w:p w14:paraId="2B642CAD" w14:textId="77777777" w:rsidR="005E6A9E" w:rsidRDefault="005E6A9E" w:rsidP="005E6A9E">
      <w:pPr>
        <w:pStyle w:val="Style1"/>
      </w:pPr>
      <w:r>
        <w:t xml:space="preserve">            return De</w:t>
      </w:r>
    </w:p>
    <w:p w14:paraId="3D12B533" w14:textId="77777777" w:rsidR="005E6A9E" w:rsidRDefault="005E6A9E" w:rsidP="005E6A9E">
      <w:pPr>
        <w:pStyle w:val="Style1"/>
      </w:pPr>
      <w:r>
        <w:t xml:space="preserve">        }</w:t>
      </w:r>
    </w:p>
    <w:p w14:paraId="11BE42E4" w14:textId="77777777" w:rsidR="005E6A9E" w:rsidRDefault="005E6A9E" w:rsidP="005E6A9E">
      <w:pPr>
        <w:pStyle w:val="Style1"/>
      </w:pPr>
      <w:r>
        <w:t xml:space="preserve">        )),</w:t>
      </w:r>
    </w:p>
    <w:p w14:paraId="4B18E4BE" w14:textId="77777777" w:rsidR="005E6A9E" w:rsidRDefault="005E6A9E" w:rsidP="005E6A9E">
      <w:pPr>
        <w:pStyle w:val="Style1"/>
      </w:pPr>
      <w:r>
        <w:t xml:space="preserve">        n.d(t, "y", (function() {</w:t>
      </w:r>
    </w:p>
    <w:p w14:paraId="150C248B" w14:textId="77777777" w:rsidR="005E6A9E" w:rsidRDefault="005E6A9E" w:rsidP="005E6A9E">
      <w:pPr>
        <w:pStyle w:val="Style1"/>
      </w:pPr>
      <w:r>
        <w:t xml:space="preserve">            return Ze</w:t>
      </w:r>
    </w:p>
    <w:p w14:paraId="0DE2A1F8" w14:textId="77777777" w:rsidR="005E6A9E" w:rsidRDefault="005E6A9E" w:rsidP="005E6A9E">
      <w:pPr>
        <w:pStyle w:val="Style1"/>
      </w:pPr>
      <w:r>
        <w:t xml:space="preserve">        }</w:t>
      </w:r>
    </w:p>
    <w:p w14:paraId="4A6C66C8" w14:textId="77777777" w:rsidR="005E6A9E" w:rsidRDefault="005E6A9E" w:rsidP="005E6A9E">
      <w:pPr>
        <w:pStyle w:val="Style1"/>
      </w:pPr>
      <w:r>
        <w:t xml:space="preserve">        )),</w:t>
      </w:r>
    </w:p>
    <w:p w14:paraId="3BAFEFA2" w14:textId="77777777" w:rsidR="005E6A9E" w:rsidRDefault="005E6A9E" w:rsidP="005E6A9E">
      <w:pPr>
        <w:pStyle w:val="Style1"/>
      </w:pPr>
      <w:r>
        <w:t xml:space="preserve">        n.d(t, "B", (function() {</w:t>
      </w:r>
    </w:p>
    <w:p w14:paraId="6788DFAF" w14:textId="77777777" w:rsidR="005E6A9E" w:rsidRDefault="005E6A9E" w:rsidP="005E6A9E">
      <w:pPr>
        <w:pStyle w:val="Style1"/>
      </w:pPr>
      <w:r>
        <w:t xml:space="preserve">            return Je</w:t>
      </w:r>
    </w:p>
    <w:p w14:paraId="08FA2182" w14:textId="77777777" w:rsidR="005E6A9E" w:rsidRDefault="005E6A9E" w:rsidP="005E6A9E">
      <w:pPr>
        <w:pStyle w:val="Style1"/>
      </w:pPr>
      <w:r>
        <w:t xml:space="preserve">        }</w:t>
      </w:r>
    </w:p>
    <w:p w14:paraId="7EE41F09" w14:textId="77777777" w:rsidR="005E6A9E" w:rsidRDefault="005E6A9E" w:rsidP="005E6A9E">
      <w:pPr>
        <w:pStyle w:val="Style1"/>
      </w:pPr>
      <w:r>
        <w:t xml:space="preserve">        )),</w:t>
      </w:r>
    </w:p>
    <w:p w14:paraId="10879FEC" w14:textId="77777777" w:rsidR="005E6A9E" w:rsidRDefault="005E6A9E" w:rsidP="005E6A9E">
      <w:pPr>
        <w:pStyle w:val="Style1"/>
      </w:pPr>
      <w:r>
        <w:t xml:space="preserve">        n.d(t, "p", (function() {</w:t>
      </w:r>
    </w:p>
    <w:p w14:paraId="3E0ED9C1" w14:textId="77777777" w:rsidR="005E6A9E" w:rsidRDefault="005E6A9E" w:rsidP="005E6A9E">
      <w:pPr>
        <w:pStyle w:val="Style1"/>
      </w:pPr>
      <w:r>
        <w:t xml:space="preserve">            return Ge</w:t>
      </w:r>
    </w:p>
    <w:p w14:paraId="5AC4A3B8" w14:textId="77777777" w:rsidR="005E6A9E" w:rsidRDefault="005E6A9E" w:rsidP="005E6A9E">
      <w:pPr>
        <w:pStyle w:val="Style1"/>
      </w:pPr>
      <w:r>
        <w:t xml:space="preserve">        }</w:t>
      </w:r>
    </w:p>
    <w:p w14:paraId="44C9A52E" w14:textId="77777777" w:rsidR="005E6A9E" w:rsidRDefault="005E6A9E" w:rsidP="005E6A9E">
      <w:pPr>
        <w:pStyle w:val="Style1"/>
      </w:pPr>
      <w:r>
        <w:t xml:space="preserve">        )),</w:t>
      </w:r>
    </w:p>
    <w:p w14:paraId="06D2BFAA" w14:textId="77777777" w:rsidR="005E6A9E" w:rsidRDefault="005E6A9E" w:rsidP="005E6A9E">
      <w:pPr>
        <w:pStyle w:val="Style1"/>
      </w:pPr>
      <w:r>
        <w:t xml:space="preserve">        n.d(t, "g", (function() {</w:t>
      </w:r>
    </w:p>
    <w:p w14:paraId="5E0F8A17" w14:textId="77777777" w:rsidR="005E6A9E" w:rsidRDefault="005E6A9E" w:rsidP="005E6A9E">
      <w:pPr>
        <w:pStyle w:val="Style1"/>
      </w:pPr>
      <w:r>
        <w:t xml:space="preserve">            return pe</w:t>
      </w:r>
    </w:p>
    <w:p w14:paraId="15316A14" w14:textId="77777777" w:rsidR="005E6A9E" w:rsidRDefault="005E6A9E" w:rsidP="005E6A9E">
      <w:pPr>
        <w:pStyle w:val="Style1"/>
      </w:pPr>
      <w:r>
        <w:t xml:space="preserve">        }</w:t>
      </w:r>
    </w:p>
    <w:p w14:paraId="23BF2CF3" w14:textId="77777777" w:rsidR="005E6A9E" w:rsidRDefault="005E6A9E" w:rsidP="005E6A9E">
      <w:pPr>
        <w:pStyle w:val="Style1"/>
      </w:pPr>
      <w:r>
        <w:t xml:space="preserve">        )),</w:t>
      </w:r>
    </w:p>
    <w:p w14:paraId="782C3C24" w14:textId="77777777" w:rsidR="005E6A9E" w:rsidRDefault="005E6A9E" w:rsidP="005E6A9E">
      <w:pPr>
        <w:pStyle w:val="Style1"/>
      </w:pPr>
      <w:r>
        <w:t xml:space="preserve">        n.d(t, "l", (function() {</w:t>
      </w:r>
    </w:p>
    <w:p w14:paraId="540C376C" w14:textId="77777777" w:rsidR="005E6A9E" w:rsidRDefault="005E6A9E" w:rsidP="005E6A9E">
      <w:pPr>
        <w:pStyle w:val="Style1"/>
      </w:pPr>
      <w:r>
        <w:t xml:space="preserve">            return me</w:t>
      </w:r>
    </w:p>
    <w:p w14:paraId="73B71E4C" w14:textId="77777777" w:rsidR="005E6A9E" w:rsidRDefault="005E6A9E" w:rsidP="005E6A9E">
      <w:pPr>
        <w:pStyle w:val="Style1"/>
      </w:pPr>
      <w:r>
        <w:t xml:space="preserve">        }</w:t>
      </w:r>
    </w:p>
    <w:p w14:paraId="5312314F" w14:textId="77777777" w:rsidR="005E6A9E" w:rsidRDefault="005E6A9E" w:rsidP="005E6A9E">
      <w:pPr>
        <w:pStyle w:val="Style1"/>
      </w:pPr>
      <w:r>
        <w:t xml:space="preserve">        )),</w:t>
      </w:r>
    </w:p>
    <w:p w14:paraId="7BFA8C85" w14:textId="77777777" w:rsidR="005E6A9E" w:rsidRDefault="005E6A9E" w:rsidP="005E6A9E">
      <w:pPr>
        <w:pStyle w:val="Style1"/>
      </w:pPr>
      <w:r>
        <w:t xml:space="preserve">        n.d(t, "k", (function() {</w:t>
      </w:r>
    </w:p>
    <w:p w14:paraId="55EDCEF0" w14:textId="77777777" w:rsidR="005E6A9E" w:rsidRDefault="005E6A9E" w:rsidP="005E6A9E">
      <w:pPr>
        <w:pStyle w:val="Style1"/>
      </w:pPr>
      <w:r>
        <w:t xml:space="preserve">            return ve</w:t>
      </w:r>
    </w:p>
    <w:p w14:paraId="1F28BA83" w14:textId="77777777" w:rsidR="005E6A9E" w:rsidRDefault="005E6A9E" w:rsidP="005E6A9E">
      <w:pPr>
        <w:pStyle w:val="Style1"/>
      </w:pPr>
      <w:r>
        <w:t xml:space="preserve">        }</w:t>
      </w:r>
    </w:p>
    <w:p w14:paraId="7887E796" w14:textId="77777777" w:rsidR="005E6A9E" w:rsidRDefault="005E6A9E" w:rsidP="005E6A9E">
      <w:pPr>
        <w:pStyle w:val="Style1"/>
      </w:pPr>
      <w:r>
        <w:t xml:space="preserve">        )),</w:t>
      </w:r>
    </w:p>
    <w:p w14:paraId="10CC67F2" w14:textId="77777777" w:rsidR="005E6A9E" w:rsidRDefault="005E6A9E" w:rsidP="005E6A9E">
      <w:pPr>
        <w:pStyle w:val="Style1"/>
      </w:pPr>
      <w:r>
        <w:t xml:space="preserve">        n.d(t, "j", (function() {</w:t>
      </w:r>
    </w:p>
    <w:p w14:paraId="0CBC6B89" w14:textId="77777777" w:rsidR="005E6A9E" w:rsidRDefault="005E6A9E" w:rsidP="005E6A9E">
      <w:pPr>
        <w:pStyle w:val="Style1"/>
      </w:pPr>
      <w:r>
        <w:t xml:space="preserve">            return he</w:t>
      </w:r>
    </w:p>
    <w:p w14:paraId="33761839" w14:textId="77777777" w:rsidR="005E6A9E" w:rsidRDefault="005E6A9E" w:rsidP="005E6A9E">
      <w:pPr>
        <w:pStyle w:val="Style1"/>
      </w:pPr>
      <w:r>
        <w:t xml:space="preserve">        }</w:t>
      </w:r>
    </w:p>
    <w:p w14:paraId="548C180D" w14:textId="77777777" w:rsidR="005E6A9E" w:rsidRDefault="005E6A9E" w:rsidP="005E6A9E">
      <w:pPr>
        <w:pStyle w:val="Style1"/>
      </w:pPr>
      <w:r>
        <w:t xml:space="preserve">        )),</w:t>
      </w:r>
    </w:p>
    <w:p w14:paraId="1D83804B" w14:textId="77777777" w:rsidR="005E6A9E" w:rsidRDefault="005E6A9E" w:rsidP="005E6A9E">
      <w:pPr>
        <w:pStyle w:val="Style1"/>
      </w:pPr>
      <w:r>
        <w:t xml:space="preserve">        n.d(t, "x", (function() {</w:t>
      </w:r>
    </w:p>
    <w:p w14:paraId="58DD815B" w14:textId="77777777" w:rsidR="005E6A9E" w:rsidRDefault="005E6A9E" w:rsidP="005E6A9E">
      <w:pPr>
        <w:pStyle w:val="Style1"/>
      </w:pPr>
      <w:r>
        <w:t xml:space="preserve">            return be</w:t>
      </w:r>
    </w:p>
    <w:p w14:paraId="44B85E2B" w14:textId="77777777" w:rsidR="005E6A9E" w:rsidRDefault="005E6A9E" w:rsidP="005E6A9E">
      <w:pPr>
        <w:pStyle w:val="Style1"/>
      </w:pPr>
      <w:r>
        <w:t xml:space="preserve">        }</w:t>
      </w:r>
    </w:p>
    <w:p w14:paraId="700176DA" w14:textId="77777777" w:rsidR="005E6A9E" w:rsidRDefault="005E6A9E" w:rsidP="005E6A9E">
      <w:pPr>
        <w:pStyle w:val="Style1"/>
      </w:pPr>
      <w:r>
        <w:t xml:space="preserve">        )),</w:t>
      </w:r>
    </w:p>
    <w:p w14:paraId="0339843B" w14:textId="77777777" w:rsidR="005E6A9E" w:rsidRDefault="005E6A9E" w:rsidP="005E6A9E">
      <w:pPr>
        <w:pStyle w:val="Style1"/>
      </w:pPr>
      <w:r>
        <w:t xml:space="preserve">        n.d(t, "t", (function() {</w:t>
      </w:r>
    </w:p>
    <w:p w14:paraId="509288CD" w14:textId="77777777" w:rsidR="005E6A9E" w:rsidRDefault="005E6A9E" w:rsidP="005E6A9E">
      <w:pPr>
        <w:pStyle w:val="Style1"/>
      </w:pPr>
      <w:r>
        <w:t xml:space="preserve">            return ye</w:t>
      </w:r>
    </w:p>
    <w:p w14:paraId="2096F140" w14:textId="77777777" w:rsidR="005E6A9E" w:rsidRDefault="005E6A9E" w:rsidP="005E6A9E">
      <w:pPr>
        <w:pStyle w:val="Style1"/>
      </w:pPr>
      <w:r>
        <w:t xml:space="preserve">        }</w:t>
      </w:r>
    </w:p>
    <w:p w14:paraId="59B1E762" w14:textId="77777777" w:rsidR="005E6A9E" w:rsidRDefault="005E6A9E" w:rsidP="005E6A9E">
      <w:pPr>
        <w:pStyle w:val="Style1"/>
      </w:pPr>
      <w:r>
        <w:t xml:space="preserve">        )),</w:t>
      </w:r>
    </w:p>
    <w:p w14:paraId="19069137" w14:textId="77777777" w:rsidR="005E6A9E" w:rsidRDefault="005E6A9E" w:rsidP="005E6A9E">
      <w:pPr>
        <w:pStyle w:val="Style1"/>
      </w:pPr>
      <w:r>
        <w:t xml:space="preserve">        n.d(t, "F", (function() {</w:t>
      </w:r>
    </w:p>
    <w:p w14:paraId="2BFDB310" w14:textId="77777777" w:rsidR="005E6A9E" w:rsidRDefault="005E6A9E" w:rsidP="005E6A9E">
      <w:pPr>
        <w:pStyle w:val="Style1"/>
      </w:pPr>
      <w:r>
        <w:t xml:space="preserve">            return qe</w:t>
      </w:r>
    </w:p>
    <w:p w14:paraId="3ECB3C9D" w14:textId="77777777" w:rsidR="005E6A9E" w:rsidRDefault="005E6A9E" w:rsidP="005E6A9E">
      <w:pPr>
        <w:pStyle w:val="Style1"/>
      </w:pPr>
      <w:r>
        <w:t xml:space="preserve">        }</w:t>
      </w:r>
    </w:p>
    <w:p w14:paraId="15E117AC" w14:textId="77777777" w:rsidR="005E6A9E" w:rsidRDefault="005E6A9E" w:rsidP="005E6A9E">
      <w:pPr>
        <w:pStyle w:val="Style1"/>
      </w:pPr>
      <w:r>
        <w:t xml:space="preserve">        )),</w:t>
      </w:r>
    </w:p>
    <w:p w14:paraId="7755E3A5" w14:textId="77777777" w:rsidR="005E6A9E" w:rsidRDefault="005E6A9E" w:rsidP="005E6A9E">
      <w:pPr>
        <w:pStyle w:val="Style1"/>
      </w:pPr>
      <w:r>
        <w:t xml:space="preserve">        n.d(t, "E", (function() {</w:t>
      </w:r>
    </w:p>
    <w:p w14:paraId="350B19B1" w14:textId="77777777" w:rsidR="005E6A9E" w:rsidRDefault="005E6A9E" w:rsidP="005E6A9E">
      <w:pPr>
        <w:pStyle w:val="Style1"/>
      </w:pPr>
      <w:r>
        <w:t xml:space="preserve">            return Ye</w:t>
      </w:r>
    </w:p>
    <w:p w14:paraId="05E572BF" w14:textId="77777777" w:rsidR="005E6A9E" w:rsidRDefault="005E6A9E" w:rsidP="005E6A9E">
      <w:pPr>
        <w:pStyle w:val="Style1"/>
      </w:pPr>
      <w:r>
        <w:t xml:space="preserve">        }</w:t>
      </w:r>
    </w:p>
    <w:p w14:paraId="4E6FBBE3" w14:textId="77777777" w:rsidR="005E6A9E" w:rsidRDefault="005E6A9E" w:rsidP="005E6A9E">
      <w:pPr>
        <w:pStyle w:val="Style1"/>
      </w:pPr>
      <w:r>
        <w:t xml:space="preserve">        )),</w:t>
      </w:r>
    </w:p>
    <w:p w14:paraId="2F87DDA4" w14:textId="77777777" w:rsidR="005E6A9E" w:rsidRDefault="005E6A9E" w:rsidP="005E6A9E">
      <w:pPr>
        <w:pStyle w:val="Style1"/>
      </w:pPr>
      <w:r>
        <w:t xml:space="preserve">        n.d(t, "w", (function() {</w:t>
      </w:r>
    </w:p>
    <w:p w14:paraId="0A4E9ED1" w14:textId="77777777" w:rsidR="005E6A9E" w:rsidRDefault="005E6A9E" w:rsidP="005E6A9E">
      <w:pPr>
        <w:pStyle w:val="Style1"/>
      </w:pPr>
      <w:r>
        <w:t xml:space="preserve">            return $e</w:t>
      </w:r>
    </w:p>
    <w:p w14:paraId="052F8149" w14:textId="77777777" w:rsidR="005E6A9E" w:rsidRDefault="005E6A9E" w:rsidP="005E6A9E">
      <w:pPr>
        <w:pStyle w:val="Style1"/>
      </w:pPr>
      <w:r>
        <w:t xml:space="preserve">        }</w:t>
      </w:r>
    </w:p>
    <w:p w14:paraId="0A7F7A55" w14:textId="77777777" w:rsidR="005E6A9E" w:rsidRDefault="005E6A9E" w:rsidP="005E6A9E">
      <w:pPr>
        <w:pStyle w:val="Style1"/>
      </w:pPr>
      <w:r>
        <w:t xml:space="preserve">        )),</w:t>
      </w:r>
    </w:p>
    <w:p w14:paraId="5784B3D1" w14:textId="77777777" w:rsidR="005E6A9E" w:rsidRDefault="005E6A9E" w:rsidP="005E6A9E">
      <w:pPr>
        <w:pStyle w:val="Style1"/>
      </w:pPr>
      <w:r>
        <w:t xml:space="preserve">        n.d(t, "m", (function() {</w:t>
      </w:r>
    </w:p>
    <w:p w14:paraId="18F347D3" w14:textId="77777777" w:rsidR="005E6A9E" w:rsidRDefault="005E6A9E" w:rsidP="005E6A9E">
      <w:pPr>
        <w:pStyle w:val="Style1"/>
      </w:pPr>
      <w:r>
        <w:t xml:space="preserve">            return _e</w:t>
      </w:r>
    </w:p>
    <w:p w14:paraId="48171689" w14:textId="77777777" w:rsidR="005E6A9E" w:rsidRDefault="005E6A9E" w:rsidP="005E6A9E">
      <w:pPr>
        <w:pStyle w:val="Style1"/>
      </w:pPr>
      <w:r>
        <w:t xml:space="preserve">        }</w:t>
      </w:r>
    </w:p>
    <w:p w14:paraId="38C8580B" w14:textId="77777777" w:rsidR="005E6A9E" w:rsidRDefault="005E6A9E" w:rsidP="005E6A9E">
      <w:pPr>
        <w:pStyle w:val="Style1"/>
      </w:pPr>
      <w:r>
        <w:t xml:space="preserve">        )),</w:t>
      </w:r>
    </w:p>
    <w:p w14:paraId="78E66267" w14:textId="77777777" w:rsidR="005E6A9E" w:rsidRDefault="005E6A9E" w:rsidP="005E6A9E">
      <w:pPr>
        <w:pStyle w:val="Style1"/>
      </w:pPr>
      <w:r>
        <w:t xml:space="preserve">        n.d(t, "u", (function() {</w:t>
      </w:r>
    </w:p>
    <w:p w14:paraId="395A0367" w14:textId="77777777" w:rsidR="005E6A9E" w:rsidRDefault="005E6A9E" w:rsidP="005E6A9E">
      <w:pPr>
        <w:pStyle w:val="Style1"/>
      </w:pPr>
      <w:r>
        <w:t xml:space="preserve">            return st</w:t>
      </w:r>
    </w:p>
    <w:p w14:paraId="4D41552B" w14:textId="77777777" w:rsidR="005E6A9E" w:rsidRDefault="005E6A9E" w:rsidP="005E6A9E">
      <w:pPr>
        <w:pStyle w:val="Style1"/>
      </w:pPr>
      <w:r>
        <w:t xml:space="preserve">        }</w:t>
      </w:r>
    </w:p>
    <w:p w14:paraId="5E6D28C9" w14:textId="77777777" w:rsidR="005E6A9E" w:rsidRDefault="005E6A9E" w:rsidP="005E6A9E">
      <w:pPr>
        <w:pStyle w:val="Style1"/>
      </w:pPr>
      <w:r>
        <w:t xml:space="preserve">        )),</w:t>
      </w:r>
    </w:p>
    <w:p w14:paraId="1CC2A2E1" w14:textId="77777777" w:rsidR="005E6A9E" w:rsidRDefault="005E6A9E" w:rsidP="005E6A9E">
      <w:pPr>
        <w:pStyle w:val="Style1"/>
      </w:pPr>
      <w:r>
        <w:t xml:space="preserve">        n.d(t, "H", (function() {</w:t>
      </w:r>
    </w:p>
    <w:p w14:paraId="71EF4EE1" w14:textId="77777777" w:rsidR="005E6A9E" w:rsidRDefault="005E6A9E" w:rsidP="005E6A9E">
      <w:pPr>
        <w:pStyle w:val="Style1"/>
      </w:pPr>
      <w:r>
        <w:t xml:space="preserve">            return it</w:t>
      </w:r>
    </w:p>
    <w:p w14:paraId="04B1EFF9" w14:textId="77777777" w:rsidR="005E6A9E" w:rsidRDefault="005E6A9E" w:rsidP="005E6A9E">
      <w:pPr>
        <w:pStyle w:val="Style1"/>
      </w:pPr>
      <w:r>
        <w:t xml:space="preserve">        }</w:t>
      </w:r>
    </w:p>
    <w:p w14:paraId="394FDC07" w14:textId="77777777" w:rsidR="005E6A9E" w:rsidRDefault="005E6A9E" w:rsidP="005E6A9E">
      <w:pPr>
        <w:pStyle w:val="Style1"/>
      </w:pPr>
      <w:r>
        <w:t xml:space="preserve">        )),</w:t>
      </w:r>
    </w:p>
    <w:p w14:paraId="47B8D7B4" w14:textId="77777777" w:rsidR="005E6A9E" w:rsidRDefault="005E6A9E" w:rsidP="005E6A9E">
      <w:pPr>
        <w:pStyle w:val="Style1"/>
      </w:pPr>
      <w:r>
        <w:t xml:space="preserve">        n.d(t, "G", (function() {</w:t>
      </w:r>
    </w:p>
    <w:p w14:paraId="1937E218" w14:textId="77777777" w:rsidR="005E6A9E" w:rsidRDefault="005E6A9E" w:rsidP="005E6A9E">
      <w:pPr>
        <w:pStyle w:val="Style1"/>
      </w:pPr>
      <w:r>
        <w:t xml:space="preserve">            return at</w:t>
      </w:r>
    </w:p>
    <w:p w14:paraId="0FE9740F" w14:textId="77777777" w:rsidR="005E6A9E" w:rsidRDefault="005E6A9E" w:rsidP="005E6A9E">
      <w:pPr>
        <w:pStyle w:val="Style1"/>
      </w:pPr>
      <w:r>
        <w:t xml:space="preserve">        }</w:t>
      </w:r>
    </w:p>
    <w:p w14:paraId="0A1625EA" w14:textId="77777777" w:rsidR="005E6A9E" w:rsidRDefault="005E6A9E" w:rsidP="005E6A9E">
      <w:pPr>
        <w:pStyle w:val="Style1"/>
      </w:pPr>
      <w:r>
        <w:t xml:space="preserve">        )),</w:t>
      </w:r>
    </w:p>
    <w:p w14:paraId="0EB939E8" w14:textId="77777777" w:rsidR="005E6A9E" w:rsidRDefault="005E6A9E" w:rsidP="005E6A9E">
      <w:pPr>
        <w:pStyle w:val="Style1"/>
      </w:pPr>
      <w:r>
        <w:t xml:space="preserve">        n.d(t, "n", (function() {</w:t>
      </w:r>
    </w:p>
    <w:p w14:paraId="72EF4016" w14:textId="77777777" w:rsidR="005E6A9E" w:rsidRDefault="005E6A9E" w:rsidP="005E6A9E">
      <w:pPr>
        <w:pStyle w:val="Style1"/>
      </w:pPr>
      <w:r>
        <w:t xml:space="preserve">            return dt.a</w:t>
      </w:r>
    </w:p>
    <w:p w14:paraId="5F7A7EC8" w14:textId="77777777" w:rsidR="005E6A9E" w:rsidRDefault="005E6A9E" w:rsidP="005E6A9E">
      <w:pPr>
        <w:pStyle w:val="Style1"/>
      </w:pPr>
      <w:r>
        <w:t xml:space="preserve">        }</w:t>
      </w:r>
    </w:p>
    <w:p w14:paraId="795EA2FB" w14:textId="77777777" w:rsidR="005E6A9E" w:rsidRDefault="005E6A9E" w:rsidP="005E6A9E">
      <w:pPr>
        <w:pStyle w:val="Style1"/>
      </w:pPr>
      <w:r>
        <w:t xml:space="preserve">        )),</w:t>
      </w:r>
    </w:p>
    <w:p w14:paraId="3E9F7FB4" w14:textId="77777777" w:rsidR="005E6A9E" w:rsidRDefault="005E6A9E" w:rsidP="005E6A9E">
      <w:pPr>
        <w:pStyle w:val="Style1"/>
      </w:pPr>
      <w:r>
        <w:t xml:space="preserve">        n.d(t, "o", (function() {</w:t>
      </w:r>
    </w:p>
    <w:p w14:paraId="07F2F46F" w14:textId="77777777" w:rsidR="005E6A9E" w:rsidRDefault="005E6A9E" w:rsidP="005E6A9E">
      <w:pPr>
        <w:pStyle w:val="Style1"/>
      </w:pPr>
      <w:r>
        <w:t xml:space="preserve">            return ft.a</w:t>
      </w:r>
    </w:p>
    <w:p w14:paraId="0E980A36" w14:textId="77777777" w:rsidR="005E6A9E" w:rsidRDefault="005E6A9E" w:rsidP="005E6A9E">
      <w:pPr>
        <w:pStyle w:val="Style1"/>
      </w:pPr>
      <w:r>
        <w:t xml:space="preserve">        }</w:t>
      </w:r>
    </w:p>
    <w:p w14:paraId="79CC82D2" w14:textId="77777777" w:rsidR="005E6A9E" w:rsidRDefault="005E6A9E" w:rsidP="005E6A9E">
      <w:pPr>
        <w:pStyle w:val="Style1"/>
      </w:pPr>
      <w:r>
        <w:t xml:space="preserve">        )),</w:t>
      </w:r>
    </w:p>
    <w:p w14:paraId="35C39DE3" w14:textId="77777777" w:rsidR="005E6A9E" w:rsidRDefault="005E6A9E" w:rsidP="005E6A9E">
      <w:pPr>
        <w:pStyle w:val="Style1"/>
      </w:pPr>
      <w:r>
        <w:t xml:space="preserve">        n.d(t, "A", (function() {</w:t>
      </w:r>
    </w:p>
    <w:p w14:paraId="2C8CE103" w14:textId="77777777" w:rsidR="005E6A9E" w:rsidRDefault="005E6A9E" w:rsidP="005E6A9E">
      <w:pPr>
        <w:pStyle w:val="Style1"/>
      </w:pPr>
      <w:r>
        <w:t xml:space="preserve">            return s</w:t>
      </w:r>
    </w:p>
    <w:p w14:paraId="33A0F7DF" w14:textId="77777777" w:rsidR="005E6A9E" w:rsidRDefault="005E6A9E" w:rsidP="005E6A9E">
      <w:pPr>
        <w:pStyle w:val="Style1"/>
      </w:pPr>
      <w:r>
        <w:t xml:space="preserve">        }</w:t>
      </w:r>
    </w:p>
    <w:p w14:paraId="4152004D" w14:textId="77777777" w:rsidR="005E6A9E" w:rsidRDefault="005E6A9E" w:rsidP="005E6A9E">
      <w:pPr>
        <w:pStyle w:val="Style1"/>
      </w:pPr>
      <w:r>
        <w:t xml:space="preserve">        )),</w:t>
      </w:r>
    </w:p>
    <w:p w14:paraId="01E25F18" w14:textId="77777777" w:rsidR="005E6A9E" w:rsidRDefault="005E6A9E" w:rsidP="005E6A9E">
      <w:pPr>
        <w:pStyle w:val="Style1"/>
      </w:pPr>
      <w:r>
        <w:t xml:space="preserve">        n.d(t, "C", (function() {</w:t>
      </w:r>
    </w:p>
    <w:p w14:paraId="6466DC61" w14:textId="77777777" w:rsidR="005E6A9E" w:rsidRDefault="005E6A9E" w:rsidP="005E6A9E">
      <w:pPr>
        <w:pStyle w:val="Style1"/>
      </w:pPr>
      <w:r>
        <w:t xml:space="preserve">            return gt.b</w:t>
      </w:r>
    </w:p>
    <w:p w14:paraId="59216C13" w14:textId="77777777" w:rsidR="005E6A9E" w:rsidRDefault="005E6A9E" w:rsidP="005E6A9E">
      <w:pPr>
        <w:pStyle w:val="Style1"/>
      </w:pPr>
      <w:r>
        <w:t xml:space="preserve">        }</w:t>
      </w:r>
    </w:p>
    <w:p w14:paraId="723C08E3" w14:textId="77777777" w:rsidR="005E6A9E" w:rsidRDefault="005E6A9E" w:rsidP="005E6A9E">
      <w:pPr>
        <w:pStyle w:val="Style1"/>
      </w:pPr>
      <w:r>
        <w:t xml:space="preserve">        )),</w:t>
      </w:r>
    </w:p>
    <w:p w14:paraId="042DF391" w14:textId="77777777" w:rsidR="005E6A9E" w:rsidRDefault="005E6A9E" w:rsidP="005E6A9E">
      <w:pPr>
        <w:pStyle w:val="Style1"/>
      </w:pPr>
      <w:r>
        <w:t xml:space="preserve">        n.d(t, "D", (function() {</w:t>
      </w:r>
    </w:p>
    <w:p w14:paraId="71E5A1F8" w14:textId="77777777" w:rsidR="005E6A9E" w:rsidRDefault="005E6A9E" w:rsidP="005E6A9E">
      <w:pPr>
        <w:pStyle w:val="Style1"/>
      </w:pPr>
      <w:r>
        <w:t xml:space="preserve">            return r.b</w:t>
      </w:r>
    </w:p>
    <w:p w14:paraId="11838BF3" w14:textId="77777777" w:rsidR="005E6A9E" w:rsidRDefault="005E6A9E" w:rsidP="005E6A9E">
      <w:pPr>
        <w:pStyle w:val="Style1"/>
      </w:pPr>
      <w:r>
        <w:t xml:space="preserve">        }</w:t>
      </w:r>
    </w:p>
    <w:p w14:paraId="7E9CAFA2" w14:textId="77777777" w:rsidR="005E6A9E" w:rsidRDefault="005E6A9E" w:rsidP="005E6A9E">
      <w:pPr>
        <w:pStyle w:val="Style1"/>
      </w:pPr>
      <w:r>
        <w:t xml:space="preserve">        ));</w:t>
      </w:r>
    </w:p>
    <w:p w14:paraId="5C0AC932" w14:textId="77777777" w:rsidR="005E6A9E" w:rsidRDefault="005E6A9E" w:rsidP="005E6A9E">
      <w:pPr>
        <w:pStyle w:val="Style1"/>
      </w:pPr>
      <w:r>
        <w:t xml:space="preserve">        var r = n("PFED")</w:t>
      </w:r>
    </w:p>
    <w:p w14:paraId="24D55A02" w14:textId="77777777" w:rsidR="005E6A9E" w:rsidRDefault="005E6A9E" w:rsidP="005E6A9E">
      <w:pPr>
        <w:pStyle w:val="Style1"/>
      </w:pPr>
      <w:r>
        <w:t xml:space="preserve">          , o = n("HrK7")</w:t>
      </w:r>
    </w:p>
    <w:p w14:paraId="27EAC636" w14:textId="77777777" w:rsidR="005E6A9E" w:rsidRDefault="005E6A9E" w:rsidP="005E6A9E">
      <w:pPr>
        <w:pStyle w:val="Style1"/>
      </w:pPr>
      <w:r>
        <w:t xml:space="preserve">          , i = n("jhLx")</w:t>
      </w:r>
    </w:p>
    <w:p w14:paraId="74C2C408" w14:textId="77777777" w:rsidR="005E6A9E" w:rsidRDefault="005E6A9E" w:rsidP="005E6A9E">
      <w:pPr>
        <w:pStyle w:val="Style1"/>
      </w:pPr>
      <w:r>
        <w:t xml:space="preserve">          , a = n("48D0");</w:t>
      </w:r>
    </w:p>
    <w:p w14:paraId="6EE74C82" w14:textId="77777777" w:rsidR="005E6A9E" w:rsidRDefault="005E6A9E" w:rsidP="005E6A9E">
      <w:pPr>
        <w:pStyle w:val="Style1"/>
      </w:pPr>
      <w:r>
        <w:t xml:space="preserve">        function s(e) {</w:t>
      </w:r>
    </w:p>
    <w:p w14:paraId="3A6EFCC1" w14:textId="77777777" w:rsidR="005E6A9E" w:rsidRDefault="005E6A9E" w:rsidP="005E6A9E">
      <w:pPr>
        <w:pStyle w:val="Style1"/>
      </w:pPr>
      <w:r>
        <w:t xml:space="preserve">            var t = i.a.getInstance()</w:t>
      </w:r>
    </w:p>
    <w:p w14:paraId="4EE356BF" w14:textId="77777777" w:rsidR="005E6A9E" w:rsidRDefault="005E6A9E" w:rsidP="005E6A9E">
      <w:pPr>
        <w:pStyle w:val="Style1"/>
      </w:pPr>
      <w:r>
        <w:t xml:space="preserve">              , n = t.getClassName()</w:t>
      </w:r>
    </w:p>
    <w:p w14:paraId="0283C70A" w14:textId="77777777" w:rsidR="005E6A9E" w:rsidRDefault="005E6A9E" w:rsidP="005E6A9E">
      <w:pPr>
        <w:pStyle w:val="Style1"/>
      </w:pPr>
      <w:r>
        <w:t xml:space="preserve">              , r = [];</w:t>
      </w:r>
    </w:p>
    <w:p w14:paraId="14778275" w14:textId="77777777" w:rsidR="005E6A9E" w:rsidRDefault="005E6A9E" w:rsidP="005E6A9E">
      <w:pPr>
        <w:pStyle w:val="Style1"/>
      </w:pPr>
      <w:r>
        <w:t xml:space="preserve">            for (var s in e)</w:t>
      </w:r>
    </w:p>
    <w:p w14:paraId="47D48258" w14:textId="77777777" w:rsidR="005E6A9E" w:rsidRDefault="005E6A9E" w:rsidP="005E6A9E">
      <w:pPr>
        <w:pStyle w:val="Style1"/>
      </w:pPr>
      <w:r>
        <w:t xml:space="preserve">                e.hasOwnProperty(s) &amp;&amp; r.push(s, "{", Object(a.b)(Object(o.a)(), e[s]), "}");</w:t>
      </w:r>
    </w:p>
    <w:p w14:paraId="3E995185" w14:textId="77777777" w:rsidR="005E6A9E" w:rsidRDefault="005E6A9E" w:rsidP="005E6A9E">
      <w:pPr>
        <w:pStyle w:val="Style1"/>
      </w:pPr>
      <w:r>
        <w:t xml:space="preserve">            var u = r.join("");</w:t>
      </w:r>
    </w:p>
    <w:p w14:paraId="1AD93635" w14:textId="77777777" w:rsidR="005E6A9E" w:rsidRDefault="005E6A9E" w:rsidP="005E6A9E">
      <w:pPr>
        <w:pStyle w:val="Style1"/>
      </w:pPr>
      <w:r>
        <w:t xml:space="preserve">            return t.insertRule("@keyframes " + n + "{" + u + "}", !0),</w:t>
      </w:r>
    </w:p>
    <w:p w14:paraId="1A014F65" w14:textId="77777777" w:rsidR="005E6A9E" w:rsidRDefault="005E6A9E" w:rsidP="005E6A9E">
      <w:pPr>
        <w:pStyle w:val="Style1"/>
      </w:pPr>
      <w:r>
        <w:t xml:space="preserve">            t.cacheClassName(n, u, [], ["keyframes", u]),</w:t>
      </w:r>
    </w:p>
    <w:p w14:paraId="3F4F9BC0" w14:textId="77777777" w:rsidR="005E6A9E" w:rsidRDefault="005E6A9E" w:rsidP="005E6A9E">
      <w:pPr>
        <w:pStyle w:val="Style1"/>
      </w:pPr>
      <w:r>
        <w:t xml:space="preserve">            n</w:t>
      </w:r>
    </w:p>
    <w:p w14:paraId="6C16E838" w14:textId="77777777" w:rsidR="005E6A9E" w:rsidRDefault="005E6A9E" w:rsidP="005E6A9E">
      <w:pPr>
        <w:pStyle w:val="Style1"/>
      </w:pPr>
      <w:r>
        <w:t xml:space="preserve">        }</w:t>
      </w:r>
    </w:p>
    <w:p w14:paraId="45D79385" w14:textId="77777777" w:rsidR="005E6A9E" w:rsidRDefault="005E6A9E" w:rsidP="005E6A9E">
      <w:pPr>
        <w:pStyle w:val="Style1"/>
      </w:pPr>
      <w:r>
        <w:t xml:space="preserve">        var u = "cubic-bezier(.1,.9,.2,1)"</w:t>
      </w:r>
    </w:p>
    <w:p w14:paraId="7A4333CC" w14:textId="77777777" w:rsidR="005E6A9E" w:rsidRDefault="005E6A9E" w:rsidP="005E6A9E">
      <w:pPr>
        <w:pStyle w:val="Style1"/>
      </w:pPr>
      <w:r>
        <w:t xml:space="preserve">          , c = "cubic-bezier(.1,.25,.75,.9)"</w:t>
      </w:r>
    </w:p>
    <w:p w14:paraId="7F271B2E" w14:textId="77777777" w:rsidR="005E6A9E" w:rsidRDefault="005E6A9E" w:rsidP="005E6A9E">
      <w:pPr>
        <w:pStyle w:val="Style1"/>
      </w:pPr>
      <w:r>
        <w:t xml:space="preserve">          , l = "0.167s"</w:t>
      </w:r>
    </w:p>
    <w:p w14:paraId="1A4AC081" w14:textId="77777777" w:rsidR="005E6A9E" w:rsidRDefault="005E6A9E" w:rsidP="005E6A9E">
      <w:pPr>
        <w:pStyle w:val="Style1"/>
      </w:pPr>
      <w:r>
        <w:t xml:space="preserve">          , d = "0.267s"</w:t>
      </w:r>
    </w:p>
    <w:p w14:paraId="40C7D407" w14:textId="77777777" w:rsidR="005E6A9E" w:rsidRDefault="005E6A9E" w:rsidP="005E6A9E">
      <w:pPr>
        <w:pStyle w:val="Style1"/>
      </w:pPr>
      <w:r>
        <w:t xml:space="preserve">          , f = "0.367s"</w:t>
      </w:r>
    </w:p>
    <w:p w14:paraId="4D1DEF1A" w14:textId="77777777" w:rsidR="005E6A9E" w:rsidRDefault="005E6A9E" w:rsidP="005E6A9E">
      <w:pPr>
        <w:pStyle w:val="Style1"/>
      </w:pPr>
      <w:r>
        <w:t xml:space="preserve">          , g = "0.467s"</w:t>
      </w:r>
    </w:p>
    <w:p w14:paraId="106A9B21" w14:textId="77777777" w:rsidR="005E6A9E" w:rsidRDefault="005E6A9E" w:rsidP="005E6A9E">
      <w:pPr>
        <w:pStyle w:val="Style1"/>
      </w:pPr>
      <w:r>
        <w:t xml:space="preserve">          , p = s({</w:t>
      </w:r>
    </w:p>
    <w:p w14:paraId="64CDFCEE" w14:textId="77777777" w:rsidR="005E6A9E" w:rsidRDefault="005E6A9E" w:rsidP="005E6A9E">
      <w:pPr>
        <w:pStyle w:val="Style1"/>
      </w:pPr>
      <w:r>
        <w:t xml:space="preserve">            from: {</w:t>
      </w:r>
    </w:p>
    <w:p w14:paraId="4D6D1C4A" w14:textId="77777777" w:rsidR="005E6A9E" w:rsidRDefault="005E6A9E" w:rsidP="005E6A9E">
      <w:pPr>
        <w:pStyle w:val="Style1"/>
      </w:pPr>
      <w:r>
        <w:t xml:space="preserve">                opacity: 0</w:t>
      </w:r>
    </w:p>
    <w:p w14:paraId="6DE316F3" w14:textId="77777777" w:rsidR="005E6A9E" w:rsidRDefault="005E6A9E" w:rsidP="005E6A9E">
      <w:pPr>
        <w:pStyle w:val="Style1"/>
      </w:pPr>
      <w:r>
        <w:t xml:space="preserve">            },</w:t>
      </w:r>
    </w:p>
    <w:p w14:paraId="3BF460D6" w14:textId="77777777" w:rsidR="005E6A9E" w:rsidRDefault="005E6A9E" w:rsidP="005E6A9E">
      <w:pPr>
        <w:pStyle w:val="Style1"/>
      </w:pPr>
      <w:r>
        <w:t xml:space="preserve">            to: {</w:t>
      </w:r>
    </w:p>
    <w:p w14:paraId="2933D5A0" w14:textId="77777777" w:rsidR="005E6A9E" w:rsidRDefault="005E6A9E" w:rsidP="005E6A9E">
      <w:pPr>
        <w:pStyle w:val="Style1"/>
      </w:pPr>
      <w:r>
        <w:t xml:space="preserve">                opacity: 1</w:t>
      </w:r>
    </w:p>
    <w:p w14:paraId="44971379" w14:textId="77777777" w:rsidR="005E6A9E" w:rsidRDefault="005E6A9E" w:rsidP="005E6A9E">
      <w:pPr>
        <w:pStyle w:val="Style1"/>
      </w:pPr>
      <w:r>
        <w:t xml:space="preserve">            }</w:t>
      </w:r>
    </w:p>
    <w:p w14:paraId="72D2D335" w14:textId="77777777" w:rsidR="005E6A9E" w:rsidRDefault="005E6A9E" w:rsidP="005E6A9E">
      <w:pPr>
        <w:pStyle w:val="Style1"/>
      </w:pPr>
      <w:r>
        <w:t xml:space="preserve">        })</w:t>
      </w:r>
    </w:p>
    <w:p w14:paraId="1CFD98AF" w14:textId="77777777" w:rsidR="005E6A9E" w:rsidRDefault="005E6A9E" w:rsidP="005E6A9E">
      <w:pPr>
        <w:pStyle w:val="Style1"/>
      </w:pPr>
      <w:r>
        <w:t xml:space="preserve">          , m = s({</w:t>
      </w:r>
    </w:p>
    <w:p w14:paraId="47D731F0" w14:textId="77777777" w:rsidR="005E6A9E" w:rsidRDefault="005E6A9E" w:rsidP="005E6A9E">
      <w:pPr>
        <w:pStyle w:val="Style1"/>
      </w:pPr>
      <w:r>
        <w:t xml:space="preserve">            from: {</w:t>
      </w:r>
    </w:p>
    <w:p w14:paraId="25A39F27" w14:textId="77777777" w:rsidR="005E6A9E" w:rsidRDefault="005E6A9E" w:rsidP="005E6A9E">
      <w:pPr>
        <w:pStyle w:val="Style1"/>
      </w:pPr>
      <w:r>
        <w:t xml:space="preserve">                opacity: 1</w:t>
      </w:r>
    </w:p>
    <w:p w14:paraId="111D6247" w14:textId="77777777" w:rsidR="005E6A9E" w:rsidRDefault="005E6A9E" w:rsidP="005E6A9E">
      <w:pPr>
        <w:pStyle w:val="Style1"/>
      </w:pPr>
      <w:r>
        <w:t xml:space="preserve">            },</w:t>
      </w:r>
    </w:p>
    <w:p w14:paraId="2F4FFFBB" w14:textId="77777777" w:rsidR="005E6A9E" w:rsidRDefault="005E6A9E" w:rsidP="005E6A9E">
      <w:pPr>
        <w:pStyle w:val="Style1"/>
      </w:pPr>
      <w:r>
        <w:t xml:space="preserve">            to: {</w:t>
      </w:r>
    </w:p>
    <w:p w14:paraId="2B127CC8" w14:textId="77777777" w:rsidR="005E6A9E" w:rsidRDefault="005E6A9E" w:rsidP="005E6A9E">
      <w:pPr>
        <w:pStyle w:val="Style1"/>
      </w:pPr>
      <w:r>
        <w:t xml:space="preserve">                opacity: 0,</w:t>
      </w:r>
    </w:p>
    <w:p w14:paraId="7F49C1F2" w14:textId="77777777" w:rsidR="005E6A9E" w:rsidRDefault="005E6A9E" w:rsidP="005E6A9E">
      <w:pPr>
        <w:pStyle w:val="Style1"/>
      </w:pPr>
      <w:r>
        <w:t xml:space="preserve">                visibility: "hidden"</w:t>
      </w:r>
    </w:p>
    <w:p w14:paraId="4BA25115" w14:textId="77777777" w:rsidR="005E6A9E" w:rsidRDefault="005E6A9E" w:rsidP="005E6A9E">
      <w:pPr>
        <w:pStyle w:val="Style1"/>
      </w:pPr>
      <w:r>
        <w:t xml:space="preserve">            }</w:t>
      </w:r>
    </w:p>
    <w:p w14:paraId="2D0D6953" w14:textId="77777777" w:rsidR="005E6A9E" w:rsidRDefault="005E6A9E" w:rsidP="005E6A9E">
      <w:pPr>
        <w:pStyle w:val="Style1"/>
      </w:pPr>
      <w:r>
        <w:t xml:space="preserve">        })</w:t>
      </w:r>
    </w:p>
    <w:p w14:paraId="768E4EB2" w14:textId="77777777" w:rsidR="005E6A9E" w:rsidRDefault="005E6A9E" w:rsidP="005E6A9E">
      <w:pPr>
        <w:pStyle w:val="Style1"/>
      </w:pPr>
      <w:r>
        <w:t xml:space="preserve">          , v = X(-10)</w:t>
      </w:r>
    </w:p>
    <w:p w14:paraId="4C6DEFAF" w14:textId="77777777" w:rsidR="005E6A9E" w:rsidRDefault="005E6A9E" w:rsidP="005E6A9E">
      <w:pPr>
        <w:pStyle w:val="Style1"/>
      </w:pPr>
      <w:r>
        <w:t xml:space="preserve">          , h = X(-20)</w:t>
      </w:r>
    </w:p>
    <w:p w14:paraId="3090F181" w14:textId="77777777" w:rsidR="005E6A9E" w:rsidRDefault="005E6A9E" w:rsidP="005E6A9E">
      <w:pPr>
        <w:pStyle w:val="Style1"/>
      </w:pPr>
      <w:r>
        <w:t xml:space="preserve">          , b = X(-40)</w:t>
      </w:r>
    </w:p>
    <w:p w14:paraId="438DAF0A" w14:textId="77777777" w:rsidR="005E6A9E" w:rsidRDefault="005E6A9E" w:rsidP="005E6A9E">
      <w:pPr>
        <w:pStyle w:val="Style1"/>
      </w:pPr>
      <w:r>
        <w:t xml:space="preserve">          , y = X(-400)</w:t>
      </w:r>
    </w:p>
    <w:p w14:paraId="2D80EFEC" w14:textId="77777777" w:rsidR="005E6A9E" w:rsidRDefault="005E6A9E" w:rsidP="005E6A9E">
      <w:pPr>
        <w:pStyle w:val="Style1"/>
      </w:pPr>
      <w:r>
        <w:t xml:space="preserve">          , _ = X(10)</w:t>
      </w:r>
    </w:p>
    <w:p w14:paraId="4680E9AE" w14:textId="77777777" w:rsidR="005E6A9E" w:rsidRDefault="005E6A9E" w:rsidP="005E6A9E">
      <w:pPr>
        <w:pStyle w:val="Style1"/>
      </w:pPr>
      <w:r>
        <w:t xml:space="preserve">          , x = X(20)</w:t>
      </w:r>
    </w:p>
    <w:p w14:paraId="5A9193D9" w14:textId="77777777" w:rsidR="005E6A9E" w:rsidRDefault="005E6A9E" w:rsidP="005E6A9E">
      <w:pPr>
        <w:pStyle w:val="Style1"/>
      </w:pPr>
      <w:r>
        <w:t xml:space="preserve">          , k = X(40)</w:t>
      </w:r>
    </w:p>
    <w:p w14:paraId="1DE1CB4B" w14:textId="77777777" w:rsidR="005E6A9E" w:rsidRDefault="005E6A9E" w:rsidP="005E6A9E">
      <w:pPr>
        <w:pStyle w:val="Style1"/>
      </w:pPr>
      <w:r>
        <w:t xml:space="preserve">          , w = X(400)</w:t>
      </w:r>
    </w:p>
    <w:p w14:paraId="7A40BF74" w14:textId="77777777" w:rsidR="005E6A9E" w:rsidRDefault="005E6A9E" w:rsidP="005E6A9E">
      <w:pPr>
        <w:pStyle w:val="Style1"/>
      </w:pPr>
      <w:r>
        <w:t xml:space="preserve">          , C = Z(10)</w:t>
      </w:r>
    </w:p>
    <w:p w14:paraId="20FDC2B9" w14:textId="77777777" w:rsidR="005E6A9E" w:rsidRDefault="005E6A9E" w:rsidP="005E6A9E">
      <w:pPr>
        <w:pStyle w:val="Style1"/>
      </w:pPr>
      <w:r>
        <w:t xml:space="preserve">          , O = Z(20)</w:t>
      </w:r>
    </w:p>
    <w:p w14:paraId="4223F72B" w14:textId="77777777" w:rsidR="005E6A9E" w:rsidRDefault="005E6A9E" w:rsidP="005E6A9E">
      <w:pPr>
        <w:pStyle w:val="Style1"/>
      </w:pPr>
      <w:r>
        <w:t xml:space="preserve">          , S = Z(-10)</w:t>
      </w:r>
    </w:p>
    <w:p w14:paraId="78CDFCCB" w14:textId="77777777" w:rsidR="005E6A9E" w:rsidRDefault="005E6A9E" w:rsidP="005E6A9E">
      <w:pPr>
        <w:pStyle w:val="Style1"/>
      </w:pPr>
      <w:r>
        <w:t xml:space="preserve">          , I = Z(-20)</w:t>
      </w:r>
    </w:p>
    <w:p w14:paraId="1167DF3A" w14:textId="77777777" w:rsidR="005E6A9E" w:rsidRDefault="005E6A9E" w:rsidP="005E6A9E">
      <w:pPr>
        <w:pStyle w:val="Style1"/>
      </w:pPr>
      <w:r>
        <w:t xml:space="preserve">          , j = J(10)</w:t>
      </w:r>
    </w:p>
    <w:p w14:paraId="58EB61B3" w14:textId="77777777" w:rsidR="005E6A9E" w:rsidRDefault="005E6A9E" w:rsidP="005E6A9E">
      <w:pPr>
        <w:pStyle w:val="Style1"/>
      </w:pPr>
      <w:r>
        <w:t xml:space="preserve">          , B = J(20)</w:t>
      </w:r>
    </w:p>
    <w:p w14:paraId="5910019E" w14:textId="77777777" w:rsidR="005E6A9E" w:rsidRDefault="005E6A9E" w:rsidP="005E6A9E">
      <w:pPr>
        <w:pStyle w:val="Style1"/>
      </w:pPr>
      <w:r>
        <w:t xml:space="preserve">          , E = J(40)</w:t>
      </w:r>
    </w:p>
    <w:p w14:paraId="561AF253" w14:textId="77777777" w:rsidR="005E6A9E" w:rsidRDefault="005E6A9E" w:rsidP="005E6A9E">
      <w:pPr>
        <w:pStyle w:val="Style1"/>
      </w:pPr>
      <w:r>
        <w:t xml:space="preserve">          , A = J(400)</w:t>
      </w:r>
    </w:p>
    <w:p w14:paraId="62CF3184" w14:textId="77777777" w:rsidR="005E6A9E" w:rsidRDefault="005E6A9E" w:rsidP="005E6A9E">
      <w:pPr>
        <w:pStyle w:val="Style1"/>
      </w:pPr>
      <w:r>
        <w:t xml:space="preserve">          , T = J(-10)</w:t>
      </w:r>
    </w:p>
    <w:p w14:paraId="41AB8D37" w14:textId="77777777" w:rsidR="005E6A9E" w:rsidRDefault="005E6A9E" w:rsidP="005E6A9E">
      <w:pPr>
        <w:pStyle w:val="Style1"/>
      </w:pPr>
      <w:r>
        <w:t xml:space="preserve">          , F = J(-20)</w:t>
      </w:r>
    </w:p>
    <w:p w14:paraId="6D553EE9" w14:textId="77777777" w:rsidR="005E6A9E" w:rsidRDefault="005E6A9E" w:rsidP="005E6A9E">
      <w:pPr>
        <w:pStyle w:val="Style1"/>
      </w:pPr>
      <w:r>
        <w:t xml:space="preserve">          , L = J(-40)</w:t>
      </w:r>
    </w:p>
    <w:p w14:paraId="7A5B58DE" w14:textId="77777777" w:rsidR="005E6A9E" w:rsidRDefault="005E6A9E" w:rsidP="005E6A9E">
      <w:pPr>
        <w:pStyle w:val="Style1"/>
      </w:pPr>
      <w:r>
        <w:t xml:space="preserve">          , D = J(-400)</w:t>
      </w:r>
    </w:p>
    <w:p w14:paraId="1D6D2FF7" w14:textId="77777777" w:rsidR="005E6A9E" w:rsidRDefault="005E6A9E" w:rsidP="005E6A9E">
      <w:pPr>
        <w:pStyle w:val="Style1"/>
      </w:pPr>
      <w:r>
        <w:t xml:space="preserve">          , P = q(-10)</w:t>
      </w:r>
    </w:p>
    <w:p w14:paraId="00D5DF31" w14:textId="77777777" w:rsidR="005E6A9E" w:rsidRDefault="005E6A9E" w:rsidP="005E6A9E">
      <w:pPr>
        <w:pStyle w:val="Style1"/>
      </w:pPr>
      <w:r>
        <w:t xml:space="preserve">          , N = q(-20)</w:t>
      </w:r>
    </w:p>
    <w:p w14:paraId="27E000B7" w14:textId="77777777" w:rsidR="005E6A9E" w:rsidRDefault="005E6A9E" w:rsidP="005E6A9E">
      <w:pPr>
        <w:pStyle w:val="Style1"/>
      </w:pPr>
      <w:r>
        <w:t xml:space="preserve">          , H = q(10)</w:t>
      </w:r>
    </w:p>
    <w:p w14:paraId="578842DF" w14:textId="77777777" w:rsidR="005E6A9E" w:rsidRDefault="005E6A9E" w:rsidP="005E6A9E">
      <w:pPr>
        <w:pStyle w:val="Style1"/>
      </w:pPr>
      <w:r>
        <w:t xml:space="preserve">          , U = q(20)</w:t>
      </w:r>
    </w:p>
    <w:p w14:paraId="217A5AEA" w14:textId="77777777" w:rsidR="005E6A9E" w:rsidRDefault="005E6A9E" w:rsidP="005E6A9E">
      <w:pPr>
        <w:pStyle w:val="Style1"/>
      </w:pPr>
      <w:r>
        <w:t xml:space="preserve">          , W = s({</w:t>
      </w:r>
    </w:p>
    <w:p w14:paraId="6DFE8265" w14:textId="77777777" w:rsidR="005E6A9E" w:rsidRDefault="005E6A9E" w:rsidP="005E6A9E">
      <w:pPr>
        <w:pStyle w:val="Style1"/>
      </w:pPr>
      <w:r>
        <w:t xml:space="preserve">            from: {</w:t>
      </w:r>
    </w:p>
    <w:p w14:paraId="57DD5028" w14:textId="77777777" w:rsidR="005E6A9E" w:rsidRDefault="005E6A9E" w:rsidP="005E6A9E">
      <w:pPr>
        <w:pStyle w:val="Style1"/>
      </w:pPr>
      <w:r>
        <w:t xml:space="preserve">                transform: "scale3d(.98,.98,1)"</w:t>
      </w:r>
    </w:p>
    <w:p w14:paraId="6058E4EC" w14:textId="77777777" w:rsidR="005E6A9E" w:rsidRDefault="005E6A9E" w:rsidP="005E6A9E">
      <w:pPr>
        <w:pStyle w:val="Style1"/>
      </w:pPr>
      <w:r>
        <w:t xml:space="preserve">            },</w:t>
      </w:r>
    </w:p>
    <w:p w14:paraId="4D531C22" w14:textId="77777777" w:rsidR="005E6A9E" w:rsidRDefault="005E6A9E" w:rsidP="005E6A9E">
      <w:pPr>
        <w:pStyle w:val="Style1"/>
      </w:pPr>
      <w:r>
        <w:t xml:space="preserve">            to: {</w:t>
      </w:r>
    </w:p>
    <w:p w14:paraId="086B1B7F" w14:textId="77777777" w:rsidR="005E6A9E" w:rsidRDefault="005E6A9E" w:rsidP="005E6A9E">
      <w:pPr>
        <w:pStyle w:val="Style1"/>
      </w:pPr>
      <w:r>
        <w:t xml:space="preserve">                transform: "scale3d(1,1,1)"</w:t>
      </w:r>
    </w:p>
    <w:p w14:paraId="100A9422" w14:textId="77777777" w:rsidR="005E6A9E" w:rsidRDefault="005E6A9E" w:rsidP="005E6A9E">
      <w:pPr>
        <w:pStyle w:val="Style1"/>
      </w:pPr>
      <w:r>
        <w:t xml:space="preserve">            }</w:t>
      </w:r>
    </w:p>
    <w:p w14:paraId="00E18A49" w14:textId="77777777" w:rsidR="005E6A9E" w:rsidRDefault="005E6A9E" w:rsidP="005E6A9E">
      <w:pPr>
        <w:pStyle w:val="Style1"/>
      </w:pPr>
      <w:r>
        <w:t xml:space="preserve">        })</w:t>
      </w:r>
    </w:p>
    <w:p w14:paraId="6782D341" w14:textId="77777777" w:rsidR="005E6A9E" w:rsidRDefault="005E6A9E" w:rsidP="005E6A9E">
      <w:pPr>
        <w:pStyle w:val="Style1"/>
      </w:pPr>
      <w:r>
        <w:t xml:space="preserve">          , z = s({</w:t>
      </w:r>
    </w:p>
    <w:p w14:paraId="20EF626C" w14:textId="77777777" w:rsidR="005E6A9E" w:rsidRDefault="005E6A9E" w:rsidP="005E6A9E">
      <w:pPr>
        <w:pStyle w:val="Style1"/>
      </w:pPr>
      <w:r>
        <w:t xml:space="preserve">            from: {</w:t>
      </w:r>
    </w:p>
    <w:p w14:paraId="1A9F8734" w14:textId="77777777" w:rsidR="005E6A9E" w:rsidRDefault="005E6A9E" w:rsidP="005E6A9E">
      <w:pPr>
        <w:pStyle w:val="Style1"/>
      </w:pPr>
      <w:r>
        <w:t xml:space="preserve">                transform: "scale3d(1,1,1)"</w:t>
      </w:r>
    </w:p>
    <w:p w14:paraId="751291AE" w14:textId="77777777" w:rsidR="005E6A9E" w:rsidRDefault="005E6A9E" w:rsidP="005E6A9E">
      <w:pPr>
        <w:pStyle w:val="Style1"/>
      </w:pPr>
      <w:r>
        <w:t xml:space="preserve">            },</w:t>
      </w:r>
    </w:p>
    <w:p w14:paraId="646BBE77" w14:textId="77777777" w:rsidR="005E6A9E" w:rsidRDefault="005E6A9E" w:rsidP="005E6A9E">
      <w:pPr>
        <w:pStyle w:val="Style1"/>
      </w:pPr>
      <w:r>
        <w:t xml:space="preserve">            to: {</w:t>
      </w:r>
    </w:p>
    <w:p w14:paraId="1476B79F" w14:textId="77777777" w:rsidR="005E6A9E" w:rsidRDefault="005E6A9E" w:rsidP="005E6A9E">
      <w:pPr>
        <w:pStyle w:val="Style1"/>
      </w:pPr>
      <w:r>
        <w:t xml:space="preserve">                transform: "scale3d(.98,.98,1)"</w:t>
      </w:r>
    </w:p>
    <w:p w14:paraId="296F00D1" w14:textId="77777777" w:rsidR="005E6A9E" w:rsidRDefault="005E6A9E" w:rsidP="005E6A9E">
      <w:pPr>
        <w:pStyle w:val="Style1"/>
      </w:pPr>
      <w:r>
        <w:t xml:space="preserve">            }</w:t>
      </w:r>
    </w:p>
    <w:p w14:paraId="227F124B" w14:textId="77777777" w:rsidR="005E6A9E" w:rsidRDefault="005E6A9E" w:rsidP="005E6A9E">
      <w:pPr>
        <w:pStyle w:val="Style1"/>
      </w:pPr>
      <w:r>
        <w:t xml:space="preserve">        })</w:t>
      </w:r>
    </w:p>
    <w:p w14:paraId="7FED7BD8" w14:textId="77777777" w:rsidR="005E6A9E" w:rsidRDefault="005E6A9E" w:rsidP="005E6A9E">
      <w:pPr>
        <w:pStyle w:val="Style1"/>
      </w:pPr>
      <w:r>
        <w:t xml:space="preserve">          , R = s({</w:t>
      </w:r>
    </w:p>
    <w:p w14:paraId="54B4FAF0" w14:textId="77777777" w:rsidR="005E6A9E" w:rsidRDefault="005E6A9E" w:rsidP="005E6A9E">
      <w:pPr>
        <w:pStyle w:val="Style1"/>
      </w:pPr>
      <w:r>
        <w:t xml:space="preserve">            from: {</w:t>
      </w:r>
    </w:p>
    <w:p w14:paraId="3E0BB190" w14:textId="77777777" w:rsidR="005E6A9E" w:rsidRDefault="005E6A9E" w:rsidP="005E6A9E">
      <w:pPr>
        <w:pStyle w:val="Style1"/>
      </w:pPr>
      <w:r>
        <w:t xml:space="preserve">                transform: "scale3d(1.03,1.03,1)"</w:t>
      </w:r>
    </w:p>
    <w:p w14:paraId="61A7BC20" w14:textId="77777777" w:rsidR="005E6A9E" w:rsidRDefault="005E6A9E" w:rsidP="005E6A9E">
      <w:pPr>
        <w:pStyle w:val="Style1"/>
      </w:pPr>
      <w:r>
        <w:t xml:space="preserve">            },</w:t>
      </w:r>
    </w:p>
    <w:p w14:paraId="7AE8F728" w14:textId="77777777" w:rsidR="005E6A9E" w:rsidRDefault="005E6A9E" w:rsidP="005E6A9E">
      <w:pPr>
        <w:pStyle w:val="Style1"/>
      </w:pPr>
      <w:r>
        <w:t xml:space="preserve">            to: {</w:t>
      </w:r>
    </w:p>
    <w:p w14:paraId="565EAA13" w14:textId="77777777" w:rsidR="005E6A9E" w:rsidRDefault="005E6A9E" w:rsidP="005E6A9E">
      <w:pPr>
        <w:pStyle w:val="Style1"/>
      </w:pPr>
      <w:r>
        <w:t xml:space="preserve">                transform: "scale3d(1,1,1)"</w:t>
      </w:r>
    </w:p>
    <w:p w14:paraId="08AF6E27" w14:textId="77777777" w:rsidR="005E6A9E" w:rsidRDefault="005E6A9E" w:rsidP="005E6A9E">
      <w:pPr>
        <w:pStyle w:val="Style1"/>
      </w:pPr>
      <w:r>
        <w:t xml:space="preserve">            }</w:t>
      </w:r>
    </w:p>
    <w:p w14:paraId="4D217A13" w14:textId="77777777" w:rsidR="005E6A9E" w:rsidRDefault="005E6A9E" w:rsidP="005E6A9E">
      <w:pPr>
        <w:pStyle w:val="Style1"/>
      </w:pPr>
      <w:r>
        <w:t xml:space="preserve">        })</w:t>
      </w:r>
    </w:p>
    <w:p w14:paraId="185515AE" w14:textId="77777777" w:rsidR="005E6A9E" w:rsidRDefault="005E6A9E" w:rsidP="005E6A9E">
      <w:pPr>
        <w:pStyle w:val="Style1"/>
      </w:pPr>
      <w:r>
        <w:t xml:space="preserve">          , M = s({</w:t>
      </w:r>
    </w:p>
    <w:p w14:paraId="132D6178" w14:textId="77777777" w:rsidR="005E6A9E" w:rsidRDefault="005E6A9E" w:rsidP="005E6A9E">
      <w:pPr>
        <w:pStyle w:val="Style1"/>
      </w:pPr>
      <w:r>
        <w:t xml:space="preserve">            from: {</w:t>
      </w:r>
    </w:p>
    <w:p w14:paraId="4F010758" w14:textId="77777777" w:rsidR="005E6A9E" w:rsidRDefault="005E6A9E" w:rsidP="005E6A9E">
      <w:pPr>
        <w:pStyle w:val="Style1"/>
      </w:pPr>
      <w:r>
        <w:t xml:space="preserve">                transform: "scale3d(1,1,1)"</w:t>
      </w:r>
    </w:p>
    <w:p w14:paraId="75839122" w14:textId="77777777" w:rsidR="005E6A9E" w:rsidRDefault="005E6A9E" w:rsidP="005E6A9E">
      <w:pPr>
        <w:pStyle w:val="Style1"/>
      </w:pPr>
      <w:r>
        <w:t xml:space="preserve">            },</w:t>
      </w:r>
    </w:p>
    <w:p w14:paraId="5363C135" w14:textId="77777777" w:rsidR="005E6A9E" w:rsidRDefault="005E6A9E" w:rsidP="005E6A9E">
      <w:pPr>
        <w:pStyle w:val="Style1"/>
      </w:pPr>
      <w:r>
        <w:t xml:space="preserve">            to: {</w:t>
      </w:r>
    </w:p>
    <w:p w14:paraId="34F7F1D6" w14:textId="77777777" w:rsidR="005E6A9E" w:rsidRDefault="005E6A9E" w:rsidP="005E6A9E">
      <w:pPr>
        <w:pStyle w:val="Style1"/>
      </w:pPr>
      <w:r>
        <w:t xml:space="preserve">                transform: "scale3d(1.03,1.03,1)"</w:t>
      </w:r>
    </w:p>
    <w:p w14:paraId="27056194" w14:textId="77777777" w:rsidR="005E6A9E" w:rsidRDefault="005E6A9E" w:rsidP="005E6A9E">
      <w:pPr>
        <w:pStyle w:val="Style1"/>
      </w:pPr>
      <w:r>
        <w:t xml:space="preserve">            }</w:t>
      </w:r>
    </w:p>
    <w:p w14:paraId="147D4582" w14:textId="77777777" w:rsidR="005E6A9E" w:rsidRDefault="005E6A9E" w:rsidP="005E6A9E">
      <w:pPr>
        <w:pStyle w:val="Style1"/>
      </w:pPr>
      <w:r>
        <w:t xml:space="preserve">        })</w:t>
      </w:r>
    </w:p>
    <w:p w14:paraId="24E03E6E" w14:textId="77777777" w:rsidR="005E6A9E" w:rsidRDefault="005E6A9E" w:rsidP="005E6A9E">
      <w:pPr>
        <w:pStyle w:val="Style1"/>
      </w:pPr>
      <w:r>
        <w:t xml:space="preserve">          , V = s({</w:t>
      </w:r>
    </w:p>
    <w:p w14:paraId="49C7D043" w14:textId="77777777" w:rsidR="005E6A9E" w:rsidRDefault="005E6A9E" w:rsidP="005E6A9E">
      <w:pPr>
        <w:pStyle w:val="Style1"/>
      </w:pPr>
      <w:r>
        <w:t xml:space="preserve">            from: {</w:t>
      </w:r>
    </w:p>
    <w:p w14:paraId="118D6D10" w14:textId="77777777" w:rsidR="005E6A9E" w:rsidRDefault="005E6A9E" w:rsidP="005E6A9E">
      <w:pPr>
        <w:pStyle w:val="Style1"/>
      </w:pPr>
      <w:r>
        <w:t xml:space="preserve">                transform: "rotateZ(0deg)"</w:t>
      </w:r>
    </w:p>
    <w:p w14:paraId="799DC6AA" w14:textId="77777777" w:rsidR="005E6A9E" w:rsidRDefault="005E6A9E" w:rsidP="005E6A9E">
      <w:pPr>
        <w:pStyle w:val="Style1"/>
      </w:pPr>
      <w:r>
        <w:t xml:space="preserve">            },</w:t>
      </w:r>
    </w:p>
    <w:p w14:paraId="34DB6F61" w14:textId="77777777" w:rsidR="005E6A9E" w:rsidRDefault="005E6A9E" w:rsidP="005E6A9E">
      <w:pPr>
        <w:pStyle w:val="Style1"/>
      </w:pPr>
      <w:r>
        <w:t xml:space="preserve">            to: {</w:t>
      </w:r>
    </w:p>
    <w:p w14:paraId="614CAD62" w14:textId="77777777" w:rsidR="005E6A9E" w:rsidRDefault="005E6A9E" w:rsidP="005E6A9E">
      <w:pPr>
        <w:pStyle w:val="Style1"/>
      </w:pPr>
      <w:r>
        <w:t xml:space="preserve">                transform: "rotateZ(90deg)"</w:t>
      </w:r>
    </w:p>
    <w:p w14:paraId="55A47DF0" w14:textId="77777777" w:rsidR="005E6A9E" w:rsidRDefault="005E6A9E" w:rsidP="005E6A9E">
      <w:pPr>
        <w:pStyle w:val="Style1"/>
      </w:pPr>
      <w:r>
        <w:t xml:space="preserve">            }</w:t>
      </w:r>
    </w:p>
    <w:p w14:paraId="22804B43" w14:textId="77777777" w:rsidR="005E6A9E" w:rsidRDefault="005E6A9E" w:rsidP="005E6A9E">
      <w:pPr>
        <w:pStyle w:val="Style1"/>
      </w:pPr>
      <w:r>
        <w:t xml:space="preserve">        })</w:t>
      </w:r>
    </w:p>
    <w:p w14:paraId="2ED41279" w14:textId="77777777" w:rsidR="005E6A9E" w:rsidRDefault="005E6A9E" w:rsidP="005E6A9E">
      <w:pPr>
        <w:pStyle w:val="Style1"/>
      </w:pPr>
      <w:r>
        <w:t xml:space="preserve">          , G = s({</w:t>
      </w:r>
    </w:p>
    <w:p w14:paraId="18D56A3A" w14:textId="77777777" w:rsidR="005E6A9E" w:rsidRDefault="005E6A9E" w:rsidP="005E6A9E">
      <w:pPr>
        <w:pStyle w:val="Style1"/>
      </w:pPr>
      <w:r>
        <w:t xml:space="preserve">            from: {</w:t>
      </w:r>
    </w:p>
    <w:p w14:paraId="4E58E45F" w14:textId="77777777" w:rsidR="005E6A9E" w:rsidRDefault="005E6A9E" w:rsidP="005E6A9E">
      <w:pPr>
        <w:pStyle w:val="Style1"/>
      </w:pPr>
      <w:r>
        <w:t xml:space="preserve">                transform: "rotateZ(0deg)"</w:t>
      </w:r>
    </w:p>
    <w:p w14:paraId="433DFE48" w14:textId="77777777" w:rsidR="005E6A9E" w:rsidRDefault="005E6A9E" w:rsidP="005E6A9E">
      <w:pPr>
        <w:pStyle w:val="Style1"/>
      </w:pPr>
      <w:r>
        <w:t xml:space="preserve">            },</w:t>
      </w:r>
    </w:p>
    <w:p w14:paraId="3C50EDF8" w14:textId="77777777" w:rsidR="005E6A9E" w:rsidRDefault="005E6A9E" w:rsidP="005E6A9E">
      <w:pPr>
        <w:pStyle w:val="Style1"/>
      </w:pPr>
      <w:r>
        <w:t xml:space="preserve">            to: {</w:t>
      </w:r>
    </w:p>
    <w:p w14:paraId="07C60675" w14:textId="77777777" w:rsidR="005E6A9E" w:rsidRDefault="005E6A9E" w:rsidP="005E6A9E">
      <w:pPr>
        <w:pStyle w:val="Style1"/>
      </w:pPr>
      <w:r>
        <w:t xml:space="preserve">                transform: "rotateZ(-90deg)"</w:t>
      </w:r>
    </w:p>
    <w:p w14:paraId="52F2754B" w14:textId="77777777" w:rsidR="005E6A9E" w:rsidRDefault="005E6A9E" w:rsidP="005E6A9E">
      <w:pPr>
        <w:pStyle w:val="Style1"/>
      </w:pPr>
      <w:r>
        <w:t xml:space="preserve">            }</w:t>
      </w:r>
    </w:p>
    <w:p w14:paraId="3A8AA054" w14:textId="77777777" w:rsidR="005E6A9E" w:rsidRDefault="005E6A9E" w:rsidP="005E6A9E">
      <w:pPr>
        <w:pStyle w:val="Style1"/>
      </w:pPr>
      <w:r>
        <w:t xml:space="preserve">        })</w:t>
      </w:r>
    </w:p>
    <w:p w14:paraId="7335876F" w14:textId="77777777" w:rsidR="005E6A9E" w:rsidRDefault="005E6A9E" w:rsidP="005E6A9E">
      <w:pPr>
        <w:pStyle w:val="Style1"/>
      </w:pPr>
      <w:r>
        <w:t xml:space="preserve">          , Q = {</w:t>
      </w:r>
    </w:p>
    <w:p w14:paraId="6799B41E" w14:textId="77777777" w:rsidR="005E6A9E" w:rsidRDefault="005E6A9E" w:rsidP="005E6A9E">
      <w:pPr>
        <w:pStyle w:val="Style1"/>
      </w:pPr>
      <w:r>
        <w:t xml:space="preserve">            easeFunction1: u,</w:t>
      </w:r>
    </w:p>
    <w:p w14:paraId="0E9FDA6A" w14:textId="77777777" w:rsidR="005E6A9E" w:rsidRDefault="005E6A9E" w:rsidP="005E6A9E">
      <w:pPr>
        <w:pStyle w:val="Style1"/>
      </w:pPr>
      <w:r>
        <w:t xml:space="preserve">            easeFunction2: c,</w:t>
      </w:r>
    </w:p>
    <w:p w14:paraId="258ABD1F" w14:textId="77777777" w:rsidR="005E6A9E" w:rsidRDefault="005E6A9E" w:rsidP="005E6A9E">
      <w:pPr>
        <w:pStyle w:val="Style1"/>
      </w:pPr>
      <w:r>
        <w:t xml:space="preserve">            durationValue1: l,</w:t>
      </w:r>
    </w:p>
    <w:p w14:paraId="568612F8" w14:textId="77777777" w:rsidR="005E6A9E" w:rsidRDefault="005E6A9E" w:rsidP="005E6A9E">
      <w:pPr>
        <w:pStyle w:val="Style1"/>
      </w:pPr>
      <w:r>
        <w:t xml:space="preserve">            durationValue2: d,</w:t>
      </w:r>
    </w:p>
    <w:p w14:paraId="7092A396" w14:textId="77777777" w:rsidR="005E6A9E" w:rsidRDefault="005E6A9E" w:rsidP="005E6A9E">
      <w:pPr>
        <w:pStyle w:val="Style1"/>
      </w:pPr>
      <w:r>
        <w:t xml:space="preserve">            durationValue3: f,</w:t>
      </w:r>
    </w:p>
    <w:p w14:paraId="449A961F" w14:textId="77777777" w:rsidR="005E6A9E" w:rsidRDefault="005E6A9E" w:rsidP="005E6A9E">
      <w:pPr>
        <w:pStyle w:val="Style1"/>
      </w:pPr>
      <w:r>
        <w:t xml:space="preserve">            durationValue4: g</w:t>
      </w:r>
    </w:p>
    <w:p w14:paraId="797DFB00" w14:textId="77777777" w:rsidR="005E6A9E" w:rsidRDefault="005E6A9E" w:rsidP="005E6A9E">
      <w:pPr>
        <w:pStyle w:val="Style1"/>
      </w:pPr>
      <w:r>
        <w:t xml:space="preserve">        };</w:t>
      </w:r>
    </w:p>
    <w:p w14:paraId="711323BC" w14:textId="77777777" w:rsidR="005E6A9E" w:rsidRDefault="005E6A9E" w:rsidP="005E6A9E">
      <w:pPr>
        <w:pStyle w:val="Style1"/>
      </w:pPr>
      <w:r>
        <w:t xml:space="preserve">        function K(e, t, n) {</w:t>
      </w:r>
    </w:p>
    <w:p w14:paraId="064EE381" w14:textId="77777777" w:rsidR="005E6A9E" w:rsidRDefault="005E6A9E" w:rsidP="005E6A9E">
      <w:pPr>
        <w:pStyle w:val="Style1"/>
      </w:pPr>
      <w:r>
        <w:t xml:space="preserve">            return {</w:t>
      </w:r>
    </w:p>
    <w:p w14:paraId="1B7A7740" w14:textId="77777777" w:rsidR="005E6A9E" w:rsidRDefault="005E6A9E" w:rsidP="005E6A9E">
      <w:pPr>
        <w:pStyle w:val="Style1"/>
      </w:pPr>
      <w:r>
        <w:t xml:space="preserve">                animationName: e,</w:t>
      </w:r>
    </w:p>
    <w:p w14:paraId="443D8C3F" w14:textId="77777777" w:rsidR="005E6A9E" w:rsidRDefault="005E6A9E" w:rsidP="005E6A9E">
      <w:pPr>
        <w:pStyle w:val="Style1"/>
      </w:pPr>
      <w:r>
        <w:t xml:space="preserve">                animationDuration: t,</w:t>
      </w:r>
    </w:p>
    <w:p w14:paraId="083A16FF" w14:textId="77777777" w:rsidR="005E6A9E" w:rsidRDefault="005E6A9E" w:rsidP="005E6A9E">
      <w:pPr>
        <w:pStyle w:val="Style1"/>
      </w:pPr>
      <w:r>
        <w:t xml:space="preserve">                animationTimingFunction: n,</w:t>
      </w:r>
    </w:p>
    <w:p w14:paraId="3790DA67" w14:textId="77777777" w:rsidR="005E6A9E" w:rsidRDefault="005E6A9E" w:rsidP="005E6A9E">
      <w:pPr>
        <w:pStyle w:val="Style1"/>
      </w:pPr>
      <w:r>
        <w:t xml:space="preserve">                animationFillMode: "both"</w:t>
      </w:r>
    </w:p>
    <w:p w14:paraId="4B1769E0" w14:textId="77777777" w:rsidR="005E6A9E" w:rsidRDefault="005E6A9E" w:rsidP="005E6A9E">
      <w:pPr>
        <w:pStyle w:val="Style1"/>
      </w:pPr>
      <w:r>
        <w:t xml:space="preserve">            }</w:t>
      </w:r>
    </w:p>
    <w:p w14:paraId="5C4582A7" w14:textId="77777777" w:rsidR="005E6A9E" w:rsidRDefault="005E6A9E" w:rsidP="005E6A9E">
      <w:pPr>
        <w:pStyle w:val="Style1"/>
      </w:pPr>
      <w:r>
        <w:t xml:space="preserve">        }</w:t>
      </w:r>
    </w:p>
    <w:p w14:paraId="71B2170F" w14:textId="77777777" w:rsidR="005E6A9E" w:rsidRDefault="005E6A9E" w:rsidP="005E6A9E">
      <w:pPr>
        <w:pStyle w:val="Style1"/>
      </w:pPr>
      <w:r>
        <w:t xml:space="preserve">        function X(e) {</w:t>
      </w:r>
    </w:p>
    <w:p w14:paraId="582B84D9" w14:textId="77777777" w:rsidR="005E6A9E" w:rsidRDefault="005E6A9E" w:rsidP="005E6A9E">
      <w:pPr>
        <w:pStyle w:val="Style1"/>
      </w:pPr>
      <w:r>
        <w:t xml:space="preserve">            return s({</w:t>
      </w:r>
    </w:p>
    <w:p w14:paraId="18944FFA" w14:textId="77777777" w:rsidR="005E6A9E" w:rsidRDefault="005E6A9E" w:rsidP="005E6A9E">
      <w:pPr>
        <w:pStyle w:val="Style1"/>
      </w:pPr>
      <w:r>
        <w:t xml:space="preserve">                from: {</w:t>
      </w:r>
    </w:p>
    <w:p w14:paraId="0CCCE6D1" w14:textId="77777777" w:rsidR="005E6A9E" w:rsidRDefault="005E6A9E" w:rsidP="005E6A9E">
      <w:pPr>
        <w:pStyle w:val="Style1"/>
      </w:pPr>
      <w:r>
        <w:t xml:space="preserve">                    transform: "translate3d(" + e + "px,0,0)",</w:t>
      </w:r>
    </w:p>
    <w:p w14:paraId="2BBF8DDC" w14:textId="77777777" w:rsidR="005E6A9E" w:rsidRDefault="005E6A9E" w:rsidP="005E6A9E">
      <w:pPr>
        <w:pStyle w:val="Style1"/>
      </w:pPr>
      <w:r>
        <w:t xml:space="preserve">                    pointerEvents: "none"</w:t>
      </w:r>
    </w:p>
    <w:p w14:paraId="6EB1F1A8" w14:textId="77777777" w:rsidR="005E6A9E" w:rsidRDefault="005E6A9E" w:rsidP="005E6A9E">
      <w:pPr>
        <w:pStyle w:val="Style1"/>
      </w:pPr>
      <w:r>
        <w:t xml:space="preserve">                },</w:t>
      </w:r>
    </w:p>
    <w:p w14:paraId="3B90B7D6" w14:textId="77777777" w:rsidR="005E6A9E" w:rsidRDefault="005E6A9E" w:rsidP="005E6A9E">
      <w:pPr>
        <w:pStyle w:val="Style1"/>
      </w:pPr>
      <w:r>
        <w:t xml:space="preserve">                to: {</w:t>
      </w:r>
    </w:p>
    <w:p w14:paraId="39E965AF" w14:textId="77777777" w:rsidR="005E6A9E" w:rsidRDefault="005E6A9E" w:rsidP="005E6A9E">
      <w:pPr>
        <w:pStyle w:val="Style1"/>
      </w:pPr>
      <w:r>
        <w:t xml:space="preserve">                    transform: "translate3d(0,0,0)",</w:t>
      </w:r>
    </w:p>
    <w:p w14:paraId="49EEB55A" w14:textId="77777777" w:rsidR="005E6A9E" w:rsidRDefault="005E6A9E" w:rsidP="005E6A9E">
      <w:pPr>
        <w:pStyle w:val="Style1"/>
      </w:pPr>
      <w:r>
        <w:t xml:space="preserve">                    pointerEvents: "auto"</w:t>
      </w:r>
    </w:p>
    <w:p w14:paraId="65B0222C" w14:textId="77777777" w:rsidR="005E6A9E" w:rsidRDefault="005E6A9E" w:rsidP="005E6A9E">
      <w:pPr>
        <w:pStyle w:val="Style1"/>
      </w:pPr>
      <w:r>
        <w:t xml:space="preserve">                }</w:t>
      </w:r>
    </w:p>
    <w:p w14:paraId="311BE214" w14:textId="77777777" w:rsidR="005E6A9E" w:rsidRDefault="005E6A9E" w:rsidP="005E6A9E">
      <w:pPr>
        <w:pStyle w:val="Style1"/>
      </w:pPr>
      <w:r>
        <w:t xml:space="preserve">            })</w:t>
      </w:r>
    </w:p>
    <w:p w14:paraId="15BCE8EB" w14:textId="77777777" w:rsidR="005E6A9E" w:rsidRDefault="005E6A9E" w:rsidP="005E6A9E">
      <w:pPr>
        <w:pStyle w:val="Style1"/>
      </w:pPr>
      <w:r>
        <w:t xml:space="preserve">        }</w:t>
      </w:r>
    </w:p>
    <w:p w14:paraId="0B403613" w14:textId="77777777" w:rsidR="005E6A9E" w:rsidRDefault="005E6A9E" w:rsidP="005E6A9E">
      <w:pPr>
        <w:pStyle w:val="Style1"/>
      </w:pPr>
      <w:r>
        <w:t xml:space="preserve">        function Z(e) {</w:t>
      </w:r>
    </w:p>
    <w:p w14:paraId="39671AF2" w14:textId="77777777" w:rsidR="005E6A9E" w:rsidRDefault="005E6A9E" w:rsidP="005E6A9E">
      <w:pPr>
        <w:pStyle w:val="Style1"/>
      </w:pPr>
      <w:r>
        <w:t xml:space="preserve">            return s({</w:t>
      </w:r>
    </w:p>
    <w:p w14:paraId="4381778D" w14:textId="77777777" w:rsidR="005E6A9E" w:rsidRDefault="005E6A9E" w:rsidP="005E6A9E">
      <w:pPr>
        <w:pStyle w:val="Style1"/>
      </w:pPr>
      <w:r>
        <w:t xml:space="preserve">                from: {</w:t>
      </w:r>
    </w:p>
    <w:p w14:paraId="58D43A8E" w14:textId="77777777" w:rsidR="005E6A9E" w:rsidRDefault="005E6A9E" w:rsidP="005E6A9E">
      <w:pPr>
        <w:pStyle w:val="Style1"/>
      </w:pPr>
      <w:r>
        <w:t xml:space="preserve">                    transform: "translate3d(0," + e + "px,0)",</w:t>
      </w:r>
    </w:p>
    <w:p w14:paraId="60D74DB9" w14:textId="77777777" w:rsidR="005E6A9E" w:rsidRDefault="005E6A9E" w:rsidP="005E6A9E">
      <w:pPr>
        <w:pStyle w:val="Style1"/>
      </w:pPr>
      <w:r>
        <w:t xml:space="preserve">                    pointerEvents: "none"</w:t>
      </w:r>
    </w:p>
    <w:p w14:paraId="3ECDA0E0" w14:textId="77777777" w:rsidR="005E6A9E" w:rsidRDefault="005E6A9E" w:rsidP="005E6A9E">
      <w:pPr>
        <w:pStyle w:val="Style1"/>
      </w:pPr>
      <w:r>
        <w:t xml:space="preserve">                },</w:t>
      </w:r>
    </w:p>
    <w:p w14:paraId="71A19613" w14:textId="77777777" w:rsidR="005E6A9E" w:rsidRDefault="005E6A9E" w:rsidP="005E6A9E">
      <w:pPr>
        <w:pStyle w:val="Style1"/>
      </w:pPr>
      <w:r>
        <w:t xml:space="preserve">                to: {</w:t>
      </w:r>
    </w:p>
    <w:p w14:paraId="5F075BE6" w14:textId="77777777" w:rsidR="005E6A9E" w:rsidRDefault="005E6A9E" w:rsidP="005E6A9E">
      <w:pPr>
        <w:pStyle w:val="Style1"/>
      </w:pPr>
      <w:r>
        <w:t xml:space="preserve">                    transform: "translate3d(0,0,0)",</w:t>
      </w:r>
    </w:p>
    <w:p w14:paraId="385D7048" w14:textId="77777777" w:rsidR="005E6A9E" w:rsidRDefault="005E6A9E" w:rsidP="005E6A9E">
      <w:pPr>
        <w:pStyle w:val="Style1"/>
      </w:pPr>
      <w:r>
        <w:t xml:space="preserve">                    pointerEvents: "auto"</w:t>
      </w:r>
    </w:p>
    <w:p w14:paraId="73A938F1" w14:textId="77777777" w:rsidR="005E6A9E" w:rsidRDefault="005E6A9E" w:rsidP="005E6A9E">
      <w:pPr>
        <w:pStyle w:val="Style1"/>
      </w:pPr>
      <w:r>
        <w:t xml:space="preserve">                }</w:t>
      </w:r>
    </w:p>
    <w:p w14:paraId="3DFA7DFF" w14:textId="77777777" w:rsidR="005E6A9E" w:rsidRDefault="005E6A9E" w:rsidP="005E6A9E">
      <w:pPr>
        <w:pStyle w:val="Style1"/>
      </w:pPr>
      <w:r>
        <w:t xml:space="preserve">            })</w:t>
      </w:r>
    </w:p>
    <w:p w14:paraId="4DC070A2" w14:textId="77777777" w:rsidR="005E6A9E" w:rsidRDefault="005E6A9E" w:rsidP="005E6A9E">
      <w:pPr>
        <w:pStyle w:val="Style1"/>
      </w:pPr>
      <w:r>
        <w:t xml:space="preserve">        }</w:t>
      </w:r>
    </w:p>
    <w:p w14:paraId="6AADDE40" w14:textId="77777777" w:rsidR="005E6A9E" w:rsidRDefault="005E6A9E" w:rsidP="005E6A9E">
      <w:pPr>
        <w:pStyle w:val="Style1"/>
      </w:pPr>
      <w:r>
        <w:t xml:space="preserve">        function J(e) {</w:t>
      </w:r>
    </w:p>
    <w:p w14:paraId="2B343091" w14:textId="77777777" w:rsidR="005E6A9E" w:rsidRDefault="005E6A9E" w:rsidP="005E6A9E">
      <w:pPr>
        <w:pStyle w:val="Style1"/>
      </w:pPr>
      <w:r>
        <w:t xml:space="preserve">            return s({</w:t>
      </w:r>
    </w:p>
    <w:p w14:paraId="0C37F30F" w14:textId="77777777" w:rsidR="005E6A9E" w:rsidRDefault="005E6A9E" w:rsidP="005E6A9E">
      <w:pPr>
        <w:pStyle w:val="Style1"/>
      </w:pPr>
      <w:r>
        <w:t xml:space="preserve">                from: {</w:t>
      </w:r>
    </w:p>
    <w:p w14:paraId="59744BC2" w14:textId="77777777" w:rsidR="005E6A9E" w:rsidRDefault="005E6A9E" w:rsidP="005E6A9E">
      <w:pPr>
        <w:pStyle w:val="Style1"/>
      </w:pPr>
      <w:r>
        <w:t xml:space="preserve">                    transform: "translate3d(0,0,0)"</w:t>
      </w:r>
    </w:p>
    <w:p w14:paraId="5D8B2BFD" w14:textId="77777777" w:rsidR="005E6A9E" w:rsidRDefault="005E6A9E" w:rsidP="005E6A9E">
      <w:pPr>
        <w:pStyle w:val="Style1"/>
      </w:pPr>
      <w:r>
        <w:t xml:space="preserve">                },</w:t>
      </w:r>
    </w:p>
    <w:p w14:paraId="3F2372EF" w14:textId="77777777" w:rsidR="005E6A9E" w:rsidRDefault="005E6A9E" w:rsidP="005E6A9E">
      <w:pPr>
        <w:pStyle w:val="Style1"/>
      </w:pPr>
      <w:r>
        <w:t xml:space="preserve">                to: {</w:t>
      </w:r>
    </w:p>
    <w:p w14:paraId="4DFD157D" w14:textId="77777777" w:rsidR="005E6A9E" w:rsidRDefault="005E6A9E" w:rsidP="005E6A9E">
      <w:pPr>
        <w:pStyle w:val="Style1"/>
      </w:pPr>
      <w:r>
        <w:t xml:space="preserve">                    transform: "translate3d(" + e + "px,0,0)"</w:t>
      </w:r>
    </w:p>
    <w:p w14:paraId="012E2E03" w14:textId="77777777" w:rsidR="005E6A9E" w:rsidRDefault="005E6A9E" w:rsidP="005E6A9E">
      <w:pPr>
        <w:pStyle w:val="Style1"/>
      </w:pPr>
      <w:r>
        <w:t xml:space="preserve">                }</w:t>
      </w:r>
    </w:p>
    <w:p w14:paraId="63A7D525" w14:textId="77777777" w:rsidR="005E6A9E" w:rsidRDefault="005E6A9E" w:rsidP="005E6A9E">
      <w:pPr>
        <w:pStyle w:val="Style1"/>
      </w:pPr>
      <w:r>
        <w:t xml:space="preserve">            })</w:t>
      </w:r>
    </w:p>
    <w:p w14:paraId="38A8E527" w14:textId="77777777" w:rsidR="005E6A9E" w:rsidRDefault="005E6A9E" w:rsidP="005E6A9E">
      <w:pPr>
        <w:pStyle w:val="Style1"/>
      </w:pPr>
      <w:r>
        <w:t xml:space="preserve">        }</w:t>
      </w:r>
    </w:p>
    <w:p w14:paraId="426BE003" w14:textId="77777777" w:rsidR="005E6A9E" w:rsidRDefault="005E6A9E" w:rsidP="005E6A9E">
      <w:pPr>
        <w:pStyle w:val="Style1"/>
      </w:pPr>
      <w:r>
        <w:t xml:space="preserve">        function q(e) {</w:t>
      </w:r>
    </w:p>
    <w:p w14:paraId="3F7D9A92" w14:textId="77777777" w:rsidR="005E6A9E" w:rsidRDefault="005E6A9E" w:rsidP="005E6A9E">
      <w:pPr>
        <w:pStyle w:val="Style1"/>
      </w:pPr>
      <w:r>
        <w:t xml:space="preserve">            return s({</w:t>
      </w:r>
    </w:p>
    <w:p w14:paraId="509FB7D1" w14:textId="77777777" w:rsidR="005E6A9E" w:rsidRDefault="005E6A9E" w:rsidP="005E6A9E">
      <w:pPr>
        <w:pStyle w:val="Style1"/>
      </w:pPr>
      <w:r>
        <w:t xml:space="preserve">                from: {</w:t>
      </w:r>
    </w:p>
    <w:p w14:paraId="1A5BB288" w14:textId="77777777" w:rsidR="005E6A9E" w:rsidRDefault="005E6A9E" w:rsidP="005E6A9E">
      <w:pPr>
        <w:pStyle w:val="Style1"/>
      </w:pPr>
      <w:r>
        <w:t xml:space="preserve">                    transform: "translate3d(0,0,0)"</w:t>
      </w:r>
    </w:p>
    <w:p w14:paraId="4ADCCA92" w14:textId="77777777" w:rsidR="005E6A9E" w:rsidRDefault="005E6A9E" w:rsidP="005E6A9E">
      <w:pPr>
        <w:pStyle w:val="Style1"/>
      </w:pPr>
      <w:r>
        <w:t xml:space="preserve">                },</w:t>
      </w:r>
    </w:p>
    <w:p w14:paraId="1354219A" w14:textId="77777777" w:rsidR="005E6A9E" w:rsidRDefault="005E6A9E" w:rsidP="005E6A9E">
      <w:pPr>
        <w:pStyle w:val="Style1"/>
      </w:pPr>
      <w:r>
        <w:t xml:space="preserve">                to: {</w:t>
      </w:r>
    </w:p>
    <w:p w14:paraId="1D99CD44" w14:textId="77777777" w:rsidR="005E6A9E" w:rsidRDefault="005E6A9E" w:rsidP="005E6A9E">
      <w:pPr>
        <w:pStyle w:val="Style1"/>
      </w:pPr>
      <w:r>
        <w:t xml:space="preserve">                    transform: "translate3d(0," + e + "px,0)"</w:t>
      </w:r>
    </w:p>
    <w:p w14:paraId="306465A6" w14:textId="77777777" w:rsidR="005E6A9E" w:rsidRDefault="005E6A9E" w:rsidP="005E6A9E">
      <w:pPr>
        <w:pStyle w:val="Style1"/>
      </w:pPr>
      <w:r>
        <w:t xml:space="preserve">                }</w:t>
      </w:r>
    </w:p>
    <w:p w14:paraId="169C50C6" w14:textId="77777777" w:rsidR="005E6A9E" w:rsidRDefault="005E6A9E" w:rsidP="005E6A9E">
      <w:pPr>
        <w:pStyle w:val="Style1"/>
      </w:pPr>
      <w:r>
        <w:t xml:space="preserve">            })</w:t>
      </w:r>
    </w:p>
    <w:p w14:paraId="05D369A4" w14:textId="77777777" w:rsidR="005E6A9E" w:rsidRDefault="005E6A9E" w:rsidP="005E6A9E">
      <w:pPr>
        <w:pStyle w:val="Style1"/>
      </w:pPr>
      <w:r>
        <w:t xml:space="preserve">        }</w:t>
      </w:r>
    </w:p>
    <w:p w14:paraId="1A88646A" w14:textId="77777777" w:rsidR="005E6A9E" w:rsidRDefault="005E6A9E" w:rsidP="005E6A9E">
      <w:pPr>
        <w:pStyle w:val="Style1"/>
      </w:pPr>
      <w:r>
        <w:t xml:space="preserve">        var Y, $, ee, te, ne, re = function(e) {</w:t>
      </w:r>
    </w:p>
    <w:p w14:paraId="7D80F3F2" w14:textId="77777777" w:rsidR="005E6A9E" w:rsidRDefault="005E6A9E" w:rsidP="005E6A9E">
      <w:pPr>
        <w:pStyle w:val="Style1"/>
      </w:pPr>
      <w:r>
        <w:t xml:space="preserve">            var t = {}</w:t>
      </w:r>
    </w:p>
    <w:p w14:paraId="571B8904" w14:textId="77777777" w:rsidR="005E6A9E" w:rsidRDefault="005E6A9E" w:rsidP="005E6A9E">
      <w:pPr>
        <w:pStyle w:val="Style1"/>
      </w:pPr>
      <w:r>
        <w:t xml:space="preserve">              , n = function(n) {</w:t>
      </w:r>
    </w:p>
    <w:p w14:paraId="56645344" w14:textId="77777777" w:rsidR="005E6A9E" w:rsidRDefault="005E6A9E" w:rsidP="005E6A9E">
      <w:pPr>
        <w:pStyle w:val="Style1"/>
      </w:pPr>
      <w:r>
        <w:t xml:space="preserve">                var o;</w:t>
      </w:r>
    </w:p>
    <w:p w14:paraId="61DB385C" w14:textId="77777777" w:rsidR="005E6A9E" w:rsidRDefault="005E6A9E" w:rsidP="005E6A9E">
      <w:pPr>
        <w:pStyle w:val="Style1"/>
      </w:pPr>
      <w:r>
        <w:t xml:space="preserve">                e.hasOwnProperty(n) &amp;&amp; Object.defineProperty(t, n, {</w:t>
      </w:r>
    </w:p>
    <w:p w14:paraId="320E0767" w14:textId="77777777" w:rsidR="005E6A9E" w:rsidRDefault="005E6A9E" w:rsidP="005E6A9E">
      <w:pPr>
        <w:pStyle w:val="Style1"/>
      </w:pPr>
      <w:r>
        <w:t xml:space="preserve">                    get: function() {</w:t>
      </w:r>
    </w:p>
    <w:p w14:paraId="5F3EB60F" w14:textId="77777777" w:rsidR="005E6A9E" w:rsidRDefault="005E6A9E" w:rsidP="005E6A9E">
      <w:pPr>
        <w:pStyle w:val="Style1"/>
      </w:pPr>
      <w:r>
        <w:t xml:space="preserve">                        return void 0 === o &amp;&amp; (o = Object(r.b)(e[n]).toString()),</w:t>
      </w:r>
    </w:p>
    <w:p w14:paraId="03DB4DC5" w14:textId="77777777" w:rsidR="005E6A9E" w:rsidRDefault="005E6A9E" w:rsidP="005E6A9E">
      <w:pPr>
        <w:pStyle w:val="Style1"/>
      </w:pPr>
      <w:r>
        <w:t xml:space="preserve">                        o</w:t>
      </w:r>
    </w:p>
    <w:p w14:paraId="0F433CC3" w14:textId="77777777" w:rsidR="005E6A9E" w:rsidRDefault="005E6A9E" w:rsidP="005E6A9E">
      <w:pPr>
        <w:pStyle w:val="Style1"/>
      </w:pPr>
      <w:r>
        <w:t xml:space="preserve">                    },</w:t>
      </w:r>
    </w:p>
    <w:p w14:paraId="217EAF2D" w14:textId="77777777" w:rsidR="005E6A9E" w:rsidRDefault="005E6A9E" w:rsidP="005E6A9E">
      <w:pPr>
        <w:pStyle w:val="Style1"/>
      </w:pPr>
      <w:r>
        <w:t xml:space="preserve">                    enumerable: !0,</w:t>
      </w:r>
    </w:p>
    <w:p w14:paraId="14131CE1" w14:textId="77777777" w:rsidR="005E6A9E" w:rsidRDefault="005E6A9E" w:rsidP="005E6A9E">
      <w:pPr>
        <w:pStyle w:val="Style1"/>
      </w:pPr>
      <w:r>
        <w:t xml:space="preserve">                    configurable: !0</w:t>
      </w:r>
    </w:p>
    <w:p w14:paraId="3C479AD0" w14:textId="77777777" w:rsidR="005E6A9E" w:rsidRDefault="005E6A9E" w:rsidP="005E6A9E">
      <w:pPr>
        <w:pStyle w:val="Style1"/>
      </w:pPr>
      <w:r>
        <w:t xml:space="preserve">                })</w:t>
      </w:r>
    </w:p>
    <w:p w14:paraId="220AE472" w14:textId="77777777" w:rsidR="005E6A9E" w:rsidRDefault="005E6A9E" w:rsidP="005E6A9E">
      <w:pPr>
        <w:pStyle w:val="Style1"/>
      </w:pPr>
      <w:r>
        <w:t xml:space="preserve">            };</w:t>
      </w:r>
    </w:p>
    <w:p w14:paraId="16EABCD0" w14:textId="77777777" w:rsidR="005E6A9E" w:rsidRDefault="005E6A9E" w:rsidP="005E6A9E">
      <w:pPr>
        <w:pStyle w:val="Style1"/>
      </w:pPr>
      <w:r>
        <w:t xml:space="preserve">            for (var o in e)</w:t>
      </w:r>
    </w:p>
    <w:p w14:paraId="465A3168" w14:textId="77777777" w:rsidR="005E6A9E" w:rsidRDefault="005E6A9E" w:rsidP="005E6A9E">
      <w:pPr>
        <w:pStyle w:val="Style1"/>
      </w:pPr>
      <w:r>
        <w:t xml:space="preserve">                n(o);</w:t>
      </w:r>
    </w:p>
    <w:p w14:paraId="0D264551" w14:textId="77777777" w:rsidR="005E6A9E" w:rsidRDefault="005E6A9E" w:rsidP="005E6A9E">
      <w:pPr>
        <w:pStyle w:val="Style1"/>
      </w:pPr>
      <w:r>
        <w:t xml:space="preserve">            return t</w:t>
      </w:r>
    </w:p>
    <w:p w14:paraId="103DE26F" w14:textId="77777777" w:rsidR="005E6A9E" w:rsidRDefault="005E6A9E" w:rsidP="005E6A9E">
      <w:pPr>
        <w:pStyle w:val="Style1"/>
      </w:pPr>
      <w:r>
        <w:t xml:space="preserve">        }({</w:t>
      </w:r>
    </w:p>
    <w:p w14:paraId="31248408" w14:textId="77777777" w:rsidR="005E6A9E" w:rsidRDefault="005E6A9E" w:rsidP="005E6A9E">
      <w:pPr>
        <w:pStyle w:val="Style1"/>
      </w:pPr>
      <w:r>
        <w:t xml:space="preserve">            slideRightIn10: K(p + "," + v, f, u),</w:t>
      </w:r>
    </w:p>
    <w:p w14:paraId="60E9FA3A" w14:textId="77777777" w:rsidR="005E6A9E" w:rsidRDefault="005E6A9E" w:rsidP="005E6A9E">
      <w:pPr>
        <w:pStyle w:val="Style1"/>
      </w:pPr>
      <w:r>
        <w:t xml:space="preserve">            slideRightIn20: K(p + "," + h, f, u),</w:t>
      </w:r>
    </w:p>
    <w:p w14:paraId="0B315C50" w14:textId="77777777" w:rsidR="005E6A9E" w:rsidRDefault="005E6A9E" w:rsidP="005E6A9E">
      <w:pPr>
        <w:pStyle w:val="Style1"/>
      </w:pPr>
      <w:r>
        <w:t xml:space="preserve">            slideRightIn40: K(p + "," + b, f, u),</w:t>
      </w:r>
    </w:p>
    <w:p w14:paraId="7FAF2959" w14:textId="77777777" w:rsidR="005E6A9E" w:rsidRDefault="005E6A9E" w:rsidP="005E6A9E">
      <w:pPr>
        <w:pStyle w:val="Style1"/>
      </w:pPr>
      <w:r>
        <w:t xml:space="preserve">            slideRightIn400: K(p + "," + y, f, u),</w:t>
      </w:r>
    </w:p>
    <w:p w14:paraId="7DD235B0" w14:textId="77777777" w:rsidR="005E6A9E" w:rsidRDefault="005E6A9E" w:rsidP="005E6A9E">
      <w:pPr>
        <w:pStyle w:val="Style1"/>
      </w:pPr>
      <w:r>
        <w:t xml:space="preserve">            slideLeftIn10: K(p + "," + _, f, u),</w:t>
      </w:r>
    </w:p>
    <w:p w14:paraId="0462929C" w14:textId="77777777" w:rsidR="005E6A9E" w:rsidRDefault="005E6A9E" w:rsidP="005E6A9E">
      <w:pPr>
        <w:pStyle w:val="Style1"/>
      </w:pPr>
      <w:r>
        <w:t xml:space="preserve">            slideLeftIn20: K(p + "," + x, f, u),</w:t>
      </w:r>
    </w:p>
    <w:p w14:paraId="549F0CEA" w14:textId="77777777" w:rsidR="005E6A9E" w:rsidRDefault="005E6A9E" w:rsidP="005E6A9E">
      <w:pPr>
        <w:pStyle w:val="Style1"/>
      </w:pPr>
      <w:r>
        <w:t xml:space="preserve">            slideLeftIn40: K(p + "," + k, f, u),</w:t>
      </w:r>
    </w:p>
    <w:p w14:paraId="74BF4738" w14:textId="77777777" w:rsidR="005E6A9E" w:rsidRDefault="005E6A9E" w:rsidP="005E6A9E">
      <w:pPr>
        <w:pStyle w:val="Style1"/>
      </w:pPr>
      <w:r>
        <w:t xml:space="preserve">            slideLeftIn400: K(p + "," + w, f, u),</w:t>
      </w:r>
    </w:p>
    <w:p w14:paraId="691C23DB" w14:textId="77777777" w:rsidR="005E6A9E" w:rsidRDefault="005E6A9E" w:rsidP="005E6A9E">
      <w:pPr>
        <w:pStyle w:val="Style1"/>
      </w:pPr>
      <w:r>
        <w:t xml:space="preserve">            slideUpIn10: K(p + "," + C, f, u),</w:t>
      </w:r>
    </w:p>
    <w:p w14:paraId="779873C7" w14:textId="77777777" w:rsidR="005E6A9E" w:rsidRDefault="005E6A9E" w:rsidP="005E6A9E">
      <w:pPr>
        <w:pStyle w:val="Style1"/>
      </w:pPr>
      <w:r>
        <w:t xml:space="preserve">            slideUpIn20: K(p + "," + O, f, u),</w:t>
      </w:r>
    </w:p>
    <w:p w14:paraId="2E9E96B9" w14:textId="77777777" w:rsidR="005E6A9E" w:rsidRDefault="005E6A9E" w:rsidP="005E6A9E">
      <w:pPr>
        <w:pStyle w:val="Style1"/>
      </w:pPr>
      <w:r>
        <w:t xml:space="preserve">            slideDownIn10: K(p + "," + S, f, u),</w:t>
      </w:r>
    </w:p>
    <w:p w14:paraId="150913BF" w14:textId="77777777" w:rsidR="005E6A9E" w:rsidRDefault="005E6A9E" w:rsidP="005E6A9E">
      <w:pPr>
        <w:pStyle w:val="Style1"/>
      </w:pPr>
      <w:r>
        <w:t xml:space="preserve">            slideDownIn20: K(p + "," + I, f, u),</w:t>
      </w:r>
    </w:p>
    <w:p w14:paraId="18474661" w14:textId="77777777" w:rsidR="005E6A9E" w:rsidRDefault="005E6A9E" w:rsidP="005E6A9E">
      <w:pPr>
        <w:pStyle w:val="Style1"/>
      </w:pPr>
      <w:r>
        <w:t xml:space="preserve">            slideRightOut10: K(m + "," + j, f, u),</w:t>
      </w:r>
    </w:p>
    <w:p w14:paraId="0163AF5D" w14:textId="77777777" w:rsidR="005E6A9E" w:rsidRDefault="005E6A9E" w:rsidP="005E6A9E">
      <w:pPr>
        <w:pStyle w:val="Style1"/>
      </w:pPr>
      <w:r>
        <w:t xml:space="preserve">            slideRightOut20: K(m + "," + B, f, u),</w:t>
      </w:r>
    </w:p>
    <w:p w14:paraId="684B3822" w14:textId="77777777" w:rsidR="005E6A9E" w:rsidRDefault="005E6A9E" w:rsidP="005E6A9E">
      <w:pPr>
        <w:pStyle w:val="Style1"/>
      </w:pPr>
      <w:r>
        <w:t xml:space="preserve">            slideRightOut40: K(m + "," + E, f, u),</w:t>
      </w:r>
    </w:p>
    <w:p w14:paraId="28B556C8" w14:textId="77777777" w:rsidR="005E6A9E" w:rsidRDefault="005E6A9E" w:rsidP="005E6A9E">
      <w:pPr>
        <w:pStyle w:val="Style1"/>
      </w:pPr>
      <w:r>
        <w:t xml:space="preserve">            slideRightOut400: K(m + "," + A, f, u),</w:t>
      </w:r>
    </w:p>
    <w:p w14:paraId="4FCF0136" w14:textId="77777777" w:rsidR="005E6A9E" w:rsidRDefault="005E6A9E" w:rsidP="005E6A9E">
      <w:pPr>
        <w:pStyle w:val="Style1"/>
      </w:pPr>
      <w:r>
        <w:t xml:space="preserve">            slideLeftOut10: K(m + "," + T, f, u),</w:t>
      </w:r>
    </w:p>
    <w:p w14:paraId="536E4431" w14:textId="77777777" w:rsidR="005E6A9E" w:rsidRDefault="005E6A9E" w:rsidP="005E6A9E">
      <w:pPr>
        <w:pStyle w:val="Style1"/>
      </w:pPr>
      <w:r>
        <w:t xml:space="preserve">            slideLeftOut20: K(m + "," + F, f, u),</w:t>
      </w:r>
    </w:p>
    <w:p w14:paraId="483AE1E5" w14:textId="77777777" w:rsidR="005E6A9E" w:rsidRDefault="005E6A9E" w:rsidP="005E6A9E">
      <w:pPr>
        <w:pStyle w:val="Style1"/>
      </w:pPr>
      <w:r>
        <w:t xml:space="preserve">            slideLeftOut40: K(m + "," + L, f, u),</w:t>
      </w:r>
    </w:p>
    <w:p w14:paraId="15F8DCB8" w14:textId="77777777" w:rsidR="005E6A9E" w:rsidRDefault="005E6A9E" w:rsidP="005E6A9E">
      <w:pPr>
        <w:pStyle w:val="Style1"/>
      </w:pPr>
      <w:r>
        <w:t xml:space="preserve">            slideLeftOut400: K(m + "," + D, f, u),</w:t>
      </w:r>
    </w:p>
    <w:p w14:paraId="0738401C" w14:textId="77777777" w:rsidR="005E6A9E" w:rsidRDefault="005E6A9E" w:rsidP="005E6A9E">
      <w:pPr>
        <w:pStyle w:val="Style1"/>
      </w:pPr>
      <w:r>
        <w:t xml:space="preserve">            slideUpOut10: K(m + "," + P, f, u),</w:t>
      </w:r>
    </w:p>
    <w:p w14:paraId="14002DAB" w14:textId="77777777" w:rsidR="005E6A9E" w:rsidRDefault="005E6A9E" w:rsidP="005E6A9E">
      <w:pPr>
        <w:pStyle w:val="Style1"/>
      </w:pPr>
      <w:r>
        <w:t xml:space="preserve">            slideUpOut20: K(m + "," + N, f, u),</w:t>
      </w:r>
    </w:p>
    <w:p w14:paraId="65E4B523" w14:textId="77777777" w:rsidR="005E6A9E" w:rsidRDefault="005E6A9E" w:rsidP="005E6A9E">
      <w:pPr>
        <w:pStyle w:val="Style1"/>
      </w:pPr>
      <w:r>
        <w:t xml:space="preserve">            slideDownOut10: K(m + "," + H, f, u),</w:t>
      </w:r>
    </w:p>
    <w:p w14:paraId="1205EC84" w14:textId="77777777" w:rsidR="005E6A9E" w:rsidRDefault="005E6A9E" w:rsidP="005E6A9E">
      <w:pPr>
        <w:pStyle w:val="Style1"/>
      </w:pPr>
      <w:r>
        <w:t xml:space="preserve">            slideDownOut20: K(m + "," + U, f, u),</w:t>
      </w:r>
    </w:p>
    <w:p w14:paraId="084F2D8B" w14:textId="77777777" w:rsidR="005E6A9E" w:rsidRDefault="005E6A9E" w:rsidP="005E6A9E">
      <w:pPr>
        <w:pStyle w:val="Style1"/>
      </w:pPr>
      <w:r>
        <w:t xml:space="preserve">            scaleUpIn100: K(p + "," + W, f, u),</w:t>
      </w:r>
    </w:p>
    <w:p w14:paraId="6092D9B4" w14:textId="77777777" w:rsidR="005E6A9E" w:rsidRDefault="005E6A9E" w:rsidP="005E6A9E">
      <w:pPr>
        <w:pStyle w:val="Style1"/>
      </w:pPr>
      <w:r>
        <w:t xml:space="preserve">            scaleDownIn100: K(p + "," + R, f, u),</w:t>
      </w:r>
    </w:p>
    <w:p w14:paraId="7CB6AEAC" w14:textId="77777777" w:rsidR="005E6A9E" w:rsidRDefault="005E6A9E" w:rsidP="005E6A9E">
      <w:pPr>
        <w:pStyle w:val="Style1"/>
      </w:pPr>
      <w:r>
        <w:t xml:space="preserve">            scaleUpOut103: K(m + "," + M, l, c),</w:t>
      </w:r>
    </w:p>
    <w:p w14:paraId="0757E5FD" w14:textId="77777777" w:rsidR="005E6A9E" w:rsidRDefault="005E6A9E" w:rsidP="005E6A9E">
      <w:pPr>
        <w:pStyle w:val="Style1"/>
      </w:pPr>
      <w:r>
        <w:t xml:space="preserve">            scaleDownOut98: K(m + "," + z, l, c),</w:t>
      </w:r>
    </w:p>
    <w:p w14:paraId="521EC4CB" w14:textId="77777777" w:rsidR="005E6A9E" w:rsidRDefault="005E6A9E" w:rsidP="005E6A9E">
      <w:pPr>
        <w:pStyle w:val="Style1"/>
      </w:pPr>
      <w:r>
        <w:t xml:space="preserve">            fadeIn100: K(p, l, c),</w:t>
      </w:r>
    </w:p>
    <w:p w14:paraId="01708E32" w14:textId="77777777" w:rsidR="005E6A9E" w:rsidRDefault="005E6A9E" w:rsidP="005E6A9E">
      <w:pPr>
        <w:pStyle w:val="Style1"/>
      </w:pPr>
      <w:r>
        <w:t xml:space="preserve">            fadeIn200: K(p, d, c),</w:t>
      </w:r>
    </w:p>
    <w:p w14:paraId="560BBD99" w14:textId="77777777" w:rsidR="005E6A9E" w:rsidRDefault="005E6A9E" w:rsidP="005E6A9E">
      <w:pPr>
        <w:pStyle w:val="Style1"/>
      </w:pPr>
      <w:r>
        <w:t xml:space="preserve">            fadeIn400: K(p, f, c),</w:t>
      </w:r>
    </w:p>
    <w:p w14:paraId="1B758195" w14:textId="77777777" w:rsidR="005E6A9E" w:rsidRDefault="005E6A9E" w:rsidP="005E6A9E">
      <w:pPr>
        <w:pStyle w:val="Style1"/>
      </w:pPr>
      <w:r>
        <w:t xml:space="preserve">            fadeIn500: K(p, g, c),</w:t>
      </w:r>
    </w:p>
    <w:p w14:paraId="05F8FEC2" w14:textId="77777777" w:rsidR="005E6A9E" w:rsidRDefault="005E6A9E" w:rsidP="005E6A9E">
      <w:pPr>
        <w:pStyle w:val="Style1"/>
      </w:pPr>
      <w:r>
        <w:t xml:space="preserve">            fadeOut100: K(m, l, c),</w:t>
      </w:r>
    </w:p>
    <w:p w14:paraId="3C5212D9" w14:textId="77777777" w:rsidR="005E6A9E" w:rsidRDefault="005E6A9E" w:rsidP="005E6A9E">
      <w:pPr>
        <w:pStyle w:val="Style1"/>
      </w:pPr>
      <w:r>
        <w:t xml:space="preserve">            fadeOut200: K(m, d, c),</w:t>
      </w:r>
    </w:p>
    <w:p w14:paraId="33A9D56A" w14:textId="77777777" w:rsidR="005E6A9E" w:rsidRDefault="005E6A9E" w:rsidP="005E6A9E">
      <w:pPr>
        <w:pStyle w:val="Style1"/>
      </w:pPr>
      <w:r>
        <w:t xml:space="preserve">            fadeOut400: K(m, f, c),</w:t>
      </w:r>
    </w:p>
    <w:p w14:paraId="156D2165" w14:textId="77777777" w:rsidR="005E6A9E" w:rsidRDefault="005E6A9E" w:rsidP="005E6A9E">
      <w:pPr>
        <w:pStyle w:val="Style1"/>
      </w:pPr>
      <w:r>
        <w:t xml:space="preserve">            fadeOut500: K(m, g, c),</w:t>
      </w:r>
    </w:p>
    <w:p w14:paraId="16A6EA06" w14:textId="77777777" w:rsidR="005E6A9E" w:rsidRDefault="005E6A9E" w:rsidP="005E6A9E">
      <w:pPr>
        <w:pStyle w:val="Style1"/>
      </w:pPr>
      <w:r>
        <w:t xml:space="preserve">            rotate90deg: K(V, "0.1s", c),</w:t>
      </w:r>
    </w:p>
    <w:p w14:paraId="1C6CA2DA" w14:textId="77777777" w:rsidR="005E6A9E" w:rsidRDefault="005E6A9E" w:rsidP="005E6A9E">
      <w:pPr>
        <w:pStyle w:val="Style1"/>
      </w:pPr>
      <w:r>
        <w:t xml:space="preserve">            rotateN90deg: K(G, "0.1s", c)</w:t>
      </w:r>
    </w:p>
    <w:p w14:paraId="0EB0414B" w14:textId="77777777" w:rsidR="005E6A9E" w:rsidRDefault="005E6A9E" w:rsidP="005E6A9E">
      <w:pPr>
        <w:pStyle w:val="Style1"/>
      </w:pPr>
      <w:r>
        <w:t xml:space="preserve">        }), oe = {</w:t>
      </w:r>
    </w:p>
    <w:p w14:paraId="1AC58149" w14:textId="77777777" w:rsidR="005E6A9E" w:rsidRDefault="005E6A9E" w:rsidP="005E6A9E">
      <w:pPr>
        <w:pStyle w:val="Style1"/>
      </w:pPr>
      <w:r>
        <w:t xml:space="preserve">            themeDarker: "#004578",</w:t>
      </w:r>
    </w:p>
    <w:p w14:paraId="25FD9959" w14:textId="77777777" w:rsidR="005E6A9E" w:rsidRDefault="005E6A9E" w:rsidP="005E6A9E">
      <w:pPr>
        <w:pStyle w:val="Style1"/>
      </w:pPr>
      <w:r>
        <w:t xml:space="preserve">            themeDark: "#005a9e",</w:t>
      </w:r>
    </w:p>
    <w:p w14:paraId="0CF0BE48" w14:textId="77777777" w:rsidR="005E6A9E" w:rsidRDefault="005E6A9E" w:rsidP="005E6A9E">
      <w:pPr>
        <w:pStyle w:val="Style1"/>
      </w:pPr>
      <w:r>
        <w:t xml:space="preserve">            themeDarkAlt: "#106ebe",</w:t>
      </w:r>
    </w:p>
    <w:p w14:paraId="0AC0868F" w14:textId="77777777" w:rsidR="005E6A9E" w:rsidRDefault="005E6A9E" w:rsidP="005E6A9E">
      <w:pPr>
        <w:pStyle w:val="Style1"/>
      </w:pPr>
      <w:r>
        <w:t xml:space="preserve">            themePrimary: "#0078d4",</w:t>
      </w:r>
    </w:p>
    <w:p w14:paraId="16F6CA7C" w14:textId="77777777" w:rsidR="005E6A9E" w:rsidRDefault="005E6A9E" w:rsidP="005E6A9E">
      <w:pPr>
        <w:pStyle w:val="Style1"/>
      </w:pPr>
      <w:r>
        <w:t xml:space="preserve">            themeSecondary: "#2b88d8",</w:t>
      </w:r>
    </w:p>
    <w:p w14:paraId="14C2A2CF" w14:textId="77777777" w:rsidR="005E6A9E" w:rsidRDefault="005E6A9E" w:rsidP="005E6A9E">
      <w:pPr>
        <w:pStyle w:val="Style1"/>
      </w:pPr>
      <w:r>
        <w:t xml:space="preserve">            themeTertiary: "#71afe5",</w:t>
      </w:r>
    </w:p>
    <w:p w14:paraId="09EC95AD" w14:textId="77777777" w:rsidR="005E6A9E" w:rsidRDefault="005E6A9E" w:rsidP="005E6A9E">
      <w:pPr>
        <w:pStyle w:val="Style1"/>
      </w:pPr>
      <w:r>
        <w:t xml:space="preserve">            themeLight: "#c7e0f4",</w:t>
      </w:r>
    </w:p>
    <w:p w14:paraId="5436C358" w14:textId="77777777" w:rsidR="005E6A9E" w:rsidRDefault="005E6A9E" w:rsidP="005E6A9E">
      <w:pPr>
        <w:pStyle w:val="Style1"/>
      </w:pPr>
      <w:r>
        <w:t xml:space="preserve">            themeLighter: "#deecf9",</w:t>
      </w:r>
    </w:p>
    <w:p w14:paraId="53F0FB55" w14:textId="77777777" w:rsidR="005E6A9E" w:rsidRDefault="005E6A9E" w:rsidP="005E6A9E">
      <w:pPr>
        <w:pStyle w:val="Style1"/>
      </w:pPr>
      <w:r>
        <w:t xml:space="preserve">            themeLighterAlt: "#eff6fc",</w:t>
      </w:r>
    </w:p>
    <w:p w14:paraId="5EE6C917" w14:textId="77777777" w:rsidR="005E6A9E" w:rsidRDefault="005E6A9E" w:rsidP="005E6A9E">
      <w:pPr>
        <w:pStyle w:val="Style1"/>
      </w:pPr>
      <w:r>
        <w:t xml:space="preserve">            black: "#000000",</w:t>
      </w:r>
    </w:p>
    <w:p w14:paraId="56BD4FB2" w14:textId="77777777" w:rsidR="005E6A9E" w:rsidRDefault="005E6A9E" w:rsidP="005E6A9E">
      <w:pPr>
        <w:pStyle w:val="Style1"/>
      </w:pPr>
      <w:r>
        <w:t xml:space="preserve">            blackTranslucent40: "rgba(0,0,0,.4)",</w:t>
      </w:r>
    </w:p>
    <w:p w14:paraId="37A73F6C" w14:textId="77777777" w:rsidR="005E6A9E" w:rsidRDefault="005E6A9E" w:rsidP="005E6A9E">
      <w:pPr>
        <w:pStyle w:val="Style1"/>
      </w:pPr>
      <w:r>
        <w:t xml:space="preserve">            neutralDark: "#201f1e",</w:t>
      </w:r>
    </w:p>
    <w:p w14:paraId="2638F152" w14:textId="77777777" w:rsidR="005E6A9E" w:rsidRDefault="005E6A9E" w:rsidP="005E6A9E">
      <w:pPr>
        <w:pStyle w:val="Style1"/>
      </w:pPr>
      <w:r>
        <w:t xml:space="preserve">            neutralPrimary: "#323130",</w:t>
      </w:r>
    </w:p>
    <w:p w14:paraId="718E9D85" w14:textId="77777777" w:rsidR="005E6A9E" w:rsidRDefault="005E6A9E" w:rsidP="005E6A9E">
      <w:pPr>
        <w:pStyle w:val="Style1"/>
      </w:pPr>
      <w:r>
        <w:t xml:space="preserve">            neutralPrimaryAlt: "#3b3a39",</w:t>
      </w:r>
    </w:p>
    <w:p w14:paraId="073DE324" w14:textId="77777777" w:rsidR="005E6A9E" w:rsidRDefault="005E6A9E" w:rsidP="005E6A9E">
      <w:pPr>
        <w:pStyle w:val="Style1"/>
      </w:pPr>
      <w:r>
        <w:t xml:space="preserve">            neutralSecondary: "#605e5c",</w:t>
      </w:r>
    </w:p>
    <w:p w14:paraId="6C3F9E3D" w14:textId="77777777" w:rsidR="005E6A9E" w:rsidRDefault="005E6A9E" w:rsidP="005E6A9E">
      <w:pPr>
        <w:pStyle w:val="Style1"/>
      </w:pPr>
      <w:r>
        <w:t xml:space="preserve">            neutralSecondaryAlt: "#8a8886",</w:t>
      </w:r>
    </w:p>
    <w:p w14:paraId="5FA672E9" w14:textId="77777777" w:rsidR="005E6A9E" w:rsidRDefault="005E6A9E" w:rsidP="005E6A9E">
      <w:pPr>
        <w:pStyle w:val="Style1"/>
      </w:pPr>
      <w:r>
        <w:t xml:space="preserve">            neutralTertiary: "#a19f9d",</w:t>
      </w:r>
    </w:p>
    <w:p w14:paraId="0F932C17" w14:textId="77777777" w:rsidR="005E6A9E" w:rsidRDefault="005E6A9E" w:rsidP="005E6A9E">
      <w:pPr>
        <w:pStyle w:val="Style1"/>
      </w:pPr>
      <w:r>
        <w:t xml:space="preserve">            neutralTertiaryAlt: "#c8c6c4",</w:t>
      </w:r>
    </w:p>
    <w:p w14:paraId="1C0F20DC" w14:textId="77777777" w:rsidR="005E6A9E" w:rsidRDefault="005E6A9E" w:rsidP="005E6A9E">
      <w:pPr>
        <w:pStyle w:val="Style1"/>
      </w:pPr>
      <w:r>
        <w:t xml:space="preserve">            neutralQuaternary: "#d2d0ce",</w:t>
      </w:r>
    </w:p>
    <w:p w14:paraId="0B6C5BBC" w14:textId="77777777" w:rsidR="005E6A9E" w:rsidRDefault="005E6A9E" w:rsidP="005E6A9E">
      <w:pPr>
        <w:pStyle w:val="Style1"/>
      </w:pPr>
      <w:r>
        <w:t xml:space="preserve">            neutralQuaternaryAlt: "#e1dfdd",</w:t>
      </w:r>
    </w:p>
    <w:p w14:paraId="5707FD88" w14:textId="77777777" w:rsidR="005E6A9E" w:rsidRDefault="005E6A9E" w:rsidP="005E6A9E">
      <w:pPr>
        <w:pStyle w:val="Style1"/>
      </w:pPr>
      <w:r>
        <w:t xml:space="preserve">            neutralLight: "#edebe9",</w:t>
      </w:r>
    </w:p>
    <w:p w14:paraId="68963A1F" w14:textId="77777777" w:rsidR="005E6A9E" w:rsidRDefault="005E6A9E" w:rsidP="005E6A9E">
      <w:pPr>
        <w:pStyle w:val="Style1"/>
      </w:pPr>
      <w:r>
        <w:t xml:space="preserve">            neutralLighter: "#f3f2f1",</w:t>
      </w:r>
    </w:p>
    <w:p w14:paraId="6640B0CB" w14:textId="77777777" w:rsidR="005E6A9E" w:rsidRDefault="005E6A9E" w:rsidP="005E6A9E">
      <w:pPr>
        <w:pStyle w:val="Style1"/>
      </w:pPr>
      <w:r>
        <w:t xml:space="preserve">            neutralLighterAlt: "#faf9f8",</w:t>
      </w:r>
    </w:p>
    <w:p w14:paraId="5ACB4D69" w14:textId="77777777" w:rsidR="005E6A9E" w:rsidRDefault="005E6A9E" w:rsidP="005E6A9E">
      <w:pPr>
        <w:pStyle w:val="Style1"/>
      </w:pPr>
      <w:r>
        <w:t xml:space="preserve">            accent: "#0078d4",</w:t>
      </w:r>
    </w:p>
    <w:p w14:paraId="4465A40A" w14:textId="77777777" w:rsidR="005E6A9E" w:rsidRDefault="005E6A9E" w:rsidP="005E6A9E">
      <w:pPr>
        <w:pStyle w:val="Style1"/>
      </w:pPr>
      <w:r>
        <w:t xml:space="preserve">            white: "#ffffff",</w:t>
      </w:r>
    </w:p>
    <w:p w14:paraId="0A52E6E2" w14:textId="77777777" w:rsidR="005E6A9E" w:rsidRDefault="005E6A9E" w:rsidP="005E6A9E">
      <w:pPr>
        <w:pStyle w:val="Style1"/>
      </w:pPr>
      <w:r>
        <w:t xml:space="preserve">            whiteTranslucent40: "rgba(255,255,255,.4)",</w:t>
      </w:r>
    </w:p>
    <w:p w14:paraId="29701803" w14:textId="77777777" w:rsidR="005E6A9E" w:rsidRDefault="005E6A9E" w:rsidP="005E6A9E">
      <w:pPr>
        <w:pStyle w:val="Style1"/>
      </w:pPr>
      <w:r>
        <w:t xml:space="preserve">            yellowDark: "#d29200",</w:t>
      </w:r>
    </w:p>
    <w:p w14:paraId="4C55EF80" w14:textId="77777777" w:rsidR="005E6A9E" w:rsidRDefault="005E6A9E" w:rsidP="005E6A9E">
      <w:pPr>
        <w:pStyle w:val="Style1"/>
      </w:pPr>
      <w:r>
        <w:t xml:space="preserve">            yellow: "#ffb900",</w:t>
      </w:r>
    </w:p>
    <w:p w14:paraId="17D1D51F" w14:textId="77777777" w:rsidR="005E6A9E" w:rsidRDefault="005E6A9E" w:rsidP="005E6A9E">
      <w:pPr>
        <w:pStyle w:val="Style1"/>
      </w:pPr>
      <w:r>
        <w:t xml:space="preserve">            yellowLight: "#fff100",</w:t>
      </w:r>
    </w:p>
    <w:p w14:paraId="67E9D502" w14:textId="77777777" w:rsidR="005E6A9E" w:rsidRDefault="005E6A9E" w:rsidP="005E6A9E">
      <w:pPr>
        <w:pStyle w:val="Style1"/>
      </w:pPr>
      <w:r>
        <w:t xml:space="preserve">            orange: "#d83b01",</w:t>
      </w:r>
    </w:p>
    <w:p w14:paraId="109DAA43" w14:textId="77777777" w:rsidR="005E6A9E" w:rsidRDefault="005E6A9E" w:rsidP="005E6A9E">
      <w:pPr>
        <w:pStyle w:val="Style1"/>
      </w:pPr>
      <w:r>
        <w:t xml:space="preserve">            orangeLight: "#ea4300",</w:t>
      </w:r>
    </w:p>
    <w:p w14:paraId="0B997B79" w14:textId="77777777" w:rsidR="005E6A9E" w:rsidRDefault="005E6A9E" w:rsidP="005E6A9E">
      <w:pPr>
        <w:pStyle w:val="Style1"/>
      </w:pPr>
      <w:r>
        <w:t xml:space="preserve">            orangeLighter: "#ff8c00",</w:t>
      </w:r>
    </w:p>
    <w:p w14:paraId="1A228E1A" w14:textId="77777777" w:rsidR="005E6A9E" w:rsidRDefault="005E6A9E" w:rsidP="005E6A9E">
      <w:pPr>
        <w:pStyle w:val="Style1"/>
      </w:pPr>
      <w:r>
        <w:t xml:space="preserve">            redDark: "#a4262c",</w:t>
      </w:r>
    </w:p>
    <w:p w14:paraId="3AB23750" w14:textId="77777777" w:rsidR="005E6A9E" w:rsidRDefault="005E6A9E" w:rsidP="005E6A9E">
      <w:pPr>
        <w:pStyle w:val="Style1"/>
      </w:pPr>
      <w:r>
        <w:t xml:space="preserve">            red: "#e81123",</w:t>
      </w:r>
    </w:p>
    <w:p w14:paraId="6200D6EC" w14:textId="77777777" w:rsidR="005E6A9E" w:rsidRDefault="005E6A9E" w:rsidP="005E6A9E">
      <w:pPr>
        <w:pStyle w:val="Style1"/>
      </w:pPr>
      <w:r>
        <w:t xml:space="preserve">            magentaDark: "#5c005c",</w:t>
      </w:r>
    </w:p>
    <w:p w14:paraId="5541F3ED" w14:textId="77777777" w:rsidR="005E6A9E" w:rsidRDefault="005E6A9E" w:rsidP="005E6A9E">
      <w:pPr>
        <w:pStyle w:val="Style1"/>
      </w:pPr>
      <w:r>
        <w:t xml:space="preserve">            magenta: "#b4009e",</w:t>
      </w:r>
    </w:p>
    <w:p w14:paraId="5E379CEB" w14:textId="77777777" w:rsidR="005E6A9E" w:rsidRDefault="005E6A9E" w:rsidP="005E6A9E">
      <w:pPr>
        <w:pStyle w:val="Style1"/>
      </w:pPr>
      <w:r>
        <w:t xml:space="preserve">            magentaLight: "#e3008c",</w:t>
      </w:r>
    </w:p>
    <w:p w14:paraId="168BCAB3" w14:textId="77777777" w:rsidR="005E6A9E" w:rsidRDefault="005E6A9E" w:rsidP="005E6A9E">
      <w:pPr>
        <w:pStyle w:val="Style1"/>
      </w:pPr>
      <w:r>
        <w:t xml:space="preserve">            purpleDark: "#32145a",</w:t>
      </w:r>
    </w:p>
    <w:p w14:paraId="0BEBFB04" w14:textId="77777777" w:rsidR="005E6A9E" w:rsidRDefault="005E6A9E" w:rsidP="005E6A9E">
      <w:pPr>
        <w:pStyle w:val="Style1"/>
      </w:pPr>
      <w:r>
        <w:t xml:space="preserve">            purple: "#5c2d91",</w:t>
      </w:r>
    </w:p>
    <w:p w14:paraId="77096E97" w14:textId="77777777" w:rsidR="005E6A9E" w:rsidRDefault="005E6A9E" w:rsidP="005E6A9E">
      <w:pPr>
        <w:pStyle w:val="Style1"/>
      </w:pPr>
      <w:r>
        <w:t xml:space="preserve">            purpleLight: "#b4a0ff",</w:t>
      </w:r>
    </w:p>
    <w:p w14:paraId="3FE48227" w14:textId="77777777" w:rsidR="005E6A9E" w:rsidRDefault="005E6A9E" w:rsidP="005E6A9E">
      <w:pPr>
        <w:pStyle w:val="Style1"/>
      </w:pPr>
      <w:r>
        <w:t xml:space="preserve">            blueDark: "#002050",</w:t>
      </w:r>
    </w:p>
    <w:p w14:paraId="3C61F034" w14:textId="77777777" w:rsidR="005E6A9E" w:rsidRDefault="005E6A9E" w:rsidP="005E6A9E">
      <w:pPr>
        <w:pStyle w:val="Style1"/>
      </w:pPr>
      <w:r>
        <w:t xml:space="preserve">            blueMid: "#00188f",</w:t>
      </w:r>
    </w:p>
    <w:p w14:paraId="1448D329" w14:textId="77777777" w:rsidR="005E6A9E" w:rsidRDefault="005E6A9E" w:rsidP="005E6A9E">
      <w:pPr>
        <w:pStyle w:val="Style1"/>
      </w:pPr>
      <w:r>
        <w:t xml:space="preserve">            blue: "#0078d4",</w:t>
      </w:r>
    </w:p>
    <w:p w14:paraId="48D97E52" w14:textId="77777777" w:rsidR="005E6A9E" w:rsidRDefault="005E6A9E" w:rsidP="005E6A9E">
      <w:pPr>
        <w:pStyle w:val="Style1"/>
      </w:pPr>
      <w:r>
        <w:t xml:space="preserve">            blueLight: "#00bcf2",</w:t>
      </w:r>
    </w:p>
    <w:p w14:paraId="5ACFF2FE" w14:textId="77777777" w:rsidR="005E6A9E" w:rsidRDefault="005E6A9E" w:rsidP="005E6A9E">
      <w:pPr>
        <w:pStyle w:val="Style1"/>
      </w:pPr>
      <w:r>
        <w:t xml:space="preserve">            tealDark: "#004b50",</w:t>
      </w:r>
    </w:p>
    <w:p w14:paraId="76A9E6FE" w14:textId="77777777" w:rsidR="005E6A9E" w:rsidRDefault="005E6A9E" w:rsidP="005E6A9E">
      <w:pPr>
        <w:pStyle w:val="Style1"/>
      </w:pPr>
      <w:r>
        <w:t xml:space="preserve">            teal: "#008272",</w:t>
      </w:r>
    </w:p>
    <w:p w14:paraId="6F0F8D9D" w14:textId="77777777" w:rsidR="005E6A9E" w:rsidRDefault="005E6A9E" w:rsidP="005E6A9E">
      <w:pPr>
        <w:pStyle w:val="Style1"/>
      </w:pPr>
      <w:r>
        <w:t xml:space="preserve">            tealLight: "#00b294",</w:t>
      </w:r>
    </w:p>
    <w:p w14:paraId="42B8BD3E" w14:textId="77777777" w:rsidR="005E6A9E" w:rsidRDefault="005E6A9E" w:rsidP="005E6A9E">
      <w:pPr>
        <w:pStyle w:val="Style1"/>
      </w:pPr>
      <w:r>
        <w:t xml:space="preserve">            greenDark: "#004b1c",</w:t>
      </w:r>
    </w:p>
    <w:p w14:paraId="4440BB14" w14:textId="77777777" w:rsidR="005E6A9E" w:rsidRDefault="005E6A9E" w:rsidP="005E6A9E">
      <w:pPr>
        <w:pStyle w:val="Style1"/>
      </w:pPr>
      <w:r>
        <w:t xml:space="preserve">            green: "#107c10",</w:t>
      </w:r>
    </w:p>
    <w:p w14:paraId="0255DA04" w14:textId="77777777" w:rsidR="005E6A9E" w:rsidRDefault="005E6A9E" w:rsidP="005E6A9E">
      <w:pPr>
        <w:pStyle w:val="Style1"/>
      </w:pPr>
      <w:r>
        <w:t xml:space="preserve">            greenLight: "#bad80a"</w:t>
      </w:r>
    </w:p>
    <w:p w14:paraId="32998693" w14:textId="77777777" w:rsidR="005E6A9E" w:rsidRDefault="005E6A9E" w:rsidP="005E6A9E">
      <w:pPr>
        <w:pStyle w:val="Style1"/>
      </w:pPr>
      <w:r>
        <w:t xml:space="preserve">        };</w:t>
      </w:r>
    </w:p>
    <w:p w14:paraId="46CC74F2" w14:textId="77777777" w:rsidR="005E6A9E" w:rsidRDefault="005E6A9E" w:rsidP="005E6A9E">
      <w:pPr>
        <w:pStyle w:val="Style1"/>
      </w:pPr>
      <w:r>
        <w:t xml:space="preserve">        function ie(e) {</w:t>
      </w:r>
    </w:p>
    <w:p w14:paraId="2CAF3398" w14:textId="77777777" w:rsidR="005E6A9E" w:rsidRDefault="005E6A9E" w:rsidP="005E6A9E">
      <w:pPr>
        <w:pStyle w:val="Style1"/>
      </w:pPr>
      <w:r>
        <w:t xml:space="preserve">            i.a.getInstance().insertRule("@font-face{" + Object(a.b)(Object(o.a)(), e) + "}", !0)</w:t>
      </w:r>
    </w:p>
    <w:p w14:paraId="585B133A" w14:textId="77777777" w:rsidR="005E6A9E" w:rsidRDefault="005E6A9E" w:rsidP="005E6A9E">
      <w:pPr>
        <w:pStyle w:val="Style1"/>
      </w:pPr>
      <w:r>
        <w:t xml:space="preserve">        }</w:t>
      </w:r>
    </w:p>
    <w:p w14:paraId="38FD7D13" w14:textId="77777777" w:rsidR="005E6A9E" w:rsidRDefault="005E6A9E" w:rsidP="005E6A9E">
      <w:pPr>
        <w:pStyle w:val="Style1"/>
      </w:pPr>
      <w:r>
        <w:t xml:space="preserve">        !function(e) {</w:t>
      </w:r>
    </w:p>
    <w:p w14:paraId="6FB4160B" w14:textId="77777777" w:rsidR="005E6A9E" w:rsidRDefault="005E6A9E" w:rsidP="005E6A9E">
      <w:pPr>
        <w:pStyle w:val="Style1"/>
      </w:pPr>
      <w:r>
        <w:t xml:space="preserve">            e.Arabic = "Segoe UI Web (Arabic)",</w:t>
      </w:r>
    </w:p>
    <w:p w14:paraId="6ABEA386" w14:textId="77777777" w:rsidR="005E6A9E" w:rsidRDefault="005E6A9E" w:rsidP="005E6A9E">
      <w:pPr>
        <w:pStyle w:val="Style1"/>
      </w:pPr>
      <w:r>
        <w:t xml:space="preserve">            e.Cyrillic = "Segoe UI Web (Cyrillic)",</w:t>
      </w:r>
    </w:p>
    <w:p w14:paraId="2E942B84" w14:textId="77777777" w:rsidR="005E6A9E" w:rsidRDefault="005E6A9E" w:rsidP="005E6A9E">
      <w:pPr>
        <w:pStyle w:val="Style1"/>
      </w:pPr>
      <w:r>
        <w:t xml:space="preserve">            e.EastEuropean = "Segoe UI Web (East European)",</w:t>
      </w:r>
    </w:p>
    <w:p w14:paraId="055626A5" w14:textId="77777777" w:rsidR="005E6A9E" w:rsidRDefault="005E6A9E" w:rsidP="005E6A9E">
      <w:pPr>
        <w:pStyle w:val="Style1"/>
      </w:pPr>
      <w:r>
        <w:t xml:space="preserve">            e.Greek = "Segoe UI Web (Greek)",</w:t>
      </w:r>
    </w:p>
    <w:p w14:paraId="55154A8D" w14:textId="77777777" w:rsidR="005E6A9E" w:rsidRDefault="005E6A9E" w:rsidP="005E6A9E">
      <w:pPr>
        <w:pStyle w:val="Style1"/>
      </w:pPr>
      <w:r>
        <w:t xml:space="preserve">            e.Hebrew = "Segoe UI Web (Hebrew)",</w:t>
      </w:r>
    </w:p>
    <w:p w14:paraId="2CD9EF6C" w14:textId="77777777" w:rsidR="005E6A9E" w:rsidRDefault="005E6A9E" w:rsidP="005E6A9E">
      <w:pPr>
        <w:pStyle w:val="Style1"/>
      </w:pPr>
      <w:r>
        <w:t xml:space="preserve">            e.Thai = "Leelawadee UI Web",</w:t>
      </w:r>
    </w:p>
    <w:p w14:paraId="3FC2C0CD" w14:textId="77777777" w:rsidR="005E6A9E" w:rsidRDefault="005E6A9E" w:rsidP="005E6A9E">
      <w:pPr>
        <w:pStyle w:val="Style1"/>
      </w:pPr>
      <w:r>
        <w:t xml:space="preserve">            e.Vietnamese = "Segoe UI Web (Vietnamese)",</w:t>
      </w:r>
    </w:p>
    <w:p w14:paraId="2D6B45A6" w14:textId="77777777" w:rsidR="005E6A9E" w:rsidRDefault="005E6A9E" w:rsidP="005E6A9E">
      <w:pPr>
        <w:pStyle w:val="Style1"/>
      </w:pPr>
      <w:r>
        <w:t xml:space="preserve">            e.WestEuropean = "Segoe UI Web (West European)",</w:t>
      </w:r>
    </w:p>
    <w:p w14:paraId="075BCE98" w14:textId="77777777" w:rsidR="005E6A9E" w:rsidRDefault="005E6A9E" w:rsidP="005E6A9E">
      <w:pPr>
        <w:pStyle w:val="Style1"/>
      </w:pPr>
      <w:r>
        <w:t xml:space="preserve">            e.Selawik = "Selawik Web",</w:t>
      </w:r>
    </w:p>
    <w:p w14:paraId="6811562A" w14:textId="77777777" w:rsidR="005E6A9E" w:rsidRDefault="005E6A9E" w:rsidP="005E6A9E">
      <w:pPr>
        <w:pStyle w:val="Style1"/>
      </w:pPr>
      <w:r>
        <w:t xml:space="preserve">            e.Armenian = "Segoe UI Web (Armenian)",</w:t>
      </w:r>
    </w:p>
    <w:p w14:paraId="7C2364E4" w14:textId="77777777" w:rsidR="005E6A9E" w:rsidRDefault="005E6A9E" w:rsidP="005E6A9E">
      <w:pPr>
        <w:pStyle w:val="Style1"/>
      </w:pPr>
      <w:r>
        <w:t xml:space="preserve">            e.Georgian = "Segoe UI Web (Georgian)"</w:t>
      </w:r>
    </w:p>
    <w:p w14:paraId="74E284A6" w14:textId="77777777" w:rsidR="005E6A9E" w:rsidRDefault="005E6A9E" w:rsidP="005E6A9E">
      <w:pPr>
        <w:pStyle w:val="Style1"/>
      </w:pPr>
      <w:r>
        <w:t xml:space="preserve">        }(Y || (Y = {})),</w:t>
      </w:r>
    </w:p>
    <w:p w14:paraId="3107BE08" w14:textId="77777777" w:rsidR="005E6A9E" w:rsidRDefault="005E6A9E" w:rsidP="005E6A9E">
      <w:pPr>
        <w:pStyle w:val="Style1"/>
      </w:pPr>
      <w:r>
        <w:t xml:space="preserve">        function(e) {</w:t>
      </w:r>
    </w:p>
    <w:p w14:paraId="1111F7C6" w14:textId="77777777" w:rsidR="005E6A9E" w:rsidRDefault="005E6A9E" w:rsidP="005E6A9E">
      <w:pPr>
        <w:pStyle w:val="Style1"/>
      </w:pPr>
      <w:r>
        <w:t xml:space="preserve">            e.Arabic = "'" + Y.Arabic + "'",</w:t>
      </w:r>
    </w:p>
    <w:p w14:paraId="795B299D" w14:textId="77777777" w:rsidR="005E6A9E" w:rsidRDefault="005E6A9E" w:rsidP="005E6A9E">
      <w:pPr>
        <w:pStyle w:val="Style1"/>
      </w:pPr>
      <w:r>
        <w:t xml:space="preserve">            e.ChineseSimplified = "'Microsoft Yahei UI', Verdana, Simsun",</w:t>
      </w:r>
    </w:p>
    <w:p w14:paraId="39585F33" w14:textId="77777777" w:rsidR="005E6A9E" w:rsidRDefault="005E6A9E" w:rsidP="005E6A9E">
      <w:pPr>
        <w:pStyle w:val="Style1"/>
      </w:pPr>
      <w:r>
        <w:t xml:space="preserve">            e.ChineseTraditional = "'Microsoft Jhenghei UI', Pmingliu",</w:t>
      </w:r>
    </w:p>
    <w:p w14:paraId="0E49086A" w14:textId="77777777" w:rsidR="005E6A9E" w:rsidRDefault="005E6A9E" w:rsidP="005E6A9E">
      <w:pPr>
        <w:pStyle w:val="Style1"/>
      </w:pPr>
      <w:r>
        <w:t xml:space="preserve">            e.Cyrillic = "'" + Y.Cyrillic + "'",</w:t>
      </w:r>
    </w:p>
    <w:p w14:paraId="22D478AA" w14:textId="77777777" w:rsidR="005E6A9E" w:rsidRDefault="005E6A9E" w:rsidP="005E6A9E">
      <w:pPr>
        <w:pStyle w:val="Style1"/>
      </w:pPr>
      <w:r>
        <w:t xml:space="preserve">            e.EastEuropean = "'" + Y.EastEuropean + "'",</w:t>
      </w:r>
    </w:p>
    <w:p w14:paraId="4C25E767" w14:textId="77777777" w:rsidR="005E6A9E" w:rsidRDefault="005E6A9E" w:rsidP="005E6A9E">
      <w:pPr>
        <w:pStyle w:val="Style1"/>
      </w:pPr>
      <w:r>
        <w:t xml:space="preserve">            e.Greek = "'" + Y.Greek + "'",</w:t>
      </w:r>
    </w:p>
    <w:p w14:paraId="652B257F" w14:textId="77777777" w:rsidR="005E6A9E" w:rsidRDefault="005E6A9E" w:rsidP="005E6A9E">
      <w:pPr>
        <w:pStyle w:val="Style1"/>
      </w:pPr>
      <w:r>
        <w:t xml:space="preserve">            e.Hebrew = "'" + Y.Hebrew + "'",</w:t>
      </w:r>
    </w:p>
    <w:p w14:paraId="434A5320" w14:textId="77777777" w:rsidR="005E6A9E" w:rsidRDefault="005E6A9E" w:rsidP="005E6A9E">
      <w:pPr>
        <w:pStyle w:val="Style1"/>
      </w:pPr>
      <w:r>
        <w:t xml:space="preserve">            e.Hindi = "'Nirmala UI'",</w:t>
      </w:r>
    </w:p>
    <w:p w14:paraId="1563D23D" w14:textId="77777777" w:rsidR="005E6A9E" w:rsidRDefault="005E6A9E" w:rsidP="005E6A9E">
      <w:pPr>
        <w:pStyle w:val="Style1"/>
      </w:pPr>
      <w:r>
        <w:t xml:space="preserve">            e.Japanese = "'Yu Gothic UI', 'Meiryo UI', Meiryo, 'MS Pgothic', Osaka",</w:t>
      </w:r>
    </w:p>
    <w:p w14:paraId="318518F2" w14:textId="77777777" w:rsidR="005E6A9E" w:rsidRDefault="005E6A9E" w:rsidP="005E6A9E">
      <w:pPr>
        <w:pStyle w:val="Style1"/>
      </w:pPr>
      <w:r>
        <w:t xml:space="preserve">            e.Korean = "'Malgun Gothic', Gulim",</w:t>
      </w:r>
    </w:p>
    <w:p w14:paraId="5A1ACAE3" w14:textId="77777777" w:rsidR="005E6A9E" w:rsidRDefault="005E6A9E" w:rsidP="005E6A9E">
      <w:pPr>
        <w:pStyle w:val="Style1"/>
      </w:pPr>
      <w:r>
        <w:t xml:space="preserve">            e.Selawik = "'" + Y.Selawik + "'",</w:t>
      </w:r>
    </w:p>
    <w:p w14:paraId="50E65189" w14:textId="77777777" w:rsidR="005E6A9E" w:rsidRDefault="005E6A9E" w:rsidP="005E6A9E">
      <w:pPr>
        <w:pStyle w:val="Style1"/>
      </w:pPr>
      <w:r>
        <w:t xml:space="preserve">            e.Thai = "'Leelawadee UI Web', 'Kmer UI'",</w:t>
      </w:r>
    </w:p>
    <w:p w14:paraId="2ED2E444" w14:textId="77777777" w:rsidR="005E6A9E" w:rsidRDefault="005E6A9E" w:rsidP="005E6A9E">
      <w:pPr>
        <w:pStyle w:val="Style1"/>
      </w:pPr>
      <w:r>
        <w:t xml:space="preserve">            e.Vietnamese = "'" + Y.Vietnamese + "'",</w:t>
      </w:r>
    </w:p>
    <w:p w14:paraId="6B8BC2F7" w14:textId="77777777" w:rsidR="005E6A9E" w:rsidRDefault="005E6A9E" w:rsidP="005E6A9E">
      <w:pPr>
        <w:pStyle w:val="Style1"/>
      </w:pPr>
      <w:r>
        <w:t xml:space="preserve">            e.WestEuropean = "'" + Y.WestEuropean + "'",</w:t>
      </w:r>
    </w:p>
    <w:p w14:paraId="6BC37BC2" w14:textId="77777777" w:rsidR="005E6A9E" w:rsidRDefault="005E6A9E" w:rsidP="005E6A9E">
      <w:pPr>
        <w:pStyle w:val="Style1"/>
      </w:pPr>
      <w:r>
        <w:t xml:space="preserve">            e.Armenian = "'" + Y.Armenian + "'",</w:t>
      </w:r>
    </w:p>
    <w:p w14:paraId="456FAF65" w14:textId="77777777" w:rsidR="005E6A9E" w:rsidRDefault="005E6A9E" w:rsidP="005E6A9E">
      <w:pPr>
        <w:pStyle w:val="Style1"/>
      </w:pPr>
      <w:r>
        <w:t xml:space="preserve">            e.Georgian = "'" + Y.Georgian + "'"</w:t>
      </w:r>
    </w:p>
    <w:p w14:paraId="68A8A183" w14:textId="77777777" w:rsidR="005E6A9E" w:rsidRDefault="005E6A9E" w:rsidP="005E6A9E">
      <w:pPr>
        <w:pStyle w:val="Style1"/>
      </w:pPr>
      <w:r>
        <w:t xml:space="preserve">        }($ || ($ = {})),</w:t>
      </w:r>
    </w:p>
    <w:p w14:paraId="2849070B" w14:textId="77777777" w:rsidR="005E6A9E" w:rsidRDefault="005E6A9E" w:rsidP="005E6A9E">
      <w:pPr>
        <w:pStyle w:val="Style1"/>
      </w:pPr>
      <w:r>
        <w:t xml:space="preserve">        function(e) {</w:t>
      </w:r>
    </w:p>
    <w:p w14:paraId="149FEC6B" w14:textId="77777777" w:rsidR="005E6A9E" w:rsidRDefault="005E6A9E" w:rsidP="005E6A9E">
      <w:pPr>
        <w:pStyle w:val="Style1"/>
      </w:pPr>
      <w:r>
        <w:t xml:space="preserve">            e.size10 = "10px",</w:t>
      </w:r>
    </w:p>
    <w:p w14:paraId="563D79EB" w14:textId="77777777" w:rsidR="005E6A9E" w:rsidRDefault="005E6A9E" w:rsidP="005E6A9E">
      <w:pPr>
        <w:pStyle w:val="Style1"/>
      </w:pPr>
      <w:r>
        <w:t xml:space="preserve">            e.size12 = "12px",</w:t>
      </w:r>
    </w:p>
    <w:p w14:paraId="0F7B1D4B" w14:textId="77777777" w:rsidR="005E6A9E" w:rsidRDefault="005E6A9E" w:rsidP="005E6A9E">
      <w:pPr>
        <w:pStyle w:val="Style1"/>
      </w:pPr>
      <w:r>
        <w:t xml:space="preserve">            e.size14 = "14px",</w:t>
      </w:r>
    </w:p>
    <w:p w14:paraId="011F6F76" w14:textId="77777777" w:rsidR="005E6A9E" w:rsidRDefault="005E6A9E" w:rsidP="005E6A9E">
      <w:pPr>
        <w:pStyle w:val="Style1"/>
      </w:pPr>
      <w:r>
        <w:t xml:space="preserve">            e.size16 = "16px",</w:t>
      </w:r>
    </w:p>
    <w:p w14:paraId="2E03B199" w14:textId="77777777" w:rsidR="005E6A9E" w:rsidRDefault="005E6A9E" w:rsidP="005E6A9E">
      <w:pPr>
        <w:pStyle w:val="Style1"/>
      </w:pPr>
      <w:r>
        <w:t xml:space="preserve">            e.size18 = "18px",</w:t>
      </w:r>
    </w:p>
    <w:p w14:paraId="5EC1091B" w14:textId="77777777" w:rsidR="005E6A9E" w:rsidRDefault="005E6A9E" w:rsidP="005E6A9E">
      <w:pPr>
        <w:pStyle w:val="Style1"/>
      </w:pPr>
      <w:r>
        <w:t xml:space="preserve">            e.size20 = "20px",</w:t>
      </w:r>
    </w:p>
    <w:p w14:paraId="2E8743F0" w14:textId="77777777" w:rsidR="005E6A9E" w:rsidRDefault="005E6A9E" w:rsidP="005E6A9E">
      <w:pPr>
        <w:pStyle w:val="Style1"/>
      </w:pPr>
      <w:r>
        <w:t xml:space="preserve">            e.size24 = "24px",</w:t>
      </w:r>
    </w:p>
    <w:p w14:paraId="1646185F" w14:textId="77777777" w:rsidR="005E6A9E" w:rsidRDefault="005E6A9E" w:rsidP="005E6A9E">
      <w:pPr>
        <w:pStyle w:val="Style1"/>
      </w:pPr>
      <w:r>
        <w:t xml:space="preserve">            e.size28 = "28px",</w:t>
      </w:r>
    </w:p>
    <w:p w14:paraId="1A21A13F" w14:textId="77777777" w:rsidR="005E6A9E" w:rsidRDefault="005E6A9E" w:rsidP="005E6A9E">
      <w:pPr>
        <w:pStyle w:val="Style1"/>
      </w:pPr>
      <w:r>
        <w:t xml:space="preserve">            e.size32 = "32px",</w:t>
      </w:r>
    </w:p>
    <w:p w14:paraId="1733B239" w14:textId="77777777" w:rsidR="005E6A9E" w:rsidRDefault="005E6A9E" w:rsidP="005E6A9E">
      <w:pPr>
        <w:pStyle w:val="Style1"/>
      </w:pPr>
      <w:r>
        <w:t xml:space="preserve">            e.size42 = "42px",</w:t>
      </w:r>
    </w:p>
    <w:p w14:paraId="3549015C" w14:textId="77777777" w:rsidR="005E6A9E" w:rsidRDefault="005E6A9E" w:rsidP="005E6A9E">
      <w:pPr>
        <w:pStyle w:val="Style1"/>
      </w:pPr>
      <w:r>
        <w:t xml:space="preserve">            e.size68 = "68px",</w:t>
      </w:r>
    </w:p>
    <w:p w14:paraId="4CC5F94B" w14:textId="77777777" w:rsidR="005E6A9E" w:rsidRDefault="005E6A9E" w:rsidP="005E6A9E">
      <w:pPr>
        <w:pStyle w:val="Style1"/>
      </w:pPr>
      <w:r>
        <w:t xml:space="preserve">            e.mini = "10px",</w:t>
      </w:r>
    </w:p>
    <w:p w14:paraId="61F9880A" w14:textId="77777777" w:rsidR="005E6A9E" w:rsidRDefault="005E6A9E" w:rsidP="005E6A9E">
      <w:pPr>
        <w:pStyle w:val="Style1"/>
      </w:pPr>
      <w:r>
        <w:t xml:space="preserve">            e.xSmall = "10px",</w:t>
      </w:r>
    </w:p>
    <w:p w14:paraId="3CE4C0A6" w14:textId="77777777" w:rsidR="005E6A9E" w:rsidRDefault="005E6A9E" w:rsidP="005E6A9E">
      <w:pPr>
        <w:pStyle w:val="Style1"/>
      </w:pPr>
      <w:r>
        <w:t xml:space="preserve">            e.small = "12px",</w:t>
      </w:r>
    </w:p>
    <w:p w14:paraId="2EBF720E" w14:textId="77777777" w:rsidR="005E6A9E" w:rsidRDefault="005E6A9E" w:rsidP="005E6A9E">
      <w:pPr>
        <w:pStyle w:val="Style1"/>
      </w:pPr>
      <w:r>
        <w:t xml:space="preserve">            e.smallPlus = "12px",</w:t>
      </w:r>
    </w:p>
    <w:p w14:paraId="01873D16" w14:textId="77777777" w:rsidR="005E6A9E" w:rsidRDefault="005E6A9E" w:rsidP="005E6A9E">
      <w:pPr>
        <w:pStyle w:val="Style1"/>
      </w:pPr>
      <w:r>
        <w:t xml:space="preserve">            e.medium = "14px",</w:t>
      </w:r>
    </w:p>
    <w:p w14:paraId="3C3F18BC" w14:textId="77777777" w:rsidR="005E6A9E" w:rsidRDefault="005E6A9E" w:rsidP="005E6A9E">
      <w:pPr>
        <w:pStyle w:val="Style1"/>
      </w:pPr>
      <w:r>
        <w:t xml:space="preserve">            e.mediumPlus = "16px",</w:t>
      </w:r>
    </w:p>
    <w:p w14:paraId="5BA4B06C" w14:textId="77777777" w:rsidR="005E6A9E" w:rsidRDefault="005E6A9E" w:rsidP="005E6A9E">
      <w:pPr>
        <w:pStyle w:val="Style1"/>
      </w:pPr>
      <w:r>
        <w:t xml:space="preserve">            e.icon = "16px",</w:t>
      </w:r>
    </w:p>
    <w:p w14:paraId="58111984" w14:textId="77777777" w:rsidR="005E6A9E" w:rsidRDefault="005E6A9E" w:rsidP="005E6A9E">
      <w:pPr>
        <w:pStyle w:val="Style1"/>
      </w:pPr>
      <w:r>
        <w:t xml:space="preserve">            e.large = "18px",</w:t>
      </w:r>
    </w:p>
    <w:p w14:paraId="230CC794" w14:textId="77777777" w:rsidR="005E6A9E" w:rsidRDefault="005E6A9E" w:rsidP="005E6A9E">
      <w:pPr>
        <w:pStyle w:val="Style1"/>
      </w:pPr>
      <w:r>
        <w:t xml:space="preserve">            e.xLarge = "20px",</w:t>
      </w:r>
    </w:p>
    <w:p w14:paraId="3C513E73" w14:textId="77777777" w:rsidR="005E6A9E" w:rsidRDefault="005E6A9E" w:rsidP="005E6A9E">
      <w:pPr>
        <w:pStyle w:val="Style1"/>
      </w:pPr>
      <w:r>
        <w:t xml:space="preserve">            e.xLargePlus = "24px",</w:t>
      </w:r>
    </w:p>
    <w:p w14:paraId="13D598C6" w14:textId="77777777" w:rsidR="005E6A9E" w:rsidRDefault="005E6A9E" w:rsidP="005E6A9E">
      <w:pPr>
        <w:pStyle w:val="Style1"/>
      </w:pPr>
      <w:r>
        <w:t xml:space="preserve">            e.xxLarge = "28px",</w:t>
      </w:r>
    </w:p>
    <w:p w14:paraId="045292FD" w14:textId="77777777" w:rsidR="005E6A9E" w:rsidRDefault="005E6A9E" w:rsidP="005E6A9E">
      <w:pPr>
        <w:pStyle w:val="Style1"/>
      </w:pPr>
      <w:r>
        <w:t xml:space="preserve">            e.xxLargePlus = "32px",</w:t>
      </w:r>
    </w:p>
    <w:p w14:paraId="6EDDAA15" w14:textId="77777777" w:rsidR="005E6A9E" w:rsidRDefault="005E6A9E" w:rsidP="005E6A9E">
      <w:pPr>
        <w:pStyle w:val="Style1"/>
      </w:pPr>
      <w:r>
        <w:t xml:space="preserve">            e.superLarge = "42px",</w:t>
      </w:r>
    </w:p>
    <w:p w14:paraId="48D2CDFB" w14:textId="77777777" w:rsidR="005E6A9E" w:rsidRDefault="005E6A9E" w:rsidP="005E6A9E">
      <w:pPr>
        <w:pStyle w:val="Style1"/>
      </w:pPr>
      <w:r>
        <w:t xml:space="preserve">            e.mega = "68px"</w:t>
      </w:r>
    </w:p>
    <w:p w14:paraId="5A34F4D1" w14:textId="77777777" w:rsidR="005E6A9E" w:rsidRDefault="005E6A9E" w:rsidP="005E6A9E">
      <w:pPr>
        <w:pStyle w:val="Style1"/>
      </w:pPr>
      <w:r>
        <w:t xml:space="preserve">        }(ee || (ee = {})),</w:t>
      </w:r>
    </w:p>
    <w:p w14:paraId="3CA0DF93" w14:textId="77777777" w:rsidR="005E6A9E" w:rsidRDefault="005E6A9E" w:rsidP="005E6A9E">
      <w:pPr>
        <w:pStyle w:val="Style1"/>
      </w:pPr>
      <w:r>
        <w:t xml:space="preserve">        function(e) {</w:t>
      </w:r>
    </w:p>
    <w:p w14:paraId="02ADE897" w14:textId="77777777" w:rsidR="005E6A9E" w:rsidRDefault="005E6A9E" w:rsidP="005E6A9E">
      <w:pPr>
        <w:pStyle w:val="Style1"/>
      </w:pPr>
      <w:r>
        <w:t xml:space="preserve">            e.light = 100,</w:t>
      </w:r>
    </w:p>
    <w:p w14:paraId="64C0A8B1" w14:textId="77777777" w:rsidR="005E6A9E" w:rsidRDefault="005E6A9E" w:rsidP="005E6A9E">
      <w:pPr>
        <w:pStyle w:val="Style1"/>
      </w:pPr>
      <w:r>
        <w:t xml:space="preserve">            e.semilight = 300,</w:t>
      </w:r>
    </w:p>
    <w:p w14:paraId="4E148537" w14:textId="77777777" w:rsidR="005E6A9E" w:rsidRDefault="005E6A9E" w:rsidP="005E6A9E">
      <w:pPr>
        <w:pStyle w:val="Style1"/>
      </w:pPr>
      <w:r>
        <w:t xml:space="preserve">            e.regular = 400,</w:t>
      </w:r>
    </w:p>
    <w:p w14:paraId="04476394" w14:textId="77777777" w:rsidR="005E6A9E" w:rsidRDefault="005E6A9E" w:rsidP="005E6A9E">
      <w:pPr>
        <w:pStyle w:val="Style1"/>
      </w:pPr>
      <w:r>
        <w:t xml:space="preserve">            e.semibold = 600,</w:t>
      </w:r>
    </w:p>
    <w:p w14:paraId="41C3DB04" w14:textId="77777777" w:rsidR="005E6A9E" w:rsidRDefault="005E6A9E" w:rsidP="005E6A9E">
      <w:pPr>
        <w:pStyle w:val="Style1"/>
      </w:pPr>
      <w:r>
        <w:t xml:space="preserve">            e.bold = 700</w:t>
      </w:r>
    </w:p>
    <w:p w14:paraId="11B5EF6A" w14:textId="77777777" w:rsidR="005E6A9E" w:rsidRDefault="005E6A9E" w:rsidP="005E6A9E">
      <w:pPr>
        <w:pStyle w:val="Style1"/>
      </w:pPr>
      <w:r>
        <w:t xml:space="preserve">        }(te || (te = {})),</w:t>
      </w:r>
    </w:p>
    <w:p w14:paraId="0BAE6983" w14:textId="77777777" w:rsidR="005E6A9E" w:rsidRDefault="005E6A9E" w:rsidP="005E6A9E">
      <w:pPr>
        <w:pStyle w:val="Style1"/>
      </w:pPr>
      <w:r>
        <w:t xml:space="preserve">        function(e) {</w:t>
      </w:r>
    </w:p>
    <w:p w14:paraId="3D127C50" w14:textId="77777777" w:rsidR="005E6A9E" w:rsidRDefault="005E6A9E" w:rsidP="005E6A9E">
      <w:pPr>
        <w:pStyle w:val="Style1"/>
      </w:pPr>
      <w:r>
        <w:t xml:space="preserve">            e.xSmall = "10px",</w:t>
      </w:r>
    </w:p>
    <w:p w14:paraId="0937EBF9" w14:textId="77777777" w:rsidR="005E6A9E" w:rsidRDefault="005E6A9E" w:rsidP="005E6A9E">
      <w:pPr>
        <w:pStyle w:val="Style1"/>
      </w:pPr>
      <w:r>
        <w:t xml:space="preserve">            e.small = "12px",</w:t>
      </w:r>
    </w:p>
    <w:p w14:paraId="416459F1" w14:textId="77777777" w:rsidR="005E6A9E" w:rsidRDefault="005E6A9E" w:rsidP="005E6A9E">
      <w:pPr>
        <w:pStyle w:val="Style1"/>
      </w:pPr>
      <w:r>
        <w:t xml:space="preserve">            e.medium = "16px",</w:t>
      </w:r>
    </w:p>
    <w:p w14:paraId="41DB4C04" w14:textId="77777777" w:rsidR="005E6A9E" w:rsidRDefault="005E6A9E" w:rsidP="005E6A9E">
      <w:pPr>
        <w:pStyle w:val="Style1"/>
      </w:pPr>
      <w:r>
        <w:t xml:space="preserve">            e.large = "20px"</w:t>
      </w:r>
    </w:p>
    <w:p w14:paraId="15000AA6" w14:textId="77777777" w:rsidR="005E6A9E" w:rsidRDefault="005E6A9E" w:rsidP="005E6A9E">
      <w:pPr>
        <w:pStyle w:val="Style1"/>
      </w:pPr>
      <w:r>
        <w:t xml:space="preserve">        }(ne || (ne = {}));</w:t>
      </w:r>
    </w:p>
    <w:p w14:paraId="3DA549F0" w14:textId="77777777" w:rsidR="005E6A9E" w:rsidRDefault="005E6A9E" w:rsidP="005E6A9E">
      <w:pPr>
        <w:pStyle w:val="Style1"/>
      </w:pPr>
      <w:r>
        <w:t xml:space="preserve">        var ae = "'Segoe UI', '" + Y.WestEuropean + "'"</w:t>
      </w:r>
    </w:p>
    <w:p w14:paraId="0912488B" w14:textId="77777777" w:rsidR="005E6A9E" w:rsidRDefault="005E6A9E" w:rsidP="005E6A9E">
      <w:pPr>
        <w:pStyle w:val="Style1"/>
      </w:pPr>
      <w:r>
        <w:t xml:space="preserve">          , se = {</w:t>
      </w:r>
    </w:p>
    <w:p w14:paraId="1D75B37F" w14:textId="77777777" w:rsidR="005E6A9E" w:rsidRDefault="005E6A9E" w:rsidP="005E6A9E">
      <w:pPr>
        <w:pStyle w:val="Style1"/>
      </w:pPr>
      <w:r>
        <w:t xml:space="preserve">            ar: $.Arabic,</w:t>
      </w:r>
    </w:p>
    <w:p w14:paraId="4773CF0D" w14:textId="77777777" w:rsidR="005E6A9E" w:rsidRDefault="005E6A9E" w:rsidP="005E6A9E">
      <w:pPr>
        <w:pStyle w:val="Style1"/>
      </w:pPr>
      <w:r>
        <w:t xml:space="preserve">            bg: $.Cyrillic,</w:t>
      </w:r>
    </w:p>
    <w:p w14:paraId="40DAFD3D" w14:textId="77777777" w:rsidR="005E6A9E" w:rsidRDefault="005E6A9E" w:rsidP="005E6A9E">
      <w:pPr>
        <w:pStyle w:val="Style1"/>
      </w:pPr>
      <w:r>
        <w:t xml:space="preserve">            cs: $.EastEuropean,</w:t>
      </w:r>
    </w:p>
    <w:p w14:paraId="2C31ECFF" w14:textId="77777777" w:rsidR="005E6A9E" w:rsidRDefault="005E6A9E" w:rsidP="005E6A9E">
      <w:pPr>
        <w:pStyle w:val="Style1"/>
      </w:pPr>
      <w:r>
        <w:t xml:space="preserve">            el: $.Greek,</w:t>
      </w:r>
    </w:p>
    <w:p w14:paraId="125DB254" w14:textId="77777777" w:rsidR="005E6A9E" w:rsidRDefault="005E6A9E" w:rsidP="005E6A9E">
      <w:pPr>
        <w:pStyle w:val="Style1"/>
      </w:pPr>
      <w:r>
        <w:t xml:space="preserve">            et: $.EastEuropean,</w:t>
      </w:r>
    </w:p>
    <w:p w14:paraId="2F8F0321" w14:textId="77777777" w:rsidR="005E6A9E" w:rsidRDefault="005E6A9E" w:rsidP="005E6A9E">
      <w:pPr>
        <w:pStyle w:val="Style1"/>
      </w:pPr>
      <w:r>
        <w:t xml:space="preserve">            he: $.Hebrew,</w:t>
      </w:r>
    </w:p>
    <w:p w14:paraId="1C77CED3" w14:textId="77777777" w:rsidR="005E6A9E" w:rsidRDefault="005E6A9E" w:rsidP="005E6A9E">
      <w:pPr>
        <w:pStyle w:val="Style1"/>
      </w:pPr>
      <w:r>
        <w:t xml:space="preserve">            hi: $.Hindi,</w:t>
      </w:r>
    </w:p>
    <w:p w14:paraId="3B463338" w14:textId="77777777" w:rsidR="005E6A9E" w:rsidRDefault="005E6A9E" w:rsidP="005E6A9E">
      <w:pPr>
        <w:pStyle w:val="Style1"/>
      </w:pPr>
      <w:r>
        <w:t xml:space="preserve">            hr: $.EastEuropean,</w:t>
      </w:r>
    </w:p>
    <w:p w14:paraId="0F27B886" w14:textId="77777777" w:rsidR="005E6A9E" w:rsidRDefault="005E6A9E" w:rsidP="005E6A9E">
      <w:pPr>
        <w:pStyle w:val="Style1"/>
      </w:pPr>
      <w:r>
        <w:t xml:space="preserve">            hu: $.EastEuropean,</w:t>
      </w:r>
    </w:p>
    <w:p w14:paraId="01DEA39B" w14:textId="77777777" w:rsidR="005E6A9E" w:rsidRDefault="005E6A9E" w:rsidP="005E6A9E">
      <w:pPr>
        <w:pStyle w:val="Style1"/>
      </w:pPr>
      <w:r>
        <w:t xml:space="preserve">            ja: $.Japanese,</w:t>
      </w:r>
    </w:p>
    <w:p w14:paraId="55372A41" w14:textId="77777777" w:rsidR="005E6A9E" w:rsidRDefault="005E6A9E" w:rsidP="005E6A9E">
      <w:pPr>
        <w:pStyle w:val="Style1"/>
      </w:pPr>
      <w:r>
        <w:t xml:space="preserve">            kk: $.EastEuropean,</w:t>
      </w:r>
    </w:p>
    <w:p w14:paraId="405CDB41" w14:textId="77777777" w:rsidR="005E6A9E" w:rsidRDefault="005E6A9E" w:rsidP="005E6A9E">
      <w:pPr>
        <w:pStyle w:val="Style1"/>
      </w:pPr>
      <w:r>
        <w:t xml:space="preserve">            ko: $.Korean,</w:t>
      </w:r>
    </w:p>
    <w:p w14:paraId="45541CB6" w14:textId="77777777" w:rsidR="005E6A9E" w:rsidRDefault="005E6A9E" w:rsidP="005E6A9E">
      <w:pPr>
        <w:pStyle w:val="Style1"/>
      </w:pPr>
      <w:r>
        <w:t xml:space="preserve">            lt: $.EastEuropean,</w:t>
      </w:r>
    </w:p>
    <w:p w14:paraId="46DE52A0" w14:textId="77777777" w:rsidR="005E6A9E" w:rsidRDefault="005E6A9E" w:rsidP="005E6A9E">
      <w:pPr>
        <w:pStyle w:val="Style1"/>
      </w:pPr>
      <w:r>
        <w:t xml:space="preserve">            lv: $.EastEuropean,</w:t>
      </w:r>
    </w:p>
    <w:p w14:paraId="5A149C2A" w14:textId="77777777" w:rsidR="005E6A9E" w:rsidRDefault="005E6A9E" w:rsidP="005E6A9E">
      <w:pPr>
        <w:pStyle w:val="Style1"/>
      </w:pPr>
      <w:r>
        <w:t xml:space="preserve">            pl: $.EastEuropean,</w:t>
      </w:r>
    </w:p>
    <w:p w14:paraId="63B7E181" w14:textId="77777777" w:rsidR="005E6A9E" w:rsidRDefault="005E6A9E" w:rsidP="005E6A9E">
      <w:pPr>
        <w:pStyle w:val="Style1"/>
      </w:pPr>
      <w:r>
        <w:t xml:space="preserve">            ru: $.Cyrillic,</w:t>
      </w:r>
    </w:p>
    <w:p w14:paraId="2053016F" w14:textId="77777777" w:rsidR="005E6A9E" w:rsidRDefault="005E6A9E" w:rsidP="005E6A9E">
      <w:pPr>
        <w:pStyle w:val="Style1"/>
      </w:pPr>
      <w:r>
        <w:t xml:space="preserve">            sk: $.EastEuropean,</w:t>
      </w:r>
    </w:p>
    <w:p w14:paraId="2B6AC48F" w14:textId="77777777" w:rsidR="005E6A9E" w:rsidRDefault="005E6A9E" w:rsidP="005E6A9E">
      <w:pPr>
        <w:pStyle w:val="Style1"/>
      </w:pPr>
      <w:r>
        <w:t xml:space="preserve">            "sr-latn": $.EastEuropean,</w:t>
      </w:r>
    </w:p>
    <w:p w14:paraId="3A03757F" w14:textId="77777777" w:rsidR="005E6A9E" w:rsidRDefault="005E6A9E" w:rsidP="005E6A9E">
      <w:pPr>
        <w:pStyle w:val="Style1"/>
      </w:pPr>
      <w:r>
        <w:t xml:space="preserve">            th: $.Thai,</w:t>
      </w:r>
    </w:p>
    <w:p w14:paraId="31BF50EB" w14:textId="77777777" w:rsidR="005E6A9E" w:rsidRDefault="005E6A9E" w:rsidP="005E6A9E">
      <w:pPr>
        <w:pStyle w:val="Style1"/>
      </w:pPr>
      <w:r>
        <w:t xml:space="preserve">            tr: $.EastEuropean,</w:t>
      </w:r>
    </w:p>
    <w:p w14:paraId="139021AA" w14:textId="77777777" w:rsidR="005E6A9E" w:rsidRDefault="005E6A9E" w:rsidP="005E6A9E">
      <w:pPr>
        <w:pStyle w:val="Style1"/>
      </w:pPr>
      <w:r>
        <w:t xml:space="preserve">            uk: $.Cyrillic,</w:t>
      </w:r>
    </w:p>
    <w:p w14:paraId="1B682584" w14:textId="77777777" w:rsidR="005E6A9E" w:rsidRDefault="005E6A9E" w:rsidP="005E6A9E">
      <w:pPr>
        <w:pStyle w:val="Style1"/>
      </w:pPr>
      <w:r>
        <w:t xml:space="preserve">            vi: $.Vietnamese,</w:t>
      </w:r>
    </w:p>
    <w:p w14:paraId="0573F99F" w14:textId="77777777" w:rsidR="005E6A9E" w:rsidRDefault="005E6A9E" w:rsidP="005E6A9E">
      <w:pPr>
        <w:pStyle w:val="Style1"/>
      </w:pPr>
      <w:r>
        <w:t xml:space="preserve">            "zh-hans": $.ChineseSimplified,</w:t>
      </w:r>
    </w:p>
    <w:p w14:paraId="4D3BF2DF" w14:textId="77777777" w:rsidR="005E6A9E" w:rsidRDefault="005E6A9E" w:rsidP="005E6A9E">
      <w:pPr>
        <w:pStyle w:val="Style1"/>
      </w:pPr>
      <w:r>
        <w:t xml:space="preserve">            "zh-hant": $.ChineseTraditional,</w:t>
      </w:r>
    </w:p>
    <w:p w14:paraId="0FE13200" w14:textId="77777777" w:rsidR="005E6A9E" w:rsidRDefault="005E6A9E" w:rsidP="005E6A9E">
      <w:pPr>
        <w:pStyle w:val="Style1"/>
      </w:pPr>
      <w:r>
        <w:t xml:space="preserve">            hy: $.Armenian,</w:t>
      </w:r>
    </w:p>
    <w:p w14:paraId="4D47ED6F" w14:textId="77777777" w:rsidR="005E6A9E" w:rsidRDefault="005E6A9E" w:rsidP="005E6A9E">
      <w:pPr>
        <w:pStyle w:val="Style1"/>
      </w:pPr>
      <w:r>
        <w:t xml:space="preserve">            ka: $.Georgian</w:t>
      </w:r>
    </w:p>
    <w:p w14:paraId="5B6CA772" w14:textId="77777777" w:rsidR="005E6A9E" w:rsidRDefault="005E6A9E" w:rsidP="005E6A9E">
      <w:pPr>
        <w:pStyle w:val="Style1"/>
      </w:pPr>
      <w:r>
        <w:t xml:space="preserve">        };</w:t>
      </w:r>
    </w:p>
    <w:p w14:paraId="72609E5F" w14:textId="77777777" w:rsidR="005E6A9E" w:rsidRDefault="005E6A9E" w:rsidP="005E6A9E">
      <w:pPr>
        <w:pStyle w:val="Style1"/>
      </w:pPr>
      <w:r>
        <w:t xml:space="preserve">        function ue(e, t, n) {</w:t>
      </w:r>
    </w:p>
    <w:p w14:paraId="7FA89A2B" w14:textId="77777777" w:rsidR="005E6A9E" w:rsidRDefault="005E6A9E" w:rsidP="005E6A9E">
      <w:pPr>
        <w:pStyle w:val="Style1"/>
      </w:pPr>
      <w:r>
        <w:t xml:space="preserve">            return {</w:t>
      </w:r>
    </w:p>
    <w:p w14:paraId="022F66F9" w14:textId="77777777" w:rsidR="005E6A9E" w:rsidRDefault="005E6A9E" w:rsidP="005E6A9E">
      <w:pPr>
        <w:pStyle w:val="Style1"/>
      </w:pPr>
      <w:r>
        <w:t xml:space="preserve">                fontFamily: n,</w:t>
      </w:r>
    </w:p>
    <w:p w14:paraId="6F8E21F7" w14:textId="77777777" w:rsidR="005E6A9E" w:rsidRDefault="005E6A9E" w:rsidP="005E6A9E">
      <w:pPr>
        <w:pStyle w:val="Style1"/>
      </w:pPr>
      <w:r>
        <w:t xml:space="preserve">                MozOsxFontSmoothing: "grayscale",</w:t>
      </w:r>
    </w:p>
    <w:p w14:paraId="3AB9F3D3" w14:textId="77777777" w:rsidR="005E6A9E" w:rsidRDefault="005E6A9E" w:rsidP="005E6A9E">
      <w:pPr>
        <w:pStyle w:val="Style1"/>
      </w:pPr>
      <w:r>
        <w:t xml:space="preserve">                WebkitFontSmoothing: "antialiased",</w:t>
      </w:r>
    </w:p>
    <w:p w14:paraId="0ACBB036" w14:textId="77777777" w:rsidR="005E6A9E" w:rsidRDefault="005E6A9E" w:rsidP="005E6A9E">
      <w:pPr>
        <w:pStyle w:val="Style1"/>
      </w:pPr>
      <w:r>
        <w:t xml:space="preserve">                fontSize: e,</w:t>
      </w:r>
    </w:p>
    <w:p w14:paraId="4333B0D4" w14:textId="77777777" w:rsidR="005E6A9E" w:rsidRDefault="005E6A9E" w:rsidP="005E6A9E">
      <w:pPr>
        <w:pStyle w:val="Style1"/>
      </w:pPr>
      <w:r>
        <w:t xml:space="preserve">                fontWeight: t</w:t>
      </w:r>
    </w:p>
    <w:p w14:paraId="31138B1C" w14:textId="77777777" w:rsidR="005E6A9E" w:rsidRDefault="005E6A9E" w:rsidP="005E6A9E">
      <w:pPr>
        <w:pStyle w:val="Style1"/>
      </w:pPr>
      <w:r>
        <w:t xml:space="preserve">            }</w:t>
      </w:r>
    </w:p>
    <w:p w14:paraId="55CC7FB2" w14:textId="77777777" w:rsidR="005E6A9E" w:rsidRDefault="005E6A9E" w:rsidP="005E6A9E">
      <w:pPr>
        <w:pStyle w:val="Style1"/>
      </w:pPr>
      <w:r>
        <w:t xml:space="preserve">        }</w:t>
      </w:r>
    </w:p>
    <w:p w14:paraId="214BB74B" w14:textId="77777777" w:rsidR="005E6A9E" w:rsidRDefault="005E6A9E" w:rsidP="005E6A9E">
      <w:pPr>
        <w:pStyle w:val="Style1"/>
      </w:pPr>
      <w:r>
        <w:t xml:space="preserve">        var ce = n("+5IX")</w:t>
      </w:r>
    </w:p>
    <w:p w14:paraId="70C373BD" w14:textId="77777777" w:rsidR="005E6A9E" w:rsidRDefault="005E6A9E" w:rsidP="005E6A9E">
      <w:pPr>
        <w:pStyle w:val="Style1"/>
      </w:pPr>
      <w:r>
        <w:t xml:space="preserve">          , le = n("Ao4m")</w:t>
      </w:r>
    </w:p>
    <w:p w14:paraId="153BFC0B" w14:textId="77777777" w:rsidR="005E6A9E" w:rsidRDefault="005E6A9E" w:rsidP="005E6A9E">
      <w:pPr>
        <w:pStyle w:val="Style1"/>
      </w:pPr>
      <w:r>
        <w:t xml:space="preserve">          , de = function(e) {</w:t>
      </w:r>
    </w:p>
    <w:p w14:paraId="3940F881" w14:textId="77777777" w:rsidR="005E6A9E" w:rsidRDefault="005E6A9E" w:rsidP="005E6A9E">
      <w:pPr>
        <w:pStyle w:val="Style1"/>
      </w:pPr>
      <w:r>
        <w:t xml:space="preserve">            var t = function(e) {</w:t>
      </w:r>
    </w:p>
    <w:p w14:paraId="0C8A43C9" w14:textId="77777777" w:rsidR="005E6A9E" w:rsidRDefault="005E6A9E" w:rsidP="005E6A9E">
      <w:pPr>
        <w:pStyle w:val="Style1"/>
      </w:pPr>
      <w:r>
        <w:t xml:space="preserve">                return e + ", 'Segoe UI', -apple-system, BlinkMacSystemFont, 'Roboto', 'Helvetica Neue', sans-serif"</w:t>
      </w:r>
    </w:p>
    <w:p w14:paraId="2F571E1C" w14:textId="77777777" w:rsidR="005E6A9E" w:rsidRDefault="005E6A9E" w:rsidP="005E6A9E">
      <w:pPr>
        <w:pStyle w:val="Style1"/>
      </w:pPr>
      <w:r>
        <w:t xml:space="preserve">            }(function(e) {</w:t>
      </w:r>
    </w:p>
    <w:p w14:paraId="3C2AD277" w14:textId="77777777" w:rsidR="005E6A9E" w:rsidRDefault="005E6A9E" w:rsidP="005E6A9E">
      <w:pPr>
        <w:pStyle w:val="Style1"/>
      </w:pPr>
      <w:r>
        <w:t xml:space="preserve">                for (var t in se)</w:t>
      </w:r>
    </w:p>
    <w:p w14:paraId="51D90535" w14:textId="77777777" w:rsidR="005E6A9E" w:rsidRDefault="005E6A9E" w:rsidP="005E6A9E">
      <w:pPr>
        <w:pStyle w:val="Style1"/>
      </w:pPr>
      <w:r>
        <w:t xml:space="preserve">                    if (se.hasOwnProperty(t) &amp;&amp; e &amp;&amp; 0 === t.indexOf(e))</w:t>
      </w:r>
    </w:p>
    <w:p w14:paraId="0DA9A443" w14:textId="77777777" w:rsidR="005E6A9E" w:rsidRDefault="005E6A9E" w:rsidP="005E6A9E">
      <w:pPr>
        <w:pStyle w:val="Style1"/>
      </w:pPr>
      <w:r>
        <w:t xml:space="preserve">                        return se[t];</w:t>
      </w:r>
    </w:p>
    <w:p w14:paraId="400F684B" w14:textId="77777777" w:rsidR="005E6A9E" w:rsidRDefault="005E6A9E" w:rsidP="005E6A9E">
      <w:pPr>
        <w:pStyle w:val="Style1"/>
      </w:pPr>
      <w:r>
        <w:t xml:space="preserve">                return ae</w:t>
      </w:r>
    </w:p>
    <w:p w14:paraId="2A20E9CD" w14:textId="77777777" w:rsidR="005E6A9E" w:rsidRDefault="005E6A9E" w:rsidP="005E6A9E">
      <w:pPr>
        <w:pStyle w:val="Style1"/>
      </w:pPr>
      <w:r>
        <w:t xml:space="preserve">            }(e));</w:t>
      </w:r>
    </w:p>
    <w:p w14:paraId="4BB62E2C" w14:textId="77777777" w:rsidR="005E6A9E" w:rsidRDefault="005E6A9E" w:rsidP="005E6A9E">
      <w:pPr>
        <w:pStyle w:val="Style1"/>
      </w:pPr>
      <w:r>
        <w:t xml:space="preserve">            return {</w:t>
      </w:r>
    </w:p>
    <w:p w14:paraId="27161984" w14:textId="77777777" w:rsidR="005E6A9E" w:rsidRDefault="005E6A9E" w:rsidP="005E6A9E">
      <w:pPr>
        <w:pStyle w:val="Style1"/>
      </w:pPr>
      <w:r>
        <w:t xml:space="preserve">                tiny: ue(ee.mini, te.regular, t),</w:t>
      </w:r>
    </w:p>
    <w:p w14:paraId="15DD9407" w14:textId="77777777" w:rsidR="005E6A9E" w:rsidRDefault="005E6A9E" w:rsidP="005E6A9E">
      <w:pPr>
        <w:pStyle w:val="Style1"/>
      </w:pPr>
      <w:r>
        <w:t xml:space="preserve">                xSmall: ue(ee.xSmall, te.regular, t),</w:t>
      </w:r>
    </w:p>
    <w:p w14:paraId="7084976C" w14:textId="77777777" w:rsidR="005E6A9E" w:rsidRDefault="005E6A9E" w:rsidP="005E6A9E">
      <w:pPr>
        <w:pStyle w:val="Style1"/>
      </w:pPr>
      <w:r>
        <w:t xml:space="preserve">                small: ue(ee.small, te.regular, t),</w:t>
      </w:r>
    </w:p>
    <w:p w14:paraId="29B203FF" w14:textId="77777777" w:rsidR="005E6A9E" w:rsidRDefault="005E6A9E" w:rsidP="005E6A9E">
      <w:pPr>
        <w:pStyle w:val="Style1"/>
      </w:pPr>
      <w:r>
        <w:t xml:space="preserve">                smallPlus: ue(ee.smallPlus, te.regular, t),</w:t>
      </w:r>
    </w:p>
    <w:p w14:paraId="2D50078F" w14:textId="77777777" w:rsidR="005E6A9E" w:rsidRDefault="005E6A9E" w:rsidP="005E6A9E">
      <w:pPr>
        <w:pStyle w:val="Style1"/>
      </w:pPr>
      <w:r>
        <w:t xml:space="preserve">                medium: ue(ee.medium, te.regular, t),</w:t>
      </w:r>
    </w:p>
    <w:p w14:paraId="723EBC15" w14:textId="77777777" w:rsidR="005E6A9E" w:rsidRDefault="005E6A9E" w:rsidP="005E6A9E">
      <w:pPr>
        <w:pStyle w:val="Style1"/>
      </w:pPr>
      <w:r>
        <w:t xml:space="preserve">                mediumPlus: ue(ee.mediumPlus, te.regular, t),</w:t>
      </w:r>
    </w:p>
    <w:p w14:paraId="6BC2683D" w14:textId="77777777" w:rsidR="005E6A9E" w:rsidRDefault="005E6A9E" w:rsidP="005E6A9E">
      <w:pPr>
        <w:pStyle w:val="Style1"/>
      </w:pPr>
      <w:r>
        <w:t xml:space="preserve">                large: ue(ee.large, te.regular, t),</w:t>
      </w:r>
    </w:p>
    <w:p w14:paraId="1C25DAAF" w14:textId="77777777" w:rsidR="005E6A9E" w:rsidRDefault="005E6A9E" w:rsidP="005E6A9E">
      <w:pPr>
        <w:pStyle w:val="Style1"/>
      </w:pPr>
      <w:r>
        <w:t xml:space="preserve">                xLarge: ue(ee.xLarge, te.semibold, t),</w:t>
      </w:r>
    </w:p>
    <w:p w14:paraId="73431C0D" w14:textId="77777777" w:rsidR="005E6A9E" w:rsidRDefault="005E6A9E" w:rsidP="005E6A9E">
      <w:pPr>
        <w:pStyle w:val="Style1"/>
      </w:pPr>
      <w:r>
        <w:t xml:space="preserve">                xLargePlus: ue(ee.xLargePlus, te.semibold, t),</w:t>
      </w:r>
    </w:p>
    <w:p w14:paraId="70980C91" w14:textId="77777777" w:rsidR="005E6A9E" w:rsidRDefault="005E6A9E" w:rsidP="005E6A9E">
      <w:pPr>
        <w:pStyle w:val="Style1"/>
      </w:pPr>
      <w:r>
        <w:t xml:space="preserve">                xxLarge: ue(ee.xxLarge, te.semibold, t),</w:t>
      </w:r>
    </w:p>
    <w:p w14:paraId="1426FB9B" w14:textId="77777777" w:rsidR="005E6A9E" w:rsidRDefault="005E6A9E" w:rsidP="005E6A9E">
      <w:pPr>
        <w:pStyle w:val="Style1"/>
      </w:pPr>
      <w:r>
        <w:t xml:space="preserve">                xxLargePlus: ue(ee.xxLargePlus, te.semibold, t),</w:t>
      </w:r>
    </w:p>
    <w:p w14:paraId="368F3690" w14:textId="77777777" w:rsidR="005E6A9E" w:rsidRDefault="005E6A9E" w:rsidP="005E6A9E">
      <w:pPr>
        <w:pStyle w:val="Style1"/>
      </w:pPr>
      <w:r>
        <w:t xml:space="preserve">                superLarge: ue(ee.superLarge, te.semibold, t),</w:t>
      </w:r>
    </w:p>
    <w:p w14:paraId="2F2CF034" w14:textId="77777777" w:rsidR="005E6A9E" w:rsidRDefault="005E6A9E" w:rsidP="005E6A9E">
      <w:pPr>
        <w:pStyle w:val="Style1"/>
      </w:pPr>
      <w:r>
        <w:t xml:space="preserve">                mega: ue(ee.mega, te.semibold, t)</w:t>
      </w:r>
    </w:p>
    <w:p w14:paraId="6A07D613" w14:textId="77777777" w:rsidR="005E6A9E" w:rsidRDefault="005E6A9E" w:rsidP="005E6A9E">
      <w:pPr>
        <w:pStyle w:val="Style1"/>
      </w:pPr>
      <w:r>
        <w:t xml:space="preserve">            }</w:t>
      </w:r>
    </w:p>
    <w:p w14:paraId="49AC9947" w14:textId="77777777" w:rsidR="005E6A9E" w:rsidRDefault="005E6A9E" w:rsidP="005E6A9E">
      <w:pPr>
        <w:pStyle w:val="Style1"/>
      </w:pPr>
      <w:r>
        <w:t xml:space="preserve">        }(Object(ce.a)("sessionStorage"));</w:t>
      </w:r>
    </w:p>
    <w:p w14:paraId="7D8114BA" w14:textId="77777777" w:rsidR="005E6A9E" w:rsidRDefault="005E6A9E" w:rsidP="005E6A9E">
      <w:pPr>
        <w:pStyle w:val="Style1"/>
      </w:pPr>
      <w:r>
        <w:t xml:space="preserve">        function fe(e, t, n, r) {</w:t>
      </w:r>
    </w:p>
    <w:p w14:paraId="5C051EE7" w14:textId="77777777" w:rsidR="005E6A9E" w:rsidRDefault="005E6A9E" w:rsidP="005E6A9E">
      <w:pPr>
        <w:pStyle w:val="Style1"/>
      </w:pPr>
      <w:r>
        <w:t xml:space="preserve">            ie({</w:t>
      </w:r>
    </w:p>
    <w:p w14:paraId="4B7F5D28" w14:textId="77777777" w:rsidR="005E6A9E" w:rsidRDefault="005E6A9E" w:rsidP="005E6A9E">
      <w:pPr>
        <w:pStyle w:val="Style1"/>
      </w:pPr>
      <w:r>
        <w:t xml:space="preserve">                fontFamily: e = "'" + e + "'",</w:t>
      </w:r>
    </w:p>
    <w:p w14:paraId="7025AE2E" w14:textId="77777777" w:rsidR="005E6A9E" w:rsidRDefault="005E6A9E" w:rsidP="005E6A9E">
      <w:pPr>
        <w:pStyle w:val="Style1"/>
      </w:pPr>
      <w:r>
        <w:t xml:space="preserve">                src: (void 0 !== r ? "local('" + r + "')," : "") + "url('" + t + ".woff2') format('woff2'),url('" + t + ".woff') format('woff')",</w:t>
      </w:r>
    </w:p>
    <w:p w14:paraId="70981511" w14:textId="77777777" w:rsidR="005E6A9E" w:rsidRDefault="005E6A9E" w:rsidP="005E6A9E">
      <w:pPr>
        <w:pStyle w:val="Style1"/>
      </w:pPr>
      <w:r>
        <w:t xml:space="preserve">                fontWeight: n,</w:t>
      </w:r>
    </w:p>
    <w:p w14:paraId="156D1ED8" w14:textId="77777777" w:rsidR="005E6A9E" w:rsidRDefault="005E6A9E" w:rsidP="005E6A9E">
      <w:pPr>
        <w:pStyle w:val="Style1"/>
      </w:pPr>
      <w:r>
        <w:t xml:space="preserve">                fontStyle: "normal",</w:t>
      </w:r>
    </w:p>
    <w:p w14:paraId="16450D14" w14:textId="77777777" w:rsidR="005E6A9E" w:rsidRDefault="005E6A9E" w:rsidP="005E6A9E">
      <w:pPr>
        <w:pStyle w:val="Style1"/>
      </w:pPr>
      <w:r>
        <w:t xml:space="preserve">                fontDisplay: "swap"</w:t>
      </w:r>
    </w:p>
    <w:p w14:paraId="72136C1D" w14:textId="77777777" w:rsidR="005E6A9E" w:rsidRDefault="005E6A9E" w:rsidP="005E6A9E">
      <w:pPr>
        <w:pStyle w:val="Style1"/>
      </w:pPr>
      <w:r>
        <w:t xml:space="preserve">            })</w:t>
      </w:r>
    </w:p>
    <w:p w14:paraId="6E27890C" w14:textId="77777777" w:rsidR="005E6A9E" w:rsidRDefault="005E6A9E" w:rsidP="005E6A9E">
      <w:pPr>
        <w:pStyle w:val="Style1"/>
      </w:pPr>
      <w:r>
        <w:t xml:space="preserve">        }</w:t>
      </w:r>
    </w:p>
    <w:p w14:paraId="7DC17C94" w14:textId="77777777" w:rsidR="005E6A9E" w:rsidRDefault="005E6A9E" w:rsidP="005E6A9E">
      <w:pPr>
        <w:pStyle w:val="Style1"/>
      </w:pPr>
      <w:r>
        <w:t xml:space="preserve">        function ge(e, t, n, r, o) {</w:t>
      </w:r>
    </w:p>
    <w:p w14:paraId="02D53746" w14:textId="77777777" w:rsidR="005E6A9E" w:rsidRDefault="005E6A9E" w:rsidP="005E6A9E">
      <w:pPr>
        <w:pStyle w:val="Style1"/>
      </w:pPr>
      <w:r>
        <w:t xml:space="preserve">            void 0 === r &amp;&amp; (r = "segoeui");</w:t>
      </w:r>
    </w:p>
    <w:p w14:paraId="48B6357F" w14:textId="77777777" w:rsidR="005E6A9E" w:rsidRDefault="005E6A9E" w:rsidP="005E6A9E">
      <w:pPr>
        <w:pStyle w:val="Style1"/>
      </w:pPr>
      <w:r>
        <w:t xml:space="preserve">            var i = e + "/" + n + "/" + r;</w:t>
      </w:r>
    </w:p>
    <w:p w14:paraId="112F2468" w14:textId="77777777" w:rsidR="005E6A9E" w:rsidRDefault="005E6A9E" w:rsidP="005E6A9E">
      <w:pPr>
        <w:pStyle w:val="Style1"/>
      </w:pPr>
      <w:r>
        <w:t xml:space="preserve">            fe(t, i + "-light", te.light, o &amp;&amp; o + " Light"),</w:t>
      </w:r>
    </w:p>
    <w:p w14:paraId="58945709" w14:textId="77777777" w:rsidR="005E6A9E" w:rsidRDefault="005E6A9E" w:rsidP="005E6A9E">
      <w:pPr>
        <w:pStyle w:val="Style1"/>
      </w:pPr>
      <w:r>
        <w:t xml:space="preserve">            fe(t, i + "-semilight", te.semilight, o &amp;&amp; o + " SemiLight"),</w:t>
      </w:r>
    </w:p>
    <w:p w14:paraId="4DDBE962" w14:textId="77777777" w:rsidR="005E6A9E" w:rsidRDefault="005E6A9E" w:rsidP="005E6A9E">
      <w:pPr>
        <w:pStyle w:val="Style1"/>
      </w:pPr>
      <w:r>
        <w:t xml:space="preserve">            fe(t, i + "-regular", te.regular, o),</w:t>
      </w:r>
    </w:p>
    <w:p w14:paraId="08952AC6" w14:textId="77777777" w:rsidR="005E6A9E" w:rsidRDefault="005E6A9E" w:rsidP="005E6A9E">
      <w:pPr>
        <w:pStyle w:val="Style1"/>
      </w:pPr>
      <w:r>
        <w:t xml:space="preserve">            fe(t, i + "-semibold", te.semibold, o &amp;&amp; o + " SemiBold"),</w:t>
      </w:r>
    </w:p>
    <w:p w14:paraId="5D969D0F" w14:textId="77777777" w:rsidR="005E6A9E" w:rsidRDefault="005E6A9E" w:rsidP="005E6A9E">
      <w:pPr>
        <w:pStyle w:val="Style1"/>
      </w:pPr>
      <w:r>
        <w:t xml:space="preserve">            fe(t, i + "-bold", te.bold, o &amp;&amp; o + " Bold")</w:t>
      </w:r>
    </w:p>
    <w:p w14:paraId="76142BF3" w14:textId="77777777" w:rsidR="005E6A9E" w:rsidRDefault="005E6A9E" w:rsidP="005E6A9E">
      <w:pPr>
        <w:pStyle w:val="Style1"/>
      </w:pPr>
      <w:r>
        <w:t xml:space="preserve">        }</w:t>
      </w:r>
    </w:p>
    <w:p w14:paraId="7EE711DE" w14:textId="77777777" w:rsidR="005E6A9E" w:rsidRDefault="005E6A9E" w:rsidP="005E6A9E">
      <w:pPr>
        <w:pStyle w:val="Style1"/>
      </w:pPr>
      <w:r>
        <w:t xml:space="preserve">        !function(e) {</w:t>
      </w:r>
    </w:p>
    <w:p w14:paraId="01A576F3" w14:textId="77777777" w:rsidR="005E6A9E" w:rsidRDefault="005E6A9E" w:rsidP="005E6A9E">
      <w:pPr>
        <w:pStyle w:val="Style1"/>
      </w:pPr>
      <w:r>
        <w:t xml:space="preserve">            if (e) {</w:t>
      </w:r>
    </w:p>
    <w:p w14:paraId="43D10126" w14:textId="77777777" w:rsidR="005E6A9E" w:rsidRDefault="005E6A9E" w:rsidP="005E6A9E">
      <w:pPr>
        <w:pStyle w:val="Style1"/>
      </w:pPr>
      <w:r>
        <w:t xml:space="preserve">                var t = e + "/fonts";</w:t>
      </w:r>
    </w:p>
    <w:p w14:paraId="4425E37A" w14:textId="77777777" w:rsidR="005E6A9E" w:rsidRDefault="005E6A9E" w:rsidP="005E6A9E">
      <w:pPr>
        <w:pStyle w:val="Style1"/>
      </w:pPr>
      <w:r>
        <w:t xml:space="preserve">                ge(t, Y.Thai, "leelawadeeui-thai", "leelawadeeui"),</w:t>
      </w:r>
    </w:p>
    <w:p w14:paraId="7C9487FF" w14:textId="77777777" w:rsidR="005E6A9E" w:rsidRDefault="005E6A9E" w:rsidP="005E6A9E">
      <w:pPr>
        <w:pStyle w:val="Style1"/>
      </w:pPr>
      <w:r>
        <w:t xml:space="preserve">                ge(t, Y.Arabic, "segoeui-arabic"),</w:t>
      </w:r>
    </w:p>
    <w:p w14:paraId="6932492E" w14:textId="77777777" w:rsidR="005E6A9E" w:rsidRDefault="005E6A9E" w:rsidP="005E6A9E">
      <w:pPr>
        <w:pStyle w:val="Style1"/>
      </w:pPr>
      <w:r>
        <w:t xml:space="preserve">                ge(t, Y.Cyrillic, "segoeui-cyrillic"),</w:t>
      </w:r>
    </w:p>
    <w:p w14:paraId="492E5A2E" w14:textId="77777777" w:rsidR="005E6A9E" w:rsidRDefault="005E6A9E" w:rsidP="005E6A9E">
      <w:pPr>
        <w:pStyle w:val="Style1"/>
      </w:pPr>
      <w:r>
        <w:t xml:space="preserve">                ge(t, Y.EastEuropean, "segoeui-easteuropean"),</w:t>
      </w:r>
    </w:p>
    <w:p w14:paraId="124662D7" w14:textId="77777777" w:rsidR="005E6A9E" w:rsidRDefault="005E6A9E" w:rsidP="005E6A9E">
      <w:pPr>
        <w:pStyle w:val="Style1"/>
      </w:pPr>
      <w:r>
        <w:t xml:space="preserve">                ge(t, Y.Greek, "segoeui-greek"),</w:t>
      </w:r>
    </w:p>
    <w:p w14:paraId="314A9A90" w14:textId="77777777" w:rsidR="005E6A9E" w:rsidRDefault="005E6A9E" w:rsidP="005E6A9E">
      <w:pPr>
        <w:pStyle w:val="Style1"/>
      </w:pPr>
      <w:r>
        <w:t xml:space="preserve">                ge(t, Y.Hebrew, "segoeui-hebrew"),</w:t>
      </w:r>
    </w:p>
    <w:p w14:paraId="16185298" w14:textId="77777777" w:rsidR="005E6A9E" w:rsidRDefault="005E6A9E" w:rsidP="005E6A9E">
      <w:pPr>
        <w:pStyle w:val="Style1"/>
      </w:pPr>
      <w:r>
        <w:t xml:space="preserve">                ge(t, Y.Vietnamese, "segoeui-vietnamese"),</w:t>
      </w:r>
    </w:p>
    <w:p w14:paraId="3E254140" w14:textId="77777777" w:rsidR="005E6A9E" w:rsidRDefault="005E6A9E" w:rsidP="005E6A9E">
      <w:pPr>
        <w:pStyle w:val="Style1"/>
      </w:pPr>
      <w:r>
        <w:t xml:space="preserve">                ge(t, Y.WestEuropean, "segoeui-westeuropean", "segoeui", "Segoe UI"),</w:t>
      </w:r>
    </w:p>
    <w:p w14:paraId="3644F849" w14:textId="77777777" w:rsidR="005E6A9E" w:rsidRDefault="005E6A9E" w:rsidP="005E6A9E">
      <w:pPr>
        <w:pStyle w:val="Style1"/>
      </w:pPr>
      <w:r>
        <w:t xml:space="preserve">                ge(t, $.Selawik, "selawik", "selawik"),</w:t>
      </w:r>
    </w:p>
    <w:p w14:paraId="0EF5DFAA" w14:textId="77777777" w:rsidR="005E6A9E" w:rsidRDefault="005E6A9E" w:rsidP="005E6A9E">
      <w:pPr>
        <w:pStyle w:val="Style1"/>
      </w:pPr>
      <w:r>
        <w:t xml:space="preserve">                ge(t, Y.Armenian, "segoeui-armenian"),</w:t>
      </w:r>
    </w:p>
    <w:p w14:paraId="099239C1" w14:textId="77777777" w:rsidR="005E6A9E" w:rsidRDefault="005E6A9E" w:rsidP="005E6A9E">
      <w:pPr>
        <w:pStyle w:val="Style1"/>
      </w:pPr>
      <w:r>
        <w:t xml:space="preserve">                ge(t, Y.Georgian, "segoeui-georgian"),</w:t>
      </w:r>
    </w:p>
    <w:p w14:paraId="49BE4F0B" w14:textId="77777777" w:rsidR="005E6A9E" w:rsidRDefault="005E6A9E" w:rsidP="005E6A9E">
      <w:pPr>
        <w:pStyle w:val="Style1"/>
      </w:pPr>
      <w:r>
        <w:t xml:space="preserve">                fe("Leelawadee UI Web", t + "/leelawadeeui-thai/leelawadeeui-semilight", te.light),</w:t>
      </w:r>
    </w:p>
    <w:p w14:paraId="24EB4019" w14:textId="77777777" w:rsidR="005E6A9E" w:rsidRDefault="005E6A9E" w:rsidP="005E6A9E">
      <w:pPr>
        <w:pStyle w:val="Style1"/>
      </w:pPr>
      <w:r>
        <w:t xml:space="preserve">                fe("Leelawadee UI Web", t + "/leelawadeeui-thai/leelawadeeui-bold", te.semibold)</w:t>
      </w:r>
    </w:p>
    <w:p w14:paraId="7006D685" w14:textId="77777777" w:rsidR="005E6A9E" w:rsidRDefault="005E6A9E" w:rsidP="005E6A9E">
      <w:pPr>
        <w:pStyle w:val="Style1"/>
      </w:pPr>
      <w:r>
        <w:t xml:space="preserve">            }</w:t>
      </w:r>
    </w:p>
    <w:p w14:paraId="5160AB8B" w14:textId="77777777" w:rsidR="005E6A9E" w:rsidRDefault="005E6A9E" w:rsidP="005E6A9E">
      <w:pPr>
        <w:pStyle w:val="Style1"/>
      </w:pPr>
      <w:r>
        <w:t xml:space="preserve">        }(function() {</w:t>
      </w:r>
    </w:p>
    <w:p w14:paraId="04A1DDD3" w14:textId="77777777" w:rsidR="005E6A9E" w:rsidRDefault="005E6A9E" w:rsidP="005E6A9E">
      <w:pPr>
        <w:pStyle w:val="Style1"/>
      </w:pPr>
      <w:r>
        <w:t xml:space="preserve">            var e, t, n;</w:t>
      </w:r>
    </w:p>
    <w:p w14:paraId="50C79176" w14:textId="77777777" w:rsidR="005E6A9E" w:rsidRDefault="005E6A9E" w:rsidP="005E6A9E">
      <w:pPr>
        <w:pStyle w:val="Style1"/>
      </w:pPr>
      <w:r>
        <w:t xml:space="preserve">            return null != (n = null === (t = null === (e = Object(le.a)()) || void 0 === e ? void 0 : e.FabricConfig) || void 0 === t ? void 0 : t.fontBaseUrl) ? n : "https://static2.sharepointonline.com/files/fabric/assets"</w:t>
      </w:r>
    </w:p>
    <w:p w14:paraId="13244359" w14:textId="77777777" w:rsidR="005E6A9E" w:rsidRDefault="005E6A9E" w:rsidP="005E6A9E">
      <w:pPr>
        <w:pStyle w:val="Style1"/>
      </w:pPr>
      <w:r>
        <w:t xml:space="preserve">        }());</w:t>
      </w:r>
    </w:p>
    <w:p w14:paraId="71385AE3" w14:textId="77777777" w:rsidR="005E6A9E" w:rsidRDefault="005E6A9E" w:rsidP="005E6A9E">
      <w:pPr>
        <w:pStyle w:val="Style1"/>
      </w:pPr>
      <w:r>
        <w:t xml:space="preserve">        var pe = "@media screen and (-ms-high-contrast: active), (forced-colors: active)"</w:t>
      </w:r>
    </w:p>
    <w:p w14:paraId="1A03A117" w14:textId="77777777" w:rsidR="005E6A9E" w:rsidRDefault="005E6A9E" w:rsidP="005E6A9E">
      <w:pPr>
        <w:pStyle w:val="Style1"/>
      </w:pPr>
      <w:r>
        <w:t xml:space="preserve">          , me = 480</w:t>
      </w:r>
    </w:p>
    <w:p w14:paraId="1847B51E" w14:textId="77777777" w:rsidR="005E6A9E" w:rsidRDefault="005E6A9E" w:rsidP="005E6A9E">
      <w:pPr>
        <w:pStyle w:val="Style1"/>
      </w:pPr>
      <w:r>
        <w:t xml:space="preserve">          , ve = me - 1</w:t>
      </w:r>
    </w:p>
    <w:p w14:paraId="11FBF780" w14:textId="77777777" w:rsidR="005E6A9E" w:rsidRDefault="005E6A9E" w:rsidP="005E6A9E">
      <w:pPr>
        <w:pStyle w:val="Style1"/>
      </w:pPr>
      <w:r>
        <w:t xml:space="preserve">          , he = 639;</w:t>
      </w:r>
    </w:p>
    <w:p w14:paraId="0A529470" w14:textId="77777777" w:rsidR="005E6A9E" w:rsidRDefault="005E6A9E" w:rsidP="005E6A9E">
      <w:pPr>
        <w:pStyle w:val="Style1"/>
      </w:pPr>
      <w:r>
        <w:t xml:space="preserve">        function be(e, t) {</w:t>
      </w:r>
    </w:p>
    <w:p w14:paraId="1D15433D" w14:textId="77777777" w:rsidR="005E6A9E" w:rsidRDefault="005E6A9E" w:rsidP="005E6A9E">
      <w:pPr>
        <w:pStyle w:val="Style1"/>
      </w:pPr>
      <w:r>
        <w:t xml:space="preserve">            return "@media only screen" + ("number" == typeof e ? " and (min-width: " + e + "px)" : "") + ("number" == typeof t ? " and (max-width: " + t + "px)" : "")</w:t>
      </w:r>
    </w:p>
    <w:p w14:paraId="53C137A0" w14:textId="77777777" w:rsidR="005E6A9E" w:rsidRDefault="005E6A9E" w:rsidP="005E6A9E">
      <w:pPr>
        <w:pStyle w:val="Style1"/>
      </w:pPr>
      <w:r>
        <w:t xml:space="preserve">        }</w:t>
      </w:r>
    </w:p>
    <w:p w14:paraId="367FE55E" w14:textId="77777777" w:rsidR="005E6A9E" w:rsidRDefault="005E6A9E" w:rsidP="005E6A9E">
      <w:pPr>
        <w:pStyle w:val="Style1"/>
      </w:pPr>
      <w:r>
        <w:t xml:space="preserve">        function ye() {</w:t>
      </w:r>
    </w:p>
    <w:p w14:paraId="638F24BB" w14:textId="77777777" w:rsidR="005E6A9E" w:rsidRDefault="005E6A9E" w:rsidP="005E6A9E">
      <w:pPr>
        <w:pStyle w:val="Style1"/>
      </w:pPr>
      <w:r>
        <w:t xml:space="preserve">            return {</w:t>
      </w:r>
    </w:p>
    <w:p w14:paraId="0581151F" w14:textId="77777777" w:rsidR="005E6A9E" w:rsidRDefault="005E6A9E" w:rsidP="005E6A9E">
      <w:pPr>
        <w:pStyle w:val="Style1"/>
      </w:pPr>
      <w:r>
        <w:t xml:space="preserve">                forcedColorAdjust: "none",</w:t>
      </w:r>
    </w:p>
    <w:p w14:paraId="4413EB0D" w14:textId="77777777" w:rsidR="005E6A9E" w:rsidRDefault="005E6A9E" w:rsidP="005E6A9E">
      <w:pPr>
        <w:pStyle w:val="Style1"/>
      </w:pPr>
      <w:r>
        <w:t xml:space="preserve">                MsHighContrastAdjust: "none"</w:t>
      </w:r>
    </w:p>
    <w:p w14:paraId="4B2D32AE" w14:textId="77777777" w:rsidR="005E6A9E" w:rsidRDefault="005E6A9E" w:rsidP="005E6A9E">
      <w:pPr>
        <w:pStyle w:val="Style1"/>
      </w:pPr>
      <w:r>
        <w:t xml:space="preserve">            }</w:t>
      </w:r>
    </w:p>
    <w:p w14:paraId="1FFE18B3" w14:textId="77777777" w:rsidR="005E6A9E" w:rsidRDefault="005E6A9E" w:rsidP="005E6A9E">
      <w:pPr>
        <w:pStyle w:val="Style1"/>
      </w:pPr>
      <w:r>
        <w:t xml:space="preserve">        }</w:t>
      </w:r>
    </w:p>
    <w:p w14:paraId="72065C8C" w14:textId="77777777" w:rsidR="005E6A9E" w:rsidRDefault="005E6A9E" w:rsidP="005E6A9E">
      <w:pPr>
        <w:pStyle w:val="Style1"/>
      </w:pPr>
      <w:r>
        <w:t xml:space="preserve">        var _e, xe = n("egAX");</w:t>
      </w:r>
    </w:p>
    <w:p w14:paraId="791958AC" w14:textId="77777777" w:rsidR="005E6A9E" w:rsidRDefault="005E6A9E" w:rsidP="005E6A9E">
      <w:pPr>
        <w:pStyle w:val="Style1"/>
      </w:pPr>
      <w:r>
        <w:t xml:space="preserve">        function ke(e, t, n, r, o, i, a) {</w:t>
      </w:r>
    </w:p>
    <w:p w14:paraId="5C6BBB63" w14:textId="77777777" w:rsidR="005E6A9E" w:rsidRDefault="005E6A9E" w:rsidP="005E6A9E">
      <w:pPr>
        <w:pStyle w:val="Style1"/>
      </w:pPr>
      <w:r>
        <w:t xml:space="preserve">            return function(e, t) {</w:t>
      </w:r>
    </w:p>
    <w:p w14:paraId="2C00BD60" w14:textId="77777777" w:rsidR="005E6A9E" w:rsidRDefault="005E6A9E" w:rsidP="005E6A9E">
      <w:pPr>
        <w:pStyle w:val="Style1"/>
      </w:pPr>
      <w:r>
        <w:t xml:space="preserve">                var n, r;</w:t>
      </w:r>
    </w:p>
    <w:p w14:paraId="336DE1BE" w14:textId="77777777" w:rsidR="005E6A9E" w:rsidRDefault="005E6A9E" w:rsidP="005E6A9E">
      <w:pPr>
        <w:pStyle w:val="Style1"/>
      </w:pPr>
      <w:r>
        <w:t xml:space="preserve">                void 0 === t &amp;&amp; (t = {});</w:t>
      </w:r>
    </w:p>
    <w:p w14:paraId="197A1602" w14:textId="77777777" w:rsidR="005E6A9E" w:rsidRDefault="005E6A9E" w:rsidP="005E6A9E">
      <w:pPr>
        <w:pStyle w:val="Style1"/>
      </w:pPr>
      <w:r>
        <w:t xml:space="preserve">                var o = t.inset</w:t>
      </w:r>
    </w:p>
    <w:p w14:paraId="7BAB1859" w14:textId="77777777" w:rsidR="005E6A9E" w:rsidRDefault="005E6A9E" w:rsidP="005E6A9E">
      <w:pPr>
        <w:pStyle w:val="Style1"/>
      </w:pPr>
      <w:r>
        <w:t xml:space="preserve">                  , i = void 0 === o ? 0 : o</w:t>
      </w:r>
    </w:p>
    <w:p w14:paraId="6DD2156D" w14:textId="77777777" w:rsidR="005E6A9E" w:rsidRDefault="005E6A9E" w:rsidP="005E6A9E">
      <w:pPr>
        <w:pStyle w:val="Style1"/>
      </w:pPr>
      <w:r>
        <w:t xml:space="preserve">                  , a = t.width</w:t>
      </w:r>
    </w:p>
    <w:p w14:paraId="2F8CE39F" w14:textId="77777777" w:rsidR="005E6A9E" w:rsidRDefault="005E6A9E" w:rsidP="005E6A9E">
      <w:pPr>
        <w:pStyle w:val="Style1"/>
      </w:pPr>
      <w:r>
        <w:t xml:space="preserve">                  , s = void 0 === a ? 1 : a</w:t>
      </w:r>
    </w:p>
    <w:p w14:paraId="4B050954" w14:textId="77777777" w:rsidR="005E6A9E" w:rsidRDefault="005E6A9E" w:rsidP="005E6A9E">
      <w:pPr>
        <w:pStyle w:val="Style1"/>
      </w:pPr>
      <w:r>
        <w:t xml:space="preserve">                  , u = t.position</w:t>
      </w:r>
    </w:p>
    <w:p w14:paraId="1B43A8B2" w14:textId="77777777" w:rsidR="005E6A9E" w:rsidRDefault="005E6A9E" w:rsidP="005E6A9E">
      <w:pPr>
        <w:pStyle w:val="Style1"/>
      </w:pPr>
      <w:r>
        <w:t xml:space="preserve">                  , c = t.borderColor</w:t>
      </w:r>
    </w:p>
    <w:p w14:paraId="0DAB6B97" w14:textId="77777777" w:rsidR="005E6A9E" w:rsidRDefault="005E6A9E" w:rsidP="005E6A9E">
      <w:pPr>
        <w:pStyle w:val="Style1"/>
      </w:pPr>
      <w:r>
        <w:t xml:space="preserve">                  , l = t.outlineColor</w:t>
      </w:r>
    </w:p>
    <w:p w14:paraId="044B38CE" w14:textId="77777777" w:rsidR="005E6A9E" w:rsidRDefault="005E6A9E" w:rsidP="005E6A9E">
      <w:pPr>
        <w:pStyle w:val="Style1"/>
      </w:pPr>
      <w:r>
        <w:t xml:space="preserve">                  , d = t.isFocusedOnly;</w:t>
      </w:r>
    </w:p>
    <w:p w14:paraId="54CEEC1C" w14:textId="77777777" w:rsidR="005E6A9E" w:rsidRDefault="005E6A9E" w:rsidP="005E6A9E">
      <w:pPr>
        <w:pStyle w:val="Style1"/>
      </w:pPr>
      <w:r>
        <w:t xml:space="preserve">                return {</w:t>
      </w:r>
    </w:p>
    <w:p w14:paraId="2144CDA2" w14:textId="77777777" w:rsidR="005E6A9E" w:rsidRDefault="005E6A9E" w:rsidP="005E6A9E">
      <w:pPr>
        <w:pStyle w:val="Style1"/>
      </w:pPr>
      <w:r>
        <w:t xml:space="preserve">                    outline: "transparent",</w:t>
      </w:r>
    </w:p>
    <w:p w14:paraId="6791830F" w14:textId="77777777" w:rsidR="005E6A9E" w:rsidRDefault="005E6A9E" w:rsidP="005E6A9E">
      <w:pPr>
        <w:pStyle w:val="Style1"/>
      </w:pPr>
      <w:r>
        <w:t xml:space="preserve">                    position: void 0 === u ? "relative" : u,</w:t>
      </w:r>
    </w:p>
    <w:p w14:paraId="545DD407" w14:textId="77777777" w:rsidR="005E6A9E" w:rsidRDefault="005E6A9E" w:rsidP="005E6A9E">
      <w:pPr>
        <w:pStyle w:val="Style1"/>
      </w:pPr>
      <w:r>
        <w:t xml:space="preserve">                    selectors: (n = {</w:t>
      </w:r>
    </w:p>
    <w:p w14:paraId="2E9BFADE" w14:textId="77777777" w:rsidR="005E6A9E" w:rsidRDefault="005E6A9E" w:rsidP="005E6A9E">
      <w:pPr>
        <w:pStyle w:val="Style1"/>
      </w:pPr>
      <w:r>
        <w:t xml:space="preserve">                        "::-moz-focus-inner": {</w:t>
      </w:r>
    </w:p>
    <w:p w14:paraId="30F3E6D3" w14:textId="77777777" w:rsidR="005E6A9E" w:rsidRDefault="005E6A9E" w:rsidP="005E6A9E">
      <w:pPr>
        <w:pStyle w:val="Style1"/>
      </w:pPr>
      <w:r>
        <w:t xml:space="preserve">                            border: "0"</w:t>
      </w:r>
    </w:p>
    <w:p w14:paraId="17EAEDC5" w14:textId="77777777" w:rsidR="005E6A9E" w:rsidRDefault="005E6A9E" w:rsidP="005E6A9E">
      <w:pPr>
        <w:pStyle w:val="Style1"/>
      </w:pPr>
      <w:r>
        <w:t xml:space="preserve">                        }</w:t>
      </w:r>
    </w:p>
    <w:p w14:paraId="2AB04C20" w14:textId="77777777" w:rsidR="005E6A9E" w:rsidRDefault="005E6A9E" w:rsidP="005E6A9E">
      <w:pPr>
        <w:pStyle w:val="Style1"/>
      </w:pPr>
      <w:r>
        <w:t xml:space="preserve">                    },</w:t>
      </w:r>
    </w:p>
    <w:p w14:paraId="48652BE2" w14:textId="77777777" w:rsidR="005E6A9E" w:rsidRDefault="005E6A9E" w:rsidP="005E6A9E">
      <w:pPr>
        <w:pStyle w:val="Style1"/>
      </w:pPr>
      <w:r>
        <w:t xml:space="preserve">                    n["." + xe.a + " &amp;" + (void 0 === d || d ? ":focus" : "") + ":after"] = {</w:t>
      </w:r>
    </w:p>
    <w:p w14:paraId="6C516925" w14:textId="77777777" w:rsidR="005E6A9E" w:rsidRDefault="005E6A9E" w:rsidP="005E6A9E">
      <w:pPr>
        <w:pStyle w:val="Style1"/>
      </w:pPr>
      <w:r>
        <w:t xml:space="preserve">                        content: '""',</w:t>
      </w:r>
    </w:p>
    <w:p w14:paraId="0A3BADCD" w14:textId="77777777" w:rsidR="005E6A9E" w:rsidRDefault="005E6A9E" w:rsidP="005E6A9E">
      <w:pPr>
        <w:pStyle w:val="Style1"/>
      </w:pPr>
      <w:r>
        <w:t xml:space="preserve">                        position: "absolute",</w:t>
      </w:r>
    </w:p>
    <w:p w14:paraId="2E87409B" w14:textId="77777777" w:rsidR="005E6A9E" w:rsidRDefault="005E6A9E" w:rsidP="005E6A9E">
      <w:pPr>
        <w:pStyle w:val="Style1"/>
      </w:pPr>
      <w:r>
        <w:t xml:space="preserve">                        left: i + 1,</w:t>
      </w:r>
    </w:p>
    <w:p w14:paraId="15C63774" w14:textId="77777777" w:rsidR="005E6A9E" w:rsidRDefault="005E6A9E" w:rsidP="005E6A9E">
      <w:pPr>
        <w:pStyle w:val="Style1"/>
      </w:pPr>
      <w:r>
        <w:t xml:space="preserve">                        top: i + 1,</w:t>
      </w:r>
    </w:p>
    <w:p w14:paraId="704A1901" w14:textId="77777777" w:rsidR="005E6A9E" w:rsidRDefault="005E6A9E" w:rsidP="005E6A9E">
      <w:pPr>
        <w:pStyle w:val="Style1"/>
      </w:pPr>
      <w:r>
        <w:t xml:space="preserve">                        bottom: i + 1,</w:t>
      </w:r>
    </w:p>
    <w:p w14:paraId="65AE4095" w14:textId="77777777" w:rsidR="005E6A9E" w:rsidRDefault="005E6A9E" w:rsidP="005E6A9E">
      <w:pPr>
        <w:pStyle w:val="Style1"/>
      </w:pPr>
      <w:r>
        <w:t xml:space="preserve">                        right: i + 1,</w:t>
      </w:r>
    </w:p>
    <w:p w14:paraId="68F092D5" w14:textId="77777777" w:rsidR="005E6A9E" w:rsidRDefault="005E6A9E" w:rsidP="005E6A9E">
      <w:pPr>
        <w:pStyle w:val="Style1"/>
      </w:pPr>
      <w:r>
        <w:t xml:space="preserve">                        border: s + "px solid " + (void 0 === c ? e.palette.white : c),</w:t>
      </w:r>
    </w:p>
    <w:p w14:paraId="703DD522" w14:textId="77777777" w:rsidR="005E6A9E" w:rsidRDefault="005E6A9E" w:rsidP="005E6A9E">
      <w:pPr>
        <w:pStyle w:val="Style1"/>
      </w:pPr>
      <w:r>
        <w:t xml:space="preserve">                        outline: s + "px solid " + (void 0 === l ? e.palette.neutralSecondary : l),</w:t>
      </w:r>
    </w:p>
    <w:p w14:paraId="0F267ECD" w14:textId="77777777" w:rsidR="005E6A9E" w:rsidRDefault="005E6A9E" w:rsidP="005E6A9E">
      <w:pPr>
        <w:pStyle w:val="Style1"/>
      </w:pPr>
      <w:r>
        <w:t xml:space="preserve">                        zIndex: _e.FocusStyle,</w:t>
      </w:r>
    </w:p>
    <w:p w14:paraId="52DB4547" w14:textId="77777777" w:rsidR="005E6A9E" w:rsidRDefault="005E6A9E" w:rsidP="005E6A9E">
      <w:pPr>
        <w:pStyle w:val="Style1"/>
      </w:pPr>
      <w:r>
        <w:t xml:space="preserve">                        selectors: (r = {},</w:t>
      </w:r>
    </w:p>
    <w:p w14:paraId="40FDA795" w14:textId="77777777" w:rsidR="005E6A9E" w:rsidRDefault="005E6A9E" w:rsidP="005E6A9E">
      <w:pPr>
        <w:pStyle w:val="Style1"/>
      </w:pPr>
      <w:r>
        <w:t xml:space="preserve">                        r[pe] = t.highContrastStyle,</w:t>
      </w:r>
    </w:p>
    <w:p w14:paraId="5E12E375" w14:textId="77777777" w:rsidR="005E6A9E" w:rsidRDefault="005E6A9E" w:rsidP="005E6A9E">
      <w:pPr>
        <w:pStyle w:val="Style1"/>
      </w:pPr>
      <w:r>
        <w:t xml:space="preserve">                        r)</w:t>
      </w:r>
    </w:p>
    <w:p w14:paraId="15ACE1AA" w14:textId="77777777" w:rsidR="005E6A9E" w:rsidRDefault="005E6A9E" w:rsidP="005E6A9E">
      <w:pPr>
        <w:pStyle w:val="Style1"/>
      </w:pPr>
      <w:r>
        <w:t xml:space="preserve">                    },</w:t>
      </w:r>
    </w:p>
    <w:p w14:paraId="2459E84A" w14:textId="77777777" w:rsidR="005E6A9E" w:rsidRDefault="005E6A9E" w:rsidP="005E6A9E">
      <w:pPr>
        <w:pStyle w:val="Style1"/>
      </w:pPr>
      <w:r>
        <w:t xml:space="preserve">                    n)</w:t>
      </w:r>
    </w:p>
    <w:p w14:paraId="283114D5" w14:textId="77777777" w:rsidR="005E6A9E" w:rsidRDefault="005E6A9E" w:rsidP="005E6A9E">
      <w:pPr>
        <w:pStyle w:val="Style1"/>
      </w:pPr>
      <w:r>
        <w:t xml:space="preserve">                }</w:t>
      </w:r>
    </w:p>
    <w:p w14:paraId="7DF900D3" w14:textId="77777777" w:rsidR="005E6A9E" w:rsidRDefault="005E6A9E" w:rsidP="005E6A9E">
      <w:pPr>
        <w:pStyle w:val="Style1"/>
      </w:pPr>
      <w:r>
        <w:t xml:space="preserve">            }(e, "number" != typeof t &amp;&amp; t ? t : {</w:t>
      </w:r>
    </w:p>
    <w:p w14:paraId="54A18980" w14:textId="77777777" w:rsidR="005E6A9E" w:rsidRDefault="005E6A9E" w:rsidP="005E6A9E">
      <w:pPr>
        <w:pStyle w:val="Style1"/>
      </w:pPr>
      <w:r>
        <w:t xml:space="preserve">                inset: t,</w:t>
      </w:r>
    </w:p>
    <w:p w14:paraId="5424CE3D" w14:textId="77777777" w:rsidR="005E6A9E" w:rsidRDefault="005E6A9E" w:rsidP="005E6A9E">
      <w:pPr>
        <w:pStyle w:val="Style1"/>
      </w:pPr>
      <w:r>
        <w:t xml:space="preserve">                position: n,</w:t>
      </w:r>
    </w:p>
    <w:p w14:paraId="2308D2BA" w14:textId="77777777" w:rsidR="005E6A9E" w:rsidRDefault="005E6A9E" w:rsidP="005E6A9E">
      <w:pPr>
        <w:pStyle w:val="Style1"/>
      </w:pPr>
      <w:r>
        <w:t xml:space="preserve">                highContrastStyle: r,</w:t>
      </w:r>
    </w:p>
    <w:p w14:paraId="2488F7DF" w14:textId="77777777" w:rsidR="005E6A9E" w:rsidRDefault="005E6A9E" w:rsidP="005E6A9E">
      <w:pPr>
        <w:pStyle w:val="Style1"/>
      </w:pPr>
      <w:r>
        <w:t xml:space="preserve">                borderColor: o,</w:t>
      </w:r>
    </w:p>
    <w:p w14:paraId="3599F8BC" w14:textId="77777777" w:rsidR="005E6A9E" w:rsidRDefault="005E6A9E" w:rsidP="005E6A9E">
      <w:pPr>
        <w:pStyle w:val="Style1"/>
      </w:pPr>
      <w:r>
        <w:t xml:space="preserve">                outlineColor: i,</w:t>
      </w:r>
    </w:p>
    <w:p w14:paraId="6EE80C27" w14:textId="77777777" w:rsidR="005E6A9E" w:rsidRDefault="005E6A9E" w:rsidP="005E6A9E">
      <w:pPr>
        <w:pStyle w:val="Style1"/>
      </w:pPr>
      <w:r>
        <w:t xml:space="preserve">                isFocusedOnly: a</w:t>
      </w:r>
    </w:p>
    <w:p w14:paraId="5727156C" w14:textId="77777777" w:rsidR="005E6A9E" w:rsidRDefault="005E6A9E" w:rsidP="005E6A9E">
      <w:pPr>
        <w:pStyle w:val="Style1"/>
      </w:pPr>
      <w:r>
        <w:t xml:space="preserve">            })</w:t>
      </w:r>
    </w:p>
    <w:p w14:paraId="116DC7C0" w14:textId="77777777" w:rsidR="005E6A9E" w:rsidRDefault="005E6A9E" w:rsidP="005E6A9E">
      <w:pPr>
        <w:pStyle w:val="Style1"/>
      </w:pPr>
      <w:r>
        <w:t xml:space="preserve">        }</w:t>
      </w:r>
    </w:p>
    <w:p w14:paraId="3B94B95D" w14:textId="77777777" w:rsidR="005E6A9E" w:rsidRDefault="005E6A9E" w:rsidP="005E6A9E">
      <w:pPr>
        <w:pStyle w:val="Style1"/>
      </w:pPr>
      <w:r>
        <w:t xml:space="preserve">        function we() {</w:t>
      </w:r>
    </w:p>
    <w:p w14:paraId="5397E97E" w14:textId="77777777" w:rsidR="005E6A9E" w:rsidRDefault="005E6A9E" w:rsidP="005E6A9E">
      <w:pPr>
        <w:pStyle w:val="Style1"/>
      </w:pPr>
      <w:r>
        <w:t xml:space="preserve">            return {</w:t>
      </w:r>
    </w:p>
    <w:p w14:paraId="05E57645" w14:textId="77777777" w:rsidR="005E6A9E" w:rsidRDefault="005E6A9E" w:rsidP="005E6A9E">
      <w:pPr>
        <w:pStyle w:val="Style1"/>
      </w:pPr>
      <w:r>
        <w:t xml:space="preserve">                selectors: {</w:t>
      </w:r>
    </w:p>
    <w:p w14:paraId="4EF6F355" w14:textId="77777777" w:rsidR="005E6A9E" w:rsidRDefault="005E6A9E" w:rsidP="005E6A9E">
      <w:pPr>
        <w:pStyle w:val="Style1"/>
      </w:pPr>
      <w:r>
        <w:t xml:space="preserve">                    "&amp;::-moz-focus-inner": {</w:t>
      </w:r>
    </w:p>
    <w:p w14:paraId="72E1DB8B" w14:textId="77777777" w:rsidR="005E6A9E" w:rsidRDefault="005E6A9E" w:rsidP="005E6A9E">
      <w:pPr>
        <w:pStyle w:val="Style1"/>
      </w:pPr>
      <w:r>
        <w:t xml:space="preserve">                        border: 0</w:t>
      </w:r>
    </w:p>
    <w:p w14:paraId="5DB05144" w14:textId="77777777" w:rsidR="005E6A9E" w:rsidRDefault="005E6A9E" w:rsidP="005E6A9E">
      <w:pPr>
        <w:pStyle w:val="Style1"/>
      </w:pPr>
      <w:r>
        <w:t xml:space="preserve">                    },</w:t>
      </w:r>
    </w:p>
    <w:p w14:paraId="502A7B96" w14:textId="77777777" w:rsidR="005E6A9E" w:rsidRDefault="005E6A9E" w:rsidP="005E6A9E">
      <w:pPr>
        <w:pStyle w:val="Style1"/>
      </w:pPr>
      <w:r>
        <w:t xml:space="preserve">                    "&amp;": {</w:t>
      </w:r>
    </w:p>
    <w:p w14:paraId="08D41A30" w14:textId="77777777" w:rsidR="005E6A9E" w:rsidRDefault="005E6A9E" w:rsidP="005E6A9E">
      <w:pPr>
        <w:pStyle w:val="Style1"/>
      </w:pPr>
      <w:r>
        <w:t xml:space="preserve">                        outline: "transparent"</w:t>
      </w:r>
    </w:p>
    <w:p w14:paraId="4BFD5E1B" w14:textId="77777777" w:rsidR="005E6A9E" w:rsidRDefault="005E6A9E" w:rsidP="005E6A9E">
      <w:pPr>
        <w:pStyle w:val="Style1"/>
      </w:pPr>
      <w:r>
        <w:t xml:space="preserve">                    }</w:t>
      </w:r>
    </w:p>
    <w:p w14:paraId="52101443" w14:textId="77777777" w:rsidR="005E6A9E" w:rsidRDefault="005E6A9E" w:rsidP="005E6A9E">
      <w:pPr>
        <w:pStyle w:val="Style1"/>
      </w:pPr>
      <w:r>
        <w:t xml:space="preserve">                }</w:t>
      </w:r>
    </w:p>
    <w:p w14:paraId="4DE6421B" w14:textId="77777777" w:rsidR="005E6A9E" w:rsidRDefault="005E6A9E" w:rsidP="005E6A9E">
      <w:pPr>
        <w:pStyle w:val="Style1"/>
      </w:pPr>
      <w:r>
        <w:t xml:space="preserve">            }</w:t>
      </w:r>
    </w:p>
    <w:p w14:paraId="1582D1A4" w14:textId="77777777" w:rsidR="005E6A9E" w:rsidRDefault="005E6A9E" w:rsidP="005E6A9E">
      <w:pPr>
        <w:pStyle w:val="Style1"/>
      </w:pPr>
      <w:r>
        <w:t xml:space="preserve">        }</w:t>
      </w:r>
    </w:p>
    <w:p w14:paraId="56B12D29" w14:textId="77777777" w:rsidR="005E6A9E" w:rsidRDefault="005E6A9E" w:rsidP="005E6A9E">
      <w:pPr>
        <w:pStyle w:val="Style1"/>
      </w:pPr>
      <w:r>
        <w:t xml:space="preserve">        !function(e) {</w:t>
      </w:r>
    </w:p>
    <w:p w14:paraId="661E5AA7" w14:textId="77777777" w:rsidR="005E6A9E" w:rsidRDefault="005E6A9E" w:rsidP="005E6A9E">
      <w:pPr>
        <w:pStyle w:val="Style1"/>
      </w:pPr>
      <w:r>
        <w:t xml:space="preserve">            e.Nav = 1,</w:t>
      </w:r>
    </w:p>
    <w:p w14:paraId="3588B3ED" w14:textId="77777777" w:rsidR="005E6A9E" w:rsidRDefault="005E6A9E" w:rsidP="005E6A9E">
      <w:pPr>
        <w:pStyle w:val="Style1"/>
      </w:pPr>
      <w:r>
        <w:t xml:space="preserve">            e.ScrollablePane = 1,</w:t>
      </w:r>
    </w:p>
    <w:p w14:paraId="586B5D38" w14:textId="77777777" w:rsidR="005E6A9E" w:rsidRDefault="005E6A9E" w:rsidP="005E6A9E">
      <w:pPr>
        <w:pStyle w:val="Style1"/>
      </w:pPr>
      <w:r>
        <w:t xml:space="preserve">            e.FocusStyle = 1,</w:t>
      </w:r>
    </w:p>
    <w:p w14:paraId="29E40A2E" w14:textId="77777777" w:rsidR="005E6A9E" w:rsidRDefault="005E6A9E" w:rsidP="005E6A9E">
      <w:pPr>
        <w:pStyle w:val="Style1"/>
      </w:pPr>
      <w:r>
        <w:t xml:space="preserve">            e.Coachmark = 1e3,</w:t>
      </w:r>
    </w:p>
    <w:p w14:paraId="2C676293" w14:textId="77777777" w:rsidR="005E6A9E" w:rsidRDefault="005E6A9E" w:rsidP="005E6A9E">
      <w:pPr>
        <w:pStyle w:val="Style1"/>
      </w:pPr>
      <w:r>
        <w:t xml:space="preserve">            e.Layer = 1e6,</w:t>
      </w:r>
    </w:p>
    <w:p w14:paraId="153D6F68" w14:textId="77777777" w:rsidR="005E6A9E" w:rsidRDefault="005E6A9E" w:rsidP="005E6A9E">
      <w:pPr>
        <w:pStyle w:val="Style1"/>
      </w:pPr>
      <w:r>
        <w:t xml:space="preserve">            e.KeytipLayer = 1000001</w:t>
      </w:r>
    </w:p>
    <w:p w14:paraId="70E79FA0" w14:textId="77777777" w:rsidR="005E6A9E" w:rsidRDefault="005E6A9E" w:rsidP="005E6A9E">
      <w:pPr>
        <w:pStyle w:val="Style1"/>
      </w:pPr>
      <w:r>
        <w:t xml:space="preserve">        }(_e || (_e = {}));</w:t>
      </w:r>
    </w:p>
    <w:p w14:paraId="00E3BBD5" w14:textId="77777777" w:rsidR="005E6A9E" w:rsidRDefault="005E6A9E" w:rsidP="005E6A9E">
      <w:pPr>
        <w:pStyle w:val="Style1"/>
      </w:pPr>
      <w:r>
        <w:t xml:space="preserve">        var Ce = function(e, t, n, r) {</w:t>
      </w:r>
    </w:p>
    <w:p w14:paraId="3BA993D9" w14:textId="77777777" w:rsidR="005E6A9E" w:rsidRDefault="005E6A9E" w:rsidP="005E6A9E">
      <w:pPr>
        <w:pStyle w:val="Style1"/>
      </w:pPr>
      <w:r>
        <w:t xml:space="preserve">            var o, i, a;</w:t>
      </w:r>
    </w:p>
    <w:p w14:paraId="7399D1E2" w14:textId="77777777" w:rsidR="005E6A9E" w:rsidRDefault="005E6A9E" w:rsidP="005E6A9E">
      <w:pPr>
        <w:pStyle w:val="Style1"/>
      </w:pPr>
      <w:r>
        <w:t xml:space="preserve">            void 0 === n &amp;&amp; (n = "border"),</w:t>
      </w:r>
    </w:p>
    <w:p w14:paraId="6F15BF8A" w14:textId="77777777" w:rsidR="005E6A9E" w:rsidRDefault="005E6A9E" w:rsidP="005E6A9E">
      <w:pPr>
        <w:pStyle w:val="Style1"/>
      </w:pPr>
      <w:r>
        <w:t xml:space="preserve">            void 0 === r &amp;&amp; (r = -1);</w:t>
      </w:r>
    </w:p>
    <w:p w14:paraId="3061F577" w14:textId="77777777" w:rsidR="005E6A9E" w:rsidRDefault="005E6A9E" w:rsidP="005E6A9E">
      <w:pPr>
        <w:pStyle w:val="Style1"/>
      </w:pPr>
      <w:r>
        <w:t xml:space="preserve">            var s = "borderBottom" === n;</w:t>
      </w:r>
    </w:p>
    <w:p w14:paraId="39129219" w14:textId="77777777" w:rsidR="005E6A9E" w:rsidRDefault="005E6A9E" w:rsidP="005E6A9E">
      <w:pPr>
        <w:pStyle w:val="Style1"/>
      </w:pPr>
      <w:r>
        <w:t xml:space="preserve">            return {</w:t>
      </w:r>
    </w:p>
    <w:p w14:paraId="187BA7F2" w14:textId="77777777" w:rsidR="005E6A9E" w:rsidRDefault="005E6A9E" w:rsidP="005E6A9E">
      <w:pPr>
        <w:pStyle w:val="Style1"/>
      </w:pPr>
      <w:r>
        <w:t xml:space="preserve">                borderColor: e,</w:t>
      </w:r>
    </w:p>
    <w:p w14:paraId="5AE6A0BD" w14:textId="77777777" w:rsidR="005E6A9E" w:rsidRDefault="005E6A9E" w:rsidP="005E6A9E">
      <w:pPr>
        <w:pStyle w:val="Style1"/>
      </w:pPr>
      <w:r>
        <w:t xml:space="preserve">                selectors: {</w:t>
      </w:r>
    </w:p>
    <w:p w14:paraId="5CB16AD8" w14:textId="77777777" w:rsidR="005E6A9E" w:rsidRDefault="005E6A9E" w:rsidP="005E6A9E">
      <w:pPr>
        <w:pStyle w:val="Style1"/>
      </w:pPr>
      <w:r>
        <w:t xml:space="preserve">                    ":after": (o = {</w:t>
      </w:r>
    </w:p>
    <w:p w14:paraId="1D5CC7CC" w14:textId="77777777" w:rsidR="005E6A9E" w:rsidRDefault="005E6A9E" w:rsidP="005E6A9E">
      <w:pPr>
        <w:pStyle w:val="Style1"/>
      </w:pPr>
      <w:r>
        <w:t xml:space="preserve">                        pointerEvents: "none",</w:t>
      </w:r>
    </w:p>
    <w:p w14:paraId="0B69A319" w14:textId="77777777" w:rsidR="005E6A9E" w:rsidRDefault="005E6A9E" w:rsidP="005E6A9E">
      <w:pPr>
        <w:pStyle w:val="Style1"/>
      </w:pPr>
      <w:r>
        <w:t xml:space="preserve">                        content: "''",</w:t>
      </w:r>
    </w:p>
    <w:p w14:paraId="6EA29C38" w14:textId="77777777" w:rsidR="005E6A9E" w:rsidRDefault="005E6A9E" w:rsidP="005E6A9E">
      <w:pPr>
        <w:pStyle w:val="Style1"/>
      </w:pPr>
      <w:r>
        <w:t xml:space="preserve">                        position: "absolute",</w:t>
      </w:r>
    </w:p>
    <w:p w14:paraId="6F4FFBA3" w14:textId="77777777" w:rsidR="005E6A9E" w:rsidRDefault="005E6A9E" w:rsidP="005E6A9E">
      <w:pPr>
        <w:pStyle w:val="Style1"/>
      </w:pPr>
      <w:r>
        <w:t xml:space="preserve">                        left: s ? 0 : r,</w:t>
      </w:r>
    </w:p>
    <w:p w14:paraId="6A75A09C" w14:textId="77777777" w:rsidR="005E6A9E" w:rsidRDefault="005E6A9E" w:rsidP="005E6A9E">
      <w:pPr>
        <w:pStyle w:val="Style1"/>
      </w:pPr>
      <w:r>
        <w:t xml:space="preserve">                        top: r,</w:t>
      </w:r>
    </w:p>
    <w:p w14:paraId="3D9F7F60" w14:textId="77777777" w:rsidR="005E6A9E" w:rsidRDefault="005E6A9E" w:rsidP="005E6A9E">
      <w:pPr>
        <w:pStyle w:val="Style1"/>
      </w:pPr>
      <w:r>
        <w:t xml:space="preserve">                        bottom: r,</w:t>
      </w:r>
    </w:p>
    <w:p w14:paraId="2AE665A3" w14:textId="77777777" w:rsidR="005E6A9E" w:rsidRDefault="005E6A9E" w:rsidP="005E6A9E">
      <w:pPr>
        <w:pStyle w:val="Style1"/>
      </w:pPr>
      <w:r>
        <w:t xml:space="preserve">                        right: s ? 0 : r</w:t>
      </w:r>
    </w:p>
    <w:p w14:paraId="63D5D6EF" w14:textId="77777777" w:rsidR="005E6A9E" w:rsidRDefault="005E6A9E" w:rsidP="005E6A9E">
      <w:pPr>
        <w:pStyle w:val="Style1"/>
      </w:pPr>
      <w:r>
        <w:t xml:space="preserve">                    },</w:t>
      </w:r>
    </w:p>
    <w:p w14:paraId="1DA37BEC" w14:textId="77777777" w:rsidR="005E6A9E" w:rsidRDefault="005E6A9E" w:rsidP="005E6A9E">
      <w:pPr>
        <w:pStyle w:val="Style1"/>
      </w:pPr>
      <w:r>
        <w:t xml:space="preserve">                    o[n] = "2px solid " + e,</w:t>
      </w:r>
    </w:p>
    <w:p w14:paraId="23D5D232" w14:textId="77777777" w:rsidR="005E6A9E" w:rsidRDefault="005E6A9E" w:rsidP="005E6A9E">
      <w:pPr>
        <w:pStyle w:val="Style1"/>
      </w:pPr>
      <w:r>
        <w:t xml:space="preserve">                    o.borderRadius = t,</w:t>
      </w:r>
    </w:p>
    <w:p w14:paraId="5CED8A40" w14:textId="77777777" w:rsidR="005E6A9E" w:rsidRDefault="005E6A9E" w:rsidP="005E6A9E">
      <w:pPr>
        <w:pStyle w:val="Style1"/>
      </w:pPr>
      <w:r>
        <w:t xml:space="preserve">                    o.width = "borderBottom" === n ? "100%" : void 0,</w:t>
      </w:r>
    </w:p>
    <w:p w14:paraId="1FDD9B09" w14:textId="77777777" w:rsidR="005E6A9E" w:rsidRDefault="005E6A9E" w:rsidP="005E6A9E">
      <w:pPr>
        <w:pStyle w:val="Style1"/>
      </w:pPr>
      <w:r>
        <w:t xml:space="preserve">                    o.selectors = (i = {},</w:t>
      </w:r>
    </w:p>
    <w:p w14:paraId="13915D52" w14:textId="77777777" w:rsidR="005E6A9E" w:rsidRDefault="005E6A9E" w:rsidP="005E6A9E">
      <w:pPr>
        <w:pStyle w:val="Style1"/>
      </w:pPr>
      <w:r>
        <w:t xml:space="preserve">                    i[pe] = (a = {},</w:t>
      </w:r>
    </w:p>
    <w:p w14:paraId="4AB5DD58" w14:textId="77777777" w:rsidR="005E6A9E" w:rsidRDefault="005E6A9E" w:rsidP="005E6A9E">
      <w:pPr>
        <w:pStyle w:val="Style1"/>
      </w:pPr>
      <w:r>
        <w:t xml:space="preserve">                    a["border" === n ? "borderColor" : "borderBottomColor"] = "Highlight",</w:t>
      </w:r>
    </w:p>
    <w:p w14:paraId="3DF9488B" w14:textId="77777777" w:rsidR="005E6A9E" w:rsidRDefault="005E6A9E" w:rsidP="005E6A9E">
      <w:pPr>
        <w:pStyle w:val="Style1"/>
      </w:pPr>
      <w:r>
        <w:t xml:space="preserve">                    a),</w:t>
      </w:r>
    </w:p>
    <w:p w14:paraId="1F60D297" w14:textId="77777777" w:rsidR="005E6A9E" w:rsidRDefault="005E6A9E" w:rsidP="005E6A9E">
      <w:pPr>
        <w:pStyle w:val="Style1"/>
      </w:pPr>
      <w:r>
        <w:t xml:space="preserve">                    i),</w:t>
      </w:r>
    </w:p>
    <w:p w14:paraId="607BB961" w14:textId="77777777" w:rsidR="005E6A9E" w:rsidRDefault="005E6A9E" w:rsidP="005E6A9E">
      <w:pPr>
        <w:pStyle w:val="Style1"/>
      </w:pPr>
      <w:r>
        <w:t xml:space="preserve">                    o)</w:t>
      </w:r>
    </w:p>
    <w:p w14:paraId="0583A5DE" w14:textId="77777777" w:rsidR="005E6A9E" w:rsidRDefault="005E6A9E" w:rsidP="005E6A9E">
      <w:pPr>
        <w:pStyle w:val="Style1"/>
      </w:pPr>
      <w:r>
        <w:t xml:space="preserve">                }</w:t>
      </w:r>
    </w:p>
    <w:p w14:paraId="267EF125" w14:textId="77777777" w:rsidR="005E6A9E" w:rsidRDefault="005E6A9E" w:rsidP="005E6A9E">
      <w:pPr>
        <w:pStyle w:val="Style1"/>
      </w:pPr>
      <w:r>
        <w:t xml:space="preserve">            }</w:t>
      </w:r>
    </w:p>
    <w:p w14:paraId="6EF5D475" w14:textId="77777777" w:rsidR="005E6A9E" w:rsidRDefault="005E6A9E" w:rsidP="005E6A9E">
      <w:pPr>
        <w:pStyle w:val="Style1"/>
      </w:pPr>
      <w:r>
        <w:t xml:space="preserve">        }</w:t>
      </w:r>
    </w:p>
    <w:p w14:paraId="67E4794C" w14:textId="77777777" w:rsidR="005E6A9E" w:rsidRDefault="005E6A9E" w:rsidP="005E6A9E">
      <w:pPr>
        <w:pStyle w:val="Style1"/>
      </w:pPr>
      <w:r>
        <w:t xml:space="preserve">          , Oe = {</w:t>
      </w:r>
    </w:p>
    <w:p w14:paraId="430E4EEC" w14:textId="77777777" w:rsidR="005E6A9E" w:rsidRDefault="005E6A9E" w:rsidP="005E6A9E">
      <w:pPr>
        <w:pStyle w:val="Style1"/>
      </w:pPr>
      <w:r>
        <w:t xml:space="preserve">            position: "absolute",</w:t>
      </w:r>
    </w:p>
    <w:p w14:paraId="16F6864F" w14:textId="77777777" w:rsidR="005E6A9E" w:rsidRDefault="005E6A9E" w:rsidP="005E6A9E">
      <w:pPr>
        <w:pStyle w:val="Style1"/>
      </w:pPr>
      <w:r>
        <w:t xml:space="preserve">            width: 1,</w:t>
      </w:r>
    </w:p>
    <w:p w14:paraId="0A8B3E9F" w14:textId="77777777" w:rsidR="005E6A9E" w:rsidRDefault="005E6A9E" w:rsidP="005E6A9E">
      <w:pPr>
        <w:pStyle w:val="Style1"/>
      </w:pPr>
      <w:r>
        <w:t xml:space="preserve">            height: 1,</w:t>
      </w:r>
    </w:p>
    <w:p w14:paraId="1AEE1CE6" w14:textId="77777777" w:rsidR="005E6A9E" w:rsidRDefault="005E6A9E" w:rsidP="005E6A9E">
      <w:pPr>
        <w:pStyle w:val="Style1"/>
      </w:pPr>
      <w:r>
        <w:t xml:space="preserve">            margin: -1,</w:t>
      </w:r>
    </w:p>
    <w:p w14:paraId="3BD773CE" w14:textId="77777777" w:rsidR="005E6A9E" w:rsidRDefault="005E6A9E" w:rsidP="005E6A9E">
      <w:pPr>
        <w:pStyle w:val="Style1"/>
      </w:pPr>
      <w:r>
        <w:t xml:space="preserve">            padding: 0,</w:t>
      </w:r>
    </w:p>
    <w:p w14:paraId="53826DEB" w14:textId="77777777" w:rsidR="005E6A9E" w:rsidRDefault="005E6A9E" w:rsidP="005E6A9E">
      <w:pPr>
        <w:pStyle w:val="Style1"/>
      </w:pPr>
      <w:r>
        <w:t xml:space="preserve">            border: 0,</w:t>
      </w:r>
    </w:p>
    <w:p w14:paraId="4DBFA02B" w14:textId="77777777" w:rsidR="005E6A9E" w:rsidRDefault="005E6A9E" w:rsidP="005E6A9E">
      <w:pPr>
        <w:pStyle w:val="Style1"/>
      </w:pPr>
      <w:r>
        <w:t xml:space="preserve">            overflow: "hidden"</w:t>
      </w:r>
    </w:p>
    <w:p w14:paraId="4B707C9E" w14:textId="77777777" w:rsidR="005E6A9E" w:rsidRDefault="005E6A9E" w:rsidP="005E6A9E">
      <w:pPr>
        <w:pStyle w:val="Style1"/>
      </w:pPr>
      <w:r>
        <w:t xml:space="preserve">        }</w:t>
      </w:r>
    </w:p>
    <w:p w14:paraId="3569A1ED" w14:textId="77777777" w:rsidR="005E6A9E" w:rsidRDefault="005E6A9E" w:rsidP="005E6A9E">
      <w:pPr>
        <w:pStyle w:val="Style1"/>
      </w:pPr>
      <w:r>
        <w:t xml:space="preserve">          , Se = n("QjXU");</w:t>
      </w:r>
    </w:p>
    <w:p w14:paraId="3075C37C" w14:textId="77777777" w:rsidR="005E6A9E" w:rsidRDefault="005E6A9E" w:rsidP="005E6A9E">
      <w:pPr>
        <w:pStyle w:val="Style1"/>
      </w:pPr>
      <w:r>
        <w:t xml:space="preserve">        function Ie(e, t) {</w:t>
      </w:r>
    </w:p>
    <w:p w14:paraId="30D94357" w14:textId="77777777" w:rsidR="005E6A9E" w:rsidRDefault="005E6A9E" w:rsidP="005E6A9E">
      <w:pPr>
        <w:pStyle w:val="Style1"/>
      </w:pPr>
      <w:r>
        <w:t xml:space="preserve">            return {</w:t>
      </w:r>
    </w:p>
    <w:p w14:paraId="19F92B89" w14:textId="77777777" w:rsidR="005E6A9E" w:rsidRDefault="005E6A9E" w:rsidP="005E6A9E">
      <w:pPr>
        <w:pStyle w:val="Style1"/>
      </w:pPr>
      <w:r>
        <w:t xml:space="preserve">                borderColor: e,</w:t>
      </w:r>
    </w:p>
    <w:p w14:paraId="0707F2D3" w14:textId="77777777" w:rsidR="005E6A9E" w:rsidRDefault="005E6A9E" w:rsidP="005E6A9E">
      <w:pPr>
        <w:pStyle w:val="Style1"/>
      </w:pPr>
      <w:r>
        <w:t xml:space="preserve">                borderWidth: "0px",</w:t>
      </w:r>
    </w:p>
    <w:p w14:paraId="56FB4A23" w14:textId="77777777" w:rsidR="005E6A9E" w:rsidRDefault="005E6A9E" w:rsidP="005E6A9E">
      <w:pPr>
        <w:pStyle w:val="Style1"/>
      </w:pPr>
      <w:r>
        <w:t xml:space="preserve">                width: t,</w:t>
      </w:r>
    </w:p>
    <w:p w14:paraId="0158177B" w14:textId="77777777" w:rsidR="005E6A9E" w:rsidRDefault="005E6A9E" w:rsidP="005E6A9E">
      <w:pPr>
        <w:pStyle w:val="Style1"/>
      </w:pPr>
      <w:r>
        <w:t xml:space="preserve">                height: t</w:t>
      </w:r>
    </w:p>
    <w:p w14:paraId="2B897957" w14:textId="77777777" w:rsidR="005E6A9E" w:rsidRDefault="005E6A9E" w:rsidP="005E6A9E">
      <w:pPr>
        <w:pStyle w:val="Style1"/>
      </w:pPr>
      <w:r>
        <w:t xml:space="preserve">            }</w:t>
      </w:r>
    </w:p>
    <w:p w14:paraId="5400C62A" w14:textId="77777777" w:rsidR="005E6A9E" w:rsidRDefault="005E6A9E" w:rsidP="005E6A9E">
      <w:pPr>
        <w:pStyle w:val="Style1"/>
      </w:pPr>
      <w:r>
        <w:t xml:space="preserve">        }</w:t>
      </w:r>
    </w:p>
    <w:p w14:paraId="3CBF0A25" w14:textId="77777777" w:rsidR="005E6A9E" w:rsidRDefault="005E6A9E" w:rsidP="005E6A9E">
      <w:pPr>
        <w:pStyle w:val="Style1"/>
      </w:pPr>
      <w:r>
        <w:t xml:space="preserve">        function je(e) {</w:t>
      </w:r>
    </w:p>
    <w:p w14:paraId="07F4F72D" w14:textId="77777777" w:rsidR="005E6A9E" w:rsidRDefault="005E6A9E" w:rsidP="005E6A9E">
      <w:pPr>
        <w:pStyle w:val="Style1"/>
      </w:pPr>
      <w:r>
        <w:t xml:space="preserve">            return {</w:t>
      </w:r>
    </w:p>
    <w:p w14:paraId="5BBB22A2" w14:textId="77777777" w:rsidR="005E6A9E" w:rsidRDefault="005E6A9E" w:rsidP="005E6A9E">
      <w:pPr>
        <w:pStyle w:val="Style1"/>
      </w:pPr>
      <w:r>
        <w:t xml:space="preserve">                opacity: 1,</w:t>
      </w:r>
    </w:p>
    <w:p w14:paraId="352C7DEA" w14:textId="77777777" w:rsidR="005E6A9E" w:rsidRDefault="005E6A9E" w:rsidP="005E6A9E">
      <w:pPr>
        <w:pStyle w:val="Style1"/>
      </w:pPr>
      <w:r>
        <w:t xml:space="preserve">                borderWidth: e</w:t>
      </w:r>
    </w:p>
    <w:p w14:paraId="06E7446A" w14:textId="77777777" w:rsidR="005E6A9E" w:rsidRDefault="005E6A9E" w:rsidP="005E6A9E">
      <w:pPr>
        <w:pStyle w:val="Style1"/>
      </w:pPr>
      <w:r>
        <w:t xml:space="preserve">            }</w:t>
      </w:r>
    </w:p>
    <w:p w14:paraId="71385824" w14:textId="77777777" w:rsidR="005E6A9E" w:rsidRDefault="005E6A9E" w:rsidP="005E6A9E">
      <w:pPr>
        <w:pStyle w:val="Style1"/>
      </w:pPr>
      <w:r>
        <w:t xml:space="preserve">        }</w:t>
      </w:r>
    </w:p>
    <w:p w14:paraId="199A61C7" w14:textId="77777777" w:rsidR="005E6A9E" w:rsidRDefault="005E6A9E" w:rsidP="005E6A9E">
      <w:pPr>
        <w:pStyle w:val="Style1"/>
      </w:pPr>
      <w:r>
        <w:t xml:space="preserve">        function Be() {</w:t>
      </w:r>
    </w:p>
    <w:p w14:paraId="52A5DD25" w14:textId="77777777" w:rsidR="005E6A9E" w:rsidRDefault="005E6A9E" w:rsidP="005E6A9E">
      <w:pPr>
        <w:pStyle w:val="Style1"/>
      </w:pPr>
      <w:r>
        <w:t xml:space="preserve">            return {</w:t>
      </w:r>
    </w:p>
    <w:p w14:paraId="4021A3B7" w14:textId="77777777" w:rsidR="005E6A9E" w:rsidRDefault="005E6A9E" w:rsidP="005E6A9E">
      <w:pPr>
        <w:pStyle w:val="Style1"/>
      </w:pPr>
      <w:r>
        <w:t xml:space="preserve">                opacity: 1</w:t>
      </w:r>
    </w:p>
    <w:p w14:paraId="65928410" w14:textId="77777777" w:rsidR="005E6A9E" w:rsidRDefault="005E6A9E" w:rsidP="005E6A9E">
      <w:pPr>
        <w:pStyle w:val="Style1"/>
      </w:pPr>
      <w:r>
        <w:t xml:space="preserve">            }</w:t>
      </w:r>
    </w:p>
    <w:p w14:paraId="40E138D2" w14:textId="77777777" w:rsidR="005E6A9E" w:rsidRDefault="005E6A9E" w:rsidP="005E6A9E">
      <w:pPr>
        <w:pStyle w:val="Style1"/>
      </w:pPr>
      <w:r>
        <w:t xml:space="preserve">        }</w:t>
      </w:r>
    </w:p>
    <w:p w14:paraId="1B4DB66B" w14:textId="77777777" w:rsidR="005E6A9E" w:rsidRDefault="005E6A9E" w:rsidP="005E6A9E">
      <w:pPr>
        <w:pStyle w:val="Style1"/>
      </w:pPr>
      <w:r>
        <w:t xml:space="preserve">        function Ee(e, t) {</w:t>
      </w:r>
    </w:p>
    <w:p w14:paraId="0F5BF074" w14:textId="77777777" w:rsidR="005E6A9E" w:rsidRDefault="005E6A9E" w:rsidP="005E6A9E">
      <w:pPr>
        <w:pStyle w:val="Style1"/>
      </w:pPr>
      <w:r>
        <w:t xml:space="preserve">            return {</w:t>
      </w:r>
    </w:p>
    <w:p w14:paraId="552453DA" w14:textId="77777777" w:rsidR="005E6A9E" w:rsidRDefault="005E6A9E" w:rsidP="005E6A9E">
      <w:pPr>
        <w:pStyle w:val="Style1"/>
      </w:pPr>
      <w:r>
        <w:t xml:space="preserve">                borderWidth: "0",</w:t>
      </w:r>
    </w:p>
    <w:p w14:paraId="6DB1B77F" w14:textId="77777777" w:rsidR="005E6A9E" w:rsidRDefault="005E6A9E" w:rsidP="005E6A9E">
      <w:pPr>
        <w:pStyle w:val="Style1"/>
      </w:pPr>
      <w:r>
        <w:t xml:space="preserve">                width: t,</w:t>
      </w:r>
    </w:p>
    <w:p w14:paraId="55D97327" w14:textId="77777777" w:rsidR="005E6A9E" w:rsidRDefault="005E6A9E" w:rsidP="005E6A9E">
      <w:pPr>
        <w:pStyle w:val="Style1"/>
      </w:pPr>
      <w:r>
        <w:t xml:space="preserve">                height: t,</w:t>
      </w:r>
    </w:p>
    <w:p w14:paraId="12238E4A" w14:textId="77777777" w:rsidR="005E6A9E" w:rsidRDefault="005E6A9E" w:rsidP="005E6A9E">
      <w:pPr>
        <w:pStyle w:val="Style1"/>
      </w:pPr>
      <w:r>
        <w:t xml:space="preserve">                opacity: 0,</w:t>
      </w:r>
    </w:p>
    <w:p w14:paraId="79166EAB" w14:textId="77777777" w:rsidR="005E6A9E" w:rsidRDefault="005E6A9E" w:rsidP="005E6A9E">
      <w:pPr>
        <w:pStyle w:val="Style1"/>
      </w:pPr>
      <w:r>
        <w:t xml:space="preserve">                borderColor: e</w:t>
      </w:r>
    </w:p>
    <w:p w14:paraId="6CA08264" w14:textId="77777777" w:rsidR="005E6A9E" w:rsidRDefault="005E6A9E" w:rsidP="005E6A9E">
      <w:pPr>
        <w:pStyle w:val="Style1"/>
      </w:pPr>
      <w:r>
        <w:t xml:space="preserve">            }</w:t>
      </w:r>
    </w:p>
    <w:p w14:paraId="64B7224C" w14:textId="77777777" w:rsidR="005E6A9E" w:rsidRDefault="005E6A9E" w:rsidP="005E6A9E">
      <w:pPr>
        <w:pStyle w:val="Style1"/>
      </w:pPr>
      <w:r>
        <w:t xml:space="preserve">        }</w:t>
      </w:r>
    </w:p>
    <w:p w14:paraId="60ABB412" w14:textId="77777777" w:rsidR="005E6A9E" w:rsidRDefault="005E6A9E" w:rsidP="005E6A9E">
      <w:pPr>
        <w:pStyle w:val="Style1"/>
      </w:pPr>
      <w:r>
        <w:t xml:space="preserve">        function Ae(e, t) {</w:t>
      </w:r>
    </w:p>
    <w:p w14:paraId="3627F70C" w14:textId="77777777" w:rsidR="005E6A9E" w:rsidRDefault="005E6A9E" w:rsidP="005E6A9E">
      <w:pPr>
        <w:pStyle w:val="Style1"/>
      </w:pPr>
      <w:r>
        <w:t xml:space="preserve">            return Object(Se.__assign)(Object(Se.__assign)({}, Ie(e, t)), {</w:t>
      </w:r>
    </w:p>
    <w:p w14:paraId="363D5F67" w14:textId="77777777" w:rsidR="005E6A9E" w:rsidRDefault="005E6A9E" w:rsidP="005E6A9E">
      <w:pPr>
        <w:pStyle w:val="Style1"/>
      </w:pPr>
      <w:r>
        <w:t xml:space="preserve">                opacity: 0</w:t>
      </w:r>
    </w:p>
    <w:p w14:paraId="6B81B64D" w14:textId="77777777" w:rsidR="005E6A9E" w:rsidRDefault="005E6A9E" w:rsidP="005E6A9E">
      <w:pPr>
        <w:pStyle w:val="Style1"/>
      </w:pPr>
      <w:r>
        <w:t xml:space="preserve">            })</w:t>
      </w:r>
    </w:p>
    <w:p w14:paraId="6A3B978A" w14:textId="77777777" w:rsidR="005E6A9E" w:rsidRDefault="005E6A9E" w:rsidP="005E6A9E">
      <w:pPr>
        <w:pStyle w:val="Style1"/>
      </w:pPr>
      <w:r>
        <w:t xml:space="preserve">        }</w:t>
      </w:r>
    </w:p>
    <w:p w14:paraId="0B3174CF" w14:textId="77777777" w:rsidR="005E6A9E" w:rsidRDefault="005E6A9E" w:rsidP="005E6A9E">
      <w:pPr>
        <w:pStyle w:val="Style1"/>
      </w:pPr>
      <w:r>
        <w:t xml:space="preserve">        var Te = {</w:t>
      </w:r>
    </w:p>
    <w:p w14:paraId="035ADD5A" w14:textId="77777777" w:rsidR="005E6A9E" w:rsidRDefault="005E6A9E" w:rsidP="005E6A9E">
      <w:pPr>
        <w:pStyle w:val="Style1"/>
      </w:pPr>
      <w:r>
        <w:t xml:space="preserve">            continuousPulseAnimationDouble: function(e, t, n, r, o) {</w:t>
      </w:r>
    </w:p>
    <w:p w14:paraId="4FEA895B" w14:textId="77777777" w:rsidR="005E6A9E" w:rsidRDefault="005E6A9E" w:rsidP="005E6A9E">
      <w:pPr>
        <w:pStyle w:val="Style1"/>
      </w:pPr>
      <w:r>
        <w:t xml:space="preserve">                return s({</w:t>
      </w:r>
    </w:p>
    <w:p w14:paraId="73A442B8" w14:textId="77777777" w:rsidR="005E6A9E" w:rsidRDefault="005E6A9E" w:rsidP="005E6A9E">
      <w:pPr>
        <w:pStyle w:val="Style1"/>
      </w:pPr>
      <w:r>
        <w:t xml:space="preserve">                    "0%": Ie(e, n),</w:t>
      </w:r>
    </w:p>
    <w:p w14:paraId="7FA084CD" w14:textId="77777777" w:rsidR="005E6A9E" w:rsidRDefault="005E6A9E" w:rsidP="005E6A9E">
      <w:pPr>
        <w:pStyle w:val="Style1"/>
      </w:pPr>
      <w:r>
        <w:t xml:space="preserve">                    "1.42%": je(o),</w:t>
      </w:r>
    </w:p>
    <w:p w14:paraId="4C13A555" w14:textId="77777777" w:rsidR="005E6A9E" w:rsidRDefault="005E6A9E" w:rsidP="005E6A9E">
      <w:pPr>
        <w:pStyle w:val="Style1"/>
      </w:pPr>
      <w:r>
        <w:t xml:space="preserve">                    "3.57%": Be(),</w:t>
      </w:r>
    </w:p>
    <w:p w14:paraId="28BA8745" w14:textId="77777777" w:rsidR="005E6A9E" w:rsidRDefault="005E6A9E" w:rsidP="005E6A9E">
      <w:pPr>
        <w:pStyle w:val="Style1"/>
      </w:pPr>
      <w:r>
        <w:t xml:space="preserve">                    "7.14%": Ee(t, r),</w:t>
      </w:r>
    </w:p>
    <w:p w14:paraId="16E4304B" w14:textId="77777777" w:rsidR="005E6A9E" w:rsidRDefault="005E6A9E" w:rsidP="005E6A9E">
      <w:pPr>
        <w:pStyle w:val="Style1"/>
      </w:pPr>
      <w:r>
        <w:t xml:space="preserve">                    "8%": Ae(e, n),</w:t>
      </w:r>
    </w:p>
    <w:p w14:paraId="4B1D7900" w14:textId="77777777" w:rsidR="005E6A9E" w:rsidRDefault="005E6A9E" w:rsidP="005E6A9E">
      <w:pPr>
        <w:pStyle w:val="Style1"/>
      </w:pPr>
      <w:r>
        <w:t xml:space="preserve">                    "29.99%": Ae(e, n),</w:t>
      </w:r>
    </w:p>
    <w:p w14:paraId="44B7C0FA" w14:textId="77777777" w:rsidR="005E6A9E" w:rsidRDefault="005E6A9E" w:rsidP="005E6A9E">
      <w:pPr>
        <w:pStyle w:val="Style1"/>
      </w:pPr>
      <w:r>
        <w:t xml:space="preserve">                    "30%": Ie(e, n),</w:t>
      </w:r>
    </w:p>
    <w:p w14:paraId="587317B4" w14:textId="77777777" w:rsidR="005E6A9E" w:rsidRDefault="005E6A9E" w:rsidP="005E6A9E">
      <w:pPr>
        <w:pStyle w:val="Style1"/>
      </w:pPr>
      <w:r>
        <w:t xml:space="preserve">                    "31.42%": je(o),</w:t>
      </w:r>
    </w:p>
    <w:p w14:paraId="526128E9" w14:textId="77777777" w:rsidR="005E6A9E" w:rsidRDefault="005E6A9E" w:rsidP="005E6A9E">
      <w:pPr>
        <w:pStyle w:val="Style1"/>
      </w:pPr>
      <w:r>
        <w:t xml:space="preserve">                    "33.57%": Be(),</w:t>
      </w:r>
    </w:p>
    <w:p w14:paraId="746B4849" w14:textId="77777777" w:rsidR="005E6A9E" w:rsidRDefault="005E6A9E" w:rsidP="005E6A9E">
      <w:pPr>
        <w:pStyle w:val="Style1"/>
      </w:pPr>
      <w:r>
        <w:t xml:space="preserve">                    "37.14%": Ee(t, r),</w:t>
      </w:r>
    </w:p>
    <w:p w14:paraId="52C109F6" w14:textId="77777777" w:rsidR="005E6A9E" w:rsidRDefault="005E6A9E" w:rsidP="005E6A9E">
      <w:pPr>
        <w:pStyle w:val="Style1"/>
      </w:pPr>
      <w:r>
        <w:t xml:space="preserve">                    "38%": Ae(e, n),</w:t>
      </w:r>
    </w:p>
    <w:p w14:paraId="52A7FC81" w14:textId="77777777" w:rsidR="005E6A9E" w:rsidRDefault="005E6A9E" w:rsidP="005E6A9E">
      <w:pPr>
        <w:pStyle w:val="Style1"/>
      </w:pPr>
      <w:r>
        <w:t xml:space="preserve">                    "79.42%": Ae(e, n),</w:t>
      </w:r>
    </w:p>
    <w:p w14:paraId="118ECE69" w14:textId="77777777" w:rsidR="005E6A9E" w:rsidRDefault="005E6A9E" w:rsidP="005E6A9E">
      <w:pPr>
        <w:pStyle w:val="Style1"/>
      </w:pPr>
      <w:r>
        <w:t xml:space="preserve">                    79.43: Ie(e, n),</w:t>
      </w:r>
    </w:p>
    <w:p w14:paraId="2E915B0D" w14:textId="77777777" w:rsidR="005E6A9E" w:rsidRDefault="005E6A9E" w:rsidP="005E6A9E">
      <w:pPr>
        <w:pStyle w:val="Style1"/>
      </w:pPr>
      <w:r>
        <w:t xml:space="preserve">                    81.85: je(o),</w:t>
      </w:r>
    </w:p>
    <w:p w14:paraId="195ED173" w14:textId="77777777" w:rsidR="005E6A9E" w:rsidRDefault="005E6A9E" w:rsidP="005E6A9E">
      <w:pPr>
        <w:pStyle w:val="Style1"/>
      </w:pPr>
      <w:r>
        <w:t xml:space="preserve">                    83.42: Be(),</w:t>
      </w:r>
    </w:p>
    <w:p w14:paraId="6595E671" w14:textId="77777777" w:rsidR="005E6A9E" w:rsidRDefault="005E6A9E" w:rsidP="005E6A9E">
      <w:pPr>
        <w:pStyle w:val="Style1"/>
      </w:pPr>
      <w:r>
        <w:t xml:space="preserve">                    "87%": Ee(t, r),</w:t>
      </w:r>
    </w:p>
    <w:p w14:paraId="42B669B2" w14:textId="77777777" w:rsidR="005E6A9E" w:rsidRDefault="005E6A9E" w:rsidP="005E6A9E">
      <w:pPr>
        <w:pStyle w:val="Style1"/>
      </w:pPr>
      <w:r>
        <w:t xml:space="preserve">                    "100%": {}</w:t>
      </w:r>
    </w:p>
    <w:p w14:paraId="6B01BA09" w14:textId="77777777" w:rsidR="005E6A9E" w:rsidRDefault="005E6A9E" w:rsidP="005E6A9E">
      <w:pPr>
        <w:pStyle w:val="Style1"/>
      </w:pPr>
      <w:r>
        <w:t xml:space="preserve">                })</w:t>
      </w:r>
    </w:p>
    <w:p w14:paraId="3C4AEC72" w14:textId="77777777" w:rsidR="005E6A9E" w:rsidRDefault="005E6A9E" w:rsidP="005E6A9E">
      <w:pPr>
        <w:pStyle w:val="Style1"/>
      </w:pPr>
      <w:r>
        <w:t xml:space="preserve">            },</w:t>
      </w:r>
    </w:p>
    <w:p w14:paraId="215DB0F3" w14:textId="77777777" w:rsidR="005E6A9E" w:rsidRDefault="005E6A9E" w:rsidP="005E6A9E">
      <w:pPr>
        <w:pStyle w:val="Style1"/>
      </w:pPr>
      <w:r>
        <w:t xml:space="preserve">            continuousPulseAnimationSingle: function(e, t, n, r, o) {</w:t>
      </w:r>
    </w:p>
    <w:p w14:paraId="225A2475" w14:textId="77777777" w:rsidR="005E6A9E" w:rsidRDefault="005E6A9E" w:rsidP="005E6A9E">
      <w:pPr>
        <w:pStyle w:val="Style1"/>
      </w:pPr>
      <w:r>
        <w:t xml:space="preserve">                return s({</w:t>
      </w:r>
    </w:p>
    <w:p w14:paraId="77356F99" w14:textId="77777777" w:rsidR="005E6A9E" w:rsidRDefault="005E6A9E" w:rsidP="005E6A9E">
      <w:pPr>
        <w:pStyle w:val="Style1"/>
      </w:pPr>
      <w:r>
        <w:t xml:space="preserve">                    "0%": Ie(e, n),</w:t>
      </w:r>
    </w:p>
    <w:p w14:paraId="58072B47" w14:textId="77777777" w:rsidR="005E6A9E" w:rsidRDefault="005E6A9E" w:rsidP="005E6A9E">
      <w:pPr>
        <w:pStyle w:val="Style1"/>
      </w:pPr>
      <w:r>
        <w:t xml:space="preserve">                    "14.2%": je(o),</w:t>
      </w:r>
    </w:p>
    <w:p w14:paraId="261435CF" w14:textId="77777777" w:rsidR="005E6A9E" w:rsidRDefault="005E6A9E" w:rsidP="005E6A9E">
      <w:pPr>
        <w:pStyle w:val="Style1"/>
      </w:pPr>
      <w:r>
        <w:t xml:space="preserve">                    "35.7%": Be(),</w:t>
      </w:r>
    </w:p>
    <w:p w14:paraId="70611911" w14:textId="77777777" w:rsidR="005E6A9E" w:rsidRDefault="005E6A9E" w:rsidP="005E6A9E">
      <w:pPr>
        <w:pStyle w:val="Style1"/>
      </w:pPr>
      <w:r>
        <w:t xml:space="preserve">                    "71.4%": Ee(t, r),</w:t>
      </w:r>
    </w:p>
    <w:p w14:paraId="580B9D55" w14:textId="77777777" w:rsidR="005E6A9E" w:rsidRDefault="005E6A9E" w:rsidP="005E6A9E">
      <w:pPr>
        <w:pStyle w:val="Style1"/>
      </w:pPr>
      <w:r>
        <w:t xml:space="preserve">                    "100%": {}</w:t>
      </w:r>
    </w:p>
    <w:p w14:paraId="509F9EF8" w14:textId="77777777" w:rsidR="005E6A9E" w:rsidRDefault="005E6A9E" w:rsidP="005E6A9E">
      <w:pPr>
        <w:pStyle w:val="Style1"/>
      </w:pPr>
      <w:r>
        <w:t xml:space="preserve">                })</w:t>
      </w:r>
    </w:p>
    <w:p w14:paraId="16A268D0" w14:textId="77777777" w:rsidR="005E6A9E" w:rsidRDefault="005E6A9E" w:rsidP="005E6A9E">
      <w:pPr>
        <w:pStyle w:val="Style1"/>
      </w:pPr>
      <w:r>
        <w:t xml:space="preserve">            },</w:t>
      </w:r>
    </w:p>
    <w:p w14:paraId="6F9BA96F" w14:textId="77777777" w:rsidR="005E6A9E" w:rsidRDefault="005E6A9E" w:rsidP="005E6A9E">
      <w:pPr>
        <w:pStyle w:val="Style1"/>
      </w:pPr>
      <w:r>
        <w:t xml:space="preserve">            createDefaultAnimation: function(e, t) {</w:t>
      </w:r>
    </w:p>
    <w:p w14:paraId="41BFF82B" w14:textId="77777777" w:rsidR="005E6A9E" w:rsidRDefault="005E6A9E" w:rsidP="005E6A9E">
      <w:pPr>
        <w:pStyle w:val="Style1"/>
      </w:pPr>
      <w:r>
        <w:t xml:space="preserve">                return {</w:t>
      </w:r>
    </w:p>
    <w:p w14:paraId="7CA05260" w14:textId="77777777" w:rsidR="005E6A9E" w:rsidRDefault="005E6A9E" w:rsidP="005E6A9E">
      <w:pPr>
        <w:pStyle w:val="Style1"/>
      </w:pPr>
      <w:r>
        <w:t xml:space="preserve">                    animationName: e,</w:t>
      </w:r>
    </w:p>
    <w:p w14:paraId="2D851507" w14:textId="77777777" w:rsidR="005E6A9E" w:rsidRDefault="005E6A9E" w:rsidP="005E6A9E">
      <w:pPr>
        <w:pStyle w:val="Style1"/>
      </w:pPr>
      <w:r>
        <w:t xml:space="preserve">                    animationIterationCount: "1",</w:t>
      </w:r>
    </w:p>
    <w:p w14:paraId="65847399" w14:textId="77777777" w:rsidR="005E6A9E" w:rsidRDefault="005E6A9E" w:rsidP="005E6A9E">
      <w:pPr>
        <w:pStyle w:val="Style1"/>
      </w:pPr>
      <w:r>
        <w:t xml:space="preserve">                    animationDuration: "14s",</w:t>
      </w:r>
    </w:p>
    <w:p w14:paraId="2553AE6B" w14:textId="77777777" w:rsidR="005E6A9E" w:rsidRDefault="005E6A9E" w:rsidP="005E6A9E">
      <w:pPr>
        <w:pStyle w:val="Style1"/>
      </w:pPr>
      <w:r>
        <w:t xml:space="preserve">                    animationDelay: t || "2s"</w:t>
      </w:r>
    </w:p>
    <w:p w14:paraId="1656FFB0" w14:textId="77777777" w:rsidR="005E6A9E" w:rsidRDefault="005E6A9E" w:rsidP="005E6A9E">
      <w:pPr>
        <w:pStyle w:val="Style1"/>
      </w:pPr>
      <w:r>
        <w:t xml:space="preserve">                }</w:t>
      </w:r>
    </w:p>
    <w:p w14:paraId="229BBAFC" w14:textId="77777777" w:rsidR="005E6A9E" w:rsidRDefault="005E6A9E" w:rsidP="005E6A9E">
      <w:pPr>
        <w:pStyle w:val="Style1"/>
      </w:pPr>
      <w:r>
        <w:t xml:space="preserve">            }</w:t>
      </w:r>
    </w:p>
    <w:p w14:paraId="4B612A4A" w14:textId="77777777" w:rsidR="005E6A9E" w:rsidRDefault="005E6A9E" w:rsidP="005E6A9E">
      <w:pPr>
        <w:pStyle w:val="Style1"/>
      </w:pPr>
      <w:r>
        <w:t xml:space="preserve">        }</w:t>
      </w:r>
    </w:p>
    <w:p w14:paraId="69A0436E" w14:textId="77777777" w:rsidR="005E6A9E" w:rsidRDefault="005E6A9E" w:rsidP="005E6A9E">
      <w:pPr>
        <w:pStyle w:val="Style1"/>
      </w:pPr>
      <w:r>
        <w:t xml:space="preserve">          , Fe = n("9BBl")</w:t>
      </w:r>
    </w:p>
    <w:p w14:paraId="4447B80A" w14:textId="77777777" w:rsidR="005E6A9E" w:rsidRDefault="005E6A9E" w:rsidP="005E6A9E">
      <w:pPr>
        <w:pStyle w:val="Style1"/>
      </w:pPr>
      <w:r>
        <w:t xml:space="preserve">          , Le = Object(Fe.a)((function(e, t) {</w:t>
      </w:r>
    </w:p>
    <w:p w14:paraId="0E6C32C0" w14:textId="77777777" w:rsidR="005E6A9E" w:rsidRDefault="005E6A9E" w:rsidP="005E6A9E">
      <w:pPr>
        <w:pStyle w:val="Style1"/>
      </w:pPr>
      <w:r>
        <w:t xml:space="preserve">            var n = i.a.getInstance();</w:t>
      </w:r>
    </w:p>
    <w:p w14:paraId="67E39E6E" w14:textId="77777777" w:rsidR="005E6A9E" w:rsidRDefault="005E6A9E" w:rsidP="005E6A9E">
      <w:pPr>
        <w:pStyle w:val="Style1"/>
      </w:pPr>
      <w:r>
        <w:t xml:space="preserve">            return t ? Object.keys(e).reduce((function(t, r) {</w:t>
      </w:r>
    </w:p>
    <w:p w14:paraId="2241C205" w14:textId="77777777" w:rsidR="005E6A9E" w:rsidRDefault="005E6A9E" w:rsidP="005E6A9E">
      <w:pPr>
        <w:pStyle w:val="Style1"/>
      </w:pPr>
      <w:r>
        <w:t xml:space="preserve">                return t[r] = n.getClassName(e[r]),</w:t>
      </w:r>
    </w:p>
    <w:p w14:paraId="4FBD0E69" w14:textId="77777777" w:rsidR="005E6A9E" w:rsidRDefault="005E6A9E" w:rsidP="005E6A9E">
      <w:pPr>
        <w:pStyle w:val="Style1"/>
      </w:pPr>
      <w:r>
        <w:t xml:space="preserve">                t</w:t>
      </w:r>
    </w:p>
    <w:p w14:paraId="22DEAEC2" w14:textId="77777777" w:rsidR="005E6A9E" w:rsidRDefault="005E6A9E" w:rsidP="005E6A9E">
      <w:pPr>
        <w:pStyle w:val="Style1"/>
      </w:pPr>
      <w:r>
        <w:t xml:space="preserve">            }</w:t>
      </w:r>
    </w:p>
    <w:p w14:paraId="53E30F6F" w14:textId="77777777" w:rsidR="005E6A9E" w:rsidRDefault="005E6A9E" w:rsidP="005E6A9E">
      <w:pPr>
        <w:pStyle w:val="Style1"/>
      </w:pPr>
      <w:r>
        <w:t xml:space="preserve">            ), {}) : e</w:t>
      </w:r>
    </w:p>
    <w:p w14:paraId="48D3EFB0" w14:textId="77777777" w:rsidR="005E6A9E" w:rsidRDefault="005E6A9E" w:rsidP="005E6A9E">
      <w:pPr>
        <w:pStyle w:val="Style1"/>
      </w:pPr>
      <w:r>
        <w:t xml:space="preserve">        }</w:t>
      </w:r>
    </w:p>
    <w:p w14:paraId="059F0F07" w14:textId="77777777" w:rsidR="005E6A9E" w:rsidRDefault="005E6A9E" w:rsidP="005E6A9E">
      <w:pPr>
        <w:pStyle w:val="Style1"/>
      </w:pPr>
      <w:r>
        <w:t xml:space="preserve">        ));</w:t>
      </w:r>
    </w:p>
    <w:p w14:paraId="42103C16" w14:textId="77777777" w:rsidR="005E6A9E" w:rsidRDefault="005E6A9E" w:rsidP="005E6A9E">
      <w:pPr>
        <w:pStyle w:val="Style1"/>
      </w:pPr>
      <w:r>
        <w:t xml:space="preserve">        function De(e, t, n) {</w:t>
      </w:r>
    </w:p>
    <w:p w14:paraId="03DDE8D8" w14:textId="77777777" w:rsidR="005E6A9E" w:rsidRDefault="005E6A9E" w:rsidP="005E6A9E">
      <w:pPr>
        <w:pStyle w:val="Style1"/>
      </w:pPr>
      <w:r>
        <w:t xml:space="preserve">            return Le(e, void 0 !== n ? n : t.disableGlobalClassNames)</w:t>
      </w:r>
    </w:p>
    <w:p w14:paraId="733A5991" w14:textId="77777777" w:rsidR="005E6A9E" w:rsidRDefault="005E6A9E" w:rsidP="005E6A9E">
      <w:pPr>
        <w:pStyle w:val="Style1"/>
      </w:pPr>
      <w:r>
        <w:t xml:space="preserve">        }</w:t>
      </w:r>
    </w:p>
    <w:p w14:paraId="208B0B3C" w14:textId="77777777" w:rsidR="005E6A9E" w:rsidRDefault="005E6A9E" w:rsidP="005E6A9E">
      <w:pPr>
        <w:pStyle w:val="Style1"/>
      </w:pPr>
      <w:r>
        <w:t xml:space="preserve">        var Pe, Ne = n("wisV"), He = n("UVG0");</w:t>
      </w:r>
    </w:p>
    <w:p w14:paraId="113AC482" w14:textId="77777777" w:rsidR="005E6A9E" w:rsidRDefault="005E6A9E" w:rsidP="005E6A9E">
      <w:pPr>
        <w:pStyle w:val="Style1"/>
      </w:pPr>
      <w:r>
        <w:t xml:space="preserve">        !function(e) {</w:t>
      </w:r>
    </w:p>
    <w:p w14:paraId="16915C30" w14:textId="77777777" w:rsidR="005E6A9E" w:rsidRDefault="005E6A9E" w:rsidP="005E6A9E">
      <w:pPr>
        <w:pStyle w:val="Style1"/>
      </w:pPr>
      <w:r>
        <w:t xml:space="preserve">            e.depth0 = "0 0 0 0 transparent",</w:t>
      </w:r>
    </w:p>
    <w:p w14:paraId="618A5050" w14:textId="77777777" w:rsidR="005E6A9E" w:rsidRDefault="005E6A9E" w:rsidP="005E6A9E">
      <w:pPr>
        <w:pStyle w:val="Style1"/>
      </w:pPr>
      <w:r>
        <w:t xml:space="preserve">            e.depth4 = "0 1.6px 3.6px 0 rgba(0, 0, 0, 0.132), 0 0.3px 0.9px 0 rgba(0, 0, 0, 0.108)",</w:t>
      </w:r>
    </w:p>
    <w:p w14:paraId="1237F3B8" w14:textId="77777777" w:rsidR="005E6A9E" w:rsidRDefault="005E6A9E" w:rsidP="005E6A9E">
      <w:pPr>
        <w:pStyle w:val="Style1"/>
      </w:pPr>
      <w:r>
        <w:t xml:space="preserve">            e.depth8 = "0 3.2px 7.2px 0 rgba(0, 0, 0, 0.132), 0 0.6px 1.8px 0 rgba(0, 0, 0, 0.108)",</w:t>
      </w:r>
    </w:p>
    <w:p w14:paraId="078D877B" w14:textId="77777777" w:rsidR="005E6A9E" w:rsidRDefault="005E6A9E" w:rsidP="005E6A9E">
      <w:pPr>
        <w:pStyle w:val="Style1"/>
      </w:pPr>
      <w:r>
        <w:t xml:space="preserve">            e.depth16 = "0 6.4px 14.4px 0 rgba(0, 0, 0, 0.132), 0 1.2px 3.6px 0 rgba(0, 0, 0, 0.108)",</w:t>
      </w:r>
    </w:p>
    <w:p w14:paraId="5B931E8C" w14:textId="77777777" w:rsidR="005E6A9E" w:rsidRDefault="005E6A9E" w:rsidP="005E6A9E">
      <w:pPr>
        <w:pStyle w:val="Style1"/>
      </w:pPr>
      <w:r>
        <w:t xml:space="preserve">            e.depth64 = "0 25.6px 57.6px 0 rgba(0, 0, 0, 0.22), 0 4.8px 14.4px 0 rgba(0, 0, 0, 0.18)"</w:t>
      </w:r>
    </w:p>
    <w:p w14:paraId="3607C8C9" w14:textId="77777777" w:rsidR="005E6A9E" w:rsidRDefault="005E6A9E" w:rsidP="005E6A9E">
      <w:pPr>
        <w:pStyle w:val="Style1"/>
      </w:pPr>
      <w:r>
        <w:t xml:space="preserve">        }(Pe || (Pe = {}));</w:t>
      </w:r>
    </w:p>
    <w:p w14:paraId="63AE9E62" w14:textId="77777777" w:rsidR="005E6A9E" w:rsidRDefault="005E6A9E" w:rsidP="005E6A9E">
      <w:pPr>
        <w:pStyle w:val="Style1"/>
      </w:pPr>
      <w:r>
        <w:t xml:space="preserve">        var Ue = {</w:t>
      </w:r>
    </w:p>
    <w:p w14:paraId="3CFF0DDD" w14:textId="77777777" w:rsidR="005E6A9E" w:rsidRDefault="005E6A9E" w:rsidP="005E6A9E">
      <w:pPr>
        <w:pStyle w:val="Style1"/>
      </w:pPr>
      <w:r>
        <w:t xml:space="preserve">            elevation4: Pe.depth4,</w:t>
      </w:r>
    </w:p>
    <w:p w14:paraId="1FC39F38" w14:textId="77777777" w:rsidR="005E6A9E" w:rsidRDefault="005E6A9E" w:rsidP="005E6A9E">
      <w:pPr>
        <w:pStyle w:val="Style1"/>
      </w:pPr>
      <w:r>
        <w:t xml:space="preserve">            elevation8: Pe.depth8,</w:t>
      </w:r>
    </w:p>
    <w:p w14:paraId="2EBFE935" w14:textId="77777777" w:rsidR="005E6A9E" w:rsidRDefault="005E6A9E" w:rsidP="005E6A9E">
      <w:pPr>
        <w:pStyle w:val="Style1"/>
      </w:pPr>
      <w:r>
        <w:t xml:space="preserve">            elevation16: Pe.depth16,</w:t>
      </w:r>
    </w:p>
    <w:p w14:paraId="13626322" w14:textId="77777777" w:rsidR="005E6A9E" w:rsidRDefault="005E6A9E" w:rsidP="005E6A9E">
      <w:pPr>
        <w:pStyle w:val="Style1"/>
      </w:pPr>
      <w:r>
        <w:t xml:space="preserve">            elevation64: Pe.depth64,</w:t>
      </w:r>
    </w:p>
    <w:p w14:paraId="4081D0C4" w14:textId="77777777" w:rsidR="005E6A9E" w:rsidRDefault="005E6A9E" w:rsidP="005E6A9E">
      <w:pPr>
        <w:pStyle w:val="Style1"/>
      </w:pPr>
      <w:r>
        <w:t xml:space="preserve">            roundedCorner2: "2px",</w:t>
      </w:r>
    </w:p>
    <w:p w14:paraId="4F32B8A2" w14:textId="77777777" w:rsidR="005E6A9E" w:rsidRDefault="005E6A9E" w:rsidP="005E6A9E">
      <w:pPr>
        <w:pStyle w:val="Style1"/>
      </w:pPr>
      <w:r>
        <w:t xml:space="preserve">            roundedCorner4: "4px",</w:t>
      </w:r>
    </w:p>
    <w:p w14:paraId="67E1F8FD" w14:textId="77777777" w:rsidR="005E6A9E" w:rsidRDefault="005E6A9E" w:rsidP="005E6A9E">
      <w:pPr>
        <w:pStyle w:val="Style1"/>
      </w:pPr>
      <w:r>
        <w:t xml:space="preserve">            roundedCorner6: "6px"</w:t>
      </w:r>
    </w:p>
    <w:p w14:paraId="6319EF74" w14:textId="77777777" w:rsidR="005E6A9E" w:rsidRDefault="005E6A9E" w:rsidP="005E6A9E">
      <w:pPr>
        <w:pStyle w:val="Style1"/>
      </w:pPr>
      <w:r>
        <w:t xml:space="preserve">        };</w:t>
      </w:r>
    </w:p>
    <w:p w14:paraId="75042468" w14:textId="77777777" w:rsidR="005E6A9E" w:rsidRDefault="005E6A9E" w:rsidP="005E6A9E">
      <w:pPr>
        <w:pStyle w:val="Style1"/>
      </w:pPr>
      <w:r>
        <w:t xml:space="preserve">        function We(e) {</w:t>
      </w:r>
    </w:p>
    <w:p w14:paraId="3AF59FDE" w14:textId="77777777" w:rsidR="005E6A9E" w:rsidRDefault="005E6A9E" w:rsidP="005E6A9E">
      <w:pPr>
        <w:pStyle w:val="Style1"/>
      </w:pPr>
      <w:r>
        <w:t xml:space="preserve">            for (var t = [], n = 1; n &lt; arguments.length; n++)</w:t>
      </w:r>
    </w:p>
    <w:p w14:paraId="7C02EBAD" w14:textId="77777777" w:rsidR="005E6A9E" w:rsidRDefault="005E6A9E" w:rsidP="005E6A9E">
      <w:pPr>
        <w:pStyle w:val="Style1"/>
      </w:pPr>
      <w:r>
        <w:t xml:space="preserve">                t[n - 1] = arguments[n];</w:t>
      </w:r>
    </w:p>
    <w:p w14:paraId="1718387F" w14:textId="77777777" w:rsidR="005E6A9E" w:rsidRDefault="005E6A9E" w:rsidP="005E6A9E">
      <w:pPr>
        <w:pStyle w:val="Style1"/>
      </w:pPr>
      <w:r>
        <w:t xml:space="preserve">            for (var r = 0, o = t; r &lt; o.length; r++) {</w:t>
      </w:r>
    </w:p>
    <w:p w14:paraId="173C224D" w14:textId="77777777" w:rsidR="005E6A9E" w:rsidRDefault="005E6A9E" w:rsidP="005E6A9E">
      <w:pPr>
        <w:pStyle w:val="Style1"/>
      </w:pPr>
      <w:r>
        <w:t xml:space="preserve">                var i = o[r];</w:t>
      </w:r>
    </w:p>
    <w:p w14:paraId="78FCA65B" w14:textId="77777777" w:rsidR="005E6A9E" w:rsidRDefault="005E6A9E" w:rsidP="005E6A9E">
      <w:pPr>
        <w:pStyle w:val="Style1"/>
      </w:pPr>
      <w:r>
        <w:t xml:space="preserve">                ze(e || {}, i)</w:t>
      </w:r>
    </w:p>
    <w:p w14:paraId="0F86EEB7" w14:textId="77777777" w:rsidR="005E6A9E" w:rsidRDefault="005E6A9E" w:rsidP="005E6A9E">
      <w:pPr>
        <w:pStyle w:val="Style1"/>
      </w:pPr>
      <w:r>
        <w:t xml:space="preserve">            }</w:t>
      </w:r>
    </w:p>
    <w:p w14:paraId="4680AD7C" w14:textId="77777777" w:rsidR="005E6A9E" w:rsidRDefault="005E6A9E" w:rsidP="005E6A9E">
      <w:pPr>
        <w:pStyle w:val="Style1"/>
      </w:pPr>
      <w:r>
        <w:t xml:space="preserve">            return e</w:t>
      </w:r>
    </w:p>
    <w:p w14:paraId="518C4111" w14:textId="77777777" w:rsidR="005E6A9E" w:rsidRDefault="005E6A9E" w:rsidP="005E6A9E">
      <w:pPr>
        <w:pStyle w:val="Style1"/>
      </w:pPr>
      <w:r>
        <w:t xml:space="preserve">        }</w:t>
      </w:r>
    </w:p>
    <w:p w14:paraId="0CA90CE9" w14:textId="77777777" w:rsidR="005E6A9E" w:rsidRDefault="005E6A9E" w:rsidP="005E6A9E">
      <w:pPr>
        <w:pStyle w:val="Style1"/>
      </w:pPr>
      <w:r>
        <w:t xml:space="preserve">        function ze(e, t, n) {</w:t>
      </w:r>
    </w:p>
    <w:p w14:paraId="4C60F10E" w14:textId="77777777" w:rsidR="005E6A9E" w:rsidRDefault="005E6A9E" w:rsidP="005E6A9E">
      <w:pPr>
        <w:pStyle w:val="Style1"/>
      </w:pPr>
      <w:r>
        <w:t xml:space="preserve">            for (var r in void 0 === n &amp;&amp; (n = []),</w:t>
      </w:r>
    </w:p>
    <w:p w14:paraId="3E0C7895" w14:textId="77777777" w:rsidR="005E6A9E" w:rsidRDefault="005E6A9E" w:rsidP="005E6A9E">
      <w:pPr>
        <w:pStyle w:val="Style1"/>
      </w:pPr>
      <w:r>
        <w:t xml:space="preserve">            n.push(t),</w:t>
      </w:r>
    </w:p>
    <w:p w14:paraId="7F7AC571" w14:textId="77777777" w:rsidR="005E6A9E" w:rsidRDefault="005E6A9E" w:rsidP="005E6A9E">
      <w:pPr>
        <w:pStyle w:val="Style1"/>
      </w:pPr>
      <w:r>
        <w:t xml:space="preserve">            t)</w:t>
      </w:r>
    </w:p>
    <w:p w14:paraId="23F56DAC" w14:textId="77777777" w:rsidR="005E6A9E" w:rsidRDefault="005E6A9E" w:rsidP="005E6A9E">
      <w:pPr>
        <w:pStyle w:val="Style1"/>
      </w:pPr>
      <w:r>
        <w:t xml:space="preserve">                if (t.hasOwnProperty(r) &amp;&amp; "__proto__" !== r &amp;&amp; "constructor" !== r &amp;&amp; "prototype" !== r) {</w:t>
      </w:r>
    </w:p>
    <w:p w14:paraId="197D2F6F" w14:textId="77777777" w:rsidR="005E6A9E" w:rsidRDefault="005E6A9E" w:rsidP="005E6A9E">
      <w:pPr>
        <w:pStyle w:val="Style1"/>
      </w:pPr>
      <w:r>
        <w:t xml:space="preserve">                    var o = t[r];</w:t>
      </w:r>
    </w:p>
    <w:p w14:paraId="729187E4" w14:textId="77777777" w:rsidR="005E6A9E" w:rsidRDefault="005E6A9E" w:rsidP="005E6A9E">
      <w:pPr>
        <w:pStyle w:val="Style1"/>
      </w:pPr>
      <w:r>
        <w:t xml:space="preserve">                    if ("object" != typeof o || null === o || Array.isArray(o))</w:t>
      </w:r>
    </w:p>
    <w:p w14:paraId="54173C79" w14:textId="77777777" w:rsidR="005E6A9E" w:rsidRDefault="005E6A9E" w:rsidP="005E6A9E">
      <w:pPr>
        <w:pStyle w:val="Style1"/>
      </w:pPr>
      <w:r>
        <w:t xml:space="preserve">                        e[r] = o;</w:t>
      </w:r>
    </w:p>
    <w:p w14:paraId="1A77D789" w14:textId="77777777" w:rsidR="005E6A9E" w:rsidRDefault="005E6A9E" w:rsidP="005E6A9E">
      <w:pPr>
        <w:pStyle w:val="Style1"/>
      </w:pPr>
      <w:r>
        <w:t xml:space="preserve">                    else {</w:t>
      </w:r>
    </w:p>
    <w:p w14:paraId="029453A0" w14:textId="77777777" w:rsidR="005E6A9E" w:rsidRDefault="005E6A9E" w:rsidP="005E6A9E">
      <w:pPr>
        <w:pStyle w:val="Style1"/>
      </w:pPr>
      <w:r>
        <w:t xml:space="preserve">                        var i = n.indexOf(o) &gt; -1;</w:t>
      </w:r>
    </w:p>
    <w:p w14:paraId="0F58E517" w14:textId="77777777" w:rsidR="005E6A9E" w:rsidRDefault="005E6A9E" w:rsidP="005E6A9E">
      <w:pPr>
        <w:pStyle w:val="Style1"/>
      </w:pPr>
      <w:r>
        <w:t xml:space="preserve">                        e[r] = i ? o : ze(e[r] || {}, o, n)</w:t>
      </w:r>
    </w:p>
    <w:p w14:paraId="60594D2B" w14:textId="77777777" w:rsidR="005E6A9E" w:rsidRDefault="005E6A9E" w:rsidP="005E6A9E">
      <w:pPr>
        <w:pStyle w:val="Style1"/>
      </w:pPr>
      <w:r>
        <w:t xml:space="preserve">                    }</w:t>
      </w:r>
    </w:p>
    <w:p w14:paraId="5CF242BC" w14:textId="77777777" w:rsidR="005E6A9E" w:rsidRDefault="005E6A9E" w:rsidP="005E6A9E">
      <w:pPr>
        <w:pStyle w:val="Style1"/>
      </w:pPr>
      <w:r>
        <w:t xml:space="preserve">                }</w:t>
      </w:r>
    </w:p>
    <w:p w14:paraId="54F71783" w14:textId="77777777" w:rsidR="005E6A9E" w:rsidRDefault="005E6A9E" w:rsidP="005E6A9E">
      <w:pPr>
        <w:pStyle w:val="Style1"/>
      </w:pPr>
      <w:r>
        <w:t xml:space="preserve">            return n.pop(),</w:t>
      </w:r>
    </w:p>
    <w:p w14:paraId="264DE80A" w14:textId="77777777" w:rsidR="005E6A9E" w:rsidRDefault="005E6A9E" w:rsidP="005E6A9E">
      <w:pPr>
        <w:pStyle w:val="Style1"/>
      </w:pPr>
      <w:r>
        <w:t xml:space="preserve">            e</w:t>
      </w:r>
    </w:p>
    <w:p w14:paraId="15CB8D3E" w14:textId="77777777" w:rsidR="005E6A9E" w:rsidRDefault="005E6A9E" w:rsidP="005E6A9E">
      <w:pPr>
        <w:pStyle w:val="Style1"/>
      </w:pPr>
      <w:r>
        <w:t xml:space="preserve">        }</w:t>
      </w:r>
    </w:p>
    <w:p w14:paraId="3CF6538C" w14:textId="77777777" w:rsidR="005E6A9E" w:rsidRDefault="005E6A9E" w:rsidP="005E6A9E">
      <w:pPr>
        <w:pStyle w:val="Style1"/>
      </w:pPr>
      <w:r>
        <w:t xml:space="preserve">        function Re(e, t, n, r, o) {</w:t>
      </w:r>
    </w:p>
    <w:p w14:paraId="50EFFB66" w14:textId="77777777" w:rsidR="005E6A9E" w:rsidRDefault="005E6A9E" w:rsidP="005E6A9E">
      <w:pPr>
        <w:pStyle w:val="Style1"/>
      </w:pPr>
      <w:r>
        <w:t xml:space="preserve">            return void 0 === o &amp;&amp; (o = !1),</w:t>
      </w:r>
    </w:p>
    <w:p w14:paraId="218C5438" w14:textId="77777777" w:rsidR="005E6A9E" w:rsidRDefault="005E6A9E" w:rsidP="005E6A9E">
      <w:pPr>
        <w:pStyle w:val="Style1"/>
      </w:pPr>
      <w:r>
        <w:t xml:space="preserve">            function(e, t) {</w:t>
      </w:r>
    </w:p>
    <w:p w14:paraId="1F87ABDB" w14:textId="77777777" w:rsidR="005E6A9E" w:rsidRDefault="005E6A9E" w:rsidP="005E6A9E">
      <w:pPr>
        <w:pStyle w:val="Style1"/>
      </w:pPr>
      <w:r>
        <w:t xml:space="preserve">                var n = "";</w:t>
      </w:r>
    </w:p>
    <w:p w14:paraId="32D8BD49" w14:textId="77777777" w:rsidR="005E6A9E" w:rsidRDefault="005E6A9E" w:rsidP="005E6A9E">
      <w:pPr>
        <w:pStyle w:val="Style1"/>
      </w:pPr>
      <w:r>
        <w:t xml:space="preserve">                return !0 === t &amp;&amp; (n = " /* @deprecated */"),</w:t>
      </w:r>
    </w:p>
    <w:p w14:paraId="3FE2735C" w14:textId="77777777" w:rsidR="005E6A9E" w:rsidRDefault="005E6A9E" w:rsidP="005E6A9E">
      <w:pPr>
        <w:pStyle w:val="Style1"/>
      </w:pPr>
      <w:r>
        <w:t xml:space="preserve">                e.listTextColor = e.listText + n,</w:t>
      </w:r>
    </w:p>
    <w:p w14:paraId="6D706217" w14:textId="77777777" w:rsidR="005E6A9E" w:rsidRDefault="005E6A9E" w:rsidP="005E6A9E">
      <w:pPr>
        <w:pStyle w:val="Style1"/>
      </w:pPr>
      <w:r>
        <w:t xml:space="preserve">                e.menuItemBackgroundChecked += n,</w:t>
      </w:r>
    </w:p>
    <w:p w14:paraId="0B700C1D" w14:textId="77777777" w:rsidR="005E6A9E" w:rsidRDefault="005E6A9E" w:rsidP="005E6A9E">
      <w:pPr>
        <w:pStyle w:val="Style1"/>
      </w:pPr>
      <w:r>
        <w:t xml:space="preserve">                e.warningHighlight += n,</w:t>
      </w:r>
    </w:p>
    <w:p w14:paraId="648D5C78" w14:textId="77777777" w:rsidR="005E6A9E" w:rsidRDefault="005E6A9E" w:rsidP="005E6A9E">
      <w:pPr>
        <w:pStyle w:val="Style1"/>
      </w:pPr>
      <w:r>
        <w:t xml:space="preserve">                e.warningText = e.messageText + n,</w:t>
      </w:r>
    </w:p>
    <w:p w14:paraId="1E2160AE" w14:textId="77777777" w:rsidR="005E6A9E" w:rsidRDefault="005E6A9E" w:rsidP="005E6A9E">
      <w:pPr>
        <w:pStyle w:val="Style1"/>
      </w:pPr>
      <w:r>
        <w:t xml:space="preserve">                e.successText += n,</w:t>
      </w:r>
    </w:p>
    <w:p w14:paraId="0186BB12" w14:textId="77777777" w:rsidR="005E6A9E" w:rsidRDefault="005E6A9E" w:rsidP="005E6A9E">
      <w:pPr>
        <w:pStyle w:val="Style1"/>
      </w:pPr>
      <w:r>
        <w:t xml:space="preserve">                e</w:t>
      </w:r>
    </w:p>
    <w:p w14:paraId="28C35C6F" w14:textId="77777777" w:rsidR="005E6A9E" w:rsidRDefault="005E6A9E" w:rsidP="005E6A9E">
      <w:pPr>
        <w:pStyle w:val="Style1"/>
      </w:pPr>
      <w:r>
        <w:t xml:space="preserve">            }(Me(e, t, Object(Se.__assign)({</w:t>
      </w:r>
    </w:p>
    <w:p w14:paraId="69BDDF52" w14:textId="77777777" w:rsidR="005E6A9E" w:rsidRDefault="005E6A9E" w:rsidP="005E6A9E">
      <w:pPr>
        <w:pStyle w:val="Style1"/>
      </w:pPr>
      <w:r>
        <w:t xml:space="preserve">                primaryButtonBorder: "transparent",</w:t>
      </w:r>
    </w:p>
    <w:p w14:paraId="342D3FB1" w14:textId="77777777" w:rsidR="005E6A9E" w:rsidRDefault="005E6A9E" w:rsidP="005E6A9E">
      <w:pPr>
        <w:pStyle w:val="Style1"/>
      </w:pPr>
      <w:r>
        <w:t xml:space="preserve">                errorText: r ? "#F1707B" : "#a4262c",</w:t>
      </w:r>
    </w:p>
    <w:p w14:paraId="46F144DD" w14:textId="77777777" w:rsidR="005E6A9E" w:rsidRDefault="005E6A9E" w:rsidP="005E6A9E">
      <w:pPr>
        <w:pStyle w:val="Style1"/>
      </w:pPr>
      <w:r>
        <w:t xml:space="preserve">                messageText: r ? "#F3F2F1" : "#323130",</w:t>
      </w:r>
    </w:p>
    <w:p w14:paraId="30EBAAC7" w14:textId="77777777" w:rsidR="005E6A9E" w:rsidRDefault="005E6A9E" w:rsidP="005E6A9E">
      <w:pPr>
        <w:pStyle w:val="Style1"/>
      </w:pPr>
      <w:r>
        <w:t xml:space="preserve">                messageLink: r ? "#6CB8F6" : "#005A9E",</w:t>
      </w:r>
    </w:p>
    <w:p w14:paraId="5C035BA0" w14:textId="77777777" w:rsidR="005E6A9E" w:rsidRDefault="005E6A9E" w:rsidP="005E6A9E">
      <w:pPr>
        <w:pStyle w:val="Style1"/>
      </w:pPr>
      <w:r>
        <w:t xml:space="preserve">                messageLinkHovered: r ? "#82C7FF" : "#004578",</w:t>
      </w:r>
    </w:p>
    <w:p w14:paraId="07DEDFF8" w14:textId="77777777" w:rsidR="005E6A9E" w:rsidRDefault="005E6A9E" w:rsidP="005E6A9E">
      <w:pPr>
        <w:pStyle w:val="Style1"/>
      </w:pPr>
      <w:r>
        <w:t xml:space="preserve">                infoIcon: r ? "#C8C6C4" : "#605e5c",</w:t>
      </w:r>
    </w:p>
    <w:p w14:paraId="0C42F494" w14:textId="77777777" w:rsidR="005E6A9E" w:rsidRDefault="005E6A9E" w:rsidP="005E6A9E">
      <w:pPr>
        <w:pStyle w:val="Style1"/>
      </w:pPr>
      <w:r>
        <w:t xml:space="preserve">                errorIcon: r ? "#F1707B" : "#A80000",</w:t>
      </w:r>
    </w:p>
    <w:p w14:paraId="7FAD902D" w14:textId="77777777" w:rsidR="005E6A9E" w:rsidRDefault="005E6A9E" w:rsidP="005E6A9E">
      <w:pPr>
        <w:pStyle w:val="Style1"/>
      </w:pPr>
      <w:r>
        <w:t xml:space="preserve">                blockingIcon: r ? "#442726" : "#FDE7E9",</w:t>
      </w:r>
    </w:p>
    <w:p w14:paraId="40811A50" w14:textId="77777777" w:rsidR="005E6A9E" w:rsidRDefault="005E6A9E" w:rsidP="005E6A9E">
      <w:pPr>
        <w:pStyle w:val="Style1"/>
      </w:pPr>
      <w:r>
        <w:t xml:space="preserve">                warningIcon: r ? "#C8C6C4" : "#797775",</w:t>
      </w:r>
    </w:p>
    <w:p w14:paraId="33DB5497" w14:textId="77777777" w:rsidR="005E6A9E" w:rsidRDefault="005E6A9E" w:rsidP="005E6A9E">
      <w:pPr>
        <w:pStyle w:val="Style1"/>
      </w:pPr>
      <w:r>
        <w:t xml:space="preserve">                severeWarningIcon: r ? "#FCE100" : "#D83B01",</w:t>
      </w:r>
    </w:p>
    <w:p w14:paraId="0049036B" w14:textId="77777777" w:rsidR="005E6A9E" w:rsidRDefault="005E6A9E" w:rsidP="005E6A9E">
      <w:pPr>
        <w:pStyle w:val="Style1"/>
      </w:pPr>
      <w:r>
        <w:t xml:space="preserve">                successIcon: r ? "#92C353" : "#107C10",</w:t>
      </w:r>
    </w:p>
    <w:p w14:paraId="0C14DC31" w14:textId="77777777" w:rsidR="005E6A9E" w:rsidRDefault="005E6A9E" w:rsidP="005E6A9E">
      <w:pPr>
        <w:pStyle w:val="Style1"/>
      </w:pPr>
      <w:r>
        <w:t xml:space="preserve">                infoBackground: r ? "#323130" : "#f3f2f1",</w:t>
      </w:r>
    </w:p>
    <w:p w14:paraId="174FFFBF" w14:textId="77777777" w:rsidR="005E6A9E" w:rsidRDefault="005E6A9E" w:rsidP="005E6A9E">
      <w:pPr>
        <w:pStyle w:val="Style1"/>
      </w:pPr>
      <w:r>
        <w:t xml:space="preserve">                errorBackground: r ? "#442726" : "#FDE7E9",</w:t>
      </w:r>
    </w:p>
    <w:p w14:paraId="7313103A" w14:textId="77777777" w:rsidR="005E6A9E" w:rsidRDefault="005E6A9E" w:rsidP="005E6A9E">
      <w:pPr>
        <w:pStyle w:val="Style1"/>
      </w:pPr>
      <w:r>
        <w:t xml:space="preserve">                blockingBackground: r ? "#442726" : "#FDE7E9",</w:t>
      </w:r>
    </w:p>
    <w:p w14:paraId="3D626776" w14:textId="77777777" w:rsidR="005E6A9E" w:rsidRDefault="005E6A9E" w:rsidP="005E6A9E">
      <w:pPr>
        <w:pStyle w:val="Style1"/>
      </w:pPr>
      <w:r>
        <w:t xml:space="preserve">                warningBackground: r ? "#433519" : "#FFF4CE",</w:t>
      </w:r>
    </w:p>
    <w:p w14:paraId="0327E8C5" w14:textId="77777777" w:rsidR="005E6A9E" w:rsidRDefault="005E6A9E" w:rsidP="005E6A9E">
      <w:pPr>
        <w:pStyle w:val="Style1"/>
      </w:pPr>
      <w:r>
        <w:t xml:space="preserve">                severeWarningBackground: r ? "#4F2A0F" : "#FED9CC",</w:t>
      </w:r>
    </w:p>
    <w:p w14:paraId="2D198B4F" w14:textId="77777777" w:rsidR="005E6A9E" w:rsidRDefault="005E6A9E" w:rsidP="005E6A9E">
      <w:pPr>
        <w:pStyle w:val="Style1"/>
      </w:pPr>
      <w:r>
        <w:t xml:space="preserve">                successBackground: r ? "#393D1B" : "#DFF6DD",</w:t>
      </w:r>
    </w:p>
    <w:p w14:paraId="480222F4" w14:textId="77777777" w:rsidR="005E6A9E" w:rsidRDefault="005E6A9E" w:rsidP="005E6A9E">
      <w:pPr>
        <w:pStyle w:val="Style1"/>
      </w:pPr>
      <w:r>
        <w:t xml:space="preserve">                warningHighlight: r ? "#fff100" : "#ffb900",</w:t>
      </w:r>
    </w:p>
    <w:p w14:paraId="1503BF8A" w14:textId="77777777" w:rsidR="005E6A9E" w:rsidRDefault="005E6A9E" w:rsidP="005E6A9E">
      <w:pPr>
        <w:pStyle w:val="Style1"/>
      </w:pPr>
      <w:r>
        <w:t xml:space="preserve">                successText: r ? "#92c353" : "#107C10"</w:t>
      </w:r>
    </w:p>
    <w:p w14:paraId="4BD7BCE4" w14:textId="77777777" w:rsidR="005E6A9E" w:rsidRDefault="005E6A9E" w:rsidP="005E6A9E">
      <w:pPr>
        <w:pStyle w:val="Style1"/>
      </w:pPr>
      <w:r>
        <w:t xml:space="preserve">            }, n), r), o)</w:t>
      </w:r>
    </w:p>
    <w:p w14:paraId="2E7653AA" w14:textId="77777777" w:rsidR="005E6A9E" w:rsidRDefault="005E6A9E" w:rsidP="005E6A9E">
      <w:pPr>
        <w:pStyle w:val="Style1"/>
      </w:pPr>
      <w:r>
        <w:t xml:space="preserve">        }</w:t>
      </w:r>
    </w:p>
    <w:p w14:paraId="0C747CA0" w14:textId="77777777" w:rsidR="005E6A9E" w:rsidRDefault="005E6A9E" w:rsidP="005E6A9E">
      <w:pPr>
        <w:pStyle w:val="Style1"/>
      </w:pPr>
      <w:r>
        <w:t xml:space="preserve">        function Me(e, t, n, r, o) {</w:t>
      </w:r>
    </w:p>
    <w:p w14:paraId="6BDDADC2" w14:textId="77777777" w:rsidR="005E6A9E" w:rsidRDefault="005E6A9E" w:rsidP="005E6A9E">
      <w:pPr>
        <w:pStyle w:val="Style1"/>
      </w:pPr>
      <w:r>
        <w:t xml:space="preserve">            var i, a, s;</w:t>
      </w:r>
    </w:p>
    <w:p w14:paraId="325FEF0D" w14:textId="77777777" w:rsidR="005E6A9E" w:rsidRDefault="005E6A9E" w:rsidP="005E6A9E">
      <w:pPr>
        <w:pStyle w:val="Style1"/>
      </w:pPr>
      <w:r>
        <w:t xml:space="preserve">            void 0 === o &amp;&amp; (o = !1);</w:t>
      </w:r>
    </w:p>
    <w:p w14:paraId="25629E11" w14:textId="77777777" w:rsidR="005E6A9E" w:rsidRDefault="005E6A9E" w:rsidP="005E6A9E">
      <w:pPr>
        <w:pStyle w:val="Style1"/>
      </w:pPr>
      <w:r>
        <w:t xml:space="preserve">            var u = {}</w:t>
      </w:r>
    </w:p>
    <w:p w14:paraId="5356AB92" w14:textId="77777777" w:rsidR="005E6A9E" w:rsidRDefault="005E6A9E" w:rsidP="005E6A9E">
      <w:pPr>
        <w:pStyle w:val="Style1"/>
      </w:pPr>
      <w:r>
        <w:t xml:space="preserve">              , c = e || {}</w:t>
      </w:r>
    </w:p>
    <w:p w14:paraId="3F00DF20" w14:textId="77777777" w:rsidR="005E6A9E" w:rsidRDefault="005E6A9E" w:rsidP="005E6A9E">
      <w:pPr>
        <w:pStyle w:val="Style1"/>
      </w:pPr>
      <w:r>
        <w:t xml:space="preserve">              , l = c.white</w:t>
      </w:r>
    </w:p>
    <w:p w14:paraId="1F7C955C" w14:textId="77777777" w:rsidR="005E6A9E" w:rsidRDefault="005E6A9E" w:rsidP="005E6A9E">
      <w:pPr>
        <w:pStyle w:val="Style1"/>
      </w:pPr>
      <w:r>
        <w:t xml:space="preserve">              , d = c.black</w:t>
      </w:r>
    </w:p>
    <w:p w14:paraId="097AAFE2" w14:textId="77777777" w:rsidR="005E6A9E" w:rsidRDefault="005E6A9E" w:rsidP="005E6A9E">
      <w:pPr>
        <w:pStyle w:val="Style1"/>
      </w:pPr>
      <w:r>
        <w:t xml:space="preserve">              , f = c.themePrimary</w:t>
      </w:r>
    </w:p>
    <w:p w14:paraId="42BA3330" w14:textId="77777777" w:rsidR="005E6A9E" w:rsidRDefault="005E6A9E" w:rsidP="005E6A9E">
      <w:pPr>
        <w:pStyle w:val="Style1"/>
      </w:pPr>
      <w:r>
        <w:t xml:space="preserve">              , g = c.themeDark</w:t>
      </w:r>
    </w:p>
    <w:p w14:paraId="7C4A9A37" w14:textId="77777777" w:rsidR="005E6A9E" w:rsidRDefault="005E6A9E" w:rsidP="005E6A9E">
      <w:pPr>
        <w:pStyle w:val="Style1"/>
      </w:pPr>
      <w:r>
        <w:t xml:space="preserve">              , p = c.themeDarker</w:t>
      </w:r>
    </w:p>
    <w:p w14:paraId="550B31C1" w14:textId="77777777" w:rsidR="005E6A9E" w:rsidRDefault="005E6A9E" w:rsidP="005E6A9E">
      <w:pPr>
        <w:pStyle w:val="Style1"/>
      </w:pPr>
      <w:r>
        <w:t xml:space="preserve">              , m = c.themeDarkAlt</w:t>
      </w:r>
    </w:p>
    <w:p w14:paraId="2980AA08" w14:textId="77777777" w:rsidR="005E6A9E" w:rsidRDefault="005E6A9E" w:rsidP="005E6A9E">
      <w:pPr>
        <w:pStyle w:val="Style1"/>
      </w:pPr>
      <w:r>
        <w:t xml:space="preserve">              , v = c.themeLighter</w:t>
      </w:r>
    </w:p>
    <w:p w14:paraId="4807C47B" w14:textId="77777777" w:rsidR="005E6A9E" w:rsidRDefault="005E6A9E" w:rsidP="005E6A9E">
      <w:pPr>
        <w:pStyle w:val="Style1"/>
      </w:pPr>
      <w:r>
        <w:t xml:space="preserve">              , h = c.neutralLight</w:t>
      </w:r>
    </w:p>
    <w:p w14:paraId="6D0978C6" w14:textId="77777777" w:rsidR="005E6A9E" w:rsidRDefault="005E6A9E" w:rsidP="005E6A9E">
      <w:pPr>
        <w:pStyle w:val="Style1"/>
      </w:pPr>
      <w:r>
        <w:t xml:space="preserve">              , b = c.neutralLighter</w:t>
      </w:r>
    </w:p>
    <w:p w14:paraId="1F6B38D2" w14:textId="77777777" w:rsidR="005E6A9E" w:rsidRDefault="005E6A9E" w:rsidP="005E6A9E">
      <w:pPr>
        <w:pStyle w:val="Style1"/>
      </w:pPr>
      <w:r>
        <w:t xml:space="preserve">              , y = c.neutralDark</w:t>
      </w:r>
    </w:p>
    <w:p w14:paraId="6F6F918D" w14:textId="77777777" w:rsidR="005E6A9E" w:rsidRDefault="005E6A9E" w:rsidP="005E6A9E">
      <w:pPr>
        <w:pStyle w:val="Style1"/>
      </w:pPr>
      <w:r>
        <w:t xml:space="preserve">              , _ = c.neutralQuaternary</w:t>
      </w:r>
    </w:p>
    <w:p w14:paraId="262FB015" w14:textId="77777777" w:rsidR="005E6A9E" w:rsidRDefault="005E6A9E" w:rsidP="005E6A9E">
      <w:pPr>
        <w:pStyle w:val="Style1"/>
      </w:pPr>
      <w:r>
        <w:t xml:space="preserve">              , x = c.neutralQuaternaryAlt</w:t>
      </w:r>
    </w:p>
    <w:p w14:paraId="0E82D1CD" w14:textId="77777777" w:rsidR="005E6A9E" w:rsidRDefault="005E6A9E" w:rsidP="005E6A9E">
      <w:pPr>
        <w:pStyle w:val="Style1"/>
      </w:pPr>
      <w:r>
        <w:t xml:space="preserve">              , k = c.neutralPrimary</w:t>
      </w:r>
    </w:p>
    <w:p w14:paraId="4BB7537A" w14:textId="77777777" w:rsidR="005E6A9E" w:rsidRDefault="005E6A9E" w:rsidP="005E6A9E">
      <w:pPr>
        <w:pStyle w:val="Style1"/>
      </w:pPr>
      <w:r>
        <w:t xml:space="preserve">              , w = c.neutralSecondary</w:t>
      </w:r>
    </w:p>
    <w:p w14:paraId="530A5D64" w14:textId="77777777" w:rsidR="005E6A9E" w:rsidRDefault="005E6A9E" w:rsidP="005E6A9E">
      <w:pPr>
        <w:pStyle w:val="Style1"/>
      </w:pPr>
      <w:r>
        <w:t xml:space="preserve">              , C = c.neutralSecondaryAlt</w:t>
      </w:r>
    </w:p>
    <w:p w14:paraId="4FAD98A6" w14:textId="77777777" w:rsidR="005E6A9E" w:rsidRDefault="005E6A9E" w:rsidP="005E6A9E">
      <w:pPr>
        <w:pStyle w:val="Style1"/>
      </w:pPr>
      <w:r>
        <w:t xml:space="preserve">              , O = c.neutralTertiary</w:t>
      </w:r>
    </w:p>
    <w:p w14:paraId="51C5F18B" w14:textId="77777777" w:rsidR="005E6A9E" w:rsidRDefault="005E6A9E" w:rsidP="005E6A9E">
      <w:pPr>
        <w:pStyle w:val="Style1"/>
      </w:pPr>
      <w:r>
        <w:t xml:space="preserve">              , S = c.neutralTertiaryAlt</w:t>
      </w:r>
    </w:p>
    <w:p w14:paraId="31D04826" w14:textId="77777777" w:rsidR="005E6A9E" w:rsidRDefault="005E6A9E" w:rsidP="005E6A9E">
      <w:pPr>
        <w:pStyle w:val="Style1"/>
      </w:pPr>
      <w:r>
        <w:t xml:space="preserve">              , I = c.neutralLighterAlt</w:t>
      </w:r>
    </w:p>
    <w:p w14:paraId="1E6CADCD" w14:textId="77777777" w:rsidR="005E6A9E" w:rsidRDefault="005E6A9E" w:rsidP="005E6A9E">
      <w:pPr>
        <w:pStyle w:val="Style1"/>
      </w:pPr>
      <w:r>
        <w:t xml:space="preserve">              , j = c.accent;</w:t>
      </w:r>
    </w:p>
    <w:p w14:paraId="4A545CB3" w14:textId="77777777" w:rsidR="005E6A9E" w:rsidRDefault="005E6A9E" w:rsidP="005E6A9E">
      <w:pPr>
        <w:pStyle w:val="Style1"/>
      </w:pPr>
      <w:r>
        <w:t xml:space="preserve">            return l &amp;&amp; (u.bodyBackground = l,</w:t>
      </w:r>
    </w:p>
    <w:p w14:paraId="217526F4" w14:textId="77777777" w:rsidR="005E6A9E" w:rsidRDefault="005E6A9E" w:rsidP="005E6A9E">
      <w:pPr>
        <w:pStyle w:val="Style1"/>
      </w:pPr>
      <w:r>
        <w:t xml:space="preserve">            u.bodyFrameBackground = l,</w:t>
      </w:r>
    </w:p>
    <w:p w14:paraId="26643602" w14:textId="77777777" w:rsidR="005E6A9E" w:rsidRDefault="005E6A9E" w:rsidP="005E6A9E">
      <w:pPr>
        <w:pStyle w:val="Style1"/>
      </w:pPr>
      <w:r>
        <w:t xml:space="preserve">            u.accentButtonText = l,</w:t>
      </w:r>
    </w:p>
    <w:p w14:paraId="6D78BC9F" w14:textId="77777777" w:rsidR="005E6A9E" w:rsidRDefault="005E6A9E" w:rsidP="005E6A9E">
      <w:pPr>
        <w:pStyle w:val="Style1"/>
      </w:pPr>
      <w:r>
        <w:t xml:space="preserve">            u.buttonBackground = l,</w:t>
      </w:r>
    </w:p>
    <w:p w14:paraId="4BE90E0E" w14:textId="77777777" w:rsidR="005E6A9E" w:rsidRDefault="005E6A9E" w:rsidP="005E6A9E">
      <w:pPr>
        <w:pStyle w:val="Style1"/>
      </w:pPr>
      <w:r>
        <w:t xml:space="preserve">            u.primaryButtonText = l,</w:t>
      </w:r>
    </w:p>
    <w:p w14:paraId="46CD1750" w14:textId="77777777" w:rsidR="005E6A9E" w:rsidRDefault="005E6A9E" w:rsidP="005E6A9E">
      <w:pPr>
        <w:pStyle w:val="Style1"/>
      </w:pPr>
      <w:r>
        <w:t xml:space="preserve">            u.primaryButtonTextHovered = l,</w:t>
      </w:r>
    </w:p>
    <w:p w14:paraId="450424F0" w14:textId="77777777" w:rsidR="005E6A9E" w:rsidRDefault="005E6A9E" w:rsidP="005E6A9E">
      <w:pPr>
        <w:pStyle w:val="Style1"/>
      </w:pPr>
      <w:r>
        <w:t xml:space="preserve">            u.primaryButtonTextPressed = l,</w:t>
      </w:r>
    </w:p>
    <w:p w14:paraId="4B09F2F6" w14:textId="77777777" w:rsidR="005E6A9E" w:rsidRDefault="005E6A9E" w:rsidP="005E6A9E">
      <w:pPr>
        <w:pStyle w:val="Style1"/>
      </w:pPr>
      <w:r>
        <w:t xml:space="preserve">            u.inputBackground = l,</w:t>
      </w:r>
    </w:p>
    <w:p w14:paraId="57BAB729" w14:textId="77777777" w:rsidR="005E6A9E" w:rsidRDefault="005E6A9E" w:rsidP="005E6A9E">
      <w:pPr>
        <w:pStyle w:val="Style1"/>
      </w:pPr>
      <w:r>
        <w:t xml:space="preserve">            u.inputForegroundChecked = l,</w:t>
      </w:r>
    </w:p>
    <w:p w14:paraId="31117A09" w14:textId="77777777" w:rsidR="005E6A9E" w:rsidRDefault="005E6A9E" w:rsidP="005E6A9E">
      <w:pPr>
        <w:pStyle w:val="Style1"/>
      </w:pPr>
      <w:r>
        <w:t xml:space="preserve">            u.listBackground = l,</w:t>
      </w:r>
    </w:p>
    <w:p w14:paraId="06837275" w14:textId="77777777" w:rsidR="005E6A9E" w:rsidRDefault="005E6A9E" w:rsidP="005E6A9E">
      <w:pPr>
        <w:pStyle w:val="Style1"/>
      </w:pPr>
      <w:r>
        <w:t xml:space="preserve">            u.menuBackground = l,</w:t>
      </w:r>
    </w:p>
    <w:p w14:paraId="7BCA950B" w14:textId="77777777" w:rsidR="005E6A9E" w:rsidRDefault="005E6A9E" w:rsidP="005E6A9E">
      <w:pPr>
        <w:pStyle w:val="Style1"/>
      </w:pPr>
      <w:r>
        <w:t xml:space="preserve">            u.cardStandoutBackground = l),</w:t>
      </w:r>
    </w:p>
    <w:p w14:paraId="25C4BD16" w14:textId="77777777" w:rsidR="005E6A9E" w:rsidRDefault="005E6A9E" w:rsidP="005E6A9E">
      <w:pPr>
        <w:pStyle w:val="Style1"/>
      </w:pPr>
      <w:r>
        <w:t xml:space="preserve">            d &amp;&amp; (u.bodyTextChecked = d,</w:t>
      </w:r>
    </w:p>
    <w:p w14:paraId="0796B2A9" w14:textId="77777777" w:rsidR="005E6A9E" w:rsidRDefault="005E6A9E" w:rsidP="005E6A9E">
      <w:pPr>
        <w:pStyle w:val="Style1"/>
      </w:pPr>
      <w:r>
        <w:t xml:space="preserve">            u.buttonTextCheckedHovered = d),</w:t>
      </w:r>
    </w:p>
    <w:p w14:paraId="3B50C3AE" w14:textId="77777777" w:rsidR="005E6A9E" w:rsidRDefault="005E6A9E" w:rsidP="005E6A9E">
      <w:pPr>
        <w:pStyle w:val="Style1"/>
      </w:pPr>
      <w:r>
        <w:t xml:space="preserve">            f &amp;&amp; (u.link = f,</w:t>
      </w:r>
    </w:p>
    <w:p w14:paraId="246FAC3A" w14:textId="77777777" w:rsidR="005E6A9E" w:rsidRDefault="005E6A9E" w:rsidP="005E6A9E">
      <w:pPr>
        <w:pStyle w:val="Style1"/>
      </w:pPr>
      <w:r>
        <w:t xml:space="preserve">            u.primaryButtonBackground = f,</w:t>
      </w:r>
    </w:p>
    <w:p w14:paraId="6B2EE185" w14:textId="77777777" w:rsidR="005E6A9E" w:rsidRDefault="005E6A9E" w:rsidP="005E6A9E">
      <w:pPr>
        <w:pStyle w:val="Style1"/>
      </w:pPr>
      <w:r>
        <w:t xml:space="preserve">            u.inputBackgroundChecked = f,</w:t>
      </w:r>
    </w:p>
    <w:p w14:paraId="008E8ADB" w14:textId="77777777" w:rsidR="005E6A9E" w:rsidRDefault="005E6A9E" w:rsidP="005E6A9E">
      <w:pPr>
        <w:pStyle w:val="Style1"/>
      </w:pPr>
      <w:r>
        <w:t xml:space="preserve">            u.inputIcon = f,</w:t>
      </w:r>
    </w:p>
    <w:p w14:paraId="77719772" w14:textId="77777777" w:rsidR="005E6A9E" w:rsidRDefault="005E6A9E" w:rsidP="005E6A9E">
      <w:pPr>
        <w:pStyle w:val="Style1"/>
      </w:pPr>
      <w:r>
        <w:t xml:space="preserve">            u.inputFocusBorderAlt = f,</w:t>
      </w:r>
    </w:p>
    <w:p w14:paraId="5BCBF0D7" w14:textId="77777777" w:rsidR="005E6A9E" w:rsidRDefault="005E6A9E" w:rsidP="005E6A9E">
      <w:pPr>
        <w:pStyle w:val="Style1"/>
      </w:pPr>
      <w:r>
        <w:t xml:space="preserve">            u.menuIcon = f,</w:t>
      </w:r>
    </w:p>
    <w:p w14:paraId="39E35A39" w14:textId="77777777" w:rsidR="005E6A9E" w:rsidRDefault="005E6A9E" w:rsidP="005E6A9E">
      <w:pPr>
        <w:pStyle w:val="Style1"/>
      </w:pPr>
      <w:r>
        <w:t xml:space="preserve">            u.menuHeader = f,</w:t>
      </w:r>
    </w:p>
    <w:p w14:paraId="620908AF" w14:textId="77777777" w:rsidR="005E6A9E" w:rsidRDefault="005E6A9E" w:rsidP="005E6A9E">
      <w:pPr>
        <w:pStyle w:val="Style1"/>
      </w:pPr>
      <w:r>
        <w:t xml:space="preserve">            u.accentButtonBackground = f),</w:t>
      </w:r>
    </w:p>
    <w:p w14:paraId="0F9F0276" w14:textId="77777777" w:rsidR="005E6A9E" w:rsidRDefault="005E6A9E" w:rsidP="005E6A9E">
      <w:pPr>
        <w:pStyle w:val="Style1"/>
      </w:pPr>
      <w:r>
        <w:t xml:space="preserve">            g &amp;&amp; (u.primaryButtonBackgroundPressed = g,</w:t>
      </w:r>
    </w:p>
    <w:p w14:paraId="622E1705" w14:textId="77777777" w:rsidR="005E6A9E" w:rsidRDefault="005E6A9E" w:rsidP="005E6A9E">
      <w:pPr>
        <w:pStyle w:val="Style1"/>
      </w:pPr>
      <w:r>
        <w:t xml:space="preserve">            u.inputBackgroundCheckedHovered = g,</w:t>
      </w:r>
    </w:p>
    <w:p w14:paraId="1D3616D3" w14:textId="77777777" w:rsidR="005E6A9E" w:rsidRDefault="005E6A9E" w:rsidP="005E6A9E">
      <w:pPr>
        <w:pStyle w:val="Style1"/>
      </w:pPr>
      <w:r>
        <w:t xml:space="preserve">            u.inputIconHovered = g),</w:t>
      </w:r>
    </w:p>
    <w:p w14:paraId="3F1667BB" w14:textId="77777777" w:rsidR="005E6A9E" w:rsidRDefault="005E6A9E" w:rsidP="005E6A9E">
      <w:pPr>
        <w:pStyle w:val="Style1"/>
      </w:pPr>
      <w:r>
        <w:t xml:space="preserve">            p &amp;&amp; (u.linkHovered = p),</w:t>
      </w:r>
    </w:p>
    <w:p w14:paraId="59964AEC" w14:textId="77777777" w:rsidR="005E6A9E" w:rsidRDefault="005E6A9E" w:rsidP="005E6A9E">
      <w:pPr>
        <w:pStyle w:val="Style1"/>
      </w:pPr>
      <w:r>
        <w:t xml:space="preserve">            m &amp;&amp; (u.primaryButtonBackgroundHovered = m),</w:t>
      </w:r>
    </w:p>
    <w:p w14:paraId="75C51F57" w14:textId="77777777" w:rsidR="005E6A9E" w:rsidRDefault="005E6A9E" w:rsidP="005E6A9E">
      <w:pPr>
        <w:pStyle w:val="Style1"/>
      </w:pPr>
      <w:r>
        <w:t xml:space="preserve">            v &amp;&amp; (u.inputPlaceholderBackgroundChecked = v),</w:t>
      </w:r>
    </w:p>
    <w:p w14:paraId="2650441E" w14:textId="77777777" w:rsidR="005E6A9E" w:rsidRDefault="005E6A9E" w:rsidP="005E6A9E">
      <w:pPr>
        <w:pStyle w:val="Style1"/>
      </w:pPr>
      <w:r>
        <w:t xml:space="preserve">            h &amp;&amp; (u.bodyBackgroundChecked = h,</w:t>
      </w:r>
    </w:p>
    <w:p w14:paraId="705201F2" w14:textId="77777777" w:rsidR="005E6A9E" w:rsidRDefault="005E6A9E" w:rsidP="005E6A9E">
      <w:pPr>
        <w:pStyle w:val="Style1"/>
      </w:pPr>
      <w:r>
        <w:t xml:space="preserve">            u.bodyFrameDivider = h,</w:t>
      </w:r>
    </w:p>
    <w:p w14:paraId="152192F5" w14:textId="77777777" w:rsidR="005E6A9E" w:rsidRDefault="005E6A9E" w:rsidP="005E6A9E">
      <w:pPr>
        <w:pStyle w:val="Style1"/>
      </w:pPr>
      <w:r>
        <w:t xml:space="preserve">            u.bodyDivider = h,</w:t>
      </w:r>
    </w:p>
    <w:p w14:paraId="440F862A" w14:textId="77777777" w:rsidR="005E6A9E" w:rsidRDefault="005E6A9E" w:rsidP="005E6A9E">
      <w:pPr>
        <w:pStyle w:val="Style1"/>
      </w:pPr>
      <w:r>
        <w:t xml:space="preserve">            u.variantBorder = h,</w:t>
      </w:r>
    </w:p>
    <w:p w14:paraId="229AC5D6" w14:textId="77777777" w:rsidR="005E6A9E" w:rsidRDefault="005E6A9E" w:rsidP="005E6A9E">
      <w:pPr>
        <w:pStyle w:val="Style1"/>
      </w:pPr>
      <w:r>
        <w:t xml:space="preserve">            u.buttonBackgroundCheckedHovered = h,</w:t>
      </w:r>
    </w:p>
    <w:p w14:paraId="26A46EA5" w14:textId="77777777" w:rsidR="005E6A9E" w:rsidRDefault="005E6A9E" w:rsidP="005E6A9E">
      <w:pPr>
        <w:pStyle w:val="Style1"/>
      </w:pPr>
      <w:r>
        <w:t xml:space="preserve">            u.buttonBackgroundPressed = h,</w:t>
      </w:r>
    </w:p>
    <w:p w14:paraId="0D3589DC" w14:textId="77777777" w:rsidR="005E6A9E" w:rsidRDefault="005E6A9E" w:rsidP="005E6A9E">
      <w:pPr>
        <w:pStyle w:val="Style1"/>
      </w:pPr>
      <w:r>
        <w:t xml:space="preserve">            u.listItemBackgroundChecked = h,</w:t>
      </w:r>
    </w:p>
    <w:p w14:paraId="59F66F33" w14:textId="77777777" w:rsidR="005E6A9E" w:rsidRDefault="005E6A9E" w:rsidP="005E6A9E">
      <w:pPr>
        <w:pStyle w:val="Style1"/>
      </w:pPr>
      <w:r>
        <w:t xml:space="preserve">            u.listHeaderBackgroundPressed = h,</w:t>
      </w:r>
    </w:p>
    <w:p w14:paraId="5E14CCCB" w14:textId="77777777" w:rsidR="005E6A9E" w:rsidRDefault="005E6A9E" w:rsidP="005E6A9E">
      <w:pPr>
        <w:pStyle w:val="Style1"/>
      </w:pPr>
      <w:r>
        <w:t xml:space="preserve">            u.menuItemBackgroundPressed = h,</w:t>
      </w:r>
    </w:p>
    <w:p w14:paraId="5F017CB5" w14:textId="77777777" w:rsidR="005E6A9E" w:rsidRDefault="005E6A9E" w:rsidP="005E6A9E">
      <w:pPr>
        <w:pStyle w:val="Style1"/>
      </w:pPr>
      <w:r>
        <w:t xml:space="preserve">            u.menuItemBackgroundChecked = h),</w:t>
      </w:r>
    </w:p>
    <w:p w14:paraId="571A1A59" w14:textId="77777777" w:rsidR="005E6A9E" w:rsidRDefault="005E6A9E" w:rsidP="005E6A9E">
      <w:pPr>
        <w:pStyle w:val="Style1"/>
      </w:pPr>
      <w:r>
        <w:t xml:space="preserve">            b &amp;&amp; (u.bodyBackgroundHovered = b,</w:t>
      </w:r>
    </w:p>
    <w:p w14:paraId="1F71A612" w14:textId="77777777" w:rsidR="005E6A9E" w:rsidRDefault="005E6A9E" w:rsidP="005E6A9E">
      <w:pPr>
        <w:pStyle w:val="Style1"/>
      </w:pPr>
      <w:r>
        <w:t xml:space="preserve">            u.buttonBackgroundHovered = b,</w:t>
      </w:r>
    </w:p>
    <w:p w14:paraId="65FCBCEE" w14:textId="77777777" w:rsidR="005E6A9E" w:rsidRDefault="005E6A9E" w:rsidP="005E6A9E">
      <w:pPr>
        <w:pStyle w:val="Style1"/>
      </w:pPr>
      <w:r>
        <w:t xml:space="preserve">            u.buttonBackgroundDisabled = b,</w:t>
      </w:r>
    </w:p>
    <w:p w14:paraId="2BE8DFBD" w14:textId="77777777" w:rsidR="005E6A9E" w:rsidRDefault="005E6A9E" w:rsidP="005E6A9E">
      <w:pPr>
        <w:pStyle w:val="Style1"/>
      </w:pPr>
      <w:r>
        <w:t xml:space="preserve">            u.buttonBorderDisabled = b,</w:t>
      </w:r>
    </w:p>
    <w:p w14:paraId="1FDC1101" w14:textId="77777777" w:rsidR="005E6A9E" w:rsidRDefault="005E6A9E" w:rsidP="005E6A9E">
      <w:pPr>
        <w:pStyle w:val="Style1"/>
      </w:pPr>
      <w:r>
        <w:t xml:space="preserve">            u.primaryButtonBackgroundDisabled = b,</w:t>
      </w:r>
    </w:p>
    <w:p w14:paraId="588527CE" w14:textId="77777777" w:rsidR="005E6A9E" w:rsidRDefault="005E6A9E" w:rsidP="005E6A9E">
      <w:pPr>
        <w:pStyle w:val="Style1"/>
      </w:pPr>
      <w:r>
        <w:t xml:space="preserve">            u.disabledBackground = b,</w:t>
      </w:r>
    </w:p>
    <w:p w14:paraId="0754FEE1" w14:textId="77777777" w:rsidR="005E6A9E" w:rsidRDefault="005E6A9E" w:rsidP="005E6A9E">
      <w:pPr>
        <w:pStyle w:val="Style1"/>
      </w:pPr>
      <w:r>
        <w:t xml:space="preserve">            u.listItemBackgroundHovered = b,</w:t>
      </w:r>
    </w:p>
    <w:p w14:paraId="62C2A693" w14:textId="77777777" w:rsidR="005E6A9E" w:rsidRDefault="005E6A9E" w:rsidP="005E6A9E">
      <w:pPr>
        <w:pStyle w:val="Style1"/>
      </w:pPr>
      <w:r>
        <w:t xml:space="preserve">            u.listHeaderBackgroundHovered = b,</w:t>
      </w:r>
    </w:p>
    <w:p w14:paraId="607D2F04" w14:textId="77777777" w:rsidR="005E6A9E" w:rsidRDefault="005E6A9E" w:rsidP="005E6A9E">
      <w:pPr>
        <w:pStyle w:val="Style1"/>
      </w:pPr>
      <w:r>
        <w:t xml:space="preserve">            u.menuItemBackgroundHovered = b),</w:t>
      </w:r>
    </w:p>
    <w:p w14:paraId="3D818F95" w14:textId="77777777" w:rsidR="005E6A9E" w:rsidRDefault="005E6A9E" w:rsidP="005E6A9E">
      <w:pPr>
        <w:pStyle w:val="Style1"/>
      </w:pPr>
      <w:r>
        <w:t xml:space="preserve">            _ &amp;&amp; (u.primaryButtonTextDisabled = _,</w:t>
      </w:r>
    </w:p>
    <w:p w14:paraId="2E6E2CE2" w14:textId="77777777" w:rsidR="005E6A9E" w:rsidRDefault="005E6A9E" w:rsidP="005E6A9E">
      <w:pPr>
        <w:pStyle w:val="Style1"/>
      </w:pPr>
      <w:r>
        <w:t xml:space="preserve">            u.disabledSubtext = _),</w:t>
      </w:r>
    </w:p>
    <w:p w14:paraId="53BCA734" w14:textId="77777777" w:rsidR="005E6A9E" w:rsidRDefault="005E6A9E" w:rsidP="005E6A9E">
      <w:pPr>
        <w:pStyle w:val="Style1"/>
      </w:pPr>
      <w:r>
        <w:t xml:space="preserve">            x &amp;&amp; (u.listItemBackgroundCheckedHovered = x),</w:t>
      </w:r>
    </w:p>
    <w:p w14:paraId="07674C36" w14:textId="77777777" w:rsidR="005E6A9E" w:rsidRDefault="005E6A9E" w:rsidP="005E6A9E">
      <w:pPr>
        <w:pStyle w:val="Style1"/>
      </w:pPr>
      <w:r>
        <w:t xml:space="preserve">            O &amp;&amp; (u.disabledBodyText = O,</w:t>
      </w:r>
    </w:p>
    <w:p w14:paraId="20E370B0" w14:textId="77777777" w:rsidR="005E6A9E" w:rsidRDefault="005E6A9E" w:rsidP="005E6A9E">
      <w:pPr>
        <w:pStyle w:val="Style1"/>
      </w:pPr>
      <w:r>
        <w:t xml:space="preserve">            u.variantBorderHovered = (null === (i = n) || void 0 === i ? void 0 : i.variantBorderHovered) || O,</w:t>
      </w:r>
    </w:p>
    <w:p w14:paraId="5066C4D6" w14:textId="77777777" w:rsidR="005E6A9E" w:rsidRDefault="005E6A9E" w:rsidP="005E6A9E">
      <w:pPr>
        <w:pStyle w:val="Style1"/>
      </w:pPr>
      <w:r>
        <w:t xml:space="preserve">            u.buttonTextDisabled = O,</w:t>
      </w:r>
    </w:p>
    <w:p w14:paraId="119A28BA" w14:textId="77777777" w:rsidR="005E6A9E" w:rsidRDefault="005E6A9E" w:rsidP="005E6A9E">
      <w:pPr>
        <w:pStyle w:val="Style1"/>
      </w:pPr>
      <w:r>
        <w:t xml:space="preserve">            u.inputIconDisabled = O,</w:t>
      </w:r>
    </w:p>
    <w:p w14:paraId="62191905" w14:textId="77777777" w:rsidR="005E6A9E" w:rsidRDefault="005E6A9E" w:rsidP="005E6A9E">
      <w:pPr>
        <w:pStyle w:val="Style1"/>
      </w:pPr>
      <w:r>
        <w:t xml:space="preserve">            u.disabledText = O),</w:t>
      </w:r>
    </w:p>
    <w:p w14:paraId="77E1D085" w14:textId="77777777" w:rsidR="005E6A9E" w:rsidRDefault="005E6A9E" w:rsidP="005E6A9E">
      <w:pPr>
        <w:pStyle w:val="Style1"/>
      </w:pPr>
      <w:r>
        <w:t xml:space="preserve">            k &amp;&amp; (u.bodyText = k,</w:t>
      </w:r>
    </w:p>
    <w:p w14:paraId="2D097A40" w14:textId="77777777" w:rsidR="005E6A9E" w:rsidRDefault="005E6A9E" w:rsidP="005E6A9E">
      <w:pPr>
        <w:pStyle w:val="Style1"/>
      </w:pPr>
      <w:r>
        <w:t xml:space="preserve">            u.actionLink = k,</w:t>
      </w:r>
    </w:p>
    <w:p w14:paraId="5FA3AD82" w14:textId="77777777" w:rsidR="005E6A9E" w:rsidRDefault="005E6A9E" w:rsidP="005E6A9E">
      <w:pPr>
        <w:pStyle w:val="Style1"/>
      </w:pPr>
      <w:r>
        <w:t xml:space="preserve">            u.buttonText = k,</w:t>
      </w:r>
    </w:p>
    <w:p w14:paraId="25444046" w14:textId="77777777" w:rsidR="005E6A9E" w:rsidRDefault="005E6A9E" w:rsidP="005E6A9E">
      <w:pPr>
        <w:pStyle w:val="Style1"/>
      </w:pPr>
      <w:r>
        <w:t xml:space="preserve">            u.inputBorderHovered = k,</w:t>
      </w:r>
    </w:p>
    <w:p w14:paraId="4662946C" w14:textId="77777777" w:rsidR="005E6A9E" w:rsidRDefault="005E6A9E" w:rsidP="005E6A9E">
      <w:pPr>
        <w:pStyle w:val="Style1"/>
      </w:pPr>
      <w:r>
        <w:t xml:space="preserve">            u.inputText = k,</w:t>
      </w:r>
    </w:p>
    <w:p w14:paraId="4EE4C8A7" w14:textId="77777777" w:rsidR="005E6A9E" w:rsidRDefault="005E6A9E" w:rsidP="005E6A9E">
      <w:pPr>
        <w:pStyle w:val="Style1"/>
      </w:pPr>
      <w:r>
        <w:t xml:space="preserve">            u.listText = k,</w:t>
      </w:r>
    </w:p>
    <w:p w14:paraId="39F28B35" w14:textId="77777777" w:rsidR="005E6A9E" w:rsidRDefault="005E6A9E" w:rsidP="005E6A9E">
      <w:pPr>
        <w:pStyle w:val="Style1"/>
      </w:pPr>
      <w:r>
        <w:t xml:space="preserve">            u.menuItemText = k),</w:t>
      </w:r>
    </w:p>
    <w:p w14:paraId="28D3303F" w14:textId="77777777" w:rsidR="005E6A9E" w:rsidRDefault="005E6A9E" w:rsidP="005E6A9E">
      <w:pPr>
        <w:pStyle w:val="Style1"/>
      </w:pPr>
      <w:r>
        <w:t xml:space="preserve">            I &amp;&amp; (u.bodyStandoutBackground = I,</w:t>
      </w:r>
    </w:p>
    <w:p w14:paraId="48EE9902" w14:textId="77777777" w:rsidR="005E6A9E" w:rsidRDefault="005E6A9E" w:rsidP="005E6A9E">
      <w:pPr>
        <w:pStyle w:val="Style1"/>
      </w:pPr>
      <w:r>
        <w:t xml:space="preserve">            u.defaultStateBackground = I),</w:t>
      </w:r>
    </w:p>
    <w:p w14:paraId="0470BD71" w14:textId="77777777" w:rsidR="005E6A9E" w:rsidRDefault="005E6A9E" w:rsidP="005E6A9E">
      <w:pPr>
        <w:pStyle w:val="Style1"/>
      </w:pPr>
      <w:r>
        <w:t xml:space="preserve">            y &amp;&amp; (u.actionLinkHovered = y,</w:t>
      </w:r>
    </w:p>
    <w:p w14:paraId="7420581D" w14:textId="77777777" w:rsidR="005E6A9E" w:rsidRDefault="005E6A9E" w:rsidP="005E6A9E">
      <w:pPr>
        <w:pStyle w:val="Style1"/>
      </w:pPr>
      <w:r>
        <w:t xml:space="preserve">            u.buttonTextHovered = y,</w:t>
      </w:r>
    </w:p>
    <w:p w14:paraId="17E135FE" w14:textId="77777777" w:rsidR="005E6A9E" w:rsidRDefault="005E6A9E" w:rsidP="005E6A9E">
      <w:pPr>
        <w:pStyle w:val="Style1"/>
      </w:pPr>
      <w:r>
        <w:t xml:space="preserve">            u.buttonTextChecked = y,</w:t>
      </w:r>
    </w:p>
    <w:p w14:paraId="35E102A7" w14:textId="77777777" w:rsidR="005E6A9E" w:rsidRDefault="005E6A9E" w:rsidP="005E6A9E">
      <w:pPr>
        <w:pStyle w:val="Style1"/>
      </w:pPr>
      <w:r>
        <w:t xml:space="preserve">            u.buttonTextPressed = y,</w:t>
      </w:r>
    </w:p>
    <w:p w14:paraId="142F8F0C" w14:textId="77777777" w:rsidR="005E6A9E" w:rsidRDefault="005E6A9E" w:rsidP="005E6A9E">
      <w:pPr>
        <w:pStyle w:val="Style1"/>
      </w:pPr>
      <w:r>
        <w:t xml:space="preserve">            u.inputTextHovered = y,</w:t>
      </w:r>
    </w:p>
    <w:p w14:paraId="7F8F72AF" w14:textId="77777777" w:rsidR="005E6A9E" w:rsidRDefault="005E6A9E" w:rsidP="005E6A9E">
      <w:pPr>
        <w:pStyle w:val="Style1"/>
      </w:pPr>
      <w:r>
        <w:t xml:space="preserve">            u.menuItemTextHovered = y),</w:t>
      </w:r>
    </w:p>
    <w:p w14:paraId="3D2F8DAC" w14:textId="77777777" w:rsidR="005E6A9E" w:rsidRDefault="005E6A9E" w:rsidP="005E6A9E">
      <w:pPr>
        <w:pStyle w:val="Style1"/>
      </w:pPr>
      <w:r>
        <w:t xml:space="preserve">            w &amp;&amp; (u.bodySubtext = w,</w:t>
      </w:r>
    </w:p>
    <w:p w14:paraId="645AE11D" w14:textId="77777777" w:rsidR="005E6A9E" w:rsidRDefault="005E6A9E" w:rsidP="005E6A9E">
      <w:pPr>
        <w:pStyle w:val="Style1"/>
      </w:pPr>
      <w:r>
        <w:t xml:space="preserve">            u.focusBorder = w,</w:t>
      </w:r>
    </w:p>
    <w:p w14:paraId="0D7B0961" w14:textId="77777777" w:rsidR="005E6A9E" w:rsidRDefault="005E6A9E" w:rsidP="005E6A9E">
      <w:pPr>
        <w:pStyle w:val="Style1"/>
      </w:pPr>
      <w:r>
        <w:t xml:space="preserve">            u.inputBorder = w,</w:t>
      </w:r>
    </w:p>
    <w:p w14:paraId="44237AAC" w14:textId="77777777" w:rsidR="005E6A9E" w:rsidRDefault="005E6A9E" w:rsidP="005E6A9E">
      <w:pPr>
        <w:pStyle w:val="Style1"/>
      </w:pPr>
      <w:r>
        <w:t xml:space="preserve">            u.smallInputBorder = w,</w:t>
      </w:r>
    </w:p>
    <w:p w14:paraId="2025E750" w14:textId="77777777" w:rsidR="005E6A9E" w:rsidRDefault="005E6A9E" w:rsidP="005E6A9E">
      <w:pPr>
        <w:pStyle w:val="Style1"/>
      </w:pPr>
      <w:r>
        <w:t xml:space="preserve">            u.inputPlaceholderText = w),</w:t>
      </w:r>
    </w:p>
    <w:p w14:paraId="69279ED5" w14:textId="77777777" w:rsidR="005E6A9E" w:rsidRDefault="005E6A9E" w:rsidP="005E6A9E">
      <w:pPr>
        <w:pStyle w:val="Style1"/>
      </w:pPr>
      <w:r>
        <w:t xml:space="preserve">            C &amp;&amp; (u.buttonBorder = C),</w:t>
      </w:r>
    </w:p>
    <w:p w14:paraId="3005491E" w14:textId="77777777" w:rsidR="005E6A9E" w:rsidRDefault="005E6A9E" w:rsidP="005E6A9E">
      <w:pPr>
        <w:pStyle w:val="Style1"/>
      </w:pPr>
      <w:r>
        <w:t xml:space="preserve">            S &amp;&amp; (u.disabledBodySubtext = S,</w:t>
      </w:r>
    </w:p>
    <w:p w14:paraId="55D2C16A" w14:textId="77777777" w:rsidR="005E6A9E" w:rsidRDefault="005E6A9E" w:rsidP="005E6A9E">
      <w:pPr>
        <w:pStyle w:val="Style1"/>
      </w:pPr>
      <w:r>
        <w:t xml:space="preserve">            u.disabledBorder = S,</w:t>
      </w:r>
    </w:p>
    <w:p w14:paraId="1152DE38" w14:textId="77777777" w:rsidR="005E6A9E" w:rsidRDefault="005E6A9E" w:rsidP="005E6A9E">
      <w:pPr>
        <w:pStyle w:val="Style1"/>
      </w:pPr>
      <w:r>
        <w:t xml:space="preserve">            u.buttonBackgroundChecked = S,</w:t>
      </w:r>
    </w:p>
    <w:p w14:paraId="3323D499" w14:textId="77777777" w:rsidR="005E6A9E" w:rsidRDefault="005E6A9E" w:rsidP="005E6A9E">
      <w:pPr>
        <w:pStyle w:val="Style1"/>
      </w:pPr>
      <w:r>
        <w:t xml:space="preserve">            u.menuDivider = S),</w:t>
      </w:r>
    </w:p>
    <w:p w14:paraId="009FCBA6" w14:textId="77777777" w:rsidR="005E6A9E" w:rsidRDefault="005E6A9E" w:rsidP="005E6A9E">
      <w:pPr>
        <w:pStyle w:val="Style1"/>
      </w:pPr>
      <w:r>
        <w:t xml:space="preserve">            j &amp;&amp; (u.accentButtonBackground = j),</w:t>
      </w:r>
    </w:p>
    <w:p w14:paraId="0D545F86" w14:textId="77777777" w:rsidR="005E6A9E" w:rsidRDefault="005E6A9E" w:rsidP="005E6A9E">
      <w:pPr>
        <w:pStyle w:val="Style1"/>
      </w:pPr>
      <w:r>
        <w:t xml:space="preserve">            (null === (a = t) || void 0 === a ? void 0 : a.elevation4) &amp;&amp; (u.cardShadow = t.elevation4),</w:t>
      </w:r>
    </w:p>
    <w:p w14:paraId="78E13E57" w14:textId="77777777" w:rsidR="005E6A9E" w:rsidRDefault="005E6A9E" w:rsidP="005E6A9E">
      <w:pPr>
        <w:pStyle w:val="Style1"/>
      </w:pPr>
      <w:r>
        <w:t xml:space="preserve">            !r &amp;&amp; (null === (s = t) || void 0 === s ? void 0 : s.elevation8) ? u.cardShadowHovered = t.elevation8 : u.variantBorderHovered &amp;&amp; (u.cardShadowHovered = "0 0 1px " + u.variantBorderHovered),</w:t>
      </w:r>
    </w:p>
    <w:p w14:paraId="742190D1" w14:textId="77777777" w:rsidR="005E6A9E" w:rsidRDefault="005E6A9E" w:rsidP="005E6A9E">
      <w:pPr>
        <w:pStyle w:val="Style1"/>
      </w:pPr>
      <w:r>
        <w:t xml:space="preserve">            Object(Se.__assign)(Object(Se.__assign)({}, u), n)</w:t>
      </w:r>
    </w:p>
    <w:p w14:paraId="46BD983D" w14:textId="77777777" w:rsidR="005E6A9E" w:rsidRDefault="005E6A9E" w:rsidP="005E6A9E">
      <w:pPr>
        <w:pStyle w:val="Style1"/>
      </w:pPr>
      <w:r>
        <w:t xml:space="preserve">        }</w:t>
      </w:r>
    </w:p>
    <w:p w14:paraId="72862ECE" w14:textId="77777777" w:rsidR="005E6A9E" w:rsidRDefault="005E6A9E" w:rsidP="005E6A9E">
      <w:pPr>
        <w:pStyle w:val="Style1"/>
      </w:pPr>
      <w:r>
        <w:t xml:space="preserve">        var Ve = {</w:t>
      </w:r>
    </w:p>
    <w:p w14:paraId="20BE7C17" w14:textId="77777777" w:rsidR="005E6A9E" w:rsidRDefault="005E6A9E" w:rsidP="005E6A9E">
      <w:pPr>
        <w:pStyle w:val="Style1"/>
      </w:pPr>
      <w:r>
        <w:t xml:space="preserve">            s2: "4px",</w:t>
      </w:r>
    </w:p>
    <w:p w14:paraId="46AB3D85" w14:textId="77777777" w:rsidR="005E6A9E" w:rsidRDefault="005E6A9E" w:rsidP="005E6A9E">
      <w:pPr>
        <w:pStyle w:val="Style1"/>
      </w:pPr>
      <w:r>
        <w:t xml:space="preserve">            s1: "8px",</w:t>
      </w:r>
    </w:p>
    <w:p w14:paraId="3263F5E1" w14:textId="77777777" w:rsidR="005E6A9E" w:rsidRDefault="005E6A9E" w:rsidP="005E6A9E">
      <w:pPr>
        <w:pStyle w:val="Style1"/>
      </w:pPr>
      <w:r>
        <w:t xml:space="preserve">            m: "16px",</w:t>
      </w:r>
    </w:p>
    <w:p w14:paraId="3FDC750E" w14:textId="77777777" w:rsidR="005E6A9E" w:rsidRDefault="005E6A9E" w:rsidP="005E6A9E">
      <w:pPr>
        <w:pStyle w:val="Style1"/>
      </w:pPr>
      <w:r>
        <w:t xml:space="preserve">            l1: "20px",</w:t>
      </w:r>
    </w:p>
    <w:p w14:paraId="07837C65" w14:textId="77777777" w:rsidR="005E6A9E" w:rsidRDefault="005E6A9E" w:rsidP="005E6A9E">
      <w:pPr>
        <w:pStyle w:val="Style1"/>
      </w:pPr>
      <w:r>
        <w:t xml:space="preserve">            l2: "32px"</w:t>
      </w:r>
    </w:p>
    <w:p w14:paraId="5A47EE28" w14:textId="77777777" w:rsidR="005E6A9E" w:rsidRDefault="005E6A9E" w:rsidP="005E6A9E">
      <w:pPr>
        <w:pStyle w:val="Style1"/>
      </w:pPr>
      <w:r>
        <w:t xml:space="preserve">        };</w:t>
      </w:r>
    </w:p>
    <w:p w14:paraId="1488489B" w14:textId="77777777" w:rsidR="005E6A9E" w:rsidRDefault="005E6A9E" w:rsidP="005E6A9E">
      <w:pPr>
        <w:pStyle w:val="Style1"/>
      </w:pPr>
      <w:r>
        <w:t xml:space="preserve">        function Ge(e, t) {</w:t>
      </w:r>
    </w:p>
    <w:p w14:paraId="4B560E24" w14:textId="77777777" w:rsidR="005E6A9E" w:rsidRDefault="005E6A9E" w:rsidP="005E6A9E">
      <w:pPr>
        <w:pStyle w:val="Style1"/>
      </w:pPr>
      <w:r>
        <w:t xml:space="preserve">            void 0 === e &amp;&amp; (e = {}),</w:t>
      </w:r>
    </w:p>
    <w:p w14:paraId="3F695EE2" w14:textId="77777777" w:rsidR="005E6A9E" w:rsidRDefault="005E6A9E" w:rsidP="005E6A9E">
      <w:pPr>
        <w:pStyle w:val="Style1"/>
      </w:pPr>
      <w:r>
        <w:t xml:space="preserve">            void 0 === t &amp;&amp; (t = !1);</w:t>
      </w:r>
    </w:p>
    <w:p w14:paraId="4869DBD8" w14:textId="77777777" w:rsidR="005E6A9E" w:rsidRDefault="005E6A9E" w:rsidP="005E6A9E">
      <w:pPr>
        <w:pStyle w:val="Style1"/>
      </w:pPr>
      <w:r>
        <w:t xml:space="preserve">            var n = !!e.isInverted;</w:t>
      </w:r>
    </w:p>
    <w:p w14:paraId="2023BBD9" w14:textId="77777777" w:rsidR="005E6A9E" w:rsidRDefault="005E6A9E" w:rsidP="005E6A9E">
      <w:pPr>
        <w:pStyle w:val="Style1"/>
      </w:pPr>
      <w:r>
        <w:t xml:space="preserve">            return function(e, t) {</w:t>
      </w:r>
    </w:p>
    <w:p w14:paraId="15EA2729" w14:textId="77777777" w:rsidR="005E6A9E" w:rsidRDefault="005E6A9E" w:rsidP="005E6A9E">
      <w:pPr>
        <w:pStyle w:val="Style1"/>
      </w:pPr>
      <w:r>
        <w:t xml:space="preserve">                var n, r, o, i;</w:t>
      </w:r>
    </w:p>
    <w:p w14:paraId="52ED13A1" w14:textId="77777777" w:rsidR="005E6A9E" w:rsidRDefault="005E6A9E" w:rsidP="005E6A9E">
      <w:pPr>
        <w:pStyle w:val="Style1"/>
      </w:pPr>
      <w:r>
        <w:t xml:space="preserve">                void 0 === t &amp;&amp; (t = {});</w:t>
      </w:r>
    </w:p>
    <w:p w14:paraId="6C16E91E" w14:textId="77777777" w:rsidR="005E6A9E" w:rsidRDefault="005E6A9E" w:rsidP="005E6A9E">
      <w:pPr>
        <w:pStyle w:val="Style1"/>
      </w:pPr>
      <w:r>
        <w:t xml:space="preserve">                var a = We({}, e, t, {</w:t>
      </w:r>
    </w:p>
    <w:p w14:paraId="45FA17BD" w14:textId="77777777" w:rsidR="005E6A9E" w:rsidRDefault="005E6A9E" w:rsidP="005E6A9E">
      <w:pPr>
        <w:pStyle w:val="Style1"/>
      </w:pPr>
      <w:r>
        <w:t xml:space="preserve">                    semanticColors: Me(t.palette, t.effects, t.semanticColors, void 0 === t.isInverted ? e.isInverted : t.isInverted)</w:t>
      </w:r>
    </w:p>
    <w:p w14:paraId="266D809C" w14:textId="77777777" w:rsidR="005E6A9E" w:rsidRDefault="005E6A9E" w:rsidP="005E6A9E">
      <w:pPr>
        <w:pStyle w:val="Style1"/>
      </w:pPr>
      <w:r>
        <w:t xml:space="preserve">                });</w:t>
      </w:r>
    </w:p>
    <w:p w14:paraId="51EB9712" w14:textId="77777777" w:rsidR="005E6A9E" w:rsidRDefault="005E6A9E" w:rsidP="005E6A9E">
      <w:pPr>
        <w:pStyle w:val="Style1"/>
      </w:pPr>
      <w:r>
        <w:t xml:space="preserve">                if ((null === (n = t.palette) || void 0 === n ? void 0 : n.themePrimary) &amp;&amp; !(null === (r = t.palette) || void 0 === r ? void 0 : r.accent) &amp;&amp; (a.palette.accent = t.palette.themePrimary),</w:t>
      </w:r>
    </w:p>
    <w:p w14:paraId="560F626F" w14:textId="77777777" w:rsidR="005E6A9E" w:rsidRDefault="005E6A9E" w:rsidP="005E6A9E">
      <w:pPr>
        <w:pStyle w:val="Style1"/>
      </w:pPr>
      <w:r>
        <w:t xml:space="preserve">                t.defaultFontStyle)</w:t>
      </w:r>
    </w:p>
    <w:p w14:paraId="27400E73" w14:textId="77777777" w:rsidR="005E6A9E" w:rsidRDefault="005E6A9E" w:rsidP="005E6A9E">
      <w:pPr>
        <w:pStyle w:val="Style1"/>
      </w:pPr>
      <w:r>
        <w:t xml:space="preserve">                    for (var s = 0, u = Object.keys(a.fonts); s &lt; u.length; s++) {</w:t>
      </w:r>
    </w:p>
    <w:p w14:paraId="5F770840" w14:textId="77777777" w:rsidR="005E6A9E" w:rsidRDefault="005E6A9E" w:rsidP="005E6A9E">
      <w:pPr>
        <w:pStyle w:val="Style1"/>
      </w:pPr>
      <w:r>
        <w:t xml:space="preserve">                        var c = u[s];</w:t>
      </w:r>
    </w:p>
    <w:p w14:paraId="74845B1C" w14:textId="77777777" w:rsidR="005E6A9E" w:rsidRDefault="005E6A9E" w:rsidP="005E6A9E">
      <w:pPr>
        <w:pStyle w:val="Style1"/>
      </w:pPr>
      <w:r>
        <w:t xml:space="preserve">                        a.fonts[c] = We(a.fonts[c], t.defaultFontStyle, null === (i = null === (o = t) || void 0 === o ? void 0 : o.fonts) || void 0 === i ? void 0 : i[c])</w:t>
      </w:r>
    </w:p>
    <w:p w14:paraId="14A8358A" w14:textId="77777777" w:rsidR="005E6A9E" w:rsidRDefault="005E6A9E" w:rsidP="005E6A9E">
      <w:pPr>
        <w:pStyle w:val="Style1"/>
      </w:pPr>
      <w:r>
        <w:t xml:space="preserve">                    }</w:t>
      </w:r>
    </w:p>
    <w:p w14:paraId="141AA60F" w14:textId="77777777" w:rsidR="005E6A9E" w:rsidRDefault="005E6A9E" w:rsidP="005E6A9E">
      <w:pPr>
        <w:pStyle w:val="Style1"/>
      </w:pPr>
      <w:r>
        <w:t xml:space="preserve">                return t.stylesheets &amp;&amp; (a.stylesheets = (e.stylesheets || []).concat(t.stylesheets)),</w:t>
      </w:r>
    </w:p>
    <w:p w14:paraId="5D614665" w14:textId="77777777" w:rsidR="005E6A9E" w:rsidRDefault="005E6A9E" w:rsidP="005E6A9E">
      <w:pPr>
        <w:pStyle w:val="Style1"/>
      </w:pPr>
      <w:r>
        <w:t xml:space="preserve">                a</w:t>
      </w:r>
    </w:p>
    <w:p w14:paraId="77D66C53" w14:textId="77777777" w:rsidR="005E6A9E" w:rsidRDefault="005E6A9E" w:rsidP="005E6A9E">
      <w:pPr>
        <w:pStyle w:val="Style1"/>
      </w:pPr>
      <w:r>
        <w:t xml:space="preserve">            }({</w:t>
      </w:r>
    </w:p>
    <w:p w14:paraId="7806B1F9" w14:textId="77777777" w:rsidR="005E6A9E" w:rsidRDefault="005E6A9E" w:rsidP="005E6A9E">
      <w:pPr>
        <w:pStyle w:val="Style1"/>
      </w:pPr>
      <w:r>
        <w:t xml:space="preserve">                palette: oe,</w:t>
      </w:r>
    </w:p>
    <w:p w14:paraId="33E6872F" w14:textId="77777777" w:rsidR="005E6A9E" w:rsidRDefault="005E6A9E" w:rsidP="005E6A9E">
      <w:pPr>
        <w:pStyle w:val="Style1"/>
      </w:pPr>
      <w:r>
        <w:t xml:space="preserve">                effects: Ue,</w:t>
      </w:r>
    </w:p>
    <w:p w14:paraId="2DDCD4F1" w14:textId="77777777" w:rsidR="005E6A9E" w:rsidRDefault="005E6A9E" w:rsidP="005E6A9E">
      <w:pPr>
        <w:pStyle w:val="Style1"/>
      </w:pPr>
      <w:r>
        <w:t xml:space="preserve">                fonts: de,</w:t>
      </w:r>
    </w:p>
    <w:p w14:paraId="0BE1E43E" w14:textId="77777777" w:rsidR="005E6A9E" w:rsidRDefault="005E6A9E" w:rsidP="005E6A9E">
      <w:pPr>
        <w:pStyle w:val="Style1"/>
      </w:pPr>
      <w:r>
        <w:t xml:space="preserve">                spacing: Ve,</w:t>
      </w:r>
    </w:p>
    <w:p w14:paraId="73FDC4F5" w14:textId="77777777" w:rsidR="005E6A9E" w:rsidRDefault="005E6A9E" w:rsidP="005E6A9E">
      <w:pPr>
        <w:pStyle w:val="Style1"/>
      </w:pPr>
      <w:r>
        <w:t xml:space="preserve">                isInverted: n,</w:t>
      </w:r>
    </w:p>
    <w:p w14:paraId="6979F22C" w14:textId="77777777" w:rsidR="005E6A9E" w:rsidRDefault="005E6A9E" w:rsidP="005E6A9E">
      <w:pPr>
        <w:pStyle w:val="Style1"/>
      </w:pPr>
      <w:r>
        <w:t xml:space="preserve">                disableGlobalClassNames: !1,</w:t>
      </w:r>
    </w:p>
    <w:p w14:paraId="064C75E7" w14:textId="77777777" w:rsidR="005E6A9E" w:rsidRDefault="005E6A9E" w:rsidP="005E6A9E">
      <w:pPr>
        <w:pStyle w:val="Style1"/>
      </w:pPr>
      <w:r>
        <w:t xml:space="preserve">                semanticColors: Re(oe, Ue, void 0, n, t),</w:t>
      </w:r>
    </w:p>
    <w:p w14:paraId="3E53D252" w14:textId="77777777" w:rsidR="005E6A9E" w:rsidRDefault="005E6A9E" w:rsidP="005E6A9E">
      <w:pPr>
        <w:pStyle w:val="Style1"/>
      </w:pPr>
      <w:r>
        <w:t xml:space="preserve">                rtl: void 0</w:t>
      </w:r>
    </w:p>
    <w:p w14:paraId="30B85E7E" w14:textId="77777777" w:rsidR="005E6A9E" w:rsidRDefault="005E6A9E" w:rsidP="005E6A9E">
      <w:pPr>
        <w:pStyle w:val="Style1"/>
      </w:pPr>
      <w:r>
        <w:t xml:space="preserve">            }, e)</w:t>
      </w:r>
    </w:p>
    <w:p w14:paraId="2C0DE549" w14:textId="77777777" w:rsidR="005E6A9E" w:rsidRDefault="005E6A9E" w:rsidP="005E6A9E">
      <w:pPr>
        <w:pStyle w:val="Style1"/>
      </w:pPr>
      <w:r>
        <w:t xml:space="preserve">        }</w:t>
      </w:r>
    </w:p>
    <w:p w14:paraId="2C21EF5F" w14:textId="77777777" w:rsidR="005E6A9E" w:rsidRDefault="005E6A9E" w:rsidP="005E6A9E">
      <w:pPr>
        <w:pStyle w:val="Style1"/>
      </w:pPr>
      <w:r>
        <w:t xml:space="preserve">        var Qe = Ge({})</w:t>
      </w:r>
    </w:p>
    <w:p w14:paraId="2CE8DECA" w14:textId="77777777" w:rsidR="005E6A9E" w:rsidRDefault="005E6A9E" w:rsidP="005E6A9E">
      <w:pPr>
        <w:pStyle w:val="Style1"/>
      </w:pPr>
      <w:r>
        <w:t xml:space="preserve">          , Ke = [];</w:t>
      </w:r>
    </w:p>
    <w:p w14:paraId="7CB7A599" w14:textId="77777777" w:rsidR="005E6A9E" w:rsidRDefault="005E6A9E" w:rsidP="005E6A9E">
      <w:pPr>
        <w:pStyle w:val="Style1"/>
      </w:pPr>
      <w:r>
        <w:t xml:space="preserve">        function Xe() {</w:t>
      </w:r>
    </w:p>
    <w:p w14:paraId="2C58E3F5" w14:textId="77777777" w:rsidR="005E6A9E" w:rsidRDefault="005E6A9E" w:rsidP="005E6A9E">
      <w:pPr>
        <w:pStyle w:val="Style1"/>
      </w:pPr>
      <w:r>
        <w:t xml:space="preserve">            var e, t, n, r, o, i = Object(le.a)();</w:t>
      </w:r>
    </w:p>
    <w:p w14:paraId="692DEDC4" w14:textId="77777777" w:rsidR="005E6A9E" w:rsidRDefault="005E6A9E" w:rsidP="005E6A9E">
      <w:pPr>
        <w:pStyle w:val="Style1"/>
      </w:pPr>
      <w:r>
        <w:t xml:space="preserve">            (null === (n = null === (t = i) || void 0 === t ? void 0 : t.FabricConfig) || void 0 === n ? void 0 : n.legacyTheme) ? Je(i.FabricConfig.legacyTheme) : Ne.a.getSettings(["theme"]).theme || ((null === (o = null === (r = i) || void 0 === r ? void 0 : r.FabricConfig) || void 0 === o ? void 0 : o.theme) &amp;&amp; (Qe = Ge(i.FabricConfig.theme)),</w:t>
      </w:r>
    </w:p>
    <w:p w14:paraId="22076826" w14:textId="77777777" w:rsidR="005E6A9E" w:rsidRDefault="005E6A9E" w:rsidP="005E6A9E">
      <w:pPr>
        <w:pStyle w:val="Style1"/>
      </w:pPr>
      <w:r>
        <w:t xml:space="preserve">            Ne.a.applySettings(((e = {}).theme = Qe,</w:t>
      </w:r>
    </w:p>
    <w:p w14:paraId="11333B85" w14:textId="77777777" w:rsidR="005E6A9E" w:rsidRDefault="005E6A9E" w:rsidP="005E6A9E">
      <w:pPr>
        <w:pStyle w:val="Style1"/>
      </w:pPr>
      <w:r>
        <w:t xml:space="preserve">            e)))</w:t>
      </w:r>
    </w:p>
    <w:p w14:paraId="757F1C41" w14:textId="77777777" w:rsidR="005E6A9E" w:rsidRDefault="005E6A9E" w:rsidP="005E6A9E">
      <w:pPr>
        <w:pStyle w:val="Style1"/>
      </w:pPr>
      <w:r>
        <w:t xml:space="preserve">        }</w:t>
      </w:r>
    </w:p>
    <w:p w14:paraId="286BD9A2" w14:textId="77777777" w:rsidR="005E6A9E" w:rsidRDefault="005E6A9E" w:rsidP="005E6A9E">
      <w:pPr>
        <w:pStyle w:val="Style1"/>
      </w:pPr>
      <w:r>
        <w:t xml:space="preserve">        function Ze(e) {</w:t>
      </w:r>
    </w:p>
    <w:p w14:paraId="4C88E49B" w14:textId="77777777" w:rsidR="005E6A9E" w:rsidRDefault="005E6A9E" w:rsidP="005E6A9E">
      <w:pPr>
        <w:pStyle w:val="Style1"/>
      </w:pPr>
      <w:r>
        <w:t xml:space="preserve">            return void 0 === e &amp;&amp; (e = !1),</w:t>
      </w:r>
    </w:p>
    <w:p w14:paraId="3AB6F676" w14:textId="77777777" w:rsidR="005E6A9E" w:rsidRDefault="005E6A9E" w:rsidP="005E6A9E">
      <w:pPr>
        <w:pStyle w:val="Style1"/>
      </w:pPr>
      <w:r>
        <w:t xml:space="preserve">            !0 === e &amp;&amp; (Qe = Ge({}, e)),</w:t>
      </w:r>
    </w:p>
    <w:p w14:paraId="1819D2C7" w14:textId="77777777" w:rsidR="005E6A9E" w:rsidRDefault="005E6A9E" w:rsidP="005E6A9E">
      <w:pPr>
        <w:pStyle w:val="Style1"/>
      </w:pPr>
      <w:r>
        <w:t xml:space="preserve">            Qe</w:t>
      </w:r>
    </w:p>
    <w:p w14:paraId="31B7E1D4" w14:textId="77777777" w:rsidR="005E6A9E" w:rsidRDefault="005E6A9E" w:rsidP="005E6A9E">
      <w:pPr>
        <w:pStyle w:val="Style1"/>
      </w:pPr>
      <w:r>
        <w:t xml:space="preserve">        }</w:t>
      </w:r>
    </w:p>
    <w:p w14:paraId="765F4B11" w14:textId="77777777" w:rsidR="005E6A9E" w:rsidRDefault="005E6A9E" w:rsidP="005E6A9E">
      <w:pPr>
        <w:pStyle w:val="Style1"/>
      </w:pPr>
      <w:r>
        <w:t xml:space="preserve">        function Je(e, t) {</w:t>
      </w:r>
    </w:p>
    <w:p w14:paraId="40CFCF33" w14:textId="77777777" w:rsidR="005E6A9E" w:rsidRDefault="005E6A9E" w:rsidP="005E6A9E">
      <w:pPr>
        <w:pStyle w:val="Style1"/>
      </w:pPr>
      <w:r>
        <w:t xml:space="preserve">            var n;</w:t>
      </w:r>
    </w:p>
    <w:p w14:paraId="7F4CB376" w14:textId="77777777" w:rsidR="005E6A9E" w:rsidRDefault="005E6A9E" w:rsidP="005E6A9E">
      <w:pPr>
        <w:pStyle w:val="Style1"/>
      </w:pPr>
      <w:r>
        <w:t xml:space="preserve">            return void 0 === t &amp;&amp; (t = !1),</w:t>
      </w:r>
    </w:p>
    <w:p w14:paraId="3C8DB133" w14:textId="77777777" w:rsidR="005E6A9E" w:rsidRDefault="005E6A9E" w:rsidP="005E6A9E">
      <w:pPr>
        <w:pStyle w:val="Style1"/>
      </w:pPr>
      <w:r>
        <w:t xml:space="preserve">            Qe = Ge(e, t),</w:t>
      </w:r>
    </w:p>
    <w:p w14:paraId="22D3CAC5" w14:textId="77777777" w:rsidR="005E6A9E" w:rsidRDefault="005E6A9E" w:rsidP="005E6A9E">
      <w:pPr>
        <w:pStyle w:val="Style1"/>
      </w:pPr>
      <w:r>
        <w:t xml:space="preserve">            Object(He.loadTheme)(Object(Se.__assign)(Object(Se.__assign)(Object(Se.__assign)(Object(Se.__assign)({}, Qe.palette), Qe.semanticColors), Qe.effects), function(e) {</w:t>
      </w:r>
    </w:p>
    <w:p w14:paraId="3216A7DB" w14:textId="77777777" w:rsidR="005E6A9E" w:rsidRDefault="005E6A9E" w:rsidP="005E6A9E">
      <w:pPr>
        <w:pStyle w:val="Style1"/>
      </w:pPr>
      <w:r>
        <w:t xml:space="preserve">                for (var t = {}, n = 0, r = Object.keys(e.fonts); n &lt; r.length; n++)</w:t>
      </w:r>
    </w:p>
    <w:p w14:paraId="2A32508E" w14:textId="77777777" w:rsidR="005E6A9E" w:rsidRDefault="005E6A9E" w:rsidP="005E6A9E">
      <w:pPr>
        <w:pStyle w:val="Style1"/>
      </w:pPr>
      <w:r>
        <w:t xml:space="preserve">                    for (var o = r[n], i = e.fonts[o], a = 0, s = Object.keys(i); a &lt; s.length; a++) {</w:t>
      </w:r>
    </w:p>
    <w:p w14:paraId="674922D0" w14:textId="77777777" w:rsidR="005E6A9E" w:rsidRDefault="005E6A9E" w:rsidP="005E6A9E">
      <w:pPr>
        <w:pStyle w:val="Style1"/>
      </w:pPr>
      <w:r>
        <w:t xml:space="preserve">                        var u = s[a]</w:t>
      </w:r>
    </w:p>
    <w:p w14:paraId="7BC96D7C" w14:textId="77777777" w:rsidR="005E6A9E" w:rsidRDefault="005E6A9E" w:rsidP="005E6A9E">
      <w:pPr>
        <w:pStyle w:val="Style1"/>
      </w:pPr>
      <w:r>
        <w:t xml:space="preserve">                          , c = o + u.charAt(0).toUpperCase() + u.slice(1)</w:t>
      </w:r>
    </w:p>
    <w:p w14:paraId="797A2BC6" w14:textId="77777777" w:rsidR="005E6A9E" w:rsidRDefault="005E6A9E" w:rsidP="005E6A9E">
      <w:pPr>
        <w:pStyle w:val="Style1"/>
      </w:pPr>
      <w:r>
        <w:t xml:space="preserve">                          , l = i[u];</w:t>
      </w:r>
    </w:p>
    <w:p w14:paraId="5EEE4357" w14:textId="77777777" w:rsidR="005E6A9E" w:rsidRDefault="005E6A9E" w:rsidP="005E6A9E">
      <w:pPr>
        <w:pStyle w:val="Style1"/>
      </w:pPr>
      <w:r>
        <w:t xml:space="preserve">                        "fontSize" === u &amp;&amp; "number" == typeof l &amp;&amp; (l += "px"),</w:t>
      </w:r>
    </w:p>
    <w:p w14:paraId="759A368C" w14:textId="77777777" w:rsidR="005E6A9E" w:rsidRDefault="005E6A9E" w:rsidP="005E6A9E">
      <w:pPr>
        <w:pStyle w:val="Style1"/>
      </w:pPr>
      <w:r>
        <w:t xml:space="preserve">                        t[c] = l</w:t>
      </w:r>
    </w:p>
    <w:p w14:paraId="382B7FD0" w14:textId="77777777" w:rsidR="005E6A9E" w:rsidRDefault="005E6A9E" w:rsidP="005E6A9E">
      <w:pPr>
        <w:pStyle w:val="Style1"/>
      </w:pPr>
      <w:r>
        <w:t xml:space="preserve">                    }</w:t>
      </w:r>
    </w:p>
    <w:p w14:paraId="77D31837" w14:textId="77777777" w:rsidR="005E6A9E" w:rsidRDefault="005E6A9E" w:rsidP="005E6A9E">
      <w:pPr>
        <w:pStyle w:val="Style1"/>
      </w:pPr>
      <w:r>
        <w:t xml:space="preserve">                return t</w:t>
      </w:r>
    </w:p>
    <w:p w14:paraId="7854E505" w14:textId="77777777" w:rsidR="005E6A9E" w:rsidRDefault="005E6A9E" w:rsidP="005E6A9E">
      <w:pPr>
        <w:pStyle w:val="Style1"/>
      </w:pPr>
      <w:r>
        <w:t xml:space="preserve">            }(Qe))),</w:t>
      </w:r>
    </w:p>
    <w:p w14:paraId="6BE2F882" w14:textId="77777777" w:rsidR="005E6A9E" w:rsidRDefault="005E6A9E" w:rsidP="005E6A9E">
      <w:pPr>
        <w:pStyle w:val="Style1"/>
      </w:pPr>
      <w:r>
        <w:t xml:space="preserve">            Ne.a.applySettings(((n = {}).theme = Qe,</w:t>
      </w:r>
    </w:p>
    <w:p w14:paraId="7D6491A1" w14:textId="77777777" w:rsidR="005E6A9E" w:rsidRDefault="005E6A9E" w:rsidP="005E6A9E">
      <w:pPr>
        <w:pStyle w:val="Style1"/>
      </w:pPr>
      <w:r>
        <w:t xml:space="preserve">            n)),</w:t>
      </w:r>
    </w:p>
    <w:p w14:paraId="1633B7D0" w14:textId="77777777" w:rsidR="005E6A9E" w:rsidRDefault="005E6A9E" w:rsidP="005E6A9E">
      <w:pPr>
        <w:pStyle w:val="Style1"/>
      </w:pPr>
      <w:r>
        <w:t xml:space="preserve">            Ke.forEach((function(e) {</w:t>
      </w:r>
    </w:p>
    <w:p w14:paraId="591F76CF" w14:textId="77777777" w:rsidR="005E6A9E" w:rsidRDefault="005E6A9E" w:rsidP="005E6A9E">
      <w:pPr>
        <w:pStyle w:val="Style1"/>
      </w:pPr>
      <w:r>
        <w:t xml:space="preserve">                try {</w:t>
      </w:r>
    </w:p>
    <w:p w14:paraId="271DD1A5" w14:textId="77777777" w:rsidR="005E6A9E" w:rsidRDefault="005E6A9E" w:rsidP="005E6A9E">
      <w:pPr>
        <w:pStyle w:val="Style1"/>
      </w:pPr>
      <w:r>
        <w:t xml:space="preserve">                    e(Qe)</w:t>
      </w:r>
    </w:p>
    <w:p w14:paraId="3E0076BE" w14:textId="77777777" w:rsidR="005E6A9E" w:rsidRDefault="005E6A9E" w:rsidP="005E6A9E">
      <w:pPr>
        <w:pStyle w:val="Style1"/>
      </w:pPr>
      <w:r>
        <w:t xml:space="preserve">                } catch (e) {}</w:t>
      </w:r>
    </w:p>
    <w:p w14:paraId="32D81BA9" w14:textId="77777777" w:rsidR="005E6A9E" w:rsidRDefault="005E6A9E" w:rsidP="005E6A9E">
      <w:pPr>
        <w:pStyle w:val="Style1"/>
      </w:pPr>
      <w:r>
        <w:t xml:space="preserve">            }</w:t>
      </w:r>
    </w:p>
    <w:p w14:paraId="27A9E48F" w14:textId="77777777" w:rsidR="005E6A9E" w:rsidRDefault="005E6A9E" w:rsidP="005E6A9E">
      <w:pPr>
        <w:pStyle w:val="Style1"/>
      </w:pPr>
      <w:r>
        <w:t xml:space="preserve">            )),</w:t>
      </w:r>
    </w:p>
    <w:p w14:paraId="3BB20456" w14:textId="77777777" w:rsidR="005E6A9E" w:rsidRDefault="005E6A9E" w:rsidP="005E6A9E">
      <w:pPr>
        <w:pStyle w:val="Style1"/>
      </w:pPr>
      <w:r>
        <w:t xml:space="preserve">            Qe</w:t>
      </w:r>
    </w:p>
    <w:p w14:paraId="375D2E89" w14:textId="77777777" w:rsidR="005E6A9E" w:rsidRDefault="005E6A9E" w:rsidP="005E6A9E">
      <w:pPr>
        <w:pStyle w:val="Style1"/>
      </w:pPr>
      <w:r>
        <w:t xml:space="preserve">        }</w:t>
      </w:r>
    </w:p>
    <w:p w14:paraId="0CCF08B4" w14:textId="77777777" w:rsidR="005E6A9E" w:rsidRDefault="005E6A9E" w:rsidP="005E6A9E">
      <w:pPr>
        <w:pStyle w:val="Style1"/>
      </w:pPr>
      <w:r>
        <w:t xml:space="preserve">        Xe();</w:t>
      </w:r>
    </w:p>
    <w:p w14:paraId="7D8D8713" w14:textId="77777777" w:rsidR="005E6A9E" w:rsidRDefault="005E6A9E" w:rsidP="005E6A9E">
      <w:pPr>
        <w:pStyle w:val="Style1"/>
      </w:pPr>
      <w:r>
        <w:t xml:space="preserve">        var qe = {</w:t>
      </w:r>
    </w:p>
    <w:p w14:paraId="3983F21E" w14:textId="77777777" w:rsidR="005E6A9E" w:rsidRDefault="005E6A9E" w:rsidP="005E6A9E">
      <w:pPr>
        <w:pStyle w:val="Style1"/>
      </w:pPr>
      <w:r>
        <w:t xml:space="preserve">            boxShadow: "none",</w:t>
      </w:r>
    </w:p>
    <w:p w14:paraId="15EC3973" w14:textId="77777777" w:rsidR="005E6A9E" w:rsidRDefault="005E6A9E" w:rsidP="005E6A9E">
      <w:pPr>
        <w:pStyle w:val="Style1"/>
      </w:pPr>
      <w:r>
        <w:t xml:space="preserve">            margin: 0,</w:t>
      </w:r>
    </w:p>
    <w:p w14:paraId="2264AE5F" w14:textId="77777777" w:rsidR="005E6A9E" w:rsidRDefault="005E6A9E" w:rsidP="005E6A9E">
      <w:pPr>
        <w:pStyle w:val="Style1"/>
      </w:pPr>
      <w:r>
        <w:t xml:space="preserve">            padding: 0,</w:t>
      </w:r>
    </w:p>
    <w:p w14:paraId="0B8231D4" w14:textId="77777777" w:rsidR="005E6A9E" w:rsidRDefault="005E6A9E" w:rsidP="005E6A9E">
      <w:pPr>
        <w:pStyle w:val="Style1"/>
      </w:pPr>
      <w:r>
        <w:t xml:space="preserve">            boxSizing: "border-box"</w:t>
      </w:r>
    </w:p>
    <w:p w14:paraId="1CBE5827" w14:textId="77777777" w:rsidR="005E6A9E" w:rsidRDefault="005E6A9E" w:rsidP="005E6A9E">
      <w:pPr>
        <w:pStyle w:val="Style1"/>
      </w:pPr>
      <w:r>
        <w:t xml:space="preserve">        }</w:t>
      </w:r>
    </w:p>
    <w:p w14:paraId="4D48843E" w14:textId="77777777" w:rsidR="005E6A9E" w:rsidRDefault="005E6A9E" w:rsidP="005E6A9E">
      <w:pPr>
        <w:pStyle w:val="Style1"/>
      </w:pPr>
      <w:r>
        <w:t xml:space="preserve">          , Ye = {</w:t>
      </w:r>
    </w:p>
    <w:p w14:paraId="72062193" w14:textId="77777777" w:rsidR="005E6A9E" w:rsidRDefault="005E6A9E" w:rsidP="005E6A9E">
      <w:pPr>
        <w:pStyle w:val="Style1"/>
      </w:pPr>
      <w:r>
        <w:t xml:space="preserve">            overflow: "hidden",</w:t>
      </w:r>
    </w:p>
    <w:p w14:paraId="7043098C" w14:textId="77777777" w:rsidR="005E6A9E" w:rsidRDefault="005E6A9E" w:rsidP="005E6A9E">
      <w:pPr>
        <w:pStyle w:val="Style1"/>
      </w:pPr>
      <w:r>
        <w:t xml:space="preserve">            textOverflow: "ellipsis",</w:t>
      </w:r>
    </w:p>
    <w:p w14:paraId="56D23785" w14:textId="77777777" w:rsidR="005E6A9E" w:rsidRDefault="005E6A9E" w:rsidP="005E6A9E">
      <w:pPr>
        <w:pStyle w:val="Style1"/>
      </w:pPr>
      <w:r>
        <w:t xml:space="preserve">            whiteSpace: "nowrap"</w:t>
      </w:r>
    </w:p>
    <w:p w14:paraId="59A8C64D" w14:textId="77777777" w:rsidR="005E6A9E" w:rsidRDefault="005E6A9E" w:rsidP="005E6A9E">
      <w:pPr>
        <w:pStyle w:val="Style1"/>
      </w:pPr>
      <w:r>
        <w:t xml:space="preserve">        };</w:t>
      </w:r>
    </w:p>
    <w:p w14:paraId="3ACC61C6" w14:textId="77777777" w:rsidR="005E6A9E" w:rsidRDefault="005E6A9E" w:rsidP="005E6A9E">
      <w:pPr>
        <w:pStyle w:val="Style1"/>
      </w:pPr>
      <w:r>
        <w:t xml:space="preserve">        function $e(e) {</w:t>
      </w:r>
    </w:p>
    <w:p w14:paraId="4DCFAEB0" w14:textId="77777777" w:rsidR="005E6A9E" w:rsidRDefault="005E6A9E" w:rsidP="005E6A9E">
      <w:pPr>
        <w:pStyle w:val="Style1"/>
      </w:pPr>
      <w:r>
        <w:t xml:space="preserve">            return {</w:t>
      </w:r>
    </w:p>
    <w:p w14:paraId="336D73E6" w14:textId="77777777" w:rsidR="005E6A9E" w:rsidRDefault="005E6A9E" w:rsidP="005E6A9E">
      <w:pPr>
        <w:pStyle w:val="Style1"/>
      </w:pPr>
      <w:r>
        <w:t xml:space="preserve">                selectors: {</w:t>
      </w:r>
    </w:p>
    <w:p w14:paraId="09040FDB" w14:textId="77777777" w:rsidR="005E6A9E" w:rsidRDefault="005E6A9E" w:rsidP="005E6A9E">
      <w:pPr>
        <w:pStyle w:val="Style1"/>
      </w:pPr>
      <w:r>
        <w:t xml:space="preserve">                    "::placeholder": e,</w:t>
      </w:r>
    </w:p>
    <w:p w14:paraId="7BE0FB1A" w14:textId="77777777" w:rsidR="005E6A9E" w:rsidRDefault="005E6A9E" w:rsidP="005E6A9E">
      <w:pPr>
        <w:pStyle w:val="Style1"/>
      </w:pPr>
      <w:r>
        <w:t xml:space="preserve">                    ":-ms-input-placeholder": e,</w:t>
      </w:r>
    </w:p>
    <w:p w14:paraId="010E1DA5" w14:textId="77777777" w:rsidR="005E6A9E" w:rsidRDefault="005E6A9E" w:rsidP="005E6A9E">
      <w:pPr>
        <w:pStyle w:val="Style1"/>
      </w:pPr>
      <w:r>
        <w:t xml:space="preserve">                    "::-ms-input-placeholder": e</w:t>
      </w:r>
    </w:p>
    <w:p w14:paraId="1593E689" w14:textId="77777777" w:rsidR="005E6A9E" w:rsidRDefault="005E6A9E" w:rsidP="005E6A9E">
      <w:pPr>
        <w:pStyle w:val="Style1"/>
      </w:pPr>
      <w:r>
        <w:t xml:space="preserve">                }</w:t>
      </w:r>
    </w:p>
    <w:p w14:paraId="65FFD3F6" w14:textId="77777777" w:rsidR="005E6A9E" w:rsidRDefault="005E6A9E" w:rsidP="005E6A9E">
      <w:pPr>
        <w:pStyle w:val="Style1"/>
      </w:pPr>
      <w:r>
        <w:t xml:space="preserve">            }</w:t>
      </w:r>
    </w:p>
    <w:p w14:paraId="22736092" w14:textId="77777777" w:rsidR="005E6A9E" w:rsidRDefault="005E6A9E" w:rsidP="005E6A9E">
      <w:pPr>
        <w:pStyle w:val="Style1"/>
      </w:pPr>
      <w:r>
        <w:t xml:space="preserve">        }</w:t>
      </w:r>
    </w:p>
    <w:p w14:paraId="3F4C74E4" w14:textId="77777777" w:rsidR="005E6A9E" w:rsidRDefault="005E6A9E" w:rsidP="005E6A9E">
      <w:pPr>
        <w:pStyle w:val="Style1"/>
      </w:pPr>
      <w:r>
        <w:t xml:space="preserve">        var et = n("9FOi")</w:t>
      </w:r>
    </w:p>
    <w:p w14:paraId="732D1CFA" w14:textId="77777777" w:rsidR="005E6A9E" w:rsidRDefault="005E6A9E" w:rsidP="005E6A9E">
      <w:pPr>
        <w:pStyle w:val="Style1"/>
      </w:pPr>
      <w:r>
        <w:t xml:space="preserve">          , tt = n("uaXm")</w:t>
      </w:r>
    </w:p>
    <w:p w14:paraId="24BD8DF8" w14:textId="77777777" w:rsidR="005E6A9E" w:rsidRDefault="005E6A9E" w:rsidP="005E6A9E">
      <w:pPr>
        <w:pStyle w:val="Style1"/>
      </w:pPr>
      <w:r>
        <w:t xml:space="preserve">          , nt = et.a.getValue("icons", {</w:t>
      </w:r>
    </w:p>
    <w:p w14:paraId="16FC3358" w14:textId="77777777" w:rsidR="005E6A9E" w:rsidRDefault="005E6A9E" w:rsidP="005E6A9E">
      <w:pPr>
        <w:pStyle w:val="Style1"/>
      </w:pPr>
      <w:r>
        <w:t xml:space="preserve">            __options: {</w:t>
      </w:r>
    </w:p>
    <w:p w14:paraId="644A7F0C" w14:textId="77777777" w:rsidR="005E6A9E" w:rsidRDefault="005E6A9E" w:rsidP="005E6A9E">
      <w:pPr>
        <w:pStyle w:val="Style1"/>
      </w:pPr>
      <w:r>
        <w:t xml:space="preserve">                disableWarnings: !1,</w:t>
      </w:r>
    </w:p>
    <w:p w14:paraId="18F8E586" w14:textId="77777777" w:rsidR="005E6A9E" w:rsidRDefault="005E6A9E" w:rsidP="005E6A9E">
      <w:pPr>
        <w:pStyle w:val="Style1"/>
      </w:pPr>
      <w:r>
        <w:t xml:space="preserve">                warnOnMissingIcons: !0</w:t>
      </w:r>
    </w:p>
    <w:p w14:paraId="1F8A0A51" w14:textId="77777777" w:rsidR="005E6A9E" w:rsidRDefault="005E6A9E" w:rsidP="005E6A9E">
      <w:pPr>
        <w:pStyle w:val="Style1"/>
      </w:pPr>
      <w:r>
        <w:t xml:space="preserve">            },</w:t>
      </w:r>
    </w:p>
    <w:p w14:paraId="0DBA8797" w14:textId="77777777" w:rsidR="005E6A9E" w:rsidRDefault="005E6A9E" w:rsidP="005E6A9E">
      <w:pPr>
        <w:pStyle w:val="Style1"/>
      </w:pPr>
      <w:r>
        <w:t xml:space="preserve">            __remapped: {}</w:t>
      </w:r>
    </w:p>
    <w:p w14:paraId="47F06E3E" w14:textId="77777777" w:rsidR="005E6A9E" w:rsidRDefault="005E6A9E" w:rsidP="005E6A9E">
      <w:pPr>
        <w:pStyle w:val="Style1"/>
      </w:pPr>
      <w:r>
        <w:t xml:space="preserve">        })</w:t>
      </w:r>
    </w:p>
    <w:p w14:paraId="6DC217D0" w14:textId="77777777" w:rsidR="005E6A9E" w:rsidRDefault="005E6A9E" w:rsidP="005E6A9E">
      <w:pPr>
        <w:pStyle w:val="Style1"/>
      </w:pPr>
      <w:r>
        <w:t xml:space="preserve">          , rt = i.a.getInstance();</w:t>
      </w:r>
    </w:p>
    <w:p w14:paraId="4A1877DB" w14:textId="77777777" w:rsidR="005E6A9E" w:rsidRDefault="005E6A9E" w:rsidP="005E6A9E">
      <w:pPr>
        <w:pStyle w:val="Style1"/>
      </w:pPr>
      <w:r>
        <w:t xml:space="preserve">        rt &amp;&amp; rt.onReset &amp;&amp; rt.onReset((function() {</w:t>
      </w:r>
    </w:p>
    <w:p w14:paraId="27BAD89D" w14:textId="77777777" w:rsidR="005E6A9E" w:rsidRDefault="005E6A9E" w:rsidP="005E6A9E">
      <w:pPr>
        <w:pStyle w:val="Style1"/>
      </w:pPr>
      <w:r>
        <w:t xml:space="preserve">            for (var e in nt)</w:t>
      </w:r>
    </w:p>
    <w:p w14:paraId="4614C086" w14:textId="77777777" w:rsidR="005E6A9E" w:rsidRDefault="005E6A9E" w:rsidP="005E6A9E">
      <w:pPr>
        <w:pStyle w:val="Style1"/>
      </w:pPr>
      <w:r>
        <w:t xml:space="preserve">                nt.hasOwnProperty(e) &amp;&amp; nt[e].subset &amp;&amp; (nt[e].subset.className = void 0)</w:t>
      </w:r>
    </w:p>
    <w:p w14:paraId="252AA514" w14:textId="77777777" w:rsidR="005E6A9E" w:rsidRDefault="005E6A9E" w:rsidP="005E6A9E">
      <w:pPr>
        <w:pStyle w:val="Style1"/>
      </w:pPr>
      <w:r>
        <w:t xml:space="preserve">        }</w:t>
      </w:r>
    </w:p>
    <w:p w14:paraId="700BC648" w14:textId="77777777" w:rsidR="005E6A9E" w:rsidRDefault="005E6A9E" w:rsidP="005E6A9E">
      <w:pPr>
        <w:pStyle w:val="Style1"/>
      </w:pPr>
      <w:r>
        <w:t xml:space="preserve">        ));</w:t>
      </w:r>
    </w:p>
    <w:p w14:paraId="0EC2A614" w14:textId="77777777" w:rsidR="005E6A9E" w:rsidRDefault="005E6A9E" w:rsidP="005E6A9E">
      <w:pPr>
        <w:pStyle w:val="Style1"/>
      </w:pPr>
      <w:r>
        <w:t xml:space="preserve">        var ot = function(e) {</w:t>
      </w:r>
    </w:p>
    <w:p w14:paraId="5C6A12B9" w14:textId="77777777" w:rsidR="005E6A9E" w:rsidRDefault="005E6A9E" w:rsidP="005E6A9E">
      <w:pPr>
        <w:pStyle w:val="Style1"/>
      </w:pPr>
      <w:r>
        <w:t xml:space="preserve">            return e.toLowerCase()</w:t>
      </w:r>
    </w:p>
    <w:p w14:paraId="6C5D2BA8" w14:textId="77777777" w:rsidR="005E6A9E" w:rsidRDefault="005E6A9E" w:rsidP="005E6A9E">
      <w:pPr>
        <w:pStyle w:val="Style1"/>
      </w:pPr>
      <w:r>
        <w:t xml:space="preserve">        };</w:t>
      </w:r>
    </w:p>
    <w:p w14:paraId="4D60ADD0" w14:textId="77777777" w:rsidR="005E6A9E" w:rsidRDefault="005E6A9E" w:rsidP="005E6A9E">
      <w:pPr>
        <w:pStyle w:val="Style1"/>
      </w:pPr>
      <w:r>
        <w:t xml:space="preserve">        function it(e, t) {</w:t>
      </w:r>
    </w:p>
    <w:p w14:paraId="10F8E00E" w14:textId="77777777" w:rsidR="005E6A9E" w:rsidRDefault="005E6A9E" w:rsidP="005E6A9E">
      <w:pPr>
        <w:pStyle w:val="Style1"/>
      </w:pPr>
      <w:r>
        <w:t xml:space="preserve">            var n = Object(Se.__assign)(Object(Se.__assign)({}, e), {</w:t>
      </w:r>
    </w:p>
    <w:p w14:paraId="36B8243F" w14:textId="77777777" w:rsidR="005E6A9E" w:rsidRDefault="005E6A9E" w:rsidP="005E6A9E">
      <w:pPr>
        <w:pStyle w:val="Style1"/>
      </w:pPr>
      <w:r>
        <w:t xml:space="preserve">                isRegistered: !1,</w:t>
      </w:r>
    </w:p>
    <w:p w14:paraId="51535057" w14:textId="77777777" w:rsidR="005E6A9E" w:rsidRDefault="005E6A9E" w:rsidP="005E6A9E">
      <w:pPr>
        <w:pStyle w:val="Style1"/>
      </w:pPr>
      <w:r>
        <w:t xml:space="preserve">                className: void 0</w:t>
      </w:r>
    </w:p>
    <w:p w14:paraId="043DF014" w14:textId="77777777" w:rsidR="005E6A9E" w:rsidRDefault="005E6A9E" w:rsidP="005E6A9E">
      <w:pPr>
        <w:pStyle w:val="Style1"/>
      </w:pPr>
      <w:r>
        <w:t xml:space="preserve">            })</w:t>
      </w:r>
    </w:p>
    <w:p w14:paraId="572FD3E8" w14:textId="77777777" w:rsidR="005E6A9E" w:rsidRDefault="005E6A9E" w:rsidP="005E6A9E">
      <w:pPr>
        <w:pStyle w:val="Style1"/>
      </w:pPr>
      <w:r>
        <w:t xml:space="preserve">              , r = e.icons;</w:t>
      </w:r>
    </w:p>
    <w:p w14:paraId="60E13E4D" w14:textId="77777777" w:rsidR="005E6A9E" w:rsidRDefault="005E6A9E" w:rsidP="005E6A9E">
      <w:pPr>
        <w:pStyle w:val="Style1"/>
      </w:pPr>
      <w:r>
        <w:t xml:space="preserve">            for (var o in t = t ? Object(Se.__assign)(Object(Se.__assign)({}, nt.__options), t) : nt.__options,</w:t>
      </w:r>
    </w:p>
    <w:p w14:paraId="3C1FF3B4" w14:textId="77777777" w:rsidR="005E6A9E" w:rsidRDefault="005E6A9E" w:rsidP="005E6A9E">
      <w:pPr>
        <w:pStyle w:val="Style1"/>
      </w:pPr>
      <w:r>
        <w:t xml:space="preserve">            r)</w:t>
      </w:r>
    </w:p>
    <w:p w14:paraId="30D5112A" w14:textId="77777777" w:rsidR="005E6A9E" w:rsidRDefault="005E6A9E" w:rsidP="005E6A9E">
      <w:pPr>
        <w:pStyle w:val="Style1"/>
      </w:pPr>
      <w:r>
        <w:t xml:space="preserve">                if (r.hasOwnProperty(o)) {</w:t>
      </w:r>
    </w:p>
    <w:p w14:paraId="79004AC0" w14:textId="77777777" w:rsidR="005E6A9E" w:rsidRDefault="005E6A9E" w:rsidP="005E6A9E">
      <w:pPr>
        <w:pStyle w:val="Style1"/>
      </w:pPr>
      <w:r>
        <w:t xml:space="preserve">                    var i = r[o]</w:t>
      </w:r>
    </w:p>
    <w:p w14:paraId="1B40A76E" w14:textId="77777777" w:rsidR="005E6A9E" w:rsidRDefault="005E6A9E" w:rsidP="005E6A9E">
      <w:pPr>
        <w:pStyle w:val="Style1"/>
      </w:pPr>
      <w:r>
        <w:t xml:space="preserve">                      , a = ot(o);</w:t>
      </w:r>
    </w:p>
    <w:p w14:paraId="1A63EE38" w14:textId="77777777" w:rsidR="005E6A9E" w:rsidRDefault="005E6A9E" w:rsidP="005E6A9E">
      <w:pPr>
        <w:pStyle w:val="Style1"/>
      </w:pPr>
      <w:r>
        <w:t xml:space="preserve">                    nt[a] ? lt(o) : nt[a] = {</w:t>
      </w:r>
    </w:p>
    <w:p w14:paraId="06B6AA39" w14:textId="77777777" w:rsidR="005E6A9E" w:rsidRDefault="005E6A9E" w:rsidP="005E6A9E">
      <w:pPr>
        <w:pStyle w:val="Style1"/>
      </w:pPr>
      <w:r>
        <w:t xml:space="preserve">                        code: i,</w:t>
      </w:r>
    </w:p>
    <w:p w14:paraId="28ACF1F3" w14:textId="77777777" w:rsidR="005E6A9E" w:rsidRDefault="005E6A9E" w:rsidP="005E6A9E">
      <w:pPr>
        <w:pStyle w:val="Style1"/>
      </w:pPr>
      <w:r>
        <w:t xml:space="preserve">                        subset: n</w:t>
      </w:r>
    </w:p>
    <w:p w14:paraId="0DCAB552" w14:textId="77777777" w:rsidR="005E6A9E" w:rsidRDefault="005E6A9E" w:rsidP="005E6A9E">
      <w:pPr>
        <w:pStyle w:val="Style1"/>
      </w:pPr>
      <w:r>
        <w:t xml:space="preserve">                    }</w:t>
      </w:r>
    </w:p>
    <w:p w14:paraId="349ACD8D" w14:textId="77777777" w:rsidR="005E6A9E" w:rsidRDefault="005E6A9E" w:rsidP="005E6A9E">
      <w:pPr>
        <w:pStyle w:val="Style1"/>
      </w:pPr>
      <w:r>
        <w:t xml:space="preserve">                }</w:t>
      </w:r>
    </w:p>
    <w:p w14:paraId="31CC6DFE" w14:textId="77777777" w:rsidR="005E6A9E" w:rsidRDefault="005E6A9E" w:rsidP="005E6A9E">
      <w:pPr>
        <w:pStyle w:val="Style1"/>
      </w:pPr>
      <w:r>
        <w:t xml:space="preserve">        }</w:t>
      </w:r>
    </w:p>
    <w:p w14:paraId="0AA485F7" w14:textId="77777777" w:rsidR="005E6A9E" w:rsidRDefault="005E6A9E" w:rsidP="005E6A9E">
      <w:pPr>
        <w:pStyle w:val="Style1"/>
      </w:pPr>
      <w:r>
        <w:t xml:space="preserve">        function at(e, t) {</w:t>
      </w:r>
    </w:p>
    <w:p w14:paraId="64B3FC4A" w14:textId="77777777" w:rsidR="005E6A9E" w:rsidRDefault="005E6A9E" w:rsidP="005E6A9E">
      <w:pPr>
        <w:pStyle w:val="Style1"/>
      </w:pPr>
      <w:r>
        <w:t xml:space="preserve">            nt.__remapped[ot(e)] = ot(t)</w:t>
      </w:r>
    </w:p>
    <w:p w14:paraId="67E29F7D" w14:textId="77777777" w:rsidR="005E6A9E" w:rsidRDefault="005E6A9E" w:rsidP="005E6A9E">
      <w:pPr>
        <w:pStyle w:val="Style1"/>
      </w:pPr>
      <w:r>
        <w:t xml:space="preserve">        }</w:t>
      </w:r>
    </w:p>
    <w:p w14:paraId="7C0D5ADE" w14:textId="77777777" w:rsidR="005E6A9E" w:rsidRDefault="005E6A9E" w:rsidP="005E6A9E">
      <w:pPr>
        <w:pStyle w:val="Style1"/>
      </w:pPr>
      <w:r>
        <w:t xml:space="preserve">        function st(e) {</w:t>
      </w:r>
    </w:p>
    <w:p w14:paraId="2763FC66" w14:textId="77777777" w:rsidR="005E6A9E" w:rsidRDefault="005E6A9E" w:rsidP="005E6A9E">
      <w:pPr>
        <w:pStyle w:val="Style1"/>
      </w:pPr>
      <w:r>
        <w:t xml:space="preserve">            var t = void 0</w:t>
      </w:r>
    </w:p>
    <w:p w14:paraId="41D6915F" w14:textId="77777777" w:rsidR="005E6A9E" w:rsidRDefault="005E6A9E" w:rsidP="005E6A9E">
      <w:pPr>
        <w:pStyle w:val="Style1"/>
      </w:pPr>
      <w:r>
        <w:t xml:space="preserve">              , n = nt.__options;</w:t>
      </w:r>
    </w:p>
    <w:p w14:paraId="5F93CBD1" w14:textId="77777777" w:rsidR="005E6A9E" w:rsidRDefault="005E6A9E" w:rsidP="005E6A9E">
      <w:pPr>
        <w:pStyle w:val="Style1"/>
      </w:pPr>
      <w:r>
        <w:t xml:space="preserve">            if (e = e ? ot(e) : "",</w:t>
      </w:r>
    </w:p>
    <w:p w14:paraId="43FEF6C1" w14:textId="77777777" w:rsidR="005E6A9E" w:rsidRDefault="005E6A9E" w:rsidP="005E6A9E">
      <w:pPr>
        <w:pStyle w:val="Style1"/>
      </w:pPr>
      <w:r>
        <w:t xml:space="preserve">            e = nt.__remapped[e] || e)</w:t>
      </w:r>
    </w:p>
    <w:p w14:paraId="274D1E2F" w14:textId="77777777" w:rsidR="005E6A9E" w:rsidRDefault="005E6A9E" w:rsidP="005E6A9E">
      <w:pPr>
        <w:pStyle w:val="Style1"/>
      </w:pPr>
      <w:r>
        <w:t xml:space="preserve">                if (t = nt[e]) {</w:t>
      </w:r>
    </w:p>
    <w:p w14:paraId="548BC345" w14:textId="77777777" w:rsidR="005E6A9E" w:rsidRDefault="005E6A9E" w:rsidP="005E6A9E">
      <w:pPr>
        <w:pStyle w:val="Style1"/>
      </w:pPr>
      <w:r>
        <w:t xml:space="preserve">                    var o = t.subset;</w:t>
      </w:r>
    </w:p>
    <w:p w14:paraId="10CF11E0" w14:textId="77777777" w:rsidR="005E6A9E" w:rsidRDefault="005E6A9E" w:rsidP="005E6A9E">
      <w:pPr>
        <w:pStyle w:val="Style1"/>
      </w:pPr>
      <w:r>
        <w:t xml:space="preserve">                    o &amp;&amp; o.fontFace &amp;&amp; (o.isRegistered || (ie(o.fontFace),</w:t>
      </w:r>
    </w:p>
    <w:p w14:paraId="72ED6FC0" w14:textId="77777777" w:rsidR="005E6A9E" w:rsidRDefault="005E6A9E" w:rsidP="005E6A9E">
      <w:pPr>
        <w:pStyle w:val="Style1"/>
      </w:pPr>
      <w:r>
        <w:t xml:space="preserve">                    o.isRegistered = !0),</w:t>
      </w:r>
    </w:p>
    <w:p w14:paraId="19E50D7E" w14:textId="77777777" w:rsidR="005E6A9E" w:rsidRDefault="005E6A9E" w:rsidP="005E6A9E">
      <w:pPr>
        <w:pStyle w:val="Style1"/>
      </w:pPr>
      <w:r>
        <w:t xml:space="preserve">                    o.className || (o.className = Object(r.b)(o.style, {</w:t>
      </w:r>
    </w:p>
    <w:p w14:paraId="03434E41" w14:textId="77777777" w:rsidR="005E6A9E" w:rsidRDefault="005E6A9E" w:rsidP="005E6A9E">
      <w:pPr>
        <w:pStyle w:val="Style1"/>
      </w:pPr>
      <w:r>
        <w:t xml:space="preserve">                        fontFamily: o.fontFace.fontFamily,</w:t>
      </w:r>
    </w:p>
    <w:p w14:paraId="481DBEEC" w14:textId="77777777" w:rsidR="005E6A9E" w:rsidRDefault="005E6A9E" w:rsidP="005E6A9E">
      <w:pPr>
        <w:pStyle w:val="Style1"/>
      </w:pPr>
      <w:r>
        <w:t xml:space="preserve">                        fontWeight: o.fontFace.fontWeight || "normal",</w:t>
      </w:r>
    </w:p>
    <w:p w14:paraId="38323D21" w14:textId="77777777" w:rsidR="005E6A9E" w:rsidRDefault="005E6A9E" w:rsidP="005E6A9E">
      <w:pPr>
        <w:pStyle w:val="Style1"/>
      </w:pPr>
      <w:r>
        <w:t xml:space="preserve">                        fontStyle: o.fontFace.fontStyle || "normal"</w:t>
      </w:r>
    </w:p>
    <w:p w14:paraId="7A5FD9DA" w14:textId="77777777" w:rsidR="005E6A9E" w:rsidRDefault="005E6A9E" w:rsidP="005E6A9E">
      <w:pPr>
        <w:pStyle w:val="Style1"/>
      </w:pPr>
      <w:r>
        <w:t xml:space="preserve">                    })))</w:t>
      </w:r>
    </w:p>
    <w:p w14:paraId="4A35693F" w14:textId="77777777" w:rsidR="005E6A9E" w:rsidRDefault="005E6A9E" w:rsidP="005E6A9E">
      <w:pPr>
        <w:pStyle w:val="Style1"/>
      </w:pPr>
      <w:r>
        <w:t xml:space="preserve">                } else</w:t>
      </w:r>
    </w:p>
    <w:p w14:paraId="7E1362D6" w14:textId="77777777" w:rsidR="005E6A9E" w:rsidRDefault="005E6A9E" w:rsidP="005E6A9E">
      <w:pPr>
        <w:pStyle w:val="Style1"/>
      </w:pPr>
      <w:r>
        <w:t xml:space="preserve">                    !n.disableWarnings &amp;&amp; n.warnOnMissingIcons &amp;&amp; Object(tt.a)('The icon "' + e + '" was used but not registered. See https://github.com/microsoft/fluentui/wiki/Using-icons for more information.');</w:t>
      </w:r>
    </w:p>
    <w:p w14:paraId="48C39A7C" w14:textId="77777777" w:rsidR="005E6A9E" w:rsidRDefault="005E6A9E" w:rsidP="005E6A9E">
      <w:pPr>
        <w:pStyle w:val="Style1"/>
      </w:pPr>
      <w:r>
        <w:t xml:space="preserve">            return t</w:t>
      </w:r>
    </w:p>
    <w:p w14:paraId="130A72DF" w14:textId="77777777" w:rsidR="005E6A9E" w:rsidRDefault="005E6A9E" w:rsidP="005E6A9E">
      <w:pPr>
        <w:pStyle w:val="Style1"/>
      </w:pPr>
      <w:r>
        <w:t xml:space="preserve">        }</w:t>
      </w:r>
    </w:p>
    <w:p w14:paraId="12E5971A" w14:textId="77777777" w:rsidR="005E6A9E" w:rsidRDefault="005E6A9E" w:rsidP="005E6A9E">
      <w:pPr>
        <w:pStyle w:val="Style1"/>
      </w:pPr>
      <w:r>
        <w:t xml:space="preserve">        var ut = []</w:t>
      </w:r>
    </w:p>
    <w:p w14:paraId="0CE27BDE" w14:textId="77777777" w:rsidR="005E6A9E" w:rsidRDefault="005E6A9E" w:rsidP="005E6A9E">
      <w:pPr>
        <w:pStyle w:val="Style1"/>
      </w:pPr>
      <w:r>
        <w:t xml:space="preserve">          , ct = void 0;</w:t>
      </w:r>
    </w:p>
    <w:p w14:paraId="67B6A8B2" w14:textId="77777777" w:rsidR="005E6A9E" w:rsidRDefault="005E6A9E" w:rsidP="005E6A9E">
      <w:pPr>
        <w:pStyle w:val="Style1"/>
      </w:pPr>
      <w:r>
        <w:t xml:space="preserve">        function lt(e) {</w:t>
      </w:r>
    </w:p>
    <w:p w14:paraId="6572A594" w14:textId="77777777" w:rsidR="005E6A9E" w:rsidRDefault="005E6A9E" w:rsidP="005E6A9E">
      <w:pPr>
        <w:pStyle w:val="Style1"/>
      </w:pPr>
      <w:r>
        <w:t xml:space="preserve">            nt.__options.disableWarnings || (ut.push(e),</w:t>
      </w:r>
    </w:p>
    <w:p w14:paraId="7A4714B3" w14:textId="77777777" w:rsidR="005E6A9E" w:rsidRDefault="005E6A9E" w:rsidP="005E6A9E">
      <w:pPr>
        <w:pStyle w:val="Style1"/>
      </w:pPr>
      <w:r>
        <w:t xml:space="preserve">            void 0 === ct &amp;&amp; (ct = setTimeout((function() {</w:t>
      </w:r>
    </w:p>
    <w:p w14:paraId="13F2137C" w14:textId="77777777" w:rsidR="005E6A9E" w:rsidRDefault="005E6A9E" w:rsidP="005E6A9E">
      <w:pPr>
        <w:pStyle w:val="Style1"/>
      </w:pPr>
      <w:r>
        <w:t xml:space="preserve">                Object(tt.a)("Some icons were re-registered. Applications should only call registerIcons for any given icon once. Redefining what an icon is may have unintended consequences. Duplicates include: \n" + ut.slice(0, 10).join(", ") + (ut.length &gt; 10 ? " (+ " + (ut.length - 10) + " more)" : "")),</w:t>
      </w:r>
    </w:p>
    <w:p w14:paraId="48E24AA5" w14:textId="77777777" w:rsidR="005E6A9E" w:rsidRDefault="005E6A9E" w:rsidP="005E6A9E">
      <w:pPr>
        <w:pStyle w:val="Style1"/>
      </w:pPr>
      <w:r>
        <w:t xml:space="preserve">                ct = void 0,</w:t>
      </w:r>
    </w:p>
    <w:p w14:paraId="2C568A89" w14:textId="77777777" w:rsidR="005E6A9E" w:rsidRDefault="005E6A9E" w:rsidP="005E6A9E">
      <w:pPr>
        <w:pStyle w:val="Style1"/>
      </w:pPr>
      <w:r>
        <w:t xml:space="preserve">                ut = []</w:t>
      </w:r>
    </w:p>
    <w:p w14:paraId="0F0D8782" w14:textId="77777777" w:rsidR="005E6A9E" w:rsidRDefault="005E6A9E" w:rsidP="005E6A9E">
      <w:pPr>
        <w:pStyle w:val="Style1"/>
      </w:pPr>
      <w:r>
        <w:t xml:space="preserve">            }</w:t>
      </w:r>
    </w:p>
    <w:p w14:paraId="1514429F" w14:textId="77777777" w:rsidR="005E6A9E" w:rsidRDefault="005E6A9E" w:rsidP="005E6A9E">
      <w:pPr>
        <w:pStyle w:val="Style1"/>
      </w:pPr>
      <w:r>
        <w:t xml:space="preserve">            ), 2e3)))</w:t>
      </w:r>
    </w:p>
    <w:p w14:paraId="454C90AC" w14:textId="77777777" w:rsidR="005E6A9E" w:rsidRDefault="005E6A9E" w:rsidP="005E6A9E">
      <w:pPr>
        <w:pStyle w:val="Style1"/>
      </w:pPr>
      <w:r>
        <w:t xml:space="preserve">        }</w:t>
      </w:r>
    </w:p>
    <w:p w14:paraId="2556F831" w14:textId="77777777" w:rsidR="005E6A9E" w:rsidRDefault="005E6A9E" w:rsidP="005E6A9E">
      <w:pPr>
        <w:pStyle w:val="Style1"/>
      </w:pPr>
      <w:r>
        <w:t xml:space="preserve">        var dt = n("6lTN")</w:t>
      </w:r>
    </w:p>
    <w:p w14:paraId="147C443F" w14:textId="77777777" w:rsidR="005E6A9E" w:rsidRDefault="005E6A9E" w:rsidP="005E6A9E">
      <w:pPr>
        <w:pStyle w:val="Style1"/>
      </w:pPr>
      <w:r>
        <w:t xml:space="preserve">          , ft = n("evis")</w:t>
      </w:r>
    </w:p>
    <w:p w14:paraId="7E52F38F" w14:textId="77777777" w:rsidR="005E6A9E" w:rsidRDefault="005E6A9E" w:rsidP="005E6A9E">
      <w:pPr>
        <w:pStyle w:val="Style1"/>
      </w:pPr>
      <w:r>
        <w:t xml:space="preserve">          , gt = n("M+cy")</w:t>
      </w:r>
    </w:p>
    <w:p w14:paraId="4F56AA83" w14:textId="77777777" w:rsidR="005E6A9E" w:rsidRDefault="005E6A9E" w:rsidP="005E6A9E">
      <w:pPr>
        <w:pStyle w:val="Style1"/>
      </w:pPr>
      <w:r>
        <w:t xml:space="preserve">          , pt = n("9xhQ");</w:t>
      </w:r>
    </w:p>
    <w:p w14:paraId="4AD83D47" w14:textId="77777777" w:rsidR="005E6A9E" w:rsidRDefault="005E6A9E" w:rsidP="005E6A9E">
      <w:pPr>
        <w:pStyle w:val="Style1"/>
      </w:pPr>
      <w:r>
        <w:t xml:space="preserve">        Object(pt.a)("@uifabric/styling", "7.19.1"),</w:t>
      </w:r>
    </w:p>
    <w:p w14:paraId="64B3B6E4" w14:textId="77777777" w:rsidR="005E6A9E" w:rsidRDefault="005E6A9E" w:rsidP="005E6A9E">
      <w:pPr>
        <w:pStyle w:val="Style1"/>
      </w:pPr>
      <w:r>
        <w:t xml:space="preserve">        Xe()</w:t>
      </w:r>
    </w:p>
    <w:p w14:paraId="5D7C2A75" w14:textId="77777777" w:rsidR="005E6A9E" w:rsidRDefault="005E6A9E" w:rsidP="005E6A9E">
      <w:pPr>
        <w:pStyle w:val="Style1"/>
      </w:pPr>
      <w:r>
        <w:t xml:space="preserve">    },</w:t>
      </w:r>
    </w:p>
    <w:p w14:paraId="7F75BE57" w14:textId="77777777" w:rsidR="005E6A9E" w:rsidRDefault="005E6A9E" w:rsidP="005E6A9E">
      <w:pPr>
        <w:pStyle w:val="Style1"/>
      </w:pPr>
      <w:r>
        <w:t xml:space="preserve">    "M+cy": function(e, t, n) {</w:t>
      </w:r>
    </w:p>
    <w:p w14:paraId="631408C3" w14:textId="77777777" w:rsidR="005E6A9E" w:rsidRDefault="005E6A9E" w:rsidP="005E6A9E">
      <w:pPr>
        <w:pStyle w:val="Style1"/>
      </w:pPr>
      <w:r>
        <w:t xml:space="preserve">        "use strict";</w:t>
      </w:r>
    </w:p>
    <w:p w14:paraId="12A1161B" w14:textId="77777777" w:rsidR="005E6A9E" w:rsidRDefault="005E6A9E" w:rsidP="005E6A9E">
      <w:pPr>
        <w:pStyle w:val="Style1"/>
      </w:pPr>
      <w:r>
        <w:t xml:space="preserve">        n.d(t, "b", (function() {</w:t>
      </w:r>
    </w:p>
    <w:p w14:paraId="48D9C78D" w14:textId="77777777" w:rsidR="005E6A9E" w:rsidRDefault="005E6A9E" w:rsidP="005E6A9E">
      <w:pPr>
        <w:pStyle w:val="Style1"/>
      </w:pPr>
      <w:r>
        <w:t xml:space="preserve">            return s</w:t>
      </w:r>
    </w:p>
    <w:p w14:paraId="65C93979" w14:textId="77777777" w:rsidR="005E6A9E" w:rsidRDefault="005E6A9E" w:rsidP="005E6A9E">
      <w:pPr>
        <w:pStyle w:val="Style1"/>
      </w:pPr>
      <w:r>
        <w:t xml:space="preserve">        }</w:t>
      </w:r>
    </w:p>
    <w:p w14:paraId="73AEBB35" w14:textId="77777777" w:rsidR="005E6A9E" w:rsidRDefault="005E6A9E" w:rsidP="005E6A9E">
      <w:pPr>
        <w:pStyle w:val="Style1"/>
      </w:pPr>
      <w:r>
        <w:t xml:space="preserve">        )),</w:t>
      </w:r>
    </w:p>
    <w:p w14:paraId="1150E1CF" w14:textId="77777777" w:rsidR="005E6A9E" w:rsidRDefault="005E6A9E" w:rsidP="005E6A9E">
      <w:pPr>
        <w:pStyle w:val="Style1"/>
      </w:pPr>
      <w:r>
        <w:t xml:space="preserve">        n.d(t, "a", (function() {</w:t>
      </w:r>
    </w:p>
    <w:p w14:paraId="66F377EC" w14:textId="77777777" w:rsidR="005E6A9E" w:rsidRDefault="005E6A9E" w:rsidP="005E6A9E">
      <w:pPr>
        <w:pStyle w:val="Style1"/>
      </w:pPr>
      <w:r>
        <w:t xml:space="preserve">            return u</w:t>
      </w:r>
    </w:p>
    <w:p w14:paraId="254C7BA4" w14:textId="77777777" w:rsidR="005E6A9E" w:rsidRDefault="005E6A9E" w:rsidP="005E6A9E">
      <w:pPr>
        <w:pStyle w:val="Style1"/>
      </w:pPr>
      <w:r>
        <w:t xml:space="preserve">        }</w:t>
      </w:r>
    </w:p>
    <w:p w14:paraId="0230136E" w14:textId="77777777" w:rsidR="005E6A9E" w:rsidRDefault="005E6A9E" w:rsidP="005E6A9E">
      <w:pPr>
        <w:pStyle w:val="Style1"/>
      </w:pPr>
      <w:r>
        <w:t xml:space="preserve">        ));</w:t>
      </w:r>
    </w:p>
    <w:p w14:paraId="09661611" w14:textId="77777777" w:rsidR="005E6A9E" w:rsidRDefault="005E6A9E" w:rsidP="005E6A9E">
      <w:pPr>
        <w:pStyle w:val="Style1"/>
      </w:pPr>
      <w:r>
        <w:t xml:space="preserve">        var r = n("6lTN")</w:t>
      </w:r>
    </w:p>
    <w:p w14:paraId="2C693903" w14:textId="77777777" w:rsidR="005E6A9E" w:rsidRDefault="005E6A9E" w:rsidP="005E6A9E">
      <w:pPr>
        <w:pStyle w:val="Style1"/>
      </w:pPr>
      <w:r>
        <w:t xml:space="preserve">          , o = n("P6Dd")</w:t>
      </w:r>
    </w:p>
    <w:p w14:paraId="5BBCE05A" w14:textId="77777777" w:rsidR="005E6A9E" w:rsidRDefault="005E6A9E" w:rsidP="005E6A9E">
      <w:pPr>
        <w:pStyle w:val="Style1"/>
      </w:pPr>
      <w:r>
        <w:t xml:space="preserve">          , i = n("HrK7")</w:t>
      </w:r>
    </w:p>
    <w:p w14:paraId="77F7B718" w14:textId="77777777" w:rsidR="005E6A9E" w:rsidRDefault="005E6A9E" w:rsidP="005E6A9E">
      <w:pPr>
        <w:pStyle w:val="Style1"/>
      </w:pPr>
      <w:r>
        <w:t xml:space="preserve">          , a = n("48D0");</w:t>
      </w:r>
    </w:p>
    <w:p w14:paraId="75380682" w14:textId="77777777" w:rsidR="005E6A9E" w:rsidRDefault="005E6A9E" w:rsidP="005E6A9E">
      <w:pPr>
        <w:pStyle w:val="Style1"/>
      </w:pPr>
      <w:r>
        <w:t xml:space="preserve">        function s() {</w:t>
      </w:r>
    </w:p>
    <w:p w14:paraId="015E8D8F" w14:textId="77777777" w:rsidR="005E6A9E" w:rsidRDefault="005E6A9E" w:rsidP="005E6A9E">
      <w:pPr>
        <w:pStyle w:val="Style1"/>
      </w:pPr>
      <w:r>
        <w:t xml:space="preserve">            for (var e = [], t = 0; t &lt; arguments.length; t++)</w:t>
      </w:r>
    </w:p>
    <w:p w14:paraId="236962D2" w14:textId="77777777" w:rsidR="005E6A9E" w:rsidRDefault="005E6A9E" w:rsidP="005E6A9E">
      <w:pPr>
        <w:pStyle w:val="Style1"/>
      </w:pPr>
      <w:r>
        <w:t xml:space="preserve">                e[t] = arguments[t];</w:t>
      </w:r>
    </w:p>
    <w:p w14:paraId="1D00CACA" w14:textId="77777777" w:rsidR="005E6A9E" w:rsidRDefault="005E6A9E" w:rsidP="005E6A9E">
      <w:pPr>
        <w:pStyle w:val="Style1"/>
      </w:pPr>
      <w:r>
        <w:t xml:space="preserve">            return u(e, Object(i.a)())</w:t>
      </w:r>
    </w:p>
    <w:p w14:paraId="427064B6" w14:textId="77777777" w:rsidR="005E6A9E" w:rsidRDefault="005E6A9E" w:rsidP="005E6A9E">
      <w:pPr>
        <w:pStyle w:val="Style1"/>
      </w:pPr>
      <w:r>
        <w:t xml:space="preserve">        }</w:t>
      </w:r>
    </w:p>
    <w:p w14:paraId="6CD47A96" w14:textId="77777777" w:rsidR="005E6A9E" w:rsidRDefault="005E6A9E" w:rsidP="005E6A9E">
      <w:pPr>
        <w:pStyle w:val="Style1"/>
      </w:pPr>
      <w:r>
        <w:t xml:space="preserve">        function u(e, t) {</w:t>
      </w:r>
    </w:p>
    <w:p w14:paraId="2E6FB432" w14:textId="77777777" w:rsidR="005E6A9E" w:rsidRDefault="005E6A9E" w:rsidP="005E6A9E">
      <w:pPr>
        <w:pStyle w:val="Style1"/>
      </w:pPr>
      <w:r>
        <w:t xml:space="preserve">            var n, i, s = {</w:t>
      </w:r>
    </w:p>
    <w:p w14:paraId="0E60A4A1" w14:textId="77777777" w:rsidR="005E6A9E" w:rsidRDefault="005E6A9E" w:rsidP="005E6A9E">
      <w:pPr>
        <w:pStyle w:val="Style1"/>
      </w:pPr>
      <w:r>
        <w:t xml:space="preserve">                subComponentStyles: {}</w:t>
      </w:r>
    </w:p>
    <w:p w14:paraId="2C986C63" w14:textId="77777777" w:rsidR="005E6A9E" w:rsidRDefault="005E6A9E" w:rsidP="005E6A9E">
      <w:pPr>
        <w:pStyle w:val="Style1"/>
      </w:pPr>
      <w:r>
        <w:t xml:space="preserve">            };</w:t>
      </w:r>
    </w:p>
    <w:p w14:paraId="6E82D8C5" w14:textId="77777777" w:rsidR="005E6A9E" w:rsidRDefault="005E6A9E" w:rsidP="005E6A9E">
      <w:pPr>
        <w:pStyle w:val="Style1"/>
      </w:pPr>
      <w:r>
        <w:t xml:space="preserve">            if (!e[0] &amp;&amp; e.length &lt;= 1)</w:t>
      </w:r>
    </w:p>
    <w:p w14:paraId="2CC2F05C" w14:textId="77777777" w:rsidR="005E6A9E" w:rsidRDefault="005E6A9E" w:rsidP="005E6A9E">
      <w:pPr>
        <w:pStyle w:val="Style1"/>
      </w:pPr>
      <w:r>
        <w:t xml:space="preserve">                return {</w:t>
      </w:r>
    </w:p>
    <w:p w14:paraId="4D8BB763" w14:textId="77777777" w:rsidR="005E6A9E" w:rsidRDefault="005E6A9E" w:rsidP="005E6A9E">
      <w:pPr>
        <w:pStyle w:val="Style1"/>
      </w:pPr>
      <w:r>
        <w:t xml:space="preserve">                    subComponentStyles: {}</w:t>
      </w:r>
    </w:p>
    <w:p w14:paraId="04073320" w14:textId="77777777" w:rsidR="005E6A9E" w:rsidRDefault="005E6A9E" w:rsidP="005E6A9E">
      <w:pPr>
        <w:pStyle w:val="Style1"/>
      </w:pPr>
      <w:r>
        <w:t xml:space="preserve">                };</w:t>
      </w:r>
    </w:p>
    <w:p w14:paraId="23410428" w14:textId="77777777" w:rsidR="005E6A9E" w:rsidRDefault="005E6A9E" w:rsidP="005E6A9E">
      <w:pPr>
        <w:pStyle w:val="Style1"/>
      </w:pPr>
      <w:r>
        <w:t xml:space="preserve">            var u = r.a.apply(void 0, e)</w:t>
      </w:r>
    </w:p>
    <w:p w14:paraId="1049287C" w14:textId="77777777" w:rsidR="005E6A9E" w:rsidRDefault="005E6A9E" w:rsidP="005E6A9E">
      <w:pPr>
        <w:pStyle w:val="Style1"/>
      </w:pPr>
      <w:r>
        <w:t xml:space="preserve">              , c = [];</w:t>
      </w:r>
    </w:p>
    <w:p w14:paraId="61A2C821" w14:textId="77777777" w:rsidR="005E6A9E" w:rsidRDefault="005E6A9E" w:rsidP="005E6A9E">
      <w:pPr>
        <w:pStyle w:val="Style1"/>
      </w:pPr>
      <w:r>
        <w:t xml:space="preserve">            for (var l in u)</w:t>
      </w:r>
    </w:p>
    <w:p w14:paraId="3CE484D6" w14:textId="77777777" w:rsidR="005E6A9E" w:rsidRDefault="005E6A9E" w:rsidP="005E6A9E">
      <w:pPr>
        <w:pStyle w:val="Style1"/>
      </w:pPr>
      <w:r>
        <w:t xml:space="preserve">                if (u.hasOwnProperty(l)) {</w:t>
      </w:r>
    </w:p>
    <w:p w14:paraId="25C8E055" w14:textId="77777777" w:rsidR="005E6A9E" w:rsidRDefault="005E6A9E" w:rsidP="005E6A9E">
      <w:pPr>
        <w:pStyle w:val="Style1"/>
      </w:pPr>
      <w:r>
        <w:t xml:space="preserve">                    if ("subComponentStyles" === l) {</w:t>
      </w:r>
    </w:p>
    <w:p w14:paraId="2652E782" w14:textId="77777777" w:rsidR="005E6A9E" w:rsidRDefault="005E6A9E" w:rsidP="005E6A9E">
      <w:pPr>
        <w:pStyle w:val="Style1"/>
      </w:pPr>
      <w:r>
        <w:t xml:space="preserve">                        s.subComponentStyles = u.subComponentStyles || {};</w:t>
      </w:r>
    </w:p>
    <w:p w14:paraId="55883CC5" w14:textId="77777777" w:rsidR="005E6A9E" w:rsidRDefault="005E6A9E" w:rsidP="005E6A9E">
      <w:pPr>
        <w:pStyle w:val="Style1"/>
      </w:pPr>
      <w:r>
        <w:t xml:space="preserve">                        continue</w:t>
      </w:r>
    </w:p>
    <w:p w14:paraId="66902389" w14:textId="77777777" w:rsidR="005E6A9E" w:rsidRDefault="005E6A9E" w:rsidP="005E6A9E">
      <w:pPr>
        <w:pStyle w:val="Style1"/>
      </w:pPr>
      <w:r>
        <w:t xml:space="preserve">                    }</w:t>
      </w:r>
    </w:p>
    <w:p w14:paraId="42B03408" w14:textId="77777777" w:rsidR="005E6A9E" w:rsidRDefault="005E6A9E" w:rsidP="005E6A9E">
      <w:pPr>
        <w:pStyle w:val="Style1"/>
      </w:pPr>
      <w:r>
        <w:t xml:space="preserve">                    var d = u[l]</w:t>
      </w:r>
    </w:p>
    <w:p w14:paraId="7CC8FB02" w14:textId="77777777" w:rsidR="005E6A9E" w:rsidRDefault="005E6A9E" w:rsidP="005E6A9E">
      <w:pPr>
        <w:pStyle w:val="Style1"/>
      </w:pPr>
      <w:r>
        <w:t xml:space="preserve">                      , f = Object(o.a)(d)</w:t>
      </w:r>
    </w:p>
    <w:p w14:paraId="45526F57" w14:textId="77777777" w:rsidR="005E6A9E" w:rsidRDefault="005E6A9E" w:rsidP="005E6A9E">
      <w:pPr>
        <w:pStyle w:val="Style1"/>
      </w:pPr>
      <w:r>
        <w:t xml:space="preserve">                      , g = f.classes</w:t>
      </w:r>
    </w:p>
    <w:p w14:paraId="068640F0" w14:textId="77777777" w:rsidR="005E6A9E" w:rsidRDefault="005E6A9E" w:rsidP="005E6A9E">
      <w:pPr>
        <w:pStyle w:val="Style1"/>
      </w:pPr>
      <w:r>
        <w:t xml:space="preserve">                      , p = f.objects;</w:t>
      </w:r>
    </w:p>
    <w:p w14:paraId="6775F2FA" w14:textId="77777777" w:rsidR="005E6A9E" w:rsidRDefault="005E6A9E" w:rsidP="005E6A9E">
      <w:pPr>
        <w:pStyle w:val="Style1"/>
      </w:pPr>
      <w:r>
        <w:t xml:space="preserve">                    (null === (n = p) || void 0 === n ? void 0 : n.length) ? (h = Object(a.d)(t || {}, {</w:t>
      </w:r>
    </w:p>
    <w:p w14:paraId="32F75F13" w14:textId="77777777" w:rsidR="005E6A9E" w:rsidRDefault="005E6A9E" w:rsidP="005E6A9E">
      <w:pPr>
        <w:pStyle w:val="Style1"/>
      </w:pPr>
      <w:r>
        <w:t xml:space="preserve">                        displayName: l</w:t>
      </w:r>
    </w:p>
    <w:p w14:paraId="57073837" w14:textId="77777777" w:rsidR="005E6A9E" w:rsidRDefault="005E6A9E" w:rsidP="005E6A9E">
      <w:pPr>
        <w:pStyle w:val="Style1"/>
      </w:pPr>
      <w:r>
        <w:t xml:space="preserve">                    }, p)) &amp;&amp; (c.push(h),</w:t>
      </w:r>
    </w:p>
    <w:p w14:paraId="4B04676D" w14:textId="77777777" w:rsidR="005E6A9E" w:rsidRDefault="005E6A9E" w:rsidP="005E6A9E">
      <w:pPr>
        <w:pStyle w:val="Style1"/>
      </w:pPr>
      <w:r>
        <w:t xml:space="preserve">                    s[l] = g.concat([h.className]).join(" ")) : s[l] = g.join(" ")</w:t>
      </w:r>
    </w:p>
    <w:p w14:paraId="0300AB73" w14:textId="77777777" w:rsidR="005E6A9E" w:rsidRDefault="005E6A9E" w:rsidP="005E6A9E">
      <w:pPr>
        <w:pStyle w:val="Style1"/>
      </w:pPr>
      <w:r>
        <w:t xml:space="preserve">                }</w:t>
      </w:r>
    </w:p>
    <w:p w14:paraId="4BBE0F01" w14:textId="77777777" w:rsidR="005E6A9E" w:rsidRDefault="005E6A9E" w:rsidP="005E6A9E">
      <w:pPr>
        <w:pStyle w:val="Style1"/>
      </w:pPr>
      <w:r>
        <w:t xml:space="preserve">            for (var m = 0, v = c; m &lt; v.length; m++) {</w:t>
      </w:r>
    </w:p>
    <w:p w14:paraId="555263FE" w14:textId="77777777" w:rsidR="005E6A9E" w:rsidRDefault="005E6A9E" w:rsidP="005E6A9E">
      <w:pPr>
        <w:pStyle w:val="Style1"/>
      </w:pPr>
      <w:r>
        <w:t xml:space="preserve">                var h;</w:t>
      </w:r>
    </w:p>
    <w:p w14:paraId="54D2F4D1" w14:textId="77777777" w:rsidR="005E6A9E" w:rsidRDefault="005E6A9E" w:rsidP="005E6A9E">
      <w:pPr>
        <w:pStyle w:val="Style1"/>
      </w:pPr>
      <w:r>
        <w:t xml:space="preserve">                (h = v[m]) &amp;&amp; Object(a.a)(h, null === (i = t) || void 0 === i ? void 0 : i.specificityMultiplier)</w:t>
      </w:r>
    </w:p>
    <w:p w14:paraId="3C06E532" w14:textId="77777777" w:rsidR="005E6A9E" w:rsidRDefault="005E6A9E" w:rsidP="005E6A9E">
      <w:pPr>
        <w:pStyle w:val="Style1"/>
      </w:pPr>
      <w:r>
        <w:t xml:space="preserve">            }</w:t>
      </w:r>
    </w:p>
    <w:p w14:paraId="6F937EE3" w14:textId="77777777" w:rsidR="005E6A9E" w:rsidRDefault="005E6A9E" w:rsidP="005E6A9E">
      <w:pPr>
        <w:pStyle w:val="Style1"/>
      </w:pPr>
      <w:r>
        <w:t xml:space="preserve">            return s</w:t>
      </w:r>
    </w:p>
    <w:p w14:paraId="0877AE7F" w14:textId="77777777" w:rsidR="005E6A9E" w:rsidRDefault="005E6A9E" w:rsidP="005E6A9E">
      <w:pPr>
        <w:pStyle w:val="Style1"/>
      </w:pPr>
      <w:r>
        <w:t xml:space="preserve">        }</w:t>
      </w:r>
    </w:p>
    <w:p w14:paraId="726E047E" w14:textId="77777777" w:rsidR="005E6A9E" w:rsidRDefault="005E6A9E" w:rsidP="005E6A9E">
      <w:pPr>
        <w:pStyle w:val="Style1"/>
      </w:pPr>
      <w:r>
        <w:t xml:space="preserve">    },</w:t>
      </w:r>
    </w:p>
    <w:p w14:paraId="01AF451F" w14:textId="77777777" w:rsidR="005E6A9E" w:rsidRDefault="005E6A9E" w:rsidP="005E6A9E">
      <w:pPr>
        <w:pStyle w:val="Style1"/>
      </w:pPr>
      <w:r>
        <w:t xml:space="preserve">    P6Dd: function(e, t, n) {</w:t>
      </w:r>
    </w:p>
    <w:p w14:paraId="3BFB66BE" w14:textId="77777777" w:rsidR="005E6A9E" w:rsidRDefault="005E6A9E" w:rsidP="005E6A9E">
      <w:pPr>
        <w:pStyle w:val="Style1"/>
      </w:pPr>
      <w:r>
        <w:t xml:space="preserve">        "use strict";</w:t>
      </w:r>
    </w:p>
    <w:p w14:paraId="36A14E82" w14:textId="77777777" w:rsidR="005E6A9E" w:rsidRDefault="005E6A9E" w:rsidP="005E6A9E">
      <w:pPr>
        <w:pStyle w:val="Style1"/>
      </w:pPr>
      <w:r>
        <w:t xml:space="preserve">        n.d(t, "a", (function() {</w:t>
      </w:r>
    </w:p>
    <w:p w14:paraId="654DA6A5" w14:textId="77777777" w:rsidR="005E6A9E" w:rsidRDefault="005E6A9E" w:rsidP="005E6A9E">
      <w:pPr>
        <w:pStyle w:val="Style1"/>
      </w:pPr>
      <w:r>
        <w:t xml:space="preserve">            return o</w:t>
      </w:r>
    </w:p>
    <w:p w14:paraId="6EFEE47A" w14:textId="77777777" w:rsidR="005E6A9E" w:rsidRDefault="005E6A9E" w:rsidP="005E6A9E">
      <w:pPr>
        <w:pStyle w:val="Style1"/>
      </w:pPr>
      <w:r>
        <w:t xml:space="preserve">        }</w:t>
      </w:r>
    </w:p>
    <w:p w14:paraId="439002AC" w14:textId="77777777" w:rsidR="005E6A9E" w:rsidRDefault="005E6A9E" w:rsidP="005E6A9E">
      <w:pPr>
        <w:pStyle w:val="Style1"/>
      </w:pPr>
      <w:r>
        <w:t xml:space="preserve">        ));</w:t>
      </w:r>
    </w:p>
    <w:p w14:paraId="06C35F1F" w14:textId="77777777" w:rsidR="005E6A9E" w:rsidRDefault="005E6A9E" w:rsidP="005E6A9E">
      <w:pPr>
        <w:pStyle w:val="Style1"/>
      </w:pPr>
      <w:r>
        <w:t xml:space="preserve">        var r = n("jhLx");</w:t>
      </w:r>
    </w:p>
    <w:p w14:paraId="1024EB8D" w14:textId="77777777" w:rsidR="005E6A9E" w:rsidRDefault="005E6A9E" w:rsidP="005E6A9E">
      <w:pPr>
        <w:pStyle w:val="Style1"/>
      </w:pPr>
      <w:r>
        <w:t xml:space="preserve">        function o() {</w:t>
      </w:r>
    </w:p>
    <w:p w14:paraId="736D380B" w14:textId="77777777" w:rsidR="005E6A9E" w:rsidRDefault="005E6A9E" w:rsidP="005E6A9E">
      <w:pPr>
        <w:pStyle w:val="Style1"/>
      </w:pPr>
      <w:r>
        <w:t xml:space="preserve">            for (var e = [], t = 0; t &lt; arguments.length; t++)</w:t>
      </w:r>
    </w:p>
    <w:p w14:paraId="400BE433" w14:textId="77777777" w:rsidR="005E6A9E" w:rsidRDefault="005E6A9E" w:rsidP="005E6A9E">
      <w:pPr>
        <w:pStyle w:val="Style1"/>
      </w:pPr>
      <w:r>
        <w:t xml:space="preserve">                e[t] = arguments[t];</w:t>
      </w:r>
    </w:p>
    <w:p w14:paraId="233E4914" w14:textId="77777777" w:rsidR="005E6A9E" w:rsidRDefault="005E6A9E" w:rsidP="005E6A9E">
      <w:pPr>
        <w:pStyle w:val="Style1"/>
      </w:pPr>
      <w:r>
        <w:t xml:space="preserve">            var n = []</w:t>
      </w:r>
    </w:p>
    <w:p w14:paraId="278641DC" w14:textId="77777777" w:rsidR="005E6A9E" w:rsidRDefault="005E6A9E" w:rsidP="005E6A9E">
      <w:pPr>
        <w:pStyle w:val="Style1"/>
      </w:pPr>
      <w:r>
        <w:t xml:space="preserve">              , o = []</w:t>
      </w:r>
    </w:p>
    <w:p w14:paraId="6499543C" w14:textId="77777777" w:rsidR="005E6A9E" w:rsidRDefault="005E6A9E" w:rsidP="005E6A9E">
      <w:pPr>
        <w:pStyle w:val="Style1"/>
      </w:pPr>
      <w:r>
        <w:t xml:space="preserve">              , i = r.a.getInstance();</w:t>
      </w:r>
    </w:p>
    <w:p w14:paraId="69416E4A" w14:textId="77777777" w:rsidR="005E6A9E" w:rsidRDefault="005E6A9E" w:rsidP="005E6A9E">
      <w:pPr>
        <w:pStyle w:val="Style1"/>
      </w:pPr>
      <w:r>
        <w:t xml:space="preserve">            function a(e) {</w:t>
      </w:r>
    </w:p>
    <w:p w14:paraId="0E310DB0" w14:textId="77777777" w:rsidR="005E6A9E" w:rsidRDefault="005E6A9E" w:rsidP="005E6A9E">
      <w:pPr>
        <w:pStyle w:val="Style1"/>
      </w:pPr>
      <w:r>
        <w:t xml:space="preserve">                for (var t = 0, r = e; t &lt; r.length; t++) {</w:t>
      </w:r>
    </w:p>
    <w:p w14:paraId="0AE6D5A2" w14:textId="77777777" w:rsidR="005E6A9E" w:rsidRDefault="005E6A9E" w:rsidP="005E6A9E">
      <w:pPr>
        <w:pStyle w:val="Style1"/>
      </w:pPr>
      <w:r>
        <w:t xml:space="preserve">                    var s = r[t];</w:t>
      </w:r>
    </w:p>
    <w:p w14:paraId="549E6046" w14:textId="77777777" w:rsidR="005E6A9E" w:rsidRDefault="005E6A9E" w:rsidP="005E6A9E">
      <w:pPr>
        <w:pStyle w:val="Style1"/>
      </w:pPr>
      <w:r>
        <w:t xml:space="preserve">                    if (s)</w:t>
      </w:r>
    </w:p>
    <w:p w14:paraId="5AE02EA7" w14:textId="77777777" w:rsidR="005E6A9E" w:rsidRDefault="005E6A9E" w:rsidP="005E6A9E">
      <w:pPr>
        <w:pStyle w:val="Style1"/>
      </w:pPr>
      <w:r>
        <w:t xml:space="preserve">                        if ("string" == typeof s)</w:t>
      </w:r>
    </w:p>
    <w:p w14:paraId="656A929C" w14:textId="77777777" w:rsidR="005E6A9E" w:rsidRDefault="005E6A9E" w:rsidP="005E6A9E">
      <w:pPr>
        <w:pStyle w:val="Style1"/>
      </w:pPr>
      <w:r>
        <w:t xml:space="preserve">                            if (s.indexOf(" ") &gt;= 0)</w:t>
      </w:r>
    </w:p>
    <w:p w14:paraId="448751A0" w14:textId="77777777" w:rsidR="005E6A9E" w:rsidRDefault="005E6A9E" w:rsidP="005E6A9E">
      <w:pPr>
        <w:pStyle w:val="Style1"/>
      </w:pPr>
      <w:r>
        <w:t xml:space="preserve">                                a(s.split(" "));</w:t>
      </w:r>
    </w:p>
    <w:p w14:paraId="165330A2" w14:textId="77777777" w:rsidR="005E6A9E" w:rsidRDefault="005E6A9E" w:rsidP="005E6A9E">
      <w:pPr>
        <w:pStyle w:val="Style1"/>
      </w:pPr>
      <w:r>
        <w:t xml:space="preserve">                            else {</w:t>
      </w:r>
    </w:p>
    <w:p w14:paraId="107D7199" w14:textId="77777777" w:rsidR="005E6A9E" w:rsidRDefault="005E6A9E" w:rsidP="005E6A9E">
      <w:pPr>
        <w:pStyle w:val="Style1"/>
      </w:pPr>
      <w:r>
        <w:t xml:space="preserve">                                var u = i.argsFromClassName(s);</w:t>
      </w:r>
    </w:p>
    <w:p w14:paraId="377BBDA5" w14:textId="77777777" w:rsidR="005E6A9E" w:rsidRDefault="005E6A9E" w:rsidP="005E6A9E">
      <w:pPr>
        <w:pStyle w:val="Style1"/>
      </w:pPr>
      <w:r>
        <w:t xml:space="preserve">                                u ? a(u) : -1 === n.indexOf(s) &amp;&amp; n.push(s)</w:t>
      </w:r>
    </w:p>
    <w:p w14:paraId="21272C39" w14:textId="77777777" w:rsidR="005E6A9E" w:rsidRDefault="005E6A9E" w:rsidP="005E6A9E">
      <w:pPr>
        <w:pStyle w:val="Style1"/>
      </w:pPr>
      <w:r>
        <w:t xml:space="preserve">                            }</w:t>
      </w:r>
    </w:p>
    <w:p w14:paraId="76D852E8" w14:textId="77777777" w:rsidR="005E6A9E" w:rsidRDefault="005E6A9E" w:rsidP="005E6A9E">
      <w:pPr>
        <w:pStyle w:val="Style1"/>
      </w:pPr>
      <w:r>
        <w:t xml:space="preserve">                        else</w:t>
      </w:r>
    </w:p>
    <w:p w14:paraId="63F18411" w14:textId="77777777" w:rsidR="005E6A9E" w:rsidRDefault="005E6A9E" w:rsidP="005E6A9E">
      <w:pPr>
        <w:pStyle w:val="Style1"/>
      </w:pPr>
      <w:r>
        <w:t xml:space="preserve">                            Array.isArray(s) ? a(s) : "object" == typeof s &amp;&amp; o.push(s)</w:t>
      </w:r>
    </w:p>
    <w:p w14:paraId="43646EB2" w14:textId="77777777" w:rsidR="005E6A9E" w:rsidRDefault="005E6A9E" w:rsidP="005E6A9E">
      <w:pPr>
        <w:pStyle w:val="Style1"/>
      </w:pPr>
      <w:r>
        <w:t xml:space="preserve">                }</w:t>
      </w:r>
    </w:p>
    <w:p w14:paraId="7EF7796D" w14:textId="77777777" w:rsidR="005E6A9E" w:rsidRDefault="005E6A9E" w:rsidP="005E6A9E">
      <w:pPr>
        <w:pStyle w:val="Style1"/>
      </w:pPr>
      <w:r>
        <w:t xml:space="preserve">            }</w:t>
      </w:r>
    </w:p>
    <w:p w14:paraId="76FA57D6" w14:textId="77777777" w:rsidR="005E6A9E" w:rsidRDefault="005E6A9E" w:rsidP="005E6A9E">
      <w:pPr>
        <w:pStyle w:val="Style1"/>
      </w:pPr>
      <w:r>
        <w:t xml:space="preserve">            return a(e),</w:t>
      </w:r>
    </w:p>
    <w:p w14:paraId="7D0895B7" w14:textId="77777777" w:rsidR="005E6A9E" w:rsidRDefault="005E6A9E" w:rsidP="005E6A9E">
      <w:pPr>
        <w:pStyle w:val="Style1"/>
      </w:pPr>
      <w:r>
        <w:t xml:space="preserve">            {</w:t>
      </w:r>
    </w:p>
    <w:p w14:paraId="4D6479C0" w14:textId="77777777" w:rsidR="005E6A9E" w:rsidRDefault="005E6A9E" w:rsidP="005E6A9E">
      <w:pPr>
        <w:pStyle w:val="Style1"/>
      </w:pPr>
      <w:r>
        <w:t xml:space="preserve">                classes: n,</w:t>
      </w:r>
    </w:p>
    <w:p w14:paraId="229FA6B9" w14:textId="77777777" w:rsidR="005E6A9E" w:rsidRDefault="005E6A9E" w:rsidP="005E6A9E">
      <w:pPr>
        <w:pStyle w:val="Style1"/>
      </w:pPr>
      <w:r>
        <w:t xml:space="preserve">                objects: o</w:t>
      </w:r>
    </w:p>
    <w:p w14:paraId="61CBD73B" w14:textId="77777777" w:rsidR="005E6A9E" w:rsidRDefault="005E6A9E" w:rsidP="005E6A9E">
      <w:pPr>
        <w:pStyle w:val="Style1"/>
      </w:pPr>
      <w:r>
        <w:t xml:space="preserve">            }</w:t>
      </w:r>
    </w:p>
    <w:p w14:paraId="640CCBF9" w14:textId="77777777" w:rsidR="005E6A9E" w:rsidRDefault="005E6A9E" w:rsidP="005E6A9E">
      <w:pPr>
        <w:pStyle w:val="Style1"/>
      </w:pPr>
      <w:r>
        <w:t xml:space="preserve">        }</w:t>
      </w:r>
    </w:p>
    <w:p w14:paraId="59F9EB9E" w14:textId="77777777" w:rsidR="005E6A9E" w:rsidRDefault="005E6A9E" w:rsidP="005E6A9E">
      <w:pPr>
        <w:pStyle w:val="Style1"/>
      </w:pPr>
      <w:r>
        <w:t xml:space="preserve">    },</w:t>
      </w:r>
    </w:p>
    <w:p w14:paraId="63D0F645" w14:textId="77777777" w:rsidR="005E6A9E" w:rsidRDefault="005E6A9E" w:rsidP="005E6A9E">
      <w:pPr>
        <w:pStyle w:val="Style1"/>
      </w:pPr>
      <w:r>
        <w:t xml:space="preserve">    PFED: function(e, t, n) {</w:t>
      </w:r>
    </w:p>
    <w:p w14:paraId="6284A828" w14:textId="77777777" w:rsidR="005E6A9E" w:rsidRDefault="005E6A9E" w:rsidP="005E6A9E">
      <w:pPr>
        <w:pStyle w:val="Style1"/>
      </w:pPr>
      <w:r>
        <w:t xml:space="preserve">        "use strict";</w:t>
      </w:r>
    </w:p>
    <w:p w14:paraId="1633E060" w14:textId="77777777" w:rsidR="005E6A9E" w:rsidRDefault="005E6A9E" w:rsidP="005E6A9E">
      <w:pPr>
        <w:pStyle w:val="Style1"/>
      </w:pPr>
      <w:r>
        <w:t xml:space="preserve">        n.d(t, "b", (function() {</w:t>
      </w:r>
    </w:p>
    <w:p w14:paraId="5F336E2F" w14:textId="77777777" w:rsidR="005E6A9E" w:rsidRDefault="005E6A9E" w:rsidP="005E6A9E">
      <w:pPr>
        <w:pStyle w:val="Style1"/>
      </w:pPr>
      <w:r>
        <w:t xml:space="preserve">            return a</w:t>
      </w:r>
    </w:p>
    <w:p w14:paraId="5316DA76" w14:textId="77777777" w:rsidR="005E6A9E" w:rsidRDefault="005E6A9E" w:rsidP="005E6A9E">
      <w:pPr>
        <w:pStyle w:val="Style1"/>
      </w:pPr>
      <w:r>
        <w:t xml:space="preserve">        }</w:t>
      </w:r>
    </w:p>
    <w:p w14:paraId="2EC7D575" w14:textId="77777777" w:rsidR="005E6A9E" w:rsidRDefault="005E6A9E" w:rsidP="005E6A9E">
      <w:pPr>
        <w:pStyle w:val="Style1"/>
      </w:pPr>
      <w:r>
        <w:t xml:space="preserve">        )),</w:t>
      </w:r>
    </w:p>
    <w:p w14:paraId="4354B542" w14:textId="77777777" w:rsidR="005E6A9E" w:rsidRDefault="005E6A9E" w:rsidP="005E6A9E">
      <w:pPr>
        <w:pStyle w:val="Style1"/>
      </w:pPr>
      <w:r>
        <w:t xml:space="preserve">        n.d(t, "a", (function() {</w:t>
      </w:r>
    </w:p>
    <w:p w14:paraId="23BA70F5" w14:textId="77777777" w:rsidR="005E6A9E" w:rsidRDefault="005E6A9E" w:rsidP="005E6A9E">
      <w:pPr>
        <w:pStyle w:val="Style1"/>
      </w:pPr>
      <w:r>
        <w:t xml:space="preserve">            return s</w:t>
      </w:r>
    </w:p>
    <w:p w14:paraId="428C2186" w14:textId="77777777" w:rsidR="005E6A9E" w:rsidRDefault="005E6A9E" w:rsidP="005E6A9E">
      <w:pPr>
        <w:pStyle w:val="Style1"/>
      </w:pPr>
      <w:r>
        <w:t xml:space="preserve">        }</w:t>
      </w:r>
    </w:p>
    <w:p w14:paraId="14EEE634" w14:textId="77777777" w:rsidR="005E6A9E" w:rsidRDefault="005E6A9E" w:rsidP="005E6A9E">
      <w:pPr>
        <w:pStyle w:val="Style1"/>
      </w:pPr>
      <w:r>
        <w:t xml:space="preserve">        ));</w:t>
      </w:r>
    </w:p>
    <w:p w14:paraId="2C02082C" w14:textId="77777777" w:rsidR="005E6A9E" w:rsidRDefault="005E6A9E" w:rsidP="005E6A9E">
      <w:pPr>
        <w:pStyle w:val="Style1"/>
      </w:pPr>
      <w:r>
        <w:t xml:space="preserve">        var r = n("P6Dd")</w:t>
      </w:r>
    </w:p>
    <w:p w14:paraId="65004B10" w14:textId="77777777" w:rsidR="005E6A9E" w:rsidRDefault="005E6A9E" w:rsidP="005E6A9E">
      <w:pPr>
        <w:pStyle w:val="Style1"/>
      </w:pPr>
      <w:r>
        <w:t xml:space="preserve">          , o = n("HrK7")</w:t>
      </w:r>
    </w:p>
    <w:p w14:paraId="574C7ECD" w14:textId="77777777" w:rsidR="005E6A9E" w:rsidRDefault="005E6A9E" w:rsidP="005E6A9E">
      <w:pPr>
        <w:pStyle w:val="Style1"/>
      </w:pPr>
      <w:r>
        <w:t xml:space="preserve">          , i = n("48D0");</w:t>
      </w:r>
    </w:p>
    <w:p w14:paraId="2CA95E15" w14:textId="77777777" w:rsidR="005E6A9E" w:rsidRDefault="005E6A9E" w:rsidP="005E6A9E">
      <w:pPr>
        <w:pStyle w:val="Style1"/>
      </w:pPr>
      <w:r>
        <w:t xml:space="preserve">        function a() {</w:t>
      </w:r>
    </w:p>
    <w:p w14:paraId="788B1CC6" w14:textId="77777777" w:rsidR="005E6A9E" w:rsidRDefault="005E6A9E" w:rsidP="005E6A9E">
      <w:pPr>
        <w:pStyle w:val="Style1"/>
      </w:pPr>
      <w:r>
        <w:t xml:space="preserve">            for (var e = [], t = 0; t &lt; arguments.length; t++)</w:t>
      </w:r>
    </w:p>
    <w:p w14:paraId="0BDBCD45" w14:textId="77777777" w:rsidR="005E6A9E" w:rsidRDefault="005E6A9E" w:rsidP="005E6A9E">
      <w:pPr>
        <w:pStyle w:val="Style1"/>
      </w:pPr>
      <w:r>
        <w:t xml:space="preserve">                e[t] = arguments[t];</w:t>
      </w:r>
    </w:p>
    <w:p w14:paraId="0A5E94EE" w14:textId="77777777" w:rsidR="005E6A9E" w:rsidRDefault="005E6A9E" w:rsidP="005E6A9E">
      <w:pPr>
        <w:pStyle w:val="Style1"/>
      </w:pPr>
      <w:r>
        <w:t xml:space="preserve">            return s(e, Object(o.a)())</w:t>
      </w:r>
    </w:p>
    <w:p w14:paraId="69841F2A" w14:textId="77777777" w:rsidR="005E6A9E" w:rsidRDefault="005E6A9E" w:rsidP="005E6A9E">
      <w:pPr>
        <w:pStyle w:val="Style1"/>
      </w:pPr>
      <w:r>
        <w:t xml:space="preserve">        }</w:t>
      </w:r>
    </w:p>
    <w:p w14:paraId="0CAC6AA6" w14:textId="77777777" w:rsidR="005E6A9E" w:rsidRDefault="005E6A9E" w:rsidP="005E6A9E">
      <w:pPr>
        <w:pStyle w:val="Style1"/>
      </w:pPr>
      <w:r>
        <w:t xml:space="preserve">        function s(e, t) {</w:t>
      </w:r>
    </w:p>
    <w:p w14:paraId="4D84145B" w14:textId="77777777" w:rsidR="005E6A9E" w:rsidRDefault="005E6A9E" w:rsidP="005E6A9E">
      <w:pPr>
        <w:pStyle w:val="Style1"/>
      </w:pPr>
      <w:r>
        <w:t xml:space="preserve">            var n = e instanceof Array ? e : [e]</w:t>
      </w:r>
    </w:p>
    <w:p w14:paraId="5F0DCDC9" w14:textId="77777777" w:rsidR="005E6A9E" w:rsidRDefault="005E6A9E" w:rsidP="005E6A9E">
      <w:pPr>
        <w:pStyle w:val="Style1"/>
      </w:pPr>
      <w:r>
        <w:t xml:space="preserve">              , o = Object(r.a)(n)</w:t>
      </w:r>
    </w:p>
    <w:p w14:paraId="2F9C72FC" w14:textId="77777777" w:rsidR="005E6A9E" w:rsidRDefault="005E6A9E" w:rsidP="005E6A9E">
      <w:pPr>
        <w:pStyle w:val="Style1"/>
      </w:pPr>
      <w:r>
        <w:t xml:space="preserve">              , a = o.classes</w:t>
      </w:r>
    </w:p>
    <w:p w14:paraId="1FF3F4A8" w14:textId="77777777" w:rsidR="005E6A9E" w:rsidRDefault="005E6A9E" w:rsidP="005E6A9E">
      <w:pPr>
        <w:pStyle w:val="Style1"/>
      </w:pPr>
      <w:r>
        <w:t xml:space="preserve">              , s = o.objects;</w:t>
      </w:r>
    </w:p>
    <w:p w14:paraId="6CFD92F7" w14:textId="77777777" w:rsidR="005E6A9E" w:rsidRDefault="005E6A9E" w:rsidP="005E6A9E">
      <w:pPr>
        <w:pStyle w:val="Style1"/>
      </w:pPr>
      <w:r>
        <w:t xml:space="preserve">            return s.length &amp;&amp; a.push(Object(i.c)(t || {}, s)),</w:t>
      </w:r>
    </w:p>
    <w:p w14:paraId="56FC07F0" w14:textId="77777777" w:rsidR="005E6A9E" w:rsidRDefault="005E6A9E" w:rsidP="005E6A9E">
      <w:pPr>
        <w:pStyle w:val="Style1"/>
      </w:pPr>
      <w:r>
        <w:t xml:space="preserve">            a.join(" ")</w:t>
      </w:r>
    </w:p>
    <w:p w14:paraId="1DC965EB" w14:textId="77777777" w:rsidR="005E6A9E" w:rsidRDefault="005E6A9E" w:rsidP="005E6A9E">
      <w:pPr>
        <w:pStyle w:val="Style1"/>
      </w:pPr>
      <w:r>
        <w:t xml:space="preserve">        }</w:t>
      </w:r>
    </w:p>
    <w:p w14:paraId="5257B925" w14:textId="77777777" w:rsidR="005E6A9E" w:rsidRDefault="005E6A9E" w:rsidP="005E6A9E">
      <w:pPr>
        <w:pStyle w:val="Style1"/>
      </w:pPr>
      <w:r>
        <w:t xml:space="preserve">    },</w:t>
      </w:r>
    </w:p>
    <w:p w14:paraId="0A6692F1" w14:textId="77777777" w:rsidR="005E6A9E" w:rsidRDefault="005E6A9E" w:rsidP="005E6A9E">
      <w:pPr>
        <w:pStyle w:val="Style1"/>
      </w:pPr>
      <w:r>
        <w:t xml:space="preserve">    aQoI: function(e, t, n) {</w:t>
      </w:r>
    </w:p>
    <w:p w14:paraId="1C1FDA81" w14:textId="77777777" w:rsidR="005E6A9E" w:rsidRDefault="005E6A9E" w:rsidP="005E6A9E">
      <w:pPr>
        <w:pStyle w:val="Style1"/>
      </w:pPr>
      <w:r>
        <w:t xml:space="preserve">        "use strict";</w:t>
      </w:r>
    </w:p>
    <w:p w14:paraId="0D0E4E20" w14:textId="77777777" w:rsidR="005E6A9E" w:rsidRDefault="005E6A9E" w:rsidP="005E6A9E">
      <w:pPr>
        <w:pStyle w:val="Style1"/>
      </w:pPr>
      <w:r>
        <w:t xml:space="preserve">        n.d(t, "a", (function() {</w:t>
      </w:r>
    </w:p>
    <w:p w14:paraId="78D7CB22" w14:textId="77777777" w:rsidR="005E6A9E" w:rsidRDefault="005E6A9E" w:rsidP="005E6A9E">
      <w:pPr>
        <w:pStyle w:val="Style1"/>
      </w:pPr>
      <w:r>
        <w:t xml:space="preserve">            return o</w:t>
      </w:r>
    </w:p>
    <w:p w14:paraId="0998C952" w14:textId="77777777" w:rsidR="005E6A9E" w:rsidRDefault="005E6A9E" w:rsidP="005E6A9E">
      <w:pPr>
        <w:pStyle w:val="Style1"/>
      </w:pPr>
      <w:r>
        <w:t xml:space="preserve">        }</w:t>
      </w:r>
    </w:p>
    <w:p w14:paraId="45700CE8" w14:textId="77777777" w:rsidR="005E6A9E" w:rsidRDefault="005E6A9E" w:rsidP="005E6A9E">
      <w:pPr>
        <w:pStyle w:val="Style1"/>
      </w:pPr>
      <w:r>
        <w:t xml:space="preserve">        )),</w:t>
      </w:r>
    </w:p>
    <w:p w14:paraId="76ABEA02" w14:textId="77777777" w:rsidR="005E6A9E" w:rsidRDefault="005E6A9E" w:rsidP="005E6A9E">
      <w:pPr>
        <w:pStyle w:val="Style1"/>
      </w:pPr>
      <w:r>
        <w:t xml:space="preserve">        n.d(t, "b", (function() {</w:t>
      </w:r>
    </w:p>
    <w:p w14:paraId="3C3D44BD" w14:textId="77777777" w:rsidR="005E6A9E" w:rsidRDefault="005E6A9E" w:rsidP="005E6A9E">
      <w:pPr>
        <w:pStyle w:val="Style1"/>
      </w:pPr>
      <w:r>
        <w:t xml:space="preserve">            return i</w:t>
      </w:r>
    </w:p>
    <w:p w14:paraId="1582E3CD" w14:textId="77777777" w:rsidR="005E6A9E" w:rsidRDefault="005E6A9E" w:rsidP="005E6A9E">
      <w:pPr>
        <w:pStyle w:val="Style1"/>
      </w:pPr>
      <w:r>
        <w:t xml:space="preserve">        }</w:t>
      </w:r>
    </w:p>
    <w:p w14:paraId="5969DA7B" w14:textId="77777777" w:rsidR="005E6A9E" w:rsidRDefault="005E6A9E" w:rsidP="005E6A9E">
      <w:pPr>
        <w:pStyle w:val="Style1"/>
      </w:pPr>
      <w:r>
        <w:t xml:space="preserve">        ));</w:t>
      </w:r>
    </w:p>
    <w:p w14:paraId="4CEF8490" w14:textId="77777777" w:rsidR="005E6A9E" w:rsidRDefault="005E6A9E" w:rsidP="005E6A9E">
      <w:pPr>
        <w:pStyle w:val="Style1"/>
      </w:pPr>
      <w:r>
        <w:t xml:space="preserve">        var r = n("Ao4m");</w:t>
      </w:r>
    </w:p>
    <w:p w14:paraId="1BBD6706" w14:textId="77777777" w:rsidR="005E6A9E" w:rsidRDefault="005E6A9E" w:rsidP="005E6A9E">
      <w:pPr>
        <w:pStyle w:val="Style1"/>
      </w:pPr>
      <w:r>
        <w:t xml:space="preserve">        function o(e) {</w:t>
      </w:r>
    </w:p>
    <w:p w14:paraId="4C261B6F" w14:textId="77777777" w:rsidR="005E6A9E" w:rsidRDefault="005E6A9E" w:rsidP="005E6A9E">
      <w:pPr>
        <w:pStyle w:val="Style1"/>
      </w:pPr>
      <w:r>
        <w:t xml:space="preserve">            var t = null;</w:t>
      </w:r>
    </w:p>
    <w:p w14:paraId="6CF74B63" w14:textId="77777777" w:rsidR="005E6A9E" w:rsidRDefault="005E6A9E" w:rsidP="005E6A9E">
      <w:pPr>
        <w:pStyle w:val="Style1"/>
      </w:pPr>
      <w:r>
        <w:t xml:space="preserve">            try {</w:t>
      </w:r>
    </w:p>
    <w:p w14:paraId="6613FB8A" w14:textId="77777777" w:rsidR="005E6A9E" w:rsidRDefault="005E6A9E" w:rsidP="005E6A9E">
      <w:pPr>
        <w:pStyle w:val="Style1"/>
      </w:pPr>
      <w:r>
        <w:t xml:space="preserve">                var n = Object(r.a)();</w:t>
      </w:r>
    </w:p>
    <w:p w14:paraId="27A5D099" w14:textId="77777777" w:rsidR="005E6A9E" w:rsidRDefault="005E6A9E" w:rsidP="005E6A9E">
      <w:pPr>
        <w:pStyle w:val="Style1"/>
      </w:pPr>
      <w:r>
        <w:t xml:space="preserve">                t = n ? n.sessionStorage.getItem(e) : null</w:t>
      </w:r>
    </w:p>
    <w:p w14:paraId="1F4053E7" w14:textId="77777777" w:rsidR="005E6A9E" w:rsidRDefault="005E6A9E" w:rsidP="005E6A9E">
      <w:pPr>
        <w:pStyle w:val="Style1"/>
      </w:pPr>
      <w:r>
        <w:t xml:space="preserve">            } catch (e) {}</w:t>
      </w:r>
    </w:p>
    <w:p w14:paraId="01DF81FD" w14:textId="77777777" w:rsidR="005E6A9E" w:rsidRDefault="005E6A9E" w:rsidP="005E6A9E">
      <w:pPr>
        <w:pStyle w:val="Style1"/>
      </w:pPr>
      <w:r>
        <w:t xml:space="preserve">            return t</w:t>
      </w:r>
    </w:p>
    <w:p w14:paraId="768A7BCE" w14:textId="77777777" w:rsidR="005E6A9E" w:rsidRDefault="005E6A9E" w:rsidP="005E6A9E">
      <w:pPr>
        <w:pStyle w:val="Style1"/>
      </w:pPr>
      <w:r>
        <w:t xml:space="preserve">        }</w:t>
      </w:r>
    </w:p>
    <w:p w14:paraId="39BC972F" w14:textId="77777777" w:rsidR="005E6A9E" w:rsidRDefault="005E6A9E" w:rsidP="005E6A9E">
      <w:pPr>
        <w:pStyle w:val="Style1"/>
      </w:pPr>
      <w:r>
        <w:t xml:space="preserve">        function i(e, t) {</w:t>
      </w:r>
    </w:p>
    <w:p w14:paraId="1300AE88" w14:textId="77777777" w:rsidR="005E6A9E" w:rsidRDefault="005E6A9E" w:rsidP="005E6A9E">
      <w:pPr>
        <w:pStyle w:val="Style1"/>
      </w:pPr>
      <w:r>
        <w:t xml:space="preserve">            var n;</w:t>
      </w:r>
    </w:p>
    <w:p w14:paraId="1C3463B0" w14:textId="77777777" w:rsidR="005E6A9E" w:rsidRDefault="005E6A9E" w:rsidP="005E6A9E">
      <w:pPr>
        <w:pStyle w:val="Style1"/>
      </w:pPr>
      <w:r>
        <w:t xml:space="preserve">            try {</w:t>
      </w:r>
    </w:p>
    <w:p w14:paraId="20E106F8" w14:textId="77777777" w:rsidR="005E6A9E" w:rsidRDefault="005E6A9E" w:rsidP="005E6A9E">
      <w:pPr>
        <w:pStyle w:val="Style1"/>
      </w:pPr>
      <w:r>
        <w:t xml:space="preserve">                null === (n = Object(r.a)()) || void 0 === n || n.sessionStorage.setItem(e, t)</w:t>
      </w:r>
    </w:p>
    <w:p w14:paraId="73D51C20" w14:textId="77777777" w:rsidR="005E6A9E" w:rsidRDefault="005E6A9E" w:rsidP="005E6A9E">
      <w:pPr>
        <w:pStyle w:val="Style1"/>
      </w:pPr>
      <w:r>
        <w:t xml:space="preserve">            } catch (e) {}</w:t>
      </w:r>
    </w:p>
    <w:p w14:paraId="51A4F521" w14:textId="77777777" w:rsidR="005E6A9E" w:rsidRDefault="005E6A9E" w:rsidP="005E6A9E">
      <w:pPr>
        <w:pStyle w:val="Style1"/>
      </w:pPr>
      <w:r>
        <w:t xml:space="preserve">        }</w:t>
      </w:r>
    </w:p>
    <w:p w14:paraId="405CD66B" w14:textId="77777777" w:rsidR="005E6A9E" w:rsidRDefault="005E6A9E" w:rsidP="005E6A9E">
      <w:pPr>
        <w:pStyle w:val="Style1"/>
      </w:pPr>
      <w:r>
        <w:t xml:space="preserve">    },</w:t>
      </w:r>
    </w:p>
    <w:p w14:paraId="449AA222" w14:textId="77777777" w:rsidR="005E6A9E" w:rsidRDefault="005E6A9E" w:rsidP="005E6A9E">
      <w:pPr>
        <w:pStyle w:val="Style1"/>
      </w:pPr>
      <w:r>
        <w:t xml:space="preserve">    egAX: function(e, t, n) {</w:t>
      </w:r>
    </w:p>
    <w:p w14:paraId="7B4AD554" w14:textId="77777777" w:rsidR="005E6A9E" w:rsidRDefault="005E6A9E" w:rsidP="005E6A9E">
      <w:pPr>
        <w:pStyle w:val="Style1"/>
      </w:pPr>
      <w:r>
        <w:t xml:space="preserve">        "use strict";</w:t>
      </w:r>
    </w:p>
    <w:p w14:paraId="00E6F5B3" w14:textId="77777777" w:rsidR="005E6A9E" w:rsidRDefault="005E6A9E" w:rsidP="005E6A9E">
      <w:pPr>
        <w:pStyle w:val="Style1"/>
      </w:pPr>
      <w:r>
        <w:t xml:space="preserve">        n.d(t, "a", (function() {</w:t>
      </w:r>
    </w:p>
    <w:p w14:paraId="376C8302" w14:textId="77777777" w:rsidR="005E6A9E" w:rsidRDefault="005E6A9E" w:rsidP="005E6A9E">
      <w:pPr>
        <w:pStyle w:val="Style1"/>
      </w:pPr>
      <w:r>
        <w:t xml:space="preserve">            return o</w:t>
      </w:r>
    </w:p>
    <w:p w14:paraId="58EAB94B" w14:textId="77777777" w:rsidR="005E6A9E" w:rsidRDefault="005E6A9E" w:rsidP="005E6A9E">
      <w:pPr>
        <w:pStyle w:val="Style1"/>
      </w:pPr>
      <w:r>
        <w:t xml:space="preserve">        }</w:t>
      </w:r>
    </w:p>
    <w:p w14:paraId="3FD3682F" w14:textId="77777777" w:rsidR="005E6A9E" w:rsidRDefault="005E6A9E" w:rsidP="005E6A9E">
      <w:pPr>
        <w:pStyle w:val="Style1"/>
      </w:pPr>
      <w:r>
        <w:t xml:space="preserve">        )),</w:t>
      </w:r>
    </w:p>
    <w:p w14:paraId="2C50A92B" w14:textId="77777777" w:rsidR="005E6A9E" w:rsidRDefault="005E6A9E" w:rsidP="005E6A9E">
      <w:pPr>
        <w:pStyle w:val="Style1"/>
      </w:pPr>
      <w:r>
        <w:t xml:space="preserve">        n.d(t, "b", (function() {</w:t>
      </w:r>
    </w:p>
    <w:p w14:paraId="2D76A526" w14:textId="77777777" w:rsidR="005E6A9E" w:rsidRDefault="005E6A9E" w:rsidP="005E6A9E">
      <w:pPr>
        <w:pStyle w:val="Style1"/>
      </w:pPr>
      <w:r>
        <w:t xml:space="preserve">            return a</w:t>
      </w:r>
    </w:p>
    <w:p w14:paraId="3BAA6411" w14:textId="77777777" w:rsidR="005E6A9E" w:rsidRDefault="005E6A9E" w:rsidP="005E6A9E">
      <w:pPr>
        <w:pStyle w:val="Style1"/>
      </w:pPr>
      <w:r>
        <w:t xml:space="preserve">        }</w:t>
      </w:r>
    </w:p>
    <w:p w14:paraId="12CDC209" w14:textId="77777777" w:rsidR="005E6A9E" w:rsidRDefault="005E6A9E" w:rsidP="005E6A9E">
      <w:pPr>
        <w:pStyle w:val="Style1"/>
      </w:pPr>
      <w:r>
        <w:t xml:space="preserve">        ));</w:t>
      </w:r>
    </w:p>
    <w:p w14:paraId="7A998F49" w14:textId="77777777" w:rsidR="005E6A9E" w:rsidRDefault="005E6A9E" w:rsidP="005E6A9E">
      <w:pPr>
        <w:pStyle w:val="Style1"/>
      </w:pPr>
      <w:r>
        <w:t xml:space="preserve">        var r = n("Ao4m")</w:t>
      </w:r>
    </w:p>
    <w:p w14:paraId="701AD050" w14:textId="77777777" w:rsidR="005E6A9E" w:rsidRDefault="005E6A9E" w:rsidP="005E6A9E">
      <w:pPr>
        <w:pStyle w:val="Style1"/>
      </w:pPr>
      <w:r>
        <w:t xml:space="preserve">          , o = "ms-Fabric--isFocusVisible"</w:t>
      </w:r>
    </w:p>
    <w:p w14:paraId="4FB68360" w14:textId="77777777" w:rsidR="005E6A9E" w:rsidRDefault="005E6A9E" w:rsidP="005E6A9E">
      <w:pPr>
        <w:pStyle w:val="Style1"/>
      </w:pPr>
      <w:r>
        <w:t xml:space="preserve">          , i = "ms-Fabric--isFocusHidden";</w:t>
      </w:r>
    </w:p>
    <w:p w14:paraId="27DACC86" w14:textId="77777777" w:rsidR="005E6A9E" w:rsidRDefault="005E6A9E" w:rsidP="005E6A9E">
      <w:pPr>
        <w:pStyle w:val="Style1"/>
      </w:pPr>
      <w:r>
        <w:t xml:space="preserve">        function a(e, t) {</w:t>
      </w:r>
    </w:p>
    <w:p w14:paraId="0FE4F192" w14:textId="77777777" w:rsidR="005E6A9E" w:rsidRDefault="005E6A9E" w:rsidP="005E6A9E">
      <w:pPr>
        <w:pStyle w:val="Style1"/>
      </w:pPr>
      <w:r>
        <w:t xml:space="preserve">            var n = t ? Object(r.a)(t) : Object(r.a)();</w:t>
      </w:r>
    </w:p>
    <w:p w14:paraId="5D142D0D" w14:textId="77777777" w:rsidR="005E6A9E" w:rsidRDefault="005E6A9E" w:rsidP="005E6A9E">
      <w:pPr>
        <w:pStyle w:val="Style1"/>
      </w:pPr>
      <w:r>
        <w:t xml:space="preserve">            if (n) {</w:t>
      </w:r>
    </w:p>
    <w:p w14:paraId="6A1142B5" w14:textId="77777777" w:rsidR="005E6A9E" w:rsidRDefault="005E6A9E" w:rsidP="005E6A9E">
      <w:pPr>
        <w:pStyle w:val="Style1"/>
      </w:pPr>
      <w:r>
        <w:t xml:space="preserve">                var a = n.document.body.classList;</w:t>
      </w:r>
    </w:p>
    <w:p w14:paraId="333904AD" w14:textId="77777777" w:rsidR="005E6A9E" w:rsidRDefault="005E6A9E" w:rsidP="005E6A9E">
      <w:pPr>
        <w:pStyle w:val="Style1"/>
      </w:pPr>
      <w:r>
        <w:t xml:space="preserve">                a.add(e ? o : i),</w:t>
      </w:r>
    </w:p>
    <w:p w14:paraId="2D754268" w14:textId="77777777" w:rsidR="005E6A9E" w:rsidRDefault="005E6A9E" w:rsidP="005E6A9E">
      <w:pPr>
        <w:pStyle w:val="Style1"/>
      </w:pPr>
      <w:r>
        <w:t xml:space="preserve">                a.remove(e ? i : o)</w:t>
      </w:r>
    </w:p>
    <w:p w14:paraId="0681564B" w14:textId="77777777" w:rsidR="005E6A9E" w:rsidRDefault="005E6A9E" w:rsidP="005E6A9E">
      <w:pPr>
        <w:pStyle w:val="Style1"/>
      </w:pPr>
      <w:r>
        <w:t xml:space="preserve">            }</w:t>
      </w:r>
    </w:p>
    <w:p w14:paraId="2AD82BCD" w14:textId="77777777" w:rsidR="005E6A9E" w:rsidRDefault="005E6A9E" w:rsidP="005E6A9E">
      <w:pPr>
        <w:pStyle w:val="Style1"/>
      </w:pPr>
      <w:r>
        <w:t xml:space="preserve">        }</w:t>
      </w:r>
    </w:p>
    <w:p w14:paraId="421525EC" w14:textId="77777777" w:rsidR="005E6A9E" w:rsidRDefault="005E6A9E" w:rsidP="005E6A9E">
      <w:pPr>
        <w:pStyle w:val="Style1"/>
      </w:pPr>
      <w:r>
        <w:t xml:space="preserve">    },</w:t>
      </w:r>
    </w:p>
    <w:p w14:paraId="405CAF64" w14:textId="77777777" w:rsidR="005E6A9E" w:rsidRDefault="005E6A9E" w:rsidP="005E6A9E">
      <w:pPr>
        <w:pStyle w:val="Style1"/>
      </w:pPr>
      <w:r>
        <w:t xml:space="preserve">    evis: function(e, t, n) {</w:t>
      </w:r>
    </w:p>
    <w:p w14:paraId="3EC1754E" w14:textId="77777777" w:rsidR="005E6A9E" w:rsidRDefault="005E6A9E" w:rsidP="005E6A9E">
      <w:pPr>
        <w:pStyle w:val="Style1"/>
      </w:pPr>
      <w:r>
        <w:t xml:space="preserve">        "use strict";</w:t>
      </w:r>
    </w:p>
    <w:p w14:paraId="1EBE1358" w14:textId="77777777" w:rsidR="005E6A9E" w:rsidRDefault="005E6A9E" w:rsidP="005E6A9E">
      <w:pPr>
        <w:pStyle w:val="Style1"/>
      </w:pPr>
      <w:r>
        <w:t xml:space="preserve">        n.d(t, "a", (function() {</w:t>
      </w:r>
    </w:p>
    <w:p w14:paraId="7CF8E0EB" w14:textId="77777777" w:rsidR="005E6A9E" w:rsidRDefault="005E6A9E" w:rsidP="005E6A9E">
      <w:pPr>
        <w:pStyle w:val="Style1"/>
      </w:pPr>
      <w:r>
        <w:t xml:space="preserve">            return o</w:t>
      </w:r>
    </w:p>
    <w:p w14:paraId="72D9A249" w14:textId="77777777" w:rsidR="005E6A9E" w:rsidRDefault="005E6A9E" w:rsidP="005E6A9E">
      <w:pPr>
        <w:pStyle w:val="Style1"/>
      </w:pPr>
      <w:r>
        <w:t xml:space="preserve">        }</w:t>
      </w:r>
    </w:p>
    <w:p w14:paraId="2233C1BC" w14:textId="77777777" w:rsidR="005E6A9E" w:rsidRDefault="005E6A9E" w:rsidP="005E6A9E">
      <w:pPr>
        <w:pStyle w:val="Style1"/>
      </w:pPr>
      <w:r>
        <w:t xml:space="preserve">        ));</w:t>
      </w:r>
    </w:p>
    <w:p w14:paraId="369BFC79" w14:textId="77777777" w:rsidR="005E6A9E" w:rsidRDefault="005E6A9E" w:rsidP="005E6A9E">
      <w:pPr>
        <w:pStyle w:val="Style1"/>
      </w:pPr>
      <w:r>
        <w:t xml:space="preserve">        var r = n("6lTN");</w:t>
      </w:r>
    </w:p>
    <w:p w14:paraId="19318A1F" w14:textId="77777777" w:rsidR="005E6A9E" w:rsidRDefault="005E6A9E" w:rsidP="005E6A9E">
      <w:pPr>
        <w:pStyle w:val="Style1"/>
      </w:pPr>
      <w:r>
        <w:t xml:space="preserve">        function o(e) {</w:t>
      </w:r>
    </w:p>
    <w:p w14:paraId="1C8C8AC6" w14:textId="77777777" w:rsidR="005E6A9E" w:rsidRDefault="005E6A9E" w:rsidP="005E6A9E">
      <w:pPr>
        <w:pStyle w:val="Style1"/>
      </w:pPr>
      <w:r>
        <w:t xml:space="preserve">            for (var t = [], n = 1; n &lt; arguments.length; n++)</w:t>
      </w:r>
    </w:p>
    <w:p w14:paraId="56B49AA8" w14:textId="77777777" w:rsidR="005E6A9E" w:rsidRDefault="005E6A9E" w:rsidP="005E6A9E">
      <w:pPr>
        <w:pStyle w:val="Style1"/>
      </w:pPr>
      <w:r>
        <w:t xml:space="preserve">                t[n - 1] = arguments[n];</w:t>
      </w:r>
    </w:p>
    <w:p w14:paraId="699DF8DE" w14:textId="77777777" w:rsidR="005E6A9E" w:rsidRDefault="005E6A9E" w:rsidP="005E6A9E">
      <w:pPr>
        <w:pStyle w:val="Style1"/>
      </w:pPr>
      <w:r>
        <w:t xml:space="preserve">            for (var o = [], i = 0, a = t; i &lt; a.length; i++) {</w:t>
      </w:r>
    </w:p>
    <w:p w14:paraId="6C6154AE" w14:textId="77777777" w:rsidR="005E6A9E" w:rsidRDefault="005E6A9E" w:rsidP="005E6A9E">
      <w:pPr>
        <w:pStyle w:val="Style1"/>
      </w:pPr>
      <w:r>
        <w:t xml:space="preserve">                var s = a[i];</w:t>
      </w:r>
    </w:p>
    <w:p w14:paraId="6CFA96F6" w14:textId="77777777" w:rsidR="005E6A9E" w:rsidRDefault="005E6A9E" w:rsidP="005E6A9E">
      <w:pPr>
        <w:pStyle w:val="Style1"/>
      </w:pPr>
      <w:r>
        <w:t xml:space="preserve">                s &amp;&amp; o.push("function" == typeof s ? s(e) : s)</w:t>
      </w:r>
    </w:p>
    <w:p w14:paraId="647E5007" w14:textId="77777777" w:rsidR="005E6A9E" w:rsidRDefault="005E6A9E" w:rsidP="005E6A9E">
      <w:pPr>
        <w:pStyle w:val="Style1"/>
      </w:pPr>
      <w:r>
        <w:t xml:space="preserve">            }</w:t>
      </w:r>
    </w:p>
    <w:p w14:paraId="5CD115B3" w14:textId="77777777" w:rsidR="005E6A9E" w:rsidRDefault="005E6A9E" w:rsidP="005E6A9E">
      <w:pPr>
        <w:pStyle w:val="Style1"/>
      </w:pPr>
      <w:r>
        <w:t xml:space="preserve">            return 1 === o.length ? o[0] : o.length ? r.a.apply(void 0, o) : {}</w:t>
      </w:r>
    </w:p>
    <w:p w14:paraId="5C3A6937" w14:textId="77777777" w:rsidR="005E6A9E" w:rsidRDefault="005E6A9E" w:rsidP="005E6A9E">
      <w:pPr>
        <w:pStyle w:val="Style1"/>
      </w:pPr>
      <w:r>
        <w:t xml:space="preserve">        }</w:t>
      </w:r>
    </w:p>
    <w:p w14:paraId="47E3401E" w14:textId="77777777" w:rsidR="005E6A9E" w:rsidRDefault="005E6A9E" w:rsidP="005E6A9E">
      <w:pPr>
        <w:pStyle w:val="Style1"/>
      </w:pPr>
      <w:r>
        <w:t xml:space="preserve">    },</w:t>
      </w:r>
    </w:p>
    <w:p w14:paraId="741F9045" w14:textId="77777777" w:rsidR="005E6A9E" w:rsidRDefault="005E6A9E" w:rsidP="005E6A9E">
      <w:pPr>
        <w:pStyle w:val="Style1"/>
      </w:pPr>
      <w:r>
        <w:t xml:space="preserve">    jhLx: function(e, t, n) {</w:t>
      </w:r>
    </w:p>
    <w:p w14:paraId="79EE8AF1" w14:textId="77777777" w:rsidR="005E6A9E" w:rsidRDefault="005E6A9E" w:rsidP="005E6A9E">
      <w:pPr>
        <w:pStyle w:val="Style1"/>
      </w:pPr>
      <w:r>
        <w:t xml:space="preserve">        "use strict";</w:t>
      </w:r>
    </w:p>
    <w:p w14:paraId="4F5544B3" w14:textId="77777777" w:rsidR="005E6A9E" w:rsidRDefault="005E6A9E" w:rsidP="005E6A9E">
      <w:pPr>
        <w:pStyle w:val="Style1"/>
      </w:pPr>
      <w:r>
        <w:t xml:space="preserve">        n.d(t, "a", (function() {</w:t>
      </w:r>
    </w:p>
    <w:p w14:paraId="15395854" w14:textId="77777777" w:rsidR="005E6A9E" w:rsidRDefault="005E6A9E" w:rsidP="005E6A9E">
      <w:pPr>
        <w:pStyle w:val="Style1"/>
      </w:pPr>
      <w:r>
        <w:t xml:space="preserve">            return s</w:t>
      </w:r>
    </w:p>
    <w:p w14:paraId="53FE4510" w14:textId="77777777" w:rsidR="005E6A9E" w:rsidRDefault="005E6A9E" w:rsidP="005E6A9E">
      <w:pPr>
        <w:pStyle w:val="Style1"/>
      </w:pPr>
      <w:r>
        <w:t xml:space="preserve">        }</w:t>
      </w:r>
    </w:p>
    <w:p w14:paraId="5CAC59A4" w14:textId="77777777" w:rsidR="005E6A9E" w:rsidRDefault="005E6A9E" w:rsidP="005E6A9E">
      <w:pPr>
        <w:pStyle w:val="Style1"/>
      </w:pPr>
      <w:r>
        <w:t xml:space="preserve">        ));</w:t>
      </w:r>
    </w:p>
    <w:p w14:paraId="5AF7D8D2" w14:textId="77777777" w:rsidR="005E6A9E" w:rsidRDefault="005E6A9E" w:rsidP="005E6A9E">
      <w:pPr>
        <w:pStyle w:val="Style1"/>
      </w:pPr>
      <w:r>
        <w:t xml:space="preserve">        var r, o = n("QjXU"), i = "undefined" != typeof navigator &amp;&amp; /rv:11.0/.test(navigator.userAgent), a = {};</w:t>
      </w:r>
    </w:p>
    <w:p w14:paraId="7145CDDF" w14:textId="77777777" w:rsidR="005E6A9E" w:rsidRDefault="005E6A9E" w:rsidP="005E6A9E">
      <w:pPr>
        <w:pStyle w:val="Style1"/>
      </w:pPr>
      <w:r>
        <w:t xml:space="preserve">        try {</w:t>
      </w:r>
    </w:p>
    <w:p w14:paraId="1DF7DF32" w14:textId="77777777" w:rsidR="005E6A9E" w:rsidRDefault="005E6A9E" w:rsidP="005E6A9E">
      <w:pPr>
        <w:pStyle w:val="Style1"/>
      </w:pPr>
      <w:r>
        <w:t xml:space="preserve">            a = window</w:t>
      </w:r>
    </w:p>
    <w:p w14:paraId="493A4C51" w14:textId="77777777" w:rsidR="005E6A9E" w:rsidRDefault="005E6A9E" w:rsidP="005E6A9E">
      <w:pPr>
        <w:pStyle w:val="Style1"/>
      </w:pPr>
      <w:r>
        <w:t xml:space="preserve">        } catch (e) {}</w:t>
      </w:r>
    </w:p>
    <w:p w14:paraId="5C8EA062" w14:textId="77777777" w:rsidR="005E6A9E" w:rsidRDefault="005E6A9E" w:rsidP="005E6A9E">
      <w:pPr>
        <w:pStyle w:val="Style1"/>
      </w:pPr>
      <w:r>
        <w:t xml:space="preserve">        var s = function() {</w:t>
      </w:r>
    </w:p>
    <w:p w14:paraId="66ABAB16" w14:textId="77777777" w:rsidR="005E6A9E" w:rsidRDefault="005E6A9E" w:rsidP="005E6A9E">
      <w:pPr>
        <w:pStyle w:val="Style1"/>
      </w:pPr>
      <w:r>
        <w:t xml:space="preserve">            function e(e) {</w:t>
      </w:r>
    </w:p>
    <w:p w14:paraId="62CF62E0" w14:textId="77777777" w:rsidR="005E6A9E" w:rsidRDefault="005E6A9E" w:rsidP="005E6A9E">
      <w:pPr>
        <w:pStyle w:val="Style1"/>
      </w:pPr>
      <w:r>
        <w:t xml:space="preserve">                this._rules = [],</w:t>
      </w:r>
    </w:p>
    <w:p w14:paraId="49111D31" w14:textId="77777777" w:rsidR="005E6A9E" w:rsidRDefault="005E6A9E" w:rsidP="005E6A9E">
      <w:pPr>
        <w:pStyle w:val="Style1"/>
      </w:pPr>
      <w:r>
        <w:t xml:space="preserve">                this._preservedRules = [],</w:t>
      </w:r>
    </w:p>
    <w:p w14:paraId="3099B745" w14:textId="77777777" w:rsidR="005E6A9E" w:rsidRDefault="005E6A9E" w:rsidP="005E6A9E">
      <w:pPr>
        <w:pStyle w:val="Style1"/>
      </w:pPr>
      <w:r>
        <w:t xml:space="preserve">                this._rulesToInsert = [],</w:t>
      </w:r>
    </w:p>
    <w:p w14:paraId="14189D13" w14:textId="77777777" w:rsidR="005E6A9E" w:rsidRDefault="005E6A9E" w:rsidP="005E6A9E">
      <w:pPr>
        <w:pStyle w:val="Style1"/>
      </w:pPr>
      <w:r>
        <w:t xml:space="preserve">                this._counter = 0,</w:t>
      </w:r>
    </w:p>
    <w:p w14:paraId="0F4E8E90" w14:textId="77777777" w:rsidR="005E6A9E" w:rsidRDefault="005E6A9E" w:rsidP="005E6A9E">
      <w:pPr>
        <w:pStyle w:val="Style1"/>
      </w:pPr>
      <w:r>
        <w:t xml:space="preserve">                this._keyToClassName = {},</w:t>
      </w:r>
    </w:p>
    <w:p w14:paraId="53BFE7AE" w14:textId="77777777" w:rsidR="005E6A9E" w:rsidRDefault="005E6A9E" w:rsidP="005E6A9E">
      <w:pPr>
        <w:pStyle w:val="Style1"/>
      </w:pPr>
      <w:r>
        <w:t xml:space="preserve">                this._onResetCallbacks = [],</w:t>
      </w:r>
    </w:p>
    <w:p w14:paraId="0427CEFD" w14:textId="77777777" w:rsidR="005E6A9E" w:rsidRDefault="005E6A9E" w:rsidP="005E6A9E">
      <w:pPr>
        <w:pStyle w:val="Style1"/>
      </w:pPr>
      <w:r>
        <w:t xml:space="preserve">                this._classNameToArgs = {},</w:t>
      </w:r>
    </w:p>
    <w:p w14:paraId="063C6C0C" w14:textId="77777777" w:rsidR="005E6A9E" w:rsidRDefault="005E6A9E" w:rsidP="005E6A9E">
      <w:pPr>
        <w:pStyle w:val="Style1"/>
      </w:pPr>
      <w:r>
        <w:t xml:space="preserve">                this._config = Object(o.__assign)({</w:t>
      </w:r>
    </w:p>
    <w:p w14:paraId="5709BB4F" w14:textId="77777777" w:rsidR="005E6A9E" w:rsidRDefault="005E6A9E" w:rsidP="005E6A9E">
      <w:pPr>
        <w:pStyle w:val="Style1"/>
      </w:pPr>
      <w:r>
        <w:t xml:space="preserve">                    injectionMode: 1,</w:t>
      </w:r>
    </w:p>
    <w:p w14:paraId="2B63B352" w14:textId="77777777" w:rsidR="005E6A9E" w:rsidRDefault="005E6A9E" w:rsidP="005E6A9E">
      <w:pPr>
        <w:pStyle w:val="Style1"/>
      </w:pPr>
      <w:r>
        <w:t xml:space="preserve">                    defaultPrefix: "css",</w:t>
      </w:r>
    </w:p>
    <w:p w14:paraId="2AE320AA" w14:textId="77777777" w:rsidR="005E6A9E" w:rsidRDefault="005E6A9E" w:rsidP="005E6A9E">
      <w:pPr>
        <w:pStyle w:val="Style1"/>
      </w:pPr>
      <w:r>
        <w:t xml:space="preserve">                    namespace: void 0,</w:t>
      </w:r>
    </w:p>
    <w:p w14:paraId="6668E55C" w14:textId="77777777" w:rsidR="005E6A9E" w:rsidRDefault="005E6A9E" w:rsidP="005E6A9E">
      <w:pPr>
        <w:pStyle w:val="Style1"/>
      </w:pPr>
      <w:r>
        <w:t xml:space="preserve">                    cspSettings: void 0</w:t>
      </w:r>
    </w:p>
    <w:p w14:paraId="6133DED3" w14:textId="77777777" w:rsidR="005E6A9E" w:rsidRDefault="005E6A9E" w:rsidP="005E6A9E">
      <w:pPr>
        <w:pStyle w:val="Style1"/>
      </w:pPr>
      <w:r>
        <w:t xml:space="preserve">                }, e),</w:t>
      </w:r>
    </w:p>
    <w:p w14:paraId="1DF82DC7" w14:textId="77777777" w:rsidR="005E6A9E" w:rsidRDefault="005E6A9E" w:rsidP="005E6A9E">
      <w:pPr>
        <w:pStyle w:val="Style1"/>
      </w:pPr>
      <w:r>
        <w:t xml:space="preserve">                this._keyToClassName = this._config.classNameCache || {}</w:t>
      </w:r>
    </w:p>
    <w:p w14:paraId="5500FF10" w14:textId="77777777" w:rsidR="005E6A9E" w:rsidRDefault="005E6A9E" w:rsidP="005E6A9E">
      <w:pPr>
        <w:pStyle w:val="Style1"/>
      </w:pPr>
      <w:r>
        <w:t xml:space="preserve">            }</w:t>
      </w:r>
    </w:p>
    <w:p w14:paraId="2245E580" w14:textId="77777777" w:rsidR="005E6A9E" w:rsidRDefault="005E6A9E" w:rsidP="005E6A9E">
      <w:pPr>
        <w:pStyle w:val="Style1"/>
      </w:pPr>
      <w:r>
        <w:t xml:space="preserve">            return e.getInstance = function() {</w:t>
      </w:r>
    </w:p>
    <w:p w14:paraId="6E822D6C" w14:textId="77777777" w:rsidR="005E6A9E" w:rsidRDefault="005E6A9E" w:rsidP="005E6A9E">
      <w:pPr>
        <w:pStyle w:val="Style1"/>
      </w:pPr>
      <w:r>
        <w:t xml:space="preserve">                var t;</w:t>
      </w:r>
    </w:p>
    <w:p w14:paraId="131584D8" w14:textId="77777777" w:rsidR="005E6A9E" w:rsidRDefault="005E6A9E" w:rsidP="005E6A9E">
      <w:pPr>
        <w:pStyle w:val="Style1"/>
      </w:pPr>
      <w:r>
        <w:t xml:space="preserve">                if (!(r = a.__stylesheet__) || r._lastStyleElement &amp;&amp; r._lastStyleElement.ownerDocument !== document) {</w:t>
      </w:r>
    </w:p>
    <w:p w14:paraId="3B9608A4" w14:textId="77777777" w:rsidR="005E6A9E" w:rsidRDefault="005E6A9E" w:rsidP="005E6A9E">
      <w:pPr>
        <w:pStyle w:val="Style1"/>
      </w:pPr>
      <w:r>
        <w:t xml:space="preserve">                    var n = (null === (t = a) || void 0 === t ? void 0 : t.FabricConfig) || {};</w:t>
      </w:r>
    </w:p>
    <w:p w14:paraId="05D661EF" w14:textId="77777777" w:rsidR="005E6A9E" w:rsidRDefault="005E6A9E" w:rsidP="005E6A9E">
      <w:pPr>
        <w:pStyle w:val="Style1"/>
      </w:pPr>
      <w:r>
        <w:t xml:space="preserve">                    r = a.__stylesheet__ = new e(n.mergeStyles)</w:t>
      </w:r>
    </w:p>
    <w:p w14:paraId="0C77C5F3" w14:textId="77777777" w:rsidR="005E6A9E" w:rsidRDefault="005E6A9E" w:rsidP="005E6A9E">
      <w:pPr>
        <w:pStyle w:val="Style1"/>
      </w:pPr>
      <w:r>
        <w:t xml:space="preserve">                }</w:t>
      </w:r>
    </w:p>
    <w:p w14:paraId="69F1B0A0" w14:textId="77777777" w:rsidR="005E6A9E" w:rsidRDefault="005E6A9E" w:rsidP="005E6A9E">
      <w:pPr>
        <w:pStyle w:val="Style1"/>
      </w:pPr>
      <w:r>
        <w:t xml:space="preserve">                return r</w:t>
      </w:r>
    </w:p>
    <w:p w14:paraId="7811D08D" w14:textId="77777777" w:rsidR="005E6A9E" w:rsidRDefault="005E6A9E" w:rsidP="005E6A9E">
      <w:pPr>
        <w:pStyle w:val="Style1"/>
      </w:pPr>
      <w:r>
        <w:t xml:space="preserve">            }</w:t>
      </w:r>
    </w:p>
    <w:p w14:paraId="5E7A96AD" w14:textId="77777777" w:rsidR="005E6A9E" w:rsidRDefault="005E6A9E" w:rsidP="005E6A9E">
      <w:pPr>
        <w:pStyle w:val="Style1"/>
      </w:pPr>
      <w:r>
        <w:t xml:space="preserve">            ,</w:t>
      </w:r>
    </w:p>
    <w:p w14:paraId="1FF34297" w14:textId="77777777" w:rsidR="005E6A9E" w:rsidRDefault="005E6A9E" w:rsidP="005E6A9E">
      <w:pPr>
        <w:pStyle w:val="Style1"/>
      </w:pPr>
      <w:r>
        <w:t xml:space="preserve">            e.prototype.setConfig = function(e) {</w:t>
      </w:r>
    </w:p>
    <w:p w14:paraId="524E693B" w14:textId="77777777" w:rsidR="005E6A9E" w:rsidRDefault="005E6A9E" w:rsidP="005E6A9E">
      <w:pPr>
        <w:pStyle w:val="Style1"/>
      </w:pPr>
      <w:r>
        <w:t xml:space="preserve">                this._config = Object(o.__assign)(Object(o.__assign)({}, this._config), e)</w:t>
      </w:r>
    </w:p>
    <w:p w14:paraId="2527D620" w14:textId="77777777" w:rsidR="005E6A9E" w:rsidRDefault="005E6A9E" w:rsidP="005E6A9E">
      <w:pPr>
        <w:pStyle w:val="Style1"/>
      </w:pPr>
      <w:r>
        <w:t xml:space="preserve">            }</w:t>
      </w:r>
    </w:p>
    <w:p w14:paraId="044E4D5D" w14:textId="77777777" w:rsidR="005E6A9E" w:rsidRDefault="005E6A9E" w:rsidP="005E6A9E">
      <w:pPr>
        <w:pStyle w:val="Style1"/>
      </w:pPr>
      <w:r>
        <w:t xml:space="preserve">            ,</w:t>
      </w:r>
    </w:p>
    <w:p w14:paraId="4AFAA40E" w14:textId="77777777" w:rsidR="005E6A9E" w:rsidRDefault="005E6A9E" w:rsidP="005E6A9E">
      <w:pPr>
        <w:pStyle w:val="Style1"/>
      </w:pPr>
      <w:r>
        <w:t xml:space="preserve">            e.prototype.onReset = function(e) {</w:t>
      </w:r>
    </w:p>
    <w:p w14:paraId="0C747A91" w14:textId="77777777" w:rsidR="005E6A9E" w:rsidRDefault="005E6A9E" w:rsidP="005E6A9E">
      <w:pPr>
        <w:pStyle w:val="Style1"/>
      </w:pPr>
      <w:r>
        <w:t xml:space="preserve">                this._onResetCallbacks.push(e)</w:t>
      </w:r>
    </w:p>
    <w:p w14:paraId="6B8EB91B" w14:textId="77777777" w:rsidR="005E6A9E" w:rsidRDefault="005E6A9E" w:rsidP="005E6A9E">
      <w:pPr>
        <w:pStyle w:val="Style1"/>
      </w:pPr>
      <w:r>
        <w:t xml:space="preserve">            }</w:t>
      </w:r>
    </w:p>
    <w:p w14:paraId="5D6035FF" w14:textId="77777777" w:rsidR="005E6A9E" w:rsidRDefault="005E6A9E" w:rsidP="005E6A9E">
      <w:pPr>
        <w:pStyle w:val="Style1"/>
      </w:pPr>
      <w:r>
        <w:t xml:space="preserve">            ,</w:t>
      </w:r>
    </w:p>
    <w:p w14:paraId="4F0454C6" w14:textId="77777777" w:rsidR="005E6A9E" w:rsidRDefault="005E6A9E" w:rsidP="005E6A9E">
      <w:pPr>
        <w:pStyle w:val="Style1"/>
      </w:pPr>
      <w:r>
        <w:t xml:space="preserve">            e.prototype.getClassName = function(e) {</w:t>
      </w:r>
    </w:p>
    <w:p w14:paraId="7435014D" w14:textId="77777777" w:rsidR="005E6A9E" w:rsidRDefault="005E6A9E" w:rsidP="005E6A9E">
      <w:pPr>
        <w:pStyle w:val="Style1"/>
      </w:pPr>
      <w:r>
        <w:t xml:space="preserve">                var t = this._config.namespace;</w:t>
      </w:r>
    </w:p>
    <w:p w14:paraId="307FCADA" w14:textId="77777777" w:rsidR="005E6A9E" w:rsidRDefault="005E6A9E" w:rsidP="005E6A9E">
      <w:pPr>
        <w:pStyle w:val="Style1"/>
      </w:pPr>
      <w:r>
        <w:t xml:space="preserve">                return (t ? t + "-" : "") + (e || this._config.defaultPrefix) + "-" + this._counter++</w:t>
      </w:r>
    </w:p>
    <w:p w14:paraId="3195EBFB" w14:textId="77777777" w:rsidR="005E6A9E" w:rsidRDefault="005E6A9E" w:rsidP="005E6A9E">
      <w:pPr>
        <w:pStyle w:val="Style1"/>
      </w:pPr>
      <w:r>
        <w:t xml:space="preserve">            }</w:t>
      </w:r>
    </w:p>
    <w:p w14:paraId="5F8ACD67" w14:textId="77777777" w:rsidR="005E6A9E" w:rsidRDefault="005E6A9E" w:rsidP="005E6A9E">
      <w:pPr>
        <w:pStyle w:val="Style1"/>
      </w:pPr>
      <w:r>
        <w:t xml:space="preserve">            ,</w:t>
      </w:r>
    </w:p>
    <w:p w14:paraId="6AF6E4B9" w14:textId="77777777" w:rsidR="005E6A9E" w:rsidRDefault="005E6A9E" w:rsidP="005E6A9E">
      <w:pPr>
        <w:pStyle w:val="Style1"/>
      </w:pPr>
      <w:r>
        <w:t xml:space="preserve">            e.prototype.cacheClassName = function(e, t, n, r) {</w:t>
      </w:r>
    </w:p>
    <w:p w14:paraId="1CB17429" w14:textId="77777777" w:rsidR="005E6A9E" w:rsidRDefault="005E6A9E" w:rsidP="005E6A9E">
      <w:pPr>
        <w:pStyle w:val="Style1"/>
      </w:pPr>
      <w:r>
        <w:t xml:space="preserve">                this._keyToClassName[t] = e,</w:t>
      </w:r>
    </w:p>
    <w:p w14:paraId="5EC2128C" w14:textId="77777777" w:rsidR="005E6A9E" w:rsidRDefault="005E6A9E" w:rsidP="005E6A9E">
      <w:pPr>
        <w:pStyle w:val="Style1"/>
      </w:pPr>
      <w:r>
        <w:t xml:space="preserve">                this._classNameToArgs[e] = {</w:t>
      </w:r>
    </w:p>
    <w:p w14:paraId="564E73E7" w14:textId="77777777" w:rsidR="005E6A9E" w:rsidRDefault="005E6A9E" w:rsidP="005E6A9E">
      <w:pPr>
        <w:pStyle w:val="Style1"/>
      </w:pPr>
      <w:r>
        <w:t xml:space="preserve">                    args: n,</w:t>
      </w:r>
    </w:p>
    <w:p w14:paraId="1AC1461A" w14:textId="77777777" w:rsidR="005E6A9E" w:rsidRDefault="005E6A9E" w:rsidP="005E6A9E">
      <w:pPr>
        <w:pStyle w:val="Style1"/>
      </w:pPr>
      <w:r>
        <w:t xml:space="preserve">                    rules: r</w:t>
      </w:r>
    </w:p>
    <w:p w14:paraId="03AB1D7A" w14:textId="77777777" w:rsidR="005E6A9E" w:rsidRDefault="005E6A9E" w:rsidP="005E6A9E">
      <w:pPr>
        <w:pStyle w:val="Style1"/>
      </w:pPr>
      <w:r>
        <w:t xml:space="preserve">                }</w:t>
      </w:r>
    </w:p>
    <w:p w14:paraId="5696967A" w14:textId="77777777" w:rsidR="005E6A9E" w:rsidRDefault="005E6A9E" w:rsidP="005E6A9E">
      <w:pPr>
        <w:pStyle w:val="Style1"/>
      </w:pPr>
      <w:r>
        <w:t xml:space="preserve">            }</w:t>
      </w:r>
    </w:p>
    <w:p w14:paraId="6A17B942" w14:textId="77777777" w:rsidR="005E6A9E" w:rsidRDefault="005E6A9E" w:rsidP="005E6A9E">
      <w:pPr>
        <w:pStyle w:val="Style1"/>
      </w:pPr>
      <w:r>
        <w:t xml:space="preserve">            ,</w:t>
      </w:r>
    </w:p>
    <w:p w14:paraId="2B2B0B3E" w14:textId="77777777" w:rsidR="005E6A9E" w:rsidRDefault="005E6A9E" w:rsidP="005E6A9E">
      <w:pPr>
        <w:pStyle w:val="Style1"/>
      </w:pPr>
      <w:r>
        <w:t xml:space="preserve">            e.prototype.classNameFromKey = function(e) {</w:t>
      </w:r>
    </w:p>
    <w:p w14:paraId="2D5B2370" w14:textId="77777777" w:rsidR="005E6A9E" w:rsidRDefault="005E6A9E" w:rsidP="005E6A9E">
      <w:pPr>
        <w:pStyle w:val="Style1"/>
      </w:pPr>
      <w:r>
        <w:t xml:space="preserve">                return this._keyToClassName[e]</w:t>
      </w:r>
    </w:p>
    <w:p w14:paraId="1C6B5855" w14:textId="77777777" w:rsidR="005E6A9E" w:rsidRDefault="005E6A9E" w:rsidP="005E6A9E">
      <w:pPr>
        <w:pStyle w:val="Style1"/>
      </w:pPr>
      <w:r>
        <w:t xml:space="preserve">            }</w:t>
      </w:r>
    </w:p>
    <w:p w14:paraId="5D2863C8" w14:textId="77777777" w:rsidR="005E6A9E" w:rsidRDefault="005E6A9E" w:rsidP="005E6A9E">
      <w:pPr>
        <w:pStyle w:val="Style1"/>
      </w:pPr>
      <w:r>
        <w:t xml:space="preserve">            ,</w:t>
      </w:r>
    </w:p>
    <w:p w14:paraId="7188E49E" w14:textId="77777777" w:rsidR="005E6A9E" w:rsidRDefault="005E6A9E" w:rsidP="005E6A9E">
      <w:pPr>
        <w:pStyle w:val="Style1"/>
      </w:pPr>
      <w:r>
        <w:t xml:space="preserve">            e.prototype.getClassNameCache = function() {</w:t>
      </w:r>
    </w:p>
    <w:p w14:paraId="2BB76FFF" w14:textId="77777777" w:rsidR="005E6A9E" w:rsidRDefault="005E6A9E" w:rsidP="005E6A9E">
      <w:pPr>
        <w:pStyle w:val="Style1"/>
      </w:pPr>
      <w:r>
        <w:t xml:space="preserve">                return this._keyToClassName</w:t>
      </w:r>
    </w:p>
    <w:p w14:paraId="37504102" w14:textId="77777777" w:rsidR="005E6A9E" w:rsidRDefault="005E6A9E" w:rsidP="005E6A9E">
      <w:pPr>
        <w:pStyle w:val="Style1"/>
      </w:pPr>
      <w:r>
        <w:t xml:space="preserve">            }</w:t>
      </w:r>
    </w:p>
    <w:p w14:paraId="1CDACC7C" w14:textId="77777777" w:rsidR="005E6A9E" w:rsidRDefault="005E6A9E" w:rsidP="005E6A9E">
      <w:pPr>
        <w:pStyle w:val="Style1"/>
      </w:pPr>
      <w:r>
        <w:t xml:space="preserve">            ,</w:t>
      </w:r>
    </w:p>
    <w:p w14:paraId="10E373F6" w14:textId="77777777" w:rsidR="005E6A9E" w:rsidRDefault="005E6A9E" w:rsidP="005E6A9E">
      <w:pPr>
        <w:pStyle w:val="Style1"/>
      </w:pPr>
      <w:r>
        <w:t xml:space="preserve">            e.prototype.argsFromClassName = function(e) {</w:t>
      </w:r>
    </w:p>
    <w:p w14:paraId="00E45FB7" w14:textId="77777777" w:rsidR="005E6A9E" w:rsidRDefault="005E6A9E" w:rsidP="005E6A9E">
      <w:pPr>
        <w:pStyle w:val="Style1"/>
      </w:pPr>
      <w:r>
        <w:t xml:space="preserve">                var t = this._classNameToArgs[e];</w:t>
      </w:r>
    </w:p>
    <w:p w14:paraId="54389D8F" w14:textId="77777777" w:rsidR="005E6A9E" w:rsidRDefault="005E6A9E" w:rsidP="005E6A9E">
      <w:pPr>
        <w:pStyle w:val="Style1"/>
      </w:pPr>
      <w:r>
        <w:t xml:space="preserve">                return t &amp;&amp; t.args</w:t>
      </w:r>
    </w:p>
    <w:p w14:paraId="1B016BFE" w14:textId="77777777" w:rsidR="005E6A9E" w:rsidRDefault="005E6A9E" w:rsidP="005E6A9E">
      <w:pPr>
        <w:pStyle w:val="Style1"/>
      </w:pPr>
      <w:r>
        <w:t xml:space="preserve">            }</w:t>
      </w:r>
    </w:p>
    <w:p w14:paraId="2098A393" w14:textId="77777777" w:rsidR="005E6A9E" w:rsidRDefault="005E6A9E" w:rsidP="005E6A9E">
      <w:pPr>
        <w:pStyle w:val="Style1"/>
      </w:pPr>
      <w:r>
        <w:t xml:space="preserve">            ,</w:t>
      </w:r>
    </w:p>
    <w:p w14:paraId="1AC81000" w14:textId="77777777" w:rsidR="005E6A9E" w:rsidRDefault="005E6A9E" w:rsidP="005E6A9E">
      <w:pPr>
        <w:pStyle w:val="Style1"/>
      </w:pPr>
      <w:r>
        <w:t xml:space="preserve">            e.prototype.insertedRulesFromClassName = function(e) {</w:t>
      </w:r>
    </w:p>
    <w:p w14:paraId="081AA26D" w14:textId="77777777" w:rsidR="005E6A9E" w:rsidRDefault="005E6A9E" w:rsidP="005E6A9E">
      <w:pPr>
        <w:pStyle w:val="Style1"/>
      </w:pPr>
      <w:r>
        <w:t xml:space="preserve">                var t = this._classNameToArgs[e];</w:t>
      </w:r>
    </w:p>
    <w:p w14:paraId="00D5DB96" w14:textId="77777777" w:rsidR="005E6A9E" w:rsidRDefault="005E6A9E" w:rsidP="005E6A9E">
      <w:pPr>
        <w:pStyle w:val="Style1"/>
      </w:pPr>
      <w:r>
        <w:t xml:space="preserve">                return t &amp;&amp; t.rules</w:t>
      </w:r>
    </w:p>
    <w:p w14:paraId="2755AE82" w14:textId="77777777" w:rsidR="005E6A9E" w:rsidRDefault="005E6A9E" w:rsidP="005E6A9E">
      <w:pPr>
        <w:pStyle w:val="Style1"/>
      </w:pPr>
      <w:r>
        <w:t xml:space="preserve">            }</w:t>
      </w:r>
    </w:p>
    <w:p w14:paraId="1D1480BB" w14:textId="77777777" w:rsidR="005E6A9E" w:rsidRDefault="005E6A9E" w:rsidP="005E6A9E">
      <w:pPr>
        <w:pStyle w:val="Style1"/>
      </w:pPr>
      <w:r>
        <w:t xml:space="preserve">            ,</w:t>
      </w:r>
    </w:p>
    <w:p w14:paraId="369B3A32" w14:textId="77777777" w:rsidR="005E6A9E" w:rsidRDefault="005E6A9E" w:rsidP="005E6A9E">
      <w:pPr>
        <w:pStyle w:val="Style1"/>
      </w:pPr>
      <w:r>
        <w:t xml:space="preserve">            e.prototype.insertRule = function(e, t) {</w:t>
      </w:r>
    </w:p>
    <w:p w14:paraId="7C147175" w14:textId="77777777" w:rsidR="005E6A9E" w:rsidRDefault="005E6A9E" w:rsidP="005E6A9E">
      <w:pPr>
        <w:pStyle w:val="Style1"/>
      </w:pPr>
      <w:r>
        <w:t xml:space="preserve">                var n = 0 !== this._config.injectionMode ? this._getStyleElement() : void 0;</w:t>
      </w:r>
    </w:p>
    <w:p w14:paraId="37517D35" w14:textId="77777777" w:rsidR="005E6A9E" w:rsidRDefault="005E6A9E" w:rsidP="005E6A9E">
      <w:pPr>
        <w:pStyle w:val="Style1"/>
      </w:pPr>
      <w:r>
        <w:t xml:space="preserve">                if (t &amp;&amp; this._preservedRules.push(e),</w:t>
      </w:r>
    </w:p>
    <w:p w14:paraId="4C3D1CB7" w14:textId="77777777" w:rsidR="005E6A9E" w:rsidRDefault="005E6A9E" w:rsidP="005E6A9E">
      <w:pPr>
        <w:pStyle w:val="Style1"/>
      </w:pPr>
      <w:r>
        <w:t xml:space="preserve">                n)</w:t>
      </w:r>
    </w:p>
    <w:p w14:paraId="5F8376BD" w14:textId="77777777" w:rsidR="005E6A9E" w:rsidRDefault="005E6A9E" w:rsidP="005E6A9E">
      <w:pPr>
        <w:pStyle w:val="Style1"/>
      </w:pPr>
      <w:r>
        <w:t xml:space="preserve">                    switch (this._config.injectionMode) {</w:t>
      </w:r>
    </w:p>
    <w:p w14:paraId="516F1DD4" w14:textId="77777777" w:rsidR="005E6A9E" w:rsidRDefault="005E6A9E" w:rsidP="005E6A9E">
      <w:pPr>
        <w:pStyle w:val="Style1"/>
      </w:pPr>
      <w:r>
        <w:t xml:space="preserve">                    case 1:</w:t>
      </w:r>
    </w:p>
    <w:p w14:paraId="2ED840CF" w14:textId="77777777" w:rsidR="005E6A9E" w:rsidRDefault="005E6A9E" w:rsidP="005E6A9E">
      <w:pPr>
        <w:pStyle w:val="Style1"/>
      </w:pPr>
      <w:r>
        <w:t xml:space="preserve">                        var r = n.sheet;</w:t>
      </w:r>
    </w:p>
    <w:p w14:paraId="393B032A" w14:textId="77777777" w:rsidR="005E6A9E" w:rsidRDefault="005E6A9E" w:rsidP="005E6A9E">
      <w:pPr>
        <w:pStyle w:val="Style1"/>
      </w:pPr>
      <w:r>
        <w:t xml:space="preserve">                        try {</w:t>
      </w:r>
    </w:p>
    <w:p w14:paraId="27F5446A" w14:textId="77777777" w:rsidR="005E6A9E" w:rsidRDefault="005E6A9E" w:rsidP="005E6A9E">
      <w:pPr>
        <w:pStyle w:val="Style1"/>
      </w:pPr>
      <w:r>
        <w:t xml:space="preserve">                            r.insertRule(e, r.cssRules.length)</w:t>
      </w:r>
    </w:p>
    <w:p w14:paraId="074E6E67" w14:textId="77777777" w:rsidR="005E6A9E" w:rsidRDefault="005E6A9E" w:rsidP="005E6A9E">
      <w:pPr>
        <w:pStyle w:val="Style1"/>
      </w:pPr>
      <w:r>
        <w:t xml:space="preserve">                        } catch (e) {}</w:t>
      </w:r>
    </w:p>
    <w:p w14:paraId="66EE1B5D" w14:textId="77777777" w:rsidR="005E6A9E" w:rsidRDefault="005E6A9E" w:rsidP="005E6A9E">
      <w:pPr>
        <w:pStyle w:val="Style1"/>
      </w:pPr>
      <w:r>
        <w:t xml:space="preserve">                        break;</w:t>
      </w:r>
    </w:p>
    <w:p w14:paraId="579CB698" w14:textId="77777777" w:rsidR="005E6A9E" w:rsidRDefault="005E6A9E" w:rsidP="005E6A9E">
      <w:pPr>
        <w:pStyle w:val="Style1"/>
      </w:pPr>
      <w:r>
        <w:t xml:space="preserve">                    case 2:</w:t>
      </w:r>
    </w:p>
    <w:p w14:paraId="3215D011" w14:textId="77777777" w:rsidR="005E6A9E" w:rsidRDefault="005E6A9E" w:rsidP="005E6A9E">
      <w:pPr>
        <w:pStyle w:val="Style1"/>
      </w:pPr>
      <w:r>
        <w:t xml:space="preserve">                        n.appendChild(document.createTextNode(e))</w:t>
      </w:r>
    </w:p>
    <w:p w14:paraId="09DBF6C5" w14:textId="77777777" w:rsidR="005E6A9E" w:rsidRDefault="005E6A9E" w:rsidP="005E6A9E">
      <w:pPr>
        <w:pStyle w:val="Style1"/>
      </w:pPr>
      <w:r>
        <w:t xml:space="preserve">                    }</w:t>
      </w:r>
    </w:p>
    <w:p w14:paraId="569687D5" w14:textId="77777777" w:rsidR="005E6A9E" w:rsidRDefault="005E6A9E" w:rsidP="005E6A9E">
      <w:pPr>
        <w:pStyle w:val="Style1"/>
      </w:pPr>
      <w:r>
        <w:t xml:space="preserve">                else</w:t>
      </w:r>
    </w:p>
    <w:p w14:paraId="67E5CCEB" w14:textId="77777777" w:rsidR="005E6A9E" w:rsidRDefault="005E6A9E" w:rsidP="005E6A9E">
      <w:pPr>
        <w:pStyle w:val="Style1"/>
      </w:pPr>
      <w:r>
        <w:t xml:space="preserve">                    this._rules.push(e);</w:t>
      </w:r>
    </w:p>
    <w:p w14:paraId="75F34BB4" w14:textId="77777777" w:rsidR="005E6A9E" w:rsidRDefault="005E6A9E" w:rsidP="005E6A9E">
      <w:pPr>
        <w:pStyle w:val="Style1"/>
      </w:pPr>
      <w:r>
        <w:t xml:space="preserve">                this._config.onInsertRule &amp;&amp; this._config.onInsertRule(e)</w:t>
      </w:r>
    </w:p>
    <w:p w14:paraId="11AC2DA8" w14:textId="77777777" w:rsidR="005E6A9E" w:rsidRDefault="005E6A9E" w:rsidP="005E6A9E">
      <w:pPr>
        <w:pStyle w:val="Style1"/>
      </w:pPr>
      <w:r>
        <w:t xml:space="preserve">            }</w:t>
      </w:r>
    </w:p>
    <w:p w14:paraId="156043DA" w14:textId="77777777" w:rsidR="005E6A9E" w:rsidRDefault="005E6A9E" w:rsidP="005E6A9E">
      <w:pPr>
        <w:pStyle w:val="Style1"/>
      </w:pPr>
      <w:r>
        <w:t xml:space="preserve">            ,</w:t>
      </w:r>
    </w:p>
    <w:p w14:paraId="2917B00E" w14:textId="77777777" w:rsidR="005E6A9E" w:rsidRDefault="005E6A9E" w:rsidP="005E6A9E">
      <w:pPr>
        <w:pStyle w:val="Style1"/>
      </w:pPr>
      <w:r>
        <w:t xml:space="preserve">            e.prototype.getRules = function(e) {</w:t>
      </w:r>
    </w:p>
    <w:p w14:paraId="0CC9C2DC" w14:textId="77777777" w:rsidR="005E6A9E" w:rsidRDefault="005E6A9E" w:rsidP="005E6A9E">
      <w:pPr>
        <w:pStyle w:val="Style1"/>
      </w:pPr>
      <w:r>
        <w:t xml:space="preserve">                return (e ? this._preservedRules.join("") : "") + this._rules.join("") + this._rulesToInsert.join("")</w:t>
      </w:r>
    </w:p>
    <w:p w14:paraId="3345271F" w14:textId="77777777" w:rsidR="005E6A9E" w:rsidRDefault="005E6A9E" w:rsidP="005E6A9E">
      <w:pPr>
        <w:pStyle w:val="Style1"/>
      </w:pPr>
      <w:r>
        <w:t xml:space="preserve">            }</w:t>
      </w:r>
    </w:p>
    <w:p w14:paraId="7EFAA8C0" w14:textId="77777777" w:rsidR="005E6A9E" w:rsidRDefault="005E6A9E" w:rsidP="005E6A9E">
      <w:pPr>
        <w:pStyle w:val="Style1"/>
      </w:pPr>
      <w:r>
        <w:t xml:space="preserve">            ,</w:t>
      </w:r>
    </w:p>
    <w:p w14:paraId="7128BB71" w14:textId="77777777" w:rsidR="005E6A9E" w:rsidRDefault="005E6A9E" w:rsidP="005E6A9E">
      <w:pPr>
        <w:pStyle w:val="Style1"/>
      </w:pPr>
      <w:r>
        <w:t xml:space="preserve">            e.prototype.reset = function() {</w:t>
      </w:r>
    </w:p>
    <w:p w14:paraId="42ABDB42" w14:textId="77777777" w:rsidR="005E6A9E" w:rsidRDefault="005E6A9E" w:rsidP="005E6A9E">
      <w:pPr>
        <w:pStyle w:val="Style1"/>
      </w:pPr>
      <w:r>
        <w:t xml:space="preserve">                this._rules = [],</w:t>
      </w:r>
    </w:p>
    <w:p w14:paraId="56073A88" w14:textId="77777777" w:rsidR="005E6A9E" w:rsidRDefault="005E6A9E" w:rsidP="005E6A9E">
      <w:pPr>
        <w:pStyle w:val="Style1"/>
      </w:pPr>
      <w:r>
        <w:t xml:space="preserve">                this._rulesToInsert = [],</w:t>
      </w:r>
    </w:p>
    <w:p w14:paraId="6E5D5F27" w14:textId="77777777" w:rsidR="005E6A9E" w:rsidRDefault="005E6A9E" w:rsidP="005E6A9E">
      <w:pPr>
        <w:pStyle w:val="Style1"/>
      </w:pPr>
      <w:r>
        <w:t xml:space="preserve">                this._counter = 0,</w:t>
      </w:r>
    </w:p>
    <w:p w14:paraId="0F183CA7" w14:textId="77777777" w:rsidR="005E6A9E" w:rsidRDefault="005E6A9E" w:rsidP="005E6A9E">
      <w:pPr>
        <w:pStyle w:val="Style1"/>
      </w:pPr>
      <w:r>
        <w:t xml:space="preserve">                this._classNameToArgs = {},</w:t>
      </w:r>
    </w:p>
    <w:p w14:paraId="2FDB9249" w14:textId="77777777" w:rsidR="005E6A9E" w:rsidRDefault="005E6A9E" w:rsidP="005E6A9E">
      <w:pPr>
        <w:pStyle w:val="Style1"/>
      </w:pPr>
      <w:r>
        <w:t xml:space="preserve">                this._keyToClassName = {},</w:t>
      </w:r>
    </w:p>
    <w:p w14:paraId="1587B62A" w14:textId="77777777" w:rsidR="005E6A9E" w:rsidRDefault="005E6A9E" w:rsidP="005E6A9E">
      <w:pPr>
        <w:pStyle w:val="Style1"/>
      </w:pPr>
      <w:r>
        <w:t xml:space="preserve">                this._onResetCallbacks.forEach((function(e) {</w:t>
      </w:r>
    </w:p>
    <w:p w14:paraId="12643337" w14:textId="77777777" w:rsidR="005E6A9E" w:rsidRDefault="005E6A9E" w:rsidP="005E6A9E">
      <w:pPr>
        <w:pStyle w:val="Style1"/>
      </w:pPr>
      <w:r>
        <w:t xml:space="preserve">                    return e()</w:t>
      </w:r>
    </w:p>
    <w:p w14:paraId="290D832C" w14:textId="77777777" w:rsidR="005E6A9E" w:rsidRDefault="005E6A9E" w:rsidP="005E6A9E">
      <w:pPr>
        <w:pStyle w:val="Style1"/>
      </w:pPr>
      <w:r>
        <w:t xml:space="preserve">                }</w:t>
      </w:r>
    </w:p>
    <w:p w14:paraId="066DFFB0" w14:textId="77777777" w:rsidR="005E6A9E" w:rsidRDefault="005E6A9E" w:rsidP="005E6A9E">
      <w:pPr>
        <w:pStyle w:val="Style1"/>
      </w:pPr>
      <w:r>
        <w:t xml:space="preserve">                ))</w:t>
      </w:r>
    </w:p>
    <w:p w14:paraId="44F6A81A" w14:textId="77777777" w:rsidR="005E6A9E" w:rsidRDefault="005E6A9E" w:rsidP="005E6A9E">
      <w:pPr>
        <w:pStyle w:val="Style1"/>
      </w:pPr>
      <w:r>
        <w:t xml:space="preserve">            }</w:t>
      </w:r>
    </w:p>
    <w:p w14:paraId="459BCAE2" w14:textId="77777777" w:rsidR="005E6A9E" w:rsidRDefault="005E6A9E" w:rsidP="005E6A9E">
      <w:pPr>
        <w:pStyle w:val="Style1"/>
      </w:pPr>
      <w:r>
        <w:t xml:space="preserve">            ,</w:t>
      </w:r>
    </w:p>
    <w:p w14:paraId="04C306FD" w14:textId="77777777" w:rsidR="005E6A9E" w:rsidRDefault="005E6A9E" w:rsidP="005E6A9E">
      <w:pPr>
        <w:pStyle w:val="Style1"/>
      </w:pPr>
      <w:r>
        <w:t xml:space="preserve">            e.prototype.resetKeys = function() {</w:t>
      </w:r>
    </w:p>
    <w:p w14:paraId="48EFC4F1" w14:textId="77777777" w:rsidR="005E6A9E" w:rsidRDefault="005E6A9E" w:rsidP="005E6A9E">
      <w:pPr>
        <w:pStyle w:val="Style1"/>
      </w:pPr>
      <w:r>
        <w:t xml:space="preserve">                this._keyToClassName = {}</w:t>
      </w:r>
    </w:p>
    <w:p w14:paraId="316331C3" w14:textId="77777777" w:rsidR="005E6A9E" w:rsidRDefault="005E6A9E" w:rsidP="005E6A9E">
      <w:pPr>
        <w:pStyle w:val="Style1"/>
      </w:pPr>
      <w:r>
        <w:t xml:space="preserve">            }</w:t>
      </w:r>
    </w:p>
    <w:p w14:paraId="4578C202" w14:textId="77777777" w:rsidR="005E6A9E" w:rsidRDefault="005E6A9E" w:rsidP="005E6A9E">
      <w:pPr>
        <w:pStyle w:val="Style1"/>
      </w:pPr>
      <w:r>
        <w:t xml:space="preserve">            ,</w:t>
      </w:r>
    </w:p>
    <w:p w14:paraId="44B79B19" w14:textId="77777777" w:rsidR="005E6A9E" w:rsidRDefault="005E6A9E" w:rsidP="005E6A9E">
      <w:pPr>
        <w:pStyle w:val="Style1"/>
      </w:pPr>
      <w:r>
        <w:t xml:space="preserve">            e.prototype._getStyleElement = function() {</w:t>
      </w:r>
    </w:p>
    <w:p w14:paraId="52C5D5CA" w14:textId="77777777" w:rsidR="005E6A9E" w:rsidRDefault="005E6A9E" w:rsidP="005E6A9E">
      <w:pPr>
        <w:pStyle w:val="Style1"/>
      </w:pPr>
      <w:r>
        <w:t xml:space="preserve">                var e = this;</w:t>
      </w:r>
    </w:p>
    <w:p w14:paraId="0AA779B5" w14:textId="77777777" w:rsidR="005E6A9E" w:rsidRDefault="005E6A9E" w:rsidP="005E6A9E">
      <w:pPr>
        <w:pStyle w:val="Style1"/>
      </w:pPr>
      <w:r>
        <w:t xml:space="preserve">                return this._styleElement || "undefined" == typeof document || (this._styleElement = this._createStyleElement(),</w:t>
      </w:r>
    </w:p>
    <w:p w14:paraId="55F4C7A1" w14:textId="77777777" w:rsidR="005E6A9E" w:rsidRDefault="005E6A9E" w:rsidP="005E6A9E">
      <w:pPr>
        <w:pStyle w:val="Style1"/>
      </w:pPr>
      <w:r>
        <w:t xml:space="preserve">                i || window.requestAnimationFrame((function() {</w:t>
      </w:r>
    </w:p>
    <w:p w14:paraId="2A9B5224" w14:textId="77777777" w:rsidR="005E6A9E" w:rsidRDefault="005E6A9E" w:rsidP="005E6A9E">
      <w:pPr>
        <w:pStyle w:val="Style1"/>
      </w:pPr>
      <w:r>
        <w:t xml:space="preserve">                    e._styleElement = void 0</w:t>
      </w:r>
    </w:p>
    <w:p w14:paraId="23AB0313" w14:textId="77777777" w:rsidR="005E6A9E" w:rsidRDefault="005E6A9E" w:rsidP="005E6A9E">
      <w:pPr>
        <w:pStyle w:val="Style1"/>
      </w:pPr>
      <w:r>
        <w:t xml:space="preserve">                }</w:t>
      </w:r>
    </w:p>
    <w:p w14:paraId="72A1BB21" w14:textId="77777777" w:rsidR="005E6A9E" w:rsidRDefault="005E6A9E" w:rsidP="005E6A9E">
      <w:pPr>
        <w:pStyle w:val="Style1"/>
      </w:pPr>
      <w:r>
        <w:t xml:space="preserve">                ))),</w:t>
      </w:r>
    </w:p>
    <w:p w14:paraId="4194C8EA" w14:textId="77777777" w:rsidR="005E6A9E" w:rsidRDefault="005E6A9E" w:rsidP="005E6A9E">
      <w:pPr>
        <w:pStyle w:val="Style1"/>
      </w:pPr>
      <w:r>
        <w:t xml:space="preserve">                this._styleElement</w:t>
      </w:r>
    </w:p>
    <w:p w14:paraId="03EC9074" w14:textId="77777777" w:rsidR="005E6A9E" w:rsidRDefault="005E6A9E" w:rsidP="005E6A9E">
      <w:pPr>
        <w:pStyle w:val="Style1"/>
      </w:pPr>
      <w:r>
        <w:t xml:space="preserve">            }</w:t>
      </w:r>
    </w:p>
    <w:p w14:paraId="256E64A5" w14:textId="77777777" w:rsidR="005E6A9E" w:rsidRDefault="005E6A9E" w:rsidP="005E6A9E">
      <w:pPr>
        <w:pStyle w:val="Style1"/>
      </w:pPr>
      <w:r>
        <w:t xml:space="preserve">            ,</w:t>
      </w:r>
    </w:p>
    <w:p w14:paraId="1717D1C1" w14:textId="77777777" w:rsidR="005E6A9E" w:rsidRDefault="005E6A9E" w:rsidP="005E6A9E">
      <w:pPr>
        <w:pStyle w:val="Style1"/>
      </w:pPr>
      <w:r>
        <w:t xml:space="preserve">            e.prototype._createStyleElement = function() {</w:t>
      </w:r>
    </w:p>
    <w:p w14:paraId="07D69B5B" w14:textId="77777777" w:rsidR="005E6A9E" w:rsidRDefault="005E6A9E" w:rsidP="005E6A9E">
      <w:pPr>
        <w:pStyle w:val="Style1"/>
      </w:pPr>
      <w:r>
        <w:t xml:space="preserve">                var e = document.head</w:t>
      </w:r>
    </w:p>
    <w:p w14:paraId="4F12950D" w14:textId="77777777" w:rsidR="005E6A9E" w:rsidRDefault="005E6A9E" w:rsidP="005E6A9E">
      <w:pPr>
        <w:pStyle w:val="Style1"/>
      </w:pPr>
      <w:r>
        <w:t xml:space="preserve">                  , t = document.createElement("style");</w:t>
      </w:r>
    </w:p>
    <w:p w14:paraId="16ECE6E5" w14:textId="77777777" w:rsidR="005E6A9E" w:rsidRDefault="005E6A9E" w:rsidP="005E6A9E">
      <w:pPr>
        <w:pStyle w:val="Style1"/>
      </w:pPr>
      <w:r>
        <w:t xml:space="preserve">                t.setAttribute("data-merge-styles", "true");</w:t>
      </w:r>
    </w:p>
    <w:p w14:paraId="1962AA7F" w14:textId="77777777" w:rsidR="005E6A9E" w:rsidRDefault="005E6A9E" w:rsidP="005E6A9E">
      <w:pPr>
        <w:pStyle w:val="Style1"/>
      </w:pPr>
      <w:r>
        <w:t xml:space="preserve">                var n = this._config.cspSettings;</w:t>
      </w:r>
    </w:p>
    <w:p w14:paraId="793392AA" w14:textId="77777777" w:rsidR="005E6A9E" w:rsidRDefault="005E6A9E" w:rsidP="005E6A9E">
      <w:pPr>
        <w:pStyle w:val="Style1"/>
      </w:pPr>
      <w:r>
        <w:t xml:space="preserve">                if (n &amp;&amp; n.nonce &amp;&amp; t.setAttribute("nonce", n.nonce),</w:t>
      </w:r>
    </w:p>
    <w:p w14:paraId="4A8E7D5E" w14:textId="77777777" w:rsidR="005E6A9E" w:rsidRDefault="005E6A9E" w:rsidP="005E6A9E">
      <w:pPr>
        <w:pStyle w:val="Style1"/>
      </w:pPr>
      <w:r>
        <w:t xml:space="preserve">                this._lastStyleElement)</w:t>
      </w:r>
    </w:p>
    <w:p w14:paraId="576C517E" w14:textId="77777777" w:rsidR="005E6A9E" w:rsidRDefault="005E6A9E" w:rsidP="005E6A9E">
      <w:pPr>
        <w:pStyle w:val="Style1"/>
      </w:pPr>
      <w:r>
        <w:t xml:space="preserve">                    e.insertBefore(t, this._lastStyleElement.nextElementSibling);</w:t>
      </w:r>
    </w:p>
    <w:p w14:paraId="717F4083" w14:textId="77777777" w:rsidR="005E6A9E" w:rsidRDefault="005E6A9E" w:rsidP="005E6A9E">
      <w:pPr>
        <w:pStyle w:val="Style1"/>
      </w:pPr>
      <w:r>
        <w:t xml:space="preserve">                else {</w:t>
      </w:r>
    </w:p>
    <w:p w14:paraId="39DAD774" w14:textId="77777777" w:rsidR="005E6A9E" w:rsidRDefault="005E6A9E" w:rsidP="005E6A9E">
      <w:pPr>
        <w:pStyle w:val="Style1"/>
      </w:pPr>
      <w:r>
        <w:t xml:space="preserve">                    var r = this._findPlaceholderStyleTag();</w:t>
      </w:r>
    </w:p>
    <w:p w14:paraId="1B884C58" w14:textId="77777777" w:rsidR="005E6A9E" w:rsidRDefault="005E6A9E" w:rsidP="005E6A9E">
      <w:pPr>
        <w:pStyle w:val="Style1"/>
      </w:pPr>
      <w:r>
        <w:t xml:space="preserve">                    e.insertBefore(t, r ? r.nextElementSibling : e.childNodes[0])</w:t>
      </w:r>
    </w:p>
    <w:p w14:paraId="56E57F38" w14:textId="77777777" w:rsidR="005E6A9E" w:rsidRDefault="005E6A9E" w:rsidP="005E6A9E">
      <w:pPr>
        <w:pStyle w:val="Style1"/>
      </w:pPr>
      <w:r>
        <w:t xml:space="preserve">                }</w:t>
      </w:r>
    </w:p>
    <w:p w14:paraId="3D4E6A79" w14:textId="77777777" w:rsidR="005E6A9E" w:rsidRDefault="005E6A9E" w:rsidP="005E6A9E">
      <w:pPr>
        <w:pStyle w:val="Style1"/>
      </w:pPr>
      <w:r>
        <w:t xml:space="preserve">                return this._lastStyleElement = t,</w:t>
      </w:r>
    </w:p>
    <w:p w14:paraId="045789B7" w14:textId="77777777" w:rsidR="005E6A9E" w:rsidRDefault="005E6A9E" w:rsidP="005E6A9E">
      <w:pPr>
        <w:pStyle w:val="Style1"/>
      </w:pPr>
      <w:r>
        <w:t xml:space="preserve">                t</w:t>
      </w:r>
    </w:p>
    <w:p w14:paraId="2D4AD838" w14:textId="77777777" w:rsidR="005E6A9E" w:rsidRDefault="005E6A9E" w:rsidP="005E6A9E">
      <w:pPr>
        <w:pStyle w:val="Style1"/>
      </w:pPr>
      <w:r>
        <w:t xml:space="preserve">            }</w:t>
      </w:r>
    </w:p>
    <w:p w14:paraId="2B55B2AA" w14:textId="77777777" w:rsidR="005E6A9E" w:rsidRDefault="005E6A9E" w:rsidP="005E6A9E">
      <w:pPr>
        <w:pStyle w:val="Style1"/>
      </w:pPr>
      <w:r>
        <w:t xml:space="preserve">            ,</w:t>
      </w:r>
    </w:p>
    <w:p w14:paraId="11B3E0D4" w14:textId="77777777" w:rsidR="005E6A9E" w:rsidRDefault="005E6A9E" w:rsidP="005E6A9E">
      <w:pPr>
        <w:pStyle w:val="Style1"/>
      </w:pPr>
      <w:r>
        <w:t xml:space="preserve">            e.prototype._findPlaceholderStyleTag = function() {</w:t>
      </w:r>
    </w:p>
    <w:p w14:paraId="3CC4D9EA" w14:textId="77777777" w:rsidR="005E6A9E" w:rsidRDefault="005E6A9E" w:rsidP="005E6A9E">
      <w:pPr>
        <w:pStyle w:val="Style1"/>
      </w:pPr>
      <w:r>
        <w:t xml:space="preserve">                var e = document.head;</w:t>
      </w:r>
    </w:p>
    <w:p w14:paraId="66E8C8FC" w14:textId="77777777" w:rsidR="005E6A9E" w:rsidRDefault="005E6A9E" w:rsidP="005E6A9E">
      <w:pPr>
        <w:pStyle w:val="Style1"/>
      </w:pPr>
      <w:r>
        <w:t xml:space="preserve">                return e ? e.querySelector("style[data-merge-styles]") : null</w:t>
      </w:r>
    </w:p>
    <w:p w14:paraId="0B7369BB" w14:textId="77777777" w:rsidR="005E6A9E" w:rsidRDefault="005E6A9E" w:rsidP="005E6A9E">
      <w:pPr>
        <w:pStyle w:val="Style1"/>
      </w:pPr>
      <w:r>
        <w:t xml:space="preserve">            }</w:t>
      </w:r>
    </w:p>
    <w:p w14:paraId="65ABD9E9" w14:textId="77777777" w:rsidR="005E6A9E" w:rsidRDefault="005E6A9E" w:rsidP="005E6A9E">
      <w:pPr>
        <w:pStyle w:val="Style1"/>
      </w:pPr>
      <w:r>
        <w:t xml:space="preserve">            ,</w:t>
      </w:r>
    </w:p>
    <w:p w14:paraId="0CD3BB94" w14:textId="77777777" w:rsidR="005E6A9E" w:rsidRDefault="005E6A9E" w:rsidP="005E6A9E">
      <w:pPr>
        <w:pStyle w:val="Style1"/>
      </w:pPr>
      <w:r>
        <w:t xml:space="preserve">            e</w:t>
      </w:r>
    </w:p>
    <w:p w14:paraId="31CFE0E0" w14:textId="77777777" w:rsidR="005E6A9E" w:rsidRDefault="005E6A9E" w:rsidP="005E6A9E">
      <w:pPr>
        <w:pStyle w:val="Style1"/>
      </w:pPr>
      <w:r>
        <w:t xml:space="preserve">        }()</w:t>
      </w:r>
    </w:p>
    <w:p w14:paraId="0EF2CF7D" w14:textId="77777777" w:rsidR="005E6A9E" w:rsidRDefault="005E6A9E" w:rsidP="005E6A9E">
      <w:pPr>
        <w:pStyle w:val="Style1"/>
      </w:pPr>
      <w:r>
        <w:t xml:space="preserve">    },</w:t>
      </w:r>
    </w:p>
    <w:p w14:paraId="140EA749" w14:textId="77777777" w:rsidR="005E6A9E" w:rsidRDefault="005E6A9E" w:rsidP="005E6A9E">
      <w:pPr>
        <w:pStyle w:val="Style1"/>
      </w:pPr>
      <w:r>
        <w:t xml:space="preserve">    uaXm: function(e, t, n) {</w:t>
      </w:r>
    </w:p>
    <w:p w14:paraId="113449D4" w14:textId="77777777" w:rsidR="005E6A9E" w:rsidRDefault="005E6A9E" w:rsidP="005E6A9E">
      <w:pPr>
        <w:pStyle w:val="Style1"/>
      </w:pPr>
      <w:r>
        <w:t xml:space="preserve">        "use strict";</w:t>
      </w:r>
    </w:p>
    <w:p w14:paraId="1E01073C" w14:textId="77777777" w:rsidR="005E6A9E" w:rsidRDefault="005E6A9E" w:rsidP="005E6A9E">
      <w:pPr>
        <w:pStyle w:val="Style1"/>
      </w:pPr>
      <w:r>
        <w:t xml:space="preserve">        function r(e) {</w:t>
      </w:r>
    </w:p>
    <w:p w14:paraId="287F4BA2" w14:textId="77777777" w:rsidR="005E6A9E" w:rsidRDefault="005E6A9E" w:rsidP="005E6A9E">
      <w:pPr>
        <w:pStyle w:val="Style1"/>
      </w:pPr>
      <w:r>
        <w:t xml:space="preserve">            console &amp;&amp; console.warn &amp;&amp; console.warn(e)</w:t>
      </w:r>
    </w:p>
    <w:p w14:paraId="36856097" w14:textId="77777777" w:rsidR="005E6A9E" w:rsidRDefault="005E6A9E" w:rsidP="005E6A9E">
      <w:pPr>
        <w:pStyle w:val="Style1"/>
      </w:pPr>
      <w:r>
        <w:t xml:space="preserve">        }</w:t>
      </w:r>
    </w:p>
    <w:p w14:paraId="35D7596C" w14:textId="77777777" w:rsidR="005E6A9E" w:rsidRDefault="005E6A9E" w:rsidP="005E6A9E">
      <w:pPr>
        <w:pStyle w:val="Style1"/>
      </w:pPr>
      <w:r>
        <w:t xml:space="preserve">        n.d(t, "a", (function() {</w:t>
      </w:r>
    </w:p>
    <w:p w14:paraId="218E5289" w14:textId="77777777" w:rsidR="005E6A9E" w:rsidRDefault="005E6A9E" w:rsidP="005E6A9E">
      <w:pPr>
        <w:pStyle w:val="Style1"/>
      </w:pPr>
      <w:r>
        <w:t xml:space="preserve">            return r</w:t>
      </w:r>
    </w:p>
    <w:p w14:paraId="6C01247D" w14:textId="77777777" w:rsidR="005E6A9E" w:rsidRDefault="005E6A9E" w:rsidP="005E6A9E">
      <w:pPr>
        <w:pStyle w:val="Style1"/>
      </w:pPr>
      <w:r>
        <w:t xml:space="preserve">        }</w:t>
      </w:r>
    </w:p>
    <w:p w14:paraId="02E1BDA2" w14:textId="77777777" w:rsidR="005E6A9E" w:rsidRDefault="005E6A9E" w:rsidP="005E6A9E">
      <w:pPr>
        <w:pStyle w:val="Style1"/>
      </w:pPr>
      <w:r>
        <w:t xml:space="preserve">        ))</w:t>
      </w:r>
    </w:p>
    <w:p w14:paraId="2934AAD2" w14:textId="77777777" w:rsidR="005E6A9E" w:rsidRDefault="005E6A9E" w:rsidP="005E6A9E">
      <w:pPr>
        <w:pStyle w:val="Style1"/>
      </w:pPr>
      <w:r>
        <w:t xml:space="preserve">    },</w:t>
      </w:r>
    </w:p>
    <w:p w14:paraId="648A1241" w14:textId="77777777" w:rsidR="005E6A9E" w:rsidRDefault="005E6A9E" w:rsidP="005E6A9E">
      <w:pPr>
        <w:pStyle w:val="Style1"/>
      </w:pPr>
      <w:r>
        <w:t xml:space="preserve">    wisV: function(e, t, n) {</w:t>
      </w:r>
    </w:p>
    <w:p w14:paraId="1FEB41E6" w14:textId="77777777" w:rsidR="005E6A9E" w:rsidRDefault="005E6A9E" w:rsidP="005E6A9E">
      <w:pPr>
        <w:pStyle w:val="Style1"/>
      </w:pPr>
      <w:r>
        <w:t xml:space="preserve">        "use strict";</w:t>
      </w:r>
    </w:p>
    <w:p w14:paraId="1F4BD8D1" w14:textId="77777777" w:rsidR="005E6A9E" w:rsidRDefault="005E6A9E" w:rsidP="005E6A9E">
      <w:pPr>
        <w:pStyle w:val="Style1"/>
      </w:pPr>
      <w:r>
        <w:t xml:space="preserve">        n.d(t, "a", (function() {</w:t>
      </w:r>
    </w:p>
    <w:p w14:paraId="3BC98F9C" w14:textId="77777777" w:rsidR="005E6A9E" w:rsidRDefault="005E6A9E" w:rsidP="005E6A9E">
      <w:pPr>
        <w:pStyle w:val="Style1"/>
      </w:pPr>
      <w:r>
        <w:t xml:space="preserve">            return u</w:t>
      </w:r>
    </w:p>
    <w:p w14:paraId="3E972AAA" w14:textId="77777777" w:rsidR="005E6A9E" w:rsidRDefault="005E6A9E" w:rsidP="005E6A9E">
      <w:pPr>
        <w:pStyle w:val="Style1"/>
      </w:pPr>
      <w:r>
        <w:t xml:space="preserve">        }</w:t>
      </w:r>
    </w:p>
    <w:p w14:paraId="484C912D" w14:textId="77777777" w:rsidR="005E6A9E" w:rsidRDefault="005E6A9E" w:rsidP="005E6A9E">
      <w:pPr>
        <w:pStyle w:val="Style1"/>
      </w:pPr>
      <w:r>
        <w:t xml:space="preserve">        ));</w:t>
      </w:r>
    </w:p>
    <w:p w14:paraId="3C6A47E2" w14:textId="77777777" w:rsidR="005E6A9E" w:rsidRDefault="005E6A9E" w:rsidP="005E6A9E">
      <w:pPr>
        <w:pStyle w:val="Style1"/>
      </w:pPr>
      <w:r>
        <w:t xml:space="preserve">        var r = n("QjXU")</w:t>
      </w:r>
    </w:p>
    <w:p w14:paraId="54548F74" w14:textId="77777777" w:rsidR="005E6A9E" w:rsidRDefault="005E6A9E" w:rsidP="005E6A9E">
      <w:pPr>
        <w:pStyle w:val="Style1"/>
      </w:pPr>
      <w:r>
        <w:t xml:space="preserve">          , o = n("9FOi")</w:t>
      </w:r>
    </w:p>
    <w:p w14:paraId="4B1033A0" w14:textId="77777777" w:rsidR="005E6A9E" w:rsidRDefault="005E6A9E" w:rsidP="005E6A9E">
      <w:pPr>
        <w:pStyle w:val="Style1"/>
      </w:pPr>
      <w:r>
        <w:t xml:space="preserve">          , i = {</w:t>
      </w:r>
    </w:p>
    <w:p w14:paraId="47995CD6" w14:textId="77777777" w:rsidR="005E6A9E" w:rsidRDefault="005E6A9E" w:rsidP="005E6A9E">
      <w:pPr>
        <w:pStyle w:val="Style1"/>
      </w:pPr>
      <w:r>
        <w:t xml:space="preserve">            settings: {},</w:t>
      </w:r>
    </w:p>
    <w:p w14:paraId="618B642B" w14:textId="77777777" w:rsidR="005E6A9E" w:rsidRDefault="005E6A9E" w:rsidP="005E6A9E">
      <w:pPr>
        <w:pStyle w:val="Style1"/>
      </w:pPr>
      <w:r>
        <w:t xml:space="preserve">            scopedSettings: {},</w:t>
      </w:r>
    </w:p>
    <w:p w14:paraId="3B8EAB13" w14:textId="77777777" w:rsidR="005E6A9E" w:rsidRDefault="005E6A9E" w:rsidP="005E6A9E">
      <w:pPr>
        <w:pStyle w:val="Style1"/>
      </w:pPr>
      <w:r>
        <w:t xml:space="preserve">            inCustomizerContext: !1</w:t>
      </w:r>
    </w:p>
    <w:p w14:paraId="6B45CF7E" w14:textId="77777777" w:rsidR="005E6A9E" w:rsidRDefault="005E6A9E" w:rsidP="005E6A9E">
      <w:pPr>
        <w:pStyle w:val="Style1"/>
      </w:pPr>
      <w:r>
        <w:t xml:space="preserve">        }</w:t>
      </w:r>
    </w:p>
    <w:p w14:paraId="7035FB93" w14:textId="77777777" w:rsidR="005E6A9E" w:rsidRDefault="005E6A9E" w:rsidP="005E6A9E">
      <w:pPr>
        <w:pStyle w:val="Style1"/>
      </w:pPr>
      <w:r>
        <w:t xml:space="preserve">          , a = o.a.getValue("customizations", {</w:t>
      </w:r>
    </w:p>
    <w:p w14:paraId="62011855" w14:textId="77777777" w:rsidR="005E6A9E" w:rsidRDefault="005E6A9E" w:rsidP="005E6A9E">
      <w:pPr>
        <w:pStyle w:val="Style1"/>
      </w:pPr>
      <w:r>
        <w:t xml:space="preserve">            settings: {},</w:t>
      </w:r>
    </w:p>
    <w:p w14:paraId="5F0F5E4D" w14:textId="77777777" w:rsidR="005E6A9E" w:rsidRDefault="005E6A9E" w:rsidP="005E6A9E">
      <w:pPr>
        <w:pStyle w:val="Style1"/>
      </w:pPr>
      <w:r>
        <w:t xml:space="preserve">            scopedSettings: {},</w:t>
      </w:r>
    </w:p>
    <w:p w14:paraId="6BA19F9D" w14:textId="77777777" w:rsidR="005E6A9E" w:rsidRDefault="005E6A9E" w:rsidP="005E6A9E">
      <w:pPr>
        <w:pStyle w:val="Style1"/>
      </w:pPr>
      <w:r>
        <w:t xml:space="preserve">            inCustomizerContext: !1</w:t>
      </w:r>
    </w:p>
    <w:p w14:paraId="32753C9A" w14:textId="77777777" w:rsidR="005E6A9E" w:rsidRDefault="005E6A9E" w:rsidP="005E6A9E">
      <w:pPr>
        <w:pStyle w:val="Style1"/>
      </w:pPr>
      <w:r>
        <w:t xml:space="preserve">        })</w:t>
      </w:r>
    </w:p>
    <w:p w14:paraId="56A2AF71" w14:textId="77777777" w:rsidR="005E6A9E" w:rsidRDefault="005E6A9E" w:rsidP="005E6A9E">
      <w:pPr>
        <w:pStyle w:val="Style1"/>
      </w:pPr>
      <w:r>
        <w:t xml:space="preserve">          , s = []</w:t>
      </w:r>
    </w:p>
    <w:p w14:paraId="3A31778A" w14:textId="77777777" w:rsidR="005E6A9E" w:rsidRDefault="005E6A9E" w:rsidP="005E6A9E">
      <w:pPr>
        <w:pStyle w:val="Style1"/>
      </w:pPr>
      <w:r>
        <w:t xml:space="preserve">          , u = function() {</w:t>
      </w:r>
    </w:p>
    <w:p w14:paraId="16C3BBC8" w14:textId="77777777" w:rsidR="005E6A9E" w:rsidRDefault="005E6A9E" w:rsidP="005E6A9E">
      <w:pPr>
        <w:pStyle w:val="Style1"/>
      </w:pPr>
      <w:r>
        <w:t xml:space="preserve">            function e() {}</w:t>
      </w:r>
    </w:p>
    <w:p w14:paraId="6E07A88B" w14:textId="77777777" w:rsidR="005E6A9E" w:rsidRDefault="005E6A9E" w:rsidP="005E6A9E">
      <w:pPr>
        <w:pStyle w:val="Style1"/>
      </w:pPr>
      <w:r>
        <w:t xml:space="preserve">            return e.reset = function() {</w:t>
      </w:r>
    </w:p>
    <w:p w14:paraId="36D9C1E0" w14:textId="77777777" w:rsidR="005E6A9E" w:rsidRDefault="005E6A9E" w:rsidP="005E6A9E">
      <w:pPr>
        <w:pStyle w:val="Style1"/>
      </w:pPr>
      <w:r>
        <w:t xml:space="preserve">                a.settings = {},</w:t>
      </w:r>
    </w:p>
    <w:p w14:paraId="5AEF7F12" w14:textId="77777777" w:rsidR="005E6A9E" w:rsidRDefault="005E6A9E" w:rsidP="005E6A9E">
      <w:pPr>
        <w:pStyle w:val="Style1"/>
      </w:pPr>
      <w:r>
        <w:t xml:space="preserve">                a.scopedSettings = {}</w:t>
      </w:r>
    </w:p>
    <w:p w14:paraId="30EAC76E" w14:textId="77777777" w:rsidR="005E6A9E" w:rsidRDefault="005E6A9E" w:rsidP="005E6A9E">
      <w:pPr>
        <w:pStyle w:val="Style1"/>
      </w:pPr>
      <w:r>
        <w:t xml:space="preserve">            }</w:t>
      </w:r>
    </w:p>
    <w:p w14:paraId="39F1A466" w14:textId="77777777" w:rsidR="005E6A9E" w:rsidRDefault="005E6A9E" w:rsidP="005E6A9E">
      <w:pPr>
        <w:pStyle w:val="Style1"/>
      </w:pPr>
      <w:r>
        <w:t xml:space="preserve">            ,</w:t>
      </w:r>
    </w:p>
    <w:p w14:paraId="063CA3F1" w14:textId="77777777" w:rsidR="005E6A9E" w:rsidRDefault="005E6A9E" w:rsidP="005E6A9E">
      <w:pPr>
        <w:pStyle w:val="Style1"/>
      </w:pPr>
      <w:r>
        <w:t xml:space="preserve">            e.applySettings = function(t) {</w:t>
      </w:r>
    </w:p>
    <w:p w14:paraId="5F6A0195" w14:textId="77777777" w:rsidR="005E6A9E" w:rsidRDefault="005E6A9E" w:rsidP="005E6A9E">
      <w:pPr>
        <w:pStyle w:val="Style1"/>
      </w:pPr>
      <w:r>
        <w:t xml:space="preserve">                a.settings = Object(r.__assign)(Object(r.__assign)({}, a.settings), t),</w:t>
      </w:r>
    </w:p>
    <w:p w14:paraId="00CB9157" w14:textId="77777777" w:rsidR="005E6A9E" w:rsidRDefault="005E6A9E" w:rsidP="005E6A9E">
      <w:pPr>
        <w:pStyle w:val="Style1"/>
      </w:pPr>
      <w:r>
        <w:t xml:space="preserve">                e._raiseChange()</w:t>
      </w:r>
    </w:p>
    <w:p w14:paraId="1C9372C6" w14:textId="77777777" w:rsidR="005E6A9E" w:rsidRDefault="005E6A9E" w:rsidP="005E6A9E">
      <w:pPr>
        <w:pStyle w:val="Style1"/>
      </w:pPr>
      <w:r>
        <w:t xml:space="preserve">            }</w:t>
      </w:r>
    </w:p>
    <w:p w14:paraId="5FA6EA4C" w14:textId="77777777" w:rsidR="005E6A9E" w:rsidRDefault="005E6A9E" w:rsidP="005E6A9E">
      <w:pPr>
        <w:pStyle w:val="Style1"/>
      </w:pPr>
      <w:r>
        <w:t xml:space="preserve">            ,</w:t>
      </w:r>
    </w:p>
    <w:p w14:paraId="21775F2F" w14:textId="77777777" w:rsidR="005E6A9E" w:rsidRDefault="005E6A9E" w:rsidP="005E6A9E">
      <w:pPr>
        <w:pStyle w:val="Style1"/>
      </w:pPr>
      <w:r>
        <w:t xml:space="preserve">            e.applyScopedSettings = function(t, n) {</w:t>
      </w:r>
    </w:p>
    <w:p w14:paraId="7B8B49B7" w14:textId="77777777" w:rsidR="005E6A9E" w:rsidRDefault="005E6A9E" w:rsidP="005E6A9E">
      <w:pPr>
        <w:pStyle w:val="Style1"/>
      </w:pPr>
      <w:r>
        <w:t xml:space="preserve">                a.scopedSettings[t] = Object(r.__assign)(Object(r.__assign)({}, a.scopedSettings[t]), n),</w:t>
      </w:r>
    </w:p>
    <w:p w14:paraId="2997E1CD" w14:textId="77777777" w:rsidR="005E6A9E" w:rsidRDefault="005E6A9E" w:rsidP="005E6A9E">
      <w:pPr>
        <w:pStyle w:val="Style1"/>
      </w:pPr>
      <w:r>
        <w:t xml:space="preserve">                e._raiseChange()</w:t>
      </w:r>
    </w:p>
    <w:p w14:paraId="42BE33BD" w14:textId="77777777" w:rsidR="005E6A9E" w:rsidRDefault="005E6A9E" w:rsidP="005E6A9E">
      <w:pPr>
        <w:pStyle w:val="Style1"/>
      </w:pPr>
      <w:r>
        <w:t xml:space="preserve">            }</w:t>
      </w:r>
    </w:p>
    <w:p w14:paraId="15D3B154" w14:textId="77777777" w:rsidR="005E6A9E" w:rsidRDefault="005E6A9E" w:rsidP="005E6A9E">
      <w:pPr>
        <w:pStyle w:val="Style1"/>
      </w:pPr>
      <w:r>
        <w:t xml:space="preserve">            ,</w:t>
      </w:r>
    </w:p>
    <w:p w14:paraId="7546AAEB" w14:textId="77777777" w:rsidR="005E6A9E" w:rsidRDefault="005E6A9E" w:rsidP="005E6A9E">
      <w:pPr>
        <w:pStyle w:val="Style1"/>
      </w:pPr>
      <w:r>
        <w:t xml:space="preserve">            e.getSettings = function(e, t, n) {</w:t>
      </w:r>
    </w:p>
    <w:p w14:paraId="3317FD8C" w14:textId="77777777" w:rsidR="005E6A9E" w:rsidRDefault="005E6A9E" w:rsidP="005E6A9E">
      <w:pPr>
        <w:pStyle w:val="Style1"/>
      </w:pPr>
      <w:r>
        <w:t xml:space="preserve">                void 0 === n &amp;&amp; (n = i);</w:t>
      </w:r>
    </w:p>
    <w:p w14:paraId="3A66A738" w14:textId="77777777" w:rsidR="005E6A9E" w:rsidRDefault="005E6A9E" w:rsidP="005E6A9E">
      <w:pPr>
        <w:pStyle w:val="Style1"/>
      </w:pPr>
      <w:r>
        <w:t xml:space="preserve">                for (var r = {}, o = t &amp;&amp; n.scopedSettings[t] || {}, s = t &amp;&amp; a.scopedSettings[t] || {}, u = 0, c = e; u &lt; c.length; u++) {</w:t>
      </w:r>
    </w:p>
    <w:p w14:paraId="0F29F480" w14:textId="77777777" w:rsidR="005E6A9E" w:rsidRDefault="005E6A9E" w:rsidP="005E6A9E">
      <w:pPr>
        <w:pStyle w:val="Style1"/>
      </w:pPr>
      <w:r>
        <w:t xml:space="preserve">                    var l = c[u];</w:t>
      </w:r>
    </w:p>
    <w:p w14:paraId="57958E37" w14:textId="77777777" w:rsidR="005E6A9E" w:rsidRDefault="005E6A9E" w:rsidP="005E6A9E">
      <w:pPr>
        <w:pStyle w:val="Style1"/>
      </w:pPr>
      <w:r>
        <w:t xml:space="preserve">                    r[l] = o[l] || n.settings[l] || s[l] || a.settings[l]</w:t>
      </w:r>
    </w:p>
    <w:p w14:paraId="1F7DCB45" w14:textId="77777777" w:rsidR="005E6A9E" w:rsidRDefault="005E6A9E" w:rsidP="005E6A9E">
      <w:pPr>
        <w:pStyle w:val="Style1"/>
      </w:pPr>
      <w:r>
        <w:t xml:space="preserve">                }</w:t>
      </w:r>
    </w:p>
    <w:p w14:paraId="37EBD023" w14:textId="77777777" w:rsidR="005E6A9E" w:rsidRDefault="005E6A9E" w:rsidP="005E6A9E">
      <w:pPr>
        <w:pStyle w:val="Style1"/>
      </w:pPr>
      <w:r>
        <w:t xml:space="preserve">                return r</w:t>
      </w:r>
    </w:p>
    <w:p w14:paraId="6C9C9FC9" w14:textId="77777777" w:rsidR="005E6A9E" w:rsidRDefault="005E6A9E" w:rsidP="005E6A9E">
      <w:pPr>
        <w:pStyle w:val="Style1"/>
      </w:pPr>
      <w:r>
        <w:t xml:space="preserve">            }</w:t>
      </w:r>
    </w:p>
    <w:p w14:paraId="4FAAD063" w14:textId="77777777" w:rsidR="005E6A9E" w:rsidRDefault="005E6A9E" w:rsidP="005E6A9E">
      <w:pPr>
        <w:pStyle w:val="Style1"/>
      </w:pPr>
      <w:r>
        <w:t xml:space="preserve">            ,</w:t>
      </w:r>
    </w:p>
    <w:p w14:paraId="6709553B" w14:textId="77777777" w:rsidR="005E6A9E" w:rsidRDefault="005E6A9E" w:rsidP="005E6A9E">
      <w:pPr>
        <w:pStyle w:val="Style1"/>
      </w:pPr>
      <w:r>
        <w:t xml:space="preserve">            e.applyBatchedUpdates = function(t, n) {</w:t>
      </w:r>
    </w:p>
    <w:p w14:paraId="6C17AE85" w14:textId="77777777" w:rsidR="005E6A9E" w:rsidRDefault="005E6A9E" w:rsidP="005E6A9E">
      <w:pPr>
        <w:pStyle w:val="Style1"/>
      </w:pPr>
      <w:r>
        <w:t xml:space="preserve">                e._suppressUpdates = !0;</w:t>
      </w:r>
    </w:p>
    <w:p w14:paraId="638F0858" w14:textId="77777777" w:rsidR="005E6A9E" w:rsidRDefault="005E6A9E" w:rsidP="005E6A9E">
      <w:pPr>
        <w:pStyle w:val="Style1"/>
      </w:pPr>
      <w:r>
        <w:t xml:space="preserve">                try {</w:t>
      </w:r>
    </w:p>
    <w:p w14:paraId="014004B2" w14:textId="77777777" w:rsidR="005E6A9E" w:rsidRDefault="005E6A9E" w:rsidP="005E6A9E">
      <w:pPr>
        <w:pStyle w:val="Style1"/>
      </w:pPr>
      <w:r>
        <w:t xml:space="preserve">                    t()</w:t>
      </w:r>
    </w:p>
    <w:p w14:paraId="1000C349" w14:textId="77777777" w:rsidR="005E6A9E" w:rsidRDefault="005E6A9E" w:rsidP="005E6A9E">
      <w:pPr>
        <w:pStyle w:val="Style1"/>
      </w:pPr>
      <w:r>
        <w:t xml:space="preserve">                } catch (e) {}</w:t>
      </w:r>
    </w:p>
    <w:p w14:paraId="085077DA" w14:textId="77777777" w:rsidR="005E6A9E" w:rsidRDefault="005E6A9E" w:rsidP="005E6A9E">
      <w:pPr>
        <w:pStyle w:val="Style1"/>
      </w:pPr>
      <w:r>
        <w:t xml:space="preserve">                e._suppressUpdates = !1,</w:t>
      </w:r>
    </w:p>
    <w:p w14:paraId="1212AB3F" w14:textId="77777777" w:rsidR="005E6A9E" w:rsidRDefault="005E6A9E" w:rsidP="005E6A9E">
      <w:pPr>
        <w:pStyle w:val="Style1"/>
      </w:pPr>
      <w:r>
        <w:t xml:space="preserve">                n || e._raiseChange()</w:t>
      </w:r>
    </w:p>
    <w:p w14:paraId="71403ED4" w14:textId="77777777" w:rsidR="005E6A9E" w:rsidRDefault="005E6A9E" w:rsidP="005E6A9E">
      <w:pPr>
        <w:pStyle w:val="Style1"/>
      </w:pPr>
      <w:r>
        <w:t xml:space="preserve">            }</w:t>
      </w:r>
    </w:p>
    <w:p w14:paraId="48B73048" w14:textId="77777777" w:rsidR="005E6A9E" w:rsidRDefault="005E6A9E" w:rsidP="005E6A9E">
      <w:pPr>
        <w:pStyle w:val="Style1"/>
      </w:pPr>
      <w:r>
        <w:t xml:space="preserve">            ,</w:t>
      </w:r>
    </w:p>
    <w:p w14:paraId="36C4138C" w14:textId="77777777" w:rsidR="005E6A9E" w:rsidRDefault="005E6A9E" w:rsidP="005E6A9E">
      <w:pPr>
        <w:pStyle w:val="Style1"/>
      </w:pPr>
      <w:r>
        <w:t xml:space="preserve">            e.observe = function(e) {</w:t>
      </w:r>
    </w:p>
    <w:p w14:paraId="1B2EB016" w14:textId="77777777" w:rsidR="005E6A9E" w:rsidRDefault="005E6A9E" w:rsidP="005E6A9E">
      <w:pPr>
        <w:pStyle w:val="Style1"/>
      </w:pPr>
      <w:r>
        <w:t xml:space="preserve">                s.push(e)</w:t>
      </w:r>
    </w:p>
    <w:p w14:paraId="692607BE" w14:textId="77777777" w:rsidR="005E6A9E" w:rsidRDefault="005E6A9E" w:rsidP="005E6A9E">
      <w:pPr>
        <w:pStyle w:val="Style1"/>
      </w:pPr>
      <w:r>
        <w:t xml:space="preserve">            }</w:t>
      </w:r>
    </w:p>
    <w:p w14:paraId="7303F65C" w14:textId="77777777" w:rsidR="005E6A9E" w:rsidRDefault="005E6A9E" w:rsidP="005E6A9E">
      <w:pPr>
        <w:pStyle w:val="Style1"/>
      </w:pPr>
      <w:r>
        <w:t xml:space="preserve">            ,</w:t>
      </w:r>
    </w:p>
    <w:p w14:paraId="7A0F2EAA" w14:textId="77777777" w:rsidR="005E6A9E" w:rsidRDefault="005E6A9E" w:rsidP="005E6A9E">
      <w:pPr>
        <w:pStyle w:val="Style1"/>
      </w:pPr>
      <w:r>
        <w:t xml:space="preserve">            e.unobserve = function(e) {</w:t>
      </w:r>
    </w:p>
    <w:p w14:paraId="337E2AB7" w14:textId="77777777" w:rsidR="005E6A9E" w:rsidRDefault="005E6A9E" w:rsidP="005E6A9E">
      <w:pPr>
        <w:pStyle w:val="Style1"/>
      </w:pPr>
      <w:r>
        <w:t xml:space="preserve">                s = s.filter((function(t) {</w:t>
      </w:r>
    </w:p>
    <w:p w14:paraId="0A398B2C" w14:textId="77777777" w:rsidR="005E6A9E" w:rsidRDefault="005E6A9E" w:rsidP="005E6A9E">
      <w:pPr>
        <w:pStyle w:val="Style1"/>
      </w:pPr>
      <w:r>
        <w:t xml:space="preserve">                    return t !== e</w:t>
      </w:r>
    </w:p>
    <w:p w14:paraId="5C9CBE8C" w14:textId="77777777" w:rsidR="005E6A9E" w:rsidRDefault="005E6A9E" w:rsidP="005E6A9E">
      <w:pPr>
        <w:pStyle w:val="Style1"/>
      </w:pPr>
      <w:r>
        <w:t xml:space="preserve">                }</w:t>
      </w:r>
    </w:p>
    <w:p w14:paraId="0446D71B" w14:textId="77777777" w:rsidR="005E6A9E" w:rsidRDefault="005E6A9E" w:rsidP="005E6A9E">
      <w:pPr>
        <w:pStyle w:val="Style1"/>
      </w:pPr>
      <w:r>
        <w:t xml:space="preserve">                ))</w:t>
      </w:r>
    </w:p>
    <w:p w14:paraId="2CB6DCE9" w14:textId="77777777" w:rsidR="005E6A9E" w:rsidRDefault="005E6A9E" w:rsidP="005E6A9E">
      <w:pPr>
        <w:pStyle w:val="Style1"/>
      </w:pPr>
      <w:r>
        <w:t xml:space="preserve">            }</w:t>
      </w:r>
    </w:p>
    <w:p w14:paraId="7E458FA9" w14:textId="77777777" w:rsidR="005E6A9E" w:rsidRDefault="005E6A9E" w:rsidP="005E6A9E">
      <w:pPr>
        <w:pStyle w:val="Style1"/>
      </w:pPr>
      <w:r>
        <w:t xml:space="preserve">            ,</w:t>
      </w:r>
    </w:p>
    <w:p w14:paraId="4DA54F5D" w14:textId="77777777" w:rsidR="005E6A9E" w:rsidRDefault="005E6A9E" w:rsidP="005E6A9E">
      <w:pPr>
        <w:pStyle w:val="Style1"/>
      </w:pPr>
      <w:r>
        <w:t xml:space="preserve">            e._raiseChange = function() {</w:t>
      </w:r>
    </w:p>
    <w:p w14:paraId="59E27E1F" w14:textId="77777777" w:rsidR="005E6A9E" w:rsidRDefault="005E6A9E" w:rsidP="005E6A9E">
      <w:pPr>
        <w:pStyle w:val="Style1"/>
      </w:pPr>
      <w:r>
        <w:t xml:space="preserve">                e._suppressUpdates || s.forEach((function(e) {</w:t>
      </w:r>
    </w:p>
    <w:p w14:paraId="610D5535" w14:textId="77777777" w:rsidR="005E6A9E" w:rsidRDefault="005E6A9E" w:rsidP="005E6A9E">
      <w:pPr>
        <w:pStyle w:val="Style1"/>
      </w:pPr>
      <w:r>
        <w:t xml:space="preserve">                    return e()</w:t>
      </w:r>
    </w:p>
    <w:p w14:paraId="578ACC50" w14:textId="77777777" w:rsidR="005E6A9E" w:rsidRDefault="005E6A9E" w:rsidP="005E6A9E">
      <w:pPr>
        <w:pStyle w:val="Style1"/>
      </w:pPr>
      <w:r>
        <w:t xml:space="preserve">                }</w:t>
      </w:r>
    </w:p>
    <w:p w14:paraId="02CCEEC9" w14:textId="77777777" w:rsidR="005E6A9E" w:rsidRDefault="005E6A9E" w:rsidP="005E6A9E">
      <w:pPr>
        <w:pStyle w:val="Style1"/>
      </w:pPr>
      <w:r>
        <w:t xml:space="preserve">                ))</w:t>
      </w:r>
    </w:p>
    <w:p w14:paraId="0AF140B5" w14:textId="77777777" w:rsidR="005E6A9E" w:rsidRDefault="005E6A9E" w:rsidP="005E6A9E">
      <w:pPr>
        <w:pStyle w:val="Style1"/>
      </w:pPr>
      <w:r>
        <w:t xml:space="preserve">            }</w:t>
      </w:r>
    </w:p>
    <w:p w14:paraId="644C0F42" w14:textId="77777777" w:rsidR="005E6A9E" w:rsidRDefault="005E6A9E" w:rsidP="005E6A9E">
      <w:pPr>
        <w:pStyle w:val="Style1"/>
      </w:pPr>
      <w:r>
        <w:t xml:space="preserve">            ,</w:t>
      </w:r>
    </w:p>
    <w:p w14:paraId="54F24DF4" w14:textId="77777777" w:rsidR="005E6A9E" w:rsidRDefault="005E6A9E" w:rsidP="005E6A9E">
      <w:pPr>
        <w:pStyle w:val="Style1"/>
      </w:pPr>
      <w:r>
        <w:t xml:space="preserve">            e</w:t>
      </w:r>
    </w:p>
    <w:p w14:paraId="6EA56547" w14:textId="77777777" w:rsidR="005E6A9E" w:rsidRDefault="005E6A9E" w:rsidP="005E6A9E">
      <w:pPr>
        <w:pStyle w:val="Style1"/>
      </w:pPr>
      <w:r>
        <w:t xml:space="preserve">        }()</w:t>
      </w:r>
    </w:p>
    <w:p w14:paraId="5A2B3440" w14:textId="77777777" w:rsidR="005E6A9E" w:rsidRDefault="005E6A9E" w:rsidP="005E6A9E">
      <w:pPr>
        <w:pStyle w:val="Style1"/>
      </w:pPr>
      <w:r>
        <w:t xml:space="preserve">    }</w:t>
      </w:r>
    </w:p>
    <w:p w14:paraId="468064F9" w14:textId="77777777" w:rsidR="005E6A9E" w:rsidRDefault="005E6A9E" w:rsidP="005E6A9E">
      <w:pPr>
        <w:pStyle w:val="Style1"/>
      </w:pPr>
      <w:r>
        <w:t>}]);</w:t>
      </w:r>
    </w:p>
    <w:p w14:paraId="46AE899C" w14:textId="77777777" w:rsidR="005E6A9E" w:rsidRDefault="005E6A9E" w:rsidP="005E6A9E">
      <w:pPr>
        <w:pStyle w:val="Style1"/>
      </w:pPr>
      <w:r>
        <w:t>//# sourceMappingURL=10.00bf3556d7a0aaca3bf7.chunk.v7.js.map</w:t>
      </w:r>
    </w:p>
    <w:p w14:paraId="30E207C1" w14:textId="77777777" w:rsidR="005E6A9E" w:rsidRDefault="005E6A9E" w:rsidP="005E6A9E">
      <w:pPr>
        <w:pStyle w:val="Style1"/>
      </w:pPr>
      <w:r>
        <w:t>(window.officehome_webpackJsonp = window.officehome_webpackJsonp || []).push([[665], {</w:t>
      </w:r>
    </w:p>
    <w:p w14:paraId="6A504809" w14:textId="77777777" w:rsidR="005E6A9E" w:rsidRDefault="005E6A9E" w:rsidP="005E6A9E">
      <w:pPr>
        <w:pStyle w:val="Style1"/>
      </w:pPr>
      <w:r>
        <w:t xml:space="preserve">    Q8nR: function(e, r, t) {</w:t>
      </w:r>
    </w:p>
    <w:p w14:paraId="24E861B4" w14:textId="77777777" w:rsidR="005E6A9E" w:rsidRDefault="005E6A9E" w:rsidP="005E6A9E">
      <w:pPr>
        <w:pStyle w:val="Style1"/>
      </w:pPr>
      <w:r>
        <w:t xml:space="preserve">        "use strict";</w:t>
      </w:r>
    </w:p>
    <w:p w14:paraId="01F90778" w14:textId="77777777" w:rsidR="005E6A9E" w:rsidRDefault="005E6A9E" w:rsidP="005E6A9E">
      <w:pPr>
        <w:pStyle w:val="Style1"/>
      </w:pPr>
      <w:r>
        <w:t xml:space="preserve">        t.r(r),</w:t>
      </w:r>
    </w:p>
    <w:p w14:paraId="49A0283C" w14:textId="77777777" w:rsidR="005E6A9E" w:rsidRDefault="005E6A9E" w:rsidP="005E6A9E">
      <w:pPr>
        <w:pStyle w:val="Style1"/>
      </w:pPr>
      <w:r>
        <w:t xml:space="preserve">        t.d(r, "Microsoft365Ring", (function() {</w:t>
      </w:r>
    </w:p>
    <w:p w14:paraId="203474FF" w14:textId="77777777" w:rsidR="005E6A9E" w:rsidRDefault="005E6A9E" w:rsidP="005E6A9E">
      <w:pPr>
        <w:pStyle w:val="Style1"/>
      </w:pPr>
      <w:r>
        <w:t xml:space="preserve">            return S.a</w:t>
      </w:r>
    </w:p>
    <w:p w14:paraId="17791409" w14:textId="77777777" w:rsidR="005E6A9E" w:rsidRDefault="005E6A9E" w:rsidP="005E6A9E">
      <w:pPr>
        <w:pStyle w:val="Style1"/>
      </w:pPr>
      <w:r>
        <w:t xml:space="preserve">        }</w:t>
      </w:r>
    </w:p>
    <w:p w14:paraId="1B0255FE" w14:textId="77777777" w:rsidR="005E6A9E" w:rsidRDefault="005E6A9E" w:rsidP="005E6A9E">
      <w:pPr>
        <w:pStyle w:val="Style1"/>
      </w:pPr>
      <w:r>
        <w:t xml:space="preserve">        )),</w:t>
      </w:r>
    </w:p>
    <w:p w14:paraId="43A9B801" w14:textId="77777777" w:rsidR="005E6A9E" w:rsidRDefault="005E6A9E" w:rsidP="005E6A9E">
      <w:pPr>
        <w:pStyle w:val="Style1"/>
      </w:pPr>
      <w:r>
        <w:t xml:space="preserve">        t.d(r, "loadSearchPage", (function() {</w:t>
      </w:r>
    </w:p>
    <w:p w14:paraId="6104EA2F" w14:textId="77777777" w:rsidR="005E6A9E" w:rsidRDefault="005E6A9E" w:rsidP="005E6A9E">
      <w:pPr>
        <w:pStyle w:val="Style1"/>
      </w:pPr>
      <w:r>
        <w:t xml:space="preserve">            return j</w:t>
      </w:r>
    </w:p>
    <w:p w14:paraId="1498F587" w14:textId="77777777" w:rsidR="005E6A9E" w:rsidRDefault="005E6A9E" w:rsidP="005E6A9E">
      <w:pPr>
        <w:pStyle w:val="Style1"/>
      </w:pPr>
      <w:r>
        <w:t xml:space="preserve">        }</w:t>
      </w:r>
    </w:p>
    <w:p w14:paraId="4B0FF776" w14:textId="77777777" w:rsidR="005E6A9E" w:rsidRDefault="005E6A9E" w:rsidP="005E6A9E">
      <w:pPr>
        <w:pStyle w:val="Style1"/>
      </w:pPr>
      <w:r>
        <w:t xml:space="preserve">        ));</w:t>
      </w:r>
    </w:p>
    <w:p w14:paraId="3E954548" w14:textId="77777777" w:rsidR="005E6A9E" w:rsidRDefault="005E6A9E" w:rsidP="005E6A9E">
      <w:pPr>
        <w:pStyle w:val="Style1"/>
      </w:pPr>
      <w:r>
        <w:t xml:space="preserve">        var n = t("ldH3");</w:t>
      </w:r>
    </w:p>
    <w:p w14:paraId="7F8FA5B5" w14:textId="77777777" w:rsidR="005E6A9E" w:rsidRDefault="005E6A9E" w:rsidP="005E6A9E">
      <w:pPr>
        <w:pStyle w:val="Style1"/>
      </w:pPr>
      <w:r>
        <w:t xml:space="preserve">        function o(e, r) {</w:t>
      </w:r>
    </w:p>
    <w:p w14:paraId="44D506B1" w14:textId="77777777" w:rsidR="005E6A9E" w:rsidRDefault="005E6A9E" w:rsidP="005E6A9E">
      <w:pPr>
        <w:pStyle w:val="Style1"/>
      </w:pPr>
      <w:r>
        <w:t xml:space="preserve">            void 0 === r &amp;&amp; (r = window);</w:t>
      </w:r>
    </w:p>
    <w:p w14:paraId="3B6E8A8B" w14:textId="77777777" w:rsidR="005E6A9E" w:rsidRDefault="005E6A9E" w:rsidP="005E6A9E">
      <w:pPr>
        <w:pStyle w:val="Style1"/>
      </w:pPr>
      <w:r>
        <w:t xml:space="preserve">            var t = "";</w:t>
      </w:r>
    </w:p>
    <w:p w14:paraId="1AC5D2F6" w14:textId="77777777" w:rsidR="005E6A9E" w:rsidRDefault="005E6A9E" w:rsidP="005E6A9E">
      <w:pPr>
        <w:pStyle w:val="Style1"/>
      </w:pPr>
      <w:r>
        <w:t xml:space="preserve">            if (r) {</w:t>
      </w:r>
    </w:p>
    <w:p w14:paraId="323AE064" w14:textId="77777777" w:rsidR="005E6A9E" w:rsidRDefault="005E6A9E" w:rsidP="005E6A9E">
      <w:pPr>
        <w:pStyle w:val="Style1"/>
      </w:pPr>
      <w:r>
        <w:t xml:space="preserve">                e = e.replace(/[\[]/, "\\[").replace(/[\]]/, "\\]");</w:t>
      </w:r>
    </w:p>
    <w:p w14:paraId="17BF1893" w14:textId="77777777" w:rsidR="005E6A9E" w:rsidRDefault="005E6A9E" w:rsidP="005E6A9E">
      <w:pPr>
        <w:pStyle w:val="Style1"/>
      </w:pPr>
      <w:r>
        <w:t xml:space="preserve">                var n = new RegExp("[\\?&amp;]" + e + "=([^&amp;#]*)").exec(r.location.search);</w:t>
      </w:r>
    </w:p>
    <w:p w14:paraId="191E7461" w14:textId="77777777" w:rsidR="005E6A9E" w:rsidRDefault="005E6A9E" w:rsidP="005E6A9E">
      <w:pPr>
        <w:pStyle w:val="Style1"/>
      </w:pPr>
      <w:r>
        <w:t xml:space="preserve">                t = n &amp;&amp; r.decodeURIComponent(n[1].replace(/\+/g, " ")) || ""</w:t>
      </w:r>
    </w:p>
    <w:p w14:paraId="406370D3" w14:textId="77777777" w:rsidR="005E6A9E" w:rsidRDefault="005E6A9E" w:rsidP="005E6A9E">
      <w:pPr>
        <w:pStyle w:val="Style1"/>
      </w:pPr>
      <w:r>
        <w:t xml:space="preserve">            }</w:t>
      </w:r>
    </w:p>
    <w:p w14:paraId="41EC2259" w14:textId="77777777" w:rsidR="005E6A9E" w:rsidRDefault="005E6A9E" w:rsidP="005E6A9E">
      <w:pPr>
        <w:pStyle w:val="Style1"/>
      </w:pPr>
      <w:r>
        <w:t xml:space="preserve">            return t</w:t>
      </w:r>
    </w:p>
    <w:p w14:paraId="1AEE860D" w14:textId="77777777" w:rsidR="005E6A9E" w:rsidRDefault="005E6A9E" w:rsidP="005E6A9E">
      <w:pPr>
        <w:pStyle w:val="Style1"/>
      </w:pPr>
      <w:r>
        <w:t xml:space="preserve">        }</w:t>
      </w:r>
    </w:p>
    <w:p w14:paraId="4B9972C5" w14:textId="77777777" w:rsidR="005E6A9E" w:rsidRDefault="005E6A9E" w:rsidP="005E6A9E">
      <w:pPr>
        <w:pStyle w:val="Style1"/>
      </w:pPr>
      <w:r>
        <w:t xml:space="preserve">        var c, a = "https://midgardbranches.blob.core.windows.net/lpc/refs/heads/", i = "serp-bootstrapper-version-ecs", s = function(e) {</w:t>
      </w:r>
    </w:p>
    <w:p w14:paraId="58D4C56F" w14:textId="77777777" w:rsidR="005E6A9E" w:rsidRDefault="005E6A9E" w:rsidP="005E6A9E">
      <w:pPr>
        <w:pStyle w:val="Style1"/>
      </w:pPr>
      <w:r>
        <w:t xml:space="preserve">            return "/".concat(function(e) {</w:t>
      </w:r>
    </w:p>
    <w:p w14:paraId="75A7134E" w14:textId="77777777" w:rsidR="005E6A9E" w:rsidRDefault="005E6A9E" w:rsidP="005E6A9E">
      <w:pPr>
        <w:pStyle w:val="Style1"/>
      </w:pPr>
      <w:r>
        <w:t xml:space="preserve">                return "".concat("search-page-bootstrapper", "-").concat(e.toLowerCase())</w:t>
      </w:r>
    </w:p>
    <w:p w14:paraId="259C8B54" w14:textId="77777777" w:rsidR="005E6A9E" w:rsidRDefault="005E6A9E" w:rsidP="005E6A9E">
      <w:pPr>
        <w:pStyle w:val="Style1"/>
      </w:pPr>
      <w:r>
        <w:t xml:space="preserve">            }(e), ".js")</w:t>
      </w:r>
    </w:p>
    <w:p w14:paraId="0199CFE4" w14:textId="77777777" w:rsidR="005E6A9E" w:rsidRDefault="005E6A9E" w:rsidP="005E6A9E">
      <w:pPr>
        <w:pStyle w:val="Style1"/>
      </w:pPr>
      <w:r>
        <w:t xml:space="preserve">        }, u = new RegExp("https?://(localhost|local\\.teams\\.(office|live)\\.com)(:|/|$)"), d = function() {</w:t>
      </w:r>
    </w:p>
    <w:p w14:paraId="04C8FE0D" w14:textId="77777777" w:rsidR="005E6A9E" w:rsidRDefault="005E6A9E" w:rsidP="005E6A9E">
      <w:pPr>
        <w:pStyle w:val="Style1"/>
      </w:pPr>
      <w:r>
        <w:t xml:space="preserve">            return t.p</w:t>
      </w:r>
    </w:p>
    <w:p w14:paraId="2DC6F03F" w14:textId="77777777" w:rsidR="005E6A9E" w:rsidRDefault="005E6A9E" w:rsidP="005E6A9E">
      <w:pPr>
        <w:pStyle w:val="Style1"/>
      </w:pPr>
      <w:r>
        <w:t xml:space="preserve">        }, f = ["https://res.cdn.office.net", "https://res-1.cdn.office.net", "https://res-2.cdn.office.net", "https://res-1.cdn.partner.office365.cn", "https://res-gcch.cdn.office.net", "https://res-dod.cdn.office.net", "https://outlook-1-cdn.azureedge.eaglex.ic.gov", "https://outlook-1-cdn.azureedge.microsoft.scloud"];</w:t>
      </w:r>
    </w:p>
    <w:p w14:paraId="43FB76B6" w14:textId="77777777" w:rsidR="005E6A9E" w:rsidRDefault="005E6A9E" w:rsidP="005E6A9E">
      <w:pPr>
        <w:pStyle w:val="Style1"/>
      </w:pPr>
      <w:r>
        <w:t xml:space="preserve">        function l(e, r) {</w:t>
      </w:r>
    </w:p>
    <w:p w14:paraId="21060C28" w14:textId="77777777" w:rsidR="005E6A9E" w:rsidRDefault="005E6A9E" w:rsidP="005E6A9E">
      <w:pPr>
        <w:pStyle w:val="Style1"/>
      </w:pPr>
      <w:r>
        <w:t xml:space="preserve">            var t = new URL("https://midgardbranches.blob.core.windows.net/lpc/refs/heads/")</w:t>
      </w:r>
    </w:p>
    <w:p w14:paraId="000D2936" w14:textId="77777777" w:rsidR="005E6A9E" w:rsidRDefault="005E6A9E" w:rsidP="005E6A9E">
      <w:pPr>
        <w:pStyle w:val="Style1"/>
      </w:pPr>
      <w:r>
        <w:t xml:space="preserve">              , n = new URL(e,document.baseURI).origin;</w:t>
      </w:r>
    </w:p>
    <w:p w14:paraId="13F2A575" w14:textId="77777777" w:rsidR="005E6A9E" w:rsidRDefault="005E6A9E" w:rsidP="005E6A9E">
      <w:pPr>
        <w:pStyle w:val="Style1"/>
      </w:pPr>
      <w:r>
        <w:t xml:space="preserve">            if (n === t.origin || function(e) {</w:t>
      </w:r>
    </w:p>
    <w:p w14:paraId="5EC22CC1" w14:textId="77777777" w:rsidR="005E6A9E" w:rsidRDefault="005E6A9E" w:rsidP="005E6A9E">
      <w:pPr>
        <w:pStyle w:val="Style1"/>
      </w:pPr>
      <w:r>
        <w:t xml:space="preserve">                return f.includes(e)</w:t>
      </w:r>
    </w:p>
    <w:p w14:paraId="5A3BD8E6" w14:textId="77777777" w:rsidR="005E6A9E" w:rsidRDefault="005E6A9E" w:rsidP="005E6A9E">
      <w:pPr>
        <w:pStyle w:val="Style1"/>
      </w:pPr>
      <w:r>
        <w:t xml:space="preserve">            }(n) || u.test(n))</w:t>
      </w:r>
    </w:p>
    <w:p w14:paraId="44FCCFB0" w14:textId="77777777" w:rsidR="005E6A9E" w:rsidRDefault="005E6A9E" w:rsidP="005E6A9E">
      <w:pPr>
        <w:pStyle w:val="Style1"/>
      </w:pPr>
      <w:r>
        <w:t xml:space="preserve">                return e;</w:t>
      </w:r>
    </w:p>
    <w:p w14:paraId="31B86E80" w14:textId="77777777" w:rsidR="005E6A9E" w:rsidRDefault="005E6A9E" w:rsidP="005E6A9E">
      <w:pPr>
        <w:pStyle w:val="Style1"/>
      </w:pPr>
      <w:r>
        <w:t xml:space="preserve">            var o = r &amp;&amp; "/_next/" !== r &amp;&amp; "/" !== r ? new URL(r) : void 0;</w:t>
      </w:r>
    </w:p>
    <w:p w14:paraId="0B73FCFE" w14:textId="77777777" w:rsidR="005E6A9E" w:rsidRDefault="005E6A9E" w:rsidP="005E6A9E">
      <w:pPr>
        <w:pStyle w:val="Style1"/>
      </w:pPr>
      <w:r>
        <w:t xml:space="preserve">            if (o &amp;&amp; n === o.origin)</w:t>
      </w:r>
    </w:p>
    <w:p w14:paraId="7BBD639A" w14:textId="77777777" w:rsidR="005E6A9E" w:rsidRDefault="005E6A9E" w:rsidP="005E6A9E">
      <w:pPr>
        <w:pStyle w:val="Style1"/>
      </w:pPr>
      <w:r>
        <w:t xml:space="preserve">                return e;</w:t>
      </w:r>
    </w:p>
    <w:p w14:paraId="2BA30827" w14:textId="77777777" w:rsidR="005E6A9E" w:rsidRDefault="005E6A9E" w:rsidP="005E6A9E">
      <w:pPr>
        <w:pStyle w:val="Style1"/>
      </w:pPr>
      <w:r>
        <w:t xml:space="preserve">            throw new Error("TrustedType policy does not allow loading scripts from ".concat(n, ", only from ").concat(t.origin, ", ").concat(null == o ? void 0 : o.origin, " and localhost."))</w:t>
      </w:r>
    </w:p>
    <w:p w14:paraId="287C87BA" w14:textId="77777777" w:rsidR="005E6A9E" w:rsidRDefault="005E6A9E" w:rsidP="005E6A9E">
      <w:pPr>
        <w:pStyle w:val="Style1"/>
      </w:pPr>
      <w:r>
        <w:t xml:space="preserve">        }</w:t>
      </w:r>
    </w:p>
    <w:p w14:paraId="4C6FAFF4" w14:textId="77777777" w:rsidR="005E6A9E" w:rsidRDefault="005E6A9E" w:rsidP="005E6A9E">
      <w:pPr>
        <w:pStyle w:val="Style1"/>
      </w:pPr>
      <w:r>
        <w:t xml:space="preserve">        var p = t("mXGw")</w:t>
      </w:r>
    </w:p>
    <w:p w14:paraId="73BE051F" w14:textId="77777777" w:rsidR="005E6A9E" w:rsidRDefault="005E6A9E" w:rsidP="005E6A9E">
      <w:pPr>
        <w:pStyle w:val="Style1"/>
      </w:pPr>
      <w:r>
        <w:t xml:space="preserve">          , g = t("xARA")</w:t>
      </w:r>
    </w:p>
    <w:p w14:paraId="5BD75C2A" w14:textId="77777777" w:rsidR="005E6A9E" w:rsidRDefault="005E6A9E" w:rsidP="005E6A9E">
      <w:pPr>
        <w:pStyle w:val="Style1"/>
      </w:pPr>
      <w:r>
        <w:t xml:space="preserve">          , h = t("oNR1")</w:t>
      </w:r>
    </w:p>
    <w:p w14:paraId="6FF7924B" w14:textId="77777777" w:rsidR="005E6A9E" w:rsidRDefault="005E6A9E" w:rsidP="005E6A9E">
      <w:pPr>
        <w:pStyle w:val="Style1"/>
      </w:pPr>
      <w:r>
        <w:t xml:space="preserve">          , v = t("QjXU");</w:t>
      </w:r>
    </w:p>
    <w:p w14:paraId="07B43BB0" w14:textId="77777777" w:rsidR="005E6A9E" w:rsidRDefault="005E6A9E" w:rsidP="005E6A9E">
      <w:pPr>
        <w:pStyle w:val="Style1"/>
      </w:pPr>
      <w:r>
        <w:t xml:space="preserve">        function m(e) {</w:t>
      </w:r>
    </w:p>
    <w:p w14:paraId="28628CE8" w14:textId="77777777" w:rsidR="005E6A9E" w:rsidRDefault="005E6A9E" w:rsidP="005E6A9E">
      <w:pPr>
        <w:pStyle w:val="Style1"/>
      </w:pPr>
      <w:r>
        <w:t xml:space="preserve">            return "".concat(e, "?cachekey=").concat((new Date).getTime())</w:t>
      </w:r>
    </w:p>
    <w:p w14:paraId="67C45C12" w14:textId="77777777" w:rsidR="005E6A9E" w:rsidRDefault="005E6A9E" w:rsidP="005E6A9E">
      <w:pPr>
        <w:pStyle w:val="Style1"/>
      </w:pPr>
      <w:r>
        <w:t xml:space="preserve">        }</w:t>
      </w:r>
    </w:p>
    <w:p w14:paraId="730D1CCA" w14:textId="77777777" w:rsidR="005E6A9E" w:rsidRDefault="005E6A9E" w:rsidP="005E6A9E">
      <w:pPr>
        <w:pStyle w:val="Style1"/>
      </w:pPr>
      <w:r>
        <w:t xml:space="preserve">        var _ = function(e, r, t, n) {</w:t>
      </w:r>
    </w:p>
    <w:p w14:paraId="5916740E" w14:textId="77777777" w:rsidR="005E6A9E" w:rsidRDefault="005E6A9E" w:rsidP="005E6A9E">
      <w:pPr>
        <w:pStyle w:val="Style1"/>
      </w:pPr>
      <w:r>
        <w:t xml:space="preserve">            var o = r + e + s(t);</w:t>
      </w:r>
    </w:p>
    <w:p w14:paraId="4D6F34E5" w14:textId="77777777" w:rsidR="005E6A9E" w:rsidRDefault="005E6A9E" w:rsidP="005E6A9E">
      <w:pPr>
        <w:pStyle w:val="Style1"/>
      </w:pPr>
      <w:r>
        <w:t xml:space="preserve">            return "1.latest" === e &amp;&amp; (o = m(o)),</w:t>
      </w:r>
    </w:p>
    <w:p w14:paraId="3E4D200A" w14:textId="77777777" w:rsidR="005E6A9E" w:rsidRDefault="005E6A9E" w:rsidP="005E6A9E">
      <w:pPr>
        <w:pStyle w:val="Style1"/>
      </w:pPr>
      <w:r>
        <w:t xml:space="preserve">            console.log("Downloading bootstrapper version ".concat(e, ".")),</w:t>
      </w:r>
    </w:p>
    <w:p w14:paraId="2FD2FA39" w14:textId="77777777" w:rsidR="005E6A9E" w:rsidRDefault="005E6A9E" w:rsidP="005E6A9E">
      <w:pPr>
        <w:pStyle w:val="Style1"/>
      </w:pPr>
      <w:r>
        <w:t xml:space="preserve">            y(o, n, e)</w:t>
      </w:r>
    </w:p>
    <w:p w14:paraId="4BD62756" w14:textId="77777777" w:rsidR="005E6A9E" w:rsidRDefault="005E6A9E" w:rsidP="005E6A9E">
      <w:pPr>
        <w:pStyle w:val="Style1"/>
      </w:pPr>
      <w:r>
        <w:t xml:space="preserve">        };</w:t>
      </w:r>
    </w:p>
    <w:p w14:paraId="71AFE4C8" w14:textId="77777777" w:rsidR="005E6A9E" w:rsidRDefault="005E6A9E" w:rsidP="005E6A9E">
      <w:pPr>
        <w:pStyle w:val="Style1"/>
      </w:pPr>
      <w:r>
        <w:t xml:space="preserve">        function b(e, r, t, n) {</w:t>
      </w:r>
    </w:p>
    <w:p w14:paraId="03E8C4FF" w14:textId="77777777" w:rsidR="005E6A9E" w:rsidRDefault="005E6A9E" w:rsidP="005E6A9E">
      <w:pPr>
        <w:pStyle w:val="Style1"/>
      </w:pPr>
      <w:r>
        <w:t xml:space="preserve">            return Object(v.__awaiter)(this, void 0, void 0, (function() {</w:t>
      </w:r>
    </w:p>
    <w:p w14:paraId="13DA1353" w14:textId="77777777" w:rsidR="005E6A9E" w:rsidRDefault="005E6A9E" w:rsidP="005E6A9E">
      <w:pPr>
        <w:pStyle w:val="Style1"/>
      </w:pPr>
      <w:r>
        <w:t xml:space="preserve">                var o;</w:t>
      </w:r>
    </w:p>
    <w:p w14:paraId="302422D5" w14:textId="77777777" w:rsidR="005E6A9E" w:rsidRDefault="005E6A9E" w:rsidP="005E6A9E">
      <w:pPr>
        <w:pStyle w:val="Style1"/>
      </w:pPr>
      <w:r>
        <w:t xml:space="preserve">                return Object(v.__generator)(this, (function(c) {</w:t>
      </w:r>
    </w:p>
    <w:p w14:paraId="75590A63" w14:textId="77777777" w:rsidR="005E6A9E" w:rsidRDefault="005E6A9E" w:rsidP="005E6A9E">
      <w:pPr>
        <w:pStyle w:val="Style1"/>
      </w:pPr>
      <w:r>
        <w:t xml:space="preserve">                    switch (c.label) {</w:t>
      </w:r>
    </w:p>
    <w:p w14:paraId="73F05CF7" w14:textId="77777777" w:rsidR="005E6A9E" w:rsidRDefault="005E6A9E" w:rsidP="005E6A9E">
      <w:pPr>
        <w:pStyle w:val="Style1"/>
      </w:pPr>
      <w:r>
        <w:t xml:space="preserve">                    case 0:</w:t>
      </w:r>
    </w:p>
    <w:p w14:paraId="672B6A3C" w14:textId="77777777" w:rsidR="005E6A9E" w:rsidRDefault="005E6A9E" w:rsidP="005E6A9E">
      <w:pPr>
        <w:pStyle w:val="Style1"/>
      </w:pPr>
      <w:r>
        <w:t xml:space="preserve">                        return [4, _(e, r, t, n)];</w:t>
      </w:r>
    </w:p>
    <w:p w14:paraId="07977F67" w14:textId="77777777" w:rsidR="005E6A9E" w:rsidRDefault="005E6A9E" w:rsidP="005E6A9E">
      <w:pPr>
        <w:pStyle w:val="Style1"/>
      </w:pPr>
      <w:r>
        <w:t xml:space="preserve">                    case 1:</w:t>
      </w:r>
    </w:p>
    <w:p w14:paraId="59FF52B5" w14:textId="77777777" w:rsidR="005E6A9E" w:rsidRDefault="005E6A9E" w:rsidP="005E6A9E">
      <w:pPr>
        <w:pStyle w:val="Style1"/>
      </w:pPr>
      <w:r>
        <w:t xml:space="preserve">                        return o = c.sent(),</w:t>
      </w:r>
    </w:p>
    <w:p w14:paraId="3314BDC0" w14:textId="77777777" w:rsidR="005E6A9E" w:rsidRDefault="005E6A9E" w:rsidP="005E6A9E">
      <w:pPr>
        <w:pStyle w:val="Style1"/>
      </w:pPr>
      <w:r>
        <w:t xml:space="preserve">                        function(e) {</w:t>
      </w:r>
    </w:p>
    <w:p w14:paraId="3DC039FA" w14:textId="77777777" w:rsidR="005E6A9E" w:rsidRDefault="005E6A9E" w:rsidP="005E6A9E">
      <w:pPr>
        <w:pStyle w:val="Style1"/>
      </w:pPr>
      <w:r>
        <w:t xml:space="preserve">                            var r = JSON.parse(localStorage.getItem(i) || "{}");</w:t>
      </w:r>
    </w:p>
    <w:p w14:paraId="127D13C0" w14:textId="77777777" w:rsidR="005E6A9E" w:rsidRDefault="005E6A9E" w:rsidP="005E6A9E">
      <w:pPr>
        <w:pStyle w:val="Style1"/>
      </w:pPr>
      <w:r>
        <w:t xml:space="preserve">                            console.log("Caching bootstrapper version ".concat(e, ".")),</w:t>
      </w:r>
    </w:p>
    <w:p w14:paraId="636B5DC0" w14:textId="77777777" w:rsidR="005E6A9E" w:rsidRDefault="005E6A9E" w:rsidP="005E6A9E">
      <w:pPr>
        <w:pStyle w:val="Style1"/>
      </w:pPr>
      <w:r>
        <w:t xml:space="preserve">                            localStorage.setItem(i, JSON.stringify(Object(v.__assign)(Object(v.__assign)({}, r), {</w:t>
      </w:r>
    </w:p>
    <w:p w14:paraId="28F88703" w14:textId="77777777" w:rsidR="005E6A9E" w:rsidRDefault="005E6A9E" w:rsidP="005E6A9E">
      <w:pPr>
        <w:pStyle w:val="Style1"/>
      </w:pPr>
      <w:r>
        <w:t xml:space="preserve">                                cachedVersion: e</w:t>
      </w:r>
    </w:p>
    <w:p w14:paraId="61604605" w14:textId="77777777" w:rsidR="005E6A9E" w:rsidRDefault="005E6A9E" w:rsidP="005E6A9E">
      <w:pPr>
        <w:pStyle w:val="Style1"/>
      </w:pPr>
      <w:r>
        <w:t xml:space="preserve">                            })))</w:t>
      </w:r>
    </w:p>
    <w:p w14:paraId="456B160B" w14:textId="77777777" w:rsidR="005E6A9E" w:rsidRDefault="005E6A9E" w:rsidP="005E6A9E">
      <w:pPr>
        <w:pStyle w:val="Style1"/>
      </w:pPr>
      <w:r>
        <w:t xml:space="preserve">                        }(e),</w:t>
      </w:r>
    </w:p>
    <w:p w14:paraId="383970E0" w14:textId="77777777" w:rsidR="005E6A9E" w:rsidRDefault="005E6A9E" w:rsidP="005E6A9E">
      <w:pPr>
        <w:pStyle w:val="Style1"/>
      </w:pPr>
      <w:r>
        <w:t xml:space="preserve">                        [2, o]</w:t>
      </w:r>
    </w:p>
    <w:p w14:paraId="0EAC02CA" w14:textId="77777777" w:rsidR="005E6A9E" w:rsidRDefault="005E6A9E" w:rsidP="005E6A9E">
      <w:pPr>
        <w:pStyle w:val="Style1"/>
      </w:pPr>
      <w:r>
        <w:t xml:space="preserve">                    }</w:t>
      </w:r>
    </w:p>
    <w:p w14:paraId="77F3C8CF" w14:textId="77777777" w:rsidR="005E6A9E" w:rsidRDefault="005E6A9E" w:rsidP="005E6A9E">
      <w:pPr>
        <w:pStyle w:val="Style1"/>
      </w:pPr>
      <w:r>
        <w:t xml:space="preserve">                }</w:t>
      </w:r>
    </w:p>
    <w:p w14:paraId="5E6BADB3" w14:textId="77777777" w:rsidR="005E6A9E" w:rsidRDefault="005E6A9E" w:rsidP="005E6A9E">
      <w:pPr>
        <w:pStyle w:val="Style1"/>
      </w:pPr>
      <w:r>
        <w:t xml:space="preserve">                ))</w:t>
      </w:r>
    </w:p>
    <w:p w14:paraId="63F399A5" w14:textId="77777777" w:rsidR="005E6A9E" w:rsidRDefault="005E6A9E" w:rsidP="005E6A9E">
      <w:pPr>
        <w:pStyle w:val="Style1"/>
      </w:pPr>
      <w:r>
        <w:t xml:space="preserve">            }</w:t>
      </w:r>
    </w:p>
    <w:p w14:paraId="135A452E" w14:textId="77777777" w:rsidR="005E6A9E" w:rsidRDefault="005E6A9E" w:rsidP="005E6A9E">
      <w:pPr>
        <w:pStyle w:val="Style1"/>
      </w:pPr>
      <w:r>
        <w:t xml:space="preserve">            ))</w:t>
      </w:r>
    </w:p>
    <w:p w14:paraId="091CC151" w14:textId="77777777" w:rsidR="005E6A9E" w:rsidRDefault="005E6A9E" w:rsidP="005E6A9E">
      <w:pPr>
        <w:pStyle w:val="Style1"/>
      </w:pPr>
      <w:r>
        <w:t xml:space="preserve">        }</w:t>
      </w:r>
    </w:p>
    <w:p w14:paraId="2F30FE78" w14:textId="77777777" w:rsidR="005E6A9E" w:rsidRDefault="005E6A9E" w:rsidP="005E6A9E">
      <w:pPr>
        <w:pStyle w:val="Style1"/>
      </w:pPr>
      <w:r>
        <w:t xml:space="preserve">        function w(e, r, t, n) {</w:t>
      </w:r>
    </w:p>
    <w:p w14:paraId="059F045C" w14:textId="77777777" w:rsidR="005E6A9E" w:rsidRDefault="005E6A9E" w:rsidP="005E6A9E">
      <w:pPr>
        <w:pStyle w:val="Style1"/>
      </w:pPr>
      <w:r>
        <w:t xml:space="preserve">            return Object(v.__awaiter)(this, void 0, void 0, (function() {</w:t>
      </w:r>
    </w:p>
    <w:p w14:paraId="4076EAD4" w14:textId="77777777" w:rsidR="005E6A9E" w:rsidRDefault="005E6A9E" w:rsidP="005E6A9E">
      <w:pPr>
        <w:pStyle w:val="Style1"/>
      </w:pPr>
      <w:r>
        <w:t xml:space="preserve">                return Object(v.__generator)(this, (function(o) {</w:t>
      </w:r>
    </w:p>
    <w:p w14:paraId="2D1BA3B4" w14:textId="77777777" w:rsidR="005E6A9E" w:rsidRDefault="005E6A9E" w:rsidP="005E6A9E">
      <w:pPr>
        <w:pStyle w:val="Style1"/>
      </w:pPr>
      <w:r>
        <w:t xml:space="preserve">                    return setTimeout((function() {</w:t>
      </w:r>
    </w:p>
    <w:p w14:paraId="1863FE52" w14:textId="77777777" w:rsidR="005E6A9E" w:rsidRDefault="005E6A9E" w:rsidP="005E6A9E">
      <w:pPr>
        <w:pStyle w:val="Style1"/>
      </w:pPr>
      <w:r>
        <w:t xml:space="preserve">                        b(e, r, t, n)</w:t>
      </w:r>
    </w:p>
    <w:p w14:paraId="4F203FAB" w14:textId="77777777" w:rsidR="005E6A9E" w:rsidRDefault="005E6A9E" w:rsidP="005E6A9E">
      <w:pPr>
        <w:pStyle w:val="Style1"/>
      </w:pPr>
      <w:r>
        <w:t xml:space="preserve">                    }</w:t>
      </w:r>
    </w:p>
    <w:p w14:paraId="23375F96" w14:textId="77777777" w:rsidR="005E6A9E" w:rsidRDefault="005E6A9E" w:rsidP="005E6A9E">
      <w:pPr>
        <w:pStyle w:val="Style1"/>
      </w:pPr>
      <w:r>
        <w:t xml:space="preserve">                    )),</w:t>
      </w:r>
    </w:p>
    <w:p w14:paraId="1E5AB684" w14:textId="77777777" w:rsidR="005E6A9E" w:rsidRDefault="005E6A9E" w:rsidP="005E6A9E">
      <w:pPr>
        <w:pStyle w:val="Style1"/>
      </w:pPr>
      <w:r>
        <w:t xml:space="preserve">                    [2]</w:t>
      </w:r>
    </w:p>
    <w:p w14:paraId="1918A233" w14:textId="77777777" w:rsidR="005E6A9E" w:rsidRDefault="005E6A9E" w:rsidP="005E6A9E">
      <w:pPr>
        <w:pStyle w:val="Style1"/>
      </w:pPr>
      <w:r>
        <w:t xml:space="preserve">                }</w:t>
      </w:r>
    </w:p>
    <w:p w14:paraId="61133380" w14:textId="77777777" w:rsidR="005E6A9E" w:rsidRDefault="005E6A9E" w:rsidP="005E6A9E">
      <w:pPr>
        <w:pStyle w:val="Style1"/>
      </w:pPr>
      <w:r>
        <w:t xml:space="preserve">                ))</w:t>
      </w:r>
    </w:p>
    <w:p w14:paraId="38AB9F73" w14:textId="77777777" w:rsidR="005E6A9E" w:rsidRDefault="005E6A9E" w:rsidP="005E6A9E">
      <w:pPr>
        <w:pStyle w:val="Style1"/>
      </w:pPr>
      <w:r>
        <w:t xml:space="preserve">            }</w:t>
      </w:r>
    </w:p>
    <w:p w14:paraId="2B10D279" w14:textId="77777777" w:rsidR="005E6A9E" w:rsidRDefault="005E6A9E" w:rsidP="005E6A9E">
      <w:pPr>
        <w:pStyle w:val="Style1"/>
      </w:pPr>
      <w:r>
        <w:t xml:space="preserve">            ))</w:t>
      </w:r>
    </w:p>
    <w:p w14:paraId="3F6741AD" w14:textId="77777777" w:rsidR="005E6A9E" w:rsidRDefault="005E6A9E" w:rsidP="005E6A9E">
      <w:pPr>
        <w:pStyle w:val="Style1"/>
      </w:pPr>
      <w:r>
        <w:t xml:space="preserve">        }</w:t>
      </w:r>
    </w:p>
    <w:p w14:paraId="774F5BE4" w14:textId="77777777" w:rsidR="005E6A9E" w:rsidRDefault="005E6A9E" w:rsidP="005E6A9E">
      <w:pPr>
        <w:pStyle w:val="Style1"/>
      </w:pPr>
      <w:r>
        <w:t xml:space="preserve">        var O = function(e, r) {</w:t>
      </w:r>
    </w:p>
    <w:p w14:paraId="3A85360F" w14:textId="77777777" w:rsidR="005E6A9E" w:rsidRDefault="005E6A9E" w:rsidP="005E6A9E">
      <w:pPr>
        <w:pStyle w:val="Style1"/>
      </w:pPr>
      <w:r>
        <w:t xml:space="preserve">            var t = JSON.parse(localStorage.getItem(i) || "{}");</w:t>
      </w:r>
    </w:p>
    <w:p w14:paraId="2377BD96" w14:textId="77777777" w:rsidR="005E6A9E" w:rsidRDefault="005E6A9E" w:rsidP="005E6A9E">
      <w:pPr>
        <w:pStyle w:val="Style1"/>
      </w:pPr>
      <w:r>
        <w:t xml:space="preserve">            if ("" !== e) {</w:t>
      </w:r>
    </w:p>
    <w:p w14:paraId="43B0D8B1" w14:textId="77777777" w:rsidR="005E6A9E" w:rsidRDefault="005E6A9E" w:rsidP="005E6A9E">
      <w:pPr>
        <w:pStyle w:val="Style1"/>
      </w:pPr>
      <w:r>
        <w:t xml:space="preserve">                var o = r.cdnOptions</w:t>
      </w:r>
    </w:p>
    <w:p w14:paraId="7275D6CA" w14:textId="77777777" w:rsidR="005E6A9E" w:rsidRDefault="005E6A9E" w:rsidP="005E6A9E">
      <w:pPr>
        <w:pStyle w:val="Style1"/>
      </w:pPr>
      <w:r>
        <w:t xml:space="preserve">                  , c = r.loadingPattern</w:t>
      </w:r>
    </w:p>
    <w:p w14:paraId="2DBDF114" w14:textId="77777777" w:rsidR="005E6A9E" w:rsidRDefault="005E6A9E" w:rsidP="005E6A9E">
      <w:pPr>
        <w:pStyle w:val="Style1"/>
      </w:pPr>
      <w:r>
        <w:t xml:space="preserve">                  , a = null == t ? void 0 : t.cachedVersion;</w:t>
      </w:r>
    </w:p>
    <w:p w14:paraId="6AD6631B" w14:textId="77777777" w:rsidR="005E6A9E" w:rsidRDefault="005E6A9E" w:rsidP="005E6A9E">
      <w:pPr>
        <w:pStyle w:val="Style1"/>
      </w:pPr>
      <w:r>
        <w:t xml:space="preserve">                a !== e &amp;&amp; (console.log("Bootstrapper cached version ".concat(a, " but requested for ECS version ").concat(e, ".")),</w:t>
      </w:r>
    </w:p>
    <w:p w14:paraId="3DA4F0A7" w14:textId="77777777" w:rsidR="005E6A9E" w:rsidRDefault="005E6A9E" w:rsidP="005E6A9E">
      <w:pPr>
        <w:pStyle w:val="Style1"/>
      </w:pPr>
      <w:r>
        <w:t xml:space="preserve">                localStorage.setItem(i, JSON.stringify(Object(v.__assign)(Object(v.__assign)({}, t), {</w:t>
      </w:r>
    </w:p>
    <w:p w14:paraId="7BB11B98" w14:textId="77777777" w:rsidR="005E6A9E" w:rsidRDefault="005E6A9E" w:rsidP="005E6A9E">
      <w:pPr>
        <w:pStyle w:val="Style1"/>
      </w:pPr>
      <w:r>
        <w:t xml:space="preserve">                    ecsVersion: e</w:t>
      </w:r>
    </w:p>
    <w:p w14:paraId="547C89C2" w14:textId="77777777" w:rsidR="005E6A9E" w:rsidRDefault="005E6A9E" w:rsidP="005E6A9E">
      <w:pPr>
        <w:pStyle w:val="Style1"/>
      </w:pPr>
      <w:r>
        <w:t xml:space="preserve">                }))),</w:t>
      </w:r>
    </w:p>
    <w:p w14:paraId="48BDB4E9" w14:textId="77777777" w:rsidR="005E6A9E" w:rsidRDefault="005E6A9E" w:rsidP="005E6A9E">
      <w:pPr>
        <w:pStyle w:val="Style1"/>
      </w:pPr>
      <w:r>
        <w:t xml:space="preserve">                w(e, Object(n.a)(o), c, r))</w:t>
      </w:r>
    </w:p>
    <w:p w14:paraId="30D23BE4" w14:textId="77777777" w:rsidR="005E6A9E" w:rsidRDefault="005E6A9E" w:rsidP="005E6A9E">
      <w:pPr>
        <w:pStyle w:val="Style1"/>
      </w:pPr>
      <w:r>
        <w:t xml:space="preserve">            } else</w:t>
      </w:r>
    </w:p>
    <w:p w14:paraId="0C506D3A" w14:textId="77777777" w:rsidR="005E6A9E" w:rsidRDefault="005E6A9E" w:rsidP="005E6A9E">
      <w:pPr>
        <w:pStyle w:val="Style1"/>
      </w:pPr>
      <w:r>
        <w:t xml:space="preserve">                localStorage.setItem(i, JSON.stringify(Object(v.__assign)(Object(v.__assign)({}, t), {</w:t>
      </w:r>
    </w:p>
    <w:p w14:paraId="047B03EB" w14:textId="77777777" w:rsidR="005E6A9E" w:rsidRDefault="005E6A9E" w:rsidP="005E6A9E">
      <w:pPr>
        <w:pStyle w:val="Style1"/>
      </w:pPr>
      <w:r>
        <w:t xml:space="preserve">                    ecsVersion: ""</w:t>
      </w:r>
    </w:p>
    <w:p w14:paraId="7E520A89" w14:textId="77777777" w:rsidR="005E6A9E" w:rsidRDefault="005E6A9E" w:rsidP="005E6A9E">
      <w:pPr>
        <w:pStyle w:val="Style1"/>
      </w:pPr>
      <w:r>
        <w:t xml:space="preserve">                })))</w:t>
      </w:r>
    </w:p>
    <w:p w14:paraId="2C6B2481" w14:textId="77777777" w:rsidR="005E6A9E" w:rsidRDefault="005E6A9E" w:rsidP="005E6A9E">
      <w:pPr>
        <w:pStyle w:val="Style1"/>
      </w:pPr>
      <w:r>
        <w:t xml:space="preserve">        };</w:t>
      </w:r>
    </w:p>
    <w:p w14:paraId="256430B9" w14:textId="77777777" w:rsidR="005E6A9E" w:rsidRDefault="005E6A9E" w:rsidP="005E6A9E">
      <w:pPr>
        <w:pStyle w:val="Style1"/>
      </w:pPr>
      <w:r>
        <w:t xml:space="preserve">        function y(e, r, t) {</w:t>
      </w:r>
    </w:p>
    <w:p w14:paraId="0FADE41B" w14:textId="77777777" w:rsidR="005E6A9E" w:rsidRDefault="005E6A9E" w:rsidP="005E6A9E">
      <w:pPr>
        <w:pStyle w:val="Style1"/>
      </w:pPr>
      <w:r>
        <w:t xml:space="preserve">            var n = window;</w:t>
      </w:r>
    </w:p>
    <w:p w14:paraId="1D148A72" w14:textId="77777777" w:rsidR="005E6A9E" w:rsidRDefault="005E6A9E" w:rsidP="005E6A9E">
      <w:pPr>
        <w:pStyle w:val="Style1"/>
      </w:pPr>
      <w:r>
        <w:t xml:space="preserve">            return n.msfast_search_page_bootstrapper_react = p,</w:t>
      </w:r>
    </w:p>
    <w:p w14:paraId="380FF874" w14:textId="77777777" w:rsidR="005E6A9E" w:rsidRDefault="005E6A9E" w:rsidP="005E6A9E">
      <w:pPr>
        <w:pStyle w:val="Style1"/>
      </w:pPr>
      <w:r>
        <w:t xml:space="preserve">            n.msfast_search_box_teams_react = p,</w:t>
      </w:r>
    </w:p>
    <w:p w14:paraId="57BB4717" w14:textId="77777777" w:rsidR="005E6A9E" w:rsidRDefault="005E6A9E" w:rsidP="005E6A9E">
      <w:pPr>
        <w:pStyle w:val="Style1"/>
      </w:pPr>
      <w:r>
        <w:t xml:space="preserve">            n.msfast_search_page_bootstrapper_react_dom = g,</w:t>
      </w:r>
    </w:p>
    <w:p w14:paraId="46A32C19" w14:textId="77777777" w:rsidR="005E6A9E" w:rsidRDefault="005E6A9E" w:rsidP="005E6A9E">
      <w:pPr>
        <w:pStyle w:val="Style1"/>
      </w:pPr>
      <w:r>
        <w:t xml:space="preserve">            n.msfast_search_box_teams_react_dom = g,</w:t>
      </w:r>
    </w:p>
    <w:p w14:paraId="7CDFA6C0" w14:textId="77777777" w:rsidR="005E6A9E" w:rsidRDefault="005E6A9E" w:rsidP="005E6A9E">
      <w:pPr>
        <w:pStyle w:val="Style1"/>
      </w:pPr>
      <w:r>
        <w:t xml:space="preserve">            n.msfast_search_page_bootstrapper_react_router = h,</w:t>
      </w:r>
    </w:p>
    <w:p w14:paraId="2B0D14A1" w14:textId="77777777" w:rsidR="005E6A9E" w:rsidRDefault="005E6A9E" w:rsidP="005E6A9E">
      <w:pPr>
        <w:pStyle w:val="Style1"/>
      </w:pPr>
      <w:r>
        <w:t xml:space="preserve">            function(e, r) {</w:t>
      </w:r>
    </w:p>
    <w:p w14:paraId="2FDD2826" w14:textId="77777777" w:rsidR="005E6A9E" w:rsidRDefault="005E6A9E" w:rsidP="005E6A9E">
      <w:pPr>
        <w:pStyle w:val="Style1"/>
      </w:pPr>
      <w:r>
        <w:t xml:space="preserve">                void 0 === r &amp;&amp; (r = {});</w:t>
      </w:r>
    </w:p>
    <w:p w14:paraId="525A1478" w14:textId="77777777" w:rsidR="005E6A9E" w:rsidRDefault="005E6A9E" w:rsidP="005E6A9E">
      <w:pPr>
        <w:pStyle w:val="Style1"/>
      </w:pPr>
      <w:r>
        <w:t xml:space="preserve">                var t = function(r) {</w:t>
      </w:r>
    </w:p>
    <w:p w14:paraId="64D01130" w14:textId="77777777" w:rsidR="005E6A9E" w:rsidRDefault="005E6A9E" w:rsidP="005E6A9E">
      <w:pPr>
        <w:pStyle w:val="Style1"/>
      </w:pPr>
      <w:r>
        <w:t xml:space="preserve">                    return "Error loading script at ".concat(e, " (").concat(r, ")")</w:t>
      </w:r>
    </w:p>
    <w:p w14:paraId="1D305739" w14:textId="77777777" w:rsidR="005E6A9E" w:rsidRDefault="005E6A9E" w:rsidP="005E6A9E">
      <w:pPr>
        <w:pStyle w:val="Style1"/>
      </w:pPr>
      <w:r>
        <w:t xml:space="preserve">                }</w:t>
      </w:r>
    </w:p>
    <w:p w14:paraId="628EF80D" w14:textId="77777777" w:rsidR="005E6A9E" w:rsidRDefault="005E6A9E" w:rsidP="005E6A9E">
      <w:pPr>
        <w:pStyle w:val="Style1"/>
      </w:pPr>
      <w:r>
        <w:t xml:space="preserve">                  , n = document.head || document.getElementsByTagName("head")[0];</w:t>
      </w:r>
    </w:p>
    <w:p w14:paraId="21CEFC77" w14:textId="77777777" w:rsidR="005E6A9E" w:rsidRDefault="005E6A9E" w:rsidP="005E6A9E">
      <w:pPr>
        <w:pStyle w:val="Style1"/>
      </w:pPr>
      <w:r>
        <w:t xml:space="preserve">                if (!n)</w:t>
      </w:r>
    </w:p>
    <w:p w14:paraId="1CB830BB" w14:textId="77777777" w:rsidR="005E6A9E" w:rsidRDefault="005E6A9E" w:rsidP="005E6A9E">
      <w:pPr>
        <w:pStyle w:val="Style1"/>
      </w:pPr>
      <w:r>
        <w:t xml:space="preserve">                    return Promise.reject(t("no head element"));</w:t>
      </w:r>
    </w:p>
    <w:p w14:paraId="6132450E" w14:textId="77777777" w:rsidR="005E6A9E" w:rsidRDefault="005E6A9E" w:rsidP="005E6A9E">
      <w:pPr>
        <w:pStyle w:val="Style1"/>
      </w:pPr>
      <w:r>
        <w:t xml:space="preserve">                var o = function(e, r, t) {</w:t>
      </w:r>
    </w:p>
    <w:p w14:paraId="60902318" w14:textId="77777777" w:rsidR="005E6A9E" w:rsidRDefault="005E6A9E" w:rsidP="005E6A9E">
      <w:pPr>
        <w:pStyle w:val="Style1"/>
      </w:pPr>
      <w:r>
        <w:t xml:space="preserve">                    void 0 === r &amp;&amp; (r = d()),</w:t>
      </w:r>
    </w:p>
    <w:p w14:paraId="149F36F9" w14:textId="77777777" w:rsidR="005E6A9E" w:rsidRDefault="005E6A9E" w:rsidP="005E6A9E">
      <w:pPr>
        <w:pStyle w:val="Style1"/>
      </w:pPr>
      <w:r>
        <w:t xml:space="preserve">                    void 0 === t &amp;&amp; (t = !0);</w:t>
      </w:r>
    </w:p>
    <w:p w14:paraId="3B0CAD79" w14:textId="77777777" w:rsidR="005E6A9E" w:rsidRDefault="005E6A9E" w:rsidP="005E6A9E">
      <w:pPr>
        <w:pStyle w:val="Style1"/>
      </w:pPr>
      <w:r>
        <w:t xml:space="preserve">                    var n, o = null, a = function() {</w:t>
      </w:r>
    </w:p>
    <w:p w14:paraId="7067CB94" w14:textId="77777777" w:rsidR="005E6A9E" w:rsidRDefault="005E6A9E" w:rsidP="005E6A9E">
      <w:pPr>
        <w:pStyle w:val="Style1"/>
      </w:pPr>
      <w:r>
        <w:t xml:space="preserve">                        if (void 0 === c &amp;&amp; (c = null,</w:t>
      </w:r>
    </w:p>
    <w:p w14:paraId="58F9D7B0" w14:textId="77777777" w:rsidR="005E6A9E" w:rsidRDefault="005E6A9E" w:rsidP="005E6A9E">
      <w:pPr>
        <w:pStyle w:val="Style1"/>
      </w:pPr>
      <w:r>
        <w:t xml:space="preserve">                        "undefined" != typeof self &amp;&amp; self.trustedTypes))</w:t>
      </w:r>
    </w:p>
    <w:p w14:paraId="03D45C93" w14:textId="77777777" w:rsidR="005E6A9E" w:rsidRDefault="005E6A9E" w:rsidP="005E6A9E">
      <w:pPr>
        <w:pStyle w:val="Style1"/>
      </w:pPr>
      <w:r>
        <w:t xml:space="preserve">                            try {</w:t>
      </w:r>
    </w:p>
    <w:p w14:paraId="04F01A85" w14:textId="77777777" w:rsidR="005E6A9E" w:rsidRDefault="005E6A9E" w:rsidP="005E6A9E">
      <w:pPr>
        <w:pStyle w:val="Style1"/>
      </w:pPr>
      <w:r>
        <w:t xml:space="preserve">                                c = self.trustedTypes.createPolicy("@1js/midgard-trusted-types", {</w:t>
      </w:r>
    </w:p>
    <w:p w14:paraId="0A360CC1" w14:textId="77777777" w:rsidR="005E6A9E" w:rsidRDefault="005E6A9E" w:rsidP="005E6A9E">
      <w:pPr>
        <w:pStyle w:val="Style1"/>
      </w:pPr>
      <w:r>
        <w:t xml:space="preserve">                                    createHTML: function(e) {</w:t>
      </w:r>
    </w:p>
    <w:p w14:paraId="5693F093" w14:textId="77777777" w:rsidR="005E6A9E" w:rsidRDefault="005E6A9E" w:rsidP="005E6A9E">
      <w:pPr>
        <w:pStyle w:val="Style1"/>
      </w:pPr>
      <w:r>
        <w:t xml:space="preserve">                                        return e</w:t>
      </w:r>
    </w:p>
    <w:p w14:paraId="0481148B" w14:textId="77777777" w:rsidR="005E6A9E" w:rsidRDefault="005E6A9E" w:rsidP="005E6A9E">
      <w:pPr>
        <w:pStyle w:val="Style1"/>
      </w:pPr>
      <w:r>
        <w:t xml:space="preserve">                                    },</w:t>
      </w:r>
    </w:p>
    <w:p w14:paraId="66FDC381" w14:textId="77777777" w:rsidR="005E6A9E" w:rsidRDefault="005E6A9E" w:rsidP="005E6A9E">
      <w:pPr>
        <w:pStyle w:val="Style1"/>
      </w:pPr>
      <w:r>
        <w:t xml:space="preserve">                                    createScript: function(e) {</w:t>
      </w:r>
    </w:p>
    <w:p w14:paraId="30420FBE" w14:textId="77777777" w:rsidR="005E6A9E" w:rsidRDefault="005E6A9E" w:rsidP="005E6A9E">
      <w:pPr>
        <w:pStyle w:val="Style1"/>
      </w:pPr>
      <w:r>
        <w:t xml:space="preserve">                                        return e</w:t>
      </w:r>
    </w:p>
    <w:p w14:paraId="7162CABB" w14:textId="77777777" w:rsidR="005E6A9E" w:rsidRDefault="005E6A9E" w:rsidP="005E6A9E">
      <w:pPr>
        <w:pStyle w:val="Style1"/>
      </w:pPr>
      <w:r>
        <w:t xml:space="preserve">                                    },</w:t>
      </w:r>
    </w:p>
    <w:p w14:paraId="7608588C" w14:textId="77777777" w:rsidR="005E6A9E" w:rsidRDefault="005E6A9E" w:rsidP="005E6A9E">
      <w:pPr>
        <w:pStyle w:val="Style1"/>
      </w:pPr>
      <w:r>
        <w:t xml:space="preserve">                                    createScriptURL: function(e, r) {</w:t>
      </w:r>
    </w:p>
    <w:p w14:paraId="3939F35D" w14:textId="77777777" w:rsidR="005E6A9E" w:rsidRDefault="005E6A9E" w:rsidP="005E6A9E">
      <w:pPr>
        <w:pStyle w:val="Style1"/>
      </w:pPr>
      <w:r>
        <w:t xml:space="preserve">                                        return void 0 === r &amp;&amp; (r = d()),</w:t>
      </w:r>
    </w:p>
    <w:p w14:paraId="7F39FE0A" w14:textId="77777777" w:rsidR="005E6A9E" w:rsidRDefault="005E6A9E" w:rsidP="005E6A9E">
      <w:pPr>
        <w:pStyle w:val="Style1"/>
      </w:pPr>
      <w:r>
        <w:t xml:space="preserve">                                        l(e, r)</w:t>
      </w:r>
    </w:p>
    <w:p w14:paraId="6ED3BBDE" w14:textId="77777777" w:rsidR="005E6A9E" w:rsidRDefault="005E6A9E" w:rsidP="005E6A9E">
      <w:pPr>
        <w:pStyle w:val="Style1"/>
      </w:pPr>
      <w:r>
        <w:t xml:space="preserve">                                    }</w:t>
      </w:r>
    </w:p>
    <w:p w14:paraId="4BDB25C4" w14:textId="77777777" w:rsidR="005E6A9E" w:rsidRDefault="005E6A9E" w:rsidP="005E6A9E">
      <w:pPr>
        <w:pStyle w:val="Style1"/>
      </w:pPr>
      <w:r>
        <w:t xml:space="preserve">                                })</w:t>
      </w:r>
    </w:p>
    <w:p w14:paraId="31449C42" w14:textId="77777777" w:rsidR="005E6A9E" w:rsidRDefault="005E6A9E" w:rsidP="005E6A9E">
      <w:pPr>
        <w:pStyle w:val="Style1"/>
      </w:pPr>
      <w:r>
        <w:t xml:space="preserve">                            } catch (e) {}</w:t>
      </w:r>
    </w:p>
    <w:p w14:paraId="302B5177" w14:textId="77777777" w:rsidR="005E6A9E" w:rsidRDefault="005E6A9E" w:rsidP="005E6A9E">
      <w:pPr>
        <w:pStyle w:val="Style1"/>
      </w:pPr>
      <w:r>
        <w:t xml:space="preserve">                        return c</w:t>
      </w:r>
    </w:p>
    <w:p w14:paraId="08E112A2" w14:textId="77777777" w:rsidR="005E6A9E" w:rsidRDefault="005E6A9E" w:rsidP="005E6A9E">
      <w:pPr>
        <w:pStyle w:val="Style1"/>
      </w:pPr>
      <w:r>
        <w:t xml:space="preserve">                    }();</w:t>
      </w:r>
    </w:p>
    <w:p w14:paraId="3D948082" w14:textId="77777777" w:rsidR="005E6A9E" w:rsidRDefault="005E6A9E" w:rsidP="005E6A9E">
      <w:pPr>
        <w:pStyle w:val="Style1"/>
      </w:pPr>
      <w:r>
        <w:t xml:space="preserve">                    try {</w:t>
      </w:r>
    </w:p>
    <w:p w14:paraId="0512C2C9" w14:textId="77777777" w:rsidR="005E6A9E" w:rsidRDefault="005E6A9E" w:rsidP="005E6A9E">
      <w:pPr>
        <w:pStyle w:val="Style1"/>
      </w:pPr>
      <w:r>
        <w:t xml:space="preserve">                        o = t &amp;&amp; a ? a.createScriptURL(e, r) : l(e, r)</w:t>
      </w:r>
    </w:p>
    <w:p w14:paraId="3BC75E67" w14:textId="77777777" w:rsidR="005E6A9E" w:rsidRDefault="005E6A9E" w:rsidP="005E6A9E">
      <w:pPr>
        <w:pStyle w:val="Style1"/>
      </w:pPr>
      <w:r>
        <w:t xml:space="preserve">                    } catch (e) {</w:t>
      </w:r>
    </w:p>
    <w:p w14:paraId="6A7D76E6" w14:textId="77777777" w:rsidR="005E6A9E" w:rsidRDefault="005E6A9E" w:rsidP="005E6A9E">
      <w:pPr>
        <w:pStyle w:val="Style1"/>
      </w:pPr>
      <w:r>
        <w:t xml:space="preserve">                        n = e.message</w:t>
      </w:r>
    </w:p>
    <w:p w14:paraId="6A473B74" w14:textId="77777777" w:rsidR="005E6A9E" w:rsidRDefault="005E6A9E" w:rsidP="005E6A9E">
      <w:pPr>
        <w:pStyle w:val="Style1"/>
      </w:pPr>
      <w:r>
        <w:t xml:space="preserve">                    }</w:t>
      </w:r>
    </w:p>
    <w:p w14:paraId="49C0D28B" w14:textId="77777777" w:rsidR="005E6A9E" w:rsidRDefault="005E6A9E" w:rsidP="005E6A9E">
      <w:pPr>
        <w:pStyle w:val="Style1"/>
      </w:pPr>
      <w:r>
        <w:t xml:space="preserve">                    return {</w:t>
      </w:r>
    </w:p>
    <w:p w14:paraId="0559EC93" w14:textId="77777777" w:rsidR="005E6A9E" w:rsidRDefault="005E6A9E" w:rsidP="005E6A9E">
      <w:pPr>
        <w:pStyle w:val="Style1"/>
      </w:pPr>
      <w:r>
        <w:t xml:space="preserve">                        error: n,</w:t>
      </w:r>
    </w:p>
    <w:p w14:paraId="65D58137" w14:textId="77777777" w:rsidR="005E6A9E" w:rsidRDefault="005E6A9E" w:rsidP="005E6A9E">
      <w:pPr>
        <w:pStyle w:val="Style1"/>
      </w:pPr>
      <w:r>
        <w:t xml:space="preserve">                        url: o,</w:t>
      </w:r>
    </w:p>
    <w:p w14:paraId="4ACB1590" w14:textId="77777777" w:rsidR="005E6A9E" w:rsidRDefault="005E6A9E" w:rsidP="005E6A9E">
      <w:pPr>
        <w:pStyle w:val="Style1"/>
      </w:pPr>
      <w:r>
        <w:t xml:space="preserve">                        trustedTypeAvailable: !!a</w:t>
      </w:r>
    </w:p>
    <w:p w14:paraId="6C071571" w14:textId="77777777" w:rsidR="005E6A9E" w:rsidRDefault="005E6A9E" w:rsidP="005E6A9E">
      <w:pPr>
        <w:pStyle w:val="Style1"/>
      </w:pPr>
      <w:r>
        <w:t xml:space="preserve">                    }</w:t>
      </w:r>
    </w:p>
    <w:p w14:paraId="66CE91F9" w14:textId="77777777" w:rsidR="005E6A9E" w:rsidRDefault="005E6A9E" w:rsidP="005E6A9E">
      <w:pPr>
        <w:pStyle w:val="Style1"/>
      </w:pPr>
      <w:r>
        <w:t xml:space="preserve">                }(e);</w:t>
      </w:r>
    </w:p>
    <w:p w14:paraId="1DC2FC77" w14:textId="77777777" w:rsidR="005E6A9E" w:rsidRDefault="005E6A9E" w:rsidP="005E6A9E">
      <w:pPr>
        <w:pStyle w:val="Style1"/>
      </w:pPr>
      <w:r>
        <w:t xml:space="preserve">                if (o.error)</w:t>
      </w:r>
    </w:p>
    <w:p w14:paraId="5C5C1022" w14:textId="77777777" w:rsidR="005E6A9E" w:rsidRDefault="005E6A9E" w:rsidP="005E6A9E">
      <w:pPr>
        <w:pStyle w:val="Style1"/>
      </w:pPr>
      <w:r>
        <w:t xml:space="preserve">                    return Promise.reject(t(o.error));</w:t>
      </w:r>
    </w:p>
    <w:p w14:paraId="52E3DD50" w14:textId="77777777" w:rsidR="005E6A9E" w:rsidRDefault="005E6A9E" w:rsidP="005E6A9E">
      <w:pPr>
        <w:pStyle w:val="Style1"/>
      </w:pPr>
      <w:r>
        <w:t xml:space="preserve">                var a = document.createElement("script");</w:t>
      </w:r>
    </w:p>
    <w:p w14:paraId="0AAE34A9" w14:textId="77777777" w:rsidR="005E6A9E" w:rsidRDefault="005E6A9E" w:rsidP="005E6A9E">
      <w:pPr>
        <w:pStyle w:val="Style1"/>
      </w:pPr>
      <w:r>
        <w:t xml:space="preserve">                a.src = o.url,</w:t>
      </w:r>
    </w:p>
    <w:p w14:paraId="5826EEC4" w14:textId="77777777" w:rsidR="005E6A9E" w:rsidRDefault="005E6A9E" w:rsidP="005E6A9E">
      <w:pPr>
        <w:pStyle w:val="Style1"/>
      </w:pPr>
      <w:r>
        <w:t xml:space="preserve">                a.crossOrigin = "anonymous",</w:t>
      </w:r>
    </w:p>
    <w:p w14:paraId="68A2B7F5" w14:textId="77777777" w:rsidR="005E6A9E" w:rsidRDefault="005E6A9E" w:rsidP="005E6A9E">
      <w:pPr>
        <w:pStyle w:val="Style1"/>
      </w:pPr>
      <w:r>
        <w:t xml:space="preserve">                a.async = !0,</w:t>
      </w:r>
    </w:p>
    <w:p w14:paraId="45781B47" w14:textId="77777777" w:rsidR="005E6A9E" w:rsidRDefault="005E6A9E" w:rsidP="005E6A9E">
      <w:pPr>
        <w:pStyle w:val="Style1"/>
      </w:pPr>
      <w:r>
        <w:t xml:space="preserve">                a.charset = "utf-8",</w:t>
      </w:r>
    </w:p>
    <w:p w14:paraId="2BBB5480" w14:textId="77777777" w:rsidR="005E6A9E" w:rsidRDefault="005E6A9E" w:rsidP="005E6A9E">
      <w:pPr>
        <w:pStyle w:val="Style1"/>
      </w:pPr>
      <w:r>
        <w:t xml:space="preserve">                r.ref &amp;&amp; r.ref(a);</w:t>
      </w:r>
    </w:p>
    <w:p w14:paraId="4CA586F2" w14:textId="77777777" w:rsidR="005E6A9E" w:rsidRDefault="005E6A9E" w:rsidP="005E6A9E">
      <w:pPr>
        <w:pStyle w:val="Style1"/>
      </w:pPr>
      <w:r>
        <w:t xml:space="preserve">                var i = new Promise((function(e, n) {</w:t>
      </w:r>
    </w:p>
    <w:p w14:paraId="0536C098" w14:textId="77777777" w:rsidR="005E6A9E" w:rsidRDefault="005E6A9E" w:rsidP="005E6A9E">
      <w:pPr>
        <w:pStyle w:val="Style1"/>
      </w:pPr>
      <w:r>
        <w:t xml:space="preserve">                    return window.setTimeout((function() {</w:t>
      </w:r>
    </w:p>
    <w:p w14:paraId="2087300F" w14:textId="77777777" w:rsidR="005E6A9E" w:rsidRDefault="005E6A9E" w:rsidP="005E6A9E">
      <w:pPr>
        <w:pStyle w:val="Style1"/>
      </w:pPr>
      <w:r>
        <w:t xml:space="preserve">                        return n(t("timeout"))</w:t>
      </w:r>
    </w:p>
    <w:p w14:paraId="7D4B62B2" w14:textId="77777777" w:rsidR="005E6A9E" w:rsidRDefault="005E6A9E" w:rsidP="005E6A9E">
      <w:pPr>
        <w:pStyle w:val="Style1"/>
      </w:pPr>
      <w:r>
        <w:t xml:space="preserve">                    }</w:t>
      </w:r>
    </w:p>
    <w:p w14:paraId="50165028" w14:textId="77777777" w:rsidR="005E6A9E" w:rsidRDefault="005E6A9E" w:rsidP="005E6A9E">
      <w:pPr>
        <w:pStyle w:val="Style1"/>
      </w:pPr>
      <w:r>
        <w:t xml:space="preserve">                    ), r.timeout || 12e4)</w:t>
      </w:r>
    </w:p>
    <w:p w14:paraId="030DF45D" w14:textId="77777777" w:rsidR="005E6A9E" w:rsidRDefault="005E6A9E" w:rsidP="005E6A9E">
      <w:pPr>
        <w:pStyle w:val="Style1"/>
      </w:pPr>
      <w:r>
        <w:t xml:space="preserve">                }</w:t>
      </w:r>
    </w:p>
    <w:p w14:paraId="4964417E" w14:textId="77777777" w:rsidR="005E6A9E" w:rsidRDefault="005E6A9E" w:rsidP="005E6A9E">
      <w:pPr>
        <w:pStyle w:val="Style1"/>
      </w:pPr>
      <w:r>
        <w:t xml:space="preserve">                ))</w:t>
      </w:r>
    </w:p>
    <w:p w14:paraId="263150F9" w14:textId="77777777" w:rsidR="005E6A9E" w:rsidRDefault="005E6A9E" w:rsidP="005E6A9E">
      <w:pPr>
        <w:pStyle w:val="Style1"/>
      </w:pPr>
      <w:r>
        <w:t xml:space="preserve">                  , s = new Promise((function(e, r) {</w:t>
      </w:r>
    </w:p>
    <w:p w14:paraId="4CFC34E7" w14:textId="77777777" w:rsidR="005E6A9E" w:rsidRDefault="005E6A9E" w:rsidP="005E6A9E">
      <w:pPr>
        <w:pStyle w:val="Style1"/>
      </w:pPr>
      <w:r>
        <w:t xml:space="preserve">                    a.onload = function() {</w:t>
      </w:r>
    </w:p>
    <w:p w14:paraId="02865099" w14:textId="77777777" w:rsidR="005E6A9E" w:rsidRDefault="005E6A9E" w:rsidP="005E6A9E">
      <w:pPr>
        <w:pStyle w:val="Style1"/>
      </w:pPr>
      <w:r>
        <w:t xml:space="preserve">                        return e()</w:t>
      </w:r>
    </w:p>
    <w:p w14:paraId="75CEA66A" w14:textId="77777777" w:rsidR="005E6A9E" w:rsidRDefault="005E6A9E" w:rsidP="005E6A9E">
      <w:pPr>
        <w:pStyle w:val="Style1"/>
      </w:pPr>
      <w:r>
        <w:t xml:space="preserve">                    }</w:t>
      </w:r>
    </w:p>
    <w:p w14:paraId="13D3307E" w14:textId="77777777" w:rsidR="005E6A9E" w:rsidRDefault="005E6A9E" w:rsidP="005E6A9E">
      <w:pPr>
        <w:pStyle w:val="Style1"/>
      </w:pPr>
      <w:r>
        <w:t xml:space="preserve">                    ,</w:t>
      </w:r>
    </w:p>
    <w:p w14:paraId="27F7FF42" w14:textId="77777777" w:rsidR="005E6A9E" w:rsidRDefault="005E6A9E" w:rsidP="005E6A9E">
      <w:pPr>
        <w:pStyle w:val="Style1"/>
      </w:pPr>
      <w:r>
        <w:t xml:space="preserve">                    a.onerror = function(e, n, o, c, a) {</w:t>
      </w:r>
    </w:p>
    <w:p w14:paraId="70084444" w14:textId="77777777" w:rsidR="005E6A9E" w:rsidRDefault="005E6A9E" w:rsidP="005E6A9E">
      <w:pPr>
        <w:pStyle w:val="Style1"/>
      </w:pPr>
      <w:r>
        <w:t xml:space="preserve">                        var i = "string" == typeof e ? e : e.type</w:t>
      </w:r>
    </w:p>
    <w:p w14:paraId="082FD4E0" w14:textId="77777777" w:rsidR="005E6A9E" w:rsidRDefault="005E6A9E" w:rsidP="005E6A9E">
      <w:pPr>
        <w:pStyle w:val="Style1"/>
      </w:pPr>
      <w:r>
        <w:t xml:space="preserve">                          , s = a ? JSON.stringify(a) : "none"</w:t>
      </w:r>
    </w:p>
    <w:p w14:paraId="2E0645B5" w14:textId="77777777" w:rsidR="005E6A9E" w:rsidRDefault="005E6A9E" w:rsidP="005E6A9E">
      <w:pPr>
        <w:pStyle w:val="Style1"/>
      </w:pPr>
      <w:r>
        <w:t xml:space="preserve">                          , u = "Event: ".concat(i, ", source: ").concat(n, ", line: ").concat(o, ", col: ").concat(c, ", error: ").concat(s);</w:t>
      </w:r>
    </w:p>
    <w:p w14:paraId="41ACEA4D" w14:textId="77777777" w:rsidR="005E6A9E" w:rsidRDefault="005E6A9E" w:rsidP="005E6A9E">
      <w:pPr>
        <w:pStyle w:val="Style1"/>
      </w:pPr>
      <w:r>
        <w:t xml:space="preserve">                        r(t(u))</w:t>
      </w:r>
    </w:p>
    <w:p w14:paraId="21A552A2" w14:textId="77777777" w:rsidR="005E6A9E" w:rsidRDefault="005E6A9E" w:rsidP="005E6A9E">
      <w:pPr>
        <w:pStyle w:val="Style1"/>
      </w:pPr>
      <w:r>
        <w:t xml:space="preserve">                    }</w:t>
      </w:r>
    </w:p>
    <w:p w14:paraId="5E5FCF57" w14:textId="77777777" w:rsidR="005E6A9E" w:rsidRDefault="005E6A9E" w:rsidP="005E6A9E">
      <w:pPr>
        <w:pStyle w:val="Style1"/>
      </w:pPr>
      <w:r>
        <w:t xml:space="preserve">                }</w:t>
      </w:r>
    </w:p>
    <w:p w14:paraId="1CA2292E" w14:textId="77777777" w:rsidR="005E6A9E" w:rsidRDefault="005E6A9E" w:rsidP="005E6A9E">
      <w:pPr>
        <w:pStyle w:val="Style1"/>
      </w:pPr>
      <w:r>
        <w:t xml:space="preserve">                ));</w:t>
      </w:r>
    </w:p>
    <w:p w14:paraId="141284C2" w14:textId="77777777" w:rsidR="005E6A9E" w:rsidRDefault="005E6A9E" w:rsidP="005E6A9E">
      <w:pPr>
        <w:pStyle w:val="Style1"/>
      </w:pPr>
      <w:r>
        <w:t xml:space="preserve">                return n.appendChild(a),</w:t>
      </w:r>
    </w:p>
    <w:p w14:paraId="257BBF0D" w14:textId="77777777" w:rsidR="005E6A9E" w:rsidRDefault="005E6A9E" w:rsidP="005E6A9E">
      <w:pPr>
        <w:pStyle w:val="Style1"/>
      </w:pPr>
      <w:r>
        <w:t xml:space="preserve">                Promise.race([s, i])</w:t>
      </w:r>
    </w:p>
    <w:p w14:paraId="175D0E85" w14:textId="77777777" w:rsidR="005E6A9E" w:rsidRDefault="005E6A9E" w:rsidP="005E6A9E">
      <w:pPr>
        <w:pStyle w:val="Style1"/>
      </w:pPr>
      <w:r>
        <w:t xml:space="preserve">            }(e).then((function() {</w:t>
      </w:r>
    </w:p>
    <w:p w14:paraId="6802D204" w14:textId="77777777" w:rsidR="005E6A9E" w:rsidRDefault="005E6A9E" w:rsidP="005E6A9E">
      <w:pPr>
        <w:pStyle w:val="Style1"/>
      </w:pPr>
      <w:r>
        <w:t xml:space="preserve">                var e = n.msfast_search_page_contract_version;</w:t>
      </w:r>
    </w:p>
    <w:p w14:paraId="4F3FCB27" w14:textId="77777777" w:rsidR="005E6A9E" w:rsidRDefault="005E6A9E" w:rsidP="005E6A9E">
      <w:pPr>
        <w:pStyle w:val="Style1"/>
      </w:pPr>
      <w:r>
        <w:t xml:space="preserve">                if (1 !== e)</w:t>
      </w:r>
    </w:p>
    <w:p w14:paraId="5D617FFE" w14:textId="77777777" w:rsidR="005E6A9E" w:rsidRDefault="005E6A9E" w:rsidP="005E6A9E">
      <w:pPr>
        <w:pStyle w:val="Style1"/>
      </w:pPr>
      <w:r>
        <w:t xml:space="preserve">                    throw new Error("script contract version ".concat(e, " is incompatible with bootstrapper contract version ").concat(1));</w:t>
      </w:r>
    </w:p>
    <w:p w14:paraId="0078118A" w14:textId="77777777" w:rsidR="005E6A9E" w:rsidRDefault="005E6A9E" w:rsidP="005E6A9E">
      <w:pPr>
        <w:pStyle w:val="Style1"/>
      </w:pPr>
      <w:r>
        <w:t xml:space="preserve">                r.ecsVersionListener = O;</w:t>
      </w:r>
    </w:p>
    <w:p w14:paraId="19457B94" w14:textId="77777777" w:rsidR="005E6A9E" w:rsidRDefault="005E6A9E" w:rsidP="005E6A9E">
      <w:pPr>
        <w:pStyle w:val="Style1"/>
      </w:pPr>
      <w:r>
        <w:t xml:space="preserve">                var o = n.msfast_search_page_bootstrapper_init;</w:t>
      </w:r>
    </w:p>
    <w:p w14:paraId="19A2A932" w14:textId="77777777" w:rsidR="005E6A9E" w:rsidRDefault="005E6A9E" w:rsidP="005E6A9E">
      <w:pPr>
        <w:pStyle w:val="Style1"/>
      </w:pPr>
      <w:r>
        <w:t xml:space="preserve">                if (o) {</w:t>
      </w:r>
    </w:p>
    <w:p w14:paraId="1041ACA2" w14:textId="77777777" w:rsidR="005E6A9E" w:rsidRDefault="005E6A9E" w:rsidP="005E6A9E">
      <w:pPr>
        <w:pStyle w:val="Style1"/>
      </w:pPr>
      <w:r>
        <w:t xml:space="preserve">                    if (t &amp;&amp; "function" == typeof o[t])</w:t>
      </w:r>
    </w:p>
    <w:p w14:paraId="42888D4B" w14:textId="77777777" w:rsidR="005E6A9E" w:rsidRDefault="005E6A9E" w:rsidP="005E6A9E">
      <w:pPr>
        <w:pStyle w:val="Style1"/>
      </w:pPr>
      <w:r>
        <w:t xml:space="preserve">                        return o[t](r);</w:t>
      </w:r>
    </w:p>
    <w:p w14:paraId="0BA14E8D" w14:textId="77777777" w:rsidR="005E6A9E" w:rsidRDefault="005E6A9E" w:rsidP="005E6A9E">
      <w:pPr>
        <w:pStyle w:val="Style1"/>
      </w:pPr>
      <w:r>
        <w:t xml:space="preserve">                    var c = Object.keys(o).sort();</w:t>
      </w:r>
    </w:p>
    <w:p w14:paraId="464F405A" w14:textId="77777777" w:rsidR="005E6A9E" w:rsidRDefault="005E6A9E" w:rsidP="005E6A9E">
      <w:pPr>
        <w:pStyle w:val="Style1"/>
      </w:pPr>
      <w:r>
        <w:t xml:space="preserve">                    if (0 === c.length)</w:t>
      </w:r>
    </w:p>
    <w:p w14:paraId="6964A152" w14:textId="77777777" w:rsidR="005E6A9E" w:rsidRDefault="005E6A9E" w:rsidP="005E6A9E">
      <w:pPr>
        <w:pStyle w:val="Style1"/>
      </w:pPr>
      <w:r>
        <w:t xml:space="preserve">                        throw new Error("init function has no versions, version: " + t);</w:t>
      </w:r>
    </w:p>
    <w:p w14:paraId="548DC4D1" w14:textId="77777777" w:rsidR="005E6A9E" w:rsidRDefault="005E6A9E" w:rsidP="005E6A9E">
      <w:pPr>
        <w:pStyle w:val="Style1"/>
      </w:pPr>
      <w:r>
        <w:t xml:space="preserve">                    return o[c[c.length - 1]](r)</w:t>
      </w:r>
    </w:p>
    <w:p w14:paraId="5DC473B2" w14:textId="77777777" w:rsidR="005E6A9E" w:rsidRDefault="005E6A9E" w:rsidP="005E6A9E">
      <w:pPr>
        <w:pStyle w:val="Style1"/>
      </w:pPr>
      <w:r>
        <w:t xml:space="preserve">                }</w:t>
      </w:r>
    </w:p>
    <w:p w14:paraId="54975179" w14:textId="77777777" w:rsidR="005E6A9E" w:rsidRDefault="005E6A9E" w:rsidP="005E6A9E">
      <w:pPr>
        <w:pStyle w:val="Style1"/>
      </w:pPr>
      <w:r>
        <w:t xml:space="preserve">                throw new Error("init function not assigned by script " + t)</w:t>
      </w:r>
    </w:p>
    <w:p w14:paraId="4C1D78AE" w14:textId="77777777" w:rsidR="005E6A9E" w:rsidRDefault="005E6A9E" w:rsidP="005E6A9E">
      <w:pPr>
        <w:pStyle w:val="Style1"/>
      </w:pPr>
      <w:r>
        <w:t xml:space="preserve">            }</w:t>
      </w:r>
    </w:p>
    <w:p w14:paraId="21AB905E" w14:textId="77777777" w:rsidR="005E6A9E" w:rsidRDefault="005E6A9E" w:rsidP="005E6A9E">
      <w:pPr>
        <w:pStyle w:val="Style1"/>
      </w:pPr>
      <w:r>
        <w:t xml:space="preserve">            ))</w:t>
      </w:r>
    </w:p>
    <w:p w14:paraId="4DCE21DE" w14:textId="77777777" w:rsidR="005E6A9E" w:rsidRDefault="005E6A9E" w:rsidP="005E6A9E">
      <w:pPr>
        <w:pStyle w:val="Style1"/>
      </w:pPr>
      <w:r>
        <w:t xml:space="preserve">        }</w:t>
      </w:r>
    </w:p>
    <w:p w14:paraId="77F61291" w14:textId="77777777" w:rsidR="005E6A9E" w:rsidRDefault="005E6A9E" w:rsidP="005E6A9E">
      <w:pPr>
        <w:pStyle w:val="Style1"/>
      </w:pPr>
      <w:r>
        <w:t xml:space="preserve">        var S = t("N5xN");</w:t>
      </w:r>
    </w:p>
    <w:p w14:paraId="36334B79" w14:textId="77777777" w:rsidR="005E6A9E" w:rsidRDefault="005E6A9E" w:rsidP="005E6A9E">
      <w:pPr>
        <w:pStyle w:val="Style1"/>
      </w:pPr>
      <w:r>
        <w:t xml:space="preserve">        function j(e) {</w:t>
      </w:r>
    </w:p>
    <w:p w14:paraId="68E3321A" w14:textId="77777777" w:rsidR="005E6A9E" w:rsidRDefault="005E6A9E" w:rsidP="005E6A9E">
      <w:pPr>
        <w:pStyle w:val="Style1"/>
      </w:pPr>
      <w:r>
        <w:t xml:space="preserve">            return function(e) {</w:t>
      </w:r>
    </w:p>
    <w:p w14:paraId="6F0604C8" w14:textId="77777777" w:rsidR="005E6A9E" w:rsidRDefault="005E6A9E" w:rsidP="005E6A9E">
      <w:pPr>
        <w:pStyle w:val="Style1"/>
      </w:pPr>
      <w:r>
        <w:t xml:space="preserve">                var r = e.cdnOptions</w:t>
      </w:r>
    </w:p>
    <w:p w14:paraId="54F257BA" w14:textId="77777777" w:rsidR="005E6A9E" w:rsidRDefault="005E6A9E" w:rsidP="005E6A9E">
      <w:pPr>
        <w:pStyle w:val="Style1"/>
      </w:pPr>
      <w:r>
        <w:t xml:space="preserve">                  , t = e.loadingPattern</w:t>
      </w:r>
    </w:p>
    <w:p w14:paraId="701C6A23" w14:textId="77777777" w:rsidR="005E6A9E" w:rsidRDefault="005E6A9E" w:rsidP="005E6A9E">
      <w:pPr>
        <w:pStyle w:val="Style1"/>
      </w:pPr>
      <w:r>
        <w:t xml:space="preserve">                  , c = e.isUrlOverridingEnabled</w:t>
      </w:r>
    </w:p>
    <w:p w14:paraId="0D20AC51" w14:textId="77777777" w:rsidR="005E6A9E" w:rsidRDefault="005E6A9E" w:rsidP="005E6A9E">
      <w:pPr>
        <w:pStyle w:val="Style1"/>
      </w:pPr>
      <w:r>
        <w:t xml:space="preserve">                  , u = c ? o("SearchPageLocal") || o("MidgardLocal") : "";</w:t>
      </w:r>
    </w:p>
    <w:p w14:paraId="397F4C9C" w14:textId="77777777" w:rsidR="005E6A9E" w:rsidRDefault="005E6A9E" w:rsidP="005E6A9E">
      <w:pPr>
        <w:pStyle w:val="Style1"/>
      </w:pPr>
      <w:r>
        <w:t xml:space="preserve">                if (u) {</w:t>
      </w:r>
    </w:p>
    <w:p w14:paraId="63AAC474" w14:textId="77777777" w:rsidR="005E6A9E" w:rsidRDefault="005E6A9E" w:rsidP="005E6A9E">
      <w:pPr>
        <w:pStyle w:val="Style1"/>
      </w:pPr>
      <w:r>
        <w:t xml:space="preserve">                    var d = parseInt(u, 10) || 9e3</w:t>
      </w:r>
    </w:p>
    <w:p w14:paraId="293F706E" w14:textId="77777777" w:rsidR="005E6A9E" w:rsidRDefault="005E6A9E" w:rsidP="005E6A9E">
      <w:pPr>
        <w:pStyle w:val="Style1"/>
      </w:pPr>
      <w:r>
        <w:t xml:space="preserve">                      , f = "https://localhost:" + d + s(t);</w:t>
      </w:r>
    </w:p>
    <w:p w14:paraId="01C90115" w14:textId="77777777" w:rsidR="005E6A9E" w:rsidRDefault="005E6A9E" w:rsidP="005E6A9E">
      <w:pPr>
        <w:pStyle w:val="Style1"/>
      </w:pPr>
      <w:r>
        <w:t xml:space="preserve">                    return e.cdnOptions.publicPath = "https://localhost:" + d + "/",</w:t>
      </w:r>
    </w:p>
    <w:p w14:paraId="173B434B" w14:textId="77777777" w:rsidR="005E6A9E" w:rsidRDefault="005E6A9E" w:rsidP="005E6A9E">
      <w:pPr>
        <w:pStyle w:val="Style1"/>
      </w:pPr>
      <w:r>
        <w:t xml:space="preserve">                    y(f, e)</w:t>
      </w:r>
    </w:p>
    <w:p w14:paraId="579164B8" w14:textId="77777777" w:rsidR="005E6A9E" w:rsidRDefault="005E6A9E" w:rsidP="005E6A9E">
      <w:pPr>
        <w:pStyle w:val="Style1"/>
      </w:pPr>
      <w:r>
        <w:t xml:space="preserve">                }</w:t>
      </w:r>
    </w:p>
    <w:p w14:paraId="7FD1DAD4" w14:textId="77777777" w:rsidR="005E6A9E" w:rsidRDefault="005E6A9E" w:rsidP="005E6A9E">
      <w:pPr>
        <w:pStyle w:val="Style1"/>
      </w:pPr>
      <w:r>
        <w:t xml:space="preserve">                var l = c ? o("SearchPageBranch") || o("MidgardBranch") : "";</w:t>
      </w:r>
    </w:p>
    <w:p w14:paraId="30C4FE1D" w14:textId="77777777" w:rsidR="005E6A9E" w:rsidRDefault="005E6A9E" w:rsidP="005E6A9E">
      <w:pPr>
        <w:pStyle w:val="Style1"/>
      </w:pPr>
      <w:r>
        <w:t xml:space="preserve">                if (l)</w:t>
      </w:r>
    </w:p>
    <w:p w14:paraId="10556532" w14:textId="77777777" w:rsidR="005E6A9E" w:rsidRDefault="005E6A9E" w:rsidP="005E6A9E">
      <w:pPr>
        <w:pStyle w:val="Style1"/>
      </w:pPr>
      <w:r>
        <w:t xml:space="preserve">                    return f = m(a + l + s(t)),</w:t>
      </w:r>
    </w:p>
    <w:p w14:paraId="3717EDA8" w14:textId="77777777" w:rsidR="005E6A9E" w:rsidRDefault="005E6A9E" w:rsidP="005E6A9E">
      <w:pPr>
        <w:pStyle w:val="Style1"/>
      </w:pPr>
      <w:r>
        <w:t xml:space="preserve">                    e.cdnOptions.publicPath = a + l + "/",</w:t>
      </w:r>
    </w:p>
    <w:p w14:paraId="2C050C3E" w14:textId="77777777" w:rsidR="005E6A9E" w:rsidRDefault="005E6A9E" w:rsidP="005E6A9E">
      <w:pPr>
        <w:pStyle w:val="Style1"/>
      </w:pPr>
      <w:r>
        <w:t xml:space="preserve">                    y(f, e);</w:t>
      </w:r>
    </w:p>
    <w:p w14:paraId="58B36191" w14:textId="77777777" w:rsidR="005E6A9E" w:rsidRDefault="005E6A9E" w:rsidP="005E6A9E">
      <w:pPr>
        <w:pStyle w:val="Style1"/>
      </w:pPr>
      <w:r>
        <w:t xml:space="preserve">                var p = JSON.parse(localStorage.getItem(i) || "{}")</w:t>
      </w:r>
    </w:p>
    <w:p w14:paraId="74B2D69B" w14:textId="77777777" w:rsidR="005E6A9E" w:rsidRDefault="005E6A9E" w:rsidP="005E6A9E">
      <w:pPr>
        <w:pStyle w:val="Style1"/>
      </w:pPr>
      <w:r>
        <w:t xml:space="preserve">                  , g = c ? o("SearchPageVersion") || o("MidgardVersion") : ""</w:t>
      </w:r>
    </w:p>
    <w:p w14:paraId="0BDFFDD6" w14:textId="77777777" w:rsidR="005E6A9E" w:rsidRDefault="005E6A9E" w:rsidP="005E6A9E">
      <w:pPr>
        <w:pStyle w:val="Style1"/>
      </w:pPr>
      <w:r>
        <w:t xml:space="preserve">                  , h = null == p ? void 0 : p.ecsVersion</w:t>
      </w:r>
    </w:p>
    <w:p w14:paraId="2B19A23B" w14:textId="77777777" w:rsidR="005E6A9E" w:rsidRDefault="005E6A9E" w:rsidP="005E6A9E">
      <w:pPr>
        <w:pStyle w:val="Style1"/>
      </w:pPr>
      <w:r>
        <w:t xml:space="preserve">                  , v = e.preferredVersion</w:t>
      </w:r>
    </w:p>
    <w:p w14:paraId="117180B6" w14:textId="77777777" w:rsidR="005E6A9E" w:rsidRDefault="005E6A9E" w:rsidP="005E6A9E">
      <w:pPr>
        <w:pStyle w:val="Style1"/>
      </w:pPr>
      <w:r>
        <w:t xml:space="preserve">                  , _ = null == p ? void 0 : p.cachedVersion;</w:t>
      </w:r>
    </w:p>
    <w:p w14:paraId="4A638056" w14:textId="77777777" w:rsidR="005E6A9E" w:rsidRDefault="005E6A9E" w:rsidP="005E6A9E">
      <w:pPr>
        <w:pStyle w:val="Style1"/>
      </w:pPr>
      <w:r>
        <w:t xml:space="preserve">                console.log("Bootstrapper versionOverride : " + g + " ecsVersion : " + h + " preferredVersion : " + v + " cachedVersion : " + _);</w:t>
      </w:r>
    </w:p>
    <w:p w14:paraId="663F4240" w14:textId="77777777" w:rsidR="005E6A9E" w:rsidRDefault="005E6A9E" w:rsidP="005E6A9E">
      <w:pPr>
        <w:pStyle w:val="Style1"/>
      </w:pPr>
      <w:r>
        <w:t xml:space="preserve">                var O = Object(n.a)(r);</w:t>
      </w:r>
    </w:p>
    <w:p w14:paraId="23DD7761" w14:textId="77777777" w:rsidR="005E6A9E" w:rsidRDefault="005E6A9E" w:rsidP="005E6A9E">
      <w:pPr>
        <w:pStyle w:val="Style1"/>
      </w:pPr>
      <w:r>
        <w:t xml:space="preserve">                return g ? b(g, O, t, e) : h &amp;&amp; _ ? (_ !== h &amp;&amp; w(h, O, t, e),</w:t>
      </w:r>
    </w:p>
    <w:p w14:paraId="02398DD2" w14:textId="77777777" w:rsidR="005E6A9E" w:rsidRDefault="005E6A9E" w:rsidP="005E6A9E">
      <w:pPr>
        <w:pStyle w:val="Style1"/>
      </w:pPr>
      <w:r>
        <w:t xml:space="preserve">                b(_, O, t, e)) : v ? b(v, O, t, e) : (console.log("Couldnt find any version to load, loading the cached version"),</w:t>
      </w:r>
    </w:p>
    <w:p w14:paraId="75027300" w14:textId="77777777" w:rsidR="005E6A9E" w:rsidRDefault="005E6A9E" w:rsidP="005E6A9E">
      <w:pPr>
        <w:pStyle w:val="Style1"/>
      </w:pPr>
      <w:r>
        <w:t xml:space="preserve">                b(_, O, t, e))</w:t>
      </w:r>
    </w:p>
    <w:p w14:paraId="7A02AC4D" w14:textId="77777777" w:rsidR="005E6A9E" w:rsidRDefault="005E6A9E" w:rsidP="005E6A9E">
      <w:pPr>
        <w:pStyle w:val="Style1"/>
      </w:pPr>
      <w:r>
        <w:t xml:space="preserve">            }(e)</w:t>
      </w:r>
    </w:p>
    <w:p w14:paraId="53990D11" w14:textId="77777777" w:rsidR="005E6A9E" w:rsidRDefault="005E6A9E" w:rsidP="005E6A9E">
      <w:pPr>
        <w:pStyle w:val="Style1"/>
      </w:pPr>
      <w:r>
        <w:t xml:space="preserve">        }</w:t>
      </w:r>
    </w:p>
    <w:p w14:paraId="31973233" w14:textId="77777777" w:rsidR="005E6A9E" w:rsidRDefault="005E6A9E" w:rsidP="005E6A9E">
      <w:pPr>
        <w:pStyle w:val="Style1"/>
      </w:pPr>
      <w:r>
        <w:t xml:space="preserve">    },</w:t>
      </w:r>
    </w:p>
    <w:p w14:paraId="106D8D05" w14:textId="77777777" w:rsidR="005E6A9E" w:rsidRDefault="005E6A9E" w:rsidP="005E6A9E">
      <w:pPr>
        <w:pStyle w:val="Style1"/>
      </w:pPr>
      <w:r>
        <w:t xml:space="preserve">    ldH3: function(e, r, t) {</w:t>
      </w:r>
    </w:p>
    <w:p w14:paraId="55C7BF06" w14:textId="77777777" w:rsidR="005E6A9E" w:rsidRDefault="005E6A9E" w:rsidP="005E6A9E">
      <w:pPr>
        <w:pStyle w:val="Style1"/>
      </w:pPr>
      <w:r>
        <w:t xml:space="preserve">        "use strict";</w:t>
      </w:r>
    </w:p>
    <w:p w14:paraId="6AF82A96" w14:textId="77777777" w:rsidR="005E6A9E" w:rsidRDefault="005E6A9E" w:rsidP="005E6A9E">
      <w:pPr>
        <w:pStyle w:val="Style1"/>
      </w:pPr>
      <w:r>
        <w:t xml:space="preserve">        t.d(r, "a", (function() {</w:t>
      </w:r>
    </w:p>
    <w:p w14:paraId="4D869B6D" w14:textId="77777777" w:rsidR="005E6A9E" w:rsidRDefault="005E6A9E" w:rsidP="005E6A9E">
      <w:pPr>
        <w:pStyle w:val="Style1"/>
      </w:pPr>
      <w:r>
        <w:t xml:space="preserve">            return i</w:t>
      </w:r>
    </w:p>
    <w:p w14:paraId="400583D5" w14:textId="77777777" w:rsidR="005E6A9E" w:rsidRDefault="005E6A9E" w:rsidP="005E6A9E">
      <w:pPr>
        <w:pStyle w:val="Style1"/>
      </w:pPr>
      <w:r>
        <w:t xml:space="preserve">        }</w:t>
      </w:r>
    </w:p>
    <w:p w14:paraId="2E9F570D" w14:textId="77777777" w:rsidR="005E6A9E" w:rsidRDefault="005E6A9E" w:rsidP="005E6A9E">
      <w:pPr>
        <w:pStyle w:val="Style1"/>
      </w:pPr>
      <w:r>
        <w:t xml:space="preserve">        ));</w:t>
      </w:r>
    </w:p>
    <w:p w14:paraId="31DB4AF1" w14:textId="77777777" w:rsidR="005E6A9E" w:rsidRDefault="005E6A9E" w:rsidP="005E6A9E">
      <w:pPr>
        <w:pStyle w:val="Style1"/>
      </w:pPr>
      <w:r>
        <w:t xml:space="preserve">        var n = "https://"</w:t>
      </w:r>
    </w:p>
    <w:p w14:paraId="44D6C263" w14:textId="77777777" w:rsidR="005E6A9E" w:rsidRDefault="005E6A9E" w:rsidP="005E6A9E">
      <w:pPr>
        <w:pStyle w:val="Style1"/>
      </w:pPr>
      <w:r>
        <w:t xml:space="preserve">          , o = n + "outlook-1-cdn.azureedge."</w:t>
      </w:r>
    </w:p>
    <w:p w14:paraId="7DEC2AB3" w14:textId="77777777" w:rsidR="005E6A9E" w:rsidRDefault="005E6A9E" w:rsidP="005E6A9E">
      <w:pPr>
        <w:pStyle w:val="Style1"/>
      </w:pPr>
      <w:r>
        <w:t xml:space="preserve">          , c = "midgard/"</w:t>
      </w:r>
    </w:p>
    <w:p w14:paraId="682F13F4" w14:textId="77777777" w:rsidR="005E6A9E" w:rsidRDefault="005E6A9E" w:rsidP="005E6A9E">
      <w:pPr>
        <w:pStyle w:val="Style1"/>
      </w:pPr>
      <w:r>
        <w:t xml:space="preserve">          , a = "/agsc-midgard/";</w:t>
      </w:r>
    </w:p>
    <w:p w14:paraId="711D6C73" w14:textId="77777777" w:rsidR="005E6A9E" w:rsidRDefault="005E6A9E" w:rsidP="005E6A9E">
      <w:pPr>
        <w:pStyle w:val="Style1"/>
      </w:pPr>
      <w:r>
        <w:t xml:space="preserve">        function i(e) {</w:t>
      </w:r>
    </w:p>
    <w:p w14:paraId="10D67ECD" w14:textId="77777777" w:rsidR="005E6A9E" w:rsidRDefault="005E6A9E" w:rsidP="005E6A9E">
      <w:pPr>
        <w:pStyle w:val="Style1"/>
      </w:pPr>
      <w:r>
        <w:t xml:space="preserve">            switch (e.environment) {</w:t>
      </w:r>
    </w:p>
    <w:p w14:paraId="0FCB3E3D" w14:textId="77777777" w:rsidR="005E6A9E" w:rsidRDefault="005E6A9E" w:rsidP="005E6A9E">
      <w:pPr>
        <w:pStyle w:val="Style1"/>
      </w:pPr>
      <w:r>
        <w:t xml:space="preserve">            case "Gallatin":</w:t>
      </w:r>
    </w:p>
    <w:p w14:paraId="031F73BE" w14:textId="77777777" w:rsidR="005E6A9E" w:rsidRDefault="005E6A9E" w:rsidP="005E6A9E">
      <w:pPr>
        <w:pStyle w:val="Style1"/>
      </w:pPr>
      <w:r>
        <w:t xml:space="preserve">                return n + "res-1.cdn.partner.office365.cn/" + c;</w:t>
      </w:r>
    </w:p>
    <w:p w14:paraId="68A801BC" w14:textId="77777777" w:rsidR="005E6A9E" w:rsidRDefault="005E6A9E" w:rsidP="005E6A9E">
      <w:pPr>
        <w:pStyle w:val="Style1"/>
      </w:pPr>
      <w:r>
        <w:t xml:space="preserve">            case "AG08":</w:t>
      </w:r>
    </w:p>
    <w:p w14:paraId="10576E9B" w14:textId="77777777" w:rsidR="005E6A9E" w:rsidRDefault="005E6A9E" w:rsidP="005E6A9E">
      <w:pPr>
        <w:pStyle w:val="Style1"/>
      </w:pPr>
      <w:r>
        <w:t xml:space="preserve">                return o + "eaglex.ic.gov" + a;</w:t>
      </w:r>
    </w:p>
    <w:p w14:paraId="053AEA9B" w14:textId="77777777" w:rsidR="005E6A9E" w:rsidRDefault="005E6A9E" w:rsidP="005E6A9E">
      <w:pPr>
        <w:pStyle w:val="Style1"/>
      </w:pPr>
      <w:r>
        <w:t xml:space="preserve">            case "AG09":</w:t>
      </w:r>
    </w:p>
    <w:p w14:paraId="4046FBEC" w14:textId="77777777" w:rsidR="005E6A9E" w:rsidRDefault="005E6A9E" w:rsidP="005E6A9E">
      <w:pPr>
        <w:pStyle w:val="Style1"/>
      </w:pPr>
      <w:r>
        <w:t xml:space="preserve">                return o + "microsoft.scloud" + a;</w:t>
      </w:r>
    </w:p>
    <w:p w14:paraId="7E3B6EBD" w14:textId="77777777" w:rsidR="005E6A9E" w:rsidRDefault="005E6A9E" w:rsidP="005E6A9E">
      <w:pPr>
        <w:pStyle w:val="Style1"/>
      </w:pPr>
      <w:r>
        <w:t xml:space="preserve">            case "GccHigh":</w:t>
      </w:r>
    </w:p>
    <w:p w14:paraId="491438FA" w14:textId="77777777" w:rsidR="005E6A9E" w:rsidRDefault="005E6A9E" w:rsidP="005E6A9E">
      <w:pPr>
        <w:pStyle w:val="Style1"/>
      </w:pPr>
      <w:r>
        <w:t xml:space="preserve">                return n + "res-gcch.cdn.office.net/" + c;</w:t>
      </w:r>
    </w:p>
    <w:p w14:paraId="27DAB373" w14:textId="77777777" w:rsidR="005E6A9E" w:rsidRDefault="005E6A9E" w:rsidP="005E6A9E">
      <w:pPr>
        <w:pStyle w:val="Style1"/>
      </w:pPr>
      <w:r>
        <w:t xml:space="preserve">            case "DoD":</w:t>
      </w:r>
    </w:p>
    <w:p w14:paraId="0C231A72" w14:textId="77777777" w:rsidR="005E6A9E" w:rsidRDefault="005E6A9E" w:rsidP="005E6A9E">
      <w:pPr>
        <w:pStyle w:val="Style1"/>
      </w:pPr>
      <w:r>
        <w:t xml:space="preserve">                return n + "res-dod.cdn.office.net/" + c;</w:t>
      </w:r>
    </w:p>
    <w:p w14:paraId="39BA4ED2" w14:textId="77777777" w:rsidR="005E6A9E" w:rsidRDefault="005E6A9E" w:rsidP="005E6A9E">
      <w:pPr>
        <w:pStyle w:val="Style1"/>
      </w:pPr>
      <w:r>
        <w:t xml:space="preserve">            default:</w:t>
      </w:r>
    </w:p>
    <w:p w14:paraId="3B6EAC1A" w14:textId="77777777" w:rsidR="005E6A9E" w:rsidRDefault="005E6A9E" w:rsidP="005E6A9E">
      <w:pPr>
        <w:pStyle w:val="Style1"/>
      </w:pPr>
      <w:r>
        <w:t xml:space="preserve">                return "https://res.cdn.office.net/midgard/"</w:t>
      </w:r>
    </w:p>
    <w:p w14:paraId="1FCD24CF" w14:textId="77777777" w:rsidR="005E6A9E" w:rsidRDefault="005E6A9E" w:rsidP="005E6A9E">
      <w:pPr>
        <w:pStyle w:val="Style1"/>
      </w:pPr>
      <w:r>
        <w:t xml:space="preserve">            }</w:t>
      </w:r>
    </w:p>
    <w:p w14:paraId="1C09D7FE" w14:textId="77777777" w:rsidR="005E6A9E" w:rsidRDefault="005E6A9E" w:rsidP="005E6A9E">
      <w:pPr>
        <w:pStyle w:val="Style1"/>
      </w:pPr>
      <w:r>
        <w:t xml:space="preserve">        }</w:t>
      </w:r>
    </w:p>
    <w:p w14:paraId="40AFE6FE" w14:textId="77777777" w:rsidR="005E6A9E" w:rsidRDefault="005E6A9E" w:rsidP="005E6A9E">
      <w:pPr>
        <w:pStyle w:val="Style1"/>
      </w:pPr>
      <w:r>
        <w:t xml:space="preserve">    }</w:t>
      </w:r>
    </w:p>
    <w:p w14:paraId="373D6F32" w14:textId="77777777" w:rsidR="005E6A9E" w:rsidRDefault="005E6A9E" w:rsidP="005E6A9E">
      <w:pPr>
        <w:pStyle w:val="Style1"/>
      </w:pPr>
      <w:r>
        <w:t>}]);</w:t>
      </w:r>
    </w:p>
    <w:p w14:paraId="4ADFB199" w14:textId="77777777" w:rsidR="005E6A9E" w:rsidRDefault="005E6A9E" w:rsidP="005E6A9E">
      <w:pPr>
        <w:pStyle w:val="Style1"/>
      </w:pPr>
      <w:r>
        <w:t>//# sourceMappingURL=vendors~search-page-bootstrapper.02ab27e933ec3652e30f.chunk.v7.js.map</w:t>
      </w:r>
    </w:p>
    <w:p w14:paraId="02AD0BA9" w14:textId="77777777" w:rsidR="005E6A9E" w:rsidRDefault="005E6A9E" w:rsidP="005E6A9E">
      <w:pPr>
        <w:pStyle w:val="Style1"/>
      </w:pPr>
      <w:r>
        <w:t>!function() {</w:t>
      </w:r>
    </w:p>
    <w:p w14:paraId="43A4F40A" w14:textId="77777777" w:rsidR="005E6A9E" w:rsidRDefault="005E6A9E" w:rsidP="005E6A9E">
      <w:pPr>
        <w:pStyle w:val="Style1"/>
      </w:pPr>
      <w:r>
        <w:t xml:space="preserve">    "use strict";</w:t>
      </w:r>
    </w:p>
    <w:p w14:paraId="2A32EC78" w14:textId="77777777" w:rsidR="005E6A9E" w:rsidRDefault="005E6A9E" w:rsidP="005E6A9E">
      <w:pPr>
        <w:pStyle w:val="Style1"/>
      </w:pPr>
      <w:r>
        <w:t xml:space="preserve">    var e, t, r, n, o, i = {</w:t>
      </w:r>
    </w:p>
    <w:p w14:paraId="7EA670FC" w14:textId="77777777" w:rsidR="005E6A9E" w:rsidRDefault="005E6A9E" w:rsidP="005E6A9E">
      <w:pPr>
        <w:pStyle w:val="Style1"/>
      </w:pPr>
      <w:r>
        <w:t xml:space="preserve">        "+zb2": function(e, t, r) {</w:t>
      </w:r>
    </w:p>
    <w:p w14:paraId="524978FE" w14:textId="77777777" w:rsidR="005E6A9E" w:rsidRDefault="005E6A9E" w:rsidP="005E6A9E">
      <w:pPr>
        <w:pStyle w:val="Style1"/>
      </w:pPr>
      <w:r>
        <w:t xml:space="preserve">            r.d(t, {</w:t>
      </w:r>
    </w:p>
    <w:p w14:paraId="67B39571" w14:textId="77777777" w:rsidR="005E6A9E" w:rsidRDefault="005E6A9E" w:rsidP="005E6A9E">
      <w:pPr>
        <w:pStyle w:val="Style1"/>
      </w:pPr>
      <w:r>
        <w:t xml:space="preserve">                Jh: function() {</w:t>
      </w:r>
    </w:p>
    <w:p w14:paraId="6F7902D7" w14:textId="77777777" w:rsidR="005E6A9E" w:rsidRDefault="005E6A9E" w:rsidP="005E6A9E">
      <w:pPr>
        <w:pStyle w:val="Style1"/>
      </w:pPr>
      <w:r>
        <w:t xml:space="preserve">                    return a</w:t>
      </w:r>
    </w:p>
    <w:p w14:paraId="106ED670" w14:textId="77777777" w:rsidR="005E6A9E" w:rsidRDefault="005E6A9E" w:rsidP="005E6A9E">
      <w:pPr>
        <w:pStyle w:val="Style1"/>
      </w:pPr>
      <w:r>
        <w:t xml:space="preserve">                },</w:t>
      </w:r>
    </w:p>
    <w:p w14:paraId="0725428F" w14:textId="77777777" w:rsidR="005E6A9E" w:rsidRDefault="005E6A9E" w:rsidP="005E6A9E">
      <w:pPr>
        <w:pStyle w:val="Style1"/>
      </w:pPr>
      <w:r>
        <w:t xml:space="preserve">                XA: function() {</w:t>
      </w:r>
    </w:p>
    <w:p w14:paraId="3B772072" w14:textId="77777777" w:rsidR="005E6A9E" w:rsidRDefault="005E6A9E" w:rsidP="005E6A9E">
      <w:pPr>
        <w:pStyle w:val="Style1"/>
      </w:pPr>
      <w:r>
        <w:t xml:space="preserve">                    return c</w:t>
      </w:r>
    </w:p>
    <w:p w14:paraId="64248D9A" w14:textId="77777777" w:rsidR="005E6A9E" w:rsidRDefault="005E6A9E" w:rsidP="005E6A9E">
      <w:pPr>
        <w:pStyle w:val="Style1"/>
      </w:pPr>
      <w:r>
        <w:t xml:space="preserve">                },</w:t>
      </w:r>
    </w:p>
    <w:p w14:paraId="69594521" w14:textId="77777777" w:rsidR="005E6A9E" w:rsidRDefault="005E6A9E" w:rsidP="005E6A9E">
      <w:pPr>
        <w:pStyle w:val="Style1"/>
      </w:pPr>
      <w:r>
        <w:t xml:space="preserve">                _T: function() {</w:t>
      </w:r>
    </w:p>
    <w:p w14:paraId="20BDEA51" w14:textId="77777777" w:rsidR="005E6A9E" w:rsidRDefault="005E6A9E" w:rsidP="005E6A9E">
      <w:pPr>
        <w:pStyle w:val="Style1"/>
      </w:pPr>
      <w:r>
        <w:t xml:space="preserve">                    return o</w:t>
      </w:r>
    </w:p>
    <w:p w14:paraId="30D2EB69" w14:textId="77777777" w:rsidR="005E6A9E" w:rsidRDefault="005E6A9E" w:rsidP="005E6A9E">
      <w:pPr>
        <w:pStyle w:val="Style1"/>
      </w:pPr>
      <w:r>
        <w:t xml:space="preserve">                },</w:t>
      </w:r>
    </w:p>
    <w:p w14:paraId="269DE7A6" w14:textId="77777777" w:rsidR="005E6A9E" w:rsidRDefault="005E6A9E" w:rsidP="005E6A9E">
      <w:pPr>
        <w:pStyle w:val="Style1"/>
      </w:pPr>
      <w:r>
        <w:t xml:space="preserve">                mG: function() {</w:t>
      </w:r>
    </w:p>
    <w:p w14:paraId="12CC903E" w14:textId="77777777" w:rsidR="005E6A9E" w:rsidRDefault="005E6A9E" w:rsidP="005E6A9E">
      <w:pPr>
        <w:pStyle w:val="Style1"/>
      </w:pPr>
      <w:r>
        <w:t xml:space="preserve">                    return i</w:t>
      </w:r>
    </w:p>
    <w:p w14:paraId="4CC65232" w14:textId="77777777" w:rsidR="005E6A9E" w:rsidRDefault="005E6A9E" w:rsidP="005E6A9E">
      <w:pPr>
        <w:pStyle w:val="Style1"/>
      </w:pPr>
      <w:r>
        <w:t xml:space="preserve">                },</w:t>
      </w:r>
    </w:p>
    <w:p w14:paraId="6F4C206D" w14:textId="77777777" w:rsidR="005E6A9E" w:rsidRDefault="005E6A9E" w:rsidP="005E6A9E">
      <w:pPr>
        <w:pStyle w:val="Style1"/>
      </w:pPr>
      <w:r>
        <w:t xml:space="preserve">                pi: function() {</w:t>
      </w:r>
    </w:p>
    <w:p w14:paraId="5684F4C0" w14:textId="77777777" w:rsidR="005E6A9E" w:rsidRDefault="005E6A9E" w:rsidP="005E6A9E">
      <w:pPr>
        <w:pStyle w:val="Style1"/>
      </w:pPr>
      <w:r>
        <w:t xml:space="preserve">                    return n</w:t>
      </w:r>
    </w:p>
    <w:p w14:paraId="45AE4D08" w14:textId="77777777" w:rsidR="005E6A9E" w:rsidRDefault="005E6A9E" w:rsidP="005E6A9E">
      <w:pPr>
        <w:pStyle w:val="Style1"/>
      </w:pPr>
      <w:r>
        <w:t xml:space="preserve">                }</w:t>
      </w:r>
    </w:p>
    <w:p w14:paraId="4ACDF93B" w14:textId="77777777" w:rsidR="005E6A9E" w:rsidRDefault="005E6A9E" w:rsidP="005E6A9E">
      <w:pPr>
        <w:pStyle w:val="Style1"/>
      </w:pPr>
      <w:r>
        <w:t xml:space="preserve">            });</w:t>
      </w:r>
    </w:p>
    <w:p w14:paraId="5ADF37A8" w14:textId="77777777" w:rsidR="005E6A9E" w:rsidRDefault="005E6A9E" w:rsidP="005E6A9E">
      <w:pPr>
        <w:pStyle w:val="Style1"/>
      </w:pPr>
      <w:r>
        <w:t xml:space="preserve">            var n = function() {</w:t>
      </w:r>
    </w:p>
    <w:p w14:paraId="4066FF19" w14:textId="77777777" w:rsidR="005E6A9E" w:rsidRDefault="005E6A9E" w:rsidP="005E6A9E">
      <w:pPr>
        <w:pStyle w:val="Style1"/>
      </w:pPr>
      <w:r>
        <w:t xml:space="preserve">                return n = Object.assign || function(e) {</w:t>
      </w:r>
    </w:p>
    <w:p w14:paraId="4A553E78" w14:textId="77777777" w:rsidR="005E6A9E" w:rsidRDefault="005E6A9E" w:rsidP="005E6A9E">
      <w:pPr>
        <w:pStyle w:val="Style1"/>
      </w:pPr>
      <w:r>
        <w:t xml:space="preserve">                    for (var t, r = 1, n = arguments.length; r &lt; n; r++)</w:t>
      </w:r>
    </w:p>
    <w:p w14:paraId="434A5A02" w14:textId="77777777" w:rsidR="005E6A9E" w:rsidRDefault="005E6A9E" w:rsidP="005E6A9E">
      <w:pPr>
        <w:pStyle w:val="Style1"/>
      </w:pPr>
      <w:r>
        <w:t xml:space="preserve">                        for (var o in t = arguments[r])</w:t>
      </w:r>
    </w:p>
    <w:p w14:paraId="166BE575" w14:textId="77777777" w:rsidR="005E6A9E" w:rsidRDefault="005E6A9E" w:rsidP="005E6A9E">
      <w:pPr>
        <w:pStyle w:val="Style1"/>
      </w:pPr>
      <w:r>
        <w:t xml:space="preserve">                            Object.prototype.hasOwnProperty.call(t, o) &amp;&amp; (e[o] = t[o]);</w:t>
      </w:r>
    </w:p>
    <w:p w14:paraId="444E6E1B" w14:textId="77777777" w:rsidR="005E6A9E" w:rsidRDefault="005E6A9E" w:rsidP="005E6A9E">
      <w:pPr>
        <w:pStyle w:val="Style1"/>
      </w:pPr>
      <w:r>
        <w:t xml:space="preserve">                    return e</w:t>
      </w:r>
    </w:p>
    <w:p w14:paraId="0FE2C8EB" w14:textId="77777777" w:rsidR="005E6A9E" w:rsidRDefault="005E6A9E" w:rsidP="005E6A9E">
      <w:pPr>
        <w:pStyle w:val="Style1"/>
      </w:pPr>
      <w:r>
        <w:t xml:space="preserve">                }</w:t>
      </w:r>
    </w:p>
    <w:p w14:paraId="0A42A150" w14:textId="77777777" w:rsidR="005E6A9E" w:rsidRDefault="005E6A9E" w:rsidP="005E6A9E">
      <w:pPr>
        <w:pStyle w:val="Style1"/>
      </w:pPr>
      <w:r>
        <w:t xml:space="preserve">                ,</w:t>
      </w:r>
    </w:p>
    <w:p w14:paraId="3933278B" w14:textId="77777777" w:rsidR="005E6A9E" w:rsidRDefault="005E6A9E" w:rsidP="005E6A9E">
      <w:pPr>
        <w:pStyle w:val="Style1"/>
      </w:pPr>
      <w:r>
        <w:t xml:space="preserve">                n.apply(this, arguments)</w:t>
      </w:r>
    </w:p>
    <w:p w14:paraId="7A80E326" w14:textId="77777777" w:rsidR="005E6A9E" w:rsidRDefault="005E6A9E" w:rsidP="005E6A9E">
      <w:pPr>
        <w:pStyle w:val="Style1"/>
      </w:pPr>
      <w:r>
        <w:t xml:space="preserve">            };</w:t>
      </w:r>
    </w:p>
    <w:p w14:paraId="3D9718F9" w14:textId="77777777" w:rsidR="005E6A9E" w:rsidRDefault="005E6A9E" w:rsidP="005E6A9E">
      <w:pPr>
        <w:pStyle w:val="Style1"/>
      </w:pPr>
      <w:r>
        <w:t xml:space="preserve">            function o(e, t) {</w:t>
      </w:r>
    </w:p>
    <w:p w14:paraId="68A5DF26" w14:textId="77777777" w:rsidR="005E6A9E" w:rsidRDefault="005E6A9E" w:rsidP="005E6A9E">
      <w:pPr>
        <w:pStyle w:val="Style1"/>
      </w:pPr>
      <w:r>
        <w:t xml:space="preserve">                var r = {};</w:t>
      </w:r>
    </w:p>
    <w:p w14:paraId="3E6E94B7" w14:textId="77777777" w:rsidR="005E6A9E" w:rsidRDefault="005E6A9E" w:rsidP="005E6A9E">
      <w:pPr>
        <w:pStyle w:val="Style1"/>
      </w:pPr>
      <w:r>
        <w:t xml:space="preserve">                for (var n in e)</w:t>
      </w:r>
    </w:p>
    <w:p w14:paraId="334BF724" w14:textId="77777777" w:rsidR="005E6A9E" w:rsidRDefault="005E6A9E" w:rsidP="005E6A9E">
      <w:pPr>
        <w:pStyle w:val="Style1"/>
      </w:pPr>
      <w:r>
        <w:t xml:space="preserve">                    Object.prototype.hasOwnProperty.call(e, n) &amp;&amp; t.indexOf(n) &lt; 0 &amp;&amp; (r[n] = e[n]);</w:t>
      </w:r>
    </w:p>
    <w:p w14:paraId="0454DE93" w14:textId="77777777" w:rsidR="005E6A9E" w:rsidRDefault="005E6A9E" w:rsidP="005E6A9E">
      <w:pPr>
        <w:pStyle w:val="Style1"/>
      </w:pPr>
      <w:r>
        <w:t xml:space="preserve">                if (null != e &amp;&amp; "function" == typeof Object.getOwnPropertySymbols) {</w:t>
      </w:r>
    </w:p>
    <w:p w14:paraId="46EB4D3F" w14:textId="77777777" w:rsidR="005E6A9E" w:rsidRDefault="005E6A9E" w:rsidP="005E6A9E">
      <w:pPr>
        <w:pStyle w:val="Style1"/>
      </w:pPr>
      <w:r>
        <w:t xml:space="preserve">                    var o = 0;</w:t>
      </w:r>
    </w:p>
    <w:p w14:paraId="4BFF4B4B" w14:textId="77777777" w:rsidR="005E6A9E" w:rsidRDefault="005E6A9E" w:rsidP="005E6A9E">
      <w:pPr>
        <w:pStyle w:val="Style1"/>
      </w:pPr>
      <w:r>
        <w:t xml:space="preserve">                    for (n = Object.getOwnPropertySymbols(e); o &lt; n.length; o++)</w:t>
      </w:r>
    </w:p>
    <w:p w14:paraId="1BF85B2F" w14:textId="77777777" w:rsidR="005E6A9E" w:rsidRDefault="005E6A9E" w:rsidP="005E6A9E">
      <w:pPr>
        <w:pStyle w:val="Style1"/>
      </w:pPr>
      <w:r>
        <w:t xml:space="preserve">                        t.indexOf(n[o]) &lt; 0 &amp;&amp; Object.prototype.propertyIsEnumerable.call(e, n[o]) &amp;&amp; (r[n[o]] = e[n[o]])</w:t>
      </w:r>
    </w:p>
    <w:p w14:paraId="21CED2DF" w14:textId="77777777" w:rsidR="005E6A9E" w:rsidRDefault="005E6A9E" w:rsidP="005E6A9E">
      <w:pPr>
        <w:pStyle w:val="Style1"/>
      </w:pPr>
      <w:r>
        <w:t xml:space="preserve">                }</w:t>
      </w:r>
    </w:p>
    <w:p w14:paraId="167C82B7" w14:textId="77777777" w:rsidR="005E6A9E" w:rsidRDefault="005E6A9E" w:rsidP="005E6A9E">
      <w:pPr>
        <w:pStyle w:val="Style1"/>
      </w:pPr>
      <w:r>
        <w:t xml:space="preserve">                return r</w:t>
      </w:r>
    </w:p>
    <w:p w14:paraId="41AF67D1" w14:textId="77777777" w:rsidR="005E6A9E" w:rsidRDefault="005E6A9E" w:rsidP="005E6A9E">
      <w:pPr>
        <w:pStyle w:val="Style1"/>
      </w:pPr>
      <w:r>
        <w:t xml:space="preserve">            }</w:t>
      </w:r>
    </w:p>
    <w:p w14:paraId="012EA5C1" w14:textId="77777777" w:rsidR="005E6A9E" w:rsidRDefault="005E6A9E" w:rsidP="005E6A9E">
      <w:pPr>
        <w:pStyle w:val="Style1"/>
      </w:pPr>
      <w:r>
        <w:t xml:space="preserve">            function i(e, t, r, n) {</w:t>
      </w:r>
    </w:p>
    <w:p w14:paraId="75999502" w14:textId="77777777" w:rsidR="005E6A9E" w:rsidRDefault="005E6A9E" w:rsidP="005E6A9E">
      <w:pPr>
        <w:pStyle w:val="Style1"/>
      </w:pPr>
      <w:r>
        <w:t xml:space="preserve">                return new (r || (r = Promise))((function(o, i) {</w:t>
      </w:r>
    </w:p>
    <w:p w14:paraId="1FF65AE7" w14:textId="77777777" w:rsidR="005E6A9E" w:rsidRDefault="005E6A9E" w:rsidP="005E6A9E">
      <w:pPr>
        <w:pStyle w:val="Style1"/>
      </w:pPr>
      <w:r>
        <w:t xml:space="preserve">                    function a(e) {</w:t>
      </w:r>
    </w:p>
    <w:p w14:paraId="490A0198" w14:textId="77777777" w:rsidR="005E6A9E" w:rsidRDefault="005E6A9E" w:rsidP="005E6A9E">
      <w:pPr>
        <w:pStyle w:val="Style1"/>
      </w:pPr>
      <w:r>
        <w:t xml:space="preserve">                        try {</w:t>
      </w:r>
    </w:p>
    <w:p w14:paraId="1FEC0E78" w14:textId="77777777" w:rsidR="005E6A9E" w:rsidRDefault="005E6A9E" w:rsidP="005E6A9E">
      <w:pPr>
        <w:pStyle w:val="Style1"/>
      </w:pPr>
      <w:r>
        <w:t xml:space="preserve">                            u(n.next(e))</w:t>
      </w:r>
    </w:p>
    <w:p w14:paraId="3DF3DACD" w14:textId="77777777" w:rsidR="005E6A9E" w:rsidRDefault="005E6A9E" w:rsidP="005E6A9E">
      <w:pPr>
        <w:pStyle w:val="Style1"/>
      </w:pPr>
      <w:r>
        <w:t xml:space="preserve">                        } catch (e) {</w:t>
      </w:r>
    </w:p>
    <w:p w14:paraId="4F1DAFB5" w14:textId="77777777" w:rsidR="005E6A9E" w:rsidRDefault="005E6A9E" w:rsidP="005E6A9E">
      <w:pPr>
        <w:pStyle w:val="Style1"/>
      </w:pPr>
      <w:r>
        <w:t xml:space="preserve">                            i(e)</w:t>
      </w:r>
    </w:p>
    <w:p w14:paraId="40EA864D" w14:textId="77777777" w:rsidR="005E6A9E" w:rsidRDefault="005E6A9E" w:rsidP="005E6A9E">
      <w:pPr>
        <w:pStyle w:val="Style1"/>
      </w:pPr>
      <w:r>
        <w:t xml:space="preserve">                        }</w:t>
      </w:r>
    </w:p>
    <w:p w14:paraId="002EFFC2" w14:textId="77777777" w:rsidR="005E6A9E" w:rsidRDefault="005E6A9E" w:rsidP="005E6A9E">
      <w:pPr>
        <w:pStyle w:val="Style1"/>
      </w:pPr>
      <w:r>
        <w:t xml:space="preserve">                    }</w:t>
      </w:r>
    </w:p>
    <w:p w14:paraId="26166967" w14:textId="77777777" w:rsidR="005E6A9E" w:rsidRDefault="005E6A9E" w:rsidP="005E6A9E">
      <w:pPr>
        <w:pStyle w:val="Style1"/>
      </w:pPr>
      <w:r>
        <w:t xml:space="preserve">                    function c(e) {</w:t>
      </w:r>
    </w:p>
    <w:p w14:paraId="44D6698A" w14:textId="77777777" w:rsidR="005E6A9E" w:rsidRDefault="005E6A9E" w:rsidP="005E6A9E">
      <w:pPr>
        <w:pStyle w:val="Style1"/>
      </w:pPr>
      <w:r>
        <w:t xml:space="preserve">                        try {</w:t>
      </w:r>
    </w:p>
    <w:p w14:paraId="709BA22E" w14:textId="77777777" w:rsidR="005E6A9E" w:rsidRDefault="005E6A9E" w:rsidP="005E6A9E">
      <w:pPr>
        <w:pStyle w:val="Style1"/>
      </w:pPr>
      <w:r>
        <w:t xml:space="preserve">                            u(n.throw(e))</w:t>
      </w:r>
    </w:p>
    <w:p w14:paraId="1DA9B0C1" w14:textId="77777777" w:rsidR="005E6A9E" w:rsidRDefault="005E6A9E" w:rsidP="005E6A9E">
      <w:pPr>
        <w:pStyle w:val="Style1"/>
      </w:pPr>
      <w:r>
        <w:t xml:space="preserve">                        } catch (e) {</w:t>
      </w:r>
    </w:p>
    <w:p w14:paraId="11EEA146" w14:textId="77777777" w:rsidR="005E6A9E" w:rsidRDefault="005E6A9E" w:rsidP="005E6A9E">
      <w:pPr>
        <w:pStyle w:val="Style1"/>
      </w:pPr>
      <w:r>
        <w:t xml:space="preserve">                            i(e)</w:t>
      </w:r>
    </w:p>
    <w:p w14:paraId="0AADC703" w14:textId="77777777" w:rsidR="005E6A9E" w:rsidRDefault="005E6A9E" w:rsidP="005E6A9E">
      <w:pPr>
        <w:pStyle w:val="Style1"/>
      </w:pPr>
      <w:r>
        <w:t xml:space="preserve">                        }</w:t>
      </w:r>
    </w:p>
    <w:p w14:paraId="47B863A1" w14:textId="77777777" w:rsidR="005E6A9E" w:rsidRDefault="005E6A9E" w:rsidP="005E6A9E">
      <w:pPr>
        <w:pStyle w:val="Style1"/>
      </w:pPr>
      <w:r>
        <w:t xml:space="preserve">                    }</w:t>
      </w:r>
    </w:p>
    <w:p w14:paraId="07D2F168" w14:textId="77777777" w:rsidR="005E6A9E" w:rsidRDefault="005E6A9E" w:rsidP="005E6A9E">
      <w:pPr>
        <w:pStyle w:val="Style1"/>
      </w:pPr>
      <w:r>
        <w:t xml:space="preserve">                    function u(e) {</w:t>
      </w:r>
    </w:p>
    <w:p w14:paraId="4283D50F" w14:textId="77777777" w:rsidR="005E6A9E" w:rsidRDefault="005E6A9E" w:rsidP="005E6A9E">
      <w:pPr>
        <w:pStyle w:val="Style1"/>
      </w:pPr>
      <w:r>
        <w:t xml:space="preserve">                        var t;</w:t>
      </w:r>
    </w:p>
    <w:p w14:paraId="569175B7" w14:textId="77777777" w:rsidR="005E6A9E" w:rsidRDefault="005E6A9E" w:rsidP="005E6A9E">
      <w:pPr>
        <w:pStyle w:val="Style1"/>
      </w:pPr>
      <w:r>
        <w:t xml:space="preserve">                        e.done ? o(e.value) : (t = e.value,</w:t>
      </w:r>
    </w:p>
    <w:p w14:paraId="255DE272" w14:textId="77777777" w:rsidR="005E6A9E" w:rsidRDefault="005E6A9E" w:rsidP="005E6A9E">
      <w:pPr>
        <w:pStyle w:val="Style1"/>
      </w:pPr>
      <w:r>
        <w:t xml:space="preserve">                        t instanceof r ? t : new r((function(e) {</w:t>
      </w:r>
    </w:p>
    <w:p w14:paraId="1DC4F7A6" w14:textId="77777777" w:rsidR="005E6A9E" w:rsidRDefault="005E6A9E" w:rsidP="005E6A9E">
      <w:pPr>
        <w:pStyle w:val="Style1"/>
      </w:pPr>
      <w:r>
        <w:t xml:space="preserve">                            e(t)</w:t>
      </w:r>
    </w:p>
    <w:p w14:paraId="285D52AE" w14:textId="77777777" w:rsidR="005E6A9E" w:rsidRDefault="005E6A9E" w:rsidP="005E6A9E">
      <w:pPr>
        <w:pStyle w:val="Style1"/>
      </w:pPr>
      <w:r>
        <w:t xml:space="preserve">                        }</w:t>
      </w:r>
    </w:p>
    <w:p w14:paraId="1F39999B" w14:textId="77777777" w:rsidR="005E6A9E" w:rsidRDefault="005E6A9E" w:rsidP="005E6A9E">
      <w:pPr>
        <w:pStyle w:val="Style1"/>
      </w:pPr>
      <w:r>
        <w:t xml:space="preserve">                        ))).then(a, c)</w:t>
      </w:r>
    </w:p>
    <w:p w14:paraId="7FC69237" w14:textId="77777777" w:rsidR="005E6A9E" w:rsidRDefault="005E6A9E" w:rsidP="005E6A9E">
      <w:pPr>
        <w:pStyle w:val="Style1"/>
      </w:pPr>
      <w:r>
        <w:t xml:space="preserve">                    }</w:t>
      </w:r>
    </w:p>
    <w:p w14:paraId="7FE4500C" w14:textId="77777777" w:rsidR="005E6A9E" w:rsidRDefault="005E6A9E" w:rsidP="005E6A9E">
      <w:pPr>
        <w:pStyle w:val="Style1"/>
      </w:pPr>
      <w:r>
        <w:t xml:space="preserve">                    u((n = n.apply(e, t || [])).next())</w:t>
      </w:r>
    </w:p>
    <w:p w14:paraId="74DFD72A" w14:textId="77777777" w:rsidR="005E6A9E" w:rsidRDefault="005E6A9E" w:rsidP="005E6A9E">
      <w:pPr>
        <w:pStyle w:val="Style1"/>
      </w:pPr>
      <w:r>
        <w:t xml:space="preserve">                }</w:t>
      </w:r>
    </w:p>
    <w:p w14:paraId="4A4E5B5F" w14:textId="77777777" w:rsidR="005E6A9E" w:rsidRDefault="005E6A9E" w:rsidP="005E6A9E">
      <w:pPr>
        <w:pStyle w:val="Style1"/>
      </w:pPr>
      <w:r>
        <w:t xml:space="preserve">                ))</w:t>
      </w:r>
    </w:p>
    <w:p w14:paraId="3B1421C1" w14:textId="77777777" w:rsidR="005E6A9E" w:rsidRDefault="005E6A9E" w:rsidP="005E6A9E">
      <w:pPr>
        <w:pStyle w:val="Style1"/>
      </w:pPr>
      <w:r>
        <w:t xml:space="preserve">            }</w:t>
      </w:r>
    </w:p>
    <w:p w14:paraId="0E5FC594" w14:textId="77777777" w:rsidR="005E6A9E" w:rsidRDefault="005E6A9E" w:rsidP="005E6A9E">
      <w:pPr>
        <w:pStyle w:val="Style1"/>
      </w:pPr>
      <w:r>
        <w:t xml:space="preserve">            function a(e, t) {</w:t>
      </w:r>
    </w:p>
    <w:p w14:paraId="0B2B77CA" w14:textId="77777777" w:rsidR="005E6A9E" w:rsidRDefault="005E6A9E" w:rsidP="005E6A9E">
      <w:pPr>
        <w:pStyle w:val="Style1"/>
      </w:pPr>
      <w:r>
        <w:t xml:space="preserve">                var r, n, o, i, a = {</w:t>
      </w:r>
    </w:p>
    <w:p w14:paraId="1D9F3CA1" w14:textId="77777777" w:rsidR="005E6A9E" w:rsidRDefault="005E6A9E" w:rsidP="005E6A9E">
      <w:pPr>
        <w:pStyle w:val="Style1"/>
      </w:pPr>
      <w:r>
        <w:t xml:space="preserve">                    label: 0,</w:t>
      </w:r>
    </w:p>
    <w:p w14:paraId="00E5A177" w14:textId="77777777" w:rsidR="005E6A9E" w:rsidRDefault="005E6A9E" w:rsidP="005E6A9E">
      <w:pPr>
        <w:pStyle w:val="Style1"/>
      </w:pPr>
      <w:r>
        <w:t xml:space="preserve">                    sent: function() {</w:t>
      </w:r>
    </w:p>
    <w:p w14:paraId="047015D2" w14:textId="77777777" w:rsidR="005E6A9E" w:rsidRDefault="005E6A9E" w:rsidP="005E6A9E">
      <w:pPr>
        <w:pStyle w:val="Style1"/>
      </w:pPr>
      <w:r>
        <w:t xml:space="preserve">                        if (1 &amp; o[0])</w:t>
      </w:r>
    </w:p>
    <w:p w14:paraId="5B01C69F" w14:textId="77777777" w:rsidR="005E6A9E" w:rsidRDefault="005E6A9E" w:rsidP="005E6A9E">
      <w:pPr>
        <w:pStyle w:val="Style1"/>
      </w:pPr>
      <w:r>
        <w:t xml:space="preserve">                            throw o[1];</w:t>
      </w:r>
    </w:p>
    <w:p w14:paraId="6E2DA2F9" w14:textId="77777777" w:rsidR="005E6A9E" w:rsidRDefault="005E6A9E" w:rsidP="005E6A9E">
      <w:pPr>
        <w:pStyle w:val="Style1"/>
      </w:pPr>
      <w:r>
        <w:t xml:space="preserve">                        return o[1]</w:t>
      </w:r>
    </w:p>
    <w:p w14:paraId="67D229E8" w14:textId="77777777" w:rsidR="005E6A9E" w:rsidRDefault="005E6A9E" w:rsidP="005E6A9E">
      <w:pPr>
        <w:pStyle w:val="Style1"/>
      </w:pPr>
      <w:r>
        <w:t xml:space="preserve">                    },</w:t>
      </w:r>
    </w:p>
    <w:p w14:paraId="049EA870" w14:textId="77777777" w:rsidR="005E6A9E" w:rsidRDefault="005E6A9E" w:rsidP="005E6A9E">
      <w:pPr>
        <w:pStyle w:val="Style1"/>
      </w:pPr>
      <w:r>
        <w:t xml:space="preserve">                    trys: [],</w:t>
      </w:r>
    </w:p>
    <w:p w14:paraId="55B08D87" w14:textId="77777777" w:rsidR="005E6A9E" w:rsidRDefault="005E6A9E" w:rsidP="005E6A9E">
      <w:pPr>
        <w:pStyle w:val="Style1"/>
      </w:pPr>
      <w:r>
        <w:t xml:space="preserve">                    ops: []</w:t>
      </w:r>
    </w:p>
    <w:p w14:paraId="713260C3" w14:textId="77777777" w:rsidR="005E6A9E" w:rsidRDefault="005E6A9E" w:rsidP="005E6A9E">
      <w:pPr>
        <w:pStyle w:val="Style1"/>
      </w:pPr>
      <w:r>
        <w:t xml:space="preserve">                };</w:t>
      </w:r>
    </w:p>
    <w:p w14:paraId="34B7082F" w14:textId="77777777" w:rsidR="005E6A9E" w:rsidRDefault="005E6A9E" w:rsidP="005E6A9E">
      <w:pPr>
        <w:pStyle w:val="Style1"/>
      </w:pPr>
      <w:r>
        <w:t xml:space="preserve">                return i = {</w:t>
      </w:r>
    </w:p>
    <w:p w14:paraId="6CC1C9EA" w14:textId="77777777" w:rsidR="005E6A9E" w:rsidRDefault="005E6A9E" w:rsidP="005E6A9E">
      <w:pPr>
        <w:pStyle w:val="Style1"/>
      </w:pPr>
      <w:r>
        <w:t xml:space="preserve">                    next: c(0),</w:t>
      </w:r>
    </w:p>
    <w:p w14:paraId="616C03DA" w14:textId="77777777" w:rsidR="005E6A9E" w:rsidRDefault="005E6A9E" w:rsidP="005E6A9E">
      <w:pPr>
        <w:pStyle w:val="Style1"/>
      </w:pPr>
      <w:r>
        <w:t xml:space="preserve">                    throw: c(1),</w:t>
      </w:r>
    </w:p>
    <w:p w14:paraId="07DCA721" w14:textId="77777777" w:rsidR="005E6A9E" w:rsidRDefault="005E6A9E" w:rsidP="005E6A9E">
      <w:pPr>
        <w:pStyle w:val="Style1"/>
      </w:pPr>
      <w:r>
        <w:t xml:space="preserve">                    return: c(2)</w:t>
      </w:r>
    </w:p>
    <w:p w14:paraId="370443CD" w14:textId="77777777" w:rsidR="005E6A9E" w:rsidRDefault="005E6A9E" w:rsidP="005E6A9E">
      <w:pPr>
        <w:pStyle w:val="Style1"/>
      </w:pPr>
      <w:r>
        <w:t xml:space="preserve">                },</w:t>
      </w:r>
    </w:p>
    <w:p w14:paraId="39A9ECC2" w14:textId="77777777" w:rsidR="005E6A9E" w:rsidRDefault="005E6A9E" w:rsidP="005E6A9E">
      <w:pPr>
        <w:pStyle w:val="Style1"/>
      </w:pPr>
      <w:r>
        <w:t xml:space="preserve">                "function" == typeof Symbol &amp;&amp; (i[Symbol.iterator] = function() {</w:t>
      </w:r>
    </w:p>
    <w:p w14:paraId="46ECADC9" w14:textId="77777777" w:rsidR="005E6A9E" w:rsidRDefault="005E6A9E" w:rsidP="005E6A9E">
      <w:pPr>
        <w:pStyle w:val="Style1"/>
      </w:pPr>
      <w:r>
        <w:t xml:space="preserve">                    return this</w:t>
      </w:r>
    </w:p>
    <w:p w14:paraId="00D3D3A9" w14:textId="77777777" w:rsidR="005E6A9E" w:rsidRDefault="005E6A9E" w:rsidP="005E6A9E">
      <w:pPr>
        <w:pStyle w:val="Style1"/>
      </w:pPr>
      <w:r>
        <w:t xml:space="preserve">                }</w:t>
      </w:r>
    </w:p>
    <w:p w14:paraId="596BB37D" w14:textId="77777777" w:rsidR="005E6A9E" w:rsidRDefault="005E6A9E" w:rsidP="005E6A9E">
      <w:pPr>
        <w:pStyle w:val="Style1"/>
      </w:pPr>
      <w:r>
        <w:t xml:space="preserve">                ),</w:t>
      </w:r>
    </w:p>
    <w:p w14:paraId="13D1ABFD" w14:textId="77777777" w:rsidR="005E6A9E" w:rsidRDefault="005E6A9E" w:rsidP="005E6A9E">
      <w:pPr>
        <w:pStyle w:val="Style1"/>
      </w:pPr>
      <w:r>
        <w:t xml:space="preserve">                i;</w:t>
      </w:r>
    </w:p>
    <w:p w14:paraId="6DBFC53A" w14:textId="77777777" w:rsidR="005E6A9E" w:rsidRDefault="005E6A9E" w:rsidP="005E6A9E">
      <w:pPr>
        <w:pStyle w:val="Style1"/>
      </w:pPr>
      <w:r>
        <w:t xml:space="preserve">                function c(c) {</w:t>
      </w:r>
    </w:p>
    <w:p w14:paraId="70FE2460" w14:textId="77777777" w:rsidR="005E6A9E" w:rsidRDefault="005E6A9E" w:rsidP="005E6A9E">
      <w:pPr>
        <w:pStyle w:val="Style1"/>
      </w:pPr>
      <w:r>
        <w:t xml:space="preserve">                    return function(u) {</w:t>
      </w:r>
    </w:p>
    <w:p w14:paraId="60C65CB3" w14:textId="77777777" w:rsidR="005E6A9E" w:rsidRDefault="005E6A9E" w:rsidP="005E6A9E">
      <w:pPr>
        <w:pStyle w:val="Style1"/>
      </w:pPr>
      <w:r>
        <w:t xml:space="preserve">                        return function(c) {</w:t>
      </w:r>
    </w:p>
    <w:p w14:paraId="34DF3989" w14:textId="77777777" w:rsidR="005E6A9E" w:rsidRDefault="005E6A9E" w:rsidP="005E6A9E">
      <w:pPr>
        <w:pStyle w:val="Style1"/>
      </w:pPr>
      <w:r>
        <w:t xml:space="preserve">                            if (r)</w:t>
      </w:r>
    </w:p>
    <w:p w14:paraId="72AF15EE" w14:textId="77777777" w:rsidR="005E6A9E" w:rsidRDefault="005E6A9E" w:rsidP="005E6A9E">
      <w:pPr>
        <w:pStyle w:val="Style1"/>
      </w:pPr>
      <w:r>
        <w:t xml:space="preserve">                                throw new TypeError("Generator is already executing.");</w:t>
      </w:r>
    </w:p>
    <w:p w14:paraId="41E95182" w14:textId="77777777" w:rsidR="005E6A9E" w:rsidRDefault="005E6A9E" w:rsidP="005E6A9E">
      <w:pPr>
        <w:pStyle w:val="Style1"/>
      </w:pPr>
      <w:r>
        <w:t xml:space="preserve">                            for (; i &amp;&amp; (i = 0,</w:t>
      </w:r>
    </w:p>
    <w:p w14:paraId="2EE8C06B" w14:textId="77777777" w:rsidR="005E6A9E" w:rsidRDefault="005E6A9E" w:rsidP="005E6A9E">
      <w:pPr>
        <w:pStyle w:val="Style1"/>
      </w:pPr>
      <w:r>
        <w:t xml:space="preserve">                            c[0] &amp;&amp; (a = 0)),</w:t>
      </w:r>
    </w:p>
    <w:p w14:paraId="322A9AB2" w14:textId="77777777" w:rsidR="005E6A9E" w:rsidRDefault="005E6A9E" w:rsidP="005E6A9E">
      <w:pPr>
        <w:pStyle w:val="Style1"/>
      </w:pPr>
      <w:r>
        <w:t xml:space="preserve">                            a; )</w:t>
      </w:r>
    </w:p>
    <w:p w14:paraId="277D5FA1" w14:textId="77777777" w:rsidR="005E6A9E" w:rsidRDefault="005E6A9E" w:rsidP="005E6A9E">
      <w:pPr>
        <w:pStyle w:val="Style1"/>
      </w:pPr>
      <w:r>
        <w:t xml:space="preserve">                                try {</w:t>
      </w:r>
    </w:p>
    <w:p w14:paraId="0FCA6979" w14:textId="77777777" w:rsidR="005E6A9E" w:rsidRDefault="005E6A9E" w:rsidP="005E6A9E">
      <w:pPr>
        <w:pStyle w:val="Style1"/>
      </w:pPr>
      <w:r>
        <w:t xml:space="preserve">                                    if (r = 1,</w:t>
      </w:r>
    </w:p>
    <w:p w14:paraId="633D1375" w14:textId="77777777" w:rsidR="005E6A9E" w:rsidRDefault="005E6A9E" w:rsidP="005E6A9E">
      <w:pPr>
        <w:pStyle w:val="Style1"/>
      </w:pPr>
      <w:r>
        <w:t xml:space="preserve">                                    n &amp;&amp; (o = 2 &amp; c[0] ? n.return : c[0] ? n.throw || ((o = n.return) &amp;&amp; o.call(n),</w:t>
      </w:r>
    </w:p>
    <w:p w14:paraId="39205ACD" w14:textId="77777777" w:rsidR="005E6A9E" w:rsidRDefault="005E6A9E" w:rsidP="005E6A9E">
      <w:pPr>
        <w:pStyle w:val="Style1"/>
      </w:pPr>
      <w:r>
        <w:t xml:space="preserve">                                    0) : n.next) &amp;&amp; !(o = o.call(n, c[1])).done)</w:t>
      </w:r>
    </w:p>
    <w:p w14:paraId="29484882" w14:textId="77777777" w:rsidR="005E6A9E" w:rsidRDefault="005E6A9E" w:rsidP="005E6A9E">
      <w:pPr>
        <w:pStyle w:val="Style1"/>
      </w:pPr>
      <w:r>
        <w:t xml:space="preserve">                                        return o;</w:t>
      </w:r>
    </w:p>
    <w:p w14:paraId="55127B7E" w14:textId="77777777" w:rsidR="005E6A9E" w:rsidRDefault="005E6A9E" w:rsidP="005E6A9E">
      <w:pPr>
        <w:pStyle w:val="Style1"/>
      </w:pPr>
      <w:r>
        <w:t xml:space="preserve">                                    switch (n = 0,</w:t>
      </w:r>
    </w:p>
    <w:p w14:paraId="41186990" w14:textId="77777777" w:rsidR="005E6A9E" w:rsidRDefault="005E6A9E" w:rsidP="005E6A9E">
      <w:pPr>
        <w:pStyle w:val="Style1"/>
      </w:pPr>
      <w:r>
        <w:t xml:space="preserve">                                    o &amp;&amp; (c = [2 &amp; c[0], o.value]),</w:t>
      </w:r>
    </w:p>
    <w:p w14:paraId="60969C84" w14:textId="77777777" w:rsidR="005E6A9E" w:rsidRDefault="005E6A9E" w:rsidP="005E6A9E">
      <w:pPr>
        <w:pStyle w:val="Style1"/>
      </w:pPr>
      <w:r>
        <w:t xml:space="preserve">                                    c[0]) {</w:t>
      </w:r>
    </w:p>
    <w:p w14:paraId="0CFF60AD" w14:textId="77777777" w:rsidR="005E6A9E" w:rsidRDefault="005E6A9E" w:rsidP="005E6A9E">
      <w:pPr>
        <w:pStyle w:val="Style1"/>
      </w:pPr>
      <w:r>
        <w:t xml:space="preserve">                                    case 0:</w:t>
      </w:r>
    </w:p>
    <w:p w14:paraId="3C2C95D4" w14:textId="77777777" w:rsidR="005E6A9E" w:rsidRDefault="005E6A9E" w:rsidP="005E6A9E">
      <w:pPr>
        <w:pStyle w:val="Style1"/>
      </w:pPr>
      <w:r>
        <w:t xml:space="preserve">                                    case 1:</w:t>
      </w:r>
    </w:p>
    <w:p w14:paraId="157CBCB6" w14:textId="77777777" w:rsidR="005E6A9E" w:rsidRDefault="005E6A9E" w:rsidP="005E6A9E">
      <w:pPr>
        <w:pStyle w:val="Style1"/>
      </w:pPr>
      <w:r>
        <w:t xml:space="preserve">                                        o = c;</w:t>
      </w:r>
    </w:p>
    <w:p w14:paraId="6D604BA9" w14:textId="77777777" w:rsidR="005E6A9E" w:rsidRDefault="005E6A9E" w:rsidP="005E6A9E">
      <w:pPr>
        <w:pStyle w:val="Style1"/>
      </w:pPr>
      <w:r>
        <w:t xml:space="preserve">                                        break;</w:t>
      </w:r>
    </w:p>
    <w:p w14:paraId="22437F6B" w14:textId="77777777" w:rsidR="005E6A9E" w:rsidRDefault="005E6A9E" w:rsidP="005E6A9E">
      <w:pPr>
        <w:pStyle w:val="Style1"/>
      </w:pPr>
      <w:r>
        <w:t xml:space="preserve">                                    case 4:</w:t>
      </w:r>
    </w:p>
    <w:p w14:paraId="127BEA70" w14:textId="77777777" w:rsidR="005E6A9E" w:rsidRDefault="005E6A9E" w:rsidP="005E6A9E">
      <w:pPr>
        <w:pStyle w:val="Style1"/>
      </w:pPr>
      <w:r>
        <w:t xml:space="preserve">                                        return a.label++,</w:t>
      </w:r>
    </w:p>
    <w:p w14:paraId="36DD97DD" w14:textId="77777777" w:rsidR="005E6A9E" w:rsidRDefault="005E6A9E" w:rsidP="005E6A9E">
      <w:pPr>
        <w:pStyle w:val="Style1"/>
      </w:pPr>
      <w:r>
        <w:t xml:space="preserve">                                        {</w:t>
      </w:r>
    </w:p>
    <w:p w14:paraId="6E17D692" w14:textId="77777777" w:rsidR="005E6A9E" w:rsidRDefault="005E6A9E" w:rsidP="005E6A9E">
      <w:pPr>
        <w:pStyle w:val="Style1"/>
      </w:pPr>
      <w:r>
        <w:t xml:space="preserve">                                            value: c[1],</w:t>
      </w:r>
    </w:p>
    <w:p w14:paraId="238F7E5A" w14:textId="77777777" w:rsidR="005E6A9E" w:rsidRDefault="005E6A9E" w:rsidP="005E6A9E">
      <w:pPr>
        <w:pStyle w:val="Style1"/>
      </w:pPr>
      <w:r>
        <w:t xml:space="preserve">                                            done: !1</w:t>
      </w:r>
    </w:p>
    <w:p w14:paraId="52EEF7F8" w14:textId="77777777" w:rsidR="005E6A9E" w:rsidRDefault="005E6A9E" w:rsidP="005E6A9E">
      <w:pPr>
        <w:pStyle w:val="Style1"/>
      </w:pPr>
      <w:r>
        <w:t xml:space="preserve">                                        };</w:t>
      </w:r>
    </w:p>
    <w:p w14:paraId="34ABC48E" w14:textId="77777777" w:rsidR="005E6A9E" w:rsidRDefault="005E6A9E" w:rsidP="005E6A9E">
      <w:pPr>
        <w:pStyle w:val="Style1"/>
      </w:pPr>
      <w:r>
        <w:t xml:space="preserve">                                    case 5:</w:t>
      </w:r>
    </w:p>
    <w:p w14:paraId="3CA03ECC" w14:textId="77777777" w:rsidR="005E6A9E" w:rsidRDefault="005E6A9E" w:rsidP="005E6A9E">
      <w:pPr>
        <w:pStyle w:val="Style1"/>
      </w:pPr>
      <w:r>
        <w:t xml:space="preserve">                                        a.label++,</w:t>
      </w:r>
    </w:p>
    <w:p w14:paraId="6A95EF53" w14:textId="77777777" w:rsidR="005E6A9E" w:rsidRDefault="005E6A9E" w:rsidP="005E6A9E">
      <w:pPr>
        <w:pStyle w:val="Style1"/>
      </w:pPr>
      <w:r>
        <w:t xml:space="preserve">                                        n = c[1],</w:t>
      </w:r>
    </w:p>
    <w:p w14:paraId="150B2D7B" w14:textId="77777777" w:rsidR="005E6A9E" w:rsidRDefault="005E6A9E" w:rsidP="005E6A9E">
      <w:pPr>
        <w:pStyle w:val="Style1"/>
      </w:pPr>
      <w:r>
        <w:t xml:space="preserve">                                        c = [0];</w:t>
      </w:r>
    </w:p>
    <w:p w14:paraId="68DC717E" w14:textId="77777777" w:rsidR="005E6A9E" w:rsidRDefault="005E6A9E" w:rsidP="005E6A9E">
      <w:pPr>
        <w:pStyle w:val="Style1"/>
      </w:pPr>
      <w:r>
        <w:t xml:space="preserve">                                        continue;</w:t>
      </w:r>
    </w:p>
    <w:p w14:paraId="6BFAD63F" w14:textId="77777777" w:rsidR="005E6A9E" w:rsidRDefault="005E6A9E" w:rsidP="005E6A9E">
      <w:pPr>
        <w:pStyle w:val="Style1"/>
      </w:pPr>
      <w:r>
        <w:t xml:space="preserve">                                    case 7:</w:t>
      </w:r>
    </w:p>
    <w:p w14:paraId="10FA292C" w14:textId="77777777" w:rsidR="005E6A9E" w:rsidRDefault="005E6A9E" w:rsidP="005E6A9E">
      <w:pPr>
        <w:pStyle w:val="Style1"/>
      </w:pPr>
      <w:r>
        <w:t xml:space="preserve">                                        c = a.ops.pop(),</w:t>
      </w:r>
    </w:p>
    <w:p w14:paraId="680A413E" w14:textId="77777777" w:rsidR="005E6A9E" w:rsidRDefault="005E6A9E" w:rsidP="005E6A9E">
      <w:pPr>
        <w:pStyle w:val="Style1"/>
      </w:pPr>
      <w:r>
        <w:t xml:space="preserve">                                        a.trys.pop();</w:t>
      </w:r>
    </w:p>
    <w:p w14:paraId="6C75D391" w14:textId="77777777" w:rsidR="005E6A9E" w:rsidRDefault="005E6A9E" w:rsidP="005E6A9E">
      <w:pPr>
        <w:pStyle w:val="Style1"/>
      </w:pPr>
      <w:r>
        <w:t xml:space="preserve">                                        continue;</w:t>
      </w:r>
    </w:p>
    <w:p w14:paraId="7F425F07" w14:textId="77777777" w:rsidR="005E6A9E" w:rsidRDefault="005E6A9E" w:rsidP="005E6A9E">
      <w:pPr>
        <w:pStyle w:val="Style1"/>
      </w:pPr>
      <w:r>
        <w:t xml:space="preserve">                                    default:</w:t>
      </w:r>
    </w:p>
    <w:p w14:paraId="30448B67" w14:textId="77777777" w:rsidR="005E6A9E" w:rsidRDefault="005E6A9E" w:rsidP="005E6A9E">
      <w:pPr>
        <w:pStyle w:val="Style1"/>
      </w:pPr>
      <w:r>
        <w:t xml:space="preserve">                                        if (!((o = (o = a.trys).length &gt; 0 &amp;&amp; o[o.length - 1]) || 6 !== c[0] &amp;&amp; 2 !== c[0])) {</w:t>
      </w:r>
    </w:p>
    <w:p w14:paraId="50A4ABA2" w14:textId="77777777" w:rsidR="005E6A9E" w:rsidRDefault="005E6A9E" w:rsidP="005E6A9E">
      <w:pPr>
        <w:pStyle w:val="Style1"/>
      </w:pPr>
      <w:r>
        <w:t xml:space="preserve">                                            a = 0;</w:t>
      </w:r>
    </w:p>
    <w:p w14:paraId="58594F0D" w14:textId="77777777" w:rsidR="005E6A9E" w:rsidRDefault="005E6A9E" w:rsidP="005E6A9E">
      <w:pPr>
        <w:pStyle w:val="Style1"/>
      </w:pPr>
      <w:r>
        <w:t xml:space="preserve">                                            continue</w:t>
      </w:r>
    </w:p>
    <w:p w14:paraId="753A8075" w14:textId="77777777" w:rsidR="005E6A9E" w:rsidRDefault="005E6A9E" w:rsidP="005E6A9E">
      <w:pPr>
        <w:pStyle w:val="Style1"/>
      </w:pPr>
      <w:r>
        <w:t xml:space="preserve">                                        }</w:t>
      </w:r>
    </w:p>
    <w:p w14:paraId="605F076E" w14:textId="77777777" w:rsidR="005E6A9E" w:rsidRDefault="005E6A9E" w:rsidP="005E6A9E">
      <w:pPr>
        <w:pStyle w:val="Style1"/>
      </w:pPr>
      <w:r>
        <w:t xml:space="preserve">                                        if (3 === c[0] &amp;&amp; (!o || c[1] &gt; o[0] &amp;&amp; c[1] &lt; o[3])) {</w:t>
      </w:r>
    </w:p>
    <w:p w14:paraId="38ACFBC6" w14:textId="77777777" w:rsidR="005E6A9E" w:rsidRDefault="005E6A9E" w:rsidP="005E6A9E">
      <w:pPr>
        <w:pStyle w:val="Style1"/>
      </w:pPr>
      <w:r>
        <w:t xml:space="preserve">                                            a.label = c[1];</w:t>
      </w:r>
    </w:p>
    <w:p w14:paraId="5F43BB96" w14:textId="77777777" w:rsidR="005E6A9E" w:rsidRDefault="005E6A9E" w:rsidP="005E6A9E">
      <w:pPr>
        <w:pStyle w:val="Style1"/>
      </w:pPr>
      <w:r>
        <w:t xml:space="preserve">                                            break</w:t>
      </w:r>
    </w:p>
    <w:p w14:paraId="44804F78" w14:textId="77777777" w:rsidR="005E6A9E" w:rsidRDefault="005E6A9E" w:rsidP="005E6A9E">
      <w:pPr>
        <w:pStyle w:val="Style1"/>
      </w:pPr>
      <w:r>
        <w:t xml:space="preserve">                                        }</w:t>
      </w:r>
    </w:p>
    <w:p w14:paraId="0975909B" w14:textId="77777777" w:rsidR="005E6A9E" w:rsidRDefault="005E6A9E" w:rsidP="005E6A9E">
      <w:pPr>
        <w:pStyle w:val="Style1"/>
      </w:pPr>
      <w:r>
        <w:t xml:space="preserve">                                        if (6 === c[0] &amp;&amp; a.label &lt; o[1]) {</w:t>
      </w:r>
    </w:p>
    <w:p w14:paraId="7E392DE5" w14:textId="77777777" w:rsidR="005E6A9E" w:rsidRDefault="005E6A9E" w:rsidP="005E6A9E">
      <w:pPr>
        <w:pStyle w:val="Style1"/>
      </w:pPr>
      <w:r>
        <w:t xml:space="preserve">                                            a.label = o[1],</w:t>
      </w:r>
    </w:p>
    <w:p w14:paraId="72A2B51B" w14:textId="77777777" w:rsidR="005E6A9E" w:rsidRDefault="005E6A9E" w:rsidP="005E6A9E">
      <w:pPr>
        <w:pStyle w:val="Style1"/>
      </w:pPr>
      <w:r>
        <w:t xml:space="preserve">                                            o = c;</w:t>
      </w:r>
    </w:p>
    <w:p w14:paraId="670AC404" w14:textId="77777777" w:rsidR="005E6A9E" w:rsidRDefault="005E6A9E" w:rsidP="005E6A9E">
      <w:pPr>
        <w:pStyle w:val="Style1"/>
      </w:pPr>
      <w:r>
        <w:t xml:space="preserve">                                            break</w:t>
      </w:r>
    </w:p>
    <w:p w14:paraId="230ECD5C" w14:textId="77777777" w:rsidR="005E6A9E" w:rsidRDefault="005E6A9E" w:rsidP="005E6A9E">
      <w:pPr>
        <w:pStyle w:val="Style1"/>
      </w:pPr>
      <w:r>
        <w:t xml:space="preserve">                                        }</w:t>
      </w:r>
    </w:p>
    <w:p w14:paraId="09E8F839" w14:textId="77777777" w:rsidR="005E6A9E" w:rsidRDefault="005E6A9E" w:rsidP="005E6A9E">
      <w:pPr>
        <w:pStyle w:val="Style1"/>
      </w:pPr>
      <w:r>
        <w:t xml:space="preserve">                                        if (o &amp;&amp; a.label &lt; o[2]) {</w:t>
      </w:r>
    </w:p>
    <w:p w14:paraId="49876638" w14:textId="77777777" w:rsidR="005E6A9E" w:rsidRDefault="005E6A9E" w:rsidP="005E6A9E">
      <w:pPr>
        <w:pStyle w:val="Style1"/>
      </w:pPr>
      <w:r>
        <w:t xml:space="preserve">                                            a.label = o[2],</w:t>
      </w:r>
    </w:p>
    <w:p w14:paraId="6A693F11" w14:textId="77777777" w:rsidR="005E6A9E" w:rsidRDefault="005E6A9E" w:rsidP="005E6A9E">
      <w:pPr>
        <w:pStyle w:val="Style1"/>
      </w:pPr>
      <w:r>
        <w:t xml:space="preserve">                                            a.ops.push(c);</w:t>
      </w:r>
    </w:p>
    <w:p w14:paraId="62A56F60" w14:textId="77777777" w:rsidR="005E6A9E" w:rsidRDefault="005E6A9E" w:rsidP="005E6A9E">
      <w:pPr>
        <w:pStyle w:val="Style1"/>
      </w:pPr>
      <w:r>
        <w:t xml:space="preserve">                                            break</w:t>
      </w:r>
    </w:p>
    <w:p w14:paraId="7FAEADE8" w14:textId="77777777" w:rsidR="005E6A9E" w:rsidRDefault="005E6A9E" w:rsidP="005E6A9E">
      <w:pPr>
        <w:pStyle w:val="Style1"/>
      </w:pPr>
      <w:r>
        <w:t xml:space="preserve">                                        }</w:t>
      </w:r>
    </w:p>
    <w:p w14:paraId="6B529D08" w14:textId="77777777" w:rsidR="005E6A9E" w:rsidRDefault="005E6A9E" w:rsidP="005E6A9E">
      <w:pPr>
        <w:pStyle w:val="Style1"/>
      </w:pPr>
      <w:r>
        <w:t xml:space="preserve">                                        o[2] &amp;&amp; a.ops.pop(),</w:t>
      </w:r>
    </w:p>
    <w:p w14:paraId="5B5F3091" w14:textId="77777777" w:rsidR="005E6A9E" w:rsidRDefault="005E6A9E" w:rsidP="005E6A9E">
      <w:pPr>
        <w:pStyle w:val="Style1"/>
      </w:pPr>
      <w:r>
        <w:t xml:space="preserve">                                        a.trys.pop();</w:t>
      </w:r>
    </w:p>
    <w:p w14:paraId="6DD723D5" w14:textId="77777777" w:rsidR="005E6A9E" w:rsidRDefault="005E6A9E" w:rsidP="005E6A9E">
      <w:pPr>
        <w:pStyle w:val="Style1"/>
      </w:pPr>
      <w:r>
        <w:t xml:space="preserve">                                        continue</w:t>
      </w:r>
    </w:p>
    <w:p w14:paraId="71869790" w14:textId="77777777" w:rsidR="005E6A9E" w:rsidRDefault="005E6A9E" w:rsidP="005E6A9E">
      <w:pPr>
        <w:pStyle w:val="Style1"/>
      </w:pPr>
      <w:r>
        <w:t xml:space="preserve">                                    }</w:t>
      </w:r>
    </w:p>
    <w:p w14:paraId="537172D0" w14:textId="77777777" w:rsidR="005E6A9E" w:rsidRDefault="005E6A9E" w:rsidP="005E6A9E">
      <w:pPr>
        <w:pStyle w:val="Style1"/>
      </w:pPr>
      <w:r>
        <w:t xml:space="preserve">                                    c = t.call(e, a)</w:t>
      </w:r>
    </w:p>
    <w:p w14:paraId="424E6702" w14:textId="77777777" w:rsidR="005E6A9E" w:rsidRDefault="005E6A9E" w:rsidP="005E6A9E">
      <w:pPr>
        <w:pStyle w:val="Style1"/>
      </w:pPr>
      <w:r>
        <w:t xml:space="preserve">                                } catch (e) {</w:t>
      </w:r>
    </w:p>
    <w:p w14:paraId="54D2A293" w14:textId="77777777" w:rsidR="005E6A9E" w:rsidRDefault="005E6A9E" w:rsidP="005E6A9E">
      <w:pPr>
        <w:pStyle w:val="Style1"/>
      </w:pPr>
      <w:r>
        <w:t xml:space="preserve">                                    c = [6, e],</w:t>
      </w:r>
    </w:p>
    <w:p w14:paraId="2FB3BBFE" w14:textId="77777777" w:rsidR="005E6A9E" w:rsidRDefault="005E6A9E" w:rsidP="005E6A9E">
      <w:pPr>
        <w:pStyle w:val="Style1"/>
      </w:pPr>
      <w:r>
        <w:t xml:space="preserve">                                    n = 0</w:t>
      </w:r>
    </w:p>
    <w:p w14:paraId="1D3FC9E8" w14:textId="77777777" w:rsidR="005E6A9E" w:rsidRDefault="005E6A9E" w:rsidP="005E6A9E">
      <w:pPr>
        <w:pStyle w:val="Style1"/>
      </w:pPr>
      <w:r>
        <w:t xml:space="preserve">                                } finally {</w:t>
      </w:r>
    </w:p>
    <w:p w14:paraId="33317976" w14:textId="77777777" w:rsidR="005E6A9E" w:rsidRDefault="005E6A9E" w:rsidP="005E6A9E">
      <w:pPr>
        <w:pStyle w:val="Style1"/>
      </w:pPr>
      <w:r>
        <w:t xml:space="preserve">                                    r = o = 0</w:t>
      </w:r>
    </w:p>
    <w:p w14:paraId="0C0D75D8" w14:textId="77777777" w:rsidR="005E6A9E" w:rsidRDefault="005E6A9E" w:rsidP="005E6A9E">
      <w:pPr>
        <w:pStyle w:val="Style1"/>
      </w:pPr>
      <w:r>
        <w:t xml:space="preserve">                                }</w:t>
      </w:r>
    </w:p>
    <w:p w14:paraId="7B6E8800" w14:textId="77777777" w:rsidR="005E6A9E" w:rsidRDefault="005E6A9E" w:rsidP="005E6A9E">
      <w:pPr>
        <w:pStyle w:val="Style1"/>
      </w:pPr>
      <w:r>
        <w:t xml:space="preserve">                            if (5 &amp; c[0])</w:t>
      </w:r>
    </w:p>
    <w:p w14:paraId="5A647277" w14:textId="77777777" w:rsidR="005E6A9E" w:rsidRDefault="005E6A9E" w:rsidP="005E6A9E">
      <w:pPr>
        <w:pStyle w:val="Style1"/>
      </w:pPr>
      <w:r>
        <w:t xml:space="preserve">                                throw c[1];</w:t>
      </w:r>
    </w:p>
    <w:p w14:paraId="5A8832D8" w14:textId="77777777" w:rsidR="005E6A9E" w:rsidRDefault="005E6A9E" w:rsidP="005E6A9E">
      <w:pPr>
        <w:pStyle w:val="Style1"/>
      </w:pPr>
      <w:r>
        <w:t xml:space="preserve">                            return {</w:t>
      </w:r>
    </w:p>
    <w:p w14:paraId="36136CB9" w14:textId="77777777" w:rsidR="005E6A9E" w:rsidRDefault="005E6A9E" w:rsidP="005E6A9E">
      <w:pPr>
        <w:pStyle w:val="Style1"/>
      </w:pPr>
      <w:r>
        <w:t xml:space="preserve">                                value: c[0] ? c[1] : void 0,</w:t>
      </w:r>
    </w:p>
    <w:p w14:paraId="223ED066" w14:textId="77777777" w:rsidR="005E6A9E" w:rsidRDefault="005E6A9E" w:rsidP="005E6A9E">
      <w:pPr>
        <w:pStyle w:val="Style1"/>
      </w:pPr>
      <w:r>
        <w:t xml:space="preserve">                                done: !0</w:t>
      </w:r>
    </w:p>
    <w:p w14:paraId="5ECD8EB4" w14:textId="77777777" w:rsidR="005E6A9E" w:rsidRDefault="005E6A9E" w:rsidP="005E6A9E">
      <w:pPr>
        <w:pStyle w:val="Style1"/>
      </w:pPr>
      <w:r>
        <w:t xml:space="preserve">                            }</w:t>
      </w:r>
    </w:p>
    <w:p w14:paraId="0EE86B55" w14:textId="77777777" w:rsidR="005E6A9E" w:rsidRDefault="005E6A9E" w:rsidP="005E6A9E">
      <w:pPr>
        <w:pStyle w:val="Style1"/>
      </w:pPr>
      <w:r>
        <w:t xml:space="preserve">                        }([c, u])</w:t>
      </w:r>
    </w:p>
    <w:p w14:paraId="056A4A7D" w14:textId="77777777" w:rsidR="005E6A9E" w:rsidRDefault="005E6A9E" w:rsidP="005E6A9E">
      <w:pPr>
        <w:pStyle w:val="Style1"/>
      </w:pPr>
      <w:r>
        <w:t xml:space="preserve">                    }</w:t>
      </w:r>
    </w:p>
    <w:p w14:paraId="59B85023" w14:textId="77777777" w:rsidR="005E6A9E" w:rsidRDefault="005E6A9E" w:rsidP="005E6A9E">
      <w:pPr>
        <w:pStyle w:val="Style1"/>
      </w:pPr>
      <w:r>
        <w:t xml:space="preserve">                }</w:t>
      </w:r>
    </w:p>
    <w:p w14:paraId="0EE7276F" w14:textId="77777777" w:rsidR="005E6A9E" w:rsidRDefault="005E6A9E" w:rsidP="005E6A9E">
      <w:pPr>
        <w:pStyle w:val="Style1"/>
      </w:pPr>
      <w:r>
        <w:t xml:space="preserve">            }</w:t>
      </w:r>
    </w:p>
    <w:p w14:paraId="54E08332" w14:textId="77777777" w:rsidR="005E6A9E" w:rsidRDefault="005E6A9E" w:rsidP="005E6A9E">
      <w:pPr>
        <w:pStyle w:val="Style1"/>
      </w:pPr>
      <w:r>
        <w:t xml:space="preserve">            function c(e) {</w:t>
      </w:r>
    </w:p>
    <w:p w14:paraId="44160602" w14:textId="77777777" w:rsidR="005E6A9E" w:rsidRDefault="005E6A9E" w:rsidP="005E6A9E">
      <w:pPr>
        <w:pStyle w:val="Style1"/>
      </w:pPr>
      <w:r>
        <w:t xml:space="preserve">                var t = "function" == typeof Symbol &amp;&amp; Symbol.iterator</w:t>
      </w:r>
    </w:p>
    <w:p w14:paraId="1BF14356" w14:textId="77777777" w:rsidR="005E6A9E" w:rsidRDefault="005E6A9E" w:rsidP="005E6A9E">
      <w:pPr>
        <w:pStyle w:val="Style1"/>
      </w:pPr>
      <w:r>
        <w:t xml:space="preserve">                  , r = t &amp;&amp; e[t]</w:t>
      </w:r>
    </w:p>
    <w:p w14:paraId="11B0EE19" w14:textId="77777777" w:rsidR="005E6A9E" w:rsidRDefault="005E6A9E" w:rsidP="005E6A9E">
      <w:pPr>
        <w:pStyle w:val="Style1"/>
      </w:pPr>
      <w:r>
        <w:t xml:space="preserve">                  , n = 0;</w:t>
      </w:r>
    </w:p>
    <w:p w14:paraId="4BAADCDE" w14:textId="77777777" w:rsidR="005E6A9E" w:rsidRDefault="005E6A9E" w:rsidP="005E6A9E">
      <w:pPr>
        <w:pStyle w:val="Style1"/>
      </w:pPr>
      <w:r>
        <w:t xml:space="preserve">                if (r)</w:t>
      </w:r>
    </w:p>
    <w:p w14:paraId="74E81BCB" w14:textId="77777777" w:rsidR="005E6A9E" w:rsidRDefault="005E6A9E" w:rsidP="005E6A9E">
      <w:pPr>
        <w:pStyle w:val="Style1"/>
      </w:pPr>
      <w:r>
        <w:t xml:space="preserve">                    return r.call(e);</w:t>
      </w:r>
    </w:p>
    <w:p w14:paraId="077F3136" w14:textId="77777777" w:rsidR="005E6A9E" w:rsidRDefault="005E6A9E" w:rsidP="005E6A9E">
      <w:pPr>
        <w:pStyle w:val="Style1"/>
      </w:pPr>
      <w:r>
        <w:t xml:space="preserve">                if (e &amp;&amp; "number" == typeof e.length)</w:t>
      </w:r>
    </w:p>
    <w:p w14:paraId="358F9ED6" w14:textId="77777777" w:rsidR="005E6A9E" w:rsidRDefault="005E6A9E" w:rsidP="005E6A9E">
      <w:pPr>
        <w:pStyle w:val="Style1"/>
      </w:pPr>
      <w:r>
        <w:t xml:space="preserve">                    return {</w:t>
      </w:r>
    </w:p>
    <w:p w14:paraId="61CD56C0" w14:textId="77777777" w:rsidR="005E6A9E" w:rsidRDefault="005E6A9E" w:rsidP="005E6A9E">
      <w:pPr>
        <w:pStyle w:val="Style1"/>
      </w:pPr>
      <w:r>
        <w:t xml:space="preserve">                        next: function() {</w:t>
      </w:r>
    </w:p>
    <w:p w14:paraId="1D85E9E1" w14:textId="77777777" w:rsidR="005E6A9E" w:rsidRDefault="005E6A9E" w:rsidP="005E6A9E">
      <w:pPr>
        <w:pStyle w:val="Style1"/>
      </w:pPr>
      <w:r>
        <w:t xml:space="preserve">                            return e &amp;&amp; n &gt;= e.length &amp;&amp; (e = void 0),</w:t>
      </w:r>
    </w:p>
    <w:p w14:paraId="356A2652" w14:textId="77777777" w:rsidR="005E6A9E" w:rsidRDefault="005E6A9E" w:rsidP="005E6A9E">
      <w:pPr>
        <w:pStyle w:val="Style1"/>
      </w:pPr>
      <w:r>
        <w:t xml:space="preserve">                            {</w:t>
      </w:r>
    </w:p>
    <w:p w14:paraId="444CD980" w14:textId="77777777" w:rsidR="005E6A9E" w:rsidRDefault="005E6A9E" w:rsidP="005E6A9E">
      <w:pPr>
        <w:pStyle w:val="Style1"/>
      </w:pPr>
      <w:r>
        <w:t xml:space="preserve">                                value: e &amp;&amp; e[n++],</w:t>
      </w:r>
    </w:p>
    <w:p w14:paraId="5340E8CD" w14:textId="77777777" w:rsidR="005E6A9E" w:rsidRDefault="005E6A9E" w:rsidP="005E6A9E">
      <w:pPr>
        <w:pStyle w:val="Style1"/>
      </w:pPr>
      <w:r>
        <w:t xml:space="preserve">                                done: !e</w:t>
      </w:r>
    </w:p>
    <w:p w14:paraId="7C2FF07D" w14:textId="77777777" w:rsidR="005E6A9E" w:rsidRDefault="005E6A9E" w:rsidP="005E6A9E">
      <w:pPr>
        <w:pStyle w:val="Style1"/>
      </w:pPr>
      <w:r>
        <w:t xml:space="preserve">                            }</w:t>
      </w:r>
    </w:p>
    <w:p w14:paraId="5629DA74" w14:textId="77777777" w:rsidR="005E6A9E" w:rsidRDefault="005E6A9E" w:rsidP="005E6A9E">
      <w:pPr>
        <w:pStyle w:val="Style1"/>
      </w:pPr>
      <w:r>
        <w:t xml:space="preserve">                        }</w:t>
      </w:r>
    </w:p>
    <w:p w14:paraId="1EAE757A" w14:textId="77777777" w:rsidR="005E6A9E" w:rsidRDefault="005E6A9E" w:rsidP="005E6A9E">
      <w:pPr>
        <w:pStyle w:val="Style1"/>
      </w:pPr>
      <w:r>
        <w:t xml:space="preserve">                    };</w:t>
      </w:r>
    </w:p>
    <w:p w14:paraId="25DD7AED" w14:textId="77777777" w:rsidR="005E6A9E" w:rsidRDefault="005E6A9E" w:rsidP="005E6A9E">
      <w:pPr>
        <w:pStyle w:val="Style1"/>
      </w:pPr>
      <w:r>
        <w:t xml:space="preserve">                throw new TypeError(t ? "Object is not iterable." : "Symbol.iterator is not defined.")</w:t>
      </w:r>
    </w:p>
    <w:p w14:paraId="3CC19304" w14:textId="77777777" w:rsidR="005E6A9E" w:rsidRDefault="005E6A9E" w:rsidP="005E6A9E">
      <w:pPr>
        <w:pStyle w:val="Style1"/>
      </w:pPr>
      <w:r>
        <w:t xml:space="preserve">            }</w:t>
      </w:r>
    </w:p>
    <w:p w14:paraId="6931CDC7" w14:textId="77777777" w:rsidR="005E6A9E" w:rsidRDefault="005E6A9E" w:rsidP="005E6A9E">
      <w:pPr>
        <w:pStyle w:val="Style1"/>
      </w:pPr>
      <w:r>
        <w:t xml:space="preserve">            Object.create,</w:t>
      </w:r>
    </w:p>
    <w:p w14:paraId="36B03684" w14:textId="77777777" w:rsidR="005E6A9E" w:rsidRDefault="005E6A9E" w:rsidP="005E6A9E">
      <w:pPr>
        <w:pStyle w:val="Style1"/>
      </w:pPr>
      <w:r>
        <w:t xml:space="preserve">            Object.create</w:t>
      </w:r>
    </w:p>
    <w:p w14:paraId="21283D06" w14:textId="77777777" w:rsidR="005E6A9E" w:rsidRDefault="005E6A9E" w:rsidP="005E6A9E">
      <w:pPr>
        <w:pStyle w:val="Style1"/>
      </w:pPr>
      <w:r>
        <w:t xml:space="preserve">        },</w:t>
      </w:r>
    </w:p>
    <w:p w14:paraId="1FB9C535" w14:textId="77777777" w:rsidR="005E6A9E" w:rsidRDefault="005E6A9E" w:rsidP="005E6A9E">
      <w:pPr>
        <w:pStyle w:val="Style1"/>
      </w:pPr>
      <w:r>
        <w:t xml:space="preserve">        DEsW: function(e, t, r) {</w:t>
      </w:r>
    </w:p>
    <w:p w14:paraId="34CF344F" w14:textId="77777777" w:rsidR="005E6A9E" w:rsidRDefault="005E6A9E" w:rsidP="005E6A9E">
      <w:pPr>
        <w:pStyle w:val="Style1"/>
      </w:pPr>
      <w:r>
        <w:t xml:space="preserve">            function n() {</w:t>
      </w:r>
    </w:p>
    <w:p w14:paraId="0C167B11" w14:textId="77777777" w:rsidR="005E6A9E" w:rsidRDefault="005E6A9E" w:rsidP="005E6A9E">
      <w:pPr>
        <w:pStyle w:val="Style1"/>
      </w:pPr>
      <w:r>
        <w:t xml:space="preserve">                return ""</w:t>
      </w:r>
    </w:p>
    <w:p w14:paraId="557BEFC6" w14:textId="77777777" w:rsidR="005E6A9E" w:rsidRDefault="005E6A9E" w:rsidP="005E6A9E">
      <w:pPr>
        <w:pStyle w:val="Style1"/>
      </w:pPr>
      <w:r>
        <w:t xml:space="preserve">            }</w:t>
      </w:r>
    </w:p>
    <w:p w14:paraId="0EAA6C67" w14:textId="77777777" w:rsidR="005E6A9E" w:rsidRDefault="005E6A9E" w:rsidP="005E6A9E">
      <w:pPr>
        <w:pStyle w:val="Style1"/>
      </w:pPr>
      <w:r>
        <w:t xml:space="preserve">            r.r(t),</w:t>
      </w:r>
    </w:p>
    <w:p w14:paraId="3B0D6D5B" w14:textId="77777777" w:rsidR="005E6A9E" w:rsidRDefault="005E6A9E" w:rsidP="005E6A9E">
      <w:pPr>
        <w:pStyle w:val="Style1"/>
      </w:pPr>
      <w:r>
        <w:t xml:space="preserve">            r.d(t, {</w:t>
      </w:r>
    </w:p>
    <w:p w14:paraId="0D290FE8" w14:textId="77777777" w:rsidR="005E6A9E" w:rsidRDefault="005E6A9E" w:rsidP="005E6A9E">
      <w:pPr>
        <w:pStyle w:val="Style1"/>
      </w:pPr>
      <w:r>
        <w:t xml:space="preserve">                getDispatcher: function() {</w:t>
      </w:r>
    </w:p>
    <w:p w14:paraId="7B53F492" w14:textId="77777777" w:rsidR="005E6A9E" w:rsidRDefault="005E6A9E" w:rsidP="005E6A9E">
      <w:pPr>
        <w:pStyle w:val="Style1"/>
      </w:pPr>
      <w:r>
        <w:t xml:space="preserve">                    return u</w:t>
      </w:r>
    </w:p>
    <w:p w14:paraId="5EDA7535" w14:textId="77777777" w:rsidR="005E6A9E" w:rsidRDefault="005E6A9E" w:rsidP="005E6A9E">
      <w:pPr>
        <w:pStyle w:val="Style1"/>
      </w:pPr>
      <w:r>
        <w:t xml:space="preserve">                },</w:t>
      </w:r>
    </w:p>
    <w:p w14:paraId="7DCF48F1" w14:textId="77777777" w:rsidR="005E6A9E" w:rsidRDefault="005E6A9E" w:rsidP="005E6A9E">
      <w:pPr>
        <w:pStyle w:val="Style1"/>
      </w:pPr>
      <w:r>
        <w:t xml:space="preserve">                setDispatcher: function() {</w:t>
      </w:r>
    </w:p>
    <w:p w14:paraId="142E4BD3" w14:textId="77777777" w:rsidR="005E6A9E" w:rsidRDefault="005E6A9E" w:rsidP="005E6A9E">
      <w:pPr>
        <w:pStyle w:val="Style1"/>
      </w:pPr>
      <w:r>
        <w:t xml:space="preserve">                    return c</w:t>
      </w:r>
    </w:p>
    <w:p w14:paraId="4F1FA44F" w14:textId="77777777" w:rsidR="005E6A9E" w:rsidRDefault="005E6A9E" w:rsidP="005E6A9E">
      <w:pPr>
        <w:pStyle w:val="Style1"/>
      </w:pPr>
      <w:r>
        <w:t xml:space="preserve">                }</w:t>
      </w:r>
    </w:p>
    <w:p w14:paraId="0BEF4F8E" w14:textId="77777777" w:rsidR="005E6A9E" w:rsidRDefault="005E6A9E" w:rsidP="005E6A9E">
      <w:pPr>
        <w:pStyle w:val="Style1"/>
      </w:pPr>
      <w:r>
        <w:t xml:space="preserve">            });</w:t>
      </w:r>
    </w:p>
    <w:p w14:paraId="76CBC0CA" w14:textId="77777777" w:rsidR="005E6A9E" w:rsidRDefault="005E6A9E" w:rsidP="005E6A9E">
      <w:pPr>
        <w:pStyle w:val="Style1"/>
      </w:pPr>
      <w:r>
        <w:t xml:space="preserve">            var o = {</w:t>
      </w:r>
    </w:p>
    <w:p w14:paraId="01B00D28" w14:textId="77777777" w:rsidR="005E6A9E" w:rsidRDefault="005E6A9E" w:rsidP="005E6A9E">
      <w:pPr>
        <w:pStyle w:val="Style1"/>
      </w:pPr>
      <w:r>
        <w:t xml:space="preserve">                register: n,</w:t>
      </w:r>
    </w:p>
    <w:p w14:paraId="59F5701A" w14:textId="77777777" w:rsidR="005E6A9E" w:rsidRDefault="005E6A9E" w:rsidP="005E6A9E">
      <w:pPr>
        <w:pStyle w:val="Style1"/>
      </w:pPr>
      <w:r>
        <w:t xml:space="preserve">                unregister: n,</w:t>
      </w:r>
    </w:p>
    <w:p w14:paraId="37DA749B" w14:textId="77777777" w:rsidR="005E6A9E" w:rsidRDefault="005E6A9E" w:rsidP="005E6A9E">
      <w:pPr>
        <w:pStyle w:val="Style1"/>
      </w:pPr>
      <w:r>
        <w:t xml:space="preserve">                dispatch: n</w:t>
      </w:r>
    </w:p>
    <w:p w14:paraId="52B84303" w14:textId="77777777" w:rsidR="005E6A9E" w:rsidRDefault="005E6A9E" w:rsidP="005E6A9E">
      <w:pPr>
        <w:pStyle w:val="Style1"/>
      </w:pPr>
      <w:r>
        <w:t xml:space="preserve">            }</w:t>
      </w:r>
    </w:p>
    <w:p w14:paraId="01EFA8BA" w14:textId="77777777" w:rsidR="005E6A9E" w:rsidRDefault="005E6A9E" w:rsidP="005E6A9E">
      <w:pPr>
        <w:pStyle w:val="Style1"/>
      </w:pPr>
      <w:r>
        <w:t xml:space="preserve">              , i = (0,</w:t>
      </w:r>
    </w:p>
    <w:p w14:paraId="6228AADB" w14:textId="77777777" w:rsidR="005E6A9E" w:rsidRDefault="005E6A9E" w:rsidP="005E6A9E">
      <w:pPr>
        <w:pStyle w:val="Style1"/>
      </w:pPr>
      <w:r>
        <w:t xml:space="preserve">            r("Cv27").M)("@1js/search-dispatcher", o)</w:t>
      </w:r>
    </w:p>
    <w:p w14:paraId="4D2F71BF" w14:textId="77777777" w:rsidR="005E6A9E" w:rsidRDefault="005E6A9E" w:rsidP="005E6A9E">
      <w:pPr>
        <w:pStyle w:val="Style1"/>
      </w:pPr>
      <w:r>
        <w:t xml:space="preserve">              , a = ["register", "unregister", "dispatch"];</w:t>
      </w:r>
    </w:p>
    <w:p w14:paraId="302B833B" w14:textId="77777777" w:rsidR="005E6A9E" w:rsidRDefault="005E6A9E" w:rsidP="005E6A9E">
      <w:pPr>
        <w:pStyle w:val="Style1"/>
      </w:pPr>
      <w:r>
        <w:t xml:space="preserve">            function c(e) {</w:t>
      </w:r>
    </w:p>
    <w:p w14:paraId="105635EB" w14:textId="77777777" w:rsidR="005E6A9E" w:rsidRDefault="005E6A9E" w:rsidP="005E6A9E">
      <w:pPr>
        <w:pStyle w:val="Style1"/>
      </w:pPr>
      <w:r>
        <w:t xml:space="preserve">                if (!e)</w:t>
      </w:r>
    </w:p>
    <w:p w14:paraId="565F36C9" w14:textId="77777777" w:rsidR="005E6A9E" w:rsidRDefault="005E6A9E" w:rsidP="005E6A9E">
      <w:pPr>
        <w:pStyle w:val="Style1"/>
      </w:pPr>
      <w:r>
        <w:t xml:space="preserve">                    throw new Error("Dispatcher argument must be a dispatcher instance.");</w:t>
      </w:r>
    </w:p>
    <w:p w14:paraId="1DC5A2A0" w14:textId="77777777" w:rsidR="005E6A9E" w:rsidRDefault="005E6A9E" w:rsidP="005E6A9E">
      <w:pPr>
        <w:pStyle w:val="Style1"/>
      </w:pPr>
      <w:r>
        <w:t xml:space="preserve">                if (!a.every((function(t) {</w:t>
      </w:r>
    </w:p>
    <w:p w14:paraId="41FC934A" w14:textId="77777777" w:rsidR="005E6A9E" w:rsidRDefault="005E6A9E" w:rsidP="005E6A9E">
      <w:pPr>
        <w:pStyle w:val="Style1"/>
      </w:pPr>
      <w:r>
        <w:t xml:space="preserve">                    return "function" == typeof e[t]</w:t>
      </w:r>
    </w:p>
    <w:p w14:paraId="11AB5C72" w14:textId="77777777" w:rsidR="005E6A9E" w:rsidRDefault="005E6A9E" w:rsidP="005E6A9E">
      <w:pPr>
        <w:pStyle w:val="Style1"/>
      </w:pPr>
      <w:r>
        <w:t xml:space="preserve">                }</w:t>
      </w:r>
    </w:p>
    <w:p w14:paraId="76063DBA" w14:textId="77777777" w:rsidR="005E6A9E" w:rsidRDefault="005E6A9E" w:rsidP="005E6A9E">
      <w:pPr>
        <w:pStyle w:val="Style1"/>
      </w:pPr>
      <w:r>
        <w:t xml:space="preserve">                )))</w:t>
      </w:r>
    </w:p>
    <w:p w14:paraId="687B113D" w14:textId="77777777" w:rsidR="005E6A9E" w:rsidRDefault="005E6A9E" w:rsidP="005E6A9E">
      <w:pPr>
        <w:pStyle w:val="Style1"/>
      </w:pPr>
      <w:r>
        <w:t xml:space="preserve">                    throw new Error("Dispatcher argument must implement dispatcher interface.");</w:t>
      </w:r>
    </w:p>
    <w:p w14:paraId="545136FD" w14:textId="77777777" w:rsidR="005E6A9E" w:rsidRDefault="005E6A9E" w:rsidP="005E6A9E">
      <w:pPr>
        <w:pStyle w:val="Style1"/>
      </w:pPr>
      <w:r>
        <w:t xml:space="preserve">                i.set({</w:t>
      </w:r>
    </w:p>
    <w:p w14:paraId="4AB75BFB" w14:textId="77777777" w:rsidR="005E6A9E" w:rsidRDefault="005E6A9E" w:rsidP="005E6A9E">
      <w:pPr>
        <w:pStyle w:val="Style1"/>
      </w:pPr>
      <w:r>
        <w:t xml:space="preserve">                    register: e.register.bind(e),</w:t>
      </w:r>
    </w:p>
    <w:p w14:paraId="77507E60" w14:textId="77777777" w:rsidR="005E6A9E" w:rsidRDefault="005E6A9E" w:rsidP="005E6A9E">
      <w:pPr>
        <w:pStyle w:val="Style1"/>
      </w:pPr>
      <w:r>
        <w:t xml:space="preserve">                    unregister: e.unregister.bind(e),</w:t>
      </w:r>
    </w:p>
    <w:p w14:paraId="660D330A" w14:textId="77777777" w:rsidR="005E6A9E" w:rsidRDefault="005E6A9E" w:rsidP="005E6A9E">
      <w:pPr>
        <w:pStyle w:val="Style1"/>
      </w:pPr>
      <w:r>
        <w:t xml:space="preserve">                    dispatch: function(t) {</w:t>
      </w:r>
    </w:p>
    <w:p w14:paraId="236C04BD" w14:textId="77777777" w:rsidR="005E6A9E" w:rsidRDefault="005E6A9E" w:rsidP="005E6A9E">
      <w:pPr>
        <w:pStyle w:val="Style1"/>
      </w:pPr>
      <w:r>
        <w:t xml:space="preserve">                        var r = t.dispatchTime;</w:t>
      </w:r>
    </w:p>
    <w:p w14:paraId="01FE950A" w14:textId="77777777" w:rsidR="005E6A9E" w:rsidRDefault="005E6A9E" w:rsidP="005E6A9E">
      <w:pPr>
        <w:pStyle w:val="Style1"/>
      </w:pPr>
      <w:r>
        <w:t xml:space="preserve">                        t.dispatchTime = "number" == typeof r ? r : function() {</w:t>
      </w:r>
    </w:p>
    <w:p w14:paraId="1EA853F6" w14:textId="77777777" w:rsidR="005E6A9E" w:rsidRDefault="005E6A9E" w:rsidP="005E6A9E">
      <w:pPr>
        <w:pStyle w:val="Style1"/>
      </w:pPr>
      <w:r>
        <w:t xml:space="preserve">                            try {</w:t>
      </w:r>
    </w:p>
    <w:p w14:paraId="3AA9C81B" w14:textId="77777777" w:rsidR="005E6A9E" w:rsidRDefault="005E6A9E" w:rsidP="005E6A9E">
      <w:pPr>
        <w:pStyle w:val="Style1"/>
      </w:pPr>
      <w:r>
        <w:t xml:space="preserve">                                return Math.round(performance.now())</w:t>
      </w:r>
    </w:p>
    <w:p w14:paraId="1E6E8615" w14:textId="77777777" w:rsidR="005E6A9E" w:rsidRDefault="005E6A9E" w:rsidP="005E6A9E">
      <w:pPr>
        <w:pStyle w:val="Style1"/>
      </w:pPr>
      <w:r>
        <w:t xml:space="preserve">                            } catch (e) {</w:t>
      </w:r>
    </w:p>
    <w:p w14:paraId="111A980B" w14:textId="77777777" w:rsidR="005E6A9E" w:rsidRDefault="005E6A9E" w:rsidP="005E6A9E">
      <w:pPr>
        <w:pStyle w:val="Style1"/>
      </w:pPr>
      <w:r>
        <w:t xml:space="preserve">                                return 0</w:t>
      </w:r>
    </w:p>
    <w:p w14:paraId="44478B41" w14:textId="77777777" w:rsidR="005E6A9E" w:rsidRDefault="005E6A9E" w:rsidP="005E6A9E">
      <w:pPr>
        <w:pStyle w:val="Style1"/>
      </w:pPr>
      <w:r>
        <w:t xml:space="preserve">                            }</w:t>
      </w:r>
    </w:p>
    <w:p w14:paraId="07B60B5E" w14:textId="77777777" w:rsidR="005E6A9E" w:rsidRDefault="005E6A9E" w:rsidP="005E6A9E">
      <w:pPr>
        <w:pStyle w:val="Style1"/>
      </w:pPr>
      <w:r>
        <w:t xml:space="preserve">                        }(),</w:t>
      </w:r>
    </w:p>
    <w:p w14:paraId="6DDEC4F3" w14:textId="77777777" w:rsidR="005E6A9E" w:rsidRDefault="005E6A9E" w:rsidP="005E6A9E">
      <w:pPr>
        <w:pStyle w:val="Style1"/>
      </w:pPr>
      <w:r>
        <w:t xml:space="preserve">                        e.dispatch(t)</w:t>
      </w:r>
    </w:p>
    <w:p w14:paraId="16369A23" w14:textId="77777777" w:rsidR="005E6A9E" w:rsidRDefault="005E6A9E" w:rsidP="005E6A9E">
      <w:pPr>
        <w:pStyle w:val="Style1"/>
      </w:pPr>
      <w:r>
        <w:t xml:space="preserve">                    }</w:t>
      </w:r>
    </w:p>
    <w:p w14:paraId="47C3EDEE" w14:textId="77777777" w:rsidR="005E6A9E" w:rsidRDefault="005E6A9E" w:rsidP="005E6A9E">
      <w:pPr>
        <w:pStyle w:val="Style1"/>
      </w:pPr>
      <w:r>
        <w:t xml:space="preserve">                })</w:t>
      </w:r>
    </w:p>
    <w:p w14:paraId="428BACA9" w14:textId="77777777" w:rsidR="005E6A9E" w:rsidRDefault="005E6A9E" w:rsidP="005E6A9E">
      <w:pPr>
        <w:pStyle w:val="Style1"/>
      </w:pPr>
      <w:r>
        <w:t xml:space="preserve">            }</w:t>
      </w:r>
    </w:p>
    <w:p w14:paraId="036BAA23" w14:textId="77777777" w:rsidR="005E6A9E" w:rsidRDefault="005E6A9E" w:rsidP="005E6A9E">
      <w:pPr>
        <w:pStyle w:val="Style1"/>
      </w:pPr>
      <w:r>
        <w:t xml:space="preserve">            function u() {</w:t>
      </w:r>
    </w:p>
    <w:p w14:paraId="546AB2EA" w14:textId="77777777" w:rsidR="005E6A9E" w:rsidRDefault="005E6A9E" w:rsidP="005E6A9E">
      <w:pPr>
        <w:pStyle w:val="Style1"/>
      </w:pPr>
      <w:r>
        <w:t xml:space="preserve">                return i.get()</w:t>
      </w:r>
    </w:p>
    <w:p w14:paraId="1C5EAFAC" w14:textId="77777777" w:rsidR="005E6A9E" w:rsidRDefault="005E6A9E" w:rsidP="005E6A9E">
      <w:pPr>
        <w:pStyle w:val="Style1"/>
      </w:pPr>
      <w:r>
        <w:t xml:space="preserve">            }</w:t>
      </w:r>
    </w:p>
    <w:p w14:paraId="77862C34" w14:textId="77777777" w:rsidR="005E6A9E" w:rsidRDefault="005E6A9E" w:rsidP="005E6A9E">
      <w:pPr>
        <w:pStyle w:val="Style1"/>
      </w:pPr>
      <w:r>
        <w:t xml:space="preserve">        },</w:t>
      </w:r>
    </w:p>
    <w:p w14:paraId="715AB51C" w14:textId="77777777" w:rsidR="005E6A9E" w:rsidRDefault="005E6A9E" w:rsidP="005E6A9E">
      <w:pPr>
        <w:pStyle w:val="Style1"/>
      </w:pPr>
      <w:r>
        <w:t xml:space="preserve">        uKfc: function(e, t, r) {</w:t>
      </w:r>
    </w:p>
    <w:p w14:paraId="3FE2D481" w14:textId="77777777" w:rsidR="005E6A9E" w:rsidRDefault="005E6A9E" w:rsidP="005E6A9E">
      <w:pPr>
        <w:pStyle w:val="Style1"/>
      </w:pPr>
      <w:r>
        <w:t xml:space="preserve">            r.d(t, {</w:t>
      </w:r>
    </w:p>
    <w:p w14:paraId="7BFF30E7" w14:textId="77777777" w:rsidR="005E6A9E" w:rsidRDefault="005E6A9E" w:rsidP="005E6A9E">
      <w:pPr>
        <w:pStyle w:val="Style1"/>
      </w:pPr>
      <w:r>
        <w:t xml:space="preserve">                Z: function() {</w:t>
      </w:r>
    </w:p>
    <w:p w14:paraId="0803F82C" w14:textId="77777777" w:rsidR="005E6A9E" w:rsidRDefault="005E6A9E" w:rsidP="005E6A9E">
      <w:pPr>
        <w:pStyle w:val="Style1"/>
      </w:pPr>
      <w:r>
        <w:t xml:space="preserve">                    return a</w:t>
      </w:r>
    </w:p>
    <w:p w14:paraId="1B5452FA" w14:textId="77777777" w:rsidR="005E6A9E" w:rsidRDefault="005E6A9E" w:rsidP="005E6A9E">
      <w:pPr>
        <w:pStyle w:val="Style1"/>
      </w:pPr>
      <w:r>
        <w:t xml:space="preserve">                }</w:t>
      </w:r>
    </w:p>
    <w:p w14:paraId="0D0013FF" w14:textId="77777777" w:rsidR="005E6A9E" w:rsidRDefault="005E6A9E" w:rsidP="005E6A9E">
      <w:pPr>
        <w:pStyle w:val="Style1"/>
      </w:pPr>
      <w:r>
        <w:t xml:space="preserve">            });</w:t>
      </w:r>
    </w:p>
    <w:p w14:paraId="570BC293" w14:textId="77777777" w:rsidR="005E6A9E" w:rsidRDefault="005E6A9E" w:rsidP="005E6A9E">
      <w:pPr>
        <w:pStyle w:val="Style1"/>
      </w:pPr>
      <w:r>
        <w:t xml:space="preserve">            var n = r("+zb2")</w:t>
      </w:r>
    </w:p>
    <w:p w14:paraId="7934704B" w14:textId="77777777" w:rsidR="005E6A9E" w:rsidRDefault="005E6A9E" w:rsidP="005E6A9E">
      <w:pPr>
        <w:pStyle w:val="Style1"/>
      </w:pPr>
      <w:r>
        <w:t xml:space="preserve">              , o = r("DEsW")</w:t>
      </w:r>
    </w:p>
    <w:p w14:paraId="6BC4E6DA" w14:textId="77777777" w:rsidR="005E6A9E" w:rsidRDefault="005E6A9E" w:rsidP="005E6A9E">
      <w:pPr>
        <w:pStyle w:val="Style1"/>
      </w:pPr>
      <w:r>
        <w:t xml:space="preserve">              , i = Math.random();</w:t>
      </w:r>
    </w:p>
    <w:p w14:paraId="7BD931E7" w14:textId="77777777" w:rsidR="005E6A9E" w:rsidRDefault="005E6A9E" w:rsidP="005E6A9E">
      <w:pPr>
        <w:pStyle w:val="Style1"/>
      </w:pPr>
      <w:r>
        <w:t xml:space="preserve">            function a(e, t) {</w:t>
      </w:r>
    </w:p>
    <w:p w14:paraId="565C5CBC" w14:textId="77777777" w:rsidR="005E6A9E" w:rsidRDefault="005E6A9E" w:rsidP="005E6A9E">
      <w:pPr>
        <w:pStyle w:val="Style1"/>
      </w:pPr>
      <w:r>
        <w:t xml:space="preserve">                var r = e.monitorType</w:t>
      </w:r>
    </w:p>
    <w:p w14:paraId="305E6ED7" w14:textId="77777777" w:rsidR="005E6A9E" w:rsidRDefault="005E6A9E" w:rsidP="005E6A9E">
      <w:pPr>
        <w:pStyle w:val="Style1"/>
      </w:pPr>
      <w:r>
        <w:t xml:space="preserve">                  , a = e.monitorName</w:t>
      </w:r>
    </w:p>
    <w:p w14:paraId="31CF0014" w14:textId="77777777" w:rsidR="005E6A9E" w:rsidRDefault="005E6A9E" w:rsidP="005E6A9E">
      <w:pPr>
        <w:pStyle w:val="Style1"/>
      </w:pPr>
      <w:r>
        <w:t xml:space="preserve">                  , s = e.monitorOnce</w:t>
      </w:r>
    </w:p>
    <w:p w14:paraId="6D42CE2A" w14:textId="77777777" w:rsidR="005E6A9E" w:rsidRDefault="005E6A9E" w:rsidP="005E6A9E">
      <w:pPr>
        <w:pStyle w:val="Style1"/>
      </w:pPr>
      <w:r>
        <w:t xml:space="preserve">                  , f = e.samplingOptions</w:t>
      </w:r>
    </w:p>
    <w:p w14:paraId="36EC055D" w14:textId="77777777" w:rsidR="005E6A9E" w:rsidRDefault="005E6A9E" w:rsidP="005E6A9E">
      <w:pPr>
        <w:pStyle w:val="Style1"/>
      </w:pPr>
      <w:r>
        <w:t xml:space="preserve">                  , l = e.successPropExtractor</w:t>
      </w:r>
    </w:p>
    <w:p w14:paraId="17968E0A" w14:textId="77777777" w:rsidR="005E6A9E" w:rsidRDefault="005E6A9E" w:rsidP="005E6A9E">
      <w:pPr>
        <w:pStyle w:val="Style1"/>
      </w:pPr>
      <w:r>
        <w:t xml:space="preserve">                  , p = e.failurePropExtractor</w:t>
      </w:r>
    </w:p>
    <w:p w14:paraId="05D3D387" w14:textId="77777777" w:rsidR="005E6A9E" w:rsidRDefault="005E6A9E" w:rsidP="005E6A9E">
      <w:pPr>
        <w:pStyle w:val="Style1"/>
      </w:pPr>
      <w:r>
        <w:t xml:space="preserve">                  , d = !1;</w:t>
      </w:r>
    </w:p>
    <w:p w14:paraId="2A6696DE" w14:textId="77777777" w:rsidR="005E6A9E" w:rsidRDefault="005E6A9E" w:rsidP="005E6A9E">
      <w:pPr>
        <w:pStyle w:val="Style1"/>
      </w:pPr>
      <w:r>
        <w:t xml:space="preserve">                return function(e) {</w:t>
      </w:r>
    </w:p>
    <w:p w14:paraId="3CB69EA9" w14:textId="77777777" w:rsidR="005E6A9E" w:rsidRDefault="005E6A9E" w:rsidP="005E6A9E">
      <w:pPr>
        <w:pStyle w:val="Style1"/>
      </w:pPr>
      <w:r>
        <w:t xml:space="preserve">                    if (s &amp;&amp; d)</w:t>
      </w:r>
    </w:p>
    <w:p w14:paraId="44F19555" w14:textId="77777777" w:rsidR="005E6A9E" w:rsidRDefault="005E6A9E" w:rsidP="005E6A9E">
      <w:pPr>
        <w:pStyle w:val="Style1"/>
      </w:pPr>
      <w:r>
        <w:t xml:space="preserve">                        return t(e);</w:t>
      </w:r>
    </w:p>
    <w:p w14:paraId="02FAB2DA" w14:textId="77777777" w:rsidR="005E6A9E" w:rsidRDefault="005E6A9E" w:rsidP="005E6A9E">
      <w:pPr>
        <w:pStyle w:val="Style1"/>
      </w:pPr>
      <w:r>
        <w:t xml:space="preserve">                    if (f &amp;&amp; function(e, t) {</w:t>
      </w:r>
    </w:p>
    <w:p w14:paraId="66AC07EB" w14:textId="77777777" w:rsidR="005E6A9E" w:rsidRDefault="005E6A9E" w:rsidP="005E6A9E">
      <w:pPr>
        <w:pStyle w:val="Style1"/>
      </w:pPr>
      <w:r>
        <w:t xml:space="preserve">                        if (!(e.sampleRate &gt;= 0 &amp;&amp; e.sampleRate &lt;= 1))</w:t>
      </w:r>
    </w:p>
    <w:p w14:paraId="70B8C173" w14:textId="77777777" w:rsidR="005E6A9E" w:rsidRDefault="005E6A9E" w:rsidP="005E6A9E">
      <w:pPr>
        <w:pStyle w:val="Style1"/>
      </w:pPr>
      <w:r>
        <w:t xml:space="preserve">                            return !1;</w:t>
      </w:r>
    </w:p>
    <w:p w14:paraId="7AE24C04" w14:textId="77777777" w:rsidR="005E6A9E" w:rsidRDefault="005E6A9E" w:rsidP="005E6A9E">
      <w:pPr>
        <w:pStyle w:val="Style1"/>
      </w:pPr>
      <w:r>
        <w:t xml:space="preserve">                        if (void 0 !== e.sampleIdExtractor) {</w:t>
      </w:r>
    </w:p>
    <w:p w14:paraId="568B1D61" w14:textId="77777777" w:rsidR="005E6A9E" w:rsidRDefault="005E6A9E" w:rsidP="005E6A9E">
      <w:pPr>
        <w:pStyle w:val="Style1"/>
      </w:pPr>
      <w:r>
        <w:t xml:space="preserve">                            var r = e.sampleIdExtractor(t);</w:t>
      </w:r>
    </w:p>
    <w:p w14:paraId="31F2E9AE" w14:textId="77777777" w:rsidR="005E6A9E" w:rsidRDefault="005E6A9E" w:rsidP="005E6A9E">
      <w:pPr>
        <w:pStyle w:val="Style1"/>
      </w:pPr>
      <w:r>
        <w:t xml:space="preserve">                            return c(r) % 1e3 / 1e3 &gt;= e.sampleRate</w:t>
      </w:r>
    </w:p>
    <w:p w14:paraId="4EFB9113" w14:textId="77777777" w:rsidR="005E6A9E" w:rsidRDefault="005E6A9E" w:rsidP="005E6A9E">
      <w:pPr>
        <w:pStyle w:val="Style1"/>
      </w:pPr>
      <w:r>
        <w:t xml:space="preserve">                        }</w:t>
      </w:r>
    </w:p>
    <w:p w14:paraId="23F97014" w14:textId="77777777" w:rsidR="005E6A9E" w:rsidRDefault="005E6A9E" w:rsidP="005E6A9E">
      <w:pPr>
        <w:pStyle w:val="Style1"/>
      </w:pPr>
      <w:r>
        <w:t xml:space="preserve">                        return i &gt;= e.sampleRate</w:t>
      </w:r>
    </w:p>
    <w:p w14:paraId="334D7181" w14:textId="77777777" w:rsidR="005E6A9E" w:rsidRDefault="005E6A9E" w:rsidP="005E6A9E">
      <w:pPr>
        <w:pStyle w:val="Style1"/>
      </w:pPr>
      <w:r>
        <w:t xml:space="preserve">                    }(f, e))</w:t>
      </w:r>
    </w:p>
    <w:p w14:paraId="3D082B38" w14:textId="77777777" w:rsidR="005E6A9E" w:rsidRDefault="005E6A9E" w:rsidP="005E6A9E">
      <w:pPr>
        <w:pStyle w:val="Style1"/>
      </w:pPr>
      <w:r>
        <w:t xml:space="preserve">                        return t(e);</w:t>
      </w:r>
    </w:p>
    <w:p w14:paraId="7D6ED683" w14:textId="77777777" w:rsidR="005E6A9E" w:rsidRDefault="005E6A9E" w:rsidP="005E6A9E">
      <w:pPr>
        <w:pStyle w:val="Style1"/>
      </w:pPr>
      <w:r>
        <w:t xml:space="preserve">                    var h = (null == e ? void 0 : e.prefetchTimeSinceOrigin) || performance.now.bind(performance)</w:t>
      </w:r>
    </w:p>
    <w:p w14:paraId="20285142" w14:textId="77777777" w:rsidR="005E6A9E" w:rsidRDefault="005E6A9E" w:rsidP="005E6A9E">
      <w:pPr>
        <w:pStyle w:val="Style1"/>
      </w:pPr>
      <w:r>
        <w:t xml:space="preserve">                      , m = (null == e ? void 0 : e.prefetchDispatch) || (0,</w:t>
      </w:r>
    </w:p>
    <w:p w14:paraId="45C21995" w14:textId="77777777" w:rsidR="005E6A9E" w:rsidRDefault="005E6A9E" w:rsidP="005E6A9E">
      <w:pPr>
        <w:pStyle w:val="Style1"/>
      </w:pPr>
      <w:r>
        <w:t xml:space="preserve">                    o.getDispatcher)().dispatch.bind((0,</w:t>
      </w:r>
    </w:p>
    <w:p w14:paraId="425C4358" w14:textId="77777777" w:rsidR="005E6A9E" w:rsidRDefault="005E6A9E" w:rsidP="005E6A9E">
      <w:pPr>
        <w:pStyle w:val="Style1"/>
      </w:pPr>
      <w:r>
        <w:t xml:space="preserve">                    o.getDispatcher)());</w:t>
      </w:r>
    </w:p>
    <w:p w14:paraId="6890551E" w14:textId="77777777" w:rsidR="005E6A9E" w:rsidRDefault="005E6A9E" w:rsidP="005E6A9E">
      <w:pPr>
        <w:pStyle w:val="Style1"/>
      </w:pPr>
      <w:r>
        <w:t xml:space="preserve">                    d = !0;</w:t>
      </w:r>
    </w:p>
    <w:p w14:paraId="041E4B0D" w14:textId="77777777" w:rsidR="005E6A9E" w:rsidRDefault="005E6A9E" w:rsidP="005E6A9E">
      <w:pPr>
        <w:pStyle w:val="Style1"/>
      </w:pPr>
      <w:r>
        <w:t xml:space="preserve">                    var b, g = Math.round(h());</w:t>
      </w:r>
    </w:p>
    <w:p w14:paraId="1931DB76" w14:textId="77777777" w:rsidR="005E6A9E" w:rsidRDefault="005E6A9E" w:rsidP="005E6A9E">
      <w:pPr>
        <w:pStyle w:val="Style1"/>
      </w:pPr>
      <w:r>
        <w:t xml:space="preserve">                    function _(e, t) {</w:t>
      </w:r>
    </w:p>
    <w:p w14:paraId="28BCF803" w14:textId="77777777" w:rsidR="005E6A9E" w:rsidRDefault="005E6A9E" w:rsidP="005E6A9E">
      <w:pPr>
        <w:pStyle w:val="Style1"/>
      </w:pPr>
      <w:r>
        <w:t xml:space="preserve">                        m({</w:t>
      </w:r>
    </w:p>
    <w:p w14:paraId="74836321" w14:textId="77777777" w:rsidR="005E6A9E" w:rsidRDefault="005E6A9E" w:rsidP="005E6A9E">
      <w:pPr>
        <w:pStyle w:val="Style1"/>
      </w:pPr>
      <w:r>
        <w:t xml:space="preserve">                            eventType: "QOSSTOP",</w:t>
      </w:r>
    </w:p>
    <w:p w14:paraId="6F7ED33C" w14:textId="77777777" w:rsidR="005E6A9E" w:rsidRDefault="005E6A9E" w:rsidP="005E6A9E">
      <w:pPr>
        <w:pStyle w:val="Style1"/>
      </w:pPr>
      <w:r>
        <w:t xml:space="preserve">                            name: r,</w:t>
      </w:r>
    </w:p>
    <w:p w14:paraId="6F7A9483" w14:textId="77777777" w:rsidR="005E6A9E" w:rsidRDefault="005E6A9E" w:rsidP="005E6A9E">
      <w:pPr>
        <w:pStyle w:val="Style1"/>
      </w:pPr>
      <w:r>
        <w:t xml:space="preserve">                            result: e,</w:t>
      </w:r>
    </w:p>
    <w:p w14:paraId="4CA05F33" w14:textId="77777777" w:rsidR="005E6A9E" w:rsidRDefault="005E6A9E" w:rsidP="005E6A9E">
      <w:pPr>
        <w:pStyle w:val="Style1"/>
      </w:pPr>
      <w:r>
        <w:t xml:space="preserve">                            nameDetail: a,</w:t>
      </w:r>
    </w:p>
    <w:p w14:paraId="3F70F9E0" w14:textId="77777777" w:rsidR="005E6A9E" w:rsidRDefault="005E6A9E" w:rsidP="005E6A9E">
      <w:pPr>
        <w:pStyle w:val="Style1"/>
      </w:pPr>
      <w:r>
        <w:t xml:space="preserve">                            startTimestamp: g,</w:t>
      </w:r>
    </w:p>
    <w:p w14:paraId="6C2ED1C0" w14:textId="77777777" w:rsidR="005E6A9E" w:rsidRDefault="005E6A9E" w:rsidP="005E6A9E">
      <w:pPr>
        <w:pStyle w:val="Style1"/>
      </w:pPr>
      <w:r>
        <w:t xml:space="preserve">                            totalTime: Math.round(h()) - g,</w:t>
      </w:r>
    </w:p>
    <w:p w14:paraId="5B31A89C" w14:textId="77777777" w:rsidR="005E6A9E" w:rsidRDefault="005E6A9E" w:rsidP="005E6A9E">
      <w:pPr>
        <w:pStyle w:val="Style1"/>
      </w:pPr>
      <w:r>
        <w:t xml:space="preserve">                            properties: f ? (0,</w:t>
      </w:r>
    </w:p>
    <w:p w14:paraId="1B1E5E3D" w14:textId="77777777" w:rsidR="005E6A9E" w:rsidRDefault="005E6A9E" w:rsidP="005E6A9E">
      <w:pPr>
        <w:pStyle w:val="Style1"/>
      </w:pPr>
      <w:r>
        <w:t xml:space="preserve">                            n.pi)((0,</w:t>
      </w:r>
    </w:p>
    <w:p w14:paraId="7711FD68" w14:textId="77777777" w:rsidR="005E6A9E" w:rsidRDefault="005E6A9E" w:rsidP="005E6A9E">
      <w:pPr>
        <w:pStyle w:val="Style1"/>
      </w:pPr>
      <w:r>
        <w:t xml:space="preserve">                            n.pi)({}, t), {</w:t>
      </w:r>
    </w:p>
    <w:p w14:paraId="08338847" w14:textId="77777777" w:rsidR="005E6A9E" w:rsidRDefault="005E6A9E" w:rsidP="005E6A9E">
      <w:pPr>
        <w:pStyle w:val="Style1"/>
      </w:pPr>
      <w:r>
        <w:t xml:space="preserve">                                sampleRate: f.sampleRate</w:t>
      </w:r>
    </w:p>
    <w:p w14:paraId="3BFFCB42" w14:textId="77777777" w:rsidR="005E6A9E" w:rsidRDefault="005E6A9E" w:rsidP="005E6A9E">
      <w:pPr>
        <w:pStyle w:val="Style1"/>
      </w:pPr>
      <w:r>
        <w:t xml:space="preserve">                            }) : t</w:t>
      </w:r>
    </w:p>
    <w:p w14:paraId="5F25770B" w14:textId="77777777" w:rsidR="005E6A9E" w:rsidRDefault="005E6A9E" w:rsidP="005E6A9E">
      <w:pPr>
        <w:pStyle w:val="Style1"/>
      </w:pPr>
      <w:r>
        <w:t xml:space="preserve">                        })</w:t>
      </w:r>
    </w:p>
    <w:p w14:paraId="3B54D98E" w14:textId="77777777" w:rsidR="005E6A9E" w:rsidRDefault="005E6A9E" w:rsidP="005E6A9E">
      <w:pPr>
        <w:pStyle w:val="Style1"/>
      </w:pPr>
      <w:r>
        <w:t xml:space="preserve">                    }</w:t>
      </w:r>
    </w:p>
    <w:p w14:paraId="412B0064" w14:textId="77777777" w:rsidR="005E6A9E" w:rsidRDefault="005E6A9E" w:rsidP="005E6A9E">
      <w:pPr>
        <w:pStyle w:val="Style1"/>
      </w:pPr>
      <w:r>
        <w:t xml:space="preserve">                    m({</w:t>
      </w:r>
    </w:p>
    <w:p w14:paraId="29BAD412" w14:textId="77777777" w:rsidR="005E6A9E" w:rsidRDefault="005E6A9E" w:rsidP="005E6A9E">
      <w:pPr>
        <w:pStyle w:val="Style1"/>
      </w:pPr>
      <w:r>
        <w:t xml:space="preserve">                        eventType: "QOSSTART",</w:t>
      </w:r>
    </w:p>
    <w:p w14:paraId="7F6684E9" w14:textId="77777777" w:rsidR="005E6A9E" w:rsidRDefault="005E6A9E" w:rsidP="005E6A9E">
      <w:pPr>
        <w:pStyle w:val="Style1"/>
      </w:pPr>
      <w:r>
        <w:t xml:space="preserve">                        name: r,</w:t>
      </w:r>
    </w:p>
    <w:p w14:paraId="1B05DEB3" w14:textId="77777777" w:rsidR="005E6A9E" w:rsidRDefault="005E6A9E" w:rsidP="005E6A9E">
      <w:pPr>
        <w:pStyle w:val="Style1"/>
      </w:pPr>
      <w:r>
        <w:t xml:space="preserve">                        nameDetail: a,</w:t>
      </w:r>
    </w:p>
    <w:p w14:paraId="4B3D3CD6" w14:textId="77777777" w:rsidR="005E6A9E" w:rsidRDefault="005E6A9E" w:rsidP="005E6A9E">
      <w:pPr>
        <w:pStyle w:val="Style1"/>
      </w:pPr>
      <w:r>
        <w:t xml:space="preserve">                        timestamp: g</w:t>
      </w:r>
    </w:p>
    <w:p w14:paraId="0753C659" w14:textId="77777777" w:rsidR="005E6A9E" w:rsidRDefault="005E6A9E" w:rsidP="005E6A9E">
      <w:pPr>
        <w:pStyle w:val="Style1"/>
      </w:pPr>
      <w:r>
        <w:t xml:space="preserve">                    });</w:t>
      </w:r>
    </w:p>
    <w:p w14:paraId="33ECE753" w14:textId="77777777" w:rsidR="005E6A9E" w:rsidRDefault="005E6A9E" w:rsidP="005E6A9E">
      <w:pPr>
        <w:pStyle w:val="Style1"/>
      </w:pPr>
      <w:r>
        <w:t xml:space="preserve">                    try {</w:t>
      </w:r>
    </w:p>
    <w:p w14:paraId="22732E53" w14:textId="77777777" w:rsidR="005E6A9E" w:rsidRDefault="005E6A9E" w:rsidP="005E6A9E">
      <w:pPr>
        <w:pStyle w:val="Style1"/>
      </w:pPr>
      <w:r>
        <w:t xml:space="preserve">                        b = t(e)</w:t>
      </w:r>
    </w:p>
    <w:p w14:paraId="37C4F175" w14:textId="77777777" w:rsidR="005E6A9E" w:rsidRDefault="005E6A9E" w:rsidP="005E6A9E">
      <w:pPr>
        <w:pStyle w:val="Style1"/>
      </w:pPr>
      <w:r>
        <w:t xml:space="preserve">                    } catch (e) {</w:t>
      </w:r>
    </w:p>
    <w:p w14:paraId="196FDE0A" w14:textId="77777777" w:rsidR="005E6A9E" w:rsidRDefault="005E6A9E" w:rsidP="005E6A9E">
      <w:pPr>
        <w:pStyle w:val="Style1"/>
      </w:pPr>
      <w:r>
        <w:t xml:space="preserve">                        return _("FAILURE", {</w:t>
      </w:r>
    </w:p>
    <w:p w14:paraId="73A5D283" w14:textId="77777777" w:rsidR="005E6A9E" w:rsidRDefault="005E6A9E" w:rsidP="005E6A9E">
      <w:pPr>
        <w:pStyle w:val="Style1"/>
      </w:pPr>
      <w:r>
        <w:t xml:space="preserve">                            promiseFactoryFailed: !0</w:t>
      </w:r>
    </w:p>
    <w:p w14:paraId="3B89E43A" w14:textId="77777777" w:rsidR="005E6A9E" w:rsidRDefault="005E6A9E" w:rsidP="005E6A9E">
      <w:pPr>
        <w:pStyle w:val="Style1"/>
      </w:pPr>
      <w:r>
        <w:t xml:space="preserve">                        }),</w:t>
      </w:r>
    </w:p>
    <w:p w14:paraId="340549A1" w14:textId="77777777" w:rsidR="005E6A9E" w:rsidRDefault="005E6A9E" w:rsidP="005E6A9E">
      <w:pPr>
        <w:pStyle w:val="Style1"/>
      </w:pPr>
      <w:r>
        <w:t xml:space="preserve">                        Promise.reject(e)</w:t>
      </w:r>
    </w:p>
    <w:p w14:paraId="49E6870B" w14:textId="77777777" w:rsidR="005E6A9E" w:rsidRDefault="005E6A9E" w:rsidP="005E6A9E">
      <w:pPr>
        <w:pStyle w:val="Style1"/>
      </w:pPr>
      <w:r>
        <w:t xml:space="preserve">                    }</w:t>
      </w:r>
    </w:p>
    <w:p w14:paraId="2BD79DDE" w14:textId="77777777" w:rsidR="005E6A9E" w:rsidRDefault="005E6A9E" w:rsidP="005E6A9E">
      <w:pPr>
        <w:pStyle w:val="Style1"/>
      </w:pPr>
      <w:r>
        <w:t xml:space="preserve">                    return b.then((function(e) {</w:t>
      </w:r>
    </w:p>
    <w:p w14:paraId="09D02492" w14:textId="77777777" w:rsidR="005E6A9E" w:rsidRDefault="005E6A9E" w:rsidP="005E6A9E">
      <w:pPr>
        <w:pStyle w:val="Style1"/>
      </w:pPr>
      <w:r>
        <w:t xml:space="preserve">                        return _("SUCCESS", u(e, l, {</w:t>
      </w:r>
    </w:p>
    <w:p w14:paraId="11179D21" w14:textId="77777777" w:rsidR="005E6A9E" w:rsidRDefault="005E6A9E" w:rsidP="005E6A9E">
      <w:pPr>
        <w:pStyle w:val="Style1"/>
      </w:pPr>
      <w:r>
        <w:t xml:space="preserve">                            successExtractorFailed: !0</w:t>
      </w:r>
    </w:p>
    <w:p w14:paraId="51F3B548" w14:textId="77777777" w:rsidR="005E6A9E" w:rsidRDefault="005E6A9E" w:rsidP="005E6A9E">
      <w:pPr>
        <w:pStyle w:val="Style1"/>
      </w:pPr>
      <w:r>
        <w:t xml:space="preserve">                        })),</w:t>
      </w:r>
    </w:p>
    <w:p w14:paraId="0D7E7123" w14:textId="77777777" w:rsidR="005E6A9E" w:rsidRDefault="005E6A9E" w:rsidP="005E6A9E">
      <w:pPr>
        <w:pStyle w:val="Style1"/>
      </w:pPr>
      <w:r>
        <w:t xml:space="preserve">                        e</w:t>
      </w:r>
    </w:p>
    <w:p w14:paraId="46C7075C" w14:textId="77777777" w:rsidR="005E6A9E" w:rsidRDefault="005E6A9E" w:rsidP="005E6A9E">
      <w:pPr>
        <w:pStyle w:val="Style1"/>
      </w:pPr>
      <w:r>
        <w:t xml:space="preserve">                    }</w:t>
      </w:r>
    </w:p>
    <w:p w14:paraId="5C721E60" w14:textId="77777777" w:rsidR="005E6A9E" w:rsidRDefault="005E6A9E" w:rsidP="005E6A9E">
      <w:pPr>
        <w:pStyle w:val="Style1"/>
      </w:pPr>
      <w:r>
        <w:t xml:space="preserve">                    ), (function(e) {</w:t>
      </w:r>
    </w:p>
    <w:p w14:paraId="21042D6E" w14:textId="77777777" w:rsidR="005E6A9E" w:rsidRDefault="005E6A9E" w:rsidP="005E6A9E">
      <w:pPr>
        <w:pStyle w:val="Style1"/>
      </w:pPr>
      <w:r>
        <w:t xml:space="preserve">                        return _("FAILURE", u(e, p, {</w:t>
      </w:r>
    </w:p>
    <w:p w14:paraId="384FA5A9" w14:textId="77777777" w:rsidR="005E6A9E" w:rsidRDefault="005E6A9E" w:rsidP="005E6A9E">
      <w:pPr>
        <w:pStyle w:val="Style1"/>
      </w:pPr>
      <w:r>
        <w:t xml:space="preserve">                            failureExtractorFailed: !0</w:t>
      </w:r>
    </w:p>
    <w:p w14:paraId="62930FEC" w14:textId="77777777" w:rsidR="005E6A9E" w:rsidRDefault="005E6A9E" w:rsidP="005E6A9E">
      <w:pPr>
        <w:pStyle w:val="Style1"/>
      </w:pPr>
      <w:r>
        <w:t xml:space="preserve">                        })),</w:t>
      </w:r>
    </w:p>
    <w:p w14:paraId="3ED6AE2C" w14:textId="77777777" w:rsidR="005E6A9E" w:rsidRDefault="005E6A9E" w:rsidP="005E6A9E">
      <w:pPr>
        <w:pStyle w:val="Style1"/>
      </w:pPr>
      <w:r>
        <w:t xml:space="preserve">                        Promise.reject(e)</w:t>
      </w:r>
    </w:p>
    <w:p w14:paraId="4CE494DE" w14:textId="77777777" w:rsidR="005E6A9E" w:rsidRDefault="005E6A9E" w:rsidP="005E6A9E">
      <w:pPr>
        <w:pStyle w:val="Style1"/>
      </w:pPr>
      <w:r>
        <w:t xml:space="preserve">                    }</w:t>
      </w:r>
    </w:p>
    <w:p w14:paraId="782FDC0A" w14:textId="77777777" w:rsidR="005E6A9E" w:rsidRDefault="005E6A9E" w:rsidP="005E6A9E">
      <w:pPr>
        <w:pStyle w:val="Style1"/>
      </w:pPr>
      <w:r>
        <w:t xml:space="preserve">                    ))</w:t>
      </w:r>
    </w:p>
    <w:p w14:paraId="5F197234" w14:textId="77777777" w:rsidR="005E6A9E" w:rsidRDefault="005E6A9E" w:rsidP="005E6A9E">
      <w:pPr>
        <w:pStyle w:val="Style1"/>
      </w:pPr>
      <w:r>
        <w:t xml:space="preserve">                }</w:t>
      </w:r>
    </w:p>
    <w:p w14:paraId="6E3F176B" w14:textId="77777777" w:rsidR="005E6A9E" w:rsidRDefault="005E6A9E" w:rsidP="005E6A9E">
      <w:pPr>
        <w:pStyle w:val="Style1"/>
      </w:pPr>
      <w:r>
        <w:t xml:space="preserve">            }</w:t>
      </w:r>
    </w:p>
    <w:p w14:paraId="05725E9C" w14:textId="77777777" w:rsidR="005E6A9E" w:rsidRDefault="005E6A9E" w:rsidP="005E6A9E">
      <w:pPr>
        <w:pStyle w:val="Style1"/>
      </w:pPr>
      <w:r>
        <w:t xml:space="preserve">            var c = function(e) {</w:t>
      </w:r>
    </w:p>
    <w:p w14:paraId="0FA4282B" w14:textId="77777777" w:rsidR="005E6A9E" w:rsidRDefault="005E6A9E" w:rsidP="005E6A9E">
      <w:pPr>
        <w:pStyle w:val="Style1"/>
      </w:pPr>
      <w:r>
        <w:t xml:space="preserve">                for (var t = 0, r = e.length - 1; r &gt;= 0; r--) {</w:t>
      </w:r>
    </w:p>
    <w:p w14:paraId="27A5B484" w14:textId="77777777" w:rsidR="005E6A9E" w:rsidRDefault="005E6A9E" w:rsidP="005E6A9E">
      <w:pPr>
        <w:pStyle w:val="Style1"/>
      </w:pPr>
      <w:r>
        <w:t xml:space="preserve">                    var n = e.charCodeAt(r)</w:t>
      </w:r>
    </w:p>
    <w:p w14:paraId="1B0AFCF4" w14:textId="77777777" w:rsidR="005E6A9E" w:rsidRDefault="005E6A9E" w:rsidP="005E6A9E">
      <w:pPr>
        <w:pStyle w:val="Style1"/>
      </w:pPr>
      <w:r>
        <w:t xml:space="preserve">                      , o = r % 8;</w:t>
      </w:r>
    </w:p>
    <w:p w14:paraId="0F96DDAF" w14:textId="77777777" w:rsidR="005E6A9E" w:rsidRDefault="005E6A9E" w:rsidP="005E6A9E">
      <w:pPr>
        <w:pStyle w:val="Style1"/>
      </w:pPr>
      <w:r>
        <w:t xml:space="preserve">                    t ^= (n &lt;&lt; o) + (n &gt;&gt; 8 - o)</w:t>
      </w:r>
    </w:p>
    <w:p w14:paraId="29C3292A" w14:textId="77777777" w:rsidR="005E6A9E" w:rsidRDefault="005E6A9E" w:rsidP="005E6A9E">
      <w:pPr>
        <w:pStyle w:val="Style1"/>
      </w:pPr>
      <w:r>
        <w:t xml:space="preserve">                }</w:t>
      </w:r>
    </w:p>
    <w:p w14:paraId="3F0EF8A4" w14:textId="77777777" w:rsidR="005E6A9E" w:rsidRDefault="005E6A9E" w:rsidP="005E6A9E">
      <w:pPr>
        <w:pStyle w:val="Style1"/>
      </w:pPr>
      <w:r>
        <w:t xml:space="preserve">                return t</w:t>
      </w:r>
    </w:p>
    <w:p w14:paraId="3C6570E3" w14:textId="77777777" w:rsidR="005E6A9E" w:rsidRDefault="005E6A9E" w:rsidP="005E6A9E">
      <w:pPr>
        <w:pStyle w:val="Style1"/>
      </w:pPr>
      <w:r>
        <w:t xml:space="preserve">            }</w:t>
      </w:r>
    </w:p>
    <w:p w14:paraId="1AA88EFB" w14:textId="77777777" w:rsidR="005E6A9E" w:rsidRDefault="005E6A9E" w:rsidP="005E6A9E">
      <w:pPr>
        <w:pStyle w:val="Style1"/>
      </w:pPr>
      <w:r>
        <w:t xml:space="preserve">              , u = function(e, t, r) {</w:t>
      </w:r>
    </w:p>
    <w:p w14:paraId="4F81F6D8" w14:textId="77777777" w:rsidR="005E6A9E" w:rsidRDefault="005E6A9E" w:rsidP="005E6A9E">
      <w:pPr>
        <w:pStyle w:val="Style1"/>
      </w:pPr>
      <w:r>
        <w:t xml:space="preserve">                try {</w:t>
      </w:r>
    </w:p>
    <w:p w14:paraId="47E79722" w14:textId="77777777" w:rsidR="005E6A9E" w:rsidRDefault="005E6A9E" w:rsidP="005E6A9E">
      <w:pPr>
        <w:pStyle w:val="Style1"/>
      </w:pPr>
      <w:r>
        <w:t xml:space="preserve">                    return (t || s)(e)</w:t>
      </w:r>
    </w:p>
    <w:p w14:paraId="1A9DC4F3" w14:textId="77777777" w:rsidR="005E6A9E" w:rsidRDefault="005E6A9E" w:rsidP="005E6A9E">
      <w:pPr>
        <w:pStyle w:val="Style1"/>
      </w:pPr>
      <w:r>
        <w:t xml:space="preserve">                } catch (e) {</w:t>
      </w:r>
    </w:p>
    <w:p w14:paraId="319970B3" w14:textId="77777777" w:rsidR="005E6A9E" w:rsidRDefault="005E6A9E" w:rsidP="005E6A9E">
      <w:pPr>
        <w:pStyle w:val="Style1"/>
      </w:pPr>
      <w:r>
        <w:t xml:space="preserve">                    return r</w:t>
      </w:r>
    </w:p>
    <w:p w14:paraId="6685555F" w14:textId="77777777" w:rsidR="005E6A9E" w:rsidRDefault="005E6A9E" w:rsidP="005E6A9E">
      <w:pPr>
        <w:pStyle w:val="Style1"/>
      </w:pPr>
      <w:r>
        <w:t xml:space="preserve">                }</w:t>
      </w:r>
    </w:p>
    <w:p w14:paraId="24290F41" w14:textId="77777777" w:rsidR="005E6A9E" w:rsidRDefault="005E6A9E" w:rsidP="005E6A9E">
      <w:pPr>
        <w:pStyle w:val="Style1"/>
      </w:pPr>
      <w:r>
        <w:t xml:space="preserve">            }</w:t>
      </w:r>
    </w:p>
    <w:p w14:paraId="563B001C" w14:textId="77777777" w:rsidR="005E6A9E" w:rsidRDefault="005E6A9E" w:rsidP="005E6A9E">
      <w:pPr>
        <w:pStyle w:val="Style1"/>
      </w:pPr>
      <w:r>
        <w:t xml:space="preserve">              , s = function() {</w:t>
      </w:r>
    </w:p>
    <w:p w14:paraId="308027A9" w14:textId="77777777" w:rsidR="005E6A9E" w:rsidRDefault="005E6A9E" w:rsidP="005E6A9E">
      <w:pPr>
        <w:pStyle w:val="Style1"/>
      </w:pPr>
      <w:r>
        <w:t xml:space="preserve">                return {}</w:t>
      </w:r>
    </w:p>
    <w:p w14:paraId="3F7E510A" w14:textId="77777777" w:rsidR="005E6A9E" w:rsidRDefault="005E6A9E" w:rsidP="005E6A9E">
      <w:pPr>
        <w:pStyle w:val="Style1"/>
      </w:pPr>
      <w:r>
        <w:t xml:space="preserve">            }</w:t>
      </w:r>
    </w:p>
    <w:p w14:paraId="6BF7D3E2" w14:textId="77777777" w:rsidR="005E6A9E" w:rsidRDefault="005E6A9E" w:rsidP="005E6A9E">
      <w:pPr>
        <w:pStyle w:val="Style1"/>
      </w:pPr>
      <w:r>
        <w:t xml:space="preserve">        },</w:t>
      </w:r>
    </w:p>
    <w:p w14:paraId="1D886A7B" w14:textId="77777777" w:rsidR="005E6A9E" w:rsidRDefault="005E6A9E" w:rsidP="005E6A9E">
      <w:pPr>
        <w:pStyle w:val="Style1"/>
      </w:pPr>
      <w:r>
        <w:t xml:space="preserve">        "9Q1t": function(e, t, r) {</w:t>
      </w:r>
    </w:p>
    <w:p w14:paraId="1569C162" w14:textId="77777777" w:rsidR="005E6A9E" w:rsidRDefault="005E6A9E" w:rsidP="005E6A9E">
      <w:pPr>
        <w:pStyle w:val="Style1"/>
      </w:pPr>
      <w:r>
        <w:t xml:space="preserve">            r.r(t),</w:t>
      </w:r>
    </w:p>
    <w:p w14:paraId="152C9822" w14:textId="77777777" w:rsidR="005E6A9E" w:rsidRDefault="005E6A9E" w:rsidP="005E6A9E">
      <w:pPr>
        <w:pStyle w:val="Style1"/>
      </w:pPr>
      <w:r>
        <w:t xml:space="preserve">            r.d(t, {</w:t>
      </w:r>
    </w:p>
    <w:p w14:paraId="6AD5076C" w14:textId="77777777" w:rsidR="005E6A9E" w:rsidRDefault="005E6A9E" w:rsidP="005E6A9E">
      <w:pPr>
        <w:pStyle w:val="Style1"/>
      </w:pPr>
      <w:r>
        <w:t xml:space="preserve">                default: function() {</w:t>
      </w:r>
    </w:p>
    <w:p w14:paraId="098AA77C" w14:textId="77777777" w:rsidR="005E6A9E" w:rsidRDefault="005E6A9E" w:rsidP="005E6A9E">
      <w:pPr>
        <w:pStyle w:val="Style1"/>
      </w:pPr>
      <w:r>
        <w:t xml:space="preserve">                    return o</w:t>
      </w:r>
    </w:p>
    <w:p w14:paraId="2747ED3B" w14:textId="77777777" w:rsidR="005E6A9E" w:rsidRDefault="005E6A9E" w:rsidP="005E6A9E">
      <w:pPr>
        <w:pStyle w:val="Style1"/>
      </w:pPr>
      <w:r>
        <w:t xml:space="preserve">                }</w:t>
      </w:r>
    </w:p>
    <w:p w14:paraId="0D64B838" w14:textId="77777777" w:rsidR="005E6A9E" w:rsidRDefault="005E6A9E" w:rsidP="005E6A9E">
      <w:pPr>
        <w:pStyle w:val="Style1"/>
      </w:pPr>
      <w:r>
        <w:t xml:space="preserve">            });</w:t>
      </w:r>
    </w:p>
    <w:p w14:paraId="6BFBF044" w14:textId="77777777" w:rsidR="005E6A9E" w:rsidRDefault="005E6A9E" w:rsidP="005E6A9E">
      <w:pPr>
        <w:pStyle w:val="Style1"/>
      </w:pPr>
      <w:r>
        <w:t xml:space="preserve">            var n = r("uKfc");</w:t>
      </w:r>
    </w:p>
    <w:p w14:paraId="3B3D5C30" w14:textId="77777777" w:rsidR="005E6A9E" w:rsidRDefault="005E6A9E" w:rsidP="005E6A9E">
      <w:pPr>
        <w:pStyle w:val="Style1"/>
      </w:pPr>
      <w:r>
        <w:t xml:space="preserve">            function o(e, t) {</w:t>
      </w:r>
    </w:p>
    <w:p w14:paraId="3C065E1A" w14:textId="77777777" w:rsidR="005E6A9E" w:rsidRDefault="005E6A9E" w:rsidP="005E6A9E">
      <w:pPr>
        <w:pStyle w:val="Style1"/>
      </w:pPr>
      <w:r>
        <w:t xml:space="preserve">                return (0,</w:t>
      </w:r>
    </w:p>
    <w:p w14:paraId="5B54DBEB" w14:textId="77777777" w:rsidR="005E6A9E" w:rsidRDefault="005E6A9E" w:rsidP="005E6A9E">
      <w:pPr>
        <w:pStyle w:val="Style1"/>
      </w:pPr>
      <w:r>
        <w:t xml:space="preserve">                n.Z)({</w:t>
      </w:r>
    </w:p>
    <w:p w14:paraId="6185A35B" w14:textId="77777777" w:rsidR="005E6A9E" w:rsidRDefault="005E6A9E" w:rsidP="005E6A9E">
      <w:pPr>
        <w:pStyle w:val="Style1"/>
      </w:pPr>
      <w:r>
        <w:t xml:space="preserve">                    monitorType: "chunk_load",</w:t>
      </w:r>
    </w:p>
    <w:p w14:paraId="5ED8C3DB" w14:textId="77777777" w:rsidR="005E6A9E" w:rsidRDefault="005E6A9E" w:rsidP="005E6A9E">
      <w:pPr>
        <w:pStyle w:val="Style1"/>
      </w:pPr>
      <w:r>
        <w:t xml:space="preserve">                    monitorName: "".concat(e, "_chunk_load"),</w:t>
      </w:r>
    </w:p>
    <w:p w14:paraId="3CDE94AE" w14:textId="77777777" w:rsidR="005E6A9E" w:rsidRDefault="005E6A9E" w:rsidP="005E6A9E">
      <w:pPr>
        <w:pStyle w:val="Style1"/>
      </w:pPr>
      <w:r>
        <w:t xml:space="preserve">                    monitorOnce: !0,</w:t>
      </w:r>
    </w:p>
    <w:p w14:paraId="41FAB52C" w14:textId="77777777" w:rsidR="005E6A9E" w:rsidRDefault="005E6A9E" w:rsidP="005E6A9E">
      <w:pPr>
        <w:pStyle w:val="Style1"/>
      </w:pPr>
      <w:r>
        <w:t xml:space="preserve">                    samplingOptions: {</w:t>
      </w:r>
    </w:p>
    <w:p w14:paraId="4A052A48" w14:textId="77777777" w:rsidR="005E6A9E" w:rsidRDefault="005E6A9E" w:rsidP="005E6A9E">
      <w:pPr>
        <w:pStyle w:val="Style1"/>
      </w:pPr>
      <w:r>
        <w:t xml:space="preserve">                        sampleRate: .1</w:t>
      </w:r>
    </w:p>
    <w:p w14:paraId="4333E911" w14:textId="77777777" w:rsidR="005E6A9E" w:rsidRDefault="005E6A9E" w:rsidP="005E6A9E">
      <w:pPr>
        <w:pStyle w:val="Style1"/>
      </w:pPr>
      <w:r>
        <w:t xml:space="preserve">                    }</w:t>
      </w:r>
    </w:p>
    <w:p w14:paraId="39811402" w14:textId="77777777" w:rsidR="005E6A9E" w:rsidRDefault="005E6A9E" w:rsidP="005E6A9E">
      <w:pPr>
        <w:pStyle w:val="Style1"/>
      </w:pPr>
      <w:r>
        <w:t xml:space="preserve">                }, t)</w:t>
      </w:r>
    </w:p>
    <w:p w14:paraId="27E95A9C" w14:textId="77777777" w:rsidR="005E6A9E" w:rsidRDefault="005E6A9E" w:rsidP="005E6A9E">
      <w:pPr>
        <w:pStyle w:val="Style1"/>
      </w:pPr>
      <w:r>
        <w:t xml:space="preserve">            }</w:t>
      </w:r>
    </w:p>
    <w:p w14:paraId="3E45C9E5" w14:textId="77777777" w:rsidR="005E6A9E" w:rsidRDefault="005E6A9E" w:rsidP="005E6A9E">
      <w:pPr>
        <w:pStyle w:val="Style1"/>
      </w:pPr>
      <w:r>
        <w:t xml:space="preserve">        },</w:t>
      </w:r>
    </w:p>
    <w:p w14:paraId="165F2B03" w14:textId="77777777" w:rsidR="005E6A9E" w:rsidRDefault="005E6A9E" w:rsidP="005E6A9E">
      <w:pPr>
        <w:pStyle w:val="Style1"/>
      </w:pPr>
      <w:r>
        <w:t xml:space="preserve">        cDcd: function(e) {</w:t>
      </w:r>
    </w:p>
    <w:p w14:paraId="5C01DD3E" w14:textId="77777777" w:rsidR="005E6A9E" w:rsidRDefault="005E6A9E" w:rsidP="005E6A9E">
      <w:pPr>
        <w:pStyle w:val="Style1"/>
      </w:pPr>
      <w:r>
        <w:t xml:space="preserve">            e.exports = msfast_search_page_bootstrapper_react</w:t>
      </w:r>
    </w:p>
    <w:p w14:paraId="4E91747B" w14:textId="77777777" w:rsidR="005E6A9E" w:rsidRDefault="005E6A9E" w:rsidP="005E6A9E">
      <w:pPr>
        <w:pStyle w:val="Style1"/>
      </w:pPr>
      <w:r>
        <w:t xml:space="preserve">        },</w:t>
      </w:r>
    </w:p>
    <w:p w14:paraId="3D2E6E2C" w14:textId="77777777" w:rsidR="005E6A9E" w:rsidRDefault="005E6A9E" w:rsidP="005E6A9E">
      <w:pPr>
        <w:pStyle w:val="Style1"/>
      </w:pPr>
      <w:r>
        <w:t xml:space="preserve">        faye: function(e) {</w:t>
      </w:r>
    </w:p>
    <w:p w14:paraId="39455F82" w14:textId="77777777" w:rsidR="005E6A9E" w:rsidRDefault="005E6A9E" w:rsidP="005E6A9E">
      <w:pPr>
        <w:pStyle w:val="Style1"/>
      </w:pPr>
      <w:r>
        <w:t xml:space="preserve">            e.exports = msfast_search_page_bootstrapper_react_dom</w:t>
      </w:r>
    </w:p>
    <w:p w14:paraId="356DC9AE" w14:textId="77777777" w:rsidR="005E6A9E" w:rsidRDefault="005E6A9E" w:rsidP="005E6A9E">
      <w:pPr>
        <w:pStyle w:val="Style1"/>
      </w:pPr>
      <w:r>
        <w:t xml:space="preserve">        },</w:t>
      </w:r>
    </w:p>
    <w:p w14:paraId="4FDEEEAD" w14:textId="77777777" w:rsidR="005E6A9E" w:rsidRDefault="005E6A9E" w:rsidP="005E6A9E">
      <w:pPr>
        <w:pStyle w:val="Style1"/>
      </w:pPr>
      <w:r>
        <w:t xml:space="preserve">        MGin: function(e) {</w:t>
      </w:r>
    </w:p>
    <w:p w14:paraId="36775437" w14:textId="77777777" w:rsidR="005E6A9E" w:rsidRDefault="005E6A9E" w:rsidP="005E6A9E">
      <w:pPr>
        <w:pStyle w:val="Style1"/>
      </w:pPr>
      <w:r>
        <w:t xml:space="preserve">            e.exports = msfast_search_page_bootstrapper_react_router</w:t>
      </w:r>
    </w:p>
    <w:p w14:paraId="1AE69501" w14:textId="77777777" w:rsidR="005E6A9E" w:rsidRDefault="005E6A9E" w:rsidP="005E6A9E">
      <w:pPr>
        <w:pStyle w:val="Style1"/>
      </w:pPr>
      <w:r>
        <w:t xml:space="preserve">        },</w:t>
      </w:r>
    </w:p>
    <w:p w14:paraId="1AEF04BB" w14:textId="77777777" w:rsidR="005E6A9E" w:rsidRDefault="005E6A9E" w:rsidP="005E6A9E">
      <w:pPr>
        <w:pStyle w:val="Style1"/>
      </w:pPr>
      <w:r>
        <w:t xml:space="preserve">        Cv27: function(e, t, r) {</w:t>
      </w:r>
    </w:p>
    <w:p w14:paraId="5E954AB4" w14:textId="77777777" w:rsidR="005E6A9E" w:rsidRDefault="005E6A9E" w:rsidP="005E6A9E">
      <w:pPr>
        <w:pStyle w:val="Style1"/>
      </w:pPr>
      <w:r>
        <w:t xml:space="preserve">            r.d(t, {</w:t>
      </w:r>
    </w:p>
    <w:p w14:paraId="205FD441" w14:textId="77777777" w:rsidR="005E6A9E" w:rsidRDefault="005E6A9E" w:rsidP="005E6A9E">
      <w:pPr>
        <w:pStyle w:val="Style1"/>
      </w:pPr>
      <w:r>
        <w:t xml:space="preserve">                M: function() {</w:t>
      </w:r>
    </w:p>
    <w:p w14:paraId="175E7491" w14:textId="77777777" w:rsidR="005E6A9E" w:rsidRDefault="005E6A9E" w:rsidP="005E6A9E">
      <w:pPr>
        <w:pStyle w:val="Style1"/>
      </w:pPr>
      <w:r>
        <w:t xml:space="preserve">                    return o</w:t>
      </w:r>
    </w:p>
    <w:p w14:paraId="1DAAA5EF" w14:textId="77777777" w:rsidR="005E6A9E" w:rsidRDefault="005E6A9E" w:rsidP="005E6A9E">
      <w:pPr>
        <w:pStyle w:val="Style1"/>
      </w:pPr>
      <w:r>
        <w:t xml:space="preserve">                }</w:t>
      </w:r>
    </w:p>
    <w:p w14:paraId="36AC91B3" w14:textId="77777777" w:rsidR="005E6A9E" w:rsidRDefault="005E6A9E" w:rsidP="005E6A9E">
      <w:pPr>
        <w:pStyle w:val="Style1"/>
      </w:pPr>
      <w:r>
        <w:t xml:space="preserve">            });</w:t>
      </w:r>
    </w:p>
    <w:p w14:paraId="155E4BA2" w14:textId="77777777" w:rsidR="005E6A9E" w:rsidRDefault="005E6A9E" w:rsidP="005E6A9E">
      <w:pPr>
        <w:pStyle w:val="Style1"/>
      </w:pPr>
      <w:r>
        <w:t xml:space="preserve">            const n = {};</w:t>
      </w:r>
    </w:p>
    <w:p w14:paraId="5D8843E4" w14:textId="77777777" w:rsidR="005E6A9E" w:rsidRDefault="005E6A9E" w:rsidP="005E6A9E">
      <w:pPr>
        <w:pStyle w:val="Style1"/>
      </w:pPr>
      <w:r>
        <w:t xml:space="preserve">            function o(e, t) {</w:t>
      </w:r>
    </w:p>
    <w:p w14:paraId="4FA16AF4" w14:textId="77777777" w:rsidR="005E6A9E" w:rsidRDefault="005E6A9E" w:rsidP="005E6A9E">
      <w:pPr>
        <w:pStyle w:val="Style1"/>
      </w:pPr>
      <w:r>
        <w:t xml:space="preserve">                return e in n || (n[e] = t),</w:t>
      </w:r>
    </w:p>
    <w:p w14:paraId="7E90E668" w14:textId="77777777" w:rsidR="005E6A9E" w:rsidRDefault="005E6A9E" w:rsidP="005E6A9E">
      <w:pPr>
        <w:pStyle w:val="Style1"/>
      </w:pPr>
      <w:r>
        <w:t xml:space="preserve">                {</w:t>
      </w:r>
    </w:p>
    <w:p w14:paraId="17E426D5" w14:textId="77777777" w:rsidR="005E6A9E" w:rsidRDefault="005E6A9E" w:rsidP="005E6A9E">
      <w:pPr>
        <w:pStyle w:val="Style1"/>
      </w:pPr>
      <w:r>
        <w:t xml:space="preserve">                    get: ()=&gt;n[e],</w:t>
      </w:r>
    </w:p>
    <w:p w14:paraId="26B28762" w14:textId="77777777" w:rsidR="005E6A9E" w:rsidRDefault="005E6A9E" w:rsidP="005E6A9E">
      <w:pPr>
        <w:pStyle w:val="Style1"/>
      </w:pPr>
      <w:r>
        <w:t xml:space="preserve">                    set: t=&gt;n[e] = t</w:t>
      </w:r>
    </w:p>
    <w:p w14:paraId="2A007173" w14:textId="77777777" w:rsidR="005E6A9E" w:rsidRDefault="005E6A9E" w:rsidP="005E6A9E">
      <w:pPr>
        <w:pStyle w:val="Style1"/>
      </w:pPr>
      <w:r>
        <w:t xml:space="preserve">                }</w:t>
      </w:r>
    </w:p>
    <w:p w14:paraId="6E0D211E" w14:textId="77777777" w:rsidR="005E6A9E" w:rsidRDefault="005E6A9E" w:rsidP="005E6A9E">
      <w:pPr>
        <w:pStyle w:val="Style1"/>
      </w:pPr>
      <w:r>
        <w:t xml:space="preserve">            }</w:t>
      </w:r>
    </w:p>
    <w:p w14:paraId="08BC5BA9" w14:textId="77777777" w:rsidR="005E6A9E" w:rsidRDefault="005E6A9E" w:rsidP="005E6A9E">
      <w:pPr>
        <w:pStyle w:val="Style1"/>
      </w:pPr>
      <w:r>
        <w:t xml:space="preserve">        }</w:t>
      </w:r>
    </w:p>
    <w:p w14:paraId="3D151B44" w14:textId="77777777" w:rsidR="005E6A9E" w:rsidRDefault="005E6A9E" w:rsidP="005E6A9E">
      <w:pPr>
        <w:pStyle w:val="Style1"/>
      </w:pPr>
      <w:r>
        <w:t xml:space="preserve">    }, a = {};</w:t>
      </w:r>
    </w:p>
    <w:p w14:paraId="6DC3D45F" w14:textId="77777777" w:rsidR="005E6A9E" w:rsidRDefault="005E6A9E" w:rsidP="005E6A9E">
      <w:pPr>
        <w:pStyle w:val="Style1"/>
      </w:pPr>
      <w:r>
        <w:t xml:space="preserve">    function c(e) {</w:t>
      </w:r>
    </w:p>
    <w:p w14:paraId="0CB72418" w14:textId="77777777" w:rsidR="005E6A9E" w:rsidRDefault="005E6A9E" w:rsidP="005E6A9E">
      <w:pPr>
        <w:pStyle w:val="Style1"/>
      </w:pPr>
      <w:r>
        <w:t xml:space="preserve">        var t = a[e];</w:t>
      </w:r>
    </w:p>
    <w:p w14:paraId="68F06FA1" w14:textId="77777777" w:rsidR="005E6A9E" w:rsidRDefault="005E6A9E" w:rsidP="005E6A9E">
      <w:pPr>
        <w:pStyle w:val="Style1"/>
      </w:pPr>
      <w:r>
        <w:t xml:space="preserve">        if (void 0 !== t)</w:t>
      </w:r>
    </w:p>
    <w:p w14:paraId="6AF75531" w14:textId="77777777" w:rsidR="005E6A9E" w:rsidRDefault="005E6A9E" w:rsidP="005E6A9E">
      <w:pPr>
        <w:pStyle w:val="Style1"/>
      </w:pPr>
      <w:r>
        <w:t xml:space="preserve">            return t.exports;</w:t>
      </w:r>
    </w:p>
    <w:p w14:paraId="2D8C339C" w14:textId="77777777" w:rsidR="005E6A9E" w:rsidRDefault="005E6A9E" w:rsidP="005E6A9E">
      <w:pPr>
        <w:pStyle w:val="Style1"/>
      </w:pPr>
      <w:r>
        <w:t xml:space="preserve">        var r = a[e] = {</w:t>
      </w:r>
    </w:p>
    <w:p w14:paraId="76A4B66B" w14:textId="77777777" w:rsidR="005E6A9E" w:rsidRDefault="005E6A9E" w:rsidP="005E6A9E">
      <w:pPr>
        <w:pStyle w:val="Style1"/>
      </w:pPr>
      <w:r>
        <w:t xml:space="preserve">            id: e,</w:t>
      </w:r>
    </w:p>
    <w:p w14:paraId="27F72367" w14:textId="77777777" w:rsidR="005E6A9E" w:rsidRDefault="005E6A9E" w:rsidP="005E6A9E">
      <w:pPr>
        <w:pStyle w:val="Style1"/>
      </w:pPr>
      <w:r>
        <w:t xml:space="preserve">            loaded: !1,</w:t>
      </w:r>
    </w:p>
    <w:p w14:paraId="4F15FC0F" w14:textId="77777777" w:rsidR="005E6A9E" w:rsidRDefault="005E6A9E" w:rsidP="005E6A9E">
      <w:pPr>
        <w:pStyle w:val="Style1"/>
      </w:pPr>
      <w:r>
        <w:t xml:space="preserve">            exports: {}</w:t>
      </w:r>
    </w:p>
    <w:p w14:paraId="1973BCE5" w14:textId="77777777" w:rsidR="005E6A9E" w:rsidRDefault="005E6A9E" w:rsidP="005E6A9E">
      <w:pPr>
        <w:pStyle w:val="Style1"/>
      </w:pPr>
      <w:r>
        <w:t xml:space="preserve">        };</w:t>
      </w:r>
    </w:p>
    <w:p w14:paraId="082250D2" w14:textId="77777777" w:rsidR="005E6A9E" w:rsidRDefault="005E6A9E" w:rsidP="005E6A9E">
      <w:pPr>
        <w:pStyle w:val="Style1"/>
      </w:pPr>
      <w:r>
        <w:t xml:space="preserve">        return i[e].call(r.exports, r, r.exports, c),</w:t>
      </w:r>
    </w:p>
    <w:p w14:paraId="27834189" w14:textId="77777777" w:rsidR="005E6A9E" w:rsidRDefault="005E6A9E" w:rsidP="005E6A9E">
      <w:pPr>
        <w:pStyle w:val="Style1"/>
      </w:pPr>
      <w:r>
        <w:t xml:space="preserve">        r.loaded = !0,</w:t>
      </w:r>
    </w:p>
    <w:p w14:paraId="7175F5EA" w14:textId="77777777" w:rsidR="005E6A9E" w:rsidRDefault="005E6A9E" w:rsidP="005E6A9E">
      <w:pPr>
        <w:pStyle w:val="Style1"/>
      </w:pPr>
      <w:r>
        <w:t xml:space="preserve">        r.exports</w:t>
      </w:r>
    </w:p>
    <w:p w14:paraId="55680758" w14:textId="77777777" w:rsidR="005E6A9E" w:rsidRDefault="005E6A9E" w:rsidP="005E6A9E">
      <w:pPr>
        <w:pStyle w:val="Style1"/>
      </w:pPr>
      <w:r>
        <w:t xml:space="preserve">    }</w:t>
      </w:r>
    </w:p>
    <w:p w14:paraId="12EEA632" w14:textId="77777777" w:rsidR="005E6A9E" w:rsidRDefault="005E6A9E" w:rsidP="005E6A9E">
      <w:pPr>
        <w:pStyle w:val="Style1"/>
      </w:pPr>
      <w:r>
        <w:t xml:space="preserve">    c.m = i,</w:t>
      </w:r>
    </w:p>
    <w:p w14:paraId="686A7CDE" w14:textId="77777777" w:rsidR="005E6A9E" w:rsidRDefault="005E6A9E" w:rsidP="005E6A9E">
      <w:pPr>
        <w:pStyle w:val="Style1"/>
      </w:pPr>
      <w:r>
        <w:t xml:space="preserve">    e = [],</w:t>
      </w:r>
    </w:p>
    <w:p w14:paraId="58452D09" w14:textId="77777777" w:rsidR="005E6A9E" w:rsidRDefault="005E6A9E" w:rsidP="005E6A9E">
      <w:pPr>
        <w:pStyle w:val="Style1"/>
      </w:pPr>
      <w:r>
        <w:t xml:space="preserve">    c.O = function(t, r, n, o) {</w:t>
      </w:r>
    </w:p>
    <w:p w14:paraId="70DD8AAF" w14:textId="77777777" w:rsidR="005E6A9E" w:rsidRDefault="005E6A9E" w:rsidP="005E6A9E">
      <w:pPr>
        <w:pStyle w:val="Style1"/>
      </w:pPr>
      <w:r>
        <w:t xml:space="preserve">        if (!r) {</w:t>
      </w:r>
    </w:p>
    <w:p w14:paraId="7E1E424C" w14:textId="77777777" w:rsidR="005E6A9E" w:rsidRDefault="005E6A9E" w:rsidP="005E6A9E">
      <w:pPr>
        <w:pStyle w:val="Style1"/>
      </w:pPr>
      <w:r>
        <w:t xml:space="preserve">            var i = 1 / 0;</w:t>
      </w:r>
    </w:p>
    <w:p w14:paraId="69E25F02" w14:textId="77777777" w:rsidR="005E6A9E" w:rsidRDefault="005E6A9E" w:rsidP="005E6A9E">
      <w:pPr>
        <w:pStyle w:val="Style1"/>
      </w:pPr>
      <w:r>
        <w:t xml:space="preserve">            for (f = 0; f &lt; e.length; f++) {</w:t>
      </w:r>
    </w:p>
    <w:p w14:paraId="2C63C43E" w14:textId="77777777" w:rsidR="005E6A9E" w:rsidRDefault="005E6A9E" w:rsidP="005E6A9E">
      <w:pPr>
        <w:pStyle w:val="Style1"/>
      </w:pPr>
      <w:r>
        <w:t xml:space="preserve">                r = e[f][0],</w:t>
      </w:r>
    </w:p>
    <w:p w14:paraId="0A6C4350" w14:textId="77777777" w:rsidR="005E6A9E" w:rsidRDefault="005E6A9E" w:rsidP="005E6A9E">
      <w:pPr>
        <w:pStyle w:val="Style1"/>
      </w:pPr>
      <w:r>
        <w:t xml:space="preserve">                n = e[f][1],</w:t>
      </w:r>
    </w:p>
    <w:p w14:paraId="765EFDCB" w14:textId="77777777" w:rsidR="005E6A9E" w:rsidRDefault="005E6A9E" w:rsidP="005E6A9E">
      <w:pPr>
        <w:pStyle w:val="Style1"/>
      </w:pPr>
      <w:r>
        <w:t xml:space="preserve">                o = e[f][2];</w:t>
      </w:r>
    </w:p>
    <w:p w14:paraId="353B5B9E" w14:textId="77777777" w:rsidR="005E6A9E" w:rsidRDefault="005E6A9E" w:rsidP="005E6A9E">
      <w:pPr>
        <w:pStyle w:val="Style1"/>
      </w:pPr>
      <w:r>
        <w:t xml:space="preserve">                for (var a = !0, u = 0; u &lt; r.length; u++)</w:t>
      </w:r>
    </w:p>
    <w:p w14:paraId="41369470" w14:textId="77777777" w:rsidR="005E6A9E" w:rsidRDefault="005E6A9E" w:rsidP="005E6A9E">
      <w:pPr>
        <w:pStyle w:val="Style1"/>
      </w:pPr>
      <w:r>
        <w:t xml:space="preserve">                    (!1 &amp; o || i &gt;= o) &amp;&amp; Object.keys(c.O).every((function(e) {</w:t>
      </w:r>
    </w:p>
    <w:p w14:paraId="65E976EF" w14:textId="77777777" w:rsidR="005E6A9E" w:rsidRDefault="005E6A9E" w:rsidP="005E6A9E">
      <w:pPr>
        <w:pStyle w:val="Style1"/>
      </w:pPr>
      <w:r>
        <w:t xml:space="preserve">                        return c.O[e](r[u])</w:t>
      </w:r>
    </w:p>
    <w:p w14:paraId="48849E64" w14:textId="77777777" w:rsidR="005E6A9E" w:rsidRDefault="005E6A9E" w:rsidP="005E6A9E">
      <w:pPr>
        <w:pStyle w:val="Style1"/>
      </w:pPr>
      <w:r>
        <w:t xml:space="preserve">                    }</w:t>
      </w:r>
    </w:p>
    <w:p w14:paraId="22BD4DED" w14:textId="77777777" w:rsidR="005E6A9E" w:rsidRDefault="005E6A9E" w:rsidP="005E6A9E">
      <w:pPr>
        <w:pStyle w:val="Style1"/>
      </w:pPr>
      <w:r>
        <w:t xml:space="preserve">                    )) ? r.splice(u--, 1) : (a = !1,</w:t>
      </w:r>
    </w:p>
    <w:p w14:paraId="536350A4" w14:textId="77777777" w:rsidR="005E6A9E" w:rsidRDefault="005E6A9E" w:rsidP="005E6A9E">
      <w:pPr>
        <w:pStyle w:val="Style1"/>
      </w:pPr>
      <w:r>
        <w:t xml:space="preserve">                    o &lt; i &amp;&amp; (i = o));</w:t>
      </w:r>
    </w:p>
    <w:p w14:paraId="241991BA" w14:textId="77777777" w:rsidR="005E6A9E" w:rsidRDefault="005E6A9E" w:rsidP="005E6A9E">
      <w:pPr>
        <w:pStyle w:val="Style1"/>
      </w:pPr>
      <w:r>
        <w:t xml:space="preserve">                if (a) {</w:t>
      </w:r>
    </w:p>
    <w:p w14:paraId="03F84080" w14:textId="77777777" w:rsidR="005E6A9E" w:rsidRDefault="005E6A9E" w:rsidP="005E6A9E">
      <w:pPr>
        <w:pStyle w:val="Style1"/>
      </w:pPr>
      <w:r>
        <w:t xml:space="preserve">                    e.splice(f--, 1);</w:t>
      </w:r>
    </w:p>
    <w:p w14:paraId="65CF1D41" w14:textId="77777777" w:rsidR="005E6A9E" w:rsidRDefault="005E6A9E" w:rsidP="005E6A9E">
      <w:pPr>
        <w:pStyle w:val="Style1"/>
      </w:pPr>
      <w:r>
        <w:t xml:space="preserve">                    var s = n();</w:t>
      </w:r>
    </w:p>
    <w:p w14:paraId="55A22DA4" w14:textId="77777777" w:rsidR="005E6A9E" w:rsidRDefault="005E6A9E" w:rsidP="005E6A9E">
      <w:pPr>
        <w:pStyle w:val="Style1"/>
      </w:pPr>
      <w:r>
        <w:t xml:space="preserve">                    void 0 !== s &amp;&amp; (t = s)</w:t>
      </w:r>
    </w:p>
    <w:p w14:paraId="49BDBD0D" w14:textId="77777777" w:rsidR="005E6A9E" w:rsidRDefault="005E6A9E" w:rsidP="005E6A9E">
      <w:pPr>
        <w:pStyle w:val="Style1"/>
      </w:pPr>
      <w:r>
        <w:t xml:space="preserve">                }</w:t>
      </w:r>
    </w:p>
    <w:p w14:paraId="0F0A78B6" w14:textId="77777777" w:rsidR="005E6A9E" w:rsidRDefault="005E6A9E" w:rsidP="005E6A9E">
      <w:pPr>
        <w:pStyle w:val="Style1"/>
      </w:pPr>
      <w:r>
        <w:t xml:space="preserve">            }</w:t>
      </w:r>
    </w:p>
    <w:p w14:paraId="1FC5A18E" w14:textId="77777777" w:rsidR="005E6A9E" w:rsidRDefault="005E6A9E" w:rsidP="005E6A9E">
      <w:pPr>
        <w:pStyle w:val="Style1"/>
      </w:pPr>
      <w:r>
        <w:t xml:space="preserve">            return t</w:t>
      </w:r>
    </w:p>
    <w:p w14:paraId="7BD38A57" w14:textId="77777777" w:rsidR="005E6A9E" w:rsidRDefault="005E6A9E" w:rsidP="005E6A9E">
      <w:pPr>
        <w:pStyle w:val="Style1"/>
      </w:pPr>
      <w:r>
        <w:t xml:space="preserve">        }</w:t>
      </w:r>
    </w:p>
    <w:p w14:paraId="7D6F2FED" w14:textId="77777777" w:rsidR="005E6A9E" w:rsidRDefault="005E6A9E" w:rsidP="005E6A9E">
      <w:pPr>
        <w:pStyle w:val="Style1"/>
      </w:pPr>
      <w:r>
        <w:t xml:space="preserve">        o = o || 0;</w:t>
      </w:r>
    </w:p>
    <w:p w14:paraId="2D8E8EE9" w14:textId="77777777" w:rsidR="005E6A9E" w:rsidRDefault="005E6A9E" w:rsidP="005E6A9E">
      <w:pPr>
        <w:pStyle w:val="Style1"/>
      </w:pPr>
      <w:r>
        <w:t xml:space="preserve">        for (var f = e.length; f &gt; 0 &amp;&amp; e[f - 1][2] &gt; o; f--)</w:t>
      </w:r>
    </w:p>
    <w:p w14:paraId="510D4534" w14:textId="77777777" w:rsidR="005E6A9E" w:rsidRDefault="005E6A9E" w:rsidP="005E6A9E">
      <w:pPr>
        <w:pStyle w:val="Style1"/>
      </w:pPr>
      <w:r>
        <w:t xml:space="preserve">            e[f] = e[f - 1];</w:t>
      </w:r>
    </w:p>
    <w:p w14:paraId="0524BD74" w14:textId="77777777" w:rsidR="005E6A9E" w:rsidRDefault="005E6A9E" w:rsidP="005E6A9E">
      <w:pPr>
        <w:pStyle w:val="Style1"/>
      </w:pPr>
      <w:r>
        <w:t xml:space="preserve">        e[f] = [r, n, o]</w:t>
      </w:r>
    </w:p>
    <w:p w14:paraId="6D84AB48" w14:textId="77777777" w:rsidR="005E6A9E" w:rsidRDefault="005E6A9E" w:rsidP="005E6A9E">
      <w:pPr>
        <w:pStyle w:val="Style1"/>
      </w:pPr>
      <w:r>
        <w:t xml:space="preserve">    }</w:t>
      </w:r>
    </w:p>
    <w:p w14:paraId="15ABE670" w14:textId="77777777" w:rsidR="005E6A9E" w:rsidRDefault="005E6A9E" w:rsidP="005E6A9E">
      <w:pPr>
        <w:pStyle w:val="Style1"/>
      </w:pPr>
      <w:r>
        <w:t xml:space="preserve">    ,</w:t>
      </w:r>
    </w:p>
    <w:p w14:paraId="7EB42522" w14:textId="77777777" w:rsidR="005E6A9E" w:rsidRDefault="005E6A9E" w:rsidP="005E6A9E">
      <w:pPr>
        <w:pStyle w:val="Style1"/>
      </w:pPr>
      <w:r>
        <w:t xml:space="preserve">    c.F = {},</w:t>
      </w:r>
    </w:p>
    <w:p w14:paraId="6001905F" w14:textId="77777777" w:rsidR="005E6A9E" w:rsidRDefault="005E6A9E" w:rsidP="005E6A9E">
      <w:pPr>
        <w:pStyle w:val="Style1"/>
      </w:pPr>
      <w:r>
        <w:t xml:space="preserve">    c.E = function(e) {</w:t>
      </w:r>
    </w:p>
    <w:p w14:paraId="370C72A4" w14:textId="77777777" w:rsidR="005E6A9E" w:rsidRDefault="005E6A9E" w:rsidP="005E6A9E">
      <w:pPr>
        <w:pStyle w:val="Style1"/>
      </w:pPr>
      <w:r>
        <w:t xml:space="preserve">        Object.keys(c.F).map((function(t) {</w:t>
      </w:r>
    </w:p>
    <w:p w14:paraId="7396C728" w14:textId="77777777" w:rsidR="005E6A9E" w:rsidRDefault="005E6A9E" w:rsidP="005E6A9E">
      <w:pPr>
        <w:pStyle w:val="Style1"/>
      </w:pPr>
      <w:r>
        <w:t xml:space="preserve">            c.F[t](e)</w:t>
      </w:r>
    </w:p>
    <w:p w14:paraId="7A63319A" w14:textId="77777777" w:rsidR="005E6A9E" w:rsidRDefault="005E6A9E" w:rsidP="005E6A9E">
      <w:pPr>
        <w:pStyle w:val="Style1"/>
      </w:pPr>
      <w:r>
        <w:t xml:space="preserve">        }</w:t>
      </w:r>
    </w:p>
    <w:p w14:paraId="4A72ECB0" w14:textId="77777777" w:rsidR="005E6A9E" w:rsidRDefault="005E6A9E" w:rsidP="005E6A9E">
      <w:pPr>
        <w:pStyle w:val="Style1"/>
      </w:pPr>
      <w:r>
        <w:t xml:space="preserve">        ))</w:t>
      </w:r>
    </w:p>
    <w:p w14:paraId="35EEECA3" w14:textId="77777777" w:rsidR="005E6A9E" w:rsidRDefault="005E6A9E" w:rsidP="005E6A9E">
      <w:pPr>
        <w:pStyle w:val="Style1"/>
      </w:pPr>
      <w:r>
        <w:t xml:space="preserve">    }</w:t>
      </w:r>
    </w:p>
    <w:p w14:paraId="29F8F4BF" w14:textId="77777777" w:rsidR="005E6A9E" w:rsidRDefault="005E6A9E" w:rsidP="005E6A9E">
      <w:pPr>
        <w:pStyle w:val="Style1"/>
      </w:pPr>
      <w:r>
        <w:t xml:space="preserve">    ,</w:t>
      </w:r>
    </w:p>
    <w:p w14:paraId="4ED1FA75" w14:textId="77777777" w:rsidR="005E6A9E" w:rsidRDefault="005E6A9E" w:rsidP="005E6A9E">
      <w:pPr>
        <w:pStyle w:val="Style1"/>
      </w:pPr>
      <w:r>
        <w:t xml:space="preserve">    r = Object.getPrototypeOf ? function(e) {</w:t>
      </w:r>
    </w:p>
    <w:p w14:paraId="688247BF" w14:textId="77777777" w:rsidR="005E6A9E" w:rsidRDefault="005E6A9E" w:rsidP="005E6A9E">
      <w:pPr>
        <w:pStyle w:val="Style1"/>
      </w:pPr>
      <w:r>
        <w:t xml:space="preserve">        return Object.getPrototypeOf(e)</w:t>
      </w:r>
    </w:p>
    <w:p w14:paraId="69076425" w14:textId="77777777" w:rsidR="005E6A9E" w:rsidRDefault="005E6A9E" w:rsidP="005E6A9E">
      <w:pPr>
        <w:pStyle w:val="Style1"/>
      </w:pPr>
      <w:r>
        <w:t xml:space="preserve">    }</w:t>
      </w:r>
    </w:p>
    <w:p w14:paraId="5B99BFA6" w14:textId="77777777" w:rsidR="005E6A9E" w:rsidRDefault="005E6A9E" w:rsidP="005E6A9E">
      <w:pPr>
        <w:pStyle w:val="Style1"/>
      </w:pPr>
      <w:r>
        <w:t xml:space="preserve">    : function(e) {</w:t>
      </w:r>
    </w:p>
    <w:p w14:paraId="345A25D6" w14:textId="77777777" w:rsidR="005E6A9E" w:rsidRDefault="005E6A9E" w:rsidP="005E6A9E">
      <w:pPr>
        <w:pStyle w:val="Style1"/>
      </w:pPr>
      <w:r>
        <w:t xml:space="preserve">        return e.__proto__</w:t>
      </w:r>
    </w:p>
    <w:p w14:paraId="016A571E" w14:textId="77777777" w:rsidR="005E6A9E" w:rsidRDefault="005E6A9E" w:rsidP="005E6A9E">
      <w:pPr>
        <w:pStyle w:val="Style1"/>
      </w:pPr>
      <w:r>
        <w:t xml:space="preserve">    }</w:t>
      </w:r>
    </w:p>
    <w:p w14:paraId="679CBB3D" w14:textId="77777777" w:rsidR="005E6A9E" w:rsidRDefault="005E6A9E" w:rsidP="005E6A9E">
      <w:pPr>
        <w:pStyle w:val="Style1"/>
      </w:pPr>
      <w:r>
        <w:t xml:space="preserve">    ,</w:t>
      </w:r>
    </w:p>
    <w:p w14:paraId="02C80CD9" w14:textId="77777777" w:rsidR="005E6A9E" w:rsidRDefault="005E6A9E" w:rsidP="005E6A9E">
      <w:pPr>
        <w:pStyle w:val="Style1"/>
      </w:pPr>
      <w:r>
        <w:t xml:space="preserve">    c.t = function(e, n) {</w:t>
      </w:r>
    </w:p>
    <w:p w14:paraId="4FA19F2C" w14:textId="77777777" w:rsidR="005E6A9E" w:rsidRDefault="005E6A9E" w:rsidP="005E6A9E">
      <w:pPr>
        <w:pStyle w:val="Style1"/>
      </w:pPr>
      <w:r>
        <w:t xml:space="preserve">        if (1 &amp; n &amp;&amp; (e = this(e)),</w:t>
      </w:r>
    </w:p>
    <w:p w14:paraId="066439A0" w14:textId="77777777" w:rsidR="005E6A9E" w:rsidRDefault="005E6A9E" w:rsidP="005E6A9E">
      <w:pPr>
        <w:pStyle w:val="Style1"/>
      </w:pPr>
      <w:r>
        <w:t xml:space="preserve">        8 &amp; n)</w:t>
      </w:r>
    </w:p>
    <w:p w14:paraId="4E03630D" w14:textId="77777777" w:rsidR="005E6A9E" w:rsidRDefault="005E6A9E" w:rsidP="005E6A9E">
      <w:pPr>
        <w:pStyle w:val="Style1"/>
      </w:pPr>
      <w:r>
        <w:t xml:space="preserve">            return e;</w:t>
      </w:r>
    </w:p>
    <w:p w14:paraId="72FBBED7" w14:textId="77777777" w:rsidR="005E6A9E" w:rsidRDefault="005E6A9E" w:rsidP="005E6A9E">
      <w:pPr>
        <w:pStyle w:val="Style1"/>
      </w:pPr>
      <w:r>
        <w:t xml:space="preserve">        if ("object" == typeof e &amp;&amp; e) {</w:t>
      </w:r>
    </w:p>
    <w:p w14:paraId="3ED52522" w14:textId="77777777" w:rsidR="005E6A9E" w:rsidRDefault="005E6A9E" w:rsidP="005E6A9E">
      <w:pPr>
        <w:pStyle w:val="Style1"/>
      </w:pPr>
      <w:r>
        <w:t xml:space="preserve">            if (4 &amp; n &amp;&amp; e.__esModule)</w:t>
      </w:r>
    </w:p>
    <w:p w14:paraId="11FE59E7" w14:textId="77777777" w:rsidR="005E6A9E" w:rsidRDefault="005E6A9E" w:rsidP="005E6A9E">
      <w:pPr>
        <w:pStyle w:val="Style1"/>
      </w:pPr>
      <w:r>
        <w:t xml:space="preserve">                return e;</w:t>
      </w:r>
    </w:p>
    <w:p w14:paraId="65CBB082" w14:textId="77777777" w:rsidR="005E6A9E" w:rsidRDefault="005E6A9E" w:rsidP="005E6A9E">
      <w:pPr>
        <w:pStyle w:val="Style1"/>
      </w:pPr>
      <w:r>
        <w:t xml:space="preserve">            if (16 &amp; n &amp;&amp; "function" == typeof e.then)</w:t>
      </w:r>
    </w:p>
    <w:p w14:paraId="523F50E7" w14:textId="77777777" w:rsidR="005E6A9E" w:rsidRDefault="005E6A9E" w:rsidP="005E6A9E">
      <w:pPr>
        <w:pStyle w:val="Style1"/>
      </w:pPr>
      <w:r>
        <w:t xml:space="preserve">                return e</w:t>
      </w:r>
    </w:p>
    <w:p w14:paraId="620F9A6A" w14:textId="77777777" w:rsidR="005E6A9E" w:rsidRDefault="005E6A9E" w:rsidP="005E6A9E">
      <w:pPr>
        <w:pStyle w:val="Style1"/>
      </w:pPr>
      <w:r>
        <w:t xml:space="preserve">        }</w:t>
      </w:r>
    </w:p>
    <w:p w14:paraId="0BA3AEF3" w14:textId="77777777" w:rsidR="005E6A9E" w:rsidRDefault="005E6A9E" w:rsidP="005E6A9E">
      <w:pPr>
        <w:pStyle w:val="Style1"/>
      </w:pPr>
      <w:r>
        <w:t xml:space="preserve">        var o = Object.create(null);</w:t>
      </w:r>
    </w:p>
    <w:p w14:paraId="217B5CF9" w14:textId="77777777" w:rsidR="005E6A9E" w:rsidRDefault="005E6A9E" w:rsidP="005E6A9E">
      <w:pPr>
        <w:pStyle w:val="Style1"/>
      </w:pPr>
      <w:r>
        <w:t xml:space="preserve">        c.r(o);</w:t>
      </w:r>
    </w:p>
    <w:p w14:paraId="14AA74E2" w14:textId="77777777" w:rsidR="005E6A9E" w:rsidRDefault="005E6A9E" w:rsidP="005E6A9E">
      <w:pPr>
        <w:pStyle w:val="Style1"/>
      </w:pPr>
      <w:r>
        <w:t xml:space="preserve">        var i = {};</w:t>
      </w:r>
    </w:p>
    <w:p w14:paraId="6A52ACF5" w14:textId="77777777" w:rsidR="005E6A9E" w:rsidRDefault="005E6A9E" w:rsidP="005E6A9E">
      <w:pPr>
        <w:pStyle w:val="Style1"/>
      </w:pPr>
      <w:r>
        <w:t xml:space="preserve">        t = t || [null, r({}), r([]), r(r)];</w:t>
      </w:r>
    </w:p>
    <w:p w14:paraId="00C22F50" w14:textId="77777777" w:rsidR="005E6A9E" w:rsidRDefault="005E6A9E" w:rsidP="005E6A9E">
      <w:pPr>
        <w:pStyle w:val="Style1"/>
      </w:pPr>
      <w:r>
        <w:t xml:space="preserve">        for (var a = 2 &amp; n &amp;&amp; e; "object" == typeof a &amp;&amp; !~t.indexOf(a); a = r(a))</w:t>
      </w:r>
    </w:p>
    <w:p w14:paraId="349DD0A7" w14:textId="77777777" w:rsidR="005E6A9E" w:rsidRDefault="005E6A9E" w:rsidP="005E6A9E">
      <w:pPr>
        <w:pStyle w:val="Style1"/>
      </w:pPr>
      <w:r>
        <w:t xml:space="preserve">            Object.getOwnPropertyNames(a).forEach((function(t) {</w:t>
      </w:r>
    </w:p>
    <w:p w14:paraId="255A602D" w14:textId="77777777" w:rsidR="005E6A9E" w:rsidRDefault="005E6A9E" w:rsidP="005E6A9E">
      <w:pPr>
        <w:pStyle w:val="Style1"/>
      </w:pPr>
      <w:r>
        <w:t xml:space="preserve">                i[t] = function() {</w:t>
      </w:r>
    </w:p>
    <w:p w14:paraId="17286499" w14:textId="77777777" w:rsidR="005E6A9E" w:rsidRDefault="005E6A9E" w:rsidP="005E6A9E">
      <w:pPr>
        <w:pStyle w:val="Style1"/>
      </w:pPr>
      <w:r>
        <w:t xml:space="preserve">                    return e[t]</w:t>
      </w:r>
    </w:p>
    <w:p w14:paraId="03A7ECEF" w14:textId="77777777" w:rsidR="005E6A9E" w:rsidRDefault="005E6A9E" w:rsidP="005E6A9E">
      <w:pPr>
        <w:pStyle w:val="Style1"/>
      </w:pPr>
      <w:r>
        <w:t xml:space="preserve">                }</w:t>
      </w:r>
    </w:p>
    <w:p w14:paraId="5C393027" w14:textId="77777777" w:rsidR="005E6A9E" w:rsidRDefault="005E6A9E" w:rsidP="005E6A9E">
      <w:pPr>
        <w:pStyle w:val="Style1"/>
      </w:pPr>
      <w:r>
        <w:t xml:space="preserve">            }</w:t>
      </w:r>
    </w:p>
    <w:p w14:paraId="18F92784" w14:textId="77777777" w:rsidR="005E6A9E" w:rsidRDefault="005E6A9E" w:rsidP="005E6A9E">
      <w:pPr>
        <w:pStyle w:val="Style1"/>
      </w:pPr>
      <w:r>
        <w:t xml:space="preserve">            ));</w:t>
      </w:r>
    </w:p>
    <w:p w14:paraId="296DBEEF" w14:textId="77777777" w:rsidR="005E6A9E" w:rsidRDefault="005E6A9E" w:rsidP="005E6A9E">
      <w:pPr>
        <w:pStyle w:val="Style1"/>
      </w:pPr>
      <w:r>
        <w:t xml:space="preserve">        return i.default = function() {</w:t>
      </w:r>
    </w:p>
    <w:p w14:paraId="72429157" w14:textId="77777777" w:rsidR="005E6A9E" w:rsidRDefault="005E6A9E" w:rsidP="005E6A9E">
      <w:pPr>
        <w:pStyle w:val="Style1"/>
      </w:pPr>
      <w:r>
        <w:t xml:space="preserve">            return e</w:t>
      </w:r>
    </w:p>
    <w:p w14:paraId="7ECEB17C" w14:textId="77777777" w:rsidR="005E6A9E" w:rsidRDefault="005E6A9E" w:rsidP="005E6A9E">
      <w:pPr>
        <w:pStyle w:val="Style1"/>
      </w:pPr>
      <w:r>
        <w:t xml:space="preserve">        }</w:t>
      </w:r>
    </w:p>
    <w:p w14:paraId="5A7BDE0D" w14:textId="77777777" w:rsidR="005E6A9E" w:rsidRDefault="005E6A9E" w:rsidP="005E6A9E">
      <w:pPr>
        <w:pStyle w:val="Style1"/>
      </w:pPr>
      <w:r>
        <w:t xml:space="preserve">        ,</w:t>
      </w:r>
    </w:p>
    <w:p w14:paraId="5D028A3D" w14:textId="77777777" w:rsidR="005E6A9E" w:rsidRDefault="005E6A9E" w:rsidP="005E6A9E">
      <w:pPr>
        <w:pStyle w:val="Style1"/>
      </w:pPr>
      <w:r>
        <w:t xml:space="preserve">        c.d(o, i),</w:t>
      </w:r>
    </w:p>
    <w:p w14:paraId="457E271E" w14:textId="77777777" w:rsidR="005E6A9E" w:rsidRDefault="005E6A9E" w:rsidP="005E6A9E">
      <w:pPr>
        <w:pStyle w:val="Style1"/>
      </w:pPr>
      <w:r>
        <w:t xml:space="preserve">        o</w:t>
      </w:r>
    </w:p>
    <w:p w14:paraId="13AF8564" w14:textId="77777777" w:rsidR="005E6A9E" w:rsidRDefault="005E6A9E" w:rsidP="005E6A9E">
      <w:pPr>
        <w:pStyle w:val="Style1"/>
      </w:pPr>
      <w:r>
        <w:t xml:space="preserve">    }</w:t>
      </w:r>
    </w:p>
    <w:p w14:paraId="4F9CF87C" w14:textId="77777777" w:rsidR="005E6A9E" w:rsidRDefault="005E6A9E" w:rsidP="005E6A9E">
      <w:pPr>
        <w:pStyle w:val="Style1"/>
      </w:pPr>
      <w:r>
        <w:t xml:space="preserve">    ,</w:t>
      </w:r>
    </w:p>
    <w:p w14:paraId="53F59EDD" w14:textId="77777777" w:rsidR="005E6A9E" w:rsidRDefault="005E6A9E" w:rsidP="005E6A9E">
      <w:pPr>
        <w:pStyle w:val="Style1"/>
      </w:pPr>
      <w:r>
        <w:t xml:space="preserve">    c.d = function(e, t) {</w:t>
      </w:r>
    </w:p>
    <w:p w14:paraId="10DC5AC1" w14:textId="77777777" w:rsidR="005E6A9E" w:rsidRDefault="005E6A9E" w:rsidP="005E6A9E">
      <w:pPr>
        <w:pStyle w:val="Style1"/>
      </w:pPr>
      <w:r>
        <w:t xml:space="preserve">        for (var r in t)</w:t>
      </w:r>
    </w:p>
    <w:p w14:paraId="7092691D" w14:textId="77777777" w:rsidR="005E6A9E" w:rsidRDefault="005E6A9E" w:rsidP="005E6A9E">
      <w:pPr>
        <w:pStyle w:val="Style1"/>
      </w:pPr>
      <w:r>
        <w:t xml:space="preserve">            c.o(t, r) &amp;&amp; !c.o(e, r) &amp;&amp; Object.defineProperty(e, r, {</w:t>
      </w:r>
    </w:p>
    <w:p w14:paraId="3BD776EB" w14:textId="77777777" w:rsidR="005E6A9E" w:rsidRDefault="005E6A9E" w:rsidP="005E6A9E">
      <w:pPr>
        <w:pStyle w:val="Style1"/>
      </w:pPr>
      <w:r>
        <w:t xml:space="preserve">                enumerable: !0,</w:t>
      </w:r>
    </w:p>
    <w:p w14:paraId="53F9F91A" w14:textId="77777777" w:rsidR="005E6A9E" w:rsidRDefault="005E6A9E" w:rsidP="005E6A9E">
      <w:pPr>
        <w:pStyle w:val="Style1"/>
      </w:pPr>
      <w:r>
        <w:t xml:space="preserve">                get: t[r]</w:t>
      </w:r>
    </w:p>
    <w:p w14:paraId="37D62B38" w14:textId="77777777" w:rsidR="005E6A9E" w:rsidRDefault="005E6A9E" w:rsidP="005E6A9E">
      <w:pPr>
        <w:pStyle w:val="Style1"/>
      </w:pPr>
      <w:r>
        <w:t xml:space="preserve">            })</w:t>
      </w:r>
    </w:p>
    <w:p w14:paraId="2E44D5D7" w14:textId="77777777" w:rsidR="005E6A9E" w:rsidRDefault="005E6A9E" w:rsidP="005E6A9E">
      <w:pPr>
        <w:pStyle w:val="Style1"/>
      </w:pPr>
      <w:r>
        <w:t xml:space="preserve">    }</w:t>
      </w:r>
    </w:p>
    <w:p w14:paraId="21CC726C" w14:textId="77777777" w:rsidR="005E6A9E" w:rsidRDefault="005E6A9E" w:rsidP="005E6A9E">
      <w:pPr>
        <w:pStyle w:val="Style1"/>
      </w:pPr>
      <w:r>
        <w:t xml:space="preserve">    ,</w:t>
      </w:r>
    </w:p>
    <w:p w14:paraId="3B4E607E" w14:textId="77777777" w:rsidR="005E6A9E" w:rsidRDefault="005E6A9E" w:rsidP="005E6A9E">
      <w:pPr>
        <w:pStyle w:val="Style1"/>
      </w:pPr>
      <w:r>
        <w:t xml:space="preserve">    c.f = {},</w:t>
      </w:r>
    </w:p>
    <w:p w14:paraId="48D891A6" w14:textId="77777777" w:rsidR="005E6A9E" w:rsidRDefault="005E6A9E" w:rsidP="005E6A9E">
      <w:pPr>
        <w:pStyle w:val="Style1"/>
      </w:pPr>
      <w:r>
        <w:t xml:space="preserve">    c.e = function(e) {</w:t>
      </w:r>
    </w:p>
    <w:p w14:paraId="375858E8" w14:textId="77777777" w:rsidR="005E6A9E" w:rsidRDefault="005E6A9E" w:rsidP="005E6A9E">
      <w:pPr>
        <w:pStyle w:val="Style1"/>
      </w:pPr>
      <w:r>
        <w:t xml:space="preserve">        return Promise.all(Object.keys(c.f).reduce((function(t, r) {</w:t>
      </w:r>
    </w:p>
    <w:p w14:paraId="5357A0AF" w14:textId="77777777" w:rsidR="005E6A9E" w:rsidRDefault="005E6A9E" w:rsidP="005E6A9E">
      <w:pPr>
        <w:pStyle w:val="Style1"/>
      </w:pPr>
      <w:r>
        <w:t xml:space="preserve">            return c.f[r](e, t),</w:t>
      </w:r>
    </w:p>
    <w:p w14:paraId="63BC42B2" w14:textId="77777777" w:rsidR="005E6A9E" w:rsidRDefault="005E6A9E" w:rsidP="005E6A9E">
      <w:pPr>
        <w:pStyle w:val="Style1"/>
      </w:pPr>
      <w:r>
        <w:t xml:space="preserve">            t</w:t>
      </w:r>
    </w:p>
    <w:p w14:paraId="4857A0CC" w14:textId="77777777" w:rsidR="005E6A9E" w:rsidRDefault="005E6A9E" w:rsidP="005E6A9E">
      <w:pPr>
        <w:pStyle w:val="Style1"/>
      </w:pPr>
      <w:r>
        <w:t xml:space="preserve">        }</w:t>
      </w:r>
    </w:p>
    <w:p w14:paraId="64C08ECB" w14:textId="77777777" w:rsidR="005E6A9E" w:rsidRDefault="005E6A9E" w:rsidP="005E6A9E">
      <w:pPr>
        <w:pStyle w:val="Style1"/>
      </w:pPr>
      <w:r>
        <w:t xml:space="preserve">        ), []))</w:t>
      </w:r>
    </w:p>
    <w:p w14:paraId="4A32F609" w14:textId="77777777" w:rsidR="005E6A9E" w:rsidRDefault="005E6A9E" w:rsidP="005E6A9E">
      <w:pPr>
        <w:pStyle w:val="Style1"/>
      </w:pPr>
      <w:r>
        <w:t xml:space="preserve">    }</w:t>
      </w:r>
    </w:p>
    <w:p w14:paraId="20158D84" w14:textId="77777777" w:rsidR="005E6A9E" w:rsidRDefault="005E6A9E" w:rsidP="005E6A9E">
      <w:pPr>
        <w:pStyle w:val="Style1"/>
      </w:pPr>
      <w:r>
        <w:t xml:space="preserve">    ,</w:t>
      </w:r>
    </w:p>
    <w:p w14:paraId="75E2B70C" w14:textId="77777777" w:rsidR="005E6A9E" w:rsidRDefault="005E6A9E" w:rsidP="005E6A9E">
      <w:pPr>
        <w:pStyle w:val="Style1"/>
      </w:pPr>
      <w:r>
        <w:t xml:space="preserve">    c.u = function(e) {</w:t>
      </w:r>
    </w:p>
    <w:p w14:paraId="15954D1C" w14:textId="77777777" w:rsidR="005E6A9E" w:rsidRDefault="005E6A9E" w:rsidP="005E6A9E">
      <w:pPr>
        <w:pStyle w:val="Style1"/>
      </w:pPr>
      <w:r>
        <w:t xml:space="preserve">        return e + "_" + {</w:t>
      </w:r>
    </w:p>
    <w:p w14:paraId="1BBBE77E" w14:textId="77777777" w:rsidR="005E6A9E" w:rsidRDefault="005E6A9E" w:rsidP="005E6A9E">
      <w:pPr>
        <w:pStyle w:val="Style1"/>
      </w:pPr>
      <w:r>
        <w:t xml:space="preserve">            prefetch: "30d1c012",</w:t>
      </w:r>
    </w:p>
    <w:p w14:paraId="12AC88B8" w14:textId="77777777" w:rsidR="005E6A9E" w:rsidRDefault="005E6A9E" w:rsidP="005E6A9E">
      <w:pPr>
        <w:pStyle w:val="Style1"/>
      </w:pPr>
      <w:r>
        <w:t xml:space="preserve">            "search-page-strings": "2d783e4f",</w:t>
      </w:r>
    </w:p>
    <w:p w14:paraId="0005BA50" w14:textId="77777777" w:rsidR="005E6A9E" w:rsidRDefault="005E6A9E" w:rsidP="005E6A9E">
      <w:pPr>
        <w:pStyle w:val="Style1"/>
      </w:pPr>
      <w:r>
        <w:t xml:space="preserve">            "search-instrumentation": "838fdce5",</w:t>
      </w:r>
    </w:p>
    <w:p w14:paraId="76C93CC4" w14:textId="77777777" w:rsidR="005E6A9E" w:rsidRDefault="005E6A9E" w:rsidP="005E6A9E">
      <w:pPr>
        <w:pStyle w:val="Style1"/>
      </w:pPr>
      <w:r>
        <w:t xml:space="preserve">            "search-logger": "57e1a48f",</w:t>
      </w:r>
    </w:p>
    <w:p w14:paraId="212D23C4" w14:textId="77777777" w:rsidR="005E6A9E" w:rsidRDefault="005E6A9E" w:rsidP="005E6A9E">
      <w:pPr>
        <w:pStyle w:val="Style1"/>
      </w:pPr>
      <w:r>
        <w:t xml:space="preserve">            "vendors-_store_microsoft-load-themed-styles_1_10_295-eae38c056c80a4de55ee_node_modules_micros-5b7dd8": "72806b2b",</w:t>
      </w:r>
    </w:p>
    <w:p w14:paraId="5BC1E181" w14:textId="77777777" w:rsidR="005E6A9E" w:rsidRDefault="005E6A9E" w:rsidP="005E6A9E">
      <w:pPr>
        <w:pStyle w:val="Style1"/>
      </w:pPr>
      <w:r>
        <w:t xml:space="preserve">            "oil-externals_rx_binding_js-oil-externals_rx_dom_js-oil-externals_rx_time_js-search-prefetch_-101d08": "97c240ba",</w:t>
      </w:r>
    </w:p>
    <w:p w14:paraId="37F500C2" w14:textId="77777777" w:rsidR="005E6A9E" w:rsidRDefault="005E6A9E" w:rsidP="005E6A9E">
      <w:pPr>
        <w:pStyle w:val="Style1"/>
      </w:pPr>
      <w:r>
        <w:t xml:space="preserve">            main: "f618d577"</w:t>
      </w:r>
    </w:p>
    <w:p w14:paraId="4D2AE5B9" w14:textId="77777777" w:rsidR="005E6A9E" w:rsidRDefault="005E6A9E" w:rsidP="005E6A9E">
      <w:pPr>
        <w:pStyle w:val="Style1"/>
      </w:pPr>
      <w:r>
        <w:t xml:space="preserve">        }[e] + ".js"</w:t>
      </w:r>
    </w:p>
    <w:p w14:paraId="01BBBC7C" w14:textId="77777777" w:rsidR="005E6A9E" w:rsidRDefault="005E6A9E" w:rsidP="005E6A9E">
      <w:pPr>
        <w:pStyle w:val="Style1"/>
      </w:pPr>
      <w:r>
        <w:t xml:space="preserve">    }</w:t>
      </w:r>
    </w:p>
    <w:p w14:paraId="1A3A7F19" w14:textId="77777777" w:rsidR="005E6A9E" w:rsidRDefault="005E6A9E" w:rsidP="005E6A9E">
      <w:pPr>
        <w:pStyle w:val="Style1"/>
      </w:pPr>
      <w:r>
        <w:t xml:space="preserve">    ,</w:t>
      </w:r>
    </w:p>
    <w:p w14:paraId="512A8F57" w14:textId="77777777" w:rsidR="005E6A9E" w:rsidRDefault="005E6A9E" w:rsidP="005E6A9E">
      <w:pPr>
        <w:pStyle w:val="Style1"/>
      </w:pPr>
      <w:r>
        <w:t xml:space="preserve">    c.g = function() {</w:t>
      </w:r>
    </w:p>
    <w:p w14:paraId="68C9E25B" w14:textId="77777777" w:rsidR="005E6A9E" w:rsidRDefault="005E6A9E" w:rsidP="005E6A9E">
      <w:pPr>
        <w:pStyle w:val="Style1"/>
      </w:pPr>
      <w:r>
        <w:t xml:space="preserve">        if ("object" == typeof globalThis)</w:t>
      </w:r>
    </w:p>
    <w:p w14:paraId="23FDB086" w14:textId="77777777" w:rsidR="005E6A9E" w:rsidRDefault="005E6A9E" w:rsidP="005E6A9E">
      <w:pPr>
        <w:pStyle w:val="Style1"/>
      </w:pPr>
      <w:r>
        <w:t xml:space="preserve">            return globalThis;</w:t>
      </w:r>
    </w:p>
    <w:p w14:paraId="5669DAFF" w14:textId="77777777" w:rsidR="005E6A9E" w:rsidRDefault="005E6A9E" w:rsidP="005E6A9E">
      <w:pPr>
        <w:pStyle w:val="Style1"/>
      </w:pPr>
      <w:r>
        <w:t xml:space="preserve">        try {</w:t>
      </w:r>
    </w:p>
    <w:p w14:paraId="36034C11" w14:textId="77777777" w:rsidR="005E6A9E" w:rsidRDefault="005E6A9E" w:rsidP="005E6A9E">
      <w:pPr>
        <w:pStyle w:val="Style1"/>
      </w:pPr>
      <w:r>
        <w:t xml:space="preserve">            return this || new Function("return this")()</w:t>
      </w:r>
    </w:p>
    <w:p w14:paraId="378A0370" w14:textId="77777777" w:rsidR="005E6A9E" w:rsidRDefault="005E6A9E" w:rsidP="005E6A9E">
      <w:pPr>
        <w:pStyle w:val="Style1"/>
      </w:pPr>
      <w:r>
        <w:t xml:space="preserve">        } catch (e) {</w:t>
      </w:r>
    </w:p>
    <w:p w14:paraId="44B2C2AB" w14:textId="77777777" w:rsidR="005E6A9E" w:rsidRDefault="005E6A9E" w:rsidP="005E6A9E">
      <w:pPr>
        <w:pStyle w:val="Style1"/>
      </w:pPr>
      <w:r>
        <w:t xml:space="preserve">            if ("object" == typeof window)</w:t>
      </w:r>
    </w:p>
    <w:p w14:paraId="18E2F1F1" w14:textId="77777777" w:rsidR="005E6A9E" w:rsidRDefault="005E6A9E" w:rsidP="005E6A9E">
      <w:pPr>
        <w:pStyle w:val="Style1"/>
      </w:pPr>
      <w:r>
        <w:t xml:space="preserve">                return window</w:t>
      </w:r>
    </w:p>
    <w:p w14:paraId="55685988" w14:textId="77777777" w:rsidR="005E6A9E" w:rsidRDefault="005E6A9E" w:rsidP="005E6A9E">
      <w:pPr>
        <w:pStyle w:val="Style1"/>
      </w:pPr>
      <w:r>
        <w:t xml:space="preserve">        }</w:t>
      </w:r>
    </w:p>
    <w:p w14:paraId="1F3F8BFA" w14:textId="77777777" w:rsidR="005E6A9E" w:rsidRDefault="005E6A9E" w:rsidP="005E6A9E">
      <w:pPr>
        <w:pStyle w:val="Style1"/>
      </w:pPr>
      <w:r>
        <w:t xml:space="preserve">    }(),</w:t>
      </w:r>
    </w:p>
    <w:p w14:paraId="63E9B9EE" w14:textId="77777777" w:rsidR="005E6A9E" w:rsidRDefault="005E6A9E" w:rsidP="005E6A9E">
      <w:pPr>
        <w:pStyle w:val="Style1"/>
      </w:pPr>
      <w:r>
        <w:t xml:space="preserve">    c.o = function(e, t) {</w:t>
      </w:r>
    </w:p>
    <w:p w14:paraId="188EBD93" w14:textId="77777777" w:rsidR="005E6A9E" w:rsidRDefault="005E6A9E" w:rsidP="005E6A9E">
      <w:pPr>
        <w:pStyle w:val="Style1"/>
      </w:pPr>
      <w:r>
        <w:t xml:space="preserve">        return Object.prototype.hasOwnProperty.call(e, t)</w:t>
      </w:r>
    </w:p>
    <w:p w14:paraId="370B6946" w14:textId="77777777" w:rsidR="005E6A9E" w:rsidRDefault="005E6A9E" w:rsidP="005E6A9E">
      <w:pPr>
        <w:pStyle w:val="Style1"/>
      </w:pPr>
      <w:r>
        <w:t xml:space="preserve">    }</w:t>
      </w:r>
    </w:p>
    <w:p w14:paraId="4BD27719" w14:textId="77777777" w:rsidR="005E6A9E" w:rsidRDefault="005E6A9E" w:rsidP="005E6A9E">
      <w:pPr>
        <w:pStyle w:val="Style1"/>
      </w:pPr>
      <w:r>
        <w:t xml:space="preserve">    ,</w:t>
      </w:r>
    </w:p>
    <w:p w14:paraId="642FDDA9" w14:textId="77777777" w:rsidR="005E6A9E" w:rsidRDefault="005E6A9E" w:rsidP="005E6A9E">
      <w:pPr>
        <w:pStyle w:val="Style1"/>
      </w:pPr>
      <w:r>
        <w:t xml:space="preserve">    n = {},</w:t>
      </w:r>
    </w:p>
    <w:p w14:paraId="1B578599" w14:textId="77777777" w:rsidR="005E6A9E" w:rsidRDefault="005E6A9E" w:rsidP="005E6A9E">
      <w:pPr>
        <w:pStyle w:val="Style1"/>
      </w:pPr>
      <w:r>
        <w:t xml:space="preserve">    o = "@1js/search-page-bootstrapper-bundle:",</w:t>
      </w:r>
    </w:p>
    <w:p w14:paraId="07ACF2F6" w14:textId="77777777" w:rsidR="005E6A9E" w:rsidRDefault="005E6A9E" w:rsidP="005E6A9E">
      <w:pPr>
        <w:pStyle w:val="Style1"/>
      </w:pPr>
      <w:r>
        <w:t xml:space="preserve">    c.l = function(e, t, r, i) {</w:t>
      </w:r>
    </w:p>
    <w:p w14:paraId="10F17993" w14:textId="77777777" w:rsidR="005E6A9E" w:rsidRDefault="005E6A9E" w:rsidP="005E6A9E">
      <w:pPr>
        <w:pStyle w:val="Style1"/>
      </w:pPr>
      <w:r>
        <w:t xml:space="preserve">        if (n[e])</w:t>
      </w:r>
    </w:p>
    <w:p w14:paraId="1AD1A457" w14:textId="77777777" w:rsidR="005E6A9E" w:rsidRDefault="005E6A9E" w:rsidP="005E6A9E">
      <w:pPr>
        <w:pStyle w:val="Style1"/>
      </w:pPr>
      <w:r>
        <w:t xml:space="preserve">            n[e].push(t);</w:t>
      </w:r>
    </w:p>
    <w:p w14:paraId="779A7053" w14:textId="77777777" w:rsidR="005E6A9E" w:rsidRDefault="005E6A9E" w:rsidP="005E6A9E">
      <w:pPr>
        <w:pStyle w:val="Style1"/>
      </w:pPr>
      <w:r>
        <w:t xml:space="preserve">        else {</w:t>
      </w:r>
    </w:p>
    <w:p w14:paraId="7AD40E5E" w14:textId="77777777" w:rsidR="005E6A9E" w:rsidRDefault="005E6A9E" w:rsidP="005E6A9E">
      <w:pPr>
        <w:pStyle w:val="Style1"/>
      </w:pPr>
      <w:r>
        <w:t xml:space="preserve">            var a, u;</w:t>
      </w:r>
    </w:p>
    <w:p w14:paraId="343833D8" w14:textId="77777777" w:rsidR="005E6A9E" w:rsidRDefault="005E6A9E" w:rsidP="005E6A9E">
      <w:pPr>
        <w:pStyle w:val="Style1"/>
      </w:pPr>
      <w:r>
        <w:t xml:space="preserve">            if (void 0 !== r)</w:t>
      </w:r>
    </w:p>
    <w:p w14:paraId="6B29BD82" w14:textId="77777777" w:rsidR="005E6A9E" w:rsidRDefault="005E6A9E" w:rsidP="005E6A9E">
      <w:pPr>
        <w:pStyle w:val="Style1"/>
      </w:pPr>
      <w:r>
        <w:t xml:space="preserve">                for (var s = document.getElementsByTagName("script"), f = 0; f &lt; s.length; f++) {</w:t>
      </w:r>
    </w:p>
    <w:p w14:paraId="3B580E7A" w14:textId="77777777" w:rsidR="005E6A9E" w:rsidRDefault="005E6A9E" w:rsidP="005E6A9E">
      <w:pPr>
        <w:pStyle w:val="Style1"/>
      </w:pPr>
      <w:r>
        <w:t xml:space="preserve">                    var l = s[f];</w:t>
      </w:r>
    </w:p>
    <w:p w14:paraId="3C3027AD" w14:textId="77777777" w:rsidR="005E6A9E" w:rsidRDefault="005E6A9E" w:rsidP="005E6A9E">
      <w:pPr>
        <w:pStyle w:val="Style1"/>
      </w:pPr>
      <w:r>
        <w:t xml:space="preserve">                    if (l.getAttribute("src") == e || l.getAttribute("data-webpack") == o + r) {</w:t>
      </w:r>
    </w:p>
    <w:p w14:paraId="1E6EEB05" w14:textId="77777777" w:rsidR="005E6A9E" w:rsidRDefault="005E6A9E" w:rsidP="005E6A9E">
      <w:pPr>
        <w:pStyle w:val="Style1"/>
      </w:pPr>
      <w:r>
        <w:t xml:space="preserve">                        a = l;</w:t>
      </w:r>
    </w:p>
    <w:p w14:paraId="203AEA1F" w14:textId="77777777" w:rsidR="005E6A9E" w:rsidRDefault="005E6A9E" w:rsidP="005E6A9E">
      <w:pPr>
        <w:pStyle w:val="Style1"/>
      </w:pPr>
      <w:r>
        <w:t xml:space="preserve">                        break</w:t>
      </w:r>
    </w:p>
    <w:p w14:paraId="0F346FCC" w14:textId="77777777" w:rsidR="005E6A9E" w:rsidRDefault="005E6A9E" w:rsidP="005E6A9E">
      <w:pPr>
        <w:pStyle w:val="Style1"/>
      </w:pPr>
      <w:r>
        <w:t xml:space="preserve">                    }</w:t>
      </w:r>
    </w:p>
    <w:p w14:paraId="69B191FD" w14:textId="77777777" w:rsidR="005E6A9E" w:rsidRDefault="005E6A9E" w:rsidP="005E6A9E">
      <w:pPr>
        <w:pStyle w:val="Style1"/>
      </w:pPr>
      <w:r>
        <w:t xml:space="preserve">                }</w:t>
      </w:r>
    </w:p>
    <w:p w14:paraId="5C3A8F8B" w14:textId="77777777" w:rsidR="005E6A9E" w:rsidRDefault="005E6A9E" w:rsidP="005E6A9E">
      <w:pPr>
        <w:pStyle w:val="Style1"/>
      </w:pPr>
      <w:r>
        <w:t xml:space="preserve">            a || (u = !0,</w:t>
      </w:r>
    </w:p>
    <w:p w14:paraId="4DA1B245" w14:textId="77777777" w:rsidR="005E6A9E" w:rsidRDefault="005E6A9E" w:rsidP="005E6A9E">
      <w:pPr>
        <w:pStyle w:val="Style1"/>
      </w:pPr>
      <w:r>
        <w:t xml:space="preserve">            (a = document.createElement("script")).charset = "utf-8",</w:t>
      </w:r>
    </w:p>
    <w:p w14:paraId="4F40D4B0" w14:textId="77777777" w:rsidR="005E6A9E" w:rsidRDefault="005E6A9E" w:rsidP="005E6A9E">
      <w:pPr>
        <w:pStyle w:val="Style1"/>
      </w:pPr>
      <w:r>
        <w:t xml:space="preserve">            a.timeout = 120,</w:t>
      </w:r>
    </w:p>
    <w:p w14:paraId="052C32B1" w14:textId="77777777" w:rsidR="005E6A9E" w:rsidRDefault="005E6A9E" w:rsidP="005E6A9E">
      <w:pPr>
        <w:pStyle w:val="Style1"/>
      </w:pPr>
      <w:r>
        <w:t xml:space="preserve">            c.nc &amp;&amp; a.setAttribute("nonce", c.nc),</w:t>
      </w:r>
    </w:p>
    <w:p w14:paraId="0BA1601C" w14:textId="77777777" w:rsidR="005E6A9E" w:rsidRDefault="005E6A9E" w:rsidP="005E6A9E">
      <w:pPr>
        <w:pStyle w:val="Style1"/>
      </w:pPr>
      <w:r>
        <w:t xml:space="preserve">            a.setAttribute("data-webpack", o + r),</w:t>
      </w:r>
    </w:p>
    <w:p w14:paraId="48F0C14D" w14:textId="77777777" w:rsidR="005E6A9E" w:rsidRDefault="005E6A9E" w:rsidP="005E6A9E">
      <w:pPr>
        <w:pStyle w:val="Style1"/>
      </w:pPr>
      <w:r>
        <w:t xml:space="preserve">            a.src = e,</w:t>
      </w:r>
    </w:p>
    <w:p w14:paraId="57348A7A" w14:textId="77777777" w:rsidR="005E6A9E" w:rsidRDefault="005E6A9E" w:rsidP="005E6A9E">
      <w:pPr>
        <w:pStyle w:val="Style1"/>
      </w:pPr>
      <w:r>
        <w:t xml:space="preserve">            0 !== a.src.indexOf(window.location.origin + "/") &amp;&amp; (a.crossOrigin = "anonymous")),</w:t>
      </w:r>
    </w:p>
    <w:p w14:paraId="15B14C8E" w14:textId="77777777" w:rsidR="005E6A9E" w:rsidRDefault="005E6A9E" w:rsidP="005E6A9E">
      <w:pPr>
        <w:pStyle w:val="Style1"/>
      </w:pPr>
      <w:r>
        <w:t xml:space="preserve">            n[e] = [t];</w:t>
      </w:r>
    </w:p>
    <w:p w14:paraId="4DD29C15" w14:textId="77777777" w:rsidR="005E6A9E" w:rsidRDefault="005E6A9E" w:rsidP="005E6A9E">
      <w:pPr>
        <w:pStyle w:val="Style1"/>
      </w:pPr>
      <w:r>
        <w:t xml:space="preserve">            var p = function(t, r) {</w:t>
      </w:r>
    </w:p>
    <w:p w14:paraId="23BAA9D2" w14:textId="77777777" w:rsidR="005E6A9E" w:rsidRDefault="005E6A9E" w:rsidP="005E6A9E">
      <w:pPr>
        <w:pStyle w:val="Style1"/>
      </w:pPr>
      <w:r>
        <w:t xml:space="preserve">                a.onerror = a.onload = null,</w:t>
      </w:r>
    </w:p>
    <w:p w14:paraId="4B11AF1C" w14:textId="77777777" w:rsidR="005E6A9E" w:rsidRDefault="005E6A9E" w:rsidP="005E6A9E">
      <w:pPr>
        <w:pStyle w:val="Style1"/>
      </w:pPr>
      <w:r>
        <w:t xml:space="preserve">                clearTimeout(d);</w:t>
      </w:r>
    </w:p>
    <w:p w14:paraId="0077AC81" w14:textId="77777777" w:rsidR="005E6A9E" w:rsidRDefault="005E6A9E" w:rsidP="005E6A9E">
      <w:pPr>
        <w:pStyle w:val="Style1"/>
      </w:pPr>
      <w:r>
        <w:t xml:space="preserve">                var o = n[e];</w:t>
      </w:r>
    </w:p>
    <w:p w14:paraId="0A21707D" w14:textId="77777777" w:rsidR="005E6A9E" w:rsidRDefault="005E6A9E" w:rsidP="005E6A9E">
      <w:pPr>
        <w:pStyle w:val="Style1"/>
      </w:pPr>
      <w:r>
        <w:t xml:space="preserve">                if (delete n[e],</w:t>
      </w:r>
    </w:p>
    <w:p w14:paraId="3FE5118D" w14:textId="77777777" w:rsidR="005E6A9E" w:rsidRDefault="005E6A9E" w:rsidP="005E6A9E">
      <w:pPr>
        <w:pStyle w:val="Style1"/>
      </w:pPr>
      <w:r>
        <w:t xml:space="preserve">                a.parentNode &amp;&amp; a.parentNode.removeChild(a),</w:t>
      </w:r>
    </w:p>
    <w:p w14:paraId="51DF1EA8" w14:textId="77777777" w:rsidR="005E6A9E" w:rsidRDefault="005E6A9E" w:rsidP="005E6A9E">
      <w:pPr>
        <w:pStyle w:val="Style1"/>
      </w:pPr>
      <w:r>
        <w:t xml:space="preserve">                o &amp;&amp; o.forEach((function(e) {</w:t>
      </w:r>
    </w:p>
    <w:p w14:paraId="77A7FFAD" w14:textId="77777777" w:rsidR="005E6A9E" w:rsidRDefault="005E6A9E" w:rsidP="005E6A9E">
      <w:pPr>
        <w:pStyle w:val="Style1"/>
      </w:pPr>
      <w:r>
        <w:t xml:space="preserve">                    return e(r)</w:t>
      </w:r>
    </w:p>
    <w:p w14:paraId="0308783A" w14:textId="77777777" w:rsidR="005E6A9E" w:rsidRDefault="005E6A9E" w:rsidP="005E6A9E">
      <w:pPr>
        <w:pStyle w:val="Style1"/>
      </w:pPr>
      <w:r>
        <w:t xml:space="preserve">                }</w:t>
      </w:r>
    </w:p>
    <w:p w14:paraId="76F8FD98" w14:textId="77777777" w:rsidR="005E6A9E" w:rsidRDefault="005E6A9E" w:rsidP="005E6A9E">
      <w:pPr>
        <w:pStyle w:val="Style1"/>
      </w:pPr>
      <w:r>
        <w:t xml:space="preserve">                )),</w:t>
      </w:r>
    </w:p>
    <w:p w14:paraId="492596B9" w14:textId="77777777" w:rsidR="005E6A9E" w:rsidRDefault="005E6A9E" w:rsidP="005E6A9E">
      <w:pPr>
        <w:pStyle w:val="Style1"/>
      </w:pPr>
      <w:r>
        <w:t xml:space="preserve">                t)</w:t>
      </w:r>
    </w:p>
    <w:p w14:paraId="42141458" w14:textId="77777777" w:rsidR="005E6A9E" w:rsidRDefault="005E6A9E" w:rsidP="005E6A9E">
      <w:pPr>
        <w:pStyle w:val="Style1"/>
      </w:pPr>
      <w:r>
        <w:t xml:space="preserve">                    return t(r)</w:t>
      </w:r>
    </w:p>
    <w:p w14:paraId="175D4558" w14:textId="77777777" w:rsidR="005E6A9E" w:rsidRDefault="005E6A9E" w:rsidP="005E6A9E">
      <w:pPr>
        <w:pStyle w:val="Style1"/>
      </w:pPr>
      <w:r>
        <w:t xml:space="preserve">            }</w:t>
      </w:r>
    </w:p>
    <w:p w14:paraId="7039FE7B" w14:textId="77777777" w:rsidR="005E6A9E" w:rsidRDefault="005E6A9E" w:rsidP="005E6A9E">
      <w:pPr>
        <w:pStyle w:val="Style1"/>
      </w:pPr>
      <w:r>
        <w:t xml:space="preserve">              , d = setTimeout(p.bind(null, void 0, {</w:t>
      </w:r>
    </w:p>
    <w:p w14:paraId="7BE4B9C1" w14:textId="77777777" w:rsidR="005E6A9E" w:rsidRDefault="005E6A9E" w:rsidP="005E6A9E">
      <w:pPr>
        <w:pStyle w:val="Style1"/>
      </w:pPr>
      <w:r>
        <w:t xml:space="preserve">                type: "timeout",</w:t>
      </w:r>
    </w:p>
    <w:p w14:paraId="10B711BC" w14:textId="77777777" w:rsidR="005E6A9E" w:rsidRDefault="005E6A9E" w:rsidP="005E6A9E">
      <w:pPr>
        <w:pStyle w:val="Style1"/>
      </w:pPr>
      <w:r>
        <w:t xml:space="preserve">                target: a</w:t>
      </w:r>
    </w:p>
    <w:p w14:paraId="5A300D12" w14:textId="77777777" w:rsidR="005E6A9E" w:rsidRDefault="005E6A9E" w:rsidP="005E6A9E">
      <w:pPr>
        <w:pStyle w:val="Style1"/>
      </w:pPr>
      <w:r>
        <w:t xml:space="preserve">            }), 12e4);</w:t>
      </w:r>
    </w:p>
    <w:p w14:paraId="00725917" w14:textId="77777777" w:rsidR="005E6A9E" w:rsidRDefault="005E6A9E" w:rsidP="005E6A9E">
      <w:pPr>
        <w:pStyle w:val="Style1"/>
      </w:pPr>
      <w:r>
        <w:t xml:space="preserve">            a.onerror = p.bind(null, a.onerror),</w:t>
      </w:r>
    </w:p>
    <w:p w14:paraId="3DD069E6" w14:textId="77777777" w:rsidR="005E6A9E" w:rsidRDefault="005E6A9E" w:rsidP="005E6A9E">
      <w:pPr>
        <w:pStyle w:val="Style1"/>
      </w:pPr>
      <w:r>
        <w:t xml:space="preserve">            a.onload = p.bind(null, a.onload),</w:t>
      </w:r>
    </w:p>
    <w:p w14:paraId="7F7B6C47" w14:textId="77777777" w:rsidR="005E6A9E" w:rsidRDefault="005E6A9E" w:rsidP="005E6A9E">
      <w:pPr>
        <w:pStyle w:val="Style1"/>
      </w:pPr>
      <w:r>
        <w:t xml:space="preserve">            u &amp;&amp; document.head.appendChild(a)</w:t>
      </w:r>
    </w:p>
    <w:p w14:paraId="3CF5CF49" w14:textId="77777777" w:rsidR="005E6A9E" w:rsidRDefault="005E6A9E" w:rsidP="005E6A9E">
      <w:pPr>
        <w:pStyle w:val="Style1"/>
      </w:pPr>
      <w:r>
        <w:t xml:space="preserve">        }</w:t>
      </w:r>
    </w:p>
    <w:p w14:paraId="3D1E0826" w14:textId="77777777" w:rsidR="005E6A9E" w:rsidRDefault="005E6A9E" w:rsidP="005E6A9E">
      <w:pPr>
        <w:pStyle w:val="Style1"/>
      </w:pPr>
      <w:r>
        <w:t xml:space="preserve">    }</w:t>
      </w:r>
    </w:p>
    <w:p w14:paraId="442B7179" w14:textId="77777777" w:rsidR="005E6A9E" w:rsidRDefault="005E6A9E" w:rsidP="005E6A9E">
      <w:pPr>
        <w:pStyle w:val="Style1"/>
      </w:pPr>
      <w:r>
        <w:t xml:space="preserve">    ,</w:t>
      </w:r>
    </w:p>
    <w:p w14:paraId="51ACF65D" w14:textId="77777777" w:rsidR="005E6A9E" w:rsidRDefault="005E6A9E" w:rsidP="005E6A9E">
      <w:pPr>
        <w:pStyle w:val="Style1"/>
      </w:pPr>
      <w:r>
        <w:t xml:space="preserve">    c.r = function(e) {</w:t>
      </w:r>
    </w:p>
    <w:p w14:paraId="73742B98" w14:textId="77777777" w:rsidR="005E6A9E" w:rsidRDefault="005E6A9E" w:rsidP="005E6A9E">
      <w:pPr>
        <w:pStyle w:val="Style1"/>
      </w:pPr>
      <w:r>
        <w:t xml:space="preserve">        "undefined" != typeof Symbol &amp;&amp; Symbol.toStringTag &amp;&amp; Object.defineProperty(e, Symbol.toStringTag, {</w:t>
      </w:r>
    </w:p>
    <w:p w14:paraId="4AB94FF1" w14:textId="77777777" w:rsidR="005E6A9E" w:rsidRDefault="005E6A9E" w:rsidP="005E6A9E">
      <w:pPr>
        <w:pStyle w:val="Style1"/>
      </w:pPr>
      <w:r>
        <w:t xml:space="preserve">            value: "Module"</w:t>
      </w:r>
    </w:p>
    <w:p w14:paraId="423CB5C7" w14:textId="77777777" w:rsidR="005E6A9E" w:rsidRDefault="005E6A9E" w:rsidP="005E6A9E">
      <w:pPr>
        <w:pStyle w:val="Style1"/>
      </w:pPr>
      <w:r>
        <w:t xml:space="preserve">        }),</w:t>
      </w:r>
    </w:p>
    <w:p w14:paraId="2E167C58" w14:textId="77777777" w:rsidR="005E6A9E" w:rsidRDefault="005E6A9E" w:rsidP="005E6A9E">
      <w:pPr>
        <w:pStyle w:val="Style1"/>
      </w:pPr>
      <w:r>
        <w:t xml:space="preserve">        Object.defineProperty(e, "__esModule", {</w:t>
      </w:r>
    </w:p>
    <w:p w14:paraId="2FAD08C6" w14:textId="77777777" w:rsidR="005E6A9E" w:rsidRDefault="005E6A9E" w:rsidP="005E6A9E">
      <w:pPr>
        <w:pStyle w:val="Style1"/>
      </w:pPr>
      <w:r>
        <w:t xml:space="preserve">            value: !0</w:t>
      </w:r>
    </w:p>
    <w:p w14:paraId="1C364E60" w14:textId="77777777" w:rsidR="005E6A9E" w:rsidRDefault="005E6A9E" w:rsidP="005E6A9E">
      <w:pPr>
        <w:pStyle w:val="Style1"/>
      </w:pPr>
      <w:r>
        <w:t xml:space="preserve">        })</w:t>
      </w:r>
    </w:p>
    <w:p w14:paraId="6A69866C" w14:textId="77777777" w:rsidR="005E6A9E" w:rsidRDefault="005E6A9E" w:rsidP="005E6A9E">
      <w:pPr>
        <w:pStyle w:val="Style1"/>
      </w:pPr>
      <w:r>
        <w:t xml:space="preserve">    }</w:t>
      </w:r>
    </w:p>
    <w:p w14:paraId="6D56DD5C" w14:textId="77777777" w:rsidR="005E6A9E" w:rsidRDefault="005E6A9E" w:rsidP="005E6A9E">
      <w:pPr>
        <w:pStyle w:val="Style1"/>
      </w:pPr>
      <w:r>
        <w:t xml:space="preserve">    ,</w:t>
      </w:r>
    </w:p>
    <w:p w14:paraId="3877037D" w14:textId="77777777" w:rsidR="005E6A9E" w:rsidRDefault="005E6A9E" w:rsidP="005E6A9E">
      <w:pPr>
        <w:pStyle w:val="Style1"/>
      </w:pPr>
      <w:r>
        <w:t xml:space="preserve">    c.nmd = function(e) {</w:t>
      </w:r>
    </w:p>
    <w:p w14:paraId="48CDAFFF" w14:textId="77777777" w:rsidR="005E6A9E" w:rsidRDefault="005E6A9E" w:rsidP="005E6A9E">
      <w:pPr>
        <w:pStyle w:val="Style1"/>
      </w:pPr>
      <w:r>
        <w:t xml:space="preserve">        return e.paths = [],</w:t>
      </w:r>
    </w:p>
    <w:p w14:paraId="15E59E75" w14:textId="77777777" w:rsidR="005E6A9E" w:rsidRDefault="005E6A9E" w:rsidP="005E6A9E">
      <w:pPr>
        <w:pStyle w:val="Style1"/>
      </w:pPr>
      <w:r>
        <w:t xml:space="preserve">        e.children || (e.children = []),</w:t>
      </w:r>
    </w:p>
    <w:p w14:paraId="24FCB9A9" w14:textId="77777777" w:rsidR="005E6A9E" w:rsidRDefault="005E6A9E" w:rsidP="005E6A9E">
      <w:pPr>
        <w:pStyle w:val="Style1"/>
      </w:pPr>
      <w:r>
        <w:t xml:space="preserve">        e</w:t>
      </w:r>
    </w:p>
    <w:p w14:paraId="0E6B42FE" w14:textId="77777777" w:rsidR="005E6A9E" w:rsidRDefault="005E6A9E" w:rsidP="005E6A9E">
      <w:pPr>
        <w:pStyle w:val="Style1"/>
      </w:pPr>
      <w:r>
        <w:t xml:space="preserve">    }</w:t>
      </w:r>
    </w:p>
    <w:p w14:paraId="43F5BF66" w14:textId="77777777" w:rsidR="005E6A9E" w:rsidRDefault="005E6A9E" w:rsidP="005E6A9E">
      <w:pPr>
        <w:pStyle w:val="Style1"/>
      </w:pPr>
      <w:r>
        <w:t xml:space="preserve">    ,</w:t>
      </w:r>
    </w:p>
    <w:p w14:paraId="45BC7D94" w14:textId="77777777" w:rsidR="005E6A9E" w:rsidRDefault="005E6A9E" w:rsidP="005E6A9E">
      <w:pPr>
        <w:pStyle w:val="Style1"/>
      </w:pPr>
      <w:r>
        <w:t xml:space="preserve">    function() {</w:t>
      </w:r>
    </w:p>
    <w:p w14:paraId="6B2A6237" w14:textId="77777777" w:rsidR="005E6A9E" w:rsidRDefault="005E6A9E" w:rsidP="005E6A9E">
      <w:pPr>
        <w:pStyle w:val="Style1"/>
      </w:pPr>
      <w:r>
        <w:t xml:space="preserve">        var e;</w:t>
      </w:r>
    </w:p>
    <w:p w14:paraId="5406D4CF" w14:textId="77777777" w:rsidR="005E6A9E" w:rsidRDefault="005E6A9E" w:rsidP="005E6A9E">
      <w:pPr>
        <w:pStyle w:val="Style1"/>
      </w:pPr>
      <w:r>
        <w:t xml:space="preserve">        c.g.importScripts &amp;&amp; (e = c.g.location + "");</w:t>
      </w:r>
    </w:p>
    <w:p w14:paraId="251EFAB8" w14:textId="77777777" w:rsidR="005E6A9E" w:rsidRDefault="005E6A9E" w:rsidP="005E6A9E">
      <w:pPr>
        <w:pStyle w:val="Style1"/>
      </w:pPr>
      <w:r>
        <w:t xml:space="preserve">        var t = c.g.document;</w:t>
      </w:r>
    </w:p>
    <w:p w14:paraId="30851F70" w14:textId="77777777" w:rsidR="005E6A9E" w:rsidRDefault="005E6A9E" w:rsidP="005E6A9E">
      <w:pPr>
        <w:pStyle w:val="Style1"/>
      </w:pPr>
      <w:r>
        <w:t xml:space="preserve">        if (!e &amp;&amp; t &amp;&amp; (t.currentScript &amp;&amp; (e = t.currentScript.src),</w:t>
      </w:r>
    </w:p>
    <w:p w14:paraId="7E13E72C" w14:textId="77777777" w:rsidR="005E6A9E" w:rsidRDefault="005E6A9E" w:rsidP="005E6A9E">
      <w:pPr>
        <w:pStyle w:val="Style1"/>
      </w:pPr>
      <w:r>
        <w:t xml:space="preserve">        !e)) {</w:t>
      </w:r>
    </w:p>
    <w:p w14:paraId="5C987ADE" w14:textId="77777777" w:rsidR="005E6A9E" w:rsidRDefault="005E6A9E" w:rsidP="005E6A9E">
      <w:pPr>
        <w:pStyle w:val="Style1"/>
      </w:pPr>
      <w:r>
        <w:t xml:space="preserve">            var r = t.getElementsByTagName("script");</w:t>
      </w:r>
    </w:p>
    <w:p w14:paraId="60AE8876" w14:textId="77777777" w:rsidR="005E6A9E" w:rsidRDefault="005E6A9E" w:rsidP="005E6A9E">
      <w:pPr>
        <w:pStyle w:val="Style1"/>
      </w:pPr>
      <w:r>
        <w:t xml:space="preserve">            if (r.length)</w:t>
      </w:r>
    </w:p>
    <w:p w14:paraId="22B613B3" w14:textId="77777777" w:rsidR="005E6A9E" w:rsidRDefault="005E6A9E" w:rsidP="005E6A9E">
      <w:pPr>
        <w:pStyle w:val="Style1"/>
      </w:pPr>
      <w:r>
        <w:t xml:space="preserve">                for (var n = r.length - 1; n &gt; -1 &amp;&amp; !e; )</w:t>
      </w:r>
    </w:p>
    <w:p w14:paraId="3E1E8508" w14:textId="77777777" w:rsidR="005E6A9E" w:rsidRDefault="005E6A9E" w:rsidP="005E6A9E">
      <w:pPr>
        <w:pStyle w:val="Style1"/>
      </w:pPr>
      <w:r>
        <w:t xml:space="preserve">                    e = r[n--].src</w:t>
      </w:r>
    </w:p>
    <w:p w14:paraId="33E256EE" w14:textId="77777777" w:rsidR="005E6A9E" w:rsidRDefault="005E6A9E" w:rsidP="005E6A9E">
      <w:pPr>
        <w:pStyle w:val="Style1"/>
      </w:pPr>
      <w:r>
        <w:t xml:space="preserve">        }</w:t>
      </w:r>
    </w:p>
    <w:p w14:paraId="0D2DA5D5" w14:textId="77777777" w:rsidR="005E6A9E" w:rsidRDefault="005E6A9E" w:rsidP="005E6A9E">
      <w:pPr>
        <w:pStyle w:val="Style1"/>
      </w:pPr>
      <w:r>
        <w:t xml:space="preserve">        if (!e)</w:t>
      </w:r>
    </w:p>
    <w:p w14:paraId="2B3F86CA" w14:textId="77777777" w:rsidR="005E6A9E" w:rsidRDefault="005E6A9E" w:rsidP="005E6A9E">
      <w:pPr>
        <w:pStyle w:val="Style1"/>
      </w:pPr>
      <w:r>
        <w:t xml:space="preserve">            throw new Error("Automatic publicPath is not supported in this browser");</w:t>
      </w:r>
    </w:p>
    <w:p w14:paraId="3F22C5E1" w14:textId="77777777" w:rsidR="005E6A9E" w:rsidRDefault="005E6A9E" w:rsidP="005E6A9E">
      <w:pPr>
        <w:pStyle w:val="Style1"/>
      </w:pPr>
      <w:r>
        <w:t xml:space="preserve">        e = e.replace(/#.*$/, "").replace(/\?.*$/, "").replace(/\/[^\/]+$/, "/"),</w:t>
      </w:r>
    </w:p>
    <w:p w14:paraId="340E220E" w14:textId="77777777" w:rsidR="005E6A9E" w:rsidRDefault="005E6A9E" w:rsidP="005E6A9E">
      <w:pPr>
        <w:pStyle w:val="Style1"/>
      </w:pPr>
      <w:r>
        <w:t xml:space="preserve">        c.p = e</w:t>
      </w:r>
    </w:p>
    <w:p w14:paraId="1D3D3A58" w14:textId="77777777" w:rsidR="005E6A9E" w:rsidRDefault="005E6A9E" w:rsidP="005E6A9E">
      <w:pPr>
        <w:pStyle w:val="Style1"/>
      </w:pPr>
      <w:r>
        <w:t xml:space="preserve">    }(),</w:t>
      </w:r>
    </w:p>
    <w:p w14:paraId="50F411D7" w14:textId="77777777" w:rsidR="005E6A9E" w:rsidRDefault="005E6A9E" w:rsidP="005E6A9E">
      <w:pPr>
        <w:pStyle w:val="Style1"/>
      </w:pPr>
      <w:r>
        <w:t xml:space="preserve">    function() {</w:t>
      </w:r>
    </w:p>
    <w:p w14:paraId="3E5D5712" w14:textId="77777777" w:rsidR="005E6A9E" w:rsidRDefault="005E6A9E" w:rsidP="005E6A9E">
      <w:pPr>
        <w:pStyle w:val="Style1"/>
      </w:pPr>
      <w:r>
        <w:t xml:space="preserve">        var e = {</w:t>
      </w:r>
    </w:p>
    <w:p w14:paraId="1DE231F2" w14:textId="77777777" w:rsidR="005E6A9E" w:rsidRDefault="005E6A9E" w:rsidP="005E6A9E">
      <w:pPr>
        <w:pStyle w:val="Style1"/>
      </w:pPr>
      <w:r>
        <w:t xml:space="preserve">            "search-page-bootstrapper-deeplink": 0</w:t>
      </w:r>
    </w:p>
    <w:p w14:paraId="09A2D3AE" w14:textId="77777777" w:rsidR="005E6A9E" w:rsidRDefault="005E6A9E" w:rsidP="005E6A9E">
      <w:pPr>
        <w:pStyle w:val="Style1"/>
      </w:pPr>
      <w:r>
        <w:t xml:space="preserve">        };</w:t>
      </w:r>
    </w:p>
    <w:p w14:paraId="469F679E" w14:textId="77777777" w:rsidR="005E6A9E" w:rsidRDefault="005E6A9E" w:rsidP="005E6A9E">
      <w:pPr>
        <w:pStyle w:val="Style1"/>
      </w:pPr>
      <w:r>
        <w:t xml:space="preserve">        c.f.j = function(t, r) {</w:t>
      </w:r>
    </w:p>
    <w:p w14:paraId="6C56F515" w14:textId="77777777" w:rsidR="005E6A9E" w:rsidRDefault="005E6A9E" w:rsidP="005E6A9E">
      <w:pPr>
        <w:pStyle w:val="Style1"/>
      </w:pPr>
      <w:r>
        <w:t xml:space="preserve">            var n = c.o(e, t) ? e[t] : void 0;</w:t>
      </w:r>
    </w:p>
    <w:p w14:paraId="5F051AEB" w14:textId="77777777" w:rsidR="005E6A9E" w:rsidRDefault="005E6A9E" w:rsidP="005E6A9E">
      <w:pPr>
        <w:pStyle w:val="Style1"/>
      </w:pPr>
      <w:r>
        <w:t xml:space="preserve">            if (0 !== n)</w:t>
      </w:r>
    </w:p>
    <w:p w14:paraId="61E67F9D" w14:textId="77777777" w:rsidR="005E6A9E" w:rsidRDefault="005E6A9E" w:rsidP="005E6A9E">
      <w:pPr>
        <w:pStyle w:val="Style1"/>
      </w:pPr>
      <w:r>
        <w:t xml:space="preserve">                if (n)</w:t>
      </w:r>
    </w:p>
    <w:p w14:paraId="62BA867F" w14:textId="77777777" w:rsidR="005E6A9E" w:rsidRDefault="005E6A9E" w:rsidP="005E6A9E">
      <w:pPr>
        <w:pStyle w:val="Style1"/>
      </w:pPr>
      <w:r>
        <w:t xml:space="preserve">                    r.push(n[2]);</w:t>
      </w:r>
    </w:p>
    <w:p w14:paraId="28C69586" w14:textId="77777777" w:rsidR="005E6A9E" w:rsidRDefault="005E6A9E" w:rsidP="005E6A9E">
      <w:pPr>
        <w:pStyle w:val="Style1"/>
      </w:pPr>
      <w:r>
        <w:t xml:space="preserve">                else {</w:t>
      </w:r>
    </w:p>
    <w:p w14:paraId="6562F1EC" w14:textId="77777777" w:rsidR="005E6A9E" w:rsidRDefault="005E6A9E" w:rsidP="005E6A9E">
      <w:pPr>
        <w:pStyle w:val="Style1"/>
      </w:pPr>
      <w:r>
        <w:t xml:space="preserve">                    var o = new Promise((function(r, o) {</w:t>
      </w:r>
    </w:p>
    <w:p w14:paraId="1FE7C613" w14:textId="77777777" w:rsidR="005E6A9E" w:rsidRDefault="005E6A9E" w:rsidP="005E6A9E">
      <w:pPr>
        <w:pStyle w:val="Style1"/>
      </w:pPr>
      <w:r>
        <w:t xml:space="preserve">                        n = e[t] = [r, o]</w:t>
      </w:r>
    </w:p>
    <w:p w14:paraId="19A68A7E" w14:textId="77777777" w:rsidR="005E6A9E" w:rsidRDefault="005E6A9E" w:rsidP="005E6A9E">
      <w:pPr>
        <w:pStyle w:val="Style1"/>
      </w:pPr>
      <w:r>
        <w:t xml:space="preserve">                    }</w:t>
      </w:r>
    </w:p>
    <w:p w14:paraId="251BB11B" w14:textId="77777777" w:rsidR="005E6A9E" w:rsidRDefault="005E6A9E" w:rsidP="005E6A9E">
      <w:pPr>
        <w:pStyle w:val="Style1"/>
      </w:pPr>
      <w:r>
        <w:t xml:space="preserve">                    ));</w:t>
      </w:r>
    </w:p>
    <w:p w14:paraId="32662E87" w14:textId="77777777" w:rsidR="005E6A9E" w:rsidRDefault="005E6A9E" w:rsidP="005E6A9E">
      <w:pPr>
        <w:pStyle w:val="Style1"/>
      </w:pPr>
      <w:r>
        <w:t xml:space="preserve">                    r.push(n[2] = o);</w:t>
      </w:r>
    </w:p>
    <w:p w14:paraId="1513C318" w14:textId="77777777" w:rsidR="005E6A9E" w:rsidRDefault="005E6A9E" w:rsidP="005E6A9E">
      <w:pPr>
        <w:pStyle w:val="Style1"/>
      </w:pPr>
      <w:r>
        <w:t xml:space="preserve">                    var i = c.p + c.u(t)</w:t>
      </w:r>
    </w:p>
    <w:p w14:paraId="32301F39" w14:textId="77777777" w:rsidR="005E6A9E" w:rsidRDefault="005E6A9E" w:rsidP="005E6A9E">
      <w:pPr>
        <w:pStyle w:val="Style1"/>
      </w:pPr>
      <w:r>
        <w:t xml:space="preserve">                      , a = new Error;</w:t>
      </w:r>
    </w:p>
    <w:p w14:paraId="7B2AADB0" w14:textId="77777777" w:rsidR="005E6A9E" w:rsidRDefault="005E6A9E" w:rsidP="005E6A9E">
      <w:pPr>
        <w:pStyle w:val="Style1"/>
      </w:pPr>
      <w:r>
        <w:t xml:space="preserve">                    c.l(i, (function(r) {</w:t>
      </w:r>
    </w:p>
    <w:p w14:paraId="2F562CEE" w14:textId="77777777" w:rsidR="005E6A9E" w:rsidRDefault="005E6A9E" w:rsidP="005E6A9E">
      <w:pPr>
        <w:pStyle w:val="Style1"/>
      </w:pPr>
      <w:r>
        <w:t xml:space="preserve">                        if (c.o(e, t) &amp;&amp; (0 !== (n = e[t]) &amp;&amp; (e[t] = void 0),</w:t>
      </w:r>
    </w:p>
    <w:p w14:paraId="180660D5" w14:textId="77777777" w:rsidR="005E6A9E" w:rsidRDefault="005E6A9E" w:rsidP="005E6A9E">
      <w:pPr>
        <w:pStyle w:val="Style1"/>
      </w:pPr>
      <w:r>
        <w:t xml:space="preserve">                        n)) {</w:t>
      </w:r>
    </w:p>
    <w:p w14:paraId="47BD91F6" w14:textId="77777777" w:rsidR="005E6A9E" w:rsidRDefault="005E6A9E" w:rsidP="005E6A9E">
      <w:pPr>
        <w:pStyle w:val="Style1"/>
      </w:pPr>
      <w:r>
        <w:t xml:space="preserve">                            var o = r &amp;&amp; ("load" === r.type ? "missing" : r.type)</w:t>
      </w:r>
    </w:p>
    <w:p w14:paraId="4E956840" w14:textId="77777777" w:rsidR="005E6A9E" w:rsidRDefault="005E6A9E" w:rsidP="005E6A9E">
      <w:pPr>
        <w:pStyle w:val="Style1"/>
      </w:pPr>
      <w:r>
        <w:t xml:space="preserve">                              , i = r &amp;&amp; r.target &amp;&amp; r.target.src;</w:t>
      </w:r>
    </w:p>
    <w:p w14:paraId="54CD4FF1" w14:textId="77777777" w:rsidR="005E6A9E" w:rsidRDefault="005E6A9E" w:rsidP="005E6A9E">
      <w:pPr>
        <w:pStyle w:val="Style1"/>
      </w:pPr>
      <w:r>
        <w:t xml:space="preserve">                            a.message = "Loading chunk " + t + " failed.\n(" + o + ": " + i + ")",</w:t>
      </w:r>
    </w:p>
    <w:p w14:paraId="6380B195" w14:textId="77777777" w:rsidR="005E6A9E" w:rsidRDefault="005E6A9E" w:rsidP="005E6A9E">
      <w:pPr>
        <w:pStyle w:val="Style1"/>
      </w:pPr>
      <w:r>
        <w:t xml:space="preserve">                            a.name = "ChunkLoadError",</w:t>
      </w:r>
    </w:p>
    <w:p w14:paraId="5B298395" w14:textId="77777777" w:rsidR="005E6A9E" w:rsidRDefault="005E6A9E" w:rsidP="005E6A9E">
      <w:pPr>
        <w:pStyle w:val="Style1"/>
      </w:pPr>
      <w:r>
        <w:t xml:space="preserve">                            a.type = o,</w:t>
      </w:r>
    </w:p>
    <w:p w14:paraId="62A9DEE4" w14:textId="77777777" w:rsidR="005E6A9E" w:rsidRDefault="005E6A9E" w:rsidP="005E6A9E">
      <w:pPr>
        <w:pStyle w:val="Style1"/>
      </w:pPr>
      <w:r>
        <w:t xml:space="preserve">                            a.request = i,</w:t>
      </w:r>
    </w:p>
    <w:p w14:paraId="29D8C305" w14:textId="77777777" w:rsidR="005E6A9E" w:rsidRDefault="005E6A9E" w:rsidP="005E6A9E">
      <w:pPr>
        <w:pStyle w:val="Style1"/>
      </w:pPr>
      <w:r>
        <w:t xml:space="preserve">                            n[1](a)</w:t>
      </w:r>
    </w:p>
    <w:p w14:paraId="7BBE69C2" w14:textId="77777777" w:rsidR="005E6A9E" w:rsidRDefault="005E6A9E" w:rsidP="005E6A9E">
      <w:pPr>
        <w:pStyle w:val="Style1"/>
      </w:pPr>
      <w:r>
        <w:t xml:space="preserve">                        }</w:t>
      </w:r>
    </w:p>
    <w:p w14:paraId="52EC3A9A" w14:textId="77777777" w:rsidR="005E6A9E" w:rsidRDefault="005E6A9E" w:rsidP="005E6A9E">
      <w:pPr>
        <w:pStyle w:val="Style1"/>
      </w:pPr>
      <w:r>
        <w:t xml:space="preserve">                    }</w:t>
      </w:r>
    </w:p>
    <w:p w14:paraId="4B90FAFD" w14:textId="77777777" w:rsidR="005E6A9E" w:rsidRDefault="005E6A9E" w:rsidP="005E6A9E">
      <w:pPr>
        <w:pStyle w:val="Style1"/>
      </w:pPr>
      <w:r>
        <w:t xml:space="preserve">                    ), "chunk-" + t, t)</w:t>
      </w:r>
    </w:p>
    <w:p w14:paraId="13F99BF9" w14:textId="77777777" w:rsidR="005E6A9E" w:rsidRDefault="005E6A9E" w:rsidP="005E6A9E">
      <w:pPr>
        <w:pStyle w:val="Style1"/>
      </w:pPr>
      <w:r>
        <w:t xml:space="preserve">                }</w:t>
      </w:r>
    </w:p>
    <w:p w14:paraId="69E14DB0" w14:textId="77777777" w:rsidR="005E6A9E" w:rsidRDefault="005E6A9E" w:rsidP="005E6A9E">
      <w:pPr>
        <w:pStyle w:val="Style1"/>
      </w:pPr>
      <w:r>
        <w:t xml:space="preserve">        }</w:t>
      </w:r>
    </w:p>
    <w:p w14:paraId="036E358E" w14:textId="77777777" w:rsidR="005E6A9E" w:rsidRDefault="005E6A9E" w:rsidP="005E6A9E">
      <w:pPr>
        <w:pStyle w:val="Style1"/>
      </w:pPr>
      <w:r>
        <w:t xml:space="preserve">        ,</w:t>
      </w:r>
    </w:p>
    <w:p w14:paraId="3609292E" w14:textId="77777777" w:rsidR="005E6A9E" w:rsidRDefault="005E6A9E" w:rsidP="005E6A9E">
      <w:pPr>
        <w:pStyle w:val="Style1"/>
      </w:pPr>
      <w:r>
        <w:t xml:space="preserve">        c.F.j = function(t) {</w:t>
      </w:r>
    </w:p>
    <w:p w14:paraId="187DA414" w14:textId="77777777" w:rsidR="005E6A9E" w:rsidRDefault="005E6A9E" w:rsidP="005E6A9E">
      <w:pPr>
        <w:pStyle w:val="Style1"/>
      </w:pPr>
      <w:r>
        <w:t xml:space="preserve">            if (!c.o(e, t) || void 0 === e[t]) {</w:t>
      </w:r>
    </w:p>
    <w:p w14:paraId="270C48FE" w14:textId="77777777" w:rsidR="005E6A9E" w:rsidRDefault="005E6A9E" w:rsidP="005E6A9E">
      <w:pPr>
        <w:pStyle w:val="Style1"/>
      </w:pPr>
      <w:r>
        <w:t xml:space="preserve">                e[t] = null;</w:t>
      </w:r>
    </w:p>
    <w:p w14:paraId="1D58F4D1" w14:textId="77777777" w:rsidR="005E6A9E" w:rsidRDefault="005E6A9E" w:rsidP="005E6A9E">
      <w:pPr>
        <w:pStyle w:val="Style1"/>
      </w:pPr>
      <w:r>
        <w:t xml:space="preserve">                var r = document.createElement("link");</w:t>
      </w:r>
    </w:p>
    <w:p w14:paraId="78B4C6C5" w14:textId="77777777" w:rsidR="005E6A9E" w:rsidRDefault="005E6A9E" w:rsidP="005E6A9E">
      <w:pPr>
        <w:pStyle w:val="Style1"/>
      </w:pPr>
      <w:r>
        <w:t xml:space="preserve">                r.crossOrigin = "anonymous",</w:t>
      </w:r>
    </w:p>
    <w:p w14:paraId="4A3A7365" w14:textId="77777777" w:rsidR="005E6A9E" w:rsidRDefault="005E6A9E" w:rsidP="005E6A9E">
      <w:pPr>
        <w:pStyle w:val="Style1"/>
      </w:pPr>
      <w:r>
        <w:t xml:space="preserve">                c.nc &amp;&amp; r.setAttribute("nonce", c.nc),</w:t>
      </w:r>
    </w:p>
    <w:p w14:paraId="3F69BF09" w14:textId="77777777" w:rsidR="005E6A9E" w:rsidRDefault="005E6A9E" w:rsidP="005E6A9E">
      <w:pPr>
        <w:pStyle w:val="Style1"/>
      </w:pPr>
      <w:r>
        <w:t xml:space="preserve">                r.rel = "prefetch",</w:t>
      </w:r>
    </w:p>
    <w:p w14:paraId="56D291D6" w14:textId="77777777" w:rsidR="005E6A9E" w:rsidRDefault="005E6A9E" w:rsidP="005E6A9E">
      <w:pPr>
        <w:pStyle w:val="Style1"/>
      </w:pPr>
      <w:r>
        <w:t xml:space="preserve">                r.as = "script",</w:t>
      </w:r>
    </w:p>
    <w:p w14:paraId="6731A937" w14:textId="77777777" w:rsidR="005E6A9E" w:rsidRDefault="005E6A9E" w:rsidP="005E6A9E">
      <w:pPr>
        <w:pStyle w:val="Style1"/>
      </w:pPr>
      <w:r>
        <w:t xml:space="preserve">                r.href = c.p + c.u(t),</w:t>
      </w:r>
    </w:p>
    <w:p w14:paraId="77358116" w14:textId="77777777" w:rsidR="005E6A9E" w:rsidRDefault="005E6A9E" w:rsidP="005E6A9E">
      <w:pPr>
        <w:pStyle w:val="Style1"/>
      </w:pPr>
      <w:r>
        <w:t xml:space="preserve">                document.head.appendChild(r)</w:t>
      </w:r>
    </w:p>
    <w:p w14:paraId="5AA62E97" w14:textId="77777777" w:rsidR="005E6A9E" w:rsidRDefault="005E6A9E" w:rsidP="005E6A9E">
      <w:pPr>
        <w:pStyle w:val="Style1"/>
      </w:pPr>
      <w:r>
        <w:t xml:space="preserve">            }</w:t>
      </w:r>
    </w:p>
    <w:p w14:paraId="34562B9A" w14:textId="77777777" w:rsidR="005E6A9E" w:rsidRDefault="005E6A9E" w:rsidP="005E6A9E">
      <w:pPr>
        <w:pStyle w:val="Style1"/>
      </w:pPr>
      <w:r>
        <w:t xml:space="preserve">        }</w:t>
      </w:r>
    </w:p>
    <w:p w14:paraId="68D37721" w14:textId="77777777" w:rsidR="005E6A9E" w:rsidRDefault="005E6A9E" w:rsidP="005E6A9E">
      <w:pPr>
        <w:pStyle w:val="Style1"/>
      </w:pPr>
      <w:r>
        <w:t xml:space="preserve">        ,</w:t>
      </w:r>
    </w:p>
    <w:p w14:paraId="138E1212" w14:textId="77777777" w:rsidR="005E6A9E" w:rsidRDefault="005E6A9E" w:rsidP="005E6A9E">
      <w:pPr>
        <w:pStyle w:val="Style1"/>
      </w:pPr>
      <w:r>
        <w:t xml:space="preserve">        c.O.j = function(t) {</w:t>
      </w:r>
    </w:p>
    <w:p w14:paraId="4C57F14A" w14:textId="77777777" w:rsidR="005E6A9E" w:rsidRDefault="005E6A9E" w:rsidP="005E6A9E">
      <w:pPr>
        <w:pStyle w:val="Style1"/>
      </w:pPr>
      <w:r>
        <w:t xml:space="preserve">            return 0 === e[t]</w:t>
      </w:r>
    </w:p>
    <w:p w14:paraId="64D078ED" w14:textId="77777777" w:rsidR="005E6A9E" w:rsidRDefault="005E6A9E" w:rsidP="005E6A9E">
      <w:pPr>
        <w:pStyle w:val="Style1"/>
      </w:pPr>
      <w:r>
        <w:t xml:space="preserve">        }</w:t>
      </w:r>
    </w:p>
    <w:p w14:paraId="2CBBFC28" w14:textId="77777777" w:rsidR="005E6A9E" w:rsidRDefault="005E6A9E" w:rsidP="005E6A9E">
      <w:pPr>
        <w:pStyle w:val="Style1"/>
      </w:pPr>
      <w:r>
        <w:t xml:space="preserve">        ;</w:t>
      </w:r>
    </w:p>
    <w:p w14:paraId="42C55F20" w14:textId="77777777" w:rsidR="005E6A9E" w:rsidRDefault="005E6A9E" w:rsidP="005E6A9E">
      <w:pPr>
        <w:pStyle w:val="Style1"/>
      </w:pPr>
      <w:r>
        <w:t xml:space="preserve">        var t = function(t, r) {</w:t>
      </w:r>
    </w:p>
    <w:p w14:paraId="28DF2B3D" w14:textId="77777777" w:rsidR="005E6A9E" w:rsidRDefault="005E6A9E" w:rsidP="005E6A9E">
      <w:pPr>
        <w:pStyle w:val="Style1"/>
      </w:pPr>
      <w:r>
        <w:t xml:space="preserve">            var n, o, i = r[0], a = r[1], u = r[2], s = 0;</w:t>
      </w:r>
    </w:p>
    <w:p w14:paraId="148A8A1F" w14:textId="77777777" w:rsidR="005E6A9E" w:rsidRDefault="005E6A9E" w:rsidP="005E6A9E">
      <w:pPr>
        <w:pStyle w:val="Style1"/>
      </w:pPr>
      <w:r>
        <w:t xml:space="preserve">            if (i.some((function(t) {</w:t>
      </w:r>
    </w:p>
    <w:p w14:paraId="21E17B44" w14:textId="77777777" w:rsidR="005E6A9E" w:rsidRDefault="005E6A9E" w:rsidP="005E6A9E">
      <w:pPr>
        <w:pStyle w:val="Style1"/>
      </w:pPr>
      <w:r>
        <w:t xml:space="preserve">                return 0 !== e[t]</w:t>
      </w:r>
    </w:p>
    <w:p w14:paraId="6242956D" w14:textId="77777777" w:rsidR="005E6A9E" w:rsidRDefault="005E6A9E" w:rsidP="005E6A9E">
      <w:pPr>
        <w:pStyle w:val="Style1"/>
      </w:pPr>
      <w:r>
        <w:t xml:space="preserve">            }</w:t>
      </w:r>
    </w:p>
    <w:p w14:paraId="2F6B5981" w14:textId="77777777" w:rsidR="005E6A9E" w:rsidRDefault="005E6A9E" w:rsidP="005E6A9E">
      <w:pPr>
        <w:pStyle w:val="Style1"/>
      </w:pPr>
      <w:r>
        <w:t xml:space="preserve">            ))) {</w:t>
      </w:r>
    </w:p>
    <w:p w14:paraId="44557AB6" w14:textId="77777777" w:rsidR="005E6A9E" w:rsidRDefault="005E6A9E" w:rsidP="005E6A9E">
      <w:pPr>
        <w:pStyle w:val="Style1"/>
      </w:pPr>
      <w:r>
        <w:t xml:space="preserve">                for (n in a)</w:t>
      </w:r>
    </w:p>
    <w:p w14:paraId="1E517195" w14:textId="77777777" w:rsidR="005E6A9E" w:rsidRDefault="005E6A9E" w:rsidP="005E6A9E">
      <w:pPr>
        <w:pStyle w:val="Style1"/>
      </w:pPr>
      <w:r>
        <w:t xml:space="preserve">                    c.o(a, n) &amp;&amp; (c.m[n] = a[n]);</w:t>
      </w:r>
    </w:p>
    <w:p w14:paraId="357F3653" w14:textId="77777777" w:rsidR="005E6A9E" w:rsidRDefault="005E6A9E" w:rsidP="005E6A9E">
      <w:pPr>
        <w:pStyle w:val="Style1"/>
      </w:pPr>
      <w:r>
        <w:t xml:space="preserve">                if (u)</w:t>
      </w:r>
    </w:p>
    <w:p w14:paraId="6C53D5C8" w14:textId="77777777" w:rsidR="005E6A9E" w:rsidRDefault="005E6A9E" w:rsidP="005E6A9E">
      <w:pPr>
        <w:pStyle w:val="Style1"/>
      </w:pPr>
      <w:r>
        <w:t xml:space="preserve">                    var f = u(c)</w:t>
      </w:r>
    </w:p>
    <w:p w14:paraId="673D4C5F" w14:textId="77777777" w:rsidR="005E6A9E" w:rsidRDefault="005E6A9E" w:rsidP="005E6A9E">
      <w:pPr>
        <w:pStyle w:val="Style1"/>
      </w:pPr>
      <w:r>
        <w:t xml:space="preserve">            }</w:t>
      </w:r>
    </w:p>
    <w:p w14:paraId="35A7B5F3" w14:textId="77777777" w:rsidR="005E6A9E" w:rsidRDefault="005E6A9E" w:rsidP="005E6A9E">
      <w:pPr>
        <w:pStyle w:val="Style1"/>
      </w:pPr>
      <w:r>
        <w:t xml:space="preserve">            for (t &amp;&amp; t(r); s &lt; i.length; s++)</w:t>
      </w:r>
    </w:p>
    <w:p w14:paraId="7DFBF228" w14:textId="77777777" w:rsidR="005E6A9E" w:rsidRDefault="005E6A9E" w:rsidP="005E6A9E">
      <w:pPr>
        <w:pStyle w:val="Style1"/>
      </w:pPr>
      <w:r>
        <w:t xml:space="preserve">                o = i[s],</w:t>
      </w:r>
    </w:p>
    <w:p w14:paraId="4585E24A" w14:textId="77777777" w:rsidR="005E6A9E" w:rsidRDefault="005E6A9E" w:rsidP="005E6A9E">
      <w:pPr>
        <w:pStyle w:val="Style1"/>
      </w:pPr>
      <w:r>
        <w:t xml:space="preserve">                c.o(e, o) &amp;&amp; e[o] &amp;&amp; e[o][0](),</w:t>
      </w:r>
    </w:p>
    <w:p w14:paraId="3C47112B" w14:textId="77777777" w:rsidR="005E6A9E" w:rsidRDefault="005E6A9E" w:rsidP="005E6A9E">
      <w:pPr>
        <w:pStyle w:val="Style1"/>
      </w:pPr>
      <w:r>
        <w:t xml:space="preserve">                e[o] = 0;</w:t>
      </w:r>
    </w:p>
    <w:p w14:paraId="0D6A61C3" w14:textId="77777777" w:rsidR="005E6A9E" w:rsidRDefault="005E6A9E" w:rsidP="005E6A9E">
      <w:pPr>
        <w:pStyle w:val="Style1"/>
      </w:pPr>
      <w:r>
        <w:t xml:space="preserve">            return c.O(f)</w:t>
      </w:r>
    </w:p>
    <w:p w14:paraId="45351FBA" w14:textId="77777777" w:rsidR="005E6A9E" w:rsidRDefault="005E6A9E" w:rsidP="005E6A9E">
      <w:pPr>
        <w:pStyle w:val="Style1"/>
      </w:pPr>
      <w:r>
        <w:t xml:space="preserve">        }</w:t>
      </w:r>
    </w:p>
    <w:p w14:paraId="220EEAA7" w14:textId="77777777" w:rsidR="005E6A9E" w:rsidRDefault="005E6A9E" w:rsidP="005E6A9E">
      <w:pPr>
        <w:pStyle w:val="Style1"/>
      </w:pPr>
      <w:r>
        <w:t xml:space="preserve">          , r = self.webpackJsonp_ff3fe9f2_71a0_4501_adc3_cc1c0cd3af77 = self.webpackJsonp_ff3fe9f2_71a0_4501_adc3_cc1c0cd3af77 || [];</w:t>
      </w:r>
    </w:p>
    <w:p w14:paraId="314CD878" w14:textId="77777777" w:rsidR="005E6A9E" w:rsidRDefault="005E6A9E" w:rsidP="005E6A9E">
      <w:pPr>
        <w:pStyle w:val="Style1"/>
      </w:pPr>
      <w:r>
        <w:t xml:space="preserve">        r.forEach(t.bind(null, 0)),</w:t>
      </w:r>
    </w:p>
    <w:p w14:paraId="6C19383A" w14:textId="77777777" w:rsidR="005E6A9E" w:rsidRDefault="005E6A9E" w:rsidP="005E6A9E">
      <w:pPr>
        <w:pStyle w:val="Style1"/>
      </w:pPr>
      <w:r>
        <w:t xml:space="preserve">        r.push = t.bind(null, r.push.bind(r))</w:t>
      </w:r>
    </w:p>
    <w:p w14:paraId="1E8EF199" w14:textId="77777777" w:rsidR="005E6A9E" w:rsidRDefault="005E6A9E" w:rsidP="005E6A9E">
      <w:pPr>
        <w:pStyle w:val="Style1"/>
      </w:pPr>
      <w:r>
        <w:t xml:space="preserve">    }(),</w:t>
      </w:r>
    </w:p>
    <w:p w14:paraId="6CD73D0B" w14:textId="77777777" w:rsidR="005E6A9E" w:rsidRDefault="005E6A9E" w:rsidP="005E6A9E">
      <w:pPr>
        <w:pStyle w:val="Style1"/>
      </w:pPr>
      <w:r>
        <w:t xml:space="preserve">    c.O(0, ["search-page-bootstrapper-deeplink"], (function() {</w:t>
      </w:r>
    </w:p>
    <w:p w14:paraId="184DAD42" w14:textId="77777777" w:rsidR="005E6A9E" w:rsidRDefault="005E6A9E" w:rsidP="005E6A9E">
      <w:pPr>
        <w:pStyle w:val="Style1"/>
      </w:pPr>
      <w:r>
        <w:t xml:space="preserve">        ["prefetch", "search-page-strings", "search-instrumentation", "search-logger", "vendors-_store_microsoft-load-themed-styles_1_10_295-eae38c056c80a4de55ee_node_modules_micros-5b7dd8", "oil-externals_rx_binding_js-oil-externals_rx_dom_js-oil-externals_rx_time_js-search-prefetch_-101d08", "main"].map(c.E)</w:t>
      </w:r>
    </w:p>
    <w:p w14:paraId="76FC83EE" w14:textId="77777777" w:rsidR="005E6A9E" w:rsidRDefault="005E6A9E" w:rsidP="005E6A9E">
      <w:pPr>
        <w:pStyle w:val="Style1"/>
      </w:pPr>
      <w:r>
        <w:t xml:space="preserve">    }</w:t>
      </w:r>
    </w:p>
    <w:p w14:paraId="505E4230" w14:textId="77777777" w:rsidR="005E6A9E" w:rsidRDefault="005E6A9E" w:rsidP="005E6A9E">
      <w:pPr>
        <w:pStyle w:val="Style1"/>
      </w:pPr>
      <w:r>
        <w:t xml:space="preserve">    ), 5);</w:t>
      </w:r>
    </w:p>
    <w:p w14:paraId="4B1E07AD" w14:textId="77777777" w:rsidR="005E6A9E" w:rsidRDefault="005E6A9E" w:rsidP="005E6A9E">
      <w:pPr>
        <w:pStyle w:val="Style1"/>
      </w:pPr>
      <w:r>
        <w:t xml:space="preserve">    var u, s, f, l, p, d, h, m, b, g, _ = {};</w:t>
      </w:r>
    </w:p>
    <w:p w14:paraId="5A194253" w14:textId="77777777" w:rsidR="005E6A9E" w:rsidRDefault="005E6A9E" w:rsidP="005E6A9E">
      <w:pPr>
        <w:pStyle w:val="Style1"/>
      </w:pPr>
      <w:r>
        <w:t xml:space="preserve">    u = function() {</w:t>
      </w:r>
    </w:p>
    <w:p w14:paraId="16125920" w14:textId="77777777" w:rsidR="005E6A9E" w:rsidRDefault="005E6A9E" w:rsidP="005E6A9E">
      <w:pPr>
        <w:pStyle w:val="Style1"/>
      </w:pPr>
      <w:r>
        <w:t xml:space="preserve">        return u = Object.assign || function(e) {</w:t>
      </w:r>
    </w:p>
    <w:p w14:paraId="58F1D479" w14:textId="77777777" w:rsidR="005E6A9E" w:rsidRDefault="005E6A9E" w:rsidP="005E6A9E">
      <w:pPr>
        <w:pStyle w:val="Style1"/>
      </w:pPr>
      <w:r>
        <w:t xml:space="preserve">            for (var t, r = 1, n = arguments.length; r &lt; n; r++)</w:t>
      </w:r>
    </w:p>
    <w:p w14:paraId="50711A78" w14:textId="77777777" w:rsidR="005E6A9E" w:rsidRDefault="005E6A9E" w:rsidP="005E6A9E">
      <w:pPr>
        <w:pStyle w:val="Style1"/>
      </w:pPr>
      <w:r>
        <w:t xml:space="preserve">                for (var o in t = arguments[r])</w:t>
      </w:r>
    </w:p>
    <w:p w14:paraId="1E1158BE" w14:textId="77777777" w:rsidR="005E6A9E" w:rsidRDefault="005E6A9E" w:rsidP="005E6A9E">
      <w:pPr>
        <w:pStyle w:val="Style1"/>
      </w:pPr>
      <w:r>
        <w:t xml:space="preserve">                    Object.prototype.hasOwnProperty.call(t, o) &amp;&amp; (e[o] = t[o]);</w:t>
      </w:r>
    </w:p>
    <w:p w14:paraId="1A864120" w14:textId="77777777" w:rsidR="005E6A9E" w:rsidRDefault="005E6A9E" w:rsidP="005E6A9E">
      <w:pPr>
        <w:pStyle w:val="Style1"/>
      </w:pPr>
      <w:r>
        <w:t xml:space="preserve">            return e</w:t>
      </w:r>
    </w:p>
    <w:p w14:paraId="2B7D22C5" w14:textId="77777777" w:rsidR="005E6A9E" w:rsidRDefault="005E6A9E" w:rsidP="005E6A9E">
      <w:pPr>
        <w:pStyle w:val="Style1"/>
      </w:pPr>
      <w:r>
        <w:t xml:space="preserve">        }</w:t>
      </w:r>
    </w:p>
    <w:p w14:paraId="7AABB79B" w14:textId="77777777" w:rsidR="005E6A9E" w:rsidRDefault="005E6A9E" w:rsidP="005E6A9E">
      <w:pPr>
        <w:pStyle w:val="Style1"/>
      </w:pPr>
      <w:r>
        <w:t xml:space="preserve">        ,</w:t>
      </w:r>
    </w:p>
    <w:p w14:paraId="28AF9F8F" w14:textId="77777777" w:rsidR="005E6A9E" w:rsidRDefault="005E6A9E" w:rsidP="005E6A9E">
      <w:pPr>
        <w:pStyle w:val="Style1"/>
      </w:pPr>
      <w:r>
        <w:t xml:space="preserve">        u.apply(this, arguments)</w:t>
      </w:r>
    </w:p>
    <w:p w14:paraId="7488FA4D" w14:textId="77777777" w:rsidR="005E6A9E" w:rsidRDefault="005E6A9E" w:rsidP="005E6A9E">
      <w:pPr>
        <w:pStyle w:val="Style1"/>
      </w:pPr>
      <w:r>
        <w:t xml:space="preserve">    }</w:t>
      </w:r>
    </w:p>
    <w:p w14:paraId="45F75582" w14:textId="77777777" w:rsidR="005E6A9E" w:rsidRDefault="005E6A9E" w:rsidP="005E6A9E">
      <w:pPr>
        <w:pStyle w:val="Style1"/>
      </w:pPr>
      <w:r>
        <w:t xml:space="preserve">    ,</w:t>
      </w:r>
    </w:p>
    <w:p w14:paraId="3C9827AE" w14:textId="77777777" w:rsidR="005E6A9E" w:rsidRDefault="005E6A9E" w:rsidP="005E6A9E">
      <w:pPr>
        <w:pStyle w:val="Style1"/>
      </w:pPr>
      <w:r>
        <w:t xml:space="preserve">    s = c("9Q1t"),</w:t>
      </w:r>
    </w:p>
    <w:p w14:paraId="343714AE" w14:textId="77777777" w:rsidR="005E6A9E" w:rsidRDefault="005E6A9E" w:rsidP="005E6A9E">
      <w:pPr>
        <w:pStyle w:val="Style1"/>
      </w:pPr>
      <w:r>
        <w:t xml:space="preserve">    f = (0,</w:t>
      </w:r>
    </w:p>
    <w:p w14:paraId="40212237" w14:textId="77777777" w:rsidR="005E6A9E" w:rsidRDefault="005E6A9E" w:rsidP="005E6A9E">
      <w:pPr>
        <w:pStyle w:val="Style1"/>
      </w:pPr>
      <w:r>
        <w:t xml:space="preserve">    s.default)("prefetch", (function() {</w:t>
      </w:r>
    </w:p>
    <w:p w14:paraId="522A6B00" w14:textId="77777777" w:rsidR="005E6A9E" w:rsidRDefault="005E6A9E" w:rsidP="005E6A9E">
      <w:pPr>
        <w:pStyle w:val="Style1"/>
      </w:pPr>
      <w:r>
        <w:t xml:space="preserve">        return c.e("prefetch").then(c.bind(c, "0tYw"))</w:t>
      </w:r>
    </w:p>
    <w:p w14:paraId="4057C2BB" w14:textId="77777777" w:rsidR="005E6A9E" w:rsidRDefault="005E6A9E" w:rsidP="005E6A9E">
      <w:pPr>
        <w:pStyle w:val="Style1"/>
      </w:pPr>
      <w:r>
        <w:t xml:space="preserve">    }</w:t>
      </w:r>
    </w:p>
    <w:p w14:paraId="01D650B6" w14:textId="77777777" w:rsidR="005E6A9E" w:rsidRDefault="005E6A9E" w:rsidP="005E6A9E">
      <w:pPr>
        <w:pStyle w:val="Style1"/>
      </w:pPr>
      <w:r>
        <w:t xml:space="preserve">    )),</w:t>
      </w:r>
    </w:p>
    <w:p w14:paraId="15E30241" w14:textId="77777777" w:rsidR="005E6A9E" w:rsidRDefault="005E6A9E" w:rsidP="005E6A9E">
      <w:pPr>
        <w:pStyle w:val="Style1"/>
      </w:pPr>
      <w:r>
        <w:t xml:space="preserve">    l = (0,</w:t>
      </w:r>
    </w:p>
    <w:p w14:paraId="40DA2A91" w14:textId="77777777" w:rsidR="005E6A9E" w:rsidRDefault="005E6A9E" w:rsidP="005E6A9E">
      <w:pPr>
        <w:pStyle w:val="Style1"/>
      </w:pPr>
      <w:r>
        <w:t xml:space="preserve">    s.default)("search-dispatcher", (function() {</w:t>
      </w:r>
    </w:p>
    <w:p w14:paraId="0C9FDAF0" w14:textId="77777777" w:rsidR="005E6A9E" w:rsidRDefault="005E6A9E" w:rsidP="005E6A9E">
      <w:pPr>
        <w:pStyle w:val="Style1"/>
      </w:pPr>
      <w:r>
        <w:t xml:space="preserve">        return Promise.resolve().then(c.bind(c, "DEsW"))</w:t>
      </w:r>
    </w:p>
    <w:p w14:paraId="6B9EEFFE" w14:textId="77777777" w:rsidR="005E6A9E" w:rsidRDefault="005E6A9E" w:rsidP="005E6A9E">
      <w:pPr>
        <w:pStyle w:val="Style1"/>
      </w:pPr>
      <w:r>
        <w:t xml:space="preserve">    }</w:t>
      </w:r>
    </w:p>
    <w:p w14:paraId="4B69D610" w14:textId="77777777" w:rsidR="005E6A9E" w:rsidRDefault="005E6A9E" w:rsidP="005E6A9E">
      <w:pPr>
        <w:pStyle w:val="Style1"/>
      </w:pPr>
      <w:r>
        <w:t xml:space="preserve">    )),</w:t>
      </w:r>
    </w:p>
    <w:p w14:paraId="36460824" w14:textId="77777777" w:rsidR="005E6A9E" w:rsidRDefault="005E6A9E" w:rsidP="005E6A9E">
      <w:pPr>
        <w:pStyle w:val="Style1"/>
      </w:pPr>
      <w:r>
        <w:t xml:space="preserve">    p = (0,</w:t>
      </w:r>
    </w:p>
    <w:p w14:paraId="37B32F3C" w14:textId="77777777" w:rsidR="005E6A9E" w:rsidRDefault="005E6A9E" w:rsidP="005E6A9E">
      <w:pPr>
        <w:pStyle w:val="Style1"/>
      </w:pPr>
      <w:r>
        <w:t xml:space="preserve">    s.default)("search-page-strings", (function() {</w:t>
      </w:r>
    </w:p>
    <w:p w14:paraId="7027E8AF" w14:textId="77777777" w:rsidR="005E6A9E" w:rsidRDefault="005E6A9E" w:rsidP="005E6A9E">
      <w:pPr>
        <w:pStyle w:val="Style1"/>
      </w:pPr>
      <w:r>
        <w:t xml:space="preserve">        return c.e("search-page-strings").then(c.t.bind(c, "I1qJ", 23))</w:t>
      </w:r>
    </w:p>
    <w:p w14:paraId="46168440" w14:textId="77777777" w:rsidR="005E6A9E" w:rsidRDefault="005E6A9E" w:rsidP="005E6A9E">
      <w:pPr>
        <w:pStyle w:val="Style1"/>
      </w:pPr>
      <w:r>
        <w:t xml:space="preserve">    }</w:t>
      </w:r>
    </w:p>
    <w:p w14:paraId="68DC5CB2" w14:textId="77777777" w:rsidR="005E6A9E" w:rsidRDefault="005E6A9E" w:rsidP="005E6A9E">
      <w:pPr>
        <w:pStyle w:val="Style1"/>
      </w:pPr>
      <w:r>
        <w:t xml:space="preserve">    )),</w:t>
      </w:r>
    </w:p>
    <w:p w14:paraId="68DD0382" w14:textId="77777777" w:rsidR="005E6A9E" w:rsidRDefault="005E6A9E" w:rsidP="005E6A9E">
      <w:pPr>
        <w:pStyle w:val="Style1"/>
      </w:pPr>
      <w:r>
        <w:t xml:space="preserve">    d = (0,</w:t>
      </w:r>
    </w:p>
    <w:p w14:paraId="01DC932F" w14:textId="77777777" w:rsidR="005E6A9E" w:rsidRDefault="005E6A9E" w:rsidP="005E6A9E">
      <w:pPr>
        <w:pStyle w:val="Style1"/>
      </w:pPr>
      <w:r>
        <w:t xml:space="preserve">    s.default)("search-instrumentation", (function() {</w:t>
      </w:r>
    </w:p>
    <w:p w14:paraId="06071658" w14:textId="77777777" w:rsidR="005E6A9E" w:rsidRDefault="005E6A9E" w:rsidP="005E6A9E">
      <w:pPr>
        <w:pStyle w:val="Style1"/>
      </w:pPr>
      <w:r>
        <w:t xml:space="preserve">        return c.e("search-instrumentation").then(c.bind(c, "B6uc")).then((function(e) {</w:t>
      </w:r>
    </w:p>
    <w:p w14:paraId="58F0DE26" w14:textId="77777777" w:rsidR="005E6A9E" w:rsidRDefault="005E6A9E" w:rsidP="005E6A9E">
      <w:pPr>
        <w:pStyle w:val="Style1"/>
      </w:pPr>
      <w:r>
        <w:t xml:space="preserve">            return {</w:t>
      </w:r>
    </w:p>
    <w:p w14:paraId="2B8740C5" w14:textId="77777777" w:rsidR="005E6A9E" w:rsidRDefault="005E6A9E" w:rsidP="005E6A9E">
      <w:pPr>
        <w:pStyle w:val="Style1"/>
      </w:pPr>
      <w:r>
        <w:t xml:space="preserve">                createInstrumenter: e.default</w:t>
      </w:r>
    </w:p>
    <w:p w14:paraId="7ECCA279" w14:textId="77777777" w:rsidR="005E6A9E" w:rsidRDefault="005E6A9E" w:rsidP="005E6A9E">
      <w:pPr>
        <w:pStyle w:val="Style1"/>
      </w:pPr>
      <w:r>
        <w:t xml:space="preserve">            }</w:t>
      </w:r>
    </w:p>
    <w:p w14:paraId="0B820527" w14:textId="77777777" w:rsidR="005E6A9E" w:rsidRDefault="005E6A9E" w:rsidP="005E6A9E">
      <w:pPr>
        <w:pStyle w:val="Style1"/>
      </w:pPr>
      <w:r>
        <w:t xml:space="preserve">        }</w:t>
      </w:r>
    </w:p>
    <w:p w14:paraId="160C7320" w14:textId="77777777" w:rsidR="005E6A9E" w:rsidRDefault="005E6A9E" w:rsidP="005E6A9E">
      <w:pPr>
        <w:pStyle w:val="Style1"/>
      </w:pPr>
      <w:r>
        <w:t xml:space="preserve">        ))</w:t>
      </w:r>
    </w:p>
    <w:p w14:paraId="76A950D0" w14:textId="77777777" w:rsidR="005E6A9E" w:rsidRDefault="005E6A9E" w:rsidP="005E6A9E">
      <w:pPr>
        <w:pStyle w:val="Style1"/>
      </w:pPr>
      <w:r>
        <w:t xml:space="preserve">    }</w:t>
      </w:r>
    </w:p>
    <w:p w14:paraId="588E329F" w14:textId="77777777" w:rsidR="005E6A9E" w:rsidRDefault="005E6A9E" w:rsidP="005E6A9E">
      <w:pPr>
        <w:pStyle w:val="Style1"/>
      </w:pPr>
      <w:r>
        <w:t xml:space="preserve">    )),</w:t>
      </w:r>
    </w:p>
    <w:p w14:paraId="6238EFBA" w14:textId="77777777" w:rsidR="005E6A9E" w:rsidRDefault="005E6A9E" w:rsidP="005E6A9E">
      <w:pPr>
        <w:pStyle w:val="Style1"/>
      </w:pPr>
      <w:r>
        <w:t xml:space="preserve">    h = (0,</w:t>
      </w:r>
    </w:p>
    <w:p w14:paraId="3D5196FA" w14:textId="77777777" w:rsidR="005E6A9E" w:rsidRDefault="005E6A9E" w:rsidP="005E6A9E">
      <w:pPr>
        <w:pStyle w:val="Style1"/>
      </w:pPr>
      <w:r>
        <w:t xml:space="preserve">    s.default)("search-logger", (function() {</w:t>
      </w:r>
    </w:p>
    <w:p w14:paraId="7E19B794" w14:textId="77777777" w:rsidR="005E6A9E" w:rsidRDefault="005E6A9E" w:rsidP="005E6A9E">
      <w:pPr>
        <w:pStyle w:val="Style1"/>
      </w:pPr>
      <w:r>
        <w:t xml:space="preserve">        return c.e("search-logger").then(c.t.bind(c, "MeAX", 23))</w:t>
      </w:r>
    </w:p>
    <w:p w14:paraId="3BA4A2E6" w14:textId="77777777" w:rsidR="005E6A9E" w:rsidRDefault="005E6A9E" w:rsidP="005E6A9E">
      <w:pPr>
        <w:pStyle w:val="Style1"/>
      </w:pPr>
      <w:r>
        <w:t xml:space="preserve">    }</w:t>
      </w:r>
    </w:p>
    <w:p w14:paraId="360A2E64" w14:textId="77777777" w:rsidR="005E6A9E" w:rsidRDefault="005E6A9E" w:rsidP="005E6A9E">
      <w:pPr>
        <w:pStyle w:val="Style1"/>
      </w:pPr>
      <w:r>
        <w:t xml:space="preserve">    )),</w:t>
      </w:r>
    </w:p>
    <w:p w14:paraId="3FA28E31" w14:textId="77777777" w:rsidR="005E6A9E" w:rsidRDefault="005E6A9E" w:rsidP="005E6A9E">
      <w:pPr>
        <w:pStyle w:val="Style1"/>
      </w:pPr>
      <w:r>
        <w:t xml:space="preserve">    m = "1.20231204.4.0",</w:t>
      </w:r>
    </w:p>
    <w:p w14:paraId="5A35BBCD" w14:textId="77777777" w:rsidR="005E6A9E" w:rsidRDefault="005E6A9E" w:rsidP="005E6A9E">
      <w:pPr>
        <w:pStyle w:val="Style1"/>
      </w:pPr>
      <w:r>
        <w:t xml:space="preserve">    b = c("+zb2"),</w:t>
      </w:r>
    </w:p>
    <w:p w14:paraId="5A7284AF" w14:textId="77777777" w:rsidR="005E6A9E" w:rsidRDefault="005E6A9E" w:rsidP="005E6A9E">
      <w:pPr>
        <w:pStyle w:val="Style1"/>
      </w:pPr>
      <w:r>
        <w:t xml:space="preserve">    g = (0,</w:t>
      </w:r>
    </w:p>
    <w:p w14:paraId="765905E9" w14:textId="77777777" w:rsidR="005E6A9E" w:rsidRDefault="005E6A9E" w:rsidP="005E6A9E">
      <w:pPr>
        <w:pStyle w:val="Style1"/>
      </w:pPr>
      <w:r>
        <w:t xml:space="preserve">    s.default)("main", (function() {</w:t>
      </w:r>
    </w:p>
    <w:p w14:paraId="5044C1C4" w14:textId="77777777" w:rsidR="005E6A9E" w:rsidRDefault="005E6A9E" w:rsidP="005E6A9E">
      <w:pPr>
        <w:pStyle w:val="Style1"/>
      </w:pPr>
      <w:r>
        <w:t xml:space="preserve">        return Promise.all([c.e("vendors-_store_microsoft-load-themed-styles_1_10_295-eae38c056c80a4de55ee_node_modules_micros-5b7dd8"), c.e("prefetch"), c.e("oil-externals_rx_binding_js-oil-externals_rx_dom_js-oil-externals_rx_time_js-search-prefetch_-101d08"), c.e("main")]).then(c.t.bind(c, "xGbg", 23))</w:t>
      </w:r>
    </w:p>
    <w:p w14:paraId="78CA5B6F" w14:textId="77777777" w:rsidR="005E6A9E" w:rsidRDefault="005E6A9E" w:rsidP="005E6A9E">
      <w:pPr>
        <w:pStyle w:val="Style1"/>
      </w:pPr>
      <w:r>
        <w:t xml:space="preserve">    }</w:t>
      </w:r>
    </w:p>
    <w:p w14:paraId="0622AC5C" w14:textId="77777777" w:rsidR="005E6A9E" w:rsidRDefault="005E6A9E" w:rsidP="005E6A9E">
      <w:pPr>
        <w:pStyle w:val="Style1"/>
      </w:pPr>
      <w:r>
        <w:t xml:space="preserve">    )),</w:t>
      </w:r>
    </w:p>
    <w:p w14:paraId="7B3B02C9" w14:textId="77777777" w:rsidR="005E6A9E" w:rsidRDefault="005E6A9E" w:rsidP="005E6A9E">
      <w:pPr>
        <w:pStyle w:val="Style1"/>
      </w:pPr>
      <w:r>
        <w:t xml:space="preserve">    function(e, t) {</w:t>
      </w:r>
    </w:p>
    <w:p w14:paraId="21E6D028" w14:textId="77777777" w:rsidR="005E6A9E" w:rsidRDefault="005E6A9E" w:rsidP="005E6A9E">
      <w:pPr>
        <w:pStyle w:val="Style1"/>
      </w:pPr>
      <w:r>
        <w:t xml:space="preserve">        for (var r = document.getElementsByTagName("script"), n = [], o = 0; o &lt; r.length; o++)</w:t>
      </w:r>
    </w:p>
    <w:p w14:paraId="2ECC612E" w14:textId="77777777" w:rsidR="005E6A9E" w:rsidRDefault="005E6A9E" w:rsidP="005E6A9E">
      <w:pPr>
        <w:pStyle w:val="Style1"/>
      </w:pPr>
      <w:r>
        <w:t xml:space="preserve">            n.push(r[o].src || "");</w:t>
      </w:r>
    </w:p>
    <w:p w14:paraId="71B8E299" w14:textId="77777777" w:rsidR="005E6A9E" w:rsidRDefault="005E6A9E" w:rsidP="005E6A9E">
      <w:pPr>
        <w:pStyle w:val="Style1"/>
      </w:pPr>
      <w:r>
        <w:t xml:space="preserve">        var i = function(e, t) {</w:t>
      </w:r>
    </w:p>
    <w:p w14:paraId="5CD9ECF5" w14:textId="77777777" w:rsidR="005E6A9E" w:rsidRDefault="005E6A9E" w:rsidP="005E6A9E">
      <w:pPr>
        <w:pStyle w:val="Style1"/>
      </w:pPr>
      <w:r>
        <w:t xml:space="preserve">            var r, n, o, i = function(e) {</w:t>
      </w:r>
    </w:p>
    <w:p w14:paraId="2F646A11" w14:textId="77777777" w:rsidR="005E6A9E" w:rsidRDefault="005E6A9E" w:rsidP="005E6A9E">
      <w:pPr>
        <w:pStyle w:val="Style1"/>
      </w:pPr>
      <w:r>
        <w:t xml:space="preserve">                return "/".concat(function(e) {</w:t>
      </w:r>
    </w:p>
    <w:p w14:paraId="3A45D9B4" w14:textId="77777777" w:rsidR="005E6A9E" w:rsidRDefault="005E6A9E" w:rsidP="005E6A9E">
      <w:pPr>
        <w:pStyle w:val="Style1"/>
      </w:pPr>
      <w:r>
        <w:t xml:space="preserve">                    return "".concat("search-page-bootstrapper", "-").concat(e.toLowerCase())</w:t>
      </w:r>
    </w:p>
    <w:p w14:paraId="24BDABD4" w14:textId="77777777" w:rsidR="005E6A9E" w:rsidRDefault="005E6A9E" w:rsidP="005E6A9E">
      <w:pPr>
        <w:pStyle w:val="Style1"/>
      </w:pPr>
      <w:r>
        <w:t xml:space="preserve">                }(e), ".js")</w:t>
      </w:r>
    </w:p>
    <w:p w14:paraId="1B75AAE6" w14:textId="77777777" w:rsidR="005E6A9E" w:rsidRDefault="005E6A9E" w:rsidP="005E6A9E">
      <w:pPr>
        <w:pStyle w:val="Style1"/>
      </w:pPr>
      <w:r>
        <w:t xml:space="preserve">            }("deepLink");</w:t>
      </w:r>
    </w:p>
    <w:p w14:paraId="0C2A0CF4" w14:textId="77777777" w:rsidR="005E6A9E" w:rsidRDefault="005E6A9E" w:rsidP="005E6A9E">
      <w:pPr>
        <w:pStyle w:val="Style1"/>
      </w:pPr>
      <w:r>
        <w:t xml:space="preserve">            try {</w:t>
      </w:r>
    </w:p>
    <w:p w14:paraId="443FA67C" w14:textId="77777777" w:rsidR="005E6A9E" w:rsidRDefault="005E6A9E" w:rsidP="005E6A9E">
      <w:pPr>
        <w:pStyle w:val="Style1"/>
      </w:pPr>
      <w:r>
        <w:t xml:space="preserve">                for (var a = (0,</w:t>
      </w:r>
    </w:p>
    <w:p w14:paraId="58E2C594" w14:textId="77777777" w:rsidR="005E6A9E" w:rsidRDefault="005E6A9E" w:rsidP="005E6A9E">
      <w:pPr>
        <w:pStyle w:val="Style1"/>
      </w:pPr>
      <w:r>
        <w:t xml:space="preserve">                b.XA)(t), c = a.next(); !c.done; c = a.next()) {</w:t>
      </w:r>
    </w:p>
    <w:p w14:paraId="0EC29323" w14:textId="77777777" w:rsidR="005E6A9E" w:rsidRDefault="005E6A9E" w:rsidP="005E6A9E">
      <w:pPr>
        <w:pStyle w:val="Style1"/>
      </w:pPr>
      <w:r>
        <w:t xml:space="preserve">                    var u = c.value</w:t>
      </w:r>
    </w:p>
    <w:p w14:paraId="59936D6C" w14:textId="77777777" w:rsidR="005E6A9E" w:rsidRDefault="005E6A9E" w:rsidP="005E6A9E">
      <w:pPr>
        <w:pStyle w:val="Style1"/>
      </w:pPr>
      <w:r>
        <w:t xml:space="preserve">                      , s = (u = u.split("?")[0]).length - i.length;</w:t>
      </w:r>
    </w:p>
    <w:p w14:paraId="07D99B8F" w14:textId="77777777" w:rsidR="005E6A9E" w:rsidRDefault="005E6A9E" w:rsidP="005E6A9E">
      <w:pPr>
        <w:pStyle w:val="Style1"/>
      </w:pPr>
      <w:r>
        <w:t xml:space="preserve">                    if (u &amp;&amp; u.substr(s) === i) {</w:t>
      </w:r>
    </w:p>
    <w:p w14:paraId="42316FD3" w14:textId="77777777" w:rsidR="005E6A9E" w:rsidRDefault="005E6A9E" w:rsidP="005E6A9E">
      <w:pPr>
        <w:pStyle w:val="Style1"/>
      </w:pPr>
      <w:r>
        <w:t xml:space="preserve">                        var f = u.substr(0, s);</w:t>
      </w:r>
    </w:p>
    <w:p w14:paraId="7D9BD84D" w14:textId="77777777" w:rsidR="005E6A9E" w:rsidRDefault="005E6A9E" w:rsidP="005E6A9E">
      <w:pPr>
        <w:pStyle w:val="Style1"/>
      </w:pPr>
      <w:r>
        <w:t xml:space="preserve">                        return 0 === f.indexOf("https://midgardbranches.blob.core.windows.net/lpc/refs/heads/") || 0 === f.indexOf("https://localhost") ? f + "/" : (o = f).substr(0, o.lastIndexOf("/")) + "/versionless/"</w:t>
      </w:r>
    </w:p>
    <w:p w14:paraId="5EC5FC54" w14:textId="77777777" w:rsidR="005E6A9E" w:rsidRDefault="005E6A9E" w:rsidP="005E6A9E">
      <w:pPr>
        <w:pStyle w:val="Style1"/>
      </w:pPr>
      <w:r>
        <w:t xml:space="preserve">                    }</w:t>
      </w:r>
    </w:p>
    <w:p w14:paraId="6C6E142E" w14:textId="77777777" w:rsidR="005E6A9E" w:rsidRDefault="005E6A9E" w:rsidP="005E6A9E">
      <w:pPr>
        <w:pStyle w:val="Style1"/>
      </w:pPr>
      <w:r>
        <w:t xml:space="preserve">                }</w:t>
      </w:r>
    </w:p>
    <w:p w14:paraId="5609179B" w14:textId="77777777" w:rsidR="005E6A9E" w:rsidRDefault="005E6A9E" w:rsidP="005E6A9E">
      <w:pPr>
        <w:pStyle w:val="Style1"/>
      </w:pPr>
      <w:r>
        <w:t xml:space="preserve">            } catch (e) {</w:t>
      </w:r>
    </w:p>
    <w:p w14:paraId="35DB688E" w14:textId="77777777" w:rsidR="005E6A9E" w:rsidRDefault="005E6A9E" w:rsidP="005E6A9E">
      <w:pPr>
        <w:pStyle w:val="Style1"/>
      </w:pPr>
      <w:r>
        <w:t xml:space="preserve">                r = {</w:t>
      </w:r>
    </w:p>
    <w:p w14:paraId="3D46E1DC" w14:textId="77777777" w:rsidR="005E6A9E" w:rsidRDefault="005E6A9E" w:rsidP="005E6A9E">
      <w:pPr>
        <w:pStyle w:val="Style1"/>
      </w:pPr>
      <w:r>
        <w:t xml:space="preserve">                    error: e</w:t>
      </w:r>
    </w:p>
    <w:p w14:paraId="63537954" w14:textId="77777777" w:rsidR="005E6A9E" w:rsidRDefault="005E6A9E" w:rsidP="005E6A9E">
      <w:pPr>
        <w:pStyle w:val="Style1"/>
      </w:pPr>
      <w:r>
        <w:t xml:space="preserve">                }</w:t>
      </w:r>
    </w:p>
    <w:p w14:paraId="14628580" w14:textId="77777777" w:rsidR="005E6A9E" w:rsidRDefault="005E6A9E" w:rsidP="005E6A9E">
      <w:pPr>
        <w:pStyle w:val="Style1"/>
      </w:pPr>
      <w:r>
        <w:t xml:space="preserve">            } finally {</w:t>
      </w:r>
    </w:p>
    <w:p w14:paraId="22A84E40" w14:textId="77777777" w:rsidR="005E6A9E" w:rsidRDefault="005E6A9E" w:rsidP="005E6A9E">
      <w:pPr>
        <w:pStyle w:val="Style1"/>
      </w:pPr>
      <w:r>
        <w:t xml:space="preserve">                try {</w:t>
      </w:r>
    </w:p>
    <w:p w14:paraId="2DCEC36B" w14:textId="77777777" w:rsidR="005E6A9E" w:rsidRDefault="005E6A9E" w:rsidP="005E6A9E">
      <w:pPr>
        <w:pStyle w:val="Style1"/>
      </w:pPr>
      <w:r>
        <w:t xml:space="preserve">                    c &amp;&amp; !c.done &amp;&amp; (n = a.return) &amp;&amp; n.call(a)</w:t>
      </w:r>
    </w:p>
    <w:p w14:paraId="702BB55D" w14:textId="77777777" w:rsidR="005E6A9E" w:rsidRDefault="005E6A9E" w:rsidP="005E6A9E">
      <w:pPr>
        <w:pStyle w:val="Style1"/>
      </w:pPr>
      <w:r>
        <w:t xml:space="preserve">                } finally {</w:t>
      </w:r>
    </w:p>
    <w:p w14:paraId="57D9944A" w14:textId="77777777" w:rsidR="005E6A9E" w:rsidRDefault="005E6A9E" w:rsidP="005E6A9E">
      <w:pPr>
        <w:pStyle w:val="Style1"/>
      </w:pPr>
      <w:r>
        <w:t xml:space="preserve">                    if (r)</w:t>
      </w:r>
    </w:p>
    <w:p w14:paraId="511ABD1D" w14:textId="77777777" w:rsidR="005E6A9E" w:rsidRDefault="005E6A9E" w:rsidP="005E6A9E">
      <w:pPr>
        <w:pStyle w:val="Style1"/>
      </w:pPr>
      <w:r>
        <w:t xml:space="preserve">                        throw r.error</w:t>
      </w:r>
    </w:p>
    <w:p w14:paraId="09D5E066" w14:textId="77777777" w:rsidR="005E6A9E" w:rsidRDefault="005E6A9E" w:rsidP="005E6A9E">
      <w:pPr>
        <w:pStyle w:val="Style1"/>
      </w:pPr>
      <w:r>
        <w:t xml:space="preserve">                }</w:t>
      </w:r>
    </w:p>
    <w:p w14:paraId="6D0E5AE1" w14:textId="77777777" w:rsidR="005E6A9E" w:rsidRDefault="005E6A9E" w:rsidP="005E6A9E">
      <w:pPr>
        <w:pStyle w:val="Style1"/>
      </w:pPr>
      <w:r>
        <w:t xml:space="preserve">            }</w:t>
      </w:r>
    </w:p>
    <w:p w14:paraId="5AC161EC" w14:textId="77777777" w:rsidR="005E6A9E" w:rsidRDefault="005E6A9E" w:rsidP="005E6A9E">
      <w:pPr>
        <w:pStyle w:val="Style1"/>
      </w:pPr>
      <w:r>
        <w:t xml:space="preserve">            return ""</w:t>
      </w:r>
    </w:p>
    <w:p w14:paraId="47D6820F" w14:textId="77777777" w:rsidR="005E6A9E" w:rsidRDefault="005E6A9E" w:rsidP="005E6A9E">
      <w:pPr>
        <w:pStyle w:val="Style1"/>
      </w:pPr>
      <w:r>
        <w:t xml:space="preserve">        }(0, n);</w:t>
      </w:r>
    </w:p>
    <w:p w14:paraId="0B4865CD" w14:textId="77777777" w:rsidR="005E6A9E" w:rsidRDefault="005E6A9E" w:rsidP="005E6A9E">
      <w:pPr>
        <w:pStyle w:val="Style1"/>
      </w:pPr>
      <w:r>
        <w:t xml:space="preserve">        i ? (console.log("Setting webpack public path to: " + i),</w:t>
      </w:r>
    </w:p>
    <w:p w14:paraId="73760F9C" w14:textId="77777777" w:rsidR="005E6A9E" w:rsidRDefault="005E6A9E" w:rsidP="005E6A9E">
      <w:pPr>
        <w:pStyle w:val="Style1"/>
      </w:pPr>
      <w:r>
        <w:t xml:space="preserve">        c.p = i) : console.error("Unable to set webpack public path.");</w:t>
      </w:r>
    </w:p>
    <w:p w14:paraId="1341BEF9" w14:textId="77777777" w:rsidR="005E6A9E" w:rsidRDefault="005E6A9E" w:rsidP="005E6A9E">
      <w:pPr>
        <w:pStyle w:val="Style1"/>
      </w:pPr>
      <w:r>
        <w:t xml:space="preserve">        var a = window;</w:t>
      </w:r>
    </w:p>
    <w:p w14:paraId="5C480E21" w14:textId="77777777" w:rsidR="005E6A9E" w:rsidRDefault="005E6A9E" w:rsidP="005E6A9E">
      <w:pPr>
        <w:pStyle w:val="Style1"/>
      </w:pPr>
      <w:r>
        <w:t xml:space="preserve">        a.msfast_search_page_bootstrapper_init = a.msfast_search_page_bootstrapper_init || {},</w:t>
      </w:r>
    </w:p>
    <w:p w14:paraId="5352E041" w14:textId="77777777" w:rsidR="005E6A9E" w:rsidRDefault="005E6A9E" w:rsidP="005E6A9E">
      <w:pPr>
        <w:pStyle w:val="Style1"/>
      </w:pPr>
      <w:r>
        <w:t xml:space="preserve">        a.msfast_search_page_bootstrapper_init[m] = t,</w:t>
      </w:r>
    </w:p>
    <w:p w14:paraId="2D71F668" w14:textId="77777777" w:rsidR="005E6A9E" w:rsidRDefault="005E6A9E" w:rsidP="005E6A9E">
      <w:pPr>
        <w:pStyle w:val="Style1"/>
      </w:pPr>
      <w:r>
        <w:t xml:space="preserve">        a.msfast_search_page_contract_version = 1</w:t>
      </w:r>
    </w:p>
    <w:p w14:paraId="0806B0A0" w14:textId="77777777" w:rsidR="005E6A9E" w:rsidRDefault="005E6A9E" w:rsidP="005E6A9E">
      <w:pPr>
        <w:pStyle w:val="Style1"/>
      </w:pPr>
      <w:r>
        <w:t xml:space="preserve">    }(0, (function(e) {</w:t>
      </w:r>
    </w:p>
    <w:p w14:paraId="03B2B07D" w14:textId="77777777" w:rsidR="005E6A9E" w:rsidRDefault="005E6A9E" w:rsidP="005E6A9E">
      <w:pPr>
        <w:pStyle w:val="Style1"/>
      </w:pPr>
      <w:r>
        <w:t xml:space="preserve">        return function(e, t) {</w:t>
      </w:r>
    </w:p>
    <w:p w14:paraId="79294E06" w14:textId="77777777" w:rsidR="005E6A9E" w:rsidRDefault="005E6A9E" w:rsidP="005E6A9E">
      <w:pPr>
        <w:pStyle w:val="Style1"/>
      </w:pPr>
      <w:r>
        <w:t xml:space="preserve">            return Promise.resolve({</w:t>
      </w:r>
    </w:p>
    <w:p w14:paraId="40A3393C" w14:textId="77777777" w:rsidR="005E6A9E" w:rsidRDefault="005E6A9E" w:rsidP="005E6A9E">
      <w:pPr>
        <w:pStyle w:val="Style1"/>
      </w:pPr>
      <w:r>
        <w:t xml:space="preserve">                version: m,</w:t>
      </w:r>
    </w:p>
    <w:p w14:paraId="50D792C8" w14:textId="77777777" w:rsidR="005E6A9E" w:rsidRDefault="005E6A9E" w:rsidP="005E6A9E">
      <w:pPr>
        <w:pStyle w:val="Style1"/>
      </w:pPr>
      <w:r>
        <w:t xml:space="preserve">                loadMain: function() {</w:t>
      </w:r>
    </w:p>
    <w:p w14:paraId="7926D047" w14:textId="77777777" w:rsidR="005E6A9E" w:rsidRDefault="005E6A9E" w:rsidP="005E6A9E">
      <w:pPr>
        <w:pStyle w:val="Style1"/>
      </w:pPr>
      <w:r>
        <w:t xml:space="preserve">                    return t()</w:t>
      </w:r>
    </w:p>
    <w:p w14:paraId="61113AE3" w14:textId="77777777" w:rsidR="005E6A9E" w:rsidRDefault="005E6A9E" w:rsidP="005E6A9E">
      <w:pPr>
        <w:pStyle w:val="Style1"/>
      </w:pPr>
      <w:r>
        <w:t xml:space="preserve">                },</w:t>
      </w:r>
    </w:p>
    <w:p w14:paraId="6D0D037C" w14:textId="77777777" w:rsidR="005E6A9E" w:rsidRDefault="005E6A9E" w:rsidP="005E6A9E">
      <w:pPr>
        <w:pStyle w:val="Style1"/>
      </w:pPr>
      <w:r>
        <w:t xml:space="preserve">                loadPrefetch: function() {</w:t>
      </w:r>
    </w:p>
    <w:p w14:paraId="274B90E7" w14:textId="77777777" w:rsidR="005E6A9E" w:rsidRDefault="005E6A9E" w:rsidP="005E6A9E">
      <w:pPr>
        <w:pStyle w:val="Style1"/>
      </w:pPr>
      <w:r>
        <w:t xml:space="preserve">                    return f()</w:t>
      </w:r>
    </w:p>
    <w:p w14:paraId="1902B447" w14:textId="77777777" w:rsidR="005E6A9E" w:rsidRDefault="005E6A9E" w:rsidP="005E6A9E">
      <w:pPr>
        <w:pStyle w:val="Style1"/>
      </w:pPr>
      <w:r>
        <w:t xml:space="preserve">                },</w:t>
      </w:r>
    </w:p>
    <w:p w14:paraId="17CAD0C7" w14:textId="77777777" w:rsidR="005E6A9E" w:rsidRDefault="005E6A9E" w:rsidP="005E6A9E">
      <w:pPr>
        <w:pStyle w:val="Style1"/>
      </w:pPr>
      <w:r>
        <w:t xml:space="preserve">                loadStrings: function() {</w:t>
      </w:r>
    </w:p>
    <w:p w14:paraId="5AB8129F" w14:textId="77777777" w:rsidR="005E6A9E" w:rsidRDefault="005E6A9E" w:rsidP="005E6A9E">
      <w:pPr>
        <w:pStyle w:val="Style1"/>
      </w:pPr>
      <w:r>
        <w:t xml:space="preserve">                    return function(e) {</w:t>
      </w:r>
    </w:p>
    <w:p w14:paraId="62AF3DAB" w14:textId="77777777" w:rsidR="005E6A9E" w:rsidRDefault="005E6A9E" w:rsidP="005E6A9E">
      <w:pPr>
        <w:pStyle w:val="Style1"/>
      </w:pPr>
      <w:r>
        <w:t xml:space="preserve">                        return p().then((function(t) {</w:t>
      </w:r>
    </w:p>
    <w:p w14:paraId="77DDB624" w14:textId="77777777" w:rsidR="005E6A9E" w:rsidRDefault="005E6A9E" w:rsidP="005E6A9E">
      <w:pPr>
        <w:pStyle w:val="Style1"/>
      </w:pPr>
      <w:r>
        <w:t xml:space="preserve">                            return u(u({}, t), {</w:t>
      </w:r>
    </w:p>
    <w:p w14:paraId="0FA167EF" w14:textId="77777777" w:rsidR="005E6A9E" w:rsidRDefault="005E6A9E" w:rsidP="005E6A9E">
      <w:pPr>
        <w:pStyle w:val="Style1"/>
      </w:pPr>
      <w:r>
        <w:t xml:space="preserve">                                getStringMapLoader: function(r, n) {</w:t>
      </w:r>
    </w:p>
    <w:p w14:paraId="3E1D022F" w14:textId="77777777" w:rsidR="005E6A9E" w:rsidRDefault="005E6A9E" w:rsidP="005E6A9E">
      <w:pPr>
        <w:pStyle w:val="Style1"/>
      </w:pPr>
      <w:r>
        <w:t xml:space="preserve">                                    return t.getStringMapLoader(r, n ? u(u({}, n), {</w:t>
      </w:r>
    </w:p>
    <w:p w14:paraId="79E98E0D" w14:textId="77777777" w:rsidR="005E6A9E" w:rsidRDefault="005E6A9E" w:rsidP="005E6A9E">
      <w:pPr>
        <w:pStyle w:val="Style1"/>
      </w:pPr>
      <w:r>
        <w:t xml:space="preserve">                                        publicPath: e.cdnOptions.publicPath</w:t>
      </w:r>
    </w:p>
    <w:p w14:paraId="0FFB85C8" w14:textId="77777777" w:rsidR="005E6A9E" w:rsidRDefault="005E6A9E" w:rsidP="005E6A9E">
      <w:pPr>
        <w:pStyle w:val="Style1"/>
      </w:pPr>
      <w:r>
        <w:t xml:space="preserve">                                    }) : n)</w:t>
      </w:r>
    </w:p>
    <w:p w14:paraId="3F480347" w14:textId="77777777" w:rsidR="005E6A9E" w:rsidRDefault="005E6A9E" w:rsidP="005E6A9E">
      <w:pPr>
        <w:pStyle w:val="Style1"/>
      </w:pPr>
      <w:r>
        <w:t xml:space="preserve">                                }</w:t>
      </w:r>
    </w:p>
    <w:p w14:paraId="48B2886B" w14:textId="77777777" w:rsidR="005E6A9E" w:rsidRDefault="005E6A9E" w:rsidP="005E6A9E">
      <w:pPr>
        <w:pStyle w:val="Style1"/>
      </w:pPr>
      <w:r>
        <w:t xml:space="preserve">                            })</w:t>
      </w:r>
    </w:p>
    <w:p w14:paraId="0428519C" w14:textId="77777777" w:rsidR="005E6A9E" w:rsidRDefault="005E6A9E" w:rsidP="005E6A9E">
      <w:pPr>
        <w:pStyle w:val="Style1"/>
      </w:pPr>
      <w:r>
        <w:t xml:space="preserve">                        }</w:t>
      </w:r>
    </w:p>
    <w:p w14:paraId="19CF6DE5" w14:textId="77777777" w:rsidR="005E6A9E" w:rsidRDefault="005E6A9E" w:rsidP="005E6A9E">
      <w:pPr>
        <w:pStyle w:val="Style1"/>
      </w:pPr>
      <w:r>
        <w:t xml:space="preserve">                        ))</w:t>
      </w:r>
    </w:p>
    <w:p w14:paraId="45B7A1B7" w14:textId="77777777" w:rsidR="005E6A9E" w:rsidRDefault="005E6A9E" w:rsidP="005E6A9E">
      <w:pPr>
        <w:pStyle w:val="Style1"/>
      </w:pPr>
      <w:r>
        <w:t xml:space="preserve">                    }(e)</w:t>
      </w:r>
    </w:p>
    <w:p w14:paraId="30C3B3D0" w14:textId="77777777" w:rsidR="005E6A9E" w:rsidRDefault="005E6A9E" w:rsidP="005E6A9E">
      <w:pPr>
        <w:pStyle w:val="Style1"/>
      </w:pPr>
      <w:r>
        <w:t xml:space="preserve">                },</w:t>
      </w:r>
    </w:p>
    <w:p w14:paraId="5ED5ED3B" w14:textId="77777777" w:rsidR="005E6A9E" w:rsidRDefault="005E6A9E" w:rsidP="005E6A9E">
      <w:pPr>
        <w:pStyle w:val="Style1"/>
      </w:pPr>
      <w:r>
        <w:t xml:space="preserve">                loadSearchDispatcher: function() {</w:t>
      </w:r>
    </w:p>
    <w:p w14:paraId="4FFAD2E4" w14:textId="77777777" w:rsidR="005E6A9E" w:rsidRDefault="005E6A9E" w:rsidP="005E6A9E">
      <w:pPr>
        <w:pStyle w:val="Style1"/>
      </w:pPr>
      <w:r>
        <w:t xml:space="preserve">                    return l()</w:t>
      </w:r>
    </w:p>
    <w:p w14:paraId="6479423A" w14:textId="77777777" w:rsidR="005E6A9E" w:rsidRDefault="005E6A9E" w:rsidP="005E6A9E">
      <w:pPr>
        <w:pStyle w:val="Style1"/>
      </w:pPr>
      <w:r>
        <w:t xml:space="preserve">                },</w:t>
      </w:r>
    </w:p>
    <w:p w14:paraId="1AEE9D43" w14:textId="77777777" w:rsidR="005E6A9E" w:rsidRDefault="005E6A9E" w:rsidP="005E6A9E">
      <w:pPr>
        <w:pStyle w:val="Style1"/>
      </w:pPr>
      <w:r>
        <w:t xml:space="preserve">                loadSearchInstrumentation: function() {</w:t>
      </w:r>
    </w:p>
    <w:p w14:paraId="4F13E649" w14:textId="77777777" w:rsidR="005E6A9E" w:rsidRDefault="005E6A9E" w:rsidP="005E6A9E">
      <w:pPr>
        <w:pStyle w:val="Style1"/>
      </w:pPr>
      <w:r>
        <w:t xml:space="preserve">                    return d()</w:t>
      </w:r>
    </w:p>
    <w:p w14:paraId="49765B48" w14:textId="77777777" w:rsidR="005E6A9E" w:rsidRDefault="005E6A9E" w:rsidP="005E6A9E">
      <w:pPr>
        <w:pStyle w:val="Style1"/>
      </w:pPr>
      <w:r>
        <w:t xml:space="preserve">                },</w:t>
      </w:r>
    </w:p>
    <w:p w14:paraId="5C98AE0C" w14:textId="77777777" w:rsidR="005E6A9E" w:rsidRDefault="005E6A9E" w:rsidP="005E6A9E">
      <w:pPr>
        <w:pStyle w:val="Style1"/>
      </w:pPr>
      <w:r>
        <w:t xml:space="preserve">                loadSearchLogger: function() {</w:t>
      </w:r>
    </w:p>
    <w:p w14:paraId="6859FAD8" w14:textId="77777777" w:rsidR="005E6A9E" w:rsidRDefault="005E6A9E" w:rsidP="005E6A9E">
      <w:pPr>
        <w:pStyle w:val="Style1"/>
      </w:pPr>
      <w:r>
        <w:t xml:space="preserve">                    return h()</w:t>
      </w:r>
    </w:p>
    <w:p w14:paraId="5EF90D4E" w14:textId="77777777" w:rsidR="005E6A9E" w:rsidRDefault="005E6A9E" w:rsidP="005E6A9E">
      <w:pPr>
        <w:pStyle w:val="Style1"/>
      </w:pPr>
      <w:r>
        <w:t xml:space="preserve">                },</w:t>
      </w:r>
    </w:p>
    <w:p w14:paraId="13804533" w14:textId="77777777" w:rsidR="005E6A9E" w:rsidRDefault="005E6A9E" w:rsidP="005E6A9E">
      <w:pPr>
        <w:pStyle w:val="Style1"/>
      </w:pPr>
      <w:r>
        <w:t xml:space="preserve">                ecsVersionListener: function(t) {</w:t>
      </w:r>
    </w:p>
    <w:p w14:paraId="3AEB8387" w14:textId="77777777" w:rsidR="005E6A9E" w:rsidRDefault="005E6A9E" w:rsidP="005E6A9E">
      <w:pPr>
        <w:pStyle w:val="Style1"/>
      </w:pPr>
      <w:r>
        <w:t xml:space="preserve">                    var r;</w:t>
      </w:r>
    </w:p>
    <w:p w14:paraId="7821AF40" w14:textId="77777777" w:rsidR="005E6A9E" w:rsidRDefault="005E6A9E" w:rsidP="005E6A9E">
      <w:pPr>
        <w:pStyle w:val="Style1"/>
      </w:pPr>
      <w:r>
        <w:t xml:space="preserve">                    return null === (r = e.ecsVersionListener) || void 0 === r ? void 0 : r.call(e, t, e)</w:t>
      </w:r>
    </w:p>
    <w:p w14:paraId="3F4D28F4" w14:textId="77777777" w:rsidR="005E6A9E" w:rsidRDefault="005E6A9E" w:rsidP="005E6A9E">
      <w:pPr>
        <w:pStyle w:val="Style1"/>
      </w:pPr>
      <w:r>
        <w:t xml:space="preserve">                }</w:t>
      </w:r>
    </w:p>
    <w:p w14:paraId="0E28F87A" w14:textId="77777777" w:rsidR="005E6A9E" w:rsidRDefault="005E6A9E" w:rsidP="005E6A9E">
      <w:pPr>
        <w:pStyle w:val="Style1"/>
      </w:pPr>
      <w:r>
        <w:t xml:space="preserve">            })</w:t>
      </w:r>
    </w:p>
    <w:p w14:paraId="54D12002" w14:textId="77777777" w:rsidR="005E6A9E" w:rsidRDefault="005E6A9E" w:rsidP="005E6A9E">
      <w:pPr>
        <w:pStyle w:val="Style1"/>
      </w:pPr>
      <w:r>
        <w:t xml:space="preserve">        }(e, (function() {</w:t>
      </w:r>
    </w:p>
    <w:p w14:paraId="75C5D5B3" w14:textId="77777777" w:rsidR="005E6A9E" w:rsidRDefault="005E6A9E" w:rsidP="005E6A9E">
      <w:pPr>
        <w:pStyle w:val="Style1"/>
      </w:pPr>
      <w:r>
        <w:t xml:space="preserve">            return g().then((function(t) {</w:t>
      </w:r>
    </w:p>
    <w:p w14:paraId="41A42039" w14:textId="77777777" w:rsidR="005E6A9E" w:rsidRDefault="005E6A9E" w:rsidP="005E6A9E">
      <w:pPr>
        <w:pStyle w:val="Style1"/>
      </w:pPr>
      <w:r>
        <w:t xml:space="preserve">                return t.setCDNOptions(e.cdnOptions),</w:t>
      </w:r>
    </w:p>
    <w:p w14:paraId="50750FA2" w14:textId="77777777" w:rsidR="005E6A9E" w:rsidRDefault="005E6A9E" w:rsidP="005E6A9E">
      <w:pPr>
        <w:pStyle w:val="Style1"/>
      </w:pPr>
      <w:r>
        <w:t xml:space="preserve">                t.conf.regs("searchux.serpVersion", ""),</w:t>
      </w:r>
    </w:p>
    <w:p w14:paraId="35E5AD64" w14:textId="77777777" w:rsidR="005E6A9E" w:rsidRDefault="005E6A9E" w:rsidP="005E6A9E">
      <w:pPr>
        <w:pStyle w:val="Style1"/>
      </w:pPr>
      <w:r>
        <w:t xml:space="preserve">                t.conf.listen("searchux.serpVersion", (function(t, r) {</w:t>
      </w:r>
    </w:p>
    <w:p w14:paraId="4739B29D" w14:textId="77777777" w:rsidR="005E6A9E" w:rsidRDefault="005E6A9E" w:rsidP="005E6A9E">
      <w:pPr>
        <w:pStyle w:val="Style1"/>
      </w:pPr>
      <w:r>
        <w:t xml:space="preserve">                    var n;</w:t>
      </w:r>
    </w:p>
    <w:p w14:paraId="0B861059" w14:textId="77777777" w:rsidR="005E6A9E" w:rsidRDefault="005E6A9E" w:rsidP="005E6A9E">
      <w:pPr>
        <w:pStyle w:val="Style1"/>
      </w:pPr>
      <w:r>
        <w:t xml:space="preserve">                    null === (n = e.ecsVersionListener) || void 0 === n || n.call(e, r, e)</w:t>
      </w:r>
    </w:p>
    <w:p w14:paraId="312DDB9B" w14:textId="77777777" w:rsidR="005E6A9E" w:rsidRDefault="005E6A9E" w:rsidP="005E6A9E">
      <w:pPr>
        <w:pStyle w:val="Style1"/>
      </w:pPr>
      <w:r>
        <w:t xml:space="preserve">                }</w:t>
      </w:r>
    </w:p>
    <w:p w14:paraId="474EA8C4" w14:textId="77777777" w:rsidR="005E6A9E" w:rsidRDefault="005E6A9E" w:rsidP="005E6A9E">
      <w:pPr>
        <w:pStyle w:val="Style1"/>
      </w:pPr>
      <w:r>
        <w:t xml:space="preserve">                ), {</w:t>
      </w:r>
    </w:p>
    <w:p w14:paraId="2FAD50C7" w14:textId="77777777" w:rsidR="005E6A9E" w:rsidRDefault="005E6A9E" w:rsidP="005E6A9E">
      <w:pPr>
        <w:pStyle w:val="Style1"/>
      </w:pPr>
      <w:r>
        <w:t xml:space="preserve">                    skipDefaultValue: !0</w:t>
      </w:r>
    </w:p>
    <w:p w14:paraId="2700B983" w14:textId="77777777" w:rsidR="005E6A9E" w:rsidRDefault="005E6A9E" w:rsidP="005E6A9E">
      <w:pPr>
        <w:pStyle w:val="Style1"/>
      </w:pPr>
      <w:r>
        <w:t xml:space="preserve">                }),</w:t>
      </w:r>
    </w:p>
    <w:p w14:paraId="61D99A8C" w14:textId="77777777" w:rsidR="005E6A9E" w:rsidRDefault="005E6A9E" w:rsidP="005E6A9E">
      <w:pPr>
        <w:pStyle w:val="Style1"/>
      </w:pPr>
      <w:r>
        <w:t xml:space="preserve">                t</w:t>
      </w:r>
    </w:p>
    <w:p w14:paraId="740AE365" w14:textId="77777777" w:rsidR="005E6A9E" w:rsidRDefault="005E6A9E" w:rsidP="005E6A9E">
      <w:pPr>
        <w:pStyle w:val="Style1"/>
      </w:pPr>
      <w:r>
        <w:t xml:space="preserve">            }</w:t>
      </w:r>
    </w:p>
    <w:p w14:paraId="60C2812A" w14:textId="77777777" w:rsidR="005E6A9E" w:rsidRDefault="005E6A9E" w:rsidP="005E6A9E">
      <w:pPr>
        <w:pStyle w:val="Style1"/>
      </w:pPr>
      <w:r>
        <w:t xml:space="preserve">            ))</w:t>
      </w:r>
    </w:p>
    <w:p w14:paraId="20E2229E" w14:textId="77777777" w:rsidR="005E6A9E" w:rsidRDefault="005E6A9E" w:rsidP="005E6A9E">
      <w:pPr>
        <w:pStyle w:val="Style1"/>
      </w:pPr>
      <w:r>
        <w:t xml:space="preserve">        }</w:t>
      </w:r>
    </w:p>
    <w:p w14:paraId="1E56D2A1" w14:textId="77777777" w:rsidR="005E6A9E" w:rsidRDefault="005E6A9E" w:rsidP="005E6A9E">
      <w:pPr>
        <w:pStyle w:val="Style1"/>
      </w:pPr>
      <w:r>
        <w:t xml:space="preserve">        ))</w:t>
      </w:r>
    </w:p>
    <w:p w14:paraId="03DB2C0E" w14:textId="77777777" w:rsidR="005E6A9E" w:rsidRDefault="005E6A9E" w:rsidP="005E6A9E">
      <w:pPr>
        <w:pStyle w:val="Style1"/>
      </w:pPr>
      <w:r>
        <w:t xml:space="preserve">    }</w:t>
      </w:r>
    </w:p>
    <w:p w14:paraId="0A35C618" w14:textId="77777777" w:rsidR="005E6A9E" w:rsidRDefault="005E6A9E" w:rsidP="005E6A9E">
      <w:pPr>
        <w:pStyle w:val="Style1"/>
      </w:pPr>
      <w:r>
        <w:t xml:space="preserve">    )),</w:t>
      </w:r>
    </w:p>
    <w:p w14:paraId="4BFD3240" w14:textId="77777777" w:rsidR="005E6A9E" w:rsidRDefault="005E6A9E" w:rsidP="005E6A9E">
      <w:pPr>
        <w:pStyle w:val="Style1"/>
      </w:pPr>
      <w:r>
        <w:t xml:space="preserve">    _ = c.O(_)</w:t>
      </w:r>
    </w:p>
    <w:p w14:paraId="4B7DAF8B" w14:textId="77777777" w:rsidR="005E6A9E" w:rsidRDefault="005E6A9E" w:rsidP="005E6A9E">
      <w:pPr>
        <w:pStyle w:val="Style1"/>
      </w:pPr>
      <w:r>
        <w:t>}();</w:t>
      </w:r>
    </w:p>
    <w:p w14:paraId="2FC44FB9" w14:textId="77777777" w:rsidR="005E6A9E" w:rsidRDefault="005E6A9E" w:rsidP="005E6A9E">
      <w:pPr>
        <w:pStyle w:val="Style1"/>
      </w:pPr>
      <w:r>
        <w:t>(window.officehome_webpackJsonp = window.officehome_webpackJsonp || []).push([[665], {</w:t>
      </w:r>
    </w:p>
    <w:p w14:paraId="19333916" w14:textId="77777777" w:rsidR="005E6A9E" w:rsidRDefault="005E6A9E" w:rsidP="005E6A9E">
      <w:pPr>
        <w:pStyle w:val="Style1"/>
      </w:pPr>
      <w:r>
        <w:t xml:space="preserve">    Q8nR: function(e, r, t) {</w:t>
      </w:r>
    </w:p>
    <w:p w14:paraId="5D21C267" w14:textId="77777777" w:rsidR="005E6A9E" w:rsidRDefault="005E6A9E" w:rsidP="005E6A9E">
      <w:pPr>
        <w:pStyle w:val="Style1"/>
      </w:pPr>
      <w:r>
        <w:t xml:space="preserve">        "use strict";</w:t>
      </w:r>
    </w:p>
    <w:p w14:paraId="732BD935" w14:textId="77777777" w:rsidR="005E6A9E" w:rsidRDefault="005E6A9E" w:rsidP="005E6A9E">
      <w:pPr>
        <w:pStyle w:val="Style1"/>
      </w:pPr>
      <w:r>
        <w:t xml:space="preserve">        t.r(r),</w:t>
      </w:r>
    </w:p>
    <w:p w14:paraId="7438C6C1" w14:textId="77777777" w:rsidR="005E6A9E" w:rsidRDefault="005E6A9E" w:rsidP="005E6A9E">
      <w:pPr>
        <w:pStyle w:val="Style1"/>
      </w:pPr>
      <w:r>
        <w:t xml:space="preserve">        t.d(r, "Microsoft365Ring", (function() {</w:t>
      </w:r>
    </w:p>
    <w:p w14:paraId="412DC7BC" w14:textId="77777777" w:rsidR="005E6A9E" w:rsidRDefault="005E6A9E" w:rsidP="005E6A9E">
      <w:pPr>
        <w:pStyle w:val="Style1"/>
      </w:pPr>
      <w:r>
        <w:t xml:space="preserve">            return S.a</w:t>
      </w:r>
    </w:p>
    <w:p w14:paraId="14544740" w14:textId="77777777" w:rsidR="005E6A9E" w:rsidRDefault="005E6A9E" w:rsidP="005E6A9E">
      <w:pPr>
        <w:pStyle w:val="Style1"/>
      </w:pPr>
      <w:r>
        <w:t xml:space="preserve">        }</w:t>
      </w:r>
    </w:p>
    <w:p w14:paraId="003E0E76" w14:textId="77777777" w:rsidR="005E6A9E" w:rsidRDefault="005E6A9E" w:rsidP="005E6A9E">
      <w:pPr>
        <w:pStyle w:val="Style1"/>
      </w:pPr>
      <w:r>
        <w:t xml:space="preserve">        )),</w:t>
      </w:r>
    </w:p>
    <w:p w14:paraId="67BD7EC9" w14:textId="77777777" w:rsidR="005E6A9E" w:rsidRDefault="005E6A9E" w:rsidP="005E6A9E">
      <w:pPr>
        <w:pStyle w:val="Style1"/>
      </w:pPr>
      <w:r>
        <w:t xml:space="preserve">        t.d(r, "loadSearchPage", (function() {</w:t>
      </w:r>
    </w:p>
    <w:p w14:paraId="6BB5CE85" w14:textId="77777777" w:rsidR="005E6A9E" w:rsidRDefault="005E6A9E" w:rsidP="005E6A9E">
      <w:pPr>
        <w:pStyle w:val="Style1"/>
      </w:pPr>
      <w:r>
        <w:t xml:space="preserve">            return j</w:t>
      </w:r>
    </w:p>
    <w:p w14:paraId="38C0A2F4" w14:textId="77777777" w:rsidR="005E6A9E" w:rsidRDefault="005E6A9E" w:rsidP="005E6A9E">
      <w:pPr>
        <w:pStyle w:val="Style1"/>
      </w:pPr>
      <w:r>
        <w:t xml:space="preserve">        }</w:t>
      </w:r>
    </w:p>
    <w:p w14:paraId="51382E00" w14:textId="77777777" w:rsidR="005E6A9E" w:rsidRDefault="005E6A9E" w:rsidP="005E6A9E">
      <w:pPr>
        <w:pStyle w:val="Style1"/>
      </w:pPr>
      <w:r>
        <w:t xml:space="preserve">        ));</w:t>
      </w:r>
    </w:p>
    <w:p w14:paraId="73499B26" w14:textId="77777777" w:rsidR="005E6A9E" w:rsidRDefault="005E6A9E" w:rsidP="005E6A9E">
      <w:pPr>
        <w:pStyle w:val="Style1"/>
      </w:pPr>
      <w:r>
        <w:t xml:space="preserve">        var n = t("ldH3");</w:t>
      </w:r>
    </w:p>
    <w:p w14:paraId="69D2093F" w14:textId="77777777" w:rsidR="005E6A9E" w:rsidRDefault="005E6A9E" w:rsidP="005E6A9E">
      <w:pPr>
        <w:pStyle w:val="Style1"/>
      </w:pPr>
      <w:r>
        <w:t xml:space="preserve">        function o(e, r) {</w:t>
      </w:r>
    </w:p>
    <w:p w14:paraId="39B9AD40" w14:textId="77777777" w:rsidR="005E6A9E" w:rsidRDefault="005E6A9E" w:rsidP="005E6A9E">
      <w:pPr>
        <w:pStyle w:val="Style1"/>
      </w:pPr>
      <w:r>
        <w:t xml:space="preserve">            void 0 === r &amp;&amp; (r = window);</w:t>
      </w:r>
    </w:p>
    <w:p w14:paraId="2338314A" w14:textId="77777777" w:rsidR="005E6A9E" w:rsidRDefault="005E6A9E" w:rsidP="005E6A9E">
      <w:pPr>
        <w:pStyle w:val="Style1"/>
      </w:pPr>
      <w:r>
        <w:t xml:space="preserve">            var t = "";</w:t>
      </w:r>
    </w:p>
    <w:p w14:paraId="3DC7B0D6" w14:textId="77777777" w:rsidR="005E6A9E" w:rsidRDefault="005E6A9E" w:rsidP="005E6A9E">
      <w:pPr>
        <w:pStyle w:val="Style1"/>
      </w:pPr>
      <w:r>
        <w:t xml:space="preserve">            if (r) {</w:t>
      </w:r>
    </w:p>
    <w:p w14:paraId="30D7CA20" w14:textId="77777777" w:rsidR="005E6A9E" w:rsidRDefault="005E6A9E" w:rsidP="005E6A9E">
      <w:pPr>
        <w:pStyle w:val="Style1"/>
      </w:pPr>
      <w:r>
        <w:t xml:space="preserve">                e = e.replace(/[\[]/, "\\[").replace(/[\]]/, "\\]");</w:t>
      </w:r>
    </w:p>
    <w:p w14:paraId="6171F2EF" w14:textId="77777777" w:rsidR="005E6A9E" w:rsidRDefault="005E6A9E" w:rsidP="005E6A9E">
      <w:pPr>
        <w:pStyle w:val="Style1"/>
      </w:pPr>
      <w:r>
        <w:t xml:space="preserve">                var n = new RegExp("[\\?&amp;]" + e + "=([^&amp;#]*)").exec(r.location.search);</w:t>
      </w:r>
    </w:p>
    <w:p w14:paraId="6B819556" w14:textId="77777777" w:rsidR="005E6A9E" w:rsidRDefault="005E6A9E" w:rsidP="005E6A9E">
      <w:pPr>
        <w:pStyle w:val="Style1"/>
      </w:pPr>
      <w:r>
        <w:t xml:space="preserve">                t = n &amp;&amp; r.decodeURIComponent(n[1].replace(/\+/g, " ")) || ""</w:t>
      </w:r>
    </w:p>
    <w:p w14:paraId="654AEE44" w14:textId="77777777" w:rsidR="005E6A9E" w:rsidRDefault="005E6A9E" w:rsidP="005E6A9E">
      <w:pPr>
        <w:pStyle w:val="Style1"/>
      </w:pPr>
      <w:r>
        <w:t xml:space="preserve">            }</w:t>
      </w:r>
    </w:p>
    <w:p w14:paraId="06A38172" w14:textId="77777777" w:rsidR="005E6A9E" w:rsidRDefault="005E6A9E" w:rsidP="005E6A9E">
      <w:pPr>
        <w:pStyle w:val="Style1"/>
      </w:pPr>
      <w:r>
        <w:t xml:space="preserve">            return t</w:t>
      </w:r>
    </w:p>
    <w:p w14:paraId="49A9A49E" w14:textId="77777777" w:rsidR="005E6A9E" w:rsidRDefault="005E6A9E" w:rsidP="005E6A9E">
      <w:pPr>
        <w:pStyle w:val="Style1"/>
      </w:pPr>
      <w:r>
        <w:t xml:space="preserve">        }</w:t>
      </w:r>
    </w:p>
    <w:p w14:paraId="0C1D0FB4" w14:textId="77777777" w:rsidR="005E6A9E" w:rsidRDefault="005E6A9E" w:rsidP="005E6A9E">
      <w:pPr>
        <w:pStyle w:val="Style1"/>
      </w:pPr>
      <w:r>
        <w:t xml:space="preserve">        var c, a = "https://midgardbranches.blob.core.windows.net/lpc/refs/heads/", i = "serp-bootstrapper-version-ecs", s = function(e) {</w:t>
      </w:r>
    </w:p>
    <w:p w14:paraId="51F018BF" w14:textId="77777777" w:rsidR="005E6A9E" w:rsidRDefault="005E6A9E" w:rsidP="005E6A9E">
      <w:pPr>
        <w:pStyle w:val="Style1"/>
      </w:pPr>
      <w:r>
        <w:t xml:space="preserve">            return "/".concat(function(e) {</w:t>
      </w:r>
    </w:p>
    <w:p w14:paraId="02F2459C" w14:textId="77777777" w:rsidR="005E6A9E" w:rsidRDefault="005E6A9E" w:rsidP="005E6A9E">
      <w:pPr>
        <w:pStyle w:val="Style1"/>
      </w:pPr>
      <w:r>
        <w:t xml:space="preserve">                return "".concat("search-page-bootstrapper", "-").concat(e.toLowerCase())</w:t>
      </w:r>
    </w:p>
    <w:p w14:paraId="23652C91" w14:textId="77777777" w:rsidR="005E6A9E" w:rsidRDefault="005E6A9E" w:rsidP="005E6A9E">
      <w:pPr>
        <w:pStyle w:val="Style1"/>
      </w:pPr>
      <w:r>
        <w:t xml:space="preserve">            }(e), ".js")</w:t>
      </w:r>
    </w:p>
    <w:p w14:paraId="7B6B87AC" w14:textId="77777777" w:rsidR="005E6A9E" w:rsidRDefault="005E6A9E" w:rsidP="005E6A9E">
      <w:pPr>
        <w:pStyle w:val="Style1"/>
      </w:pPr>
      <w:r>
        <w:t xml:space="preserve">        }, u = new RegExp("https?://(localhost|local\\.teams\\.(office|live)\\.com)(:|/|$)"), d = function() {</w:t>
      </w:r>
    </w:p>
    <w:p w14:paraId="6740CFE3" w14:textId="77777777" w:rsidR="005E6A9E" w:rsidRDefault="005E6A9E" w:rsidP="005E6A9E">
      <w:pPr>
        <w:pStyle w:val="Style1"/>
      </w:pPr>
      <w:r>
        <w:t xml:space="preserve">            return t.p</w:t>
      </w:r>
    </w:p>
    <w:p w14:paraId="3C7421CA" w14:textId="77777777" w:rsidR="005E6A9E" w:rsidRDefault="005E6A9E" w:rsidP="005E6A9E">
      <w:pPr>
        <w:pStyle w:val="Style1"/>
      </w:pPr>
      <w:r>
        <w:t xml:space="preserve">        }, f = ["https://res.cdn.office.net", "https://res-1.cdn.office.net", "https://res-2.cdn.office.net", "https://res-1.cdn.partner.office365.cn", "https://res-gcch.cdn.office.net", "https://res-dod.cdn.office.net", "https://outlook-1-cdn.azureedge.eaglex.ic.gov", "https://outlook-1-cdn.azureedge.microsoft.scloud"];</w:t>
      </w:r>
    </w:p>
    <w:p w14:paraId="4E41128E" w14:textId="77777777" w:rsidR="005E6A9E" w:rsidRDefault="005E6A9E" w:rsidP="005E6A9E">
      <w:pPr>
        <w:pStyle w:val="Style1"/>
      </w:pPr>
      <w:r>
        <w:t xml:space="preserve">        function l(e, r) {</w:t>
      </w:r>
    </w:p>
    <w:p w14:paraId="3171B910" w14:textId="77777777" w:rsidR="005E6A9E" w:rsidRDefault="005E6A9E" w:rsidP="005E6A9E">
      <w:pPr>
        <w:pStyle w:val="Style1"/>
      </w:pPr>
      <w:r>
        <w:t xml:space="preserve">            var t = new URL("https://midgardbranches.blob.core.windows.net/lpc/refs/heads/")</w:t>
      </w:r>
    </w:p>
    <w:p w14:paraId="72D56EBB" w14:textId="77777777" w:rsidR="005E6A9E" w:rsidRDefault="005E6A9E" w:rsidP="005E6A9E">
      <w:pPr>
        <w:pStyle w:val="Style1"/>
      </w:pPr>
      <w:r>
        <w:t xml:space="preserve">              , n = new URL(e,document.baseURI).origin;</w:t>
      </w:r>
    </w:p>
    <w:p w14:paraId="0105E690" w14:textId="77777777" w:rsidR="005E6A9E" w:rsidRDefault="005E6A9E" w:rsidP="005E6A9E">
      <w:pPr>
        <w:pStyle w:val="Style1"/>
      </w:pPr>
      <w:r>
        <w:t xml:space="preserve">            if (n === t.origin || function(e) {</w:t>
      </w:r>
    </w:p>
    <w:p w14:paraId="5A6AC1B5" w14:textId="77777777" w:rsidR="005E6A9E" w:rsidRDefault="005E6A9E" w:rsidP="005E6A9E">
      <w:pPr>
        <w:pStyle w:val="Style1"/>
      </w:pPr>
      <w:r>
        <w:t xml:space="preserve">                return f.includes(e)</w:t>
      </w:r>
    </w:p>
    <w:p w14:paraId="4C961AB7" w14:textId="77777777" w:rsidR="005E6A9E" w:rsidRDefault="005E6A9E" w:rsidP="005E6A9E">
      <w:pPr>
        <w:pStyle w:val="Style1"/>
      </w:pPr>
      <w:r>
        <w:t xml:space="preserve">            }(n) || u.test(n))</w:t>
      </w:r>
    </w:p>
    <w:p w14:paraId="358BBB3E" w14:textId="77777777" w:rsidR="005E6A9E" w:rsidRDefault="005E6A9E" w:rsidP="005E6A9E">
      <w:pPr>
        <w:pStyle w:val="Style1"/>
      </w:pPr>
      <w:r>
        <w:t xml:space="preserve">                return e;</w:t>
      </w:r>
    </w:p>
    <w:p w14:paraId="4C9B0E6B" w14:textId="77777777" w:rsidR="005E6A9E" w:rsidRDefault="005E6A9E" w:rsidP="005E6A9E">
      <w:pPr>
        <w:pStyle w:val="Style1"/>
      </w:pPr>
      <w:r>
        <w:t xml:space="preserve">            var o = r &amp;&amp; "/_next/" !== r &amp;&amp; "/" !== r ? new URL(r) : void 0;</w:t>
      </w:r>
    </w:p>
    <w:p w14:paraId="7384F0FD" w14:textId="77777777" w:rsidR="005E6A9E" w:rsidRDefault="005E6A9E" w:rsidP="005E6A9E">
      <w:pPr>
        <w:pStyle w:val="Style1"/>
      </w:pPr>
      <w:r>
        <w:t xml:space="preserve">            if (o &amp;&amp; n === o.origin)</w:t>
      </w:r>
    </w:p>
    <w:p w14:paraId="4E1E1D1C" w14:textId="77777777" w:rsidR="005E6A9E" w:rsidRDefault="005E6A9E" w:rsidP="005E6A9E">
      <w:pPr>
        <w:pStyle w:val="Style1"/>
      </w:pPr>
      <w:r>
        <w:t xml:space="preserve">                return e;</w:t>
      </w:r>
    </w:p>
    <w:p w14:paraId="744F971B" w14:textId="77777777" w:rsidR="005E6A9E" w:rsidRDefault="005E6A9E" w:rsidP="005E6A9E">
      <w:pPr>
        <w:pStyle w:val="Style1"/>
      </w:pPr>
      <w:r>
        <w:t xml:space="preserve">            throw new Error("TrustedType policy does not allow loading scripts from ".concat(n, ", only from ").concat(t.origin, ", ").concat(null == o ? void 0 : o.origin, " and localhost."))</w:t>
      </w:r>
    </w:p>
    <w:p w14:paraId="2C64E224" w14:textId="77777777" w:rsidR="005E6A9E" w:rsidRDefault="005E6A9E" w:rsidP="005E6A9E">
      <w:pPr>
        <w:pStyle w:val="Style1"/>
      </w:pPr>
      <w:r>
        <w:t xml:space="preserve">        }</w:t>
      </w:r>
    </w:p>
    <w:p w14:paraId="35445852" w14:textId="77777777" w:rsidR="005E6A9E" w:rsidRDefault="005E6A9E" w:rsidP="005E6A9E">
      <w:pPr>
        <w:pStyle w:val="Style1"/>
      </w:pPr>
      <w:r>
        <w:t xml:space="preserve">        var p = t("mXGw")</w:t>
      </w:r>
    </w:p>
    <w:p w14:paraId="19FD0215" w14:textId="77777777" w:rsidR="005E6A9E" w:rsidRDefault="005E6A9E" w:rsidP="005E6A9E">
      <w:pPr>
        <w:pStyle w:val="Style1"/>
      </w:pPr>
      <w:r>
        <w:t xml:space="preserve">          , g = t("xARA")</w:t>
      </w:r>
    </w:p>
    <w:p w14:paraId="1A458D43" w14:textId="77777777" w:rsidR="005E6A9E" w:rsidRDefault="005E6A9E" w:rsidP="005E6A9E">
      <w:pPr>
        <w:pStyle w:val="Style1"/>
      </w:pPr>
      <w:r>
        <w:t xml:space="preserve">          , h = t("oNR1")</w:t>
      </w:r>
    </w:p>
    <w:p w14:paraId="79490E91" w14:textId="77777777" w:rsidR="005E6A9E" w:rsidRDefault="005E6A9E" w:rsidP="005E6A9E">
      <w:pPr>
        <w:pStyle w:val="Style1"/>
      </w:pPr>
      <w:r>
        <w:t xml:space="preserve">          , v = t("QjXU");</w:t>
      </w:r>
    </w:p>
    <w:p w14:paraId="02C0B89B" w14:textId="77777777" w:rsidR="005E6A9E" w:rsidRDefault="005E6A9E" w:rsidP="005E6A9E">
      <w:pPr>
        <w:pStyle w:val="Style1"/>
      </w:pPr>
      <w:r>
        <w:t xml:space="preserve">        function m(e) {</w:t>
      </w:r>
    </w:p>
    <w:p w14:paraId="3676C363" w14:textId="77777777" w:rsidR="005E6A9E" w:rsidRDefault="005E6A9E" w:rsidP="005E6A9E">
      <w:pPr>
        <w:pStyle w:val="Style1"/>
      </w:pPr>
      <w:r>
        <w:t xml:space="preserve">            return "".concat(e, "?cachekey=").concat((new Date).getTime())</w:t>
      </w:r>
    </w:p>
    <w:p w14:paraId="053285D6" w14:textId="77777777" w:rsidR="005E6A9E" w:rsidRDefault="005E6A9E" w:rsidP="005E6A9E">
      <w:pPr>
        <w:pStyle w:val="Style1"/>
      </w:pPr>
      <w:r>
        <w:t xml:space="preserve">        }</w:t>
      </w:r>
    </w:p>
    <w:p w14:paraId="7E451730" w14:textId="77777777" w:rsidR="005E6A9E" w:rsidRDefault="005E6A9E" w:rsidP="005E6A9E">
      <w:pPr>
        <w:pStyle w:val="Style1"/>
      </w:pPr>
      <w:r>
        <w:t xml:space="preserve">        var _ = function(e, r, t, n) {</w:t>
      </w:r>
    </w:p>
    <w:p w14:paraId="3B979256" w14:textId="77777777" w:rsidR="005E6A9E" w:rsidRDefault="005E6A9E" w:rsidP="005E6A9E">
      <w:pPr>
        <w:pStyle w:val="Style1"/>
      </w:pPr>
      <w:r>
        <w:t xml:space="preserve">            var o = r + e + s(t);</w:t>
      </w:r>
    </w:p>
    <w:p w14:paraId="40D5B77F" w14:textId="77777777" w:rsidR="005E6A9E" w:rsidRDefault="005E6A9E" w:rsidP="005E6A9E">
      <w:pPr>
        <w:pStyle w:val="Style1"/>
      </w:pPr>
      <w:r>
        <w:t xml:space="preserve">            return "1.latest" === e &amp;&amp; (o = m(o)),</w:t>
      </w:r>
    </w:p>
    <w:p w14:paraId="61ED5D33" w14:textId="77777777" w:rsidR="005E6A9E" w:rsidRDefault="005E6A9E" w:rsidP="005E6A9E">
      <w:pPr>
        <w:pStyle w:val="Style1"/>
      </w:pPr>
      <w:r>
        <w:t xml:space="preserve">            console.log("Downloading bootstrapper version ".concat(e, ".")),</w:t>
      </w:r>
    </w:p>
    <w:p w14:paraId="6A1D541A" w14:textId="77777777" w:rsidR="005E6A9E" w:rsidRDefault="005E6A9E" w:rsidP="005E6A9E">
      <w:pPr>
        <w:pStyle w:val="Style1"/>
      </w:pPr>
      <w:r>
        <w:t xml:space="preserve">            y(o, n, e)</w:t>
      </w:r>
    </w:p>
    <w:p w14:paraId="02305CD7" w14:textId="77777777" w:rsidR="005E6A9E" w:rsidRDefault="005E6A9E" w:rsidP="005E6A9E">
      <w:pPr>
        <w:pStyle w:val="Style1"/>
      </w:pPr>
      <w:r>
        <w:t xml:space="preserve">        };</w:t>
      </w:r>
    </w:p>
    <w:p w14:paraId="14664D18" w14:textId="77777777" w:rsidR="005E6A9E" w:rsidRDefault="005E6A9E" w:rsidP="005E6A9E">
      <w:pPr>
        <w:pStyle w:val="Style1"/>
      </w:pPr>
      <w:r>
        <w:t xml:space="preserve">        function b(e, r, t, n) {</w:t>
      </w:r>
    </w:p>
    <w:p w14:paraId="33A852E9" w14:textId="77777777" w:rsidR="005E6A9E" w:rsidRDefault="005E6A9E" w:rsidP="005E6A9E">
      <w:pPr>
        <w:pStyle w:val="Style1"/>
      </w:pPr>
      <w:r>
        <w:t xml:space="preserve">            return Object(v.__awaiter)(this, void 0, void 0, (function() {</w:t>
      </w:r>
    </w:p>
    <w:p w14:paraId="5B81802C" w14:textId="77777777" w:rsidR="005E6A9E" w:rsidRDefault="005E6A9E" w:rsidP="005E6A9E">
      <w:pPr>
        <w:pStyle w:val="Style1"/>
      </w:pPr>
      <w:r>
        <w:t xml:space="preserve">                var o;</w:t>
      </w:r>
    </w:p>
    <w:p w14:paraId="121EF56C" w14:textId="77777777" w:rsidR="005E6A9E" w:rsidRDefault="005E6A9E" w:rsidP="005E6A9E">
      <w:pPr>
        <w:pStyle w:val="Style1"/>
      </w:pPr>
      <w:r>
        <w:t xml:space="preserve">                return Object(v.__generator)(this, (function(c) {</w:t>
      </w:r>
    </w:p>
    <w:p w14:paraId="48B9F71E" w14:textId="77777777" w:rsidR="005E6A9E" w:rsidRDefault="005E6A9E" w:rsidP="005E6A9E">
      <w:pPr>
        <w:pStyle w:val="Style1"/>
      </w:pPr>
      <w:r>
        <w:t xml:space="preserve">                    switch (c.label) {</w:t>
      </w:r>
    </w:p>
    <w:p w14:paraId="214A0D4C" w14:textId="77777777" w:rsidR="005E6A9E" w:rsidRDefault="005E6A9E" w:rsidP="005E6A9E">
      <w:pPr>
        <w:pStyle w:val="Style1"/>
      </w:pPr>
      <w:r>
        <w:t xml:space="preserve">                    case 0:</w:t>
      </w:r>
    </w:p>
    <w:p w14:paraId="30ECD675" w14:textId="77777777" w:rsidR="005E6A9E" w:rsidRDefault="005E6A9E" w:rsidP="005E6A9E">
      <w:pPr>
        <w:pStyle w:val="Style1"/>
      </w:pPr>
      <w:r>
        <w:t xml:space="preserve">                        return [4, _(e, r, t, n)];</w:t>
      </w:r>
    </w:p>
    <w:p w14:paraId="08EC02AD" w14:textId="77777777" w:rsidR="005E6A9E" w:rsidRDefault="005E6A9E" w:rsidP="005E6A9E">
      <w:pPr>
        <w:pStyle w:val="Style1"/>
      </w:pPr>
      <w:r>
        <w:t xml:space="preserve">                    case 1:</w:t>
      </w:r>
    </w:p>
    <w:p w14:paraId="612F54DA" w14:textId="77777777" w:rsidR="005E6A9E" w:rsidRDefault="005E6A9E" w:rsidP="005E6A9E">
      <w:pPr>
        <w:pStyle w:val="Style1"/>
      </w:pPr>
      <w:r>
        <w:t xml:space="preserve">                        return o = c.sent(),</w:t>
      </w:r>
    </w:p>
    <w:p w14:paraId="6FD71D43" w14:textId="77777777" w:rsidR="005E6A9E" w:rsidRDefault="005E6A9E" w:rsidP="005E6A9E">
      <w:pPr>
        <w:pStyle w:val="Style1"/>
      </w:pPr>
      <w:r>
        <w:t xml:space="preserve">                        function(e) {</w:t>
      </w:r>
    </w:p>
    <w:p w14:paraId="2A8A8D06" w14:textId="77777777" w:rsidR="005E6A9E" w:rsidRDefault="005E6A9E" w:rsidP="005E6A9E">
      <w:pPr>
        <w:pStyle w:val="Style1"/>
      </w:pPr>
      <w:r>
        <w:t xml:space="preserve">                            var r = JSON.parse(localStorage.getItem(i) || "{}");</w:t>
      </w:r>
    </w:p>
    <w:p w14:paraId="2050F86C" w14:textId="77777777" w:rsidR="005E6A9E" w:rsidRDefault="005E6A9E" w:rsidP="005E6A9E">
      <w:pPr>
        <w:pStyle w:val="Style1"/>
      </w:pPr>
      <w:r>
        <w:t xml:space="preserve">                            console.log("Caching bootstrapper version ".concat(e, ".")),</w:t>
      </w:r>
    </w:p>
    <w:p w14:paraId="5D570785" w14:textId="77777777" w:rsidR="005E6A9E" w:rsidRDefault="005E6A9E" w:rsidP="005E6A9E">
      <w:pPr>
        <w:pStyle w:val="Style1"/>
      </w:pPr>
      <w:r>
        <w:t xml:space="preserve">                            localStorage.setItem(i, JSON.stringify(Object(v.__assign)(Object(v.__assign)({}, r), {</w:t>
      </w:r>
    </w:p>
    <w:p w14:paraId="6EC873AC" w14:textId="77777777" w:rsidR="005E6A9E" w:rsidRDefault="005E6A9E" w:rsidP="005E6A9E">
      <w:pPr>
        <w:pStyle w:val="Style1"/>
      </w:pPr>
      <w:r>
        <w:t xml:space="preserve">                                cachedVersion: e</w:t>
      </w:r>
    </w:p>
    <w:p w14:paraId="1B0A7F14" w14:textId="77777777" w:rsidR="005E6A9E" w:rsidRDefault="005E6A9E" w:rsidP="005E6A9E">
      <w:pPr>
        <w:pStyle w:val="Style1"/>
      </w:pPr>
      <w:r>
        <w:t xml:space="preserve">                            })))</w:t>
      </w:r>
    </w:p>
    <w:p w14:paraId="7CB9E3D3" w14:textId="77777777" w:rsidR="005E6A9E" w:rsidRDefault="005E6A9E" w:rsidP="005E6A9E">
      <w:pPr>
        <w:pStyle w:val="Style1"/>
      </w:pPr>
      <w:r>
        <w:t xml:space="preserve">                        }(e),</w:t>
      </w:r>
    </w:p>
    <w:p w14:paraId="02661363" w14:textId="77777777" w:rsidR="005E6A9E" w:rsidRDefault="005E6A9E" w:rsidP="005E6A9E">
      <w:pPr>
        <w:pStyle w:val="Style1"/>
      </w:pPr>
      <w:r>
        <w:t xml:space="preserve">                        [2, o]</w:t>
      </w:r>
    </w:p>
    <w:p w14:paraId="210268A6" w14:textId="77777777" w:rsidR="005E6A9E" w:rsidRDefault="005E6A9E" w:rsidP="005E6A9E">
      <w:pPr>
        <w:pStyle w:val="Style1"/>
      </w:pPr>
      <w:r>
        <w:t xml:space="preserve">                    }</w:t>
      </w:r>
    </w:p>
    <w:p w14:paraId="74757E2C" w14:textId="77777777" w:rsidR="005E6A9E" w:rsidRDefault="005E6A9E" w:rsidP="005E6A9E">
      <w:pPr>
        <w:pStyle w:val="Style1"/>
      </w:pPr>
      <w:r>
        <w:t xml:space="preserve">                }</w:t>
      </w:r>
    </w:p>
    <w:p w14:paraId="5A7654F8" w14:textId="77777777" w:rsidR="005E6A9E" w:rsidRDefault="005E6A9E" w:rsidP="005E6A9E">
      <w:pPr>
        <w:pStyle w:val="Style1"/>
      </w:pPr>
      <w:r>
        <w:t xml:space="preserve">                ))</w:t>
      </w:r>
    </w:p>
    <w:p w14:paraId="08A69905" w14:textId="77777777" w:rsidR="005E6A9E" w:rsidRDefault="005E6A9E" w:rsidP="005E6A9E">
      <w:pPr>
        <w:pStyle w:val="Style1"/>
      </w:pPr>
      <w:r>
        <w:t xml:space="preserve">            }</w:t>
      </w:r>
    </w:p>
    <w:p w14:paraId="7A491002" w14:textId="77777777" w:rsidR="005E6A9E" w:rsidRDefault="005E6A9E" w:rsidP="005E6A9E">
      <w:pPr>
        <w:pStyle w:val="Style1"/>
      </w:pPr>
      <w:r>
        <w:t xml:space="preserve">            ))</w:t>
      </w:r>
    </w:p>
    <w:p w14:paraId="5FF80999" w14:textId="77777777" w:rsidR="005E6A9E" w:rsidRDefault="005E6A9E" w:rsidP="005E6A9E">
      <w:pPr>
        <w:pStyle w:val="Style1"/>
      </w:pPr>
      <w:r>
        <w:t xml:space="preserve">        }</w:t>
      </w:r>
    </w:p>
    <w:p w14:paraId="49950993" w14:textId="77777777" w:rsidR="005E6A9E" w:rsidRDefault="005E6A9E" w:rsidP="005E6A9E">
      <w:pPr>
        <w:pStyle w:val="Style1"/>
      </w:pPr>
      <w:r>
        <w:t xml:space="preserve">        function w(e, r, t, n) {</w:t>
      </w:r>
    </w:p>
    <w:p w14:paraId="759D21D1" w14:textId="77777777" w:rsidR="005E6A9E" w:rsidRDefault="005E6A9E" w:rsidP="005E6A9E">
      <w:pPr>
        <w:pStyle w:val="Style1"/>
      </w:pPr>
      <w:r>
        <w:t xml:space="preserve">            return Object(v.__awaiter)(this, void 0, void 0, (function() {</w:t>
      </w:r>
    </w:p>
    <w:p w14:paraId="282751D4" w14:textId="77777777" w:rsidR="005E6A9E" w:rsidRDefault="005E6A9E" w:rsidP="005E6A9E">
      <w:pPr>
        <w:pStyle w:val="Style1"/>
      </w:pPr>
      <w:r>
        <w:t xml:space="preserve">                return Object(v.__generator)(this, (function(o) {</w:t>
      </w:r>
    </w:p>
    <w:p w14:paraId="077AF215" w14:textId="77777777" w:rsidR="005E6A9E" w:rsidRDefault="005E6A9E" w:rsidP="005E6A9E">
      <w:pPr>
        <w:pStyle w:val="Style1"/>
      </w:pPr>
      <w:r>
        <w:t xml:space="preserve">                    return setTimeout((function() {</w:t>
      </w:r>
    </w:p>
    <w:p w14:paraId="12A5CEB9" w14:textId="77777777" w:rsidR="005E6A9E" w:rsidRDefault="005E6A9E" w:rsidP="005E6A9E">
      <w:pPr>
        <w:pStyle w:val="Style1"/>
      </w:pPr>
      <w:r>
        <w:t xml:space="preserve">                        b(e, r, t, n)</w:t>
      </w:r>
    </w:p>
    <w:p w14:paraId="7DF8406E" w14:textId="77777777" w:rsidR="005E6A9E" w:rsidRDefault="005E6A9E" w:rsidP="005E6A9E">
      <w:pPr>
        <w:pStyle w:val="Style1"/>
      </w:pPr>
      <w:r>
        <w:t xml:space="preserve">                    }</w:t>
      </w:r>
    </w:p>
    <w:p w14:paraId="37CCC920" w14:textId="77777777" w:rsidR="005E6A9E" w:rsidRDefault="005E6A9E" w:rsidP="005E6A9E">
      <w:pPr>
        <w:pStyle w:val="Style1"/>
      </w:pPr>
      <w:r>
        <w:t xml:space="preserve">                    )),</w:t>
      </w:r>
    </w:p>
    <w:p w14:paraId="464CB28E" w14:textId="77777777" w:rsidR="005E6A9E" w:rsidRDefault="005E6A9E" w:rsidP="005E6A9E">
      <w:pPr>
        <w:pStyle w:val="Style1"/>
      </w:pPr>
      <w:r>
        <w:t xml:space="preserve">                    [2]</w:t>
      </w:r>
    </w:p>
    <w:p w14:paraId="076ADAF0" w14:textId="77777777" w:rsidR="005E6A9E" w:rsidRDefault="005E6A9E" w:rsidP="005E6A9E">
      <w:pPr>
        <w:pStyle w:val="Style1"/>
      </w:pPr>
      <w:r>
        <w:t xml:space="preserve">                }</w:t>
      </w:r>
    </w:p>
    <w:p w14:paraId="295DEB80" w14:textId="77777777" w:rsidR="005E6A9E" w:rsidRDefault="005E6A9E" w:rsidP="005E6A9E">
      <w:pPr>
        <w:pStyle w:val="Style1"/>
      </w:pPr>
      <w:r>
        <w:t xml:space="preserve">                ))</w:t>
      </w:r>
    </w:p>
    <w:p w14:paraId="13205DD4" w14:textId="77777777" w:rsidR="005E6A9E" w:rsidRDefault="005E6A9E" w:rsidP="005E6A9E">
      <w:pPr>
        <w:pStyle w:val="Style1"/>
      </w:pPr>
      <w:r>
        <w:t xml:space="preserve">            }</w:t>
      </w:r>
    </w:p>
    <w:p w14:paraId="5BBC36B3" w14:textId="77777777" w:rsidR="005E6A9E" w:rsidRDefault="005E6A9E" w:rsidP="005E6A9E">
      <w:pPr>
        <w:pStyle w:val="Style1"/>
      </w:pPr>
      <w:r>
        <w:t xml:space="preserve">            ))</w:t>
      </w:r>
    </w:p>
    <w:p w14:paraId="5E8B6311" w14:textId="77777777" w:rsidR="005E6A9E" w:rsidRDefault="005E6A9E" w:rsidP="005E6A9E">
      <w:pPr>
        <w:pStyle w:val="Style1"/>
      </w:pPr>
      <w:r>
        <w:t xml:space="preserve">        }</w:t>
      </w:r>
    </w:p>
    <w:p w14:paraId="24646E8D" w14:textId="77777777" w:rsidR="005E6A9E" w:rsidRDefault="005E6A9E" w:rsidP="005E6A9E">
      <w:pPr>
        <w:pStyle w:val="Style1"/>
      </w:pPr>
      <w:r>
        <w:t xml:space="preserve">        var O = function(e, r) {</w:t>
      </w:r>
    </w:p>
    <w:p w14:paraId="3BF1D5DD" w14:textId="77777777" w:rsidR="005E6A9E" w:rsidRDefault="005E6A9E" w:rsidP="005E6A9E">
      <w:pPr>
        <w:pStyle w:val="Style1"/>
      </w:pPr>
      <w:r>
        <w:t xml:space="preserve">            var t = JSON.parse(localStorage.getItem(i) || "{}");</w:t>
      </w:r>
    </w:p>
    <w:p w14:paraId="47A6536E" w14:textId="77777777" w:rsidR="005E6A9E" w:rsidRDefault="005E6A9E" w:rsidP="005E6A9E">
      <w:pPr>
        <w:pStyle w:val="Style1"/>
      </w:pPr>
      <w:r>
        <w:t xml:space="preserve">            if ("" !== e) {</w:t>
      </w:r>
    </w:p>
    <w:p w14:paraId="52DB7C20" w14:textId="77777777" w:rsidR="005E6A9E" w:rsidRDefault="005E6A9E" w:rsidP="005E6A9E">
      <w:pPr>
        <w:pStyle w:val="Style1"/>
      </w:pPr>
      <w:r>
        <w:t xml:space="preserve">                var o = r.cdnOptions</w:t>
      </w:r>
    </w:p>
    <w:p w14:paraId="4935B74F" w14:textId="77777777" w:rsidR="005E6A9E" w:rsidRDefault="005E6A9E" w:rsidP="005E6A9E">
      <w:pPr>
        <w:pStyle w:val="Style1"/>
      </w:pPr>
      <w:r>
        <w:t xml:space="preserve">                  , c = r.loadingPattern</w:t>
      </w:r>
    </w:p>
    <w:p w14:paraId="2CC629D1" w14:textId="77777777" w:rsidR="005E6A9E" w:rsidRDefault="005E6A9E" w:rsidP="005E6A9E">
      <w:pPr>
        <w:pStyle w:val="Style1"/>
      </w:pPr>
      <w:r>
        <w:t xml:space="preserve">                  , a = null == t ? void 0 : t.cachedVersion;</w:t>
      </w:r>
    </w:p>
    <w:p w14:paraId="493F01C7" w14:textId="77777777" w:rsidR="005E6A9E" w:rsidRDefault="005E6A9E" w:rsidP="005E6A9E">
      <w:pPr>
        <w:pStyle w:val="Style1"/>
      </w:pPr>
      <w:r>
        <w:t xml:space="preserve">                a !== e &amp;&amp; (console.log("Bootstrapper cached version ".concat(a, " but requested for ECS version ").concat(e, ".")),</w:t>
      </w:r>
    </w:p>
    <w:p w14:paraId="11341ABE" w14:textId="77777777" w:rsidR="005E6A9E" w:rsidRDefault="005E6A9E" w:rsidP="005E6A9E">
      <w:pPr>
        <w:pStyle w:val="Style1"/>
      </w:pPr>
      <w:r>
        <w:t xml:space="preserve">                localStorage.setItem(i, JSON.stringify(Object(v.__assign)(Object(v.__assign)({}, t), {</w:t>
      </w:r>
    </w:p>
    <w:p w14:paraId="16F2B0A2" w14:textId="77777777" w:rsidR="005E6A9E" w:rsidRDefault="005E6A9E" w:rsidP="005E6A9E">
      <w:pPr>
        <w:pStyle w:val="Style1"/>
      </w:pPr>
      <w:r>
        <w:t xml:space="preserve">                    ecsVersion: e</w:t>
      </w:r>
    </w:p>
    <w:p w14:paraId="776F06DF" w14:textId="77777777" w:rsidR="005E6A9E" w:rsidRDefault="005E6A9E" w:rsidP="005E6A9E">
      <w:pPr>
        <w:pStyle w:val="Style1"/>
      </w:pPr>
      <w:r>
        <w:t xml:space="preserve">                }))),</w:t>
      </w:r>
    </w:p>
    <w:p w14:paraId="796798E9" w14:textId="77777777" w:rsidR="005E6A9E" w:rsidRDefault="005E6A9E" w:rsidP="005E6A9E">
      <w:pPr>
        <w:pStyle w:val="Style1"/>
      </w:pPr>
      <w:r>
        <w:t xml:space="preserve">                w(e, Object(n.a)(o), c, r))</w:t>
      </w:r>
    </w:p>
    <w:p w14:paraId="1662253F" w14:textId="77777777" w:rsidR="005E6A9E" w:rsidRDefault="005E6A9E" w:rsidP="005E6A9E">
      <w:pPr>
        <w:pStyle w:val="Style1"/>
      </w:pPr>
      <w:r>
        <w:t xml:space="preserve">            } else</w:t>
      </w:r>
    </w:p>
    <w:p w14:paraId="4E3BAC71" w14:textId="77777777" w:rsidR="005E6A9E" w:rsidRDefault="005E6A9E" w:rsidP="005E6A9E">
      <w:pPr>
        <w:pStyle w:val="Style1"/>
      </w:pPr>
      <w:r>
        <w:t xml:space="preserve">                localStorage.setItem(i, JSON.stringify(Object(v.__assign)(Object(v.__assign)({}, t), {</w:t>
      </w:r>
    </w:p>
    <w:p w14:paraId="62533A9F" w14:textId="77777777" w:rsidR="005E6A9E" w:rsidRDefault="005E6A9E" w:rsidP="005E6A9E">
      <w:pPr>
        <w:pStyle w:val="Style1"/>
      </w:pPr>
      <w:r>
        <w:t xml:space="preserve">                    ecsVersion: ""</w:t>
      </w:r>
    </w:p>
    <w:p w14:paraId="2DFCE238" w14:textId="77777777" w:rsidR="005E6A9E" w:rsidRDefault="005E6A9E" w:rsidP="005E6A9E">
      <w:pPr>
        <w:pStyle w:val="Style1"/>
      </w:pPr>
      <w:r>
        <w:t xml:space="preserve">                })))</w:t>
      </w:r>
    </w:p>
    <w:p w14:paraId="597F4CDE" w14:textId="77777777" w:rsidR="005E6A9E" w:rsidRDefault="005E6A9E" w:rsidP="005E6A9E">
      <w:pPr>
        <w:pStyle w:val="Style1"/>
      </w:pPr>
      <w:r>
        <w:t xml:space="preserve">        };</w:t>
      </w:r>
    </w:p>
    <w:p w14:paraId="03B4C847" w14:textId="77777777" w:rsidR="005E6A9E" w:rsidRDefault="005E6A9E" w:rsidP="005E6A9E">
      <w:pPr>
        <w:pStyle w:val="Style1"/>
      </w:pPr>
      <w:r>
        <w:t xml:space="preserve">        function y(e, r, t) {</w:t>
      </w:r>
    </w:p>
    <w:p w14:paraId="49740749" w14:textId="77777777" w:rsidR="005E6A9E" w:rsidRDefault="005E6A9E" w:rsidP="005E6A9E">
      <w:pPr>
        <w:pStyle w:val="Style1"/>
      </w:pPr>
      <w:r>
        <w:t xml:space="preserve">            var n = window;</w:t>
      </w:r>
    </w:p>
    <w:p w14:paraId="03485DE8" w14:textId="77777777" w:rsidR="005E6A9E" w:rsidRDefault="005E6A9E" w:rsidP="005E6A9E">
      <w:pPr>
        <w:pStyle w:val="Style1"/>
      </w:pPr>
      <w:r>
        <w:t xml:space="preserve">            return n.msfast_search_page_bootstrapper_react = p,</w:t>
      </w:r>
    </w:p>
    <w:p w14:paraId="0A472D5B" w14:textId="77777777" w:rsidR="005E6A9E" w:rsidRDefault="005E6A9E" w:rsidP="005E6A9E">
      <w:pPr>
        <w:pStyle w:val="Style1"/>
      </w:pPr>
      <w:r>
        <w:t xml:space="preserve">            n.msfast_search_box_teams_react = p,</w:t>
      </w:r>
    </w:p>
    <w:p w14:paraId="67A3A5A5" w14:textId="77777777" w:rsidR="005E6A9E" w:rsidRDefault="005E6A9E" w:rsidP="005E6A9E">
      <w:pPr>
        <w:pStyle w:val="Style1"/>
      </w:pPr>
      <w:r>
        <w:t xml:space="preserve">            n.msfast_search_page_bootstrapper_react_dom = g,</w:t>
      </w:r>
    </w:p>
    <w:p w14:paraId="0C169482" w14:textId="77777777" w:rsidR="005E6A9E" w:rsidRDefault="005E6A9E" w:rsidP="005E6A9E">
      <w:pPr>
        <w:pStyle w:val="Style1"/>
      </w:pPr>
      <w:r>
        <w:t xml:space="preserve">            n.msfast_search_box_teams_react_dom = g,</w:t>
      </w:r>
    </w:p>
    <w:p w14:paraId="594C0728" w14:textId="77777777" w:rsidR="005E6A9E" w:rsidRDefault="005E6A9E" w:rsidP="005E6A9E">
      <w:pPr>
        <w:pStyle w:val="Style1"/>
      </w:pPr>
      <w:r>
        <w:t xml:space="preserve">            n.msfast_search_page_bootstrapper_react_router = h,</w:t>
      </w:r>
    </w:p>
    <w:p w14:paraId="54BB71C1" w14:textId="77777777" w:rsidR="005E6A9E" w:rsidRDefault="005E6A9E" w:rsidP="005E6A9E">
      <w:pPr>
        <w:pStyle w:val="Style1"/>
      </w:pPr>
      <w:r>
        <w:t xml:space="preserve">            function(e, r) {</w:t>
      </w:r>
    </w:p>
    <w:p w14:paraId="3607EC5B" w14:textId="77777777" w:rsidR="005E6A9E" w:rsidRDefault="005E6A9E" w:rsidP="005E6A9E">
      <w:pPr>
        <w:pStyle w:val="Style1"/>
      </w:pPr>
      <w:r>
        <w:t xml:space="preserve">                void 0 === r &amp;&amp; (r = {});</w:t>
      </w:r>
    </w:p>
    <w:p w14:paraId="69032078" w14:textId="77777777" w:rsidR="005E6A9E" w:rsidRDefault="005E6A9E" w:rsidP="005E6A9E">
      <w:pPr>
        <w:pStyle w:val="Style1"/>
      </w:pPr>
      <w:r>
        <w:t xml:space="preserve">                var t = function(r) {</w:t>
      </w:r>
    </w:p>
    <w:p w14:paraId="38018B63" w14:textId="77777777" w:rsidR="005E6A9E" w:rsidRDefault="005E6A9E" w:rsidP="005E6A9E">
      <w:pPr>
        <w:pStyle w:val="Style1"/>
      </w:pPr>
      <w:r>
        <w:t xml:space="preserve">                    return "Error loading script at ".concat(e, " (").concat(r, ")")</w:t>
      </w:r>
    </w:p>
    <w:p w14:paraId="2E4D2F1B" w14:textId="77777777" w:rsidR="005E6A9E" w:rsidRDefault="005E6A9E" w:rsidP="005E6A9E">
      <w:pPr>
        <w:pStyle w:val="Style1"/>
      </w:pPr>
      <w:r>
        <w:t xml:space="preserve">                }</w:t>
      </w:r>
    </w:p>
    <w:p w14:paraId="6214E5FD" w14:textId="77777777" w:rsidR="005E6A9E" w:rsidRDefault="005E6A9E" w:rsidP="005E6A9E">
      <w:pPr>
        <w:pStyle w:val="Style1"/>
      </w:pPr>
      <w:r>
        <w:t xml:space="preserve">                  , n = document.head || document.getElementsByTagName("head")[0];</w:t>
      </w:r>
    </w:p>
    <w:p w14:paraId="56C80A2D" w14:textId="77777777" w:rsidR="005E6A9E" w:rsidRDefault="005E6A9E" w:rsidP="005E6A9E">
      <w:pPr>
        <w:pStyle w:val="Style1"/>
      </w:pPr>
      <w:r>
        <w:t xml:space="preserve">                if (!n)</w:t>
      </w:r>
    </w:p>
    <w:p w14:paraId="533B566F" w14:textId="77777777" w:rsidR="005E6A9E" w:rsidRDefault="005E6A9E" w:rsidP="005E6A9E">
      <w:pPr>
        <w:pStyle w:val="Style1"/>
      </w:pPr>
      <w:r>
        <w:t xml:space="preserve">                    return Promise.reject(t("no head element"));</w:t>
      </w:r>
    </w:p>
    <w:p w14:paraId="266FC45B" w14:textId="77777777" w:rsidR="005E6A9E" w:rsidRDefault="005E6A9E" w:rsidP="005E6A9E">
      <w:pPr>
        <w:pStyle w:val="Style1"/>
      </w:pPr>
      <w:r>
        <w:t xml:space="preserve">                var o = function(e, r, t) {</w:t>
      </w:r>
    </w:p>
    <w:p w14:paraId="28CC9D58" w14:textId="77777777" w:rsidR="005E6A9E" w:rsidRDefault="005E6A9E" w:rsidP="005E6A9E">
      <w:pPr>
        <w:pStyle w:val="Style1"/>
      </w:pPr>
      <w:r>
        <w:t xml:space="preserve">                    void 0 === r &amp;&amp; (r = d()),</w:t>
      </w:r>
    </w:p>
    <w:p w14:paraId="4CBCFAFB" w14:textId="77777777" w:rsidR="005E6A9E" w:rsidRDefault="005E6A9E" w:rsidP="005E6A9E">
      <w:pPr>
        <w:pStyle w:val="Style1"/>
      </w:pPr>
      <w:r>
        <w:t xml:space="preserve">                    void 0 === t &amp;&amp; (t = !0);</w:t>
      </w:r>
    </w:p>
    <w:p w14:paraId="08F54A00" w14:textId="77777777" w:rsidR="005E6A9E" w:rsidRDefault="005E6A9E" w:rsidP="005E6A9E">
      <w:pPr>
        <w:pStyle w:val="Style1"/>
      </w:pPr>
      <w:r>
        <w:t xml:space="preserve">                    var n, o = null, a = function() {</w:t>
      </w:r>
    </w:p>
    <w:p w14:paraId="45249B2C" w14:textId="77777777" w:rsidR="005E6A9E" w:rsidRDefault="005E6A9E" w:rsidP="005E6A9E">
      <w:pPr>
        <w:pStyle w:val="Style1"/>
      </w:pPr>
      <w:r>
        <w:t xml:space="preserve">                        if (void 0 === c &amp;&amp; (c = null,</w:t>
      </w:r>
    </w:p>
    <w:p w14:paraId="2861B12A" w14:textId="77777777" w:rsidR="005E6A9E" w:rsidRDefault="005E6A9E" w:rsidP="005E6A9E">
      <w:pPr>
        <w:pStyle w:val="Style1"/>
      </w:pPr>
      <w:r>
        <w:t xml:space="preserve">                        "undefined" != typeof self &amp;&amp; self.trustedTypes))</w:t>
      </w:r>
    </w:p>
    <w:p w14:paraId="46D66B5A" w14:textId="77777777" w:rsidR="005E6A9E" w:rsidRDefault="005E6A9E" w:rsidP="005E6A9E">
      <w:pPr>
        <w:pStyle w:val="Style1"/>
      </w:pPr>
      <w:r>
        <w:t xml:space="preserve">                            try {</w:t>
      </w:r>
    </w:p>
    <w:p w14:paraId="2AE14665" w14:textId="77777777" w:rsidR="005E6A9E" w:rsidRDefault="005E6A9E" w:rsidP="005E6A9E">
      <w:pPr>
        <w:pStyle w:val="Style1"/>
      </w:pPr>
      <w:r>
        <w:t xml:space="preserve">                                c = self.trustedTypes.createPolicy("@1js/midgard-trusted-types", {</w:t>
      </w:r>
    </w:p>
    <w:p w14:paraId="1F565D58" w14:textId="77777777" w:rsidR="005E6A9E" w:rsidRDefault="005E6A9E" w:rsidP="005E6A9E">
      <w:pPr>
        <w:pStyle w:val="Style1"/>
      </w:pPr>
      <w:r>
        <w:t xml:space="preserve">                                    createHTML: function(e) {</w:t>
      </w:r>
    </w:p>
    <w:p w14:paraId="4F47CBD7" w14:textId="77777777" w:rsidR="005E6A9E" w:rsidRDefault="005E6A9E" w:rsidP="005E6A9E">
      <w:pPr>
        <w:pStyle w:val="Style1"/>
      </w:pPr>
      <w:r>
        <w:t xml:space="preserve">                                        return e</w:t>
      </w:r>
    </w:p>
    <w:p w14:paraId="1063CCE7" w14:textId="77777777" w:rsidR="005E6A9E" w:rsidRDefault="005E6A9E" w:rsidP="005E6A9E">
      <w:pPr>
        <w:pStyle w:val="Style1"/>
      </w:pPr>
      <w:r>
        <w:t xml:space="preserve">                                    },</w:t>
      </w:r>
    </w:p>
    <w:p w14:paraId="5FB86C91" w14:textId="77777777" w:rsidR="005E6A9E" w:rsidRDefault="005E6A9E" w:rsidP="005E6A9E">
      <w:pPr>
        <w:pStyle w:val="Style1"/>
      </w:pPr>
      <w:r>
        <w:t xml:space="preserve">                                    createScript: function(e) {</w:t>
      </w:r>
    </w:p>
    <w:p w14:paraId="4129EEC9" w14:textId="77777777" w:rsidR="005E6A9E" w:rsidRDefault="005E6A9E" w:rsidP="005E6A9E">
      <w:pPr>
        <w:pStyle w:val="Style1"/>
      </w:pPr>
      <w:r>
        <w:t xml:space="preserve">                                        return e</w:t>
      </w:r>
    </w:p>
    <w:p w14:paraId="00BA7562" w14:textId="77777777" w:rsidR="005E6A9E" w:rsidRDefault="005E6A9E" w:rsidP="005E6A9E">
      <w:pPr>
        <w:pStyle w:val="Style1"/>
      </w:pPr>
      <w:r>
        <w:t xml:space="preserve">                                    },</w:t>
      </w:r>
    </w:p>
    <w:p w14:paraId="0C35D459" w14:textId="77777777" w:rsidR="005E6A9E" w:rsidRDefault="005E6A9E" w:rsidP="005E6A9E">
      <w:pPr>
        <w:pStyle w:val="Style1"/>
      </w:pPr>
      <w:r>
        <w:t xml:space="preserve">                                    createScriptURL: function(e, r) {</w:t>
      </w:r>
    </w:p>
    <w:p w14:paraId="0820001A" w14:textId="77777777" w:rsidR="005E6A9E" w:rsidRDefault="005E6A9E" w:rsidP="005E6A9E">
      <w:pPr>
        <w:pStyle w:val="Style1"/>
      </w:pPr>
      <w:r>
        <w:t xml:space="preserve">                                        return void 0 === r &amp;&amp; (r = d()),</w:t>
      </w:r>
    </w:p>
    <w:p w14:paraId="4EB0930A" w14:textId="77777777" w:rsidR="005E6A9E" w:rsidRDefault="005E6A9E" w:rsidP="005E6A9E">
      <w:pPr>
        <w:pStyle w:val="Style1"/>
      </w:pPr>
      <w:r>
        <w:t xml:space="preserve">                                        l(e, r)</w:t>
      </w:r>
    </w:p>
    <w:p w14:paraId="6705C18E" w14:textId="77777777" w:rsidR="005E6A9E" w:rsidRDefault="005E6A9E" w:rsidP="005E6A9E">
      <w:pPr>
        <w:pStyle w:val="Style1"/>
      </w:pPr>
      <w:r>
        <w:t xml:space="preserve">                                    }</w:t>
      </w:r>
    </w:p>
    <w:p w14:paraId="62DF61B7" w14:textId="77777777" w:rsidR="005E6A9E" w:rsidRDefault="005E6A9E" w:rsidP="005E6A9E">
      <w:pPr>
        <w:pStyle w:val="Style1"/>
      </w:pPr>
      <w:r>
        <w:t xml:space="preserve">                                })</w:t>
      </w:r>
    </w:p>
    <w:p w14:paraId="2EB4905C" w14:textId="77777777" w:rsidR="005E6A9E" w:rsidRDefault="005E6A9E" w:rsidP="005E6A9E">
      <w:pPr>
        <w:pStyle w:val="Style1"/>
      </w:pPr>
      <w:r>
        <w:t xml:space="preserve">                            } catch (e) {}</w:t>
      </w:r>
    </w:p>
    <w:p w14:paraId="6012DBF5" w14:textId="77777777" w:rsidR="005E6A9E" w:rsidRDefault="005E6A9E" w:rsidP="005E6A9E">
      <w:pPr>
        <w:pStyle w:val="Style1"/>
      </w:pPr>
      <w:r>
        <w:t xml:space="preserve">                        return c</w:t>
      </w:r>
    </w:p>
    <w:p w14:paraId="4E8D2B3B" w14:textId="77777777" w:rsidR="005E6A9E" w:rsidRDefault="005E6A9E" w:rsidP="005E6A9E">
      <w:pPr>
        <w:pStyle w:val="Style1"/>
      </w:pPr>
      <w:r>
        <w:t xml:space="preserve">                    }();</w:t>
      </w:r>
    </w:p>
    <w:p w14:paraId="18C05F7C" w14:textId="77777777" w:rsidR="005E6A9E" w:rsidRDefault="005E6A9E" w:rsidP="005E6A9E">
      <w:pPr>
        <w:pStyle w:val="Style1"/>
      </w:pPr>
      <w:r>
        <w:t xml:space="preserve">                    try {</w:t>
      </w:r>
    </w:p>
    <w:p w14:paraId="271BE4DA" w14:textId="77777777" w:rsidR="005E6A9E" w:rsidRDefault="005E6A9E" w:rsidP="005E6A9E">
      <w:pPr>
        <w:pStyle w:val="Style1"/>
      </w:pPr>
      <w:r>
        <w:t xml:space="preserve">                        o = t &amp;&amp; a ? a.createScriptURL(e, r) : l(e, r)</w:t>
      </w:r>
    </w:p>
    <w:p w14:paraId="742739A3" w14:textId="77777777" w:rsidR="005E6A9E" w:rsidRDefault="005E6A9E" w:rsidP="005E6A9E">
      <w:pPr>
        <w:pStyle w:val="Style1"/>
      </w:pPr>
      <w:r>
        <w:t xml:space="preserve">                    } catch (e) {</w:t>
      </w:r>
    </w:p>
    <w:p w14:paraId="1FDB1622" w14:textId="77777777" w:rsidR="005E6A9E" w:rsidRDefault="005E6A9E" w:rsidP="005E6A9E">
      <w:pPr>
        <w:pStyle w:val="Style1"/>
      </w:pPr>
      <w:r>
        <w:t xml:space="preserve">                        n = e.message</w:t>
      </w:r>
    </w:p>
    <w:p w14:paraId="32ECC9D4" w14:textId="77777777" w:rsidR="005E6A9E" w:rsidRDefault="005E6A9E" w:rsidP="005E6A9E">
      <w:pPr>
        <w:pStyle w:val="Style1"/>
      </w:pPr>
      <w:r>
        <w:t xml:space="preserve">                    }</w:t>
      </w:r>
    </w:p>
    <w:p w14:paraId="41079BB0" w14:textId="77777777" w:rsidR="005E6A9E" w:rsidRDefault="005E6A9E" w:rsidP="005E6A9E">
      <w:pPr>
        <w:pStyle w:val="Style1"/>
      </w:pPr>
      <w:r>
        <w:t xml:space="preserve">                    return {</w:t>
      </w:r>
    </w:p>
    <w:p w14:paraId="5BEC8853" w14:textId="77777777" w:rsidR="005E6A9E" w:rsidRDefault="005E6A9E" w:rsidP="005E6A9E">
      <w:pPr>
        <w:pStyle w:val="Style1"/>
      </w:pPr>
      <w:r>
        <w:t xml:space="preserve">                        error: n,</w:t>
      </w:r>
    </w:p>
    <w:p w14:paraId="1C36CCBE" w14:textId="77777777" w:rsidR="005E6A9E" w:rsidRDefault="005E6A9E" w:rsidP="005E6A9E">
      <w:pPr>
        <w:pStyle w:val="Style1"/>
      </w:pPr>
      <w:r>
        <w:t xml:space="preserve">                        url: o,</w:t>
      </w:r>
    </w:p>
    <w:p w14:paraId="7D5960C6" w14:textId="77777777" w:rsidR="005E6A9E" w:rsidRDefault="005E6A9E" w:rsidP="005E6A9E">
      <w:pPr>
        <w:pStyle w:val="Style1"/>
      </w:pPr>
      <w:r>
        <w:t xml:space="preserve">                        trustedTypeAvailable: !!a</w:t>
      </w:r>
    </w:p>
    <w:p w14:paraId="68E27E45" w14:textId="77777777" w:rsidR="005E6A9E" w:rsidRDefault="005E6A9E" w:rsidP="005E6A9E">
      <w:pPr>
        <w:pStyle w:val="Style1"/>
      </w:pPr>
      <w:r>
        <w:t xml:space="preserve">                    }</w:t>
      </w:r>
    </w:p>
    <w:p w14:paraId="5412FE19" w14:textId="77777777" w:rsidR="005E6A9E" w:rsidRDefault="005E6A9E" w:rsidP="005E6A9E">
      <w:pPr>
        <w:pStyle w:val="Style1"/>
      </w:pPr>
      <w:r>
        <w:t xml:space="preserve">                }(e);</w:t>
      </w:r>
    </w:p>
    <w:p w14:paraId="77AAE789" w14:textId="77777777" w:rsidR="005E6A9E" w:rsidRDefault="005E6A9E" w:rsidP="005E6A9E">
      <w:pPr>
        <w:pStyle w:val="Style1"/>
      </w:pPr>
      <w:r>
        <w:t xml:space="preserve">                if (o.error)</w:t>
      </w:r>
    </w:p>
    <w:p w14:paraId="72816688" w14:textId="77777777" w:rsidR="005E6A9E" w:rsidRDefault="005E6A9E" w:rsidP="005E6A9E">
      <w:pPr>
        <w:pStyle w:val="Style1"/>
      </w:pPr>
      <w:r>
        <w:t xml:space="preserve">                    return Promise.reject(t(o.error));</w:t>
      </w:r>
    </w:p>
    <w:p w14:paraId="694761AB" w14:textId="77777777" w:rsidR="005E6A9E" w:rsidRDefault="005E6A9E" w:rsidP="005E6A9E">
      <w:pPr>
        <w:pStyle w:val="Style1"/>
      </w:pPr>
      <w:r>
        <w:t xml:space="preserve">                var a = document.createElement("script");</w:t>
      </w:r>
    </w:p>
    <w:p w14:paraId="727ADD78" w14:textId="77777777" w:rsidR="005E6A9E" w:rsidRDefault="005E6A9E" w:rsidP="005E6A9E">
      <w:pPr>
        <w:pStyle w:val="Style1"/>
      </w:pPr>
      <w:r>
        <w:t xml:space="preserve">                a.src = o.url,</w:t>
      </w:r>
    </w:p>
    <w:p w14:paraId="6E8F4A90" w14:textId="77777777" w:rsidR="005E6A9E" w:rsidRDefault="005E6A9E" w:rsidP="005E6A9E">
      <w:pPr>
        <w:pStyle w:val="Style1"/>
      </w:pPr>
      <w:r>
        <w:t xml:space="preserve">                a.crossOrigin = "anonymous",</w:t>
      </w:r>
    </w:p>
    <w:p w14:paraId="0A2C6DD4" w14:textId="77777777" w:rsidR="005E6A9E" w:rsidRDefault="005E6A9E" w:rsidP="005E6A9E">
      <w:pPr>
        <w:pStyle w:val="Style1"/>
      </w:pPr>
      <w:r>
        <w:t xml:space="preserve">                a.async = !0,</w:t>
      </w:r>
    </w:p>
    <w:p w14:paraId="657E06B3" w14:textId="77777777" w:rsidR="005E6A9E" w:rsidRDefault="005E6A9E" w:rsidP="005E6A9E">
      <w:pPr>
        <w:pStyle w:val="Style1"/>
      </w:pPr>
      <w:r>
        <w:t xml:space="preserve">                a.charset = "utf-8",</w:t>
      </w:r>
    </w:p>
    <w:p w14:paraId="2ED3F312" w14:textId="77777777" w:rsidR="005E6A9E" w:rsidRDefault="005E6A9E" w:rsidP="005E6A9E">
      <w:pPr>
        <w:pStyle w:val="Style1"/>
      </w:pPr>
      <w:r>
        <w:t xml:space="preserve">                r.ref &amp;&amp; r.ref(a);</w:t>
      </w:r>
    </w:p>
    <w:p w14:paraId="1420BE8D" w14:textId="77777777" w:rsidR="005E6A9E" w:rsidRDefault="005E6A9E" w:rsidP="005E6A9E">
      <w:pPr>
        <w:pStyle w:val="Style1"/>
      </w:pPr>
      <w:r>
        <w:t xml:space="preserve">                var i = new Promise((function(e, n) {</w:t>
      </w:r>
    </w:p>
    <w:p w14:paraId="473AE5DD" w14:textId="77777777" w:rsidR="005E6A9E" w:rsidRDefault="005E6A9E" w:rsidP="005E6A9E">
      <w:pPr>
        <w:pStyle w:val="Style1"/>
      </w:pPr>
      <w:r>
        <w:t xml:space="preserve">                    return window.setTimeout((function() {</w:t>
      </w:r>
    </w:p>
    <w:p w14:paraId="3991236E" w14:textId="77777777" w:rsidR="005E6A9E" w:rsidRDefault="005E6A9E" w:rsidP="005E6A9E">
      <w:pPr>
        <w:pStyle w:val="Style1"/>
      </w:pPr>
      <w:r>
        <w:t xml:space="preserve">                        return n(t("timeout"))</w:t>
      </w:r>
    </w:p>
    <w:p w14:paraId="10090C21" w14:textId="77777777" w:rsidR="005E6A9E" w:rsidRDefault="005E6A9E" w:rsidP="005E6A9E">
      <w:pPr>
        <w:pStyle w:val="Style1"/>
      </w:pPr>
      <w:r>
        <w:t xml:space="preserve">                    }</w:t>
      </w:r>
    </w:p>
    <w:p w14:paraId="4623074F" w14:textId="77777777" w:rsidR="005E6A9E" w:rsidRDefault="005E6A9E" w:rsidP="005E6A9E">
      <w:pPr>
        <w:pStyle w:val="Style1"/>
      </w:pPr>
      <w:r>
        <w:t xml:space="preserve">                    ), r.timeout || 12e4)</w:t>
      </w:r>
    </w:p>
    <w:p w14:paraId="48DC39D1" w14:textId="77777777" w:rsidR="005E6A9E" w:rsidRDefault="005E6A9E" w:rsidP="005E6A9E">
      <w:pPr>
        <w:pStyle w:val="Style1"/>
      </w:pPr>
      <w:r>
        <w:t xml:space="preserve">                }</w:t>
      </w:r>
    </w:p>
    <w:p w14:paraId="43A2D1C7" w14:textId="77777777" w:rsidR="005E6A9E" w:rsidRDefault="005E6A9E" w:rsidP="005E6A9E">
      <w:pPr>
        <w:pStyle w:val="Style1"/>
      </w:pPr>
      <w:r>
        <w:t xml:space="preserve">                ))</w:t>
      </w:r>
    </w:p>
    <w:p w14:paraId="5856AABD" w14:textId="77777777" w:rsidR="005E6A9E" w:rsidRDefault="005E6A9E" w:rsidP="005E6A9E">
      <w:pPr>
        <w:pStyle w:val="Style1"/>
      </w:pPr>
      <w:r>
        <w:t xml:space="preserve">                  , s = new Promise((function(e, r) {</w:t>
      </w:r>
    </w:p>
    <w:p w14:paraId="0FE100A3" w14:textId="77777777" w:rsidR="005E6A9E" w:rsidRDefault="005E6A9E" w:rsidP="005E6A9E">
      <w:pPr>
        <w:pStyle w:val="Style1"/>
      </w:pPr>
      <w:r>
        <w:t xml:space="preserve">                    a.onload = function() {</w:t>
      </w:r>
    </w:p>
    <w:p w14:paraId="45E216E0" w14:textId="77777777" w:rsidR="005E6A9E" w:rsidRDefault="005E6A9E" w:rsidP="005E6A9E">
      <w:pPr>
        <w:pStyle w:val="Style1"/>
      </w:pPr>
      <w:r>
        <w:t xml:space="preserve">                        return e()</w:t>
      </w:r>
    </w:p>
    <w:p w14:paraId="0D9468EB" w14:textId="77777777" w:rsidR="005E6A9E" w:rsidRDefault="005E6A9E" w:rsidP="005E6A9E">
      <w:pPr>
        <w:pStyle w:val="Style1"/>
      </w:pPr>
      <w:r>
        <w:t xml:space="preserve">                    }</w:t>
      </w:r>
    </w:p>
    <w:p w14:paraId="1189B52C" w14:textId="77777777" w:rsidR="005E6A9E" w:rsidRDefault="005E6A9E" w:rsidP="005E6A9E">
      <w:pPr>
        <w:pStyle w:val="Style1"/>
      </w:pPr>
      <w:r>
        <w:t xml:space="preserve">                    ,</w:t>
      </w:r>
    </w:p>
    <w:p w14:paraId="6AF81C7E" w14:textId="77777777" w:rsidR="005E6A9E" w:rsidRDefault="005E6A9E" w:rsidP="005E6A9E">
      <w:pPr>
        <w:pStyle w:val="Style1"/>
      </w:pPr>
      <w:r>
        <w:t xml:space="preserve">                    a.onerror = function(e, n, o, c, a) {</w:t>
      </w:r>
    </w:p>
    <w:p w14:paraId="4B6A00DD" w14:textId="77777777" w:rsidR="005E6A9E" w:rsidRDefault="005E6A9E" w:rsidP="005E6A9E">
      <w:pPr>
        <w:pStyle w:val="Style1"/>
      </w:pPr>
      <w:r>
        <w:t xml:space="preserve">                        var i = "string" == typeof e ? e : e.type</w:t>
      </w:r>
    </w:p>
    <w:p w14:paraId="3CAFF820" w14:textId="77777777" w:rsidR="005E6A9E" w:rsidRDefault="005E6A9E" w:rsidP="005E6A9E">
      <w:pPr>
        <w:pStyle w:val="Style1"/>
      </w:pPr>
      <w:r>
        <w:t xml:space="preserve">                          , s = a ? JSON.stringify(a) : "none"</w:t>
      </w:r>
    </w:p>
    <w:p w14:paraId="45CEB54C" w14:textId="77777777" w:rsidR="005E6A9E" w:rsidRDefault="005E6A9E" w:rsidP="005E6A9E">
      <w:pPr>
        <w:pStyle w:val="Style1"/>
      </w:pPr>
      <w:r>
        <w:t xml:space="preserve">                          , u = "Event: ".concat(i, ", source: ").concat(n, ", line: ").concat(o, ", col: ").concat(c, ", error: ").concat(s);</w:t>
      </w:r>
    </w:p>
    <w:p w14:paraId="260DFE00" w14:textId="77777777" w:rsidR="005E6A9E" w:rsidRDefault="005E6A9E" w:rsidP="005E6A9E">
      <w:pPr>
        <w:pStyle w:val="Style1"/>
      </w:pPr>
      <w:r>
        <w:t xml:space="preserve">                        r(t(u))</w:t>
      </w:r>
    </w:p>
    <w:p w14:paraId="01D6143B" w14:textId="77777777" w:rsidR="005E6A9E" w:rsidRDefault="005E6A9E" w:rsidP="005E6A9E">
      <w:pPr>
        <w:pStyle w:val="Style1"/>
      </w:pPr>
      <w:r>
        <w:t xml:space="preserve">                    }</w:t>
      </w:r>
    </w:p>
    <w:p w14:paraId="0CD2C0D4" w14:textId="77777777" w:rsidR="005E6A9E" w:rsidRDefault="005E6A9E" w:rsidP="005E6A9E">
      <w:pPr>
        <w:pStyle w:val="Style1"/>
      </w:pPr>
      <w:r>
        <w:t xml:space="preserve">                }</w:t>
      </w:r>
    </w:p>
    <w:p w14:paraId="0C3C2AA3" w14:textId="77777777" w:rsidR="005E6A9E" w:rsidRDefault="005E6A9E" w:rsidP="005E6A9E">
      <w:pPr>
        <w:pStyle w:val="Style1"/>
      </w:pPr>
      <w:r>
        <w:t xml:space="preserve">                ));</w:t>
      </w:r>
    </w:p>
    <w:p w14:paraId="7B3C5A5C" w14:textId="77777777" w:rsidR="005E6A9E" w:rsidRDefault="005E6A9E" w:rsidP="005E6A9E">
      <w:pPr>
        <w:pStyle w:val="Style1"/>
      </w:pPr>
      <w:r>
        <w:t xml:space="preserve">                return n.appendChild(a),</w:t>
      </w:r>
    </w:p>
    <w:p w14:paraId="55638458" w14:textId="77777777" w:rsidR="005E6A9E" w:rsidRDefault="005E6A9E" w:rsidP="005E6A9E">
      <w:pPr>
        <w:pStyle w:val="Style1"/>
      </w:pPr>
      <w:r>
        <w:t xml:space="preserve">                Promise.race([s, i])</w:t>
      </w:r>
    </w:p>
    <w:p w14:paraId="65D8FFC1" w14:textId="77777777" w:rsidR="005E6A9E" w:rsidRDefault="005E6A9E" w:rsidP="005E6A9E">
      <w:pPr>
        <w:pStyle w:val="Style1"/>
      </w:pPr>
      <w:r>
        <w:t xml:space="preserve">            }(e).then((function() {</w:t>
      </w:r>
    </w:p>
    <w:p w14:paraId="50D87C82" w14:textId="77777777" w:rsidR="005E6A9E" w:rsidRDefault="005E6A9E" w:rsidP="005E6A9E">
      <w:pPr>
        <w:pStyle w:val="Style1"/>
      </w:pPr>
      <w:r>
        <w:t xml:space="preserve">                var e = n.msfast_search_page_contract_version;</w:t>
      </w:r>
    </w:p>
    <w:p w14:paraId="1C2D6890" w14:textId="77777777" w:rsidR="005E6A9E" w:rsidRDefault="005E6A9E" w:rsidP="005E6A9E">
      <w:pPr>
        <w:pStyle w:val="Style1"/>
      </w:pPr>
      <w:r>
        <w:t xml:space="preserve">                if (1 !== e)</w:t>
      </w:r>
    </w:p>
    <w:p w14:paraId="15110DEB" w14:textId="77777777" w:rsidR="005E6A9E" w:rsidRDefault="005E6A9E" w:rsidP="005E6A9E">
      <w:pPr>
        <w:pStyle w:val="Style1"/>
      </w:pPr>
      <w:r>
        <w:t xml:space="preserve">                    throw new Error("script contract version ".concat(e, " is incompatible with bootstrapper contract version ").concat(1));</w:t>
      </w:r>
    </w:p>
    <w:p w14:paraId="4A4FAD4A" w14:textId="77777777" w:rsidR="005E6A9E" w:rsidRDefault="005E6A9E" w:rsidP="005E6A9E">
      <w:pPr>
        <w:pStyle w:val="Style1"/>
      </w:pPr>
      <w:r>
        <w:t xml:space="preserve">                r.ecsVersionListener = O;</w:t>
      </w:r>
    </w:p>
    <w:p w14:paraId="6DB7BD35" w14:textId="77777777" w:rsidR="005E6A9E" w:rsidRDefault="005E6A9E" w:rsidP="005E6A9E">
      <w:pPr>
        <w:pStyle w:val="Style1"/>
      </w:pPr>
      <w:r>
        <w:t xml:space="preserve">                var o = n.msfast_search_page_bootstrapper_init;</w:t>
      </w:r>
    </w:p>
    <w:p w14:paraId="3CE2857A" w14:textId="77777777" w:rsidR="005E6A9E" w:rsidRDefault="005E6A9E" w:rsidP="005E6A9E">
      <w:pPr>
        <w:pStyle w:val="Style1"/>
      </w:pPr>
      <w:r>
        <w:t xml:space="preserve">                if (o) {</w:t>
      </w:r>
    </w:p>
    <w:p w14:paraId="59277076" w14:textId="77777777" w:rsidR="005E6A9E" w:rsidRDefault="005E6A9E" w:rsidP="005E6A9E">
      <w:pPr>
        <w:pStyle w:val="Style1"/>
      </w:pPr>
      <w:r>
        <w:t xml:space="preserve">                    if (t &amp;&amp; "function" == typeof o[t])</w:t>
      </w:r>
    </w:p>
    <w:p w14:paraId="59124239" w14:textId="77777777" w:rsidR="005E6A9E" w:rsidRDefault="005E6A9E" w:rsidP="005E6A9E">
      <w:pPr>
        <w:pStyle w:val="Style1"/>
      </w:pPr>
      <w:r>
        <w:t xml:space="preserve">                        return o[t](r);</w:t>
      </w:r>
    </w:p>
    <w:p w14:paraId="2C835901" w14:textId="77777777" w:rsidR="005E6A9E" w:rsidRDefault="005E6A9E" w:rsidP="005E6A9E">
      <w:pPr>
        <w:pStyle w:val="Style1"/>
      </w:pPr>
      <w:r>
        <w:t xml:space="preserve">                    var c = Object.keys(o).sort();</w:t>
      </w:r>
    </w:p>
    <w:p w14:paraId="45FA3C1A" w14:textId="77777777" w:rsidR="005E6A9E" w:rsidRDefault="005E6A9E" w:rsidP="005E6A9E">
      <w:pPr>
        <w:pStyle w:val="Style1"/>
      </w:pPr>
      <w:r>
        <w:t xml:space="preserve">                    if (0 === c.length)</w:t>
      </w:r>
    </w:p>
    <w:p w14:paraId="2BE088E3" w14:textId="77777777" w:rsidR="005E6A9E" w:rsidRDefault="005E6A9E" w:rsidP="005E6A9E">
      <w:pPr>
        <w:pStyle w:val="Style1"/>
      </w:pPr>
      <w:r>
        <w:t xml:space="preserve">                        throw new Error("init function has no versions, version: " + t);</w:t>
      </w:r>
    </w:p>
    <w:p w14:paraId="5FF04554" w14:textId="77777777" w:rsidR="005E6A9E" w:rsidRDefault="005E6A9E" w:rsidP="005E6A9E">
      <w:pPr>
        <w:pStyle w:val="Style1"/>
      </w:pPr>
      <w:r>
        <w:t xml:space="preserve">                    return o[c[c.length - 1]](r)</w:t>
      </w:r>
    </w:p>
    <w:p w14:paraId="1FA091B1" w14:textId="77777777" w:rsidR="005E6A9E" w:rsidRDefault="005E6A9E" w:rsidP="005E6A9E">
      <w:pPr>
        <w:pStyle w:val="Style1"/>
      </w:pPr>
      <w:r>
        <w:t xml:space="preserve">                }</w:t>
      </w:r>
    </w:p>
    <w:p w14:paraId="6E01F589" w14:textId="77777777" w:rsidR="005E6A9E" w:rsidRDefault="005E6A9E" w:rsidP="005E6A9E">
      <w:pPr>
        <w:pStyle w:val="Style1"/>
      </w:pPr>
      <w:r>
        <w:t xml:space="preserve">                throw new Error("init function not assigned by script " + t)</w:t>
      </w:r>
    </w:p>
    <w:p w14:paraId="5C35787C" w14:textId="77777777" w:rsidR="005E6A9E" w:rsidRDefault="005E6A9E" w:rsidP="005E6A9E">
      <w:pPr>
        <w:pStyle w:val="Style1"/>
      </w:pPr>
      <w:r>
        <w:t xml:space="preserve">            }</w:t>
      </w:r>
    </w:p>
    <w:p w14:paraId="0A5C26A9" w14:textId="77777777" w:rsidR="005E6A9E" w:rsidRDefault="005E6A9E" w:rsidP="005E6A9E">
      <w:pPr>
        <w:pStyle w:val="Style1"/>
      </w:pPr>
      <w:r>
        <w:t xml:space="preserve">            ))</w:t>
      </w:r>
    </w:p>
    <w:p w14:paraId="0C43CD4E" w14:textId="77777777" w:rsidR="005E6A9E" w:rsidRDefault="005E6A9E" w:rsidP="005E6A9E">
      <w:pPr>
        <w:pStyle w:val="Style1"/>
      </w:pPr>
      <w:r>
        <w:t xml:space="preserve">        }</w:t>
      </w:r>
    </w:p>
    <w:p w14:paraId="2027EDBF" w14:textId="77777777" w:rsidR="005E6A9E" w:rsidRDefault="005E6A9E" w:rsidP="005E6A9E">
      <w:pPr>
        <w:pStyle w:val="Style1"/>
      </w:pPr>
      <w:r>
        <w:t xml:space="preserve">        var S = t("N5xN");</w:t>
      </w:r>
    </w:p>
    <w:p w14:paraId="36D88C02" w14:textId="77777777" w:rsidR="005E6A9E" w:rsidRDefault="005E6A9E" w:rsidP="005E6A9E">
      <w:pPr>
        <w:pStyle w:val="Style1"/>
      </w:pPr>
      <w:r>
        <w:t xml:space="preserve">        function j(e) {</w:t>
      </w:r>
    </w:p>
    <w:p w14:paraId="2C7FF77A" w14:textId="77777777" w:rsidR="005E6A9E" w:rsidRDefault="005E6A9E" w:rsidP="005E6A9E">
      <w:pPr>
        <w:pStyle w:val="Style1"/>
      </w:pPr>
      <w:r>
        <w:t xml:space="preserve">            return function(e) {</w:t>
      </w:r>
    </w:p>
    <w:p w14:paraId="4445D97D" w14:textId="77777777" w:rsidR="005E6A9E" w:rsidRDefault="005E6A9E" w:rsidP="005E6A9E">
      <w:pPr>
        <w:pStyle w:val="Style1"/>
      </w:pPr>
      <w:r>
        <w:t xml:space="preserve">                var r = e.cdnOptions</w:t>
      </w:r>
    </w:p>
    <w:p w14:paraId="46B565E7" w14:textId="77777777" w:rsidR="005E6A9E" w:rsidRDefault="005E6A9E" w:rsidP="005E6A9E">
      <w:pPr>
        <w:pStyle w:val="Style1"/>
      </w:pPr>
      <w:r>
        <w:t xml:space="preserve">                  , t = e.loadingPattern</w:t>
      </w:r>
    </w:p>
    <w:p w14:paraId="3813326C" w14:textId="77777777" w:rsidR="005E6A9E" w:rsidRDefault="005E6A9E" w:rsidP="005E6A9E">
      <w:pPr>
        <w:pStyle w:val="Style1"/>
      </w:pPr>
      <w:r>
        <w:t xml:space="preserve">                  , c = e.isUrlOverridingEnabled</w:t>
      </w:r>
    </w:p>
    <w:p w14:paraId="53823B77" w14:textId="77777777" w:rsidR="005E6A9E" w:rsidRDefault="005E6A9E" w:rsidP="005E6A9E">
      <w:pPr>
        <w:pStyle w:val="Style1"/>
      </w:pPr>
      <w:r>
        <w:t xml:space="preserve">                  , u = c ? o("SearchPageLocal") || o("MidgardLocal") : "";</w:t>
      </w:r>
    </w:p>
    <w:p w14:paraId="46302317" w14:textId="77777777" w:rsidR="005E6A9E" w:rsidRDefault="005E6A9E" w:rsidP="005E6A9E">
      <w:pPr>
        <w:pStyle w:val="Style1"/>
      </w:pPr>
      <w:r>
        <w:t xml:space="preserve">                if (u) {</w:t>
      </w:r>
    </w:p>
    <w:p w14:paraId="3FBF018C" w14:textId="77777777" w:rsidR="005E6A9E" w:rsidRDefault="005E6A9E" w:rsidP="005E6A9E">
      <w:pPr>
        <w:pStyle w:val="Style1"/>
      </w:pPr>
      <w:r>
        <w:t xml:space="preserve">                    var d = parseInt(u, 10) || 9e3</w:t>
      </w:r>
    </w:p>
    <w:p w14:paraId="1DAB29AF" w14:textId="77777777" w:rsidR="005E6A9E" w:rsidRDefault="005E6A9E" w:rsidP="005E6A9E">
      <w:pPr>
        <w:pStyle w:val="Style1"/>
      </w:pPr>
      <w:r>
        <w:t xml:space="preserve">                      , f = "https://localhost:" + d + s(t);</w:t>
      </w:r>
    </w:p>
    <w:p w14:paraId="4A6ADF89" w14:textId="77777777" w:rsidR="005E6A9E" w:rsidRDefault="005E6A9E" w:rsidP="005E6A9E">
      <w:pPr>
        <w:pStyle w:val="Style1"/>
      </w:pPr>
      <w:r>
        <w:t xml:space="preserve">                    return e.cdnOptions.publicPath = "https://localhost:" + d + "/",</w:t>
      </w:r>
    </w:p>
    <w:p w14:paraId="010E771F" w14:textId="77777777" w:rsidR="005E6A9E" w:rsidRDefault="005E6A9E" w:rsidP="005E6A9E">
      <w:pPr>
        <w:pStyle w:val="Style1"/>
      </w:pPr>
      <w:r>
        <w:t xml:space="preserve">                    y(f, e)</w:t>
      </w:r>
    </w:p>
    <w:p w14:paraId="22FC8667" w14:textId="77777777" w:rsidR="005E6A9E" w:rsidRDefault="005E6A9E" w:rsidP="005E6A9E">
      <w:pPr>
        <w:pStyle w:val="Style1"/>
      </w:pPr>
      <w:r>
        <w:t xml:space="preserve">                }</w:t>
      </w:r>
    </w:p>
    <w:p w14:paraId="4CBCE25A" w14:textId="77777777" w:rsidR="005E6A9E" w:rsidRDefault="005E6A9E" w:rsidP="005E6A9E">
      <w:pPr>
        <w:pStyle w:val="Style1"/>
      </w:pPr>
      <w:r>
        <w:t xml:space="preserve">                var l = c ? o("SearchPageBranch") || o("MidgardBranch") : "";</w:t>
      </w:r>
    </w:p>
    <w:p w14:paraId="0544803C" w14:textId="77777777" w:rsidR="005E6A9E" w:rsidRDefault="005E6A9E" w:rsidP="005E6A9E">
      <w:pPr>
        <w:pStyle w:val="Style1"/>
      </w:pPr>
      <w:r>
        <w:t xml:space="preserve">                if (l)</w:t>
      </w:r>
    </w:p>
    <w:p w14:paraId="2FF83E63" w14:textId="77777777" w:rsidR="005E6A9E" w:rsidRDefault="005E6A9E" w:rsidP="005E6A9E">
      <w:pPr>
        <w:pStyle w:val="Style1"/>
      </w:pPr>
      <w:r>
        <w:t xml:space="preserve">                    return f = m(a + l + s(t)),</w:t>
      </w:r>
    </w:p>
    <w:p w14:paraId="617E2578" w14:textId="77777777" w:rsidR="005E6A9E" w:rsidRDefault="005E6A9E" w:rsidP="005E6A9E">
      <w:pPr>
        <w:pStyle w:val="Style1"/>
      </w:pPr>
      <w:r>
        <w:t xml:space="preserve">                    e.cdnOptions.publicPath = a + l + "/",</w:t>
      </w:r>
    </w:p>
    <w:p w14:paraId="3F704DB4" w14:textId="77777777" w:rsidR="005E6A9E" w:rsidRDefault="005E6A9E" w:rsidP="005E6A9E">
      <w:pPr>
        <w:pStyle w:val="Style1"/>
      </w:pPr>
      <w:r>
        <w:t xml:space="preserve">                    y(f, e);</w:t>
      </w:r>
    </w:p>
    <w:p w14:paraId="5261B573" w14:textId="77777777" w:rsidR="005E6A9E" w:rsidRDefault="005E6A9E" w:rsidP="005E6A9E">
      <w:pPr>
        <w:pStyle w:val="Style1"/>
      </w:pPr>
      <w:r>
        <w:t xml:space="preserve">                var p = JSON.parse(localStorage.getItem(i) || "{}")</w:t>
      </w:r>
    </w:p>
    <w:p w14:paraId="097AEC6D" w14:textId="77777777" w:rsidR="005E6A9E" w:rsidRDefault="005E6A9E" w:rsidP="005E6A9E">
      <w:pPr>
        <w:pStyle w:val="Style1"/>
      </w:pPr>
      <w:r>
        <w:t xml:space="preserve">                  , g = c ? o("SearchPageVersion") || o("MidgardVersion") : ""</w:t>
      </w:r>
    </w:p>
    <w:p w14:paraId="4BCCB770" w14:textId="77777777" w:rsidR="005E6A9E" w:rsidRDefault="005E6A9E" w:rsidP="005E6A9E">
      <w:pPr>
        <w:pStyle w:val="Style1"/>
      </w:pPr>
      <w:r>
        <w:t xml:space="preserve">                  , h = null == p ? void 0 : p.ecsVersion</w:t>
      </w:r>
    </w:p>
    <w:p w14:paraId="07A6131E" w14:textId="77777777" w:rsidR="005E6A9E" w:rsidRDefault="005E6A9E" w:rsidP="005E6A9E">
      <w:pPr>
        <w:pStyle w:val="Style1"/>
      </w:pPr>
      <w:r>
        <w:t xml:space="preserve">                  , v = e.preferredVersion</w:t>
      </w:r>
    </w:p>
    <w:p w14:paraId="093807B2" w14:textId="77777777" w:rsidR="005E6A9E" w:rsidRDefault="005E6A9E" w:rsidP="005E6A9E">
      <w:pPr>
        <w:pStyle w:val="Style1"/>
      </w:pPr>
      <w:r>
        <w:t xml:space="preserve">                  , _ = null == p ? void 0 : p.cachedVersion;</w:t>
      </w:r>
    </w:p>
    <w:p w14:paraId="458BE811" w14:textId="77777777" w:rsidR="005E6A9E" w:rsidRDefault="005E6A9E" w:rsidP="005E6A9E">
      <w:pPr>
        <w:pStyle w:val="Style1"/>
      </w:pPr>
      <w:r>
        <w:t xml:space="preserve">                console.log("Bootstrapper versionOverride : " + g + " ecsVersion : " + h + " preferredVersion : " + v + " cachedVersion : " + _);</w:t>
      </w:r>
    </w:p>
    <w:p w14:paraId="2352BB0E" w14:textId="77777777" w:rsidR="005E6A9E" w:rsidRDefault="005E6A9E" w:rsidP="005E6A9E">
      <w:pPr>
        <w:pStyle w:val="Style1"/>
      </w:pPr>
      <w:r>
        <w:t xml:space="preserve">                var O = Object(n.a)(r);</w:t>
      </w:r>
    </w:p>
    <w:p w14:paraId="37DECAA0" w14:textId="77777777" w:rsidR="005E6A9E" w:rsidRDefault="005E6A9E" w:rsidP="005E6A9E">
      <w:pPr>
        <w:pStyle w:val="Style1"/>
      </w:pPr>
      <w:r>
        <w:t xml:space="preserve">                return g ? b(g, O, t, e) : h &amp;&amp; _ ? (_ !== h &amp;&amp; w(h, O, t, e),</w:t>
      </w:r>
    </w:p>
    <w:p w14:paraId="79101AFD" w14:textId="77777777" w:rsidR="005E6A9E" w:rsidRDefault="005E6A9E" w:rsidP="005E6A9E">
      <w:pPr>
        <w:pStyle w:val="Style1"/>
      </w:pPr>
      <w:r>
        <w:t xml:space="preserve">                b(_, O, t, e)) : v ? b(v, O, t, e) : (console.log("Couldnt find any version to load, loading the cached version"),</w:t>
      </w:r>
    </w:p>
    <w:p w14:paraId="79E844F5" w14:textId="77777777" w:rsidR="005E6A9E" w:rsidRDefault="005E6A9E" w:rsidP="005E6A9E">
      <w:pPr>
        <w:pStyle w:val="Style1"/>
      </w:pPr>
      <w:r>
        <w:t xml:space="preserve">                b(_, O, t, e))</w:t>
      </w:r>
    </w:p>
    <w:p w14:paraId="5EAA5E51" w14:textId="77777777" w:rsidR="005E6A9E" w:rsidRDefault="005E6A9E" w:rsidP="005E6A9E">
      <w:pPr>
        <w:pStyle w:val="Style1"/>
      </w:pPr>
      <w:r>
        <w:t xml:space="preserve">            }(e)</w:t>
      </w:r>
    </w:p>
    <w:p w14:paraId="48F1383F" w14:textId="77777777" w:rsidR="005E6A9E" w:rsidRDefault="005E6A9E" w:rsidP="005E6A9E">
      <w:pPr>
        <w:pStyle w:val="Style1"/>
      </w:pPr>
      <w:r>
        <w:t xml:space="preserve">        }</w:t>
      </w:r>
    </w:p>
    <w:p w14:paraId="69079529" w14:textId="77777777" w:rsidR="005E6A9E" w:rsidRDefault="005E6A9E" w:rsidP="005E6A9E">
      <w:pPr>
        <w:pStyle w:val="Style1"/>
      </w:pPr>
      <w:r>
        <w:t xml:space="preserve">    },</w:t>
      </w:r>
    </w:p>
    <w:p w14:paraId="62F242A6" w14:textId="77777777" w:rsidR="005E6A9E" w:rsidRDefault="005E6A9E" w:rsidP="005E6A9E">
      <w:pPr>
        <w:pStyle w:val="Style1"/>
      </w:pPr>
      <w:r>
        <w:t xml:space="preserve">    ldH3: function(e, r, t) {</w:t>
      </w:r>
    </w:p>
    <w:p w14:paraId="02F3C4B5" w14:textId="77777777" w:rsidR="005E6A9E" w:rsidRDefault="005E6A9E" w:rsidP="005E6A9E">
      <w:pPr>
        <w:pStyle w:val="Style1"/>
      </w:pPr>
      <w:r>
        <w:t xml:space="preserve">        "use strict";</w:t>
      </w:r>
    </w:p>
    <w:p w14:paraId="5CCE0488" w14:textId="77777777" w:rsidR="005E6A9E" w:rsidRDefault="005E6A9E" w:rsidP="005E6A9E">
      <w:pPr>
        <w:pStyle w:val="Style1"/>
      </w:pPr>
      <w:r>
        <w:t xml:space="preserve">        t.d(r, "a", (function() {</w:t>
      </w:r>
    </w:p>
    <w:p w14:paraId="6690B8C3" w14:textId="77777777" w:rsidR="005E6A9E" w:rsidRDefault="005E6A9E" w:rsidP="005E6A9E">
      <w:pPr>
        <w:pStyle w:val="Style1"/>
      </w:pPr>
      <w:r>
        <w:t xml:space="preserve">            return i</w:t>
      </w:r>
    </w:p>
    <w:p w14:paraId="590CFC23" w14:textId="77777777" w:rsidR="005E6A9E" w:rsidRDefault="005E6A9E" w:rsidP="005E6A9E">
      <w:pPr>
        <w:pStyle w:val="Style1"/>
      </w:pPr>
      <w:r>
        <w:t xml:space="preserve">        }</w:t>
      </w:r>
    </w:p>
    <w:p w14:paraId="6231A8C0" w14:textId="77777777" w:rsidR="005E6A9E" w:rsidRDefault="005E6A9E" w:rsidP="005E6A9E">
      <w:pPr>
        <w:pStyle w:val="Style1"/>
      </w:pPr>
      <w:r>
        <w:t xml:space="preserve">        ));</w:t>
      </w:r>
    </w:p>
    <w:p w14:paraId="2623A604" w14:textId="77777777" w:rsidR="005E6A9E" w:rsidRDefault="005E6A9E" w:rsidP="005E6A9E">
      <w:pPr>
        <w:pStyle w:val="Style1"/>
      </w:pPr>
      <w:r>
        <w:t xml:space="preserve">        var n = "https://"</w:t>
      </w:r>
    </w:p>
    <w:p w14:paraId="40A4C03E" w14:textId="77777777" w:rsidR="005E6A9E" w:rsidRDefault="005E6A9E" w:rsidP="005E6A9E">
      <w:pPr>
        <w:pStyle w:val="Style1"/>
      </w:pPr>
      <w:r>
        <w:t xml:space="preserve">          , o = n + "outlook-1-cdn.azureedge."</w:t>
      </w:r>
    </w:p>
    <w:p w14:paraId="0B6FEDBB" w14:textId="77777777" w:rsidR="005E6A9E" w:rsidRDefault="005E6A9E" w:rsidP="005E6A9E">
      <w:pPr>
        <w:pStyle w:val="Style1"/>
      </w:pPr>
      <w:r>
        <w:t xml:space="preserve">          , c = "midgard/"</w:t>
      </w:r>
    </w:p>
    <w:p w14:paraId="5FFFE54A" w14:textId="77777777" w:rsidR="005E6A9E" w:rsidRDefault="005E6A9E" w:rsidP="005E6A9E">
      <w:pPr>
        <w:pStyle w:val="Style1"/>
      </w:pPr>
      <w:r>
        <w:t xml:space="preserve">          , a = "/agsc-midgard/";</w:t>
      </w:r>
    </w:p>
    <w:p w14:paraId="770C3739" w14:textId="77777777" w:rsidR="005E6A9E" w:rsidRDefault="005E6A9E" w:rsidP="005E6A9E">
      <w:pPr>
        <w:pStyle w:val="Style1"/>
      </w:pPr>
      <w:r>
        <w:t xml:space="preserve">        function i(e) {</w:t>
      </w:r>
    </w:p>
    <w:p w14:paraId="2AAF82C4" w14:textId="77777777" w:rsidR="005E6A9E" w:rsidRDefault="005E6A9E" w:rsidP="005E6A9E">
      <w:pPr>
        <w:pStyle w:val="Style1"/>
      </w:pPr>
      <w:r>
        <w:t xml:space="preserve">            switch (e.environment) {</w:t>
      </w:r>
    </w:p>
    <w:p w14:paraId="2A3852D3" w14:textId="77777777" w:rsidR="005E6A9E" w:rsidRDefault="005E6A9E" w:rsidP="005E6A9E">
      <w:pPr>
        <w:pStyle w:val="Style1"/>
      </w:pPr>
      <w:r>
        <w:t xml:space="preserve">            case "Gallatin":</w:t>
      </w:r>
    </w:p>
    <w:p w14:paraId="4DCE3647" w14:textId="77777777" w:rsidR="005E6A9E" w:rsidRDefault="005E6A9E" w:rsidP="005E6A9E">
      <w:pPr>
        <w:pStyle w:val="Style1"/>
      </w:pPr>
      <w:r>
        <w:t xml:space="preserve">                return n + "res-1.cdn.partner.office365.cn/" + c;</w:t>
      </w:r>
    </w:p>
    <w:p w14:paraId="7B052286" w14:textId="77777777" w:rsidR="005E6A9E" w:rsidRDefault="005E6A9E" w:rsidP="005E6A9E">
      <w:pPr>
        <w:pStyle w:val="Style1"/>
      </w:pPr>
      <w:r>
        <w:t xml:space="preserve">            case "AG08":</w:t>
      </w:r>
    </w:p>
    <w:p w14:paraId="0F0A5BA1" w14:textId="77777777" w:rsidR="005E6A9E" w:rsidRDefault="005E6A9E" w:rsidP="005E6A9E">
      <w:pPr>
        <w:pStyle w:val="Style1"/>
      </w:pPr>
      <w:r>
        <w:t xml:space="preserve">                return o + "eaglex.ic.gov" + a;</w:t>
      </w:r>
    </w:p>
    <w:p w14:paraId="1B69E72A" w14:textId="77777777" w:rsidR="005E6A9E" w:rsidRDefault="005E6A9E" w:rsidP="005E6A9E">
      <w:pPr>
        <w:pStyle w:val="Style1"/>
      </w:pPr>
      <w:r>
        <w:t xml:space="preserve">            case "AG09":</w:t>
      </w:r>
    </w:p>
    <w:p w14:paraId="48D5E829" w14:textId="77777777" w:rsidR="005E6A9E" w:rsidRDefault="005E6A9E" w:rsidP="005E6A9E">
      <w:pPr>
        <w:pStyle w:val="Style1"/>
      </w:pPr>
      <w:r>
        <w:t xml:space="preserve">                return o + "microsoft.scloud" + a;</w:t>
      </w:r>
    </w:p>
    <w:p w14:paraId="513845AF" w14:textId="77777777" w:rsidR="005E6A9E" w:rsidRDefault="005E6A9E" w:rsidP="005E6A9E">
      <w:pPr>
        <w:pStyle w:val="Style1"/>
      </w:pPr>
      <w:r>
        <w:t xml:space="preserve">            case "GccHigh":</w:t>
      </w:r>
    </w:p>
    <w:p w14:paraId="76D62DC7" w14:textId="77777777" w:rsidR="005E6A9E" w:rsidRDefault="005E6A9E" w:rsidP="005E6A9E">
      <w:pPr>
        <w:pStyle w:val="Style1"/>
      </w:pPr>
      <w:r>
        <w:t xml:space="preserve">                return n + "res-gcch.cdn.office.net/" + c;</w:t>
      </w:r>
    </w:p>
    <w:p w14:paraId="11A71804" w14:textId="77777777" w:rsidR="005E6A9E" w:rsidRDefault="005E6A9E" w:rsidP="005E6A9E">
      <w:pPr>
        <w:pStyle w:val="Style1"/>
      </w:pPr>
      <w:r>
        <w:t xml:space="preserve">            case "DoD":</w:t>
      </w:r>
    </w:p>
    <w:p w14:paraId="52511A82" w14:textId="77777777" w:rsidR="005E6A9E" w:rsidRDefault="005E6A9E" w:rsidP="005E6A9E">
      <w:pPr>
        <w:pStyle w:val="Style1"/>
      </w:pPr>
      <w:r>
        <w:t xml:space="preserve">                return n + "res-dod.cdn.office.net/" + c;</w:t>
      </w:r>
    </w:p>
    <w:p w14:paraId="0C72CAE4" w14:textId="77777777" w:rsidR="005E6A9E" w:rsidRDefault="005E6A9E" w:rsidP="005E6A9E">
      <w:pPr>
        <w:pStyle w:val="Style1"/>
      </w:pPr>
      <w:r>
        <w:t xml:space="preserve">            default:</w:t>
      </w:r>
    </w:p>
    <w:p w14:paraId="2ADE4241" w14:textId="77777777" w:rsidR="005E6A9E" w:rsidRDefault="005E6A9E" w:rsidP="005E6A9E">
      <w:pPr>
        <w:pStyle w:val="Style1"/>
      </w:pPr>
      <w:r>
        <w:t xml:space="preserve">                return "https://res.cdn.office.net/midgard/"</w:t>
      </w:r>
    </w:p>
    <w:p w14:paraId="2BA07EA6" w14:textId="77777777" w:rsidR="005E6A9E" w:rsidRDefault="005E6A9E" w:rsidP="005E6A9E">
      <w:pPr>
        <w:pStyle w:val="Style1"/>
      </w:pPr>
      <w:r>
        <w:t xml:space="preserve">            }</w:t>
      </w:r>
    </w:p>
    <w:p w14:paraId="47276146" w14:textId="77777777" w:rsidR="005E6A9E" w:rsidRDefault="005E6A9E" w:rsidP="005E6A9E">
      <w:pPr>
        <w:pStyle w:val="Style1"/>
      </w:pPr>
      <w:r>
        <w:t xml:space="preserve">        }</w:t>
      </w:r>
    </w:p>
    <w:p w14:paraId="4CCB9265" w14:textId="77777777" w:rsidR="005E6A9E" w:rsidRDefault="005E6A9E" w:rsidP="005E6A9E">
      <w:pPr>
        <w:pStyle w:val="Style1"/>
      </w:pPr>
      <w:r>
        <w:t xml:space="preserve">    }</w:t>
      </w:r>
    </w:p>
    <w:p w14:paraId="38BC0FF9" w14:textId="77777777" w:rsidR="005E6A9E" w:rsidRDefault="005E6A9E" w:rsidP="005E6A9E">
      <w:pPr>
        <w:pStyle w:val="Style1"/>
      </w:pPr>
      <w:r>
        <w:t>}]);</w:t>
      </w:r>
    </w:p>
    <w:p w14:paraId="21BD90C9" w14:textId="77777777" w:rsidR="005E6A9E" w:rsidRDefault="005E6A9E" w:rsidP="005E6A9E">
      <w:pPr>
        <w:pStyle w:val="Style1"/>
      </w:pPr>
      <w:r>
        <w:t>//# sourceMappingURL=vendors~search-page-bootstrapper.02ab27e933ec3652e30f.chunk.v7.js.map</w:t>
      </w:r>
    </w:p>
    <w:p w14:paraId="006833E2" w14:textId="77777777" w:rsidR="005E6A9E" w:rsidRDefault="005E6A9E" w:rsidP="005E6A9E">
      <w:pPr>
        <w:pStyle w:val="Style1"/>
      </w:pPr>
      <w:r>
        <w:t>{</w:t>
      </w:r>
    </w:p>
    <w:p w14:paraId="389B15CE" w14:textId="77777777" w:rsidR="005E6A9E" w:rsidRDefault="005E6A9E" w:rsidP="005E6A9E">
      <w:pPr>
        <w:pStyle w:val="Style1"/>
      </w:pPr>
      <w:r>
        <w:t xml:space="preserve">    "type": "https://tools.ietf.org/html/rfc7235#section-3.1",</w:t>
      </w:r>
    </w:p>
    <w:p w14:paraId="30A05C3A" w14:textId="77777777" w:rsidR="005E6A9E" w:rsidRDefault="005E6A9E" w:rsidP="005E6A9E">
      <w:pPr>
        <w:pStyle w:val="Style1"/>
      </w:pPr>
      <w:r>
        <w:t xml:space="preserve">    "title": "Unauthorized",</w:t>
      </w:r>
    </w:p>
    <w:p w14:paraId="12FEDD83" w14:textId="77777777" w:rsidR="005E6A9E" w:rsidRDefault="005E6A9E" w:rsidP="005E6A9E">
      <w:pPr>
        <w:pStyle w:val="Style1"/>
      </w:pPr>
      <w:r>
        <w:t xml:space="preserve">    "status": 401,</w:t>
      </w:r>
    </w:p>
    <w:p w14:paraId="5684A628" w14:textId="77777777" w:rsidR="005E6A9E" w:rsidRDefault="005E6A9E" w:rsidP="005E6A9E">
      <w:pPr>
        <w:pStyle w:val="Style1"/>
      </w:pPr>
      <w:r>
        <w:t xml:space="preserve">    "traceId": "00-bb724485de6d4bea2d3d18feff972f9f-cf42ddd292c629c0-00"</w:t>
      </w:r>
    </w:p>
    <w:p w14:paraId="39E735E2" w14:textId="77777777" w:rsidR="005E6A9E" w:rsidRDefault="005E6A9E" w:rsidP="005E6A9E">
      <w:pPr>
        <w:pStyle w:val="Style1"/>
      </w:pPr>
      <w:r>
        <w:t>}{</w:t>
      </w:r>
    </w:p>
    <w:p w14:paraId="760AE169" w14:textId="77777777" w:rsidR="005E6A9E" w:rsidRDefault="005E6A9E" w:rsidP="005E6A9E">
      <w:pPr>
        <w:pStyle w:val="Style1"/>
      </w:pPr>
      <w:r>
        <w:t xml:space="preserve">    "type": "https://tools.ietf.org/html/rfc7235#section-3.1",</w:t>
      </w:r>
    </w:p>
    <w:p w14:paraId="1A766FD5" w14:textId="77777777" w:rsidR="005E6A9E" w:rsidRDefault="005E6A9E" w:rsidP="005E6A9E">
      <w:pPr>
        <w:pStyle w:val="Style1"/>
      </w:pPr>
      <w:r>
        <w:t xml:space="preserve">    "title": "Unauthorized",</w:t>
      </w:r>
    </w:p>
    <w:p w14:paraId="4CAD0D6E" w14:textId="77777777" w:rsidR="005E6A9E" w:rsidRDefault="005E6A9E" w:rsidP="005E6A9E">
      <w:pPr>
        <w:pStyle w:val="Style1"/>
      </w:pPr>
      <w:r>
        <w:t xml:space="preserve">    "status": 401,</w:t>
      </w:r>
    </w:p>
    <w:p w14:paraId="25E900A4" w14:textId="77777777" w:rsidR="005E6A9E" w:rsidRDefault="005E6A9E" w:rsidP="005E6A9E">
      <w:pPr>
        <w:pStyle w:val="Style1"/>
      </w:pPr>
      <w:r>
        <w:t xml:space="preserve">    "traceId": "00-bb724485de6d4bea2d3d18feff972f9f-cf42ddd292c629c0-00"</w:t>
      </w:r>
    </w:p>
    <w:p w14:paraId="76CA5896" w14:textId="77777777" w:rsidR="005E6A9E" w:rsidRDefault="005E6A9E" w:rsidP="005E6A9E">
      <w:pPr>
        <w:pStyle w:val="Style1"/>
      </w:pPr>
      <w:r>
        <w:t>} {</w:t>
      </w:r>
    </w:p>
    <w:p w14:paraId="4BB5577F" w14:textId="77777777" w:rsidR="005E6A9E" w:rsidRDefault="005E6A9E" w:rsidP="005E6A9E">
      <w:pPr>
        <w:pStyle w:val="Style1"/>
      </w:pPr>
      <w:r>
        <w:t xml:space="preserve">    "type": "https://tools.ietf.org/html/rfc7235#section-3.1",</w:t>
      </w:r>
    </w:p>
    <w:p w14:paraId="06EA7749" w14:textId="77777777" w:rsidR="005E6A9E" w:rsidRDefault="005E6A9E" w:rsidP="005E6A9E">
      <w:pPr>
        <w:pStyle w:val="Style1"/>
      </w:pPr>
      <w:r>
        <w:t xml:space="preserve">    "title": "Unauthorized",</w:t>
      </w:r>
    </w:p>
    <w:p w14:paraId="6BEEDE52" w14:textId="77777777" w:rsidR="005E6A9E" w:rsidRDefault="005E6A9E" w:rsidP="005E6A9E">
      <w:pPr>
        <w:pStyle w:val="Style1"/>
      </w:pPr>
      <w:r>
        <w:t xml:space="preserve">    "status": 401,</w:t>
      </w:r>
    </w:p>
    <w:p w14:paraId="45D3CF79" w14:textId="77777777" w:rsidR="005E6A9E" w:rsidRDefault="005E6A9E" w:rsidP="005E6A9E">
      <w:pPr>
        <w:pStyle w:val="Style1"/>
      </w:pPr>
      <w:r>
        <w:t xml:space="preserve">    "traceId": "00-bb724485de6d4bea2d3d18feff972f9f-cf42ddd292c629c0-00"</w:t>
      </w:r>
    </w:p>
    <w:p w14:paraId="69CB2D25" w14:textId="77777777" w:rsidR="005E6A9E" w:rsidRDefault="005E6A9E" w:rsidP="005E6A9E">
      <w:pPr>
        <w:pStyle w:val="Style1"/>
      </w:pPr>
      <w:r>
        <w:t>}{</w:t>
      </w:r>
    </w:p>
    <w:p w14:paraId="328FDCA1" w14:textId="77777777" w:rsidR="005E6A9E" w:rsidRDefault="005E6A9E" w:rsidP="005E6A9E">
      <w:pPr>
        <w:pStyle w:val="Style1"/>
      </w:pPr>
      <w:r>
        <w:t xml:space="preserve">    "error": {</w:t>
      </w:r>
    </w:p>
    <w:p w14:paraId="540FCD73" w14:textId="77777777" w:rsidR="005E6A9E" w:rsidRDefault="005E6A9E" w:rsidP="005E6A9E">
      <w:pPr>
        <w:pStyle w:val="Style1"/>
      </w:pPr>
      <w:r>
        <w:t xml:space="preserve">        "code": "InvalidAuthenticationToken",</w:t>
      </w:r>
    </w:p>
    <w:p w14:paraId="7D49A11F" w14:textId="77777777" w:rsidR="005E6A9E" w:rsidRDefault="005E6A9E" w:rsidP="005E6A9E">
      <w:pPr>
        <w:pStyle w:val="Style1"/>
      </w:pPr>
      <w:r>
        <w:t xml:space="preserve">        "message": "Access token is empty.",</w:t>
      </w:r>
    </w:p>
    <w:p w14:paraId="0CB71521" w14:textId="77777777" w:rsidR="005E6A9E" w:rsidRDefault="005E6A9E" w:rsidP="005E6A9E">
      <w:pPr>
        <w:pStyle w:val="Style1"/>
      </w:pPr>
      <w:r>
        <w:t xml:space="preserve">        "innerError": {</w:t>
      </w:r>
    </w:p>
    <w:p w14:paraId="66B257FF" w14:textId="77777777" w:rsidR="005E6A9E" w:rsidRDefault="005E6A9E" w:rsidP="005E6A9E">
      <w:pPr>
        <w:pStyle w:val="Style1"/>
      </w:pPr>
      <w:r>
        <w:t xml:space="preserve">            "date": "2024-01-23T14:23:00",</w:t>
      </w:r>
    </w:p>
    <w:p w14:paraId="62E6B6A3" w14:textId="77777777" w:rsidR="005E6A9E" w:rsidRDefault="005E6A9E" w:rsidP="005E6A9E">
      <w:pPr>
        <w:pStyle w:val="Style1"/>
      </w:pPr>
      <w:r>
        <w:t xml:space="preserve">            "request-id": "9da788aa-cf23-4224-be0c-8676d0b4f3dd",</w:t>
      </w:r>
    </w:p>
    <w:p w14:paraId="47F985B9" w14:textId="77777777" w:rsidR="005E6A9E" w:rsidRDefault="005E6A9E" w:rsidP="005E6A9E">
      <w:pPr>
        <w:pStyle w:val="Style1"/>
      </w:pPr>
      <w:r>
        <w:t xml:space="preserve">            "client-request-id": "9da788aa-cf23-4224-be0c-8676d0b4f3dd"</w:t>
      </w:r>
    </w:p>
    <w:p w14:paraId="4A8BE35F" w14:textId="77777777" w:rsidR="005E6A9E" w:rsidRDefault="005E6A9E" w:rsidP="005E6A9E">
      <w:pPr>
        <w:pStyle w:val="Style1"/>
      </w:pPr>
      <w:r>
        <w:t xml:space="preserve">        }</w:t>
      </w:r>
    </w:p>
    <w:p w14:paraId="739E9331" w14:textId="77777777" w:rsidR="005E6A9E" w:rsidRDefault="005E6A9E" w:rsidP="005E6A9E">
      <w:pPr>
        <w:pStyle w:val="Style1"/>
      </w:pPr>
      <w:r>
        <w:t xml:space="preserve">    }</w:t>
      </w:r>
    </w:p>
    <w:p w14:paraId="2581BD48" w14:textId="77777777" w:rsidR="005E6A9E" w:rsidRDefault="005E6A9E" w:rsidP="005E6A9E">
      <w:pPr>
        <w:pStyle w:val="Style1"/>
      </w:pPr>
      <w:r>
        <w:t>} // Also available from @uifabric/icons (7 and earlier) and @fluentui/font-icons-mdl2 (8+)</w:t>
      </w:r>
    </w:p>
    <w:p w14:paraId="7D473E02" w14:textId="77777777" w:rsidR="005E6A9E" w:rsidRDefault="005E6A9E" w:rsidP="005E6A9E">
      <w:pPr>
        <w:pStyle w:val="Style1"/>
      </w:pPr>
      <w:r>
        <w:t>import { initializeIcons } from '@fluentui/react/lib/Icons';</w:t>
      </w:r>
    </w:p>
    <w:p w14:paraId="3122BE2D" w14:textId="77777777" w:rsidR="005E6A9E" w:rsidRDefault="005E6A9E" w:rsidP="005E6A9E">
      <w:pPr>
        <w:pStyle w:val="Style1"/>
      </w:pPr>
    </w:p>
    <w:p w14:paraId="1CE68A1C" w14:textId="77777777" w:rsidR="005E6A9E" w:rsidRDefault="005E6A9E" w:rsidP="005E6A9E">
      <w:pPr>
        <w:pStyle w:val="Style1"/>
      </w:pPr>
      <w:r>
        <w:t>initializeIcons(/* optional base url */);6:24 AM 1/23/2024</w:t>
      </w:r>
    </w:p>
    <w:p w14:paraId="534D0BC5" w14:textId="77777777" w:rsidR="005E6A9E" w:rsidRDefault="005E6A9E" w:rsidP="005E6A9E">
      <w:pPr>
        <w:pStyle w:val="Style1"/>
      </w:pPr>
      <w:r>
        <w:t>blob:https://docs.google.com/9ef229c4-1a1a-43d2-ac2a-ad02e851210e</w:t>
      </w:r>
    </w:p>
    <w:p w14:paraId="4DC955DD" w14:textId="77777777" w:rsidR="005E6A9E" w:rsidRDefault="005E6A9E" w:rsidP="005E6A9E">
      <w:pPr>
        <w:pStyle w:val="Style1"/>
      </w:pPr>
      <w:r>
        <w:t>/*</w:t>
      </w:r>
    </w:p>
    <w:p w14:paraId="3FEFDC32" w14:textId="77777777" w:rsidR="005E6A9E" w:rsidRDefault="005E6A9E" w:rsidP="005E6A9E">
      <w:pPr>
        <w:pStyle w:val="Style1"/>
      </w:pPr>
      <w:r>
        <w:t xml:space="preserve"> * 1DS JS SDK POST plugin, 3.2.7</w:t>
      </w:r>
    </w:p>
    <w:p w14:paraId="6FDF4CFE" w14:textId="77777777" w:rsidR="005E6A9E" w:rsidRDefault="005E6A9E" w:rsidP="005E6A9E">
      <w:pPr>
        <w:pStyle w:val="Style1"/>
      </w:pPr>
      <w:r>
        <w:t xml:space="preserve"> * Copyright (c) Microsoft and contributors. All rights reserved.</w:t>
      </w:r>
    </w:p>
    <w:p w14:paraId="64999C84" w14:textId="77777777" w:rsidR="005E6A9E" w:rsidRDefault="005E6A9E" w:rsidP="005E6A9E">
      <w:pPr>
        <w:pStyle w:val="Style1"/>
      </w:pPr>
      <w:r>
        <w:t xml:space="preserve"> * (Microsoft Internal Only)</w:t>
      </w:r>
    </w:p>
    <w:p w14:paraId="741651B0" w14:textId="77777777" w:rsidR="005E6A9E" w:rsidRDefault="005E6A9E" w:rsidP="005E6A9E">
      <w:pPr>
        <w:pStyle w:val="Style1"/>
      </w:pPr>
      <w:r>
        <w:t xml:space="preserve"> */</w:t>
      </w:r>
    </w:p>
    <w:p w14:paraId="1748AFB2" w14:textId="77777777" w:rsidR="005E6A9E" w:rsidRDefault="005E6A9E" w:rsidP="005E6A9E">
      <w:pPr>
        <w:pStyle w:val="Style1"/>
      </w:pPr>
      <w:r>
        <w:t>/**</w:t>
      </w:r>
    </w:p>
    <w:p w14:paraId="5A8902B9" w14:textId="77777777" w:rsidR="005E6A9E" w:rsidRDefault="005E6A9E" w:rsidP="005E6A9E">
      <w:pPr>
        <w:pStyle w:val="Style1"/>
      </w:pPr>
      <w:r>
        <w:t xml:space="preserve"> * Real Time profile (default profile). RealTime Latency events are sent every 1 sec and</w:t>
      </w:r>
    </w:p>
    <w:p w14:paraId="553A62D9" w14:textId="77777777" w:rsidR="005E6A9E" w:rsidRDefault="005E6A9E" w:rsidP="005E6A9E">
      <w:pPr>
        <w:pStyle w:val="Style1"/>
      </w:pPr>
      <w:r>
        <w:t xml:space="preserve"> * Normal Latency events are sent every 2 sec.</w:t>
      </w:r>
    </w:p>
    <w:p w14:paraId="3BEF1166" w14:textId="77777777" w:rsidR="005E6A9E" w:rsidRDefault="005E6A9E" w:rsidP="005E6A9E">
      <w:pPr>
        <w:pStyle w:val="Style1"/>
      </w:pPr>
      <w:r>
        <w:t xml:space="preserve"> */</w:t>
      </w:r>
    </w:p>
    <w:p w14:paraId="5D7B457A" w14:textId="77777777" w:rsidR="005E6A9E" w:rsidRDefault="005E6A9E" w:rsidP="005E6A9E">
      <w:pPr>
        <w:pStyle w:val="Style1"/>
      </w:pPr>
      <w:r>
        <w:t>export var RT_PROFILE = "REAL_TIME";</w:t>
      </w:r>
    </w:p>
    <w:p w14:paraId="5D2547D7" w14:textId="77777777" w:rsidR="005E6A9E" w:rsidRDefault="005E6A9E" w:rsidP="005E6A9E">
      <w:pPr>
        <w:pStyle w:val="Style1"/>
      </w:pPr>
      <w:r>
        <w:t>/**</w:t>
      </w:r>
    </w:p>
    <w:p w14:paraId="7A41D9DF" w14:textId="77777777" w:rsidR="005E6A9E" w:rsidRDefault="005E6A9E" w:rsidP="005E6A9E">
      <w:pPr>
        <w:pStyle w:val="Style1"/>
      </w:pPr>
      <w:r>
        <w:t xml:space="preserve"> * Near Real Time profile. RealTime Latency events are sent every 3 sec and</w:t>
      </w:r>
    </w:p>
    <w:p w14:paraId="4B5026E3" w14:textId="77777777" w:rsidR="005E6A9E" w:rsidRDefault="005E6A9E" w:rsidP="005E6A9E">
      <w:pPr>
        <w:pStyle w:val="Style1"/>
      </w:pPr>
      <w:r>
        <w:t xml:space="preserve"> * Normal Latency events are sent every 6 sec.</w:t>
      </w:r>
    </w:p>
    <w:p w14:paraId="5CF0BB70" w14:textId="77777777" w:rsidR="005E6A9E" w:rsidRDefault="005E6A9E" w:rsidP="005E6A9E">
      <w:pPr>
        <w:pStyle w:val="Style1"/>
      </w:pPr>
      <w:r>
        <w:t xml:space="preserve"> */</w:t>
      </w:r>
    </w:p>
    <w:p w14:paraId="1A53A3E3" w14:textId="77777777" w:rsidR="005E6A9E" w:rsidRDefault="005E6A9E" w:rsidP="005E6A9E">
      <w:pPr>
        <w:pStyle w:val="Style1"/>
      </w:pPr>
      <w:r>
        <w:t>export var NRT_PROFILE = "NEAR_REAL_TIME";</w:t>
      </w:r>
    </w:p>
    <w:p w14:paraId="15C2FA08" w14:textId="77777777" w:rsidR="005E6A9E" w:rsidRDefault="005E6A9E" w:rsidP="005E6A9E">
      <w:pPr>
        <w:pStyle w:val="Style1"/>
      </w:pPr>
      <w:r>
        <w:t>/**</w:t>
      </w:r>
    </w:p>
    <w:p w14:paraId="73FED214" w14:textId="77777777" w:rsidR="005E6A9E" w:rsidRDefault="005E6A9E" w:rsidP="005E6A9E">
      <w:pPr>
        <w:pStyle w:val="Style1"/>
      </w:pPr>
      <w:r>
        <w:t xml:space="preserve"> * Best Effort. RealTime Latency events are sent every 9 sec and</w:t>
      </w:r>
    </w:p>
    <w:p w14:paraId="11CE4CEB" w14:textId="77777777" w:rsidR="005E6A9E" w:rsidRDefault="005E6A9E" w:rsidP="005E6A9E">
      <w:pPr>
        <w:pStyle w:val="Style1"/>
      </w:pPr>
      <w:r>
        <w:t xml:space="preserve"> * Normal Latency events are sent every 18 sec.</w:t>
      </w:r>
    </w:p>
    <w:p w14:paraId="32698C65" w14:textId="77777777" w:rsidR="005E6A9E" w:rsidRDefault="005E6A9E" w:rsidP="005E6A9E">
      <w:pPr>
        <w:pStyle w:val="Style1"/>
      </w:pPr>
      <w:r>
        <w:t xml:space="preserve"> */</w:t>
      </w:r>
    </w:p>
    <w:p w14:paraId="163BBAF0" w14:textId="77777777" w:rsidR="005E6A9E" w:rsidRDefault="005E6A9E" w:rsidP="005E6A9E">
      <w:pPr>
        <w:pStyle w:val="Style1"/>
      </w:pPr>
      <w:r>
        <w:t>export var BE_PROFILE = "BEST_EFFORT";</w:t>
      </w:r>
    </w:p>
    <w:p w14:paraId="0C7F3E2A" w14:textId="77777777" w:rsidR="005E6A9E" w:rsidRDefault="005E6A9E" w:rsidP="005E6A9E">
      <w:pPr>
        <w:pStyle w:val="Style1"/>
      </w:pPr>
      <w:r>
        <w:t>//# sourceMappingURL=DataModels.js.map{</w:t>
      </w:r>
    </w:p>
    <w:p w14:paraId="088094D9" w14:textId="77777777" w:rsidR="005E6A9E" w:rsidRDefault="005E6A9E" w:rsidP="005E6A9E">
      <w:pPr>
        <w:pStyle w:val="Style1"/>
      </w:pPr>
      <w:r>
        <w:t xml:space="preserve">    "name": "Microsoft 365",</w:t>
      </w:r>
    </w:p>
    <w:p w14:paraId="47DAF62A" w14:textId="77777777" w:rsidR="005E6A9E" w:rsidRDefault="005E6A9E" w:rsidP="005E6A9E">
      <w:pPr>
        <w:pStyle w:val="Style1"/>
      </w:pPr>
      <w:r>
        <w:t xml:space="preserve">    "short_name": "Microsoft 365",</w:t>
      </w:r>
    </w:p>
    <w:p w14:paraId="36227EFA" w14:textId="77777777" w:rsidR="005E6A9E" w:rsidRDefault="005E6A9E" w:rsidP="005E6A9E">
      <w:pPr>
        <w:pStyle w:val="Style1"/>
      </w:pPr>
      <w:r>
        <w:t xml:space="preserve">    "start_url": "/?from=Homescreen",</w:t>
      </w:r>
    </w:p>
    <w:p w14:paraId="646E0EDD" w14:textId="77777777" w:rsidR="005E6A9E" w:rsidRDefault="005E6A9E" w:rsidP="005E6A9E">
      <w:pPr>
        <w:pStyle w:val="Style1"/>
      </w:pPr>
      <w:r>
        <w:t xml:space="preserve">    "scope": "/",</w:t>
      </w:r>
    </w:p>
    <w:p w14:paraId="6D3D3084" w14:textId="77777777" w:rsidR="005E6A9E" w:rsidRDefault="005E6A9E" w:rsidP="005E6A9E">
      <w:pPr>
        <w:pStyle w:val="Style1"/>
      </w:pPr>
      <w:r>
        <w:t xml:space="preserve">    "display": "standalone",</w:t>
      </w:r>
    </w:p>
    <w:p w14:paraId="5F7B17EF" w14:textId="77777777" w:rsidR="005E6A9E" w:rsidRDefault="005E6A9E" w:rsidP="005E6A9E">
      <w:pPr>
        <w:pStyle w:val="Style1"/>
      </w:pPr>
      <w:r>
        <w:t xml:space="preserve">    "orientation": "portrait",</w:t>
      </w:r>
    </w:p>
    <w:p w14:paraId="10521FE4" w14:textId="77777777" w:rsidR="005E6A9E" w:rsidRDefault="005E6A9E" w:rsidP="005E6A9E">
      <w:pPr>
        <w:pStyle w:val="Style1"/>
      </w:pPr>
      <w:r>
        <w:t xml:space="preserve">    "icons": [</w:t>
      </w:r>
    </w:p>
    <w:p w14:paraId="399E2F2B" w14:textId="77777777" w:rsidR="005E6A9E" w:rsidRDefault="005E6A9E" w:rsidP="005E6A9E">
      <w:pPr>
        <w:pStyle w:val="Style1"/>
      </w:pPr>
      <w:r>
        <w:t xml:space="preserve">        {</w:t>
      </w:r>
    </w:p>
    <w:p w14:paraId="04844716" w14:textId="77777777" w:rsidR="005E6A9E" w:rsidRDefault="005E6A9E" w:rsidP="005E6A9E">
      <w:pPr>
        <w:pStyle w:val="Style1"/>
      </w:pPr>
      <w:r>
        <w:t xml:space="preserve">            "src": "https://res.cdn.office.net/officehub/versionless/webmanifestimages/desktop_192.png",</w:t>
      </w:r>
    </w:p>
    <w:p w14:paraId="61A7CEE3" w14:textId="77777777" w:rsidR="005E6A9E" w:rsidRDefault="005E6A9E" w:rsidP="005E6A9E">
      <w:pPr>
        <w:pStyle w:val="Style1"/>
      </w:pPr>
      <w:r>
        <w:t xml:space="preserve">            "sizes": "192x192",</w:t>
      </w:r>
    </w:p>
    <w:p w14:paraId="7DB8C7A2" w14:textId="77777777" w:rsidR="005E6A9E" w:rsidRDefault="005E6A9E" w:rsidP="005E6A9E">
      <w:pPr>
        <w:pStyle w:val="Style1"/>
      </w:pPr>
      <w:r>
        <w:t xml:space="preserve">            "type": "image/png"</w:t>
      </w:r>
    </w:p>
    <w:p w14:paraId="34CF84A5" w14:textId="77777777" w:rsidR="005E6A9E" w:rsidRDefault="005E6A9E" w:rsidP="005E6A9E">
      <w:pPr>
        <w:pStyle w:val="Style1"/>
      </w:pPr>
      <w:r>
        <w:t xml:space="preserve">        },</w:t>
      </w:r>
    </w:p>
    <w:p w14:paraId="18206BE9" w14:textId="77777777" w:rsidR="005E6A9E" w:rsidRDefault="005E6A9E" w:rsidP="005E6A9E">
      <w:pPr>
        <w:pStyle w:val="Style1"/>
      </w:pPr>
      <w:r>
        <w:t xml:space="preserve">        {</w:t>
      </w:r>
    </w:p>
    <w:p w14:paraId="2ED88570" w14:textId="77777777" w:rsidR="005E6A9E" w:rsidRDefault="005E6A9E" w:rsidP="005E6A9E">
      <w:pPr>
        <w:pStyle w:val="Style1"/>
      </w:pPr>
      <w:r>
        <w:t xml:space="preserve">            "src": "https://res.cdn.office.net/officehub/versionless/webmanifestimages/desktop_256.png",</w:t>
      </w:r>
    </w:p>
    <w:p w14:paraId="4383F194" w14:textId="77777777" w:rsidR="005E6A9E" w:rsidRDefault="005E6A9E" w:rsidP="005E6A9E">
      <w:pPr>
        <w:pStyle w:val="Style1"/>
      </w:pPr>
      <w:r>
        <w:t xml:space="preserve">            "sizes": "256x256",</w:t>
      </w:r>
    </w:p>
    <w:p w14:paraId="37D79714" w14:textId="77777777" w:rsidR="005E6A9E" w:rsidRDefault="005E6A9E" w:rsidP="005E6A9E">
      <w:pPr>
        <w:pStyle w:val="Style1"/>
      </w:pPr>
      <w:r>
        <w:t xml:space="preserve">            "type": "image/png"</w:t>
      </w:r>
    </w:p>
    <w:p w14:paraId="64CBABB6" w14:textId="77777777" w:rsidR="005E6A9E" w:rsidRDefault="005E6A9E" w:rsidP="005E6A9E">
      <w:pPr>
        <w:pStyle w:val="Style1"/>
      </w:pPr>
      <w:r>
        <w:t xml:space="preserve">        },</w:t>
      </w:r>
    </w:p>
    <w:p w14:paraId="74874FF6" w14:textId="77777777" w:rsidR="005E6A9E" w:rsidRDefault="005E6A9E" w:rsidP="005E6A9E">
      <w:pPr>
        <w:pStyle w:val="Style1"/>
      </w:pPr>
      <w:r>
        <w:t xml:space="preserve">        {</w:t>
      </w:r>
    </w:p>
    <w:p w14:paraId="06139153" w14:textId="77777777" w:rsidR="005E6A9E" w:rsidRDefault="005E6A9E" w:rsidP="005E6A9E">
      <w:pPr>
        <w:pStyle w:val="Style1"/>
      </w:pPr>
      <w:r>
        <w:t xml:space="preserve">            "src": "https://res.cdn.office.net/officehub/versionless/webmanifestimages/desktop_512.png",</w:t>
      </w:r>
    </w:p>
    <w:p w14:paraId="37BAC17E" w14:textId="77777777" w:rsidR="005E6A9E" w:rsidRDefault="005E6A9E" w:rsidP="005E6A9E">
      <w:pPr>
        <w:pStyle w:val="Style1"/>
      </w:pPr>
      <w:r>
        <w:t xml:space="preserve">            "sizes": "512x512",</w:t>
      </w:r>
    </w:p>
    <w:p w14:paraId="129DDC49" w14:textId="77777777" w:rsidR="005E6A9E" w:rsidRDefault="005E6A9E" w:rsidP="005E6A9E">
      <w:pPr>
        <w:pStyle w:val="Style1"/>
      </w:pPr>
      <w:r>
        <w:t xml:space="preserve">            "type": "image/png"</w:t>
      </w:r>
    </w:p>
    <w:p w14:paraId="4D18AA5F" w14:textId="77777777" w:rsidR="005E6A9E" w:rsidRDefault="005E6A9E" w:rsidP="005E6A9E">
      <w:pPr>
        <w:pStyle w:val="Style1"/>
      </w:pPr>
      <w:r>
        <w:t xml:space="preserve">        }</w:t>
      </w:r>
    </w:p>
    <w:p w14:paraId="464CCDC9" w14:textId="77777777" w:rsidR="005E6A9E" w:rsidRDefault="005E6A9E" w:rsidP="005E6A9E">
      <w:pPr>
        <w:pStyle w:val="Style1"/>
      </w:pPr>
      <w:r>
        <w:t xml:space="preserve">    ],</w:t>
      </w:r>
    </w:p>
    <w:p w14:paraId="0B7F789B" w14:textId="77777777" w:rsidR="005E6A9E" w:rsidRDefault="005E6A9E" w:rsidP="005E6A9E">
      <w:pPr>
        <w:pStyle w:val="Style1"/>
      </w:pPr>
      <w:r>
        <w:t xml:space="preserve">    "background_color": "#D53A00",</w:t>
      </w:r>
    </w:p>
    <w:p w14:paraId="34428AF5" w14:textId="77777777" w:rsidR="005E6A9E" w:rsidRDefault="005E6A9E" w:rsidP="005E6A9E">
      <w:pPr>
        <w:pStyle w:val="Style1"/>
      </w:pPr>
      <w:r>
        <w:t xml:space="preserve">    "theme_color": "#D53A00"</w:t>
      </w:r>
    </w:p>
    <w:p w14:paraId="77D998C4" w14:textId="77777777" w:rsidR="005E6A9E" w:rsidRDefault="005E6A9E" w:rsidP="005E6A9E">
      <w:pPr>
        <w:pStyle w:val="Style1"/>
      </w:pPr>
      <w:r>
        <w:t>}</w:t>
      </w:r>
    </w:p>
    <w:p w14:paraId="71C68725" w14:textId="77777777" w:rsidR="005E6A9E" w:rsidRDefault="005E6A9E" w:rsidP="005E6A9E">
      <w:pPr>
        <w:pStyle w:val="Style1"/>
      </w:pPr>
      <w:r>
        <w:t>/*! For license information please see index.worker-9ae1877c75ca34342a1a.worker.js.LICENSE.txt */</w:t>
      </w:r>
    </w:p>
    <w:p w14:paraId="683B7EAA" w14:textId="77777777" w:rsidR="005E6A9E" w:rsidRDefault="005E6A9E" w:rsidP="005E6A9E">
      <w:pPr>
        <w:pStyle w:val="Style1"/>
      </w:pPr>
      <w:r>
        <w:t>!function(r) {</w:t>
      </w:r>
    </w:p>
    <w:p w14:paraId="4D773312" w14:textId="77777777" w:rsidR="005E6A9E" w:rsidRDefault="005E6A9E" w:rsidP="005E6A9E">
      <w:pPr>
        <w:pStyle w:val="Style1"/>
      </w:pPr>
      <w:r>
        <w:t xml:space="preserve">    var e = {};</w:t>
      </w:r>
    </w:p>
    <w:p w14:paraId="70EF2848" w14:textId="77777777" w:rsidR="005E6A9E" w:rsidRDefault="005E6A9E" w:rsidP="005E6A9E">
      <w:pPr>
        <w:pStyle w:val="Style1"/>
      </w:pPr>
      <w:r>
        <w:t xml:space="preserve">    function c(o) {</w:t>
      </w:r>
    </w:p>
    <w:p w14:paraId="21E93DD5" w14:textId="77777777" w:rsidR="005E6A9E" w:rsidRDefault="005E6A9E" w:rsidP="005E6A9E">
      <w:pPr>
        <w:pStyle w:val="Style1"/>
      </w:pPr>
      <w:r>
        <w:t xml:space="preserve">        if (e[o])</w:t>
      </w:r>
    </w:p>
    <w:p w14:paraId="0BF5C89C" w14:textId="77777777" w:rsidR="005E6A9E" w:rsidRDefault="005E6A9E" w:rsidP="005E6A9E">
      <w:pPr>
        <w:pStyle w:val="Style1"/>
      </w:pPr>
      <w:r>
        <w:t xml:space="preserve">            return e[o].exports;</w:t>
      </w:r>
    </w:p>
    <w:p w14:paraId="6F1DACEF" w14:textId="77777777" w:rsidR="005E6A9E" w:rsidRDefault="005E6A9E" w:rsidP="005E6A9E">
      <w:pPr>
        <w:pStyle w:val="Style1"/>
      </w:pPr>
      <w:r>
        <w:t xml:space="preserve">        var a = e[o] = {</w:t>
      </w:r>
    </w:p>
    <w:p w14:paraId="608049BA" w14:textId="77777777" w:rsidR="005E6A9E" w:rsidRDefault="005E6A9E" w:rsidP="005E6A9E">
      <w:pPr>
        <w:pStyle w:val="Style1"/>
      </w:pPr>
      <w:r>
        <w:t xml:space="preserve">            i: o,</w:t>
      </w:r>
    </w:p>
    <w:p w14:paraId="34995CFB" w14:textId="77777777" w:rsidR="005E6A9E" w:rsidRDefault="005E6A9E" w:rsidP="005E6A9E">
      <w:pPr>
        <w:pStyle w:val="Style1"/>
      </w:pPr>
      <w:r>
        <w:t xml:space="preserve">            l: !1,</w:t>
      </w:r>
    </w:p>
    <w:p w14:paraId="7A90DF0C" w14:textId="77777777" w:rsidR="005E6A9E" w:rsidRDefault="005E6A9E" w:rsidP="005E6A9E">
      <w:pPr>
        <w:pStyle w:val="Style1"/>
      </w:pPr>
      <w:r>
        <w:t xml:space="preserve">            exports: {}</w:t>
      </w:r>
    </w:p>
    <w:p w14:paraId="22C9D5B5" w14:textId="77777777" w:rsidR="005E6A9E" w:rsidRDefault="005E6A9E" w:rsidP="005E6A9E">
      <w:pPr>
        <w:pStyle w:val="Style1"/>
      </w:pPr>
      <w:r>
        <w:t xml:space="preserve">        };</w:t>
      </w:r>
    </w:p>
    <w:p w14:paraId="34184E75" w14:textId="77777777" w:rsidR="005E6A9E" w:rsidRDefault="005E6A9E" w:rsidP="005E6A9E">
      <w:pPr>
        <w:pStyle w:val="Style1"/>
      </w:pPr>
      <w:r>
        <w:t xml:space="preserve">        return r[o].call(a.exports, a, a.exports, c),</w:t>
      </w:r>
    </w:p>
    <w:p w14:paraId="23869FD8" w14:textId="77777777" w:rsidR="005E6A9E" w:rsidRDefault="005E6A9E" w:rsidP="005E6A9E">
      <w:pPr>
        <w:pStyle w:val="Style1"/>
      </w:pPr>
      <w:r>
        <w:t xml:space="preserve">        a.l = !0,</w:t>
      </w:r>
    </w:p>
    <w:p w14:paraId="7EAEE3ED" w14:textId="77777777" w:rsidR="005E6A9E" w:rsidRDefault="005E6A9E" w:rsidP="005E6A9E">
      <w:pPr>
        <w:pStyle w:val="Style1"/>
      </w:pPr>
      <w:r>
        <w:t xml:space="preserve">        a.exports</w:t>
      </w:r>
    </w:p>
    <w:p w14:paraId="166AFFB9" w14:textId="77777777" w:rsidR="005E6A9E" w:rsidRDefault="005E6A9E" w:rsidP="005E6A9E">
      <w:pPr>
        <w:pStyle w:val="Style1"/>
      </w:pPr>
      <w:r>
        <w:t xml:space="preserve">    }</w:t>
      </w:r>
    </w:p>
    <w:p w14:paraId="21E1232B" w14:textId="77777777" w:rsidR="005E6A9E" w:rsidRDefault="005E6A9E" w:rsidP="005E6A9E">
      <w:pPr>
        <w:pStyle w:val="Style1"/>
      </w:pPr>
      <w:r>
        <w:t xml:space="preserve">    c.m = r,</w:t>
      </w:r>
    </w:p>
    <w:p w14:paraId="550EDC9F" w14:textId="77777777" w:rsidR="005E6A9E" w:rsidRDefault="005E6A9E" w:rsidP="005E6A9E">
      <w:pPr>
        <w:pStyle w:val="Style1"/>
      </w:pPr>
      <w:r>
        <w:t xml:space="preserve">    c.c = e,</w:t>
      </w:r>
    </w:p>
    <w:p w14:paraId="36329BD9" w14:textId="77777777" w:rsidR="005E6A9E" w:rsidRDefault="005E6A9E" w:rsidP="005E6A9E">
      <w:pPr>
        <w:pStyle w:val="Style1"/>
      </w:pPr>
      <w:r>
        <w:t xml:space="preserve">    c.d = function(r, e, o) {</w:t>
      </w:r>
    </w:p>
    <w:p w14:paraId="4E91B6BD" w14:textId="77777777" w:rsidR="005E6A9E" w:rsidRDefault="005E6A9E" w:rsidP="005E6A9E">
      <w:pPr>
        <w:pStyle w:val="Style1"/>
      </w:pPr>
      <w:r>
        <w:t xml:space="preserve">        c.o(r, e) || Object.defineProperty(r, e, {</w:t>
      </w:r>
    </w:p>
    <w:p w14:paraId="471C4182" w14:textId="77777777" w:rsidR="005E6A9E" w:rsidRDefault="005E6A9E" w:rsidP="005E6A9E">
      <w:pPr>
        <w:pStyle w:val="Style1"/>
      </w:pPr>
      <w:r>
        <w:t xml:space="preserve">            enumerable: !0,</w:t>
      </w:r>
    </w:p>
    <w:p w14:paraId="2209F1B1" w14:textId="77777777" w:rsidR="005E6A9E" w:rsidRDefault="005E6A9E" w:rsidP="005E6A9E">
      <w:pPr>
        <w:pStyle w:val="Style1"/>
      </w:pPr>
      <w:r>
        <w:t xml:space="preserve">            get: o</w:t>
      </w:r>
    </w:p>
    <w:p w14:paraId="7289E87E" w14:textId="77777777" w:rsidR="005E6A9E" w:rsidRDefault="005E6A9E" w:rsidP="005E6A9E">
      <w:pPr>
        <w:pStyle w:val="Style1"/>
      </w:pPr>
      <w:r>
        <w:t xml:space="preserve">        })</w:t>
      </w:r>
    </w:p>
    <w:p w14:paraId="2FA917C5" w14:textId="77777777" w:rsidR="005E6A9E" w:rsidRDefault="005E6A9E" w:rsidP="005E6A9E">
      <w:pPr>
        <w:pStyle w:val="Style1"/>
      </w:pPr>
      <w:r>
        <w:t xml:space="preserve">    }</w:t>
      </w:r>
    </w:p>
    <w:p w14:paraId="0501ACEC" w14:textId="77777777" w:rsidR="005E6A9E" w:rsidRDefault="005E6A9E" w:rsidP="005E6A9E">
      <w:pPr>
        <w:pStyle w:val="Style1"/>
      </w:pPr>
      <w:r>
        <w:t xml:space="preserve">    ,</w:t>
      </w:r>
    </w:p>
    <w:p w14:paraId="2C5390BC" w14:textId="77777777" w:rsidR="005E6A9E" w:rsidRDefault="005E6A9E" w:rsidP="005E6A9E">
      <w:pPr>
        <w:pStyle w:val="Style1"/>
      </w:pPr>
      <w:r>
        <w:t xml:space="preserve">    c.r = function(r) {</w:t>
      </w:r>
    </w:p>
    <w:p w14:paraId="1CE43C37" w14:textId="77777777" w:rsidR="005E6A9E" w:rsidRDefault="005E6A9E" w:rsidP="005E6A9E">
      <w:pPr>
        <w:pStyle w:val="Style1"/>
      </w:pPr>
      <w:r>
        <w:t xml:space="preserve">        "undefined" != typeof Symbol &amp;&amp; Symbol.toStringTag &amp;&amp; Object.defineProperty(r, Symbol.toStringTag, {</w:t>
      </w:r>
    </w:p>
    <w:p w14:paraId="7AE6BB21" w14:textId="77777777" w:rsidR="005E6A9E" w:rsidRDefault="005E6A9E" w:rsidP="005E6A9E">
      <w:pPr>
        <w:pStyle w:val="Style1"/>
      </w:pPr>
      <w:r>
        <w:t xml:space="preserve">            value: "Module"</w:t>
      </w:r>
    </w:p>
    <w:p w14:paraId="00A5E730" w14:textId="77777777" w:rsidR="005E6A9E" w:rsidRDefault="005E6A9E" w:rsidP="005E6A9E">
      <w:pPr>
        <w:pStyle w:val="Style1"/>
      </w:pPr>
      <w:r>
        <w:t xml:space="preserve">        }),</w:t>
      </w:r>
    </w:p>
    <w:p w14:paraId="77A2DC33" w14:textId="77777777" w:rsidR="005E6A9E" w:rsidRDefault="005E6A9E" w:rsidP="005E6A9E">
      <w:pPr>
        <w:pStyle w:val="Style1"/>
      </w:pPr>
      <w:r>
        <w:t xml:space="preserve">        Object.defineProperty(r, "__esModule", {</w:t>
      </w:r>
    </w:p>
    <w:p w14:paraId="3DE68079" w14:textId="77777777" w:rsidR="005E6A9E" w:rsidRDefault="005E6A9E" w:rsidP="005E6A9E">
      <w:pPr>
        <w:pStyle w:val="Style1"/>
      </w:pPr>
      <w:r>
        <w:t xml:space="preserve">            value: !0</w:t>
      </w:r>
    </w:p>
    <w:p w14:paraId="4EDB6F35" w14:textId="77777777" w:rsidR="005E6A9E" w:rsidRDefault="005E6A9E" w:rsidP="005E6A9E">
      <w:pPr>
        <w:pStyle w:val="Style1"/>
      </w:pPr>
      <w:r>
        <w:t xml:space="preserve">        })</w:t>
      </w:r>
    </w:p>
    <w:p w14:paraId="53462882" w14:textId="77777777" w:rsidR="005E6A9E" w:rsidRDefault="005E6A9E" w:rsidP="005E6A9E">
      <w:pPr>
        <w:pStyle w:val="Style1"/>
      </w:pPr>
      <w:r>
        <w:t xml:space="preserve">    }</w:t>
      </w:r>
    </w:p>
    <w:p w14:paraId="458CDE6A" w14:textId="77777777" w:rsidR="005E6A9E" w:rsidRDefault="005E6A9E" w:rsidP="005E6A9E">
      <w:pPr>
        <w:pStyle w:val="Style1"/>
      </w:pPr>
      <w:r>
        <w:t xml:space="preserve">    ,</w:t>
      </w:r>
    </w:p>
    <w:p w14:paraId="483D6485" w14:textId="77777777" w:rsidR="005E6A9E" w:rsidRDefault="005E6A9E" w:rsidP="005E6A9E">
      <w:pPr>
        <w:pStyle w:val="Style1"/>
      </w:pPr>
      <w:r>
        <w:t xml:space="preserve">    c.t = function(r, e) {</w:t>
      </w:r>
    </w:p>
    <w:p w14:paraId="76461E40" w14:textId="77777777" w:rsidR="005E6A9E" w:rsidRDefault="005E6A9E" w:rsidP="005E6A9E">
      <w:pPr>
        <w:pStyle w:val="Style1"/>
      </w:pPr>
      <w:r>
        <w:t xml:space="preserve">        if (1 &amp; e &amp;&amp; (r = c(r)),</w:t>
      </w:r>
    </w:p>
    <w:p w14:paraId="7B037894" w14:textId="77777777" w:rsidR="005E6A9E" w:rsidRDefault="005E6A9E" w:rsidP="005E6A9E">
      <w:pPr>
        <w:pStyle w:val="Style1"/>
      </w:pPr>
      <w:r>
        <w:t xml:space="preserve">        8 &amp; e)</w:t>
      </w:r>
    </w:p>
    <w:p w14:paraId="4F35C55E" w14:textId="77777777" w:rsidR="005E6A9E" w:rsidRDefault="005E6A9E" w:rsidP="005E6A9E">
      <w:pPr>
        <w:pStyle w:val="Style1"/>
      </w:pPr>
      <w:r>
        <w:t xml:space="preserve">            return r;</w:t>
      </w:r>
    </w:p>
    <w:p w14:paraId="5CE18DE0" w14:textId="77777777" w:rsidR="005E6A9E" w:rsidRDefault="005E6A9E" w:rsidP="005E6A9E">
      <w:pPr>
        <w:pStyle w:val="Style1"/>
      </w:pPr>
      <w:r>
        <w:t xml:space="preserve">        if (4 &amp; e &amp;&amp; "object" == typeof r &amp;&amp; r &amp;&amp; r.__esModule)</w:t>
      </w:r>
    </w:p>
    <w:p w14:paraId="540CA556" w14:textId="77777777" w:rsidR="005E6A9E" w:rsidRDefault="005E6A9E" w:rsidP="005E6A9E">
      <w:pPr>
        <w:pStyle w:val="Style1"/>
      </w:pPr>
      <w:r>
        <w:t xml:space="preserve">            return r;</w:t>
      </w:r>
    </w:p>
    <w:p w14:paraId="042FC1B7" w14:textId="77777777" w:rsidR="005E6A9E" w:rsidRDefault="005E6A9E" w:rsidP="005E6A9E">
      <w:pPr>
        <w:pStyle w:val="Style1"/>
      </w:pPr>
      <w:r>
        <w:t xml:space="preserve">        var o = Object.create(null);</w:t>
      </w:r>
    </w:p>
    <w:p w14:paraId="37274B6B" w14:textId="77777777" w:rsidR="005E6A9E" w:rsidRDefault="005E6A9E" w:rsidP="005E6A9E">
      <w:pPr>
        <w:pStyle w:val="Style1"/>
      </w:pPr>
      <w:r>
        <w:t xml:space="preserve">        if (c.r(o),</w:t>
      </w:r>
    </w:p>
    <w:p w14:paraId="79851BB6" w14:textId="77777777" w:rsidR="005E6A9E" w:rsidRDefault="005E6A9E" w:rsidP="005E6A9E">
      <w:pPr>
        <w:pStyle w:val="Style1"/>
      </w:pPr>
      <w:r>
        <w:t xml:space="preserve">        Object.defineProperty(o, "default", {</w:t>
      </w:r>
    </w:p>
    <w:p w14:paraId="02851F24" w14:textId="77777777" w:rsidR="005E6A9E" w:rsidRDefault="005E6A9E" w:rsidP="005E6A9E">
      <w:pPr>
        <w:pStyle w:val="Style1"/>
      </w:pPr>
      <w:r>
        <w:t xml:space="preserve">            enumerable: !0,</w:t>
      </w:r>
    </w:p>
    <w:p w14:paraId="48084BAB" w14:textId="77777777" w:rsidR="005E6A9E" w:rsidRDefault="005E6A9E" w:rsidP="005E6A9E">
      <w:pPr>
        <w:pStyle w:val="Style1"/>
      </w:pPr>
      <w:r>
        <w:t xml:space="preserve">            value: r</w:t>
      </w:r>
    </w:p>
    <w:p w14:paraId="014BC3AE" w14:textId="77777777" w:rsidR="005E6A9E" w:rsidRDefault="005E6A9E" w:rsidP="005E6A9E">
      <w:pPr>
        <w:pStyle w:val="Style1"/>
      </w:pPr>
      <w:r>
        <w:t xml:space="preserve">        }),</w:t>
      </w:r>
    </w:p>
    <w:p w14:paraId="529EAB8C" w14:textId="77777777" w:rsidR="005E6A9E" w:rsidRDefault="005E6A9E" w:rsidP="005E6A9E">
      <w:pPr>
        <w:pStyle w:val="Style1"/>
      </w:pPr>
      <w:r>
        <w:t xml:space="preserve">        2 &amp; e &amp;&amp; "string" != typeof r)</w:t>
      </w:r>
    </w:p>
    <w:p w14:paraId="2C2802B0" w14:textId="77777777" w:rsidR="005E6A9E" w:rsidRDefault="005E6A9E" w:rsidP="005E6A9E">
      <w:pPr>
        <w:pStyle w:val="Style1"/>
      </w:pPr>
      <w:r>
        <w:t xml:space="preserve">            for (var a in r)</w:t>
      </w:r>
    </w:p>
    <w:p w14:paraId="15FBDD4D" w14:textId="77777777" w:rsidR="005E6A9E" w:rsidRDefault="005E6A9E" w:rsidP="005E6A9E">
      <w:pPr>
        <w:pStyle w:val="Style1"/>
      </w:pPr>
      <w:r>
        <w:t xml:space="preserve">                c.d(o, a, function(e) {</w:t>
      </w:r>
    </w:p>
    <w:p w14:paraId="7A6591C2" w14:textId="77777777" w:rsidR="005E6A9E" w:rsidRDefault="005E6A9E" w:rsidP="005E6A9E">
      <w:pPr>
        <w:pStyle w:val="Style1"/>
      </w:pPr>
      <w:r>
        <w:t xml:space="preserve">                    return r[e]</w:t>
      </w:r>
    </w:p>
    <w:p w14:paraId="2595C7EC" w14:textId="77777777" w:rsidR="005E6A9E" w:rsidRDefault="005E6A9E" w:rsidP="005E6A9E">
      <w:pPr>
        <w:pStyle w:val="Style1"/>
      </w:pPr>
      <w:r>
        <w:t xml:space="preserve">                }</w:t>
      </w:r>
    </w:p>
    <w:p w14:paraId="7E2379BA" w14:textId="77777777" w:rsidR="005E6A9E" w:rsidRDefault="005E6A9E" w:rsidP="005E6A9E">
      <w:pPr>
        <w:pStyle w:val="Style1"/>
      </w:pPr>
      <w:r>
        <w:t xml:space="preserve">                .bind(null, a));</w:t>
      </w:r>
    </w:p>
    <w:p w14:paraId="3201E256" w14:textId="77777777" w:rsidR="005E6A9E" w:rsidRDefault="005E6A9E" w:rsidP="005E6A9E">
      <w:pPr>
        <w:pStyle w:val="Style1"/>
      </w:pPr>
      <w:r>
        <w:t xml:space="preserve">        return o</w:t>
      </w:r>
    </w:p>
    <w:p w14:paraId="0D54CA32" w14:textId="77777777" w:rsidR="005E6A9E" w:rsidRDefault="005E6A9E" w:rsidP="005E6A9E">
      <w:pPr>
        <w:pStyle w:val="Style1"/>
      </w:pPr>
      <w:r>
        <w:t xml:space="preserve">    }</w:t>
      </w:r>
    </w:p>
    <w:p w14:paraId="08DDA88C" w14:textId="77777777" w:rsidR="005E6A9E" w:rsidRDefault="005E6A9E" w:rsidP="005E6A9E">
      <w:pPr>
        <w:pStyle w:val="Style1"/>
      </w:pPr>
      <w:r>
        <w:t xml:space="preserve">    ,</w:t>
      </w:r>
    </w:p>
    <w:p w14:paraId="3A97C82B" w14:textId="77777777" w:rsidR="005E6A9E" w:rsidRDefault="005E6A9E" w:rsidP="005E6A9E">
      <w:pPr>
        <w:pStyle w:val="Style1"/>
      </w:pPr>
      <w:r>
        <w:t xml:space="preserve">    c.n = function(r) {</w:t>
      </w:r>
    </w:p>
    <w:p w14:paraId="6BE6F422" w14:textId="77777777" w:rsidR="005E6A9E" w:rsidRDefault="005E6A9E" w:rsidP="005E6A9E">
      <w:pPr>
        <w:pStyle w:val="Style1"/>
      </w:pPr>
      <w:r>
        <w:t xml:space="preserve">        var e = r &amp;&amp; r.__esModule ? function() {</w:t>
      </w:r>
    </w:p>
    <w:p w14:paraId="1630A661" w14:textId="77777777" w:rsidR="005E6A9E" w:rsidRDefault="005E6A9E" w:rsidP="005E6A9E">
      <w:pPr>
        <w:pStyle w:val="Style1"/>
      </w:pPr>
      <w:r>
        <w:t xml:space="preserve">            return r.default</w:t>
      </w:r>
    </w:p>
    <w:p w14:paraId="636B8B9C" w14:textId="77777777" w:rsidR="005E6A9E" w:rsidRDefault="005E6A9E" w:rsidP="005E6A9E">
      <w:pPr>
        <w:pStyle w:val="Style1"/>
      </w:pPr>
      <w:r>
        <w:t xml:space="preserve">        }</w:t>
      </w:r>
    </w:p>
    <w:p w14:paraId="2FD7DE9A" w14:textId="77777777" w:rsidR="005E6A9E" w:rsidRDefault="005E6A9E" w:rsidP="005E6A9E">
      <w:pPr>
        <w:pStyle w:val="Style1"/>
      </w:pPr>
      <w:r>
        <w:t xml:space="preserve">        : function() {</w:t>
      </w:r>
    </w:p>
    <w:p w14:paraId="07838840" w14:textId="77777777" w:rsidR="005E6A9E" w:rsidRDefault="005E6A9E" w:rsidP="005E6A9E">
      <w:pPr>
        <w:pStyle w:val="Style1"/>
      </w:pPr>
      <w:r>
        <w:t xml:space="preserve">            return r</w:t>
      </w:r>
    </w:p>
    <w:p w14:paraId="5C0EAB9B" w14:textId="77777777" w:rsidR="005E6A9E" w:rsidRDefault="005E6A9E" w:rsidP="005E6A9E">
      <w:pPr>
        <w:pStyle w:val="Style1"/>
      </w:pPr>
      <w:r>
        <w:t xml:space="preserve">        }</w:t>
      </w:r>
    </w:p>
    <w:p w14:paraId="39DA4787" w14:textId="77777777" w:rsidR="005E6A9E" w:rsidRDefault="005E6A9E" w:rsidP="005E6A9E">
      <w:pPr>
        <w:pStyle w:val="Style1"/>
      </w:pPr>
      <w:r>
        <w:t xml:space="preserve">        ;</w:t>
      </w:r>
    </w:p>
    <w:p w14:paraId="05F6E74E" w14:textId="77777777" w:rsidR="005E6A9E" w:rsidRDefault="005E6A9E" w:rsidP="005E6A9E">
      <w:pPr>
        <w:pStyle w:val="Style1"/>
      </w:pPr>
      <w:r>
        <w:t xml:space="preserve">        return c.d(e, "a", e),</w:t>
      </w:r>
    </w:p>
    <w:p w14:paraId="6C1445F8" w14:textId="77777777" w:rsidR="005E6A9E" w:rsidRDefault="005E6A9E" w:rsidP="005E6A9E">
      <w:pPr>
        <w:pStyle w:val="Style1"/>
      </w:pPr>
      <w:r>
        <w:t xml:space="preserve">        e</w:t>
      </w:r>
    </w:p>
    <w:p w14:paraId="60CD227E" w14:textId="77777777" w:rsidR="005E6A9E" w:rsidRDefault="005E6A9E" w:rsidP="005E6A9E">
      <w:pPr>
        <w:pStyle w:val="Style1"/>
      </w:pPr>
      <w:r>
        <w:t xml:space="preserve">    }</w:t>
      </w:r>
    </w:p>
    <w:p w14:paraId="38B12F17" w14:textId="77777777" w:rsidR="005E6A9E" w:rsidRDefault="005E6A9E" w:rsidP="005E6A9E">
      <w:pPr>
        <w:pStyle w:val="Style1"/>
      </w:pPr>
      <w:r>
        <w:t xml:space="preserve">    ,</w:t>
      </w:r>
    </w:p>
    <w:p w14:paraId="00684DBE" w14:textId="77777777" w:rsidR="005E6A9E" w:rsidRDefault="005E6A9E" w:rsidP="005E6A9E">
      <w:pPr>
        <w:pStyle w:val="Style1"/>
      </w:pPr>
      <w:r>
        <w:t xml:space="preserve">    c.o = function(r, e) {</w:t>
      </w:r>
    </w:p>
    <w:p w14:paraId="3C7B10F8" w14:textId="77777777" w:rsidR="005E6A9E" w:rsidRDefault="005E6A9E" w:rsidP="005E6A9E">
      <w:pPr>
        <w:pStyle w:val="Style1"/>
      </w:pPr>
      <w:r>
        <w:t xml:space="preserve">        return Object.prototype.hasOwnProperty.call(r, e)</w:t>
      </w:r>
    </w:p>
    <w:p w14:paraId="5846D49C" w14:textId="77777777" w:rsidR="005E6A9E" w:rsidRDefault="005E6A9E" w:rsidP="005E6A9E">
      <w:pPr>
        <w:pStyle w:val="Style1"/>
      </w:pPr>
      <w:r>
        <w:t xml:space="preserve">    }</w:t>
      </w:r>
    </w:p>
    <w:p w14:paraId="305736B8" w14:textId="77777777" w:rsidR="005E6A9E" w:rsidRDefault="005E6A9E" w:rsidP="005E6A9E">
      <w:pPr>
        <w:pStyle w:val="Style1"/>
      </w:pPr>
      <w:r>
        <w:t xml:space="preserve">    ,</w:t>
      </w:r>
    </w:p>
    <w:p w14:paraId="1CDB06B7" w14:textId="77777777" w:rsidR="005E6A9E" w:rsidRDefault="005E6A9E" w:rsidP="005E6A9E">
      <w:pPr>
        <w:pStyle w:val="Style1"/>
      </w:pPr>
      <w:r>
        <w:t xml:space="preserve">    c.p = "",</w:t>
      </w:r>
    </w:p>
    <w:p w14:paraId="199D541A" w14:textId="77777777" w:rsidR="005E6A9E" w:rsidRDefault="005E6A9E" w:rsidP="005E6A9E">
      <w:pPr>
        <w:pStyle w:val="Style1"/>
      </w:pPr>
      <w:r>
        <w:t xml:space="preserve">    c(c.s = "4EkQ")</w:t>
      </w:r>
    </w:p>
    <w:p w14:paraId="43B03712" w14:textId="77777777" w:rsidR="005E6A9E" w:rsidRDefault="005E6A9E" w:rsidP="005E6A9E">
      <w:pPr>
        <w:pStyle w:val="Style1"/>
      </w:pPr>
      <w:r>
        <w:t>}({</w:t>
      </w:r>
    </w:p>
    <w:p w14:paraId="5A3D8E45" w14:textId="77777777" w:rsidR="005E6A9E" w:rsidRDefault="005E6A9E" w:rsidP="005E6A9E">
      <w:pPr>
        <w:pStyle w:val="Style1"/>
      </w:pPr>
      <w:r>
        <w:t xml:space="preserve">    "4EkQ": function(r, e, c) {</w:t>
      </w:r>
    </w:p>
    <w:p w14:paraId="0687DA04" w14:textId="77777777" w:rsidR="005E6A9E" w:rsidRDefault="005E6A9E" w:rsidP="005E6A9E">
      <w:pPr>
        <w:pStyle w:val="Style1"/>
      </w:pPr>
      <w:r>
        <w:t xml:space="preserve">        "use strict";</w:t>
      </w:r>
    </w:p>
    <w:p w14:paraId="24C382FA" w14:textId="77777777" w:rsidR="005E6A9E" w:rsidRDefault="005E6A9E" w:rsidP="005E6A9E">
      <w:pPr>
        <w:pStyle w:val="Style1"/>
      </w:pPr>
      <w:r>
        <w:t xml:space="preserve">        c.r(e);</w:t>
      </w:r>
    </w:p>
    <w:p w14:paraId="7B847B25" w14:textId="77777777" w:rsidR="005E6A9E" w:rsidRDefault="005E6A9E" w:rsidP="005E6A9E">
      <w:pPr>
        <w:pStyle w:val="Style1"/>
      </w:pPr>
      <w:r>
        <w:t xml:space="preserve">        var o = c("QjXU");</w:t>
      </w:r>
    </w:p>
    <w:p w14:paraId="247541D7" w14:textId="77777777" w:rsidR="005E6A9E" w:rsidRDefault="005E6A9E" w:rsidP="005E6A9E">
      <w:pPr>
        <w:pStyle w:val="Style1"/>
      </w:pPr>
      <w:r>
        <w:t xml:space="preserve">        function a(r, e, c) {</w:t>
      </w:r>
    </w:p>
    <w:p w14:paraId="416B9146" w14:textId="77777777" w:rsidR="005E6A9E" w:rsidRDefault="005E6A9E" w:rsidP="005E6A9E">
      <w:pPr>
        <w:pStyle w:val="Style1"/>
      </w:pPr>
      <w:r>
        <w:t xml:space="preserve">            return r[e] ? function(r, e) {</w:t>
      </w:r>
    </w:p>
    <w:p w14:paraId="56B0FECC" w14:textId="77777777" w:rsidR="005E6A9E" w:rsidRDefault="005E6A9E" w:rsidP="005E6A9E">
      <w:pPr>
        <w:pStyle w:val="Style1"/>
      </w:pPr>
      <w:r>
        <w:t xml:space="preserve">                for (var c = 0; c &lt; r.length; c++)</w:t>
      </w:r>
    </w:p>
    <w:p w14:paraId="5F2BC62D" w14:textId="77777777" w:rsidR="005E6A9E" w:rsidRDefault="005E6A9E" w:rsidP="005E6A9E">
      <w:pPr>
        <w:pStyle w:val="Style1"/>
      </w:pPr>
      <w:r>
        <w:t xml:space="preserve">                    if (r[c] === e)</w:t>
      </w:r>
    </w:p>
    <w:p w14:paraId="2D5EA608" w14:textId="77777777" w:rsidR="005E6A9E" w:rsidRDefault="005E6A9E" w:rsidP="005E6A9E">
      <w:pPr>
        <w:pStyle w:val="Style1"/>
      </w:pPr>
      <w:r>
        <w:t xml:space="preserve">                        return !0;</w:t>
      </w:r>
    </w:p>
    <w:p w14:paraId="23145A26" w14:textId="77777777" w:rsidR="005E6A9E" w:rsidRDefault="005E6A9E" w:rsidP="005E6A9E">
      <w:pPr>
        <w:pStyle w:val="Style1"/>
      </w:pPr>
      <w:r>
        <w:t xml:space="preserve">                return !1</w:t>
      </w:r>
    </w:p>
    <w:p w14:paraId="5ED32417" w14:textId="77777777" w:rsidR="005E6A9E" w:rsidRDefault="005E6A9E" w:rsidP="005E6A9E">
      <w:pPr>
        <w:pStyle w:val="Style1"/>
      </w:pPr>
      <w:r>
        <w:t xml:space="preserve">            }(r[e].indices, c) || r[e].indices.push(c) : r[e] = {</w:t>
      </w:r>
    </w:p>
    <w:p w14:paraId="651C80B6" w14:textId="77777777" w:rsidR="005E6A9E" w:rsidRDefault="005E6A9E" w:rsidP="005E6A9E">
      <w:pPr>
        <w:pStyle w:val="Style1"/>
      </w:pPr>
      <w:r>
        <w:t xml:space="preserve">                indices: [c]</w:t>
      </w:r>
    </w:p>
    <w:p w14:paraId="1182B7B6" w14:textId="77777777" w:rsidR="005E6A9E" w:rsidRDefault="005E6A9E" w:rsidP="005E6A9E">
      <w:pPr>
        <w:pStyle w:val="Style1"/>
      </w:pPr>
      <w:r>
        <w:t xml:space="preserve">            },</w:t>
      </w:r>
    </w:p>
    <w:p w14:paraId="5ECE82AE" w14:textId="77777777" w:rsidR="005E6A9E" w:rsidRDefault="005E6A9E" w:rsidP="005E6A9E">
      <w:pPr>
        <w:pStyle w:val="Style1"/>
      </w:pPr>
      <w:r>
        <w:t xml:space="preserve">            r[e]</w:t>
      </w:r>
    </w:p>
    <w:p w14:paraId="33782494" w14:textId="77777777" w:rsidR="005E6A9E" w:rsidRDefault="005E6A9E" w:rsidP="005E6A9E">
      <w:pPr>
        <w:pStyle w:val="Style1"/>
      </w:pPr>
      <w:r>
        <w:t xml:space="preserve">        }</w:t>
      </w:r>
    </w:p>
    <w:p w14:paraId="232013AA" w14:textId="77777777" w:rsidR="005E6A9E" w:rsidRDefault="005E6A9E" w:rsidP="005E6A9E">
      <w:pPr>
        <w:pStyle w:val="Style1"/>
      </w:pPr>
      <w:r>
        <w:t xml:space="preserve">        var t = [{</w:t>
      </w:r>
    </w:p>
    <w:p w14:paraId="209F28B1" w14:textId="77777777" w:rsidR="005E6A9E" w:rsidRDefault="005E6A9E" w:rsidP="005E6A9E">
      <w:pPr>
        <w:pStyle w:val="Style1"/>
      </w:pPr>
      <w:r>
        <w:t xml:space="preserve">            charCount: 0,</w:t>
      </w:r>
    </w:p>
    <w:p w14:paraId="14E8D02A" w14:textId="77777777" w:rsidR="005E6A9E" w:rsidRDefault="005E6A9E" w:rsidP="005E6A9E">
      <w:pPr>
        <w:pStyle w:val="Style1"/>
      </w:pPr>
      <w:r>
        <w:t xml:space="preserve">            fuzzyCount: 0</w:t>
      </w:r>
    </w:p>
    <w:p w14:paraId="4286A822" w14:textId="77777777" w:rsidR="005E6A9E" w:rsidRDefault="005E6A9E" w:rsidP="005E6A9E">
      <w:pPr>
        <w:pStyle w:val="Style1"/>
      </w:pPr>
      <w:r>
        <w:t xml:space="preserve">        }, {</w:t>
      </w:r>
    </w:p>
    <w:p w14:paraId="42ED0821" w14:textId="77777777" w:rsidR="005E6A9E" w:rsidRDefault="005E6A9E" w:rsidP="005E6A9E">
      <w:pPr>
        <w:pStyle w:val="Style1"/>
      </w:pPr>
      <w:r>
        <w:t xml:space="preserve">            charCount: 6,</w:t>
      </w:r>
    </w:p>
    <w:p w14:paraId="1A5DA36C" w14:textId="77777777" w:rsidR="005E6A9E" w:rsidRDefault="005E6A9E" w:rsidP="005E6A9E">
      <w:pPr>
        <w:pStyle w:val="Style1"/>
      </w:pPr>
      <w:r>
        <w:t xml:space="preserve">            fuzzyCount: 1</w:t>
      </w:r>
    </w:p>
    <w:p w14:paraId="15531A03" w14:textId="77777777" w:rsidR="005E6A9E" w:rsidRDefault="005E6A9E" w:rsidP="005E6A9E">
      <w:pPr>
        <w:pStyle w:val="Style1"/>
      </w:pPr>
      <w:r>
        <w:t xml:space="preserve">        }, {</w:t>
      </w:r>
    </w:p>
    <w:p w14:paraId="3019AC46" w14:textId="77777777" w:rsidR="005E6A9E" w:rsidRDefault="005E6A9E" w:rsidP="005E6A9E">
      <w:pPr>
        <w:pStyle w:val="Style1"/>
      </w:pPr>
      <w:r>
        <w:t xml:space="preserve">            charCount: 10,</w:t>
      </w:r>
    </w:p>
    <w:p w14:paraId="63F2C255" w14:textId="77777777" w:rsidR="005E6A9E" w:rsidRDefault="005E6A9E" w:rsidP="005E6A9E">
      <w:pPr>
        <w:pStyle w:val="Style1"/>
      </w:pPr>
      <w:r>
        <w:t xml:space="preserve">            fuzzyCount: 2</w:t>
      </w:r>
    </w:p>
    <w:p w14:paraId="73162CF7" w14:textId="77777777" w:rsidR="005E6A9E" w:rsidRDefault="005E6A9E" w:rsidP="005E6A9E">
      <w:pPr>
        <w:pStyle w:val="Style1"/>
      </w:pPr>
      <w:r>
        <w:t xml:space="preserve">        }]</w:t>
      </w:r>
    </w:p>
    <w:p w14:paraId="34C7E3C3" w14:textId="77777777" w:rsidR="005E6A9E" w:rsidRDefault="005E6A9E" w:rsidP="005E6A9E">
      <w:pPr>
        <w:pStyle w:val="Style1"/>
      </w:pPr>
      <w:r>
        <w:t xml:space="preserve">          , n = {</w:t>
      </w:r>
    </w:p>
    <w:p w14:paraId="73797632" w14:textId="77777777" w:rsidR="005E6A9E" w:rsidRDefault="005E6A9E" w:rsidP="005E6A9E">
      <w:pPr>
        <w:pStyle w:val="Style1"/>
      </w:pPr>
      <w:r>
        <w:t xml:space="preserve">            "@": [{</w:t>
      </w:r>
    </w:p>
    <w:p w14:paraId="15B84B83" w14:textId="77777777" w:rsidR="005E6A9E" w:rsidRDefault="005E6A9E" w:rsidP="005E6A9E">
      <w:pPr>
        <w:pStyle w:val="Style1"/>
      </w:pPr>
      <w:r>
        <w:t xml:space="preserve">                char: "@",</w:t>
      </w:r>
    </w:p>
    <w:p w14:paraId="5A359111" w14:textId="77777777" w:rsidR="005E6A9E" w:rsidRDefault="005E6A9E" w:rsidP="005E6A9E">
      <w:pPr>
        <w:pStyle w:val="Style1"/>
      </w:pPr>
      <w:r>
        <w:t xml:space="preserve">                score: 0</w:t>
      </w:r>
    </w:p>
    <w:p w14:paraId="540B2705" w14:textId="77777777" w:rsidR="005E6A9E" w:rsidRDefault="005E6A9E" w:rsidP="005E6A9E">
      <w:pPr>
        <w:pStyle w:val="Style1"/>
      </w:pPr>
      <w:r>
        <w:t xml:space="preserve">            }, {</w:t>
      </w:r>
    </w:p>
    <w:p w14:paraId="4AE4CF98" w14:textId="77777777" w:rsidR="005E6A9E" w:rsidRDefault="005E6A9E" w:rsidP="005E6A9E">
      <w:pPr>
        <w:pStyle w:val="Style1"/>
      </w:pPr>
      <w:r>
        <w:t xml:space="preserve">                char: "",</w:t>
      </w:r>
    </w:p>
    <w:p w14:paraId="46FCDFD2" w14:textId="77777777" w:rsidR="005E6A9E" w:rsidRDefault="005E6A9E" w:rsidP="005E6A9E">
      <w:pPr>
        <w:pStyle w:val="Style1"/>
      </w:pPr>
      <w:r>
        <w:t xml:space="preserve">                score: 11500</w:t>
      </w:r>
    </w:p>
    <w:p w14:paraId="6E2360D0" w14:textId="77777777" w:rsidR="005E6A9E" w:rsidRDefault="005E6A9E" w:rsidP="005E6A9E">
      <w:pPr>
        <w:pStyle w:val="Style1"/>
      </w:pPr>
      <w:r>
        <w:t xml:space="preserve">            }],</w:t>
      </w:r>
    </w:p>
    <w:p w14:paraId="5E46107C" w14:textId="77777777" w:rsidR="005E6A9E" w:rsidRDefault="005E6A9E" w:rsidP="005E6A9E">
      <w:pPr>
        <w:pStyle w:val="Style1"/>
      </w:pPr>
      <w:r>
        <w:t xml:space="preserve">            "": [{</w:t>
      </w:r>
    </w:p>
    <w:p w14:paraId="40F347E1" w14:textId="77777777" w:rsidR="005E6A9E" w:rsidRDefault="005E6A9E" w:rsidP="005E6A9E">
      <w:pPr>
        <w:pStyle w:val="Style1"/>
      </w:pPr>
      <w:r>
        <w:t xml:space="preserve">                char: "@",</w:t>
      </w:r>
    </w:p>
    <w:p w14:paraId="50194C9E" w14:textId="77777777" w:rsidR="005E6A9E" w:rsidRDefault="005E6A9E" w:rsidP="005E6A9E">
      <w:pPr>
        <w:pStyle w:val="Style1"/>
      </w:pPr>
      <w:r>
        <w:t xml:space="preserve">                score: 11500</w:t>
      </w:r>
    </w:p>
    <w:p w14:paraId="759D26FB" w14:textId="77777777" w:rsidR="005E6A9E" w:rsidRDefault="005E6A9E" w:rsidP="005E6A9E">
      <w:pPr>
        <w:pStyle w:val="Style1"/>
      </w:pPr>
      <w:r>
        <w:t xml:space="preserve">            }, {</w:t>
      </w:r>
    </w:p>
    <w:p w14:paraId="28ED665E" w14:textId="77777777" w:rsidR="005E6A9E" w:rsidRDefault="005E6A9E" w:rsidP="005E6A9E">
      <w:pPr>
        <w:pStyle w:val="Style1"/>
      </w:pPr>
      <w:r>
        <w:t xml:space="preserve">                char: "-",</w:t>
      </w:r>
    </w:p>
    <w:p w14:paraId="367CEF4D" w14:textId="77777777" w:rsidR="005E6A9E" w:rsidRDefault="005E6A9E" w:rsidP="005E6A9E">
      <w:pPr>
        <w:pStyle w:val="Style1"/>
      </w:pPr>
      <w:r>
        <w:t xml:space="preserve">                score: 11500</w:t>
      </w:r>
    </w:p>
    <w:p w14:paraId="71F53DED" w14:textId="77777777" w:rsidR="005E6A9E" w:rsidRDefault="005E6A9E" w:rsidP="005E6A9E">
      <w:pPr>
        <w:pStyle w:val="Style1"/>
      </w:pPr>
      <w:r>
        <w:t xml:space="preserve">            }, {</w:t>
      </w:r>
    </w:p>
    <w:p w14:paraId="6855AEF2" w14:textId="77777777" w:rsidR="005E6A9E" w:rsidRDefault="005E6A9E" w:rsidP="005E6A9E">
      <w:pPr>
        <w:pStyle w:val="Style1"/>
      </w:pPr>
      <w:r>
        <w:t xml:space="preserve">                char: ".",</w:t>
      </w:r>
    </w:p>
    <w:p w14:paraId="3A2571E0" w14:textId="77777777" w:rsidR="005E6A9E" w:rsidRDefault="005E6A9E" w:rsidP="005E6A9E">
      <w:pPr>
        <w:pStyle w:val="Style1"/>
      </w:pPr>
      <w:r>
        <w:t xml:space="preserve">                score: 11500</w:t>
      </w:r>
    </w:p>
    <w:p w14:paraId="498E70CC" w14:textId="77777777" w:rsidR="005E6A9E" w:rsidRDefault="005E6A9E" w:rsidP="005E6A9E">
      <w:pPr>
        <w:pStyle w:val="Style1"/>
      </w:pPr>
      <w:r>
        <w:t xml:space="preserve">            }, {</w:t>
      </w:r>
    </w:p>
    <w:p w14:paraId="788A1474" w14:textId="77777777" w:rsidR="005E6A9E" w:rsidRDefault="005E6A9E" w:rsidP="005E6A9E">
      <w:pPr>
        <w:pStyle w:val="Style1"/>
      </w:pPr>
      <w:r>
        <w:t xml:space="preserve">                char: ",",</w:t>
      </w:r>
    </w:p>
    <w:p w14:paraId="643F97E1" w14:textId="77777777" w:rsidR="005E6A9E" w:rsidRDefault="005E6A9E" w:rsidP="005E6A9E">
      <w:pPr>
        <w:pStyle w:val="Style1"/>
      </w:pPr>
      <w:r>
        <w:t xml:space="preserve">                score: 11500</w:t>
      </w:r>
    </w:p>
    <w:p w14:paraId="76B288BF" w14:textId="77777777" w:rsidR="005E6A9E" w:rsidRDefault="005E6A9E" w:rsidP="005E6A9E">
      <w:pPr>
        <w:pStyle w:val="Style1"/>
      </w:pPr>
      <w:r>
        <w:t xml:space="preserve">            }, {</w:t>
      </w:r>
    </w:p>
    <w:p w14:paraId="3A350AD0" w14:textId="77777777" w:rsidR="005E6A9E" w:rsidRDefault="005E6A9E" w:rsidP="005E6A9E">
      <w:pPr>
        <w:pStyle w:val="Style1"/>
      </w:pPr>
      <w:r>
        <w:t xml:space="preserve">                char: "a",</w:t>
      </w:r>
    </w:p>
    <w:p w14:paraId="1FEC981E" w14:textId="77777777" w:rsidR="005E6A9E" w:rsidRDefault="005E6A9E" w:rsidP="005E6A9E">
      <w:pPr>
        <w:pStyle w:val="Style1"/>
      </w:pPr>
      <w:r>
        <w:t xml:space="preserve">                score: 11500</w:t>
      </w:r>
    </w:p>
    <w:p w14:paraId="52948679" w14:textId="77777777" w:rsidR="005E6A9E" w:rsidRDefault="005E6A9E" w:rsidP="005E6A9E">
      <w:pPr>
        <w:pStyle w:val="Style1"/>
      </w:pPr>
      <w:r>
        <w:t xml:space="preserve">            }, {</w:t>
      </w:r>
    </w:p>
    <w:p w14:paraId="26F7A60D" w14:textId="77777777" w:rsidR="005E6A9E" w:rsidRDefault="005E6A9E" w:rsidP="005E6A9E">
      <w:pPr>
        <w:pStyle w:val="Style1"/>
      </w:pPr>
      <w:r>
        <w:t xml:space="preserve">                char: "b",</w:t>
      </w:r>
    </w:p>
    <w:p w14:paraId="05AA0F40" w14:textId="77777777" w:rsidR="005E6A9E" w:rsidRDefault="005E6A9E" w:rsidP="005E6A9E">
      <w:pPr>
        <w:pStyle w:val="Style1"/>
      </w:pPr>
      <w:r>
        <w:t xml:space="preserve">                score: 11500</w:t>
      </w:r>
    </w:p>
    <w:p w14:paraId="6817CB83" w14:textId="77777777" w:rsidR="005E6A9E" w:rsidRDefault="005E6A9E" w:rsidP="005E6A9E">
      <w:pPr>
        <w:pStyle w:val="Style1"/>
      </w:pPr>
      <w:r>
        <w:t xml:space="preserve">            }, {</w:t>
      </w:r>
    </w:p>
    <w:p w14:paraId="73E74271" w14:textId="77777777" w:rsidR="005E6A9E" w:rsidRDefault="005E6A9E" w:rsidP="005E6A9E">
      <w:pPr>
        <w:pStyle w:val="Style1"/>
      </w:pPr>
      <w:r>
        <w:t xml:space="preserve">                char: "c",</w:t>
      </w:r>
    </w:p>
    <w:p w14:paraId="09ECF1CC" w14:textId="77777777" w:rsidR="005E6A9E" w:rsidRDefault="005E6A9E" w:rsidP="005E6A9E">
      <w:pPr>
        <w:pStyle w:val="Style1"/>
      </w:pPr>
      <w:r>
        <w:t xml:space="preserve">                score: 11500</w:t>
      </w:r>
    </w:p>
    <w:p w14:paraId="6204E59D" w14:textId="77777777" w:rsidR="005E6A9E" w:rsidRDefault="005E6A9E" w:rsidP="005E6A9E">
      <w:pPr>
        <w:pStyle w:val="Style1"/>
      </w:pPr>
      <w:r>
        <w:t xml:space="preserve">            }, {</w:t>
      </w:r>
    </w:p>
    <w:p w14:paraId="70E9B550" w14:textId="77777777" w:rsidR="005E6A9E" w:rsidRDefault="005E6A9E" w:rsidP="005E6A9E">
      <w:pPr>
        <w:pStyle w:val="Style1"/>
      </w:pPr>
      <w:r>
        <w:t xml:space="preserve">                char: "d",</w:t>
      </w:r>
    </w:p>
    <w:p w14:paraId="50DDB2E0" w14:textId="77777777" w:rsidR="005E6A9E" w:rsidRDefault="005E6A9E" w:rsidP="005E6A9E">
      <w:pPr>
        <w:pStyle w:val="Style1"/>
      </w:pPr>
      <w:r>
        <w:t xml:space="preserve">                score: 11500</w:t>
      </w:r>
    </w:p>
    <w:p w14:paraId="64241C1B" w14:textId="77777777" w:rsidR="005E6A9E" w:rsidRDefault="005E6A9E" w:rsidP="005E6A9E">
      <w:pPr>
        <w:pStyle w:val="Style1"/>
      </w:pPr>
      <w:r>
        <w:t xml:space="preserve">            }, {</w:t>
      </w:r>
    </w:p>
    <w:p w14:paraId="585724C1" w14:textId="77777777" w:rsidR="005E6A9E" w:rsidRDefault="005E6A9E" w:rsidP="005E6A9E">
      <w:pPr>
        <w:pStyle w:val="Style1"/>
      </w:pPr>
      <w:r>
        <w:t xml:space="preserve">                char: "e",</w:t>
      </w:r>
    </w:p>
    <w:p w14:paraId="2229DE00" w14:textId="77777777" w:rsidR="005E6A9E" w:rsidRDefault="005E6A9E" w:rsidP="005E6A9E">
      <w:pPr>
        <w:pStyle w:val="Style1"/>
      </w:pPr>
      <w:r>
        <w:t xml:space="preserve">                score: 11500</w:t>
      </w:r>
    </w:p>
    <w:p w14:paraId="3B367054" w14:textId="77777777" w:rsidR="005E6A9E" w:rsidRDefault="005E6A9E" w:rsidP="005E6A9E">
      <w:pPr>
        <w:pStyle w:val="Style1"/>
      </w:pPr>
      <w:r>
        <w:t xml:space="preserve">            }, {</w:t>
      </w:r>
    </w:p>
    <w:p w14:paraId="3280278D" w14:textId="77777777" w:rsidR="005E6A9E" w:rsidRDefault="005E6A9E" w:rsidP="005E6A9E">
      <w:pPr>
        <w:pStyle w:val="Style1"/>
      </w:pPr>
      <w:r>
        <w:t xml:space="preserve">                char: "f",</w:t>
      </w:r>
    </w:p>
    <w:p w14:paraId="797A0850" w14:textId="77777777" w:rsidR="005E6A9E" w:rsidRDefault="005E6A9E" w:rsidP="005E6A9E">
      <w:pPr>
        <w:pStyle w:val="Style1"/>
      </w:pPr>
      <w:r>
        <w:t xml:space="preserve">                score: 11500</w:t>
      </w:r>
    </w:p>
    <w:p w14:paraId="599DD8D3" w14:textId="77777777" w:rsidR="005E6A9E" w:rsidRDefault="005E6A9E" w:rsidP="005E6A9E">
      <w:pPr>
        <w:pStyle w:val="Style1"/>
      </w:pPr>
      <w:r>
        <w:t xml:space="preserve">            }, {</w:t>
      </w:r>
    </w:p>
    <w:p w14:paraId="179408EC" w14:textId="77777777" w:rsidR="005E6A9E" w:rsidRDefault="005E6A9E" w:rsidP="005E6A9E">
      <w:pPr>
        <w:pStyle w:val="Style1"/>
      </w:pPr>
      <w:r>
        <w:t xml:space="preserve">                char: "g",</w:t>
      </w:r>
    </w:p>
    <w:p w14:paraId="2526F949" w14:textId="77777777" w:rsidR="005E6A9E" w:rsidRDefault="005E6A9E" w:rsidP="005E6A9E">
      <w:pPr>
        <w:pStyle w:val="Style1"/>
      </w:pPr>
      <w:r>
        <w:t xml:space="preserve">                score: 11500</w:t>
      </w:r>
    </w:p>
    <w:p w14:paraId="63363E28" w14:textId="77777777" w:rsidR="005E6A9E" w:rsidRDefault="005E6A9E" w:rsidP="005E6A9E">
      <w:pPr>
        <w:pStyle w:val="Style1"/>
      </w:pPr>
      <w:r>
        <w:t xml:space="preserve">            }, {</w:t>
      </w:r>
    </w:p>
    <w:p w14:paraId="32FB802A" w14:textId="77777777" w:rsidR="005E6A9E" w:rsidRDefault="005E6A9E" w:rsidP="005E6A9E">
      <w:pPr>
        <w:pStyle w:val="Style1"/>
      </w:pPr>
      <w:r>
        <w:t xml:space="preserve">                char: "h",</w:t>
      </w:r>
    </w:p>
    <w:p w14:paraId="757099DB" w14:textId="77777777" w:rsidR="005E6A9E" w:rsidRDefault="005E6A9E" w:rsidP="005E6A9E">
      <w:pPr>
        <w:pStyle w:val="Style1"/>
      </w:pPr>
      <w:r>
        <w:t xml:space="preserve">                score: 11500</w:t>
      </w:r>
    </w:p>
    <w:p w14:paraId="7BCB5526" w14:textId="77777777" w:rsidR="005E6A9E" w:rsidRDefault="005E6A9E" w:rsidP="005E6A9E">
      <w:pPr>
        <w:pStyle w:val="Style1"/>
      </w:pPr>
      <w:r>
        <w:t xml:space="preserve">            }, {</w:t>
      </w:r>
    </w:p>
    <w:p w14:paraId="428E96E7" w14:textId="77777777" w:rsidR="005E6A9E" w:rsidRDefault="005E6A9E" w:rsidP="005E6A9E">
      <w:pPr>
        <w:pStyle w:val="Style1"/>
      </w:pPr>
      <w:r>
        <w:t xml:space="preserve">                char: "i",</w:t>
      </w:r>
    </w:p>
    <w:p w14:paraId="733FFEBF" w14:textId="77777777" w:rsidR="005E6A9E" w:rsidRDefault="005E6A9E" w:rsidP="005E6A9E">
      <w:pPr>
        <w:pStyle w:val="Style1"/>
      </w:pPr>
      <w:r>
        <w:t xml:space="preserve">                score: 11500</w:t>
      </w:r>
    </w:p>
    <w:p w14:paraId="791CD5A0" w14:textId="77777777" w:rsidR="005E6A9E" w:rsidRDefault="005E6A9E" w:rsidP="005E6A9E">
      <w:pPr>
        <w:pStyle w:val="Style1"/>
      </w:pPr>
      <w:r>
        <w:t xml:space="preserve">            }, {</w:t>
      </w:r>
    </w:p>
    <w:p w14:paraId="623C5F39" w14:textId="77777777" w:rsidR="005E6A9E" w:rsidRDefault="005E6A9E" w:rsidP="005E6A9E">
      <w:pPr>
        <w:pStyle w:val="Style1"/>
      </w:pPr>
      <w:r>
        <w:t xml:space="preserve">                char: "j",</w:t>
      </w:r>
    </w:p>
    <w:p w14:paraId="411DF08A" w14:textId="77777777" w:rsidR="005E6A9E" w:rsidRDefault="005E6A9E" w:rsidP="005E6A9E">
      <w:pPr>
        <w:pStyle w:val="Style1"/>
      </w:pPr>
      <w:r>
        <w:t xml:space="preserve">                score: 11500</w:t>
      </w:r>
    </w:p>
    <w:p w14:paraId="34A1A803" w14:textId="77777777" w:rsidR="005E6A9E" w:rsidRDefault="005E6A9E" w:rsidP="005E6A9E">
      <w:pPr>
        <w:pStyle w:val="Style1"/>
      </w:pPr>
      <w:r>
        <w:t xml:space="preserve">            }, {</w:t>
      </w:r>
    </w:p>
    <w:p w14:paraId="38B758AD" w14:textId="77777777" w:rsidR="005E6A9E" w:rsidRDefault="005E6A9E" w:rsidP="005E6A9E">
      <w:pPr>
        <w:pStyle w:val="Style1"/>
      </w:pPr>
      <w:r>
        <w:t xml:space="preserve">                char: "k",</w:t>
      </w:r>
    </w:p>
    <w:p w14:paraId="6CD1B9AA" w14:textId="77777777" w:rsidR="005E6A9E" w:rsidRDefault="005E6A9E" w:rsidP="005E6A9E">
      <w:pPr>
        <w:pStyle w:val="Style1"/>
      </w:pPr>
      <w:r>
        <w:t xml:space="preserve">                score: 11500</w:t>
      </w:r>
    </w:p>
    <w:p w14:paraId="44CCA046" w14:textId="77777777" w:rsidR="005E6A9E" w:rsidRDefault="005E6A9E" w:rsidP="005E6A9E">
      <w:pPr>
        <w:pStyle w:val="Style1"/>
      </w:pPr>
      <w:r>
        <w:t xml:space="preserve">            }, {</w:t>
      </w:r>
    </w:p>
    <w:p w14:paraId="792D7E75" w14:textId="77777777" w:rsidR="005E6A9E" w:rsidRDefault="005E6A9E" w:rsidP="005E6A9E">
      <w:pPr>
        <w:pStyle w:val="Style1"/>
      </w:pPr>
      <w:r>
        <w:t xml:space="preserve">                char: "l",</w:t>
      </w:r>
    </w:p>
    <w:p w14:paraId="61595752" w14:textId="77777777" w:rsidR="005E6A9E" w:rsidRDefault="005E6A9E" w:rsidP="005E6A9E">
      <w:pPr>
        <w:pStyle w:val="Style1"/>
      </w:pPr>
      <w:r>
        <w:t xml:space="preserve">                score: 11500</w:t>
      </w:r>
    </w:p>
    <w:p w14:paraId="3B77D8B4" w14:textId="77777777" w:rsidR="005E6A9E" w:rsidRDefault="005E6A9E" w:rsidP="005E6A9E">
      <w:pPr>
        <w:pStyle w:val="Style1"/>
      </w:pPr>
      <w:r>
        <w:t xml:space="preserve">            }, {</w:t>
      </w:r>
    </w:p>
    <w:p w14:paraId="7FC14B27" w14:textId="77777777" w:rsidR="005E6A9E" w:rsidRDefault="005E6A9E" w:rsidP="005E6A9E">
      <w:pPr>
        <w:pStyle w:val="Style1"/>
      </w:pPr>
      <w:r>
        <w:t xml:space="preserve">                char: "m",</w:t>
      </w:r>
    </w:p>
    <w:p w14:paraId="356D083C" w14:textId="77777777" w:rsidR="005E6A9E" w:rsidRDefault="005E6A9E" w:rsidP="005E6A9E">
      <w:pPr>
        <w:pStyle w:val="Style1"/>
      </w:pPr>
      <w:r>
        <w:t xml:space="preserve">                score: 11500</w:t>
      </w:r>
    </w:p>
    <w:p w14:paraId="32E1C362" w14:textId="77777777" w:rsidR="005E6A9E" w:rsidRDefault="005E6A9E" w:rsidP="005E6A9E">
      <w:pPr>
        <w:pStyle w:val="Style1"/>
      </w:pPr>
      <w:r>
        <w:t xml:space="preserve">            }, {</w:t>
      </w:r>
    </w:p>
    <w:p w14:paraId="1A115B6C" w14:textId="77777777" w:rsidR="005E6A9E" w:rsidRDefault="005E6A9E" w:rsidP="005E6A9E">
      <w:pPr>
        <w:pStyle w:val="Style1"/>
      </w:pPr>
      <w:r>
        <w:t xml:space="preserve">                char: "n",</w:t>
      </w:r>
    </w:p>
    <w:p w14:paraId="26ED0964" w14:textId="77777777" w:rsidR="005E6A9E" w:rsidRDefault="005E6A9E" w:rsidP="005E6A9E">
      <w:pPr>
        <w:pStyle w:val="Style1"/>
      </w:pPr>
      <w:r>
        <w:t xml:space="preserve">                score: 11500</w:t>
      </w:r>
    </w:p>
    <w:p w14:paraId="6E8DFBEB" w14:textId="77777777" w:rsidR="005E6A9E" w:rsidRDefault="005E6A9E" w:rsidP="005E6A9E">
      <w:pPr>
        <w:pStyle w:val="Style1"/>
      </w:pPr>
      <w:r>
        <w:t xml:space="preserve">            }, {</w:t>
      </w:r>
    </w:p>
    <w:p w14:paraId="58066838" w14:textId="77777777" w:rsidR="005E6A9E" w:rsidRDefault="005E6A9E" w:rsidP="005E6A9E">
      <w:pPr>
        <w:pStyle w:val="Style1"/>
      </w:pPr>
      <w:r>
        <w:t xml:space="preserve">                char: "o",</w:t>
      </w:r>
    </w:p>
    <w:p w14:paraId="08D9244F" w14:textId="77777777" w:rsidR="005E6A9E" w:rsidRDefault="005E6A9E" w:rsidP="005E6A9E">
      <w:pPr>
        <w:pStyle w:val="Style1"/>
      </w:pPr>
      <w:r>
        <w:t xml:space="preserve">                score: 11500</w:t>
      </w:r>
    </w:p>
    <w:p w14:paraId="0D5296C3" w14:textId="77777777" w:rsidR="005E6A9E" w:rsidRDefault="005E6A9E" w:rsidP="005E6A9E">
      <w:pPr>
        <w:pStyle w:val="Style1"/>
      </w:pPr>
      <w:r>
        <w:t xml:space="preserve">            }, {</w:t>
      </w:r>
    </w:p>
    <w:p w14:paraId="346E62D3" w14:textId="77777777" w:rsidR="005E6A9E" w:rsidRDefault="005E6A9E" w:rsidP="005E6A9E">
      <w:pPr>
        <w:pStyle w:val="Style1"/>
      </w:pPr>
      <w:r>
        <w:t xml:space="preserve">                char: "p",</w:t>
      </w:r>
    </w:p>
    <w:p w14:paraId="09D20409" w14:textId="77777777" w:rsidR="005E6A9E" w:rsidRDefault="005E6A9E" w:rsidP="005E6A9E">
      <w:pPr>
        <w:pStyle w:val="Style1"/>
      </w:pPr>
      <w:r>
        <w:t xml:space="preserve">                score: 11500</w:t>
      </w:r>
    </w:p>
    <w:p w14:paraId="58F17667" w14:textId="77777777" w:rsidR="005E6A9E" w:rsidRDefault="005E6A9E" w:rsidP="005E6A9E">
      <w:pPr>
        <w:pStyle w:val="Style1"/>
      </w:pPr>
      <w:r>
        <w:t xml:space="preserve">            }, {</w:t>
      </w:r>
    </w:p>
    <w:p w14:paraId="425842E8" w14:textId="77777777" w:rsidR="005E6A9E" w:rsidRDefault="005E6A9E" w:rsidP="005E6A9E">
      <w:pPr>
        <w:pStyle w:val="Style1"/>
      </w:pPr>
      <w:r>
        <w:t xml:space="preserve">                char: "q",</w:t>
      </w:r>
    </w:p>
    <w:p w14:paraId="4F0B90ED" w14:textId="77777777" w:rsidR="005E6A9E" w:rsidRDefault="005E6A9E" w:rsidP="005E6A9E">
      <w:pPr>
        <w:pStyle w:val="Style1"/>
      </w:pPr>
      <w:r>
        <w:t xml:space="preserve">                score: 11500</w:t>
      </w:r>
    </w:p>
    <w:p w14:paraId="09C3BB5A" w14:textId="77777777" w:rsidR="005E6A9E" w:rsidRDefault="005E6A9E" w:rsidP="005E6A9E">
      <w:pPr>
        <w:pStyle w:val="Style1"/>
      </w:pPr>
      <w:r>
        <w:t xml:space="preserve">            }, {</w:t>
      </w:r>
    </w:p>
    <w:p w14:paraId="34F72AB6" w14:textId="77777777" w:rsidR="005E6A9E" w:rsidRDefault="005E6A9E" w:rsidP="005E6A9E">
      <w:pPr>
        <w:pStyle w:val="Style1"/>
      </w:pPr>
      <w:r>
        <w:t xml:space="preserve">                char: "r",</w:t>
      </w:r>
    </w:p>
    <w:p w14:paraId="092E58BE" w14:textId="77777777" w:rsidR="005E6A9E" w:rsidRDefault="005E6A9E" w:rsidP="005E6A9E">
      <w:pPr>
        <w:pStyle w:val="Style1"/>
      </w:pPr>
      <w:r>
        <w:t xml:space="preserve">                score: 11500</w:t>
      </w:r>
    </w:p>
    <w:p w14:paraId="520F3595" w14:textId="77777777" w:rsidR="005E6A9E" w:rsidRDefault="005E6A9E" w:rsidP="005E6A9E">
      <w:pPr>
        <w:pStyle w:val="Style1"/>
      </w:pPr>
      <w:r>
        <w:t xml:space="preserve">            }, {</w:t>
      </w:r>
    </w:p>
    <w:p w14:paraId="2C8776B0" w14:textId="77777777" w:rsidR="005E6A9E" w:rsidRDefault="005E6A9E" w:rsidP="005E6A9E">
      <w:pPr>
        <w:pStyle w:val="Style1"/>
      </w:pPr>
      <w:r>
        <w:t xml:space="preserve">                char: "s",</w:t>
      </w:r>
    </w:p>
    <w:p w14:paraId="63E10471" w14:textId="77777777" w:rsidR="005E6A9E" w:rsidRDefault="005E6A9E" w:rsidP="005E6A9E">
      <w:pPr>
        <w:pStyle w:val="Style1"/>
      </w:pPr>
      <w:r>
        <w:t xml:space="preserve">                score: 11500</w:t>
      </w:r>
    </w:p>
    <w:p w14:paraId="4A746055" w14:textId="77777777" w:rsidR="005E6A9E" w:rsidRDefault="005E6A9E" w:rsidP="005E6A9E">
      <w:pPr>
        <w:pStyle w:val="Style1"/>
      </w:pPr>
      <w:r>
        <w:t xml:space="preserve">            }, {</w:t>
      </w:r>
    </w:p>
    <w:p w14:paraId="6DA06B54" w14:textId="77777777" w:rsidR="005E6A9E" w:rsidRDefault="005E6A9E" w:rsidP="005E6A9E">
      <w:pPr>
        <w:pStyle w:val="Style1"/>
      </w:pPr>
      <w:r>
        <w:t xml:space="preserve">                char: "t",</w:t>
      </w:r>
    </w:p>
    <w:p w14:paraId="3E42562C" w14:textId="77777777" w:rsidR="005E6A9E" w:rsidRDefault="005E6A9E" w:rsidP="005E6A9E">
      <w:pPr>
        <w:pStyle w:val="Style1"/>
      </w:pPr>
      <w:r>
        <w:t xml:space="preserve">                score: 11500</w:t>
      </w:r>
    </w:p>
    <w:p w14:paraId="11F0BC1D" w14:textId="77777777" w:rsidR="005E6A9E" w:rsidRDefault="005E6A9E" w:rsidP="005E6A9E">
      <w:pPr>
        <w:pStyle w:val="Style1"/>
      </w:pPr>
      <w:r>
        <w:t xml:space="preserve">            }, {</w:t>
      </w:r>
    </w:p>
    <w:p w14:paraId="5B6D6E1D" w14:textId="77777777" w:rsidR="005E6A9E" w:rsidRDefault="005E6A9E" w:rsidP="005E6A9E">
      <w:pPr>
        <w:pStyle w:val="Style1"/>
      </w:pPr>
      <w:r>
        <w:t xml:space="preserve">                char: "u",</w:t>
      </w:r>
    </w:p>
    <w:p w14:paraId="1026369D" w14:textId="77777777" w:rsidR="005E6A9E" w:rsidRDefault="005E6A9E" w:rsidP="005E6A9E">
      <w:pPr>
        <w:pStyle w:val="Style1"/>
      </w:pPr>
      <w:r>
        <w:t xml:space="preserve">                score: 11500</w:t>
      </w:r>
    </w:p>
    <w:p w14:paraId="2509E3FA" w14:textId="77777777" w:rsidR="005E6A9E" w:rsidRDefault="005E6A9E" w:rsidP="005E6A9E">
      <w:pPr>
        <w:pStyle w:val="Style1"/>
      </w:pPr>
      <w:r>
        <w:t xml:space="preserve">            }, {</w:t>
      </w:r>
    </w:p>
    <w:p w14:paraId="077BB77B" w14:textId="77777777" w:rsidR="005E6A9E" w:rsidRDefault="005E6A9E" w:rsidP="005E6A9E">
      <w:pPr>
        <w:pStyle w:val="Style1"/>
      </w:pPr>
      <w:r>
        <w:t xml:space="preserve">                char: "v",</w:t>
      </w:r>
    </w:p>
    <w:p w14:paraId="303A8C01" w14:textId="77777777" w:rsidR="005E6A9E" w:rsidRDefault="005E6A9E" w:rsidP="005E6A9E">
      <w:pPr>
        <w:pStyle w:val="Style1"/>
      </w:pPr>
      <w:r>
        <w:t xml:space="preserve">                score: 11500</w:t>
      </w:r>
    </w:p>
    <w:p w14:paraId="5119BD2E" w14:textId="77777777" w:rsidR="005E6A9E" w:rsidRDefault="005E6A9E" w:rsidP="005E6A9E">
      <w:pPr>
        <w:pStyle w:val="Style1"/>
      </w:pPr>
      <w:r>
        <w:t xml:space="preserve">            }, {</w:t>
      </w:r>
    </w:p>
    <w:p w14:paraId="637B7E1A" w14:textId="77777777" w:rsidR="005E6A9E" w:rsidRDefault="005E6A9E" w:rsidP="005E6A9E">
      <w:pPr>
        <w:pStyle w:val="Style1"/>
      </w:pPr>
      <w:r>
        <w:t xml:space="preserve">                char: "w",</w:t>
      </w:r>
    </w:p>
    <w:p w14:paraId="13A196F8" w14:textId="77777777" w:rsidR="005E6A9E" w:rsidRDefault="005E6A9E" w:rsidP="005E6A9E">
      <w:pPr>
        <w:pStyle w:val="Style1"/>
      </w:pPr>
      <w:r>
        <w:t xml:space="preserve">                score: 11500</w:t>
      </w:r>
    </w:p>
    <w:p w14:paraId="392974AC" w14:textId="77777777" w:rsidR="005E6A9E" w:rsidRDefault="005E6A9E" w:rsidP="005E6A9E">
      <w:pPr>
        <w:pStyle w:val="Style1"/>
      </w:pPr>
      <w:r>
        <w:t xml:space="preserve">            }, {</w:t>
      </w:r>
    </w:p>
    <w:p w14:paraId="066DB664" w14:textId="77777777" w:rsidR="005E6A9E" w:rsidRDefault="005E6A9E" w:rsidP="005E6A9E">
      <w:pPr>
        <w:pStyle w:val="Style1"/>
      </w:pPr>
      <w:r>
        <w:t xml:space="preserve">                char: "x",</w:t>
      </w:r>
    </w:p>
    <w:p w14:paraId="39FACDE1" w14:textId="77777777" w:rsidR="005E6A9E" w:rsidRDefault="005E6A9E" w:rsidP="005E6A9E">
      <w:pPr>
        <w:pStyle w:val="Style1"/>
      </w:pPr>
      <w:r>
        <w:t xml:space="preserve">                score: 11500</w:t>
      </w:r>
    </w:p>
    <w:p w14:paraId="65B90960" w14:textId="77777777" w:rsidR="005E6A9E" w:rsidRDefault="005E6A9E" w:rsidP="005E6A9E">
      <w:pPr>
        <w:pStyle w:val="Style1"/>
      </w:pPr>
      <w:r>
        <w:t xml:space="preserve">            }, {</w:t>
      </w:r>
    </w:p>
    <w:p w14:paraId="06A9A383" w14:textId="77777777" w:rsidR="005E6A9E" w:rsidRDefault="005E6A9E" w:rsidP="005E6A9E">
      <w:pPr>
        <w:pStyle w:val="Style1"/>
      </w:pPr>
      <w:r>
        <w:t xml:space="preserve">                char: "y",</w:t>
      </w:r>
    </w:p>
    <w:p w14:paraId="34F280D4" w14:textId="77777777" w:rsidR="005E6A9E" w:rsidRDefault="005E6A9E" w:rsidP="005E6A9E">
      <w:pPr>
        <w:pStyle w:val="Style1"/>
      </w:pPr>
      <w:r>
        <w:t xml:space="preserve">                score: 11500</w:t>
      </w:r>
    </w:p>
    <w:p w14:paraId="56450D3F" w14:textId="77777777" w:rsidR="005E6A9E" w:rsidRDefault="005E6A9E" w:rsidP="005E6A9E">
      <w:pPr>
        <w:pStyle w:val="Style1"/>
      </w:pPr>
      <w:r>
        <w:t xml:space="preserve">            }, {</w:t>
      </w:r>
    </w:p>
    <w:p w14:paraId="321A07A0" w14:textId="77777777" w:rsidR="005E6A9E" w:rsidRDefault="005E6A9E" w:rsidP="005E6A9E">
      <w:pPr>
        <w:pStyle w:val="Style1"/>
      </w:pPr>
      <w:r>
        <w:t xml:space="preserve">                char: "z",</w:t>
      </w:r>
    </w:p>
    <w:p w14:paraId="2BA34185" w14:textId="77777777" w:rsidR="005E6A9E" w:rsidRDefault="005E6A9E" w:rsidP="005E6A9E">
      <w:pPr>
        <w:pStyle w:val="Style1"/>
      </w:pPr>
      <w:r>
        <w:t xml:space="preserve">                score: 11500</w:t>
      </w:r>
    </w:p>
    <w:p w14:paraId="31154E3B" w14:textId="77777777" w:rsidR="005E6A9E" w:rsidRDefault="005E6A9E" w:rsidP="005E6A9E">
      <w:pPr>
        <w:pStyle w:val="Style1"/>
      </w:pPr>
      <w:r>
        <w:t xml:space="preserve">            }, {</w:t>
      </w:r>
    </w:p>
    <w:p w14:paraId="1966E8C8" w14:textId="77777777" w:rsidR="005E6A9E" w:rsidRDefault="005E6A9E" w:rsidP="005E6A9E">
      <w:pPr>
        <w:pStyle w:val="Style1"/>
      </w:pPr>
      <w:r>
        <w:t xml:space="preserve">                char: "0",</w:t>
      </w:r>
    </w:p>
    <w:p w14:paraId="1BFCEEBD" w14:textId="77777777" w:rsidR="005E6A9E" w:rsidRDefault="005E6A9E" w:rsidP="005E6A9E">
      <w:pPr>
        <w:pStyle w:val="Style1"/>
      </w:pPr>
      <w:r>
        <w:t xml:space="preserve">                score: 11500</w:t>
      </w:r>
    </w:p>
    <w:p w14:paraId="515F9756" w14:textId="77777777" w:rsidR="005E6A9E" w:rsidRDefault="005E6A9E" w:rsidP="005E6A9E">
      <w:pPr>
        <w:pStyle w:val="Style1"/>
      </w:pPr>
      <w:r>
        <w:t xml:space="preserve">            }, {</w:t>
      </w:r>
    </w:p>
    <w:p w14:paraId="5B3D8D71" w14:textId="77777777" w:rsidR="005E6A9E" w:rsidRDefault="005E6A9E" w:rsidP="005E6A9E">
      <w:pPr>
        <w:pStyle w:val="Style1"/>
      </w:pPr>
      <w:r>
        <w:t xml:space="preserve">                char: "1",</w:t>
      </w:r>
    </w:p>
    <w:p w14:paraId="636801AA" w14:textId="77777777" w:rsidR="005E6A9E" w:rsidRDefault="005E6A9E" w:rsidP="005E6A9E">
      <w:pPr>
        <w:pStyle w:val="Style1"/>
      </w:pPr>
      <w:r>
        <w:t xml:space="preserve">                score: 11500</w:t>
      </w:r>
    </w:p>
    <w:p w14:paraId="2814B9E4" w14:textId="77777777" w:rsidR="005E6A9E" w:rsidRDefault="005E6A9E" w:rsidP="005E6A9E">
      <w:pPr>
        <w:pStyle w:val="Style1"/>
      </w:pPr>
      <w:r>
        <w:t xml:space="preserve">            }, {</w:t>
      </w:r>
    </w:p>
    <w:p w14:paraId="3E2C1F38" w14:textId="77777777" w:rsidR="005E6A9E" w:rsidRDefault="005E6A9E" w:rsidP="005E6A9E">
      <w:pPr>
        <w:pStyle w:val="Style1"/>
      </w:pPr>
      <w:r>
        <w:t xml:space="preserve">                char: "2",</w:t>
      </w:r>
    </w:p>
    <w:p w14:paraId="3DB67472" w14:textId="77777777" w:rsidR="005E6A9E" w:rsidRDefault="005E6A9E" w:rsidP="005E6A9E">
      <w:pPr>
        <w:pStyle w:val="Style1"/>
      </w:pPr>
      <w:r>
        <w:t xml:space="preserve">                score: 11500</w:t>
      </w:r>
    </w:p>
    <w:p w14:paraId="1B9E0FBC" w14:textId="77777777" w:rsidR="005E6A9E" w:rsidRDefault="005E6A9E" w:rsidP="005E6A9E">
      <w:pPr>
        <w:pStyle w:val="Style1"/>
      </w:pPr>
      <w:r>
        <w:t xml:space="preserve">            }, {</w:t>
      </w:r>
    </w:p>
    <w:p w14:paraId="19CE5C5E" w14:textId="77777777" w:rsidR="005E6A9E" w:rsidRDefault="005E6A9E" w:rsidP="005E6A9E">
      <w:pPr>
        <w:pStyle w:val="Style1"/>
      </w:pPr>
      <w:r>
        <w:t xml:space="preserve">                char: "3",</w:t>
      </w:r>
    </w:p>
    <w:p w14:paraId="1CBA370D" w14:textId="77777777" w:rsidR="005E6A9E" w:rsidRDefault="005E6A9E" w:rsidP="005E6A9E">
      <w:pPr>
        <w:pStyle w:val="Style1"/>
      </w:pPr>
      <w:r>
        <w:t xml:space="preserve">                score: 11500</w:t>
      </w:r>
    </w:p>
    <w:p w14:paraId="2EDEAA57" w14:textId="77777777" w:rsidR="005E6A9E" w:rsidRDefault="005E6A9E" w:rsidP="005E6A9E">
      <w:pPr>
        <w:pStyle w:val="Style1"/>
      </w:pPr>
      <w:r>
        <w:t xml:space="preserve">            }, {</w:t>
      </w:r>
    </w:p>
    <w:p w14:paraId="2F39A36C" w14:textId="77777777" w:rsidR="005E6A9E" w:rsidRDefault="005E6A9E" w:rsidP="005E6A9E">
      <w:pPr>
        <w:pStyle w:val="Style1"/>
      </w:pPr>
      <w:r>
        <w:t xml:space="preserve">                char: "4",</w:t>
      </w:r>
    </w:p>
    <w:p w14:paraId="513F3B94" w14:textId="77777777" w:rsidR="005E6A9E" w:rsidRDefault="005E6A9E" w:rsidP="005E6A9E">
      <w:pPr>
        <w:pStyle w:val="Style1"/>
      </w:pPr>
      <w:r>
        <w:t xml:space="preserve">                score: 11500</w:t>
      </w:r>
    </w:p>
    <w:p w14:paraId="01DD7256" w14:textId="77777777" w:rsidR="005E6A9E" w:rsidRDefault="005E6A9E" w:rsidP="005E6A9E">
      <w:pPr>
        <w:pStyle w:val="Style1"/>
      </w:pPr>
      <w:r>
        <w:t xml:space="preserve">            }, {</w:t>
      </w:r>
    </w:p>
    <w:p w14:paraId="2778115B" w14:textId="77777777" w:rsidR="005E6A9E" w:rsidRDefault="005E6A9E" w:rsidP="005E6A9E">
      <w:pPr>
        <w:pStyle w:val="Style1"/>
      </w:pPr>
      <w:r>
        <w:t xml:space="preserve">                char: "5",</w:t>
      </w:r>
    </w:p>
    <w:p w14:paraId="443E87CF" w14:textId="77777777" w:rsidR="005E6A9E" w:rsidRDefault="005E6A9E" w:rsidP="005E6A9E">
      <w:pPr>
        <w:pStyle w:val="Style1"/>
      </w:pPr>
      <w:r>
        <w:t xml:space="preserve">                score: 11500</w:t>
      </w:r>
    </w:p>
    <w:p w14:paraId="2DECE013" w14:textId="77777777" w:rsidR="005E6A9E" w:rsidRDefault="005E6A9E" w:rsidP="005E6A9E">
      <w:pPr>
        <w:pStyle w:val="Style1"/>
      </w:pPr>
      <w:r>
        <w:t xml:space="preserve">            }, {</w:t>
      </w:r>
    </w:p>
    <w:p w14:paraId="735D0481" w14:textId="77777777" w:rsidR="005E6A9E" w:rsidRDefault="005E6A9E" w:rsidP="005E6A9E">
      <w:pPr>
        <w:pStyle w:val="Style1"/>
      </w:pPr>
      <w:r>
        <w:t xml:space="preserve">                char: "6",</w:t>
      </w:r>
    </w:p>
    <w:p w14:paraId="5282AD44" w14:textId="77777777" w:rsidR="005E6A9E" w:rsidRDefault="005E6A9E" w:rsidP="005E6A9E">
      <w:pPr>
        <w:pStyle w:val="Style1"/>
      </w:pPr>
      <w:r>
        <w:t xml:space="preserve">                score: 11500</w:t>
      </w:r>
    </w:p>
    <w:p w14:paraId="7A3DF2D3" w14:textId="77777777" w:rsidR="005E6A9E" w:rsidRDefault="005E6A9E" w:rsidP="005E6A9E">
      <w:pPr>
        <w:pStyle w:val="Style1"/>
      </w:pPr>
      <w:r>
        <w:t xml:space="preserve">            }, {</w:t>
      </w:r>
    </w:p>
    <w:p w14:paraId="359982C9" w14:textId="77777777" w:rsidR="005E6A9E" w:rsidRDefault="005E6A9E" w:rsidP="005E6A9E">
      <w:pPr>
        <w:pStyle w:val="Style1"/>
      </w:pPr>
      <w:r>
        <w:t xml:space="preserve">                char: "7",</w:t>
      </w:r>
    </w:p>
    <w:p w14:paraId="5D3B35DB" w14:textId="77777777" w:rsidR="005E6A9E" w:rsidRDefault="005E6A9E" w:rsidP="005E6A9E">
      <w:pPr>
        <w:pStyle w:val="Style1"/>
      </w:pPr>
      <w:r>
        <w:t xml:space="preserve">                score: 11500</w:t>
      </w:r>
    </w:p>
    <w:p w14:paraId="438DEE6C" w14:textId="77777777" w:rsidR="005E6A9E" w:rsidRDefault="005E6A9E" w:rsidP="005E6A9E">
      <w:pPr>
        <w:pStyle w:val="Style1"/>
      </w:pPr>
      <w:r>
        <w:t xml:space="preserve">            }, {</w:t>
      </w:r>
    </w:p>
    <w:p w14:paraId="3700733C" w14:textId="77777777" w:rsidR="005E6A9E" w:rsidRDefault="005E6A9E" w:rsidP="005E6A9E">
      <w:pPr>
        <w:pStyle w:val="Style1"/>
      </w:pPr>
      <w:r>
        <w:t xml:space="preserve">                char: "8",</w:t>
      </w:r>
    </w:p>
    <w:p w14:paraId="2751A202" w14:textId="77777777" w:rsidR="005E6A9E" w:rsidRDefault="005E6A9E" w:rsidP="005E6A9E">
      <w:pPr>
        <w:pStyle w:val="Style1"/>
      </w:pPr>
      <w:r>
        <w:t xml:space="preserve">                score: 11500</w:t>
      </w:r>
    </w:p>
    <w:p w14:paraId="01C0FF12" w14:textId="77777777" w:rsidR="005E6A9E" w:rsidRDefault="005E6A9E" w:rsidP="005E6A9E">
      <w:pPr>
        <w:pStyle w:val="Style1"/>
      </w:pPr>
      <w:r>
        <w:t xml:space="preserve">            }, {</w:t>
      </w:r>
    </w:p>
    <w:p w14:paraId="64060EEF" w14:textId="77777777" w:rsidR="005E6A9E" w:rsidRDefault="005E6A9E" w:rsidP="005E6A9E">
      <w:pPr>
        <w:pStyle w:val="Style1"/>
      </w:pPr>
      <w:r>
        <w:t xml:space="preserve">                char: "9",</w:t>
      </w:r>
    </w:p>
    <w:p w14:paraId="5777C5E9" w14:textId="77777777" w:rsidR="005E6A9E" w:rsidRDefault="005E6A9E" w:rsidP="005E6A9E">
      <w:pPr>
        <w:pStyle w:val="Style1"/>
      </w:pPr>
      <w:r>
        <w:t xml:space="preserve">                score: 11500</w:t>
      </w:r>
    </w:p>
    <w:p w14:paraId="28F05962" w14:textId="77777777" w:rsidR="005E6A9E" w:rsidRDefault="005E6A9E" w:rsidP="005E6A9E">
      <w:pPr>
        <w:pStyle w:val="Style1"/>
      </w:pPr>
      <w:r>
        <w:t xml:space="preserve">            }, {</w:t>
      </w:r>
    </w:p>
    <w:p w14:paraId="27A1C0FF" w14:textId="77777777" w:rsidR="005E6A9E" w:rsidRDefault="005E6A9E" w:rsidP="005E6A9E">
      <w:pPr>
        <w:pStyle w:val="Style1"/>
      </w:pPr>
      <w:r>
        <w:t xml:space="preserve">                char: "æ",</w:t>
      </w:r>
    </w:p>
    <w:p w14:paraId="0375B98D" w14:textId="77777777" w:rsidR="005E6A9E" w:rsidRDefault="005E6A9E" w:rsidP="005E6A9E">
      <w:pPr>
        <w:pStyle w:val="Style1"/>
      </w:pPr>
      <w:r>
        <w:t xml:space="preserve">                score: 11500</w:t>
      </w:r>
    </w:p>
    <w:p w14:paraId="565C1191" w14:textId="77777777" w:rsidR="005E6A9E" w:rsidRDefault="005E6A9E" w:rsidP="005E6A9E">
      <w:pPr>
        <w:pStyle w:val="Style1"/>
      </w:pPr>
      <w:r>
        <w:t xml:space="preserve">            }, {</w:t>
      </w:r>
    </w:p>
    <w:p w14:paraId="251ABC1F" w14:textId="77777777" w:rsidR="005E6A9E" w:rsidRDefault="005E6A9E" w:rsidP="005E6A9E">
      <w:pPr>
        <w:pStyle w:val="Style1"/>
      </w:pPr>
      <w:r>
        <w:t xml:space="preserve">                char: "ø",</w:t>
      </w:r>
    </w:p>
    <w:p w14:paraId="0DAFBFF1" w14:textId="77777777" w:rsidR="005E6A9E" w:rsidRDefault="005E6A9E" w:rsidP="005E6A9E">
      <w:pPr>
        <w:pStyle w:val="Style1"/>
      </w:pPr>
      <w:r>
        <w:t xml:space="preserve">                score: 11500</w:t>
      </w:r>
    </w:p>
    <w:p w14:paraId="2A632963" w14:textId="77777777" w:rsidR="005E6A9E" w:rsidRDefault="005E6A9E" w:rsidP="005E6A9E">
      <w:pPr>
        <w:pStyle w:val="Style1"/>
      </w:pPr>
      <w:r>
        <w:t xml:space="preserve">            }, {</w:t>
      </w:r>
    </w:p>
    <w:p w14:paraId="39379494" w14:textId="77777777" w:rsidR="005E6A9E" w:rsidRDefault="005E6A9E" w:rsidP="005E6A9E">
      <w:pPr>
        <w:pStyle w:val="Style1"/>
      </w:pPr>
      <w:r>
        <w:t xml:space="preserve">                char: "å",</w:t>
      </w:r>
    </w:p>
    <w:p w14:paraId="244BD4E6" w14:textId="77777777" w:rsidR="005E6A9E" w:rsidRDefault="005E6A9E" w:rsidP="005E6A9E">
      <w:pPr>
        <w:pStyle w:val="Style1"/>
      </w:pPr>
      <w:r>
        <w:t xml:space="preserve">                score: 11500</w:t>
      </w:r>
    </w:p>
    <w:p w14:paraId="0C333AF3" w14:textId="77777777" w:rsidR="005E6A9E" w:rsidRDefault="005E6A9E" w:rsidP="005E6A9E">
      <w:pPr>
        <w:pStyle w:val="Style1"/>
      </w:pPr>
      <w:r>
        <w:t xml:space="preserve">            }, {</w:t>
      </w:r>
    </w:p>
    <w:p w14:paraId="24692304" w14:textId="77777777" w:rsidR="005E6A9E" w:rsidRDefault="005E6A9E" w:rsidP="005E6A9E">
      <w:pPr>
        <w:pStyle w:val="Style1"/>
      </w:pPr>
      <w:r>
        <w:t xml:space="preserve">                char: "(",</w:t>
      </w:r>
    </w:p>
    <w:p w14:paraId="707126C5" w14:textId="77777777" w:rsidR="005E6A9E" w:rsidRDefault="005E6A9E" w:rsidP="005E6A9E">
      <w:pPr>
        <w:pStyle w:val="Style1"/>
      </w:pPr>
      <w:r>
        <w:t xml:space="preserve">                score: 1e3</w:t>
      </w:r>
    </w:p>
    <w:p w14:paraId="3FE936FF" w14:textId="77777777" w:rsidR="005E6A9E" w:rsidRDefault="005E6A9E" w:rsidP="005E6A9E">
      <w:pPr>
        <w:pStyle w:val="Style1"/>
      </w:pPr>
      <w:r>
        <w:t xml:space="preserve">            }, {</w:t>
      </w:r>
    </w:p>
    <w:p w14:paraId="70EFAFF9" w14:textId="77777777" w:rsidR="005E6A9E" w:rsidRDefault="005E6A9E" w:rsidP="005E6A9E">
      <w:pPr>
        <w:pStyle w:val="Style1"/>
      </w:pPr>
      <w:r>
        <w:t xml:space="preserve">                char: ")",</w:t>
      </w:r>
    </w:p>
    <w:p w14:paraId="363ECD68" w14:textId="77777777" w:rsidR="005E6A9E" w:rsidRDefault="005E6A9E" w:rsidP="005E6A9E">
      <w:pPr>
        <w:pStyle w:val="Style1"/>
      </w:pPr>
      <w:r>
        <w:t xml:space="preserve">                score: 1e3</w:t>
      </w:r>
    </w:p>
    <w:p w14:paraId="225AE2A1" w14:textId="77777777" w:rsidR="005E6A9E" w:rsidRDefault="005E6A9E" w:rsidP="005E6A9E">
      <w:pPr>
        <w:pStyle w:val="Style1"/>
      </w:pPr>
      <w:r>
        <w:t xml:space="preserve">            }, {</w:t>
      </w:r>
    </w:p>
    <w:p w14:paraId="13B4F7C8" w14:textId="77777777" w:rsidR="005E6A9E" w:rsidRDefault="005E6A9E" w:rsidP="005E6A9E">
      <w:pPr>
        <w:pStyle w:val="Style1"/>
      </w:pPr>
      <w:r>
        <w:t xml:space="preserve">                char: '"',</w:t>
      </w:r>
    </w:p>
    <w:p w14:paraId="20927D76" w14:textId="77777777" w:rsidR="005E6A9E" w:rsidRDefault="005E6A9E" w:rsidP="005E6A9E">
      <w:pPr>
        <w:pStyle w:val="Style1"/>
      </w:pPr>
      <w:r>
        <w:t xml:space="preserve">                score: 1e3</w:t>
      </w:r>
    </w:p>
    <w:p w14:paraId="2EE3EE7C" w14:textId="77777777" w:rsidR="005E6A9E" w:rsidRDefault="005E6A9E" w:rsidP="005E6A9E">
      <w:pPr>
        <w:pStyle w:val="Style1"/>
      </w:pPr>
      <w:r>
        <w:t xml:space="preserve">            }, {</w:t>
      </w:r>
    </w:p>
    <w:p w14:paraId="7940E3FC" w14:textId="77777777" w:rsidR="005E6A9E" w:rsidRDefault="005E6A9E" w:rsidP="005E6A9E">
      <w:pPr>
        <w:pStyle w:val="Style1"/>
      </w:pPr>
      <w:r>
        <w:t xml:space="preserve">                char: "-",</w:t>
      </w:r>
    </w:p>
    <w:p w14:paraId="49772BB0" w14:textId="77777777" w:rsidR="005E6A9E" w:rsidRDefault="005E6A9E" w:rsidP="005E6A9E">
      <w:pPr>
        <w:pStyle w:val="Style1"/>
      </w:pPr>
      <w:r>
        <w:t xml:space="preserve">                score: 11500</w:t>
      </w:r>
    </w:p>
    <w:p w14:paraId="7BD3E390" w14:textId="77777777" w:rsidR="005E6A9E" w:rsidRDefault="005E6A9E" w:rsidP="005E6A9E">
      <w:pPr>
        <w:pStyle w:val="Style1"/>
      </w:pPr>
      <w:r>
        <w:t xml:space="preserve">            }, {</w:t>
      </w:r>
    </w:p>
    <w:p w14:paraId="0ACE0958" w14:textId="77777777" w:rsidR="005E6A9E" w:rsidRDefault="005E6A9E" w:rsidP="005E6A9E">
      <w:pPr>
        <w:pStyle w:val="Style1"/>
      </w:pPr>
      <w:r>
        <w:t xml:space="preserve">                char: " ",</w:t>
      </w:r>
    </w:p>
    <w:p w14:paraId="1D493C87" w14:textId="77777777" w:rsidR="005E6A9E" w:rsidRDefault="005E6A9E" w:rsidP="005E6A9E">
      <w:pPr>
        <w:pStyle w:val="Style1"/>
      </w:pPr>
      <w:r>
        <w:t xml:space="preserve">                score: 11500</w:t>
      </w:r>
    </w:p>
    <w:p w14:paraId="1DA3CC6E" w14:textId="77777777" w:rsidR="005E6A9E" w:rsidRDefault="005E6A9E" w:rsidP="005E6A9E">
      <w:pPr>
        <w:pStyle w:val="Style1"/>
      </w:pPr>
      <w:r>
        <w:t xml:space="preserve">            }],</w:t>
      </w:r>
    </w:p>
    <w:p w14:paraId="2FE65315" w14:textId="77777777" w:rsidR="005E6A9E" w:rsidRDefault="005E6A9E" w:rsidP="005E6A9E">
      <w:pPr>
        <w:pStyle w:val="Style1"/>
      </w:pPr>
      <w:r>
        <w:t xml:space="preserve">            "-": [{</w:t>
      </w:r>
    </w:p>
    <w:p w14:paraId="320E0C2B" w14:textId="77777777" w:rsidR="005E6A9E" w:rsidRDefault="005E6A9E" w:rsidP="005E6A9E">
      <w:pPr>
        <w:pStyle w:val="Style1"/>
      </w:pPr>
      <w:r>
        <w:t xml:space="preserve">                char: "",</w:t>
      </w:r>
    </w:p>
    <w:p w14:paraId="5FF5A8A8" w14:textId="77777777" w:rsidR="005E6A9E" w:rsidRDefault="005E6A9E" w:rsidP="005E6A9E">
      <w:pPr>
        <w:pStyle w:val="Style1"/>
      </w:pPr>
      <w:r>
        <w:t xml:space="preserve">                score: 11500</w:t>
      </w:r>
    </w:p>
    <w:p w14:paraId="6E542978" w14:textId="77777777" w:rsidR="005E6A9E" w:rsidRDefault="005E6A9E" w:rsidP="005E6A9E">
      <w:pPr>
        <w:pStyle w:val="Style1"/>
      </w:pPr>
      <w:r>
        <w:t xml:space="preserve">            }, {</w:t>
      </w:r>
    </w:p>
    <w:p w14:paraId="2DC7C4C6" w14:textId="77777777" w:rsidR="005E6A9E" w:rsidRDefault="005E6A9E" w:rsidP="005E6A9E">
      <w:pPr>
        <w:pStyle w:val="Style1"/>
      </w:pPr>
      <w:r>
        <w:t xml:space="preserve">                char: " ",</w:t>
      </w:r>
    </w:p>
    <w:p w14:paraId="63D4B439" w14:textId="77777777" w:rsidR="005E6A9E" w:rsidRDefault="005E6A9E" w:rsidP="005E6A9E">
      <w:pPr>
        <w:pStyle w:val="Style1"/>
      </w:pPr>
      <w:r>
        <w:t xml:space="preserve">                score: 11500</w:t>
      </w:r>
    </w:p>
    <w:p w14:paraId="7212D5CE" w14:textId="77777777" w:rsidR="005E6A9E" w:rsidRDefault="005E6A9E" w:rsidP="005E6A9E">
      <w:pPr>
        <w:pStyle w:val="Style1"/>
      </w:pPr>
      <w:r>
        <w:t xml:space="preserve">            }],</w:t>
      </w:r>
    </w:p>
    <w:p w14:paraId="57A13DA4" w14:textId="77777777" w:rsidR="005E6A9E" w:rsidRDefault="005E6A9E" w:rsidP="005E6A9E">
      <w:pPr>
        <w:pStyle w:val="Style1"/>
      </w:pPr>
      <w:r>
        <w:t xml:space="preserve">            ".": [{</w:t>
      </w:r>
    </w:p>
    <w:p w14:paraId="5FC69584" w14:textId="77777777" w:rsidR="005E6A9E" w:rsidRDefault="005E6A9E" w:rsidP="005E6A9E">
      <w:pPr>
        <w:pStyle w:val="Style1"/>
      </w:pPr>
      <w:r>
        <w:t xml:space="preserve">                char: "",</w:t>
      </w:r>
    </w:p>
    <w:p w14:paraId="6062DA18" w14:textId="77777777" w:rsidR="005E6A9E" w:rsidRDefault="005E6A9E" w:rsidP="005E6A9E">
      <w:pPr>
        <w:pStyle w:val="Style1"/>
      </w:pPr>
      <w:r>
        <w:t xml:space="preserve">                score: 11500</w:t>
      </w:r>
    </w:p>
    <w:p w14:paraId="4B55AF32" w14:textId="77777777" w:rsidR="005E6A9E" w:rsidRDefault="005E6A9E" w:rsidP="005E6A9E">
      <w:pPr>
        <w:pStyle w:val="Style1"/>
      </w:pPr>
      <w:r>
        <w:t xml:space="preserve">            }],</w:t>
      </w:r>
    </w:p>
    <w:p w14:paraId="312F0142" w14:textId="77777777" w:rsidR="005E6A9E" w:rsidRDefault="005E6A9E" w:rsidP="005E6A9E">
      <w:pPr>
        <w:pStyle w:val="Style1"/>
      </w:pPr>
      <w:r>
        <w:t xml:space="preserve">            ",": [{</w:t>
      </w:r>
    </w:p>
    <w:p w14:paraId="7350109F" w14:textId="77777777" w:rsidR="005E6A9E" w:rsidRDefault="005E6A9E" w:rsidP="005E6A9E">
      <w:pPr>
        <w:pStyle w:val="Style1"/>
      </w:pPr>
      <w:r>
        <w:t xml:space="preserve">                char: "",</w:t>
      </w:r>
    </w:p>
    <w:p w14:paraId="619AA72F" w14:textId="77777777" w:rsidR="005E6A9E" w:rsidRDefault="005E6A9E" w:rsidP="005E6A9E">
      <w:pPr>
        <w:pStyle w:val="Style1"/>
      </w:pPr>
      <w:r>
        <w:t xml:space="preserve">                score: 11500</w:t>
      </w:r>
    </w:p>
    <w:p w14:paraId="050CA6FF" w14:textId="77777777" w:rsidR="005E6A9E" w:rsidRDefault="005E6A9E" w:rsidP="005E6A9E">
      <w:pPr>
        <w:pStyle w:val="Style1"/>
      </w:pPr>
      <w:r>
        <w:t xml:space="preserve">            }],</w:t>
      </w:r>
    </w:p>
    <w:p w14:paraId="516F2DD9" w14:textId="77777777" w:rsidR="005E6A9E" w:rsidRDefault="005E6A9E" w:rsidP="005E6A9E">
      <w:pPr>
        <w:pStyle w:val="Style1"/>
      </w:pPr>
      <w:r>
        <w:t xml:space="preserve">            a: [{</w:t>
      </w:r>
    </w:p>
    <w:p w14:paraId="313EB3ED" w14:textId="77777777" w:rsidR="005E6A9E" w:rsidRDefault="005E6A9E" w:rsidP="005E6A9E">
      <w:pPr>
        <w:pStyle w:val="Style1"/>
      </w:pPr>
      <w:r>
        <w:t xml:space="preserve">                char: "",</w:t>
      </w:r>
    </w:p>
    <w:p w14:paraId="4D89599F" w14:textId="77777777" w:rsidR="005E6A9E" w:rsidRDefault="005E6A9E" w:rsidP="005E6A9E">
      <w:pPr>
        <w:pStyle w:val="Style1"/>
      </w:pPr>
      <w:r>
        <w:t xml:space="preserve">                score: 11500</w:t>
      </w:r>
    </w:p>
    <w:p w14:paraId="29401064" w14:textId="77777777" w:rsidR="005E6A9E" w:rsidRDefault="005E6A9E" w:rsidP="005E6A9E">
      <w:pPr>
        <w:pStyle w:val="Style1"/>
      </w:pPr>
      <w:r>
        <w:t xml:space="preserve">            }, {</w:t>
      </w:r>
    </w:p>
    <w:p w14:paraId="19C187D3" w14:textId="77777777" w:rsidR="005E6A9E" w:rsidRDefault="005E6A9E" w:rsidP="005E6A9E">
      <w:pPr>
        <w:pStyle w:val="Style1"/>
      </w:pPr>
      <w:r>
        <w:t xml:space="preserve">                char: "q",</w:t>
      </w:r>
    </w:p>
    <w:p w14:paraId="308465AC" w14:textId="77777777" w:rsidR="005E6A9E" w:rsidRDefault="005E6A9E" w:rsidP="005E6A9E">
      <w:pPr>
        <w:pStyle w:val="Style1"/>
      </w:pPr>
      <w:r>
        <w:t xml:space="preserve">                score: 11500</w:t>
      </w:r>
    </w:p>
    <w:p w14:paraId="623D3DEA" w14:textId="77777777" w:rsidR="005E6A9E" w:rsidRDefault="005E6A9E" w:rsidP="005E6A9E">
      <w:pPr>
        <w:pStyle w:val="Style1"/>
      </w:pPr>
      <w:r>
        <w:t xml:space="preserve">            }, {</w:t>
      </w:r>
    </w:p>
    <w:p w14:paraId="627D3051" w14:textId="77777777" w:rsidR="005E6A9E" w:rsidRDefault="005E6A9E" w:rsidP="005E6A9E">
      <w:pPr>
        <w:pStyle w:val="Style1"/>
      </w:pPr>
      <w:r>
        <w:t xml:space="preserve">                char: "s",</w:t>
      </w:r>
    </w:p>
    <w:p w14:paraId="77B38C5B" w14:textId="77777777" w:rsidR="005E6A9E" w:rsidRDefault="005E6A9E" w:rsidP="005E6A9E">
      <w:pPr>
        <w:pStyle w:val="Style1"/>
      </w:pPr>
      <w:r>
        <w:t xml:space="preserve">                score: 6e3</w:t>
      </w:r>
    </w:p>
    <w:p w14:paraId="3E1C85B5" w14:textId="77777777" w:rsidR="005E6A9E" w:rsidRDefault="005E6A9E" w:rsidP="005E6A9E">
      <w:pPr>
        <w:pStyle w:val="Style1"/>
      </w:pPr>
      <w:r>
        <w:t xml:space="preserve">            }, {</w:t>
      </w:r>
    </w:p>
    <w:p w14:paraId="674233F6" w14:textId="77777777" w:rsidR="005E6A9E" w:rsidRDefault="005E6A9E" w:rsidP="005E6A9E">
      <w:pPr>
        <w:pStyle w:val="Style1"/>
      </w:pPr>
      <w:r>
        <w:t xml:space="preserve">                char: "w",</w:t>
      </w:r>
    </w:p>
    <w:p w14:paraId="71D061F2" w14:textId="77777777" w:rsidR="005E6A9E" w:rsidRDefault="005E6A9E" w:rsidP="005E6A9E">
      <w:pPr>
        <w:pStyle w:val="Style1"/>
      </w:pPr>
      <w:r>
        <w:t xml:space="preserve">                score: 11500</w:t>
      </w:r>
    </w:p>
    <w:p w14:paraId="624A6B3C" w14:textId="77777777" w:rsidR="005E6A9E" w:rsidRDefault="005E6A9E" w:rsidP="005E6A9E">
      <w:pPr>
        <w:pStyle w:val="Style1"/>
      </w:pPr>
      <w:r>
        <w:t xml:space="preserve">            }, {</w:t>
      </w:r>
    </w:p>
    <w:p w14:paraId="5C00D368" w14:textId="77777777" w:rsidR="005E6A9E" w:rsidRDefault="005E6A9E" w:rsidP="005E6A9E">
      <w:pPr>
        <w:pStyle w:val="Style1"/>
      </w:pPr>
      <w:r>
        <w:t xml:space="preserve">                char: "x",</w:t>
      </w:r>
    </w:p>
    <w:p w14:paraId="26BB2B3A" w14:textId="77777777" w:rsidR="005E6A9E" w:rsidRDefault="005E6A9E" w:rsidP="005E6A9E">
      <w:pPr>
        <w:pStyle w:val="Style1"/>
      </w:pPr>
      <w:r>
        <w:t xml:space="preserve">                score: 6e3</w:t>
      </w:r>
    </w:p>
    <w:p w14:paraId="75761FDE" w14:textId="77777777" w:rsidR="005E6A9E" w:rsidRDefault="005E6A9E" w:rsidP="005E6A9E">
      <w:pPr>
        <w:pStyle w:val="Style1"/>
      </w:pPr>
      <w:r>
        <w:t xml:space="preserve">            }, {</w:t>
      </w:r>
    </w:p>
    <w:p w14:paraId="4FB172A5" w14:textId="77777777" w:rsidR="005E6A9E" w:rsidRDefault="005E6A9E" w:rsidP="005E6A9E">
      <w:pPr>
        <w:pStyle w:val="Style1"/>
      </w:pPr>
      <w:r>
        <w:t xml:space="preserve">                char: "i",</w:t>
      </w:r>
    </w:p>
    <w:p w14:paraId="65880C77" w14:textId="77777777" w:rsidR="005E6A9E" w:rsidRDefault="005E6A9E" w:rsidP="005E6A9E">
      <w:pPr>
        <w:pStyle w:val="Style1"/>
      </w:pPr>
      <w:r>
        <w:t xml:space="preserve">                score: 6e3</w:t>
      </w:r>
    </w:p>
    <w:p w14:paraId="2F5319FB" w14:textId="77777777" w:rsidR="005E6A9E" w:rsidRDefault="005E6A9E" w:rsidP="005E6A9E">
      <w:pPr>
        <w:pStyle w:val="Style1"/>
      </w:pPr>
      <w:r>
        <w:t xml:space="preserve">            }, {</w:t>
      </w:r>
    </w:p>
    <w:p w14:paraId="2218897A" w14:textId="77777777" w:rsidR="005E6A9E" w:rsidRDefault="005E6A9E" w:rsidP="005E6A9E">
      <w:pPr>
        <w:pStyle w:val="Style1"/>
      </w:pPr>
      <w:r>
        <w:t xml:space="preserve">                char: "z",</w:t>
      </w:r>
    </w:p>
    <w:p w14:paraId="225ED840" w14:textId="77777777" w:rsidR="005E6A9E" w:rsidRDefault="005E6A9E" w:rsidP="005E6A9E">
      <w:pPr>
        <w:pStyle w:val="Style1"/>
      </w:pPr>
      <w:r>
        <w:t xml:space="preserve">                score: 11500</w:t>
      </w:r>
    </w:p>
    <w:p w14:paraId="2B9ADB4E" w14:textId="77777777" w:rsidR="005E6A9E" w:rsidRDefault="005E6A9E" w:rsidP="005E6A9E">
      <w:pPr>
        <w:pStyle w:val="Style1"/>
      </w:pPr>
      <w:r>
        <w:t xml:space="preserve">            }, {</w:t>
      </w:r>
    </w:p>
    <w:p w14:paraId="6EDC00D2" w14:textId="77777777" w:rsidR="005E6A9E" w:rsidRDefault="005E6A9E" w:rsidP="005E6A9E">
      <w:pPr>
        <w:pStyle w:val="Style1"/>
      </w:pPr>
      <w:r>
        <w:t xml:space="preserve">                char: "à",</w:t>
      </w:r>
    </w:p>
    <w:p w14:paraId="09186F0E" w14:textId="77777777" w:rsidR="005E6A9E" w:rsidRDefault="005E6A9E" w:rsidP="005E6A9E">
      <w:pPr>
        <w:pStyle w:val="Style1"/>
      </w:pPr>
      <w:r>
        <w:t xml:space="preserve">                score: 1e4</w:t>
      </w:r>
    </w:p>
    <w:p w14:paraId="09691BD2" w14:textId="77777777" w:rsidR="005E6A9E" w:rsidRDefault="005E6A9E" w:rsidP="005E6A9E">
      <w:pPr>
        <w:pStyle w:val="Style1"/>
      </w:pPr>
      <w:r>
        <w:t xml:space="preserve">            }, {</w:t>
      </w:r>
    </w:p>
    <w:p w14:paraId="205CEF74" w14:textId="77777777" w:rsidR="005E6A9E" w:rsidRDefault="005E6A9E" w:rsidP="005E6A9E">
      <w:pPr>
        <w:pStyle w:val="Style1"/>
      </w:pPr>
      <w:r>
        <w:t xml:space="preserve">                char: "á",</w:t>
      </w:r>
    </w:p>
    <w:p w14:paraId="285AF668" w14:textId="77777777" w:rsidR="005E6A9E" w:rsidRDefault="005E6A9E" w:rsidP="005E6A9E">
      <w:pPr>
        <w:pStyle w:val="Style1"/>
      </w:pPr>
      <w:r>
        <w:t xml:space="preserve">                score: 1e4</w:t>
      </w:r>
    </w:p>
    <w:p w14:paraId="44ABAF46" w14:textId="77777777" w:rsidR="005E6A9E" w:rsidRDefault="005E6A9E" w:rsidP="005E6A9E">
      <w:pPr>
        <w:pStyle w:val="Style1"/>
      </w:pPr>
      <w:r>
        <w:t xml:space="preserve">            }, {</w:t>
      </w:r>
    </w:p>
    <w:p w14:paraId="096FF2D0" w14:textId="77777777" w:rsidR="005E6A9E" w:rsidRDefault="005E6A9E" w:rsidP="005E6A9E">
      <w:pPr>
        <w:pStyle w:val="Style1"/>
      </w:pPr>
      <w:r>
        <w:t xml:space="preserve">                char: "â",</w:t>
      </w:r>
    </w:p>
    <w:p w14:paraId="26C2DBFF" w14:textId="77777777" w:rsidR="005E6A9E" w:rsidRDefault="005E6A9E" w:rsidP="005E6A9E">
      <w:pPr>
        <w:pStyle w:val="Style1"/>
      </w:pPr>
      <w:r>
        <w:t xml:space="preserve">                score: 1e4</w:t>
      </w:r>
    </w:p>
    <w:p w14:paraId="1C7E9596" w14:textId="77777777" w:rsidR="005E6A9E" w:rsidRDefault="005E6A9E" w:rsidP="005E6A9E">
      <w:pPr>
        <w:pStyle w:val="Style1"/>
      </w:pPr>
      <w:r>
        <w:t xml:space="preserve">            }, {</w:t>
      </w:r>
    </w:p>
    <w:p w14:paraId="3F3D6E10" w14:textId="77777777" w:rsidR="005E6A9E" w:rsidRDefault="005E6A9E" w:rsidP="005E6A9E">
      <w:pPr>
        <w:pStyle w:val="Style1"/>
      </w:pPr>
      <w:r>
        <w:t xml:space="preserve">                char: "ã",</w:t>
      </w:r>
    </w:p>
    <w:p w14:paraId="32B43C19" w14:textId="77777777" w:rsidR="005E6A9E" w:rsidRDefault="005E6A9E" w:rsidP="005E6A9E">
      <w:pPr>
        <w:pStyle w:val="Style1"/>
      </w:pPr>
      <w:r>
        <w:t xml:space="preserve">                score: 1e4</w:t>
      </w:r>
    </w:p>
    <w:p w14:paraId="47724E38" w14:textId="77777777" w:rsidR="005E6A9E" w:rsidRDefault="005E6A9E" w:rsidP="005E6A9E">
      <w:pPr>
        <w:pStyle w:val="Style1"/>
      </w:pPr>
      <w:r>
        <w:t xml:space="preserve">            }, {</w:t>
      </w:r>
    </w:p>
    <w:p w14:paraId="072F8A99" w14:textId="77777777" w:rsidR="005E6A9E" w:rsidRDefault="005E6A9E" w:rsidP="005E6A9E">
      <w:pPr>
        <w:pStyle w:val="Style1"/>
      </w:pPr>
      <w:r>
        <w:t xml:space="preserve">                char: "ä",</w:t>
      </w:r>
    </w:p>
    <w:p w14:paraId="45E4B14D" w14:textId="77777777" w:rsidR="005E6A9E" w:rsidRDefault="005E6A9E" w:rsidP="005E6A9E">
      <w:pPr>
        <w:pStyle w:val="Style1"/>
      </w:pPr>
      <w:r>
        <w:t xml:space="preserve">                score: 1e4</w:t>
      </w:r>
    </w:p>
    <w:p w14:paraId="7172A6C5" w14:textId="77777777" w:rsidR="005E6A9E" w:rsidRDefault="005E6A9E" w:rsidP="005E6A9E">
      <w:pPr>
        <w:pStyle w:val="Style1"/>
      </w:pPr>
      <w:r>
        <w:t xml:space="preserve">            }, {</w:t>
      </w:r>
    </w:p>
    <w:p w14:paraId="5674BE90" w14:textId="77777777" w:rsidR="005E6A9E" w:rsidRDefault="005E6A9E" w:rsidP="005E6A9E">
      <w:pPr>
        <w:pStyle w:val="Style1"/>
      </w:pPr>
      <w:r>
        <w:t xml:space="preserve">                char: "å",</w:t>
      </w:r>
    </w:p>
    <w:p w14:paraId="57BF82D6" w14:textId="77777777" w:rsidR="005E6A9E" w:rsidRDefault="005E6A9E" w:rsidP="005E6A9E">
      <w:pPr>
        <w:pStyle w:val="Style1"/>
      </w:pPr>
      <w:r>
        <w:t xml:space="preserve">                score: 1e4</w:t>
      </w:r>
    </w:p>
    <w:p w14:paraId="690B347D" w14:textId="77777777" w:rsidR="005E6A9E" w:rsidRDefault="005E6A9E" w:rsidP="005E6A9E">
      <w:pPr>
        <w:pStyle w:val="Style1"/>
      </w:pPr>
      <w:r>
        <w:t xml:space="preserve">            }],</w:t>
      </w:r>
    </w:p>
    <w:p w14:paraId="6DE99D10" w14:textId="77777777" w:rsidR="005E6A9E" w:rsidRDefault="005E6A9E" w:rsidP="005E6A9E">
      <w:pPr>
        <w:pStyle w:val="Style1"/>
      </w:pPr>
      <w:r>
        <w:t xml:space="preserve">            b: [{</w:t>
      </w:r>
    </w:p>
    <w:p w14:paraId="363B601B" w14:textId="77777777" w:rsidR="005E6A9E" w:rsidRDefault="005E6A9E" w:rsidP="005E6A9E">
      <w:pPr>
        <w:pStyle w:val="Style1"/>
      </w:pPr>
      <w:r>
        <w:t xml:space="preserve">                char: "",</w:t>
      </w:r>
    </w:p>
    <w:p w14:paraId="1EE2B7DD" w14:textId="77777777" w:rsidR="005E6A9E" w:rsidRDefault="005E6A9E" w:rsidP="005E6A9E">
      <w:pPr>
        <w:pStyle w:val="Style1"/>
      </w:pPr>
      <w:r>
        <w:t xml:space="preserve">                score: 11500</w:t>
      </w:r>
    </w:p>
    <w:p w14:paraId="7AB45AC5" w14:textId="77777777" w:rsidR="005E6A9E" w:rsidRDefault="005E6A9E" w:rsidP="005E6A9E">
      <w:pPr>
        <w:pStyle w:val="Style1"/>
      </w:pPr>
      <w:r>
        <w:t xml:space="preserve">            }, {</w:t>
      </w:r>
    </w:p>
    <w:p w14:paraId="740B2E53" w14:textId="77777777" w:rsidR="005E6A9E" w:rsidRDefault="005E6A9E" w:rsidP="005E6A9E">
      <w:pPr>
        <w:pStyle w:val="Style1"/>
      </w:pPr>
      <w:r>
        <w:t xml:space="preserve">                char: "f",</w:t>
      </w:r>
    </w:p>
    <w:p w14:paraId="6BFD229B" w14:textId="77777777" w:rsidR="005E6A9E" w:rsidRDefault="005E6A9E" w:rsidP="005E6A9E">
      <w:pPr>
        <w:pStyle w:val="Style1"/>
      </w:pPr>
      <w:r>
        <w:t xml:space="preserve">                score: 6e3</w:t>
      </w:r>
    </w:p>
    <w:p w14:paraId="69258945" w14:textId="77777777" w:rsidR="005E6A9E" w:rsidRDefault="005E6A9E" w:rsidP="005E6A9E">
      <w:pPr>
        <w:pStyle w:val="Style1"/>
      </w:pPr>
      <w:r>
        <w:t xml:space="preserve">            }, {</w:t>
      </w:r>
    </w:p>
    <w:p w14:paraId="60100ABC" w14:textId="77777777" w:rsidR="005E6A9E" w:rsidRDefault="005E6A9E" w:rsidP="005E6A9E">
      <w:pPr>
        <w:pStyle w:val="Style1"/>
      </w:pPr>
      <w:r>
        <w:t xml:space="preserve">                char: "g",</w:t>
      </w:r>
    </w:p>
    <w:p w14:paraId="6278B300" w14:textId="77777777" w:rsidR="005E6A9E" w:rsidRDefault="005E6A9E" w:rsidP="005E6A9E">
      <w:pPr>
        <w:pStyle w:val="Style1"/>
      </w:pPr>
      <w:r>
        <w:t xml:space="preserve">                score: 11500</w:t>
      </w:r>
    </w:p>
    <w:p w14:paraId="4B77E5A2" w14:textId="77777777" w:rsidR="005E6A9E" w:rsidRDefault="005E6A9E" w:rsidP="005E6A9E">
      <w:pPr>
        <w:pStyle w:val="Style1"/>
      </w:pPr>
      <w:r>
        <w:t xml:space="preserve">            }, {</w:t>
      </w:r>
    </w:p>
    <w:p w14:paraId="51B16180" w14:textId="77777777" w:rsidR="005E6A9E" w:rsidRDefault="005E6A9E" w:rsidP="005E6A9E">
      <w:pPr>
        <w:pStyle w:val="Style1"/>
      </w:pPr>
      <w:r>
        <w:t xml:space="preserve">                char: "h",</w:t>
      </w:r>
    </w:p>
    <w:p w14:paraId="1CF649B0" w14:textId="77777777" w:rsidR="005E6A9E" w:rsidRDefault="005E6A9E" w:rsidP="005E6A9E">
      <w:pPr>
        <w:pStyle w:val="Style1"/>
      </w:pPr>
      <w:r>
        <w:t xml:space="preserve">                score: 11500</w:t>
      </w:r>
    </w:p>
    <w:p w14:paraId="2F75A4C7" w14:textId="77777777" w:rsidR="005E6A9E" w:rsidRDefault="005E6A9E" w:rsidP="005E6A9E">
      <w:pPr>
        <w:pStyle w:val="Style1"/>
      </w:pPr>
      <w:r>
        <w:t xml:space="preserve">            }, {</w:t>
      </w:r>
    </w:p>
    <w:p w14:paraId="4F3F36D7" w14:textId="77777777" w:rsidR="005E6A9E" w:rsidRDefault="005E6A9E" w:rsidP="005E6A9E">
      <w:pPr>
        <w:pStyle w:val="Style1"/>
      </w:pPr>
      <w:r>
        <w:t xml:space="preserve">                char: "n",</w:t>
      </w:r>
    </w:p>
    <w:p w14:paraId="4727BA0F" w14:textId="77777777" w:rsidR="005E6A9E" w:rsidRDefault="005E6A9E" w:rsidP="005E6A9E">
      <w:pPr>
        <w:pStyle w:val="Style1"/>
      </w:pPr>
      <w:r>
        <w:t xml:space="preserve">                score: 6e3</w:t>
      </w:r>
    </w:p>
    <w:p w14:paraId="5A19B720" w14:textId="77777777" w:rsidR="005E6A9E" w:rsidRDefault="005E6A9E" w:rsidP="005E6A9E">
      <w:pPr>
        <w:pStyle w:val="Style1"/>
      </w:pPr>
      <w:r>
        <w:t xml:space="preserve">            }, {</w:t>
      </w:r>
    </w:p>
    <w:p w14:paraId="2793331F" w14:textId="77777777" w:rsidR="005E6A9E" w:rsidRDefault="005E6A9E" w:rsidP="005E6A9E">
      <w:pPr>
        <w:pStyle w:val="Style1"/>
      </w:pPr>
      <w:r>
        <w:t xml:space="preserve">                char: "v",</w:t>
      </w:r>
    </w:p>
    <w:p w14:paraId="551D06B3" w14:textId="77777777" w:rsidR="005E6A9E" w:rsidRDefault="005E6A9E" w:rsidP="005E6A9E">
      <w:pPr>
        <w:pStyle w:val="Style1"/>
      </w:pPr>
      <w:r>
        <w:t xml:space="preserve">                score: 6e3</w:t>
      </w:r>
    </w:p>
    <w:p w14:paraId="5596E415" w14:textId="77777777" w:rsidR="005E6A9E" w:rsidRDefault="005E6A9E" w:rsidP="005E6A9E">
      <w:pPr>
        <w:pStyle w:val="Style1"/>
      </w:pPr>
      <w:r>
        <w:t xml:space="preserve">            }],</w:t>
      </w:r>
    </w:p>
    <w:p w14:paraId="18B8D86A" w14:textId="77777777" w:rsidR="005E6A9E" w:rsidRDefault="005E6A9E" w:rsidP="005E6A9E">
      <w:pPr>
        <w:pStyle w:val="Style1"/>
      </w:pPr>
      <w:r>
        <w:t xml:space="preserve">            c: [{</w:t>
      </w:r>
    </w:p>
    <w:p w14:paraId="06532BBC" w14:textId="77777777" w:rsidR="005E6A9E" w:rsidRDefault="005E6A9E" w:rsidP="005E6A9E">
      <w:pPr>
        <w:pStyle w:val="Style1"/>
      </w:pPr>
      <w:r>
        <w:t xml:space="preserve">                char: "",</w:t>
      </w:r>
    </w:p>
    <w:p w14:paraId="3FC17AE0" w14:textId="77777777" w:rsidR="005E6A9E" w:rsidRDefault="005E6A9E" w:rsidP="005E6A9E">
      <w:pPr>
        <w:pStyle w:val="Style1"/>
      </w:pPr>
      <w:r>
        <w:t xml:space="preserve">                score: 11500</w:t>
      </w:r>
    </w:p>
    <w:p w14:paraId="7C93CA53" w14:textId="77777777" w:rsidR="005E6A9E" w:rsidRDefault="005E6A9E" w:rsidP="005E6A9E">
      <w:pPr>
        <w:pStyle w:val="Style1"/>
      </w:pPr>
      <w:r>
        <w:t xml:space="preserve">            }, {</w:t>
      </w:r>
    </w:p>
    <w:p w14:paraId="4CC5C205" w14:textId="77777777" w:rsidR="005E6A9E" w:rsidRDefault="005E6A9E" w:rsidP="005E6A9E">
      <w:pPr>
        <w:pStyle w:val="Style1"/>
      </w:pPr>
      <w:r>
        <w:t xml:space="preserve">                char: "d",</w:t>
      </w:r>
    </w:p>
    <w:p w14:paraId="59B11AFF" w14:textId="77777777" w:rsidR="005E6A9E" w:rsidRDefault="005E6A9E" w:rsidP="005E6A9E">
      <w:pPr>
        <w:pStyle w:val="Style1"/>
      </w:pPr>
      <w:r>
        <w:t xml:space="preserve">                score: 11500</w:t>
      </w:r>
    </w:p>
    <w:p w14:paraId="7A659907" w14:textId="77777777" w:rsidR="005E6A9E" w:rsidRDefault="005E6A9E" w:rsidP="005E6A9E">
      <w:pPr>
        <w:pStyle w:val="Style1"/>
      </w:pPr>
      <w:r>
        <w:t xml:space="preserve">            }, {</w:t>
      </w:r>
    </w:p>
    <w:p w14:paraId="26AC8D11" w14:textId="77777777" w:rsidR="005E6A9E" w:rsidRDefault="005E6A9E" w:rsidP="005E6A9E">
      <w:pPr>
        <w:pStyle w:val="Style1"/>
      </w:pPr>
      <w:r>
        <w:t xml:space="preserve">                char: "f",</w:t>
      </w:r>
    </w:p>
    <w:p w14:paraId="44AC91D4" w14:textId="77777777" w:rsidR="005E6A9E" w:rsidRDefault="005E6A9E" w:rsidP="005E6A9E">
      <w:pPr>
        <w:pStyle w:val="Style1"/>
      </w:pPr>
      <w:r>
        <w:t xml:space="preserve">                score: 11500</w:t>
      </w:r>
    </w:p>
    <w:p w14:paraId="2B6344E3" w14:textId="77777777" w:rsidR="005E6A9E" w:rsidRDefault="005E6A9E" w:rsidP="005E6A9E">
      <w:pPr>
        <w:pStyle w:val="Style1"/>
      </w:pPr>
      <w:r>
        <w:t xml:space="preserve">            }, {</w:t>
      </w:r>
    </w:p>
    <w:p w14:paraId="1A568E43" w14:textId="77777777" w:rsidR="005E6A9E" w:rsidRDefault="005E6A9E" w:rsidP="005E6A9E">
      <w:pPr>
        <w:pStyle w:val="Style1"/>
      </w:pPr>
      <w:r>
        <w:t xml:space="preserve">                char: "v",</w:t>
      </w:r>
    </w:p>
    <w:p w14:paraId="059C52FF" w14:textId="77777777" w:rsidR="005E6A9E" w:rsidRDefault="005E6A9E" w:rsidP="005E6A9E">
      <w:pPr>
        <w:pStyle w:val="Style1"/>
      </w:pPr>
      <w:r>
        <w:t xml:space="preserve">                score: 6e3</w:t>
      </w:r>
    </w:p>
    <w:p w14:paraId="5928AC05" w14:textId="77777777" w:rsidR="005E6A9E" w:rsidRDefault="005E6A9E" w:rsidP="005E6A9E">
      <w:pPr>
        <w:pStyle w:val="Style1"/>
      </w:pPr>
      <w:r>
        <w:t xml:space="preserve">            }, {</w:t>
      </w:r>
    </w:p>
    <w:p w14:paraId="085C1C2E" w14:textId="77777777" w:rsidR="005E6A9E" w:rsidRDefault="005E6A9E" w:rsidP="005E6A9E">
      <w:pPr>
        <w:pStyle w:val="Style1"/>
      </w:pPr>
      <w:r>
        <w:t xml:space="preserve">                char: "x",</w:t>
      </w:r>
    </w:p>
    <w:p w14:paraId="50B1B473" w14:textId="77777777" w:rsidR="005E6A9E" w:rsidRDefault="005E6A9E" w:rsidP="005E6A9E">
      <w:pPr>
        <w:pStyle w:val="Style1"/>
      </w:pPr>
      <w:r>
        <w:t xml:space="preserve">                score: 6e3</w:t>
      </w:r>
    </w:p>
    <w:p w14:paraId="4C649244" w14:textId="77777777" w:rsidR="005E6A9E" w:rsidRDefault="005E6A9E" w:rsidP="005E6A9E">
      <w:pPr>
        <w:pStyle w:val="Style1"/>
      </w:pPr>
      <w:r>
        <w:t xml:space="preserve">            }, {</w:t>
      </w:r>
    </w:p>
    <w:p w14:paraId="494C2986" w14:textId="77777777" w:rsidR="005E6A9E" w:rsidRDefault="005E6A9E" w:rsidP="005E6A9E">
      <w:pPr>
        <w:pStyle w:val="Style1"/>
      </w:pPr>
      <w:r>
        <w:t xml:space="preserve">                char: "ç",</w:t>
      </w:r>
    </w:p>
    <w:p w14:paraId="09E1C5F6" w14:textId="77777777" w:rsidR="005E6A9E" w:rsidRDefault="005E6A9E" w:rsidP="005E6A9E">
      <w:pPr>
        <w:pStyle w:val="Style1"/>
      </w:pPr>
      <w:r>
        <w:t xml:space="preserve">                score: 1e4</w:t>
      </w:r>
    </w:p>
    <w:p w14:paraId="35741E66" w14:textId="77777777" w:rsidR="005E6A9E" w:rsidRDefault="005E6A9E" w:rsidP="005E6A9E">
      <w:pPr>
        <w:pStyle w:val="Style1"/>
      </w:pPr>
      <w:r>
        <w:t xml:space="preserve">            }],</w:t>
      </w:r>
    </w:p>
    <w:p w14:paraId="42BEF317" w14:textId="77777777" w:rsidR="005E6A9E" w:rsidRDefault="005E6A9E" w:rsidP="005E6A9E">
      <w:pPr>
        <w:pStyle w:val="Style1"/>
      </w:pPr>
      <w:r>
        <w:t xml:space="preserve">            d: [{</w:t>
      </w:r>
    </w:p>
    <w:p w14:paraId="32809080" w14:textId="77777777" w:rsidR="005E6A9E" w:rsidRDefault="005E6A9E" w:rsidP="005E6A9E">
      <w:pPr>
        <w:pStyle w:val="Style1"/>
      </w:pPr>
      <w:r>
        <w:t xml:space="preserve">                char: "",</w:t>
      </w:r>
    </w:p>
    <w:p w14:paraId="09343B7F" w14:textId="77777777" w:rsidR="005E6A9E" w:rsidRDefault="005E6A9E" w:rsidP="005E6A9E">
      <w:pPr>
        <w:pStyle w:val="Style1"/>
      </w:pPr>
      <w:r>
        <w:t xml:space="preserve">                score: 11500</w:t>
      </w:r>
    </w:p>
    <w:p w14:paraId="33DB2512" w14:textId="77777777" w:rsidR="005E6A9E" w:rsidRDefault="005E6A9E" w:rsidP="005E6A9E">
      <w:pPr>
        <w:pStyle w:val="Style1"/>
      </w:pPr>
      <w:r>
        <w:t xml:space="preserve">            }, {</w:t>
      </w:r>
    </w:p>
    <w:p w14:paraId="7929E446" w14:textId="77777777" w:rsidR="005E6A9E" w:rsidRDefault="005E6A9E" w:rsidP="005E6A9E">
      <w:pPr>
        <w:pStyle w:val="Style1"/>
      </w:pPr>
      <w:r>
        <w:t xml:space="preserve">                char: "c",</w:t>
      </w:r>
    </w:p>
    <w:p w14:paraId="57274F3C" w14:textId="77777777" w:rsidR="005E6A9E" w:rsidRDefault="005E6A9E" w:rsidP="005E6A9E">
      <w:pPr>
        <w:pStyle w:val="Style1"/>
      </w:pPr>
      <w:r>
        <w:t xml:space="preserve">                score: 11500</w:t>
      </w:r>
    </w:p>
    <w:p w14:paraId="1A1789BD" w14:textId="77777777" w:rsidR="005E6A9E" w:rsidRDefault="005E6A9E" w:rsidP="005E6A9E">
      <w:pPr>
        <w:pStyle w:val="Style1"/>
      </w:pPr>
      <w:r>
        <w:t xml:space="preserve">            }, {</w:t>
      </w:r>
    </w:p>
    <w:p w14:paraId="140BE271" w14:textId="77777777" w:rsidR="005E6A9E" w:rsidRDefault="005E6A9E" w:rsidP="005E6A9E">
      <w:pPr>
        <w:pStyle w:val="Style1"/>
      </w:pPr>
      <w:r>
        <w:t xml:space="preserve">                char: "e",</w:t>
      </w:r>
    </w:p>
    <w:p w14:paraId="26FAC72B" w14:textId="77777777" w:rsidR="005E6A9E" w:rsidRDefault="005E6A9E" w:rsidP="005E6A9E">
      <w:pPr>
        <w:pStyle w:val="Style1"/>
      </w:pPr>
      <w:r>
        <w:t xml:space="preserve">                score: 11500</w:t>
      </w:r>
    </w:p>
    <w:p w14:paraId="7DB78659" w14:textId="77777777" w:rsidR="005E6A9E" w:rsidRDefault="005E6A9E" w:rsidP="005E6A9E">
      <w:pPr>
        <w:pStyle w:val="Style1"/>
      </w:pPr>
      <w:r>
        <w:t xml:space="preserve">            }, {</w:t>
      </w:r>
    </w:p>
    <w:p w14:paraId="04A9FA59" w14:textId="77777777" w:rsidR="005E6A9E" w:rsidRDefault="005E6A9E" w:rsidP="005E6A9E">
      <w:pPr>
        <w:pStyle w:val="Style1"/>
      </w:pPr>
      <w:r>
        <w:t xml:space="preserve">                char: "f",</w:t>
      </w:r>
    </w:p>
    <w:p w14:paraId="07F5DF1C" w14:textId="77777777" w:rsidR="005E6A9E" w:rsidRDefault="005E6A9E" w:rsidP="005E6A9E">
      <w:pPr>
        <w:pStyle w:val="Style1"/>
      </w:pPr>
      <w:r>
        <w:t xml:space="preserve">                score: 6e3</w:t>
      </w:r>
    </w:p>
    <w:p w14:paraId="7E7CE02D" w14:textId="77777777" w:rsidR="005E6A9E" w:rsidRDefault="005E6A9E" w:rsidP="005E6A9E">
      <w:pPr>
        <w:pStyle w:val="Style1"/>
      </w:pPr>
      <w:r>
        <w:t xml:space="preserve">            }, {</w:t>
      </w:r>
    </w:p>
    <w:p w14:paraId="17B12898" w14:textId="77777777" w:rsidR="005E6A9E" w:rsidRDefault="005E6A9E" w:rsidP="005E6A9E">
      <w:pPr>
        <w:pStyle w:val="Style1"/>
      </w:pPr>
      <w:r>
        <w:t xml:space="preserve">                char: "r",</w:t>
      </w:r>
    </w:p>
    <w:p w14:paraId="026F07A5" w14:textId="77777777" w:rsidR="005E6A9E" w:rsidRDefault="005E6A9E" w:rsidP="005E6A9E">
      <w:pPr>
        <w:pStyle w:val="Style1"/>
      </w:pPr>
      <w:r>
        <w:t xml:space="preserve">                score: 11500</w:t>
      </w:r>
    </w:p>
    <w:p w14:paraId="7884EFCC" w14:textId="77777777" w:rsidR="005E6A9E" w:rsidRDefault="005E6A9E" w:rsidP="005E6A9E">
      <w:pPr>
        <w:pStyle w:val="Style1"/>
      </w:pPr>
      <w:r>
        <w:t xml:space="preserve">            }, {</w:t>
      </w:r>
    </w:p>
    <w:p w14:paraId="1EF0616C" w14:textId="77777777" w:rsidR="005E6A9E" w:rsidRDefault="005E6A9E" w:rsidP="005E6A9E">
      <w:pPr>
        <w:pStyle w:val="Style1"/>
      </w:pPr>
      <w:r>
        <w:t xml:space="preserve">                char: "s",</w:t>
      </w:r>
    </w:p>
    <w:p w14:paraId="06D61D77" w14:textId="77777777" w:rsidR="005E6A9E" w:rsidRDefault="005E6A9E" w:rsidP="005E6A9E">
      <w:pPr>
        <w:pStyle w:val="Style1"/>
      </w:pPr>
      <w:r>
        <w:t xml:space="preserve">                score: 6e3</w:t>
      </w:r>
    </w:p>
    <w:p w14:paraId="5F351EAB" w14:textId="77777777" w:rsidR="005E6A9E" w:rsidRDefault="005E6A9E" w:rsidP="005E6A9E">
      <w:pPr>
        <w:pStyle w:val="Style1"/>
      </w:pPr>
      <w:r>
        <w:t xml:space="preserve">            }, {</w:t>
      </w:r>
    </w:p>
    <w:p w14:paraId="13E6680E" w14:textId="77777777" w:rsidR="005E6A9E" w:rsidRDefault="005E6A9E" w:rsidP="005E6A9E">
      <w:pPr>
        <w:pStyle w:val="Style1"/>
      </w:pPr>
      <w:r>
        <w:t xml:space="preserve">                char: "w",</w:t>
      </w:r>
    </w:p>
    <w:p w14:paraId="0932A413" w14:textId="77777777" w:rsidR="005E6A9E" w:rsidRDefault="005E6A9E" w:rsidP="005E6A9E">
      <w:pPr>
        <w:pStyle w:val="Style1"/>
      </w:pPr>
      <w:r>
        <w:t xml:space="preserve">                score: 6e3</w:t>
      </w:r>
    </w:p>
    <w:p w14:paraId="76CD2F36" w14:textId="77777777" w:rsidR="005E6A9E" w:rsidRDefault="005E6A9E" w:rsidP="005E6A9E">
      <w:pPr>
        <w:pStyle w:val="Style1"/>
      </w:pPr>
      <w:r>
        <w:t xml:space="preserve">            }, {</w:t>
      </w:r>
    </w:p>
    <w:p w14:paraId="3899214E" w14:textId="77777777" w:rsidR="005E6A9E" w:rsidRDefault="005E6A9E" w:rsidP="005E6A9E">
      <w:pPr>
        <w:pStyle w:val="Style1"/>
      </w:pPr>
      <w:r>
        <w:t xml:space="preserve">                char: "x",</w:t>
      </w:r>
    </w:p>
    <w:p w14:paraId="659F7C62" w14:textId="77777777" w:rsidR="005E6A9E" w:rsidRDefault="005E6A9E" w:rsidP="005E6A9E">
      <w:pPr>
        <w:pStyle w:val="Style1"/>
      </w:pPr>
      <w:r>
        <w:t xml:space="preserve">                score: 11500</w:t>
      </w:r>
    </w:p>
    <w:p w14:paraId="3273ADA5" w14:textId="77777777" w:rsidR="005E6A9E" w:rsidRDefault="005E6A9E" w:rsidP="005E6A9E">
      <w:pPr>
        <w:pStyle w:val="Style1"/>
      </w:pPr>
      <w:r>
        <w:t xml:space="preserve">            }],</w:t>
      </w:r>
    </w:p>
    <w:p w14:paraId="1AD957F4" w14:textId="77777777" w:rsidR="005E6A9E" w:rsidRDefault="005E6A9E" w:rsidP="005E6A9E">
      <w:pPr>
        <w:pStyle w:val="Style1"/>
      </w:pPr>
      <w:r>
        <w:t xml:space="preserve">            e: [{</w:t>
      </w:r>
    </w:p>
    <w:p w14:paraId="1F0FEA48" w14:textId="77777777" w:rsidR="005E6A9E" w:rsidRDefault="005E6A9E" w:rsidP="005E6A9E">
      <w:pPr>
        <w:pStyle w:val="Style1"/>
      </w:pPr>
      <w:r>
        <w:t xml:space="preserve">                char: "",</w:t>
      </w:r>
    </w:p>
    <w:p w14:paraId="409BA04D" w14:textId="77777777" w:rsidR="005E6A9E" w:rsidRDefault="005E6A9E" w:rsidP="005E6A9E">
      <w:pPr>
        <w:pStyle w:val="Style1"/>
      </w:pPr>
      <w:r>
        <w:t xml:space="preserve">                score: 11500</w:t>
      </w:r>
    </w:p>
    <w:p w14:paraId="2D618324" w14:textId="77777777" w:rsidR="005E6A9E" w:rsidRDefault="005E6A9E" w:rsidP="005E6A9E">
      <w:pPr>
        <w:pStyle w:val="Style1"/>
      </w:pPr>
      <w:r>
        <w:t xml:space="preserve">            }, {</w:t>
      </w:r>
    </w:p>
    <w:p w14:paraId="10F0B567" w14:textId="77777777" w:rsidR="005E6A9E" w:rsidRDefault="005E6A9E" w:rsidP="005E6A9E">
      <w:pPr>
        <w:pStyle w:val="Style1"/>
      </w:pPr>
      <w:r>
        <w:t xml:space="preserve">                char: "d",</w:t>
      </w:r>
    </w:p>
    <w:p w14:paraId="7D6BE22B" w14:textId="77777777" w:rsidR="005E6A9E" w:rsidRDefault="005E6A9E" w:rsidP="005E6A9E">
      <w:pPr>
        <w:pStyle w:val="Style1"/>
      </w:pPr>
      <w:r>
        <w:t xml:space="preserve">                score: 11500</w:t>
      </w:r>
    </w:p>
    <w:p w14:paraId="2ED07CD7" w14:textId="77777777" w:rsidR="005E6A9E" w:rsidRDefault="005E6A9E" w:rsidP="005E6A9E">
      <w:pPr>
        <w:pStyle w:val="Style1"/>
      </w:pPr>
      <w:r>
        <w:t xml:space="preserve">            }, {</w:t>
      </w:r>
    </w:p>
    <w:p w14:paraId="0F520945" w14:textId="77777777" w:rsidR="005E6A9E" w:rsidRDefault="005E6A9E" w:rsidP="005E6A9E">
      <w:pPr>
        <w:pStyle w:val="Style1"/>
      </w:pPr>
      <w:r>
        <w:t xml:space="preserve">                char: "f",</w:t>
      </w:r>
    </w:p>
    <w:p w14:paraId="593A4247" w14:textId="77777777" w:rsidR="005E6A9E" w:rsidRDefault="005E6A9E" w:rsidP="005E6A9E">
      <w:pPr>
        <w:pStyle w:val="Style1"/>
      </w:pPr>
      <w:r>
        <w:t xml:space="preserve">                score: 6e3</w:t>
      </w:r>
    </w:p>
    <w:p w14:paraId="2B0D900F" w14:textId="77777777" w:rsidR="005E6A9E" w:rsidRDefault="005E6A9E" w:rsidP="005E6A9E">
      <w:pPr>
        <w:pStyle w:val="Style1"/>
      </w:pPr>
      <w:r>
        <w:t xml:space="preserve">            }, {</w:t>
      </w:r>
    </w:p>
    <w:p w14:paraId="425C695D" w14:textId="77777777" w:rsidR="005E6A9E" w:rsidRDefault="005E6A9E" w:rsidP="005E6A9E">
      <w:pPr>
        <w:pStyle w:val="Style1"/>
      </w:pPr>
      <w:r>
        <w:t xml:space="preserve">                char: "r",</w:t>
      </w:r>
    </w:p>
    <w:p w14:paraId="6E42ED6C" w14:textId="77777777" w:rsidR="005E6A9E" w:rsidRDefault="005E6A9E" w:rsidP="005E6A9E">
      <w:pPr>
        <w:pStyle w:val="Style1"/>
      </w:pPr>
      <w:r>
        <w:t xml:space="preserve">                score: 6e3</w:t>
      </w:r>
    </w:p>
    <w:p w14:paraId="189B43DE" w14:textId="77777777" w:rsidR="005E6A9E" w:rsidRDefault="005E6A9E" w:rsidP="005E6A9E">
      <w:pPr>
        <w:pStyle w:val="Style1"/>
      </w:pPr>
      <w:r>
        <w:t xml:space="preserve">            }, {</w:t>
      </w:r>
    </w:p>
    <w:p w14:paraId="17876A67" w14:textId="77777777" w:rsidR="005E6A9E" w:rsidRDefault="005E6A9E" w:rsidP="005E6A9E">
      <w:pPr>
        <w:pStyle w:val="Style1"/>
      </w:pPr>
      <w:r>
        <w:t xml:space="preserve">                char: "s",</w:t>
      </w:r>
    </w:p>
    <w:p w14:paraId="4109A139" w14:textId="77777777" w:rsidR="005E6A9E" w:rsidRDefault="005E6A9E" w:rsidP="005E6A9E">
      <w:pPr>
        <w:pStyle w:val="Style1"/>
      </w:pPr>
      <w:r>
        <w:t xml:space="preserve">                score: 11500</w:t>
      </w:r>
    </w:p>
    <w:p w14:paraId="297ADD34" w14:textId="77777777" w:rsidR="005E6A9E" w:rsidRDefault="005E6A9E" w:rsidP="005E6A9E">
      <w:pPr>
        <w:pStyle w:val="Style1"/>
      </w:pPr>
      <w:r>
        <w:t xml:space="preserve">            }, {</w:t>
      </w:r>
    </w:p>
    <w:p w14:paraId="6984D108" w14:textId="77777777" w:rsidR="005E6A9E" w:rsidRDefault="005E6A9E" w:rsidP="005E6A9E">
      <w:pPr>
        <w:pStyle w:val="Style1"/>
      </w:pPr>
      <w:r>
        <w:t xml:space="preserve">                char: "w",</w:t>
      </w:r>
    </w:p>
    <w:p w14:paraId="27540224" w14:textId="77777777" w:rsidR="005E6A9E" w:rsidRDefault="005E6A9E" w:rsidP="005E6A9E">
      <w:pPr>
        <w:pStyle w:val="Style1"/>
      </w:pPr>
      <w:r>
        <w:t xml:space="preserve">                score: 6e3</w:t>
      </w:r>
    </w:p>
    <w:p w14:paraId="5CE2D793" w14:textId="77777777" w:rsidR="005E6A9E" w:rsidRDefault="005E6A9E" w:rsidP="005E6A9E">
      <w:pPr>
        <w:pStyle w:val="Style1"/>
      </w:pPr>
      <w:r>
        <w:t xml:space="preserve">            }, {</w:t>
      </w:r>
    </w:p>
    <w:p w14:paraId="0574FA99" w14:textId="77777777" w:rsidR="005E6A9E" w:rsidRDefault="005E6A9E" w:rsidP="005E6A9E">
      <w:pPr>
        <w:pStyle w:val="Style1"/>
      </w:pPr>
      <w:r>
        <w:t xml:space="preserve">                char: "3",</w:t>
      </w:r>
    </w:p>
    <w:p w14:paraId="73BE6B0A" w14:textId="77777777" w:rsidR="005E6A9E" w:rsidRDefault="005E6A9E" w:rsidP="005E6A9E">
      <w:pPr>
        <w:pStyle w:val="Style1"/>
      </w:pPr>
      <w:r>
        <w:t xml:space="preserve">                score: 6e3</w:t>
      </w:r>
    </w:p>
    <w:p w14:paraId="6B1D45F5" w14:textId="77777777" w:rsidR="005E6A9E" w:rsidRDefault="005E6A9E" w:rsidP="005E6A9E">
      <w:pPr>
        <w:pStyle w:val="Style1"/>
      </w:pPr>
      <w:r>
        <w:t xml:space="preserve">            }, {</w:t>
      </w:r>
    </w:p>
    <w:p w14:paraId="5D11B46C" w14:textId="77777777" w:rsidR="005E6A9E" w:rsidRDefault="005E6A9E" w:rsidP="005E6A9E">
      <w:pPr>
        <w:pStyle w:val="Style1"/>
      </w:pPr>
      <w:r>
        <w:t xml:space="preserve">                char: "4",</w:t>
      </w:r>
    </w:p>
    <w:p w14:paraId="0B438D25" w14:textId="77777777" w:rsidR="005E6A9E" w:rsidRDefault="005E6A9E" w:rsidP="005E6A9E">
      <w:pPr>
        <w:pStyle w:val="Style1"/>
      </w:pPr>
      <w:r>
        <w:t xml:space="preserve">                score: 6e3</w:t>
      </w:r>
    </w:p>
    <w:p w14:paraId="398A8C39" w14:textId="77777777" w:rsidR="005E6A9E" w:rsidRDefault="005E6A9E" w:rsidP="005E6A9E">
      <w:pPr>
        <w:pStyle w:val="Style1"/>
      </w:pPr>
      <w:r>
        <w:t xml:space="preserve">            }, {</w:t>
      </w:r>
    </w:p>
    <w:p w14:paraId="13324100" w14:textId="77777777" w:rsidR="005E6A9E" w:rsidRDefault="005E6A9E" w:rsidP="005E6A9E">
      <w:pPr>
        <w:pStyle w:val="Style1"/>
      </w:pPr>
      <w:r>
        <w:t xml:space="preserve">                char: "è",</w:t>
      </w:r>
    </w:p>
    <w:p w14:paraId="09F44BC2" w14:textId="77777777" w:rsidR="005E6A9E" w:rsidRDefault="005E6A9E" w:rsidP="005E6A9E">
      <w:pPr>
        <w:pStyle w:val="Style1"/>
      </w:pPr>
      <w:r>
        <w:t xml:space="preserve">                score: 1e4</w:t>
      </w:r>
    </w:p>
    <w:p w14:paraId="7C0B1223" w14:textId="77777777" w:rsidR="005E6A9E" w:rsidRDefault="005E6A9E" w:rsidP="005E6A9E">
      <w:pPr>
        <w:pStyle w:val="Style1"/>
      </w:pPr>
      <w:r>
        <w:t xml:space="preserve">            }, {</w:t>
      </w:r>
    </w:p>
    <w:p w14:paraId="4FC3BF8D" w14:textId="77777777" w:rsidR="005E6A9E" w:rsidRDefault="005E6A9E" w:rsidP="005E6A9E">
      <w:pPr>
        <w:pStyle w:val="Style1"/>
      </w:pPr>
      <w:r>
        <w:t xml:space="preserve">                char: "é",</w:t>
      </w:r>
    </w:p>
    <w:p w14:paraId="2398615C" w14:textId="77777777" w:rsidR="005E6A9E" w:rsidRDefault="005E6A9E" w:rsidP="005E6A9E">
      <w:pPr>
        <w:pStyle w:val="Style1"/>
      </w:pPr>
      <w:r>
        <w:t xml:space="preserve">                score: 1e4</w:t>
      </w:r>
    </w:p>
    <w:p w14:paraId="27DBD7CC" w14:textId="77777777" w:rsidR="005E6A9E" w:rsidRDefault="005E6A9E" w:rsidP="005E6A9E">
      <w:pPr>
        <w:pStyle w:val="Style1"/>
      </w:pPr>
      <w:r>
        <w:t xml:space="preserve">            }, {</w:t>
      </w:r>
    </w:p>
    <w:p w14:paraId="37F26AA0" w14:textId="77777777" w:rsidR="005E6A9E" w:rsidRDefault="005E6A9E" w:rsidP="005E6A9E">
      <w:pPr>
        <w:pStyle w:val="Style1"/>
      </w:pPr>
      <w:r>
        <w:t xml:space="preserve">                char: "ê",</w:t>
      </w:r>
    </w:p>
    <w:p w14:paraId="69F15AD5" w14:textId="77777777" w:rsidR="005E6A9E" w:rsidRDefault="005E6A9E" w:rsidP="005E6A9E">
      <w:pPr>
        <w:pStyle w:val="Style1"/>
      </w:pPr>
      <w:r>
        <w:t xml:space="preserve">                score: 1e4</w:t>
      </w:r>
    </w:p>
    <w:p w14:paraId="6B368DFE" w14:textId="77777777" w:rsidR="005E6A9E" w:rsidRDefault="005E6A9E" w:rsidP="005E6A9E">
      <w:pPr>
        <w:pStyle w:val="Style1"/>
      </w:pPr>
      <w:r>
        <w:t xml:space="preserve">            }, {</w:t>
      </w:r>
    </w:p>
    <w:p w14:paraId="26F249B4" w14:textId="77777777" w:rsidR="005E6A9E" w:rsidRDefault="005E6A9E" w:rsidP="005E6A9E">
      <w:pPr>
        <w:pStyle w:val="Style1"/>
      </w:pPr>
      <w:r>
        <w:t xml:space="preserve">                char: "ë",</w:t>
      </w:r>
    </w:p>
    <w:p w14:paraId="38023EC1" w14:textId="77777777" w:rsidR="005E6A9E" w:rsidRDefault="005E6A9E" w:rsidP="005E6A9E">
      <w:pPr>
        <w:pStyle w:val="Style1"/>
      </w:pPr>
      <w:r>
        <w:t xml:space="preserve">                score: 1e4</w:t>
      </w:r>
    </w:p>
    <w:p w14:paraId="492E4D13" w14:textId="77777777" w:rsidR="005E6A9E" w:rsidRDefault="005E6A9E" w:rsidP="005E6A9E">
      <w:pPr>
        <w:pStyle w:val="Style1"/>
      </w:pPr>
      <w:r>
        <w:t xml:space="preserve">            }],</w:t>
      </w:r>
    </w:p>
    <w:p w14:paraId="104FBF60" w14:textId="77777777" w:rsidR="005E6A9E" w:rsidRDefault="005E6A9E" w:rsidP="005E6A9E">
      <w:pPr>
        <w:pStyle w:val="Style1"/>
      </w:pPr>
      <w:r>
        <w:t xml:space="preserve">            f: [{</w:t>
      </w:r>
    </w:p>
    <w:p w14:paraId="5E6D87CF" w14:textId="77777777" w:rsidR="005E6A9E" w:rsidRDefault="005E6A9E" w:rsidP="005E6A9E">
      <w:pPr>
        <w:pStyle w:val="Style1"/>
      </w:pPr>
      <w:r>
        <w:t xml:space="preserve">                char: "",</w:t>
      </w:r>
    </w:p>
    <w:p w14:paraId="2B000A69" w14:textId="77777777" w:rsidR="005E6A9E" w:rsidRDefault="005E6A9E" w:rsidP="005E6A9E">
      <w:pPr>
        <w:pStyle w:val="Style1"/>
      </w:pPr>
      <w:r>
        <w:t xml:space="preserve">                score: 11500</w:t>
      </w:r>
    </w:p>
    <w:p w14:paraId="3B9C1B70" w14:textId="77777777" w:rsidR="005E6A9E" w:rsidRDefault="005E6A9E" w:rsidP="005E6A9E">
      <w:pPr>
        <w:pStyle w:val="Style1"/>
      </w:pPr>
      <w:r>
        <w:t xml:space="preserve">            }, {</w:t>
      </w:r>
    </w:p>
    <w:p w14:paraId="6ED5617D" w14:textId="77777777" w:rsidR="005E6A9E" w:rsidRDefault="005E6A9E" w:rsidP="005E6A9E">
      <w:pPr>
        <w:pStyle w:val="Style1"/>
      </w:pPr>
      <w:r>
        <w:t xml:space="preserve">                char: "b",</w:t>
      </w:r>
    </w:p>
    <w:p w14:paraId="0B09F565" w14:textId="77777777" w:rsidR="005E6A9E" w:rsidRDefault="005E6A9E" w:rsidP="005E6A9E">
      <w:pPr>
        <w:pStyle w:val="Style1"/>
      </w:pPr>
      <w:r>
        <w:t xml:space="preserve">                score: 6e3</w:t>
      </w:r>
    </w:p>
    <w:p w14:paraId="1817D645" w14:textId="77777777" w:rsidR="005E6A9E" w:rsidRDefault="005E6A9E" w:rsidP="005E6A9E">
      <w:pPr>
        <w:pStyle w:val="Style1"/>
      </w:pPr>
      <w:r>
        <w:t xml:space="preserve">            }, {</w:t>
      </w:r>
    </w:p>
    <w:p w14:paraId="6583DFD8" w14:textId="77777777" w:rsidR="005E6A9E" w:rsidRDefault="005E6A9E" w:rsidP="005E6A9E">
      <w:pPr>
        <w:pStyle w:val="Style1"/>
      </w:pPr>
      <w:r>
        <w:t xml:space="preserve">                char: "c",</w:t>
      </w:r>
    </w:p>
    <w:p w14:paraId="0F2F45F3" w14:textId="77777777" w:rsidR="005E6A9E" w:rsidRDefault="005E6A9E" w:rsidP="005E6A9E">
      <w:pPr>
        <w:pStyle w:val="Style1"/>
      </w:pPr>
      <w:r>
        <w:t xml:space="preserve">                score: 11500</w:t>
      </w:r>
    </w:p>
    <w:p w14:paraId="239B4502" w14:textId="77777777" w:rsidR="005E6A9E" w:rsidRDefault="005E6A9E" w:rsidP="005E6A9E">
      <w:pPr>
        <w:pStyle w:val="Style1"/>
      </w:pPr>
      <w:r>
        <w:t xml:space="preserve">            }, {</w:t>
      </w:r>
    </w:p>
    <w:p w14:paraId="16B32D61" w14:textId="77777777" w:rsidR="005E6A9E" w:rsidRDefault="005E6A9E" w:rsidP="005E6A9E">
      <w:pPr>
        <w:pStyle w:val="Style1"/>
      </w:pPr>
      <w:r>
        <w:t xml:space="preserve">                char: "d",</w:t>
      </w:r>
    </w:p>
    <w:p w14:paraId="72E098EF" w14:textId="77777777" w:rsidR="005E6A9E" w:rsidRDefault="005E6A9E" w:rsidP="005E6A9E">
      <w:pPr>
        <w:pStyle w:val="Style1"/>
      </w:pPr>
      <w:r>
        <w:t xml:space="preserve">                score: 6e3</w:t>
      </w:r>
    </w:p>
    <w:p w14:paraId="2D57F998" w14:textId="77777777" w:rsidR="005E6A9E" w:rsidRDefault="005E6A9E" w:rsidP="005E6A9E">
      <w:pPr>
        <w:pStyle w:val="Style1"/>
      </w:pPr>
      <w:r>
        <w:t xml:space="preserve">            }, {</w:t>
      </w:r>
    </w:p>
    <w:p w14:paraId="230EFDEF" w14:textId="77777777" w:rsidR="005E6A9E" w:rsidRDefault="005E6A9E" w:rsidP="005E6A9E">
      <w:pPr>
        <w:pStyle w:val="Style1"/>
      </w:pPr>
      <w:r>
        <w:t xml:space="preserve">                char: "e",</w:t>
      </w:r>
    </w:p>
    <w:p w14:paraId="113078C4" w14:textId="77777777" w:rsidR="005E6A9E" w:rsidRDefault="005E6A9E" w:rsidP="005E6A9E">
      <w:pPr>
        <w:pStyle w:val="Style1"/>
      </w:pPr>
      <w:r>
        <w:t xml:space="preserve">                score: 6e3</w:t>
      </w:r>
    </w:p>
    <w:p w14:paraId="0B95C0DC" w14:textId="77777777" w:rsidR="005E6A9E" w:rsidRDefault="005E6A9E" w:rsidP="005E6A9E">
      <w:pPr>
        <w:pStyle w:val="Style1"/>
      </w:pPr>
      <w:r>
        <w:t xml:space="preserve">            }, {</w:t>
      </w:r>
    </w:p>
    <w:p w14:paraId="0B14809B" w14:textId="77777777" w:rsidR="005E6A9E" w:rsidRDefault="005E6A9E" w:rsidP="005E6A9E">
      <w:pPr>
        <w:pStyle w:val="Style1"/>
      </w:pPr>
      <w:r>
        <w:t xml:space="preserve">                char: "g",</w:t>
      </w:r>
    </w:p>
    <w:p w14:paraId="2C967521" w14:textId="77777777" w:rsidR="005E6A9E" w:rsidRDefault="005E6A9E" w:rsidP="005E6A9E">
      <w:pPr>
        <w:pStyle w:val="Style1"/>
      </w:pPr>
      <w:r>
        <w:t xml:space="preserve">                score: 6e3</w:t>
      </w:r>
    </w:p>
    <w:p w14:paraId="23183D05" w14:textId="77777777" w:rsidR="005E6A9E" w:rsidRDefault="005E6A9E" w:rsidP="005E6A9E">
      <w:pPr>
        <w:pStyle w:val="Style1"/>
      </w:pPr>
      <w:r>
        <w:t xml:space="preserve">            }, {</w:t>
      </w:r>
    </w:p>
    <w:p w14:paraId="73E9ADF9" w14:textId="77777777" w:rsidR="005E6A9E" w:rsidRDefault="005E6A9E" w:rsidP="005E6A9E">
      <w:pPr>
        <w:pStyle w:val="Style1"/>
      </w:pPr>
      <w:r>
        <w:t xml:space="preserve">                char: "r",</w:t>
      </w:r>
    </w:p>
    <w:p w14:paraId="66C41C65" w14:textId="77777777" w:rsidR="005E6A9E" w:rsidRDefault="005E6A9E" w:rsidP="005E6A9E">
      <w:pPr>
        <w:pStyle w:val="Style1"/>
      </w:pPr>
      <w:r>
        <w:t xml:space="preserve">                score: 11500</w:t>
      </w:r>
    </w:p>
    <w:p w14:paraId="0C82411C" w14:textId="77777777" w:rsidR="005E6A9E" w:rsidRDefault="005E6A9E" w:rsidP="005E6A9E">
      <w:pPr>
        <w:pStyle w:val="Style1"/>
      </w:pPr>
      <w:r>
        <w:t xml:space="preserve">            }, {</w:t>
      </w:r>
    </w:p>
    <w:p w14:paraId="7C0890A8" w14:textId="77777777" w:rsidR="005E6A9E" w:rsidRDefault="005E6A9E" w:rsidP="005E6A9E">
      <w:pPr>
        <w:pStyle w:val="Style1"/>
      </w:pPr>
      <w:r>
        <w:t xml:space="preserve">                char: "t",</w:t>
      </w:r>
    </w:p>
    <w:p w14:paraId="6FA273CA" w14:textId="77777777" w:rsidR="005E6A9E" w:rsidRDefault="005E6A9E" w:rsidP="005E6A9E">
      <w:pPr>
        <w:pStyle w:val="Style1"/>
      </w:pPr>
      <w:r>
        <w:t xml:space="preserve">                score: 11500</w:t>
      </w:r>
    </w:p>
    <w:p w14:paraId="464108D7" w14:textId="77777777" w:rsidR="005E6A9E" w:rsidRDefault="005E6A9E" w:rsidP="005E6A9E">
      <w:pPr>
        <w:pStyle w:val="Style1"/>
      </w:pPr>
      <w:r>
        <w:t xml:space="preserve">            }, {</w:t>
      </w:r>
    </w:p>
    <w:p w14:paraId="47FCEEB5" w14:textId="77777777" w:rsidR="005E6A9E" w:rsidRDefault="005E6A9E" w:rsidP="005E6A9E">
      <w:pPr>
        <w:pStyle w:val="Style1"/>
      </w:pPr>
      <w:r>
        <w:t xml:space="preserve">                char: "v",</w:t>
      </w:r>
    </w:p>
    <w:p w14:paraId="4D5E5DFC" w14:textId="77777777" w:rsidR="005E6A9E" w:rsidRDefault="005E6A9E" w:rsidP="005E6A9E">
      <w:pPr>
        <w:pStyle w:val="Style1"/>
      </w:pPr>
      <w:r>
        <w:t xml:space="preserve">                score: 11500</w:t>
      </w:r>
    </w:p>
    <w:p w14:paraId="38486A48" w14:textId="77777777" w:rsidR="005E6A9E" w:rsidRDefault="005E6A9E" w:rsidP="005E6A9E">
      <w:pPr>
        <w:pStyle w:val="Style1"/>
      </w:pPr>
      <w:r>
        <w:t xml:space="preserve">            }],</w:t>
      </w:r>
    </w:p>
    <w:p w14:paraId="4D222EE9" w14:textId="77777777" w:rsidR="005E6A9E" w:rsidRDefault="005E6A9E" w:rsidP="005E6A9E">
      <w:pPr>
        <w:pStyle w:val="Style1"/>
      </w:pPr>
      <w:r>
        <w:t xml:space="preserve">            g: [{</w:t>
      </w:r>
    </w:p>
    <w:p w14:paraId="336E89EB" w14:textId="77777777" w:rsidR="005E6A9E" w:rsidRDefault="005E6A9E" w:rsidP="005E6A9E">
      <w:pPr>
        <w:pStyle w:val="Style1"/>
      </w:pPr>
      <w:r>
        <w:t xml:space="preserve">                char: "",</w:t>
      </w:r>
    </w:p>
    <w:p w14:paraId="32ADDE14" w14:textId="77777777" w:rsidR="005E6A9E" w:rsidRDefault="005E6A9E" w:rsidP="005E6A9E">
      <w:pPr>
        <w:pStyle w:val="Style1"/>
      </w:pPr>
      <w:r>
        <w:t xml:space="preserve">                score: 11500</w:t>
      </w:r>
    </w:p>
    <w:p w14:paraId="532D79B5" w14:textId="77777777" w:rsidR="005E6A9E" w:rsidRDefault="005E6A9E" w:rsidP="005E6A9E">
      <w:pPr>
        <w:pStyle w:val="Style1"/>
      </w:pPr>
      <w:r>
        <w:t xml:space="preserve">            }, {</w:t>
      </w:r>
    </w:p>
    <w:p w14:paraId="12A309CC" w14:textId="77777777" w:rsidR="005E6A9E" w:rsidRDefault="005E6A9E" w:rsidP="005E6A9E">
      <w:pPr>
        <w:pStyle w:val="Style1"/>
      </w:pPr>
      <w:r>
        <w:t xml:space="preserve">                char: "b",</w:t>
      </w:r>
    </w:p>
    <w:p w14:paraId="13BB7FF3" w14:textId="77777777" w:rsidR="005E6A9E" w:rsidRDefault="005E6A9E" w:rsidP="005E6A9E">
      <w:pPr>
        <w:pStyle w:val="Style1"/>
      </w:pPr>
      <w:r>
        <w:t xml:space="preserve">                score: 11500</w:t>
      </w:r>
    </w:p>
    <w:p w14:paraId="1B284088" w14:textId="77777777" w:rsidR="005E6A9E" w:rsidRDefault="005E6A9E" w:rsidP="005E6A9E">
      <w:pPr>
        <w:pStyle w:val="Style1"/>
      </w:pPr>
      <w:r>
        <w:t xml:space="preserve">            }, {</w:t>
      </w:r>
    </w:p>
    <w:p w14:paraId="72405E2C" w14:textId="77777777" w:rsidR="005E6A9E" w:rsidRDefault="005E6A9E" w:rsidP="005E6A9E">
      <w:pPr>
        <w:pStyle w:val="Style1"/>
      </w:pPr>
      <w:r>
        <w:t xml:space="preserve">                char: "f",</w:t>
      </w:r>
    </w:p>
    <w:p w14:paraId="2A69A3BD" w14:textId="77777777" w:rsidR="005E6A9E" w:rsidRDefault="005E6A9E" w:rsidP="005E6A9E">
      <w:pPr>
        <w:pStyle w:val="Style1"/>
      </w:pPr>
      <w:r>
        <w:t xml:space="preserve">                score: 6e3</w:t>
      </w:r>
    </w:p>
    <w:p w14:paraId="31BB56EA" w14:textId="77777777" w:rsidR="005E6A9E" w:rsidRDefault="005E6A9E" w:rsidP="005E6A9E">
      <w:pPr>
        <w:pStyle w:val="Style1"/>
      </w:pPr>
      <w:r>
        <w:t xml:space="preserve">            }, {</w:t>
      </w:r>
    </w:p>
    <w:p w14:paraId="7B020CE5" w14:textId="77777777" w:rsidR="005E6A9E" w:rsidRDefault="005E6A9E" w:rsidP="005E6A9E">
      <w:pPr>
        <w:pStyle w:val="Style1"/>
      </w:pPr>
      <w:r>
        <w:t xml:space="preserve">                char: "h",</w:t>
      </w:r>
    </w:p>
    <w:p w14:paraId="18B5AEBF" w14:textId="77777777" w:rsidR="005E6A9E" w:rsidRDefault="005E6A9E" w:rsidP="005E6A9E">
      <w:pPr>
        <w:pStyle w:val="Style1"/>
      </w:pPr>
      <w:r>
        <w:t xml:space="preserve">                score: 6e3</w:t>
      </w:r>
    </w:p>
    <w:p w14:paraId="0CFD8B1D" w14:textId="77777777" w:rsidR="005E6A9E" w:rsidRDefault="005E6A9E" w:rsidP="005E6A9E">
      <w:pPr>
        <w:pStyle w:val="Style1"/>
      </w:pPr>
      <w:r>
        <w:t xml:space="preserve">            }, {</w:t>
      </w:r>
    </w:p>
    <w:p w14:paraId="75CE9413" w14:textId="77777777" w:rsidR="005E6A9E" w:rsidRDefault="005E6A9E" w:rsidP="005E6A9E">
      <w:pPr>
        <w:pStyle w:val="Style1"/>
      </w:pPr>
      <w:r>
        <w:t xml:space="preserve">                char: "n",</w:t>
      </w:r>
    </w:p>
    <w:p w14:paraId="1113941E" w14:textId="77777777" w:rsidR="005E6A9E" w:rsidRDefault="005E6A9E" w:rsidP="005E6A9E">
      <w:pPr>
        <w:pStyle w:val="Style1"/>
      </w:pPr>
      <w:r>
        <w:t xml:space="preserve">                score: 6e3</w:t>
      </w:r>
    </w:p>
    <w:p w14:paraId="3725F613" w14:textId="77777777" w:rsidR="005E6A9E" w:rsidRDefault="005E6A9E" w:rsidP="005E6A9E">
      <w:pPr>
        <w:pStyle w:val="Style1"/>
      </w:pPr>
      <w:r>
        <w:t xml:space="preserve">            }, {</w:t>
      </w:r>
    </w:p>
    <w:p w14:paraId="465E1310" w14:textId="77777777" w:rsidR="005E6A9E" w:rsidRDefault="005E6A9E" w:rsidP="005E6A9E">
      <w:pPr>
        <w:pStyle w:val="Style1"/>
      </w:pPr>
      <w:r>
        <w:t xml:space="preserve">                char: "r",</w:t>
      </w:r>
    </w:p>
    <w:p w14:paraId="220E36B0" w14:textId="77777777" w:rsidR="005E6A9E" w:rsidRDefault="005E6A9E" w:rsidP="005E6A9E">
      <w:pPr>
        <w:pStyle w:val="Style1"/>
      </w:pPr>
      <w:r>
        <w:t xml:space="preserve">                score: 6e3</w:t>
      </w:r>
    </w:p>
    <w:p w14:paraId="1654CAAB" w14:textId="77777777" w:rsidR="005E6A9E" w:rsidRDefault="005E6A9E" w:rsidP="005E6A9E">
      <w:pPr>
        <w:pStyle w:val="Style1"/>
      </w:pPr>
      <w:r>
        <w:t xml:space="preserve">            }, {</w:t>
      </w:r>
    </w:p>
    <w:p w14:paraId="4DEFB599" w14:textId="77777777" w:rsidR="005E6A9E" w:rsidRDefault="005E6A9E" w:rsidP="005E6A9E">
      <w:pPr>
        <w:pStyle w:val="Style1"/>
      </w:pPr>
      <w:r>
        <w:t xml:space="preserve">                char: "t",</w:t>
      </w:r>
    </w:p>
    <w:p w14:paraId="00168042" w14:textId="77777777" w:rsidR="005E6A9E" w:rsidRDefault="005E6A9E" w:rsidP="005E6A9E">
      <w:pPr>
        <w:pStyle w:val="Style1"/>
      </w:pPr>
      <w:r>
        <w:t xml:space="preserve">                score: 11500</w:t>
      </w:r>
    </w:p>
    <w:p w14:paraId="7A431700" w14:textId="77777777" w:rsidR="005E6A9E" w:rsidRDefault="005E6A9E" w:rsidP="005E6A9E">
      <w:pPr>
        <w:pStyle w:val="Style1"/>
      </w:pPr>
      <w:r>
        <w:t xml:space="preserve">            }, {</w:t>
      </w:r>
    </w:p>
    <w:p w14:paraId="7AD64F96" w14:textId="77777777" w:rsidR="005E6A9E" w:rsidRDefault="005E6A9E" w:rsidP="005E6A9E">
      <w:pPr>
        <w:pStyle w:val="Style1"/>
      </w:pPr>
      <w:r>
        <w:t xml:space="preserve">                char: "v",</w:t>
      </w:r>
    </w:p>
    <w:p w14:paraId="0AB82D66" w14:textId="77777777" w:rsidR="005E6A9E" w:rsidRDefault="005E6A9E" w:rsidP="005E6A9E">
      <w:pPr>
        <w:pStyle w:val="Style1"/>
      </w:pPr>
      <w:r>
        <w:t xml:space="preserve">                score: 11500</w:t>
      </w:r>
    </w:p>
    <w:p w14:paraId="56B257ED" w14:textId="77777777" w:rsidR="005E6A9E" w:rsidRDefault="005E6A9E" w:rsidP="005E6A9E">
      <w:pPr>
        <w:pStyle w:val="Style1"/>
      </w:pPr>
      <w:r>
        <w:t xml:space="preserve">            }, {</w:t>
      </w:r>
    </w:p>
    <w:p w14:paraId="12E40FF1" w14:textId="77777777" w:rsidR="005E6A9E" w:rsidRDefault="005E6A9E" w:rsidP="005E6A9E">
      <w:pPr>
        <w:pStyle w:val="Style1"/>
      </w:pPr>
      <w:r>
        <w:t xml:space="preserve">                char: "y",</w:t>
      </w:r>
    </w:p>
    <w:p w14:paraId="52445928" w14:textId="77777777" w:rsidR="005E6A9E" w:rsidRDefault="005E6A9E" w:rsidP="005E6A9E">
      <w:pPr>
        <w:pStyle w:val="Style1"/>
      </w:pPr>
      <w:r>
        <w:t xml:space="preserve">                score: 11500</w:t>
      </w:r>
    </w:p>
    <w:p w14:paraId="231D2DBF" w14:textId="77777777" w:rsidR="005E6A9E" w:rsidRDefault="005E6A9E" w:rsidP="005E6A9E">
      <w:pPr>
        <w:pStyle w:val="Style1"/>
      </w:pPr>
      <w:r>
        <w:t xml:space="preserve">            }],</w:t>
      </w:r>
    </w:p>
    <w:p w14:paraId="3170C68A" w14:textId="77777777" w:rsidR="005E6A9E" w:rsidRDefault="005E6A9E" w:rsidP="005E6A9E">
      <w:pPr>
        <w:pStyle w:val="Style1"/>
      </w:pPr>
      <w:r>
        <w:t xml:space="preserve">            h: [{</w:t>
      </w:r>
    </w:p>
    <w:p w14:paraId="4E7D60EB" w14:textId="77777777" w:rsidR="005E6A9E" w:rsidRDefault="005E6A9E" w:rsidP="005E6A9E">
      <w:pPr>
        <w:pStyle w:val="Style1"/>
      </w:pPr>
      <w:r>
        <w:t xml:space="preserve">                char: "",</w:t>
      </w:r>
    </w:p>
    <w:p w14:paraId="3AFBE778" w14:textId="77777777" w:rsidR="005E6A9E" w:rsidRDefault="005E6A9E" w:rsidP="005E6A9E">
      <w:pPr>
        <w:pStyle w:val="Style1"/>
      </w:pPr>
      <w:r>
        <w:t xml:space="preserve">                score: 11500</w:t>
      </w:r>
    </w:p>
    <w:p w14:paraId="6CEBC719" w14:textId="77777777" w:rsidR="005E6A9E" w:rsidRDefault="005E6A9E" w:rsidP="005E6A9E">
      <w:pPr>
        <w:pStyle w:val="Style1"/>
      </w:pPr>
      <w:r>
        <w:t xml:space="preserve">            }, {</w:t>
      </w:r>
    </w:p>
    <w:p w14:paraId="2C42087D" w14:textId="77777777" w:rsidR="005E6A9E" w:rsidRDefault="005E6A9E" w:rsidP="005E6A9E">
      <w:pPr>
        <w:pStyle w:val="Style1"/>
      </w:pPr>
      <w:r>
        <w:t xml:space="preserve">                char: "b",</w:t>
      </w:r>
    </w:p>
    <w:p w14:paraId="7C4C675E" w14:textId="77777777" w:rsidR="005E6A9E" w:rsidRDefault="005E6A9E" w:rsidP="005E6A9E">
      <w:pPr>
        <w:pStyle w:val="Style1"/>
      </w:pPr>
      <w:r>
        <w:t xml:space="preserve">                score: 11500</w:t>
      </w:r>
    </w:p>
    <w:p w14:paraId="1A2677B0" w14:textId="77777777" w:rsidR="005E6A9E" w:rsidRDefault="005E6A9E" w:rsidP="005E6A9E">
      <w:pPr>
        <w:pStyle w:val="Style1"/>
      </w:pPr>
      <w:r>
        <w:t xml:space="preserve">            }, {</w:t>
      </w:r>
    </w:p>
    <w:p w14:paraId="50CA5C33" w14:textId="77777777" w:rsidR="005E6A9E" w:rsidRDefault="005E6A9E" w:rsidP="005E6A9E">
      <w:pPr>
        <w:pStyle w:val="Style1"/>
      </w:pPr>
      <w:r>
        <w:t xml:space="preserve">                char: "g",</w:t>
      </w:r>
    </w:p>
    <w:p w14:paraId="7E3FF261" w14:textId="77777777" w:rsidR="005E6A9E" w:rsidRDefault="005E6A9E" w:rsidP="005E6A9E">
      <w:pPr>
        <w:pStyle w:val="Style1"/>
      </w:pPr>
      <w:r>
        <w:t xml:space="preserve">                score: 6e3</w:t>
      </w:r>
    </w:p>
    <w:p w14:paraId="76427BFB" w14:textId="77777777" w:rsidR="005E6A9E" w:rsidRDefault="005E6A9E" w:rsidP="005E6A9E">
      <w:pPr>
        <w:pStyle w:val="Style1"/>
      </w:pPr>
      <w:r>
        <w:t xml:space="preserve">            }, {</w:t>
      </w:r>
    </w:p>
    <w:p w14:paraId="6F9B390D" w14:textId="77777777" w:rsidR="005E6A9E" w:rsidRDefault="005E6A9E" w:rsidP="005E6A9E">
      <w:pPr>
        <w:pStyle w:val="Style1"/>
      </w:pPr>
      <w:r>
        <w:t xml:space="preserve">                char: "j",</w:t>
      </w:r>
    </w:p>
    <w:p w14:paraId="30E8A514" w14:textId="77777777" w:rsidR="005E6A9E" w:rsidRDefault="005E6A9E" w:rsidP="005E6A9E">
      <w:pPr>
        <w:pStyle w:val="Style1"/>
      </w:pPr>
      <w:r>
        <w:t xml:space="preserve">                score: 6e3</w:t>
      </w:r>
    </w:p>
    <w:p w14:paraId="6811C5C2" w14:textId="77777777" w:rsidR="005E6A9E" w:rsidRDefault="005E6A9E" w:rsidP="005E6A9E">
      <w:pPr>
        <w:pStyle w:val="Style1"/>
      </w:pPr>
      <w:r>
        <w:t xml:space="preserve">            }, {</w:t>
      </w:r>
    </w:p>
    <w:p w14:paraId="0CDC86FC" w14:textId="77777777" w:rsidR="005E6A9E" w:rsidRDefault="005E6A9E" w:rsidP="005E6A9E">
      <w:pPr>
        <w:pStyle w:val="Style1"/>
      </w:pPr>
      <w:r>
        <w:t xml:space="preserve">                char: "n",</w:t>
      </w:r>
    </w:p>
    <w:p w14:paraId="03332D6B" w14:textId="77777777" w:rsidR="005E6A9E" w:rsidRDefault="005E6A9E" w:rsidP="005E6A9E">
      <w:pPr>
        <w:pStyle w:val="Style1"/>
      </w:pPr>
      <w:r>
        <w:t xml:space="preserve">                score: 11500</w:t>
      </w:r>
    </w:p>
    <w:p w14:paraId="5D621A5E" w14:textId="77777777" w:rsidR="005E6A9E" w:rsidRDefault="005E6A9E" w:rsidP="005E6A9E">
      <w:pPr>
        <w:pStyle w:val="Style1"/>
      </w:pPr>
      <w:r>
        <w:t xml:space="preserve">            }, {</w:t>
      </w:r>
    </w:p>
    <w:p w14:paraId="179A6058" w14:textId="77777777" w:rsidR="005E6A9E" w:rsidRDefault="005E6A9E" w:rsidP="005E6A9E">
      <w:pPr>
        <w:pStyle w:val="Style1"/>
      </w:pPr>
      <w:r>
        <w:t xml:space="preserve">                char: "t",</w:t>
      </w:r>
    </w:p>
    <w:p w14:paraId="186ED26F" w14:textId="77777777" w:rsidR="005E6A9E" w:rsidRDefault="005E6A9E" w:rsidP="005E6A9E">
      <w:pPr>
        <w:pStyle w:val="Style1"/>
      </w:pPr>
      <w:r>
        <w:t xml:space="preserve">                score: 6e3</w:t>
      </w:r>
    </w:p>
    <w:p w14:paraId="6E8BA438" w14:textId="77777777" w:rsidR="005E6A9E" w:rsidRDefault="005E6A9E" w:rsidP="005E6A9E">
      <w:pPr>
        <w:pStyle w:val="Style1"/>
      </w:pPr>
      <w:r>
        <w:t xml:space="preserve">            }, {</w:t>
      </w:r>
    </w:p>
    <w:p w14:paraId="7E27E583" w14:textId="77777777" w:rsidR="005E6A9E" w:rsidRDefault="005E6A9E" w:rsidP="005E6A9E">
      <w:pPr>
        <w:pStyle w:val="Style1"/>
      </w:pPr>
      <w:r>
        <w:t xml:space="preserve">                char: "u",</w:t>
      </w:r>
    </w:p>
    <w:p w14:paraId="5B9CC574" w14:textId="77777777" w:rsidR="005E6A9E" w:rsidRDefault="005E6A9E" w:rsidP="005E6A9E">
      <w:pPr>
        <w:pStyle w:val="Style1"/>
      </w:pPr>
      <w:r>
        <w:t xml:space="preserve">                score: 11500</w:t>
      </w:r>
    </w:p>
    <w:p w14:paraId="284FDE84" w14:textId="77777777" w:rsidR="005E6A9E" w:rsidRDefault="005E6A9E" w:rsidP="005E6A9E">
      <w:pPr>
        <w:pStyle w:val="Style1"/>
      </w:pPr>
      <w:r>
        <w:t xml:space="preserve">            }, {</w:t>
      </w:r>
    </w:p>
    <w:p w14:paraId="1B182C99" w14:textId="77777777" w:rsidR="005E6A9E" w:rsidRDefault="005E6A9E" w:rsidP="005E6A9E">
      <w:pPr>
        <w:pStyle w:val="Style1"/>
      </w:pPr>
      <w:r>
        <w:t xml:space="preserve">                char: "y",</w:t>
      </w:r>
    </w:p>
    <w:p w14:paraId="0973975E" w14:textId="77777777" w:rsidR="005E6A9E" w:rsidRDefault="005E6A9E" w:rsidP="005E6A9E">
      <w:pPr>
        <w:pStyle w:val="Style1"/>
      </w:pPr>
      <w:r>
        <w:t xml:space="preserve">                score: 11500</w:t>
      </w:r>
    </w:p>
    <w:p w14:paraId="3282A3F3" w14:textId="77777777" w:rsidR="005E6A9E" w:rsidRDefault="005E6A9E" w:rsidP="005E6A9E">
      <w:pPr>
        <w:pStyle w:val="Style1"/>
      </w:pPr>
      <w:r>
        <w:t xml:space="preserve">            }],</w:t>
      </w:r>
    </w:p>
    <w:p w14:paraId="58D880F6" w14:textId="77777777" w:rsidR="005E6A9E" w:rsidRDefault="005E6A9E" w:rsidP="005E6A9E">
      <w:pPr>
        <w:pStyle w:val="Style1"/>
      </w:pPr>
      <w:r>
        <w:t xml:space="preserve">            i: [{</w:t>
      </w:r>
    </w:p>
    <w:p w14:paraId="04D8357D" w14:textId="77777777" w:rsidR="005E6A9E" w:rsidRDefault="005E6A9E" w:rsidP="005E6A9E">
      <w:pPr>
        <w:pStyle w:val="Style1"/>
      </w:pPr>
      <w:r>
        <w:t xml:space="preserve">                char: "",</w:t>
      </w:r>
    </w:p>
    <w:p w14:paraId="7588A0E6" w14:textId="77777777" w:rsidR="005E6A9E" w:rsidRDefault="005E6A9E" w:rsidP="005E6A9E">
      <w:pPr>
        <w:pStyle w:val="Style1"/>
      </w:pPr>
      <w:r>
        <w:t xml:space="preserve">                score: 11500</w:t>
      </w:r>
    </w:p>
    <w:p w14:paraId="15918301" w14:textId="77777777" w:rsidR="005E6A9E" w:rsidRDefault="005E6A9E" w:rsidP="005E6A9E">
      <w:pPr>
        <w:pStyle w:val="Style1"/>
      </w:pPr>
      <w:r>
        <w:t xml:space="preserve">            }, {</w:t>
      </w:r>
    </w:p>
    <w:p w14:paraId="0A5B8320" w14:textId="77777777" w:rsidR="005E6A9E" w:rsidRDefault="005E6A9E" w:rsidP="005E6A9E">
      <w:pPr>
        <w:pStyle w:val="Style1"/>
      </w:pPr>
      <w:r>
        <w:t xml:space="preserve">                char: "j",</w:t>
      </w:r>
    </w:p>
    <w:p w14:paraId="73C21A38" w14:textId="77777777" w:rsidR="005E6A9E" w:rsidRDefault="005E6A9E" w:rsidP="005E6A9E">
      <w:pPr>
        <w:pStyle w:val="Style1"/>
      </w:pPr>
      <w:r>
        <w:t xml:space="preserve">                score: 11500</w:t>
      </w:r>
    </w:p>
    <w:p w14:paraId="7874CE00" w14:textId="77777777" w:rsidR="005E6A9E" w:rsidRDefault="005E6A9E" w:rsidP="005E6A9E">
      <w:pPr>
        <w:pStyle w:val="Style1"/>
      </w:pPr>
      <w:r>
        <w:t xml:space="preserve">            }, {</w:t>
      </w:r>
    </w:p>
    <w:p w14:paraId="340FD95A" w14:textId="77777777" w:rsidR="005E6A9E" w:rsidRDefault="005E6A9E" w:rsidP="005E6A9E">
      <w:pPr>
        <w:pStyle w:val="Style1"/>
      </w:pPr>
      <w:r>
        <w:t xml:space="preserve">                char: "k",</w:t>
      </w:r>
    </w:p>
    <w:p w14:paraId="5F121534" w14:textId="77777777" w:rsidR="005E6A9E" w:rsidRDefault="005E6A9E" w:rsidP="005E6A9E">
      <w:pPr>
        <w:pStyle w:val="Style1"/>
      </w:pPr>
      <w:r>
        <w:t xml:space="preserve">                score: 11500</w:t>
      </w:r>
    </w:p>
    <w:p w14:paraId="53C45EFB" w14:textId="77777777" w:rsidR="005E6A9E" w:rsidRDefault="005E6A9E" w:rsidP="005E6A9E">
      <w:pPr>
        <w:pStyle w:val="Style1"/>
      </w:pPr>
      <w:r>
        <w:t xml:space="preserve">            }, {</w:t>
      </w:r>
    </w:p>
    <w:p w14:paraId="2F7C9D06" w14:textId="77777777" w:rsidR="005E6A9E" w:rsidRDefault="005E6A9E" w:rsidP="005E6A9E">
      <w:pPr>
        <w:pStyle w:val="Style1"/>
      </w:pPr>
      <w:r>
        <w:t xml:space="preserve">                char: "l",</w:t>
      </w:r>
    </w:p>
    <w:p w14:paraId="5AA0C0DA" w14:textId="77777777" w:rsidR="005E6A9E" w:rsidRDefault="005E6A9E" w:rsidP="005E6A9E">
      <w:pPr>
        <w:pStyle w:val="Style1"/>
      </w:pPr>
      <w:r>
        <w:t xml:space="preserve">                score: 6e3</w:t>
      </w:r>
    </w:p>
    <w:p w14:paraId="64134495" w14:textId="77777777" w:rsidR="005E6A9E" w:rsidRDefault="005E6A9E" w:rsidP="005E6A9E">
      <w:pPr>
        <w:pStyle w:val="Style1"/>
      </w:pPr>
      <w:r>
        <w:t xml:space="preserve">            }, {</w:t>
      </w:r>
    </w:p>
    <w:p w14:paraId="523AFCB7" w14:textId="77777777" w:rsidR="005E6A9E" w:rsidRDefault="005E6A9E" w:rsidP="005E6A9E">
      <w:pPr>
        <w:pStyle w:val="Style1"/>
      </w:pPr>
      <w:r>
        <w:t xml:space="preserve">                char: "a",</w:t>
      </w:r>
    </w:p>
    <w:p w14:paraId="3BFDEA99" w14:textId="77777777" w:rsidR="005E6A9E" w:rsidRDefault="005E6A9E" w:rsidP="005E6A9E">
      <w:pPr>
        <w:pStyle w:val="Style1"/>
      </w:pPr>
      <w:r>
        <w:t xml:space="preserve">                score: 6e3</w:t>
      </w:r>
    </w:p>
    <w:p w14:paraId="171DBB90" w14:textId="77777777" w:rsidR="005E6A9E" w:rsidRDefault="005E6A9E" w:rsidP="005E6A9E">
      <w:pPr>
        <w:pStyle w:val="Style1"/>
      </w:pPr>
      <w:r>
        <w:t xml:space="preserve">            }, {</w:t>
      </w:r>
    </w:p>
    <w:p w14:paraId="6AB13DD4" w14:textId="77777777" w:rsidR="005E6A9E" w:rsidRDefault="005E6A9E" w:rsidP="005E6A9E">
      <w:pPr>
        <w:pStyle w:val="Style1"/>
      </w:pPr>
      <w:r>
        <w:t xml:space="preserve">                char: "o",</w:t>
      </w:r>
    </w:p>
    <w:p w14:paraId="2C9DE8E6" w14:textId="77777777" w:rsidR="005E6A9E" w:rsidRDefault="005E6A9E" w:rsidP="005E6A9E">
      <w:pPr>
        <w:pStyle w:val="Style1"/>
      </w:pPr>
      <w:r>
        <w:t xml:space="preserve">                score: 6e3</w:t>
      </w:r>
    </w:p>
    <w:p w14:paraId="40FC9533" w14:textId="77777777" w:rsidR="005E6A9E" w:rsidRDefault="005E6A9E" w:rsidP="005E6A9E">
      <w:pPr>
        <w:pStyle w:val="Style1"/>
      </w:pPr>
      <w:r>
        <w:t xml:space="preserve">            }, {</w:t>
      </w:r>
    </w:p>
    <w:p w14:paraId="34F4909B" w14:textId="77777777" w:rsidR="005E6A9E" w:rsidRDefault="005E6A9E" w:rsidP="005E6A9E">
      <w:pPr>
        <w:pStyle w:val="Style1"/>
      </w:pPr>
      <w:r>
        <w:t xml:space="preserve">                char: "u",</w:t>
      </w:r>
    </w:p>
    <w:p w14:paraId="255C644D" w14:textId="77777777" w:rsidR="005E6A9E" w:rsidRDefault="005E6A9E" w:rsidP="005E6A9E">
      <w:pPr>
        <w:pStyle w:val="Style1"/>
      </w:pPr>
      <w:r>
        <w:t xml:space="preserve">                score: 6e3</w:t>
      </w:r>
    </w:p>
    <w:p w14:paraId="64809737" w14:textId="77777777" w:rsidR="005E6A9E" w:rsidRDefault="005E6A9E" w:rsidP="005E6A9E">
      <w:pPr>
        <w:pStyle w:val="Style1"/>
      </w:pPr>
      <w:r>
        <w:t xml:space="preserve">            }, {</w:t>
      </w:r>
    </w:p>
    <w:p w14:paraId="3436107E" w14:textId="77777777" w:rsidR="005E6A9E" w:rsidRDefault="005E6A9E" w:rsidP="005E6A9E">
      <w:pPr>
        <w:pStyle w:val="Style1"/>
      </w:pPr>
      <w:r>
        <w:t xml:space="preserve">                char: "8",</w:t>
      </w:r>
    </w:p>
    <w:p w14:paraId="192380C0" w14:textId="77777777" w:rsidR="005E6A9E" w:rsidRDefault="005E6A9E" w:rsidP="005E6A9E">
      <w:pPr>
        <w:pStyle w:val="Style1"/>
      </w:pPr>
      <w:r>
        <w:t xml:space="preserve">                score: 6e3</w:t>
      </w:r>
    </w:p>
    <w:p w14:paraId="020F0A77" w14:textId="77777777" w:rsidR="005E6A9E" w:rsidRDefault="005E6A9E" w:rsidP="005E6A9E">
      <w:pPr>
        <w:pStyle w:val="Style1"/>
      </w:pPr>
      <w:r>
        <w:t xml:space="preserve">            }, {</w:t>
      </w:r>
    </w:p>
    <w:p w14:paraId="16111A00" w14:textId="77777777" w:rsidR="005E6A9E" w:rsidRDefault="005E6A9E" w:rsidP="005E6A9E">
      <w:pPr>
        <w:pStyle w:val="Style1"/>
      </w:pPr>
      <w:r>
        <w:t xml:space="preserve">                char: "9",</w:t>
      </w:r>
    </w:p>
    <w:p w14:paraId="291F3045" w14:textId="77777777" w:rsidR="005E6A9E" w:rsidRDefault="005E6A9E" w:rsidP="005E6A9E">
      <w:pPr>
        <w:pStyle w:val="Style1"/>
      </w:pPr>
      <w:r>
        <w:t xml:space="preserve">                score: 6e3</w:t>
      </w:r>
    </w:p>
    <w:p w14:paraId="2C8B8F60" w14:textId="77777777" w:rsidR="005E6A9E" w:rsidRDefault="005E6A9E" w:rsidP="005E6A9E">
      <w:pPr>
        <w:pStyle w:val="Style1"/>
      </w:pPr>
      <w:r>
        <w:t xml:space="preserve">            }, {</w:t>
      </w:r>
    </w:p>
    <w:p w14:paraId="01081438" w14:textId="77777777" w:rsidR="005E6A9E" w:rsidRDefault="005E6A9E" w:rsidP="005E6A9E">
      <w:pPr>
        <w:pStyle w:val="Style1"/>
      </w:pPr>
      <w:r>
        <w:t xml:space="preserve">                char: "ì",</w:t>
      </w:r>
    </w:p>
    <w:p w14:paraId="2DFC609E" w14:textId="77777777" w:rsidR="005E6A9E" w:rsidRDefault="005E6A9E" w:rsidP="005E6A9E">
      <w:pPr>
        <w:pStyle w:val="Style1"/>
      </w:pPr>
      <w:r>
        <w:t xml:space="preserve">                score: 1e4</w:t>
      </w:r>
    </w:p>
    <w:p w14:paraId="461350AF" w14:textId="77777777" w:rsidR="005E6A9E" w:rsidRDefault="005E6A9E" w:rsidP="005E6A9E">
      <w:pPr>
        <w:pStyle w:val="Style1"/>
      </w:pPr>
      <w:r>
        <w:t xml:space="preserve">            }, {</w:t>
      </w:r>
    </w:p>
    <w:p w14:paraId="6E0B3342" w14:textId="77777777" w:rsidR="005E6A9E" w:rsidRDefault="005E6A9E" w:rsidP="005E6A9E">
      <w:pPr>
        <w:pStyle w:val="Style1"/>
      </w:pPr>
      <w:r>
        <w:t xml:space="preserve">                char: "í",</w:t>
      </w:r>
    </w:p>
    <w:p w14:paraId="3EBA5FDD" w14:textId="77777777" w:rsidR="005E6A9E" w:rsidRDefault="005E6A9E" w:rsidP="005E6A9E">
      <w:pPr>
        <w:pStyle w:val="Style1"/>
      </w:pPr>
      <w:r>
        <w:t xml:space="preserve">                score: 1e4</w:t>
      </w:r>
    </w:p>
    <w:p w14:paraId="0EFC88EA" w14:textId="77777777" w:rsidR="005E6A9E" w:rsidRDefault="005E6A9E" w:rsidP="005E6A9E">
      <w:pPr>
        <w:pStyle w:val="Style1"/>
      </w:pPr>
      <w:r>
        <w:t xml:space="preserve">            }, {</w:t>
      </w:r>
    </w:p>
    <w:p w14:paraId="091D3481" w14:textId="77777777" w:rsidR="005E6A9E" w:rsidRDefault="005E6A9E" w:rsidP="005E6A9E">
      <w:pPr>
        <w:pStyle w:val="Style1"/>
      </w:pPr>
      <w:r>
        <w:t xml:space="preserve">                char: "î",</w:t>
      </w:r>
    </w:p>
    <w:p w14:paraId="4073F4E2" w14:textId="77777777" w:rsidR="005E6A9E" w:rsidRDefault="005E6A9E" w:rsidP="005E6A9E">
      <w:pPr>
        <w:pStyle w:val="Style1"/>
      </w:pPr>
      <w:r>
        <w:t xml:space="preserve">                score: 1e4</w:t>
      </w:r>
    </w:p>
    <w:p w14:paraId="3B864889" w14:textId="77777777" w:rsidR="005E6A9E" w:rsidRDefault="005E6A9E" w:rsidP="005E6A9E">
      <w:pPr>
        <w:pStyle w:val="Style1"/>
      </w:pPr>
      <w:r>
        <w:t xml:space="preserve">            }, {</w:t>
      </w:r>
    </w:p>
    <w:p w14:paraId="29997FB8" w14:textId="77777777" w:rsidR="005E6A9E" w:rsidRDefault="005E6A9E" w:rsidP="005E6A9E">
      <w:pPr>
        <w:pStyle w:val="Style1"/>
      </w:pPr>
      <w:r>
        <w:t xml:space="preserve">                char: "ï",</w:t>
      </w:r>
    </w:p>
    <w:p w14:paraId="00C5886B" w14:textId="77777777" w:rsidR="005E6A9E" w:rsidRDefault="005E6A9E" w:rsidP="005E6A9E">
      <w:pPr>
        <w:pStyle w:val="Style1"/>
      </w:pPr>
      <w:r>
        <w:t xml:space="preserve">                score: 1e4</w:t>
      </w:r>
    </w:p>
    <w:p w14:paraId="350F2ACB" w14:textId="77777777" w:rsidR="005E6A9E" w:rsidRDefault="005E6A9E" w:rsidP="005E6A9E">
      <w:pPr>
        <w:pStyle w:val="Style1"/>
      </w:pPr>
      <w:r>
        <w:t xml:space="preserve">            }],</w:t>
      </w:r>
    </w:p>
    <w:p w14:paraId="21E970E3" w14:textId="77777777" w:rsidR="005E6A9E" w:rsidRDefault="005E6A9E" w:rsidP="005E6A9E">
      <w:pPr>
        <w:pStyle w:val="Style1"/>
      </w:pPr>
      <w:r>
        <w:t xml:space="preserve">            j: [{</w:t>
      </w:r>
    </w:p>
    <w:p w14:paraId="139C69DB" w14:textId="77777777" w:rsidR="005E6A9E" w:rsidRDefault="005E6A9E" w:rsidP="005E6A9E">
      <w:pPr>
        <w:pStyle w:val="Style1"/>
      </w:pPr>
      <w:r>
        <w:t xml:space="preserve">                char: "",</w:t>
      </w:r>
    </w:p>
    <w:p w14:paraId="7295A6EC" w14:textId="77777777" w:rsidR="005E6A9E" w:rsidRDefault="005E6A9E" w:rsidP="005E6A9E">
      <w:pPr>
        <w:pStyle w:val="Style1"/>
      </w:pPr>
      <w:r>
        <w:t xml:space="preserve">                score: 11500</w:t>
      </w:r>
    </w:p>
    <w:p w14:paraId="7231A24E" w14:textId="77777777" w:rsidR="005E6A9E" w:rsidRDefault="005E6A9E" w:rsidP="005E6A9E">
      <w:pPr>
        <w:pStyle w:val="Style1"/>
      </w:pPr>
      <w:r>
        <w:t xml:space="preserve">            }, {</w:t>
      </w:r>
    </w:p>
    <w:p w14:paraId="752C8896" w14:textId="77777777" w:rsidR="005E6A9E" w:rsidRDefault="005E6A9E" w:rsidP="005E6A9E">
      <w:pPr>
        <w:pStyle w:val="Style1"/>
      </w:pPr>
      <w:r>
        <w:t xml:space="preserve">                char: "h",</w:t>
      </w:r>
    </w:p>
    <w:p w14:paraId="4880E53E" w14:textId="77777777" w:rsidR="005E6A9E" w:rsidRDefault="005E6A9E" w:rsidP="005E6A9E">
      <w:pPr>
        <w:pStyle w:val="Style1"/>
      </w:pPr>
      <w:r>
        <w:t xml:space="preserve">                score: 6e3</w:t>
      </w:r>
    </w:p>
    <w:p w14:paraId="13E75404" w14:textId="77777777" w:rsidR="005E6A9E" w:rsidRDefault="005E6A9E" w:rsidP="005E6A9E">
      <w:pPr>
        <w:pStyle w:val="Style1"/>
      </w:pPr>
      <w:r>
        <w:t xml:space="preserve">            }, {</w:t>
      </w:r>
    </w:p>
    <w:p w14:paraId="2C8EE4C9" w14:textId="77777777" w:rsidR="005E6A9E" w:rsidRDefault="005E6A9E" w:rsidP="005E6A9E">
      <w:pPr>
        <w:pStyle w:val="Style1"/>
      </w:pPr>
      <w:r>
        <w:t xml:space="preserve">                char: "i",</w:t>
      </w:r>
    </w:p>
    <w:p w14:paraId="00EBC9DE" w14:textId="77777777" w:rsidR="005E6A9E" w:rsidRDefault="005E6A9E" w:rsidP="005E6A9E">
      <w:pPr>
        <w:pStyle w:val="Style1"/>
      </w:pPr>
      <w:r>
        <w:t xml:space="preserve">                score: 11500</w:t>
      </w:r>
    </w:p>
    <w:p w14:paraId="70ABEAC4" w14:textId="77777777" w:rsidR="005E6A9E" w:rsidRDefault="005E6A9E" w:rsidP="005E6A9E">
      <w:pPr>
        <w:pStyle w:val="Style1"/>
      </w:pPr>
      <w:r>
        <w:t xml:space="preserve">            }, {</w:t>
      </w:r>
    </w:p>
    <w:p w14:paraId="0E5A45FC" w14:textId="77777777" w:rsidR="005E6A9E" w:rsidRDefault="005E6A9E" w:rsidP="005E6A9E">
      <w:pPr>
        <w:pStyle w:val="Style1"/>
      </w:pPr>
      <w:r>
        <w:t xml:space="preserve">                char: "k",</w:t>
      </w:r>
    </w:p>
    <w:p w14:paraId="383B9F67" w14:textId="77777777" w:rsidR="005E6A9E" w:rsidRDefault="005E6A9E" w:rsidP="005E6A9E">
      <w:pPr>
        <w:pStyle w:val="Style1"/>
      </w:pPr>
      <w:r>
        <w:t xml:space="preserve">                score: 6e3</w:t>
      </w:r>
    </w:p>
    <w:p w14:paraId="625EF780" w14:textId="77777777" w:rsidR="005E6A9E" w:rsidRDefault="005E6A9E" w:rsidP="005E6A9E">
      <w:pPr>
        <w:pStyle w:val="Style1"/>
      </w:pPr>
      <w:r>
        <w:t xml:space="preserve">            }, {</w:t>
      </w:r>
    </w:p>
    <w:p w14:paraId="7049D578" w14:textId="77777777" w:rsidR="005E6A9E" w:rsidRDefault="005E6A9E" w:rsidP="005E6A9E">
      <w:pPr>
        <w:pStyle w:val="Style1"/>
      </w:pPr>
      <w:r>
        <w:t xml:space="preserve">                char: "m",</w:t>
      </w:r>
    </w:p>
    <w:p w14:paraId="5B8F52FB" w14:textId="77777777" w:rsidR="005E6A9E" w:rsidRDefault="005E6A9E" w:rsidP="005E6A9E">
      <w:pPr>
        <w:pStyle w:val="Style1"/>
      </w:pPr>
      <w:r>
        <w:t xml:space="preserve">                score: 11500</w:t>
      </w:r>
    </w:p>
    <w:p w14:paraId="246F40BA" w14:textId="77777777" w:rsidR="005E6A9E" w:rsidRDefault="005E6A9E" w:rsidP="005E6A9E">
      <w:pPr>
        <w:pStyle w:val="Style1"/>
      </w:pPr>
      <w:r>
        <w:t xml:space="preserve">            }, {</w:t>
      </w:r>
    </w:p>
    <w:p w14:paraId="5B12D55E" w14:textId="77777777" w:rsidR="005E6A9E" w:rsidRDefault="005E6A9E" w:rsidP="005E6A9E">
      <w:pPr>
        <w:pStyle w:val="Style1"/>
      </w:pPr>
      <w:r>
        <w:t xml:space="preserve">                char: "n",</w:t>
      </w:r>
    </w:p>
    <w:p w14:paraId="7C906105" w14:textId="77777777" w:rsidR="005E6A9E" w:rsidRDefault="005E6A9E" w:rsidP="005E6A9E">
      <w:pPr>
        <w:pStyle w:val="Style1"/>
      </w:pPr>
      <w:r>
        <w:t xml:space="preserve">                score: 11500</w:t>
      </w:r>
    </w:p>
    <w:p w14:paraId="49E6EFE8" w14:textId="77777777" w:rsidR="005E6A9E" w:rsidRDefault="005E6A9E" w:rsidP="005E6A9E">
      <w:pPr>
        <w:pStyle w:val="Style1"/>
      </w:pPr>
      <w:r>
        <w:t xml:space="preserve">            }, {</w:t>
      </w:r>
    </w:p>
    <w:p w14:paraId="3B8E711F" w14:textId="77777777" w:rsidR="005E6A9E" w:rsidRDefault="005E6A9E" w:rsidP="005E6A9E">
      <w:pPr>
        <w:pStyle w:val="Style1"/>
      </w:pPr>
      <w:r>
        <w:t xml:space="preserve">                char: "u",</w:t>
      </w:r>
    </w:p>
    <w:p w14:paraId="629683EF" w14:textId="77777777" w:rsidR="005E6A9E" w:rsidRDefault="005E6A9E" w:rsidP="005E6A9E">
      <w:pPr>
        <w:pStyle w:val="Style1"/>
      </w:pPr>
      <w:r>
        <w:t xml:space="preserve">                score: 11500</w:t>
      </w:r>
    </w:p>
    <w:p w14:paraId="43504137" w14:textId="77777777" w:rsidR="005E6A9E" w:rsidRDefault="005E6A9E" w:rsidP="005E6A9E">
      <w:pPr>
        <w:pStyle w:val="Style1"/>
      </w:pPr>
      <w:r>
        <w:t xml:space="preserve">            }, {</w:t>
      </w:r>
    </w:p>
    <w:p w14:paraId="78E2A934" w14:textId="77777777" w:rsidR="005E6A9E" w:rsidRDefault="005E6A9E" w:rsidP="005E6A9E">
      <w:pPr>
        <w:pStyle w:val="Style1"/>
      </w:pPr>
      <w:r>
        <w:t xml:space="preserve">                char: "y",</w:t>
      </w:r>
    </w:p>
    <w:p w14:paraId="2A822202" w14:textId="77777777" w:rsidR="005E6A9E" w:rsidRDefault="005E6A9E" w:rsidP="005E6A9E">
      <w:pPr>
        <w:pStyle w:val="Style1"/>
      </w:pPr>
      <w:r>
        <w:t xml:space="preserve">                score: 6e3</w:t>
      </w:r>
    </w:p>
    <w:p w14:paraId="5D5F72C7" w14:textId="77777777" w:rsidR="005E6A9E" w:rsidRDefault="005E6A9E" w:rsidP="005E6A9E">
      <w:pPr>
        <w:pStyle w:val="Style1"/>
      </w:pPr>
      <w:r>
        <w:t xml:space="preserve">            }],</w:t>
      </w:r>
    </w:p>
    <w:p w14:paraId="31C32425" w14:textId="77777777" w:rsidR="005E6A9E" w:rsidRDefault="005E6A9E" w:rsidP="005E6A9E">
      <w:pPr>
        <w:pStyle w:val="Style1"/>
      </w:pPr>
      <w:r>
        <w:t xml:space="preserve">            k: [{</w:t>
      </w:r>
    </w:p>
    <w:p w14:paraId="264E6FD7" w14:textId="77777777" w:rsidR="005E6A9E" w:rsidRDefault="005E6A9E" w:rsidP="005E6A9E">
      <w:pPr>
        <w:pStyle w:val="Style1"/>
      </w:pPr>
      <w:r>
        <w:t xml:space="preserve">                char: "",</w:t>
      </w:r>
    </w:p>
    <w:p w14:paraId="2A256120" w14:textId="77777777" w:rsidR="005E6A9E" w:rsidRDefault="005E6A9E" w:rsidP="005E6A9E">
      <w:pPr>
        <w:pStyle w:val="Style1"/>
      </w:pPr>
      <w:r>
        <w:t xml:space="preserve">                score: 11500</w:t>
      </w:r>
    </w:p>
    <w:p w14:paraId="770BD02E" w14:textId="77777777" w:rsidR="005E6A9E" w:rsidRDefault="005E6A9E" w:rsidP="005E6A9E">
      <w:pPr>
        <w:pStyle w:val="Style1"/>
      </w:pPr>
      <w:r>
        <w:t xml:space="preserve">            }, {</w:t>
      </w:r>
    </w:p>
    <w:p w14:paraId="1B3E6076" w14:textId="77777777" w:rsidR="005E6A9E" w:rsidRDefault="005E6A9E" w:rsidP="005E6A9E">
      <w:pPr>
        <w:pStyle w:val="Style1"/>
      </w:pPr>
      <w:r>
        <w:t xml:space="preserve">                char: "i",</w:t>
      </w:r>
    </w:p>
    <w:p w14:paraId="43074A23" w14:textId="77777777" w:rsidR="005E6A9E" w:rsidRDefault="005E6A9E" w:rsidP="005E6A9E">
      <w:pPr>
        <w:pStyle w:val="Style1"/>
      </w:pPr>
      <w:r>
        <w:t xml:space="preserve">                score: 11500</w:t>
      </w:r>
    </w:p>
    <w:p w14:paraId="09B3EE32" w14:textId="77777777" w:rsidR="005E6A9E" w:rsidRDefault="005E6A9E" w:rsidP="005E6A9E">
      <w:pPr>
        <w:pStyle w:val="Style1"/>
      </w:pPr>
      <w:r>
        <w:t xml:space="preserve">            }, {</w:t>
      </w:r>
    </w:p>
    <w:p w14:paraId="56C5A098" w14:textId="77777777" w:rsidR="005E6A9E" w:rsidRDefault="005E6A9E" w:rsidP="005E6A9E">
      <w:pPr>
        <w:pStyle w:val="Style1"/>
      </w:pPr>
      <w:r>
        <w:t xml:space="preserve">                char: "j",</w:t>
      </w:r>
    </w:p>
    <w:p w14:paraId="76AEDC67" w14:textId="77777777" w:rsidR="005E6A9E" w:rsidRDefault="005E6A9E" w:rsidP="005E6A9E">
      <w:pPr>
        <w:pStyle w:val="Style1"/>
      </w:pPr>
      <w:r>
        <w:t xml:space="preserve">                score: 6e3</w:t>
      </w:r>
    </w:p>
    <w:p w14:paraId="2D4A5EEB" w14:textId="77777777" w:rsidR="005E6A9E" w:rsidRDefault="005E6A9E" w:rsidP="005E6A9E">
      <w:pPr>
        <w:pStyle w:val="Style1"/>
      </w:pPr>
      <w:r>
        <w:t xml:space="preserve">            }, {</w:t>
      </w:r>
    </w:p>
    <w:p w14:paraId="19282ED2" w14:textId="77777777" w:rsidR="005E6A9E" w:rsidRDefault="005E6A9E" w:rsidP="005E6A9E">
      <w:pPr>
        <w:pStyle w:val="Style1"/>
      </w:pPr>
      <w:r>
        <w:t xml:space="preserve">                char: "l",</w:t>
      </w:r>
    </w:p>
    <w:p w14:paraId="3598F2C6" w14:textId="77777777" w:rsidR="005E6A9E" w:rsidRDefault="005E6A9E" w:rsidP="005E6A9E">
      <w:pPr>
        <w:pStyle w:val="Style1"/>
      </w:pPr>
      <w:r>
        <w:t xml:space="preserve">                score: 6e3</w:t>
      </w:r>
    </w:p>
    <w:p w14:paraId="47A67085" w14:textId="77777777" w:rsidR="005E6A9E" w:rsidRDefault="005E6A9E" w:rsidP="005E6A9E">
      <w:pPr>
        <w:pStyle w:val="Style1"/>
      </w:pPr>
      <w:r>
        <w:t xml:space="preserve">            }, {</w:t>
      </w:r>
    </w:p>
    <w:p w14:paraId="573768F2" w14:textId="77777777" w:rsidR="005E6A9E" w:rsidRDefault="005E6A9E" w:rsidP="005E6A9E">
      <w:pPr>
        <w:pStyle w:val="Style1"/>
      </w:pPr>
      <w:r>
        <w:t xml:space="preserve">                char: "m",</w:t>
      </w:r>
    </w:p>
    <w:p w14:paraId="03C1E276" w14:textId="77777777" w:rsidR="005E6A9E" w:rsidRDefault="005E6A9E" w:rsidP="005E6A9E">
      <w:pPr>
        <w:pStyle w:val="Style1"/>
      </w:pPr>
      <w:r>
        <w:t xml:space="preserve">                score: 11500</w:t>
      </w:r>
    </w:p>
    <w:p w14:paraId="4019747A" w14:textId="77777777" w:rsidR="005E6A9E" w:rsidRDefault="005E6A9E" w:rsidP="005E6A9E">
      <w:pPr>
        <w:pStyle w:val="Style1"/>
      </w:pPr>
      <w:r>
        <w:t xml:space="preserve">            }, {</w:t>
      </w:r>
    </w:p>
    <w:p w14:paraId="2B963B39" w14:textId="77777777" w:rsidR="005E6A9E" w:rsidRDefault="005E6A9E" w:rsidP="005E6A9E">
      <w:pPr>
        <w:pStyle w:val="Style1"/>
      </w:pPr>
      <w:r>
        <w:t xml:space="preserve">                char: "o",</w:t>
      </w:r>
    </w:p>
    <w:p w14:paraId="3D6AB773" w14:textId="77777777" w:rsidR="005E6A9E" w:rsidRDefault="005E6A9E" w:rsidP="005E6A9E">
      <w:pPr>
        <w:pStyle w:val="Style1"/>
      </w:pPr>
      <w:r>
        <w:t xml:space="preserve">                score: 11500</w:t>
      </w:r>
    </w:p>
    <w:p w14:paraId="420C8407" w14:textId="77777777" w:rsidR="005E6A9E" w:rsidRDefault="005E6A9E" w:rsidP="005E6A9E">
      <w:pPr>
        <w:pStyle w:val="Style1"/>
      </w:pPr>
      <w:r>
        <w:t xml:space="preserve">            }, {</w:t>
      </w:r>
    </w:p>
    <w:p w14:paraId="7531E4CB" w14:textId="77777777" w:rsidR="005E6A9E" w:rsidRDefault="005E6A9E" w:rsidP="005E6A9E">
      <w:pPr>
        <w:pStyle w:val="Style1"/>
      </w:pPr>
      <w:r>
        <w:t xml:space="preserve">                char: "u",</w:t>
      </w:r>
    </w:p>
    <w:p w14:paraId="1623414D" w14:textId="77777777" w:rsidR="005E6A9E" w:rsidRDefault="005E6A9E" w:rsidP="005E6A9E">
      <w:pPr>
        <w:pStyle w:val="Style1"/>
      </w:pPr>
      <w:r>
        <w:t xml:space="preserve">                score: 6e3</w:t>
      </w:r>
    </w:p>
    <w:p w14:paraId="618CDCB2" w14:textId="77777777" w:rsidR="005E6A9E" w:rsidRDefault="005E6A9E" w:rsidP="005E6A9E">
      <w:pPr>
        <w:pStyle w:val="Style1"/>
      </w:pPr>
      <w:r>
        <w:t xml:space="preserve">            }, {</w:t>
      </w:r>
    </w:p>
    <w:p w14:paraId="73FB7B91" w14:textId="77777777" w:rsidR="005E6A9E" w:rsidRDefault="005E6A9E" w:rsidP="005E6A9E">
      <w:pPr>
        <w:pStyle w:val="Style1"/>
      </w:pPr>
      <w:r>
        <w:t xml:space="preserve">                char: "ø",</w:t>
      </w:r>
    </w:p>
    <w:p w14:paraId="11C060E4" w14:textId="77777777" w:rsidR="005E6A9E" w:rsidRDefault="005E6A9E" w:rsidP="005E6A9E">
      <w:pPr>
        <w:pStyle w:val="Style1"/>
      </w:pPr>
      <w:r>
        <w:t xml:space="preserve">                score: 6e3</w:t>
      </w:r>
    </w:p>
    <w:p w14:paraId="1C51BE02" w14:textId="77777777" w:rsidR="005E6A9E" w:rsidRDefault="005E6A9E" w:rsidP="005E6A9E">
      <w:pPr>
        <w:pStyle w:val="Style1"/>
      </w:pPr>
      <w:r>
        <w:t xml:space="preserve">            }],</w:t>
      </w:r>
    </w:p>
    <w:p w14:paraId="06F30887" w14:textId="77777777" w:rsidR="005E6A9E" w:rsidRDefault="005E6A9E" w:rsidP="005E6A9E">
      <w:pPr>
        <w:pStyle w:val="Style1"/>
      </w:pPr>
      <w:r>
        <w:t xml:space="preserve">            l: [{</w:t>
      </w:r>
    </w:p>
    <w:p w14:paraId="349AE68E" w14:textId="77777777" w:rsidR="005E6A9E" w:rsidRDefault="005E6A9E" w:rsidP="005E6A9E">
      <w:pPr>
        <w:pStyle w:val="Style1"/>
      </w:pPr>
      <w:r>
        <w:t xml:space="preserve">                char: "",</w:t>
      </w:r>
    </w:p>
    <w:p w14:paraId="358BA250" w14:textId="77777777" w:rsidR="005E6A9E" w:rsidRDefault="005E6A9E" w:rsidP="005E6A9E">
      <w:pPr>
        <w:pStyle w:val="Style1"/>
      </w:pPr>
      <w:r>
        <w:t xml:space="preserve">                score: 11500</w:t>
      </w:r>
    </w:p>
    <w:p w14:paraId="48DEB0E7" w14:textId="77777777" w:rsidR="005E6A9E" w:rsidRDefault="005E6A9E" w:rsidP="005E6A9E">
      <w:pPr>
        <w:pStyle w:val="Style1"/>
      </w:pPr>
      <w:r>
        <w:t xml:space="preserve">            }, {</w:t>
      </w:r>
    </w:p>
    <w:p w14:paraId="22355F98" w14:textId="77777777" w:rsidR="005E6A9E" w:rsidRDefault="005E6A9E" w:rsidP="005E6A9E">
      <w:pPr>
        <w:pStyle w:val="Style1"/>
      </w:pPr>
      <w:r>
        <w:t xml:space="preserve">                char: "i",</w:t>
      </w:r>
    </w:p>
    <w:p w14:paraId="74A0FD3E" w14:textId="77777777" w:rsidR="005E6A9E" w:rsidRDefault="005E6A9E" w:rsidP="005E6A9E">
      <w:pPr>
        <w:pStyle w:val="Style1"/>
      </w:pPr>
      <w:r>
        <w:t xml:space="preserve">                score: 6e3</w:t>
      </w:r>
    </w:p>
    <w:p w14:paraId="5F20281C" w14:textId="77777777" w:rsidR="005E6A9E" w:rsidRDefault="005E6A9E" w:rsidP="005E6A9E">
      <w:pPr>
        <w:pStyle w:val="Style1"/>
      </w:pPr>
      <w:r>
        <w:t xml:space="preserve">            }, {</w:t>
      </w:r>
    </w:p>
    <w:p w14:paraId="6FAFAC49" w14:textId="77777777" w:rsidR="005E6A9E" w:rsidRDefault="005E6A9E" w:rsidP="005E6A9E">
      <w:pPr>
        <w:pStyle w:val="Style1"/>
      </w:pPr>
      <w:r>
        <w:t xml:space="preserve">                char: "k",</w:t>
      </w:r>
    </w:p>
    <w:p w14:paraId="41715EDC" w14:textId="77777777" w:rsidR="005E6A9E" w:rsidRDefault="005E6A9E" w:rsidP="005E6A9E">
      <w:pPr>
        <w:pStyle w:val="Style1"/>
      </w:pPr>
      <w:r>
        <w:t xml:space="preserve">                score: 6e3</w:t>
      </w:r>
    </w:p>
    <w:p w14:paraId="3550FEF4" w14:textId="77777777" w:rsidR="005E6A9E" w:rsidRDefault="005E6A9E" w:rsidP="005E6A9E">
      <w:pPr>
        <w:pStyle w:val="Style1"/>
      </w:pPr>
      <w:r>
        <w:t xml:space="preserve">            }, {</w:t>
      </w:r>
    </w:p>
    <w:p w14:paraId="7F51B918" w14:textId="77777777" w:rsidR="005E6A9E" w:rsidRDefault="005E6A9E" w:rsidP="005E6A9E">
      <w:pPr>
        <w:pStyle w:val="Style1"/>
      </w:pPr>
      <w:r>
        <w:t xml:space="preserve">                char: "m",</w:t>
      </w:r>
    </w:p>
    <w:p w14:paraId="7D36C17B" w14:textId="77777777" w:rsidR="005E6A9E" w:rsidRDefault="005E6A9E" w:rsidP="005E6A9E">
      <w:pPr>
        <w:pStyle w:val="Style1"/>
      </w:pPr>
      <w:r>
        <w:t xml:space="preserve">                score: 6e3</w:t>
      </w:r>
    </w:p>
    <w:p w14:paraId="38A97DF3" w14:textId="77777777" w:rsidR="005E6A9E" w:rsidRDefault="005E6A9E" w:rsidP="005E6A9E">
      <w:pPr>
        <w:pStyle w:val="Style1"/>
      </w:pPr>
      <w:r>
        <w:t xml:space="preserve">            }, {</w:t>
      </w:r>
    </w:p>
    <w:p w14:paraId="5951AD44" w14:textId="77777777" w:rsidR="005E6A9E" w:rsidRDefault="005E6A9E" w:rsidP="005E6A9E">
      <w:pPr>
        <w:pStyle w:val="Style1"/>
      </w:pPr>
      <w:r>
        <w:t xml:space="preserve">                char: "o",</w:t>
      </w:r>
    </w:p>
    <w:p w14:paraId="2D70E950" w14:textId="77777777" w:rsidR="005E6A9E" w:rsidRDefault="005E6A9E" w:rsidP="005E6A9E">
      <w:pPr>
        <w:pStyle w:val="Style1"/>
      </w:pPr>
      <w:r>
        <w:t xml:space="preserve">                score: 11500</w:t>
      </w:r>
    </w:p>
    <w:p w14:paraId="5FB37335" w14:textId="77777777" w:rsidR="005E6A9E" w:rsidRDefault="005E6A9E" w:rsidP="005E6A9E">
      <w:pPr>
        <w:pStyle w:val="Style1"/>
      </w:pPr>
      <w:r>
        <w:t xml:space="preserve">            }, {</w:t>
      </w:r>
    </w:p>
    <w:p w14:paraId="0257AD98" w14:textId="77777777" w:rsidR="005E6A9E" w:rsidRDefault="005E6A9E" w:rsidP="005E6A9E">
      <w:pPr>
        <w:pStyle w:val="Style1"/>
      </w:pPr>
      <w:r>
        <w:t xml:space="preserve">                char: "p",</w:t>
      </w:r>
    </w:p>
    <w:p w14:paraId="78AB64ED" w14:textId="77777777" w:rsidR="005E6A9E" w:rsidRDefault="005E6A9E" w:rsidP="005E6A9E">
      <w:pPr>
        <w:pStyle w:val="Style1"/>
      </w:pPr>
      <w:r>
        <w:t xml:space="preserve">                score: 11500</w:t>
      </w:r>
    </w:p>
    <w:p w14:paraId="624BC797" w14:textId="77777777" w:rsidR="005E6A9E" w:rsidRDefault="005E6A9E" w:rsidP="005E6A9E">
      <w:pPr>
        <w:pStyle w:val="Style1"/>
      </w:pPr>
      <w:r>
        <w:t xml:space="preserve">            }, {</w:t>
      </w:r>
    </w:p>
    <w:p w14:paraId="1034E791" w14:textId="77777777" w:rsidR="005E6A9E" w:rsidRDefault="005E6A9E" w:rsidP="005E6A9E">
      <w:pPr>
        <w:pStyle w:val="Style1"/>
      </w:pPr>
      <w:r>
        <w:t xml:space="preserve">                char: "æ",</w:t>
      </w:r>
    </w:p>
    <w:p w14:paraId="58A454E1" w14:textId="77777777" w:rsidR="005E6A9E" w:rsidRDefault="005E6A9E" w:rsidP="005E6A9E">
      <w:pPr>
        <w:pStyle w:val="Style1"/>
      </w:pPr>
      <w:r>
        <w:t xml:space="preserve">                score: 6e3</w:t>
      </w:r>
    </w:p>
    <w:p w14:paraId="33592636" w14:textId="77777777" w:rsidR="005E6A9E" w:rsidRDefault="005E6A9E" w:rsidP="005E6A9E">
      <w:pPr>
        <w:pStyle w:val="Style1"/>
      </w:pPr>
      <w:r>
        <w:t xml:space="preserve">            }, {</w:t>
      </w:r>
    </w:p>
    <w:p w14:paraId="7E1BC3B9" w14:textId="77777777" w:rsidR="005E6A9E" w:rsidRDefault="005E6A9E" w:rsidP="005E6A9E">
      <w:pPr>
        <w:pStyle w:val="Style1"/>
      </w:pPr>
      <w:r>
        <w:t xml:space="preserve">                char: "ø",</w:t>
      </w:r>
    </w:p>
    <w:p w14:paraId="0A3095CF" w14:textId="77777777" w:rsidR="005E6A9E" w:rsidRDefault="005E6A9E" w:rsidP="005E6A9E">
      <w:pPr>
        <w:pStyle w:val="Style1"/>
      </w:pPr>
      <w:r>
        <w:t xml:space="preserve">                score: 6e3</w:t>
      </w:r>
    </w:p>
    <w:p w14:paraId="04EFD495" w14:textId="77777777" w:rsidR="005E6A9E" w:rsidRDefault="005E6A9E" w:rsidP="005E6A9E">
      <w:pPr>
        <w:pStyle w:val="Style1"/>
      </w:pPr>
      <w:r>
        <w:t xml:space="preserve">            }, {</w:t>
      </w:r>
    </w:p>
    <w:p w14:paraId="7FBB1C4F" w14:textId="77777777" w:rsidR="005E6A9E" w:rsidRDefault="005E6A9E" w:rsidP="005E6A9E">
      <w:pPr>
        <w:pStyle w:val="Style1"/>
      </w:pPr>
      <w:r>
        <w:t xml:space="preserve">                char: "å",</w:t>
      </w:r>
    </w:p>
    <w:p w14:paraId="483A0E24" w14:textId="77777777" w:rsidR="005E6A9E" w:rsidRDefault="005E6A9E" w:rsidP="005E6A9E">
      <w:pPr>
        <w:pStyle w:val="Style1"/>
      </w:pPr>
      <w:r>
        <w:t xml:space="preserve">                score: 6e3</w:t>
      </w:r>
    </w:p>
    <w:p w14:paraId="763D5643" w14:textId="77777777" w:rsidR="005E6A9E" w:rsidRDefault="005E6A9E" w:rsidP="005E6A9E">
      <w:pPr>
        <w:pStyle w:val="Style1"/>
      </w:pPr>
      <w:r>
        <w:t xml:space="preserve">            }],</w:t>
      </w:r>
    </w:p>
    <w:p w14:paraId="2A234AB7" w14:textId="77777777" w:rsidR="005E6A9E" w:rsidRDefault="005E6A9E" w:rsidP="005E6A9E">
      <w:pPr>
        <w:pStyle w:val="Style1"/>
      </w:pPr>
      <w:r>
        <w:t xml:space="preserve">            m: [{</w:t>
      </w:r>
    </w:p>
    <w:p w14:paraId="26F62A6B" w14:textId="77777777" w:rsidR="005E6A9E" w:rsidRDefault="005E6A9E" w:rsidP="005E6A9E">
      <w:pPr>
        <w:pStyle w:val="Style1"/>
      </w:pPr>
      <w:r>
        <w:t xml:space="preserve">                char: "",</w:t>
      </w:r>
    </w:p>
    <w:p w14:paraId="4CC61FD7" w14:textId="77777777" w:rsidR="005E6A9E" w:rsidRDefault="005E6A9E" w:rsidP="005E6A9E">
      <w:pPr>
        <w:pStyle w:val="Style1"/>
      </w:pPr>
      <w:r>
        <w:t xml:space="preserve">                score: 11500</w:t>
      </w:r>
    </w:p>
    <w:p w14:paraId="67C05431" w14:textId="77777777" w:rsidR="005E6A9E" w:rsidRDefault="005E6A9E" w:rsidP="005E6A9E">
      <w:pPr>
        <w:pStyle w:val="Style1"/>
      </w:pPr>
      <w:r>
        <w:t xml:space="preserve">            }, {</w:t>
      </w:r>
    </w:p>
    <w:p w14:paraId="586ADAE1" w14:textId="77777777" w:rsidR="005E6A9E" w:rsidRDefault="005E6A9E" w:rsidP="005E6A9E">
      <w:pPr>
        <w:pStyle w:val="Style1"/>
      </w:pPr>
      <w:r>
        <w:t xml:space="preserve">                char: "j",</w:t>
      </w:r>
    </w:p>
    <w:p w14:paraId="165BC5FA" w14:textId="77777777" w:rsidR="005E6A9E" w:rsidRDefault="005E6A9E" w:rsidP="005E6A9E">
      <w:pPr>
        <w:pStyle w:val="Style1"/>
      </w:pPr>
      <w:r>
        <w:t xml:space="preserve">                score: 11500</w:t>
      </w:r>
    </w:p>
    <w:p w14:paraId="59C6D24C" w14:textId="77777777" w:rsidR="005E6A9E" w:rsidRDefault="005E6A9E" w:rsidP="005E6A9E">
      <w:pPr>
        <w:pStyle w:val="Style1"/>
      </w:pPr>
      <w:r>
        <w:t xml:space="preserve">            }, {</w:t>
      </w:r>
    </w:p>
    <w:p w14:paraId="3B7E9C94" w14:textId="77777777" w:rsidR="005E6A9E" w:rsidRDefault="005E6A9E" w:rsidP="005E6A9E">
      <w:pPr>
        <w:pStyle w:val="Style1"/>
      </w:pPr>
      <w:r>
        <w:t xml:space="preserve">                char: "k",</w:t>
      </w:r>
    </w:p>
    <w:p w14:paraId="0349B3FC" w14:textId="77777777" w:rsidR="005E6A9E" w:rsidRDefault="005E6A9E" w:rsidP="005E6A9E">
      <w:pPr>
        <w:pStyle w:val="Style1"/>
      </w:pPr>
      <w:r>
        <w:t xml:space="preserve">                score: 11500</w:t>
      </w:r>
    </w:p>
    <w:p w14:paraId="3D8A7256" w14:textId="77777777" w:rsidR="005E6A9E" w:rsidRDefault="005E6A9E" w:rsidP="005E6A9E">
      <w:pPr>
        <w:pStyle w:val="Style1"/>
      </w:pPr>
      <w:r>
        <w:t xml:space="preserve">            }, {</w:t>
      </w:r>
    </w:p>
    <w:p w14:paraId="03511208" w14:textId="77777777" w:rsidR="005E6A9E" w:rsidRDefault="005E6A9E" w:rsidP="005E6A9E">
      <w:pPr>
        <w:pStyle w:val="Style1"/>
      </w:pPr>
      <w:r>
        <w:t xml:space="preserve">                char: "n",</w:t>
      </w:r>
    </w:p>
    <w:p w14:paraId="582D7DA5" w14:textId="77777777" w:rsidR="005E6A9E" w:rsidRDefault="005E6A9E" w:rsidP="005E6A9E">
      <w:pPr>
        <w:pStyle w:val="Style1"/>
      </w:pPr>
      <w:r>
        <w:t xml:space="preserve">                score: 6e3</w:t>
      </w:r>
    </w:p>
    <w:p w14:paraId="6439FA62" w14:textId="77777777" w:rsidR="005E6A9E" w:rsidRDefault="005E6A9E" w:rsidP="005E6A9E">
      <w:pPr>
        <w:pStyle w:val="Style1"/>
      </w:pPr>
      <w:r>
        <w:t xml:space="preserve">            }],</w:t>
      </w:r>
    </w:p>
    <w:p w14:paraId="1F477179" w14:textId="77777777" w:rsidR="005E6A9E" w:rsidRDefault="005E6A9E" w:rsidP="005E6A9E">
      <w:pPr>
        <w:pStyle w:val="Style1"/>
      </w:pPr>
      <w:r>
        <w:t xml:space="preserve">            n: [{</w:t>
      </w:r>
    </w:p>
    <w:p w14:paraId="12D8E9B4" w14:textId="77777777" w:rsidR="005E6A9E" w:rsidRDefault="005E6A9E" w:rsidP="005E6A9E">
      <w:pPr>
        <w:pStyle w:val="Style1"/>
      </w:pPr>
      <w:r>
        <w:t xml:space="preserve">                char: "",</w:t>
      </w:r>
    </w:p>
    <w:p w14:paraId="268A6174" w14:textId="77777777" w:rsidR="005E6A9E" w:rsidRDefault="005E6A9E" w:rsidP="005E6A9E">
      <w:pPr>
        <w:pStyle w:val="Style1"/>
      </w:pPr>
      <w:r>
        <w:t xml:space="preserve">                score: 11500</w:t>
      </w:r>
    </w:p>
    <w:p w14:paraId="25C9686C" w14:textId="77777777" w:rsidR="005E6A9E" w:rsidRDefault="005E6A9E" w:rsidP="005E6A9E">
      <w:pPr>
        <w:pStyle w:val="Style1"/>
      </w:pPr>
      <w:r>
        <w:t xml:space="preserve">            }, {</w:t>
      </w:r>
    </w:p>
    <w:p w14:paraId="3AB7C370" w14:textId="77777777" w:rsidR="005E6A9E" w:rsidRDefault="005E6A9E" w:rsidP="005E6A9E">
      <w:pPr>
        <w:pStyle w:val="Style1"/>
      </w:pPr>
      <w:r>
        <w:t xml:space="preserve">                char: "b",</w:t>
      </w:r>
    </w:p>
    <w:p w14:paraId="36D16F1D" w14:textId="77777777" w:rsidR="005E6A9E" w:rsidRDefault="005E6A9E" w:rsidP="005E6A9E">
      <w:pPr>
        <w:pStyle w:val="Style1"/>
      </w:pPr>
      <w:r>
        <w:t xml:space="preserve">                score: 6e3</w:t>
      </w:r>
    </w:p>
    <w:p w14:paraId="1BA073B2" w14:textId="77777777" w:rsidR="005E6A9E" w:rsidRDefault="005E6A9E" w:rsidP="005E6A9E">
      <w:pPr>
        <w:pStyle w:val="Style1"/>
      </w:pPr>
      <w:r>
        <w:t xml:space="preserve">            }, {</w:t>
      </w:r>
    </w:p>
    <w:p w14:paraId="75832411" w14:textId="77777777" w:rsidR="005E6A9E" w:rsidRDefault="005E6A9E" w:rsidP="005E6A9E">
      <w:pPr>
        <w:pStyle w:val="Style1"/>
      </w:pPr>
      <w:r>
        <w:t xml:space="preserve">                char: "g",</w:t>
      </w:r>
    </w:p>
    <w:p w14:paraId="430B870D" w14:textId="77777777" w:rsidR="005E6A9E" w:rsidRDefault="005E6A9E" w:rsidP="005E6A9E">
      <w:pPr>
        <w:pStyle w:val="Style1"/>
      </w:pPr>
      <w:r>
        <w:t xml:space="preserve">                score: 6e3</w:t>
      </w:r>
    </w:p>
    <w:p w14:paraId="2C48E6B3" w14:textId="77777777" w:rsidR="005E6A9E" w:rsidRDefault="005E6A9E" w:rsidP="005E6A9E">
      <w:pPr>
        <w:pStyle w:val="Style1"/>
      </w:pPr>
      <w:r>
        <w:t xml:space="preserve">            }, {</w:t>
      </w:r>
    </w:p>
    <w:p w14:paraId="03C726DD" w14:textId="77777777" w:rsidR="005E6A9E" w:rsidRDefault="005E6A9E" w:rsidP="005E6A9E">
      <w:pPr>
        <w:pStyle w:val="Style1"/>
      </w:pPr>
      <w:r>
        <w:t xml:space="preserve">                char: "h",</w:t>
      </w:r>
    </w:p>
    <w:p w14:paraId="0A2AAADB" w14:textId="77777777" w:rsidR="005E6A9E" w:rsidRDefault="005E6A9E" w:rsidP="005E6A9E">
      <w:pPr>
        <w:pStyle w:val="Style1"/>
      </w:pPr>
      <w:r>
        <w:t xml:space="preserve">                score: 11500</w:t>
      </w:r>
    </w:p>
    <w:p w14:paraId="21E93A60" w14:textId="77777777" w:rsidR="005E6A9E" w:rsidRDefault="005E6A9E" w:rsidP="005E6A9E">
      <w:pPr>
        <w:pStyle w:val="Style1"/>
      </w:pPr>
      <w:r>
        <w:t xml:space="preserve">            }, {</w:t>
      </w:r>
    </w:p>
    <w:p w14:paraId="0B712BCD" w14:textId="77777777" w:rsidR="005E6A9E" w:rsidRDefault="005E6A9E" w:rsidP="005E6A9E">
      <w:pPr>
        <w:pStyle w:val="Style1"/>
      </w:pPr>
      <w:r>
        <w:t xml:space="preserve">                char: "j",</w:t>
      </w:r>
    </w:p>
    <w:p w14:paraId="0FAA106C" w14:textId="77777777" w:rsidR="005E6A9E" w:rsidRDefault="005E6A9E" w:rsidP="005E6A9E">
      <w:pPr>
        <w:pStyle w:val="Style1"/>
      </w:pPr>
      <w:r>
        <w:t xml:space="preserve">                score: 11500</w:t>
      </w:r>
    </w:p>
    <w:p w14:paraId="0A44B483" w14:textId="77777777" w:rsidR="005E6A9E" w:rsidRDefault="005E6A9E" w:rsidP="005E6A9E">
      <w:pPr>
        <w:pStyle w:val="Style1"/>
      </w:pPr>
      <w:r>
        <w:t xml:space="preserve">            }, {</w:t>
      </w:r>
    </w:p>
    <w:p w14:paraId="08CDBEB0" w14:textId="77777777" w:rsidR="005E6A9E" w:rsidRDefault="005E6A9E" w:rsidP="005E6A9E">
      <w:pPr>
        <w:pStyle w:val="Style1"/>
      </w:pPr>
      <w:r>
        <w:t xml:space="preserve">                char: "m",</w:t>
      </w:r>
    </w:p>
    <w:p w14:paraId="58192926" w14:textId="77777777" w:rsidR="005E6A9E" w:rsidRDefault="005E6A9E" w:rsidP="005E6A9E">
      <w:pPr>
        <w:pStyle w:val="Style1"/>
      </w:pPr>
      <w:r>
        <w:t xml:space="preserve">                score: 6e3</w:t>
      </w:r>
    </w:p>
    <w:p w14:paraId="584C6E05" w14:textId="77777777" w:rsidR="005E6A9E" w:rsidRDefault="005E6A9E" w:rsidP="005E6A9E">
      <w:pPr>
        <w:pStyle w:val="Style1"/>
      </w:pPr>
      <w:r>
        <w:t xml:space="preserve">            }, {</w:t>
      </w:r>
    </w:p>
    <w:p w14:paraId="0725A025" w14:textId="77777777" w:rsidR="005E6A9E" w:rsidRDefault="005E6A9E" w:rsidP="005E6A9E">
      <w:pPr>
        <w:pStyle w:val="Style1"/>
      </w:pPr>
      <w:r>
        <w:t xml:space="preserve">                char: "ñ",</w:t>
      </w:r>
    </w:p>
    <w:p w14:paraId="497D5540" w14:textId="77777777" w:rsidR="005E6A9E" w:rsidRDefault="005E6A9E" w:rsidP="005E6A9E">
      <w:pPr>
        <w:pStyle w:val="Style1"/>
      </w:pPr>
      <w:r>
        <w:t xml:space="preserve">                score: 1e4</w:t>
      </w:r>
    </w:p>
    <w:p w14:paraId="683C5FB9" w14:textId="77777777" w:rsidR="005E6A9E" w:rsidRDefault="005E6A9E" w:rsidP="005E6A9E">
      <w:pPr>
        <w:pStyle w:val="Style1"/>
      </w:pPr>
      <w:r>
        <w:t xml:space="preserve">            }],</w:t>
      </w:r>
    </w:p>
    <w:p w14:paraId="6F31367D" w14:textId="77777777" w:rsidR="005E6A9E" w:rsidRDefault="005E6A9E" w:rsidP="005E6A9E">
      <w:pPr>
        <w:pStyle w:val="Style1"/>
      </w:pPr>
      <w:r>
        <w:t xml:space="preserve">            o: [{</w:t>
      </w:r>
    </w:p>
    <w:p w14:paraId="4E044408" w14:textId="77777777" w:rsidR="005E6A9E" w:rsidRDefault="005E6A9E" w:rsidP="005E6A9E">
      <w:pPr>
        <w:pStyle w:val="Style1"/>
      </w:pPr>
      <w:r>
        <w:t xml:space="preserve">                char: "",</w:t>
      </w:r>
    </w:p>
    <w:p w14:paraId="14B2D308" w14:textId="77777777" w:rsidR="005E6A9E" w:rsidRDefault="005E6A9E" w:rsidP="005E6A9E">
      <w:pPr>
        <w:pStyle w:val="Style1"/>
      </w:pPr>
      <w:r>
        <w:t xml:space="preserve">                score: 11500</w:t>
      </w:r>
    </w:p>
    <w:p w14:paraId="2B569181" w14:textId="77777777" w:rsidR="005E6A9E" w:rsidRDefault="005E6A9E" w:rsidP="005E6A9E">
      <w:pPr>
        <w:pStyle w:val="Style1"/>
      </w:pPr>
      <w:r>
        <w:t xml:space="preserve">            }, {</w:t>
      </w:r>
    </w:p>
    <w:p w14:paraId="3318D329" w14:textId="77777777" w:rsidR="005E6A9E" w:rsidRDefault="005E6A9E" w:rsidP="005E6A9E">
      <w:pPr>
        <w:pStyle w:val="Style1"/>
      </w:pPr>
      <w:r>
        <w:t xml:space="preserve">                char: "i",</w:t>
      </w:r>
    </w:p>
    <w:p w14:paraId="5A69A8CE" w14:textId="77777777" w:rsidR="005E6A9E" w:rsidRDefault="005E6A9E" w:rsidP="005E6A9E">
      <w:pPr>
        <w:pStyle w:val="Style1"/>
      </w:pPr>
      <w:r>
        <w:t xml:space="preserve">                score: 6e3</w:t>
      </w:r>
    </w:p>
    <w:p w14:paraId="227DC9AB" w14:textId="77777777" w:rsidR="005E6A9E" w:rsidRDefault="005E6A9E" w:rsidP="005E6A9E">
      <w:pPr>
        <w:pStyle w:val="Style1"/>
      </w:pPr>
      <w:r>
        <w:t xml:space="preserve">            }, {</w:t>
      </w:r>
    </w:p>
    <w:p w14:paraId="4EAE6F00" w14:textId="77777777" w:rsidR="005E6A9E" w:rsidRDefault="005E6A9E" w:rsidP="005E6A9E">
      <w:pPr>
        <w:pStyle w:val="Style1"/>
      </w:pPr>
      <w:r>
        <w:t xml:space="preserve">                char: "k",</w:t>
      </w:r>
    </w:p>
    <w:p w14:paraId="14E53097" w14:textId="77777777" w:rsidR="005E6A9E" w:rsidRDefault="005E6A9E" w:rsidP="005E6A9E">
      <w:pPr>
        <w:pStyle w:val="Style1"/>
      </w:pPr>
      <w:r>
        <w:t xml:space="preserve">                score: 11500</w:t>
      </w:r>
    </w:p>
    <w:p w14:paraId="3785BF50" w14:textId="77777777" w:rsidR="005E6A9E" w:rsidRDefault="005E6A9E" w:rsidP="005E6A9E">
      <w:pPr>
        <w:pStyle w:val="Style1"/>
      </w:pPr>
      <w:r>
        <w:t xml:space="preserve">            }, {</w:t>
      </w:r>
    </w:p>
    <w:p w14:paraId="21092B38" w14:textId="77777777" w:rsidR="005E6A9E" w:rsidRDefault="005E6A9E" w:rsidP="005E6A9E">
      <w:pPr>
        <w:pStyle w:val="Style1"/>
      </w:pPr>
      <w:r>
        <w:t xml:space="preserve">                char: "l",</w:t>
      </w:r>
    </w:p>
    <w:p w14:paraId="77CBBDEF" w14:textId="77777777" w:rsidR="005E6A9E" w:rsidRDefault="005E6A9E" w:rsidP="005E6A9E">
      <w:pPr>
        <w:pStyle w:val="Style1"/>
      </w:pPr>
      <w:r>
        <w:t xml:space="preserve">                score: 11500</w:t>
      </w:r>
    </w:p>
    <w:p w14:paraId="5E427BAC" w14:textId="77777777" w:rsidR="005E6A9E" w:rsidRDefault="005E6A9E" w:rsidP="005E6A9E">
      <w:pPr>
        <w:pStyle w:val="Style1"/>
      </w:pPr>
      <w:r>
        <w:t xml:space="preserve">            }, {</w:t>
      </w:r>
    </w:p>
    <w:p w14:paraId="378F6D72" w14:textId="77777777" w:rsidR="005E6A9E" w:rsidRDefault="005E6A9E" w:rsidP="005E6A9E">
      <w:pPr>
        <w:pStyle w:val="Style1"/>
      </w:pPr>
      <w:r>
        <w:t xml:space="preserve">                char: "p",</w:t>
      </w:r>
    </w:p>
    <w:p w14:paraId="146680D7" w14:textId="77777777" w:rsidR="005E6A9E" w:rsidRDefault="005E6A9E" w:rsidP="005E6A9E">
      <w:pPr>
        <w:pStyle w:val="Style1"/>
      </w:pPr>
      <w:r>
        <w:t xml:space="preserve">                score: 6e3</w:t>
      </w:r>
    </w:p>
    <w:p w14:paraId="3B696417" w14:textId="77777777" w:rsidR="005E6A9E" w:rsidRDefault="005E6A9E" w:rsidP="005E6A9E">
      <w:pPr>
        <w:pStyle w:val="Style1"/>
      </w:pPr>
      <w:r>
        <w:t xml:space="preserve">            }, {</w:t>
      </w:r>
    </w:p>
    <w:p w14:paraId="553191BB" w14:textId="77777777" w:rsidR="005E6A9E" w:rsidRDefault="005E6A9E" w:rsidP="005E6A9E">
      <w:pPr>
        <w:pStyle w:val="Style1"/>
      </w:pPr>
      <w:r>
        <w:t xml:space="preserve">                char: "9",</w:t>
      </w:r>
    </w:p>
    <w:p w14:paraId="69B0A8CB" w14:textId="77777777" w:rsidR="005E6A9E" w:rsidRDefault="005E6A9E" w:rsidP="005E6A9E">
      <w:pPr>
        <w:pStyle w:val="Style1"/>
      </w:pPr>
      <w:r>
        <w:t xml:space="preserve">                score: 6e3</w:t>
      </w:r>
    </w:p>
    <w:p w14:paraId="3948693C" w14:textId="77777777" w:rsidR="005E6A9E" w:rsidRDefault="005E6A9E" w:rsidP="005E6A9E">
      <w:pPr>
        <w:pStyle w:val="Style1"/>
      </w:pPr>
      <w:r>
        <w:t xml:space="preserve">            }, {</w:t>
      </w:r>
    </w:p>
    <w:p w14:paraId="29F9F572" w14:textId="77777777" w:rsidR="005E6A9E" w:rsidRDefault="005E6A9E" w:rsidP="005E6A9E">
      <w:pPr>
        <w:pStyle w:val="Style1"/>
      </w:pPr>
      <w:r>
        <w:t xml:space="preserve">                char: "0",</w:t>
      </w:r>
    </w:p>
    <w:p w14:paraId="7549D74D" w14:textId="77777777" w:rsidR="005E6A9E" w:rsidRDefault="005E6A9E" w:rsidP="005E6A9E">
      <w:pPr>
        <w:pStyle w:val="Style1"/>
      </w:pPr>
      <w:r>
        <w:t xml:space="preserve">                score: 6e3</w:t>
      </w:r>
    </w:p>
    <w:p w14:paraId="2CD58A5A" w14:textId="77777777" w:rsidR="005E6A9E" w:rsidRDefault="005E6A9E" w:rsidP="005E6A9E">
      <w:pPr>
        <w:pStyle w:val="Style1"/>
      </w:pPr>
      <w:r>
        <w:t xml:space="preserve">            }, {</w:t>
      </w:r>
    </w:p>
    <w:p w14:paraId="17296F65" w14:textId="77777777" w:rsidR="005E6A9E" w:rsidRDefault="005E6A9E" w:rsidP="005E6A9E">
      <w:pPr>
        <w:pStyle w:val="Style1"/>
      </w:pPr>
      <w:r>
        <w:t xml:space="preserve">                char: "ò",</w:t>
      </w:r>
    </w:p>
    <w:p w14:paraId="2BA34138" w14:textId="77777777" w:rsidR="005E6A9E" w:rsidRDefault="005E6A9E" w:rsidP="005E6A9E">
      <w:pPr>
        <w:pStyle w:val="Style1"/>
      </w:pPr>
      <w:r>
        <w:t xml:space="preserve">                score: 1e4</w:t>
      </w:r>
    </w:p>
    <w:p w14:paraId="3109DEC8" w14:textId="77777777" w:rsidR="005E6A9E" w:rsidRDefault="005E6A9E" w:rsidP="005E6A9E">
      <w:pPr>
        <w:pStyle w:val="Style1"/>
      </w:pPr>
      <w:r>
        <w:t xml:space="preserve">            }, {</w:t>
      </w:r>
    </w:p>
    <w:p w14:paraId="62B46589" w14:textId="77777777" w:rsidR="005E6A9E" w:rsidRDefault="005E6A9E" w:rsidP="005E6A9E">
      <w:pPr>
        <w:pStyle w:val="Style1"/>
      </w:pPr>
      <w:r>
        <w:t xml:space="preserve">                char: "ó",</w:t>
      </w:r>
    </w:p>
    <w:p w14:paraId="3DA83287" w14:textId="77777777" w:rsidR="005E6A9E" w:rsidRDefault="005E6A9E" w:rsidP="005E6A9E">
      <w:pPr>
        <w:pStyle w:val="Style1"/>
      </w:pPr>
      <w:r>
        <w:t xml:space="preserve">                score: 1e4</w:t>
      </w:r>
    </w:p>
    <w:p w14:paraId="78A7453F" w14:textId="77777777" w:rsidR="005E6A9E" w:rsidRDefault="005E6A9E" w:rsidP="005E6A9E">
      <w:pPr>
        <w:pStyle w:val="Style1"/>
      </w:pPr>
      <w:r>
        <w:t xml:space="preserve">            }, {</w:t>
      </w:r>
    </w:p>
    <w:p w14:paraId="44188AC8" w14:textId="77777777" w:rsidR="005E6A9E" w:rsidRDefault="005E6A9E" w:rsidP="005E6A9E">
      <w:pPr>
        <w:pStyle w:val="Style1"/>
      </w:pPr>
      <w:r>
        <w:t xml:space="preserve">                char: "ô",</w:t>
      </w:r>
    </w:p>
    <w:p w14:paraId="7C90EF19" w14:textId="77777777" w:rsidR="005E6A9E" w:rsidRDefault="005E6A9E" w:rsidP="005E6A9E">
      <w:pPr>
        <w:pStyle w:val="Style1"/>
      </w:pPr>
      <w:r>
        <w:t xml:space="preserve">                score: 1e4</w:t>
      </w:r>
    </w:p>
    <w:p w14:paraId="5F31871E" w14:textId="77777777" w:rsidR="005E6A9E" w:rsidRDefault="005E6A9E" w:rsidP="005E6A9E">
      <w:pPr>
        <w:pStyle w:val="Style1"/>
      </w:pPr>
      <w:r>
        <w:t xml:space="preserve">            }, {</w:t>
      </w:r>
    </w:p>
    <w:p w14:paraId="0A197F9D" w14:textId="77777777" w:rsidR="005E6A9E" w:rsidRDefault="005E6A9E" w:rsidP="005E6A9E">
      <w:pPr>
        <w:pStyle w:val="Style1"/>
      </w:pPr>
      <w:r>
        <w:t xml:space="preserve">                char: "õ",</w:t>
      </w:r>
    </w:p>
    <w:p w14:paraId="0F416B3A" w14:textId="77777777" w:rsidR="005E6A9E" w:rsidRDefault="005E6A9E" w:rsidP="005E6A9E">
      <w:pPr>
        <w:pStyle w:val="Style1"/>
      </w:pPr>
      <w:r>
        <w:t xml:space="preserve">                score: 1e4</w:t>
      </w:r>
    </w:p>
    <w:p w14:paraId="5BBB4498" w14:textId="77777777" w:rsidR="005E6A9E" w:rsidRDefault="005E6A9E" w:rsidP="005E6A9E">
      <w:pPr>
        <w:pStyle w:val="Style1"/>
      </w:pPr>
      <w:r>
        <w:t xml:space="preserve">            }, {</w:t>
      </w:r>
    </w:p>
    <w:p w14:paraId="3A4361B9" w14:textId="77777777" w:rsidR="005E6A9E" w:rsidRDefault="005E6A9E" w:rsidP="005E6A9E">
      <w:pPr>
        <w:pStyle w:val="Style1"/>
      </w:pPr>
      <w:r>
        <w:t xml:space="preserve">                char: "ö",</w:t>
      </w:r>
    </w:p>
    <w:p w14:paraId="4608BC44" w14:textId="77777777" w:rsidR="005E6A9E" w:rsidRDefault="005E6A9E" w:rsidP="005E6A9E">
      <w:pPr>
        <w:pStyle w:val="Style1"/>
      </w:pPr>
      <w:r>
        <w:t xml:space="preserve">                score: 1e4</w:t>
      </w:r>
    </w:p>
    <w:p w14:paraId="582B502C" w14:textId="77777777" w:rsidR="005E6A9E" w:rsidRDefault="005E6A9E" w:rsidP="005E6A9E">
      <w:pPr>
        <w:pStyle w:val="Style1"/>
      </w:pPr>
      <w:r>
        <w:t xml:space="preserve">            }, {</w:t>
      </w:r>
    </w:p>
    <w:p w14:paraId="10AF8F2A" w14:textId="77777777" w:rsidR="005E6A9E" w:rsidRDefault="005E6A9E" w:rsidP="005E6A9E">
      <w:pPr>
        <w:pStyle w:val="Style1"/>
      </w:pPr>
      <w:r>
        <w:t xml:space="preserve">                char: "ø",</w:t>
      </w:r>
    </w:p>
    <w:p w14:paraId="3A13F64E" w14:textId="77777777" w:rsidR="005E6A9E" w:rsidRDefault="005E6A9E" w:rsidP="005E6A9E">
      <w:pPr>
        <w:pStyle w:val="Style1"/>
      </w:pPr>
      <w:r>
        <w:t xml:space="preserve">                score: 1e4</w:t>
      </w:r>
    </w:p>
    <w:p w14:paraId="2ADCE315" w14:textId="77777777" w:rsidR="005E6A9E" w:rsidRDefault="005E6A9E" w:rsidP="005E6A9E">
      <w:pPr>
        <w:pStyle w:val="Style1"/>
      </w:pPr>
      <w:r>
        <w:t xml:space="preserve">            }],</w:t>
      </w:r>
    </w:p>
    <w:p w14:paraId="770060D0" w14:textId="77777777" w:rsidR="005E6A9E" w:rsidRDefault="005E6A9E" w:rsidP="005E6A9E">
      <w:pPr>
        <w:pStyle w:val="Style1"/>
      </w:pPr>
      <w:r>
        <w:t xml:space="preserve">            p: [{</w:t>
      </w:r>
    </w:p>
    <w:p w14:paraId="648EF0A4" w14:textId="77777777" w:rsidR="005E6A9E" w:rsidRDefault="005E6A9E" w:rsidP="005E6A9E">
      <w:pPr>
        <w:pStyle w:val="Style1"/>
      </w:pPr>
      <w:r>
        <w:t xml:space="preserve">                char: "",</w:t>
      </w:r>
    </w:p>
    <w:p w14:paraId="5AB29EC4" w14:textId="77777777" w:rsidR="005E6A9E" w:rsidRDefault="005E6A9E" w:rsidP="005E6A9E">
      <w:pPr>
        <w:pStyle w:val="Style1"/>
      </w:pPr>
      <w:r>
        <w:t xml:space="preserve">                score: 11500</w:t>
      </w:r>
    </w:p>
    <w:p w14:paraId="1181A138" w14:textId="77777777" w:rsidR="005E6A9E" w:rsidRDefault="005E6A9E" w:rsidP="005E6A9E">
      <w:pPr>
        <w:pStyle w:val="Style1"/>
      </w:pPr>
      <w:r>
        <w:t xml:space="preserve">            }, {</w:t>
      </w:r>
    </w:p>
    <w:p w14:paraId="351296EB" w14:textId="77777777" w:rsidR="005E6A9E" w:rsidRDefault="005E6A9E" w:rsidP="005E6A9E">
      <w:pPr>
        <w:pStyle w:val="Style1"/>
      </w:pPr>
      <w:r>
        <w:t xml:space="preserve">                char: "l",</w:t>
      </w:r>
    </w:p>
    <w:p w14:paraId="25348A57" w14:textId="77777777" w:rsidR="005E6A9E" w:rsidRDefault="005E6A9E" w:rsidP="005E6A9E">
      <w:pPr>
        <w:pStyle w:val="Style1"/>
      </w:pPr>
      <w:r>
        <w:t xml:space="preserve">                score: 11500</w:t>
      </w:r>
    </w:p>
    <w:p w14:paraId="6BAC04B1" w14:textId="77777777" w:rsidR="005E6A9E" w:rsidRDefault="005E6A9E" w:rsidP="005E6A9E">
      <w:pPr>
        <w:pStyle w:val="Style1"/>
      </w:pPr>
      <w:r>
        <w:t xml:space="preserve">            }, {</w:t>
      </w:r>
    </w:p>
    <w:p w14:paraId="413CF961" w14:textId="77777777" w:rsidR="005E6A9E" w:rsidRDefault="005E6A9E" w:rsidP="005E6A9E">
      <w:pPr>
        <w:pStyle w:val="Style1"/>
      </w:pPr>
      <w:r>
        <w:t xml:space="preserve">                char: "o",</w:t>
      </w:r>
    </w:p>
    <w:p w14:paraId="5B37DA79" w14:textId="77777777" w:rsidR="005E6A9E" w:rsidRDefault="005E6A9E" w:rsidP="005E6A9E">
      <w:pPr>
        <w:pStyle w:val="Style1"/>
      </w:pPr>
      <w:r>
        <w:t xml:space="preserve">                score: 6e3</w:t>
      </w:r>
    </w:p>
    <w:p w14:paraId="08C544CD" w14:textId="77777777" w:rsidR="005E6A9E" w:rsidRDefault="005E6A9E" w:rsidP="005E6A9E">
      <w:pPr>
        <w:pStyle w:val="Style1"/>
      </w:pPr>
      <w:r>
        <w:t xml:space="preserve">            }, {</w:t>
      </w:r>
    </w:p>
    <w:p w14:paraId="12ED3515" w14:textId="77777777" w:rsidR="005E6A9E" w:rsidRDefault="005E6A9E" w:rsidP="005E6A9E">
      <w:pPr>
        <w:pStyle w:val="Style1"/>
      </w:pPr>
      <w:r>
        <w:t xml:space="preserve">                char: "æ",</w:t>
      </w:r>
    </w:p>
    <w:p w14:paraId="311A1A7B" w14:textId="77777777" w:rsidR="005E6A9E" w:rsidRDefault="005E6A9E" w:rsidP="005E6A9E">
      <w:pPr>
        <w:pStyle w:val="Style1"/>
      </w:pPr>
      <w:r>
        <w:t xml:space="preserve">                score: 6e3</w:t>
      </w:r>
    </w:p>
    <w:p w14:paraId="5176AED5" w14:textId="77777777" w:rsidR="005E6A9E" w:rsidRDefault="005E6A9E" w:rsidP="005E6A9E">
      <w:pPr>
        <w:pStyle w:val="Style1"/>
      </w:pPr>
      <w:r>
        <w:t xml:space="preserve">            }, {</w:t>
      </w:r>
    </w:p>
    <w:p w14:paraId="511E0C87" w14:textId="77777777" w:rsidR="005E6A9E" w:rsidRDefault="005E6A9E" w:rsidP="005E6A9E">
      <w:pPr>
        <w:pStyle w:val="Style1"/>
      </w:pPr>
      <w:r>
        <w:t xml:space="preserve">                char: "ø",</w:t>
      </w:r>
    </w:p>
    <w:p w14:paraId="08D36725" w14:textId="77777777" w:rsidR="005E6A9E" w:rsidRDefault="005E6A9E" w:rsidP="005E6A9E">
      <w:pPr>
        <w:pStyle w:val="Style1"/>
      </w:pPr>
      <w:r>
        <w:t xml:space="preserve">                score: 6e3</w:t>
      </w:r>
    </w:p>
    <w:p w14:paraId="3128B096" w14:textId="77777777" w:rsidR="005E6A9E" w:rsidRDefault="005E6A9E" w:rsidP="005E6A9E">
      <w:pPr>
        <w:pStyle w:val="Style1"/>
      </w:pPr>
      <w:r>
        <w:t xml:space="preserve">            }, {</w:t>
      </w:r>
    </w:p>
    <w:p w14:paraId="010B4289" w14:textId="77777777" w:rsidR="005E6A9E" w:rsidRDefault="005E6A9E" w:rsidP="005E6A9E">
      <w:pPr>
        <w:pStyle w:val="Style1"/>
      </w:pPr>
      <w:r>
        <w:t xml:space="preserve">                char: "å",</w:t>
      </w:r>
    </w:p>
    <w:p w14:paraId="280445A8" w14:textId="77777777" w:rsidR="005E6A9E" w:rsidRDefault="005E6A9E" w:rsidP="005E6A9E">
      <w:pPr>
        <w:pStyle w:val="Style1"/>
      </w:pPr>
      <w:r>
        <w:t xml:space="preserve">                score: 6e3</w:t>
      </w:r>
    </w:p>
    <w:p w14:paraId="46F1073D" w14:textId="77777777" w:rsidR="005E6A9E" w:rsidRDefault="005E6A9E" w:rsidP="005E6A9E">
      <w:pPr>
        <w:pStyle w:val="Style1"/>
      </w:pPr>
      <w:r>
        <w:t xml:space="preserve">            }, {</w:t>
      </w:r>
    </w:p>
    <w:p w14:paraId="27AF7FE6" w14:textId="77777777" w:rsidR="005E6A9E" w:rsidRDefault="005E6A9E" w:rsidP="005E6A9E">
      <w:pPr>
        <w:pStyle w:val="Style1"/>
      </w:pPr>
      <w:r>
        <w:t xml:space="preserve">                char: "0",</w:t>
      </w:r>
    </w:p>
    <w:p w14:paraId="12CA565A" w14:textId="77777777" w:rsidR="005E6A9E" w:rsidRDefault="005E6A9E" w:rsidP="005E6A9E">
      <w:pPr>
        <w:pStyle w:val="Style1"/>
      </w:pPr>
      <w:r>
        <w:t xml:space="preserve">                score: 6e3</w:t>
      </w:r>
    </w:p>
    <w:p w14:paraId="775F6C38" w14:textId="77777777" w:rsidR="005E6A9E" w:rsidRDefault="005E6A9E" w:rsidP="005E6A9E">
      <w:pPr>
        <w:pStyle w:val="Style1"/>
      </w:pPr>
      <w:r>
        <w:t xml:space="preserve">            }],</w:t>
      </w:r>
    </w:p>
    <w:p w14:paraId="22C7A305" w14:textId="77777777" w:rsidR="005E6A9E" w:rsidRDefault="005E6A9E" w:rsidP="005E6A9E">
      <w:pPr>
        <w:pStyle w:val="Style1"/>
      </w:pPr>
      <w:r>
        <w:t xml:space="preserve">            q: [{</w:t>
      </w:r>
    </w:p>
    <w:p w14:paraId="5FC5C843" w14:textId="77777777" w:rsidR="005E6A9E" w:rsidRDefault="005E6A9E" w:rsidP="005E6A9E">
      <w:pPr>
        <w:pStyle w:val="Style1"/>
      </w:pPr>
      <w:r>
        <w:t xml:space="preserve">                char: "",</w:t>
      </w:r>
    </w:p>
    <w:p w14:paraId="41A09D30" w14:textId="77777777" w:rsidR="005E6A9E" w:rsidRDefault="005E6A9E" w:rsidP="005E6A9E">
      <w:pPr>
        <w:pStyle w:val="Style1"/>
      </w:pPr>
      <w:r>
        <w:t xml:space="preserve">                score: 11500</w:t>
      </w:r>
    </w:p>
    <w:p w14:paraId="49BB1507" w14:textId="77777777" w:rsidR="005E6A9E" w:rsidRDefault="005E6A9E" w:rsidP="005E6A9E">
      <w:pPr>
        <w:pStyle w:val="Style1"/>
      </w:pPr>
      <w:r>
        <w:t xml:space="preserve">            }, {</w:t>
      </w:r>
    </w:p>
    <w:p w14:paraId="2922782C" w14:textId="77777777" w:rsidR="005E6A9E" w:rsidRDefault="005E6A9E" w:rsidP="005E6A9E">
      <w:pPr>
        <w:pStyle w:val="Style1"/>
      </w:pPr>
      <w:r>
        <w:t xml:space="preserve">                char: "a",</w:t>
      </w:r>
    </w:p>
    <w:p w14:paraId="2A690687" w14:textId="77777777" w:rsidR="005E6A9E" w:rsidRDefault="005E6A9E" w:rsidP="005E6A9E">
      <w:pPr>
        <w:pStyle w:val="Style1"/>
      </w:pPr>
      <w:r>
        <w:t xml:space="preserve">                score: 11500</w:t>
      </w:r>
    </w:p>
    <w:p w14:paraId="1A2C3B04" w14:textId="77777777" w:rsidR="005E6A9E" w:rsidRDefault="005E6A9E" w:rsidP="005E6A9E">
      <w:pPr>
        <w:pStyle w:val="Style1"/>
      </w:pPr>
      <w:r>
        <w:t xml:space="preserve">            }, {</w:t>
      </w:r>
    </w:p>
    <w:p w14:paraId="2DE0D75B" w14:textId="77777777" w:rsidR="005E6A9E" w:rsidRDefault="005E6A9E" w:rsidP="005E6A9E">
      <w:pPr>
        <w:pStyle w:val="Style1"/>
      </w:pPr>
      <w:r>
        <w:t xml:space="preserve">                char: "s",</w:t>
      </w:r>
    </w:p>
    <w:p w14:paraId="25B27BCD" w14:textId="77777777" w:rsidR="005E6A9E" w:rsidRDefault="005E6A9E" w:rsidP="005E6A9E">
      <w:pPr>
        <w:pStyle w:val="Style1"/>
      </w:pPr>
      <w:r>
        <w:t xml:space="preserve">                score: 6e3</w:t>
      </w:r>
    </w:p>
    <w:p w14:paraId="4B4434B9" w14:textId="77777777" w:rsidR="005E6A9E" w:rsidRDefault="005E6A9E" w:rsidP="005E6A9E">
      <w:pPr>
        <w:pStyle w:val="Style1"/>
      </w:pPr>
      <w:r>
        <w:t xml:space="preserve">            }, {</w:t>
      </w:r>
    </w:p>
    <w:p w14:paraId="12A78177" w14:textId="77777777" w:rsidR="005E6A9E" w:rsidRDefault="005E6A9E" w:rsidP="005E6A9E">
      <w:pPr>
        <w:pStyle w:val="Style1"/>
      </w:pPr>
      <w:r>
        <w:t xml:space="preserve">                char: "w",</w:t>
      </w:r>
    </w:p>
    <w:p w14:paraId="3F1E670E" w14:textId="77777777" w:rsidR="005E6A9E" w:rsidRDefault="005E6A9E" w:rsidP="005E6A9E">
      <w:pPr>
        <w:pStyle w:val="Style1"/>
      </w:pPr>
      <w:r>
        <w:t xml:space="preserve">                score: 6e3</w:t>
      </w:r>
    </w:p>
    <w:p w14:paraId="0C64601A" w14:textId="77777777" w:rsidR="005E6A9E" w:rsidRDefault="005E6A9E" w:rsidP="005E6A9E">
      <w:pPr>
        <w:pStyle w:val="Style1"/>
      </w:pPr>
      <w:r>
        <w:t xml:space="preserve">            }, {</w:t>
      </w:r>
    </w:p>
    <w:p w14:paraId="01C77B06" w14:textId="77777777" w:rsidR="005E6A9E" w:rsidRDefault="005E6A9E" w:rsidP="005E6A9E">
      <w:pPr>
        <w:pStyle w:val="Style1"/>
      </w:pPr>
      <w:r>
        <w:t xml:space="preserve">                char: "1",</w:t>
      </w:r>
    </w:p>
    <w:p w14:paraId="5CC743C9" w14:textId="77777777" w:rsidR="005E6A9E" w:rsidRDefault="005E6A9E" w:rsidP="005E6A9E">
      <w:pPr>
        <w:pStyle w:val="Style1"/>
      </w:pPr>
      <w:r>
        <w:t xml:space="preserve">                score: 6e3</w:t>
      </w:r>
    </w:p>
    <w:p w14:paraId="63804F1C" w14:textId="77777777" w:rsidR="005E6A9E" w:rsidRDefault="005E6A9E" w:rsidP="005E6A9E">
      <w:pPr>
        <w:pStyle w:val="Style1"/>
      </w:pPr>
      <w:r>
        <w:t xml:space="preserve">            }, {</w:t>
      </w:r>
    </w:p>
    <w:p w14:paraId="4C67D4E4" w14:textId="77777777" w:rsidR="005E6A9E" w:rsidRDefault="005E6A9E" w:rsidP="005E6A9E">
      <w:pPr>
        <w:pStyle w:val="Style1"/>
      </w:pPr>
      <w:r>
        <w:t xml:space="preserve">                char: "2",</w:t>
      </w:r>
    </w:p>
    <w:p w14:paraId="465F0200" w14:textId="77777777" w:rsidR="005E6A9E" w:rsidRDefault="005E6A9E" w:rsidP="005E6A9E">
      <w:pPr>
        <w:pStyle w:val="Style1"/>
      </w:pPr>
      <w:r>
        <w:t xml:space="preserve">                score: 6e3</w:t>
      </w:r>
    </w:p>
    <w:p w14:paraId="45DC854E" w14:textId="77777777" w:rsidR="005E6A9E" w:rsidRDefault="005E6A9E" w:rsidP="005E6A9E">
      <w:pPr>
        <w:pStyle w:val="Style1"/>
      </w:pPr>
      <w:r>
        <w:t xml:space="preserve">            }],</w:t>
      </w:r>
    </w:p>
    <w:p w14:paraId="37F2C9DE" w14:textId="77777777" w:rsidR="005E6A9E" w:rsidRDefault="005E6A9E" w:rsidP="005E6A9E">
      <w:pPr>
        <w:pStyle w:val="Style1"/>
      </w:pPr>
      <w:r>
        <w:t xml:space="preserve">            r: [{</w:t>
      </w:r>
    </w:p>
    <w:p w14:paraId="78371CE4" w14:textId="77777777" w:rsidR="005E6A9E" w:rsidRDefault="005E6A9E" w:rsidP="005E6A9E">
      <w:pPr>
        <w:pStyle w:val="Style1"/>
      </w:pPr>
      <w:r>
        <w:t xml:space="preserve">                char: "",</w:t>
      </w:r>
    </w:p>
    <w:p w14:paraId="755C4F76" w14:textId="77777777" w:rsidR="005E6A9E" w:rsidRDefault="005E6A9E" w:rsidP="005E6A9E">
      <w:pPr>
        <w:pStyle w:val="Style1"/>
      </w:pPr>
      <w:r>
        <w:t xml:space="preserve">                score: 11500</w:t>
      </w:r>
    </w:p>
    <w:p w14:paraId="71614CCA" w14:textId="77777777" w:rsidR="005E6A9E" w:rsidRDefault="005E6A9E" w:rsidP="005E6A9E">
      <w:pPr>
        <w:pStyle w:val="Style1"/>
      </w:pPr>
      <w:r>
        <w:t xml:space="preserve">            }, {</w:t>
      </w:r>
    </w:p>
    <w:p w14:paraId="3CCBC304" w14:textId="77777777" w:rsidR="005E6A9E" w:rsidRDefault="005E6A9E" w:rsidP="005E6A9E">
      <w:pPr>
        <w:pStyle w:val="Style1"/>
      </w:pPr>
      <w:r>
        <w:t xml:space="preserve">                char: "d",</w:t>
      </w:r>
    </w:p>
    <w:p w14:paraId="70053E00" w14:textId="77777777" w:rsidR="005E6A9E" w:rsidRDefault="005E6A9E" w:rsidP="005E6A9E">
      <w:pPr>
        <w:pStyle w:val="Style1"/>
      </w:pPr>
      <w:r>
        <w:t xml:space="preserve">                score: 11500</w:t>
      </w:r>
    </w:p>
    <w:p w14:paraId="14288621" w14:textId="77777777" w:rsidR="005E6A9E" w:rsidRDefault="005E6A9E" w:rsidP="005E6A9E">
      <w:pPr>
        <w:pStyle w:val="Style1"/>
      </w:pPr>
      <w:r>
        <w:t xml:space="preserve">            }, {</w:t>
      </w:r>
    </w:p>
    <w:p w14:paraId="71AE6AD7" w14:textId="77777777" w:rsidR="005E6A9E" w:rsidRDefault="005E6A9E" w:rsidP="005E6A9E">
      <w:pPr>
        <w:pStyle w:val="Style1"/>
      </w:pPr>
      <w:r>
        <w:t xml:space="preserve">                char: "e",</w:t>
      </w:r>
    </w:p>
    <w:p w14:paraId="4B45A58D" w14:textId="77777777" w:rsidR="005E6A9E" w:rsidRDefault="005E6A9E" w:rsidP="005E6A9E">
      <w:pPr>
        <w:pStyle w:val="Style1"/>
      </w:pPr>
      <w:r>
        <w:t xml:space="preserve">                score: 6e3</w:t>
      </w:r>
    </w:p>
    <w:p w14:paraId="49ECFE58" w14:textId="77777777" w:rsidR="005E6A9E" w:rsidRDefault="005E6A9E" w:rsidP="005E6A9E">
      <w:pPr>
        <w:pStyle w:val="Style1"/>
      </w:pPr>
      <w:r>
        <w:t xml:space="preserve">            }, {</w:t>
      </w:r>
    </w:p>
    <w:p w14:paraId="23E653EE" w14:textId="77777777" w:rsidR="005E6A9E" w:rsidRDefault="005E6A9E" w:rsidP="005E6A9E">
      <w:pPr>
        <w:pStyle w:val="Style1"/>
      </w:pPr>
      <w:r>
        <w:t xml:space="preserve">                char: "f",</w:t>
      </w:r>
    </w:p>
    <w:p w14:paraId="562EA2C2" w14:textId="77777777" w:rsidR="005E6A9E" w:rsidRDefault="005E6A9E" w:rsidP="005E6A9E">
      <w:pPr>
        <w:pStyle w:val="Style1"/>
      </w:pPr>
      <w:r>
        <w:t xml:space="preserve">                score: 11500</w:t>
      </w:r>
    </w:p>
    <w:p w14:paraId="5626C963" w14:textId="77777777" w:rsidR="005E6A9E" w:rsidRDefault="005E6A9E" w:rsidP="005E6A9E">
      <w:pPr>
        <w:pStyle w:val="Style1"/>
      </w:pPr>
      <w:r>
        <w:t xml:space="preserve">            }, {</w:t>
      </w:r>
    </w:p>
    <w:p w14:paraId="2908BDCC" w14:textId="77777777" w:rsidR="005E6A9E" w:rsidRDefault="005E6A9E" w:rsidP="005E6A9E">
      <w:pPr>
        <w:pStyle w:val="Style1"/>
      </w:pPr>
      <w:r>
        <w:t xml:space="preserve">                char: "g",</w:t>
      </w:r>
    </w:p>
    <w:p w14:paraId="4F6604FD" w14:textId="77777777" w:rsidR="005E6A9E" w:rsidRDefault="005E6A9E" w:rsidP="005E6A9E">
      <w:pPr>
        <w:pStyle w:val="Style1"/>
      </w:pPr>
      <w:r>
        <w:t xml:space="preserve">                score: 6e3</w:t>
      </w:r>
    </w:p>
    <w:p w14:paraId="17DA3B80" w14:textId="77777777" w:rsidR="005E6A9E" w:rsidRDefault="005E6A9E" w:rsidP="005E6A9E">
      <w:pPr>
        <w:pStyle w:val="Style1"/>
      </w:pPr>
      <w:r>
        <w:t xml:space="preserve">            }, {</w:t>
      </w:r>
    </w:p>
    <w:p w14:paraId="2A294BF5" w14:textId="77777777" w:rsidR="005E6A9E" w:rsidRDefault="005E6A9E" w:rsidP="005E6A9E">
      <w:pPr>
        <w:pStyle w:val="Style1"/>
      </w:pPr>
      <w:r>
        <w:t xml:space="preserve">                char: "t",</w:t>
      </w:r>
    </w:p>
    <w:p w14:paraId="0D53C129" w14:textId="77777777" w:rsidR="005E6A9E" w:rsidRDefault="005E6A9E" w:rsidP="005E6A9E">
      <w:pPr>
        <w:pStyle w:val="Style1"/>
      </w:pPr>
      <w:r>
        <w:t xml:space="preserve">                score: 6e3</w:t>
      </w:r>
    </w:p>
    <w:p w14:paraId="6125FC7D" w14:textId="77777777" w:rsidR="005E6A9E" w:rsidRDefault="005E6A9E" w:rsidP="005E6A9E">
      <w:pPr>
        <w:pStyle w:val="Style1"/>
      </w:pPr>
      <w:r>
        <w:t xml:space="preserve">            }, {</w:t>
      </w:r>
    </w:p>
    <w:p w14:paraId="095422E7" w14:textId="77777777" w:rsidR="005E6A9E" w:rsidRDefault="005E6A9E" w:rsidP="005E6A9E">
      <w:pPr>
        <w:pStyle w:val="Style1"/>
      </w:pPr>
      <w:r>
        <w:t xml:space="preserve">                char: "4",</w:t>
      </w:r>
    </w:p>
    <w:p w14:paraId="7BCBA313" w14:textId="77777777" w:rsidR="005E6A9E" w:rsidRDefault="005E6A9E" w:rsidP="005E6A9E">
      <w:pPr>
        <w:pStyle w:val="Style1"/>
      </w:pPr>
      <w:r>
        <w:t xml:space="preserve">                score: 6e3</w:t>
      </w:r>
    </w:p>
    <w:p w14:paraId="4E3C01B8" w14:textId="77777777" w:rsidR="005E6A9E" w:rsidRDefault="005E6A9E" w:rsidP="005E6A9E">
      <w:pPr>
        <w:pStyle w:val="Style1"/>
      </w:pPr>
      <w:r>
        <w:t xml:space="preserve">            }, {</w:t>
      </w:r>
    </w:p>
    <w:p w14:paraId="6F1AC662" w14:textId="77777777" w:rsidR="005E6A9E" w:rsidRDefault="005E6A9E" w:rsidP="005E6A9E">
      <w:pPr>
        <w:pStyle w:val="Style1"/>
      </w:pPr>
      <w:r>
        <w:t xml:space="preserve">                char: "5",</w:t>
      </w:r>
    </w:p>
    <w:p w14:paraId="713995EF" w14:textId="77777777" w:rsidR="005E6A9E" w:rsidRDefault="005E6A9E" w:rsidP="005E6A9E">
      <w:pPr>
        <w:pStyle w:val="Style1"/>
      </w:pPr>
      <w:r>
        <w:t xml:space="preserve">                score: 6e3</w:t>
      </w:r>
    </w:p>
    <w:p w14:paraId="4939E73D" w14:textId="77777777" w:rsidR="005E6A9E" w:rsidRDefault="005E6A9E" w:rsidP="005E6A9E">
      <w:pPr>
        <w:pStyle w:val="Style1"/>
      </w:pPr>
      <w:r>
        <w:t xml:space="preserve">            }],</w:t>
      </w:r>
    </w:p>
    <w:p w14:paraId="4D68DAEA" w14:textId="77777777" w:rsidR="005E6A9E" w:rsidRDefault="005E6A9E" w:rsidP="005E6A9E">
      <w:pPr>
        <w:pStyle w:val="Style1"/>
      </w:pPr>
      <w:r>
        <w:t xml:space="preserve">            s: [{</w:t>
      </w:r>
    </w:p>
    <w:p w14:paraId="4AA30EFC" w14:textId="77777777" w:rsidR="005E6A9E" w:rsidRDefault="005E6A9E" w:rsidP="005E6A9E">
      <w:pPr>
        <w:pStyle w:val="Style1"/>
      </w:pPr>
      <w:r>
        <w:t xml:space="preserve">                char: "",</w:t>
      </w:r>
    </w:p>
    <w:p w14:paraId="6C82BA6D" w14:textId="77777777" w:rsidR="005E6A9E" w:rsidRDefault="005E6A9E" w:rsidP="005E6A9E">
      <w:pPr>
        <w:pStyle w:val="Style1"/>
      </w:pPr>
      <w:r>
        <w:t xml:space="preserve">                score: 11500</w:t>
      </w:r>
    </w:p>
    <w:p w14:paraId="6E36E27A" w14:textId="77777777" w:rsidR="005E6A9E" w:rsidRDefault="005E6A9E" w:rsidP="005E6A9E">
      <w:pPr>
        <w:pStyle w:val="Style1"/>
      </w:pPr>
      <w:r>
        <w:t xml:space="preserve">            }, {</w:t>
      </w:r>
    </w:p>
    <w:p w14:paraId="4A9B5E54" w14:textId="77777777" w:rsidR="005E6A9E" w:rsidRDefault="005E6A9E" w:rsidP="005E6A9E">
      <w:pPr>
        <w:pStyle w:val="Style1"/>
      </w:pPr>
      <w:r>
        <w:t xml:space="preserve">                char: "a",</w:t>
      </w:r>
    </w:p>
    <w:p w14:paraId="457E87AB" w14:textId="77777777" w:rsidR="005E6A9E" w:rsidRDefault="005E6A9E" w:rsidP="005E6A9E">
      <w:pPr>
        <w:pStyle w:val="Style1"/>
      </w:pPr>
      <w:r>
        <w:t xml:space="preserve">                score: 6e3</w:t>
      </w:r>
    </w:p>
    <w:p w14:paraId="22278C15" w14:textId="77777777" w:rsidR="005E6A9E" w:rsidRDefault="005E6A9E" w:rsidP="005E6A9E">
      <w:pPr>
        <w:pStyle w:val="Style1"/>
      </w:pPr>
      <w:r>
        <w:t xml:space="preserve">            }, {</w:t>
      </w:r>
    </w:p>
    <w:p w14:paraId="6235B6C0" w14:textId="77777777" w:rsidR="005E6A9E" w:rsidRDefault="005E6A9E" w:rsidP="005E6A9E">
      <w:pPr>
        <w:pStyle w:val="Style1"/>
      </w:pPr>
      <w:r>
        <w:t xml:space="preserve">                char: "d",</w:t>
      </w:r>
    </w:p>
    <w:p w14:paraId="41B0DBA3" w14:textId="77777777" w:rsidR="005E6A9E" w:rsidRDefault="005E6A9E" w:rsidP="005E6A9E">
      <w:pPr>
        <w:pStyle w:val="Style1"/>
      </w:pPr>
      <w:r>
        <w:t xml:space="preserve">                score: 6e3</w:t>
      </w:r>
    </w:p>
    <w:p w14:paraId="38E6C7AB" w14:textId="77777777" w:rsidR="005E6A9E" w:rsidRDefault="005E6A9E" w:rsidP="005E6A9E">
      <w:pPr>
        <w:pStyle w:val="Style1"/>
      </w:pPr>
      <w:r>
        <w:t xml:space="preserve">            }, {</w:t>
      </w:r>
    </w:p>
    <w:p w14:paraId="0886C198" w14:textId="77777777" w:rsidR="005E6A9E" w:rsidRDefault="005E6A9E" w:rsidP="005E6A9E">
      <w:pPr>
        <w:pStyle w:val="Style1"/>
      </w:pPr>
      <w:r>
        <w:t xml:space="preserve">                char: "e",</w:t>
      </w:r>
    </w:p>
    <w:p w14:paraId="34BD88DC" w14:textId="77777777" w:rsidR="005E6A9E" w:rsidRDefault="005E6A9E" w:rsidP="005E6A9E">
      <w:pPr>
        <w:pStyle w:val="Style1"/>
      </w:pPr>
      <w:r>
        <w:t xml:space="preserve">                score: 11500</w:t>
      </w:r>
    </w:p>
    <w:p w14:paraId="663832F1" w14:textId="77777777" w:rsidR="005E6A9E" w:rsidRDefault="005E6A9E" w:rsidP="005E6A9E">
      <w:pPr>
        <w:pStyle w:val="Style1"/>
      </w:pPr>
      <w:r>
        <w:t xml:space="preserve">            }, {</w:t>
      </w:r>
    </w:p>
    <w:p w14:paraId="15072B49" w14:textId="77777777" w:rsidR="005E6A9E" w:rsidRDefault="005E6A9E" w:rsidP="005E6A9E">
      <w:pPr>
        <w:pStyle w:val="Style1"/>
      </w:pPr>
      <w:r>
        <w:t xml:space="preserve">                char: "q",</w:t>
      </w:r>
    </w:p>
    <w:p w14:paraId="4F1439EE" w14:textId="77777777" w:rsidR="005E6A9E" w:rsidRDefault="005E6A9E" w:rsidP="005E6A9E">
      <w:pPr>
        <w:pStyle w:val="Style1"/>
      </w:pPr>
      <w:r>
        <w:t xml:space="preserve">                score: 6e3</w:t>
      </w:r>
    </w:p>
    <w:p w14:paraId="55FF31F5" w14:textId="77777777" w:rsidR="005E6A9E" w:rsidRDefault="005E6A9E" w:rsidP="005E6A9E">
      <w:pPr>
        <w:pStyle w:val="Style1"/>
      </w:pPr>
      <w:r>
        <w:t xml:space="preserve">            }, {</w:t>
      </w:r>
    </w:p>
    <w:p w14:paraId="3A2C5D52" w14:textId="77777777" w:rsidR="005E6A9E" w:rsidRDefault="005E6A9E" w:rsidP="005E6A9E">
      <w:pPr>
        <w:pStyle w:val="Style1"/>
      </w:pPr>
      <w:r>
        <w:t xml:space="preserve">                char: "w",</w:t>
      </w:r>
    </w:p>
    <w:p w14:paraId="5304DA0C" w14:textId="77777777" w:rsidR="005E6A9E" w:rsidRDefault="005E6A9E" w:rsidP="005E6A9E">
      <w:pPr>
        <w:pStyle w:val="Style1"/>
      </w:pPr>
      <w:r>
        <w:t xml:space="preserve">                score: 11500</w:t>
      </w:r>
    </w:p>
    <w:p w14:paraId="7C2DCE3B" w14:textId="77777777" w:rsidR="005E6A9E" w:rsidRDefault="005E6A9E" w:rsidP="005E6A9E">
      <w:pPr>
        <w:pStyle w:val="Style1"/>
      </w:pPr>
      <w:r>
        <w:t xml:space="preserve">            }, {</w:t>
      </w:r>
    </w:p>
    <w:p w14:paraId="044D9F67" w14:textId="77777777" w:rsidR="005E6A9E" w:rsidRDefault="005E6A9E" w:rsidP="005E6A9E">
      <w:pPr>
        <w:pStyle w:val="Style1"/>
      </w:pPr>
      <w:r>
        <w:t xml:space="preserve">                char: "x",</w:t>
      </w:r>
    </w:p>
    <w:p w14:paraId="30E8F089" w14:textId="77777777" w:rsidR="005E6A9E" w:rsidRDefault="005E6A9E" w:rsidP="005E6A9E">
      <w:pPr>
        <w:pStyle w:val="Style1"/>
      </w:pPr>
      <w:r>
        <w:t xml:space="preserve">                score: 11500</w:t>
      </w:r>
    </w:p>
    <w:p w14:paraId="7360817F" w14:textId="77777777" w:rsidR="005E6A9E" w:rsidRDefault="005E6A9E" w:rsidP="005E6A9E">
      <w:pPr>
        <w:pStyle w:val="Style1"/>
      </w:pPr>
      <w:r>
        <w:t xml:space="preserve">            }, {</w:t>
      </w:r>
    </w:p>
    <w:p w14:paraId="5854DB26" w14:textId="77777777" w:rsidR="005E6A9E" w:rsidRDefault="005E6A9E" w:rsidP="005E6A9E">
      <w:pPr>
        <w:pStyle w:val="Style1"/>
      </w:pPr>
      <w:r>
        <w:t xml:space="preserve">                char: "z",</w:t>
      </w:r>
    </w:p>
    <w:p w14:paraId="4A681DF1" w14:textId="77777777" w:rsidR="005E6A9E" w:rsidRDefault="005E6A9E" w:rsidP="005E6A9E">
      <w:pPr>
        <w:pStyle w:val="Style1"/>
      </w:pPr>
      <w:r>
        <w:t xml:space="preserve">                score: 11500</w:t>
      </w:r>
    </w:p>
    <w:p w14:paraId="175177ED" w14:textId="77777777" w:rsidR="005E6A9E" w:rsidRDefault="005E6A9E" w:rsidP="005E6A9E">
      <w:pPr>
        <w:pStyle w:val="Style1"/>
      </w:pPr>
      <w:r>
        <w:t xml:space="preserve">            }, {</w:t>
      </w:r>
    </w:p>
    <w:p w14:paraId="2B727C9E" w14:textId="77777777" w:rsidR="005E6A9E" w:rsidRDefault="005E6A9E" w:rsidP="005E6A9E">
      <w:pPr>
        <w:pStyle w:val="Style1"/>
      </w:pPr>
      <w:r>
        <w:t xml:space="preserve">                char: "ß",</w:t>
      </w:r>
    </w:p>
    <w:p w14:paraId="622371BE" w14:textId="77777777" w:rsidR="005E6A9E" w:rsidRDefault="005E6A9E" w:rsidP="005E6A9E">
      <w:pPr>
        <w:pStyle w:val="Style1"/>
      </w:pPr>
      <w:r>
        <w:t xml:space="preserve">                score: 1e4</w:t>
      </w:r>
    </w:p>
    <w:p w14:paraId="04CF76A5" w14:textId="77777777" w:rsidR="005E6A9E" w:rsidRDefault="005E6A9E" w:rsidP="005E6A9E">
      <w:pPr>
        <w:pStyle w:val="Style1"/>
      </w:pPr>
      <w:r>
        <w:t xml:space="preserve">            }],</w:t>
      </w:r>
    </w:p>
    <w:p w14:paraId="26074BA5" w14:textId="77777777" w:rsidR="005E6A9E" w:rsidRDefault="005E6A9E" w:rsidP="005E6A9E">
      <w:pPr>
        <w:pStyle w:val="Style1"/>
      </w:pPr>
      <w:r>
        <w:t xml:space="preserve">            t: [{</w:t>
      </w:r>
    </w:p>
    <w:p w14:paraId="00EDB929" w14:textId="77777777" w:rsidR="005E6A9E" w:rsidRDefault="005E6A9E" w:rsidP="005E6A9E">
      <w:pPr>
        <w:pStyle w:val="Style1"/>
      </w:pPr>
      <w:r>
        <w:t xml:space="preserve">                char: "",</w:t>
      </w:r>
    </w:p>
    <w:p w14:paraId="3AE5008F" w14:textId="77777777" w:rsidR="005E6A9E" w:rsidRDefault="005E6A9E" w:rsidP="005E6A9E">
      <w:pPr>
        <w:pStyle w:val="Style1"/>
      </w:pPr>
      <w:r>
        <w:t xml:space="preserve">                score: 11500</w:t>
      </w:r>
    </w:p>
    <w:p w14:paraId="7E533D4C" w14:textId="77777777" w:rsidR="005E6A9E" w:rsidRDefault="005E6A9E" w:rsidP="005E6A9E">
      <w:pPr>
        <w:pStyle w:val="Style1"/>
      </w:pPr>
      <w:r>
        <w:t xml:space="preserve">            }, {</w:t>
      </w:r>
    </w:p>
    <w:p w14:paraId="5A637F9F" w14:textId="77777777" w:rsidR="005E6A9E" w:rsidRDefault="005E6A9E" w:rsidP="005E6A9E">
      <w:pPr>
        <w:pStyle w:val="Style1"/>
      </w:pPr>
      <w:r>
        <w:t xml:space="preserve">                char: "f",</w:t>
      </w:r>
    </w:p>
    <w:p w14:paraId="3623F012" w14:textId="77777777" w:rsidR="005E6A9E" w:rsidRDefault="005E6A9E" w:rsidP="005E6A9E">
      <w:pPr>
        <w:pStyle w:val="Style1"/>
      </w:pPr>
      <w:r>
        <w:t xml:space="preserve">                score: 11500</w:t>
      </w:r>
    </w:p>
    <w:p w14:paraId="1BBDBF4E" w14:textId="77777777" w:rsidR="005E6A9E" w:rsidRDefault="005E6A9E" w:rsidP="005E6A9E">
      <w:pPr>
        <w:pStyle w:val="Style1"/>
      </w:pPr>
      <w:r>
        <w:t xml:space="preserve">            }, {</w:t>
      </w:r>
    </w:p>
    <w:p w14:paraId="5960C1DD" w14:textId="77777777" w:rsidR="005E6A9E" w:rsidRDefault="005E6A9E" w:rsidP="005E6A9E">
      <w:pPr>
        <w:pStyle w:val="Style1"/>
      </w:pPr>
      <w:r>
        <w:t xml:space="preserve">                char: "g",</w:t>
      </w:r>
    </w:p>
    <w:p w14:paraId="6FFA33C4" w14:textId="77777777" w:rsidR="005E6A9E" w:rsidRDefault="005E6A9E" w:rsidP="005E6A9E">
      <w:pPr>
        <w:pStyle w:val="Style1"/>
      </w:pPr>
      <w:r>
        <w:t xml:space="preserve">                score: 11500</w:t>
      </w:r>
    </w:p>
    <w:p w14:paraId="6CA0E966" w14:textId="77777777" w:rsidR="005E6A9E" w:rsidRDefault="005E6A9E" w:rsidP="005E6A9E">
      <w:pPr>
        <w:pStyle w:val="Style1"/>
      </w:pPr>
      <w:r>
        <w:t xml:space="preserve">            }, {</w:t>
      </w:r>
    </w:p>
    <w:p w14:paraId="7426F05A" w14:textId="77777777" w:rsidR="005E6A9E" w:rsidRDefault="005E6A9E" w:rsidP="005E6A9E">
      <w:pPr>
        <w:pStyle w:val="Style1"/>
      </w:pPr>
      <w:r>
        <w:t xml:space="preserve">                char: "h",</w:t>
      </w:r>
    </w:p>
    <w:p w14:paraId="14DFA81B" w14:textId="77777777" w:rsidR="005E6A9E" w:rsidRDefault="005E6A9E" w:rsidP="005E6A9E">
      <w:pPr>
        <w:pStyle w:val="Style1"/>
      </w:pPr>
      <w:r>
        <w:t xml:space="preserve">                score: 6e3</w:t>
      </w:r>
    </w:p>
    <w:p w14:paraId="6340CD94" w14:textId="77777777" w:rsidR="005E6A9E" w:rsidRDefault="005E6A9E" w:rsidP="005E6A9E">
      <w:pPr>
        <w:pStyle w:val="Style1"/>
      </w:pPr>
      <w:r>
        <w:t xml:space="preserve">            }, {</w:t>
      </w:r>
    </w:p>
    <w:p w14:paraId="481B8254" w14:textId="77777777" w:rsidR="005E6A9E" w:rsidRDefault="005E6A9E" w:rsidP="005E6A9E">
      <w:pPr>
        <w:pStyle w:val="Style1"/>
      </w:pPr>
      <w:r>
        <w:t xml:space="preserve">                char: "r",</w:t>
      </w:r>
    </w:p>
    <w:p w14:paraId="6263A901" w14:textId="77777777" w:rsidR="005E6A9E" w:rsidRDefault="005E6A9E" w:rsidP="005E6A9E">
      <w:pPr>
        <w:pStyle w:val="Style1"/>
      </w:pPr>
      <w:r>
        <w:t xml:space="preserve">                score: 6e3</w:t>
      </w:r>
    </w:p>
    <w:p w14:paraId="2457790F" w14:textId="77777777" w:rsidR="005E6A9E" w:rsidRDefault="005E6A9E" w:rsidP="005E6A9E">
      <w:pPr>
        <w:pStyle w:val="Style1"/>
      </w:pPr>
      <w:r>
        <w:t xml:space="preserve">            }, {</w:t>
      </w:r>
    </w:p>
    <w:p w14:paraId="4ACC0B4A" w14:textId="77777777" w:rsidR="005E6A9E" w:rsidRDefault="005E6A9E" w:rsidP="005E6A9E">
      <w:pPr>
        <w:pStyle w:val="Style1"/>
      </w:pPr>
      <w:r>
        <w:t xml:space="preserve">                char: "y",</w:t>
      </w:r>
    </w:p>
    <w:p w14:paraId="10DA03BB" w14:textId="77777777" w:rsidR="005E6A9E" w:rsidRDefault="005E6A9E" w:rsidP="005E6A9E">
      <w:pPr>
        <w:pStyle w:val="Style1"/>
      </w:pPr>
      <w:r>
        <w:t xml:space="preserve">                score: 6e3</w:t>
      </w:r>
    </w:p>
    <w:p w14:paraId="16CDDB5A" w14:textId="77777777" w:rsidR="005E6A9E" w:rsidRDefault="005E6A9E" w:rsidP="005E6A9E">
      <w:pPr>
        <w:pStyle w:val="Style1"/>
      </w:pPr>
      <w:r>
        <w:t xml:space="preserve">            }, {</w:t>
      </w:r>
    </w:p>
    <w:p w14:paraId="7264CAEF" w14:textId="77777777" w:rsidR="005E6A9E" w:rsidRDefault="005E6A9E" w:rsidP="005E6A9E">
      <w:pPr>
        <w:pStyle w:val="Style1"/>
      </w:pPr>
      <w:r>
        <w:t xml:space="preserve">                char: "5",</w:t>
      </w:r>
    </w:p>
    <w:p w14:paraId="1FCA185B" w14:textId="77777777" w:rsidR="005E6A9E" w:rsidRDefault="005E6A9E" w:rsidP="005E6A9E">
      <w:pPr>
        <w:pStyle w:val="Style1"/>
      </w:pPr>
      <w:r>
        <w:t xml:space="preserve">                score: 6e3</w:t>
      </w:r>
    </w:p>
    <w:p w14:paraId="27151355" w14:textId="77777777" w:rsidR="005E6A9E" w:rsidRDefault="005E6A9E" w:rsidP="005E6A9E">
      <w:pPr>
        <w:pStyle w:val="Style1"/>
      </w:pPr>
      <w:r>
        <w:t xml:space="preserve">            }, {</w:t>
      </w:r>
    </w:p>
    <w:p w14:paraId="6E936729" w14:textId="77777777" w:rsidR="005E6A9E" w:rsidRDefault="005E6A9E" w:rsidP="005E6A9E">
      <w:pPr>
        <w:pStyle w:val="Style1"/>
      </w:pPr>
      <w:r>
        <w:t xml:space="preserve">                char: "6",</w:t>
      </w:r>
    </w:p>
    <w:p w14:paraId="27E99472" w14:textId="77777777" w:rsidR="005E6A9E" w:rsidRDefault="005E6A9E" w:rsidP="005E6A9E">
      <w:pPr>
        <w:pStyle w:val="Style1"/>
      </w:pPr>
      <w:r>
        <w:t xml:space="preserve">                score: 6e3</w:t>
      </w:r>
    </w:p>
    <w:p w14:paraId="46F09954" w14:textId="77777777" w:rsidR="005E6A9E" w:rsidRDefault="005E6A9E" w:rsidP="005E6A9E">
      <w:pPr>
        <w:pStyle w:val="Style1"/>
      </w:pPr>
      <w:r>
        <w:t xml:space="preserve">            }],</w:t>
      </w:r>
    </w:p>
    <w:p w14:paraId="17370309" w14:textId="77777777" w:rsidR="005E6A9E" w:rsidRDefault="005E6A9E" w:rsidP="005E6A9E">
      <w:pPr>
        <w:pStyle w:val="Style1"/>
      </w:pPr>
      <w:r>
        <w:t xml:space="preserve">            u: [{</w:t>
      </w:r>
    </w:p>
    <w:p w14:paraId="347C29BE" w14:textId="77777777" w:rsidR="005E6A9E" w:rsidRDefault="005E6A9E" w:rsidP="005E6A9E">
      <w:pPr>
        <w:pStyle w:val="Style1"/>
      </w:pPr>
      <w:r>
        <w:t xml:space="preserve">                char: "",</w:t>
      </w:r>
    </w:p>
    <w:p w14:paraId="1A5A1DB7" w14:textId="77777777" w:rsidR="005E6A9E" w:rsidRDefault="005E6A9E" w:rsidP="005E6A9E">
      <w:pPr>
        <w:pStyle w:val="Style1"/>
      </w:pPr>
      <w:r>
        <w:t xml:space="preserve">                score: 11500</w:t>
      </w:r>
    </w:p>
    <w:p w14:paraId="0E32B818" w14:textId="77777777" w:rsidR="005E6A9E" w:rsidRDefault="005E6A9E" w:rsidP="005E6A9E">
      <w:pPr>
        <w:pStyle w:val="Style1"/>
      </w:pPr>
      <w:r>
        <w:t xml:space="preserve">            }, {</w:t>
      </w:r>
    </w:p>
    <w:p w14:paraId="4ACD368D" w14:textId="77777777" w:rsidR="005E6A9E" w:rsidRDefault="005E6A9E" w:rsidP="005E6A9E">
      <w:pPr>
        <w:pStyle w:val="Style1"/>
      </w:pPr>
      <w:r>
        <w:t xml:space="preserve">                char: "h",</w:t>
      </w:r>
    </w:p>
    <w:p w14:paraId="3DB2A427" w14:textId="77777777" w:rsidR="005E6A9E" w:rsidRDefault="005E6A9E" w:rsidP="005E6A9E">
      <w:pPr>
        <w:pStyle w:val="Style1"/>
      </w:pPr>
      <w:r>
        <w:t xml:space="preserve">                score: 11500</w:t>
      </w:r>
    </w:p>
    <w:p w14:paraId="09503959" w14:textId="77777777" w:rsidR="005E6A9E" w:rsidRDefault="005E6A9E" w:rsidP="005E6A9E">
      <w:pPr>
        <w:pStyle w:val="Style1"/>
      </w:pPr>
      <w:r>
        <w:t xml:space="preserve">            }, {</w:t>
      </w:r>
    </w:p>
    <w:p w14:paraId="65B4C241" w14:textId="77777777" w:rsidR="005E6A9E" w:rsidRDefault="005E6A9E" w:rsidP="005E6A9E">
      <w:pPr>
        <w:pStyle w:val="Style1"/>
      </w:pPr>
      <w:r>
        <w:t xml:space="preserve">                char: "i",</w:t>
      </w:r>
    </w:p>
    <w:p w14:paraId="628D16EC" w14:textId="77777777" w:rsidR="005E6A9E" w:rsidRDefault="005E6A9E" w:rsidP="005E6A9E">
      <w:pPr>
        <w:pStyle w:val="Style1"/>
      </w:pPr>
      <w:r>
        <w:t xml:space="preserve">                score: 6e3</w:t>
      </w:r>
    </w:p>
    <w:p w14:paraId="59B5375F" w14:textId="77777777" w:rsidR="005E6A9E" w:rsidRDefault="005E6A9E" w:rsidP="005E6A9E">
      <w:pPr>
        <w:pStyle w:val="Style1"/>
      </w:pPr>
      <w:r>
        <w:t xml:space="preserve">            }, {</w:t>
      </w:r>
    </w:p>
    <w:p w14:paraId="181A16F9" w14:textId="77777777" w:rsidR="005E6A9E" w:rsidRDefault="005E6A9E" w:rsidP="005E6A9E">
      <w:pPr>
        <w:pStyle w:val="Style1"/>
      </w:pPr>
      <w:r>
        <w:t xml:space="preserve">                char: "j",</w:t>
      </w:r>
    </w:p>
    <w:p w14:paraId="3BF011AB" w14:textId="77777777" w:rsidR="005E6A9E" w:rsidRDefault="005E6A9E" w:rsidP="005E6A9E">
      <w:pPr>
        <w:pStyle w:val="Style1"/>
      </w:pPr>
      <w:r>
        <w:t xml:space="preserve">                score: 11500</w:t>
      </w:r>
    </w:p>
    <w:p w14:paraId="03E2A457" w14:textId="77777777" w:rsidR="005E6A9E" w:rsidRDefault="005E6A9E" w:rsidP="005E6A9E">
      <w:pPr>
        <w:pStyle w:val="Style1"/>
      </w:pPr>
      <w:r>
        <w:t xml:space="preserve">            }, {</w:t>
      </w:r>
    </w:p>
    <w:p w14:paraId="28C76191" w14:textId="77777777" w:rsidR="005E6A9E" w:rsidRDefault="005E6A9E" w:rsidP="005E6A9E">
      <w:pPr>
        <w:pStyle w:val="Style1"/>
      </w:pPr>
      <w:r>
        <w:t xml:space="preserve">                char: "k",</w:t>
      </w:r>
    </w:p>
    <w:p w14:paraId="03F6C7DA" w14:textId="77777777" w:rsidR="005E6A9E" w:rsidRDefault="005E6A9E" w:rsidP="005E6A9E">
      <w:pPr>
        <w:pStyle w:val="Style1"/>
      </w:pPr>
      <w:r>
        <w:t xml:space="preserve">                score: 6e3</w:t>
      </w:r>
    </w:p>
    <w:p w14:paraId="2D5DB74F" w14:textId="77777777" w:rsidR="005E6A9E" w:rsidRDefault="005E6A9E" w:rsidP="005E6A9E">
      <w:pPr>
        <w:pStyle w:val="Style1"/>
      </w:pPr>
      <w:r>
        <w:t xml:space="preserve">            }, {</w:t>
      </w:r>
    </w:p>
    <w:p w14:paraId="7F4E259E" w14:textId="77777777" w:rsidR="005E6A9E" w:rsidRDefault="005E6A9E" w:rsidP="005E6A9E">
      <w:pPr>
        <w:pStyle w:val="Style1"/>
      </w:pPr>
      <w:r>
        <w:t xml:space="preserve">                char: "y",</w:t>
      </w:r>
    </w:p>
    <w:p w14:paraId="74060905" w14:textId="77777777" w:rsidR="005E6A9E" w:rsidRDefault="005E6A9E" w:rsidP="005E6A9E">
      <w:pPr>
        <w:pStyle w:val="Style1"/>
      </w:pPr>
      <w:r>
        <w:t xml:space="preserve">                score: 6e3</w:t>
      </w:r>
    </w:p>
    <w:p w14:paraId="2694F0F1" w14:textId="77777777" w:rsidR="005E6A9E" w:rsidRDefault="005E6A9E" w:rsidP="005E6A9E">
      <w:pPr>
        <w:pStyle w:val="Style1"/>
      </w:pPr>
      <w:r>
        <w:t xml:space="preserve">            }, {</w:t>
      </w:r>
    </w:p>
    <w:p w14:paraId="3AEC0539" w14:textId="77777777" w:rsidR="005E6A9E" w:rsidRDefault="005E6A9E" w:rsidP="005E6A9E">
      <w:pPr>
        <w:pStyle w:val="Style1"/>
      </w:pPr>
      <w:r>
        <w:t xml:space="preserve">                char: "7",</w:t>
      </w:r>
    </w:p>
    <w:p w14:paraId="0B9133FA" w14:textId="77777777" w:rsidR="005E6A9E" w:rsidRDefault="005E6A9E" w:rsidP="005E6A9E">
      <w:pPr>
        <w:pStyle w:val="Style1"/>
      </w:pPr>
      <w:r>
        <w:t xml:space="preserve">                score: 6e3</w:t>
      </w:r>
    </w:p>
    <w:p w14:paraId="5C83B03F" w14:textId="77777777" w:rsidR="005E6A9E" w:rsidRDefault="005E6A9E" w:rsidP="005E6A9E">
      <w:pPr>
        <w:pStyle w:val="Style1"/>
      </w:pPr>
      <w:r>
        <w:t xml:space="preserve">            }, {</w:t>
      </w:r>
    </w:p>
    <w:p w14:paraId="430D4418" w14:textId="77777777" w:rsidR="005E6A9E" w:rsidRDefault="005E6A9E" w:rsidP="005E6A9E">
      <w:pPr>
        <w:pStyle w:val="Style1"/>
      </w:pPr>
      <w:r>
        <w:t xml:space="preserve">                char: "8",</w:t>
      </w:r>
    </w:p>
    <w:p w14:paraId="6EFA1313" w14:textId="77777777" w:rsidR="005E6A9E" w:rsidRDefault="005E6A9E" w:rsidP="005E6A9E">
      <w:pPr>
        <w:pStyle w:val="Style1"/>
      </w:pPr>
      <w:r>
        <w:t xml:space="preserve">                score: 6e3</w:t>
      </w:r>
    </w:p>
    <w:p w14:paraId="0ABAAF40" w14:textId="77777777" w:rsidR="005E6A9E" w:rsidRDefault="005E6A9E" w:rsidP="005E6A9E">
      <w:pPr>
        <w:pStyle w:val="Style1"/>
      </w:pPr>
      <w:r>
        <w:t xml:space="preserve">            }, {</w:t>
      </w:r>
    </w:p>
    <w:p w14:paraId="36E1DABB" w14:textId="77777777" w:rsidR="005E6A9E" w:rsidRDefault="005E6A9E" w:rsidP="005E6A9E">
      <w:pPr>
        <w:pStyle w:val="Style1"/>
      </w:pPr>
      <w:r>
        <w:t xml:space="preserve">                char: "ù",</w:t>
      </w:r>
    </w:p>
    <w:p w14:paraId="1190FF6B" w14:textId="77777777" w:rsidR="005E6A9E" w:rsidRDefault="005E6A9E" w:rsidP="005E6A9E">
      <w:pPr>
        <w:pStyle w:val="Style1"/>
      </w:pPr>
      <w:r>
        <w:t xml:space="preserve">                score: 1e4</w:t>
      </w:r>
    </w:p>
    <w:p w14:paraId="02A36A4A" w14:textId="77777777" w:rsidR="005E6A9E" w:rsidRDefault="005E6A9E" w:rsidP="005E6A9E">
      <w:pPr>
        <w:pStyle w:val="Style1"/>
      </w:pPr>
      <w:r>
        <w:t xml:space="preserve">            }, {</w:t>
      </w:r>
    </w:p>
    <w:p w14:paraId="5231581F" w14:textId="77777777" w:rsidR="005E6A9E" w:rsidRDefault="005E6A9E" w:rsidP="005E6A9E">
      <w:pPr>
        <w:pStyle w:val="Style1"/>
      </w:pPr>
      <w:r>
        <w:t xml:space="preserve">                char: "ú",</w:t>
      </w:r>
    </w:p>
    <w:p w14:paraId="4A0E82CB" w14:textId="77777777" w:rsidR="005E6A9E" w:rsidRDefault="005E6A9E" w:rsidP="005E6A9E">
      <w:pPr>
        <w:pStyle w:val="Style1"/>
      </w:pPr>
      <w:r>
        <w:t xml:space="preserve">                score: 1e4</w:t>
      </w:r>
    </w:p>
    <w:p w14:paraId="29BC74F2" w14:textId="77777777" w:rsidR="005E6A9E" w:rsidRDefault="005E6A9E" w:rsidP="005E6A9E">
      <w:pPr>
        <w:pStyle w:val="Style1"/>
      </w:pPr>
      <w:r>
        <w:t xml:space="preserve">            }, {</w:t>
      </w:r>
    </w:p>
    <w:p w14:paraId="3DDF4187" w14:textId="77777777" w:rsidR="005E6A9E" w:rsidRDefault="005E6A9E" w:rsidP="005E6A9E">
      <w:pPr>
        <w:pStyle w:val="Style1"/>
      </w:pPr>
      <w:r>
        <w:t xml:space="preserve">                char: "û",</w:t>
      </w:r>
    </w:p>
    <w:p w14:paraId="38E1BB2D" w14:textId="77777777" w:rsidR="005E6A9E" w:rsidRDefault="005E6A9E" w:rsidP="005E6A9E">
      <w:pPr>
        <w:pStyle w:val="Style1"/>
      </w:pPr>
      <w:r>
        <w:t xml:space="preserve">                score: 1e4</w:t>
      </w:r>
    </w:p>
    <w:p w14:paraId="46D66CBD" w14:textId="77777777" w:rsidR="005E6A9E" w:rsidRDefault="005E6A9E" w:rsidP="005E6A9E">
      <w:pPr>
        <w:pStyle w:val="Style1"/>
      </w:pPr>
      <w:r>
        <w:t xml:space="preserve">            }, {</w:t>
      </w:r>
    </w:p>
    <w:p w14:paraId="2B165BC3" w14:textId="77777777" w:rsidR="005E6A9E" w:rsidRDefault="005E6A9E" w:rsidP="005E6A9E">
      <w:pPr>
        <w:pStyle w:val="Style1"/>
      </w:pPr>
      <w:r>
        <w:t xml:space="preserve">                char: "ü",</w:t>
      </w:r>
    </w:p>
    <w:p w14:paraId="13CB1E29" w14:textId="77777777" w:rsidR="005E6A9E" w:rsidRDefault="005E6A9E" w:rsidP="005E6A9E">
      <w:pPr>
        <w:pStyle w:val="Style1"/>
      </w:pPr>
      <w:r>
        <w:t xml:space="preserve">                score: 1e4</w:t>
      </w:r>
    </w:p>
    <w:p w14:paraId="7250C7F5" w14:textId="77777777" w:rsidR="005E6A9E" w:rsidRDefault="005E6A9E" w:rsidP="005E6A9E">
      <w:pPr>
        <w:pStyle w:val="Style1"/>
      </w:pPr>
      <w:r>
        <w:t xml:space="preserve">            }],</w:t>
      </w:r>
    </w:p>
    <w:p w14:paraId="201403A2" w14:textId="77777777" w:rsidR="005E6A9E" w:rsidRDefault="005E6A9E" w:rsidP="005E6A9E">
      <w:pPr>
        <w:pStyle w:val="Style1"/>
      </w:pPr>
      <w:r>
        <w:t xml:space="preserve">            v: [{</w:t>
      </w:r>
    </w:p>
    <w:p w14:paraId="3ADC1A9E" w14:textId="77777777" w:rsidR="005E6A9E" w:rsidRDefault="005E6A9E" w:rsidP="005E6A9E">
      <w:pPr>
        <w:pStyle w:val="Style1"/>
      </w:pPr>
      <w:r>
        <w:t xml:space="preserve">                char: "",</w:t>
      </w:r>
    </w:p>
    <w:p w14:paraId="28F60527" w14:textId="77777777" w:rsidR="005E6A9E" w:rsidRDefault="005E6A9E" w:rsidP="005E6A9E">
      <w:pPr>
        <w:pStyle w:val="Style1"/>
      </w:pPr>
      <w:r>
        <w:t xml:space="preserve">                score: 11500</w:t>
      </w:r>
    </w:p>
    <w:p w14:paraId="01307646" w14:textId="77777777" w:rsidR="005E6A9E" w:rsidRDefault="005E6A9E" w:rsidP="005E6A9E">
      <w:pPr>
        <w:pStyle w:val="Style1"/>
      </w:pPr>
      <w:r>
        <w:t xml:space="preserve">            }, {</w:t>
      </w:r>
    </w:p>
    <w:p w14:paraId="3B360B62" w14:textId="77777777" w:rsidR="005E6A9E" w:rsidRDefault="005E6A9E" w:rsidP="005E6A9E">
      <w:pPr>
        <w:pStyle w:val="Style1"/>
      </w:pPr>
      <w:r>
        <w:t xml:space="preserve">                char: "b",</w:t>
      </w:r>
    </w:p>
    <w:p w14:paraId="235F9209" w14:textId="77777777" w:rsidR="005E6A9E" w:rsidRDefault="005E6A9E" w:rsidP="005E6A9E">
      <w:pPr>
        <w:pStyle w:val="Style1"/>
      </w:pPr>
      <w:r>
        <w:t xml:space="preserve">                score: 6e3</w:t>
      </w:r>
    </w:p>
    <w:p w14:paraId="247223A3" w14:textId="77777777" w:rsidR="005E6A9E" w:rsidRDefault="005E6A9E" w:rsidP="005E6A9E">
      <w:pPr>
        <w:pStyle w:val="Style1"/>
      </w:pPr>
      <w:r>
        <w:t xml:space="preserve">            }, {</w:t>
      </w:r>
    </w:p>
    <w:p w14:paraId="49CDD8D0" w14:textId="77777777" w:rsidR="005E6A9E" w:rsidRDefault="005E6A9E" w:rsidP="005E6A9E">
      <w:pPr>
        <w:pStyle w:val="Style1"/>
      </w:pPr>
      <w:r>
        <w:t xml:space="preserve">                char: "c",</w:t>
      </w:r>
    </w:p>
    <w:p w14:paraId="79039108" w14:textId="77777777" w:rsidR="005E6A9E" w:rsidRDefault="005E6A9E" w:rsidP="005E6A9E">
      <w:pPr>
        <w:pStyle w:val="Style1"/>
      </w:pPr>
      <w:r>
        <w:t xml:space="preserve">                score: 6e3</w:t>
      </w:r>
    </w:p>
    <w:p w14:paraId="18DFC836" w14:textId="77777777" w:rsidR="005E6A9E" w:rsidRDefault="005E6A9E" w:rsidP="005E6A9E">
      <w:pPr>
        <w:pStyle w:val="Style1"/>
      </w:pPr>
      <w:r>
        <w:t xml:space="preserve">            }, {</w:t>
      </w:r>
    </w:p>
    <w:p w14:paraId="5C106D19" w14:textId="77777777" w:rsidR="005E6A9E" w:rsidRDefault="005E6A9E" w:rsidP="005E6A9E">
      <w:pPr>
        <w:pStyle w:val="Style1"/>
      </w:pPr>
      <w:r>
        <w:t xml:space="preserve">                char: "d",</w:t>
      </w:r>
    </w:p>
    <w:p w14:paraId="7D363BBC" w14:textId="77777777" w:rsidR="005E6A9E" w:rsidRDefault="005E6A9E" w:rsidP="005E6A9E">
      <w:pPr>
        <w:pStyle w:val="Style1"/>
      </w:pPr>
      <w:r>
        <w:t xml:space="preserve">                score: 6e3</w:t>
      </w:r>
    </w:p>
    <w:p w14:paraId="249E8B77" w14:textId="77777777" w:rsidR="005E6A9E" w:rsidRDefault="005E6A9E" w:rsidP="005E6A9E">
      <w:pPr>
        <w:pStyle w:val="Style1"/>
      </w:pPr>
      <w:r>
        <w:t xml:space="preserve">            }, {</w:t>
      </w:r>
    </w:p>
    <w:p w14:paraId="71592AEB" w14:textId="77777777" w:rsidR="005E6A9E" w:rsidRDefault="005E6A9E" w:rsidP="005E6A9E">
      <w:pPr>
        <w:pStyle w:val="Style1"/>
      </w:pPr>
      <w:r>
        <w:t xml:space="preserve">                char: "f",</w:t>
      </w:r>
    </w:p>
    <w:p w14:paraId="04D07FA6" w14:textId="77777777" w:rsidR="005E6A9E" w:rsidRDefault="005E6A9E" w:rsidP="005E6A9E">
      <w:pPr>
        <w:pStyle w:val="Style1"/>
      </w:pPr>
      <w:r>
        <w:t xml:space="preserve">                score: 11500</w:t>
      </w:r>
    </w:p>
    <w:p w14:paraId="4DBDA399" w14:textId="77777777" w:rsidR="005E6A9E" w:rsidRDefault="005E6A9E" w:rsidP="005E6A9E">
      <w:pPr>
        <w:pStyle w:val="Style1"/>
      </w:pPr>
      <w:r>
        <w:t xml:space="preserve">            }, {</w:t>
      </w:r>
    </w:p>
    <w:p w14:paraId="7F3A096F" w14:textId="77777777" w:rsidR="005E6A9E" w:rsidRDefault="005E6A9E" w:rsidP="005E6A9E">
      <w:pPr>
        <w:pStyle w:val="Style1"/>
      </w:pPr>
      <w:r>
        <w:t xml:space="preserve">                char: "g",</w:t>
      </w:r>
    </w:p>
    <w:p w14:paraId="7088D3E5" w14:textId="77777777" w:rsidR="005E6A9E" w:rsidRDefault="005E6A9E" w:rsidP="005E6A9E">
      <w:pPr>
        <w:pStyle w:val="Style1"/>
      </w:pPr>
      <w:r>
        <w:t xml:space="preserve">                score: 11500</w:t>
      </w:r>
    </w:p>
    <w:p w14:paraId="4C35D9AC" w14:textId="77777777" w:rsidR="005E6A9E" w:rsidRDefault="005E6A9E" w:rsidP="005E6A9E">
      <w:pPr>
        <w:pStyle w:val="Style1"/>
      </w:pPr>
      <w:r>
        <w:t xml:space="preserve">            }],</w:t>
      </w:r>
    </w:p>
    <w:p w14:paraId="48EC8176" w14:textId="77777777" w:rsidR="005E6A9E" w:rsidRDefault="005E6A9E" w:rsidP="005E6A9E">
      <w:pPr>
        <w:pStyle w:val="Style1"/>
      </w:pPr>
      <w:r>
        <w:t xml:space="preserve">            w: [{</w:t>
      </w:r>
    </w:p>
    <w:p w14:paraId="342F6DE0" w14:textId="77777777" w:rsidR="005E6A9E" w:rsidRDefault="005E6A9E" w:rsidP="005E6A9E">
      <w:pPr>
        <w:pStyle w:val="Style1"/>
      </w:pPr>
      <w:r>
        <w:t xml:space="preserve">                char: "",</w:t>
      </w:r>
    </w:p>
    <w:p w14:paraId="1A96F455" w14:textId="77777777" w:rsidR="005E6A9E" w:rsidRDefault="005E6A9E" w:rsidP="005E6A9E">
      <w:pPr>
        <w:pStyle w:val="Style1"/>
      </w:pPr>
      <w:r>
        <w:t xml:space="preserve">                score: 11500</w:t>
      </w:r>
    </w:p>
    <w:p w14:paraId="2C281F12" w14:textId="77777777" w:rsidR="005E6A9E" w:rsidRDefault="005E6A9E" w:rsidP="005E6A9E">
      <w:pPr>
        <w:pStyle w:val="Style1"/>
      </w:pPr>
      <w:r>
        <w:t xml:space="preserve">            }, {</w:t>
      </w:r>
    </w:p>
    <w:p w14:paraId="1A3CC63D" w14:textId="77777777" w:rsidR="005E6A9E" w:rsidRDefault="005E6A9E" w:rsidP="005E6A9E">
      <w:pPr>
        <w:pStyle w:val="Style1"/>
      </w:pPr>
      <w:r>
        <w:t xml:space="preserve">                char: "a",</w:t>
      </w:r>
    </w:p>
    <w:p w14:paraId="288DDDB1" w14:textId="77777777" w:rsidR="005E6A9E" w:rsidRDefault="005E6A9E" w:rsidP="005E6A9E">
      <w:pPr>
        <w:pStyle w:val="Style1"/>
      </w:pPr>
      <w:r>
        <w:t xml:space="preserve">                score: 11500</w:t>
      </w:r>
    </w:p>
    <w:p w14:paraId="657E865F" w14:textId="77777777" w:rsidR="005E6A9E" w:rsidRDefault="005E6A9E" w:rsidP="005E6A9E">
      <w:pPr>
        <w:pStyle w:val="Style1"/>
      </w:pPr>
      <w:r>
        <w:t xml:space="preserve">            }, {</w:t>
      </w:r>
    </w:p>
    <w:p w14:paraId="41F5D7C2" w14:textId="77777777" w:rsidR="005E6A9E" w:rsidRDefault="005E6A9E" w:rsidP="005E6A9E">
      <w:pPr>
        <w:pStyle w:val="Style1"/>
      </w:pPr>
      <w:r>
        <w:t xml:space="preserve">                char: "d",</w:t>
      </w:r>
    </w:p>
    <w:p w14:paraId="0F6300E0" w14:textId="77777777" w:rsidR="005E6A9E" w:rsidRDefault="005E6A9E" w:rsidP="005E6A9E">
      <w:pPr>
        <w:pStyle w:val="Style1"/>
      </w:pPr>
      <w:r>
        <w:t xml:space="preserve">                score: 6e3</w:t>
      </w:r>
    </w:p>
    <w:p w14:paraId="64254B38" w14:textId="77777777" w:rsidR="005E6A9E" w:rsidRDefault="005E6A9E" w:rsidP="005E6A9E">
      <w:pPr>
        <w:pStyle w:val="Style1"/>
      </w:pPr>
      <w:r>
        <w:t xml:space="preserve">            }, {</w:t>
      </w:r>
    </w:p>
    <w:p w14:paraId="05C385E1" w14:textId="77777777" w:rsidR="005E6A9E" w:rsidRDefault="005E6A9E" w:rsidP="005E6A9E">
      <w:pPr>
        <w:pStyle w:val="Style1"/>
      </w:pPr>
      <w:r>
        <w:t xml:space="preserve">                char: "e",</w:t>
      </w:r>
    </w:p>
    <w:p w14:paraId="38F3B6BF" w14:textId="77777777" w:rsidR="005E6A9E" w:rsidRDefault="005E6A9E" w:rsidP="005E6A9E">
      <w:pPr>
        <w:pStyle w:val="Style1"/>
      </w:pPr>
      <w:r>
        <w:t xml:space="preserve">                score: 6e3</w:t>
      </w:r>
    </w:p>
    <w:p w14:paraId="78B68517" w14:textId="77777777" w:rsidR="005E6A9E" w:rsidRDefault="005E6A9E" w:rsidP="005E6A9E">
      <w:pPr>
        <w:pStyle w:val="Style1"/>
      </w:pPr>
      <w:r>
        <w:t xml:space="preserve">            }, {</w:t>
      </w:r>
    </w:p>
    <w:p w14:paraId="0D1CBD0B" w14:textId="77777777" w:rsidR="005E6A9E" w:rsidRDefault="005E6A9E" w:rsidP="005E6A9E">
      <w:pPr>
        <w:pStyle w:val="Style1"/>
      </w:pPr>
      <w:r>
        <w:t xml:space="preserve">                char: "q",</w:t>
      </w:r>
    </w:p>
    <w:p w14:paraId="228D01E0" w14:textId="77777777" w:rsidR="005E6A9E" w:rsidRDefault="005E6A9E" w:rsidP="005E6A9E">
      <w:pPr>
        <w:pStyle w:val="Style1"/>
      </w:pPr>
      <w:r>
        <w:t xml:space="preserve">                score: 6e3</w:t>
      </w:r>
    </w:p>
    <w:p w14:paraId="168DAEAB" w14:textId="77777777" w:rsidR="005E6A9E" w:rsidRDefault="005E6A9E" w:rsidP="005E6A9E">
      <w:pPr>
        <w:pStyle w:val="Style1"/>
      </w:pPr>
      <w:r>
        <w:t xml:space="preserve">            }, {</w:t>
      </w:r>
    </w:p>
    <w:p w14:paraId="547283C0" w14:textId="77777777" w:rsidR="005E6A9E" w:rsidRDefault="005E6A9E" w:rsidP="005E6A9E">
      <w:pPr>
        <w:pStyle w:val="Style1"/>
      </w:pPr>
      <w:r>
        <w:t xml:space="preserve">                char: "s",</w:t>
      </w:r>
    </w:p>
    <w:p w14:paraId="48354E57" w14:textId="77777777" w:rsidR="005E6A9E" w:rsidRDefault="005E6A9E" w:rsidP="005E6A9E">
      <w:pPr>
        <w:pStyle w:val="Style1"/>
      </w:pPr>
      <w:r>
        <w:t xml:space="preserve">                score: 11500</w:t>
      </w:r>
    </w:p>
    <w:p w14:paraId="400B4788" w14:textId="77777777" w:rsidR="005E6A9E" w:rsidRDefault="005E6A9E" w:rsidP="005E6A9E">
      <w:pPr>
        <w:pStyle w:val="Style1"/>
      </w:pPr>
      <w:r>
        <w:t xml:space="preserve">            }, {</w:t>
      </w:r>
    </w:p>
    <w:p w14:paraId="0BC403C7" w14:textId="77777777" w:rsidR="005E6A9E" w:rsidRDefault="005E6A9E" w:rsidP="005E6A9E">
      <w:pPr>
        <w:pStyle w:val="Style1"/>
      </w:pPr>
      <w:r>
        <w:t xml:space="preserve">                char: "2",</w:t>
      </w:r>
    </w:p>
    <w:p w14:paraId="79D194D3" w14:textId="77777777" w:rsidR="005E6A9E" w:rsidRDefault="005E6A9E" w:rsidP="005E6A9E">
      <w:pPr>
        <w:pStyle w:val="Style1"/>
      </w:pPr>
      <w:r>
        <w:t xml:space="preserve">                score: 6e3</w:t>
      </w:r>
    </w:p>
    <w:p w14:paraId="784750F2" w14:textId="77777777" w:rsidR="005E6A9E" w:rsidRDefault="005E6A9E" w:rsidP="005E6A9E">
      <w:pPr>
        <w:pStyle w:val="Style1"/>
      </w:pPr>
      <w:r>
        <w:t xml:space="preserve">            }, {</w:t>
      </w:r>
    </w:p>
    <w:p w14:paraId="62F93C23" w14:textId="77777777" w:rsidR="005E6A9E" w:rsidRDefault="005E6A9E" w:rsidP="005E6A9E">
      <w:pPr>
        <w:pStyle w:val="Style1"/>
      </w:pPr>
      <w:r>
        <w:t xml:space="preserve">                char: "3",</w:t>
      </w:r>
    </w:p>
    <w:p w14:paraId="0E84FE08" w14:textId="77777777" w:rsidR="005E6A9E" w:rsidRDefault="005E6A9E" w:rsidP="005E6A9E">
      <w:pPr>
        <w:pStyle w:val="Style1"/>
      </w:pPr>
      <w:r>
        <w:t xml:space="preserve">                score: 6e3</w:t>
      </w:r>
    </w:p>
    <w:p w14:paraId="1F12414A" w14:textId="77777777" w:rsidR="005E6A9E" w:rsidRDefault="005E6A9E" w:rsidP="005E6A9E">
      <w:pPr>
        <w:pStyle w:val="Style1"/>
      </w:pPr>
      <w:r>
        <w:t xml:space="preserve">            }],</w:t>
      </w:r>
    </w:p>
    <w:p w14:paraId="1A5F7932" w14:textId="77777777" w:rsidR="005E6A9E" w:rsidRDefault="005E6A9E" w:rsidP="005E6A9E">
      <w:pPr>
        <w:pStyle w:val="Style1"/>
      </w:pPr>
      <w:r>
        <w:t xml:space="preserve">            x: [{</w:t>
      </w:r>
    </w:p>
    <w:p w14:paraId="5BB92750" w14:textId="77777777" w:rsidR="005E6A9E" w:rsidRDefault="005E6A9E" w:rsidP="005E6A9E">
      <w:pPr>
        <w:pStyle w:val="Style1"/>
      </w:pPr>
      <w:r>
        <w:t xml:space="preserve">                char: "",</w:t>
      </w:r>
    </w:p>
    <w:p w14:paraId="69261215" w14:textId="77777777" w:rsidR="005E6A9E" w:rsidRDefault="005E6A9E" w:rsidP="005E6A9E">
      <w:pPr>
        <w:pStyle w:val="Style1"/>
      </w:pPr>
      <w:r>
        <w:t xml:space="preserve">                score: 11500</w:t>
      </w:r>
    </w:p>
    <w:p w14:paraId="7490B0A7" w14:textId="77777777" w:rsidR="005E6A9E" w:rsidRDefault="005E6A9E" w:rsidP="005E6A9E">
      <w:pPr>
        <w:pStyle w:val="Style1"/>
      </w:pPr>
      <w:r>
        <w:t xml:space="preserve">            }, {</w:t>
      </w:r>
    </w:p>
    <w:p w14:paraId="6DD5EEA0" w14:textId="77777777" w:rsidR="005E6A9E" w:rsidRDefault="005E6A9E" w:rsidP="005E6A9E">
      <w:pPr>
        <w:pStyle w:val="Style1"/>
      </w:pPr>
      <w:r>
        <w:t xml:space="preserve">                char: "c",</w:t>
      </w:r>
    </w:p>
    <w:p w14:paraId="433068FC" w14:textId="77777777" w:rsidR="005E6A9E" w:rsidRDefault="005E6A9E" w:rsidP="005E6A9E">
      <w:pPr>
        <w:pStyle w:val="Style1"/>
      </w:pPr>
      <w:r>
        <w:t xml:space="preserve">                score: 6e3</w:t>
      </w:r>
    </w:p>
    <w:p w14:paraId="333864F0" w14:textId="77777777" w:rsidR="005E6A9E" w:rsidRDefault="005E6A9E" w:rsidP="005E6A9E">
      <w:pPr>
        <w:pStyle w:val="Style1"/>
      </w:pPr>
      <w:r>
        <w:t xml:space="preserve">            }, {</w:t>
      </w:r>
    </w:p>
    <w:p w14:paraId="1585196A" w14:textId="77777777" w:rsidR="005E6A9E" w:rsidRDefault="005E6A9E" w:rsidP="005E6A9E">
      <w:pPr>
        <w:pStyle w:val="Style1"/>
      </w:pPr>
      <w:r>
        <w:t xml:space="preserve">                char: "d",</w:t>
      </w:r>
    </w:p>
    <w:p w14:paraId="2E2CC343" w14:textId="77777777" w:rsidR="005E6A9E" w:rsidRDefault="005E6A9E" w:rsidP="005E6A9E">
      <w:pPr>
        <w:pStyle w:val="Style1"/>
      </w:pPr>
      <w:r>
        <w:t xml:space="preserve">                score: 11500</w:t>
      </w:r>
    </w:p>
    <w:p w14:paraId="064BAD52" w14:textId="77777777" w:rsidR="005E6A9E" w:rsidRDefault="005E6A9E" w:rsidP="005E6A9E">
      <w:pPr>
        <w:pStyle w:val="Style1"/>
      </w:pPr>
      <w:r>
        <w:t xml:space="preserve">            }, {</w:t>
      </w:r>
    </w:p>
    <w:p w14:paraId="2044DD4F" w14:textId="77777777" w:rsidR="005E6A9E" w:rsidRDefault="005E6A9E" w:rsidP="005E6A9E">
      <w:pPr>
        <w:pStyle w:val="Style1"/>
      </w:pPr>
      <w:r>
        <w:t xml:space="preserve">                char: "s",</w:t>
      </w:r>
    </w:p>
    <w:p w14:paraId="0CEAF439" w14:textId="77777777" w:rsidR="005E6A9E" w:rsidRDefault="005E6A9E" w:rsidP="005E6A9E">
      <w:pPr>
        <w:pStyle w:val="Style1"/>
      </w:pPr>
      <w:r>
        <w:t xml:space="preserve">                score: 11500</w:t>
      </w:r>
    </w:p>
    <w:p w14:paraId="2CA7DDFD" w14:textId="77777777" w:rsidR="005E6A9E" w:rsidRDefault="005E6A9E" w:rsidP="005E6A9E">
      <w:pPr>
        <w:pStyle w:val="Style1"/>
      </w:pPr>
      <w:r>
        <w:t xml:space="preserve">            }, {</w:t>
      </w:r>
    </w:p>
    <w:p w14:paraId="3EFBFDFD" w14:textId="77777777" w:rsidR="005E6A9E" w:rsidRDefault="005E6A9E" w:rsidP="005E6A9E">
      <w:pPr>
        <w:pStyle w:val="Style1"/>
      </w:pPr>
      <w:r>
        <w:t xml:space="preserve">                char: "z",</w:t>
      </w:r>
    </w:p>
    <w:p w14:paraId="644BACE6" w14:textId="77777777" w:rsidR="005E6A9E" w:rsidRDefault="005E6A9E" w:rsidP="005E6A9E">
      <w:pPr>
        <w:pStyle w:val="Style1"/>
      </w:pPr>
      <w:r>
        <w:t xml:space="preserve">                score: 6e3</w:t>
      </w:r>
    </w:p>
    <w:p w14:paraId="4634D32A" w14:textId="77777777" w:rsidR="005E6A9E" w:rsidRDefault="005E6A9E" w:rsidP="005E6A9E">
      <w:pPr>
        <w:pStyle w:val="Style1"/>
      </w:pPr>
      <w:r>
        <w:t xml:space="preserve">            }, {</w:t>
      </w:r>
    </w:p>
    <w:p w14:paraId="7395C367" w14:textId="77777777" w:rsidR="005E6A9E" w:rsidRDefault="005E6A9E" w:rsidP="005E6A9E">
      <w:pPr>
        <w:pStyle w:val="Style1"/>
      </w:pPr>
      <w:r>
        <w:t xml:space="preserve">                char: "ks",</w:t>
      </w:r>
    </w:p>
    <w:p w14:paraId="53763BC1" w14:textId="77777777" w:rsidR="005E6A9E" w:rsidRDefault="005E6A9E" w:rsidP="005E6A9E">
      <w:pPr>
        <w:pStyle w:val="Style1"/>
      </w:pPr>
      <w:r>
        <w:t xml:space="preserve">                score: 6500</w:t>
      </w:r>
    </w:p>
    <w:p w14:paraId="79DF4655" w14:textId="77777777" w:rsidR="005E6A9E" w:rsidRDefault="005E6A9E" w:rsidP="005E6A9E">
      <w:pPr>
        <w:pStyle w:val="Style1"/>
      </w:pPr>
      <w:r>
        <w:t xml:space="preserve">            }],</w:t>
      </w:r>
    </w:p>
    <w:p w14:paraId="059A2850" w14:textId="77777777" w:rsidR="005E6A9E" w:rsidRDefault="005E6A9E" w:rsidP="005E6A9E">
      <w:pPr>
        <w:pStyle w:val="Style1"/>
      </w:pPr>
      <w:r>
        <w:t xml:space="preserve">            y: [{</w:t>
      </w:r>
    </w:p>
    <w:p w14:paraId="06093B3D" w14:textId="77777777" w:rsidR="005E6A9E" w:rsidRDefault="005E6A9E" w:rsidP="005E6A9E">
      <w:pPr>
        <w:pStyle w:val="Style1"/>
      </w:pPr>
      <w:r>
        <w:t xml:space="preserve">                char: "",</w:t>
      </w:r>
    </w:p>
    <w:p w14:paraId="2B325327" w14:textId="77777777" w:rsidR="005E6A9E" w:rsidRDefault="005E6A9E" w:rsidP="005E6A9E">
      <w:pPr>
        <w:pStyle w:val="Style1"/>
      </w:pPr>
      <w:r>
        <w:t xml:space="preserve">                score: 11500</w:t>
      </w:r>
    </w:p>
    <w:p w14:paraId="44ACB74A" w14:textId="77777777" w:rsidR="005E6A9E" w:rsidRDefault="005E6A9E" w:rsidP="005E6A9E">
      <w:pPr>
        <w:pStyle w:val="Style1"/>
      </w:pPr>
      <w:r>
        <w:t xml:space="preserve">            }, {</w:t>
      </w:r>
    </w:p>
    <w:p w14:paraId="31006D99" w14:textId="77777777" w:rsidR="005E6A9E" w:rsidRDefault="005E6A9E" w:rsidP="005E6A9E">
      <w:pPr>
        <w:pStyle w:val="Style1"/>
      </w:pPr>
      <w:r>
        <w:t xml:space="preserve">                char: "g",</w:t>
      </w:r>
    </w:p>
    <w:p w14:paraId="787946A5" w14:textId="77777777" w:rsidR="005E6A9E" w:rsidRDefault="005E6A9E" w:rsidP="005E6A9E">
      <w:pPr>
        <w:pStyle w:val="Style1"/>
      </w:pPr>
      <w:r>
        <w:t xml:space="preserve">                score: 11500</w:t>
      </w:r>
    </w:p>
    <w:p w14:paraId="5F980D65" w14:textId="77777777" w:rsidR="005E6A9E" w:rsidRDefault="005E6A9E" w:rsidP="005E6A9E">
      <w:pPr>
        <w:pStyle w:val="Style1"/>
      </w:pPr>
      <w:r>
        <w:t xml:space="preserve">            }, {</w:t>
      </w:r>
    </w:p>
    <w:p w14:paraId="6746B36E" w14:textId="77777777" w:rsidR="005E6A9E" w:rsidRDefault="005E6A9E" w:rsidP="005E6A9E">
      <w:pPr>
        <w:pStyle w:val="Style1"/>
      </w:pPr>
      <w:r>
        <w:t xml:space="preserve">                char: "h",</w:t>
      </w:r>
    </w:p>
    <w:p w14:paraId="1E5E77B4" w14:textId="77777777" w:rsidR="005E6A9E" w:rsidRDefault="005E6A9E" w:rsidP="005E6A9E">
      <w:pPr>
        <w:pStyle w:val="Style1"/>
      </w:pPr>
      <w:r>
        <w:t xml:space="preserve">                score: 11500</w:t>
      </w:r>
    </w:p>
    <w:p w14:paraId="2922E7B8" w14:textId="77777777" w:rsidR="005E6A9E" w:rsidRDefault="005E6A9E" w:rsidP="005E6A9E">
      <w:pPr>
        <w:pStyle w:val="Style1"/>
      </w:pPr>
      <w:r>
        <w:t xml:space="preserve">            }, {</w:t>
      </w:r>
    </w:p>
    <w:p w14:paraId="3B204194" w14:textId="77777777" w:rsidR="005E6A9E" w:rsidRDefault="005E6A9E" w:rsidP="005E6A9E">
      <w:pPr>
        <w:pStyle w:val="Style1"/>
      </w:pPr>
      <w:r>
        <w:t xml:space="preserve">                char: "j",</w:t>
      </w:r>
    </w:p>
    <w:p w14:paraId="5F80AC65" w14:textId="77777777" w:rsidR="005E6A9E" w:rsidRDefault="005E6A9E" w:rsidP="005E6A9E">
      <w:pPr>
        <w:pStyle w:val="Style1"/>
      </w:pPr>
      <w:r>
        <w:t xml:space="preserve">                score: 6e3</w:t>
      </w:r>
    </w:p>
    <w:p w14:paraId="66629287" w14:textId="77777777" w:rsidR="005E6A9E" w:rsidRDefault="005E6A9E" w:rsidP="005E6A9E">
      <w:pPr>
        <w:pStyle w:val="Style1"/>
      </w:pPr>
      <w:r>
        <w:t xml:space="preserve">            }, {</w:t>
      </w:r>
    </w:p>
    <w:p w14:paraId="6E9C3E33" w14:textId="77777777" w:rsidR="005E6A9E" w:rsidRDefault="005E6A9E" w:rsidP="005E6A9E">
      <w:pPr>
        <w:pStyle w:val="Style1"/>
      </w:pPr>
      <w:r>
        <w:t xml:space="preserve">                char: "t",</w:t>
      </w:r>
    </w:p>
    <w:p w14:paraId="7B0B1FB6" w14:textId="77777777" w:rsidR="005E6A9E" w:rsidRDefault="005E6A9E" w:rsidP="005E6A9E">
      <w:pPr>
        <w:pStyle w:val="Style1"/>
      </w:pPr>
      <w:r>
        <w:t xml:space="preserve">                score: 6e3</w:t>
      </w:r>
    </w:p>
    <w:p w14:paraId="74CC8C9D" w14:textId="77777777" w:rsidR="005E6A9E" w:rsidRDefault="005E6A9E" w:rsidP="005E6A9E">
      <w:pPr>
        <w:pStyle w:val="Style1"/>
      </w:pPr>
      <w:r>
        <w:t xml:space="preserve">            }, {</w:t>
      </w:r>
    </w:p>
    <w:p w14:paraId="663B5AD8" w14:textId="77777777" w:rsidR="005E6A9E" w:rsidRDefault="005E6A9E" w:rsidP="005E6A9E">
      <w:pPr>
        <w:pStyle w:val="Style1"/>
      </w:pPr>
      <w:r>
        <w:t xml:space="preserve">                char: "u",</w:t>
      </w:r>
    </w:p>
    <w:p w14:paraId="0E18FB65" w14:textId="77777777" w:rsidR="005E6A9E" w:rsidRDefault="005E6A9E" w:rsidP="005E6A9E">
      <w:pPr>
        <w:pStyle w:val="Style1"/>
      </w:pPr>
      <w:r>
        <w:t xml:space="preserve">                score: 6e3</w:t>
      </w:r>
    </w:p>
    <w:p w14:paraId="6F710CE2" w14:textId="77777777" w:rsidR="005E6A9E" w:rsidRDefault="005E6A9E" w:rsidP="005E6A9E">
      <w:pPr>
        <w:pStyle w:val="Style1"/>
      </w:pPr>
      <w:r>
        <w:t xml:space="preserve">            }, {</w:t>
      </w:r>
    </w:p>
    <w:p w14:paraId="5F0826F9" w14:textId="77777777" w:rsidR="005E6A9E" w:rsidRDefault="005E6A9E" w:rsidP="005E6A9E">
      <w:pPr>
        <w:pStyle w:val="Style1"/>
      </w:pPr>
      <w:r>
        <w:t xml:space="preserve">                char: "6",</w:t>
      </w:r>
    </w:p>
    <w:p w14:paraId="56CBF573" w14:textId="77777777" w:rsidR="005E6A9E" w:rsidRDefault="005E6A9E" w:rsidP="005E6A9E">
      <w:pPr>
        <w:pStyle w:val="Style1"/>
      </w:pPr>
      <w:r>
        <w:t xml:space="preserve">                score: 6e3</w:t>
      </w:r>
    </w:p>
    <w:p w14:paraId="69941232" w14:textId="77777777" w:rsidR="005E6A9E" w:rsidRDefault="005E6A9E" w:rsidP="005E6A9E">
      <w:pPr>
        <w:pStyle w:val="Style1"/>
      </w:pPr>
      <w:r>
        <w:t xml:space="preserve">            }, {</w:t>
      </w:r>
    </w:p>
    <w:p w14:paraId="708AE4B3" w14:textId="77777777" w:rsidR="005E6A9E" w:rsidRDefault="005E6A9E" w:rsidP="005E6A9E">
      <w:pPr>
        <w:pStyle w:val="Style1"/>
      </w:pPr>
      <w:r>
        <w:t xml:space="preserve">                char: "7",</w:t>
      </w:r>
    </w:p>
    <w:p w14:paraId="1B748D62" w14:textId="77777777" w:rsidR="005E6A9E" w:rsidRDefault="005E6A9E" w:rsidP="005E6A9E">
      <w:pPr>
        <w:pStyle w:val="Style1"/>
      </w:pPr>
      <w:r>
        <w:t xml:space="preserve">                score: 6e3</w:t>
      </w:r>
    </w:p>
    <w:p w14:paraId="6160A0DF" w14:textId="77777777" w:rsidR="005E6A9E" w:rsidRDefault="005E6A9E" w:rsidP="005E6A9E">
      <w:pPr>
        <w:pStyle w:val="Style1"/>
      </w:pPr>
      <w:r>
        <w:t xml:space="preserve">            }, {</w:t>
      </w:r>
    </w:p>
    <w:p w14:paraId="530874A9" w14:textId="77777777" w:rsidR="005E6A9E" w:rsidRDefault="005E6A9E" w:rsidP="005E6A9E">
      <w:pPr>
        <w:pStyle w:val="Style1"/>
      </w:pPr>
      <w:r>
        <w:t xml:space="preserve">                char: "ý",</w:t>
      </w:r>
    </w:p>
    <w:p w14:paraId="06705595" w14:textId="77777777" w:rsidR="005E6A9E" w:rsidRDefault="005E6A9E" w:rsidP="005E6A9E">
      <w:pPr>
        <w:pStyle w:val="Style1"/>
      </w:pPr>
      <w:r>
        <w:t xml:space="preserve">                score: 1e4</w:t>
      </w:r>
    </w:p>
    <w:p w14:paraId="1E8FF4F8" w14:textId="77777777" w:rsidR="005E6A9E" w:rsidRDefault="005E6A9E" w:rsidP="005E6A9E">
      <w:pPr>
        <w:pStyle w:val="Style1"/>
      </w:pPr>
      <w:r>
        <w:t xml:space="preserve">            }, {</w:t>
      </w:r>
    </w:p>
    <w:p w14:paraId="13B59EA5" w14:textId="77777777" w:rsidR="005E6A9E" w:rsidRDefault="005E6A9E" w:rsidP="005E6A9E">
      <w:pPr>
        <w:pStyle w:val="Style1"/>
      </w:pPr>
      <w:r>
        <w:t xml:space="preserve">                char: "ÿ",</w:t>
      </w:r>
    </w:p>
    <w:p w14:paraId="3993DD88" w14:textId="77777777" w:rsidR="005E6A9E" w:rsidRDefault="005E6A9E" w:rsidP="005E6A9E">
      <w:pPr>
        <w:pStyle w:val="Style1"/>
      </w:pPr>
      <w:r>
        <w:t xml:space="preserve">                score: 1e4</w:t>
      </w:r>
    </w:p>
    <w:p w14:paraId="78A69015" w14:textId="77777777" w:rsidR="005E6A9E" w:rsidRDefault="005E6A9E" w:rsidP="005E6A9E">
      <w:pPr>
        <w:pStyle w:val="Style1"/>
      </w:pPr>
      <w:r>
        <w:t xml:space="preserve">            }],</w:t>
      </w:r>
    </w:p>
    <w:p w14:paraId="28F26220" w14:textId="77777777" w:rsidR="005E6A9E" w:rsidRDefault="005E6A9E" w:rsidP="005E6A9E">
      <w:pPr>
        <w:pStyle w:val="Style1"/>
      </w:pPr>
      <w:r>
        <w:t xml:space="preserve">            z: [{</w:t>
      </w:r>
    </w:p>
    <w:p w14:paraId="75AB400F" w14:textId="77777777" w:rsidR="005E6A9E" w:rsidRDefault="005E6A9E" w:rsidP="005E6A9E">
      <w:pPr>
        <w:pStyle w:val="Style1"/>
      </w:pPr>
      <w:r>
        <w:t xml:space="preserve">                char: "",</w:t>
      </w:r>
    </w:p>
    <w:p w14:paraId="45C588DE" w14:textId="77777777" w:rsidR="005E6A9E" w:rsidRDefault="005E6A9E" w:rsidP="005E6A9E">
      <w:pPr>
        <w:pStyle w:val="Style1"/>
      </w:pPr>
      <w:r>
        <w:t xml:space="preserve">                score: 11500</w:t>
      </w:r>
    </w:p>
    <w:p w14:paraId="46208B95" w14:textId="77777777" w:rsidR="005E6A9E" w:rsidRDefault="005E6A9E" w:rsidP="005E6A9E">
      <w:pPr>
        <w:pStyle w:val="Style1"/>
      </w:pPr>
      <w:r>
        <w:t xml:space="preserve">            }, {</w:t>
      </w:r>
    </w:p>
    <w:p w14:paraId="6997B249" w14:textId="77777777" w:rsidR="005E6A9E" w:rsidRDefault="005E6A9E" w:rsidP="005E6A9E">
      <w:pPr>
        <w:pStyle w:val="Style1"/>
      </w:pPr>
      <w:r>
        <w:t xml:space="preserve">                char: "a",</w:t>
      </w:r>
    </w:p>
    <w:p w14:paraId="7B9F8E95" w14:textId="77777777" w:rsidR="005E6A9E" w:rsidRDefault="005E6A9E" w:rsidP="005E6A9E">
      <w:pPr>
        <w:pStyle w:val="Style1"/>
      </w:pPr>
      <w:r>
        <w:t xml:space="preserve">                score: 11500</w:t>
      </w:r>
    </w:p>
    <w:p w14:paraId="332DD1D5" w14:textId="77777777" w:rsidR="005E6A9E" w:rsidRDefault="005E6A9E" w:rsidP="005E6A9E">
      <w:pPr>
        <w:pStyle w:val="Style1"/>
      </w:pPr>
      <w:r>
        <w:t xml:space="preserve">            }, {</w:t>
      </w:r>
    </w:p>
    <w:p w14:paraId="7FD79AD6" w14:textId="77777777" w:rsidR="005E6A9E" w:rsidRDefault="005E6A9E" w:rsidP="005E6A9E">
      <w:pPr>
        <w:pStyle w:val="Style1"/>
      </w:pPr>
      <w:r>
        <w:t xml:space="preserve">                char: "s",</w:t>
      </w:r>
    </w:p>
    <w:p w14:paraId="0D5C085E" w14:textId="77777777" w:rsidR="005E6A9E" w:rsidRDefault="005E6A9E" w:rsidP="005E6A9E">
      <w:pPr>
        <w:pStyle w:val="Style1"/>
      </w:pPr>
      <w:r>
        <w:t xml:space="preserve">                score: 11500</w:t>
      </w:r>
    </w:p>
    <w:p w14:paraId="1EB9C51C" w14:textId="77777777" w:rsidR="005E6A9E" w:rsidRDefault="005E6A9E" w:rsidP="005E6A9E">
      <w:pPr>
        <w:pStyle w:val="Style1"/>
      </w:pPr>
      <w:r>
        <w:t xml:space="preserve">            }, {</w:t>
      </w:r>
    </w:p>
    <w:p w14:paraId="57CB772C" w14:textId="77777777" w:rsidR="005E6A9E" w:rsidRDefault="005E6A9E" w:rsidP="005E6A9E">
      <w:pPr>
        <w:pStyle w:val="Style1"/>
      </w:pPr>
      <w:r>
        <w:t xml:space="preserve">                char: "x",</w:t>
      </w:r>
    </w:p>
    <w:p w14:paraId="33A7AF13" w14:textId="77777777" w:rsidR="005E6A9E" w:rsidRDefault="005E6A9E" w:rsidP="005E6A9E">
      <w:pPr>
        <w:pStyle w:val="Style1"/>
      </w:pPr>
      <w:r>
        <w:t xml:space="preserve">                score: 6e3</w:t>
      </w:r>
    </w:p>
    <w:p w14:paraId="42F42872" w14:textId="77777777" w:rsidR="005E6A9E" w:rsidRDefault="005E6A9E" w:rsidP="005E6A9E">
      <w:pPr>
        <w:pStyle w:val="Style1"/>
      </w:pPr>
      <w:r>
        <w:t xml:space="preserve">            }],</w:t>
      </w:r>
    </w:p>
    <w:p w14:paraId="2BC06E43" w14:textId="77777777" w:rsidR="005E6A9E" w:rsidRDefault="005E6A9E" w:rsidP="005E6A9E">
      <w:pPr>
        <w:pStyle w:val="Style1"/>
      </w:pPr>
      <w:r>
        <w:t xml:space="preserve">            0: [{</w:t>
      </w:r>
    </w:p>
    <w:p w14:paraId="1052D9CF" w14:textId="77777777" w:rsidR="005E6A9E" w:rsidRDefault="005E6A9E" w:rsidP="005E6A9E">
      <w:pPr>
        <w:pStyle w:val="Style1"/>
      </w:pPr>
      <w:r>
        <w:t xml:space="preserve">                char: "",</w:t>
      </w:r>
    </w:p>
    <w:p w14:paraId="557A8907" w14:textId="77777777" w:rsidR="005E6A9E" w:rsidRDefault="005E6A9E" w:rsidP="005E6A9E">
      <w:pPr>
        <w:pStyle w:val="Style1"/>
      </w:pPr>
      <w:r>
        <w:t xml:space="preserve">                score: 11500</w:t>
      </w:r>
    </w:p>
    <w:p w14:paraId="58E7BF89" w14:textId="77777777" w:rsidR="005E6A9E" w:rsidRDefault="005E6A9E" w:rsidP="005E6A9E">
      <w:pPr>
        <w:pStyle w:val="Style1"/>
      </w:pPr>
      <w:r>
        <w:t xml:space="preserve">            }, {</w:t>
      </w:r>
    </w:p>
    <w:p w14:paraId="4DABDD7C" w14:textId="77777777" w:rsidR="005E6A9E" w:rsidRDefault="005E6A9E" w:rsidP="005E6A9E">
      <w:pPr>
        <w:pStyle w:val="Style1"/>
      </w:pPr>
      <w:r>
        <w:t xml:space="preserve">                char: "9",</w:t>
      </w:r>
    </w:p>
    <w:p w14:paraId="555CBB68" w14:textId="77777777" w:rsidR="005E6A9E" w:rsidRDefault="005E6A9E" w:rsidP="005E6A9E">
      <w:pPr>
        <w:pStyle w:val="Style1"/>
      </w:pPr>
      <w:r>
        <w:t xml:space="preserve">                score: 6e3</w:t>
      </w:r>
    </w:p>
    <w:p w14:paraId="618E6B0F" w14:textId="77777777" w:rsidR="005E6A9E" w:rsidRDefault="005E6A9E" w:rsidP="005E6A9E">
      <w:pPr>
        <w:pStyle w:val="Style1"/>
      </w:pPr>
      <w:r>
        <w:t xml:space="preserve">            }, {</w:t>
      </w:r>
    </w:p>
    <w:p w14:paraId="2FADF5F7" w14:textId="77777777" w:rsidR="005E6A9E" w:rsidRDefault="005E6A9E" w:rsidP="005E6A9E">
      <w:pPr>
        <w:pStyle w:val="Style1"/>
      </w:pPr>
      <w:r>
        <w:t xml:space="preserve">                char: "o",</w:t>
      </w:r>
    </w:p>
    <w:p w14:paraId="3FC1E490" w14:textId="77777777" w:rsidR="005E6A9E" w:rsidRDefault="005E6A9E" w:rsidP="005E6A9E">
      <w:pPr>
        <w:pStyle w:val="Style1"/>
      </w:pPr>
      <w:r>
        <w:t xml:space="preserve">                score: 6e3</w:t>
      </w:r>
    </w:p>
    <w:p w14:paraId="0C6A4E5E" w14:textId="77777777" w:rsidR="005E6A9E" w:rsidRDefault="005E6A9E" w:rsidP="005E6A9E">
      <w:pPr>
        <w:pStyle w:val="Style1"/>
      </w:pPr>
      <w:r>
        <w:t xml:space="preserve">            }, {</w:t>
      </w:r>
    </w:p>
    <w:p w14:paraId="654D2EC2" w14:textId="77777777" w:rsidR="005E6A9E" w:rsidRDefault="005E6A9E" w:rsidP="005E6A9E">
      <w:pPr>
        <w:pStyle w:val="Style1"/>
      </w:pPr>
      <w:r>
        <w:t xml:space="preserve">                char: "p",</w:t>
      </w:r>
    </w:p>
    <w:p w14:paraId="5D07B4AC" w14:textId="77777777" w:rsidR="005E6A9E" w:rsidRDefault="005E6A9E" w:rsidP="005E6A9E">
      <w:pPr>
        <w:pStyle w:val="Style1"/>
      </w:pPr>
      <w:r>
        <w:t xml:space="preserve">                score: 6e3</w:t>
      </w:r>
    </w:p>
    <w:p w14:paraId="0BAB0F6B" w14:textId="77777777" w:rsidR="005E6A9E" w:rsidRDefault="005E6A9E" w:rsidP="005E6A9E">
      <w:pPr>
        <w:pStyle w:val="Style1"/>
      </w:pPr>
      <w:r>
        <w:t xml:space="preserve">            }],</w:t>
      </w:r>
    </w:p>
    <w:p w14:paraId="3C7B22AF" w14:textId="77777777" w:rsidR="005E6A9E" w:rsidRDefault="005E6A9E" w:rsidP="005E6A9E">
      <w:pPr>
        <w:pStyle w:val="Style1"/>
      </w:pPr>
      <w:r>
        <w:t xml:space="preserve">            1: [{</w:t>
      </w:r>
    </w:p>
    <w:p w14:paraId="5AEE70DC" w14:textId="77777777" w:rsidR="005E6A9E" w:rsidRDefault="005E6A9E" w:rsidP="005E6A9E">
      <w:pPr>
        <w:pStyle w:val="Style1"/>
      </w:pPr>
      <w:r>
        <w:t xml:space="preserve">                char: "",</w:t>
      </w:r>
    </w:p>
    <w:p w14:paraId="086C873C" w14:textId="77777777" w:rsidR="005E6A9E" w:rsidRDefault="005E6A9E" w:rsidP="005E6A9E">
      <w:pPr>
        <w:pStyle w:val="Style1"/>
      </w:pPr>
      <w:r>
        <w:t xml:space="preserve">                score: 11500</w:t>
      </w:r>
    </w:p>
    <w:p w14:paraId="468CBE12" w14:textId="77777777" w:rsidR="005E6A9E" w:rsidRDefault="005E6A9E" w:rsidP="005E6A9E">
      <w:pPr>
        <w:pStyle w:val="Style1"/>
      </w:pPr>
      <w:r>
        <w:t xml:space="preserve">            }, {</w:t>
      </w:r>
    </w:p>
    <w:p w14:paraId="20649800" w14:textId="77777777" w:rsidR="005E6A9E" w:rsidRDefault="005E6A9E" w:rsidP="005E6A9E">
      <w:pPr>
        <w:pStyle w:val="Style1"/>
      </w:pPr>
      <w:r>
        <w:t xml:space="preserve">                char: "2",</w:t>
      </w:r>
    </w:p>
    <w:p w14:paraId="4E27FB36" w14:textId="77777777" w:rsidR="005E6A9E" w:rsidRDefault="005E6A9E" w:rsidP="005E6A9E">
      <w:pPr>
        <w:pStyle w:val="Style1"/>
      </w:pPr>
      <w:r>
        <w:t xml:space="preserve">                score: 6e3</w:t>
      </w:r>
    </w:p>
    <w:p w14:paraId="6EDD1DD5" w14:textId="77777777" w:rsidR="005E6A9E" w:rsidRDefault="005E6A9E" w:rsidP="005E6A9E">
      <w:pPr>
        <w:pStyle w:val="Style1"/>
      </w:pPr>
      <w:r>
        <w:t xml:space="preserve">            }, {</w:t>
      </w:r>
    </w:p>
    <w:p w14:paraId="33CE5EB4" w14:textId="77777777" w:rsidR="005E6A9E" w:rsidRDefault="005E6A9E" w:rsidP="005E6A9E">
      <w:pPr>
        <w:pStyle w:val="Style1"/>
      </w:pPr>
      <w:r>
        <w:t xml:space="preserve">                char: "q",</w:t>
      </w:r>
    </w:p>
    <w:p w14:paraId="0F13EFA4" w14:textId="77777777" w:rsidR="005E6A9E" w:rsidRDefault="005E6A9E" w:rsidP="005E6A9E">
      <w:pPr>
        <w:pStyle w:val="Style1"/>
      </w:pPr>
      <w:r>
        <w:t xml:space="preserve">                score: 6e3</w:t>
      </w:r>
    </w:p>
    <w:p w14:paraId="0ADD2EAA" w14:textId="77777777" w:rsidR="005E6A9E" w:rsidRDefault="005E6A9E" w:rsidP="005E6A9E">
      <w:pPr>
        <w:pStyle w:val="Style1"/>
      </w:pPr>
      <w:r>
        <w:t xml:space="preserve">            }],</w:t>
      </w:r>
    </w:p>
    <w:p w14:paraId="6253D931" w14:textId="77777777" w:rsidR="005E6A9E" w:rsidRDefault="005E6A9E" w:rsidP="005E6A9E">
      <w:pPr>
        <w:pStyle w:val="Style1"/>
      </w:pPr>
      <w:r>
        <w:t xml:space="preserve">            2: [{</w:t>
      </w:r>
    </w:p>
    <w:p w14:paraId="45C017CC" w14:textId="77777777" w:rsidR="005E6A9E" w:rsidRDefault="005E6A9E" w:rsidP="005E6A9E">
      <w:pPr>
        <w:pStyle w:val="Style1"/>
      </w:pPr>
      <w:r>
        <w:t xml:space="preserve">                char: "",</w:t>
      </w:r>
    </w:p>
    <w:p w14:paraId="755DD5A2" w14:textId="77777777" w:rsidR="005E6A9E" w:rsidRDefault="005E6A9E" w:rsidP="005E6A9E">
      <w:pPr>
        <w:pStyle w:val="Style1"/>
      </w:pPr>
      <w:r>
        <w:t xml:space="preserve">                score: 11500</w:t>
      </w:r>
    </w:p>
    <w:p w14:paraId="2BD9909A" w14:textId="77777777" w:rsidR="005E6A9E" w:rsidRDefault="005E6A9E" w:rsidP="005E6A9E">
      <w:pPr>
        <w:pStyle w:val="Style1"/>
      </w:pPr>
      <w:r>
        <w:t xml:space="preserve">            }, {</w:t>
      </w:r>
    </w:p>
    <w:p w14:paraId="548D3B63" w14:textId="77777777" w:rsidR="005E6A9E" w:rsidRDefault="005E6A9E" w:rsidP="005E6A9E">
      <w:pPr>
        <w:pStyle w:val="Style1"/>
      </w:pPr>
      <w:r>
        <w:t xml:space="preserve">                char: "1",</w:t>
      </w:r>
    </w:p>
    <w:p w14:paraId="492C1DD4" w14:textId="77777777" w:rsidR="005E6A9E" w:rsidRDefault="005E6A9E" w:rsidP="005E6A9E">
      <w:pPr>
        <w:pStyle w:val="Style1"/>
      </w:pPr>
      <w:r>
        <w:t xml:space="preserve">                score: 6e3</w:t>
      </w:r>
    </w:p>
    <w:p w14:paraId="3C813831" w14:textId="77777777" w:rsidR="005E6A9E" w:rsidRDefault="005E6A9E" w:rsidP="005E6A9E">
      <w:pPr>
        <w:pStyle w:val="Style1"/>
      </w:pPr>
      <w:r>
        <w:t xml:space="preserve">            }, {</w:t>
      </w:r>
    </w:p>
    <w:p w14:paraId="4455720A" w14:textId="77777777" w:rsidR="005E6A9E" w:rsidRDefault="005E6A9E" w:rsidP="005E6A9E">
      <w:pPr>
        <w:pStyle w:val="Style1"/>
      </w:pPr>
      <w:r>
        <w:t xml:space="preserve">                char: "3",</w:t>
      </w:r>
    </w:p>
    <w:p w14:paraId="1D04B2FD" w14:textId="77777777" w:rsidR="005E6A9E" w:rsidRDefault="005E6A9E" w:rsidP="005E6A9E">
      <w:pPr>
        <w:pStyle w:val="Style1"/>
      </w:pPr>
      <w:r>
        <w:t xml:space="preserve">                score: 6e3</w:t>
      </w:r>
    </w:p>
    <w:p w14:paraId="58536714" w14:textId="77777777" w:rsidR="005E6A9E" w:rsidRDefault="005E6A9E" w:rsidP="005E6A9E">
      <w:pPr>
        <w:pStyle w:val="Style1"/>
      </w:pPr>
      <w:r>
        <w:t xml:space="preserve">            }, {</w:t>
      </w:r>
    </w:p>
    <w:p w14:paraId="12A65BEF" w14:textId="77777777" w:rsidR="005E6A9E" w:rsidRDefault="005E6A9E" w:rsidP="005E6A9E">
      <w:pPr>
        <w:pStyle w:val="Style1"/>
      </w:pPr>
      <w:r>
        <w:t xml:space="preserve">                char: "q",</w:t>
      </w:r>
    </w:p>
    <w:p w14:paraId="1321A85C" w14:textId="77777777" w:rsidR="005E6A9E" w:rsidRDefault="005E6A9E" w:rsidP="005E6A9E">
      <w:pPr>
        <w:pStyle w:val="Style1"/>
      </w:pPr>
      <w:r>
        <w:t xml:space="preserve">                score: 6e3</w:t>
      </w:r>
    </w:p>
    <w:p w14:paraId="0D447E4F" w14:textId="77777777" w:rsidR="005E6A9E" w:rsidRDefault="005E6A9E" w:rsidP="005E6A9E">
      <w:pPr>
        <w:pStyle w:val="Style1"/>
      </w:pPr>
      <w:r>
        <w:t xml:space="preserve">            }, {</w:t>
      </w:r>
    </w:p>
    <w:p w14:paraId="17AE489C" w14:textId="77777777" w:rsidR="005E6A9E" w:rsidRDefault="005E6A9E" w:rsidP="005E6A9E">
      <w:pPr>
        <w:pStyle w:val="Style1"/>
      </w:pPr>
      <w:r>
        <w:t xml:space="preserve">                char: "w",</w:t>
      </w:r>
    </w:p>
    <w:p w14:paraId="14244D16" w14:textId="77777777" w:rsidR="005E6A9E" w:rsidRDefault="005E6A9E" w:rsidP="005E6A9E">
      <w:pPr>
        <w:pStyle w:val="Style1"/>
      </w:pPr>
      <w:r>
        <w:t xml:space="preserve">                score: 6e3</w:t>
      </w:r>
    </w:p>
    <w:p w14:paraId="4FADF240" w14:textId="77777777" w:rsidR="005E6A9E" w:rsidRDefault="005E6A9E" w:rsidP="005E6A9E">
      <w:pPr>
        <w:pStyle w:val="Style1"/>
      </w:pPr>
      <w:r>
        <w:t xml:space="preserve">            }],</w:t>
      </w:r>
    </w:p>
    <w:p w14:paraId="5F335000" w14:textId="77777777" w:rsidR="005E6A9E" w:rsidRDefault="005E6A9E" w:rsidP="005E6A9E">
      <w:pPr>
        <w:pStyle w:val="Style1"/>
      </w:pPr>
      <w:r>
        <w:t xml:space="preserve">            3: [{</w:t>
      </w:r>
    </w:p>
    <w:p w14:paraId="4E90E62B" w14:textId="77777777" w:rsidR="005E6A9E" w:rsidRDefault="005E6A9E" w:rsidP="005E6A9E">
      <w:pPr>
        <w:pStyle w:val="Style1"/>
      </w:pPr>
      <w:r>
        <w:t xml:space="preserve">                char: "",</w:t>
      </w:r>
    </w:p>
    <w:p w14:paraId="27DAD51E" w14:textId="77777777" w:rsidR="005E6A9E" w:rsidRDefault="005E6A9E" w:rsidP="005E6A9E">
      <w:pPr>
        <w:pStyle w:val="Style1"/>
      </w:pPr>
      <w:r>
        <w:t xml:space="preserve">                score: 11500</w:t>
      </w:r>
    </w:p>
    <w:p w14:paraId="112E9D0B" w14:textId="77777777" w:rsidR="005E6A9E" w:rsidRDefault="005E6A9E" w:rsidP="005E6A9E">
      <w:pPr>
        <w:pStyle w:val="Style1"/>
      </w:pPr>
      <w:r>
        <w:t xml:space="preserve">            }, {</w:t>
      </w:r>
    </w:p>
    <w:p w14:paraId="444B6ADD" w14:textId="77777777" w:rsidR="005E6A9E" w:rsidRDefault="005E6A9E" w:rsidP="005E6A9E">
      <w:pPr>
        <w:pStyle w:val="Style1"/>
      </w:pPr>
      <w:r>
        <w:t xml:space="preserve">                char: "2",</w:t>
      </w:r>
    </w:p>
    <w:p w14:paraId="1C4F7F26" w14:textId="77777777" w:rsidR="005E6A9E" w:rsidRDefault="005E6A9E" w:rsidP="005E6A9E">
      <w:pPr>
        <w:pStyle w:val="Style1"/>
      </w:pPr>
      <w:r>
        <w:t xml:space="preserve">                score: 6e3</w:t>
      </w:r>
    </w:p>
    <w:p w14:paraId="30CD86A2" w14:textId="77777777" w:rsidR="005E6A9E" w:rsidRDefault="005E6A9E" w:rsidP="005E6A9E">
      <w:pPr>
        <w:pStyle w:val="Style1"/>
      </w:pPr>
      <w:r>
        <w:t xml:space="preserve">            }, {</w:t>
      </w:r>
    </w:p>
    <w:p w14:paraId="57B2C6AC" w14:textId="77777777" w:rsidR="005E6A9E" w:rsidRDefault="005E6A9E" w:rsidP="005E6A9E">
      <w:pPr>
        <w:pStyle w:val="Style1"/>
      </w:pPr>
      <w:r>
        <w:t xml:space="preserve">                char: "4",</w:t>
      </w:r>
    </w:p>
    <w:p w14:paraId="007C9BD1" w14:textId="77777777" w:rsidR="005E6A9E" w:rsidRDefault="005E6A9E" w:rsidP="005E6A9E">
      <w:pPr>
        <w:pStyle w:val="Style1"/>
      </w:pPr>
      <w:r>
        <w:t xml:space="preserve">                score: 6e3</w:t>
      </w:r>
    </w:p>
    <w:p w14:paraId="4772408C" w14:textId="77777777" w:rsidR="005E6A9E" w:rsidRDefault="005E6A9E" w:rsidP="005E6A9E">
      <w:pPr>
        <w:pStyle w:val="Style1"/>
      </w:pPr>
      <w:r>
        <w:t xml:space="preserve">            }, {</w:t>
      </w:r>
    </w:p>
    <w:p w14:paraId="0523075E" w14:textId="77777777" w:rsidR="005E6A9E" w:rsidRDefault="005E6A9E" w:rsidP="005E6A9E">
      <w:pPr>
        <w:pStyle w:val="Style1"/>
      </w:pPr>
      <w:r>
        <w:t xml:space="preserve">                char: "w",</w:t>
      </w:r>
    </w:p>
    <w:p w14:paraId="2BDE4B2F" w14:textId="77777777" w:rsidR="005E6A9E" w:rsidRDefault="005E6A9E" w:rsidP="005E6A9E">
      <w:pPr>
        <w:pStyle w:val="Style1"/>
      </w:pPr>
      <w:r>
        <w:t xml:space="preserve">                score: 6e3</w:t>
      </w:r>
    </w:p>
    <w:p w14:paraId="09F72018" w14:textId="77777777" w:rsidR="005E6A9E" w:rsidRDefault="005E6A9E" w:rsidP="005E6A9E">
      <w:pPr>
        <w:pStyle w:val="Style1"/>
      </w:pPr>
      <w:r>
        <w:t xml:space="preserve">            }, {</w:t>
      </w:r>
    </w:p>
    <w:p w14:paraId="68970046" w14:textId="77777777" w:rsidR="005E6A9E" w:rsidRDefault="005E6A9E" w:rsidP="005E6A9E">
      <w:pPr>
        <w:pStyle w:val="Style1"/>
      </w:pPr>
      <w:r>
        <w:t xml:space="preserve">                char: "e",</w:t>
      </w:r>
    </w:p>
    <w:p w14:paraId="03F2692E" w14:textId="77777777" w:rsidR="005E6A9E" w:rsidRDefault="005E6A9E" w:rsidP="005E6A9E">
      <w:pPr>
        <w:pStyle w:val="Style1"/>
      </w:pPr>
      <w:r>
        <w:t xml:space="preserve">                score: 6e3</w:t>
      </w:r>
    </w:p>
    <w:p w14:paraId="05B9C4D5" w14:textId="77777777" w:rsidR="005E6A9E" w:rsidRDefault="005E6A9E" w:rsidP="005E6A9E">
      <w:pPr>
        <w:pStyle w:val="Style1"/>
      </w:pPr>
      <w:r>
        <w:t xml:space="preserve">            }],</w:t>
      </w:r>
    </w:p>
    <w:p w14:paraId="42C0DEEB" w14:textId="77777777" w:rsidR="005E6A9E" w:rsidRDefault="005E6A9E" w:rsidP="005E6A9E">
      <w:pPr>
        <w:pStyle w:val="Style1"/>
      </w:pPr>
      <w:r>
        <w:t xml:space="preserve">            4: [{</w:t>
      </w:r>
    </w:p>
    <w:p w14:paraId="7C34B868" w14:textId="77777777" w:rsidR="005E6A9E" w:rsidRDefault="005E6A9E" w:rsidP="005E6A9E">
      <w:pPr>
        <w:pStyle w:val="Style1"/>
      </w:pPr>
      <w:r>
        <w:t xml:space="preserve">                char: "",</w:t>
      </w:r>
    </w:p>
    <w:p w14:paraId="0D936239" w14:textId="77777777" w:rsidR="005E6A9E" w:rsidRDefault="005E6A9E" w:rsidP="005E6A9E">
      <w:pPr>
        <w:pStyle w:val="Style1"/>
      </w:pPr>
      <w:r>
        <w:t xml:space="preserve">                score: 11500</w:t>
      </w:r>
    </w:p>
    <w:p w14:paraId="6A2BE2AC" w14:textId="77777777" w:rsidR="005E6A9E" w:rsidRDefault="005E6A9E" w:rsidP="005E6A9E">
      <w:pPr>
        <w:pStyle w:val="Style1"/>
      </w:pPr>
      <w:r>
        <w:t xml:space="preserve">            }, {</w:t>
      </w:r>
    </w:p>
    <w:p w14:paraId="30A3C2A4" w14:textId="77777777" w:rsidR="005E6A9E" w:rsidRDefault="005E6A9E" w:rsidP="005E6A9E">
      <w:pPr>
        <w:pStyle w:val="Style1"/>
      </w:pPr>
      <w:r>
        <w:t xml:space="preserve">                char: "3",</w:t>
      </w:r>
    </w:p>
    <w:p w14:paraId="156EE579" w14:textId="77777777" w:rsidR="005E6A9E" w:rsidRDefault="005E6A9E" w:rsidP="005E6A9E">
      <w:pPr>
        <w:pStyle w:val="Style1"/>
      </w:pPr>
      <w:r>
        <w:t xml:space="preserve">                score: 6e3</w:t>
      </w:r>
    </w:p>
    <w:p w14:paraId="5A6608E7" w14:textId="77777777" w:rsidR="005E6A9E" w:rsidRDefault="005E6A9E" w:rsidP="005E6A9E">
      <w:pPr>
        <w:pStyle w:val="Style1"/>
      </w:pPr>
      <w:r>
        <w:t xml:space="preserve">            }, {</w:t>
      </w:r>
    </w:p>
    <w:p w14:paraId="17707DBB" w14:textId="77777777" w:rsidR="005E6A9E" w:rsidRDefault="005E6A9E" w:rsidP="005E6A9E">
      <w:pPr>
        <w:pStyle w:val="Style1"/>
      </w:pPr>
      <w:r>
        <w:t xml:space="preserve">                char: "5",</w:t>
      </w:r>
    </w:p>
    <w:p w14:paraId="5194336B" w14:textId="77777777" w:rsidR="005E6A9E" w:rsidRDefault="005E6A9E" w:rsidP="005E6A9E">
      <w:pPr>
        <w:pStyle w:val="Style1"/>
      </w:pPr>
      <w:r>
        <w:t xml:space="preserve">                score: 6e3</w:t>
      </w:r>
    </w:p>
    <w:p w14:paraId="3D856A76" w14:textId="77777777" w:rsidR="005E6A9E" w:rsidRDefault="005E6A9E" w:rsidP="005E6A9E">
      <w:pPr>
        <w:pStyle w:val="Style1"/>
      </w:pPr>
      <w:r>
        <w:t xml:space="preserve">            }, {</w:t>
      </w:r>
    </w:p>
    <w:p w14:paraId="4251FB7F" w14:textId="77777777" w:rsidR="005E6A9E" w:rsidRDefault="005E6A9E" w:rsidP="005E6A9E">
      <w:pPr>
        <w:pStyle w:val="Style1"/>
      </w:pPr>
      <w:r>
        <w:t xml:space="preserve">                char: "e",</w:t>
      </w:r>
    </w:p>
    <w:p w14:paraId="5E2A0DAD" w14:textId="77777777" w:rsidR="005E6A9E" w:rsidRDefault="005E6A9E" w:rsidP="005E6A9E">
      <w:pPr>
        <w:pStyle w:val="Style1"/>
      </w:pPr>
      <w:r>
        <w:t xml:space="preserve">                score: 6e3</w:t>
      </w:r>
    </w:p>
    <w:p w14:paraId="0E5B9E30" w14:textId="77777777" w:rsidR="005E6A9E" w:rsidRDefault="005E6A9E" w:rsidP="005E6A9E">
      <w:pPr>
        <w:pStyle w:val="Style1"/>
      </w:pPr>
      <w:r>
        <w:t xml:space="preserve">            }, {</w:t>
      </w:r>
    </w:p>
    <w:p w14:paraId="6BD03FF9" w14:textId="77777777" w:rsidR="005E6A9E" w:rsidRDefault="005E6A9E" w:rsidP="005E6A9E">
      <w:pPr>
        <w:pStyle w:val="Style1"/>
      </w:pPr>
      <w:r>
        <w:t xml:space="preserve">                char: "r",</w:t>
      </w:r>
    </w:p>
    <w:p w14:paraId="2F331790" w14:textId="77777777" w:rsidR="005E6A9E" w:rsidRDefault="005E6A9E" w:rsidP="005E6A9E">
      <w:pPr>
        <w:pStyle w:val="Style1"/>
      </w:pPr>
      <w:r>
        <w:t xml:space="preserve">                score: 6e3</w:t>
      </w:r>
    </w:p>
    <w:p w14:paraId="561BBC90" w14:textId="77777777" w:rsidR="005E6A9E" w:rsidRDefault="005E6A9E" w:rsidP="005E6A9E">
      <w:pPr>
        <w:pStyle w:val="Style1"/>
      </w:pPr>
      <w:r>
        <w:t xml:space="preserve">            }],</w:t>
      </w:r>
    </w:p>
    <w:p w14:paraId="011DC492" w14:textId="77777777" w:rsidR="005E6A9E" w:rsidRDefault="005E6A9E" w:rsidP="005E6A9E">
      <w:pPr>
        <w:pStyle w:val="Style1"/>
      </w:pPr>
      <w:r>
        <w:t xml:space="preserve">            5: [{</w:t>
      </w:r>
    </w:p>
    <w:p w14:paraId="6E0AC9DC" w14:textId="77777777" w:rsidR="005E6A9E" w:rsidRDefault="005E6A9E" w:rsidP="005E6A9E">
      <w:pPr>
        <w:pStyle w:val="Style1"/>
      </w:pPr>
      <w:r>
        <w:t xml:space="preserve">                char: "",</w:t>
      </w:r>
    </w:p>
    <w:p w14:paraId="2EEEFF4D" w14:textId="77777777" w:rsidR="005E6A9E" w:rsidRDefault="005E6A9E" w:rsidP="005E6A9E">
      <w:pPr>
        <w:pStyle w:val="Style1"/>
      </w:pPr>
      <w:r>
        <w:t xml:space="preserve">                score: 11500</w:t>
      </w:r>
    </w:p>
    <w:p w14:paraId="21C4EE16" w14:textId="77777777" w:rsidR="005E6A9E" w:rsidRDefault="005E6A9E" w:rsidP="005E6A9E">
      <w:pPr>
        <w:pStyle w:val="Style1"/>
      </w:pPr>
      <w:r>
        <w:t xml:space="preserve">            }, {</w:t>
      </w:r>
    </w:p>
    <w:p w14:paraId="1AEE95EA" w14:textId="77777777" w:rsidR="005E6A9E" w:rsidRDefault="005E6A9E" w:rsidP="005E6A9E">
      <w:pPr>
        <w:pStyle w:val="Style1"/>
      </w:pPr>
      <w:r>
        <w:t xml:space="preserve">                char: "4",</w:t>
      </w:r>
    </w:p>
    <w:p w14:paraId="4DF9F644" w14:textId="77777777" w:rsidR="005E6A9E" w:rsidRDefault="005E6A9E" w:rsidP="005E6A9E">
      <w:pPr>
        <w:pStyle w:val="Style1"/>
      </w:pPr>
      <w:r>
        <w:t xml:space="preserve">                score: 6e3</w:t>
      </w:r>
    </w:p>
    <w:p w14:paraId="09697AC1" w14:textId="77777777" w:rsidR="005E6A9E" w:rsidRDefault="005E6A9E" w:rsidP="005E6A9E">
      <w:pPr>
        <w:pStyle w:val="Style1"/>
      </w:pPr>
      <w:r>
        <w:t xml:space="preserve">            }, {</w:t>
      </w:r>
    </w:p>
    <w:p w14:paraId="2E96EEBE" w14:textId="77777777" w:rsidR="005E6A9E" w:rsidRDefault="005E6A9E" w:rsidP="005E6A9E">
      <w:pPr>
        <w:pStyle w:val="Style1"/>
      </w:pPr>
      <w:r>
        <w:t xml:space="preserve">                char: "6",</w:t>
      </w:r>
    </w:p>
    <w:p w14:paraId="6F51C470" w14:textId="77777777" w:rsidR="005E6A9E" w:rsidRDefault="005E6A9E" w:rsidP="005E6A9E">
      <w:pPr>
        <w:pStyle w:val="Style1"/>
      </w:pPr>
      <w:r>
        <w:t xml:space="preserve">                score: 6e3</w:t>
      </w:r>
    </w:p>
    <w:p w14:paraId="2EE9FF97" w14:textId="77777777" w:rsidR="005E6A9E" w:rsidRDefault="005E6A9E" w:rsidP="005E6A9E">
      <w:pPr>
        <w:pStyle w:val="Style1"/>
      </w:pPr>
      <w:r>
        <w:t xml:space="preserve">            }, {</w:t>
      </w:r>
    </w:p>
    <w:p w14:paraId="61FF03EB" w14:textId="77777777" w:rsidR="005E6A9E" w:rsidRDefault="005E6A9E" w:rsidP="005E6A9E">
      <w:pPr>
        <w:pStyle w:val="Style1"/>
      </w:pPr>
      <w:r>
        <w:t xml:space="preserve">                char: "r",</w:t>
      </w:r>
    </w:p>
    <w:p w14:paraId="0F4633D4" w14:textId="77777777" w:rsidR="005E6A9E" w:rsidRDefault="005E6A9E" w:rsidP="005E6A9E">
      <w:pPr>
        <w:pStyle w:val="Style1"/>
      </w:pPr>
      <w:r>
        <w:t xml:space="preserve">                score: 6e3</w:t>
      </w:r>
    </w:p>
    <w:p w14:paraId="133EFD3F" w14:textId="77777777" w:rsidR="005E6A9E" w:rsidRDefault="005E6A9E" w:rsidP="005E6A9E">
      <w:pPr>
        <w:pStyle w:val="Style1"/>
      </w:pPr>
      <w:r>
        <w:t xml:space="preserve">            }, {</w:t>
      </w:r>
    </w:p>
    <w:p w14:paraId="72861A53" w14:textId="77777777" w:rsidR="005E6A9E" w:rsidRDefault="005E6A9E" w:rsidP="005E6A9E">
      <w:pPr>
        <w:pStyle w:val="Style1"/>
      </w:pPr>
      <w:r>
        <w:t xml:space="preserve">                char: "t",</w:t>
      </w:r>
    </w:p>
    <w:p w14:paraId="1DACC416" w14:textId="77777777" w:rsidR="005E6A9E" w:rsidRDefault="005E6A9E" w:rsidP="005E6A9E">
      <w:pPr>
        <w:pStyle w:val="Style1"/>
      </w:pPr>
      <w:r>
        <w:t xml:space="preserve">                score: 6e3</w:t>
      </w:r>
    </w:p>
    <w:p w14:paraId="07EB430F" w14:textId="77777777" w:rsidR="005E6A9E" w:rsidRDefault="005E6A9E" w:rsidP="005E6A9E">
      <w:pPr>
        <w:pStyle w:val="Style1"/>
      </w:pPr>
      <w:r>
        <w:t xml:space="preserve">            }],</w:t>
      </w:r>
    </w:p>
    <w:p w14:paraId="6778395D" w14:textId="77777777" w:rsidR="005E6A9E" w:rsidRDefault="005E6A9E" w:rsidP="005E6A9E">
      <w:pPr>
        <w:pStyle w:val="Style1"/>
      </w:pPr>
      <w:r>
        <w:t xml:space="preserve">            6: [{</w:t>
      </w:r>
    </w:p>
    <w:p w14:paraId="0A3D975B" w14:textId="77777777" w:rsidR="005E6A9E" w:rsidRDefault="005E6A9E" w:rsidP="005E6A9E">
      <w:pPr>
        <w:pStyle w:val="Style1"/>
      </w:pPr>
      <w:r>
        <w:t xml:space="preserve">                char: "",</w:t>
      </w:r>
    </w:p>
    <w:p w14:paraId="77E4271E" w14:textId="77777777" w:rsidR="005E6A9E" w:rsidRDefault="005E6A9E" w:rsidP="005E6A9E">
      <w:pPr>
        <w:pStyle w:val="Style1"/>
      </w:pPr>
      <w:r>
        <w:t xml:space="preserve">                score: 11500</w:t>
      </w:r>
    </w:p>
    <w:p w14:paraId="06BD986C" w14:textId="77777777" w:rsidR="005E6A9E" w:rsidRDefault="005E6A9E" w:rsidP="005E6A9E">
      <w:pPr>
        <w:pStyle w:val="Style1"/>
      </w:pPr>
      <w:r>
        <w:t xml:space="preserve">            }, {</w:t>
      </w:r>
    </w:p>
    <w:p w14:paraId="328D17B7" w14:textId="77777777" w:rsidR="005E6A9E" w:rsidRDefault="005E6A9E" w:rsidP="005E6A9E">
      <w:pPr>
        <w:pStyle w:val="Style1"/>
      </w:pPr>
      <w:r>
        <w:t xml:space="preserve">                char: "5",</w:t>
      </w:r>
    </w:p>
    <w:p w14:paraId="69D38EF6" w14:textId="77777777" w:rsidR="005E6A9E" w:rsidRDefault="005E6A9E" w:rsidP="005E6A9E">
      <w:pPr>
        <w:pStyle w:val="Style1"/>
      </w:pPr>
      <w:r>
        <w:t xml:space="preserve">                score: 6e3</w:t>
      </w:r>
    </w:p>
    <w:p w14:paraId="74205825" w14:textId="77777777" w:rsidR="005E6A9E" w:rsidRDefault="005E6A9E" w:rsidP="005E6A9E">
      <w:pPr>
        <w:pStyle w:val="Style1"/>
      </w:pPr>
      <w:r>
        <w:t xml:space="preserve">            }, {</w:t>
      </w:r>
    </w:p>
    <w:p w14:paraId="17E2690C" w14:textId="77777777" w:rsidR="005E6A9E" w:rsidRDefault="005E6A9E" w:rsidP="005E6A9E">
      <w:pPr>
        <w:pStyle w:val="Style1"/>
      </w:pPr>
      <w:r>
        <w:t xml:space="preserve">                char: "7",</w:t>
      </w:r>
    </w:p>
    <w:p w14:paraId="63E4B086" w14:textId="77777777" w:rsidR="005E6A9E" w:rsidRDefault="005E6A9E" w:rsidP="005E6A9E">
      <w:pPr>
        <w:pStyle w:val="Style1"/>
      </w:pPr>
      <w:r>
        <w:t xml:space="preserve">                score: 6e3</w:t>
      </w:r>
    </w:p>
    <w:p w14:paraId="5754E33D" w14:textId="77777777" w:rsidR="005E6A9E" w:rsidRDefault="005E6A9E" w:rsidP="005E6A9E">
      <w:pPr>
        <w:pStyle w:val="Style1"/>
      </w:pPr>
      <w:r>
        <w:t xml:space="preserve">            }, {</w:t>
      </w:r>
    </w:p>
    <w:p w14:paraId="6E9E7DD7" w14:textId="77777777" w:rsidR="005E6A9E" w:rsidRDefault="005E6A9E" w:rsidP="005E6A9E">
      <w:pPr>
        <w:pStyle w:val="Style1"/>
      </w:pPr>
      <w:r>
        <w:t xml:space="preserve">                char: "t",</w:t>
      </w:r>
    </w:p>
    <w:p w14:paraId="514E8369" w14:textId="77777777" w:rsidR="005E6A9E" w:rsidRDefault="005E6A9E" w:rsidP="005E6A9E">
      <w:pPr>
        <w:pStyle w:val="Style1"/>
      </w:pPr>
      <w:r>
        <w:t xml:space="preserve">                score: 6e3</w:t>
      </w:r>
    </w:p>
    <w:p w14:paraId="4C1438F9" w14:textId="77777777" w:rsidR="005E6A9E" w:rsidRDefault="005E6A9E" w:rsidP="005E6A9E">
      <w:pPr>
        <w:pStyle w:val="Style1"/>
      </w:pPr>
      <w:r>
        <w:t xml:space="preserve">            }, {</w:t>
      </w:r>
    </w:p>
    <w:p w14:paraId="3EDA7C87" w14:textId="77777777" w:rsidR="005E6A9E" w:rsidRDefault="005E6A9E" w:rsidP="005E6A9E">
      <w:pPr>
        <w:pStyle w:val="Style1"/>
      </w:pPr>
      <w:r>
        <w:t xml:space="preserve">                char: "y",</w:t>
      </w:r>
    </w:p>
    <w:p w14:paraId="5EE8193D" w14:textId="77777777" w:rsidR="005E6A9E" w:rsidRDefault="005E6A9E" w:rsidP="005E6A9E">
      <w:pPr>
        <w:pStyle w:val="Style1"/>
      </w:pPr>
      <w:r>
        <w:t xml:space="preserve">                score: 6e3</w:t>
      </w:r>
    </w:p>
    <w:p w14:paraId="091D1CF8" w14:textId="77777777" w:rsidR="005E6A9E" w:rsidRDefault="005E6A9E" w:rsidP="005E6A9E">
      <w:pPr>
        <w:pStyle w:val="Style1"/>
      </w:pPr>
      <w:r>
        <w:t xml:space="preserve">            }],</w:t>
      </w:r>
    </w:p>
    <w:p w14:paraId="3CED0779" w14:textId="77777777" w:rsidR="005E6A9E" w:rsidRDefault="005E6A9E" w:rsidP="005E6A9E">
      <w:pPr>
        <w:pStyle w:val="Style1"/>
      </w:pPr>
      <w:r>
        <w:t xml:space="preserve">            7: [{</w:t>
      </w:r>
    </w:p>
    <w:p w14:paraId="6C447B54" w14:textId="77777777" w:rsidR="005E6A9E" w:rsidRDefault="005E6A9E" w:rsidP="005E6A9E">
      <w:pPr>
        <w:pStyle w:val="Style1"/>
      </w:pPr>
      <w:r>
        <w:t xml:space="preserve">                char: "",</w:t>
      </w:r>
    </w:p>
    <w:p w14:paraId="1A3C4592" w14:textId="77777777" w:rsidR="005E6A9E" w:rsidRDefault="005E6A9E" w:rsidP="005E6A9E">
      <w:pPr>
        <w:pStyle w:val="Style1"/>
      </w:pPr>
      <w:r>
        <w:t xml:space="preserve">                score: 11500</w:t>
      </w:r>
    </w:p>
    <w:p w14:paraId="1545B5DA" w14:textId="77777777" w:rsidR="005E6A9E" w:rsidRDefault="005E6A9E" w:rsidP="005E6A9E">
      <w:pPr>
        <w:pStyle w:val="Style1"/>
      </w:pPr>
      <w:r>
        <w:t xml:space="preserve">            }, {</w:t>
      </w:r>
    </w:p>
    <w:p w14:paraId="2E5E2E6F" w14:textId="77777777" w:rsidR="005E6A9E" w:rsidRDefault="005E6A9E" w:rsidP="005E6A9E">
      <w:pPr>
        <w:pStyle w:val="Style1"/>
      </w:pPr>
      <w:r>
        <w:t xml:space="preserve">                char: "6",</w:t>
      </w:r>
    </w:p>
    <w:p w14:paraId="6E2821AD" w14:textId="77777777" w:rsidR="005E6A9E" w:rsidRDefault="005E6A9E" w:rsidP="005E6A9E">
      <w:pPr>
        <w:pStyle w:val="Style1"/>
      </w:pPr>
      <w:r>
        <w:t xml:space="preserve">                score: 6e3</w:t>
      </w:r>
    </w:p>
    <w:p w14:paraId="14A0E362" w14:textId="77777777" w:rsidR="005E6A9E" w:rsidRDefault="005E6A9E" w:rsidP="005E6A9E">
      <w:pPr>
        <w:pStyle w:val="Style1"/>
      </w:pPr>
      <w:r>
        <w:t xml:space="preserve">            }, {</w:t>
      </w:r>
    </w:p>
    <w:p w14:paraId="7B3FF20D" w14:textId="77777777" w:rsidR="005E6A9E" w:rsidRDefault="005E6A9E" w:rsidP="005E6A9E">
      <w:pPr>
        <w:pStyle w:val="Style1"/>
      </w:pPr>
      <w:r>
        <w:t xml:space="preserve">                char: "8",</w:t>
      </w:r>
    </w:p>
    <w:p w14:paraId="5F35D98D" w14:textId="77777777" w:rsidR="005E6A9E" w:rsidRDefault="005E6A9E" w:rsidP="005E6A9E">
      <w:pPr>
        <w:pStyle w:val="Style1"/>
      </w:pPr>
      <w:r>
        <w:t xml:space="preserve">                score: 6e3</w:t>
      </w:r>
    </w:p>
    <w:p w14:paraId="2FE7E7BE" w14:textId="77777777" w:rsidR="005E6A9E" w:rsidRDefault="005E6A9E" w:rsidP="005E6A9E">
      <w:pPr>
        <w:pStyle w:val="Style1"/>
      </w:pPr>
      <w:r>
        <w:t xml:space="preserve">            }, {</w:t>
      </w:r>
    </w:p>
    <w:p w14:paraId="6EB21E9D" w14:textId="77777777" w:rsidR="005E6A9E" w:rsidRDefault="005E6A9E" w:rsidP="005E6A9E">
      <w:pPr>
        <w:pStyle w:val="Style1"/>
      </w:pPr>
      <w:r>
        <w:t xml:space="preserve">                char: "y",</w:t>
      </w:r>
    </w:p>
    <w:p w14:paraId="424D6EE3" w14:textId="77777777" w:rsidR="005E6A9E" w:rsidRDefault="005E6A9E" w:rsidP="005E6A9E">
      <w:pPr>
        <w:pStyle w:val="Style1"/>
      </w:pPr>
      <w:r>
        <w:t xml:space="preserve">                score: 6e3</w:t>
      </w:r>
    </w:p>
    <w:p w14:paraId="2FA3CC10" w14:textId="77777777" w:rsidR="005E6A9E" w:rsidRDefault="005E6A9E" w:rsidP="005E6A9E">
      <w:pPr>
        <w:pStyle w:val="Style1"/>
      </w:pPr>
      <w:r>
        <w:t xml:space="preserve">            }, {</w:t>
      </w:r>
    </w:p>
    <w:p w14:paraId="39D8543C" w14:textId="77777777" w:rsidR="005E6A9E" w:rsidRDefault="005E6A9E" w:rsidP="005E6A9E">
      <w:pPr>
        <w:pStyle w:val="Style1"/>
      </w:pPr>
      <w:r>
        <w:t xml:space="preserve">                char: "u",</w:t>
      </w:r>
    </w:p>
    <w:p w14:paraId="3B245425" w14:textId="77777777" w:rsidR="005E6A9E" w:rsidRDefault="005E6A9E" w:rsidP="005E6A9E">
      <w:pPr>
        <w:pStyle w:val="Style1"/>
      </w:pPr>
      <w:r>
        <w:t xml:space="preserve">                score: 6e3</w:t>
      </w:r>
    </w:p>
    <w:p w14:paraId="7BBCDAD1" w14:textId="77777777" w:rsidR="005E6A9E" w:rsidRDefault="005E6A9E" w:rsidP="005E6A9E">
      <w:pPr>
        <w:pStyle w:val="Style1"/>
      </w:pPr>
      <w:r>
        <w:t xml:space="preserve">            }],</w:t>
      </w:r>
    </w:p>
    <w:p w14:paraId="172379CA" w14:textId="77777777" w:rsidR="005E6A9E" w:rsidRDefault="005E6A9E" w:rsidP="005E6A9E">
      <w:pPr>
        <w:pStyle w:val="Style1"/>
      </w:pPr>
      <w:r>
        <w:t xml:space="preserve">            8: [{</w:t>
      </w:r>
    </w:p>
    <w:p w14:paraId="47040995" w14:textId="77777777" w:rsidR="005E6A9E" w:rsidRDefault="005E6A9E" w:rsidP="005E6A9E">
      <w:pPr>
        <w:pStyle w:val="Style1"/>
      </w:pPr>
      <w:r>
        <w:t xml:space="preserve">                char: "",</w:t>
      </w:r>
    </w:p>
    <w:p w14:paraId="00F072BF" w14:textId="77777777" w:rsidR="005E6A9E" w:rsidRDefault="005E6A9E" w:rsidP="005E6A9E">
      <w:pPr>
        <w:pStyle w:val="Style1"/>
      </w:pPr>
      <w:r>
        <w:t xml:space="preserve">                score: 11500</w:t>
      </w:r>
    </w:p>
    <w:p w14:paraId="236EC628" w14:textId="77777777" w:rsidR="005E6A9E" w:rsidRDefault="005E6A9E" w:rsidP="005E6A9E">
      <w:pPr>
        <w:pStyle w:val="Style1"/>
      </w:pPr>
      <w:r>
        <w:t xml:space="preserve">            }, {</w:t>
      </w:r>
    </w:p>
    <w:p w14:paraId="6BB4ABEB" w14:textId="77777777" w:rsidR="005E6A9E" w:rsidRDefault="005E6A9E" w:rsidP="005E6A9E">
      <w:pPr>
        <w:pStyle w:val="Style1"/>
      </w:pPr>
      <w:r>
        <w:t xml:space="preserve">                char: "7",</w:t>
      </w:r>
    </w:p>
    <w:p w14:paraId="0D345557" w14:textId="77777777" w:rsidR="005E6A9E" w:rsidRDefault="005E6A9E" w:rsidP="005E6A9E">
      <w:pPr>
        <w:pStyle w:val="Style1"/>
      </w:pPr>
      <w:r>
        <w:t xml:space="preserve">                score: 6e3</w:t>
      </w:r>
    </w:p>
    <w:p w14:paraId="2BBAA952" w14:textId="77777777" w:rsidR="005E6A9E" w:rsidRDefault="005E6A9E" w:rsidP="005E6A9E">
      <w:pPr>
        <w:pStyle w:val="Style1"/>
      </w:pPr>
      <w:r>
        <w:t xml:space="preserve">            }, {</w:t>
      </w:r>
    </w:p>
    <w:p w14:paraId="32FE89E7" w14:textId="77777777" w:rsidR="005E6A9E" w:rsidRDefault="005E6A9E" w:rsidP="005E6A9E">
      <w:pPr>
        <w:pStyle w:val="Style1"/>
      </w:pPr>
      <w:r>
        <w:t xml:space="preserve">                char: "9",</w:t>
      </w:r>
    </w:p>
    <w:p w14:paraId="69FD37F6" w14:textId="77777777" w:rsidR="005E6A9E" w:rsidRDefault="005E6A9E" w:rsidP="005E6A9E">
      <w:pPr>
        <w:pStyle w:val="Style1"/>
      </w:pPr>
      <w:r>
        <w:t xml:space="preserve">                score: 6e3</w:t>
      </w:r>
    </w:p>
    <w:p w14:paraId="3258B86D" w14:textId="77777777" w:rsidR="005E6A9E" w:rsidRDefault="005E6A9E" w:rsidP="005E6A9E">
      <w:pPr>
        <w:pStyle w:val="Style1"/>
      </w:pPr>
      <w:r>
        <w:t xml:space="preserve">            }, {</w:t>
      </w:r>
    </w:p>
    <w:p w14:paraId="10A80232" w14:textId="77777777" w:rsidR="005E6A9E" w:rsidRDefault="005E6A9E" w:rsidP="005E6A9E">
      <w:pPr>
        <w:pStyle w:val="Style1"/>
      </w:pPr>
      <w:r>
        <w:t xml:space="preserve">                char: "u",</w:t>
      </w:r>
    </w:p>
    <w:p w14:paraId="1868EE6A" w14:textId="77777777" w:rsidR="005E6A9E" w:rsidRDefault="005E6A9E" w:rsidP="005E6A9E">
      <w:pPr>
        <w:pStyle w:val="Style1"/>
      </w:pPr>
      <w:r>
        <w:t xml:space="preserve">                score: 6e3</w:t>
      </w:r>
    </w:p>
    <w:p w14:paraId="0C8F1F78" w14:textId="77777777" w:rsidR="005E6A9E" w:rsidRDefault="005E6A9E" w:rsidP="005E6A9E">
      <w:pPr>
        <w:pStyle w:val="Style1"/>
      </w:pPr>
      <w:r>
        <w:t xml:space="preserve">            }, {</w:t>
      </w:r>
    </w:p>
    <w:p w14:paraId="69B6F297" w14:textId="77777777" w:rsidR="005E6A9E" w:rsidRDefault="005E6A9E" w:rsidP="005E6A9E">
      <w:pPr>
        <w:pStyle w:val="Style1"/>
      </w:pPr>
      <w:r>
        <w:t xml:space="preserve">                char: "i",</w:t>
      </w:r>
    </w:p>
    <w:p w14:paraId="2A858D4F" w14:textId="77777777" w:rsidR="005E6A9E" w:rsidRDefault="005E6A9E" w:rsidP="005E6A9E">
      <w:pPr>
        <w:pStyle w:val="Style1"/>
      </w:pPr>
      <w:r>
        <w:t xml:space="preserve">                score: 6e3</w:t>
      </w:r>
    </w:p>
    <w:p w14:paraId="608ACC3D" w14:textId="77777777" w:rsidR="005E6A9E" w:rsidRDefault="005E6A9E" w:rsidP="005E6A9E">
      <w:pPr>
        <w:pStyle w:val="Style1"/>
      </w:pPr>
      <w:r>
        <w:t xml:space="preserve">            }],</w:t>
      </w:r>
    </w:p>
    <w:p w14:paraId="47CA375F" w14:textId="77777777" w:rsidR="005E6A9E" w:rsidRDefault="005E6A9E" w:rsidP="005E6A9E">
      <w:pPr>
        <w:pStyle w:val="Style1"/>
      </w:pPr>
      <w:r>
        <w:t xml:space="preserve">            9: [{</w:t>
      </w:r>
    </w:p>
    <w:p w14:paraId="33BB10FA" w14:textId="77777777" w:rsidR="005E6A9E" w:rsidRDefault="005E6A9E" w:rsidP="005E6A9E">
      <w:pPr>
        <w:pStyle w:val="Style1"/>
      </w:pPr>
      <w:r>
        <w:t xml:space="preserve">                char: "",</w:t>
      </w:r>
    </w:p>
    <w:p w14:paraId="2A871C04" w14:textId="77777777" w:rsidR="005E6A9E" w:rsidRDefault="005E6A9E" w:rsidP="005E6A9E">
      <w:pPr>
        <w:pStyle w:val="Style1"/>
      </w:pPr>
      <w:r>
        <w:t xml:space="preserve">                score: 11500</w:t>
      </w:r>
    </w:p>
    <w:p w14:paraId="1C4A8D16" w14:textId="77777777" w:rsidR="005E6A9E" w:rsidRDefault="005E6A9E" w:rsidP="005E6A9E">
      <w:pPr>
        <w:pStyle w:val="Style1"/>
      </w:pPr>
      <w:r>
        <w:t xml:space="preserve">            }, {</w:t>
      </w:r>
    </w:p>
    <w:p w14:paraId="73135157" w14:textId="77777777" w:rsidR="005E6A9E" w:rsidRDefault="005E6A9E" w:rsidP="005E6A9E">
      <w:pPr>
        <w:pStyle w:val="Style1"/>
      </w:pPr>
      <w:r>
        <w:t xml:space="preserve">                char: "8",</w:t>
      </w:r>
    </w:p>
    <w:p w14:paraId="47247A54" w14:textId="77777777" w:rsidR="005E6A9E" w:rsidRDefault="005E6A9E" w:rsidP="005E6A9E">
      <w:pPr>
        <w:pStyle w:val="Style1"/>
      </w:pPr>
      <w:r>
        <w:t xml:space="preserve">                score: 6e3</w:t>
      </w:r>
    </w:p>
    <w:p w14:paraId="5D75CEF1" w14:textId="77777777" w:rsidR="005E6A9E" w:rsidRDefault="005E6A9E" w:rsidP="005E6A9E">
      <w:pPr>
        <w:pStyle w:val="Style1"/>
      </w:pPr>
      <w:r>
        <w:t xml:space="preserve">            }, {</w:t>
      </w:r>
    </w:p>
    <w:p w14:paraId="0B90D902" w14:textId="77777777" w:rsidR="005E6A9E" w:rsidRDefault="005E6A9E" w:rsidP="005E6A9E">
      <w:pPr>
        <w:pStyle w:val="Style1"/>
      </w:pPr>
      <w:r>
        <w:t xml:space="preserve">                char: "0",</w:t>
      </w:r>
    </w:p>
    <w:p w14:paraId="4EE1D2F4" w14:textId="77777777" w:rsidR="005E6A9E" w:rsidRDefault="005E6A9E" w:rsidP="005E6A9E">
      <w:pPr>
        <w:pStyle w:val="Style1"/>
      </w:pPr>
      <w:r>
        <w:t xml:space="preserve">                score: 6e3</w:t>
      </w:r>
    </w:p>
    <w:p w14:paraId="4866C171" w14:textId="77777777" w:rsidR="005E6A9E" w:rsidRDefault="005E6A9E" w:rsidP="005E6A9E">
      <w:pPr>
        <w:pStyle w:val="Style1"/>
      </w:pPr>
      <w:r>
        <w:t xml:space="preserve">            }, {</w:t>
      </w:r>
    </w:p>
    <w:p w14:paraId="2917EDFC" w14:textId="77777777" w:rsidR="005E6A9E" w:rsidRDefault="005E6A9E" w:rsidP="005E6A9E">
      <w:pPr>
        <w:pStyle w:val="Style1"/>
      </w:pPr>
      <w:r>
        <w:t xml:space="preserve">                char: "i",</w:t>
      </w:r>
    </w:p>
    <w:p w14:paraId="16119F89" w14:textId="77777777" w:rsidR="005E6A9E" w:rsidRDefault="005E6A9E" w:rsidP="005E6A9E">
      <w:pPr>
        <w:pStyle w:val="Style1"/>
      </w:pPr>
      <w:r>
        <w:t xml:space="preserve">                score: 6e3</w:t>
      </w:r>
    </w:p>
    <w:p w14:paraId="3D220D15" w14:textId="77777777" w:rsidR="005E6A9E" w:rsidRDefault="005E6A9E" w:rsidP="005E6A9E">
      <w:pPr>
        <w:pStyle w:val="Style1"/>
      </w:pPr>
      <w:r>
        <w:t xml:space="preserve">            }, {</w:t>
      </w:r>
    </w:p>
    <w:p w14:paraId="5E5CAEF3" w14:textId="77777777" w:rsidR="005E6A9E" w:rsidRDefault="005E6A9E" w:rsidP="005E6A9E">
      <w:pPr>
        <w:pStyle w:val="Style1"/>
      </w:pPr>
      <w:r>
        <w:t xml:space="preserve">                char: "o",</w:t>
      </w:r>
    </w:p>
    <w:p w14:paraId="24B095B1" w14:textId="77777777" w:rsidR="005E6A9E" w:rsidRDefault="005E6A9E" w:rsidP="005E6A9E">
      <w:pPr>
        <w:pStyle w:val="Style1"/>
      </w:pPr>
      <w:r>
        <w:t xml:space="preserve">                score: 6e3</w:t>
      </w:r>
    </w:p>
    <w:p w14:paraId="256B72FB" w14:textId="77777777" w:rsidR="005E6A9E" w:rsidRDefault="005E6A9E" w:rsidP="005E6A9E">
      <w:pPr>
        <w:pStyle w:val="Style1"/>
      </w:pPr>
      <w:r>
        <w:t xml:space="preserve">            }],</w:t>
      </w:r>
    </w:p>
    <w:p w14:paraId="2626CC32" w14:textId="77777777" w:rsidR="005E6A9E" w:rsidRDefault="005E6A9E" w:rsidP="005E6A9E">
      <w:pPr>
        <w:pStyle w:val="Style1"/>
      </w:pPr>
      <w:r>
        <w:t xml:space="preserve">            "æ": [{</w:t>
      </w:r>
    </w:p>
    <w:p w14:paraId="397458CE" w14:textId="77777777" w:rsidR="005E6A9E" w:rsidRDefault="005E6A9E" w:rsidP="005E6A9E">
      <w:pPr>
        <w:pStyle w:val="Style1"/>
      </w:pPr>
      <w:r>
        <w:t xml:space="preserve">                char: "",</w:t>
      </w:r>
    </w:p>
    <w:p w14:paraId="3F7FAAFB" w14:textId="77777777" w:rsidR="005E6A9E" w:rsidRDefault="005E6A9E" w:rsidP="005E6A9E">
      <w:pPr>
        <w:pStyle w:val="Style1"/>
      </w:pPr>
      <w:r>
        <w:t xml:space="preserve">                score: 11500</w:t>
      </w:r>
    </w:p>
    <w:p w14:paraId="1FCF385A" w14:textId="77777777" w:rsidR="005E6A9E" w:rsidRDefault="005E6A9E" w:rsidP="005E6A9E">
      <w:pPr>
        <w:pStyle w:val="Style1"/>
      </w:pPr>
      <w:r>
        <w:t xml:space="preserve">            }, {</w:t>
      </w:r>
    </w:p>
    <w:p w14:paraId="6BB18E03" w14:textId="77777777" w:rsidR="005E6A9E" w:rsidRDefault="005E6A9E" w:rsidP="005E6A9E">
      <w:pPr>
        <w:pStyle w:val="Style1"/>
      </w:pPr>
      <w:r>
        <w:t xml:space="preserve">                char: "l",</w:t>
      </w:r>
    </w:p>
    <w:p w14:paraId="15A20792" w14:textId="77777777" w:rsidR="005E6A9E" w:rsidRDefault="005E6A9E" w:rsidP="005E6A9E">
      <w:pPr>
        <w:pStyle w:val="Style1"/>
      </w:pPr>
      <w:r>
        <w:t xml:space="preserve">                score: 6e3</w:t>
      </w:r>
    </w:p>
    <w:p w14:paraId="040936E5" w14:textId="77777777" w:rsidR="005E6A9E" w:rsidRDefault="005E6A9E" w:rsidP="005E6A9E">
      <w:pPr>
        <w:pStyle w:val="Style1"/>
      </w:pPr>
      <w:r>
        <w:t xml:space="preserve">            }, {</w:t>
      </w:r>
    </w:p>
    <w:p w14:paraId="708BB446" w14:textId="77777777" w:rsidR="005E6A9E" w:rsidRDefault="005E6A9E" w:rsidP="005E6A9E">
      <w:pPr>
        <w:pStyle w:val="Style1"/>
      </w:pPr>
      <w:r>
        <w:t xml:space="preserve">                char: "p",</w:t>
      </w:r>
    </w:p>
    <w:p w14:paraId="3A8FCD67" w14:textId="77777777" w:rsidR="005E6A9E" w:rsidRDefault="005E6A9E" w:rsidP="005E6A9E">
      <w:pPr>
        <w:pStyle w:val="Style1"/>
      </w:pPr>
      <w:r>
        <w:t xml:space="preserve">                score: 6e3</w:t>
      </w:r>
    </w:p>
    <w:p w14:paraId="39C7B884" w14:textId="77777777" w:rsidR="005E6A9E" w:rsidRDefault="005E6A9E" w:rsidP="005E6A9E">
      <w:pPr>
        <w:pStyle w:val="Style1"/>
      </w:pPr>
      <w:r>
        <w:t xml:space="preserve">            }, {</w:t>
      </w:r>
    </w:p>
    <w:p w14:paraId="3DFE8076" w14:textId="77777777" w:rsidR="005E6A9E" w:rsidRDefault="005E6A9E" w:rsidP="005E6A9E">
      <w:pPr>
        <w:pStyle w:val="Style1"/>
      </w:pPr>
      <w:r>
        <w:t xml:space="preserve">                char: "ø",</w:t>
      </w:r>
    </w:p>
    <w:p w14:paraId="679306E8" w14:textId="77777777" w:rsidR="005E6A9E" w:rsidRDefault="005E6A9E" w:rsidP="005E6A9E">
      <w:pPr>
        <w:pStyle w:val="Style1"/>
      </w:pPr>
      <w:r>
        <w:t xml:space="preserve">                score: 6e3</w:t>
      </w:r>
    </w:p>
    <w:p w14:paraId="0E7CDC88" w14:textId="77777777" w:rsidR="005E6A9E" w:rsidRDefault="005E6A9E" w:rsidP="005E6A9E">
      <w:pPr>
        <w:pStyle w:val="Style1"/>
      </w:pPr>
      <w:r>
        <w:t xml:space="preserve">            }, {</w:t>
      </w:r>
    </w:p>
    <w:p w14:paraId="6725169C" w14:textId="77777777" w:rsidR="005E6A9E" w:rsidRDefault="005E6A9E" w:rsidP="005E6A9E">
      <w:pPr>
        <w:pStyle w:val="Style1"/>
      </w:pPr>
      <w:r>
        <w:t xml:space="preserve">                char: "å",</w:t>
      </w:r>
    </w:p>
    <w:p w14:paraId="14E14A46" w14:textId="77777777" w:rsidR="005E6A9E" w:rsidRDefault="005E6A9E" w:rsidP="005E6A9E">
      <w:pPr>
        <w:pStyle w:val="Style1"/>
      </w:pPr>
      <w:r>
        <w:t xml:space="preserve">                score: 6e3</w:t>
      </w:r>
    </w:p>
    <w:p w14:paraId="21EB0C9D" w14:textId="77777777" w:rsidR="005E6A9E" w:rsidRDefault="005E6A9E" w:rsidP="005E6A9E">
      <w:pPr>
        <w:pStyle w:val="Style1"/>
      </w:pPr>
      <w:r>
        <w:t xml:space="preserve">            }],</w:t>
      </w:r>
    </w:p>
    <w:p w14:paraId="514FAAD1" w14:textId="77777777" w:rsidR="005E6A9E" w:rsidRDefault="005E6A9E" w:rsidP="005E6A9E">
      <w:pPr>
        <w:pStyle w:val="Style1"/>
      </w:pPr>
      <w:r>
        <w:t xml:space="preserve">            "ø": [{</w:t>
      </w:r>
    </w:p>
    <w:p w14:paraId="7858EE36" w14:textId="77777777" w:rsidR="005E6A9E" w:rsidRDefault="005E6A9E" w:rsidP="005E6A9E">
      <w:pPr>
        <w:pStyle w:val="Style1"/>
      </w:pPr>
      <w:r>
        <w:t xml:space="preserve">                char: "",</w:t>
      </w:r>
    </w:p>
    <w:p w14:paraId="06B7891A" w14:textId="77777777" w:rsidR="005E6A9E" w:rsidRDefault="005E6A9E" w:rsidP="005E6A9E">
      <w:pPr>
        <w:pStyle w:val="Style1"/>
      </w:pPr>
      <w:r>
        <w:t xml:space="preserve">                score: 11500</w:t>
      </w:r>
    </w:p>
    <w:p w14:paraId="4A136B1C" w14:textId="77777777" w:rsidR="005E6A9E" w:rsidRDefault="005E6A9E" w:rsidP="005E6A9E">
      <w:pPr>
        <w:pStyle w:val="Style1"/>
      </w:pPr>
      <w:r>
        <w:t xml:space="preserve">            }, {</w:t>
      </w:r>
    </w:p>
    <w:p w14:paraId="6600E1A5" w14:textId="77777777" w:rsidR="005E6A9E" w:rsidRDefault="005E6A9E" w:rsidP="005E6A9E">
      <w:pPr>
        <w:pStyle w:val="Style1"/>
      </w:pPr>
      <w:r>
        <w:t xml:space="preserve">                char: "k",</w:t>
      </w:r>
    </w:p>
    <w:p w14:paraId="4ADD53ED" w14:textId="77777777" w:rsidR="005E6A9E" w:rsidRDefault="005E6A9E" w:rsidP="005E6A9E">
      <w:pPr>
        <w:pStyle w:val="Style1"/>
      </w:pPr>
      <w:r>
        <w:t xml:space="preserve">                score: 6e3</w:t>
      </w:r>
    </w:p>
    <w:p w14:paraId="27E994E6" w14:textId="77777777" w:rsidR="005E6A9E" w:rsidRDefault="005E6A9E" w:rsidP="005E6A9E">
      <w:pPr>
        <w:pStyle w:val="Style1"/>
      </w:pPr>
      <w:r>
        <w:t xml:space="preserve">            }, {</w:t>
      </w:r>
    </w:p>
    <w:p w14:paraId="47020150" w14:textId="77777777" w:rsidR="005E6A9E" w:rsidRDefault="005E6A9E" w:rsidP="005E6A9E">
      <w:pPr>
        <w:pStyle w:val="Style1"/>
      </w:pPr>
      <w:r>
        <w:t xml:space="preserve">                char: "l",</w:t>
      </w:r>
    </w:p>
    <w:p w14:paraId="32F93806" w14:textId="77777777" w:rsidR="005E6A9E" w:rsidRDefault="005E6A9E" w:rsidP="005E6A9E">
      <w:pPr>
        <w:pStyle w:val="Style1"/>
      </w:pPr>
      <w:r>
        <w:t xml:space="preserve">                score: 6e3</w:t>
      </w:r>
    </w:p>
    <w:p w14:paraId="1DE70F7B" w14:textId="77777777" w:rsidR="005E6A9E" w:rsidRDefault="005E6A9E" w:rsidP="005E6A9E">
      <w:pPr>
        <w:pStyle w:val="Style1"/>
      </w:pPr>
      <w:r>
        <w:t xml:space="preserve">            }, {</w:t>
      </w:r>
    </w:p>
    <w:p w14:paraId="4449983B" w14:textId="77777777" w:rsidR="005E6A9E" w:rsidRDefault="005E6A9E" w:rsidP="005E6A9E">
      <w:pPr>
        <w:pStyle w:val="Style1"/>
      </w:pPr>
      <w:r>
        <w:t xml:space="preserve">                char: "o",</w:t>
      </w:r>
    </w:p>
    <w:p w14:paraId="5661F243" w14:textId="77777777" w:rsidR="005E6A9E" w:rsidRDefault="005E6A9E" w:rsidP="005E6A9E">
      <w:pPr>
        <w:pStyle w:val="Style1"/>
      </w:pPr>
      <w:r>
        <w:t xml:space="preserve">                score: 1e4</w:t>
      </w:r>
    </w:p>
    <w:p w14:paraId="0697E496" w14:textId="77777777" w:rsidR="005E6A9E" w:rsidRDefault="005E6A9E" w:rsidP="005E6A9E">
      <w:pPr>
        <w:pStyle w:val="Style1"/>
      </w:pPr>
      <w:r>
        <w:t xml:space="preserve">            }, {</w:t>
      </w:r>
    </w:p>
    <w:p w14:paraId="0C2905B8" w14:textId="77777777" w:rsidR="005E6A9E" w:rsidRDefault="005E6A9E" w:rsidP="005E6A9E">
      <w:pPr>
        <w:pStyle w:val="Style1"/>
      </w:pPr>
      <w:r>
        <w:t xml:space="preserve">                char: "p",</w:t>
      </w:r>
    </w:p>
    <w:p w14:paraId="1CCD124D" w14:textId="77777777" w:rsidR="005E6A9E" w:rsidRDefault="005E6A9E" w:rsidP="005E6A9E">
      <w:pPr>
        <w:pStyle w:val="Style1"/>
      </w:pPr>
      <w:r>
        <w:t xml:space="preserve">                score: 6e3</w:t>
      </w:r>
    </w:p>
    <w:p w14:paraId="0243DF21" w14:textId="77777777" w:rsidR="005E6A9E" w:rsidRDefault="005E6A9E" w:rsidP="005E6A9E">
      <w:pPr>
        <w:pStyle w:val="Style1"/>
      </w:pPr>
      <w:r>
        <w:t xml:space="preserve">            }, {</w:t>
      </w:r>
    </w:p>
    <w:p w14:paraId="00D3AF96" w14:textId="77777777" w:rsidR="005E6A9E" w:rsidRDefault="005E6A9E" w:rsidP="005E6A9E">
      <w:pPr>
        <w:pStyle w:val="Style1"/>
      </w:pPr>
      <w:r>
        <w:t xml:space="preserve">                char: "æ",</w:t>
      </w:r>
    </w:p>
    <w:p w14:paraId="5403C29E" w14:textId="77777777" w:rsidR="005E6A9E" w:rsidRDefault="005E6A9E" w:rsidP="005E6A9E">
      <w:pPr>
        <w:pStyle w:val="Style1"/>
      </w:pPr>
      <w:r>
        <w:t xml:space="preserve">                score: 6e3</w:t>
      </w:r>
    </w:p>
    <w:p w14:paraId="2F4E0FEB" w14:textId="77777777" w:rsidR="005E6A9E" w:rsidRDefault="005E6A9E" w:rsidP="005E6A9E">
      <w:pPr>
        <w:pStyle w:val="Style1"/>
      </w:pPr>
      <w:r>
        <w:t xml:space="preserve">            }, {</w:t>
      </w:r>
    </w:p>
    <w:p w14:paraId="60C58003" w14:textId="77777777" w:rsidR="005E6A9E" w:rsidRDefault="005E6A9E" w:rsidP="005E6A9E">
      <w:pPr>
        <w:pStyle w:val="Style1"/>
      </w:pPr>
      <w:r>
        <w:t xml:space="preserve">                char: "å",</w:t>
      </w:r>
    </w:p>
    <w:p w14:paraId="13CCE489" w14:textId="77777777" w:rsidR="005E6A9E" w:rsidRDefault="005E6A9E" w:rsidP="005E6A9E">
      <w:pPr>
        <w:pStyle w:val="Style1"/>
      </w:pPr>
      <w:r>
        <w:t xml:space="preserve">                score: 6e3</w:t>
      </w:r>
    </w:p>
    <w:p w14:paraId="36680F65" w14:textId="77777777" w:rsidR="005E6A9E" w:rsidRDefault="005E6A9E" w:rsidP="005E6A9E">
      <w:pPr>
        <w:pStyle w:val="Style1"/>
      </w:pPr>
      <w:r>
        <w:t xml:space="preserve">            }],</w:t>
      </w:r>
    </w:p>
    <w:p w14:paraId="5123754D" w14:textId="77777777" w:rsidR="005E6A9E" w:rsidRDefault="005E6A9E" w:rsidP="005E6A9E">
      <w:pPr>
        <w:pStyle w:val="Style1"/>
      </w:pPr>
      <w:r>
        <w:t xml:space="preserve">            "å": [{</w:t>
      </w:r>
    </w:p>
    <w:p w14:paraId="5857DC1E" w14:textId="77777777" w:rsidR="005E6A9E" w:rsidRDefault="005E6A9E" w:rsidP="005E6A9E">
      <w:pPr>
        <w:pStyle w:val="Style1"/>
      </w:pPr>
      <w:r>
        <w:t xml:space="preserve">                char: "",</w:t>
      </w:r>
    </w:p>
    <w:p w14:paraId="3DA4603D" w14:textId="77777777" w:rsidR="005E6A9E" w:rsidRDefault="005E6A9E" w:rsidP="005E6A9E">
      <w:pPr>
        <w:pStyle w:val="Style1"/>
      </w:pPr>
      <w:r>
        <w:t xml:space="preserve">                score: 11500</w:t>
      </w:r>
    </w:p>
    <w:p w14:paraId="660CC8DE" w14:textId="77777777" w:rsidR="005E6A9E" w:rsidRDefault="005E6A9E" w:rsidP="005E6A9E">
      <w:pPr>
        <w:pStyle w:val="Style1"/>
      </w:pPr>
      <w:r>
        <w:t xml:space="preserve">            }, {</w:t>
      </w:r>
    </w:p>
    <w:p w14:paraId="1382DC25" w14:textId="77777777" w:rsidR="005E6A9E" w:rsidRDefault="005E6A9E" w:rsidP="005E6A9E">
      <w:pPr>
        <w:pStyle w:val="Style1"/>
      </w:pPr>
      <w:r>
        <w:t xml:space="preserve">                char: "l",</w:t>
      </w:r>
    </w:p>
    <w:p w14:paraId="1E4435B6" w14:textId="77777777" w:rsidR="005E6A9E" w:rsidRDefault="005E6A9E" w:rsidP="005E6A9E">
      <w:pPr>
        <w:pStyle w:val="Style1"/>
      </w:pPr>
      <w:r>
        <w:t xml:space="preserve">                score: 6e3</w:t>
      </w:r>
    </w:p>
    <w:p w14:paraId="39CD386C" w14:textId="77777777" w:rsidR="005E6A9E" w:rsidRDefault="005E6A9E" w:rsidP="005E6A9E">
      <w:pPr>
        <w:pStyle w:val="Style1"/>
      </w:pPr>
      <w:r>
        <w:t xml:space="preserve">            }, {</w:t>
      </w:r>
    </w:p>
    <w:p w14:paraId="10FA4EA5" w14:textId="77777777" w:rsidR="005E6A9E" w:rsidRDefault="005E6A9E" w:rsidP="005E6A9E">
      <w:pPr>
        <w:pStyle w:val="Style1"/>
      </w:pPr>
      <w:r>
        <w:t xml:space="preserve">                char: "o",</w:t>
      </w:r>
    </w:p>
    <w:p w14:paraId="6DA7C763" w14:textId="77777777" w:rsidR="005E6A9E" w:rsidRDefault="005E6A9E" w:rsidP="005E6A9E">
      <w:pPr>
        <w:pStyle w:val="Style1"/>
      </w:pPr>
      <w:r>
        <w:t xml:space="preserve">                score: 6e3</w:t>
      </w:r>
    </w:p>
    <w:p w14:paraId="58990AB0" w14:textId="77777777" w:rsidR="005E6A9E" w:rsidRDefault="005E6A9E" w:rsidP="005E6A9E">
      <w:pPr>
        <w:pStyle w:val="Style1"/>
      </w:pPr>
      <w:r>
        <w:t xml:space="preserve">            }, {</w:t>
      </w:r>
    </w:p>
    <w:p w14:paraId="023BE72B" w14:textId="77777777" w:rsidR="005E6A9E" w:rsidRDefault="005E6A9E" w:rsidP="005E6A9E">
      <w:pPr>
        <w:pStyle w:val="Style1"/>
      </w:pPr>
      <w:r>
        <w:t xml:space="preserve">                char: "p",</w:t>
      </w:r>
    </w:p>
    <w:p w14:paraId="4F201F4F" w14:textId="77777777" w:rsidR="005E6A9E" w:rsidRDefault="005E6A9E" w:rsidP="005E6A9E">
      <w:pPr>
        <w:pStyle w:val="Style1"/>
      </w:pPr>
      <w:r>
        <w:t xml:space="preserve">                score: 6e3</w:t>
      </w:r>
    </w:p>
    <w:p w14:paraId="1E5DE681" w14:textId="77777777" w:rsidR="005E6A9E" w:rsidRDefault="005E6A9E" w:rsidP="005E6A9E">
      <w:pPr>
        <w:pStyle w:val="Style1"/>
      </w:pPr>
      <w:r>
        <w:t xml:space="preserve">            }, {</w:t>
      </w:r>
    </w:p>
    <w:p w14:paraId="1360B450" w14:textId="77777777" w:rsidR="005E6A9E" w:rsidRDefault="005E6A9E" w:rsidP="005E6A9E">
      <w:pPr>
        <w:pStyle w:val="Style1"/>
      </w:pPr>
      <w:r>
        <w:t xml:space="preserve">                char: "æ",</w:t>
      </w:r>
    </w:p>
    <w:p w14:paraId="7FF2258B" w14:textId="77777777" w:rsidR="005E6A9E" w:rsidRDefault="005E6A9E" w:rsidP="005E6A9E">
      <w:pPr>
        <w:pStyle w:val="Style1"/>
      </w:pPr>
      <w:r>
        <w:t xml:space="preserve">                score: 6e3</w:t>
      </w:r>
    </w:p>
    <w:p w14:paraId="07974674" w14:textId="77777777" w:rsidR="005E6A9E" w:rsidRDefault="005E6A9E" w:rsidP="005E6A9E">
      <w:pPr>
        <w:pStyle w:val="Style1"/>
      </w:pPr>
      <w:r>
        <w:t xml:space="preserve">            }, {</w:t>
      </w:r>
    </w:p>
    <w:p w14:paraId="5176747B" w14:textId="77777777" w:rsidR="005E6A9E" w:rsidRDefault="005E6A9E" w:rsidP="005E6A9E">
      <w:pPr>
        <w:pStyle w:val="Style1"/>
      </w:pPr>
      <w:r>
        <w:t xml:space="preserve">                char: "ø",</w:t>
      </w:r>
    </w:p>
    <w:p w14:paraId="485F7032" w14:textId="77777777" w:rsidR="005E6A9E" w:rsidRDefault="005E6A9E" w:rsidP="005E6A9E">
      <w:pPr>
        <w:pStyle w:val="Style1"/>
      </w:pPr>
      <w:r>
        <w:t xml:space="preserve">                score: 6e3</w:t>
      </w:r>
    </w:p>
    <w:p w14:paraId="105FFC05" w14:textId="77777777" w:rsidR="005E6A9E" w:rsidRDefault="005E6A9E" w:rsidP="005E6A9E">
      <w:pPr>
        <w:pStyle w:val="Style1"/>
      </w:pPr>
      <w:r>
        <w:t xml:space="preserve">            }],</w:t>
      </w:r>
    </w:p>
    <w:p w14:paraId="4D53F4BA" w14:textId="77777777" w:rsidR="005E6A9E" w:rsidRDefault="005E6A9E" w:rsidP="005E6A9E">
      <w:pPr>
        <w:pStyle w:val="Style1"/>
      </w:pPr>
      <w:r>
        <w:t xml:space="preserve">            "(": [{</w:t>
      </w:r>
    </w:p>
    <w:p w14:paraId="28E06428" w14:textId="77777777" w:rsidR="005E6A9E" w:rsidRDefault="005E6A9E" w:rsidP="005E6A9E">
      <w:pPr>
        <w:pStyle w:val="Style1"/>
      </w:pPr>
      <w:r>
        <w:t xml:space="preserve">                char: "",</w:t>
      </w:r>
    </w:p>
    <w:p w14:paraId="436F0B2D" w14:textId="77777777" w:rsidR="005E6A9E" w:rsidRDefault="005E6A9E" w:rsidP="005E6A9E">
      <w:pPr>
        <w:pStyle w:val="Style1"/>
      </w:pPr>
      <w:r>
        <w:t xml:space="preserve">                score: 1e3</w:t>
      </w:r>
    </w:p>
    <w:p w14:paraId="160CA37A" w14:textId="77777777" w:rsidR="005E6A9E" w:rsidRDefault="005E6A9E" w:rsidP="005E6A9E">
      <w:pPr>
        <w:pStyle w:val="Style1"/>
      </w:pPr>
      <w:r>
        <w:t xml:space="preserve">            }],</w:t>
      </w:r>
    </w:p>
    <w:p w14:paraId="7DE848E5" w14:textId="77777777" w:rsidR="005E6A9E" w:rsidRDefault="005E6A9E" w:rsidP="005E6A9E">
      <w:pPr>
        <w:pStyle w:val="Style1"/>
      </w:pPr>
      <w:r>
        <w:t xml:space="preserve">            ")": [{</w:t>
      </w:r>
    </w:p>
    <w:p w14:paraId="534187A1" w14:textId="77777777" w:rsidR="005E6A9E" w:rsidRDefault="005E6A9E" w:rsidP="005E6A9E">
      <w:pPr>
        <w:pStyle w:val="Style1"/>
      </w:pPr>
      <w:r>
        <w:t xml:space="preserve">                char: "",</w:t>
      </w:r>
    </w:p>
    <w:p w14:paraId="13FD10DF" w14:textId="77777777" w:rsidR="005E6A9E" w:rsidRDefault="005E6A9E" w:rsidP="005E6A9E">
      <w:pPr>
        <w:pStyle w:val="Style1"/>
      </w:pPr>
      <w:r>
        <w:t xml:space="preserve">                score: 1e3</w:t>
      </w:r>
    </w:p>
    <w:p w14:paraId="6E7CE545" w14:textId="77777777" w:rsidR="005E6A9E" w:rsidRDefault="005E6A9E" w:rsidP="005E6A9E">
      <w:pPr>
        <w:pStyle w:val="Style1"/>
      </w:pPr>
      <w:r>
        <w:t xml:space="preserve">            }],</w:t>
      </w:r>
    </w:p>
    <w:p w14:paraId="487472FD" w14:textId="77777777" w:rsidR="005E6A9E" w:rsidRDefault="005E6A9E" w:rsidP="005E6A9E">
      <w:pPr>
        <w:pStyle w:val="Style1"/>
      </w:pPr>
      <w:r>
        <w:t xml:space="preserve">            '"': [{</w:t>
      </w:r>
    </w:p>
    <w:p w14:paraId="366C358B" w14:textId="77777777" w:rsidR="005E6A9E" w:rsidRDefault="005E6A9E" w:rsidP="005E6A9E">
      <w:pPr>
        <w:pStyle w:val="Style1"/>
      </w:pPr>
      <w:r>
        <w:t xml:space="preserve">                char: "",</w:t>
      </w:r>
    </w:p>
    <w:p w14:paraId="704EE2F8" w14:textId="77777777" w:rsidR="005E6A9E" w:rsidRDefault="005E6A9E" w:rsidP="005E6A9E">
      <w:pPr>
        <w:pStyle w:val="Style1"/>
      </w:pPr>
      <w:r>
        <w:t xml:space="preserve">                score: 1e3</w:t>
      </w:r>
    </w:p>
    <w:p w14:paraId="1D663D41" w14:textId="77777777" w:rsidR="005E6A9E" w:rsidRDefault="005E6A9E" w:rsidP="005E6A9E">
      <w:pPr>
        <w:pStyle w:val="Style1"/>
      </w:pPr>
      <w:r>
        <w:t xml:space="preserve">            }],</w:t>
      </w:r>
    </w:p>
    <w:p w14:paraId="7648B583" w14:textId="77777777" w:rsidR="005E6A9E" w:rsidRDefault="005E6A9E" w:rsidP="005E6A9E">
      <w:pPr>
        <w:pStyle w:val="Style1"/>
      </w:pPr>
      <w:r>
        <w:t xml:space="preserve">            "'": [{</w:t>
      </w:r>
    </w:p>
    <w:p w14:paraId="5E6846B1" w14:textId="77777777" w:rsidR="005E6A9E" w:rsidRDefault="005E6A9E" w:rsidP="005E6A9E">
      <w:pPr>
        <w:pStyle w:val="Style1"/>
      </w:pPr>
      <w:r>
        <w:t xml:space="preserve">                char: "",</w:t>
      </w:r>
    </w:p>
    <w:p w14:paraId="616CE7EA" w14:textId="77777777" w:rsidR="005E6A9E" w:rsidRDefault="005E6A9E" w:rsidP="005E6A9E">
      <w:pPr>
        <w:pStyle w:val="Style1"/>
      </w:pPr>
      <w:r>
        <w:t xml:space="preserve">                score: 11500</w:t>
      </w:r>
    </w:p>
    <w:p w14:paraId="2A09E043" w14:textId="77777777" w:rsidR="005E6A9E" w:rsidRDefault="005E6A9E" w:rsidP="005E6A9E">
      <w:pPr>
        <w:pStyle w:val="Style1"/>
      </w:pPr>
      <w:r>
        <w:t xml:space="preserve">            }],</w:t>
      </w:r>
    </w:p>
    <w:p w14:paraId="57ED4587" w14:textId="77777777" w:rsidR="005E6A9E" w:rsidRDefault="005E6A9E" w:rsidP="005E6A9E">
      <w:pPr>
        <w:pStyle w:val="Style1"/>
      </w:pPr>
      <w:r>
        <w:t xml:space="preserve">            " ": [{</w:t>
      </w:r>
    </w:p>
    <w:p w14:paraId="4491280E" w14:textId="77777777" w:rsidR="005E6A9E" w:rsidRDefault="005E6A9E" w:rsidP="005E6A9E">
      <w:pPr>
        <w:pStyle w:val="Style1"/>
      </w:pPr>
      <w:r>
        <w:t xml:space="preserve">                char: "-",</w:t>
      </w:r>
    </w:p>
    <w:p w14:paraId="0FBA7D07" w14:textId="77777777" w:rsidR="005E6A9E" w:rsidRDefault="005E6A9E" w:rsidP="005E6A9E">
      <w:pPr>
        <w:pStyle w:val="Style1"/>
      </w:pPr>
      <w:r>
        <w:t xml:space="preserve">                score: 11500</w:t>
      </w:r>
    </w:p>
    <w:p w14:paraId="005B2427" w14:textId="77777777" w:rsidR="005E6A9E" w:rsidRDefault="005E6A9E" w:rsidP="005E6A9E">
      <w:pPr>
        <w:pStyle w:val="Style1"/>
      </w:pPr>
      <w:r>
        <w:t xml:space="preserve">            }]</w:t>
      </w:r>
    </w:p>
    <w:p w14:paraId="43869EE5" w14:textId="77777777" w:rsidR="005E6A9E" w:rsidRDefault="005E6A9E" w:rsidP="005E6A9E">
      <w:pPr>
        <w:pStyle w:val="Style1"/>
      </w:pPr>
      <w:r>
        <w:t xml:space="preserve">        }</w:t>
      </w:r>
    </w:p>
    <w:p w14:paraId="1E8A8FE9" w14:textId="77777777" w:rsidR="005E6A9E" w:rsidRDefault="005E6A9E" w:rsidP="005E6A9E">
      <w:pPr>
        <w:pStyle w:val="Style1"/>
      </w:pPr>
      <w:r>
        <w:t xml:space="preserve">          , s = -12e3;</w:t>
      </w:r>
    </w:p>
    <w:p w14:paraId="44BFA1E7" w14:textId="77777777" w:rsidR="005E6A9E" w:rsidRDefault="005E6A9E" w:rsidP="005E6A9E">
      <w:pPr>
        <w:pStyle w:val="Style1"/>
      </w:pPr>
      <w:r>
        <w:t xml:space="preserve">        function h(r, e, c, o, a, t, n, h, f, l, d) {</w:t>
      </w:r>
    </w:p>
    <w:p w14:paraId="06B306F8" w14:textId="77777777" w:rsidR="005E6A9E" w:rsidRDefault="005E6A9E" w:rsidP="005E6A9E">
      <w:pPr>
        <w:pStyle w:val="Style1"/>
      </w:pPr>
      <w:r>
        <w:t xml:space="preserve">            for (; c &amp;&amp; r &lt; e.length; ) {</w:t>
      </w:r>
    </w:p>
    <w:p w14:paraId="1D1F08BA" w14:textId="77777777" w:rsidR="005E6A9E" w:rsidRDefault="005E6A9E" w:rsidP="005E6A9E">
      <w:pPr>
        <w:pStyle w:val="Style1"/>
      </w:pPr>
      <w:r>
        <w:t xml:space="preserve">                if (c.pruned &amp;&amp; d)</w:t>
      </w:r>
    </w:p>
    <w:p w14:paraId="4A9E76A0" w14:textId="77777777" w:rsidR="005E6A9E" w:rsidRDefault="005E6A9E" w:rsidP="005E6A9E">
      <w:pPr>
        <w:pStyle w:val="Style1"/>
      </w:pPr>
      <w:r>
        <w:t xml:space="preserve">                    return void u(r, e, c, o, a, t, n, h, f, l, d);</w:t>
      </w:r>
    </w:p>
    <w:p w14:paraId="3C39B4A9" w14:textId="77777777" w:rsidR="005E6A9E" w:rsidRDefault="005E6A9E" w:rsidP="005E6A9E">
      <w:pPr>
        <w:pStyle w:val="Style1"/>
      </w:pPr>
      <w:r>
        <w:t xml:space="preserve">                var p = e[r];</w:t>
      </w:r>
    </w:p>
    <w:p w14:paraId="0CD49DC0" w14:textId="77777777" w:rsidR="005E6A9E" w:rsidRDefault="005E6A9E" w:rsidP="005E6A9E">
      <w:pPr>
        <w:pStyle w:val="Style1"/>
      </w:pPr>
      <w:r>
        <w:t xml:space="preserve">                if (f &amp;&amp; y(r, e, a) &amp;&amp; i(p, c, r, e, o, a, t, n, h, f, l, d),</w:t>
      </w:r>
    </w:p>
    <w:p w14:paraId="53B486DF" w14:textId="77777777" w:rsidR="005E6A9E" w:rsidRDefault="005E6A9E" w:rsidP="005E6A9E">
      <w:pPr>
        <w:pStyle w:val="Style1"/>
      </w:pPr>
      <w:r>
        <w:t xml:space="preserve">                !c[p]) {</w:t>
      </w:r>
    </w:p>
    <w:p w14:paraId="4FA6F4B9" w14:textId="77777777" w:rsidR="005E6A9E" w:rsidRDefault="005E6A9E" w:rsidP="005E6A9E">
      <w:pPr>
        <w:pStyle w:val="Style1"/>
      </w:pPr>
      <w:r>
        <w:t xml:space="preserve">                    c = null;</w:t>
      </w:r>
    </w:p>
    <w:p w14:paraId="530743A2" w14:textId="77777777" w:rsidR="005E6A9E" w:rsidRDefault="005E6A9E" w:rsidP="005E6A9E">
      <w:pPr>
        <w:pStyle w:val="Style1"/>
      </w:pPr>
      <w:r>
        <w:t xml:space="preserve">                    break</w:t>
      </w:r>
    </w:p>
    <w:p w14:paraId="58BA834E" w14:textId="77777777" w:rsidR="005E6A9E" w:rsidRDefault="005E6A9E" w:rsidP="005E6A9E">
      <w:pPr>
        <w:pStyle w:val="Style1"/>
      </w:pPr>
      <w:r>
        <w:t xml:space="preserve">                }</w:t>
      </w:r>
    </w:p>
    <w:p w14:paraId="064C1EEE" w14:textId="77777777" w:rsidR="005E6A9E" w:rsidRDefault="005E6A9E" w:rsidP="005E6A9E">
      <w:pPr>
        <w:pStyle w:val="Style1"/>
      </w:pPr>
      <w:r>
        <w:t xml:space="preserve">                c = c[p],</w:t>
      </w:r>
    </w:p>
    <w:p w14:paraId="314B50E7" w14:textId="77777777" w:rsidR="005E6A9E" w:rsidRDefault="005E6A9E" w:rsidP="005E6A9E">
      <w:pPr>
        <w:pStyle w:val="Style1"/>
      </w:pPr>
      <w:r>
        <w:t xml:space="preserve">                n = n || c.clientOnly || !1,</w:t>
      </w:r>
    </w:p>
    <w:p w14:paraId="316B697D" w14:textId="77777777" w:rsidR="005E6A9E" w:rsidRDefault="005E6A9E" w:rsidP="005E6A9E">
      <w:pPr>
        <w:pStyle w:val="Style1"/>
      </w:pPr>
      <w:r>
        <w:t xml:space="preserve">                o += 5e4,</w:t>
      </w:r>
    </w:p>
    <w:p w14:paraId="00BAA366" w14:textId="77777777" w:rsidR="005E6A9E" w:rsidRDefault="005E6A9E" w:rsidP="005E6A9E">
      <w:pPr>
        <w:pStyle w:val="Style1"/>
      </w:pPr>
      <w:r>
        <w:t xml:space="preserve">                h.push(p),</w:t>
      </w:r>
    </w:p>
    <w:p w14:paraId="131B425F" w14:textId="77777777" w:rsidR="005E6A9E" w:rsidRDefault="005E6A9E" w:rsidP="005E6A9E">
      <w:pPr>
        <w:pStyle w:val="Style1"/>
      </w:pPr>
      <w:r>
        <w:t xml:space="preserve">                r++</w:t>
      </w:r>
    </w:p>
    <w:p w14:paraId="17CDE07A" w14:textId="77777777" w:rsidR="005E6A9E" w:rsidRDefault="005E6A9E" w:rsidP="005E6A9E">
      <w:pPr>
        <w:pStyle w:val="Style1"/>
      </w:pPr>
      <w:r>
        <w:t xml:space="preserve">            }</w:t>
      </w:r>
    </w:p>
    <w:p w14:paraId="50295C82" w14:textId="77777777" w:rsidR="005E6A9E" w:rsidRDefault="005E6A9E" w:rsidP="005E6A9E">
      <w:pPr>
        <w:pStyle w:val="Style1"/>
      </w:pPr>
      <w:r>
        <w:t xml:space="preserve">            if (c &amp;&amp; (!f || f &amp;&amp; 0 !== a)) {</w:t>
      </w:r>
    </w:p>
    <w:p w14:paraId="5DCEC18D" w14:textId="77777777" w:rsidR="005E6A9E" w:rsidRDefault="005E6A9E" w:rsidP="005E6A9E">
      <w:pPr>
        <w:pStyle w:val="Style1"/>
      </w:pPr>
      <w:r>
        <w:t xml:space="preserve">                var _ = o + a * s</w:t>
      </w:r>
    </w:p>
    <w:p w14:paraId="5FE429F8" w14:textId="77777777" w:rsidR="005E6A9E" w:rsidRDefault="005E6A9E" w:rsidP="005E6A9E">
      <w:pPr>
        <w:pStyle w:val="Style1"/>
      </w:pPr>
      <w:r>
        <w:t xml:space="preserve">                  , v = h.join("");</w:t>
      </w:r>
    </w:p>
    <w:p w14:paraId="4F2AF093" w14:textId="77777777" w:rsidR="005E6A9E" w:rsidRDefault="005E6A9E" w:rsidP="005E6A9E">
      <w:pPr>
        <w:pStyle w:val="Style1"/>
      </w:pPr>
      <w:r>
        <w:t xml:space="preserve">                (void 0 === l[v] || l[v] &lt; _) &amp;&amp; (function(r, e, c, o, a, t) {</w:t>
      </w:r>
    </w:p>
    <w:p w14:paraId="3D5C1D4E" w14:textId="77777777" w:rsidR="005E6A9E" w:rsidRDefault="005E6A9E" w:rsidP="005E6A9E">
      <w:pPr>
        <w:pStyle w:val="Style1"/>
      </w:pPr>
      <w:r>
        <w:t xml:space="preserve">                    t.push({</w:t>
      </w:r>
    </w:p>
    <w:p w14:paraId="11DD1461" w14:textId="77777777" w:rsidR="005E6A9E" w:rsidRDefault="005E6A9E" w:rsidP="005E6A9E">
      <w:pPr>
        <w:pStyle w:val="Style1"/>
      </w:pPr>
      <w:r>
        <w:t xml:space="preserve">                        score: r,</w:t>
      </w:r>
    </w:p>
    <w:p w14:paraId="696374F3" w14:textId="77777777" w:rsidR="005E6A9E" w:rsidRDefault="005E6A9E" w:rsidP="005E6A9E">
      <w:pPr>
        <w:pStyle w:val="Style1"/>
      </w:pPr>
      <w:r>
        <w:t xml:space="preserve">                        fuzzyCount: e,</w:t>
      </w:r>
    </w:p>
    <w:p w14:paraId="278A7275" w14:textId="77777777" w:rsidR="005E6A9E" w:rsidRDefault="005E6A9E" w:rsidP="005E6A9E">
      <w:pPr>
        <w:pStyle w:val="Style1"/>
      </w:pPr>
      <w:r>
        <w:t xml:space="preserve">                        indices: c.indices,</w:t>
      </w:r>
    </w:p>
    <w:p w14:paraId="0555C6BA" w14:textId="77777777" w:rsidR="005E6A9E" w:rsidRDefault="005E6A9E" w:rsidP="005E6A9E">
      <w:pPr>
        <w:pStyle w:val="Style1"/>
      </w:pPr>
      <w:r>
        <w:t xml:space="preserve">                        clientOnly: o,</w:t>
      </w:r>
    </w:p>
    <w:p w14:paraId="46B58757" w14:textId="77777777" w:rsidR="005E6A9E" w:rsidRDefault="005E6A9E" w:rsidP="005E6A9E">
      <w:pPr>
        <w:pStyle w:val="Style1"/>
      </w:pPr>
      <w:r>
        <w:t xml:space="preserve">                        query: a</w:t>
      </w:r>
    </w:p>
    <w:p w14:paraId="3D15F02B" w14:textId="77777777" w:rsidR="005E6A9E" w:rsidRDefault="005E6A9E" w:rsidP="005E6A9E">
      <w:pPr>
        <w:pStyle w:val="Style1"/>
      </w:pPr>
      <w:r>
        <w:t xml:space="preserve">                    })</w:t>
      </w:r>
    </w:p>
    <w:p w14:paraId="0DAB7A1D" w14:textId="77777777" w:rsidR="005E6A9E" w:rsidRDefault="005E6A9E" w:rsidP="005E6A9E">
      <w:pPr>
        <w:pStyle w:val="Style1"/>
      </w:pPr>
      <w:r>
        <w:t xml:space="preserve">                }(_, a, c, n, v, t),</w:t>
      </w:r>
    </w:p>
    <w:p w14:paraId="067871DF" w14:textId="77777777" w:rsidR="005E6A9E" w:rsidRDefault="005E6A9E" w:rsidP="005E6A9E">
      <w:pPr>
        <w:pStyle w:val="Style1"/>
      </w:pPr>
      <w:r>
        <w:t xml:space="preserve">                l[v] = _)</w:t>
      </w:r>
    </w:p>
    <w:p w14:paraId="55B5287D" w14:textId="77777777" w:rsidR="005E6A9E" w:rsidRDefault="005E6A9E" w:rsidP="005E6A9E">
      <w:pPr>
        <w:pStyle w:val="Style1"/>
      </w:pPr>
      <w:r>
        <w:t xml:space="preserve">            }</w:t>
      </w:r>
    </w:p>
    <w:p w14:paraId="21DF3142" w14:textId="77777777" w:rsidR="005E6A9E" w:rsidRDefault="005E6A9E" w:rsidP="005E6A9E">
      <w:pPr>
        <w:pStyle w:val="Style1"/>
      </w:pPr>
      <w:r>
        <w:t xml:space="preserve">        }</w:t>
      </w:r>
    </w:p>
    <w:p w14:paraId="0A716F65" w14:textId="77777777" w:rsidR="005E6A9E" w:rsidRDefault="005E6A9E" w:rsidP="005E6A9E">
      <w:pPr>
        <w:pStyle w:val="Style1"/>
      </w:pPr>
      <w:r>
        <w:t xml:space="preserve">        function i(r, e, c, a, t, s, i, u, f, l, y, d) {</w:t>
      </w:r>
    </w:p>
    <w:p w14:paraId="3CCB34EE" w14:textId="77777777" w:rsidR="005E6A9E" w:rsidRDefault="005E6A9E" w:rsidP="005E6A9E">
      <w:pPr>
        <w:pStyle w:val="Style1"/>
      </w:pPr>
      <w:r>
        <w:t xml:space="preserve">            var p = n[r];</w:t>
      </w:r>
    </w:p>
    <w:p w14:paraId="5ABA73FD" w14:textId="77777777" w:rsidR="005E6A9E" w:rsidRDefault="005E6A9E" w:rsidP="005E6A9E">
      <w:pPr>
        <w:pStyle w:val="Style1"/>
      </w:pPr>
      <w:r>
        <w:t xml:space="preserve">            if (p &amp;&amp; p.length)</w:t>
      </w:r>
    </w:p>
    <w:p w14:paraId="3E008F78" w14:textId="77777777" w:rsidR="005E6A9E" w:rsidRDefault="005E6A9E" w:rsidP="005E6A9E">
      <w:pPr>
        <w:pStyle w:val="Style1"/>
      </w:pPr>
      <w:r>
        <w:t xml:space="preserve">                for (var _ = 0; _ &lt; p.length; _++)</w:t>
      </w:r>
    </w:p>
    <w:p w14:paraId="368CD146" w14:textId="77777777" w:rsidR="005E6A9E" w:rsidRDefault="005E6A9E" w:rsidP="005E6A9E">
      <w:pPr>
        <w:pStyle w:val="Style1"/>
      </w:pPr>
      <w:r>
        <w:t xml:space="preserve">                    (j = e[(b = p[_]).char]) ? h(c + 1, a, j, t + b.score, s + 1, i, u || j.clientOnly || !1, Object(o.__spreadArray)(Object(o.__spreadArray)([], Object(o.__read)(f), !1), [b.char], !1), l, y, d) : "" === b.char &amp;&amp; h(c + 1, a, e, t + b.score, s + 1, i, u, Object(o.__spreadArray)(Object(o.__spreadArray)([], Object(o.__read)(f), !1), [b.char], !1), l, y, d);</w:t>
      </w:r>
    </w:p>
    <w:p w14:paraId="53454CBC" w14:textId="77777777" w:rsidR="005E6A9E" w:rsidRDefault="005E6A9E" w:rsidP="005E6A9E">
      <w:pPr>
        <w:pStyle w:val="Style1"/>
      </w:pPr>
      <w:r>
        <w:t xml:space="preserve">            var v = n[""];</w:t>
      </w:r>
    </w:p>
    <w:p w14:paraId="249DAE20" w14:textId="77777777" w:rsidR="005E6A9E" w:rsidRDefault="005E6A9E" w:rsidP="005E6A9E">
      <w:pPr>
        <w:pStyle w:val="Style1"/>
      </w:pPr>
      <w:r>
        <w:t xml:space="preserve">            for (_ = 0; _ &lt; v.length; _++) {</w:t>
      </w:r>
    </w:p>
    <w:p w14:paraId="502DD5B2" w14:textId="77777777" w:rsidR="005E6A9E" w:rsidRDefault="005E6A9E" w:rsidP="005E6A9E">
      <w:pPr>
        <w:pStyle w:val="Style1"/>
      </w:pPr>
      <w:r>
        <w:t xml:space="preserve">                var b, j;</w:t>
      </w:r>
    </w:p>
    <w:p w14:paraId="096BDFDD" w14:textId="77777777" w:rsidR="005E6A9E" w:rsidRDefault="005E6A9E" w:rsidP="005E6A9E">
      <w:pPr>
        <w:pStyle w:val="Style1"/>
      </w:pPr>
      <w:r>
        <w:t xml:space="preserve">                (j = e[(b = v[_]).char]) &amp;&amp; h(c, a, j, t + b.score, s + 1, i, u || j.clientOnly || !1, Object(o.__spreadArray)(Object(o.__spreadArray)([], Object(o.__read)(f), !1), [b.char], !1), l, y, d)</w:t>
      </w:r>
    </w:p>
    <w:p w14:paraId="0A77DEBB" w14:textId="77777777" w:rsidR="005E6A9E" w:rsidRDefault="005E6A9E" w:rsidP="005E6A9E">
      <w:pPr>
        <w:pStyle w:val="Style1"/>
      </w:pPr>
      <w:r>
        <w:t xml:space="preserve">            }</w:t>
      </w:r>
    </w:p>
    <w:p w14:paraId="33A85D50" w14:textId="77777777" w:rsidR="005E6A9E" w:rsidRDefault="005E6A9E" w:rsidP="005E6A9E">
      <w:pPr>
        <w:pStyle w:val="Style1"/>
      </w:pPr>
      <w:r>
        <w:t xml:space="preserve">        }</w:t>
      </w:r>
    </w:p>
    <w:p w14:paraId="5D109470" w14:textId="77777777" w:rsidR="005E6A9E" w:rsidRDefault="005E6A9E" w:rsidP="005E6A9E">
      <w:pPr>
        <w:pStyle w:val="Style1"/>
      </w:pPr>
      <w:r>
        <w:t xml:space="preserve">        function u(r, e, c, a, t, n, s, h, i, u, l) {</w:t>
      </w:r>
    </w:p>
    <w:p w14:paraId="601B6660" w14:textId="77777777" w:rsidR="005E6A9E" w:rsidRDefault="005E6A9E" w:rsidP="005E6A9E">
      <w:pPr>
        <w:pStyle w:val="Style1"/>
      </w:pPr>
      <w:r>
        <w:t xml:space="preserve">            var y, d, p, _;</w:t>
      </w:r>
    </w:p>
    <w:p w14:paraId="16335AFA" w14:textId="77777777" w:rsidR="005E6A9E" w:rsidRDefault="005E6A9E" w:rsidP="005E6A9E">
      <w:pPr>
        <w:pStyle w:val="Style1"/>
      </w:pPr>
      <w:r>
        <w:t xml:space="preserve">            try {</w:t>
      </w:r>
    </w:p>
    <w:p w14:paraId="4B35E417" w14:textId="77777777" w:rsidR="005E6A9E" w:rsidRDefault="005E6A9E" w:rsidP="005E6A9E">
      <w:pPr>
        <w:pStyle w:val="Style1"/>
      </w:pPr>
      <w:r>
        <w:t xml:space="preserve">                for (var v = Object(o.__values)(c.indices), b = v.next(); !b.done; b = v.next()) {</w:t>
      </w:r>
    </w:p>
    <w:p w14:paraId="6D7C13D4" w14:textId="77777777" w:rsidR="005E6A9E" w:rsidRDefault="005E6A9E" w:rsidP="005E6A9E">
      <w:pPr>
        <w:pStyle w:val="Style1"/>
      </w:pPr>
      <w:r>
        <w:t xml:space="preserve">                    var j = b.value</w:t>
      </w:r>
    </w:p>
    <w:p w14:paraId="4C11A52D" w14:textId="77777777" w:rsidR="005E6A9E" w:rsidRDefault="005E6A9E" w:rsidP="005E6A9E">
      <w:pPr>
        <w:pStyle w:val="Style1"/>
      </w:pPr>
      <w:r>
        <w:t xml:space="preserve">                      , w = l(j)</w:t>
      </w:r>
    </w:p>
    <w:p w14:paraId="5BFA7E3F" w14:textId="77777777" w:rsidR="005E6A9E" w:rsidRDefault="005E6A9E" w:rsidP="005E6A9E">
      <w:pPr>
        <w:pStyle w:val="Style1"/>
      </w:pPr>
      <w:r>
        <w:t xml:space="preserve">                      , O = null == w ? void 0 : w.keywords;</w:t>
      </w:r>
    </w:p>
    <w:p w14:paraId="33CA1AFE" w14:textId="77777777" w:rsidR="005E6A9E" w:rsidRDefault="005E6A9E" w:rsidP="005E6A9E">
      <w:pPr>
        <w:pStyle w:val="Style1"/>
      </w:pPr>
      <w:r>
        <w:t xml:space="preserve">                    if (void 0 !== O &amp;&amp; 0 !== O.length) {</w:t>
      </w:r>
    </w:p>
    <w:p w14:paraId="6B7A4F86" w14:textId="77777777" w:rsidR="005E6A9E" w:rsidRDefault="005E6A9E" w:rsidP="005E6A9E">
      <w:pPr>
        <w:pStyle w:val="Style1"/>
      </w:pPr>
      <w:r>
        <w:t xml:space="preserve">                        var g = null == w ? void 0 : w.serverQuery;</w:t>
      </w:r>
    </w:p>
    <w:p w14:paraId="4E49ABEF" w14:textId="77777777" w:rsidR="005E6A9E" w:rsidRDefault="005E6A9E" w:rsidP="005E6A9E">
      <w:pPr>
        <w:pStyle w:val="Style1"/>
      </w:pPr>
      <w:r>
        <w:t xml:space="preserve">                        try {</w:t>
      </w:r>
    </w:p>
    <w:p w14:paraId="7B55CB29" w14:textId="77777777" w:rsidR="005E6A9E" w:rsidRDefault="005E6A9E" w:rsidP="005E6A9E">
      <w:pPr>
        <w:pStyle w:val="Style1"/>
      </w:pPr>
      <w:r>
        <w:t xml:space="preserve">                            for (var m = (p = void 0,</w:t>
      </w:r>
    </w:p>
    <w:p w14:paraId="255FCDD8" w14:textId="77777777" w:rsidR="005E6A9E" w:rsidRDefault="005E6A9E" w:rsidP="005E6A9E">
      <w:pPr>
        <w:pStyle w:val="Style1"/>
      </w:pPr>
      <w:r>
        <w:t xml:space="preserve">                            Object(o.__values)(O)), x = m.next(); !x.done; x = m.next()) {</w:t>
      </w:r>
    </w:p>
    <w:p w14:paraId="6768AB50" w14:textId="77777777" w:rsidR="005E6A9E" w:rsidRDefault="005E6A9E" w:rsidP="005E6A9E">
      <w:pPr>
        <w:pStyle w:val="Style1"/>
      </w:pPr>
      <w:r>
        <w:t xml:space="preserve">                                var S = x.value</w:t>
      </w:r>
    </w:p>
    <w:p w14:paraId="3580FFB8" w14:textId="77777777" w:rsidR="005E6A9E" w:rsidRDefault="005E6A9E" w:rsidP="005E6A9E">
      <w:pPr>
        <w:pStyle w:val="Style1"/>
      </w:pPr>
      <w:r>
        <w:t xml:space="preserve">                                  , A = Object(o.__spreadArray)([], Object(o.__read)(S), !1);</w:t>
      </w:r>
    </w:p>
    <w:p w14:paraId="30DEFFA6" w14:textId="77777777" w:rsidR="005E6A9E" w:rsidRDefault="005E6A9E" w:rsidP="005E6A9E">
      <w:pPr>
        <w:pStyle w:val="Style1"/>
      </w:pPr>
      <w:r>
        <w:t xml:space="preserve">                                A.length &gt; h.length &amp;&amp; A.slice(0, h.length).join("") === h.join("") &amp;&amp; f(r, e, j, a, t, n, s, h, i, u, A, g)</w:t>
      </w:r>
    </w:p>
    <w:p w14:paraId="760259EB" w14:textId="77777777" w:rsidR="005E6A9E" w:rsidRDefault="005E6A9E" w:rsidP="005E6A9E">
      <w:pPr>
        <w:pStyle w:val="Style1"/>
      </w:pPr>
      <w:r>
        <w:t xml:space="preserve">                            }</w:t>
      </w:r>
    </w:p>
    <w:p w14:paraId="53408BAC" w14:textId="77777777" w:rsidR="005E6A9E" w:rsidRDefault="005E6A9E" w:rsidP="005E6A9E">
      <w:pPr>
        <w:pStyle w:val="Style1"/>
      </w:pPr>
      <w:r>
        <w:t xml:space="preserve">                        } catch (r) {</w:t>
      </w:r>
    </w:p>
    <w:p w14:paraId="6E3B36B3" w14:textId="77777777" w:rsidR="005E6A9E" w:rsidRDefault="005E6A9E" w:rsidP="005E6A9E">
      <w:pPr>
        <w:pStyle w:val="Style1"/>
      </w:pPr>
      <w:r>
        <w:t xml:space="preserve">                            p = {</w:t>
      </w:r>
    </w:p>
    <w:p w14:paraId="70AE5C79" w14:textId="77777777" w:rsidR="005E6A9E" w:rsidRDefault="005E6A9E" w:rsidP="005E6A9E">
      <w:pPr>
        <w:pStyle w:val="Style1"/>
      </w:pPr>
      <w:r>
        <w:t xml:space="preserve">                                error: r</w:t>
      </w:r>
    </w:p>
    <w:p w14:paraId="6C1E7A14" w14:textId="77777777" w:rsidR="005E6A9E" w:rsidRDefault="005E6A9E" w:rsidP="005E6A9E">
      <w:pPr>
        <w:pStyle w:val="Style1"/>
      </w:pPr>
      <w:r>
        <w:t xml:space="preserve">                            }</w:t>
      </w:r>
    </w:p>
    <w:p w14:paraId="683E2F4C" w14:textId="77777777" w:rsidR="005E6A9E" w:rsidRDefault="005E6A9E" w:rsidP="005E6A9E">
      <w:pPr>
        <w:pStyle w:val="Style1"/>
      </w:pPr>
      <w:r>
        <w:t xml:space="preserve">                        } finally {</w:t>
      </w:r>
    </w:p>
    <w:p w14:paraId="34A97550" w14:textId="77777777" w:rsidR="005E6A9E" w:rsidRDefault="005E6A9E" w:rsidP="005E6A9E">
      <w:pPr>
        <w:pStyle w:val="Style1"/>
      </w:pPr>
      <w:r>
        <w:t xml:space="preserve">                            try {</w:t>
      </w:r>
    </w:p>
    <w:p w14:paraId="64065DD2" w14:textId="77777777" w:rsidR="005E6A9E" w:rsidRDefault="005E6A9E" w:rsidP="005E6A9E">
      <w:pPr>
        <w:pStyle w:val="Style1"/>
      </w:pPr>
      <w:r>
        <w:t xml:space="preserve">                                x &amp;&amp; !x.done &amp;&amp; (_ = m.return) &amp;&amp; _.call(m)</w:t>
      </w:r>
    </w:p>
    <w:p w14:paraId="634A205F" w14:textId="77777777" w:rsidR="005E6A9E" w:rsidRDefault="005E6A9E" w:rsidP="005E6A9E">
      <w:pPr>
        <w:pStyle w:val="Style1"/>
      </w:pPr>
      <w:r>
        <w:t xml:space="preserve">                            } finally {</w:t>
      </w:r>
    </w:p>
    <w:p w14:paraId="2DC8C99C" w14:textId="77777777" w:rsidR="005E6A9E" w:rsidRDefault="005E6A9E" w:rsidP="005E6A9E">
      <w:pPr>
        <w:pStyle w:val="Style1"/>
      </w:pPr>
      <w:r>
        <w:t xml:space="preserve">                                if (p)</w:t>
      </w:r>
    </w:p>
    <w:p w14:paraId="0AEB2B22" w14:textId="77777777" w:rsidR="005E6A9E" w:rsidRDefault="005E6A9E" w:rsidP="005E6A9E">
      <w:pPr>
        <w:pStyle w:val="Style1"/>
      </w:pPr>
      <w:r>
        <w:t xml:space="preserve">                                    throw p.error</w:t>
      </w:r>
    </w:p>
    <w:p w14:paraId="7AE2796F" w14:textId="77777777" w:rsidR="005E6A9E" w:rsidRDefault="005E6A9E" w:rsidP="005E6A9E">
      <w:pPr>
        <w:pStyle w:val="Style1"/>
      </w:pPr>
      <w:r>
        <w:t xml:space="preserve">                            }</w:t>
      </w:r>
    </w:p>
    <w:p w14:paraId="5D599F78" w14:textId="77777777" w:rsidR="005E6A9E" w:rsidRDefault="005E6A9E" w:rsidP="005E6A9E">
      <w:pPr>
        <w:pStyle w:val="Style1"/>
      </w:pPr>
      <w:r>
        <w:t xml:space="preserve">                        }</w:t>
      </w:r>
    </w:p>
    <w:p w14:paraId="52479A15" w14:textId="77777777" w:rsidR="005E6A9E" w:rsidRDefault="005E6A9E" w:rsidP="005E6A9E">
      <w:pPr>
        <w:pStyle w:val="Style1"/>
      </w:pPr>
      <w:r>
        <w:t xml:space="preserve">                    }</w:t>
      </w:r>
    </w:p>
    <w:p w14:paraId="1FEEE927" w14:textId="77777777" w:rsidR="005E6A9E" w:rsidRDefault="005E6A9E" w:rsidP="005E6A9E">
      <w:pPr>
        <w:pStyle w:val="Style1"/>
      </w:pPr>
      <w:r>
        <w:t xml:space="preserve">                }</w:t>
      </w:r>
    </w:p>
    <w:p w14:paraId="2B73489F" w14:textId="77777777" w:rsidR="005E6A9E" w:rsidRDefault="005E6A9E" w:rsidP="005E6A9E">
      <w:pPr>
        <w:pStyle w:val="Style1"/>
      </w:pPr>
      <w:r>
        <w:t xml:space="preserve">            } catch (r) {</w:t>
      </w:r>
    </w:p>
    <w:p w14:paraId="00B5D23C" w14:textId="77777777" w:rsidR="005E6A9E" w:rsidRDefault="005E6A9E" w:rsidP="005E6A9E">
      <w:pPr>
        <w:pStyle w:val="Style1"/>
      </w:pPr>
      <w:r>
        <w:t xml:space="preserve">                y = {</w:t>
      </w:r>
    </w:p>
    <w:p w14:paraId="5A4EEC6F" w14:textId="77777777" w:rsidR="005E6A9E" w:rsidRDefault="005E6A9E" w:rsidP="005E6A9E">
      <w:pPr>
        <w:pStyle w:val="Style1"/>
      </w:pPr>
      <w:r>
        <w:t xml:space="preserve">                    error: r</w:t>
      </w:r>
    </w:p>
    <w:p w14:paraId="20D157B6" w14:textId="77777777" w:rsidR="005E6A9E" w:rsidRDefault="005E6A9E" w:rsidP="005E6A9E">
      <w:pPr>
        <w:pStyle w:val="Style1"/>
      </w:pPr>
      <w:r>
        <w:t xml:space="preserve">                }</w:t>
      </w:r>
    </w:p>
    <w:p w14:paraId="1A1EA9F3" w14:textId="77777777" w:rsidR="005E6A9E" w:rsidRDefault="005E6A9E" w:rsidP="005E6A9E">
      <w:pPr>
        <w:pStyle w:val="Style1"/>
      </w:pPr>
      <w:r>
        <w:t xml:space="preserve">            } finally {</w:t>
      </w:r>
    </w:p>
    <w:p w14:paraId="256A9809" w14:textId="77777777" w:rsidR="005E6A9E" w:rsidRDefault="005E6A9E" w:rsidP="005E6A9E">
      <w:pPr>
        <w:pStyle w:val="Style1"/>
      </w:pPr>
      <w:r>
        <w:t xml:space="preserve">                try {</w:t>
      </w:r>
    </w:p>
    <w:p w14:paraId="0557530F" w14:textId="77777777" w:rsidR="005E6A9E" w:rsidRDefault="005E6A9E" w:rsidP="005E6A9E">
      <w:pPr>
        <w:pStyle w:val="Style1"/>
      </w:pPr>
      <w:r>
        <w:t xml:space="preserve">                    b &amp;&amp; !b.done &amp;&amp; (d = v.return) &amp;&amp; d.call(v)</w:t>
      </w:r>
    </w:p>
    <w:p w14:paraId="021A2C5D" w14:textId="77777777" w:rsidR="005E6A9E" w:rsidRDefault="005E6A9E" w:rsidP="005E6A9E">
      <w:pPr>
        <w:pStyle w:val="Style1"/>
      </w:pPr>
      <w:r>
        <w:t xml:space="preserve">                } finally {</w:t>
      </w:r>
    </w:p>
    <w:p w14:paraId="41248AF5" w14:textId="77777777" w:rsidR="005E6A9E" w:rsidRDefault="005E6A9E" w:rsidP="005E6A9E">
      <w:pPr>
        <w:pStyle w:val="Style1"/>
      </w:pPr>
      <w:r>
        <w:t xml:space="preserve">                    if (y)</w:t>
      </w:r>
    </w:p>
    <w:p w14:paraId="31F3A210" w14:textId="77777777" w:rsidR="005E6A9E" w:rsidRDefault="005E6A9E" w:rsidP="005E6A9E">
      <w:pPr>
        <w:pStyle w:val="Style1"/>
      </w:pPr>
      <w:r>
        <w:t xml:space="preserve">                        throw y.error</w:t>
      </w:r>
    </w:p>
    <w:p w14:paraId="6A9D0E1C" w14:textId="77777777" w:rsidR="005E6A9E" w:rsidRDefault="005E6A9E" w:rsidP="005E6A9E">
      <w:pPr>
        <w:pStyle w:val="Style1"/>
      </w:pPr>
      <w:r>
        <w:t xml:space="preserve">                }</w:t>
      </w:r>
    </w:p>
    <w:p w14:paraId="26334142" w14:textId="77777777" w:rsidR="005E6A9E" w:rsidRDefault="005E6A9E" w:rsidP="005E6A9E">
      <w:pPr>
        <w:pStyle w:val="Style1"/>
      </w:pPr>
      <w:r>
        <w:t xml:space="preserve">            }</w:t>
      </w:r>
    </w:p>
    <w:p w14:paraId="175B48D6" w14:textId="77777777" w:rsidR="005E6A9E" w:rsidRDefault="005E6A9E" w:rsidP="005E6A9E">
      <w:pPr>
        <w:pStyle w:val="Style1"/>
      </w:pPr>
      <w:r>
        <w:t xml:space="preserve">        }</w:t>
      </w:r>
    </w:p>
    <w:p w14:paraId="2405F4A3" w14:textId="77777777" w:rsidR="005E6A9E" w:rsidRDefault="005E6A9E" w:rsidP="005E6A9E">
      <w:pPr>
        <w:pStyle w:val="Style1"/>
      </w:pPr>
      <w:r>
        <w:t xml:space="preserve">        function f(r, e, c, o, a, t, n, h, i, u, f, d) {</w:t>
      </w:r>
    </w:p>
    <w:p w14:paraId="1386E237" w14:textId="77777777" w:rsidR="005E6A9E" w:rsidRDefault="005E6A9E" w:rsidP="005E6A9E">
      <w:pPr>
        <w:pStyle w:val="Style1"/>
      </w:pPr>
      <w:r>
        <w:t xml:space="preserve">            for (; h.length &lt; f.length &amp;&amp; r &lt; e.length; ) {</w:t>
      </w:r>
    </w:p>
    <w:p w14:paraId="38A11905" w14:textId="77777777" w:rsidR="005E6A9E" w:rsidRDefault="005E6A9E" w:rsidP="005E6A9E">
      <w:pPr>
        <w:pStyle w:val="Style1"/>
      </w:pPr>
      <w:r>
        <w:t xml:space="preserve">                var p = e[r];</w:t>
      </w:r>
    </w:p>
    <w:p w14:paraId="1749A1C5" w14:textId="77777777" w:rsidR="005E6A9E" w:rsidRDefault="005E6A9E" w:rsidP="005E6A9E">
      <w:pPr>
        <w:pStyle w:val="Style1"/>
      </w:pPr>
      <w:r>
        <w:t xml:space="preserve">                if (i &amp;&amp; y(r, e, a) &amp;&amp; l(p, c, r, e, o, a, t, n, h, i, u, f, d),</w:t>
      </w:r>
    </w:p>
    <w:p w14:paraId="7ECFCAF2" w14:textId="77777777" w:rsidR="005E6A9E" w:rsidRDefault="005E6A9E" w:rsidP="005E6A9E">
      <w:pPr>
        <w:pStyle w:val="Style1"/>
      </w:pPr>
      <w:r>
        <w:t xml:space="preserve">                p !== f[h.length])</w:t>
      </w:r>
    </w:p>
    <w:p w14:paraId="04A99197" w14:textId="77777777" w:rsidR="005E6A9E" w:rsidRDefault="005E6A9E" w:rsidP="005E6A9E">
      <w:pPr>
        <w:pStyle w:val="Style1"/>
      </w:pPr>
      <w:r>
        <w:t xml:space="preserve">                    break;</w:t>
      </w:r>
    </w:p>
    <w:p w14:paraId="78430214" w14:textId="77777777" w:rsidR="005E6A9E" w:rsidRDefault="005E6A9E" w:rsidP="005E6A9E">
      <w:pPr>
        <w:pStyle w:val="Style1"/>
      </w:pPr>
      <w:r>
        <w:t xml:space="preserve">                o += 5e4,</w:t>
      </w:r>
    </w:p>
    <w:p w14:paraId="3DB3AA42" w14:textId="77777777" w:rsidR="005E6A9E" w:rsidRDefault="005E6A9E" w:rsidP="005E6A9E">
      <w:pPr>
        <w:pStyle w:val="Style1"/>
      </w:pPr>
      <w:r>
        <w:t xml:space="preserve">                h.push(p),</w:t>
      </w:r>
    </w:p>
    <w:p w14:paraId="30977C85" w14:textId="77777777" w:rsidR="005E6A9E" w:rsidRDefault="005E6A9E" w:rsidP="005E6A9E">
      <w:pPr>
        <w:pStyle w:val="Style1"/>
      </w:pPr>
      <w:r>
        <w:t xml:space="preserve">                r++</w:t>
      </w:r>
    </w:p>
    <w:p w14:paraId="3E90CC4A" w14:textId="77777777" w:rsidR="005E6A9E" w:rsidRDefault="005E6A9E" w:rsidP="005E6A9E">
      <w:pPr>
        <w:pStyle w:val="Style1"/>
      </w:pPr>
      <w:r>
        <w:t xml:space="preserve">            }</w:t>
      </w:r>
    </w:p>
    <w:p w14:paraId="53FA01C8" w14:textId="77777777" w:rsidR="005E6A9E" w:rsidRDefault="005E6A9E" w:rsidP="005E6A9E">
      <w:pPr>
        <w:pStyle w:val="Style1"/>
      </w:pPr>
      <w:r>
        <w:t xml:space="preserve">            if (r === e.length &amp;&amp; (!i || i &amp;&amp; 0 !== a)) {</w:t>
      </w:r>
    </w:p>
    <w:p w14:paraId="392339C3" w14:textId="77777777" w:rsidR="005E6A9E" w:rsidRDefault="005E6A9E" w:rsidP="005E6A9E">
      <w:pPr>
        <w:pStyle w:val="Style1"/>
      </w:pPr>
      <w:r>
        <w:t xml:space="preserve">                var _ = o + a * s</w:t>
      </w:r>
    </w:p>
    <w:p w14:paraId="176BBB18" w14:textId="77777777" w:rsidR="005E6A9E" w:rsidRDefault="005E6A9E" w:rsidP="005E6A9E">
      <w:pPr>
        <w:pStyle w:val="Style1"/>
      </w:pPr>
      <w:r>
        <w:t xml:space="preserve">                  , v = !!d &amp;&amp; 0 === h.indexOf(d) &amp;&amp; d.length &gt; 3</w:t>
      </w:r>
    </w:p>
    <w:p w14:paraId="1AF5459D" w14:textId="77777777" w:rsidR="005E6A9E" w:rsidRDefault="005E6A9E" w:rsidP="005E6A9E">
      <w:pPr>
        <w:pStyle w:val="Style1"/>
      </w:pPr>
      <w:r>
        <w:t xml:space="preserve">                  , b = h.join("");</w:t>
      </w:r>
    </w:p>
    <w:p w14:paraId="4E7C4CDC" w14:textId="77777777" w:rsidR="005E6A9E" w:rsidRDefault="005E6A9E" w:rsidP="005E6A9E">
      <w:pPr>
        <w:pStyle w:val="Style1"/>
      </w:pPr>
      <w:r>
        <w:t xml:space="preserve">                (void 0 === u[b] || u[b] &lt;= _) &amp;&amp; (function(r, e, c, o, a, t) {</w:t>
      </w:r>
    </w:p>
    <w:p w14:paraId="119D6FF0" w14:textId="77777777" w:rsidR="005E6A9E" w:rsidRDefault="005E6A9E" w:rsidP="005E6A9E">
      <w:pPr>
        <w:pStyle w:val="Style1"/>
      </w:pPr>
      <w:r>
        <w:t xml:space="preserve">                    t.push({</w:t>
      </w:r>
    </w:p>
    <w:p w14:paraId="5FDBFFC2" w14:textId="77777777" w:rsidR="005E6A9E" w:rsidRDefault="005E6A9E" w:rsidP="005E6A9E">
      <w:pPr>
        <w:pStyle w:val="Style1"/>
      </w:pPr>
      <w:r>
        <w:t xml:space="preserve">                        score: r,</w:t>
      </w:r>
    </w:p>
    <w:p w14:paraId="15EFB0D0" w14:textId="77777777" w:rsidR="005E6A9E" w:rsidRDefault="005E6A9E" w:rsidP="005E6A9E">
      <w:pPr>
        <w:pStyle w:val="Style1"/>
      </w:pPr>
      <w:r>
        <w:t xml:space="preserve">                        fuzzyCount: e,</w:t>
      </w:r>
    </w:p>
    <w:p w14:paraId="275ECE4A" w14:textId="77777777" w:rsidR="005E6A9E" w:rsidRDefault="005E6A9E" w:rsidP="005E6A9E">
      <w:pPr>
        <w:pStyle w:val="Style1"/>
      </w:pPr>
      <w:r>
        <w:t xml:space="preserve">                        indices: [c],</w:t>
      </w:r>
    </w:p>
    <w:p w14:paraId="7B1CC598" w14:textId="77777777" w:rsidR="005E6A9E" w:rsidRDefault="005E6A9E" w:rsidP="005E6A9E">
      <w:pPr>
        <w:pStyle w:val="Style1"/>
      </w:pPr>
      <w:r>
        <w:t xml:space="preserve">                        clientOnly: o,</w:t>
      </w:r>
    </w:p>
    <w:p w14:paraId="19D55AD2" w14:textId="77777777" w:rsidR="005E6A9E" w:rsidRDefault="005E6A9E" w:rsidP="005E6A9E">
      <w:pPr>
        <w:pStyle w:val="Style1"/>
      </w:pPr>
      <w:r>
        <w:t xml:space="preserve">                        query: a</w:t>
      </w:r>
    </w:p>
    <w:p w14:paraId="2909F4D8" w14:textId="77777777" w:rsidR="005E6A9E" w:rsidRDefault="005E6A9E" w:rsidP="005E6A9E">
      <w:pPr>
        <w:pStyle w:val="Style1"/>
      </w:pPr>
      <w:r>
        <w:t xml:space="preserve">                    })</w:t>
      </w:r>
    </w:p>
    <w:p w14:paraId="7E02D20A" w14:textId="77777777" w:rsidR="005E6A9E" w:rsidRDefault="005E6A9E" w:rsidP="005E6A9E">
      <w:pPr>
        <w:pStyle w:val="Style1"/>
      </w:pPr>
      <w:r>
        <w:t xml:space="preserve">                }(_, a, c, n || v, b, t),</w:t>
      </w:r>
    </w:p>
    <w:p w14:paraId="4D40C617" w14:textId="77777777" w:rsidR="005E6A9E" w:rsidRDefault="005E6A9E" w:rsidP="005E6A9E">
      <w:pPr>
        <w:pStyle w:val="Style1"/>
      </w:pPr>
      <w:r>
        <w:t xml:space="preserve">                u[b] = _)</w:t>
      </w:r>
    </w:p>
    <w:p w14:paraId="48FC2EF4" w14:textId="77777777" w:rsidR="005E6A9E" w:rsidRDefault="005E6A9E" w:rsidP="005E6A9E">
      <w:pPr>
        <w:pStyle w:val="Style1"/>
      </w:pPr>
      <w:r>
        <w:t xml:space="preserve">            }</w:t>
      </w:r>
    </w:p>
    <w:p w14:paraId="0DA2353D" w14:textId="77777777" w:rsidR="005E6A9E" w:rsidRDefault="005E6A9E" w:rsidP="005E6A9E">
      <w:pPr>
        <w:pStyle w:val="Style1"/>
      </w:pPr>
      <w:r>
        <w:t xml:space="preserve">        }</w:t>
      </w:r>
    </w:p>
    <w:p w14:paraId="22E11C89" w14:textId="77777777" w:rsidR="005E6A9E" w:rsidRDefault="005E6A9E" w:rsidP="005E6A9E">
      <w:pPr>
        <w:pStyle w:val="Style1"/>
      </w:pPr>
      <w:r>
        <w:t xml:space="preserve">        function l(r, e, c, a, t, s, h, i, u, l, y, d, p) {</w:t>
      </w:r>
    </w:p>
    <w:p w14:paraId="3110702A" w14:textId="77777777" w:rsidR="005E6A9E" w:rsidRDefault="005E6A9E" w:rsidP="005E6A9E">
      <w:pPr>
        <w:pStyle w:val="Style1"/>
      </w:pPr>
      <w:r>
        <w:t xml:space="preserve">            var _ = n[r];</w:t>
      </w:r>
    </w:p>
    <w:p w14:paraId="5EABBE2B" w14:textId="77777777" w:rsidR="005E6A9E" w:rsidRDefault="005E6A9E" w:rsidP="005E6A9E">
      <w:pPr>
        <w:pStyle w:val="Style1"/>
      </w:pPr>
      <w:r>
        <w:t xml:space="preserve">            if (_ &amp;&amp; _.length)</w:t>
      </w:r>
    </w:p>
    <w:p w14:paraId="7DAB5953" w14:textId="77777777" w:rsidR="005E6A9E" w:rsidRDefault="005E6A9E" w:rsidP="005E6A9E">
      <w:pPr>
        <w:pStyle w:val="Style1"/>
      </w:pPr>
      <w:r>
        <w:t xml:space="preserve">                for (var v = 0; v &lt; _.length; v++)</w:t>
      </w:r>
    </w:p>
    <w:p w14:paraId="318EBFF6" w14:textId="77777777" w:rsidR="005E6A9E" w:rsidRDefault="005E6A9E" w:rsidP="005E6A9E">
      <w:pPr>
        <w:pStyle w:val="Style1"/>
      </w:pPr>
      <w:r>
        <w:t xml:space="preserve">                    ((j = _[v]).char === d[u.length] || "" === j.char) &amp;&amp; f(c + 1, a, e, t + j.score, s + 1, h, i, Object(o.__spreadArray)(Object(o.__spreadArray)([], Object(o.__read)(u), !1), [j.char], !1), l, y, d, p);</w:t>
      </w:r>
    </w:p>
    <w:p w14:paraId="4C670F1E" w14:textId="77777777" w:rsidR="005E6A9E" w:rsidRDefault="005E6A9E" w:rsidP="005E6A9E">
      <w:pPr>
        <w:pStyle w:val="Style1"/>
      </w:pPr>
      <w:r>
        <w:t xml:space="preserve">            var b = n[""];</w:t>
      </w:r>
    </w:p>
    <w:p w14:paraId="28BBC811" w14:textId="77777777" w:rsidR="005E6A9E" w:rsidRDefault="005E6A9E" w:rsidP="005E6A9E">
      <w:pPr>
        <w:pStyle w:val="Style1"/>
      </w:pPr>
      <w:r>
        <w:t xml:space="preserve">            for (v = 0; v &lt; b.length; v++) {</w:t>
      </w:r>
    </w:p>
    <w:p w14:paraId="46F709AB" w14:textId="77777777" w:rsidR="005E6A9E" w:rsidRDefault="005E6A9E" w:rsidP="005E6A9E">
      <w:pPr>
        <w:pStyle w:val="Style1"/>
      </w:pPr>
      <w:r>
        <w:t xml:space="preserve">                var j;</w:t>
      </w:r>
    </w:p>
    <w:p w14:paraId="0E3AC8A1" w14:textId="77777777" w:rsidR="005E6A9E" w:rsidRDefault="005E6A9E" w:rsidP="005E6A9E">
      <w:pPr>
        <w:pStyle w:val="Style1"/>
      </w:pPr>
      <w:r>
        <w:t xml:space="preserve">                if ((j = b[v]).char === d[u.length]) {</w:t>
      </w:r>
    </w:p>
    <w:p w14:paraId="002F845C" w14:textId="77777777" w:rsidR="005E6A9E" w:rsidRDefault="005E6A9E" w:rsidP="005E6A9E">
      <w:pPr>
        <w:pStyle w:val="Style1"/>
      </w:pPr>
      <w:r>
        <w:t xml:space="preserve">                    f(c, a, e, t + j.score, s + 1, h, i, Object(o.__spreadArray)(Object(o.__spreadArray)([], Object(o.__read)(u), !1), [j.char], !1), l, y, d, p);</w:t>
      </w:r>
    </w:p>
    <w:p w14:paraId="39F575EB" w14:textId="77777777" w:rsidR="005E6A9E" w:rsidRDefault="005E6A9E" w:rsidP="005E6A9E">
      <w:pPr>
        <w:pStyle w:val="Style1"/>
      </w:pPr>
      <w:r>
        <w:t xml:space="preserve">                    break</w:t>
      </w:r>
    </w:p>
    <w:p w14:paraId="18B99091" w14:textId="77777777" w:rsidR="005E6A9E" w:rsidRDefault="005E6A9E" w:rsidP="005E6A9E">
      <w:pPr>
        <w:pStyle w:val="Style1"/>
      </w:pPr>
      <w:r>
        <w:t xml:space="preserve">                }</w:t>
      </w:r>
    </w:p>
    <w:p w14:paraId="21EBC486" w14:textId="77777777" w:rsidR="005E6A9E" w:rsidRDefault="005E6A9E" w:rsidP="005E6A9E">
      <w:pPr>
        <w:pStyle w:val="Style1"/>
      </w:pPr>
      <w:r>
        <w:t xml:space="preserve">            }</w:t>
      </w:r>
    </w:p>
    <w:p w14:paraId="6CDF04D8" w14:textId="77777777" w:rsidR="005E6A9E" w:rsidRDefault="005E6A9E" w:rsidP="005E6A9E">
      <w:pPr>
        <w:pStyle w:val="Style1"/>
      </w:pPr>
      <w:r>
        <w:t xml:space="preserve">        }</w:t>
      </w:r>
    </w:p>
    <w:p w14:paraId="42C9CD34" w14:textId="77777777" w:rsidR="005E6A9E" w:rsidRDefault="005E6A9E" w:rsidP="005E6A9E">
      <w:pPr>
        <w:pStyle w:val="Style1"/>
      </w:pPr>
      <w:r>
        <w:t xml:space="preserve">        function y(r, e, c) {</w:t>
      </w:r>
    </w:p>
    <w:p w14:paraId="52D20BBF" w14:textId="77777777" w:rsidR="005E6A9E" w:rsidRDefault="005E6A9E" w:rsidP="005E6A9E">
      <w:pPr>
        <w:pStyle w:val="Style1"/>
      </w:pPr>
      <w:r>
        <w:t xml:space="preserve">            var a = 0 === r</w:t>
      </w:r>
    </w:p>
    <w:p w14:paraId="5F197FA4" w14:textId="77777777" w:rsidR="005E6A9E" w:rsidRDefault="005E6A9E" w:rsidP="005E6A9E">
      <w:pPr>
        <w:pStyle w:val="Style1"/>
      </w:pPr>
      <w:r>
        <w:t xml:space="preserve">              , n = function(r, e) {</w:t>
      </w:r>
    </w:p>
    <w:p w14:paraId="7042ADF0" w14:textId="77777777" w:rsidR="005E6A9E" w:rsidRDefault="005E6A9E" w:rsidP="005E6A9E">
      <w:pPr>
        <w:pStyle w:val="Style1"/>
      </w:pPr>
      <w:r>
        <w:t xml:space="preserve">                var c, a, t = null;</w:t>
      </w:r>
    </w:p>
    <w:p w14:paraId="4917B797" w14:textId="77777777" w:rsidR="005E6A9E" w:rsidRDefault="005E6A9E" w:rsidP="005E6A9E">
      <w:pPr>
        <w:pStyle w:val="Style1"/>
      </w:pPr>
      <w:r>
        <w:t xml:space="preserve">                try {</w:t>
      </w:r>
    </w:p>
    <w:p w14:paraId="2DEAE8CF" w14:textId="77777777" w:rsidR="005E6A9E" w:rsidRDefault="005E6A9E" w:rsidP="005E6A9E">
      <w:pPr>
        <w:pStyle w:val="Style1"/>
      </w:pPr>
      <w:r>
        <w:t xml:space="preserve">                    for (var n = Object(o.__values)(e), s = n.next(); !s.done; s = n.next()) {</w:t>
      </w:r>
    </w:p>
    <w:p w14:paraId="27F21595" w14:textId="77777777" w:rsidR="005E6A9E" w:rsidRDefault="005E6A9E" w:rsidP="005E6A9E">
      <w:pPr>
        <w:pStyle w:val="Style1"/>
      </w:pPr>
      <w:r>
        <w:t xml:space="preserve">                        var h = s.value;</w:t>
      </w:r>
    </w:p>
    <w:p w14:paraId="0D32BA71" w14:textId="77777777" w:rsidR="005E6A9E" w:rsidRDefault="005E6A9E" w:rsidP="005E6A9E">
      <w:pPr>
        <w:pStyle w:val="Style1"/>
      </w:pPr>
      <w:r>
        <w:t xml:space="preserve">                        if (!(r.length &gt;= h.charCount))</w:t>
      </w:r>
    </w:p>
    <w:p w14:paraId="6E273533" w14:textId="77777777" w:rsidR="005E6A9E" w:rsidRDefault="005E6A9E" w:rsidP="005E6A9E">
      <w:pPr>
        <w:pStyle w:val="Style1"/>
      </w:pPr>
      <w:r>
        <w:t xml:space="preserve">                            break;</w:t>
      </w:r>
    </w:p>
    <w:p w14:paraId="7130CF8C" w14:textId="77777777" w:rsidR="005E6A9E" w:rsidRDefault="005E6A9E" w:rsidP="005E6A9E">
      <w:pPr>
        <w:pStyle w:val="Style1"/>
      </w:pPr>
      <w:r>
        <w:t xml:space="preserve">                        t = h</w:t>
      </w:r>
    </w:p>
    <w:p w14:paraId="78972EF5" w14:textId="77777777" w:rsidR="005E6A9E" w:rsidRDefault="005E6A9E" w:rsidP="005E6A9E">
      <w:pPr>
        <w:pStyle w:val="Style1"/>
      </w:pPr>
      <w:r>
        <w:t xml:space="preserve">                    }</w:t>
      </w:r>
    </w:p>
    <w:p w14:paraId="5AF16C02" w14:textId="77777777" w:rsidR="005E6A9E" w:rsidRDefault="005E6A9E" w:rsidP="005E6A9E">
      <w:pPr>
        <w:pStyle w:val="Style1"/>
      </w:pPr>
      <w:r>
        <w:t xml:space="preserve">                } catch (r) {</w:t>
      </w:r>
    </w:p>
    <w:p w14:paraId="7AC95E11" w14:textId="77777777" w:rsidR="005E6A9E" w:rsidRDefault="005E6A9E" w:rsidP="005E6A9E">
      <w:pPr>
        <w:pStyle w:val="Style1"/>
      </w:pPr>
      <w:r>
        <w:t xml:space="preserve">                    c = {</w:t>
      </w:r>
    </w:p>
    <w:p w14:paraId="1A2AAE1C" w14:textId="77777777" w:rsidR="005E6A9E" w:rsidRDefault="005E6A9E" w:rsidP="005E6A9E">
      <w:pPr>
        <w:pStyle w:val="Style1"/>
      </w:pPr>
      <w:r>
        <w:t xml:space="preserve">                        error: r</w:t>
      </w:r>
    </w:p>
    <w:p w14:paraId="72662C6E" w14:textId="77777777" w:rsidR="005E6A9E" w:rsidRDefault="005E6A9E" w:rsidP="005E6A9E">
      <w:pPr>
        <w:pStyle w:val="Style1"/>
      </w:pPr>
      <w:r>
        <w:t xml:space="preserve">                    }</w:t>
      </w:r>
    </w:p>
    <w:p w14:paraId="54C36402" w14:textId="77777777" w:rsidR="005E6A9E" w:rsidRDefault="005E6A9E" w:rsidP="005E6A9E">
      <w:pPr>
        <w:pStyle w:val="Style1"/>
      </w:pPr>
      <w:r>
        <w:t xml:space="preserve">                } finally {</w:t>
      </w:r>
    </w:p>
    <w:p w14:paraId="66E077DE" w14:textId="77777777" w:rsidR="005E6A9E" w:rsidRDefault="005E6A9E" w:rsidP="005E6A9E">
      <w:pPr>
        <w:pStyle w:val="Style1"/>
      </w:pPr>
      <w:r>
        <w:t xml:space="preserve">                    try {</w:t>
      </w:r>
    </w:p>
    <w:p w14:paraId="4C636301" w14:textId="77777777" w:rsidR="005E6A9E" w:rsidRDefault="005E6A9E" w:rsidP="005E6A9E">
      <w:pPr>
        <w:pStyle w:val="Style1"/>
      </w:pPr>
      <w:r>
        <w:t xml:space="preserve">                        s &amp;&amp; !s.done &amp;&amp; (a = n.return) &amp;&amp; a.call(n)</w:t>
      </w:r>
    </w:p>
    <w:p w14:paraId="1BD9F1A9" w14:textId="77777777" w:rsidR="005E6A9E" w:rsidRDefault="005E6A9E" w:rsidP="005E6A9E">
      <w:pPr>
        <w:pStyle w:val="Style1"/>
      </w:pPr>
      <w:r>
        <w:t xml:space="preserve">                    } finally {</w:t>
      </w:r>
    </w:p>
    <w:p w14:paraId="1318A123" w14:textId="77777777" w:rsidR="005E6A9E" w:rsidRDefault="005E6A9E" w:rsidP="005E6A9E">
      <w:pPr>
        <w:pStyle w:val="Style1"/>
      </w:pPr>
      <w:r>
        <w:t xml:space="preserve">                        if (c)</w:t>
      </w:r>
    </w:p>
    <w:p w14:paraId="32EA6CCB" w14:textId="77777777" w:rsidR="005E6A9E" w:rsidRDefault="005E6A9E" w:rsidP="005E6A9E">
      <w:pPr>
        <w:pStyle w:val="Style1"/>
      </w:pPr>
      <w:r>
        <w:t xml:space="preserve">                            throw c.error</w:t>
      </w:r>
    </w:p>
    <w:p w14:paraId="665C809C" w14:textId="77777777" w:rsidR="005E6A9E" w:rsidRDefault="005E6A9E" w:rsidP="005E6A9E">
      <w:pPr>
        <w:pStyle w:val="Style1"/>
      </w:pPr>
      <w:r>
        <w:t xml:space="preserve">                    }</w:t>
      </w:r>
    </w:p>
    <w:p w14:paraId="05BECAD9" w14:textId="77777777" w:rsidR="005E6A9E" w:rsidRDefault="005E6A9E" w:rsidP="005E6A9E">
      <w:pPr>
        <w:pStyle w:val="Style1"/>
      </w:pPr>
      <w:r>
        <w:t xml:space="preserve">                }</w:t>
      </w:r>
    </w:p>
    <w:p w14:paraId="0378A913" w14:textId="77777777" w:rsidR="005E6A9E" w:rsidRDefault="005E6A9E" w:rsidP="005E6A9E">
      <w:pPr>
        <w:pStyle w:val="Style1"/>
      </w:pPr>
      <w:r>
        <w:t xml:space="preserve">                return t</w:t>
      </w:r>
    </w:p>
    <w:p w14:paraId="46FAE0E5" w14:textId="77777777" w:rsidR="005E6A9E" w:rsidRDefault="005E6A9E" w:rsidP="005E6A9E">
      <w:pPr>
        <w:pStyle w:val="Style1"/>
      </w:pPr>
      <w:r>
        <w:t xml:space="preserve">            }(e, t);</w:t>
      </w:r>
    </w:p>
    <w:p w14:paraId="2192845D" w14:textId="77777777" w:rsidR="005E6A9E" w:rsidRDefault="005E6A9E" w:rsidP="005E6A9E">
      <w:pPr>
        <w:pStyle w:val="Style1"/>
      </w:pPr>
      <w:r>
        <w:t xml:space="preserve">            return !!(!a &amp;&amp; n &amp;&amp; c &lt; n.fuzzyCount)</w:t>
      </w:r>
    </w:p>
    <w:p w14:paraId="0CECAF17" w14:textId="77777777" w:rsidR="005E6A9E" w:rsidRDefault="005E6A9E" w:rsidP="005E6A9E">
      <w:pPr>
        <w:pStyle w:val="Style1"/>
      </w:pPr>
      <w:r>
        <w:t xml:space="preserve">        }</w:t>
      </w:r>
    </w:p>
    <w:p w14:paraId="6F05CDE2" w14:textId="77777777" w:rsidR="005E6A9E" w:rsidRDefault="005E6A9E" w:rsidP="005E6A9E">
      <w:pPr>
        <w:pStyle w:val="Style1"/>
      </w:pPr>
      <w:r>
        <w:t xml:space="preserve">        function d(r, e, c, a, t, n) {</w:t>
      </w:r>
    </w:p>
    <w:p w14:paraId="4CB850B6" w14:textId="77777777" w:rsidR="005E6A9E" w:rsidRDefault="005E6A9E" w:rsidP="005E6A9E">
      <w:pPr>
        <w:pStyle w:val="Style1"/>
      </w:pPr>
      <w:r>
        <w:t xml:space="preserve">            h(0, Object(o.__spreadArray)([], Object(o.__read)(r), !1), e, 0, 0, c, a, [], t, {}, n)</w:t>
      </w:r>
    </w:p>
    <w:p w14:paraId="55FD2876" w14:textId="77777777" w:rsidR="005E6A9E" w:rsidRDefault="005E6A9E" w:rsidP="005E6A9E">
      <w:pPr>
        <w:pStyle w:val="Style1"/>
      </w:pPr>
      <w:r>
        <w:t xml:space="preserve">        }</w:t>
      </w:r>
    </w:p>
    <w:p w14:paraId="6C06289B" w14:textId="77777777" w:rsidR="005E6A9E" w:rsidRDefault="005E6A9E" w:rsidP="005E6A9E">
      <w:pPr>
        <w:pStyle w:val="Style1"/>
      </w:pPr>
      <w:r>
        <w:t xml:space="preserve">        var p, _ = /[&amp;*/\[\]()_|:{},?!%^]+|\s+[+-]\s+/gi, v = /\s{1,}/g, b = function(r) {</w:t>
      </w:r>
    </w:p>
    <w:p w14:paraId="4350B82C" w14:textId="77777777" w:rsidR="005E6A9E" w:rsidRDefault="005E6A9E" w:rsidP="005E6A9E">
      <w:pPr>
        <w:pStyle w:val="Style1"/>
      </w:pPr>
      <w:r>
        <w:t xml:space="preserve">            return r ? r.replace("\\r", "").replace("\\n", " ").replace(_, " ").replace(v, " ").trim().split(" ") : []</w:t>
      </w:r>
    </w:p>
    <w:p w14:paraId="0AB63F30" w14:textId="77777777" w:rsidR="005E6A9E" w:rsidRDefault="005E6A9E" w:rsidP="005E6A9E">
      <w:pPr>
        <w:pStyle w:val="Style1"/>
      </w:pPr>
      <w:r>
        <w:t xml:space="preserve">        }, j = {</w:t>
      </w:r>
    </w:p>
    <w:p w14:paraId="0CA2C7B1" w14:textId="77777777" w:rsidR="005E6A9E" w:rsidRDefault="005E6A9E" w:rsidP="005E6A9E">
      <w:pPr>
        <w:pStyle w:val="Style1"/>
      </w:pPr>
      <w:r>
        <w:t xml:space="preserve">            indices: []</w:t>
      </w:r>
    </w:p>
    <w:p w14:paraId="5BD38E11" w14:textId="77777777" w:rsidR="005E6A9E" w:rsidRDefault="005E6A9E" w:rsidP="005E6A9E">
      <w:pPr>
        <w:pStyle w:val="Style1"/>
      </w:pPr>
      <w:r>
        <w:t xml:space="preserve">        }, w = new Map;</w:t>
      </w:r>
    </w:p>
    <w:p w14:paraId="5DFE07ED" w14:textId="77777777" w:rsidR="005E6A9E" w:rsidRDefault="005E6A9E" w:rsidP="005E6A9E">
      <w:pPr>
        <w:pStyle w:val="Style1"/>
      </w:pPr>
      <w:r>
        <w:t xml:space="preserve">        function O(r, e, c) {</w:t>
      </w:r>
    </w:p>
    <w:p w14:paraId="7583028F" w14:textId="77777777" w:rsidR="005E6A9E" w:rsidRDefault="005E6A9E" w:rsidP="005E6A9E">
      <w:pPr>
        <w:pStyle w:val="Style1"/>
      </w:pPr>
      <w:r>
        <w:t xml:space="preserve">            if (r.indices.length &lt;= c &amp;&amp; r !== j)</w:t>
      </w:r>
    </w:p>
    <w:p w14:paraId="3E0624A1" w14:textId="77777777" w:rsidR="005E6A9E" w:rsidRDefault="005E6A9E" w:rsidP="005E6A9E">
      <w:pPr>
        <w:pStyle w:val="Style1"/>
      </w:pPr>
      <w:r>
        <w:t xml:space="preserve">                e.pruned = !0;</w:t>
      </w:r>
    </w:p>
    <w:p w14:paraId="0CB817EC" w14:textId="77777777" w:rsidR="005E6A9E" w:rsidRDefault="005E6A9E" w:rsidP="005E6A9E">
      <w:pPr>
        <w:pStyle w:val="Style1"/>
      </w:pPr>
      <w:r>
        <w:t xml:space="preserve">            else</w:t>
      </w:r>
    </w:p>
    <w:p w14:paraId="0D7A6DA3" w14:textId="77777777" w:rsidR="005E6A9E" w:rsidRDefault="005E6A9E" w:rsidP="005E6A9E">
      <w:pPr>
        <w:pStyle w:val="Style1"/>
      </w:pPr>
      <w:r>
        <w:t xml:space="preserve">                for (var o in r)</w:t>
      </w:r>
    </w:p>
    <w:p w14:paraId="2CCCC2D5" w14:textId="77777777" w:rsidR="005E6A9E" w:rsidRDefault="005E6A9E" w:rsidP="005E6A9E">
      <w:pPr>
        <w:pStyle w:val="Style1"/>
      </w:pPr>
      <w:r>
        <w:t xml:space="preserve">                    if (r[o] &amp;&amp; r[o].indices) {</w:t>
      </w:r>
    </w:p>
    <w:p w14:paraId="465B3D32" w14:textId="77777777" w:rsidR="005E6A9E" w:rsidRDefault="005E6A9E" w:rsidP="005E6A9E">
      <w:pPr>
        <w:pStyle w:val="Style1"/>
      </w:pPr>
      <w:r>
        <w:t xml:space="preserve">                        var a = r[o];</w:t>
      </w:r>
    </w:p>
    <w:p w14:paraId="35477C82" w14:textId="77777777" w:rsidR="005E6A9E" w:rsidRDefault="005E6A9E" w:rsidP="005E6A9E">
      <w:pPr>
        <w:pStyle w:val="Style1"/>
      </w:pPr>
      <w:r>
        <w:t xml:space="preserve">                        e[o] = {</w:t>
      </w:r>
    </w:p>
    <w:p w14:paraId="12805CCC" w14:textId="77777777" w:rsidR="005E6A9E" w:rsidRDefault="005E6A9E" w:rsidP="005E6A9E">
      <w:pPr>
        <w:pStyle w:val="Style1"/>
      </w:pPr>
      <w:r>
        <w:t xml:space="preserve">                            indices: a.indices.slice()</w:t>
      </w:r>
    </w:p>
    <w:p w14:paraId="6174C238" w14:textId="77777777" w:rsidR="005E6A9E" w:rsidRDefault="005E6A9E" w:rsidP="005E6A9E">
      <w:pPr>
        <w:pStyle w:val="Style1"/>
      </w:pPr>
      <w:r>
        <w:t xml:space="preserve">                        },</w:t>
      </w:r>
    </w:p>
    <w:p w14:paraId="574BBC74" w14:textId="77777777" w:rsidR="005E6A9E" w:rsidRDefault="005E6A9E" w:rsidP="005E6A9E">
      <w:pPr>
        <w:pStyle w:val="Style1"/>
      </w:pPr>
      <w:r>
        <w:t xml:space="preserve">                        O(a, e[o], c)</w:t>
      </w:r>
    </w:p>
    <w:p w14:paraId="0F898D61" w14:textId="77777777" w:rsidR="005E6A9E" w:rsidRDefault="005E6A9E" w:rsidP="005E6A9E">
      <w:pPr>
        <w:pStyle w:val="Style1"/>
      </w:pPr>
      <w:r>
        <w:t xml:space="preserve">                    }</w:t>
      </w:r>
    </w:p>
    <w:p w14:paraId="2B01708C" w14:textId="77777777" w:rsidR="005E6A9E" w:rsidRDefault="005E6A9E" w:rsidP="005E6A9E">
      <w:pPr>
        <w:pStyle w:val="Style1"/>
      </w:pPr>
      <w:r>
        <w:t xml:space="preserve">        }</w:t>
      </w:r>
    </w:p>
    <w:p w14:paraId="71476813" w14:textId="77777777" w:rsidR="005E6A9E" w:rsidRDefault="005E6A9E" w:rsidP="005E6A9E">
      <w:pPr>
        <w:pStyle w:val="Style1"/>
      </w:pPr>
      <w:r>
        <w:t xml:space="preserve">        function g(r) {</w:t>
      </w:r>
    </w:p>
    <w:p w14:paraId="5B708A1A" w14:textId="77777777" w:rsidR="005E6A9E" w:rsidRDefault="005E6A9E" w:rsidP="005E6A9E">
      <w:pPr>
        <w:pStyle w:val="Style1"/>
      </w:pPr>
      <w:r>
        <w:t xml:space="preserve">            var e = {</w:t>
      </w:r>
    </w:p>
    <w:p w14:paraId="076EE230" w14:textId="77777777" w:rsidR="005E6A9E" w:rsidRDefault="005E6A9E" w:rsidP="005E6A9E">
      <w:pPr>
        <w:pStyle w:val="Style1"/>
      </w:pPr>
      <w:r>
        <w:t xml:space="preserve">                indices: []</w:t>
      </w:r>
    </w:p>
    <w:p w14:paraId="43E7FDA4" w14:textId="77777777" w:rsidR="005E6A9E" w:rsidRDefault="005E6A9E" w:rsidP="005E6A9E">
      <w:pPr>
        <w:pStyle w:val="Style1"/>
      </w:pPr>
      <w:r>
        <w:t xml:space="preserve">            };</w:t>
      </w:r>
    </w:p>
    <w:p w14:paraId="35FA4AE1" w14:textId="77777777" w:rsidR="005E6A9E" w:rsidRDefault="005E6A9E" w:rsidP="005E6A9E">
      <w:pPr>
        <w:pStyle w:val="Style1"/>
      </w:pPr>
      <w:r>
        <w:t xml:space="preserve">            O(j, e, r || 1),</w:t>
      </w:r>
    </w:p>
    <w:p w14:paraId="5E176C75" w14:textId="77777777" w:rsidR="005E6A9E" w:rsidRDefault="005E6A9E" w:rsidP="005E6A9E">
      <w:pPr>
        <w:pStyle w:val="Style1"/>
      </w:pPr>
      <w:r>
        <w:t xml:space="preserve">            j = e</w:t>
      </w:r>
    </w:p>
    <w:p w14:paraId="43A8B2B9" w14:textId="77777777" w:rsidR="005E6A9E" w:rsidRDefault="005E6A9E" w:rsidP="005E6A9E">
      <w:pPr>
        <w:pStyle w:val="Style1"/>
      </w:pPr>
      <w:r>
        <w:t xml:space="preserve">        }</w:t>
      </w:r>
    </w:p>
    <w:p w14:paraId="39DD4477" w14:textId="77777777" w:rsidR="005E6A9E" w:rsidRDefault="005E6A9E" w:rsidP="005E6A9E">
      <w:pPr>
        <w:pStyle w:val="Style1"/>
      </w:pPr>
      <w:r>
        <w:t xml:space="preserve">        function m(r) {</w:t>
      </w:r>
    </w:p>
    <w:p w14:paraId="78985A3A" w14:textId="77777777" w:rsidR="005E6A9E" w:rsidRDefault="005E6A9E" w:rsidP="005E6A9E">
      <w:pPr>
        <w:pStyle w:val="Style1"/>
      </w:pPr>
      <w:r>
        <w:t xml:space="preserve">            var e = Object(o.__spreadArray)(Object(o.__spreadArray)([], Object(o.__read)(b(r.author)), !1), Object(o.__read)(b(r.title)), !1);</w:t>
      </w:r>
    </w:p>
    <w:p w14:paraId="07CA4A7A" w14:textId="77777777" w:rsidR="005E6A9E" w:rsidRDefault="005E6A9E" w:rsidP="005E6A9E">
      <w:pPr>
        <w:pStyle w:val="Style1"/>
      </w:pPr>
      <w:r>
        <w:t xml:space="preserve">            r.containerTitle &amp;&amp; e.push.apply(e, Object(o.__spreadArray)([], Object(o.__read)(b(r.containerTitle)), !1)),</w:t>
      </w:r>
    </w:p>
    <w:p w14:paraId="7697D0E8" w14:textId="77777777" w:rsidR="005E6A9E" w:rsidRDefault="005E6A9E" w:rsidP="005E6A9E">
      <w:pPr>
        <w:pStyle w:val="Style1"/>
      </w:pPr>
      <w:r>
        <w:t xml:space="preserve">            r.sharedByUsername &amp;&amp; e.push.apply(e, Object(o.__spreadArray)([], Object(o.__read)(b(r.sharedByUsername)), !1));</w:t>
      </w:r>
    </w:p>
    <w:p w14:paraId="39364307" w14:textId="77777777" w:rsidR="005E6A9E" w:rsidRDefault="005E6A9E" w:rsidP="005E6A9E">
      <w:pPr>
        <w:pStyle w:val="Style1"/>
      </w:pPr>
      <w:r>
        <w:t xml:space="preserve">            var c = e.map((function(r) {</w:t>
      </w:r>
    </w:p>
    <w:p w14:paraId="71B62900" w14:textId="77777777" w:rsidR="005E6A9E" w:rsidRDefault="005E6A9E" w:rsidP="005E6A9E">
      <w:pPr>
        <w:pStyle w:val="Style1"/>
      </w:pPr>
      <w:r>
        <w:t xml:space="preserve">                try {</w:t>
      </w:r>
    </w:p>
    <w:p w14:paraId="744FCD72" w14:textId="77777777" w:rsidR="005E6A9E" w:rsidRDefault="005E6A9E" w:rsidP="005E6A9E">
      <w:pPr>
        <w:pStyle w:val="Style1"/>
      </w:pPr>
      <w:r>
        <w:t xml:space="preserve">                    return r.toLowerCase()</w:t>
      </w:r>
    </w:p>
    <w:p w14:paraId="348996B6" w14:textId="77777777" w:rsidR="005E6A9E" w:rsidRDefault="005E6A9E" w:rsidP="005E6A9E">
      <w:pPr>
        <w:pStyle w:val="Style1"/>
      </w:pPr>
      <w:r>
        <w:t xml:space="preserve">                } catch (r) {</w:t>
      </w:r>
    </w:p>
    <w:p w14:paraId="1D67872E" w14:textId="77777777" w:rsidR="005E6A9E" w:rsidRDefault="005E6A9E" w:rsidP="005E6A9E">
      <w:pPr>
        <w:pStyle w:val="Style1"/>
      </w:pPr>
      <w:r>
        <w:t xml:space="preserve">                    return null</w:t>
      </w:r>
    </w:p>
    <w:p w14:paraId="27B9B8FE" w14:textId="77777777" w:rsidR="005E6A9E" w:rsidRDefault="005E6A9E" w:rsidP="005E6A9E">
      <w:pPr>
        <w:pStyle w:val="Style1"/>
      </w:pPr>
      <w:r>
        <w:t xml:space="preserve">                }</w:t>
      </w:r>
    </w:p>
    <w:p w14:paraId="1AFAB47A" w14:textId="77777777" w:rsidR="005E6A9E" w:rsidRDefault="005E6A9E" w:rsidP="005E6A9E">
      <w:pPr>
        <w:pStyle w:val="Style1"/>
      </w:pPr>
      <w:r>
        <w:t xml:space="preserve">            }</w:t>
      </w:r>
    </w:p>
    <w:p w14:paraId="1EEA7BBF" w14:textId="77777777" w:rsidR="005E6A9E" w:rsidRDefault="005E6A9E" w:rsidP="005E6A9E">
      <w:pPr>
        <w:pStyle w:val="Style1"/>
      </w:pPr>
      <w:r>
        <w:t xml:space="preserve">            )).filter((function(r) {</w:t>
      </w:r>
    </w:p>
    <w:p w14:paraId="249A168B" w14:textId="77777777" w:rsidR="005E6A9E" w:rsidRDefault="005E6A9E" w:rsidP="005E6A9E">
      <w:pPr>
        <w:pStyle w:val="Style1"/>
      </w:pPr>
      <w:r>
        <w:t xml:space="preserve">                return !!r</w:t>
      </w:r>
    </w:p>
    <w:p w14:paraId="465FA943" w14:textId="77777777" w:rsidR="005E6A9E" w:rsidRDefault="005E6A9E" w:rsidP="005E6A9E">
      <w:pPr>
        <w:pStyle w:val="Style1"/>
      </w:pPr>
      <w:r>
        <w:t xml:space="preserve">            }</w:t>
      </w:r>
    </w:p>
    <w:p w14:paraId="5EED5637" w14:textId="77777777" w:rsidR="005E6A9E" w:rsidRDefault="005E6A9E" w:rsidP="005E6A9E">
      <w:pPr>
        <w:pStyle w:val="Style1"/>
      </w:pPr>
      <w:r>
        <w:t xml:space="preserve">            ));</w:t>
      </w:r>
    </w:p>
    <w:p w14:paraId="521164E1" w14:textId="77777777" w:rsidR="005E6A9E" w:rsidRDefault="005E6A9E" w:rsidP="005E6A9E">
      <w:pPr>
        <w:pStyle w:val="Style1"/>
      </w:pPr>
      <w:r>
        <w:t xml:space="preserve">            if (r.recentActivities) {</w:t>
      </w:r>
    </w:p>
    <w:p w14:paraId="0057F0F8" w14:textId="77777777" w:rsidR="005E6A9E" w:rsidRDefault="005E6A9E" w:rsidP="005E6A9E">
      <w:pPr>
        <w:pStyle w:val="Style1"/>
      </w:pPr>
      <w:r>
        <w:t xml:space="preserve">                var a = new Set;</w:t>
      </w:r>
    </w:p>
    <w:p w14:paraId="48C41CC8" w14:textId="77777777" w:rsidR="005E6A9E" w:rsidRDefault="005E6A9E" w:rsidP="005E6A9E">
      <w:pPr>
        <w:pStyle w:val="Style1"/>
      </w:pPr>
      <w:r>
        <w:t xml:space="preserve">                r.recentActivities.forEach((function(r) {</w:t>
      </w:r>
    </w:p>
    <w:p w14:paraId="2690F176" w14:textId="77777777" w:rsidR="005E6A9E" w:rsidRDefault="005E6A9E" w:rsidP="005E6A9E">
      <w:pPr>
        <w:pStyle w:val="Style1"/>
      </w:pPr>
      <w:r>
        <w:t xml:space="preserve">                    var e, c, o = null === (c = null === (e = null == r ? void 0 : r.actor) || void 0 === e ? void 0 : e.name) || void 0 === c ? void 0 : c.toLowerCase();</w:t>
      </w:r>
    </w:p>
    <w:p w14:paraId="218C04B3" w14:textId="77777777" w:rsidR="005E6A9E" w:rsidRDefault="005E6A9E" w:rsidP="005E6A9E">
      <w:pPr>
        <w:pStyle w:val="Style1"/>
      </w:pPr>
      <w:r>
        <w:t xml:space="preserve">                    o &amp;&amp; !a.has(o) &amp;&amp; a.add(o)</w:t>
      </w:r>
    </w:p>
    <w:p w14:paraId="139D0FC9" w14:textId="77777777" w:rsidR="005E6A9E" w:rsidRDefault="005E6A9E" w:rsidP="005E6A9E">
      <w:pPr>
        <w:pStyle w:val="Style1"/>
      </w:pPr>
      <w:r>
        <w:t xml:space="preserve">                }</w:t>
      </w:r>
    </w:p>
    <w:p w14:paraId="0B7353CF" w14:textId="77777777" w:rsidR="005E6A9E" w:rsidRDefault="005E6A9E" w:rsidP="005E6A9E">
      <w:pPr>
        <w:pStyle w:val="Style1"/>
      </w:pPr>
      <w:r>
        <w:t xml:space="preserve">                )),</w:t>
      </w:r>
    </w:p>
    <w:p w14:paraId="6262F21B" w14:textId="77777777" w:rsidR="005E6A9E" w:rsidRDefault="005E6A9E" w:rsidP="005E6A9E">
      <w:pPr>
        <w:pStyle w:val="Style1"/>
      </w:pPr>
      <w:r>
        <w:t xml:space="preserve">                a.forEach((function(r) {</w:t>
      </w:r>
    </w:p>
    <w:p w14:paraId="08EEE1B6" w14:textId="77777777" w:rsidR="005E6A9E" w:rsidRDefault="005E6A9E" w:rsidP="005E6A9E">
      <w:pPr>
        <w:pStyle w:val="Style1"/>
      </w:pPr>
      <w:r>
        <w:t xml:space="preserve">                    c.push.apply(c, Object(o.__spreadArray)([], Object(o.__read)(b(r)), !1))</w:t>
      </w:r>
    </w:p>
    <w:p w14:paraId="4F55A5CF" w14:textId="77777777" w:rsidR="005E6A9E" w:rsidRDefault="005E6A9E" w:rsidP="005E6A9E">
      <w:pPr>
        <w:pStyle w:val="Style1"/>
      </w:pPr>
      <w:r>
        <w:t xml:space="preserve">                }</w:t>
      </w:r>
    </w:p>
    <w:p w14:paraId="23C6D3DD" w14:textId="77777777" w:rsidR="005E6A9E" w:rsidRDefault="005E6A9E" w:rsidP="005E6A9E">
      <w:pPr>
        <w:pStyle w:val="Style1"/>
      </w:pPr>
      <w:r>
        <w:t xml:space="preserve">                ))</w:t>
      </w:r>
    </w:p>
    <w:p w14:paraId="1DBA7AB6" w14:textId="77777777" w:rsidR="005E6A9E" w:rsidRDefault="005E6A9E" w:rsidP="005E6A9E">
      <w:pPr>
        <w:pStyle w:val="Style1"/>
      </w:pPr>
      <w:r>
        <w:t xml:space="preserve">            }</w:t>
      </w:r>
    </w:p>
    <w:p w14:paraId="16025F27" w14:textId="77777777" w:rsidR="005E6A9E" w:rsidRDefault="005E6A9E" w:rsidP="005E6A9E">
      <w:pPr>
        <w:pStyle w:val="Style1"/>
      </w:pPr>
      <w:r>
        <w:t xml:space="preserve">            var t = new Set(c)</w:t>
      </w:r>
    </w:p>
    <w:p w14:paraId="74091622" w14:textId="77777777" w:rsidR="005E6A9E" w:rsidRDefault="005E6A9E" w:rsidP="005E6A9E">
      <w:pPr>
        <w:pStyle w:val="Style1"/>
      </w:pPr>
      <w:r>
        <w:t xml:space="preserve">              , n = new Set;</w:t>
      </w:r>
    </w:p>
    <w:p w14:paraId="1BA314AF" w14:textId="77777777" w:rsidR="005E6A9E" w:rsidRDefault="005E6A9E" w:rsidP="005E6A9E">
      <w:pPr>
        <w:pStyle w:val="Style1"/>
      </w:pPr>
      <w:r>
        <w:t xml:space="preserve">            return t.forEach((function(r) {</w:t>
      </w:r>
    </w:p>
    <w:p w14:paraId="5A5D3AA4" w14:textId="77777777" w:rsidR="005E6A9E" w:rsidRDefault="005E6A9E" w:rsidP="005E6A9E">
      <w:pPr>
        <w:pStyle w:val="Style1"/>
      </w:pPr>
      <w:r>
        <w:t xml:space="preserve">                var e = Object(o.__spreadArray)([], Object(o.__read)(r), !1);</w:t>
      </w:r>
    </w:p>
    <w:p w14:paraId="459F80D7" w14:textId="77777777" w:rsidR="005E6A9E" w:rsidRDefault="005E6A9E" w:rsidP="005E6A9E">
      <w:pPr>
        <w:pStyle w:val="Style1"/>
      </w:pPr>
      <w:r>
        <w:t xml:space="preserve">                e.forEach((function(r, c) {</w:t>
      </w:r>
    </w:p>
    <w:p w14:paraId="131E9B17" w14:textId="77777777" w:rsidR="005E6A9E" w:rsidRDefault="005E6A9E" w:rsidP="005E6A9E">
      <w:pPr>
        <w:pStyle w:val="Style1"/>
      </w:pPr>
      <w:r>
        <w:t xml:space="preserve">                    n.add(e.slice(c).join(""))</w:t>
      </w:r>
    </w:p>
    <w:p w14:paraId="183072D0" w14:textId="77777777" w:rsidR="005E6A9E" w:rsidRDefault="005E6A9E" w:rsidP="005E6A9E">
      <w:pPr>
        <w:pStyle w:val="Style1"/>
      </w:pPr>
      <w:r>
        <w:t xml:space="preserve">                }</w:t>
      </w:r>
    </w:p>
    <w:p w14:paraId="15B1448C" w14:textId="77777777" w:rsidR="005E6A9E" w:rsidRDefault="005E6A9E" w:rsidP="005E6A9E">
      <w:pPr>
        <w:pStyle w:val="Style1"/>
      </w:pPr>
      <w:r>
        <w:t xml:space="preserve">                ))</w:t>
      </w:r>
    </w:p>
    <w:p w14:paraId="4C9F5E10" w14:textId="77777777" w:rsidR="005E6A9E" w:rsidRDefault="005E6A9E" w:rsidP="005E6A9E">
      <w:pPr>
        <w:pStyle w:val="Style1"/>
      </w:pPr>
      <w:r>
        <w:t xml:space="preserve">            }</w:t>
      </w:r>
    </w:p>
    <w:p w14:paraId="18E8764A" w14:textId="77777777" w:rsidR="005E6A9E" w:rsidRDefault="005E6A9E" w:rsidP="005E6A9E">
      <w:pPr>
        <w:pStyle w:val="Style1"/>
      </w:pPr>
      <w:r>
        <w:t xml:space="preserve">            )),</w:t>
      </w:r>
    </w:p>
    <w:p w14:paraId="290EACA2" w14:textId="77777777" w:rsidR="005E6A9E" w:rsidRDefault="005E6A9E" w:rsidP="005E6A9E">
      <w:pPr>
        <w:pStyle w:val="Style1"/>
      </w:pPr>
      <w:r>
        <w:t xml:space="preserve">            n</w:t>
      </w:r>
    </w:p>
    <w:p w14:paraId="33017BB9" w14:textId="77777777" w:rsidR="005E6A9E" w:rsidRDefault="005E6A9E" w:rsidP="005E6A9E">
      <w:pPr>
        <w:pStyle w:val="Style1"/>
      </w:pPr>
      <w:r>
        <w:t xml:space="preserve">        }</w:t>
      </w:r>
    </w:p>
    <w:p w14:paraId="5AF43CE0" w14:textId="77777777" w:rsidR="005E6A9E" w:rsidRDefault="005E6A9E" w:rsidP="005E6A9E">
      <w:pPr>
        <w:pStyle w:val="Style1"/>
      </w:pPr>
      <w:r>
        <w:t xml:space="preserve">        function x(r) {</w:t>
      </w:r>
    </w:p>
    <w:p w14:paraId="66D040F4" w14:textId="77777777" w:rsidR="005E6A9E" w:rsidRDefault="005E6A9E" w:rsidP="005E6A9E">
      <w:pPr>
        <w:pStyle w:val="Style1"/>
      </w:pPr>
      <w:r>
        <w:t xml:space="preserve">            var e = w.get(r);</w:t>
      </w:r>
    </w:p>
    <w:p w14:paraId="5E58B9D7" w14:textId="77777777" w:rsidR="005E6A9E" w:rsidRDefault="005E6A9E" w:rsidP="005E6A9E">
      <w:pPr>
        <w:pStyle w:val="Style1"/>
      </w:pPr>
      <w:r>
        <w:t xml:space="preserve">            return e ? m(e) : new Set</w:t>
      </w:r>
    </w:p>
    <w:p w14:paraId="0CDE47D9" w14:textId="77777777" w:rsidR="005E6A9E" w:rsidRDefault="005E6A9E" w:rsidP="005E6A9E">
      <w:pPr>
        <w:pStyle w:val="Style1"/>
      </w:pPr>
      <w:r>
        <w:t xml:space="preserve">        }</w:t>
      </w:r>
    </w:p>
    <w:p w14:paraId="46770209" w14:textId="77777777" w:rsidR="005E6A9E" w:rsidRDefault="005E6A9E" w:rsidP="005E6A9E">
      <w:pPr>
        <w:pStyle w:val="Style1"/>
      </w:pPr>
      <w:r>
        <w:t xml:space="preserve">        !function() {</w:t>
      </w:r>
    </w:p>
    <w:p w14:paraId="5E95E191" w14:textId="77777777" w:rsidR="005E6A9E" w:rsidRDefault="005E6A9E" w:rsidP="005E6A9E">
      <w:pPr>
        <w:pStyle w:val="Style1"/>
      </w:pPr>
      <w:r>
        <w:t xml:space="preserve">            self.addEventListener("message", (function(r) {</w:t>
      </w:r>
    </w:p>
    <w:p w14:paraId="36FB70C3" w14:textId="77777777" w:rsidR="005E6A9E" w:rsidRDefault="005E6A9E" w:rsidP="005E6A9E">
      <w:pPr>
        <w:pStyle w:val="Style1"/>
      </w:pPr>
      <w:r>
        <w:t xml:space="preserve">                !function(r) {</w:t>
      </w:r>
    </w:p>
    <w:p w14:paraId="6721B0B2" w14:textId="77777777" w:rsidR="005E6A9E" w:rsidRDefault="005E6A9E" w:rsidP="005E6A9E">
      <w:pPr>
        <w:pStyle w:val="Style1"/>
      </w:pPr>
      <w:r>
        <w:t xml:space="preserve">                    var e = r.data;</w:t>
      </w:r>
    </w:p>
    <w:p w14:paraId="12847DED" w14:textId="77777777" w:rsidR="005E6A9E" w:rsidRDefault="005E6A9E" w:rsidP="005E6A9E">
      <w:pPr>
        <w:pStyle w:val="Style1"/>
      </w:pPr>
      <w:r>
        <w:t xml:space="preserve">                    if (e)</w:t>
      </w:r>
    </w:p>
    <w:p w14:paraId="7FDF97BA" w14:textId="77777777" w:rsidR="005E6A9E" w:rsidRDefault="005E6A9E" w:rsidP="005E6A9E">
      <w:pPr>
        <w:pStyle w:val="Style1"/>
      </w:pPr>
      <w:r>
        <w:t xml:space="preserve">                        if (function(r) {</w:t>
      </w:r>
    </w:p>
    <w:p w14:paraId="3FCCC856" w14:textId="77777777" w:rsidR="005E6A9E" w:rsidRDefault="005E6A9E" w:rsidP="005E6A9E">
      <w:pPr>
        <w:pStyle w:val="Style1"/>
      </w:pPr>
      <w:r>
        <w:t xml:space="preserve">                            return "add-trie-items" === r.type</w:t>
      </w:r>
    </w:p>
    <w:p w14:paraId="2E2E5832" w14:textId="77777777" w:rsidR="005E6A9E" w:rsidRDefault="005E6A9E" w:rsidP="005E6A9E">
      <w:pPr>
        <w:pStyle w:val="Style1"/>
      </w:pPr>
      <w:r>
        <w:t xml:space="preserve">                        }(e)) {</w:t>
      </w:r>
    </w:p>
    <w:p w14:paraId="42FA3E8C" w14:textId="77777777" w:rsidR="005E6A9E" w:rsidRDefault="005E6A9E" w:rsidP="005E6A9E">
      <w:pPr>
        <w:pStyle w:val="Style1"/>
      </w:pPr>
      <w:r>
        <w:t xml:space="preserve">                            var c = e.payload;</w:t>
      </w:r>
    </w:p>
    <w:p w14:paraId="153E462C" w14:textId="77777777" w:rsidR="005E6A9E" w:rsidRDefault="005E6A9E" w:rsidP="005E6A9E">
      <w:pPr>
        <w:pStyle w:val="Style1"/>
      </w:pPr>
      <w:r>
        <w:t xml:space="preserve">                            !function(r, e) {</w:t>
      </w:r>
    </w:p>
    <w:p w14:paraId="1116BA23" w14:textId="77777777" w:rsidR="005E6A9E" w:rsidRDefault="005E6A9E" w:rsidP="005E6A9E">
      <w:pPr>
        <w:pStyle w:val="Style1"/>
      </w:pPr>
      <w:r>
        <w:t xml:space="preserve">                                r.forEach((function(r, c) {</w:t>
      </w:r>
    </w:p>
    <w:p w14:paraId="2FEF9460" w14:textId="77777777" w:rsidR="005E6A9E" w:rsidRDefault="005E6A9E" w:rsidP="005E6A9E">
      <w:pPr>
        <w:pStyle w:val="Style1"/>
      </w:pPr>
      <w:r>
        <w:t xml:space="preserve">                                    w.set(e[c], r),</w:t>
      </w:r>
    </w:p>
    <w:p w14:paraId="151C018B" w14:textId="77777777" w:rsidR="005E6A9E" w:rsidRDefault="005E6A9E" w:rsidP="005E6A9E">
      <w:pPr>
        <w:pStyle w:val="Style1"/>
      </w:pPr>
      <w:r>
        <w:t xml:space="preserve">                                    m(r).forEach((function(r) {</w:t>
      </w:r>
    </w:p>
    <w:p w14:paraId="6E73DCBA" w14:textId="77777777" w:rsidR="005E6A9E" w:rsidRDefault="005E6A9E" w:rsidP="005E6A9E">
      <w:pPr>
        <w:pStyle w:val="Style1"/>
      </w:pPr>
      <w:r>
        <w:t xml:space="preserve">                                        var t = j;</w:t>
      </w:r>
    </w:p>
    <w:p w14:paraId="6DE7C45A" w14:textId="77777777" w:rsidR="005E6A9E" w:rsidRDefault="005E6A9E" w:rsidP="005E6A9E">
      <w:pPr>
        <w:pStyle w:val="Style1"/>
      </w:pPr>
      <w:r>
        <w:t xml:space="preserve">                                        Object(o.__spreadArray)([], Object(o.__read)(r), !1).every((function(r) {</w:t>
      </w:r>
    </w:p>
    <w:p w14:paraId="6F64A967" w14:textId="77777777" w:rsidR="005E6A9E" w:rsidRDefault="005E6A9E" w:rsidP="005E6A9E">
      <w:pPr>
        <w:pStyle w:val="Style1"/>
      </w:pPr>
      <w:r>
        <w:t xml:space="preserve">                                            return !(t = a(t, r, e[c])).pruned || (a(t, r, e[c]),</w:t>
      </w:r>
    </w:p>
    <w:p w14:paraId="03C3C63D" w14:textId="77777777" w:rsidR="005E6A9E" w:rsidRDefault="005E6A9E" w:rsidP="005E6A9E">
      <w:pPr>
        <w:pStyle w:val="Style1"/>
      </w:pPr>
      <w:r>
        <w:t xml:space="preserve">                                            !1)</w:t>
      </w:r>
    </w:p>
    <w:p w14:paraId="0898C258" w14:textId="77777777" w:rsidR="005E6A9E" w:rsidRDefault="005E6A9E" w:rsidP="005E6A9E">
      <w:pPr>
        <w:pStyle w:val="Style1"/>
      </w:pPr>
      <w:r>
        <w:t xml:space="preserve">                                        }</w:t>
      </w:r>
    </w:p>
    <w:p w14:paraId="67645593" w14:textId="77777777" w:rsidR="005E6A9E" w:rsidRDefault="005E6A9E" w:rsidP="005E6A9E">
      <w:pPr>
        <w:pStyle w:val="Style1"/>
      </w:pPr>
      <w:r>
        <w:t xml:space="preserve">                                        ))</w:t>
      </w:r>
    </w:p>
    <w:p w14:paraId="0F33DDAB" w14:textId="77777777" w:rsidR="005E6A9E" w:rsidRDefault="005E6A9E" w:rsidP="005E6A9E">
      <w:pPr>
        <w:pStyle w:val="Style1"/>
      </w:pPr>
      <w:r>
        <w:t xml:space="preserve">                                    }</w:t>
      </w:r>
    </w:p>
    <w:p w14:paraId="53CBA6DC" w14:textId="77777777" w:rsidR="005E6A9E" w:rsidRDefault="005E6A9E" w:rsidP="005E6A9E">
      <w:pPr>
        <w:pStyle w:val="Style1"/>
      </w:pPr>
      <w:r>
        <w:t xml:space="preserve">                                    ))</w:t>
      </w:r>
    </w:p>
    <w:p w14:paraId="46CD3989" w14:textId="77777777" w:rsidR="005E6A9E" w:rsidRDefault="005E6A9E" w:rsidP="005E6A9E">
      <w:pPr>
        <w:pStyle w:val="Style1"/>
      </w:pPr>
      <w:r>
        <w:t xml:space="preserve">                                }</w:t>
      </w:r>
    </w:p>
    <w:p w14:paraId="4A252106" w14:textId="77777777" w:rsidR="005E6A9E" w:rsidRDefault="005E6A9E" w:rsidP="005E6A9E">
      <w:pPr>
        <w:pStyle w:val="Style1"/>
      </w:pPr>
      <w:r>
        <w:t xml:space="preserve">                                ))</w:t>
      </w:r>
    </w:p>
    <w:p w14:paraId="0D70BE5F" w14:textId="77777777" w:rsidR="005E6A9E" w:rsidRDefault="005E6A9E" w:rsidP="005E6A9E">
      <w:pPr>
        <w:pStyle w:val="Style1"/>
      </w:pPr>
      <w:r>
        <w:t xml:space="preserve">                            }(c.trieItems, c.trieIndices),</w:t>
      </w:r>
    </w:p>
    <w:p w14:paraId="3943F829" w14:textId="77777777" w:rsidR="005E6A9E" w:rsidRDefault="005E6A9E" w:rsidP="005E6A9E">
      <w:pPr>
        <w:pStyle w:val="Style1"/>
      </w:pPr>
      <w:r>
        <w:t xml:space="preserve">                            function(r) {</w:t>
      </w:r>
    </w:p>
    <w:p w14:paraId="7F9418D4" w14:textId="77777777" w:rsidR="005E6A9E" w:rsidRDefault="005E6A9E" w:rsidP="005E6A9E">
      <w:pPr>
        <w:pStyle w:val="Style1"/>
      </w:pPr>
      <w:r>
        <w:t xml:space="preserve">                                p &amp;&amp; clearTimeout(p),</w:t>
      </w:r>
    </w:p>
    <w:p w14:paraId="6F897858" w14:textId="77777777" w:rsidR="005E6A9E" w:rsidRDefault="005E6A9E" w:rsidP="005E6A9E">
      <w:pPr>
        <w:pStyle w:val="Style1"/>
      </w:pPr>
      <w:r>
        <w:t xml:space="preserve">                                p = setTimeout((function() {</w:t>
      </w:r>
    </w:p>
    <w:p w14:paraId="07DAC793" w14:textId="77777777" w:rsidR="005E6A9E" w:rsidRDefault="005E6A9E" w:rsidP="005E6A9E">
      <w:pPr>
        <w:pStyle w:val="Style1"/>
      </w:pPr>
      <w:r>
        <w:t xml:space="preserve">                                    g(void 0),</w:t>
      </w:r>
    </w:p>
    <w:p w14:paraId="6F2712C3" w14:textId="77777777" w:rsidR="005E6A9E" w:rsidRDefault="005E6A9E" w:rsidP="005E6A9E">
      <w:pPr>
        <w:pStyle w:val="Style1"/>
      </w:pPr>
      <w:r>
        <w:t xml:space="preserve">                                    p = null</w:t>
      </w:r>
    </w:p>
    <w:p w14:paraId="4907C42A" w14:textId="77777777" w:rsidR="005E6A9E" w:rsidRDefault="005E6A9E" w:rsidP="005E6A9E">
      <w:pPr>
        <w:pStyle w:val="Style1"/>
      </w:pPr>
      <w:r>
        <w:t xml:space="preserve">                                }</w:t>
      </w:r>
    </w:p>
    <w:p w14:paraId="49FD6CE1" w14:textId="77777777" w:rsidR="005E6A9E" w:rsidRDefault="005E6A9E" w:rsidP="005E6A9E">
      <w:pPr>
        <w:pStyle w:val="Style1"/>
      </w:pPr>
      <w:r>
        <w:t xml:space="preserve">                                ), 4e3)</w:t>
      </w:r>
    </w:p>
    <w:p w14:paraId="1A46C39D" w14:textId="77777777" w:rsidR="005E6A9E" w:rsidRDefault="005E6A9E" w:rsidP="005E6A9E">
      <w:pPr>
        <w:pStyle w:val="Style1"/>
      </w:pPr>
      <w:r>
        <w:t xml:space="preserve">                            }(),</w:t>
      </w:r>
    </w:p>
    <w:p w14:paraId="27CB29A4" w14:textId="77777777" w:rsidR="005E6A9E" w:rsidRDefault="005E6A9E" w:rsidP="005E6A9E">
      <w:pPr>
        <w:pStyle w:val="Style1"/>
      </w:pPr>
      <w:r>
        <w:t xml:space="preserve">                            r.ports[0].postMessage({</w:t>
      </w:r>
    </w:p>
    <w:p w14:paraId="3809369F" w14:textId="77777777" w:rsidR="005E6A9E" w:rsidRDefault="005E6A9E" w:rsidP="005E6A9E">
      <w:pPr>
        <w:pStyle w:val="Style1"/>
      </w:pPr>
      <w:r>
        <w:t xml:space="preserve">                                type: "trie-construction-completed",</w:t>
      </w:r>
    </w:p>
    <w:p w14:paraId="54813486" w14:textId="77777777" w:rsidR="005E6A9E" w:rsidRDefault="005E6A9E" w:rsidP="005E6A9E">
      <w:pPr>
        <w:pStyle w:val="Style1"/>
      </w:pPr>
      <w:r>
        <w:t xml:space="preserve">                                payload: {}</w:t>
      </w:r>
    </w:p>
    <w:p w14:paraId="7BC8CC72" w14:textId="77777777" w:rsidR="005E6A9E" w:rsidRDefault="005E6A9E" w:rsidP="005E6A9E">
      <w:pPr>
        <w:pStyle w:val="Style1"/>
      </w:pPr>
      <w:r>
        <w:t xml:space="preserve">                            })</w:t>
      </w:r>
    </w:p>
    <w:p w14:paraId="61583476" w14:textId="77777777" w:rsidR="005E6A9E" w:rsidRDefault="005E6A9E" w:rsidP="005E6A9E">
      <w:pPr>
        <w:pStyle w:val="Style1"/>
      </w:pPr>
      <w:r>
        <w:t xml:space="preserve">                        } else if (function(r) {</w:t>
      </w:r>
    </w:p>
    <w:p w14:paraId="0FE1873C" w14:textId="77777777" w:rsidR="005E6A9E" w:rsidRDefault="005E6A9E" w:rsidP="005E6A9E">
      <w:pPr>
        <w:pStyle w:val="Style1"/>
      </w:pPr>
      <w:r>
        <w:t xml:space="preserve">                            return "query-trie" === r.type</w:t>
      </w:r>
    </w:p>
    <w:p w14:paraId="5A0DBFA5" w14:textId="77777777" w:rsidR="005E6A9E" w:rsidRDefault="005E6A9E" w:rsidP="005E6A9E">
      <w:pPr>
        <w:pStyle w:val="Style1"/>
      </w:pPr>
      <w:r>
        <w:t xml:space="preserve">                        }(e)) {</w:t>
      </w:r>
    </w:p>
    <w:p w14:paraId="5C7DF548" w14:textId="77777777" w:rsidR="005E6A9E" w:rsidRDefault="005E6A9E" w:rsidP="005E6A9E">
      <w:pPr>
        <w:pStyle w:val="Style1"/>
      </w:pPr>
      <w:r>
        <w:t xml:space="preserve">                            var t, n = e.payload.query, s = performance.now();</w:t>
      </w:r>
    </w:p>
    <w:p w14:paraId="6737AAEA" w14:textId="77777777" w:rsidR="005E6A9E" w:rsidRDefault="005E6A9E" w:rsidP="005E6A9E">
      <w:pPr>
        <w:pStyle w:val="Style1"/>
      </w:pPr>
      <w:r>
        <w:t xml:space="preserve">                            performance.mark("Edgeworth_Query_Start"),</w:t>
      </w:r>
    </w:p>
    <w:p w14:paraId="5DA4B217" w14:textId="77777777" w:rsidR="005E6A9E" w:rsidRDefault="005E6A9E" w:rsidP="005E6A9E">
      <w:pPr>
        <w:pStyle w:val="Style1"/>
      </w:pPr>
      <w:r>
        <w:t xml:space="preserve">                            n.split(" ").forEach((function(r) {</w:t>
      </w:r>
    </w:p>
    <w:p w14:paraId="12510974" w14:textId="77777777" w:rsidR="005E6A9E" w:rsidRDefault="005E6A9E" w:rsidP="005E6A9E">
      <w:pPr>
        <w:pStyle w:val="Style1"/>
      </w:pPr>
      <w:r>
        <w:t xml:space="preserve">                                if (r) {</w:t>
      </w:r>
    </w:p>
    <w:p w14:paraId="49E46C99" w14:textId="77777777" w:rsidR="005E6A9E" w:rsidRDefault="005E6A9E" w:rsidP="005E6A9E">
      <w:pPr>
        <w:pStyle w:val="Style1"/>
      </w:pPr>
      <w:r>
        <w:t xml:space="preserve">                                    var e = []</w:t>
      </w:r>
    </w:p>
    <w:p w14:paraId="5B271208" w14:textId="77777777" w:rsidR="005E6A9E" w:rsidRDefault="005E6A9E" w:rsidP="005E6A9E">
      <w:pPr>
        <w:pStyle w:val="Style1"/>
      </w:pPr>
      <w:r>
        <w:t xml:space="preserve">                                      , c = r.toLowerCase();</w:t>
      </w:r>
    </w:p>
    <w:p w14:paraId="04EB9EB1" w14:textId="77777777" w:rsidR="005E6A9E" w:rsidRDefault="005E6A9E" w:rsidP="005E6A9E">
      <w:pPr>
        <w:pStyle w:val="Style1"/>
      </w:pPr>
      <w:r>
        <w:t xml:space="preserve">                                    d(c, j, e, !0, !1, (function(r) {</w:t>
      </w:r>
    </w:p>
    <w:p w14:paraId="5E33A159" w14:textId="77777777" w:rsidR="005E6A9E" w:rsidRDefault="005E6A9E" w:rsidP="005E6A9E">
      <w:pPr>
        <w:pStyle w:val="Style1"/>
      </w:pPr>
      <w:r>
        <w:t xml:space="preserve">                                        return {</w:t>
      </w:r>
    </w:p>
    <w:p w14:paraId="7DC1C43F" w14:textId="77777777" w:rsidR="005E6A9E" w:rsidRDefault="005E6A9E" w:rsidP="005E6A9E">
      <w:pPr>
        <w:pStyle w:val="Style1"/>
      </w:pPr>
      <w:r>
        <w:t xml:space="preserve">                                            keywords: Array.from(x(r)),</w:t>
      </w:r>
    </w:p>
    <w:p w14:paraId="0D929AD4" w14:textId="77777777" w:rsidR="005E6A9E" w:rsidRDefault="005E6A9E" w:rsidP="005E6A9E">
      <w:pPr>
        <w:pStyle w:val="Style1"/>
      </w:pPr>
      <w:r>
        <w:t xml:space="preserve">                                            serverQuery: void 0</w:t>
      </w:r>
    </w:p>
    <w:p w14:paraId="4C4A66E5" w14:textId="77777777" w:rsidR="005E6A9E" w:rsidRDefault="005E6A9E" w:rsidP="005E6A9E">
      <w:pPr>
        <w:pStyle w:val="Style1"/>
      </w:pPr>
      <w:r>
        <w:t xml:space="preserve">                                        }</w:t>
      </w:r>
    </w:p>
    <w:p w14:paraId="5D5A3BA7" w14:textId="77777777" w:rsidR="005E6A9E" w:rsidRDefault="005E6A9E" w:rsidP="005E6A9E">
      <w:pPr>
        <w:pStyle w:val="Style1"/>
      </w:pPr>
      <w:r>
        <w:t xml:space="preserve">                                    }</w:t>
      </w:r>
    </w:p>
    <w:p w14:paraId="69AF550D" w14:textId="77777777" w:rsidR="005E6A9E" w:rsidRDefault="005E6A9E" w:rsidP="005E6A9E">
      <w:pPr>
        <w:pStyle w:val="Style1"/>
      </w:pPr>
      <w:r>
        <w:t xml:space="preserve">                                    )),</w:t>
      </w:r>
    </w:p>
    <w:p w14:paraId="065EB655" w14:textId="77777777" w:rsidR="005E6A9E" w:rsidRDefault="005E6A9E" w:rsidP="005E6A9E">
      <w:pPr>
        <w:pStyle w:val="Style1"/>
      </w:pPr>
      <w:r>
        <w:t xml:space="preserve">                                    d(c, j, e, !0, !0, (function(r) {</w:t>
      </w:r>
    </w:p>
    <w:p w14:paraId="7A858FDA" w14:textId="77777777" w:rsidR="005E6A9E" w:rsidRDefault="005E6A9E" w:rsidP="005E6A9E">
      <w:pPr>
        <w:pStyle w:val="Style1"/>
      </w:pPr>
      <w:r>
        <w:t xml:space="preserve">                                        return {</w:t>
      </w:r>
    </w:p>
    <w:p w14:paraId="70EC8824" w14:textId="77777777" w:rsidR="005E6A9E" w:rsidRDefault="005E6A9E" w:rsidP="005E6A9E">
      <w:pPr>
        <w:pStyle w:val="Style1"/>
      </w:pPr>
      <w:r>
        <w:t xml:space="preserve">                                            keywords: Array.from(x(r)),</w:t>
      </w:r>
    </w:p>
    <w:p w14:paraId="3D2FC749" w14:textId="77777777" w:rsidR="005E6A9E" w:rsidRDefault="005E6A9E" w:rsidP="005E6A9E">
      <w:pPr>
        <w:pStyle w:val="Style1"/>
      </w:pPr>
      <w:r>
        <w:t xml:space="preserve">                                            serverQuery: void 0</w:t>
      </w:r>
    </w:p>
    <w:p w14:paraId="6CFD1F3F" w14:textId="77777777" w:rsidR="005E6A9E" w:rsidRDefault="005E6A9E" w:rsidP="005E6A9E">
      <w:pPr>
        <w:pStyle w:val="Style1"/>
      </w:pPr>
      <w:r>
        <w:t xml:space="preserve">                                        }</w:t>
      </w:r>
    </w:p>
    <w:p w14:paraId="45A4AB06" w14:textId="77777777" w:rsidR="005E6A9E" w:rsidRDefault="005E6A9E" w:rsidP="005E6A9E">
      <w:pPr>
        <w:pStyle w:val="Style1"/>
      </w:pPr>
      <w:r>
        <w:t xml:space="preserve">                                    }</w:t>
      </w:r>
    </w:p>
    <w:p w14:paraId="5941D7D3" w14:textId="77777777" w:rsidR="005E6A9E" w:rsidRDefault="005E6A9E" w:rsidP="005E6A9E">
      <w:pPr>
        <w:pStyle w:val="Style1"/>
      </w:pPr>
      <w:r>
        <w:t xml:space="preserve">                                    ));</w:t>
      </w:r>
    </w:p>
    <w:p w14:paraId="4E01A0E7" w14:textId="77777777" w:rsidR="005E6A9E" w:rsidRDefault="005E6A9E" w:rsidP="005E6A9E">
      <w:pPr>
        <w:pStyle w:val="Style1"/>
      </w:pPr>
      <w:r>
        <w:t xml:space="preserve">                                    var a = new Set;</w:t>
      </w:r>
    </w:p>
    <w:p w14:paraId="2F86A34C" w14:textId="77777777" w:rsidR="005E6A9E" w:rsidRDefault="005E6A9E" w:rsidP="005E6A9E">
      <w:pPr>
        <w:pStyle w:val="Style1"/>
      </w:pPr>
      <w:r>
        <w:t xml:space="preserve">                                    e.forEach((function(r) {</w:t>
      </w:r>
    </w:p>
    <w:p w14:paraId="5B336B3B" w14:textId="77777777" w:rsidR="005E6A9E" w:rsidRDefault="005E6A9E" w:rsidP="005E6A9E">
      <w:pPr>
        <w:pStyle w:val="Style1"/>
      </w:pPr>
      <w:r>
        <w:t xml:space="preserve">                                        r.indices.forEach((function(r) {</w:t>
      </w:r>
    </w:p>
    <w:p w14:paraId="5EA5A15B" w14:textId="77777777" w:rsidR="005E6A9E" w:rsidRDefault="005E6A9E" w:rsidP="005E6A9E">
      <w:pPr>
        <w:pStyle w:val="Style1"/>
      </w:pPr>
      <w:r>
        <w:t xml:space="preserve">                                            return a.add(r)</w:t>
      </w:r>
    </w:p>
    <w:p w14:paraId="132C019E" w14:textId="77777777" w:rsidR="005E6A9E" w:rsidRDefault="005E6A9E" w:rsidP="005E6A9E">
      <w:pPr>
        <w:pStyle w:val="Style1"/>
      </w:pPr>
      <w:r>
        <w:t xml:space="preserve">                                        }</w:t>
      </w:r>
    </w:p>
    <w:p w14:paraId="1A46D0E9" w14:textId="77777777" w:rsidR="005E6A9E" w:rsidRDefault="005E6A9E" w:rsidP="005E6A9E">
      <w:pPr>
        <w:pStyle w:val="Style1"/>
      </w:pPr>
      <w:r>
        <w:t xml:space="preserve">                                        ))</w:t>
      </w:r>
    </w:p>
    <w:p w14:paraId="29C92B33" w14:textId="77777777" w:rsidR="005E6A9E" w:rsidRDefault="005E6A9E" w:rsidP="005E6A9E">
      <w:pPr>
        <w:pStyle w:val="Style1"/>
      </w:pPr>
      <w:r>
        <w:t xml:space="preserve">                                    }</w:t>
      </w:r>
    </w:p>
    <w:p w14:paraId="258B11FB" w14:textId="77777777" w:rsidR="005E6A9E" w:rsidRDefault="005E6A9E" w:rsidP="005E6A9E">
      <w:pPr>
        <w:pStyle w:val="Style1"/>
      </w:pPr>
      <w:r>
        <w:t xml:space="preserve">                                    )),</w:t>
      </w:r>
    </w:p>
    <w:p w14:paraId="633D847A" w14:textId="77777777" w:rsidR="005E6A9E" w:rsidRDefault="005E6A9E" w:rsidP="005E6A9E">
      <w:pPr>
        <w:pStyle w:val="Style1"/>
      </w:pPr>
      <w:r>
        <w:t xml:space="preserve">                                    t = t ? new Set(Object(o.__spreadArray)([], Object(o.__read)(t), !1).filter((function(r) {</w:t>
      </w:r>
    </w:p>
    <w:p w14:paraId="4A10224C" w14:textId="77777777" w:rsidR="005E6A9E" w:rsidRDefault="005E6A9E" w:rsidP="005E6A9E">
      <w:pPr>
        <w:pStyle w:val="Style1"/>
      </w:pPr>
      <w:r>
        <w:t xml:space="preserve">                                        return a.has(r)</w:t>
      </w:r>
    </w:p>
    <w:p w14:paraId="68009F9D" w14:textId="77777777" w:rsidR="005E6A9E" w:rsidRDefault="005E6A9E" w:rsidP="005E6A9E">
      <w:pPr>
        <w:pStyle w:val="Style1"/>
      </w:pPr>
      <w:r>
        <w:t xml:space="preserve">                                    }</w:t>
      </w:r>
    </w:p>
    <w:p w14:paraId="7AF83A59" w14:textId="77777777" w:rsidR="005E6A9E" w:rsidRDefault="005E6A9E" w:rsidP="005E6A9E">
      <w:pPr>
        <w:pStyle w:val="Style1"/>
      </w:pPr>
      <w:r>
        <w:t xml:space="preserve">                                    ))) : a</w:t>
      </w:r>
    </w:p>
    <w:p w14:paraId="1FE37340" w14:textId="77777777" w:rsidR="005E6A9E" w:rsidRDefault="005E6A9E" w:rsidP="005E6A9E">
      <w:pPr>
        <w:pStyle w:val="Style1"/>
      </w:pPr>
      <w:r>
        <w:t xml:space="preserve">                                }</w:t>
      </w:r>
    </w:p>
    <w:p w14:paraId="73C92F18" w14:textId="77777777" w:rsidR="005E6A9E" w:rsidRDefault="005E6A9E" w:rsidP="005E6A9E">
      <w:pPr>
        <w:pStyle w:val="Style1"/>
      </w:pPr>
      <w:r>
        <w:t xml:space="preserve">                            }</w:t>
      </w:r>
    </w:p>
    <w:p w14:paraId="0820AB8D" w14:textId="77777777" w:rsidR="005E6A9E" w:rsidRDefault="005E6A9E" w:rsidP="005E6A9E">
      <w:pPr>
        <w:pStyle w:val="Style1"/>
      </w:pPr>
      <w:r>
        <w:t xml:space="preserve">                            ));</w:t>
      </w:r>
    </w:p>
    <w:p w14:paraId="6861EF33" w14:textId="77777777" w:rsidR="005E6A9E" w:rsidRDefault="005E6A9E" w:rsidP="005E6A9E">
      <w:pPr>
        <w:pStyle w:val="Style1"/>
      </w:pPr>
      <w:r>
        <w:t xml:space="preserve">                            var h = performance.now() - s</w:t>
      </w:r>
    </w:p>
    <w:p w14:paraId="10227376" w14:textId="77777777" w:rsidR="005E6A9E" w:rsidRDefault="005E6A9E" w:rsidP="005E6A9E">
      <w:pPr>
        <w:pStyle w:val="Style1"/>
      </w:pPr>
      <w:r>
        <w:t xml:space="preserve">                              , i = {</w:t>
      </w:r>
    </w:p>
    <w:p w14:paraId="14B439FB" w14:textId="77777777" w:rsidR="005E6A9E" w:rsidRDefault="005E6A9E" w:rsidP="005E6A9E">
      <w:pPr>
        <w:pStyle w:val="Style1"/>
      </w:pPr>
      <w:r>
        <w:t xml:space="preserve">                                type: "trie-query-results",</w:t>
      </w:r>
    </w:p>
    <w:p w14:paraId="612109EE" w14:textId="77777777" w:rsidR="005E6A9E" w:rsidRDefault="005E6A9E" w:rsidP="005E6A9E">
      <w:pPr>
        <w:pStyle w:val="Style1"/>
      </w:pPr>
      <w:r>
        <w:t xml:space="preserve">                                payload: {</w:t>
      </w:r>
    </w:p>
    <w:p w14:paraId="4B86CEB2" w14:textId="77777777" w:rsidR="005E6A9E" w:rsidRDefault="005E6A9E" w:rsidP="005E6A9E">
      <w:pPr>
        <w:pStyle w:val="Style1"/>
      </w:pPr>
      <w:r>
        <w:t xml:space="preserve">                                    indices: t ? Array.from(t) : [],</w:t>
      </w:r>
    </w:p>
    <w:p w14:paraId="0DB45756" w14:textId="77777777" w:rsidR="005E6A9E" w:rsidRDefault="005E6A9E" w:rsidP="005E6A9E">
      <w:pPr>
        <w:pStyle w:val="Style1"/>
      </w:pPr>
      <w:r>
        <w:t xml:space="preserve">                                    lookupDuration: h</w:t>
      </w:r>
    </w:p>
    <w:p w14:paraId="5A873B75" w14:textId="77777777" w:rsidR="005E6A9E" w:rsidRDefault="005E6A9E" w:rsidP="005E6A9E">
      <w:pPr>
        <w:pStyle w:val="Style1"/>
      </w:pPr>
      <w:r>
        <w:t xml:space="preserve">                                }</w:t>
      </w:r>
    </w:p>
    <w:p w14:paraId="1100E0B5" w14:textId="77777777" w:rsidR="005E6A9E" w:rsidRDefault="005E6A9E" w:rsidP="005E6A9E">
      <w:pPr>
        <w:pStyle w:val="Style1"/>
      </w:pPr>
      <w:r>
        <w:t xml:space="preserve">                            };</w:t>
      </w:r>
    </w:p>
    <w:p w14:paraId="69B93420" w14:textId="77777777" w:rsidR="005E6A9E" w:rsidRDefault="005E6A9E" w:rsidP="005E6A9E">
      <w:pPr>
        <w:pStyle w:val="Style1"/>
      </w:pPr>
      <w:r>
        <w:t xml:space="preserve">                            performance.mark("Edgeworth_Query_End"),</w:t>
      </w:r>
    </w:p>
    <w:p w14:paraId="0111AE8F" w14:textId="77777777" w:rsidR="005E6A9E" w:rsidRDefault="005E6A9E" w:rsidP="005E6A9E">
      <w:pPr>
        <w:pStyle w:val="Style1"/>
      </w:pPr>
      <w:r>
        <w:t xml:space="preserve">                            performance.measure("Edgeworth_Query", "Edgeworth_Query_Start", "Edgeworth_Query_End"),</w:t>
      </w:r>
    </w:p>
    <w:p w14:paraId="1E624BE3" w14:textId="77777777" w:rsidR="005E6A9E" w:rsidRDefault="005E6A9E" w:rsidP="005E6A9E">
      <w:pPr>
        <w:pStyle w:val="Style1"/>
      </w:pPr>
      <w:r>
        <w:t xml:space="preserve">                            r.ports[0].postMessage(i)</w:t>
      </w:r>
    </w:p>
    <w:p w14:paraId="3C061630" w14:textId="77777777" w:rsidR="005E6A9E" w:rsidRDefault="005E6A9E" w:rsidP="005E6A9E">
      <w:pPr>
        <w:pStyle w:val="Style1"/>
      </w:pPr>
      <w:r>
        <w:t xml:space="preserve">                        }</w:t>
      </w:r>
    </w:p>
    <w:p w14:paraId="508E02CB" w14:textId="77777777" w:rsidR="005E6A9E" w:rsidRDefault="005E6A9E" w:rsidP="005E6A9E">
      <w:pPr>
        <w:pStyle w:val="Style1"/>
      </w:pPr>
      <w:r>
        <w:t xml:space="preserve">                }(r)</w:t>
      </w:r>
    </w:p>
    <w:p w14:paraId="730E15B0" w14:textId="77777777" w:rsidR="005E6A9E" w:rsidRDefault="005E6A9E" w:rsidP="005E6A9E">
      <w:pPr>
        <w:pStyle w:val="Style1"/>
      </w:pPr>
      <w:r>
        <w:t xml:space="preserve">            }</w:t>
      </w:r>
    </w:p>
    <w:p w14:paraId="7E62E902" w14:textId="77777777" w:rsidR="005E6A9E" w:rsidRDefault="005E6A9E" w:rsidP="005E6A9E">
      <w:pPr>
        <w:pStyle w:val="Style1"/>
      </w:pPr>
      <w:r>
        <w:t xml:space="preserve">            ))</w:t>
      </w:r>
    </w:p>
    <w:p w14:paraId="3391FD78" w14:textId="77777777" w:rsidR="005E6A9E" w:rsidRDefault="005E6A9E" w:rsidP="005E6A9E">
      <w:pPr>
        <w:pStyle w:val="Style1"/>
      </w:pPr>
      <w:r>
        <w:t xml:space="preserve">        }()</w:t>
      </w:r>
    </w:p>
    <w:p w14:paraId="02B5B54C" w14:textId="77777777" w:rsidR="005E6A9E" w:rsidRDefault="005E6A9E" w:rsidP="005E6A9E">
      <w:pPr>
        <w:pStyle w:val="Style1"/>
      </w:pPr>
      <w:r>
        <w:t xml:space="preserve">    },</w:t>
      </w:r>
    </w:p>
    <w:p w14:paraId="0FF8C9C7" w14:textId="77777777" w:rsidR="005E6A9E" w:rsidRDefault="005E6A9E" w:rsidP="005E6A9E">
      <w:pPr>
        <w:pStyle w:val="Style1"/>
      </w:pPr>
      <w:r>
        <w:t xml:space="preserve">    QjXU: function(r, e, c) {</w:t>
      </w:r>
    </w:p>
    <w:p w14:paraId="56618E5E" w14:textId="77777777" w:rsidR="005E6A9E" w:rsidRDefault="005E6A9E" w:rsidP="005E6A9E">
      <w:pPr>
        <w:pStyle w:val="Style1"/>
      </w:pPr>
      <w:r>
        <w:t xml:space="preserve">        (function(c) {</w:t>
      </w:r>
    </w:p>
    <w:p w14:paraId="779F8A08" w14:textId="77777777" w:rsidR="005E6A9E" w:rsidRDefault="005E6A9E" w:rsidP="005E6A9E">
      <w:pPr>
        <w:pStyle w:val="Style1"/>
      </w:pPr>
      <w:r>
        <w:t xml:space="preserve">            var o, a, t, n, s, h, i, u, f, l, y, d, p, _, v, b, j, w, O, g, m, x, S, A;</w:t>
      </w:r>
    </w:p>
    <w:p w14:paraId="3E7F4599" w14:textId="77777777" w:rsidR="005E6A9E" w:rsidRDefault="005E6A9E" w:rsidP="005E6A9E">
      <w:pPr>
        <w:pStyle w:val="Style1"/>
      </w:pPr>
      <w:r>
        <w:t xml:space="preserve">            !function(k) {</w:t>
      </w:r>
    </w:p>
    <w:p w14:paraId="339DDF9E" w14:textId="77777777" w:rsidR="005E6A9E" w:rsidRDefault="005E6A9E" w:rsidP="005E6A9E">
      <w:pPr>
        <w:pStyle w:val="Style1"/>
      </w:pPr>
      <w:r>
        <w:t xml:space="preserve">                var E = "object" == typeof c ? c : "object" == typeof self ? self : "object" == typeof this ? this : {};</w:t>
      </w:r>
    </w:p>
    <w:p w14:paraId="4A986C7E" w14:textId="77777777" w:rsidR="005E6A9E" w:rsidRDefault="005E6A9E" w:rsidP="005E6A9E">
      <w:pPr>
        <w:pStyle w:val="Style1"/>
      </w:pPr>
      <w:r>
        <w:t xml:space="preserve">                function P(r, e) {</w:t>
      </w:r>
    </w:p>
    <w:p w14:paraId="5486EB2C" w14:textId="77777777" w:rsidR="005E6A9E" w:rsidRDefault="005E6A9E" w:rsidP="005E6A9E">
      <w:pPr>
        <w:pStyle w:val="Style1"/>
      </w:pPr>
      <w:r>
        <w:t xml:space="preserve">                    return r !== E &amp;&amp; ("function" == typeof Object.create ? Object.defineProperty(r, "__esModule", {</w:t>
      </w:r>
    </w:p>
    <w:p w14:paraId="56F8E92D" w14:textId="77777777" w:rsidR="005E6A9E" w:rsidRDefault="005E6A9E" w:rsidP="005E6A9E">
      <w:pPr>
        <w:pStyle w:val="Style1"/>
      </w:pPr>
      <w:r>
        <w:t xml:space="preserve">                        value: !0</w:t>
      </w:r>
    </w:p>
    <w:p w14:paraId="2616364C" w14:textId="77777777" w:rsidR="005E6A9E" w:rsidRDefault="005E6A9E" w:rsidP="005E6A9E">
      <w:pPr>
        <w:pStyle w:val="Style1"/>
      </w:pPr>
      <w:r>
        <w:t xml:space="preserve">                    }) : r.__esModule = !0),</w:t>
      </w:r>
    </w:p>
    <w:p w14:paraId="3D2DB802" w14:textId="77777777" w:rsidR="005E6A9E" w:rsidRDefault="005E6A9E" w:rsidP="005E6A9E">
      <w:pPr>
        <w:pStyle w:val="Style1"/>
      </w:pPr>
      <w:r>
        <w:t xml:space="preserve">                    function(c, o) {</w:t>
      </w:r>
    </w:p>
    <w:p w14:paraId="1DF8F99F" w14:textId="77777777" w:rsidR="005E6A9E" w:rsidRDefault="005E6A9E" w:rsidP="005E6A9E">
      <w:pPr>
        <w:pStyle w:val="Style1"/>
      </w:pPr>
      <w:r>
        <w:t xml:space="preserve">                        return r[c] = e ? e(c, o) : o</w:t>
      </w:r>
    </w:p>
    <w:p w14:paraId="738D1AE1" w14:textId="77777777" w:rsidR="005E6A9E" w:rsidRDefault="005E6A9E" w:rsidP="005E6A9E">
      <w:pPr>
        <w:pStyle w:val="Style1"/>
      </w:pPr>
      <w:r>
        <w:t xml:space="preserve">                    }</w:t>
      </w:r>
    </w:p>
    <w:p w14:paraId="074D2CF1" w14:textId="77777777" w:rsidR="005E6A9E" w:rsidRDefault="005E6A9E" w:rsidP="005E6A9E">
      <w:pPr>
        <w:pStyle w:val="Style1"/>
      </w:pPr>
      <w:r>
        <w:t xml:space="preserve">                }</w:t>
      </w:r>
    </w:p>
    <w:p w14:paraId="36C1CF20" w14:textId="77777777" w:rsidR="005E6A9E" w:rsidRDefault="005E6A9E" w:rsidP="005E6A9E">
      <w:pPr>
        <w:pStyle w:val="Style1"/>
      </w:pPr>
      <w:r>
        <w:t xml:space="preserve">                void 0 === (o = function(r) {</w:t>
      </w:r>
    </w:p>
    <w:p w14:paraId="4433D398" w14:textId="77777777" w:rsidR="005E6A9E" w:rsidRDefault="005E6A9E" w:rsidP="005E6A9E">
      <w:pPr>
        <w:pStyle w:val="Style1"/>
      </w:pPr>
      <w:r>
        <w:t xml:space="preserve">                    !function(r) {</w:t>
      </w:r>
    </w:p>
    <w:p w14:paraId="13494750" w14:textId="77777777" w:rsidR="005E6A9E" w:rsidRDefault="005E6A9E" w:rsidP="005E6A9E">
      <w:pPr>
        <w:pStyle w:val="Style1"/>
      </w:pPr>
      <w:r>
        <w:t xml:space="preserve">                        var e = Object.setPrototypeOf || {</w:t>
      </w:r>
    </w:p>
    <w:p w14:paraId="7D417A69" w14:textId="77777777" w:rsidR="005E6A9E" w:rsidRDefault="005E6A9E" w:rsidP="005E6A9E">
      <w:pPr>
        <w:pStyle w:val="Style1"/>
      </w:pPr>
      <w:r>
        <w:t xml:space="preserve">                            __proto__: []</w:t>
      </w:r>
    </w:p>
    <w:p w14:paraId="540210BE" w14:textId="77777777" w:rsidR="005E6A9E" w:rsidRDefault="005E6A9E" w:rsidP="005E6A9E">
      <w:pPr>
        <w:pStyle w:val="Style1"/>
      </w:pPr>
      <w:r>
        <w:t xml:space="preserve">                        }instanceof Array &amp;&amp; function(r, e) {</w:t>
      </w:r>
    </w:p>
    <w:p w14:paraId="6E4939F0" w14:textId="77777777" w:rsidR="005E6A9E" w:rsidRDefault="005E6A9E" w:rsidP="005E6A9E">
      <w:pPr>
        <w:pStyle w:val="Style1"/>
      </w:pPr>
      <w:r>
        <w:t xml:space="preserve">                            r.__proto__ = e</w:t>
      </w:r>
    </w:p>
    <w:p w14:paraId="0A40A221" w14:textId="77777777" w:rsidR="005E6A9E" w:rsidRDefault="005E6A9E" w:rsidP="005E6A9E">
      <w:pPr>
        <w:pStyle w:val="Style1"/>
      </w:pPr>
      <w:r>
        <w:t xml:space="preserve">                        }</w:t>
      </w:r>
    </w:p>
    <w:p w14:paraId="6C987BDD" w14:textId="77777777" w:rsidR="005E6A9E" w:rsidRDefault="005E6A9E" w:rsidP="005E6A9E">
      <w:pPr>
        <w:pStyle w:val="Style1"/>
      </w:pPr>
      <w:r>
        <w:t xml:space="preserve">                        || function(r, e) {</w:t>
      </w:r>
    </w:p>
    <w:p w14:paraId="30D4D01C" w14:textId="77777777" w:rsidR="005E6A9E" w:rsidRDefault="005E6A9E" w:rsidP="005E6A9E">
      <w:pPr>
        <w:pStyle w:val="Style1"/>
      </w:pPr>
      <w:r>
        <w:t xml:space="preserve">                            for (var c in e)</w:t>
      </w:r>
    </w:p>
    <w:p w14:paraId="6F40A1B4" w14:textId="77777777" w:rsidR="005E6A9E" w:rsidRDefault="005E6A9E" w:rsidP="005E6A9E">
      <w:pPr>
        <w:pStyle w:val="Style1"/>
      </w:pPr>
      <w:r>
        <w:t xml:space="preserve">                                e.hasOwnProperty(c) &amp;&amp; (r[c] = e[c])</w:t>
      </w:r>
    </w:p>
    <w:p w14:paraId="1D8866EF" w14:textId="77777777" w:rsidR="005E6A9E" w:rsidRDefault="005E6A9E" w:rsidP="005E6A9E">
      <w:pPr>
        <w:pStyle w:val="Style1"/>
      </w:pPr>
      <w:r>
        <w:t xml:space="preserve">                        }</w:t>
      </w:r>
    </w:p>
    <w:p w14:paraId="14E1B213" w14:textId="77777777" w:rsidR="005E6A9E" w:rsidRDefault="005E6A9E" w:rsidP="005E6A9E">
      <w:pPr>
        <w:pStyle w:val="Style1"/>
      </w:pPr>
      <w:r>
        <w:t xml:space="preserve">                        ;</w:t>
      </w:r>
    </w:p>
    <w:p w14:paraId="31792ED0" w14:textId="77777777" w:rsidR="005E6A9E" w:rsidRDefault="005E6A9E" w:rsidP="005E6A9E">
      <w:pPr>
        <w:pStyle w:val="Style1"/>
      </w:pPr>
      <w:r>
        <w:t xml:space="preserve">                        a = function(r, c) {</w:t>
      </w:r>
    </w:p>
    <w:p w14:paraId="1105A5FA" w14:textId="77777777" w:rsidR="005E6A9E" w:rsidRDefault="005E6A9E" w:rsidP="005E6A9E">
      <w:pPr>
        <w:pStyle w:val="Style1"/>
      </w:pPr>
      <w:r>
        <w:t xml:space="preserve">                            function o() {</w:t>
      </w:r>
    </w:p>
    <w:p w14:paraId="20BD1514" w14:textId="77777777" w:rsidR="005E6A9E" w:rsidRDefault="005E6A9E" w:rsidP="005E6A9E">
      <w:pPr>
        <w:pStyle w:val="Style1"/>
      </w:pPr>
      <w:r>
        <w:t xml:space="preserve">                                this.constructor = r</w:t>
      </w:r>
    </w:p>
    <w:p w14:paraId="10DE6F05" w14:textId="77777777" w:rsidR="005E6A9E" w:rsidRDefault="005E6A9E" w:rsidP="005E6A9E">
      <w:pPr>
        <w:pStyle w:val="Style1"/>
      </w:pPr>
      <w:r>
        <w:t xml:space="preserve">                            }</w:t>
      </w:r>
    </w:p>
    <w:p w14:paraId="4055C29F" w14:textId="77777777" w:rsidR="005E6A9E" w:rsidRDefault="005E6A9E" w:rsidP="005E6A9E">
      <w:pPr>
        <w:pStyle w:val="Style1"/>
      </w:pPr>
      <w:r>
        <w:t xml:space="preserve">                            e(r, c),</w:t>
      </w:r>
    </w:p>
    <w:p w14:paraId="35182342" w14:textId="77777777" w:rsidR="005E6A9E" w:rsidRDefault="005E6A9E" w:rsidP="005E6A9E">
      <w:pPr>
        <w:pStyle w:val="Style1"/>
      </w:pPr>
      <w:r>
        <w:t xml:space="preserve">                            r.prototype = null === c ? Object.create(c) : (o.prototype = c.prototype,</w:t>
      </w:r>
    </w:p>
    <w:p w14:paraId="7A0D581D" w14:textId="77777777" w:rsidR="005E6A9E" w:rsidRDefault="005E6A9E" w:rsidP="005E6A9E">
      <w:pPr>
        <w:pStyle w:val="Style1"/>
      </w:pPr>
      <w:r>
        <w:t xml:space="preserve">                            new o)</w:t>
      </w:r>
    </w:p>
    <w:p w14:paraId="6CFA5921" w14:textId="77777777" w:rsidR="005E6A9E" w:rsidRDefault="005E6A9E" w:rsidP="005E6A9E">
      <w:pPr>
        <w:pStyle w:val="Style1"/>
      </w:pPr>
      <w:r>
        <w:t xml:space="preserve">                        }</w:t>
      </w:r>
    </w:p>
    <w:p w14:paraId="5B3A25EC" w14:textId="77777777" w:rsidR="005E6A9E" w:rsidRDefault="005E6A9E" w:rsidP="005E6A9E">
      <w:pPr>
        <w:pStyle w:val="Style1"/>
      </w:pPr>
      <w:r>
        <w:t xml:space="preserve">                        ,</w:t>
      </w:r>
    </w:p>
    <w:p w14:paraId="60CDADF7" w14:textId="77777777" w:rsidR="005E6A9E" w:rsidRDefault="005E6A9E" w:rsidP="005E6A9E">
      <w:pPr>
        <w:pStyle w:val="Style1"/>
      </w:pPr>
      <w:r>
        <w:t xml:space="preserve">                        t = Object.assign || function(r) {</w:t>
      </w:r>
    </w:p>
    <w:p w14:paraId="4D97D7C3" w14:textId="77777777" w:rsidR="005E6A9E" w:rsidRDefault="005E6A9E" w:rsidP="005E6A9E">
      <w:pPr>
        <w:pStyle w:val="Style1"/>
      </w:pPr>
      <w:r>
        <w:t xml:space="preserve">                            for (var e, c = 1, o = arguments.length; c &lt; o; c++)</w:t>
      </w:r>
    </w:p>
    <w:p w14:paraId="553D376B" w14:textId="77777777" w:rsidR="005E6A9E" w:rsidRDefault="005E6A9E" w:rsidP="005E6A9E">
      <w:pPr>
        <w:pStyle w:val="Style1"/>
      </w:pPr>
      <w:r>
        <w:t xml:space="preserve">                                for (var a in e = arguments[c])</w:t>
      </w:r>
    </w:p>
    <w:p w14:paraId="2883ED12" w14:textId="77777777" w:rsidR="005E6A9E" w:rsidRDefault="005E6A9E" w:rsidP="005E6A9E">
      <w:pPr>
        <w:pStyle w:val="Style1"/>
      </w:pPr>
      <w:r>
        <w:t xml:space="preserve">                                    Object.prototype.hasOwnProperty.call(e, a) &amp;&amp; (r[a] = e[a]);</w:t>
      </w:r>
    </w:p>
    <w:p w14:paraId="682AA646" w14:textId="77777777" w:rsidR="005E6A9E" w:rsidRDefault="005E6A9E" w:rsidP="005E6A9E">
      <w:pPr>
        <w:pStyle w:val="Style1"/>
      </w:pPr>
      <w:r>
        <w:t xml:space="preserve">                            return r</w:t>
      </w:r>
    </w:p>
    <w:p w14:paraId="4739CA5C" w14:textId="77777777" w:rsidR="005E6A9E" w:rsidRDefault="005E6A9E" w:rsidP="005E6A9E">
      <w:pPr>
        <w:pStyle w:val="Style1"/>
      </w:pPr>
      <w:r>
        <w:t xml:space="preserve">                        }</w:t>
      </w:r>
    </w:p>
    <w:p w14:paraId="0F14F9BA" w14:textId="77777777" w:rsidR="005E6A9E" w:rsidRDefault="005E6A9E" w:rsidP="005E6A9E">
      <w:pPr>
        <w:pStyle w:val="Style1"/>
      </w:pPr>
      <w:r>
        <w:t xml:space="preserve">                        ,</w:t>
      </w:r>
    </w:p>
    <w:p w14:paraId="32BD00EE" w14:textId="77777777" w:rsidR="005E6A9E" w:rsidRDefault="005E6A9E" w:rsidP="005E6A9E">
      <w:pPr>
        <w:pStyle w:val="Style1"/>
      </w:pPr>
      <w:r>
        <w:t xml:space="preserve">                        n = function(r, e) {</w:t>
      </w:r>
    </w:p>
    <w:p w14:paraId="17D97252" w14:textId="77777777" w:rsidR="005E6A9E" w:rsidRDefault="005E6A9E" w:rsidP="005E6A9E">
      <w:pPr>
        <w:pStyle w:val="Style1"/>
      </w:pPr>
      <w:r>
        <w:t xml:space="preserve">                            var c = {};</w:t>
      </w:r>
    </w:p>
    <w:p w14:paraId="0C036EB0" w14:textId="77777777" w:rsidR="005E6A9E" w:rsidRDefault="005E6A9E" w:rsidP="005E6A9E">
      <w:pPr>
        <w:pStyle w:val="Style1"/>
      </w:pPr>
      <w:r>
        <w:t xml:space="preserve">                            for (var o in r)</w:t>
      </w:r>
    </w:p>
    <w:p w14:paraId="7ABA0092" w14:textId="77777777" w:rsidR="005E6A9E" w:rsidRDefault="005E6A9E" w:rsidP="005E6A9E">
      <w:pPr>
        <w:pStyle w:val="Style1"/>
      </w:pPr>
      <w:r>
        <w:t xml:space="preserve">                                Object.prototype.hasOwnProperty.call(r, o) &amp;&amp; e.indexOf(o) &lt; 0 &amp;&amp; (c[o] = r[o]);</w:t>
      </w:r>
    </w:p>
    <w:p w14:paraId="4CB4C871" w14:textId="77777777" w:rsidR="005E6A9E" w:rsidRDefault="005E6A9E" w:rsidP="005E6A9E">
      <w:pPr>
        <w:pStyle w:val="Style1"/>
      </w:pPr>
      <w:r>
        <w:t xml:space="preserve">                            if (null != r &amp;&amp; "function" == typeof Object.getOwnPropertySymbols) {</w:t>
      </w:r>
    </w:p>
    <w:p w14:paraId="4E7A6400" w14:textId="77777777" w:rsidR="005E6A9E" w:rsidRDefault="005E6A9E" w:rsidP="005E6A9E">
      <w:pPr>
        <w:pStyle w:val="Style1"/>
      </w:pPr>
      <w:r>
        <w:t xml:space="preserve">                                var a = 0;</w:t>
      </w:r>
    </w:p>
    <w:p w14:paraId="485B42BE" w14:textId="77777777" w:rsidR="005E6A9E" w:rsidRDefault="005E6A9E" w:rsidP="005E6A9E">
      <w:pPr>
        <w:pStyle w:val="Style1"/>
      </w:pPr>
      <w:r>
        <w:t xml:space="preserve">                                for (o = Object.getOwnPropertySymbols(r); a &lt; o.length; a++)</w:t>
      </w:r>
    </w:p>
    <w:p w14:paraId="701C5EB1" w14:textId="77777777" w:rsidR="005E6A9E" w:rsidRDefault="005E6A9E" w:rsidP="005E6A9E">
      <w:pPr>
        <w:pStyle w:val="Style1"/>
      </w:pPr>
      <w:r>
        <w:t xml:space="preserve">                                    e.indexOf(o[a]) &lt; 0 &amp;&amp; Object.prototype.propertyIsEnumerable.call(r, o[a]) &amp;&amp; (c[o[a]] = r[o[a]])</w:t>
      </w:r>
    </w:p>
    <w:p w14:paraId="0B69AD2E" w14:textId="77777777" w:rsidR="005E6A9E" w:rsidRDefault="005E6A9E" w:rsidP="005E6A9E">
      <w:pPr>
        <w:pStyle w:val="Style1"/>
      </w:pPr>
      <w:r>
        <w:t xml:space="preserve">                            }</w:t>
      </w:r>
    </w:p>
    <w:p w14:paraId="7025815E" w14:textId="77777777" w:rsidR="005E6A9E" w:rsidRDefault="005E6A9E" w:rsidP="005E6A9E">
      <w:pPr>
        <w:pStyle w:val="Style1"/>
      </w:pPr>
      <w:r>
        <w:t xml:space="preserve">                            return c</w:t>
      </w:r>
    </w:p>
    <w:p w14:paraId="69E0F42C" w14:textId="77777777" w:rsidR="005E6A9E" w:rsidRDefault="005E6A9E" w:rsidP="005E6A9E">
      <w:pPr>
        <w:pStyle w:val="Style1"/>
      </w:pPr>
      <w:r>
        <w:t xml:space="preserve">                        }</w:t>
      </w:r>
    </w:p>
    <w:p w14:paraId="76043417" w14:textId="77777777" w:rsidR="005E6A9E" w:rsidRDefault="005E6A9E" w:rsidP="005E6A9E">
      <w:pPr>
        <w:pStyle w:val="Style1"/>
      </w:pPr>
      <w:r>
        <w:t xml:space="preserve">                        ,</w:t>
      </w:r>
    </w:p>
    <w:p w14:paraId="1A4F5D14" w14:textId="77777777" w:rsidR="005E6A9E" w:rsidRDefault="005E6A9E" w:rsidP="005E6A9E">
      <w:pPr>
        <w:pStyle w:val="Style1"/>
      </w:pPr>
      <w:r>
        <w:t xml:space="preserve">                        s = function(r, e, c, o) {</w:t>
      </w:r>
    </w:p>
    <w:p w14:paraId="71B29284" w14:textId="77777777" w:rsidR="005E6A9E" w:rsidRDefault="005E6A9E" w:rsidP="005E6A9E">
      <w:pPr>
        <w:pStyle w:val="Style1"/>
      </w:pPr>
      <w:r>
        <w:t xml:space="preserve">                            var a, t = arguments.length, n = t &lt; 3 ? e : null === o ? o = Object.getOwnPropertyDescriptor(e, c) : o;</w:t>
      </w:r>
    </w:p>
    <w:p w14:paraId="6AABD261" w14:textId="77777777" w:rsidR="005E6A9E" w:rsidRDefault="005E6A9E" w:rsidP="005E6A9E">
      <w:pPr>
        <w:pStyle w:val="Style1"/>
      </w:pPr>
      <w:r>
        <w:t xml:space="preserve">                            if ("object" == typeof Reflect &amp;&amp; "function" == typeof Reflect.decorate)</w:t>
      </w:r>
    </w:p>
    <w:p w14:paraId="5CB2B9F7" w14:textId="77777777" w:rsidR="005E6A9E" w:rsidRDefault="005E6A9E" w:rsidP="005E6A9E">
      <w:pPr>
        <w:pStyle w:val="Style1"/>
      </w:pPr>
      <w:r>
        <w:t xml:space="preserve">                                n = Reflect.decorate(r, e, c, o);</w:t>
      </w:r>
    </w:p>
    <w:p w14:paraId="4F9513B1" w14:textId="77777777" w:rsidR="005E6A9E" w:rsidRDefault="005E6A9E" w:rsidP="005E6A9E">
      <w:pPr>
        <w:pStyle w:val="Style1"/>
      </w:pPr>
      <w:r>
        <w:t xml:space="preserve">                            else</w:t>
      </w:r>
    </w:p>
    <w:p w14:paraId="25215AC6" w14:textId="77777777" w:rsidR="005E6A9E" w:rsidRDefault="005E6A9E" w:rsidP="005E6A9E">
      <w:pPr>
        <w:pStyle w:val="Style1"/>
      </w:pPr>
      <w:r>
        <w:t xml:space="preserve">                                for (var s = r.length - 1; s &gt;= 0; s--)</w:t>
      </w:r>
    </w:p>
    <w:p w14:paraId="0BA41FDF" w14:textId="77777777" w:rsidR="005E6A9E" w:rsidRDefault="005E6A9E" w:rsidP="005E6A9E">
      <w:pPr>
        <w:pStyle w:val="Style1"/>
      </w:pPr>
      <w:r>
        <w:t xml:space="preserve">                                    (a = r[s]) &amp;&amp; (n = (t &lt; 3 ? a(n) : t &gt; 3 ? a(e, c, n) : a(e, c)) || n);</w:t>
      </w:r>
    </w:p>
    <w:p w14:paraId="32675B7F" w14:textId="77777777" w:rsidR="005E6A9E" w:rsidRDefault="005E6A9E" w:rsidP="005E6A9E">
      <w:pPr>
        <w:pStyle w:val="Style1"/>
      </w:pPr>
      <w:r>
        <w:t xml:space="preserve">                            return t &gt; 3 &amp;&amp; n &amp;&amp; Object.defineProperty(e, c, n),</w:t>
      </w:r>
    </w:p>
    <w:p w14:paraId="422DD46E" w14:textId="77777777" w:rsidR="005E6A9E" w:rsidRDefault="005E6A9E" w:rsidP="005E6A9E">
      <w:pPr>
        <w:pStyle w:val="Style1"/>
      </w:pPr>
      <w:r>
        <w:t xml:space="preserve">                            n</w:t>
      </w:r>
    </w:p>
    <w:p w14:paraId="733B49C3" w14:textId="77777777" w:rsidR="005E6A9E" w:rsidRDefault="005E6A9E" w:rsidP="005E6A9E">
      <w:pPr>
        <w:pStyle w:val="Style1"/>
      </w:pPr>
      <w:r>
        <w:t xml:space="preserve">                        }</w:t>
      </w:r>
    </w:p>
    <w:p w14:paraId="4489BAD2" w14:textId="77777777" w:rsidR="005E6A9E" w:rsidRDefault="005E6A9E" w:rsidP="005E6A9E">
      <w:pPr>
        <w:pStyle w:val="Style1"/>
      </w:pPr>
      <w:r>
        <w:t xml:space="preserve">                        ,</w:t>
      </w:r>
    </w:p>
    <w:p w14:paraId="72D0E33A" w14:textId="77777777" w:rsidR="005E6A9E" w:rsidRDefault="005E6A9E" w:rsidP="005E6A9E">
      <w:pPr>
        <w:pStyle w:val="Style1"/>
      </w:pPr>
      <w:r>
        <w:t xml:space="preserve">                        h = function(r, e) {</w:t>
      </w:r>
    </w:p>
    <w:p w14:paraId="52AA1936" w14:textId="77777777" w:rsidR="005E6A9E" w:rsidRDefault="005E6A9E" w:rsidP="005E6A9E">
      <w:pPr>
        <w:pStyle w:val="Style1"/>
      </w:pPr>
      <w:r>
        <w:t xml:space="preserve">                            return function(c, o) {</w:t>
      </w:r>
    </w:p>
    <w:p w14:paraId="6296113E" w14:textId="77777777" w:rsidR="005E6A9E" w:rsidRDefault="005E6A9E" w:rsidP="005E6A9E">
      <w:pPr>
        <w:pStyle w:val="Style1"/>
      </w:pPr>
      <w:r>
        <w:t xml:space="preserve">                                e(c, o, r)</w:t>
      </w:r>
    </w:p>
    <w:p w14:paraId="3220758E" w14:textId="77777777" w:rsidR="005E6A9E" w:rsidRDefault="005E6A9E" w:rsidP="005E6A9E">
      <w:pPr>
        <w:pStyle w:val="Style1"/>
      </w:pPr>
      <w:r>
        <w:t xml:space="preserve">                            }</w:t>
      </w:r>
    </w:p>
    <w:p w14:paraId="224A8FFF" w14:textId="77777777" w:rsidR="005E6A9E" w:rsidRDefault="005E6A9E" w:rsidP="005E6A9E">
      <w:pPr>
        <w:pStyle w:val="Style1"/>
      </w:pPr>
      <w:r>
        <w:t xml:space="preserve">                        }</w:t>
      </w:r>
    </w:p>
    <w:p w14:paraId="2182E116" w14:textId="77777777" w:rsidR="005E6A9E" w:rsidRDefault="005E6A9E" w:rsidP="005E6A9E">
      <w:pPr>
        <w:pStyle w:val="Style1"/>
      </w:pPr>
      <w:r>
        <w:t xml:space="preserve">                        ,</w:t>
      </w:r>
    </w:p>
    <w:p w14:paraId="3501CC5B" w14:textId="77777777" w:rsidR="005E6A9E" w:rsidRDefault="005E6A9E" w:rsidP="005E6A9E">
      <w:pPr>
        <w:pStyle w:val="Style1"/>
      </w:pPr>
      <w:r>
        <w:t xml:space="preserve">                        i = function(r, e) {</w:t>
      </w:r>
    </w:p>
    <w:p w14:paraId="21097DDA" w14:textId="77777777" w:rsidR="005E6A9E" w:rsidRDefault="005E6A9E" w:rsidP="005E6A9E">
      <w:pPr>
        <w:pStyle w:val="Style1"/>
      </w:pPr>
      <w:r>
        <w:t xml:space="preserve">                            if ("object" == typeof Reflect &amp;&amp; "function" == typeof Reflect.metadata)</w:t>
      </w:r>
    </w:p>
    <w:p w14:paraId="042DCFEB" w14:textId="77777777" w:rsidR="005E6A9E" w:rsidRDefault="005E6A9E" w:rsidP="005E6A9E">
      <w:pPr>
        <w:pStyle w:val="Style1"/>
      </w:pPr>
      <w:r>
        <w:t xml:space="preserve">                                return Reflect.metadata(r, e)</w:t>
      </w:r>
    </w:p>
    <w:p w14:paraId="6C8E14EE" w14:textId="77777777" w:rsidR="005E6A9E" w:rsidRDefault="005E6A9E" w:rsidP="005E6A9E">
      <w:pPr>
        <w:pStyle w:val="Style1"/>
      </w:pPr>
      <w:r>
        <w:t xml:space="preserve">                        }</w:t>
      </w:r>
    </w:p>
    <w:p w14:paraId="21C5CEE5" w14:textId="77777777" w:rsidR="005E6A9E" w:rsidRDefault="005E6A9E" w:rsidP="005E6A9E">
      <w:pPr>
        <w:pStyle w:val="Style1"/>
      </w:pPr>
      <w:r>
        <w:t xml:space="preserve">                        ,</w:t>
      </w:r>
    </w:p>
    <w:p w14:paraId="3C9EF857" w14:textId="77777777" w:rsidR="005E6A9E" w:rsidRDefault="005E6A9E" w:rsidP="005E6A9E">
      <w:pPr>
        <w:pStyle w:val="Style1"/>
      </w:pPr>
      <w:r>
        <w:t xml:space="preserve">                        u = function(r, e, c, o) {</w:t>
      </w:r>
    </w:p>
    <w:p w14:paraId="39A9F095" w14:textId="77777777" w:rsidR="005E6A9E" w:rsidRDefault="005E6A9E" w:rsidP="005E6A9E">
      <w:pPr>
        <w:pStyle w:val="Style1"/>
      </w:pPr>
      <w:r>
        <w:t xml:space="preserve">                            return new (c || (c = Promise))((function(a, t) {</w:t>
      </w:r>
    </w:p>
    <w:p w14:paraId="477F48D7" w14:textId="77777777" w:rsidR="005E6A9E" w:rsidRDefault="005E6A9E" w:rsidP="005E6A9E">
      <w:pPr>
        <w:pStyle w:val="Style1"/>
      </w:pPr>
      <w:r>
        <w:t xml:space="preserve">                                function n(r) {</w:t>
      </w:r>
    </w:p>
    <w:p w14:paraId="791A293B" w14:textId="77777777" w:rsidR="005E6A9E" w:rsidRDefault="005E6A9E" w:rsidP="005E6A9E">
      <w:pPr>
        <w:pStyle w:val="Style1"/>
      </w:pPr>
      <w:r>
        <w:t xml:space="preserve">                                    try {</w:t>
      </w:r>
    </w:p>
    <w:p w14:paraId="7BACC76C" w14:textId="77777777" w:rsidR="005E6A9E" w:rsidRDefault="005E6A9E" w:rsidP="005E6A9E">
      <w:pPr>
        <w:pStyle w:val="Style1"/>
      </w:pPr>
      <w:r>
        <w:t xml:space="preserve">                                        h(o.next(r))</w:t>
      </w:r>
    </w:p>
    <w:p w14:paraId="2E6B7857" w14:textId="77777777" w:rsidR="005E6A9E" w:rsidRDefault="005E6A9E" w:rsidP="005E6A9E">
      <w:pPr>
        <w:pStyle w:val="Style1"/>
      </w:pPr>
      <w:r>
        <w:t xml:space="preserve">                                    } catch (r) {</w:t>
      </w:r>
    </w:p>
    <w:p w14:paraId="6BF4700E" w14:textId="77777777" w:rsidR="005E6A9E" w:rsidRDefault="005E6A9E" w:rsidP="005E6A9E">
      <w:pPr>
        <w:pStyle w:val="Style1"/>
      </w:pPr>
      <w:r>
        <w:t xml:space="preserve">                                        t(r)</w:t>
      </w:r>
    </w:p>
    <w:p w14:paraId="1B7BA9BF" w14:textId="77777777" w:rsidR="005E6A9E" w:rsidRDefault="005E6A9E" w:rsidP="005E6A9E">
      <w:pPr>
        <w:pStyle w:val="Style1"/>
      </w:pPr>
      <w:r>
        <w:t xml:space="preserve">                                    }</w:t>
      </w:r>
    </w:p>
    <w:p w14:paraId="722BC426" w14:textId="77777777" w:rsidR="005E6A9E" w:rsidRDefault="005E6A9E" w:rsidP="005E6A9E">
      <w:pPr>
        <w:pStyle w:val="Style1"/>
      </w:pPr>
      <w:r>
        <w:t xml:space="preserve">                                }</w:t>
      </w:r>
    </w:p>
    <w:p w14:paraId="1410D5C0" w14:textId="77777777" w:rsidR="005E6A9E" w:rsidRDefault="005E6A9E" w:rsidP="005E6A9E">
      <w:pPr>
        <w:pStyle w:val="Style1"/>
      </w:pPr>
      <w:r>
        <w:t xml:space="preserve">                                function s(r) {</w:t>
      </w:r>
    </w:p>
    <w:p w14:paraId="64E4E89C" w14:textId="77777777" w:rsidR="005E6A9E" w:rsidRDefault="005E6A9E" w:rsidP="005E6A9E">
      <w:pPr>
        <w:pStyle w:val="Style1"/>
      </w:pPr>
      <w:r>
        <w:t xml:space="preserve">                                    try {</w:t>
      </w:r>
    </w:p>
    <w:p w14:paraId="3CBC9BEA" w14:textId="77777777" w:rsidR="005E6A9E" w:rsidRDefault="005E6A9E" w:rsidP="005E6A9E">
      <w:pPr>
        <w:pStyle w:val="Style1"/>
      </w:pPr>
      <w:r>
        <w:t xml:space="preserve">                                        h(o.throw(r))</w:t>
      </w:r>
    </w:p>
    <w:p w14:paraId="2AB6216C" w14:textId="77777777" w:rsidR="005E6A9E" w:rsidRDefault="005E6A9E" w:rsidP="005E6A9E">
      <w:pPr>
        <w:pStyle w:val="Style1"/>
      </w:pPr>
      <w:r>
        <w:t xml:space="preserve">                                    } catch (r) {</w:t>
      </w:r>
    </w:p>
    <w:p w14:paraId="282CF5AA" w14:textId="77777777" w:rsidR="005E6A9E" w:rsidRDefault="005E6A9E" w:rsidP="005E6A9E">
      <w:pPr>
        <w:pStyle w:val="Style1"/>
      </w:pPr>
      <w:r>
        <w:t xml:space="preserve">                                        t(r)</w:t>
      </w:r>
    </w:p>
    <w:p w14:paraId="5FD954E5" w14:textId="77777777" w:rsidR="005E6A9E" w:rsidRDefault="005E6A9E" w:rsidP="005E6A9E">
      <w:pPr>
        <w:pStyle w:val="Style1"/>
      </w:pPr>
      <w:r>
        <w:t xml:space="preserve">                                    }</w:t>
      </w:r>
    </w:p>
    <w:p w14:paraId="2F9AC2BD" w14:textId="77777777" w:rsidR="005E6A9E" w:rsidRDefault="005E6A9E" w:rsidP="005E6A9E">
      <w:pPr>
        <w:pStyle w:val="Style1"/>
      </w:pPr>
      <w:r>
        <w:t xml:space="preserve">                                }</w:t>
      </w:r>
    </w:p>
    <w:p w14:paraId="5F2D9590" w14:textId="77777777" w:rsidR="005E6A9E" w:rsidRDefault="005E6A9E" w:rsidP="005E6A9E">
      <w:pPr>
        <w:pStyle w:val="Style1"/>
      </w:pPr>
      <w:r>
        <w:t xml:space="preserve">                                function h(r) {</w:t>
      </w:r>
    </w:p>
    <w:p w14:paraId="72CFAB66" w14:textId="77777777" w:rsidR="005E6A9E" w:rsidRDefault="005E6A9E" w:rsidP="005E6A9E">
      <w:pPr>
        <w:pStyle w:val="Style1"/>
      </w:pPr>
      <w:r>
        <w:t xml:space="preserve">                                    r.done ? a(r.value) : function(r) {</w:t>
      </w:r>
    </w:p>
    <w:p w14:paraId="23EF4C16" w14:textId="77777777" w:rsidR="005E6A9E" w:rsidRDefault="005E6A9E" w:rsidP="005E6A9E">
      <w:pPr>
        <w:pStyle w:val="Style1"/>
      </w:pPr>
      <w:r>
        <w:t xml:space="preserve">                                        return r instanceof c ? r : new c((function(e) {</w:t>
      </w:r>
    </w:p>
    <w:p w14:paraId="2E46AE5A" w14:textId="77777777" w:rsidR="005E6A9E" w:rsidRDefault="005E6A9E" w:rsidP="005E6A9E">
      <w:pPr>
        <w:pStyle w:val="Style1"/>
      </w:pPr>
      <w:r>
        <w:t xml:space="preserve">                                            e(r)</w:t>
      </w:r>
    </w:p>
    <w:p w14:paraId="689B7BAC" w14:textId="77777777" w:rsidR="005E6A9E" w:rsidRDefault="005E6A9E" w:rsidP="005E6A9E">
      <w:pPr>
        <w:pStyle w:val="Style1"/>
      </w:pPr>
      <w:r>
        <w:t xml:space="preserve">                                        }</w:t>
      </w:r>
    </w:p>
    <w:p w14:paraId="2FE4728A" w14:textId="77777777" w:rsidR="005E6A9E" w:rsidRDefault="005E6A9E" w:rsidP="005E6A9E">
      <w:pPr>
        <w:pStyle w:val="Style1"/>
      </w:pPr>
      <w:r>
        <w:t xml:space="preserve">                                        ))</w:t>
      </w:r>
    </w:p>
    <w:p w14:paraId="6A0AF80A" w14:textId="77777777" w:rsidR="005E6A9E" w:rsidRDefault="005E6A9E" w:rsidP="005E6A9E">
      <w:pPr>
        <w:pStyle w:val="Style1"/>
      </w:pPr>
      <w:r>
        <w:t xml:space="preserve">                                    }(r.value).then(n, s)</w:t>
      </w:r>
    </w:p>
    <w:p w14:paraId="41DA84A7" w14:textId="77777777" w:rsidR="005E6A9E" w:rsidRDefault="005E6A9E" w:rsidP="005E6A9E">
      <w:pPr>
        <w:pStyle w:val="Style1"/>
      </w:pPr>
      <w:r>
        <w:t xml:space="preserve">                                }</w:t>
      </w:r>
    </w:p>
    <w:p w14:paraId="771FDF85" w14:textId="77777777" w:rsidR="005E6A9E" w:rsidRDefault="005E6A9E" w:rsidP="005E6A9E">
      <w:pPr>
        <w:pStyle w:val="Style1"/>
      </w:pPr>
      <w:r>
        <w:t xml:space="preserve">                                h((o = o.apply(r, e || [])).next())</w:t>
      </w:r>
    </w:p>
    <w:p w14:paraId="1CCEDDE4" w14:textId="77777777" w:rsidR="005E6A9E" w:rsidRDefault="005E6A9E" w:rsidP="005E6A9E">
      <w:pPr>
        <w:pStyle w:val="Style1"/>
      </w:pPr>
      <w:r>
        <w:t xml:space="preserve">                            }</w:t>
      </w:r>
    </w:p>
    <w:p w14:paraId="47232EF2" w14:textId="77777777" w:rsidR="005E6A9E" w:rsidRDefault="005E6A9E" w:rsidP="005E6A9E">
      <w:pPr>
        <w:pStyle w:val="Style1"/>
      </w:pPr>
      <w:r>
        <w:t xml:space="preserve">                            ))</w:t>
      </w:r>
    </w:p>
    <w:p w14:paraId="2BCCDFD1" w14:textId="77777777" w:rsidR="005E6A9E" w:rsidRDefault="005E6A9E" w:rsidP="005E6A9E">
      <w:pPr>
        <w:pStyle w:val="Style1"/>
      </w:pPr>
      <w:r>
        <w:t xml:space="preserve">                        }</w:t>
      </w:r>
    </w:p>
    <w:p w14:paraId="6DB32FF6" w14:textId="77777777" w:rsidR="005E6A9E" w:rsidRDefault="005E6A9E" w:rsidP="005E6A9E">
      <w:pPr>
        <w:pStyle w:val="Style1"/>
      </w:pPr>
      <w:r>
        <w:t xml:space="preserve">                        ,</w:t>
      </w:r>
    </w:p>
    <w:p w14:paraId="0E43E4CF" w14:textId="77777777" w:rsidR="005E6A9E" w:rsidRDefault="005E6A9E" w:rsidP="005E6A9E">
      <w:pPr>
        <w:pStyle w:val="Style1"/>
      </w:pPr>
      <w:r>
        <w:t xml:space="preserve">                        f = function(r, e) {</w:t>
      </w:r>
    </w:p>
    <w:p w14:paraId="5DAD972A" w14:textId="77777777" w:rsidR="005E6A9E" w:rsidRDefault="005E6A9E" w:rsidP="005E6A9E">
      <w:pPr>
        <w:pStyle w:val="Style1"/>
      </w:pPr>
      <w:r>
        <w:t xml:space="preserve">                            var c, o, a, t, n = {</w:t>
      </w:r>
    </w:p>
    <w:p w14:paraId="678D0869" w14:textId="77777777" w:rsidR="005E6A9E" w:rsidRDefault="005E6A9E" w:rsidP="005E6A9E">
      <w:pPr>
        <w:pStyle w:val="Style1"/>
      </w:pPr>
      <w:r>
        <w:t xml:space="preserve">                                label: 0,</w:t>
      </w:r>
    </w:p>
    <w:p w14:paraId="2888A267" w14:textId="77777777" w:rsidR="005E6A9E" w:rsidRDefault="005E6A9E" w:rsidP="005E6A9E">
      <w:pPr>
        <w:pStyle w:val="Style1"/>
      </w:pPr>
      <w:r>
        <w:t xml:space="preserve">                                sent: function() {</w:t>
      </w:r>
    </w:p>
    <w:p w14:paraId="1CCAFF5E" w14:textId="77777777" w:rsidR="005E6A9E" w:rsidRDefault="005E6A9E" w:rsidP="005E6A9E">
      <w:pPr>
        <w:pStyle w:val="Style1"/>
      </w:pPr>
      <w:r>
        <w:t xml:space="preserve">                                    if (1 &amp; a[0])</w:t>
      </w:r>
    </w:p>
    <w:p w14:paraId="32B38A99" w14:textId="77777777" w:rsidR="005E6A9E" w:rsidRDefault="005E6A9E" w:rsidP="005E6A9E">
      <w:pPr>
        <w:pStyle w:val="Style1"/>
      </w:pPr>
      <w:r>
        <w:t xml:space="preserve">                                        throw a[1];</w:t>
      </w:r>
    </w:p>
    <w:p w14:paraId="2CD8D411" w14:textId="77777777" w:rsidR="005E6A9E" w:rsidRDefault="005E6A9E" w:rsidP="005E6A9E">
      <w:pPr>
        <w:pStyle w:val="Style1"/>
      </w:pPr>
      <w:r>
        <w:t xml:space="preserve">                                    return a[1]</w:t>
      </w:r>
    </w:p>
    <w:p w14:paraId="154C6AC4" w14:textId="77777777" w:rsidR="005E6A9E" w:rsidRDefault="005E6A9E" w:rsidP="005E6A9E">
      <w:pPr>
        <w:pStyle w:val="Style1"/>
      </w:pPr>
      <w:r>
        <w:t xml:space="preserve">                                },</w:t>
      </w:r>
    </w:p>
    <w:p w14:paraId="2FA8ABD5" w14:textId="77777777" w:rsidR="005E6A9E" w:rsidRDefault="005E6A9E" w:rsidP="005E6A9E">
      <w:pPr>
        <w:pStyle w:val="Style1"/>
      </w:pPr>
      <w:r>
        <w:t xml:space="preserve">                                trys: [],</w:t>
      </w:r>
    </w:p>
    <w:p w14:paraId="74D4E0EB" w14:textId="77777777" w:rsidR="005E6A9E" w:rsidRDefault="005E6A9E" w:rsidP="005E6A9E">
      <w:pPr>
        <w:pStyle w:val="Style1"/>
      </w:pPr>
      <w:r>
        <w:t xml:space="preserve">                                ops: []</w:t>
      </w:r>
    </w:p>
    <w:p w14:paraId="25C58FB5" w14:textId="77777777" w:rsidR="005E6A9E" w:rsidRDefault="005E6A9E" w:rsidP="005E6A9E">
      <w:pPr>
        <w:pStyle w:val="Style1"/>
      </w:pPr>
      <w:r>
        <w:t xml:space="preserve">                            };</w:t>
      </w:r>
    </w:p>
    <w:p w14:paraId="2726E1CE" w14:textId="77777777" w:rsidR="005E6A9E" w:rsidRDefault="005E6A9E" w:rsidP="005E6A9E">
      <w:pPr>
        <w:pStyle w:val="Style1"/>
      </w:pPr>
      <w:r>
        <w:t xml:space="preserve">                            return t = {</w:t>
      </w:r>
    </w:p>
    <w:p w14:paraId="19B16784" w14:textId="77777777" w:rsidR="005E6A9E" w:rsidRDefault="005E6A9E" w:rsidP="005E6A9E">
      <w:pPr>
        <w:pStyle w:val="Style1"/>
      </w:pPr>
      <w:r>
        <w:t xml:space="preserve">                                next: s(0),</w:t>
      </w:r>
    </w:p>
    <w:p w14:paraId="45DCF7F6" w14:textId="77777777" w:rsidR="005E6A9E" w:rsidRDefault="005E6A9E" w:rsidP="005E6A9E">
      <w:pPr>
        <w:pStyle w:val="Style1"/>
      </w:pPr>
      <w:r>
        <w:t xml:space="preserve">                                throw: s(1),</w:t>
      </w:r>
    </w:p>
    <w:p w14:paraId="49217D5F" w14:textId="77777777" w:rsidR="005E6A9E" w:rsidRDefault="005E6A9E" w:rsidP="005E6A9E">
      <w:pPr>
        <w:pStyle w:val="Style1"/>
      </w:pPr>
      <w:r>
        <w:t xml:space="preserve">                                return: s(2)</w:t>
      </w:r>
    </w:p>
    <w:p w14:paraId="24D379A8" w14:textId="77777777" w:rsidR="005E6A9E" w:rsidRDefault="005E6A9E" w:rsidP="005E6A9E">
      <w:pPr>
        <w:pStyle w:val="Style1"/>
      </w:pPr>
      <w:r>
        <w:t xml:space="preserve">                            },</w:t>
      </w:r>
    </w:p>
    <w:p w14:paraId="5FEEFB32" w14:textId="77777777" w:rsidR="005E6A9E" w:rsidRDefault="005E6A9E" w:rsidP="005E6A9E">
      <w:pPr>
        <w:pStyle w:val="Style1"/>
      </w:pPr>
      <w:r>
        <w:t xml:space="preserve">                            "function" == typeof Symbol &amp;&amp; (t[Symbol.iterator] = function() {</w:t>
      </w:r>
    </w:p>
    <w:p w14:paraId="6E278CD8" w14:textId="77777777" w:rsidR="005E6A9E" w:rsidRDefault="005E6A9E" w:rsidP="005E6A9E">
      <w:pPr>
        <w:pStyle w:val="Style1"/>
      </w:pPr>
      <w:r>
        <w:t xml:space="preserve">                                return this</w:t>
      </w:r>
    </w:p>
    <w:p w14:paraId="7E5338F2" w14:textId="77777777" w:rsidR="005E6A9E" w:rsidRDefault="005E6A9E" w:rsidP="005E6A9E">
      <w:pPr>
        <w:pStyle w:val="Style1"/>
      </w:pPr>
      <w:r>
        <w:t xml:space="preserve">                            }</w:t>
      </w:r>
    </w:p>
    <w:p w14:paraId="59BC8D21" w14:textId="77777777" w:rsidR="005E6A9E" w:rsidRDefault="005E6A9E" w:rsidP="005E6A9E">
      <w:pPr>
        <w:pStyle w:val="Style1"/>
      </w:pPr>
      <w:r>
        <w:t xml:space="preserve">                            ),</w:t>
      </w:r>
    </w:p>
    <w:p w14:paraId="317F1683" w14:textId="77777777" w:rsidR="005E6A9E" w:rsidRDefault="005E6A9E" w:rsidP="005E6A9E">
      <w:pPr>
        <w:pStyle w:val="Style1"/>
      </w:pPr>
      <w:r>
        <w:t xml:space="preserve">                            t;</w:t>
      </w:r>
    </w:p>
    <w:p w14:paraId="738F6C2A" w14:textId="77777777" w:rsidR="005E6A9E" w:rsidRDefault="005E6A9E" w:rsidP="005E6A9E">
      <w:pPr>
        <w:pStyle w:val="Style1"/>
      </w:pPr>
      <w:r>
        <w:t xml:space="preserve">                            function s(t) {</w:t>
      </w:r>
    </w:p>
    <w:p w14:paraId="60357986" w14:textId="77777777" w:rsidR="005E6A9E" w:rsidRDefault="005E6A9E" w:rsidP="005E6A9E">
      <w:pPr>
        <w:pStyle w:val="Style1"/>
      </w:pPr>
      <w:r>
        <w:t xml:space="preserve">                                return function(s) {</w:t>
      </w:r>
    </w:p>
    <w:p w14:paraId="7E83E3AA" w14:textId="77777777" w:rsidR="005E6A9E" w:rsidRDefault="005E6A9E" w:rsidP="005E6A9E">
      <w:pPr>
        <w:pStyle w:val="Style1"/>
      </w:pPr>
      <w:r>
        <w:t xml:space="preserve">                                    return function(t) {</w:t>
      </w:r>
    </w:p>
    <w:p w14:paraId="24C1F6BB" w14:textId="77777777" w:rsidR="005E6A9E" w:rsidRDefault="005E6A9E" w:rsidP="005E6A9E">
      <w:pPr>
        <w:pStyle w:val="Style1"/>
      </w:pPr>
      <w:r>
        <w:t xml:space="preserve">                                        if (c)</w:t>
      </w:r>
    </w:p>
    <w:p w14:paraId="40233515" w14:textId="77777777" w:rsidR="005E6A9E" w:rsidRDefault="005E6A9E" w:rsidP="005E6A9E">
      <w:pPr>
        <w:pStyle w:val="Style1"/>
      </w:pPr>
      <w:r>
        <w:t xml:space="preserve">                                            throw new TypeError("Generator is already executing.");</w:t>
      </w:r>
    </w:p>
    <w:p w14:paraId="21B8359B" w14:textId="77777777" w:rsidR="005E6A9E" w:rsidRDefault="005E6A9E" w:rsidP="005E6A9E">
      <w:pPr>
        <w:pStyle w:val="Style1"/>
      </w:pPr>
      <w:r>
        <w:t xml:space="preserve">                                        for (; n; )</w:t>
      </w:r>
    </w:p>
    <w:p w14:paraId="32ED4005" w14:textId="77777777" w:rsidR="005E6A9E" w:rsidRDefault="005E6A9E" w:rsidP="005E6A9E">
      <w:pPr>
        <w:pStyle w:val="Style1"/>
      </w:pPr>
      <w:r>
        <w:t xml:space="preserve">                                            try {</w:t>
      </w:r>
    </w:p>
    <w:p w14:paraId="52BDC8F2" w14:textId="77777777" w:rsidR="005E6A9E" w:rsidRDefault="005E6A9E" w:rsidP="005E6A9E">
      <w:pPr>
        <w:pStyle w:val="Style1"/>
      </w:pPr>
      <w:r>
        <w:t xml:space="preserve">                                                if (c = 1,</w:t>
      </w:r>
    </w:p>
    <w:p w14:paraId="55D2D08B" w14:textId="77777777" w:rsidR="005E6A9E" w:rsidRDefault="005E6A9E" w:rsidP="005E6A9E">
      <w:pPr>
        <w:pStyle w:val="Style1"/>
      </w:pPr>
      <w:r>
        <w:t xml:space="preserve">                                                o &amp;&amp; (a = 2 &amp; t[0] ? o.return : t[0] ? o.throw || ((a = o.return) &amp;&amp; a.call(o),</w:t>
      </w:r>
    </w:p>
    <w:p w14:paraId="13973C2A" w14:textId="77777777" w:rsidR="005E6A9E" w:rsidRDefault="005E6A9E" w:rsidP="005E6A9E">
      <w:pPr>
        <w:pStyle w:val="Style1"/>
      </w:pPr>
      <w:r>
        <w:t xml:space="preserve">                                                0) : o.next) &amp;&amp; !(a = a.call(o, t[1])).done)</w:t>
      </w:r>
    </w:p>
    <w:p w14:paraId="2BEBDEAB" w14:textId="77777777" w:rsidR="005E6A9E" w:rsidRDefault="005E6A9E" w:rsidP="005E6A9E">
      <w:pPr>
        <w:pStyle w:val="Style1"/>
      </w:pPr>
      <w:r>
        <w:t xml:space="preserve">                                                    return a;</w:t>
      </w:r>
    </w:p>
    <w:p w14:paraId="12C9FD92" w14:textId="77777777" w:rsidR="005E6A9E" w:rsidRDefault="005E6A9E" w:rsidP="005E6A9E">
      <w:pPr>
        <w:pStyle w:val="Style1"/>
      </w:pPr>
      <w:r>
        <w:t xml:space="preserve">                                                switch (o = 0,</w:t>
      </w:r>
    </w:p>
    <w:p w14:paraId="6A118D66" w14:textId="77777777" w:rsidR="005E6A9E" w:rsidRDefault="005E6A9E" w:rsidP="005E6A9E">
      <w:pPr>
        <w:pStyle w:val="Style1"/>
      </w:pPr>
      <w:r>
        <w:t xml:space="preserve">                                                a &amp;&amp; (t = [2 &amp; t[0], a.value]),</w:t>
      </w:r>
    </w:p>
    <w:p w14:paraId="3E6A6735" w14:textId="77777777" w:rsidR="005E6A9E" w:rsidRDefault="005E6A9E" w:rsidP="005E6A9E">
      <w:pPr>
        <w:pStyle w:val="Style1"/>
      </w:pPr>
      <w:r>
        <w:t xml:space="preserve">                                                t[0]) {</w:t>
      </w:r>
    </w:p>
    <w:p w14:paraId="13063E57" w14:textId="77777777" w:rsidR="005E6A9E" w:rsidRDefault="005E6A9E" w:rsidP="005E6A9E">
      <w:pPr>
        <w:pStyle w:val="Style1"/>
      </w:pPr>
      <w:r>
        <w:t xml:space="preserve">                                                case 0:</w:t>
      </w:r>
    </w:p>
    <w:p w14:paraId="71923A29" w14:textId="77777777" w:rsidR="005E6A9E" w:rsidRDefault="005E6A9E" w:rsidP="005E6A9E">
      <w:pPr>
        <w:pStyle w:val="Style1"/>
      </w:pPr>
      <w:r>
        <w:t xml:space="preserve">                                                case 1:</w:t>
      </w:r>
    </w:p>
    <w:p w14:paraId="11CE3DB2" w14:textId="77777777" w:rsidR="005E6A9E" w:rsidRDefault="005E6A9E" w:rsidP="005E6A9E">
      <w:pPr>
        <w:pStyle w:val="Style1"/>
      </w:pPr>
      <w:r>
        <w:t xml:space="preserve">                                                    a = t;</w:t>
      </w:r>
    </w:p>
    <w:p w14:paraId="30218073" w14:textId="77777777" w:rsidR="005E6A9E" w:rsidRDefault="005E6A9E" w:rsidP="005E6A9E">
      <w:pPr>
        <w:pStyle w:val="Style1"/>
      </w:pPr>
      <w:r>
        <w:t xml:space="preserve">                                                    break;</w:t>
      </w:r>
    </w:p>
    <w:p w14:paraId="10498AC1" w14:textId="77777777" w:rsidR="005E6A9E" w:rsidRDefault="005E6A9E" w:rsidP="005E6A9E">
      <w:pPr>
        <w:pStyle w:val="Style1"/>
      </w:pPr>
      <w:r>
        <w:t xml:space="preserve">                                                case 4:</w:t>
      </w:r>
    </w:p>
    <w:p w14:paraId="705CD2D2" w14:textId="77777777" w:rsidR="005E6A9E" w:rsidRDefault="005E6A9E" w:rsidP="005E6A9E">
      <w:pPr>
        <w:pStyle w:val="Style1"/>
      </w:pPr>
      <w:r>
        <w:t xml:space="preserve">                                                    return n.label++,</w:t>
      </w:r>
    </w:p>
    <w:p w14:paraId="3410B1C9" w14:textId="77777777" w:rsidR="005E6A9E" w:rsidRDefault="005E6A9E" w:rsidP="005E6A9E">
      <w:pPr>
        <w:pStyle w:val="Style1"/>
      </w:pPr>
      <w:r>
        <w:t xml:space="preserve">                                                    {</w:t>
      </w:r>
    </w:p>
    <w:p w14:paraId="7F812A48" w14:textId="77777777" w:rsidR="005E6A9E" w:rsidRDefault="005E6A9E" w:rsidP="005E6A9E">
      <w:pPr>
        <w:pStyle w:val="Style1"/>
      </w:pPr>
      <w:r>
        <w:t xml:space="preserve">                                                        value: t[1],</w:t>
      </w:r>
    </w:p>
    <w:p w14:paraId="19400A30" w14:textId="77777777" w:rsidR="005E6A9E" w:rsidRDefault="005E6A9E" w:rsidP="005E6A9E">
      <w:pPr>
        <w:pStyle w:val="Style1"/>
      </w:pPr>
      <w:r>
        <w:t xml:space="preserve">                                                        done: !1</w:t>
      </w:r>
    </w:p>
    <w:p w14:paraId="48D39AFE" w14:textId="77777777" w:rsidR="005E6A9E" w:rsidRDefault="005E6A9E" w:rsidP="005E6A9E">
      <w:pPr>
        <w:pStyle w:val="Style1"/>
      </w:pPr>
      <w:r>
        <w:t xml:space="preserve">                                                    };</w:t>
      </w:r>
    </w:p>
    <w:p w14:paraId="78EDEE04" w14:textId="77777777" w:rsidR="005E6A9E" w:rsidRDefault="005E6A9E" w:rsidP="005E6A9E">
      <w:pPr>
        <w:pStyle w:val="Style1"/>
      </w:pPr>
      <w:r>
        <w:t xml:space="preserve">                                                case 5:</w:t>
      </w:r>
    </w:p>
    <w:p w14:paraId="5AD1174C" w14:textId="77777777" w:rsidR="005E6A9E" w:rsidRDefault="005E6A9E" w:rsidP="005E6A9E">
      <w:pPr>
        <w:pStyle w:val="Style1"/>
      </w:pPr>
      <w:r>
        <w:t xml:space="preserve">                                                    n.label++,</w:t>
      </w:r>
    </w:p>
    <w:p w14:paraId="2277A497" w14:textId="77777777" w:rsidR="005E6A9E" w:rsidRDefault="005E6A9E" w:rsidP="005E6A9E">
      <w:pPr>
        <w:pStyle w:val="Style1"/>
      </w:pPr>
      <w:r>
        <w:t xml:space="preserve">                                                    o = t[1],</w:t>
      </w:r>
    </w:p>
    <w:p w14:paraId="62F1F07F" w14:textId="77777777" w:rsidR="005E6A9E" w:rsidRDefault="005E6A9E" w:rsidP="005E6A9E">
      <w:pPr>
        <w:pStyle w:val="Style1"/>
      </w:pPr>
      <w:r>
        <w:t xml:space="preserve">                                                    t = [0];</w:t>
      </w:r>
    </w:p>
    <w:p w14:paraId="76A42874" w14:textId="77777777" w:rsidR="005E6A9E" w:rsidRDefault="005E6A9E" w:rsidP="005E6A9E">
      <w:pPr>
        <w:pStyle w:val="Style1"/>
      </w:pPr>
      <w:r>
        <w:t xml:space="preserve">                                                    continue;</w:t>
      </w:r>
    </w:p>
    <w:p w14:paraId="12B0CEB3" w14:textId="77777777" w:rsidR="005E6A9E" w:rsidRDefault="005E6A9E" w:rsidP="005E6A9E">
      <w:pPr>
        <w:pStyle w:val="Style1"/>
      </w:pPr>
      <w:r>
        <w:t xml:space="preserve">                                                case 7:</w:t>
      </w:r>
    </w:p>
    <w:p w14:paraId="23F65384" w14:textId="77777777" w:rsidR="005E6A9E" w:rsidRDefault="005E6A9E" w:rsidP="005E6A9E">
      <w:pPr>
        <w:pStyle w:val="Style1"/>
      </w:pPr>
      <w:r>
        <w:t xml:space="preserve">                                                    t = n.ops.pop(),</w:t>
      </w:r>
    </w:p>
    <w:p w14:paraId="3BEEA20E" w14:textId="77777777" w:rsidR="005E6A9E" w:rsidRDefault="005E6A9E" w:rsidP="005E6A9E">
      <w:pPr>
        <w:pStyle w:val="Style1"/>
      </w:pPr>
      <w:r>
        <w:t xml:space="preserve">                                                    n.trys.pop();</w:t>
      </w:r>
    </w:p>
    <w:p w14:paraId="4CCBC847" w14:textId="77777777" w:rsidR="005E6A9E" w:rsidRDefault="005E6A9E" w:rsidP="005E6A9E">
      <w:pPr>
        <w:pStyle w:val="Style1"/>
      </w:pPr>
      <w:r>
        <w:t xml:space="preserve">                                                    continue;</w:t>
      </w:r>
    </w:p>
    <w:p w14:paraId="40CF39CA" w14:textId="77777777" w:rsidR="005E6A9E" w:rsidRDefault="005E6A9E" w:rsidP="005E6A9E">
      <w:pPr>
        <w:pStyle w:val="Style1"/>
      </w:pPr>
      <w:r>
        <w:t xml:space="preserve">                                                default:</w:t>
      </w:r>
    </w:p>
    <w:p w14:paraId="68E8C6BC" w14:textId="77777777" w:rsidR="005E6A9E" w:rsidRDefault="005E6A9E" w:rsidP="005E6A9E">
      <w:pPr>
        <w:pStyle w:val="Style1"/>
      </w:pPr>
      <w:r>
        <w:t xml:space="preserve">                                                    if (!((a = (a = n.trys).length &gt; 0 &amp;&amp; a[a.length - 1]) || 6 !== t[0] &amp;&amp; 2 !== t[0])) {</w:t>
      </w:r>
    </w:p>
    <w:p w14:paraId="451CF7A8" w14:textId="77777777" w:rsidR="005E6A9E" w:rsidRDefault="005E6A9E" w:rsidP="005E6A9E">
      <w:pPr>
        <w:pStyle w:val="Style1"/>
      </w:pPr>
      <w:r>
        <w:t xml:space="preserve">                                                        n = 0;</w:t>
      </w:r>
    </w:p>
    <w:p w14:paraId="0355CE50" w14:textId="77777777" w:rsidR="005E6A9E" w:rsidRDefault="005E6A9E" w:rsidP="005E6A9E">
      <w:pPr>
        <w:pStyle w:val="Style1"/>
      </w:pPr>
      <w:r>
        <w:t xml:space="preserve">                                                        continue</w:t>
      </w:r>
    </w:p>
    <w:p w14:paraId="0DD88438" w14:textId="77777777" w:rsidR="005E6A9E" w:rsidRDefault="005E6A9E" w:rsidP="005E6A9E">
      <w:pPr>
        <w:pStyle w:val="Style1"/>
      </w:pPr>
      <w:r>
        <w:t xml:space="preserve">                                                    }</w:t>
      </w:r>
    </w:p>
    <w:p w14:paraId="465511D0" w14:textId="77777777" w:rsidR="005E6A9E" w:rsidRDefault="005E6A9E" w:rsidP="005E6A9E">
      <w:pPr>
        <w:pStyle w:val="Style1"/>
      </w:pPr>
      <w:r>
        <w:t xml:space="preserve">                                                    if (3 === t[0] &amp;&amp; (!a || t[1] &gt; a[0] &amp;&amp; t[1] &lt; a[3])) {</w:t>
      </w:r>
    </w:p>
    <w:p w14:paraId="48993E9D" w14:textId="77777777" w:rsidR="005E6A9E" w:rsidRDefault="005E6A9E" w:rsidP="005E6A9E">
      <w:pPr>
        <w:pStyle w:val="Style1"/>
      </w:pPr>
      <w:r>
        <w:t xml:space="preserve">                                                        n.label = t[1];</w:t>
      </w:r>
    </w:p>
    <w:p w14:paraId="3A03F603" w14:textId="77777777" w:rsidR="005E6A9E" w:rsidRDefault="005E6A9E" w:rsidP="005E6A9E">
      <w:pPr>
        <w:pStyle w:val="Style1"/>
      </w:pPr>
      <w:r>
        <w:t xml:space="preserve">                                                        break</w:t>
      </w:r>
    </w:p>
    <w:p w14:paraId="450196EC" w14:textId="77777777" w:rsidR="005E6A9E" w:rsidRDefault="005E6A9E" w:rsidP="005E6A9E">
      <w:pPr>
        <w:pStyle w:val="Style1"/>
      </w:pPr>
      <w:r>
        <w:t xml:space="preserve">                                                    }</w:t>
      </w:r>
    </w:p>
    <w:p w14:paraId="6907C0A9" w14:textId="77777777" w:rsidR="005E6A9E" w:rsidRDefault="005E6A9E" w:rsidP="005E6A9E">
      <w:pPr>
        <w:pStyle w:val="Style1"/>
      </w:pPr>
      <w:r>
        <w:t xml:space="preserve">                                                    if (6 === t[0] &amp;&amp; n.label &lt; a[1]) {</w:t>
      </w:r>
    </w:p>
    <w:p w14:paraId="697706EF" w14:textId="77777777" w:rsidR="005E6A9E" w:rsidRDefault="005E6A9E" w:rsidP="005E6A9E">
      <w:pPr>
        <w:pStyle w:val="Style1"/>
      </w:pPr>
      <w:r>
        <w:t xml:space="preserve">                                                        n.label = a[1],</w:t>
      </w:r>
    </w:p>
    <w:p w14:paraId="1651DC1D" w14:textId="77777777" w:rsidR="005E6A9E" w:rsidRDefault="005E6A9E" w:rsidP="005E6A9E">
      <w:pPr>
        <w:pStyle w:val="Style1"/>
      </w:pPr>
      <w:r>
        <w:t xml:space="preserve">                                                        a = t;</w:t>
      </w:r>
    </w:p>
    <w:p w14:paraId="5D75FD7B" w14:textId="77777777" w:rsidR="005E6A9E" w:rsidRDefault="005E6A9E" w:rsidP="005E6A9E">
      <w:pPr>
        <w:pStyle w:val="Style1"/>
      </w:pPr>
      <w:r>
        <w:t xml:space="preserve">                                                        break</w:t>
      </w:r>
    </w:p>
    <w:p w14:paraId="128A3353" w14:textId="77777777" w:rsidR="005E6A9E" w:rsidRDefault="005E6A9E" w:rsidP="005E6A9E">
      <w:pPr>
        <w:pStyle w:val="Style1"/>
      </w:pPr>
      <w:r>
        <w:t xml:space="preserve">                                                    }</w:t>
      </w:r>
    </w:p>
    <w:p w14:paraId="5ADFB03F" w14:textId="77777777" w:rsidR="005E6A9E" w:rsidRDefault="005E6A9E" w:rsidP="005E6A9E">
      <w:pPr>
        <w:pStyle w:val="Style1"/>
      </w:pPr>
      <w:r>
        <w:t xml:space="preserve">                                                    if (a &amp;&amp; n.label &lt; a[2]) {</w:t>
      </w:r>
    </w:p>
    <w:p w14:paraId="52794A76" w14:textId="77777777" w:rsidR="005E6A9E" w:rsidRDefault="005E6A9E" w:rsidP="005E6A9E">
      <w:pPr>
        <w:pStyle w:val="Style1"/>
      </w:pPr>
      <w:r>
        <w:t xml:space="preserve">                                                        n.label = a[2],</w:t>
      </w:r>
    </w:p>
    <w:p w14:paraId="122A6816" w14:textId="77777777" w:rsidR="005E6A9E" w:rsidRDefault="005E6A9E" w:rsidP="005E6A9E">
      <w:pPr>
        <w:pStyle w:val="Style1"/>
      </w:pPr>
      <w:r>
        <w:t xml:space="preserve">                                                        n.ops.push(t);</w:t>
      </w:r>
    </w:p>
    <w:p w14:paraId="7FE7D7F3" w14:textId="77777777" w:rsidR="005E6A9E" w:rsidRDefault="005E6A9E" w:rsidP="005E6A9E">
      <w:pPr>
        <w:pStyle w:val="Style1"/>
      </w:pPr>
      <w:r>
        <w:t xml:space="preserve">                                                        break</w:t>
      </w:r>
    </w:p>
    <w:p w14:paraId="7C547BD0" w14:textId="77777777" w:rsidR="005E6A9E" w:rsidRDefault="005E6A9E" w:rsidP="005E6A9E">
      <w:pPr>
        <w:pStyle w:val="Style1"/>
      </w:pPr>
      <w:r>
        <w:t xml:space="preserve">                                                    }</w:t>
      </w:r>
    </w:p>
    <w:p w14:paraId="501EC230" w14:textId="77777777" w:rsidR="005E6A9E" w:rsidRDefault="005E6A9E" w:rsidP="005E6A9E">
      <w:pPr>
        <w:pStyle w:val="Style1"/>
      </w:pPr>
      <w:r>
        <w:t xml:space="preserve">                                                    a[2] &amp;&amp; n.ops.pop(),</w:t>
      </w:r>
    </w:p>
    <w:p w14:paraId="470C8D5E" w14:textId="77777777" w:rsidR="005E6A9E" w:rsidRDefault="005E6A9E" w:rsidP="005E6A9E">
      <w:pPr>
        <w:pStyle w:val="Style1"/>
      </w:pPr>
      <w:r>
        <w:t xml:space="preserve">                                                    n.trys.pop();</w:t>
      </w:r>
    </w:p>
    <w:p w14:paraId="4798387F" w14:textId="77777777" w:rsidR="005E6A9E" w:rsidRDefault="005E6A9E" w:rsidP="005E6A9E">
      <w:pPr>
        <w:pStyle w:val="Style1"/>
      </w:pPr>
      <w:r>
        <w:t xml:space="preserve">                                                    continue</w:t>
      </w:r>
    </w:p>
    <w:p w14:paraId="35BC48D0" w14:textId="77777777" w:rsidR="005E6A9E" w:rsidRDefault="005E6A9E" w:rsidP="005E6A9E">
      <w:pPr>
        <w:pStyle w:val="Style1"/>
      </w:pPr>
      <w:r>
        <w:t xml:space="preserve">                                                }</w:t>
      </w:r>
    </w:p>
    <w:p w14:paraId="134223E4" w14:textId="77777777" w:rsidR="005E6A9E" w:rsidRDefault="005E6A9E" w:rsidP="005E6A9E">
      <w:pPr>
        <w:pStyle w:val="Style1"/>
      </w:pPr>
      <w:r>
        <w:t xml:space="preserve">                                                t = e.call(r, n)</w:t>
      </w:r>
    </w:p>
    <w:p w14:paraId="6B678A83" w14:textId="77777777" w:rsidR="005E6A9E" w:rsidRDefault="005E6A9E" w:rsidP="005E6A9E">
      <w:pPr>
        <w:pStyle w:val="Style1"/>
      </w:pPr>
      <w:r>
        <w:t xml:space="preserve">                                            } catch (r) {</w:t>
      </w:r>
    </w:p>
    <w:p w14:paraId="7E39B5A1" w14:textId="77777777" w:rsidR="005E6A9E" w:rsidRDefault="005E6A9E" w:rsidP="005E6A9E">
      <w:pPr>
        <w:pStyle w:val="Style1"/>
      </w:pPr>
      <w:r>
        <w:t xml:space="preserve">                                                t = [6, r],</w:t>
      </w:r>
    </w:p>
    <w:p w14:paraId="06F9CD04" w14:textId="77777777" w:rsidR="005E6A9E" w:rsidRDefault="005E6A9E" w:rsidP="005E6A9E">
      <w:pPr>
        <w:pStyle w:val="Style1"/>
      </w:pPr>
      <w:r>
        <w:t xml:space="preserve">                                                o = 0</w:t>
      </w:r>
    </w:p>
    <w:p w14:paraId="383AB8BE" w14:textId="77777777" w:rsidR="005E6A9E" w:rsidRDefault="005E6A9E" w:rsidP="005E6A9E">
      <w:pPr>
        <w:pStyle w:val="Style1"/>
      </w:pPr>
      <w:r>
        <w:t xml:space="preserve">                                            } finally {</w:t>
      </w:r>
    </w:p>
    <w:p w14:paraId="3FCE23E5" w14:textId="77777777" w:rsidR="005E6A9E" w:rsidRDefault="005E6A9E" w:rsidP="005E6A9E">
      <w:pPr>
        <w:pStyle w:val="Style1"/>
      </w:pPr>
      <w:r>
        <w:t xml:space="preserve">                                                c = a = 0</w:t>
      </w:r>
    </w:p>
    <w:p w14:paraId="6243DDFC" w14:textId="77777777" w:rsidR="005E6A9E" w:rsidRDefault="005E6A9E" w:rsidP="005E6A9E">
      <w:pPr>
        <w:pStyle w:val="Style1"/>
      </w:pPr>
      <w:r>
        <w:t xml:space="preserve">                                            }</w:t>
      </w:r>
    </w:p>
    <w:p w14:paraId="60A7E58F" w14:textId="77777777" w:rsidR="005E6A9E" w:rsidRDefault="005E6A9E" w:rsidP="005E6A9E">
      <w:pPr>
        <w:pStyle w:val="Style1"/>
      </w:pPr>
      <w:r>
        <w:t xml:space="preserve">                                        if (5 &amp; t[0])</w:t>
      </w:r>
    </w:p>
    <w:p w14:paraId="241E9710" w14:textId="77777777" w:rsidR="005E6A9E" w:rsidRDefault="005E6A9E" w:rsidP="005E6A9E">
      <w:pPr>
        <w:pStyle w:val="Style1"/>
      </w:pPr>
      <w:r>
        <w:t xml:space="preserve">                                            throw t[1];</w:t>
      </w:r>
    </w:p>
    <w:p w14:paraId="4495FACF" w14:textId="77777777" w:rsidR="005E6A9E" w:rsidRDefault="005E6A9E" w:rsidP="005E6A9E">
      <w:pPr>
        <w:pStyle w:val="Style1"/>
      </w:pPr>
      <w:r>
        <w:t xml:space="preserve">                                        return {</w:t>
      </w:r>
    </w:p>
    <w:p w14:paraId="48C3A14E" w14:textId="77777777" w:rsidR="005E6A9E" w:rsidRDefault="005E6A9E" w:rsidP="005E6A9E">
      <w:pPr>
        <w:pStyle w:val="Style1"/>
      </w:pPr>
      <w:r>
        <w:t xml:space="preserve">                                            value: t[0] ? t[1] : void 0,</w:t>
      </w:r>
    </w:p>
    <w:p w14:paraId="140FF977" w14:textId="77777777" w:rsidR="005E6A9E" w:rsidRDefault="005E6A9E" w:rsidP="005E6A9E">
      <w:pPr>
        <w:pStyle w:val="Style1"/>
      </w:pPr>
      <w:r>
        <w:t xml:space="preserve">                                            done: !0</w:t>
      </w:r>
    </w:p>
    <w:p w14:paraId="43E212B0" w14:textId="77777777" w:rsidR="005E6A9E" w:rsidRDefault="005E6A9E" w:rsidP="005E6A9E">
      <w:pPr>
        <w:pStyle w:val="Style1"/>
      </w:pPr>
      <w:r>
        <w:t xml:space="preserve">                                        }</w:t>
      </w:r>
    </w:p>
    <w:p w14:paraId="52F3B637" w14:textId="77777777" w:rsidR="005E6A9E" w:rsidRDefault="005E6A9E" w:rsidP="005E6A9E">
      <w:pPr>
        <w:pStyle w:val="Style1"/>
      </w:pPr>
      <w:r>
        <w:t xml:space="preserve">                                    }([t, s])</w:t>
      </w:r>
    </w:p>
    <w:p w14:paraId="6AA2325F" w14:textId="77777777" w:rsidR="005E6A9E" w:rsidRDefault="005E6A9E" w:rsidP="005E6A9E">
      <w:pPr>
        <w:pStyle w:val="Style1"/>
      </w:pPr>
      <w:r>
        <w:t xml:space="preserve">                                }</w:t>
      </w:r>
    </w:p>
    <w:p w14:paraId="6B7350E8" w14:textId="77777777" w:rsidR="005E6A9E" w:rsidRDefault="005E6A9E" w:rsidP="005E6A9E">
      <w:pPr>
        <w:pStyle w:val="Style1"/>
      </w:pPr>
      <w:r>
        <w:t xml:space="preserve">                            }</w:t>
      </w:r>
    </w:p>
    <w:p w14:paraId="41F3D1C9" w14:textId="77777777" w:rsidR="005E6A9E" w:rsidRDefault="005E6A9E" w:rsidP="005E6A9E">
      <w:pPr>
        <w:pStyle w:val="Style1"/>
      </w:pPr>
      <w:r>
        <w:t xml:space="preserve">                        }</w:t>
      </w:r>
    </w:p>
    <w:p w14:paraId="41C3EF73" w14:textId="77777777" w:rsidR="005E6A9E" w:rsidRDefault="005E6A9E" w:rsidP="005E6A9E">
      <w:pPr>
        <w:pStyle w:val="Style1"/>
      </w:pPr>
      <w:r>
        <w:t xml:space="preserve">                        ,</w:t>
      </w:r>
    </w:p>
    <w:p w14:paraId="14C5EA0B" w14:textId="77777777" w:rsidR="005E6A9E" w:rsidRDefault="005E6A9E" w:rsidP="005E6A9E">
      <w:pPr>
        <w:pStyle w:val="Style1"/>
      </w:pPr>
      <w:r>
        <w:t xml:space="preserve">                        l = function(r, e) {</w:t>
      </w:r>
    </w:p>
    <w:p w14:paraId="07B0649E" w14:textId="77777777" w:rsidR="005E6A9E" w:rsidRDefault="005E6A9E" w:rsidP="005E6A9E">
      <w:pPr>
        <w:pStyle w:val="Style1"/>
      </w:pPr>
      <w:r>
        <w:t xml:space="preserve">                            for (var c in r)</w:t>
      </w:r>
    </w:p>
    <w:p w14:paraId="1510B2DB" w14:textId="77777777" w:rsidR="005E6A9E" w:rsidRDefault="005E6A9E" w:rsidP="005E6A9E">
      <w:pPr>
        <w:pStyle w:val="Style1"/>
      </w:pPr>
      <w:r>
        <w:t xml:space="preserve">                                e.hasOwnProperty(c) || (e[c] = r[c])</w:t>
      </w:r>
    </w:p>
    <w:p w14:paraId="3CAA2A8A" w14:textId="77777777" w:rsidR="005E6A9E" w:rsidRDefault="005E6A9E" w:rsidP="005E6A9E">
      <w:pPr>
        <w:pStyle w:val="Style1"/>
      </w:pPr>
      <w:r>
        <w:t xml:space="preserve">                        }</w:t>
      </w:r>
    </w:p>
    <w:p w14:paraId="672EC5B3" w14:textId="77777777" w:rsidR="005E6A9E" w:rsidRDefault="005E6A9E" w:rsidP="005E6A9E">
      <w:pPr>
        <w:pStyle w:val="Style1"/>
      </w:pPr>
      <w:r>
        <w:t xml:space="preserve">                        ,</w:t>
      </w:r>
    </w:p>
    <w:p w14:paraId="08634E81" w14:textId="77777777" w:rsidR="005E6A9E" w:rsidRDefault="005E6A9E" w:rsidP="005E6A9E">
      <w:pPr>
        <w:pStyle w:val="Style1"/>
      </w:pPr>
      <w:r>
        <w:t xml:space="preserve">                        y = function(r) {</w:t>
      </w:r>
    </w:p>
    <w:p w14:paraId="64C7629C" w14:textId="77777777" w:rsidR="005E6A9E" w:rsidRDefault="005E6A9E" w:rsidP="005E6A9E">
      <w:pPr>
        <w:pStyle w:val="Style1"/>
      </w:pPr>
      <w:r>
        <w:t xml:space="preserve">                            var e = "function" == typeof Symbol &amp;&amp; Symbol.iterator</w:t>
      </w:r>
    </w:p>
    <w:p w14:paraId="501ED9E8" w14:textId="77777777" w:rsidR="005E6A9E" w:rsidRDefault="005E6A9E" w:rsidP="005E6A9E">
      <w:pPr>
        <w:pStyle w:val="Style1"/>
      </w:pPr>
      <w:r>
        <w:t xml:space="preserve">                              , c = e &amp;&amp; r[e]</w:t>
      </w:r>
    </w:p>
    <w:p w14:paraId="4A9A6DF3" w14:textId="77777777" w:rsidR="005E6A9E" w:rsidRDefault="005E6A9E" w:rsidP="005E6A9E">
      <w:pPr>
        <w:pStyle w:val="Style1"/>
      </w:pPr>
      <w:r>
        <w:t xml:space="preserve">                              , o = 0;</w:t>
      </w:r>
    </w:p>
    <w:p w14:paraId="2178E6DC" w14:textId="77777777" w:rsidR="005E6A9E" w:rsidRDefault="005E6A9E" w:rsidP="005E6A9E">
      <w:pPr>
        <w:pStyle w:val="Style1"/>
      </w:pPr>
      <w:r>
        <w:t xml:space="preserve">                            if (c)</w:t>
      </w:r>
    </w:p>
    <w:p w14:paraId="363D48C2" w14:textId="77777777" w:rsidR="005E6A9E" w:rsidRDefault="005E6A9E" w:rsidP="005E6A9E">
      <w:pPr>
        <w:pStyle w:val="Style1"/>
      </w:pPr>
      <w:r>
        <w:t xml:space="preserve">                                return c.call(r);</w:t>
      </w:r>
    </w:p>
    <w:p w14:paraId="681D1536" w14:textId="77777777" w:rsidR="005E6A9E" w:rsidRDefault="005E6A9E" w:rsidP="005E6A9E">
      <w:pPr>
        <w:pStyle w:val="Style1"/>
      </w:pPr>
      <w:r>
        <w:t xml:space="preserve">                            if (r &amp;&amp; "number" == typeof r.length)</w:t>
      </w:r>
    </w:p>
    <w:p w14:paraId="3EC3B78C" w14:textId="77777777" w:rsidR="005E6A9E" w:rsidRDefault="005E6A9E" w:rsidP="005E6A9E">
      <w:pPr>
        <w:pStyle w:val="Style1"/>
      </w:pPr>
      <w:r>
        <w:t xml:space="preserve">                                return {</w:t>
      </w:r>
    </w:p>
    <w:p w14:paraId="75654428" w14:textId="77777777" w:rsidR="005E6A9E" w:rsidRDefault="005E6A9E" w:rsidP="005E6A9E">
      <w:pPr>
        <w:pStyle w:val="Style1"/>
      </w:pPr>
      <w:r>
        <w:t xml:space="preserve">                                    next: function() {</w:t>
      </w:r>
    </w:p>
    <w:p w14:paraId="48F4AB9D" w14:textId="77777777" w:rsidR="005E6A9E" w:rsidRDefault="005E6A9E" w:rsidP="005E6A9E">
      <w:pPr>
        <w:pStyle w:val="Style1"/>
      </w:pPr>
      <w:r>
        <w:t xml:space="preserve">                                        return r &amp;&amp; o &gt;= r.length &amp;&amp; (r = void 0),</w:t>
      </w:r>
    </w:p>
    <w:p w14:paraId="6D689441" w14:textId="77777777" w:rsidR="005E6A9E" w:rsidRDefault="005E6A9E" w:rsidP="005E6A9E">
      <w:pPr>
        <w:pStyle w:val="Style1"/>
      </w:pPr>
      <w:r>
        <w:t xml:space="preserve">                                        {</w:t>
      </w:r>
    </w:p>
    <w:p w14:paraId="600C62DE" w14:textId="77777777" w:rsidR="005E6A9E" w:rsidRDefault="005E6A9E" w:rsidP="005E6A9E">
      <w:pPr>
        <w:pStyle w:val="Style1"/>
      </w:pPr>
      <w:r>
        <w:t xml:space="preserve">                                            value: r &amp;&amp; r[o++],</w:t>
      </w:r>
    </w:p>
    <w:p w14:paraId="5639D628" w14:textId="77777777" w:rsidR="005E6A9E" w:rsidRDefault="005E6A9E" w:rsidP="005E6A9E">
      <w:pPr>
        <w:pStyle w:val="Style1"/>
      </w:pPr>
      <w:r>
        <w:t xml:space="preserve">                                            done: !r</w:t>
      </w:r>
    </w:p>
    <w:p w14:paraId="03D9B1DF" w14:textId="77777777" w:rsidR="005E6A9E" w:rsidRDefault="005E6A9E" w:rsidP="005E6A9E">
      <w:pPr>
        <w:pStyle w:val="Style1"/>
      </w:pPr>
      <w:r>
        <w:t xml:space="preserve">                                        }</w:t>
      </w:r>
    </w:p>
    <w:p w14:paraId="51897CB8" w14:textId="77777777" w:rsidR="005E6A9E" w:rsidRDefault="005E6A9E" w:rsidP="005E6A9E">
      <w:pPr>
        <w:pStyle w:val="Style1"/>
      </w:pPr>
      <w:r>
        <w:t xml:space="preserve">                                    }</w:t>
      </w:r>
    </w:p>
    <w:p w14:paraId="22828E57" w14:textId="77777777" w:rsidR="005E6A9E" w:rsidRDefault="005E6A9E" w:rsidP="005E6A9E">
      <w:pPr>
        <w:pStyle w:val="Style1"/>
      </w:pPr>
      <w:r>
        <w:t xml:space="preserve">                                };</w:t>
      </w:r>
    </w:p>
    <w:p w14:paraId="059B5DE0" w14:textId="77777777" w:rsidR="005E6A9E" w:rsidRDefault="005E6A9E" w:rsidP="005E6A9E">
      <w:pPr>
        <w:pStyle w:val="Style1"/>
      </w:pPr>
      <w:r>
        <w:t xml:space="preserve">                            throw new TypeError(e ? "Object is not iterable." : "Symbol.iterator is not defined.")</w:t>
      </w:r>
    </w:p>
    <w:p w14:paraId="346D0BAE" w14:textId="77777777" w:rsidR="005E6A9E" w:rsidRDefault="005E6A9E" w:rsidP="005E6A9E">
      <w:pPr>
        <w:pStyle w:val="Style1"/>
      </w:pPr>
      <w:r>
        <w:t xml:space="preserve">                        }</w:t>
      </w:r>
    </w:p>
    <w:p w14:paraId="5665D99E" w14:textId="77777777" w:rsidR="005E6A9E" w:rsidRDefault="005E6A9E" w:rsidP="005E6A9E">
      <w:pPr>
        <w:pStyle w:val="Style1"/>
      </w:pPr>
      <w:r>
        <w:t xml:space="preserve">                        ,</w:t>
      </w:r>
    </w:p>
    <w:p w14:paraId="1C5A6036" w14:textId="77777777" w:rsidR="005E6A9E" w:rsidRDefault="005E6A9E" w:rsidP="005E6A9E">
      <w:pPr>
        <w:pStyle w:val="Style1"/>
      </w:pPr>
      <w:r>
        <w:t xml:space="preserve">                        d = function(r, e) {</w:t>
      </w:r>
    </w:p>
    <w:p w14:paraId="5229BAFA" w14:textId="77777777" w:rsidR="005E6A9E" w:rsidRDefault="005E6A9E" w:rsidP="005E6A9E">
      <w:pPr>
        <w:pStyle w:val="Style1"/>
      </w:pPr>
      <w:r>
        <w:t xml:space="preserve">                            var c = "function" == typeof Symbol &amp;&amp; r[Symbol.iterator];</w:t>
      </w:r>
    </w:p>
    <w:p w14:paraId="25F6EDFA" w14:textId="77777777" w:rsidR="005E6A9E" w:rsidRDefault="005E6A9E" w:rsidP="005E6A9E">
      <w:pPr>
        <w:pStyle w:val="Style1"/>
      </w:pPr>
      <w:r>
        <w:t xml:space="preserve">                            if (!c)</w:t>
      </w:r>
    </w:p>
    <w:p w14:paraId="0D144B8B" w14:textId="77777777" w:rsidR="005E6A9E" w:rsidRDefault="005E6A9E" w:rsidP="005E6A9E">
      <w:pPr>
        <w:pStyle w:val="Style1"/>
      </w:pPr>
      <w:r>
        <w:t xml:space="preserve">                                return r;</w:t>
      </w:r>
    </w:p>
    <w:p w14:paraId="5EA2BE0E" w14:textId="77777777" w:rsidR="005E6A9E" w:rsidRDefault="005E6A9E" w:rsidP="005E6A9E">
      <w:pPr>
        <w:pStyle w:val="Style1"/>
      </w:pPr>
      <w:r>
        <w:t xml:space="preserve">                            var o, a, t = c.call(r), n = [];</w:t>
      </w:r>
    </w:p>
    <w:p w14:paraId="2461FF85" w14:textId="77777777" w:rsidR="005E6A9E" w:rsidRDefault="005E6A9E" w:rsidP="005E6A9E">
      <w:pPr>
        <w:pStyle w:val="Style1"/>
      </w:pPr>
      <w:r>
        <w:t xml:space="preserve">                            try {</w:t>
      </w:r>
    </w:p>
    <w:p w14:paraId="5E946263" w14:textId="77777777" w:rsidR="005E6A9E" w:rsidRDefault="005E6A9E" w:rsidP="005E6A9E">
      <w:pPr>
        <w:pStyle w:val="Style1"/>
      </w:pPr>
      <w:r>
        <w:t xml:space="preserve">                                for (; (void 0 === e || e-- &gt; 0) &amp;&amp; !(o = t.next()).done; )</w:t>
      </w:r>
    </w:p>
    <w:p w14:paraId="7D8F5E55" w14:textId="77777777" w:rsidR="005E6A9E" w:rsidRDefault="005E6A9E" w:rsidP="005E6A9E">
      <w:pPr>
        <w:pStyle w:val="Style1"/>
      </w:pPr>
      <w:r>
        <w:t xml:space="preserve">                                    n.push(o.value)</w:t>
      </w:r>
    </w:p>
    <w:p w14:paraId="0022D214" w14:textId="77777777" w:rsidR="005E6A9E" w:rsidRDefault="005E6A9E" w:rsidP="005E6A9E">
      <w:pPr>
        <w:pStyle w:val="Style1"/>
      </w:pPr>
      <w:r>
        <w:t xml:space="preserve">                            } catch (r) {</w:t>
      </w:r>
    </w:p>
    <w:p w14:paraId="52E1EBA8" w14:textId="77777777" w:rsidR="005E6A9E" w:rsidRDefault="005E6A9E" w:rsidP="005E6A9E">
      <w:pPr>
        <w:pStyle w:val="Style1"/>
      </w:pPr>
      <w:r>
        <w:t xml:space="preserve">                                a = {</w:t>
      </w:r>
    </w:p>
    <w:p w14:paraId="401A742F" w14:textId="77777777" w:rsidR="005E6A9E" w:rsidRDefault="005E6A9E" w:rsidP="005E6A9E">
      <w:pPr>
        <w:pStyle w:val="Style1"/>
      </w:pPr>
      <w:r>
        <w:t xml:space="preserve">                                    error: r</w:t>
      </w:r>
    </w:p>
    <w:p w14:paraId="51E8035E" w14:textId="77777777" w:rsidR="005E6A9E" w:rsidRDefault="005E6A9E" w:rsidP="005E6A9E">
      <w:pPr>
        <w:pStyle w:val="Style1"/>
      </w:pPr>
      <w:r>
        <w:t xml:space="preserve">                                }</w:t>
      </w:r>
    </w:p>
    <w:p w14:paraId="4CD61440" w14:textId="77777777" w:rsidR="005E6A9E" w:rsidRDefault="005E6A9E" w:rsidP="005E6A9E">
      <w:pPr>
        <w:pStyle w:val="Style1"/>
      </w:pPr>
      <w:r>
        <w:t xml:space="preserve">                            } finally {</w:t>
      </w:r>
    </w:p>
    <w:p w14:paraId="4BD3B2B1" w14:textId="77777777" w:rsidR="005E6A9E" w:rsidRDefault="005E6A9E" w:rsidP="005E6A9E">
      <w:pPr>
        <w:pStyle w:val="Style1"/>
      </w:pPr>
      <w:r>
        <w:t xml:space="preserve">                                try {</w:t>
      </w:r>
    </w:p>
    <w:p w14:paraId="137B092B" w14:textId="77777777" w:rsidR="005E6A9E" w:rsidRDefault="005E6A9E" w:rsidP="005E6A9E">
      <w:pPr>
        <w:pStyle w:val="Style1"/>
      </w:pPr>
      <w:r>
        <w:t xml:space="preserve">                                    o &amp;&amp; !o.done &amp;&amp; (c = t.return) &amp;&amp; c.call(t)</w:t>
      </w:r>
    </w:p>
    <w:p w14:paraId="721B7A6E" w14:textId="77777777" w:rsidR="005E6A9E" w:rsidRDefault="005E6A9E" w:rsidP="005E6A9E">
      <w:pPr>
        <w:pStyle w:val="Style1"/>
      </w:pPr>
      <w:r>
        <w:t xml:space="preserve">                                } finally {</w:t>
      </w:r>
    </w:p>
    <w:p w14:paraId="2334B690" w14:textId="77777777" w:rsidR="005E6A9E" w:rsidRDefault="005E6A9E" w:rsidP="005E6A9E">
      <w:pPr>
        <w:pStyle w:val="Style1"/>
      </w:pPr>
      <w:r>
        <w:t xml:space="preserve">                                    if (a)</w:t>
      </w:r>
    </w:p>
    <w:p w14:paraId="384C7BAB" w14:textId="77777777" w:rsidR="005E6A9E" w:rsidRDefault="005E6A9E" w:rsidP="005E6A9E">
      <w:pPr>
        <w:pStyle w:val="Style1"/>
      </w:pPr>
      <w:r>
        <w:t xml:space="preserve">                                        throw a.error</w:t>
      </w:r>
    </w:p>
    <w:p w14:paraId="6931224A" w14:textId="77777777" w:rsidR="005E6A9E" w:rsidRDefault="005E6A9E" w:rsidP="005E6A9E">
      <w:pPr>
        <w:pStyle w:val="Style1"/>
      </w:pPr>
      <w:r>
        <w:t xml:space="preserve">                                }</w:t>
      </w:r>
    </w:p>
    <w:p w14:paraId="1CFD628D" w14:textId="77777777" w:rsidR="005E6A9E" w:rsidRDefault="005E6A9E" w:rsidP="005E6A9E">
      <w:pPr>
        <w:pStyle w:val="Style1"/>
      </w:pPr>
      <w:r>
        <w:t xml:space="preserve">                            }</w:t>
      </w:r>
    </w:p>
    <w:p w14:paraId="3FBA83C1" w14:textId="77777777" w:rsidR="005E6A9E" w:rsidRDefault="005E6A9E" w:rsidP="005E6A9E">
      <w:pPr>
        <w:pStyle w:val="Style1"/>
      </w:pPr>
      <w:r>
        <w:t xml:space="preserve">                            return n</w:t>
      </w:r>
    </w:p>
    <w:p w14:paraId="715D565B" w14:textId="77777777" w:rsidR="005E6A9E" w:rsidRDefault="005E6A9E" w:rsidP="005E6A9E">
      <w:pPr>
        <w:pStyle w:val="Style1"/>
      </w:pPr>
      <w:r>
        <w:t xml:space="preserve">                        }</w:t>
      </w:r>
    </w:p>
    <w:p w14:paraId="24C6D9B2" w14:textId="77777777" w:rsidR="005E6A9E" w:rsidRDefault="005E6A9E" w:rsidP="005E6A9E">
      <w:pPr>
        <w:pStyle w:val="Style1"/>
      </w:pPr>
      <w:r>
        <w:t xml:space="preserve">                        ,</w:t>
      </w:r>
    </w:p>
    <w:p w14:paraId="7B9A4638" w14:textId="77777777" w:rsidR="005E6A9E" w:rsidRDefault="005E6A9E" w:rsidP="005E6A9E">
      <w:pPr>
        <w:pStyle w:val="Style1"/>
      </w:pPr>
      <w:r>
        <w:t xml:space="preserve">                        p = function() {</w:t>
      </w:r>
    </w:p>
    <w:p w14:paraId="6884DA43" w14:textId="77777777" w:rsidR="005E6A9E" w:rsidRDefault="005E6A9E" w:rsidP="005E6A9E">
      <w:pPr>
        <w:pStyle w:val="Style1"/>
      </w:pPr>
      <w:r>
        <w:t xml:space="preserve">                            for (var r = [], e = 0; e &lt; arguments.length; e++)</w:t>
      </w:r>
    </w:p>
    <w:p w14:paraId="4BB6295C" w14:textId="77777777" w:rsidR="005E6A9E" w:rsidRDefault="005E6A9E" w:rsidP="005E6A9E">
      <w:pPr>
        <w:pStyle w:val="Style1"/>
      </w:pPr>
      <w:r>
        <w:t xml:space="preserve">                                r = r.concat(d(arguments[e]));</w:t>
      </w:r>
    </w:p>
    <w:p w14:paraId="265D9347" w14:textId="77777777" w:rsidR="005E6A9E" w:rsidRDefault="005E6A9E" w:rsidP="005E6A9E">
      <w:pPr>
        <w:pStyle w:val="Style1"/>
      </w:pPr>
      <w:r>
        <w:t xml:space="preserve">                            return r</w:t>
      </w:r>
    </w:p>
    <w:p w14:paraId="6EE7D100" w14:textId="77777777" w:rsidR="005E6A9E" w:rsidRDefault="005E6A9E" w:rsidP="005E6A9E">
      <w:pPr>
        <w:pStyle w:val="Style1"/>
      </w:pPr>
      <w:r>
        <w:t xml:space="preserve">                        }</w:t>
      </w:r>
    </w:p>
    <w:p w14:paraId="4E49CE68" w14:textId="77777777" w:rsidR="005E6A9E" w:rsidRDefault="005E6A9E" w:rsidP="005E6A9E">
      <w:pPr>
        <w:pStyle w:val="Style1"/>
      </w:pPr>
      <w:r>
        <w:t xml:space="preserve">                        ,</w:t>
      </w:r>
    </w:p>
    <w:p w14:paraId="00804AB8" w14:textId="77777777" w:rsidR="005E6A9E" w:rsidRDefault="005E6A9E" w:rsidP="005E6A9E">
      <w:pPr>
        <w:pStyle w:val="Style1"/>
      </w:pPr>
      <w:r>
        <w:t xml:space="preserve">                        _ = function() {</w:t>
      </w:r>
    </w:p>
    <w:p w14:paraId="54BF2DA3" w14:textId="77777777" w:rsidR="005E6A9E" w:rsidRDefault="005E6A9E" w:rsidP="005E6A9E">
      <w:pPr>
        <w:pStyle w:val="Style1"/>
      </w:pPr>
      <w:r>
        <w:t xml:space="preserve">                            for (var r = 0, e = 0, c = arguments.length; e &lt; c; e++)</w:t>
      </w:r>
    </w:p>
    <w:p w14:paraId="4546BA48" w14:textId="77777777" w:rsidR="005E6A9E" w:rsidRDefault="005E6A9E" w:rsidP="005E6A9E">
      <w:pPr>
        <w:pStyle w:val="Style1"/>
      </w:pPr>
      <w:r>
        <w:t xml:space="preserve">                                r += arguments[e].length;</w:t>
      </w:r>
    </w:p>
    <w:p w14:paraId="456528F5" w14:textId="77777777" w:rsidR="005E6A9E" w:rsidRDefault="005E6A9E" w:rsidP="005E6A9E">
      <w:pPr>
        <w:pStyle w:val="Style1"/>
      </w:pPr>
      <w:r>
        <w:t xml:space="preserve">                            var o = Array(r)</w:t>
      </w:r>
    </w:p>
    <w:p w14:paraId="54E11FCF" w14:textId="77777777" w:rsidR="005E6A9E" w:rsidRDefault="005E6A9E" w:rsidP="005E6A9E">
      <w:pPr>
        <w:pStyle w:val="Style1"/>
      </w:pPr>
      <w:r>
        <w:t xml:space="preserve">                              , a = 0;</w:t>
      </w:r>
    </w:p>
    <w:p w14:paraId="5B8E3C1D" w14:textId="77777777" w:rsidR="005E6A9E" w:rsidRDefault="005E6A9E" w:rsidP="005E6A9E">
      <w:pPr>
        <w:pStyle w:val="Style1"/>
      </w:pPr>
      <w:r>
        <w:t xml:space="preserve">                            for (e = 0; e &lt; c; e++)</w:t>
      </w:r>
    </w:p>
    <w:p w14:paraId="7AA4FE4C" w14:textId="77777777" w:rsidR="005E6A9E" w:rsidRDefault="005E6A9E" w:rsidP="005E6A9E">
      <w:pPr>
        <w:pStyle w:val="Style1"/>
      </w:pPr>
      <w:r>
        <w:t xml:space="preserve">                                for (var t = arguments[e], n = 0, s = t.length; n &lt; s; n++,</w:t>
      </w:r>
    </w:p>
    <w:p w14:paraId="26BC9AAE" w14:textId="77777777" w:rsidR="005E6A9E" w:rsidRDefault="005E6A9E" w:rsidP="005E6A9E">
      <w:pPr>
        <w:pStyle w:val="Style1"/>
      </w:pPr>
      <w:r>
        <w:t xml:space="preserve">                                a++)</w:t>
      </w:r>
    </w:p>
    <w:p w14:paraId="2C86BC6F" w14:textId="77777777" w:rsidR="005E6A9E" w:rsidRDefault="005E6A9E" w:rsidP="005E6A9E">
      <w:pPr>
        <w:pStyle w:val="Style1"/>
      </w:pPr>
      <w:r>
        <w:t xml:space="preserve">                                    o[a] = t[n];</w:t>
      </w:r>
    </w:p>
    <w:p w14:paraId="47F7C325" w14:textId="77777777" w:rsidR="005E6A9E" w:rsidRDefault="005E6A9E" w:rsidP="005E6A9E">
      <w:pPr>
        <w:pStyle w:val="Style1"/>
      </w:pPr>
      <w:r>
        <w:t xml:space="preserve">                            return o</w:t>
      </w:r>
    </w:p>
    <w:p w14:paraId="07062D99" w14:textId="77777777" w:rsidR="005E6A9E" w:rsidRDefault="005E6A9E" w:rsidP="005E6A9E">
      <w:pPr>
        <w:pStyle w:val="Style1"/>
      </w:pPr>
      <w:r>
        <w:t xml:space="preserve">                        }</w:t>
      </w:r>
    </w:p>
    <w:p w14:paraId="1310012E" w14:textId="77777777" w:rsidR="005E6A9E" w:rsidRDefault="005E6A9E" w:rsidP="005E6A9E">
      <w:pPr>
        <w:pStyle w:val="Style1"/>
      </w:pPr>
      <w:r>
        <w:t xml:space="preserve">                        ,</w:t>
      </w:r>
    </w:p>
    <w:p w14:paraId="6809F6D5" w14:textId="77777777" w:rsidR="005E6A9E" w:rsidRDefault="005E6A9E" w:rsidP="005E6A9E">
      <w:pPr>
        <w:pStyle w:val="Style1"/>
      </w:pPr>
      <w:r>
        <w:t xml:space="preserve">                        v = function(r, e, c) {</w:t>
      </w:r>
    </w:p>
    <w:p w14:paraId="614F4143" w14:textId="77777777" w:rsidR="005E6A9E" w:rsidRDefault="005E6A9E" w:rsidP="005E6A9E">
      <w:pPr>
        <w:pStyle w:val="Style1"/>
      </w:pPr>
      <w:r>
        <w:t xml:space="preserve">                            if (c || 2 === arguments.length)</w:t>
      </w:r>
    </w:p>
    <w:p w14:paraId="38879928" w14:textId="77777777" w:rsidR="005E6A9E" w:rsidRDefault="005E6A9E" w:rsidP="005E6A9E">
      <w:pPr>
        <w:pStyle w:val="Style1"/>
      </w:pPr>
      <w:r>
        <w:t xml:space="preserve">                                for (var o, a = 0, t = e.length; a &lt; t; a++)</w:t>
      </w:r>
    </w:p>
    <w:p w14:paraId="450B6A00" w14:textId="77777777" w:rsidR="005E6A9E" w:rsidRDefault="005E6A9E" w:rsidP="005E6A9E">
      <w:pPr>
        <w:pStyle w:val="Style1"/>
      </w:pPr>
      <w:r>
        <w:t xml:space="preserve">                                    !o &amp;&amp; a in e || (o || (o = Array.prototype.slice.call(e, 0, a)),</w:t>
      </w:r>
    </w:p>
    <w:p w14:paraId="61EE4D00" w14:textId="77777777" w:rsidR="005E6A9E" w:rsidRDefault="005E6A9E" w:rsidP="005E6A9E">
      <w:pPr>
        <w:pStyle w:val="Style1"/>
      </w:pPr>
      <w:r>
        <w:t xml:space="preserve">                                    o[a] = e[a]);</w:t>
      </w:r>
    </w:p>
    <w:p w14:paraId="0E0CF263" w14:textId="77777777" w:rsidR="005E6A9E" w:rsidRDefault="005E6A9E" w:rsidP="005E6A9E">
      <w:pPr>
        <w:pStyle w:val="Style1"/>
      </w:pPr>
      <w:r>
        <w:t xml:space="preserve">                            return r.concat(o || e)</w:t>
      </w:r>
    </w:p>
    <w:p w14:paraId="21BB7D55" w14:textId="77777777" w:rsidR="005E6A9E" w:rsidRDefault="005E6A9E" w:rsidP="005E6A9E">
      <w:pPr>
        <w:pStyle w:val="Style1"/>
      </w:pPr>
      <w:r>
        <w:t xml:space="preserve">                        }</w:t>
      </w:r>
    </w:p>
    <w:p w14:paraId="30C3F6A7" w14:textId="77777777" w:rsidR="005E6A9E" w:rsidRDefault="005E6A9E" w:rsidP="005E6A9E">
      <w:pPr>
        <w:pStyle w:val="Style1"/>
      </w:pPr>
      <w:r>
        <w:t xml:space="preserve">                        ,</w:t>
      </w:r>
    </w:p>
    <w:p w14:paraId="68DA3729" w14:textId="77777777" w:rsidR="005E6A9E" w:rsidRDefault="005E6A9E" w:rsidP="005E6A9E">
      <w:pPr>
        <w:pStyle w:val="Style1"/>
      </w:pPr>
      <w:r>
        <w:t xml:space="preserve">                        b = function(r) {</w:t>
      </w:r>
    </w:p>
    <w:p w14:paraId="16831F93" w14:textId="77777777" w:rsidR="005E6A9E" w:rsidRDefault="005E6A9E" w:rsidP="005E6A9E">
      <w:pPr>
        <w:pStyle w:val="Style1"/>
      </w:pPr>
      <w:r>
        <w:t xml:space="preserve">                            return this instanceof b ? (this.v = r,</w:t>
      </w:r>
    </w:p>
    <w:p w14:paraId="3F5F11A9" w14:textId="77777777" w:rsidR="005E6A9E" w:rsidRDefault="005E6A9E" w:rsidP="005E6A9E">
      <w:pPr>
        <w:pStyle w:val="Style1"/>
      </w:pPr>
      <w:r>
        <w:t xml:space="preserve">                            this) : new b(r)</w:t>
      </w:r>
    </w:p>
    <w:p w14:paraId="3D355045" w14:textId="77777777" w:rsidR="005E6A9E" w:rsidRDefault="005E6A9E" w:rsidP="005E6A9E">
      <w:pPr>
        <w:pStyle w:val="Style1"/>
      </w:pPr>
      <w:r>
        <w:t xml:space="preserve">                        }</w:t>
      </w:r>
    </w:p>
    <w:p w14:paraId="415532AB" w14:textId="77777777" w:rsidR="005E6A9E" w:rsidRDefault="005E6A9E" w:rsidP="005E6A9E">
      <w:pPr>
        <w:pStyle w:val="Style1"/>
      </w:pPr>
      <w:r>
        <w:t xml:space="preserve">                        ,</w:t>
      </w:r>
    </w:p>
    <w:p w14:paraId="7C85AE86" w14:textId="77777777" w:rsidR="005E6A9E" w:rsidRDefault="005E6A9E" w:rsidP="005E6A9E">
      <w:pPr>
        <w:pStyle w:val="Style1"/>
      </w:pPr>
      <w:r>
        <w:t xml:space="preserve">                        j = function(r, e, c) {</w:t>
      </w:r>
    </w:p>
    <w:p w14:paraId="2F8533CE" w14:textId="77777777" w:rsidR="005E6A9E" w:rsidRDefault="005E6A9E" w:rsidP="005E6A9E">
      <w:pPr>
        <w:pStyle w:val="Style1"/>
      </w:pPr>
      <w:r>
        <w:t xml:space="preserve">                            if (!Symbol.asyncIterator)</w:t>
      </w:r>
    </w:p>
    <w:p w14:paraId="242139AF" w14:textId="77777777" w:rsidR="005E6A9E" w:rsidRDefault="005E6A9E" w:rsidP="005E6A9E">
      <w:pPr>
        <w:pStyle w:val="Style1"/>
      </w:pPr>
      <w:r>
        <w:t xml:space="preserve">                                throw new TypeError("Symbol.asyncIterator is not defined.");</w:t>
      </w:r>
    </w:p>
    <w:p w14:paraId="29AEABDE" w14:textId="77777777" w:rsidR="005E6A9E" w:rsidRDefault="005E6A9E" w:rsidP="005E6A9E">
      <w:pPr>
        <w:pStyle w:val="Style1"/>
      </w:pPr>
      <w:r>
        <w:t xml:space="preserve">                            var o, a = c.apply(r, e || []), t = [];</w:t>
      </w:r>
    </w:p>
    <w:p w14:paraId="2D042D74" w14:textId="77777777" w:rsidR="005E6A9E" w:rsidRDefault="005E6A9E" w:rsidP="005E6A9E">
      <w:pPr>
        <w:pStyle w:val="Style1"/>
      </w:pPr>
      <w:r>
        <w:t xml:space="preserve">                            return o = {},</w:t>
      </w:r>
    </w:p>
    <w:p w14:paraId="145091C3" w14:textId="77777777" w:rsidR="005E6A9E" w:rsidRDefault="005E6A9E" w:rsidP="005E6A9E">
      <w:pPr>
        <w:pStyle w:val="Style1"/>
      </w:pPr>
      <w:r>
        <w:t xml:space="preserve">                            n("next"),</w:t>
      </w:r>
    </w:p>
    <w:p w14:paraId="71F4986A" w14:textId="77777777" w:rsidR="005E6A9E" w:rsidRDefault="005E6A9E" w:rsidP="005E6A9E">
      <w:pPr>
        <w:pStyle w:val="Style1"/>
      </w:pPr>
      <w:r>
        <w:t xml:space="preserve">                            n("throw"),</w:t>
      </w:r>
    </w:p>
    <w:p w14:paraId="4F880BA6" w14:textId="77777777" w:rsidR="005E6A9E" w:rsidRDefault="005E6A9E" w:rsidP="005E6A9E">
      <w:pPr>
        <w:pStyle w:val="Style1"/>
      </w:pPr>
      <w:r>
        <w:t xml:space="preserve">                            n("return"),</w:t>
      </w:r>
    </w:p>
    <w:p w14:paraId="3133C3EF" w14:textId="77777777" w:rsidR="005E6A9E" w:rsidRDefault="005E6A9E" w:rsidP="005E6A9E">
      <w:pPr>
        <w:pStyle w:val="Style1"/>
      </w:pPr>
      <w:r>
        <w:t xml:space="preserve">                            o[Symbol.asyncIterator] = function() {</w:t>
      </w:r>
    </w:p>
    <w:p w14:paraId="29F07F7E" w14:textId="77777777" w:rsidR="005E6A9E" w:rsidRDefault="005E6A9E" w:rsidP="005E6A9E">
      <w:pPr>
        <w:pStyle w:val="Style1"/>
      </w:pPr>
      <w:r>
        <w:t xml:space="preserve">                                return this</w:t>
      </w:r>
    </w:p>
    <w:p w14:paraId="0A57CC2F" w14:textId="77777777" w:rsidR="005E6A9E" w:rsidRDefault="005E6A9E" w:rsidP="005E6A9E">
      <w:pPr>
        <w:pStyle w:val="Style1"/>
      </w:pPr>
      <w:r>
        <w:t xml:space="preserve">                            }</w:t>
      </w:r>
    </w:p>
    <w:p w14:paraId="6540DE85" w14:textId="77777777" w:rsidR="005E6A9E" w:rsidRDefault="005E6A9E" w:rsidP="005E6A9E">
      <w:pPr>
        <w:pStyle w:val="Style1"/>
      </w:pPr>
      <w:r>
        <w:t xml:space="preserve">                            ,</w:t>
      </w:r>
    </w:p>
    <w:p w14:paraId="04A57E0B" w14:textId="77777777" w:rsidR="005E6A9E" w:rsidRDefault="005E6A9E" w:rsidP="005E6A9E">
      <w:pPr>
        <w:pStyle w:val="Style1"/>
      </w:pPr>
      <w:r>
        <w:t xml:space="preserve">                            o;</w:t>
      </w:r>
    </w:p>
    <w:p w14:paraId="5BE12AC9" w14:textId="77777777" w:rsidR="005E6A9E" w:rsidRDefault="005E6A9E" w:rsidP="005E6A9E">
      <w:pPr>
        <w:pStyle w:val="Style1"/>
      </w:pPr>
      <w:r>
        <w:t xml:space="preserve">                            function n(r) {</w:t>
      </w:r>
    </w:p>
    <w:p w14:paraId="68334319" w14:textId="77777777" w:rsidR="005E6A9E" w:rsidRDefault="005E6A9E" w:rsidP="005E6A9E">
      <w:pPr>
        <w:pStyle w:val="Style1"/>
      </w:pPr>
      <w:r>
        <w:t xml:space="preserve">                                a[r] &amp;&amp; (o[r] = function(e) {</w:t>
      </w:r>
    </w:p>
    <w:p w14:paraId="11A20D5F" w14:textId="77777777" w:rsidR="005E6A9E" w:rsidRDefault="005E6A9E" w:rsidP="005E6A9E">
      <w:pPr>
        <w:pStyle w:val="Style1"/>
      </w:pPr>
      <w:r>
        <w:t xml:space="preserve">                                    return new Promise((function(c, o) {</w:t>
      </w:r>
    </w:p>
    <w:p w14:paraId="10E7AF96" w14:textId="77777777" w:rsidR="005E6A9E" w:rsidRDefault="005E6A9E" w:rsidP="005E6A9E">
      <w:pPr>
        <w:pStyle w:val="Style1"/>
      </w:pPr>
      <w:r>
        <w:t xml:space="preserve">                                        t.push([r, e, c, o]) &gt; 1 || s(r, e)</w:t>
      </w:r>
    </w:p>
    <w:p w14:paraId="2347B834" w14:textId="77777777" w:rsidR="005E6A9E" w:rsidRDefault="005E6A9E" w:rsidP="005E6A9E">
      <w:pPr>
        <w:pStyle w:val="Style1"/>
      </w:pPr>
      <w:r>
        <w:t xml:space="preserve">                                    }</w:t>
      </w:r>
    </w:p>
    <w:p w14:paraId="11726AE6" w14:textId="77777777" w:rsidR="005E6A9E" w:rsidRDefault="005E6A9E" w:rsidP="005E6A9E">
      <w:pPr>
        <w:pStyle w:val="Style1"/>
      </w:pPr>
      <w:r>
        <w:t xml:space="preserve">                                    ))</w:t>
      </w:r>
    </w:p>
    <w:p w14:paraId="6D7BC262" w14:textId="77777777" w:rsidR="005E6A9E" w:rsidRDefault="005E6A9E" w:rsidP="005E6A9E">
      <w:pPr>
        <w:pStyle w:val="Style1"/>
      </w:pPr>
      <w:r>
        <w:t xml:space="preserve">                                }</w:t>
      </w:r>
    </w:p>
    <w:p w14:paraId="3FDD18B8" w14:textId="77777777" w:rsidR="005E6A9E" w:rsidRDefault="005E6A9E" w:rsidP="005E6A9E">
      <w:pPr>
        <w:pStyle w:val="Style1"/>
      </w:pPr>
      <w:r>
        <w:t xml:space="preserve">                                )</w:t>
      </w:r>
    </w:p>
    <w:p w14:paraId="200A3312" w14:textId="77777777" w:rsidR="005E6A9E" w:rsidRDefault="005E6A9E" w:rsidP="005E6A9E">
      <w:pPr>
        <w:pStyle w:val="Style1"/>
      </w:pPr>
      <w:r>
        <w:t xml:space="preserve">                            }</w:t>
      </w:r>
    </w:p>
    <w:p w14:paraId="4256066A" w14:textId="77777777" w:rsidR="005E6A9E" w:rsidRDefault="005E6A9E" w:rsidP="005E6A9E">
      <w:pPr>
        <w:pStyle w:val="Style1"/>
      </w:pPr>
      <w:r>
        <w:t xml:space="preserve">                            function s(r, e) {</w:t>
      </w:r>
    </w:p>
    <w:p w14:paraId="7940F848" w14:textId="77777777" w:rsidR="005E6A9E" w:rsidRDefault="005E6A9E" w:rsidP="005E6A9E">
      <w:pPr>
        <w:pStyle w:val="Style1"/>
      </w:pPr>
      <w:r>
        <w:t xml:space="preserve">                                try {</w:t>
      </w:r>
    </w:p>
    <w:p w14:paraId="4C81D1F3" w14:textId="77777777" w:rsidR="005E6A9E" w:rsidRDefault="005E6A9E" w:rsidP="005E6A9E">
      <w:pPr>
        <w:pStyle w:val="Style1"/>
      </w:pPr>
      <w:r>
        <w:t xml:space="preserve">                                    !function(r) {</w:t>
      </w:r>
    </w:p>
    <w:p w14:paraId="2B60316B" w14:textId="77777777" w:rsidR="005E6A9E" w:rsidRDefault="005E6A9E" w:rsidP="005E6A9E">
      <w:pPr>
        <w:pStyle w:val="Style1"/>
      </w:pPr>
      <w:r>
        <w:t xml:space="preserve">                                        r.value instanceof b ? Promise.resolve(r.value.v).then(h, i) : u(t[0][2], r)</w:t>
      </w:r>
    </w:p>
    <w:p w14:paraId="24549D0E" w14:textId="77777777" w:rsidR="005E6A9E" w:rsidRDefault="005E6A9E" w:rsidP="005E6A9E">
      <w:pPr>
        <w:pStyle w:val="Style1"/>
      </w:pPr>
      <w:r>
        <w:t xml:space="preserve">                                    }(a[r](e))</w:t>
      </w:r>
    </w:p>
    <w:p w14:paraId="5D19EAFD" w14:textId="77777777" w:rsidR="005E6A9E" w:rsidRDefault="005E6A9E" w:rsidP="005E6A9E">
      <w:pPr>
        <w:pStyle w:val="Style1"/>
      </w:pPr>
      <w:r>
        <w:t xml:space="preserve">                                } catch (r) {</w:t>
      </w:r>
    </w:p>
    <w:p w14:paraId="4658E1FF" w14:textId="77777777" w:rsidR="005E6A9E" w:rsidRDefault="005E6A9E" w:rsidP="005E6A9E">
      <w:pPr>
        <w:pStyle w:val="Style1"/>
      </w:pPr>
      <w:r>
        <w:t xml:space="preserve">                                    u(t[0][3], r)</w:t>
      </w:r>
    </w:p>
    <w:p w14:paraId="5AE2D7AA" w14:textId="77777777" w:rsidR="005E6A9E" w:rsidRDefault="005E6A9E" w:rsidP="005E6A9E">
      <w:pPr>
        <w:pStyle w:val="Style1"/>
      </w:pPr>
      <w:r>
        <w:t xml:space="preserve">                                }</w:t>
      </w:r>
    </w:p>
    <w:p w14:paraId="4B788167" w14:textId="77777777" w:rsidR="005E6A9E" w:rsidRDefault="005E6A9E" w:rsidP="005E6A9E">
      <w:pPr>
        <w:pStyle w:val="Style1"/>
      </w:pPr>
      <w:r>
        <w:t xml:space="preserve">                            }</w:t>
      </w:r>
    </w:p>
    <w:p w14:paraId="690934CA" w14:textId="77777777" w:rsidR="005E6A9E" w:rsidRDefault="005E6A9E" w:rsidP="005E6A9E">
      <w:pPr>
        <w:pStyle w:val="Style1"/>
      </w:pPr>
      <w:r>
        <w:t xml:space="preserve">                            function h(r) {</w:t>
      </w:r>
    </w:p>
    <w:p w14:paraId="213B2A90" w14:textId="77777777" w:rsidR="005E6A9E" w:rsidRDefault="005E6A9E" w:rsidP="005E6A9E">
      <w:pPr>
        <w:pStyle w:val="Style1"/>
      </w:pPr>
      <w:r>
        <w:t xml:space="preserve">                                s("next", r)</w:t>
      </w:r>
    </w:p>
    <w:p w14:paraId="75DC8F7B" w14:textId="77777777" w:rsidR="005E6A9E" w:rsidRDefault="005E6A9E" w:rsidP="005E6A9E">
      <w:pPr>
        <w:pStyle w:val="Style1"/>
      </w:pPr>
      <w:r>
        <w:t xml:space="preserve">                            }</w:t>
      </w:r>
    </w:p>
    <w:p w14:paraId="2979523A" w14:textId="77777777" w:rsidR="005E6A9E" w:rsidRDefault="005E6A9E" w:rsidP="005E6A9E">
      <w:pPr>
        <w:pStyle w:val="Style1"/>
      </w:pPr>
      <w:r>
        <w:t xml:space="preserve">                            function i(r) {</w:t>
      </w:r>
    </w:p>
    <w:p w14:paraId="2E544E51" w14:textId="77777777" w:rsidR="005E6A9E" w:rsidRDefault="005E6A9E" w:rsidP="005E6A9E">
      <w:pPr>
        <w:pStyle w:val="Style1"/>
      </w:pPr>
      <w:r>
        <w:t xml:space="preserve">                                s("throw", r)</w:t>
      </w:r>
    </w:p>
    <w:p w14:paraId="734D4BB2" w14:textId="77777777" w:rsidR="005E6A9E" w:rsidRDefault="005E6A9E" w:rsidP="005E6A9E">
      <w:pPr>
        <w:pStyle w:val="Style1"/>
      </w:pPr>
      <w:r>
        <w:t xml:space="preserve">                            }</w:t>
      </w:r>
    </w:p>
    <w:p w14:paraId="775DD66F" w14:textId="77777777" w:rsidR="005E6A9E" w:rsidRDefault="005E6A9E" w:rsidP="005E6A9E">
      <w:pPr>
        <w:pStyle w:val="Style1"/>
      </w:pPr>
      <w:r>
        <w:t xml:space="preserve">                            function u(r, e) {</w:t>
      </w:r>
    </w:p>
    <w:p w14:paraId="65F85A61" w14:textId="77777777" w:rsidR="005E6A9E" w:rsidRDefault="005E6A9E" w:rsidP="005E6A9E">
      <w:pPr>
        <w:pStyle w:val="Style1"/>
      </w:pPr>
      <w:r>
        <w:t xml:space="preserve">                                r(e),</w:t>
      </w:r>
    </w:p>
    <w:p w14:paraId="03B03766" w14:textId="77777777" w:rsidR="005E6A9E" w:rsidRDefault="005E6A9E" w:rsidP="005E6A9E">
      <w:pPr>
        <w:pStyle w:val="Style1"/>
      </w:pPr>
      <w:r>
        <w:t xml:space="preserve">                                t.shift(),</w:t>
      </w:r>
    </w:p>
    <w:p w14:paraId="1A49F6B5" w14:textId="77777777" w:rsidR="005E6A9E" w:rsidRDefault="005E6A9E" w:rsidP="005E6A9E">
      <w:pPr>
        <w:pStyle w:val="Style1"/>
      </w:pPr>
      <w:r>
        <w:t xml:space="preserve">                                t.length &amp;&amp; s(t[0][0], t[0][1])</w:t>
      </w:r>
    </w:p>
    <w:p w14:paraId="228A4F81" w14:textId="77777777" w:rsidR="005E6A9E" w:rsidRDefault="005E6A9E" w:rsidP="005E6A9E">
      <w:pPr>
        <w:pStyle w:val="Style1"/>
      </w:pPr>
      <w:r>
        <w:t xml:space="preserve">                            }</w:t>
      </w:r>
    </w:p>
    <w:p w14:paraId="2F18C1DC" w14:textId="77777777" w:rsidR="005E6A9E" w:rsidRDefault="005E6A9E" w:rsidP="005E6A9E">
      <w:pPr>
        <w:pStyle w:val="Style1"/>
      </w:pPr>
      <w:r>
        <w:t xml:space="preserve">                        }</w:t>
      </w:r>
    </w:p>
    <w:p w14:paraId="63D1DF06" w14:textId="77777777" w:rsidR="005E6A9E" w:rsidRDefault="005E6A9E" w:rsidP="005E6A9E">
      <w:pPr>
        <w:pStyle w:val="Style1"/>
      </w:pPr>
      <w:r>
        <w:t xml:space="preserve">                        ,</w:t>
      </w:r>
    </w:p>
    <w:p w14:paraId="0565DBAD" w14:textId="77777777" w:rsidR="005E6A9E" w:rsidRDefault="005E6A9E" w:rsidP="005E6A9E">
      <w:pPr>
        <w:pStyle w:val="Style1"/>
      </w:pPr>
      <w:r>
        <w:t xml:space="preserve">                        w = function(r) {</w:t>
      </w:r>
    </w:p>
    <w:p w14:paraId="2FA91DF1" w14:textId="77777777" w:rsidR="005E6A9E" w:rsidRDefault="005E6A9E" w:rsidP="005E6A9E">
      <w:pPr>
        <w:pStyle w:val="Style1"/>
      </w:pPr>
      <w:r>
        <w:t xml:space="preserve">                            var e, c;</w:t>
      </w:r>
    </w:p>
    <w:p w14:paraId="05EE72D5" w14:textId="77777777" w:rsidR="005E6A9E" w:rsidRDefault="005E6A9E" w:rsidP="005E6A9E">
      <w:pPr>
        <w:pStyle w:val="Style1"/>
      </w:pPr>
      <w:r>
        <w:t xml:space="preserve">                            return e = {},</w:t>
      </w:r>
    </w:p>
    <w:p w14:paraId="27B80569" w14:textId="77777777" w:rsidR="005E6A9E" w:rsidRDefault="005E6A9E" w:rsidP="005E6A9E">
      <w:pPr>
        <w:pStyle w:val="Style1"/>
      </w:pPr>
      <w:r>
        <w:t xml:space="preserve">                            o("next"),</w:t>
      </w:r>
    </w:p>
    <w:p w14:paraId="59B4512E" w14:textId="77777777" w:rsidR="005E6A9E" w:rsidRDefault="005E6A9E" w:rsidP="005E6A9E">
      <w:pPr>
        <w:pStyle w:val="Style1"/>
      </w:pPr>
      <w:r>
        <w:t xml:space="preserve">                            o("throw", (function(r) {</w:t>
      </w:r>
    </w:p>
    <w:p w14:paraId="759B28D9" w14:textId="77777777" w:rsidR="005E6A9E" w:rsidRDefault="005E6A9E" w:rsidP="005E6A9E">
      <w:pPr>
        <w:pStyle w:val="Style1"/>
      </w:pPr>
      <w:r>
        <w:t xml:space="preserve">                                throw r</w:t>
      </w:r>
    </w:p>
    <w:p w14:paraId="5C7B168D" w14:textId="77777777" w:rsidR="005E6A9E" w:rsidRDefault="005E6A9E" w:rsidP="005E6A9E">
      <w:pPr>
        <w:pStyle w:val="Style1"/>
      </w:pPr>
      <w:r>
        <w:t xml:space="preserve">                            }</w:t>
      </w:r>
    </w:p>
    <w:p w14:paraId="791CF3AA" w14:textId="77777777" w:rsidR="005E6A9E" w:rsidRDefault="005E6A9E" w:rsidP="005E6A9E">
      <w:pPr>
        <w:pStyle w:val="Style1"/>
      </w:pPr>
      <w:r>
        <w:t xml:space="preserve">                            )),</w:t>
      </w:r>
    </w:p>
    <w:p w14:paraId="66BCB5CB" w14:textId="77777777" w:rsidR="005E6A9E" w:rsidRDefault="005E6A9E" w:rsidP="005E6A9E">
      <w:pPr>
        <w:pStyle w:val="Style1"/>
      </w:pPr>
      <w:r>
        <w:t xml:space="preserve">                            o("return"),</w:t>
      </w:r>
    </w:p>
    <w:p w14:paraId="70972275" w14:textId="77777777" w:rsidR="005E6A9E" w:rsidRDefault="005E6A9E" w:rsidP="005E6A9E">
      <w:pPr>
        <w:pStyle w:val="Style1"/>
      </w:pPr>
      <w:r>
        <w:t xml:space="preserve">                            e[Symbol.iterator] = function() {</w:t>
      </w:r>
    </w:p>
    <w:p w14:paraId="7111CA0D" w14:textId="77777777" w:rsidR="005E6A9E" w:rsidRDefault="005E6A9E" w:rsidP="005E6A9E">
      <w:pPr>
        <w:pStyle w:val="Style1"/>
      </w:pPr>
      <w:r>
        <w:t xml:space="preserve">                                return this</w:t>
      </w:r>
    </w:p>
    <w:p w14:paraId="5281561F" w14:textId="77777777" w:rsidR="005E6A9E" w:rsidRDefault="005E6A9E" w:rsidP="005E6A9E">
      <w:pPr>
        <w:pStyle w:val="Style1"/>
      </w:pPr>
      <w:r>
        <w:t xml:space="preserve">                            }</w:t>
      </w:r>
    </w:p>
    <w:p w14:paraId="46D1D7C6" w14:textId="77777777" w:rsidR="005E6A9E" w:rsidRDefault="005E6A9E" w:rsidP="005E6A9E">
      <w:pPr>
        <w:pStyle w:val="Style1"/>
      </w:pPr>
      <w:r>
        <w:t xml:space="preserve">                            ,</w:t>
      </w:r>
    </w:p>
    <w:p w14:paraId="7B4FB213" w14:textId="77777777" w:rsidR="005E6A9E" w:rsidRDefault="005E6A9E" w:rsidP="005E6A9E">
      <w:pPr>
        <w:pStyle w:val="Style1"/>
      </w:pPr>
      <w:r>
        <w:t xml:space="preserve">                            e;</w:t>
      </w:r>
    </w:p>
    <w:p w14:paraId="3B6F795D" w14:textId="77777777" w:rsidR="005E6A9E" w:rsidRDefault="005E6A9E" w:rsidP="005E6A9E">
      <w:pPr>
        <w:pStyle w:val="Style1"/>
      </w:pPr>
      <w:r>
        <w:t xml:space="preserve">                            function o(o, a) {</w:t>
      </w:r>
    </w:p>
    <w:p w14:paraId="3E8FC55E" w14:textId="77777777" w:rsidR="005E6A9E" w:rsidRDefault="005E6A9E" w:rsidP="005E6A9E">
      <w:pPr>
        <w:pStyle w:val="Style1"/>
      </w:pPr>
      <w:r>
        <w:t xml:space="preserve">                                e[o] = r[o] ? function(e) {</w:t>
      </w:r>
    </w:p>
    <w:p w14:paraId="2C938629" w14:textId="77777777" w:rsidR="005E6A9E" w:rsidRDefault="005E6A9E" w:rsidP="005E6A9E">
      <w:pPr>
        <w:pStyle w:val="Style1"/>
      </w:pPr>
      <w:r>
        <w:t xml:space="preserve">                                    return (c = !c) ? {</w:t>
      </w:r>
    </w:p>
    <w:p w14:paraId="328E92A9" w14:textId="77777777" w:rsidR="005E6A9E" w:rsidRDefault="005E6A9E" w:rsidP="005E6A9E">
      <w:pPr>
        <w:pStyle w:val="Style1"/>
      </w:pPr>
      <w:r>
        <w:t xml:space="preserve">                                        value: b(r[o](e)),</w:t>
      </w:r>
    </w:p>
    <w:p w14:paraId="229D26FA" w14:textId="77777777" w:rsidR="005E6A9E" w:rsidRDefault="005E6A9E" w:rsidP="005E6A9E">
      <w:pPr>
        <w:pStyle w:val="Style1"/>
      </w:pPr>
      <w:r>
        <w:t xml:space="preserve">                                        done: "return" === o</w:t>
      </w:r>
    </w:p>
    <w:p w14:paraId="01ED0689" w14:textId="77777777" w:rsidR="005E6A9E" w:rsidRDefault="005E6A9E" w:rsidP="005E6A9E">
      <w:pPr>
        <w:pStyle w:val="Style1"/>
      </w:pPr>
      <w:r>
        <w:t xml:space="preserve">                                    } : a ? a(e) : e</w:t>
      </w:r>
    </w:p>
    <w:p w14:paraId="7D2074B5" w14:textId="77777777" w:rsidR="005E6A9E" w:rsidRDefault="005E6A9E" w:rsidP="005E6A9E">
      <w:pPr>
        <w:pStyle w:val="Style1"/>
      </w:pPr>
      <w:r>
        <w:t xml:space="preserve">                                }</w:t>
      </w:r>
    </w:p>
    <w:p w14:paraId="612A33C6" w14:textId="77777777" w:rsidR="005E6A9E" w:rsidRDefault="005E6A9E" w:rsidP="005E6A9E">
      <w:pPr>
        <w:pStyle w:val="Style1"/>
      </w:pPr>
      <w:r>
        <w:t xml:space="preserve">                                : a</w:t>
      </w:r>
    </w:p>
    <w:p w14:paraId="2B11129D" w14:textId="77777777" w:rsidR="005E6A9E" w:rsidRDefault="005E6A9E" w:rsidP="005E6A9E">
      <w:pPr>
        <w:pStyle w:val="Style1"/>
      </w:pPr>
      <w:r>
        <w:t xml:space="preserve">                            }</w:t>
      </w:r>
    </w:p>
    <w:p w14:paraId="4903E927" w14:textId="77777777" w:rsidR="005E6A9E" w:rsidRDefault="005E6A9E" w:rsidP="005E6A9E">
      <w:pPr>
        <w:pStyle w:val="Style1"/>
      </w:pPr>
      <w:r>
        <w:t xml:space="preserve">                        }</w:t>
      </w:r>
    </w:p>
    <w:p w14:paraId="36144806" w14:textId="77777777" w:rsidR="005E6A9E" w:rsidRDefault="005E6A9E" w:rsidP="005E6A9E">
      <w:pPr>
        <w:pStyle w:val="Style1"/>
      </w:pPr>
      <w:r>
        <w:t xml:space="preserve">                        ,</w:t>
      </w:r>
    </w:p>
    <w:p w14:paraId="431BD344" w14:textId="77777777" w:rsidR="005E6A9E" w:rsidRDefault="005E6A9E" w:rsidP="005E6A9E">
      <w:pPr>
        <w:pStyle w:val="Style1"/>
      </w:pPr>
      <w:r>
        <w:t xml:space="preserve">                        O = function(r) {</w:t>
      </w:r>
    </w:p>
    <w:p w14:paraId="1D849D50" w14:textId="77777777" w:rsidR="005E6A9E" w:rsidRDefault="005E6A9E" w:rsidP="005E6A9E">
      <w:pPr>
        <w:pStyle w:val="Style1"/>
      </w:pPr>
      <w:r>
        <w:t xml:space="preserve">                            if (!Symbol.asyncIterator)</w:t>
      </w:r>
    </w:p>
    <w:p w14:paraId="0393D617" w14:textId="77777777" w:rsidR="005E6A9E" w:rsidRDefault="005E6A9E" w:rsidP="005E6A9E">
      <w:pPr>
        <w:pStyle w:val="Style1"/>
      </w:pPr>
      <w:r>
        <w:t xml:space="preserve">                                throw new TypeError("Symbol.asyncIterator is not defined.");</w:t>
      </w:r>
    </w:p>
    <w:p w14:paraId="5988E388" w14:textId="77777777" w:rsidR="005E6A9E" w:rsidRDefault="005E6A9E" w:rsidP="005E6A9E">
      <w:pPr>
        <w:pStyle w:val="Style1"/>
      </w:pPr>
      <w:r>
        <w:t xml:space="preserve">                            var e, c = r[Symbol.asyncIterator];</w:t>
      </w:r>
    </w:p>
    <w:p w14:paraId="738DB491" w14:textId="77777777" w:rsidR="005E6A9E" w:rsidRDefault="005E6A9E" w:rsidP="005E6A9E">
      <w:pPr>
        <w:pStyle w:val="Style1"/>
      </w:pPr>
      <w:r>
        <w:t xml:space="preserve">                            return c ? c.call(r) : (r = y(r),</w:t>
      </w:r>
    </w:p>
    <w:p w14:paraId="1E55088D" w14:textId="77777777" w:rsidR="005E6A9E" w:rsidRDefault="005E6A9E" w:rsidP="005E6A9E">
      <w:pPr>
        <w:pStyle w:val="Style1"/>
      </w:pPr>
      <w:r>
        <w:t xml:space="preserve">                            e = {},</w:t>
      </w:r>
    </w:p>
    <w:p w14:paraId="3F35D606" w14:textId="77777777" w:rsidR="005E6A9E" w:rsidRDefault="005E6A9E" w:rsidP="005E6A9E">
      <w:pPr>
        <w:pStyle w:val="Style1"/>
      </w:pPr>
      <w:r>
        <w:t xml:space="preserve">                            o("next"),</w:t>
      </w:r>
    </w:p>
    <w:p w14:paraId="0F6084FE" w14:textId="77777777" w:rsidR="005E6A9E" w:rsidRDefault="005E6A9E" w:rsidP="005E6A9E">
      <w:pPr>
        <w:pStyle w:val="Style1"/>
      </w:pPr>
      <w:r>
        <w:t xml:space="preserve">                            o("throw"),</w:t>
      </w:r>
    </w:p>
    <w:p w14:paraId="04DAAB77" w14:textId="77777777" w:rsidR="005E6A9E" w:rsidRDefault="005E6A9E" w:rsidP="005E6A9E">
      <w:pPr>
        <w:pStyle w:val="Style1"/>
      </w:pPr>
      <w:r>
        <w:t xml:space="preserve">                            o("return"),</w:t>
      </w:r>
    </w:p>
    <w:p w14:paraId="53F0A7A1" w14:textId="77777777" w:rsidR="005E6A9E" w:rsidRDefault="005E6A9E" w:rsidP="005E6A9E">
      <w:pPr>
        <w:pStyle w:val="Style1"/>
      </w:pPr>
      <w:r>
        <w:t xml:space="preserve">                            e[Symbol.asyncIterator] = function() {</w:t>
      </w:r>
    </w:p>
    <w:p w14:paraId="525BBC8E" w14:textId="77777777" w:rsidR="005E6A9E" w:rsidRDefault="005E6A9E" w:rsidP="005E6A9E">
      <w:pPr>
        <w:pStyle w:val="Style1"/>
      </w:pPr>
      <w:r>
        <w:t xml:space="preserve">                                return this</w:t>
      </w:r>
    </w:p>
    <w:p w14:paraId="245D7119" w14:textId="77777777" w:rsidR="005E6A9E" w:rsidRDefault="005E6A9E" w:rsidP="005E6A9E">
      <w:pPr>
        <w:pStyle w:val="Style1"/>
      </w:pPr>
      <w:r>
        <w:t xml:space="preserve">                            }</w:t>
      </w:r>
    </w:p>
    <w:p w14:paraId="2FC899EF" w14:textId="77777777" w:rsidR="005E6A9E" w:rsidRDefault="005E6A9E" w:rsidP="005E6A9E">
      <w:pPr>
        <w:pStyle w:val="Style1"/>
      </w:pPr>
      <w:r>
        <w:t xml:space="preserve">                            ,</w:t>
      </w:r>
    </w:p>
    <w:p w14:paraId="3DC63519" w14:textId="77777777" w:rsidR="005E6A9E" w:rsidRDefault="005E6A9E" w:rsidP="005E6A9E">
      <w:pPr>
        <w:pStyle w:val="Style1"/>
      </w:pPr>
      <w:r>
        <w:t xml:space="preserve">                            e);</w:t>
      </w:r>
    </w:p>
    <w:p w14:paraId="77EFE0A9" w14:textId="77777777" w:rsidR="005E6A9E" w:rsidRDefault="005E6A9E" w:rsidP="005E6A9E">
      <w:pPr>
        <w:pStyle w:val="Style1"/>
      </w:pPr>
      <w:r>
        <w:t xml:space="preserve">                            function o(c) {</w:t>
      </w:r>
    </w:p>
    <w:p w14:paraId="488AB8C4" w14:textId="77777777" w:rsidR="005E6A9E" w:rsidRDefault="005E6A9E" w:rsidP="005E6A9E">
      <w:pPr>
        <w:pStyle w:val="Style1"/>
      </w:pPr>
      <w:r>
        <w:t xml:space="preserve">                                e[c] = r[c] &amp;&amp; function(e) {</w:t>
      </w:r>
    </w:p>
    <w:p w14:paraId="0CDF1D55" w14:textId="77777777" w:rsidR="005E6A9E" w:rsidRDefault="005E6A9E" w:rsidP="005E6A9E">
      <w:pPr>
        <w:pStyle w:val="Style1"/>
      </w:pPr>
      <w:r>
        <w:t xml:space="preserve">                                    return new Promise((function(o, a) {</w:t>
      </w:r>
    </w:p>
    <w:p w14:paraId="66750F75" w14:textId="77777777" w:rsidR="005E6A9E" w:rsidRDefault="005E6A9E" w:rsidP="005E6A9E">
      <w:pPr>
        <w:pStyle w:val="Style1"/>
      </w:pPr>
      <w:r>
        <w:t xml:space="preserve">                                        !function(r, e, c, o) {</w:t>
      </w:r>
    </w:p>
    <w:p w14:paraId="33DEE395" w14:textId="77777777" w:rsidR="005E6A9E" w:rsidRDefault="005E6A9E" w:rsidP="005E6A9E">
      <w:pPr>
        <w:pStyle w:val="Style1"/>
      </w:pPr>
      <w:r>
        <w:t xml:space="preserve">                                            Promise.resolve(o).then((function(e) {</w:t>
      </w:r>
    </w:p>
    <w:p w14:paraId="08CD8A13" w14:textId="77777777" w:rsidR="005E6A9E" w:rsidRDefault="005E6A9E" w:rsidP="005E6A9E">
      <w:pPr>
        <w:pStyle w:val="Style1"/>
      </w:pPr>
      <w:r>
        <w:t xml:space="preserve">                                                r({</w:t>
      </w:r>
    </w:p>
    <w:p w14:paraId="50369E31" w14:textId="77777777" w:rsidR="005E6A9E" w:rsidRDefault="005E6A9E" w:rsidP="005E6A9E">
      <w:pPr>
        <w:pStyle w:val="Style1"/>
      </w:pPr>
      <w:r>
        <w:t xml:space="preserve">                                                    value: e,</w:t>
      </w:r>
    </w:p>
    <w:p w14:paraId="5A5FACD8" w14:textId="77777777" w:rsidR="005E6A9E" w:rsidRDefault="005E6A9E" w:rsidP="005E6A9E">
      <w:pPr>
        <w:pStyle w:val="Style1"/>
      </w:pPr>
      <w:r>
        <w:t xml:space="preserve">                                                    done: c</w:t>
      </w:r>
    </w:p>
    <w:p w14:paraId="2376BBA7" w14:textId="77777777" w:rsidR="005E6A9E" w:rsidRDefault="005E6A9E" w:rsidP="005E6A9E">
      <w:pPr>
        <w:pStyle w:val="Style1"/>
      </w:pPr>
      <w:r>
        <w:t xml:space="preserve">                                                })</w:t>
      </w:r>
    </w:p>
    <w:p w14:paraId="1D09BFB3" w14:textId="77777777" w:rsidR="005E6A9E" w:rsidRDefault="005E6A9E" w:rsidP="005E6A9E">
      <w:pPr>
        <w:pStyle w:val="Style1"/>
      </w:pPr>
      <w:r>
        <w:t xml:space="preserve">                                            }</w:t>
      </w:r>
    </w:p>
    <w:p w14:paraId="1A0BFB30" w14:textId="77777777" w:rsidR="005E6A9E" w:rsidRDefault="005E6A9E" w:rsidP="005E6A9E">
      <w:pPr>
        <w:pStyle w:val="Style1"/>
      </w:pPr>
      <w:r>
        <w:t xml:space="preserve">                                            ), e)</w:t>
      </w:r>
    </w:p>
    <w:p w14:paraId="58B02D03" w14:textId="77777777" w:rsidR="005E6A9E" w:rsidRDefault="005E6A9E" w:rsidP="005E6A9E">
      <w:pPr>
        <w:pStyle w:val="Style1"/>
      </w:pPr>
      <w:r>
        <w:t xml:space="preserve">                                        }(o, a, (e = r[c](e)).done, e.value)</w:t>
      </w:r>
    </w:p>
    <w:p w14:paraId="79BBBE5A" w14:textId="77777777" w:rsidR="005E6A9E" w:rsidRDefault="005E6A9E" w:rsidP="005E6A9E">
      <w:pPr>
        <w:pStyle w:val="Style1"/>
      </w:pPr>
      <w:r>
        <w:t xml:space="preserve">                                    }</w:t>
      </w:r>
    </w:p>
    <w:p w14:paraId="328282F9" w14:textId="77777777" w:rsidR="005E6A9E" w:rsidRDefault="005E6A9E" w:rsidP="005E6A9E">
      <w:pPr>
        <w:pStyle w:val="Style1"/>
      </w:pPr>
      <w:r>
        <w:t xml:space="preserve">                                    ))</w:t>
      </w:r>
    </w:p>
    <w:p w14:paraId="53E76319" w14:textId="77777777" w:rsidR="005E6A9E" w:rsidRDefault="005E6A9E" w:rsidP="005E6A9E">
      <w:pPr>
        <w:pStyle w:val="Style1"/>
      </w:pPr>
      <w:r>
        <w:t xml:space="preserve">                                }</w:t>
      </w:r>
    </w:p>
    <w:p w14:paraId="6ED18B59" w14:textId="77777777" w:rsidR="005E6A9E" w:rsidRDefault="005E6A9E" w:rsidP="005E6A9E">
      <w:pPr>
        <w:pStyle w:val="Style1"/>
      </w:pPr>
      <w:r>
        <w:t xml:space="preserve">                            }</w:t>
      </w:r>
    </w:p>
    <w:p w14:paraId="77DBCA4B" w14:textId="77777777" w:rsidR="005E6A9E" w:rsidRDefault="005E6A9E" w:rsidP="005E6A9E">
      <w:pPr>
        <w:pStyle w:val="Style1"/>
      </w:pPr>
      <w:r>
        <w:t xml:space="preserve">                        }</w:t>
      </w:r>
    </w:p>
    <w:p w14:paraId="45EC8DEA" w14:textId="77777777" w:rsidR="005E6A9E" w:rsidRDefault="005E6A9E" w:rsidP="005E6A9E">
      <w:pPr>
        <w:pStyle w:val="Style1"/>
      </w:pPr>
      <w:r>
        <w:t xml:space="preserve">                        ,</w:t>
      </w:r>
    </w:p>
    <w:p w14:paraId="1F0D2ECA" w14:textId="77777777" w:rsidR="005E6A9E" w:rsidRDefault="005E6A9E" w:rsidP="005E6A9E">
      <w:pPr>
        <w:pStyle w:val="Style1"/>
      </w:pPr>
      <w:r>
        <w:t xml:space="preserve">                        g = function(r, e) {</w:t>
      </w:r>
    </w:p>
    <w:p w14:paraId="57C8BA9F" w14:textId="77777777" w:rsidR="005E6A9E" w:rsidRDefault="005E6A9E" w:rsidP="005E6A9E">
      <w:pPr>
        <w:pStyle w:val="Style1"/>
      </w:pPr>
      <w:r>
        <w:t xml:space="preserve">                            return Object.defineProperty ? Object.defineProperty(r, "raw", {</w:t>
      </w:r>
    </w:p>
    <w:p w14:paraId="4AAC4B4A" w14:textId="77777777" w:rsidR="005E6A9E" w:rsidRDefault="005E6A9E" w:rsidP="005E6A9E">
      <w:pPr>
        <w:pStyle w:val="Style1"/>
      </w:pPr>
      <w:r>
        <w:t xml:space="preserve">                                value: e</w:t>
      </w:r>
    </w:p>
    <w:p w14:paraId="4ED13471" w14:textId="77777777" w:rsidR="005E6A9E" w:rsidRDefault="005E6A9E" w:rsidP="005E6A9E">
      <w:pPr>
        <w:pStyle w:val="Style1"/>
      </w:pPr>
      <w:r>
        <w:t xml:space="preserve">                            }) : r.raw = e,</w:t>
      </w:r>
    </w:p>
    <w:p w14:paraId="4AD5B5BB" w14:textId="77777777" w:rsidR="005E6A9E" w:rsidRDefault="005E6A9E" w:rsidP="005E6A9E">
      <w:pPr>
        <w:pStyle w:val="Style1"/>
      </w:pPr>
      <w:r>
        <w:t xml:space="preserve">                            r</w:t>
      </w:r>
    </w:p>
    <w:p w14:paraId="03A9A93E" w14:textId="77777777" w:rsidR="005E6A9E" w:rsidRDefault="005E6A9E" w:rsidP="005E6A9E">
      <w:pPr>
        <w:pStyle w:val="Style1"/>
      </w:pPr>
      <w:r>
        <w:t xml:space="preserve">                        }</w:t>
      </w:r>
    </w:p>
    <w:p w14:paraId="1ECE6EFD" w14:textId="77777777" w:rsidR="005E6A9E" w:rsidRDefault="005E6A9E" w:rsidP="005E6A9E">
      <w:pPr>
        <w:pStyle w:val="Style1"/>
      </w:pPr>
      <w:r>
        <w:t xml:space="preserve">                        ,</w:t>
      </w:r>
    </w:p>
    <w:p w14:paraId="7084B3FA" w14:textId="77777777" w:rsidR="005E6A9E" w:rsidRDefault="005E6A9E" w:rsidP="005E6A9E">
      <w:pPr>
        <w:pStyle w:val="Style1"/>
      </w:pPr>
      <w:r>
        <w:t xml:space="preserve">                        m = function(r) {</w:t>
      </w:r>
    </w:p>
    <w:p w14:paraId="2DF97662" w14:textId="77777777" w:rsidR="005E6A9E" w:rsidRDefault="005E6A9E" w:rsidP="005E6A9E">
      <w:pPr>
        <w:pStyle w:val="Style1"/>
      </w:pPr>
      <w:r>
        <w:t xml:space="preserve">                            if (r &amp;&amp; r.__esModule)</w:t>
      </w:r>
    </w:p>
    <w:p w14:paraId="563F4B1E" w14:textId="77777777" w:rsidR="005E6A9E" w:rsidRDefault="005E6A9E" w:rsidP="005E6A9E">
      <w:pPr>
        <w:pStyle w:val="Style1"/>
      </w:pPr>
      <w:r>
        <w:t xml:space="preserve">                                return r;</w:t>
      </w:r>
    </w:p>
    <w:p w14:paraId="55319C9B" w14:textId="77777777" w:rsidR="005E6A9E" w:rsidRDefault="005E6A9E" w:rsidP="005E6A9E">
      <w:pPr>
        <w:pStyle w:val="Style1"/>
      </w:pPr>
      <w:r>
        <w:t xml:space="preserve">                            var e = {};</w:t>
      </w:r>
    </w:p>
    <w:p w14:paraId="6B51D6EC" w14:textId="77777777" w:rsidR="005E6A9E" w:rsidRDefault="005E6A9E" w:rsidP="005E6A9E">
      <w:pPr>
        <w:pStyle w:val="Style1"/>
      </w:pPr>
      <w:r>
        <w:t xml:space="preserve">                            if (null != r)</w:t>
      </w:r>
    </w:p>
    <w:p w14:paraId="3DAF1C29" w14:textId="77777777" w:rsidR="005E6A9E" w:rsidRDefault="005E6A9E" w:rsidP="005E6A9E">
      <w:pPr>
        <w:pStyle w:val="Style1"/>
      </w:pPr>
      <w:r>
        <w:t xml:space="preserve">                                for (var c in r)</w:t>
      </w:r>
    </w:p>
    <w:p w14:paraId="01D837A0" w14:textId="77777777" w:rsidR="005E6A9E" w:rsidRDefault="005E6A9E" w:rsidP="005E6A9E">
      <w:pPr>
        <w:pStyle w:val="Style1"/>
      </w:pPr>
      <w:r>
        <w:t xml:space="preserve">                                    Object.hasOwnProperty.call(r, c) &amp;&amp; (e[c] = r[c]);</w:t>
      </w:r>
    </w:p>
    <w:p w14:paraId="5EDAA9B9" w14:textId="77777777" w:rsidR="005E6A9E" w:rsidRDefault="005E6A9E" w:rsidP="005E6A9E">
      <w:pPr>
        <w:pStyle w:val="Style1"/>
      </w:pPr>
      <w:r>
        <w:t xml:space="preserve">                            return e.default = r,</w:t>
      </w:r>
    </w:p>
    <w:p w14:paraId="05AE0BAF" w14:textId="77777777" w:rsidR="005E6A9E" w:rsidRDefault="005E6A9E" w:rsidP="005E6A9E">
      <w:pPr>
        <w:pStyle w:val="Style1"/>
      </w:pPr>
      <w:r>
        <w:t xml:space="preserve">                            e</w:t>
      </w:r>
    </w:p>
    <w:p w14:paraId="0102EB28" w14:textId="77777777" w:rsidR="005E6A9E" w:rsidRDefault="005E6A9E" w:rsidP="005E6A9E">
      <w:pPr>
        <w:pStyle w:val="Style1"/>
      </w:pPr>
      <w:r>
        <w:t xml:space="preserve">                        }</w:t>
      </w:r>
    </w:p>
    <w:p w14:paraId="680401F2" w14:textId="77777777" w:rsidR="005E6A9E" w:rsidRDefault="005E6A9E" w:rsidP="005E6A9E">
      <w:pPr>
        <w:pStyle w:val="Style1"/>
      </w:pPr>
      <w:r>
        <w:t xml:space="preserve">                        ,</w:t>
      </w:r>
    </w:p>
    <w:p w14:paraId="7CCB8564" w14:textId="77777777" w:rsidR="005E6A9E" w:rsidRDefault="005E6A9E" w:rsidP="005E6A9E">
      <w:pPr>
        <w:pStyle w:val="Style1"/>
      </w:pPr>
      <w:r>
        <w:t xml:space="preserve">                        x = function(r) {</w:t>
      </w:r>
    </w:p>
    <w:p w14:paraId="26C948E3" w14:textId="77777777" w:rsidR="005E6A9E" w:rsidRDefault="005E6A9E" w:rsidP="005E6A9E">
      <w:pPr>
        <w:pStyle w:val="Style1"/>
      </w:pPr>
      <w:r>
        <w:t xml:space="preserve">                            return r &amp;&amp; r.__esModule ? r : {</w:t>
      </w:r>
    </w:p>
    <w:p w14:paraId="12FDF42D" w14:textId="77777777" w:rsidR="005E6A9E" w:rsidRDefault="005E6A9E" w:rsidP="005E6A9E">
      <w:pPr>
        <w:pStyle w:val="Style1"/>
      </w:pPr>
      <w:r>
        <w:t xml:space="preserve">                                default: r</w:t>
      </w:r>
    </w:p>
    <w:p w14:paraId="338D0F4E" w14:textId="77777777" w:rsidR="005E6A9E" w:rsidRDefault="005E6A9E" w:rsidP="005E6A9E">
      <w:pPr>
        <w:pStyle w:val="Style1"/>
      </w:pPr>
      <w:r>
        <w:t xml:space="preserve">                            }</w:t>
      </w:r>
    </w:p>
    <w:p w14:paraId="4590FC93" w14:textId="77777777" w:rsidR="005E6A9E" w:rsidRDefault="005E6A9E" w:rsidP="005E6A9E">
      <w:pPr>
        <w:pStyle w:val="Style1"/>
      </w:pPr>
      <w:r>
        <w:t xml:space="preserve">                        }</w:t>
      </w:r>
    </w:p>
    <w:p w14:paraId="66367A0D" w14:textId="77777777" w:rsidR="005E6A9E" w:rsidRDefault="005E6A9E" w:rsidP="005E6A9E">
      <w:pPr>
        <w:pStyle w:val="Style1"/>
      </w:pPr>
      <w:r>
        <w:t xml:space="preserve">                        ,</w:t>
      </w:r>
    </w:p>
    <w:p w14:paraId="52F53F14" w14:textId="77777777" w:rsidR="005E6A9E" w:rsidRDefault="005E6A9E" w:rsidP="005E6A9E">
      <w:pPr>
        <w:pStyle w:val="Style1"/>
      </w:pPr>
      <w:r>
        <w:t xml:space="preserve">                        S = function(r, e) {</w:t>
      </w:r>
    </w:p>
    <w:p w14:paraId="2581D3DC" w14:textId="77777777" w:rsidR="005E6A9E" w:rsidRDefault="005E6A9E" w:rsidP="005E6A9E">
      <w:pPr>
        <w:pStyle w:val="Style1"/>
      </w:pPr>
      <w:r>
        <w:t xml:space="preserve">                            if (!e.has(r))</w:t>
      </w:r>
    </w:p>
    <w:p w14:paraId="00A9607D" w14:textId="77777777" w:rsidR="005E6A9E" w:rsidRDefault="005E6A9E" w:rsidP="005E6A9E">
      <w:pPr>
        <w:pStyle w:val="Style1"/>
      </w:pPr>
      <w:r>
        <w:t xml:space="preserve">                                throw new TypeError("attempted to get private field on non-instance");</w:t>
      </w:r>
    </w:p>
    <w:p w14:paraId="7CE74C69" w14:textId="77777777" w:rsidR="005E6A9E" w:rsidRDefault="005E6A9E" w:rsidP="005E6A9E">
      <w:pPr>
        <w:pStyle w:val="Style1"/>
      </w:pPr>
      <w:r>
        <w:t xml:space="preserve">                            return e.get(r)</w:t>
      </w:r>
    </w:p>
    <w:p w14:paraId="506B5068" w14:textId="77777777" w:rsidR="005E6A9E" w:rsidRDefault="005E6A9E" w:rsidP="005E6A9E">
      <w:pPr>
        <w:pStyle w:val="Style1"/>
      </w:pPr>
      <w:r>
        <w:t xml:space="preserve">                        }</w:t>
      </w:r>
    </w:p>
    <w:p w14:paraId="3FF87954" w14:textId="77777777" w:rsidR="005E6A9E" w:rsidRDefault="005E6A9E" w:rsidP="005E6A9E">
      <w:pPr>
        <w:pStyle w:val="Style1"/>
      </w:pPr>
      <w:r>
        <w:t xml:space="preserve">                        ,</w:t>
      </w:r>
    </w:p>
    <w:p w14:paraId="3A53534C" w14:textId="77777777" w:rsidR="005E6A9E" w:rsidRDefault="005E6A9E" w:rsidP="005E6A9E">
      <w:pPr>
        <w:pStyle w:val="Style1"/>
      </w:pPr>
      <w:r>
        <w:t xml:space="preserve">                        A = function(r, e, c) {</w:t>
      </w:r>
    </w:p>
    <w:p w14:paraId="29AF64E6" w14:textId="77777777" w:rsidR="005E6A9E" w:rsidRDefault="005E6A9E" w:rsidP="005E6A9E">
      <w:pPr>
        <w:pStyle w:val="Style1"/>
      </w:pPr>
      <w:r>
        <w:t xml:space="preserve">                            if (!e.has(r))</w:t>
      </w:r>
    </w:p>
    <w:p w14:paraId="48BEA0AC" w14:textId="77777777" w:rsidR="005E6A9E" w:rsidRDefault="005E6A9E" w:rsidP="005E6A9E">
      <w:pPr>
        <w:pStyle w:val="Style1"/>
      </w:pPr>
      <w:r>
        <w:t xml:space="preserve">                                throw new TypeError("attempted to set private field on non-instance");</w:t>
      </w:r>
    </w:p>
    <w:p w14:paraId="5426CD83" w14:textId="77777777" w:rsidR="005E6A9E" w:rsidRDefault="005E6A9E" w:rsidP="005E6A9E">
      <w:pPr>
        <w:pStyle w:val="Style1"/>
      </w:pPr>
      <w:r>
        <w:t xml:space="preserve">                            return e.set(r, c),</w:t>
      </w:r>
    </w:p>
    <w:p w14:paraId="6FA6EB0F" w14:textId="77777777" w:rsidR="005E6A9E" w:rsidRDefault="005E6A9E" w:rsidP="005E6A9E">
      <w:pPr>
        <w:pStyle w:val="Style1"/>
      </w:pPr>
      <w:r>
        <w:t xml:space="preserve">                            c</w:t>
      </w:r>
    </w:p>
    <w:p w14:paraId="7194A1CC" w14:textId="77777777" w:rsidR="005E6A9E" w:rsidRDefault="005E6A9E" w:rsidP="005E6A9E">
      <w:pPr>
        <w:pStyle w:val="Style1"/>
      </w:pPr>
      <w:r>
        <w:t xml:space="preserve">                        }</w:t>
      </w:r>
    </w:p>
    <w:p w14:paraId="6E0FF8FB" w14:textId="77777777" w:rsidR="005E6A9E" w:rsidRDefault="005E6A9E" w:rsidP="005E6A9E">
      <w:pPr>
        <w:pStyle w:val="Style1"/>
      </w:pPr>
      <w:r>
        <w:t xml:space="preserve">                        ,</w:t>
      </w:r>
    </w:p>
    <w:p w14:paraId="75CFA858" w14:textId="77777777" w:rsidR="005E6A9E" w:rsidRDefault="005E6A9E" w:rsidP="005E6A9E">
      <w:pPr>
        <w:pStyle w:val="Style1"/>
      </w:pPr>
      <w:r>
        <w:t xml:space="preserve">                        r("__extends", a),</w:t>
      </w:r>
    </w:p>
    <w:p w14:paraId="3A7A3F37" w14:textId="77777777" w:rsidR="005E6A9E" w:rsidRDefault="005E6A9E" w:rsidP="005E6A9E">
      <w:pPr>
        <w:pStyle w:val="Style1"/>
      </w:pPr>
      <w:r>
        <w:t xml:space="preserve">                        r("__assign", t),</w:t>
      </w:r>
    </w:p>
    <w:p w14:paraId="7ED7F592" w14:textId="77777777" w:rsidR="005E6A9E" w:rsidRDefault="005E6A9E" w:rsidP="005E6A9E">
      <w:pPr>
        <w:pStyle w:val="Style1"/>
      </w:pPr>
      <w:r>
        <w:t xml:space="preserve">                        r("__rest", n),</w:t>
      </w:r>
    </w:p>
    <w:p w14:paraId="3DF4E504" w14:textId="77777777" w:rsidR="005E6A9E" w:rsidRDefault="005E6A9E" w:rsidP="005E6A9E">
      <w:pPr>
        <w:pStyle w:val="Style1"/>
      </w:pPr>
      <w:r>
        <w:t xml:space="preserve">                        r("__decorate", s),</w:t>
      </w:r>
    </w:p>
    <w:p w14:paraId="77029168" w14:textId="77777777" w:rsidR="005E6A9E" w:rsidRDefault="005E6A9E" w:rsidP="005E6A9E">
      <w:pPr>
        <w:pStyle w:val="Style1"/>
      </w:pPr>
      <w:r>
        <w:t xml:space="preserve">                        r("__param", h),</w:t>
      </w:r>
    </w:p>
    <w:p w14:paraId="38914382" w14:textId="77777777" w:rsidR="005E6A9E" w:rsidRDefault="005E6A9E" w:rsidP="005E6A9E">
      <w:pPr>
        <w:pStyle w:val="Style1"/>
      </w:pPr>
      <w:r>
        <w:t xml:space="preserve">                        r("__metadata", i),</w:t>
      </w:r>
    </w:p>
    <w:p w14:paraId="37D7AE77" w14:textId="77777777" w:rsidR="005E6A9E" w:rsidRDefault="005E6A9E" w:rsidP="005E6A9E">
      <w:pPr>
        <w:pStyle w:val="Style1"/>
      </w:pPr>
      <w:r>
        <w:t xml:space="preserve">                        r("__awaiter", u),</w:t>
      </w:r>
    </w:p>
    <w:p w14:paraId="684CD5B5" w14:textId="77777777" w:rsidR="005E6A9E" w:rsidRDefault="005E6A9E" w:rsidP="005E6A9E">
      <w:pPr>
        <w:pStyle w:val="Style1"/>
      </w:pPr>
      <w:r>
        <w:t xml:space="preserve">                        r("__generator", f),</w:t>
      </w:r>
    </w:p>
    <w:p w14:paraId="66AF6FB8" w14:textId="77777777" w:rsidR="005E6A9E" w:rsidRDefault="005E6A9E" w:rsidP="005E6A9E">
      <w:pPr>
        <w:pStyle w:val="Style1"/>
      </w:pPr>
      <w:r>
        <w:t xml:space="preserve">                        r("__exportStar", l),</w:t>
      </w:r>
    </w:p>
    <w:p w14:paraId="735DE66B" w14:textId="77777777" w:rsidR="005E6A9E" w:rsidRDefault="005E6A9E" w:rsidP="005E6A9E">
      <w:pPr>
        <w:pStyle w:val="Style1"/>
      </w:pPr>
      <w:r>
        <w:t xml:space="preserve">                        r("__values", y),</w:t>
      </w:r>
    </w:p>
    <w:p w14:paraId="745D8B62" w14:textId="77777777" w:rsidR="005E6A9E" w:rsidRDefault="005E6A9E" w:rsidP="005E6A9E">
      <w:pPr>
        <w:pStyle w:val="Style1"/>
      </w:pPr>
      <w:r>
        <w:t xml:space="preserve">                        r("__read", d),</w:t>
      </w:r>
    </w:p>
    <w:p w14:paraId="43B919D3" w14:textId="77777777" w:rsidR="005E6A9E" w:rsidRDefault="005E6A9E" w:rsidP="005E6A9E">
      <w:pPr>
        <w:pStyle w:val="Style1"/>
      </w:pPr>
      <w:r>
        <w:t xml:space="preserve">                        r("__spread", p),</w:t>
      </w:r>
    </w:p>
    <w:p w14:paraId="2F208ACC" w14:textId="77777777" w:rsidR="005E6A9E" w:rsidRDefault="005E6A9E" w:rsidP="005E6A9E">
      <w:pPr>
        <w:pStyle w:val="Style1"/>
      </w:pPr>
      <w:r>
        <w:t xml:space="preserve">                        r("__spreadArrays", _),</w:t>
      </w:r>
    </w:p>
    <w:p w14:paraId="0E79711B" w14:textId="77777777" w:rsidR="005E6A9E" w:rsidRDefault="005E6A9E" w:rsidP="005E6A9E">
      <w:pPr>
        <w:pStyle w:val="Style1"/>
      </w:pPr>
      <w:r>
        <w:t xml:space="preserve">                        r("__spreadArray", v),</w:t>
      </w:r>
    </w:p>
    <w:p w14:paraId="63F4C6BD" w14:textId="77777777" w:rsidR="005E6A9E" w:rsidRDefault="005E6A9E" w:rsidP="005E6A9E">
      <w:pPr>
        <w:pStyle w:val="Style1"/>
      </w:pPr>
      <w:r>
        <w:t xml:space="preserve">                        r("__await", b),</w:t>
      </w:r>
    </w:p>
    <w:p w14:paraId="407927C3" w14:textId="77777777" w:rsidR="005E6A9E" w:rsidRDefault="005E6A9E" w:rsidP="005E6A9E">
      <w:pPr>
        <w:pStyle w:val="Style1"/>
      </w:pPr>
      <w:r>
        <w:t xml:space="preserve">                        r("__asyncGenerator", j),</w:t>
      </w:r>
    </w:p>
    <w:p w14:paraId="02F73B49" w14:textId="77777777" w:rsidR="005E6A9E" w:rsidRDefault="005E6A9E" w:rsidP="005E6A9E">
      <w:pPr>
        <w:pStyle w:val="Style1"/>
      </w:pPr>
      <w:r>
        <w:t xml:space="preserve">                        r("__asyncDelegator", w),</w:t>
      </w:r>
    </w:p>
    <w:p w14:paraId="61AA1205" w14:textId="77777777" w:rsidR="005E6A9E" w:rsidRDefault="005E6A9E" w:rsidP="005E6A9E">
      <w:pPr>
        <w:pStyle w:val="Style1"/>
      </w:pPr>
      <w:r>
        <w:t xml:space="preserve">                        r("__asyncValues", O),</w:t>
      </w:r>
    </w:p>
    <w:p w14:paraId="548233FE" w14:textId="77777777" w:rsidR="005E6A9E" w:rsidRDefault="005E6A9E" w:rsidP="005E6A9E">
      <w:pPr>
        <w:pStyle w:val="Style1"/>
      </w:pPr>
      <w:r>
        <w:t xml:space="preserve">                        r("__makeTemplateObject", g),</w:t>
      </w:r>
    </w:p>
    <w:p w14:paraId="22117084" w14:textId="77777777" w:rsidR="005E6A9E" w:rsidRDefault="005E6A9E" w:rsidP="005E6A9E">
      <w:pPr>
        <w:pStyle w:val="Style1"/>
      </w:pPr>
      <w:r>
        <w:t xml:space="preserve">                        r("__importStar", m),</w:t>
      </w:r>
    </w:p>
    <w:p w14:paraId="1216383F" w14:textId="77777777" w:rsidR="005E6A9E" w:rsidRDefault="005E6A9E" w:rsidP="005E6A9E">
      <w:pPr>
        <w:pStyle w:val="Style1"/>
      </w:pPr>
      <w:r>
        <w:t xml:space="preserve">                        r("__importDefault", x),</w:t>
      </w:r>
    </w:p>
    <w:p w14:paraId="79787684" w14:textId="77777777" w:rsidR="005E6A9E" w:rsidRDefault="005E6A9E" w:rsidP="005E6A9E">
      <w:pPr>
        <w:pStyle w:val="Style1"/>
      </w:pPr>
      <w:r>
        <w:t xml:space="preserve">                        r("__classPrivateFieldGet", S),</w:t>
      </w:r>
    </w:p>
    <w:p w14:paraId="1D67978C" w14:textId="77777777" w:rsidR="005E6A9E" w:rsidRDefault="005E6A9E" w:rsidP="005E6A9E">
      <w:pPr>
        <w:pStyle w:val="Style1"/>
      </w:pPr>
      <w:r>
        <w:t xml:space="preserve">                        r("__classPrivateFieldSet", A)</w:t>
      </w:r>
    </w:p>
    <w:p w14:paraId="2A2D976C" w14:textId="77777777" w:rsidR="005E6A9E" w:rsidRDefault="005E6A9E" w:rsidP="005E6A9E">
      <w:pPr>
        <w:pStyle w:val="Style1"/>
      </w:pPr>
      <w:r>
        <w:t xml:space="preserve">                    }(P(E, P(r)))</w:t>
      </w:r>
    </w:p>
    <w:p w14:paraId="3216E19A" w14:textId="77777777" w:rsidR="005E6A9E" w:rsidRDefault="005E6A9E" w:rsidP="005E6A9E">
      <w:pPr>
        <w:pStyle w:val="Style1"/>
      </w:pPr>
      <w:r>
        <w:t xml:space="preserve">                }</w:t>
      </w:r>
    </w:p>
    <w:p w14:paraId="32D9A2D8" w14:textId="77777777" w:rsidR="005E6A9E" w:rsidRDefault="005E6A9E" w:rsidP="005E6A9E">
      <w:pPr>
        <w:pStyle w:val="Style1"/>
      </w:pPr>
      <w:r>
        <w:t xml:space="preserve">                .apply(e, [e])) || (r.exports = o)</w:t>
      </w:r>
    </w:p>
    <w:p w14:paraId="62490066" w14:textId="77777777" w:rsidR="005E6A9E" w:rsidRDefault="005E6A9E" w:rsidP="005E6A9E">
      <w:pPr>
        <w:pStyle w:val="Style1"/>
      </w:pPr>
      <w:r>
        <w:t xml:space="preserve">            }()</w:t>
      </w:r>
    </w:p>
    <w:p w14:paraId="25A13148" w14:textId="77777777" w:rsidR="005E6A9E" w:rsidRDefault="005E6A9E" w:rsidP="005E6A9E">
      <w:pPr>
        <w:pStyle w:val="Style1"/>
      </w:pPr>
      <w:r>
        <w:t xml:space="preserve">        }</w:t>
      </w:r>
    </w:p>
    <w:p w14:paraId="33EC6409" w14:textId="77777777" w:rsidR="005E6A9E" w:rsidRDefault="005E6A9E" w:rsidP="005E6A9E">
      <w:pPr>
        <w:pStyle w:val="Style1"/>
      </w:pPr>
      <w:r>
        <w:t xml:space="preserve">        ).call(this, c("pCvA"))</w:t>
      </w:r>
    </w:p>
    <w:p w14:paraId="0EC66EAF" w14:textId="77777777" w:rsidR="005E6A9E" w:rsidRDefault="005E6A9E" w:rsidP="005E6A9E">
      <w:pPr>
        <w:pStyle w:val="Style1"/>
      </w:pPr>
      <w:r>
        <w:t xml:space="preserve">    },</w:t>
      </w:r>
    </w:p>
    <w:p w14:paraId="6D90F900" w14:textId="77777777" w:rsidR="005E6A9E" w:rsidRDefault="005E6A9E" w:rsidP="005E6A9E">
      <w:pPr>
        <w:pStyle w:val="Style1"/>
      </w:pPr>
      <w:r>
        <w:t xml:space="preserve">    pCvA: function(r, e) {</w:t>
      </w:r>
    </w:p>
    <w:p w14:paraId="6DAD7580" w14:textId="77777777" w:rsidR="005E6A9E" w:rsidRDefault="005E6A9E" w:rsidP="005E6A9E">
      <w:pPr>
        <w:pStyle w:val="Style1"/>
      </w:pPr>
      <w:r>
        <w:t xml:space="preserve">        var c;</w:t>
      </w:r>
    </w:p>
    <w:p w14:paraId="32819D1F" w14:textId="77777777" w:rsidR="005E6A9E" w:rsidRDefault="005E6A9E" w:rsidP="005E6A9E">
      <w:pPr>
        <w:pStyle w:val="Style1"/>
      </w:pPr>
      <w:r>
        <w:t xml:space="preserve">        c = function() {</w:t>
      </w:r>
    </w:p>
    <w:p w14:paraId="31757E36" w14:textId="77777777" w:rsidR="005E6A9E" w:rsidRDefault="005E6A9E" w:rsidP="005E6A9E">
      <w:pPr>
        <w:pStyle w:val="Style1"/>
      </w:pPr>
      <w:r>
        <w:t xml:space="preserve">            return this</w:t>
      </w:r>
    </w:p>
    <w:p w14:paraId="0377B031" w14:textId="77777777" w:rsidR="005E6A9E" w:rsidRDefault="005E6A9E" w:rsidP="005E6A9E">
      <w:pPr>
        <w:pStyle w:val="Style1"/>
      </w:pPr>
      <w:r>
        <w:t xml:space="preserve">        }();</w:t>
      </w:r>
    </w:p>
    <w:p w14:paraId="21AF01B9" w14:textId="77777777" w:rsidR="005E6A9E" w:rsidRDefault="005E6A9E" w:rsidP="005E6A9E">
      <w:pPr>
        <w:pStyle w:val="Style1"/>
      </w:pPr>
      <w:r>
        <w:t xml:space="preserve">        try {</w:t>
      </w:r>
    </w:p>
    <w:p w14:paraId="51E1D958" w14:textId="77777777" w:rsidR="005E6A9E" w:rsidRDefault="005E6A9E" w:rsidP="005E6A9E">
      <w:pPr>
        <w:pStyle w:val="Style1"/>
      </w:pPr>
      <w:r>
        <w:t xml:space="preserve">            c = c || new Function("return this")()</w:t>
      </w:r>
    </w:p>
    <w:p w14:paraId="605BD537" w14:textId="77777777" w:rsidR="005E6A9E" w:rsidRDefault="005E6A9E" w:rsidP="005E6A9E">
      <w:pPr>
        <w:pStyle w:val="Style1"/>
      </w:pPr>
      <w:r>
        <w:t xml:space="preserve">        } catch (r) {</w:t>
      </w:r>
    </w:p>
    <w:p w14:paraId="3E0F8D6D" w14:textId="77777777" w:rsidR="005E6A9E" w:rsidRDefault="005E6A9E" w:rsidP="005E6A9E">
      <w:pPr>
        <w:pStyle w:val="Style1"/>
      </w:pPr>
      <w:r>
        <w:t xml:space="preserve">            "object" == typeof window &amp;&amp; (c = window)</w:t>
      </w:r>
    </w:p>
    <w:p w14:paraId="75B15E65" w14:textId="77777777" w:rsidR="005E6A9E" w:rsidRDefault="005E6A9E" w:rsidP="005E6A9E">
      <w:pPr>
        <w:pStyle w:val="Style1"/>
      </w:pPr>
      <w:r>
        <w:t xml:space="preserve">        }</w:t>
      </w:r>
    </w:p>
    <w:p w14:paraId="307F33B1" w14:textId="77777777" w:rsidR="005E6A9E" w:rsidRDefault="005E6A9E" w:rsidP="005E6A9E">
      <w:pPr>
        <w:pStyle w:val="Style1"/>
      </w:pPr>
      <w:r>
        <w:t xml:space="preserve">        r.exports = c</w:t>
      </w:r>
    </w:p>
    <w:p w14:paraId="1AEECF77" w14:textId="77777777" w:rsidR="005E6A9E" w:rsidRDefault="005E6A9E" w:rsidP="005E6A9E">
      <w:pPr>
        <w:pStyle w:val="Style1"/>
      </w:pPr>
      <w:r>
        <w:t xml:space="preserve">    }</w:t>
      </w:r>
    </w:p>
    <w:p w14:paraId="5699CA9E" w14:textId="77777777" w:rsidR="005E6A9E" w:rsidRDefault="005E6A9E" w:rsidP="005E6A9E">
      <w:pPr>
        <w:pStyle w:val="Style1"/>
      </w:pPr>
      <w:r>
        <w:t>});</w:t>
      </w:r>
    </w:p>
    <w:p w14:paraId="64FEE6B0" w14:textId="77777777" w:rsidR="005E6A9E" w:rsidRDefault="005E6A9E" w:rsidP="005E6A9E">
      <w:pPr>
        <w:pStyle w:val="Style1"/>
      </w:pPr>
      <w:r>
        <w:t>/launch/Word?ui=en-US&amp;rs=US:1  A preload for 'https://res.cdn.office.net/officehub/bundles/ew-rc-preload-inline-59f2a253e87af87d3169.js' is found, but is not used due to an integrity mismatch.</w:t>
      </w:r>
    </w:p>
    <w:p w14:paraId="21E4DF3B" w14:textId="77777777" w:rsidR="005E6A9E" w:rsidRDefault="005E6A9E" w:rsidP="005E6A9E">
      <w:pPr>
        <w:pStyle w:val="Style1"/>
      </w:pPr>
      <w:r>
        <w:t>The FetchEvent for "https://graph.microsoft.com/v1.0/me/drive/root" resulted in a network error response: an object that was not a Response was passed to respondWith().</w:t>
      </w:r>
    </w:p>
    <w:p w14:paraId="6454A67C" w14:textId="77777777" w:rsidR="005E6A9E" w:rsidRDefault="005E6A9E" w:rsidP="005E6A9E">
      <w:pPr>
        <w:pStyle w:val="Style1"/>
      </w:pPr>
      <w:r>
        <w:t xml:space="preserve">graph.microsoft.com/v1.0/me/drive/root:1 </w:t>
      </w:r>
    </w:p>
    <w:p w14:paraId="1E83CAE6" w14:textId="77777777" w:rsidR="005E6A9E" w:rsidRDefault="005E6A9E" w:rsidP="005E6A9E">
      <w:pPr>
        <w:pStyle w:val="Style1"/>
      </w:pPr>
      <w:r>
        <w:t xml:space="preserve">        </w:t>
      </w:r>
    </w:p>
    <w:p w14:paraId="410BA9F4" w14:textId="77777777" w:rsidR="005E6A9E" w:rsidRDefault="005E6A9E" w:rsidP="005E6A9E">
      <w:pPr>
        <w:pStyle w:val="Style1"/>
      </w:pPr>
      <w:r>
        <w:t xml:space="preserve">        </w:t>
      </w:r>
    </w:p>
    <w:p w14:paraId="7783CBA8" w14:textId="77777777" w:rsidR="005E6A9E" w:rsidRDefault="005E6A9E" w:rsidP="005E6A9E">
      <w:pPr>
        <w:pStyle w:val="Style1"/>
      </w:pPr>
      <w:r>
        <w:t xml:space="preserve">        Failed to load resource: net::ERR_FAILED</w:t>
      </w:r>
    </w:p>
    <w:p w14:paraId="1628D9F4" w14:textId="77777777" w:rsidR="005E6A9E" w:rsidRDefault="005E6A9E" w:rsidP="005E6A9E">
      <w:pPr>
        <w:pStyle w:val="Style1"/>
      </w:pPr>
      <w:r>
        <w:t xml:space="preserve">/api/userstorage/HarmonyTheme/?workload=officehome:1 </w:t>
      </w:r>
    </w:p>
    <w:p w14:paraId="383E2B1A" w14:textId="77777777" w:rsidR="005E6A9E" w:rsidRDefault="005E6A9E" w:rsidP="005E6A9E">
      <w:pPr>
        <w:pStyle w:val="Style1"/>
      </w:pPr>
      <w:r>
        <w:t xml:space="preserve">        </w:t>
      </w:r>
    </w:p>
    <w:p w14:paraId="44084688" w14:textId="77777777" w:rsidR="005E6A9E" w:rsidRDefault="005E6A9E" w:rsidP="005E6A9E">
      <w:pPr>
        <w:pStyle w:val="Style1"/>
      </w:pPr>
      <w:r>
        <w:t xml:space="preserve">        </w:t>
      </w:r>
    </w:p>
    <w:p w14:paraId="0C86B131" w14:textId="77777777" w:rsidR="005E6A9E" w:rsidRDefault="005E6A9E" w:rsidP="005E6A9E">
      <w:pPr>
        <w:pStyle w:val="Style1"/>
      </w:pPr>
      <w:r>
        <w:t xml:space="preserve">        Failed to load resource: the server responded with a status of 404 ()</w:t>
      </w:r>
    </w:p>
    <w:p w14:paraId="264859DA" w14:textId="77777777" w:rsidR="005E6A9E" w:rsidRDefault="005E6A9E" w:rsidP="005E6A9E">
      <w:pPr>
        <w:pStyle w:val="Style1"/>
      </w:pPr>
      <w:r>
        <w:t xml:space="preserve">content.js:2 </w:t>
      </w:r>
      <w:r>
        <w:rPr>
          <w:rFonts w:ascii="Segoe UI Emoji" w:hAnsi="Segoe UI Emoji" w:cs="Segoe UI Emoji"/>
        </w:rPr>
        <w:t>🦉</w:t>
      </w:r>
      <w:r>
        <w:t xml:space="preserve"> Helperbird loaded</w:t>
      </w:r>
    </w:p>
    <w:p w14:paraId="40ABCAC0" w14:textId="77777777" w:rsidR="005E6A9E" w:rsidRDefault="005E6A9E" w:rsidP="005E6A9E">
      <w:pPr>
        <w:pStyle w:val="Style1"/>
      </w:pPr>
      <w:r>
        <w:t xml:space="preserve">/api/userstorage/HarmonyTheme/?workload=officehome&amp;auth=1:1 </w:t>
      </w:r>
    </w:p>
    <w:p w14:paraId="198DF754" w14:textId="77777777" w:rsidR="005E6A9E" w:rsidRDefault="005E6A9E" w:rsidP="005E6A9E">
      <w:pPr>
        <w:pStyle w:val="Style1"/>
      </w:pPr>
      <w:r>
        <w:t xml:space="preserve">        </w:t>
      </w:r>
    </w:p>
    <w:p w14:paraId="7656013E" w14:textId="77777777" w:rsidR="005E6A9E" w:rsidRDefault="005E6A9E" w:rsidP="005E6A9E">
      <w:pPr>
        <w:pStyle w:val="Style1"/>
      </w:pPr>
      <w:r>
        <w:t xml:space="preserve">        </w:t>
      </w:r>
    </w:p>
    <w:p w14:paraId="5C7A9C69" w14:textId="77777777" w:rsidR="005E6A9E" w:rsidRDefault="005E6A9E" w:rsidP="005E6A9E">
      <w:pPr>
        <w:pStyle w:val="Style1"/>
      </w:pPr>
      <w:r>
        <w:t xml:space="preserve">        Failed to load resource: the server responded with a status of 404 ()</w:t>
      </w:r>
    </w:p>
    <w:p w14:paraId="66CF4FC5" w14:textId="77777777" w:rsidR="005E6A9E" w:rsidRDefault="005E6A9E" w:rsidP="005E6A9E">
      <w:pPr>
        <w:pStyle w:val="Style1"/>
      </w:pPr>
      <w:r>
        <w:t xml:space="preserve">10.00bf3556d7a0aaca3bf7.chunk.v7.js:1  Some icons were re-registered. Applications should only call registerIcons for any given icon once. Redefining what an icon is may have unintended consequences. Duplicates include: </w:t>
      </w:r>
    </w:p>
    <w:p w14:paraId="3A341A6C" w14:textId="77777777" w:rsidR="005E6A9E" w:rsidRDefault="005E6A9E" w:rsidP="005E6A9E">
      <w:pPr>
        <w:pStyle w:val="Style1"/>
      </w:pPr>
      <w:r>
        <w:t>accdb16_png, accdb16_svg, accdb16_1.5x_png, accdb16_1.5x_svg, accdb16_2x_png, accdb16_3x_png, accdb16_4x_png, archive16_png, archive16_svg, archive16_1.5x_png (+ 3630 more)</w:t>
      </w:r>
    </w:p>
    <w:p w14:paraId="7BE6839D" w14:textId="77777777" w:rsidR="005E6A9E" w:rsidRDefault="005E6A9E" w:rsidP="005E6A9E">
      <w:pPr>
        <w:pStyle w:val="Style1"/>
      </w:pPr>
      <w:r>
        <w:t>r @ 10.00bf3556d7a0aaca3bf7.chunk.v7.js:1</w:t>
      </w:r>
    </w:p>
    <w:p w14:paraId="55540AD4" w14:textId="77777777" w:rsidR="005E6A9E" w:rsidRDefault="005E6A9E" w:rsidP="005E6A9E">
      <w:pPr>
        <w:pStyle w:val="Style1"/>
      </w:pPr>
      <w:r>
        <w:t>vendors~search-page-bootstrapper.02ab27e933ec3652e30f.chunk.v7.js:1 Bootstrapper versionOverride :  ecsVersion : undefined preferredVersion : 1.20231204.4.0 cachedVersion : 1.20231204.4.0</w:t>
      </w:r>
    </w:p>
    <w:p w14:paraId="14305D55" w14:textId="77777777" w:rsidR="005E6A9E" w:rsidRDefault="005E6A9E" w:rsidP="005E6A9E">
      <w:pPr>
        <w:pStyle w:val="Style1"/>
      </w:pPr>
      <w:r>
        <w:t>vendors~search-page-bootstrapper.02ab27e933ec3652e30f.chunk.v7.js:1 Downloading bootstrapper version 1.20231204.4.0.</w:t>
      </w:r>
    </w:p>
    <w:p w14:paraId="1E793217" w14:textId="77777777" w:rsidR="005E6A9E" w:rsidRDefault="005E6A9E" w:rsidP="005E6A9E">
      <w:pPr>
        <w:pStyle w:val="Style1"/>
      </w:pPr>
      <w:r>
        <w:t>search-page-bootstrapper-deeplink.js:1 Setting webpack public path to: https://res.cdn.office.net/midgard/versionless/</w:t>
      </w:r>
    </w:p>
    <w:p w14:paraId="2A835647" w14:textId="77777777" w:rsidR="005E6A9E" w:rsidRDefault="005E6A9E" w:rsidP="005E6A9E">
      <w:pPr>
        <w:pStyle w:val="Style1"/>
      </w:pPr>
      <w:r>
        <w:t>vendors~search-page-bootstrapper.02ab27e933ec3652e30f.chunk.v7.js:1 Caching bootstrapper version 1.20231204.4.0.</w:t>
      </w:r>
    </w:p>
    <w:p w14:paraId="0B91A4EF" w14:textId="77777777" w:rsidR="005E6A9E" w:rsidRDefault="005E6A9E" w:rsidP="005E6A9E">
      <w:pPr>
        <w:pStyle w:val="Style1"/>
      </w:pPr>
      <w:r>
        <w:t xml:space="preserve">10.00bf3556d7a0aaca3bf7.chunk.v7.js:1  Some icons were re-registered. Applications should only call registerIcons for any given icon once. Redefining what an icon is may have unintended consequences. Duplicates include: </w:t>
      </w:r>
    </w:p>
    <w:p w14:paraId="6D710EB5" w14:textId="77777777" w:rsidR="005E6A9E" w:rsidRDefault="005E6A9E" w:rsidP="005E6A9E">
      <w:pPr>
        <w:pStyle w:val="Style1"/>
      </w:pPr>
      <w:r>
        <w:t>accdb16_png, accdb16_svg, accdb16_1.5x_png, accdb16_1.5x_svg, accdb16_2x_png, accdb16_3x_png, accdb16_4x_png, archive16_png, archive16_svg, archive16_1.5x_png (+ 10910 more)</w:t>
      </w:r>
    </w:p>
    <w:p w14:paraId="254E2433" w14:textId="77777777" w:rsidR="005E6A9E" w:rsidRDefault="005E6A9E" w:rsidP="005E6A9E">
      <w:pPr>
        <w:pStyle w:val="Style1"/>
      </w:pPr>
      <w:r>
        <w:t>r @ 10.00bf3556d7a0aaca3bf7.chunk.v7.js:1</w:t>
      </w:r>
    </w:p>
    <w:p w14:paraId="41CF887A" w14:textId="77777777" w:rsidR="005E6A9E" w:rsidRDefault="005E6A9E" w:rsidP="005E6A9E">
      <w:pPr>
        <w:pStyle w:val="Style1"/>
      </w:pPr>
      <w:r>
        <w:t xml:space="preserve">substrate.office.com/recommended/api/beta/edgeworth/recent?top=15&amp;rs=en-US&amp;excludeApps=WebLink&amp;apps=Word&amp;groups=settings:1 </w:t>
      </w:r>
    </w:p>
    <w:p w14:paraId="51B382E4" w14:textId="77777777" w:rsidR="005E6A9E" w:rsidRDefault="005E6A9E" w:rsidP="005E6A9E">
      <w:pPr>
        <w:pStyle w:val="Style1"/>
      </w:pPr>
      <w:r>
        <w:t xml:space="preserve">        </w:t>
      </w:r>
    </w:p>
    <w:p w14:paraId="6EB1451C" w14:textId="77777777" w:rsidR="005E6A9E" w:rsidRDefault="005E6A9E" w:rsidP="005E6A9E">
      <w:pPr>
        <w:pStyle w:val="Style1"/>
      </w:pPr>
      <w:r>
        <w:t xml:space="preserve">        </w:t>
      </w:r>
    </w:p>
    <w:p w14:paraId="21B52CAC" w14:textId="77777777" w:rsidR="005E6A9E" w:rsidRDefault="005E6A9E" w:rsidP="005E6A9E">
      <w:pPr>
        <w:pStyle w:val="Style1"/>
      </w:pPr>
      <w:r>
        <w:t xml:space="preserve">        Failed to load resource: net::ERR_QUIC_PROTOCOL_ERROR</w:t>
      </w:r>
    </w:p>
    <w:p w14:paraId="3E7F92BC" w14:textId="77777777" w:rsidR="005E6A9E" w:rsidRDefault="005E6A9E" w:rsidP="005E6A9E">
      <w:pPr>
        <w:pStyle w:val="Style1"/>
      </w:pPr>
      <w:r>
        <w:t>610.00bf3556d7a0aaca3bf7.chunk.v7.js:1  The icon "contact" was used but not registered. See https://github.com/microsoft/fluentui/wiki/Using-icons for more information.</w:t>
      </w:r>
    </w:p>
    <w:p w14:paraId="3F2CFE61" w14:textId="77777777" w:rsidR="005E6A9E" w:rsidRDefault="005E6A9E" w:rsidP="005E6A9E">
      <w:pPr>
        <w:pStyle w:val="Style1"/>
      </w:pPr>
      <w:r>
        <w:t>r @ 10.00bf3556d7a0aaca3bf7.chunk.v7.js:1</w:t>
      </w:r>
    </w:p>
    <w:p w14:paraId="3C279F0A" w14:textId="77777777" w:rsidR="005E6A9E" w:rsidRDefault="005E6A9E" w:rsidP="005E6A9E">
      <w:pPr>
        <w:pStyle w:val="Style1"/>
      </w:pPr>
      <w:r>
        <w:t xml:space="preserve"> </w:t>
      </w:r>
      <w:r>
        <w:rPr>
          <w:rFonts w:ascii="Segoe UI Emoji" w:hAnsi="Segoe UI Emoji" w:cs="Segoe UI Emoji"/>
        </w:rPr>
        <w:t>🦉</w:t>
      </w:r>
      <w:r>
        <w:t xml:space="preserve"> Helperbird loaded</w:t>
      </w:r>
    </w:p>
    <w:p w14:paraId="570D0744" w14:textId="77777777" w:rsidR="005E6A9E" w:rsidRDefault="005E6A9E" w:rsidP="005E6A9E">
      <w:pPr>
        <w:pStyle w:val="Style1"/>
      </w:pPr>
      <w:r>
        <w:t>72The resource &lt;URL&gt; was preloaded using link preload but not used within a few seconds from the window's load event. Please make sure it has an appropriate `as` value and it is preloaded intentionally.(window.officehome_webpackJsonp = window.officehome_webpackJsonp || []).push([[10], {</w:t>
      </w:r>
    </w:p>
    <w:p w14:paraId="29DCA43B" w14:textId="77777777" w:rsidR="005E6A9E" w:rsidRDefault="005E6A9E" w:rsidP="005E6A9E">
      <w:pPr>
        <w:pStyle w:val="Style1"/>
      </w:pPr>
      <w:r>
        <w:t xml:space="preserve">    "+5IX": function(e, t, n) {</w:t>
      </w:r>
    </w:p>
    <w:p w14:paraId="10952DD3" w14:textId="77777777" w:rsidR="005E6A9E" w:rsidRDefault="005E6A9E" w:rsidP="005E6A9E">
      <w:pPr>
        <w:pStyle w:val="Style1"/>
      </w:pPr>
      <w:r>
        <w:t xml:space="preserve">        "use strict";</w:t>
      </w:r>
    </w:p>
    <w:p w14:paraId="460BA895" w14:textId="77777777" w:rsidR="005E6A9E" w:rsidRDefault="005E6A9E" w:rsidP="005E6A9E">
      <w:pPr>
        <w:pStyle w:val="Style1"/>
      </w:pPr>
      <w:r>
        <w:t xml:space="preserve">        n.d(t, "a", (function() {</w:t>
      </w:r>
    </w:p>
    <w:p w14:paraId="484F270F" w14:textId="77777777" w:rsidR="005E6A9E" w:rsidRDefault="005E6A9E" w:rsidP="005E6A9E">
      <w:pPr>
        <w:pStyle w:val="Style1"/>
      </w:pPr>
      <w:r>
        <w:t xml:space="preserve">            return s</w:t>
      </w:r>
    </w:p>
    <w:p w14:paraId="1F9A3681" w14:textId="77777777" w:rsidR="005E6A9E" w:rsidRDefault="005E6A9E" w:rsidP="005E6A9E">
      <w:pPr>
        <w:pStyle w:val="Style1"/>
      </w:pPr>
      <w:r>
        <w:t xml:space="preserve">        }</w:t>
      </w:r>
    </w:p>
    <w:p w14:paraId="7A29B459" w14:textId="77777777" w:rsidR="005E6A9E" w:rsidRDefault="005E6A9E" w:rsidP="005E6A9E">
      <w:pPr>
        <w:pStyle w:val="Style1"/>
      </w:pPr>
      <w:r>
        <w:t xml:space="preserve">        ));</w:t>
      </w:r>
    </w:p>
    <w:p w14:paraId="2CF8B118" w14:textId="77777777" w:rsidR="005E6A9E" w:rsidRDefault="005E6A9E" w:rsidP="005E6A9E">
      <w:pPr>
        <w:pStyle w:val="Style1"/>
      </w:pPr>
      <w:r>
        <w:t xml:space="preserve">        var r, o = n("GYRZ"), i = n("Ao4m"), a = n("aQoI");</w:t>
      </w:r>
    </w:p>
    <w:p w14:paraId="5BAEBBCF" w14:textId="77777777" w:rsidR="005E6A9E" w:rsidRDefault="005E6A9E" w:rsidP="005E6A9E">
      <w:pPr>
        <w:pStyle w:val="Style1"/>
      </w:pPr>
      <w:r>
        <w:t xml:space="preserve">        function s(e) {</w:t>
      </w:r>
    </w:p>
    <w:p w14:paraId="5967E916" w14:textId="77777777" w:rsidR="005E6A9E" w:rsidRDefault="005E6A9E" w:rsidP="005E6A9E">
      <w:pPr>
        <w:pStyle w:val="Style1"/>
      </w:pPr>
      <w:r>
        <w:t xml:space="preserve">            if (void 0 === e &amp;&amp; (e = "localStorage"),</w:t>
      </w:r>
    </w:p>
    <w:p w14:paraId="0265D89F" w14:textId="77777777" w:rsidR="005E6A9E" w:rsidRDefault="005E6A9E" w:rsidP="005E6A9E">
      <w:pPr>
        <w:pStyle w:val="Style1"/>
      </w:pPr>
      <w:r>
        <w:t xml:space="preserve">            void 0 === r) {</w:t>
      </w:r>
    </w:p>
    <w:p w14:paraId="18340742" w14:textId="77777777" w:rsidR="005E6A9E" w:rsidRDefault="005E6A9E" w:rsidP="005E6A9E">
      <w:pPr>
        <w:pStyle w:val="Style1"/>
      </w:pPr>
      <w:r>
        <w:t xml:space="preserve">                var t = Object(o.a)()</w:t>
      </w:r>
    </w:p>
    <w:p w14:paraId="1F072B00" w14:textId="77777777" w:rsidR="005E6A9E" w:rsidRDefault="005E6A9E" w:rsidP="005E6A9E">
      <w:pPr>
        <w:pStyle w:val="Style1"/>
      </w:pPr>
      <w:r>
        <w:t xml:space="preserve">                  , n = "localStorage" === e ? function(e) {</w:t>
      </w:r>
    </w:p>
    <w:p w14:paraId="71095612" w14:textId="77777777" w:rsidR="005E6A9E" w:rsidRDefault="005E6A9E" w:rsidP="005E6A9E">
      <w:pPr>
        <w:pStyle w:val="Style1"/>
      </w:pPr>
      <w:r>
        <w:t xml:space="preserve">                    var t = null;</w:t>
      </w:r>
    </w:p>
    <w:p w14:paraId="0E37DDCA" w14:textId="77777777" w:rsidR="005E6A9E" w:rsidRDefault="005E6A9E" w:rsidP="005E6A9E">
      <w:pPr>
        <w:pStyle w:val="Style1"/>
      </w:pPr>
      <w:r>
        <w:t xml:space="preserve">                    try {</w:t>
      </w:r>
    </w:p>
    <w:p w14:paraId="10443B91" w14:textId="77777777" w:rsidR="005E6A9E" w:rsidRDefault="005E6A9E" w:rsidP="005E6A9E">
      <w:pPr>
        <w:pStyle w:val="Style1"/>
      </w:pPr>
      <w:r>
        <w:t xml:space="preserve">                        var n = Object(i.a)();</w:t>
      </w:r>
    </w:p>
    <w:p w14:paraId="24ADF176" w14:textId="77777777" w:rsidR="005E6A9E" w:rsidRDefault="005E6A9E" w:rsidP="005E6A9E">
      <w:pPr>
        <w:pStyle w:val="Style1"/>
      </w:pPr>
      <w:r>
        <w:t xml:space="preserve">                        t = n ? n.localStorage.getItem("language") : null</w:t>
      </w:r>
    </w:p>
    <w:p w14:paraId="4014EFCB" w14:textId="77777777" w:rsidR="005E6A9E" w:rsidRDefault="005E6A9E" w:rsidP="005E6A9E">
      <w:pPr>
        <w:pStyle w:val="Style1"/>
      </w:pPr>
      <w:r>
        <w:t xml:space="preserve">                    } catch (e) {}</w:t>
      </w:r>
    </w:p>
    <w:p w14:paraId="7E4013DC" w14:textId="77777777" w:rsidR="005E6A9E" w:rsidRDefault="005E6A9E" w:rsidP="005E6A9E">
      <w:pPr>
        <w:pStyle w:val="Style1"/>
      </w:pPr>
      <w:r>
        <w:t xml:space="preserve">                    return t</w:t>
      </w:r>
    </w:p>
    <w:p w14:paraId="7B46EC4F" w14:textId="77777777" w:rsidR="005E6A9E" w:rsidRDefault="005E6A9E" w:rsidP="005E6A9E">
      <w:pPr>
        <w:pStyle w:val="Style1"/>
      </w:pPr>
      <w:r>
        <w:t xml:space="preserve">                }() : "sessionStorage" === e ? a.a("language") : void 0;</w:t>
      </w:r>
    </w:p>
    <w:p w14:paraId="6AE4899C" w14:textId="77777777" w:rsidR="005E6A9E" w:rsidRDefault="005E6A9E" w:rsidP="005E6A9E">
      <w:pPr>
        <w:pStyle w:val="Style1"/>
      </w:pPr>
      <w:r>
        <w:t xml:space="preserve">                n &amp;&amp; (r = n),</w:t>
      </w:r>
    </w:p>
    <w:p w14:paraId="5C8009B3" w14:textId="77777777" w:rsidR="005E6A9E" w:rsidRDefault="005E6A9E" w:rsidP="005E6A9E">
      <w:pPr>
        <w:pStyle w:val="Style1"/>
      </w:pPr>
      <w:r>
        <w:t xml:space="preserve">                void 0 === r &amp;&amp; t &amp;&amp; (r = t.documentElement.getAttribute("lang")),</w:t>
      </w:r>
    </w:p>
    <w:p w14:paraId="370104C0" w14:textId="77777777" w:rsidR="005E6A9E" w:rsidRDefault="005E6A9E" w:rsidP="005E6A9E">
      <w:pPr>
        <w:pStyle w:val="Style1"/>
      </w:pPr>
      <w:r>
        <w:t xml:space="preserve">                void 0 === r &amp;&amp; (r = "en")</w:t>
      </w:r>
    </w:p>
    <w:p w14:paraId="3D2002BB" w14:textId="77777777" w:rsidR="005E6A9E" w:rsidRDefault="005E6A9E" w:rsidP="005E6A9E">
      <w:pPr>
        <w:pStyle w:val="Style1"/>
      </w:pPr>
      <w:r>
        <w:t xml:space="preserve">            }</w:t>
      </w:r>
    </w:p>
    <w:p w14:paraId="101596A1" w14:textId="77777777" w:rsidR="005E6A9E" w:rsidRDefault="005E6A9E" w:rsidP="005E6A9E">
      <w:pPr>
        <w:pStyle w:val="Style1"/>
      </w:pPr>
      <w:r>
        <w:t xml:space="preserve">            return r</w:t>
      </w:r>
    </w:p>
    <w:p w14:paraId="27405809" w14:textId="77777777" w:rsidR="005E6A9E" w:rsidRDefault="005E6A9E" w:rsidP="005E6A9E">
      <w:pPr>
        <w:pStyle w:val="Style1"/>
      </w:pPr>
      <w:r>
        <w:t xml:space="preserve">        }</w:t>
      </w:r>
    </w:p>
    <w:p w14:paraId="6A7E17ED" w14:textId="77777777" w:rsidR="005E6A9E" w:rsidRDefault="005E6A9E" w:rsidP="005E6A9E">
      <w:pPr>
        <w:pStyle w:val="Style1"/>
      </w:pPr>
      <w:r>
        <w:t xml:space="preserve">    },</w:t>
      </w:r>
    </w:p>
    <w:p w14:paraId="0268C3F5" w14:textId="77777777" w:rsidR="005E6A9E" w:rsidRDefault="005E6A9E" w:rsidP="005E6A9E">
      <w:pPr>
        <w:pStyle w:val="Style1"/>
      </w:pPr>
      <w:r>
        <w:t xml:space="preserve">    "/Uhx": function(e, t, n) {</w:t>
      </w:r>
    </w:p>
    <w:p w14:paraId="08322DDA" w14:textId="77777777" w:rsidR="005E6A9E" w:rsidRDefault="005E6A9E" w:rsidP="005E6A9E">
      <w:pPr>
        <w:pStyle w:val="Style1"/>
      </w:pPr>
      <w:r>
        <w:t xml:space="preserve">        "use strict";</w:t>
      </w:r>
    </w:p>
    <w:p w14:paraId="0815BF3F" w14:textId="77777777" w:rsidR="005E6A9E" w:rsidRDefault="005E6A9E" w:rsidP="005E6A9E">
      <w:pPr>
        <w:pStyle w:val="Style1"/>
      </w:pPr>
      <w:r>
        <w:t xml:space="preserve">        n.d(t, "a", (function() {</w:t>
      </w:r>
    </w:p>
    <w:p w14:paraId="45567D17" w14:textId="77777777" w:rsidR="005E6A9E" w:rsidRDefault="005E6A9E" w:rsidP="005E6A9E">
      <w:pPr>
        <w:pStyle w:val="Style1"/>
      </w:pPr>
      <w:r>
        <w:t xml:space="preserve">            return r</w:t>
      </w:r>
    </w:p>
    <w:p w14:paraId="2209A231" w14:textId="77777777" w:rsidR="005E6A9E" w:rsidRDefault="005E6A9E" w:rsidP="005E6A9E">
      <w:pPr>
        <w:pStyle w:val="Style1"/>
      </w:pPr>
      <w:r>
        <w:t xml:space="preserve">        }</w:t>
      </w:r>
    </w:p>
    <w:p w14:paraId="66A005A5" w14:textId="77777777" w:rsidR="005E6A9E" w:rsidRDefault="005E6A9E" w:rsidP="005E6A9E">
      <w:pPr>
        <w:pStyle w:val="Style1"/>
      </w:pPr>
      <w:r>
        <w:t xml:space="preserve">        ));</w:t>
      </w:r>
    </w:p>
    <w:p w14:paraId="24056E99" w14:textId="77777777" w:rsidR="005E6A9E" w:rsidRDefault="005E6A9E" w:rsidP="005E6A9E">
      <w:pPr>
        <w:pStyle w:val="Style1"/>
      </w:pPr>
      <w:r>
        <w:t xml:space="preserve">        var r = !1</w:t>
      </w:r>
    </w:p>
    <w:p w14:paraId="7F70AD62" w14:textId="77777777" w:rsidR="005E6A9E" w:rsidRDefault="005E6A9E" w:rsidP="005E6A9E">
      <w:pPr>
        <w:pStyle w:val="Style1"/>
      </w:pPr>
      <w:r>
        <w:t xml:space="preserve">    },</w:t>
      </w:r>
    </w:p>
    <w:p w14:paraId="20B88596" w14:textId="77777777" w:rsidR="005E6A9E" w:rsidRDefault="005E6A9E" w:rsidP="005E6A9E">
      <w:pPr>
        <w:pStyle w:val="Style1"/>
      </w:pPr>
      <w:r>
        <w:t xml:space="preserve">    "48D0": function(e, t, n) {</w:t>
      </w:r>
    </w:p>
    <w:p w14:paraId="61E97E11" w14:textId="77777777" w:rsidR="005E6A9E" w:rsidRDefault="005E6A9E" w:rsidP="005E6A9E">
      <w:pPr>
        <w:pStyle w:val="Style1"/>
      </w:pPr>
      <w:r>
        <w:t xml:space="preserve">        "use strict";</w:t>
      </w:r>
    </w:p>
    <w:p w14:paraId="55964351" w14:textId="77777777" w:rsidR="005E6A9E" w:rsidRDefault="005E6A9E" w:rsidP="005E6A9E">
      <w:pPr>
        <w:pStyle w:val="Style1"/>
      </w:pPr>
      <w:r>
        <w:t xml:space="preserve">        n.d(t, "b", (function() {</w:t>
      </w:r>
    </w:p>
    <w:p w14:paraId="00A15EE9" w14:textId="77777777" w:rsidR="005E6A9E" w:rsidRDefault="005E6A9E" w:rsidP="005E6A9E">
      <w:pPr>
        <w:pStyle w:val="Style1"/>
      </w:pPr>
      <w:r>
        <w:t xml:space="preserve">            return S</w:t>
      </w:r>
    </w:p>
    <w:p w14:paraId="49C2B403" w14:textId="77777777" w:rsidR="005E6A9E" w:rsidRDefault="005E6A9E" w:rsidP="005E6A9E">
      <w:pPr>
        <w:pStyle w:val="Style1"/>
      </w:pPr>
      <w:r>
        <w:t xml:space="preserve">        }</w:t>
      </w:r>
    </w:p>
    <w:p w14:paraId="4D80A6BD" w14:textId="77777777" w:rsidR="005E6A9E" w:rsidRDefault="005E6A9E" w:rsidP="005E6A9E">
      <w:pPr>
        <w:pStyle w:val="Style1"/>
      </w:pPr>
      <w:r>
        <w:t xml:space="preserve">        )),</w:t>
      </w:r>
    </w:p>
    <w:p w14:paraId="5B89892F" w14:textId="77777777" w:rsidR="005E6A9E" w:rsidRDefault="005E6A9E" w:rsidP="005E6A9E">
      <w:pPr>
        <w:pStyle w:val="Style1"/>
      </w:pPr>
      <w:r>
        <w:t xml:space="preserve">        n.d(t, "d", (function() {</w:t>
      </w:r>
    </w:p>
    <w:p w14:paraId="4660B8D3" w14:textId="77777777" w:rsidR="005E6A9E" w:rsidRDefault="005E6A9E" w:rsidP="005E6A9E">
      <w:pPr>
        <w:pStyle w:val="Style1"/>
      </w:pPr>
      <w:r>
        <w:t xml:space="preserve">            return I</w:t>
      </w:r>
    </w:p>
    <w:p w14:paraId="079F4DF3" w14:textId="77777777" w:rsidR="005E6A9E" w:rsidRDefault="005E6A9E" w:rsidP="005E6A9E">
      <w:pPr>
        <w:pStyle w:val="Style1"/>
      </w:pPr>
      <w:r>
        <w:t xml:space="preserve">        }</w:t>
      </w:r>
    </w:p>
    <w:p w14:paraId="057E07D9" w14:textId="77777777" w:rsidR="005E6A9E" w:rsidRDefault="005E6A9E" w:rsidP="005E6A9E">
      <w:pPr>
        <w:pStyle w:val="Style1"/>
      </w:pPr>
      <w:r>
        <w:t xml:space="preserve">        )),</w:t>
      </w:r>
    </w:p>
    <w:p w14:paraId="4EFFB585" w14:textId="77777777" w:rsidR="005E6A9E" w:rsidRDefault="005E6A9E" w:rsidP="005E6A9E">
      <w:pPr>
        <w:pStyle w:val="Style1"/>
      </w:pPr>
      <w:r>
        <w:t xml:space="preserve">        n.d(t, "a", (function() {</w:t>
      </w:r>
    </w:p>
    <w:p w14:paraId="42E3972B" w14:textId="77777777" w:rsidR="005E6A9E" w:rsidRDefault="005E6A9E" w:rsidP="005E6A9E">
      <w:pPr>
        <w:pStyle w:val="Style1"/>
      </w:pPr>
      <w:r>
        <w:t xml:space="preserve">            return j</w:t>
      </w:r>
    </w:p>
    <w:p w14:paraId="302B1D05" w14:textId="77777777" w:rsidR="005E6A9E" w:rsidRDefault="005E6A9E" w:rsidP="005E6A9E">
      <w:pPr>
        <w:pStyle w:val="Style1"/>
      </w:pPr>
      <w:r>
        <w:t xml:space="preserve">        }</w:t>
      </w:r>
    </w:p>
    <w:p w14:paraId="01051ED7" w14:textId="77777777" w:rsidR="005E6A9E" w:rsidRDefault="005E6A9E" w:rsidP="005E6A9E">
      <w:pPr>
        <w:pStyle w:val="Style1"/>
      </w:pPr>
      <w:r>
        <w:t xml:space="preserve">        )),</w:t>
      </w:r>
    </w:p>
    <w:p w14:paraId="3C7CBF4D" w14:textId="77777777" w:rsidR="005E6A9E" w:rsidRDefault="005E6A9E" w:rsidP="005E6A9E">
      <w:pPr>
        <w:pStyle w:val="Style1"/>
      </w:pPr>
      <w:r>
        <w:t xml:space="preserve">        n.d(t, "c", (function() {</w:t>
      </w:r>
    </w:p>
    <w:p w14:paraId="18C3B25C" w14:textId="77777777" w:rsidR="005E6A9E" w:rsidRDefault="005E6A9E" w:rsidP="005E6A9E">
      <w:pPr>
        <w:pStyle w:val="Style1"/>
      </w:pPr>
      <w:r>
        <w:t xml:space="preserve">            return B</w:t>
      </w:r>
    </w:p>
    <w:p w14:paraId="269E3A02" w14:textId="77777777" w:rsidR="005E6A9E" w:rsidRDefault="005E6A9E" w:rsidP="005E6A9E">
      <w:pPr>
        <w:pStyle w:val="Style1"/>
      </w:pPr>
      <w:r>
        <w:t xml:space="preserve">        }</w:t>
      </w:r>
    </w:p>
    <w:p w14:paraId="1F241640" w14:textId="77777777" w:rsidR="005E6A9E" w:rsidRDefault="005E6A9E" w:rsidP="005E6A9E">
      <w:pPr>
        <w:pStyle w:val="Style1"/>
      </w:pPr>
      <w:r>
        <w:t xml:space="preserve">        ));</w:t>
      </w:r>
    </w:p>
    <w:p w14:paraId="46765F94" w14:textId="77777777" w:rsidR="005E6A9E" w:rsidRDefault="005E6A9E" w:rsidP="005E6A9E">
      <w:pPr>
        <w:pStyle w:val="Style1"/>
      </w:pPr>
      <w:r>
        <w:t xml:space="preserve">        var r, o = n("QjXU"), i = n("jhLx"), a = {};</w:t>
      </w:r>
    </w:p>
    <w:p w14:paraId="463D91CC" w14:textId="77777777" w:rsidR="005E6A9E" w:rsidRDefault="005E6A9E" w:rsidP="005E6A9E">
      <w:pPr>
        <w:pStyle w:val="Style1"/>
      </w:pPr>
      <w:r>
        <w:t xml:space="preserve">        function s(e, t) {</w:t>
      </w:r>
    </w:p>
    <w:p w14:paraId="430F2191" w14:textId="77777777" w:rsidR="005E6A9E" w:rsidRDefault="005E6A9E" w:rsidP="005E6A9E">
      <w:pPr>
        <w:pStyle w:val="Style1"/>
      </w:pPr>
      <w:r>
        <w:t xml:space="preserve">            var n = e[t];</w:t>
      </w:r>
    </w:p>
    <w:p w14:paraId="36878514" w14:textId="77777777" w:rsidR="005E6A9E" w:rsidRDefault="005E6A9E" w:rsidP="005E6A9E">
      <w:pPr>
        <w:pStyle w:val="Style1"/>
      </w:pPr>
      <w:r>
        <w:t xml:space="preserve">            "-" !== n.charAt(0) &amp;&amp; (e[t] = a[n] = a[n] || n.replace(/([A-Z])/g, "-$1").toLowerCase())</w:t>
      </w:r>
    </w:p>
    <w:p w14:paraId="08091C19" w14:textId="77777777" w:rsidR="005E6A9E" w:rsidRDefault="005E6A9E" w:rsidP="005E6A9E">
      <w:pPr>
        <w:pStyle w:val="Style1"/>
      </w:pPr>
      <w:r>
        <w:t xml:space="preserve">        }</w:t>
      </w:r>
    </w:p>
    <w:p w14:paraId="608797AA" w14:textId="77777777" w:rsidR="005E6A9E" w:rsidRDefault="005E6A9E" w:rsidP="005E6A9E">
      <w:pPr>
        <w:pStyle w:val="Style1"/>
      </w:pPr>
      <w:r>
        <w:t xml:space="preserve">        var u = {</w:t>
      </w:r>
    </w:p>
    <w:p w14:paraId="4CD23185" w14:textId="77777777" w:rsidR="005E6A9E" w:rsidRDefault="005E6A9E" w:rsidP="005E6A9E">
      <w:pPr>
        <w:pStyle w:val="Style1"/>
      </w:pPr>
      <w:r>
        <w:t xml:space="preserve">            "user-select": 1</w:t>
      </w:r>
    </w:p>
    <w:p w14:paraId="36C29036" w14:textId="77777777" w:rsidR="005E6A9E" w:rsidRDefault="005E6A9E" w:rsidP="005E6A9E">
      <w:pPr>
        <w:pStyle w:val="Style1"/>
      </w:pPr>
      <w:r>
        <w:t xml:space="preserve">        };</w:t>
      </w:r>
    </w:p>
    <w:p w14:paraId="612339BD" w14:textId="77777777" w:rsidR="005E6A9E" w:rsidRDefault="005E6A9E" w:rsidP="005E6A9E">
      <w:pPr>
        <w:pStyle w:val="Style1"/>
      </w:pPr>
      <w:r>
        <w:t xml:space="preserve">        function c(e, t) {</w:t>
      </w:r>
    </w:p>
    <w:p w14:paraId="1F6AE480" w14:textId="77777777" w:rsidR="005E6A9E" w:rsidRDefault="005E6A9E" w:rsidP="005E6A9E">
      <w:pPr>
        <w:pStyle w:val="Style1"/>
      </w:pPr>
      <w:r>
        <w:t xml:space="preserve">            var n = function() {</w:t>
      </w:r>
    </w:p>
    <w:p w14:paraId="62CCB7FF" w14:textId="77777777" w:rsidR="005E6A9E" w:rsidRDefault="005E6A9E" w:rsidP="005E6A9E">
      <w:pPr>
        <w:pStyle w:val="Style1"/>
      </w:pPr>
      <w:r>
        <w:t xml:space="preserve">                if (!r) {</w:t>
      </w:r>
    </w:p>
    <w:p w14:paraId="62BBA600" w14:textId="77777777" w:rsidR="005E6A9E" w:rsidRDefault="005E6A9E" w:rsidP="005E6A9E">
      <w:pPr>
        <w:pStyle w:val="Style1"/>
      </w:pPr>
      <w:r>
        <w:t xml:space="preserve">                    var e = "undefined" != typeof document ? document : void 0</w:t>
      </w:r>
    </w:p>
    <w:p w14:paraId="53DC2B36" w14:textId="77777777" w:rsidR="005E6A9E" w:rsidRDefault="005E6A9E" w:rsidP="005E6A9E">
      <w:pPr>
        <w:pStyle w:val="Style1"/>
      </w:pPr>
      <w:r>
        <w:t xml:space="preserve">                      , t = "undefined" != typeof navigator ? navigator : void 0</w:t>
      </w:r>
    </w:p>
    <w:p w14:paraId="40728EF5" w14:textId="77777777" w:rsidR="005E6A9E" w:rsidRDefault="005E6A9E" w:rsidP="005E6A9E">
      <w:pPr>
        <w:pStyle w:val="Style1"/>
      </w:pPr>
      <w:r>
        <w:t xml:space="preserve">                      , n = t ? t.userAgent.toLowerCase() : void 0;</w:t>
      </w:r>
    </w:p>
    <w:p w14:paraId="05E32CC4" w14:textId="77777777" w:rsidR="005E6A9E" w:rsidRDefault="005E6A9E" w:rsidP="005E6A9E">
      <w:pPr>
        <w:pStyle w:val="Style1"/>
      </w:pPr>
      <w:r>
        <w:t xml:space="preserve">                    r = e ? {</w:t>
      </w:r>
    </w:p>
    <w:p w14:paraId="773913EC" w14:textId="77777777" w:rsidR="005E6A9E" w:rsidRDefault="005E6A9E" w:rsidP="005E6A9E">
      <w:pPr>
        <w:pStyle w:val="Style1"/>
      </w:pPr>
      <w:r>
        <w:t xml:space="preserve">                        isWebkit: !(!e || !("WebkitAppearance"in e.documentElement.style)),</w:t>
      </w:r>
    </w:p>
    <w:p w14:paraId="63BE31D4" w14:textId="77777777" w:rsidR="005E6A9E" w:rsidRDefault="005E6A9E" w:rsidP="005E6A9E">
      <w:pPr>
        <w:pStyle w:val="Style1"/>
      </w:pPr>
      <w:r>
        <w:t xml:space="preserve">                        isMoz: !!(n &amp;&amp; n.indexOf("firefox") &gt; -1),</w:t>
      </w:r>
    </w:p>
    <w:p w14:paraId="128A7DD7" w14:textId="77777777" w:rsidR="005E6A9E" w:rsidRDefault="005E6A9E" w:rsidP="005E6A9E">
      <w:pPr>
        <w:pStyle w:val="Style1"/>
      </w:pPr>
      <w:r>
        <w:t xml:space="preserve">                        isOpera: !!(n &amp;&amp; n.indexOf("opera") &gt; -1),</w:t>
      </w:r>
    </w:p>
    <w:p w14:paraId="660A6331" w14:textId="77777777" w:rsidR="005E6A9E" w:rsidRDefault="005E6A9E" w:rsidP="005E6A9E">
      <w:pPr>
        <w:pStyle w:val="Style1"/>
      </w:pPr>
      <w:r>
        <w:t xml:space="preserve">                        isMs: !(!t || !/rv:11.0/i.test(t.userAgent) &amp;&amp; !/Edge\/\d./i.test(navigator.userAgent))</w:t>
      </w:r>
    </w:p>
    <w:p w14:paraId="378C3095" w14:textId="77777777" w:rsidR="005E6A9E" w:rsidRDefault="005E6A9E" w:rsidP="005E6A9E">
      <w:pPr>
        <w:pStyle w:val="Style1"/>
      </w:pPr>
      <w:r>
        <w:t xml:space="preserve">                    } : {</w:t>
      </w:r>
    </w:p>
    <w:p w14:paraId="18309F8B" w14:textId="77777777" w:rsidR="005E6A9E" w:rsidRDefault="005E6A9E" w:rsidP="005E6A9E">
      <w:pPr>
        <w:pStyle w:val="Style1"/>
      </w:pPr>
      <w:r>
        <w:t xml:space="preserve">                        isWebkit: !0,</w:t>
      </w:r>
    </w:p>
    <w:p w14:paraId="1C65620D" w14:textId="77777777" w:rsidR="005E6A9E" w:rsidRDefault="005E6A9E" w:rsidP="005E6A9E">
      <w:pPr>
        <w:pStyle w:val="Style1"/>
      </w:pPr>
      <w:r>
        <w:t xml:space="preserve">                        isMoz: !0,</w:t>
      </w:r>
    </w:p>
    <w:p w14:paraId="786F5C4B" w14:textId="77777777" w:rsidR="005E6A9E" w:rsidRDefault="005E6A9E" w:rsidP="005E6A9E">
      <w:pPr>
        <w:pStyle w:val="Style1"/>
      </w:pPr>
      <w:r>
        <w:t xml:space="preserve">                        isOpera: !0,</w:t>
      </w:r>
    </w:p>
    <w:p w14:paraId="6334A5B3" w14:textId="77777777" w:rsidR="005E6A9E" w:rsidRDefault="005E6A9E" w:rsidP="005E6A9E">
      <w:pPr>
        <w:pStyle w:val="Style1"/>
      </w:pPr>
      <w:r>
        <w:t xml:space="preserve">                        isMs: !0</w:t>
      </w:r>
    </w:p>
    <w:p w14:paraId="75C5B8FD" w14:textId="77777777" w:rsidR="005E6A9E" w:rsidRDefault="005E6A9E" w:rsidP="005E6A9E">
      <w:pPr>
        <w:pStyle w:val="Style1"/>
      </w:pPr>
      <w:r>
        <w:t xml:space="preserve">                    }</w:t>
      </w:r>
    </w:p>
    <w:p w14:paraId="3D56B081" w14:textId="77777777" w:rsidR="005E6A9E" w:rsidRDefault="005E6A9E" w:rsidP="005E6A9E">
      <w:pPr>
        <w:pStyle w:val="Style1"/>
      </w:pPr>
      <w:r>
        <w:t xml:space="preserve">                }</w:t>
      </w:r>
    </w:p>
    <w:p w14:paraId="41BE2299" w14:textId="77777777" w:rsidR="005E6A9E" w:rsidRDefault="005E6A9E" w:rsidP="005E6A9E">
      <w:pPr>
        <w:pStyle w:val="Style1"/>
      </w:pPr>
      <w:r>
        <w:t xml:space="preserve">                return r</w:t>
      </w:r>
    </w:p>
    <w:p w14:paraId="36422A57" w14:textId="77777777" w:rsidR="005E6A9E" w:rsidRDefault="005E6A9E" w:rsidP="005E6A9E">
      <w:pPr>
        <w:pStyle w:val="Style1"/>
      </w:pPr>
      <w:r>
        <w:t xml:space="preserve">            }()</w:t>
      </w:r>
    </w:p>
    <w:p w14:paraId="235F0E85" w14:textId="77777777" w:rsidR="005E6A9E" w:rsidRDefault="005E6A9E" w:rsidP="005E6A9E">
      <w:pPr>
        <w:pStyle w:val="Style1"/>
      </w:pPr>
      <w:r>
        <w:t xml:space="preserve">              , o = e[t];</w:t>
      </w:r>
    </w:p>
    <w:p w14:paraId="10BCBFAA" w14:textId="77777777" w:rsidR="005E6A9E" w:rsidRDefault="005E6A9E" w:rsidP="005E6A9E">
      <w:pPr>
        <w:pStyle w:val="Style1"/>
      </w:pPr>
      <w:r>
        <w:t xml:space="preserve">            if (u[o]) {</w:t>
      </w:r>
    </w:p>
    <w:p w14:paraId="34118AD7" w14:textId="77777777" w:rsidR="005E6A9E" w:rsidRDefault="005E6A9E" w:rsidP="005E6A9E">
      <w:pPr>
        <w:pStyle w:val="Style1"/>
      </w:pPr>
      <w:r>
        <w:t xml:space="preserve">                var i = e[t + 1];</w:t>
      </w:r>
    </w:p>
    <w:p w14:paraId="200828C8" w14:textId="77777777" w:rsidR="005E6A9E" w:rsidRDefault="005E6A9E" w:rsidP="005E6A9E">
      <w:pPr>
        <w:pStyle w:val="Style1"/>
      </w:pPr>
      <w:r>
        <w:t xml:space="preserve">                u[o] &amp;&amp; (n.isWebkit &amp;&amp; e.push("-webkit-" + o, i),</w:t>
      </w:r>
    </w:p>
    <w:p w14:paraId="74114FDA" w14:textId="77777777" w:rsidR="005E6A9E" w:rsidRDefault="005E6A9E" w:rsidP="005E6A9E">
      <w:pPr>
        <w:pStyle w:val="Style1"/>
      </w:pPr>
      <w:r>
        <w:t xml:space="preserve">                n.isMoz &amp;&amp; e.push("-moz-" + o, i),</w:t>
      </w:r>
    </w:p>
    <w:p w14:paraId="57315E2C" w14:textId="77777777" w:rsidR="005E6A9E" w:rsidRDefault="005E6A9E" w:rsidP="005E6A9E">
      <w:pPr>
        <w:pStyle w:val="Style1"/>
      </w:pPr>
      <w:r>
        <w:t xml:space="preserve">                n.isMs &amp;&amp; e.push("-ms-" + o, i),</w:t>
      </w:r>
    </w:p>
    <w:p w14:paraId="1BF6A11E" w14:textId="77777777" w:rsidR="005E6A9E" w:rsidRDefault="005E6A9E" w:rsidP="005E6A9E">
      <w:pPr>
        <w:pStyle w:val="Style1"/>
      </w:pPr>
      <w:r>
        <w:t xml:space="preserve">                n.isOpera &amp;&amp; e.push("-o-" + o, i))</w:t>
      </w:r>
    </w:p>
    <w:p w14:paraId="5F8FBB49" w14:textId="77777777" w:rsidR="005E6A9E" w:rsidRDefault="005E6A9E" w:rsidP="005E6A9E">
      <w:pPr>
        <w:pStyle w:val="Style1"/>
      </w:pPr>
      <w:r>
        <w:t xml:space="preserve">            }</w:t>
      </w:r>
    </w:p>
    <w:p w14:paraId="2810D2FC" w14:textId="77777777" w:rsidR="005E6A9E" w:rsidRDefault="005E6A9E" w:rsidP="005E6A9E">
      <w:pPr>
        <w:pStyle w:val="Style1"/>
      </w:pPr>
      <w:r>
        <w:t xml:space="preserve">        }</w:t>
      </w:r>
    </w:p>
    <w:p w14:paraId="287AE3DE" w14:textId="77777777" w:rsidR="005E6A9E" w:rsidRDefault="005E6A9E" w:rsidP="005E6A9E">
      <w:pPr>
        <w:pStyle w:val="Style1"/>
      </w:pPr>
      <w:r>
        <w:t xml:space="preserve">        var l, d = ["column-count", "font-weight", "flex", "flex-grow", "flex-shrink", "fill-opacity", "opacity", "order", "z-index", "zoom"];</w:t>
      </w:r>
    </w:p>
    <w:p w14:paraId="0D8478B8" w14:textId="77777777" w:rsidR="005E6A9E" w:rsidRDefault="005E6A9E" w:rsidP="005E6A9E">
      <w:pPr>
        <w:pStyle w:val="Style1"/>
      </w:pPr>
      <w:r>
        <w:t xml:space="preserve">        function f(e, t) {</w:t>
      </w:r>
    </w:p>
    <w:p w14:paraId="2E17DFBF" w14:textId="77777777" w:rsidR="005E6A9E" w:rsidRDefault="005E6A9E" w:rsidP="005E6A9E">
      <w:pPr>
        <w:pStyle w:val="Style1"/>
      </w:pPr>
      <w:r>
        <w:t xml:space="preserve">            var n = e[t]</w:t>
      </w:r>
    </w:p>
    <w:p w14:paraId="64EF5F00" w14:textId="77777777" w:rsidR="005E6A9E" w:rsidRDefault="005E6A9E" w:rsidP="005E6A9E">
      <w:pPr>
        <w:pStyle w:val="Style1"/>
      </w:pPr>
      <w:r>
        <w:t xml:space="preserve">              , r = e[t + 1];</w:t>
      </w:r>
    </w:p>
    <w:p w14:paraId="4E1C812E" w14:textId="77777777" w:rsidR="005E6A9E" w:rsidRDefault="005E6A9E" w:rsidP="005E6A9E">
      <w:pPr>
        <w:pStyle w:val="Style1"/>
      </w:pPr>
      <w:r>
        <w:t xml:space="preserve">            if ("number" == typeof r) {</w:t>
      </w:r>
    </w:p>
    <w:p w14:paraId="3694970E" w14:textId="77777777" w:rsidR="005E6A9E" w:rsidRDefault="005E6A9E" w:rsidP="005E6A9E">
      <w:pPr>
        <w:pStyle w:val="Style1"/>
      </w:pPr>
      <w:r>
        <w:t xml:space="preserve">                var o = d.indexOf(n) &gt; -1</w:t>
      </w:r>
    </w:p>
    <w:p w14:paraId="7D73C9A7" w14:textId="77777777" w:rsidR="005E6A9E" w:rsidRDefault="005E6A9E" w:rsidP="005E6A9E">
      <w:pPr>
        <w:pStyle w:val="Style1"/>
      </w:pPr>
      <w:r>
        <w:t xml:space="preserve">                  , i = n.indexOf("--") &gt; -1;</w:t>
      </w:r>
    </w:p>
    <w:p w14:paraId="5E0BF624" w14:textId="77777777" w:rsidR="005E6A9E" w:rsidRDefault="005E6A9E" w:rsidP="005E6A9E">
      <w:pPr>
        <w:pStyle w:val="Style1"/>
      </w:pPr>
      <w:r>
        <w:t xml:space="preserve">                e[t + 1] = r + (o || i ? "" : "px")</w:t>
      </w:r>
    </w:p>
    <w:p w14:paraId="0BEEA144" w14:textId="77777777" w:rsidR="005E6A9E" w:rsidRDefault="005E6A9E" w:rsidP="005E6A9E">
      <w:pPr>
        <w:pStyle w:val="Style1"/>
      </w:pPr>
      <w:r>
        <w:t xml:space="preserve">            }</w:t>
      </w:r>
    </w:p>
    <w:p w14:paraId="5CAD6D8A" w14:textId="77777777" w:rsidR="005E6A9E" w:rsidRDefault="005E6A9E" w:rsidP="005E6A9E">
      <w:pPr>
        <w:pStyle w:val="Style1"/>
      </w:pPr>
      <w:r>
        <w:t xml:space="preserve">        }</w:t>
      </w:r>
    </w:p>
    <w:p w14:paraId="04503E0C" w14:textId="77777777" w:rsidR="005E6A9E" w:rsidRDefault="005E6A9E" w:rsidP="005E6A9E">
      <w:pPr>
        <w:pStyle w:val="Style1"/>
      </w:pPr>
      <w:r>
        <w:t xml:space="preserve">        var g = "left"</w:t>
      </w:r>
    </w:p>
    <w:p w14:paraId="15690FF4" w14:textId="77777777" w:rsidR="005E6A9E" w:rsidRDefault="005E6A9E" w:rsidP="005E6A9E">
      <w:pPr>
        <w:pStyle w:val="Style1"/>
      </w:pPr>
      <w:r>
        <w:t xml:space="preserve">          , p = "right"</w:t>
      </w:r>
    </w:p>
    <w:p w14:paraId="7A95C2F4" w14:textId="77777777" w:rsidR="005E6A9E" w:rsidRDefault="005E6A9E" w:rsidP="005E6A9E">
      <w:pPr>
        <w:pStyle w:val="Style1"/>
      </w:pPr>
      <w:r>
        <w:t xml:space="preserve">          , m = ((l = {}).left = p,</w:t>
      </w:r>
    </w:p>
    <w:p w14:paraId="5E64F723" w14:textId="77777777" w:rsidR="005E6A9E" w:rsidRDefault="005E6A9E" w:rsidP="005E6A9E">
      <w:pPr>
        <w:pStyle w:val="Style1"/>
      </w:pPr>
      <w:r>
        <w:t xml:space="preserve">        l.right = g,</w:t>
      </w:r>
    </w:p>
    <w:p w14:paraId="6269D427" w14:textId="77777777" w:rsidR="005E6A9E" w:rsidRDefault="005E6A9E" w:rsidP="005E6A9E">
      <w:pPr>
        <w:pStyle w:val="Style1"/>
      </w:pPr>
      <w:r>
        <w:t xml:space="preserve">        l)</w:t>
      </w:r>
    </w:p>
    <w:p w14:paraId="10FCBF3A" w14:textId="77777777" w:rsidR="005E6A9E" w:rsidRDefault="005E6A9E" w:rsidP="005E6A9E">
      <w:pPr>
        <w:pStyle w:val="Style1"/>
      </w:pPr>
      <w:r>
        <w:t xml:space="preserve">          , v = {</w:t>
      </w:r>
    </w:p>
    <w:p w14:paraId="4B40CC7E" w14:textId="77777777" w:rsidR="005E6A9E" w:rsidRDefault="005E6A9E" w:rsidP="005E6A9E">
      <w:pPr>
        <w:pStyle w:val="Style1"/>
      </w:pPr>
      <w:r>
        <w:t xml:space="preserve">            "w-resize": "e-resize",</w:t>
      </w:r>
    </w:p>
    <w:p w14:paraId="0FF1CF00" w14:textId="77777777" w:rsidR="005E6A9E" w:rsidRDefault="005E6A9E" w:rsidP="005E6A9E">
      <w:pPr>
        <w:pStyle w:val="Style1"/>
      </w:pPr>
      <w:r>
        <w:t xml:space="preserve">            "sw-resize": "se-resize",</w:t>
      </w:r>
    </w:p>
    <w:p w14:paraId="4A9EE294" w14:textId="77777777" w:rsidR="005E6A9E" w:rsidRDefault="005E6A9E" w:rsidP="005E6A9E">
      <w:pPr>
        <w:pStyle w:val="Style1"/>
      </w:pPr>
      <w:r>
        <w:t xml:space="preserve">            "nw-resize": "ne-resize"</w:t>
      </w:r>
    </w:p>
    <w:p w14:paraId="4C672EB7" w14:textId="77777777" w:rsidR="005E6A9E" w:rsidRDefault="005E6A9E" w:rsidP="005E6A9E">
      <w:pPr>
        <w:pStyle w:val="Style1"/>
      </w:pPr>
      <w:r>
        <w:t xml:space="preserve">        };</w:t>
      </w:r>
    </w:p>
    <w:p w14:paraId="2D78125A" w14:textId="77777777" w:rsidR="005E6A9E" w:rsidRDefault="005E6A9E" w:rsidP="005E6A9E">
      <w:pPr>
        <w:pStyle w:val="Style1"/>
      </w:pPr>
      <w:r>
        <w:t xml:space="preserve">        function h(e, t, n) {</w:t>
      </w:r>
    </w:p>
    <w:p w14:paraId="7264C170" w14:textId="77777777" w:rsidR="005E6A9E" w:rsidRDefault="005E6A9E" w:rsidP="005E6A9E">
      <w:pPr>
        <w:pStyle w:val="Style1"/>
      </w:pPr>
      <w:r>
        <w:t xml:space="preserve">            if (e.rtl) {</w:t>
      </w:r>
    </w:p>
    <w:p w14:paraId="1E5DCF1D" w14:textId="77777777" w:rsidR="005E6A9E" w:rsidRDefault="005E6A9E" w:rsidP="005E6A9E">
      <w:pPr>
        <w:pStyle w:val="Style1"/>
      </w:pPr>
      <w:r>
        <w:t xml:space="preserve">                var r = t[n];</w:t>
      </w:r>
    </w:p>
    <w:p w14:paraId="0FDF54E5" w14:textId="77777777" w:rsidR="005E6A9E" w:rsidRDefault="005E6A9E" w:rsidP="005E6A9E">
      <w:pPr>
        <w:pStyle w:val="Style1"/>
      </w:pPr>
      <w:r>
        <w:t xml:space="preserve">                if (!r)</w:t>
      </w:r>
    </w:p>
    <w:p w14:paraId="05C88201" w14:textId="77777777" w:rsidR="005E6A9E" w:rsidRDefault="005E6A9E" w:rsidP="005E6A9E">
      <w:pPr>
        <w:pStyle w:val="Style1"/>
      </w:pPr>
      <w:r>
        <w:t xml:space="preserve">                    return;</w:t>
      </w:r>
    </w:p>
    <w:p w14:paraId="7830054D" w14:textId="77777777" w:rsidR="005E6A9E" w:rsidRDefault="005E6A9E" w:rsidP="005E6A9E">
      <w:pPr>
        <w:pStyle w:val="Style1"/>
      </w:pPr>
      <w:r>
        <w:t xml:space="preserve">                var o = t[n + 1];</w:t>
      </w:r>
    </w:p>
    <w:p w14:paraId="654849DD" w14:textId="77777777" w:rsidR="005E6A9E" w:rsidRDefault="005E6A9E" w:rsidP="005E6A9E">
      <w:pPr>
        <w:pStyle w:val="Style1"/>
      </w:pPr>
      <w:r>
        <w:t xml:space="preserve">                if ("string" == typeof o &amp;&amp; o.indexOf("@noflip") &gt;= 0)</w:t>
      </w:r>
    </w:p>
    <w:p w14:paraId="21469CE5" w14:textId="77777777" w:rsidR="005E6A9E" w:rsidRDefault="005E6A9E" w:rsidP="005E6A9E">
      <w:pPr>
        <w:pStyle w:val="Style1"/>
      </w:pPr>
      <w:r>
        <w:t xml:space="preserve">                    t[n + 1] = o.replace(/\s*(?:\/\*\s*)?\@noflip\b(?:\s*\*\/)?\s*?/g, "");</w:t>
      </w:r>
    </w:p>
    <w:p w14:paraId="2CFDCF77" w14:textId="77777777" w:rsidR="005E6A9E" w:rsidRDefault="005E6A9E" w:rsidP="005E6A9E">
      <w:pPr>
        <w:pStyle w:val="Style1"/>
      </w:pPr>
      <w:r>
        <w:t xml:space="preserve">                else if (r.indexOf(g) &gt;= 0)</w:t>
      </w:r>
    </w:p>
    <w:p w14:paraId="200CCCA4" w14:textId="77777777" w:rsidR="005E6A9E" w:rsidRDefault="005E6A9E" w:rsidP="005E6A9E">
      <w:pPr>
        <w:pStyle w:val="Style1"/>
      </w:pPr>
      <w:r>
        <w:t xml:space="preserve">                    t[n] = r.replace(g, p);</w:t>
      </w:r>
    </w:p>
    <w:p w14:paraId="26138333" w14:textId="77777777" w:rsidR="005E6A9E" w:rsidRDefault="005E6A9E" w:rsidP="005E6A9E">
      <w:pPr>
        <w:pStyle w:val="Style1"/>
      </w:pPr>
      <w:r>
        <w:t xml:space="preserve">                else if (r.indexOf(p) &gt;= 0)</w:t>
      </w:r>
    </w:p>
    <w:p w14:paraId="559D0A47" w14:textId="77777777" w:rsidR="005E6A9E" w:rsidRDefault="005E6A9E" w:rsidP="005E6A9E">
      <w:pPr>
        <w:pStyle w:val="Style1"/>
      </w:pPr>
      <w:r>
        <w:t xml:space="preserve">                    t[n] = r.replace(p, g);</w:t>
      </w:r>
    </w:p>
    <w:p w14:paraId="04A01BF7" w14:textId="77777777" w:rsidR="005E6A9E" w:rsidRDefault="005E6A9E" w:rsidP="005E6A9E">
      <w:pPr>
        <w:pStyle w:val="Style1"/>
      </w:pPr>
      <w:r>
        <w:t xml:space="preserve">                else if (String(o).indexOf(g) &gt;= 0)</w:t>
      </w:r>
    </w:p>
    <w:p w14:paraId="0D5D81DD" w14:textId="77777777" w:rsidR="005E6A9E" w:rsidRDefault="005E6A9E" w:rsidP="005E6A9E">
      <w:pPr>
        <w:pStyle w:val="Style1"/>
      </w:pPr>
      <w:r>
        <w:t xml:space="preserve">                    t[n + 1] = o.replace(g, p);</w:t>
      </w:r>
    </w:p>
    <w:p w14:paraId="574BB86D" w14:textId="77777777" w:rsidR="005E6A9E" w:rsidRDefault="005E6A9E" w:rsidP="005E6A9E">
      <w:pPr>
        <w:pStyle w:val="Style1"/>
      </w:pPr>
      <w:r>
        <w:t xml:space="preserve">                else if (String(o).indexOf(p) &gt;= 0)</w:t>
      </w:r>
    </w:p>
    <w:p w14:paraId="0EEF0FD5" w14:textId="77777777" w:rsidR="005E6A9E" w:rsidRDefault="005E6A9E" w:rsidP="005E6A9E">
      <w:pPr>
        <w:pStyle w:val="Style1"/>
      </w:pPr>
      <w:r>
        <w:t xml:space="preserve">                    t[n + 1] = o.replace(p, g);</w:t>
      </w:r>
    </w:p>
    <w:p w14:paraId="043F16E1" w14:textId="77777777" w:rsidR="005E6A9E" w:rsidRDefault="005E6A9E" w:rsidP="005E6A9E">
      <w:pPr>
        <w:pStyle w:val="Style1"/>
      </w:pPr>
      <w:r>
        <w:t xml:space="preserve">                else if (m[r])</w:t>
      </w:r>
    </w:p>
    <w:p w14:paraId="035D6792" w14:textId="77777777" w:rsidR="005E6A9E" w:rsidRDefault="005E6A9E" w:rsidP="005E6A9E">
      <w:pPr>
        <w:pStyle w:val="Style1"/>
      </w:pPr>
      <w:r>
        <w:t xml:space="preserve">                    t[n] = m[r];</w:t>
      </w:r>
    </w:p>
    <w:p w14:paraId="315AF780" w14:textId="77777777" w:rsidR="005E6A9E" w:rsidRDefault="005E6A9E" w:rsidP="005E6A9E">
      <w:pPr>
        <w:pStyle w:val="Style1"/>
      </w:pPr>
      <w:r>
        <w:t xml:space="preserve">                else if (v[o])</w:t>
      </w:r>
    </w:p>
    <w:p w14:paraId="09D5AA77" w14:textId="77777777" w:rsidR="005E6A9E" w:rsidRDefault="005E6A9E" w:rsidP="005E6A9E">
      <w:pPr>
        <w:pStyle w:val="Style1"/>
      </w:pPr>
      <w:r>
        <w:t xml:space="preserve">                    t[n + 1] = v[o];</w:t>
      </w:r>
    </w:p>
    <w:p w14:paraId="64F95D36" w14:textId="77777777" w:rsidR="005E6A9E" w:rsidRDefault="005E6A9E" w:rsidP="005E6A9E">
      <w:pPr>
        <w:pStyle w:val="Style1"/>
      </w:pPr>
      <w:r>
        <w:t xml:space="preserve">                else</w:t>
      </w:r>
    </w:p>
    <w:p w14:paraId="4D79D37B" w14:textId="77777777" w:rsidR="005E6A9E" w:rsidRDefault="005E6A9E" w:rsidP="005E6A9E">
      <w:pPr>
        <w:pStyle w:val="Style1"/>
      </w:pPr>
      <w:r>
        <w:t xml:space="preserve">                    switch (r) {</w:t>
      </w:r>
    </w:p>
    <w:p w14:paraId="55B300FB" w14:textId="77777777" w:rsidR="005E6A9E" w:rsidRDefault="005E6A9E" w:rsidP="005E6A9E">
      <w:pPr>
        <w:pStyle w:val="Style1"/>
      </w:pPr>
      <w:r>
        <w:t xml:space="preserve">                    case "margin":</w:t>
      </w:r>
    </w:p>
    <w:p w14:paraId="4F397B38" w14:textId="77777777" w:rsidR="005E6A9E" w:rsidRDefault="005E6A9E" w:rsidP="005E6A9E">
      <w:pPr>
        <w:pStyle w:val="Style1"/>
      </w:pPr>
      <w:r>
        <w:t xml:space="preserve">                    case "padding":</w:t>
      </w:r>
    </w:p>
    <w:p w14:paraId="6B38EB9B" w14:textId="77777777" w:rsidR="005E6A9E" w:rsidRDefault="005E6A9E" w:rsidP="005E6A9E">
      <w:pPr>
        <w:pStyle w:val="Style1"/>
      </w:pPr>
      <w:r>
        <w:t xml:space="preserve">                        t[n + 1] = function(e) {</w:t>
      </w:r>
    </w:p>
    <w:p w14:paraId="01B39877" w14:textId="77777777" w:rsidR="005E6A9E" w:rsidRDefault="005E6A9E" w:rsidP="005E6A9E">
      <w:pPr>
        <w:pStyle w:val="Style1"/>
      </w:pPr>
      <w:r>
        <w:t xml:space="preserve">                            if ("string" == typeof e) {</w:t>
      </w:r>
    </w:p>
    <w:p w14:paraId="61ECCA25" w14:textId="77777777" w:rsidR="005E6A9E" w:rsidRDefault="005E6A9E" w:rsidP="005E6A9E">
      <w:pPr>
        <w:pStyle w:val="Style1"/>
      </w:pPr>
      <w:r>
        <w:t xml:space="preserve">                                var t = e.split(" ");</w:t>
      </w:r>
    </w:p>
    <w:p w14:paraId="5413E122" w14:textId="77777777" w:rsidR="005E6A9E" w:rsidRDefault="005E6A9E" w:rsidP="005E6A9E">
      <w:pPr>
        <w:pStyle w:val="Style1"/>
      </w:pPr>
      <w:r>
        <w:t xml:space="preserve">                                if (4 === t.length)</w:t>
      </w:r>
    </w:p>
    <w:p w14:paraId="19B0B137" w14:textId="77777777" w:rsidR="005E6A9E" w:rsidRDefault="005E6A9E" w:rsidP="005E6A9E">
      <w:pPr>
        <w:pStyle w:val="Style1"/>
      </w:pPr>
      <w:r>
        <w:t xml:space="preserve">                                    return t[0] + " " + t[3] + " " + t[2] + " " + t[1]</w:t>
      </w:r>
    </w:p>
    <w:p w14:paraId="2A8B58FC" w14:textId="77777777" w:rsidR="005E6A9E" w:rsidRDefault="005E6A9E" w:rsidP="005E6A9E">
      <w:pPr>
        <w:pStyle w:val="Style1"/>
      </w:pPr>
      <w:r>
        <w:t xml:space="preserve">                            }</w:t>
      </w:r>
    </w:p>
    <w:p w14:paraId="3EE17265" w14:textId="77777777" w:rsidR="005E6A9E" w:rsidRDefault="005E6A9E" w:rsidP="005E6A9E">
      <w:pPr>
        <w:pStyle w:val="Style1"/>
      </w:pPr>
      <w:r>
        <w:t xml:space="preserve">                            return e</w:t>
      </w:r>
    </w:p>
    <w:p w14:paraId="69EE6508" w14:textId="77777777" w:rsidR="005E6A9E" w:rsidRDefault="005E6A9E" w:rsidP="005E6A9E">
      <w:pPr>
        <w:pStyle w:val="Style1"/>
      </w:pPr>
      <w:r>
        <w:t xml:space="preserve">                        }(o);</w:t>
      </w:r>
    </w:p>
    <w:p w14:paraId="79A6C3A9" w14:textId="77777777" w:rsidR="005E6A9E" w:rsidRDefault="005E6A9E" w:rsidP="005E6A9E">
      <w:pPr>
        <w:pStyle w:val="Style1"/>
      </w:pPr>
      <w:r>
        <w:t xml:space="preserve">                        break;</w:t>
      </w:r>
    </w:p>
    <w:p w14:paraId="0DAD2FD8" w14:textId="77777777" w:rsidR="005E6A9E" w:rsidRDefault="005E6A9E" w:rsidP="005E6A9E">
      <w:pPr>
        <w:pStyle w:val="Style1"/>
      </w:pPr>
      <w:r>
        <w:t xml:space="preserve">                    case "box-shadow":</w:t>
      </w:r>
    </w:p>
    <w:p w14:paraId="48113847" w14:textId="77777777" w:rsidR="005E6A9E" w:rsidRDefault="005E6A9E" w:rsidP="005E6A9E">
      <w:pPr>
        <w:pStyle w:val="Style1"/>
      </w:pPr>
      <w:r>
        <w:t xml:space="preserve">                        t[n + 1] = function(e, t) {</w:t>
      </w:r>
    </w:p>
    <w:p w14:paraId="57A8C838" w14:textId="77777777" w:rsidR="005E6A9E" w:rsidRDefault="005E6A9E" w:rsidP="005E6A9E">
      <w:pPr>
        <w:pStyle w:val="Style1"/>
      </w:pPr>
      <w:r>
        <w:t xml:space="preserve">                            var n = e.split(" ")</w:t>
      </w:r>
    </w:p>
    <w:p w14:paraId="0115F0AD" w14:textId="77777777" w:rsidR="005E6A9E" w:rsidRDefault="005E6A9E" w:rsidP="005E6A9E">
      <w:pPr>
        <w:pStyle w:val="Style1"/>
      </w:pPr>
      <w:r>
        <w:t xml:space="preserve">                              , r = parseInt(n[0], 10);</w:t>
      </w:r>
    </w:p>
    <w:p w14:paraId="41BED8A4" w14:textId="77777777" w:rsidR="005E6A9E" w:rsidRDefault="005E6A9E" w:rsidP="005E6A9E">
      <w:pPr>
        <w:pStyle w:val="Style1"/>
      </w:pPr>
      <w:r>
        <w:t xml:space="preserve">                            return n[0] = n[0].replace(String(r), String(-1 * r)),</w:t>
      </w:r>
    </w:p>
    <w:p w14:paraId="5189E378" w14:textId="77777777" w:rsidR="005E6A9E" w:rsidRDefault="005E6A9E" w:rsidP="005E6A9E">
      <w:pPr>
        <w:pStyle w:val="Style1"/>
      </w:pPr>
      <w:r>
        <w:t xml:space="preserve">                            n.join(" ")</w:t>
      </w:r>
    </w:p>
    <w:p w14:paraId="31E85A5F" w14:textId="77777777" w:rsidR="005E6A9E" w:rsidRDefault="005E6A9E" w:rsidP="005E6A9E">
      <w:pPr>
        <w:pStyle w:val="Style1"/>
      </w:pPr>
      <w:r>
        <w:t xml:space="preserve">                        }(o)</w:t>
      </w:r>
    </w:p>
    <w:p w14:paraId="39DFB7F1" w14:textId="77777777" w:rsidR="005E6A9E" w:rsidRDefault="005E6A9E" w:rsidP="005E6A9E">
      <w:pPr>
        <w:pStyle w:val="Style1"/>
      </w:pPr>
      <w:r>
        <w:t xml:space="preserve">                    }</w:t>
      </w:r>
    </w:p>
    <w:p w14:paraId="56A072B0" w14:textId="77777777" w:rsidR="005E6A9E" w:rsidRDefault="005E6A9E" w:rsidP="005E6A9E">
      <w:pPr>
        <w:pStyle w:val="Style1"/>
      </w:pPr>
      <w:r>
        <w:t xml:space="preserve">            }</w:t>
      </w:r>
    </w:p>
    <w:p w14:paraId="645CB77B" w14:textId="77777777" w:rsidR="005E6A9E" w:rsidRDefault="005E6A9E" w:rsidP="005E6A9E">
      <w:pPr>
        <w:pStyle w:val="Style1"/>
      </w:pPr>
      <w:r>
        <w:t xml:space="preserve">        }</w:t>
      </w:r>
    </w:p>
    <w:p w14:paraId="53F7D8F4" w14:textId="77777777" w:rsidR="005E6A9E" w:rsidRDefault="005E6A9E" w:rsidP="005E6A9E">
      <w:pPr>
        <w:pStyle w:val="Style1"/>
      </w:pPr>
      <w:r>
        <w:t xml:space="preserve">        function b(e) {</w:t>
      </w:r>
    </w:p>
    <w:p w14:paraId="664AD85D" w14:textId="77777777" w:rsidR="005E6A9E" w:rsidRDefault="005E6A9E" w:rsidP="005E6A9E">
      <w:pPr>
        <w:pStyle w:val="Style1"/>
      </w:pPr>
      <w:r>
        <w:t xml:space="preserve">            var t = e &amp;&amp; e["&amp;"];</w:t>
      </w:r>
    </w:p>
    <w:p w14:paraId="605B4BD0" w14:textId="77777777" w:rsidR="005E6A9E" w:rsidRDefault="005E6A9E" w:rsidP="005E6A9E">
      <w:pPr>
        <w:pStyle w:val="Style1"/>
      </w:pPr>
      <w:r>
        <w:t xml:space="preserve">            return t ? t.displayName : void 0</w:t>
      </w:r>
    </w:p>
    <w:p w14:paraId="29785736" w14:textId="77777777" w:rsidR="005E6A9E" w:rsidRDefault="005E6A9E" w:rsidP="005E6A9E">
      <w:pPr>
        <w:pStyle w:val="Style1"/>
      </w:pPr>
      <w:r>
        <w:t xml:space="preserve">        }</w:t>
      </w:r>
    </w:p>
    <w:p w14:paraId="08B674A2" w14:textId="77777777" w:rsidR="005E6A9E" w:rsidRDefault="005E6A9E" w:rsidP="005E6A9E">
      <w:pPr>
        <w:pStyle w:val="Style1"/>
      </w:pPr>
      <w:r>
        <w:t xml:space="preserve">        var y = /\:global\((.+?)\)/g;</w:t>
      </w:r>
    </w:p>
    <w:p w14:paraId="5AA51F4D" w14:textId="77777777" w:rsidR="005E6A9E" w:rsidRDefault="005E6A9E" w:rsidP="005E6A9E">
      <w:pPr>
        <w:pStyle w:val="Style1"/>
      </w:pPr>
      <w:r>
        <w:t xml:space="preserve">        function _(e, t) {</w:t>
      </w:r>
    </w:p>
    <w:p w14:paraId="0BAEAC82" w14:textId="77777777" w:rsidR="005E6A9E" w:rsidRDefault="005E6A9E" w:rsidP="005E6A9E">
      <w:pPr>
        <w:pStyle w:val="Style1"/>
      </w:pPr>
      <w:r>
        <w:t xml:space="preserve">            return e.indexOf(":global(") &gt;= 0 ? e.replace(y, "$1") : 0 === e.indexOf(":") ? t + e : e.indexOf("&amp;") &lt; 0 ? t + " " + e : e</w:t>
      </w:r>
    </w:p>
    <w:p w14:paraId="471CC168" w14:textId="77777777" w:rsidR="005E6A9E" w:rsidRDefault="005E6A9E" w:rsidP="005E6A9E">
      <w:pPr>
        <w:pStyle w:val="Style1"/>
      </w:pPr>
      <w:r>
        <w:t xml:space="preserve">        }</w:t>
      </w:r>
    </w:p>
    <w:p w14:paraId="353485E1" w14:textId="77777777" w:rsidR="005E6A9E" w:rsidRDefault="005E6A9E" w:rsidP="005E6A9E">
      <w:pPr>
        <w:pStyle w:val="Style1"/>
      </w:pPr>
      <w:r>
        <w:t xml:space="preserve">        function x(e, t, n, r) {</w:t>
      </w:r>
    </w:p>
    <w:p w14:paraId="3B00CD13" w14:textId="77777777" w:rsidR="005E6A9E" w:rsidRDefault="005E6A9E" w:rsidP="005E6A9E">
      <w:pPr>
        <w:pStyle w:val="Style1"/>
      </w:pPr>
      <w:r>
        <w:t xml:space="preserve">            void 0 === t &amp;&amp; (t = {</w:t>
      </w:r>
    </w:p>
    <w:p w14:paraId="28C81E8E" w14:textId="77777777" w:rsidR="005E6A9E" w:rsidRDefault="005E6A9E" w:rsidP="005E6A9E">
      <w:pPr>
        <w:pStyle w:val="Style1"/>
      </w:pPr>
      <w:r>
        <w:t xml:space="preserve">                __order: []</w:t>
      </w:r>
    </w:p>
    <w:p w14:paraId="20490075" w14:textId="77777777" w:rsidR="005E6A9E" w:rsidRDefault="005E6A9E" w:rsidP="005E6A9E">
      <w:pPr>
        <w:pStyle w:val="Style1"/>
      </w:pPr>
      <w:r>
        <w:t xml:space="preserve">            }),</w:t>
      </w:r>
    </w:p>
    <w:p w14:paraId="2BA35E4C" w14:textId="77777777" w:rsidR="005E6A9E" w:rsidRDefault="005E6A9E" w:rsidP="005E6A9E">
      <w:pPr>
        <w:pStyle w:val="Style1"/>
      </w:pPr>
      <w:r>
        <w:t xml:space="preserve">            0 === n.indexOf("@") ? k([r], t, n = n + "{" + e) : n.indexOf(",") &gt; -1 ? function(e) {</w:t>
      </w:r>
    </w:p>
    <w:p w14:paraId="356562A0" w14:textId="77777777" w:rsidR="005E6A9E" w:rsidRDefault="005E6A9E" w:rsidP="005E6A9E">
      <w:pPr>
        <w:pStyle w:val="Style1"/>
      </w:pPr>
      <w:r>
        <w:t xml:space="preserve">                if (!y.test(e))</w:t>
      </w:r>
    </w:p>
    <w:p w14:paraId="0D8565E0" w14:textId="77777777" w:rsidR="005E6A9E" w:rsidRDefault="005E6A9E" w:rsidP="005E6A9E">
      <w:pPr>
        <w:pStyle w:val="Style1"/>
      </w:pPr>
      <w:r>
        <w:t xml:space="preserve">                    return e;</w:t>
      </w:r>
    </w:p>
    <w:p w14:paraId="51A1FC5E" w14:textId="77777777" w:rsidR="005E6A9E" w:rsidRDefault="005E6A9E" w:rsidP="005E6A9E">
      <w:pPr>
        <w:pStyle w:val="Style1"/>
      </w:pPr>
      <w:r>
        <w:t xml:space="preserve">                for (var t = [], n = /\:global\((.+?)\)/g, r = null; r = n.exec(e); )</w:t>
      </w:r>
    </w:p>
    <w:p w14:paraId="4E5B929E" w14:textId="77777777" w:rsidR="005E6A9E" w:rsidRDefault="005E6A9E" w:rsidP="005E6A9E">
      <w:pPr>
        <w:pStyle w:val="Style1"/>
      </w:pPr>
      <w:r>
        <w:t xml:space="preserve">                    r[1].indexOf(",") &gt; -1 &amp;&amp; t.push([r.index, r.index + r[0].length, r[1].split(",").map((function(e) {</w:t>
      </w:r>
    </w:p>
    <w:p w14:paraId="2A148387" w14:textId="77777777" w:rsidR="005E6A9E" w:rsidRDefault="005E6A9E" w:rsidP="005E6A9E">
      <w:pPr>
        <w:pStyle w:val="Style1"/>
      </w:pPr>
      <w:r>
        <w:t xml:space="preserve">                        return ":global(" + e.trim() + ")"</w:t>
      </w:r>
    </w:p>
    <w:p w14:paraId="70069A7F" w14:textId="77777777" w:rsidR="005E6A9E" w:rsidRDefault="005E6A9E" w:rsidP="005E6A9E">
      <w:pPr>
        <w:pStyle w:val="Style1"/>
      </w:pPr>
      <w:r>
        <w:t xml:space="preserve">                    }</w:t>
      </w:r>
    </w:p>
    <w:p w14:paraId="4861ECC7" w14:textId="77777777" w:rsidR="005E6A9E" w:rsidRDefault="005E6A9E" w:rsidP="005E6A9E">
      <w:pPr>
        <w:pStyle w:val="Style1"/>
      </w:pPr>
      <w:r>
        <w:t xml:space="preserve">                    )).join(", ")]);</w:t>
      </w:r>
    </w:p>
    <w:p w14:paraId="6FC564D5" w14:textId="77777777" w:rsidR="005E6A9E" w:rsidRDefault="005E6A9E" w:rsidP="005E6A9E">
      <w:pPr>
        <w:pStyle w:val="Style1"/>
      </w:pPr>
      <w:r>
        <w:t xml:space="preserve">                return t.reverse().reduce((function(e, t) {</w:t>
      </w:r>
    </w:p>
    <w:p w14:paraId="02BA37B8" w14:textId="77777777" w:rsidR="005E6A9E" w:rsidRDefault="005E6A9E" w:rsidP="005E6A9E">
      <w:pPr>
        <w:pStyle w:val="Style1"/>
      </w:pPr>
      <w:r>
        <w:t xml:space="preserve">                    var n = t[1]</w:t>
      </w:r>
    </w:p>
    <w:p w14:paraId="3CF83688" w14:textId="77777777" w:rsidR="005E6A9E" w:rsidRDefault="005E6A9E" w:rsidP="005E6A9E">
      <w:pPr>
        <w:pStyle w:val="Style1"/>
      </w:pPr>
      <w:r>
        <w:t xml:space="preserve">                      , r = t[2];</w:t>
      </w:r>
    </w:p>
    <w:p w14:paraId="1950CB17" w14:textId="77777777" w:rsidR="005E6A9E" w:rsidRDefault="005E6A9E" w:rsidP="005E6A9E">
      <w:pPr>
        <w:pStyle w:val="Style1"/>
      </w:pPr>
      <w:r>
        <w:t xml:space="preserve">                    return e.slice(0, t[0]) + r + e.slice(n)</w:t>
      </w:r>
    </w:p>
    <w:p w14:paraId="4B8BE701" w14:textId="77777777" w:rsidR="005E6A9E" w:rsidRDefault="005E6A9E" w:rsidP="005E6A9E">
      <w:pPr>
        <w:pStyle w:val="Style1"/>
      </w:pPr>
      <w:r>
        <w:t xml:space="preserve">                }</w:t>
      </w:r>
    </w:p>
    <w:p w14:paraId="5129ED4D" w14:textId="77777777" w:rsidR="005E6A9E" w:rsidRDefault="005E6A9E" w:rsidP="005E6A9E">
      <w:pPr>
        <w:pStyle w:val="Style1"/>
      </w:pPr>
      <w:r>
        <w:t xml:space="preserve">                ), e)</w:t>
      </w:r>
    </w:p>
    <w:p w14:paraId="508177F1" w14:textId="77777777" w:rsidR="005E6A9E" w:rsidRDefault="005E6A9E" w:rsidP="005E6A9E">
      <w:pPr>
        <w:pStyle w:val="Style1"/>
      </w:pPr>
      <w:r>
        <w:t xml:space="preserve">            }(n).split(",").map((function(e) {</w:t>
      </w:r>
    </w:p>
    <w:p w14:paraId="11E331A5" w14:textId="77777777" w:rsidR="005E6A9E" w:rsidRDefault="005E6A9E" w:rsidP="005E6A9E">
      <w:pPr>
        <w:pStyle w:val="Style1"/>
      </w:pPr>
      <w:r>
        <w:t xml:space="preserve">                return e.trim()</w:t>
      </w:r>
    </w:p>
    <w:p w14:paraId="53F4394B" w14:textId="77777777" w:rsidR="005E6A9E" w:rsidRDefault="005E6A9E" w:rsidP="005E6A9E">
      <w:pPr>
        <w:pStyle w:val="Style1"/>
      </w:pPr>
      <w:r>
        <w:t xml:space="preserve">            }</w:t>
      </w:r>
    </w:p>
    <w:p w14:paraId="5B46CE7B" w14:textId="77777777" w:rsidR="005E6A9E" w:rsidRDefault="005E6A9E" w:rsidP="005E6A9E">
      <w:pPr>
        <w:pStyle w:val="Style1"/>
      </w:pPr>
      <w:r>
        <w:t xml:space="preserve">            )).forEach((function(n) {</w:t>
      </w:r>
    </w:p>
    <w:p w14:paraId="466C3587" w14:textId="77777777" w:rsidR="005E6A9E" w:rsidRDefault="005E6A9E" w:rsidP="005E6A9E">
      <w:pPr>
        <w:pStyle w:val="Style1"/>
      </w:pPr>
      <w:r>
        <w:t xml:space="preserve">                return k([r], t, _(n, e))</w:t>
      </w:r>
    </w:p>
    <w:p w14:paraId="404E44A6" w14:textId="77777777" w:rsidR="005E6A9E" w:rsidRDefault="005E6A9E" w:rsidP="005E6A9E">
      <w:pPr>
        <w:pStyle w:val="Style1"/>
      </w:pPr>
      <w:r>
        <w:t xml:space="preserve">            }</w:t>
      </w:r>
    </w:p>
    <w:p w14:paraId="15AC6E85" w14:textId="77777777" w:rsidR="005E6A9E" w:rsidRDefault="005E6A9E" w:rsidP="005E6A9E">
      <w:pPr>
        <w:pStyle w:val="Style1"/>
      </w:pPr>
      <w:r>
        <w:t xml:space="preserve">            )) : k([r], t, _(n, e))</w:t>
      </w:r>
    </w:p>
    <w:p w14:paraId="1318B278" w14:textId="77777777" w:rsidR="005E6A9E" w:rsidRDefault="005E6A9E" w:rsidP="005E6A9E">
      <w:pPr>
        <w:pStyle w:val="Style1"/>
      </w:pPr>
      <w:r>
        <w:t xml:space="preserve">        }</w:t>
      </w:r>
    </w:p>
    <w:p w14:paraId="35836A61" w14:textId="77777777" w:rsidR="005E6A9E" w:rsidRDefault="005E6A9E" w:rsidP="005E6A9E">
      <w:pPr>
        <w:pStyle w:val="Style1"/>
      </w:pPr>
      <w:r>
        <w:t xml:space="preserve">        function k(e, t, n) {</w:t>
      </w:r>
    </w:p>
    <w:p w14:paraId="0D94DB57" w14:textId="77777777" w:rsidR="005E6A9E" w:rsidRDefault="005E6A9E" w:rsidP="005E6A9E">
      <w:pPr>
        <w:pStyle w:val="Style1"/>
      </w:pPr>
      <w:r>
        <w:t xml:space="preserve">            void 0 === t &amp;&amp; (t = {</w:t>
      </w:r>
    </w:p>
    <w:p w14:paraId="22AF52C0" w14:textId="77777777" w:rsidR="005E6A9E" w:rsidRDefault="005E6A9E" w:rsidP="005E6A9E">
      <w:pPr>
        <w:pStyle w:val="Style1"/>
      </w:pPr>
      <w:r>
        <w:t xml:space="preserve">                __order: []</w:t>
      </w:r>
    </w:p>
    <w:p w14:paraId="3B0667CB" w14:textId="77777777" w:rsidR="005E6A9E" w:rsidRDefault="005E6A9E" w:rsidP="005E6A9E">
      <w:pPr>
        <w:pStyle w:val="Style1"/>
      </w:pPr>
      <w:r>
        <w:t xml:space="preserve">            }),</w:t>
      </w:r>
    </w:p>
    <w:p w14:paraId="7FC89AA1" w14:textId="77777777" w:rsidR="005E6A9E" w:rsidRDefault="005E6A9E" w:rsidP="005E6A9E">
      <w:pPr>
        <w:pStyle w:val="Style1"/>
      </w:pPr>
      <w:r>
        <w:t xml:space="preserve">            void 0 === n &amp;&amp; (n = "&amp;");</w:t>
      </w:r>
    </w:p>
    <w:p w14:paraId="4DE1020E" w14:textId="77777777" w:rsidR="005E6A9E" w:rsidRDefault="005E6A9E" w:rsidP="005E6A9E">
      <w:pPr>
        <w:pStyle w:val="Style1"/>
      </w:pPr>
      <w:r>
        <w:t xml:space="preserve">            var r = i.a.getInstance()</w:t>
      </w:r>
    </w:p>
    <w:p w14:paraId="4C18BEC2" w14:textId="77777777" w:rsidR="005E6A9E" w:rsidRDefault="005E6A9E" w:rsidP="005E6A9E">
      <w:pPr>
        <w:pStyle w:val="Style1"/>
      </w:pPr>
      <w:r>
        <w:t xml:space="preserve">              , o = t[n];</w:t>
      </w:r>
    </w:p>
    <w:p w14:paraId="6C5AF2FD" w14:textId="77777777" w:rsidR="005E6A9E" w:rsidRDefault="005E6A9E" w:rsidP="005E6A9E">
      <w:pPr>
        <w:pStyle w:val="Style1"/>
      </w:pPr>
      <w:r>
        <w:t xml:space="preserve">            o || (t[n] = o = {},</w:t>
      </w:r>
    </w:p>
    <w:p w14:paraId="7828BDEE" w14:textId="77777777" w:rsidR="005E6A9E" w:rsidRDefault="005E6A9E" w:rsidP="005E6A9E">
      <w:pPr>
        <w:pStyle w:val="Style1"/>
      </w:pPr>
      <w:r>
        <w:t xml:space="preserve">            t.__order.push(n));</w:t>
      </w:r>
    </w:p>
    <w:p w14:paraId="4E0B5490" w14:textId="77777777" w:rsidR="005E6A9E" w:rsidRDefault="005E6A9E" w:rsidP="005E6A9E">
      <w:pPr>
        <w:pStyle w:val="Style1"/>
      </w:pPr>
      <w:r>
        <w:t xml:space="preserve">            for (var a = 0, s = e; a &lt; s.length; a++) {</w:t>
      </w:r>
    </w:p>
    <w:p w14:paraId="23B7F0F4" w14:textId="77777777" w:rsidR="005E6A9E" w:rsidRDefault="005E6A9E" w:rsidP="005E6A9E">
      <w:pPr>
        <w:pStyle w:val="Style1"/>
      </w:pPr>
      <w:r>
        <w:t xml:space="preserve">                var u = s[a];</w:t>
      </w:r>
    </w:p>
    <w:p w14:paraId="62A395E8" w14:textId="77777777" w:rsidR="005E6A9E" w:rsidRDefault="005E6A9E" w:rsidP="005E6A9E">
      <w:pPr>
        <w:pStyle w:val="Style1"/>
      </w:pPr>
      <w:r>
        <w:t xml:space="preserve">                if ("string" == typeof u) {</w:t>
      </w:r>
    </w:p>
    <w:p w14:paraId="38BADA3F" w14:textId="77777777" w:rsidR="005E6A9E" w:rsidRDefault="005E6A9E" w:rsidP="005E6A9E">
      <w:pPr>
        <w:pStyle w:val="Style1"/>
      </w:pPr>
      <w:r>
        <w:t xml:space="preserve">                    var c = r.argsFromClassName(u);</w:t>
      </w:r>
    </w:p>
    <w:p w14:paraId="73536B1D" w14:textId="77777777" w:rsidR="005E6A9E" w:rsidRDefault="005E6A9E" w:rsidP="005E6A9E">
      <w:pPr>
        <w:pStyle w:val="Style1"/>
      </w:pPr>
      <w:r>
        <w:t xml:space="preserve">                    c &amp;&amp; k(c, t, n)</w:t>
      </w:r>
    </w:p>
    <w:p w14:paraId="62413BA2" w14:textId="77777777" w:rsidR="005E6A9E" w:rsidRDefault="005E6A9E" w:rsidP="005E6A9E">
      <w:pPr>
        <w:pStyle w:val="Style1"/>
      </w:pPr>
      <w:r>
        <w:t xml:space="preserve">                } else if (Array.isArray(u))</w:t>
      </w:r>
    </w:p>
    <w:p w14:paraId="7B9998AE" w14:textId="77777777" w:rsidR="005E6A9E" w:rsidRDefault="005E6A9E" w:rsidP="005E6A9E">
      <w:pPr>
        <w:pStyle w:val="Style1"/>
      </w:pPr>
      <w:r>
        <w:t xml:space="preserve">                    k(u, t, n);</w:t>
      </w:r>
    </w:p>
    <w:p w14:paraId="4E833B74" w14:textId="77777777" w:rsidR="005E6A9E" w:rsidRDefault="005E6A9E" w:rsidP="005E6A9E">
      <w:pPr>
        <w:pStyle w:val="Style1"/>
      </w:pPr>
      <w:r>
        <w:t xml:space="preserve">                else</w:t>
      </w:r>
    </w:p>
    <w:p w14:paraId="1B8CAEE1" w14:textId="77777777" w:rsidR="005E6A9E" w:rsidRDefault="005E6A9E" w:rsidP="005E6A9E">
      <w:pPr>
        <w:pStyle w:val="Style1"/>
      </w:pPr>
      <w:r>
        <w:t xml:space="preserve">                    for (var l in u)</w:t>
      </w:r>
    </w:p>
    <w:p w14:paraId="7F1DAA21" w14:textId="77777777" w:rsidR="005E6A9E" w:rsidRDefault="005E6A9E" w:rsidP="005E6A9E">
      <w:pPr>
        <w:pStyle w:val="Style1"/>
      </w:pPr>
      <w:r>
        <w:t xml:space="preserve">                        if (u.hasOwnProperty(l)) {</w:t>
      </w:r>
    </w:p>
    <w:p w14:paraId="30149D44" w14:textId="77777777" w:rsidR="005E6A9E" w:rsidRDefault="005E6A9E" w:rsidP="005E6A9E">
      <w:pPr>
        <w:pStyle w:val="Style1"/>
      </w:pPr>
      <w:r>
        <w:t xml:space="preserve">                            var d = u[l];</w:t>
      </w:r>
    </w:p>
    <w:p w14:paraId="21E1F520" w14:textId="77777777" w:rsidR="005E6A9E" w:rsidRDefault="005E6A9E" w:rsidP="005E6A9E">
      <w:pPr>
        <w:pStyle w:val="Style1"/>
      </w:pPr>
      <w:r>
        <w:t xml:space="preserve">                            if ("selectors" === l) {</w:t>
      </w:r>
    </w:p>
    <w:p w14:paraId="748581AC" w14:textId="77777777" w:rsidR="005E6A9E" w:rsidRDefault="005E6A9E" w:rsidP="005E6A9E">
      <w:pPr>
        <w:pStyle w:val="Style1"/>
      </w:pPr>
      <w:r>
        <w:t xml:space="preserve">                                var f = u.selectors;</w:t>
      </w:r>
    </w:p>
    <w:p w14:paraId="40CC9467" w14:textId="77777777" w:rsidR="005E6A9E" w:rsidRDefault="005E6A9E" w:rsidP="005E6A9E">
      <w:pPr>
        <w:pStyle w:val="Style1"/>
      </w:pPr>
      <w:r>
        <w:t xml:space="preserve">                                for (var g in f)</w:t>
      </w:r>
    </w:p>
    <w:p w14:paraId="03660312" w14:textId="77777777" w:rsidR="005E6A9E" w:rsidRDefault="005E6A9E" w:rsidP="005E6A9E">
      <w:pPr>
        <w:pStyle w:val="Style1"/>
      </w:pPr>
      <w:r>
        <w:t xml:space="preserve">                                    f.hasOwnProperty(g) &amp;&amp; x(n, t, g, f[g])</w:t>
      </w:r>
    </w:p>
    <w:p w14:paraId="7B90803C" w14:textId="77777777" w:rsidR="005E6A9E" w:rsidRDefault="005E6A9E" w:rsidP="005E6A9E">
      <w:pPr>
        <w:pStyle w:val="Style1"/>
      </w:pPr>
      <w:r>
        <w:t xml:space="preserve">                            } else</w:t>
      </w:r>
    </w:p>
    <w:p w14:paraId="71946E90" w14:textId="77777777" w:rsidR="005E6A9E" w:rsidRDefault="005E6A9E" w:rsidP="005E6A9E">
      <w:pPr>
        <w:pStyle w:val="Style1"/>
      </w:pPr>
      <w:r>
        <w:t xml:space="preserve">                                "object" == typeof d ? null !== d &amp;&amp; x(n, t, l, d) : void 0 !== d &amp;&amp; ("margin" === l || "padding" === l ? w(o, l, d) : o[l] = d)</w:t>
      </w:r>
    </w:p>
    <w:p w14:paraId="66627263" w14:textId="77777777" w:rsidR="005E6A9E" w:rsidRDefault="005E6A9E" w:rsidP="005E6A9E">
      <w:pPr>
        <w:pStyle w:val="Style1"/>
      </w:pPr>
      <w:r>
        <w:t xml:space="preserve">                        }</w:t>
      </w:r>
    </w:p>
    <w:p w14:paraId="69CB2557" w14:textId="77777777" w:rsidR="005E6A9E" w:rsidRDefault="005E6A9E" w:rsidP="005E6A9E">
      <w:pPr>
        <w:pStyle w:val="Style1"/>
      </w:pPr>
      <w:r>
        <w:t xml:space="preserve">            }</w:t>
      </w:r>
    </w:p>
    <w:p w14:paraId="31647198" w14:textId="77777777" w:rsidR="005E6A9E" w:rsidRDefault="005E6A9E" w:rsidP="005E6A9E">
      <w:pPr>
        <w:pStyle w:val="Style1"/>
      </w:pPr>
      <w:r>
        <w:t xml:space="preserve">            return t</w:t>
      </w:r>
    </w:p>
    <w:p w14:paraId="756698C6" w14:textId="77777777" w:rsidR="005E6A9E" w:rsidRDefault="005E6A9E" w:rsidP="005E6A9E">
      <w:pPr>
        <w:pStyle w:val="Style1"/>
      </w:pPr>
      <w:r>
        <w:t xml:space="preserve">        }</w:t>
      </w:r>
    </w:p>
    <w:p w14:paraId="7BFFEBD9" w14:textId="77777777" w:rsidR="005E6A9E" w:rsidRDefault="005E6A9E" w:rsidP="005E6A9E">
      <w:pPr>
        <w:pStyle w:val="Style1"/>
      </w:pPr>
      <w:r>
        <w:t xml:space="preserve">        function w(e, t, n) {</w:t>
      </w:r>
    </w:p>
    <w:p w14:paraId="2407D0DB" w14:textId="77777777" w:rsidR="005E6A9E" w:rsidRDefault="005E6A9E" w:rsidP="005E6A9E">
      <w:pPr>
        <w:pStyle w:val="Style1"/>
      </w:pPr>
      <w:r>
        <w:t xml:space="preserve">            var r = "string" == typeof n ? n.split(" ") : [n];</w:t>
      </w:r>
    </w:p>
    <w:p w14:paraId="5AE4201F" w14:textId="77777777" w:rsidR="005E6A9E" w:rsidRDefault="005E6A9E" w:rsidP="005E6A9E">
      <w:pPr>
        <w:pStyle w:val="Style1"/>
      </w:pPr>
      <w:r>
        <w:t xml:space="preserve">            e[t + "Top"] = r[0],</w:t>
      </w:r>
    </w:p>
    <w:p w14:paraId="7CB138CC" w14:textId="77777777" w:rsidR="005E6A9E" w:rsidRDefault="005E6A9E" w:rsidP="005E6A9E">
      <w:pPr>
        <w:pStyle w:val="Style1"/>
      </w:pPr>
      <w:r>
        <w:t xml:space="preserve">            e[t + "Right"] = r[1] || r[0],</w:t>
      </w:r>
    </w:p>
    <w:p w14:paraId="35DCEDC2" w14:textId="77777777" w:rsidR="005E6A9E" w:rsidRDefault="005E6A9E" w:rsidP="005E6A9E">
      <w:pPr>
        <w:pStyle w:val="Style1"/>
      </w:pPr>
      <w:r>
        <w:t xml:space="preserve">            e[t + "Bottom"] = r[2] || r[0],</w:t>
      </w:r>
    </w:p>
    <w:p w14:paraId="779A0ADB" w14:textId="77777777" w:rsidR="005E6A9E" w:rsidRDefault="005E6A9E" w:rsidP="005E6A9E">
      <w:pPr>
        <w:pStyle w:val="Style1"/>
      </w:pPr>
      <w:r>
        <w:t xml:space="preserve">            e[t + "Left"] = r[3] || r[1] || r[0]</w:t>
      </w:r>
    </w:p>
    <w:p w14:paraId="6B9F7C86" w14:textId="77777777" w:rsidR="005E6A9E" w:rsidRDefault="005E6A9E" w:rsidP="005E6A9E">
      <w:pPr>
        <w:pStyle w:val="Style1"/>
      </w:pPr>
      <w:r>
        <w:t xml:space="preserve">        }</w:t>
      </w:r>
    </w:p>
    <w:p w14:paraId="60792261" w14:textId="77777777" w:rsidR="005E6A9E" w:rsidRDefault="005E6A9E" w:rsidP="005E6A9E">
      <w:pPr>
        <w:pStyle w:val="Style1"/>
      </w:pPr>
      <w:r>
        <w:t xml:space="preserve">        function C(e, t) {</w:t>
      </w:r>
    </w:p>
    <w:p w14:paraId="2228CD44" w14:textId="77777777" w:rsidR="005E6A9E" w:rsidRDefault="005E6A9E" w:rsidP="005E6A9E">
      <w:pPr>
        <w:pStyle w:val="Style1"/>
      </w:pPr>
      <w:r>
        <w:t xml:space="preserve">            for (var n = [e.rtl ? "rtl" : "ltr"], r = !1, o = 0, i = t.__order; o &lt; i.length; o++) {</w:t>
      </w:r>
    </w:p>
    <w:p w14:paraId="12575E02" w14:textId="77777777" w:rsidR="005E6A9E" w:rsidRDefault="005E6A9E" w:rsidP="005E6A9E">
      <w:pPr>
        <w:pStyle w:val="Style1"/>
      </w:pPr>
      <w:r>
        <w:t xml:space="preserve">                var a = i[o];</w:t>
      </w:r>
    </w:p>
    <w:p w14:paraId="3CBE1DF6" w14:textId="77777777" w:rsidR="005E6A9E" w:rsidRDefault="005E6A9E" w:rsidP="005E6A9E">
      <w:pPr>
        <w:pStyle w:val="Style1"/>
      </w:pPr>
      <w:r>
        <w:t xml:space="preserve">                n.push(a);</w:t>
      </w:r>
    </w:p>
    <w:p w14:paraId="649038C9" w14:textId="77777777" w:rsidR="005E6A9E" w:rsidRDefault="005E6A9E" w:rsidP="005E6A9E">
      <w:pPr>
        <w:pStyle w:val="Style1"/>
      </w:pPr>
      <w:r>
        <w:t xml:space="preserve">                var s = t[a];</w:t>
      </w:r>
    </w:p>
    <w:p w14:paraId="0BDF6FBC" w14:textId="77777777" w:rsidR="005E6A9E" w:rsidRDefault="005E6A9E" w:rsidP="005E6A9E">
      <w:pPr>
        <w:pStyle w:val="Style1"/>
      </w:pPr>
      <w:r>
        <w:t xml:space="preserve">                for (var u in s)</w:t>
      </w:r>
    </w:p>
    <w:p w14:paraId="15CE2450" w14:textId="77777777" w:rsidR="005E6A9E" w:rsidRDefault="005E6A9E" w:rsidP="005E6A9E">
      <w:pPr>
        <w:pStyle w:val="Style1"/>
      </w:pPr>
      <w:r>
        <w:t xml:space="preserve">                    s.hasOwnProperty(u) &amp;&amp; void 0 !== s[u] &amp;&amp; (r = !0,</w:t>
      </w:r>
    </w:p>
    <w:p w14:paraId="2053E090" w14:textId="77777777" w:rsidR="005E6A9E" w:rsidRDefault="005E6A9E" w:rsidP="005E6A9E">
      <w:pPr>
        <w:pStyle w:val="Style1"/>
      </w:pPr>
      <w:r>
        <w:t xml:space="preserve">                    n.push(u, s[u]))</w:t>
      </w:r>
    </w:p>
    <w:p w14:paraId="4CDAC370" w14:textId="77777777" w:rsidR="005E6A9E" w:rsidRDefault="005E6A9E" w:rsidP="005E6A9E">
      <w:pPr>
        <w:pStyle w:val="Style1"/>
      </w:pPr>
      <w:r>
        <w:t xml:space="preserve">            }</w:t>
      </w:r>
    </w:p>
    <w:p w14:paraId="7F887254" w14:textId="77777777" w:rsidR="005E6A9E" w:rsidRDefault="005E6A9E" w:rsidP="005E6A9E">
      <w:pPr>
        <w:pStyle w:val="Style1"/>
      </w:pPr>
      <w:r>
        <w:t xml:space="preserve">            return r ? n.join("") : void 0</w:t>
      </w:r>
    </w:p>
    <w:p w14:paraId="30970E22" w14:textId="77777777" w:rsidR="005E6A9E" w:rsidRDefault="005E6A9E" w:rsidP="005E6A9E">
      <w:pPr>
        <w:pStyle w:val="Style1"/>
      </w:pPr>
      <w:r>
        <w:t xml:space="preserve">        }</w:t>
      </w:r>
    </w:p>
    <w:p w14:paraId="2E05ED84" w14:textId="77777777" w:rsidR="005E6A9E" w:rsidRDefault="005E6A9E" w:rsidP="005E6A9E">
      <w:pPr>
        <w:pStyle w:val="Style1"/>
      </w:pPr>
      <w:r>
        <w:t xml:space="preserve">        function O(e, t) {</w:t>
      </w:r>
    </w:p>
    <w:p w14:paraId="3475BF83" w14:textId="77777777" w:rsidR="005E6A9E" w:rsidRDefault="005E6A9E" w:rsidP="005E6A9E">
      <w:pPr>
        <w:pStyle w:val="Style1"/>
      </w:pPr>
      <w:r>
        <w:t xml:space="preserve">            return t &lt;= 0 ? "" : 1 === t ? e : e + O(e, t - 1)</w:t>
      </w:r>
    </w:p>
    <w:p w14:paraId="2440E746" w14:textId="77777777" w:rsidR="005E6A9E" w:rsidRDefault="005E6A9E" w:rsidP="005E6A9E">
      <w:pPr>
        <w:pStyle w:val="Style1"/>
      </w:pPr>
      <w:r>
        <w:t xml:space="preserve">        }</w:t>
      </w:r>
    </w:p>
    <w:p w14:paraId="68F5245F" w14:textId="77777777" w:rsidR="005E6A9E" w:rsidRDefault="005E6A9E" w:rsidP="005E6A9E">
      <w:pPr>
        <w:pStyle w:val="Style1"/>
      </w:pPr>
      <w:r>
        <w:t xml:space="preserve">        function S(e, t) {</w:t>
      </w:r>
    </w:p>
    <w:p w14:paraId="1F813657" w14:textId="77777777" w:rsidR="005E6A9E" w:rsidRDefault="005E6A9E" w:rsidP="005E6A9E">
      <w:pPr>
        <w:pStyle w:val="Style1"/>
      </w:pPr>
      <w:r>
        <w:t xml:space="preserve">            if (!t)</w:t>
      </w:r>
    </w:p>
    <w:p w14:paraId="3B0E7BAD" w14:textId="77777777" w:rsidR="005E6A9E" w:rsidRDefault="005E6A9E" w:rsidP="005E6A9E">
      <w:pPr>
        <w:pStyle w:val="Style1"/>
      </w:pPr>
      <w:r>
        <w:t xml:space="preserve">                return "";</w:t>
      </w:r>
    </w:p>
    <w:p w14:paraId="35AB6E0C" w14:textId="77777777" w:rsidR="005E6A9E" w:rsidRDefault="005E6A9E" w:rsidP="005E6A9E">
      <w:pPr>
        <w:pStyle w:val="Style1"/>
      </w:pPr>
      <w:r>
        <w:t xml:space="preserve">            var n = [];</w:t>
      </w:r>
    </w:p>
    <w:p w14:paraId="0CA97FCE" w14:textId="77777777" w:rsidR="005E6A9E" w:rsidRDefault="005E6A9E" w:rsidP="005E6A9E">
      <w:pPr>
        <w:pStyle w:val="Style1"/>
      </w:pPr>
      <w:r>
        <w:t xml:space="preserve">            for (var r in t)</w:t>
      </w:r>
    </w:p>
    <w:p w14:paraId="5D98B336" w14:textId="77777777" w:rsidR="005E6A9E" w:rsidRDefault="005E6A9E" w:rsidP="005E6A9E">
      <w:pPr>
        <w:pStyle w:val="Style1"/>
      </w:pPr>
      <w:r>
        <w:t xml:space="preserve">                t.hasOwnProperty(r) &amp;&amp; "displayName" !== r &amp;&amp; void 0 !== t[r] &amp;&amp; n.push(r, t[r]);</w:t>
      </w:r>
    </w:p>
    <w:p w14:paraId="4620135B" w14:textId="77777777" w:rsidR="005E6A9E" w:rsidRDefault="005E6A9E" w:rsidP="005E6A9E">
      <w:pPr>
        <w:pStyle w:val="Style1"/>
      </w:pPr>
      <w:r>
        <w:t xml:space="preserve">            for (var o = 0; o &lt; n.length; o += 2)</w:t>
      </w:r>
    </w:p>
    <w:p w14:paraId="579363BF" w14:textId="77777777" w:rsidR="005E6A9E" w:rsidRDefault="005E6A9E" w:rsidP="005E6A9E">
      <w:pPr>
        <w:pStyle w:val="Style1"/>
      </w:pPr>
      <w:r>
        <w:t xml:space="preserve">                s(n, o),</w:t>
      </w:r>
    </w:p>
    <w:p w14:paraId="4C66807C" w14:textId="77777777" w:rsidR="005E6A9E" w:rsidRDefault="005E6A9E" w:rsidP="005E6A9E">
      <w:pPr>
        <w:pStyle w:val="Style1"/>
      </w:pPr>
      <w:r>
        <w:t xml:space="preserve">                f(n, o),</w:t>
      </w:r>
    </w:p>
    <w:p w14:paraId="135BF6AE" w14:textId="77777777" w:rsidR="005E6A9E" w:rsidRDefault="005E6A9E" w:rsidP="005E6A9E">
      <w:pPr>
        <w:pStyle w:val="Style1"/>
      </w:pPr>
      <w:r>
        <w:t xml:space="preserve">                h(e, n, o),</w:t>
      </w:r>
    </w:p>
    <w:p w14:paraId="4A133EB0" w14:textId="77777777" w:rsidR="005E6A9E" w:rsidRDefault="005E6A9E" w:rsidP="005E6A9E">
      <w:pPr>
        <w:pStyle w:val="Style1"/>
      </w:pPr>
      <w:r>
        <w:t xml:space="preserve">                c(n, o);</w:t>
      </w:r>
    </w:p>
    <w:p w14:paraId="5F58B8BB" w14:textId="77777777" w:rsidR="005E6A9E" w:rsidRDefault="005E6A9E" w:rsidP="005E6A9E">
      <w:pPr>
        <w:pStyle w:val="Style1"/>
      </w:pPr>
      <w:r>
        <w:t xml:space="preserve">            for (o = 1; o &lt; n.length; o += 4)</w:t>
      </w:r>
    </w:p>
    <w:p w14:paraId="69B3D31F" w14:textId="77777777" w:rsidR="005E6A9E" w:rsidRDefault="005E6A9E" w:rsidP="005E6A9E">
      <w:pPr>
        <w:pStyle w:val="Style1"/>
      </w:pPr>
      <w:r>
        <w:t xml:space="preserve">                n.splice(o, 1, ":", n[o], ";");</w:t>
      </w:r>
    </w:p>
    <w:p w14:paraId="32B72966" w14:textId="77777777" w:rsidR="005E6A9E" w:rsidRDefault="005E6A9E" w:rsidP="005E6A9E">
      <w:pPr>
        <w:pStyle w:val="Style1"/>
      </w:pPr>
      <w:r>
        <w:t xml:space="preserve">            return n.join("")</w:t>
      </w:r>
    </w:p>
    <w:p w14:paraId="37BBFF6D" w14:textId="77777777" w:rsidR="005E6A9E" w:rsidRDefault="005E6A9E" w:rsidP="005E6A9E">
      <w:pPr>
        <w:pStyle w:val="Style1"/>
      </w:pPr>
      <w:r>
        <w:t xml:space="preserve">        }</w:t>
      </w:r>
    </w:p>
    <w:p w14:paraId="4242DC7A" w14:textId="77777777" w:rsidR="005E6A9E" w:rsidRDefault="005E6A9E" w:rsidP="005E6A9E">
      <w:pPr>
        <w:pStyle w:val="Style1"/>
      </w:pPr>
      <w:r>
        <w:t xml:space="preserve">        function I(e) {</w:t>
      </w:r>
    </w:p>
    <w:p w14:paraId="1A111308" w14:textId="77777777" w:rsidR="005E6A9E" w:rsidRDefault="005E6A9E" w:rsidP="005E6A9E">
      <w:pPr>
        <w:pStyle w:val="Style1"/>
      </w:pPr>
      <w:r>
        <w:t xml:space="preserve">            for (var t = [], n = 1; n &lt; arguments.length; n++)</w:t>
      </w:r>
    </w:p>
    <w:p w14:paraId="1C13E42A" w14:textId="77777777" w:rsidR="005E6A9E" w:rsidRDefault="005E6A9E" w:rsidP="005E6A9E">
      <w:pPr>
        <w:pStyle w:val="Style1"/>
      </w:pPr>
      <w:r>
        <w:t xml:space="preserve">                t[n - 1] = arguments[n];</w:t>
      </w:r>
    </w:p>
    <w:p w14:paraId="4224D2F5" w14:textId="77777777" w:rsidR="005E6A9E" w:rsidRDefault="005E6A9E" w:rsidP="005E6A9E">
      <w:pPr>
        <w:pStyle w:val="Style1"/>
      </w:pPr>
      <w:r>
        <w:t xml:space="preserve">            var r = k(t)</w:t>
      </w:r>
    </w:p>
    <w:p w14:paraId="19BDE795" w14:textId="77777777" w:rsidR="005E6A9E" w:rsidRDefault="005E6A9E" w:rsidP="005E6A9E">
      <w:pPr>
        <w:pStyle w:val="Style1"/>
      </w:pPr>
      <w:r>
        <w:t xml:space="preserve">              , o = C(e, r);</w:t>
      </w:r>
    </w:p>
    <w:p w14:paraId="256A0C28" w14:textId="77777777" w:rsidR="005E6A9E" w:rsidRDefault="005E6A9E" w:rsidP="005E6A9E">
      <w:pPr>
        <w:pStyle w:val="Style1"/>
      </w:pPr>
      <w:r>
        <w:t xml:space="preserve">            if (o) {</w:t>
      </w:r>
    </w:p>
    <w:p w14:paraId="706129E1" w14:textId="77777777" w:rsidR="005E6A9E" w:rsidRDefault="005E6A9E" w:rsidP="005E6A9E">
      <w:pPr>
        <w:pStyle w:val="Style1"/>
      </w:pPr>
      <w:r>
        <w:t xml:space="preserve">                var a = i.a.getInstance()</w:t>
      </w:r>
    </w:p>
    <w:p w14:paraId="5A90844A" w14:textId="77777777" w:rsidR="005E6A9E" w:rsidRDefault="005E6A9E" w:rsidP="005E6A9E">
      <w:pPr>
        <w:pStyle w:val="Style1"/>
      </w:pPr>
      <w:r>
        <w:t xml:space="preserve">                  , s = {</w:t>
      </w:r>
    </w:p>
    <w:p w14:paraId="752FE5EB" w14:textId="77777777" w:rsidR="005E6A9E" w:rsidRDefault="005E6A9E" w:rsidP="005E6A9E">
      <w:pPr>
        <w:pStyle w:val="Style1"/>
      </w:pPr>
      <w:r>
        <w:t xml:space="preserve">                    className: a.classNameFromKey(o),</w:t>
      </w:r>
    </w:p>
    <w:p w14:paraId="49945CCF" w14:textId="77777777" w:rsidR="005E6A9E" w:rsidRDefault="005E6A9E" w:rsidP="005E6A9E">
      <w:pPr>
        <w:pStyle w:val="Style1"/>
      </w:pPr>
      <w:r>
        <w:t xml:space="preserve">                    key: o,</w:t>
      </w:r>
    </w:p>
    <w:p w14:paraId="5BB95587" w14:textId="77777777" w:rsidR="005E6A9E" w:rsidRDefault="005E6A9E" w:rsidP="005E6A9E">
      <w:pPr>
        <w:pStyle w:val="Style1"/>
      </w:pPr>
      <w:r>
        <w:t xml:space="preserve">                    args: t</w:t>
      </w:r>
    </w:p>
    <w:p w14:paraId="7012FE32" w14:textId="77777777" w:rsidR="005E6A9E" w:rsidRDefault="005E6A9E" w:rsidP="005E6A9E">
      <w:pPr>
        <w:pStyle w:val="Style1"/>
      </w:pPr>
      <w:r>
        <w:t xml:space="preserve">                };</w:t>
      </w:r>
    </w:p>
    <w:p w14:paraId="23AEC26C" w14:textId="77777777" w:rsidR="005E6A9E" w:rsidRDefault="005E6A9E" w:rsidP="005E6A9E">
      <w:pPr>
        <w:pStyle w:val="Style1"/>
      </w:pPr>
      <w:r>
        <w:t xml:space="preserve">                if (!s.className) {</w:t>
      </w:r>
    </w:p>
    <w:p w14:paraId="02655F43" w14:textId="77777777" w:rsidR="005E6A9E" w:rsidRDefault="005E6A9E" w:rsidP="005E6A9E">
      <w:pPr>
        <w:pStyle w:val="Style1"/>
      </w:pPr>
      <w:r>
        <w:t xml:space="preserve">                    s.className = a.getClassName(b(r));</w:t>
      </w:r>
    </w:p>
    <w:p w14:paraId="06043F65" w14:textId="77777777" w:rsidR="005E6A9E" w:rsidRDefault="005E6A9E" w:rsidP="005E6A9E">
      <w:pPr>
        <w:pStyle w:val="Style1"/>
      </w:pPr>
      <w:r>
        <w:t xml:space="preserve">                    for (var u = [], c = 0, l = r.__order; c &lt; l.length; c++) {</w:t>
      </w:r>
    </w:p>
    <w:p w14:paraId="6C00C60E" w14:textId="77777777" w:rsidR="005E6A9E" w:rsidRDefault="005E6A9E" w:rsidP="005E6A9E">
      <w:pPr>
        <w:pStyle w:val="Style1"/>
      </w:pPr>
      <w:r>
        <w:t xml:space="preserve">                        var d = l[c];</w:t>
      </w:r>
    </w:p>
    <w:p w14:paraId="74BAF90A" w14:textId="77777777" w:rsidR="005E6A9E" w:rsidRDefault="005E6A9E" w:rsidP="005E6A9E">
      <w:pPr>
        <w:pStyle w:val="Style1"/>
      </w:pPr>
      <w:r>
        <w:t xml:space="preserve">                        u.push(d, S(e, r[d]))</w:t>
      </w:r>
    </w:p>
    <w:p w14:paraId="43F0F031" w14:textId="77777777" w:rsidR="005E6A9E" w:rsidRDefault="005E6A9E" w:rsidP="005E6A9E">
      <w:pPr>
        <w:pStyle w:val="Style1"/>
      </w:pPr>
      <w:r>
        <w:t xml:space="preserve">                    }</w:t>
      </w:r>
    </w:p>
    <w:p w14:paraId="0D3B4F83" w14:textId="77777777" w:rsidR="005E6A9E" w:rsidRDefault="005E6A9E" w:rsidP="005E6A9E">
      <w:pPr>
        <w:pStyle w:val="Style1"/>
      </w:pPr>
      <w:r>
        <w:t xml:space="preserve">                    s.rulesToInsert = u</w:t>
      </w:r>
    </w:p>
    <w:p w14:paraId="3766018C" w14:textId="77777777" w:rsidR="005E6A9E" w:rsidRDefault="005E6A9E" w:rsidP="005E6A9E">
      <w:pPr>
        <w:pStyle w:val="Style1"/>
      </w:pPr>
      <w:r>
        <w:t xml:space="preserve">                }</w:t>
      </w:r>
    </w:p>
    <w:p w14:paraId="5F563119" w14:textId="77777777" w:rsidR="005E6A9E" w:rsidRDefault="005E6A9E" w:rsidP="005E6A9E">
      <w:pPr>
        <w:pStyle w:val="Style1"/>
      </w:pPr>
      <w:r>
        <w:t xml:space="preserve">                return s</w:t>
      </w:r>
    </w:p>
    <w:p w14:paraId="08A672BD" w14:textId="77777777" w:rsidR="005E6A9E" w:rsidRDefault="005E6A9E" w:rsidP="005E6A9E">
      <w:pPr>
        <w:pStyle w:val="Style1"/>
      </w:pPr>
      <w:r>
        <w:t xml:space="preserve">            }</w:t>
      </w:r>
    </w:p>
    <w:p w14:paraId="748C6A4A" w14:textId="77777777" w:rsidR="005E6A9E" w:rsidRDefault="005E6A9E" w:rsidP="005E6A9E">
      <w:pPr>
        <w:pStyle w:val="Style1"/>
      </w:pPr>
      <w:r>
        <w:t xml:space="preserve">        }</w:t>
      </w:r>
    </w:p>
    <w:p w14:paraId="49D68A79" w14:textId="77777777" w:rsidR="005E6A9E" w:rsidRDefault="005E6A9E" w:rsidP="005E6A9E">
      <w:pPr>
        <w:pStyle w:val="Style1"/>
      </w:pPr>
      <w:r>
        <w:t xml:space="preserve">        function j(e, t) {</w:t>
      </w:r>
    </w:p>
    <w:p w14:paraId="468B2BE2" w14:textId="77777777" w:rsidR="005E6A9E" w:rsidRDefault="005E6A9E" w:rsidP="005E6A9E">
      <w:pPr>
        <w:pStyle w:val="Style1"/>
      </w:pPr>
      <w:r>
        <w:t xml:space="preserve">            void 0 === t &amp;&amp; (t = 1);</w:t>
      </w:r>
    </w:p>
    <w:p w14:paraId="641F5477" w14:textId="77777777" w:rsidR="005E6A9E" w:rsidRDefault="005E6A9E" w:rsidP="005E6A9E">
      <w:pPr>
        <w:pStyle w:val="Style1"/>
      </w:pPr>
      <w:r>
        <w:t xml:space="preserve">            var n = i.a.getInstance()</w:t>
      </w:r>
    </w:p>
    <w:p w14:paraId="20F8517E" w14:textId="77777777" w:rsidR="005E6A9E" w:rsidRDefault="005E6A9E" w:rsidP="005E6A9E">
      <w:pPr>
        <w:pStyle w:val="Style1"/>
      </w:pPr>
      <w:r>
        <w:t xml:space="preserve">              , r = e.className</w:t>
      </w:r>
    </w:p>
    <w:p w14:paraId="715B16B4" w14:textId="77777777" w:rsidR="005E6A9E" w:rsidRDefault="005E6A9E" w:rsidP="005E6A9E">
      <w:pPr>
        <w:pStyle w:val="Style1"/>
      </w:pPr>
      <w:r>
        <w:t xml:space="preserve">              , o = e.key</w:t>
      </w:r>
    </w:p>
    <w:p w14:paraId="4E82DF9E" w14:textId="77777777" w:rsidR="005E6A9E" w:rsidRDefault="005E6A9E" w:rsidP="005E6A9E">
      <w:pPr>
        <w:pStyle w:val="Style1"/>
      </w:pPr>
      <w:r>
        <w:t xml:space="preserve">              , a = e.args</w:t>
      </w:r>
    </w:p>
    <w:p w14:paraId="0DC97D5A" w14:textId="77777777" w:rsidR="005E6A9E" w:rsidRDefault="005E6A9E" w:rsidP="005E6A9E">
      <w:pPr>
        <w:pStyle w:val="Style1"/>
      </w:pPr>
      <w:r>
        <w:t xml:space="preserve">              , s = e.rulesToInsert;</w:t>
      </w:r>
    </w:p>
    <w:p w14:paraId="05DAAE14" w14:textId="77777777" w:rsidR="005E6A9E" w:rsidRDefault="005E6A9E" w:rsidP="005E6A9E">
      <w:pPr>
        <w:pStyle w:val="Style1"/>
      </w:pPr>
      <w:r>
        <w:t xml:space="preserve">            if (s) {</w:t>
      </w:r>
    </w:p>
    <w:p w14:paraId="3154FA93" w14:textId="77777777" w:rsidR="005E6A9E" w:rsidRDefault="005E6A9E" w:rsidP="005E6A9E">
      <w:pPr>
        <w:pStyle w:val="Style1"/>
      </w:pPr>
      <w:r>
        <w:t xml:space="preserve">                for (var u = 0; u &lt; s.length; u += 2) {</w:t>
      </w:r>
    </w:p>
    <w:p w14:paraId="241DB3EB" w14:textId="77777777" w:rsidR="005E6A9E" w:rsidRDefault="005E6A9E" w:rsidP="005E6A9E">
      <w:pPr>
        <w:pStyle w:val="Style1"/>
      </w:pPr>
      <w:r>
        <w:t xml:space="preserve">                    var c = s[u + 1];</w:t>
      </w:r>
    </w:p>
    <w:p w14:paraId="228C0209" w14:textId="77777777" w:rsidR="005E6A9E" w:rsidRDefault="005E6A9E" w:rsidP="005E6A9E">
      <w:pPr>
        <w:pStyle w:val="Style1"/>
      </w:pPr>
      <w:r>
        <w:t xml:space="preserve">                    if (c) {</w:t>
      </w:r>
    </w:p>
    <w:p w14:paraId="7036C791" w14:textId="77777777" w:rsidR="005E6A9E" w:rsidRDefault="005E6A9E" w:rsidP="005E6A9E">
      <w:pPr>
        <w:pStyle w:val="Style1"/>
      </w:pPr>
      <w:r>
        <w:t xml:space="preserve">                        var l = s[u]</w:t>
      </w:r>
    </w:p>
    <w:p w14:paraId="0092FDA4" w14:textId="77777777" w:rsidR="005E6A9E" w:rsidRDefault="005E6A9E" w:rsidP="005E6A9E">
      <w:pPr>
        <w:pStyle w:val="Style1"/>
      </w:pPr>
      <w:r>
        <w:t xml:space="preserve">                          , d = (l = l.replace(/&amp;/g, O("." + e.className, t))) + "{" + c + "}" + (0 === l.indexOf("@") ? "}" : "");</w:t>
      </w:r>
    </w:p>
    <w:p w14:paraId="221928B7" w14:textId="77777777" w:rsidR="005E6A9E" w:rsidRDefault="005E6A9E" w:rsidP="005E6A9E">
      <w:pPr>
        <w:pStyle w:val="Style1"/>
      </w:pPr>
      <w:r>
        <w:t xml:space="preserve">                        n.insertRule(d)</w:t>
      </w:r>
    </w:p>
    <w:p w14:paraId="3A3BA76F" w14:textId="77777777" w:rsidR="005E6A9E" w:rsidRDefault="005E6A9E" w:rsidP="005E6A9E">
      <w:pPr>
        <w:pStyle w:val="Style1"/>
      </w:pPr>
      <w:r>
        <w:t xml:space="preserve">                    }</w:t>
      </w:r>
    </w:p>
    <w:p w14:paraId="1D932016" w14:textId="77777777" w:rsidR="005E6A9E" w:rsidRDefault="005E6A9E" w:rsidP="005E6A9E">
      <w:pPr>
        <w:pStyle w:val="Style1"/>
      </w:pPr>
      <w:r>
        <w:t xml:space="preserve">                }</w:t>
      </w:r>
    </w:p>
    <w:p w14:paraId="3042A431" w14:textId="77777777" w:rsidR="005E6A9E" w:rsidRDefault="005E6A9E" w:rsidP="005E6A9E">
      <w:pPr>
        <w:pStyle w:val="Style1"/>
      </w:pPr>
      <w:r>
        <w:t xml:space="preserve">                n.cacheClassName(r, o, a, s)</w:t>
      </w:r>
    </w:p>
    <w:p w14:paraId="07A1A81F" w14:textId="77777777" w:rsidR="005E6A9E" w:rsidRDefault="005E6A9E" w:rsidP="005E6A9E">
      <w:pPr>
        <w:pStyle w:val="Style1"/>
      </w:pPr>
      <w:r>
        <w:t xml:space="preserve">            }</w:t>
      </w:r>
    </w:p>
    <w:p w14:paraId="5FBB6934" w14:textId="77777777" w:rsidR="005E6A9E" w:rsidRDefault="005E6A9E" w:rsidP="005E6A9E">
      <w:pPr>
        <w:pStyle w:val="Style1"/>
      </w:pPr>
      <w:r>
        <w:t xml:space="preserve">        }</w:t>
      </w:r>
    </w:p>
    <w:p w14:paraId="33BFD5B8" w14:textId="77777777" w:rsidR="005E6A9E" w:rsidRDefault="005E6A9E" w:rsidP="005E6A9E">
      <w:pPr>
        <w:pStyle w:val="Style1"/>
      </w:pPr>
      <w:r>
        <w:t xml:space="preserve">        function B(e) {</w:t>
      </w:r>
    </w:p>
    <w:p w14:paraId="6176C7E9" w14:textId="77777777" w:rsidR="005E6A9E" w:rsidRDefault="005E6A9E" w:rsidP="005E6A9E">
      <w:pPr>
        <w:pStyle w:val="Style1"/>
      </w:pPr>
      <w:r>
        <w:t xml:space="preserve">            for (var t = [], n = 1; n &lt; arguments.length; n++)</w:t>
      </w:r>
    </w:p>
    <w:p w14:paraId="24E02E35" w14:textId="77777777" w:rsidR="005E6A9E" w:rsidRDefault="005E6A9E" w:rsidP="005E6A9E">
      <w:pPr>
        <w:pStyle w:val="Style1"/>
      </w:pPr>
      <w:r>
        <w:t xml:space="preserve">                t[n - 1] = arguments[n];</w:t>
      </w:r>
    </w:p>
    <w:p w14:paraId="475964B2" w14:textId="77777777" w:rsidR="005E6A9E" w:rsidRDefault="005E6A9E" w:rsidP="005E6A9E">
      <w:pPr>
        <w:pStyle w:val="Style1"/>
      </w:pPr>
      <w:r>
        <w:t xml:space="preserve">            var r = I.apply(void 0, Object(o.__spreadArrays)([e], t));</w:t>
      </w:r>
    </w:p>
    <w:p w14:paraId="4B78D868" w14:textId="77777777" w:rsidR="005E6A9E" w:rsidRDefault="005E6A9E" w:rsidP="005E6A9E">
      <w:pPr>
        <w:pStyle w:val="Style1"/>
      </w:pPr>
      <w:r>
        <w:t xml:space="preserve">            return r ? (j(r, e.specificityMultiplier),</w:t>
      </w:r>
    </w:p>
    <w:p w14:paraId="7612DC27" w14:textId="77777777" w:rsidR="005E6A9E" w:rsidRDefault="005E6A9E" w:rsidP="005E6A9E">
      <w:pPr>
        <w:pStyle w:val="Style1"/>
      </w:pPr>
      <w:r>
        <w:t xml:space="preserve">            r.className) : ""</w:t>
      </w:r>
    </w:p>
    <w:p w14:paraId="4C94C438" w14:textId="77777777" w:rsidR="005E6A9E" w:rsidRDefault="005E6A9E" w:rsidP="005E6A9E">
      <w:pPr>
        <w:pStyle w:val="Style1"/>
      </w:pPr>
      <w:r>
        <w:t xml:space="preserve">        }</w:t>
      </w:r>
    </w:p>
    <w:p w14:paraId="02388285" w14:textId="77777777" w:rsidR="005E6A9E" w:rsidRDefault="005E6A9E" w:rsidP="005E6A9E">
      <w:pPr>
        <w:pStyle w:val="Style1"/>
      </w:pPr>
      <w:r>
        <w:t xml:space="preserve">    },</w:t>
      </w:r>
    </w:p>
    <w:p w14:paraId="4CF3EA8D" w14:textId="77777777" w:rsidR="005E6A9E" w:rsidRDefault="005E6A9E" w:rsidP="005E6A9E">
      <w:pPr>
        <w:pStyle w:val="Style1"/>
      </w:pPr>
      <w:r>
        <w:t xml:space="preserve">    "6lTN": function(e, t, n) {</w:t>
      </w:r>
    </w:p>
    <w:p w14:paraId="447A12F1" w14:textId="77777777" w:rsidR="005E6A9E" w:rsidRDefault="005E6A9E" w:rsidP="005E6A9E">
      <w:pPr>
        <w:pStyle w:val="Style1"/>
      </w:pPr>
      <w:r>
        <w:t xml:space="preserve">        "use strict";</w:t>
      </w:r>
    </w:p>
    <w:p w14:paraId="1A3591BA" w14:textId="77777777" w:rsidR="005E6A9E" w:rsidRDefault="005E6A9E" w:rsidP="005E6A9E">
      <w:pPr>
        <w:pStyle w:val="Style1"/>
      </w:pPr>
      <w:r>
        <w:t xml:space="preserve">        n.d(t, "a", (function() {</w:t>
      </w:r>
    </w:p>
    <w:p w14:paraId="14244ECF" w14:textId="77777777" w:rsidR="005E6A9E" w:rsidRDefault="005E6A9E" w:rsidP="005E6A9E">
      <w:pPr>
        <w:pStyle w:val="Style1"/>
      </w:pPr>
      <w:r>
        <w:t xml:space="preserve">            return o</w:t>
      </w:r>
    </w:p>
    <w:p w14:paraId="4FF0248E" w14:textId="77777777" w:rsidR="005E6A9E" w:rsidRDefault="005E6A9E" w:rsidP="005E6A9E">
      <w:pPr>
        <w:pStyle w:val="Style1"/>
      </w:pPr>
      <w:r>
        <w:t xml:space="preserve">        }</w:t>
      </w:r>
    </w:p>
    <w:p w14:paraId="4AB72EC2" w14:textId="77777777" w:rsidR="005E6A9E" w:rsidRDefault="005E6A9E" w:rsidP="005E6A9E">
      <w:pPr>
        <w:pStyle w:val="Style1"/>
      </w:pPr>
      <w:r>
        <w:t xml:space="preserve">        ));</w:t>
      </w:r>
    </w:p>
    <w:p w14:paraId="708993C7" w14:textId="77777777" w:rsidR="005E6A9E" w:rsidRDefault="005E6A9E" w:rsidP="005E6A9E">
      <w:pPr>
        <w:pStyle w:val="Style1"/>
      </w:pPr>
      <w:r>
        <w:t xml:space="preserve">        var r = n("QjXU");</w:t>
      </w:r>
    </w:p>
    <w:p w14:paraId="68F7282F" w14:textId="77777777" w:rsidR="005E6A9E" w:rsidRDefault="005E6A9E" w:rsidP="005E6A9E">
      <w:pPr>
        <w:pStyle w:val="Style1"/>
      </w:pPr>
      <w:r>
        <w:t xml:space="preserve">        function o() {</w:t>
      </w:r>
    </w:p>
    <w:p w14:paraId="6CCD8CAE" w14:textId="77777777" w:rsidR="005E6A9E" w:rsidRDefault="005E6A9E" w:rsidP="005E6A9E">
      <w:pPr>
        <w:pStyle w:val="Style1"/>
      </w:pPr>
      <w:r>
        <w:t xml:space="preserve">            for (var e = [], t = 0; t &lt; arguments.length; t++)</w:t>
      </w:r>
    </w:p>
    <w:p w14:paraId="249AE7D9" w14:textId="77777777" w:rsidR="005E6A9E" w:rsidRDefault="005E6A9E" w:rsidP="005E6A9E">
      <w:pPr>
        <w:pStyle w:val="Style1"/>
      </w:pPr>
      <w:r>
        <w:t xml:space="preserve">                e[t] = arguments[t];</w:t>
      </w:r>
    </w:p>
    <w:p w14:paraId="65BD3464" w14:textId="77777777" w:rsidR="005E6A9E" w:rsidRDefault="005E6A9E" w:rsidP="005E6A9E">
      <w:pPr>
        <w:pStyle w:val="Style1"/>
      </w:pPr>
      <w:r>
        <w:t xml:space="preserve">            if (e &amp;&amp; 1 === e.length &amp;&amp; e[0] &amp;&amp; !e[0].subComponentStyles)</w:t>
      </w:r>
    </w:p>
    <w:p w14:paraId="268FC1E3" w14:textId="77777777" w:rsidR="005E6A9E" w:rsidRDefault="005E6A9E" w:rsidP="005E6A9E">
      <w:pPr>
        <w:pStyle w:val="Style1"/>
      </w:pPr>
      <w:r>
        <w:t xml:space="preserve">                return e[0];</w:t>
      </w:r>
    </w:p>
    <w:p w14:paraId="740DE7F8" w14:textId="77777777" w:rsidR="005E6A9E" w:rsidRDefault="005E6A9E" w:rsidP="005E6A9E">
      <w:pPr>
        <w:pStyle w:val="Style1"/>
      </w:pPr>
      <w:r>
        <w:t xml:space="preserve">            for (var n = {}, i = {}, a = 0, s = e; a &lt; s.length; a++) {</w:t>
      </w:r>
    </w:p>
    <w:p w14:paraId="5489125F" w14:textId="77777777" w:rsidR="005E6A9E" w:rsidRDefault="005E6A9E" w:rsidP="005E6A9E">
      <w:pPr>
        <w:pStyle w:val="Style1"/>
      </w:pPr>
      <w:r>
        <w:t xml:space="preserve">                var u = s[a];</w:t>
      </w:r>
    </w:p>
    <w:p w14:paraId="2992BB54" w14:textId="77777777" w:rsidR="005E6A9E" w:rsidRDefault="005E6A9E" w:rsidP="005E6A9E">
      <w:pPr>
        <w:pStyle w:val="Style1"/>
      </w:pPr>
      <w:r>
        <w:t xml:space="preserve">                if (u)</w:t>
      </w:r>
    </w:p>
    <w:p w14:paraId="7D293FCE" w14:textId="77777777" w:rsidR="005E6A9E" w:rsidRDefault="005E6A9E" w:rsidP="005E6A9E">
      <w:pPr>
        <w:pStyle w:val="Style1"/>
      </w:pPr>
      <w:r>
        <w:t xml:space="preserve">                    for (var c in u)</w:t>
      </w:r>
    </w:p>
    <w:p w14:paraId="3281CE2E" w14:textId="77777777" w:rsidR="005E6A9E" w:rsidRDefault="005E6A9E" w:rsidP="005E6A9E">
      <w:pPr>
        <w:pStyle w:val="Style1"/>
      </w:pPr>
      <w:r>
        <w:t xml:space="preserve">                        if (u.hasOwnProperty(c)) {</w:t>
      </w:r>
    </w:p>
    <w:p w14:paraId="38CF766E" w14:textId="77777777" w:rsidR="005E6A9E" w:rsidRDefault="005E6A9E" w:rsidP="005E6A9E">
      <w:pPr>
        <w:pStyle w:val="Style1"/>
      </w:pPr>
      <w:r>
        <w:t xml:space="preserve">                            if ("subComponentStyles" === c &amp;&amp; void 0 !== u.subComponentStyles) {</w:t>
      </w:r>
    </w:p>
    <w:p w14:paraId="09FF2AE3" w14:textId="77777777" w:rsidR="005E6A9E" w:rsidRDefault="005E6A9E" w:rsidP="005E6A9E">
      <w:pPr>
        <w:pStyle w:val="Style1"/>
      </w:pPr>
      <w:r>
        <w:t xml:space="preserve">                                var l = u.subComponentStyles;</w:t>
      </w:r>
    </w:p>
    <w:p w14:paraId="1D1D0089" w14:textId="77777777" w:rsidR="005E6A9E" w:rsidRDefault="005E6A9E" w:rsidP="005E6A9E">
      <w:pPr>
        <w:pStyle w:val="Style1"/>
      </w:pPr>
      <w:r>
        <w:t xml:space="preserve">                                for (var d in l)</w:t>
      </w:r>
    </w:p>
    <w:p w14:paraId="7CAA58D7" w14:textId="77777777" w:rsidR="005E6A9E" w:rsidRDefault="005E6A9E" w:rsidP="005E6A9E">
      <w:pPr>
        <w:pStyle w:val="Style1"/>
      </w:pPr>
      <w:r>
        <w:t xml:space="preserve">                                    l.hasOwnProperty(d) &amp;&amp; (i.hasOwnProperty(d) ? i[d].push(l[d]) : i[d] = [l[d]]);</w:t>
      </w:r>
    </w:p>
    <w:p w14:paraId="2E1F1E7A" w14:textId="77777777" w:rsidR="005E6A9E" w:rsidRDefault="005E6A9E" w:rsidP="005E6A9E">
      <w:pPr>
        <w:pStyle w:val="Style1"/>
      </w:pPr>
      <w:r>
        <w:t xml:space="preserve">                                continue</w:t>
      </w:r>
    </w:p>
    <w:p w14:paraId="7AE0F739" w14:textId="77777777" w:rsidR="005E6A9E" w:rsidRDefault="005E6A9E" w:rsidP="005E6A9E">
      <w:pPr>
        <w:pStyle w:val="Style1"/>
      </w:pPr>
      <w:r>
        <w:t xml:space="preserve">                            }</w:t>
      </w:r>
    </w:p>
    <w:p w14:paraId="23793BCC" w14:textId="77777777" w:rsidR="005E6A9E" w:rsidRDefault="005E6A9E" w:rsidP="005E6A9E">
      <w:pPr>
        <w:pStyle w:val="Style1"/>
      </w:pPr>
      <w:r>
        <w:t xml:space="preserve">                            var f = n[c]</w:t>
      </w:r>
    </w:p>
    <w:p w14:paraId="7CF7BEC6" w14:textId="77777777" w:rsidR="005E6A9E" w:rsidRDefault="005E6A9E" w:rsidP="005E6A9E">
      <w:pPr>
        <w:pStyle w:val="Style1"/>
      </w:pPr>
      <w:r>
        <w:t xml:space="preserve">                              , g = u[c];</w:t>
      </w:r>
    </w:p>
    <w:p w14:paraId="475E9E93" w14:textId="77777777" w:rsidR="005E6A9E" w:rsidRDefault="005E6A9E" w:rsidP="005E6A9E">
      <w:pPr>
        <w:pStyle w:val="Style1"/>
      </w:pPr>
      <w:r>
        <w:t xml:space="preserve">                            n[c] = void 0 === f ? g : Object(r.__spreadArrays)(Array.isArray(f) ? f : [f], Array.isArray(g) ? g : [g])</w:t>
      </w:r>
    </w:p>
    <w:p w14:paraId="13F655EE" w14:textId="77777777" w:rsidR="005E6A9E" w:rsidRDefault="005E6A9E" w:rsidP="005E6A9E">
      <w:pPr>
        <w:pStyle w:val="Style1"/>
      </w:pPr>
      <w:r>
        <w:t xml:space="preserve">                        }</w:t>
      </w:r>
    </w:p>
    <w:p w14:paraId="6C4B4DD8" w14:textId="77777777" w:rsidR="005E6A9E" w:rsidRDefault="005E6A9E" w:rsidP="005E6A9E">
      <w:pPr>
        <w:pStyle w:val="Style1"/>
      </w:pPr>
      <w:r>
        <w:t xml:space="preserve">            }</w:t>
      </w:r>
    </w:p>
    <w:p w14:paraId="1FF65520" w14:textId="77777777" w:rsidR="005E6A9E" w:rsidRDefault="005E6A9E" w:rsidP="005E6A9E">
      <w:pPr>
        <w:pStyle w:val="Style1"/>
      </w:pPr>
      <w:r>
        <w:t xml:space="preserve">            if (Object.keys(i).length &gt; 0) {</w:t>
      </w:r>
    </w:p>
    <w:p w14:paraId="482C77A1" w14:textId="77777777" w:rsidR="005E6A9E" w:rsidRDefault="005E6A9E" w:rsidP="005E6A9E">
      <w:pPr>
        <w:pStyle w:val="Style1"/>
      </w:pPr>
      <w:r>
        <w:t xml:space="preserve">                n.subComponentStyles = {};</w:t>
      </w:r>
    </w:p>
    <w:p w14:paraId="6CF62E82" w14:textId="77777777" w:rsidR="005E6A9E" w:rsidRDefault="005E6A9E" w:rsidP="005E6A9E">
      <w:pPr>
        <w:pStyle w:val="Style1"/>
      </w:pPr>
      <w:r>
        <w:t xml:space="preserve">                var p = n.subComponentStyles</w:t>
      </w:r>
    </w:p>
    <w:p w14:paraId="3B6314F5" w14:textId="77777777" w:rsidR="005E6A9E" w:rsidRDefault="005E6A9E" w:rsidP="005E6A9E">
      <w:pPr>
        <w:pStyle w:val="Style1"/>
      </w:pPr>
      <w:r>
        <w:t xml:space="preserve">                  , m = function(e) {</w:t>
      </w:r>
    </w:p>
    <w:p w14:paraId="6327CBDA" w14:textId="77777777" w:rsidR="005E6A9E" w:rsidRDefault="005E6A9E" w:rsidP="005E6A9E">
      <w:pPr>
        <w:pStyle w:val="Style1"/>
      </w:pPr>
      <w:r>
        <w:t xml:space="preserve">                    if (i.hasOwnProperty(e)) {</w:t>
      </w:r>
    </w:p>
    <w:p w14:paraId="08C443AA" w14:textId="77777777" w:rsidR="005E6A9E" w:rsidRDefault="005E6A9E" w:rsidP="005E6A9E">
      <w:pPr>
        <w:pStyle w:val="Style1"/>
      </w:pPr>
      <w:r>
        <w:t xml:space="preserve">                        var t = i[e];</w:t>
      </w:r>
    </w:p>
    <w:p w14:paraId="6C647F96" w14:textId="77777777" w:rsidR="005E6A9E" w:rsidRDefault="005E6A9E" w:rsidP="005E6A9E">
      <w:pPr>
        <w:pStyle w:val="Style1"/>
      </w:pPr>
      <w:r>
        <w:t xml:space="preserve">                        p[e] = function(e) {</w:t>
      </w:r>
    </w:p>
    <w:p w14:paraId="667F8B7C" w14:textId="77777777" w:rsidR="005E6A9E" w:rsidRDefault="005E6A9E" w:rsidP="005E6A9E">
      <w:pPr>
        <w:pStyle w:val="Style1"/>
      </w:pPr>
      <w:r>
        <w:t xml:space="preserve">                            return o.apply(void 0, t.map((function(t) {</w:t>
      </w:r>
    </w:p>
    <w:p w14:paraId="461706C3" w14:textId="77777777" w:rsidR="005E6A9E" w:rsidRDefault="005E6A9E" w:rsidP="005E6A9E">
      <w:pPr>
        <w:pStyle w:val="Style1"/>
      </w:pPr>
      <w:r>
        <w:t xml:space="preserve">                                return "function" == typeof t ? t(e) : t</w:t>
      </w:r>
    </w:p>
    <w:p w14:paraId="7C6B4432" w14:textId="77777777" w:rsidR="005E6A9E" w:rsidRDefault="005E6A9E" w:rsidP="005E6A9E">
      <w:pPr>
        <w:pStyle w:val="Style1"/>
      </w:pPr>
      <w:r>
        <w:t xml:space="preserve">                            }</w:t>
      </w:r>
    </w:p>
    <w:p w14:paraId="3A243ECE" w14:textId="77777777" w:rsidR="005E6A9E" w:rsidRDefault="005E6A9E" w:rsidP="005E6A9E">
      <w:pPr>
        <w:pStyle w:val="Style1"/>
      </w:pPr>
      <w:r>
        <w:t xml:space="preserve">                            )))</w:t>
      </w:r>
    </w:p>
    <w:p w14:paraId="1B8A3C6E" w14:textId="77777777" w:rsidR="005E6A9E" w:rsidRDefault="005E6A9E" w:rsidP="005E6A9E">
      <w:pPr>
        <w:pStyle w:val="Style1"/>
      </w:pPr>
      <w:r>
        <w:t xml:space="preserve">                        }</w:t>
      </w:r>
    </w:p>
    <w:p w14:paraId="213D0867" w14:textId="77777777" w:rsidR="005E6A9E" w:rsidRDefault="005E6A9E" w:rsidP="005E6A9E">
      <w:pPr>
        <w:pStyle w:val="Style1"/>
      </w:pPr>
      <w:r>
        <w:t xml:space="preserve">                    }</w:t>
      </w:r>
    </w:p>
    <w:p w14:paraId="3D7812FD" w14:textId="77777777" w:rsidR="005E6A9E" w:rsidRDefault="005E6A9E" w:rsidP="005E6A9E">
      <w:pPr>
        <w:pStyle w:val="Style1"/>
      </w:pPr>
      <w:r>
        <w:t xml:space="preserve">                };</w:t>
      </w:r>
    </w:p>
    <w:p w14:paraId="427D36E5" w14:textId="77777777" w:rsidR="005E6A9E" w:rsidRDefault="005E6A9E" w:rsidP="005E6A9E">
      <w:pPr>
        <w:pStyle w:val="Style1"/>
      </w:pPr>
      <w:r>
        <w:t xml:space="preserve">                for (var d in i)</w:t>
      </w:r>
    </w:p>
    <w:p w14:paraId="58AFD7DD" w14:textId="77777777" w:rsidR="005E6A9E" w:rsidRDefault="005E6A9E" w:rsidP="005E6A9E">
      <w:pPr>
        <w:pStyle w:val="Style1"/>
      </w:pPr>
      <w:r>
        <w:t xml:space="preserve">                    m(d)</w:t>
      </w:r>
    </w:p>
    <w:p w14:paraId="6CF92FF8" w14:textId="77777777" w:rsidR="005E6A9E" w:rsidRDefault="005E6A9E" w:rsidP="005E6A9E">
      <w:pPr>
        <w:pStyle w:val="Style1"/>
      </w:pPr>
      <w:r>
        <w:t xml:space="preserve">            }</w:t>
      </w:r>
    </w:p>
    <w:p w14:paraId="2EB23282" w14:textId="77777777" w:rsidR="005E6A9E" w:rsidRDefault="005E6A9E" w:rsidP="005E6A9E">
      <w:pPr>
        <w:pStyle w:val="Style1"/>
      </w:pPr>
      <w:r>
        <w:t xml:space="preserve">            return n</w:t>
      </w:r>
    </w:p>
    <w:p w14:paraId="054870FC" w14:textId="77777777" w:rsidR="005E6A9E" w:rsidRDefault="005E6A9E" w:rsidP="005E6A9E">
      <w:pPr>
        <w:pStyle w:val="Style1"/>
      </w:pPr>
      <w:r>
        <w:t xml:space="preserve">        }</w:t>
      </w:r>
    </w:p>
    <w:p w14:paraId="47231929" w14:textId="77777777" w:rsidR="005E6A9E" w:rsidRDefault="005E6A9E" w:rsidP="005E6A9E">
      <w:pPr>
        <w:pStyle w:val="Style1"/>
      </w:pPr>
      <w:r>
        <w:t xml:space="preserve">    },</w:t>
      </w:r>
    </w:p>
    <w:p w14:paraId="28891AC7" w14:textId="77777777" w:rsidR="005E6A9E" w:rsidRDefault="005E6A9E" w:rsidP="005E6A9E">
      <w:pPr>
        <w:pStyle w:val="Style1"/>
      </w:pPr>
      <w:r>
        <w:t xml:space="preserve">    "9BBl": function(e, t, n) {</w:t>
      </w:r>
    </w:p>
    <w:p w14:paraId="2ED518D0" w14:textId="77777777" w:rsidR="005E6A9E" w:rsidRDefault="005E6A9E" w:rsidP="005E6A9E">
      <w:pPr>
        <w:pStyle w:val="Style1"/>
      </w:pPr>
      <w:r>
        <w:t xml:space="preserve">        "use strict";</w:t>
      </w:r>
    </w:p>
    <w:p w14:paraId="4025B935" w14:textId="77777777" w:rsidR="005E6A9E" w:rsidRDefault="005E6A9E" w:rsidP="005E6A9E">
      <w:pPr>
        <w:pStyle w:val="Style1"/>
      </w:pPr>
      <w:r>
        <w:t xml:space="preserve">        n.d(t, "a", (function() {</w:t>
      </w:r>
    </w:p>
    <w:p w14:paraId="023EF156" w14:textId="77777777" w:rsidR="005E6A9E" w:rsidRDefault="005E6A9E" w:rsidP="005E6A9E">
      <w:pPr>
        <w:pStyle w:val="Style1"/>
      </w:pPr>
      <w:r>
        <w:t xml:space="preserve">            return l</w:t>
      </w:r>
    </w:p>
    <w:p w14:paraId="43BD23DE" w14:textId="77777777" w:rsidR="005E6A9E" w:rsidRDefault="005E6A9E" w:rsidP="005E6A9E">
      <w:pPr>
        <w:pStyle w:val="Style1"/>
      </w:pPr>
      <w:r>
        <w:t xml:space="preserve">        }</w:t>
      </w:r>
    </w:p>
    <w:p w14:paraId="4A15DB42" w14:textId="77777777" w:rsidR="005E6A9E" w:rsidRDefault="005E6A9E" w:rsidP="005E6A9E">
      <w:pPr>
        <w:pStyle w:val="Style1"/>
      </w:pPr>
      <w:r>
        <w:t xml:space="preserve">        ));</w:t>
      </w:r>
    </w:p>
    <w:p w14:paraId="43895B21" w14:textId="77777777" w:rsidR="005E6A9E" w:rsidRDefault="005E6A9E" w:rsidP="005E6A9E">
      <w:pPr>
        <w:pStyle w:val="Style1"/>
      </w:pPr>
      <w:r>
        <w:t xml:space="preserve">        var r = n("jhLx")</w:t>
      </w:r>
    </w:p>
    <w:p w14:paraId="0779C6E6" w14:textId="77777777" w:rsidR="005E6A9E" w:rsidRDefault="005E6A9E" w:rsidP="005E6A9E">
      <w:pPr>
        <w:pStyle w:val="Style1"/>
      </w:pPr>
      <w:r>
        <w:t xml:space="preserve">          , o = !1</w:t>
      </w:r>
    </w:p>
    <w:p w14:paraId="65D02B16" w14:textId="77777777" w:rsidR="005E6A9E" w:rsidRDefault="005E6A9E" w:rsidP="005E6A9E">
      <w:pPr>
        <w:pStyle w:val="Style1"/>
      </w:pPr>
      <w:r>
        <w:t xml:space="preserve">          , i = 0</w:t>
      </w:r>
    </w:p>
    <w:p w14:paraId="7E11DA68" w14:textId="77777777" w:rsidR="005E6A9E" w:rsidRDefault="005E6A9E" w:rsidP="005E6A9E">
      <w:pPr>
        <w:pStyle w:val="Style1"/>
      </w:pPr>
      <w:r>
        <w:t xml:space="preserve">          , a = {</w:t>
      </w:r>
    </w:p>
    <w:p w14:paraId="0DF4CBCF" w14:textId="77777777" w:rsidR="005E6A9E" w:rsidRDefault="005E6A9E" w:rsidP="005E6A9E">
      <w:pPr>
        <w:pStyle w:val="Style1"/>
      </w:pPr>
      <w:r>
        <w:t xml:space="preserve">            empty: !0</w:t>
      </w:r>
    </w:p>
    <w:p w14:paraId="033B79C7" w14:textId="77777777" w:rsidR="005E6A9E" w:rsidRDefault="005E6A9E" w:rsidP="005E6A9E">
      <w:pPr>
        <w:pStyle w:val="Style1"/>
      </w:pPr>
      <w:r>
        <w:t xml:space="preserve">        }</w:t>
      </w:r>
    </w:p>
    <w:p w14:paraId="1BBB75E7" w14:textId="77777777" w:rsidR="005E6A9E" w:rsidRDefault="005E6A9E" w:rsidP="005E6A9E">
      <w:pPr>
        <w:pStyle w:val="Style1"/>
      </w:pPr>
      <w:r>
        <w:t xml:space="preserve">          , s = {}</w:t>
      </w:r>
    </w:p>
    <w:p w14:paraId="01A6D1A7" w14:textId="77777777" w:rsidR="005E6A9E" w:rsidRDefault="005E6A9E" w:rsidP="005E6A9E">
      <w:pPr>
        <w:pStyle w:val="Style1"/>
      </w:pPr>
      <w:r>
        <w:t xml:space="preserve">          , u = "undefined" == typeof WeakMap ? null : WeakMap;</w:t>
      </w:r>
    </w:p>
    <w:p w14:paraId="77C596A8" w14:textId="77777777" w:rsidR="005E6A9E" w:rsidRDefault="005E6A9E" w:rsidP="005E6A9E">
      <w:pPr>
        <w:pStyle w:val="Style1"/>
      </w:pPr>
      <w:r>
        <w:t xml:space="preserve">        function c() {</w:t>
      </w:r>
    </w:p>
    <w:p w14:paraId="7231A490" w14:textId="77777777" w:rsidR="005E6A9E" w:rsidRDefault="005E6A9E" w:rsidP="005E6A9E">
      <w:pPr>
        <w:pStyle w:val="Style1"/>
      </w:pPr>
      <w:r>
        <w:t xml:space="preserve">            i++</w:t>
      </w:r>
    </w:p>
    <w:p w14:paraId="75832584" w14:textId="77777777" w:rsidR="005E6A9E" w:rsidRDefault="005E6A9E" w:rsidP="005E6A9E">
      <w:pPr>
        <w:pStyle w:val="Style1"/>
      </w:pPr>
      <w:r>
        <w:t xml:space="preserve">        }</w:t>
      </w:r>
    </w:p>
    <w:p w14:paraId="434326E0" w14:textId="77777777" w:rsidR="005E6A9E" w:rsidRDefault="005E6A9E" w:rsidP="005E6A9E">
      <w:pPr>
        <w:pStyle w:val="Style1"/>
      </w:pPr>
      <w:r>
        <w:t xml:space="preserve">        function l(e, t, n) {</w:t>
      </w:r>
    </w:p>
    <w:p w14:paraId="023724D6" w14:textId="77777777" w:rsidR="005E6A9E" w:rsidRDefault="005E6A9E" w:rsidP="005E6A9E">
      <w:pPr>
        <w:pStyle w:val="Style1"/>
      </w:pPr>
      <w:r>
        <w:t xml:space="preserve">            if (void 0 === t &amp;&amp; (t = 100),</w:t>
      </w:r>
    </w:p>
    <w:p w14:paraId="188CE7D5" w14:textId="77777777" w:rsidR="005E6A9E" w:rsidRDefault="005E6A9E" w:rsidP="005E6A9E">
      <w:pPr>
        <w:pStyle w:val="Style1"/>
      </w:pPr>
      <w:r>
        <w:t xml:space="preserve">            void 0 === n &amp;&amp; (n = !1),</w:t>
      </w:r>
    </w:p>
    <w:p w14:paraId="70A691CC" w14:textId="77777777" w:rsidR="005E6A9E" w:rsidRDefault="005E6A9E" w:rsidP="005E6A9E">
      <w:pPr>
        <w:pStyle w:val="Style1"/>
      </w:pPr>
      <w:r>
        <w:t xml:space="preserve">            !u)</w:t>
      </w:r>
    </w:p>
    <w:p w14:paraId="41343186" w14:textId="77777777" w:rsidR="005E6A9E" w:rsidRDefault="005E6A9E" w:rsidP="005E6A9E">
      <w:pPr>
        <w:pStyle w:val="Style1"/>
      </w:pPr>
      <w:r>
        <w:t xml:space="preserve">                return e;</w:t>
      </w:r>
    </w:p>
    <w:p w14:paraId="0A5CC99C" w14:textId="77777777" w:rsidR="005E6A9E" w:rsidRDefault="005E6A9E" w:rsidP="005E6A9E">
      <w:pPr>
        <w:pStyle w:val="Style1"/>
      </w:pPr>
      <w:r>
        <w:t xml:space="preserve">            if (!o) {</w:t>
      </w:r>
    </w:p>
    <w:p w14:paraId="24AF16AD" w14:textId="77777777" w:rsidR="005E6A9E" w:rsidRDefault="005E6A9E" w:rsidP="005E6A9E">
      <w:pPr>
        <w:pStyle w:val="Style1"/>
      </w:pPr>
      <w:r>
        <w:t xml:space="preserve">                var a = r.a.getInstance();</w:t>
      </w:r>
    </w:p>
    <w:p w14:paraId="6C05BCBE" w14:textId="77777777" w:rsidR="005E6A9E" w:rsidRDefault="005E6A9E" w:rsidP="005E6A9E">
      <w:pPr>
        <w:pStyle w:val="Style1"/>
      </w:pPr>
      <w:r>
        <w:t xml:space="preserve">                a &amp;&amp; a.onReset &amp;&amp; r.a.getInstance().onReset(c),</w:t>
      </w:r>
    </w:p>
    <w:p w14:paraId="3326B352" w14:textId="77777777" w:rsidR="005E6A9E" w:rsidRDefault="005E6A9E" w:rsidP="005E6A9E">
      <w:pPr>
        <w:pStyle w:val="Style1"/>
      </w:pPr>
      <w:r>
        <w:t xml:space="preserve">                o = !0</w:t>
      </w:r>
    </w:p>
    <w:p w14:paraId="6EBA12A6" w14:textId="77777777" w:rsidR="005E6A9E" w:rsidRDefault="005E6A9E" w:rsidP="005E6A9E">
      <w:pPr>
        <w:pStyle w:val="Style1"/>
      </w:pPr>
      <w:r>
        <w:t xml:space="preserve">            }</w:t>
      </w:r>
    </w:p>
    <w:p w14:paraId="736A5D8B" w14:textId="77777777" w:rsidR="005E6A9E" w:rsidRDefault="005E6A9E" w:rsidP="005E6A9E">
      <w:pPr>
        <w:pStyle w:val="Style1"/>
      </w:pPr>
      <w:r>
        <w:t xml:space="preserve">            var s, l = 0, g = i;</w:t>
      </w:r>
    </w:p>
    <w:p w14:paraId="5293856C" w14:textId="77777777" w:rsidR="005E6A9E" w:rsidRDefault="005E6A9E" w:rsidP="005E6A9E">
      <w:pPr>
        <w:pStyle w:val="Style1"/>
      </w:pPr>
      <w:r>
        <w:t xml:space="preserve">            return function() {</w:t>
      </w:r>
    </w:p>
    <w:p w14:paraId="007257AE" w14:textId="77777777" w:rsidR="005E6A9E" w:rsidRDefault="005E6A9E" w:rsidP="005E6A9E">
      <w:pPr>
        <w:pStyle w:val="Style1"/>
      </w:pPr>
      <w:r>
        <w:t xml:space="preserve">                for (var r = [], o = 0; o &lt; arguments.length; o++)</w:t>
      </w:r>
    </w:p>
    <w:p w14:paraId="3D9A60B7" w14:textId="77777777" w:rsidR="005E6A9E" w:rsidRDefault="005E6A9E" w:rsidP="005E6A9E">
      <w:pPr>
        <w:pStyle w:val="Style1"/>
      </w:pPr>
      <w:r>
        <w:t xml:space="preserve">                    r[o] = arguments[o];</w:t>
      </w:r>
    </w:p>
    <w:p w14:paraId="667D104A" w14:textId="77777777" w:rsidR="005E6A9E" w:rsidRDefault="005E6A9E" w:rsidP="005E6A9E">
      <w:pPr>
        <w:pStyle w:val="Style1"/>
      </w:pPr>
      <w:r>
        <w:t xml:space="preserve">                var a = s;</w:t>
      </w:r>
    </w:p>
    <w:p w14:paraId="66E6DAF2" w14:textId="77777777" w:rsidR="005E6A9E" w:rsidRDefault="005E6A9E" w:rsidP="005E6A9E">
      <w:pPr>
        <w:pStyle w:val="Style1"/>
      </w:pPr>
      <w:r>
        <w:t xml:space="preserve">                (void 0 === s || g !== i || t &gt; 0 &amp;&amp; l &gt; t) &amp;&amp; (s = f(),</w:t>
      </w:r>
    </w:p>
    <w:p w14:paraId="416A5D9D" w14:textId="77777777" w:rsidR="005E6A9E" w:rsidRDefault="005E6A9E" w:rsidP="005E6A9E">
      <w:pPr>
        <w:pStyle w:val="Style1"/>
      </w:pPr>
      <w:r>
        <w:t xml:space="preserve">                l = 0,</w:t>
      </w:r>
    </w:p>
    <w:p w14:paraId="289638DD" w14:textId="77777777" w:rsidR="005E6A9E" w:rsidRDefault="005E6A9E" w:rsidP="005E6A9E">
      <w:pPr>
        <w:pStyle w:val="Style1"/>
      </w:pPr>
      <w:r>
        <w:t xml:space="preserve">                g = i),</w:t>
      </w:r>
    </w:p>
    <w:p w14:paraId="26102E2F" w14:textId="77777777" w:rsidR="005E6A9E" w:rsidRDefault="005E6A9E" w:rsidP="005E6A9E">
      <w:pPr>
        <w:pStyle w:val="Style1"/>
      </w:pPr>
      <w:r>
        <w:t xml:space="preserve">                a = s;</w:t>
      </w:r>
    </w:p>
    <w:p w14:paraId="55C887E1" w14:textId="77777777" w:rsidR="005E6A9E" w:rsidRDefault="005E6A9E" w:rsidP="005E6A9E">
      <w:pPr>
        <w:pStyle w:val="Style1"/>
      </w:pPr>
      <w:r>
        <w:t xml:space="preserve">                for (var u = 0; u &lt; r.length; u++) {</w:t>
      </w:r>
    </w:p>
    <w:p w14:paraId="0911B588" w14:textId="77777777" w:rsidR="005E6A9E" w:rsidRDefault="005E6A9E" w:rsidP="005E6A9E">
      <w:pPr>
        <w:pStyle w:val="Style1"/>
      </w:pPr>
      <w:r>
        <w:t xml:space="preserve">                    var c = d(r[u]);</w:t>
      </w:r>
    </w:p>
    <w:p w14:paraId="076DE060" w14:textId="77777777" w:rsidR="005E6A9E" w:rsidRDefault="005E6A9E" w:rsidP="005E6A9E">
      <w:pPr>
        <w:pStyle w:val="Style1"/>
      </w:pPr>
      <w:r>
        <w:t xml:space="preserve">                    a.map.has(c) || a.map.set(c, f()),</w:t>
      </w:r>
    </w:p>
    <w:p w14:paraId="1D457EAC" w14:textId="77777777" w:rsidR="005E6A9E" w:rsidRDefault="005E6A9E" w:rsidP="005E6A9E">
      <w:pPr>
        <w:pStyle w:val="Style1"/>
      </w:pPr>
      <w:r>
        <w:t xml:space="preserve">                    a = a.map.get(c)</w:t>
      </w:r>
    </w:p>
    <w:p w14:paraId="0E193E04" w14:textId="77777777" w:rsidR="005E6A9E" w:rsidRDefault="005E6A9E" w:rsidP="005E6A9E">
      <w:pPr>
        <w:pStyle w:val="Style1"/>
      </w:pPr>
      <w:r>
        <w:t xml:space="preserve">                }</w:t>
      </w:r>
    </w:p>
    <w:p w14:paraId="796CD566" w14:textId="77777777" w:rsidR="005E6A9E" w:rsidRDefault="005E6A9E" w:rsidP="005E6A9E">
      <w:pPr>
        <w:pStyle w:val="Style1"/>
      </w:pPr>
      <w:r>
        <w:t xml:space="preserve">                return a.hasOwnProperty("value") || (a.value = e.apply(void 0, r),</w:t>
      </w:r>
    </w:p>
    <w:p w14:paraId="5F43A1DD" w14:textId="77777777" w:rsidR="005E6A9E" w:rsidRDefault="005E6A9E" w:rsidP="005E6A9E">
      <w:pPr>
        <w:pStyle w:val="Style1"/>
      </w:pPr>
      <w:r>
        <w:t xml:space="preserve">                l++),</w:t>
      </w:r>
    </w:p>
    <w:p w14:paraId="40A58635" w14:textId="77777777" w:rsidR="005E6A9E" w:rsidRDefault="005E6A9E" w:rsidP="005E6A9E">
      <w:pPr>
        <w:pStyle w:val="Style1"/>
      </w:pPr>
      <w:r>
        <w:t xml:space="preserve">                n &amp;&amp; null == a.value &amp;&amp; (a.value = e.apply(void 0, r)),</w:t>
      </w:r>
    </w:p>
    <w:p w14:paraId="291A80D0" w14:textId="77777777" w:rsidR="005E6A9E" w:rsidRDefault="005E6A9E" w:rsidP="005E6A9E">
      <w:pPr>
        <w:pStyle w:val="Style1"/>
      </w:pPr>
      <w:r>
        <w:t xml:space="preserve">                a.value</w:t>
      </w:r>
    </w:p>
    <w:p w14:paraId="78CC7211" w14:textId="77777777" w:rsidR="005E6A9E" w:rsidRDefault="005E6A9E" w:rsidP="005E6A9E">
      <w:pPr>
        <w:pStyle w:val="Style1"/>
      </w:pPr>
      <w:r>
        <w:t xml:space="preserve">            }</w:t>
      </w:r>
    </w:p>
    <w:p w14:paraId="5640F374" w14:textId="77777777" w:rsidR="005E6A9E" w:rsidRDefault="005E6A9E" w:rsidP="005E6A9E">
      <w:pPr>
        <w:pStyle w:val="Style1"/>
      </w:pPr>
      <w:r>
        <w:t xml:space="preserve">        }</w:t>
      </w:r>
    </w:p>
    <w:p w14:paraId="14C89DF5" w14:textId="77777777" w:rsidR="005E6A9E" w:rsidRDefault="005E6A9E" w:rsidP="005E6A9E">
      <w:pPr>
        <w:pStyle w:val="Style1"/>
      </w:pPr>
      <w:r>
        <w:t xml:space="preserve">        function d(e) {</w:t>
      </w:r>
    </w:p>
    <w:p w14:paraId="6F607A4C" w14:textId="77777777" w:rsidR="005E6A9E" w:rsidRDefault="005E6A9E" w:rsidP="005E6A9E">
      <w:pPr>
        <w:pStyle w:val="Style1"/>
      </w:pPr>
      <w:r>
        <w:t xml:space="preserve">            return e ? "object" == typeof e || "function" == typeof e ? e : (s[e] || (s[e] = {</w:t>
      </w:r>
    </w:p>
    <w:p w14:paraId="63409B96" w14:textId="77777777" w:rsidR="005E6A9E" w:rsidRDefault="005E6A9E" w:rsidP="005E6A9E">
      <w:pPr>
        <w:pStyle w:val="Style1"/>
      </w:pPr>
      <w:r>
        <w:t xml:space="preserve">                val: e</w:t>
      </w:r>
    </w:p>
    <w:p w14:paraId="409DAB93" w14:textId="77777777" w:rsidR="005E6A9E" w:rsidRDefault="005E6A9E" w:rsidP="005E6A9E">
      <w:pPr>
        <w:pStyle w:val="Style1"/>
      </w:pPr>
      <w:r>
        <w:t xml:space="preserve">            }),</w:t>
      </w:r>
    </w:p>
    <w:p w14:paraId="7BCBF752" w14:textId="77777777" w:rsidR="005E6A9E" w:rsidRDefault="005E6A9E" w:rsidP="005E6A9E">
      <w:pPr>
        <w:pStyle w:val="Style1"/>
      </w:pPr>
      <w:r>
        <w:t xml:space="preserve">            s[e]) : a</w:t>
      </w:r>
    </w:p>
    <w:p w14:paraId="5ADC0B95" w14:textId="77777777" w:rsidR="005E6A9E" w:rsidRDefault="005E6A9E" w:rsidP="005E6A9E">
      <w:pPr>
        <w:pStyle w:val="Style1"/>
      </w:pPr>
      <w:r>
        <w:t xml:space="preserve">        }</w:t>
      </w:r>
    </w:p>
    <w:p w14:paraId="46B54AA4" w14:textId="77777777" w:rsidR="005E6A9E" w:rsidRDefault="005E6A9E" w:rsidP="005E6A9E">
      <w:pPr>
        <w:pStyle w:val="Style1"/>
      </w:pPr>
      <w:r>
        <w:t xml:space="preserve">        function f() {</w:t>
      </w:r>
    </w:p>
    <w:p w14:paraId="33FD448E" w14:textId="77777777" w:rsidR="005E6A9E" w:rsidRDefault="005E6A9E" w:rsidP="005E6A9E">
      <w:pPr>
        <w:pStyle w:val="Style1"/>
      </w:pPr>
      <w:r>
        <w:t xml:space="preserve">            return {</w:t>
      </w:r>
    </w:p>
    <w:p w14:paraId="163BC04C" w14:textId="77777777" w:rsidR="005E6A9E" w:rsidRDefault="005E6A9E" w:rsidP="005E6A9E">
      <w:pPr>
        <w:pStyle w:val="Style1"/>
      </w:pPr>
      <w:r>
        <w:t xml:space="preserve">                map: u ? new u : null</w:t>
      </w:r>
    </w:p>
    <w:p w14:paraId="0D4CECBE" w14:textId="77777777" w:rsidR="005E6A9E" w:rsidRDefault="005E6A9E" w:rsidP="005E6A9E">
      <w:pPr>
        <w:pStyle w:val="Style1"/>
      </w:pPr>
      <w:r>
        <w:t xml:space="preserve">            }</w:t>
      </w:r>
    </w:p>
    <w:p w14:paraId="5B22F34A" w14:textId="77777777" w:rsidR="005E6A9E" w:rsidRDefault="005E6A9E" w:rsidP="005E6A9E">
      <w:pPr>
        <w:pStyle w:val="Style1"/>
      </w:pPr>
      <w:r>
        <w:t xml:space="preserve">        }</w:t>
      </w:r>
    </w:p>
    <w:p w14:paraId="66DC358C" w14:textId="77777777" w:rsidR="005E6A9E" w:rsidRDefault="005E6A9E" w:rsidP="005E6A9E">
      <w:pPr>
        <w:pStyle w:val="Style1"/>
      </w:pPr>
      <w:r>
        <w:t xml:space="preserve">    },</w:t>
      </w:r>
    </w:p>
    <w:p w14:paraId="28FF29A2" w14:textId="77777777" w:rsidR="005E6A9E" w:rsidRDefault="005E6A9E" w:rsidP="005E6A9E">
      <w:pPr>
        <w:pStyle w:val="Style1"/>
      </w:pPr>
      <w:r>
        <w:t xml:space="preserve">    "9FOi": function(e, t, n) {</w:t>
      </w:r>
    </w:p>
    <w:p w14:paraId="5FECE34C" w14:textId="77777777" w:rsidR="005E6A9E" w:rsidRDefault="005E6A9E" w:rsidP="005E6A9E">
      <w:pPr>
        <w:pStyle w:val="Style1"/>
      </w:pPr>
      <w:r>
        <w:t xml:space="preserve">        "use strict";</w:t>
      </w:r>
    </w:p>
    <w:p w14:paraId="1DD8C456" w14:textId="77777777" w:rsidR="005E6A9E" w:rsidRDefault="005E6A9E" w:rsidP="005E6A9E">
      <w:pPr>
        <w:pStyle w:val="Style1"/>
      </w:pPr>
      <w:r>
        <w:t xml:space="preserve">        n.d(t, "a", (function() {</w:t>
      </w:r>
    </w:p>
    <w:p w14:paraId="1FF0D609" w14:textId="77777777" w:rsidR="005E6A9E" w:rsidRDefault="005E6A9E" w:rsidP="005E6A9E">
      <w:pPr>
        <w:pStyle w:val="Style1"/>
      </w:pPr>
      <w:r>
        <w:t xml:space="preserve">            return i</w:t>
      </w:r>
    </w:p>
    <w:p w14:paraId="754FD2FC" w14:textId="77777777" w:rsidR="005E6A9E" w:rsidRDefault="005E6A9E" w:rsidP="005E6A9E">
      <w:pPr>
        <w:pStyle w:val="Style1"/>
      </w:pPr>
      <w:r>
        <w:t xml:space="preserve">        }</w:t>
      </w:r>
    </w:p>
    <w:p w14:paraId="125E04D6" w14:textId="77777777" w:rsidR="005E6A9E" w:rsidRDefault="005E6A9E" w:rsidP="005E6A9E">
      <w:pPr>
        <w:pStyle w:val="Style1"/>
      </w:pPr>
      <w:r>
        <w:t xml:space="preserve">        ));</w:t>
      </w:r>
    </w:p>
    <w:p w14:paraId="3BEC3FD0" w14:textId="77777777" w:rsidR="005E6A9E" w:rsidRDefault="005E6A9E" w:rsidP="005E6A9E">
      <w:pPr>
        <w:pStyle w:val="Style1"/>
      </w:pPr>
      <w:r>
        <w:t xml:space="preserve">        var r = n("Ao4m")</w:t>
      </w:r>
    </w:p>
    <w:p w14:paraId="7158DFA2" w14:textId="77777777" w:rsidR="005E6A9E" w:rsidRDefault="005E6A9E" w:rsidP="005E6A9E">
      <w:pPr>
        <w:pStyle w:val="Style1"/>
      </w:pPr>
      <w:r>
        <w:t xml:space="preserve">          , o = 0</w:t>
      </w:r>
    </w:p>
    <w:p w14:paraId="79883838" w14:textId="77777777" w:rsidR="005E6A9E" w:rsidRDefault="005E6A9E" w:rsidP="005E6A9E">
      <w:pPr>
        <w:pStyle w:val="Style1"/>
      </w:pPr>
      <w:r>
        <w:t xml:space="preserve">          , i = function() {</w:t>
      </w:r>
    </w:p>
    <w:p w14:paraId="79E1AB9C" w14:textId="77777777" w:rsidR="005E6A9E" w:rsidRDefault="005E6A9E" w:rsidP="005E6A9E">
      <w:pPr>
        <w:pStyle w:val="Style1"/>
      </w:pPr>
      <w:r>
        <w:t xml:space="preserve">            function e() {}</w:t>
      </w:r>
    </w:p>
    <w:p w14:paraId="618175D5" w14:textId="77777777" w:rsidR="005E6A9E" w:rsidRDefault="005E6A9E" w:rsidP="005E6A9E">
      <w:pPr>
        <w:pStyle w:val="Style1"/>
      </w:pPr>
      <w:r>
        <w:t xml:space="preserve">            return e.getValue = function(e, t) {</w:t>
      </w:r>
    </w:p>
    <w:p w14:paraId="3E925774" w14:textId="77777777" w:rsidR="005E6A9E" w:rsidRDefault="005E6A9E" w:rsidP="005E6A9E">
      <w:pPr>
        <w:pStyle w:val="Style1"/>
      </w:pPr>
      <w:r>
        <w:t xml:space="preserve">                var n = a();</w:t>
      </w:r>
    </w:p>
    <w:p w14:paraId="0F31C646" w14:textId="77777777" w:rsidR="005E6A9E" w:rsidRDefault="005E6A9E" w:rsidP="005E6A9E">
      <w:pPr>
        <w:pStyle w:val="Style1"/>
      </w:pPr>
      <w:r>
        <w:t xml:space="preserve">                return void 0 === n[e] &amp;&amp; (n[e] = "function" == typeof t ? t() : t),</w:t>
      </w:r>
    </w:p>
    <w:p w14:paraId="039029B3" w14:textId="77777777" w:rsidR="005E6A9E" w:rsidRDefault="005E6A9E" w:rsidP="005E6A9E">
      <w:pPr>
        <w:pStyle w:val="Style1"/>
      </w:pPr>
      <w:r>
        <w:t xml:space="preserve">                n[e]</w:t>
      </w:r>
    </w:p>
    <w:p w14:paraId="4C9C6954" w14:textId="77777777" w:rsidR="005E6A9E" w:rsidRDefault="005E6A9E" w:rsidP="005E6A9E">
      <w:pPr>
        <w:pStyle w:val="Style1"/>
      </w:pPr>
      <w:r>
        <w:t xml:space="preserve">            }</w:t>
      </w:r>
    </w:p>
    <w:p w14:paraId="2781A94A" w14:textId="77777777" w:rsidR="005E6A9E" w:rsidRDefault="005E6A9E" w:rsidP="005E6A9E">
      <w:pPr>
        <w:pStyle w:val="Style1"/>
      </w:pPr>
      <w:r>
        <w:t xml:space="preserve">            ,</w:t>
      </w:r>
    </w:p>
    <w:p w14:paraId="34483355" w14:textId="77777777" w:rsidR="005E6A9E" w:rsidRDefault="005E6A9E" w:rsidP="005E6A9E">
      <w:pPr>
        <w:pStyle w:val="Style1"/>
      </w:pPr>
      <w:r>
        <w:t xml:space="preserve">            e.setValue = function(e, t) {</w:t>
      </w:r>
    </w:p>
    <w:p w14:paraId="50E6073D" w14:textId="77777777" w:rsidR="005E6A9E" w:rsidRDefault="005E6A9E" w:rsidP="005E6A9E">
      <w:pPr>
        <w:pStyle w:val="Style1"/>
      </w:pPr>
      <w:r>
        <w:t xml:space="preserve">                var n = a()</w:t>
      </w:r>
    </w:p>
    <w:p w14:paraId="23B09451" w14:textId="77777777" w:rsidR="005E6A9E" w:rsidRDefault="005E6A9E" w:rsidP="005E6A9E">
      <w:pPr>
        <w:pStyle w:val="Style1"/>
      </w:pPr>
      <w:r>
        <w:t xml:space="preserve">                  , r = n.__callbacks__</w:t>
      </w:r>
    </w:p>
    <w:p w14:paraId="4836A325" w14:textId="77777777" w:rsidR="005E6A9E" w:rsidRDefault="005E6A9E" w:rsidP="005E6A9E">
      <w:pPr>
        <w:pStyle w:val="Style1"/>
      </w:pPr>
      <w:r>
        <w:t xml:space="preserve">                  , o = n[e];</w:t>
      </w:r>
    </w:p>
    <w:p w14:paraId="731D935C" w14:textId="77777777" w:rsidR="005E6A9E" w:rsidRDefault="005E6A9E" w:rsidP="005E6A9E">
      <w:pPr>
        <w:pStyle w:val="Style1"/>
      </w:pPr>
      <w:r>
        <w:t xml:space="preserve">                if (t !== o) {</w:t>
      </w:r>
    </w:p>
    <w:p w14:paraId="50AB3738" w14:textId="77777777" w:rsidR="005E6A9E" w:rsidRDefault="005E6A9E" w:rsidP="005E6A9E">
      <w:pPr>
        <w:pStyle w:val="Style1"/>
      </w:pPr>
      <w:r>
        <w:t xml:space="preserve">                    n[e] = t;</w:t>
      </w:r>
    </w:p>
    <w:p w14:paraId="5372307D" w14:textId="77777777" w:rsidR="005E6A9E" w:rsidRDefault="005E6A9E" w:rsidP="005E6A9E">
      <w:pPr>
        <w:pStyle w:val="Style1"/>
      </w:pPr>
      <w:r>
        <w:t xml:space="preserve">                    var i = {</w:t>
      </w:r>
    </w:p>
    <w:p w14:paraId="5EBB20BF" w14:textId="77777777" w:rsidR="005E6A9E" w:rsidRDefault="005E6A9E" w:rsidP="005E6A9E">
      <w:pPr>
        <w:pStyle w:val="Style1"/>
      </w:pPr>
      <w:r>
        <w:t xml:space="preserve">                        oldValue: o,</w:t>
      </w:r>
    </w:p>
    <w:p w14:paraId="4BE42A75" w14:textId="77777777" w:rsidR="005E6A9E" w:rsidRDefault="005E6A9E" w:rsidP="005E6A9E">
      <w:pPr>
        <w:pStyle w:val="Style1"/>
      </w:pPr>
      <w:r>
        <w:t xml:space="preserve">                        value: t,</w:t>
      </w:r>
    </w:p>
    <w:p w14:paraId="0B3DBA00" w14:textId="77777777" w:rsidR="005E6A9E" w:rsidRDefault="005E6A9E" w:rsidP="005E6A9E">
      <w:pPr>
        <w:pStyle w:val="Style1"/>
      </w:pPr>
      <w:r>
        <w:t xml:space="preserve">                        key: e</w:t>
      </w:r>
    </w:p>
    <w:p w14:paraId="5A155044" w14:textId="77777777" w:rsidR="005E6A9E" w:rsidRDefault="005E6A9E" w:rsidP="005E6A9E">
      <w:pPr>
        <w:pStyle w:val="Style1"/>
      </w:pPr>
      <w:r>
        <w:t xml:space="preserve">                    };</w:t>
      </w:r>
    </w:p>
    <w:p w14:paraId="7EB5185E" w14:textId="77777777" w:rsidR="005E6A9E" w:rsidRDefault="005E6A9E" w:rsidP="005E6A9E">
      <w:pPr>
        <w:pStyle w:val="Style1"/>
      </w:pPr>
      <w:r>
        <w:t xml:space="preserve">                    for (var s in r)</w:t>
      </w:r>
    </w:p>
    <w:p w14:paraId="0474BBEC" w14:textId="77777777" w:rsidR="005E6A9E" w:rsidRDefault="005E6A9E" w:rsidP="005E6A9E">
      <w:pPr>
        <w:pStyle w:val="Style1"/>
      </w:pPr>
      <w:r>
        <w:t xml:space="preserve">                        r.hasOwnProperty(s) &amp;&amp; r[s](i)</w:t>
      </w:r>
    </w:p>
    <w:p w14:paraId="0D5A0442" w14:textId="77777777" w:rsidR="005E6A9E" w:rsidRDefault="005E6A9E" w:rsidP="005E6A9E">
      <w:pPr>
        <w:pStyle w:val="Style1"/>
      </w:pPr>
      <w:r>
        <w:t xml:space="preserve">                }</w:t>
      </w:r>
    </w:p>
    <w:p w14:paraId="5162224E" w14:textId="77777777" w:rsidR="005E6A9E" w:rsidRDefault="005E6A9E" w:rsidP="005E6A9E">
      <w:pPr>
        <w:pStyle w:val="Style1"/>
      </w:pPr>
      <w:r>
        <w:t xml:space="preserve">                return t</w:t>
      </w:r>
    </w:p>
    <w:p w14:paraId="3CCAEB5E" w14:textId="77777777" w:rsidR="005E6A9E" w:rsidRDefault="005E6A9E" w:rsidP="005E6A9E">
      <w:pPr>
        <w:pStyle w:val="Style1"/>
      </w:pPr>
      <w:r>
        <w:t xml:space="preserve">            }</w:t>
      </w:r>
    </w:p>
    <w:p w14:paraId="4FB4579B" w14:textId="77777777" w:rsidR="005E6A9E" w:rsidRDefault="005E6A9E" w:rsidP="005E6A9E">
      <w:pPr>
        <w:pStyle w:val="Style1"/>
      </w:pPr>
      <w:r>
        <w:t xml:space="preserve">            ,</w:t>
      </w:r>
    </w:p>
    <w:p w14:paraId="5491A2B5" w14:textId="77777777" w:rsidR="005E6A9E" w:rsidRDefault="005E6A9E" w:rsidP="005E6A9E">
      <w:pPr>
        <w:pStyle w:val="Style1"/>
      </w:pPr>
      <w:r>
        <w:t xml:space="preserve">            e.addChangeListener = function(e) {</w:t>
      </w:r>
    </w:p>
    <w:p w14:paraId="721BEBF1" w14:textId="77777777" w:rsidR="005E6A9E" w:rsidRDefault="005E6A9E" w:rsidP="005E6A9E">
      <w:pPr>
        <w:pStyle w:val="Style1"/>
      </w:pPr>
      <w:r>
        <w:t xml:space="preserve">                var t = e.__id__</w:t>
      </w:r>
    </w:p>
    <w:p w14:paraId="343775DC" w14:textId="77777777" w:rsidR="005E6A9E" w:rsidRDefault="005E6A9E" w:rsidP="005E6A9E">
      <w:pPr>
        <w:pStyle w:val="Style1"/>
      </w:pPr>
      <w:r>
        <w:t xml:space="preserve">                  , n = s();</w:t>
      </w:r>
    </w:p>
    <w:p w14:paraId="4EB155C2" w14:textId="77777777" w:rsidR="005E6A9E" w:rsidRDefault="005E6A9E" w:rsidP="005E6A9E">
      <w:pPr>
        <w:pStyle w:val="Style1"/>
      </w:pPr>
      <w:r>
        <w:t xml:space="preserve">                t || (t = e.__id__ = String(o++)),</w:t>
      </w:r>
    </w:p>
    <w:p w14:paraId="0433CF58" w14:textId="77777777" w:rsidR="005E6A9E" w:rsidRDefault="005E6A9E" w:rsidP="005E6A9E">
      <w:pPr>
        <w:pStyle w:val="Style1"/>
      </w:pPr>
      <w:r>
        <w:t xml:space="preserve">                n[t] = e</w:t>
      </w:r>
    </w:p>
    <w:p w14:paraId="52A60A9B" w14:textId="77777777" w:rsidR="005E6A9E" w:rsidRDefault="005E6A9E" w:rsidP="005E6A9E">
      <w:pPr>
        <w:pStyle w:val="Style1"/>
      </w:pPr>
      <w:r>
        <w:t xml:space="preserve">            }</w:t>
      </w:r>
    </w:p>
    <w:p w14:paraId="46F1B985" w14:textId="77777777" w:rsidR="005E6A9E" w:rsidRDefault="005E6A9E" w:rsidP="005E6A9E">
      <w:pPr>
        <w:pStyle w:val="Style1"/>
      </w:pPr>
      <w:r>
        <w:t xml:space="preserve">            ,</w:t>
      </w:r>
    </w:p>
    <w:p w14:paraId="4266FBA8" w14:textId="77777777" w:rsidR="005E6A9E" w:rsidRDefault="005E6A9E" w:rsidP="005E6A9E">
      <w:pPr>
        <w:pStyle w:val="Style1"/>
      </w:pPr>
      <w:r>
        <w:t xml:space="preserve">            e.removeChangeListener = function(e) {</w:t>
      </w:r>
    </w:p>
    <w:p w14:paraId="03D13BCB" w14:textId="77777777" w:rsidR="005E6A9E" w:rsidRDefault="005E6A9E" w:rsidP="005E6A9E">
      <w:pPr>
        <w:pStyle w:val="Style1"/>
      </w:pPr>
      <w:r>
        <w:t xml:space="preserve">                delete s()[e.__id__]</w:t>
      </w:r>
    </w:p>
    <w:p w14:paraId="0CEF9378" w14:textId="77777777" w:rsidR="005E6A9E" w:rsidRDefault="005E6A9E" w:rsidP="005E6A9E">
      <w:pPr>
        <w:pStyle w:val="Style1"/>
      </w:pPr>
      <w:r>
        <w:t xml:space="preserve">            }</w:t>
      </w:r>
    </w:p>
    <w:p w14:paraId="5DF92953" w14:textId="77777777" w:rsidR="005E6A9E" w:rsidRDefault="005E6A9E" w:rsidP="005E6A9E">
      <w:pPr>
        <w:pStyle w:val="Style1"/>
      </w:pPr>
      <w:r>
        <w:t xml:space="preserve">            ,</w:t>
      </w:r>
    </w:p>
    <w:p w14:paraId="3AB340FA" w14:textId="77777777" w:rsidR="005E6A9E" w:rsidRDefault="005E6A9E" w:rsidP="005E6A9E">
      <w:pPr>
        <w:pStyle w:val="Style1"/>
      </w:pPr>
      <w:r>
        <w:t xml:space="preserve">            e</w:t>
      </w:r>
    </w:p>
    <w:p w14:paraId="09D078E9" w14:textId="77777777" w:rsidR="005E6A9E" w:rsidRDefault="005E6A9E" w:rsidP="005E6A9E">
      <w:pPr>
        <w:pStyle w:val="Style1"/>
      </w:pPr>
      <w:r>
        <w:t xml:space="preserve">        }();</w:t>
      </w:r>
    </w:p>
    <w:p w14:paraId="1DBB3E11" w14:textId="77777777" w:rsidR="005E6A9E" w:rsidRDefault="005E6A9E" w:rsidP="005E6A9E">
      <w:pPr>
        <w:pStyle w:val="Style1"/>
      </w:pPr>
      <w:r>
        <w:t xml:space="preserve">        function a() {</w:t>
      </w:r>
    </w:p>
    <w:p w14:paraId="3348C73A" w14:textId="77777777" w:rsidR="005E6A9E" w:rsidRDefault="005E6A9E" w:rsidP="005E6A9E">
      <w:pPr>
        <w:pStyle w:val="Style1"/>
      </w:pPr>
      <w:r>
        <w:t xml:space="preserve">            var e, t = Object(r.a)() || {};</w:t>
      </w:r>
    </w:p>
    <w:p w14:paraId="0A0FC6A1" w14:textId="77777777" w:rsidR="005E6A9E" w:rsidRDefault="005E6A9E" w:rsidP="005E6A9E">
      <w:pPr>
        <w:pStyle w:val="Style1"/>
      </w:pPr>
      <w:r>
        <w:t xml:space="preserve">            return t.__globalSettings__ || (t.__globalSettings__ = ((e = {}).__callbacks__ = {},</w:t>
      </w:r>
    </w:p>
    <w:p w14:paraId="1A43B7B4" w14:textId="77777777" w:rsidR="005E6A9E" w:rsidRDefault="005E6A9E" w:rsidP="005E6A9E">
      <w:pPr>
        <w:pStyle w:val="Style1"/>
      </w:pPr>
      <w:r>
        <w:t xml:space="preserve">            e)),</w:t>
      </w:r>
    </w:p>
    <w:p w14:paraId="32EB241F" w14:textId="77777777" w:rsidR="005E6A9E" w:rsidRDefault="005E6A9E" w:rsidP="005E6A9E">
      <w:pPr>
        <w:pStyle w:val="Style1"/>
      </w:pPr>
      <w:r>
        <w:t xml:space="preserve">            t.__globalSettings__</w:t>
      </w:r>
    </w:p>
    <w:p w14:paraId="01D587CA" w14:textId="77777777" w:rsidR="005E6A9E" w:rsidRDefault="005E6A9E" w:rsidP="005E6A9E">
      <w:pPr>
        <w:pStyle w:val="Style1"/>
      </w:pPr>
      <w:r>
        <w:t xml:space="preserve">        }</w:t>
      </w:r>
    </w:p>
    <w:p w14:paraId="77C711A4" w14:textId="77777777" w:rsidR="005E6A9E" w:rsidRDefault="005E6A9E" w:rsidP="005E6A9E">
      <w:pPr>
        <w:pStyle w:val="Style1"/>
      </w:pPr>
      <w:r>
        <w:t xml:space="preserve">        function s() {</w:t>
      </w:r>
    </w:p>
    <w:p w14:paraId="2AFCC8CD" w14:textId="77777777" w:rsidR="005E6A9E" w:rsidRDefault="005E6A9E" w:rsidP="005E6A9E">
      <w:pPr>
        <w:pStyle w:val="Style1"/>
      </w:pPr>
      <w:r>
        <w:t xml:space="preserve">            return a().__callbacks__</w:t>
      </w:r>
    </w:p>
    <w:p w14:paraId="3EB03392" w14:textId="77777777" w:rsidR="005E6A9E" w:rsidRDefault="005E6A9E" w:rsidP="005E6A9E">
      <w:pPr>
        <w:pStyle w:val="Style1"/>
      </w:pPr>
      <w:r>
        <w:t xml:space="preserve">        }</w:t>
      </w:r>
    </w:p>
    <w:p w14:paraId="08B72C61" w14:textId="77777777" w:rsidR="005E6A9E" w:rsidRDefault="005E6A9E" w:rsidP="005E6A9E">
      <w:pPr>
        <w:pStyle w:val="Style1"/>
      </w:pPr>
      <w:r>
        <w:t xml:space="preserve">    },</w:t>
      </w:r>
    </w:p>
    <w:p w14:paraId="762E2B86" w14:textId="77777777" w:rsidR="005E6A9E" w:rsidRDefault="005E6A9E" w:rsidP="005E6A9E">
      <w:pPr>
        <w:pStyle w:val="Style1"/>
      </w:pPr>
      <w:r>
        <w:t xml:space="preserve">    "9xhQ": function(e, t, n) {</w:t>
      </w:r>
    </w:p>
    <w:p w14:paraId="6448ACE9" w14:textId="77777777" w:rsidR="005E6A9E" w:rsidRDefault="005E6A9E" w:rsidP="005E6A9E">
      <w:pPr>
        <w:pStyle w:val="Style1"/>
      </w:pPr>
      <w:r>
        <w:t xml:space="preserve">        "use strict";</w:t>
      </w:r>
    </w:p>
    <w:p w14:paraId="531E62F3" w14:textId="77777777" w:rsidR="005E6A9E" w:rsidRDefault="005E6A9E" w:rsidP="005E6A9E">
      <w:pPr>
        <w:pStyle w:val="Style1"/>
      </w:pPr>
      <w:r>
        <w:t xml:space="preserve">        n.d(t, "a", (function() {</w:t>
      </w:r>
    </w:p>
    <w:p w14:paraId="4FC6EB3A" w14:textId="77777777" w:rsidR="005E6A9E" w:rsidRDefault="005E6A9E" w:rsidP="005E6A9E">
      <w:pPr>
        <w:pStyle w:val="Style1"/>
      </w:pPr>
      <w:r>
        <w:t xml:space="preserve">            return i</w:t>
      </w:r>
    </w:p>
    <w:p w14:paraId="1D3AFFF1" w14:textId="77777777" w:rsidR="005E6A9E" w:rsidRDefault="005E6A9E" w:rsidP="005E6A9E">
      <w:pPr>
        <w:pStyle w:val="Style1"/>
      </w:pPr>
      <w:r>
        <w:t xml:space="preserve">        }</w:t>
      </w:r>
    </w:p>
    <w:p w14:paraId="7B797B4B" w14:textId="77777777" w:rsidR="005E6A9E" w:rsidRDefault="005E6A9E" w:rsidP="005E6A9E">
      <w:pPr>
        <w:pStyle w:val="Style1"/>
      </w:pPr>
      <w:r>
        <w:t xml:space="preserve">        ));</w:t>
      </w:r>
    </w:p>
    <w:p w14:paraId="7E7BD5AB" w14:textId="77777777" w:rsidR="005E6A9E" w:rsidRDefault="005E6A9E" w:rsidP="005E6A9E">
      <w:pPr>
        <w:pStyle w:val="Style1"/>
      </w:pPr>
      <w:r>
        <w:t xml:space="preserve">        var r = {}</w:t>
      </w:r>
    </w:p>
    <w:p w14:paraId="6FC0F0D6" w14:textId="77777777" w:rsidR="005E6A9E" w:rsidRDefault="005E6A9E" w:rsidP="005E6A9E">
      <w:pPr>
        <w:pStyle w:val="Style1"/>
      </w:pPr>
      <w:r>
        <w:t xml:space="preserve">          , o = void 0;</w:t>
      </w:r>
    </w:p>
    <w:p w14:paraId="57E43B5A" w14:textId="77777777" w:rsidR="005E6A9E" w:rsidRDefault="005E6A9E" w:rsidP="005E6A9E">
      <w:pPr>
        <w:pStyle w:val="Style1"/>
      </w:pPr>
      <w:r>
        <w:t xml:space="preserve">        try {</w:t>
      </w:r>
    </w:p>
    <w:p w14:paraId="69C5BE0A" w14:textId="77777777" w:rsidR="005E6A9E" w:rsidRDefault="005E6A9E" w:rsidP="005E6A9E">
      <w:pPr>
        <w:pStyle w:val="Style1"/>
      </w:pPr>
      <w:r>
        <w:t xml:space="preserve">            o = window</w:t>
      </w:r>
    </w:p>
    <w:p w14:paraId="6218775F" w14:textId="77777777" w:rsidR="005E6A9E" w:rsidRDefault="005E6A9E" w:rsidP="005E6A9E">
      <w:pPr>
        <w:pStyle w:val="Style1"/>
      </w:pPr>
      <w:r>
        <w:t xml:space="preserve">        } catch (e) {}</w:t>
      </w:r>
    </w:p>
    <w:p w14:paraId="5FA86D5F" w14:textId="77777777" w:rsidR="005E6A9E" w:rsidRDefault="005E6A9E" w:rsidP="005E6A9E">
      <w:pPr>
        <w:pStyle w:val="Style1"/>
      </w:pPr>
      <w:r>
        <w:t xml:space="preserve">        function i(e, t) {</w:t>
      </w:r>
    </w:p>
    <w:p w14:paraId="5B78CAFF" w14:textId="77777777" w:rsidR="005E6A9E" w:rsidRDefault="005E6A9E" w:rsidP="005E6A9E">
      <w:pPr>
        <w:pStyle w:val="Style1"/>
      </w:pPr>
      <w:r>
        <w:t xml:space="preserve">            if (void 0 !== o) {</w:t>
      </w:r>
    </w:p>
    <w:p w14:paraId="441091A5" w14:textId="77777777" w:rsidR="005E6A9E" w:rsidRDefault="005E6A9E" w:rsidP="005E6A9E">
      <w:pPr>
        <w:pStyle w:val="Style1"/>
      </w:pPr>
      <w:r>
        <w:t xml:space="preserve">                var n = o.__packages__ = o.__packages__ || {};</w:t>
      </w:r>
    </w:p>
    <w:p w14:paraId="4AB04E31" w14:textId="77777777" w:rsidR="005E6A9E" w:rsidRDefault="005E6A9E" w:rsidP="005E6A9E">
      <w:pPr>
        <w:pStyle w:val="Style1"/>
      </w:pPr>
      <w:r>
        <w:t xml:space="preserve">                n[e] &amp;&amp; r[e] || (r[e] = t,</w:t>
      </w:r>
    </w:p>
    <w:p w14:paraId="68B4932D" w14:textId="77777777" w:rsidR="005E6A9E" w:rsidRDefault="005E6A9E" w:rsidP="005E6A9E">
      <w:pPr>
        <w:pStyle w:val="Style1"/>
      </w:pPr>
      <w:r>
        <w:t xml:space="preserve">                (n[e] = n[e] || []).push(t))</w:t>
      </w:r>
    </w:p>
    <w:p w14:paraId="727F1C55" w14:textId="77777777" w:rsidR="005E6A9E" w:rsidRDefault="005E6A9E" w:rsidP="005E6A9E">
      <w:pPr>
        <w:pStyle w:val="Style1"/>
      </w:pPr>
      <w:r>
        <w:t xml:space="preserve">            }</w:t>
      </w:r>
    </w:p>
    <w:p w14:paraId="116ED3CE" w14:textId="77777777" w:rsidR="005E6A9E" w:rsidRDefault="005E6A9E" w:rsidP="005E6A9E">
      <w:pPr>
        <w:pStyle w:val="Style1"/>
      </w:pPr>
      <w:r>
        <w:t xml:space="preserve">        }</w:t>
      </w:r>
    </w:p>
    <w:p w14:paraId="63C0411A" w14:textId="77777777" w:rsidR="005E6A9E" w:rsidRDefault="005E6A9E" w:rsidP="005E6A9E">
      <w:pPr>
        <w:pStyle w:val="Style1"/>
      </w:pPr>
      <w:r>
        <w:t xml:space="preserve">        i("@uifabric/set-version", "6.0.0")</w:t>
      </w:r>
    </w:p>
    <w:p w14:paraId="618E7648" w14:textId="77777777" w:rsidR="005E6A9E" w:rsidRDefault="005E6A9E" w:rsidP="005E6A9E">
      <w:pPr>
        <w:pStyle w:val="Style1"/>
      </w:pPr>
      <w:r>
        <w:t xml:space="preserve">    },</w:t>
      </w:r>
    </w:p>
    <w:p w14:paraId="315CA151" w14:textId="77777777" w:rsidR="005E6A9E" w:rsidRDefault="005E6A9E" w:rsidP="005E6A9E">
      <w:pPr>
        <w:pStyle w:val="Style1"/>
      </w:pPr>
      <w:r>
        <w:t xml:space="preserve">    Ao4m: function(e, t, n) {</w:t>
      </w:r>
    </w:p>
    <w:p w14:paraId="49A56F40" w14:textId="77777777" w:rsidR="005E6A9E" w:rsidRDefault="005E6A9E" w:rsidP="005E6A9E">
      <w:pPr>
        <w:pStyle w:val="Style1"/>
      </w:pPr>
      <w:r>
        <w:t xml:space="preserve">        "use strict";</w:t>
      </w:r>
    </w:p>
    <w:p w14:paraId="6AA9C762" w14:textId="77777777" w:rsidR="005E6A9E" w:rsidRDefault="005E6A9E" w:rsidP="005E6A9E">
      <w:pPr>
        <w:pStyle w:val="Style1"/>
      </w:pPr>
      <w:r>
        <w:t xml:space="preserve">        n.d(t, "a", (function() {</w:t>
      </w:r>
    </w:p>
    <w:p w14:paraId="0E52F257" w14:textId="77777777" w:rsidR="005E6A9E" w:rsidRDefault="005E6A9E" w:rsidP="005E6A9E">
      <w:pPr>
        <w:pStyle w:val="Style1"/>
      </w:pPr>
      <w:r>
        <w:t xml:space="preserve">            return i</w:t>
      </w:r>
    </w:p>
    <w:p w14:paraId="1F27B120" w14:textId="77777777" w:rsidR="005E6A9E" w:rsidRDefault="005E6A9E" w:rsidP="005E6A9E">
      <w:pPr>
        <w:pStyle w:val="Style1"/>
      </w:pPr>
      <w:r>
        <w:t xml:space="preserve">        }</w:t>
      </w:r>
    </w:p>
    <w:p w14:paraId="50C2D0F8" w14:textId="77777777" w:rsidR="005E6A9E" w:rsidRDefault="005E6A9E" w:rsidP="005E6A9E">
      <w:pPr>
        <w:pStyle w:val="Style1"/>
      </w:pPr>
      <w:r>
        <w:t xml:space="preserve">        ));</w:t>
      </w:r>
    </w:p>
    <w:p w14:paraId="5CD7AAB6" w14:textId="77777777" w:rsidR="005E6A9E" w:rsidRDefault="005E6A9E" w:rsidP="005E6A9E">
      <w:pPr>
        <w:pStyle w:val="Style1"/>
      </w:pPr>
      <w:r>
        <w:t xml:space="preserve">        var r = n("/Uhx")</w:t>
      </w:r>
    </w:p>
    <w:p w14:paraId="58BCE22E" w14:textId="77777777" w:rsidR="005E6A9E" w:rsidRDefault="005E6A9E" w:rsidP="005E6A9E">
      <w:pPr>
        <w:pStyle w:val="Style1"/>
      </w:pPr>
      <w:r>
        <w:t xml:space="preserve">          , o = void 0;</w:t>
      </w:r>
    </w:p>
    <w:p w14:paraId="613DE549" w14:textId="77777777" w:rsidR="005E6A9E" w:rsidRDefault="005E6A9E" w:rsidP="005E6A9E">
      <w:pPr>
        <w:pStyle w:val="Style1"/>
      </w:pPr>
      <w:r>
        <w:t xml:space="preserve">        try {</w:t>
      </w:r>
    </w:p>
    <w:p w14:paraId="1E9214E9" w14:textId="77777777" w:rsidR="005E6A9E" w:rsidRDefault="005E6A9E" w:rsidP="005E6A9E">
      <w:pPr>
        <w:pStyle w:val="Style1"/>
      </w:pPr>
      <w:r>
        <w:t xml:space="preserve">            o = window</w:t>
      </w:r>
    </w:p>
    <w:p w14:paraId="6538FDFE" w14:textId="77777777" w:rsidR="005E6A9E" w:rsidRDefault="005E6A9E" w:rsidP="005E6A9E">
      <w:pPr>
        <w:pStyle w:val="Style1"/>
      </w:pPr>
      <w:r>
        <w:t xml:space="preserve">        } catch (e) {}</w:t>
      </w:r>
    </w:p>
    <w:p w14:paraId="5674E0D3" w14:textId="77777777" w:rsidR="005E6A9E" w:rsidRDefault="005E6A9E" w:rsidP="005E6A9E">
      <w:pPr>
        <w:pStyle w:val="Style1"/>
      </w:pPr>
      <w:r>
        <w:t xml:space="preserve">        function i(e) {</w:t>
      </w:r>
    </w:p>
    <w:p w14:paraId="5CE1D98A" w14:textId="77777777" w:rsidR="005E6A9E" w:rsidRDefault="005E6A9E" w:rsidP="005E6A9E">
      <w:pPr>
        <w:pStyle w:val="Style1"/>
      </w:pPr>
      <w:r>
        <w:t xml:space="preserve">            if (!r.a &amp;&amp; void 0 !== o)</w:t>
      </w:r>
    </w:p>
    <w:p w14:paraId="5F6369A2" w14:textId="77777777" w:rsidR="005E6A9E" w:rsidRDefault="005E6A9E" w:rsidP="005E6A9E">
      <w:pPr>
        <w:pStyle w:val="Style1"/>
      </w:pPr>
      <w:r>
        <w:t xml:space="preserve">                return e &amp;&amp; e.ownerDocument &amp;&amp; e.ownerDocument.defaultView ? e.ownerDocument.defaultView : o</w:t>
      </w:r>
    </w:p>
    <w:p w14:paraId="03D85847" w14:textId="77777777" w:rsidR="005E6A9E" w:rsidRDefault="005E6A9E" w:rsidP="005E6A9E">
      <w:pPr>
        <w:pStyle w:val="Style1"/>
      </w:pPr>
      <w:r>
        <w:t xml:space="preserve">        }</w:t>
      </w:r>
    </w:p>
    <w:p w14:paraId="1DBF48E7" w14:textId="77777777" w:rsidR="005E6A9E" w:rsidRDefault="005E6A9E" w:rsidP="005E6A9E">
      <w:pPr>
        <w:pStyle w:val="Style1"/>
      </w:pPr>
      <w:r>
        <w:t xml:space="preserve">    },</w:t>
      </w:r>
    </w:p>
    <w:p w14:paraId="4E5C86BB" w14:textId="77777777" w:rsidR="005E6A9E" w:rsidRDefault="005E6A9E" w:rsidP="005E6A9E">
      <w:pPr>
        <w:pStyle w:val="Style1"/>
      </w:pPr>
      <w:r>
        <w:t xml:space="preserve">    GYRZ: function(e, t, n) {</w:t>
      </w:r>
    </w:p>
    <w:p w14:paraId="4EA99258" w14:textId="77777777" w:rsidR="005E6A9E" w:rsidRDefault="005E6A9E" w:rsidP="005E6A9E">
      <w:pPr>
        <w:pStyle w:val="Style1"/>
      </w:pPr>
      <w:r>
        <w:t xml:space="preserve">        "use strict";</w:t>
      </w:r>
    </w:p>
    <w:p w14:paraId="5A600EB6" w14:textId="77777777" w:rsidR="005E6A9E" w:rsidRDefault="005E6A9E" w:rsidP="005E6A9E">
      <w:pPr>
        <w:pStyle w:val="Style1"/>
      </w:pPr>
      <w:r>
        <w:t xml:space="preserve">        n.d(t, "a", (function() {</w:t>
      </w:r>
    </w:p>
    <w:p w14:paraId="322146AB" w14:textId="77777777" w:rsidR="005E6A9E" w:rsidRDefault="005E6A9E" w:rsidP="005E6A9E">
      <w:pPr>
        <w:pStyle w:val="Style1"/>
      </w:pPr>
      <w:r>
        <w:t xml:space="preserve">            return o</w:t>
      </w:r>
    </w:p>
    <w:p w14:paraId="41A0CCD6" w14:textId="77777777" w:rsidR="005E6A9E" w:rsidRDefault="005E6A9E" w:rsidP="005E6A9E">
      <w:pPr>
        <w:pStyle w:val="Style1"/>
      </w:pPr>
      <w:r>
        <w:t xml:space="preserve">        }</w:t>
      </w:r>
    </w:p>
    <w:p w14:paraId="50DF08DB" w14:textId="77777777" w:rsidR="005E6A9E" w:rsidRDefault="005E6A9E" w:rsidP="005E6A9E">
      <w:pPr>
        <w:pStyle w:val="Style1"/>
      </w:pPr>
      <w:r>
        <w:t xml:space="preserve">        ));</w:t>
      </w:r>
    </w:p>
    <w:p w14:paraId="17638E9B" w14:textId="77777777" w:rsidR="005E6A9E" w:rsidRDefault="005E6A9E" w:rsidP="005E6A9E">
      <w:pPr>
        <w:pStyle w:val="Style1"/>
      </w:pPr>
      <w:r>
        <w:t xml:space="preserve">        var r = n("/Uhx");</w:t>
      </w:r>
    </w:p>
    <w:p w14:paraId="61628A00" w14:textId="77777777" w:rsidR="005E6A9E" w:rsidRDefault="005E6A9E" w:rsidP="005E6A9E">
      <w:pPr>
        <w:pStyle w:val="Style1"/>
      </w:pPr>
      <w:r>
        <w:t xml:space="preserve">        function o(e) {</w:t>
      </w:r>
    </w:p>
    <w:p w14:paraId="1C551CF6" w14:textId="77777777" w:rsidR="005E6A9E" w:rsidRDefault="005E6A9E" w:rsidP="005E6A9E">
      <w:pPr>
        <w:pStyle w:val="Style1"/>
      </w:pPr>
      <w:r>
        <w:t xml:space="preserve">            if (!r.a &amp;&amp; "undefined" != typeof document)</w:t>
      </w:r>
    </w:p>
    <w:p w14:paraId="0844BF9E" w14:textId="77777777" w:rsidR="005E6A9E" w:rsidRDefault="005E6A9E" w:rsidP="005E6A9E">
      <w:pPr>
        <w:pStyle w:val="Style1"/>
      </w:pPr>
      <w:r>
        <w:t xml:space="preserve">                return e &amp;&amp; e.ownerDocument ? e.ownerDocument : document</w:t>
      </w:r>
    </w:p>
    <w:p w14:paraId="5077D75B" w14:textId="77777777" w:rsidR="005E6A9E" w:rsidRDefault="005E6A9E" w:rsidP="005E6A9E">
      <w:pPr>
        <w:pStyle w:val="Style1"/>
      </w:pPr>
      <w:r>
        <w:t xml:space="preserve">        }</w:t>
      </w:r>
    </w:p>
    <w:p w14:paraId="208D986D" w14:textId="77777777" w:rsidR="005E6A9E" w:rsidRDefault="005E6A9E" w:rsidP="005E6A9E">
      <w:pPr>
        <w:pStyle w:val="Style1"/>
      </w:pPr>
      <w:r>
        <w:t xml:space="preserve">    },</w:t>
      </w:r>
    </w:p>
    <w:p w14:paraId="731D4352" w14:textId="77777777" w:rsidR="005E6A9E" w:rsidRDefault="005E6A9E" w:rsidP="005E6A9E">
      <w:pPr>
        <w:pStyle w:val="Style1"/>
      </w:pPr>
      <w:r>
        <w:t xml:space="preserve">    HrK7: function(e, t, n) {</w:t>
      </w:r>
    </w:p>
    <w:p w14:paraId="44AC83B2" w14:textId="77777777" w:rsidR="005E6A9E" w:rsidRDefault="005E6A9E" w:rsidP="005E6A9E">
      <w:pPr>
        <w:pStyle w:val="Style1"/>
      </w:pPr>
      <w:r>
        <w:t xml:space="preserve">        "use strict";</w:t>
      </w:r>
    </w:p>
    <w:p w14:paraId="29451483" w14:textId="77777777" w:rsidR="005E6A9E" w:rsidRDefault="005E6A9E" w:rsidP="005E6A9E">
      <w:pPr>
        <w:pStyle w:val="Style1"/>
      </w:pPr>
      <w:r>
        <w:t xml:space="preserve">        function r(e) {</w:t>
      </w:r>
    </w:p>
    <w:p w14:paraId="5A30BF0E" w14:textId="77777777" w:rsidR="005E6A9E" w:rsidRDefault="005E6A9E" w:rsidP="005E6A9E">
      <w:pPr>
        <w:pStyle w:val="Style1"/>
      </w:pPr>
      <w:r>
        <w:t xml:space="preserve">            i !== e &amp;&amp; (i = e)</w:t>
      </w:r>
    </w:p>
    <w:p w14:paraId="1B1E5148" w14:textId="77777777" w:rsidR="005E6A9E" w:rsidRDefault="005E6A9E" w:rsidP="005E6A9E">
      <w:pPr>
        <w:pStyle w:val="Style1"/>
      </w:pPr>
      <w:r>
        <w:t xml:space="preserve">        }</w:t>
      </w:r>
    </w:p>
    <w:p w14:paraId="7520FEC9" w14:textId="77777777" w:rsidR="005E6A9E" w:rsidRDefault="005E6A9E" w:rsidP="005E6A9E">
      <w:pPr>
        <w:pStyle w:val="Style1"/>
      </w:pPr>
      <w:r>
        <w:t xml:space="preserve">        function o() {</w:t>
      </w:r>
    </w:p>
    <w:p w14:paraId="0DDB57BD" w14:textId="77777777" w:rsidR="005E6A9E" w:rsidRDefault="005E6A9E" w:rsidP="005E6A9E">
      <w:pPr>
        <w:pStyle w:val="Style1"/>
      </w:pPr>
      <w:r>
        <w:t xml:space="preserve">            return void 0 === i &amp;&amp; (i = "undefined" != typeof document &amp;&amp; !!document.documentElement &amp;&amp; "rtl" === document.documentElement.getAttribute("dir")),</w:t>
      </w:r>
    </w:p>
    <w:p w14:paraId="32C1A4BC" w14:textId="77777777" w:rsidR="005E6A9E" w:rsidRDefault="005E6A9E" w:rsidP="005E6A9E">
      <w:pPr>
        <w:pStyle w:val="Style1"/>
      </w:pPr>
      <w:r>
        <w:t xml:space="preserve">            i</w:t>
      </w:r>
    </w:p>
    <w:p w14:paraId="49D9872E" w14:textId="77777777" w:rsidR="005E6A9E" w:rsidRDefault="005E6A9E" w:rsidP="005E6A9E">
      <w:pPr>
        <w:pStyle w:val="Style1"/>
      </w:pPr>
      <w:r>
        <w:t xml:space="preserve">        }</w:t>
      </w:r>
    </w:p>
    <w:p w14:paraId="3923C31B" w14:textId="77777777" w:rsidR="005E6A9E" w:rsidRDefault="005E6A9E" w:rsidP="005E6A9E">
      <w:pPr>
        <w:pStyle w:val="Style1"/>
      </w:pPr>
      <w:r>
        <w:t xml:space="preserve">        var i;</w:t>
      </w:r>
    </w:p>
    <w:p w14:paraId="2C00C305" w14:textId="77777777" w:rsidR="005E6A9E" w:rsidRDefault="005E6A9E" w:rsidP="005E6A9E">
      <w:pPr>
        <w:pStyle w:val="Style1"/>
      </w:pPr>
      <w:r>
        <w:t xml:space="preserve">        function a() {</w:t>
      </w:r>
    </w:p>
    <w:p w14:paraId="344652FC" w14:textId="77777777" w:rsidR="005E6A9E" w:rsidRDefault="005E6A9E" w:rsidP="005E6A9E">
      <w:pPr>
        <w:pStyle w:val="Style1"/>
      </w:pPr>
      <w:r>
        <w:t xml:space="preserve">            return {</w:t>
      </w:r>
    </w:p>
    <w:p w14:paraId="08EA61EB" w14:textId="77777777" w:rsidR="005E6A9E" w:rsidRDefault="005E6A9E" w:rsidP="005E6A9E">
      <w:pPr>
        <w:pStyle w:val="Style1"/>
      </w:pPr>
      <w:r>
        <w:t xml:space="preserve">                rtl: o()</w:t>
      </w:r>
    </w:p>
    <w:p w14:paraId="22BB3C14" w14:textId="77777777" w:rsidR="005E6A9E" w:rsidRDefault="005E6A9E" w:rsidP="005E6A9E">
      <w:pPr>
        <w:pStyle w:val="Style1"/>
      </w:pPr>
      <w:r>
        <w:t xml:space="preserve">            }</w:t>
      </w:r>
    </w:p>
    <w:p w14:paraId="03FC9E97" w14:textId="77777777" w:rsidR="005E6A9E" w:rsidRDefault="005E6A9E" w:rsidP="005E6A9E">
      <w:pPr>
        <w:pStyle w:val="Style1"/>
      </w:pPr>
      <w:r>
        <w:t xml:space="preserve">        }</w:t>
      </w:r>
    </w:p>
    <w:p w14:paraId="0D5CB9BC" w14:textId="77777777" w:rsidR="005E6A9E" w:rsidRDefault="005E6A9E" w:rsidP="005E6A9E">
      <w:pPr>
        <w:pStyle w:val="Style1"/>
      </w:pPr>
      <w:r>
        <w:t xml:space="preserve">        n.d(t, "b", (function() {</w:t>
      </w:r>
    </w:p>
    <w:p w14:paraId="394E2196" w14:textId="77777777" w:rsidR="005E6A9E" w:rsidRDefault="005E6A9E" w:rsidP="005E6A9E">
      <w:pPr>
        <w:pStyle w:val="Style1"/>
      </w:pPr>
      <w:r>
        <w:t xml:space="preserve">            return r</w:t>
      </w:r>
    </w:p>
    <w:p w14:paraId="056B4B7E" w14:textId="77777777" w:rsidR="005E6A9E" w:rsidRDefault="005E6A9E" w:rsidP="005E6A9E">
      <w:pPr>
        <w:pStyle w:val="Style1"/>
      </w:pPr>
      <w:r>
        <w:t xml:space="preserve">        }</w:t>
      </w:r>
    </w:p>
    <w:p w14:paraId="003BC5A4" w14:textId="77777777" w:rsidR="005E6A9E" w:rsidRDefault="005E6A9E" w:rsidP="005E6A9E">
      <w:pPr>
        <w:pStyle w:val="Style1"/>
      </w:pPr>
      <w:r>
        <w:t xml:space="preserve">        )),</w:t>
      </w:r>
    </w:p>
    <w:p w14:paraId="1019E625" w14:textId="77777777" w:rsidR="005E6A9E" w:rsidRDefault="005E6A9E" w:rsidP="005E6A9E">
      <w:pPr>
        <w:pStyle w:val="Style1"/>
      </w:pPr>
      <w:r>
        <w:t xml:space="preserve">        n.d(t, "a", (function() {</w:t>
      </w:r>
    </w:p>
    <w:p w14:paraId="4C9ECA72" w14:textId="77777777" w:rsidR="005E6A9E" w:rsidRDefault="005E6A9E" w:rsidP="005E6A9E">
      <w:pPr>
        <w:pStyle w:val="Style1"/>
      </w:pPr>
      <w:r>
        <w:t xml:space="preserve">            return a</w:t>
      </w:r>
    </w:p>
    <w:p w14:paraId="02C957AF" w14:textId="77777777" w:rsidR="005E6A9E" w:rsidRDefault="005E6A9E" w:rsidP="005E6A9E">
      <w:pPr>
        <w:pStyle w:val="Style1"/>
      </w:pPr>
      <w:r>
        <w:t xml:space="preserve">        }</w:t>
      </w:r>
    </w:p>
    <w:p w14:paraId="01357938" w14:textId="77777777" w:rsidR="005E6A9E" w:rsidRDefault="005E6A9E" w:rsidP="005E6A9E">
      <w:pPr>
        <w:pStyle w:val="Style1"/>
      </w:pPr>
      <w:r>
        <w:t xml:space="preserve">        )),</w:t>
      </w:r>
    </w:p>
    <w:p w14:paraId="7B780600" w14:textId="77777777" w:rsidR="005E6A9E" w:rsidRDefault="005E6A9E" w:rsidP="005E6A9E">
      <w:pPr>
        <w:pStyle w:val="Style1"/>
      </w:pPr>
      <w:r>
        <w:t xml:space="preserve">        i = o()</w:t>
      </w:r>
    </w:p>
    <w:p w14:paraId="468B28BA" w14:textId="77777777" w:rsidR="005E6A9E" w:rsidRDefault="005E6A9E" w:rsidP="005E6A9E">
      <w:pPr>
        <w:pStyle w:val="Style1"/>
      </w:pPr>
      <w:r>
        <w:t xml:space="preserve">    },</w:t>
      </w:r>
    </w:p>
    <w:p w14:paraId="63A6429B" w14:textId="77777777" w:rsidR="005E6A9E" w:rsidRDefault="005E6A9E" w:rsidP="005E6A9E">
      <w:pPr>
        <w:pStyle w:val="Style1"/>
      </w:pPr>
      <w:r>
        <w:t xml:space="preserve">    If7d: function(e, t, n) {</w:t>
      </w:r>
    </w:p>
    <w:p w14:paraId="7C5628BE" w14:textId="77777777" w:rsidR="005E6A9E" w:rsidRDefault="005E6A9E" w:rsidP="005E6A9E">
      <w:pPr>
        <w:pStyle w:val="Style1"/>
      </w:pPr>
      <w:r>
        <w:t xml:space="preserve">        "use strict";</w:t>
      </w:r>
    </w:p>
    <w:p w14:paraId="10660B92" w14:textId="77777777" w:rsidR="005E6A9E" w:rsidRDefault="005E6A9E" w:rsidP="005E6A9E">
      <w:pPr>
        <w:pStyle w:val="Style1"/>
      </w:pPr>
      <w:r>
        <w:t xml:space="preserve">        n.d(t, "a", (function() {</w:t>
      </w:r>
    </w:p>
    <w:p w14:paraId="35D68DF9" w14:textId="77777777" w:rsidR="005E6A9E" w:rsidRDefault="005E6A9E" w:rsidP="005E6A9E">
      <w:pPr>
        <w:pStyle w:val="Style1"/>
      </w:pPr>
      <w:r>
        <w:t xml:space="preserve">            return re</w:t>
      </w:r>
    </w:p>
    <w:p w14:paraId="03114A33" w14:textId="77777777" w:rsidR="005E6A9E" w:rsidRDefault="005E6A9E" w:rsidP="005E6A9E">
      <w:pPr>
        <w:pStyle w:val="Style1"/>
      </w:pPr>
      <w:r>
        <w:t xml:space="preserve">        }</w:t>
      </w:r>
    </w:p>
    <w:p w14:paraId="4958379B" w14:textId="77777777" w:rsidR="005E6A9E" w:rsidRDefault="005E6A9E" w:rsidP="005E6A9E">
      <w:pPr>
        <w:pStyle w:val="Style1"/>
      </w:pPr>
      <w:r>
        <w:t xml:space="preserve">        )),</w:t>
      </w:r>
    </w:p>
    <w:p w14:paraId="585A0E2D" w14:textId="77777777" w:rsidR="005E6A9E" w:rsidRDefault="005E6A9E" w:rsidP="005E6A9E">
      <w:pPr>
        <w:pStyle w:val="Style1"/>
      </w:pPr>
      <w:r>
        <w:t xml:space="preserve">        n.d(t, "b", (function() {</w:t>
      </w:r>
    </w:p>
    <w:p w14:paraId="11DEAF2A" w14:textId="77777777" w:rsidR="005E6A9E" w:rsidRDefault="005E6A9E" w:rsidP="005E6A9E">
      <w:pPr>
        <w:pStyle w:val="Style1"/>
      </w:pPr>
      <w:r>
        <w:t xml:space="preserve">            return Q</w:t>
      </w:r>
    </w:p>
    <w:p w14:paraId="26F2976E" w14:textId="77777777" w:rsidR="005E6A9E" w:rsidRDefault="005E6A9E" w:rsidP="005E6A9E">
      <w:pPr>
        <w:pStyle w:val="Style1"/>
      </w:pPr>
      <w:r>
        <w:t xml:space="preserve">        }</w:t>
      </w:r>
    </w:p>
    <w:p w14:paraId="43A82124" w14:textId="77777777" w:rsidR="005E6A9E" w:rsidRDefault="005E6A9E" w:rsidP="005E6A9E">
      <w:pPr>
        <w:pStyle w:val="Style1"/>
      </w:pPr>
      <w:r>
        <w:t xml:space="preserve">        )),</w:t>
      </w:r>
    </w:p>
    <w:p w14:paraId="240C352D" w14:textId="77777777" w:rsidR="005E6A9E" w:rsidRDefault="005E6A9E" w:rsidP="005E6A9E">
      <w:pPr>
        <w:pStyle w:val="Style1"/>
      </w:pPr>
      <w:r>
        <w:t xml:space="preserve">        n.d(t, "d", (function() {</w:t>
      </w:r>
    </w:p>
    <w:p w14:paraId="0360C3B0" w14:textId="77777777" w:rsidR="005E6A9E" w:rsidRDefault="005E6A9E" w:rsidP="005E6A9E">
      <w:pPr>
        <w:pStyle w:val="Style1"/>
      </w:pPr>
      <w:r>
        <w:t xml:space="preserve">            return oe</w:t>
      </w:r>
    </w:p>
    <w:p w14:paraId="323FDD3A" w14:textId="77777777" w:rsidR="005E6A9E" w:rsidRDefault="005E6A9E" w:rsidP="005E6A9E">
      <w:pPr>
        <w:pStyle w:val="Style1"/>
      </w:pPr>
      <w:r>
        <w:t xml:space="preserve">        }</w:t>
      </w:r>
    </w:p>
    <w:p w14:paraId="5716CCF1" w14:textId="77777777" w:rsidR="005E6A9E" w:rsidRDefault="005E6A9E" w:rsidP="005E6A9E">
      <w:pPr>
        <w:pStyle w:val="Style1"/>
      </w:pPr>
      <w:r>
        <w:t xml:space="preserve">        )),</w:t>
      </w:r>
    </w:p>
    <w:p w14:paraId="20C10F59" w14:textId="77777777" w:rsidR="005E6A9E" w:rsidRDefault="005E6A9E" w:rsidP="005E6A9E">
      <w:pPr>
        <w:pStyle w:val="Style1"/>
      </w:pPr>
      <w:r>
        <w:t xml:space="preserve">        n.d(t, "c", (function() {</w:t>
      </w:r>
    </w:p>
    <w:p w14:paraId="29767BFC" w14:textId="77777777" w:rsidR="005E6A9E" w:rsidRDefault="005E6A9E" w:rsidP="005E6A9E">
      <w:pPr>
        <w:pStyle w:val="Style1"/>
      </w:pPr>
      <w:r>
        <w:t xml:space="preserve">            return de</w:t>
      </w:r>
    </w:p>
    <w:p w14:paraId="417F444B" w14:textId="77777777" w:rsidR="005E6A9E" w:rsidRDefault="005E6A9E" w:rsidP="005E6A9E">
      <w:pPr>
        <w:pStyle w:val="Style1"/>
      </w:pPr>
      <w:r>
        <w:t xml:space="preserve">        }</w:t>
      </w:r>
    </w:p>
    <w:p w14:paraId="4A6BD19B" w14:textId="77777777" w:rsidR="005E6A9E" w:rsidRDefault="005E6A9E" w:rsidP="005E6A9E">
      <w:pPr>
        <w:pStyle w:val="Style1"/>
      </w:pPr>
      <w:r>
        <w:t xml:space="preserve">        )),</w:t>
      </w:r>
    </w:p>
    <w:p w14:paraId="2554F16A" w14:textId="77777777" w:rsidR="005E6A9E" w:rsidRDefault="005E6A9E" w:rsidP="005E6A9E">
      <w:pPr>
        <w:pStyle w:val="Style1"/>
      </w:pPr>
      <w:r>
        <w:t xml:space="preserve">        n.d(t, "e", (function() {</w:t>
      </w:r>
    </w:p>
    <w:p w14:paraId="46BE3BA3" w14:textId="77777777" w:rsidR="005E6A9E" w:rsidRDefault="005E6A9E" w:rsidP="005E6A9E">
      <w:pPr>
        <w:pStyle w:val="Style1"/>
      </w:pPr>
      <w:r>
        <w:t xml:space="preserve">            return ee</w:t>
      </w:r>
    </w:p>
    <w:p w14:paraId="0B02A4AD" w14:textId="77777777" w:rsidR="005E6A9E" w:rsidRDefault="005E6A9E" w:rsidP="005E6A9E">
      <w:pPr>
        <w:pStyle w:val="Style1"/>
      </w:pPr>
      <w:r>
        <w:t xml:space="preserve">        }</w:t>
      </w:r>
    </w:p>
    <w:p w14:paraId="7F7426C2" w14:textId="77777777" w:rsidR="005E6A9E" w:rsidRDefault="005E6A9E" w:rsidP="005E6A9E">
      <w:pPr>
        <w:pStyle w:val="Style1"/>
      </w:pPr>
      <w:r>
        <w:t xml:space="preserve">        )),</w:t>
      </w:r>
    </w:p>
    <w:p w14:paraId="25FFDD3C" w14:textId="77777777" w:rsidR="005E6A9E" w:rsidRDefault="005E6A9E" w:rsidP="005E6A9E">
      <w:pPr>
        <w:pStyle w:val="Style1"/>
      </w:pPr>
      <w:r>
        <w:t xml:space="preserve">        n.d(t, "f", (function() {</w:t>
      </w:r>
    </w:p>
    <w:p w14:paraId="63D70AE8" w14:textId="77777777" w:rsidR="005E6A9E" w:rsidRDefault="005E6A9E" w:rsidP="005E6A9E">
      <w:pPr>
        <w:pStyle w:val="Style1"/>
      </w:pPr>
      <w:r>
        <w:t xml:space="preserve">            return te</w:t>
      </w:r>
    </w:p>
    <w:p w14:paraId="4BCA4464" w14:textId="77777777" w:rsidR="005E6A9E" w:rsidRDefault="005E6A9E" w:rsidP="005E6A9E">
      <w:pPr>
        <w:pStyle w:val="Style1"/>
      </w:pPr>
      <w:r>
        <w:t xml:space="preserve">        }</w:t>
      </w:r>
    </w:p>
    <w:p w14:paraId="29AE8F90" w14:textId="77777777" w:rsidR="005E6A9E" w:rsidRDefault="005E6A9E" w:rsidP="005E6A9E">
      <w:pPr>
        <w:pStyle w:val="Style1"/>
      </w:pPr>
      <w:r>
        <w:t xml:space="preserve">        )),</w:t>
      </w:r>
    </w:p>
    <w:p w14:paraId="28C65BFC" w14:textId="77777777" w:rsidR="005E6A9E" w:rsidRDefault="005E6A9E" w:rsidP="005E6A9E">
      <w:pPr>
        <w:pStyle w:val="Style1"/>
      </w:pPr>
      <w:r>
        <w:t xml:space="preserve">        n.d(t, "h", (function() {</w:t>
      </w:r>
    </w:p>
    <w:p w14:paraId="5CC38FC3" w14:textId="77777777" w:rsidR="005E6A9E" w:rsidRDefault="005E6A9E" w:rsidP="005E6A9E">
      <w:pPr>
        <w:pStyle w:val="Style1"/>
      </w:pPr>
      <w:r>
        <w:t xml:space="preserve">            return ne</w:t>
      </w:r>
    </w:p>
    <w:p w14:paraId="556F150A" w14:textId="77777777" w:rsidR="005E6A9E" w:rsidRDefault="005E6A9E" w:rsidP="005E6A9E">
      <w:pPr>
        <w:pStyle w:val="Style1"/>
      </w:pPr>
      <w:r>
        <w:t xml:space="preserve">        }</w:t>
      </w:r>
    </w:p>
    <w:p w14:paraId="2186FB60" w14:textId="77777777" w:rsidR="005E6A9E" w:rsidRDefault="005E6A9E" w:rsidP="005E6A9E">
      <w:pPr>
        <w:pStyle w:val="Style1"/>
      </w:pPr>
      <w:r>
        <w:t xml:space="preserve">        )),</w:t>
      </w:r>
    </w:p>
    <w:p w14:paraId="52664413" w14:textId="77777777" w:rsidR="005E6A9E" w:rsidRDefault="005E6A9E" w:rsidP="005E6A9E">
      <w:pPr>
        <w:pStyle w:val="Style1"/>
      </w:pPr>
      <w:r>
        <w:t xml:space="preserve">        n.d(t, "r", (function() {</w:t>
      </w:r>
    </w:p>
    <w:p w14:paraId="384E8191" w14:textId="77777777" w:rsidR="005E6A9E" w:rsidRDefault="005E6A9E" w:rsidP="005E6A9E">
      <w:pPr>
        <w:pStyle w:val="Style1"/>
      </w:pPr>
      <w:r>
        <w:t xml:space="preserve">            return ke</w:t>
      </w:r>
    </w:p>
    <w:p w14:paraId="36CD6A66" w14:textId="77777777" w:rsidR="005E6A9E" w:rsidRDefault="005E6A9E" w:rsidP="005E6A9E">
      <w:pPr>
        <w:pStyle w:val="Style1"/>
      </w:pPr>
      <w:r>
        <w:t xml:space="preserve">        }</w:t>
      </w:r>
    </w:p>
    <w:p w14:paraId="017792EA" w14:textId="77777777" w:rsidR="005E6A9E" w:rsidRDefault="005E6A9E" w:rsidP="005E6A9E">
      <w:pPr>
        <w:pStyle w:val="Style1"/>
      </w:pPr>
      <w:r>
        <w:t xml:space="preserve">        )),</w:t>
      </w:r>
    </w:p>
    <w:p w14:paraId="634BD5E6" w14:textId="77777777" w:rsidR="005E6A9E" w:rsidRDefault="005E6A9E" w:rsidP="005E6A9E">
      <w:pPr>
        <w:pStyle w:val="Style1"/>
      </w:pPr>
      <w:r>
        <w:t xml:space="preserve">        n.d(t, "q", (function() {</w:t>
      </w:r>
    </w:p>
    <w:p w14:paraId="6F59CFEA" w14:textId="77777777" w:rsidR="005E6A9E" w:rsidRDefault="005E6A9E" w:rsidP="005E6A9E">
      <w:pPr>
        <w:pStyle w:val="Style1"/>
      </w:pPr>
      <w:r>
        <w:t xml:space="preserve">            return we</w:t>
      </w:r>
    </w:p>
    <w:p w14:paraId="638A36DF" w14:textId="77777777" w:rsidR="005E6A9E" w:rsidRDefault="005E6A9E" w:rsidP="005E6A9E">
      <w:pPr>
        <w:pStyle w:val="Style1"/>
      </w:pPr>
      <w:r>
        <w:t xml:space="preserve">        }</w:t>
      </w:r>
    </w:p>
    <w:p w14:paraId="4867F462" w14:textId="77777777" w:rsidR="005E6A9E" w:rsidRDefault="005E6A9E" w:rsidP="005E6A9E">
      <w:pPr>
        <w:pStyle w:val="Style1"/>
      </w:pPr>
      <w:r>
        <w:t xml:space="preserve">        )),</w:t>
      </w:r>
    </w:p>
    <w:p w14:paraId="5717389B" w14:textId="77777777" w:rsidR="005E6A9E" w:rsidRDefault="005E6A9E" w:rsidP="005E6A9E">
      <w:pPr>
        <w:pStyle w:val="Style1"/>
      </w:pPr>
      <w:r>
        <w:t xml:space="preserve">        n.d(t, "v", (function() {</w:t>
      </w:r>
    </w:p>
    <w:p w14:paraId="30E36674" w14:textId="77777777" w:rsidR="005E6A9E" w:rsidRDefault="005E6A9E" w:rsidP="005E6A9E">
      <w:pPr>
        <w:pStyle w:val="Style1"/>
      </w:pPr>
      <w:r>
        <w:t xml:space="preserve">            return Ce</w:t>
      </w:r>
    </w:p>
    <w:p w14:paraId="1EDE494F" w14:textId="77777777" w:rsidR="005E6A9E" w:rsidRDefault="005E6A9E" w:rsidP="005E6A9E">
      <w:pPr>
        <w:pStyle w:val="Style1"/>
      </w:pPr>
      <w:r>
        <w:t xml:space="preserve">        }</w:t>
      </w:r>
    </w:p>
    <w:p w14:paraId="50AF1505" w14:textId="77777777" w:rsidR="005E6A9E" w:rsidRDefault="005E6A9E" w:rsidP="005E6A9E">
      <w:pPr>
        <w:pStyle w:val="Style1"/>
      </w:pPr>
      <w:r>
        <w:t xml:space="preserve">        )),</w:t>
      </w:r>
    </w:p>
    <w:p w14:paraId="67C638EE" w14:textId="77777777" w:rsidR="005E6A9E" w:rsidRDefault="005E6A9E" w:rsidP="005E6A9E">
      <w:pPr>
        <w:pStyle w:val="Style1"/>
      </w:pPr>
      <w:r>
        <w:t xml:space="preserve">        n.d(t, "z", (function() {</w:t>
      </w:r>
    </w:p>
    <w:p w14:paraId="3A82F3AE" w14:textId="77777777" w:rsidR="005E6A9E" w:rsidRDefault="005E6A9E" w:rsidP="005E6A9E">
      <w:pPr>
        <w:pStyle w:val="Style1"/>
      </w:pPr>
      <w:r>
        <w:t xml:space="preserve">            return Oe</w:t>
      </w:r>
    </w:p>
    <w:p w14:paraId="4CCB1F4B" w14:textId="77777777" w:rsidR="005E6A9E" w:rsidRDefault="005E6A9E" w:rsidP="005E6A9E">
      <w:pPr>
        <w:pStyle w:val="Style1"/>
      </w:pPr>
      <w:r>
        <w:t xml:space="preserve">        }</w:t>
      </w:r>
    </w:p>
    <w:p w14:paraId="277C6C38" w14:textId="77777777" w:rsidR="005E6A9E" w:rsidRDefault="005E6A9E" w:rsidP="005E6A9E">
      <w:pPr>
        <w:pStyle w:val="Style1"/>
      </w:pPr>
      <w:r>
        <w:t xml:space="preserve">        )),</w:t>
      </w:r>
    </w:p>
    <w:p w14:paraId="6B50705D" w14:textId="77777777" w:rsidR="005E6A9E" w:rsidRDefault="005E6A9E" w:rsidP="005E6A9E">
      <w:pPr>
        <w:pStyle w:val="Style1"/>
      </w:pPr>
      <w:r>
        <w:t xml:space="preserve">        n.d(t, "i", (function() {</w:t>
      </w:r>
    </w:p>
    <w:p w14:paraId="07F39FB1" w14:textId="77777777" w:rsidR="005E6A9E" w:rsidRDefault="005E6A9E" w:rsidP="005E6A9E">
      <w:pPr>
        <w:pStyle w:val="Style1"/>
      </w:pPr>
      <w:r>
        <w:t xml:space="preserve">            return Te</w:t>
      </w:r>
    </w:p>
    <w:p w14:paraId="2841FF2D" w14:textId="77777777" w:rsidR="005E6A9E" w:rsidRDefault="005E6A9E" w:rsidP="005E6A9E">
      <w:pPr>
        <w:pStyle w:val="Style1"/>
      </w:pPr>
      <w:r>
        <w:t xml:space="preserve">        }</w:t>
      </w:r>
    </w:p>
    <w:p w14:paraId="06E72BD5" w14:textId="77777777" w:rsidR="005E6A9E" w:rsidRDefault="005E6A9E" w:rsidP="005E6A9E">
      <w:pPr>
        <w:pStyle w:val="Style1"/>
      </w:pPr>
      <w:r>
        <w:t xml:space="preserve">        )),</w:t>
      </w:r>
    </w:p>
    <w:p w14:paraId="6D892C9E" w14:textId="77777777" w:rsidR="005E6A9E" w:rsidRDefault="005E6A9E" w:rsidP="005E6A9E">
      <w:pPr>
        <w:pStyle w:val="Style1"/>
      </w:pPr>
      <w:r>
        <w:t xml:space="preserve">        n.d(t, "s", (function() {</w:t>
      </w:r>
    </w:p>
    <w:p w14:paraId="4281A9FA" w14:textId="77777777" w:rsidR="005E6A9E" w:rsidRDefault="005E6A9E" w:rsidP="005E6A9E">
      <w:pPr>
        <w:pStyle w:val="Style1"/>
      </w:pPr>
      <w:r>
        <w:t xml:space="preserve">            return De</w:t>
      </w:r>
    </w:p>
    <w:p w14:paraId="0362A9F9" w14:textId="77777777" w:rsidR="005E6A9E" w:rsidRDefault="005E6A9E" w:rsidP="005E6A9E">
      <w:pPr>
        <w:pStyle w:val="Style1"/>
      </w:pPr>
      <w:r>
        <w:t xml:space="preserve">        }</w:t>
      </w:r>
    </w:p>
    <w:p w14:paraId="7B1F7A3D" w14:textId="77777777" w:rsidR="005E6A9E" w:rsidRDefault="005E6A9E" w:rsidP="005E6A9E">
      <w:pPr>
        <w:pStyle w:val="Style1"/>
      </w:pPr>
      <w:r>
        <w:t xml:space="preserve">        )),</w:t>
      </w:r>
    </w:p>
    <w:p w14:paraId="01A16CA0" w14:textId="77777777" w:rsidR="005E6A9E" w:rsidRDefault="005E6A9E" w:rsidP="005E6A9E">
      <w:pPr>
        <w:pStyle w:val="Style1"/>
      </w:pPr>
      <w:r>
        <w:t xml:space="preserve">        n.d(t, "y", (function() {</w:t>
      </w:r>
    </w:p>
    <w:p w14:paraId="28D0F059" w14:textId="77777777" w:rsidR="005E6A9E" w:rsidRDefault="005E6A9E" w:rsidP="005E6A9E">
      <w:pPr>
        <w:pStyle w:val="Style1"/>
      </w:pPr>
      <w:r>
        <w:t xml:space="preserve">            return Ze</w:t>
      </w:r>
    </w:p>
    <w:p w14:paraId="72A13EFA" w14:textId="77777777" w:rsidR="005E6A9E" w:rsidRDefault="005E6A9E" w:rsidP="005E6A9E">
      <w:pPr>
        <w:pStyle w:val="Style1"/>
      </w:pPr>
      <w:r>
        <w:t xml:space="preserve">        }</w:t>
      </w:r>
    </w:p>
    <w:p w14:paraId="2EF9EE73" w14:textId="77777777" w:rsidR="005E6A9E" w:rsidRDefault="005E6A9E" w:rsidP="005E6A9E">
      <w:pPr>
        <w:pStyle w:val="Style1"/>
      </w:pPr>
      <w:r>
        <w:t xml:space="preserve">        )),</w:t>
      </w:r>
    </w:p>
    <w:p w14:paraId="453D8A1E" w14:textId="77777777" w:rsidR="005E6A9E" w:rsidRDefault="005E6A9E" w:rsidP="005E6A9E">
      <w:pPr>
        <w:pStyle w:val="Style1"/>
      </w:pPr>
      <w:r>
        <w:t xml:space="preserve">        n.d(t, "B", (function() {</w:t>
      </w:r>
    </w:p>
    <w:p w14:paraId="64E880A8" w14:textId="77777777" w:rsidR="005E6A9E" w:rsidRDefault="005E6A9E" w:rsidP="005E6A9E">
      <w:pPr>
        <w:pStyle w:val="Style1"/>
      </w:pPr>
      <w:r>
        <w:t xml:space="preserve">            return Je</w:t>
      </w:r>
    </w:p>
    <w:p w14:paraId="469C8C1D" w14:textId="77777777" w:rsidR="005E6A9E" w:rsidRDefault="005E6A9E" w:rsidP="005E6A9E">
      <w:pPr>
        <w:pStyle w:val="Style1"/>
      </w:pPr>
      <w:r>
        <w:t xml:space="preserve">        }</w:t>
      </w:r>
    </w:p>
    <w:p w14:paraId="7EB821A1" w14:textId="77777777" w:rsidR="005E6A9E" w:rsidRDefault="005E6A9E" w:rsidP="005E6A9E">
      <w:pPr>
        <w:pStyle w:val="Style1"/>
      </w:pPr>
      <w:r>
        <w:t xml:space="preserve">        )),</w:t>
      </w:r>
    </w:p>
    <w:p w14:paraId="78EF094F" w14:textId="77777777" w:rsidR="005E6A9E" w:rsidRDefault="005E6A9E" w:rsidP="005E6A9E">
      <w:pPr>
        <w:pStyle w:val="Style1"/>
      </w:pPr>
      <w:r>
        <w:t xml:space="preserve">        n.d(t, "p", (function() {</w:t>
      </w:r>
    </w:p>
    <w:p w14:paraId="0545043A" w14:textId="77777777" w:rsidR="005E6A9E" w:rsidRDefault="005E6A9E" w:rsidP="005E6A9E">
      <w:pPr>
        <w:pStyle w:val="Style1"/>
      </w:pPr>
      <w:r>
        <w:t xml:space="preserve">            return Ge</w:t>
      </w:r>
    </w:p>
    <w:p w14:paraId="43BFE788" w14:textId="77777777" w:rsidR="005E6A9E" w:rsidRDefault="005E6A9E" w:rsidP="005E6A9E">
      <w:pPr>
        <w:pStyle w:val="Style1"/>
      </w:pPr>
      <w:r>
        <w:t xml:space="preserve">        }</w:t>
      </w:r>
    </w:p>
    <w:p w14:paraId="34222AAB" w14:textId="77777777" w:rsidR="005E6A9E" w:rsidRDefault="005E6A9E" w:rsidP="005E6A9E">
      <w:pPr>
        <w:pStyle w:val="Style1"/>
      </w:pPr>
      <w:r>
        <w:t xml:space="preserve">        )),</w:t>
      </w:r>
    </w:p>
    <w:p w14:paraId="1DCBA8EE" w14:textId="77777777" w:rsidR="005E6A9E" w:rsidRDefault="005E6A9E" w:rsidP="005E6A9E">
      <w:pPr>
        <w:pStyle w:val="Style1"/>
      </w:pPr>
      <w:r>
        <w:t xml:space="preserve">        n.d(t, "g", (function() {</w:t>
      </w:r>
    </w:p>
    <w:p w14:paraId="291C7EE4" w14:textId="77777777" w:rsidR="005E6A9E" w:rsidRDefault="005E6A9E" w:rsidP="005E6A9E">
      <w:pPr>
        <w:pStyle w:val="Style1"/>
      </w:pPr>
      <w:r>
        <w:t xml:space="preserve">            return pe</w:t>
      </w:r>
    </w:p>
    <w:p w14:paraId="453CAECB" w14:textId="77777777" w:rsidR="005E6A9E" w:rsidRDefault="005E6A9E" w:rsidP="005E6A9E">
      <w:pPr>
        <w:pStyle w:val="Style1"/>
      </w:pPr>
      <w:r>
        <w:t xml:space="preserve">        }</w:t>
      </w:r>
    </w:p>
    <w:p w14:paraId="440A83E7" w14:textId="77777777" w:rsidR="005E6A9E" w:rsidRDefault="005E6A9E" w:rsidP="005E6A9E">
      <w:pPr>
        <w:pStyle w:val="Style1"/>
      </w:pPr>
      <w:r>
        <w:t xml:space="preserve">        )),</w:t>
      </w:r>
    </w:p>
    <w:p w14:paraId="62730CCF" w14:textId="77777777" w:rsidR="005E6A9E" w:rsidRDefault="005E6A9E" w:rsidP="005E6A9E">
      <w:pPr>
        <w:pStyle w:val="Style1"/>
      </w:pPr>
      <w:r>
        <w:t xml:space="preserve">        n.d(t, "l", (function() {</w:t>
      </w:r>
    </w:p>
    <w:p w14:paraId="72BF3D82" w14:textId="77777777" w:rsidR="005E6A9E" w:rsidRDefault="005E6A9E" w:rsidP="005E6A9E">
      <w:pPr>
        <w:pStyle w:val="Style1"/>
      </w:pPr>
      <w:r>
        <w:t xml:space="preserve">            return me</w:t>
      </w:r>
    </w:p>
    <w:p w14:paraId="2DA79C0A" w14:textId="77777777" w:rsidR="005E6A9E" w:rsidRDefault="005E6A9E" w:rsidP="005E6A9E">
      <w:pPr>
        <w:pStyle w:val="Style1"/>
      </w:pPr>
      <w:r>
        <w:t xml:space="preserve">        }</w:t>
      </w:r>
    </w:p>
    <w:p w14:paraId="1219F032" w14:textId="77777777" w:rsidR="005E6A9E" w:rsidRDefault="005E6A9E" w:rsidP="005E6A9E">
      <w:pPr>
        <w:pStyle w:val="Style1"/>
      </w:pPr>
      <w:r>
        <w:t xml:space="preserve">        )),</w:t>
      </w:r>
    </w:p>
    <w:p w14:paraId="0820695C" w14:textId="77777777" w:rsidR="005E6A9E" w:rsidRDefault="005E6A9E" w:rsidP="005E6A9E">
      <w:pPr>
        <w:pStyle w:val="Style1"/>
      </w:pPr>
      <w:r>
        <w:t xml:space="preserve">        n.d(t, "k", (function() {</w:t>
      </w:r>
    </w:p>
    <w:p w14:paraId="5E76B4EE" w14:textId="77777777" w:rsidR="005E6A9E" w:rsidRDefault="005E6A9E" w:rsidP="005E6A9E">
      <w:pPr>
        <w:pStyle w:val="Style1"/>
      </w:pPr>
      <w:r>
        <w:t xml:space="preserve">            return ve</w:t>
      </w:r>
    </w:p>
    <w:p w14:paraId="0B07E562" w14:textId="77777777" w:rsidR="005E6A9E" w:rsidRDefault="005E6A9E" w:rsidP="005E6A9E">
      <w:pPr>
        <w:pStyle w:val="Style1"/>
      </w:pPr>
      <w:r>
        <w:t xml:space="preserve">        }</w:t>
      </w:r>
    </w:p>
    <w:p w14:paraId="48F788B0" w14:textId="77777777" w:rsidR="005E6A9E" w:rsidRDefault="005E6A9E" w:rsidP="005E6A9E">
      <w:pPr>
        <w:pStyle w:val="Style1"/>
      </w:pPr>
      <w:r>
        <w:t xml:space="preserve">        )),</w:t>
      </w:r>
    </w:p>
    <w:p w14:paraId="5B43A898" w14:textId="77777777" w:rsidR="005E6A9E" w:rsidRDefault="005E6A9E" w:rsidP="005E6A9E">
      <w:pPr>
        <w:pStyle w:val="Style1"/>
      </w:pPr>
      <w:r>
        <w:t xml:space="preserve">        n.d(t, "j", (function() {</w:t>
      </w:r>
    </w:p>
    <w:p w14:paraId="4DA7B532" w14:textId="77777777" w:rsidR="005E6A9E" w:rsidRDefault="005E6A9E" w:rsidP="005E6A9E">
      <w:pPr>
        <w:pStyle w:val="Style1"/>
      </w:pPr>
      <w:r>
        <w:t xml:space="preserve">            return he</w:t>
      </w:r>
    </w:p>
    <w:p w14:paraId="35DF212C" w14:textId="77777777" w:rsidR="005E6A9E" w:rsidRDefault="005E6A9E" w:rsidP="005E6A9E">
      <w:pPr>
        <w:pStyle w:val="Style1"/>
      </w:pPr>
      <w:r>
        <w:t xml:space="preserve">        }</w:t>
      </w:r>
    </w:p>
    <w:p w14:paraId="4C085EF0" w14:textId="77777777" w:rsidR="005E6A9E" w:rsidRDefault="005E6A9E" w:rsidP="005E6A9E">
      <w:pPr>
        <w:pStyle w:val="Style1"/>
      </w:pPr>
      <w:r>
        <w:t xml:space="preserve">        )),</w:t>
      </w:r>
    </w:p>
    <w:p w14:paraId="782F01BD" w14:textId="77777777" w:rsidR="005E6A9E" w:rsidRDefault="005E6A9E" w:rsidP="005E6A9E">
      <w:pPr>
        <w:pStyle w:val="Style1"/>
      </w:pPr>
      <w:r>
        <w:t xml:space="preserve">        n.d(t, "x", (function() {</w:t>
      </w:r>
    </w:p>
    <w:p w14:paraId="3E62A6B9" w14:textId="77777777" w:rsidR="005E6A9E" w:rsidRDefault="005E6A9E" w:rsidP="005E6A9E">
      <w:pPr>
        <w:pStyle w:val="Style1"/>
      </w:pPr>
      <w:r>
        <w:t xml:space="preserve">            return be</w:t>
      </w:r>
    </w:p>
    <w:p w14:paraId="69A2D2CF" w14:textId="77777777" w:rsidR="005E6A9E" w:rsidRDefault="005E6A9E" w:rsidP="005E6A9E">
      <w:pPr>
        <w:pStyle w:val="Style1"/>
      </w:pPr>
      <w:r>
        <w:t xml:space="preserve">        }</w:t>
      </w:r>
    </w:p>
    <w:p w14:paraId="267E339B" w14:textId="77777777" w:rsidR="005E6A9E" w:rsidRDefault="005E6A9E" w:rsidP="005E6A9E">
      <w:pPr>
        <w:pStyle w:val="Style1"/>
      </w:pPr>
      <w:r>
        <w:t xml:space="preserve">        )),</w:t>
      </w:r>
    </w:p>
    <w:p w14:paraId="528E8412" w14:textId="77777777" w:rsidR="005E6A9E" w:rsidRDefault="005E6A9E" w:rsidP="005E6A9E">
      <w:pPr>
        <w:pStyle w:val="Style1"/>
      </w:pPr>
      <w:r>
        <w:t xml:space="preserve">        n.d(t, "t", (function() {</w:t>
      </w:r>
    </w:p>
    <w:p w14:paraId="406D7A4F" w14:textId="77777777" w:rsidR="005E6A9E" w:rsidRDefault="005E6A9E" w:rsidP="005E6A9E">
      <w:pPr>
        <w:pStyle w:val="Style1"/>
      </w:pPr>
      <w:r>
        <w:t xml:space="preserve">            return ye</w:t>
      </w:r>
    </w:p>
    <w:p w14:paraId="42FA0563" w14:textId="77777777" w:rsidR="005E6A9E" w:rsidRDefault="005E6A9E" w:rsidP="005E6A9E">
      <w:pPr>
        <w:pStyle w:val="Style1"/>
      </w:pPr>
      <w:r>
        <w:t xml:space="preserve">        }</w:t>
      </w:r>
    </w:p>
    <w:p w14:paraId="0CAD74E5" w14:textId="77777777" w:rsidR="005E6A9E" w:rsidRDefault="005E6A9E" w:rsidP="005E6A9E">
      <w:pPr>
        <w:pStyle w:val="Style1"/>
      </w:pPr>
      <w:r>
        <w:t xml:space="preserve">        )),</w:t>
      </w:r>
    </w:p>
    <w:p w14:paraId="756A2511" w14:textId="77777777" w:rsidR="005E6A9E" w:rsidRDefault="005E6A9E" w:rsidP="005E6A9E">
      <w:pPr>
        <w:pStyle w:val="Style1"/>
      </w:pPr>
      <w:r>
        <w:t xml:space="preserve">        n.d(t, "F", (function() {</w:t>
      </w:r>
    </w:p>
    <w:p w14:paraId="041D0001" w14:textId="77777777" w:rsidR="005E6A9E" w:rsidRDefault="005E6A9E" w:rsidP="005E6A9E">
      <w:pPr>
        <w:pStyle w:val="Style1"/>
      </w:pPr>
      <w:r>
        <w:t xml:space="preserve">            return qe</w:t>
      </w:r>
    </w:p>
    <w:p w14:paraId="6795DF88" w14:textId="77777777" w:rsidR="005E6A9E" w:rsidRDefault="005E6A9E" w:rsidP="005E6A9E">
      <w:pPr>
        <w:pStyle w:val="Style1"/>
      </w:pPr>
      <w:r>
        <w:t xml:space="preserve">        }</w:t>
      </w:r>
    </w:p>
    <w:p w14:paraId="7BAD54F2" w14:textId="77777777" w:rsidR="005E6A9E" w:rsidRDefault="005E6A9E" w:rsidP="005E6A9E">
      <w:pPr>
        <w:pStyle w:val="Style1"/>
      </w:pPr>
      <w:r>
        <w:t xml:space="preserve">        )),</w:t>
      </w:r>
    </w:p>
    <w:p w14:paraId="43A0C15F" w14:textId="77777777" w:rsidR="005E6A9E" w:rsidRDefault="005E6A9E" w:rsidP="005E6A9E">
      <w:pPr>
        <w:pStyle w:val="Style1"/>
      </w:pPr>
      <w:r>
        <w:t xml:space="preserve">        n.d(t, "E", (function() {</w:t>
      </w:r>
    </w:p>
    <w:p w14:paraId="0927444A" w14:textId="77777777" w:rsidR="005E6A9E" w:rsidRDefault="005E6A9E" w:rsidP="005E6A9E">
      <w:pPr>
        <w:pStyle w:val="Style1"/>
      </w:pPr>
      <w:r>
        <w:t xml:space="preserve">            return Ye</w:t>
      </w:r>
    </w:p>
    <w:p w14:paraId="42737824" w14:textId="77777777" w:rsidR="005E6A9E" w:rsidRDefault="005E6A9E" w:rsidP="005E6A9E">
      <w:pPr>
        <w:pStyle w:val="Style1"/>
      </w:pPr>
      <w:r>
        <w:t xml:space="preserve">        }</w:t>
      </w:r>
    </w:p>
    <w:p w14:paraId="62D4CBD3" w14:textId="77777777" w:rsidR="005E6A9E" w:rsidRDefault="005E6A9E" w:rsidP="005E6A9E">
      <w:pPr>
        <w:pStyle w:val="Style1"/>
      </w:pPr>
      <w:r>
        <w:t xml:space="preserve">        )),</w:t>
      </w:r>
    </w:p>
    <w:p w14:paraId="189C5A30" w14:textId="77777777" w:rsidR="005E6A9E" w:rsidRDefault="005E6A9E" w:rsidP="005E6A9E">
      <w:pPr>
        <w:pStyle w:val="Style1"/>
      </w:pPr>
      <w:r>
        <w:t xml:space="preserve">        n.d(t, "w", (function() {</w:t>
      </w:r>
    </w:p>
    <w:p w14:paraId="413C9291" w14:textId="77777777" w:rsidR="005E6A9E" w:rsidRDefault="005E6A9E" w:rsidP="005E6A9E">
      <w:pPr>
        <w:pStyle w:val="Style1"/>
      </w:pPr>
      <w:r>
        <w:t xml:space="preserve">            return $e</w:t>
      </w:r>
    </w:p>
    <w:p w14:paraId="4BCFA82E" w14:textId="77777777" w:rsidR="005E6A9E" w:rsidRDefault="005E6A9E" w:rsidP="005E6A9E">
      <w:pPr>
        <w:pStyle w:val="Style1"/>
      </w:pPr>
      <w:r>
        <w:t xml:space="preserve">        }</w:t>
      </w:r>
    </w:p>
    <w:p w14:paraId="7873CEF0" w14:textId="77777777" w:rsidR="005E6A9E" w:rsidRDefault="005E6A9E" w:rsidP="005E6A9E">
      <w:pPr>
        <w:pStyle w:val="Style1"/>
      </w:pPr>
      <w:r>
        <w:t xml:space="preserve">        )),</w:t>
      </w:r>
    </w:p>
    <w:p w14:paraId="0DD6D26A" w14:textId="77777777" w:rsidR="005E6A9E" w:rsidRDefault="005E6A9E" w:rsidP="005E6A9E">
      <w:pPr>
        <w:pStyle w:val="Style1"/>
      </w:pPr>
      <w:r>
        <w:t xml:space="preserve">        n.d(t, "m", (function() {</w:t>
      </w:r>
    </w:p>
    <w:p w14:paraId="0552DE7D" w14:textId="77777777" w:rsidR="005E6A9E" w:rsidRDefault="005E6A9E" w:rsidP="005E6A9E">
      <w:pPr>
        <w:pStyle w:val="Style1"/>
      </w:pPr>
      <w:r>
        <w:t xml:space="preserve">            return _e</w:t>
      </w:r>
    </w:p>
    <w:p w14:paraId="572E1ACE" w14:textId="77777777" w:rsidR="005E6A9E" w:rsidRDefault="005E6A9E" w:rsidP="005E6A9E">
      <w:pPr>
        <w:pStyle w:val="Style1"/>
      </w:pPr>
      <w:r>
        <w:t xml:space="preserve">        }</w:t>
      </w:r>
    </w:p>
    <w:p w14:paraId="1EC72FEC" w14:textId="77777777" w:rsidR="005E6A9E" w:rsidRDefault="005E6A9E" w:rsidP="005E6A9E">
      <w:pPr>
        <w:pStyle w:val="Style1"/>
      </w:pPr>
      <w:r>
        <w:t xml:space="preserve">        )),</w:t>
      </w:r>
    </w:p>
    <w:p w14:paraId="5A863777" w14:textId="77777777" w:rsidR="005E6A9E" w:rsidRDefault="005E6A9E" w:rsidP="005E6A9E">
      <w:pPr>
        <w:pStyle w:val="Style1"/>
      </w:pPr>
      <w:r>
        <w:t xml:space="preserve">        n.d(t, "u", (function() {</w:t>
      </w:r>
    </w:p>
    <w:p w14:paraId="6A0ABC0D" w14:textId="77777777" w:rsidR="005E6A9E" w:rsidRDefault="005E6A9E" w:rsidP="005E6A9E">
      <w:pPr>
        <w:pStyle w:val="Style1"/>
      </w:pPr>
      <w:r>
        <w:t xml:space="preserve">            return st</w:t>
      </w:r>
    </w:p>
    <w:p w14:paraId="38DD272C" w14:textId="77777777" w:rsidR="005E6A9E" w:rsidRDefault="005E6A9E" w:rsidP="005E6A9E">
      <w:pPr>
        <w:pStyle w:val="Style1"/>
      </w:pPr>
      <w:r>
        <w:t xml:space="preserve">        }</w:t>
      </w:r>
    </w:p>
    <w:p w14:paraId="1734A4C5" w14:textId="77777777" w:rsidR="005E6A9E" w:rsidRDefault="005E6A9E" w:rsidP="005E6A9E">
      <w:pPr>
        <w:pStyle w:val="Style1"/>
      </w:pPr>
      <w:r>
        <w:t xml:space="preserve">        )),</w:t>
      </w:r>
    </w:p>
    <w:p w14:paraId="59A1CE9D" w14:textId="77777777" w:rsidR="005E6A9E" w:rsidRDefault="005E6A9E" w:rsidP="005E6A9E">
      <w:pPr>
        <w:pStyle w:val="Style1"/>
      </w:pPr>
      <w:r>
        <w:t xml:space="preserve">        n.d(t, "H", (function() {</w:t>
      </w:r>
    </w:p>
    <w:p w14:paraId="2F804DF4" w14:textId="77777777" w:rsidR="005E6A9E" w:rsidRDefault="005E6A9E" w:rsidP="005E6A9E">
      <w:pPr>
        <w:pStyle w:val="Style1"/>
      </w:pPr>
      <w:r>
        <w:t xml:space="preserve">            return it</w:t>
      </w:r>
    </w:p>
    <w:p w14:paraId="683B5936" w14:textId="77777777" w:rsidR="005E6A9E" w:rsidRDefault="005E6A9E" w:rsidP="005E6A9E">
      <w:pPr>
        <w:pStyle w:val="Style1"/>
      </w:pPr>
      <w:r>
        <w:t xml:space="preserve">        }</w:t>
      </w:r>
    </w:p>
    <w:p w14:paraId="47DA6913" w14:textId="77777777" w:rsidR="005E6A9E" w:rsidRDefault="005E6A9E" w:rsidP="005E6A9E">
      <w:pPr>
        <w:pStyle w:val="Style1"/>
      </w:pPr>
      <w:r>
        <w:t xml:space="preserve">        )),</w:t>
      </w:r>
    </w:p>
    <w:p w14:paraId="20FDCC6E" w14:textId="77777777" w:rsidR="005E6A9E" w:rsidRDefault="005E6A9E" w:rsidP="005E6A9E">
      <w:pPr>
        <w:pStyle w:val="Style1"/>
      </w:pPr>
      <w:r>
        <w:t xml:space="preserve">        n.d(t, "G", (function() {</w:t>
      </w:r>
    </w:p>
    <w:p w14:paraId="43985939" w14:textId="77777777" w:rsidR="005E6A9E" w:rsidRDefault="005E6A9E" w:rsidP="005E6A9E">
      <w:pPr>
        <w:pStyle w:val="Style1"/>
      </w:pPr>
      <w:r>
        <w:t xml:space="preserve">            return at</w:t>
      </w:r>
    </w:p>
    <w:p w14:paraId="46A3C190" w14:textId="77777777" w:rsidR="005E6A9E" w:rsidRDefault="005E6A9E" w:rsidP="005E6A9E">
      <w:pPr>
        <w:pStyle w:val="Style1"/>
      </w:pPr>
      <w:r>
        <w:t xml:space="preserve">        }</w:t>
      </w:r>
    </w:p>
    <w:p w14:paraId="134593B2" w14:textId="77777777" w:rsidR="005E6A9E" w:rsidRDefault="005E6A9E" w:rsidP="005E6A9E">
      <w:pPr>
        <w:pStyle w:val="Style1"/>
      </w:pPr>
      <w:r>
        <w:t xml:space="preserve">        )),</w:t>
      </w:r>
    </w:p>
    <w:p w14:paraId="6F3FDA18" w14:textId="77777777" w:rsidR="005E6A9E" w:rsidRDefault="005E6A9E" w:rsidP="005E6A9E">
      <w:pPr>
        <w:pStyle w:val="Style1"/>
      </w:pPr>
      <w:r>
        <w:t xml:space="preserve">        n.d(t, "n", (function() {</w:t>
      </w:r>
    </w:p>
    <w:p w14:paraId="7F9EC107" w14:textId="77777777" w:rsidR="005E6A9E" w:rsidRDefault="005E6A9E" w:rsidP="005E6A9E">
      <w:pPr>
        <w:pStyle w:val="Style1"/>
      </w:pPr>
      <w:r>
        <w:t xml:space="preserve">            return dt.a</w:t>
      </w:r>
    </w:p>
    <w:p w14:paraId="0860228E" w14:textId="77777777" w:rsidR="005E6A9E" w:rsidRDefault="005E6A9E" w:rsidP="005E6A9E">
      <w:pPr>
        <w:pStyle w:val="Style1"/>
      </w:pPr>
      <w:r>
        <w:t xml:space="preserve">        }</w:t>
      </w:r>
    </w:p>
    <w:p w14:paraId="6B1A628C" w14:textId="77777777" w:rsidR="005E6A9E" w:rsidRDefault="005E6A9E" w:rsidP="005E6A9E">
      <w:pPr>
        <w:pStyle w:val="Style1"/>
      </w:pPr>
      <w:r>
        <w:t xml:space="preserve">        )),</w:t>
      </w:r>
    </w:p>
    <w:p w14:paraId="6E438134" w14:textId="77777777" w:rsidR="005E6A9E" w:rsidRDefault="005E6A9E" w:rsidP="005E6A9E">
      <w:pPr>
        <w:pStyle w:val="Style1"/>
      </w:pPr>
      <w:r>
        <w:t xml:space="preserve">        n.d(t, "o", (function() {</w:t>
      </w:r>
    </w:p>
    <w:p w14:paraId="2EC09AE8" w14:textId="77777777" w:rsidR="005E6A9E" w:rsidRDefault="005E6A9E" w:rsidP="005E6A9E">
      <w:pPr>
        <w:pStyle w:val="Style1"/>
      </w:pPr>
      <w:r>
        <w:t xml:space="preserve">            return ft.a</w:t>
      </w:r>
    </w:p>
    <w:p w14:paraId="2E03893A" w14:textId="77777777" w:rsidR="005E6A9E" w:rsidRDefault="005E6A9E" w:rsidP="005E6A9E">
      <w:pPr>
        <w:pStyle w:val="Style1"/>
      </w:pPr>
      <w:r>
        <w:t xml:space="preserve">        }</w:t>
      </w:r>
    </w:p>
    <w:p w14:paraId="58B452D5" w14:textId="77777777" w:rsidR="005E6A9E" w:rsidRDefault="005E6A9E" w:rsidP="005E6A9E">
      <w:pPr>
        <w:pStyle w:val="Style1"/>
      </w:pPr>
      <w:r>
        <w:t xml:space="preserve">        )),</w:t>
      </w:r>
    </w:p>
    <w:p w14:paraId="18DA8A46" w14:textId="77777777" w:rsidR="005E6A9E" w:rsidRDefault="005E6A9E" w:rsidP="005E6A9E">
      <w:pPr>
        <w:pStyle w:val="Style1"/>
      </w:pPr>
      <w:r>
        <w:t xml:space="preserve">        n.d(t, "A", (function() {</w:t>
      </w:r>
    </w:p>
    <w:p w14:paraId="12F7718E" w14:textId="77777777" w:rsidR="005E6A9E" w:rsidRDefault="005E6A9E" w:rsidP="005E6A9E">
      <w:pPr>
        <w:pStyle w:val="Style1"/>
      </w:pPr>
      <w:r>
        <w:t xml:space="preserve">            return s</w:t>
      </w:r>
    </w:p>
    <w:p w14:paraId="39CC0B0F" w14:textId="77777777" w:rsidR="005E6A9E" w:rsidRDefault="005E6A9E" w:rsidP="005E6A9E">
      <w:pPr>
        <w:pStyle w:val="Style1"/>
      </w:pPr>
      <w:r>
        <w:t xml:space="preserve">        }</w:t>
      </w:r>
    </w:p>
    <w:p w14:paraId="63D11A4F" w14:textId="77777777" w:rsidR="005E6A9E" w:rsidRDefault="005E6A9E" w:rsidP="005E6A9E">
      <w:pPr>
        <w:pStyle w:val="Style1"/>
      </w:pPr>
      <w:r>
        <w:t xml:space="preserve">        )),</w:t>
      </w:r>
    </w:p>
    <w:p w14:paraId="67EB3D10" w14:textId="77777777" w:rsidR="005E6A9E" w:rsidRDefault="005E6A9E" w:rsidP="005E6A9E">
      <w:pPr>
        <w:pStyle w:val="Style1"/>
      </w:pPr>
      <w:r>
        <w:t xml:space="preserve">        n.d(t, "C", (function() {</w:t>
      </w:r>
    </w:p>
    <w:p w14:paraId="46926C06" w14:textId="77777777" w:rsidR="005E6A9E" w:rsidRDefault="005E6A9E" w:rsidP="005E6A9E">
      <w:pPr>
        <w:pStyle w:val="Style1"/>
      </w:pPr>
      <w:r>
        <w:t xml:space="preserve">            return gt.b</w:t>
      </w:r>
    </w:p>
    <w:p w14:paraId="7A46FA84" w14:textId="77777777" w:rsidR="005E6A9E" w:rsidRDefault="005E6A9E" w:rsidP="005E6A9E">
      <w:pPr>
        <w:pStyle w:val="Style1"/>
      </w:pPr>
      <w:r>
        <w:t xml:space="preserve">        }</w:t>
      </w:r>
    </w:p>
    <w:p w14:paraId="1005A014" w14:textId="77777777" w:rsidR="005E6A9E" w:rsidRDefault="005E6A9E" w:rsidP="005E6A9E">
      <w:pPr>
        <w:pStyle w:val="Style1"/>
      </w:pPr>
      <w:r>
        <w:t xml:space="preserve">        )),</w:t>
      </w:r>
    </w:p>
    <w:p w14:paraId="42DAD823" w14:textId="77777777" w:rsidR="005E6A9E" w:rsidRDefault="005E6A9E" w:rsidP="005E6A9E">
      <w:pPr>
        <w:pStyle w:val="Style1"/>
      </w:pPr>
      <w:r>
        <w:t xml:space="preserve">        n.d(t, "D", (function() {</w:t>
      </w:r>
    </w:p>
    <w:p w14:paraId="60A28B62" w14:textId="77777777" w:rsidR="005E6A9E" w:rsidRDefault="005E6A9E" w:rsidP="005E6A9E">
      <w:pPr>
        <w:pStyle w:val="Style1"/>
      </w:pPr>
      <w:r>
        <w:t xml:space="preserve">            return r.b</w:t>
      </w:r>
    </w:p>
    <w:p w14:paraId="56CA122E" w14:textId="77777777" w:rsidR="005E6A9E" w:rsidRDefault="005E6A9E" w:rsidP="005E6A9E">
      <w:pPr>
        <w:pStyle w:val="Style1"/>
      </w:pPr>
      <w:r>
        <w:t xml:space="preserve">        }</w:t>
      </w:r>
    </w:p>
    <w:p w14:paraId="212857EA" w14:textId="77777777" w:rsidR="005E6A9E" w:rsidRDefault="005E6A9E" w:rsidP="005E6A9E">
      <w:pPr>
        <w:pStyle w:val="Style1"/>
      </w:pPr>
      <w:r>
        <w:t xml:space="preserve">        ));</w:t>
      </w:r>
    </w:p>
    <w:p w14:paraId="23C16062" w14:textId="77777777" w:rsidR="005E6A9E" w:rsidRDefault="005E6A9E" w:rsidP="005E6A9E">
      <w:pPr>
        <w:pStyle w:val="Style1"/>
      </w:pPr>
      <w:r>
        <w:t xml:space="preserve">        var r = n("PFED")</w:t>
      </w:r>
    </w:p>
    <w:p w14:paraId="4C9B682B" w14:textId="77777777" w:rsidR="005E6A9E" w:rsidRDefault="005E6A9E" w:rsidP="005E6A9E">
      <w:pPr>
        <w:pStyle w:val="Style1"/>
      </w:pPr>
      <w:r>
        <w:t xml:space="preserve">          , o = n("HrK7")</w:t>
      </w:r>
    </w:p>
    <w:p w14:paraId="00F807ED" w14:textId="77777777" w:rsidR="005E6A9E" w:rsidRDefault="005E6A9E" w:rsidP="005E6A9E">
      <w:pPr>
        <w:pStyle w:val="Style1"/>
      </w:pPr>
      <w:r>
        <w:t xml:space="preserve">          , i = n("jhLx")</w:t>
      </w:r>
    </w:p>
    <w:p w14:paraId="4654BB75" w14:textId="77777777" w:rsidR="005E6A9E" w:rsidRDefault="005E6A9E" w:rsidP="005E6A9E">
      <w:pPr>
        <w:pStyle w:val="Style1"/>
      </w:pPr>
      <w:r>
        <w:t xml:space="preserve">          , a = n("48D0");</w:t>
      </w:r>
    </w:p>
    <w:p w14:paraId="3BA83F5D" w14:textId="77777777" w:rsidR="005E6A9E" w:rsidRDefault="005E6A9E" w:rsidP="005E6A9E">
      <w:pPr>
        <w:pStyle w:val="Style1"/>
      </w:pPr>
      <w:r>
        <w:t xml:space="preserve">        function s(e) {</w:t>
      </w:r>
    </w:p>
    <w:p w14:paraId="40939925" w14:textId="77777777" w:rsidR="005E6A9E" w:rsidRDefault="005E6A9E" w:rsidP="005E6A9E">
      <w:pPr>
        <w:pStyle w:val="Style1"/>
      </w:pPr>
      <w:r>
        <w:t xml:space="preserve">            var t = i.a.getInstance()</w:t>
      </w:r>
    </w:p>
    <w:p w14:paraId="7966E96B" w14:textId="77777777" w:rsidR="005E6A9E" w:rsidRDefault="005E6A9E" w:rsidP="005E6A9E">
      <w:pPr>
        <w:pStyle w:val="Style1"/>
      </w:pPr>
      <w:r>
        <w:t xml:space="preserve">              , n = t.getClassName()</w:t>
      </w:r>
    </w:p>
    <w:p w14:paraId="7C15AAEC" w14:textId="77777777" w:rsidR="005E6A9E" w:rsidRDefault="005E6A9E" w:rsidP="005E6A9E">
      <w:pPr>
        <w:pStyle w:val="Style1"/>
      </w:pPr>
      <w:r>
        <w:t xml:space="preserve">              , r = [];</w:t>
      </w:r>
    </w:p>
    <w:p w14:paraId="664B2614" w14:textId="77777777" w:rsidR="005E6A9E" w:rsidRDefault="005E6A9E" w:rsidP="005E6A9E">
      <w:pPr>
        <w:pStyle w:val="Style1"/>
      </w:pPr>
      <w:r>
        <w:t xml:space="preserve">            for (var s in e)</w:t>
      </w:r>
    </w:p>
    <w:p w14:paraId="6C00C154" w14:textId="77777777" w:rsidR="005E6A9E" w:rsidRDefault="005E6A9E" w:rsidP="005E6A9E">
      <w:pPr>
        <w:pStyle w:val="Style1"/>
      </w:pPr>
      <w:r>
        <w:t xml:space="preserve">                e.hasOwnProperty(s) &amp;&amp; r.push(s, "{", Object(a.b)(Object(o.a)(), e[s]), "}");</w:t>
      </w:r>
    </w:p>
    <w:p w14:paraId="74059B37" w14:textId="77777777" w:rsidR="005E6A9E" w:rsidRDefault="005E6A9E" w:rsidP="005E6A9E">
      <w:pPr>
        <w:pStyle w:val="Style1"/>
      </w:pPr>
      <w:r>
        <w:t xml:space="preserve">            var u = r.join("");</w:t>
      </w:r>
    </w:p>
    <w:p w14:paraId="162075CF" w14:textId="77777777" w:rsidR="005E6A9E" w:rsidRDefault="005E6A9E" w:rsidP="005E6A9E">
      <w:pPr>
        <w:pStyle w:val="Style1"/>
      </w:pPr>
      <w:r>
        <w:t xml:space="preserve">            return t.insertRule("@keyframes " + n + "{" + u + "}", !0),</w:t>
      </w:r>
    </w:p>
    <w:p w14:paraId="76543E2B" w14:textId="77777777" w:rsidR="005E6A9E" w:rsidRDefault="005E6A9E" w:rsidP="005E6A9E">
      <w:pPr>
        <w:pStyle w:val="Style1"/>
      </w:pPr>
      <w:r>
        <w:t xml:space="preserve">            t.cacheClassName(n, u, [], ["keyframes", u]),</w:t>
      </w:r>
    </w:p>
    <w:p w14:paraId="18E1EBC3" w14:textId="77777777" w:rsidR="005E6A9E" w:rsidRDefault="005E6A9E" w:rsidP="005E6A9E">
      <w:pPr>
        <w:pStyle w:val="Style1"/>
      </w:pPr>
      <w:r>
        <w:t xml:space="preserve">            n</w:t>
      </w:r>
    </w:p>
    <w:p w14:paraId="2E1E604C" w14:textId="77777777" w:rsidR="005E6A9E" w:rsidRDefault="005E6A9E" w:rsidP="005E6A9E">
      <w:pPr>
        <w:pStyle w:val="Style1"/>
      </w:pPr>
      <w:r>
        <w:t xml:space="preserve">        }</w:t>
      </w:r>
    </w:p>
    <w:p w14:paraId="5E610FE3" w14:textId="77777777" w:rsidR="005E6A9E" w:rsidRDefault="005E6A9E" w:rsidP="005E6A9E">
      <w:pPr>
        <w:pStyle w:val="Style1"/>
      </w:pPr>
      <w:r>
        <w:t xml:space="preserve">        var u = "cubic-bezier(.1,.9,.2,1)"</w:t>
      </w:r>
    </w:p>
    <w:p w14:paraId="4CAB4DDB" w14:textId="77777777" w:rsidR="005E6A9E" w:rsidRDefault="005E6A9E" w:rsidP="005E6A9E">
      <w:pPr>
        <w:pStyle w:val="Style1"/>
      </w:pPr>
      <w:r>
        <w:t xml:space="preserve">          , c = "cubic-bezier(.1,.25,.75,.9)"</w:t>
      </w:r>
    </w:p>
    <w:p w14:paraId="62D6B4F4" w14:textId="77777777" w:rsidR="005E6A9E" w:rsidRDefault="005E6A9E" w:rsidP="005E6A9E">
      <w:pPr>
        <w:pStyle w:val="Style1"/>
      </w:pPr>
      <w:r>
        <w:t xml:space="preserve">          , l = "0.167s"</w:t>
      </w:r>
    </w:p>
    <w:p w14:paraId="61E8F225" w14:textId="77777777" w:rsidR="005E6A9E" w:rsidRDefault="005E6A9E" w:rsidP="005E6A9E">
      <w:pPr>
        <w:pStyle w:val="Style1"/>
      </w:pPr>
      <w:r>
        <w:t xml:space="preserve">          , d = "0.267s"</w:t>
      </w:r>
    </w:p>
    <w:p w14:paraId="409E58CC" w14:textId="77777777" w:rsidR="005E6A9E" w:rsidRDefault="005E6A9E" w:rsidP="005E6A9E">
      <w:pPr>
        <w:pStyle w:val="Style1"/>
      </w:pPr>
      <w:r>
        <w:t xml:space="preserve">          , f = "0.367s"</w:t>
      </w:r>
    </w:p>
    <w:p w14:paraId="15C15E68" w14:textId="77777777" w:rsidR="005E6A9E" w:rsidRDefault="005E6A9E" w:rsidP="005E6A9E">
      <w:pPr>
        <w:pStyle w:val="Style1"/>
      </w:pPr>
      <w:r>
        <w:t xml:space="preserve">          , g = "0.467s"</w:t>
      </w:r>
    </w:p>
    <w:p w14:paraId="364F7C85" w14:textId="77777777" w:rsidR="005E6A9E" w:rsidRDefault="005E6A9E" w:rsidP="005E6A9E">
      <w:pPr>
        <w:pStyle w:val="Style1"/>
      </w:pPr>
      <w:r>
        <w:t xml:space="preserve">          , p = s({</w:t>
      </w:r>
    </w:p>
    <w:p w14:paraId="2268D1C3" w14:textId="77777777" w:rsidR="005E6A9E" w:rsidRDefault="005E6A9E" w:rsidP="005E6A9E">
      <w:pPr>
        <w:pStyle w:val="Style1"/>
      </w:pPr>
      <w:r>
        <w:t xml:space="preserve">            from: {</w:t>
      </w:r>
    </w:p>
    <w:p w14:paraId="2A43D858" w14:textId="77777777" w:rsidR="005E6A9E" w:rsidRDefault="005E6A9E" w:rsidP="005E6A9E">
      <w:pPr>
        <w:pStyle w:val="Style1"/>
      </w:pPr>
      <w:r>
        <w:t xml:space="preserve">                opacity: 0</w:t>
      </w:r>
    </w:p>
    <w:p w14:paraId="07CF6BC8" w14:textId="77777777" w:rsidR="005E6A9E" w:rsidRDefault="005E6A9E" w:rsidP="005E6A9E">
      <w:pPr>
        <w:pStyle w:val="Style1"/>
      </w:pPr>
      <w:r>
        <w:t xml:space="preserve">            },</w:t>
      </w:r>
    </w:p>
    <w:p w14:paraId="3B6699E5" w14:textId="77777777" w:rsidR="005E6A9E" w:rsidRDefault="005E6A9E" w:rsidP="005E6A9E">
      <w:pPr>
        <w:pStyle w:val="Style1"/>
      </w:pPr>
      <w:r>
        <w:t xml:space="preserve">            to: {</w:t>
      </w:r>
    </w:p>
    <w:p w14:paraId="6A2AAF8B" w14:textId="77777777" w:rsidR="005E6A9E" w:rsidRDefault="005E6A9E" w:rsidP="005E6A9E">
      <w:pPr>
        <w:pStyle w:val="Style1"/>
      </w:pPr>
      <w:r>
        <w:t xml:space="preserve">                opacity: 1</w:t>
      </w:r>
    </w:p>
    <w:p w14:paraId="029D6109" w14:textId="77777777" w:rsidR="005E6A9E" w:rsidRDefault="005E6A9E" w:rsidP="005E6A9E">
      <w:pPr>
        <w:pStyle w:val="Style1"/>
      </w:pPr>
      <w:r>
        <w:t xml:space="preserve">            }</w:t>
      </w:r>
    </w:p>
    <w:p w14:paraId="6AA03B35" w14:textId="77777777" w:rsidR="005E6A9E" w:rsidRDefault="005E6A9E" w:rsidP="005E6A9E">
      <w:pPr>
        <w:pStyle w:val="Style1"/>
      </w:pPr>
      <w:r>
        <w:t xml:space="preserve">        })</w:t>
      </w:r>
    </w:p>
    <w:p w14:paraId="200C4F27" w14:textId="77777777" w:rsidR="005E6A9E" w:rsidRDefault="005E6A9E" w:rsidP="005E6A9E">
      <w:pPr>
        <w:pStyle w:val="Style1"/>
      </w:pPr>
      <w:r>
        <w:t xml:space="preserve">          , m = s({</w:t>
      </w:r>
    </w:p>
    <w:p w14:paraId="13454F0E" w14:textId="77777777" w:rsidR="005E6A9E" w:rsidRDefault="005E6A9E" w:rsidP="005E6A9E">
      <w:pPr>
        <w:pStyle w:val="Style1"/>
      </w:pPr>
      <w:r>
        <w:t xml:space="preserve">            from: {</w:t>
      </w:r>
    </w:p>
    <w:p w14:paraId="64F6954A" w14:textId="77777777" w:rsidR="005E6A9E" w:rsidRDefault="005E6A9E" w:rsidP="005E6A9E">
      <w:pPr>
        <w:pStyle w:val="Style1"/>
      </w:pPr>
      <w:r>
        <w:t xml:space="preserve">                opacity: 1</w:t>
      </w:r>
    </w:p>
    <w:p w14:paraId="62CA237A" w14:textId="77777777" w:rsidR="005E6A9E" w:rsidRDefault="005E6A9E" w:rsidP="005E6A9E">
      <w:pPr>
        <w:pStyle w:val="Style1"/>
      </w:pPr>
      <w:r>
        <w:t xml:space="preserve">            },</w:t>
      </w:r>
    </w:p>
    <w:p w14:paraId="7FBFF93A" w14:textId="77777777" w:rsidR="005E6A9E" w:rsidRDefault="005E6A9E" w:rsidP="005E6A9E">
      <w:pPr>
        <w:pStyle w:val="Style1"/>
      </w:pPr>
      <w:r>
        <w:t xml:space="preserve">            to: {</w:t>
      </w:r>
    </w:p>
    <w:p w14:paraId="02C91438" w14:textId="77777777" w:rsidR="005E6A9E" w:rsidRDefault="005E6A9E" w:rsidP="005E6A9E">
      <w:pPr>
        <w:pStyle w:val="Style1"/>
      </w:pPr>
      <w:r>
        <w:t xml:space="preserve">                opacity: 0,</w:t>
      </w:r>
    </w:p>
    <w:p w14:paraId="77195C6A" w14:textId="77777777" w:rsidR="005E6A9E" w:rsidRDefault="005E6A9E" w:rsidP="005E6A9E">
      <w:pPr>
        <w:pStyle w:val="Style1"/>
      </w:pPr>
      <w:r>
        <w:t xml:space="preserve">                visibility: "hidden"</w:t>
      </w:r>
    </w:p>
    <w:p w14:paraId="22FB57EE" w14:textId="77777777" w:rsidR="005E6A9E" w:rsidRDefault="005E6A9E" w:rsidP="005E6A9E">
      <w:pPr>
        <w:pStyle w:val="Style1"/>
      </w:pPr>
      <w:r>
        <w:t xml:space="preserve">            }</w:t>
      </w:r>
    </w:p>
    <w:p w14:paraId="1F6914F6" w14:textId="77777777" w:rsidR="005E6A9E" w:rsidRDefault="005E6A9E" w:rsidP="005E6A9E">
      <w:pPr>
        <w:pStyle w:val="Style1"/>
      </w:pPr>
      <w:r>
        <w:t xml:space="preserve">        })</w:t>
      </w:r>
    </w:p>
    <w:p w14:paraId="1D55F07E" w14:textId="77777777" w:rsidR="005E6A9E" w:rsidRDefault="005E6A9E" w:rsidP="005E6A9E">
      <w:pPr>
        <w:pStyle w:val="Style1"/>
      </w:pPr>
      <w:r>
        <w:t xml:space="preserve">          , v = X(-10)</w:t>
      </w:r>
    </w:p>
    <w:p w14:paraId="04F7E46C" w14:textId="77777777" w:rsidR="005E6A9E" w:rsidRDefault="005E6A9E" w:rsidP="005E6A9E">
      <w:pPr>
        <w:pStyle w:val="Style1"/>
      </w:pPr>
      <w:r>
        <w:t xml:space="preserve">          , h = X(-20)</w:t>
      </w:r>
    </w:p>
    <w:p w14:paraId="3502C420" w14:textId="77777777" w:rsidR="005E6A9E" w:rsidRDefault="005E6A9E" w:rsidP="005E6A9E">
      <w:pPr>
        <w:pStyle w:val="Style1"/>
      </w:pPr>
      <w:r>
        <w:t xml:space="preserve">          , b = X(-40)</w:t>
      </w:r>
    </w:p>
    <w:p w14:paraId="462ABEA4" w14:textId="77777777" w:rsidR="005E6A9E" w:rsidRDefault="005E6A9E" w:rsidP="005E6A9E">
      <w:pPr>
        <w:pStyle w:val="Style1"/>
      </w:pPr>
      <w:r>
        <w:t xml:space="preserve">          , y = X(-400)</w:t>
      </w:r>
    </w:p>
    <w:p w14:paraId="70E06A33" w14:textId="77777777" w:rsidR="005E6A9E" w:rsidRDefault="005E6A9E" w:rsidP="005E6A9E">
      <w:pPr>
        <w:pStyle w:val="Style1"/>
      </w:pPr>
      <w:r>
        <w:t xml:space="preserve">          , _ = X(10)</w:t>
      </w:r>
    </w:p>
    <w:p w14:paraId="6C571173" w14:textId="77777777" w:rsidR="005E6A9E" w:rsidRDefault="005E6A9E" w:rsidP="005E6A9E">
      <w:pPr>
        <w:pStyle w:val="Style1"/>
      </w:pPr>
      <w:r>
        <w:t xml:space="preserve">          , x = X(20)</w:t>
      </w:r>
    </w:p>
    <w:p w14:paraId="63454A68" w14:textId="77777777" w:rsidR="005E6A9E" w:rsidRDefault="005E6A9E" w:rsidP="005E6A9E">
      <w:pPr>
        <w:pStyle w:val="Style1"/>
      </w:pPr>
      <w:r>
        <w:t xml:space="preserve">          , k = X(40)</w:t>
      </w:r>
    </w:p>
    <w:p w14:paraId="74446BB1" w14:textId="77777777" w:rsidR="005E6A9E" w:rsidRDefault="005E6A9E" w:rsidP="005E6A9E">
      <w:pPr>
        <w:pStyle w:val="Style1"/>
      </w:pPr>
      <w:r>
        <w:t xml:space="preserve">          , w = X(400)</w:t>
      </w:r>
    </w:p>
    <w:p w14:paraId="7FE4656D" w14:textId="77777777" w:rsidR="005E6A9E" w:rsidRDefault="005E6A9E" w:rsidP="005E6A9E">
      <w:pPr>
        <w:pStyle w:val="Style1"/>
      </w:pPr>
      <w:r>
        <w:t xml:space="preserve">          , C = Z(10)</w:t>
      </w:r>
    </w:p>
    <w:p w14:paraId="7813F7D0" w14:textId="77777777" w:rsidR="005E6A9E" w:rsidRDefault="005E6A9E" w:rsidP="005E6A9E">
      <w:pPr>
        <w:pStyle w:val="Style1"/>
      </w:pPr>
      <w:r>
        <w:t xml:space="preserve">          , O = Z(20)</w:t>
      </w:r>
    </w:p>
    <w:p w14:paraId="3116D216" w14:textId="77777777" w:rsidR="005E6A9E" w:rsidRDefault="005E6A9E" w:rsidP="005E6A9E">
      <w:pPr>
        <w:pStyle w:val="Style1"/>
      </w:pPr>
      <w:r>
        <w:t xml:space="preserve">          , S = Z(-10)</w:t>
      </w:r>
    </w:p>
    <w:p w14:paraId="538662A5" w14:textId="77777777" w:rsidR="005E6A9E" w:rsidRDefault="005E6A9E" w:rsidP="005E6A9E">
      <w:pPr>
        <w:pStyle w:val="Style1"/>
      </w:pPr>
      <w:r>
        <w:t xml:space="preserve">          , I = Z(-20)</w:t>
      </w:r>
    </w:p>
    <w:p w14:paraId="658326CF" w14:textId="77777777" w:rsidR="005E6A9E" w:rsidRDefault="005E6A9E" w:rsidP="005E6A9E">
      <w:pPr>
        <w:pStyle w:val="Style1"/>
      </w:pPr>
      <w:r>
        <w:t xml:space="preserve">          , j = J(10)</w:t>
      </w:r>
    </w:p>
    <w:p w14:paraId="7374CF5A" w14:textId="77777777" w:rsidR="005E6A9E" w:rsidRDefault="005E6A9E" w:rsidP="005E6A9E">
      <w:pPr>
        <w:pStyle w:val="Style1"/>
      </w:pPr>
      <w:r>
        <w:t xml:space="preserve">          , B = J(20)</w:t>
      </w:r>
    </w:p>
    <w:p w14:paraId="6343AF12" w14:textId="77777777" w:rsidR="005E6A9E" w:rsidRDefault="005E6A9E" w:rsidP="005E6A9E">
      <w:pPr>
        <w:pStyle w:val="Style1"/>
      </w:pPr>
      <w:r>
        <w:t xml:space="preserve">          , E = J(40)</w:t>
      </w:r>
    </w:p>
    <w:p w14:paraId="36A03DA6" w14:textId="77777777" w:rsidR="005E6A9E" w:rsidRDefault="005E6A9E" w:rsidP="005E6A9E">
      <w:pPr>
        <w:pStyle w:val="Style1"/>
      </w:pPr>
      <w:r>
        <w:t xml:space="preserve">          , A = J(400)</w:t>
      </w:r>
    </w:p>
    <w:p w14:paraId="3C69E9AA" w14:textId="77777777" w:rsidR="005E6A9E" w:rsidRDefault="005E6A9E" w:rsidP="005E6A9E">
      <w:pPr>
        <w:pStyle w:val="Style1"/>
      </w:pPr>
      <w:r>
        <w:t xml:space="preserve">          , T = J(-10)</w:t>
      </w:r>
    </w:p>
    <w:p w14:paraId="4635E8DD" w14:textId="77777777" w:rsidR="005E6A9E" w:rsidRDefault="005E6A9E" w:rsidP="005E6A9E">
      <w:pPr>
        <w:pStyle w:val="Style1"/>
      </w:pPr>
      <w:r>
        <w:t xml:space="preserve">          , F = J(-20)</w:t>
      </w:r>
    </w:p>
    <w:p w14:paraId="1D33326A" w14:textId="77777777" w:rsidR="005E6A9E" w:rsidRDefault="005E6A9E" w:rsidP="005E6A9E">
      <w:pPr>
        <w:pStyle w:val="Style1"/>
      </w:pPr>
      <w:r>
        <w:t xml:space="preserve">          , L = J(-40)</w:t>
      </w:r>
    </w:p>
    <w:p w14:paraId="5021D4F6" w14:textId="77777777" w:rsidR="005E6A9E" w:rsidRDefault="005E6A9E" w:rsidP="005E6A9E">
      <w:pPr>
        <w:pStyle w:val="Style1"/>
      </w:pPr>
      <w:r>
        <w:t xml:space="preserve">          , D = J(-400)</w:t>
      </w:r>
    </w:p>
    <w:p w14:paraId="3CF3D402" w14:textId="77777777" w:rsidR="005E6A9E" w:rsidRDefault="005E6A9E" w:rsidP="005E6A9E">
      <w:pPr>
        <w:pStyle w:val="Style1"/>
      </w:pPr>
      <w:r>
        <w:t xml:space="preserve">          , P = q(-10)</w:t>
      </w:r>
    </w:p>
    <w:p w14:paraId="7119271E" w14:textId="77777777" w:rsidR="005E6A9E" w:rsidRDefault="005E6A9E" w:rsidP="005E6A9E">
      <w:pPr>
        <w:pStyle w:val="Style1"/>
      </w:pPr>
      <w:r>
        <w:t xml:space="preserve">          , N = q(-20)</w:t>
      </w:r>
    </w:p>
    <w:p w14:paraId="6CFE944B" w14:textId="77777777" w:rsidR="005E6A9E" w:rsidRDefault="005E6A9E" w:rsidP="005E6A9E">
      <w:pPr>
        <w:pStyle w:val="Style1"/>
      </w:pPr>
      <w:r>
        <w:t xml:space="preserve">          , H = q(10)</w:t>
      </w:r>
    </w:p>
    <w:p w14:paraId="7D8BFEBF" w14:textId="77777777" w:rsidR="005E6A9E" w:rsidRDefault="005E6A9E" w:rsidP="005E6A9E">
      <w:pPr>
        <w:pStyle w:val="Style1"/>
      </w:pPr>
      <w:r>
        <w:t xml:space="preserve">          , U = q(20)</w:t>
      </w:r>
    </w:p>
    <w:p w14:paraId="7EB8EF2D" w14:textId="77777777" w:rsidR="005E6A9E" w:rsidRDefault="005E6A9E" w:rsidP="005E6A9E">
      <w:pPr>
        <w:pStyle w:val="Style1"/>
      </w:pPr>
      <w:r>
        <w:t xml:space="preserve">          , W = s({</w:t>
      </w:r>
    </w:p>
    <w:p w14:paraId="17BC930D" w14:textId="77777777" w:rsidR="005E6A9E" w:rsidRDefault="005E6A9E" w:rsidP="005E6A9E">
      <w:pPr>
        <w:pStyle w:val="Style1"/>
      </w:pPr>
      <w:r>
        <w:t xml:space="preserve">            from: {</w:t>
      </w:r>
    </w:p>
    <w:p w14:paraId="38621D62" w14:textId="77777777" w:rsidR="005E6A9E" w:rsidRDefault="005E6A9E" w:rsidP="005E6A9E">
      <w:pPr>
        <w:pStyle w:val="Style1"/>
      </w:pPr>
      <w:r>
        <w:t xml:space="preserve">                transform: "scale3d(.98,.98,1)"</w:t>
      </w:r>
    </w:p>
    <w:p w14:paraId="270E1344" w14:textId="77777777" w:rsidR="005E6A9E" w:rsidRDefault="005E6A9E" w:rsidP="005E6A9E">
      <w:pPr>
        <w:pStyle w:val="Style1"/>
      </w:pPr>
      <w:r>
        <w:t xml:space="preserve">            },</w:t>
      </w:r>
    </w:p>
    <w:p w14:paraId="6205E94C" w14:textId="77777777" w:rsidR="005E6A9E" w:rsidRDefault="005E6A9E" w:rsidP="005E6A9E">
      <w:pPr>
        <w:pStyle w:val="Style1"/>
      </w:pPr>
      <w:r>
        <w:t xml:space="preserve">            to: {</w:t>
      </w:r>
    </w:p>
    <w:p w14:paraId="17D40166" w14:textId="77777777" w:rsidR="005E6A9E" w:rsidRDefault="005E6A9E" w:rsidP="005E6A9E">
      <w:pPr>
        <w:pStyle w:val="Style1"/>
      </w:pPr>
      <w:r>
        <w:t xml:space="preserve">                transform: "scale3d(1,1,1)"</w:t>
      </w:r>
    </w:p>
    <w:p w14:paraId="3B46520A" w14:textId="77777777" w:rsidR="005E6A9E" w:rsidRDefault="005E6A9E" w:rsidP="005E6A9E">
      <w:pPr>
        <w:pStyle w:val="Style1"/>
      </w:pPr>
      <w:r>
        <w:t xml:space="preserve">            }</w:t>
      </w:r>
    </w:p>
    <w:p w14:paraId="13C61504" w14:textId="77777777" w:rsidR="005E6A9E" w:rsidRDefault="005E6A9E" w:rsidP="005E6A9E">
      <w:pPr>
        <w:pStyle w:val="Style1"/>
      </w:pPr>
      <w:r>
        <w:t xml:space="preserve">        })</w:t>
      </w:r>
    </w:p>
    <w:p w14:paraId="3120E397" w14:textId="77777777" w:rsidR="005E6A9E" w:rsidRDefault="005E6A9E" w:rsidP="005E6A9E">
      <w:pPr>
        <w:pStyle w:val="Style1"/>
      </w:pPr>
      <w:r>
        <w:t xml:space="preserve">          , z = s({</w:t>
      </w:r>
    </w:p>
    <w:p w14:paraId="55C7E6FB" w14:textId="77777777" w:rsidR="005E6A9E" w:rsidRDefault="005E6A9E" w:rsidP="005E6A9E">
      <w:pPr>
        <w:pStyle w:val="Style1"/>
      </w:pPr>
      <w:r>
        <w:t xml:space="preserve">            from: {</w:t>
      </w:r>
    </w:p>
    <w:p w14:paraId="70F4FDD4" w14:textId="77777777" w:rsidR="005E6A9E" w:rsidRDefault="005E6A9E" w:rsidP="005E6A9E">
      <w:pPr>
        <w:pStyle w:val="Style1"/>
      </w:pPr>
      <w:r>
        <w:t xml:space="preserve">                transform: "scale3d(1,1,1)"</w:t>
      </w:r>
    </w:p>
    <w:p w14:paraId="01BA9545" w14:textId="77777777" w:rsidR="005E6A9E" w:rsidRDefault="005E6A9E" w:rsidP="005E6A9E">
      <w:pPr>
        <w:pStyle w:val="Style1"/>
      </w:pPr>
      <w:r>
        <w:t xml:space="preserve">            },</w:t>
      </w:r>
    </w:p>
    <w:p w14:paraId="6DFD373A" w14:textId="77777777" w:rsidR="005E6A9E" w:rsidRDefault="005E6A9E" w:rsidP="005E6A9E">
      <w:pPr>
        <w:pStyle w:val="Style1"/>
      </w:pPr>
      <w:r>
        <w:t xml:space="preserve">            to: {</w:t>
      </w:r>
    </w:p>
    <w:p w14:paraId="263CB0FF" w14:textId="77777777" w:rsidR="005E6A9E" w:rsidRDefault="005E6A9E" w:rsidP="005E6A9E">
      <w:pPr>
        <w:pStyle w:val="Style1"/>
      </w:pPr>
      <w:r>
        <w:t xml:space="preserve">                transform: "scale3d(.98,.98,1)"</w:t>
      </w:r>
    </w:p>
    <w:p w14:paraId="015EFA09" w14:textId="77777777" w:rsidR="005E6A9E" w:rsidRDefault="005E6A9E" w:rsidP="005E6A9E">
      <w:pPr>
        <w:pStyle w:val="Style1"/>
      </w:pPr>
      <w:r>
        <w:t xml:space="preserve">            }</w:t>
      </w:r>
    </w:p>
    <w:p w14:paraId="33AAE51E" w14:textId="77777777" w:rsidR="005E6A9E" w:rsidRDefault="005E6A9E" w:rsidP="005E6A9E">
      <w:pPr>
        <w:pStyle w:val="Style1"/>
      </w:pPr>
      <w:r>
        <w:t xml:space="preserve">        })</w:t>
      </w:r>
    </w:p>
    <w:p w14:paraId="3E246C11" w14:textId="77777777" w:rsidR="005E6A9E" w:rsidRDefault="005E6A9E" w:rsidP="005E6A9E">
      <w:pPr>
        <w:pStyle w:val="Style1"/>
      </w:pPr>
      <w:r>
        <w:t xml:space="preserve">          , R = s({</w:t>
      </w:r>
    </w:p>
    <w:p w14:paraId="1652A80D" w14:textId="77777777" w:rsidR="005E6A9E" w:rsidRDefault="005E6A9E" w:rsidP="005E6A9E">
      <w:pPr>
        <w:pStyle w:val="Style1"/>
      </w:pPr>
      <w:r>
        <w:t xml:space="preserve">            from: {</w:t>
      </w:r>
    </w:p>
    <w:p w14:paraId="7C05AAAC" w14:textId="77777777" w:rsidR="005E6A9E" w:rsidRDefault="005E6A9E" w:rsidP="005E6A9E">
      <w:pPr>
        <w:pStyle w:val="Style1"/>
      </w:pPr>
      <w:r>
        <w:t xml:space="preserve">                transform: "scale3d(1.03,1.03,1)"</w:t>
      </w:r>
    </w:p>
    <w:p w14:paraId="00719248" w14:textId="77777777" w:rsidR="005E6A9E" w:rsidRDefault="005E6A9E" w:rsidP="005E6A9E">
      <w:pPr>
        <w:pStyle w:val="Style1"/>
      </w:pPr>
      <w:r>
        <w:t xml:space="preserve">            },</w:t>
      </w:r>
    </w:p>
    <w:p w14:paraId="20058922" w14:textId="77777777" w:rsidR="005E6A9E" w:rsidRDefault="005E6A9E" w:rsidP="005E6A9E">
      <w:pPr>
        <w:pStyle w:val="Style1"/>
      </w:pPr>
      <w:r>
        <w:t xml:space="preserve">            to: {</w:t>
      </w:r>
    </w:p>
    <w:p w14:paraId="0F6AA0F1" w14:textId="77777777" w:rsidR="005E6A9E" w:rsidRDefault="005E6A9E" w:rsidP="005E6A9E">
      <w:pPr>
        <w:pStyle w:val="Style1"/>
      </w:pPr>
      <w:r>
        <w:t xml:space="preserve">                transform: "scale3d(1,1,1)"</w:t>
      </w:r>
    </w:p>
    <w:p w14:paraId="08ACF663" w14:textId="77777777" w:rsidR="005E6A9E" w:rsidRDefault="005E6A9E" w:rsidP="005E6A9E">
      <w:pPr>
        <w:pStyle w:val="Style1"/>
      </w:pPr>
      <w:r>
        <w:t xml:space="preserve">            }</w:t>
      </w:r>
    </w:p>
    <w:p w14:paraId="6E74F1F7" w14:textId="77777777" w:rsidR="005E6A9E" w:rsidRDefault="005E6A9E" w:rsidP="005E6A9E">
      <w:pPr>
        <w:pStyle w:val="Style1"/>
      </w:pPr>
      <w:r>
        <w:t xml:space="preserve">        })</w:t>
      </w:r>
    </w:p>
    <w:p w14:paraId="1773898E" w14:textId="77777777" w:rsidR="005E6A9E" w:rsidRDefault="005E6A9E" w:rsidP="005E6A9E">
      <w:pPr>
        <w:pStyle w:val="Style1"/>
      </w:pPr>
      <w:r>
        <w:t xml:space="preserve">          , M = s({</w:t>
      </w:r>
    </w:p>
    <w:p w14:paraId="4670CF59" w14:textId="77777777" w:rsidR="005E6A9E" w:rsidRDefault="005E6A9E" w:rsidP="005E6A9E">
      <w:pPr>
        <w:pStyle w:val="Style1"/>
      </w:pPr>
      <w:r>
        <w:t xml:space="preserve">            from: {</w:t>
      </w:r>
    </w:p>
    <w:p w14:paraId="70CF5D19" w14:textId="77777777" w:rsidR="005E6A9E" w:rsidRDefault="005E6A9E" w:rsidP="005E6A9E">
      <w:pPr>
        <w:pStyle w:val="Style1"/>
      </w:pPr>
      <w:r>
        <w:t xml:space="preserve">                transform: "scale3d(1,1,1)"</w:t>
      </w:r>
    </w:p>
    <w:p w14:paraId="5E338B21" w14:textId="77777777" w:rsidR="005E6A9E" w:rsidRDefault="005E6A9E" w:rsidP="005E6A9E">
      <w:pPr>
        <w:pStyle w:val="Style1"/>
      </w:pPr>
      <w:r>
        <w:t xml:space="preserve">            },</w:t>
      </w:r>
    </w:p>
    <w:p w14:paraId="7A6D6559" w14:textId="77777777" w:rsidR="005E6A9E" w:rsidRDefault="005E6A9E" w:rsidP="005E6A9E">
      <w:pPr>
        <w:pStyle w:val="Style1"/>
      </w:pPr>
      <w:r>
        <w:t xml:space="preserve">            to: {</w:t>
      </w:r>
    </w:p>
    <w:p w14:paraId="51D60AE8" w14:textId="77777777" w:rsidR="005E6A9E" w:rsidRDefault="005E6A9E" w:rsidP="005E6A9E">
      <w:pPr>
        <w:pStyle w:val="Style1"/>
      </w:pPr>
      <w:r>
        <w:t xml:space="preserve">                transform: "scale3d(1.03,1.03,1)"</w:t>
      </w:r>
    </w:p>
    <w:p w14:paraId="1B6D3EA0" w14:textId="77777777" w:rsidR="005E6A9E" w:rsidRDefault="005E6A9E" w:rsidP="005E6A9E">
      <w:pPr>
        <w:pStyle w:val="Style1"/>
      </w:pPr>
      <w:r>
        <w:t xml:space="preserve">            }</w:t>
      </w:r>
    </w:p>
    <w:p w14:paraId="49083985" w14:textId="77777777" w:rsidR="005E6A9E" w:rsidRDefault="005E6A9E" w:rsidP="005E6A9E">
      <w:pPr>
        <w:pStyle w:val="Style1"/>
      </w:pPr>
      <w:r>
        <w:t xml:space="preserve">        })</w:t>
      </w:r>
    </w:p>
    <w:p w14:paraId="5B938266" w14:textId="77777777" w:rsidR="005E6A9E" w:rsidRDefault="005E6A9E" w:rsidP="005E6A9E">
      <w:pPr>
        <w:pStyle w:val="Style1"/>
      </w:pPr>
      <w:r>
        <w:t xml:space="preserve">          , V = s({</w:t>
      </w:r>
    </w:p>
    <w:p w14:paraId="44FE7026" w14:textId="77777777" w:rsidR="005E6A9E" w:rsidRDefault="005E6A9E" w:rsidP="005E6A9E">
      <w:pPr>
        <w:pStyle w:val="Style1"/>
      </w:pPr>
      <w:r>
        <w:t xml:space="preserve">            from: {</w:t>
      </w:r>
    </w:p>
    <w:p w14:paraId="70214DA0" w14:textId="77777777" w:rsidR="005E6A9E" w:rsidRDefault="005E6A9E" w:rsidP="005E6A9E">
      <w:pPr>
        <w:pStyle w:val="Style1"/>
      </w:pPr>
      <w:r>
        <w:t xml:space="preserve">                transform: "rotateZ(0deg)"</w:t>
      </w:r>
    </w:p>
    <w:p w14:paraId="48ABDB93" w14:textId="77777777" w:rsidR="005E6A9E" w:rsidRDefault="005E6A9E" w:rsidP="005E6A9E">
      <w:pPr>
        <w:pStyle w:val="Style1"/>
      </w:pPr>
      <w:r>
        <w:t xml:space="preserve">            },</w:t>
      </w:r>
    </w:p>
    <w:p w14:paraId="04137856" w14:textId="77777777" w:rsidR="005E6A9E" w:rsidRDefault="005E6A9E" w:rsidP="005E6A9E">
      <w:pPr>
        <w:pStyle w:val="Style1"/>
      </w:pPr>
      <w:r>
        <w:t xml:space="preserve">            to: {</w:t>
      </w:r>
    </w:p>
    <w:p w14:paraId="79FC3E3A" w14:textId="77777777" w:rsidR="005E6A9E" w:rsidRDefault="005E6A9E" w:rsidP="005E6A9E">
      <w:pPr>
        <w:pStyle w:val="Style1"/>
      </w:pPr>
      <w:r>
        <w:t xml:space="preserve">                transform: "rotateZ(90deg)"</w:t>
      </w:r>
    </w:p>
    <w:p w14:paraId="5CEC1FBE" w14:textId="77777777" w:rsidR="005E6A9E" w:rsidRDefault="005E6A9E" w:rsidP="005E6A9E">
      <w:pPr>
        <w:pStyle w:val="Style1"/>
      </w:pPr>
      <w:r>
        <w:t xml:space="preserve">            }</w:t>
      </w:r>
    </w:p>
    <w:p w14:paraId="698AB2C8" w14:textId="77777777" w:rsidR="005E6A9E" w:rsidRDefault="005E6A9E" w:rsidP="005E6A9E">
      <w:pPr>
        <w:pStyle w:val="Style1"/>
      </w:pPr>
      <w:r>
        <w:t xml:space="preserve">        })</w:t>
      </w:r>
    </w:p>
    <w:p w14:paraId="08F99F0A" w14:textId="77777777" w:rsidR="005E6A9E" w:rsidRDefault="005E6A9E" w:rsidP="005E6A9E">
      <w:pPr>
        <w:pStyle w:val="Style1"/>
      </w:pPr>
      <w:r>
        <w:t xml:space="preserve">          , G = s({</w:t>
      </w:r>
    </w:p>
    <w:p w14:paraId="6B570A30" w14:textId="77777777" w:rsidR="005E6A9E" w:rsidRDefault="005E6A9E" w:rsidP="005E6A9E">
      <w:pPr>
        <w:pStyle w:val="Style1"/>
      </w:pPr>
      <w:r>
        <w:t xml:space="preserve">            from: {</w:t>
      </w:r>
    </w:p>
    <w:p w14:paraId="052EBF30" w14:textId="77777777" w:rsidR="005E6A9E" w:rsidRDefault="005E6A9E" w:rsidP="005E6A9E">
      <w:pPr>
        <w:pStyle w:val="Style1"/>
      </w:pPr>
      <w:r>
        <w:t xml:space="preserve">                transform: "rotateZ(0deg)"</w:t>
      </w:r>
    </w:p>
    <w:p w14:paraId="6D694FB4" w14:textId="77777777" w:rsidR="005E6A9E" w:rsidRDefault="005E6A9E" w:rsidP="005E6A9E">
      <w:pPr>
        <w:pStyle w:val="Style1"/>
      </w:pPr>
      <w:r>
        <w:t xml:space="preserve">            },</w:t>
      </w:r>
    </w:p>
    <w:p w14:paraId="7C23A03A" w14:textId="77777777" w:rsidR="005E6A9E" w:rsidRDefault="005E6A9E" w:rsidP="005E6A9E">
      <w:pPr>
        <w:pStyle w:val="Style1"/>
      </w:pPr>
      <w:r>
        <w:t xml:space="preserve">            to: {</w:t>
      </w:r>
    </w:p>
    <w:p w14:paraId="7DC6CA60" w14:textId="77777777" w:rsidR="005E6A9E" w:rsidRDefault="005E6A9E" w:rsidP="005E6A9E">
      <w:pPr>
        <w:pStyle w:val="Style1"/>
      </w:pPr>
      <w:r>
        <w:t xml:space="preserve">                transform: "rotateZ(-90deg)"</w:t>
      </w:r>
    </w:p>
    <w:p w14:paraId="4E4EC813" w14:textId="77777777" w:rsidR="005E6A9E" w:rsidRDefault="005E6A9E" w:rsidP="005E6A9E">
      <w:pPr>
        <w:pStyle w:val="Style1"/>
      </w:pPr>
      <w:r>
        <w:t xml:space="preserve">            }</w:t>
      </w:r>
    </w:p>
    <w:p w14:paraId="3F5E5CD7" w14:textId="77777777" w:rsidR="005E6A9E" w:rsidRDefault="005E6A9E" w:rsidP="005E6A9E">
      <w:pPr>
        <w:pStyle w:val="Style1"/>
      </w:pPr>
      <w:r>
        <w:t xml:space="preserve">        })</w:t>
      </w:r>
    </w:p>
    <w:p w14:paraId="221C7914" w14:textId="77777777" w:rsidR="005E6A9E" w:rsidRDefault="005E6A9E" w:rsidP="005E6A9E">
      <w:pPr>
        <w:pStyle w:val="Style1"/>
      </w:pPr>
      <w:r>
        <w:t xml:space="preserve">          , Q = {</w:t>
      </w:r>
    </w:p>
    <w:p w14:paraId="395DA6FE" w14:textId="77777777" w:rsidR="005E6A9E" w:rsidRDefault="005E6A9E" w:rsidP="005E6A9E">
      <w:pPr>
        <w:pStyle w:val="Style1"/>
      </w:pPr>
      <w:r>
        <w:t xml:space="preserve">            easeFunction1: u,</w:t>
      </w:r>
    </w:p>
    <w:p w14:paraId="58DC36FD" w14:textId="77777777" w:rsidR="005E6A9E" w:rsidRDefault="005E6A9E" w:rsidP="005E6A9E">
      <w:pPr>
        <w:pStyle w:val="Style1"/>
      </w:pPr>
      <w:r>
        <w:t xml:space="preserve">            easeFunction2: c,</w:t>
      </w:r>
    </w:p>
    <w:p w14:paraId="13366426" w14:textId="77777777" w:rsidR="005E6A9E" w:rsidRDefault="005E6A9E" w:rsidP="005E6A9E">
      <w:pPr>
        <w:pStyle w:val="Style1"/>
      </w:pPr>
      <w:r>
        <w:t xml:space="preserve">            durationValue1: l,</w:t>
      </w:r>
    </w:p>
    <w:p w14:paraId="28ACD049" w14:textId="77777777" w:rsidR="005E6A9E" w:rsidRDefault="005E6A9E" w:rsidP="005E6A9E">
      <w:pPr>
        <w:pStyle w:val="Style1"/>
      </w:pPr>
      <w:r>
        <w:t xml:space="preserve">            durationValue2: d,</w:t>
      </w:r>
    </w:p>
    <w:p w14:paraId="08BF4921" w14:textId="77777777" w:rsidR="005E6A9E" w:rsidRDefault="005E6A9E" w:rsidP="005E6A9E">
      <w:pPr>
        <w:pStyle w:val="Style1"/>
      </w:pPr>
      <w:r>
        <w:t xml:space="preserve">            durationValue3: f,</w:t>
      </w:r>
    </w:p>
    <w:p w14:paraId="2D652AD7" w14:textId="77777777" w:rsidR="005E6A9E" w:rsidRDefault="005E6A9E" w:rsidP="005E6A9E">
      <w:pPr>
        <w:pStyle w:val="Style1"/>
      </w:pPr>
      <w:r>
        <w:t xml:space="preserve">            durationValue4: g</w:t>
      </w:r>
    </w:p>
    <w:p w14:paraId="1D294842" w14:textId="77777777" w:rsidR="005E6A9E" w:rsidRDefault="005E6A9E" w:rsidP="005E6A9E">
      <w:pPr>
        <w:pStyle w:val="Style1"/>
      </w:pPr>
      <w:r>
        <w:t xml:space="preserve">        };</w:t>
      </w:r>
    </w:p>
    <w:p w14:paraId="53C5D0C3" w14:textId="77777777" w:rsidR="005E6A9E" w:rsidRDefault="005E6A9E" w:rsidP="005E6A9E">
      <w:pPr>
        <w:pStyle w:val="Style1"/>
      </w:pPr>
      <w:r>
        <w:t xml:space="preserve">        function K(e, t, n) {</w:t>
      </w:r>
    </w:p>
    <w:p w14:paraId="66E698F0" w14:textId="77777777" w:rsidR="005E6A9E" w:rsidRDefault="005E6A9E" w:rsidP="005E6A9E">
      <w:pPr>
        <w:pStyle w:val="Style1"/>
      </w:pPr>
      <w:r>
        <w:t xml:space="preserve">            return {</w:t>
      </w:r>
    </w:p>
    <w:p w14:paraId="37860FB2" w14:textId="77777777" w:rsidR="005E6A9E" w:rsidRDefault="005E6A9E" w:rsidP="005E6A9E">
      <w:pPr>
        <w:pStyle w:val="Style1"/>
      </w:pPr>
      <w:r>
        <w:t xml:space="preserve">                animationName: e,</w:t>
      </w:r>
    </w:p>
    <w:p w14:paraId="2D14F7B5" w14:textId="77777777" w:rsidR="005E6A9E" w:rsidRDefault="005E6A9E" w:rsidP="005E6A9E">
      <w:pPr>
        <w:pStyle w:val="Style1"/>
      </w:pPr>
      <w:r>
        <w:t xml:space="preserve">                animationDuration: t,</w:t>
      </w:r>
    </w:p>
    <w:p w14:paraId="186F9EA4" w14:textId="77777777" w:rsidR="005E6A9E" w:rsidRDefault="005E6A9E" w:rsidP="005E6A9E">
      <w:pPr>
        <w:pStyle w:val="Style1"/>
      </w:pPr>
      <w:r>
        <w:t xml:space="preserve">                animationTimingFunction: n,</w:t>
      </w:r>
    </w:p>
    <w:p w14:paraId="0D25C2C9" w14:textId="77777777" w:rsidR="005E6A9E" w:rsidRDefault="005E6A9E" w:rsidP="005E6A9E">
      <w:pPr>
        <w:pStyle w:val="Style1"/>
      </w:pPr>
      <w:r>
        <w:t xml:space="preserve">                animationFillMode: "both"</w:t>
      </w:r>
    </w:p>
    <w:p w14:paraId="7CAE5E40" w14:textId="77777777" w:rsidR="005E6A9E" w:rsidRDefault="005E6A9E" w:rsidP="005E6A9E">
      <w:pPr>
        <w:pStyle w:val="Style1"/>
      </w:pPr>
      <w:r>
        <w:t xml:space="preserve">            }</w:t>
      </w:r>
    </w:p>
    <w:p w14:paraId="4862B728" w14:textId="77777777" w:rsidR="005E6A9E" w:rsidRDefault="005E6A9E" w:rsidP="005E6A9E">
      <w:pPr>
        <w:pStyle w:val="Style1"/>
      </w:pPr>
      <w:r>
        <w:t xml:space="preserve">        }</w:t>
      </w:r>
    </w:p>
    <w:p w14:paraId="0E1967C1" w14:textId="77777777" w:rsidR="005E6A9E" w:rsidRDefault="005E6A9E" w:rsidP="005E6A9E">
      <w:pPr>
        <w:pStyle w:val="Style1"/>
      </w:pPr>
      <w:r>
        <w:t xml:space="preserve">        function X(e) {</w:t>
      </w:r>
    </w:p>
    <w:p w14:paraId="7FAE1201" w14:textId="77777777" w:rsidR="005E6A9E" w:rsidRDefault="005E6A9E" w:rsidP="005E6A9E">
      <w:pPr>
        <w:pStyle w:val="Style1"/>
      </w:pPr>
      <w:r>
        <w:t xml:space="preserve">            return s({</w:t>
      </w:r>
    </w:p>
    <w:p w14:paraId="53F5A7B9" w14:textId="77777777" w:rsidR="005E6A9E" w:rsidRDefault="005E6A9E" w:rsidP="005E6A9E">
      <w:pPr>
        <w:pStyle w:val="Style1"/>
      </w:pPr>
      <w:r>
        <w:t xml:space="preserve">                from: {</w:t>
      </w:r>
    </w:p>
    <w:p w14:paraId="12304BB0" w14:textId="77777777" w:rsidR="005E6A9E" w:rsidRDefault="005E6A9E" w:rsidP="005E6A9E">
      <w:pPr>
        <w:pStyle w:val="Style1"/>
      </w:pPr>
      <w:r>
        <w:t xml:space="preserve">                    transform: "translate3d(" + e + "px,0,0)",</w:t>
      </w:r>
    </w:p>
    <w:p w14:paraId="61D44C7E" w14:textId="77777777" w:rsidR="005E6A9E" w:rsidRDefault="005E6A9E" w:rsidP="005E6A9E">
      <w:pPr>
        <w:pStyle w:val="Style1"/>
      </w:pPr>
      <w:r>
        <w:t xml:space="preserve">                    pointerEvents: "none"</w:t>
      </w:r>
    </w:p>
    <w:p w14:paraId="28876866" w14:textId="77777777" w:rsidR="005E6A9E" w:rsidRDefault="005E6A9E" w:rsidP="005E6A9E">
      <w:pPr>
        <w:pStyle w:val="Style1"/>
      </w:pPr>
      <w:r>
        <w:t xml:space="preserve">                },</w:t>
      </w:r>
    </w:p>
    <w:p w14:paraId="6DBCD6BC" w14:textId="77777777" w:rsidR="005E6A9E" w:rsidRDefault="005E6A9E" w:rsidP="005E6A9E">
      <w:pPr>
        <w:pStyle w:val="Style1"/>
      </w:pPr>
      <w:r>
        <w:t xml:space="preserve">                to: {</w:t>
      </w:r>
    </w:p>
    <w:p w14:paraId="0086E7A8" w14:textId="77777777" w:rsidR="005E6A9E" w:rsidRDefault="005E6A9E" w:rsidP="005E6A9E">
      <w:pPr>
        <w:pStyle w:val="Style1"/>
      </w:pPr>
      <w:r>
        <w:t xml:space="preserve">                    transform: "translate3d(0,0,0)",</w:t>
      </w:r>
    </w:p>
    <w:p w14:paraId="5271C729" w14:textId="77777777" w:rsidR="005E6A9E" w:rsidRDefault="005E6A9E" w:rsidP="005E6A9E">
      <w:pPr>
        <w:pStyle w:val="Style1"/>
      </w:pPr>
      <w:r>
        <w:t xml:space="preserve">                    pointerEvents: "auto"</w:t>
      </w:r>
    </w:p>
    <w:p w14:paraId="71F25366" w14:textId="77777777" w:rsidR="005E6A9E" w:rsidRDefault="005E6A9E" w:rsidP="005E6A9E">
      <w:pPr>
        <w:pStyle w:val="Style1"/>
      </w:pPr>
      <w:r>
        <w:t xml:space="preserve">                }</w:t>
      </w:r>
    </w:p>
    <w:p w14:paraId="78765DBF" w14:textId="77777777" w:rsidR="005E6A9E" w:rsidRDefault="005E6A9E" w:rsidP="005E6A9E">
      <w:pPr>
        <w:pStyle w:val="Style1"/>
      </w:pPr>
      <w:r>
        <w:t xml:space="preserve">            })</w:t>
      </w:r>
    </w:p>
    <w:p w14:paraId="6FF76597" w14:textId="77777777" w:rsidR="005E6A9E" w:rsidRDefault="005E6A9E" w:rsidP="005E6A9E">
      <w:pPr>
        <w:pStyle w:val="Style1"/>
      </w:pPr>
      <w:r>
        <w:t xml:space="preserve">        }</w:t>
      </w:r>
    </w:p>
    <w:p w14:paraId="01013FC8" w14:textId="77777777" w:rsidR="005E6A9E" w:rsidRDefault="005E6A9E" w:rsidP="005E6A9E">
      <w:pPr>
        <w:pStyle w:val="Style1"/>
      </w:pPr>
      <w:r>
        <w:t xml:space="preserve">        function Z(e) {</w:t>
      </w:r>
    </w:p>
    <w:p w14:paraId="27F87AC1" w14:textId="77777777" w:rsidR="005E6A9E" w:rsidRDefault="005E6A9E" w:rsidP="005E6A9E">
      <w:pPr>
        <w:pStyle w:val="Style1"/>
      </w:pPr>
      <w:r>
        <w:t xml:space="preserve">            return s({</w:t>
      </w:r>
    </w:p>
    <w:p w14:paraId="028A0035" w14:textId="77777777" w:rsidR="005E6A9E" w:rsidRDefault="005E6A9E" w:rsidP="005E6A9E">
      <w:pPr>
        <w:pStyle w:val="Style1"/>
      </w:pPr>
      <w:r>
        <w:t xml:space="preserve">                from: {</w:t>
      </w:r>
    </w:p>
    <w:p w14:paraId="033691D0" w14:textId="77777777" w:rsidR="005E6A9E" w:rsidRDefault="005E6A9E" w:rsidP="005E6A9E">
      <w:pPr>
        <w:pStyle w:val="Style1"/>
      </w:pPr>
      <w:r>
        <w:t xml:space="preserve">                    transform: "translate3d(0," + e + "px,0)",</w:t>
      </w:r>
    </w:p>
    <w:p w14:paraId="5F849C43" w14:textId="77777777" w:rsidR="005E6A9E" w:rsidRDefault="005E6A9E" w:rsidP="005E6A9E">
      <w:pPr>
        <w:pStyle w:val="Style1"/>
      </w:pPr>
      <w:r>
        <w:t xml:space="preserve">                    pointerEvents: "none"</w:t>
      </w:r>
    </w:p>
    <w:p w14:paraId="7D6B984D" w14:textId="77777777" w:rsidR="005E6A9E" w:rsidRDefault="005E6A9E" w:rsidP="005E6A9E">
      <w:pPr>
        <w:pStyle w:val="Style1"/>
      </w:pPr>
      <w:r>
        <w:t xml:space="preserve">                },</w:t>
      </w:r>
    </w:p>
    <w:p w14:paraId="23BEBA62" w14:textId="77777777" w:rsidR="005E6A9E" w:rsidRDefault="005E6A9E" w:rsidP="005E6A9E">
      <w:pPr>
        <w:pStyle w:val="Style1"/>
      </w:pPr>
      <w:r>
        <w:t xml:space="preserve">                to: {</w:t>
      </w:r>
    </w:p>
    <w:p w14:paraId="6701178B" w14:textId="77777777" w:rsidR="005E6A9E" w:rsidRDefault="005E6A9E" w:rsidP="005E6A9E">
      <w:pPr>
        <w:pStyle w:val="Style1"/>
      </w:pPr>
      <w:r>
        <w:t xml:space="preserve">                    transform: "translate3d(0,0,0)",</w:t>
      </w:r>
    </w:p>
    <w:p w14:paraId="2FF11673" w14:textId="77777777" w:rsidR="005E6A9E" w:rsidRDefault="005E6A9E" w:rsidP="005E6A9E">
      <w:pPr>
        <w:pStyle w:val="Style1"/>
      </w:pPr>
      <w:r>
        <w:t xml:space="preserve">                    pointerEvents: "auto"</w:t>
      </w:r>
    </w:p>
    <w:p w14:paraId="4EF70348" w14:textId="77777777" w:rsidR="005E6A9E" w:rsidRDefault="005E6A9E" w:rsidP="005E6A9E">
      <w:pPr>
        <w:pStyle w:val="Style1"/>
      </w:pPr>
      <w:r>
        <w:t xml:space="preserve">                }</w:t>
      </w:r>
    </w:p>
    <w:p w14:paraId="7545C243" w14:textId="77777777" w:rsidR="005E6A9E" w:rsidRDefault="005E6A9E" w:rsidP="005E6A9E">
      <w:pPr>
        <w:pStyle w:val="Style1"/>
      </w:pPr>
      <w:r>
        <w:t xml:space="preserve">            })</w:t>
      </w:r>
    </w:p>
    <w:p w14:paraId="103A6DC4" w14:textId="77777777" w:rsidR="005E6A9E" w:rsidRDefault="005E6A9E" w:rsidP="005E6A9E">
      <w:pPr>
        <w:pStyle w:val="Style1"/>
      </w:pPr>
      <w:r>
        <w:t xml:space="preserve">        }</w:t>
      </w:r>
    </w:p>
    <w:p w14:paraId="2C91C18F" w14:textId="77777777" w:rsidR="005E6A9E" w:rsidRDefault="005E6A9E" w:rsidP="005E6A9E">
      <w:pPr>
        <w:pStyle w:val="Style1"/>
      </w:pPr>
      <w:r>
        <w:t xml:space="preserve">        function J(e) {</w:t>
      </w:r>
    </w:p>
    <w:p w14:paraId="6EBB5E1E" w14:textId="77777777" w:rsidR="005E6A9E" w:rsidRDefault="005E6A9E" w:rsidP="005E6A9E">
      <w:pPr>
        <w:pStyle w:val="Style1"/>
      </w:pPr>
      <w:r>
        <w:t xml:space="preserve">            return s({</w:t>
      </w:r>
    </w:p>
    <w:p w14:paraId="25169691" w14:textId="77777777" w:rsidR="005E6A9E" w:rsidRDefault="005E6A9E" w:rsidP="005E6A9E">
      <w:pPr>
        <w:pStyle w:val="Style1"/>
      </w:pPr>
      <w:r>
        <w:t xml:space="preserve">                from: {</w:t>
      </w:r>
    </w:p>
    <w:p w14:paraId="6E9B0147" w14:textId="77777777" w:rsidR="005E6A9E" w:rsidRDefault="005E6A9E" w:rsidP="005E6A9E">
      <w:pPr>
        <w:pStyle w:val="Style1"/>
      </w:pPr>
      <w:r>
        <w:t xml:space="preserve">                    transform: "translate3d(0,0,0)"</w:t>
      </w:r>
    </w:p>
    <w:p w14:paraId="4B8D015F" w14:textId="77777777" w:rsidR="005E6A9E" w:rsidRDefault="005E6A9E" w:rsidP="005E6A9E">
      <w:pPr>
        <w:pStyle w:val="Style1"/>
      </w:pPr>
      <w:r>
        <w:t xml:space="preserve">                },</w:t>
      </w:r>
    </w:p>
    <w:p w14:paraId="7B7A67A9" w14:textId="77777777" w:rsidR="005E6A9E" w:rsidRDefault="005E6A9E" w:rsidP="005E6A9E">
      <w:pPr>
        <w:pStyle w:val="Style1"/>
      </w:pPr>
      <w:r>
        <w:t xml:space="preserve">                to: {</w:t>
      </w:r>
    </w:p>
    <w:p w14:paraId="21E7A98B" w14:textId="77777777" w:rsidR="005E6A9E" w:rsidRDefault="005E6A9E" w:rsidP="005E6A9E">
      <w:pPr>
        <w:pStyle w:val="Style1"/>
      </w:pPr>
      <w:r>
        <w:t xml:space="preserve">                    transform: "translate3d(" + e + "px,0,0)"</w:t>
      </w:r>
    </w:p>
    <w:p w14:paraId="4F6009BE" w14:textId="77777777" w:rsidR="005E6A9E" w:rsidRDefault="005E6A9E" w:rsidP="005E6A9E">
      <w:pPr>
        <w:pStyle w:val="Style1"/>
      </w:pPr>
      <w:r>
        <w:t xml:space="preserve">                }</w:t>
      </w:r>
    </w:p>
    <w:p w14:paraId="3262AC78" w14:textId="77777777" w:rsidR="005E6A9E" w:rsidRDefault="005E6A9E" w:rsidP="005E6A9E">
      <w:pPr>
        <w:pStyle w:val="Style1"/>
      </w:pPr>
      <w:r>
        <w:t xml:space="preserve">            })</w:t>
      </w:r>
    </w:p>
    <w:p w14:paraId="0E7F4765" w14:textId="77777777" w:rsidR="005E6A9E" w:rsidRDefault="005E6A9E" w:rsidP="005E6A9E">
      <w:pPr>
        <w:pStyle w:val="Style1"/>
      </w:pPr>
      <w:r>
        <w:t xml:space="preserve">        }</w:t>
      </w:r>
    </w:p>
    <w:p w14:paraId="43E2B253" w14:textId="77777777" w:rsidR="005E6A9E" w:rsidRDefault="005E6A9E" w:rsidP="005E6A9E">
      <w:pPr>
        <w:pStyle w:val="Style1"/>
      </w:pPr>
      <w:r>
        <w:t xml:space="preserve">        function q(e) {</w:t>
      </w:r>
    </w:p>
    <w:p w14:paraId="6AE002AD" w14:textId="77777777" w:rsidR="005E6A9E" w:rsidRDefault="005E6A9E" w:rsidP="005E6A9E">
      <w:pPr>
        <w:pStyle w:val="Style1"/>
      </w:pPr>
      <w:r>
        <w:t xml:space="preserve">            return s({</w:t>
      </w:r>
    </w:p>
    <w:p w14:paraId="2ED38F99" w14:textId="77777777" w:rsidR="005E6A9E" w:rsidRDefault="005E6A9E" w:rsidP="005E6A9E">
      <w:pPr>
        <w:pStyle w:val="Style1"/>
      </w:pPr>
      <w:r>
        <w:t xml:space="preserve">                from: {</w:t>
      </w:r>
    </w:p>
    <w:p w14:paraId="0538B807" w14:textId="77777777" w:rsidR="005E6A9E" w:rsidRDefault="005E6A9E" w:rsidP="005E6A9E">
      <w:pPr>
        <w:pStyle w:val="Style1"/>
      </w:pPr>
      <w:r>
        <w:t xml:space="preserve">                    transform: "translate3d(0,0,0)"</w:t>
      </w:r>
    </w:p>
    <w:p w14:paraId="6BF8970B" w14:textId="77777777" w:rsidR="005E6A9E" w:rsidRDefault="005E6A9E" w:rsidP="005E6A9E">
      <w:pPr>
        <w:pStyle w:val="Style1"/>
      </w:pPr>
      <w:r>
        <w:t xml:space="preserve">                },</w:t>
      </w:r>
    </w:p>
    <w:p w14:paraId="3AC76B2C" w14:textId="77777777" w:rsidR="005E6A9E" w:rsidRDefault="005E6A9E" w:rsidP="005E6A9E">
      <w:pPr>
        <w:pStyle w:val="Style1"/>
      </w:pPr>
      <w:r>
        <w:t xml:space="preserve">                to: {</w:t>
      </w:r>
    </w:p>
    <w:p w14:paraId="0F67394D" w14:textId="77777777" w:rsidR="005E6A9E" w:rsidRDefault="005E6A9E" w:rsidP="005E6A9E">
      <w:pPr>
        <w:pStyle w:val="Style1"/>
      </w:pPr>
      <w:r>
        <w:t xml:space="preserve">                    transform: "translate3d(0," + e + "px,0)"</w:t>
      </w:r>
    </w:p>
    <w:p w14:paraId="060DE8F0" w14:textId="77777777" w:rsidR="005E6A9E" w:rsidRDefault="005E6A9E" w:rsidP="005E6A9E">
      <w:pPr>
        <w:pStyle w:val="Style1"/>
      </w:pPr>
      <w:r>
        <w:t xml:space="preserve">                }</w:t>
      </w:r>
    </w:p>
    <w:p w14:paraId="5EADE7DF" w14:textId="77777777" w:rsidR="005E6A9E" w:rsidRDefault="005E6A9E" w:rsidP="005E6A9E">
      <w:pPr>
        <w:pStyle w:val="Style1"/>
      </w:pPr>
      <w:r>
        <w:t xml:space="preserve">            })</w:t>
      </w:r>
    </w:p>
    <w:p w14:paraId="50A5480D" w14:textId="77777777" w:rsidR="005E6A9E" w:rsidRDefault="005E6A9E" w:rsidP="005E6A9E">
      <w:pPr>
        <w:pStyle w:val="Style1"/>
      </w:pPr>
      <w:r>
        <w:t xml:space="preserve">        }</w:t>
      </w:r>
    </w:p>
    <w:p w14:paraId="6FCA0618" w14:textId="77777777" w:rsidR="005E6A9E" w:rsidRDefault="005E6A9E" w:rsidP="005E6A9E">
      <w:pPr>
        <w:pStyle w:val="Style1"/>
      </w:pPr>
      <w:r>
        <w:t xml:space="preserve">        var Y, $, ee, te, ne, re = function(e) {</w:t>
      </w:r>
    </w:p>
    <w:p w14:paraId="3458ABB9" w14:textId="77777777" w:rsidR="005E6A9E" w:rsidRDefault="005E6A9E" w:rsidP="005E6A9E">
      <w:pPr>
        <w:pStyle w:val="Style1"/>
      </w:pPr>
      <w:r>
        <w:t xml:space="preserve">            var t = {}</w:t>
      </w:r>
    </w:p>
    <w:p w14:paraId="48C0AC5A" w14:textId="77777777" w:rsidR="005E6A9E" w:rsidRDefault="005E6A9E" w:rsidP="005E6A9E">
      <w:pPr>
        <w:pStyle w:val="Style1"/>
      </w:pPr>
      <w:r>
        <w:t xml:space="preserve">              , n = function(n) {</w:t>
      </w:r>
    </w:p>
    <w:p w14:paraId="22A0D1DD" w14:textId="77777777" w:rsidR="005E6A9E" w:rsidRDefault="005E6A9E" w:rsidP="005E6A9E">
      <w:pPr>
        <w:pStyle w:val="Style1"/>
      </w:pPr>
      <w:r>
        <w:t xml:space="preserve">                var o;</w:t>
      </w:r>
    </w:p>
    <w:p w14:paraId="0E9FC49C" w14:textId="77777777" w:rsidR="005E6A9E" w:rsidRDefault="005E6A9E" w:rsidP="005E6A9E">
      <w:pPr>
        <w:pStyle w:val="Style1"/>
      </w:pPr>
      <w:r>
        <w:t xml:space="preserve">                e.hasOwnProperty(n) &amp;&amp; Object.defineProperty(t, n, {</w:t>
      </w:r>
    </w:p>
    <w:p w14:paraId="2246466D" w14:textId="77777777" w:rsidR="005E6A9E" w:rsidRDefault="005E6A9E" w:rsidP="005E6A9E">
      <w:pPr>
        <w:pStyle w:val="Style1"/>
      </w:pPr>
      <w:r>
        <w:t xml:space="preserve">                    get: function() {</w:t>
      </w:r>
    </w:p>
    <w:p w14:paraId="7D088E73" w14:textId="77777777" w:rsidR="005E6A9E" w:rsidRDefault="005E6A9E" w:rsidP="005E6A9E">
      <w:pPr>
        <w:pStyle w:val="Style1"/>
      </w:pPr>
      <w:r>
        <w:t xml:space="preserve">                        return void 0 === o &amp;&amp; (o = Object(r.b)(e[n]).toString()),</w:t>
      </w:r>
    </w:p>
    <w:p w14:paraId="4C4DBD39" w14:textId="77777777" w:rsidR="005E6A9E" w:rsidRDefault="005E6A9E" w:rsidP="005E6A9E">
      <w:pPr>
        <w:pStyle w:val="Style1"/>
      </w:pPr>
      <w:r>
        <w:t xml:space="preserve">                        o</w:t>
      </w:r>
    </w:p>
    <w:p w14:paraId="5D611FD4" w14:textId="77777777" w:rsidR="005E6A9E" w:rsidRDefault="005E6A9E" w:rsidP="005E6A9E">
      <w:pPr>
        <w:pStyle w:val="Style1"/>
      </w:pPr>
      <w:r>
        <w:t xml:space="preserve">                    },</w:t>
      </w:r>
    </w:p>
    <w:p w14:paraId="720EE5F9" w14:textId="77777777" w:rsidR="005E6A9E" w:rsidRDefault="005E6A9E" w:rsidP="005E6A9E">
      <w:pPr>
        <w:pStyle w:val="Style1"/>
      </w:pPr>
      <w:r>
        <w:t xml:space="preserve">                    enumerable: !0,</w:t>
      </w:r>
    </w:p>
    <w:p w14:paraId="4099791E" w14:textId="77777777" w:rsidR="005E6A9E" w:rsidRDefault="005E6A9E" w:rsidP="005E6A9E">
      <w:pPr>
        <w:pStyle w:val="Style1"/>
      </w:pPr>
      <w:r>
        <w:t xml:space="preserve">                    configurable: !0</w:t>
      </w:r>
    </w:p>
    <w:p w14:paraId="5AC850E2" w14:textId="77777777" w:rsidR="005E6A9E" w:rsidRDefault="005E6A9E" w:rsidP="005E6A9E">
      <w:pPr>
        <w:pStyle w:val="Style1"/>
      </w:pPr>
      <w:r>
        <w:t xml:space="preserve">                })</w:t>
      </w:r>
    </w:p>
    <w:p w14:paraId="51D3D7E6" w14:textId="77777777" w:rsidR="005E6A9E" w:rsidRDefault="005E6A9E" w:rsidP="005E6A9E">
      <w:pPr>
        <w:pStyle w:val="Style1"/>
      </w:pPr>
      <w:r>
        <w:t xml:space="preserve">            };</w:t>
      </w:r>
    </w:p>
    <w:p w14:paraId="470E7EAD" w14:textId="77777777" w:rsidR="005E6A9E" w:rsidRDefault="005E6A9E" w:rsidP="005E6A9E">
      <w:pPr>
        <w:pStyle w:val="Style1"/>
      </w:pPr>
      <w:r>
        <w:t xml:space="preserve">            for (var o in e)</w:t>
      </w:r>
    </w:p>
    <w:p w14:paraId="121E90D0" w14:textId="77777777" w:rsidR="005E6A9E" w:rsidRDefault="005E6A9E" w:rsidP="005E6A9E">
      <w:pPr>
        <w:pStyle w:val="Style1"/>
      </w:pPr>
      <w:r>
        <w:t xml:space="preserve">                n(o);</w:t>
      </w:r>
    </w:p>
    <w:p w14:paraId="39A6267F" w14:textId="77777777" w:rsidR="005E6A9E" w:rsidRDefault="005E6A9E" w:rsidP="005E6A9E">
      <w:pPr>
        <w:pStyle w:val="Style1"/>
      </w:pPr>
      <w:r>
        <w:t xml:space="preserve">            return t</w:t>
      </w:r>
    </w:p>
    <w:p w14:paraId="361FB30C" w14:textId="77777777" w:rsidR="005E6A9E" w:rsidRDefault="005E6A9E" w:rsidP="005E6A9E">
      <w:pPr>
        <w:pStyle w:val="Style1"/>
      </w:pPr>
      <w:r>
        <w:t xml:space="preserve">        }({</w:t>
      </w:r>
    </w:p>
    <w:p w14:paraId="7924B630" w14:textId="77777777" w:rsidR="005E6A9E" w:rsidRDefault="005E6A9E" w:rsidP="005E6A9E">
      <w:pPr>
        <w:pStyle w:val="Style1"/>
      </w:pPr>
      <w:r>
        <w:t xml:space="preserve">            slideRightIn10: K(p + "," + v, f, u),</w:t>
      </w:r>
    </w:p>
    <w:p w14:paraId="106E3FAF" w14:textId="77777777" w:rsidR="005E6A9E" w:rsidRDefault="005E6A9E" w:rsidP="005E6A9E">
      <w:pPr>
        <w:pStyle w:val="Style1"/>
      </w:pPr>
      <w:r>
        <w:t xml:space="preserve">            slideRightIn20: K(p + "," + h, f, u),</w:t>
      </w:r>
    </w:p>
    <w:p w14:paraId="708DD3F2" w14:textId="77777777" w:rsidR="005E6A9E" w:rsidRDefault="005E6A9E" w:rsidP="005E6A9E">
      <w:pPr>
        <w:pStyle w:val="Style1"/>
      </w:pPr>
      <w:r>
        <w:t xml:space="preserve">            slideRightIn40: K(p + "," + b, f, u),</w:t>
      </w:r>
    </w:p>
    <w:p w14:paraId="0C08CDAC" w14:textId="77777777" w:rsidR="005E6A9E" w:rsidRDefault="005E6A9E" w:rsidP="005E6A9E">
      <w:pPr>
        <w:pStyle w:val="Style1"/>
      </w:pPr>
      <w:r>
        <w:t xml:space="preserve">            slideRightIn400: K(p + "," + y, f, u),</w:t>
      </w:r>
    </w:p>
    <w:p w14:paraId="48C7028C" w14:textId="77777777" w:rsidR="005E6A9E" w:rsidRDefault="005E6A9E" w:rsidP="005E6A9E">
      <w:pPr>
        <w:pStyle w:val="Style1"/>
      </w:pPr>
      <w:r>
        <w:t xml:space="preserve">            slideLeftIn10: K(p + "," + _, f, u),</w:t>
      </w:r>
    </w:p>
    <w:p w14:paraId="15B97E24" w14:textId="77777777" w:rsidR="005E6A9E" w:rsidRDefault="005E6A9E" w:rsidP="005E6A9E">
      <w:pPr>
        <w:pStyle w:val="Style1"/>
      </w:pPr>
      <w:r>
        <w:t xml:space="preserve">            slideLeftIn20: K(p + "," + x, f, u),</w:t>
      </w:r>
    </w:p>
    <w:p w14:paraId="0828F749" w14:textId="77777777" w:rsidR="005E6A9E" w:rsidRDefault="005E6A9E" w:rsidP="005E6A9E">
      <w:pPr>
        <w:pStyle w:val="Style1"/>
      </w:pPr>
      <w:r>
        <w:t xml:space="preserve">            slideLeftIn40: K(p + "," + k, f, u),</w:t>
      </w:r>
    </w:p>
    <w:p w14:paraId="26A35495" w14:textId="77777777" w:rsidR="005E6A9E" w:rsidRDefault="005E6A9E" w:rsidP="005E6A9E">
      <w:pPr>
        <w:pStyle w:val="Style1"/>
      </w:pPr>
      <w:r>
        <w:t xml:space="preserve">            slideLeftIn400: K(p + "," + w, f, u),</w:t>
      </w:r>
    </w:p>
    <w:p w14:paraId="62F0A048" w14:textId="77777777" w:rsidR="005E6A9E" w:rsidRDefault="005E6A9E" w:rsidP="005E6A9E">
      <w:pPr>
        <w:pStyle w:val="Style1"/>
      </w:pPr>
      <w:r>
        <w:t xml:space="preserve">            slideUpIn10: K(p + "," + C, f, u),</w:t>
      </w:r>
    </w:p>
    <w:p w14:paraId="4441E749" w14:textId="77777777" w:rsidR="005E6A9E" w:rsidRDefault="005E6A9E" w:rsidP="005E6A9E">
      <w:pPr>
        <w:pStyle w:val="Style1"/>
      </w:pPr>
      <w:r>
        <w:t xml:space="preserve">            slideUpIn20: K(p + "," + O, f, u),</w:t>
      </w:r>
    </w:p>
    <w:p w14:paraId="2F52C266" w14:textId="77777777" w:rsidR="005E6A9E" w:rsidRDefault="005E6A9E" w:rsidP="005E6A9E">
      <w:pPr>
        <w:pStyle w:val="Style1"/>
      </w:pPr>
      <w:r>
        <w:t xml:space="preserve">            slideDownIn10: K(p + "," + S, f, u),</w:t>
      </w:r>
    </w:p>
    <w:p w14:paraId="14F88598" w14:textId="77777777" w:rsidR="005E6A9E" w:rsidRDefault="005E6A9E" w:rsidP="005E6A9E">
      <w:pPr>
        <w:pStyle w:val="Style1"/>
      </w:pPr>
      <w:r>
        <w:t xml:space="preserve">            slideDownIn20: K(p + "," + I, f, u),</w:t>
      </w:r>
    </w:p>
    <w:p w14:paraId="1D29D716" w14:textId="77777777" w:rsidR="005E6A9E" w:rsidRDefault="005E6A9E" w:rsidP="005E6A9E">
      <w:pPr>
        <w:pStyle w:val="Style1"/>
      </w:pPr>
      <w:r>
        <w:t xml:space="preserve">            slideRightOut10: K(m + "," + j, f, u),</w:t>
      </w:r>
    </w:p>
    <w:p w14:paraId="692D29AD" w14:textId="77777777" w:rsidR="005E6A9E" w:rsidRDefault="005E6A9E" w:rsidP="005E6A9E">
      <w:pPr>
        <w:pStyle w:val="Style1"/>
      </w:pPr>
      <w:r>
        <w:t xml:space="preserve">            slideRightOut20: K(m + "," + B, f, u),</w:t>
      </w:r>
    </w:p>
    <w:p w14:paraId="04A4C504" w14:textId="77777777" w:rsidR="005E6A9E" w:rsidRDefault="005E6A9E" w:rsidP="005E6A9E">
      <w:pPr>
        <w:pStyle w:val="Style1"/>
      </w:pPr>
      <w:r>
        <w:t xml:space="preserve">            slideRightOut40: K(m + "," + E, f, u),</w:t>
      </w:r>
    </w:p>
    <w:p w14:paraId="4026E4E6" w14:textId="77777777" w:rsidR="005E6A9E" w:rsidRDefault="005E6A9E" w:rsidP="005E6A9E">
      <w:pPr>
        <w:pStyle w:val="Style1"/>
      </w:pPr>
      <w:r>
        <w:t xml:space="preserve">            slideRightOut400: K(m + "," + A, f, u),</w:t>
      </w:r>
    </w:p>
    <w:p w14:paraId="2F28191B" w14:textId="77777777" w:rsidR="005E6A9E" w:rsidRDefault="005E6A9E" w:rsidP="005E6A9E">
      <w:pPr>
        <w:pStyle w:val="Style1"/>
      </w:pPr>
      <w:r>
        <w:t xml:space="preserve">            slideLeftOut10: K(m + "," + T, f, u),</w:t>
      </w:r>
    </w:p>
    <w:p w14:paraId="3057FA93" w14:textId="77777777" w:rsidR="005E6A9E" w:rsidRDefault="005E6A9E" w:rsidP="005E6A9E">
      <w:pPr>
        <w:pStyle w:val="Style1"/>
      </w:pPr>
      <w:r>
        <w:t xml:space="preserve">            slideLeftOut20: K(m + "," + F, f, u),</w:t>
      </w:r>
    </w:p>
    <w:p w14:paraId="3A34A41B" w14:textId="77777777" w:rsidR="005E6A9E" w:rsidRDefault="005E6A9E" w:rsidP="005E6A9E">
      <w:pPr>
        <w:pStyle w:val="Style1"/>
      </w:pPr>
      <w:r>
        <w:t xml:space="preserve">            slideLeftOut40: K(m + "," + L, f, u),</w:t>
      </w:r>
    </w:p>
    <w:p w14:paraId="10887D53" w14:textId="77777777" w:rsidR="005E6A9E" w:rsidRDefault="005E6A9E" w:rsidP="005E6A9E">
      <w:pPr>
        <w:pStyle w:val="Style1"/>
      </w:pPr>
      <w:r>
        <w:t xml:space="preserve">            slideLeftOut400: K(m + "," + D, f, u),</w:t>
      </w:r>
    </w:p>
    <w:p w14:paraId="5F3C80A3" w14:textId="77777777" w:rsidR="005E6A9E" w:rsidRDefault="005E6A9E" w:rsidP="005E6A9E">
      <w:pPr>
        <w:pStyle w:val="Style1"/>
      </w:pPr>
      <w:r>
        <w:t xml:space="preserve">            slideUpOut10: K(m + "," + P, f, u),</w:t>
      </w:r>
    </w:p>
    <w:p w14:paraId="2F1FE2DB" w14:textId="77777777" w:rsidR="005E6A9E" w:rsidRDefault="005E6A9E" w:rsidP="005E6A9E">
      <w:pPr>
        <w:pStyle w:val="Style1"/>
      </w:pPr>
      <w:r>
        <w:t xml:space="preserve">            slideUpOut20: K(m + "," + N, f, u),</w:t>
      </w:r>
    </w:p>
    <w:p w14:paraId="754EA5C6" w14:textId="77777777" w:rsidR="005E6A9E" w:rsidRDefault="005E6A9E" w:rsidP="005E6A9E">
      <w:pPr>
        <w:pStyle w:val="Style1"/>
      </w:pPr>
      <w:r>
        <w:t xml:space="preserve">            slideDownOut10: K(m + "," + H, f, u),</w:t>
      </w:r>
    </w:p>
    <w:p w14:paraId="653AA24D" w14:textId="77777777" w:rsidR="005E6A9E" w:rsidRDefault="005E6A9E" w:rsidP="005E6A9E">
      <w:pPr>
        <w:pStyle w:val="Style1"/>
      </w:pPr>
      <w:r>
        <w:t xml:space="preserve">            slideDownOut20: K(m + "," + U, f, u),</w:t>
      </w:r>
    </w:p>
    <w:p w14:paraId="15714A1A" w14:textId="77777777" w:rsidR="005E6A9E" w:rsidRDefault="005E6A9E" w:rsidP="005E6A9E">
      <w:pPr>
        <w:pStyle w:val="Style1"/>
      </w:pPr>
      <w:r>
        <w:t xml:space="preserve">            scaleUpIn100: K(p + "," + W, f, u),</w:t>
      </w:r>
    </w:p>
    <w:p w14:paraId="36349107" w14:textId="77777777" w:rsidR="005E6A9E" w:rsidRDefault="005E6A9E" w:rsidP="005E6A9E">
      <w:pPr>
        <w:pStyle w:val="Style1"/>
      </w:pPr>
      <w:r>
        <w:t xml:space="preserve">            scaleDownIn100: K(p + "," + R, f, u),</w:t>
      </w:r>
    </w:p>
    <w:p w14:paraId="19AC7B42" w14:textId="77777777" w:rsidR="005E6A9E" w:rsidRDefault="005E6A9E" w:rsidP="005E6A9E">
      <w:pPr>
        <w:pStyle w:val="Style1"/>
      </w:pPr>
      <w:r>
        <w:t xml:space="preserve">            scaleUpOut103: K(m + "," + M, l, c),</w:t>
      </w:r>
    </w:p>
    <w:p w14:paraId="090151EC" w14:textId="77777777" w:rsidR="005E6A9E" w:rsidRDefault="005E6A9E" w:rsidP="005E6A9E">
      <w:pPr>
        <w:pStyle w:val="Style1"/>
      </w:pPr>
      <w:r>
        <w:t xml:space="preserve">            scaleDownOut98: K(m + "," + z, l, c),</w:t>
      </w:r>
    </w:p>
    <w:p w14:paraId="12B06E07" w14:textId="77777777" w:rsidR="005E6A9E" w:rsidRDefault="005E6A9E" w:rsidP="005E6A9E">
      <w:pPr>
        <w:pStyle w:val="Style1"/>
      </w:pPr>
      <w:r>
        <w:t xml:space="preserve">            fadeIn100: K(p, l, c),</w:t>
      </w:r>
    </w:p>
    <w:p w14:paraId="1579CB3A" w14:textId="77777777" w:rsidR="005E6A9E" w:rsidRDefault="005E6A9E" w:rsidP="005E6A9E">
      <w:pPr>
        <w:pStyle w:val="Style1"/>
      </w:pPr>
      <w:r>
        <w:t xml:space="preserve">            fadeIn200: K(p, d, c),</w:t>
      </w:r>
    </w:p>
    <w:p w14:paraId="7C762AE3" w14:textId="77777777" w:rsidR="005E6A9E" w:rsidRDefault="005E6A9E" w:rsidP="005E6A9E">
      <w:pPr>
        <w:pStyle w:val="Style1"/>
      </w:pPr>
      <w:r>
        <w:t xml:space="preserve">            fadeIn400: K(p, f, c),</w:t>
      </w:r>
    </w:p>
    <w:p w14:paraId="5C5836DB" w14:textId="77777777" w:rsidR="005E6A9E" w:rsidRDefault="005E6A9E" w:rsidP="005E6A9E">
      <w:pPr>
        <w:pStyle w:val="Style1"/>
      </w:pPr>
      <w:r>
        <w:t xml:space="preserve">            fadeIn500: K(p, g, c),</w:t>
      </w:r>
    </w:p>
    <w:p w14:paraId="3F3D5B15" w14:textId="77777777" w:rsidR="005E6A9E" w:rsidRDefault="005E6A9E" w:rsidP="005E6A9E">
      <w:pPr>
        <w:pStyle w:val="Style1"/>
      </w:pPr>
      <w:r>
        <w:t xml:space="preserve">            fadeOut100: K(m, l, c),</w:t>
      </w:r>
    </w:p>
    <w:p w14:paraId="2FDC0135" w14:textId="77777777" w:rsidR="005E6A9E" w:rsidRDefault="005E6A9E" w:rsidP="005E6A9E">
      <w:pPr>
        <w:pStyle w:val="Style1"/>
      </w:pPr>
      <w:r>
        <w:t xml:space="preserve">            fadeOut200: K(m, d, c),</w:t>
      </w:r>
    </w:p>
    <w:p w14:paraId="26271A28" w14:textId="77777777" w:rsidR="005E6A9E" w:rsidRDefault="005E6A9E" w:rsidP="005E6A9E">
      <w:pPr>
        <w:pStyle w:val="Style1"/>
      </w:pPr>
      <w:r>
        <w:t xml:space="preserve">            fadeOut400: K(m, f, c),</w:t>
      </w:r>
    </w:p>
    <w:p w14:paraId="45234A72" w14:textId="77777777" w:rsidR="005E6A9E" w:rsidRDefault="005E6A9E" w:rsidP="005E6A9E">
      <w:pPr>
        <w:pStyle w:val="Style1"/>
      </w:pPr>
      <w:r>
        <w:t xml:space="preserve">            fadeOut500: K(m, g, c),</w:t>
      </w:r>
    </w:p>
    <w:p w14:paraId="75EBD00D" w14:textId="77777777" w:rsidR="005E6A9E" w:rsidRDefault="005E6A9E" w:rsidP="005E6A9E">
      <w:pPr>
        <w:pStyle w:val="Style1"/>
      </w:pPr>
      <w:r>
        <w:t xml:space="preserve">            rotate90deg: K(V, "0.1s", c),</w:t>
      </w:r>
    </w:p>
    <w:p w14:paraId="72997E5A" w14:textId="77777777" w:rsidR="005E6A9E" w:rsidRDefault="005E6A9E" w:rsidP="005E6A9E">
      <w:pPr>
        <w:pStyle w:val="Style1"/>
      </w:pPr>
      <w:r>
        <w:t xml:space="preserve">            rotateN90deg: K(G, "0.1s", c)</w:t>
      </w:r>
    </w:p>
    <w:p w14:paraId="059137D0" w14:textId="77777777" w:rsidR="005E6A9E" w:rsidRDefault="005E6A9E" w:rsidP="005E6A9E">
      <w:pPr>
        <w:pStyle w:val="Style1"/>
      </w:pPr>
      <w:r>
        <w:t xml:space="preserve">        }), oe = {</w:t>
      </w:r>
    </w:p>
    <w:p w14:paraId="2F16D671" w14:textId="77777777" w:rsidR="005E6A9E" w:rsidRDefault="005E6A9E" w:rsidP="005E6A9E">
      <w:pPr>
        <w:pStyle w:val="Style1"/>
      </w:pPr>
      <w:r>
        <w:t xml:space="preserve">            themeDarker: "#004578",</w:t>
      </w:r>
    </w:p>
    <w:p w14:paraId="1A2D8984" w14:textId="77777777" w:rsidR="005E6A9E" w:rsidRDefault="005E6A9E" w:rsidP="005E6A9E">
      <w:pPr>
        <w:pStyle w:val="Style1"/>
      </w:pPr>
      <w:r>
        <w:t xml:space="preserve">            themeDark: "#005a9e",</w:t>
      </w:r>
    </w:p>
    <w:p w14:paraId="600145F9" w14:textId="77777777" w:rsidR="005E6A9E" w:rsidRDefault="005E6A9E" w:rsidP="005E6A9E">
      <w:pPr>
        <w:pStyle w:val="Style1"/>
      </w:pPr>
      <w:r>
        <w:t xml:space="preserve">            themeDarkAlt: "#106ebe",</w:t>
      </w:r>
    </w:p>
    <w:p w14:paraId="2BE64410" w14:textId="77777777" w:rsidR="005E6A9E" w:rsidRDefault="005E6A9E" w:rsidP="005E6A9E">
      <w:pPr>
        <w:pStyle w:val="Style1"/>
      </w:pPr>
      <w:r>
        <w:t xml:space="preserve">            themePrimary: "#0078d4",</w:t>
      </w:r>
    </w:p>
    <w:p w14:paraId="3BCDF527" w14:textId="77777777" w:rsidR="005E6A9E" w:rsidRDefault="005E6A9E" w:rsidP="005E6A9E">
      <w:pPr>
        <w:pStyle w:val="Style1"/>
      </w:pPr>
      <w:r>
        <w:t xml:space="preserve">            themeSecondary: "#2b88d8",</w:t>
      </w:r>
    </w:p>
    <w:p w14:paraId="67429CC0" w14:textId="77777777" w:rsidR="005E6A9E" w:rsidRDefault="005E6A9E" w:rsidP="005E6A9E">
      <w:pPr>
        <w:pStyle w:val="Style1"/>
      </w:pPr>
      <w:r>
        <w:t xml:space="preserve">            themeTertiary: "#71afe5",</w:t>
      </w:r>
    </w:p>
    <w:p w14:paraId="01846BD0" w14:textId="77777777" w:rsidR="005E6A9E" w:rsidRDefault="005E6A9E" w:rsidP="005E6A9E">
      <w:pPr>
        <w:pStyle w:val="Style1"/>
      </w:pPr>
      <w:r>
        <w:t xml:space="preserve">            themeLight: "#c7e0f4",</w:t>
      </w:r>
    </w:p>
    <w:p w14:paraId="5028B9EB" w14:textId="77777777" w:rsidR="005E6A9E" w:rsidRDefault="005E6A9E" w:rsidP="005E6A9E">
      <w:pPr>
        <w:pStyle w:val="Style1"/>
      </w:pPr>
      <w:r>
        <w:t xml:space="preserve">            themeLighter: "#deecf9",</w:t>
      </w:r>
    </w:p>
    <w:p w14:paraId="45713E6B" w14:textId="77777777" w:rsidR="005E6A9E" w:rsidRDefault="005E6A9E" w:rsidP="005E6A9E">
      <w:pPr>
        <w:pStyle w:val="Style1"/>
      </w:pPr>
      <w:r>
        <w:t xml:space="preserve">            themeLighterAlt: "#eff6fc",</w:t>
      </w:r>
    </w:p>
    <w:p w14:paraId="24747034" w14:textId="77777777" w:rsidR="005E6A9E" w:rsidRDefault="005E6A9E" w:rsidP="005E6A9E">
      <w:pPr>
        <w:pStyle w:val="Style1"/>
      </w:pPr>
      <w:r>
        <w:t xml:space="preserve">            black: "#000000",</w:t>
      </w:r>
    </w:p>
    <w:p w14:paraId="220152DC" w14:textId="77777777" w:rsidR="005E6A9E" w:rsidRDefault="005E6A9E" w:rsidP="005E6A9E">
      <w:pPr>
        <w:pStyle w:val="Style1"/>
      </w:pPr>
      <w:r>
        <w:t xml:space="preserve">            blackTranslucent40: "rgba(0,0,0,.4)",</w:t>
      </w:r>
    </w:p>
    <w:p w14:paraId="27D47ED7" w14:textId="77777777" w:rsidR="005E6A9E" w:rsidRDefault="005E6A9E" w:rsidP="005E6A9E">
      <w:pPr>
        <w:pStyle w:val="Style1"/>
      </w:pPr>
      <w:r>
        <w:t xml:space="preserve">            neutralDark: "#201f1e",</w:t>
      </w:r>
    </w:p>
    <w:p w14:paraId="1E12CB6F" w14:textId="77777777" w:rsidR="005E6A9E" w:rsidRDefault="005E6A9E" w:rsidP="005E6A9E">
      <w:pPr>
        <w:pStyle w:val="Style1"/>
      </w:pPr>
      <w:r>
        <w:t xml:space="preserve">            neutralPrimary: "#323130",</w:t>
      </w:r>
    </w:p>
    <w:p w14:paraId="5213262F" w14:textId="77777777" w:rsidR="005E6A9E" w:rsidRDefault="005E6A9E" w:rsidP="005E6A9E">
      <w:pPr>
        <w:pStyle w:val="Style1"/>
      </w:pPr>
      <w:r>
        <w:t xml:space="preserve">            neutralPrimaryAlt: "#3b3a39",</w:t>
      </w:r>
    </w:p>
    <w:p w14:paraId="43ACB024" w14:textId="77777777" w:rsidR="005E6A9E" w:rsidRDefault="005E6A9E" w:rsidP="005E6A9E">
      <w:pPr>
        <w:pStyle w:val="Style1"/>
      </w:pPr>
      <w:r>
        <w:t xml:space="preserve">            neutralSecondary: "#605e5c",</w:t>
      </w:r>
    </w:p>
    <w:p w14:paraId="52EE3177" w14:textId="77777777" w:rsidR="005E6A9E" w:rsidRDefault="005E6A9E" w:rsidP="005E6A9E">
      <w:pPr>
        <w:pStyle w:val="Style1"/>
      </w:pPr>
      <w:r>
        <w:t xml:space="preserve">            neutralSecondaryAlt: "#8a8886",</w:t>
      </w:r>
    </w:p>
    <w:p w14:paraId="16EC7AA6" w14:textId="77777777" w:rsidR="005E6A9E" w:rsidRDefault="005E6A9E" w:rsidP="005E6A9E">
      <w:pPr>
        <w:pStyle w:val="Style1"/>
      </w:pPr>
      <w:r>
        <w:t xml:space="preserve">            neutralTertiary: "#a19f9d",</w:t>
      </w:r>
    </w:p>
    <w:p w14:paraId="0929F2AC" w14:textId="77777777" w:rsidR="005E6A9E" w:rsidRDefault="005E6A9E" w:rsidP="005E6A9E">
      <w:pPr>
        <w:pStyle w:val="Style1"/>
      </w:pPr>
      <w:r>
        <w:t xml:space="preserve">            neutralTertiaryAlt: "#c8c6c4",</w:t>
      </w:r>
    </w:p>
    <w:p w14:paraId="294F6516" w14:textId="77777777" w:rsidR="005E6A9E" w:rsidRDefault="005E6A9E" w:rsidP="005E6A9E">
      <w:pPr>
        <w:pStyle w:val="Style1"/>
      </w:pPr>
      <w:r>
        <w:t xml:space="preserve">            neutralQuaternary: "#d2d0ce",</w:t>
      </w:r>
    </w:p>
    <w:p w14:paraId="65E5C419" w14:textId="77777777" w:rsidR="005E6A9E" w:rsidRDefault="005E6A9E" w:rsidP="005E6A9E">
      <w:pPr>
        <w:pStyle w:val="Style1"/>
      </w:pPr>
      <w:r>
        <w:t xml:space="preserve">            neutralQuaternaryAlt: "#e1dfdd",</w:t>
      </w:r>
    </w:p>
    <w:p w14:paraId="3AA0DB62" w14:textId="77777777" w:rsidR="005E6A9E" w:rsidRDefault="005E6A9E" w:rsidP="005E6A9E">
      <w:pPr>
        <w:pStyle w:val="Style1"/>
      </w:pPr>
      <w:r>
        <w:t xml:space="preserve">            neutralLight: "#edebe9",</w:t>
      </w:r>
    </w:p>
    <w:p w14:paraId="480D1272" w14:textId="77777777" w:rsidR="005E6A9E" w:rsidRDefault="005E6A9E" w:rsidP="005E6A9E">
      <w:pPr>
        <w:pStyle w:val="Style1"/>
      </w:pPr>
      <w:r>
        <w:t xml:space="preserve">            neutralLighter: "#f3f2f1",</w:t>
      </w:r>
    </w:p>
    <w:p w14:paraId="38898312" w14:textId="77777777" w:rsidR="005E6A9E" w:rsidRDefault="005E6A9E" w:rsidP="005E6A9E">
      <w:pPr>
        <w:pStyle w:val="Style1"/>
      </w:pPr>
      <w:r>
        <w:t xml:space="preserve">            neutralLighterAlt: "#faf9f8",</w:t>
      </w:r>
    </w:p>
    <w:p w14:paraId="0E761359" w14:textId="77777777" w:rsidR="005E6A9E" w:rsidRDefault="005E6A9E" w:rsidP="005E6A9E">
      <w:pPr>
        <w:pStyle w:val="Style1"/>
      </w:pPr>
      <w:r>
        <w:t xml:space="preserve">            accent: "#0078d4",</w:t>
      </w:r>
    </w:p>
    <w:p w14:paraId="62D0ED96" w14:textId="77777777" w:rsidR="005E6A9E" w:rsidRDefault="005E6A9E" w:rsidP="005E6A9E">
      <w:pPr>
        <w:pStyle w:val="Style1"/>
      </w:pPr>
      <w:r>
        <w:t xml:space="preserve">            white: "#ffffff",</w:t>
      </w:r>
    </w:p>
    <w:p w14:paraId="04376C70" w14:textId="77777777" w:rsidR="005E6A9E" w:rsidRDefault="005E6A9E" w:rsidP="005E6A9E">
      <w:pPr>
        <w:pStyle w:val="Style1"/>
      </w:pPr>
      <w:r>
        <w:t xml:space="preserve">            whiteTranslucent40: "rgba(255,255,255,.4)",</w:t>
      </w:r>
    </w:p>
    <w:p w14:paraId="5D47A91A" w14:textId="77777777" w:rsidR="005E6A9E" w:rsidRDefault="005E6A9E" w:rsidP="005E6A9E">
      <w:pPr>
        <w:pStyle w:val="Style1"/>
      </w:pPr>
      <w:r>
        <w:t xml:space="preserve">            yellowDark: "#d29200",</w:t>
      </w:r>
    </w:p>
    <w:p w14:paraId="212F2EED" w14:textId="77777777" w:rsidR="005E6A9E" w:rsidRDefault="005E6A9E" w:rsidP="005E6A9E">
      <w:pPr>
        <w:pStyle w:val="Style1"/>
      </w:pPr>
      <w:r>
        <w:t xml:space="preserve">            yellow: "#ffb900",</w:t>
      </w:r>
    </w:p>
    <w:p w14:paraId="2A2803D4" w14:textId="77777777" w:rsidR="005E6A9E" w:rsidRDefault="005E6A9E" w:rsidP="005E6A9E">
      <w:pPr>
        <w:pStyle w:val="Style1"/>
      </w:pPr>
      <w:r>
        <w:t xml:space="preserve">            yellowLight: "#fff100",</w:t>
      </w:r>
    </w:p>
    <w:p w14:paraId="5C27ABAA" w14:textId="77777777" w:rsidR="005E6A9E" w:rsidRDefault="005E6A9E" w:rsidP="005E6A9E">
      <w:pPr>
        <w:pStyle w:val="Style1"/>
      </w:pPr>
      <w:r>
        <w:t xml:space="preserve">            orange: "#d83b01",</w:t>
      </w:r>
    </w:p>
    <w:p w14:paraId="78F175D1" w14:textId="77777777" w:rsidR="005E6A9E" w:rsidRDefault="005E6A9E" w:rsidP="005E6A9E">
      <w:pPr>
        <w:pStyle w:val="Style1"/>
      </w:pPr>
      <w:r>
        <w:t xml:space="preserve">            orangeLight: "#ea4300",</w:t>
      </w:r>
    </w:p>
    <w:p w14:paraId="6241C3B1" w14:textId="77777777" w:rsidR="005E6A9E" w:rsidRDefault="005E6A9E" w:rsidP="005E6A9E">
      <w:pPr>
        <w:pStyle w:val="Style1"/>
      </w:pPr>
      <w:r>
        <w:t xml:space="preserve">            orangeLighter: "#ff8c00",</w:t>
      </w:r>
    </w:p>
    <w:p w14:paraId="0FFD4561" w14:textId="77777777" w:rsidR="005E6A9E" w:rsidRDefault="005E6A9E" w:rsidP="005E6A9E">
      <w:pPr>
        <w:pStyle w:val="Style1"/>
      </w:pPr>
      <w:r>
        <w:t xml:space="preserve">            redDark: "#a4262c",</w:t>
      </w:r>
    </w:p>
    <w:p w14:paraId="025B592F" w14:textId="77777777" w:rsidR="005E6A9E" w:rsidRDefault="005E6A9E" w:rsidP="005E6A9E">
      <w:pPr>
        <w:pStyle w:val="Style1"/>
      </w:pPr>
      <w:r>
        <w:t xml:space="preserve">            red: "#e81123",</w:t>
      </w:r>
    </w:p>
    <w:p w14:paraId="0579035F" w14:textId="77777777" w:rsidR="005E6A9E" w:rsidRDefault="005E6A9E" w:rsidP="005E6A9E">
      <w:pPr>
        <w:pStyle w:val="Style1"/>
      </w:pPr>
      <w:r>
        <w:t xml:space="preserve">            magentaDark: "#5c005c",</w:t>
      </w:r>
    </w:p>
    <w:p w14:paraId="0E82F5D6" w14:textId="77777777" w:rsidR="005E6A9E" w:rsidRDefault="005E6A9E" w:rsidP="005E6A9E">
      <w:pPr>
        <w:pStyle w:val="Style1"/>
      </w:pPr>
      <w:r>
        <w:t xml:space="preserve">            magenta: "#b4009e",</w:t>
      </w:r>
    </w:p>
    <w:p w14:paraId="511DBE31" w14:textId="77777777" w:rsidR="005E6A9E" w:rsidRDefault="005E6A9E" w:rsidP="005E6A9E">
      <w:pPr>
        <w:pStyle w:val="Style1"/>
      </w:pPr>
      <w:r>
        <w:t xml:space="preserve">            magentaLight: "#e3008c",</w:t>
      </w:r>
    </w:p>
    <w:p w14:paraId="7D1635E0" w14:textId="77777777" w:rsidR="005E6A9E" w:rsidRDefault="005E6A9E" w:rsidP="005E6A9E">
      <w:pPr>
        <w:pStyle w:val="Style1"/>
      </w:pPr>
      <w:r>
        <w:t xml:space="preserve">            purpleDark: "#32145a",</w:t>
      </w:r>
    </w:p>
    <w:p w14:paraId="581DD340" w14:textId="77777777" w:rsidR="005E6A9E" w:rsidRDefault="005E6A9E" w:rsidP="005E6A9E">
      <w:pPr>
        <w:pStyle w:val="Style1"/>
      </w:pPr>
      <w:r>
        <w:t xml:space="preserve">            purple: "#5c2d91",</w:t>
      </w:r>
    </w:p>
    <w:p w14:paraId="0B3E2847" w14:textId="77777777" w:rsidR="005E6A9E" w:rsidRDefault="005E6A9E" w:rsidP="005E6A9E">
      <w:pPr>
        <w:pStyle w:val="Style1"/>
      </w:pPr>
      <w:r>
        <w:t xml:space="preserve">            purpleLight: "#b4a0ff",</w:t>
      </w:r>
    </w:p>
    <w:p w14:paraId="6A9BE017" w14:textId="77777777" w:rsidR="005E6A9E" w:rsidRDefault="005E6A9E" w:rsidP="005E6A9E">
      <w:pPr>
        <w:pStyle w:val="Style1"/>
      </w:pPr>
      <w:r>
        <w:t xml:space="preserve">            blueDark: "#002050",</w:t>
      </w:r>
    </w:p>
    <w:p w14:paraId="78F0CA50" w14:textId="77777777" w:rsidR="005E6A9E" w:rsidRDefault="005E6A9E" w:rsidP="005E6A9E">
      <w:pPr>
        <w:pStyle w:val="Style1"/>
      </w:pPr>
      <w:r>
        <w:t xml:space="preserve">            blueMid: "#00188f",</w:t>
      </w:r>
    </w:p>
    <w:p w14:paraId="488E57D9" w14:textId="77777777" w:rsidR="005E6A9E" w:rsidRDefault="005E6A9E" w:rsidP="005E6A9E">
      <w:pPr>
        <w:pStyle w:val="Style1"/>
      </w:pPr>
      <w:r>
        <w:t xml:space="preserve">            blue: "#0078d4",</w:t>
      </w:r>
    </w:p>
    <w:p w14:paraId="17CCF22E" w14:textId="77777777" w:rsidR="005E6A9E" w:rsidRDefault="005E6A9E" w:rsidP="005E6A9E">
      <w:pPr>
        <w:pStyle w:val="Style1"/>
      </w:pPr>
      <w:r>
        <w:t xml:space="preserve">            blueLight: "#00bcf2",</w:t>
      </w:r>
    </w:p>
    <w:p w14:paraId="2C739A17" w14:textId="77777777" w:rsidR="005E6A9E" w:rsidRDefault="005E6A9E" w:rsidP="005E6A9E">
      <w:pPr>
        <w:pStyle w:val="Style1"/>
      </w:pPr>
      <w:r>
        <w:t xml:space="preserve">            tealDark: "#004b50",</w:t>
      </w:r>
    </w:p>
    <w:p w14:paraId="69EB33DA" w14:textId="77777777" w:rsidR="005E6A9E" w:rsidRDefault="005E6A9E" w:rsidP="005E6A9E">
      <w:pPr>
        <w:pStyle w:val="Style1"/>
      </w:pPr>
      <w:r>
        <w:t xml:space="preserve">            teal: "#008272",</w:t>
      </w:r>
    </w:p>
    <w:p w14:paraId="7F3127AE" w14:textId="77777777" w:rsidR="005E6A9E" w:rsidRDefault="005E6A9E" w:rsidP="005E6A9E">
      <w:pPr>
        <w:pStyle w:val="Style1"/>
      </w:pPr>
      <w:r>
        <w:t xml:space="preserve">            tealLight: "#00b294",</w:t>
      </w:r>
    </w:p>
    <w:p w14:paraId="1BCC3739" w14:textId="77777777" w:rsidR="005E6A9E" w:rsidRDefault="005E6A9E" w:rsidP="005E6A9E">
      <w:pPr>
        <w:pStyle w:val="Style1"/>
      </w:pPr>
      <w:r>
        <w:t xml:space="preserve">            greenDark: "#004b1c",</w:t>
      </w:r>
    </w:p>
    <w:p w14:paraId="046F46AC" w14:textId="77777777" w:rsidR="005E6A9E" w:rsidRDefault="005E6A9E" w:rsidP="005E6A9E">
      <w:pPr>
        <w:pStyle w:val="Style1"/>
      </w:pPr>
      <w:r>
        <w:t xml:space="preserve">            green: "#107c10",</w:t>
      </w:r>
    </w:p>
    <w:p w14:paraId="3BF6FA78" w14:textId="77777777" w:rsidR="005E6A9E" w:rsidRDefault="005E6A9E" w:rsidP="005E6A9E">
      <w:pPr>
        <w:pStyle w:val="Style1"/>
      </w:pPr>
      <w:r>
        <w:t xml:space="preserve">            greenLight: "#bad80a"</w:t>
      </w:r>
    </w:p>
    <w:p w14:paraId="0CF39A19" w14:textId="77777777" w:rsidR="005E6A9E" w:rsidRDefault="005E6A9E" w:rsidP="005E6A9E">
      <w:pPr>
        <w:pStyle w:val="Style1"/>
      </w:pPr>
      <w:r>
        <w:t xml:space="preserve">        };</w:t>
      </w:r>
    </w:p>
    <w:p w14:paraId="786B7603" w14:textId="77777777" w:rsidR="005E6A9E" w:rsidRDefault="005E6A9E" w:rsidP="005E6A9E">
      <w:pPr>
        <w:pStyle w:val="Style1"/>
      </w:pPr>
      <w:r>
        <w:t xml:space="preserve">        function ie(e) {</w:t>
      </w:r>
    </w:p>
    <w:p w14:paraId="4D9B557D" w14:textId="77777777" w:rsidR="005E6A9E" w:rsidRDefault="005E6A9E" w:rsidP="005E6A9E">
      <w:pPr>
        <w:pStyle w:val="Style1"/>
      </w:pPr>
      <w:r>
        <w:t xml:space="preserve">            i.a.getInstance().insertRule("@font-face{" + Object(a.b)(Object(o.a)(), e) + "}", !0)</w:t>
      </w:r>
    </w:p>
    <w:p w14:paraId="5B2B74C0" w14:textId="77777777" w:rsidR="005E6A9E" w:rsidRDefault="005E6A9E" w:rsidP="005E6A9E">
      <w:pPr>
        <w:pStyle w:val="Style1"/>
      </w:pPr>
      <w:r>
        <w:t xml:space="preserve">        }</w:t>
      </w:r>
    </w:p>
    <w:p w14:paraId="2D2AC983" w14:textId="77777777" w:rsidR="005E6A9E" w:rsidRDefault="005E6A9E" w:rsidP="005E6A9E">
      <w:pPr>
        <w:pStyle w:val="Style1"/>
      </w:pPr>
      <w:r>
        <w:t xml:space="preserve">        !function(e) {</w:t>
      </w:r>
    </w:p>
    <w:p w14:paraId="5D815F4F" w14:textId="77777777" w:rsidR="005E6A9E" w:rsidRDefault="005E6A9E" w:rsidP="005E6A9E">
      <w:pPr>
        <w:pStyle w:val="Style1"/>
      </w:pPr>
      <w:r>
        <w:t xml:space="preserve">            e.Arabic = "Segoe UI Web (Arabic)",</w:t>
      </w:r>
    </w:p>
    <w:p w14:paraId="473246CB" w14:textId="77777777" w:rsidR="005E6A9E" w:rsidRDefault="005E6A9E" w:rsidP="005E6A9E">
      <w:pPr>
        <w:pStyle w:val="Style1"/>
      </w:pPr>
      <w:r>
        <w:t xml:space="preserve">            e.Cyrillic = "Segoe UI Web (Cyrillic)",</w:t>
      </w:r>
    </w:p>
    <w:p w14:paraId="6ED2C591" w14:textId="77777777" w:rsidR="005E6A9E" w:rsidRDefault="005E6A9E" w:rsidP="005E6A9E">
      <w:pPr>
        <w:pStyle w:val="Style1"/>
      </w:pPr>
      <w:r>
        <w:t xml:space="preserve">            e.EastEuropean = "Segoe UI Web (East European)",</w:t>
      </w:r>
    </w:p>
    <w:p w14:paraId="26F23421" w14:textId="77777777" w:rsidR="005E6A9E" w:rsidRDefault="005E6A9E" w:rsidP="005E6A9E">
      <w:pPr>
        <w:pStyle w:val="Style1"/>
      </w:pPr>
      <w:r>
        <w:t xml:space="preserve">            e.Greek = "Segoe UI Web (Greek)",</w:t>
      </w:r>
    </w:p>
    <w:p w14:paraId="34C6918F" w14:textId="77777777" w:rsidR="005E6A9E" w:rsidRDefault="005E6A9E" w:rsidP="005E6A9E">
      <w:pPr>
        <w:pStyle w:val="Style1"/>
      </w:pPr>
      <w:r>
        <w:t xml:space="preserve">            e.Hebrew = "Segoe UI Web (Hebrew)",</w:t>
      </w:r>
    </w:p>
    <w:p w14:paraId="40CADDEF" w14:textId="77777777" w:rsidR="005E6A9E" w:rsidRDefault="005E6A9E" w:rsidP="005E6A9E">
      <w:pPr>
        <w:pStyle w:val="Style1"/>
      </w:pPr>
      <w:r>
        <w:t xml:space="preserve">            e.Thai = "Leelawadee UI Web",</w:t>
      </w:r>
    </w:p>
    <w:p w14:paraId="41B10280" w14:textId="77777777" w:rsidR="005E6A9E" w:rsidRDefault="005E6A9E" w:rsidP="005E6A9E">
      <w:pPr>
        <w:pStyle w:val="Style1"/>
      </w:pPr>
      <w:r>
        <w:t xml:space="preserve">            e.Vietnamese = "Segoe UI Web (Vietnamese)",</w:t>
      </w:r>
    </w:p>
    <w:p w14:paraId="3EB9B8D3" w14:textId="77777777" w:rsidR="005E6A9E" w:rsidRDefault="005E6A9E" w:rsidP="005E6A9E">
      <w:pPr>
        <w:pStyle w:val="Style1"/>
      </w:pPr>
      <w:r>
        <w:t xml:space="preserve">            e.WestEuropean = "Segoe UI Web (West European)",</w:t>
      </w:r>
    </w:p>
    <w:p w14:paraId="75F445B3" w14:textId="77777777" w:rsidR="005E6A9E" w:rsidRDefault="005E6A9E" w:rsidP="005E6A9E">
      <w:pPr>
        <w:pStyle w:val="Style1"/>
      </w:pPr>
      <w:r>
        <w:t xml:space="preserve">            e.Selawik = "Selawik Web",</w:t>
      </w:r>
    </w:p>
    <w:p w14:paraId="3722D612" w14:textId="77777777" w:rsidR="005E6A9E" w:rsidRDefault="005E6A9E" w:rsidP="005E6A9E">
      <w:pPr>
        <w:pStyle w:val="Style1"/>
      </w:pPr>
      <w:r>
        <w:t xml:space="preserve">            e.Armenian = "Segoe UI Web (Armenian)",</w:t>
      </w:r>
    </w:p>
    <w:p w14:paraId="4E7B35B3" w14:textId="77777777" w:rsidR="005E6A9E" w:rsidRDefault="005E6A9E" w:rsidP="005E6A9E">
      <w:pPr>
        <w:pStyle w:val="Style1"/>
      </w:pPr>
      <w:r>
        <w:t xml:space="preserve">            e.Georgian = "Segoe UI Web (Georgian)"</w:t>
      </w:r>
    </w:p>
    <w:p w14:paraId="67C7E09A" w14:textId="77777777" w:rsidR="005E6A9E" w:rsidRDefault="005E6A9E" w:rsidP="005E6A9E">
      <w:pPr>
        <w:pStyle w:val="Style1"/>
      </w:pPr>
      <w:r>
        <w:t xml:space="preserve">        }(Y || (Y = {})),</w:t>
      </w:r>
    </w:p>
    <w:p w14:paraId="7A006635" w14:textId="77777777" w:rsidR="005E6A9E" w:rsidRDefault="005E6A9E" w:rsidP="005E6A9E">
      <w:pPr>
        <w:pStyle w:val="Style1"/>
      </w:pPr>
      <w:r>
        <w:t xml:space="preserve">        function(e) {</w:t>
      </w:r>
    </w:p>
    <w:p w14:paraId="7C5DFF87" w14:textId="77777777" w:rsidR="005E6A9E" w:rsidRDefault="005E6A9E" w:rsidP="005E6A9E">
      <w:pPr>
        <w:pStyle w:val="Style1"/>
      </w:pPr>
      <w:r>
        <w:t xml:space="preserve">            e.Arabic = "'" + Y.Arabic + "'",</w:t>
      </w:r>
    </w:p>
    <w:p w14:paraId="3D20DD0C" w14:textId="77777777" w:rsidR="005E6A9E" w:rsidRDefault="005E6A9E" w:rsidP="005E6A9E">
      <w:pPr>
        <w:pStyle w:val="Style1"/>
      </w:pPr>
      <w:r>
        <w:t xml:space="preserve">            e.ChineseSimplified = "'Microsoft Yahei UI', Verdana, Simsun",</w:t>
      </w:r>
    </w:p>
    <w:p w14:paraId="30CCEAB4" w14:textId="77777777" w:rsidR="005E6A9E" w:rsidRDefault="005E6A9E" w:rsidP="005E6A9E">
      <w:pPr>
        <w:pStyle w:val="Style1"/>
      </w:pPr>
      <w:r>
        <w:t xml:space="preserve">            e.ChineseTraditional = "'Microsoft Jhenghei UI', Pmingliu",</w:t>
      </w:r>
    </w:p>
    <w:p w14:paraId="4054D0F6" w14:textId="77777777" w:rsidR="005E6A9E" w:rsidRDefault="005E6A9E" w:rsidP="005E6A9E">
      <w:pPr>
        <w:pStyle w:val="Style1"/>
      </w:pPr>
      <w:r>
        <w:t xml:space="preserve">            e.Cyrillic = "'" + Y.Cyrillic + "'",</w:t>
      </w:r>
    </w:p>
    <w:p w14:paraId="10E1317B" w14:textId="77777777" w:rsidR="005E6A9E" w:rsidRDefault="005E6A9E" w:rsidP="005E6A9E">
      <w:pPr>
        <w:pStyle w:val="Style1"/>
      </w:pPr>
      <w:r>
        <w:t xml:space="preserve">            e.EastEuropean = "'" + Y.EastEuropean + "'",</w:t>
      </w:r>
    </w:p>
    <w:p w14:paraId="2A33F36F" w14:textId="77777777" w:rsidR="005E6A9E" w:rsidRDefault="005E6A9E" w:rsidP="005E6A9E">
      <w:pPr>
        <w:pStyle w:val="Style1"/>
      </w:pPr>
      <w:r>
        <w:t xml:space="preserve">            e.Greek = "'" + Y.Greek + "'",</w:t>
      </w:r>
    </w:p>
    <w:p w14:paraId="260EA232" w14:textId="77777777" w:rsidR="005E6A9E" w:rsidRDefault="005E6A9E" w:rsidP="005E6A9E">
      <w:pPr>
        <w:pStyle w:val="Style1"/>
      </w:pPr>
      <w:r>
        <w:t xml:space="preserve">            e.Hebrew = "'" + Y.Hebrew + "'",</w:t>
      </w:r>
    </w:p>
    <w:p w14:paraId="1A712CD6" w14:textId="77777777" w:rsidR="005E6A9E" w:rsidRDefault="005E6A9E" w:rsidP="005E6A9E">
      <w:pPr>
        <w:pStyle w:val="Style1"/>
      </w:pPr>
      <w:r>
        <w:t xml:space="preserve">            e.Hindi = "'Nirmala UI'",</w:t>
      </w:r>
    </w:p>
    <w:p w14:paraId="02D1CAF6" w14:textId="77777777" w:rsidR="005E6A9E" w:rsidRDefault="005E6A9E" w:rsidP="005E6A9E">
      <w:pPr>
        <w:pStyle w:val="Style1"/>
      </w:pPr>
      <w:r>
        <w:t xml:space="preserve">            e.Japanese = "'Yu Gothic UI', 'Meiryo UI', Meiryo, 'MS Pgothic', Osaka",</w:t>
      </w:r>
    </w:p>
    <w:p w14:paraId="45640234" w14:textId="77777777" w:rsidR="005E6A9E" w:rsidRDefault="005E6A9E" w:rsidP="005E6A9E">
      <w:pPr>
        <w:pStyle w:val="Style1"/>
      </w:pPr>
      <w:r>
        <w:t xml:space="preserve">            e.Korean = "'Malgun Gothic', Gulim",</w:t>
      </w:r>
    </w:p>
    <w:p w14:paraId="28B55FA2" w14:textId="77777777" w:rsidR="005E6A9E" w:rsidRDefault="005E6A9E" w:rsidP="005E6A9E">
      <w:pPr>
        <w:pStyle w:val="Style1"/>
      </w:pPr>
      <w:r>
        <w:t xml:space="preserve">            e.Selawik = "'" + Y.Selawik + "'",</w:t>
      </w:r>
    </w:p>
    <w:p w14:paraId="5122930E" w14:textId="77777777" w:rsidR="005E6A9E" w:rsidRDefault="005E6A9E" w:rsidP="005E6A9E">
      <w:pPr>
        <w:pStyle w:val="Style1"/>
      </w:pPr>
      <w:r>
        <w:t xml:space="preserve">            e.Thai = "'Leelawadee UI Web', 'Kmer UI'",</w:t>
      </w:r>
    </w:p>
    <w:p w14:paraId="36706BAF" w14:textId="77777777" w:rsidR="005E6A9E" w:rsidRDefault="005E6A9E" w:rsidP="005E6A9E">
      <w:pPr>
        <w:pStyle w:val="Style1"/>
      </w:pPr>
      <w:r>
        <w:t xml:space="preserve">            e.Vietnamese = "'" + Y.Vietnamese + "'",</w:t>
      </w:r>
    </w:p>
    <w:p w14:paraId="11DFEC1F" w14:textId="77777777" w:rsidR="005E6A9E" w:rsidRDefault="005E6A9E" w:rsidP="005E6A9E">
      <w:pPr>
        <w:pStyle w:val="Style1"/>
      </w:pPr>
      <w:r>
        <w:t xml:space="preserve">            e.WestEuropean = "'" + Y.WestEuropean + "'",</w:t>
      </w:r>
    </w:p>
    <w:p w14:paraId="5672290B" w14:textId="77777777" w:rsidR="005E6A9E" w:rsidRDefault="005E6A9E" w:rsidP="005E6A9E">
      <w:pPr>
        <w:pStyle w:val="Style1"/>
      </w:pPr>
      <w:r>
        <w:t xml:space="preserve">            e.Armenian = "'" + Y.Armenian + "'",</w:t>
      </w:r>
    </w:p>
    <w:p w14:paraId="749D6548" w14:textId="77777777" w:rsidR="005E6A9E" w:rsidRDefault="005E6A9E" w:rsidP="005E6A9E">
      <w:pPr>
        <w:pStyle w:val="Style1"/>
      </w:pPr>
      <w:r>
        <w:t xml:space="preserve">            e.Georgian = "'" + Y.Georgian + "'"</w:t>
      </w:r>
    </w:p>
    <w:p w14:paraId="554376A3" w14:textId="77777777" w:rsidR="005E6A9E" w:rsidRDefault="005E6A9E" w:rsidP="005E6A9E">
      <w:pPr>
        <w:pStyle w:val="Style1"/>
      </w:pPr>
      <w:r>
        <w:t xml:space="preserve">        }($ || ($ = {})),</w:t>
      </w:r>
    </w:p>
    <w:p w14:paraId="182B323E" w14:textId="77777777" w:rsidR="005E6A9E" w:rsidRDefault="005E6A9E" w:rsidP="005E6A9E">
      <w:pPr>
        <w:pStyle w:val="Style1"/>
      </w:pPr>
      <w:r>
        <w:t xml:space="preserve">        function(e) {</w:t>
      </w:r>
    </w:p>
    <w:p w14:paraId="4C3344FF" w14:textId="77777777" w:rsidR="005E6A9E" w:rsidRDefault="005E6A9E" w:rsidP="005E6A9E">
      <w:pPr>
        <w:pStyle w:val="Style1"/>
      </w:pPr>
      <w:r>
        <w:t xml:space="preserve">            e.size10 = "10px",</w:t>
      </w:r>
    </w:p>
    <w:p w14:paraId="65EAC79F" w14:textId="77777777" w:rsidR="005E6A9E" w:rsidRDefault="005E6A9E" w:rsidP="005E6A9E">
      <w:pPr>
        <w:pStyle w:val="Style1"/>
      </w:pPr>
      <w:r>
        <w:t xml:space="preserve">            e.size12 = "12px",</w:t>
      </w:r>
    </w:p>
    <w:p w14:paraId="7AF9088F" w14:textId="77777777" w:rsidR="005E6A9E" w:rsidRDefault="005E6A9E" w:rsidP="005E6A9E">
      <w:pPr>
        <w:pStyle w:val="Style1"/>
      </w:pPr>
      <w:r>
        <w:t xml:space="preserve">            e.size14 = "14px",</w:t>
      </w:r>
    </w:p>
    <w:p w14:paraId="3ECA4212" w14:textId="77777777" w:rsidR="005E6A9E" w:rsidRDefault="005E6A9E" w:rsidP="005E6A9E">
      <w:pPr>
        <w:pStyle w:val="Style1"/>
      </w:pPr>
      <w:r>
        <w:t xml:space="preserve">            e.size16 = "16px",</w:t>
      </w:r>
    </w:p>
    <w:p w14:paraId="70558A92" w14:textId="77777777" w:rsidR="005E6A9E" w:rsidRDefault="005E6A9E" w:rsidP="005E6A9E">
      <w:pPr>
        <w:pStyle w:val="Style1"/>
      </w:pPr>
      <w:r>
        <w:t xml:space="preserve">            e.size18 = "18px",</w:t>
      </w:r>
    </w:p>
    <w:p w14:paraId="1CB201AC" w14:textId="77777777" w:rsidR="005E6A9E" w:rsidRDefault="005E6A9E" w:rsidP="005E6A9E">
      <w:pPr>
        <w:pStyle w:val="Style1"/>
      </w:pPr>
      <w:r>
        <w:t xml:space="preserve">            e.size20 = "20px",</w:t>
      </w:r>
    </w:p>
    <w:p w14:paraId="73F6D60F" w14:textId="77777777" w:rsidR="005E6A9E" w:rsidRDefault="005E6A9E" w:rsidP="005E6A9E">
      <w:pPr>
        <w:pStyle w:val="Style1"/>
      </w:pPr>
      <w:r>
        <w:t xml:space="preserve">            e.size24 = "24px",</w:t>
      </w:r>
    </w:p>
    <w:p w14:paraId="5F7EEE97" w14:textId="77777777" w:rsidR="005E6A9E" w:rsidRDefault="005E6A9E" w:rsidP="005E6A9E">
      <w:pPr>
        <w:pStyle w:val="Style1"/>
      </w:pPr>
      <w:r>
        <w:t xml:space="preserve">            e.size28 = "28px",</w:t>
      </w:r>
    </w:p>
    <w:p w14:paraId="2393FB7C" w14:textId="77777777" w:rsidR="005E6A9E" w:rsidRDefault="005E6A9E" w:rsidP="005E6A9E">
      <w:pPr>
        <w:pStyle w:val="Style1"/>
      </w:pPr>
      <w:r>
        <w:t xml:space="preserve">            e.size32 = "32px",</w:t>
      </w:r>
    </w:p>
    <w:p w14:paraId="7F239BB6" w14:textId="77777777" w:rsidR="005E6A9E" w:rsidRDefault="005E6A9E" w:rsidP="005E6A9E">
      <w:pPr>
        <w:pStyle w:val="Style1"/>
      </w:pPr>
      <w:r>
        <w:t xml:space="preserve">            e.size42 = "42px",</w:t>
      </w:r>
    </w:p>
    <w:p w14:paraId="141982E4" w14:textId="77777777" w:rsidR="005E6A9E" w:rsidRDefault="005E6A9E" w:rsidP="005E6A9E">
      <w:pPr>
        <w:pStyle w:val="Style1"/>
      </w:pPr>
      <w:r>
        <w:t xml:space="preserve">            e.size68 = "68px",</w:t>
      </w:r>
    </w:p>
    <w:p w14:paraId="31BF1C5A" w14:textId="77777777" w:rsidR="005E6A9E" w:rsidRDefault="005E6A9E" w:rsidP="005E6A9E">
      <w:pPr>
        <w:pStyle w:val="Style1"/>
      </w:pPr>
      <w:r>
        <w:t xml:space="preserve">            e.mini = "10px",</w:t>
      </w:r>
    </w:p>
    <w:p w14:paraId="0BAF7307" w14:textId="77777777" w:rsidR="005E6A9E" w:rsidRDefault="005E6A9E" w:rsidP="005E6A9E">
      <w:pPr>
        <w:pStyle w:val="Style1"/>
      </w:pPr>
      <w:r>
        <w:t xml:space="preserve">            e.xSmall = "10px",</w:t>
      </w:r>
    </w:p>
    <w:p w14:paraId="64DC8E36" w14:textId="77777777" w:rsidR="005E6A9E" w:rsidRDefault="005E6A9E" w:rsidP="005E6A9E">
      <w:pPr>
        <w:pStyle w:val="Style1"/>
      </w:pPr>
      <w:r>
        <w:t xml:space="preserve">            e.small = "12px",</w:t>
      </w:r>
    </w:p>
    <w:p w14:paraId="7C489012" w14:textId="77777777" w:rsidR="005E6A9E" w:rsidRDefault="005E6A9E" w:rsidP="005E6A9E">
      <w:pPr>
        <w:pStyle w:val="Style1"/>
      </w:pPr>
      <w:r>
        <w:t xml:space="preserve">            e.smallPlus = "12px",</w:t>
      </w:r>
    </w:p>
    <w:p w14:paraId="06CBF64F" w14:textId="77777777" w:rsidR="005E6A9E" w:rsidRDefault="005E6A9E" w:rsidP="005E6A9E">
      <w:pPr>
        <w:pStyle w:val="Style1"/>
      </w:pPr>
      <w:r>
        <w:t xml:space="preserve">            e.medium = "14px",</w:t>
      </w:r>
    </w:p>
    <w:p w14:paraId="59B4DA3D" w14:textId="77777777" w:rsidR="005E6A9E" w:rsidRDefault="005E6A9E" w:rsidP="005E6A9E">
      <w:pPr>
        <w:pStyle w:val="Style1"/>
      </w:pPr>
      <w:r>
        <w:t xml:space="preserve">            e.mediumPlus = "16px",</w:t>
      </w:r>
    </w:p>
    <w:p w14:paraId="0A253014" w14:textId="77777777" w:rsidR="005E6A9E" w:rsidRDefault="005E6A9E" w:rsidP="005E6A9E">
      <w:pPr>
        <w:pStyle w:val="Style1"/>
      </w:pPr>
      <w:r>
        <w:t xml:space="preserve">            e.icon = "16px",</w:t>
      </w:r>
    </w:p>
    <w:p w14:paraId="4FB2218B" w14:textId="77777777" w:rsidR="005E6A9E" w:rsidRDefault="005E6A9E" w:rsidP="005E6A9E">
      <w:pPr>
        <w:pStyle w:val="Style1"/>
      </w:pPr>
      <w:r>
        <w:t xml:space="preserve">            e.large = "18px",</w:t>
      </w:r>
    </w:p>
    <w:p w14:paraId="7FBDA6C3" w14:textId="77777777" w:rsidR="005E6A9E" w:rsidRDefault="005E6A9E" w:rsidP="005E6A9E">
      <w:pPr>
        <w:pStyle w:val="Style1"/>
      </w:pPr>
      <w:r>
        <w:t xml:space="preserve">            e.xLarge = "20px",</w:t>
      </w:r>
    </w:p>
    <w:p w14:paraId="29B37BCE" w14:textId="77777777" w:rsidR="005E6A9E" w:rsidRDefault="005E6A9E" w:rsidP="005E6A9E">
      <w:pPr>
        <w:pStyle w:val="Style1"/>
      </w:pPr>
      <w:r>
        <w:t xml:space="preserve">            e.xLargePlus = "24px",</w:t>
      </w:r>
    </w:p>
    <w:p w14:paraId="65A15624" w14:textId="77777777" w:rsidR="005E6A9E" w:rsidRDefault="005E6A9E" w:rsidP="005E6A9E">
      <w:pPr>
        <w:pStyle w:val="Style1"/>
      </w:pPr>
      <w:r>
        <w:t xml:space="preserve">            e.xxLarge = "28px",</w:t>
      </w:r>
    </w:p>
    <w:p w14:paraId="797287C7" w14:textId="77777777" w:rsidR="005E6A9E" w:rsidRDefault="005E6A9E" w:rsidP="005E6A9E">
      <w:pPr>
        <w:pStyle w:val="Style1"/>
      </w:pPr>
      <w:r>
        <w:t xml:space="preserve">            e.xxLargePlus = "32px",</w:t>
      </w:r>
    </w:p>
    <w:p w14:paraId="39CFE24B" w14:textId="77777777" w:rsidR="005E6A9E" w:rsidRDefault="005E6A9E" w:rsidP="005E6A9E">
      <w:pPr>
        <w:pStyle w:val="Style1"/>
      </w:pPr>
      <w:r>
        <w:t xml:space="preserve">            e.superLarge = "42px",</w:t>
      </w:r>
    </w:p>
    <w:p w14:paraId="77291A9B" w14:textId="77777777" w:rsidR="005E6A9E" w:rsidRDefault="005E6A9E" w:rsidP="005E6A9E">
      <w:pPr>
        <w:pStyle w:val="Style1"/>
      </w:pPr>
      <w:r>
        <w:t xml:space="preserve">            e.mega = "68px"</w:t>
      </w:r>
    </w:p>
    <w:p w14:paraId="7EEE9175" w14:textId="77777777" w:rsidR="005E6A9E" w:rsidRDefault="005E6A9E" w:rsidP="005E6A9E">
      <w:pPr>
        <w:pStyle w:val="Style1"/>
      </w:pPr>
      <w:r>
        <w:t xml:space="preserve">        }(ee || (ee = {})),</w:t>
      </w:r>
    </w:p>
    <w:p w14:paraId="214F3E1A" w14:textId="77777777" w:rsidR="005E6A9E" w:rsidRDefault="005E6A9E" w:rsidP="005E6A9E">
      <w:pPr>
        <w:pStyle w:val="Style1"/>
      </w:pPr>
      <w:r>
        <w:t xml:space="preserve">        function(e) {</w:t>
      </w:r>
    </w:p>
    <w:p w14:paraId="780E2403" w14:textId="77777777" w:rsidR="005E6A9E" w:rsidRDefault="005E6A9E" w:rsidP="005E6A9E">
      <w:pPr>
        <w:pStyle w:val="Style1"/>
      </w:pPr>
      <w:r>
        <w:t xml:space="preserve">            e.light = 100,</w:t>
      </w:r>
    </w:p>
    <w:p w14:paraId="51888C9C" w14:textId="77777777" w:rsidR="005E6A9E" w:rsidRDefault="005E6A9E" w:rsidP="005E6A9E">
      <w:pPr>
        <w:pStyle w:val="Style1"/>
      </w:pPr>
      <w:r>
        <w:t xml:space="preserve">            e.semilight = 300,</w:t>
      </w:r>
    </w:p>
    <w:p w14:paraId="7E8730E2" w14:textId="77777777" w:rsidR="005E6A9E" w:rsidRDefault="005E6A9E" w:rsidP="005E6A9E">
      <w:pPr>
        <w:pStyle w:val="Style1"/>
      </w:pPr>
      <w:r>
        <w:t xml:space="preserve">            e.regular = 400,</w:t>
      </w:r>
    </w:p>
    <w:p w14:paraId="236B43BE" w14:textId="77777777" w:rsidR="005E6A9E" w:rsidRDefault="005E6A9E" w:rsidP="005E6A9E">
      <w:pPr>
        <w:pStyle w:val="Style1"/>
      </w:pPr>
      <w:r>
        <w:t xml:space="preserve">            e.semibold = 600,</w:t>
      </w:r>
    </w:p>
    <w:p w14:paraId="65128A64" w14:textId="77777777" w:rsidR="005E6A9E" w:rsidRDefault="005E6A9E" w:rsidP="005E6A9E">
      <w:pPr>
        <w:pStyle w:val="Style1"/>
      </w:pPr>
      <w:r>
        <w:t xml:space="preserve">            e.bold = 700</w:t>
      </w:r>
    </w:p>
    <w:p w14:paraId="13540B47" w14:textId="77777777" w:rsidR="005E6A9E" w:rsidRDefault="005E6A9E" w:rsidP="005E6A9E">
      <w:pPr>
        <w:pStyle w:val="Style1"/>
      </w:pPr>
      <w:r>
        <w:t xml:space="preserve">        }(te || (te = {})),</w:t>
      </w:r>
    </w:p>
    <w:p w14:paraId="1A415A51" w14:textId="77777777" w:rsidR="005E6A9E" w:rsidRDefault="005E6A9E" w:rsidP="005E6A9E">
      <w:pPr>
        <w:pStyle w:val="Style1"/>
      </w:pPr>
      <w:r>
        <w:t xml:space="preserve">        function(e) {</w:t>
      </w:r>
    </w:p>
    <w:p w14:paraId="58329FC1" w14:textId="77777777" w:rsidR="005E6A9E" w:rsidRDefault="005E6A9E" w:rsidP="005E6A9E">
      <w:pPr>
        <w:pStyle w:val="Style1"/>
      </w:pPr>
      <w:r>
        <w:t xml:space="preserve">            e.xSmall = "10px",</w:t>
      </w:r>
    </w:p>
    <w:p w14:paraId="29279026" w14:textId="77777777" w:rsidR="005E6A9E" w:rsidRDefault="005E6A9E" w:rsidP="005E6A9E">
      <w:pPr>
        <w:pStyle w:val="Style1"/>
      </w:pPr>
      <w:r>
        <w:t xml:space="preserve">            e.small = "12px",</w:t>
      </w:r>
    </w:p>
    <w:p w14:paraId="6DD1BDE5" w14:textId="77777777" w:rsidR="005E6A9E" w:rsidRDefault="005E6A9E" w:rsidP="005E6A9E">
      <w:pPr>
        <w:pStyle w:val="Style1"/>
      </w:pPr>
      <w:r>
        <w:t xml:space="preserve">            e.medium = "16px",</w:t>
      </w:r>
    </w:p>
    <w:p w14:paraId="226EEDF5" w14:textId="77777777" w:rsidR="005E6A9E" w:rsidRDefault="005E6A9E" w:rsidP="005E6A9E">
      <w:pPr>
        <w:pStyle w:val="Style1"/>
      </w:pPr>
      <w:r>
        <w:t xml:space="preserve">            e.large = "20px"</w:t>
      </w:r>
    </w:p>
    <w:p w14:paraId="14AB9BE9" w14:textId="77777777" w:rsidR="005E6A9E" w:rsidRDefault="005E6A9E" w:rsidP="005E6A9E">
      <w:pPr>
        <w:pStyle w:val="Style1"/>
      </w:pPr>
      <w:r>
        <w:t xml:space="preserve">        }(ne || (ne = {}));</w:t>
      </w:r>
    </w:p>
    <w:p w14:paraId="1688ED33" w14:textId="77777777" w:rsidR="005E6A9E" w:rsidRDefault="005E6A9E" w:rsidP="005E6A9E">
      <w:pPr>
        <w:pStyle w:val="Style1"/>
      </w:pPr>
      <w:r>
        <w:t xml:space="preserve">        var ae = "'Segoe UI', '" + Y.WestEuropean + "'"</w:t>
      </w:r>
    </w:p>
    <w:p w14:paraId="1E006FCE" w14:textId="77777777" w:rsidR="005E6A9E" w:rsidRDefault="005E6A9E" w:rsidP="005E6A9E">
      <w:pPr>
        <w:pStyle w:val="Style1"/>
      </w:pPr>
      <w:r>
        <w:t xml:space="preserve">          , se = {</w:t>
      </w:r>
    </w:p>
    <w:p w14:paraId="11CE071C" w14:textId="77777777" w:rsidR="005E6A9E" w:rsidRDefault="005E6A9E" w:rsidP="005E6A9E">
      <w:pPr>
        <w:pStyle w:val="Style1"/>
      </w:pPr>
      <w:r>
        <w:t xml:space="preserve">            ar: $.Arabic,</w:t>
      </w:r>
    </w:p>
    <w:p w14:paraId="27F36569" w14:textId="77777777" w:rsidR="005E6A9E" w:rsidRDefault="005E6A9E" w:rsidP="005E6A9E">
      <w:pPr>
        <w:pStyle w:val="Style1"/>
      </w:pPr>
      <w:r>
        <w:t xml:space="preserve">            bg: $.Cyrillic,</w:t>
      </w:r>
    </w:p>
    <w:p w14:paraId="3F863560" w14:textId="77777777" w:rsidR="005E6A9E" w:rsidRDefault="005E6A9E" w:rsidP="005E6A9E">
      <w:pPr>
        <w:pStyle w:val="Style1"/>
      </w:pPr>
      <w:r>
        <w:t xml:space="preserve">            cs: $.EastEuropean,</w:t>
      </w:r>
    </w:p>
    <w:p w14:paraId="1ABA819D" w14:textId="77777777" w:rsidR="005E6A9E" w:rsidRDefault="005E6A9E" w:rsidP="005E6A9E">
      <w:pPr>
        <w:pStyle w:val="Style1"/>
      </w:pPr>
      <w:r>
        <w:t xml:space="preserve">            el: $.Greek,</w:t>
      </w:r>
    </w:p>
    <w:p w14:paraId="000B206E" w14:textId="77777777" w:rsidR="005E6A9E" w:rsidRDefault="005E6A9E" w:rsidP="005E6A9E">
      <w:pPr>
        <w:pStyle w:val="Style1"/>
      </w:pPr>
      <w:r>
        <w:t xml:space="preserve">            et: $.EastEuropean,</w:t>
      </w:r>
    </w:p>
    <w:p w14:paraId="45E7DEDF" w14:textId="77777777" w:rsidR="005E6A9E" w:rsidRDefault="005E6A9E" w:rsidP="005E6A9E">
      <w:pPr>
        <w:pStyle w:val="Style1"/>
      </w:pPr>
      <w:r>
        <w:t xml:space="preserve">            he: $.Hebrew,</w:t>
      </w:r>
    </w:p>
    <w:p w14:paraId="6B5DF2B8" w14:textId="77777777" w:rsidR="005E6A9E" w:rsidRDefault="005E6A9E" w:rsidP="005E6A9E">
      <w:pPr>
        <w:pStyle w:val="Style1"/>
      </w:pPr>
      <w:r>
        <w:t xml:space="preserve">            hi: $.Hindi,</w:t>
      </w:r>
    </w:p>
    <w:p w14:paraId="0E355EEE" w14:textId="77777777" w:rsidR="005E6A9E" w:rsidRDefault="005E6A9E" w:rsidP="005E6A9E">
      <w:pPr>
        <w:pStyle w:val="Style1"/>
      </w:pPr>
      <w:r>
        <w:t xml:space="preserve">            hr: $.EastEuropean,</w:t>
      </w:r>
    </w:p>
    <w:p w14:paraId="30877B19" w14:textId="77777777" w:rsidR="005E6A9E" w:rsidRDefault="005E6A9E" w:rsidP="005E6A9E">
      <w:pPr>
        <w:pStyle w:val="Style1"/>
      </w:pPr>
      <w:r>
        <w:t xml:space="preserve">            hu: $.EastEuropean,</w:t>
      </w:r>
    </w:p>
    <w:p w14:paraId="588A2F1E" w14:textId="77777777" w:rsidR="005E6A9E" w:rsidRDefault="005E6A9E" w:rsidP="005E6A9E">
      <w:pPr>
        <w:pStyle w:val="Style1"/>
      </w:pPr>
      <w:r>
        <w:t xml:space="preserve">            ja: $.Japanese,</w:t>
      </w:r>
    </w:p>
    <w:p w14:paraId="483E8537" w14:textId="77777777" w:rsidR="005E6A9E" w:rsidRDefault="005E6A9E" w:rsidP="005E6A9E">
      <w:pPr>
        <w:pStyle w:val="Style1"/>
      </w:pPr>
      <w:r>
        <w:t xml:space="preserve">            kk: $.EastEuropean,</w:t>
      </w:r>
    </w:p>
    <w:p w14:paraId="2189575D" w14:textId="77777777" w:rsidR="005E6A9E" w:rsidRDefault="005E6A9E" w:rsidP="005E6A9E">
      <w:pPr>
        <w:pStyle w:val="Style1"/>
      </w:pPr>
      <w:r>
        <w:t xml:space="preserve">            ko: $.Korean,</w:t>
      </w:r>
    </w:p>
    <w:p w14:paraId="2CE95018" w14:textId="77777777" w:rsidR="005E6A9E" w:rsidRDefault="005E6A9E" w:rsidP="005E6A9E">
      <w:pPr>
        <w:pStyle w:val="Style1"/>
      </w:pPr>
      <w:r>
        <w:t xml:space="preserve">            lt: $.EastEuropean,</w:t>
      </w:r>
    </w:p>
    <w:p w14:paraId="0DB2833C" w14:textId="77777777" w:rsidR="005E6A9E" w:rsidRDefault="005E6A9E" w:rsidP="005E6A9E">
      <w:pPr>
        <w:pStyle w:val="Style1"/>
      </w:pPr>
      <w:r>
        <w:t xml:space="preserve">            lv: $.EastEuropean,</w:t>
      </w:r>
    </w:p>
    <w:p w14:paraId="14615876" w14:textId="77777777" w:rsidR="005E6A9E" w:rsidRDefault="005E6A9E" w:rsidP="005E6A9E">
      <w:pPr>
        <w:pStyle w:val="Style1"/>
      </w:pPr>
      <w:r>
        <w:t xml:space="preserve">            pl: $.EastEuropean,</w:t>
      </w:r>
    </w:p>
    <w:p w14:paraId="758B5B2A" w14:textId="77777777" w:rsidR="005E6A9E" w:rsidRDefault="005E6A9E" w:rsidP="005E6A9E">
      <w:pPr>
        <w:pStyle w:val="Style1"/>
      </w:pPr>
      <w:r>
        <w:t xml:space="preserve">            ru: $.Cyrillic,</w:t>
      </w:r>
    </w:p>
    <w:p w14:paraId="7E355237" w14:textId="77777777" w:rsidR="005E6A9E" w:rsidRDefault="005E6A9E" w:rsidP="005E6A9E">
      <w:pPr>
        <w:pStyle w:val="Style1"/>
      </w:pPr>
      <w:r>
        <w:t xml:space="preserve">            sk: $.EastEuropean,</w:t>
      </w:r>
    </w:p>
    <w:p w14:paraId="5EA000D7" w14:textId="77777777" w:rsidR="005E6A9E" w:rsidRDefault="005E6A9E" w:rsidP="005E6A9E">
      <w:pPr>
        <w:pStyle w:val="Style1"/>
      </w:pPr>
      <w:r>
        <w:t xml:space="preserve">            "sr-latn": $.EastEuropean,</w:t>
      </w:r>
    </w:p>
    <w:p w14:paraId="3B4D117F" w14:textId="77777777" w:rsidR="005E6A9E" w:rsidRDefault="005E6A9E" w:rsidP="005E6A9E">
      <w:pPr>
        <w:pStyle w:val="Style1"/>
      </w:pPr>
      <w:r>
        <w:t xml:space="preserve">            th: $.Thai,</w:t>
      </w:r>
    </w:p>
    <w:p w14:paraId="16A5035D" w14:textId="77777777" w:rsidR="005E6A9E" w:rsidRDefault="005E6A9E" w:rsidP="005E6A9E">
      <w:pPr>
        <w:pStyle w:val="Style1"/>
      </w:pPr>
      <w:r>
        <w:t xml:space="preserve">            tr: $.EastEuropean,</w:t>
      </w:r>
    </w:p>
    <w:p w14:paraId="537ED289" w14:textId="77777777" w:rsidR="005E6A9E" w:rsidRDefault="005E6A9E" w:rsidP="005E6A9E">
      <w:pPr>
        <w:pStyle w:val="Style1"/>
      </w:pPr>
      <w:r>
        <w:t xml:space="preserve">            uk: $.Cyrillic,</w:t>
      </w:r>
    </w:p>
    <w:p w14:paraId="435FC41C" w14:textId="77777777" w:rsidR="005E6A9E" w:rsidRDefault="005E6A9E" w:rsidP="005E6A9E">
      <w:pPr>
        <w:pStyle w:val="Style1"/>
      </w:pPr>
      <w:r>
        <w:t xml:space="preserve">            vi: $.Vietnamese,</w:t>
      </w:r>
    </w:p>
    <w:p w14:paraId="4BF3470E" w14:textId="77777777" w:rsidR="005E6A9E" w:rsidRDefault="005E6A9E" w:rsidP="005E6A9E">
      <w:pPr>
        <w:pStyle w:val="Style1"/>
      </w:pPr>
      <w:r>
        <w:t xml:space="preserve">            "zh-hans": $.ChineseSimplified,</w:t>
      </w:r>
    </w:p>
    <w:p w14:paraId="4EF9B89B" w14:textId="77777777" w:rsidR="005E6A9E" w:rsidRDefault="005E6A9E" w:rsidP="005E6A9E">
      <w:pPr>
        <w:pStyle w:val="Style1"/>
      </w:pPr>
      <w:r>
        <w:t xml:space="preserve">            "zh-hant": $.ChineseTraditional,</w:t>
      </w:r>
    </w:p>
    <w:p w14:paraId="5D2BE7F3" w14:textId="77777777" w:rsidR="005E6A9E" w:rsidRDefault="005E6A9E" w:rsidP="005E6A9E">
      <w:pPr>
        <w:pStyle w:val="Style1"/>
      </w:pPr>
      <w:r>
        <w:t xml:space="preserve">            hy: $.Armenian,</w:t>
      </w:r>
    </w:p>
    <w:p w14:paraId="786E46B7" w14:textId="77777777" w:rsidR="005E6A9E" w:rsidRDefault="005E6A9E" w:rsidP="005E6A9E">
      <w:pPr>
        <w:pStyle w:val="Style1"/>
      </w:pPr>
      <w:r>
        <w:t xml:space="preserve">            ka: $.Georgian</w:t>
      </w:r>
    </w:p>
    <w:p w14:paraId="399BDAD5" w14:textId="77777777" w:rsidR="005E6A9E" w:rsidRDefault="005E6A9E" w:rsidP="005E6A9E">
      <w:pPr>
        <w:pStyle w:val="Style1"/>
      </w:pPr>
      <w:r>
        <w:t xml:space="preserve">        };</w:t>
      </w:r>
    </w:p>
    <w:p w14:paraId="2B26FD10" w14:textId="77777777" w:rsidR="005E6A9E" w:rsidRDefault="005E6A9E" w:rsidP="005E6A9E">
      <w:pPr>
        <w:pStyle w:val="Style1"/>
      </w:pPr>
      <w:r>
        <w:t xml:space="preserve">        function ue(e, t, n) {</w:t>
      </w:r>
    </w:p>
    <w:p w14:paraId="11C726EE" w14:textId="77777777" w:rsidR="005E6A9E" w:rsidRDefault="005E6A9E" w:rsidP="005E6A9E">
      <w:pPr>
        <w:pStyle w:val="Style1"/>
      </w:pPr>
      <w:r>
        <w:t xml:space="preserve">            return {</w:t>
      </w:r>
    </w:p>
    <w:p w14:paraId="202D4351" w14:textId="77777777" w:rsidR="005E6A9E" w:rsidRDefault="005E6A9E" w:rsidP="005E6A9E">
      <w:pPr>
        <w:pStyle w:val="Style1"/>
      </w:pPr>
      <w:r>
        <w:t xml:space="preserve">                fontFamily: n,</w:t>
      </w:r>
    </w:p>
    <w:p w14:paraId="037C3F84" w14:textId="77777777" w:rsidR="005E6A9E" w:rsidRDefault="005E6A9E" w:rsidP="005E6A9E">
      <w:pPr>
        <w:pStyle w:val="Style1"/>
      </w:pPr>
      <w:r>
        <w:t xml:space="preserve">                MozOsxFontSmoothing: "grayscale",</w:t>
      </w:r>
    </w:p>
    <w:p w14:paraId="509D4A33" w14:textId="77777777" w:rsidR="005E6A9E" w:rsidRDefault="005E6A9E" w:rsidP="005E6A9E">
      <w:pPr>
        <w:pStyle w:val="Style1"/>
      </w:pPr>
      <w:r>
        <w:t xml:space="preserve">                WebkitFontSmoothing: "antialiased",</w:t>
      </w:r>
    </w:p>
    <w:p w14:paraId="3D34568D" w14:textId="77777777" w:rsidR="005E6A9E" w:rsidRDefault="005E6A9E" w:rsidP="005E6A9E">
      <w:pPr>
        <w:pStyle w:val="Style1"/>
      </w:pPr>
      <w:r>
        <w:t xml:space="preserve">                fontSize: e,</w:t>
      </w:r>
    </w:p>
    <w:p w14:paraId="1BE938C4" w14:textId="77777777" w:rsidR="005E6A9E" w:rsidRDefault="005E6A9E" w:rsidP="005E6A9E">
      <w:pPr>
        <w:pStyle w:val="Style1"/>
      </w:pPr>
      <w:r>
        <w:t xml:space="preserve">                fontWeight: t</w:t>
      </w:r>
    </w:p>
    <w:p w14:paraId="5D336D00" w14:textId="77777777" w:rsidR="005E6A9E" w:rsidRDefault="005E6A9E" w:rsidP="005E6A9E">
      <w:pPr>
        <w:pStyle w:val="Style1"/>
      </w:pPr>
      <w:r>
        <w:t xml:space="preserve">            }</w:t>
      </w:r>
    </w:p>
    <w:p w14:paraId="18E982E0" w14:textId="77777777" w:rsidR="005E6A9E" w:rsidRDefault="005E6A9E" w:rsidP="005E6A9E">
      <w:pPr>
        <w:pStyle w:val="Style1"/>
      </w:pPr>
      <w:r>
        <w:t xml:space="preserve">        }</w:t>
      </w:r>
    </w:p>
    <w:p w14:paraId="514E981A" w14:textId="77777777" w:rsidR="005E6A9E" w:rsidRDefault="005E6A9E" w:rsidP="005E6A9E">
      <w:pPr>
        <w:pStyle w:val="Style1"/>
      </w:pPr>
      <w:r>
        <w:t xml:space="preserve">        var ce = n("+5IX")</w:t>
      </w:r>
    </w:p>
    <w:p w14:paraId="4F2DF749" w14:textId="77777777" w:rsidR="005E6A9E" w:rsidRDefault="005E6A9E" w:rsidP="005E6A9E">
      <w:pPr>
        <w:pStyle w:val="Style1"/>
      </w:pPr>
      <w:r>
        <w:t xml:space="preserve">          , le = n("Ao4m")</w:t>
      </w:r>
    </w:p>
    <w:p w14:paraId="31747D31" w14:textId="77777777" w:rsidR="005E6A9E" w:rsidRDefault="005E6A9E" w:rsidP="005E6A9E">
      <w:pPr>
        <w:pStyle w:val="Style1"/>
      </w:pPr>
      <w:r>
        <w:t xml:space="preserve">          , de = function(e) {</w:t>
      </w:r>
    </w:p>
    <w:p w14:paraId="5CF39A30" w14:textId="77777777" w:rsidR="005E6A9E" w:rsidRDefault="005E6A9E" w:rsidP="005E6A9E">
      <w:pPr>
        <w:pStyle w:val="Style1"/>
      </w:pPr>
      <w:r>
        <w:t xml:space="preserve">            var t = function(e) {</w:t>
      </w:r>
    </w:p>
    <w:p w14:paraId="086F1808" w14:textId="77777777" w:rsidR="005E6A9E" w:rsidRDefault="005E6A9E" w:rsidP="005E6A9E">
      <w:pPr>
        <w:pStyle w:val="Style1"/>
      </w:pPr>
      <w:r>
        <w:t xml:space="preserve">                return e + ", 'Segoe UI', -apple-system, BlinkMacSystemFont, 'Roboto', 'Helvetica Neue', sans-serif"</w:t>
      </w:r>
    </w:p>
    <w:p w14:paraId="28F9904C" w14:textId="77777777" w:rsidR="005E6A9E" w:rsidRDefault="005E6A9E" w:rsidP="005E6A9E">
      <w:pPr>
        <w:pStyle w:val="Style1"/>
      </w:pPr>
      <w:r>
        <w:t xml:space="preserve">            }(function(e) {</w:t>
      </w:r>
    </w:p>
    <w:p w14:paraId="09217F97" w14:textId="77777777" w:rsidR="005E6A9E" w:rsidRDefault="005E6A9E" w:rsidP="005E6A9E">
      <w:pPr>
        <w:pStyle w:val="Style1"/>
      </w:pPr>
      <w:r>
        <w:t xml:space="preserve">                for (var t in se)</w:t>
      </w:r>
    </w:p>
    <w:p w14:paraId="65287E5F" w14:textId="77777777" w:rsidR="005E6A9E" w:rsidRDefault="005E6A9E" w:rsidP="005E6A9E">
      <w:pPr>
        <w:pStyle w:val="Style1"/>
      </w:pPr>
      <w:r>
        <w:t xml:space="preserve">                    if (se.hasOwnProperty(t) &amp;&amp; e &amp;&amp; 0 === t.indexOf(e))</w:t>
      </w:r>
    </w:p>
    <w:p w14:paraId="5D84FD65" w14:textId="77777777" w:rsidR="005E6A9E" w:rsidRDefault="005E6A9E" w:rsidP="005E6A9E">
      <w:pPr>
        <w:pStyle w:val="Style1"/>
      </w:pPr>
      <w:r>
        <w:t xml:space="preserve">                        return se[t];</w:t>
      </w:r>
    </w:p>
    <w:p w14:paraId="51F9E155" w14:textId="77777777" w:rsidR="005E6A9E" w:rsidRDefault="005E6A9E" w:rsidP="005E6A9E">
      <w:pPr>
        <w:pStyle w:val="Style1"/>
      </w:pPr>
      <w:r>
        <w:t xml:space="preserve">                return ae</w:t>
      </w:r>
    </w:p>
    <w:p w14:paraId="7A466B51" w14:textId="77777777" w:rsidR="005E6A9E" w:rsidRDefault="005E6A9E" w:rsidP="005E6A9E">
      <w:pPr>
        <w:pStyle w:val="Style1"/>
      </w:pPr>
      <w:r>
        <w:t xml:space="preserve">            }(e));</w:t>
      </w:r>
    </w:p>
    <w:p w14:paraId="7A9002C6" w14:textId="77777777" w:rsidR="005E6A9E" w:rsidRDefault="005E6A9E" w:rsidP="005E6A9E">
      <w:pPr>
        <w:pStyle w:val="Style1"/>
      </w:pPr>
      <w:r>
        <w:t xml:space="preserve">            return {</w:t>
      </w:r>
    </w:p>
    <w:p w14:paraId="01C76BFB" w14:textId="77777777" w:rsidR="005E6A9E" w:rsidRDefault="005E6A9E" w:rsidP="005E6A9E">
      <w:pPr>
        <w:pStyle w:val="Style1"/>
      </w:pPr>
      <w:r>
        <w:t xml:space="preserve">                tiny: ue(ee.mini, te.regular, t),</w:t>
      </w:r>
    </w:p>
    <w:p w14:paraId="5A862E02" w14:textId="77777777" w:rsidR="005E6A9E" w:rsidRDefault="005E6A9E" w:rsidP="005E6A9E">
      <w:pPr>
        <w:pStyle w:val="Style1"/>
      </w:pPr>
      <w:r>
        <w:t xml:space="preserve">                xSmall: ue(ee.xSmall, te.regular, t),</w:t>
      </w:r>
    </w:p>
    <w:p w14:paraId="689FFAE9" w14:textId="77777777" w:rsidR="005E6A9E" w:rsidRDefault="005E6A9E" w:rsidP="005E6A9E">
      <w:pPr>
        <w:pStyle w:val="Style1"/>
      </w:pPr>
      <w:r>
        <w:t xml:space="preserve">                small: ue(ee.small, te.regular, t),</w:t>
      </w:r>
    </w:p>
    <w:p w14:paraId="5C69BAF9" w14:textId="77777777" w:rsidR="005E6A9E" w:rsidRDefault="005E6A9E" w:rsidP="005E6A9E">
      <w:pPr>
        <w:pStyle w:val="Style1"/>
      </w:pPr>
      <w:r>
        <w:t xml:space="preserve">                smallPlus: ue(ee.smallPlus, te.regular, t),</w:t>
      </w:r>
    </w:p>
    <w:p w14:paraId="5F36C5BC" w14:textId="77777777" w:rsidR="005E6A9E" w:rsidRDefault="005E6A9E" w:rsidP="005E6A9E">
      <w:pPr>
        <w:pStyle w:val="Style1"/>
      </w:pPr>
      <w:r>
        <w:t xml:space="preserve">                medium: ue(ee.medium, te.regular, t),</w:t>
      </w:r>
    </w:p>
    <w:p w14:paraId="534CB0FC" w14:textId="77777777" w:rsidR="005E6A9E" w:rsidRDefault="005E6A9E" w:rsidP="005E6A9E">
      <w:pPr>
        <w:pStyle w:val="Style1"/>
      </w:pPr>
      <w:r>
        <w:t xml:space="preserve">                mediumPlus: ue(ee.mediumPlus, te.regular, t),</w:t>
      </w:r>
    </w:p>
    <w:p w14:paraId="402E9EC5" w14:textId="77777777" w:rsidR="005E6A9E" w:rsidRDefault="005E6A9E" w:rsidP="005E6A9E">
      <w:pPr>
        <w:pStyle w:val="Style1"/>
      </w:pPr>
      <w:r>
        <w:t xml:space="preserve">                large: ue(ee.large, te.regular, t),</w:t>
      </w:r>
    </w:p>
    <w:p w14:paraId="578DC2A2" w14:textId="77777777" w:rsidR="005E6A9E" w:rsidRDefault="005E6A9E" w:rsidP="005E6A9E">
      <w:pPr>
        <w:pStyle w:val="Style1"/>
      </w:pPr>
      <w:r>
        <w:t xml:space="preserve">                xLarge: ue(ee.xLarge, te.semibold, t),</w:t>
      </w:r>
    </w:p>
    <w:p w14:paraId="74709D3C" w14:textId="77777777" w:rsidR="005E6A9E" w:rsidRDefault="005E6A9E" w:rsidP="005E6A9E">
      <w:pPr>
        <w:pStyle w:val="Style1"/>
      </w:pPr>
      <w:r>
        <w:t xml:space="preserve">                xLargePlus: ue(ee.xLargePlus, te.semibold, t),</w:t>
      </w:r>
    </w:p>
    <w:p w14:paraId="1F4D0594" w14:textId="77777777" w:rsidR="005E6A9E" w:rsidRDefault="005E6A9E" w:rsidP="005E6A9E">
      <w:pPr>
        <w:pStyle w:val="Style1"/>
      </w:pPr>
      <w:r>
        <w:t xml:space="preserve">                xxLarge: ue(ee.xxLarge, te.semibold, t),</w:t>
      </w:r>
    </w:p>
    <w:p w14:paraId="68DBBF20" w14:textId="77777777" w:rsidR="005E6A9E" w:rsidRDefault="005E6A9E" w:rsidP="005E6A9E">
      <w:pPr>
        <w:pStyle w:val="Style1"/>
      </w:pPr>
      <w:r>
        <w:t xml:space="preserve">                xxLargePlus: ue(ee.xxLargePlus, te.semibold, t),</w:t>
      </w:r>
    </w:p>
    <w:p w14:paraId="51402FF3" w14:textId="77777777" w:rsidR="005E6A9E" w:rsidRDefault="005E6A9E" w:rsidP="005E6A9E">
      <w:pPr>
        <w:pStyle w:val="Style1"/>
      </w:pPr>
      <w:r>
        <w:t xml:space="preserve">                superLarge: ue(ee.superLarge, te.semibold, t),</w:t>
      </w:r>
    </w:p>
    <w:p w14:paraId="267C6AC0" w14:textId="77777777" w:rsidR="005E6A9E" w:rsidRDefault="005E6A9E" w:rsidP="005E6A9E">
      <w:pPr>
        <w:pStyle w:val="Style1"/>
      </w:pPr>
      <w:r>
        <w:t xml:space="preserve">                mega: ue(ee.mega, te.semibold, t)</w:t>
      </w:r>
    </w:p>
    <w:p w14:paraId="0E1809B1" w14:textId="77777777" w:rsidR="005E6A9E" w:rsidRDefault="005E6A9E" w:rsidP="005E6A9E">
      <w:pPr>
        <w:pStyle w:val="Style1"/>
      </w:pPr>
      <w:r>
        <w:t xml:space="preserve">            }</w:t>
      </w:r>
    </w:p>
    <w:p w14:paraId="4B3878C8" w14:textId="77777777" w:rsidR="005E6A9E" w:rsidRDefault="005E6A9E" w:rsidP="005E6A9E">
      <w:pPr>
        <w:pStyle w:val="Style1"/>
      </w:pPr>
      <w:r>
        <w:t xml:space="preserve">        }(Object(ce.a)("sessionStorage"));</w:t>
      </w:r>
    </w:p>
    <w:p w14:paraId="507E744F" w14:textId="77777777" w:rsidR="005E6A9E" w:rsidRDefault="005E6A9E" w:rsidP="005E6A9E">
      <w:pPr>
        <w:pStyle w:val="Style1"/>
      </w:pPr>
      <w:r>
        <w:t xml:space="preserve">        function fe(e, t, n, r) {</w:t>
      </w:r>
    </w:p>
    <w:p w14:paraId="1E40EADF" w14:textId="77777777" w:rsidR="005E6A9E" w:rsidRDefault="005E6A9E" w:rsidP="005E6A9E">
      <w:pPr>
        <w:pStyle w:val="Style1"/>
      </w:pPr>
      <w:r>
        <w:t xml:space="preserve">            ie({</w:t>
      </w:r>
    </w:p>
    <w:p w14:paraId="3B7F1D44" w14:textId="77777777" w:rsidR="005E6A9E" w:rsidRDefault="005E6A9E" w:rsidP="005E6A9E">
      <w:pPr>
        <w:pStyle w:val="Style1"/>
      </w:pPr>
      <w:r>
        <w:t xml:space="preserve">                fontFamily: e = "'" + e + "'",</w:t>
      </w:r>
    </w:p>
    <w:p w14:paraId="169292A5" w14:textId="77777777" w:rsidR="005E6A9E" w:rsidRDefault="005E6A9E" w:rsidP="005E6A9E">
      <w:pPr>
        <w:pStyle w:val="Style1"/>
      </w:pPr>
      <w:r>
        <w:t xml:space="preserve">                src: (void 0 !== r ? "local('" + r + "')," : "") + "url('" + t + ".woff2') format('woff2'),url('" + t + ".woff') format('woff')",</w:t>
      </w:r>
    </w:p>
    <w:p w14:paraId="10108EB9" w14:textId="77777777" w:rsidR="005E6A9E" w:rsidRDefault="005E6A9E" w:rsidP="005E6A9E">
      <w:pPr>
        <w:pStyle w:val="Style1"/>
      </w:pPr>
      <w:r>
        <w:t xml:space="preserve">                fontWeight: n,</w:t>
      </w:r>
    </w:p>
    <w:p w14:paraId="66400D52" w14:textId="77777777" w:rsidR="005E6A9E" w:rsidRDefault="005E6A9E" w:rsidP="005E6A9E">
      <w:pPr>
        <w:pStyle w:val="Style1"/>
      </w:pPr>
      <w:r>
        <w:t xml:space="preserve">                fontStyle: "normal",</w:t>
      </w:r>
    </w:p>
    <w:p w14:paraId="424BF2E2" w14:textId="77777777" w:rsidR="005E6A9E" w:rsidRDefault="005E6A9E" w:rsidP="005E6A9E">
      <w:pPr>
        <w:pStyle w:val="Style1"/>
      </w:pPr>
      <w:r>
        <w:t xml:space="preserve">                fontDisplay: "swap"</w:t>
      </w:r>
    </w:p>
    <w:p w14:paraId="76B197BF" w14:textId="77777777" w:rsidR="005E6A9E" w:rsidRDefault="005E6A9E" w:rsidP="005E6A9E">
      <w:pPr>
        <w:pStyle w:val="Style1"/>
      </w:pPr>
      <w:r>
        <w:t xml:space="preserve">            })</w:t>
      </w:r>
    </w:p>
    <w:p w14:paraId="16177DD0" w14:textId="77777777" w:rsidR="005E6A9E" w:rsidRDefault="005E6A9E" w:rsidP="005E6A9E">
      <w:pPr>
        <w:pStyle w:val="Style1"/>
      </w:pPr>
      <w:r>
        <w:t xml:space="preserve">        }</w:t>
      </w:r>
    </w:p>
    <w:p w14:paraId="1E425F1E" w14:textId="77777777" w:rsidR="005E6A9E" w:rsidRDefault="005E6A9E" w:rsidP="005E6A9E">
      <w:pPr>
        <w:pStyle w:val="Style1"/>
      </w:pPr>
      <w:r>
        <w:t xml:space="preserve">        function ge(e, t, n, r, o) {</w:t>
      </w:r>
    </w:p>
    <w:p w14:paraId="7347D178" w14:textId="77777777" w:rsidR="005E6A9E" w:rsidRDefault="005E6A9E" w:rsidP="005E6A9E">
      <w:pPr>
        <w:pStyle w:val="Style1"/>
      </w:pPr>
      <w:r>
        <w:t xml:space="preserve">            void 0 === r &amp;&amp; (r = "segoeui");</w:t>
      </w:r>
    </w:p>
    <w:p w14:paraId="253BE50D" w14:textId="77777777" w:rsidR="005E6A9E" w:rsidRDefault="005E6A9E" w:rsidP="005E6A9E">
      <w:pPr>
        <w:pStyle w:val="Style1"/>
      </w:pPr>
      <w:r>
        <w:t xml:space="preserve">            var i = e + "/" + n + "/" + r;</w:t>
      </w:r>
    </w:p>
    <w:p w14:paraId="05CEF254" w14:textId="77777777" w:rsidR="005E6A9E" w:rsidRDefault="005E6A9E" w:rsidP="005E6A9E">
      <w:pPr>
        <w:pStyle w:val="Style1"/>
      </w:pPr>
      <w:r>
        <w:t xml:space="preserve">            fe(t, i + "-light", te.light, o &amp;&amp; o + " Light"),</w:t>
      </w:r>
    </w:p>
    <w:p w14:paraId="6F332261" w14:textId="77777777" w:rsidR="005E6A9E" w:rsidRDefault="005E6A9E" w:rsidP="005E6A9E">
      <w:pPr>
        <w:pStyle w:val="Style1"/>
      </w:pPr>
      <w:r>
        <w:t xml:space="preserve">            fe(t, i + "-semilight", te.semilight, o &amp;&amp; o + " SemiLight"),</w:t>
      </w:r>
    </w:p>
    <w:p w14:paraId="17BAE757" w14:textId="77777777" w:rsidR="005E6A9E" w:rsidRDefault="005E6A9E" w:rsidP="005E6A9E">
      <w:pPr>
        <w:pStyle w:val="Style1"/>
      </w:pPr>
      <w:r>
        <w:t xml:space="preserve">            fe(t, i + "-regular", te.regular, o),</w:t>
      </w:r>
    </w:p>
    <w:p w14:paraId="7849B112" w14:textId="77777777" w:rsidR="005E6A9E" w:rsidRDefault="005E6A9E" w:rsidP="005E6A9E">
      <w:pPr>
        <w:pStyle w:val="Style1"/>
      </w:pPr>
      <w:r>
        <w:t xml:space="preserve">            fe(t, i + "-semibold", te.semibold, o &amp;&amp; o + " SemiBold"),</w:t>
      </w:r>
    </w:p>
    <w:p w14:paraId="3E1AEFC8" w14:textId="77777777" w:rsidR="005E6A9E" w:rsidRDefault="005E6A9E" w:rsidP="005E6A9E">
      <w:pPr>
        <w:pStyle w:val="Style1"/>
      </w:pPr>
      <w:r>
        <w:t xml:space="preserve">            fe(t, i + "-bold", te.bold, o &amp;&amp; o + " Bold")</w:t>
      </w:r>
    </w:p>
    <w:p w14:paraId="2A6DA965" w14:textId="77777777" w:rsidR="005E6A9E" w:rsidRDefault="005E6A9E" w:rsidP="005E6A9E">
      <w:pPr>
        <w:pStyle w:val="Style1"/>
      </w:pPr>
      <w:r>
        <w:t xml:space="preserve">        }</w:t>
      </w:r>
    </w:p>
    <w:p w14:paraId="4C084415" w14:textId="77777777" w:rsidR="005E6A9E" w:rsidRDefault="005E6A9E" w:rsidP="005E6A9E">
      <w:pPr>
        <w:pStyle w:val="Style1"/>
      </w:pPr>
      <w:r>
        <w:t xml:space="preserve">        !function(e) {</w:t>
      </w:r>
    </w:p>
    <w:p w14:paraId="7428C2E6" w14:textId="77777777" w:rsidR="005E6A9E" w:rsidRDefault="005E6A9E" w:rsidP="005E6A9E">
      <w:pPr>
        <w:pStyle w:val="Style1"/>
      </w:pPr>
      <w:r>
        <w:t xml:space="preserve">            if (e) {</w:t>
      </w:r>
    </w:p>
    <w:p w14:paraId="5AC9F9A0" w14:textId="77777777" w:rsidR="005E6A9E" w:rsidRDefault="005E6A9E" w:rsidP="005E6A9E">
      <w:pPr>
        <w:pStyle w:val="Style1"/>
      </w:pPr>
      <w:r>
        <w:t xml:space="preserve">                var t = e + "/fonts";</w:t>
      </w:r>
    </w:p>
    <w:p w14:paraId="117A4393" w14:textId="77777777" w:rsidR="005E6A9E" w:rsidRDefault="005E6A9E" w:rsidP="005E6A9E">
      <w:pPr>
        <w:pStyle w:val="Style1"/>
      </w:pPr>
      <w:r>
        <w:t xml:space="preserve">                ge(t, Y.Thai, "leelawadeeui-thai", "leelawadeeui"),</w:t>
      </w:r>
    </w:p>
    <w:p w14:paraId="1A7F06B7" w14:textId="77777777" w:rsidR="005E6A9E" w:rsidRDefault="005E6A9E" w:rsidP="005E6A9E">
      <w:pPr>
        <w:pStyle w:val="Style1"/>
      </w:pPr>
      <w:r>
        <w:t xml:space="preserve">                ge(t, Y.Arabic, "segoeui-arabic"),</w:t>
      </w:r>
    </w:p>
    <w:p w14:paraId="163169AF" w14:textId="77777777" w:rsidR="005E6A9E" w:rsidRDefault="005E6A9E" w:rsidP="005E6A9E">
      <w:pPr>
        <w:pStyle w:val="Style1"/>
      </w:pPr>
      <w:r>
        <w:t xml:space="preserve">                ge(t, Y.Cyrillic, "segoeui-cyrillic"),</w:t>
      </w:r>
    </w:p>
    <w:p w14:paraId="00B011D4" w14:textId="77777777" w:rsidR="005E6A9E" w:rsidRDefault="005E6A9E" w:rsidP="005E6A9E">
      <w:pPr>
        <w:pStyle w:val="Style1"/>
      </w:pPr>
      <w:r>
        <w:t xml:space="preserve">                ge(t, Y.EastEuropean, "segoeui-easteuropean"),</w:t>
      </w:r>
    </w:p>
    <w:p w14:paraId="7DA8AEC7" w14:textId="77777777" w:rsidR="005E6A9E" w:rsidRDefault="005E6A9E" w:rsidP="005E6A9E">
      <w:pPr>
        <w:pStyle w:val="Style1"/>
      </w:pPr>
      <w:r>
        <w:t xml:space="preserve">                ge(t, Y.Greek, "segoeui-greek"),</w:t>
      </w:r>
    </w:p>
    <w:p w14:paraId="4B461469" w14:textId="77777777" w:rsidR="005E6A9E" w:rsidRDefault="005E6A9E" w:rsidP="005E6A9E">
      <w:pPr>
        <w:pStyle w:val="Style1"/>
      </w:pPr>
      <w:r>
        <w:t xml:space="preserve">                ge(t, Y.Hebrew, "segoeui-hebrew"),</w:t>
      </w:r>
    </w:p>
    <w:p w14:paraId="5A89D8C9" w14:textId="77777777" w:rsidR="005E6A9E" w:rsidRDefault="005E6A9E" w:rsidP="005E6A9E">
      <w:pPr>
        <w:pStyle w:val="Style1"/>
      </w:pPr>
      <w:r>
        <w:t xml:space="preserve">                ge(t, Y.Vietnamese, "segoeui-vietnamese"),</w:t>
      </w:r>
    </w:p>
    <w:p w14:paraId="754E6C49" w14:textId="77777777" w:rsidR="005E6A9E" w:rsidRDefault="005E6A9E" w:rsidP="005E6A9E">
      <w:pPr>
        <w:pStyle w:val="Style1"/>
      </w:pPr>
      <w:r>
        <w:t xml:space="preserve">                ge(t, Y.WestEuropean, "segoeui-westeuropean", "segoeui", "Segoe UI"),</w:t>
      </w:r>
    </w:p>
    <w:p w14:paraId="5C9D217B" w14:textId="77777777" w:rsidR="005E6A9E" w:rsidRDefault="005E6A9E" w:rsidP="005E6A9E">
      <w:pPr>
        <w:pStyle w:val="Style1"/>
      </w:pPr>
      <w:r>
        <w:t xml:space="preserve">                ge(t, $.Selawik, "selawik", "selawik"),</w:t>
      </w:r>
    </w:p>
    <w:p w14:paraId="131A5A5B" w14:textId="77777777" w:rsidR="005E6A9E" w:rsidRDefault="005E6A9E" w:rsidP="005E6A9E">
      <w:pPr>
        <w:pStyle w:val="Style1"/>
      </w:pPr>
      <w:r>
        <w:t xml:space="preserve">                ge(t, Y.Armenian, "segoeui-armenian"),</w:t>
      </w:r>
    </w:p>
    <w:p w14:paraId="75091365" w14:textId="77777777" w:rsidR="005E6A9E" w:rsidRDefault="005E6A9E" w:rsidP="005E6A9E">
      <w:pPr>
        <w:pStyle w:val="Style1"/>
      </w:pPr>
      <w:r>
        <w:t xml:space="preserve">                ge(t, Y.Georgian, "segoeui-georgian"),</w:t>
      </w:r>
    </w:p>
    <w:p w14:paraId="783A0EB0" w14:textId="77777777" w:rsidR="005E6A9E" w:rsidRDefault="005E6A9E" w:rsidP="005E6A9E">
      <w:pPr>
        <w:pStyle w:val="Style1"/>
      </w:pPr>
      <w:r>
        <w:t xml:space="preserve">                fe("Leelawadee UI Web", t + "/leelawadeeui-thai/leelawadeeui-semilight", te.light),</w:t>
      </w:r>
    </w:p>
    <w:p w14:paraId="66525FA9" w14:textId="77777777" w:rsidR="005E6A9E" w:rsidRDefault="005E6A9E" w:rsidP="005E6A9E">
      <w:pPr>
        <w:pStyle w:val="Style1"/>
      </w:pPr>
      <w:r>
        <w:t xml:space="preserve">                fe("Leelawadee UI Web", t + "/leelawadeeui-thai/leelawadeeui-bold", te.semibold)</w:t>
      </w:r>
    </w:p>
    <w:p w14:paraId="012CBBA0" w14:textId="77777777" w:rsidR="005E6A9E" w:rsidRDefault="005E6A9E" w:rsidP="005E6A9E">
      <w:pPr>
        <w:pStyle w:val="Style1"/>
      </w:pPr>
      <w:r>
        <w:t xml:space="preserve">            }</w:t>
      </w:r>
    </w:p>
    <w:p w14:paraId="2C26ABD0" w14:textId="77777777" w:rsidR="005E6A9E" w:rsidRDefault="005E6A9E" w:rsidP="005E6A9E">
      <w:pPr>
        <w:pStyle w:val="Style1"/>
      </w:pPr>
      <w:r>
        <w:t xml:space="preserve">        }(function() {</w:t>
      </w:r>
    </w:p>
    <w:p w14:paraId="629A175D" w14:textId="77777777" w:rsidR="005E6A9E" w:rsidRDefault="005E6A9E" w:rsidP="005E6A9E">
      <w:pPr>
        <w:pStyle w:val="Style1"/>
      </w:pPr>
      <w:r>
        <w:t xml:space="preserve">            var e, t, n;</w:t>
      </w:r>
    </w:p>
    <w:p w14:paraId="4C7F3718" w14:textId="77777777" w:rsidR="005E6A9E" w:rsidRDefault="005E6A9E" w:rsidP="005E6A9E">
      <w:pPr>
        <w:pStyle w:val="Style1"/>
      </w:pPr>
      <w:r>
        <w:t xml:space="preserve">            return null != (n = null === (t = null === (e = Object(le.a)()) || void 0 === e ? void 0 : e.FabricConfig) || void 0 === t ? void 0 : t.fontBaseUrl) ? n : "https://static2.sharepointonline.com/files/fabric/assets"</w:t>
      </w:r>
    </w:p>
    <w:p w14:paraId="47716FE1" w14:textId="77777777" w:rsidR="005E6A9E" w:rsidRDefault="005E6A9E" w:rsidP="005E6A9E">
      <w:pPr>
        <w:pStyle w:val="Style1"/>
      </w:pPr>
      <w:r>
        <w:t xml:space="preserve">        }());</w:t>
      </w:r>
    </w:p>
    <w:p w14:paraId="65DDF49C" w14:textId="77777777" w:rsidR="005E6A9E" w:rsidRDefault="005E6A9E" w:rsidP="005E6A9E">
      <w:pPr>
        <w:pStyle w:val="Style1"/>
      </w:pPr>
      <w:r>
        <w:t xml:space="preserve">        var pe = "@media screen and (-ms-high-contrast: active), (forced-colors: active)"</w:t>
      </w:r>
    </w:p>
    <w:p w14:paraId="0EFDF7C4" w14:textId="77777777" w:rsidR="005E6A9E" w:rsidRDefault="005E6A9E" w:rsidP="005E6A9E">
      <w:pPr>
        <w:pStyle w:val="Style1"/>
      </w:pPr>
      <w:r>
        <w:t xml:space="preserve">          , me = 480</w:t>
      </w:r>
    </w:p>
    <w:p w14:paraId="4016CDAE" w14:textId="77777777" w:rsidR="005E6A9E" w:rsidRDefault="005E6A9E" w:rsidP="005E6A9E">
      <w:pPr>
        <w:pStyle w:val="Style1"/>
      </w:pPr>
      <w:r>
        <w:t xml:space="preserve">          , ve = me - 1</w:t>
      </w:r>
    </w:p>
    <w:p w14:paraId="45DD5DE2" w14:textId="77777777" w:rsidR="005E6A9E" w:rsidRDefault="005E6A9E" w:rsidP="005E6A9E">
      <w:pPr>
        <w:pStyle w:val="Style1"/>
      </w:pPr>
      <w:r>
        <w:t xml:space="preserve">          , he = 639;</w:t>
      </w:r>
    </w:p>
    <w:p w14:paraId="5867807D" w14:textId="77777777" w:rsidR="005E6A9E" w:rsidRDefault="005E6A9E" w:rsidP="005E6A9E">
      <w:pPr>
        <w:pStyle w:val="Style1"/>
      </w:pPr>
      <w:r>
        <w:t xml:space="preserve">        function be(e, t) {</w:t>
      </w:r>
    </w:p>
    <w:p w14:paraId="15B93000" w14:textId="77777777" w:rsidR="005E6A9E" w:rsidRDefault="005E6A9E" w:rsidP="005E6A9E">
      <w:pPr>
        <w:pStyle w:val="Style1"/>
      </w:pPr>
      <w:r>
        <w:t xml:space="preserve">            return "@media only screen" + ("number" == typeof e ? " and (min-width: " + e + "px)" : "") + ("number" == typeof t ? " and (max-width: " + t + "px)" : "")</w:t>
      </w:r>
    </w:p>
    <w:p w14:paraId="7C733BC0" w14:textId="77777777" w:rsidR="005E6A9E" w:rsidRDefault="005E6A9E" w:rsidP="005E6A9E">
      <w:pPr>
        <w:pStyle w:val="Style1"/>
      </w:pPr>
      <w:r>
        <w:t xml:space="preserve">        }</w:t>
      </w:r>
    </w:p>
    <w:p w14:paraId="6BC82717" w14:textId="77777777" w:rsidR="005E6A9E" w:rsidRDefault="005E6A9E" w:rsidP="005E6A9E">
      <w:pPr>
        <w:pStyle w:val="Style1"/>
      </w:pPr>
      <w:r>
        <w:t xml:space="preserve">        function ye() {</w:t>
      </w:r>
    </w:p>
    <w:p w14:paraId="78907E62" w14:textId="77777777" w:rsidR="005E6A9E" w:rsidRDefault="005E6A9E" w:rsidP="005E6A9E">
      <w:pPr>
        <w:pStyle w:val="Style1"/>
      </w:pPr>
      <w:r>
        <w:t xml:space="preserve">            return {</w:t>
      </w:r>
    </w:p>
    <w:p w14:paraId="5A4D7E7F" w14:textId="77777777" w:rsidR="005E6A9E" w:rsidRDefault="005E6A9E" w:rsidP="005E6A9E">
      <w:pPr>
        <w:pStyle w:val="Style1"/>
      </w:pPr>
      <w:r>
        <w:t xml:space="preserve">                forcedColorAdjust: "none",</w:t>
      </w:r>
    </w:p>
    <w:p w14:paraId="69FAA294" w14:textId="77777777" w:rsidR="005E6A9E" w:rsidRDefault="005E6A9E" w:rsidP="005E6A9E">
      <w:pPr>
        <w:pStyle w:val="Style1"/>
      </w:pPr>
      <w:r>
        <w:t xml:space="preserve">                MsHighContrastAdjust: "none"</w:t>
      </w:r>
    </w:p>
    <w:p w14:paraId="4F3BFCCE" w14:textId="77777777" w:rsidR="005E6A9E" w:rsidRDefault="005E6A9E" w:rsidP="005E6A9E">
      <w:pPr>
        <w:pStyle w:val="Style1"/>
      </w:pPr>
      <w:r>
        <w:t xml:space="preserve">            }</w:t>
      </w:r>
    </w:p>
    <w:p w14:paraId="4B5E3A09" w14:textId="77777777" w:rsidR="005E6A9E" w:rsidRDefault="005E6A9E" w:rsidP="005E6A9E">
      <w:pPr>
        <w:pStyle w:val="Style1"/>
      </w:pPr>
      <w:r>
        <w:t xml:space="preserve">        }</w:t>
      </w:r>
    </w:p>
    <w:p w14:paraId="78E544E1" w14:textId="77777777" w:rsidR="005E6A9E" w:rsidRDefault="005E6A9E" w:rsidP="005E6A9E">
      <w:pPr>
        <w:pStyle w:val="Style1"/>
      </w:pPr>
      <w:r>
        <w:t xml:space="preserve">        var _e, xe = n("egAX");</w:t>
      </w:r>
    </w:p>
    <w:p w14:paraId="0E90753C" w14:textId="77777777" w:rsidR="005E6A9E" w:rsidRDefault="005E6A9E" w:rsidP="005E6A9E">
      <w:pPr>
        <w:pStyle w:val="Style1"/>
      </w:pPr>
      <w:r>
        <w:t xml:space="preserve">        function ke(e, t, n, r, o, i, a) {</w:t>
      </w:r>
    </w:p>
    <w:p w14:paraId="56EE3E43" w14:textId="77777777" w:rsidR="005E6A9E" w:rsidRDefault="005E6A9E" w:rsidP="005E6A9E">
      <w:pPr>
        <w:pStyle w:val="Style1"/>
      </w:pPr>
      <w:r>
        <w:t xml:space="preserve">            return function(e, t) {</w:t>
      </w:r>
    </w:p>
    <w:p w14:paraId="0CD7646A" w14:textId="77777777" w:rsidR="005E6A9E" w:rsidRDefault="005E6A9E" w:rsidP="005E6A9E">
      <w:pPr>
        <w:pStyle w:val="Style1"/>
      </w:pPr>
      <w:r>
        <w:t xml:space="preserve">                var n, r;</w:t>
      </w:r>
    </w:p>
    <w:p w14:paraId="3E33E257" w14:textId="77777777" w:rsidR="005E6A9E" w:rsidRDefault="005E6A9E" w:rsidP="005E6A9E">
      <w:pPr>
        <w:pStyle w:val="Style1"/>
      </w:pPr>
      <w:r>
        <w:t xml:space="preserve">                void 0 === t &amp;&amp; (t = {});</w:t>
      </w:r>
    </w:p>
    <w:p w14:paraId="677F0768" w14:textId="77777777" w:rsidR="005E6A9E" w:rsidRDefault="005E6A9E" w:rsidP="005E6A9E">
      <w:pPr>
        <w:pStyle w:val="Style1"/>
      </w:pPr>
      <w:r>
        <w:t xml:space="preserve">                var o = t.inset</w:t>
      </w:r>
    </w:p>
    <w:p w14:paraId="0F4C1EE4" w14:textId="77777777" w:rsidR="005E6A9E" w:rsidRDefault="005E6A9E" w:rsidP="005E6A9E">
      <w:pPr>
        <w:pStyle w:val="Style1"/>
      </w:pPr>
      <w:r>
        <w:t xml:space="preserve">                  , i = void 0 === o ? 0 : o</w:t>
      </w:r>
    </w:p>
    <w:p w14:paraId="7649B8D6" w14:textId="77777777" w:rsidR="005E6A9E" w:rsidRDefault="005E6A9E" w:rsidP="005E6A9E">
      <w:pPr>
        <w:pStyle w:val="Style1"/>
      </w:pPr>
      <w:r>
        <w:t xml:space="preserve">                  , a = t.width</w:t>
      </w:r>
    </w:p>
    <w:p w14:paraId="0544E9CC" w14:textId="77777777" w:rsidR="005E6A9E" w:rsidRDefault="005E6A9E" w:rsidP="005E6A9E">
      <w:pPr>
        <w:pStyle w:val="Style1"/>
      </w:pPr>
      <w:r>
        <w:t xml:space="preserve">                  , s = void 0 === a ? 1 : a</w:t>
      </w:r>
    </w:p>
    <w:p w14:paraId="3FC9FAEB" w14:textId="77777777" w:rsidR="005E6A9E" w:rsidRDefault="005E6A9E" w:rsidP="005E6A9E">
      <w:pPr>
        <w:pStyle w:val="Style1"/>
      </w:pPr>
      <w:r>
        <w:t xml:space="preserve">                  , u = t.position</w:t>
      </w:r>
    </w:p>
    <w:p w14:paraId="42ABF1F9" w14:textId="77777777" w:rsidR="005E6A9E" w:rsidRDefault="005E6A9E" w:rsidP="005E6A9E">
      <w:pPr>
        <w:pStyle w:val="Style1"/>
      </w:pPr>
      <w:r>
        <w:t xml:space="preserve">                  , c = t.borderColor</w:t>
      </w:r>
    </w:p>
    <w:p w14:paraId="596EA6D0" w14:textId="77777777" w:rsidR="005E6A9E" w:rsidRDefault="005E6A9E" w:rsidP="005E6A9E">
      <w:pPr>
        <w:pStyle w:val="Style1"/>
      </w:pPr>
      <w:r>
        <w:t xml:space="preserve">                  , l = t.outlineColor</w:t>
      </w:r>
    </w:p>
    <w:p w14:paraId="05024CBD" w14:textId="77777777" w:rsidR="005E6A9E" w:rsidRDefault="005E6A9E" w:rsidP="005E6A9E">
      <w:pPr>
        <w:pStyle w:val="Style1"/>
      </w:pPr>
      <w:r>
        <w:t xml:space="preserve">                  , d = t.isFocusedOnly;</w:t>
      </w:r>
    </w:p>
    <w:p w14:paraId="4446939A" w14:textId="77777777" w:rsidR="005E6A9E" w:rsidRDefault="005E6A9E" w:rsidP="005E6A9E">
      <w:pPr>
        <w:pStyle w:val="Style1"/>
      </w:pPr>
      <w:r>
        <w:t xml:space="preserve">                return {</w:t>
      </w:r>
    </w:p>
    <w:p w14:paraId="62994379" w14:textId="77777777" w:rsidR="005E6A9E" w:rsidRDefault="005E6A9E" w:rsidP="005E6A9E">
      <w:pPr>
        <w:pStyle w:val="Style1"/>
      </w:pPr>
      <w:r>
        <w:t xml:space="preserve">                    outline: "transparent",</w:t>
      </w:r>
    </w:p>
    <w:p w14:paraId="2CBE7291" w14:textId="77777777" w:rsidR="005E6A9E" w:rsidRDefault="005E6A9E" w:rsidP="005E6A9E">
      <w:pPr>
        <w:pStyle w:val="Style1"/>
      </w:pPr>
      <w:r>
        <w:t xml:space="preserve">                    position: void 0 === u ? "relative" : u,</w:t>
      </w:r>
    </w:p>
    <w:p w14:paraId="213DF6F3" w14:textId="77777777" w:rsidR="005E6A9E" w:rsidRDefault="005E6A9E" w:rsidP="005E6A9E">
      <w:pPr>
        <w:pStyle w:val="Style1"/>
      </w:pPr>
      <w:r>
        <w:t xml:space="preserve">                    selectors: (n = {</w:t>
      </w:r>
    </w:p>
    <w:p w14:paraId="61378CAF" w14:textId="77777777" w:rsidR="005E6A9E" w:rsidRDefault="005E6A9E" w:rsidP="005E6A9E">
      <w:pPr>
        <w:pStyle w:val="Style1"/>
      </w:pPr>
      <w:r>
        <w:t xml:space="preserve">                        "::-moz-focus-inner": {</w:t>
      </w:r>
    </w:p>
    <w:p w14:paraId="2B1D0F8F" w14:textId="77777777" w:rsidR="005E6A9E" w:rsidRDefault="005E6A9E" w:rsidP="005E6A9E">
      <w:pPr>
        <w:pStyle w:val="Style1"/>
      </w:pPr>
      <w:r>
        <w:t xml:space="preserve">                            border: "0"</w:t>
      </w:r>
    </w:p>
    <w:p w14:paraId="14EAAFB4" w14:textId="77777777" w:rsidR="005E6A9E" w:rsidRDefault="005E6A9E" w:rsidP="005E6A9E">
      <w:pPr>
        <w:pStyle w:val="Style1"/>
      </w:pPr>
      <w:r>
        <w:t xml:space="preserve">                        }</w:t>
      </w:r>
    </w:p>
    <w:p w14:paraId="0A633C33" w14:textId="77777777" w:rsidR="005E6A9E" w:rsidRDefault="005E6A9E" w:rsidP="005E6A9E">
      <w:pPr>
        <w:pStyle w:val="Style1"/>
      </w:pPr>
      <w:r>
        <w:t xml:space="preserve">                    },</w:t>
      </w:r>
    </w:p>
    <w:p w14:paraId="1C091FA9" w14:textId="77777777" w:rsidR="005E6A9E" w:rsidRDefault="005E6A9E" w:rsidP="005E6A9E">
      <w:pPr>
        <w:pStyle w:val="Style1"/>
      </w:pPr>
      <w:r>
        <w:t xml:space="preserve">                    n["." + xe.a + " &amp;" + (void 0 === d || d ? ":focus" : "") + ":after"] = {</w:t>
      </w:r>
    </w:p>
    <w:p w14:paraId="2510538A" w14:textId="77777777" w:rsidR="005E6A9E" w:rsidRDefault="005E6A9E" w:rsidP="005E6A9E">
      <w:pPr>
        <w:pStyle w:val="Style1"/>
      </w:pPr>
      <w:r>
        <w:t xml:space="preserve">                        content: '""',</w:t>
      </w:r>
    </w:p>
    <w:p w14:paraId="7E6190FF" w14:textId="77777777" w:rsidR="005E6A9E" w:rsidRDefault="005E6A9E" w:rsidP="005E6A9E">
      <w:pPr>
        <w:pStyle w:val="Style1"/>
      </w:pPr>
      <w:r>
        <w:t xml:space="preserve">                        position: "absolute",</w:t>
      </w:r>
    </w:p>
    <w:p w14:paraId="00048BDD" w14:textId="77777777" w:rsidR="005E6A9E" w:rsidRDefault="005E6A9E" w:rsidP="005E6A9E">
      <w:pPr>
        <w:pStyle w:val="Style1"/>
      </w:pPr>
      <w:r>
        <w:t xml:space="preserve">                        left: i + 1,</w:t>
      </w:r>
    </w:p>
    <w:p w14:paraId="49764F43" w14:textId="77777777" w:rsidR="005E6A9E" w:rsidRDefault="005E6A9E" w:rsidP="005E6A9E">
      <w:pPr>
        <w:pStyle w:val="Style1"/>
      </w:pPr>
      <w:r>
        <w:t xml:space="preserve">                        top: i + 1,</w:t>
      </w:r>
    </w:p>
    <w:p w14:paraId="5ACB9D19" w14:textId="77777777" w:rsidR="005E6A9E" w:rsidRDefault="005E6A9E" w:rsidP="005E6A9E">
      <w:pPr>
        <w:pStyle w:val="Style1"/>
      </w:pPr>
      <w:r>
        <w:t xml:space="preserve">                        bottom: i + 1,</w:t>
      </w:r>
    </w:p>
    <w:p w14:paraId="5056B507" w14:textId="77777777" w:rsidR="005E6A9E" w:rsidRDefault="005E6A9E" w:rsidP="005E6A9E">
      <w:pPr>
        <w:pStyle w:val="Style1"/>
      </w:pPr>
      <w:r>
        <w:t xml:space="preserve">                        right: i + 1,</w:t>
      </w:r>
    </w:p>
    <w:p w14:paraId="296BAB6E" w14:textId="77777777" w:rsidR="005E6A9E" w:rsidRDefault="005E6A9E" w:rsidP="005E6A9E">
      <w:pPr>
        <w:pStyle w:val="Style1"/>
      </w:pPr>
      <w:r>
        <w:t xml:space="preserve">                        border: s + "px solid " + (void 0 === c ? e.palette.white : c),</w:t>
      </w:r>
    </w:p>
    <w:p w14:paraId="229C654B" w14:textId="77777777" w:rsidR="005E6A9E" w:rsidRDefault="005E6A9E" w:rsidP="005E6A9E">
      <w:pPr>
        <w:pStyle w:val="Style1"/>
      </w:pPr>
      <w:r>
        <w:t xml:space="preserve">                        outline: s + "px solid " + (void 0 === l ? e.palette.neutralSecondary : l),</w:t>
      </w:r>
    </w:p>
    <w:p w14:paraId="64E6A8EA" w14:textId="77777777" w:rsidR="005E6A9E" w:rsidRDefault="005E6A9E" w:rsidP="005E6A9E">
      <w:pPr>
        <w:pStyle w:val="Style1"/>
      </w:pPr>
      <w:r>
        <w:t xml:space="preserve">                        zIndex: _e.FocusStyle,</w:t>
      </w:r>
    </w:p>
    <w:p w14:paraId="7FEAFB76" w14:textId="77777777" w:rsidR="005E6A9E" w:rsidRDefault="005E6A9E" w:rsidP="005E6A9E">
      <w:pPr>
        <w:pStyle w:val="Style1"/>
      </w:pPr>
      <w:r>
        <w:t xml:space="preserve">                        selectors: (r = {},</w:t>
      </w:r>
    </w:p>
    <w:p w14:paraId="74BDD1A1" w14:textId="77777777" w:rsidR="005E6A9E" w:rsidRDefault="005E6A9E" w:rsidP="005E6A9E">
      <w:pPr>
        <w:pStyle w:val="Style1"/>
      </w:pPr>
      <w:r>
        <w:t xml:space="preserve">                        r[pe] = t.highContrastStyle,</w:t>
      </w:r>
    </w:p>
    <w:p w14:paraId="311FFFC1" w14:textId="77777777" w:rsidR="005E6A9E" w:rsidRDefault="005E6A9E" w:rsidP="005E6A9E">
      <w:pPr>
        <w:pStyle w:val="Style1"/>
      </w:pPr>
      <w:r>
        <w:t xml:space="preserve">                        r)</w:t>
      </w:r>
    </w:p>
    <w:p w14:paraId="33A3691A" w14:textId="77777777" w:rsidR="005E6A9E" w:rsidRDefault="005E6A9E" w:rsidP="005E6A9E">
      <w:pPr>
        <w:pStyle w:val="Style1"/>
      </w:pPr>
      <w:r>
        <w:t xml:space="preserve">                    },</w:t>
      </w:r>
    </w:p>
    <w:p w14:paraId="1F03EA0E" w14:textId="77777777" w:rsidR="005E6A9E" w:rsidRDefault="005E6A9E" w:rsidP="005E6A9E">
      <w:pPr>
        <w:pStyle w:val="Style1"/>
      </w:pPr>
      <w:r>
        <w:t xml:space="preserve">                    n)</w:t>
      </w:r>
    </w:p>
    <w:p w14:paraId="7436EC3B" w14:textId="77777777" w:rsidR="005E6A9E" w:rsidRDefault="005E6A9E" w:rsidP="005E6A9E">
      <w:pPr>
        <w:pStyle w:val="Style1"/>
      </w:pPr>
      <w:r>
        <w:t xml:space="preserve">                }</w:t>
      </w:r>
    </w:p>
    <w:p w14:paraId="7A1188C5" w14:textId="77777777" w:rsidR="005E6A9E" w:rsidRDefault="005E6A9E" w:rsidP="005E6A9E">
      <w:pPr>
        <w:pStyle w:val="Style1"/>
      </w:pPr>
      <w:r>
        <w:t xml:space="preserve">            }(e, "number" != typeof t &amp;&amp; t ? t : {</w:t>
      </w:r>
    </w:p>
    <w:p w14:paraId="0DB8D8CB" w14:textId="77777777" w:rsidR="005E6A9E" w:rsidRDefault="005E6A9E" w:rsidP="005E6A9E">
      <w:pPr>
        <w:pStyle w:val="Style1"/>
      </w:pPr>
      <w:r>
        <w:t xml:space="preserve">                inset: t,</w:t>
      </w:r>
    </w:p>
    <w:p w14:paraId="07619487" w14:textId="77777777" w:rsidR="005E6A9E" w:rsidRDefault="005E6A9E" w:rsidP="005E6A9E">
      <w:pPr>
        <w:pStyle w:val="Style1"/>
      </w:pPr>
      <w:r>
        <w:t xml:space="preserve">                position: n,</w:t>
      </w:r>
    </w:p>
    <w:p w14:paraId="458BBC09" w14:textId="77777777" w:rsidR="005E6A9E" w:rsidRDefault="005E6A9E" w:rsidP="005E6A9E">
      <w:pPr>
        <w:pStyle w:val="Style1"/>
      </w:pPr>
      <w:r>
        <w:t xml:space="preserve">                highContrastStyle: r,</w:t>
      </w:r>
    </w:p>
    <w:p w14:paraId="1CB97991" w14:textId="77777777" w:rsidR="005E6A9E" w:rsidRDefault="005E6A9E" w:rsidP="005E6A9E">
      <w:pPr>
        <w:pStyle w:val="Style1"/>
      </w:pPr>
      <w:r>
        <w:t xml:space="preserve">                borderColor: o,</w:t>
      </w:r>
    </w:p>
    <w:p w14:paraId="1279706B" w14:textId="77777777" w:rsidR="005E6A9E" w:rsidRDefault="005E6A9E" w:rsidP="005E6A9E">
      <w:pPr>
        <w:pStyle w:val="Style1"/>
      </w:pPr>
      <w:r>
        <w:t xml:space="preserve">                outlineColor: i,</w:t>
      </w:r>
    </w:p>
    <w:p w14:paraId="57DA69F3" w14:textId="77777777" w:rsidR="005E6A9E" w:rsidRDefault="005E6A9E" w:rsidP="005E6A9E">
      <w:pPr>
        <w:pStyle w:val="Style1"/>
      </w:pPr>
      <w:r>
        <w:t xml:space="preserve">                isFocusedOnly: a</w:t>
      </w:r>
    </w:p>
    <w:p w14:paraId="711F6824" w14:textId="77777777" w:rsidR="005E6A9E" w:rsidRDefault="005E6A9E" w:rsidP="005E6A9E">
      <w:pPr>
        <w:pStyle w:val="Style1"/>
      </w:pPr>
      <w:r>
        <w:t xml:space="preserve">            })</w:t>
      </w:r>
    </w:p>
    <w:p w14:paraId="5CEB1740" w14:textId="77777777" w:rsidR="005E6A9E" w:rsidRDefault="005E6A9E" w:rsidP="005E6A9E">
      <w:pPr>
        <w:pStyle w:val="Style1"/>
      </w:pPr>
      <w:r>
        <w:t xml:space="preserve">        }</w:t>
      </w:r>
    </w:p>
    <w:p w14:paraId="41E7DAED" w14:textId="77777777" w:rsidR="005E6A9E" w:rsidRDefault="005E6A9E" w:rsidP="005E6A9E">
      <w:pPr>
        <w:pStyle w:val="Style1"/>
      </w:pPr>
      <w:r>
        <w:t xml:space="preserve">        function we() {</w:t>
      </w:r>
    </w:p>
    <w:p w14:paraId="76C6866B" w14:textId="77777777" w:rsidR="005E6A9E" w:rsidRDefault="005E6A9E" w:rsidP="005E6A9E">
      <w:pPr>
        <w:pStyle w:val="Style1"/>
      </w:pPr>
      <w:r>
        <w:t xml:space="preserve">            return {</w:t>
      </w:r>
    </w:p>
    <w:p w14:paraId="391FAC49" w14:textId="77777777" w:rsidR="005E6A9E" w:rsidRDefault="005E6A9E" w:rsidP="005E6A9E">
      <w:pPr>
        <w:pStyle w:val="Style1"/>
      </w:pPr>
      <w:r>
        <w:t xml:space="preserve">                selectors: {</w:t>
      </w:r>
    </w:p>
    <w:p w14:paraId="0F213846" w14:textId="77777777" w:rsidR="005E6A9E" w:rsidRDefault="005E6A9E" w:rsidP="005E6A9E">
      <w:pPr>
        <w:pStyle w:val="Style1"/>
      </w:pPr>
      <w:r>
        <w:t xml:space="preserve">                    "&amp;::-moz-focus-inner": {</w:t>
      </w:r>
    </w:p>
    <w:p w14:paraId="0878A169" w14:textId="77777777" w:rsidR="005E6A9E" w:rsidRDefault="005E6A9E" w:rsidP="005E6A9E">
      <w:pPr>
        <w:pStyle w:val="Style1"/>
      </w:pPr>
      <w:r>
        <w:t xml:space="preserve">                        border: 0</w:t>
      </w:r>
    </w:p>
    <w:p w14:paraId="16D4F3AB" w14:textId="77777777" w:rsidR="005E6A9E" w:rsidRDefault="005E6A9E" w:rsidP="005E6A9E">
      <w:pPr>
        <w:pStyle w:val="Style1"/>
      </w:pPr>
      <w:r>
        <w:t xml:space="preserve">                    },</w:t>
      </w:r>
    </w:p>
    <w:p w14:paraId="02949548" w14:textId="77777777" w:rsidR="005E6A9E" w:rsidRDefault="005E6A9E" w:rsidP="005E6A9E">
      <w:pPr>
        <w:pStyle w:val="Style1"/>
      </w:pPr>
      <w:r>
        <w:t xml:space="preserve">                    "&amp;": {</w:t>
      </w:r>
    </w:p>
    <w:p w14:paraId="192F9A70" w14:textId="77777777" w:rsidR="005E6A9E" w:rsidRDefault="005E6A9E" w:rsidP="005E6A9E">
      <w:pPr>
        <w:pStyle w:val="Style1"/>
      </w:pPr>
      <w:r>
        <w:t xml:space="preserve">                        outline: "transparent"</w:t>
      </w:r>
    </w:p>
    <w:p w14:paraId="524485C4" w14:textId="77777777" w:rsidR="005E6A9E" w:rsidRDefault="005E6A9E" w:rsidP="005E6A9E">
      <w:pPr>
        <w:pStyle w:val="Style1"/>
      </w:pPr>
      <w:r>
        <w:t xml:space="preserve">                    }</w:t>
      </w:r>
    </w:p>
    <w:p w14:paraId="29CCA132" w14:textId="77777777" w:rsidR="005E6A9E" w:rsidRDefault="005E6A9E" w:rsidP="005E6A9E">
      <w:pPr>
        <w:pStyle w:val="Style1"/>
      </w:pPr>
      <w:r>
        <w:t xml:space="preserve">                }</w:t>
      </w:r>
    </w:p>
    <w:p w14:paraId="2A50D1B5" w14:textId="77777777" w:rsidR="005E6A9E" w:rsidRDefault="005E6A9E" w:rsidP="005E6A9E">
      <w:pPr>
        <w:pStyle w:val="Style1"/>
      </w:pPr>
      <w:r>
        <w:t xml:space="preserve">            }</w:t>
      </w:r>
    </w:p>
    <w:p w14:paraId="7989DEB9" w14:textId="77777777" w:rsidR="005E6A9E" w:rsidRDefault="005E6A9E" w:rsidP="005E6A9E">
      <w:pPr>
        <w:pStyle w:val="Style1"/>
      </w:pPr>
      <w:r>
        <w:t xml:space="preserve">        }</w:t>
      </w:r>
    </w:p>
    <w:p w14:paraId="39325478" w14:textId="77777777" w:rsidR="005E6A9E" w:rsidRDefault="005E6A9E" w:rsidP="005E6A9E">
      <w:pPr>
        <w:pStyle w:val="Style1"/>
      </w:pPr>
      <w:r>
        <w:t xml:space="preserve">        !function(e) {</w:t>
      </w:r>
    </w:p>
    <w:p w14:paraId="5ADF63C6" w14:textId="77777777" w:rsidR="005E6A9E" w:rsidRDefault="005E6A9E" w:rsidP="005E6A9E">
      <w:pPr>
        <w:pStyle w:val="Style1"/>
      </w:pPr>
      <w:r>
        <w:t xml:space="preserve">            e.Nav = 1,</w:t>
      </w:r>
    </w:p>
    <w:p w14:paraId="47037726" w14:textId="77777777" w:rsidR="005E6A9E" w:rsidRDefault="005E6A9E" w:rsidP="005E6A9E">
      <w:pPr>
        <w:pStyle w:val="Style1"/>
      </w:pPr>
      <w:r>
        <w:t xml:space="preserve">            e.ScrollablePane = 1,</w:t>
      </w:r>
    </w:p>
    <w:p w14:paraId="6AFECCEF" w14:textId="77777777" w:rsidR="005E6A9E" w:rsidRDefault="005E6A9E" w:rsidP="005E6A9E">
      <w:pPr>
        <w:pStyle w:val="Style1"/>
      </w:pPr>
      <w:r>
        <w:t xml:space="preserve">            e.FocusStyle = 1,</w:t>
      </w:r>
    </w:p>
    <w:p w14:paraId="4C08EEC0" w14:textId="77777777" w:rsidR="005E6A9E" w:rsidRDefault="005E6A9E" w:rsidP="005E6A9E">
      <w:pPr>
        <w:pStyle w:val="Style1"/>
      </w:pPr>
      <w:r>
        <w:t xml:space="preserve">            e.Coachmark = 1e3,</w:t>
      </w:r>
    </w:p>
    <w:p w14:paraId="0DBC1465" w14:textId="77777777" w:rsidR="005E6A9E" w:rsidRDefault="005E6A9E" w:rsidP="005E6A9E">
      <w:pPr>
        <w:pStyle w:val="Style1"/>
      </w:pPr>
      <w:r>
        <w:t xml:space="preserve">            e.Layer = 1e6,</w:t>
      </w:r>
    </w:p>
    <w:p w14:paraId="0367159A" w14:textId="77777777" w:rsidR="005E6A9E" w:rsidRDefault="005E6A9E" w:rsidP="005E6A9E">
      <w:pPr>
        <w:pStyle w:val="Style1"/>
      </w:pPr>
      <w:r>
        <w:t xml:space="preserve">            e.KeytipLayer = 1000001</w:t>
      </w:r>
    </w:p>
    <w:p w14:paraId="24B45D2F" w14:textId="77777777" w:rsidR="005E6A9E" w:rsidRDefault="005E6A9E" w:rsidP="005E6A9E">
      <w:pPr>
        <w:pStyle w:val="Style1"/>
      </w:pPr>
      <w:r>
        <w:t xml:space="preserve">        }(_e || (_e = {}));</w:t>
      </w:r>
    </w:p>
    <w:p w14:paraId="36679C4E" w14:textId="77777777" w:rsidR="005E6A9E" w:rsidRDefault="005E6A9E" w:rsidP="005E6A9E">
      <w:pPr>
        <w:pStyle w:val="Style1"/>
      </w:pPr>
      <w:r>
        <w:t xml:space="preserve">        var Ce = function(e, t, n, r) {</w:t>
      </w:r>
    </w:p>
    <w:p w14:paraId="3FE43A12" w14:textId="77777777" w:rsidR="005E6A9E" w:rsidRDefault="005E6A9E" w:rsidP="005E6A9E">
      <w:pPr>
        <w:pStyle w:val="Style1"/>
      </w:pPr>
      <w:r>
        <w:t xml:space="preserve">            var o, i, a;</w:t>
      </w:r>
    </w:p>
    <w:p w14:paraId="3194A74C" w14:textId="77777777" w:rsidR="005E6A9E" w:rsidRDefault="005E6A9E" w:rsidP="005E6A9E">
      <w:pPr>
        <w:pStyle w:val="Style1"/>
      </w:pPr>
      <w:r>
        <w:t xml:space="preserve">            void 0 === n &amp;&amp; (n = "border"),</w:t>
      </w:r>
    </w:p>
    <w:p w14:paraId="2EE2D186" w14:textId="77777777" w:rsidR="005E6A9E" w:rsidRDefault="005E6A9E" w:rsidP="005E6A9E">
      <w:pPr>
        <w:pStyle w:val="Style1"/>
      </w:pPr>
      <w:r>
        <w:t xml:space="preserve">            void 0 === r &amp;&amp; (r = -1);</w:t>
      </w:r>
    </w:p>
    <w:p w14:paraId="4E8CBD06" w14:textId="77777777" w:rsidR="005E6A9E" w:rsidRDefault="005E6A9E" w:rsidP="005E6A9E">
      <w:pPr>
        <w:pStyle w:val="Style1"/>
      </w:pPr>
      <w:r>
        <w:t xml:space="preserve">            var s = "borderBottom" === n;</w:t>
      </w:r>
    </w:p>
    <w:p w14:paraId="083C63A1" w14:textId="77777777" w:rsidR="005E6A9E" w:rsidRDefault="005E6A9E" w:rsidP="005E6A9E">
      <w:pPr>
        <w:pStyle w:val="Style1"/>
      </w:pPr>
      <w:r>
        <w:t xml:space="preserve">            return {</w:t>
      </w:r>
    </w:p>
    <w:p w14:paraId="0FC6BFCE" w14:textId="77777777" w:rsidR="005E6A9E" w:rsidRDefault="005E6A9E" w:rsidP="005E6A9E">
      <w:pPr>
        <w:pStyle w:val="Style1"/>
      </w:pPr>
      <w:r>
        <w:t xml:space="preserve">                borderColor: e,</w:t>
      </w:r>
    </w:p>
    <w:p w14:paraId="56B8EAAC" w14:textId="77777777" w:rsidR="005E6A9E" w:rsidRDefault="005E6A9E" w:rsidP="005E6A9E">
      <w:pPr>
        <w:pStyle w:val="Style1"/>
      </w:pPr>
      <w:r>
        <w:t xml:space="preserve">                selectors: {</w:t>
      </w:r>
    </w:p>
    <w:p w14:paraId="0F0FA21A" w14:textId="77777777" w:rsidR="005E6A9E" w:rsidRDefault="005E6A9E" w:rsidP="005E6A9E">
      <w:pPr>
        <w:pStyle w:val="Style1"/>
      </w:pPr>
      <w:r>
        <w:t xml:space="preserve">                    ":after": (o = {</w:t>
      </w:r>
    </w:p>
    <w:p w14:paraId="65CA7C36" w14:textId="77777777" w:rsidR="005E6A9E" w:rsidRDefault="005E6A9E" w:rsidP="005E6A9E">
      <w:pPr>
        <w:pStyle w:val="Style1"/>
      </w:pPr>
      <w:r>
        <w:t xml:space="preserve">                        pointerEvents: "none",</w:t>
      </w:r>
    </w:p>
    <w:p w14:paraId="240C095F" w14:textId="77777777" w:rsidR="005E6A9E" w:rsidRDefault="005E6A9E" w:rsidP="005E6A9E">
      <w:pPr>
        <w:pStyle w:val="Style1"/>
      </w:pPr>
      <w:r>
        <w:t xml:space="preserve">                        content: "''",</w:t>
      </w:r>
    </w:p>
    <w:p w14:paraId="7CD04E9C" w14:textId="77777777" w:rsidR="005E6A9E" w:rsidRDefault="005E6A9E" w:rsidP="005E6A9E">
      <w:pPr>
        <w:pStyle w:val="Style1"/>
      </w:pPr>
      <w:r>
        <w:t xml:space="preserve">                        position: "absolute",</w:t>
      </w:r>
    </w:p>
    <w:p w14:paraId="5E64B35A" w14:textId="77777777" w:rsidR="005E6A9E" w:rsidRDefault="005E6A9E" w:rsidP="005E6A9E">
      <w:pPr>
        <w:pStyle w:val="Style1"/>
      </w:pPr>
      <w:r>
        <w:t xml:space="preserve">                        left: s ? 0 : r,</w:t>
      </w:r>
    </w:p>
    <w:p w14:paraId="58416720" w14:textId="77777777" w:rsidR="005E6A9E" w:rsidRDefault="005E6A9E" w:rsidP="005E6A9E">
      <w:pPr>
        <w:pStyle w:val="Style1"/>
      </w:pPr>
      <w:r>
        <w:t xml:space="preserve">                        top: r,</w:t>
      </w:r>
    </w:p>
    <w:p w14:paraId="601E11E3" w14:textId="77777777" w:rsidR="005E6A9E" w:rsidRDefault="005E6A9E" w:rsidP="005E6A9E">
      <w:pPr>
        <w:pStyle w:val="Style1"/>
      </w:pPr>
      <w:r>
        <w:t xml:space="preserve">                        bottom: r,</w:t>
      </w:r>
    </w:p>
    <w:p w14:paraId="7CA11471" w14:textId="77777777" w:rsidR="005E6A9E" w:rsidRDefault="005E6A9E" w:rsidP="005E6A9E">
      <w:pPr>
        <w:pStyle w:val="Style1"/>
      </w:pPr>
      <w:r>
        <w:t xml:space="preserve">                        right: s ? 0 : r</w:t>
      </w:r>
    </w:p>
    <w:p w14:paraId="4A9A313B" w14:textId="77777777" w:rsidR="005E6A9E" w:rsidRDefault="005E6A9E" w:rsidP="005E6A9E">
      <w:pPr>
        <w:pStyle w:val="Style1"/>
      </w:pPr>
      <w:r>
        <w:t xml:space="preserve">                    },</w:t>
      </w:r>
    </w:p>
    <w:p w14:paraId="185F79C8" w14:textId="77777777" w:rsidR="005E6A9E" w:rsidRDefault="005E6A9E" w:rsidP="005E6A9E">
      <w:pPr>
        <w:pStyle w:val="Style1"/>
      </w:pPr>
      <w:r>
        <w:t xml:space="preserve">                    o[n] = "2px solid " + e,</w:t>
      </w:r>
    </w:p>
    <w:p w14:paraId="21CF9CDD" w14:textId="77777777" w:rsidR="005E6A9E" w:rsidRDefault="005E6A9E" w:rsidP="005E6A9E">
      <w:pPr>
        <w:pStyle w:val="Style1"/>
      </w:pPr>
      <w:r>
        <w:t xml:space="preserve">                    o.borderRadius = t,</w:t>
      </w:r>
    </w:p>
    <w:p w14:paraId="34C18E65" w14:textId="77777777" w:rsidR="005E6A9E" w:rsidRDefault="005E6A9E" w:rsidP="005E6A9E">
      <w:pPr>
        <w:pStyle w:val="Style1"/>
      </w:pPr>
      <w:r>
        <w:t xml:space="preserve">                    o.width = "borderBottom" === n ? "100%" : void 0,</w:t>
      </w:r>
    </w:p>
    <w:p w14:paraId="008096CE" w14:textId="77777777" w:rsidR="005E6A9E" w:rsidRDefault="005E6A9E" w:rsidP="005E6A9E">
      <w:pPr>
        <w:pStyle w:val="Style1"/>
      </w:pPr>
      <w:r>
        <w:t xml:space="preserve">                    o.selectors = (i = {},</w:t>
      </w:r>
    </w:p>
    <w:p w14:paraId="602615B4" w14:textId="77777777" w:rsidR="005E6A9E" w:rsidRDefault="005E6A9E" w:rsidP="005E6A9E">
      <w:pPr>
        <w:pStyle w:val="Style1"/>
      </w:pPr>
      <w:r>
        <w:t xml:space="preserve">                    i[pe] = (a = {},</w:t>
      </w:r>
    </w:p>
    <w:p w14:paraId="301B956D" w14:textId="77777777" w:rsidR="005E6A9E" w:rsidRDefault="005E6A9E" w:rsidP="005E6A9E">
      <w:pPr>
        <w:pStyle w:val="Style1"/>
      </w:pPr>
      <w:r>
        <w:t xml:space="preserve">                    a["border" === n ? "borderColor" : "borderBottomColor"] = "Highlight",</w:t>
      </w:r>
    </w:p>
    <w:p w14:paraId="2D403F48" w14:textId="77777777" w:rsidR="005E6A9E" w:rsidRDefault="005E6A9E" w:rsidP="005E6A9E">
      <w:pPr>
        <w:pStyle w:val="Style1"/>
      </w:pPr>
      <w:r>
        <w:t xml:space="preserve">                    a),</w:t>
      </w:r>
    </w:p>
    <w:p w14:paraId="14C867FA" w14:textId="77777777" w:rsidR="005E6A9E" w:rsidRDefault="005E6A9E" w:rsidP="005E6A9E">
      <w:pPr>
        <w:pStyle w:val="Style1"/>
      </w:pPr>
      <w:r>
        <w:t xml:space="preserve">                    i),</w:t>
      </w:r>
    </w:p>
    <w:p w14:paraId="6749ABD9" w14:textId="77777777" w:rsidR="005E6A9E" w:rsidRDefault="005E6A9E" w:rsidP="005E6A9E">
      <w:pPr>
        <w:pStyle w:val="Style1"/>
      </w:pPr>
      <w:r>
        <w:t xml:space="preserve">                    o)</w:t>
      </w:r>
    </w:p>
    <w:p w14:paraId="10528F5B" w14:textId="77777777" w:rsidR="005E6A9E" w:rsidRDefault="005E6A9E" w:rsidP="005E6A9E">
      <w:pPr>
        <w:pStyle w:val="Style1"/>
      </w:pPr>
      <w:r>
        <w:t xml:space="preserve">                }</w:t>
      </w:r>
    </w:p>
    <w:p w14:paraId="4A5262A3" w14:textId="77777777" w:rsidR="005E6A9E" w:rsidRDefault="005E6A9E" w:rsidP="005E6A9E">
      <w:pPr>
        <w:pStyle w:val="Style1"/>
      </w:pPr>
      <w:r>
        <w:t xml:space="preserve">            }</w:t>
      </w:r>
    </w:p>
    <w:p w14:paraId="559ED31E" w14:textId="77777777" w:rsidR="005E6A9E" w:rsidRDefault="005E6A9E" w:rsidP="005E6A9E">
      <w:pPr>
        <w:pStyle w:val="Style1"/>
      </w:pPr>
      <w:r>
        <w:t xml:space="preserve">        }</w:t>
      </w:r>
    </w:p>
    <w:p w14:paraId="4915FFD0" w14:textId="77777777" w:rsidR="005E6A9E" w:rsidRDefault="005E6A9E" w:rsidP="005E6A9E">
      <w:pPr>
        <w:pStyle w:val="Style1"/>
      </w:pPr>
      <w:r>
        <w:t xml:space="preserve">          , Oe = {</w:t>
      </w:r>
    </w:p>
    <w:p w14:paraId="6C03A733" w14:textId="77777777" w:rsidR="005E6A9E" w:rsidRDefault="005E6A9E" w:rsidP="005E6A9E">
      <w:pPr>
        <w:pStyle w:val="Style1"/>
      </w:pPr>
      <w:r>
        <w:t xml:space="preserve">            position: "absolute",</w:t>
      </w:r>
    </w:p>
    <w:p w14:paraId="63324B28" w14:textId="77777777" w:rsidR="005E6A9E" w:rsidRDefault="005E6A9E" w:rsidP="005E6A9E">
      <w:pPr>
        <w:pStyle w:val="Style1"/>
      </w:pPr>
      <w:r>
        <w:t xml:space="preserve">            width: 1,</w:t>
      </w:r>
    </w:p>
    <w:p w14:paraId="1B7A32A6" w14:textId="77777777" w:rsidR="005E6A9E" w:rsidRDefault="005E6A9E" w:rsidP="005E6A9E">
      <w:pPr>
        <w:pStyle w:val="Style1"/>
      </w:pPr>
      <w:r>
        <w:t xml:space="preserve">            height: 1,</w:t>
      </w:r>
    </w:p>
    <w:p w14:paraId="39F5BA1C" w14:textId="77777777" w:rsidR="005E6A9E" w:rsidRDefault="005E6A9E" w:rsidP="005E6A9E">
      <w:pPr>
        <w:pStyle w:val="Style1"/>
      </w:pPr>
      <w:r>
        <w:t xml:space="preserve">            margin: -1,</w:t>
      </w:r>
    </w:p>
    <w:p w14:paraId="22F199AB" w14:textId="77777777" w:rsidR="005E6A9E" w:rsidRDefault="005E6A9E" w:rsidP="005E6A9E">
      <w:pPr>
        <w:pStyle w:val="Style1"/>
      </w:pPr>
      <w:r>
        <w:t xml:space="preserve">            padding: 0,</w:t>
      </w:r>
    </w:p>
    <w:p w14:paraId="29A0F244" w14:textId="77777777" w:rsidR="005E6A9E" w:rsidRDefault="005E6A9E" w:rsidP="005E6A9E">
      <w:pPr>
        <w:pStyle w:val="Style1"/>
      </w:pPr>
      <w:r>
        <w:t xml:space="preserve">            border: 0,</w:t>
      </w:r>
    </w:p>
    <w:p w14:paraId="1E7AD693" w14:textId="77777777" w:rsidR="005E6A9E" w:rsidRDefault="005E6A9E" w:rsidP="005E6A9E">
      <w:pPr>
        <w:pStyle w:val="Style1"/>
      </w:pPr>
      <w:r>
        <w:t xml:space="preserve">            overflow: "hidden"</w:t>
      </w:r>
    </w:p>
    <w:p w14:paraId="69867DE5" w14:textId="77777777" w:rsidR="005E6A9E" w:rsidRDefault="005E6A9E" w:rsidP="005E6A9E">
      <w:pPr>
        <w:pStyle w:val="Style1"/>
      </w:pPr>
      <w:r>
        <w:t xml:space="preserve">        }</w:t>
      </w:r>
    </w:p>
    <w:p w14:paraId="6798B8BE" w14:textId="77777777" w:rsidR="005E6A9E" w:rsidRDefault="005E6A9E" w:rsidP="005E6A9E">
      <w:pPr>
        <w:pStyle w:val="Style1"/>
      </w:pPr>
      <w:r>
        <w:t xml:space="preserve">          , Se = n("QjXU");</w:t>
      </w:r>
    </w:p>
    <w:p w14:paraId="68F44935" w14:textId="77777777" w:rsidR="005E6A9E" w:rsidRDefault="005E6A9E" w:rsidP="005E6A9E">
      <w:pPr>
        <w:pStyle w:val="Style1"/>
      </w:pPr>
      <w:r>
        <w:t xml:space="preserve">        function Ie(e, t) {</w:t>
      </w:r>
    </w:p>
    <w:p w14:paraId="7EA95D94" w14:textId="77777777" w:rsidR="005E6A9E" w:rsidRDefault="005E6A9E" w:rsidP="005E6A9E">
      <w:pPr>
        <w:pStyle w:val="Style1"/>
      </w:pPr>
      <w:r>
        <w:t xml:space="preserve">            return {</w:t>
      </w:r>
    </w:p>
    <w:p w14:paraId="4277E31D" w14:textId="77777777" w:rsidR="005E6A9E" w:rsidRDefault="005E6A9E" w:rsidP="005E6A9E">
      <w:pPr>
        <w:pStyle w:val="Style1"/>
      </w:pPr>
      <w:r>
        <w:t xml:space="preserve">                borderColor: e,</w:t>
      </w:r>
    </w:p>
    <w:p w14:paraId="0C509C31" w14:textId="77777777" w:rsidR="005E6A9E" w:rsidRDefault="005E6A9E" w:rsidP="005E6A9E">
      <w:pPr>
        <w:pStyle w:val="Style1"/>
      </w:pPr>
      <w:r>
        <w:t xml:space="preserve">                borderWidth: "0px",</w:t>
      </w:r>
    </w:p>
    <w:p w14:paraId="0B84B050" w14:textId="77777777" w:rsidR="005E6A9E" w:rsidRDefault="005E6A9E" w:rsidP="005E6A9E">
      <w:pPr>
        <w:pStyle w:val="Style1"/>
      </w:pPr>
      <w:r>
        <w:t xml:space="preserve">                width: t,</w:t>
      </w:r>
    </w:p>
    <w:p w14:paraId="7C6C9C7D" w14:textId="77777777" w:rsidR="005E6A9E" w:rsidRDefault="005E6A9E" w:rsidP="005E6A9E">
      <w:pPr>
        <w:pStyle w:val="Style1"/>
      </w:pPr>
      <w:r>
        <w:t xml:space="preserve">                height: t</w:t>
      </w:r>
    </w:p>
    <w:p w14:paraId="6DBC66C9" w14:textId="77777777" w:rsidR="005E6A9E" w:rsidRDefault="005E6A9E" w:rsidP="005E6A9E">
      <w:pPr>
        <w:pStyle w:val="Style1"/>
      </w:pPr>
      <w:r>
        <w:t xml:space="preserve">            }</w:t>
      </w:r>
    </w:p>
    <w:p w14:paraId="6FC02521" w14:textId="77777777" w:rsidR="005E6A9E" w:rsidRDefault="005E6A9E" w:rsidP="005E6A9E">
      <w:pPr>
        <w:pStyle w:val="Style1"/>
      </w:pPr>
      <w:r>
        <w:t xml:space="preserve">        }</w:t>
      </w:r>
    </w:p>
    <w:p w14:paraId="395D436C" w14:textId="77777777" w:rsidR="005E6A9E" w:rsidRDefault="005E6A9E" w:rsidP="005E6A9E">
      <w:pPr>
        <w:pStyle w:val="Style1"/>
      </w:pPr>
      <w:r>
        <w:t xml:space="preserve">        function je(e) {</w:t>
      </w:r>
    </w:p>
    <w:p w14:paraId="49F05762" w14:textId="77777777" w:rsidR="005E6A9E" w:rsidRDefault="005E6A9E" w:rsidP="005E6A9E">
      <w:pPr>
        <w:pStyle w:val="Style1"/>
      </w:pPr>
      <w:r>
        <w:t xml:space="preserve">            return {</w:t>
      </w:r>
    </w:p>
    <w:p w14:paraId="24551994" w14:textId="77777777" w:rsidR="005E6A9E" w:rsidRDefault="005E6A9E" w:rsidP="005E6A9E">
      <w:pPr>
        <w:pStyle w:val="Style1"/>
      </w:pPr>
      <w:r>
        <w:t xml:space="preserve">                opacity: 1,</w:t>
      </w:r>
    </w:p>
    <w:p w14:paraId="6FC30779" w14:textId="77777777" w:rsidR="005E6A9E" w:rsidRDefault="005E6A9E" w:rsidP="005E6A9E">
      <w:pPr>
        <w:pStyle w:val="Style1"/>
      </w:pPr>
      <w:r>
        <w:t xml:space="preserve">                borderWidth: e</w:t>
      </w:r>
    </w:p>
    <w:p w14:paraId="28029C74" w14:textId="77777777" w:rsidR="005E6A9E" w:rsidRDefault="005E6A9E" w:rsidP="005E6A9E">
      <w:pPr>
        <w:pStyle w:val="Style1"/>
      </w:pPr>
      <w:r>
        <w:t xml:space="preserve">            }</w:t>
      </w:r>
    </w:p>
    <w:p w14:paraId="0738CC69" w14:textId="77777777" w:rsidR="005E6A9E" w:rsidRDefault="005E6A9E" w:rsidP="005E6A9E">
      <w:pPr>
        <w:pStyle w:val="Style1"/>
      </w:pPr>
      <w:r>
        <w:t xml:space="preserve">        }</w:t>
      </w:r>
    </w:p>
    <w:p w14:paraId="29068973" w14:textId="77777777" w:rsidR="005E6A9E" w:rsidRDefault="005E6A9E" w:rsidP="005E6A9E">
      <w:pPr>
        <w:pStyle w:val="Style1"/>
      </w:pPr>
      <w:r>
        <w:t xml:space="preserve">        function Be() {</w:t>
      </w:r>
    </w:p>
    <w:p w14:paraId="7AD3C82E" w14:textId="77777777" w:rsidR="005E6A9E" w:rsidRDefault="005E6A9E" w:rsidP="005E6A9E">
      <w:pPr>
        <w:pStyle w:val="Style1"/>
      </w:pPr>
      <w:r>
        <w:t xml:space="preserve">            return {</w:t>
      </w:r>
    </w:p>
    <w:p w14:paraId="29B390E3" w14:textId="77777777" w:rsidR="005E6A9E" w:rsidRDefault="005E6A9E" w:rsidP="005E6A9E">
      <w:pPr>
        <w:pStyle w:val="Style1"/>
      </w:pPr>
      <w:r>
        <w:t xml:space="preserve">                opacity: 1</w:t>
      </w:r>
    </w:p>
    <w:p w14:paraId="68CA17D3" w14:textId="77777777" w:rsidR="005E6A9E" w:rsidRDefault="005E6A9E" w:rsidP="005E6A9E">
      <w:pPr>
        <w:pStyle w:val="Style1"/>
      </w:pPr>
      <w:r>
        <w:t xml:space="preserve">            }</w:t>
      </w:r>
    </w:p>
    <w:p w14:paraId="2C00DECF" w14:textId="77777777" w:rsidR="005E6A9E" w:rsidRDefault="005E6A9E" w:rsidP="005E6A9E">
      <w:pPr>
        <w:pStyle w:val="Style1"/>
      </w:pPr>
      <w:r>
        <w:t xml:space="preserve">        }</w:t>
      </w:r>
    </w:p>
    <w:p w14:paraId="387066EB" w14:textId="77777777" w:rsidR="005E6A9E" w:rsidRDefault="005E6A9E" w:rsidP="005E6A9E">
      <w:pPr>
        <w:pStyle w:val="Style1"/>
      </w:pPr>
      <w:r>
        <w:t xml:space="preserve">        function Ee(e, t) {</w:t>
      </w:r>
    </w:p>
    <w:p w14:paraId="4B29164B" w14:textId="77777777" w:rsidR="005E6A9E" w:rsidRDefault="005E6A9E" w:rsidP="005E6A9E">
      <w:pPr>
        <w:pStyle w:val="Style1"/>
      </w:pPr>
      <w:r>
        <w:t xml:space="preserve">            return {</w:t>
      </w:r>
    </w:p>
    <w:p w14:paraId="02491BAF" w14:textId="77777777" w:rsidR="005E6A9E" w:rsidRDefault="005E6A9E" w:rsidP="005E6A9E">
      <w:pPr>
        <w:pStyle w:val="Style1"/>
      </w:pPr>
      <w:r>
        <w:t xml:space="preserve">                borderWidth: "0",</w:t>
      </w:r>
    </w:p>
    <w:p w14:paraId="49B7B348" w14:textId="77777777" w:rsidR="005E6A9E" w:rsidRDefault="005E6A9E" w:rsidP="005E6A9E">
      <w:pPr>
        <w:pStyle w:val="Style1"/>
      </w:pPr>
      <w:r>
        <w:t xml:space="preserve">                width: t,</w:t>
      </w:r>
    </w:p>
    <w:p w14:paraId="2765BF88" w14:textId="77777777" w:rsidR="005E6A9E" w:rsidRDefault="005E6A9E" w:rsidP="005E6A9E">
      <w:pPr>
        <w:pStyle w:val="Style1"/>
      </w:pPr>
      <w:r>
        <w:t xml:space="preserve">                height: t,</w:t>
      </w:r>
    </w:p>
    <w:p w14:paraId="05717DE1" w14:textId="77777777" w:rsidR="005E6A9E" w:rsidRDefault="005E6A9E" w:rsidP="005E6A9E">
      <w:pPr>
        <w:pStyle w:val="Style1"/>
      </w:pPr>
      <w:r>
        <w:t xml:space="preserve">                opacity: 0,</w:t>
      </w:r>
    </w:p>
    <w:p w14:paraId="6DF6E06D" w14:textId="77777777" w:rsidR="005E6A9E" w:rsidRDefault="005E6A9E" w:rsidP="005E6A9E">
      <w:pPr>
        <w:pStyle w:val="Style1"/>
      </w:pPr>
      <w:r>
        <w:t xml:space="preserve">                borderColor: e</w:t>
      </w:r>
    </w:p>
    <w:p w14:paraId="330C9E93" w14:textId="77777777" w:rsidR="005E6A9E" w:rsidRDefault="005E6A9E" w:rsidP="005E6A9E">
      <w:pPr>
        <w:pStyle w:val="Style1"/>
      </w:pPr>
      <w:r>
        <w:t xml:space="preserve">            }</w:t>
      </w:r>
    </w:p>
    <w:p w14:paraId="062C3350" w14:textId="77777777" w:rsidR="005E6A9E" w:rsidRDefault="005E6A9E" w:rsidP="005E6A9E">
      <w:pPr>
        <w:pStyle w:val="Style1"/>
      </w:pPr>
      <w:r>
        <w:t xml:space="preserve">        }</w:t>
      </w:r>
    </w:p>
    <w:p w14:paraId="68B94998" w14:textId="77777777" w:rsidR="005E6A9E" w:rsidRDefault="005E6A9E" w:rsidP="005E6A9E">
      <w:pPr>
        <w:pStyle w:val="Style1"/>
      </w:pPr>
      <w:r>
        <w:t xml:space="preserve">        function Ae(e, t) {</w:t>
      </w:r>
    </w:p>
    <w:p w14:paraId="27493BA4" w14:textId="77777777" w:rsidR="005E6A9E" w:rsidRDefault="005E6A9E" w:rsidP="005E6A9E">
      <w:pPr>
        <w:pStyle w:val="Style1"/>
      </w:pPr>
      <w:r>
        <w:t xml:space="preserve">            return Object(Se.__assign)(Object(Se.__assign)({}, Ie(e, t)), {</w:t>
      </w:r>
    </w:p>
    <w:p w14:paraId="3F81B9E0" w14:textId="77777777" w:rsidR="005E6A9E" w:rsidRDefault="005E6A9E" w:rsidP="005E6A9E">
      <w:pPr>
        <w:pStyle w:val="Style1"/>
      </w:pPr>
      <w:r>
        <w:t xml:space="preserve">                opacity: 0</w:t>
      </w:r>
    </w:p>
    <w:p w14:paraId="6EC4A229" w14:textId="77777777" w:rsidR="005E6A9E" w:rsidRDefault="005E6A9E" w:rsidP="005E6A9E">
      <w:pPr>
        <w:pStyle w:val="Style1"/>
      </w:pPr>
      <w:r>
        <w:t xml:space="preserve">            })</w:t>
      </w:r>
    </w:p>
    <w:p w14:paraId="088DEC4B" w14:textId="77777777" w:rsidR="005E6A9E" w:rsidRDefault="005E6A9E" w:rsidP="005E6A9E">
      <w:pPr>
        <w:pStyle w:val="Style1"/>
      </w:pPr>
      <w:r>
        <w:t xml:space="preserve">        }</w:t>
      </w:r>
    </w:p>
    <w:p w14:paraId="47AEB437" w14:textId="77777777" w:rsidR="005E6A9E" w:rsidRDefault="005E6A9E" w:rsidP="005E6A9E">
      <w:pPr>
        <w:pStyle w:val="Style1"/>
      </w:pPr>
      <w:r>
        <w:t xml:space="preserve">        var Te = {</w:t>
      </w:r>
    </w:p>
    <w:p w14:paraId="144479F3" w14:textId="77777777" w:rsidR="005E6A9E" w:rsidRDefault="005E6A9E" w:rsidP="005E6A9E">
      <w:pPr>
        <w:pStyle w:val="Style1"/>
      </w:pPr>
      <w:r>
        <w:t xml:space="preserve">            continuousPulseAnimationDouble: function(e, t, n, r, o) {</w:t>
      </w:r>
    </w:p>
    <w:p w14:paraId="22071C32" w14:textId="77777777" w:rsidR="005E6A9E" w:rsidRDefault="005E6A9E" w:rsidP="005E6A9E">
      <w:pPr>
        <w:pStyle w:val="Style1"/>
      </w:pPr>
      <w:r>
        <w:t xml:space="preserve">                return s({</w:t>
      </w:r>
    </w:p>
    <w:p w14:paraId="05D1777E" w14:textId="77777777" w:rsidR="005E6A9E" w:rsidRDefault="005E6A9E" w:rsidP="005E6A9E">
      <w:pPr>
        <w:pStyle w:val="Style1"/>
      </w:pPr>
      <w:r>
        <w:t xml:space="preserve">                    "0%": Ie(e, n),</w:t>
      </w:r>
    </w:p>
    <w:p w14:paraId="4FE1E1A2" w14:textId="77777777" w:rsidR="005E6A9E" w:rsidRDefault="005E6A9E" w:rsidP="005E6A9E">
      <w:pPr>
        <w:pStyle w:val="Style1"/>
      </w:pPr>
      <w:r>
        <w:t xml:space="preserve">                    "1.42%": je(o),</w:t>
      </w:r>
    </w:p>
    <w:p w14:paraId="2799DAEC" w14:textId="77777777" w:rsidR="005E6A9E" w:rsidRDefault="005E6A9E" w:rsidP="005E6A9E">
      <w:pPr>
        <w:pStyle w:val="Style1"/>
      </w:pPr>
      <w:r>
        <w:t xml:space="preserve">                    "3.57%": Be(),</w:t>
      </w:r>
    </w:p>
    <w:p w14:paraId="547045C2" w14:textId="77777777" w:rsidR="005E6A9E" w:rsidRDefault="005E6A9E" w:rsidP="005E6A9E">
      <w:pPr>
        <w:pStyle w:val="Style1"/>
      </w:pPr>
      <w:r>
        <w:t xml:space="preserve">                    "7.14%": Ee(t, r),</w:t>
      </w:r>
    </w:p>
    <w:p w14:paraId="7230FBE4" w14:textId="77777777" w:rsidR="005E6A9E" w:rsidRDefault="005E6A9E" w:rsidP="005E6A9E">
      <w:pPr>
        <w:pStyle w:val="Style1"/>
      </w:pPr>
      <w:r>
        <w:t xml:space="preserve">                    "8%": Ae(e, n),</w:t>
      </w:r>
    </w:p>
    <w:p w14:paraId="5C3C408E" w14:textId="77777777" w:rsidR="005E6A9E" w:rsidRDefault="005E6A9E" w:rsidP="005E6A9E">
      <w:pPr>
        <w:pStyle w:val="Style1"/>
      </w:pPr>
      <w:r>
        <w:t xml:space="preserve">                    "29.99%": Ae(e, n),</w:t>
      </w:r>
    </w:p>
    <w:p w14:paraId="0E8562A1" w14:textId="77777777" w:rsidR="005E6A9E" w:rsidRDefault="005E6A9E" w:rsidP="005E6A9E">
      <w:pPr>
        <w:pStyle w:val="Style1"/>
      </w:pPr>
      <w:r>
        <w:t xml:space="preserve">                    "30%": Ie(e, n),</w:t>
      </w:r>
    </w:p>
    <w:p w14:paraId="2E256234" w14:textId="77777777" w:rsidR="005E6A9E" w:rsidRDefault="005E6A9E" w:rsidP="005E6A9E">
      <w:pPr>
        <w:pStyle w:val="Style1"/>
      </w:pPr>
      <w:r>
        <w:t xml:space="preserve">                    "31.42%": je(o),</w:t>
      </w:r>
    </w:p>
    <w:p w14:paraId="6B3522B4" w14:textId="77777777" w:rsidR="005E6A9E" w:rsidRDefault="005E6A9E" w:rsidP="005E6A9E">
      <w:pPr>
        <w:pStyle w:val="Style1"/>
      </w:pPr>
      <w:r>
        <w:t xml:space="preserve">                    "33.57%": Be(),</w:t>
      </w:r>
    </w:p>
    <w:p w14:paraId="70814DF8" w14:textId="77777777" w:rsidR="005E6A9E" w:rsidRDefault="005E6A9E" w:rsidP="005E6A9E">
      <w:pPr>
        <w:pStyle w:val="Style1"/>
      </w:pPr>
      <w:r>
        <w:t xml:space="preserve">                    "37.14%": Ee(t, r),</w:t>
      </w:r>
    </w:p>
    <w:p w14:paraId="2B992997" w14:textId="77777777" w:rsidR="005E6A9E" w:rsidRDefault="005E6A9E" w:rsidP="005E6A9E">
      <w:pPr>
        <w:pStyle w:val="Style1"/>
      </w:pPr>
      <w:r>
        <w:t xml:space="preserve">                    "38%": Ae(e, n),</w:t>
      </w:r>
    </w:p>
    <w:p w14:paraId="2DDD617F" w14:textId="77777777" w:rsidR="005E6A9E" w:rsidRDefault="005E6A9E" w:rsidP="005E6A9E">
      <w:pPr>
        <w:pStyle w:val="Style1"/>
      </w:pPr>
      <w:r>
        <w:t xml:space="preserve">                    "79.42%": Ae(e, n),</w:t>
      </w:r>
    </w:p>
    <w:p w14:paraId="20F1FE3C" w14:textId="77777777" w:rsidR="005E6A9E" w:rsidRDefault="005E6A9E" w:rsidP="005E6A9E">
      <w:pPr>
        <w:pStyle w:val="Style1"/>
      </w:pPr>
      <w:r>
        <w:t xml:space="preserve">                    79.43: Ie(e, n),</w:t>
      </w:r>
    </w:p>
    <w:p w14:paraId="7EB30701" w14:textId="77777777" w:rsidR="005E6A9E" w:rsidRDefault="005E6A9E" w:rsidP="005E6A9E">
      <w:pPr>
        <w:pStyle w:val="Style1"/>
      </w:pPr>
      <w:r>
        <w:t xml:space="preserve">                    81.85: je(o),</w:t>
      </w:r>
    </w:p>
    <w:p w14:paraId="3520AEF2" w14:textId="77777777" w:rsidR="005E6A9E" w:rsidRDefault="005E6A9E" w:rsidP="005E6A9E">
      <w:pPr>
        <w:pStyle w:val="Style1"/>
      </w:pPr>
      <w:r>
        <w:t xml:space="preserve">                    83.42: Be(),</w:t>
      </w:r>
    </w:p>
    <w:p w14:paraId="41E43DE0" w14:textId="77777777" w:rsidR="005E6A9E" w:rsidRDefault="005E6A9E" w:rsidP="005E6A9E">
      <w:pPr>
        <w:pStyle w:val="Style1"/>
      </w:pPr>
      <w:r>
        <w:t xml:space="preserve">                    "87%": Ee(t, r),</w:t>
      </w:r>
    </w:p>
    <w:p w14:paraId="6C268A8C" w14:textId="77777777" w:rsidR="005E6A9E" w:rsidRDefault="005E6A9E" w:rsidP="005E6A9E">
      <w:pPr>
        <w:pStyle w:val="Style1"/>
      </w:pPr>
      <w:r>
        <w:t xml:space="preserve">                    "100%": {}</w:t>
      </w:r>
    </w:p>
    <w:p w14:paraId="1D9E0456" w14:textId="77777777" w:rsidR="005E6A9E" w:rsidRDefault="005E6A9E" w:rsidP="005E6A9E">
      <w:pPr>
        <w:pStyle w:val="Style1"/>
      </w:pPr>
      <w:r>
        <w:t xml:space="preserve">                })</w:t>
      </w:r>
    </w:p>
    <w:p w14:paraId="52192B3C" w14:textId="77777777" w:rsidR="005E6A9E" w:rsidRDefault="005E6A9E" w:rsidP="005E6A9E">
      <w:pPr>
        <w:pStyle w:val="Style1"/>
      </w:pPr>
      <w:r>
        <w:t xml:space="preserve">            },</w:t>
      </w:r>
    </w:p>
    <w:p w14:paraId="2A9C8E64" w14:textId="77777777" w:rsidR="005E6A9E" w:rsidRDefault="005E6A9E" w:rsidP="005E6A9E">
      <w:pPr>
        <w:pStyle w:val="Style1"/>
      </w:pPr>
      <w:r>
        <w:t xml:space="preserve">            continuousPulseAnimationSingle: function(e, t, n, r, o) {</w:t>
      </w:r>
    </w:p>
    <w:p w14:paraId="530F53E4" w14:textId="77777777" w:rsidR="005E6A9E" w:rsidRDefault="005E6A9E" w:rsidP="005E6A9E">
      <w:pPr>
        <w:pStyle w:val="Style1"/>
      </w:pPr>
      <w:r>
        <w:t xml:space="preserve">                return s({</w:t>
      </w:r>
    </w:p>
    <w:p w14:paraId="0E122933" w14:textId="77777777" w:rsidR="005E6A9E" w:rsidRDefault="005E6A9E" w:rsidP="005E6A9E">
      <w:pPr>
        <w:pStyle w:val="Style1"/>
      </w:pPr>
      <w:r>
        <w:t xml:space="preserve">                    "0%": Ie(e, n),</w:t>
      </w:r>
    </w:p>
    <w:p w14:paraId="69C3350F" w14:textId="77777777" w:rsidR="005E6A9E" w:rsidRDefault="005E6A9E" w:rsidP="005E6A9E">
      <w:pPr>
        <w:pStyle w:val="Style1"/>
      </w:pPr>
      <w:r>
        <w:t xml:space="preserve">                    "14.2%": je(o),</w:t>
      </w:r>
    </w:p>
    <w:p w14:paraId="00D76EBF" w14:textId="77777777" w:rsidR="005E6A9E" w:rsidRDefault="005E6A9E" w:rsidP="005E6A9E">
      <w:pPr>
        <w:pStyle w:val="Style1"/>
      </w:pPr>
      <w:r>
        <w:t xml:space="preserve">                    "35.7%": Be(),</w:t>
      </w:r>
    </w:p>
    <w:p w14:paraId="63C0573F" w14:textId="77777777" w:rsidR="005E6A9E" w:rsidRDefault="005E6A9E" w:rsidP="005E6A9E">
      <w:pPr>
        <w:pStyle w:val="Style1"/>
      </w:pPr>
      <w:r>
        <w:t xml:space="preserve">                    "71.4%": Ee(t, r),</w:t>
      </w:r>
    </w:p>
    <w:p w14:paraId="64DFFF20" w14:textId="77777777" w:rsidR="005E6A9E" w:rsidRDefault="005E6A9E" w:rsidP="005E6A9E">
      <w:pPr>
        <w:pStyle w:val="Style1"/>
      </w:pPr>
      <w:r>
        <w:t xml:space="preserve">                    "100%": {}</w:t>
      </w:r>
    </w:p>
    <w:p w14:paraId="004B61DE" w14:textId="77777777" w:rsidR="005E6A9E" w:rsidRDefault="005E6A9E" w:rsidP="005E6A9E">
      <w:pPr>
        <w:pStyle w:val="Style1"/>
      </w:pPr>
      <w:r>
        <w:t xml:space="preserve">                })</w:t>
      </w:r>
    </w:p>
    <w:p w14:paraId="66F6430F" w14:textId="77777777" w:rsidR="005E6A9E" w:rsidRDefault="005E6A9E" w:rsidP="005E6A9E">
      <w:pPr>
        <w:pStyle w:val="Style1"/>
      </w:pPr>
      <w:r>
        <w:t xml:space="preserve">            },</w:t>
      </w:r>
    </w:p>
    <w:p w14:paraId="1077863F" w14:textId="77777777" w:rsidR="005E6A9E" w:rsidRDefault="005E6A9E" w:rsidP="005E6A9E">
      <w:pPr>
        <w:pStyle w:val="Style1"/>
      </w:pPr>
      <w:r>
        <w:t xml:space="preserve">            createDefaultAnimation: function(e, t) {</w:t>
      </w:r>
    </w:p>
    <w:p w14:paraId="5465E10C" w14:textId="77777777" w:rsidR="005E6A9E" w:rsidRDefault="005E6A9E" w:rsidP="005E6A9E">
      <w:pPr>
        <w:pStyle w:val="Style1"/>
      </w:pPr>
      <w:r>
        <w:t xml:space="preserve">                return {</w:t>
      </w:r>
    </w:p>
    <w:p w14:paraId="6377721B" w14:textId="77777777" w:rsidR="005E6A9E" w:rsidRDefault="005E6A9E" w:rsidP="005E6A9E">
      <w:pPr>
        <w:pStyle w:val="Style1"/>
      </w:pPr>
      <w:r>
        <w:t xml:space="preserve">                    animationName: e,</w:t>
      </w:r>
    </w:p>
    <w:p w14:paraId="78617376" w14:textId="77777777" w:rsidR="005E6A9E" w:rsidRDefault="005E6A9E" w:rsidP="005E6A9E">
      <w:pPr>
        <w:pStyle w:val="Style1"/>
      </w:pPr>
      <w:r>
        <w:t xml:space="preserve">                    animationIterationCount: "1",</w:t>
      </w:r>
    </w:p>
    <w:p w14:paraId="4D976729" w14:textId="77777777" w:rsidR="005E6A9E" w:rsidRDefault="005E6A9E" w:rsidP="005E6A9E">
      <w:pPr>
        <w:pStyle w:val="Style1"/>
      </w:pPr>
      <w:r>
        <w:t xml:space="preserve">                    animationDuration: "14s",</w:t>
      </w:r>
    </w:p>
    <w:p w14:paraId="445D5BF2" w14:textId="77777777" w:rsidR="005E6A9E" w:rsidRDefault="005E6A9E" w:rsidP="005E6A9E">
      <w:pPr>
        <w:pStyle w:val="Style1"/>
      </w:pPr>
      <w:r>
        <w:t xml:space="preserve">                    animationDelay: t || "2s"</w:t>
      </w:r>
    </w:p>
    <w:p w14:paraId="4C9D3AC4" w14:textId="77777777" w:rsidR="005E6A9E" w:rsidRDefault="005E6A9E" w:rsidP="005E6A9E">
      <w:pPr>
        <w:pStyle w:val="Style1"/>
      </w:pPr>
      <w:r>
        <w:t xml:space="preserve">                }</w:t>
      </w:r>
    </w:p>
    <w:p w14:paraId="46E4419A" w14:textId="77777777" w:rsidR="005E6A9E" w:rsidRDefault="005E6A9E" w:rsidP="005E6A9E">
      <w:pPr>
        <w:pStyle w:val="Style1"/>
      </w:pPr>
      <w:r>
        <w:t xml:space="preserve">            }</w:t>
      </w:r>
    </w:p>
    <w:p w14:paraId="3DB586F7" w14:textId="77777777" w:rsidR="005E6A9E" w:rsidRDefault="005E6A9E" w:rsidP="005E6A9E">
      <w:pPr>
        <w:pStyle w:val="Style1"/>
      </w:pPr>
      <w:r>
        <w:t xml:space="preserve">        }</w:t>
      </w:r>
    </w:p>
    <w:p w14:paraId="78077949" w14:textId="77777777" w:rsidR="005E6A9E" w:rsidRDefault="005E6A9E" w:rsidP="005E6A9E">
      <w:pPr>
        <w:pStyle w:val="Style1"/>
      </w:pPr>
      <w:r>
        <w:t xml:space="preserve">          , Fe = n("9BBl")</w:t>
      </w:r>
    </w:p>
    <w:p w14:paraId="51C4D144" w14:textId="77777777" w:rsidR="005E6A9E" w:rsidRDefault="005E6A9E" w:rsidP="005E6A9E">
      <w:pPr>
        <w:pStyle w:val="Style1"/>
      </w:pPr>
      <w:r>
        <w:t xml:space="preserve">          , Le = Object(Fe.a)((function(e, t) {</w:t>
      </w:r>
    </w:p>
    <w:p w14:paraId="069CFF57" w14:textId="77777777" w:rsidR="005E6A9E" w:rsidRDefault="005E6A9E" w:rsidP="005E6A9E">
      <w:pPr>
        <w:pStyle w:val="Style1"/>
      </w:pPr>
      <w:r>
        <w:t xml:space="preserve">            var n = i.a.getInstance();</w:t>
      </w:r>
    </w:p>
    <w:p w14:paraId="4FFC53B8" w14:textId="77777777" w:rsidR="005E6A9E" w:rsidRDefault="005E6A9E" w:rsidP="005E6A9E">
      <w:pPr>
        <w:pStyle w:val="Style1"/>
      </w:pPr>
      <w:r>
        <w:t xml:space="preserve">            return t ? Object.keys(e).reduce((function(t, r) {</w:t>
      </w:r>
    </w:p>
    <w:p w14:paraId="1E248CA4" w14:textId="77777777" w:rsidR="005E6A9E" w:rsidRDefault="005E6A9E" w:rsidP="005E6A9E">
      <w:pPr>
        <w:pStyle w:val="Style1"/>
      </w:pPr>
      <w:r>
        <w:t xml:space="preserve">                return t[r] = n.getClassName(e[r]),</w:t>
      </w:r>
    </w:p>
    <w:p w14:paraId="7B343E66" w14:textId="77777777" w:rsidR="005E6A9E" w:rsidRDefault="005E6A9E" w:rsidP="005E6A9E">
      <w:pPr>
        <w:pStyle w:val="Style1"/>
      </w:pPr>
      <w:r>
        <w:t xml:space="preserve">                t</w:t>
      </w:r>
    </w:p>
    <w:p w14:paraId="1E4AD28E" w14:textId="77777777" w:rsidR="005E6A9E" w:rsidRDefault="005E6A9E" w:rsidP="005E6A9E">
      <w:pPr>
        <w:pStyle w:val="Style1"/>
      </w:pPr>
      <w:r>
        <w:t xml:space="preserve">            }</w:t>
      </w:r>
    </w:p>
    <w:p w14:paraId="377C6309" w14:textId="77777777" w:rsidR="005E6A9E" w:rsidRDefault="005E6A9E" w:rsidP="005E6A9E">
      <w:pPr>
        <w:pStyle w:val="Style1"/>
      </w:pPr>
      <w:r>
        <w:t xml:space="preserve">            ), {}) : e</w:t>
      </w:r>
    </w:p>
    <w:p w14:paraId="39F014C1" w14:textId="77777777" w:rsidR="005E6A9E" w:rsidRDefault="005E6A9E" w:rsidP="005E6A9E">
      <w:pPr>
        <w:pStyle w:val="Style1"/>
      </w:pPr>
      <w:r>
        <w:t xml:space="preserve">        }</w:t>
      </w:r>
    </w:p>
    <w:p w14:paraId="4A590AB4" w14:textId="77777777" w:rsidR="005E6A9E" w:rsidRDefault="005E6A9E" w:rsidP="005E6A9E">
      <w:pPr>
        <w:pStyle w:val="Style1"/>
      </w:pPr>
      <w:r>
        <w:t xml:space="preserve">        ));</w:t>
      </w:r>
    </w:p>
    <w:p w14:paraId="54FC6605" w14:textId="77777777" w:rsidR="005E6A9E" w:rsidRDefault="005E6A9E" w:rsidP="005E6A9E">
      <w:pPr>
        <w:pStyle w:val="Style1"/>
      </w:pPr>
      <w:r>
        <w:t xml:space="preserve">        function De(e, t, n) {</w:t>
      </w:r>
    </w:p>
    <w:p w14:paraId="71E2A45B" w14:textId="77777777" w:rsidR="005E6A9E" w:rsidRDefault="005E6A9E" w:rsidP="005E6A9E">
      <w:pPr>
        <w:pStyle w:val="Style1"/>
      </w:pPr>
      <w:r>
        <w:t xml:space="preserve">            return Le(e, void 0 !== n ? n : t.disableGlobalClassNames)</w:t>
      </w:r>
    </w:p>
    <w:p w14:paraId="1EC82F65" w14:textId="77777777" w:rsidR="005E6A9E" w:rsidRDefault="005E6A9E" w:rsidP="005E6A9E">
      <w:pPr>
        <w:pStyle w:val="Style1"/>
      </w:pPr>
      <w:r>
        <w:t xml:space="preserve">        }</w:t>
      </w:r>
    </w:p>
    <w:p w14:paraId="00CF04BF" w14:textId="77777777" w:rsidR="005E6A9E" w:rsidRDefault="005E6A9E" w:rsidP="005E6A9E">
      <w:pPr>
        <w:pStyle w:val="Style1"/>
      </w:pPr>
      <w:r>
        <w:t xml:space="preserve">        var Pe, Ne = n("wisV"), He = n("UVG0");</w:t>
      </w:r>
    </w:p>
    <w:p w14:paraId="20F5B8B4" w14:textId="77777777" w:rsidR="005E6A9E" w:rsidRDefault="005E6A9E" w:rsidP="005E6A9E">
      <w:pPr>
        <w:pStyle w:val="Style1"/>
      </w:pPr>
      <w:r>
        <w:t xml:space="preserve">        !function(e) {</w:t>
      </w:r>
    </w:p>
    <w:p w14:paraId="0DBB9667" w14:textId="77777777" w:rsidR="005E6A9E" w:rsidRDefault="005E6A9E" w:rsidP="005E6A9E">
      <w:pPr>
        <w:pStyle w:val="Style1"/>
      </w:pPr>
      <w:r>
        <w:t xml:space="preserve">            e.depth0 = "0 0 0 0 transparent",</w:t>
      </w:r>
    </w:p>
    <w:p w14:paraId="7085B78F" w14:textId="77777777" w:rsidR="005E6A9E" w:rsidRDefault="005E6A9E" w:rsidP="005E6A9E">
      <w:pPr>
        <w:pStyle w:val="Style1"/>
      </w:pPr>
      <w:r>
        <w:t xml:space="preserve">            e.depth4 = "0 1.6px 3.6px 0 rgba(0, 0, 0, 0.132), 0 0.3px 0.9px 0 rgba(0, 0, 0, 0.108)",</w:t>
      </w:r>
    </w:p>
    <w:p w14:paraId="54DFCBBE" w14:textId="77777777" w:rsidR="005E6A9E" w:rsidRDefault="005E6A9E" w:rsidP="005E6A9E">
      <w:pPr>
        <w:pStyle w:val="Style1"/>
      </w:pPr>
      <w:r>
        <w:t xml:space="preserve">            e.depth8 = "0 3.2px 7.2px 0 rgba(0, 0, 0, 0.132), 0 0.6px 1.8px 0 rgba(0, 0, 0, 0.108)",</w:t>
      </w:r>
    </w:p>
    <w:p w14:paraId="289811B7" w14:textId="77777777" w:rsidR="005E6A9E" w:rsidRDefault="005E6A9E" w:rsidP="005E6A9E">
      <w:pPr>
        <w:pStyle w:val="Style1"/>
      </w:pPr>
      <w:r>
        <w:t xml:space="preserve">            e.depth16 = "0 6.4px 14.4px 0 rgba(0, 0, 0, 0.132), 0 1.2px 3.6px 0 rgba(0, 0, 0, 0.108)",</w:t>
      </w:r>
    </w:p>
    <w:p w14:paraId="6CEC5D37" w14:textId="77777777" w:rsidR="005E6A9E" w:rsidRDefault="005E6A9E" w:rsidP="005E6A9E">
      <w:pPr>
        <w:pStyle w:val="Style1"/>
      </w:pPr>
      <w:r>
        <w:t xml:space="preserve">            e.depth64 = "0 25.6px 57.6px 0 rgba(0, 0, 0, 0.22), 0 4.8px 14.4px 0 rgba(0, 0, 0, 0.18)"</w:t>
      </w:r>
    </w:p>
    <w:p w14:paraId="42C0E89D" w14:textId="77777777" w:rsidR="005E6A9E" w:rsidRDefault="005E6A9E" w:rsidP="005E6A9E">
      <w:pPr>
        <w:pStyle w:val="Style1"/>
      </w:pPr>
      <w:r>
        <w:t xml:space="preserve">        }(Pe || (Pe = {}));</w:t>
      </w:r>
    </w:p>
    <w:p w14:paraId="7DA89C95" w14:textId="77777777" w:rsidR="005E6A9E" w:rsidRDefault="005E6A9E" w:rsidP="005E6A9E">
      <w:pPr>
        <w:pStyle w:val="Style1"/>
      </w:pPr>
      <w:r>
        <w:t xml:space="preserve">        var Ue = {</w:t>
      </w:r>
    </w:p>
    <w:p w14:paraId="488C0042" w14:textId="77777777" w:rsidR="005E6A9E" w:rsidRDefault="005E6A9E" w:rsidP="005E6A9E">
      <w:pPr>
        <w:pStyle w:val="Style1"/>
      </w:pPr>
      <w:r>
        <w:t xml:space="preserve">            elevation4: Pe.depth4,</w:t>
      </w:r>
    </w:p>
    <w:p w14:paraId="3DF2AED5" w14:textId="77777777" w:rsidR="005E6A9E" w:rsidRDefault="005E6A9E" w:rsidP="005E6A9E">
      <w:pPr>
        <w:pStyle w:val="Style1"/>
      </w:pPr>
      <w:r>
        <w:t xml:space="preserve">            elevation8: Pe.depth8,</w:t>
      </w:r>
    </w:p>
    <w:p w14:paraId="2229E677" w14:textId="77777777" w:rsidR="005E6A9E" w:rsidRDefault="005E6A9E" w:rsidP="005E6A9E">
      <w:pPr>
        <w:pStyle w:val="Style1"/>
      </w:pPr>
      <w:r>
        <w:t xml:space="preserve">            elevation16: Pe.depth16,</w:t>
      </w:r>
    </w:p>
    <w:p w14:paraId="3C7B28D7" w14:textId="77777777" w:rsidR="005E6A9E" w:rsidRDefault="005E6A9E" w:rsidP="005E6A9E">
      <w:pPr>
        <w:pStyle w:val="Style1"/>
      </w:pPr>
      <w:r>
        <w:t xml:space="preserve">            elevation64: Pe.depth64,</w:t>
      </w:r>
    </w:p>
    <w:p w14:paraId="5BDA9021" w14:textId="77777777" w:rsidR="005E6A9E" w:rsidRDefault="005E6A9E" w:rsidP="005E6A9E">
      <w:pPr>
        <w:pStyle w:val="Style1"/>
      </w:pPr>
      <w:r>
        <w:t xml:space="preserve">            roundedCorner2: "2px",</w:t>
      </w:r>
    </w:p>
    <w:p w14:paraId="6AD81B86" w14:textId="77777777" w:rsidR="005E6A9E" w:rsidRDefault="005E6A9E" w:rsidP="005E6A9E">
      <w:pPr>
        <w:pStyle w:val="Style1"/>
      </w:pPr>
      <w:r>
        <w:t xml:space="preserve">            roundedCorner4: "4px",</w:t>
      </w:r>
    </w:p>
    <w:p w14:paraId="7FA4E634" w14:textId="77777777" w:rsidR="005E6A9E" w:rsidRDefault="005E6A9E" w:rsidP="005E6A9E">
      <w:pPr>
        <w:pStyle w:val="Style1"/>
      </w:pPr>
      <w:r>
        <w:t xml:space="preserve">            roundedCorner6: "6px"</w:t>
      </w:r>
    </w:p>
    <w:p w14:paraId="742042E9" w14:textId="77777777" w:rsidR="005E6A9E" w:rsidRDefault="005E6A9E" w:rsidP="005E6A9E">
      <w:pPr>
        <w:pStyle w:val="Style1"/>
      </w:pPr>
      <w:r>
        <w:t xml:space="preserve">        };</w:t>
      </w:r>
    </w:p>
    <w:p w14:paraId="14B3E5C0" w14:textId="77777777" w:rsidR="005E6A9E" w:rsidRDefault="005E6A9E" w:rsidP="005E6A9E">
      <w:pPr>
        <w:pStyle w:val="Style1"/>
      </w:pPr>
      <w:r>
        <w:t xml:space="preserve">        function We(e) {</w:t>
      </w:r>
    </w:p>
    <w:p w14:paraId="5481A907" w14:textId="77777777" w:rsidR="005E6A9E" w:rsidRDefault="005E6A9E" w:rsidP="005E6A9E">
      <w:pPr>
        <w:pStyle w:val="Style1"/>
      </w:pPr>
      <w:r>
        <w:t xml:space="preserve">            for (var t = [], n = 1; n &lt; arguments.length; n++)</w:t>
      </w:r>
    </w:p>
    <w:p w14:paraId="0D3E46D1" w14:textId="77777777" w:rsidR="005E6A9E" w:rsidRDefault="005E6A9E" w:rsidP="005E6A9E">
      <w:pPr>
        <w:pStyle w:val="Style1"/>
      </w:pPr>
      <w:r>
        <w:t xml:space="preserve">                t[n - 1] = arguments[n];</w:t>
      </w:r>
    </w:p>
    <w:p w14:paraId="292F682A" w14:textId="77777777" w:rsidR="005E6A9E" w:rsidRDefault="005E6A9E" w:rsidP="005E6A9E">
      <w:pPr>
        <w:pStyle w:val="Style1"/>
      </w:pPr>
      <w:r>
        <w:t xml:space="preserve">            for (var r = 0, o = t; r &lt; o.length; r++) {</w:t>
      </w:r>
    </w:p>
    <w:p w14:paraId="1ABBDB7E" w14:textId="77777777" w:rsidR="005E6A9E" w:rsidRDefault="005E6A9E" w:rsidP="005E6A9E">
      <w:pPr>
        <w:pStyle w:val="Style1"/>
      </w:pPr>
      <w:r>
        <w:t xml:space="preserve">                var i = o[r];</w:t>
      </w:r>
    </w:p>
    <w:p w14:paraId="33E02826" w14:textId="77777777" w:rsidR="005E6A9E" w:rsidRDefault="005E6A9E" w:rsidP="005E6A9E">
      <w:pPr>
        <w:pStyle w:val="Style1"/>
      </w:pPr>
      <w:r>
        <w:t xml:space="preserve">                ze(e || {}, i)</w:t>
      </w:r>
    </w:p>
    <w:p w14:paraId="3970F633" w14:textId="77777777" w:rsidR="005E6A9E" w:rsidRDefault="005E6A9E" w:rsidP="005E6A9E">
      <w:pPr>
        <w:pStyle w:val="Style1"/>
      </w:pPr>
      <w:r>
        <w:t xml:space="preserve">            }</w:t>
      </w:r>
    </w:p>
    <w:p w14:paraId="3DA1C570" w14:textId="77777777" w:rsidR="005E6A9E" w:rsidRDefault="005E6A9E" w:rsidP="005E6A9E">
      <w:pPr>
        <w:pStyle w:val="Style1"/>
      </w:pPr>
      <w:r>
        <w:t xml:space="preserve">            return e</w:t>
      </w:r>
    </w:p>
    <w:p w14:paraId="02203B66" w14:textId="77777777" w:rsidR="005E6A9E" w:rsidRDefault="005E6A9E" w:rsidP="005E6A9E">
      <w:pPr>
        <w:pStyle w:val="Style1"/>
      </w:pPr>
      <w:r>
        <w:t xml:space="preserve">        }</w:t>
      </w:r>
    </w:p>
    <w:p w14:paraId="29936623" w14:textId="77777777" w:rsidR="005E6A9E" w:rsidRDefault="005E6A9E" w:rsidP="005E6A9E">
      <w:pPr>
        <w:pStyle w:val="Style1"/>
      </w:pPr>
      <w:r>
        <w:t xml:space="preserve">        function ze(e, t, n) {</w:t>
      </w:r>
    </w:p>
    <w:p w14:paraId="16C21B65" w14:textId="77777777" w:rsidR="005E6A9E" w:rsidRDefault="005E6A9E" w:rsidP="005E6A9E">
      <w:pPr>
        <w:pStyle w:val="Style1"/>
      </w:pPr>
      <w:r>
        <w:t xml:space="preserve">            for (var r in void 0 === n &amp;&amp; (n = []),</w:t>
      </w:r>
    </w:p>
    <w:p w14:paraId="2FA1B188" w14:textId="77777777" w:rsidR="005E6A9E" w:rsidRDefault="005E6A9E" w:rsidP="005E6A9E">
      <w:pPr>
        <w:pStyle w:val="Style1"/>
      </w:pPr>
      <w:r>
        <w:t xml:space="preserve">            n.push(t),</w:t>
      </w:r>
    </w:p>
    <w:p w14:paraId="69247EF4" w14:textId="77777777" w:rsidR="005E6A9E" w:rsidRDefault="005E6A9E" w:rsidP="005E6A9E">
      <w:pPr>
        <w:pStyle w:val="Style1"/>
      </w:pPr>
      <w:r>
        <w:t xml:space="preserve">            t)</w:t>
      </w:r>
    </w:p>
    <w:p w14:paraId="38273A99" w14:textId="77777777" w:rsidR="005E6A9E" w:rsidRDefault="005E6A9E" w:rsidP="005E6A9E">
      <w:pPr>
        <w:pStyle w:val="Style1"/>
      </w:pPr>
      <w:r>
        <w:t xml:space="preserve">                if (t.hasOwnProperty(r) &amp;&amp; "__proto__" !== r &amp;&amp; "constructor" !== r &amp;&amp; "prototype" !== r) {</w:t>
      </w:r>
    </w:p>
    <w:p w14:paraId="53FFBEE5" w14:textId="77777777" w:rsidR="005E6A9E" w:rsidRDefault="005E6A9E" w:rsidP="005E6A9E">
      <w:pPr>
        <w:pStyle w:val="Style1"/>
      </w:pPr>
      <w:r>
        <w:t xml:space="preserve">                    var o = t[r];</w:t>
      </w:r>
    </w:p>
    <w:p w14:paraId="154B43B1" w14:textId="77777777" w:rsidR="005E6A9E" w:rsidRDefault="005E6A9E" w:rsidP="005E6A9E">
      <w:pPr>
        <w:pStyle w:val="Style1"/>
      </w:pPr>
      <w:r>
        <w:t xml:space="preserve">                    if ("object" != typeof o || null === o || Array.isArray(o))</w:t>
      </w:r>
    </w:p>
    <w:p w14:paraId="03709161" w14:textId="77777777" w:rsidR="005E6A9E" w:rsidRDefault="005E6A9E" w:rsidP="005E6A9E">
      <w:pPr>
        <w:pStyle w:val="Style1"/>
      </w:pPr>
      <w:r>
        <w:t xml:space="preserve">                        e[r] = o;</w:t>
      </w:r>
    </w:p>
    <w:p w14:paraId="1085F2EF" w14:textId="77777777" w:rsidR="005E6A9E" w:rsidRDefault="005E6A9E" w:rsidP="005E6A9E">
      <w:pPr>
        <w:pStyle w:val="Style1"/>
      </w:pPr>
      <w:r>
        <w:t xml:space="preserve">                    else {</w:t>
      </w:r>
    </w:p>
    <w:p w14:paraId="7DC5733E" w14:textId="77777777" w:rsidR="005E6A9E" w:rsidRDefault="005E6A9E" w:rsidP="005E6A9E">
      <w:pPr>
        <w:pStyle w:val="Style1"/>
      </w:pPr>
      <w:r>
        <w:t xml:space="preserve">                        var i = n.indexOf(o) &gt; -1;</w:t>
      </w:r>
    </w:p>
    <w:p w14:paraId="1AE3091D" w14:textId="77777777" w:rsidR="005E6A9E" w:rsidRDefault="005E6A9E" w:rsidP="005E6A9E">
      <w:pPr>
        <w:pStyle w:val="Style1"/>
      </w:pPr>
      <w:r>
        <w:t xml:space="preserve">                        e[r] = i ? o : ze(e[r] || {}, o, n)</w:t>
      </w:r>
    </w:p>
    <w:p w14:paraId="12E14D1E" w14:textId="77777777" w:rsidR="005E6A9E" w:rsidRDefault="005E6A9E" w:rsidP="005E6A9E">
      <w:pPr>
        <w:pStyle w:val="Style1"/>
      </w:pPr>
      <w:r>
        <w:t xml:space="preserve">                    }</w:t>
      </w:r>
    </w:p>
    <w:p w14:paraId="6858387C" w14:textId="77777777" w:rsidR="005E6A9E" w:rsidRDefault="005E6A9E" w:rsidP="005E6A9E">
      <w:pPr>
        <w:pStyle w:val="Style1"/>
      </w:pPr>
      <w:r>
        <w:t xml:space="preserve">                }</w:t>
      </w:r>
    </w:p>
    <w:p w14:paraId="1B7BDCEB" w14:textId="77777777" w:rsidR="005E6A9E" w:rsidRDefault="005E6A9E" w:rsidP="005E6A9E">
      <w:pPr>
        <w:pStyle w:val="Style1"/>
      </w:pPr>
      <w:r>
        <w:t xml:space="preserve">            return n.pop(),</w:t>
      </w:r>
    </w:p>
    <w:p w14:paraId="79D6DE1D" w14:textId="77777777" w:rsidR="005E6A9E" w:rsidRDefault="005E6A9E" w:rsidP="005E6A9E">
      <w:pPr>
        <w:pStyle w:val="Style1"/>
      </w:pPr>
      <w:r>
        <w:t xml:space="preserve">            e</w:t>
      </w:r>
    </w:p>
    <w:p w14:paraId="4313E7F6" w14:textId="77777777" w:rsidR="005E6A9E" w:rsidRDefault="005E6A9E" w:rsidP="005E6A9E">
      <w:pPr>
        <w:pStyle w:val="Style1"/>
      </w:pPr>
      <w:r>
        <w:t xml:space="preserve">        }</w:t>
      </w:r>
    </w:p>
    <w:p w14:paraId="6DB691B8" w14:textId="77777777" w:rsidR="005E6A9E" w:rsidRDefault="005E6A9E" w:rsidP="005E6A9E">
      <w:pPr>
        <w:pStyle w:val="Style1"/>
      </w:pPr>
      <w:r>
        <w:t xml:space="preserve">        function Re(e, t, n, r, o) {</w:t>
      </w:r>
    </w:p>
    <w:p w14:paraId="10013961" w14:textId="77777777" w:rsidR="005E6A9E" w:rsidRDefault="005E6A9E" w:rsidP="005E6A9E">
      <w:pPr>
        <w:pStyle w:val="Style1"/>
      </w:pPr>
      <w:r>
        <w:t xml:space="preserve">            return void 0 === o &amp;&amp; (o = !1),</w:t>
      </w:r>
    </w:p>
    <w:p w14:paraId="1A0309B2" w14:textId="77777777" w:rsidR="005E6A9E" w:rsidRDefault="005E6A9E" w:rsidP="005E6A9E">
      <w:pPr>
        <w:pStyle w:val="Style1"/>
      </w:pPr>
      <w:r>
        <w:t xml:space="preserve">            function(e, t) {</w:t>
      </w:r>
    </w:p>
    <w:p w14:paraId="0197A1C6" w14:textId="77777777" w:rsidR="005E6A9E" w:rsidRDefault="005E6A9E" w:rsidP="005E6A9E">
      <w:pPr>
        <w:pStyle w:val="Style1"/>
      </w:pPr>
      <w:r>
        <w:t xml:space="preserve">                var n = "";</w:t>
      </w:r>
    </w:p>
    <w:p w14:paraId="3125CD92" w14:textId="77777777" w:rsidR="005E6A9E" w:rsidRDefault="005E6A9E" w:rsidP="005E6A9E">
      <w:pPr>
        <w:pStyle w:val="Style1"/>
      </w:pPr>
      <w:r>
        <w:t xml:space="preserve">                return !0 === t &amp;&amp; (n = " /* @deprecated */"),</w:t>
      </w:r>
    </w:p>
    <w:p w14:paraId="124C2D10" w14:textId="77777777" w:rsidR="005E6A9E" w:rsidRDefault="005E6A9E" w:rsidP="005E6A9E">
      <w:pPr>
        <w:pStyle w:val="Style1"/>
      </w:pPr>
      <w:r>
        <w:t xml:space="preserve">                e.listTextColor = e.listText + n,</w:t>
      </w:r>
    </w:p>
    <w:p w14:paraId="0F6987AF" w14:textId="77777777" w:rsidR="005E6A9E" w:rsidRDefault="005E6A9E" w:rsidP="005E6A9E">
      <w:pPr>
        <w:pStyle w:val="Style1"/>
      </w:pPr>
      <w:r>
        <w:t xml:space="preserve">                e.menuItemBackgroundChecked += n,</w:t>
      </w:r>
    </w:p>
    <w:p w14:paraId="5E86FDA1" w14:textId="77777777" w:rsidR="005E6A9E" w:rsidRDefault="005E6A9E" w:rsidP="005E6A9E">
      <w:pPr>
        <w:pStyle w:val="Style1"/>
      </w:pPr>
      <w:r>
        <w:t xml:space="preserve">                e.warningHighlight += n,</w:t>
      </w:r>
    </w:p>
    <w:p w14:paraId="7BBD02C2" w14:textId="77777777" w:rsidR="005E6A9E" w:rsidRDefault="005E6A9E" w:rsidP="005E6A9E">
      <w:pPr>
        <w:pStyle w:val="Style1"/>
      </w:pPr>
      <w:r>
        <w:t xml:space="preserve">                e.warningText = e.messageText + n,</w:t>
      </w:r>
    </w:p>
    <w:p w14:paraId="1D1FB8FA" w14:textId="77777777" w:rsidR="005E6A9E" w:rsidRDefault="005E6A9E" w:rsidP="005E6A9E">
      <w:pPr>
        <w:pStyle w:val="Style1"/>
      </w:pPr>
      <w:r>
        <w:t xml:space="preserve">                e.successText += n,</w:t>
      </w:r>
    </w:p>
    <w:p w14:paraId="650802E5" w14:textId="77777777" w:rsidR="005E6A9E" w:rsidRDefault="005E6A9E" w:rsidP="005E6A9E">
      <w:pPr>
        <w:pStyle w:val="Style1"/>
      </w:pPr>
      <w:r>
        <w:t xml:space="preserve">                e</w:t>
      </w:r>
    </w:p>
    <w:p w14:paraId="7F63EE3E" w14:textId="77777777" w:rsidR="005E6A9E" w:rsidRDefault="005E6A9E" w:rsidP="005E6A9E">
      <w:pPr>
        <w:pStyle w:val="Style1"/>
      </w:pPr>
      <w:r>
        <w:t xml:space="preserve">            }(Me(e, t, Object(Se.__assign)({</w:t>
      </w:r>
    </w:p>
    <w:p w14:paraId="37B7C5AC" w14:textId="77777777" w:rsidR="005E6A9E" w:rsidRDefault="005E6A9E" w:rsidP="005E6A9E">
      <w:pPr>
        <w:pStyle w:val="Style1"/>
      </w:pPr>
      <w:r>
        <w:t xml:space="preserve">                primaryButtonBorder: "transparent",</w:t>
      </w:r>
    </w:p>
    <w:p w14:paraId="202728C9" w14:textId="77777777" w:rsidR="005E6A9E" w:rsidRDefault="005E6A9E" w:rsidP="005E6A9E">
      <w:pPr>
        <w:pStyle w:val="Style1"/>
      </w:pPr>
      <w:r>
        <w:t xml:space="preserve">                errorText: r ? "#F1707B" : "#a4262c",</w:t>
      </w:r>
    </w:p>
    <w:p w14:paraId="19545D92" w14:textId="77777777" w:rsidR="005E6A9E" w:rsidRDefault="005E6A9E" w:rsidP="005E6A9E">
      <w:pPr>
        <w:pStyle w:val="Style1"/>
      </w:pPr>
      <w:r>
        <w:t xml:space="preserve">                messageText: r ? "#F3F2F1" : "#323130",</w:t>
      </w:r>
    </w:p>
    <w:p w14:paraId="54966681" w14:textId="77777777" w:rsidR="005E6A9E" w:rsidRDefault="005E6A9E" w:rsidP="005E6A9E">
      <w:pPr>
        <w:pStyle w:val="Style1"/>
      </w:pPr>
      <w:r>
        <w:t xml:space="preserve">                messageLink: r ? "#6CB8F6" : "#005A9E",</w:t>
      </w:r>
    </w:p>
    <w:p w14:paraId="28E7531C" w14:textId="77777777" w:rsidR="005E6A9E" w:rsidRDefault="005E6A9E" w:rsidP="005E6A9E">
      <w:pPr>
        <w:pStyle w:val="Style1"/>
      </w:pPr>
      <w:r>
        <w:t xml:space="preserve">                messageLinkHovered: r ? "#82C7FF" : "#004578",</w:t>
      </w:r>
    </w:p>
    <w:p w14:paraId="4D6C1065" w14:textId="77777777" w:rsidR="005E6A9E" w:rsidRDefault="005E6A9E" w:rsidP="005E6A9E">
      <w:pPr>
        <w:pStyle w:val="Style1"/>
      </w:pPr>
      <w:r>
        <w:t xml:space="preserve">                infoIcon: r ? "#C8C6C4" : "#605e5c",</w:t>
      </w:r>
    </w:p>
    <w:p w14:paraId="45BDC783" w14:textId="77777777" w:rsidR="005E6A9E" w:rsidRDefault="005E6A9E" w:rsidP="005E6A9E">
      <w:pPr>
        <w:pStyle w:val="Style1"/>
      </w:pPr>
      <w:r>
        <w:t xml:space="preserve">                errorIcon: r ? "#F1707B" : "#A80000",</w:t>
      </w:r>
    </w:p>
    <w:p w14:paraId="1C9BB7BF" w14:textId="77777777" w:rsidR="005E6A9E" w:rsidRDefault="005E6A9E" w:rsidP="005E6A9E">
      <w:pPr>
        <w:pStyle w:val="Style1"/>
      </w:pPr>
      <w:r>
        <w:t xml:space="preserve">                blockingIcon: r ? "#442726" : "#FDE7E9",</w:t>
      </w:r>
    </w:p>
    <w:p w14:paraId="1CE4D4FC" w14:textId="77777777" w:rsidR="005E6A9E" w:rsidRDefault="005E6A9E" w:rsidP="005E6A9E">
      <w:pPr>
        <w:pStyle w:val="Style1"/>
      </w:pPr>
      <w:r>
        <w:t xml:space="preserve">                warningIcon: r ? "#C8C6C4" : "#797775",</w:t>
      </w:r>
    </w:p>
    <w:p w14:paraId="11CB7CAD" w14:textId="77777777" w:rsidR="005E6A9E" w:rsidRDefault="005E6A9E" w:rsidP="005E6A9E">
      <w:pPr>
        <w:pStyle w:val="Style1"/>
      </w:pPr>
      <w:r>
        <w:t xml:space="preserve">                severeWarningIcon: r ? "#FCE100" : "#D83B01",</w:t>
      </w:r>
    </w:p>
    <w:p w14:paraId="467AA402" w14:textId="77777777" w:rsidR="005E6A9E" w:rsidRDefault="005E6A9E" w:rsidP="005E6A9E">
      <w:pPr>
        <w:pStyle w:val="Style1"/>
      </w:pPr>
      <w:r>
        <w:t xml:space="preserve">                successIcon: r ? "#92C353" : "#107C10",</w:t>
      </w:r>
    </w:p>
    <w:p w14:paraId="69F2AC2D" w14:textId="77777777" w:rsidR="005E6A9E" w:rsidRDefault="005E6A9E" w:rsidP="005E6A9E">
      <w:pPr>
        <w:pStyle w:val="Style1"/>
      </w:pPr>
      <w:r>
        <w:t xml:space="preserve">                infoBackground: r ? "#323130" : "#f3f2f1",</w:t>
      </w:r>
    </w:p>
    <w:p w14:paraId="1DC4372E" w14:textId="77777777" w:rsidR="005E6A9E" w:rsidRDefault="005E6A9E" w:rsidP="005E6A9E">
      <w:pPr>
        <w:pStyle w:val="Style1"/>
      </w:pPr>
      <w:r>
        <w:t xml:space="preserve">                errorBackground: r ? "#442726" : "#FDE7E9",</w:t>
      </w:r>
    </w:p>
    <w:p w14:paraId="0B85AAB8" w14:textId="77777777" w:rsidR="005E6A9E" w:rsidRDefault="005E6A9E" w:rsidP="005E6A9E">
      <w:pPr>
        <w:pStyle w:val="Style1"/>
      </w:pPr>
      <w:r>
        <w:t xml:space="preserve">                blockingBackground: r ? "#442726" : "#FDE7E9",</w:t>
      </w:r>
    </w:p>
    <w:p w14:paraId="21F30181" w14:textId="77777777" w:rsidR="005E6A9E" w:rsidRDefault="005E6A9E" w:rsidP="005E6A9E">
      <w:pPr>
        <w:pStyle w:val="Style1"/>
      </w:pPr>
      <w:r>
        <w:t xml:space="preserve">                warningBackground: r ? "#433519" : "#FFF4CE",</w:t>
      </w:r>
    </w:p>
    <w:p w14:paraId="028D6F3C" w14:textId="77777777" w:rsidR="005E6A9E" w:rsidRDefault="005E6A9E" w:rsidP="005E6A9E">
      <w:pPr>
        <w:pStyle w:val="Style1"/>
      </w:pPr>
      <w:r>
        <w:t xml:space="preserve">                severeWarningBackground: r ? "#4F2A0F" : "#FED9CC",</w:t>
      </w:r>
    </w:p>
    <w:p w14:paraId="06F0FB36" w14:textId="77777777" w:rsidR="005E6A9E" w:rsidRDefault="005E6A9E" w:rsidP="005E6A9E">
      <w:pPr>
        <w:pStyle w:val="Style1"/>
      </w:pPr>
      <w:r>
        <w:t xml:space="preserve">                successBackground: r ? "#393D1B" : "#DFF6DD",</w:t>
      </w:r>
    </w:p>
    <w:p w14:paraId="65E1F2C0" w14:textId="77777777" w:rsidR="005E6A9E" w:rsidRDefault="005E6A9E" w:rsidP="005E6A9E">
      <w:pPr>
        <w:pStyle w:val="Style1"/>
      </w:pPr>
      <w:r>
        <w:t xml:space="preserve">                warningHighlight: r ? "#fff100" : "#ffb900",</w:t>
      </w:r>
    </w:p>
    <w:p w14:paraId="282AA00F" w14:textId="77777777" w:rsidR="005E6A9E" w:rsidRDefault="005E6A9E" w:rsidP="005E6A9E">
      <w:pPr>
        <w:pStyle w:val="Style1"/>
      </w:pPr>
      <w:r>
        <w:t xml:space="preserve">                successText: r ? "#92c353" : "#107C10"</w:t>
      </w:r>
    </w:p>
    <w:p w14:paraId="064B34B9" w14:textId="77777777" w:rsidR="005E6A9E" w:rsidRDefault="005E6A9E" w:rsidP="005E6A9E">
      <w:pPr>
        <w:pStyle w:val="Style1"/>
      </w:pPr>
      <w:r>
        <w:t xml:space="preserve">            }, n), r), o)</w:t>
      </w:r>
    </w:p>
    <w:p w14:paraId="0E324572" w14:textId="77777777" w:rsidR="005E6A9E" w:rsidRDefault="005E6A9E" w:rsidP="005E6A9E">
      <w:pPr>
        <w:pStyle w:val="Style1"/>
      </w:pPr>
      <w:r>
        <w:t xml:space="preserve">        }</w:t>
      </w:r>
    </w:p>
    <w:p w14:paraId="399EEEA5" w14:textId="77777777" w:rsidR="005E6A9E" w:rsidRDefault="005E6A9E" w:rsidP="005E6A9E">
      <w:pPr>
        <w:pStyle w:val="Style1"/>
      </w:pPr>
      <w:r>
        <w:t xml:space="preserve">        function Me(e, t, n, r, o) {</w:t>
      </w:r>
    </w:p>
    <w:p w14:paraId="21360DAE" w14:textId="77777777" w:rsidR="005E6A9E" w:rsidRDefault="005E6A9E" w:rsidP="005E6A9E">
      <w:pPr>
        <w:pStyle w:val="Style1"/>
      </w:pPr>
      <w:r>
        <w:t xml:space="preserve">            var i, a, s;</w:t>
      </w:r>
    </w:p>
    <w:p w14:paraId="31B7889B" w14:textId="77777777" w:rsidR="005E6A9E" w:rsidRDefault="005E6A9E" w:rsidP="005E6A9E">
      <w:pPr>
        <w:pStyle w:val="Style1"/>
      </w:pPr>
      <w:r>
        <w:t xml:space="preserve">            void 0 === o &amp;&amp; (o = !1);</w:t>
      </w:r>
    </w:p>
    <w:p w14:paraId="69006538" w14:textId="77777777" w:rsidR="005E6A9E" w:rsidRDefault="005E6A9E" w:rsidP="005E6A9E">
      <w:pPr>
        <w:pStyle w:val="Style1"/>
      </w:pPr>
      <w:r>
        <w:t xml:space="preserve">            var u = {}</w:t>
      </w:r>
    </w:p>
    <w:p w14:paraId="4F37F70D" w14:textId="77777777" w:rsidR="005E6A9E" w:rsidRDefault="005E6A9E" w:rsidP="005E6A9E">
      <w:pPr>
        <w:pStyle w:val="Style1"/>
      </w:pPr>
      <w:r>
        <w:t xml:space="preserve">              , c = e || {}</w:t>
      </w:r>
    </w:p>
    <w:p w14:paraId="310D822B" w14:textId="77777777" w:rsidR="005E6A9E" w:rsidRDefault="005E6A9E" w:rsidP="005E6A9E">
      <w:pPr>
        <w:pStyle w:val="Style1"/>
      </w:pPr>
      <w:r>
        <w:t xml:space="preserve">              , l = c.white</w:t>
      </w:r>
    </w:p>
    <w:p w14:paraId="6E477A4B" w14:textId="77777777" w:rsidR="005E6A9E" w:rsidRDefault="005E6A9E" w:rsidP="005E6A9E">
      <w:pPr>
        <w:pStyle w:val="Style1"/>
      </w:pPr>
      <w:r>
        <w:t xml:space="preserve">              , d = c.black</w:t>
      </w:r>
    </w:p>
    <w:p w14:paraId="472B84CF" w14:textId="77777777" w:rsidR="005E6A9E" w:rsidRDefault="005E6A9E" w:rsidP="005E6A9E">
      <w:pPr>
        <w:pStyle w:val="Style1"/>
      </w:pPr>
      <w:r>
        <w:t xml:space="preserve">              , f = c.themePrimary</w:t>
      </w:r>
    </w:p>
    <w:p w14:paraId="6B92D2E3" w14:textId="77777777" w:rsidR="005E6A9E" w:rsidRDefault="005E6A9E" w:rsidP="005E6A9E">
      <w:pPr>
        <w:pStyle w:val="Style1"/>
      </w:pPr>
      <w:r>
        <w:t xml:space="preserve">              , g = c.themeDark</w:t>
      </w:r>
    </w:p>
    <w:p w14:paraId="7AB1388F" w14:textId="77777777" w:rsidR="005E6A9E" w:rsidRDefault="005E6A9E" w:rsidP="005E6A9E">
      <w:pPr>
        <w:pStyle w:val="Style1"/>
      </w:pPr>
      <w:r>
        <w:t xml:space="preserve">              , p = c.themeDarker</w:t>
      </w:r>
    </w:p>
    <w:p w14:paraId="7BD3CDF1" w14:textId="77777777" w:rsidR="005E6A9E" w:rsidRDefault="005E6A9E" w:rsidP="005E6A9E">
      <w:pPr>
        <w:pStyle w:val="Style1"/>
      </w:pPr>
      <w:r>
        <w:t xml:space="preserve">              , m = c.themeDarkAlt</w:t>
      </w:r>
    </w:p>
    <w:p w14:paraId="07908A78" w14:textId="77777777" w:rsidR="005E6A9E" w:rsidRDefault="005E6A9E" w:rsidP="005E6A9E">
      <w:pPr>
        <w:pStyle w:val="Style1"/>
      </w:pPr>
      <w:r>
        <w:t xml:space="preserve">              , v = c.themeLighter</w:t>
      </w:r>
    </w:p>
    <w:p w14:paraId="4F1CD112" w14:textId="77777777" w:rsidR="005E6A9E" w:rsidRDefault="005E6A9E" w:rsidP="005E6A9E">
      <w:pPr>
        <w:pStyle w:val="Style1"/>
      </w:pPr>
      <w:r>
        <w:t xml:space="preserve">              , h = c.neutralLight</w:t>
      </w:r>
    </w:p>
    <w:p w14:paraId="1F8D7137" w14:textId="77777777" w:rsidR="005E6A9E" w:rsidRDefault="005E6A9E" w:rsidP="005E6A9E">
      <w:pPr>
        <w:pStyle w:val="Style1"/>
      </w:pPr>
      <w:r>
        <w:t xml:space="preserve">              , b = c.neutralLighter</w:t>
      </w:r>
    </w:p>
    <w:p w14:paraId="103CFE03" w14:textId="77777777" w:rsidR="005E6A9E" w:rsidRDefault="005E6A9E" w:rsidP="005E6A9E">
      <w:pPr>
        <w:pStyle w:val="Style1"/>
      </w:pPr>
      <w:r>
        <w:t xml:space="preserve">              , y = c.neutralDark</w:t>
      </w:r>
    </w:p>
    <w:p w14:paraId="0EE960F4" w14:textId="77777777" w:rsidR="005E6A9E" w:rsidRDefault="005E6A9E" w:rsidP="005E6A9E">
      <w:pPr>
        <w:pStyle w:val="Style1"/>
      </w:pPr>
      <w:r>
        <w:t xml:space="preserve">              , _ = c.neutralQuaternary</w:t>
      </w:r>
    </w:p>
    <w:p w14:paraId="2A393C65" w14:textId="77777777" w:rsidR="005E6A9E" w:rsidRDefault="005E6A9E" w:rsidP="005E6A9E">
      <w:pPr>
        <w:pStyle w:val="Style1"/>
      </w:pPr>
      <w:r>
        <w:t xml:space="preserve">              , x = c.neutralQuaternaryAlt</w:t>
      </w:r>
    </w:p>
    <w:p w14:paraId="70CEBAAB" w14:textId="77777777" w:rsidR="005E6A9E" w:rsidRDefault="005E6A9E" w:rsidP="005E6A9E">
      <w:pPr>
        <w:pStyle w:val="Style1"/>
      </w:pPr>
      <w:r>
        <w:t xml:space="preserve">              , k = c.neutralPrimary</w:t>
      </w:r>
    </w:p>
    <w:p w14:paraId="45DC1301" w14:textId="77777777" w:rsidR="005E6A9E" w:rsidRDefault="005E6A9E" w:rsidP="005E6A9E">
      <w:pPr>
        <w:pStyle w:val="Style1"/>
      </w:pPr>
      <w:r>
        <w:t xml:space="preserve">              , w = c.neutralSecondary</w:t>
      </w:r>
    </w:p>
    <w:p w14:paraId="26D1E1F6" w14:textId="77777777" w:rsidR="005E6A9E" w:rsidRDefault="005E6A9E" w:rsidP="005E6A9E">
      <w:pPr>
        <w:pStyle w:val="Style1"/>
      </w:pPr>
      <w:r>
        <w:t xml:space="preserve">              , C = c.neutralSecondaryAlt</w:t>
      </w:r>
    </w:p>
    <w:p w14:paraId="5CD6509D" w14:textId="77777777" w:rsidR="005E6A9E" w:rsidRDefault="005E6A9E" w:rsidP="005E6A9E">
      <w:pPr>
        <w:pStyle w:val="Style1"/>
      </w:pPr>
      <w:r>
        <w:t xml:space="preserve">              , O = c.neutralTertiary</w:t>
      </w:r>
    </w:p>
    <w:p w14:paraId="24DF845C" w14:textId="77777777" w:rsidR="005E6A9E" w:rsidRDefault="005E6A9E" w:rsidP="005E6A9E">
      <w:pPr>
        <w:pStyle w:val="Style1"/>
      </w:pPr>
      <w:r>
        <w:t xml:space="preserve">              , S = c.neutralTertiaryAlt</w:t>
      </w:r>
    </w:p>
    <w:p w14:paraId="2DE5716C" w14:textId="77777777" w:rsidR="005E6A9E" w:rsidRDefault="005E6A9E" w:rsidP="005E6A9E">
      <w:pPr>
        <w:pStyle w:val="Style1"/>
      </w:pPr>
      <w:r>
        <w:t xml:space="preserve">              , I = c.neutralLighterAlt</w:t>
      </w:r>
    </w:p>
    <w:p w14:paraId="563D1852" w14:textId="77777777" w:rsidR="005E6A9E" w:rsidRDefault="005E6A9E" w:rsidP="005E6A9E">
      <w:pPr>
        <w:pStyle w:val="Style1"/>
      </w:pPr>
      <w:r>
        <w:t xml:space="preserve">              , j = c.accent;</w:t>
      </w:r>
    </w:p>
    <w:p w14:paraId="00DAE4B3" w14:textId="77777777" w:rsidR="005E6A9E" w:rsidRDefault="005E6A9E" w:rsidP="005E6A9E">
      <w:pPr>
        <w:pStyle w:val="Style1"/>
      </w:pPr>
      <w:r>
        <w:t xml:space="preserve">            return l &amp;&amp; (u.bodyBackground = l,</w:t>
      </w:r>
    </w:p>
    <w:p w14:paraId="68845182" w14:textId="77777777" w:rsidR="005E6A9E" w:rsidRDefault="005E6A9E" w:rsidP="005E6A9E">
      <w:pPr>
        <w:pStyle w:val="Style1"/>
      </w:pPr>
      <w:r>
        <w:t xml:space="preserve">            u.bodyFrameBackground = l,</w:t>
      </w:r>
    </w:p>
    <w:p w14:paraId="3737E80E" w14:textId="77777777" w:rsidR="005E6A9E" w:rsidRDefault="005E6A9E" w:rsidP="005E6A9E">
      <w:pPr>
        <w:pStyle w:val="Style1"/>
      </w:pPr>
      <w:r>
        <w:t xml:space="preserve">            u.accentButtonText = l,</w:t>
      </w:r>
    </w:p>
    <w:p w14:paraId="76CE41BE" w14:textId="77777777" w:rsidR="005E6A9E" w:rsidRDefault="005E6A9E" w:rsidP="005E6A9E">
      <w:pPr>
        <w:pStyle w:val="Style1"/>
      </w:pPr>
      <w:r>
        <w:t xml:space="preserve">            u.buttonBackground = l,</w:t>
      </w:r>
    </w:p>
    <w:p w14:paraId="61BCFC00" w14:textId="77777777" w:rsidR="005E6A9E" w:rsidRDefault="005E6A9E" w:rsidP="005E6A9E">
      <w:pPr>
        <w:pStyle w:val="Style1"/>
      </w:pPr>
      <w:r>
        <w:t xml:space="preserve">            u.primaryButtonText = l,</w:t>
      </w:r>
    </w:p>
    <w:p w14:paraId="2A1C6E15" w14:textId="77777777" w:rsidR="005E6A9E" w:rsidRDefault="005E6A9E" w:rsidP="005E6A9E">
      <w:pPr>
        <w:pStyle w:val="Style1"/>
      </w:pPr>
      <w:r>
        <w:t xml:space="preserve">            u.primaryButtonTextHovered = l,</w:t>
      </w:r>
    </w:p>
    <w:p w14:paraId="1FB7EC8E" w14:textId="77777777" w:rsidR="005E6A9E" w:rsidRDefault="005E6A9E" w:rsidP="005E6A9E">
      <w:pPr>
        <w:pStyle w:val="Style1"/>
      </w:pPr>
      <w:r>
        <w:t xml:space="preserve">            u.primaryButtonTextPressed = l,</w:t>
      </w:r>
    </w:p>
    <w:p w14:paraId="6DFABDA7" w14:textId="77777777" w:rsidR="005E6A9E" w:rsidRDefault="005E6A9E" w:rsidP="005E6A9E">
      <w:pPr>
        <w:pStyle w:val="Style1"/>
      </w:pPr>
      <w:r>
        <w:t xml:space="preserve">            u.inputBackground = l,</w:t>
      </w:r>
    </w:p>
    <w:p w14:paraId="474AA71B" w14:textId="77777777" w:rsidR="005E6A9E" w:rsidRDefault="005E6A9E" w:rsidP="005E6A9E">
      <w:pPr>
        <w:pStyle w:val="Style1"/>
      </w:pPr>
      <w:r>
        <w:t xml:space="preserve">            u.inputForegroundChecked = l,</w:t>
      </w:r>
    </w:p>
    <w:p w14:paraId="15F97EF8" w14:textId="77777777" w:rsidR="005E6A9E" w:rsidRDefault="005E6A9E" w:rsidP="005E6A9E">
      <w:pPr>
        <w:pStyle w:val="Style1"/>
      </w:pPr>
      <w:r>
        <w:t xml:space="preserve">            u.listBackground = l,</w:t>
      </w:r>
    </w:p>
    <w:p w14:paraId="1F88A080" w14:textId="77777777" w:rsidR="005E6A9E" w:rsidRDefault="005E6A9E" w:rsidP="005E6A9E">
      <w:pPr>
        <w:pStyle w:val="Style1"/>
      </w:pPr>
      <w:r>
        <w:t xml:space="preserve">            u.menuBackground = l,</w:t>
      </w:r>
    </w:p>
    <w:p w14:paraId="57820F03" w14:textId="77777777" w:rsidR="005E6A9E" w:rsidRDefault="005E6A9E" w:rsidP="005E6A9E">
      <w:pPr>
        <w:pStyle w:val="Style1"/>
      </w:pPr>
      <w:r>
        <w:t xml:space="preserve">            u.cardStandoutBackground = l),</w:t>
      </w:r>
    </w:p>
    <w:p w14:paraId="3386CEFE" w14:textId="77777777" w:rsidR="005E6A9E" w:rsidRDefault="005E6A9E" w:rsidP="005E6A9E">
      <w:pPr>
        <w:pStyle w:val="Style1"/>
      </w:pPr>
      <w:r>
        <w:t xml:space="preserve">            d &amp;&amp; (u.bodyTextChecked = d,</w:t>
      </w:r>
    </w:p>
    <w:p w14:paraId="55BFA523" w14:textId="77777777" w:rsidR="005E6A9E" w:rsidRDefault="005E6A9E" w:rsidP="005E6A9E">
      <w:pPr>
        <w:pStyle w:val="Style1"/>
      </w:pPr>
      <w:r>
        <w:t xml:space="preserve">            u.buttonTextCheckedHovered = d),</w:t>
      </w:r>
    </w:p>
    <w:p w14:paraId="342F18C4" w14:textId="77777777" w:rsidR="005E6A9E" w:rsidRDefault="005E6A9E" w:rsidP="005E6A9E">
      <w:pPr>
        <w:pStyle w:val="Style1"/>
      </w:pPr>
      <w:r>
        <w:t xml:space="preserve">            f &amp;&amp; (u.link = f,</w:t>
      </w:r>
    </w:p>
    <w:p w14:paraId="0DD5E402" w14:textId="77777777" w:rsidR="005E6A9E" w:rsidRDefault="005E6A9E" w:rsidP="005E6A9E">
      <w:pPr>
        <w:pStyle w:val="Style1"/>
      </w:pPr>
      <w:r>
        <w:t xml:space="preserve">            u.primaryButtonBackground = f,</w:t>
      </w:r>
    </w:p>
    <w:p w14:paraId="6198DB2B" w14:textId="77777777" w:rsidR="005E6A9E" w:rsidRDefault="005E6A9E" w:rsidP="005E6A9E">
      <w:pPr>
        <w:pStyle w:val="Style1"/>
      </w:pPr>
      <w:r>
        <w:t xml:space="preserve">            u.inputBackgroundChecked = f,</w:t>
      </w:r>
    </w:p>
    <w:p w14:paraId="401CF489" w14:textId="77777777" w:rsidR="005E6A9E" w:rsidRDefault="005E6A9E" w:rsidP="005E6A9E">
      <w:pPr>
        <w:pStyle w:val="Style1"/>
      </w:pPr>
      <w:r>
        <w:t xml:space="preserve">            u.inputIcon = f,</w:t>
      </w:r>
    </w:p>
    <w:p w14:paraId="31DE0589" w14:textId="77777777" w:rsidR="005E6A9E" w:rsidRDefault="005E6A9E" w:rsidP="005E6A9E">
      <w:pPr>
        <w:pStyle w:val="Style1"/>
      </w:pPr>
      <w:r>
        <w:t xml:space="preserve">            u.inputFocusBorderAlt = f,</w:t>
      </w:r>
    </w:p>
    <w:p w14:paraId="2D872379" w14:textId="77777777" w:rsidR="005E6A9E" w:rsidRDefault="005E6A9E" w:rsidP="005E6A9E">
      <w:pPr>
        <w:pStyle w:val="Style1"/>
      </w:pPr>
      <w:r>
        <w:t xml:space="preserve">            u.menuIcon = f,</w:t>
      </w:r>
    </w:p>
    <w:p w14:paraId="3468B678" w14:textId="77777777" w:rsidR="005E6A9E" w:rsidRDefault="005E6A9E" w:rsidP="005E6A9E">
      <w:pPr>
        <w:pStyle w:val="Style1"/>
      </w:pPr>
      <w:r>
        <w:t xml:space="preserve">            u.menuHeader = f,</w:t>
      </w:r>
    </w:p>
    <w:p w14:paraId="302CE772" w14:textId="77777777" w:rsidR="005E6A9E" w:rsidRDefault="005E6A9E" w:rsidP="005E6A9E">
      <w:pPr>
        <w:pStyle w:val="Style1"/>
      </w:pPr>
      <w:r>
        <w:t xml:space="preserve">            u.accentButtonBackground = f),</w:t>
      </w:r>
    </w:p>
    <w:p w14:paraId="45B7CFB0" w14:textId="77777777" w:rsidR="005E6A9E" w:rsidRDefault="005E6A9E" w:rsidP="005E6A9E">
      <w:pPr>
        <w:pStyle w:val="Style1"/>
      </w:pPr>
      <w:r>
        <w:t xml:space="preserve">            g &amp;&amp; (u.primaryButtonBackgroundPressed = g,</w:t>
      </w:r>
    </w:p>
    <w:p w14:paraId="37A77385" w14:textId="77777777" w:rsidR="005E6A9E" w:rsidRDefault="005E6A9E" w:rsidP="005E6A9E">
      <w:pPr>
        <w:pStyle w:val="Style1"/>
      </w:pPr>
      <w:r>
        <w:t xml:space="preserve">            u.inputBackgroundCheckedHovered = g,</w:t>
      </w:r>
    </w:p>
    <w:p w14:paraId="2E079454" w14:textId="77777777" w:rsidR="005E6A9E" w:rsidRDefault="005E6A9E" w:rsidP="005E6A9E">
      <w:pPr>
        <w:pStyle w:val="Style1"/>
      </w:pPr>
      <w:r>
        <w:t xml:space="preserve">            u.inputIconHovered = g),</w:t>
      </w:r>
    </w:p>
    <w:p w14:paraId="73D21A47" w14:textId="77777777" w:rsidR="005E6A9E" w:rsidRDefault="005E6A9E" w:rsidP="005E6A9E">
      <w:pPr>
        <w:pStyle w:val="Style1"/>
      </w:pPr>
      <w:r>
        <w:t xml:space="preserve">            p &amp;&amp; (u.linkHovered = p),</w:t>
      </w:r>
    </w:p>
    <w:p w14:paraId="5E4705BC" w14:textId="77777777" w:rsidR="005E6A9E" w:rsidRDefault="005E6A9E" w:rsidP="005E6A9E">
      <w:pPr>
        <w:pStyle w:val="Style1"/>
      </w:pPr>
      <w:r>
        <w:t xml:space="preserve">            m &amp;&amp; (u.primaryButtonBackgroundHovered = m),</w:t>
      </w:r>
    </w:p>
    <w:p w14:paraId="65B3E585" w14:textId="77777777" w:rsidR="005E6A9E" w:rsidRDefault="005E6A9E" w:rsidP="005E6A9E">
      <w:pPr>
        <w:pStyle w:val="Style1"/>
      </w:pPr>
      <w:r>
        <w:t xml:space="preserve">            v &amp;&amp; (u.inputPlaceholderBackgroundChecked = v),</w:t>
      </w:r>
    </w:p>
    <w:p w14:paraId="4179128E" w14:textId="77777777" w:rsidR="005E6A9E" w:rsidRDefault="005E6A9E" w:rsidP="005E6A9E">
      <w:pPr>
        <w:pStyle w:val="Style1"/>
      </w:pPr>
      <w:r>
        <w:t xml:space="preserve">            h &amp;&amp; (u.bodyBackgroundChecked = h,</w:t>
      </w:r>
    </w:p>
    <w:p w14:paraId="5CC9B95C" w14:textId="77777777" w:rsidR="005E6A9E" w:rsidRDefault="005E6A9E" w:rsidP="005E6A9E">
      <w:pPr>
        <w:pStyle w:val="Style1"/>
      </w:pPr>
      <w:r>
        <w:t xml:space="preserve">            u.bodyFrameDivider = h,</w:t>
      </w:r>
    </w:p>
    <w:p w14:paraId="41D8EE37" w14:textId="77777777" w:rsidR="005E6A9E" w:rsidRDefault="005E6A9E" w:rsidP="005E6A9E">
      <w:pPr>
        <w:pStyle w:val="Style1"/>
      </w:pPr>
      <w:r>
        <w:t xml:space="preserve">            u.bodyDivider = h,</w:t>
      </w:r>
    </w:p>
    <w:p w14:paraId="3A378E1F" w14:textId="77777777" w:rsidR="005E6A9E" w:rsidRDefault="005E6A9E" w:rsidP="005E6A9E">
      <w:pPr>
        <w:pStyle w:val="Style1"/>
      </w:pPr>
      <w:r>
        <w:t xml:space="preserve">            u.variantBorder = h,</w:t>
      </w:r>
    </w:p>
    <w:p w14:paraId="00540273" w14:textId="77777777" w:rsidR="005E6A9E" w:rsidRDefault="005E6A9E" w:rsidP="005E6A9E">
      <w:pPr>
        <w:pStyle w:val="Style1"/>
      </w:pPr>
      <w:r>
        <w:t xml:space="preserve">            u.buttonBackgroundCheckedHovered = h,</w:t>
      </w:r>
    </w:p>
    <w:p w14:paraId="31EE9852" w14:textId="77777777" w:rsidR="005E6A9E" w:rsidRDefault="005E6A9E" w:rsidP="005E6A9E">
      <w:pPr>
        <w:pStyle w:val="Style1"/>
      </w:pPr>
      <w:r>
        <w:t xml:space="preserve">            u.buttonBackgroundPressed = h,</w:t>
      </w:r>
    </w:p>
    <w:p w14:paraId="29565184" w14:textId="77777777" w:rsidR="005E6A9E" w:rsidRDefault="005E6A9E" w:rsidP="005E6A9E">
      <w:pPr>
        <w:pStyle w:val="Style1"/>
      </w:pPr>
      <w:r>
        <w:t xml:space="preserve">            u.listItemBackgroundChecked = h,</w:t>
      </w:r>
    </w:p>
    <w:p w14:paraId="6F820101" w14:textId="77777777" w:rsidR="005E6A9E" w:rsidRDefault="005E6A9E" w:rsidP="005E6A9E">
      <w:pPr>
        <w:pStyle w:val="Style1"/>
      </w:pPr>
      <w:r>
        <w:t xml:space="preserve">            u.listHeaderBackgroundPressed = h,</w:t>
      </w:r>
    </w:p>
    <w:p w14:paraId="696D6B36" w14:textId="77777777" w:rsidR="005E6A9E" w:rsidRDefault="005E6A9E" w:rsidP="005E6A9E">
      <w:pPr>
        <w:pStyle w:val="Style1"/>
      </w:pPr>
      <w:r>
        <w:t xml:space="preserve">            u.menuItemBackgroundPressed = h,</w:t>
      </w:r>
    </w:p>
    <w:p w14:paraId="25B6ED88" w14:textId="77777777" w:rsidR="005E6A9E" w:rsidRDefault="005E6A9E" w:rsidP="005E6A9E">
      <w:pPr>
        <w:pStyle w:val="Style1"/>
      </w:pPr>
      <w:r>
        <w:t xml:space="preserve">            u.menuItemBackgroundChecked = h),</w:t>
      </w:r>
    </w:p>
    <w:p w14:paraId="75C337FF" w14:textId="77777777" w:rsidR="005E6A9E" w:rsidRDefault="005E6A9E" w:rsidP="005E6A9E">
      <w:pPr>
        <w:pStyle w:val="Style1"/>
      </w:pPr>
      <w:r>
        <w:t xml:space="preserve">            b &amp;&amp; (u.bodyBackgroundHovered = b,</w:t>
      </w:r>
    </w:p>
    <w:p w14:paraId="5D481750" w14:textId="77777777" w:rsidR="005E6A9E" w:rsidRDefault="005E6A9E" w:rsidP="005E6A9E">
      <w:pPr>
        <w:pStyle w:val="Style1"/>
      </w:pPr>
      <w:r>
        <w:t xml:space="preserve">            u.buttonBackgroundHovered = b,</w:t>
      </w:r>
    </w:p>
    <w:p w14:paraId="31B344A3" w14:textId="77777777" w:rsidR="005E6A9E" w:rsidRDefault="005E6A9E" w:rsidP="005E6A9E">
      <w:pPr>
        <w:pStyle w:val="Style1"/>
      </w:pPr>
      <w:r>
        <w:t xml:space="preserve">            u.buttonBackgroundDisabled = b,</w:t>
      </w:r>
    </w:p>
    <w:p w14:paraId="455CDC42" w14:textId="77777777" w:rsidR="005E6A9E" w:rsidRDefault="005E6A9E" w:rsidP="005E6A9E">
      <w:pPr>
        <w:pStyle w:val="Style1"/>
      </w:pPr>
      <w:r>
        <w:t xml:space="preserve">            u.buttonBorderDisabled = b,</w:t>
      </w:r>
    </w:p>
    <w:p w14:paraId="167AAEEA" w14:textId="77777777" w:rsidR="005E6A9E" w:rsidRDefault="005E6A9E" w:rsidP="005E6A9E">
      <w:pPr>
        <w:pStyle w:val="Style1"/>
      </w:pPr>
      <w:r>
        <w:t xml:space="preserve">            u.primaryButtonBackgroundDisabled = b,</w:t>
      </w:r>
    </w:p>
    <w:p w14:paraId="7B94FFCD" w14:textId="77777777" w:rsidR="005E6A9E" w:rsidRDefault="005E6A9E" w:rsidP="005E6A9E">
      <w:pPr>
        <w:pStyle w:val="Style1"/>
      </w:pPr>
      <w:r>
        <w:t xml:space="preserve">            u.disabledBackground = b,</w:t>
      </w:r>
    </w:p>
    <w:p w14:paraId="1E264F8A" w14:textId="77777777" w:rsidR="005E6A9E" w:rsidRDefault="005E6A9E" w:rsidP="005E6A9E">
      <w:pPr>
        <w:pStyle w:val="Style1"/>
      </w:pPr>
      <w:r>
        <w:t xml:space="preserve">            u.listItemBackgroundHovered = b,</w:t>
      </w:r>
    </w:p>
    <w:p w14:paraId="3EC6228C" w14:textId="77777777" w:rsidR="005E6A9E" w:rsidRDefault="005E6A9E" w:rsidP="005E6A9E">
      <w:pPr>
        <w:pStyle w:val="Style1"/>
      </w:pPr>
      <w:r>
        <w:t xml:space="preserve">            u.listHeaderBackgroundHovered = b,</w:t>
      </w:r>
    </w:p>
    <w:p w14:paraId="52281E4A" w14:textId="77777777" w:rsidR="005E6A9E" w:rsidRDefault="005E6A9E" w:rsidP="005E6A9E">
      <w:pPr>
        <w:pStyle w:val="Style1"/>
      </w:pPr>
      <w:r>
        <w:t xml:space="preserve">            u.menuItemBackgroundHovered = b),</w:t>
      </w:r>
    </w:p>
    <w:p w14:paraId="681ED705" w14:textId="77777777" w:rsidR="005E6A9E" w:rsidRDefault="005E6A9E" w:rsidP="005E6A9E">
      <w:pPr>
        <w:pStyle w:val="Style1"/>
      </w:pPr>
      <w:r>
        <w:t xml:space="preserve">            _ &amp;&amp; (u.primaryButtonTextDisabled = _,</w:t>
      </w:r>
    </w:p>
    <w:p w14:paraId="022BC85E" w14:textId="77777777" w:rsidR="005E6A9E" w:rsidRDefault="005E6A9E" w:rsidP="005E6A9E">
      <w:pPr>
        <w:pStyle w:val="Style1"/>
      </w:pPr>
      <w:r>
        <w:t xml:space="preserve">            u.disabledSubtext = _),</w:t>
      </w:r>
    </w:p>
    <w:p w14:paraId="64B260B0" w14:textId="77777777" w:rsidR="005E6A9E" w:rsidRDefault="005E6A9E" w:rsidP="005E6A9E">
      <w:pPr>
        <w:pStyle w:val="Style1"/>
      </w:pPr>
      <w:r>
        <w:t xml:space="preserve">            x &amp;&amp; (u.listItemBackgroundCheckedHovered = x),</w:t>
      </w:r>
    </w:p>
    <w:p w14:paraId="2A343607" w14:textId="77777777" w:rsidR="005E6A9E" w:rsidRDefault="005E6A9E" w:rsidP="005E6A9E">
      <w:pPr>
        <w:pStyle w:val="Style1"/>
      </w:pPr>
      <w:r>
        <w:t xml:space="preserve">            O &amp;&amp; (u.disabledBodyText = O,</w:t>
      </w:r>
    </w:p>
    <w:p w14:paraId="30097F37" w14:textId="77777777" w:rsidR="005E6A9E" w:rsidRDefault="005E6A9E" w:rsidP="005E6A9E">
      <w:pPr>
        <w:pStyle w:val="Style1"/>
      </w:pPr>
      <w:r>
        <w:t xml:space="preserve">            u.variantBorderHovered = (null === (i = n) || void 0 === i ? void 0 : i.variantBorderHovered) || O,</w:t>
      </w:r>
    </w:p>
    <w:p w14:paraId="77621E32" w14:textId="77777777" w:rsidR="005E6A9E" w:rsidRDefault="005E6A9E" w:rsidP="005E6A9E">
      <w:pPr>
        <w:pStyle w:val="Style1"/>
      </w:pPr>
      <w:r>
        <w:t xml:space="preserve">            u.buttonTextDisabled = O,</w:t>
      </w:r>
    </w:p>
    <w:p w14:paraId="0A2D4D5E" w14:textId="77777777" w:rsidR="005E6A9E" w:rsidRDefault="005E6A9E" w:rsidP="005E6A9E">
      <w:pPr>
        <w:pStyle w:val="Style1"/>
      </w:pPr>
      <w:r>
        <w:t xml:space="preserve">            u.inputIconDisabled = O,</w:t>
      </w:r>
    </w:p>
    <w:p w14:paraId="06FDC387" w14:textId="77777777" w:rsidR="005E6A9E" w:rsidRDefault="005E6A9E" w:rsidP="005E6A9E">
      <w:pPr>
        <w:pStyle w:val="Style1"/>
      </w:pPr>
      <w:r>
        <w:t xml:space="preserve">            u.disabledText = O),</w:t>
      </w:r>
    </w:p>
    <w:p w14:paraId="5042C43F" w14:textId="77777777" w:rsidR="005E6A9E" w:rsidRDefault="005E6A9E" w:rsidP="005E6A9E">
      <w:pPr>
        <w:pStyle w:val="Style1"/>
      </w:pPr>
      <w:r>
        <w:t xml:space="preserve">            k &amp;&amp; (u.bodyText = k,</w:t>
      </w:r>
    </w:p>
    <w:p w14:paraId="2C6F7330" w14:textId="77777777" w:rsidR="005E6A9E" w:rsidRDefault="005E6A9E" w:rsidP="005E6A9E">
      <w:pPr>
        <w:pStyle w:val="Style1"/>
      </w:pPr>
      <w:r>
        <w:t xml:space="preserve">            u.actionLink = k,</w:t>
      </w:r>
    </w:p>
    <w:p w14:paraId="4AA2CB28" w14:textId="77777777" w:rsidR="005E6A9E" w:rsidRDefault="005E6A9E" w:rsidP="005E6A9E">
      <w:pPr>
        <w:pStyle w:val="Style1"/>
      </w:pPr>
      <w:r>
        <w:t xml:space="preserve">            u.buttonText = k,</w:t>
      </w:r>
    </w:p>
    <w:p w14:paraId="6258ABC0" w14:textId="77777777" w:rsidR="005E6A9E" w:rsidRDefault="005E6A9E" w:rsidP="005E6A9E">
      <w:pPr>
        <w:pStyle w:val="Style1"/>
      </w:pPr>
      <w:r>
        <w:t xml:space="preserve">            u.inputBorderHovered = k,</w:t>
      </w:r>
    </w:p>
    <w:p w14:paraId="7EC1C601" w14:textId="77777777" w:rsidR="005E6A9E" w:rsidRDefault="005E6A9E" w:rsidP="005E6A9E">
      <w:pPr>
        <w:pStyle w:val="Style1"/>
      </w:pPr>
      <w:r>
        <w:t xml:space="preserve">            u.inputText = k,</w:t>
      </w:r>
    </w:p>
    <w:p w14:paraId="6AD60BB9" w14:textId="77777777" w:rsidR="005E6A9E" w:rsidRDefault="005E6A9E" w:rsidP="005E6A9E">
      <w:pPr>
        <w:pStyle w:val="Style1"/>
      </w:pPr>
      <w:r>
        <w:t xml:space="preserve">            u.listText = k,</w:t>
      </w:r>
    </w:p>
    <w:p w14:paraId="308C9FAF" w14:textId="77777777" w:rsidR="005E6A9E" w:rsidRDefault="005E6A9E" w:rsidP="005E6A9E">
      <w:pPr>
        <w:pStyle w:val="Style1"/>
      </w:pPr>
      <w:r>
        <w:t xml:space="preserve">            u.menuItemText = k),</w:t>
      </w:r>
    </w:p>
    <w:p w14:paraId="1DD6D092" w14:textId="77777777" w:rsidR="005E6A9E" w:rsidRDefault="005E6A9E" w:rsidP="005E6A9E">
      <w:pPr>
        <w:pStyle w:val="Style1"/>
      </w:pPr>
      <w:r>
        <w:t xml:space="preserve">            I &amp;&amp; (u.bodyStandoutBackground = I,</w:t>
      </w:r>
    </w:p>
    <w:p w14:paraId="550C3C44" w14:textId="77777777" w:rsidR="005E6A9E" w:rsidRDefault="005E6A9E" w:rsidP="005E6A9E">
      <w:pPr>
        <w:pStyle w:val="Style1"/>
      </w:pPr>
      <w:r>
        <w:t xml:space="preserve">            u.defaultStateBackground = I),</w:t>
      </w:r>
    </w:p>
    <w:p w14:paraId="5170E4A1" w14:textId="77777777" w:rsidR="005E6A9E" w:rsidRDefault="005E6A9E" w:rsidP="005E6A9E">
      <w:pPr>
        <w:pStyle w:val="Style1"/>
      </w:pPr>
      <w:r>
        <w:t xml:space="preserve">            y &amp;&amp; (u.actionLinkHovered = y,</w:t>
      </w:r>
    </w:p>
    <w:p w14:paraId="72FFCBDA" w14:textId="77777777" w:rsidR="005E6A9E" w:rsidRDefault="005E6A9E" w:rsidP="005E6A9E">
      <w:pPr>
        <w:pStyle w:val="Style1"/>
      </w:pPr>
      <w:r>
        <w:t xml:space="preserve">            u.buttonTextHovered = y,</w:t>
      </w:r>
    </w:p>
    <w:p w14:paraId="5A3C6274" w14:textId="77777777" w:rsidR="005E6A9E" w:rsidRDefault="005E6A9E" w:rsidP="005E6A9E">
      <w:pPr>
        <w:pStyle w:val="Style1"/>
      </w:pPr>
      <w:r>
        <w:t xml:space="preserve">            u.buttonTextChecked = y,</w:t>
      </w:r>
    </w:p>
    <w:p w14:paraId="5999EA82" w14:textId="77777777" w:rsidR="005E6A9E" w:rsidRDefault="005E6A9E" w:rsidP="005E6A9E">
      <w:pPr>
        <w:pStyle w:val="Style1"/>
      </w:pPr>
      <w:r>
        <w:t xml:space="preserve">            u.buttonTextPressed = y,</w:t>
      </w:r>
    </w:p>
    <w:p w14:paraId="00C66C6D" w14:textId="77777777" w:rsidR="005E6A9E" w:rsidRDefault="005E6A9E" w:rsidP="005E6A9E">
      <w:pPr>
        <w:pStyle w:val="Style1"/>
      </w:pPr>
      <w:r>
        <w:t xml:space="preserve">            u.inputTextHovered = y,</w:t>
      </w:r>
    </w:p>
    <w:p w14:paraId="573A33FD" w14:textId="77777777" w:rsidR="005E6A9E" w:rsidRDefault="005E6A9E" w:rsidP="005E6A9E">
      <w:pPr>
        <w:pStyle w:val="Style1"/>
      </w:pPr>
      <w:r>
        <w:t xml:space="preserve">            u.menuItemTextHovered = y),</w:t>
      </w:r>
    </w:p>
    <w:p w14:paraId="6EE9590F" w14:textId="77777777" w:rsidR="005E6A9E" w:rsidRDefault="005E6A9E" w:rsidP="005E6A9E">
      <w:pPr>
        <w:pStyle w:val="Style1"/>
      </w:pPr>
      <w:r>
        <w:t xml:space="preserve">            w &amp;&amp; (u.bodySubtext = w,</w:t>
      </w:r>
    </w:p>
    <w:p w14:paraId="090A8C30" w14:textId="77777777" w:rsidR="005E6A9E" w:rsidRDefault="005E6A9E" w:rsidP="005E6A9E">
      <w:pPr>
        <w:pStyle w:val="Style1"/>
      </w:pPr>
      <w:r>
        <w:t xml:space="preserve">            u.focusBorder = w,</w:t>
      </w:r>
    </w:p>
    <w:p w14:paraId="74B0CB1A" w14:textId="77777777" w:rsidR="005E6A9E" w:rsidRDefault="005E6A9E" w:rsidP="005E6A9E">
      <w:pPr>
        <w:pStyle w:val="Style1"/>
      </w:pPr>
      <w:r>
        <w:t xml:space="preserve">            u.inputBorder = w,</w:t>
      </w:r>
    </w:p>
    <w:p w14:paraId="3D6C9118" w14:textId="77777777" w:rsidR="005E6A9E" w:rsidRDefault="005E6A9E" w:rsidP="005E6A9E">
      <w:pPr>
        <w:pStyle w:val="Style1"/>
      </w:pPr>
      <w:r>
        <w:t xml:space="preserve">            u.smallInputBorder = w,</w:t>
      </w:r>
    </w:p>
    <w:p w14:paraId="090707E2" w14:textId="77777777" w:rsidR="005E6A9E" w:rsidRDefault="005E6A9E" w:rsidP="005E6A9E">
      <w:pPr>
        <w:pStyle w:val="Style1"/>
      </w:pPr>
      <w:r>
        <w:t xml:space="preserve">            u.inputPlaceholderText = w),</w:t>
      </w:r>
    </w:p>
    <w:p w14:paraId="6DC62B7C" w14:textId="77777777" w:rsidR="005E6A9E" w:rsidRDefault="005E6A9E" w:rsidP="005E6A9E">
      <w:pPr>
        <w:pStyle w:val="Style1"/>
      </w:pPr>
      <w:r>
        <w:t xml:space="preserve">            C &amp;&amp; (u.buttonBorder = C),</w:t>
      </w:r>
    </w:p>
    <w:p w14:paraId="667F31B3" w14:textId="77777777" w:rsidR="005E6A9E" w:rsidRDefault="005E6A9E" w:rsidP="005E6A9E">
      <w:pPr>
        <w:pStyle w:val="Style1"/>
      </w:pPr>
      <w:r>
        <w:t xml:space="preserve">            S &amp;&amp; (u.disabledBodySubtext = S,</w:t>
      </w:r>
    </w:p>
    <w:p w14:paraId="38A29165" w14:textId="77777777" w:rsidR="005E6A9E" w:rsidRDefault="005E6A9E" w:rsidP="005E6A9E">
      <w:pPr>
        <w:pStyle w:val="Style1"/>
      </w:pPr>
      <w:r>
        <w:t xml:space="preserve">            u.disabledBorder = S,</w:t>
      </w:r>
    </w:p>
    <w:p w14:paraId="4FB0A2B6" w14:textId="77777777" w:rsidR="005E6A9E" w:rsidRDefault="005E6A9E" w:rsidP="005E6A9E">
      <w:pPr>
        <w:pStyle w:val="Style1"/>
      </w:pPr>
      <w:r>
        <w:t xml:space="preserve">            u.buttonBackgroundChecked = S,</w:t>
      </w:r>
    </w:p>
    <w:p w14:paraId="465F03D9" w14:textId="77777777" w:rsidR="005E6A9E" w:rsidRDefault="005E6A9E" w:rsidP="005E6A9E">
      <w:pPr>
        <w:pStyle w:val="Style1"/>
      </w:pPr>
      <w:r>
        <w:t xml:space="preserve">            u.menuDivider = S),</w:t>
      </w:r>
    </w:p>
    <w:p w14:paraId="46236C9B" w14:textId="77777777" w:rsidR="005E6A9E" w:rsidRDefault="005E6A9E" w:rsidP="005E6A9E">
      <w:pPr>
        <w:pStyle w:val="Style1"/>
      </w:pPr>
      <w:r>
        <w:t xml:space="preserve">            j &amp;&amp; (u.accentButtonBackground = j),</w:t>
      </w:r>
    </w:p>
    <w:p w14:paraId="580A48CE" w14:textId="77777777" w:rsidR="005E6A9E" w:rsidRDefault="005E6A9E" w:rsidP="005E6A9E">
      <w:pPr>
        <w:pStyle w:val="Style1"/>
      </w:pPr>
      <w:r>
        <w:t xml:space="preserve">            (null === (a = t) || void 0 === a ? void 0 : a.elevation4) &amp;&amp; (u.cardShadow = t.elevation4),</w:t>
      </w:r>
    </w:p>
    <w:p w14:paraId="1D97E027" w14:textId="77777777" w:rsidR="005E6A9E" w:rsidRDefault="005E6A9E" w:rsidP="005E6A9E">
      <w:pPr>
        <w:pStyle w:val="Style1"/>
      </w:pPr>
      <w:r>
        <w:t xml:space="preserve">            !r &amp;&amp; (null === (s = t) || void 0 === s ? void 0 : s.elevation8) ? u.cardShadowHovered = t.elevation8 : u.variantBorderHovered &amp;&amp; (u.cardShadowHovered = "0 0 1px " + u.variantBorderHovered),</w:t>
      </w:r>
    </w:p>
    <w:p w14:paraId="667EFF6C" w14:textId="77777777" w:rsidR="005E6A9E" w:rsidRDefault="005E6A9E" w:rsidP="005E6A9E">
      <w:pPr>
        <w:pStyle w:val="Style1"/>
      </w:pPr>
      <w:r>
        <w:t xml:space="preserve">            Object(Se.__assign)(Object(Se.__assign)({}, u), n)</w:t>
      </w:r>
    </w:p>
    <w:p w14:paraId="3119C879" w14:textId="77777777" w:rsidR="005E6A9E" w:rsidRDefault="005E6A9E" w:rsidP="005E6A9E">
      <w:pPr>
        <w:pStyle w:val="Style1"/>
      </w:pPr>
      <w:r>
        <w:t xml:space="preserve">        }</w:t>
      </w:r>
    </w:p>
    <w:p w14:paraId="452C958F" w14:textId="77777777" w:rsidR="005E6A9E" w:rsidRDefault="005E6A9E" w:rsidP="005E6A9E">
      <w:pPr>
        <w:pStyle w:val="Style1"/>
      </w:pPr>
      <w:r>
        <w:t xml:space="preserve">        var Ve = {</w:t>
      </w:r>
    </w:p>
    <w:p w14:paraId="5A72735A" w14:textId="77777777" w:rsidR="005E6A9E" w:rsidRDefault="005E6A9E" w:rsidP="005E6A9E">
      <w:pPr>
        <w:pStyle w:val="Style1"/>
      </w:pPr>
      <w:r>
        <w:t xml:space="preserve">            s2: "4px",</w:t>
      </w:r>
    </w:p>
    <w:p w14:paraId="73C02CD1" w14:textId="77777777" w:rsidR="005E6A9E" w:rsidRDefault="005E6A9E" w:rsidP="005E6A9E">
      <w:pPr>
        <w:pStyle w:val="Style1"/>
      </w:pPr>
      <w:r>
        <w:t xml:space="preserve">            s1: "8px",</w:t>
      </w:r>
    </w:p>
    <w:p w14:paraId="2E84480F" w14:textId="77777777" w:rsidR="005E6A9E" w:rsidRDefault="005E6A9E" w:rsidP="005E6A9E">
      <w:pPr>
        <w:pStyle w:val="Style1"/>
      </w:pPr>
      <w:r>
        <w:t xml:space="preserve">            m: "16px",</w:t>
      </w:r>
    </w:p>
    <w:p w14:paraId="23CD444A" w14:textId="77777777" w:rsidR="005E6A9E" w:rsidRDefault="005E6A9E" w:rsidP="005E6A9E">
      <w:pPr>
        <w:pStyle w:val="Style1"/>
      </w:pPr>
      <w:r>
        <w:t xml:space="preserve">            l1: "20px",</w:t>
      </w:r>
    </w:p>
    <w:p w14:paraId="14C18062" w14:textId="77777777" w:rsidR="005E6A9E" w:rsidRDefault="005E6A9E" w:rsidP="005E6A9E">
      <w:pPr>
        <w:pStyle w:val="Style1"/>
      </w:pPr>
      <w:r>
        <w:t xml:space="preserve">            l2: "32px"</w:t>
      </w:r>
    </w:p>
    <w:p w14:paraId="5E66FD9A" w14:textId="77777777" w:rsidR="005E6A9E" w:rsidRDefault="005E6A9E" w:rsidP="005E6A9E">
      <w:pPr>
        <w:pStyle w:val="Style1"/>
      </w:pPr>
      <w:r>
        <w:t xml:space="preserve">        };</w:t>
      </w:r>
    </w:p>
    <w:p w14:paraId="301BDA28" w14:textId="77777777" w:rsidR="005E6A9E" w:rsidRDefault="005E6A9E" w:rsidP="005E6A9E">
      <w:pPr>
        <w:pStyle w:val="Style1"/>
      </w:pPr>
      <w:r>
        <w:t xml:space="preserve">        function Ge(e, t) {</w:t>
      </w:r>
    </w:p>
    <w:p w14:paraId="378D08DF" w14:textId="77777777" w:rsidR="005E6A9E" w:rsidRDefault="005E6A9E" w:rsidP="005E6A9E">
      <w:pPr>
        <w:pStyle w:val="Style1"/>
      </w:pPr>
      <w:r>
        <w:t xml:space="preserve">            void 0 === e &amp;&amp; (e = {}),</w:t>
      </w:r>
    </w:p>
    <w:p w14:paraId="389A32C5" w14:textId="77777777" w:rsidR="005E6A9E" w:rsidRDefault="005E6A9E" w:rsidP="005E6A9E">
      <w:pPr>
        <w:pStyle w:val="Style1"/>
      </w:pPr>
      <w:r>
        <w:t xml:space="preserve">            void 0 === t &amp;&amp; (t = !1);</w:t>
      </w:r>
    </w:p>
    <w:p w14:paraId="0E9A8EA7" w14:textId="77777777" w:rsidR="005E6A9E" w:rsidRDefault="005E6A9E" w:rsidP="005E6A9E">
      <w:pPr>
        <w:pStyle w:val="Style1"/>
      </w:pPr>
      <w:r>
        <w:t xml:space="preserve">            var n = !!e.isInverted;</w:t>
      </w:r>
    </w:p>
    <w:p w14:paraId="5A5F6366" w14:textId="77777777" w:rsidR="005E6A9E" w:rsidRDefault="005E6A9E" w:rsidP="005E6A9E">
      <w:pPr>
        <w:pStyle w:val="Style1"/>
      </w:pPr>
      <w:r>
        <w:t xml:space="preserve">            return function(e, t) {</w:t>
      </w:r>
    </w:p>
    <w:p w14:paraId="18752BE1" w14:textId="77777777" w:rsidR="005E6A9E" w:rsidRDefault="005E6A9E" w:rsidP="005E6A9E">
      <w:pPr>
        <w:pStyle w:val="Style1"/>
      </w:pPr>
      <w:r>
        <w:t xml:space="preserve">                var n, r, o, i;</w:t>
      </w:r>
    </w:p>
    <w:p w14:paraId="622118D3" w14:textId="77777777" w:rsidR="005E6A9E" w:rsidRDefault="005E6A9E" w:rsidP="005E6A9E">
      <w:pPr>
        <w:pStyle w:val="Style1"/>
      </w:pPr>
      <w:r>
        <w:t xml:space="preserve">                void 0 === t &amp;&amp; (t = {});</w:t>
      </w:r>
    </w:p>
    <w:p w14:paraId="2AC2386F" w14:textId="77777777" w:rsidR="005E6A9E" w:rsidRDefault="005E6A9E" w:rsidP="005E6A9E">
      <w:pPr>
        <w:pStyle w:val="Style1"/>
      </w:pPr>
      <w:r>
        <w:t xml:space="preserve">                var a = We({}, e, t, {</w:t>
      </w:r>
    </w:p>
    <w:p w14:paraId="77FBD5BC" w14:textId="77777777" w:rsidR="005E6A9E" w:rsidRDefault="005E6A9E" w:rsidP="005E6A9E">
      <w:pPr>
        <w:pStyle w:val="Style1"/>
      </w:pPr>
      <w:r>
        <w:t xml:space="preserve">                    semanticColors: Me(t.palette, t.effects, t.semanticColors, void 0 === t.isInverted ? e.isInverted : t.isInverted)</w:t>
      </w:r>
    </w:p>
    <w:p w14:paraId="13437E38" w14:textId="77777777" w:rsidR="005E6A9E" w:rsidRDefault="005E6A9E" w:rsidP="005E6A9E">
      <w:pPr>
        <w:pStyle w:val="Style1"/>
      </w:pPr>
      <w:r>
        <w:t xml:space="preserve">                });</w:t>
      </w:r>
    </w:p>
    <w:p w14:paraId="1F4DD3A2" w14:textId="77777777" w:rsidR="005E6A9E" w:rsidRDefault="005E6A9E" w:rsidP="005E6A9E">
      <w:pPr>
        <w:pStyle w:val="Style1"/>
      </w:pPr>
      <w:r>
        <w:t xml:space="preserve">                if ((null === (n = t.palette) || void 0 === n ? void 0 : n.themePrimary) &amp;&amp; !(null === (r = t.palette) || void 0 === r ? void 0 : r.accent) &amp;&amp; (a.palette.accent = t.palette.themePrimary),</w:t>
      </w:r>
    </w:p>
    <w:p w14:paraId="07BCA48E" w14:textId="77777777" w:rsidR="005E6A9E" w:rsidRDefault="005E6A9E" w:rsidP="005E6A9E">
      <w:pPr>
        <w:pStyle w:val="Style1"/>
      </w:pPr>
      <w:r>
        <w:t xml:space="preserve">                t.defaultFontStyle)</w:t>
      </w:r>
    </w:p>
    <w:p w14:paraId="6B017FA0" w14:textId="77777777" w:rsidR="005E6A9E" w:rsidRDefault="005E6A9E" w:rsidP="005E6A9E">
      <w:pPr>
        <w:pStyle w:val="Style1"/>
      </w:pPr>
      <w:r>
        <w:t xml:space="preserve">                    for (var s = 0, u = Object.keys(a.fonts); s &lt; u.length; s++) {</w:t>
      </w:r>
    </w:p>
    <w:p w14:paraId="338A0520" w14:textId="77777777" w:rsidR="005E6A9E" w:rsidRDefault="005E6A9E" w:rsidP="005E6A9E">
      <w:pPr>
        <w:pStyle w:val="Style1"/>
      </w:pPr>
      <w:r>
        <w:t xml:space="preserve">                        var c = u[s];</w:t>
      </w:r>
    </w:p>
    <w:p w14:paraId="50F37AF6" w14:textId="77777777" w:rsidR="005E6A9E" w:rsidRDefault="005E6A9E" w:rsidP="005E6A9E">
      <w:pPr>
        <w:pStyle w:val="Style1"/>
      </w:pPr>
      <w:r>
        <w:t xml:space="preserve">                        a.fonts[c] = We(a.fonts[c], t.defaultFontStyle, null === (i = null === (o = t) || void 0 === o ? void 0 : o.fonts) || void 0 === i ? void 0 : i[c])</w:t>
      </w:r>
    </w:p>
    <w:p w14:paraId="27C0FD25" w14:textId="77777777" w:rsidR="005E6A9E" w:rsidRDefault="005E6A9E" w:rsidP="005E6A9E">
      <w:pPr>
        <w:pStyle w:val="Style1"/>
      </w:pPr>
      <w:r>
        <w:t xml:space="preserve">                    }</w:t>
      </w:r>
    </w:p>
    <w:p w14:paraId="31BC3CC0" w14:textId="77777777" w:rsidR="005E6A9E" w:rsidRDefault="005E6A9E" w:rsidP="005E6A9E">
      <w:pPr>
        <w:pStyle w:val="Style1"/>
      </w:pPr>
      <w:r>
        <w:t xml:space="preserve">                return t.stylesheets &amp;&amp; (a.stylesheets = (e.stylesheets || []).concat(t.stylesheets)),</w:t>
      </w:r>
    </w:p>
    <w:p w14:paraId="1D735018" w14:textId="77777777" w:rsidR="005E6A9E" w:rsidRDefault="005E6A9E" w:rsidP="005E6A9E">
      <w:pPr>
        <w:pStyle w:val="Style1"/>
      </w:pPr>
      <w:r>
        <w:t xml:space="preserve">                a</w:t>
      </w:r>
    </w:p>
    <w:p w14:paraId="6BD460FD" w14:textId="77777777" w:rsidR="005E6A9E" w:rsidRDefault="005E6A9E" w:rsidP="005E6A9E">
      <w:pPr>
        <w:pStyle w:val="Style1"/>
      </w:pPr>
      <w:r>
        <w:t xml:space="preserve">            }({</w:t>
      </w:r>
    </w:p>
    <w:p w14:paraId="4D99B38F" w14:textId="77777777" w:rsidR="005E6A9E" w:rsidRDefault="005E6A9E" w:rsidP="005E6A9E">
      <w:pPr>
        <w:pStyle w:val="Style1"/>
      </w:pPr>
      <w:r>
        <w:t xml:space="preserve">                palette: oe,</w:t>
      </w:r>
    </w:p>
    <w:p w14:paraId="1C8A5349" w14:textId="77777777" w:rsidR="005E6A9E" w:rsidRDefault="005E6A9E" w:rsidP="005E6A9E">
      <w:pPr>
        <w:pStyle w:val="Style1"/>
      </w:pPr>
      <w:r>
        <w:t xml:space="preserve">                effects: Ue,</w:t>
      </w:r>
    </w:p>
    <w:p w14:paraId="01A9E54D" w14:textId="77777777" w:rsidR="005E6A9E" w:rsidRDefault="005E6A9E" w:rsidP="005E6A9E">
      <w:pPr>
        <w:pStyle w:val="Style1"/>
      </w:pPr>
      <w:r>
        <w:t xml:space="preserve">                fonts: de,</w:t>
      </w:r>
    </w:p>
    <w:p w14:paraId="6DCE5CEA" w14:textId="77777777" w:rsidR="005E6A9E" w:rsidRDefault="005E6A9E" w:rsidP="005E6A9E">
      <w:pPr>
        <w:pStyle w:val="Style1"/>
      </w:pPr>
      <w:r>
        <w:t xml:space="preserve">                spacing: Ve,</w:t>
      </w:r>
    </w:p>
    <w:p w14:paraId="20CF61B7" w14:textId="77777777" w:rsidR="005E6A9E" w:rsidRDefault="005E6A9E" w:rsidP="005E6A9E">
      <w:pPr>
        <w:pStyle w:val="Style1"/>
      </w:pPr>
      <w:r>
        <w:t xml:space="preserve">                isInverted: n,</w:t>
      </w:r>
    </w:p>
    <w:p w14:paraId="4EE46D4A" w14:textId="77777777" w:rsidR="005E6A9E" w:rsidRDefault="005E6A9E" w:rsidP="005E6A9E">
      <w:pPr>
        <w:pStyle w:val="Style1"/>
      </w:pPr>
      <w:r>
        <w:t xml:space="preserve">                disableGlobalClassNames: !1,</w:t>
      </w:r>
    </w:p>
    <w:p w14:paraId="2C41987C" w14:textId="77777777" w:rsidR="005E6A9E" w:rsidRDefault="005E6A9E" w:rsidP="005E6A9E">
      <w:pPr>
        <w:pStyle w:val="Style1"/>
      </w:pPr>
      <w:r>
        <w:t xml:space="preserve">                semanticColors: Re(oe, Ue, void 0, n, t),</w:t>
      </w:r>
    </w:p>
    <w:p w14:paraId="6B839666" w14:textId="77777777" w:rsidR="005E6A9E" w:rsidRDefault="005E6A9E" w:rsidP="005E6A9E">
      <w:pPr>
        <w:pStyle w:val="Style1"/>
      </w:pPr>
      <w:r>
        <w:t xml:space="preserve">                rtl: void 0</w:t>
      </w:r>
    </w:p>
    <w:p w14:paraId="322DC097" w14:textId="77777777" w:rsidR="005E6A9E" w:rsidRDefault="005E6A9E" w:rsidP="005E6A9E">
      <w:pPr>
        <w:pStyle w:val="Style1"/>
      </w:pPr>
      <w:r>
        <w:t xml:space="preserve">            }, e)</w:t>
      </w:r>
    </w:p>
    <w:p w14:paraId="20422C4F" w14:textId="77777777" w:rsidR="005E6A9E" w:rsidRDefault="005E6A9E" w:rsidP="005E6A9E">
      <w:pPr>
        <w:pStyle w:val="Style1"/>
      </w:pPr>
      <w:r>
        <w:t xml:space="preserve">        }</w:t>
      </w:r>
    </w:p>
    <w:p w14:paraId="25AAA92B" w14:textId="77777777" w:rsidR="005E6A9E" w:rsidRDefault="005E6A9E" w:rsidP="005E6A9E">
      <w:pPr>
        <w:pStyle w:val="Style1"/>
      </w:pPr>
      <w:r>
        <w:t xml:space="preserve">        var Qe = Ge({})</w:t>
      </w:r>
    </w:p>
    <w:p w14:paraId="1F28A1A0" w14:textId="77777777" w:rsidR="005E6A9E" w:rsidRDefault="005E6A9E" w:rsidP="005E6A9E">
      <w:pPr>
        <w:pStyle w:val="Style1"/>
      </w:pPr>
      <w:r>
        <w:t xml:space="preserve">          , Ke = [];</w:t>
      </w:r>
    </w:p>
    <w:p w14:paraId="74CD4A25" w14:textId="77777777" w:rsidR="005E6A9E" w:rsidRDefault="005E6A9E" w:rsidP="005E6A9E">
      <w:pPr>
        <w:pStyle w:val="Style1"/>
      </w:pPr>
      <w:r>
        <w:t xml:space="preserve">        function Xe() {</w:t>
      </w:r>
    </w:p>
    <w:p w14:paraId="02A2512D" w14:textId="77777777" w:rsidR="005E6A9E" w:rsidRDefault="005E6A9E" w:rsidP="005E6A9E">
      <w:pPr>
        <w:pStyle w:val="Style1"/>
      </w:pPr>
      <w:r>
        <w:t xml:space="preserve">            var e, t, n, r, o, i = Object(le.a)();</w:t>
      </w:r>
    </w:p>
    <w:p w14:paraId="2810D5D5" w14:textId="77777777" w:rsidR="005E6A9E" w:rsidRDefault="005E6A9E" w:rsidP="005E6A9E">
      <w:pPr>
        <w:pStyle w:val="Style1"/>
      </w:pPr>
      <w:r>
        <w:t xml:space="preserve">            (null === (n = null === (t = i) || void 0 === t ? void 0 : t.FabricConfig) || void 0 === n ? void 0 : n.legacyTheme) ? Je(i.FabricConfig.legacyTheme) : Ne.a.getSettings(["theme"]).theme || ((null === (o = null === (r = i) || void 0 === r ? void 0 : r.FabricConfig) || void 0 === o ? void 0 : o.theme) &amp;&amp; (Qe = Ge(i.FabricConfig.theme)),</w:t>
      </w:r>
    </w:p>
    <w:p w14:paraId="28E825D9" w14:textId="77777777" w:rsidR="005E6A9E" w:rsidRDefault="005E6A9E" w:rsidP="005E6A9E">
      <w:pPr>
        <w:pStyle w:val="Style1"/>
      </w:pPr>
      <w:r>
        <w:t xml:space="preserve">            Ne.a.applySettings(((e = {}).theme = Qe,</w:t>
      </w:r>
    </w:p>
    <w:p w14:paraId="6D00BBAA" w14:textId="77777777" w:rsidR="005E6A9E" w:rsidRDefault="005E6A9E" w:rsidP="005E6A9E">
      <w:pPr>
        <w:pStyle w:val="Style1"/>
      </w:pPr>
      <w:r>
        <w:t xml:space="preserve">            e)))</w:t>
      </w:r>
    </w:p>
    <w:p w14:paraId="502C4DB0" w14:textId="77777777" w:rsidR="005E6A9E" w:rsidRDefault="005E6A9E" w:rsidP="005E6A9E">
      <w:pPr>
        <w:pStyle w:val="Style1"/>
      </w:pPr>
      <w:r>
        <w:t xml:space="preserve">        }</w:t>
      </w:r>
    </w:p>
    <w:p w14:paraId="4EAD2630" w14:textId="77777777" w:rsidR="005E6A9E" w:rsidRDefault="005E6A9E" w:rsidP="005E6A9E">
      <w:pPr>
        <w:pStyle w:val="Style1"/>
      </w:pPr>
      <w:r>
        <w:t xml:space="preserve">        function Ze(e) {</w:t>
      </w:r>
    </w:p>
    <w:p w14:paraId="639EE3B1" w14:textId="77777777" w:rsidR="005E6A9E" w:rsidRDefault="005E6A9E" w:rsidP="005E6A9E">
      <w:pPr>
        <w:pStyle w:val="Style1"/>
      </w:pPr>
      <w:r>
        <w:t xml:space="preserve">            return void 0 === e &amp;&amp; (e = !1),</w:t>
      </w:r>
    </w:p>
    <w:p w14:paraId="6191D87D" w14:textId="77777777" w:rsidR="005E6A9E" w:rsidRDefault="005E6A9E" w:rsidP="005E6A9E">
      <w:pPr>
        <w:pStyle w:val="Style1"/>
      </w:pPr>
      <w:r>
        <w:t xml:space="preserve">            !0 === e &amp;&amp; (Qe = Ge({}, e)),</w:t>
      </w:r>
    </w:p>
    <w:p w14:paraId="332B0F6C" w14:textId="77777777" w:rsidR="005E6A9E" w:rsidRDefault="005E6A9E" w:rsidP="005E6A9E">
      <w:pPr>
        <w:pStyle w:val="Style1"/>
      </w:pPr>
      <w:r>
        <w:t xml:space="preserve">            Qe</w:t>
      </w:r>
    </w:p>
    <w:p w14:paraId="15FB7E2D" w14:textId="77777777" w:rsidR="005E6A9E" w:rsidRDefault="005E6A9E" w:rsidP="005E6A9E">
      <w:pPr>
        <w:pStyle w:val="Style1"/>
      </w:pPr>
      <w:r>
        <w:t xml:space="preserve">        }</w:t>
      </w:r>
    </w:p>
    <w:p w14:paraId="6C2432F3" w14:textId="77777777" w:rsidR="005E6A9E" w:rsidRDefault="005E6A9E" w:rsidP="005E6A9E">
      <w:pPr>
        <w:pStyle w:val="Style1"/>
      </w:pPr>
      <w:r>
        <w:t xml:space="preserve">        function Je(e, t) {</w:t>
      </w:r>
    </w:p>
    <w:p w14:paraId="43C393BB" w14:textId="77777777" w:rsidR="005E6A9E" w:rsidRDefault="005E6A9E" w:rsidP="005E6A9E">
      <w:pPr>
        <w:pStyle w:val="Style1"/>
      </w:pPr>
      <w:r>
        <w:t xml:space="preserve">            var n;</w:t>
      </w:r>
    </w:p>
    <w:p w14:paraId="410745B9" w14:textId="77777777" w:rsidR="005E6A9E" w:rsidRDefault="005E6A9E" w:rsidP="005E6A9E">
      <w:pPr>
        <w:pStyle w:val="Style1"/>
      </w:pPr>
      <w:r>
        <w:t xml:space="preserve">            return void 0 === t &amp;&amp; (t = !1),</w:t>
      </w:r>
    </w:p>
    <w:p w14:paraId="4F0AAD69" w14:textId="77777777" w:rsidR="005E6A9E" w:rsidRDefault="005E6A9E" w:rsidP="005E6A9E">
      <w:pPr>
        <w:pStyle w:val="Style1"/>
      </w:pPr>
      <w:r>
        <w:t xml:space="preserve">            Qe = Ge(e, t),</w:t>
      </w:r>
    </w:p>
    <w:p w14:paraId="67AB81DD" w14:textId="77777777" w:rsidR="005E6A9E" w:rsidRDefault="005E6A9E" w:rsidP="005E6A9E">
      <w:pPr>
        <w:pStyle w:val="Style1"/>
      </w:pPr>
      <w:r>
        <w:t xml:space="preserve">            Object(He.loadTheme)(Object(Se.__assign)(Object(Se.__assign)(Object(Se.__assign)(Object(Se.__assign)({}, Qe.palette), Qe.semanticColors), Qe.effects), function(e) {</w:t>
      </w:r>
    </w:p>
    <w:p w14:paraId="39A1EAA1" w14:textId="77777777" w:rsidR="005E6A9E" w:rsidRDefault="005E6A9E" w:rsidP="005E6A9E">
      <w:pPr>
        <w:pStyle w:val="Style1"/>
      </w:pPr>
      <w:r>
        <w:t xml:space="preserve">                for (var t = {}, n = 0, r = Object.keys(e.fonts); n &lt; r.length; n++)</w:t>
      </w:r>
    </w:p>
    <w:p w14:paraId="13B2F92F" w14:textId="77777777" w:rsidR="005E6A9E" w:rsidRDefault="005E6A9E" w:rsidP="005E6A9E">
      <w:pPr>
        <w:pStyle w:val="Style1"/>
      </w:pPr>
      <w:r>
        <w:t xml:space="preserve">                    for (var o = r[n], i = e.fonts[o], a = 0, s = Object.keys(i); a &lt; s.length; a++) {</w:t>
      </w:r>
    </w:p>
    <w:p w14:paraId="540E399E" w14:textId="77777777" w:rsidR="005E6A9E" w:rsidRDefault="005E6A9E" w:rsidP="005E6A9E">
      <w:pPr>
        <w:pStyle w:val="Style1"/>
      </w:pPr>
      <w:r>
        <w:t xml:space="preserve">                        var u = s[a]</w:t>
      </w:r>
    </w:p>
    <w:p w14:paraId="40C54F6B" w14:textId="77777777" w:rsidR="005E6A9E" w:rsidRDefault="005E6A9E" w:rsidP="005E6A9E">
      <w:pPr>
        <w:pStyle w:val="Style1"/>
      </w:pPr>
      <w:r>
        <w:t xml:space="preserve">                          , c = o + u.charAt(0).toUpperCase() + u.slice(1)</w:t>
      </w:r>
    </w:p>
    <w:p w14:paraId="6C84A0B9" w14:textId="77777777" w:rsidR="005E6A9E" w:rsidRDefault="005E6A9E" w:rsidP="005E6A9E">
      <w:pPr>
        <w:pStyle w:val="Style1"/>
      </w:pPr>
      <w:r>
        <w:t xml:space="preserve">                          , l = i[u];</w:t>
      </w:r>
    </w:p>
    <w:p w14:paraId="3716C5C7" w14:textId="77777777" w:rsidR="005E6A9E" w:rsidRDefault="005E6A9E" w:rsidP="005E6A9E">
      <w:pPr>
        <w:pStyle w:val="Style1"/>
      </w:pPr>
      <w:r>
        <w:t xml:space="preserve">                        "fontSize" === u &amp;&amp; "number" == typeof l &amp;&amp; (l += "px"),</w:t>
      </w:r>
    </w:p>
    <w:p w14:paraId="7FAE44C5" w14:textId="77777777" w:rsidR="005E6A9E" w:rsidRDefault="005E6A9E" w:rsidP="005E6A9E">
      <w:pPr>
        <w:pStyle w:val="Style1"/>
      </w:pPr>
      <w:r>
        <w:t xml:space="preserve">                        t[c] = l</w:t>
      </w:r>
    </w:p>
    <w:p w14:paraId="5B9145D5" w14:textId="77777777" w:rsidR="005E6A9E" w:rsidRDefault="005E6A9E" w:rsidP="005E6A9E">
      <w:pPr>
        <w:pStyle w:val="Style1"/>
      </w:pPr>
      <w:r>
        <w:t xml:space="preserve">                    }</w:t>
      </w:r>
    </w:p>
    <w:p w14:paraId="6F30D76A" w14:textId="77777777" w:rsidR="005E6A9E" w:rsidRDefault="005E6A9E" w:rsidP="005E6A9E">
      <w:pPr>
        <w:pStyle w:val="Style1"/>
      </w:pPr>
      <w:r>
        <w:t xml:space="preserve">                return t</w:t>
      </w:r>
    </w:p>
    <w:p w14:paraId="3FC4F1F2" w14:textId="77777777" w:rsidR="005E6A9E" w:rsidRDefault="005E6A9E" w:rsidP="005E6A9E">
      <w:pPr>
        <w:pStyle w:val="Style1"/>
      </w:pPr>
      <w:r>
        <w:t xml:space="preserve">            }(Qe))),</w:t>
      </w:r>
    </w:p>
    <w:p w14:paraId="0182B53F" w14:textId="77777777" w:rsidR="005E6A9E" w:rsidRDefault="005E6A9E" w:rsidP="005E6A9E">
      <w:pPr>
        <w:pStyle w:val="Style1"/>
      </w:pPr>
      <w:r>
        <w:t xml:space="preserve">            Ne.a.applySettings(((n = {}).theme = Qe,</w:t>
      </w:r>
    </w:p>
    <w:p w14:paraId="0E6FEDAF" w14:textId="77777777" w:rsidR="005E6A9E" w:rsidRDefault="005E6A9E" w:rsidP="005E6A9E">
      <w:pPr>
        <w:pStyle w:val="Style1"/>
      </w:pPr>
      <w:r>
        <w:t xml:space="preserve">            n)),</w:t>
      </w:r>
    </w:p>
    <w:p w14:paraId="76FE041A" w14:textId="77777777" w:rsidR="005E6A9E" w:rsidRDefault="005E6A9E" w:rsidP="005E6A9E">
      <w:pPr>
        <w:pStyle w:val="Style1"/>
      </w:pPr>
      <w:r>
        <w:t xml:space="preserve">            Ke.forEach((function(e) {</w:t>
      </w:r>
    </w:p>
    <w:p w14:paraId="09F04143" w14:textId="77777777" w:rsidR="005E6A9E" w:rsidRDefault="005E6A9E" w:rsidP="005E6A9E">
      <w:pPr>
        <w:pStyle w:val="Style1"/>
      </w:pPr>
      <w:r>
        <w:t xml:space="preserve">                try {</w:t>
      </w:r>
    </w:p>
    <w:p w14:paraId="6104611C" w14:textId="77777777" w:rsidR="005E6A9E" w:rsidRDefault="005E6A9E" w:rsidP="005E6A9E">
      <w:pPr>
        <w:pStyle w:val="Style1"/>
      </w:pPr>
      <w:r>
        <w:t xml:space="preserve">                    e(Qe)</w:t>
      </w:r>
    </w:p>
    <w:p w14:paraId="000E4ABD" w14:textId="77777777" w:rsidR="005E6A9E" w:rsidRDefault="005E6A9E" w:rsidP="005E6A9E">
      <w:pPr>
        <w:pStyle w:val="Style1"/>
      </w:pPr>
      <w:r>
        <w:t xml:space="preserve">                } catch (e) {}</w:t>
      </w:r>
    </w:p>
    <w:p w14:paraId="3F55E6CA" w14:textId="77777777" w:rsidR="005E6A9E" w:rsidRDefault="005E6A9E" w:rsidP="005E6A9E">
      <w:pPr>
        <w:pStyle w:val="Style1"/>
      </w:pPr>
      <w:r>
        <w:t xml:space="preserve">            }</w:t>
      </w:r>
    </w:p>
    <w:p w14:paraId="5D839AB7" w14:textId="77777777" w:rsidR="005E6A9E" w:rsidRDefault="005E6A9E" w:rsidP="005E6A9E">
      <w:pPr>
        <w:pStyle w:val="Style1"/>
      </w:pPr>
      <w:r>
        <w:t xml:space="preserve">            )),</w:t>
      </w:r>
    </w:p>
    <w:p w14:paraId="1CD342F6" w14:textId="77777777" w:rsidR="005E6A9E" w:rsidRDefault="005E6A9E" w:rsidP="005E6A9E">
      <w:pPr>
        <w:pStyle w:val="Style1"/>
      </w:pPr>
      <w:r>
        <w:t xml:space="preserve">            Qe</w:t>
      </w:r>
    </w:p>
    <w:p w14:paraId="6FBCA118" w14:textId="77777777" w:rsidR="005E6A9E" w:rsidRDefault="005E6A9E" w:rsidP="005E6A9E">
      <w:pPr>
        <w:pStyle w:val="Style1"/>
      </w:pPr>
      <w:r>
        <w:t xml:space="preserve">        }</w:t>
      </w:r>
    </w:p>
    <w:p w14:paraId="327D0BBB" w14:textId="77777777" w:rsidR="005E6A9E" w:rsidRDefault="005E6A9E" w:rsidP="005E6A9E">
      <w:pPr>
        <w:pStyle w:val="Style1"/>
      </w:pPr>
      <w:r>
        <w:t xml:space="preserve">        Xe();</w:t>
      </w:r>
    </w:p>
    <w:p w14:paraId="0237E213" w14:textId="77777777" w:rsidR="005E6A9E" w:rsidRDefault="005E6A9E" w:rsidP="005E6A9E">
      <w:pPr>
        <w:pStyle w:val="Style1"/>
      </w:pPr>
      <w:r>
        <w:t xml:space="preserve">        var qe = {</w:t>
      </w:r>
    </w:p>
    <w:p w14:paraId="34E89DEA" w14:textId="77777777" w:rsidR="005E6A9E" w:rsidRDefault="005E6A9E" w:rsidP="005E6A9E">
      <w:pPr>
        <w:pStyle w:val="Style1"/>
      </w:pPr>
      <w:r>
        <w:t xml:space="preserve">            boxShadow: "none",</w:t>
      </w:r>
    </w:p>
    <w:p w14:paraId="5AFED786" w14:textId="77777777" w:rsidR="005E6A9E" w:rsidRDefault="005E6A9E" w:rsidP="005E6A9E">
      <w:pPr>
        <w:pStyle w:val="Style1"/>
      </w:pPr>
      <w:r>
        <w:t xml:space="preserve">            margin: 0,</w:t>
      </w:r>
    </w:p>
    <w:p w14:paraId="7D9F2563" w14:textId="77777777" w:rsidR="005E6A9E" w:rsidRDefault="005E6A9E" w:rsidP="005E6A9E">
      <w:pPr>
        <w:pStyle w:val="Style1"/>
      </w:pPr>
      <w:r>
        <w:t xml:space="preserve">            padding: 0,</w:t>
      </w:r>
    </w:p>
    <w:p w14:paraId="5D6A54E1" w14:textId="77777777" w:rsidR="005E6A9E" w:rsidRDefault="005E6A9E" w:rsidP="005E6A9E">
      <w:pPr>
        <w:pStyle w:val="Style1"/>
      </w:pPr>
      <w:r>
        <w:t xml:space="preserve">            boxSizing: "border-box"</w:t>
      </w:r>
    </w:p>
    <w:p w14:paraId="534716C6" w14:textId="77777777" w:rsidR="005E6A9E" w:rsidRDefault="005E6A9E" w:rsidP="005E6A9E">
      <w:pPr>
        <w:pStyle w:val="Style1"/>
      </w:pPr>
      <w:r>
        <w:t xml:space="preserve">        }</w:t>
      </w:r>
    </w:p>
    <w:p w14:paraId="69419E5E" w14:textId="77777777" w:rsidR="005E6A9E" w:rsidRDefault="005E6A9E" w:rsidP="005E6A9E">
      <w:pPr>
        <w:pStyle w:val="Style1"/>
      </w:pPr>
      <w:r>
        <w:t xml:space="preserve">          , Ye = {</w:t>
      </w:r>
    </w:p>
    <w:p w14:paraId="15656055" w14:textId="77777777" w:rsidR="005E6A9E" w:rsidRDefault="005E6A9E" w:rsidP="005E6A9E">
      <w:pPr>
        <w:pStyle w:val="Style1"/>
      </w:pPr>
      <w:r>
        <w:t xml:space="preserve">            overflow: "hidden",</w:t>
      </w:r>
    </w:p>
    <w:p w14:paraId="6D2D4ABC" w14:textId="77777777" w:rsidR="005E6A9E" w:rsidRDefault="005E6A9E" w:rsidP="005E6A9E">
      <w:pPr>
        <w:pStyle w:val="Style1"/>
      </w:pPr>
      <w:r>
        <w:t xml:space="preserve">            textOverflow: "ellipsis",</w:t>
      </w:r>
    </w:p>
    <w:p w14:paraId="7D98EE6D" w14:textId="77777777" w:rsidR="005E6A9E" w:rsidRDefault="005E6A9E" w:rsidP="005E6A9E">
      <w:pPr>
        <w:pStyle w:val="Style1"/>
      </w:pPr>
      <w:r>
        <w:t xml:space="preserve">            whiteSpace: "nowrap"</w:t>
      </w:r>
    </w:p>
    <w:p w14:paraId="6EFFCD99" w14:textId="77777777" w:rsidR="005E6A9E" w:rsidRDefault="005E6A9E" w:rsidP="005E6A9E">
      <w:pPr>
        <w:pStyle w:val="Style1"/>
      </w:pPr>
      <w:r>
        <w:t xml:space="preserve">        };</w:t>
      </w:r>
    </w:p>
    <w:p w14:paraId="667F461D" w14:textId="77777777" w:rsidR="005E6A9E" w:rsidRDefault="005E6A9E" w:rsidP="005E6A9E">
      <w:pPr>
        <w:pStyle w:val="Style1"/>
      </w:pPr>
      <w:r>
        <w:t xml:space="preserve">        function $e(e) {</w:t>
      </w:r>
    </w:p>
    <w:p w14:paraId="3BB1B727" w14:textId="77777777" w:rsidR="005E6A9E" w:rsidRDefault="005E6A9E" w:rsidP="005E6A9E">
      <w:pPr>
        <w:pStyle w:val="Style1"/>
      </w:pPr>
      <w:r>
        <w:t xml:space="preserve">            return {</w:t>
      </w:r>
    </w:p>
    <w:p w14:paraId="2BCC2D3C" w14:textId="77777777" w:rsidR="005E6A9E" w:rsidRDefault="005E6A9E" w:rsidP="005E6A9E">
      <w:pPr>
        <w:pStyle w:val="Style1"/>
      </w:pPr>
      <w:r>
        <w:t xml:space="preserve">                selectors: {</w:t>
      </w:r>
    </w:p>
    <w:p w14:paraId="52F01702" w14:textId="77777777" w:rsidR="005E6A9E" w:rsidRDefault="005E6A9E" w:rsidP="005E6A9E">
      <w:pPr>
        <w:pStyle w:val="Style1"/>
      </w:pPr>
      <w:r>
        <w:t xml:space="preserve">                    "::placeholder": e,</w:t>
      </w:r>
    </w:p>
    <w:p w14:paraId="5FAF9B1D" w14:textId="77777777" w:rsidR="005E6A9E" w:rsidRDefault="005E6A9E" w:rsidP="005E6A9E">
      <w:pPr>
        <w:pStyle w:val="Style1"/>
      </w:pPr>
      <w:r>
        <w:t xml:space="preserve">                    ":-ms-input-placeholder": e,</w:t>
      </w:r>
    </w:p>
    <w:p w14:paraId="6EDE9D3F" w14:textId="77777777" w:rsidR="005E6A9E" w:rsidRDefault="005E6A9E" w:rsidP="005E6A9E">
      <w:pPr>
        <w:pStyle w:val="Style1"/>
      </w:pPr>
      <w:r>
        <w:t xml:space="preserve">                    "::-ms-input-placeholder": e</w:t>
      </w:r>
    </w:p>
    <w:p w14:paraId="6D43616F" w14:textId="77777777" w:rsidR="005E6A9E" w:rsidRDefault="005E6A9E" w:rsidP="005E6A9E">
      <w:pPr>
        <w:pStyle w:val="Style1"/>
      </w:pPr>
      <w:r>
        <w:t xml:space="preserve">                }</w:t>
      </w:r>
    </w:p>
    <w:p w14:paraId="4CFDE0BA" w14:textId="77777777" w:rsidR="005E6A9E" w:rsidRDefault="005E6A9E" w:rsidP="005E6A9E">
      <w:pPr>
        <w:pStyle w:val="Style1"/>
      </w:pPr>
      <w:r>
        <w:t xml:space="preserve">            }</w:t>
      </w:r>
    </w:p>
    <w:p w14:paraId="42A30DB8" w14:textId="77777777" w:rsidR="005E6A9E" w:rsidRDefault="005E6A9E" w:rsidP="005E6A9E">
      <w:pPr>
        <w:pStyle w:val="Style1"/>
      </w:pPr>
      <w:r>
        <w:t xml:space="preserve">        }</w:t>
      </w:r>
    </w:p>
    <w:p w14:paraId="045236FF" w14:textId="77777777" w:rsidR="005E6A9E" w:rsidRDefault="005E6A9E" w:rsidP="005E6A9E">
      <w:pPr>
        <w:pStyle w:val="Style1"/>
      </w:pPr>
      <w:r>
        <w:t xml:space="preserve">        var et = n("9FOi")</w:t>
      </w:r>
    </w:p>
    <w:p w14:paraId="61147E5F" w14:textId="77777777" w:rsidR="005E6A9E" w:rsidRDefault="005E6A9E" w:rsidP="005E6A9E">
      <w:pPr>
        <w:pStyle w:val="Style1"/>
      </w:pPr>
      <w:r>
        <w:t xml:space="preserve">          , tt = n("uaXm")</w:t>
      </w:r>
    </w:p>
    <w:p w14:paraId="6A40E304" w14:textId="77777777" w:rsidR="005E6A9E" w:rsidRDefault="005E6A9E" w:rsidP="005E6A9E">
      <w:pPr>
        <w:pStyle w:val="Style1"/>
      </w:pPr>
      <w:r>
        <w:t xml:space="preserve">          , nt = et.a.getValue("icons", {</w:t>
      </w:r>
    </w:p>
    <w:p w14:paraId="56520EDB" w14:textId="77777777" w:rsidR="005E6A9E" w:rsidRDefault="005E6A9E" w:rsidP="005E6A9E">
      <w:pPr>
        <w:pStyle w:val="Style1"/>
      </w:pPr>
      <w:r>
        <w:t xml:space="preserve">            __options: {</w:t>
      </w:r>
    </w:p>
    <w:p w14:paraId="2510D1CF" w14:textId="77777777" w:rsidR="005E6A9E" w:rsidRDefault="005E6A9E" w:rsidP="005E6A9E">
      <w:pPr>
        <w:pStyle w:val="Style1"/>
      </w:pPr>
      <w:r>
        <w:t xml:space="preserve">                disableWarnings: !1,</w:t>
      </w:r>
    </w:p>
    <w:p w14:paraId="114DBB68" w14:textId="77777777" w:rsidR="005E6A9E" w:rsidRDefault="005E6A9E" w:rsidP="005E6A9E">
      <w:pPr>
        <w:pStyle w:val="Style1"/>
      </w:pPr>
      <w:r>
        <w:t xml:space="preserve">                warnOnMissingIcons: !0</w:t>
      </w:r>
    </w:p>
    <w:p w14:paraId="6E1B4A03" w14:textId="77777777" w:rsidR="005E6A9E" w:rsidRDefault="005E6A9E" w:rsidP="005E6A9E">
      <w:pPr>
        <w:pStyle w:val="Style1"/>
      </w:pPr>
      <w:r>
        <w:t xml:space="preserve">            },</w:t>
      </w:r>
    </w:p>
    <w:p w14:paraId="27F34F00" w14:textId="77777777" w:rsidR="005E6A9E" w:rsidRDefault="005E6A9E" w:rsidP="005E6A9E">
      <w:pPr>
        <w:pStyle w:val="Style1"/>
      </w:pPr>
      <w:r>
        <w:t xml:space="preserve">            __remapped: {}</w:t>
      </w:r>
    </w:p>
    <w:p w14:paraId="3C2A7ADB" w14:textId="77777777" w:rsidR="005E6A9E" w:rsidRDefault="005E6A9E" w:rsidP="005E6A9E">
      <w:pPr>
        <w:pStyle w:val="Style1"/>
      </w:pPr>
      <w:r>
        <w:t xml:space="preserve">        })</w:t>
      </w:r>
    </w:p>
    <w:p w14:paraId="44B804D1" w14:textId="77777777" w:rsidR="005E6A9E" w:rsidRDefault="005E6A9E" w:rsidP="005E6A9E">
      <w:pPr>
        <w:pStyle w:val="Style1"/>
      </w:pPr>
      <w:r>
        <w:t xml:space="preserve">          , rt = i.a.getInstance();</w:t>
      </w:r>
    </w:p>
    <w:p w14:paraId="629D96EC" w14:textId="77777777" w:rsidR="005E6A9E" w:rsidRDefault="005E6A9E" w:rsidP="005E6A9E">
      <w:pPr>
        <w:pStyle w:val="Style1"/>
      </w:pPr>
      <w:r>
        <w:t xml:space="preserve">        rt &amp;&amp; rt.onReset &amp;&amp; rt.onReset((function() {</w:t>
      </w:r>
    </w:p>
    <w:p w14:paraId="52B3C322" w14:textId="77777777" w:rsidR="005E6A9E" w:rsidRDefault="005E6A9E" w:rsidP="005E6A9E">
      <w:pPr>
        <w:pStyle w:val="Style1"/>
      </w:pPr>
      <w:r>
        <w:t xml:space="preserve">            for (var e in nt)</w:t>
      </w:r>
    </w:p>
    <w:p w14:paraId="5551E2AA" w14:textId="77777777" w:rsidR="005E6A9E" w:rsidRDefault="005E6A9E" w:rsidP="005E6A9E">
      <w:pPr>
        <w:pStyle w:val="Style1"/>
      </w:pPr>
      <w:r>
        <w:t xml:space="preserve">                nt.hasOwnProperty(e) &amp;&amp; nt[e].subset &amp;&amp; (nt[e].subset.className = void 0)</w:t>
      </w:r>
    </w:p>
    <w:p w14:paraId="41718281" w14:textId="77777777" w:rsidR="005E6A9E" w:rsidRDefault="005E6A9E" w:rsidP="005E6A9E">
      <w:pPr>
        <w:pStyle w:val="Style1"/>
      </w:pPr>
      <w:r>
        <w:t xml:space="preserve">        }</w:t>
      </w:r>
    </w:p>
    <w:p w14:paraId="3AA8542C" w14:textId="77777777" w:rsidR="005E6A9E" w:rsidRDefault="005E6A9E" w:rsidP="005E6A9E">
      <w:pPr>
        <w:pStyle w:val="Style1"/>
      </w:pPr>
      <w:r>
        <w:t xml:space="preserve">        ));</w:t>
      </w:r>
    </w:p>
    <w:p w14:paraId="66B1F67F" w14:textId="77777777" w:rsidR="005E6A9E" w:rsidRDefault="005E6A9E" w:rsidP="005E6A9E">
      <w:pPr>
        <w:pStyle w:val="Style1"/>
      </w:pPr>
      <w:r>
        <w:t xml:space="preserve">        var ot = function(e) {</w:t>
      </w:r>
    </w:p>
    <w:p w14:paraId="544A5029" w14:textId="77777777" w:rsidR="005E6A9E" w:rsidRDefault="005E6A9E" w:rsidP="005E6A9E">
      <w:pPr>
        <w:pStyle w:val="Style1"/>
      </w:pPr>
      <w:r>
        <w:t xml:space="preserve">            return e.toLowerCase()</w:t>
      </w:r>
    </w:p>
    <w:p w14:paraId="41F20F8F" w14:textId="77777777" w:rsidR="005E6A9E" w:rsidRDefault="005E6A9E" w:rsidP="005E6A9E">
      <w:pPr>
        <w:pStyle w:val="Style1"/>
      </w:pPr>
      <w:r>
        <w:t xml:space="preserve">        };</w:t>
      </w:r>
    </w:p>
    <w:p w14:paraId="7E4BB28B" w14:textId="77777777" w:rsidR="005E6A9E" w:rsidRDefault="005E6A9E" w:rsidP="005E6A9E">
      <w:pPr>
        <w:pStyle w:val="Style1"/>
      </w:pPr>
      <w:r>
        <w:t xml:space="preserve">        function it(e, t) {</w:t>
      </w:r>
    </w:p>
    <w:p w14:paraId="390D7748" w14:textId="77777777" w:rsidR="005E6A9E" w:rsidRDefault="005E6A9E" w:rsidP="005E6A9E">
      <w:pPr>
        <w:pStyle w:val="Style1"/>
      </w:pPr>
      <w:r>
        <w:t xml:space="preserve">            var n = Object(Se.__assign)(Object(Se.__assign)({}, e), {</w:t>
      </w:r>
    </w:p>
    <w:p w14:paraId="54A5D780" w14:textId="77777777" w:rsidR="005E6A9E" w:rsidRDefault="005E6A9E" w:rsidP="005E6A9E">
      <w:pPr>
        <w:pStyle w:val="Style1"/>
      </w:pPr>
      <w:r>
        <w:t xml:space="preserve">                isRegistered: !1,</w:t>
      </w:r>
    </w:p>
    <w:p w14:paraId="79493B3D" w14:textId="77777777" w:rsidR="005E6A9E" w:rsidRDefault="005E6A9E" w:rsidP="005E6A9E">
      <w:pPr>
        <w:pStyle w:val="Style1"/>
      </w:pPr>
      <w:r>
        <w:t xml:space="preserve">                className: void 0</w:t>
      </w:r>
    </w:p>
    <w:p w14:paraId="09728907" w14:textId="77777777" w:rsidR="005E6A9E" w:rsidRDefault="005E6A9E" w:rsidP="005E6A9E">
      <w:pPr>
        <w:pStyle w:val="Style1"/>
      </w:pPr>
      <w:r>
        <w:t xml:space="preserve">            })</w:t>
      </w:r>
    </w:p>
    <w:p w14:paraId="09FF7A62" w14:textId="77777777" w:rsidR="005E6A9E" w:rsidRDefault="005E6A9E" w:rsidP="005E6A9E">
      <w:pPr>
        <w:pStyle w:val="Style1"/>
      </w:pPr>
      <w:r>
        <w:t xml:space="preserve">              , r = e.icons;</w:t>
      </w:r>
    </w:p>
    <w:p w14:paraId="2906B4DB" w14:textId="77777777" w:rsidR="005E6A9E" w:rsidRDefault="005E6A9E" w:rsidP="005E6A9E">
      <w:pPr>
        <w:pStyle w:val="Style1"/>
      </w:pPr>
      <w:r>
        <w:t xml:space="preserve">            for (var o in t = t ? Object(Se.__assign)(Object(Se.__assign)({}, nt.__options), t) : nt.__options,</w:t>
      </w:r>
    </w:p>
    <w:p w14:paraId="0154F254" w14:textId="77777777" w:rsidR="005E6A9E" w:rsidRDefault="005E6A9E" w:rsidP="005E6A9E">
      <w:pPr>
        <w:pStyle w:val="Style1"/>
      </w:pPr>
      <w:r>
        <w:t xml:space="preserve">            r)</w:t>
      </w:r>
    </w:p>
    <w:p w14:paraId="32E13FE8" w14:textId="77777777" w:rsidR="005E6A9E" w:rsidRDefault="005E6A9E" w:rsidP="005E6A9E">
      <w:pPr>
        <w:pStyle w:val="Style1"/>
      </w:pPr>
      <w:r>
        <w:t xml:space="preserve">                if (r.hasOwnProperty(o)) {</w:t>
      </w:r>
    </w:p>
    <w:p w14:paraId="065D7463" w14:textId="77777777" w:rsidR="005E6A9E" w:rsidRDefault="005E6A9E" w:rsidP="005E6A9E">
      <w:pPr>
        <w:pStyle w:val="Style1"/>
      </w:pPr>
      <w:r>
        <w:t xml:space="preserve">                    var i = r[o]</w:t>
      </w:r>
    </w:p>
    <w:p w14:paraId="4A46B56C" w14:textId="77777777" w:rsidR="005E6A9E" w:rsidRDefault="005E6A9E" w:rsidP="005E6A9E">
      <w:pPr>
        <w:pStyle w:val="Style1"/>
      </w:pPr>
      <w:r>
        <w:t xml:space="preserve">                      , a = ot(o);</w:t>
      </w:r>
    </w:p>
    <w:p w14:paraId="15AABBF4" w14:textId="77777777" w:rsidR="005E6A9E" w:rsidRDefault="005E6A9E" w:rsidP="005E6A9E">
      <w:pPr>
        <w:pStyle w:val="Style1"/>
      </w:pPr>
      <w:r>
        <w:t xml:space="preserve">                    nt[a] ? lt(o) : nt[a] = {</w:t>
      </w:r>
    </w:p>
    <w:p w14:paraId="51F934FD" w14:textId="77777777" w:rsidR="005E6A9E" w:rsidRDefault="005E6A9E" w:rsidP="005E6A9E">
      <w:pPr>
        <w:pStyle w:val="Style1"/>
      </w:pPr>
      <w:r>
        <w:t xml:space="preserve">                        code: i,</w:t>
      </w:r>
    </w:p>
    <w:p w14:paraId="6072B456" w14:textId="77777777" w:rsidR="005E6A9E" w:rsidRDefault="005E6A9E" w:rsidP="005E6A9E">
      <w:pPr>
        <w:pStyle w:val="Style1"/>
      </w:pPr>
      <w:r>
        <w:t xml:space="preserve">                        subset: n</w:t>
      </w:r>
    </w:p>
    <w:p w14:paraId="2B7D2CB2" w14:textId="77777777" w:rsidR="005E6A9E" w:rsidRDefault="005E6A9E" w:rsidP="005E6A9E">
      <w:pPr>
        <w:pStyle w:val="Style1"/>
      </w:pPr>
      <w:r>
        <w:t xml:space="preserve">                    }</w:t>
      </w:r>
    </w:p>
    <w:p w14:paraId="7C288040" w14:textId="77777777" w:rsidR="005E6A9E" w:rsidRDefault="005E6A9E" w:rsidP="005E6A9E">
      <w:pPr>
        <w:pStyle w:val="Style1"/>
      </w:pPr>
      <w:r>
        <w:t xml:space="preserve">                }</w:t>
      </w:r>
    </w:p>
    <w:p w14:paraId="38CD246A" w14:textId="77777777" w:rsidR="005E6A9E" w:rsidRDefault="005E6A9E" w:rsidP="005E6A9E">
      <w:pPr>
        <w:pStyle w:val="Style1"/>
      </w:pPr>
      <w:r>
        <w:t xml:space="preserve">        }</w:t>
      </w:r>
    </w:p>
    <w:p w14:paraId="30FAD871" w14:textId="77777777" w:rsidR="005E6A9E" w:rsidRDefault="005E6A9E" w:rsidP="005E6A9E">
      <w:pPr>
        <w:pStyle w:val="Style1"/>
      </w:pPr>
      <w:r>
        <w:t xml:space="preserve">        function at(e, t) {</w:t>
      </w:r>
    </w:p>
    <w:p w14:paraId="224E2A0A" w14:textId="77777777" w:rsidR="005E6A9E" w:rsidRDefault="005E6A9E" w:rsidP="005E6A9E">
      <w:pPr>
        <w:pStyle w:val="Style1"/>
      </w:pPr>
      <w:r>
        <w:t xml:space="preserve">            nt.__remapped[ot(e)] = ot(t)</w:t>
      </w:r>
    </w:p>
    <w:p w14:paraId="2BAF83F2" w14:textId="77777777" w:rsidR="005E6A9E" w:rsidRDefault="005E6A9E" w:rsidP="005E6A9E">
      <w:pPr>
        <w:pStyle w:val="Style1"/>
      </w:pPr>
      <w:r>
        <w:t xml:space="preserve">        }</w:t>
      </w:r>
    </w:p>
    <w:p w14:paraId="0765AB3E" w14:textId="77777777" w:rsidR="005E6A9E" w:rsidRDefault="005E6A9E" w:rsidP="005E6A9E">
      <w:pPr>
        <w:pStyle w:val="Style1"/>
      </w:pPr>
      <w:r>
        <w:t xml:space="preserve">        function st(e) {</w:t>
      </w:r>
    </w:p>
    <w:p w14:paraId="62671235" w14:textId="77777777" w:rsidR="005E6A9E" w:rsidRDefault="005E6A9E" w:rsidP="005E6A9E">
      <w:pPr>
        <w:pStyle w:val="Style1"/>
      </w:pPr>
      <w:r>
        <w:t xml:space="preserve">            var t = void 0</w:t>
      </w:r>
    </w:p>
    <w:p w14:paraId="27326D4C" w14:textId="77777777" w:rsidR="005E6A9E" w:rsidRDefault="005E6A9E" w:rsidP="005E6A9E">
      <w:pPr>
        <w:pStyle w:val="Style1"/>
      </w:pPr>
      <w:r>
        <w:t xml:space="preserve">              , n = nt.__options;</w:t>
      </w:r>
    </w:p>
    <w:p w14:paraId="5497C19E" w14:textId="77777777" w:rsidR="005E6A9E" w:rsidRDefault="005E6A9E" w:rsidP="005E6A9E">
      <w:pPr>
        <w:pStyle w:val="Style1"/>
      </w:pPr>
      <w:r>
        <w:t xml:space="preserve">            if (e = e ? ot(e) : "",</w:t>
      </w:r>
    </w:p>
    <w:p w14:paraId="5CEBAF66" w14:textId="77777777" w:rsidR="005E6A9E" w:rsidRDefault="005E6A9E" w:rsidP="005E6A9E">
      <w:pPr>
        <w:pStyle w:val="Style1"/>
      </w:pPr>
      <w:r>
        <w:t xml:space="preserve">            e = nt.__remapped[e] || e)</w:t>
      </w:r>
    </w:p>
    <w:p w14:paraId="58B4D690" w14:textId="77777777" w:rsidR="005E6A9E" w:rsidRDefault="005E6A9E" w:rsidP="005E6A9E">
      <w:pPr>
        <w:pStyle w:val="Style1"/>
      </w:pPr>
      <w:r>
        <w:t xml:space="preserve">                if (t = nt[e]) {</w:t>
      </w:r>
    </w:p>
    <w:p w14:paraId="2C982B7B" w14:textId="77777777" w:rsidR="005E6A9E" w:rsidRDefault="005E6A9E" w:rsidP="005E6A9E">
      <w:pPr>
        <w:pStyle w:val="Style1"/>
      </w:pPr>
      <w:r>
        <w:t xml:space="preserve">                    var o = t.subset;</w:t>
      </w:r>
    </w:p>
    <w:p w14:paraId="64C8C700" w14:textId="77777777" w:rsidR="005E6A9E" w:rsidRDefault="005E6A9E" w:rsidP="005E6A9E">
      <w:pPr>
        <w:pStyle w:val="Style1"/>
      </w:pPr>
      <w:r>
        <w:t xml:space="preserve">                    o &amp;&amp; o.fontFace &amp;&amp; (o.isRegistered || (ie(o.fontFace),</w:t>
      </w:r>
    </w:p>
    <w:p w14:paraId="0587497C" w14:textId="77777777" w:rsidR="005E6A9E" w:rsidRDefault="005E6A9E" w:rsidP="005E6A9E">
      <w:pPr>
        <w:pStyle w:val="Style1"/>
      </w:pPr>
      <w:r>
        <w:t xml:space="preserve">                    o.isRegistered = !0),</w:t>
      </w:r>
    </w:p>
    <w:p w14:paraId="321ABE8A" w14:textId="77777777" w:rsidR="005E6A9E" w:rsidRDefault="005E6A9E" w:rsidP="005E6A9E">
      <w:pPr>
        <w:pStyle w:val="Style1"/>
      </w:pPr>
      <w:r>
        <w:t xml:space="preserve">                    o.className || (o.className = Object(r.b)(o.style, {</w:t>
      </w:r>
    </w:p>
    <w:p w14:paraId="470C7937" w14:textId="77777777" w:rsidR="005E6A9E" w:rsidRDefault="005E6A9E" w:rsidP="005E6A9E">
      <w:pPr>
        <w:pStyle w:val="Style1"/>
      </w:pPr>
      <w:r>
        <w:t xml:space="preserve">                        fontFamily: o.fontFace.fontFamily,</w:t>
      </w:r>
    </w:p>
    <w:p w14:paraId="44931EF4" w14:textId="77777777" w:rsidR="005E6A9E" w:rsidRDefault="005E6A9E" w:rsidP="005E6A9E">
      <w:pPr>
        <w:pStyle w:val="Style1"/>
      </w:pPr>
      <w:r>
        <w:t xml:space="preserve">                        fontWeight: o.fontFace.fontWeight || "normal",</w:t>
      </w:r>
    </w:p>
    <w:p w14:paraId="5B1746AA" w14:textId="77777777" w:rsidR="005E6A9E" w:rsidRDefault="005E6A9E" w:rsidP="005E6A9E">
      <w:pPr>
        <w:pStyle w:val="Style1"/>
      </w:pPr>
      <w:r>
        <w:t xml:space="preserve">                        fontStyle: o.fontFace.fontStyle || "normal"</w:t>
      </w:r>
    </w:p>
    <w:p w14:paraId="26FEC14D" w14:textId="77777777" w:rsidR="005E6A9E" w:rsidRDefault="005E6A9E" w:rsidP="005E6A9E">
      <w:pPr>
        <w:pStyle w:val="Style1"/>
      </w:pPr>
      <w:r>
        <w:t xml:space="preserve">                    })))</w:t>
      </w:r>
    </w:p>
    <w:p w14:paraId="164A5CC6" w14:textId="77777777" w:rsidR="005E6A9E" w:rsidRDefault="005E6A9E" w:rsidP="005E6A9E">
      <w:pPr>
        <w:pStyle w:val="Style1"/>
      </w:pPr>
      <w:r>
        <w:t xml:space="preserve">                } else</w:t>
      </w:r>
    </w:p>
    <w:p w14:paraId="3DD5DB71" w14:textId="77777777" w:rsidR="005E6A9E" w:rsidRDefault="005E6A9E" w:rsidP="005E6A9E">
      <w:pPr>
        <w:pStyle w:val="Style1"/>
      </w:pPr>
      <w:r>
        <w:t xml:space="preserve">                    !n.disableWarnings &amp;&amp; n.warnOnMissingIcons &amp;&amp; Object(tt.a)('The icon "' + e + '" was used but not registered. See https://github.com/microsoft/fluentui/wiki/Using-icons for more information.');</w:t>
      </w:r>
    </w:p>
    <w:p w14:paraId="50504AC7" w14:textId="77777777" w:rsidR="005E6A9E" w:rsidRDefault="005E6A9E" w:rsidP="005E6A9E">
      <w:pPr>
        <w:pStyle w:val="Style1"/>
      </w:pPr>
      <w:r>
        <w:t xml:space="preserve">            return t</w:t>
      </w:r>
    </w:p>
    <w:p w14:paraId="33518E22" w14:textId="77777777" w:rsidR="005E6A9E" w:rsidRDefault="005E6A9E" w:rsidP="005E6A9E">
      <w:pPr>
        <w:pStyle w:val="Style1"/>
      </w:pPr>
      <w:r>
        <w:t xml:space="preserve">        }</w:t>
      </w:r>
    </w:p>
    <w:p w14:paraId="5AC68006" w14:textId="77777777" w:rsidR="005E6A9E" w:rsidRDefault="005E6A9E" w:rsidP="005E6A9E">
      <w:pPr>
        <w:pStyle w:val="Style1"/>
      </w:pPr>
      <w:r>
        <w:t xml:space="preserve">        var ut = []</w:t>
      </w:r>
    </w:p>
    <w:p w14:paraId="0C2A3F93" w14:textId="77777777" w:rsidR="005E6A9E" w:rsidRDefault="005E6A9E" w:rsidP="005E6A9E">
      <w:pPr>
        <w:pStyle w:val="Style1"/>
      </w:pPr>
      <w:r>
        <w:t xml:space="preserve">          , ct = void 0;</w:t>
      </w:r>
    </w:p>
    <w:p w14:paraId="4BD59244" w14:textId="77777777" w:rsidR="005E6A9E" w:rsidRDefault="005E6A9E" w:rsidP="005E6A9E">
      <w:pPr>
        <w:pStyle w:val="Style1"/>
      </w:pPr>
      <w:r>
        <w:t xml:space="preserve">        function lt(e) {</w:t>
      </w:r>
    </w:p>
    <w:p w14:paraId="5B590674" w14:textId="77777777" w:rsidR="005E6A9E" w:rsidRDefault="005E6A9E" w:rsidP="005E6A9E">
      <w:pPr>
        <w:pStyle w:val="Style1"/>
      </w:pPr>
      <w:r>
        <w:t xml:space="preserve">            nt.__options.disableWarnings || (ut.push(e),</w:t>
      </w:r>
    </w:p>
    <w:p w14:paraId="0159827C" w14:textId="77777777" w:rsidR="005E6A9E" w:rsidRDefault="005E6A9E" w:rsidP="005E6A9E">
      <w:pPr>
        <w:pStyle w:val="Style1"/>
      </w:pPr>
      <w:r>
        <w:t xml:space="preserve">            void 0 === ct &amp;&amp; (ct = setTimeout((function() {</w:t>
      </w:r>
    </w:p>
    <w:p w14:paraId="61EF8990" w14:textId="77777777" w:rsidR="005E6A9E" w:rsidRDefault="005E6A9E" w:rsidP="005E6A9E">
      <w:pPr>
        <w:pStyle w:val="Style1"/>
      </w:pPr>
      <w:r>
        <w:t xml:space="preserve">                Object(tt.a)("Some icons were re-registered. Applications should only call registerIcons for any given icon once. Redefining what an icon is may have unintended consequences. Duplicates include: \n" + ut.slice(0, 10).join(", ") + (ut.length &gt; 10 ? " (+ " + (ut.length - 10) + " more)" : "")),</w:t>
      </w:r>
    </w:p>
    <w:p w14:paraId="3D7D5432" w14:textId="77777777" w:rsidR="005E6A9E" w:rsidRDefault="005E6A9E" w:rsidP="005E6A9E">
      <w:pPr>
        <w:pStyle w:val="Style1"/>
      </w:pPr>
      <w:r>
        <w:t xml:space="preserve">                ct = void 0,</w:t>
      </w:r>
    </w:p>
    <w:p w14:paraId="0C13E346" w14:textId="77777777" w:rsidR="005E6A9E" w:rsidRDefault="005E6A9E" w:rsidP="005E6A9E">
      <w:pPr>
        <w:pStyle w:val="Style1"/>
      </w:pPr>
      <w:r>
        <w:t xml:space="preserve">                ut = []</w:t>
      </w:r>
    </w:p>
    <w:p w14:paraId="7202B77D" w14:textId="77777777" w:rsidR="005E6A9E" w:rsidRDefault="005E6A9E" w:rsidP="005E6A9E">
      <w:pPr>
        <w:pStyle w:val="Style1"/>
      </w:pPr>
      <w:r>
        <w:t xml:space="preserve">            }</w:t>
      </w:r>
    </w:p>
    <w:p w14:paraId="6D46260D" w14:textId="77777777" w:rsidR="005E6A9E" w:rsidRDefault="005E6A9E" w:rsidP="005E6A9E">
      <w:pPr>
        <w:pStyle w:val="Style1"/>
      </w:pPr>
      <w:r>
        <w:t xml:space="preserve">            ), 2e3)))</w:t>
      </w:r>
    </w:p>
    <w:p w14:paraId="372EB370" w14:textId="77777777" w:rsidR="005E6A9E" w:rsidRDefault="005E6A9E" w:rsidP="005E6A9E">
      <w:pPr>
        <w:pStyle w:val="Style1"/>
      </w:pPr>
      <w:r>
        <w:t xml:space="preserve">        }</w:t>
      </w:r>
    </w:p>
    <w:p w14:paraId="15A6AD20" w14:textId="77777777" w:rsidR="005E6A9E" w:rsidRDefault="005E6A9E" w:rsidP="005E6A9E">
      <w:pPr>
        <w:pStyle w:val="Style1"/>
      </w:pPr>
      <w:r>
        <w:t xml:space="preserve">        var dt = n("6lTN")</w:t>
      </w:r>
    </w:p>
    <w:p w14:paraId="364C6B82" w14:textId="77777777" w:rsidR="005E6A9E" w:rsidRDefault="005E6A9E" w:rsidP="005E6A9E">
      <w:pPr>
        <w:pStyle w:val="Style1"/>
      </w:pPr>
      <w:r>
        <w:t xml:space="preserve">          , ft = n("evis")</w:t>
      </w:r>
    </w:p>
    <w:p w14:paraId="2CC52DA0" w14:textId="77777777" w:rsidR="005E6A9E" w:rsidRDefault="005E6A9E" w:rsidP="005E6A9E">
      <w:pPr>
        <w:pStyle w:val="Style1"/>
      </w:pPr>
      <w:r>
        <w:t xml:space="preserve">          , gt = n("M+cy")</w:t>
      </w:r>
    </w:p>
    <w:p w14:paraId="23740CF9" w14:textId="77777777" w:rsidR="005E6A9E" w:rsidRDefault="005E6A9E" w:rsidP="005E6A9E">
      <w:pPr>
        <w:pStyle w:val="Style1"/>
      </w:pPr>
      <w:r>
        <w:t xml:space="preserve">          , pt = n("9xhQ");</w:t>
      </w:r>
    </w:p>
    <w:p w14:paraId="362268A0" w14:textId="77777777" w:rsidR="005E6A9E" w:rsidRDefault="005E6A9E" w:rsidP="005E6A9E">
      <w:pPr>
        <w:pStyle w:val="Style1"/>
      </w:pPr>
      <w:r>
        <w:t xml:space="preserve">        Object(pt.a)("@uifabric/styling", "7.19.1"),</w:t>
      </w:r>
    </w:p>
    <w:p w14:paraId="6114967E" w14:textId="77777777" w:rsidR="005E6A9E" w:rsidRDefault="005E6A9E" w:rsidP="005E6A9E">
      <w:pPr>
        <w:pStyle w:val="Style1"/>
      </w:pPr>
      <w:r>
        <w:t xml:space="preserve">        Xe()</w:t>
      </w:r>
    </w:p>
    <w:p w14:paraId="6DDE4DD7" w14:textId="77777777" w:rsidR="005E6A9E" w:rsidRDefault="005E6A9E" w:rsidP="005E6A9E">
      <w:pPr>
        <w:pStyle w:val="Style1"/>
      </w:pPr>
      <w:r>
        <w:t xml:space="preserve">    },</w:t>
      </w:r>
    </w:p>
    <w:p w14:paraId="045D2ACB" w14:textId="77777777" w:rsidR="005E6A9E" w:rsidRDefault="005E6A9E" w:rsidP="005E6A9E">
      <w:pPr>
        <w:pStyle w:val="Style1"/>
      </w:pPr>
      <w:r>
        <w:t xml:space="preserve">    "M+cy": function(e, t, n) {</w:t>
      </w:r>
    </w:p>
    <w:p w14:paraId="053F60A0" w14:textId="77777777" w:rsidR="005E6A9E" w:rsidRDefault="005E6A9E" w:rsidP="005E6A9E">
      <w:pPr>
        <w:pStyle w:val="Style1"/>
      </w:pPr>
      <w:r>
        <w:t xml:space="preserve">        "use strict";</w:t>
      </w:r>
    </w:p>
    <w:p w14:paraId="6B6A9A69" w14:textId="77777777" w:rsidR="005E6A9E" w:rsidRDefault="005E6A9E" w:rsidP="005E6A9E">
      <w:pPr>
        <w:pStyle w:val="Style1"/>
      </w:pPr>
      <w:r>
        <w:t xml:space="preserve">        n.d(t, "b", (function() {</w:t>
      </w:r>
    </w:p>
    <w:p w14:paraId="73B2A880" w14:textId="77777777" w:rsidR="005E6A9E" w:rsidRDefault="005E6A9E" w:rsidP="005E6A9E">
      <w:pPr>
        <w:pStyle w:val="Style1"/>
      </w:pPr>
      <w:r>
        <w:t xml:space="preserve">            return s</w:t>
      </w:r>
    </w:p>
    <w:p w14:paraId="27F7282B" w14:textId="77777777" w:rsidR="005E6A9E" w:rsidRDefault="005E6A9E" w:rsidP="005E6A9E">
      <w:pPr>
        <w:pStyle w:val="Style1"/>
      </w:pPr>
      <w:r>
        <w:t xml:space="preserve">        }</w:t>
      </w:r>
    </w:p>
    <w:p w14:paraId="4FCCC23A" w14:textId="77777777" w:rsidR="005E6A9E" w:rsidRDefault="005E6A9E" w:rsidP="005E6A9E">
      <w:pPr>
        <w:pStyle w:val="Style1"/>
      </w:pPr>
      <w:r>
        <w:t xml:space="preserve">        )),</w:t>
      </w:r>
    </w:p>
    <w:p w14:paraId="7D440548" w14:textId="77777777" w:rsidR="005E6A9E" w:rsidRDefault="005E6A9E" w:rsidP="005E6A9E">
      <w:pPr>
        <w:pStyle w:val="Style1"/>
      </w:pPr>
      <w:r>
        <w:t xml:space="preserve">        n.d(t, "a", (function() {</w:t>
      </w:r>
    </w:p>
    <w:p w14:paraId="358B8FAC" w14:textId="77777777" w:rsidR="005E6A9E" w:rsidRDefault="005E6A9E" w:rsidP="005E6A9E">
      <w:pPr>
        <w:pStyle w:val="Style1"/>
      </w:pPr>
      <w:r>
        <w:t xml:space="preserve">            return u</w:t>
      </w:r>
    </w:p>
    <w:p w14:paraId="46137E58" w14:textId="77777777" w:rsidR="005E6A9E" w:rsidRDefault="005E6A9E" w:rsidP="005E6A9E">
      <w:pPr>
        <w:pStyle w:val="Style1"/>
      </w:pPr>
      <w:r>
        <w:t xml:space="preserve">        }</w:t>
      </w:r>
    </w:p>
    <w:p w14:paraId="74E2CD08" w14:textId="77777777" w:rsidR="005E6A9E" w:rsidRDefault="005E6A9E" w:rsidP="005E6A9E">
      <w:pPr>
        <w:pStyle w:val="Style1"/>
      </w:pPr>
      <w:r>
        <w:t xml:space="preserve">        ));</w:t>
      </w:r>
    </w:p>
    <w:p w14:paraId="3BE0AEA8" w14:textId="77777777" w:rsidR="005E6A9E" w:rsidRDefault="005E6A9E" w:rsidP="005E6A9E">
      <w:pPr>
        <w:pStyle w:val="Style1"/>
      </w:pPr>
      <w:r>
        <w:t xml:space="preserve">        var r = n("6lTN")</w:t>
      </w:r>
    </w:p>
    <w:p w14:paraId="35993B86" w14:textId="77777777" w:rsidR="005E6A9E" w:rsidRDefault="005E6A9E" w:rsidP="005E6A9E">
      <w:pPr>
        <w:pStyle w:val="Style1"/>
      </w:pPr>
      <w:r>
        <w:t xml:space="preserve">          , o = n("P6Dd")</w:t>
      </w:r>
    </w:p>
    <w:p w14:paraId="528D4B03" w14:textId="77777777" w:rsidR="005E6A9E" w:rsidRDefault="005E6A9E" w:rsidP="005E6A9E">
      <w:pPr>
        <w:pStyle w:val="Style1"/>
      </w:pPr>
      <w:r>
        <w:t xml:space="preserve">          , i = n("HrK7")</w:t>
      </w:r>
    </w:p>
    <w:p w14:paraId="118388EF" w14:textId="77777777" w:rsidR="005E6A9E" w:rsidRDefault="005E6A9E" w:rsidP="005E6A9E">
      <w:pPr>
        <w:pStyle w:val="Style1"/>
      </w:pPr>
      <w:r>
        <w:t xml:space="preserve">          , a = n("48D0");</w:t>
      </w:r>
    </w:p>
    <w:p w14:paraId="7E29004D" w14:textId="77777777" w:rsidR="005E6A9E" w:rsidRDefault="005E6A9E" w:rsidP="005E6A9E">
      <w:pPr>
        <w:pStyle w:val="Style1"/>
      </w:pPr>
      <w:r>
        <w:t xml:space="preserve">        function s() {</w:t>
      </w:r>
    </w:p>
    <w:p w14:paraId="05FD951E" w14:textId="77777777" w:rsidR="005E6A9E" w:rsidRDefault="005E6A9E" w:rsidP="005E6A9E">
      <w:pPr>
        <w:pStyle w:val="Style1"/>
      </w:pPr>
      <w:r>
        <w:t xml:space="preserve">            for (var e = [], t = 0; t &lt; arguments.length; t++)</w:t>
      </w:r>
    </w:p>
    <w:p w14:paraId="6C4E5F36" w14:textId="77777777" w:rsidR="005E6A9E" w:rsidRDefault="005E6A9E" w:rsidP="005E6A9E">
      <w:pPr>
        <w:pStyle w:val="Style1"/>
      </w:pPr>
      <w:r>
        <w:t xml:space="preserve">                e[t] = arguments[t];</w:t>
      </w:r>
    </w:p>
    <w:p w14:paraId="15A7871E" w14:textId="77777777" w:rsidR="005E6A9E" w:rsidRDefault="005E6A9E" w:rsidP="005E6A9E">
      <w:pPr>
        <w:pStyle w:val="Style1"/>
      </w:pPr>
      <w:r>
        <w:t xml:space="preserve">            return u(e, Object(i.a)())</w:t>
      </w:r>
    </w:p>
    <w:p w14:paraId="56F73DF9" w14:textId="77777777" w:rsidR="005E6A9E" w:rsidRDefault="005E6A9E" w:rsidP="005E6A9E">
      <w:pPr>
        <w:pStyle w:val="Style1"/>
      </w:pPr>
      <w:r>
        <w:t xml:space="preserve">        }</w:t>
      </w:r>
    </w:p>
    <w:p w14:paraId="66115C83" w14:textId="77777777" w:rsidR="005E6A9E" w:rsidRDefault="005E6A9E" w:rsidP="005E6A9E">
      <w:pPr>
        <w:pStyle w:val="Style1"/>
      </w:pPr>
      <w:r>
        <w:t xml:space="preserve">        function u(e, t) {</w:t>
      </w:r>
    </w:p>
    <w:p w14:paraId="4316EC60" w14:textId="77777777" w:rsidR="005E6A9E" w:rsidRDefault="005E6A9E" w:rsidP="005E6A9E">
      <w:pPr>
        <w:pStyle w:val="Style1"/>
      </w:pPr>
      <w:r>
        <w:t xml:space="preserve">            var n, i, s = {</w:t>
      </w:r>
    </w:p>
    <w:p w14:paraId="6176F018" w14:textId="77777777" w:rsidR="005E6A9E" w:rsidRDefault="005E6A9E" w:rsidP="005E6A9E">
      <w:pPr>
        <w:pStyle w:val="Style1"/>
      </w:pPr>
      <w:r>
        <w:t xml:space="preserve">                subComponentStyles: {}</w:t>
      </w:r>
    </w:p>
    <w:p w14:paraId="2AE5C507" w14:textId="77777777" w:rsidR="005E6A9E" w:rsidRDefault="005E6A9E" w:rsidP="005E6A9E">
      <w:pPr>
        <w:pStyle w:val="Style1"/>
      </w:pPr>
      <w:r>
        <w:t xml:space="preserve">            };</w:t>
      </w:r>
    </w:p>
    <w:p w14:paraId="4BC45E21" w14:textId="77777777" w:rsidR="005E6A9E" w:rsidRDefault="005E6A9E" w:rsidP="005E6A9E">
      <w:pPr>
        <w:pStyle w:val="Style1"/>
      </w:pPr>
      <w:r>
        <w:t xml:space="preserve">            if (!e[0] &amp;&amp; e.length &lt;= 1)</w:t>
      </w:r>
    </w:p>
    <w:p w14:paraId="475C07DB" w14:textId="77777777" w:rsidR="005E6A9E" w:rsidRDefault="005E6A9E" w:rsidP="005E6A9E">
      <w:pPr>
        <w:pStyle w:val="Style1"/>
      </w:pPr>
      <w:r>
        <w:t xml:space="preserve">                return {</w:t>
      </w:r>
    </w:p>
    <w:p w14:paraId="30A63DAB" w14:textId="77777777" w:rsidR="005E6A9E" w:rsidRDefault="005E6A9E" w:rsidP="005E6A9E">
      <w:pPr>
        <w:pStyle w:val="Style1"/>
      </w:pPr>
      <w:r>
        <w:t xml:space="preserve">                    subComponentStyles: {}</w:t>
      </w:r>
    </w:p>
    <w:p w14:paraId="74988C2E" w14:textId="77777777" w:rsidR="005E6A9E" w:rsidRDefault="005E6A9E" w:rsidP="005E6A9E">
      <w:pPr>
        <w:pStyle w:val="Style1"/>
      </w:pPr>
      <w:r>
        <w:t xml:space="preserve">                };</w:t>
      </w:r>
    </w:p>
    <w:p w14:paraId="1B46B05B" w14:textId="77777777" w:rsidR="005E6A9E" w:rsidRDefault="005E6A9E" w:rsidP="005E6A9E">
      <w:pPr>
        <w:pStyle w:val="Style1"/>
      </w:pPr>
      <w:r>
        <w:t xml:space="preserve">            var u = r.a.apply(void 0, e)</w:t>
      </w:r>
    </w:p>
    <w:p w14:paraId="01E85F6A" w14:textId="77777777" w:rsidR="005E6A9E" w:rsidRDefault="005E6A9E" w:rsidP="005E6A9E">
      <w:pPr>
        <w:pStyle w:val="Style1"/>
      </w:pPr>
      <w:r>
        <w:t xml:space="preserve">              , c = [];</w:t>
      </w:r>
    </w:p>
    <w:p w14:paraId="4AA11C81" w14:textId="77777777" w:rsidR="005E6A9E" w:rsidRDefault="005E6A9E" w:rsidP="005E6A9E">
      <w:pPr>
        <w:pStyle w:val="Style1"/>
      </w:pPr>
      <w:r>
        <w:t xml:space="preserve">            for (var l in u)</w:t>
      </w:r>
    </w:p>
    <w:p w14:paraId="21CF6725" w14:textId="77777777" w:rsidR="005E6A9E" w:rsidRDefault="005E6A9E" w:rsidP="005E6A9E">
      <w:pPr>
        <w:pStyle w:val="Style1"/>
      </w:pPr>
      <w:r>
        <w:t xml:space="preserve">                if (u.hasOwnProperty(l)) {</w:t>
      </w:r>
    </w:p>
    <w:p w14:paraId="2CB4BE99" w14:textId="77777777" w:rsidR="005E6A9E" w:rsidRDefault="005E6A9E" w:rsidP="005E6A9E">
      <w:pPr>
        <w:pStyle w:val="Style1"/>
      </w:pPr>
      <w:r>
        <w:t xml:space="preserve">                    if ("subComponentStyles" === l) {</w:t>
      </w:r>
    </w:p>
    <w:p w14:paraId="2D00CA5A" w14:textId="77777777" w:rsidR="005E6A9E" w:rsidRDefault="005E6A9E" w:rsidP="005E6A9E">
      <w:pPr>
        <w:pStyle w:val="Style1"/>
      </w:pPr>
      <w:r>
        <w:t xml:space="preserve">                        s.subComponentStyles = u.subComponentStyles || {};</w:t>
      </w:r>
    </w:p>
    <w:p w14:paraId="125F9F36" w14:textId="77777777" w:rsidR="005E6A9E" w:rsidRDefault="005E6A9E" w:rsidP="005E6A9E">
      <w:pPr>
        <w:pStyle w:val="Style1"/>
      </w:pPr>
      <w:r>
        <w:t xml:space="preserve">                        continue</w:t>
      </w:r>
    </w:p>
    <w:p w14:paraId="796B9D26" w14:textId="77777777" w:rsidR="005E6A9E" w:rsidRDefault="005E6A9E" w:rsidP="005E6A9E">
      <w:pPr>
        <w:pStyle w:val="Style1"/>
      </w:pPr>
      <w:r>
        <w:t xml:space="preserve">                    }</w:t>
      </w:r>
    </w:p>
    <w:p w14:paraId="3078C666" w14:textId="77777777" w:rsidR="005E6A9E" w:rsidRDefault="005E6A9E" w:rsidP="005E6A9E">
      <w:pPr>
        <w:pStyle w:val="Style1"/>
      </w:pPr>
      <w:r>
        <w:t xml:space="preserve">                    var d = u[l]</w:t>
      </w:r>
    </w:p>
    <w:p w14:paraId="245FF9D1" w14:textId="77777777" w:rsidR="005E6A9E" w:rsidRDefault="005E6A9E" w:rsidP="005E6A9E">
      <w:pPr>
        <w:pStyle w:val="Style1"/>
      </w:pPr>
      <w:r>
        <w:t xml:space="preserve">                      , f = Object(o.a)(d)</w:t>
      </w:r>
    </w:p>
    <w:p w14:paraId="10FF9AB3" w14:textId="77777777" w:rsidR="005E6A9E" w:rsidRDefault="005E6A9E" w:rsidP="005E6A9E">
      <w:pPr>
        <w:pStyle w:val="Style1"/>
      </w:pPr>
      <w:r>
        <w:t xml:space="preserve">                      , g = f.classes</w:t>
      </w:r>
    </w:p>
    <w:p w14:paraId="38DE7B5A" w14:textId="77777777" w:rsidR="005E6A9E" w:rsidRDefault="005E6A9E" w:rsidP="005E6A9E">
      <w:pPr>
        <w:pStyle w:val="Style1"/>
      </w:pPr>
      <w:r>
        <w:t xml:space="preserve">                      , p = f.objects;</w:t>
      </w:r>
    </w:p>
    <w:p w14:paraId="4A2EF99F" w14:textId="77777777" w:rsidR="005E6A9E" w:rsidRDefault="005E6A9E" w:rsidP="005E6A9E">
      <w:pPr>
        <w:pStyle w:val="Style1"/>
      </w:pPr>
      <w:r>
        <w:t xml:space="preserve">                    (null === (n = p) || void 0 === n ? void 0 : n.length) ? (h = Object(a.d)(t || {}, {</w:t>
      </w:r>
    </w:p>
    <w:p w14:paraId="072B1F02" w14:textId="77777777" w:rsidR="005E6A9E" w:rsidRDefault="005E6A9E" w:rsidP="005E6A9E">
      <w:pPr>
        <w:pStyle w:val="Style1"/>
      </w:pPr>
      <w:r>
        <w:t xml:space="preserve">                        displayName: l</w:t>
      </w:r>
    </w:p>
    <w:p w14:paraId="1C5145D4" w14:textId="77777777" w:rsidR="005E6A9E" w:rsidRDefault="005E6A9E" w:rsidP="005E6A9E">
      <w:pPr>
        <w:pStyle w:val="Style1"/>
      </w:pPr>
      <w:r>
        <w:t xml:space="preserve">                    }, p)) &amp;&amp; (c.push(h),</w:t>
      </w:r>
    </w:p>
    <w:p w14:paraId="74F08F08" w14:textId="77777777" w:rsidR="005E6A9E" w:rsidRDefault="005E6A9E" w:rsidP="005E6A9E">
      <w:pPr>
        <w:pStyle w:val="Style1"/>
      </w:pPr>
      <w:r>
        <w:t xml:space="preserve">                    s[l] = g.concat([h.className]).join(" ")) : s[l] = g.join(" ")</w:t>
      </w:r>
    </w:p>
    <w:p w14:paraId="4BAC2EE0" w14:textId="77777777" w:rsidR="005E6A9E" w:rsidRDefault="005E6A9E" w:rsidP="005E6A9E">
      <w:pPr>
        <w:pStyle w:val="Style1"/>
      </w:pPr>
      <w:r>
        <w:t xml:space="preserve">                }</w:t>
      </w:r>
    </w:p>
    <w:p w14:paraId="278F22B7" w14:textId="77777777" w:rsidR="005E6A9E" w:rsidRDefault="005E6A9E" w:rsidP="005E6A9E">
      <w:pPr>
        <w:pStyle w:val="Style1"/>
      </w:pPr>
      <w:r>
        <w:t xml:space="preserve">            for (var m = 0, v = c; m &lt; v.length; m++) {</w:t>
      </w:r>
    </w:p>
    <w:p w14:paraId="39338A11" w14:textId="77777777" w:rsidR="005E6A9E" w:rsidRDefault="005E6A9E" w:rsidP="005E6A9E">
      <w:pPr>
        <w:pStyle w:val="Style1"/>
      </w:pPr>
      <w:r>
        <w:t xml:space="preserve">                var h;</w:t>
      </w:r>
    </w:p>
    <w:p w14:paraId="094481E0" w14:textId="77777777" w:rsidR="005E6A9E" w:rsidRDefault="005E6A9E" w:rsidP="005E6A9E">
      <w:pPr>
        <w:pStyle w:val="Style1"/>
      </w:pPr>
      <w:r>
        <w:t xml:space="preserve">                (h = v[m]) &amp;&amp; Object(a.a)(h, null === (i = t) || void 0 === i ? void 0 : i.specificityMultiplier)</w:t>
      </w:r>
    </w:p>
    <w:p w14:paraId="24371DBB" w14:textId="77777777" w:rsidR="005E6A9E" w:rsidRDefault="005E6A9E" w:rsidP="005E6A9E">
      <w:pPr>
        <w:pStyle w:val="Style1"/>
      </w:pPr>
      <w:r>
        <w:t xml:space="preserve">            }</w:t>
      </w:r>
    </w:p>
    <w:p w14:paraId="717C60FA" w14:textId="77777777" w:rsidR="005E6A9E" w:rsidRDefault="005E6A9E" w:rsidP="005E6A9E">
      <w:pPr>
        <w:pStyle w:val="Style1"/>
      </w:pPr>
      <w:r>
        <w:t xml:space="preserve">            return s</w:t>
      </w:r>
    </w:p>
    <w:p w14:paraId="4BA1530D" w14:textId="77777777" w:rsidR="005E6A9E" w:rsidRDefault="005E6A9E" w:rsidP="005E6A9E">
      <w:pPr>
        <w:pStyle w:val="Style1"/>
      </w:pPr>
      <w:r>
        <w:t xml:space="preserve">        }</w:t>
      </w:r>
    </w:p>
    <w:p w14:paraId="06FBF9DC" w14:textId="77777777" w:rsidR="005E6A9E" w:rsidRDefault="005E6A9E" w:rsidP="005E6A9E">
      <w:pPr>
        <w:pStyle w:val="Style1"/>
      </w:pPr>
      <w:r>
        <w:t xml:space="preserve">    },</w:t>
      </w:r>
    </w:p>
    <w:p w14:paraId="0BAD2220" w14:textId="77777777" w:rsidR="005E6A9E" w:rsidRDefault="005E6A9E" w:rsidP="005E6A9E">
      <w:pPr>
        <w:pStyle w:val="Style1"/>
      </w:pPr>
      <w:r>
        <w:t xml:space="preserve">    P6Dd: function(e, t, n) {</w:t>
      </w:r>
    </w:p>
    <w:p w14:paraId="0C02D7C1" w14:textId="77777777" w:rsidR="005E6A9E" w:rsidRDefault="005E6A9E" w:rsidP="005E6A9E">
      <w:pPr>
        <w:pStyle w:val="Style1"/>
      </w:pPr>
      <w:r>
        <w:t xml:space="preserve">        "use strict";</w:t>
      </w:r>
    </w:p>
    <w:p w14:paraId="641BCE71" w14:textId="77777777" w:rsidR="005E6A9E" w:rsidRDefault="005E6A9E" w:rsidP="005E6A9E">
      <w:pPr>
        <w:pStyle w:val="Style1"/>
      </w:pPr>
      <w:r>
        <w:t xml:space="preserve">        n.d(t, "a", (function() {</w:t>
      </w:r>
    </w:p>
    <w:p w14:paraId="19CBC242" w14:textId="77777777" w:rsidR="005E6A9E" w:rsidRDefault="005E6A9E" w:rsidP="005E6A9E">
      <w:pPr>
        <w:pStyle w:val="Style1"/>
      </w:pPr>
      <w:r>
        <w:t xml:space="preserve">            return o</w:t>
      </w:r>
    </w:p>
    <w:p w14:paraId="38E82575" w14:textId="77777777" w:rsidR="005E6A9E" w:rsidRDefault="005E6A9E" w:rsidP="005E6A9E">
      <w:pPr>
        <w:pStyle w:val="Style1"/>
      </w:pPr>
      <w:r>
        <w:t xml:space="preserve">        }</w:t>
      </w:r>
    </w:p>
    <w:p w14:paraId="3CF1DE48" w14:textId="77777777" w:rsidR="005E6A9E" w:rsidRDefault="005E6A9E" w:rsidP="005E6A9E">
      <w:pPr>
        <w:pStyle w:val="Style1"/>
      </w:pPr>
      <w:r>
        <w:t xml:space="preserve">        ));</w:t>
      </w:r>
    </w:p>
    <w:p w14:paraId="25E955C3" w14:textId="77777777" w:rsidR="005E6A9E" w:rsidRDefault="005E6A9E" w:rsidP="005E6A9E">
      <w:pPr>
        <w:pStyle w:val="Style1"/>
      </w:pPr>
      <w:r>
        <w:t xml:space="preserve">        var r = n("jhLx");</w:t>
      </w:r>
    </w:p>
    <w:p w14:paraId="038BD902" w14:textId="77777777" w:rsidR="005E6A9E" w:rsidRDefault="005E6A9E" w:rsidP="005E6A9E">
      <w:pPr>
        <w:pStyle w:val="Style1"/>
      </w:pPr>
      <w:r>
        <w:t xml:space="preserve">        function o() {</w:t>
      </w:r>
    </w:p>
    <w:p w14:paraId="2710D9ED" w14:textId="77777777" w:rsidR="005E6A9E" w:rsidRDefault="005E6A9E" w:rsidP="005E6A9E">
      <w:pPr>
        <w:pStyle w:val="Style1"/>
      </w:pPr>
      <w:r>
        <w:t xml:space="preserve">            for (var e = [], t = 0; t &lt; arguments.length; t++)</w:t>
      </w:r>
    </w:p>
    <w:p w14:paraId="4C85156A" w14:textId="77777777" w:rsidR="005E6A9E" w:rsidRDefault="005E6A9E" w:rsidP="005E6A9E">
      <w:pPr>
        <w:pStyle w:val="Style1"/>
      </w:pPr>
      <w:r>
        <w:t xml:space="preserve">                e[t] = arguments[t];</w:t>
      </w:r>
    </w:p>
    <w:p w14:paraId="289365D1" w14:textId="77777777" w:rsidR="005E6A9E" w:rsidRDefault="005E6A9E" w:rsidP="005E6A9E">
      <w:pPr>
        <w:pStyle w:val="Style1"/>
      </w:pPr>
      <w:r>
        <w:t xml:space="preserve">            var n = []</w:t>
      </w:r>
    </w:p>
    <w:p w14:paraId="39B5C264" w14:textId="77777777" w:rsidR="005E6A9E" w:rsidRDefault="005E6A9E" w:rsidP="005E6A9E">
      <w:pPr>
        <w:pStyle w:val="Style1"/>
      </w:pPr>
      <w:r>
        <w:t xml:space="preserve">              , o = []</w:t>
      </w:r>
    </w:p>
    <w:p w14:paraId="0CEF4A67" w14:textId="77777777" w:rsidR="005E6A9E" w:rsidRDefault="005E6A9E" w:rsidP="005E6A9E">
      <w:pPr>
        <w:pStyle w:val="Style1"/>
      </w:pPr>
      <w:r>
        <w:t xml:space="preserve">              , i = r.a.getInstance();</w:t>
      </w:r>
    </w:p>
    <w:p w14:paraId="5305FD40" w14:textId="77777777" w:rsidR="005E6A9E" w:rsidRDefault="005E6A9E" w:rsidP="005E6A9E">
      <w:pPr>
        <w:pStyle w:val="Style1"/>
      </w:pPr>
      <w:r>
        <w:t xml:space="preserve">            function a(e) {</w:t>
      </w:r>
    </w:p>
    <w:p w14:paraId="27D1640E" w14:textId="77777777" w:rsidR="005E6A9E" w:rsidRDefault="005E6A9E" w:rsidP="005E6A9E">
      <w:pPr>
        <w:pStyle w:val="Style1"/>
      </w:pPr>
      <w:r>
        <w:t xml:space="preserve">                for (var t = 0, r = e; t &lt; r.length; t++) {</w:t>
      </w:r>
    </w:p>
    <w:p w14:paraId="26F844D4" w14:textId="77777777" w:rsidR="005E6A9E" w:rsidRDefault="005E6A9E" w:rsidP="005E6A9E">
      <w:pPr>
        <w:pStyle w:val="Style1"/>
      </w:pPr>
      <w:r>
        <w:t xml:space="preserve">                    var s = r[t];</w:t>
      </w:r>
    </w:p>
    <w:p w14:paraId="1D754765" w14:textId="77777777" w:rsidR="005E6A9E" w:rsidRDefault="005E6A9E" w:rsidP="005E6A9E">
      <w:pPr>
        <w:pStyle w:val="Style1"/>
      </w:pPr>
      <w:r>
        <w:t xml:space="preserve">                    if (s)</w:t>
      </w:r>
    </w:p>
    <w:p w14:paraId="3740A105" w14:textId="77777777" w:rsidR="005E6A9E" w:rsidRDefault="005E6A9E" w:rsidP="005E6A9E">
      <w:pPr>
        <w:pStyle w:val="Style1"/>
      </w:pPr>
      <w:r>
        <w:t xml:space="preserve">                        if ("string" == typeof s)</w:t>
      </w:r>
    </w:p>
    <w:p w14:paraId="456E008D" w14:textId="77777777" w:rsidR="005E6A9E" w:rsidRDefault="005E6A9E" w:rsidP="005E6A9E">
      <w:pPr>
        <w:pStyle w:val="Style1"/>
      </w:pPr>
      <w:r>
        <w:t xml:space="preserve">                            if (s.indexOf(" ") &gt;= 0)</w:t>
      </w:r>
    </w:p>
    <w:p w14:paraId="281802DB" w14:textId="77777777" w:rsidR="005E6A9E" w:rsidRDefault="005E6A9E" w:rsidP="005E6A9E">
      <w:pPr>
        <w:pStyle w:val="Style1"/>
      </w:pPr>
      <w:r>
        <w:t xml:space="preserve">                                a(s.split(" "));</w:t>
      </w:r>
    </w:p>
    <w:p w14:paraId="3C325909" w14:textId="77777777" w:rsidR="005E6A9E" w:rsidRDefault="005E6A9E" w:rsidP="005E6A9E">
      <w:pPr>
        <w:pStyle w:val="Style1"/>
      </w:pPr>
      <w:r>
        <w:t xml:space="preserve">                            else {</w:t>
      </w:r>
    </w:p>
    <w:p w14:paraId="728E8110" w14:textId="77777777" w:rsidR="005E6A9E" w:rsidRDefault="005E6A9E" w:rsidP="005E6A9E">
      <w:pPr>
        <w:pStyle w:val="Style1"/>
      </w:pPr>
      <w:r>
        <w:t xml:space="preserve">                                var u = i.argsFromClassName(s);</w:t>
      </w:r>
    </w:p>
    <w:p w14:paraId="5FFA3800" w14:textId="77777777" w:rsidR="005E6A9E" w:rsidRDefault="005E6A9E" w:rsidP="005E6A9E">
      <w:pPr>
        <w:pStyle w:val="Style1"/>
      </w:pPr>
      <w:r>
        <w:t xml:space="preserve">                                u ? a(u) : -1 === n.indexOf(s) &amp;&amp; n.push(s)</w:t>
      </w:r>
    </w:p>
    <w:p w14:paraId="1D433523" w14:textId="77777777" w:rsidR="005E6A9E" w:rsidRDefault="005E6A9E" w:rsidP="005E6A9E">
      <w:pPr>
        <w:pStyle w:val="Style1"/>
      </w:pPr>
      <w:r>
        <w:t xml:space="preserve">                            }</w:t>
      </w:r>
    </w:p>
    <w:p w14:paraId="365A5116" w14:textId="77777777" w:rsidR="005E6A9E" w:rsidRDefault="005E6A9E" w:rsidP="005E6A9E">
      <w:pPr>
        <w:pStyle w:val="Style1"/>
      </w:pPr>
      <w:r>
        <w:t xml:space="preserve">                        else</w:t>
      </w:r>
    </w:p>
    <w:p w14:paraId="41E59CDF" w14:textId="77777777" w:rsidR="005E6A9E" w:rsidRDefault="005E6A9E" w:rsidP="005E6A9E">
      <w:pPr>
        <w:pStyle w:val="Style1"/>
      </w:pPr>
      <w:r>
        <w:t xml:space="preserve">                            Array.isArray(s) ? a(s) : "object" == typeof s &amp;&amp; o.push(s)</w:t>
      </w:r>
    </w:p>
    <w:p w14:paraId="20BFF5B9" w14:textId="77777777" w:rsidR="005E6A9E" w:rsidRDefault="005E6A9E" w:rsidP="005E6A9E">
      <w:pPr>
        <w:pStyle w:val="Style1"/>
      </w:pPr>
      <w:r>
        <w:t xml:space="preserve">                }</w:t>
      </w:r>
    </w:p>
    <w:p w14:paraId="7F428475" w14:textId="77777777" w:rsidR="005E6A9E" w:rsidRDefault="005E6A9E" w:rsidP="005E6A9E">
      <w:pPr>
        <w:pStyle w:val="Style1"/>
      </w:pPr>
      <w:r>
        <w:t xml:space="preserve">            }</w:t>
      </w:r>
    </w:p>
    <w:p w14:paraId="35E07CEF" w14:textId="77777777" w:rsidR="005E6A9E" w:rsidRDefault="005E6A9E" w:rsidP="005E6A9E">
      <w:pPr>
        <w:pStyle w:val="Style1"/>
      </w:pPr>
      <w:r>
        <w:t xml:space="preserve">            return a(e),</w:t>
      </w:r>
    </w:p>
    <w:p w14:paraId="00259D31" w14:textId="77777777" w:rsidR="005E6A9E" w:rsidRDefault="005E6A9E" w:rsidP="005E6A9E">
      <w:pPr>
        <w:pStyle w:val="Style1"/>
      </w:pPr>
      <w:r>
        <w:t xml:space="preserve">            {</w:t>
      </w:r>
    </w:p>
    <w:p w14:paraId="3E0C1567" w14:textId="77777777" w:rsidR="005E6A9E" w:rsidRDefault="005E6A9E" w:rsidP="005E6A9E">
      <w:pPr>
        <w:pStyle w:val="Style1"/>
      </w:pPr>
      <w:r>
        <w:t xml:space="preserve">                classes: n,</w:t>
      </w:r>
    </w:p>
    <w:p w14:paraId="709DD786" w14:textId="77777777" w:rsidR="005E6A9E" w:rsidRDefault="005E6A9E" w:rsidP="005E6A9E">
      <w:pPr>
        <w:pStyle w:val="Style1"/>
      </w:pPr>
      <w:r>
        <w:t xml:space="preserve">                objects: o</w:t>
      </w:r>
    </w:p>
    <w:p w14:paraId="7262265D" w14:textId="77777777" w:rsidR="005E6A9E" w:rsidRDefault="005E6A9E" w:rsidP="005E6A9E">
      <w:pPr>
        <w:pStyle w:val="Style1"/>
      </w:pPr>
      <w:r>
        <w:t xml:space="preserve">            }</w:t>
      </w:r>
    </w:p>
    <w:p w14:paraId="3A66B333" w14:textId="77777777" w:rsidR="005E6A9E" w:rsidRDefault="005E6A9E" w:rsidP="005E6A9E">
      <w:pPr>
        <w:pStyle w:val="Style1"/>
      </w:pPr>
      <w:r>
        <w:t xml:space="preserve">        }</w:t>
      </w:r>
    </w:p>
    <w:p w14:paraId="10F57748" w14:textId="77777777" w:rsidR="005E6A9E" w:rsidRDefault="005E6A9E" w:rsidP="005E6A9E">
      <w:pPr>
        <w:pStyle w:val="Style1"/>
      </w:pPr>
      <w:r>
        <w:t xml:space="preserve">    },</w:t>
      </w:r>
    </w:p>
    <w:p w14:paraId="33EDD122" w14:textId="77777777" w:rsidR="005E6A9E" w:rsidRDefault="005E6A9E" w:rsidP="005E6A9E">
      <w:pPr>
        <w:pStyle w:val="Style1"/>
      </w:pPr>
      <w:r>
        <w:t xml:space="preserve">    PFED: function(e, t, n) {</w:t>
      </w:r>
    </w:p>
    <w:p w14:paraId="457CE63C" w14:textId="77777777" w:rsidR="005E6A9E" w:rsidRDefault="005E6A9E" w:rsidP="005E6A9E">
      <w:pPr>
        <w:pStyle w:val="Style1"/>
      </w:pPr>
      <w:r>
        <w:t xml:space="preserve">        "use strict";</w:t>
      </w:r>
    </w:p>
    <w:p w14:paraId="63996050" w14:textId="77777777" w:rsidR="005E6A9E" w:rsidRDefault="005E6A9E" w:rsidP="005E6A9E">
      <w:pPr>
        <w:pStyle w:val="Style1"/>
      </w:pPr>
      <w:r>
        <w:t xml:space="preserve">        n.d(t, "b", (function() {</w:t>
      </w:r>
    </w:p>
    <w:p w14:paraId="0E10D912" w14:textId="77777777" w:rsidR="005E6A9E" w:rsidRDefault="005E6A9E" w:rsidP="005E6A9E">
      <w:pPr>
        <w:pStyle w:val="Style1"/>
      </w:pPr>
      <w:r>
        <w:t xml:space="preserve">            return a</w:t>
      </w:r>
    </w:p>
    <w:p w14:paraId="3764529E" w14:textId="77777777" w:rsidR="005E6A9E" w:rsidRDefault="005E6A9E" w:rsidP="005E6A9E">
      <w:pPr>
        <w:pStyle w:val="Style1"/>
      </w:pPr>
      <w:r>
        <w:t xml:space="preserve">        }</w:t>
      </w:r>
    </w:p>
    <w:p w14:paraId="1EC25164" w14:textId="77777777" w:rsidR="005E6A9E" w:rsidRDefault="005E6A9E" w:rsidP="005E6A9E">
      <w:pPr>
        <w:pStyle w:val="Style1"/>
      </w:pPr>
      <w:r>
        <w:t xml:space="preserve">        )),</w:t>
      </w:r>
    </w:p>
    <w:p w14:paraId="1FB92293" w14:textId="77777777" w:rsidR="005E6A9E" w:rsidRDefault="005E6A9E" w:rsidP="005E6A9E">
      <w:pPr>
        <w:pStyle w:val="Style1"/>
      </w:pPr>
      <w:r>
        <w:t xml:space="preserve">        n.d(t, "a", (function() {</w:t>
      </w:r>
    </w:p>
    <w:p w14:paraId="1C70328D" w14:textId="77777777" w:rsidR="005E6A9E" w:rsidRDefault="005E6A9E" w:rsidP="005E6A9E">
      <w:pPr>
        <w:pStyle w:val="Style1"/>
      </w:pPr>
      <w:r>
        <w:t xml:space="preserve">            return s</w:t>
      </w:r>
    </w:p>
    <w:p w14:paraId="17501A33" w14:textId="77777777" w:rsidR="005E6A9E" w:rsidRDefault="005E6A9E" w:rsidP="005E6A9E">
      <w:pPr>
        <w:pStyle w:val="Style1"/>
      </w:pPr>
      <w:r>
        <w:t xml:space="preserve">        }</w:t>
      </w:r>
    </w:p>
    <w:p w14:paraId="7709DB3C" w14:textId="77777777" w:rsidR="005E6A9E" w:rsidRDefault="005E6A9E" w:rsidP="005E6A9E">
      <w:pPr>
        <w:pStyle w:val="Style1"/>
      </w:pPr>
      <w:r>
        <w:t xml:space="preserve">        ));</w:t>
      </w:r>
    </w:p>
    <w:p w14:paraId="502C7C4A" w14:textId="77777777" w:rsidR="005E6A9E" w:rsidRDefault="005E6A9E" w:rsidP="005E6A9E">
      <w:pPr>
        <w:pStyle w:val="Style1"/>
      </w:pPr>
      <w:r>
        <w:t xml:space="preserve">        var r = n("P6Dd")</w:t>
      </w:r>
    </w:p>
    <w:p w14:paraId="55A90783" w14:textId="77777777" w:rsidR="005E6A9E" w:rsidRDefault="005E6A9E" w:rsidP="005E6A9E">
      <w:pPr>
        <w:pStyle w:val="Style1"/>
      </w:pPr>
      <w:r>
        <w:t xml:space="preserve">          , o = n("HrK7")</w:t>
      </w:r>
    </w:p>
    <w:p w14:paraId="50920441" w14:textId="77777777" w:rsidR="005E6A9E" w:rsidRDefault="005E6A9E" w:rsidP="005E6A9E">
      <w:pPr>
        <w:pStyle w:val="Style1"/>
      </w:pPr>
      <w:r>
        <w:t xml:space="preserve">          , i = n("48D0");</w:t>
      </w:r>
    </w:p>
    <w:p w14:paraId="0CBA1F63" w14:textId="77777777" w:rsidR="005E6A9E" w:rsidRDefault="005E6A9E" w:rsidP="005E6A9E">
      <w:pPr>
        <w:pStyle w:val="Style1"/>
      </w:pPr>
      <w:r>
        <w:t xml:space="preserve">        function a() {</w:t>
      </w:r>
    </w:p>
    <w:p w14:paraId="5B52D069" w14:textId="77777777" w:rsidR="005E6A9E" w:rsidRDefault="005E6A9E" w:rsidP="005E6A9E">
      <w:pPr>
        <w:pStyle w:val="Style1"/>
      </w:pPr>
      <w:r>
        <w:t xml:space="preserve">            for (var e = [], t = 0; t &lt; arguments.length; t++)</w:t>
      </w:r>
    </w:p>
    <w:p w14:paraId="131235DF" w14:textId="77777777" w:rsidR="005E6A9E" w:rsidRDefault="005E6A9E" w:rsidP="005E6A9E">
      <w:pPr>
        <w:pStyle w:val="Style1"/>
      </w:pPr>
      <w:r>
        <w:t xml:space="preserve">                e[t] = arguments[t];</w:t>
      </w:r>
    </w:p>
    <w:p w14:paraId="3CA96ACD" w14:textId="77777777" w:rsidR="005E6A9E" w:rsidRDefault="005E6A9E" w:rsidP="005E6A9E">
      <w:pPr>
        <w:pStyle w:val="Style1"/>
      </w:pPr>
      <w:r>
        <w:t xml:space="preserve">            return s(e, Object(o.a)())</w:t>
      </w:r>
    </w:p>
    <w:p w14:paraId="4A731C8E" w14:textId="77777777" w:rsidR="005E6A9E" w:rsidRDefault="005E6A9E" w:rsidP="005E6A9E">
      <w:pPr>
        <w:pStyle w:val="Style1"/>
      </w:pPr>
      <w:r>
        <w:t xml:space="preserve">        }</w:t>
      </w:r>
    </w:p>
    <w:p w14:paraId="3D1B4482" w14:textId="77777777" w:rsidR="005E6A9E" w:rsidRDefault="005E6A9E" w:rsidP="005E6A9E">
      <w:pPr>
        <w:pStyle w:val="Style1"/>
      </w:pPr>
      <w:r>
        <w:t xml:space="preserve">        function s(e, t) {</w:t>
      </w:r>
    </w:p>
    <w:p w14:paraId="5A200FA8" w14:textId="77777777" w:rsidR="005E6A9E" w:rsidRDefault="005E6A9E" w:rsidP="005E6A9E">
      <w:pPr>
        <w:pStyle w:val="Style1"/>
      </w:pPr>
      <w:r>
        <w:t xml:space="preserve">            var n = e instanceof Array ? e : [e]</w:t>
      </w:r>
    </w:p>
    <w:p w14:paraId="1B059778" w14:textId="77777777" w:rsidR="005E6A9E" w:rsidRDefault="005E6A9E" w:rsidP="005E6A9E">
      <w:pPr>
        <w:pStyle w:val="Style1"/>
      </w:pPr>
      <w:r>
        <w:t xml:space="preserve">              , o = Object(r.a)(n)</w:t>
      </w:r>
    </w:p>
    <w:p w14:paraId="40909E9A" w14:textId="77777777" w:rsidR="005E6A9E" w:rsidRDefault="005E6A9E" w:rsidP="005E6A9E">
      <w:pPr>
        <w:pStyle w:val="Style1"/>
      </w:pPr>
      <w:r>
        <w:t xml:space="preserve">              , a = o.classes</w:t>
      </w:r>
    </w:p>
    <w:p w14:paraId="072142C8" w14:textId="77777777" w:rsidR="005E6A9E" w:rsidRDefault="005E6A9E" w:rsidP="005E6A9E">
      <w:pPr>
        <w:pStyle w:val="Style1"/>
      </w:pPr>
      <w:r>
        <w:t xml:space="preserve">              , s = o.objects;</w:t>
      </w:r>
    </w:p>
    <w:p w14:paraId="220B950D" w14:textId="77777777" w:rsidR="005E6A9E" w:rsidRDefault="005E6A9E" w:rsidP="005E6A9E">
      <w:pPr>
        <w:pStyle w:val="Style1"/>
      </w:pPr>
      <w:r>
        <w:t xml:space="preserve">            return s.length &amp;&amp; a.push(Object(i.c)(t || {}, s)),</w:t>
      </w:r>
    </w:p>
    <w:p w14:paraId="3161D583" w14:textId="77777777" w:rsidR="005E6A9E" w:rsidRDefault="005E6A9E" w:rsidP="005E6A9E">
      <w:pPr>
        <w:pStyle w:val="Style1"/>
      </w:pPr>
      <w:r>
        <w:t xml:space="preserve">            a.join(" ")</w:t>
      </w:r>
    </w:p>
    <w:p w14:paraId="1148C880" w14:textId="77777777" w:rsidR="005E6A9E" w:rsidRDefault="005E6A9E" w:rsidP="005E6A9E">
      <w:pPr>
        <w:pStyle w:val="Style1"/>
      </w:pPr>
      <w:r>
        <w:t xml:space="preserve">        }</w:t>
      </w:r>
    </w:p>
    <w:p w14:paraId="30409C09" w14:textId="77777777" w:rsidR="005E6A9E" w:rsidRDefault="005E6A9E" w:rsidP="005E6A9E">
      <w:pPr>
        <w:pStyle w:val="Style1"/>
      </w:pPr>
      <w:r>
        <w:t xml:space="preserve">    },</w:t>
      </w:r>
    </w:p>
    <w:p w14:paraId="39AECE53" w14:textId="77777777" w:rsidR="005E6A9E" w:rsidRDefault="005E6A9E" w:rsidP="005E6A9E">
      <w:pPr>
        <w:pStyle w:val="Style1"/>
      </w:pPr>
      <w:r>
        <w:t xml:space="preserve">    aQoI: function(e, t, n) {</w:t>
      </w:r>
    </w:p>
    <w:p w14:paraId="022E23D1" w14:textId="77777777" w:rsidR="005E6A9E" w:rsidRDefault="005E6A9E" w:rsidP="005E6A9E">
      <w:pPr>
        <w:pStyle w:val="Style1"/>
      </w:pPr>
      <w:r>
        <w:t xml:space="preserve">        "use strict";</w:t>
      </w:r>
    </w:p>
    <w:p w14:paraId="3F20BE5A" w14:textId="77777777" w:rsidR="005E6A9E" w:rsidRDefault="005E6A9E" w:rsidP="005E6A9E">
      <w:pPr>
        <w:pStyle w:val="Style1"/>
      </w:pPr>
      <w:r>
        <w:t xml:space="preserve">        n.d(t, "a", (function() {</w:t>
      </w:r>
    </w:p>
    <w:p w14:paraId="663349BA" w14:textId="77777777" w:rsidR="005E6A9E" w:rsidRDefault="005E6A9E" w:rsidP="005E6A9E">
      <w:pPr>
        <w:pStyle w:val="Style1"/>
      </w:pPr>
      <w:r>
        <w:t xml:space="preserve">            return o</w:t>
      </w:r>
    </w:p>
    <w:p w14:paraId="58A05CE7" w14:textId="77777777" w:rsidR="005E6A9E" w:rsidRDefault="005E6A9E" w:rsidP="005E6A9E">
      <w:pPr>
        <w:pStyle w:val="Style1"/>
      </w:pPr>
      <w:r>
        <w:t xml:space="preserve">        }</w:t>
      </w:r>
    </w:p>
    <w:p w14:paraId="1B18FF2F" w14:textId="77777777" w:rsidR="005E6A9E" w:rsidRDefault="005E6A9E" w:rsidP="005E6A9E">
      <w:pPr>
        <w:pStyle w:val="Style1"/>
      </w:pPr>
      <w:r>
        <w:t xml:space="preserve">        )),</w:t>
      </w:r>
    </w:p>
    <w:p w14:paraId="29026BD1" w14:textId="77777777" w:rsidR="005E6A9E" w:rsidRDefault="005E6A9E" w:rsidP="005E6A9E">
      <w:pPr>
        <w:pStyle w:val="Style1"/>
      </w:pPr>
      <w:r>
        <w:t xml:space="preserve">        n.d(t, "b", (function() {</w:t>
      </w:r>
    </w:p>
    <w:p w14:paraId="5CEEFE2D" w14:textId="77777777" w:rsidR="005E6A9E" w:rsidRDefault="005E6A9E" w:rsidP="005E6A9E">
      <w:pPr>
        <w:pStyle w:val="Style1"/>
      </w:pPr>
      <w:r>
        <w:t xml:space="preserve">            return i</w:t>
      </w:r>
    </w:p>
    <w:p w14:paraId="5799E89A" w14:textId="77777777" w:rsidR="005E6A9E" w:rsidRDefault="005E6A9E" w:rsidP="005E6A9E">
      <w:pPr>
        <w:pStyle w:val="Style1"/>
      </w:pPr>
      <w:r>
        <w:t xml:space="preserve">        }</w:t>
      </w:r>
    </w:p>
    <w:p w14:paraId="467D3722" w14:textId="77777777" w:rsidR="005E6A9E" w:rsidRDefault="005E6A9E" w:rsidP="005E6A9E">
      <w:pPr>
        <w:pStyle w:val="Style1"/>
      </w:pPr>
      <w:r>
        <w:t xml:space="preserve">        ));</w:t>
      </w:r>
    </w:p>
    <w:p w14:paraId="4CB8EF5D" w14:textId="77777777" w:rsidR="005E6A9E" w:rsidRDefault="005E6A9E" w:rsidP="005E6A9E">
      <w:pPr>
        <w:pStyle w:val="Style1"/>
      </w:pPr>
      <w:r>
        <w:t xml:space="preserve">        var r = n("Ao4m");</w:t>
      </w:r>
    </w:p>
    <w:p w14:paraId="6DC39EB8" w14:textId="77777777" w:rsidR="005E6A9E" w:rsidRDefault="005E6A9E" w:rsidP="005E6A9E">
      <w:pPr>
        <w:pStyle w:val="Style1"/>
      </w:pPr>
      <w:r>
        <w:t xml:space="preserve">        function o(e) {</w:t>
      </w:r>
    </w:p>
    <w:p w14:paraId="04ACF42E" w14:textId="77777777" w:rsidR="005E6A9E" w:rsidRDefault="005E6A9E" w:rsidP="005E6A9E">
      <w:pPr>
        <w:pStyle w:val="Style1"/>
      </w:pPr>
      <w:r>
        <w:t xml:space="preserve">            var t = null;</w:t>
      </w:r>
    </w:p>
    <w:p w14:paraId="7A203B96" w14:textId="77777777" w:rsidR="005E6A9E" w:rsidRDefault="005E6A9E" w:rsidP="005E6A9E">
      <w:pPr>
        <w:pStyle w:val="Style1"/>
      </w:pPr>
      <w:r>
        <w:t xml:space="preserve">            try {</w:t>
      </w:r>
    </w:p>
    <w:p w14:paraId="419AD025" w14:textId="77777777" w:rsidR="005E6A9E" w:rsidRDefault="005E6A9E" w:rsidP="005E6A9E">
      <w:pPr>
        <w:pStyle w:val="Style1"/>
      </w:pPr>
      <w:r>
        <w:t xml:space="preserve">                var n = Object(r.a)();</w:t>
      </w:r>
    </w:p>
    <w:p w14:paraId="6B2FEF95" w14:textId="77777777" w:rsidR="005E6A9E" w:rsidRDefault="005E6A9E" w:rsidP="005E6A9E">
      <w:pPr>
        <w:pStyle w:val="Style1"/>
      </w:pPr>
      <w:r>
        <w:t xml:space="preserve">                t = n ? n.sessionStorage.getItem(e) : null</w:t>
      </w:r>
    </w:p>
    <w:p w14:paraId="290726A9" w14:textId="77777777" w:rsidR="005E6A9E" w:rsidRDefault="005E6A9E" w:rsidP="005E6A9E">
      <w:pPr>
        <w:pStyle w:val="Style1"/>
      </w:pPr>
      <w:r>
        <w:t xml:space="preserve">            } catch (e) {}</w:t>
      </w:r>
    </w:p>
    <w:p w14:paraId="1262DADE" w14:textId="77777777" w:rsidR="005E6A9E" w:rsidRDefault="005E6A9E" w:rsidP="005E6A9E">
      <w:pPr>
        <w:pStyle w:val="Style1"/>
      </w:pPr>
      <w:r>
        <w:t xml:space="preserve">            return t</w:t>
      </w:r>
    </w:p>
    <w:p w14:paraId="75733656" w14:textId="77777777" w:rsidR="005E6A9E" w:rsidRDefault="005E6A9E" w:rsidP="005E6A9E">
      <w:pPr>
        <w:pStyle w:val="Style1"/>
      </w:pPr>
      <w:r>
        <w:t xml:space="preserve">        }</w:t>
      </w:r>
    </w:p>
    <w:p w14:paraId="5FF86A37" w14:textId="77777777" w:rsidR="005E6A9E" w:rsidRDefault="005E6A9E" w:rsidP="005E6A9E">
      <w:pPr>
        <w:pStyle w:val="Style1"/>
      </w:pPr>
      <w:r>
        <w:t xml:space="preserve">        function i(e, t) {</w:t>
      </w:r>
    </w:p>
    <w:p w14:paraId="580FAC40" w14:textId="77777777" w:rsidR="005E6A9E" w:rsidRDefault="005E6A9E" w:rsidP="005E6A9E">
      <w:pPr>
        <w:pStyle w:val="Style1"/>
      </w:pPr>
      <w:r>
        <w:t xml:space="preserve">            var n;</w:t>
      </w:r>
    </w:p>
    <w:p w14:paraId="6C4FFF25" w14:textId="77777777" w:rsidR="005E6A9E" w:rsidRDefault="005E6A9E" w:rsidP="005E6A9E">
      <w:pPr>
        <w:pStyle w:val="Style1"/>
      </w:pPr>
      <w:r>
        <w:t xml:space="preserve">            try {</w:t>
      </w:r>
    </w:p>
    <w:p w14:paraId="53FC1DDC" w14:textId="77777777" w:rsidR="005E6A9E" w:rsidRDefault="005E6A9E" w:rsidP="005E6A9E">
      <w:pPr>
        <w:pStyle w:val="Style1"/>
      </w:pPr>
      <w:r>
        <w:t xml:space="preserve">                null === (n = Object(r.a)()) || void 0 === n || n.sessionStorage.setItem(e, t)</w:t>
      </w:r>
    </w:p>
    <w:p w14:paraId="0A125EA9" w14:textId="77777777" w:rsidR="005E6A9E" w:rsidRDefault="005E6A9E" w:rsidP="005E6A9E">
      <w:pPr>
        <w:pStyle w:val="Style1"/>
      </w:pPr>
      <w:r>
        <w:t xml:space="preserve">            } catch (e) {}</w:t>
      </w:r>
    </w:p>
    <w:p w14:paraId="7DC635C9" w14:textId="77777777" w:rsidR="005E6A9E" w:rsidRDefault="005E6A9E" w:rsidP="005E6A9E">
      <w:pPr>
        <w:pStyle w:val="Style1"/>
      </w:pPr>
      <w:r>
        <w:t xml:space="preserve">        }</w:t>
      </w:r>
    </w:p>
    <w:p w14:paraId="380A494B" w14:textId="77777777" w:rsidR="005E6A9E" w:rsidRDefault="005E6A9E" w:rsidP="005E6A9E">
      <w:pPr>
        <w:pStyle w:val="Style1"/>
      </w:pPr>
      <w:r>
        <w:t xml:space="preserve">    },</w:t>
      </w:r>
    </w:p>
    <w:p w14:paraId="7DAAA406" w14:textId="77777777" w:rsidR="005E6A9E" w:rsidRDefault="005E6A9E" w:rsidP="005E6A9E">
      <w:pPr>
        <w:pStyle w:val="Style1"/>
      </w:pPr>
      <w:r>
        <w:t xml:space="preserve">    egAX: function(e, t, n) {</w:t>
      </w:r>
    </w:p>
    <w:p w14:paraId="16637BF5" w14:textId="77777777" w:rsidR="005E6A9E" w:rsidRDefault="005E6A9E" w:rsidP="005E6A9E">
      <w:pPr>
        <w:pStyle w:val="Style1"/>
      </w:pPr>
      <w:r>
        <w:t xml:space="preserve">        "use strict";</w:t>
      </w:r>
    </w:p>
    <w:p w14:paraId="01973090" w14:textId="77777777" w:rsidR="005E6A9E" w:rsidRDefault="005E6A9E" w:rsidP="005E6A9E">
      <w:pPr>
        <w:pStyle w:val="Style1"/>
      </w:pPr>
      <w:r>
        <w:t xml:space="preserve">        n.d(t, "a", (function() {</w:t>
      </w:r>
    </w:p>
    <w:p w14:paraId="202EAD86" w14:textId="77777777" w:rsidR="005E6A9E" w:rsidRDefault="005E6A9E" w:rsidP="005E6A9E">
      <w:pPr>
        <w:pStyle w:val="Style1"/>
      </w:pPr>
      <w:r>
        <w:t xml:space="preserve">            return o</w:t>
      </w:r>
    </w:p>
    <w:p w14:paraId="39C3C3C6" w14:textId="77777777" w:rsidR="005E6A9E" w:rsidRDefault="005E6A9E" w:rsidP="005E6A9E">
      <w:pPr>
        <w:pStyle w:val="Style1"/>
      </w:pPr>
      <w:r>
        <w:t xml:space="preserve">        }</w:t>
      </w:r>
    </w:p>
    <w:p w14:paraId="263A5CF5" w14:textId="77777777" w:rsidR="005E6A9E" w:rsidRDefault="005E6A9E" w:rsidP="005E6A9E">
      <w:pPr>
        <w:pStyle w:val="Style1"/>
      </w:pPr>
      <w:r>
        <w:t xml:space="preserve">        )),</w:t>
      </w:r>
    </w:p>
    <w:p w14:paraId="280CF2E1" w14:textId="77777777" w:rsidR="005E6A9E" w:rsidRDefault="005E6A9E" w:rsidP="005E6A9E">
      <w:pPr>
        <w:pStyle w:val="Style1"/>
      </w:pPr>
      <w:r>
        <w:t xml:space="preserve">        n.d(t, "b", (function() {</w:t>
      </w:r>
    </w:p>
    <w:p w14:paraId="13CE6D58" w14:textId="77777777" w:rsidR="005E6A9E" w:rsidRDefault="005E6A9E" w:rsidP="005E6A9E">
      <w:pPr>
        <w:pStyle w:val="Style1"/>
      </w:pPr>
      <w:r>
        <w:t xml:space="preserve">            return a</w:t>
      </w:r>
    </w:p>
    <w:p w14:paraId="71458702" w14:textId="77777777" w:rsidR="005E6A9E" w:rsidRDefault="005E6A9E" w:rsidP="005E6A9E">
      <w:pPr>
        <w:pStyle w:val="Style1"/>
      </w:pPr>
      <w:r>
        <w:t xml:space="preserve">        }</w:t>
      </w:r>
    </w:p>
    <w:p w14:paraId="135940DB" w14:textId="77777777" w:rsidR="005E6A9E" w:rsidRDefault="005E6A9E" w:rsidP="005E6A9E">
      <w:pPr>
        <w:pStyle w:val="Style1"/>
      </w:pPr>
      <w:r>
        <w:t xml:space="preserve">        ));</w:t>
      </w:r>
    </w:p>
    <w:p w14:paraId="6219BF0A" w14:textId="77777777" w:rsidR="005E6A9E" w:rsidRDefault="005E6A9E" w:rsidP="005E6A9E">
      <w:pPr>
        <w:pStyle w:val="Style1"/>
      </w:pPr>
      <w:r>
        <w:t xml:space="preserve">        var r = n("Ao4m")</w:t>
      </w:r>
    </w:p>
    <w:p w14:paraId="10C2C64A" w14:textId="77777777" w:rsidR="005E6A9E" w:rsidRDefault="005E6A9E" w:rsidP="005E6A9E">
      <w:pPr>
        <w:pStyle w:val="Style1"/>
      </w:pPr>
      <w:r>
        <w:t xml:space="preserve">          , o = "ms-Fabric--isFocusVisible"</w:t>
      </w:r>
    </w:p>
    <w:p w14:paraId="1B3DCEB1" w14:textId="77777777" w:rsidR="005E6A9E" w:rsidRDefault="005E6A9E" w:rsidP="005E6A9E">
      <w:pPr>
        <w:pStyle w:val="Style1"/>
      </w:pPr>
      <w:r>
        <w:t xml:space="preserve">          , i = "ms-Fabric--isFocusHidden";</w:t>
      </w:r>
    </w:p>
    <w:p w14:paraId="2D2F0C8E" w14:textId="77777777" w:rsidR="005E6A9E" w:rsidRDefault="005E6A9E" w:rsidP="005E6A9E">
      <w:pPr>
        <w:pStyle w:val="Style1"/>
      </w:pPr>
      <w:r>
        <w:t xml:space="preserve">        function a(e, t) {</w:t>
      </w:r>
    </w:p>
    <w:p w14:paraId="01017C88" w14:textId="77777777" w:rsidR="005E6A9E" w:rsidRDefault="005E6A9E" w:rsidP="005E6A9E">
      <w:pPr>
        <w:pStyle w:val="Style1"/>
      </w:pPr>
      <w:r>
        <w:t xml:space="preserve">            var n = t ? Object(r.a)(t) : Object(r.a)();</w:t>
      </w:r>
    </w:p>
    <w:p w14:paraId="311311D3" w14:textId="77777777" w:rsidR="005E6A9E" w:rsidRDefault="005E6A9E" w:rsidP="005E6A9E">
      <w:pPr>
        <w:pStyle w:val="Style1"/>
      </w:pPr>
      <w:r>
        <w:t xml:space="preserve">            if (n) {</w:t>
      </w:r>
    </w:p>
    <w:p w14:paraId="439F89C5" w14:textId="77777777" w:rsidR="005E6A9E" w:rsidRDefault="005E6A9E" w:rsidP="005E6A9E">
      <w:pPr>
        <w:pStyle w:val="Style1"/>
      </w:pPr>
      <w:r>
        <w:t xml:space="preserve">                var a = n.document.body.classList;</w:t>
      </w:r>
    </w:p>
    <w:p w14:paraId="5A751FCC" w14:textId="77777777" w:rsidR="005E6A9E" w:rsidRDefault="005E6A9E" w:rsidP="005E6A9E">
      <w:pPr>
        <w:pStyle w:val="Style1"/>
      </w:pPr>
      <w:r>
        <w:t xml:space="preserve">                a.add(e ? o : i),</w:t>
      </w:r>
    </w:p>
    <w:p w14:paraId="5A51B35E" w14:textId="77777777" w:rsidR="005E6A9E" w:rsidRDefault="005E6A9E" w:rsidP="005E6A9E">
      <w:pPr>
        <w:pStyle w:val="Style1"/>
      </w:pPr>
      <w:r>
        <w:t xml:space="preserve">                a.remove(e ? i : o)</w:t>
      </w:r>
    </w:p>
    <w:p w14:paraId="0B5B0A53" w14:textId="77777777" w:rsidR="005E6A9E" w:rsidRDefault="005E6A9E" w:rsidP="005E6A9E">
      <w:pPr>
        <w:pStyle w:val="Style1"/>
      </w:pPr>
      <w:r>
        <w:t xml:space="preserve">            }</w:t>
      </w:r>
    </w:p>
    <w:p w14:paraId="3EA7B837" w14:textId="77777777" w:rsidR="005E6A9E" w:rsidRDefault="005E6A9E" w:rsidP="005E6A9E">
      <w:pPr>
        <w:pStyle w:val="Style1"/>
      </w:pPr>
      <w:r>
        <w:t xml:space="preserve">        }</w:t>
      </w:r>
    </w:p>
    <w:p w14:paraId="4352FA4F" w14:textId="77777777" w:rsidR="005E6A9E" w:rsidRDefault="005E6A9E" w:rsidP="005E6A9E">
      <w:pPr>
        <w:pStyle w:val="Style1"/>
      </w:pPr>
      <w:r>
        <w:t xml:space="preserve">    },</w:t>
      </w:r>
    </w:p>
    <w:p w14:paraId="61598ADB" w14:textId="77777777" w:rsidR="005E6A9E" w:rsidRDefault="005E6A9E" w:rsidP="005E6A9E">
      <w:pPr>
        <w:pStyle w:val="Style1"/>
      </w:pPr>
      <w:r>
        <w:t xml:space="preserve">    evis: function(e, t, n) {</w:t>
      </w:r>
    </w:p>
    <w:p w14:paraId="4330CB73" w14:textId="77777777" w:rsidR="005E6A9E" w:rsidRDefault="005E6A9E" w:rsidP="005E6A9E">
      <w:pPr>
        <w:pStyle w:val="Style1"/>
      </w:pPr>
      <w:r>
        <w:t xml:space="preserve">        "use strict";</w:t>
      </w:r>
    </w:p>
    <w:p w14:paraId="41F9D717" w14:textId="77777777" w:rsidR="005E6A9E" w:rsidRDefault="005E6A9E" w:rsidP="005E6A9E">
      <w:pPr>
        <w:pStyle w:val="Style1"/>
      </w:pPr>
      <w:r>
        <w:t xml:space="preserve">        n.d(t, "a", (function() {</w:t>
      </w:r>
    </w:p>
    <w:p w14:paraId="28BD5ECE" w14:textId="77777777" w:rsidR="005E6A9E" w:rsidRDefault="005E6A9E" w:rsidP="005E6A9E">
      <w:pPr>
        <w:pStyle w:val="Style1"/>
      </w:pPr>
      <w:r>
        <w:t xml:space="preserve">            return o</w:t>
      </w:r>
    </w:p>
    <w:p w14:paraId="03EAC953" w14:textId="77777777" w:rsidR="005E6A9E" w:rsidRDefault="005E6A9E" w:rsidP="005E6A9E">
      <w:pPr>
        <w:pStyle w:val="Style1"/>
      </w:pPr>
      <w:r>
        <w:t xml:space="preserve">        }</w:t>
      </w:r>
    </w:p>
    <w:p w14:paraId="613A2960" w14:textId="77777777" w:rsidR="005E6A9E" w:rsidRDefault="005E6A9E" w:rsidP="005E6A9E">
      <w:pPr>
        <w:pStyle w:val="Style1"/>
      </w:pPr>
      <w:r>
        <w:t xml:space="preserve">        ));</w:t>
      </w:r>
    </w:p>
    <w:p w14:paraId="0F5238DF" w14:textId="77777777" w:rsidR="005E6A9E" w:rsidRDefault="005E6A9E" w:rsidP="005E6A9E">
      <w:pPr>
        <w:pStyle w:val="Style1"/>
      </w:pPr>
      <w:r>
        <w:t xml:space="preserve">        var r = n("6lTN");</w:t>
      </w:r>
    </w:p>
    <w:p w14:paraId="605C7330" w14:textId="77777777" w:rsidR="005E6A9E" w:rsidRDefault="005E6A9E" w:rsidP="005E6A9E">
      <w:pPr>
        <w:pStyle w:val="Style1"/>
      </w:pPr>
      <w:r>
        <w:t xml:space="preserve">        function o(e) {</w:t>
      </w:r>
    </w:p>
    <w:p w14:paraId="55BBF0C5" w14:textId="77777777" w:rsidR="005E6A9E" w:rsidRDefault="005E6A9E" w:rsidP="005E6A9E">
      <w:pPr>
        <w:pStyle w:val="Style1"/>
      </w:pPr>
      <w:r>
        <w:t xml:space="preserve">            for (var t = [], n = 1; n &lt; arguments.length; n++)</w:t>
      </w:r>
    </w:p>
    <w:p w14:paraId="2610AAD5" w14:textId="77777777" w:rsidR="005E6A9E" w:rsidRDefault="005E6A9E" w:rsidP="005E6A9E">
      <w:pPr>
        <w:pStyle w:val="Style1"/>
      </w:pPr>
      <w:r>
        <w:t xml:space="preserve">                t[n - 1] = arguments[n];</w:t>
      </w:r>
    </w:p>
    <w:p w14:paraId="68766B1E" w14:textId="77777777" w:rsidR="005E6A9E" w:rsidRDefault="005E6A9E" w:rsidP="005E6A9E">
      <w:pPr>
        <w:pStyle w:val="Style1"/>
      </w:pPr>
      <w:r>
        <w:t xml:space="preserve">            for (var o = [], i = 0, a = t; i &lt; a.length; i++) {</w:t>
      </w:r>
    </w:p>
    <w:p w14:paraId="21F85184" w14:textId="77777777" w:rsidR="005E6A9E" w:rsidRDefault="005E6A9E" w:rsidP="005E6A9E">
      <w:pPr>
        <w:pStyle w:val="Style1"/>
      </w:pPr>
      <w:r>
        <w:t xml:space="preserve">                var s = a[i];</w:t>
      </w:r>
    </w:p>
    <w:p w14:paraId="4E5BF2D8" w14:textId="77777777" w:rsidR="005E6A9E" w:rsidRDefault="005E6A9E" w:rsidP="005E6A9E">
      <w:pPr>
        <w:pStyle w:val="Style1"/>
      </w:pPr>
      <w:r>
        <w:t xml:space="preserve">                s &amp;&amp; o.push("function" == typeof s ? s(e) : s)</w:t>
      </w:r>
    </w:p>
    <w:p w14:paraId="388023A8" w14:textId="77777777" w:rsidR="005E6A9E" w:rsidRDefault="005E6A9E" w:rsidP="005E6A9E">
      <w:pPr>
        <w:pStyle w:val="Style1"/>
      </w:pPr>
      <w:r>
        <w:t xml:space="preserve">            }</w:t>
      </w:r>
    </w:p>
    <w:p w14:paraId="26E4C00C" w14:textId="77777777" w:rsidR="005E6A9E" w:rsidRDefault="005E6A9E" w:rsidP="005E6A9E">
      <w:pPr>
        <w:pStyle w:val="Style1"/>
      </w:pPr>
      <w:r>
        <w:t xml:space="preserve">            return 1 === o.length ? o[0] : o.length ? r.a.apply(void 0, o) : {}</w:t>
      </w:r>
    </w:p>
    <w:p w14:paraId="30A841EF" w14:textId="77777777" w:rsidR="005E6A9E" w:rsidRDefault="005E6A9E" w:rsidP="005E6A9E">
      <w:pPr>
        <w:pStyle w:val="Style1"/>
      </w:pPr>
      <w:r>
        <w:t xml:space="preserve">        }</w:t>
      </w:r>
    </w:p>
    <w:p w14:paraId="41F642CB" w14:textId="77777777" w:rsidR="005E6A9E" w:rsidRDefault="005E6A9E" w:rsidP="005E6A9E">
      <w:pPr>
        <w:pStyle w:val="Style1"/>
      </w:pPr>
      <w:r>
        <w:t xml:space="preserve">    },</w:t>
      </w:r>
    </w:p>
    <w:p w14:paraId="1F6D3ED7" w14:textId="77777777" w:rsidR="005E6A9E" w:rsidRDefault="005E6A9E" w:rsidP="005E6A9E">
      <w:pPr>
        <w:pStyle w:val="Style1"/>
      </w:pPr>
      <w:r>
        <w:t xml:space="preserve">    jhLx: function(e, t, n) {</w:t>
      </w:r>
    </w:p>
    <w:p w14:paraId="3D107075" w14:textId="77777777" w:rsidR="005E6A9E" w:rsidRDefault="005E6A9E" w:rsidP="005E6A9E">
      <w:pPr>
        <w:pStyle w:val="Style1"/>
      </w:pPr>
      <w:r>
        <w:t xml:space="preserve">        "use strict";</w:t>
      </w:r>
    </w:p>
    <w:p w14:paraId="3AB714BE" w14:textId="77777777" w:rsidR="005E6A9E" w:rsidRDefault="005E6A9E" w:rsidP="005E6A9E">
      <w:pPr>
        <w:pStyle w:val="Style1"/>
      </w:pPr>
      <w:r>
        <w:t xml:space="preserve">        n.d(t, "a", (function() {</w:t>
      </w:r>
    </w:p>
    <w:p w14:paraId="1CA38781" w14:textId="77777777" w:rsidR="005E6A9E" w:rsidRDefault="005E6A9E" w:rsidP="005E6A9E">
      <w:pPr>
        <w:pStyle w:val="Style1"/>
      </w:pPr>
      <w:r>
        <w:t xml:space="preserve">            return s</w:t>
      </w:r>
    </w:p>
    <w:p w14:paraId="48922878" w14:textId="77777777" w:rsidR="005E6A9E" w:rsidRDefault="005E6A9E" w:rsidP="005E6A9E">
      <w:pPr>
        <w:pStyle w:val="Style1"/>
      </w:pPr>
      <w:r>
        <w:t xml:space="preserve">        }</w:t>
      </w:r>
    </w:p>
    <w:p w14:paraId="2A275DCF" w14:textId="77777777" w:rsidR="005E6A9E" w:rsidRDefault="005E6A9E" w:rsidP="005E6A9E">
      <w:pPr>
        <w:pStyle w:val="Style1"/>
      </w:pPr>
      <w:r>
        <w:t xml:space="preserve">        ));</w:t>
      </w:r>
    </w:p>
    <w:p w14:paraId="43469C59" w14:textId="77777777" w:rsidR="005E6A9E" w:rsidRDefault="005E6A9E" w:rsidP="005E6A9E">
      <w:pPr>
        <w:pStyle w:val="Style1"/>
      </w:pPr>
      <w:r>
        <w:t xml:space="preserve">        var r, o = n("QjXU"), i = "undefined" != typeof navigator &amp;&amp; /rv:11.0/.test(navigator.userAgent), a = {};</w:t>
      </w:r>
    </w:p>
    <w:p w14:paraId="06E8ED7C" w14:textId="77777777" w:rsidR="005E6A9E" w:rsidRDefault="005E6A9E" w:rsidP="005E6A9E">
      <w:pPr>
        <w:pStyle w:val="Style1"/>
      </w:pPr>
      <w:r>
        <w:t xml:space="preserve">        try {</w:t>
      </w:r>
    </w:p>
    <w:p w14:paraId="30EB57C8" w14:textId="77777777" w:rsidR="005E6A9E" w:rsidRDefault="005E6A9E" w:rsidP="005E6A9E">
      <w:pPr>
        <w:pStyle w:val="Style1"/>
      </w:pPr>
      <w:r>
        <w:t xml:space="preserve">            a = window</w:t>
      </w:r>
    </w:p>
    <w:p w14:paraId="4F93742A" w14:textId="77777777" w:rsidR="005E6A9E" w:rsidRDefault="005E6A9E" w:rsidP="005E6A9E">
      <w:pPr>
        <w:pStyle w:val="Style1"/>
      </w:pPr>
      <w:r>
        <w:t xml:space="preserve">        } catch (e) {}</w:t>
      </w:r>
    </w:p>
    <w:p w14:paraId="66DC474C" w14:textId="77777777" w:rsidR="005E6A9E" w:rsidRDefault="005E6A9E" w:rsidP="005E6A9E">
      <w:pPr>
        <w:pStyle w:val="Style1"/>
      </w:pPr>
      <w:r>
        <w:t xml:space="preserve">        var s = function() {</w:t>
      </w:r>
    </w:p>
    <w:p w14:paraId="2BA818DC" w14:textId="77777777" w:rsidR="005E6A9E" w:rsidRDefault="005E6A9E" w:rsidP="005E6A9E">
      <w:pPr>
        <w:pStyle w:val="Style1"/>
      </w:pPr>
      <w:r>
        <w:t xml:space="preserve">            function e(e) {</w:t>
      </w:r>
    </w:p>
    <w:p w14:paraId="6ACE7920" w14:textId="77777777" w:rsidR="005E6A9E" w:rsidRDefault="005E6A9E" w:rsidP="005E6A9E">
      <w:pPr>
        <w:pStyle w:val="Style1"/>
      </w:pPr>
      <w:r>
        <w:t xml:space="preserve">                this._rules = [],</w:t>
      </w:r>
    </w:p>
    <w:p w14:paraId="0E09AC3A" w14:textId="77777777" w:rsidR="005E6A9E" w:rsidRDefault="005E6A9E" w:rsidP="005E6A9E">
      <w:pPr>
        <w:pStyle w:val="Style1"/>
      </w:pPr>
      <w:r>
        <w:t xml:space="preserve">                this._preservedRules = [],</w:t>
      </w:r>
    </w:p>
    <w:p w14:paraId="2420DA41" w14:textId="77777777" w:rsidR="005E6A9E" w:rsidRDefault="005E6A9E" w:rsidP="005E6A9E">
      <w:pPr>
        <w:pStyle w:val="Style1"/>
      </w:pPr>
      <w:r>
        <w:t xml:space="preserve">                this._rulesToInsert = [],</w:t>
      </w:r>
    </w:p>
    <w:p w14:paraId="1B61B766" w14:textId="77777777" w:rsidR="005E6A9E" w:rsidRDefault="005E6A9E" w:rsidP="005E6A9E">
      <w:pPr>
        <w:pStyle w:val="Style1"/>
      </w:pPr>
      <w:r>
        <w:t xml:space="preserve">                this._counter = 0,</w:t>
      </w:r>
    </w:p>
    <w:p w14:paraId="0EC577FC" w14:textId="77777777" w:rsidR="005E6A9E" w:rsidRDefault="005E6A9E" w:rsidP="005E6A9E">
      <w:pPr>
        <w:pStyle w:val="Style1"/>
      </w:pPr>
      <w:r>
        <w:t xml:space="preserve">                this._keyToClassName = {},</w:t>
      </w:r>
    </w:p>
    <w:p w14:paraId="4898AD4D" w14:textId="77777777" w:rsidR="005E6A9E" w:rsidRDefault="005E6A9E" w:rsidP="005E6A9E">
      <w:pPr>
        <w:pStyle w:val="Style1"/>
      </w:pPr>
      <w:r>
        <w:t xml:space="preserve">                this._onResetCallbacks = [],</w:t>
      </w:r>
    </w:p>
    <w:p w14:paraId="243D4A00" w14:textId="77777777" w:rsidR="005E6A9E" w:rsidRDefault="005E6A9E" w:rsidP="005E6A9E">
      <w:pPr>
        <w:pStyle w:val="Style1"/>
      </w:pPr>
      <w:r>
        <w:t xml:space="preserve">                this._classNameToArgs = {},</w:t>
      </w:r>
    </w:p>
    <w:p w14:paraId="5E4CB279" w14:textId="77777777" w:rsidR="005E6A9E" w:rsidRDefault="005E6A9E" w:rsidP="005E6A9E">
      <w:pPr>
        <w:pStyle w:val="Style1"/>
      </w:pPr>
      <w:r>
        <w:t xml:space="preserve">                this._config = Object(o.__assign)({</w:t>
      </w:r>
    </w:p>
    <w:p w14:paraId="3F67A8F2" w14:textId="77777777" w:rsidR="005E6A9E" w:rsidRDefault="005E6A9E" w:rsidP="005E6A9E">
      <w:pPr>
        <w:pStyle w:val="Style1"/>
      </w:pPr>
      <w:r>
        <w:t xml:space="preserve">                    injectionMode: 1,</w:t>
      </w:r>
    </w:p>
    <w:p w14:paraId="06C90F5A" w14:textId="77777777" w:rsidR="005E6A9E" w:rsidRDefault="005E6A9E" w:rsidP="005E6A9E">
      <w:pPr>
        <w:pStyle w:val="Style1"/>
      </w:pPr>
      <w:r>
        <w:t xml:space="preserve">                    defaultPrefix: "css",</w:t>
      </w:r>
    </w:p>
    <w:p w14:paraId="6A5EB574" w14:textId="77777777" w:rsidR="005E6A9E" w:rsidRDefault="005E6A9E" w:rsidP="005E6A9E">
      <w:pPr>
        <w:pStyle w:val="Style1"/>
      </w:pPr>
      <w:r>
        <w:t xml:space="preserve">                    namespace: void 0,</w:t>
      </w:r>
    </w:p>
    <w:p w14:paraId="4E64011A" w14:textId="77777777" w:rsidR="005E6A9E" w:rsidRDefault="005E6A9E" w:rsidP="005E6A9E">
      <w:pPr>
        <w:pStyle w:val="Style1"/>
      </w:pPr>
      <w:r>
        <w:t xml:space="preserve">                    cspSettings: void 0</w:t>
      </w:r>
    </w:p>
    <w:p w14:paraId="6D8B13BD" w14:textId="77777777" w:rsidR="005E6A9E" w:rsidRDefault="005E6A9E" w:rsidP="005E6A9E">
      <w:pPr>
        <w:pStyle w:val="Style1"/>
      </w:pPr>
      <w:r>
        <w:t xml:space="preserve">                }, e),</w:t>
      </w:r>
    </w:p>
    <w:p w14:paraId="0B813CF0" w14:textId="77777777" w:rsidR="005E6A9E" w:rsidRDefault="005E6A9E" w:rsidP="005E6A9E">
      <w:pPr>
        <w:pStyle w:val="Style1"/>
      </w:pPr>
      <w:r>
        <w:t xml:space="preserve">                this._keyToClassName = this._config.classNameCache || {}</w:t>
      </w:r>
    </w:p>
    <w:p w14:paraId="780B7FA7" w14:textId="77777777" w:rsidR="005E6A9E" w:rsidRDefault="005E6A9E" w:rsidP="005E6A9E">
      <w:pPr>
        <w:pStyle w:val="Style1"/>
      </w:pPr>
      <w:r>
        <w:t xml:space="preserve">            }</w:t>
      </w:r>
    </w:p>
    <w:p w14:paraId="6C2D19E8" w14:textId="77777777" w:rsidR="005E6A9E" w:rsidRDefault="005E6A9E" w:rsidP="005E6A9E">
      <w:pPr>
        <w:pStyle w:val="Style1"/>
      </w:pPr>
      <w:r>
        <w:t xml:space="preserve">            return e.getInstance = function() {</w:t>
      </w:r>
    </w:p>
    <w:p w14:paraId="1947DD62" w14:textId="77777777" w:rsidR="005E6A9E" w:rsidRDefault="005E6A9E" w:rsidP="005E6A9E">
      <w:pPr>
        <w:pStyle w:val="Style1"/>
      </w:pPr>
      <w:r>
        <w:t xml:space="preserve">                var t;</w:t>
      </w:r>
    </w:p>
    <w:p w14:paraId="7504B511" w14:textId="77777777" w:rsidR="005E6A9E" w:rsidRDefault="005E6A9E" w:rsidP="005E6A9E">
      <w:pPr>
        <w:pStyle w:val="Style1"/>
      </w:pPr>
      <w:r>
        <w:t xml:space="preserve">                if (!(r = a.__stylesheet__) || r._lastStyleElement &amp;&amp; r._lastStyleElement.ownerDocument !== document) {</w:t>
      </w:r>
    </w:p>
    <w:p w14:paraId="50A33D6B" w14:textId="77777777" w:rsidR="005E6A9E" w:rsidRDefault="005E6A9E" w:rsidP="005E6A9E">
      <w:pPr>
        <w:pStyle w:val="Style1"/>
      </w:pPr>
      <w:r>
        <w:t xml:space="preserve">                    var n = (null === (t = a) || void 0 === t ? void 0 : t.FabricConfig) || {};</w:t>
      </w:r>
    </w:p>
    <w:p w14:paraId="21780F9C" w14:textId="77777777" w:rsidR="005E6A9E" w:rsidRDefault="005E6A9E" w:rsidP="005E6A9E">
      <w:pPr>
        <w:pStyle w:val="Style1"/>
      </w:pPr>
      <w:r>
        <w:t xml:space="preserve">                    r = a.__stylesheet__ = new e(n.mergeStyles)</w:t>
      </w:r>
    </w:p>
    <w:p w14:paraId="15FB9011" w14:textId="77777777" w:rsidR="005E6A9E" w:rsidRDefault="005E6A9E" w:rsidP="005E6A9E">
      <w:pPr>
        <w:pStyle w:val="Style1"/>
      </w:pPr>
      <w:r>
        <w:t xml:space="preserve">                }</w:t>
      </w:r>
    </w:p>
    <w:p w14:paraId="6ED29F16" w14:textId="77777777" w:rsidR="005E6A9E" w:rsidRDefault="005E6A9E" w:rsidP="005E6A9E">
      <w:pPr>
        <w:pStyle w:val="Style1"/>
      </w:pPr>
      <w:r>
        <w:t xml:space="preserve">                return r</w:t>
      </w:r>
    </w:p>
    <w:p w14:paraId="212DF0B3" w14:textId="77777777" w:rsidR="005E6A9E" w:rsidRDefault="005E6A9E" w:rsidP="005E6A9E">
      <w:pPr>
        <w:pStyle w:val="Style1"/>
      </w:pPr>
      <w:r>
        <w:t xml:space="preserve">            }</w:t>
      </w:r>
    </w:p>
    <w:p w14:paraId="7A77D778" w14:textId="77777777" w:rsidR="005E6A9E" w:rsidRDefault="005E6A9E" w:rsidP="005E6A9E">
      <w:pPr>
        <w:pStyle w:val="Style1"/>
      </w:pPr>
      <w:r>
        <w:t xml:space="preserve">            ,</w:t>
      </w:r>
    </w:p>
    <w:p w14:paraId="62920BA1" w14:textId="77777777" w:rsidR="005E6A9E" w:rsidRDefault="005E6A9E" w:rsidP="005E6A9E">
      <w:pPr>
        <w:pStyle w:val="Style1"/>
      </w:pPr>
      <w:r>
        <w:t xml:space="preserve">            e.prototype.setConfig = function(e) {</w:t>
      </w:r>
    </w:p>
    <w:p w14:paraId="17D51534" w14:textId="77777777" w:rsidR="005E6A9E" w:rsidRDefault="005E6A9E" w:rsidP="005E6A9E">
      <w:pPr>
        <w:pStyle w:val="Style1"/>
      </w:pPr>
      <w:r>
        <w:t xml:space="preserve">                this._config = Object(o.__assign)(Object(o.__assign)({}, this._config), e)</w:t>
      </w:r>
    </w:p>
    <w:p w14:paraId="649B2D14" w14:textId="77777777" w:rsidR="005E6A9E" w:rsidRDefault="005E6A9E" w:rsidP="005E6A9E">
      <w:pPr>
        <w:pStyle w:val="Style1"/>
      </w:pPr>
      <w:r>
        <w:t xml:space="preserve">            }</w:t>
      </w:r>
    </w:p>
    <w:p w14:paraId="301D3328" w14:textId="77777777" w:rsidR="005E6A9E" w:rsidRDefault="005E6A9E" w:rsidP="005E6A9E">
      <w:pPr>
        <w:pStyle w:val="Style1"/>
      </w:pPr>
      <w:r>
        <w:t xml:space="preserve">            ,</w:t>
      </w:r>
    </w:p>
    <w:p w14:paraId="6B4045AB" w14:textId="77777777" w:rsidR="005E6A9E" w:rsidRDefault="005E6A9E" w:rsidP="005E6A9E">
      <w:pPr>
        <w:pStyle w:val="Style1"/>
      </w:pPr>
      <w:r>
        <w:t xml:space="preserve">            e.prototype.onReset = function(e) {</w:t>
      </w:r>
    </w:p>
    <w:p w14:paraId="1BBD9D8B" w14:textId="77777777" w:rsidR="005E6A9E" w:rsidRDefault="005E6A9E" w:rsidP="005E6A9E">
      <w:pPr>
        <w:pStyle w:val="Style1"/>
      </w:pPr>
      <w:r>
        <w:t xml:space="preserve">                this._onResetCallbacks.push(e)</w:t>
      </w:r>
    </w:p>
    <w:p w14:paraId="5451B10A" w14:textId="77777777" w:rsidR="005E6A9E" w:rsidRDefault="005E6A9E" w:rsidP="005E6A9E">
      <w:pPr>
        <w:pStyle w:val="Style1"/>
      </w:pPr>
      <w:r>
        <w:t xml:space="preserve">            }</w:t>
      </w:r>
    </w:p>
    <w:p w14:paraId="5D01BAC7" w14:textId="77777777" w:rsidR="005E6A9E" w:rsidRDefault="005E6A9E" w:rsidP="005E6A9E">
      <w:pPr>
        <w:pStyle w:val="Style1"/>
      </w:pPr>
      <w:r>
        <w:t xml:space="preserve">            ,</w:t>
      </w:r>
    </w:p>
    <w:p w14:paraId="26673E95" w14:textId="77777777" w:rsidR="005E6A9E" w:rsidRDefault="005E6A9E" w:rsidP="005E6A9E">
      <w:pPr>
        <w:pStyle w:val="Style1"/>
      </w:pPr>
      <w:r>
        <w:t xml:space="preserve">            e.prototype.getClassName = function(e) {</w:t>
      </w:r>
    </w:p>
    <w:p w14:paraId="61D8AF3F" w14:textId="77777777" w:rsidR="005E6A9E" w:rsidRDefault="005E6A9E" w:rsidP="005E6A9E">
      <w:pPr>
        <w:pStyle w:val="Style1"/>
      </w:pPr>
      <w:r>
        <w:t xml:space="preserve">                var t = this._config.namespace;</w:t>
      </w:r>
    </w:p>
    <w:p w14:paraId="50C7EAEA" w14:textId="77777777" w:rsidR="005E6A9E" w:rsidRDefault="005E6A9E" w:rsidP="005E6A9E">
      <w:pPr>
        <w:pStyle w:val="Style1"/>
      </w:pPr>
      <w:r>
        <w:t xml:space="preserve">                return (t ? t + "-" : "") + (e || this._config.defaultPrefix) + "-" + this._counter++</w:t>
      </w:r>
    </w:p>
    <w:p w14:paraId="208BE37C" w14:textId="77777777" w:rsidR="005E6A9E" w:rsidRDefault="005E6A9E" w:rsidP="005E6A9E">
      <w:pPr>
        <w:pStyle w:val="Style1"/>
      </w:pPr>
      <w:r>
        <w:t xml:space="preserve">            }</w:t>
      </w:r>
    </w:p>
    <w:p w14:paraId="31A2C2AC" w14:textId="77777777" w:rsidR="005E6A9E" w:rsidRDefault="005E6A9E" w:rsidP="005E6A9E">
      <w:pPr>
        <w:pStyle w:val="Style1"/>
      </w:pPr>
      <w:r>
        <w:t xml:space="preserve">            ,</w:t>
      </w:r>
    </w:p>
    <w:p w14:paraId="4C1303EB" w14:textId="77777777" w:rsidR="005E6A9E" w:rsidRDefault="005E6A9E" w:rsidP="005E6A9E">
      <w:pPr>
        <w:pStyle w:val="Style1"/>
      </w:pPr>
      <w:r>
        <w:t xml:space="preserve">            e.prototype.cacheClassName = function(e, t, n, r) {</w:t>
      </w:r>
    </w:p>
    <w:p w14:paraId="108A3A7F" w14:textId="77777777" w:rsidR="005E6A9E" w:rsidRDefault="005E6A9E" w:rsidP="005E6A9E">
      <w:pPr>
        <w:pStyle w:val="Style1"/>
      </w:pPr>
      <w:r>
        <w:t xml:space="preserve">                this._keyToClassName[t] = e,</w:t>
      </w:r>
    </w:p>
    <w:p w14:paraId="21F2D1BC" w14:textId="77777777" w:rsidR="005E6A9E" w:rsidRDefault="005E6A9E" w:rsidP="005E6A9E">
      <w:pPr>
        <w:pStyle w:val="Style1"/>
      </w:pPr>
      <w:r>
        <w:t xml:space="preserve">                this._classNameToArgs[e] = {</w:t>
      </w:r>
    </w:p>
    <w:p w14:paraId="7B64EA97" w14:textId="77777777" w:rsidR="005E6A9E" w:rsidRDefault="005E6A9E" w:rsidP="005E6A9E">
      <w:pPr>
        <w:pStyle w:val="Style1"/>
      </w:pPr>
      <w:r>
        <w:t xml:space="preserve">                    args: n,</w:t>
      </w:r>
    </w:p>
    <w:p w14:paraId="6988A621" w14:textId="77777777" w:rsidR="005E6A9E" w:rsidRDefault="005E6A9E" w:rsidP="005E6A9E">
      <w:pPr>
        <w:pStyle w:val="Style1"/>
      </w:pPr>
      <w:r>
        <w:t xml:space="preserve">                    rules: r</w:t>
      </w:r>
    </w:p>
    <w:p w14:paraId="3A5A22D2" w14:textId="77777777" w:rsidR="005E6A9E" w:rsidRDefault="005E6A9E" w:rsidP="005E6A9E">
      <w:pPr>
        <w:pStyle w:val="Style1"/>
      </w:pPr>
      <w:r>
        <w:t xml:space="preserve">                }</w:t>
      </w:r>
    </w:p>
    <w:p w14:paraId="2EF69C2B" w14:textId="77777777" w:rsidR="005E6A9E" w:rsidRDefault="005E6A9E" w:rsidP="005E6A9E">
      <w:pPr>
        <w:pStyle w:val="Style1"/>
      </w:pPr>
      <w:r>
        <w:t xml:space="preserve">            }</w:t>
      </w:r>
    </w:p>
    <w:p w14:paraId="45D1FB35" w14:textId="77777777" w:rsidR="005E6A9E" w:rsidRDefault="005E6A9E" w:rsidP="005E6A9E">
      <w:pPr>
        <w:pStyle w:val="Style1"/>
      </w:pPr>
      <w:r>
        <w:t xml:space="preserve">            ,</w:t>
      </w:r>
    </w:p>
    <w:p w14:paraId="239EF513" w14:textId="77777777" w:rsidR="005E6A9E" w:rsidRDefault="005E6A9E" w:rsidP="005E6A9E">
      <w:pPr>
        <w:pStyle w:val="Style1"/>
      </w:pPr>
      <w:r>
        <w:t xml:space="preserve">            e.prototype.classNameFromKey = function(e) {</w:t>
      </w:r>
    </w:p>
    <w:p w14:paraId="242CA50F" w14:textId="77777777" w:rsidR="005E6A9E" w:rsidRDefault="005E6A9E" w:rsidP="005E6A9E">
      <w:pPr>
        <w:pStyle w:val="Style1"/>
      </w:pPr>
      <w:r>
        <w:t xml:space="preserve">                return this._keyToClassName[e]</w:t>
      </w:r>
    </w:p>
    <w:p w14:paraId="5FC4EB0B" w14:textId="77777777" w:rsidR="005E6A9E" w:rsidRDefault="005E6A9E" w:rsidP="005E6A9E">
      <w:pPr>
        <w:pStyle w:val="Style1"/>
      </w:pPr>
      <w:r>
        <w:t xml:space="preserve">            }</w:t>
      </w:r>
    </w:p>
    <w:p w14:paraId="2079E07C" w14:textId="77777777" w:rsidR="005E6A9E" w:rsidRDefault="005E6A9E" w:rsidP="005E6A9E">
      <w:pPr>
        <w:pStyle w:val="Style1"/>
      </w:pPr>
      <w:r>
        <w:t xml:space="preserve">            ,</w:t>
      </w:r>
    </w:p>
    <w:p w14:paraId="7EA5C691" w14:textId="77777777" w:rsidR="005E6A9E" w:rsidRDefault="005E6A9E" w:rsidP="005E6A9E">
      <w:pPr>
        <w:pStyle w:val="Style1"/>
      </w:pPr>
      <w:r>
        <w:t xml:space="preserve">            e.prototype.getClassNameCache = function() {</w:t>
      </w:r>
    </w:p>
    <w:p w14:paraId="38BF9A7E" w14:textId="77777777" w:rsidR="005E6A9E" w:rsidRDefault="005E6A9E" w:rsidP="005E6A9E">
      <w:pPr>
        <w:pStyle w:val="Style1"/>
      </w:pPr>
      <w:r>
        <w:t xml:space="preserve">                return this._keyToClassName</w:t>
      </w:r>
    </w:p>
    <w:p w14:paraId="2996AA51" w14:textId="77777777" w:rsidR="005E6A9E" w:rsidRDefault="005E6A9E" w:rsidP="005E6A9E">
      <w:pPr>
        <w:pStyle w:val="Style1"/>
      </w:pPr>
      <w:r>
        <w:t xml:space="preserve">            }</w:t>
      </w:r>
    </w:p>
    <w:p w14:paraId="1410B766" w14:textId="77777777" w:rsidR="005E6A9E" w:rsidRDefault="005E6A9E" w:rsidP="005E6A9E">
      <w:pPr>
        <w:pStyle w:val="Style1"/>
      </w:pPr>
      <w:r>
        <w:t xml:space="preserve">            ,</w:t>
      </w:r>
    </w:p>
    <w:p w14:paraId="605892F4" w14:textId="77777777" w:rsidR="005E6A9E" w:rsidRDefault="005E6A9E" w:rsidP="005E6A9E">
      <w:pPr>
        <w:pStyle w:val="Style1"/>
      </w:pPr>
      <w:r>
        <w:t xml:space="preserve">            e.prototype.argsFromClassName = function(e) {</w:t>
      </w:r>
    </w:p>
    <w:p w14:paraId="410A7EBF" w14:textId="77777777" w:rsidR="005E6A9E" w:rsidRDefault="005E6A9E" w:rsidP="005E6A9E">
      <w:pPr>
        <w:pStyle w:val="Style1"/>
      </w:pPr>
      <w:r>
        <w:t xml:space="preserve">                var t = this._classNameToArgs[e];</w:t>
      </w:r>
    </w:p>
    <w:p w14:paraId="4AAD32A3" w14:textId="77777777" w:rsidR="005E6A9E" w:rsidRDefault="005E6A9E" w:rsidP="005E6A9E">
      <w:pPr>
        <w:pStyle w:val="Style1"/>
      </w:pPr>
      <w:r>
        <w:t xml:space="preserve">                return t &amp;&amp; t.args</w:t>
      </w:r>
    </w:p>
    <w:p w14:paraId="717C7B77" w14:textId="77777777" w:rsidR="005E6A9E" w:rsidRDefault="005E6A9E" w:rsidP="005E6A9E">
      <w:pPr>
        <w:pStyle w:val="Style1"/>
      </w:pPr>
      <w:r>
        <w:t xml:space="preserve">            }</w:t>
      </w:r>
    </w:p>
    <w:p w14:paraId="4F9985C8" w14:textId="77777777" w:rsidR="005E6A9E" w:rsidRDefault="005E6A9E" w:rsidP="005E6A9E">
      <w:pPr>
        <w:pStyle w:val="Style1"/>
      </w:pPr>
      <w:r>
        <w:t xml:space="preserve">            ,</w:t>
      </w:r>
    </w:p>
    <w:p w14:paraId="4FAE25BE" w14:textId="77777777" w:rsidR="005E6A9E" w:rsidRDefault="005E6A9E" w:rsidP="005E6A9E">
      <w:pPr>
        <w:pStyle w:val="Style1"/>
      </w:pPr>
      <w:r>
        <w:t xml:space="preserve">            e.prototype.insertedRulesFromClassName = function(e) {</w:t>
      </w:r>
    </w:p>
    <w:p w14:paraId="66EACCED" w14:textId="77777777" w:rsidR="005E6A9E" w:rsidRDefault="005E6A9E" w:rsidP="005E6A9E">
      <w:pPr>
        <w:pStyle w:val="Style1"/>
      </w:pPr>
      <w:r>
        <w:t xml:space="preserve">                var t = this._classNameToArgs[e];</w:t>
      </w:r>
    </w:p>
    <w:p w14:paraId="58C4974F" w14:textId="77777777" w:rsidR="005E6A9E" w:rsidRDefault="005E6A9E" w:rsidP="005E6A9E">
      <w:pPr>
        <w:pStyle w:val="Style1"/>
      </w:pPr>
      <w:r>
        <w:t xml:space="preserve">                return t &amp;&amp; t.rules</w:t>
      </w:r>
    </w:p>
    <w:p w14:paraId="08ED8B2B" w14:textId="77777777" w:rsidR="005E6A9E" w:rsidRDefault="005E6A9E" w:rsidP="005E6A9E">
      <w:pPr>
        <w:pStyle w:val="Style1"/>
      </w:pPr>
      <w:r>
        <w:t xml:space="preserve">            }</w:t>
      </w:r>
    </w:p>
    <w:p w14:paraId="1C009F74" w14:textId="77777777" w:rsidR="005E6A9E" w:rsidRDefault="005E6A9E" w:rsidP="005E6A9E">
      <w:pPr>
        <w:pStyle w:val="Style1"/>
      </w:pPr>
      <w:r>
        <w:t xml:space="preserve">            ,</w:t>
      </w:r>
    </w:p>
    <w:p w14:paraId="5EF1ECC5" w14:textId="77777777" w:rsidR="005E6A9E" w:rsidRDefault="005E6A9E" w:rsidP="005E6A9E">
      <w:pPr>
        <w:pStyle w:val="Style1"/>
      </w:pPr>
      <w:r>
        <w:t xml:space="preserve">            e.prototype.insertRule = function(e, t) {</w:t>
      </w:r>
    </w:p>
    <w:p w14:paraId="02153449" w14:textId="77777777" w:rsidR="005E6A9E" w:rsidRDefault="005E6A9E" w:rsidP="005E6A9E">
      <w:pPr>
        <w:pStyle w:val="Style1"/>
      </w:pPr>
      <w:r>
        <w:t xml:space="preserve">                var n = 0 !== this._config.injectionMode ? this._getStyleElement() : void 0;</w:t>
      </w:r>
    </w:p>
    <w:p w14:paraId="02838B85" w14:textId="77777777" w:rsidR="005E6A9E" w:rsidRDefault="005E6A9E" w:rsidP="005E6A9E">
      <w:pPr>
        <w:pStyle w:val="Style1"/>
      </w:pPr>
      <w:r>
        <w:t xml:space="preserve">                if (t &amp;&amp; this._preservedRules.push(e),</w:t>
      </w:r>
    </w:p>
    <w:p w14:paraId="0B8C2D3C" w14:textId="77777777" w:rsidR="005E6A9E" w:rsidRDefault="005E6A9E" w:rsidP="005E6A9E">
      <w:pPr>
        <w:pStyle w:val="Style1"/>
      </w:pPr>
      <w:r>
        <w:t xml:space="preserve">                n)</w:t>
      </w:r>
    </w:p>
    <w:p w14:paraId="1BB01EF3" w14:textId="77777777" w:rsidR="005E6A9E" w:rsidRDefault="005E6A9E" w:rsidP="005E6A9E">
      <w:pPr>
        <w:pStyle w:val="Style1"/>
      </w:pPr>
      <w:r>
        <w:t xml:space="preserve">                    switch (this._config.injectionMode) {</w:t>
      </w:r>
    </w:p>
    <w:p w14:paraId="4EA01F6B" w14:textId="77777777" w:rsidR="005E6A9E" w:rsidRDefault="005E6A9E" w:rsidP="005E6A9E">
      <w:pPr>
        <w:pStyle w:val="Style1"/>
      </w:pPr>
      <w:r>
        <w:t xml:space="preserve">                    case 1:</w:t>
      </w:r>
    </w:p>
    <w:p w14:paraId="6FE23D03" w14:textId="77777777" w:rsidR="005E6A9E" w:rsidRDefault="005E6A9E" w:rsidP="005E6A9E">
      <w:pPr>
        <w:pStyle w:val="Style1"/>
      </w:pPr>
      <w:r>
        <w:t xml:space="preserve">                        var r = n.sheet;</w:t>
      </w:r>
    </w:p>
    <w:p w14:paraId="554B8091" w14:textId="77777777" w:rsidR="005E6A9E" w:rsidRDefault="005E6A9E" w:rsidP="005E6A9E">
      <w:pPr>
        <w:pStyle w:val="Style1"/>
      </w:pPr>
      <w:r>
        <w:t xml:space="preserve">                        try {</w:t>
      </w:r>
    </w:p>
    <w:p w14:paraId="4C902AD8" w14:textId="77777777" w:rsidR="005E6A9E" w:rsidRDefault="005E6A9E" w:rsidP="005E6A9E">
      <w:pPr>
        <w:pStyle w:val="Style1"/>
      </w:pPr>
      <w:r>
        <w:t xml:space="preserve">                            r.insertRule(e, r.cssRules.length)</w:t>
      </w:r>
    </w:p>
    <w:p w14:paraId="51C87716" w14:textId="77777777" w:rsidR="005E6A9E" w:rsidRDefault="005E6A9E" w:rsidP="005E6A9E">
      <w:pPr>
        <w:pStyle w:val="Style1"/>
      </w:pPr>
      <w:r>
        <w:t xml:space="preserve">                        } catch (e) {}</w:t>
      </w:r>
    </w:p>
    <w:p w14:paraId="128D5FEF" w14:textId="77777777" w:rsidR="005E6A9E" w:rsidRDefault="005E6A9E" w:rsidP="005E6A9E">
      <w:pPr>
        <w:pStyle w:val="Style1"/>
      </w:pPr>
      <w:r>
        <w:t xml:space="preserve">                        break;</w:t>
      </w:r>
    </w:p>
    <w:p w14:paraId="54A61E9A" w14:textId="77777777" w:rsidR="005E6A9E" w:rsidRDefault="005E6A9E" w:rsidP="005E6A9E">
      <w:pPr>
        <w:pStyle w:val="Style1"/>
      </w:pPr>
      <w:r>
        <w:t xml:space="preserve">                    case 2:</w:t>
      </w:r>
    </w:p>
    <w:p w14:paraId="03F0DE6E" w14:textId="77777777" w:rsidR="005E6A9E" w:rsidRDefault="005E6A9E" w:rsidP="005E6A9E">
      <w:pPr>
        <w:pStyle w:val="Style1"/>
      </w:pPr>
      <w:r>
        <w:t xml:space="preserve">                        n.appendChild(document.createTextNode(e))</w:t>
      </w:r>
    </w:p>
    <w:p w14:paraId="4A91C554" w14:textId="77777777" w:rsidR="005E6A9E" w:rsidRDefault="005E6A9E" w:rsidP="005E6A9E">
      <w:pPr>
        <w:pStyle w:val="Style1"/>
      </w:pPr>
      <w:r>
        <w:t xml:space="preserve">                    }</w:t>
      </w:r>
    </w:p>
    <w:p w14:paraId="554BF72A" w14:textId="77777777" w:rsidR="005E6A9E" w:rsidRDefault="005E6A9E" w:rsidP="005E6A9E">
      <w:pPr>
        <w:pStyle w:val="Style1"/>
      </w:pPr>
      <w:r>
        <w:t xml:space="preserve">                else</w:t>
      </w:r>
    </w:p>
    <w:p w14:paraId="5E55E351" w14:textId="77777777" w:rsidR="005E6A9E" w:rsidRDefault="005E6A9E" w:rsidP="005E6A9E">
      <w:pPr>
        <w:pStyle w:val="Style1"/>
      </w:pPr>
      <w:r>
        <w:t xml:space="preserve">                    this._rules.push(e);</w:t>
      </w:r>
    </w:p>
    <w:p w14:paraId="1FFE8B32" w14:textId="77777777" w:rsidR="005E6A9E" w:rsidRDefault="005E6A9E" w:rsidP="005E6A9E">
      <w:pPr>
        <w:pStyle w:val="Style1"/>
      </w:pPr>
      <w:r>
        <w:t xml:space="preserve">                this._config.onInsertRule &amp;&amp; this._config.onInsertRule(e)</w:t>
      </w:r>
    </w:p>
    <w:p w14:paraId="032EBECE" w14:textId="77777777" w:rsidR="005E6A9E" w:rsidRDefault="005E6A9E" w:rsidP="005E6A9E">
      <w:pPr>
        <w:pStyle w:val="Style1"/>
      </w:pPr>
      <w:r>
        <w:t xml:space="preserve">            }</w:t>
      </w:r>
    </w:p>
    <w:p w14:paraId="335A9CCF" w14:textId="77777777" w:rsidR="005E6A9E" w:rsidRDefault="005E6A9E" w:rsidP="005E6A9E">
      <w:pPr>
        <w:pStyle w:val="Style1"/>
      </w:pPr>
      <w:r>
        <w:t xml:space="preserve">            ,</w:t>
      </w:r>
    </w:p>
    <w:p w14:paraId="363E7EFA" w14:textId="77777777" w:rsidR="005E6A9E" w:rsidRDefault="005E6A9E" w:rsidP="005E6A9E">
      <w:pPr>
        <w:pStyle w:val="Style1"/>
      </w:pPr>
      <w:r>
        <w:t xml:space="preserve">            e.prototype.getRules = function(e) {</w:t>
      </w:r>
    </w:p>
    <w:p w14:paraId="169A1C22" w14:textId="77777777" w:rsidR="005E6A9E" w:rsidRDefault="005E6A9E" w:rsidP="005E6A9E">
      <w:pPr>
        <w:pStyle w:val="Style1"/>
      </w:pPr>
      <w:r>
        <w:t xml:space="preserve">                return (e ? this._preservedRules.join("") : "") + this._rules.join("") + this._rulesToInsert.join("")</w:t>
      </w:r>
    </w:p>
    <w:p w14:paraId="3135F9A0" w14:textId="77777777" w:rsidR="005E6A9E" w:rsidRDefault="005E6A9E" w:rsidP="005E6A9E">
      <w:pPr>
        <w:pStyle w:val="Style1"/>
      </w:pPr>
      <w:r>
        <w:t xml:space="preserve">            }</w:t>
      </w:r>
    </w:p>
    <w:p w14:paraId="7EB64E95" w14:textId="77777777" w:rsidR="005E6A9E" w:rsidRDefault="005E6A9E" w:rsidP="005E6A9E">
      <w:pPr>
        <w:pStyle w:val="Style1"/>
      </w:pPr>
      <w:r>
        <w:t xml:space="preserve">            ,</w:t>
      </w:r>
    </w:p>
    <w:p w14:paraId="32F193B4" w14:textId="77777777" w:rsidR="005E6A9E" w:rsidRDefault="005E6A9E" w:rsidP="005E6A9E">
      <w:pPr>
        <w:pStyle w:val="Style1"/>
      </w:pPr>
      <w:r>
        <w:t xml:space="preserve">            e.prototype.reset = function() {</w:t>
      </w:r>
    </w:p>
    <w:p w14:paraId="78BC37AE" w14:textId="77777777" w:rsidR="005E6A9E" w:rsidRDefault="005E6A9E" w:rsidP="005E6A9E">
      <w:pPr>
        <w:pStyle w:val="Style1"/>
      </w:pPr>
      <w:r>
        <w:t xml:space="preserve">                this._rules = [],</w:t>
      </w:r>
    </w:p>
    <w:p w14:paraId="67B0FF80" w14:textId="77777777" w:rsidR="005E6A9E" w:rsidRDefault="005E6A9E" w:rsidP="005E6A9E">
      <w:pPr>
        <w:pStyle w:val="Style1"/>
      </w:pPr>
      <w:r>
        <w:t xml:space="preserve">                this._rulesToInsert = [],</w:t>
      </w:r>
    </w:p>
    <w:p w14:paraId="0C46C3EB" w14:textId="77777777" w:rsidR="005E6A9E" w:rsidRDefault="005E6A9E" w:rsidP="005E6A9E">
      <w:pPr>
        <w:pStyle w:val="Style1"/>
      </w:pPr>
      <w:r>
        <w:t xml:space="preserve">                this._counter = 0,</w:t>
      </w:r>
    </w:p>
    <w:p w14:paraId="11D6CFDD" w14:textId="77777777" w:rsidR="005E6A9E" w:rsidRDefault="005E6A9E" w:rsidP="005E6A9E">
      <w:pPr>
        <w:pStyle w:val="Style1"/>
      </w:pPr>
      <w:r>
        <w:t xml:space="preserve">                this._classNameToArgs = {},</w:t>
      </w:r>
    </w:p>
    <w:p w14:paraId="78F0FB51" w14:textId="77777777" w:rsidR="005E6A9E" w:rsidRDefault="005E6A9E" w:rsidP="005E6A9E">
      <w:pPr>
        <w:pStyle w:val="Style1"/>
      </w:pPr>
      <w:r>
        <w:t xml:space="preserve">                this._keyToClassName = {},</w:t>
      </w:r>
    </w:p>
    <w:p w14:paraId="4FE64ECE" w14:textId="77777777" w:rsidR="005E6A9E" w:rsidRDefault="005E6A9E" w:rsidP="005E6A9E">
      <w:pPr>
        <w:pStyle w:val="Style1"/>
      </w:pPr>
      <w:r>
        <w:t xml:space="preserve">                this._onResetCallbacks.forEach((function(e) {</w:t>
      </w:r>
    </w:p>
    <w:p w14:paraId="516A22C1" w14:textId="77777777" w:rsidR="005E6A9E" w:rsidRDefault="005E6A9E" w:rsidP="005E6A9E">
      <w:pPr>
        <w:pStyle w:val="Style1"/>
      </w:pPr>
      <w:r>
        <w:t xml:space="preserve">                    return e()</w:t>
      </w:r>
    </w:p>
    <w:p w14:paraId="6FC431DC" w14:textId="77777777" w:rsidR="005E6A9E" w:rsidRDefault="005E6A9E" w:rsidP="005E6A9E">
      <w:pPr>
        <w:pStyle w:val="Style1"/>
      </w:pPr>
      <w:r>
        <w:t xml:space="preserve">                }</w:t>
      </w:r>
    </w:p>
    <w:p w14:paraId="54B9A667" w14:textId="77777777" w:rsidR="005E6A9E" w:rsidRDefault="005E6A9E" w:rsidP="005E6A9E">
      <w:pPr>
        <w:pStyle w:val="Style1"/>
      </w:pPr>
      <w:r>
        <w:t xml:space="preserve">                ))</w:t>
      </w:r>
    </w:p>
    <w:p w14:paraId="7131A365" w14:textId="77777777" w:rsidR="005E6A9E" w:rsidRDefault="005E6A9E" w:rsidP="005E6A9E">
      <w:pPr>
        <w:pStyle w:val="Style1"/>
      </w:pPr>
      <w:r>
        <w:t xml:space="preserve">            }</w:t>
      </w:r>
    </w:p>
    <w:p w14:paraId="18563BB3" w14:textId="77777777" w:rsidR="005E6A9E" w:rsidRDefault="005E6A9E" w:rsidP="005E6A9E">
      <w:pPr>
        <w:pStyle w:val="Style1"/>
      </w:pPr>
      <w:r>
        <w:t xml:space="preserve">            ,</w:t>
      </w:r>
    </w:p>
    <w:p w14:paraId="3F3D0BFB" w14:textId="77777777" w:rsidR="005E6A9E" w:rsidRDefault="005E6A9E" w:rsidP="005E6A9E">
      <w:pPr>
        <w:pStyle w:val="Style1"/>
      </w:pPr>
      <w:r>
        <w:t xml:space="preserve">            e.prototype.resetKeys = function() {</w:t>
      </w:r>
    </w:p>
    <w:p w14:paraId="240180BD" w14:textId="77777777" w:rsidR="005E6A9E" w:rsidRDefault="005E6A9E" w:rsidP="005E6A9E">
      <w:pPr>
        <w:pStyle w:val="Style1"/>
      </w:pPr>
      <w:r>
        <w:t xml:space="preserve">                this._keyToClassName = {}</w:t>
      </w:r>
    </w:p>
    <w:p w14:paraId="68B4A35B" w14:textId="77777777" w:rsidR="005E6A9E" w:rsidRDefault="005E6A9E" w:rsidP="005E6A9E">
      <w:pPr>
        <w:pStyle w:val="Style1"/>
      </w:pPr>
      <w:r>
        <w:t xml:space="preserve">            }</w:t>
      </w:r>
    </w:p>
    <w:p w14:paraId="74EBCBF2" w14:textId="77777777" w:rsidR="005E6A9E" w:rsidRDefault="005E6A9E" w:rsidP="005E6A9E">
      <w:pPr>
        <w:pStyle w:val="Style1"/>
      </w:pPr>
      <w:r>
        <w:t xml:space="preserve">            ,</w:t>
      </w:r>
    </w:p>
    <w:p w14:paraId="14FC06B7" w14:textId="77777777" w:rsidR="005E6A9E" w:rsidRDefault="005E6A9E" w:rsidP="005E6A9E">
      <w:pPr>
        <w:pStyle w:val="Style1"/>
      </w:pPr>
      <w:r>
        <w:t xml:space="preserve">            e.prototype._getStyleElement = function() {</w:t>
      </w:r>
    </w:p>
    <w:p w14:paraId="239A6171" w14:textId="77777777" w:rsidR="005E6A9E" w:rsidRDefault="005E6A9E" w:rsidP="005E6A9E">
      <w:pPr>
        <w:pStyle w:val="Style1"/>
      </w:pPr>
      <w:r>
        <w:t xml:space="preserve">                var e = this;</w:t>
      </w:r>
    </w:p>
    <w:p w14:paraId="7498E00C" w14:textId="77777777" w:rsidR="005E6A9E" w:rsidRDefault="005E6A9E" w:rsidP="005E6A9E">
      <w:pPr>
        <w:pStyle w:val="Style1"/>
      </w:pPr>
      <w:r>
        <w:t xml:space="preserve">                return this._styleElement || "undefined" == typeof document || (this._styleElement = this._createStyleElement(),</w:t>
      </w:r>
    </w:p>
    <w:p w14:paraId="27D82ED0" w14:textId="77777777" w:rsidR="005E6A9E" w:rsidRDefault="005E6A9E" w:rsidP="005E6A9E">
      <w:pPr>
        <w:pStyle w:val="Style1"/>
      </w:pPr>
      <w:r>
        <w:t xml:space="preserve">                i || window.requestAnimationFrame((function() {</w:t>
      </w:r>
    </w:p>
    <w:p w14:paraId="2B889E2E" w14:textId="77777777" w:rsidR="005E6A9E" w:rsidRDefault="005E6A9E" w:rsidP="005E6A9E">
      <w:pPr>
        <w:pStyle w:val="Style1"/>
      </w:pPr>
      <w:r>
        <w:t xml:space="preserve">                    e._styleElement = void 0</w:t>
      </w:r>
    </w:p>
    <w:p w14:paraId="33292287" w14:textId="77777777" w:rsidR="005E6A9E" w:rsidRDefault="005E6A9E" w:rsidP="005E6A9E">
      <w:pPr>
        <w:pStyle w:val="Style1"/>
      </w:pPr>
      <w:r>
        <w:t xml:space="preserve">                }</w:t>
      </w:r>
    </w:p>
    <w:p w14:paraId="4C1E6A63" w14:textId="77777777" w:rsidR="005E6A9E" w:rsidRDefault="005E6A9E" w:rsidP="005E6A9E">
      <w:pPr>
        <w:pStyle w:val="Style1"/>
      </w:pPr>
      <w:r>
        <w:t xml:space="preserve">                ))),</w:t>
      </w:r>
    </w:p>
    <w:p w14:paraId="45E42D88" w14:textId="77777777" w:rsidR="005E6A9E" w:rsidRDefault="005E6A9E" w:rsidP="005E6A9E">
      <w:pPr>
        <w:pStyle w:val="Style1"/>
      </w:pPr>
      <w:r>
        <w:t xml:space="preserve">                this._styleElement</w:t>
      </w:r>
    </w:p>
    <w:p w14:paraId="5DB3A4E1" w14:textId="77777777" w:rsidR="005E6A9E" w:rsidRDefault="005E6A9E" w:rsidP="005E6A9E">
      <w:pPr>
        <w:pStyle w:val="Style1"/>
      </w:pPr>
      <w:r>
        <w:t xml:space="preserve">            }</w:t>
      </w:r>
    </w:p>
    <w:p w14:paraId="4FC929D9" w14:textId="77777777" w:rsidR="005E6A9E" w:rsidRDefault="005E6A9E" w:rsidP="005E6A9E">
      <w:pPr>
        <w:pStyle w:val="Style1"/>
      </w:pPr>
      <w:r>
        <w:t xml:space="preserve">            ,</w:t>
      </w:r>
    </w:p>
    <w:p w14:paraId="73574910" w14:textId="77777777" w:rsidR="005E6A9E" w:rsidRDefault="005E6A9E" w:rsidP="005E6A9E">
      <w:pPr>
        <w:pStyle w:val="Style1"/>
      </w:pPr>
      <w:r>
        <w:t xml:space="preserve">            e.prototype._createStyleElement = function() {</w:t>
      </w:r>
    </w:p>
    <w:p w14:paraId="769AE5D7" w14:textId="77777777" w:rsidR="005E6A9E" w:rsidRDefault="005E6A9E" w:rsidP="005E6A9E">
      <w:pPr>
        <w:pStyle w:val="Style1"/>
      </w:pPr>
      <w:r>
        <w:t xml:space="preserve">                var e = document.head</w:t>
      </w:r>
    </w:p>
    <w:p w14:paraId="2F707333" w14:textId="77777777" w:rsidR="005E6A9E" w:rsidRDefault="005E6A9E" w:rsidP="005E6A9E">
      <w:pPr>
        <w:pStyle w:val="Style1"/>
      </w:pPr>
      <w:r>
        <w:t xml:space="preserve">                  , t = document.createElement("style");</w:t>
      </w:r>
    </w:p>
    <w:p w14:paraId="08003C61" w14:textId="77777777" w:rsidR="005E6A9E" w:rsidRDefault="005E6A9E" w:rsidP="005E6A9E">
      <w:pPr>
        <w:pStyle w:val="Style1"/>
      </w:pPr>
      <w:r>
        <w:t xml:space="preserve">                t.setAttribute("data-merge-styles", "true");</w:t>
      </w:r>
    </w:p>
    <w:p w14:paraId="0C190858" w14:textId="77777777" w:rsidR="005E6A9E" w:rsidRDefault="005E6A9E" w:rsidP="005E6A9E">
      <w:pPr>
        <w:pStyle w:val="Style1"/>
      </w:pPr>
      <w:r>
        <w:t xml:space="preserve">                var n = this._config.cspSettings;</w:t>
      </w:r>
    </w:p>
    <w:p w14:paraId="3761C6CD" w14:textId="77777777" w:rsidR="005E6A9E" w:rsidRDefault="005E6A9E" w:rsidP="005E6A9E">
      <w:pPr>
        <w:pStyle w:val="Style1"/>
      </w:pPr>
      <w:r>
        <w:t xml:space="preserve">                if (n &amp;&amp; n.nonce &amp;&amp; t.setAttribute("nonce", n.nonce),</w:t>
      </w:r>
    </w:p>
    <w:p w14:paraId="3D146E1B" w14:textId="77777777" w:rsidR="005E6A9E" w:rsidRDefault="005E6A9E" w:rsidP="005E6A9E">
      <w:pPr>
        <w:pStyle w:val="Style1"/>
      </w:pPr>
      <w:r>
        <w:t xml:space="preserve">                this._lastStyleElement)</w:t>
      </w:r>
    </w:p>
    <w:p w14:paraId="53D0CE29" w14:textId="77777777" w:rsidR="005E6A9E" w:rsidRDefault="005E6A9E" w:rsidP="005E6A9E">
      <w:pPr>
        <w:pStyle w:val="Style1"/>
      </w:pPr>
      <w:r>
        <w:t xml:space="preserve">                    e.insertBefore(t, this._lastStyleElement.nextElementSibling);</w:t>
      </w:r>
    </w:p>
    <w:p w14:paraId="0C81D842" w14:textId="77777777" w:rsidR="005E6A9E" w:rsidRDefault="005E6A9E" w:rsidP="005E6A9E">
      <w:pPr>
        <w:pStyle w:val="Style1"/>
      </w:pPr>
      <w:r>
        <w:t xml:space="preserve">                else {</w:t>
      </w:r>
    </w:p>
    <w:p w14:paraId="6C521BE3" w14:textId="77777777" w:rsidR="005E6A9E" w:rsidRDefault="005E6A9E" w:rsidP="005E6A9E">
      <w:pPr>
        <w:pStyle w:val="Style1"/>
      </w:pPr>
      <w:r>
        <w:t xml:space="preserve">                    var r = this._findPlaceholderStyleTag();</w:t>
      </w:r>
    </w:p>
    <w:p w14:paraId="2504D159" w14:textId="77777777" w:rsidR="005E6A9E" w:rsidRDefault="005E6A9E" w:rsidP="005E6A9E">
      <w:pPr>
        <w:pStyle w:val="Style1"/>
      </w:pPr>
      <w:r>
        <w:t xml:space="preserve">                    e.insertBefore(t, r ? r.nextElementSibling : e.childNodes[0])</w:t>
      </w:r>
    </w:p>
    <w:p w14:paraId="44DFFCCD" w14:textId="77777777" w:rsidR="005E6A9E" w:rsidRDefault="005E6A9E" w:rsidP="005E6A9E">
      <w:pPr>
        <w:pStyle w:val="Style1"/>
      </w:pPr>
      <w:r>
        <w:t xml:space="preserve">                }</w:t>
      </w:r>
    </w:p>
    <w:p w14:paraId="5FF22A86" w14:textId="77777777" w:rsidR="005E6A9E" w:rsidRDefault="005E6A9E" w:rsidP="005E6A9E">
      <w:pPr>
        <w:pStyle w:val="Style1"/>
      </w:pPr>
      <w:r>
        <w:t xml:space="preserve">                return this._lastStyleElement = t,</w:t>
      </w:r>
    </w:p>
    <w:p w14:paraId="68563FA7" w14:textId="77777777" w:rsidR="005E6A9E" w:rsidRDefault="005E6A9E" w:rsidP="005E6A9E">
      <w:pPr>
        <w:pStyle w:val="Style1"/>
      </w:pPr>
      <w:r>
        <w:t xml:space="preserve">                t</w:t>
      </w:r>
    </w:p>
    <w:p w14:paraId="4FD4D5DD" w14:textId="77777777" w:rsidR="005E6A9E" w:rsidRDefault="005E6A9E" w:rsidP="005E6A9E">
      <w:pPr>
        <w:pStyle w:val="Style1"/>
      </w:pPr>
      <w:r>
        <w:t xml:space="preserve">            }</w:t>
      </w:r>
    </w:p>
    <w:p w14:paraId="331D6437" w14:textId="77777777" w:rsidR="005E6A9E" w:rsidRDefault="005E6A9E" w:rsidP="005E6A9E">
      <w:pPr>
        <w:pStyle w:val="Style1"/>
      </w:pPr>
      <w:r>
        <w:t xml:space="preserve">            ,</w:t>
      </w:r>
    </w:p>
    <w:p w14:paraId="099A5F29" w14:textId="77777777" w:rsidR="005E6A9E" w:rsidRDefault="005E6A9E" w:rsidP="005E6A9E">
      <w:pPr>
        <w:pStyle w:val="Style1"/>
      </w:pPr>
      <w:r>
        <w:t xml:space="preserve">            e.prototype._findPlaceholderStyleTag = function() {</w:t>
      </w:r>
    </w:p>
    <w:p w14:paraId="02415ED2" w14:textId="77777777" w:rsidR="005E6A9E" w:rsidRDefault="005E6A9E" w:rsidP="005E6A9E">
      <w:pPr>
        <w:pStyle w:val="Style1"/>
      </w:pPr>
      <w:r>
        <w:t xml:space="preserve">                var e = document.head;</w:t>
      </w:r>
    </w:p>
    <w:p w14:paraId="20DF573D" w14:textId="77777777" w:rsidR="005E6A9E" w:rsidRDefault="005E6A9E" w:rsidP="005E6A9E">
      <w:pPr>
        <w:pStyle w:val="Style1"/>
      </w:pPr>
      <w:r>
        <w:t xml:space="preserve">                return e ? e.querySelector("style[data-merge-styles]") : null</w:t>
      </w:r>
    </w:p>
    <w:p w14:paraId="33227470" w14:textId="77777777" w:rsidR="005E6A9E" w:rsidRDefault="005E6A9E" w:rsidP="005E6A9E">
      <w:pPr>
        <w:pStyle w:val="Style1"/>
      </w:pPr>
      <w:r>
        <w:t xml:space="preserve">            }</w:t>
      </w:r>
    </w:p>
    <w:p w14:paraId="4BD9BCC9" w14:textId="77777777" w:rsidR="005E6A9E" w:rsidRDefault="005E6A9E" w:rsidP="005E6A9E">
      <w:pPr>
        <w:pStyle w:val="Style1"/>
      </w:pPr>
      <w:r>
        <w:t xml:space="preserve">            ,</w:t>
      </w:r>
    </w:p>
    <w:p w14:paraId="7B2C4B86" w14:textId="77777777" w:rsidR="005E6A9E" w:rsidRDefault="005E6A9E" w:rsidP="005E6A9E">
      <w:pPr>
        <w:pStyle w:val="Style1"/>
      </w:pPr>
      <w:r>
        <w:t xml:space="preserve">            e</w:t>
      </w:r>
    </w:p>
    <w:p w14:paraId="6D5A5215" w14:textId="77777777" w:rsidR="005E6A9E" w:rsidRDefault="005E6A9E" w:rsidP="005E6A9E">
      <w:pPr>
        <w:pStyle w:val="Style1"/>
      </w:pPr>
      <w:r>
        <w:t xml:space="preserve">        }()</w:t>
      </w:r>
    </w:p>
    <w:p w14:paraId="3D0BD9F4" w14:textId="77777777" w:rsidR="005E6A9E" w:rsidRDefault="005E6A9E" w:rsidP="005E6A9E">
      <w:pPr>
        <w:pStyle w:val="Style1"/>
      </w:pPr>
      <w:r>
        <w:t xml:space="preserve">    },</w:t>
      </w:r>
    </w:p>
    <w:p w14:paraId="0AB535E4" w14:textId="77777777" w:rsidR="005E6A9E" w:rsidRDefault="005E6A9E" w:rsidP="005E6A9E">
      <w:pPr>
        <w:pStyle w:val="Style1"/>
      </w:pPr>
      <w:r>
        <w:t xml:space="preserve">    uaXm: function(e, t, n) {</w:t>
      </w:r>
    </w:p>
    <w:p w14:paraId="64E133E8" w14:textId="77777777" w:rsidR="005E6A9E" w:rsidRDefault="005E6A9E" w:rsidP="005E6A9E">
      <w:pPr>
        <w:pStyle w:val="Style1"/>
      </w:pPr>
      <w:r>
        <w:t xml:space="preserve">        "use strict";</w:t>
      </w:r>
    </w:p>
    <w:p w14:paraId="2E914172" w14:textId="77777777" w:rsidR="005E6A9E" w:rsidRDefault="005E6A9E" w:rsidP="005E6A9E">
      <w:pPr>
        <w:pStyle w:val="Style1"/>
      </w:pPr>
      <w:r>
        <w:t xml:space="preserve">        function r(e) {</w:t>
      </w:r>
    </w:p>
    <w:p w14:paraId="1588770D" w14:textId="77777777" w:rsidR="005E6A9E" w:rsidRDefault="005E6A9E" w:rsidP="005E6A9E">
      <w:pPr>
        <w:pStyle w:val="Style1"/>
      </w:pPr>
      <w:r>
        <w:t xml:space="preserve">            console &amp;&amp; console.warn &amp;&amp; console.warn(e)</w:t>
      </w:r>
    </w:p>
    <w:p w14:paraId="2F4BEFE3" w14:textId="77777777" w:rsidR="005E6A9E" w:rsidRDefault="005E6A9E" w:rsidP="005E6A9E">
      <w:pPr>
        <w:pStyle w:val="Style1"/>
      </w:pPr>
      <w:r>
        <w:t xml:space="preserve">        }</w:t>
      </w:r>
    </w:p>
    <w:p w14:paraId="0F3E99DB" w14:textId="77777777" w:rsidR="005E6A9E" w:rsidRDefault="005E6A9E" w:rsidP="005E6A9E">
      <w:pPr>
        <w:pStyle w:val="Style1"/>
      </w:pPr>
      <w:r>
        <w:t xml:space="preserve">        n.d(t, "a", (function() {</w:t>
      </w:r>
    </w:p>
    <w:p w14:paraId="6FA1177C" w14:textId="77777777" w:rsidR="005E6A9E" w:rsidRDefault="005E6A9E" w:rsidP="005E6A9E">
      <w:pPr>
        <w:pStyle w:val="Style1"/>
      </w:pPr>
      <w:r>
        <w:t xml:space="preserve">            return r</w:t>
      </w:r>
    </w:p>
    <w:p w14:paraId="120EE157" w14:textId="77777777" w:rsidR="005E6A9E" w:rsidRDefault="005E6A9E" w:rsidP="005E6A9E">
      <w:pPr>
        <w:pStyle w:val="Style1"/>
      </w:pPr>
      <w:r>
        <w:t xml:space="preserve">        }</w:t>
      </w:r>
    </w:p>
    <w:p w14:paraId="5FE792A8" w14:textId="77777777" w:rsidR="005E6A9E" w:rsidRDefault="005E6A9E" w:rsidP="005E6A9E">
      <w:pPr>
        <w:pStyle w:val="Style1"/>
      </w:pPr>
      <w:r>
        <w:t xml:space="preserve">        ))</w:t>
      </w:r>
    </w:p>
    <w:p w14:paraId="51F21EE2" w14:textId="77777777" w:rsidR="005E6A9E" w:rsidRDefault="005E6A9E" w:rsidP="005E6A9E">
      <w:pPr>
        <w:pStyle w:val="Style1"/>
      </w:pPr>
      <w:r>
        <w:t xml:space="preserve">    },</w:t>
      </w:r>
    </w:p>
    <w:p w14:paraId="50979480" w14:textId="77777777" w:rsidR="005E6A9E" w:rsidRDefault="005E6A9E" w:rsidP="005E6A9E">
      <w:pPr>
        <w:pStyle w:val="Style1"/>
      </w:pPr>
      <w:r>
        <w:t xml:space="preserve">    wisV: function(e, t, n) {</w:t>
      </w:r>
    </w:p>
    <w:p w14:paraId="6228C884" w14:textId="77777777" w:rsidR="005E6A9E" w:rsidRDefault="005E6A9E" w:rsidP="005E6A9E">
      <w:pPr>
        <w:pStyle w:val="Style1"/>
      </w:pPr>
      <w:r>
        <w:t xml:space="preserve">        "use strict";</w:t>
      </w:r>
    </w:p>
    <w:p w14:paraId="51A15DDF" w14:textId="77777777" w:rsidR="005E6A9E" w:rsidRDefault="005E6A9E" w:rsidP="005E6A9E">
      <w:pPr>
        <w:pStyle w:val="Style1"/>
      </w:pPr>
      <w:r>
        <w:t xml:space="preserve">        n.d(t, "a", (function() {</w:t>
      </w:r>
    </w:p>
    <w:p w14:paraId="369B1FC2" w14:textId="77777777" w:rsidR="005E6A9E" w:rsidRDefault="005E6A9E" w:rsidP="005E6A9E">
      <w:pPr>
        <w:pStyle w:val="Style1"/>
      </w:pPr>
      <w:r>
        <w:t xml:space="preserve">            return u</w:t>
      </w:r>
    </w:p>
    <w:p w14:paraId="781E36F5" w14:textId="77777777" w:rsidR="005E6A9E" w:rsidRDefault="005E6A9E" w:rsidP="005E6A9E">
      <w:pPr>
        <w:pStyle w:val="Style1"/>
      </w:pPr>
      <w:r>
        <w:t xml:space="preserve">        }</w:t>
      </w:r>
    </w:p>
    <w:p w14:paraId="3A2F3AE8" w14:textId="77777777" w:rsidR="005E6A9E" w:rsidRDefault="005E6A9E" w:rsidP="005E6A9E">
      <w:pPr>
        <w:pStyle w:val="Style1"/>
      </w:pPr>
      <w:r>
        <w:t xml:space="preserve">        ));</w:t>
      </w:r>
    </w:p>
    <w:p w14:paraId="40F3B152" w14:textId="77777777" w:rsidR="005E6A9E" w:rsidRDefault="005E6A9E" w:rsidP="005E6A9E">
      <w:pPr>
        <w:pStyle w:val="Style1"/>
      </w:pPr>
      <w:r>
        <w:t xml:space="preserve">        var r = n("QjXU")</w:t>
      </w:r>
    </w:p>
    <w:p w14:paraId="5FE664DD" w14:textId="77777777" w:rsidR="005E6A9E" w:rsidRDefault="005E6A9E" w:rsidP="005E6A9E">
      <w:pPr>
        <w:pStyle w:val="Style1"/>
      </w:pPr>
      <w:r>
        <w:t xml:space="preserve">          , o = n("9FOi")</w:t>
      </w:r>
    </w:p>
    <w:p w14:paraId="24B85677" w14:textId="77777777" w:rsidR="005E6A9E" w:rsidRDefault="005E6A9E" w:rsidP="005E6A9E">
      <w:pPr>
        <w:pStyle w:val="Style1"/>
      </w:pPr>
      <w:r>
        <w:t xml:space="preserve">          , i = {</w:t>
      </w:r>
    </w:p>
    <w:p w14:paraId="4ED9E773" w14:textId="77777777" w:rsidR="005E6A9E" w:rsidRDefault="005E6A9E" w:rsidP="005E6A9E">
      <w:pPr>
        <w:pStyle w:val="Style1"/>
      </w:pPr>
      <w:r>
        <w:t xml:space="preserve">            settings: {},</w:t>
      </w:r>
    </w:p>
    <w:p w14:paraId="189106EA" w14:textId="77777777" w:rsidR="005E6A9E" w:rsidRDefault="005E6A9E" w:rsidP="005E6A9E">
      <w:pPr>
        <w:pStyle w:val="Style1"/>
      </w:pPr>
      <w:r>
        <w:t xml:space="preserve">            scopedSettings: {},</w:t>
      </w:r>
    </w:p>
    <w:p w14:paraId="0EC2F436" w14:textId="77777777" w:rsidR="005E6A9E" w:rsidRDefault="005E6A9E" w:rsidP="005E6A9E">
      <w:pPr>
        <w:pStyle w:val="Style1"/>
      </w:pPr>
      <w:r>
        <w:t xml:space="preserve">            inCustomizerContext: !1</w:t>
      </w:r>
    </w:p>
    <w:p w14:paraId="681F6DBE" w14:textId="77777777" w:rsidR="005E6A9E" w:rsidRDefault="005E6A9E" w:rsidP="005E6A9E">
      <w:pPr>
        <w:pStyle w:val="Style1"/>
      </w:pPr>
      <w:r>
        <w:t xml:space="preserve">        }</w:t>
      </w:r>
    </w:p>
    <w:p w14:paraId="18C1FFB9" w14:textId="77777777" w:rsidR="005E6A9E" w:rsidRDefault="005E6A9E" w:rsidP="005E6A9E">
      <w:pPr>
        <w:pStyle w:val="Style1"/>
      </w:pPr>
      <w:r>
        <w:t xml:space="preserve">          , a = o.a.getValue("customizations", {</w:t>
      </w:r>
    </w:p>
    <w:p w14:paraId="657C0CAF" w14:textId="77777777" w:rsidR="005E6A9E" w:rsidRDefault="005E6A9E" w:rsidP="005E6A9E">
      <w:pPr>
        <w:pStyle w:val="Style1"/>
      </w:pPr>
      <w:r>
        <w:t xml:space="preserve">            settings: {},</w:t>
      </w:r>
    </w:p>
    <w:p w14:paraId="62FF836B" w14:textId="77777777" w:rsidR="005E6A9E" w:rsidRDefault="005E6A9E" w:rsidP="005E6A9E">
      <w:pPr>
        <w:pStyle w:val="Style1"/>
      </w:pPr>
      <w:r>
        <w:t xml:space="preserve">            scopedSettings: {},</w:t>
      </w:r>
    </w:p>
    <w:p w14:paraId="7F6184A5" w14:textId="77777777" w:rsidR="005E6A9E" w:rsidRDefault="005E6A9E" w:rsidP="005E6A9E">
      <w:pPr>
        <w:pStyle w:val="Style1"/>
      </w:pPr>
      <w:r>
        <w:t xml:space="preserve">            inCustomizerContext: !1</w:t>
      </w:r>
    </w:p>
    <w:p w14:paraId="5B2AB9E8" w14:textId="77777777" w:rsidR="005E6A9E" w:rsidRDefault="005E6A9E" w:rsidP="005E6A9E">
      <w:pPr>
        <w:pStyle w:val="Style1"/>
      </w:pPr>
      <w:r>
        <w:t xml:space="preserve">        })</w:t>
      </w:r>
    </w:p>
    <w:p w14:paraId="112ADED0" w14:textId="77777777" w:rsidR="005E6A9E" w:rsidRDefault="005E6A9E" w:rsidP="005E6A9E">
      <w:pPr>
        <w:pStyle w:val="Style1"/>
      </w:pPr>
      <w:r>
        <w:t xml:space="preserve">          , s = []</w:t>
      </w:r>
    </w:p>
    <w:p w14:paraId="34B289C2" w14:textId="77777777" w:rsidR="005E6A9E" w:rsidRDefault="005E6A9E" w:rsidP="005E6A9E">
      <w:pPr>
        <w:pStyle w:val="Style1"/>
      </w:pPr>
      <w:r>
        <w:t xml:space="preserve">          , u = function() {</w:t>
      </w:r>
    </w:p>
    <w:p w14:paraId="405BBA28" w14:textId="77777777" w:rsidR="005E6A9E" w:rsidRDefault="005E6A9E" w:rsidP="005E6A9E">
      <w:pPr>
        <w:pStyle w:val="Style1"/>
      </w:pPr>
      <w:r>
        <w:t xml:space="preserve">            function e() {}</w:t>
      </w:r>
    </w:p>
    <w:p w14:paraId="1A0172D7" w14:textId="77777777" w:rsidR="005E6A9E" w:rsidRDefault="005E6A9E" w:rsidP="005E6A9E">
      <w:pPr>
        <w:pStyle w:val="Style1"/>
      </w:pPr>
      <w:r>
        <w:t xml:space="preserve">            return e.reset = function() {</w:t>
      </w:r>
    </w:p>
    <w:p w14:paraId="449F6192" w14:textId="77777777" w:rsidR="005E6A9E" w:rsidRDefault="005E6A9E" w:rsidP="005E6A9E">
      <w:pPr>
        <w:pStyle w:val="Style1"/>
      </w:pPr>
      <w:r>
        <w:t xml:space="preserve">                a.settings = {},</w:t>
      </w:r>
    </w:p>
    <w:p w14:paraId="316EF21C" w14:textId="77777777" w:rsidR="005E6A9E" w:rsidRDefault="005E6A9E" w:rsidP="005E6A9E">
      <w:pPr>
        <w:pStyle w:val="Style1"/>
      </w:pPr>
      <w:r>
        <w:t xml:space="preserve">                a.scopedSettings = {}</w:t>
      </w:r>
    </w:p>
    <w:p w14:paraId="084AEE5F" w14:textId="77777777" w:rsidR="005E6A9E" w:rsidRDefault="005E6A9E" w:rsidP="005E6A9E">
      <w:pPr>
        <w:pStyle w:val="Style1"/>
      </w:pPr>
      <w:r>
        <w:t xml:space="preserve">            }</w:t>
      </w:r>
    </w:p>
    <w:p w14:paraId="3DA76FF4" w14:textId="77777777" w:rsidR="005E6A9E" w:rsidRDefault="005E6A9E" w:rsidP="005E6A9E">
      <w:pPr>
        <w:pStyle w:val="Style1"/>
      </w:pPr>
      <w:r>
        <w:t xml:space="preserve">            ,</w:t>
      </w:r>
    </w:p>
    <w:p w14:paraId="5B7EBB61" w14:textId="77777777" w:rsidR="005E6A9E" w:rsidRDefault="005E6A9E" w:rsidP="005E6A9E">
      <w:pPr>
        <w:pStyle w:val="Style1"/>
      </w:pPr>
      <w:r>
        <w:t xml:space="preserve">            e.applySettings = function(t) {</w:t>
      </w:r>
    </w:p>
    <w:p w14:paraId="27E76CFA" w14:textId="77777777" w:rsidR="005E6A9E" w:rsidRDefault="005E6A9E" w:rsidP="005E6A9E">
      <w:pPr>
        <w:pStyle w:val="Style1"/>
      </w:pPr>
      <w:r>
        <w:t xml:space="preserve">                a.settings = Object(r.__assign)(Object(r.__assign)({}, a.settings), t),</w:t>
      </w:r>
    </w:p>
    <w:p w14:paraId="744C8C82" w14:textId="77777777" w:rsidR="005E6A9E" w:rsidRDefault="005E6A9E" w:rsidP="005E6A9E">
      <w:pPr>
        <w:pStyle w:val="Style1"/>
      </w:pPr>
      <w:r>
        <w:t xml:space="preserve">                e._raiseChange()</w:t>
      </w:r>
    </w:p>
    <w:p w14:paraId="37B74153" w14:textId="77777777" w:rsidR="005E6A9E" w:rsidRDefault="005E6A9E" w:rsidP="005E6A9E">
      <w:pPr>
        <w:pStyle w:val="Style1"/>
      </w:pPr>
      <w:r>
        <w:t xml:space="preserve">            }</w:t>
      </w:r>
    </w:p>
    <w:p w14:paraId="0C51EECA" w14:textId="77777777" w:rsidR="005E6A9E" w:rsidRDefault="005E6A9E" w:rsidP="005E6A9E">
      <w:pPr>
        <w:pStyle w:val="Style1"/>
      </w:pPr>
      <w:r>
        <w:t xml:space="preserve">            ,</w:t>
      </w:r>
    </w:p>
    <w:p w14:paraId="3E42627F" w14:textId="77777777" w:rsidR="005E6A9E" w:rsidRDefault="005E6A9E" w:rsidP="005E6A9E">
      <w:pPr>
        <w:pStyle w:val="Style1"/>
      </w:pPr>
      <w:r>
        <w:t xml:space="preserve">            e.applyScopedSettings = function(t, n) {</w:t>
      </w:r>
    </w:p>
    <w:p w14:paraId="13C974EF" w14:textId="77777777" w:rsidR="005E6A9E" w:rsidRDefault="005E6A9E" w:rsidP="005E6A9E">
      <w:pPr>
        <w:pStyle w:val="Style1"/>
      </w:pPr>
      <w:r>
        <w:t xml:space="preserve">                a.scopedSettings[t] = Object(r.__assign)(Object(r.__assign)({}, a.scopedSettings[t]), n),</w:t>
      </w:r>
    </w:p>
    <w:p w14:paraId="3297C3A6" w14:textId="77777777" w:rsidR="005E6A9E" w:rsidRDefault="005E6A9E" w:rsidP="005E6A9E">
      <w:pPr>
        <w:pStyle w:val="Style1"/>
      </w:pPr>
      <w:r>
        <w:t xml:space="preserve">                e._raiseChange()</w:t>
      </w:r>
    </w:p>
    <w:p w14:paraId="03399472" w14:textId="77777777" w:rsidR="005E6A9E" w:rsidRDefault="005E6A9E" w:rsidP="005E6A9E">
      <w:pPr>
        <w:pStyle w:val="Style1"/>
      </w:pPr>
      <w:r>
        <w:t xml:space="preserve">            }</w:t>
      </w:r>
    </w:p>
    <w:p w14:paraId="5300846C" w14:textId="77777777" w:rsidR="005E6A9E" w:rsidRDefault="005E6A9E" w:rsidP="005E6A9E">
      <w:pPr>
        <w:pStyle w:val="Style1"/>
      </w:pPr>
      <w:r>
        <w:t xml:space="preserve">            ,</w:t>
      </w:r>
    </w:p>
    <w:p w14:paraId="55E5071D" w14:textId="77777777" w:rsidR="005E6A9E" w:rsidRDefault="005E6A9E" w:rsidP="005E6A9E">
      <w:pPr>
        <w:pStyle w:val="Style1"/>
      </w:pPr>
      <w:r>
        <w:t xml:space="preserve">            e.getSettings = function(e, t, n) {</w:t>
      </w:r>
    </w:p>
    <w:p w14:paraId="4E4ED93F" w14:textId="77777777" w:rsidR="005E6A9E" w:rsidRDefault="005E6A9E" w:rsidP="005E6A9E">
      <w:pPr>
        <w:pStyle w:val="Style1"/>
      </w:pPr>
      <w:r>
        <w:t xml:space="preserve">                void 0 === n &amp;&amp; (n = i);</w:t>
      </w:r>
    </w:p>
    <w:p w14:paraId="41F12D70" w14:textId="77777777" w:rsidR="005E6A9E" w:rsidRDefault="005E6A9E" w:rsidP="005E6A9E">
      <w:pPr>
        <w:pStyle w:val="Style1"/>
      </w:pPr>
      <w:r>
        <w:t xml:space="preserve">                for (var r = {}, o = t &amp;&amp; n.scopedSettings[t] || {}, s = t &amp;&amp; a.scopedSettings[t] || {}, u = 0, c = e; u &lt; c.length; u++) {</w:t>
      </w:r>
    </w:p>
    <w:p w14:paraId="5C68FC93" w14:textId="77777777" w:rsidR="005E6A9E" w:rsidRDefault="005E6A9E" w:rsidP="005E6A9E">
      <w:pPr>
        <w:pStyle w:val="Style1"/>
      </w:pPr>
      <w:r>
        <w:t xml:space="preserve">                    var l = c[u];</w:t>
      </w:r>
    </w:p>
    <w:p w14:paraId="42AE79E8" w14:textId="77777777" w:rsidR="005E6A9E" w:rsidRDefault="005E6A9E" w:rsidP="005E6A9E">
      <w:pPr>
        <w:pStyle w:val="Style1"/>
      </w:pPr>
      <w:r>
        <w:t xml:space="preserve">                    r[l] = o[l] || n.settings[l] || s[l] || a.settings[l]</w:t>
      </w:r>
    </w:p>
    <w:p w14:paraId="3A877F57" w14:textId="77777777" w:rsidR="005E6A9E" w:rsidRDefault="005E6A9E" w:rsidP="005E6A9E">
      <w:pPr>
        <w:pStyle w:val="Style1"/>
      </w:pPr>
      <w:r>
        <w:t xml:space="preserve">                }</w:t>
      </w:r>
    </w:p>
    <w:p w14:paraId="7B2D0013" w14:textId="77777777" w:rsidR="005E6A9E" w:rsidRDefault="005E6A9E" w:rsidP="005E6A9E">
      <w:pPr>
        <w:pStyle w:val="Style1"/>
      </w:pPr>
      <w:r>
        <w:t xml:space="preserve">                return r</w:t>
      </w:r>
    </w:p>
    <w:p w14:paraId="0868C015" w14:textId="77777777" w:rsidR="005E6A9E" w:rsidRDefault="005E6A9E" w:rsidP="005E6A9E">
      <w:pPr>
        <w:pStyle w:val="Style1"/>
      </w:pPr>
      <w:r>
        <w:t xml:space="preserve">            }</w:t>
      </w:r>
    </w:p>
    <w:p w14:paraId="359D9DC0" w14:textId="77777777" w:rsidR="005E6A9E" w:rsidRDefault="005E6A9E" w:rsidP="005E6A9E">
      <w:pPr>
        <w:pStyle w:val="Style1"/>
      </w:pPr>
      <w:r>
        <w:t xml:space="preserve">            ,</w:t>
      </w:r>
    </w:p>
    <w:p w14:paraId="7AB9AA75" w14:textId="77777777" w:rsidR="005E6A9E" w:rsidRDefault="005E6A9E" w:rsidP="005E6A9E">
      <w:pPr>
        <w:pStyle w:val="Style1"/>
      </w:pPr>
      <w:r>
        <w:t xml:space="preserve">            e.applyBatchedUpdates = function(t, n) {</w:t>
      </w:r>
    </w:p>
    <w:p w14:paraId="3FCD574B" w14:textId="77777777" w:rsidR="005E6A9E" w:rsidRDefault="005E6A9E" w:rsidP="005E6A9E">
      <w:pPr>
        <w:pStyle w:val="Style1"/>
      </w:pPr>
      <w:r>
        <w:t xml:space="preserve">                e._suppressUpdates = !0;</w:t>
      </w:r>
    </w:p>
    <w:p w14:paraId="439ABDC6" w14:textId="77777777" w:rsidR="005E6A9E" w:rsidRDefault="005E6A9E" w:rsidP="005E6A9E">
      <w:pPr>
        <w:pStyle w:val="Style1"/>
      </w:pPr>
      <w:r>
        <w:t xml:space="preserve">                try {</w:t>
      </w:r>
    </w:p>
    <w:p w14:paraId="226F337E" w14:textId="77777777" w:rsidR="005E6A9E" w:rsidRDefault="005E6A9E" w:rsidP="005E6A9E">
      <w:pPr>
        <w:pStyle w:val="Style1"/>
      </w:pPr>
      <w:r>
        <w:t xml:space="preserve">                    t()</w:t>
      </w:r>
    </w:p>
    <w:p w14:paraId="1F172518" w14:textId="77777777" w:rsidR="005E6A9E" w:rsidRDefault="005E6A9E" w:rsidP="005E6A9E">
      <w:pPr>
        <w:pStyle w:val="Style1"/>
      </w:pPr>
      <w:r>
        <w:t xml:space="preserve">                } catch (e) {}</w:t>
      </w:r>
    </w:p>
    <w:p w14:paraId="55F6C5A9" w14:textId="77777777" w:rsidR="005E6A9E" w:rsidRDefault="005E6A9E" w:rsidP="005E6A9E">
      <w:pPr>
        <w:pStyle w:val="Style1"/>
      </w:pPr>
      <w:r>
        <w:t xml:space="preserve">                e._suppressUpdates = !1,</w:t>
      </w:r>
    </w:p>
    <w:p w14:paraId="7709CA38" w14:textId="77777777" w:rsidR="005E6A9E" w:rsidRDefault="005E6A9E" w:rsidP="005E6A9E">
      <w:pPr>
        <w:pStyle w:val="Style1"/>
      </w:pPr>
      <w:r>
        <w:t xml:space="preserve">                n || e._raiseChange()</w:t>
      </w:r>
    </w:p>
    <w:p w14:paraId="4D9FC0C7" w14:textId="77777777" w:rsidR="005E6A9E" w:rsidRDefault="005E6A9E" w:rsidP="005E6A9E">
      <w:pPr>
        <w:pStyle w:val="Style1"/>
      </w:pPr>
      <w:r>
        <w:t xml:space="preserve">            }</w:t>
      </w:r>
    </w:p>
    <w:p w14:paraId="04B364A5" w14:textId="77777777" w:rsidR="005E6A9E" w:rsidRDefault="005E6A9E" w:rsidP="005E6A9E">
      <w:pPr>
        <w:pStyle w:val="Style1"/>
      </w:pPr>
      <w:r>
        <w:t xml:space="preserve">            ,</w:t>
      </w:r>
    </w:p>
    <w:p w14:paraId="7128B2F4" w14:textId="77777777" w:rsidR="005E6A9E" w:rsidRDefault="005E6A9E" w:rsidP="005E6A9E">
      <w:pPr>
        <w:pStyle w:val="Style1"/>
      </w:pPr>
      <w:r>
        <w:t xml:space="preserve">            e.observe = function(e) {</w:t>
      </w:r>
    </w:p>
    <w:p w14:paraId="41663081" w14:textId="77777777" w:rsidR="005E6A9E" w:rsidRDefault="005E6A9E" w:rsidP="005E6A9E">
      <w:pPr>
        <w:pStyle w:val="Style1"/>
      </w:pPr>
      <w:r>
        <w:t xml:space="preserve">                s.push(e)</w:t>
      </w:r>
    </w:p>
    <w:p w14:paraId="085F9411" w14:textId="77777777" w:rsidR="005E6A9E" w:rsidRDefault="005E6A9E" w:rsidP="005E6A9E">
      <w:pPr>
        <w:pStyle w:val="Style1"/>
      </w:pPr>
      <w:r>
        <w:t xml:space="preserve">            }</w:t>
      </w:r>
    </w:p>
    <w:p w14:paraId="55C0036D" w14:textId="77777777" w:rsidR="005E6A9E" w:rsidRDefault="005E6A9E" w:rsidP="005E6A9E">
      <w:pPr>
        <w:pStyle w:val="Style1"/>
      </w:pPr>
      <w:r>
        <w:t xml:space="preserve">            ,</w:t>
      </w:r>
    </w:p>
    <w:p w14:paraId="42504FBA" w14:textId="77777777" w:rsidR="005E6A9E" w:rsidRDefault="005E6A9E" w:rsidP="005E6A9E">
      <w:pPr>
        <w:pStyle w:val="Style1"/>
      </w:pPr>
      <w:r>
        <w:t xml:space="preserve">            e.unobserve = function(e) {</w:t>
      </w:r>
    </w:p>
    <w:p w14:paraId="1E0F7853" w14:textId="77777777" w:rsidR="005E6A9E" w:rsidRDefault="005E6A9E" w:rsidP="005E6A9E">
      <w:pPr>
        <w:pStyle w:val="Style1"/>
      </w:pPr>
      <w:r>
        <w:t xml:space="preserve">                s = s.filter((function(t) {</w:t>
      </w:r>
    </w:p>
    <w:p w14:paraId="5287D541" w14:textId="77777777" w:rsidR="005E6A9E" w:rsidRDefault="005E6A9E" w:rsidP="005E6A9E">
      <w:pPr>
        <w:pStyle w:val="Style1"/>
      </w:pPr>
      <w:r>
        <w:t xml:space="preserve">                    return t !== e</w:t>
      </w:r>
    </w:p>
    <w:p w14:paraId="400CF4EE" w14:textId="77777777" w:rsidR="005E6A9E" w:rsidRDefault="005E6A9E" w:rsidP="005E6A9E">
      <w:pPr>
        <w:pStyle w:val="Style1"/>
      </w:pPr>
      <w:r>
        <w:t xml:space="preserve">                }</w:t>
      </w:r>
    </w:p>
    <w:p w14:paraId="4C1D31E4" w14:textId="77777777" w:rsidR="005E6A9E" w:rsidRDefault="005E6A9E" w:rsidP="005E6A9E">
      <w:pPr>
        <w:pStyle w:val="Style1"/>
      </w:pPr>
      <w:r>
        <w:t xml:space="preserve">                ))</w:t>
      </w:r>
    </w:p>
    <w:p w14:paraId="170FD318" w14:textId="77777777" w:rsidR="005E6A9E" w:rsidRDefault="005E6A9E" w:rsidP="005E6A9E">
      <w:pPr>
        <w:pStyle w:val="Style1"/>
      </w:pPr>
      <w:r>
        <w:t xml:space="preserve">            }</w:t>
      </w:r>
    </w:p>
    <w:p w14:paraId="5521FC56" w14:textId="77777777" w:rsidR="005E6A9E" w:rsidRDefault="005E6A9E" w:rsidP="005E6A9E">
      <w:pPr>
        <w:pStyle w:val="Style1"/>
      </w:pPr>
      <w:r>
        <w:t xml:space="preserve">            ,</w:t>
      </w:r>
    </w:p>
    <w:p w14:paraId="13DA4710" w14:textId="77777777" w:rsidR="005E6A9E" w:rsidRDefault="005E6A9E" w:rsidP="005E6A9E">
      <w:pPr>
        <w:pStyle w:val="Style1"/>
      </w:pPr>
      <w:r>
        <w:t xml:space="preserve">            e._raiseChange = function() {</w:t>
      </w:r>
    </w:p>
    <w:p w14:paraId="37E4DFCB" w14:textId="77777777" w:rsidR="005E6A9E" w:rsidRDefault="005E6A9E" w:rsidP="005E6A9E">
      <w:pPr>
        <w:pStyle w:val="Style1"/>
      </w:pPr>
      <w:r>
        <w:t xml:space="preserve">                e._suppressUpdates || s.forEach((function(e) {</w:t>
      </w:r>
    </w:p>
    <w:p w14:paraId="626A4450" w14:textId="77777777" w:rsidR="005E6A9E" w:rsidRDefault="005E6A9E" w:rsidP="005E6A9E">
      <w:pPr>
        <w:pStyle w:val="Style1"/>
      </w:pPr>
      <w:r>
        <w:t xml:space="preserve">                    return e()</w:t>
      </w:r>
    </w:p>
    <w:p w14:paraId="21CB9B8A" w14:textId="77777777" w:rsidR="005E6A9E" w:rsidRDefault="005E6A9E" w:rsidP="005E6A9E">
      <w:pPr>
        <w:pStyle w:val="Style1"/>
      </w:pPr>
      <w:r>
        <w:t xml:space="preserve">                }</w:t>
      </w:r>
    </w:p>
    <w:p w14:paraId="1B1AB4E2" w14:textId="77777777" w:rsidR="005E6A9E" w:rsidRDefault="005E6A9E" w:rsidP="005E6A9E">
      <w:pPr>
        <w:pStyle w:val="Style1"/>
      </w:pPr>
      <w:r>
        <w:t xml:space="preserve">                ))</w:t>
      </w:r>
    </w:p>
    <w:p w14:paraId="6A99FAF8" w14:textId="77777777" w:rsidR="005E6A9E" w:rsidRDefault="005E6A9E" w:rsidP="005E6A9E">
      <w:pPr>
        <w:pStyle w:val="Style1"/>
      </w:pPr>
      <w:r>
        <w:t xml:space="preserve">            }</w:t>
      </w:r>
    </w:p>
    <w:p w14:paraId="303DF721" w14:textId="77777777" w:rsidR="005E6A9E" w:rsidRDefault="005E6A9E" w:rsidP="005E6A9E">
      <w:pPr>
        <w:pStyle w:val="Style1"/>
      </w:pPr>
      <w:r>
        <w:t xml:space="preserve">            ,</w:t>
      </w:r>
    </w:p>
    <w:p w14:paraId="543E6A34" w14:textId="77777777" w:rsidR="005E6A9E" w:rsidRDefault="005E6A9E" w:rsidP="005E6A9E">
      <w:pPr>
        <w:pStyle w:val="Style1"/>
      </w:pPr>
      <w:r>
        <w:t xml:space="preserve">            e</w:t>
      </w:r>
    </w:p>
    <w:p w14:paraId="797D3616" w14:textId="77777777" w:rsidR="005E6A9E" w:rsidRDefault="005E6A9E" w:rsidP="005E6A9E">
      <w:pPr>
        <w:pStyle w:val="Style1"/>
      </w:pPr>
      <w:r>
        <w:t xml:space="preserve">        }()</w:t>
      </w:r>
    </w:p>
    <w:p w14:paraId="5390EB18" w14:textId="77777777" w:rsidR="005E6A9E" w:rsidRDefault="005E6A9E" w:rsidP="005E6A9E">
      <w:pPr>
        <w:pStyle w:val="Style1"/>
      </w:pPr>
      <w:r>
        <w:t xml:space="preserve">    }</w:t>
      </w:r>
    </w:p>
    <w:p w14:paraId="7997D05B" w14:textId="77777777" w:rsidR="005E6A9E" w:rsidRDefault="005E6A9E" w:rsidP="005E6A9E">
      <w:pPr>
        <w:pStyle w:val="Style1"/>
      </w:pPr>
      <w:r>
        <w:t>}]);</w:t>
      </w:r>
    </w:p>
    <w:p w14:paraId="50212EB1" w14:textId="77777777" w:rsidR="005E6A9E" w:rsidRDefault="005E6A9E" w:rsidP="005E6A9E">
      <w:pPr>
        <w:pStyle w:val="Style1"/>
      </w:pPr>
      <w:r>
        <w:t>//# sourceMappingURL=10.00bf3556d7a0aaca3bf7.chunk.v7.js.map</w:t>
      </w:r>
    </w:p>
    <w:p w14:paraId="24090B0D" w14:textId="77777777" w:rsidR="005E6A9E" w:rsidRDefault="005E6A9E" w:rsidP="005E6A9E">
      <w:pPr>
        <w:pStyle w:val="Style1"/>
      </w:pPr>
      <w:r>
        <w:t>(window.officehome_webpackJsonp = window.officehome_webpackJsonp || []).push([[0], {</w:t>
      </w:r>
    </w:p>
    <w:p w14:paraId="09F9C7E5" w14:textId="77777777" w:rsidR="005E6A9E" w:rsidRDefault="005E6A9E" w:rsidP="005E6A9E">
      <w:pPr>
        <w:pStyle w:val="Style1"/>
      </w:pPr>
      <w:r>
        <w:t xml:space="preserve">    "2KG9": function(e, t, r) {</w:t>
      </w:r>
    </w:p>
    <w:p w14:paraId="4E764B52" w14:textId="77777777" w:rsidR="005E6A9E" w:rsidRDefault="005E6A9E" w:rsidP="005E6A9E">
      <w:pPr>
        <w:pStyle w:val="Style1"/>
      </w:pPr>
      <w:r>
        <w:t xml:space="preserve">        "use strict";</w:t>
      </w:r>
    </w:p>
    <w:p w14:paraId="2B346C4C" w14:textId="77777777" w:rsidR="005E6A9E" w:rsidRDefault="005E6A9E" w:rsidP="005E6A9E">
      <w:pPr>
        <w:pStyle w:val="Style1"/>
      </w:pPr>
      <w:r>
        <w:t xml:space="preserve">        var n = r("OmE2");</w:t>
      </w:r>
    </w:p>
    <w:p w14:paraId="152B5B7B" w14:textId="77777777" w:rsidR="005E6A9E" w:rsidRDefault="005E6A9E" w:rsidP="005E6A9E">
      <w:pPr>
        <w:pStyle w:val="Style1"/>
      </w:pPr>
      <w:r>
        <w:t xml:space="preserve">        e.exports = function(e, t, r, o, s) {</w:t>
      </w:r>
    </w:p>
    <w:p w14:paraId="3B61362E" w14:textId="77777777" w:rsidR="005E6A9E" w:rsidRDefault="005E6A9E" w:rsidP="005E6A9E">
      <w:pPr>
        <w:pStyle w:val="Style1"/>
      </w:pPr>
      <w:r>
        <w:t xml:space="preserve">            var i = new Error(e);</w:t>
      </w:r>
    </w:p>
    <w:p w14:paraId="1B685AE7" w14:textId="77777777" w:rsidR="005E6A9E" w:rsidRDefault="005E6A9E" w:rsidP="005E6A9E">
      <w:pPr>
        <w:pStyle w:val="Style1"/>
      </w:pPr>
      <w:r>
        <w:t xml:space="preserve">            return n(i, t, r, o, s)</w:t>
      </w:r>
    </w:p>
    <w:p w14:paraId="0D7421BE" w14:textId="77777777" w:rsidR="005E6A9E" w:rsidRDefault="005E6A9E" w:rsidP="005E6A9E">
      <w:pPr>
        <w:pStyle w:val="Style1"/>
      </w:pPr>
      <w:r>
        <w:t xml:space="preserve">        }</w:t>
      </w:r>
    </w:p>
    <w:p w14:paraId="3B3F36FD" w14:textId="77777777" w:rsidR="005E6A9E" w:rsidRDefault="005E6A9E" w:rsidP="005E6A9E">
      <w:pPr>
        <w:pStyle w:val="Style1"/>
      </w:pPr>
      <w:r>
        <w:t xml:space="preserve">    },</w:t>
      </w:r>
    </w:p>
    <w:p w14:paraId="032D4DE6" w14:textId="77777777" w:rsidR="005E6A9E" w:rsidRDefault="005E6A9E" w:rsidP="005E6A9E">
      <w:pPr>
        <w:pStyle w:val="Style1"/>
      </w:pPr>
      <w:r>
        <w:t xml:space="preserve">    "4OlW": function(e, t, r) {</w:t>
      </w:r>
    </w:p>
    <w:p w14:paraId="7C1216B1" w14:textId="77777777" w:rsidR="005E6A9E" w:rsidRDefault="005E6A9E" w:rsidP="005E6A9E">
      <w:pPr>
        <w:pStyle w:val="Style1"/>
      </w:pPr>
      <w:r>
        <w:t xml:space="preserve">        "use strict";</w:t>
      </w:r>
    </w:p>
    <w:p w14:paraId="5CFD6F99" w14:textId="77777777" w:rsidR="005E6A9E" w:rsidRDefault="005E6A9E" w:rsidP="005E6A9E">
      <w:pPr>
        <w:pStyle w:val="Style1"/>
      </w:pPr>
      <w:r>
        <w:t xml:space="preserve">        var n = r("ovh1")</w:t>
      </w:r>
    </w:p>
    <w:p w14:paraId="01AF35B3" w14:textId="77777777" w:rsidR="005E6A9E" w:rsidRDefault="005E6A9E" w:rsidP="005E6A9E">
      <w:pPr>
        <w:pStyle w:val="Style1"/>
      </w:pPr>
      <w:r>
        <w:t xml:space="preserve">          , o = r("bRtl");</w:t>
      </w:r>
    </w:p>
    <w:p w14:paraId="39ABC3D5" w14:textId="77777777" w:rsidR="005E6A9E" w:rsidRDefault="005E6A9E" w:rsidP="005E6A9E">
      <w:pPr>
        <w:pStyle w:val="Style1"/>
      </w:pPr>
      <w:r>
        <w:t xml:space="preserve">        e.exports = function(e, t, r) {</w:t>
      </w:r>
    </w:p>
    <w:p w14:paraId="0D8497E1" w14:textId="77777777" w:rsidR="005E6A9E" w:rsidRDefault="005E6A9E" w:rsidP="005E6A9E">
      <w:pPr>
        <w:pStyle w:val="Style1"/>
      </w:pPr>
      <w:r>
        <w:t xml:space="preserve">            var s = this || o;</w:t>
      </w:r>
    </w:p>
    <w:p w14:paraId="32C34085" w14:textId="77777777" w:rsidR="005E6A9E" w:rsidRDefault="005E6A9E" w:rsidP="005E6A9E">
      <w:pPr>
        <w:pStyle w:val="Style1"/>
      </w:pPr>
      <w:r>
        <w:t xml:space="preserve">            return n.forEach(r, (function(r) {</w:t>
      </w:r>
    </w:p>
    <w:p w14:paraId="078F077C" w14:textId="77777777" w:rsidR="005E6A9E" w:rsidRDefault="005E6A9E" w:rsidP="005E6A9E">
      <w:pPr>
        <w:pStyle w:val="Style1"/>
      </w:pPr>
      <w:r>
        <w:t xml:space="preserve">                e = r.call(s, e, t)</w:t>
      </w:r>
    </w:p>
    <w:p w14:paraId="151ED95F" w14:textId="77777777" w:rsidR="005E6A9E" w:rsidRDefault="005E6A9E" w:rsidP="005E6A9E">
      <w:pPr>
        <w:pStyle w:val="Style1"/>
      </w:pPr>
      <w:r>
        <w:t xml:space="preserve">            }</w:t>
      </w:r>
    </w:p>
    <w:p w14:paraId="5B85C343" w14:textId="77777777" w:rsidR="005E6A9E" w:rsidRDefault="005E6A9E" w:rsidP="005E6A9E">
      <w:pPr>
        <w:pStyle w:val="Style1"/>
      </w:pPr>
      <w:r>
        <w:t xml:space="preserve">            )),</w:t>
      </w:r>
    </w:p>
    <w:p w14:paraId="35A0D28F" w14:textId="77777777" w:rsidR="005E6A9E" w:rsidRDefault="005E6A9E" w:rsidP="005E6A9E">
      <w:pPr>
        <w:pStyle w:val="Style1"/>
      </w:pPr>
      <w:r>
        <w:t xml:space="preserve">            e</w:t>
      </w:r>
    </w:p>
    <w:p w14:paraId="75BA7D08" w14:textId="77777777" w:rsidR="005E6A9E" w:rsidRDefault="005E6A9E" w:rsidP="005E6A9E">
      <w:pPr>
        <w:pStyle w:val="Style1"/>
      </w:pPr>
      <w:r>
        <w:t xml:space="preserve">        }</w:t>
      </w:r>
    </w:p>
    <w:p w14:paraId="0E5B87E2" w14:textId="77777777" w:rsidR="005E6A9E" w:rsidRDefault="005E6A9E" w:rsidP="005E6A9E">
      <w:pPr>
        <w:pStyle w:val="Style1"/>
      </w:pPr>
      <w:r>
        <w:t xml:space="preserve">    },</w:t>
      </w:r>
    </w:p>
    <w:p w14:paraId="687892D6" w14:textId="77777777" w:rsidR="005E6A9E" w:rsidRDefault="005E6A9E" w:rsidP="005E6A9E">
      <w:pPr>
        <w:pStyle w:val="Style1"/>
      </w:pPr>
      <w:r>
        <w:t xml:space="preserve">    "5QbJ": function(e, t, r) {</w:t>
      </w:r>
    </w:p>
    <w:p w14:paraId="74A5FC3F" w14:textId="77777777" w:rsidR="005E6A9E" w:rsidRDefault="005E6A9E" w:rsidP="005E6A9E">
      <w:pPr>
        <w:pStyle w:val="Style1"/>
      </w:pPr>
      <w:r>
        <w:t xml:space="preserve">        "use strict";</w:t>
      </w:r>
    </w:p>
    <w:p w14:paraId="1ECAFB4B" w14:textId="77777777" w:rsidR="005E6A9E" w:rsidRDefault="005E6A9E" w:rsidP="005E6A9E">
      <w:pPr>
        <w:pStyle w:val="Style1"/>
      </w:pPr>
      <w:r>
        <w:t xml:space="preserve">        e.exports = function(e, t) {</w:t>
      </w:r>
    </w:p>
    <w:p w14:paraId="6C173034" w14:textId="77777777" w:rsidR="005E6A9E" w:rsidRDefault="005E6A9E" w:rsidP="005E6A9E">
      <w:pPr>
        <w:pStyle w:val="Style1"/>
      </w:pPr>
      <w:r>
        <w:t xml:space="preserve">            return function() {</w:t>
      </w:r>
    </w:p>
    <w:p w14:paraId="50A1316D" w14:textId="77777777" w:rsidR="005E6A9E" w:rsidRDefault="005E6A9E" w:rsidP="005E6A9E">
      <w:pPr>
        <w:pStyle w:val="Style1"/>
      </w:pPr>
      <w:r>
        <w:t xml:space="preserve">                for (var r = new Array(arguments.length), n = 0; n &lt; r.length; n++)</w:t>
      </w:r>
    </w:p>
    <w:p w14:paraId="52F20A39" w14:textId="77777777" w:rsidR="005E6A9E" w:rsidRDefault="005E6A9E" w:rsidP="005E6A9E">
      <w:pPr>
        <w:pStyle w:val="Style1"/>
      </w:pPr>
      <w:r>
        <w:t xml:space="preserve">                    r[n] = arguments[n];</w:t>
      </w:r>
    </w:p>
    <w:p w14:paraId="2A7F0E91" w14:textId="77777777" w:rsidR="005E6A9E" w:rsidRDefault="005E6A9E" w:rsidP="005E6A9E">
      <w:pPr>
        <w:pStyle w:val="Style1"/>
      </w:pPr>
      <w:r>
        <w:t xml:space="preserve">                return e.apply(t, r)</w:t>
      </w:r>
    </w:p>
    <w:p w14:paraId="675E8CB1" w14:textId="77777777" w:rsidR="005E6A9E" w:rsidRDefault="005E6A9E" w:rsidP="005E6A9E">
      <w:pPr>
        <w:pStyle w:val="Style1"/>
      </w:pPr>
      <w:r>
        <w:t xml:space="preserve">            }</w:t>
      </w:r>
    </w:p>
    <w:p w14:paraId="31484F19" w14:textId="77777777" w:rsidR="005E6A9E" w:rsidRDefault="005E6A9E" w:rsidP="005E6A9E">
      <w:pPr>
        <w:pStyle w:val="Style1"/>
      </w:pPr>
      <w:r>
        <w:t xml:space="preserve">        }</w:t>
      </w:r>
    </w:p>
    <w:p w14:paraId="3E0F4208" w14:textId="77777777" w:rsidR="005E6A9E" w:rsidRDefault="005E6A9E" w:rsidP="005E6A9E">
      <w:pPr>
        <w:pStyle w:val="Style1"/>
      </w:pPr>
      <w:r>
        <w:t xml:space="preserve">    },</w:t>
      </w:r>
    </w:p>
    <w:p w14:paraId="6A64FF7A" w14:textId="77777777" w:rsidR="005E6A9E" w:rsidRDefault="005E6A9E" w:rsidP="005E6A9E">
      <w:pPr>
        <w:pStyle w:val="Style1"/>
      </w:pPr>
      <w:r>
        <w:t xml:space="preserve">    "6s8r": function(e, t, r) {</w:t>
      </w:r>
    </w:p>
    <w:p w14:paraId="3FA9CB9A" w14:textId="77777777" w:rsidR="005E6A9E" w:rsidRDefault="005E6A9E" w:rsidP="005E6A9E">
      <w:pPr>
        <w:pStyle w:val="Style1"/>
      </w:pPr>
      <w:r>
        <w:t xml:space="preserve">        "use strict";</w:t>
      </w:r>
    </w:p>
    <w:p w14:paraId="6FF4BC71" w14:textId="77777777" w:rsidR="005E6A9E" w:rsidRDefault="005E6A9E" w:rsidP="005E6A9E">
      <w:pPr>
        <w:pStyle w:val="Style1"/>
      </w:pPr>
      <w:r>
        <w:t xml:space="preserve">        e.exports = function(e) {</w:t>
      </w:r>
    </w:p>
    <w:p w14:paraId="1AEE31AA" w14:textId="77777777" w:rsidR="005E6A9E" w:rsidRDefault="005E6A9E" w:rsidP="005E6A9E">
      <w:pPr>
        <w:pStyle w:val="Style1"/>
      </w:pPr>
      <w:r>
        <w:t xml:space="preserve">            return function(t) {</w:t>
      </w:r>
    </w:p>
    <w:p w14:paraId="3EF40EEA" w14:textId="77777777" w:rsidR="005E6A9E" w:rsidRDefault="005E6A9E" w:rsidP="005E6A9E">
      <w:pPr>
        <w:pStyle w:val="Style1"/>
      </w:pPr>
      <w:r>
        <w:t xml:space="preserve">                return e.apply(null, t)</w:t>
      </w:r>
    </w:p>
    <w:p w14:paraId="33ECFDC7" w14:textId="77777777" w:rsidR="005E6A9E" w:rsidRDefault="005E6A9E" w:rsidP="005E6A9E">
      <w:pPr>
        <w:pStyle w:val="Style1"/>
      </w:pPr>
      <w:r>
        <w:t xml:space="preserve">            }</w:t>
      </w:r>
    </w:p>
    <w:p w14:paraId="25D07BCF" w14:textId="77777777" w:rsidR="005E6A9E" w:rsidRDefault="005E6A9E" w:rsidP="005E6A9E">
      <w:pPr>
        <w:pStyle w:val="Style1"/>
      </w:pPr>
      <w:r>
        <w:t xml:space="preserve">        }</w:t>
      </w:r>
    </w:p>
    <w:p w14:paraId="4A2A76BC" w14:textId="77777777" w:rsidR="005E6A9E" w:rsidRDefault="005E6A9E" w:rsidP="005E6A9E">
      <w:pPr>
        <w:pStyle w:val="Style1"/>
      </w:pPr>
      <w:r>
        <w:t xml:space="preserve">    },</w:t>
      </w:r>
    </w:p>
    <w:p w14:paraId="5A19EF86" w14:textId="77777777" w:rsidR="005E6A9E" w:rsidRDefault="005E6A9E" w:rsidP="005E6A9E">
      <w:pPr>
        <w:pStyle w:val="Style1"/>
      </w:pPr>
      <w:r>
        <w:t xml:space="preserve">    "71kK": function(e, t, r) {</w:t>
      </w:r>
    </w:p>
    <w:p w14:paraId="3006D0BB" w14:textId="77777777" w:rsidR="005E6A9E" w:rsidRDefault="005E6A9E" w:rsidP="005E6A9E">
      <w:pPr>
        <w:pStyle w:val="Style1"/>
      </w:pPr>
      <w:r>
        <w:t xml:space="preserve">        "use strict";</w:t>
      </w:r>
    </w:p>
    <w:p w14:paraId="108262BD" w14:textId="77777777" w:rsidR="005E6A9E" w:rsidRDefault="005E6A9E" w:rsidP="005E6A9E">
      <w:pPr>
        <w:pStyle w:val="Style1"/>
      </w:pPr>
      <w:r>
        <w:t xml:space="preserve">        var n = r("ovh1");</w:t>
      </w:r>
    </w:p>
    <w:p w14:paraId="7512A71A" w14:textId="77777777" w:rsidR="005E6A9E" w:rsidRDefault="005E6A9E" w:rsidP="005E6A9E">
      <w:pPr>
        <w:pStyle w:val="Style1"/>
      </w:pPr>
      <w:r>
        <w:t xml:space="preserve">        e.exports = function(e, t) {</w:t>
      </w:r>
    </w:p>
    <w:p w14:paraId="67A1845B" w14:textId="77777777" w:rsidR="005E6A9E" w:rsidRDefault="005E6A9E" w:rsidP="005E6A9E">
      <w:pPr>
        <w:pStyle w:val="Style1"/>
      </w:pPr>
      <w:r>
        <w:t xml:space="preserve">            n.forEach(e, (function(r, n) {</w:t>
      </w:r>
    </w:p>
    <w:p w14:paraId="3A5F9743" w14:textId="77777777" w:rsidR="005E6A9E" w:rsidRDefault="005E6A9E" w:rsidP="005E6A9E">
      <w:pPr>
        <w:pStyle w:val="Style1"/>
      </w:pPr>
      <w:r>
        <w:t xml:space="preserve">                n !== t &amp;&amp; n.toUpperCase() === t.toUpperCase() &amp;&amp; (e[t] = r,</w:t>
      </w:r>
    </w:p>
    <w:p w14:paraId="003AB704" w14:textId="77777777" w:rsidR="005E6A9E" w:rsidRDefault="005E6A9E" w:rsidP="005E6A9E">
      <w:pPr>
        <w:pStyle w:val="Style1"/>
      </w:pPr>
      <w:r>
        <w:t xml:space="preserve">                delete e[n])</w:t>
      </w:r>
    </w:p>
    <w:p w14:paraId="678BC77A" w14:textId="77777777" w:rsidR="005E6A9E" w:rsidRDefault="005E6A9E" w:rsidP="005E6A9E">
      <w:pPr>
        <w:pStyle w:val="Style1"/>
      </w:pPr>
      <w:r>
        <w:t xml:space="preserve">            }</w:t>
      </w:r>
    </w:p>
    <w:p w14:paraId="787087E8" w14:textId="77777777" w:rsidR="005E6A9E" w:rsidRDefault="005E6A9E" w:rsidP="005E6A9E">
      <w:pPr>
        <w:pStyle w:val="Style1"/>
      </w:pPr>
      <w:r>
        <w:t xml:space="preserve">            ))</w:t>
      </w:r>
    </w:p>
    <w:p w14:paraId="101ACFC9" w14:textId="77777777" w:rsidR="005E6A9E" w:rsidRDefault="005E6A9E" w:rsidP="005E6A9E">
      <w:pPr>
        <w:pStyle w:val="Style1"/>
      </w:pPr>
      <w:r>
        <w:t xml:space="preserve">        }</w:t>
      </w:r>
    </w:p>
    <w:p w14:paraId="6FA21946" w14:textId="77777777" w:rsidR="005E6A9E" w:rsidRDefault="005E6A9E" w:rsidP="005E6A9E">
      <w:pPr>
        <w:pStyle w:val="Style1"/>
      </w:pPr>
      <w:r>
        <w:t xml:space="preserve">    },</w:t>
      </w:r>
    </w:p>
    <w:p w14:paraId="38B088AB" w14:textId="77777777" w:rsidR="005E6A9E" w:rsidRDefault="005E6A9E" w:rsidP="005E6A9E">
      <w:pPr>
        <w:pStyle w:val="Style1"/>
      </w:pPr>
      <w:r>
        <w:t xml:space="preserve">    "B/8w": function(e) {</w:t>
      </w:r>
    </w:p>
    <w:p w14:paraId="6777D3DF" w14:textId="77777777" w:rsidR="005E6A9E" w:rsidRDefault="005E6A9E" w:rsidP="005E6A9E">
      <w:pPr>
        <w:pStyle w:val="Style1"/>
      </w:pPr>
      <w:r>
        <w:t xml:space="preserve">        e.exports = JSON.parse('{"name":"axios","version":"0.21.4","description":"Promise based HTTP client for the browser and node.js","main":"index.js","scripts":{"test":"grunt test","start":"node ./sandbox/server.js","build":"NODE_ENV=production grunt build","preversion":"npm test","version":"npm run build &amp;&amp; grunt version &amp;&amp; git add -A dist &amp;&amp; git add CHANGELOG.md bower.json package.json","postversion":"git push &amp;&amp; git push --tags","examples":"node ./examples/server.js","coveralls":"cat coverage/lcov.info | ./node_modules/coveralls/bin/coveralls.js","fix":"eslint --fix lib/**/*.js"},"repository":{"type":"git","url":"https://github.com/axios/axios.git"},"keywords":["xhr","http","ajax","promise","node"],"author":"Matt Zabriskie","license":"MIT","bugs":{"url":"https://github.com/axios/axios/issues"},"homepage":"https://axios-http.com","devDependencies":{"coveralls":"^3.0.0","es6-promise":"^4.2.4","grunt":"^1.3.0","grunt-banner":"^0.6.0","grunt-cli":"^1.2.0","grunt-contrib-clean":"^1.1.0","grunt-contrib-watch":"^1.0.0","grunt-eslint":"^23.0.0","grunt-karma":"^4.0.0","grunt-mocha-test":"^0.13.3","grunt-ts":"^6.0.0-beta.19","grunt-webpack":"^4.0.2","istanbul-instrumenter-loader":"^1.0.0","jasmine-core":"^2.4.1","karma":"^6.3.2","karma-chrome-launcher":"^3.1.0","karma-firefox-launcher":"^2.1.0","karma-jasmine":"^1.1.1","karma-jasmine-ajax":"^0.1.13","karma-safari-launcher":"^1.0.0","karma-sauce-launcher":"^4.3.6","karma-sinon":"^1.0.5","karma-sourcemap-loader":"^0.3.8","karma-webpack":"^4.0.2","load-grunt-tasks":"^3.5.2","minimist":"^1.2.0","mocha":"^8.2.1","sinon":"^4.5.0","terser-webpack-plugin":"^4.2.3","typescript":"^4.0.5","url-search-params":"^0.10.0","webpack":"^4.44.2","webpack-dev-server":"^3.11.0"},"browser":{"./lib/adapters/http.js":"./lib/adapters/xhr.js"},"jsdelivr":"dist/axios.min.js","unpkg":"dist/axios.min.js","typings":"./index.d.ts","dependencies":{"follow-redirects":"^1.14.0"},"bundlesize":[{"path":"./dist/axios.min.js","threshold":"5kB"}]}')</w:t>
      </w:r>
    </w:p>
    <w:p w14:paraId="7B080459" w14:textId="77777777" w:rsidR="005E6A9E" w:rsidRDefault="005E6A9E" w:rsidP="005E6A9E">
      <w:pPr>
        <w:pStyle w:val="Style1"/>
      </w:pPr>
      <w:r>
        <w:t xml:space="preserve">    },</w:t>
      </w:r>
    </w:p>
    <w:p w14:paraId="7D9BD193" w14:textId="77777777" w:rsidR="005E6A9E" w:rsidRDefault="005E6A9E" w:rsidP="005E6A9E">
      <w:pPr>
        <w:pStyle w:val="Style1"/>
      </w:pPr>
      <w:r>
        <w:t xml:space="preserve">    OBDY: function(e, t, r) {</w:t>
      </w:r>
    </w:p>
    <w:p w14:paraId="5DC3EF5C" w14:textId="77777777" w:rsidR="005E6A9E" w:rsidRDefault="005E6A9E" w:rsidP="005E6A9E">
      <w:pPr>
        <w:pStyle w:val="Style1"/>
      </w:pPr>
      <w:r>
        <w:t xml:space="preserve">        "use strict";</w:t>
      </w:r>
    </w:p>
    <w:p w14:paraId="40C2791C" w14:textId="77777777" w:rsidR="005E6A9E" w:rsidRDefault="005E6A9E" w:rsidP="005E6A9E">
      <w:pPr>
        <w:pStyle w:val="Style1"/>
      </w:pPr>
      <w:r>
        <w:t xml:space="preserve">        e.exports = function(e) {</w:t>
      </w:r>
    </w:p>
    <w:p w14:paraId="7FACF518" w14:textId="77777777" w:rsidR="005E6A9E" w:rsidRDefault="005E6A9E" w:rsidP="005E6A9E">
      <w:pPr>
        <w:pStyle w:val="Style1"/>
      </w:pPr>
      <w:r>
        <w:t xml:space="preserve">            return "object" == typeof e &amp;&amp; !0 === e.isAxiosError</w:t>
      </w:r>
    </w:p>
    <w:p w14:paraId="29439654" w14:textId="77777777" w:rsidR="005E6A9E" w:rsidRDefault="005E6A9E" w:rsidP="005E6A9E">
      <w:pPr>
        <w:pStyle w:val="Style1"/>
      </w:pPr>
      <w:r>
        <w:t xml:space="preserve">        }</w:t>
      </w:r>
    </w:p>
    <w:p w14:paraId="20EACAB1" w14:textId="77777777" w:rsidR="005E6A9E" w:rsidRDefault="005E6A9E" w:rsidP="005E6A9E">
      <w:pPr>
        <w:pStyle w:val="Style1"/>
      </w:pPr>
      <w:r>
        <w:t xml:space="preserve">    },</w:t>
      </w:r>
    </w:p>
    <w:p w14:paraId="6A6EA84A" w14:textId="77777777" w:rsidR="005E6A9E" w:rsidRDefault="005E6A9E" w:rsidP="005E6A9E">
      <w:pPr>
        <w:pStyle w:val="Style1"/>
      </w:pPr>
      <w:r>
        <w:t xml:space="preserve">    OHXD: function(e, t, r) {</w:t>
      </w:r>
    </w:p>
    <w:p w14:paraId="323AFD5E" w14:textId="77777777" w:rsidR="005E6A9E" w:rsidRDefault="005E6A9E" w:rsidP="005E6A9E">
      <w:pPr>
        <w:pStyle w:val="Style1"/>
      </w:pPr>
      <w:r>
        <w:t xml:space="preserve">        "use strict";</w:t>
      </w:r>
    </w:p>
    <w:p w14:paraId="1C16DADD" w14:textId="77777777" w:rsidR="005E6A9E" w:rsidRDefault="005E6A9E" w:rsidP="005E6A9E">
      <w:pPr>
        <w:pStyle w:val="Style1"/>
      </w:pPr>
      <w:r>
        <w:t xml:space="preserve">        var n = r("tImM");</w:t>
      </w:r>
    </w:p>
    <w:p w14:paraId="33D7105A" w14:textId="77777777" w:rsidR="005E6A9E" w:rsidRDefault="005E6A9E" w:rsidP="005E6A9E">
      <w:pPr>
        <w:pStyle w:val="Style1"/>
      </w:pPr>
      <w:r>
        <w:t xml:space="preserve">        function o(e) {</w:t>
      </w:r>
    </w:p>
    <w:p w14:paraId="5C9B0BC9" w14:textId="77777777" w:rsidR="005E6A9E" w:rsidRDefault="005E6A9E" w:rsidP="005E6A9E">
      <w:pPr>
        <w:pStyle w:val="Style1"/>
      </w:pPr>
      <w:r>
        <w:t xml:space="preserve">            if ("function" != typeof e)</w:t>
      </w:r>
    </w:p>
    <w:p w14:paraId="431FF59C" w14:textId="77777777" w:rsidR="005E6A9E" w:rsidRDefault="005E6A9E" w:rsidP="005E6A9E">
      <w:pPr>
        <w:pStyle w:val="Style1"/>
      </w:pPr>
      <w:r>
        <w:t xml:space="preserve">                throw new TypeError("executor must be a function.");</w:t>
      </w:r>
    </w:p>
    <w:p w14:paraId="3C1E4879" w14:textId="77777777" w:rsidR="005E6A9E" w:rsidRDefault="005E6A9E" w:rsidP="005E6A9E">
      <w:pPr>
        <w:pStyle w:val="Style1"/>
      </w:pPr>
      <w:r>
        <w:t xml:space="preserve">            var t;</w:t>
      </w:r>
    </w:p>
    <w:p w14:paraId="70CF2BE3" w14:textId="77777777" w:rsidR="005E6A9E" w:rsidRDefault="005E6A9E" w:rsidP="005E6A9E">
      <w:pPr>
        <w:pStyle w:val="Style1"/>
      </w:pPr>
      <w:r>
        <w:t xml:space="preserve">            this.promise = new Promise((function(e) {</w:t>
      </w:r>
    </w:p>
    <w:p w14:paraId="56D38CD0" w14:textId="77777777" w:rsidR="005E6A9E" w:rsidRDefault="005E6A9E" w:rsidP="005E6A9E">
      <w:pPr>
        <w:pStyle w:val="Style1"/>
      </w:pPr>
      <w:r>
        <w:t xml:space="preserve">                t = e</w:t>
      </w:r>
    </w:p>
    <w:p w14:paraId="0CCDF064" w14:textId="77777777" w:rsidR="005E6A9E" w:rsidRDefault="005E6A9E" w:rsidP="005E6A9E">
      <w:pPr>
        <w:pStyle w:val="Style1"/>
      </w:pPr>
      <w:r>
        <w:t xml:space="preserve">            }</w:t>
      </w:r>
    </w:p>
    <w:p w14:paraId="538BE439" w14:textId="77777777" w:rsidR="005E6A9E" w:rsidRDefault="005E6A9E" w:rsidP="005E6A9E">
      <w:pPr>
        <w:pStyle w:val="Style1"/>
      </w:pPr>
      <w:r>
        <w:t xml:space="preserve">            ));</w:t>
      </w:r>
    </w:p>
    <w:p w14:paraId="38BF4BE1" w14:textId="77777777" w:rsidR="005E6A9E" w:rsidRDefault="005E6A9E" w:rsidP="005E6A9E">
      <w:pPr>
        <w:pStyle w:val="Style1"/>
      </w:pPr>
      <w:r>
        <w:t xml:space="preserve">            var r = this;</w:t>
      </w:r>
    </w:p>
    <w:p w14:paraId="1DCEC32B" w14:textId="77777777" w:rsidR="005E6A9E" w:rsidRDefault="005E6A9E" w:rsidP="005E6A9E">
      <w:pPr>
        <w:pStyle w:val="Style1"/>
      </w:pPr>
      <w:r>
        <w:t xml:space="preserve">            e((function(e) {</w:t>
      </w:r>
    </w:p>
    <w:p w14:paraId="20220697" w14:textId="77777777" w:rsidR="005E6A9E" w:rsidRDefault="005E6A9E" w:rsidP="005E6A9E">
      <w:pPr>
        <w:pStyle w:val="Style1"/>
      </w:pPr>
      <w:r>
        <w:t xml:space="preserve">                r.reason || (r.reason = new n(e),</w:t>
      </w:r>
    </w:p>
    <w:p w14:paraId="54638AA6" w14:textId="77777777" w:rsidR="005E6A9E" w:rsidRDefault="005E6A9E" w:rsidP="005E6A9E">
      <w:pPr>
        <w:pStyle w:val="Style1"/>
      </w:pPr>
      <w:r>
        <w:t xml:space="preserve">                t(r.reason))</w:t>
      </w:r>
    </w:p>
    <w:p w14:paraId="09CADA33" w14:textId="77777777" w:rsidR="005E6A9E" w:rsidRDefault="005E6A9E" w:rsidP="005E6A9E">
      <w:pPr>
        <w:pStyle w:val="Style1"/>
      </w:pPr>
      <w:r>
        <w:t xml:space="preserve">            }</w:t>
      </w:r>
    </w:p>
    <w:p w14:paraId="46218C7A" w14:textId="77777777" w:rsidR="005E6A9E" w:rsidRDefault="005E6A9E" w:rsidP="005E6A9E">
      <w:pPr>
        <w:pStyle w:val="Style1"/>
      </w:pPr>
      <w:r>
        <w:t xml:space="preserve">            ))</w:t>
      </w:r>
    </w:p>
    <w:p w14:paraId="1016F5C5" w14:textId="77777777" w:rsidR="005E6A9E" w:rsidRDefault="005E6A9E" w:rsidP="005E6A9E">
      <w:pPr>
        <w:pStyle w:val="Style1"/>
      </w:pPr>
      <w:r>
        <w:t xml:space="preserve">        }</w:t>
      </w:r>
    </w:p>
    <w:p w14:paraId="5BDF4B0D" w14:textId="77777777" w:rsidR="005E6A9E" w:rsidRDefault="005E6A9E" w:rsidP="005E6A9E">
      <w:pPr>
        <w:pStyle w:val="Style1"/>
      </w:pPr>
      <w:r>
        <w:t xml:space="preserve">        o.prototype.throwIfRequested = function() {</w:t>
      </w:r>
    </w:p>
    <w:p w14:paraId="204F0C50" w14:textId="77777777" w:rsidR="005E6A9E" w:rsidRDefault="005E6A9E" w:rsidP="005E6A9E">
      <w:pPr>
        <w:pStyle w:val="Style1"/>
      </w:pPr>
      <w:r>
        <w:t xml:space="preserve">            if (this.reason)</w:t>
      </w:r>
    </w:p>
    <w:p w14:paraId="139823B2" w14:textId="77777777" w:rsidR="005E6A9E" w:rsidRDefault="005E6A9E" w:rsidP="005E6A9E">
      <w:pPr>
        <w:pStyle w:val="Style1"/>
      </w:pPr>
      <w:r>
        <w:t xml:space="preserve">                throw this.reason</w:t>
      </w:r>
    </w:p>
    <w:p w14:paraId="4E9E13D8" w14:textId="77777777" w:rsidR="005E6A9E" w:rsidRDefault="005E6A9E" w:rsidP="005E6A9E">
      <w:pPr>
        <w:pStyle w:val="Style1"/>
      </w:pPr>
      <w:r>
        <w:t xml:space="preserve">        }</w:t>
      </w:r>
    </w:p>
    <w:p w14:paraId="216C1771" w14:textId="77777777" w:rsidR="005E6A9E" w:rsidRDefault="005E6A9E" w:rsidP="005E6A9E">
      <w:pPr>
        <w:pStyle w:val="Style1"/>
      </w:pPr>
      <w:r>
        <w:t xml:space="preserve">        ,</w:t>
      </w:r>
    </w:p>
    <w:p w14:paraId="4ACC18F3" w14:textId="77777777" w:rsidR="005E6A9E" w:rsidRDefault="005E6A9E" w:rsidP="005E6A9E">
      <w:pPr>
        <w:pStyle w:val="Style1"/>
      </w:pPr>
      <w:r>
        <w:t xml:space="preserve">        o.source = function() {</w:t>
      </w:r>
    </w:p>
    <w:p w14:paraId="12E60662" w14:textId="77777777" w:rsidR="005E6A9E" w:rsidRDefault="005E6A9E" w:rsidP="005E6A9E">
      <w:pPr>
        <w:pStyle w:val="Style1"/>
      </w:pPr>
      <w:r>
        <w:t xml:space="preserve">            var e;</w:t>
      </w:r>
    </w:p>
    <w:p w14:paraId="1D8FAADB" w14:textId="77777777" w:rsidR="005E6A9E" w:rsidRDefault="005E6A9E" w:rsidP="005E6A9E">
      <w:pPr>
        <w:pStyle w:val="Style1"/>
      </w:pPr>
      <w:r>
        <w:t xml:space="preserve">            return {</w:t>
      </w:r>
    </w:p>
    <w:p w14:paraId="2B9A5173" w14:textId="77777777" w:rsidR="005E6A9E" w:rsidRDefault="005E6A9E" w:rsidP="005E6A9E">
      <w:pPr>
        <w:pStyle w:val="Style1"/>
      </w:pPr>
      <w:r>
        <w:t xml:space="preserve">                token: new o((function(t) {</w:t>
      </w:r>
    </w:p>
    <w:p w14:paraId="5A3383F7" w14:textId="77777777" w:rsidR="005E6A9E" w:rsidRDefault="005E6A9E" w:rsidP="005E6A9E">
      <w:pPr>
        <w:pStyle w:val="Style1"/>
      </w:pPr>
      <w:r>
        <w:t xml:space="preserve">                    e = t</w:t>
      </w:r>
    </w:p>
    <w:p w14:paraId="055A76BF" w14:textId="77777777" w:rsidR="005E6A9E" w:rsidRDefault="005E6A9E" w:rsidP="005E6A9E">
      <w:pPr>
        <w:pStyle w:val="Style1"/>
      </w:pPr>
      <w:r>
        <w:t xml:space="preserve">                }</w:t>
      </w:r>
    </w:p>
    <w:p w14:paraId="7A8A32F5" w14:textId="77777777" w:rsidR="005E6A9E" w:rsidRDefault="005E6A9E" w:rsidP="005E6A9E">
      <w:pPr>
        <w:pStyle w:val="Style1"/>
      </w:pPr>
      <w:r>
        <w:t xml:space="preserve">                )),</w:t>
      </w:r>
    </w:p>
    <w:p w14:paraId="22D1DC57" w14:textId="77777777" w:rsidR="005E6A9E" w:rsidRDefault="005E6A9E" w:rsidP="005E6A9E">
      <w:pPr>
        <w:pStyle w:val="Style1"/>
      </w:pPr>
      <w:r>
        <w:t xml:space="preserve">                cancel: e</w:t>
      </w:r>
    </w:p>
    <w:p w14:paraId="67FEA87B" w14:textId="77777777" w:rsidR="005E6A9E" w:rsidRDefault="005E6A9E" w:rsidP="005E6A9E">
      <w:pPr>
        <w:pStyle w:val="Style1"/>
      </w:pPr>
      <w:r>
        <w:t xml:space="preserve">            }</w:t>
      </w:r>
    </w:p>
    <w:p w14:paraId="2F925D56" w14:textId="77777777" w:rsidR="005E6A9E" w:rsidRDefault="005E6A9E" w:rsidP="005E6A9E">
      <w:pPr>
        <w:pStyle w:val="Style1"/>
      </w:pPr>
      <w:r>
        <w:t xml:space="preserve">        }</w:t>
      </w:r>
    </w:p>
    <w:p w14:paraId="1D13803D" w14:textId="77777777" w:rsidR="005E6A9E" w:rsidRDefault="005E6A9E" w:rsidP="005E6A9E">
      <w:pPr>
        <w:pStyle w:val="Style1"/>
      </w:pPr>
      <w:r>
        <w:t xml:space="preserve">        ,</w:t>
      </w:r>
    </w:p>
    <w:p w14:paraId="102B6F64" w14:textId="77777777" w:rsidR="005E6A9E" w:rsidRDefault="005E6A9E" w:rsidP="005E6A9E">
      <w:pPr>
        <w:pStyle w:val="Style1"/>
      </w:pPr>
      <w:r>
        <w:t xml:space="preserve">        e.exports = o</w:t>
      </w:r>
    </w:p>
    <w:p w14:paraId="6D5D10E3" w14:textId="77777777" w:rsidR="005E6A9E" w:rsidRDefault="005E6A9E" w:rsidP="005E6A9E">
      <w:pPr>
        <w:pStyle w:val="Style1"/>
      </w:pPr>
      <w:r>
        <w:t xml:space="preserve">    },</w:t>
      </w:r>
    </w:p>
    <w:p w14:paraId="265DD232" w14:textId="77777777" w:rsidR="005E6A9E" w:rsidRDefault="005E6A9E" w:rsidP="005E6A9E">
      <w:pPr>
        <w:pStyle w:val="Style1"/>
      </w:pPr>
      <w:r>
        <w:t xml:space="preserve">    OmE2: function(e, t, r) {</w:t>
      </w:r>
    </w:p>
    <w:p w14:paraId="78559A35" w14:textId="77777777" w:rsidR="005E6A9E" w:rsidRDefault="005E6A9E" w:rsidP="005E6A9E">
      <w:pPr>
        <w:pStyle w:val="Style1"/>
      </w:pPr>
      <w:r>
        <w:t xml:space="preserve">        "use strict";</w:t>
      </w:r>
    </w:p>
    <w:p w14:paraId="0709DF7D" w14:textId="77777777" w:rsidR="005E6A9E" w:rsidRDefault="005E6A9E" w:rsidP="005E6A9E">
      <w:pPr>
        <w:pStyle w:val="Style1"/>
      </w:pPr>
      <w:r>
        <w:t xml:space="preserve">        e.exports = function(e, t, r, n, o) {</w:t>
      </w:r>
    </w:p>
    <w:p w14:paraId="20CF782F" w14:textId="77777777" w:rsidR="005E6A9E" w:rsidRDefault="005E6A9E" w:rsidP="005E6A9E">
      <w:pPr>
        <w:pStyle w:val="Style1"/>
      </w:pPr>
      <w:r>
        <w:t xml:space="preserve">            return e.config = t,</w:t>
      </w:r>
    </w:p>
    <w:p w14:paraId="52425846" w14:textId="77777777" w:rsidR="005E6A9E" w:rsidRDefault="005E6A9E" w:rsidP="005E6A9E">
      <w:pPr>
        <w:pStyle w:val="Style1"/>
      </w:pPr>
      <w:r>
        <w:t xml:space="preserve">            r &amp;&amp; (e.code = r),</w:t>
      </w:r>
    </w:p>
    <w:p w14:paraId="56414DEB" w14:textId="77777777" w:rsidR="005E6A9E" w:rsidRDefault="005E6A9E" w:rsidP="005E6A9E">
      <w:pPr>
        <w:pStyle w:val="Style1"/>
      </w:pPr>
      <w:r>
        <w:t xml:space="preserve">            e.request = n,</w:t>
      </w:r>
    </w:p>
    <w:p w14:paraId="22571E11" w14:textId="77777777" w:rsidR="005E6A9E" w:rsidRDefault="005E6A9E" w:rsidP="005E6A9E">
      <w:pPr>
        <w:pStyle w:val="Style1"/>
      </w:pPr>
      <w:r>
        <w:t xml:space="preserve">            e.response = o,</w:t>
      </w:r>
    </w:p>
    <w:p w14:paraId="03294906" w14:textId="77777777" w:rsidR="005E6A9E" w:rsidRDefault="005E6A9E" w:rsidP="005E6A9E">
      <w:pPr>
        <w:pStyle w:val="Style1"/>
      </w:pPr>
      <w:r>
        <w:t xml:space="preserve">            e.isAxiosError = !0,</w:t>
      </w:r>
    </w:p>
    <w:p w14:paraId="61E30C4C" w14:textId="77777777" w:rsidR="005E6A9E" w:rsidRDefault="005E6A9E" w:rsidP="005E6A9E">
      <w:pPr>
        <w:pStyle w:val="Style1"/>
      </w:pPr>
      <w:r>
        <w:t xml:space="preserve">            e.toJSON = function() {</w:t>
      </w:r>
    </w:p>
    <w:p w14:paraId="5E5BA464" w14:textId="77777777" w:rsidR="005E6A9E" w:rsidRDefault="005E6A9E" w:rsidP="005E6A9E">
      <w:pPr>
        <w:pStyle w:val="Style1"/>
      </w:pPr>
      <w:r>
        <w:t xml:space="preserve">                return {</w:t>
      </w:r>
    </w:p>
    <w:p w14:paraId="7CBE6691" w14:textId="77777777" w:rsidR="005E6A9E" w:rsidRDefault="005E6A9E" w:rsidP="005E6A9E">
      <w:pPr>
        <w:pStyle w:val="Style1"/>
      </w:pPr>
      <w:r>
        <w:t xml:space="preserve">                    message: this.message,</w:t>
      </w:r>
    </w:p>
    <w:p w14:paraId="2F71CB80" w14:textId="77777777" w:rsidR="005E6A9E" w:rsidRDefault="005E6A9E" w:rsidP="005E6A9E">
      <w:pPr>
        <w:pStyle w:val="Style1"/>
      </w:pPr>
      <w:r>
        <w:t xml:space="preserve">                    name: this.name,</w:t>
      </w:r>
    </w:p>
    <w:p w14:paraId="3B98CD09" w14:textId="77777777" w:rsidR="005E6A9E" w:rsidRDefault="005E6A9E" w:rsidP="005E6A9E">
      <w:pPr>
        <w:pStyle w:val="Style1"/>
      </w:pPr>
      <w:r>
        <w:t xml:space="preserve">                    description: this.description,</w:t>
      </w:r>
    </w:p>
    <w:p w14:paraId="6FFE9C72" w14:textId="77777777" w:rsidR="005E6A9E" w:rsidRDefault="005E6A9E" w:rsidP="005E6A9E">
      <w:pPr>
        <w:pStyle w:val="Style1"/>
      </w:pPr>
      <w:r>
        <w:t xml:space="preserve">                    number: this.number,</w:t>
      </w:r>
    </w:p>
    <w:p w14:paraId="15C4BAE0" w14:textId="77777777" w:rsidR="005E6A9E" w:rsidRDefault="005E6A9E" w:rsidP="005E6A9E">
      <w:pPr>
        <w:pStyle w:val="Style1"/>
      </w:pPr>
      <w:r>
        <w:t xml:space="preserve">                    fileName: this.fileName,</w:t>
      </w:r>
    </w:p>
    <w:p w14:paraId="3741E7C9" w14:textId="77777777" w:rsidR="005E6A9E" w:rsidRDefault="005E6A9E" w:rsidP="005E6A9E">
      <w:pPr>
        <w:pStyle w:val="Style1"/>
      </w:pPr>
      <w:r>
        <w:t xml:space="preserve">                    lineNumber: this.lineNumber,</w:t>
      </w:r>
    </w:p>
    <w:p w14:paraId="7665DDA3" w14:textId="77777777" w:rsidR="005E6A9E" w:rsidRDefault="005E6A9E" w:rsidP="005E6A9E">
      <w:pPr>
        <w:pStyle w:val="Style1"/>
      </w:pPr>
      <w:r>
        <w:t xml:space="preserve">                    columnNumber: this.columnNumber,</w:t>
      </w:r>
    </w:p>
    <w:p w14:paraId="3CF4AB54" w14:textId="77777777" w:rsidR="005E6A9E" w:rsidRDefault="005E6A9E" w:rsidP="005E6A9E">
      <w:pPr>
        <w:pStyle w:val="Style1"/>
      </w:pPr>
      <w:r>
        <w:t xml:space="preserve">                    stack: this.stack,</w:t>
      </w:r>
    </w:p>
    <w:p w14:paraId="115D8BC3" w14:textId="77777777" w:rsidR="005E6A9E" w:rsidRDefault="005E6A9E" w:rsidP="005E6A9E">
      <w:pPr>
        <w:pStyle w:val="Style1"/>
      </w:pPr>
      <w:r>
        <w:t xml:space="preserve">                    config: this.config,</w:t>
      </w:r>
    </w:p>
    <w:p w14:paraId="4CC76DF0" w14:textId="77777777" w:rsidR="005E6A9E" w:rsidRDefault="005E6A9E" w:rsidP="005E6A9E">
      <w:pPr>
        <w:pStyle w:val="Style1"/>
      </w:pPr>
      <w:r>
        <w:t xml:space="preserve">                    code: this.code</w:t>
      </w:r>
    </w:p>
    <w:p w14:paraId="19D16F93" w14:textId="77777777" w:rsidR="005E6A9E" w:rsidRDefault="005E6A9E" w:rsidP="005E6A9E">
      <w:pPr>
        <w:pStyle w:val="Style1"/>
      </w:pPr>
      <w:r>
        <w:t xml:space="preserve">                }</w:t>
      </w:r>
    </w:p>
    <w:p w14:paraId="12B216A6" w14:textId="77777777" w:rsidR="005E6A9E" w:rsidRDefault="005E6A9E" w:rsidP="005E6A9E">
      <w:pPr>
        <w:pStyle w:val="Style1"/>
      </w:pPr>
      <w:r>
        <w:t xml:space="preserve">            }</w:t>
      </w:r>
    </w:p>
    <w:p w14:paraId="551B9347" w14:textId="77777777" w:rsidR="005E6A9E" w:rsidRDefault="005E6A9E" w:rsidP="005E6A9E">
      <w:pPr>
        <w:pStyle w:val="Style1"/>
      </w:pPr>
      <w:r>
        <w:t xml:space="preserve">            ,</w:t>
      </w:r>
    </w:p>
    <w:p w14:paraId="1DEDF4BE" w14:textId="77777777" w:rsidR="005E6A9E" w:rsidRDefault="005E6A9E" w:rsidP="005E6A9E">
      <w:pPr>
        <w:pStyle w:val="Style1"/>
      </w:pPr>
      <w:r>
        <w:t xml:space="preserve">            e</w:t>
      </w:r>
    </w:p>
    <w:p w14:paraId="4CD2F0B8" w14:textId="77777777" w:rsidR="005E6A9E" w:rsidRDefault="005E6A9E" w:rsidP="005E6A9E">
      <w:pPr>
        <w:pStyle w:val="Style1"/>
      </w:pPr>
      <w:r>
        <w:t xml:space="preserve">        }</w:t>
      </w:r>
    </w:p>
    <w:p w14:paraId="53699890" w14:textId="77777777" w:rsidR="005E6A9E" w:rsidRDefault="005E6A9E" w:rsidP="005E6A9E">
      <w:pPr>
        <w:pStyle w:val="Style1"/>
      </w:pPr>
      <w:r>
        <w:t xml:space="preserve">    },</w:t>
      </w:r>
    </w:p>
    <w:p w14:paraId="150E9E5D" w14:textId="77777777" w:rsidR="005E6A9E" w:rsidRDefault="005E6A9E" w:rsidP="005E6A9E">
      <w:pPr>
        <w:pStyle w:val="Style1"/>
      </w:pPr>
      <w:r>
        <w:t xml:space="preserve">    Rzld: function(e, t, r) {</w:t>
      </w:r>
    </w:p>
    <w:p w14:paraId="6CDE054A" w14:textId="77777777" w:rsidR="005E6A9E" w:rsidRDefault="005E6A9E" w:rsidP="005E6A9E">
      <w:pPr>
        <w:pStyle w:val="Style1"/>
      </w:pPr>
      <w:r>
        <w:t xml:space="preserve">        "use strict";</w:t>
      </w:r>
    </w:p>
    <w:p w14:paraId="1C7DC7DE" w14:textId="77777777" w:rsidR="005E6A9E" w:rsidRDefault="005E6A9E" w:rsidP="005E6A9E">
      <w:pPr>
        <w:pStyle w:val="Style1"/>
      </w:pPr>
      <w:r>
        <w:t xml:space="preserve">        e.exports = function(e) {</w:t>
      </w:r>
    </w:p>
    <w:p w14:paraId="20695D5A" w14:textId="77777777" w:rsidR="005E6A9E" w:rsidRDefault="005E6A9E" w:rsidP="005E6A9E">
      <w:pPr>
        <w:pStyle w:val="Style1"/>
      </w:pPr>
      <w:r>
        <w:t xml:space="preserve">            return /^([a-z][a-z\d\+\-\.]*:)?\/\//i.test(e)</w:t>
      </w:r>
    </w:p>
    <w:p w14:paraId="052F0709" w14:textId="77777777" w:rsidR="005E6A9E" w:rsidRDefault="005E6A9E" w:rsidP="005E6A9E">
      <w:pPr>
        <w:pStyle w:val="Style1"/>
      </w:pPr>
      <w:r>
        <w:t xml:space="preserve">        }</w:t>
      </w:r>
    </w:p>
    <w:p w14:paraId="782DA6BA" w14:textId="77777777" w:rsidR="005E6A9E" w:rsidRDefault="005E6A9E" w:rsidP="005E6A9E">
      <w:pPr>
        <w:pStyle w:val="Style1"/>
      </w:pPr>
      <w:r>
        <w:t xml:space="preserve">    },</w:t>
      </w:r>
    </w:p>
    <w:p w14:paraId="0A623232" w14:textId="77777777" w:rsidR="005E6A9E" w:rsidRDefault="005E6A9E" w:rsidP="005E6A9E">
      <w:pPr>
        <w:pStyle w:val="Style1"/>
      </w:pPr>
      <w:r>
        <w:t xml:space="preserve">    TDIH: function(e, t, r) {</w:t>
      </w:r>
    </w:p>
    <w:p w14:paraId="742C6F1E" w14:textId="77777777" w:rsidR="005E6A9E" w:rsidRDefault="005E6A9E" w:rsidP="005E6A9E">
      <w:pPr>
        <w:pStyle w:val="Style1"/>
      </w:pPr>
      <w:r>
        <w:t xml:space="preserve">        "use strict";</w:t>
      </w:r>
    </w:p>
    <w:p w14:paraId="67AFD2A0" w14:textId="77777777" w:rsidR="005E6A9E" w:rsidRDefault="005E6A9E" w:rsidP="005E6A9E">
      <w:pPr>
        <w:pStyle w:val="Style1"/>
      </w:pPr>
      <w:r>
        <w:t xml:space="preserve">        var n = r("ovh1")</w:t>
      </w:r>
    </w:p>
    <w:p w14:paraId="5F30205C" w14:textId="77777777" w:rsidR="005E6A9E" w:rsidRDefault="005E6A9E" w:rsidP="005E6A9E">
      <w:pPr>
        <w:pStyle w:val="Style1"/>
      </w:pPr>
      <w:r>
        <w:t xml:space="preserve">          , o = r("5QbJ")</w:t>
      </w:r>
    </w:p>
    <w:p w14:paraId="54565A43" w14:textId="77777777" w:rsidR="005E6A9E" w:rsidRDefault="005E6A9E" w:rsidP="005E6A9E">
      <w:pPr>
        <w:pStyle w:val="Style1"/>
      </w:pPr>
      <w:r>
        <w:t xml:space="preserve">          , s = r("uahg")</w:t>
      </w:r>
    </w:p>
    <w:p w14:paraId="0FD1AB50" w14:textId="77777777" w:rsidR="005E6A9E" w:rsidRDefault="005E6A9E" w:rsidP="005E6A9E">
      <w:pPr>
        <w:pStyle w:val="Style1"/>
      </w:pPr>
      <w:r>
        <w:t xml:space="preserve">          , i = r("Zrjs");</w:t>
      </w:r>
    </w:p>
    <w:p w14:paraId="79A5CFE9" w14:textId="77777777" w:rsidR="005E6A9E" w:rsidRDefault="005E6A9E" w:rsidP="005E6A9E">
      <w:pPr>
        <w:pStyle w:val="Style1"/>
      </w:pPr>
      <w:r>
        <w:t xml:space="preserve">        function a(e) {</w:t>
      </w:r>
    </w:p>
    <w:p w14:paraId="69261228" w14:textId="77777777" w:rsidR="005E6A9E" w:rsidRDefault="005E6A9E" w:rsidP="005E6A9E">
      <w:pPr>
        <w:pStyle w:val="Style1"/>
      </w:pPr>
      <w:r>
        <w:t xml:space="preserve">            var t = new s(e)</w:t>
      </w:r>
    </w:p>
    <w:p w14:paraId="749373C0" w14:textId="77777777" w:rsidR="005E6A9E" w:rsidRDefault="005E6A9E" w:rsidP="005E6A9E">
      <w:pPr>
        <w:pStyle w:val="Style1"/>
      </w:pPr>
      <w:r>
        <w:t xml:space="preserve">              , r = o(s.prototype.request, t);</w:t>
      </w:r>
    </w:p>
    <w:p w14:paraId="57CC8A2E" w14:textId="77777777" w:rsidR="005E6A9E" w:rsidRDefault="005E6A9E" w:rsidP="005E6A9E">
      <w:pPr>
        <w:pStyle w:val="Style1"/>
      </w:pPr>
      <w:r>
        <w:t xml:space="preserve">            return n.extend(r, s.prototype, t),</w:t>
      </w:r>
    </w:p>
    <w:p w14:paraId="5CDDE33F" w14:textId="77777777" w:rsidR="005E6A9E" w:rsidRDefault="005E6A9E" w:rsidP="005E6A9E">
      <w:pPr>
        <w:pStyle w:val="Style1"/>
      </w:pPr>
      <w:r>
        <w:t xml:space="preserve">            n.extend(r, t),</w:t>
      </w:r>
    </w:p>
    <w:p w14:paraId="4763CE3D" w14:textId="77777777" w:rsidR="005E6A9E" w:rsidRDefault="005E6A9E" w:rsidP="005E6A9E">
      <w:pPr>
        <w:pStyle w:val="Style1"/>
      </w:pPr>
      <w:r>
        <w:t xml:space="preserve">            r</w:t>
      </w:r>
    </w:p>
    <w:p w14:paraId="5AEBD8A5" w14:textId="77777777" w:rsidR="005E6A9E" w:rsidRDefault="005E6A9E" w:rsidP="005E6A9E">
      <w:pPr>
        <w:pStyle w:val="Style1"/>
      </w:pPr>
      <w:r>
        <w:t xml:space="preserve">        }</w:t>
      </w:r>
    </w:p>
    <w:p w14:paraId="24E30DA8" w14:textId="77777777" w:rsidR="005E6A9E" w:rsidRDefault="005E6A9E" w:rsidP="005E6A9E">
      <w:pPr>
        <w:pStyle w:val="Style1"/>
      </w:pPr>
      <w:r>
        <w:t xml:space="preserve">        var u = a(r("bRtl"));</w:t>
      </w:r>
    </w:p>
    <w:p w14:paraId="358FA619" w14:textId="77777777" w:rsidR="005E6A9E" w:rsidRDefault="005E6A9E" w:rsidP="005E6A9E">
      <w:pPr>
        <w:pStyle w:val="Style1"/>
      </w:pPr>
      <w:r>
        <w:t xml:space="preserve">        u.Axios = s,</w:t>
      </w:r>
    </w:p>
    <w:p w14:paraId="62E3CC2B" w14:textId="77777777" w:rsidR="005E6A9E" w:rsidRDefault="005E6A9E" w:rsidP="005E6A9E">
      <w:pPr>
        <w:pStyle w:val="Style1"/>
      </w:pPr>
      <w:r>
        <w:t xml:space="preserve">        u.create = function(e) {</w:t>
      </w:r>
    </w:p>
    <w:p w14:paraId="581C8B93" w14:textId="77777777" w:rsidR="005E6A9E" w:rsidRDefault="005E6A9E" w:rsidP="005E6A9E">
      <w:pPr>
        <w:pStyle w:val="Style1"/>
      </w:pPr>
      <w:r>
        <w:t xml:space="preserve">            return a(i(u.defaults, e))</w:t>
      </w:r>
    </w:p>
    <w:p w14:paraId="5A236D34" w14:textId="77777777" w:rsidR="005E6A9E" w:rsidRDefault="005E6A9E" w:rsidP="005E6A9E">
      <w:pPr>
        <w:pStyle w:val="Style1"/>
      </w:pPr>
      <w:r>
        <w:t xml:space="preserve">        }</w:t>
      </w:r>
    </w:p>
    <w:p w14:paraId="1C2145D3" w14:textId="77777777" w:rsidR="005E6A9E" w:rsidRDefault="005E6A9E" w:rsidP="005E6A9E">
      <w:pPr>
        <w:pStyle w:val="Style1"/>
      </w:pPr>
      <w:r>
        <w:t xml:space="preserve">        ,</w:t>
      </w:r>
    </w:p>
    <w:p w14:paraId="438072A3" w14:textId="77777777" w:rsidR="005E6A9E" w:rsidRDefault="005E6A9E" w:rsidP="005E6A9E">
      <w:pPr>
        <w:pStyle w:val="Style1"/>
      </w:pPr>
      <w:r>
        <w:t xml:space="preserve">        u.Cancel = r("tImM"),</w:t>
      </w:r>
    </w:p>
    <w:p w14:paraId="31BABFE4" w14:textId="77777777" w:rsidR="005E6A9E" w:rsidRDefault="005E6A9E" w:rsidP="005E6A9E">
      <w:pPr>
        <w:pStyle w:val="Style1"/>
      </w:pPr>
      <w:r>
        <w:t xml:space="preserve">        u.CancelToken = r("OHXD"),</w:t>
      </w:r>
    </w:p>
    <w:p w14:paraId="64605E26" w14:textId="77777777" w:rsidR="005E6A9E" w:rsidRDefault="005E6A9E" w:rsidP="005E6A9E">
      <w:pPr>
        <w:pStyle w:val="Style1"/>
      </w:pPr>
      <w:r>
        <w:t xml:space="preserve">        u.isCancel = r("e5jZ"),</w:t>
      </w:r>
    </w:p>
    <w:p w14:paraId="6008CD37" w14:textId="77777777" w:rsidR="005E6A9E" w:rsidRDefault="005E6A9E" w:rsidP="005E6A9E">
      <w:pPr>
        <w:pStyle w:val="Style1"/>
      </w:pPr>
      <w:r>
        <w:t xml:space="preserve">        u.all = function(e) {</w:t>
      </w:r>
    </w:p>
    <w:p w14:paraId="4CB5A905" w14:textId="77777777" w:rsidR="005E6A9E" w:rsidRDefault="005E6A9E" w:rsidP="005E6A9E">
      <w:pPr>
        <w:pStyle w:val="Style1"/>
      </w:pPr>
      <w:r>
        <w:t xml:space="preserve">            return Promise.all(e)</w:t>
      </w:r>
    </w:p>
    <w:p w14:paraId="70221030" w14:textId="77777777" w:rsidR="005E6A9E" w:rsidRDefault="005E6A9E" w:rsidP="005E6A9E">
      <w:pPr>
        <w:pStyle w:val="Style1"/>
      </w:pPr>
      <w:r>
        <w:t xml:space="preserve">        }</w:t>
      </w:r>
    </w:p>
    <w:p w14:paraId="65D3E670" w14:textId="77777777" w:rsidR="005E6A9E" w:rsidRDefault="005E6A9E" w:rsidP="005E6A9E">
      <w:pPr>
        <w:pStyle w:val="Style1"/>
      </w:pPr>
      <w:r>
        <w:t xml:space="preserve">        ,</w:t>
      </w:r>
    </w:p>
    <w:p w14:paraId="0D3C5133" w14:textId="77777777" w:rsidR="005E6A9E" w:rsidRDefault="005E6A9E" w:rsidP="005E6A9E">
      <w:pPr>
        <w:pStyle w:val="Style1"/>
      </w:pPr>
      <w:r>
        <w:t xml:space="preserve">        u.spread = r("6s8r"),</w:t>
      </w:r>
    </w:p>
    <w:p w14:paraId="5E03C454" w14:textId="77777777" w:rsidR="005E6A9E" w:rsidRDefault="005E6A9E" w:rsidP="005E6A9E">
      <w:pPr>
        <w:pStyle w:val="Style1"/>
      </w:pPr>
      <w:r>
        <w:t xml:space="preserve">        u.isAxiosError = r("OBDY"),</w:t>
      </w:r>
    </w:p>
    <w:p w14:paraId="518FAA33" w14:textId="77777777" w:rsidR="005E6A9E" w:rsidRDefault="005E6A9E" w:rsidP="005E6A9E">
      <w:pPr>
        <w:pStyle w:val="Style1"/>
      </w:pPr>
      <w:r>
        <w:t xml:space="preserve">        e.exports = u,</w:t>
      </w:r>
    </w:p>
    <w:p w14:paraId="0F813EA5" w14:textId="77777777" w:rsidR="005E6A9E" w:rsidRDefault="005E6A9E" w:rsidP="005E6A9E">
      <w:pPr>
        <w:pStyle w:val="Style1"/>
      </w:pPr>
      <w:r>
        <w:t xml:space="preserve">        e.exports.default = u</w:t>
      </w:r>
    </w:p>
    <w:p w14:paraId="6C4D0ACB" w14:textId="77777777" w:rsidR="005E6A9E" w:rsidRDefault="005E6A9E" w:rsidP="005E6A9E">
      <w:pPr>
        <w:pStyle w:val="Style1"/>
      </w:pPr>
      <w:r>
        <w:t xml:space="preserve">    },</w:t>
      </w:r>
    </w:p>
    <w:p w14:paraId="62A3F931" w14:textId="77777777" w:rsidR="005E6A9E" w:rsidRDefault="005E6A9E" w:rsidP="005E6A9E">
      <w:pPr>
        <w:pStyle w:val="Style1"/>
      </w:pPr>
      <w:r>
        <w:t xml:space="preserve">    Zrjs: function(e, t, r) {</w:t>
      </w:r>
    </w:p>
    <w:p w14:paraId="479BB8EC" w14:textId="77777777" w:rsidR="005E6A9E" w:rsidRDefault="005E6A9E" w:rsidP="005E6A9E">
      <w:pPr>
        <w:pStyle w:val="Style1"/>
      </w:pPr>
      <w:r>
        <w:t xml:space="preserve">        "use strict";</w:t>
      </w:r>
    </w:p>
    <w:p w14:paraId="3C1213B2" w14:textId="77777777" w:rsidR="005E6A9E" w:rsidRDefault="005E6A9E" w:rsidP="005E6A9E">
      <w:pPr>
        <w:pStyle w:val="Style1"/>
      </w:pPr>
      <w:r>
        <w:t xml:space="preserve">        var n = r("ovh1");</w:t>
      </w:r>
    </w:p>
    <w:p w14:paraId="1C8A64F7" w14:textId="77777777" w:rsidR="005E6A9E" w:rsidRDefault="005E6A9E" w:rsidP="005E6A9E">
      <w:pPr>
        <w:pStyle w:val="Style1"/>
      </w:pPr>
      <w:r>
        <w:t xml:space="preserve">        e.exports = function(e, t) {</w:t>
      </w:r>
    </w:p>
    <w:p w14:paraId="04500E48" w14:textId="77777777" w:rsidR="005E6A9E" w:rsidRDefault="005E6A9E" w:rsidP="005E6A9E">
      <w:pPr>
        <w:pStyle w:val="Style1"/>
      </w:pPr>
      <w:r>
        <w:t xml:space="preserve">            t = t || {};</w:t>
      </w:r>
    </w:p>
    <w:p w14:paraId="0E409CA0" w14:textId="77777777" w:rsidR="005E6A9E" w:rsidRDefault="005E6A9E" w:rsidP="005E6A9E">
      <w:pPr>
        <w:pStyle w:val="Style1"/>
      </w:pPr>
      <w:r>
        <w:t xml:space="preserve">            var r = {}</w:t>
      </w:r>
    </w:p>
    <w:p w14:paraId="5FC57001" w14:textId="77777777" w:rsidR="005E6A9E" w:rsidRDefault="005E6A9E" w:rsidP="005E6A9E">
      <w:pPr>
        <w:pStyle w:val="Style1"/>
      </w:pPr>
      <w:r>
        <w:t xml:space="preserve">              , o = ["url", "method", "data"]</w:t>
      </w:r>
    </w:p>
    <w:p w14:paraId="3466B3F3" w14:textId="77777777" w:rsidR="005E6A9E" w:rsidRDefault="005E6A9E" w:rsidP="005E6A9E">
      <w:pPr>
        <w:pStyle w:val="Style1"/>
      </w:pPr>
      <w:r>
        <w:t xml:space="preserve">              , s = ["headers", "auth", "proxy", "params"]</w:t>
      </w:r>
    </w:p>
    <w:p w14:paraId="63124618" w14:textId="77777777" w:rsidR="005E6A9E" w:rsidRDefault="005E6A9E" w:rsidP="005E6A9E">
      <w:pPr>
        <w:pStyle w:val="Style1"/>
      </w:pPr>
      <w:r>
        <w:t xml:space="preserve">              , i = ["baseURL", "transformRequest", "transformResponse", "paramsSerializer", "timeout", "timeoutMessage", "withCredentials", "adapter", "responseType", "xsrfCookieName", "xsrfHeaderName", "onUploadProgress", "onDownloadProgress", "decompress", "maxContentLength", "maxBodyLength", "maxRedirects", "transport", "httpAgent", "httpsAgent", "cancelToken", "socketPath", "responseEncoding"]</w:t>
      </w:r>
    </w:p>
    <w:p w14:paraId="4F17F83C" w14:textId="77777777" w:rsidR="005E6A9E" w:rsidRDefault="005E6A9E" w:rsidP="005E6A9E">
      <w:pPr>
        <w:pStyle w:val="Style1"/>
      </w:pPr>
      <w:r>
        <w:t xml:space="preserve">              , a = ["validateStatus"];</w:t>
      </w:r>
    </w:p>
    <w:p w14:paraId="659AF6C1" w14:textId="77777777" w:rsidR="005E6A9E" w:rsidRDefault="005E6A9E" w:rsidP="005E6A9E">
      <w:pPr>
        <w:pStyle w:val="Style1"/>
      </w:pPr>
      <w:r>
        <w:t xml:space="preserve">            function u(e, t) {</w:t>
      </w:r>
    </w:p>
    <w:p w14:paraId="04F9259B" w14:textId="77777777" w:rsidR="005E6A9E" w:rsidRDefault="005E6A9E" w:rsidP="005E6A9E">
      <w:pPr>
        <w:pStyle w:val="Style1"/>
      </w:pPr>
      <w:r>
        <w:t xml:space="preserve">                return n.isPlainObject(e) &amp;&amp; n.isPlainObject(t) ? n.merge(e, t) : n.isPlainObject(t) ? n.merge({}, t) : n.isArray(t) ? t.slice() : t</w:t>
      </w:r>
    </w:p>
    <w:p w14:paraId="65245677" w14:textId="77777777" w:rsidR="005E6A9E" w:rsidRDefault="005E6A9E" w:rsidP="005E6A9E">
      <w:pPr>
        <w:pStyle w:val="Style1"/>
      </w:pPr>
      <w:r>
        <w:t xml:space="preserve">            }</w:t>
      </w:r>
    </w:p>
    <w:p w14:paraId="3E16050C" w14:textId="77777777" w:rsidR="005E6A9E" w:rsidRDefault="005E6A9E" w:rsidP="005E6A9E">
      <w:pPr>
        <w:pStyle w:val="Style1"/>
      </w:pPr>
      <w:r>
        <w:t xml:space="preserve">            function c(o) {</w:t>
      </w:r>
    </w:p>
    <w:p w14:paraId="6DCC73D3" w14:textId="77777777" w:rsidR="005E6A9E" w:rsidRDefault="005E6A9E" w:rsidP="005E6A9E">
      <w:pPr>
        <w:pStyle w:val="Style1"/>
      </w:pPr>
      <w:r>
        <w:t xml:space="preserve">                n.isUndefined(t[o]) ? n.isUndefined(e[o]) || (r[o] = u(void 0, e[o])) : r[o] = u(e[o], t[o])</w:t>
      </w:r>
    </w:p>
    <w:p w14:paraId="57845705" w14:textId="77777777" w:rsidR="005E6A9E" w:rsidRDefault="005E6A9E" w:rsidP="005E6A9E">
      <w:pPr>
        <w:pStyle w:val="Style1"/>
      </w:pPr>
      <w:r>
        <w:t xml:space="preserve">            }</w:t>
      </w:r>
    </w:p>
    <w:p w14:paraId="0B0B2DEA" w14:textId="77777777" w:rsidR="005E6A9E" w:rsidRDefault="005E6A9E" w:rsidP="005E6A9E">
      <w:pPr>
        <w:pStyle w:val="Style1"/>
      </w:pPr>
      <w:r>
        <w:t xml:space="preserve">            n.forEach(o, (function(e) {</w:t>
      </w:r>
    </w:p>
    <w:p w14:paraId="46ED2E58" w14:textId="77777777" w:rsidR="005E6A9E" w:rsidRDefault="005E6A9E" w:rsidP="005E6A9E">
      <w:pPr>
        <w:pStyle w:val="Style1"/>
      </w:pPr>
      <w:r>
        <w:t xml:space="preserve">                n.isUndefined(t[e]) || (r[e] = u(void 0, t[e]))</w:t>
      </w:r>
    </w:p>
    <w:p w14:paraId="1417B2A0" w14:textId="77777777" w:rsidR="005E6A9E" w:rsidRDefault="005E6A9E" w:rsidP="005E6A9E">
      <w:pPr>
        <w:pStyle w:val="Style1"/>
      </w:pPr>
      <w:r>
        <w:t xml:space="preserve">            }</w:t>
      </w:r>
    </w:p>
    <w:p w14:paraId="6C2C50A1" w14:textId="77777777" w:rsidR="005E6A9E" w:rsidRDefault="005E6A9E" w:rsidP="005E6A9E">
      <w:pPr>
        <w:pStyle w:val="Style1"/>
      </w:pPr>
      <w:r>
        <w:t xml:space="preserve">            )),</w:t>
      </w:r>
    </w:p>
    <w:p w14:paraId="7B1E2CA4" w14:textId="77777777" w:rsidR="005E6A9E" w:rsidRDefault="005E6A9E" w:rsidP="005E6A9E">
      <w:pPr>
        <w:pStyle w:val="Style1"/>
      </w:pPr>
      <w:r>
        <w:t xml:space="preserve">            n.forEach(s, c),</w:t>
      </w:r>
    </w:p>
    <w:p w14:paraId="4FA38F08" w14:textId="77777777" w:rsidR="005E6A9E" w:rsidRDefault="005E6A9E" w:rsidP="005E6A9E">
      <w:pPr>
        <w:pStyle w:val="Style1"/>
      </w:pPr>
      <w:r>
        <w:t xml:space="preserve">            n.forEach(i, (function(o) {</w:t>
      </w:r>
    </w:p>
    <w:p w14:paraId="50B2FEB2" w14:textId="77777777" w:rsidR="005E6A9E" w:rsidRDefault="005E6A9E" w:rsidP="005E6A9E">
      <w:pPr>
        <w:pStyle w:val="Style1"/>
      </w:pPr>
      <w:r>
        <w:t xml:space="preserve">                n.isUndefined(t[o]) ? n.isUndefined(e[o]) || (r[o] = u(void 0, e[o])) : r[o] = u(void 0, t[o])</w:t>
      </w:r>
    </w:p>
    <w:p w14:paraId="7DE1D5DE" w14:textId="77777777" w:rsidR="005E6A9E" w:rsidRDefault="005E6A9E" w:rsidP="005E6A9E">
      <w:pPr>
        <w:pStyle w:val="Style1"/>
      </w:pPr>
      <w:r>
        <w:t xml:space="preserve">            }</w:t>
      </w:r>
    </w:p>
    <w:p w14:paraId="5BD6925E" w14:textId="77777777" w:rsidR="005E6A9E" w:rsidRDefault="005E6A9E" w:rsidP="005E6A9E">
      <w:pPr>
        <w:pStyle w:val="Style1"/>
      </w:pPr>
      <w:r>
        <w:t xml:space="preserve">            )),</w:t>
      </w:r>
    </w:p>
    <w:p w14:paraId="51BA0F91" w14:textId="77777777" w:rsidR="005E6A9E" w:rsidRDefault="005E6A9E" w:rsidP="005E6A9E">
      <w:pPr>
        <w:pStyle w:val="Style1"/>
      </w:pPr>
      <w:r>
        <w:t xml:space="preserve">            n.forEach(a, (function(n) {</w:t>
      </w:r>
    </w:p>
    <w:p w14:paraId="69F40B55" w14:textId="77777777" w:rsidR="005E6A9E" w:rsidRDefault="005E6A9E" w:rsidP="005E6A9E">
      <w:pPr>
        <w:pStyle w:val="Style1"/>
      </w:pPr>
      <w:r>
        <w:t xml:space="preserve">                n in t ? r[n] = u(e[n], t[n]) : n in e &amp;&amp; (r[n] = u(void 0, e[n]))</w:t>
      </w:r>
    </w:p>
    <w:p w14:paraId="5263BE07" w14:textId="77777777" w:rsidR="005E6A9E" w:rsidRDefault="005E6A9E" w:rsidP="005E6A9E">
      <w:pPr>
        <w:pStyle w:val="Style1"/>
      </w:pPr>
      <w:r>
        <w:t xml:space="preserve">            }</w:t>
      </w:r>
    </w:p>
    <w:p w14:paraId="577DFFF0" w14:textId="77777777" w:rsidR="005E6A9E" w:rsidRDefault="005E6A9E" w:rsidP="005E6A9E">
      <w:pPr>
        <w:pStyle w:val="Style1"/>
      </w:pPr>
      <w:r>
        <w:t xml:space="preserve">            ));</w:t>
      </w:r>
    </w:p>
    <w:p w14:paraId="17D07B86" w14:textId="77777777" w:rsidR="005E6A9E" w:rsidRDefault="005E6A9E" w:rsidP="005E6A9E">
      <w:pPr>
        <w:pStyle w:val="Style1"/>
      </w:pPr>
      <w:r>
        <w:t xml:space="preserve">            var f = o.concat(s).concat(i).concat(a)</w:t>
      </w:r>
    </w:p>
    <w:p w14:paraId="341F7549" w14:textId="77777777" w:rsidR="005E6A9E" w:rsidRDefault="005E6A9E" w:rsidP="005E6A9E">
      <w:pPr>
        <w:pStyle w:val="Style1"/>
      </w:pPr>
      <w:r>
        <w:t xml:space="preserve">              , l = Object.keys(e).concat(Object.keys(t)).filter((function(e) {</w:t>
      </w:r>
    </w:p>
    <w:p w14:paraId="35E32E70" w14:textId="77777777" w:rsidR="005E6A9E" w:rsidRDefault="005E6A9E" w:rsidP="005E6A9E">
      <w:pPr>
        <w:pStyle w:val="Style1"/>
      </w:pPr>
      <w:r>
        <w:t xml:space="preserve">                return -1 === f.indexOf(e)</w:t>
      </w:r>
    </w:p>
    <w:p w14:paraId="67794C03" w14:textId="77777777" w:rsidR="005E6A9E" w:rsidRDefault="005E6A9E" w:rsidP="005E6A9E">
      <w:pPr>
        <w:pStyle w:val="Style1"/>
      </w:pPr>
      <w:r>
        <w:t xml:space="preserve">            }</w:t>
      </w:r>
    </w:p>
    <w:p w14:paraId="3365FA50" w14:textId="77777777" w:rsidR="005E6A9E" w:rsidRDefault="005E6A9E" w:rsidP="005E6A9E">
      <w:pPr>
        <w:pStyle w:val="Style1"/>
      </w:pPr>
      <w:r>
        <w:t xml:space="preserve">            ));</w:t>
      </w:r>
    </w:p>
    <w:p w14:paraId="6A40A620" w14:textId="77777777" w:rsidR="005E6A9E" w:rsidRDefault="005E6A9E" w:rsidP="005E6A9E">
      <w:pPr>
        <w:pStyle w:val="Style1"/>
      </w:pPr>
      <w:r>
        <w:t xml:space="preserve">            return n.forEach(l, c),</w:t>
      </w:r>
    </w:p>
    <w:p w14:paraId="4D321C60" w14:textId="77777777" w:rsidR="005E6A9E" w:rsidRDefault="005E6A9E" w:rsidP="005E6A9E">
      <w:pPr>
        <w:pStyle w:val="Style1"/>
      </w:pPr>
      <w:r>
        <w:t xml:space="preserve">            r</w:t>
      </w:r>
    </w:p>
    <w:p w14:paraId="1677674B" w14:textId="77777777" w:rsidR="005E6A9E" w:rsidRDefault="005E6A9E" w:rsidP="005E6A9E">
      <w:pPr>
        <w:pStyle w:val="Style1"/>
      </w:pPr>
      <w:r>
        <w:t xml:space="preserve">        }</w:t>
      </w:r>
    </w:p>
    <w:p w14:paraId="7DC2689B" w14:textId="77777777" w:rsidR="005E6A9E" w:rsidRDefault="005E6A9E" w:rsidP="005E6A9E">
      <w:pPr>
        <w:pStyle w:val="Style1"/>
      </w:pPr>
      <w:r>
        <w:t xml:space="preserve">    },</w:t>
      </w:r>
    </w:p>
    <w:p w14:paraId="263403A3" w14:textId="77777777" w:rsidR="005E6A9E" w:rsidRDefault="005E6A9E" w:rsidP="005E6A9E">
      <w:pPr>
        <w:pStyle w:val="Style1"/>
      </w:pPr>
      <w:r>
        <w:t xml:space="preserve">    aECo: function(e, t, r) {</w:t>
      </w:r>
    </w:p>
    <w:p w14:paraId="347C4B79" w14:textId="77777777" w:rsidR="005E6A9E" w:rsidRDefault="005E6A9E" w:rsidP="005E6A9E">
      <w:pPr>
        <w:pStyle w:val="Style1"/>
      </w:pPr>
      <w:r>
        <w:t xml:space="preserve">        "use strict";</w:t>
      </w:r>
    </w:p>
    <w:p w14:paraId="1F6830D5" w14:textId="77777777" w:rsidR="005E6A9E" w:rsidRDefault="005E6A9E" w:rsidP="005E6A9E">
      <w:pPr>
        <w:pStyle w:val="Style1"/>
      </w:pPr>
      <w:r>
        <w:t xml:space="preserve">        var n = r("2KG9");</w:t>
      </w:r>
    </w:p>
    <w:p w14:paraId="7B2626FA" w14:textId="77777777" w:rsidR="005E6A9E" w:rsidRDefault="005E6A9E" w:rsidP="005E6A9E">
      <w:pPr>
        <w:pStyle w:val="Style1"/>
      </w:pPr>
      <w:r>
        <w:t xml:space="preserve">        e.exports = function(e, t, r) {</w:t>
      </w:r>
    </w:p>
    <w:p w14:paraId="01B24F97" w14:textId="77777777" w:rsidR="005E6A9E" w:rsidRDefault="005E6A9E" w:rsidP="005E6A9E">
      <w:pPr>
        <w:pStyle w:val="Style1"/>
      </w:pPr>
      <w:r>
        <w:t xml:space="preserve">            var o = r.config.validateStatus;</w:t>
      </w:r>
    </w:p>
    <w:p w14:paraId="30A4169E" w14:textId="77777777" w:rsidR="005E6A9E" w:rsidRDefault="005E6A9E" w:rsidP="005E6A9E">
      <w:pPr>
        <w:pStyle w:val="Style1"/>
      </w:pPr>
      <w:r>
        <w:t xml:space="preserve">            r.status &amp;&amp; o &amp;&amp; !o(r.status) ? t(n("Request failed with status code " + r.status, r.config, null, r.request, r)) : e(r)</w:t>
      </w:r>
    </w:p>
    <w:p w14:paraId="22047F2C" w14:textId="77777777" w:rsidR="005E6A9E" w:rsidRDefault="005E6A9E" w:rsidP="005E6A9E">
      <w:pPr>
        <w:pStyle w:val="Style1"/>
      </w:pPr>
      <w:r>
        <w:t xml:space="preserve">        }</w:t>
      </w:r>
    </w:p>
    <w:p w14:paraId="218F8850" w14:textId="77777777" w:rsidR="005E6A9E" w:rsidRDefault="005E6A9E" w:rsidP="005E6A9E">
      <w:pPr>
        <w:pStyle w:val="Style1"/>
      </w:pPr>
      <w:r>
        <w:t xml:space="preserve">    },</w:t>
      </w:r>
    </w:p>
    <w:p w14:paraId="1A6D29ED" w14:textId="77777777" w:rsidR="005E6A9E" w:rsidRDefault="005E6A9E" w:rsidP="005E6A9E">
      <w:pPr>
        <w:pStyle w:val="Style1"/>
      </w:pPr>
      <w:r>
        <w:t xml:space="preserve">    bRtl: function(e, t, r) {</w:t>
      </w:r>
    </w:p>
    <w:p w14:paraId="68EE19CD" w14:textId="77777777" w:rsidR="005E6A9E" w:rsidRDefault="005E6A9E" w:rsidP="005E6A9E">
      <w:pPr>
        <w:pStyle w:val="Style1"/>
      </w:pPr>
      <w:r>
        <w:t xml:space="preserve">        "use strict";</w:t>
      </w:r>
    </w:p>
    <w:p w14:paraId="1160A9DD" w14:textId="77777777" w:rsidR="005E6A9E" w:rsidRDefault="005E6A9E" w:rsidP="005E6A9E">
      <w:pPr>
        <w:pStyle w:val="Style1"/>
      </w:pPr>
      <w:r>
        <w:t xml:space="preserve">        (function(t) {</w:t>
      </w:r>
    </w:p>
    <w:p w14:paraId="44613556" w14:textId="77777777" w:rsidR="005E6A9E" w:rsidRDefault="005E6A9E" w:rsidP="005E6A9E">
      <w:pPr>
        <w:pStyle w:val="Style1"/>
      </w:pPr>
      <w:r>
        <w:t xml:space="preserve">            var n = r("ovh1")</w:t>
      </w:r>
    </w:p>
    <w:p w14:paraId="60480AF8" w14:textId="77777777" w:rsidR="005E6A9E" w:rsidRDefault="005E6A9E" w:rsidP="005E6A9E">
      <w:pPr>
        <w:pStyle w:val="Style1"/>
      </w:pPr>
      <w:r>
        <w:t xml:space="preserve">              , o = r("71kK")</w:t>
      </w:r>
    </w:p>
    <w:p w14:paraId="46D9A70E" w14:textId="77777777" w:rsidR="005E6A9E" w:rsidRDefault="005E6A9E" w:rsidP="005E6A9E">
      <w:pPr>
        <w:pStyle w:val="Style1"/>
      </w:pPr>
      <w:r>
        <w:t xml:space="preserve">              , s = r("OmE2")</w:t>
      </w:r>
    </w:p>
    <w:p w14:paraId="26EAB18F" w14:textId="77777777" w:rsidR="005E6A9E" w:rsidRDefault="005E6A9E" w:rsidP="005E6A9E">
      <w:pPr>
        <w:pStyle w:val="Style1"/>
      </w:pPr>
      <w:r>
        <w:t xml:space="preserve">              , i = {</w:t>
      </w:r>
    </w:p>
    <w:p w14:paraId="14AA7CE4" w14:textId="77777777" w:rsidR="005E6A9E" w:rsidRDefault="005E6A9E" w:rsidP="005E6A9E">
      <w:pPr>
        <w:pStyle w:val="Style1"/>
      </w:pPr>
      <w:r>
        <w:t xml:space="preserve">                "Content-Type": "application/x-www-form-urlencoded"</w:t>
      </w:r>
    </w:p>
    <w:p w14:paraId="6B85E44F" w14:textId="77777777" w:rsidR="005E6A9E" w:rsidRDefault="005E6A9E" w:rsidP="005E6A9E">
      <w:pPr>
        <w:pStyle w:val="Style1"/>
      </w:pPr>
      <w:r>
        <w:t xml:space="preserve">            };</w:t>
      </w:r>
    </w:p>
    <w:p w14:paraId="0A948E5C" w14:textId="77777777" w:rsidR="005E6A9E" w:rsidRDefault="005E6A9E" w:rsidP="005E6A9E">
      <w:pPr>
        <w:pStyle w:val="Style1"/>
      </w:pPr>
      <w:r>
        <w:t xml:space="preserve">            function a(e, t) {</w:t>
      </w:r>
    </w:p>
    <w:p w14:paraId="00260304" w14:textId="77777777" w:rsidR="005E6A9E" w:rsidRDefault="005E6A9E" w:rsidP="005E6A9E">
      <w:pPr>
        <w:pStyle w:val="Style1"/>
      </w:pPr>
      <w:r>
        <w:t xml:space="preserve">                !n.isUndefined(e) &amp;&amp; n.isUndefined(e["Content-Type"]) &amp;&amp; (e["Content-Type"] = t)</w:t>
      </w:r>
    </w:p>
    <w:p w14:paraId="4D4E6EA5" w14:textId="77777777" w:rsidR="005E6A9E" w:rsidRDefault="005E6A9E" w:rsidP="005E6A9E">
      <w:pPr>
        <w:pStyle w:val="Style1"/>
      </w:pPr>
      <w:r>
        <w:t xml:space="preserve">            }</w:t>
      </w:r>
    </w:p>
    <w:p w14:paraId="54F780A4" w14:textId="77777777" w:rsidR="005E6A9E" w:rsidRDefault="005E6A9E" w:rsidP="005E6A9E">
      <w:pPr>
        <w:pStyle w:val="Style1"/>
      </w:pPr>
      <w:r>
        <w:t xml:space="preserve">            var u = {</w:t>
      </w:r>
    </w:p>
    <w:p w14:paraId="360EED7E" w14:textId="77777777" w:rsidR="005E6A9E" w:rsidRDefault="005E6A9E" w:rsidP="005E6A9E">
      <w:pPr>
        <w:pStyle w:val="Style1"/>
      </w:pPr>
      <w:r>
        <w:t xml:space="preserve">                transitional: {</w:t>
      </w:r>
    </w:p>
    <w:p w14:paraId="75B9D369" w14:textId="77777777" w:rsidR="005E6A9E" w:rsidRDefault="005E6A9E" w:rsidP="005E6A9E">
      <w:pPr>
        <w:pStyle w:val="Style1"/>
      </w:pPr>
      <w:r>
        <w:t xml:space="preserve">                    silentJSONParsing: !0,</w:t>
      </w:r>
    </w:p>
    <w:p w14:paraId="74F05EC6" w14:textId="77777777" w:rsidR="005E6A9E" w:rsidRDefault="005E6A9E" w:rsidP="005E6A9E">
      <w:pPr>
        <w:pStyle w:val="Style1"/>
      </w:pPr>
      <w:r>
        <w:t xml:space="preserve">                    forcedJSONParsing: !0,</w:t>
      </w:r>
    </w:p>
    <w:p w14:paraId="4470C70B" w14:textId="77777777" w:rsidR="005E6A9E" w:rsidRDefault="005E6A9E" w:rsidP="005E6A9E">
      <w:pPr>
        <w:pStyle w:val="Style1"/>
      </w:pPr>
      <w:r>
        <w:t xml:space="preserve">                    clarifyTimeoutError: !1</w:t>
      </w:r>
    </w:p>
    <w:p w14:paraId="3590C73D" w14:textId="77777777" w:rsidR="005E6A9E" w:rsidRDefault="005E6A9E" w:rsidP="005E6A9E">
      <w:pPr>
        <w:pStyle w:val="Style1"/>
      </w:pPr>
      <w:r>
        <w:t xml:space="preserve">                },</w:t>
      </w:r>
    </w:p>
    <w:p w14:paraId="0E384BA0" w14:textId="77777777" w:rsidR="005E6A9E" w:rsidRDefault="005E6A9E" w:rsidP="005E6A9E">
      <w:pPr>
        <w:pStyle w:val="Style1"/>
      </w:pPr>
      <w:r>
        <w:t xml:space="preserve">                adapter: function() {</w:t>
      </w:r>
    </w:p>
    <w:p w14:paraId="20B9F226" w14:textId="77777777" w:rsidR="005E6A9E" w:rsidRDefault="005E6A9E" w:rsidP="005E6A9E">
      <w:pPr>
        <w:pStyle w:val="Style1"/>
      </w:pPr>
      <w:r>
        <w:t xml:space="preserve">                    var e;</w:t>
      </w:r>
    </w:p>
    <w:p w14:paraId="188B580D" w14:textId="77777777" w:rsidR="005E6A9E" w:rsidRDefault="005E6A9E" w:rsidP="005E6A9E">
      <w:pPr>
        <w:pStyle w:val="Style1"/>
      </w:pPr>
      <w:r>
        <w:t xml:space="preserve">                    return ("undefined" != typeof XMLHttpRequest || void 0 !== t &amp;&amp; "[object process]" === Object.prototype.toString.call(t)) &amp;&amp; (e = r("zf4f")),</w:t>
      </w:r>
    </w:p>
    <w:p w14:paraId="34BD9FB3" w14:textId="77777777" w:rsidR="005E6A9E" w:rsidRDefault="005E6A9E" w:rsidP="005E6A9E">
      <w:pPr>
        <w:pStyle w:val="Style1"/>
      </w:pPr>
      <w:r>
        <w:t xml:space="preserve">                    e</w:t>
      </w:r>
    </w:p>
    <w:p w14:paraId="69A4599C" w14:textId="77777777" w:rsidR="005E6A9E" w:rsidRDefault="005E6A9E" w:rsidP="005E6A9E">
      <w:pPr>
        <w:pStyle w:val="Style1"/>
      </w:pPr>
      <w:r>
        <w:t xml:space="preserve">                }(),</w:t>
      </w:r>
    </w:p>
    <w:p w14:paraId="610EAFBA" w14:textId="77777777" w:rsidR="005E6A9E" w:rsidRDefault="005E6A9E" w:rsidP="005E6A9E">
      <w:pPr>
        <w:pStyle w:val="Style1"/>
      </w:pPr>
      <w:r>
        <w:t xml:space="preserve">                transformRequest: [function(e, t) {</w:t>
      </w:r>
    </w:p>
    <w:p w14:paraId="0B786EA8" w14:textId="77777777" w:rsidR="005E6A9E" w:rsidRDefault="005E6A9E" w:rsidP="005E6A9E">
      <w:pPr>
        <w:pStyle w:val="Style1"/>
      </w:pPr>
      <w:r>
        <w:t xml:space="preserve">                    return o(t, "Accept"),</w:t>
      </w:r>
    </w:p>
    <w:p w14:paraId="2639CEB7" w14:textId="77777777" w:rsidR="005E6A9E" w:rsidRDefault="005E6A9E" w:rsidP="005E6A9E">
      <w:pPr>
        <w:pStyle w:val="Style1"/>
      </w:pPr>
      <w:r>
        <w:t xml:space="preserve">                    o(t, "Content-Type"),</w:t>
      </w:r>
    </w:p>
    <w:p w14:paraId="12BC185A" w14:textId="77777777" w:rsidR="005E6A9E" w:rsidRDefault="005E6A9E" w:rsidP="005E6A9E">
      <w:pPr>
        <w:pStyle w:val="Style1"/>
      </w:pPr>
      <w:r>
        <w:t xml:space="preserve">                    n.isFormData(e) || n.isArrayBuffer(e) || n.isBuffer(e) || n.isStream(e) || n.isFile(e) || n.isBlob(e) ? e : n.isArrayBufferView(e) ? e.buffer : n.isURLSearchParams(e) ? (a(t, "application/x-www-form-urlencoded;charset=utf-8"),</w:t>
      </w:r>
    </w:p>
    <w:p w14:paraId="54FEEE50" w14:textId="77777777" w:rsidR="005E6A9E" w:rsidRDefault="005E6A9E" w:rsidP="005E6A9E">
      <w:pPr>
        <w:pStyle w:val="Style1"/>
      </w:pPr>
      <w:r>
        <w:t xml:space="preserve">                    e.toString()) : n.isObject(e) || t &amp;&amp; "application/json" === t["Content-Type"] ? (a(t, "application/json"),</w:t>
      </w:r>
    </w:p>
    <w:p w14:paraId="5309670D" w14:textId="77777777" w:rsidR="005E6A9E" w:rsidRDefault="005E6A9E" w:rsidP="005E6A9E">
      <w:pPr>
        <w:pStyle w:val="Style1"/>
      </w:pPr>
      <w:r>
        <w:t xml:space="preserve">                    function(e, t, r) {</w:t>
      </w:r>
    </w:p>
    <w:p w14:paraId="2AC33E75" w14:textId="77777777" w:rsidR="005E6A9E" w:rsidRDefault="005E6A9E" w:rsidP="005E6A9E">
      <w:pPr>
        <w:pStyle w:val="Style1"/>
      </w:pPr>
      <w:r>
        <w:t xml:space="preserve">                        if (n.isString(e))</w:t>
      </w:r>
    </w:p>
    <w:p w14:paraId="1F3FD517" w14:textId="77777777" w:rsidR="005E6A9E" w:rsidRDefault="005E6A9E" w:rsidP="005E6A9E">
      <w:pPr>
        <w:pStyle w:val="Style1"/>
      </w:pPr>
      <w:r>
        <w:t xml:space="preserve">                            try {</w:t>
      </w:r>
    </w:p>
    <w:p w14:paraId="6EDE8AE0" w14:textId="77777777" w:rsidR="005E6A9E" w:rsidRDefault="005E6A9E" w:rsidP="005E6A9E">
      <w:pPr>
        <w:pStyle w:val="Style1"/>
      </w:pPr>
      <w:r>
        <w:t xml:space="preserve">                                return (0,</w:t>
      </w:r>
    </w:p>
    <w:p w14:paraId="6A82A411" w14:textId="77777777" w:rsidR="005E6A9E" w:rsidRDefault="005E6A9E" w:rsidP="005E6A9E">
      <w:pPr>
        <w:pStyle w:val="Style1"/>
      </w:pPr>
      <w:r>
        <w:t xml:space="preserve">                                JSON.parse)(e),</w:t>
      </w:r>
    </w:p>
    <w:p w14:paraId="30DD0136" w14:textId="77777777" w:rsidR="005E6A9E" w:rsidRDefault="005E6A9E" w:rsidP="005E6A9E">
      <w:pPr>
        <w:pStyle w:val="Style1"/>
      </w:pPr>
      <w:r>
        <w:t xml:space="preserve">                                n.trim(e)</w:t>
      </w:r>
    </w:p>
    <w:p w14:paraId="298430B6" w14:textId="77777777" w:rsidR="005E6A9E" w:rsidRDefault="005E6A9E" w:rsidP="005E6A9E">
      <w:pPr>
        <w:pStyle w:val="Style1"/>
      </w:pPr>
      <w:r>
        <w:t xml:space="preserve">                            } catch (e) {</w:t>
      </w:r>
    </w:p>
    <w:p w14:paraId="4F4D8384" w14:textId="77777777" w:rsidR="005E6A9E" w:rsidRDefault="005E6A9E" w:rsidP="005E6A9E">
      <w:pPr>
        <w:pStyle w:val="Style1"/>
      </w:pPr>
      <w:r>
        <w:t xml:space="preserve">                                if ("SyntaxError" !== e.name)</w:t>
      </w:r>
    </w:p>
    <w:p w14:paraId="6BBB5124" w14:textId="77777777" w:rsidR="005E6A9E" w:rsidRDefault="005E6A9E" w:rsidP="005E6A9E">
      <w:pPr>
        <w:pStyle w:val="Style1"/>
      </w:pPr>
      <w:r>
        <w:t xml:space="preserve">                                    throw e</w:t>
      </w:r>
    </w:p>
    <w:p w14:paraId="0C24CB64" w14:textId="77777777" w:rsidR="005E6A9E" w:rsidRDefault="005E6A9E" w:rsidP="005E6A9E">
      <w:pPr>
        <w:pStyle w:val="Style1"/>
      </w:pPr>
      <w:r>
        <w:t xml:space="preserve">                            }</w:t>
      </w:r>
    </w:p>
    <w:p w14:paraId="7A9B71CC" w14:textId="77777777" w:rsidR="005E6A9E" w:rsidRDefault="005E6A9E" w:rsidP="005E6A9E">
      <w:pPr>
        <w:pStyle w:val="Style1"/>
      </w:pPr>
      <w:r>
        <w:t xml:space="preserve">                        return (0,</w:t>
      </w:r>
    </w:p>
    <w:p w14:paraId="3869A156" w14:textId="77777777" w:rsidR="005E6A9E" w:rsidRDefault="005E6A9E" w:rsidP="005E6A9E">
      <w:pPr>
        <w:pStyle w:val="Style1"/>
      </w:pPr>
      <w:r>
        <w:t xml:space="preserve">                        JSON.stringify)(e)</w:t>
      </w:r>
    </w:p>
    <w:p w14:paraId="475F2E64" w14:textId="77777777" w:rsidR="005E6A9E" w:rsidRDefault="005E6A9E" w:rsidP="005E6A9E">
      <w:pPr>
        <w:pStyle w:val="Style1"/>
      </w:pPr>
      <w:r>
        <w:t xml:space="preserve">                    }(e)) : e</w:t>
      </w:r>
    </w:p>
    <w:p w14:paraId="29839D7A" w14:textId="77777777" w:rsidR="005E6A9E" w:rsidRDefault="005E6A9E" w:rsidP="005E6A9E">
      <w:pPr>
        <w:pStyle w:val="Style1"/>
      </w:pPr>
      <w:r>
        <w:t xml:space="preserve">                }</w:t>
      </w:r>
    </w:p>
    <w:p w14:paraId="393D216B" w14:textId="77777777" w:rsidR="005E6A9E" w:rsidRDefault="005E6A9E" w:rsidP="005E6A9E">
      <w:pPr>
        <w:pStyle w:val="Style1"/>
      </w:pPr>
      <w:r>
        <w:t xml:space="preserve">                ],</w:t>
      </w:r>
    </w:p>
    <w:p w14:paraId="7937E660" w14:textId="77777777" w:rsidR="005E6A9E" w:rsidRDefault="005E6A9E" w:rsidP="005E6A9E">
      <w:pPr>
        <w:pStyle w:val="Style1"/>
      </w:pPr>
      <w:r>
        <w:t xml:space="preserve">                transformResponse: [function(e) {</w:t>
      </w:r>
    </w:p>
    <w:p w14:paraId="708DEF47" w14:textId="77777777" w:rsidR="005E6A9E" w:rsidRDefault="005E6A9E" w:rsidP="005E6A9E">
      <w:pPr>
        <w:pStyle w:val="Style1"/>
      </w:pPr>
      <w:r>
        <w:t xml:space="preserve">                    var t = this.transitional</w:t>
      </w:r>
    </w:p>
    <w:p w14:paraId="1021611F" w14:textId="77777777" w:rsidR="005E6A9E" w:rsidRDefault="005E6A9E" w:rsidP="005E6A9E">
      <w:pPr>
        <w:pStyle w:val="Style1"/>
      </w:pPr>
      <w:r>
        <w:t xml:space="preserve">                      , r = !(t &amp;&amp; t.silentJSONParsing) &amp;&amp; "json" === this.responseType;</w:t>
      </w:r>
    </w:p>
    <w:p w14:paraId="6B978C25" w14:textId="77777777" w:rsidR="005E6A9E" w:rsidRDefault="005E6A9E" w:rsidP="005E6A9E">
      <w:pPr>
        <w:pStyle w:val="Style1"/>
      </w:pPr>
      <w:r>
        <w:t xml:space="preserve">                    if (r || t &amp;&amp; t.forcedJSONParsing &amp;&amp; n.isString(e) &amp;&amp; e.length)</w:t>
      </w:r>
    </w:p>
    <w:p w14:paraId="2FE855E3" w14:textId="77777777" w:rsidR="005E6A9E" w:rsidRDefault="005E6A9E" w:rsidP="005E6A9E">
      <w:pPr>
        <w:pStyle w:val="Style1"/>
      </w:pPr>
      <w:r>
        <w:t xml:space="preserve">                        try {</w:t>
      </w:r>
    </w:p>
    <w:p w14:paraId="7F33B569" w14:textId="77777777" w:rsidR="005E6A9E" w:rsidRDefault="005E6A9E" w:rsidP="005E6A9E">
      <w:pPr>
        <w:pStyle w:val="Style1"/>
      </w:pPr>
      <w:r>
        <w:t xml:space="preserve">                            return JSON.parse(e)</w:t>
      </w:r>
    </w:p>
    <w:p w14:paraId="7DC37613" w14:textId="77777777" w:rsidR="005E6A9E" w:rsidRDefault="005E6A9E" w:rsidP="005E6A9E">
      <w:pPr>
        <w:pStyle w:val="Style1"/>
      </w:pPr>
      <w:r>
        <w:t xml:space="preserve">                        } catch (e) {</w:t>
      </w:r>
    </w:p>
    <w:p w14:paraId="4E95BDB3" w14:textId="77777777" w:rsidR="005E6A9E" w:rsidRDefault="005E6A9E" w:rsidP="005E6A9E">
      <w:pPr>
        <w:pStyle w:val="Style1"/>
      </w:pPr>
      <w:r>
        <w:t xml:space="preserve">                            if (r) {</w:t>
      </w:r>
    </w:p>
    <w:p w14:paraId="619B4D2C" w14:textId="77777777" w:rsidR="005E6A9E" w:rsidRDefault="005E6A9E" w:rsidP="005E6A9E">
      <w:pPr>
        <w:pStyle w:val="Style1"/>
      </w:pPr>
      <w:r>
        <w:t xml:space="preserve">                                if ("SyntaxError" === e.name)</w:t>
      </w:r>
    </w:p>
    <w:p w14:paraId="1DEC8653" w14:textId="77777777" w:rsidR="005E6A9E" w:rsidRDefault="005E6A9E" w:rsidP="005E6A9E">
      <w:pPr>
        <w:pStyle w:val="Style1"/>
      </w:pPr>
      <w:r>
        <w:t xml:space="preserve">                                    throw s(e, this, "E_JSON_PARSE");</w:t>
      </w:r>
    </w:p>
    <w:p w14:paraId="15E9E2DD" w14:textId="77777777" w:rsidR="005E6A9E" w:rsidRDefault="005E6A9E" w:rsidP="005E6A9E">
      <w:pPr>
        <w:pStyle w:val="Style1"/>
      </w:pPr>
      <w:r>
        <w:t xml:space="preserve">                                throw e</w:t>
      </w:r>
    </w:p>
    <w:p w14:paraId="48B1016A" w14:textId="77777777" w:rsidR="005E6A9E" w:rsidRDefault="005E6A9E" w:rsidP="005E6A9E">
      <w:pPr>
        <w:pStyle w:val="Style1"/>
      </w:pPr>
      <w:r>
        <w:t xml:space="preserve">                            }</w:t>
      </w:r>
    </w:p>
    <w:p w14:paraId="49902423" w14:textId="77777777" w:rsidR="005E6A9E" w:rsidRDefault="005E6A9E" w:rsidP="005E6A9E">
      <w:pPr>
        <w:pStyle w:val="Style1"/>
      </w:pPr>
      <w:r>
        <w:t xml:space="preserve">                        }</w:t>
      </w:r>
    </w:p>
    <w:p w14:paraId="39C72A62" w14:textId="77777777" w:rsidR="005E6A9E" w:rsidRDefault="005E6A9E" w:rsidP="005E6A9E">
      <w:pPr>
        <w:pStyle w:val="Style1"/>
      </w:pPr>
      <w:r>
        <w:t xml:space="preserve">                    return e</w:t>
      </w:r>
    </w:p>
    <w:p w14:paraId="28B1B903" w14:textId="77777777" w:rsidR="005E6A9E" w:rsidRDefault="005E6A9E" w:rsidP="005E6A9E">
      <w:pPr>
        <w:pStyle w:val="Style1"/>
      </w:pPr>
      <w:r>
        <w:t xml:space="preserve">                }</w:t>
      </w:r>
    </w:p>
    <w:p w14:paraId="45135F89" w14:textId="77777777" w:rsidR="005E6A9E" w:rsidRDefault="005E6A9E" w:rsidP="005E6A9E">
      <w:pPr>
        <w:pStyle w:val="Style1"/>
      </w:pPr>
      <w:r>
        <w:t xml:space="preserve">                ],</w:t>
      </w:r>
    </w:p>
    <w:p w14:paraId="1344F47F" w14:textId="77777777" w:rsidR="005E6A9E" w:rsidRDefault="005E6A9E" w:rsidP="005E6A9E">
      <w:pPr>
        <w:pStyle w:val="Style1"/>
      </w:pPr>
      <w:r>
        <w:t xml:space="preserve">                timeout: 0,</w:t>
      </w:r>
    </w:p>
    <w:p w14:paraId="57646AED" w14:textId="77777777" w:rsidR="005E6A9E" w:rsidRDefault="005E6A9E" w:rsidP="005E6A9E">
      <w:pPr>
        <w:pStyle w:val="Style1"/>
      </w:pPr>
      <w:r>
        <w:t xml:space="preserve">                xsrfCookieName: "XSRF-TOKEN",</w:t>
      </w:r>
    </w:p>
    <w:p w14:paraId="4266E82E" w14:textId="77777777" w:rsidR="005E6A9E" w:rsidRDefault="005E6A9E" w:rsidP="005E6A9E">
      <w:pPr>
        <w:pStyle w:val="Style1"/>
      </w:pPr>
      <w:r>
        <w:t xml:space="preserve">                xsrfHeaderName: "X-XSRF-TOKEN",</w:t>
      </w:r>
    </w:p>
    <w:p w14:paraId="00E5FDA3" w14:textId="77777777" w:rsidR="005E6A9E" w:rsidRDefault="005E6A9E" w:rsidP="005E6A9E">
      <w:pPr>
        <w:pStyle w:val="Style1"/>
      </w:pPr>
      <w:r>
        <w:t xml:space="preserve">                maxContentLength: -1,</w:t>
      </w:r>
    </w:p>
    <w:p w14:paraId="1240104A" w14:textId="77777777" w:rsidR="005E6A9E" w:rsidRDefault="005E6A9E" w:rsidP="005E6A9E">
      <w:pPr>
        <w:pStyle w:val="Style1"/>
      </w:pPr>
      <w:r>
        <w:t xml:space="preserve">                maxBodyLength: -1,</w:t>
      </w:r>
    </w:p>
    <w:p w14:paraId="3EBD9198" w14:textId="77777777" w:rsidR="005E6A9E" w:rsidRDefault="005E6A9E" w:rsidP="005E6A9E">
      <w:pPr>
        <w:pStyle w:val="Style1"/>
      </w:pPr>
      <w:r>
        <w:t xml:space="preserve">                validateStatus: function(e) {</w:t>
      </w:r>
    </w:p>
    <w:p w14:paraId="098747BB" w14:textId="77777777" w:rsidR="005E6A9E" w:rsidRDefault="005E6A9E" w:rsidP="005E6A9E">
      <w:pPr>
        <w:pStyle w:val="Style1"/>
      </w:pPr>
      <w:r>
        <w:t xml:space="preserve">                    return e &gt;= 200 &amp;&amp; e &lt; 300</w:t>
      </w:r>
    </w:p>
    <w:p w14:paraId="25D78217" w14:textId="77777777" w:rsidR="005E6A9E" w:rsidRDefault="005E6A9E" w:rsidP="005E6A9E">
      <w:pPr>
        <w:pStyle w:val="Style1"/>
      </w:pPr>
      <w:r>
        <w:t xml:space="preserve">                },</w:t>
      </w:r>
    </w:p>
    <w:p w14:paraId="57A665D3" w14:textId="77777777" w:rsidR="005E6A9E" w:rsidRDefault="005E6A9E" w:rsidP="005E6A9E">
      <w:pPr>
        <w:pStyle w:val="Style1"/>
      </w:pPr>
      <w:r>
        <w:t xml:space="preserve">                headers: {</w:t>
      </w:r>
    </w:p>
    <w:p w14:paraId="259D35B5" w14:textId="77777777" w:rsidR="005E6A9E" w:rsidRDefault="005E6A9E" w:rsidP="005E6A9E">
      <w:pPr>
        <w:pStyle w:val="Style1"/>
      </w:pPr>
      <w:r>
        <w:t xml:space="preserve">                    common: {</w:t>
      </w:r>
    </w:p>
    <w:p w14:paraId="1B22235E" w14:textId="77777777" w:rsidR="005E6A9E" w:rsidRDefault="005E6A9E" w:rsidP="005E6A9E">
      <w:pPr>
        <w:pStyle w:val="Style1"/>
      </w:pPr>
      <w:r>
        <w:t xml:space="preserve">                        Accept: "application/json, text/plain, */*"</w:t>
      </w:r>
    </w:p>
    <w:p w14:paraId="07B392FC" w14:textId="77777777" w:rsidR="005E6A9E" w:rsidRDefault="005E6A9E" w:rsidP="005E6A9E">
      <w:pPr>
        <w:pStyle w:val="Style1"/>
      </w:pPr>
      <w:r>
        <w:t xml:space="preserve">                    }</w:t>
      </w:r>
    </w:p>
    <w:p w14:paraId="0F1A8C1E" w14:textId="77777777" w:rsidR="005E6A9E" w:rsidRDefault="005E6A9E" w:rsidP="005E6A9E">
      <w:pPr>
        <w:pStyle w:val="Style1"/>
      </w:pPr>
      <w:r>
        <w:t xml:space="preserve">                }</w:t>
      </w:r>
    </w:p>
    <w:p w14:paraId="087E01B7" w14:textId="77777777" w:rsidR="005E6A9E" w:rsidRDefault="005E6A9E" w:rsidP="005E6A9E">
      <w:pPr>
        <w:pStyle w:val="Style1"/>
      </w:pPr>
      <w:r>
        <w:t xml:space="preserve">            };</w:t>
      </w:r>
    </w:p>
    <w:p w14:paraId="65148067" w14:textId="77777777" w:rsidR="005E6A9E" w:rsidRDefault="005E6A9E" w:rsidP="005E6A9E">
      <w:pPr>
        <w:pStyle w:val="Style1"/>
      </w:pPr>
      <w:r>
        <w:t xml:space="preserve">            n.forEach(["delete", "get", "head"], (function(e) {</w:t>
      </w:r>
    </w:p>
    <w:p w14:paraId="5E8ECEBA" w14:textId="77777777" w:rsidR="005E6A9E" w:rsidRDefault="005E6A9E" w:rsidP="005E6A9E">
      <w:pPr>
        <w:pStyle w:val="Style1"/>
      </w:pPr>
      <w:r>
        <w:t xml:space="preserve">                u.headers[e] = {}</w:t>
      </w:r>
    </w:p>
    <w:p w14:paraId="279D9136" w14:textId="77777777" w:rsidR="005E6A9E" w:rsidRDefault="005E6A9E" w:rsidP="005E6A9E">
      <w:pPr>
        <w:pStyle w:val="Style1"/>
      </w:pPr>
      <w:r>
        <w:t xml:space="preserve">            }</w:t>
      </w:r>
    </w:p>
    <w:p w14:paraId="62D87DB6" w14:textId="77777777" w:rsidR="005E6A9E" w:rsidRDefault="005E6A9E" w:rsidP="005E6A9E">
      <w:pPr>
        <w:pStyle w:val="Style1"/>
      </w:pPr>
      <w:r>
        <w:t xml:space="preserve">            )),</w:t>
      </w:r>
    </w:p>
    <w:p w14:paraId="265B98B1" w14:textId="77777777" w:rsidR="005E6A9E" w:rsidRDefault="005E6A9E" w:rsidP="005E6A9E">
      <w:pPr>
        <w:pStyle w:val="Style1"/>
      </w:pPr>
      <w:r>
        <w:t xml:space="preserve">            n.forEach(["post", "put", "patch"], (function(e) {</w:t>
      </w:r>
    </w:p>
    <w:p w14:paraId="22FD9585" w14:textId="77777777" w:rsidR="005E6A9E" w:rsidRDefault="005E6A9E" w:rsidP="005E6A9E">
      <w:pPr>
        <w:pStyle w:val="Style1"/>
      </w:pPr>
      <w:r>
        <w:t xml:space="preserve">                u.headers[e] = n.merge(i)</w:t>
      </w:r>
    </w:p>
    <w:p w14:paraId="755DD346" w14:textId="77777777" w:rsidR="005E6A9E" w:rsidRDefault="005E6A9E" w:rsidP="005E6A9E">
      <w:pPr>
        <w:pStyle w:val="Style1"/>
      </w:pPr>
      <w:r>
        <w:t xml:space="preserve">            }</w:t>
      </w:r>
    </w:p>
    <w:p w14:paraId="2B7F1AF8" w14:textId="77777777" w:rsidR="005E6A9E" w:rsidRDefault="005E6A9E" w:rsidP="005E6A9E">
      <w:pPr>
        <w:pStyle w:val="Style1"/>
      </w:pPr>
      <w:r>
        <w:t xml:space="preserve">            )),</w:t>
      </w:r>
    </w:p>
    <w:p w14:paraId="463A5D5B" w14:textId="77777777" w:rsidR="005E6A9E" w:rsidRDefault="005E6A9E" w:rsidP="005E6A9E">
      <w:pPr>
        <w:pStyle w:val="Style1"/>
      </w:pPr>
      <w:r>
        <w:t xml:space="preserve">            e.exports = u</w:t>
      </w:r>
    </w:p>
    <w:p w14:paraId="481C4DEA" w14:textId="77777777" w:rsidR="005E6A9E" w:rsidRDefault="005E6A9E" w:rsidP="005E6A9E">
      <w:pPr>
        <w:pStyle w:val="Style1"/>
      </w:pPr>
      <w:r>
        <w:t xml:space="preserve">        }</w:t>
      </w:r>
    </w:p>
    <w:p w14:paraId="00E5EC65" w14:textId="77777777" w:rsidR="005E6A9E" w:rsidRDefault="005E6A9E" w:rsidP="005E6A9E">
      <w:pPr>
        <w:pStyle w:val="Style1"/>
      </w:pPr>
      <w:r>
        <w:t xml:space="preserve">        ).call(this, r("5IsQ"))</w:t>
      </w:r>
    </w:p>
    <w:p w14:paraId="0FAA7EC4" w14:textId="77777777" w:rsidR="005E6A9E" w:rsidRDefault="005E6A9E" w:rsidP="005E6A9E">
      <w:pPr>
        <w:pStyle w:val="Style1"/>
      </w:pPr>
      <w:r>
        <w:t xml:space="preserve">    },</w:t>
      </w:r>
    </w:p>
    <w:p w14:paraId="1ACDCECB" w14:textId="77777777" w:rsidR="005E6A9E" w:rsidRDefault="005E6A9E" w:rsidP="005E6A9E">
      <w:pPr>
        <w:pStyle w:val="Style1"/>
      </w:pPr>
      <w:r>
        <w:t xml:space="preserve">    "c/bn": function(e, t, r) {</w:t>
      </w:r>
    </w:p>
    <w:p w14:paraId="6482F974" w14:textId="77777777" w:rsidR="005E6A9E" w:rsidRDefault="005E6A9E" w:rsidP="005E6A9E">
      <w:pPr>
        <w:pStyle w:val="Style1"/>
      </w:pPr>
      <w:r>
        <w:t xml:space="preserve">        "use strict";</w:t>
      </w:r>
    </w:p>
    <w:p w14:paraId="0FA8C613" w14:textId="77777777" w:rsidR="005E6A9E" w:rsidRDefault="005E6A9E" w:rsidP="005E6A9E">
      <w:pPr>
        <w:pStyle w:val="Style1"/>
      </w:pPr>
      <w:r>
        <w:t xml:space="preserve">        r.d(t, "a", (function() {</w:t>
      </w:r>
    </w:p>
    <w:p w14:paraId="58C38A7D" w14:textId="77777777" w:rsidR="005E6A9E" w:rsidRDefault="005E6A9E" w:rsidP="005E6A9E">
      <w:pPr>
        <w:pStyle w:val="Style1"/>
      </w:pPr>
      <w:r>
        <w:t xml:space="preserve">            return d</w:t>
      </w:r>
    </w:p>
    <w:p w14:paraId="60A4B11A" w14:textId="77777777" w:rsidR="005E6A9E" w:rsidRDefault="005E6A9E" w:rsidP="005E6A9E">
      <w:pPr>
        <w:pStyle w:val="Style1"/>
      </w:pPr>
      <w:r>
        <w:t xml:space="preserve">        }</w:t>
      </w:r>
    </w:p>
    <w:p w14:paraId="292B2E87" w14:textId="77777777" w:rsidR="005E6A9E" w:rsidRDefault="005E6A9E" w:rsidP="005E6A9E">
      <w:pPr>
        <w:pStyle w:val="Style1"/>
      </w:pPr>
      <w:r>
        <w:t xml:space="preserve">        ));</w:t>
      </w:r>
    </w:p>
    <w:p w14:paraId="78A4C316" w14:textId="77777777" w:rsidR="005E6A9E" w:rsidRDefault="005E6A9E" w:rsidP="005E6A9E">
      <w:pPr>
        <w:pStyle w:val="Style1"/>
      </w:pPr>
      <w:r>
        <w:t xml:space="preserve">        var n = r("QjXU")</w:t>
      </w:r>
    </w:p>
    <w:p w14:paraId="63DD1F39" w14:textId="77777777" w:rsidR="005E6A9E" w:rsidRDefault="005E6A9E" w:rsidP="005E6A9E">
      <w:pPr>
        <w:pStyle w:val="Style1"/>
      </w:pPr>
      <w:r>
        <w:t xml:space="preserve">          , o = r("ntFm")</w:t>
      </w:r>
    </w:p>
    <w:p w14:paraId="3503ADD7" w14:textId="77777777" w:rsidR="005E6A9E" w:rsidRDefault="005E6A9E" w:rsidP="005E6A9E">
      <w:pPr>
        <w:pStyle w:val="Style1"/>
      </w:pPr>
      <w:r>
        <w:t xml:space="preserve">          , s = r("VKX6")</w:t>
      </w:r>
    </w:p>
    <w:p w14:paraId="6930ECAA" w14:textId="77777777" w:rsidR="005E6A9E" w:rsidRDefault="005E6A9E" w:rsidP="005E6A9E">
      <w:pPr>
        <w:pStyle w:val="Style1"/>
      </w:pPr>
      <w:r>
        <w:t xml:space="preserve">          , i = r("EH+r")</w:t>
      </w:r>
    </w:p>
    <w:p w14:paraId="14F4349D" w14:textId="77777777" w:rsidR="005E6A9E" w:rsidRDefault="005E6A9E" w:rsidP="005E6A9E">
      <w:pPr>
        <w:pStyle w:val="Style1"/>
      </w:pPr>
      <w:r>
        <w:t xml:space="preserve">          , a = r("czhI")</w:t>
      </w:r>
    </w:p>
    <w:p w14:paraId="7793325D" w14:textId="77777777" w:rsidR="005E6A9E" w:rsidRDefault="005E6A9E" w:rsidP="005E6A9E">
      <w:pPr>
        <w:pStyle w:val="Style1"/>
      </w:pPr>
      <w:r>
        <w:t xml:space="preserve">          , u = r.n(a)</w:t>
      </w:r>
    </w:p>
    <w:p w14:paraId="650016FD" w14:textId="77777777" w:rsidR="005E6A9E" w:rsidRDefault="005E6A9E" w:rsidP="005E6A9E">
      <w:pPr>
        <w:pStyle w:val="Style1"/>
      </w:pPr>
      <w:r>
        <w:t xml:space="preserve">          , c = u.a.create()</w:t>
      </w:r>
    </w:p>
    <w:p w14:paraId="4F7ED5D4" w14:textId="77777777" w:rsidR="005E6A9E" w:rsidRDefault="005E6A9E" w:rsidP="005E6A9E">
      <w:pPr>
        <w:pStyle w:val="Style1"/>
      </w:pPr>
      <w:r>
        <w:t xml:space="preserve">          , f = function(e, t) {</w:t>
      </w:r>
    </w:p>
    <w:p w14:paraId="4FDE11C3" w14:textId="77777777" w:rsidR="005E6A9E" w:rsidRDefault="005E6A9E" w:rsidP="005E6A9E">
      <w:pPr>
        <w:pStyle w:val="Style1"/>
      </w:pPr>
      <w:r>
        <w:t xml:space="preserve">            return "cache-only" === t ? Promise.reject("Cache unsupported") : Promise.resolve(e)</w:t>
      </w:r>
    </w:p>
    <w:p w14:paraId="155C4753" w14:textId="77777777" w:rsidR="005E6A9E" w:rsidRDefault="005E6A9E" w:rsidP="005E6A9E">
      <w:pPr>
        <w:pStyle w:val="Style1"/>
      </w:pPr>
      <w:r>
        <w:t xml:space="preserve">        }</w:t>
      </w:r>
    </w:p>
    <w:p w14:paraId="1028FAB2" w14:textId="77777777" w:rsidR="005E6A9E" w:rsidRDefault="005E6A9E" w:rsidP="005E6A9E">
      <w:pPr>
        <w:pStyle w:val="Style1"/>
      </w:pPr>
      <w:r>
        <w:t xml:space="preserve">          , l = "NotAvailable";</w:t>
      </w:r>
    </w:p>
    <w:p w14:paraId="0F263358" w14:textId="77777777" w:rsidR="005E6A9E" w:rsidRDefault="005E6A9E" w:rsidP="005E6A9E">
      <w:pPr>
        <w:pStyle w:val="Style1"/>
      </w:pPr>
      <w:r>
        <w:t xml:space="preserve">        function p(e, t, r) {</w:t>
      </w:r>
    </w:p>
    <w:p w14:paraId="478C5EAE" w14:textId="77777777" w:rsidR="005E6A9E" w:rsidRDefault="005E6A9E" w:rsidP="005E6A9E">
      <w:pPr>
        <w:pStyle w:val="Style1"/>
      </w:pPr>
      <w:r>
        <w:t xml:space="preserve">            return {</w:t>
      </w:r>
    </w:p>
    <w:p w14:paraId="6F191D63" w14:textId="77777777" w:rsidR="005E6A9E" w:rsidRDefault="005E6A9E" w:rsidP="005E6A9E">
      <w:pPr>
        <w:pStyle w:val="Style1"/>
      </w:pPr>
      <w:r>
        <w:t xml:space="preserve">                data: void 0,</w:t>
      </w:r>
    </w:p>
    <w:p w14:paraId="3189598C" w14:textId="77777777" w:rsidR="005E6A9E" w:rsidRDefault="005E6A9E" w:rsidP="005E6A9E">
      <w:pPr>
        <w:pStyle w:val="Style1"/>
      </w:pPr>
      <w:r>
        <w:t xml:space="preserve">                status: e,</w:t>
      </w:r>
    </w:p>
    <w:p w14:paraId="7D3D2FFD" w14:textId="77777777" w:rsidR="005E6A9E" w:rsidRDefault="005E6A9E" w:rsidP="005E6A9E">
      <w:pPr>
        <w:pStyle w:val="Style1"/>
      </w:pPr>
      <w:r>
        <w:t xml:space="preserve">                headers: {},</w:t>
      </w:r>
    </w:p>
    <w:p w14:paraId="2F66FED6" w14:textId="77777777" w:rsidR="005E6A9E" w:rsidRDefault="005E6A9E" w:rsidP="005E6A9E">
      <w:pPr>
        <w:pStyle w:val="Style1"/>
      </w:pPr>
      <w:r>
        <w:t xml:space="preserve">                ok: !1,</w:t>
      </w:r>
    </w:p>
    <w:p w14:paraId="1D4B3063" w14:textId="77777777" w:rsidR="005E6A9E" w:rsidRDefault="005E6A9E" w:rsidP="005E6A9E">
      <w:pPr>
        <w:pStyle w:val="Style1"/>
      </w:pPr>
      <w:r>
        <w:t xml:space="preserve">                statusText: r &amp;&amp; "string" == typeof r ? r : e.toString(),</w:t>
      </w:r>
    </w:p>
    <w:p w14:paraId="688BF4DE" w14:textId="77777777" w:rsidR="005E6A9E" w:rsidRDefault="005E6A9E" w:rsidP="005E6A9E">
      <w:pPr>
        <w:pStyle w:val="Style1"/>
      </w:pPr>
      <w:r>
        <w:t xml:space="preserve">                fromCache: t</w:t>
      </w:r>
    </w:p>
    <w:p w14:paraId="5C3DDD9C" w14:textId="77777777" w:rsidR="005E6A9E" w:rsidRDefault="005E6A9E" w:rsidP="005E6A9E">
      <w:pPr>
        <w:pStyle w:val="Style1"/>
      </w:pPr>
      <w:r>
        <w:t xml:space="preserve">            }</w:t>
      </w:r>
    </w:p>
    <w:p w14:paraId="4C6B9844" w14:textId="77777777" w:rsidR="005E6A9E" w:rsidRDefault="005E6A9E" w:rsidP="005E6A9E">
      <w:pPr>
        <w:pStyle w:val="Style1"/>
      </w:pPr>
      <w:r>
        <w:t xml:space="preserve">        }</w:t>
      </w:r>
    </w:p>
    <w:p w14:paraId="56BD4670" w14:textId="77777777" w:rsidR="005E6A9E" w:rsidRDefault="005E6A9E" w:rsidP="005E6A9E">
      <w:pPr>
        <w:pStyle w:val="Style1"/>
      </w:pPr>
      <w:r>
        <w:t xml:space="preserve">        function d(e, t, r, a, d, h, m, v, g) {</w:t>
      </w:r>
    </w:p>
    <w:p w14:paraId="36441972" w14:textId="77777777" w:rsidR="005E6A9E" w:rsidRDefault="005E6A9E" w:rsidP="005E6A9E">
      <w:pPr>
        <w:pStyle w:val="Style1"/>
      </w:pPr>
      <w:r>
        <w:t xml:space="preserve">            var b = Object(s.a)()</w:t>
      </w:r>
    </w:p>
    <w:p w14:paraId="6D90ED53" w14:textId="77777777" w:rsidR="005E6A9E" w:rsidRDefault="005E6A9E" w:rsidP="005E6A9E">
      <w:pPr>
        <w:pStyle w:val="Style1"/>
      </w:pPr>
      <w:r>
        <w:t xml:space="preserve">              , y = "cache-only" === a</w:t>
      </w:r>
    </w:p>
    <w:p w14:paraId="6BED6ADB" w14:textId="77777777" w:rsidR="005E6A9E" w:rsidRDefault="005E6A9E" w:rsidP="005E6A9E">
      <w:pPr>
        <w:pStyle w:val="Style1"/>
      </w:pPr>
      <w:r>
        <w:t xml:space="preserve">              , w = function(e, t, r, o, s, i) {</w:t>
      </w:r>
    </w:p>
    <w:p w14:paraId="0E294E5F" w14:textId="77777777" w:rsidR="005E6A9E" w:rsidRDefault="005E6A9E" w:rsidP="005E6A9E">
      <w:pPr>
        <w:pStyle w:val="Style1"/>
      </w:pPr>
      <w:r>
        <w:t xml:space="preserve">                var a = this;</w:t>
      </w:r>
    </w:p>
    <w:p w14:paraId="61B03AE5" w14:textId="77777777" w:rsidR="005E6A9E" w:rsidRDefault="005E6A9E" w:rsidP="005E6A9E">
      <w:pPr>
        <w:pStyle w:val="Style1"/>
      </w:pPr>
      <w:r>
        <w:t xml:space="preserve">                return new Promise((function(l, d) {</w:t>
      </w:r>
    </w:p>
    <w:p w14:paraId="40D05FB9" w14:textId="77777777" w:rsidR="005E6A9E" w:rsidRDefault="005E6A9E" w:rsidP="005E6A9E">
      <w:pPr>
        <w:pStyle w:val="Style1"/>
      </w:pPr>
      <w:r>
        <w:t xml:space="preserve">                    return Object(n.__awaiter)(a, void 0, void 0, (function() {</w:t>
      </w:r>
    </w:p>
    <w:p w14:paraId="14F511B4" w14:textId="77777777" w:rsidR="005E6A9E" w:rsidRDefault="005E6A9E" w:rsidP="005E6A9E">
      <w:pPr>
        <w:pStyle w:val="Style1"/>
      </w:pPr>
      <w:r>
        <w:t xml:space="preserve">                        var a, h, m, v;</w:t>
      </w:r>
    </w:p>
    <w:p w14:paraId="18B4E389" w14:textId="77777777" w:rsidR="005E6A9E" w:rsidRDefault="005E6A9E" w:rsidP="005E6A9E">
      <w:pPr>
        <w:pStyle w:val="Style1"/>
      </w:pPr>
      <w:r>
        <w:t xml:space="preserve">                        return Object(n.__generator)(this, (function(n) {</w:t>
      </w:r>
    </w:p>
    <w:p w14:paraId="6E89BAA2" w14:textId="77777777" w:rsidR="005E6A9E" w:rsidRDefault="005E6A9E" w:rsidP="005E6A9E">
      <w:pPr>
        <w:pStyle w:val="Style1"/>
      </w:pPr>
      <w:r>
        <w:t xml:space="preserve">                            switch (n.label) {</w:t>
      </w:r>
    </w:p>
    <w:p w14:paraId="34C9DE13" w14:textId="77777777" w:rsidR="005E6A9E" w:rsidRDefault="005E6A9E" w:rsidP="005E6A9E">
      <w:pPr>
        <w:pStyle w:val="Style1"/>
      </w:pPr>
      <w:r>
        <w:t xml:space="preserve">                            case 0:</w:t>
      </w:r>
    </w:p>
    <w:p w14:paraId="3F59573E" w14:textId="77777777" w:rsidR="005E6A9E" w:rsidRDefault="005E6A9E" w:rsidP="005E6A9E">
      <w:pPr>
        <w:pStyle w:val="Style1"/>
      </w:pPr>
      <w:r>
        <w:t xml:space="preserve">                                if (a = "cache-only" === r,</w:t>
      </w:r>
    </w:p>
    <w:p w14:paraId="6174C548" w14:textId="77777777" w:rsidR="005E6A9E" w:rsidRDefault="005E6A9E" w:rsidP="005E6A9E">
      <w:pPr>
        <w:pStyle w:val="Style1"/>
      </w:pPr>
      <w:r>
        <w:t xml:space="preserve">                                h = {</w:t>
      </w:r>
    </w:p>
    <w:p w14:paraId="57C13A3D" w14:textId="77777777" w:rsidR="005E6A9E" w:rsidRDefault="005E6A9E" w:rsidP="005E6A9E">
      <w:pPr>
        <w:pStyle w:val="Style1"/>
      </w:pPr>
      <w:r>
        <w:t xml:space="preserve">                                    url: e.url,</w:t>
      </w:r>
    </w:p>
    <w:p w14:paraId="2AE42342" w14:textId="77777777" w:rsidR="005E6A9E" w:rsidRDefault="005E6A9E" w:rsidP="005E6A9E">
      <w:pPr>
        <w:pStyle w:val="Style1"/>
      </w:pPr>
      <w:r>
        <w:t xml:space="preserve">                                    method: e.method,</w:t>
      </w:r>
    </w:p>
    <w:p w14:paraId="0D296070" w14:textId="77777777" w:rsidR="005E6A9E" w:rsidRDefault="005E6A9E" w:rsidP="005E6A9E">
      <w:pPr>
        <w:pStyle w:val="Style1"/>
      </w:pPr>
      <w:r>
        <w:t xml:space="preserve">                                    headers: e.headers,</w:t>
      </w:r>
    </w:p>
    <w:p w14:paraId="07656AC7" w14:textId="77777777" w:rsidR="005E6A9E" w:rsidRDefault="005E6A9E" w:rsidP="005E6A9E">
      <w:pPr>
        <w:pStyle w:val="Style1"/>
      </w:pPr>
      <w:r>
        <w:t xml:space="preserve">                                    params: e.params,</w:t>
      </w:r>
    </w:p>
    <w:p w14:paraId="58BE0FB6" w14:textId="77777777" w:rsidR="005E6A9E" w:rsidRDefault="005E6A9E" w:rsidP="005E6A9E">
      <w:pPr>
        <w:pStyle w:val="Style1"/>
      </w:pPr>
      <w:r>
        <w:t xml:space="preserve">                                    data: e.body,</w:t>
      </w:r>
    </w:p>
    <w:p w14:paraId="0E6D9488" w14:textId="77777777" w:rsidR="005E6A9E" w:rsidRDefault="005E6A9E" w:rsidP="005E6A9E">
      <w:pPr>
        <w:pStyle w:val="Style1"/>
      </w:pPr>
      <w:r>
        <w:t xml:space="preserve">                                    timeout: t,</w:t>
      </w:r>
    </w:p>
    <w:p w14:paraId="1CE7EFF6" w14:textId="77777777" w:rsidR="005E6A9E" w:rsidRDefault="005E6A9E" w:rsidP="005E6A9E">
      <w:pPr>
        <w:pStyle w:val="Style1"/>
      </w:pPr>
      <w:r>
        <w:t xml:space="preserve">                                    responseType: e.responseType,</w:t>
      </w:r>
    </w:p>
    <w:p w14:paraId="08ED7FF2" w14:textId="77777777" w:rsidR="005E6A9E" w:rsidRDefault="005E6A9E" w:rsidP="005E6A9E">
      <w:pPr>
        <w:pStyle w:val="Style1"/>
      </w:pPr>
      <w:r>
        <w:t xml:space="preserve">                                    onUploadProgress: o,</w:t>
      </w:r>
    </w:p>
    <w:p w14:paraId="1A5216A5" w14:textId="77777777" w:rsidR="005E6A9E" w:rsidRDefault="005E6A9E" w:rsidP="005E6A9E">
      <w:pPr>
        <w:pStyle w:val="Style1"/>
      </w:pPr>
      <w:r>
        <w:t xml:space="preserve">                                    onDownloadProgress: s</w:t>
      </w:r>
    </w:p>
    <w:p w14:paraId="5A3B8677" w14:textId="77777777" w:rsidR="005E6A9E" w:rsidRDefault="005E6A9E" w:rsidP="005E6A9E">
      <w:pPr>
        <w:pStyle w:val="Style1"/>
      </w:pPr>
      <w:r>
        <w:t xml:space="preserve">                                },</w:t>
      </w:r>
    </w:p>
    <w:p w14:paraId="38A26ADB" w14:textId="77777777" w:rsidR="005E6A9E" w:rsidRDefault="005E6A9E" w:rsidP="005E6A9E">
      <w:pPr>
        <w:pStyle w:val="Style1"/>
      </w:pPr>
      <w:r>
        <w:t xml:space="preserve">                                i &amp;&amp; (m = u.a.CancelToken.source(),</w:t>
      </w:r>
    </w:p>
    <w:p w14:paraId="49EA356A" w14:textId="77777777" w:rsidR="005E6A9E" w:rsidRDefault="005E6A9E" w:rsidP="005E6A9E">
      <w:pPr>
        <w:pStyle w:val="Style1"/>
      </w:pPr>
      <w:r>
        <w:t xml:space="preserve">                                h.cancelToken = m.token,</w:t>
      </w:r>
    </w:p>
    <w:p w14:paraId="391005E4" w14:textId="77777777" w:rsidR="005E6A9E" w:rsidRDefault="005E6A9E" w:rsidP="005E6A9E">
      <w:pPr>
        <w:pStyle w:val="Style1"/>
      </w:pPr>
      <w:r>
        <w:t xml:space="preserve">                                i.onCancel((function() {</w:t>
      </w:r>
    </w:p>
    <w:p w14:paraId="36BEC243" w14:textId="77777777" w:rsidR="005E6A9E" w:rsidRDefault="005E6A9E" w:rsidP="005E6A9E">
      <w:pPr>
        <w:pStyle w:val="Style1"/>
      </w:pPr>
      <w:r>
        <w:t xml:space="preserve">                                    return m.cancel()</w:t>
      </w:r>
    </w:p>
    <w:p w14:paraId="4F2F544A" w14:textId="77777777" w:rsidR="005E6A9E" w:rsidRDefault="005E6A9E" w:rsidP="005E6A9E">
      <w:pPr>
        <w:pStyle w:val="Style1"/>
      </w:pPr>
      <w:r>
        <w:t xml:space="preserve">                                }</w:t>
      </w:r>
    </w:p>
    <w:p w14:paraId="65C16D74" w14:textId="77777777" w:rsidR="005E6A9E" w:rsidRDefault="005E6A9E" w:rsidP="005E6A9E">
      <w:pPr>
        <w:pStyle w:val="Style1"/>
      </w:pPr>
      <w:r>
        <w:t xml:space="preserve">                                ))),</w:t>
      </w:r>
    </w:p>
    <w:p w14:paraId="4890DB6C" w14:textId="77777777" w:rsidR="005E6A9E" w:rsidRDefault="005E6A9E" w:rsidP="005E6A9E">
      <w:pPr>
        <w:pStyle w:val="Style1"/>
      </w:pPr>
      <w:r>
        <w:t xml:space="preserve">                                !f)</w:t>
      </w:r>
    </w:p>
    <w:p w14:paraId="783EA7BB" w14:textId="77777777" w:rsidR="005E6A9E" w:rsidRDefault="005E6A9E" w:rsidP="005E6A9E">
      <w:pPr>
        <w:pStyle w:val="Style1"/>
      </w:pPr>
      <w:r>
        <w:t xml:space="preserve">                                    return [3, 4];</w:t>
      </w:r>
    </w:p>
    <w:p w14:paraId="16B5A78C" w14:textId="77777777" w:rsidR="005E6A9E" w:rsidRDefault="005E6A9E" w:rsidP="005E6A9E">
      <w:pPr>
        <w:pStyle w:val="Style1"/>
      </w:pPr>
      <w:r>
        <w:t xml:space="preserve">                                n.label = 1;</w:t>
      </w:r>
    </w:p>
    <w:p w14:paraId="51E96E04" w14:textId="77777777" w:rsidR="005E6A9E" w:rsidRDefault="005E6A9E" w:rsidP="005E6A9E">
      <w:pPr>
        <w:pStyle w:val="Style1"/>
      </w:pPr>
      <w:r>
        <w:t xml:space="preserve">                            case 1:</w:t>
      </w:r>
    </w:p>
    <w:p w14:paraId="032E6639" w14:textId="77777777" w:rsidR="005E6A9E" w:rsidRDefault="005E6A9E" w:rsidP="005E6A9E">
      <w:pPr>
        <w:pStyle w:val="Style1"/>
      </w:pPr>
      <w:r>
        <w:t xml:space="preserve">                                return n.trys.push([1, 3, , 4]),</w:t>
      </w:r>
    </w:p>
    <w:p w14:paraId="26145939" w14:textId="77777777" w:rsidR="005E6A9E" w:rsidRDefault="005E6A9E" w:rsidP="005E6A9E">
      <w:pPr>
        <w:pStyle w:val="Style1"/>
      </w:pPr>
      <w:r>
        <w:t xml:space="preserve">                                [4, f(h, r || "network-only")];</w:t>
      </w:r>
    </w:p>
    <w:p w14:paraId="75AFA23E" w14:textId="77777777" w:rsidR="005E6A9E" w:rsidRDefault="005E6A9E" w:rsidP="005E6A9E">
      <w:pPr>
        <w:pStyle w:val="Style1"/>
      </w:pPr>
      <w:r>
        <w:t xml:space="preserve">                            case 2:</w:t>
      </w:r>
    </w:p>
    <w:p w14:paraId="6DF020C1" w14:textId="77777777" w:rsidR="005E6A9E" w:rsidRDefault="005E6A9E" w:rsidP="005E6A9E">
      <w:pPr>
        <w:pStyle w:val="Style1"/>
      </w:pPr>
      <w:r>
        <w:t xml:space="preserve">                                return n.sent(),</w:t>
      </w:r>
    </w:p>
    <w:p w14:paraId="30256C3F" w14:textId="77777777" w:rsidR="005E6A9E" w:rsidRDefault="005E6A9E" w:rsidP="005E6A9E">
      <w:pPr>
        <w:pStyle w:val="Style1"/>
      </w:pPr>
      <w:r>
        <w:t xml:space="preserve">                                [3, 4];</w:t>
      </w:r>
    </w:p>
    <w:p w14:paraId="26B68887" w14:textId="77777777" w:rsidR="005E6A9E" w:rsidRDefault="005E6A9E" w:rsidP="005E6A9E">
      <w:pPr>
        <w:pStyle w:val="Style1"/>
      </w:pPr>
      <w:r>
        <w:t xml:space="preserve">                            case 3:</w:t>
      </w:r>
    </w:p>
    <w:p w14:paraId="43A05C23" w14:textId="77777777" w:rsidR="005E6A9E" w:rsidRDefault="005E6A9E" w:rsidP="005E6A9E">
      <w:pPr>
        <w:pStyle w:val="Style1"/>
      </w:pPr>
      <w:r>
        <w:t xml:space="preserve">                                return v = n.sent(),</w:t>
      </w:r>
    </w:p>
    <w:p w14:paraId="79FB9449" w14:textId="77777777" w:rsidR="005E6A9E" w:rsidRDefault="005E6A9E" w:rsidP="005E6A9E">
      <w:pPr>
        <w:pStyle w:val="Style1"/>
      </w:pPr>
      <w:r>
        <w:t xml:space="preserve">                                d(p(501, a, v)),</w:t>
      </w:r>
    </w:p>
    <w:p w14:paraId="4374B219" w14:textId="77777777" w:rsidR="005E6A9E" w:rsidRDefault="005E6A9E" w:rsidP="005E6A9E">
      <w:pPr>
        <w:pStyle w:val="Style1"/>
      </w:pPr>
      <w:r>
        <w:t xml:space="preserve">                                [2];</w:t>
      </w:r>
    </w:p>
    <w:p w14:paraId="6EE15367" w14:textId="77777777" w:rsidR="005E6A9E" w:rsidRDefault="005E6A9E" w:rsidP="005E6A9E">
      <w:pPr>
        <w:pStyle w:val="Style1"/>
      </w:pPr>
      <w:r>
        <w:t xml:space="preserve">                            case 4:</w:t>
      </w:r>
    </w:p>
    <w:p w14:paraId="55498CF4" w14:textId="77777777" w:rsidR="005E6A9E" w:rsidRDefault="005E6A9E" w:rsidP="005E6A9E">
      <w:pPr>
        <w:pStyle w:val="Style1"/>
      </w:pPr>
      <w:r>
        <w:t xml:space="preserve">                                return c.request(h).then((function(e) {</w:t>
      </w:r>
    </w:p>
    <w:p w14:paraId="01B15445" w14:textId="77777777" w:rsidR="005E6A9E" w:rsidRDefault="005E6A9E" w:rsidP="005E6A9E">
      <w:pPr>
        <w:pStyle w:val="Style1"/>
      </w:pPr>
      <w:r>
        <w:t xml:space="preserve">                                    l({</w:t>
      </w:r>
    </w:p>
    <w:p w14:paraId="0AFA9690" w14:textId="77777777" w:rsidR="005E6A9E" w:rsidRDefault="005E6A9E" w:rsidP="005E6A9E">
      <w:pPr>
        <w:pStyle w:val="Style1"/>
      </w:pPr>
      <w:r>
        <w:t xml:space="preserve">                                        data: e.data,</w:t>
      </w:r>
    </w:p>
    <w:p w14:paraId="4A6ECE55" w14:textId="77777777" w:rsidR="005E6A9E" w:rsidRDefault="005E6A9E" w:rsidP="005E6A9E">
      <w:pPr>
        <w:pStyle w:val="Style1"/>
      </w:pPr>
      <w:r>
        <w:t xml:space="preserve">                                        status: e.status,</w:t>
      </w:r>
    </w:p>
    <w:p w14:paraId="17EE704F" w14:textId="77777777" w:rsidR="005E6A9E" w:rsidRDefault="005E6A9E" w:rsidP="005E6A9E">
      <w:pPr>
        <w:pStyle w:val="Style1"/>
      </w:pPr>
      <w:r>
        <w:t xml:space="preserve">                                        headers: e.headers,</w:t>
      </w:r>
    </w:p>
    <w:p w14:paraId="31573E4C" w14:textId="77777777" w:rsidR="005E6A9E" w:rsidRDefault="005E6A9E" w:rsidP="005E6A9E">
      <w:pPr>
        <w:pStyle w:val="Style1"/>
      </w:pPr>
      <w:r>
        <w:t xml:space="preserve">                                        ok: !0,</w:t>
      </w:r>
    </w:p>
    <w:p w14:paraId="7AFDBAE7" w14:textId="77777777" w:rsidR="005E6A9E" w:rsidRDefault="005E6A9E" w:rsidP="005E6A9E">
      <w:pPr>
        <w:pStyle w:val="Style1"/>
      </w:pPr>
      <w:r>
        <w:t xml:space="preserve">                                        statusText: e.statusText,</w:t>
      </w:r>
    </w:p>
    <w:p w14:paraId="72F83331" w14:textId="77777777" w:rsidR="005E6A9E" w:rsidRDefault="005E6A9E" w:rsidP="005E6A9E">
      <w:pPr>
        <w:pStyle w:val="Style1"/>
      </w:pPr>
      <w:r>
        <w:t xml:space="preserve">                                        fromCache: a</w:t>
      </w:r>
    </w:p>
    <w:p w14:paraId="36D0C1A2" w14:textId="77777777" w:rsidR="005E6A9E" w:rsidRDefault="005E6A9E" w:rsidP="005E6A9E">
      <w:pPr>
        <w:pStyle w:val="Style1"/>
      </w:pPr>
      <w:r>
        <w:t xml:space="preserve">                                    })</w:t>
      </w:r>
    </w:p>
    <w:p w14:paraId="01A12DCF" w14:textId="77777777" w:rsidR="005E6A9E" w:rsidRDefault="005E6A9E" w:rsidP="005E6A9E">
      <w:pPr>
        <w:pStyle w:val="Style1"/>
      </w:pPr>
      <w:r>
        <w:t xml:space="preserve">                                }</w:t>
      </w:r>
    </w:p>
    <w:p w14:paraId="1F671C64" w14:textId="77777777" w:rsidR="005E6A9E" w:rsidRDefault="005E6A9E" w:rsidP="005E6A9E">
      <w:pPr>
        <w:pStyle w:val="Style1"/>
      </w:pPr>
      <w:r>
        <w:t xml:space="preserve">                                ), (function(e) {</w:t>
      </w:r>
    </w:p>
    <w:p w14:paraId="51B8F907" w14:textId="77777777" w:rsidR="005E6A9E" w:rsidRDefault="005E6A9E" w:rsidP="005E6A9E">
      <w:pPr>
        <w:pStyle w:val="Style1"/>
      </w:pPr>
      <w:r>
        <w:t xml:space="preserve">                                    u.a.isCancel(e) ? d(p(705, a)) : "ECONNABORTED" === e.code ? d(p(707, a)) : e.response ? d({</w:t>
      </w:r>
    </w:p>
    <w:p w14:paraId="40365893" w14:textId="77777777" w:rsidR="005E6A9E" w:rsidRDefault="005E6A9E" w:rsidP="005E6A9E">
      <w:pPr>
        <w:pStyle w:val="Style1"/>
      </w:pPr>
      <w:r>
        <w:t xml:space="preserve">                                        data: e.response.data,</w:t>
      </w:r>
    </w:p>
    <w:p w14:paraId="7FF0C515" w14:textId="77777777" w:rsidR="005E6A9E" w:rsidRDefault="005E6A9E" w:rsidP="005E6A9E">
      <w:pPr>
        <w:pStyle w:val="Style1"/>
      </w:pPr>
      <w:r>
        <w:t xml:space="preserve">                                        status: e.response.status,</w:t>
      </w:r>
    </w:p>
    <w:p w14:paraId="52C5B3FC" w14:textId="77777777" w:rsidR="005E6A9E" w:rsidRDefault="005E6A9E" w:rsidP="005E6A9E">
      <w:pPr>
        <w:pStyle w:val="Style1"/>
      </w:pPr>
      <w:r>
        <w:t xml:space="preserve">                                        headers: e.response.headers,</w:t>
      </w:r>
    </w:p>
    <w:p w14:paraId="0596A00B" w14:textId="77777777" w:rsidR="005E6A9E" w:rsidRDefault="005E6A9E" w:rsidP="005E6A9E">
      <w:pPr>
        <w:pStyle w:val="Style1"/>
      </w:pPr>
      <w:r>
        <w:t xml:space="preserve">                                        ok: !1,</w:t>
      </w:r>
    </w:p>
    <w:p w14:paraId="7E868322" w14:textId="77777777" w:rsidR="005E6A9E" w:rsidRDefault="005E6A9E" w:rsidP="005E6A9E">
      <w:pPr>
        <w:pStyle w:val="Style1"/>
      </w:pPr>
      <w:r>
        <w:t xml:space="preserve">                                        statusText: e.response.statusText,</w:t>
      </w:r>
    </w:p>
    <w:p w14:paraId="0961B7F3" w14:textId="77777777" w:rsidR="005E6A9E" w:rsidRDefault="005E6A9E" w:rsidP="005E6A9E">
      <w:pPr>
        <w:pStyle w:val="Style1"/>
      </w:pPr>
      <w:r>
        <w:t xml:space="preserve">                                        fromCache: !1</w:t>
      </w:r>
    </w:p>
    <w:p w14:paraId="04DA9DDA" w14:textId="77777777" w:rsidR="005E6A9E" w:rsidRDefault="005E6A9E" w:rsidP="005E6A9E">
      <w:pPr>
        <w:pStyle w:val="Style1"/>
      </w:pPr>
      <w:r>
        <w:t xml:space="preserve">                                    }) : window.navigator &amp;&amp; "boolean" == typeof window.navigator.onLine &amp;&amp; !window.navigator.onLine ? d(p(706, a)) : d(p(-1, a))</w:t>
      </w:r>
    </w:p>
    <w:p w14:paraId="51E66CFD" w14:textId="77777777" w:rsidR="005E6A9E" w:rsidRDefault="005E6A9E" w:rsidP="005E6A9E">
      <w:pPr>
        <w:pStyle w:val="Style1"/>
      </w:pPr>
      <w:r>
        <w:t xml:space="preserve">                                }</w:t>
      </w:r>
    </w:p>
    <w:p w14:paraId="0FF019FA" w14:textId="77777777" w:rsidR="005E6A9E" w:rsidRDefault="005E6A9E" w:rsidP="005E6A9E">
      <w:pPr>
        <w:pStyle w:val="Style1"/>
      </w:pPr>
      <w:r>
        <w:t xml:space="preserve">                                )),</w:t>
      </w:r>
    </w:p>
    <w:p w14:paraId="09214D29" w14:textId="77777777" w:rsidR="005E6A9E" w:rsidRDefault="005E6A9E" w:rsidP="005E6A9E">
      <w:pPr>
        <w:pStyle w:val="Style1"/>
      </w:pPr>
      <w:r>
        <w:t xml:space="preserve">                                [2]</w:t>
      </w:r>
    </w:p>
    <w:p w14:paraId="5D99E05B" w14:textId="77777777" w:rsidR="005E6A9E" w:rsidRDefault="005E6A9E" w:rsidP="005E6A9E">
      <w:pPr>
        <w:pStyle w:val="Style1"/>
      </w:pPr>
      <w:r>
        <w:t xml:space="preserve">                            }</w:t>
      </w:r>
    </w:p>
    <w:p w14:paraId="7340E151" w14:textId="77777777" w:rsidR="005E6A9E" w:rsidRDefault="005E6A9E" w:rsidP="005E6A9E">
      <w:pPr>
        <w:pStyle w:val="Style1"/>
      </w:pPr>
      <w:r>
        <w:t xml:space="preserve">                        }</w:t>
      </w:r>
    </w:p>
    <w:p w14:paraId="1B10CD99" w14:textId="77777777" w:rsidR="005E6A9E" w:rsidRDefault="005E6A9E" w:rsidP="005E6A9E">
      <w:pPr>
        <w:pStyle w:val="Style1"/>
      </w:pPr>
      <w:r>
        <w:t xml:space="preserve">                        ))</w:t>
      </w:r>
    </w:p>
    <w:p w14:paraId="6EAC3315" w14:textId="77777777" w:rsidR="005E6A9E" w:rsidRDefault="005E6A9E" w:rsidP="005E6A9E">
      <w:pPr>
        <w:pStyle w:val="Style1"/>
      </w:pPr>
      <w:r>
        <w:t xml:space="preserve">                    }</w:t>
      </w:r>
    </w:p>
    <w:p w14:paraId="5F3097ED" w14:textId="77777777" w:rsidR="005E6A9E" w:rsidRDefault="005E6A9E" w:rsidP="005E6A9E">
      <w:pPr>
        <w:pStyle w:val="Style1"/>
      </w:pPr>
      <w:r>
        <w:t xml:space="preserve">                    ))</w:t>
      </w:r>
    </w:p>
    <w:p w14:paraId="66413D21" w14:textId="77777777" w:rsidR="005E6A9E" w:rsidRDefault="005E6A9E" w:rsidP="005E6A9E">
      <w:pPr>
        <w:pStyle w:val="Style1"/>
      </w:pPr>
      <w:r>
        <w:t xml:space="preserve">                }</w:t>
      </w:r>
    </w:p>
    <w:p w14:paraId="6FD3199D" w14:textId="77777777" w:rsidR="005E6A9E" w:rsidRDefault="005E6A9E" w:rsidP="005E6A9E">
      <w:pPr>
        <w:pStyle w:val="Style1"/>
      </w:pPr>
      <w:r>
        <w:t xml:space="preserve">                ))</w:t>
      </w:r>
    </w:p>
    <w:p w14:paraId="108A9B31" w14:textId="77777777" w:rsidR="005E6A9E" w:rsidRDefault="005E6A9E" w:rsidP="005E6A9E">
      <w:pPr>
        <w:pStyle w:val="Style1"/>
      </w:pPr>
      <w:r>
        <w:t xml:space="preserve">            }(r, g || 3e5, a, h, m, v)</w:t>
      </w:r>
    </w:p>
    <w:p w14:paraId="307063B8" w14:textId="77777777" w:rsidR="005E6A9E" w:rsidRDefault="005E6A9E" w:rsidP="005E6A9E">
      <w:pPr>
        <w:pStyle w:val="Style1"/>
      </w:pPr>
      <w:r>
        <w:t xml:space="preserve">              , x = v ? v.onCancel((function() {</w:t>
      </w:r>
    </w:p>
    <w:p w14:paraId="62AE572B" w14:textId="77777777" w:rsidR="005E6A9E" w:rsidRDefault="005E6A9E" w:rsidP="005E6A9E">
      <w:pPr>
        <w:pStyle w:val="Style1"/>
      </w:pPr>
      <w:r>
        <w:t xml:space="preserve">                return Promise.resolve(p(705, y))</w:t>
      </w:r>
    </w:p>
    <w:p w14:paraId="5552F7D8" w14:textId="77777777" w:rsidR="005E6A9E" w:rsidRDefault="005E6A9E" w:rsidP="005E6A9E">
      <w:pPr>
        <w:pStyle w:val="Style1"/>
      </w:pPr>
      <w:r>
        <w:t xml:space="preserve">            }</w:t>
      </w:r>
    </w:p>
    <w:p w14:paraId="6AFAF088" w14:textId="77777777" w:rsidR="005E6A9E" w:rsidRDefault="005E6A9E" w:rsidP="005E6A9E">
      <w:pPr>
        <w:pStyle w:val="Style1"/>
      </w:pPr>
      <w:r>
        <w:t xml:space="preserve">            )) : new Promise((function() {}</w:t>
      </w:r>
    </w:p>
    <w:p w14:paraId="37EA9428" w14:textId="77777777" w:rsidR="005E6A9E" w:rsidRDefault="005E6A9E" w:rsidP="005E6A9E">
      <w:pPr>
        <w:pStyle w:val="Style1"/>
      </w:pPr>
      <w:r>
        <w:t xml:space="preserve">            ))</w:t>
      </w:r>
    </w:p>
    <w:p w14:paraId="3D429B06" w14:textId="77777777" w:rsidR="005E6A9E" w:rsidRDefault="005E6A9E" w:rsidP="005E6A9E">
      <w:pPr>
        <w:pStyle w:val="Style1"/>
      </w:pPr>
      <w:r>
        <w:t xml:space="preserve">              , j = function(r) {</w:t>
      </w:r>
    </w:p>
    <w:p w14:paraId="3F41FC83" w14:textId="77777777" w:rsidR="005E6A9E" w:rsidRDefault="005E6A9E" w:rsidP="005E6A9E">
      <w:pPr>
        <w:pStyle w:val="Style1"/>
      </w:pPr>
      <w:r>
        <w:t xml:space="preserve">                !function(e, t, r, n, a) {</w:t>
      </w:r>
    </w:p>
    <w:p w14:paraId="6181046E" w14:textId="77777777" w:rsidR="005E6A9E" w:rsidRDefault="005E6A9E" w:rsidP="005E6A9E">
      <w:pPr>
        <w:pStyle w:val="Style1"/>
      </w:pPr>
      <w:r>
        <w:t xml:space="preserve">                    if (!e.fromCache || e.ok || 501 !== e.status) {</w:t>
      </w:r>
    </w:p>
    <w:p w14:paraId="2D93DDCF" w14:textId="77777777" w:rsidR="005E6A9E" w:rsidRDefault="005E6A9E" w:rsidP="005E6A9E">
      <w:pPr>
        <w:pStyle w:val="Style1"/>
      </w:pPr>
      <w:r>
        <w:t xml:space="preserve">                        var u = Math.ceil(Object(s.a)() - n)</w:t>
      </w:r>
    </w:p>
    <w:p w14:paraId="1CB10C9E" w14:textId="77777777" w:rsidR="005E6A9E" w:rsidRDefault="005E6A9E" w:rsidP="005E6A9E">
      <w:pPr>
        <w:pStyle w:val="Style1"/>
      </w:pPr>
      <w:r>
        <w:t xml:space="preserve">                          , c = e.status;</w:t>
      </w:r>
    </w:p>
    <w:p w14:paraId="4F3DC8A3" w14:textId="77777777" w:rsidR="005E6A9E" w:rsidRDefault="005E6A9E" w:rsidP="005E6A9E">
      <w:pPr>
        <w:pStyle w:val="Style1"/>
      </w:pPr>
      <w:r>
        <w:t xml:space="preserve">                        null == c &amp;&amp; (c = -2);</w:t>
      </w:r>
    </w:p>
    <w:p w14:paraId="1046FABF" w14:textId="77777777" w:rsidR="005E6A9E" w:rsidRDefault="005E6A9E" w:rsidP="005E6A9E">
      <w:pPr>
        <w:pStyle w:val="Style1"/>
      </w:pPr>
      <w:r>
        <w:t xml:space="preserve">                        var f, p = e.statusText, d = p;</w:t>
      </w:r>
    </w:p>
    <w:p w14:paraId="0E0E2996" w14:textId="77777777" w:rsidR="005E6A9E" w:rsidRDefault="005E6A9E" w:rsidP="005E6A9E">
      <w:pPr>
        <w:pStyle w:val="Style1"/>
      </w:pPr>
      <w:r>
        <w:t xml:space="preserve">                        null == p ? (f = l,</w:t>
      </w:r>
    </w:p>
    <w:p w14:paraId="505E1BCF" w14:textId="77777777" w:rsidR="005E6A9E" w:rsidRDefault="005E6A9E" w:rsidP="005E6A9E">
      <w:pPr>
        <w:pStyle w:val="Style1"/>
      </w:pPr>
      <w:r>
        <w:t xml:space="preserve">                        d = l) : f = "ok" === p.toLowerCase() ? p : {</w:t>
      </w:r>
    </w:p>
    <w:p w14:paraId="455DB681" w14:textId="77777777" w:rsidR="005E6A9E" w:rsidRDefault="005E6A9E" w:rsidP="005E6A9E">
      <w:pPr>
        <w:pStyle w:val="Style1"/>
      </w:pPr>
      <w:r>
        <w:t xml:space="preserve">                            value: p,</w:t>
      </w:r>
    </w:p>
    <w:p w14:paraId="372F58B1" w14:textId="77777777" w:rsidR="005E6A9E" w:rsidRDefault="005E6A9E" w:rsidP="005E6A9E">
      <w:pPr>
        <w:pStyle w:val="Style1"/>
      </w:pPr>
      <w:r>
        <w:t xml:space="preserve">                            kind: 2</w:t>
      </w:r>
    </w:p>
    <w:p w14:paraId="2E6A525F" w14:textId="77777777" w:rsidR="005E6A9E" w:rsidRDefault="005E6A9E" w:rsidP="005E6A9E">
      <w:pPr>
        <w:pStyle w:val="Style1"/>
      </w:pPr>
      <w:r>
        <w:t xml:space="preserve">                        };</w:t>
      </w:r>
    </w:p>
    <w:p w14:paraId="3FE6D8B5" w14:textId="77777777" w:rsidR="005E6A9E" w:rsidRDefault="005E6A9E" w:rsidP="005E6A9E">
      <w:pPr>
        <w:pStyle w:val="Style1"/>
      </w:pPr>
      <w:r>
        <w:t xml:space="preserve">                        var h = {};</w:t>
      </w:r>
    </w:p>
    <w:p w14:paraId="16147B90" w14:textId="77777777" w:rsidR="005E6A9E" w:rsidRDefault="005E6A9E" w:rsidP="005E6A9E">
      <w:pPr>
        <w:pStyle w:val="Style1"/>
      </w:pPr>
      <w:r>
        <w:t xml:space="preserve">                        a &amp;&amp; a(e, h),</w:t>
      </w:r>
    </w:p>
    <w:p w14:paraId="2AD4F4B1" w14:textId="77777777" w:rsidR="005E6A9E" w:rsidRDefault="005E6A9E" w:rsidP="005E6A9E">
      <w:pPr>
        <w:pStyle w:val="Style1"/>
      </w:pPr>
      <w:r>
        <w:t xml:space="preserve">                        h.hasOwnProperty("HttpCode") &amp;&amp; (c = h.HttpCode,</w:t>
      </w:r>
    </w:p>
    <w:p w14:paraId="46BBF8AD" w14:textId="77777777" w:rsidR="005E6A9E" w:rsidRDefault="005E6A9E" w:rsidP="005E6A9E">
      <w:pPr>
        <w:pStyle w:val="Style1"/>
      </w:pPr>
      <w:r>
        <w:t xml:space="preserve">                        delete h.HttpCode),</w:t>
      </w:r>
    </w:p>
    <w:p w14:paraId="343FDE8A" w14:textId="77777777" w:rsidR="005E6A9E" w:rsidRDefault="005E6A9E" w:rsidP="005E6A9E">
      <w:pPr>
        <w:pStyle w:val="Style1"/>
      </w:pPr>
      <w:r>
        <w:t xml:space="preserve">                        Object(i.a)({</w:t>
      </w:r>
    </w:p>
    <w:p w14:paraId="114917DF" w14:textId="77777777" w:rsidR="005E6A9E" w:rsidRDefault="005E6A9E" w:rsidP="005E6A9E">
      <w:pPr>
        <w:pStyle w:val="Style1"/>
      </w:pPr>
      <w:r>
        <w:t xml:space="preserve">                            eventName: r,</w:t>
      </w:r>
    </w:p>
    <w:p w14:paraId="3C258148" w14:textId="77777777" w:rsidR="005E6A9E" w:rsidRDefault="005E6A9E" w:rsidP="005E6A9E">
      <w:pPr>
        <w:pStyle w:val="Style1"/>
      </w:pPr>
      <w:r>
        <w:t xml:space="preserve">                            httpCode: c,</w:t>
      </w:r>
    </w:p>
    <w:p w14:paraId="05DD74A3" w14:textId="77777777" w:rsidR="005E6A9E" w:rsidRDefault="005E6A9E" w:rsidP="005E6A9E">
      <w:pPr>
        <w:pStyle w:val="Style1"/>
      </w:pPr>
      <w:r>
        <w:t xml:space="preserve">                            error: d,</w:t>
      </w:r>
    </w:p>
    <w:p w14:paraId="1BD03DA6" w14:textId="77777777" w:rsidR="005E6A9E" w:rsidRDefault="005E6A9E" w:rsidP="005E6A9E">
      <w:pPr>
        <w:pStyle w:val="Style1"/>
      </w:pPr>
      <w:r>
        <w:t xml:space="preserve">                            fromCache: e.fromCache,</w:t>
      </w:r>
    </w:p>
    <w:p w14:paraId="1ED9D822" w14:textId="77777777" w:rsidR="005E6A9E" w:rsidRDefault="005E6A9E" w:rsidP="005E6A9E">
      <w:pPr>
        <w:pStyle w:val="Style1"/>
      </w:pPr>
      <w:r>
        <w:t xml:space="preserve">                            latency: u,</w:t>
      </w:r>
    </w:p>
    <w:p w14:paraId="26454720" w14:textId="77777777" w:rsidR="005E6A9E" w:rsidRDefault="005E6A9E" w:rsidP="005E6A9E">
      <w:pPr>
        <w:pStyle w:val="Style1"/>
      </w:pPr>
      <w:r>
        <w:t xml:space="preserve">                            instrumentationParams: h</w:t>
      </w:r>
    </w:p>
    <w:p w14:paraId="4AC667FF" w14:textId="77777777" w:rsidR="005E6A9E" w:rsidRDefault="005E6A9E" w:rsidP="005E6A9E">
      <w:pPr>
        <w:pStyle w:val="Style1"/>
      </w:pPr>
      <w:r>
        <w:t xml:space="preserve">                        }),</w:t>
      </w:r>
    </w:p>
    <w:p w14:paraId="38908584" w14:textId="77777777" w:rsidR="005E6A9E" w:rsidRDefault="005E6A9E" w:rsidP="005E6A9E">
      <w:pPr>
        <w:pStyle w:val="Style1"/>
      </w:pPr>
      <w:r>
        <w:t xml:space="preserve">                        Object(o.a)(t, c, u, f, e.fromCache, h).record()</w:t>
      </w:r>
    </w:p>
    <w:p w14:paraId="1B5EF7AA" w14:textId="77777777" w:rsidR="005E6A9E" w:rsidRDefault="005E6A9E" w:rsidP="005E6A9E">
      <w:pPr>
        <w:pStyle w:val="Style1"/>
      </w:pPr>
      <w:r>
        <w:t xml:space="preserve">                    }</w:t>
      </w:r>
    </w:p>
    <w:p w14:paraId="254FFF04" w14:textId="77777777" w:rsidR="005E6A9E" w:rsidRDefault="005E6A9E" w:rsidP="005E6A9E">
      <w:pPr>
        <w:pStyle w:val="Style1"/>
      </w:pPr>
      <w:r>
        <w:t xml:space="preserve">                }(r, e, t, b, d)</w:t>
      </w:r>
    </w:p>
    <w:p w14:paraId="08F6F028" w14:textId="77777777" w:rsidR="005E6A9E" w:rsidRDefault="005E6A9E" w:rsidP="005E6A9E">
      <w:pPr>
        <w:pStyle w:val="Style1"/>
      </w:pPr>
      <w:r>
        <w:t xml:space="preserve">            };</w:t>
      </w:r>
    </w:p>
    <w:p w14:paraId="0467EEC0" w14:textId="77777777" w:rsidR="005E6A9E" w:rsidRDefault="005E6A9E" w:rsidP="005E6A9E">
      <w:pPr>
        <w:pStyle w:val="Style1"/>
      </w:pPr>
      <w:r>
        <w:t xml:space="preserve">            return Promise.race([w, x]).then(j, j),</w:t>
      </w:r>
    </w:p>
    <w:p w14:paraId="223EE26A" w14:textId="77777777" w:rsidR="005E6A9E" w:rsidRDefault="005E6A9E" w:rsidP="005E6A9E">
      <w:pPr>
        <w:pStyle w:val="Style1"/>
      </w:pPr>
      <w:r>
        <w:t xml:space="preserve">            w</w:t>
      </w:r>
    </w:p>
    <w:p w14:paraId="6180CBDB" w14:textId="77777777" w:rsidR="005E6A9E" w:rsidRDefault="005E6A9E" w:rsidP="005E6A9E">
      <w:pPr>
        <w:pStyle w:val="Style1"/>
      </w:pPr>
      <w:r>
        <w:t xml:space="preserve">        }</w:t>
      </w:r>
    </w:p>
    <w:p w14:paraId="2519781D" w14:textId="77777777" w:rsidR="005E6A9E" w:rsidRDefault="005E6A9E" w:rsidP="005E6A9E">
      <w:pPr>
        <w:pStyle w:val="Style1"/>
      </w:pPr>
      <w:r>
        <w:t xml:space="preserve">    },</w:t>
      </w:r>
    </w:p>
    <w:p w14:paraId="5D21A50F" w14:textId="77777777" w:rsidR="005E6A9E" w:rsidRDefault="005E6A9E" w:rsidP="005E6A9E">
      <w:pPr>
        <w:pStyle w:val="Style1"/>
      </w:pPr>
      <w:r>
        <w:t xml:space="preserve">    cON5: function(e, t, r) {</w:t>
      </w:r>
    </w:p>
    <w:p w14:paraId="6EC616F3" w14:textId="77777777" w:rsidR="005E6A9E" w:rsidRDefault="005E6A9E" w:rsidP="005E6A9E">
      <w:pPr>
        <w:pStyle w:val="Style1"/>
      </w:pPr>
      <w:r>
        <w:t xml:space="preserve">        "use strict";</w:t>
      </w:r>
    </w:p>
    <w:p w14:paraId="406B54B3" w14:textId="77777777" w:rsidR="005E6A9E" w:rsidRDefault="005E6A9E" w:rsidP="005E6A9E">
      <w:pPr>
        <w:pStyle w:val="Style1"/>
      </w:pPr>
      <w:r>
        <w:t xml:space="preserve">        var n = r("ovh1");</w:t>
      </w:r>
    </w:p>
    <w:p w14:paraId="709D2A92" w14:textId="77777777" w:rsidR="005E6A9E" w:rsidRDefault="005E6A9E" w:rsidP="005E6A9E">
      <w:pPr>
        <w:pStyle w:val="Style1"/>
      </w:pPr>
      <w:r>
        <w:t xml:space="preserve">        e.exports = n.isStandardBrowserEnv() ? function() {</w:t>
      </w:r>
    </w:p>
    <w:p w14:paraId="5877112F" w14:textId="77777777" w:rsidR="005E6A9E" w:rsidRDefault="005E6A9E" w:rsidP="005E6A9E">
      <w:pPr>
        <w:pStyle w:val="Style1"/>
      </w:pPr>
      <w:r>
        <w:t xml:space="preserve">            var e, t = /(msie|trident)/i.test(navigator.userAgent), r = document.createElement("a");</w:t>
      </w:r>
    </w:p>
    <w:p w14:paraId="6ADB1283" w14:textId="77777777" w:rsidR="005E6A9E" w:rsidRDefault="005E6A9E" w:rsidP="005E6A9E">
      <w:pPr>
        <w:pStyle w:val="Style1"/>
      </w:pPr>
      <w:r>
        <w:t xml:space="preserve">            function o(e) {</w:t>
      </w:r>
    </w:p>
    <w:p w14:paraId="71620EA4" w14:textId="77777777" w:rsidR="005E6A9E" w:rsidRDefault="005E6A9E" w:rsidP="005E6A9E">
      <w:pPr>
        <w:pStyle w:val="Style1"/>
      </w:pPr>
      <w:r>
        <w:t xml:space="preserve">                var n = e;</w:t>
      </w:r>
    </w:p>
    <w:p w14:paraId="59D8AEE0" w14:textId="77777777" w:rsidR="005E6A9E" w:rsidRDefault="005E6A9E" w:rsidP="005E6A9E">
      <w:pPr>
        <w:pStyle w:val="Style1"/>
      </w:pPr>
      <w:r>
        <w:t xml:space="preserve">                return t &amp;&amp; (r.setAttribute("href", n),</w:t>
      </w:r>
    </w:p>
    <w:p w14:paraId="68B9A69B" w14:textId="77777777" w:rsidR="005E6A9E" w:rsidRDefault="005E6A9E" w:rsidP="005E6A9E">
      <w:pPr>
        <w:pStyle w:val="Style1"/>
      </w:pPr>
      <w:r>
        <w:t xml:space="preserve">                n = r.href),</w:t>
      </w:r>
    </w:p>
    <w:p w14:paraId="35398358" w14:textId="77777777" w:rsidR="005E6A9E" w:rsidRDefault="005E6A9E" w:rsidP="005E6A9E">
      <w:pPr>
        <w:pStyle w:val="Style1"/>
      </w:pPr>
      <w:r>
        <w:t xml:space="preserve">                r.setAttribute("href", n),</w:t>
      </w:r>
    </w:p>
    <w:p w14:paraId="7A70842F" w14:textId="77777777" w:rsidR="005E6A9E" w:rsidRDefault="005E6A9E" w:rsidP="005E6A9E">
      <w:pPr>
        <w:pStyle w:val="Style1"/>
      </w:pPr>
      <w:r>
        <w:t xml:space="preserve">                {</w:t>
      </w:r>
    </w:p>
    <w:p w14:paraId="498BE846" w14:textId="77777777" w:rsidR="005E6A9E" w:rsidRDefault="005E6A9E" w:rsidP="005E6A9E">
      <w:pPr>
        <w:pStyle w:val="Style1"/>
      </w:pPr>
      <w:r>
        <w:t xml:space="preserve">                    href: r.href,</w:t>
      </w:r>
    </w:p>
    <w:p w14:paraId="175AA02C" w14:textId="77777777" w:rsidR="005E6A9E" w:rsidRDefault="005E6A9E" w:rsidP="005E6A9E">
      <w:pPr>
        <w:pStyle w:val="Style1"/>
      </w:pPr>
      <w:r>
        <w:t xml:space="preserve">                    protocol: r.protocol ? r.protocol.replace(/:$/, "") : "",</w:t>
      </w:r>
    </w:p>
    <w:p w14:paraId="0ABF6A31" w14:textId="77777777" w:rsidR="005E6A9E" w:rsidRDefault="005E6A9E" w:rsidP="005E6A9E">
      <w:pPr>
        <w:pStyle w:val="Style1"/>
      </w:pPr>
      <w:r>
        <w:t xml:space="preserve">                    host: r.host,</w:t>
      </w:r>
    </w:p>
    <w:p w14:paraId="6C5981BC" w14:textId="77777777" w:rsidR="005E6A9E" w:rsidRDefault="005E6A9E" w:rsidP="005E6A9E">
      <w:pPr>
        <w:pStyle w:val="Style1"/>
      </w:pPr>
      <w:r>
        <w:t xml:space="preserve">                    search: r.search ? r.search.replace(/^\?/, "") : "",</w:t>
      </w:r>
    </w:p>
    <w:p w14:paraId="40D30262" w14:textId="77777777" w:rsidR="005E6A9E" w:rsidRDefault="005E6A9E" w:rsidP="005E6A9E">
      <w:pPr>
        <w:pStyle w:val="Style1"/>
      </w:pPr>
      <w:r>
        <w:t xml:space="preserve">                    hash: r.hash ? r.hash.replace(/^#/, "") : "",</w:t>
      </w:r>
    </w:p>
    <w:p w14:paraId="7A0F3174" w14:textId="77777777" w:rsidR="005E6A9E" w:rsidRDefault="005E6A9E" w:rsidP="005E6A9E">
      <w:pPr>
        <w:pStyle w:val="Style1"/>
      </w:pPr>
      <w:r>
        <w:t xml:space="preserve">                    hostname: r.hostname,</w:t>
      </w:r>
    </w:p>
    <w:p w14:paraId="33E936C3" w14:textId="77777777" w:rsidR="005E6A9E" w:rsidRDefault="005E6A9E" w:rsidP="005E6A9E">
      <w:pPr>
        <w:pStyle w:val="Style1"/>
      </w:pPr>
      <w:r>
        <w:t xml:space="preserve">                    port: r.port,</w:t>
      </w:r>
    </w:p>
    <w:p w14:paraId="14E6A7FD" w14:textId="77777777" w:rsidR="005E6A9E" w:rsidRDefault="005E6A9E" w:rsidP="005E6A9E">
      <w:pPr>
        <w:pStyle w:val="Style1"/>
      </w:pPr>
      <w:r>
        <w:t xml:space="preserve">                    pathname: "/" === r.pathname.charAt(0) ? r.pathname : "/" + r.pathname</w:t>
      </w:r>
    </w:p>
    <w:p w14:paraId="6FC763E2" w14:textId="77777777" w:rsidR="005E6A9E" w:rsidRDefault="005E6A9E" w:rsidP="005E6A9E">
      <w:pPr>
        <w:pStyle w:val="Style1"/>
      </w:pPr>
      <w:r>
        <w:t xml:space="preserve">                }</w:t>
      </w:r>
    </w:p>
    <w:p w14:paraId="4F4FC02C" w14:textId="77777777" w:rsidR="005E6A9E" w:rsidRDefault="005E6A9E" w:rsidP="005E6A9E">
      <w:pPr>
        <w:pStyle w:val="Style1"/>
      </w:pPr>
      <w:r>
        <w:t xml:space="preserve">            }</w:t>
      </w:r>
    </w:p>
    <w:p w14:paraId="418C478E" w14:textId="77777777" w:rsidR="005E6A9E" w:rsidRDefault="005E6A9E" w:rsidP="005E6A9E">
      <w:pPr>
        <w:pStyle w:val="Style1"/>
      </w:pPr>
      <w:r>
        <w:t xml:space="preserve">            return e = o(window.location.href),</w:t>
      </w:r>
    </w:p>
    <w:p w14:paraId="3DA1D7D2" w14:textId="77777777" w:rsidR="005E6A9E" w:rsidRDefault="005E6A9E" w:rsidP="005E6A9E">
      <w:pPr>
        <w:pStyle w:val="Style1"/>
      </w:pPr>
      <w:r>
        <w:t xml:space="preserve">            function(t) {</w:t>
      </w:r>
    </w:p>
    <w:p w14:paraId="04E166D7" w14:textId="77777777" w:rsidR="005E6A9E" w:rsidRDefault="005E6A9E" w:rsidP="005E6A9E">
      <w:pPr>
        <w:pStyle w:val="Style1"/>
      </w:pPr>
      <w:r>
        <w:t xml:space="preserve">                var r = n.isString(t) ? o(t) : t;</w:t>
      </w:r>
    </w:p>
    <w:p w14:paraId="5632E786" w14:textId="77777777" w:rsidR="005E6A9E" w:rsidRDefault="005E6A9E" w:rsidP="005E6A9E">
      <w:pPr>
        <w:pStyle w:val="Style1"/>
      </w:pPr>
      <w:r>
        <w:t xml:space="preserve">                return r.protocol === e.protocol &amp;&amp; r.host === e.host</w:t>
      </w:r>
    </w:p>
    <w:p w14:paraId="79E8D9F7" w14:textId="77777777" w:rsidR="005E6A9E" w:rsidRDefault="005E6A9E" w:rsidP="005E6A9E">
      <w:pPr>
        <w:pStyle w:val="Style1"/>
      </w:pPr>
      <w:r>
        <w:t xml:space="preserve">            }</w:t>
      </w:r>
    </w:p>
    <w:p w14:paraId="74FED436" w14:textId="77777777" w:rsidR="005E6A9E" w:rsidRDefault="005E6A9E" w:rsidP="005E6A9E">
      <w:pPr>
        <w:pStyle w:val="Style1"/>
      </w:pPr>
      <w:r>
        <w:t xml:space="preserve">        }() : function() {</w:t>
      </w:r>
    </w:p>
    <w:p w14:paraId="6F2002A4" w14:textId="77777777" w:rsidR="005E6A9E" w:rsidRDefault="005E6A9E" w:rsidP="005E6A9E">
      <w:pPr>
        <w:pStyle w:val="Style1"/>
      </w:pPr>
      <w:r>
        <w:t xml:space="preserve">            return function() {</w:t>
      </w:r>
    </w:p>
    <w:p w14:paraId="3A12447D" w14:textId="77777777" w:rsidR="005E6A9E" w:rsidRDefault="005E6A9E" w:rsidP="005E6A9E">
      <w:pPr>
        <w:pStyle w:val="Style1"/>
      </w:pPr>
      <w:r>
        <w:t xml:space="preserve">                return !0</w:t>
      </w:r>
    </w:p>
    <w:p w14:paraId="69DA5370" w14:textId="77777777" w:rsidR="005E6A9E" w:rsidRDefault="005E6A9E" w:rsidP="005E6A9E">
      <w:pPr>
        <w:pStyle w:val="Style1"/>
      </w:pPr>
      <w:r>
        <w:t xml:space="preserve">            }</w:t>
      </w:r>
    </w:p>
    <w:p w14:paraId="77BFDC55" w14:textId="77777777" w:rsidR="005E6A9E" w:rsidRDefault="005E6A9E" w:rsidP="005E6A9E">
      <w:pPr>
        <w:pStyle w:val="Style1"/>
      </w:pPr>
      <w:r>
        <w:t xml:space="preserve">        }()</w:t>
      </w:r>
    </w:p>
    <w:p w14:paraId="16749142" w14:textId="77777777" w:rsidR="005E6A9E" w:rsidRDefault="005E6A9E" w:rsidP="005E6A9E">
      <w:pPr>
        <w:pStyle w:val="Style1"/>
      </w:pPr>
      <w:r>
        <w:t xml:space="preserve">    },</w:t>
      </w:r>
    </w:p>
    <w:p w14:paraId="10F54581" w14:textId="77777777" w:rsidR="005E6A9E" w:rsidRDefault="005E6A9E" w:rsidP="005E6A9E">
      <w:pPr>
        <w:pStyle w:val="Style1"/>
      </w:pPr>
      <w:r>
        <w:t xml:space="preserve">    czhI: function(e, t, r) {</w:t>
      </w:r>
    </w:p>
    <w:p w14:paraId="2C782601" w14:textId="77777777" w:rsidR="005E6A9E" w:rsidRDefault="005E6A9E" w:rsidP="005E6A9E">
      <w:pPr>
        <w:pStyle w:val="Style1"/>
      </w:pPr>
      <w:r>
        <w:t xml:space="preserve">        e.exports = r("TDIH")</w:t>
      </w:r>
    </w:p>
    <w:p w14:paraId="1856BA6D" w14:textId="77777777" w:rsidR="005E6A9E" w:rsidRDefault="005E6A9E" w:rsidP="005E6A9E">
      <w:pPr>
        <w:pStyle w:val="Style1"/>
      </w:pPr>
      <w:r>
        <w:t xml:space="preserve">    },</w:t>
      </w:r>
    </w:p>
    <w:p w14:paraId="523A94B4" w14:textId="77777777" w:rsidR="005E6A9E" w:rsidRDefault="005E6A9E" w:rsidP="005E6A9E">
      <w:pPr>
        <w:pStyle w:val="Style1"/>
      </w:pPr>
      <w:r>
        <w:t xml:space="preserve">    e5jZ: function(e, t, r) {</w:t>
      </w:r>
    </w:p>
    <w:p w14:paraId="2C67A492" w14:textId="77777777" w:rsidR="005E6A9E" w:rsidRDefault="005E6A9E" w:rsidP="005E6A9E">
      <w:pPr>
        <w:pStyle w:val="Style1"/>
      </w:pPr>
      <w:r>
        <w:t xml:space="preserve">        "use strict";</w:t>
      </w:r>
    </w:p>
    <w:p w14:paraId="1F212D16" w14:textId="77777777" w:rsidR="005E6A9E" w:rsidRDefault="005E6A9E" w:rsidP="005E6A9E">
      <w:pPr>
        <w:pStyle w:val="Style1"/>
      </w:pPr>
      <w:r>
        <w:t xml:space="preserve">        e.exports = function(e) {</w:t>
      </w:r>
    </w:p>
    <w:p w14:paraId="56CB79BC" w14:textId="77777777" w:rsidR="005E6A9E" w:rsidRDefault="005E6A9E" w:rsidP="005E6A9E">
      <w:pPr>
        <w:pStyle w:val="Style1"/>
      </w:pPr>
      <w:r>
        <w:t xml:space="preserve">            return !(!e || !e.__CANCEL__)</w:t>
      </w:r>
    </w:p>
    <w:p w14:paraId="570A0BD8" w14:textId="77777777" w:rsidR="005E6A9E" w:rsidRDefault="005E6A9E" w:rsidP="005E6A9E">
      <w:pPr>
        <w:pStyle w:val="Style1"/>
      </w:pPr>
      <w:r>
        <w:t xml:space="preserve">        }</w:t>
      </w:r>
    </w:p>
    <w:p w14:paraId="3775428C" w14:textId="77777777" w:rsidR="005E6A9E" w:rsidRDefault="005E6A9E" w:rsidP="005E6A9E">
      <w:pPr>
        <w:pStyle w:val="Style1"/>
      </w:pPr>
      <w:r>
        <w:t xml:space="preserve">    },</w:t>
      </w:r>
    </w:p>
    <w:p w14:paraId="2886CFF9" w14:textId="77777777" w:rsidR="005E6A9E" w:rsidRDefault="005E6A9E" w:rsidP="005E6A9E">
      <w:pPr>
        <w:pStyle w:val="Style1"/>
      </w:pPr>
      <w:r>
        <w:t xml:space="preserve">    "fwl+": function(e, t, r) {</w:t>
      </w:r>
    </w:p>
    <w:p w14:paraId="56E55880" w14:textId="77777777" w:rsidR="005E6A9E" w:rsidRDefault="005E6A9E" w:rsidP="005E6A9E">
      <w:pPr>
        <w:pStyle w:val="Style1"/>
      </w:pPr>
      <w:r>
        <w:t xml:space="preserve">        "use strict";</w:t>
      </w:r>
    </w:p>
    <w:p w14:paraId="3781068F" w14:textId="77777777" w:rsidR="005E6A9E" w:rsidRDefault="005E6A9E" w:rsidP="005E6A9E">
      <w:pPr>
        <w:pStyle w:val="Style1"/>
      </w:pPr>
      <w:r>
        <w:t xml:space="preserve">        var n = r("ovh1");</w:t>
      </w:r>
    </w:p>
    <w:p w14:paraId="6BE5708A" w14:textId="77777777" w:rsidR="005E6A9E" w:rsidRDefault="005E6A9E" w:rsidP="005E6A9E">
      <w:pPr>
        <w:pStyle w:val="Style1"/>
      </w:pPr>
      <w:r>
        <w:t xml:space="preserve">        function o(e) {</w:t>
      </w:r>
    </w:p>
    <w:p w14:paraId="5C1B611B" w14:textId="77777777" w:rsidR="005E6A9E" w:rsidRDefault="005E6A9E" w:rsidP="005E6A9E">
      <w:pPr>
        <w:pStyle w:val="Style1"/>
      </w:pPr>
      <w:r>
        <w:t xml:space="preserve">            return encodeURIComponent(e).replace(/%3A/gi, ":").replace(/%24/g, "$").replace(/%2C/gi, ",").replace(/%20/g, "+").replace(/%5B/gi, "[").replace(/%5D/gi, "]")</w:t>
      </w:r>
    </w:p>
    <w:p w14:paraId="21693622" w14:textId="77777777" w:rsidR="005E6A9E" w:rsidRDefault="005E6A9E" w:rsidP="005E6A9E">
      <w:pPr>
        <w:pStyle w:val="Style1"/>
      </w:pPr>
      <w:r>
        <w:t xml:space="preserve">        }</w:t>
      </w:r>
    </w:p>
    <w:p w14:paraId="5C4E6A5A" w14:textId="77777777" w:rsidR="005E6A9E" w:rsidRDefault="005E6A9E" w:rsidP="005E6A9E">
      <w:pPr>
        <w:pStyle w:val="Style1"/>
      </w:pPr>
      <w:r>
        <w:t xml:space="preserve">        e.exports = function(e, t, r) {</w:t>
      </w:r>
    </w:p>
    <w:p w14:paraId="4752DAC8" w14:textId="77777777" w:rsidR="005E6A9E" w:rsidRDefault="005E6A9E" w:rsidP="005E6A9E">
      <w:pPr>
        <w:pStyle w:val="Style1"/>
      </w:pPr>
      <w:r>
        <w:t xml:space="preserve">            if (!t)</w:t>
      </w:r>
    </w:p>
    <w:p w14:paraId="50A00D90" w14:textId="77777777" w:rsidR="005E6A9E" w:rsidRDefault="005E6A9E" w:rsidP="005E6A9E">
      <w:pPr>
        <w:pStyle w:val="Style1"/>
      </w:pPr>
      <w:r>
        <w:t xml:space="preserve">                return e;</w:t>
      </w:r>
    </w:p>
    <w:p w14:paraId="27351E29" w14:textId="77777777" w:rsidR="005E6A9E" w:rsidRDefault="005E6A9E" w:rsidP="005E6A9E">
      <w:pPr>
        <w:pStyle w:val="Style1"/>
      </w:pPr>
      <w:r>
        <w:t xml:space="preserve">            var s;</w:t>
      </w:r>
    </w:p>
    <w:p w14:paraId="3BD2E45C" w14:textId="77777777" w:rsidR="005E6A9E" w:rsidRDefault="005E6A9E" w:rsidP="005E6A9E">
      <w:pPr>
        <w:pStyle w:val="Style1"/>
      </w:pPr>
      <w:r>
        <w:t xml:space="preserve">            if (r)</w:t>
      </w:r>
    </w:p>
    <w:p w14:paraId="248F729E" w14:textId="77777777" w:rsidR="005E6A9E" w:rsidRDefault="005E6A9E" w:rsidP="005E6A9E">
      <w:pPr>
        <w:pStyle w:val="Style1"/>
      </w:pPr>
      <w:r>
        <w:t xml:space="preserve">                s = r(t);</w:t>
      </w:r>
    </w:p>
    <w:p w14:paraId="2E2CDF08" w14:textId="77777777" w:rsidR="005E6A9E" w:rsidRDefault="005E6A9E" w:rsidP="005E6A9E">
      <w:pPr>
        <w:pStyle w:val="Style1"/>
      </w:pPr>
      <w:r>
        <w:t xml:space="preserve">            else if (n.isURLSearchParams(t))</w:t>
      </w:r>
    </w:p>
    <w:p w14:paraId="0A750243" w14:textId="77777777" w:rsidR="005E6A9E" w:rsidRDefault="005E6A9E" w:rsidP="005E6A9E">
      <w:pPr>
        <w:pStyle w:val="Style1"/>
      </w:pPr>
      <w:r>
        <w:t xml:space="preserve">                s = t.toString();</w:t>
      </w:r>
    </w:p>
    <w:p w14:paraId="45E47B56" w14:textId="77777777" w:rsidR="005E6A9E" w:rsidRDefault="005E6A9E" w:rsidP="005E6A9E">
      <w:pPr>
        <w:pStyle w:val="Style1"/>
      </w:pPr>
      <w:r>
        <w:t xml:space="preserve">            else {</w:t>
      </w:r>
    </w:p>
    <w:p w14:paraId="695C7884" w14:textId="77777777" w:rsidR="005E6A9E" w:rsidRDefault="005E6A9E" w:rsidP="005E6A9E">
      <w:pPr>
        <w:pStyle w:val="Style1"/>
      </w:pPr>
      <w:r>
        <w:t xml:space="preserve">                var i = [];</w:t>
      </w:r>
    </w:p>
    <w:p w14:paraId="1B885DD6" w14:textId="77777777" w:rsidR="005E6A9E" w:rsidRDefault="005E6A9E" w:rsidP="005E6A9E">
      <w:pPr>
        <w:pStyle w:val="Style1"/>
      </w:pPr>
      <w:r>
        <w:t xml:space="preserve">                n.forEach(t, (function(e, t) {</w:t>
      </w:r>
    </w:p>
    <w:p w14:paraId="59849436" w14:textId="77777777" w:rsidR="005E6A9E" w:rsidRDefault="005E6A9E" w:rsidP="005E6A9E">
      <w:pPr>
        <w:pStyle w:val="Style1"/>
      </w:pPr>
      <w:r>
        <w:t xml:space="preserve">                    null != e &amp;&amp; (n.isArray(e) ? t += "[]" : e = [e],</w:t>
      </w:r>
    </w:p>
    <w:p w14:paraId="4E36C1AB" w14:textId="77777777" w:rsidR="005E6A9E" w:rsidRDefault="005E6A9E" w:rsidP="005E6A9E">
      <w:pPr>
        <w:pStyle w:val="Style1"/>
      </w:pPr>
      <w:r>
        <w:t xml:space="preserve">                    n.forEach(e, (function(e) {</w:t>
      </w:r>
    </w:p>
    <w:p w14:paraId="25B0A619" w14:textId="77777777" w:rsidR="005E6A9E" w:rsidRDefault="005E6A9E" w:rsidP="005E6A9E">
      <w:pPr>
        <w:pStyle w:val="Style1"/>
      </w:pPr>
      <w:r>
        <w:t xml:space="preserve">                        n.isDate(e) ? e = e.toISOString() : n.isObject(e) &amp;&amp; (e = JSON.stringify(e)),</w:t>
      </w:r>
    </w:p>
    <w:p w14:paraId="04E0D2EB" w14:textId="77777777" w:rsidR="005E6A9E" w:rsidRDefault="005E6A9E" w:rsidP="005E6A9E">
      <w:pPr>
        <w:pStyle w:val="Style1"/>
      </w:pPr>
      <w:r>
        <w:t xml:space="preserve">                        i.push(o(t) + "=" + o(e))</w:t>
      </w:r>
    </w:p>
    <w:p w14:paraId="40083FF0" w14:textId="77777777" w:rsidR="005E6A9E" w:rsidRDefault="005E6A9E" w:rsidP="005E6A9E">
      <w:pPr>
        <w:pStyle w:val="Style1"/>
      </w:pPr>
      <w:r>
        <w:t xml:space="preserve">                    }</w:t>
      </w:r>
    </w:p>
    <w:p w14:paraId="1789A75E" w14:textId="77777777" w:rsidR="005E6A9E" w:rsidRDefault="005E6A9E" w:rsidP="005E6A9E">
      <w:pPr>
        <w:pStyle w:val="Style1"/>
      </w:pPr>
      <w:r>
        <w:t xml:space="preserve">                    )))</w:t>
      </w:r>
    </w:p>
    <w:p w14:paraId="16E67813" w14:textId="77777777" w:rsidR="005E6A9E" w:rsidRDefault="005E6A9E" w:rsidP="005E6A9E">
      <w:pPr>
        <w:pStyle w:val="Style1"/>
      </w:pPr>
      <w:r>
        <w:t xml:space="preserve">                }</w:t>
      </w:r>
    </w:p>
    <w:p w14:paraId="229929DA" w14:textId="77777777" w:rsidR="005E6A9E" w:rsidRDefault="005E6A9E" w:rsidP="005E6A9E">
      <w:pPr>
        <w:pStyle w:val="Style1"/>
      </w:pPr>
      <w:r>
        <w:t xml:space="preserve">                )),</w:t>
      </w:r>
    </w:p>
    <w:p w14:paraId="68E74578" w14:textId="77777777" w:rsidR="005E6A9E" w:rsidRDefault="005E6A9E" w:rsidP="005E6A9E">
      <w:pPr>
        <w:pStyle w:val="Style1"/>
      </w:pPr>
      <w:r>
        <w:t xml:space="preserve">                s = i.join("&amp;")</w:t>
      </w:r>
    </w:p>
    <w:p w14:paraId="0B60EC0E" w14:textId="77777777" w:rsidR="005E6A9E" w:rsidRDefault="005E6A9E" w:rsidP="005E6A9E">
      <w:pPr>
        <w:pStyle w:val="Style1"/>
      </w:pPr>
      <w:r>
        <w:t xml:space="preserve">            }</w:t>
      </w:r>
    </w:p>
    <w:p w14:paraId="204C984D" w14:textId="77777777" w:rsidR="005E6A9E" w:rsidRDefault="005E6A9E" w:rsidP="005E6A9E">
      <w:pPr>
        <w:pStyle w:val="Style1"/>
      </w:pPr>
      <w:r>
        <w:t xml:space="preserve">            if (s) {</w:t>
      </w:r>
    </w:p>
    <w:p w14:paraId="357B72D4" w14:textId="77777777" w:rsidR="005E6A9E" w:rsidRDefault="005E6A9E" w:rsidP="005E6A9E">
      <w:pPr>
        <w:pStyle w:val="Style1"/>
      </w:pPr>
      <w:r>
        <w:t xml:space="preserve">                var a = e.indexOf("#");</w:t>
      </w:r>
    </w:p>
    <w:p w14:paraId="5BF0F2F9" w14:textId="77777777" w:rsidR="005E6A9E" w:rsidRDefault="005E6A9E" w:rsidP="005E6A9E">
      <w:pPr>
        <w:pStyle w:val="Style1"/>
      </w:pPr>
      <w:r>
        <w:t xml:space="preserve">                -1 !== a &amp;&amp; (e = e.slice(0, a)),</w:t>
      </w:r>
    </w:p>
    <w:p w14:paraId="45A630FE" w14:textId="77777777" w:rsidR="005E6A9E" w:rsidRDefault="005E6A9E" w:rsidP="005E6A9E">
      <w:pPr>
        <w:pStyle w:val="Style1"/>
      </w:pPr>
      <w:r>
        <w:t xml:space="preserve">                e += (-1 === e.indexOf("?") ? "?" : "&amp;") + s</w:t>
      </w:r>
    </w:p>
    <w:p w14:paraId="13B267C1" w14:textId="77777777" w:rsidR="005E6A9E" w:rsidRDefault="005E6A9E" w:rsidP="005E6A9E">
      <w:pPr>
        <w:pStyle w:val="Style1"/>
      </w:pPr>
      <w:r>
        <w:t xml:space="preserve">            }</w:t>
      </w:r>
    </w:p>
    <w:p w14:paraId="3E4304AC" w14:textId="77777777" w:rsidR="005E6A9E" w:rsidRDefault="005E6A9E" w:rsidP="005E6A9E">
      <w:pPr>
        <w:pStyle w:val="Style1"/>
      </w:pPr>
      <w:r>
        <w:t xml:space="preserve">            return e</w:t>
      </w:r>
    </w:p>
    <w:p w14:paraId="2C16FEBF" w14:textId="77777777" w:rsidR="005E6A9E" w:rsidRDefault="005E6A9E" w:rsidP="005E6A9E">
      <w:pPr>
        <w:pStyle w:val="Style1"/>
      </w:pPr>
      <w:r>
        <w:t xml:space="preserve">        }</w:t>
      </w:r>
    </w:p>
    <w:p w14:paraId="0937AB13" w14:textId="77777777" w:rsidR="005E6A9E" w:rsidRDefault="005E6A9E" w:rsidP="005E6A9E">
      <w:pPr>
        <w:pStyle w:val="Style1"/>
      </w:pPr>
      <w:r>
        <w:t xml:space="preserve">    },</w:t>
      </w:r>
    </w:p>
    <w:p w14:paraId="37AAA888" w14:textId="77777777" w:rsidR="005E6A9E" w:rsidRDefault="005E6A9E" w:rsidP="005E6A9E">
      <w:pPr>
        <w:pStyle w:val="Style1"/>
      </w:pPr>
      <w:r>
        <w:t xml:space="preserve">    guUT: function(e, t, r) {</w:t>
      </w:r>
    </w:p>
    <w:p w14:paraId="29103ED4" w14:textId="77777777" w:rsidR="005E6A9E" w:rsidRDefault="005E6A9E" w:rsidP="005E6A9E">
      <w:pPr>
        <w:pStyle w:val="Style1"/>
      </w:pPr>
      <w:r>
        <w:t xml:space="preserve">        "use strict";</w:t>
      </w:r>
    </w:p>
    <w:p w14:paraId="6F470130" w14:textId="77777777" w:rsidR="005E6A9E" w:rsidRDefault="005E6A9E" w:rsidP="005E6A9E">
      <w:pPr>
        <w:pStyle w:val="Style1"/>
      </w:pPr>
      <w:r>
        <w:t xml:space="preserve">        var n = r("ovh1")</w:t>
      </w:r>
    </w:p>
    <w:p w14:paraId="120574CB" w14:textId="77777777" w:rsidR="005E6A9E" w:rsidRDefault="005E6A9E" w:rsidP="005E6A9E">
      <w:pPr>
        <w:pStyle w:val="Style1"/>
      </w:pPr>
      <w:r>
        <w:t xml:space="preserve">          , o = r("4OlW")</w:t>
      </w:r>
    </w:p>
    <w:p w14:paraId="765E4804" w14:textId="77777777" w:rsidR="005E6A9E" w:rsidRDefault="005E6A9E" w:rsidP="005E6A9E">
      <w:pPr>
        <w:pStyle w:val="Style1"/>
      </w:pPr>
      <w:r>
        <w:t xml:space="preserve">          , s = r("e5jZ")</w:t>
      </w:r>
    </w:p>
    <w:p w14:paraId="19FDAB1B" w14:textId="77777777" w:rsidR="005E6A9E" w:rsidRDefault="005E6A9E" w:rsidP="005E6A9E">
      <w:pPr>
        <w:pStyle w:val="Style1"/>
      </w:pPr>
      <w:r>
        <w:t xml:space="preserve">          , i = r("bRtl");</w:t>
      </w:r>
    </w:p>
    <w:p w14:paraId="3399E2C8" w14:textId="77777777" w:rsidR="005E6A9E" w:rsidRDefault="005E6A9E" w:rsidP="005E6A9E">
      <w:pPr>
        <w:pStyle w:val="Style1"/>
      </w:pPr>
      <w:r>
        <w:t xml:space="preserve">        function a(e) {</w:t>
      </w:r>
    </w:p>
    <w:p w14:paraId="319DE06F" w14:textId="77777777" w:rsidR="005E6A9E" w:rsidRDefault="005E6A9E" w:rsidP="005E6A9E">
      <w:pPr>
        <w:pStyle w:val="Style1"/>
      </w:pPr>
      <w:r>
        <w:t xml:space="preserve">            e.cancelToken &amp;&amp; e.cancelToken.throwIfRequested()</w:t>
      </w:r>
    </w:p>
    <w:p w14:paraId="10B7CAA2" w14:textId="77777777" w:rsidR="005E6A9E" w:rsidRDefault="005E6A9E" w:rsidP="005E6A9E">
      <w:pPr>
        <w:pStyle w:val="Style1"/>
      </w:pPr>
      <w:r>
        <w:t xml:space="preserve">        }</w:t>
      </w:r>
    </w:p>
    <w:p w14:paraId="75E56730" w14:textId="77777777" w:rsidR="005E6A9E" w:rsidRDefault="005E6A9E" w:rsidP="005E6A9E">
      <w:pPr>
        <w:pStyle w:val="Style1"/>
      </w:pPr>
      <w:r>
        <w:t xml:space="preserve">        e.exports = function(e) {</w:t>
      </w:r>
    </w:p>
    <w:p w14:paraId="7CB4A16F" w14:textId="77777777" w:rsidR="005E6A9E" w:rsidRDefault="005E6A9E" w:rsidP="005E6A9E">
      <w:pPr>
        <w:pStyle w:val="Style1"/>
      </w:pPr>
      <w:r>
        <w:t xml:space="preserve">            return a(e),</w:t>
      </w:r>
    </w:p>
    <w:p w14:paraId="38A2090C" w14:textId="77777777" w:rsidR="005E6A9E" w:rsidRDefault="005E6A9E" w:rsidP="005E6A9E">
      <w:pPr>
        <w:pStyle w:val="Style1"/>
      </w:pPr>
      <w:r>
        <w:t xml:space="preserve">            e.headers = e.headers || {},</w:t>
      </w:r>
    </w:p>
    <w:p w14:paraId="3B41F697" w14:textId="77777777" w:rsidR="005E6A9E" w:rsidRDefault="005E6A9E" w:rsidP="005E6A9E">
      <w:pPr>
        <w:pStyle w:val="Style1"/>
      </w:pPr>
      <w:r>
        <w:t xml:space="preserve">            e.data = o.call(e, e.data, e.headers, e.transformRequest),</w:t>
      </w:r>
    </w:p>
    <w:p w14:paraId="6C9DC18A" w14:textId="77777777" w:rsidR="005E6A9E" w:rsidRDefault="005E6A9E" w:rsidP="005E6A9E">
      <w:pPr>
        <w:pStyle w:val="Style1"/>
      </w:pPr>
      <w:r>
        <w:t xml:space="preserve">            e.headers = n.merge(e.headers.common || {}, e.headers[e.method] || {}, e.headers),</w:t>
      </w:r>
    </w:p>
    <w:p w14:paraId="7B16BE4B" w14:textId="77777777" w:rsidR="005E6A9E" w:rsidRDefault="005E6A9E" w:rsidP="005E6A9E">
      <w:pPr>
        <w:pStyle w:val="Style1"/>
      </w:pPr>
      <w:r>
        <w:t xml:space="preserve">            n.forEach(["delete", "get", "head", "post", "put", "patch", "common"], (function(t) {</w:t>
      </w:r>
    </w:p>
    <w:p w14:paraId="328F4A7E" w14:textId="77777777" w:rsidR="005E6A9E" w:rsidRDefault="005E6A9E" w:rsidP="005E6A9E">
      <w:pPr>
        <w:pStyle w:val="Style1"/>
      </w:pPr>
      <w:r>
        <w:t xml:space="preserve">                delete e.headers[t]</w:t>
      </w:r>
    </w:p>
    <w:p w14:paraId="3E29985E" w14:textId="77777777" w:rsidR="005E6A9E" w:rsidRDefault="005E6A9E" w:rsidP="005E6A9E">
      <w:pPr>
        <w:pStyle w:val="Style1"/>
      </w:pPr>
      <w:r>
        <w:t xml:space="preserve">            }</w:t>
      </w:r>
    </w:p>
    <w:p w14:paraId="5CC72AC2" w14:textId="77777777" w:rsidR="005E6A9E" w:rsidRDefault="005E6A9E" w:rsidP="005E6A9E">
      <w:pPr>
        <w:pStyle w:val="Style1"/>
      </w:pPr>
      <w:r>
        <w:t xml:space="preserve">            )),</w:t>
      </w:r>
    </w:p>
    <w:p w14:paraId="5FC041CC" w14:textId="77777777" w:rsidR="005E6A9E" w:rsidRDefault="005E6A9E" w:rsidP="005E6A9E">
      <w:pPr>
        <w:pStyle w:val="Style1"/>
      </w:pPr>
      <w:r>
        <w:t xml:space="preserve">            (e.adapter || i.adapter)(e).then((function(t) {</w:t>
      </w:r>
    </w:p>
    <w:p w14:paraId="6DA90978" w14:textId="77777777" w:rsidR="005E6A9E" w:rsidRDefault="005E6A9E" w:rsidP="005E6A9E">
      <w:pPr>
        <w:pStyle w:val="Style1"/>
      </w:pPr>
      <w:r>
        <w:t xml:space="preserve">                return a(e),</w:t>
      </w:r>
    </w:p>
    <w:p w14:paraId="08DD430C" w14:textId="77777777" w:rsidR="005E6A9E" w:rsidRDefault="005E6A9E" w:rsidP="005E6A9E">
      <w:pPr>
        <w:pStyle w:val="Style1"/>
      </w:pPr>
      <w:r>
        <w:t xml:space="preserve">                t.data = o.call(e, t.data, t.headers, e.transformResponse),</w:t>
      </w:r>
    </w:p>
    <w:p w14:paraId="2B61DFFA" w14:textId="77777777" w:rsidR="005E6A9E" w:rsidRDefault="005E6A9E" w:rsidP="005E6A9E">
      <w:pPr>
        <w:pStyle w:val="Style1"/>
      </w:pPr>
      <w:r>
        <w:t xml:space="preserve">                t</w:t>
      </w:r>
    </w:p>
    <w:p w14:paraId="64DA51A2" w14:textId="77777777" w:rsidR="005E6A9E" w:rsidRDefault="005E6A9E" w:rsidP="005E6A9E">
      <w:pPr>
        <w:pStyle w:val="Style1"/>
      </w:pPr>
      <w:r>
        <w:t xml:space="preserve">            }</w:t>
      </w:r>
    </w:p>
    <w:p w14:paraId="267AAF8F" w14:textId="77777777" w:rsidR="005E6A9E" w:rsidRDefault="005E6A9E" w:rsidP="005E6A9E">
      <w:pPr>
        <w:pStyle w:val="Style1"/>
      </w:pPr>
      <w:r>
        <w:t xml:space="preserve">            ), (function(t) {</w:t>
      </w:r>
    </w:p>
    <w:p w14:paraId="4BADD684" w14:textId="77777777" w:rsidR="005E6A9E" w:rsidRDefault="005E6A9E" w:rsidP="005E6A9E">
      <w:pPr>
        <w:pStyle w:val="Style1"/>
      </w:pPr>
      <w:r>
        <w:t xml:space="preserve">                return s(t) || (a(e),</w:t>
      </w:r>
    </w:p>
    <w:p w14:paraId="670B706D" w14:textId="77777777" w:rsidR="005E6A9E" w:rsidRDefault="005E6A9E" w:rsidP="005E6A9E">
      <w:pPr>
        <w:pStyle w:val="Style1"/>
      </w:pPr>
      <w:r>
        <w:t xml:space="preserve">                t &amp;&amp; t.response &amp;&amp; (t.response.data = o.call(e, t.response.data, t.response.headers, e.transformResponse))),</w:t>
      </w:r>
    </w:p>
    <w:p w14:paraId="3CE4E3B5" w14:textId="77777777" w:rsidR="005E6A9E" w:rsidRDefault="005E6A9E" w:rsidP="005E6A9E">
      <w:pPr>
        <w:pStyle w:val="Style1"/>
      </w:pPr>
      <w:r>
        <w:t xml:space="preserve">                Promise.reject(t)</w:t>
      </w:r>
    </w:p>
    <w:p w14:paraId="340075FD" w14:textId="77777777" w:rsidR="005E6A9E" w:rsidRDefault="005E6A9E" w:rsidP="005E6A9E">
      <w:pPr>
        <w:pStyle w:val="Style1"/>
      </w:pPr>
      <w:r>
        <w:t xml:space="preserve">            }</w:t>
      </w:r>
    </w:p>
    <w:p w14:paraId="10BB3F95" w14:textId="77777777" w:rsidR="005E6A9E" w:rsidRDefault="005E6A9E" w:rsidP="005E6A9E">
      <w:pPr>
        <w:pStyle w:val="Style1"/>
      </w:pPr>
      <w:r>
        <w:t xml:space="preserve">            ))</w:t>
      </w:r>
    </w:p>
    <w:p w14:paraId="7A82F458" w14:textId="77777777" w:rsidR="005E6A9E" w:rsidRDefault="005E6A9E" w:rsidP="005E6A9E">
      <w:pPr>
        <w:pStyle w:val="Style1"/>
      </w:pPr>
      <w:r>
        <w:t xml:space="preserve">        }</w:t>
      </w:r>
    </w:p>
    <w:p w14:paraId="0CE4BD2C" w14:textId="77777777" w:rsidR="005E6A9E" w:rsidRDefault="005E6A9E" w:rsidP="005E6A9E">
      <w:pPr>
        <w:pStyle w:val="Style1"/>
      </w:pPr>
      <w:r>
        <w:t xml:space="preserve">    },</w:t>
      </w:r>
    </w:p>
    <w:p w14:paraId="3E39F55C" w14:textId="77777777" w:rsidR="005E6A9E" w:rsidRDefault="005E6A9E" w:rsidP="005E6A9E">
      <w:pPr>
        <w:pStyle w:val="Style1"/>
      </w:pPr>
      <w:r>
        <w:t xml:space="preserve">    h1Um: function(e, t, r) {</w:t>
      </w:r>
    </w:p>
    <w:p w14:paraId="5086A2FD" w14:textId="77777777" w:rsidR="005E6A9E" w:rsidRDefault="005E6A9E" w:rsidP="005E6A9E">
      <w:pPr>
        <w:pStyle w:val="Style1"/>
      </w:pPr>
      <w:r>
        <w:t xml:space="preserve">        "use strict";</w:t>
      </w:r>
    </w:p>
    <w:p w14:paraId="58279236" w14:textId="77777777" w:rsidR="005E6A9E" w:rsidRDefault="005E6A9E" w:rsidP="005E6A9E">
      <w:pPr>
        <w:pStyle w:val="Style1"/>
      </w:pPr>
      <w:r>
        <w:t xml:space="preserve">        var n = r("Rzld")</w:t>
      </w:r>
    </w:p>
    <w:p w14:paraId="0120F458" w14:textId="77777777" w:rsidR="005E6A9E" w:rsidRDefault="005E6A9E" w:rsidP="005E6A9E">
      <w:pPr>
        <w:pStyle w:val="Style1"/>
      </w:pPr>
      <w:r>
        <w:t xml:space="preserve">          , o = r("hUM7");</w:t>
      </w:r>
    </w:p>
    <w:p w14:paraId="684A7576" w14:textId="77777777" w:rsidR="005E6A9E" w:rsidRDefault="005E6A9E" w:rsidP="005E6A9E">
      <w:pPr>
        <w:pStyle w:val="Style1"/>
      </w:pPr>
      <w:r>
        <w:t xml:space="preserve">        e.exports = function(e, t) {</w:t>
      </w:r>
    </w:p>
    <w:p w14:paraId="0B891121" w14:textId="77777777" w:rsidR="005E6A9E" w:rsidRDefault="005E6A9E" w:rsidP="005E6A9E">
      <w:pPr>
        <w:pStyle w:val="Style1"/>
      </w:pPr>
      <w:r>
        <w:t xml:space="preserve">            return e &amp;&amp; !n(t) ? o(e, t) : t</w:t>
      </w:r>
    </w:p>
    <w:p w14:paraId="2462D517" w14:textId="77777777" w:rsidR="005E6A9E" w:rsidRDefault="005E6A9E" w:rsidP="005E6A9E">
      <w:pPr>
        <w:pStyle w:val="Style1"/>
      </w:pPr>
      <w:r>
        <w:t xml:space="preserve">        }</w:t>
      </w:r>
    </w:p>
    <w:p w14:paraId="7E958C5F" w14:textId="77777777" w:rsidR="005E6A9E" w:rsidRDefault="005E6A9E" w:rsidP="005E6A9E">
      <w:pPr>
        <w:pStyle w:val="Style1"/>
      </w:pPr>
      <w:r>
        <w:t xml:space="preserve">    },</w:t>
      </w:r>
    </w:p>
    <w:p w14:paraId="4A37217B" w14:textId="77777777" w:rsidR="005E6A9E" w:rsidRDefault="005E6A9E" w:rsidP="005E6A9E">
      <w:pPr>
        <w:pStyle w:val="Style1"/>
      </w:pPr>
      <w:r>
        <w:t xml:space="preserve">    hUM7: function(e, t, r) {</w:t>
      </w:r>
    </w:p>
    <w:p w14:paraId="400C4706" w14:textId="77777777" w:rsidR="005E6A9E" w:rsidRDefault="005E6A9E" w:rsidP="005E6A9E">
      <w:pPr>
        <w:pStyle w:val="Style1"/>
      </w:pPr>
      <w:r>
        <w:t xml:space="preserve">        "use strict";</w:t>
      </w:r>
    </w:p>
    <w:p w14:paraId="320D74C4" w14:textId="77777777" w:rsidR="005E6A9E" w:rsidRDefault="005E6A9E" w:rsidP="005E6A9E">
      <w:pPr>
        <w:pStyle w:val="Style1"/>
      </w:pPr>
      <w:r>
        <w:t xml:space="preserve">        e.exports = function(e, t) {</w:t>
      </w:r>
    </w:p>
    <w:p w14:paraId="494556E6" w14:textId="77777777" w:rsidR="005E6A9E" w:rsidRDefault="005E6A9E" w:rsidP="005E6A9E">
      <w:pPr>
        <w:pStyle w:val="Style1"/>
      </w:pPr>
      <w:r>
        <w:t xml:space="preserve">            return t ? e.replace(/\/+$/, "") + "/" + t.replace(/^\/+/, "") : e</w:t>
      </w:r>
    </w:p>
    <w:p w14:paraId="04238B47" w14:textId="77777777" w:rsidR="005E6A9E" w:rsidRDefault="005E6A9E" w:rsidP="005E6A9E">
      <w:pPr>
        <w:pStyle w:val="Style1"/>
      </w:pPr>
      <w:r>
        <w:t xml:space="preserve">        }</w:t>
      </w:r>
    </w:p>
    <w:p w14:paraId="62A2CE79" w14:textId="77777777" w:rsidR="005E6A9E" w:rsidRDefault="005E6A9E" w:rsidP="005E6A9E">
      <w:pPr>
        <w:pStyle w:val="Style1"/>
      </w:pPr>
      <w:r>
        <w:t xml:space="preserve">    },</w:t>
      </w:r>
    </w:p>
    <w:p w14:paraId="1AD7F431" w14:textId="77777777" w:rsidR="005E6A9E" w:rsidRDefault="005E6A9E" w:rsidP="005E6A9E">
      <w:pPr>
        <w:pStyle w:val="Style1"/>
      </w:pPr>
      <w:r>
        <w:t xml:space="preserve">    i0F7: function(e, t, r) {</w:t>
      </w:r>
    </w:p>
    <w:p w14:paraId="69BFB56B" w14:textId="77777777" w:rsidR="005E6A9E" w:rsidRDefault="005E6A9E" w:rsidP="005E6A9E">
      <w:pPr>
        <w:pStyle w:val="Style1"/>
      </w:pPr>
      <w:r>
        <w:t xml:space="preserve">        "use strict";</w:t>
      </w:r>
    </w:p>
    <w:p w14:paraId="7A9FBDDB" w14:textId="77777777" w:rsidR="005E6A9E" w:rsidRDefault="005E6A9E" w:rsidP="005E6A9E">
      <w:pPr>
        <w:pStyle w:val="Style1"/>
      </w:pPr>
      <w:r>
        <w:t xml:space="preserve">        var n = r("ovh1");</w:t>
      </w:r>
    </w:p>
    <w:p w14:paraId="5D4381A7" w14:textId="77777777" w:rsidR="005E6A9E" w:rsidRDefault="005E6A9E" w:rsidP="005E6A9E">
      <w:pPr>
        <w:pStyle w:val="Style1"/>
      </w:pPr>
      <w:r>
        <w:t xml:space="preserve">        function o() {</w:t>
      </w:r>
    </w:p>
    <w:p w14:paraId="01D1D0B1" w14:textId="77777777" w:rsidR="005E6A9E" w:rsidRDefault="005E6A9E" w:rsidP="005E6A9E">
      <w:pPr>
        <w:pStyle w:val="Style1"/>
      </w:pPr>
      <w:r>
        <w:t xml:space="preserve">            this.handlers = []</w:t>
      </w:r>
    </w:p>
    <w:p w14:paraId="693FD4CA" w14:textId="77777777" w:rsidR="005E6A9E" w:rsidRDefault="005E6A9E" w:rsidP="005E6A9E">
      <w:pPr>
        <w:pStyle w:val="Style1"/>
      </w:pPr>
      <w:r>
        <w:t xml:space="preserve">        }</w:t>
      </w:r>
    </w:p>
    <w:p w14:paraId="50D335F5" w14:textId="77777777" w:rsidR="005E6A9E" w:rsidRDefault="005E6A9E" w:rsidP="005E6A9E">
      <w:pPr>
        <w:pStyle w:val="Style1"/>
      </w:pPr>
      <w:r>
        <w:t xml:space="preserve">        o.prototype.use = function(e, t, r) {</w:t>
      </w:r>
    </w:p>
    <w:p w14:paraId="51C9CA0D" w14:textId="77777777" w:rsidR="005E6A9E" w:rsidRDefault="005E6A9E" w:rsidP="005E6A9E">
      <w:pPr>
        <w:pStyle w:val="Style1"/>
      </w:pPr>
      <w:r>
        <w:t xml:space="preserve">            return this.handlers.push({</w:t>
      </w:r>
    </w:p>
    <w:p w14:paraId="45592A97" w14:textId="77777777" w:rsidR="005E6A9E" w:rsidRDefault="005E6A9E" w:rsidP="005E6A9E">
      <w:pPr>
        <w:pStyle w:val="Style1"/>
      </w:pPr>
      <w:r>
        <w:t xml:space="preserve">                fulfilled: e,</w:t>
      </w:r>
    </w:p>
    <w:p w14:paraId="08C3C2D8" w14:textId="77777777" w:rsidR="005E6A9E" w:rsidRDefault="005E6A9E" w:rsidP="005E6A9E">
      <w:pPr>
        <w:pStyle w:val="Style1"/>
      </w:pPr>
      <w:r>
        <w:t xml:space="preserve">                rejected: t,</w:t>
      </w:r>
    </w:p>
    <w:p w14:paraId="59167FBB" w14:textId="77777777" w:rsidR="005E6A9E" w:rsidRDefault="005E6A9E" w:rsidP="005E6A9E">
      <w:pPr>
        <w:pStyle w:val="Style1"/>
      </w:pPr>
      <w:r>
        <w:t xml:space="preserve">                synchronous: !!r &amp;&amp; r.synchronous,</w:t>
      </w:r>
    </w:p>
    <w:p w14:paraId="4F2F09AA" w14:textId="77777777" w:rsidR="005E6A9E" w:rsidRDefault="005E6A9E" w:rsidP="005E6A9E">
      <w:pPr>
        <w:pStyle w:val="Style1"/>
      </w:pPr>
      <w:r>
        <w:t xml:space="preserve">                runWhen: r ? r.runWhen : null</w:t>
      </w:r>
    </w:p>
    <w:p w14:paraId="5A92ABB4" w14:textId="77777777" w:rsidR="005E6A9E" w:rsidRDefault="005E6A9E" w:rsidP="005E6A9E">
      <w:pPr>
        <w:pStyle w:val="Style1"/>
      </w:pPr>
      <w:r>
        <w:t xml:space="preserve">            }),</w:t>
      </w:r>
    </w:p>
    <w:p w14:paraId="47D1F647" w14:textId="77777777" w:rsidR="005E6A9E" w:rsidRDefault="005E6A9E" w:rsidP="005E6A9E">
      <w:pPr>
        <w:pStyle w:val="Style1"/>
      </w:pPr>
      <w:r>
        <w:t xml:space="preserve">            this.handlers.length - 1</w:t>
      </w:r>
    </w:p>
    <w:p w14:paraId="5CE1CC1F" w14:textId="77777777" w:rsidR="005E6A9E" w:rsidRDefault="005E6A9E" w:rsidP="005E6A9E">
      <w:pPr>
        <w:pStyle w:val="Style1"/>
      </w:pPr>
      <w:r>
        <w:t xml:space="preserve">        }</w:t>
      </w:r>
    </w:p>
    <w:p w14:paraId="5D60A24B" w14:textId="77777777" w:rsidR="005E6A9E" w:rsidRDefault="005E6A9E" w:rsidP="005E6A9E">
      <w:pPr>
        <w:pStyle w:val="Style1"/>
      </w:pPr>
      <w:r>
        <w:t xml:space="preserve">        ,</w:t>
      </w:r>
    </w:p>
    <w:p w14:paraId="5F3EF9B3" w14:textId="77777777" w:rsidR="005E6A9E" w:rsidRDefault="005E6A9E" w:rsidP="005E6A9E">
      <w:pPr>
        <w:pStyle w:val="Style1"/>
      </w:pPr>
      <w:r>
        <w:t xml:space="preserve">        o.prototype.eject = function(e) {</w:t>
      </w:r>
    </w:p>
    <w:p w14:paraId="0DFE3BCC" w14:textId="77777777" w:rsidR="005E6A9E" w:rsidRDefault="005E6A9E" w:rsidP="005E6A9E">
      <w:pPr>
        <w:pStyle w:val="Style1"/>
      </w:pPr>
      <w:r>
        <w:t xml:space="preserve">            this.handlers[e] &amp;&amp; (this.handlers[e] = null)</w:t>
      </w:r>
    </w:p>
    <w:p w14:paraId="6D48A692" w14:textId="77777777" w:rsidR="005E6A9E" w:rsidRDefault="005E6A9E" w:rsidP="005E6A9E">
      <w:pPr>
        <w:pStyle w:val="Style1"/>
      </w:pPr>
      <w:r>
        <w:t xml:space="preserve">        }</w:t>
      </w:r>
    </w:p>
    <w:p w14:paraId="172B285A" w14:textId="77777777" w:rsidR="005E6A9E" w:rsidRDefault="005E6A9E" w:rsidP="005E6A9E">
      <w:pPr>
        <w:pStyle w:val="Style1"/>
      </w:pPr>
      <w:r>
        <w:t xml:space="preserve">        ,</w:t>
      </w:r>
    </w:p>
    <w:p w14:paraId="6DB7BB2A" w14:textId="77777777" w:rsidR="005E6A9E" w:rsidRDefault="005E6A9E" w:rsidP="005E6A9E">
      <w:pPr>
        <w:pStyle w:val="Style1"/>
      </w:pPr>
      <w:r>
        <w:t xml:space="preserve">        o.prototype.forEach = function(e) {</w:t>
      </w:r>
    </w:p>
    <w:p w14:paraId="3C943C7C" w14:textId="77777777" w:rsidR="005E6A9E" w:rsidRDefault="005E6A9E" w:rsidP="005E6A9E">
      <w:pPr>
        <w:pStyle w:val="Style1"/>
      </w:pPr>
      <w:r>
        <w:t xml:space="preserve">            n.forEach(this.handlers, (function(t) {</w:t>
      </w:r>
    </w:p>
    <w:p w14:paraId="1DE12F33" w14:textId="77777777" w:rsidR="005E6A9E" w:rsidRDefault="005E6A9E" w:rsidP="005E6A9E">
      <w:pPr>
        <w:pStyle w:val="Style1"/>
      </w:pPr>
      <w:r>
        <w:t xml:space="preserve">                null !== t &amp;&amp; e(t)</w:t>
      </w:r>
    </w:p>
    <w:p w14:paraId="62DC7C4F" w14:textId="77777777" w:rsidR="005E6A9E" w:rsidRDefault="005E6A9E" w:rsidP="005E6A9E">
      <w:pPr>
        <w:pStyle w:val="Style1"/>
      </w:pPr>
      <w:r>
        <w:t xml:space="preserve">            }</w:t>
      </w:r>
    </w:p>
    <w:p w14:paraId="3F99D929" w14:textId="77777777" w:rsidR="005E6A9E" w:rsidRDefault="005E6A9E" w:rsidP="005E6A9E">
      <w:pPr>
        <w:pStyle w:val="Style1"/>
      </w:pPr>
      <w:r>
        <w:t xml:space="preserve">            ))</w:t>
      </w:r>
    </w:p>
    <w:p w14:paraId="0C2CDA68" w14:textId="77777777" w:rsidR="005E6A9E" w:rsidRDefault="005E6A9E" w:rsidP="005E6A9E">
      <w:pPr>
        <w:pStyle w:val="Style1"/>
      </w:pPr>
      <w:r>
        <w:t xml:space="preserve">        }</w:t>
      </w:r>
    </w:p>
    <w:p w14:paraId="2FC37976" w14:textId="77777777" w:rsidR="005E6A9E" w:rsidRDefault="005E6A9E" w:rsidP="005E6A9E">
      <w:pPr>
        <w:pStyle w:val="Style1"/>
      </w:pPr>
      <w:r>
        <w:t xml:space="preserve">        ,</w:t>
      </w:r>
    </w:p>
    <w:p w14:paraId="791767C0" w14:textId="77777777" w:rsidR="005E6A9E" w:rsidRDefault="005E6A9E" w:rsidP="005E6A9E">
      <w:pPr>
        <w:pStyle w:val="Style1"/>
      </w:pPr>
      <w:r>
        <w:t xml:space="preserve">        e.exports = o</w:t>
      </w:r>
    </w:p>
    <w:p w14:paraId="11F42052" w14:textId="77777777" w:rsidR="005E6A9E" w:rsidRDefault="005E6A9E" w:rsidP="005E6A9E">
      <w:pPr>
        <w:pStyle w:val="Style1"/>
      </w:pPr>
      <w:r>
        <w:t xml:space="preserve">    },</w:t>
      </w:r>
    </w:p>
    <w:p w14:paraId="5D88AF19" w14:textId="77777777" w:rsidR="005E6A9E" w:rsidRDefault="005E6A9E" w:rsidP="005E6A9E">
      <w:pPr>
        <w:pStyle w:val="Style1"/>
      </w:pPr>
      <w:r>
        <w:t xml:space="preserve">    keIi: function(e, t, r) {</w:t>
      </w:r>
    </w:p>
    <w:p w14:paraId="5FB22C98" w14:textId="77777777" w:rsidR="005E6A9E" w:rsidRDefault="005E6A9E" w:rsidP="005E6A9E">
      <w:pPr>
        <w:pStyle w:val="Style1"/>
      </w:pPr>
      <w:r>
        <w:t xml:space="preserve">        "use strict";</w:t>
      </w:r>
    </w:p>
    <w:p w14:paraId="5165AD3E" w14:textId="77777777" w:rsidR="005E6A9E" w:rsidRDefault="005E6A9E" w:rsidP="005E6A9E">
      <w:pPr>
        <w:pStyle w:val="Style1"/>
      </w:pPr>
      <w:r>
        <w:t xml:space="preserve">        var n = r("B/8w")</w:t>
      </w:r>
    </w:p>
    <w:p w14:paraId="44B3FE30" w14:textId="77777777" w:rsidR="005E6A9E" w:rsidRDefault="005E6A9E" w:rsidP="005E6A9E">
      <w:pPr>
        <w:pStyle w:val="Style1"/>
      </w:pPr>
      <w:r>
        <w:t xml:space="preserve">          , o = {};</w:t>
      </w:r>
    </w:p>
    <w:p w14:paraId="482B4909" w14:textId="77777777" w:rsidR="005E6A9E" w:rsidRDefault="005E6A9E" w:rsidP="005E6A9E">
      <w:pPr>
        <w:pStyle w:val="Style1"/>
      </w:pPr>
      <w:r>
        <w:t xml:space="preserve">        ["object", "boolean", "number", "function", "string", "symbol"].forEach((function(e, t) {</w:t>
      </w:r>
    </w:p>
    <w:p w14:paraId="3F9DB0B1" w14:textId="77777777" w:rsidR="005E6A9E" w:rsidRDefault="005E6A9E" w:rsidP="005E6A9E">
      <w:pPr>
        <w:pStyle w:val="Style1"/>
      </w:pPr>
      <w:r>
        <w:t xml:space="preserve">            o[e] = function(r) {</w:t>
      </w:r>
    </w:p>
    <w:p w14:paraId="1F9048A6" w14:textId="77777777" w:rsidR="005E6A9E" w:rsidRDefault="005E6A9E" w:rsidP="005E6A9E">
      <w:pPr>
        <w:pStyle w:val="Style1"/>
      </w:pPr>
      <w:r>
        <w:t xml:space="preserve">                return typeof r === e || "a" + (t &lt; 1 ? "n " : " ") + e</w:t>
      </w:r>
    </w:p>
    <w:p w14:paraId="7D3FD3AE" w14:textId="77777777" w:rsidR="005E6A9E" w:rsidRDefault="005E6A9E" w:rsidP="005E6A9E">
      <w:pPr>
        <w:pStyle w:val="Style1"/>
      </w:pPr>
      <w:r>
        <w:t xml:space="preserve">            }</w:t>
      </w:r>
    </w:p>
    <w:p w14:paraId="14A8B013" w14:textId="77777777" w:rsidR="005E6A9E" w:rsidRDefault="005E6A9E" w:rsidP="005E6A9E">
      <w:pPr>
        <w:pStyle w:val="Style1"/>
      </w:pPr>
      <w:r>
        <w:t xml:space="preserve">        }</w:t>
      </w:r>
    </w:p>
    <w:p w14:paraId="2677981A" w14:textId="77777777" w:rsidR="005E6A9E" w:rsidRDefault="005E6A9E" w:rsidP="005E6A9E">
      <w:pPr>
        <w:pStyle w:val="Style1"/>
      </w:pPr>
      <w:r>
        <w:t xml:space="preserve">        ));</w:t>
      </w:r>
    </w:p>
    <w:p w14:paraId="5512F70F" w14:textId="77777777" w:rsidR="005E6A9E" w:rsidRDefault="005E6A9E" w:rsidP="005E6A9E">
      <w:pPr>
        <w:pStyle w:val="Style1"/>
      </w:pPr>
      <w:r>
        <w:t xml:space="preserve">        var s = {}</w:t>
      </w:r>
    </w:p>
    <w:p w14:paraId="539CDD94" w14:textId="77777777" w:rsidR="005E6A9E" w:rsidRDefault="005E6A9E" w:rsidP="005E6A9E">
      <w:pPr>
        <w:pStyle w:val="Style1"/>
      </w:pPr>
      <w:r>
        <w:t xml:space="preserve">          , i = n.version.split(".");</w:t>
      </w:r>
    </w:p>
    <w:p w14:paraId="43ED5C85" w14:textId="77777777" w:rsidR="005E6A9E" w:rsidRDefault="005E6A9E" w:rsidP="005E6A9E">
      <w:pPr>
        <w:pStyle w:val="Style1"/>
      </w:pPr>
      <w:r>
        <w:t xml:space="preserve">        function a(e, t) {</w:t>
      </w:r>
    </w:p>
    <w:p w14:paraId="0403276C" w14:textId="77777777" w:rsidR="005E6A9E" w:rsidRDefault="005E6A9E" w:rsidP="005E6A9E">
      <w:pPr>
        <w:pStyle w:val="Style1"/>
      </w:pPr>
      <w:r>
        <w:t xml:space="preserve">            for (var r = t ? t.split(".") : i, n = e.split("."), o = 0; o &lt; 3; o++) {</w:t>
      </w:r>
    </w:p>
    <w:p w14:paraId="080C0A31" w14:textId="77777777" w:rsidR="005E6A9E" w:rsidRDefault="005E6A9E" w:rsidP="005E6A9E">
      <w:pPr>
        <w:pStyle w:val="Style1"/>
      </w:pPr>
      <w:r>
        <w:t xml:space="preserve">                if (r[o] &gt; n[o])</w:t>
      </w:r>
    </w:p>
    <w:p w14:paraId="50EFB6DE" w14:textId="77777777" w:rsidR="005E6A9E" w:rsidRDefault="005E6A9E" w:rsidP="005E6A9E">
      <w:pPr>
        <w:pStyle w:val="Style1"/>
      </w:pPr>
      <w:r>
        <w:t xml:space="preserve">                    return !0;</w:t>
      </w:r>
    </w:p>
    <w:p w14:paraId="17473DEA" w14:textId="77777777" w:rsidR="005E6A9E" w:rsidRDefault="005E6A9E" w:rsidP="005E6A9E">
      <w:pPr>
        <w:pStyle w:val="Style1"/>
      </w:pPr>
      <w:r>
        <w:t xml:space="preserve">                if (r[o] &lt; n[o])</w:t>
      </w:r>
    </w:p>
    <w:p w14:paraId="231EF6A0" w14:textId="77777777" w:rsidR="005E6A9E" w:rsidRDefault="005E6A9E" w:rsidP="005E6A9E">
      <w:pPr>
        <w:pStyle w:val="Style1"/>
      </w:pPr>
      <w:r>
        <w:t xml:space="preserve">                    return !1</w:t>
      </w:r>
    </w:p>
    <w:p w14:paraId="75E82FF0" w14:textId="77777777" w:rsidR="005E6A9E" w:rsidRDefault="005E6A9E" w:rsidP="005E6A9E">
      <w:pPr>
        <w:pStyle w:val="Style1"/>
      </w:pPr>
      <w:r>
        <w:t xml:space="preserve">            }</w:t>
      </w:r>
    </w:p>
    <w:p w14:paraId="678405E4" w14:textId="77777777" w:rsidR="005E6A9E" w:rsidRDefault="005E6A9E" w:rsidP="005E6A9E">
      <w:pPr>
        <w:pStyle w:val="Style1"/>
      </w:pPr>
      <w:r>
        <w:t xml:space="preserve">            return !1</w:t>
      </w:r>
    </w:p>
    <w:p w14:paraId="4EE2F7D5" w14:textId="77777777" w:rsidR="005E6A9E" w:rsidRDefault="005E6A9E" w:rsidP="005E6A9E">
      <w:pPr>
        <w:pStyle w:val="Style1"/>
      </w:pPr>
      <w:r>
        <w:t xml:space="preserve">        }</w:t>
      </w:r>
    </w:p>
    <w:p w14:paraId="744A97D1" w14:textId="77777777" w:rsidR="005E6A9E" w:rsidRDefault="005E6A9E" w:rsidP="005E6A9E">
      <w:pPr>
        <w:pStyle w:val="Style1"/>
      </w:pPr>
      <w:r>
        <w:t xml:space="preserve">        o.transitional = function(e, t, r) {</w:t>
      </w:r>
    </w:p>
    <w:p w14:paraId="6CAF2D47" w14:textId="77777777" w:rsidR="005E6A9E" w:rsidRDefault="005E6A9E" w:rsidP="005E6A9E">
      <w:pPr>
        <w:pStyle w:val="Style1"/>
      </w:pPr>
      <w:r>
        <w:t xml:space="preserve">            var o = t &amp;&amp; a(t);</w:t>
      </w:r>
    </w:p>
    <w:p w14:paraId="1768DC7B" w14:textId="77777777" w:rsidR="005E6A9E" w:rsidRDefault="005E6A9E" w:rsidP="005E6A9E">
      <w:pPr>
        <w:pStyle w:val="Style1"/>
      </w:pPr>
      <w:r>
        <w:t xml:space="preserve">            function i(e, t) {</w:t>
      </w:r>
    </w:p>
    <w:p w14:paraId="2CDF0C83" w14:textId="77777777" w:rsidR="005E6A9E" w:rsidRDefault="005E6A9E" w:rsidP="005E6A9E">
      <w:pPr>
        <w:pStyle w:val="Style1"/>
      </w:pPr>
      <w:r>
        <w:t xml:space="preserve">                return "[Axios v" + n.version + "] Transitional option '" + e + "'" + t + (r ? ". " + r : "")</w:t>
      </w:r>
    </w:p>
    <w:p w14:paraId="03EFCF6A" w14:textId="77777777" w:rsidR="005E6A9E" w:rsidRDefault="005E6A9E" w:rsidP="005E6A9E">
      <w:pPr>
        <w:pStyle w:val="Style1"/>
      </w:pPr>
      <w:r>
        <w:t xml:space="preserve">            }</w:t>
      </w:r>
    </w:p>
    <w:p w14:paraId="21F4D679" w14:textId="77777777" w:rsidR="005E6A9E" w:rsidRDefault="005E6A9E" w:rsidP="005E6A9E">
      <w:pPr>
        <w:pStyle w:val="Style1"/>
      </w:pPr>
      <w:r>
        <w:t xml:space="preserve">            return function(r, n, a) {</w:t>
      </w:r>
    </w:p>
    <w:p w14:paraId="48D4A5F1" w14:textId="77777777" w:rsidR="005E6A9E" w:rsidRDefault="005E6A9E" w:rsidP="005E6A9E">
      <w:pPr>
        <w:pStyle w:val="Style1"/>
      </w:pPr>
      <w:r>
        <w:t xml:space="preserve">                if (!1 === e)</w:t>
      </w:r>
    </w:p>
    <w:p w14:paraId="20EEDB0E" w14:textId="77777777" w:rsidR="005E6A9E" w:rsidRDefault="005E6A9E" w:rsidP="005E6A9E">
      <w:pPr>
        <w:pStyle w:val="Style1"/>
      </w:pPr>
      <w:r>
        <w:t xml:space="preserve">                    throw new Error(i(n, " has been removed in " + t));</w:t>
      </w:r>
    </w:p>
    <w:p w14:paraId="06566D06" w14:textId="77777777" w:rsidR="005E6A9E" w:rsidRDefault="005E6A9E" w:rsidP="005E6A9E">
      <w:pPr>
        <w:pStyle w:val="Style1"/>
      </w:pPr>
      <w:r>
        <w:t xml:space="preserve">                return o &amp;&amp; !s[n] &amp;&amp; (s[n] = !0,</w:t>
      </w:r>
    </w:p>
    <w:p w14:paraId="3CA136DA" w14:textId="77777777" w:rsidR="005E6A9E" w:rsidRDefault="005E6A9E" w:rsidP="005E6A9E">
      <w:pPr>
        <w:pStyle w:val="Style1"/>
      </w:pPr>
      <w:r>
        <w:t xml:space="preserve">                console.warn(i(n, " has been deprecated since v" + t + " and will be removed in the near future"))),</w:t>
      </w:r>
    </w:p>
    <w:p w14:paraId="0FC22177" w14:textId="77777777" w:rsidR="005E6A9E" w:rsidRDefault="005E6A9E" w:rsidP="005E6A9E">
      <w:pPr>
        <w:pStyle w:val="Style1"/>
      </w:pPr>
      <w:r>
        <w:t xml:space="preserve">                !e || e(r, n, a)</w:t>
      </w:r>
    </w:p>
    <w:p w14:paraId="258A84A9" w14:textId="77777777" w:rsidR="005E6A9E" w:rsidRDefault="005E6A9E" w:rsidP="005E6A9E">
      <w:pPr>
        <w:pStyle w:val="Style1"/>
      </w:pPr>
      <w:r>
        <w:t xml:space="preserve">            }</w:t>
      </w:r>
    </w:p>
    <w:p w14:paraId="4E10043C" w14:textId="77777777" w:rsidR="005E6A9E" w:rsidRDefault="005E6A9E" w:rsidP="005E6A9E">
      <w:pPr>
        <w:pStyle w:val="Style1"/>
      </w:pPr>
      <w:r>
        <w:t xml:space="preserve">        }</w:t>
      </w:r>
    </w:p>
    <w:p w14:paraId="577F5E84" w14:textId="77777777" w:rsidR="005E6A9E" w:rsidRDefault="005E6A9E" w:rsidP="005E6A9E">
      <w:pPr>
        <w:pStyle w:val="Style1"/>
      </w:pPr>
      <w:r>
        <w:t xml:space="preserve">        ,</w:t>
      </w:r>
    </w:p>
    <w:p w14:paraId="4C59DD4C" w14:textId="77777777" w:rsidR="005E6A9E" w:rsidRDefault="005E6A9E" w:rsidP="005E6A9E">
      <w:pPr>
        <w:pStyle w:val="Style1"/>
      </w:pPr>
      <w:r>
        <w:t xml:space="preserve">        e.exports = {</w:t>
      </w:r>
    </w:p>
    <w:p w14:paraId="2E8B834E" w14:textId="77777777" w:rsidR="005E6A9E" w:rsidRDefault="005E6A9E" w:rsidP="005E6A9E">
      <w:pPr>
        <w:pStyle w:val="Style1"/>
      </w:pPr>
      <w:r>
        <w:t xml:space="preserve">            isOlderVersion: a,</w:t>
      </w:r>
    </w:p>
    <w:p w14:paraId="393900E2" w14:textId="77777777" w:rsidR="005E6A9E" w:rsidRDefault="005E6A9E" w:rsidP="005E6A9E">
      <w:pPr>
        <w:pStyle w:val="Style1"/>
      </w:pPr>
      <w:r>
        <w:t xml:space="preserve">            assertOptions: function(e, t, r) {</w:t>
      </w:r>
    </w:p>
    <w:p w14:paraId="5AE3A4C2" w14:textId="77777777" w:rsidR="005E6A9E" w:rsidRDefault="005E6A9E" w:rsidP="005E6A9E">
      <w:pPr>
        <w:pStyle w:val="Style1"/>
      </w:pPr>
      <w:r>
        <w:t xml:space="preserve">                if ("object" != typeof e)</w:t>
      </w:r>
    </w:p>
    <w:p w14:paraId="6A348B54" w14:textId="77777777" w:rsidR="005E6A9E" w:rsidRDefault="005E6A9E" w:rsidP="005E6A9E">
      <w:pPr>
        <w:pStyle w:val="Style1"/>
      </w:pPr>
      <w:r>
        <w:t xml:space="preserve">                    throw new TypeError("options must be an object");</w:t>
      </w:r>
    </w:p>
    <w:p w14:paraId="7CD20215" w14:textId="77777777" w:rsidR="005E6A9E" w:rsidRDefault="005E6A9E" w:rsidP="005E6A9E">
      <w:pPr>
        <w:pStyle w:val="Style1"/>
      </w:pPr>
      <w:r>
        <w:t xml:space="preserve">                for (var n = Object.keys(e), o = n.length; o-- &gt; 0; ) {</w:t>
      </w:r>
    </w:p>
    <w:p w14:paraId="1FA6E767" w14:textId="77777777" w:rsidR="005E6A9E" w:rsidRDefault="005E6A9E" w:rsidP="005E6A9E">
      <w:pPr>
        <w:pStyle w:val="Style1"/>
      </w:pPr>
      <w:r>
        <w:t xml:space="preserve">                    var s = n[o]</w:t>
      </w:r>
    </w:p>
    <w:p w14:paraId="610812FD" w14:textId="77777777" w:rsidR="005E6A9E" w:rsidRDefault="005E6A9E" w:rsidP="005E6A9E">
      <w:pPr>
        <w:pStyle w:val="Style1"/>
      </w:pPr>
      <w:r>
        <w:t xml:space="preserve">                      , i = t[s];</w:t>
      </w:r>
    </w:p>
    <w:p w14:paraId="0DCD5313" w14:textId="77777777" w:rsidR="005E6A9E" w:rsidRDefault="005E6A9E" w:rsidP="005E6A9E">
      <w:pPr>
        <w:pStyle w:val="Style1"/>
      </w:pPr>
      <w:r>
        <w:t xml:space="preserve">                    if (i) {</w:t>
      </w:r>
    </w:p>
    <w:p w14:paraId="18F8A73E" w14:textId="77777777" w:rsidR="005E6A9E" w:rsidRDefault="005E6A9E" w:rsidP="005E6A9E">
      <w:pPr>
        <w:pStyle w:val="Style1"/>
      </w:pPr>
      <w:r>
        <w:t xml:space="preserve">                        var a = e[s]</w:t>
      </w:r>
    </w:p>
    <w:p w14:paraId="1634B6DD" w14:textId="77777777" w:rsidR="005E6A9E" w:rsidRDefault="005E6A9E" w:rsidP="005E6A9E">
      <w:pPr>
        <w:pStyle w:val="Style1"/>
      </w:pPr>
      <w:r>
        <w:t xml:space="preserve">                          , u = void 0 === a || i(a, s, e);</w:t>
      </w:r>
    </w:p>
    <w:p w14:paraId="7F57FEBE" w14:textId="77777777" w:rsidR="005E6A9E" w:rsidRDefault="005E6A9E" w:rsidP="005E6A9E">
      <w:pPr>
        <w:pStyle w:val="Style1"/>
      </w:pPr>
      <w:r>
        <w:t xml:space="preserve">                        if (!0 !== u)</w:t>
      </w:r>
    </w:p>
    <w:p w14:paraId="6DD4C3A5" w14:textId="77777777" w:rsidR="005E6A9E" w:rsidRDefault="005E6A9E" w:rsidP="005E6A9E">
      <w:pPr>
        <w:pStyle w:val="Style1"/>
      </w:pPr>
      <w:r>
        <w:t xml:space="preserve">                            throw new TypeError("option " + s + " must be " + u)</w:t>
      </w:r>
    </w:p>
    <w:p w14:paraId="16627E44" w14:textId="77777777" w:rsidR="005E6A9E" w:rsidRDefault="005E6A9E" w:rsidP="005E6A9E">
      <w:pPr>
        <w:pStyle w:val="Style1"/>
      </w:pPr>
      <w:r>
        <w:t xml:space="preserve">                    } else if (!0 !== r)</w:t>
      </w:r>
    </w:p>
    <w:p w14:paraId="5B92AAC7" w14:textId="77777777" w:rsidR="005E6A9E" w:rsidRDefault="005E6A9E" w:rsidP="005E6A9E">
      <w:pPr>
        <w:pStyle w:val="Style1"/>
      </w:pPr>
      <w:r>
        <w:t xml:space="preserve">                        throw Error("Unknown option " + s)</w:t>
      </w:r>
    </w:p>
    <w:p w14:paraId="24AE775A" w14:textId="77777777" w:rsidR="005E6A9E" w:rsidRDefault="005E6A9E" w:rsidP="005E6A9E">
      <w:pPr>
        <w:pStyle w:val="Style1"/>
      </w:pPr>
      <w:r>
        <w:t xml:space="preserve">                }</w:t>
      </w:r>
    </w:p>
    <w:p w14:paraId="5425701E" w14:textId="77777777" w:rsidR="005E6A9E" w:rsidRDefault="005E6A9E" w:rsidP="005E6A9E">
      <w:pPr>
        <w:pStyle w:val="Style1"/>
      </w:pPr>
      <w:r>
        <w:t xml:space="preserve">            },</w:t>
      </w:r>
    </w:p>
    <w:p w14:paraId="3B4B001F" w14:textId="77777777" w:rsidR="005E6A9E" w:rsidRDefault="005E6A9E" w:rsidP="005E6A9E">
      <w:pPr>
        <w:pStyle w:val="Style1"/>
      </w:pPr>
      <w:r>
        <w:t xml:space="preserve">            validators: o</w:t>
      </w:r>
    </w:p>
    <w:p w14:paraId="47507B34" w14:textId="77777777" w:rsidR="005E6A9E" w:rsidRDefault="005E6A9E" w:rsidP="005E6A9E">
      <w:pPr>
        <w:pStyle w:val="Style1"/>
      </w:pPr>
      <w:r>
        <w:t xml:space="preserve">        }</w:t>
      </w:r>
    </w:p>
    <w:p w14:paraId="759360D7" w14:textId="77777777" w:rsidR="005E6A9E" w:rsidRDefault="005E6A9E" w:rsidP="005E6A9E">
      <w:pPr>
        <w:pStyle w:val="Style1"/>
      </w:pPr>
      <w:r>
        <w:t xml:space="preserve">    },</w:t>
      </w:r>
    </w:p>
    <w:p w14:paraId="31F707F9" w14:textId="77777777" w:rsidR="005E6A9E" w:rsidRDefault="005E6A9E" w:rsidP="005E6A9E">
      <w:pPr>
        <w:pStyle w:val="Style1"/>
      </w:pPr>
      <w:r>
        <w:t xml:space="preserve">    ntFm: function(e, t, r) {</w:t>
      </w:r>
    </w:p>
    <w:p w14:paraId="6CF9BCA3" w14:textId="77777777" w:rsidR="005E6A9E" w:rsidRDefault="005E6A9E" w:rsidP="005E6A9E">
      <w:pPr>
        <w:pStyle w:val="Style1"/>
      </w:pPr>
      <w:r>
        <w:t xml:space="preserve">        "use strict";</w:t>
      </w:r>
    </w:p>
    <w:p w14:paraId="43C6A99B" w14:textId="77777777" w:rsidR="005E6A9E" w:rsidRDefault="005E6A9E" w:rsidP="005E6A9E">
      <w:pPr>
        <w:pStyle w:val="Style1"/>
      </w:pPr>
      <w:r>
        <w:t xml:space="preserve">        r.d(t, "a", (function() {</w:t>
      </w:r>
    </w:p>
    <w:p w14:paraId="37658AD5" w14:textId="77777777" w:rsidR="005E6A9E" w:rsidRDefault="005E6A9E" w:rsidP="005E6A9E">
      <w:pPr>
        <w:pStyle w:val="Style1"/>
      </w:pPr>
      <w:r>
        <w:t xml:space="preserve">            return i</w:t>
      </w:r>
    </w:p>
    <w:p w14:paraId="4D8BD9F5" w14:textId="77777777" w:rsidR="005E6A9E" w:rsidRDefault="005E6A9E" w:rsidP="005E6A9E">
      <w:pPr>
        <w:pStyle w:val="Style1"/>
      </w:pPr>
      <w:r>
        <w:t xml:space="preserve">        }</w:t>
      </w:r>
    </w:p>
    <w:p w14:paraId="093557E9" w14:textId="77777777" w:rsidR="005E6A9E" w:rsidRDefault="005E6A9E" w:rsidP="005E6A9E">
      <w:pPr>
        <w:pStyle w:val="Style1"/>
      </w:pPr>
      <w:r>
        <w:t xml:space="preserve">        ));</w:t>
      </w:r>
    </w:p>
    <w:p w14:paraId="5E7A3932" w14:textId="77777777" w:rsidR="005E6A9E" w:rsidRDefault="005E6A9E" w:rsidP="005E6A9E">
      <w:pPr>
        <w:pStyle w:val="Style1"/>
      </w:pPr>
      <w:r>
        <w:t xml:space="preserve">        var n = r("8/lW")</w:t>
      </w:r>
    </w:p>
    <w:p w14:paraId="11F10BCF" w14:textId="77777777" w:rsidR="005E6A9E" w:rsidRDefault="005E6A9E" w:rsidP="005E6A9E">
      <w:pPr>
        <w:pStyle w:val="Style1"/>
      </w:pPr>
      <w:r>
        <w:t xml:space="preserve">          , o = r("a3FV")</w:t>
      </w:r>
    </w:p>
    <w:p w14:paraId="675EB31A" w14:textId="77777777" w:rsidR="005E6A9E" w:rsidRDefault="005E6A9E" w:rsidP="005E6A9E">
      <w:pPr>
        <w:pStyle w:val="Style1"/>
      </w:pPr>
      <w:r>
        <w:t xml:space="preserve">          , s = r("4CZh");</w:t>
      </w:r>
    </w:p>
    <w:p w14:paraId="3709E169" w14:textId="77777777" w:rsidR="005E6A9E" w:rsidRDefault="005E6A9E" w:rsidP="005E6A9E">
      <w:pPr>
        <w:pStyle w:val="Style1"/>
      </w:pPr>
      <w:r>
        <w:t xml:space="preserve">        function i(e, t, r, i, a, u, c, f) {</w:t>
      </w:r>
    </w:p>
    <w:p w14:paraId="11194161" w14:textId="77777777" w:rsidR="005E6A9E" w:rsidRDefault="005E6A9E" w:rsidP="005E6A9E">
      <w:pPr>
        <w:pStyle w:val="Style1"/>
      </w:pPr>
      <w:r>
        <w:t xml:space="preserve">            return void 0 === a &amp;&amp; (a = !1),</w:t>
      </w:r>
    </w:p>
    <w:p w14:paraId="10EDDD9D" w14:textId="77777777" w:rsidR="005E6A9E" w:rsidRDefault="005E6A9E" w:rsidP="005E6A9E">
      <w:pPr>
        <w:pStyle w:val="Style1"/>
      </w:pPr>
      <w:r>
        <w:t xml:space="preserve">            void 0 === u &amp;&amp; (u = {}),</w:t>
      </w:r>
    </w:p>
    <w:p w14:paraId="105B8C6E" w14:textId="77777777" w:rsidR="005E6A9E" w:rsidRDefault="005E6A9E" w:rsidP="005E6A9E">
      <w:pPr>
        <w:pStyle w:val="Style1"/>
      </w:pPr>
      <w:r>
        <w:t xml:space="preserve">            void 0 === c &amp;&amp; (c = []),</w:t>
      </w:r>
    </w:p>
    <w:p w14:paraId="23271AE0" w14:textId="77777777" w:rsidR="005E6A9E" w:rsidRDefault="005E6A9E" w:rsidP="005E6A9E">
      <w:pPr>
        <w:pStyle w:val="Style1"/>
      </w:pPr>
      <w:r>
        <w:t xml:space="preserve">            void 0 === f &amp;&amp; (f = n.a.Security),</w:t>
      </w:r>
    </w:p>
    <w:p w14:paraId="2E3EBEB8" w14:textId="77777777" w:rsidR="005E6A9E" w:rsidRDefault="005E6A9E" w:rsidP="005E6A9E">
      <w:pPr>
        <w:pStyle w:val="Style1"/>
      </w:pPr>
      <w:r>
        <w:t xml:space="preserve">            u.HttpCode = t.toString(),</w:t>
      </w:r>
    </w:p>
    <w:p w14:paraId="38276D4A" w14:textId="77777777" w:rsidR="005E6A9E" w:rsidRDefault="005E6A9E" w:rsidP="005E6A9E">
      <w:pPr>
        <w:pStyle w:val="Style1"/>
      </w:pPr>
      <w:r>
        <w:t xml:space="preserve">            u.Latency = r.toString(),</w:t>
      </w:r>
    </w:p>
    <w:p w14:paraId="5B987E8E" w14:textId="77777777" w:rsidR="005E6A9E" w:rsidRDefault="005E6A9E" w:rsidP="005E6A9E">
      <w:pPr>
        <w:pStyle w:val="Style1"/>
      </w:pPr>
      <w:r>
        <w:t xml:space="preserve">            u.FromServiceWorkerCache = a.toString(),</w:t>
      </w:r>
    </w:p>
    <w:p w14:paraId="043C0327" w14:textId="77777777" w:rsidR="005E6A9E" w:rsidRDefault="005E6A9E" w:rsidP="005E6A9E">
      <w:pPr>
        <w:pStyle w:val="Style1"/>
      </w:pPr>
      <w:r>
        <w:t xml:space="preserve">            i &amp;&amp; (u.Error = i),</w:t>
      </w:r>
    </w:p>
    <w:p w14:paraId="0D51A26C" w14:textId="77777777" w:rsidR="005E6A9E" w:rsidRDefault="005E6A9E" w:rsidP="005E6A9E">
      <w:pPr>
        <w:pStyle w:val="Style1"/>
      </w:pPr>
      <w:r>
        <w:t xml:space="preserve">            Object(s.b)(e, o.a.GenericRequest, f, u, c)</w:t>
      </w:r>
    </w:p>
    <w:p w14:paraId="0FD0C601" w14:textId="77777777" w:rsidR="005E6A9E" w:rsidRDefault="005E6A9E" w:rsidP="005E6A9E">
      <w:pPr>
        <w:pStyle w:val="Style1"/>
      </w:pPr>
      <w:r>
        <w:t xml:space="preserve">        }</w:t>
      </w:r>
    </w:p>
    <w:p w14:paraId="5748D3C0" w14:textId="77777777" w:rsidR="005E6A9E" w:rsidRDefault="005E6A9E" w:rsidP="005E6A9E">
      <w:pPr>
        <w:pStyle w:val="Style1"/>
      </w:pPr>
      <w:r>
        <w:t xml:space="preserve">    },</w:t>
      </w:r>
    </w:p>
    <w:p w14:paraId="1FF06037" w14:textId="77777777" w:rsidR="005E6A9E" w:rsidRDefault="005E6A9E" w:rsidP="005E6A9E">
      <w:pPr>
        <w:pStyle w:val="Style1"/>
      </w:pPr>
      <w:r>
        <w:t xml:space="preserve">    ovh1: function(e, t, r) {</w:t>
      </w:r>
    </w:p>
    <w:p w14:paraId="63A7F44C" w14:textId="77777777" w:rsidR="005E6A9E" w:rsidRDefault="005E6A9E" w:rsidP="005E6A9E">
      <w:pPr>
        <w:pStyle w:val="Style1"/>
      </w:pPr>
      <w:r>
        <w:t xml:space="preserve">        "use strict";</w:t>
      </w:r>
    </w:p>
    <w:p w14:paraId="3D53EB0A" w14:textId="77777777" w:rsidR="005E6A9E" w:rsidRDefault="005E6A9E" w:rsidP="005E6A9E">
      <w:pPr>
        <w:pStyle w:val="Style1"/>
      </w:pPr>
      <w:r>
        <w:t xml:space="preserve">        var n = r("5QbJ")</w:t>
      </w:r>
    </w:p>
    <w:p w14:paraId="576CB9E5" w14:textId="77777777" w:rsidR="005E6A9E" w:rsidRDefault="005E6A9E" w:rsidP="005E6A9E">
      <w:pPr>
        <w:pStyle w:val="Style1"/>
      </w:pPr>
      <w:r>
        <w:t xml:space="preserve">          , o = Object.prototype.toString;</w:t>
      </w:r>
    </w:p>
    <w:p w14:paraId="0124692D" w14:textId="77777777" w:rsidR="005E6A9E" w:rsidRDefault="005E6A9E" w:rsidP="005E6A9E">
      <w:pPr>
        <w:pStyle w:val="Style1"/>
      </w:pPr>
      <w:r>
        <w:t xml:space="preserve">        function s(e) {</w:t>
      </w:r>
    </w:p>
    <w:p w14:paraId="6CE394CC" w14:textId="77777777" w:rsidR="005E6A9E" w:rsidRDefault="005E6A9E" w:rsidP="005E6A9E">
      <w:pPr>
        <w:pStyle w:val="Style1"/>
      </w:pPr>
      <w:r>
        <w:t xml:space="preserve">            return "[object Array]" === o.call(e)</w:t>
      </w:r>
    </w:p>
    <w:p w14:paraId="71D051D0" w14:textId="77777777" w:rsidR="005E6A9E" w:rsidRDefault="005E6A9E" w:rsidP="005E6A9E">
      <w:pPr>
        <w:pStyle w:val="Style1"/>
      </w:pPr>
      <w:r>
        <w:t xml:space="preserve">        }</w:t>
      </w:r>
    </w:p>
    <w:p w14:paraId="5FDFA01B" w14:textId="77777777" w:rsidR="005E6A9E" w:rsidRDefault="005E6A9E" w:rsidP="005E6A9E">
      <w:pPr>
        <w:pStyle w:val="Style1"/>
      </w:pPr>
      <w:r>
        <w:t xml:space="preserve">        function i(e) {</w:t>
      </w:r>
    </w:p>
    <w:p w14:paraId="210E1C47" w14:textId="77777777" w:rsidR="005E6A9E" w:rsidRDefault="005E6A9E" w:rsidP="005E6A9E">
      <w:pPr>
        <w:pStyle w:val="Style1"/>
      </w:pPr>
      <w:r>
        <w:t xml:space="preserve">            return void 0 === e</w:t>
      </w:r>
    </w:p>
    <w:p w14:paraId="355F9BEC" w14:textId="77777777" w:rsidR="005E6A9E" w:rsidRDefault="005E6A9E" w:rsidP="005E6A9E">
      <w:pPr>
        <w:pStyle w:val="Style1"/>
      </w:pPr>
      <w:r>
        <w:t xml:space="preserve">        }</w:t>
      </w:r>
    </w:p>
    <w:p w14:paraId="2FED7531" w14:textId="77777777" w:rsidR="005E6A9E" w:rsidRDefault="005E6A9E" w:rsidP="005E6A9E">
      <w:pPr>
        <w:pStyle w:val="Style1"/>
      </w:pPr>
      <w:r>
        <w:t xml:space="preserve">        function a(e) {</w:t>
      </w:r>
    </w:p>
    <w:p w14:paraId="43B5A514" w14:textId="77777777" w:rsidR="005E6A9E" w:rsidRDefault="005E6A9E" w:rsidP="005E6A9E">
      <w:pPr>
        <w:pStyle w:val="Style1"/>
      </w:pPr>
      <w:r>
        <w:t xml:space="preserve">            return null !== e &amp;&amp; "object" == typeof e</w:t>
      </w:r>
    </w:p>
    <w:p w14:paraId="2A8AC6A9" w14:textId="77777777" w:rsidR="005E6A9E" w:rsidRDefault="005E6A9E" w:rsidP="005E6A9E">
      <w:pPr>
        <w:pStyle w:val="Style1"/>
      </w:pPr>
      <w:r>
        <w:t xml:space="preserve">        }</w:t>
      </w:r>
    </w:p>
    <w:p w14:paraId="28F4056E" w14:textId="77777777" w:rsidR="005E6A9E" w:rsidRDefault="005E6A9E" w:rsidP="005E6A9E">
      <w:pPr>
        <w:pStyle w:val="Style1"/>
      </w:pPr>
      <w:r>
        <w:t xml:space="preserve">        function u(e) {</w:t>
      </w:r>
    </w:p>
    <w:p w14:paraId="3481241B" w14:textId="77777777" w:rsidR="005E6A9E" w:rsidRDefault="005E6A9E" w:rsidP="005E6A9E">
      <w:pPr>
        <w:pStyle w:val="Style1"/>
      </w:pPr>
      <w:r>
        <w:t xml:space="preserve">            if ("[object Object]" !== o.call(e))</w:t>
      </w:r>
    </w:p>
    <w:p w14:paraId="5952DCCD" w14:textId="77777777" w:rsidR="005E6A9E" w:rsidRDefault="005E6A9E" w:rsidP="005E6A9E">
      <w:pPr>
        <w:pStyle w:val="Style1"/>
      </w:pPr>
      <w:r>
        <w:t xml:space="preserve">                return !1;</w:t>
      </w:r>
    </w:p>
    <w:p w14:paraId="5AED78C4" w14:textId="77777777" w:rsidR="005E6A9E" w:rsidRDefault="005E6A9E" w:rsidP="005E6A9E">
      <w:pPr>
        <w:pStyle w:val="Style1"/>
      </w:pPr>
      <w:r>
        <w:t xml:space="preserve">            var t = Object.getPrototypeOf(e);</w:t>
      </w:r>
    </w:p>
    <w:p w14:paraId="633EDE4D" w14:textId="77777777" w:rsidR="005E6A9E" w:rsidRDefault="005E6A9E" w:rsidP="005E6A9E">
      <w:pPr>
        <w:pStyle w:val="Style1"/>
      </w:pPr>
      <w:r>
        <w:t xml:space="preserve">            return null === t || t === Object.prototype</w:t>
      </w:r>
    </w:p>
    <w:p w14:paraId="7DE32DC6" w14:textId="77777777" w:rsidR="005E6A9E" w:rsidRDefault="005E6A9E" w:rsidP="005E6A9E">
      <w:pPr>
        <w:pStyle w:val="Style1"/>
      </w:pPr>
      <w:r>
        <w:t xml:space="preserve">        }</w:t>
      </w:r>
    </w:p>
    <w:p w14:paraId="0F600429" w14:textId="77777777" w:rsidR="005E6A9E" w:rsidRDefault="005E6A9E" w:rsidP="005E6A9E">
      <w:pPr>
        <w:pStyle w:val="Style1"/>
      </w:pPr>
      <w:r>
        <w:t xml:space="preserve">        function c(e) {</w:t>
      </w:r>
    </w:p>
    <w:p w14:paraId="718C5CDA" w14:textId="77777777" w:rsidR="005E6A9E" w:rsidRDefault="005E6A9E" w:rsidP="005E6A9E">
      <w:pPr>
        <w:pStyle w:val="Style1"/>
      </w:pPr>
      <w:r>
        <w:t xml:space="preserve">            return "[object Function]" === o.call(e)</w:t>
      </w:r>
    </w:p>
    <w:p w14:paraId="30D30DBC" w14:textId="77777777" w:rsidR="005E6A9E" w:rsidRDefault="005E6A9E" w:rsidP="005E6A9E">
      <w:pPr>
        <w:pStyle w:val="Style1"/>
      </w:pPr>
      <w:r>
        <w:t xml:space="preserve">        }</w:t>
      </w:r>
    </w:p>
    <w:p w14:paraId="2BC2A690" w14:textId="77777777" w:rsidR="005E6A9E" w:rsidRDefault="005E6A9E" w:rsidP="005E6A9E">
      <w:pPr>
        <w:pStyle w:val="Style1"/>
      </w:pPr>
      <w:r>
        <w:t xml:space="preserve">        function f(e, t) {</w:t>
      </w:r>
    </w:p>
    <w:p w14:paraId="657C9DCE" w14:textId="77777777" w:rsidR="005E6A9E" w:rsidRDefault="005E6A9E" w:rsidP="005E6A9E">
      <w:pPr>
        <w:pStyle w:val="Style1"/>
      </w:pPr>
      <w:r>
        <w:t xml:space="preserve">            if (null != e)</w:t>
      </w:r>
    </w:p>
    <w:p w14:paraId="78BECA37" w14:textId="77777777" w:rsidR="005E6A9E" w:rsidRDefault="005E6A9E" w:rsidP="005E6A9E">
      <w:pPr>
        <w:pStyle w:val="Style1"/>
      </w:pPr>
      <w:r>
        <w:t xml:space="preserve">                if ("object" != typeof e &amp;&amp; (e = [e]),</w:t>
      </w:r>
    </w:p>
    <w:p w14:paraId="4A608CC7" w14:textId="77777777" w:rsidR="005E6A9E" w:rsidRDefault="005E6A9E" w:rsidP="005E6A9E">
      <w:pPr>
        <w:pStyle w:val="Style1"/>
      </w:pPr>
      <w:r>
        <w:t xml:space="preserve">                s(e))</w:t>
      </w:r>
    </w:p>
    <w:p w14:paraId="75057E3D" w14:textId="77777777" w:rsidR="005E6A9E" w:rsidRDefault="005E6A9E" w:rsidP="005E6A9E">
      <w:pPr>
        <w:pStyle w:val="Style1"/>
      </w:pPr>
      <w:r>
        <w:t xml:space="preserve">                    for (var r = 0, n = e.length; r &lt; n; r++)</w:t>
      </w:r>
    </w:p>
    <w:p w14:paraId="6EC8E318" w14:textId="77777777" w:rsidR="005E6A9E" w:rsidRDefault="005E6A9E" w:rsidP="005E6A9E">
      <w:pPr>
        <w:pStyle w:val="Style1"/>
      </w:pPr>
      <w:r>
        <w:t xml:space="preserve">                        t.call(null, e[r], r, e);</w:t>
      </w:r>
    </w:p>
    <w:p w14:paraId="2BBCF027" w14:textId="77777777" w:rsidR="005E6A9E" w:rsidRDefault="005E6A9E" w:rsidP="005E6A9E">
      <w:pPr>
        <w:pStyle w:val="Style1"/>
      </w:pPr>
      <w:r>
        <w:t xml:space="preserve">                else</w:t>
      </w:r>
    </w:p>
    <w:p w14:paraId="0A55D952" w14:textId="77777777" w:rsidR="005E6A9E" w:rsidRDefault="005E6A9E" w:rsidP="005E6A9E">
      <w:pPr>
        <w:pStyle w:val="Style1"/>
      </w:pPr>
      <w:r>
        <w:t xml:space="preserve">                    for (var o in e)</w:t>
      </w:r>
    </w:p>
    <w:p w14:paraId="1A7EC767" w14:textId="77777777" w:rsidR="005E6A9E" w:rsidRDefault="005E6A9E" w:rsidP="005E6A9E">
      <w:pPr>
        <w:pStyle w:val="Style1"/>
      </w:pPr>
      <w:r>
        <w:t xml:space="preserve">                        Object.prototype.hasOwnProperty.call(e, o) &amp;&amp; t.call(null, e[o], o, e)</w:t>
      </w:r>
    </w:p>
    <w:p w14:paraId="0CB47F21" w14:textId="77777777" w:rsidR="005E6A9E" w:rsidRDefault="005E6A9E" w:rsidP="005E6A9E">
      <w:pPr>
        <w:pStyle w:val="Style1"/>
      </w:pPr>
      <w:r>
        <w:t xml:space="preserve">        }</w:t>
      </w:r>
    </w:p>
    <w:p w14:paraId="037DDE1F" w14:textId="77777777" w:rsidR="005E6A9E" w:rsidRDefault="005E6A9E" w:rsidP="005E6A9E">
      <w:pPr>
        <w:pStyle w:val="Style1"/>
      </w:pPr>
      <w:r>
        <w:t xml:space="preserve">        e.exports = {</w:t>
      </w:r>
    </w:p>
    <w:p w14:paraId="0EBF0988" w14:textId="77777777" w:rsidR="005E6A9E" w:rsidRDefault="005E6A9E" w:rsidP="005E6A9E">
      <w:pPr>
        <w:pStyle w:val="Style1"/>
      </w:pPr>
      <w:r>
        <w:t xml:space="preserve">            isArray: s,</w:t>
      </w:r>
    </w:p>
    <w:p w14:paraId="51DD57B5" w14:textId="77777777" w:rsidR="005E6A9E" w:rsidRDefault="005E6A9E" w:rsidP="005E6A9E">
      <w:pPr>
        <w:pStyle w:val="Style1"/>
      </w:pPr>
      <w:r>
        <w:t xml:space="preserve">            isArrayBuffer: function(e) {</w:t>
      </w:r>
    </w:p>
    <w:p w14:paraId="337AA886" w14:textId="77777777" w:rsidR="005E6A9E" w:rsidRDefault="005E6A9E" w:rsidP="005E6A9E">
      <w:pPr>
        <w:pStyle w:val="Style1"/>
      </w:pPr>
      <w:r>
        <w:t xml:space="preserve">                return "[object ArrayBuffer]" === o.call(e)</w:t>
      </w:r>
    </w:p>
    <w:p w14:paraId="039FFA7E" w14:textId="77777777" w:rsidR="005E6A9E" w:rsidRDefault="005E6A9E" w:rsidP="005E6A9E">
      <w:pPr>
        <w:pStyle w:val="Style1"/>
      </w:pPr>
      <w:r>
        <w:t xml:space="preserve">            },</w:t>
      </w:r>
    </w:p>
    <w:p w14:paraId="2B597723" w14:textId="77777777" w:rsidR="005E6A9E" w:rsidRDefault="005E6A9E" w:rsidP="005E6A9E">
      <w:pPr>
        <w:pStyle w:val="Style1"/>
      </w:pPr>
      <w:r>
        <w:t xml:space="preserve">            isBuffer: function(e) {</w:t>
      </w:r>
    </w:p>
    <w:p w14:paraId="223C3882" w14:textId="77777777" w:rsidR="005E6A9E" w:rsidRDefault="005E6A9E" w:rsidP="005E6A9E">
      <w:pPr>
        <w:pStyle w:val="Style1"/>
      </w:pPr>
      <w:r>
        <w:t xml:space="preserve">                return null !== e &amp;&amp; !i(e) &amp;&amp; null !== e.constructor &amp;&amp; !i(e.constructor) &amp;&amp; "function" == typeof e.constructor.isBuffer &amp;&amp; e.constructor.isBuffer(e)</w:t>
      </w:r>
    </w:p>
    <w:p w14:paraId="7B508EF1" w14:textId="77777777" w:rsidR="005E6A9E" w:rsidRDefault="005E6A9E" w:rsidP="005E6A9E">
      <w:pPr>
        <w:pStyle w:val="Style1"/>
      </w:pPr>
      <w:r>
        <w:t xml:space="preserve">            },</w:t>
      </w:r>
    </w:p>
    <w:p w14:paraId="5C88AAD6" w14:textId="77777777" w:rsidR="005E6A9E" w:rsidRDefault="005E6A9E" w:rsidP="005E6A9E">
      <w:pPr>
        <w:pStyle w:val="Style1"/>
      </w:pPr>
      <w:r>
        <w:t xml:space="preserve">            isFormData: function(e) {</w:t>
      </w:r>
    </w:p>
    <w:p w14:paraId="020EB42E" w14:textId="77777777" w:rsidR="005E6A9E" w:rsidRDefault="005E6A9E" w:rsidP="005E6A9E">
      <w:pPr>
        <w:pStyle w:val="Style1"/>
      </w:pPr>
      <w:r>
        <w:t xml:space="preserve">                return "undefined" != typeof FormData &amp;&amp; e instanceof FormData</w:t>
      </w:r>
    </w:p>
    <w:p w14:paraId="0922F36C" w14:textId="77777777" w:rsidR="005E6A9E" w:rsidRDefault="005E6A9E" w:rsidP="005E6A9E">
      <w:pPr>
        <w:pStyle w:val="Style1"/>
      </w:pPr>
      <w:r>
        <w:t xml:space="preserve">            },</w:t>
      </w:r>
    </w:p>
    <w:p w14:paraId="1CE13E3F" w14:textId="77777777" w:rsidR="005E6A9E" w:rsidRDefault="005E6A9E" w:rsidP="005E6A9E">
      <w:pPr>
        <w:pStyle w:val="Style1"/>
      </w:pPr>
      <w:r>
        <w:t xml:space="preserve">            isArrayBufferView: function(e) {</w:t>
      </w:r>
    </w:p>
    <w:p w14:paraId="081DB05A" w14:textId="77777777" w:rsidR="005E6A9E" w:rsidRDefault="005E6A9E" w:rsidP="005E6A9E">
      <w:pPr>
        <w:pStyle w:val="Style1"/>
      </w:pPr>
      <w:r>
        <w:t xml:space="preserve">                return "undefined" != typeof ArrayBuffer &amp;&amp; ArrayBuffer.isView ? ArrayBuffer.isView(e) : e &amp;&amp; e.buffer &amp;&amp; e.buffer instanceof ArrayBuffer</w:t>
      </w:r>
    </w:p>
    <w:p w14:paraId="76031D22" w14:textId="77777777" w:rsidR="005E6A9E" w:rsidRDefault="005E6A9E" w:rsidP="005E6A9E">
      <w:pPr>
        <w:pStyle w:val="Style1"/>
      </w:pPr>
      <w:r>
        <w:t xml:space="preserve">            },</w:t>
      </w:r>
    </w:p>
    <w:p w14:paraId="70819EE4" w14:textId="77777777" w:rsidR="005E6A9E" w:rsidRDefault="005E6A9E" w:rsidP="005E6A9E">
      <w:pPr>
        <w:pStyle w:val="Style1"/>
      </w:pPr>
      <w:r>
        <w:t xml:space="preserve">            isString: function(e) {</w:t>
      </w:r>
    </w:p>
    <w:p w14:paraId="37B98AE3" w14:textId="77777777" w:rsidR="005E6A9E" w:rsidRDefault="005E6A9E" w:rsidP="005E6A9E">
      <w:pPr>
        <w:pStyle w:val="Style1"/>
      </w:pPr>
      <w:r>
        <w:t xml:space="preserve">                return "string" == typeof e</w:t>
      </w:r>
    </w:p>
    <w:p w14:paraId="6411FC42" w14:textId="77777777" w:rsidR="005E6A9E" w:rsidRDefault="005E6A9E" w:rsidP="005E6A9E">
      <w:pPr>
        <w:pStyle w:val="Style1"/>
      </w:pPr>
      <w:r>
        <w:t xml:space="preserve">            },</w:t>
      </w:r>
    </w:p>
    <w:p w14:paraId="210748FE" w14:textId="77777777" w:rsidR="005E6A9E" w:rsidRDefault="005E6A9E" w:rsidP="005E6A9E">
      <w:pPr>
        <w:pStyle w:val="Style1"/>
      </w:pPr>
      <w:r>
        <w:t xml:space="preserve">            isNumber: function(e) {</w:t>
      </w:r>
    </w:p>
    <w:p w14:paraId="2F880A06" w14:textId="77777777" w:rsidR="005E6A9E" w:rsidRDefault="005E6A9E" w:rsidP="005E6A9E">
      <w:pPr>
        <w:pStyle w:val="Style1"/>
      </w:pPr>
      <w:r>
        <w:t xml:space="preserve">                return "number" == typeof e</w:t>
      </w:r>
    </w:p>
    <w:p w14:paraId="10F5422D" w14:textId="77777777" w:rsidR="005E6A9E" w:rsidRDefault="005E6A9E" w:rsidP="005E6A9E">
      <w:pPr>
        <w:pStyle w:val="Style1"/>
      </w:pPr>
      <w:r>
        <w:t xml:space="preserve">            },</w:t>
      </w:r>
    </w:p>
    <w:p w14:paraId="2BF88274" w14:textId="77777777" w:rsidR="005E6A9E" w:rsidRDefault="005E6A9E" w:rsidP="005E6A9E">
      <w:pPr>
        <w:pStyle w:val="Style1"/>
      </w:pPr>
      <w:r>
        <w:t xml:space="preserve">            isObject: a,</w:t>
      </w:r>
    </w:p>
    <w:p w14:paraId="77B16844" w14:textId="77777777" w:rsidR="005E6A9E" w:rsidRDefault="005E6A9E" w:rsidP="005E6A9E">
      <w:pPr>
        <w:pStyle w:val="Style1"/>
      </w:pPr>
      <w:r>
        <w:t xml:space="preserve">            isPlainObject: u,</w:t>
      </w:r>
    </w:p>
    <w:p w14:paraId="6BF9E785" w14:textId="77777777" w:rsidR="005E6A9E" w:rsidRDefault="005E6A9E" w:rsidP="005E6A9E">
      <w:pPr>
        <w:pStyle w:val="Style1"/>
      </w:pPr>
      <w:r>
        <w:t xml:space="preserve">            isUndefined: i,</w:t>
      </w:r>
    </w:p>
    <w:p w14:paraId="6D33CC07" w14:textId="77777777" w:rsidR="005E6A9E" w:rsidRDefault="005E6A9E" w:rsidP="005E6A9E">
      <w:pPr>
        <w:pStyle w:val="Style1"/>
      </w:pPr>
      <w:r>
        <w:t xml:space="preserve">            isDate: function(e) {</w:t>
      </w:r>
    </w:p>
    <w:p w14:paraId="77272C57" w14:textId="77777777" w:rsidR="005E6A9E" w:rsidRDefault="005E6A9E" w:rsidP="005E6A9E">
      <w:pPr>
        <w:pStyle w:val="Style1"/>
      </w:pPr>
      <w:r>
        <w:t xml:space="preserve">                return "[object Date]" === o.call(e)</w:t>
      </w:r>
    </w:p>
    <w:p w14:paraId="34DCF2ED" w14:textId="77777777" w:rsidR="005E6A9E" w:rsidRDefault="005E6A9E" w:rsidP="005E6A9E">
      <w:pPr>
        <w:pStyle w:val="Style1"/>
      </w:pPr>
      <w:r>
        <w:t xml:space="preserve">            },</w:t>
      </w:r>
    </w:p>
    <w:p w14:paraId="1B60488A" w14:textId="77777777" w:rsidR="005E6A9E" w:rsidRDefault="005E6A9E" w:rsidP="005E6A9E">
      <w:pPr>
        <w:pStyle w:val="Style1"/>
      </w:pPr>
      <w:r>
        <w:t xml:space="preserve">            isFile: function(e) {</w:t>
      </w:r>
    </w:p>
    <w:p w14:paraId="57CB92D3" w14:textId="77777777" w:rsidR="005E6A9E" w:rsidRDefault="005E6A9E" w:rsidP="005E6A9E">
      <w:pPr>
        <w:pStyle w:val="Style1"/>
      </w:pPr>
      <w:r>
        <w:t xml:space="preserve">                return "[object File]" === o.call(e)</w:t>
      </w:r>
    </w:p>
    <w:p w14:paraId="37CC8770" w14:textId="77777777" w:rsidR="005E6A9E" w:rsidRDefault="005E6A9E" w:rsidP="005E6A9E">
      <w:pPr>
        <w:pStyle w:val="Style1"/>
      </w:pPr>
      <w:r>
        <w:t xml:space="preserve">            },</w:t>
      </w:r>
    </w:p>
    <w:p w14:paraId="3C74A4E9" w14:textId="77777777" w:rsidR="005E6A9E" w:rsidRDefault="005E6A9E" w:rsidP="005E6A9E">
      <w:pPr>
        <w:pStyle w:val="Style1"/>
      </w:pPr>
      <w:r>
        <w:t xml:space="preserve">            isBlob: function(e) {</w:t>
      </w:r>
    </w:p>
    <w:p w14:paraId="61E75496" w14:textId="77777777" w:rsidR="005E6A9E" w:rsidRDefault="005E6A9E" w:rsidP="005E6A9E">
      <w:pPr>
        <w:pStyle w:val="Style1"/>
      </w:pPr>
      <w:r>
        <w:t xml:space="preserve">                return "[object Blob]" === o.call(e)</w:t>
      </w:r>
    </w:p>
    <w:p w14:paraId="02A4E573" w14:textId="77777777" w:rsidR="005E6A9E" w:rsidRDefault="005E6A9E" w:rsidP="005E6A9E">
      <w:pPr>
        <w:pStyle w:val="Style1"/>
      </w:pPr>
      <w:r>
        <w:t xml:space="preserve">            },</w:t>
      </w:r>
    </w:p>
    <w:p w14:paraId="0B030FEC" w14:textId="77777777" w:rsidR="005E6A9E" w:rsidRDefault="005E6A9E" w:rsidP="005E6A9E">
      <w:pPr>
        <w:pStyle w:val="Style1"/>
      </w:pPr>
      <w:r>
        <w:t xml:space="preserve">            isFunction: c,</w:t>
      </w:r>
    </w:p>
    <w:p w14:paraId="0F868B7C" w14:textId="77777777" w:rsidR="005E6A9E" w:rsidRDefault="005E6A9E" w:rsidP="005E6A9E">
      <w:pPr>
        <w:pStyle w:val="Style1"/>
      </w:pPr>
      <w:r>
        <w:t xml:space="preserve">            isStream: function(e) {</w:t>
      </w:r>
    </w:p>
    <w:p w14:paraId="37A1C7BD" w14:textId="77777777" w:rsidR="005E6A9E" w:rsidRDefault="005E6A9E" w:rsidP="005E6A9E">
      <w:pPr>
        <w:pStyle w:val="Style1"/>
      </w:pPr>
      <w:r>
        <w:t xml:space="preserve">                return a(e) &amp;&amp; c(e.pipe)</w:t>
      </w:r>
    </w:p>
    <w:p w14:paraId="547874FD" w14:textId="77777777" w:rsidR="005E6A9E" w:rsidRDefault="005E6A9E" w:rsidP="005E6A9E">
      <w:pPr>
        <w:pStyle w:val="Style1"/>
      </w:pPr>
      <w:r>
        <w:t xml:space="preserve">            },</w:t>
      </w:r>
    </w:p>
    <w:p w14:paraId="2C2CEF78" w14:textId="77777777" w:rsidR="005E6A9E" w:rsidRDefault="005E6A9E" w:rsidP="005E6A9E">
      <w:pPr>
        <w:pStyle w:val="Style1"/>
      </w:pPr>
      <w:r>
        <w:t xml:space="preserve">            isURLSearchParams: function(e) {</w:t>
      </w:r>
    </w:p>
    <w:p w14:paraId="52EB951A" w14:textId="77777777" w:rsidR="005E6A9E" w:rsidRDefault="005E6A9E" w:rsidP="005E6A9E">
      <w:pPr>
        <w:pStyle w:val="Style1"/>
      </w:pPr>
      <w:r>
        <w:t xml:space="preserve">                return "undefined" != typeof URLSearchParams &amp;&amp; e instanceof URLSearchParams</w:t>
      </w:r>
    </w:p>
    <w:p w14:paraId="32C3DD5D" w14:textId="77777777" w:rsidR="005E6A9E" w:rsidRDefault="005E6A9E" w:rsidP="005E6A9E">
      <w:pPr>
        <w:pStyle w:val="Style1"/>
      </w:pPr>
      <w:r>
        <w:t xml:space="preserve">            },</w:t>
      </w:r>
    </w:p>
    <w:p w14:paraId="1F10073D" w14:textId="77777777" w:rsidR="005E6A9E" w:rsidRDefault="005E6A9E" w:rsidP="005E6A9E">
      <w:pPr>
        <w:pStyle w:val="Style1"/>
      </w:pPr>
      <w:r>
        <w:t xml:space="preserve">            isStandardBrowserEnv: function() {</w:t>
      </w:r>
    </w:p>
    <w:p w14:paraId="44F26974" w14:textId="77777777" w:rsidR="005E6A9E" w:rsidRDefault="005E6A9E" w:rsidP="005E6A9E">
      <w:pPr>
        <w:pStyle w:val="Style1"/>
      </w:pPr>
      <w:r>
        <w:t xml:space="preserve">                return ("undefined" == typeof navigator || "ReactNative" !== navigator.product &amp;&amp; "NativeScript" !== navigator.product &amp;&amp; "NS" !== navigator.product) &amp;&amp; "undefined" != typeof window &amp;&amp; "undefined" != typeof document</w:t>
      </w:r>
    </w:p>
    <w:p w14:paraId="22C46D1F" w14:textId="77777777" w:rsidR="005E6A9E" w:rsidRDefault="005E6A9E" w:rsidP="005E6A9E">
      <w:pPr>
        <w:pStyle w:val="Style1"/>
      </w:pPr>
      <w:r>
        <w:t xml:space="preserve">            },</w:t>
      </w:r>
    </w:p>
    <w:p w14:paraId="649AF9E7" w14:textId="77777777" w:rsidR="005E6A9E" w:rsidRDefault="005E6A9E" w:rsidP="005E6A9E">
      <w:pPr>
        <w:pStyle w:val="Style1"/>
      </w:pPr>
      <w:r>
        <w:t xml:space="preserve">            forEach: f,</w:t>
      </w:r>
    </w:p>
    <w:p w14:paraId="2872033D" w14:textId="77777777" w:rsidR="005E6A9E" w:rsidRDefault="005E6A9E" w:rsidP="005E6A9E">
      <w:pPr>
        <w:pStyle w:val="Style1"/>
      </w:pPr>
      <w:r>
        <w:t xml:space="preserve">            merge: function e() {</w:t>
      </w:r>
    </w:p>
    <w:p w14:paraId="38F2F95A" w14:textId="77777777" w:rsidR="005E6A9E" w:rsidRDefault="005E6A9E" w:rsidP="005E6A9E">
      <w:pPr>
        <w:pStyle w:val="Style1"/>
      </w:pPr>
      <w:r>
        <w:t xml:space="preserve">                var t = {};</w:t>
      </w:r>
    </w:p>
    <w:p w14:paraId="5C54C264" w14:textId="77777777" w:rsidR="005E6A9E" w:rsidRDefault="005E6A9E" w:rsidP="005E6A9E">
      <w:pPr>
        <w:pStyle w:val="Style1"/>
      </w:pPr>
      <w:r>
        <w:t xml:space="preserve">                function r(r, n) {</w:t>
      </w:r>
    </w:p>
    <w:p w14:paraId="3AB26838" w14:textId="77777777" w:rsidR="005E6A9E" w:rsidRDefault="005E6A9E" w:rsidP="005E6A9E">
      <w:pPr>
        <w:pStyle w:val="Style1"/>
      </w:pPr>
      <w:r>
        <w:t xml:space="preserve">                    t[n] = u(t[n]) &amp;&amp; u(r) ? e(t[n], r) : u(r) ? e({}, r) : s(r) ? r.slice() : r</w:t>
      </w:r>
    </w:p>
    <w:p w14:paraId="695509C7" w14:textId="77777777" w:rsidR="005E6A9E" w:rsidRDefault="005E6A9E" w:rsidP="005E6A9E">
      <w:pPr>
        <w:pStyle w:val="Style1"/>
      </w:pPr>
      <w:r>
        <w:t xml:space="preserve">                }</w:t>
      </w:r>
    </w:p>
    <w:p w14:paraId="7E650489" w14:textId="77777777" w:rsidR="005E6A9E" w:rsidRDefault="005E6A9E" w:rsidP="005E6A9E">
      <w:pPr>
        <w:pStyle w:val="Style1"/>
      </w:pPr>
      <w:r>
        <w:t xml:space="preserve">                for (var n = 0, o = arguments.length; n &lt; o; n++)</w:t>
      </w:r>
    </w:p>
    <w:p w14:paraId="046BF588" w14:textId="77777777" w:rsidR="005E6A9E" w:rsidRDefault="005E6A9E" w:rsidP="005E6A9E">
      <w:pPr>
        <w:pStyle w:val="Style1"/>
      </w:pPr>
      <w:r>
        <w:t xml:space="preserve">                    f(arguments[n], r);</w:t>
      </w:r>
    </w:p>
    <w:p w14:paraId="3CB71C54" w14:textId="77777777" w:rsidR="005E6A9E" w:rsidRDefault="005E6A9E" w:rsidP="005E6A9E">
      <w:pPr>
        <w:pStyle w:val="Style1"/>
      </w:pPr>
      <w:r>
        <w:t xml:space="preserve">                return t</w:t>
      </w:r>
    </w:p>
    <w:p w14:paraId="57C685A6" w14:textId="77777777" w:rsidR="005E6A9E" w:rsidRDefault="005E6A9E" w:rsidP="005E6A9E">
      <w:pPr>
        <w:pStyle w:val="Style1"/>
      </w:pPr>
      <w:r>
        <w:t xml:space="preserve">            },</w:t>
      </w:r>
    </w:p>
    <w:p w14:paraId="760227EA" w14:textId="77777777" w:rsidR="005E6A9E" w:rsidRDefault="005E6A9E" w:rsidP="005E6A9E">
      <w:pPr>
        <w:pStyle w:val="Style1"/>
      </w:pPr>
      <w:r>
        <w:t xml:space="preserve">            extend: function(e, t, r) {</w:t>
      </w:r>
    </w:p>
    <w:p w14:paraId="4BC22A74" w14:textId="77777777" w:rsidR="005E6A9E" w:rsidRDefault="005E6A9E" w:rsidP="005E6A9E">
      <w:pPr>
        <w:pStyle w:val="Style1"/>
      </w:pPr>
      <w:r>
        <w:t xml:space="preserve">                return f(t, (function(t, o) {</w:t>
      </w:r>
    </w:p>
    <w:p w14:paraId="72E37416" w14:textId="77777777" w:rsidR="005E6A9E" w:rsidRDefault="005E6A9E" w:rsidP="005E6A9E">
      <w:pPr>
        <w:pStyle w:val="Style1"/>
      </w:pPr>
      <w:r>
        <w:t xml:space="preserve">                    e[o] = r &amp;&amp; "function" == typeof t ? n(t, r) : t</w:t>
      </w:r>
    </w:p>
    <w:p w14:paraId="1AE968EE" w14:textId="77777777" w:rsidR="005E6A9E" w:rsidRDefault="005E6A9E" w:rsidP="005E6A9E">
      <w:pPr>
        <w:pStyle w:val="Style1"/>
      </w:pPr>
      <w:r>
        <w:t xml:space="preserve">                }</w:t>
      </w:r>
    </w:p>
    <w:p w14:paraId="076B2C89" w14:textId="77777777" w:rsidR="005E6A9E" w:rsidRDefault="005E6A9E" w:rsidP="005E6A9E">
      <w:pPr>
        <w:pStyle w:val="Style1"/>
      </w:pPr>
      <w:r>
        <w:t xml:space="preserve">                )),</w:t>
      </w:r>
    </w:p>
    <w:p w14:paraId="35982E7B" w14:textId="77777777" w:rsidR="005E6A9E" w:rsidRDefault="005E6A9E" w:rsidP="005E6A9E">
      <w:pPr>
        <w:pStyle w:val="Style1"/>
      </w:pPr>
      <w:r>
        <w:t xml:space="preserve">                e</w:t>
      </w:r>
    </w:p>
    <w:p w14:paraId="2A3BECB1" w14:textId="77777777" w:rsidR="005E6A9E" w:rsidRDefault="005E6A9E" w:rsidP="005E6A9E">
      <w:pPr>
        <w:pStyle w:val="Style1"/>
      </w:pPr>
      <w:r>
        <w:t xml:space="preserve">            },</w:t>
      </w:r>
    </w:p>
    <w:p w14:paraId="57F40B21" w14:textId="77777777" w:rsidR="005E6A9E" w:rsidRDefault="005E6A9E" w:rsidP="005E6A9E">
      <w:pPr>
        <w:pStyle w:val="Style1"/>
      </w:pPr>
      <w:r>
        <w:t xml:space="preserve">            trim: function(e) {</w:t>
      </w:r>
    </w:p>
    <w:p w14:paraId="485BE01B" w14:textId="77777777" w:rsidR="005E6A9E" w:rsidRDefault="005E6A9E" w:rsidP="005E6A9E">
      <w:pPr>
        <w:pStyle w:val="Style1"/>
      </w:pPr>
      <w:r>
        <w:t xml:space="preserve">                return e.trim ? e.trim() : e.replace(/^\s+|\s+$/g, "")</w:t>
      </w:r>
    </w:p>
    <w:p w14:paraId="07B153F6" w14:textId="77777777" w:rsidR="005E6A9E" w:rsidRDefault="005E6A9E" w:rsidP="005E6A9E">
      <w:pPr>
        <w:pStyle w:val="Style1"/>
      </w:pPr>
      <w:r>
        <w:t xml:space="preserve">            },</w:t>
      </w:r>
    </w:p>
    <w:p w14:paraId="38EECA47" w14:textId="77777777" w:rsidR="005E6A9E" w:rsidRDefault="005E6A9E" w:rsidP="005E6A9E">
      <w:pPr>
        <w:pStyle w:val="Style1"/>
      </w:pPr>
      <w:r>
        <w:t xml:space="preserve">            stripBOM: function(e) {</w:t>
      </w:r>
    </w:p>
    <w:p w14:paraId="3BD2CB54" w14:textId="77777777" w:rsidR="005E6A9E" w:rsidRDefault="005E6A9E" w:rsidP="005E6A9E">
      <w:pPr>
        <w:pStyle w:val="Style1"/>
      </w:pPr>
      <w:r>
        <w:t xml:space="preserve">                return 65279 === e.charCodeAt(0) &amp;&amp; (e = e.slice(1)),</w:t>
      </w:r>
    </w:p>
    <w:p w14:paraId="20CF1E93" w14:textId="77777777" w:rsidR="005E6A9E" w:rsidRDefault="005E6A9E" w:rsidP="005E6A9E">
      <w:pPr>
        <w:pStyle w:val="Style1"/>
      </w:pPr>
      <w:r>
        <w:t xml:space="preserve">                e</w:t>
      </w:r>
    </w:p>
    <w:p w14:paraId="44D4A4B3" w14:textId="77777777" w:rsidR="005E6A9E" w:rsidRDefault="005E6A9E" w:rsidP="005E6A9E">
      <w:pPr>
        <w:pStyle w:val="Style1"/>
      </w:pPr>
      <w:r>
        <w:t xml:space="preserve">            }</w:t>
      </w:r>
    </w:p>
    <w:p w14:paraId="2CBF42D1" w14:textId="77777777" w:rsidR="005E6A9E" w:rsidRDefault="005E6A9E" w:rsidP="005E6A9E">
      <w:pPr>
        <w:pStyle w:val="Style1"/>
      </w:pPr>
      <w:r>
        <w:t xml:space="preserve">        }</w:t>
      </w:r>
    </w:p>
    <w:p w14:paraId="407312F5" w14:textId="77777777" w:rsidR="005E6A9E" w:rsidRDefault="005E6A9E" w:rsidP="005E6A9E">
      <w:pPr>
        <w:pStyle w:val="Style1"/>
      </w:pPr>
      <w:r>
        <w:t xml:space="preserve">    },</w:t>
      </w:r>
    </w:p>
    <w:p w14:paraId="19AB2257" w14:textId="77777777" w:rsidR="005E6A9E" w:rsidRDefault="005E6A9E" w:rsidP="005E6A9E">
      <w:pPr>
        <w:pStyle w:val="Style1"/>
      </w:pPr>
      <w:r>
        <w:t xml:space="preserve">    tImM: function(e, t, r) {</w:t>
      </w:r>
    </w:p>
    <w:p w14:paraId="55511535" w14:textId="77777777" w:rsidR="005E6A9E" w:rsidRDefault="005E6A9E" w:rsidP="005E6A9E">
      <w:pPr>
        <w:pStyle w:val="Style1"/>
      </w:pPr>
      <w:r>
        <w:t xml:space="preserve">        "use strict";</w:t>
      </w:r>
    </w:p>
    <w:p w14:paraId="22A77589" w14:textId="77777777" w:rsidR="005E6A9E" w:rsidRDefault="005E6A9E" w:rsidP="005E6A9E">
      <w:pPr>
        <w:pStyle w:val="Style1"/>
      </w:pPr>
      <w:r>
        <w:t xml:space="preserve">        function n(e) {</w:t>
      </w:r>
    </w:p>
    <w:p w14:paraId="0D54D619" w14:textId="77777777" w:rsidR="005E6A9E" w:rsidRDefault="005E6A9E" w:rsidP="005E6A9E">
      <w:pPr>
        <w:pStyle w:val="Style1"/>
      </w:pPr>
      <w:r>
        <w:t xml:space="preserve">            this.message = e</w:t>
      </w:r>
    </w:p>
    <w:p w14:paraId="0AA641F2" w14:textId="77777777" w:rsidR="005E6A9E" w:rsidRDefault="005E6A9E" w:rsidP="005E6A9E">
      <w:pPr>
        <w:pStyle w:val="Style1"/>
      </w:pPr>
      <w:r>
        <w:t xml:space="preserve">        }</w:t>
      </w:r>
    </w:p>
    <w:p w14:paraId="273C919F" w14:textId="77777777" w:rsidR="005E6A9E" w:rsidRDefault="005E6A9E" w:rsidP="005E6A9E">
      <w:pPr>
        <w:pStyle w:val="Style1"/>
      </w:pPr>
      <w:r>
        <w:t xml:space="preserve">        n.prototype.toString = function() {</w:t>
      </w:r>
    </w:p>
    <w:p w14:paraId="59AB36C9" w14:textId="77777777" w:rsidR="005E6A9E" w:rsidRDefault="005E6A9E" w:rsidP="005E6A9E">
      <w:pPr>
        <w:pStyle w:val="Style1"/>
      </w:pPr>
      <w:r>
        <w:t xml:space="preserve">            return "Cancel" + (this.message ? ": " + this.message : "")</w:t>
      </w:r>
    </w:p>
    <w:p w14:paraId="18619570" w14:textId="77777777" w:rsidR="005E6A9E" w:rsidRDefault="005E6A9E" w:rsidP="005E6A9E">
      <w:pPr>
        <w:pStyle w:val="Style1"/>
      </w:pPr>
      <w:r>
        <w:t xml:space="preserve">        }</w:t>
      </w:r>
    </w:p>
    <w:p w14:paraId="72AEAA0C" w14:textId="77777777" w:rsidR="005E6A9E" w:rsidRDefault="005E6A9E" w:rsidP="005E6A9E">
      <w:pPr>
        <w:pStyle w:val="Style1"/>
      </w:pPr>
      <w:r>
        <w:t xml:space="preserve">        ,</w:t>
      </w:r>
    </w:p>
    <w:p w14:paraId="31BE8FB0" w14:textId="77777777" w:rsidR="005E6A9E" w:rsidRDefault="005E6A9E" w:rsidP="005E6A9E">
      <w:pPr>
        <w:pStyle w:val="Style1"/>
      </w:pPr>
      <w:r>
        <w:t xml:space="preserve">        n.prototype.__CANCEL__ = !0,</w:t>
      </w:r>
    </w:p>
    <w:p w14:paraId="769B1A31" w14:textId="77777777" w:rsidR="005E6A9E" w:rsidRDefault="005E6A9E" w:rsidP="005E6A9E">
      <w:pPr>
        <w:pStyle w:val="Style1"/>
      </w:pPr>
      <w:r>
        <w:t xml:space="preserve">        e.exports = n</w:t>
      </w:r>
    </w:p>
    <w:p w14:paraId="3748C00A" w14:textId="77777777" w:rsidR="005E6A9E" w:rsidRDefault="005E6A9E" w:rsidP="005E6A9E">
      <w:pPr>
        <w:pStyle w:val="Style1"/>
      </w:pPr>
      <w:r>
        <w:t xml:space="preserve">    },</w:t>
      </w:r>
    </w:p>
    <w:p w14:paraId="7CFC0B62" w14:textId="77777777" w:rsidR="005E6A9E" w:rsidRDefault="005E6A9E" w:rsidP="005E6A9E">
      <w:pPr>
        <w:pStyle w:val="Style1"/>
      </w:pPr>
      <w:r>
        <w:t xml:space="preserve">    uahg: function(e, t, r) {</w:t>
      </w:r>
    </w:p>
    <w:p w14:paraId="6C4DA0F1" w14:textId="77777777" w:rsidR="005E6A9E" w:rsidRDefault="005E6A9E" w:rsidP="005E6A9E">
      <w:pPr>
        <w:pStyle w:val="Style1"/>
      </w:pPr>
      <w:r>
        <w:t xml:space="preserve">        "use strict";</w:t>
      </w:r>
    </w:p>
    <w:p w14:paraId="79241E94" w14:textId="77777777" w:rsidR="005E6A9E" w:rsidRDefault="005E6A9E" w:rsidP="005E6A9E">
      <w:pPr>
        <w:pStyle w:val="Style1"/>
      </w:pPr>
      <w:r>
        <w:t xml:space="preserve">        var n = r("ovh1")</w:t>
      </w:r>
    </w:p>
    <w:p w14:paraId="79B61CA8" w14:textId="77777777" w:rsidR="005E6A9E" w:rsidRDefault="005E6A9E" w:rsidP="005E6A9E">
      <w:pPr>
        <w:pStyle w:val="Style1"/>
      </w:pPr>
      <w:r>
        <w:t xml:space="preserve">          , o = r("fwl+")</w:t>
      </w:r>
    </w:p>
    <w:p w14:paraId="5A7653D6" w14:textId="77777777" w:rsidR="005E6A9E" w:rsidRDefault="005E6A9E" w:rsidP="005E6A9E">
      <w:pPr>
        <w:pStyle w:val="Style1"/>
      </w:pPr>
      <w:r>
        <w:t xml:space="preserve">          , s = r("i0F7")</w:t>
      </w:r>
    </w:p>
    <w:p w14:paraId="087B2DDC" w14:textId="77777777" w:rsidR="005E6A9E" w:rsidRDefault="005E6A9E" w:rsidP="005E6A9E">
      <w:pPr>
        <w:pStyle w:val="Style1"/>
      </w:pPr>
      <w:r>
        <w:t xml:space="preserve">          , i = r("guUT")</w:t>
      </w:r>
    </w:p>
    <w:p w14:paraId="789B00B9" w14:textId="77777777" w:rsidR="005E6A9E" w:rsidRDefault="005E6A9E" w:rsidP="005E6A9E">
      <w:pPr>
        <w:pStyle w:val="Style1"/>
      </w:pPr>
      <w:r>
        <w:t xml:space="preserve">          , a = r("Zrjs")</w:t>
      </w:r>
    </w:p>
    <w:p w14:paraId="6D77B510" w14:textId="77777777" w:rsidR="005E6A9E" w:rsidRDefault="005E6A9E" w:rsidP="005E6A9E">
      <w:pPr>
        <w:pStyle w:val="Style1"/>
      </w:pPr>
      <w:r>
        <w:t xml:space="preserve">          , u = r("keIi")</w:t>
      </w:r>
    </w:p>
    <w:p w14:paraId="246A0A65" w14:textId="77777777" w:rsidR="005E6A9E" w:rsidRDefault="005E6A9E" w:rsidP="005E6A9E">
      <w:pPr>
        <w:pStyle w:val="Style1"/>
      </w:pPr>
      <w:r>
        <w:t xml:space="preserve">          , c = u.validators;</w:t>
      </w:r>
    </w:p>
    <w:p w14:paraId="131D879B" w14:textId="77777777" w:rsidR="005E6A9E" w:rsidRDefault="005E6A9E" w:rsidP="005E6A9E">
      <w:pPr>
        <w:pStyle w:val="Style1"/>
      </w:pPr>
      <w:r>
        <w:t xml:space="preserve">        function f(e) {</w:t>
      </w:r>
    </w:p>
    <w:p w14:paraId="6EE800A6" w14:textId="77777777" w:rsidR="005E6A9E" w:rsidRDefault="005E6A9E" w:rsidP="005E6A9E">
      <w:pPr>
        <w:pStyle w:val="Style1"/>
      </w:pPr>
      <w:r>
        <w:t xml:space="preserve">            this.defaults = e,</w:t>
      </w:r>
    </w:p>
    <w:p w14:paraId="556DDB1C" w14:textId="77777777" w:rsidR="005E6A9E" w:rsidRDefault="005E6A9E" w:rsidP="005E6A9E">
      <w:pPr>
        <w:pStyle w:val="Style1"/>
      </w:pPr>
      <w:r>
        <w:t xml:space="preserve">            this.interceptors = {</w:t>
      </w:r>
    </w:p>
    <w:p w14:paraId="727BB648" w14:textId="77777777" w:rsidR="005E6A9E" w:rsidRDefault="005E6A9E" w:rsidP="005E6A9E">
      <w:pPr>
        <w:pStyle w:val="Style1"/>
      </w:pPr>
      <w:r>
        <w:t xml:space="preserve">                request: new s,</w:t>
      </w:r>
    </w:p>
    <w:p w14:paraId="0F0CE4B1" w14:textId="77777777" w:rsidR="005E6A9E" w:rsidRDefault="005E6A9E" w:rsidP="005E6A9E">
      <w:pPr>
        <w:pStyle w:val="Style1"/>
      </w:pPr>
      <w:r>
        <w:t xml:space="preserve">                response: new s</w:t>
      </w:r>
    </w:p>
    <w:p w14:paraId="7CAE0994" w14:textId="77777777" w:rsidR="005E6A9E" w:rsidRDefault="005E6A9E" w:rsidP="005E6A9E">
      <w:pPr>
        <w:pStyle w:val="Style1"/>
      </w:pPr>
      <w:r>
        <w:t xml:space="preserve">            }</w:t>
      </w:r>
    </w:p>
    <w:p w14:paraId="3BB26435" w14:textId="77777777" w:rsidR="005E6A9E" w:rsidRDefault="005E6A9E" w:rsidP="005E6A9E">
      <w:pPr>
        <w:pStyle w:val="Style1"/>
      </w:pPr>
      <w:r>
        <w:t xml:space="preserve">        }</w:t>
      </w:r>
    </w:p>
    <w:p w14:paraId="45BB1F65" w14:textId="77777777" w:rsidR="005E6A9E" w:rsidRDefault="005E6A9E" w:rsidP="005E6A9E">
      <w:pPr>
        <w:pStyle w:val="Style1"/>
      </w:pPr>
      <w:r>
        <w:t xml:space="preserve">        f.prototype.request = function(e) {</w:t>
      </w:r>
    </w:p>
    <w:p w14:paraId="36B02CE0" w14:textId="77777777" w:rsidR="005E6A9E" w:rsidRDefault="005E6A9E" w:rsidP="005E6A9E">
      <w:pPr>
        <w:pStyle w:val="Style1"/>
      </w:pPr>
      <w:r>
        <w:t xml:space="preserve">            "string" == typeof e ? (e = arguments[1] || {}).url = arguments[0] : e = e || {},</w:t>
      </w:r>
    </w:p>
    <w:p w14:paraId="1FB65648" w14:textId="77777777" w:rsidR="005E6A9E" w:rsidRDefault="005E6A9E" w:rsidP="005E6A9E">
      <w:pPr>
        <w:pStyle w:val="Style1"/>
      </w:pPr>
      <w:r>
        <w:t xml:space="preserve">            (e = a(this.defaults, e)).method = e.method ? e.method.toLowerCase() : this.defaults.method ? this.defaults.method.toLowerCase() : "get";</w:t>
      </w:r>
    </w:p>
    <w:p w14:paraId="3118D7E2" w14:textId="77777777" w:rsidR="005E6A9E" w:rsidRDefault="005E6A9E" w:rsidP="005E6A9E">
      <w:pPr>
        <w:pStyle w:val="Style1"/>
      </w:pPr>
      <w:r>
        <w:t xml:space="preserve">            var t = e.transitional;</w:t>
      </w:r>
    </w:p>
    <w:p w14:paraId="211EB6C5" w14:textId="77777777" w:rsidR="005E6A9E" w:rsidRDefault="005E6A9E" w:rsidP="005E6A9E">
      <w:pPr>
        <w:pStyle w:val="Style1"/>
      </w:pPr>
      <w:r>
        <w:t xml:space="preserve">            void 0 !== t &amp;&amp; u.assertOptions(t, {</w:t>
      </w:r>
    </w:p>
    <w:p w14:paraId="325669DA" w14:textId="77777777" w:rsidR="005E6A9E" w:rsidRDefault="005E6A9E" w:rsidP="005E6A9E">
      <w:pPr>
        <w:pStyle w:val="Style1"/>
      </w:pPr>
      <w:r>
        <w:t xml:space="preserve">                silentJSONParsing: c.transitional(c.boolean, "1.0.0"),</w:t>
      </w:r>
    </w:p>
    <w:p w14:paraId="38279235" w14:textId="77777777" w:rsidR="005E6A9E" w:rsidRDefault="005E6A9E" w:rsidP="005E6A9E">
      <w:pPr>
        <w:pStyle w:val="Style1"/>
      </w:pPr>
      <w:r>
        <w:t xml:space="preserve">                forcedJSONParsing: c.transitional(c.boolean, "1.0.0"),</w:t>
      </w:r>
    </w:p>
    <w:p w14:paraId="6120D611" w14:textId="77777777" w:rsidR="005E6A9E" w:rsidRDefault="005E6A9E" w:rsidP="005E6A9E">
      <w:pPr>
        <w:pStyle w:val="Style1"/>
      </w:pPr>
      <w:r>
        <w:t xml:space="preserve">                clarifyTimeoutError: c.transitional(c.boolean, "1.0.0")</w:t>
      </w:r>
    </w:p>
    <w:p w14:paraId="43C129B6" w14:textId="77777777" w:rsidR="005E6A9E" w:rsidRDefault="005E6A9E" w:rsidP="005E6A9E">
      <w:pPr>
        <w:pStyle w:val="Style1"/>
      </w:pPr>
      <w:r>
        <w:t xml:space="preserve">            }, !1);</w:t>
      </w:r>
    </w:p>
    <w:p w14:paraId="6469F54B" w14:textId="77777777" w:rsidR="005E6A9E" w:rsidRDefault="005E6A9E" w:rsidP="005E6A9E">
      <w:pPr>
        <w:pStyle w:val="Style1"/>
      </w:pPr>
      <w:r>
        <w:t xml:space="preserve">            var r = []</w:t>
      </w:r>
    </w:p>
    <w:p w14:paraId="4FF437B4" w14:textId="77777777" w:rsidR="005E6A9E" w:rsidRDefault="005E6A9E" w:rsidP="005E6A9E">
      <w:pPr>
        <w:pStyle w:val="Style1"/>
      </w:pPr>
      <w:r>
        <w:t xml:space="preserve">              , n = !0;</w:t>
      </w:r>
    </w:p>
    <w:p w14:paraId="6709DF16" w14:textId="77777777" w:rsidR="005E6A9E" w:rsidRDefault="005E6A9E" w:rsidP="005E6A9E">
      <w:pPr>
        <w:pStyle w:val="Style1"/>
      </w:pPr>
      <w:r>
        <w:t xml:space="preserve">            this.interceptors.request.forEach((function(t) {</w:t>
      </w:r>
    </w:p>
    <w:p w14:paraId="00C04203" w14:textId="77777777" w:rsidR="005E6A9E" w:rsidRDefault="005E6A9E" w:rsidP="005E6A9E">
      <w:pPr>
        <w:pStyle w:val="Style1"/>
      </w:pPr>
      <w:r>
        <w:t xml:space="preserve">                "function" == typeof t.runWhen &amp;&amp; !1 === t.runWhen(e) || (n = n &amp;&amp; t.synchronous,</w:t>
      </w:r>
    </w:p>
    <w:p w14:paraId="6AB11998" w14:textId="77777777" w:rsidR="005E6A9E" w:rsidRDefault="005E6A9E" w:rsidP="005E6A9E">
      <w:pPr>
        <w:pStyle w:val="Style1"/>
      </w:pPr>
      <w:r>
        <w:t xml:space="preserve">                r.unshift(t.fulfilled, t.rejected))</w:t>
      </w:r>
    </w:p>
    <w:p w14:paraId="272FD861" w14:textId="77777777" w:rsidR="005E6A9E" w:rsidRDefault="005E6A9E" w:rsidP="005E6A9E">
      <w:pPr>
        <w:pStyle w:val="Style1"/>
      </w:pPr>
      <w:r>
        <w:t xml:space="preserve">            }</w:t>
      </w:r>
    </w:p>
    <w:p w14:paraId="718CBF5A" w14:textId="77777777" w:rsidR="005E6A9E" w:rsidRDefault="005E6A9E" w:rsidP="005E6A9E">
      <w:pPr>
        <w:pStyle w:val="Style1"/>
      </w:pPr>
      <w:r>
        <w:t xml:space="preserve">            ));</w:t>
      </w:r>
    </w:p>
    <w:p w14:paraId="3F95CFCA" w14:textId="77777777" w:rsidR="005E6A9E" w:rsidRDefault="005E6A9E" w:rsidP="005E6A9E">
      <w:pPr>
        <w:pStyle w:val="Style1"/>
      </w:pPr>
      <w:r>
        <w:t xml:space="preserve">            var o, s = [];</w:t>
      </w:r>
    </w:p>
    <w:p w14:paraId="71514807" w14:textId="77777777" w:rsidR="005E6A9E" w:rsidRDefault="005E6A9E" w:rsidP="005E6A9E">
      <w:pPr>
        <w:pStyle w:val="Style1"/>
      </w:pPr>
      <w:r>
        <w:t xml:space="preserve">            if (this.interceptors.response.forEach((function(e) {</w:t>
      </w:r>
    </w:p>
    <w:p w14:paraId="564537F7" w14:textId="77777777" w:rsidR="005E6A9E" w:rsidRDefault="005E6A9E" w:rsidP="005E6A9E">
      <w:pPr>
        <w:pStyle w:val="Style1"/>
      </w:pPr>
      <w:r>
        <w:t xml:space="preserve">                s.push(e.fulfilled, e.rejected)</w:t>
      </w:r>
    </w:p>
    <w:p w14:paraId="3880EFA6" w14:textId="77777777" w:rsidR="005E6A9E" w:rsidRDefault="005E6A9E" w:rsidP="005E6A9E">
      <w:pPr>
        <w:pStyle w:val="Style1"/>
      </w:pPr>
      <w:r>
        <w:t xml:space="preserve">            }</w:t>
      </w:r>
    </w:p>
    <w:p w14:paraId="457682E1" w14:textId="77777777" w:rsidR="005E6A9E" w:rsidRDefault="005E6A9E" w:rsidP="005E6A9E">
      <w:pPr>
        <w:pStyle w:val="Style1"/>
      </w:pPr>
      <w:r>
        <w:t xml:space="preserve">            )),</w:t>
      </w:r>
    </w:p>
    <w:p w14:paraId="6E87C7D4" w14:textId="77777777" w:rsidR="005E6A9E" w:rsidRDefault="005E6A9E" w:rsidP="005E6A9E">
      <w:pPr>
        <w:pStyle w:val="Style1"/>
      </w:pPr>
      <w:r>
        <w:t xml:space="preserve">            !n) {</w:t>
      </w:r>
    </w:p>
    <w:p w14:paraId="6A0A04E7" w14:textId="77777777" w:rsidR="005E6A9E" w:rsidRDefault="005E6A9E" w:rsidP="005E6A9E">
      <w:pPr>
        <w:pStyle w:val="Style1"/>
      </w:pPr>
      <w:r>
        <w:t xml:space="preserve">                var f = [i, void 0];</w:t>
      </w:r>
    </w:p>
    <w:p w14:paraId="1D6AF98C" w14:textId="77777777" w:rsidR="005E6A9E" w:rsidRDefault="005E6A9E" w:rsidP="005E6A9E">
      <w:pPr>
        <w:pStyle w:val="Style1"/>
      </w:pPr>
      <w:r>
        <w:t xml:space="preserve">                for (Array.prototype.unshift.apply(f, r),</w:t>
      </w:r>
    </w:p>
    <w:p w14:paraId="2BF42B5B" w14:textId="77777777" w:rsidR="005E6A9E" w:rsidRDefault="005E6A9E" w:rsidP="005E6A9E">
      <w:pPr>
        <w:pStyle w:val="Style1"/>
      </w:pPr>
      <w:r>
        <w:t xml:space="preserve">                f = f.concat(s),</w:t>
      </w:r>
    </w:p>
    <w:p w14:paraId="512FFE13" w14:textId="77777777" w:rsidR="005E6A9E" w:rsidRDefault="005E6A9E" w:rsidP="005E6A9E">
      <w:pPr>
        <w:pStyle w:val="Style1"/>
      </w:pPr>
      <w:r>
        <w:t xml:space="preserve">                o = Promise.resolve(e); f.length; )</w:t>
      </w:r>
    </w:p>
    <w:p w14:paraId="39330BB3" w14:textId="77777777" w:rsidR="005E6A9E" w:rsidRDefault="005E6A9E" w:rsidP="005E6A9E">
      <w:pPr>
        <w:pStyle w:val="Style1"/>
      </w:pPr>
      <w:r>
        <w:t xml:space="preserve">                    o = o.then(f.shift(), f.shift());</w:t>
      </w:r>
    </w:p>
    <w:p w14:paraId="7654A1F9" w14:textId="77777777" w:rsidR="005E6A9E" w:rsidRDefault="005E6A9E" w:rsidP="005E6A9E">
      <w:pPr>
        <w:pStyle w:val="Style1"/>
      </w:pPr>
      <w:r>
        <w:t xml:space="preserve">                return o</w:t>
      </w:r>
    </w:p>
    <w:p w14:paraId="27D6C665" w14:textId="77777777" w:rsidR="005E6A9E" w:rsidRDefault="005E6A9E" w:rsidP="005E6A9E">
      <w:pPr>
        <w:pStyle w:val="Style1"/>
      </w:pPr>
      <w:r>
        <w:t xml:space="preserve">            }</w:t>
      </w:r>
    </w:p>
    <w:p w14:paraId="7585CAC2" w14:textId="77777777" w:rsidR="005E6A9E" w:rsidRDefault="005E6A9E" w:rsidP="005E6A9E">
      <w:pPr>
        <w:pStyle w:val="Style1"/>
      </w:pPr>
      <w:r>
        <w:t xml:space="preserve">            for (var l = e; r.length; ) {</w:t>
      </w:r>
    </w:p>
    <w:p w14:paraId="28C06BEA" w14:textId="77777777" w:rsidR="005E6A9E" w:rsidRDefault="005E6A9E" w:rsidP="005E6A9E">
      <w:pPr>
        <w:pStyle w:val="Style1"/>
      </w:pPr>
      <w:r>
        <w:t xml:space="preserve">                var p = r.shift()</w:t>
      </w:r>
    </w:p>
    <w:p w14:paraId="78F8B829" w14:textId="77777777" w:rsidR="005E6A9E" w:rsidRDefault="005E6A9E" w:rsidP="005E6A9E">
      <w:pPr>
        <w:pStyle w:val="Style1"/>
      </w:pPr>
      <w:r>
        <w:t xml:space="preserve">                  , d = r.shift();</w:t>
      </w:r>
    </w:p>
    <w:p w14:paraId="78BDFA06" w14:textId="77777777" w:rsidR="005E6A9E" w:rsidRDefault="005E6A9E" w:rsidP="005E6A9E">
      <w:pPr>
        <w:pStyle w:val="Style1"/>
      </w:pPr>
      <w:r>
        <w:t xml:space="preserve">                try {</w:t>
      </w:r>
    </w:p>
    <w:p w14:paraId="2B2D9F35" w14:textId="77777777" w:rsidR="005E6A9E" w:rsidRDefault="005E6A9E" w:rsidP="005E6A9E">
      <w:pPr>
        <w:pStyle w:val="Style1"/>
      </w:pPr>
      <w:r>
        <w:t xml:space="preserve">                    l = p(l)</w:t>
      </w:r>
    </w:p>
    <w:p w14:paraId="104184CE" w14:textId="77777777" w:rsidR="005E6A9E" w:rsidRDefault="005E6A9E" w:rsidP="005E6A9E">
      <w:pPr>
        <w:pStyle w:val="Style1"/>
      </w:pPr>
      <w:r>
        <w:t xml:space="preserve">                } catch (e) {</w:t>
      </w:r>
    </w:p>
    <w:p w14:paraId="3C90906D" w14:textId="77777777" w:rsidR="005E6A9E" w:rsidRDefault="005E6A9E" w:rsidP="005E6A9E">
      <w:pPr>
        <w:pStyle w:val="Style1"/>
      </w:pPr>
      <w:r>
        <w:t xml:space="preserve">                    d(e);</w:t>
      </w:r>
    </w:p>
    <w:p w14:paraId="11018B47" w14:textId="77777777" w:rsidR="005E6A9E" w:rsidRDefault="005E6A9E" w:rsidP="005E6A9E">
      <w:pPr>
        <w:pStyle w:val="Style1"/>
      </w:pPr>
      <w:r>
        <w:t xml:space="preserve">                    break</w:t>
      </w:r>
    </w:p>
    <w:p w14:paraId="0348E8EE" w14:textId="77777777" w:rsidR="005E6A9E" w:rsidRDefault="005E6A9E" w:rsidP="005E6A9E">
      <w:pPr>
        <w:pStyle w:val="Style1"/>
      </w:pPr>
      <w:r>
        <w:t xml:space="preserve">                }</w:t>
      </w:r>
    </w:p>
    <w:p w14:paraId="1F1CA68A" w14:textId="77777777" w:rsidR="005E6A9E" w:rsidRDefault="005E6A9E" w:rsidP="005E6A9E">
      <w:pPr>
        <w:pStyle w:val="Style1"/>
      </w:pPr>
      <w:r>
        <w:t xml:space="preserve">            }</w:t>
      </w:r>
    </w:p>
    <w:p w14:paraId="292DB8D4" w14:textId="77777777" w:rsidR="005E6A9E" w:rsidRDefault="005E6A9E" w:rsidP="005E6A9E">
      <w:pPr>
        <w:pStyle w:val="Style1"/>
      </w:pPr>
      <w:r>
        <w:t xml:space="preserve">            try {</w:t>
      </w:r>
    </w:p>
    <w:p w14:paraId="5A186C70" w14:textId="77777777" w:rsidR="005E6A9E" w:rsidRDefault="005E6A9E" w:rsidP="005E6A9E">
      <w:pPr>
        <w:pStyle w:val="Style1"/>
      </w:pPr>
      <w:r>
        <w:t xml:space="preserve">                o = i(l)</w:t>
      </w:r>
    </w:p>
    <w:p w14:paraId="7604F334" w14:textId="77777777" w:rsidR="005E6A9E" w:rsidRDefault="005E6A9E" w:rsidP="005E6A9E">
      <w:pPr>
        <w:pStyle w:val="Style1"/>
      </w:pPr>
      <w:r>
        <w:t xml:space="preserve">            } catch (e) {</w:t>
      </w:r>
    </w:p>
    <w:p w14:paraId="36F30F06" w14:textId="77777777" w:rsidR="005E6A9E" w:rsidRDefault="005E6A9E" w:rsidP="005E6A9E">
      <w:pPr>
        <w:pStyle w:val="Style1"/>
      </w:pPr>
      <w:r>
        <w:t xml:space="preserve">                return Promise.reject(e)</w:t>
      </w:r>
    </w:p>
    <w:p w14:paraId="259419D8" w14:textId="77777777" w:rsidR="005E6A9E" w:rsidRDefault="005E6A9E" w:rsidP="005E6A9E">
      <w:pPr>
        <w:pStyle w:val="Style1"/>
      </w:pPr>
      <w:r>
        <w:t xml:space="preserve">            }</w:t>
      </w:r>
    </w:p>
    <w:p w14:paraId="3DB043F1" w14:textId="77777777" w:rsidR="005E6A9E" w:rsidRDefault="005E6A9E" w:rsidP="005E6A9E">
      <w:pPr>
        <w:pStyle w:val="Style1"/>
      </w:pPr>
      <w:r>
        <w:t xml:space="preserve">            for (; s.length; )</w:t>
      </w:r>
    </w:p>
    <w:p w14:paraId="2E2B518A" w14:textId="77777777" w:rsidR="005E6A9E" w:rsidRDefault="005E6A9E" w:rsidP="005E6A9E">
      <w:pPr>
        <w:pStyle w:val="Style1"/>
      </w:pPr>
      <w:r>
        <w:t xml:space="preserve">                o = o.then(s.shift(), s.shift());</w:t>
      </w:r>
    </w:p>
    <w:p w14:paraId="4EE3DE91" w14:textId="77777777" w:rsidR="005E6A9E" w:rsidRDefault="005E6A9E" w:rsidP="005E6A9E">
      <w:pPr>
        <w:pStyle w:val="Style1"/>
      </w:pPr>
      <w:r>
        <w:t xml:space="preserve">            return o</w:t>
      </w:r>
    </w:p>
    <w:p w14:paraId="16DE4CCD" w14:textId="77777777" w:rsidR="005E6A9E" w:rsidRDefault="005E6A9E" w:rsidP="005E6A9E">
      <w:pPr>
        <w:pStyle w:val="Style1"/>
      </w:pPr>
      <w:r>
        <w:t xml:space="preserve">        }</w:t>
      </w:r>
    </w:p>
    <w:p w14:paraId="69350C11" w14:textId="77777777" w:rsidR="005E6A9E" w:rsidRDefault="005E6A9E" w:rsidP="005E6A9E">
      <w:pPr>
        <w:pStyle w:val="Style1"/>
      </w:pPr>
      <w:r>
        <w:t xml:space="preserve">        ,</w:t>
      </w:r>
    </w:p>
    <w:p w14:paraId="331CDFD6" w14:textId="77777777" w:rsidR="005E6A9E" w:rsidRDefault="005E6A9E" w:rsidP="005E6A9E">
      <w:pPr>
        <w:pStyle w:val="Style1"/>
      </w:pPr>
      <w:r>
        <w:t xml:space="preserve">        f.prototype.getUri = function(e) {</w:t>
      </w:r>
    </w:p>
    <w:p w14:paraId="75C3F1A6" w14:textId="77777777" w:rsidR="005E6A9E" w:rsidRDefault="005E6A9E" w:rsidP="005E6A9E">
      <w:pPr>
        <w:pStyle w:val="Style1"/>
      </w:pPr>
      <w:r>
        <w:t xml:space="preserve">            return e = a(this.defaults, e),</w:t>
      </w:r>
    </w:p>
    <w:p w14:paraId="791A767F" w14:textId="77777777" w:rsidR="005E6A9E" w:rsidRDefault="005E6A9E" w:rsidP="005E6A9E">
      <w:pPr>
        <w:pStyle w:val="Style1"/>
      </w:pPr>
      <w:r>
        <w:t xml:space="preserve">            o(e.url, e.params, e.paramsSerializer).replace(/^\?/, "")</w:t>
      </w:r>
    </w:p>
    <w:p w14:paraId="0740D675" w14:textId="77777777" w:rsidR="005E6A9E" w:rsidRDefault="005E6A9E" w:rsidP="005E6A9E">
      <w:pPr>
        <w:pStyle w:val="Style1"/>
      </w:pPr>
      <w:r>
        <w:t xml:space="preserve">        }</w:t>
      </w:r>
    </w:p>
    <w:p w14:paraId="5D7004C5" w14:textId="77777777" w:rsidR="005E6A9E" w:rsidRDefault="005E6A9E" w:rsidP="005E6A9E">
      <w:pPr>
        <w:pStyle w:val="Style1"/>
      </w:pPr>
      <w:r>
        <w:t xml:space="preserve">        ,</w:t>
      </w:r>
    </w:p>
    <w:p w14:paraId="2D73D13C" w14:textId="77777777" w:rsidR="005E6A9E" w:rsidRDefault="005E6A9E" w:rsidP="005E6A9E">
      <w:pPr>
        <w:pStyle w:val="Style1"/>
      </w:pPr>
      <w:r>
        <w:t xml:space="preserve">        n.forEach(["delete", "get", "head", "options"], (function(e) {</w:t>
      </w:r>
    </w:p>
    <w:p w14:paraId="4F2EB234" w14:textId="77777777" w:rsidR="005E6A9E" w:rsidRDefault="005E6A9E" w:rsidP="005E6A9E">
      <w:pPr>
        <w:pStyle w:val="Style1"/>
      </w:pPr>
      <w:r>
        <w:t xml:space="preserve">            f.prototype[e] = function(t, r) {</w:t>
      </w:r>
    </w:p>
    <w:p w14:paraId="4D7752B3" w14:textId="77777777" w:rsidR="005E6A9E" w:rsidRDefault="005E6A9E" w:rsidP="005E6A9E">
      <w:pPr>
        <w:pStyle w:val="Style1"/>
      </w:pPr>
      <w:r>
        <w:t xml:space="preserve">                return this.request(a(r || {}, {</w:t>
      </w:r>
    </w:p>
    <w:p w14:paraId="75AC86C0" w14:textId="77777777" w:rsidR="005E6A9E" w:rsidRDefault="005E6A9E" w:rsidP="005E6A9E">
      <w:pPr>
        <w:pStyle w:val="Style1"/>
      </w:pPr>
      <w:r>
        <w:t xml:space="preserve">                    method: e,</w:t>
      </w:r>
    </w:p>
    <w:p w14:paraId="76BA58E6" w14:textId="77777777" w:rsidR="005E6A9E" w:rsidRDefault="005E6A9E" w:rsidP="005E6A9E">
      <w:pPr>
        <w:pStyle w:val="Style1"/>
      </w:pPr>
      <w:r>
        <w:t xml:space="preserve">                    url: t,</w:t>
      </w:r>
    </w:p>
    <w:p w14:paraId="65F17826" w14:textId="77777777" w:rsidR="005E6A9E" w:rsidRDefault="005E6A9E" w:rsidP="005E6A9E">
      <w:pPr>
        <w:pStyle w:val="Style1"/>
      </w:pPr>
      <w:r>
        <w:t xml:space="preserve">                    data: (r || {}).data</w:t>
      </w:r>
    </w:p>
    <w:p w14:paraId="7B9B28BC" w14:textId="77777777" w:rsidR="005E6A9E" w:rsidRDefault="005E6A9E" w:rsidP="005E6A9E">
      <w:pPr>
        <w:pStyle w:val="Style1"/>
      </w:pPr>
      <w:r>
        <w:t xml:space="preserve">                }))</w:t>
      </w:r>
    </w:p>
    <w:p w14:paraId="0A76B9D3" w14:textId="77777777" w:rsidR="005E6A9E" w:rsidRDefault="005E6A9E" w:rsidP="005E6A9E">
      <w:pPr>
        <w:pStyle w:val="Style1"/>
      </w:pPr>
      <w:r>
        <w:t xml:space="preserve">            }</w:t>
      </w:r>
    </w:p>
    <w:p w14:paraId="07C37B25" w14:textId="77777777" w:rsidR="005E6A9E" w:rsidRDefault="005E6A9E" w:rsidP="005E6A9E">
      <w:pPr>
        <w:pStyle w:val="Style1"/>
      </w:pPr>
      <w:r>
        <w:t xml:space="preserve">        }</w:t>
      </w:r>
    </w:p>
    <w:p w14:paraId="7157E359" w14:textId="77777777" w:rsidR="005E6A9E" w:rsidRDefault="005E6A9E" w:rsidP="005E6A9E">
      <w:pPr>
        <w:pStyle w:val="Style1"/>
      </w:pPr>
      <w:r>
        <w:t xml:space="preserve">        )),</w:t>
      </w:r>
    </w:p>
    <w:p w14:paraId="53B9D447" w14:textId="77777777" w:rsidR="005E6A9E" w:rsidRDefault="005E6A9E" w:rsidP="005E6A9E">
      <w:pPr>
        <w:pStyle w:val="Style1"/>
      </w:pPr>
      <w:r>
        <w:t xml:space="preserve">        n.forEach(["post", "put", "patch"], (function(e) {</w:t>
      </w:r>
    </w:p>
    <w:p w14:paraId="1B1186E1" w14:textId="77777777" w:rsidR="005E6A9E" w:rsidRDefault="005E6A9E" w:rsidP="005E6A9E">
      <w:pPr>
        <w:pStyle w:val="Style1"/>
      </w:pPr>
      <w:r>
        <w:t xml:space="preserve">            f.prototype[e] = function(t, r, n) {</w:t>
      </w:r>
    </w:p>
    <w:p w14:paraId="0A702C79" w14:textId="77777777" w:rsidR="005E6A9E" w:rsidRDefault="005E6A9E" w:rsidP="005E6A9E">
      <w:pPr>
        <w:pStyle w:val="Style1"/>
      </w:pPr>
      <w:r>
        <w:t xml:space="preserve">                return this.request(a(n || {}, {</w:t>
      </w:r>
    </w:p>
    <w:p w14:paraId="0C66E36B" w14:textId="77777777" w:rsidR="005E6A9E" w:rsidRDefault="005E6A9E" w:rsidP="005E6A9E">
      <w:pPr>
        <w:pStyle w:val="Style1"/>
      </w:pPr>
      <w:r>
        <w:t xml:space="preserve">                    method: e,</w:t>
      </w:r>
    </w:p>
    <w:p w14:paraId="622F41F5" w14:textId="77777777" w:rsidR="005E6A9E" w:rsidRDefault="005E6A9E" w:rsidP="005E6A9E">
      <w:pPr>
        <w:pStyle w:val="Style1"/>
      </w:pPr>
      <w:r>
        <w:t xml:space="preserve">                    url: t,</w:t>
      </w:r>
    </w:p>
    <w:p w14:paraId="4A0235C9" w14:textId="77777777" w:rsidR="005E6A9E" w:rsidRDefault="005E6A9E" w:rsidP="005E6A9E">
      <w:pPr>
        <w:pStyle w:val="Style1"/>
      </w:pPr>
      <w:r>
        <w:t xml:space="preserve">                    data: r</w:t>
      </w:r>
    </w:p>
    <w:p w14:paraId="51D63B6E" w14:textId="77777777" w:rsidR="005E6A9E" w:rsidRDefault="005E6A9E" w:rsidP="005E6A9E">
      <w:pPr>
        <w:pStyle w:val="Style1"/>
      </w:pPr>
      <w:r>
        <w:t xml:space="preserve">                }))</w:t>
      </w:r>
    </w:p>
    <w:p w14:paraId="22B2DBE1" w14:textId="77777777" w:rsidR="005E6A9E" w:rsidRDefault="005E6A9E" w:rsidP="005E6A9E">
      <w:pPr>
        <w:pStyle w:val="Style1"/>
      </w:pPr>
      <w:r>
        <w:t xml:space="preserve">            }</w:t>
      </w:r>
    </w:p>
    <w:p w14:paraId="42AA1650" w14:textId="77777777" w:rsidR="005E6A9E" w:rsidRDefault="005E6A9E" w:rsidP="005E6A9E">
      <w:pPr>
        <w:pStyle w:val="Style1"/>
      </w:pPr>
      <w:r>
        <w:t xml:space="preserve">        }</w:t>
      </w:r>
    </w:p>
    <w:p w14:paraId="1226D129" w14:textId="77777777" w:rsidR="005E6A9E" w:rsidRDefault="005E6A9E" w:rsidP="005E6A9E">
      <w:pPr>
        <w:pStyle w:val="Style1"/>
      </w:pPr>
      <w:r>
        <w:t xml:space="preserve">        )),</w:t>
      </w:r>
    </w:p>
    <w:p w14:paraId="7632BA0E" w14:textId="77777777" w:rsidR="005E6A9E" w:rsidRDefault="005E6A9E" w:rsidP="005E6A9E">
      <w:pPr>
        <w:pStyle w:val="Style1"/>
      </w:pPr>
      <w:r>
        <w:t xml:space="preserve">        e.exports = f</w:t>
      </w:r>
    </w:p>
    <w:p w14:paraId="131892B7" w14:textId="77777777" w:rsidR="005E6A9E" w:rsidRDefault="005E6A9E" w:rsidP="005E6A9E">
      <w:pPr>
        <w:pStyle w:val="Style1"/>
      </w:pPr>
      <w:r>
        <w:t xml:space="preserve">    },</w:t>
      </w:r>
    </w:p>
    <w:p w14:paraId="30C1320D" w14:textId="77777777" w:rsidR="005E6A9E" w:rsidRDefault="005E6A9E" w:rsidP="005E6A9E">
      <w:pPr>
        <w:pStyle w:val="Style1"/>
      </w:pPr>
      <w:r>
        <w:t xml:space="preserve">    vMO2: function(e, t, r) {</w:t>
      </w:r>
    </w:p>
    <w:p w14:paraId="7EA9DFB4" w14:textId="77777777" w:rsidR="005E6A9E" w:rsidRDefault="005E6A9E" w:rsidP="005E6A9E">
      <w:pPr>
        <w:pStyle w:val="Style1"/>
      </w:pPr>
      <w:r>
        <w:t xml:space="preserve">        "use strict";</w:t>
      </w:r>
    </w:p>
    <w:p w14:paraId="55F80B6D" w14:textId="77777777" w:rsidR="005E6A9E" w:rsidRDefault="005E6A9E" w:rsidP="005E6A9E">
      <w:pPr>
        <w:pStyle w:val="Style1"/>
      </w:pPr>
      <w:r>
        <w:t xml:space="preserve">        var n = r("ovh1");</w:t>
      </w:r>
    </w:p>
    <w:p w14:paraId="27DB4B5C" w14:textId="77777777" w:rsidR="005E6A9E" w:rsidRDefault="005E6A9E" w:rsidP="005E6A9E">
      <w:pPr>
        <w:pStyle w:val="Style1"/>
      </w:pPr>
      <w:r>
        <w:t xml:space="preserve">        e.exports = n.isStandardBrowserEnv() ? function() {</w:t>
      </w:r>
    </w:p>
    <w:p w14:paraId="22E6DE71" w14:textId="77777777" w:rsidR="005E6A9E" w:rsidRDefault="005E6A9E" w:rsidP="005E6A9E">
      <w:pPr>
        <w:pStyle w:val="Style1"/>
      </w:pPr>
      <w:r>
        <w:t xml:space="preserve">            return {</w:t>
      </w:r>
    </w:p>
    <w:p w14:paraId="0DF05C9C" w14:textId="77777777" w:rsidR="005E6A9E" w:rsidRDefault="005E6A9E" w:rsidP="005E6A9E">
      <w:pPr>
        <w:pStyle w:val="Style1"/>
      </w:pPr>
      <w:r>
        <w:t xml:space="preserve">                write: function(e, t, r, o, s, i) {</w:t>
      </w:r>
    </w:p>
    <w:p w14:paraId="591D920E" w14:textId="77777777" w:rsidR="005E6A9E" w:rsidRDefault="005E6A9E" w:rsidP="005E6A9E">
      <w:pPr>
        <w:pStyle w:val="Style1"/>
      </w:pPr>
      <w:r>
        <w:t xml:space="preserve">                    var a = [];</w:t>
      </w:r>
    </w:p>
    <w:p w14:paraId="5E790491" w14:textId="77777777" w:rsidR="005E6A9E" w:rsidRDefault="005E6A9E" w:rsidP="005E6A9E">
      <w:pPr>
        <w:pStyle w:val="Style1"/>
      </w:pPr>
      <w:r>
        <w:t xml:space="preserve">                    a.push(e + "=" + encodeURIComponent(t)),</w:t>
      </w:r>
    </w:p>
    <w:p w14:paraId="63B11494" w14:textId="77777777" w:rsidR="005E6A9E" w:rsidRDefault="005E6A9E" w:rsidP="005E6A9E">
      <w:pPr>
        <w:pStyle w:val="Style1"/>
      </w:pPr>
      <w:r>
        <w:t xml:space="preserve">                    n.isNumber(r) &amp;&amp; a.push("expires=" + new Date(r).toGMTString()),</w:t>
      </w:r>
    </w:p>
    <w:p w14:paraId="1B6F4CCE" w14:textId="77777777" w:rsidR="005E6A9E" w:rsidRDefault="005E6A9E" w:rsidP="005E6A9E">
      <w:pPr>
        <w:pStyle w:val="Style1"/>
      </w:pPr>
      <w:r>
        <w:t xml:space="preserve">                    n.isString(o) &amp;&amp; a.push("path=" + o),</w:t>
      </w:r>
    </w:p>
    <w:p w14:paraId="17E248EA" w14:textId="77777777" w:rsidR="005E6A9E" w:rsidRDefault="005E6A9E" w:rsidP="005E6A9E">
      <w:pPr>
        <w:pStyle w:val="Style1"/>
      </w:pPr>
      <w:r>
        <w:t xml:space="preserve">                    n.isString(s) &amp;&amp; a.push("domain=" + s),</w:t>
      </w:r>
    </w:p>
    <w:p w14:paraId="5F13F6D2" w14:textId="77777777" w:rsidR="005E6A9E" w:rsidRDefault="005E6A9E" w:rsidP="005E6A9E">
      <w:pPr>
        <w:pStyle w:val="Style1"/>
      </w:pPr>
      <w:r>
        <w:t xml:space="preserve">                    !0 === i &amp;&amp; a.push("secure"),</w:t>
      </w:r>
    </w:p>
    <w:p w14:paraId="1BF0D0E0" w14:textId="77777777" w:rsidR="005E6A9E" w:rsidRDefault="005E6A9E" w:rsidP="005E6A9E">
      <w:pPr>
        <w:pStyle w:val="Style1"/>
      </w:pPr>
      <w:r>
        <w:t xml:space="preserve">                    document.cookie = a.join("; ")</w:t>
      </w:r>
    </w:p>
    <w:p w14:paraId="0089DB26" w14:textId="77777777" w:rsidR="005E6A9E" w:rsidRDefault="005E6A9E" w:rsidP="005E6A9E">
      <w:pPr>
        <w:pStyle w:val="Style1"/>
      </w:pPr>
      <w:r>
        <w:t xml:space="preserve">                },</w:t>
      </w:r>
    </w:p>
    <w:p w14:paraId="43A8F601" w14:textId="77777777" w:rsidR="005E6A9E" w:rsidRDefault="005E6A9E" w:rsidP="005E6A9E">
      <w:pPr>
        <w:pStyle w:val="Style1"/>
      </w:pPr>
      <w:r>
        <w:t xml:space="preserve">                read: function(e) {</w:t>
      </w:r>
    </w:p>
    <w:p w14:paraId="43F25CDB" w14:textId="77777777" w:rsidR="005E6A9E" w:rsidRDefault="005E6A9E" w:rsidP="005E6A9E">
      <w:pPr>
        <w:pStyle w:val="Style1"/>
      </w:pPr>
      <w:r>
        <w:t xml:space="preserve">                    var t = document.cookie.match(new RegExp("(^|;\\s*)(" + e + ")=([^;]*)"));</w:t>
      </w:r>
    </w:p>
    <w:p w14:paraId="43E1105B" w14:textId="77777777" w:rsidR="005E6A9E" w:rsidRDefault="005E6A9E" w:rsidP="005E6A9E">
      <w:pPr>
        <w:pStyle w:val="Style1"/>
      </w:pPr>
      <w:r>
        <w:t xml:space="preserve">                    return t ? decodeURIComponent(t[3]) : null</w:t>
      </w:r>
    </w:p>
    <w:p w14:paraId="2C3D41E2" w14:textId="77777777" w:rsidR="005E6A9E" w:rsidRDefault="005E6A9E" w:rsidP="005E6A9E">
      <w:pPr>
        <w:pStyle w:val="Style1"/>
      </w:pPr>
      <w:r>
        <w:t xml:space="preserve">                },</w:t>
      </w:r>
    </w:p>
    <w:p w14:paraId="4515583D" w14:textId="77777777" w:rsidR="005E6A9E" w:rsidRDefault="005E6A9E" w:rsidP="005E6A9E">
      <w:pPr>
        <w:pStyle w:val="Style1"/>
      </w:pPr>
      <w:r>
        <w:t xml:space="preserve">                remove: function(e) {</w:t>
      </w:r>
    </w:p>
    <w:p w14:paraId="5EE6ED88" w14:textId="77777777" w:rsidR="005E6A9E" w:rsidRDefault="005E6A9E" w:rsidP="005E6A9E">
      <w:pPr>
        <w:pStyle w:val="Style1"/>
      </w:pPr>
      <w:r>
        <w:t xml:space="preserve">                    this.write(e, "", Date.now() - 864e5)</w:t>
      </w:r>
    </w:p>
    <w:p w14:paraId="5C335E49" w14:textId="77777777" w:rsidR="005E6A9E" w:rsidRDefault="005E6A9E" w:rsidP="005E6A9E">
      <w:pPr>
        <w:pStyle w:val="Style1"/>
      </w:pPr>
      <w:r>
        <w:t xml:space="preserve">                }</w:t>
      </w:r>
    </w:p>
    <w:p w14:paraId="39B4F53B" w14:textId="77777777" w:rsidR="005E6A9E" w:rsidRDefault="005E6A9E" w:rsidP="005E6A9E">
      <w:pPr>
        <w:pStyle w:val="Style1"/>
      </w:pPr>
      <w:r>
        <w:t xml:space="preserve">            }</w:t>
      </w:r>
    </w:p>
    <w:p w14:paraId="6E30A2AF" w14:textId="77777777" w:rsidR="005E6A9E" w:rsidRDefault="005E6A9E" w:rsidP="005E6A9E">
      <w:pPr>
        <w:pStyle w:val="Style1"/>
      </w:pPr>
      <w:r>
        <w:t xml:space="preserve">        }() : function() {</w:t>
      </w:r>
    </w:p>
    <w:p w14:paraId="5ADE1400" w14:textId="77777777" w:rsidR="005E6A9E" w:rsidRDefault="005E6A9E" w:rsidP="005E6A9E">
      <w:pPr>
        <w:pStyle w:val="Style1"/>
      </w:pPr>
      <w:r>
        <w:t xml:space="preserve">            return {</w:t>
      </w:r>
    </w:p>
    <w:p w14:paraId="14B22ABB" w14:textId="77777777" w:rsidR="005E6A9E" w:rsidRDefault="005E6A9E" w:rsidP="005E6A9E">
      <w:pPr>
        <w:pStyle w:val="Style1"/>
      </w:pPr>
      <w:r>
        <w:t xml:space="preserve">                write: function() {},</w:t>
      </w:r>
    </w:p>
    <w:p w14:paraId="121DFC89" w14:textId="77777777" w:rsidR="005E6A9E" w:rsidRDefault="005E6A9E" w:rsidP="005E6A9E">
      <w:pPr>
        <w:pStyle w:val="Style1"/>
      </w:pPr>
      <w:r>
        <w:t xml:space="preserve">                read: function() {</w:t>
      </w:r>
    </w:p>
    <w:p w14:paraId="236DDAE1" w14:textId="77777777" w:rsidR="005E6A9E" w:rsidRDefault="005E6A9E" w:rsidP="005E6A9E">
      <w:pPr>
        <w:pStyle w:val="Style1"/>
      </w:pPr>
      <w:r>
        <w:t xml:space="preserve">                    return null</w:t>
      </w:r>
    </w:p>
    <w:p w14:paraId="4872ABAD" w14:textId="77777777" w:rsidR="005E6A9E" w:rsidRDefault="005E6A9E" w:rsidP="005E6A9E">
      <w:pPr>
        <w:pStyle w:val="Style1"/>
      </w:pPr>
      <w:r>
        <w:t xml:space="preserve">                },</w:t>
      </w:r>
    </w:p>
    <w:p w14:paraId="7230DFB1" w14:textId="77777777" w:rsidR="005E6A9E" w:rsidRDefault="005E6A9E" w:rsidP="005E6A9E">
      <w:pPr>
        <w:pStyle w:val="Style1"/>
      </w:pPr>
      <w:r>
        <w:t xml:space="preserve">                remove: function() {}</w:t>
      </w:r>
    </w:p>
    <w:p w14:paraId="58026CF4" w14:textId="77777777" w:rsidR="005E6A9E" w:rsidRDefault="005E6A9E" w:rsidP="005E6A9E">
      <w:pPr>
        <w:pStyle w:val="Style1"/>
      </w:pPr>
      <w:r>
        <w:t xml:space="preserve">            }</w:t>
      </w:r>
    </w:p>
    <w:p w14:paraId="701ABCF5" w14:textId="77777777" w:rsidR="005E6A9E" w:rsidRDefault="005E6A9E" w:rsidP="005E6A9E">
      <w:pPr>
        <w:pStyle w:val="Style1"/>
      </w:pPr>
      <w:r>
        <w:t xml:space="preserve">        }()</w:t>
      </w:r>
    </w:p>
    <w:p w14:paraId="4CCFE78F" w14:textId="77777777" w:rsidR="005E6A9E" w:rsidRDefault="005E6A9E" w:rsidP="005E6A9E">
      <w:pPr>
        <w:pStyle w:val="Style1"/>
      </w:pPr>
      <w:r>
        <w:t xml:space="preserve">    },</w:t>
      </w:r>
    </w:p>
    <w:p w14:paraId="5EF329CC" w14:textId="77777777" w:rsidR="005E6A9E" w:rsidRDefault="005E6A9E" w:rsidP="005E6A9E">
      <w:pPr>
        <w:pStyle w:val="Style1"/>
      </w:pPr>
      <w:r>
        <w:t xml:space="preserve">    xSFS: function(e, t, r) {</w:t>
      </w:r>
    </w:p>
    <w:p w14:paraId="31975093" w14:textId="77777777" w:rsidR="005E6A9E" w:rsidRDefault="005E6A9E" w:rsidP="005E6A9E">
      <w:pPr>
        <w:pStyle w:val="Style1"/>
      </w:pPr>
      <w:r>
        <w:t xml:space="preserve">        "use strict";</w:t>
      </w:r>
    </w:p>
    <w:p w14:paraId="14FAEC99" w14:textId="77777777" w:rsidR="005E6A9E" w:rsidRDefault="005E6A9E" w:rsidP="005E6A9E">
      <w:pPr>
        <w:pStyle w:val="Style1"/>
      </w:pPr>
      <w:r>
        <w:t xml:space="preserve">        var n = r("ovh1")</w:t>
      </w:r>
    </w:p>
    <w:p w14:paraId="79537136" w14:textId="77777777" w:rsidR="005E6A9E" w:rsidRDefault="005E6A9E" w:rsidP="005E6A9E">
      <w:pPr>
        <w:pStyle w:val="Style1"/>
      </w:pPr>
      <w:r>
        <w:t xml:space="preserve">          , o = ["age", "authorization", "content-length", "content-type", "etag", "expires", "from", "host", "if-modified-since", "if-unmodified-since", "last-modified", "location", "max-forwards", "proxy-authorization", "referer", "retry-after", "user-agent"];</w:t>
      </w:r>
    </w:p>
    <w:p w14:paraId="112B1756" w14:textId="77777777" w:rsidR="005E6A9E" w:rsidRDefault="005E6A9E" w:rsidP="005E6A9E">
      <w:pPr>
        <w:pStyle w:val="Style1"/>
      </w:pPr>
      <w:r>
        <w:t xml:space="preserve">        e.exports = function(e) {</w:t>
      </w:r>
    </w:p>
    <w:p w14:paraId="3D2AF551" w14:textId="77777777" w:rsidR="005E6A9E" w:rsidRDefault="005E6A9E" w:rsidP="005E6A9E">
      <w:pPr>
        <w:pStyle w:val="Style1"/>
      </w:pPr>
      <w:r>
        <w:t xml:space="preserve">            var t, r, s, i = {};</w:t>
      </w:r>
    </w:p>
    <w:p w14:paraId="3411EB4F" w14:textId="77777777" w:rsidR="005E6A9E" w:rsidRDefault="005E6A9E" w:rsidP="005E6A9E">
      <w:pPr>
        <w:pStyle w:val="Style1"/>
      </w:pPr>
      <w:r>
        <w:t xml:space="preserve">            return e ? (n.forEach(e.split("\n"), (function(e) {</w:t>
      </w:r>
    </w:p>
    <w:p w14:paraId="2E7D0919" w14:textId="77777777" w:rsidR="005E6A9E" w:rsidRDefault="005E6A9E" w:rsidP="005E6A9E">
      <w:pPr>
        <w:pStyle w:val="Style1"/>
      </w:pPr>
      <w:r>
        <w:t xml:space="preserve">                if (s = e.indexOf(":"),</w:t>
      </w:r>
    </w:p>
    <w:p w14:paraId="0DD2BDEE" w14:textId="77777777" w:rsidR="005E6A9E" w:rsidRDefault="005E6A9E" w:rsidP="005E6A9E">
      <w:pPr>
        <w:pStyle w:val="Style1"/>
      </w:pPr>
      <w:r>
        <w:t xml:space="preserve">                t = n.trim(e.substr(0, s)).toLowerCase(),</w:t>
      </w:r>
    </w:p>
    <w:p w14:paraId="68CD0FA0" w14:textId="77777777" w:rsidR="005E6A9E" w:rsidRDefault="005E6A9E" w:rsidP="005E6A9E">
      <w:pPr>
        <w:pStyle w:val="Style1"/>
      </w:pPr>
      <w:r>
        <w:t xml:space="preserve">                r = n.trim(e.substr(s + 1)),</w:t>
      </w:r>
    </w:p>
    <w:p w14:paraId="1DDD67DC" w14:textId="77777777" w:rsidR="005E6A9E" w:rsidRDefault="005E6A9E" w:rsidP="005E6A9E">
      <w:pPr>
        <w:pStyle w:val="Style1"/>
      </w:pPr>
      <w:r>
        <w:t xml:space="preserve">                t) {</w:t>
      </w:r>
    </w:p>
    <w:p w14:paraId="51E62AA1" w14:textId="77777777" w:rsidR="005E6A9E" w:rsidRDefault="005E6A9E" w:rsidP="005E6A9E">
      <w:pPr>
        <w:pStyle w:val="Style1"/>
      </w:pPr>
      <w:r>
        <w:t xml:space="preserve">                    if (i[t] &amp;&amp; o.indexOf(t) &gt;= 0)</w:t>
      </w:r>
    </w:p>
    <w:p w14:paraId="05FE35D0" w14:textId="77777777" w:rsidR="005E6A9E" w:rsidRDefault="005E6A9E" w:rsidP="005E6A9E">
      <w:pPr>
        <w:pStyle w:val="Style1"/>
      </w:pPr>
      <w:r>
        <w:t xml:space="preserve">                        return;</w:t>
      </w:r>
    </w:p>
    <w:p w14:paraId="04631F71" w14:textId="77777777" w:rsidR="005E6A9E" w:rsidRDefault="005E6A9E" w:rsidP="005E6A9E">
      <w:pPr>
        <w:pStyle w:val="Style1"/>
      </w:pPr>
      <w:r>
        <w:t xml:space="preserve">                    i[t] = "set-cookie" === t ? (i[t] ? i[t] : []).concat([r]) : i[t] ? i[t] + ", " + r : r</w:t>
      </w:r>
    </w:p>
    <w:p w14:paraId="69B9F256" w14:textId="77777777" w:rsidR="005E6A9E" w:rsidRDefault="005E6A9E" w:rsidP="005E6A9E">
      <w:pPr>
        <w:pStyle w:val="Style1"/>
      </w:pPr>
      <w:r>
        <w:t xml:space="preserve">                }</w:t>
      </w:r>
    </w:p>
    <w:p w14:paraId="1D92C79A" w14:textId="77777777" w:rsidR="005E6A9E" w:rsidRDefault="005E6A9E" w:rsidP="005E6A9E">
      <w:pPr>
        <w:pStyle w:val="Style1"/>
      </w:pPr>
      <w:r>
        <w:t xml:space="preserve">            }</w:t>
      </w:r>
    </w:p>
    <w:p w14:paraId="23002A2D" w14:textId="77777777" w:rsidR="005E6A9E" w:rsidRDefault="005E6A9E" w:rsidP="005E6A9E">
      <w:pPr>
        <w:pStyle w:val="Style1"/>
      </w:pPr>
      <w:r>
        <w:t xml:space="preserve">            )),</w:t>
      </w:r>
    </w:p>
    <w:p w14:paraId="585EC1E9" w14:textId="77777777" w:rsidR="005E6A9E" w:rsidRDefault="005E6A9E" w:rsidP="005E6A9E">
      <w:pPr>
        <w:pStyle w:val="Style1"/>
      </w:pPr>
      <w:r>
        <w:t xml:space="preserve">            i) : i</w:t>
      </w:r>
    </w:p>
    <w:p w14:paraId="4641DF03" w14:textId="77777777" w:rsidR="005E6A9E" w:rsidRDefault="005E6A9E" w:rsidP="005E6A9E">
      <w:pPr>
        <w:pStyle w:val="Style1"/>
      </w:pPr>
      <w:r>
        <w:t xml:space="preserve">        }</w:t>
      </w:r>
    </w:p>
    <w:p w14:paraId="681547FC" w14:textId="77777777" w:rsidR="005E6A9E" w:rsidRDefault="005E6A9E" w:rsidP="005E6A9E">
      <w:pPr>
        <w:pStyle w:val="Style1"/>
      </w:pPr>
      <w:r>
        <w:t xml:space="preserve">    },</w:t>
      </w:r>
    </w:p>
    <w:p w14:paraId="13777CD8" w14:textId="77777777" w:rsidR="005E6A9E" w:rsidRDefault="005E6A9E" w:rsidP="005E6A9E">
      <w:pPr>
        <w:pStyle w:val="Style1"/>
      </w:pPr>
      <w:r>
        <w:t xml:space="preserve">    zf4f: function(e, t, r) {</w:t>
      </w:r>
    </w:p>
    <w:p w14:paraId="69FD2C54" w14:textId="77777777" w:rsidR="005E6A9E" w:rsidRDefault="005E6A9E" w:rsidP="005E6A9E">
      <w:pPr>
        <w:pStyle w:val="Style1"/>
      </w:pPr>
      <w:r>
        <w:t xml:space="preserve">        "use strict";</w:t>
      </w:r>
    </w:p>
    <w:p w14:paraId="309A85C2" w14:textId="77777777" w:rsidR="005E6A9E" w:rsidRDefault="005E6A9E" w:rsidP="005E6A9E">
      <w:pPr>
        <w:pStyle w:val="Style1"/>
      </w:pPr>
      <w:r>
        <w:t xml:space="preserve">        var n = r("ovh1")</w:t>
      </w:r>
    </w:p>
    <w:p w14:paraId="330A24E4" w14:textId="77777777" w:rsidR="005E6A9E" w:rsidRDefault="005E6A9E" w:rsidP="005E6A9E">
      <w:pPr>
        <w:pStyle w:val="Style1"/>
      </w:pPr>
      <w:r>
        <w:t xml:space="preserve">          , o = r("aECo")</w:t>
      </w:r>
    </w:p>
    <w:p w14:paraId="27360842" w14:textId="77777777" w:rsidR="005E6A9E" w:rsidRDefault="005E6A9E" w:rsidP="005E6A9E">
      <w:pPr>
        <w:pStyle w:val="Style1"/>
      </w:pPr>
      <w:r>
        <w:t xml:space="preserve">          , s = r("vMO2")</w:t>
      </w:r>
    </w:p>
    <w:p w14:paraId="5EE7A61D" w14:textId="77777777" w:rsidR="005E6A9E" w:rsidRDefault="005E6A9E" w:rsidP="005E6A9E">
      <w:pPr>
        <w:pStyle w:val="Style1"/>
      </w:pPr>
      <w:r>
        <w:t xml:space="preserve">          , i = r("fwl+")</w:t>
      </w:r>
    </w:p>
    <w:p w14:paraId="77DC9414" w14:textId="77777777" w:rsidR="005E6A9E" w:rsidRDefault="005E6A9E" w:rsidP="005E6A9E">
      <w:pPr>
        <w:pStyle w:val="Style1"/>
      </w:pPr>
      <w:r>
        <w:t xml:space="preserve">          , a = r("h1Um")</w:t>
      </w:r>
    </w:p>
    <w:p w14:paraId="6429B288" w14:textId="77777777" w:rsidR="005E6A9E" w:rsidRDefault="005E6A9E" w:rsidP="005E6A9E">
      <w:pPr>
        <w:pStyle w:val="Style1"/>
      </w:pPr>
      <w:r>
        <w:t xml:space="preserve">          , u = r("xSFS")</w:t>
      </w:r>
    </w:p>
    <w:p w14:paraId="2EB30192" w14:textId="77777777" w:rsidR="005E6A9E" w:rsidRDefault="005E6A9E" w:rsidP="005E6A9E">
      <w:pPr>
        <w:pStyle w:val="Style1"/>
      </w:pPr>
      <w:r>
        <w:t xml:space="preserve">          , c = r("cON5")</w:t>
      </w:r>
    </w:p>
    <w:p w14:paraId="245002AD" w14:textId="77777777" w:rsidR="005E6A9E" w:rsidRDefault="005E6A9E" w:rsidP="005E6A9E">
      <w:pPr>
        <w:pStyle w:val="Style1"/>
      </w:pPr>
      <w:r>
        <w:t xml:space="preserve">          , f = r("2KG9");</w:t>
      </w:r>
    </w:p>
    <w:p w14:paraId="2C836903" w14:textId="77777777" w:rsidR="005E6A9E" w:rsidRDefault="005E6A9E" w:rsidP="005E6A9E">
      <w:pPr>
        <w:pStyle w:val="Style1"/>
      </w:pPr>
      <w:r>
        <w:t xml:space="preserve">        e.exports = function(e) {</w:t>
      </w:r>
    </w:p>
    <w:p w14:paraId="48605A7A" w14:textId="77777777" w:rsidR="005E6A9E" w:rsidRDefault="005E6A9E" w:rsidP="005E6A9E">
      <w:pPr>
        <w:pStyle w:val="Style1"/>
      </w:pPr>
      <w:r>
        <w:t xml:space="preserve">            return new Promise((function(t, r) {</w:t>
      </w:r>
    </w:p>
    <w:p w14:paraId="337BD19D" w14:textId="77777777" w:rsidR="005E6A9E" w:rsidRDefault="005E6A9E" w:rsidP="005E6A9E">
      <w:pPr>
        <w:pStyle w:val="Style1"/>
      </w:pPr>
      <w:r>
        <w:t xml:space="preserve">                var l = e.data</w:t>
      </w:r>
    </w:p>
    <w:p w14:paraId="30253EF7" w14:textId="77777777" w:rsidR="005E6A9E" w:rsidRDefault="005E6A9E" w:rsidP="005E6A9E">
      <w:pPr>
        <w:pStyle w:val="Style1"/>
      </w:pPr>
      <w:r>
        <w:t xml:space="preserve">                  , p = e.headers</w:t>
      </w:r>
    </w:p>
    <w:p w14:paraId="1FED55C9" w14:textId="77777777" w:rsidR="005E6A9E" w:rsidRDefault="005E6A9E" w:rsidP="005E6A9E">
      <w:pPr>
        <w:pStyle w:val="Style1"/>
      </w:pPr>
      <w:r>
        <w:t xml:space="preserve">                  , d = e.responseType;</w:t>
      </w:r>
    </w:p>
    <w:p w14:paraId="6F00C181" w14:textId="77777777" w:rsidR="005E6A9E" w:rsidRDefault="005E6A9E" w:rsidP="005E6A9E">
      <w:pPr>
        <w:pStyle w:val="Style1"/>
      </w:pPr>
      <w:r>
        <w:t xml:space="preserve">                n.isFormData(l) &amp;&amp; delete p["Content-Type"];</w:t>
      </w:r>
    </w:p>
    <w:p w14:paraId="0B0C68A1" w14:textId="77777777" w:rsidR="005E6A9E" w:rsidRDefault="005E6A9E" w:rsidP="005E6A9E">
      <w:pPr>
        <w:pStyle w:val="Style1"/>
      </w:pPr>
      <w:r>
        <w:t xml:space="preserve">                var h = new XMLHttpRequest;</w:t>
      </w:r>
    </w:p>
    <w:p w14:paraId="76169837" w14:textId="77777777" w:rsidR="005E6A9E" w:rsidRDefault="005E6A9E" w:rsidP="005E6A9E">
      <w:pPr>
        <w:pStyle w:val="Style1"/>
      </w:pPr>
      <w:r>
        <w:t xml:space="preserve">                if (e.auth) {</w:t>
      </w:r>
    </w:p>
    <w:p w14:paraId="5BDA6ADE" w14:textId="77777777" w:rsidR="005E6A9E" w:rsidRDefault="005E6A9E" w:rsidP="005E6A9E">
      <w:pPr>
        <w:pStyle w:val="Style1"/>
      </w:pPr>
      <w:r>
        <w:t xml:space="preserve">                    var m = e.auth.username || ""</w:t>
      </w:r>
    </w:p>
    <w:p w14:paraId="6542AE46" w14:textId="77777777" w:rsidR="005E6A9E" w:rsidRDefault="005E6A9E" w:rsidP="005E6A9E">
      <w:pPr>
        <w:pStyle w:val="Style1"/>
      </w:pPr>
      <w:r>
        <w:t xml:space="preserve">                      , v = e.auth.password ? unescape(encodeURIComponent(e.auth.password)) : "";</w:t>
      </w:r>
    </w:p>
    <w:p w14:paraId="4A249549" w14:textId="77777777" w:rsidR="005E6A9E" w:rsidRDefault="005E6A9E" w:rsidP="005E6A9E">
      <w:pPr>
        <w:pStyle w:val="Style1"/>
      </w:pPr>
      <w:r>
        <w:t xml:space="preserve">                    p.Authorization = "Basic " + btoa(m + ":" + v)</w:t>
      </w:r>
    </w:p>
    <w:p w14:paraId="787FF3E6" w14:textId="77777777" w:rsidR="005E6A9E" w:rsidRDefault="005E6A9E" w:rsidP="005E6A9E">
      <w:pPr>
        <w:pStyle w:val="Style1"/>
      </w:pPr>
      <w:r>
        <w:t xml:space="preserve">                }</w:t>
      </w:r>
    </w:p>
    <w:p w14:paraId="5FBCAB59" w14:textId="77777777" w:rsidR="005E6A9E" w:rsidRDefault="005E6A9E" w:rsidP="005E6A9E">
      <w:pPr>
        <w:pStyle w:val="Style1"/>
      </w:pPr>
      <w:r>
        <w:t xml:space="preserve">                var g = a(e.baseURL, e.url);</w:t>
      </w:r>
    </w:p>
    <w:p w14:paraId="64066BA4" w14:textId="77777777" w:rsidR="005E6A9E" w:rsidRDefault="005E6A9E" w:rsidP="005E6A9E">
      <w:pPr>
        <w:pStyle w:val="Style1"/>
      </w:pPr>
      <w:r>
        <w:t xml:space="preserve">                function b() {</w:t>
      </w:r>
    </w:p>
    <w:p w14:paraId="655C6B83" w14:textId="77777777" w:rsidR="005E6A9E" w:rsidRDefault="005E6A9E" w:rsidP="005E6A9E">
      <w:pPr>
        <w:pStyle w:val="Style1"/>
      </w:pPr>
      <w:r>
        <w:t xml:space="preserve">                    if (h) {</w:t>
      </w:r>
    </w:p>
    <w:p w14:paraId="259560E0" w14:textId="77777777" w:rsidR="005E6A9E" w:rsidRDefault="005E6A9E" w:rsidP="005E6A9E">
      <w:pPr>
        <w:pStyle w:val="Style1"/>
      </w:pPr>
      <w:r>
        <w:t xml:space="preserve">                        var n = "getAllResponseHeaders"in h ? u(h.getAllResponseHeaders()) : null;</w:t>
      </w:r>
    </w:p>
    <w:p w14:paraId="6EB23482" w14:textId="77777777" w:rsidR="005E6A9E" w:rsidRDefault="005E6A9E" w:rsidP="005E6A9E">
      <w:pPr>
        <w:pStyle w:val="Style1"/>
      </w:pPr>
      <w:r>
        <w:t xml:space="preserve">                        o(t, r, {</w:t>
      </w:r>
    </w:p>
    <w:p w14:paraId="459555D7" w14:textId="77777777" w:rsidR="005E6A9E" w:rsidRDefault="005E6A9E" w:rsidP="005E6A9E">
      <w:pPr>
        <w:pStyle w:val="Style1"/>
      </w:pPr>
      <w:r>
        <w:t xml:space="preserve">                            data: d &amp;&amp; "text" !== d &amp;&amp; "json" !== d ? h.response : h.responseText,</w:t>
      </w:r>
    </w:p>
    <w:p w14:paraId="0D0AE144" w14:textId="77777777" w:rsidR="005E6A9E" w:rsidRDefault="005E6A9E" w:rsidP="005E6A9E">
      <w:pPr>
        <w:pStyle w:val="Style1"/>
      </w:pPr>
      <w:r>
        <w:t xml:space="preserve">                            status: h.status,</w:t>
      </w:r>
    </w:p>
    <w:p w14:paraId="75709E1B" w14:textId="77777777" w:rsidR="005E6A9E" w:rsidRDefault="005E6A9E" w:rsidP="005E6A9E">
      <w:pPr>
        <w:pStyle w:val="Style1"/>
      </w:pPr>
      <w:r>
        <w:t xml:space="preserve">                            statusText: h.statusText,</w:t>
      </w:r>
    </w:p>
    <w:p w14:paraId="7C6E58AF" w14:textId="77777777" w:rsidR="005E6A9E" w:rsidRDefault="005E6A9E" w:rsidP="005E6A9E">
      <w:pPr>
        <w:pStyle w:val="Style1"/>
      </w:pPr>
      <w:r>
        <w:t xml:space="preserve">                            headers: n,</w:t>
      </w:r>
    </w:p>
    <w:p w14:paraId="304D1A8D" w14:textId="77777777" w:rsidR="005E6A9E" w:rsidRDefault="005E6A9E" w:rsidP="005E6A9E">
      <w:pPr>
        <w:pStyle w:val="Style1"/>
      </w:pPr>
      <w:r>
        <w:t xml:space="preserve">                            config: e,</w:t>
      </w:r>
    </w:p>
    <w:p w14:paraId="19005922" w14:textId="77777777" w:rsidR="005E6A9E" w:rsidRDefault="005E6A9E" w:rsidP="005E6A9E">
      <w:pPr>
        <w:pStyle w:val="Style1"/>
      </w:pPr>
      <w:r>
        <w:t xml:space="preserve">                            request: h</w:t>
      </w:r>
    </w:p>
    <w:p w14:paraId="3D6832E3" w14:textId="77777777" w:rsidR="005E6A9E" w:rsidRDefault="005E6A9E" w:rsidP="005E6A9E">
      <w:pPr>
        <w:pStyle w:val="Style1"/>
      </w:pPr>
      <w:r>
        <w:t xml:space="preserve">                        }),</w:t>
      </w:r>
    </w:p>
    <w:p w14:paraId="6174F785" w14:textId="77777777" w:rsidR="005E6A9E" w:rsidRDefault="005E6A9E" w:rsidP="005E6A9E">
      <w:pPr>
        <w:pStyle w:val="Style1"/>
      </w:pPr>
      <w:r>
        <w:t xml:space="preserve">                        h = null</w:t>
      </w:r>
    </w:p>
    <w:p w14:paraId="5F4886FA" w14:textId="77777777" w:rsidR="005E6A9E" w:rsidRDefault="005E6A9E" w:rsidP="005E6A9E">
      <w:pPr>
        <w:pStyle w:val="Style1"/>
      </w:pPr>
      <w:r>
        <w:t xml:space="preserve">                    }</w:t>
      </w:r>
    </w:p>
    <w:p w14:paraId="7C6F009B" w14:textId="77777777" w:rsidR="005E6A9E" w:rsidRDefault="005E6A9E" w:rsidP="005E6A9E">
      <w:pPr>
        <w:pStyle w:val="Style1"/>
      </w:pPr>
      <w:r>
        <w:t xml:space="preserve">                }</w:t>
      </w:r>
    </w:p>
    <w:p w14:paraId="497727B4" w14:textId="77777777" w:rsidR="005E6A9E" w:rsidRDefault="005E6A9E" w:rsidP="005E6A9E">
      <w:pPr>
        <w:pStyle w:val="Style1"/>
      </w:pPr>
      <w:r>
        <w:t xml:space="preserve">                if (h.open(e.method.toUpperCase(), i(g, e.params, e.paramsSerializer), !0),</w:t>
      </w:r>
    </w:p>
    <w:p w14:paraId="7B3B05B8" w14:textId="77777777" w:rsidR="005E6A9E" w:rsidRDefault="005E6A9E" w:rsidP="005E6A9E">
      <w:pPr>
        <w:pStyle w:val="Style1"/>
      </w:pPr>
      <w:r>
        <w:t xml:space="preserve">                h.timeout = e.timeout,</w:t>
      </w:r>
    </w:p>
    <w:p w14:paraId="2257622D" w14:textId="77777777" w:rsidR="005E6A9E" w:rsidRDefault="005E6A9E" w:rsidP="005E6A9E">
      <w:pPr>
        <w:pStyle w:val="Style1"/>
      </w:pPr>
      <w:r>
        <w:t xml:space="preserve">                "onloadend"in h ? h.onloadend = b : h.onreadystatechange = function() {</w:t>
      </w:r>
    </w:p>
    <w:p w14:paraId="0D5E156B" w14:textId="77777777" w:rsidR="005E6A9E" w:rsidRDefault="005E6A9E" w:rsidP="005E6A9E">
      <w:pPr>
        <w:pStyle w:val="Style1"/>
      </w:pPr>
      <w:r>
        <w:t xml:space="preserve">                    h &amp;&amp; 4 === h.readyState &amp;&amp; (0 !== h.status || h.responseURL &amp;&amp; 0 === h.responseURL.indexOf("file:")) &amp;&amp; setTimeout(b)</w:t>
      </w:r>
    </w:p>
    <w:p w14:paraId="6D685EC5" w14:textId="77777777" w:rsidR="005E6A9E" w:rsidRDefault="005E6A9E" w:rsidP="005E6A9E">
      <w:pPr>
        <w:pStyle w:val="Style1"/>
      </w:pPr>
      <w:r>
        <w:t xml:space="preserve">                }</w:t>
      </w:r>
    </w:p>
    <w:p w14:paraId="58088E8C" w14:textId="77777777" w:rsidR="005E6A9E" w:rsidRDefault="005E6A9E" w:rsidP="005E6A9E">
      <w:pPr>
        <w:pStyle w:val="Style1"/>
      </w:pPr>
      <w:r>
        <w:t xml:space="preserve">                ,</w:t>
      </w:r>
    </w:p>
    <w:p w14:paraId="5B5168C0" w14:textId="77777777" w:rsidR="005E6A9E" w:rsidRDefault="005E6A9E" w:rsidP="005E6A9E">
      <w:pPr>
        <w:pStyle w:val="Style1"/>
      </w:pPr>
      <w:r>
        <w:t xml:space="preserve">                h.onabort = function() {</w:t>
      </w:r>
    </w:p>
    <w:p w14:paraId="5D2C6A0F" w14:textId="77777777" w:rsidR="005E6A9E" w:rsidRDefault="005E6A9E" w:rsidP="005E6A9E">
      <w:pPr>
        <w:pStyle w:val="Style1"/>
      </w:pPr>
      <w:r>
        <w:t xml:space="preserve">                    h &amp;&amp; (r(f("Request aborted", e, "ECONNABORTED", h)),</w:t>
      </w:r>
    </w:p>
    <w:p w14:paraId="0BEDB943" w14:textId="77777777" w:rsidR="005E6A9E" w:rsidRDefault="005E6A9E" w:rsidP="005E6A9E">
      <w:pPr>
        <w:pStyle w:val="Style1"/>
      </w:pPr>
      <w:r>
        <w:t xml:space="preserve">                    h = null)</w:t>
      </w:r>
    </w:p>
    <w:p w14:paraId="39E903D3" w14:textId="77777777" w:rsidR="005E6A9E" w:rsidRDefault="005E6A9E" w:rsidP="005E6A9E">
      <w:pPr>
        <w:pStyle w:val="Style1"/>
      </w:pPr>
      <w:r>
        <w:t xml:space="preserve">                }</w:t>
      </w:r>
    </w:p>
    <w:p w14:paraId="3B44903E" w14:textId="77777777" w:rsidR="005E6A9E" w:rsidRDefault="005E6A9E" w:rsidP="005E6A9E">
      <w:pPr>
        <w:pStyle w:val="Style1"/>
      </w:pPr>
      <w:r>
        <w:t xml:space="preserve">                ,</w:t>
      </w:r>
    </w:p>
    <w:p w14:paraId="505E6527" w14:textId="77777777" w:rsidR="005E6A9E" w:rsidRDefault="005E6A9E" w:rsidP="005E6A9E">
      <w:pPr>
        <w:pStyle w:val="Style1"/>
      </w:pPr>
      <w:r>
        <w:t xml:space="preserve">                h.onerror = function() {</w:t>
      </w:r>
    </w:p>
    <w:p w14:paraId="505B5FB6" w14:textId="77777777" w:rsidR="005E6A9E" w:rsidRDefault="005E6A9E" w:rsidP="005E6A9E">
      <w:pPr>
        <w:pStyle w:val="Style1"/>
      </w:pPr>
      <w:r>
        <w:t xml:space="preserve">                    r(f("Network Error", e, null, h)),</w:t>
      </w:r>
    </w:p>
    <w:p w14:paraId="5C739B16" w14:textId="77777777" w:rsidR="005E6A9E" w:rsidRDefault="005E6A9E" w:rsidP="005E6A9E">
      <w:pPr>
        <w:pStyle w:val="Style1"/>
      </w:pPr>
      <w:r>
        <w:t xml:space="preserve">                    h = null</w:t>
      </w:r>
    </w:p>
    <w:p w14:paraId="5A119041" w14:textId="77777777" w:rsidR="005E6A9E" w:rsidRDefault="005E6A9E" w:rsidP="005E6A9E">
      <w:pPr>
        <w:pStyle w:val="Style1"/>
      </w:pPr>
      <w:r>
        <w:t xml:space="preserve">                }</w:t>
      </w:r>
    </w:p>
    <w:p w14:paraId="6ED7F1B7" w14:textId="77777777" w:rsidR="005E6A9E" w:rsidRDefault="005E6A9E" w:rsidP="005E6A9E">
      <w:pPr>
        <w:pStyle w:val="Style1"/>
      </w:pPr>
      <w:r>
        <w:t xml:space="preserve">                ,</w:t>
      </w:r>
    </w:p>
    <w:p w14:paraId="6D60ED18" w14:textId="77777777" w:rsidR="005E6A9E" w:rsidRDefault="005E6A9E" w:rsidP="005E6A9E">
      <w:pPr>
        <w:pStyle w:val="Style1"/>
      </w:pPr>
      <w:r>
        <w:t xml:space="preserve">                h.ontimeout = function() {</w:t>
      </w:r>
    </w:p>
    <w:p w14:paraId="3A74960C" w14:textId="77777777" w:rsidR="005E6A9E" w:rsidRDefault="005E6A9E" w:rsidP="005E6A9E">
      <w:pPr>
        <w:pStyle w:val="Style1"/>
      </w:pPr>
      <w:r>
        <w:t xml:space="preserve">                    var t = "timeout of " + e.timeout + "ms exceeded";</w:t>
      </w:r>
    </w:p>
    <w:p w14:paraId="25AD2C98" w14:textId="77777777" w:rsidR="005E6A9E" w:rsidRDefault="005E6A9E" w:rsidP="005E6A9E">
      <w:pPr>
        <w:pStyle w:val="Style1"/>
      </w:pPr>
      <w:r>
        <w:t xml:space="preserve">                    e.timeoutErrorMessage &amp;&amp; (t = e.timeoutErrorMessage),</w:t>
      </w:r>
    </w:p>
    <w:p w14:paraId="7F947BB6" w14:textId="77777777" w:rsidR="005E6A9E" w:rsidRDefault="005E6A9E" w:rsidP="005E6A9E">
      <w:pPr>
        <w:pStyle w:val="Style1"/>
      </w:pPr>
      <w:r>
        <w:t xml:space="preserve">                    r(f(t, e, e.transitional &amp;&amp; e.transitional.clarifyTimeoutError ? "ETIMEDOUT" : "ECONNABORTED", h)),</w:t>
      </w:r>
    </w:p>
    <w:p w14:paraId="7E5AF3AB" w14:textId="77777777" w:rsidR="005E6A9E" w:rsidRDefault="005E6A9E" w:rsidP="005E6A9E">
      <w:pPr>
        <w:pStyle w:val="Style1"/>
      </w:pPr>
      <w:r>
        <w:t xml:space="preserve">                    h = null</w:t>
      </w:r>
    </w:p>
    <w:p w14:paraId="0242DF63" w14:textId="77777777" w:rsidR="005E6A9E" w:rsidRDefault="005E6A9E" w:rsidP="005E6A9E">
      <w:pPr>
        <w:pStyle w:val="Style1"/>
      </w:pPr>
      <w:r>
        <w:t xml:space="preserve">                }</w:t>
      </w:r>
    </w:p>
    <w:p w14:paraId="5A807A9B" w14:textId="77777777" w:rsidR="005E6A9E" w:rsidRDefault="005E6A9E" w:rsidP="005E6A9E">
      <w:pPr>
        <w:pStyle w:val="Style1"/>
      </w:pPr>
      <w:r>
        <w:t xml:space="preserve">                ,</w:t>
      </w:r>
    </w:p>
    <w:p w14:paraId="0DEC7B82" w14:textId="77777777" w:rsidR="005E6A9E" w:rsidRDefault="005E6A9E" w:rsidP="005E6A9E">
      <w:pPr>
        <w:pStyle w:val="Style1"/>
      </w:pPr>
      <w:r>
        <w:t xml:space="preserve">                n.isStandardBrowserEnv()) {</w:t>
      </w:r>
    </w:p>
    <w:p w14:paraId="444AE39F" w14:textId="77777777" w:rsidR="005E6A9E" w:rsidRDefault="005E6A9E" w:rsidP="005E6A9E">
      <w:pPr>
        <w:pStyle w:val="Style1"/>
      </w:pPr>
      <w:r>
        <w:t xml:space="preserve">                    var y = (e.withCredentials || c(g)) &amp;&amp; e.xsrfCookieName ? s.read(e.xsrfCookieName) : void 0;</w:t>
      </w:r>
    </w:p>
    <w:p w14:paraId="080B29D9" w14:textId="77777777" w:rsidR="005E6A9E" w:rsidRDefault="005E6A9E" w:rsidP="005E6A9E">
      <w:pPr>
        <w:pStyle w:val="Style1"/>
      </w:pPr>
      <w:r>
        <w:t xml:space="preserve">                    y &amp;&amp; (p[e.xsrfHeaderName] = y)</w:t>
      </w:r>
    </w:p>
    <w:p w14:paraId="2F513091" w14:textId="77777777" w:rsidR="005E6A9E" w:rsidRDefault="005E6A9E" w:rsidP="005E6A9E">
      <w:pPr>
        <w:pStyle w:val="Style1"/>
      </w:pPr>
      <w:r>
        <w:t xml:space="preserve">                }</w:t>
      </w:r>
    </w:p>
    <w:p w14:paraId="58C0F022" w14:textId="77777777" w:rsidR="005E6A9E" w:rsidRDefault="005E6A9E" w:rsidP="005E6A9E">
      <w:pPr>
        <w:pStyle w:val="Style1"/>
      </w:pPr>
      <w:r>
        <w:t xml:space="preserve">                "setRequestHeader"in h &amp;&amp; n.forEach(p, (function(e, t) {</w:t>
      </w:r>
    </w:p>
    <w:p w14:paraId="7CC930CC" w14:textId="77777777" w:rsidR="005E6A9E" w:rsidRDefault="005E6A9E" w:rsidP="005E6A9E">
      <w:pPr>
        <w:pStyle w:val="Style1"/>
      </w:pPr>
      <w:r>
        <w:t xml:space="preserve">                    void 0 === l &amp;&amp; "content-type" === t.toLowerCase() ? delete p[t] : h.setRequestHeader(t, e)</w:t>
      </w:r>
    </w:p>
    <w:p w14:paraId="4D620A41" w14:textId="77777777" w:rsidR="005E6A9E" w:rsidRDefault="005E6A9E" w:rsidP="005E6A9E">
      <w:pPr>
        <w:pStyle w:val="Style1"/>
      </w:pPr>
      <w:r>
        <w:t xml:space="preserve">                }</w:t>
      </w:r>
    </w:p>
    <w:p w14:paraId="45303B1A" w14:textId="77777777" w:rsidR="005E6A9E" w:rsidRDefault="005E6A9E" w:rsidP="005E6A9E">
      <w:pPr>
        <w:pStyle w:val="Style1"/>
      </w:pPr>
      <w:r>
        <w:t xml:space="preserve">                )),</w:t>
      </w:r>
    </w:p>
    <w:p w14:paraId="665825F7" w14:textId="77777777" w:rsidR="005E6A9E" w:rsidRDefault="005E6A9E" w:rsidP="005E6A9E">
      <w:pPr>
        <w:pStyle w:val="Style1"/>
      </w:pPr>
      <w:r>
        <w:t xml:space="preserve">                n.isUndefined(e.withCredentials) || (h.withCredentials = !!e.withCredentials),</w:t>
      </w:r>
    </w:p>
    <w:p w14:paraId="5EB5668C" w14:textId="77777777" w:rsidR="005E6A9E" w:rsidRDefault="005E6A9E" w:rsidP="005E6A9E">
      <w:pPr>
        <w:pStyle w:val="Style1"/>
      </w:pPr>
      <w:r>
        <w:t xml:space="preserve">                d &amp;&amp; "json" !== d &amp;&amp; (h.responseType = e.responseType),</w:t>
      </w:r>
    </w:p>
    <w:p w14:paraId="702BDF53" w14:textId="77777777" w:rsidR="005E6A9E" w:rsidRDefault="005E6A9E" w:rsidP="005E6A9E">
      <w:pPr>
        <w:pStyle w:val="Style1"/>
      </w:pPr>
      <w:r>
        <w:t xml:space="preserve">                "function" == typeof e.onDownloadProgress &amp;&amp; h.addEventListener("progress", e.onDownloadProgress),</w:t>
      </w:r>
    </w:p>
    <w:p w14:paraId="5E236484" w14:textId="77777777" w:rsidR="005E6A9E" w:rsidRDefault="005E6A9E" w:rsidP="005E6A9E">
      <w:pPr>
        <w:pStyle w:val="Style1"/>
      </w:pPr>
      <w:r>
        <w:t xml:space="preserve">                "function" == typeof e.onUploadProgress &amp;&amp; h.upload &amp;&amp; h.upload.addEventListener("progress", e.onUploadProgress),</w:t>
      </w:r>
    </w:p>
    <w:p w14:paraId="0ED4156A" w14:textId="77777777" w:rsidR="005E6A9E" w:rsidRDefault="005E6A9E" w:rsidP="005E6A9E">
      <w:pPr>
        <w:pStyle w:val="Style1"/>
      </w:pPr>
      <w:r>
        <w:t xml:space="preserve">                e.cancelToken &amp;&amp; e.cancelToken.promise.then((function(e) {</w:t>
      </w:r>
    </w:p>
    <w:p w14:paraId="794647D7" w14:textId="77777777" w:rsidR="005E6A9E" w:rsidRDefault="005E6A9E" w:rsidP="005E6A9E">
      <w:pPr>
        <w:pStyle w:val="Style1"/>
      </w:pPr>
      <w:r>
        <w:t xml:space="preserve">                    h &amp;&amp; (h.abort(),</w:t>
      </w:r>
    </w:p>
    <w:p w14:paraId="183EF620" w14:textId="77777777" w:rsidR="005E6A9E" w:rsidRDefault="005E6A9E" w:rsidP="005E6A9E">
      <w:pPr>
        <w:pStyle w:val="Style1"/>
      </w:pPr>
      <w:r>
        <w:t xml:space="preserve">                    r(e),</w:t>
      </w:r>
    </w:p>
    <w:p w14:paraId="4274D635" w14:textId="77777777" w:rsidR="005E6A9E" w:rsidRDefault="005E6A9E" w:rsidP="005E6A9E">
      <w:pPr>
        <w:pStyle w:val="Style1"/>
      </w:pPr>
      <w:r>
        <w:t xml:space="preserve">                    h = null)</w:t>
      </w:r>
    </w:p>
    <w:p w14:paraId="174A8C05" w14:textId="77777777" w:rsidR="005E6A9E" w:rsidRDefault="005E6A9E" w:rsidP="005E6A9E">
      <w:pPr>
        <w:pStyle w:val="Style1"/>
      </w:pPr>
      <w:r>
        <w:t xml:space="preserve">                }</w:t>
      </w:r>
    </w:p>
    <w:p w14:paraId="21EA4A59" w14:textId="77777777" w:rsidR="005E6A9E" w:rsidRDefault="005E6A9E" w:rsidP="005E6A9E">
      <w:pPr>
        <w:pStyle w:val="Style1"/>
      </w:pPr>
      <w:r>
        <w:t xml:space="preserve">                )),</w:t>
      </w:r>
    </w:p>
    <w:p w14:paraId="34330A74" w14:textId="77777777" w:rsidR="005E6A9E" w:rsidRDefault="005E6A9E" w:rsidP="005E6A9E">
      <w:pPr>
        <w:pStyle w:val="Style1"/>
      </w:pPr>
      <w:r>
        <w:t xml:space="preserve">                l || (l = null),</w:t>
      </w:r>
    </w:p>
    <w:p w14:paraId="2524E0FB" w14:textId="77777777" w:rsidR="005E6A9E" w:rsidRDefault="005E6A9E" w:rsidP="005E6A9E">
      <w:pPr>
        <w:pStyle w:val="Style1"/>
      </w:pPr>
      <w:r>
        <w:t xml:space="preserve">                h.send(l)</w:t>
      </w:r>
    </w:p>
    <w:p w14:paraId="12D7B2AF" w14:textId="77777777" w:rsidR="005E6A9E" w:rsidRDefault="005E6A9E" w:rsidP="005E6A9E">
      <w:pPr>
        <w:pStyle w:val="Style1"/>
      </w:pPr>
      <w:r>
        <w:t xml:space="preserve">            }</w:t>
      </w:r>
    </w:p>
    <w:p w14:paraId="77EEB192" w14:textId="77777777" w:rsidR="005E6A9E" w:rsidRDefault="005E6A9E" w:rsidP="005E6A9E">
      <w:pPr>
        <w:pStyle w:val="Style1"/>
      </w:pPr>
      <w:r>
        <w:t xml:space="preserve">            ))</w:t>
      </w:r>
    </w:p>
    <w:p w14:paraId="1B1F319E" w14:textId="77777777" w:rsidR="005E6A9E" w:rsidRDefault="005E6A9E" w:rsidP="005E6A9E">
      <w:pPr>
        <w:pStyle w:val="Style1"/>
      </w:pPr>
      <w:r>
        <w:t xml:space="preserve">        }</w:t>
      </w:r>
    </w:p>
    <w:p w14:paraId="16BF2C61" w14:textId="77777777" w:rsidR="005E6A9E" w:rsidRDefault="005E6A9E" w:rsidP="005E6A9E">
      <w:pPr>
        <w:pStyle w:val="Style1"/>
      </w:pPr>
      <w:r>
        <w:t xml:space="preserve">    }</w:t>
      </w:r>
    </w:p>
    <w:p w14:paraId="3F163EA2" w14:textId="77777777" w:rsidR="005E6A9E" w:rsidRDefault="005E6A9E" w:rsidP="005E6A9E">
      <w:pPr>
        <w:pStyle w:val="Style1"/>
      </w:pPr>
      <w:r>
        <w:t>}]);</w:t>
      </w:r>
    </w:p>
    <w:p w14:paraId="536DABEF" w14:textId="77777777" w:rsidR="005E6A9E" w:rsidRDefault="005E6A9E" w:rsidP="005E6A9E">
      <w:pPr>
        <w:pStyle w:val="Style1"/>
      </w:pPr>
      <w:r>
        <w:t>//# sourceMappingURL=0.a16c74be2d08a5a14127.chunk.v7.js.map</w:t>
      </w:r>
    </w:p>
    <w:p w14:paraId="3169DCEC" w14:textId="77777777" w:rsidR="005E6A9E" w:rsidRDefault="005E6A9E" w:rsidP="005E6A9E">
      <w:pPr>
        <w:pStyle w:val="Style1"/>
      </w:pPr>
      <w:r>
        <w:t>(window.officehome_webpackJsonp = window.officehome_webpackJsonp || []).push([[1], {</w:t>
      </w:r>
    </w:p>
    <w:p w14:paraId="454D0F31" w14:textId="77777777" w:rsidR="005E6A9E" w:rsidRDefault="005E6A9E" w:rsidP="005E6A9E">
      <w:pPr>
        <w:pStyle w:val="Style1"/>
      </w:pPr>
      <w:r>
        <w:t xml:space="preserve">    B5kz: function(e, t, r) {</w:t>
      </w:r>
    </w:p>
    <w:p w14:paraId="384CB340" w14:textId="77777777" w:rsidR="005E6A9E" w:rsidRDefault="005E6A9E" w:rsidP="005E6A9E">
      <w:pPr>
        <w:pStyle w:val="Style1"/>
      </w:pPr>
      <w:r>
        <w:t xml:space="preserve">        "use strict";</w:t>
      </w:r>
    </w:p>
    <w:p w14:paraId="71858007" w14:textId="77777777" w:rsidR="005E6A9E" w:rsidRDefault="005E6A9E" w:rsidP="005E6A9E">
      <w:pPr>
        <w:pStyle w:val="Style1"/>
      </w:pPr>
      <w:r>
        <w:t xml:space="preserve">        r.d(t, "a", (function() {</w:t>
      </w:r>
    </w:p>
    <w:p w14:paraId="298D8E52" w14:textId="77777777" w:rsidR="005E6A9E" w:rsidRDefault="005E6A9E" w:rsidP="005E6A9E">
      <w:pPr>
        <w:pStyle w:val="Style1"/>
      </w:pPr>
      <w:r>
        <w:t xml:space="preserve">            return H</w:t>
      </w:r>
    </w:p>
    <w:p w14:paraId="3699AA58" w14:textId="77777777" w:rsidR="005E6A9E" w:rsidRDefault="005E6A9E" w:rsidP="005E6A9E">
      <w:pPr>
        <w:pStyle w:val="Style1"/>
      </w:pPr>
      <w:r>
        <w:t xml:space="preserve">        }</w:t>
      </w:r>
    </w:p>
    <w:p w14:paraId="4028C18B" w14:textId="77777777" w:rsidR="005E6A9E" w:rsidRDefault="005E6A9E" w:rsidP="005E6A9E">
      <w:pPr>
        <w:pStyle w:val="Style1"/>
      </w:pPr>
      <w:r>
        <w:t xml:space="preserve">        )),</w:t>
      </w:r>
    </w:p>
    <w:p w14:paraId="7695C796" w14:textId="77777777" w:rsidR="005E6A9E" w:rsidRDefault="005E6A9E" w:rsidP="005E6A9E">
      <w:pPr>
        <w:pStyle w:val="Style1"/>
      </w:pPr>
      <w:r>
        <w:t xml:space="preserve">        r.d(t, "d", (function() {</w:t>
      </w:r>
    </w:p>
    <w:p w14:paraId="6B16BA61" w14:textId="77777777" w:rsidR="005E6A9E" w:rsidRDefault="005E6A9E" w:rsidP="005E6A9E">
      <w:pPr>
        <w:pStyle w:val="Style1"/>
      </w:pPr>
      <w:r>
        <w:t xml:space="preserve">            return W</w:t>
      </w:r>
    </w:p>
    <w:p w14:paraId="61F902DD" w14:textId="77777777" w:rsidR="005E6A9E" w:rsidRDefault="005E6A9E" w:rsidP="005E6A9E">
      <w:pPr>
        <w:pStyle w:val="Style1"/>
      </w:pPr>
      <w:r>
        <w:t xml:space="preserve">        }</w:t>
      </w:r>
    </w:p>
    <w:p w14:paraId="28EFBA38" w14:textId="77777777" w:rsidR="005E6A9E" w:rsidRDefault="005E6A9E" w:rsidP="005E6A9E">
      <w:pPr>
        <w:pStyle w:val="Style1"/>
      </w:pPr>
      <w:r>
        <w:t xml:space="preserve">        )),</w:t>
      </w:r>
    </w:p>
    <w:p w14:paraId="0FC7B955" w14:textId="77777777" w:rsidR="005E6A9E" w:rsidRDefault="005E6A9E" w:rsidP="005E6A9E">
      <w:pPr>
        <w:pStyle w:val="Style1"/>
      </w:pPr>
      <w:r>
        <w:t xml:space="preserve">        r.d(t, "b", (function() {</w:t>
      </w:r>
    </w:p>
    <w:p w14:paraId="7C1DB430" w14:textId="77777777" w:rsidR="005E6A9E" w:rsidRDefault="005E6A9E" w:rsidP="005E6A9E">
      <w:pPr>
        <w:pStyle w:val="Style1"/>
      </w:pPr>
      <w:r>
        <w:t xml:space="preserve">            return ee</w:t>
      </w:r>
    </w:p>
    <w:p w14:paraId="1A968C20" w14:textId="77777777" w:rsidR="005E6A9E" w:rsidRDefault="005E6A9E" w:rsidP="005E6A9E">
      <w:pPr>
        <w:pStyle w:val="Style1"/>
      </w:pPr>
      <w:r>
        <w:t xml:space="preserve">        }</w:t>
      </w:r>
    </w:p>
    <w:p w14:paraId="1C8A76AD" w14:textId="77777777" w:rsidR="005E6A9E" w:rsidRDefault="005E6A9E" w:rsidP="005E6A9E">
      <w:pPr>
        <w:pStyle w:val="Style1"/>
      </w:pPr>
      <w:r>
        <w:t xml:space="preserve">        )),</w:t>
      </w:r>
    </w:p>
    <w:p w14:paraId="06F79687" w14:textId="77777777" w:rsidR="005E6A9E" w:rsidRDefault="005E6A9E" w:rsidP="005E6A9E">
      <w:pPr>
        <w:pStyle w:val="Style1"/>
      </w:pPr>
      <w:r>
        <w:t xml:space="preserve">        r.d(t, "c", (function() {</w:t>
      </w:r>
    </w:p>
    <w:p w14:paraId="63567E0D" w14:textId="77777777" w:rsidR="005E6A9E" w:rsidRDefault="005E6A9E" w:rsidP="005E6A9E">
      <w:pPr>
        <w:pStyle w:val="Style1"/>
      </w:pPr>
      <w:r>
        <w:t xml:space="preserve">            return te</w:t>
      </w:r>
    </w:p>
    <w:p w14:paraId="082E9DBB" w14:textId="77777777" w:rsidR="005E6A9E" w:rsidRDefault="005E6A9E" w:rsidP="005E6A9E">
      <w:pPr>
        <w:pStyle w:val="Style1"/>
      </w:pPr>
      <w:r>
        <w:t xml:space="preserve">        }</w:t>
      </w:r>
    </w:p>
    <w:p w14:paraId="7F65BCB6" w14:textId="77777777" w:rsidR="005E6A9E" w:rsidRDefault="005E6A9E" w:rsidP="005E6A9E">
      <w:pPr>
        <w:pStyle w:val="Style1"/>
      </w:pPr>
      <w:r>
        <w:t xml:space="preserve">        ));</w:t>
      </w:r>
    </w:p>
    <w:p w14:paraId="7D0591A4" w14:textId="77777777" w:rsidR="005E6A9E" w:rsidRDefault="005E6A9E" w:rsidP="005E6A9E">
      <w:pPr>
        <w:pStyle w:val="Style1"/>
      </w:pPr>
      <w:r>
        <w:t xml:space="preserve">        var n, i = r("Fcif");</w:t>
      </w:r>
    </w:p>
    <w:p w14:paraId="59B146C6" w14:textId="77777777" w:rsidR="005E6A9E" w:rsidRDefault="005E6A9E" w:rsidP="005E6A9E">
      <w:pPr>
        <w:pStyle w:val="Style1"/>
      </w:pPr>
      <w:r>
        <w:t xml:space="preserve">        !function(e) {</w:t>
      </w:r>
    </w:p>
    <w:p w14:paraId="00F50010" w14:textId="77777777" w:rsidR="005E6A9E" w:rsidRDefault="005E6A9E" w:rsidP="005E6A9E">
      <w:pPr>
        <w:pStyle w:val="Style1"/>
      </w:pPr>
      <w:r>
        <w:t xml:space="preserve">            e.Idle = "idle",</w:t>
      </w:r>
    </w:p>
    <w:p w14:paraId="52100907" w14:textId="77777777" w:rsidR="005E6A9E" w:rsidRDefault="005E6A9E" w:rsidP="005E6A9E">
      <w:pPr>
        <w:pStyle w:val="Style1"/>
      </w:pPr>
      <w:r>
        <w:t xml:space="preserve">            e.Loading = "loading",</w:t>
      </w:r>
    </w:p>
    <w:p w14:paraId="4C37399E" w14:textId="77777777" w:rsidR="005E6A9E" w:rsidRDefault="005E6A9E" w:rsidP="005E6A9E">
      <w:pPr>
        <w:pStyle w:val="Style1"/>
      </w:pPr>
      <w:r>
        <w:t xml:space="preserve">            e.Error = "error",</w:t>
      </w:r>
    </w:p>
    <w:p w14:paraId="7DAA5329" w14:textId="77777777" w:rsidR="005E6A9E" w:rsidRDefault="005E6A9E" w:rsidP="005E6A9E">
      <w:pPr>
        <w:pStyle w:val="Style1"/>
      </w:pPr>
      <w:r>
        <w:t xml:space="preserve">            e.Success = "success"</w:t>
      </w:r>
    </w:p>
    <w:p w14:paraId="0A455A43" w14:textId="77777777" w:rsidR="005E6A9E" w:rsidRDefault="005E6A9E" w:rsidP="005E6A9E">
      <w:pPr>
        <w:pStyle w:val="Style1"/>
      </w:pPr>
      <w:r>
        <w:t xml:space="preserve">        }(n || (n = {}));</w:t>
      </w:r>
    </w:p>
    <w:p w14:paraId="21A47450" w14:textId="77777777" w:rsidR="005E6A9E" w:rsidRDefault="005E6A9E" w:rsidP="005E6A9E">
      <w:pPr>
        <w:pStyle w:val="Style1"/>
      </w:pPr>
      <w:r>
        <w:t xml:space="preserve">        var u = function(e) {</w:t>
      </w:r>
    </w:p>
    <w:p w14:paraId="3D0EEED7" w14:textId="77777777" w:rsidR="005E6A9E" w:rsidRDefault="005E6A9E" w:rsidP="005E6A9E">
      <w:pPr>
        <w:pStyle w:val="Style1"/>
      </w:pPr>
      <w:r>
        <w:t xml:space="preserve">            this.silent = e</w:t>
      </w:r>
    </w:p>
    <w:p w14:paraId="00ED766A" w14:textId="77777777" w:rsidR="005E6A9E" w:rsidRDefault="005E6A9E" w:rsidP="005E6A9E">
      <w:pPr>
        <w:pStyle w:val="Style1"/>
      </w:pPr>
      <w:r>
        <w:t xml:space="preserve">        }</w:t>
      </w:r>
    </w:p>
    <w:p w14:paraId="30E47ED9" w14:textId="77777777" w:rsidR="005E6A9E" w:rsidRDefault="005E6A9E" w:rsidP="005E6A9E">
      <w:pPr>
        <w:pStyle w:val="Style1"/>
      </w:pPr>
      <w:r>
        <w:t xml:space="preserve">          , o = 0</w:t>
      </w:r>
    </w:p>
    <w:p w14:paraId="48E32978" w14:textId="77777777" w:rsidR="005E6A9E" w:rsidRDefault="005E6A9E" w:rsidP="005E6A9E">
      <w:pPr>
        <w:pStyle w:val="Style1"/>
      </w:pPr>
      <w:r>
        <w:t xml:space="preserve">          , s = "undefined" == typeof window;</w:t>
      </w:r>
    </w:p>
    <w:p w14:paraId="4DBAAF61" w14:textId="77777777" w:rsidR="005E6A9E" w:rsidRDefault="005E6A9E" w:rsidP="005E6A9E">
      <w:pPr>
        <w:pStyle w:val="Style1"/>
      </w:pPr>
      <w:r>
        <w:t xml:space="preserve">        function c() {}</w:t>
      </w:r>
    </w:p>
    <w:p w14:paraId="0DE7090A" w14:textId="77777777" w:rsidR="005E6A9E" w:rsidRDefault="005E6A9E" w:rsidP="005E6A9E">
      <w:pPr>
        <w:pStyle w:val="Style1"/>
      </w:pPr>
      <w:r>
        <w:t xml:space="preserve">        var a = console || {</w:t>
      </w:r>
    </w:p>
    <w:p w14:paraId="73526E37" w14:textId="77777777" w:rsidR="005E6A9E" w:rsidRDefault="005E6A9E" w:rsidP="005E6A9E">
      <w:pPr>
        <w:pStyle w:val="Style1"/>
      </w:pPr>
      <w:r>
        <w:t xml:space="preserve">            error: c,</w:t>
      </w:r>
    </w:p>
    <w:p w14:paraId="3C5B2CEA" w14:textId="77777777" w:rsidR="005E6A9E" w:rsidRDefault="005E6A9E" w:rsidP="005E6A9E">
      <w:pPr>
        <w:pStyle w:val="Style1"/>
      </w:pPr>
      <w:r>
        <w:t xml:space="preserve">            warn: c,</w:t>
      </w:r>
    </w:p>
    <w:p w14:paraId="10D6ED72" w14:textId="77777777" w:rsidR="005E6A9E" w:rsidRDefault="005E6A9E" w:rsidP="005E6A9E">
      <w:pPr>
        <w:pStyle w:val="Style1"/>
      </w:pPr>
      <w:r>
        <w:t xml:space="preserve">            log: c</w:t>
      </w:r>
    </w:p>
    <w:p w14:paraId="205FD920" w14:textId="77777777" w:rsidR="005E6A9E" w:rsidRDefault="005E6A9E" w:rsidP="005E6A9E">
      <w:pPr>
        <w:pStyle w:val="Style1"/>
      </w:pPr>
      <w:r>
        <w:t xml:space="preserve">        };</w:t>
      </w:r>
    </w:p>
    <w:p w14:paraId="181968A2" w14:textId="77777777" w:rsidR="005E6A9E" w:rsidRDefault="005E6A9E" w:rsidP="005E6A9E">
      <w:pPr>
        <w:pStyle w:val="Style1"/>
      </w:pPr>
      <w:r>
        <w:t xml:space="preserve">        function h(e, t) {</w:t>
      </w:r>
    </w:p>
    <w:p w14:paraId="21CFD7AF" w14:textId="77777777" w:rsidR="005E6A9E" w:rsidRDefault="005E6A9E" w:rsidP="005E6A9E">
      <w:pPr>
        <w:pStyle w:val="Style1"/>
      </w:pPr>
      <w:r>
        <w:t xml:space="preserve">            return "function" == typeof e ? e(t) : e</w:t>
      </w:r>
    </w:p>
    <w:p w14:paraId="3D921D54" w14:textId="77777777" w:rsidR="005E6A9E" w:rsidRDefault="005E6A9E" w:rsidP="005E6A9E">
      <w:pPr>
        <w:pStyle w:val="Style1"/>
      </w:pPr>
      <w:r>
        <w:t xml:space="preserve">        }</w:t>
      </w:r>
    </w:p>
    <w:p w14:paraId="297C07AB" w14:textId="77777777" w:rsidR="005E6A9E" w:rsidRDefault="005E6A9E" w:rsidP="005E6A9E">
      <w:pPr>
        <w:pStyle w:val="Style1"/>
      </w:pPr>
      <w:r>
        <w:t xml:space="preserve">        function f(e, t) {</w:t>
      </w:r>
    </w:p>
    <w:p w14:paraId="163EF108" w14:textId="77777777" w:rsidR="005E6A9E" w:rsidRDefault="005E6A9E" w:rsidP="005E6A9E">
      <w:pPr>
        <w:pStyle w:val="Style1"/>
      </w:pPr>
      <w:r>
        <w:t xml:space="preserve">            if ("function" == typeof t)</w:t>
      </w:r>
    </w:p>
    <w:p w14:paraId="07B18572" w14:textId="77777777" w:rsidR="005E6A9E" w:rsidRDefault="005E6A9E" w:rsidP="005E6A9E">
      <w:pPr>
        <w:pStyle w:val="Style1"/>
      </w:pPr>
      <w:r>
        <w:t xml:space="preserve">                throw new Error;</w:t>
      </w:r>
    </w:p>
    <w:p w14:paraId="4059091B" w14:textId="77777777" w:rsidR="005E6A9E" w:rsidRDefault="005E6A9E" w:rsidP="005E6A9E">
      <w:pPr>
        <w:pStyle w:val="Style1"/>
      </w:pPr>
      <w:r>
        <w:t xml:space="preserve">            return b(t) ? Object.keys(t).sort().reduce((function(e, r) {</w:t>
      </w:r>
    </w:p>
    <w:p w14:paraId="32BF2E78" w14:textId="77777777" w:rsidR="005E6A9E" w:rsidRDefault="005E6A9E" w:rsidP="005E6A9E">
      <w:pPr>
        <w:pStyle w:val="Style1"/>
      </w:pPr>
      <w:r>
        <w:t xml:space="preserve">                return e[r] = t[r],</w:t>
      </w:r>
    </w:p>
    <w:p w14:paraId="6B668D61" w14:textId="77777777" w:rsidR="005E6A9E" w:rsidRDefault="005E6A9E" w:rsidP="005E6A9E">
      <w:pPr>
        <w:pStyle w:val="Style1"/>
      </w:pPr>
      <w:r>
        <w:t xml:space="preserve">                e</w:t>
      </w:r>
    </w:p>
    <w:p w14:paraId="584AAFA2" w14:textId="77777777" w:rsidR="005E6A9E" w:rsidRDefault="005E6A9E" w:rsidP="005E6A9E">
      <w:pPr>
        <w:pStyle w:val="Style1"/>
      </w:pPr>
      <w:r>
        <w:t xml:space="preserve">            }</w:t>
      </w:r>
    </w:p>
    <w:p w14:paraId="4440BB2F" w14:textId="77777777" w:rsidR="005E6A9E" w:rsidRDefault="005E6A9E" w:rsidP="005E6A9E">
      <w:pPr>
        <w:pStyle w:val="Style1"/>
      </w:pPr>
      <w:r>
        <w:t xml:space="preserve">            ), {}) : t</w:t>
      </w:r>
    </w:p>
    <w:p w14:paraId="0259D20B" w14:textId="77777777" w:rsidR="005E6A9E" w:rsidRDefault="005E6A9E" w:rsidP="005E6A9E">
      <w:pPr>
        <w:pStyle w:val="Style1"/>
      </w:pPr>
      <w:r>
        <w:t xml:space="preserve">        }</w:t>
      </w:r>
    </w:p>
    <w:p w14:paraId="4ADBACEA" w14:textId="77777777" w:rsidR="005E6A9E" w:rsidRDefault="005E6A9E" w:rsidP="005E6A9E">
      <w:pPr>
        <w:pStyle w:val="Style1"/>
      </w:pPr>
      <w:r>
        <w:t xml:space="preserve">        function l(e, t) {</w:t>
      </w:r>
    </w:p>
    <w:p w14:paraId="68855A56" w14:textId="77777777" w:rsidR="005E6A9E" w:rsidRDefault="005E6A9E" w:rsidP="005E6A9E">
      <w:pPr>
        <w:pStyle w:val="Style1"/>
      </w:pPr>
      <w:r>
        <w:t xml:space="preserve">            return e === t || typeof e == typeof t &amp;&amp; "object" == typeof e &amp;&amp; !Object.keys(t).some((function(r) {</w:t>
      </w:r>
    </w:p>
    <w:p w14:paraId="5EE7711A" w14:textId="77777777" w:rsidR="005E6A9E" w:rsidRDefault="005E6A9E" w:rsidP="005E6A9E">
      <w:pPr>
        <w:pStyle w:val="Style1"/>
      </w:pPr>
      <w:r>
        <w:t xml:space="preserve">                return !l(e[r], t[r])</w:t>
      </w:r>
    </w:p>
    <w:p w14:paraId="6FEAE6CE" w14:textId="77777777" w:rsidR="005E6A9E" w:rsidRDefault="005E6A9E" w:rsidP="005E6A9E">
      <w:pPr>
        <w:pStyle w:val="Style1"/>
      </w:pPr>
      <w:r>
        <w:t xml:space="preserve">            }</w:t>
      </w:r>
    </w:p>
    <w:p w14:paraId="21A5706A" w14:textId="77777777" w:rsidR="005E6A9E" w:rsidRDefault="005E6A9E" w:rsidP="005E6A9E">
      <w:pPr>
        <w:pStyle w:val="Style1"/>
      </w:pPr>
      <w:r>
        <w:t xml:space="preserve">            ))</w:t>
      </w:r>
    </w:p>
    <w:p w14:paraId="62D6447C" w14:textId="77777777" w:rsidR="005E6A9E" w:rsidRDefault="005E6A9E" w:rsidP="005E6A9E">
      <w:pPr>
        <w:pStyle w:val="Style1"/>
      </w:pPr>
      <w:r>
        <w:t xml:space="preserve">        }</w:t>
      </w:r>
    </w:p>
    <w:p w14:paraId="510E28CE" w14:textId="77777777" w:rsidR="005E6A9E" w:rsidRDefault="005E6A9E" w:rsidP="005E6A9E">
      <w:pPr>
        <w:pStyle w:val="Style1"/>
      </w:pPr>
      <w:r>
        <w:t xml:space="preserve">        function d(e) {</w:t>
      </w:r>
    </w:p>
    <w:p w14:paraId="274045EC" w14:textId="77777777" w:rsidR="005E6A9E" w:rsidRDefault="005E6A9E" w:rsidP="005E6A9E">
      <w:pPr>
        <w:pStyle w:val="Style1"/>
      </w:pPr>
      <w:r>
        <w:t xml:space="preserve">            return "number" == typeof e &amp;&amp; e &gt;= 0 &amp;&amp; e !== 1 / 0</w:t>
      </w:r>
    </w:p>
    <w:p w14:paraId="67C73577" w14:textId="77777777" w:rsidR="005E6A9E" w:rsidRDefault="005E6A9E" w:rsidP="005E6A9E">
      <w:pPr>
        <w:pStyle w:val="Style1"/>
      </w:pPr>
      <w:r>
        <w:t xml:space="preserve">        }</w:t>
      </w:r>
    </w:p>
    <w:p w14:paraId="605B020D" w14:textId="77777777" w:rsidR="005E6A9E" w:rsidRDefault="005E6A9E" w:rsidP="005E6A9E">
      <w:pPr>
        <w:pStyle w:val="Style1"/>
      </w:pPr>
      <w:r>
        <w:t xml:space="preserve">        function v() {</w:t>
      </w:r>
    </w:p>
    <w:p w14:paraId="1E6A952D" w14:textId="77777777" w:rsidR="005E6A9E" w:rsidRDefault="005E6A9E" w:rsidP="005E6A9E">
      <w:pPr>
        <w:pStyle w:val="Style1"/>
      </w:pPr>
      <w:r>
        <w:t xml:space="preserve">            return "undefined" == typeof document || [void 0, "visible", "prerender"].includes(document.visibilityState)</w:t>
      </w:r>
    </w:p>
    <w:p w14:paraId="79E99AC3" w14:textId="77777777" w:rsidR="005E6A9E" w:rsidRDefault="005E6A9E" w:rsidP="005E6A9E">
      <w:pPr>
        <w:pStyle w:val="Style1"/>
      </w:pPr>
      <w:r>
        <w:t xml:space="preserve">        }</w:t>
      </w:r>
    </w:p>
    <w:p w14:paraId="11E32C9E" w14:textId="77777777" w:rsidR="005E6A9E" w:rsidRDefault="005E6A9E" w:rsidP="005E6A9E">
      <w:pPr>
        <w:pStyle w:val="Style1"/>
      </w:pPr>
      <w:r>
        <w:t xml:space="preserve">        function y() {</w:t>
      </w:r>
    </w:p>
    <w:p w14:paraId="533373F4" w14:textId="77777777" w:rsidR="005E6A9E" w:rsidRDefault="005E6A9E" w:rsidP="005E6A9E">
      <w:pPr>
        <w:pStyle w:val="Style1"/>
      </w:pPr>
      <w:r>
        <w:t xml:space="preserve">            return void 0 === navigator.onLine || navigator.onLine</w:t>
      </w:r>
    </w:p>
    <w:p w14:paraId="77F42736" w14:textId="77777777" w:rsidR="005E6A9E" w:rsidRDefault="005E6A9E" w:rsidP="005E6A9E">
      <w:pPr>
        <w:pStyle w:val="Style1"/>
      </w:pPr>
      <w:r>
        <w:t xml:space="preserve">        }</w:t>
      </w:r>
    </w:p>
    <w:p w14:paraId="6C913F12" w14:textId="77777777" w:rsidR="005E6A9E" w:rsidRDefault="005E6A9E" w:rsidP="005E6A9E">
      <w:pPr>
        <w:pStyle w:val="Style1"/>
      </w:pPr>
      <w:r>
        <w:t xml:space="preserve">        function p(e, t, r, n) {</w:t>
      </w:r>
    </w:p>
    <w:p w14:paraId="1B2D8A81" w14:textId="77777777" w:rsidR="005E6A9E" w:rsidRDefault="005E6A9E" w:rsidP="005E6A9E">
      <w:pPr>
        <w:pStyle w:val="Style1"/>
      </w:pPr>
      <w:r>
        <w:t xml:space="preserve">            var u, o, s, c;</w:t>
      </w:r>
    </w:p>
    <w:p w14:paraId="3D273F2B" w14:textId="77777777" w:rsidR="005E6A9E" w:rsidRDefault="005E6A9E" w:rsidP="005E6A9E">
      <w:pPr>
        <w:pStyle w:val="Style1"/>
      </w:pPr>
      <w:r>
        <w:t xml:space="preserve">            return b(e) ? (u = e.queryKey,</w:t>
      </w:r>
    </w:p>
    <w:p w14:paraId="25AF3954" w14:textId="77777777" w:rsidR="005E6A9E" w:rsidRDefault="005E6A9E" w:rsidP="005E6A9E">
      <w:pPr>
        <w:pStyle w:val="Style1"/>
      </w:pPr>
      <w:r>
        <w:t xml:space="preserve">            o = e.queryFn,</w:t>
      </w:r>
    </w:p>
    <w:p w14:paraId="4E3703C9" w14:textId="77777777" w:rsidR="005E6A9E" w:rsidRDefault="005E6A9E" w:rsidP="005E6A9E">
      <w:pPr>
        <w:pStyle w:val="Style1"/>
      </w:pPr>
      <w:r>
        <w:t xml:space="preserve">            s = e.config,</w:t>
      </w:r>
    </w:p>
    <w:p w14:paraId="2F991FAB" w14:textId="77777777" w:rsidR="005E6A9E" w:rsidRDefault="005E6A9E" w:rsidP="005E6A9E">
      <w:pPr>
        <w:pStyle w:val="Style1"/>
      </w:pPr>
      <w:r>
        <w:t xml:space="preserve">            c = t) : b(t) ? (u = e,</w:t>
      </w:r>
    </w:p>
    <w:p w14:paraId="2060C14F" w14:textId="77777777" w:rsidR="005E6A9E" w:rsidRDefault="005E6A9E" w:rsidP="005E6A9E">
      <w:pPr>
        <w:pStyle w:val="Style1"/>
      </w:pPr>
      <w:r>
        <w:t xml:space="preserve">            s = t,</w:t>
      </w:r>
    </w:p>
    <w:p w14:paraId="3AE4B38A" w14:textId="77777777" w:rsidR="005E6A9E" w:rsidRDefault="005E6A9E" w:rsidP="005E6A9E">
      <w:pPr>
        <w:pStyle w:val="Style1"/>
      </w:pPr>
      <w:r>
        <w:t xml:space="preserve">            c = r) : (u = e,</w:t>
      </w:r>
    </w:p>
    <w:p w14:paraId="72C885AE" w14:textId="77777777" w:rsidR="005E6A9E" w:rsidRDefault="005E6A9E" w:rsidP="005E6A9E">
      <w:pPr>
        <w:pStyle w:val="Style1"/>
      </w:pPr>
      <w:r>
        <w:t xml:space="preserve">            o = t,</w:t>
      </w:r>
    </w:p>
    <w:p w14:paraId="11BD482B" w14:textId="77777777" w:rsidR="005E6A9E" w:rsidRDefault="005E6A9E" w:rsidP="005E6A9E">
      <w:pPr>
        <w:pStyle w:val="Style1"/>
      </w:pPr>
      <w:r>
        <w:t xml:space="preserve">            s = r,</w:t>
      </w:r>
    </w:p>
    <w:p w14:paraId="25865916" w14:textId="77777777" w:rsidR="005E6A9E" w:rsidRDefault="005E6A9E" w:rsidP="005E6A9E">
      <w:pPr>
        <w:pStyle w:val="Style1"/>
      </w:pPr>
      <w:r>
        <w:t xml:space="preserve">            c = n),</w:t>
      </w:r>
    </w:p>
    <w:p w14:paraId="2E147510" w14:textId="77777777" w:rsidR="005E6A9E" w:rsidRDefault="005E6A9E" w:rsidP="005E6A9E">
      <w:pPr>
        <w:pStyle w:val="Style1"/>
      </w:pPr>
      <w:r>
        <w:t xml:space="preserve">            s = s || {},</w:t>
      </w:r>
    </w:p>
    <w:p w14:paraId="61DBB902" w14:textId="77777777" w:rsidR="005E6A9E" w:rsidRDefault="005E6A9E" w:rsidP="005E6A9E">
      <w:pPr>
        <w:pStyle w:val="Style1"/>
      </w:pPr>
      <w:r>
        <w:t xml:space="preserve">            o &amp;&amp; (s = Object(i.a)({}, s, {</w:t>
      </w:r>
    </w:p>
    <w:p w14:paraId="45556588" w14:textId="77777777" w:rsidR="005E6A9E" w:rsidRDefault="005E6A9E" w:rsidP="005E6A9E">
      <w:pPr>
        <w:pStyle w:val="Style1"/>
      </w:pPr>
      <w:r>
        <w:t xml:space="preserve">                queryFn: o</w:t>
      </w:r>
    </w:p>
    <w:p w14:paraId="7824EA25" w14:textId="77777777" w:rsidR="005E6A9E" w:rsidRDefault="005E6A9E" w:rsidP="005E6A9E">
      <w:pPr>
        <w:pStyle w:val="Style1"/>
      </w:pPr>
      <w:r>
        <w:t xml:space="preserve">            })),</w:t>
      </w:r>
    </w:p>
    <w:p w14:paraId="3B37822E" w14:textId="77777777" w:rsidR="005E6A9E" w:rsidRDefault="005E6A9E" w:rsidP="005E6A9E">
      <w:pPr>
        <w:pStyle w:val="Style1"/>
      </w:pPr>
      <w:r>
        <w:t xml:space="preserve">            [u, s, c]</w:t>
      </w:r>
    </w:p>
    <w:p w14:paraId="5B89F88C" w14:textId="77777777" w:rsidR="005E6A9E" w:rsidRDefault="005E6A9E" w:rsidP="005E6A9E">
      <w:pPr>
        <w:pStyle w:val="Style1"/>
      </w:pPr>
      <w:r>
        <w:t xml:space="preserve">        }</w:t>
      </w:r>
    </w:p>
    <w:p w14:paraId="57110AE5" w14:textId="77777777" w:rsidR="005E6A9E" w:rsidRDefault="005E6A9E" w:rsidP="005E6A9E">
      <w:pPr>
        <w:pStyle w:val="Style1"/>
      </w:pPr>
      <w:r>
        <w:t xml:space="preserve">        function g(e, t) {</w:t>
      </w:r>
    </w:p>
    <w:p w14:paraId="43DBCC95" w14:textId="77777777" w:rsidR="005E6A9E" w:rsidRDefault="005E6A9E" w:rsidP="005E6A9E">
      <w:pPr>
        <w:pStyle w:val="Style1"/>
      </w:pPr>
      <w:r>
        <w:t xml:space="preserve">            if (e === t)</w:t>
      </w:r>
    </w:p>
    <w:p w14:paraId="62443E5A" w14:textId="77777777" w:rsidR="005E6A9E" w:rsidRDefault="005E6A9E" w:rsidP="005E6A9E">
      <w:pPr>
        <w:pStyle w:val="Style1"/>
      </w:pPr>
      <w:r>
        <w:t xml:space="preserve">                return e;</w:t>
      </w:r>
    </w:p>
    <w:p w14:paraId="6F18F4CF" w14:textId="77777777" w:rsidR="005E6A9E" w:rsidRDefault="005E6A9E" w:rsidP="005E6A9E">
      <w:pPr>
        <w:pStyle w:val="Style1"/>
      </w:pPr>
      <w:r>
        <w:t xml:space="preserve">            var r = Array.isArray(e) &amp;&amp; Array.isArray(t);</w:t>
      </w:r>
    </w:p>
    <w:p w14:paraId="2B749B8B" w14:textId="77777777" w:rsidR="005E6A9E" w:rsidRDefault="005E6A9E" w:rsidP="005E6A9E">
      <w:pPr>
        <w:pStyle w:val="Style1"/>
      </w:pPr>
      <w:r>
        <w:t xml:space="preserve">            if (r || b(e) &amp;&amp; b(t)) {</w:t>
      </w:r>
    </w:p>
    <w:p w14:paraId="337FDE2B" w14:textId="77777777" w:rsidR="005E6A9E" w:rsidRDefault="005E6A9E" w:rsidP="005E6A9E">
      <w:pPr>
        <w:pStyle w:val="Style1"/>
      </w:pPr>
      <w:r>
        <w:t xml:space="preserve">                for (var n = r ? e.length : Object.keys(e).length, i = r ? t : Object.keys(t), u = i.length, o = r ? [] : {}, s = 0, c = 0; c &lt; u; c++) {</w:t>
      </w:r>
    </w:p>
    <w:p w14:paraId="4B7AD3B7" w14:textId="77777777" w:rsidR="005E6A9E" w:rsidRDefault="005E6A9E" w:rsidP="005E6A9E">
      <w:pPr>
        <w:pStyle w:val="Style1"/>
      </w:pPr>
      <w:r>
        <w:t xml:space="preserve">                    var a = r ? c : i[c];</w:t>
      </w:r>
    </w:p>
    <w:p w14:paraId="4218E0E2" w14:textId="77777777" w:rsidR="005E6A9E" w:rsidRDefault="005E6A9E" w:rsidP="005E6A9E">
      <w:pPr>
        <w:pStyle w:val="Style1"/>
      </w:pPr>
      <w:r>
        <w:t xml:space="preserve">                    o[a] = g(e[a], t[a]),</w:t>
      </w:r>
    </w:p>
    <w:p w14:paraId="4F7809EE" w14:textId="77777777" w:rsidR="005E6A9E" w:rsidRDefault="005E6A9E" w:rsidP="005E6A9E">
      <w:pPr>
        <w:pStyle w:val="Style1"/>
      </w:pPr>
      <w:r>
        <w:t xml:space="preserve">                    o[a] === e[a] &amp;&amp; s++</w:t>
      </w:r>
    </w:p>
    <w:p w14:paraId="4B21C268" w14:textId="77777777" w:rsidR="005E6A9E" w:rsidRDefault="005E6A9E" w:rsidP="005E6A9E">
      <w:pPr>
        <w:pStyle w:val="Style1"/>
      </w:pPr>
      <w:r>
        <w:t xml:space="preserve">                }</w:t>
      </w:r>
    </w:p>
    <w:p w14:paraId="692BEC8A" w14:textId="77777777" w:rsidR="005E6A9E" w:rsidRDefault="005E6A9E" w:rsidP="005E6A9E">
      <w:pPr>
        <w:pStyle w:val="Style1"/>
      </w:pPr>
      <w:r>
        <w:t xml:space="preserve">                return n === u &amp;&amp; s === n ? e : o</w:t>
      </w:r>
    </w:p>
    <w:p w14:paraId="551E6564" w14:textId="77777777" w:rsidR="005E6A9E" w:rsidRDefault="005E6A9E" w:rsidP="005E6A9E">
      <w:pPr>
        <w:pStyle w:val="Style1"/>
      </w:pPr>
      <w:r>
        <w:t xml:space="preserve">            }</w:t>
      </w:r>
    </w:p>
    <w:p w14:paraId="0A247F74" w14:textId="77777777" w:rsidR="005E6A9E" w:rsidRDefault="005E6A9E" w:rsidP="005E6A9E">
      <w:pPr>
        <w:pStyle w:val="Style1"/>
      </w:pPr>
      <w:r>
        <w:t xml:space="preserve">            return t</w:t>
      </w:r>
    </w:p>
    <w:p w14:paraId="353A3B9D" w14:textId="77777777" w:rsidR="005E6A9E" w:rsidRDefault="005E6A9E" w:rsidP="005E6A9E">
      <w:pPr>
        <w:pStyle w:val="Style1"/>
      </w:pPr>
      <w:r>
        <w:t xml:space="preserve">        }</w:t>
      </w:r>
    </w:p>
    <w:p w14:paraId="160DD1E6" w14:textId="77777777" w:rsidR="005E6A9E" w:rsidRDefault="005E6A9E" w:rsidP="005E6A9E">
      <w:pPr>
        <w:pStyle w:val="Style1"/>
      </w:pPr>
      <w:r>
        <w:t xml:space="preserve">        function b(e) {</w:t>
      </w:r>
    </w:p>
    <w:p w14:paraId="2B3A328E" w14:textId="77777777" w:rsidR="005E6A9E" w:rsidRDefault="005E6A9E" w:rsidP="005E6A9E">
      <w:pPr>
        <w:pStyle w:val="Style1"/>
      </w:pPr>
      <w:r>
        <w:t xml:space="preserve">            if (!m(e))</w:t>
      </w:r>
    </w:p>
    <w:p w14:paraId="72B24ECB" w14:textId="77777777" w:rsidR="005E6A9E" w:rsidRDefault="005E6A9E" w:rsidP="005E6A9E">
      <w:pPr>
        <w:pStyle w:val="Style1"/>
      </w:pPr>
      <w:r>
        <w:t xml:space="preserve">                return !1;</w:t>
      </w:r>
    </w:p>
    <w:p w14:paraId="3D85C073" w14:textId="77777777" w:rsidR="005E6A9E" w:rsidRDefault="005E6A9E" w:rsidP="005E6A9E">
      <w:pPr>
        <w:pStyle w:val="Style1"/>
      </w:pPr>
      <w:r>
        <w:t xml:space="preserve">            var t = e.constructor;</w:t>
      </w:r>
    </w:p>
    <w:p w14:paraId="4F34DB9C" w14:textId="77777777" w:rsidR="005E6A9E" w:rsidRDefault="005E6A9E" w:rsidP="005E6A9E">
      <w:pPr>
        <w:pStyle w:val="Style1"/>
      </w:pPr>
      <w:r>
        <w:t xml:space="preserve">            if (void 0 === t)</w:t>
      </w:r>
    </w:p>
    <w:p w14:paraId="39D9D5BA" w14:textId="77777777" w:rsidR="005E6A9E" w:rsidRDefault="005E6A9E" w:rsidP="005E6A9E">
      <w:pPr>
        <w:pStyle w:val="Style1"/>
      </w:pPr>
      <w:r>
        <w:t xml:space="preserve">                return !0;</w:t>
      </w:r>
    </w:p>
    <w:p w14:paraId="74E9032E" w14:textId="77777777" w:rsidR="005E6A9E" w:rsidRDefault="005E6A9E" w:rsidP="005E6A9E">
      <w:pPr>
        <w:pStyle w:val="Style1"/>
      </w:pPr>
      <w:r>
        <w:t xml:space="preserve">            var r = t.prototype;</w:t>
      </w:r>
    </w:p>
    <w:p w14:paraId="2A2BE7E9" w14:textId="77777777" w:rsidR="005E6A9E" w:rsidRDefault="005E6A9E" w:rsidP="005E6A9E">
      <w:pPr>
        <w:pStyle w:val="Style1"/>
      </w:pPr>
      <w:r>
        <w:t xml:space="preserve">            return !!m(r) &amp;&amp; !!r.hasOwnProperty("isPrototypeOf")</w:t>
      </w:r>
    </w:p>
    <w:p w14:paraId="716C9435" w14:textId="77777777" w:rsidR="005E6A9E" w:rsidRDefault="005E6A9E" w:rsidP="005E6A9E">
      <w:pPr>
        <w:pStyle w:val="Style1"/>
      </w:pPr>
      <w:r>
        <w:t xml:space="preserve">        }</w:t>
      </w:r>
    </w:p>
    <w:p w14:paraId="6D7EA8CA" w14:textId="77777777" w:rsidR="005E6A9E" w:rsidRDefault="005E6A9E" w:rsidP="005E6A9E">
      <w:pPr>
        <w:pStyle w:val="Style1"/>
      </w:pPr>
      <w:r>
        <w:t xml:space="preserve">        function m(e) {</w:t>
      </w:r>
    </w:p>
    <w:p w14:paraId="2F1E512F" w14:textId="77777777" w:rsidR="005E6A9E" w:rsidRDefault="005E6A9E" w:rsidP="005E6A9E">
      <w:pPr>
        <w:pStyle w:val="Style1"/>
      </w:pPr>
      <w:r>
        <w:t xml:space="preserve">            return "[object Object]" === Object.prototype.toString.call(e)</w:t>
      </w:r>
    </w:p>
    <w:p w14:paraId="391D3F08" w14:textId="77777777" w:rsidR="005E6A9E" w:rsidRDefault="005E6A9E" w:rsidP="005E6A9E">
      <w:pPr>
        <w:pStyle w:val="Style1"/>
      </w:pPr>
      <w:r>
        <w:t xml:space="preserve">        }</w:t>
      </w:r>
    </w:p>
    <w:p w14:paraId="3207F045" w14:textId="77777777" w:rsidR="005E6A9E" w:rsidRDefault="005E6A9E" w:rsidP="005E6A9E">
      <w:pPr>
        <w:pStyle w:val="Style1"/>
      </w:pPr>
      <w:r>
        <w:t xml:space="preserve">        function w(e) {</w:t>
      </w:r>
    </w:p>
    <w:p w14:paraId="75996326" w14:textId="77777777" w:rsidR="005E6A9E" w:rsidRDefault="005E6A9E" w:rsidP="005E6A9E">
      <w:pPr>
        <w:pStyle w:val="Style1"/>
      </w:pPr>
      <w:r>
        <w:t xml:space="preserve">            return e instanceof u</w:t>
      </w:r>
    </w:p>
    <w:p w14:paraId="187DB213" w14:textId="77777777" w:rsidR="005E6A9E" w:rsidRDefault="005E6A9E" w:rsidP="005E6A9E">
      <w:pPr>
        <w:pStyle w:val="Style1"/>
      </w:pPr>
      <w:r>
        <w:t xml:space="preserve">        }</w:t>
      </w:r>
    </w:p>
    <w:p w14:paraId="292553C0" w14:textId="77777777" w:rsidR="005E6A9E" w:rsidRDefault="005E6A9E" w:rsidP="005E6A9E">
      <w:pPr>
        <w:pStyle w:val="Style1"/>
      </w:pPr>
      <w:r>
        <w:t xml:space="preserve">        function Q(e) {</w:t>
      </w:r>
    </w:p>
    <w:p w14:paraId="180AC638" w14:textId="77777777" w:rsidR="005E6A9E" w:rsidRDefault="005E6A9E" w:rsidP="005E6A9E">
      <w:pPr>
        <w:pStyle w:val="Style1"/>
      </w:pPr>
      <w:r>
        <w:t xml:space="preserve">            return {</w:t>
      </w:r>
    </w:p>
    <w:p w14:paraId="7063012C" w14:textId="77777777" w:rsidR="005E6A9E" w:rsidRDefault="005E6A9E" w:rsidP="005E6A9E">
      <w:pPr>
        <w:pStyle w:val="Style1"/>
      </w:pPr>
      <w:r>
        <w:t xml:space="preserve">                status: e,</w:t>
      </w:r>
    </w:p>
    <w:p w14:paraId="2130E2FB" w14:textId="77777777" w:rsidR="005E6A9E" w:rsidRDefault="005E6A9E" w:rsidP="005E6A9E">
      <w:pPr>
        <w:pStyle w:val="Style1"/>
      </w:pPr>
      <w:r>
        <w:t xml:space="preserve">                isLoading: e === n.Loading,</w:t>
      </w:r>
    </w:p>
    <w:p w14:paraId="6B808388" w14:textId="77777777" w:rsidR="005E6A9E" w:rsidRDefault="005E6A9E" w:rsidP="005E6A9E">
      <w:pPr>
        <w:pStyle w:val="Style1"/>
      </w:pPr>
      <w:r>
        <w:t xml:space="preserve">                isSuccess: e === n.Success,</w:t>
      </w:r>
    </w:p>
    <w:p w14:paraId="3C42FC21" w14:textId="77777777" w:rsidR="005E6A9E" w:rsidRDefault="005E6A9E" w:rsidP="005E6A9E">
      <w:pPr>
        <w:pStyle w:val="Style1"/>
      </w:pPr>
      <w:r>
        <w:t xml:space="preserve">                isError: e === n.Error,</w:t>
      </w:r>
    </w:p>
    <w:p w14:paraId="70CF646A" w14:textId="77777777" w:rsidR="005E6A9E" w:rsidRDefault="005E6A9E" w:rsidP="005E6A9E">
      <w:pPr>
        <w:pStyle w:val="Style1"/>
      </w:pPr>
      <w:r>
        <w:t xml:space="preserve">                isIdle: e === n.Idle</w:t>
      </w:r>
    </w:p>
    <w:p w14:paraId="5F4C1BF6" w14:textId="77777777" w:rsidR="005E6A9E" w:rsidRDefault="005E6A9E" w:rsidP="005E6A9E">
      <w:pPr>
        <w:pStyle w:val="Style1"/>
      </w:pPr>
      <w:r>
        <w:t xml:space="preserve">            }</w:t>
      </w:r>
    </w:p>
    <w:p w14:paraId="05D9841D" w14:textId="77777777" w:rsidR="005E6A9E" w:rsidRDefault="005E6A9E" w:rsidP="005E6A9E">
      <w:pPr>
        <w:pStyle w:val="Style1"/>
      </w:pPr>
      <w:r>
        <w:t xml:space="preserve">        }</w:t>
      </w:r>
    </w:p>
    <w:p w14:paraId="04ADF48D" w14:textId="77777777" w:rsidR="005E6A9E" w:rsidRDefault="005E6A9E" w:rsidP="005E6A9E">
      <w:pPr>
        <w:pStyle w:val="Style1"/>
      </w:pPr>
      <w:r>
        <w:t xml:space="preserve">        function F(e) {</w:t>
      </w:r>
    </w:p>
    <w:p w14:paraId="208B788D" w14:textId="77777777" w:rsidR="005E6A9E" w:rsidRDefault="005E6A9E" w:rsidP="005E6A9E">
      <w:pPr>
        <w:pStyle w:val="Style1"/>
      </w:pPr>
      <w:r>
        <w:t xml:space="preserve">            var t;</w:t>
      </w:r>
    </w:p>
    <w:p w14:paraId="219C7CF6" w14:textId="77777777" w:rsidR="005E6A9E" w:rsidRDefault="005E6A9E" w:rsidP="005E6A9E">
      <w:pPr>
        <w:pStyle w:val="Style1"/>
      </w:pPr>
      <w:r>
        <w:t xml:space="preserve">            return function(r) {</w:t>
      </w:r>
    </w:p>
    <w:p w14:paraId="0B72A4A4" w14:textId="77777777" w:rsidR="005E6A9E" w:rsidRDefault="005E6A9E" w:rsidP="005E6A9E">
      <w:pPr>
        <w:pStyle w:val="Style1"/>
      </w:pPr>
      <w:r>
        <w:t xml:space="preserve">                t &amp;&amp; t(),</w:t>
      </w:r>
    </w:p>
    <w:p w14:paraId="4822CEB1" w14:textId="77777777" w:rsidR="005E6A9E" w:rsidRDefault="005E6A9E" w:rsidP="005E6A9E">
      <w:pPr>
        <w:pStyle w:val="Style1"/>
      </w:pPr>
      <w:r>
        <w:t xml:space="preserve">                t = r(e)</w:t>
      </w:r>
    </w:p>
    <w:p w14:paraId="7A602F18" w14:textId="77777777" w:rsidR="005E6A9E" w:rsidRDefault="005E6A9E" w:rsidP="005E6A9E">
      <w:pPr>
        <w:pStyle w:val="Style1"/>
      </w:pPr>
      <w:r>
        <w:t xml:space="preserve">            }</w:t>
      </w:r>
    </w:p>
    <w:p w14:paraId="56FBA0E8" w14:textId="77777777" w:rsidR="005E6A9E" w:rsidRDefault="005E6A9E" w:rsidP="005E6A9E">
      <w:pPr>
        <w:pStyle w:val="Style1"/>
      </w:pPr>
      <w:r>
        <w:t xml:space="preserve">        }</w:t>
      </w:r>
    </w:p>
    <w:p w14:paraId="0E58C16C" w14:textId="77777777" w:rsidR="005E6A9E" w:rsidRDefault="005E6A9E" w:rsidP="005E6A9E">
      <w:pPr>
        <w:pStyle w:val="Style1"/>
      </w:pPr>
      <w:r>
        <w:t xml:space="preserve">        function S(e) {</w:t>
      </w:r>
    </w:p>
    <w:p w14:paraId="7E00F73D" w14:textId="77777777" w:rsidR="005E6A9E" w:rsidRDefault="005E6A9E" w:rsidP="005E6A9E">
      <w:pPr>
        <w:pStyle w:val="Style1"/>
      </w:pPr>
      <w:r>
        <w:t xml:space="preserve">            Promise.resolve().then(e).catch((function(e) {</w:t>
      </w:r>
    </w:p>
    <w:p w14:paraId="0619E968" w14:textId="77777777" w:rsidR="005E6A9E" w:rsidRDefault="005E6A9E" w:rsidP="005E6A9E">
      <w:pPr>
        <w:pStyle w:val="Style1"/>
      </w:pPr>
      <w:r>
        <w:t xml:space="preserve">                return setTimeout((function() {</w:t>
      </w:r>
    </w:p>
    <w:p w14:paraId="2B1BF334" w14:textId="77777777" w:rsidR="005E6A9E" w:rsidRDefault="005E6A9E" w:rsidP="005E6A9E">
      <w:pPr>
        <w:pStyle w:val="Style1"/>
      </w:pPr>
      <w:r>
        <w:t xml:space="preserve">                    throw e</w:t>
      </w:r>
    </w:p>
    <w:p w14:paraId="6A4DE31C" w14:textId="77777777" w:rsidR="005E6A9E" w:rsidRDefault="005E6A9E" w:rsidP="005E6A9E">
      <w:pPr>
        <w:pStyle w:val="Style1"/>
      </w:pPr>
      <w:r>
        <w:t xml:space="preserve">                }</w:t>
      </w:r>
    </w:p>
    <w:p w14:paraId="490EA57A" w14:textId="77777777" w:rsidR="005E6A9E" w:rsidRDefault="005E6A9E" w:rsidP="005E6A9E">
      <w:pPr>
        <w:pStyle w:val="Style1"/>
      </w:pPr>
      <w:r>
        <w:t xml:space="preserve">                ))</w:t>
      </w:r>
    </w:p>
    <w:p w14:paraId="51EF2045" w14:textId="77777777" w:rsidR="005E6A9E" w:rsidRDefault="005E6A9E" w:rsidP="005E6A9E">
      <w:pPr>
        <w:pStyle w:val="Style1"/>
      </w:pPr>
      <w:r>
        <w:t xml:space="preserve">            }</w:t>
      </w:r>
    </w:p>
    <w:p w14:paraId="5DB5E6EF" w14:textId="77777777" w:rsidR="005E6A9E" w:rsidRDefault="005E6A9E" w:rsidP="005E6A9E">
      <w:pPr>
        <w:pStyle w:val="Style1"/>
      </w:pPr>
      <w:r>
        <w:t xml:space="preserve">            ))</w:t>
      </w:r>
    </w:p>
    <w:p w14:paraId="26693FEF" w14:textId="77777777" w:rsidR="005E6A9E" w:rsidRDefault="005E6A9E" w:rsidP="005E6A9E">
      <w:pPr>
        <w:pStyle w:val="Style1"/>
      </w:pPr>
      <w:r>
        <w:t xml:space="preserve">        }</w:t>
      </w:r>
    </w:p>
    <w:p w14:paraId="2EC676E3" w14:textId="77777777" w:rsidR="005E6A9E" w:rsidRDefault="005E6A9E" w:rsidP="005E6A9E">
      <w:pPr>
        <w:pStyle w:val="Style1"/>
      </w:pPr>
      <w:r>
        <w:t xml:space="preserve">        var C = function(e) {</w:t>
      </w:r>
    </w:p>
    <w:p w14:paraId="0ECBABBF" w14:textId="77777777" w:rsidR="005E6A9E" w:rsidRDefault="005E6A9E" w:rsidP="005E6A9E">
      <w:pPr>
        <w:pStyle w:val="Style1"/>
      </w:pPr>
      <w:r>
        <w:t xml:space="preserve">            e()</w:t>
      </w:r>
    </w:p>
    <w:p w14:paraId="36888A97" w14:textId="77777777" w:rsidR="005E6A9E" w:rsidRDefault="005E6A9E" w:rsidP="005E6A9E">
      <w:pPr>
        <w:pStyle w:val="Style1"/>
      </w:pPr>
      <w:r>
        <w:t xml:space="preserve">        }</w:t>
      </w:r>
    </w:p>
    <w:p w14:paraId="2F399248" w14:textId="77777777" w:rsidR="005E6A9E" w:rsidRDefault="005E6A9E" w:rsidP="005E6A9E">
      <w:pPr>
        <w:pStyle w:val="Style1"/>
      </w:pPr>
      <w:r>
        <w:t xml:space="preserve">          , q = {</w:t>
      </w:r>
    </w:p>
    <w:p w14:paraId="4EAD9C50" w14:textId="77777777" w:rsidR="005E6A9E" w:rsidRDefault="005E6A9E" w:rsidP="005E6A9E">
      <w:pPr>
        <w:pStyle w:val="Style1"/>
      </w:pPr>
      <w:r>
        <w:t xml:space="preserve">            queries: {</w:t>
      </w:r>
    </w:p>
    <w:p w14:paraId="75527FD4" w14:textId="77777777" w:rsidR="005E6A9E" w:rsidRDefault="005E6A9E" w:rsidP="005E6A9E">
      <w:pPr>
        <w:pStyle w:val="Style1"/>
      </w:pPr>
      <w:r>
        <w:t xml:space="preserve">                cacheTime: 3e5,</w:t>
      </w:r>
    </w:p>
    <w:p w14:paraId="78FECEE4" w14:textId="77777777" w:rsidR="005E6A9E" w:rsidRDefault="005E6A9E" w:rsidP="005E6A9E">
      <w:pPr>
        <w:pStyle w:val="Style1"/>
      </w:pPr>
      <w:r>
        <w:t xml:space="preserve">                enabled: !0,</w:t>
      </w:r>
    </w:p>
    <w:p w14:paraId="6253E9CD" w14:textId="77777777" w:rsidR="005E6A9E" w:rsidRDefault="005E6A9E" w:rsidP="005E6A9E">
      <w:pPr>
        <w:pStyle w:val="Style1"/>
      </w:pPr>
      <w:r>
        <w:t xml:space="preserve">                notifyOnStatusChange: !0,</w:t>
      </w:r>
    </w:p>
    <w:p w14:paraId="483D49BE" w14:textId="77777777" w:rsidR="005E6A9E" w:rsidRDefault="005E6A9E" w:rsidP="005E6A9E">
      <w:pPr>
        <w:pStyle w:val="Style1"/>
      </w:pPr>
      <w:r>
        <w:t xml:space="preserve">                queryFn: function() {</w:t>
      </w:r>
    </w:p>
    <w:p w14:paraId="7242E9EB" w14:textId="77777777" w:rsidR="005E6A9E" w:rsidRDefault="005E6A9E" w:rsidP="005E6A9E">
      <w:pPr>
        <w:pStyle w:val="Style1"/>
      </w:pPr>
      <w:r>
        <w:t xml:space="preserve">                    return Promise.reject()</w:t>
      </w:r>
    </w:p>
    <w:p w14:paraId="0C14CBCB" w14:textId="77777777" w:rsidR="005E6A9E" w:rsidRDefault="005E6A9E" w:rsidP="005E6A9E">
      <w:pPr>
        <w:pStyle w:val="Style1"/>
      </w:pPr>
      <w:r>
        <w:t xml:space="preserve">                },</w:t>
      </w:r>
    </w:p>
    <w:p w14:paraId="14DAE21F" w14:textId="77777777" w:rsidR="005E6A9E" w:rsidRDefault="005E6A9E" w:rsidP="005E6A9E">
      <w:pPr>
        <w:pStyle w:val="Style1"/>
      </w:pPr>
      <w:r>
        <w:t xml:space="preserve">                queryKeySerializerFn: function(e) {</w:t>
      </w:r>
    </w:p>
    <w:p w14:paraId="2C217BA8" w14:textId="77777777" w:rsidR="005E6A9E" w:rsidRDefault="005E6A9E" w:rsidP="005E6A9E">
      <w:pPr>
        <w:pStyle w:val="Style1"/>
      </w:pPr>
      <w:r>
        <w:t xml:space="preserve">                    try {</w:t>
      </w:r>
    </w:p>
    <w:p w14:paraId="1B919EF2" w14:textId="77777777" w:rsidR="005E6A9E" w:rsidRDefault="005E6A9E" w:rsidP="005E6A9E">
      <w:pPr>
        <w:pStyle w:val="Style1"/>
      </w:pPr>
      <w:r>
        <w:t xml:space="preserve">                        var t = Array.isArray(e) ? e : [e]</w:t>
      </w:r>
    </w:p>
    <w:p w14:paraId="3C8B6542" w14:textId="77777777" w:rsidR="005E6A9E" w:rsidRDefault="005E6A9E" w:rsidP="005E6A9E">
      <w:pPr>
        <w:pStyle w:val="Style1"/>
      </w:pPr>
      <w:r>
        <w:t xml:space="preserve">                          , r = function(e) {</w:t>
      </w:r>
    </w:p>
    <w:p w14:paraId="4AB8696C" w14:textId="77777777" w:rsidR="005E6A9E" w:rsidRDefault="005E6A9E" w:rsidP="005E6A9E">
      <w:pPr>
        <w:pStyle w:val="Style1"/>
      </w:pPr>
      <w:r>
        <w:t xml:space="preserve">                            return JSON.stringify(e, f)</w:t>
      </w:r>
    </w:p>
    <w:p w14:paraId="1FB122E9" w14:textId="77777777" w:rsidR="005E6A9E" w:rsidRDefault="005E6A9E" w:rsidP="005E6A9E">
      <w:pPr>
        <w:pStyle w:val="Style1"/>
      </w:pPr>
      <w:r>
        <w:t xml:space="preserve">                        }(t);</w:t>
      </w:r>
    </w:p>
    <w:p w14:paraId="699513D7" w14:textId="77777777" w:rsidR="005E6A9E" w:rsidRDefault="005E6A9E" w:rsidP="005E6A9E">
      <w:pPr>
        <w:pStyle w:val="Style1"/>
      </w:pPr>
      <w:r>
        <w:t xml:space="preserve">                        return [r, t = JSON.parse(r)]</w:t>
      </w:r>
    </w:p>
    <w:p w14:paraId="17271F16" w14:textId="77777777" w:rsidR="005E6A9E" w:rsidRDefault="005E6A9E" w:rsidP="005E6A9E">
      <w:pPr>
        <w:pStyle w:val="Style1"/>
      </w:pPr>
      <w:r>
        <w:t xml:space="preserve">                    } catch (e) {</w:t>
      </w:r>
    </w:p>
    <w:p w14:paraId="52E04BC2" w14:textId="77777777" w:rsidR="005E6A9E" w:rsidRDefault="005E6A9E" w:rsidP="005E6A9E">
      <w:pPr>
        <w:pStyle w:val="Style1"/>
      </w:pPr>
      <w:r>
        <w:t xml:space="preserve">                        throw new Error("A valid query key is required!")</w:t>
      </w:r>
    </w:p>
    <w:p w14:paraId="01C7373C" w14:textId="77777777" w:rsidR="005E6A9E" w:rsidRDefault="005E6A9E" w:rsidP="005E6A9E">
      <w:pPr>
        <w:pStyle w:val="Style1"/>
      </w:pPr>
      <w:r>
        <w:t xml:space="preserve">                    }</w:t>
      </w:r>
    </w:p>
    <w:p w14:paraId="529E9F89" w14:textId="77777777" w:rsidR="005E6A9E" w:rsidRDefault="005E6A9E" w:rsidP="005E6A9E">
      <w:pPr>
        <w:pStyle w:val="Style1"/>
      </w:pPr>
      <w:r>
        <w:t xml:space="preserve">                },</w:t>
      </w:r>
    </w:p>
    <w:p w14:paraId="2A5B2117" w14:textId="77777777" w:rsidR="005E6A9E" w:rsidRDefault="005E6A9E" w:rsidP="005E6A9E">
      <w:pPr>
        <w:pStyle w:val="Style1"/>
      </w:pPr>
      <w:r>
        <w:t xml:space="preserve">                refetchOnMount: !0,</w:t>
      </w:r>
    </w:p>
    <w:p w14:paraId="0511436E" w14:textId="77777777" w:rsidR="005E6A9E" w:rsidRDefault="005E6A9E" w:rsidP="005E6A9E">
      <w:pPr>
        <w:pStyle w:val="Style1"/>
      </w:pPr>
      <w:r>
        <w:t xml:space="preserve">                refetchOnReconnect: !0,</w:t>
      </w:r>
    </w:p>
    <w:p w14:paraId="02547ECC" w14:textId="77777777" w:rsidR="005E6A9E" w:rsidRDefault="005E6A9E" w:rsidP="005E6A9E">
      <w:pPr>
        <w:pStyle w:val="Style1"/>
      </w:pPr>
      <w:r>
        <w:t xml:space="preserve">                refetchOnWindowFocus: !0,</w:t>
      </w:r>
    </w:p>
    <w:p w14:paraId="7E91158C" w14:textId="77777777" w:rsidR="005E6A9E" w:rsidRDefault="005E6A9E" w:rsidP="005E6A9E">
      <w:pPr>
        <w:pStyle w:val="Style1"/>
      </w:pPr>
      <w:r>
        <w:t xml:space="preserve">                retry: 3,</w:t>
      </w:r>
    </w:p>
    <w:p w14:paraId="1EF499F8" w14:textId="77777777" w:rsidR="005E6A9E" w:rsidRDefault="005E6A9E" w:rsidP="005E6A9E">
      <w:pPr>
        <w:pStyle w:val="Style1"/>
      </w:pPr>
      <w:r>
        <w:t xml:space="preserve">                retryDelay: function(e) {</w:t>
      </w:r>
    </w:p>
    <w:p w14:paraId="28C37E1C" w14:textId="77777777" w:rsidR="005E6A9E" w:rsidRDefault="005E6A9E" w:rsidP="005E6A9E">
      <w:pPr>
        <w:pStyle w:val="Style1"/>
      </w:pPr>
      <w:r>
        <w:t xml:space="preserve">                    return Math.min(1e3 * Math.pow(2, e), 3e4)</w:t>
      </w:r>
    </w:p>
    <w:p w14:paraId="6EC9C8CB" w14:textId="77777777" w:rsidR="005E6A9E" w:rsidRDefault="005E6A9E" w:rsidP="005E6A9E">
      <w:pPr>
        <w:pStyle w:val="Style1"/>
      </w:pPr>
      <w:r>
        <w:t xml:space="preserve">                },</w:t>
      </w:r>
    </w:p>
    <w:p w14:paraId="4E28FEAB" w14:textId="77777777" w:rsidR="005E6A9E" w:rsidRDefault="005E6A9E" w:rsidP="005E6A9E">
      <w:pPr>
        <w:pStyle w:val="Style1"/>
      </w:pPr>
      <w:r>
        <w:t xml:space="preserve">                staleTime: 0,</w:t>
      </w:r>
    </w:p>
    <w:p w14:paraId="15BEC7C1" w14:textId="77777777" w:rsidR="005E6A9E" w:rsidRDefault="005E6A9E" w:rsidP="005E6A9E">
      <w:pPr>
        <w:pStyle w:val="Style1"/>
      </w:pPr>
      <w:r>
        <w:t xml:space="preserve">                structuralSharing: !0</w:t>
      </w:r>
    </w:p>
    <w:p w14:paraId="53020497" w14:textId="77777777" w:rsidR="005E6A9E" w:rsidRDefault="005E6A9E" w:rsidP="005E6A9E">
      <w:pPr>
        <w:pStyle w:val="Style1"/>
      </w:pPr>
      <w:r>
        <w:t xml:space="preserve">            }</w:t>
      </w:r>
    </w:p>
    <w:p w14:paraId="0F76E7A8" w14:textId="77777777" w:rsidR="005E6A9E" w:rsidRDefault="005E6A9E" w:rsidP="005E6A9E">
      <w:pPr>
        <w:pStyle w:val="Style1"/>
      </w:pPr>
      <w:r>
        <w:t xml:space="preserve">        };</w:t>
      </w:r>
    </w:p>
    <w:p w14:paraId="5FA1C07E" w14:textId="77777777" w:rsidR="005E6A9E" w:rsidRDefault="005E6A9E" w:rsidP="005E6A9E">
      <w:pPr>
        <w:pStyle w:val="Style1"/>
      </w:pPr>
      <w:r>
        <w:t xml:space="preserve">        function O(e, t, r, n) {</w:t>
      </w:r>
    </w:p>
    <w:p w14:paraId="5B627EE8" w14:textId="77777777" w:rsidR="005E6A9E" w:rsidRDefault="005E6A9E" w:rsidP="005E6A9E">
      <w:pPr>
        <w:pStyle w:val="Style1"/>
      </w:pPr>
      <w:r>
        <w:t xml:space="preserve">            var u = e.getDefaultConfig()</w:t>
      </w:r>
    </w:p>
    <w:p w14:paraId="6CAB8204" w14:textId="77777777" w:rsidR="005E6A9E" w:rsidRDefault="005E6A9E" w:rsidP="005E6A9E">
      <w:pPr>
        <w:pStyle w:val="Style1"/>
      </w:pPr>
      <w:r>
        <w:t xml:space="preserve">              , o = Object(i.a)({}, q.queries, null == u ? void 0 : u.shared, null == u ? void 0 : u.queries, null == r ? void 0 : r.shared, null == r ? void 0 : r.queries, n)</w:t>
      </w:r>
    </w:p>
    <w:p w14:paraId="0AA7B756" w14:textId="77777777" w:rsidR="005E6A9E" w:rsidRDefault="005E6A9E" w:rsidP="005E6A9E">
      <w:pPr>
        <w:pStyle w:val="Style1"/>
      </w:pPr>
      <w:r>
        <w:t xml:space="preserve">              , s = o.queryKeySerializerFn(t);</w:t>
      </w:r>
    </w:p>
    <w:p w14:paraId="5F3116A9" w14:textId="77777777" w:rsidR="005E6A9E" w:rsidRDefault="005E6A9E" w:rsidP="005E6A9E">
      <w:pPr>
        <w:pStyle w:val="Style1"/>
      </w:pPr>
      <w:r>
        <w:t xml:space="preserve">            return o.queryCache = e,</w:t>
      </w:r>
    </w:p>
    <w:p w14:paraId="793F48FA" w14:textId="77777777" w:rsidR="005E6A9E" w:rsidRDefault="005E6A9E" w:rsidP="005E6A9E">
      <w:pPr>
        <w:pStyle w:val="Style1"/>
      </w:pPr>
      <w:r>
        <w:t xml:space="preserve">            o.queryHash = s[0],</w:t>
      </w:r>
    </w:p>
    <w:p w14:paraId="0BDF9B21" w14:textId="77777777" w:rsidR="005E6A9E" w:rsidRDefault="005E6A9E" w:rsidP="005E6A9E">
      <w:pPr>
        <w:pStyle w:val="Style1"/>
      </w:pPr>
      <w:r>
        <w:t xml:space="preserve">            o.queryKey = s[1],</w:t>
      </w:r>
    </w:p>
    <w:p w14:paraId="1C4F01A7" w14:textId="77777777" w:rsidR="005E6A9E" w:rsidRDefault="005E6A9E" w:rsidP="005E6A9E">
      <w:pPr>
        <w:pStyle w:val="Style1"/>
      </w:pPr>
      <w:r>
        <w:t xml:space="preserve">            o</w:t>
      </w:r>
    </w:p>
    <w:p w14:paraId="1DFF3425" w14:textId="77777777" w:rsidR="005E6A9E" w:rsidRDefault="005E6A9E" w:rsidP="005E6A9E">
      <w:pPr>
        <w:pStyle w:val="Style1"/>
      </w:pPr>
      <w:r>
        <w:t xml:space="preserve">        }</w:t>
      </w:r>
    </w:p>
    <w:p w14:paraId="62802610" w14:textId="77777777" w:rsidR="005E6A9E" w:rsidRDefault="005E6A9E" w:rsidP="005E6A9E">
      <w:pPr>
        <w:pStyle w:val="Style1"/>
      </w:pPr>
      <w:r>
        <w:t xml:space="preserve">        var T = new (function() {</w:t>
      </w:r>
    </w:p>
    <w:p w14:paraId="69411D9C" w14:textId="77777777" w:rsidR="005E6A9E" w:rsidRDefault="005E6A9E" w:rsidP="005E6A9E">
      <w:pPr>
        <w:pStyle w:val="Style1"/>
      </w:pPr>
      <w:r>
        <w:t xml:space="preserve">            function e() {</w:t>
      </w:r>
    </w:p>
    <w:p w14:paraId="0219D5CC" w14:textId="77777777" w:rsidR="005E6A9E" w:rsidRDefault="005E6A9E" w:rsidP="005E6A9E">
      <w:pPr>
        <w:pStyle w:val="Style1"/>
      </w:pPr>
      <w:r>
        <w:t xml:space="preserve">                this.queue = [],</w:t>
      </w:r>
    </w:p>
    <w:p w14:paraId="342BAAB5" w14:textId="77777777" w:rsidR="005E6A9E" w:rsidRDefault="005E6A9E" w:rsidP="005E6A9E">
      <w:pPr>
        <w:pStyle w:val="Style1"/>
      </w:pPr>
      <w:r>
        <w:t xml:space="preserve">                this.transactions = 0</w:t>
      </w:r>
    </w:p>
    <w:p w14:paraId="0A40B30F" w14:textId="77777777" w:rsidR="005E6A9E" w:rsidRDefault="005E6A9E" w:rsidP="005E6A9E">
      <w:pPr>
        <w:pStyle w:val="Style1"/>
      </w:pPr>
      <w:r>
        <w:t xml:space="preserve">            }</w:t>
      </w:r>
    </w:p>
    <w:p w14:paraId="6F21EDA2" w14:textId="77777777" w:rsidR="005E6A9E" w:rsidRDefault="005E6A9E" w:rsidP="005E6A9E">
      <w:pPr>
        <w:pStyle w:val="Style1"/>
      </w:pPr>
      <w:r>
        <w:t xml:space="preserve">            var t = e.prototype;</w:t>
      </w:r>
    </w:p>
    <w:p w14:paraId="03A65FFC" w14:textId="77777777" w:rsidR="005E6A9E" w:rsidRDefault="005E6A9E" w:rsidP="005E6A9E">
      <w:pPr>
        <w:pStyle w:val="Style1"/>
      </w:pPr>
      <w:r>
        <w:t xml:space="preserve">            return t.batch = function(e) {</w:t>
      </w:r>
    </w:p>
    <w:p w14:paraId="20BCEB0A" w14:textId="77777777" w:rsidR="005E6A9E" w:rsidRDefault="005E6A9E" w:rsidP="005E6A9E">
      <w:pPr>
        <w:pStyle w:val="Style1"/>
      </w:pPr>
      <w:r>
        <w:t xml:space="preserve">                this.transactions++;</w:t>
      </w:r>
    </w:p>
    <w:p w14:paraId="0A91A3B8" w14:textId="77777777" w:rsidR="005E6A9E" w:rsidRDefault="005E6A9E" w:rsidP="005E6A9E">
      <w:pPr>
        <w:pStyle w:val="Style1"/>
      </w:pPr>
      <w:r>
        <w:t xml:space="preserve">                var t = e();</w:t>
      </w:r>
    </w:p>
    <w:p w14:paraId="10428F75" w14:textId="77777777" w:rsidR="005E6A9E" w:rsidRDefault="005E6A9E" w:rsidP="005E6A9E">
      <w:pPr>
        <w:pStyle w:val="Style1"/>
      </w:pPr>
      <w:r>
        <w:t xml:space="preserve">                return this.transactions--,</w:t>
      </w:r>
    </w:p>
    <w:p w14:paraId="6486252A" w14:textId="77777777" w:rsidR="005E6A9E" w:rsidRDefault="005E6A9E" w:rsidP="005E6A9E">
      <w:pPr>
        <w:pStyle w:val="Style1"/>
      </w:pPr>
      <w:r>
        <w:t xml:space="preserve">                this.transactions || this.flush(),</w:t>
      </w:r>
    </w:p>
    <w:p w14:paraId="094C95CD" w14:textId="77777777" w:rsidR="005E6A9E" w:rsidRDefault="005E6A9E" w:rsidP="005E6A9E">
      <w:pPr>
        <w:pStyle w:val="Style1"/>
      </w:pPr>
      <w:r>
        <w:t xml:space="preserve">                t</w:t>
      </w:r>
    </w:p>
    <w:p w14:paraId="5A1B8F45" w14:textId="77777777" w:rsidR="005E6A9E" w:rsidRDefault="005E6A9E" w:rsidP="005E6A9E">
      <w:pPr>
        <w:pStyle w:val="Style1"/>
      </w:pPr>
      <w:r>
        <w:t xml:space="preserve">            }</w:t>
      </w:r>
    </w:p>
    <w:p w14:paraId="6E5433F0" w14:textId="77777777" w:rsidR="005E6A9E" w:rsidRDefault="005E6A9E" w:rsidP="005E6A9E">
      <w:pPr>
        <w:pStyle w:val="Style1"/>
      </w:pPr>
      <w:r>
        <w:t xml:space="preserve">            ,</w:t>
      </w:r>
    </w:p>
    <w:p w14:paraId="2F597147" w14:textId="77777777" w:rsidR="005E6A9E" w:rsidRDefault="005E6A9E" w:rsidP="005E6A9E">
      <w:pPr>
        <w:pStyle w:val="Style1"/>
      </w:pPr>
      <w:r>
        <w:t xml:space="preserve">            t.schedule = function(e) {</w:t>
      </w:r>
    </w:p>
    <w:p w14:paraId="155B8AA3" w14:textId="77777777" w:rsidR="005E6A9E" w:rsidRDefault="005E6A9E" w:rsidP="005E6A9E">
      <w:pPr>
        <w:pStyle w:val="Style1"/>
      </w:pPr>
      <w:r>
        <w:t xml:space="preserve">                this.transactions ? this.queue.push(e) : S((function() {</w:t>
      </w:r>
    </w:p>
    <w:p w14:paraId="73E23A85" w14:textId="77777777" w:rsidR="005E6A9E" w:rsidRDefault="005E6A9E" w:rsidP="005E6A9E">
      <w:pPr>
        <w:pStyle w:val="Style1"/>
      </w:pPr>
      <w:r>
        <w:t xml:space="preserve">                    e()</w:t>
      </w:r>
    </w:p>
    <w:p w14:paraId="48EC0012" w14:textId="77777777" w:rsidR="005E6A9E" w:rsidRDefault="005E6A9E" w:rsidP="005E6A9E">
      <w:pPr>
        <w:pStyle w:val="Style1"/>
      </w:pPr>
      <w:r>
        <w:t xml:space="preserve">                }</w:t>
      </w:r>
    </w:p>
    <w:p w14:paraId="20CB80D7" w14:textId="77777777" w:rsidR="005E6A9E" w:rsidRDefault="005E6A9E" w:rsidP="005E6A9E">
      <w:pPr>
        <w:pStyle w:val="Style1"/>
      </w:pPr>
      <w:r>
        <w:t xml:space="preserve">                ))</w:t>
      </w:r>
    </w:p>
    <w:p w14:paraId="3A1A8AD4" w14:textId="77777777" w:rsidR="005E6A9E" w:rsidRDefault="005E6A9E" w:rsidP="005E6A9E">
      <w:pPr>
        <w:pStyle w:val="Style1"/>
      </w:pPr>
      <w:r>
        <w:t xml:space="preserve">            }</w:t>
      </w:r>
    </w:p>
    <w:p w14:paraId="274CAEE0" w14:textId="77777777" w:rsidR="005E6A9E" w:rsidRDefault="005E6A9E" w:rsidP="005E6A9E">
      <w:pPr>
        <w:pStyle w:val="Style1"/>
      </w:pPr>
      <w:r>
        <w:t xml:space="preserve">            ,</w:t>
      </w:r>
    </w:p>
    <w:p w14:paraId="43DD8245" w14:textId="77777777" w:rsidR="005E6A9E" w:rsidRDefault="005E6A9E" w:rsidP="005E6A9E">
      <w:pPr>
        <w:pStyle w:val="Style1"/>
      </w:pPr>
      <w:r>
        <w:t xml:space="preserve">            t.flush = function() {</w:t>
      </w:r>
    </w:p>
    <w:p w14:paraId="23DB6211" w14:textId="77777777" w:rsidR="005E6A9E" w:rsidRDefault="005E6A9E" w:rsidP="005E6A9E">
      <w:pPr>
        <w:pStyle w:val="Style1"/>
      </w:pPr>
      <w:r>
        <w:t xml:space="preserve">                var e = this.queue;</w:t>
      </w:r>
    </w:p>
    <w:p w14:paraId="324DE737" w14:textId="77777777" w:rsidR="005E6A9E" w:rsidRDefault="005E6A9E" w:rsidP="005E6A9E">
      <w:pPr>
        <w:pStyle w:val="Style1"/>
      </w:pPr>
      <w:r>
        <w:t xml:space="preserve">                this.queue = [],</w:t>
      </w:r>
    </w:p>
    <w:p w14:paraId="71ABF5EE" w14:textId="77777777" w:rsidR="005E6A9E" w:rsidRDefault="005E6A9E" w:rsidP="005E6A9E">
      <w:pPr>
        <w:pStyle w:val="Style1"/>
      </w:pPr>
      <w:r>
        <w:t xml:space="preserve">                e.length &amp;&amp; S((function() {</w:t>
      </w:r>
    </w:p>
    <w:p w14:paraId="6D069A34" w14:textId="77777777" w:rsidR="005E6A9E" w:rsidRDefault="005E6A9E" w:rsidP="005E6A9E">
      <w:pPr>
        <w:pStyle w:val="Style1"/>
      </w:pPr>
      <w:r>
        <w:t xml:space="preserve">                    !function() {</w:t>
      </w:r>
    </w:p>
    <w:p w14:paraId="3156A8B7" w14:textId="77777777" w:rsidR="005E6A9E" w:rsidRDefault="005E6A9E" w:rsidP="005E6A9E">
      <w:pPr>
        <w:pStyle w:val="Style1"/>
      </w:pPr>
      <w:r>
        <w:t xml:space="preserve">                        return C</w:t>
      </w:r>
    </w:p>
    <w:p w14:paraId="649336A4" w14:textId="77777777" w:rsidR="005E6A9E" w:rsidRDefault="005E6A9E" w:rsidP="005E6A9E">
      <w:pPr>
        <w:pStyle w:val="Style1"/>
      </w:pPr>
      <w:r>
        <w:t xml:space="preserve">                    }()((function() {</w:t>
      </w:r>
    </w:p>
    <w:p w14:paraId="7EA41A53" w14:textId="77777777" w:rsidR="005E6A9E" w:rsidRDefault="005E6A9E" w:rsidP="005E6A9E">
      <w:pPr>
        <w:pStyle w:val="Style1"/>
      </w:pPr>
      <w:r>
        <w:t xml:space="preserve">                        e.forEach((function(e) {</w:t>
      </w:r>
    </w:p>
    <w:p w14:paraId="7892DFCE" w14:textId="77777777" w:rsidR="005E6A9E" w:rsidRDefault="005E6A9E" w:rsidP="005E6A9E">
      <w:pPr>
        <w:pStyle w:val="Style1"/>
      </w:pPr>
      <w:r>
        <w:t xml:space="preserve">                            e()</w:t>
      </w:r>
    </w:p>
    <w:p w14:paraId="35A0D334" w14:textId="77777777" w:rsidR="005E6A9E" w:rsidRDefault="005E6A9E" w:rsidP="005E6A9E">
      <w:pPr>
        <w:pStyle w:val="Style1"/>
      </w:pPr>
      <w:r>
        <w:t xml:space="preserve">                        }</w:t>
      </w:r>
    </w:p>
    <w:p w14:paraId="75D344FC" w14:textId="77777777" w:rsidR="005E6A9E" w:rsidRDefault="005E6A9E" w:rsidP="005E6A9E">
      <w:pPr>
        <w:pStyle w:val="Style1"/>
      </w:pPr>
      <w:r>
        <w:t xml:space="preserve">                        ))</w:t>
      </w:r>
    </w:p>
    <w:p w14:paraId="450A623F" w14:textId="77777777" w:rsidR="005E6A9E" w:rsidRDefault="005E6A9E" w:rsidP="005E6A9E">
      <w:pPr>
        <w:pStyle w:val="Style1"/>
      </w:pPr>
      <w:r>
        <w:t xml:space="preserve">                    }</w:t>
      </w:r>
    </w:p>
    <w:p w14:paraId="3A67D78A" w14:textId="77777777" w:rsidR="005E6A9E" w:rsidRDefault="005E6A9E" w:rsidP="005E6A9E">
      <w:pPr>
        <w:pStyle w:val="Style1"/>
      </w:pPr>
      <w:r>
        <w:t xml:space="preserve">                    ))</w:t>
      </w:r>
    </w:p>
    <w:p w14:paraId="3CC49C01" w14:textId="77777777" w:rsidR="005E6A9E" w:rsidRDefault="005E6A9E" w:rsidP="005E6A9E">
      <w:pPr>
        <w:pStyle w:val="Style1"/>
      </w:pPr>
      <w:r>
        <w:t xml:space="preserve">                }</w:t>
      </w:r>
    </w:p>
    <w:p w14:paraId="5DA1A828" w14:textId="77777777" w:rsidR="005E6A9E" w:rsidRDefault="005E6A9E" w:rsidP="005E6A9E">
      <w:pPr>
        <w:pStyle w:val="Style1"/>
      </w:pPr>
      <w:r>
        <w:t xml:space="preserve">                ))</w:t>
      </w:r>
    </w:p>
    <w:p w14:paraId="1DBCDF8C" w14:textId="77777777" w:rsidR="005E6A9E" w:rsidRDefault="005E6A9E" w:rsidP="005E6A9E">
      <w:pPr>
        <w:pStyle w:val="Style1"/>
      </w:pPr>
      <w:r>
        <w:t xml:space="preserve">            }</w:t>
      </w:r>
    </w:p>
    <w:p w14:paraId="71D8CF9A" w14:textId="77777777" w:rsidR="005E6A9E" w:rsidRDefault="005E6A9E" w:rsidP="005E6A9E">
      <w:pPr>
        <w:pStyle w:val="Style1"/>
      </w:pPr>
      <w:r>
        <w:t xml:space="preserve">            ,</w:t>
      </w:r>
    </w:p>
    <w:p w14:paraId="25A14DAB" w14:textId="77777777" w:rsidR="005E6A9E" w:rsidRDefault="005E6A9E" w:rsidP="005E6A9E">
      <w:pPr>
        <w:pStyle w:val="Style1"/>
      </w:pPr>
      <w:r>
        <w:t xml:space="preserve">            e</w:t>
      </w:r>
    </w:p>
    <w:p w14:paraId="382D6360" w14:textId="77777777" w:rsidR="005E6A9E" w:rsidRDefault="005E6A9E" w:rsidP="005E6A9E">
      <w:pPr>
        <w:pStyle w:val="Style1"/>
      </w:pPr>
      <w:r>
        <w:t xml:space="preserve">        }())</w:t>
      </w:r>
    </w:p>
    <w:p w14:paraId="404A33F0" w14:textId="77777777" w:rsidR="005E6A9E" w:rsidRDefault="005E6A9E" w:rsidP="005E6A9E">
      <w:pPr>
        <w:pStyle w:val="Style1"/>
      </w:pPr>
      <w:r>
        <w:t xml:space="preserve">          , E = function() {</w:t>
      </w:r>
    </w:p>
    <w:p w14:paraId="79B764C3" w14:textId="77777777" w:rsidR="005E6A9E" w:rsidRDefault="005E6A9E" w:rsidP="005E6A9E">
      <w:pPr>
        <w:pStyle w:val="Style1"/>
      </w:pPr>
      <w:r>
        <w:t xml:space="preserve">            function e(e) {</w:t>
      </w:r>
    </w:p>
    <w:p w14:paraId="0BA1803C" w14:textId="77777777" w:rsidR="005E6A9E" w:rsidRDefault="005E6A9E" w:rsidP="005E6A9E">
      <w:pPr>
        <w:pStyle w:val="Style1"/>
      </w:pPr>
      <w:r>
        <w:t xml:space="preserve">                this.config = e,</w:t>
      </w:r>
    </w:p>
    <w:p w14:paraId="4DC126C8" w14:textId="77777777" w:rsidR="005E6A9E" w:rsidRDefault="005E6A9E" w:rsidP="005E6A9E">
      <w:pPr>
        <w:pStyle w:val="Style1"/>
      </w:pPr>
      <w:r>
        <w:t xml:space="preserve">                this.isStale = !0,</w:t>
      </w:r>
    </w:p>
    <w:p w14:paraId="05F9AE36" w14:textId="77777777" w:rsidR="005E6A9E" w:rsidRDefault="005E6A9E" w:rsidP="005E6A9E">
      <w:pPr>
        <w:pStyle w:val="Style1"/>
      </w:pPr>
      <w:r>
        <w:t xml:space="preserve">                this.initialUpdateCount = 0,</w:t>
      </w:r>
    </w:p>
    <w:p w14:paraId="569D0224" w14:textId="77777777" w:rsidR="005E6A9E" w:rsidRDefault="005E6A9E" w:rsidP="005E6A9E">
      <w:pPr>
        <w:pStyle w:val="Style1"/>
      </w:pPr>
      <w:r>
        <w:t xml:space="preserve">                this.remove = this.remove.bind(this),</w:t>
      </w:r>
    </w:p>
    <w:p w14:paraId="60680594" w14:textId="77777777" w:rsidR="005E6A9E" w:rsidRDefault="005E6A9E" w:rsidP="005E6A9E">
      <w:pPr>
        <w:pStyle w:val="Style1"/>
      </w:pPr>
      <w:r>
        <w:t xml:space="preserve">                this.refetch = this.refetch.bind(this),</w:t>
      </w:r>
    </w:p>
    <w:p w14:paraId="11AAEB31" w14:textId="77777777" w:rsidR="005E6A9E" w:rsidRDefault="005E6A9E" w:rsidP="005E6A9E">
      <w:pPr>
        <w:pStyle w:val="Style1"/>
      </w:pPr>
      <w:r>
        <w:t xml:space="preserve">                this.fetchMore = this.fetchMore.bind(this),</w:t>
      </w:r>
    </w:p>
    <w:p w14:paraId="650D63E8" w14:textId="77777777" w:rsidR="005E6A9E" w:rsidRDefault="005E6A9E" w:rsidP="005E6A9E">
      <w:pPr>
        <w:pStyle w:val="Style1"/>
      </w:pPr>
      <w:r>
        <w:t xml:space="preserve">                this.unsubscribe = this.unsubscribe.bind(this),</w:t>
      </w:r>
    </w:p>
    <w:p w14:paraId="4DBEA275" w14:textId="77777777" w:rsidR="005E6A9E" w:rsidRDefault="005E6A9E" w:rsidP="005E6A9E">
      <w:pPr>
        <w:pStyle w:val="Style1"/>
      </w:pPr>
      <w:r>
        <w:t xml:space="preserve">                this.updateQuery()</w:t>
      </w:r>
    </w:p>
    <w:p w14:paraId="256B40EA" w14:textId="77777777" w:rsidR="005E6A9E" w:rsidRDefault="005E6A9E" w:rsidP="005E6A9E">
      <w:pPr>
        <w:pStyle w:val="Style1"/>
      </w:pPr>
      <w:r>
        <w:t xml:space="preserve">            }</w:t>
      </w:r>
    </w:p>
    <w:p w14:paraId="1EA625C1" w14:textId="77777777" w:rsidR="005E6A9E" w:rsidRDefault="005E6A9E" w:rsidP="005E6A9E">
      <w:pPr>
        <w:pStyle w:val="Style1"/>
      </w:pPr>
      <w:r>
        <w:t xml:space="preserve">            var t = e.prototype;</w:t>
      </w:r>
    </w:p>
    <w:p w14:paraId="6703214C" w14:textId="77777777" w:rsidR="005E6A9E" w:rsidRDefault="005E6A9E" w:rsidP="005E6A9E">
      <w:pPr>
        <w:pStyle w:val="Style1"/>
      </w:pPr>
      <w:r>
        <w:t xml:space="preserve">            return t.subscribe = function(e) {</w:t>
      </w:r>
    </w:p>
    <w:p w14:paraId="7E2145AF" w14:textId="77777777" w:rsidR="005E6A9E" w:rsidRDefault="005E6A9E" w:rsidP="005E6A9E">
      <w:pPr>
        <w:pStyle w:val="Style1"/>
      </w:pPr>
      <w:r>
        <w:t xml:space="preserve">                return this.listener = e || c,</w:t>
      </w:r>
    </w:p>
    <w:p w14:paraId="5D7B4C0D" w14:textId="77777777" w:rsidR="005E6A9E" w:rsidRDefault="005E6A9E" w:rsidP="005E6A9E">
      <w:pPr>
        <w:pStyle w:val="Style1"/>
      </w:pPr>
      <w:r>
        <w:t xml:space="preserve">                this.currentQuery.subscribeObserver(this),</w:t>
      </w:r>
    </w:p>
    <w:p w14:paraId="5E2163C4" w14:textId="77777777" w:rsidR="005E6A9E" w:rsidRDefault="005E6A9E" w:rsidP="005E6A9E">
      <w:pPr>
        <w:pStyle w:val="Style1"/>
      </w:pPr>
      <w:r>
        <w:t xml:space="preserve">                this.config.enabled &amp;&amp; (this.config.forceFetchOnMount || "always" === this.config.refetchOnMount) ? this.fetch() : this.optionalFetch(),</w:t>
      </w:r>
    </w:p>
    <w:p w14:paraId="41FD3643" w14:textId="77777777" w:rsidR="005E6A9E" w:rsidRDefault="005E6A9E" w:rsidP="005E6A9E">
      <w:pPr>
        <w:pStyle w:val="Style1"/>
      </w:pPr>
      <w:r>
        <w:t xml:space="preserve">                this.updateTimers(),</w:t>
      </w:r>
    </w:p>
    <w:p w14:paraId="2A177CF0" w14:textId="77777777" w:rsidR="005E6A9E" w:rsidRDefault="005E6A9E" w:rsidP="005E6A9E">
      <w:pPr>
        <w:pStyle w:val="Style1"/>
      </w:pPr>
      <w:r>
        <w:t xml:space="preserve">                this.unsubscribe</w:t>
      </w:r>
    </w:p>
    <w:p w14:paraId="6220B96F" w14:textId="77777777" w:rsidR="005E6A9E" w:rsidRDefault="005E6A9E" w:rsidP="005E6A9E">
      <w:pPr>
        <w:pStyle w:val="Style1"/>
      </w:pPr>
      <w:r>
        <w:t xml:space="preserve">            }</w:t>
      </w:r>
    </w:p>
    <w:p w14:paraId="1C76C4A6" w14:textId="77777777" w:rsidR="005E6A9E" w:rsidRDefault="005E6A9E" w:rsidP="005E6A9E">
      <w:pPr>
        <w:pStyle w:val="Style1"/>
      </w:pPr>
      <w:r>
        <w:t xml:space="preserve">            ,</w:t>
      </w:r>
    </w:p>
    <w:p w14:paraId="1362C84F" w14:textId="77777777" w:rsidR="005E6A9E" w:rsidRDefault="005E6A9E" w:rsidP="005E6A9E">
      <w:pPr>
        <w:pStyle w:val="Style1"/>
      </w:pPr>
      <w:r>
        <w:t xml:space="preserve">            t.unsubscribe = function() {</w:t>
      </w:r>
    </w:p>
    <w:p w14:paraId="4FAB346C" w14:textId="77777777" w:rsidR="005E6A9E" w:rsidRDefault="005E6A9E" w:rsidP="005E6A9E">
      <w:pPr>
        <w:pStyle w:val="Style1"/>
      </w:pPr>
      <w:r>
        <w:t xml:space="preserve">                this.listener = void 0,</w:t>
      </w:r>
    </w:p>
    <w:p w14:paraId="7606F623" w14:textId="77777777" w:rsidR="005E6A9E" w:rsidRDefault="005E6A9E" w:rsidP="005E6A9E">
      <w:pPr>
        <w:pStyle w:val="Style1"/>
      </w:pPr>
      <w:r>
        <w:t xml:space="preserve">                this.clearTimers(),</w:t>
      </w:r>
    </w:p>
    <w:p w14:paraId="041D93EE" w14:textId="77777777" w:rsidR="005E6A9E" w:rsidRDefault="005E6A9E" w:rsidP="005E6A9E">
      <w:pPr>
        <w:pStyle w:val="Style1"/>
      </w:pPr>
      <w:r>
        <w:t xml:space="preserve">                this.currentQuery.unsubscribeObserver(this)</w:t>
      </w:r>
    </w:p>
    <w:p w14:paraId="7DC0C4A2" w14:textId="77777777" w:rsidR="005E6A9E" w:rsidRDefault="005E6A9E" w:rsidP="005E6A9E">
      <w:pPr>
        <w:pStyle w:val="Style1"/>
      </w:pPr>
      <w:r>
        <w:t xml:space="preserve">            }</w:t>
      </w:r>
    </w:p>
    <w:p w14:paraId="67447D60" w14:textId="77777777" w:rsidR="005E6A9E" w:rsidRDefault="005E6A9E" w:rsidP="005E6A9E">
      <w:pPr>
        <w:pStyle w:val="Style1"/>
      </w:pPr>
      <w:r>
        <w:t xml:space="preserve">            ,</w:t>
      </w:r>
    </w:p>
    <w:p w14:paraId="498AB5E6" w14:textId="77777777" w:rsidR="005E6A9E" w:rsidRDefault="005E6A9E" w:rsidP="005E6A9E">
      <w:pPr>
        <w:pStyle w:val="Style1"/>
      </w:pPr>
      <w:r>
        <w:t xml:space="preserve">            t.updateConfig = function(e) {</w:t>
      </w:r>
    </w:p>
    <w:p w14:paraId="69711337" w14:textId="77777777" w:rsidR="005E6A9E" w:rsidRDefault="005E6A9E" w:rsidP="005E6A9E">
      <w:pPr>
        <w:pStyle w:val="Style1"/>
      </w:pPr>
      <w:r>
        <w:t xml:space="preserve">                var t = this.config</w:t>
      </w:r>
    </w:p>
    <w:p w14:paraId="31FB1CF1" w14:textId="77777777" w:rsidR="005E6A9E" w:rsidRDefault="005E6A9E" w:rsidP="005E6A9E">
      <w:pPr>
        <w:pStyle w:val="Style1"/>
      </w:pPr>
      <w:r>
        <w:t xml:space="preserve">                  , r = this.currentQuery;</w:t>
      </w:r>
    </w:p>
    <w:p w14:paraId="09921BFA" w14:textId="77777777" w:rsidR="005E6A9E" w:rsidRDefault="005E6A9E" w:rsidP="005E6A9E">
      <w:pPr>
        <w:pStyle w:val="Style1"/>
      </w:pPr>
      <w:r>
        <w:t xml:space="preserve">                if (this.config = function(e) {</w:t>
      </w:r>
    </w:p>
    <w:p w14:paraId="4547F1CE" w14:textId="77777777" w:rsidR="005E6A9E" w:rsidRDefault="005E6A9E" w:rsidP="005E6A9E">
      <w:pPr>
        <w:pStyle w:val="Style1"/>
      </w:pPr>
      <w:r>
        <w:t xml:space="preserve">                    return Boolean(e.queryHash)</w:t>
      </w:r>
    </w:p>
    <w:p w14:paraId="74143736" w14:textId="77777777" w:rsidR="005E6A9E" w:rsidRDefault="005E6A9E" w:rsidP="005E6A9E">
      <w:pPr>
        <w:pStyle w:val="Style1"/>
      </w:pPr>
      <w:r>
        <w:t xml:space="preserve">                }(e) ? e : this.config.queryCache.getResolvedQueryConfig(this.config.queryKey, e),</w:t>
      </w:r>
    </w:p>
    <w:p w14:paraId="4697087B" w14:textId="77777777" w:rsidR="005E6A9E" w:rsidRDefault="005E6A9E" w:rsidP="005E6A9E">
      <w:pPr>
        <w:pStyle w:val="Style1"/>
      </w:pPr>
      <w:r>
        <w:t xml:space="preserve">                this.updateQuery(),</w:t>
      </w:r>
    </w:p>
    <w:p w14:paraId="2B2D25E2" w14:textId="77777777" w:rsidR="005E6A9E" w:rsidRDefault="005E6A9E" w:rsidP="005E6A9E">
      <w:pPr>
        <w:pStyle w:val="Style1"/>
      </w:pPr>
      <w:r>
        <w:t xml:space="preserve">                this.listener) {</w:t>
      </w:r>
    </w:p>
    <w:p w14:paraId="7E1328B6" w14:textId="77777777" w:rsidR="005E6A9E" w:rsidRDefault="005E6A9E" w:rsidP="005E6A9E">
      <w:pPr>
        <w:pStyle w:val="Style1"/>
      </w:pPr>
      <w:r>
        <w:t xml:space="preserve">                    if (this.currentQuery !== r)</w:t>
      </w:r>
    </w:p>
    <w:p w14:paraId="400DD79C" w14:textId="77777777" w:rsidR="005E6A9E" w:rsidRDefault="005E6A9E" w:rsidP="005E6A9E">
      <w:pPr>
        <w:pStyle w:val="Style1"/>
      </w:pPr>
      <w:r>
        <w:t xml:space="preserve">                        return this.optionalFetch(),</w:t>
      </w:r>
    </w:p>
    <w:p w14:paraId="6E15617F" w14:textId="77777777" w:rsidR="005E6A9E" w:rsidRDefault="005E6A9E" w:rsidP="005E6A9E">
      <w:pPr>
        <w:pStyle w:val="Style1"/>
      </w:pPr>
      <w:r>
        <w:t xml:space="preserve">                        void this.updateTimers();</w:t>
      </w:r>
    </w:p>
    <w:p w14:paraId="454A3F92" w14:textId="77777777" w:rsidR="005E6A9E" w:rsidRDefault="005E6A9E" w:rsidP="005E6A9E">
      <w:pPr>
        <w:pStyle w:val="Style1"/>
      </w:pPr>
      <w:r>
        <w:t xml:space="preserve">                    e.enabled &amp;&amp; !t.enabled &amp;&amp; this.optionalFetch(),</w:t>
      </w:r>
    </w:p>
    <w:p w14:paraId="4C759663" w14:textId="77777777" w:rsidR="005E6A9E" w:rsidRDefault="005E6A9E" w:rsidP="005E6A9E">
      <w:pPr>
        <w:pStyle w:val="Style1"/>
      </w:pPr>
      <w:r>
        <w:t xml:space="preserve">                    e.enabled === t.enabled &amp;&amp; e.staleTime === t.staleTime || this.updateStaleTimeout(),</w:t>
      </w:r>
    </w:p>
    <w:p w14:paraId="56171F57" w14:textId="77777777" w:rsidR="005E6A9E" w:rsidRDefault="005E6A9E" w:rsidP="005E6A9E">
      <w:pPr>
        <w:pStyle w:val="Style1"/>
      </w:pPr>
      <w:r>
        <w:t xml:space="preserve">                    e.enabled === t.enabled &amp;&amp; e.refetchInterval === t.refetchInterval || this.updateRefetchInterval()</w:t>
      </w:r>
    </w:p>
    <w:p w14:paraId="501A4278" w14:textId="77777777" w:rsidR="005E6A9E" w:rsidRDefault="005E6A9E" w:rsidP="005E6A9E">
      <w:pPr>
        <w:pStyle w:val="Style1"/>
      </w:pPr>
      <w:r>
        <w:t xml:space="preserve">                }</w:t>
      </w:r>
    </w:p>
    <w:p w14:paraId="1A74C4B8" w14:textId="77777777" w:rsidR="005E6A9E" w:rsidRDefault="005E6A9E" w:rsidP="005E6A9E">
      <w:pPr>
        <w:pStyle w:val="Style1"/>
      </w:pPr>
      <w:r>
        <w:t xml:space="preserve">            }</w:t>
      </w:r>
    </w:p>
    <w:p w14:paraId="0CAB997E" w14:textId="77777777" w:rsidR="005E6A9E" w:rsidRDefault="005E6A9E" w:rsidP="005E6A9E">
      <w:pPr>
        <w:pStyle w:val="Style1"/>
      </w:pPr>
      <w:r>
        <w:t xml:space="preserve">            ,</w:t>
      </w:r>
    </w:p>
    <w:p w14:paraId="2E2C37AA" w14:textId="77777777" w:rsidR="005E6A9E" w:rsidRDefault="005E6A9E" w:rsidP="005E6A9E">
      <w:pPr>
        <w:pStyle w:val="Style1"/>
      </w:pPr>
      <w:r>
        <w:t xml:space="preserve">            t.getCurrentQuery = function() {</w:t>
      </w:r>
    </w:p>
    <w:p w14:paraId="716033C5" w14:textId="77777777" w:rsidR="005E6A9E" w:rsidRDefault="005E6A9E" w:rsidP="005E6A9E">
      <w:pPr>
        <w:pStyle w:val="Style1"/>
      </w:pPr>
      <w:r>
        <w:t xml:space="preserve">                return this.currentQuery</w:t>
      </w:r>
    </w:p>
    <w:p w14:paraId="12AF038E" w14:textId="77777777" w:rsidR="005E6A9E" w:rsidRDefault="005E6A9E" w:rsidP="005E6A9E">
      <w:pPr>
        <w:pStyle w:val="Style1"/>
      </w:pPr>
      <w:r>
        <w:t xml:space="preserve">            }</w:t>
      </w:r>
    </w:p>
    <w:p w14:paraId="5F282325" w14:textId="77777777" w:rsidR="005E6A9E" w:rsidRDefault="005E6A9E" w:rsidP="005E6A9E">
      <w:pPr>
        <w:pStyle w:val="Style1"/>
      </w:pPr>
      <w:r>
        <w:t xml:space="preserve">            ,</w:t>
      </w:r>
    </w:p>
    <w:p w14:paraId="21D92400" w14:textId="77777777" w:rsidR="005E6A9E" w:rsidRDefault="005E6A9E" w:rsidP="005E6A9E">
      <w:pPr>
        <w:pStyle w:val="Style1"/>
      </w:pPr>
      <w:r>
        <w:t xml:space="preserve">            t.getCurrentResult = function() {</w:t>
      </w:r>
    </w:p>
    <w:p w14:paraId="2246DA82" w14:textId="77777777" w:rsidR="005E6A9E" w:rsidRDefault="005E6A9E" w:rsidP="005E6A9E">
      <w:pPr>
        <w:pStyle w:val="Style1"/>
      </w:pPr>
      <w:r>
        <w:t xml:space="preserve">                return this.currentResult</w:t>
      </w:r>
    </w:p>
    <w:p w14:paraId="13398425" w14:textId="77777777" w:rsidR="005E6A9E" w:rsidRDefault="005E6A9E" w:rsidP="005E6A9E">
      <w:pPr>
        <w:pStyle w:val="Style1"/>
      </w:pPr>
      <w:r>
        <w:t xml:space="preserve">            }</w:t>
      </w:r>
    </w:p>
    <w:p w14:paraId="208F4DE5" w14:textId="77777777" w:rsidR="005E6A9E" w:rsidRDefault="005E6A9E" w:rsidP="005E6A9E">
      <w:pPr>
        <w:pStyle w:val="Style1"/>
      </w:pPr>
      <w:r>
        <w:t xml:space="preserve">            ,</w:t>
      </w:r>
    </w:p>
    <w:p w14:paraId="34AC047D" w14:textId="77777777" w:rsidR="005E6A9E" w:rsidRDefault="005E6A9E" w:rsidP="005E6A9E">
      <w:pPr>
        <w:pStyle w:val="Style1"/>
      </w:pPr>
      <w:r>
        <w:t xml:space="preserve">            t.clear = function() {</w:t>
      </w:r>
    </w:p>
    <w:p w14:paraId="4634EF06" w14:textId="77777777" w:rsidR="005E6A9E" w:rsidRDefault="005E6A9E" w:rsidP="005E6A9E">
      <w:pPr>
        <w:pStyle w:val="Style1"/>
      </w:pPr>
      <w:r>
        <w:t xml:space="preserve">                this.remove()</w:t>
      </w:r>
    </w:p>
    <w:p w14:paraId="77C29B2F" w14:textId="77777777" w:rsidR="005E6A9E" w:rsidRDefault="005E6A9E" w:rsidP="005E6A9E">
      <w:pPr>
        <w:pStyle w:val="Style1"/>
      </w:pPr>
      <w:r>
        <w:t xml:space="preserve">            }</w:t>
      </w:r>
    </w:p>
    <w:p w14:paraId="7FC84A63" w14:textId="77777777" w:rsidR="005E6A9E" w:rsidRDefault="005E6A9E" w:rsidP="005E6A9E">
      <w:pPr>
        <w:pStyle w:val="Style1"/>
      </w:pPr>
      <w:r>
        <w:t xml:space="preserve">            ,</w:t>
      </w:r>
    </w:p>
    <w:p w14:paraId="41DAC2F5" w14:textId="77777777" w:rsidR="005E6A9E" w:rsidRDefault="005E6A9E" w:rsidP="005E6A9E">
      <w:pPr>
        <w:pStyle w:val="Style1"/>
      </w:pPr>
      <w:r>
        <w:t xml:space="preserve">            t.remove = function() {</w:t>
      </w:r>
    </w:p>
    <w:p w14:paraId="007608C0" w14:textId="77777777" w:rsidR="005E6A9E" w:rsidRDefault="005E6A9E" w:rsidP="005E6A9E">
      <w:pPr>
        <w:pStyle w:val="Style1"/>
      </w:pPr>
      <w:r>
        <w:t xml:space="preserve">                this.currentQuery.remove()</w:t>
      </w:r>
    </w:p>
    <w:p w14:paraId="4B3A55C3" w14:textId="77777777" w:rsidR="005E6A9E" w:rsidRDefault="005E6A9E" w:rsidP="005E6A9E">
      <w:pPr>
        <w:pStyle w:val="Style1"/>
      </w:pPr>
      <w:r>
        <w:t xml:space="preserve">            }</w:t>
      </w:r>
    </w:p>
    <w:p w14:paraId="17F8F388" w14:textId="77777777" w:rsidR="005E6A9E" w:rsidRDefault="005E6A9E" w:rsidP="005E6A9E">
      <w:pPr>
        <w:pStyle w:val="Style1"/>
      </w:pPr>
      <w:r>
        <w:t xml:space="preserve">            ,</w:t>
      </w:r>
    </w:p>
    <w:p w14:paraId="44A3779B" w14:textId="77777777" w:rsidR="005E6A9E" w:rsidRDefault="005E6A9E" w:rsidP="005E6A9E">
      <w:pPr>
        <w:pStyle w:val="Style1"/>
      </w:pPr>
      <w:r>
        <w:t xml:space="preserve">            t.refetch = function(e) {</w:t>
      </w:r>
    </w:p>
    <w:p w14:paraId="4E304EEC" w14:textId="77777777" w:rsidR="005E6A9E" w:rsidRDefault="005E6A9E" w:rsidP="005E6A9E">
      <w:pPr>
        <w:pStyle w:val="Style1"/>
      </w:pPr>
      <w:r>
        <w:t xml:space="preserve">                return this.currentQuery.refetch(e, this.config)</w:t>
      </w:r>
    </w:p>
    <w:p w14:paraId="2E5096DE" w14:textId="77777777" w:rsidR="005E6A9E" w:rsidRDefault="005E6A9E" w:rsidP="005E6A9E">
      <w:pPr>
        <w:pStyle w:val="Style1"/>
      </w:pPr>
      <w:r>
        <w:t xml:space="preserve">            }</w:t>
      </w:r>
    </w:p>
    <w:p w14:paraId="64B88209" w14:textId="77777777" w:rsidR="005E6A9E" w:rsidRDefault="005E6A9E" w:rsidP="005E6A9E">
      <w:pPr>
        <w:pStyle w:val="Style1"/>
      </w:pPr>
      <w:r>
        <w:t xml:space="preserve">            ,</w:t>
      </w:r>
    </w:p>
    <w:p w14:paraId="156186BD" w14:textId="77777777" w:rsidR="005E6A9E" w:rsidRDefault="005E6A9E" w:rsidP="005E6A9E">
      <w:pPr>
        <w:pStyle w:val="Style1"/>
      </w:pPr>
      <w:r>
        <w:t xml:space="preserve">            t.fetchMore = function(e, t) {</w:t>
      </w:r>
    </w:p>
    <w:p w14:paraId="597AB09D" w14:textId="77777777" w:rsidR="005E6A9E" w:rsidRDefault="005E6A9E" w:rsidP="005E6A9E">
      <w:pPr>
        <w:pStyle w:val="Style1"/>
      </w:pPr>
      <w:r>
        <w:t xml:space="preserve">                return this.currentQuery.fetchMore(e, t, this.config).catch(c)</w:t>
      </w:r>
    </w:p>
    <w:p w14:paraId="52D65A77" w14:textId="77777777" w:rsidR="005E6A9E" w:rsidRDefault="005E6A9E" w:rsidP="005E6A9E">
      <w:pPr>
        <w:pStyle w:val="Style1"/>
      </w:pPr>
      <w:r>
        <w:t xml:space="preserve">            }</w:t>
      </w:r>
    </w:p>
    <w:p w14:paraId="0459627F" w14:textId="77777777" w:rsidR="005E6A9E" w:rsidRDefault="005E6A9E" w:rsidP="005E6A9E">
      <w:pPr>
        <w:pStyle w:val="Style1"/>
      </w:pPr>
      <w:r>
        <w:t xml:space="preserve">            ,</w:t>
      </w:r>
    </w:p>
    <w:p w14:paraId="74245EC0" w14:textId="77777777" w:rsidR="005E6A9E" w:rsidRDefault="005E6A9E" w:rsidP="005E6A9E">
      <w:pPr>
        <w:pStyle w:val="Style1"/>
      </w:pPr>
      <w:r>
        <w:t xml:space="preserve">            t.fetch = function() {</w:t>
      </w:r>
    </w:p>
    <w:p w14:paraId="3253E9EE" w14:textId="77777777" w:rsidR="005E6A9E" w:rsidRDefault="005E6A9E" w:rsidP="005E6A9E">
      <w:pPr>
        <w:pStyle w:val="Style1"/>
      </w:pPr>
      <w:r>
        <w:t xml:space="preserve">                var e;</w:t>
      </w:r>
    </w:p>
    <w:p w14:paraId="584224CE" w14:textId="77777777" w:rsidR="005E6A9E" w:rsidRDefault="005E6A9E" w:rsidP="005E6A9E">
      <w:pPr>
        <w:pStyle w:val="Style1"/>
      </w:pPr>
      <w:r>
        <w:t xml:space="preserve">                return this.config.queryFn === (null == (e = q.queries) ? void 0 : e.queryFn) ? Promise.resolve(this.currentResult.data) : this.currentQuery.fetch(void 0, this.config).catch(c)</w:t>
      </w:r>
    </w:p>
    <w:p w14:paraId="7C8AC867" w14:textId="77777777" w:rsidR="005E6A9E" w:rsidRDefault="005E6A9E" w:rsidP="005E6A9E">
      <w:pPr>
        <w:pStyle w:val="Style1"/>
      </w:pPr>
      <w:r>
        <w:t xml:space="preserve">            }</w:t>
      </w:r>
    </w:p>
    <w:p w14:paraId="733701E3" w14:textId="77777777" w:rsidR="005E6A9E" w:rsidRDefault="005E6A9E" w:rsidP="005E6A9E">
      <w:pPr>
        <w:pStyle w:val="Style1"/>
      </w:pPr>
      <w:r>
        <w:t xml:space="preserve">            ,</w:t>
      </w:r>
    </w:p>
    <w:p w14:paraId="20506604" w14:textId="77777777" w:rsidR="005E6A9E" w:rsidRDefault="005E6A9E" w:rsidP="005E6A9E">
      <w:pPr>
        <w:pStyle w:val="Style1"/>
      </w:pPr>
      <w:r>
        <w:t xml:space="preserve">            t.optionalFetch = function() {</w:t>
      </w:r>
    </w:p>
    <w:p w14:paraId="4766675E" w14:textId="77777777" w:rsidR="005E6A9E" w:rsidRDefault="005E6A9E" w:rsidP="005E6A9E">
      <w:pPr>
        <w:pStyle w:val="Style1"/>
      </w:pPr>
      <w:r>
        <w:t xml:space="preserve">                !this.config.enabled || !this.isStale || this.config.suspense &amp;&amp; this.currentResult.isFetched || !this.config.refetchOnMount &amp;&amp; 1 !== this.currentQuery.observers.length || this.fetch()</w:t>
      </w:r>
    </w:p>
    <w:p w14:paraId="3E9858AA" w14:textId="77777777" w:rsidR="005E6A9E" w:rsidRDefault="005E6A9E" w:rsidP="005E6A9E">
      <w:pPr>
        <w:pStyle w:val="Style1"/>
      </w:pPr>
      <w:r>
        <w:t xml:space="preserve">            }</w:t>
      </w:r>
    </w:p>
    <w:p w14:paraId="758E5197" w14:textId="77777777" w:rsidR="005E6A9E" w:rsidRDefault="005E6A9E" w:rsidP="005E6A9E">
      <w:pPr>
        <w:pStyle w:val="Style1"/>
      </w:pPr>
      <w:r>
        <w:t xml:space="preserve">            ,</w:t>
      </w:r>
    </w:p>
    <w:p w14:paraId="6FDCF3E8" w14:textId="77777777" w:rsidR="005E6A9E" w:rsidRDefault="005E6A9E" w:rsidP="005E6A9E">
      <w:pPr>
        <w:pStyle w:val="Style1"/>
      </w:pPr>
      <w:r>
        <w:t xml:space="preserve">            t.updateStaleTimeout = function() {</w:t>
      </w:r>
    </w:p>
    <w:p w14:paraId="0A85F469" w14:textId="77777777" w:rsidR="005E6A9E" w:rsidRDefault="005E6A9E" w:rsidP="005E6A9E">
      <w:pPr>
        <w:pStyle w:val="Style1"/>
      </w:pPr>
      <w:r>
        <w:t xml:space="preserve">                var e = this;</w:t>
      </w:r>
    </w:p>
    <w:p w14:paraId="4FFE0DA0" w14:textId="77777777" w:rsidR="005E6A9E" w:rsidRDefault="005E6A9E" w:rsidP="005E6A9E">
      <w:pPr>
        <w:pStyle w:val="Style1"/>
      </w:pPr>
      <w:r>
        <w:t xml:space="preserve">                if (!s &amp;&amp; (this.clearStaleTimeout(),</w:t>
      </w:r>
    </w:p>
    <w:p w14:paraId="605D96C7" w14:textId="77777777" w:rsidR="005E6A9E" w:rsidRDefault="005E6A9E" w:rsidP="005E6A9E">
      <w:pPr>
        <w:pStyle w:val="Style1"/>
      </w:pPr>
      <w:r>
        <w:t xml:space="preserve">                !this.isStale &amp;&amp; d(this.config.staleTime))) {</w:t>
      </w:r>
    </w:p>
    <w:p w14:paraId="016E4077" w14:textId="77777777" w:rsidR="005E6A9E" w:rsidRDefault="005E6A9E" w:rsidP="005E6A9E">
      <w:pPr>
        <w:pStyle w:val="Style1"/>
      </w:pPr>
      <w:r>
        <w:t xml:space="preserve">                    var t = Date.now() - this.currentResult.updatedAt</w:t>
      </w:r>
    </w:p>
    <w:p w14:paraId="7DABC57B" w14:textId="77777777" w:rsidR="005E6A9E" w:rsidRDefault="005E6A9E" w:rsidP="005E6A9E">
      <w:pPr>
        <w:pStyle w:val="Style1"/>
      </w:pPr>
      <w:r>
        <w:t xml:space="preserve">                      , r = Math.max(this.config.staleTime - t + 1, 0);</w:t>
      </w:r>
    </w:p>
    <w:p w14:paraId="41C3FEFD" w14:textId="77777777" w:rsidR="005E6A9E" w:rsidRDefault="005E6A9E" w:rsidP="005E6A9E">
      <w:pPr>
        <w:pStyle w:val="Style1"/>
      </w:pPr>
      <w:r>
        <w:t xml:space="preserve">                    this.staleTimeoutId = setTimeout((function() {</w:t>
      </w:r>
    </w:p>
    <w:p w14:paraId="171A064E" w14:textId="77777777" w:rsidR="005E6A9E" w:rsidRDefault="005E6A9E" w:rsidP="005E6A9E">
      <w:pPr>
        <w:pStyle w:val="Style1"/>
      </w:pPr>
      <w:r>
        <w:t xml:space="preserve">                        e.isStale || (e.isStale = !0,</w:t>
      </w:r>
    </w:p>
    <w:p w14:paraId="5C70A25F" w14:textId="77777777" w:rsidR="005E6A9E" w:rsidRDefault="005E6A9E" w:rsidP="005E6A9E">
      <w:pPr>
        <w:pStyle w:val="Style1"/>
      </w:pPr>
      <w:r>
        <w:t xml:space="preserve">                        e.updateResult(),</w:t>
      </w:r>
    </w:p>
    <w:p w14:paraId="6811EDA7" w14:textId="77777777" w:rsidR="005E6A9E" w:rsidRDefault="005E6A9E" w:rsidP="005E6A9E">
      <w:pPr>
        <w:pStyle w:val="Style1"/>
      </w:pPr>
      <w:r>
        <w:t xml:space="preserve">                        e.notify({</w:t>
      </w:r>
    </w:p>
    <w:p w14:paraId="12D70307" w14:textId="77777777" w:rsidR="005E6A9E" w:rsidRDefault="005E6A9E" w:rsidP="005E6A9E">
      <w:pPr>
        <w:pStyle w:val="Style1"/>
      </w:pPr>
      <w:r>
        <w:t xml:space="preserve">                            listener: !0,</w:t>
      </w:r>
    </w:p>
    <w:p w14:paraId="5D9BD179" w14:textId="77777777" w:rsidR="005E6A9E" w:rsidRDefault="005E6A9E" w:rsidP="005E6A9E">
      <w:pPr>
        <w:pStyle w:val="Style1"/>
      </w:pPr>
      <w:r>
        <w:t xml:space="preserve">                            globalListeners: !0</w:t>
      </w:r>
    </w:p>
    <w:p w14:paraId="3DBFF60F" w14:textId="77777777" w:rsidR="005E6A9E" w:rsidRDefault="005E6A9E" w:rsidP="005E6A9E">
      <w:pPr>
        <w:pStyle w:val="Style1"/>
      </w:pPr>
      <w:r>
        <w:t xml:space="preserve">                        }))</w:t>
      </w:r>
    </w:p>
    <w:p w14:paraId="084F74E5" w14:textId="77777777" w:rsidR="005E6A9E" w:rsidRDefault="005E6A9E" w:rsidP="005E6A9E">
      <w:pPr>
        <w:pStyle w:val="Style1"/>
      </w:pPr>
      <w:r>
        <w:t xml:space="preserve">                    }</w:t>
      </w:r>
    </w:p>
    <w:p w14:paraId="6B4427B1" w14:textId="77777777" w:rsidR="005E6A9E" w:rsidRDefault="005E6A9E" w:rsidP="005E6A9E">
      <w:pPr>
        <w:pStyle w:val="Style1"/>
      </w:pPr>
      <w:r>
        <w:t xml:space="preserve">                    ), r)</w:t>
      </w:r>
    </w:p>
    <w:p w14:paraId="30B39B7A" w14:textId="77777777" w:rsidR="005E6A9E" w:rsidRDefault="005E6A9E" w:rsidP="005E6A9E">
      <w:pPr>
        <w:pStyle w:val="Style1"/>
      </w:pPr>
      <w:r>
        <w:t xml:space="preserve">                }</w:t>
      </w:r>
    </w:p>
    <w:p w14:paraId="756059A1" w14:textId="77777777" w:rsidR="005E6A9E" w:rsidRDefault="005E6A9E" w:rsidP="005E6A9E">
      <w:pPr>
        <w:pStyle w:val="Style1"/>
      </w:pPr>
      <w:r>
        <w:t xml:space="preserve">            }</w:t>
      </w:r>
    </w:p>
    <w:p w14:paraId="0C5B6C2E" w14:textId="77777777" w:rsidR="005E6A9E" w:rsidRDefault="005E6A9E" w:rsidP="005E6A9E">
      <w:pPr>
        <w:pStyle w:val="Style1"/>
      </w:pPr>
      <w:r>
        <w:t xml:space="preserve">            ,</w:t>
      </w:r>
    </w:p>
    <w:p w14:paraId="2A51C966" w14:textId="77777777" w:rsidR="005E6A9E" w:rsidRDefault="005E6A9E" w:rsidP="005E6A9E">
      <w:pPr>
        <w:pStyle w:val="Style1"/>
      </w:pPr>
      <w:r>
        <w:t xml:space="preserve">            t.updateRefetchInterval = function() {</w:t>
      </w:r>
    </w:p>
    <w:p w14:paraId="1EA819BC" w14:textId="77777777" w:rsidR="005E6A9E" w:rsidRDefault="005E6A9E" w:rsidP="005E6A9E">
      <w:pPr>
        <w:pStyle w:val="Style1"/>
      </w:pPr>
      <w:r>
        <w:t xml:space="preserve">                var e = this;</w:t>
      </w:r>
    </w:p>
    <w:p w14:paraId="31F0064F" w14:textId="77777777" w:rsidR="005E6A9E" w:rsidRDefault="005E6A9E" w:rsidP="005E6A9E">
      <w:pPr>
        <w:pStyle w:val="Style1"/>
      </w:pPr>
      <w:r>
        <w:t xml:space="preserve">                s || (this.clearRefetchInterval(),</w:t>
      </w:r>
    </w:p>
    <w:p w14:paraId="602EC356" w14:textId="77777777" w:rsidR="005E6A9E" w:rsidRDefault="005E6A9E" w:rsidP="005E6A9E">
      <w:pPr>
        <w:pStyle w:val="Style1"/>
      </w:pPr>
      <w:r>
        <w:t xml:space="preserve">                this.config.enabled &amp;&amp; d(this.config.refetchInterval) &amp;&amp; (this.refetchIntervalId = setInterval((function() {</w:t>
      </w:r>
    </w:p>
    <w:p w14:paraId="7D08B4BF" w14:textId="77777777" w:rsidR="005E6A9E" w:rsidRDefault="005E6A9E" w:rsidP="005E6A9E">
      <w:pPr>
        <w:pStyle w:val="Style1"/>
      </w:pPr>
      <w:r>
        <w:t xml:space="preserve">                    (e.config.refetchIntervalInBackground || v()) &amp;&amp; e.fetch()</w:t>
      </w:r>
    </w:p>
    <w:p w14:paraId="520B02EA" w14:textId="77777777" w:rsidR="005E6A9E" w:rsidRDefault="005E6A9E" w:rsidP="005E6A9E">
      <w:pPr>
        <w:pStyle w:val="Style1"/>
      </w:pPr>
      <w:r>
        <w:t xml:space="preserve">                }</w:t>
      </w:r>
    </w:p>
    <w:p w14:paraId="0B7BAAD8" w14:textId="77777777" w:rsidR="005E6A9E" w:rsidRDefault="005E6A9E" w:rsidP="005E6A9E">
      <w:pPr>
        <w:pStyle w:val="Style1"/>
      </w:pPr>
      <w:r>
        <w:t xml:space="preserve">                ), this.config.refetchInterval)))</w:t>
      </w:r>
    </w:p>
    <w:p w14:paraId="2255E029" w14:textId="77777777" w:rsidR="005E6A9E" w:rsidRDefault="005E6A9E" w:rsidP="005E6A9E">
      <w:pPr>
        <w:pStyle w:val="Style1"/>
      </w:pPr>
      <w:r>
        <w:t xml:space="preserve">            }</w:t>
      </w:r>
    </w:p>
    <w:p w14:paraId="53854781" w14:textId="77777777" w:rsidR="005E6A9E" w:rsidRDefault="005E6A9E" w:rsidP="005E6A9E">
      <w:pPr>
        <w:pStyle w:val="Style1"/>
      </w:pPr>
      <w:r>
        <w:t xml:space="preserve">            ,</w:t>
      </w:r>
    </w:p>
    <w:p w14:paraId="3B150C0F" w14:textId="77777777" w:rsidR="005E6A9E" w:rsidRDefault="005E6A9E" w:rsidP="005E6A9E">
      <w:pPr>
        <w:pStyle w:val="Style1"/>
      </w:pPr>
      <w:r>
        <w:t xml:space="preserve">            t.updateTimers = function() {</w:t>
      </w:r>
    </w:p>
    <w:p w14:paraId="317C8061" w14:textId="77777777" w:rsidR="005E6A9E" w:rsidRDefault="005E6A9E" w:rsidP="005E6A9E">
      <w:pPr>
        <w:pStyle w:val="Style1"/>
      </w:pPr>
      <w:r>
        <w:t xml:space="preserve">                this.updateStaleTimeout(),</w:t>
      </w:r>
    </w:p>
    <w:p w14:paraId="1055D66B" w14:textId="77777777" w:rsidR="005E6A9E" w:rsidRDefault="005E6A9E" w:rsidP="005E6A9E">
      <w:pPr>
        <w:pStyle w:val="Style1"/>
      </w:pPr>
      <w:r>
        <w:t xml:space="preserve">                this.updateRefetchInterval()</w:t>
      </w:r>
    </w:p>
    <w:p w14:paraId="480F7DCB" w14:textId="77777777" w:rsidR="005E6A9E" w:rsidRDefault="005E6A9E" w:rsidP="005E6A9E">
      <w:pPr>
        <w:pStyle w:val="Style1"/>
      </w:pPr>
      <w:r>
        <w:t xml:space="preserve">            }</w:t>
      </w:r>
    </w:p>
    <w:p w14:paraId="1559B40F" w14:textId="77777777" w:rsidR="005E6A9E" w:rsidRDefault="005E6A9E" w:rsidP="005E6A9E">
      <w:pPr>
        <w:pStyle w:val="Style1"/>
      </w:pPr>
      <w:r>
        <w:t xml:space="preserve">            ,</w:t>
      </w:r>
    </w:p>
    <w:p w14:paraId="2D5D58BA" w14:textId="77777777" w:rsidR="005E6A9E" w:rsidRDefault="005E6A9E" w:rsidP="005E6A9E">
      <w:pPr>
        <w:pStyle w:val="Style1"/>
      </w:pPr>
      <w:r>
        <w:t xml:space="preserve">            t.clearTimers = function() {</w:t>
      </w:r>
    </w:p>
    <w:p w14:paraId="712190AA" w14:textId="77777777" w:rsidR="005E6A9E" w:rsidRDefault="005E6A9E" w:rsidP="005E6A9E">
      <w:pPr>
        <w:pStyle w:val="Style1"/>
      </w:pPr>
      <w:r>
        <w:t xml:space="preserve">                this.clearStaleTimeout(),</w:t>
      </w:r>
    </w:p>
    <w:p w14:paraId="2FB7B355" w14:textId="77777777" w:rsidR="005E6A9E" w:rsidRDefault="005E6A9E" w:rsidP="005E6A9E">
      <w:pPr>
        <w:pStyle w:val="Style1"/>
      </w:pPr>
      <w:r>
        <w:t xml:space="preserve">                this.clearRefetchInterval()</w:t>
      </w:r>
    </w:p>
    <w:p w14:paraId="35679B2C" w14:textId="77777777" w:rsidR="005E6A9E" w:rsidRDefault="005E6A9E" w:rsidP="005E6A9E">
      <w:pPr>
        <w:pStyle w:val="Style1"/>
      </w:pPr>
      <w:r>
        <w:t xml:space="preserve">            }</w:t>
      </w:r>
    </w:p>
    <w:p w14:paraId="62B8B1E9" w14:textId="77777777" w:rsidR="005E6A9E" w:rsidRDefault="005E6A9E" w:rsidP="005E6A9E">
      <w:pPr>
        <w:pStyle w:val="Style1"/>
      </w:pPr>
      <w:r>
        <w:t xml:space="preserve">            ,</w:t>
      </w:r>
    </w:p>
    <w:p w14:paraId="628E2A0F" w14:textId="77777777" w:rsidR="005E6A9E" w:rsidRDefault="005E6A9E" w:rsidP="005E6A9E">
      <w:pPr>
        <w:pStyle w:val="Style1"/>
      </w:pPr>
      <w:r>
        <w:t xml:space="preserve">            t.clearStaleTimeout = function() {</w:t>
      </w:r>
    </w:p>
    <w:p w14:paraId="02F0694E" w14:textId="77777777" w:rsidR="005E6A9E" w:rsidRDefault="005E6A9E" w:rsidP="005E6A9E">
      <w:pPr>
        <w:pStyle w:val="Style1"/>
      </w:pPr>
      <w:r>
        <w:t xml:space="preserve">                this.staleTimeoutId &amp;&amp; (clearInterval(this.staleTimeoutId),</w:t>
      </w:r>
    </w:p>
    <w:p w14:paraId="5C047F5F" w14:textId="77777777" w:rsidR="005E6A9E" w:rsidRDefault="005E6A9E" w:rsidP="005E6A9E">
      <w:pPr>
        <w:pStyle w:val="Style1"/>
      </w:pPr>
      <w:r>
        <w:t xml:space="preserve">                this.staleTimeoutId = void 0)</w:t>
      </w:r>
    </w:p>
    <w:p w14:paraId="33973588" w14:textId="77777777" w:rsidR="005E6A9E" w:rsidRDefault="005E6A9E" w:rsidP="005E6A9E">
      <w:pPr>
        <w:pStyle w:val="Style1"/>
      </w:pPr>
      <w:r>
        <w:t xml:space="preserve">            }</w:t>
      </w:r>
    </w:p>
    <w:p w14:paraId="4AED80F7" w14:textId="77777777" w:rsidR="005E6A9E" w:rsidRDefault="005E6A9E" w:rsidP="005E6A9E">
      <w:pPr>
        <w:pStyle w:val="Style1"/>
      </w:pPr>
      <w:r>
        <w:t xml:space="preserve">            ,</w:t>
      </w:r>
    </w:p>
    <w:p w14:paraId="1479666A" w14:textId="77777777" w:rsidR="005E6A9E" w:rsidRDefault="005E6A9E" w:rsidP="005E6A9E">
      <w:pPr>
        <w:pStyle w:val="Style1"/>
      </w:pPr>
      <w:r>
        <w:t xml:space="preserve">            t.clearRefetchInterval = function() {</w:t>
      </w:r>
    </w:p>
    <w:p w14:paraId="105AAC74" w14:textId="77777777" w:rsidR="005E6A9E" w:rsidRDefault="005E6A9E" w:rsidP="005E6A9E">
      <w:pPr>
        <w:pStyle w:val="Style1"/>
      </w:pPr>
      <w:r>
        <w:t xml:space="preserve">                this.refetchIntervalId &amp;&amp; (clearInterval(this.refetchIntervalId),</w:t>
      </w:r>
    </w:p>
    <w:p w14:paraId="01969D9C" w14:textId="77777777" w:rsidR="005E6A9E" w:rsidRDefault="005E6A9E" w:rsidP="005E6A9E">
      <w:pPr>
        <w:pStyle w:val="Style1"/>
      </w:pPr>
      <w:r>
        <w:t xml:space="preserve">                this.refetchIntervalId = void 0)</w:t>
      </w:r>
    </w:p>
    <w:p w14:paraId="0A291762" w14:textId="77777777" w:rsidR="005E6A9E" w:rsidRDefault="005E6A9E" w:rsidP="005E6A9E">
      <w:pPr>
        <w:pStyle w:val="Style1"/>
      </w:pPr>
      <w:r>
        <w:t xml:space="preserve">            }</w:t>
      </w:r>
    </w:p>
    <w:p w14:paraId="6572B66F" w14:textId="77777777" w:rsidR="005E6A9E" w:rsidRDefault="005E6A9E" w:rsidP="005E6A9E">
      <w:pPr>
        <w:pStyle w:val="Style1"/>
      </w:pPr>
      <w:r>
        <w:t xml:space="preserve">            ,</w:t>
      </w:r>
    </w:p>
    <w:p w14:paraId="7CCDAFA0" w14:textId="77777777" w:rsidR="005E6A9E" w:rsidRDefault="005E6A9E" w:rsidP="005E6A9E">
      <w:pPr>
        <w:pStyle w:val="Style1"/>
      </w:pPr>
      <w:r>
        <w:t xml:space="preserve">            t.updateResult = function() {</w:t>
      </w:r>
    </w:p>
    <w:p w14:paraId="79D799D6" w14:textId="77777777" w:rsidR="005E6A9E" w:rsidRDefault="005E6A9E" w:rsidP="005E6A9E">
      <w:pPr>
        <w:pStyle w:val="Style1"/>
      </w:pPr>
      <w:r>
        <w:t xml:space="preserve">                var e, t = this.currentQuery.state, r = t.data, n = t.status, u = t.updatedAt, o = !1;</w:t>
      </w:r>
    </w:p>
    <w:p w14:paraId="5F35ABBD" w14:textId="77777777" w:rsidR="005E6A9E" w:rsidRDefault="005E6A9E" w:rsidP="005E6A9E">
      <w:pPr>
        <w:pStyle w:val="Style1"/>
      </w:pPr>
      <w:r>
        <w:t xml:space="preserve">                this.config.keepPreviousData &amp;&amp; t.isInitialData &amp;&amp; (null == (e = this.previousQueryResult) ? void 0 : e.isSuccess) &amp;&amp; (r = this.previousQueryResult.data,</w:t>
      </w:r>
    </w:p>
    <w:p w14:paraId="290A5B63" w14:textId="77777777" w:rsidR="005E6A9E" w:rsidRDefault="005E6A9E" w:rsidP="005E6A9E">
      <w:pPr>
        <w:pStyle w:val="Style1"/>
      </w:pPr>
      <w:r>
        <w:t xml:space="preserve">                u = this.previousQueryResult.updatedAt,</w:t>
      </w:r>
    </w:p>
    <w:p w14:paraId="0D60A3C2" w14:textId="77777777" w:rsidR="005E6A9E" w:rsidRDefault="005E6A9E" w:rsidP="005E6A9E">
      <w:pPr>
        <w:pStyle w:val="Style1"/>
      </w:pPr>
      <w:r>
        <w:t xml:space="preserve">                n = this.previousQueryResult.status,</w:t>
      </w:r>
    </w:p>
    <w:p w14:paraId="4F770532" w14:textId="77777777" w:rsidR="005E6A9E" w:rsidRDefault="005E6A9E" w:rsidP="005E6A9E">
      <w:pPr>
        <w:pStyle w:val="Style1"/>
      </w:pPr>
      <w:r>
        <w:t xml:space="preserve">                o = !0),</w:t>
      </w:r>
    </w:p>
    <w:p w14:paraId="240F2017" w14:textId="77777777" w:rsidR="005E6A9E" w:rsidRDefault="005E6A9E" w:rsidP="005E6A9E">
      <w:pPr>
        <w:pStyle w:val="Style1"/>
      </w:pPr>
      <w:r>
        <w:t xml:space="preserve">                this.currentResult = Object(i.a)({}, Q(n), {</w:t>
      </w:r>
    </w:p>
    <w:p w14:paraId="734ECC6C" w14:textId="77777777" w:rsidR="005E6A9E" w:rsidRDefault="005E6A9E" w:rsidP="005E6A9E">
      <w:pPr>
        <w:pStyle w:val="Style1"/>
      </w:pPr>
      <w:r>
        <w:t xml:space="preserve">                    canFetchMore: t.canFetchMore,</w:t>
      </w:r>
    </w:p>
    <w:p w14:paraId="310542AC" w14:textId="77777777" w:rsidR="005E6A9E" w:rsidRDefault="005E6A9E" w:rsidP="005E6A9E">
      <w:pPr>
        <w:pStyle w:val="Style1"/>
      </w:pPr>
      <w:r>
        <w:t xml:space="preserve">                    clear: this.remove,</w:t>
      </w:r>
    </w:p>
    <w:p w14:paraId="31DB88A4" w14:textId="77777777" w:rsidR="005E6A9E" w:rsidRDefault="005E6A9E" w:rsidP="005E6A9E">
      <w:pPr>
        <w:pStyle w:val="Style1"/>
      </w:pPr>
      <w:r>
        <w:t xml:space="preserve">                    data: r,</w:t>
      </w:r>
    </w:p>
    <w:p w14:paraId="4E15D258" w14:textId="77777777" w:rsidR="005E6A9E" w:rsidRDefault="005E6A9E" w:rsidP="005E6A9E">
      <w:pPr>
        <w:pStyle w:val="Style1"/>
      </w:pPr>
      <w:r>
        <w:t xml:space="preserve">                    error: t.error,</w:t>
      </w:r>
    </w:p>
    <w:p w14:paraId="363360D9" w14:textId="77777777" w:rsidR="005E6A9E" w:rsidRDefault="005E6A9E" w:rsidP="005E6A9E">
      <w:pPr>
        <w:pStyle w:val="Style1"/>
      </w:pPr>
      <w:r>
        <w:t xml:space="preserve">                    failureCount: t.failureCount,</w:t>
      </w:r>
    </w:p>
    <w:p w14:paraId="6C17275E" w14:textId="77777777" w:rsidR="005E6A9E" w:rsidRDefault="005E6A9E" w:rsidP="005E6A9E">
      <w:pPr>
        <w:pStyle w:val="Style1"/>
      </w:pPr>
      <w:r>
        <w:t xml:space="preserve">                    fetchMore: this.fetchMore,</w:t>
      </w:r>
    </w:p>
    <w:p w14:paraId="4F4E2660" w14:textId="77777777" w:rsidR="005E6A9E" w:rsidRDefault="005E6A9E" w:rsidP="005E6A9E">
      <w:pPr>
        <w:pStyle w:val="Style1"/>
      </w:pPr>
      <w:r>
        <w:t xml:space="preserve">                    isFetched: t.updateCount &gt; 0,</w:t>
      </w:r>
    </w:p>
    <w:p w14:paraId="04231A01" w14:textId="77777777" w:rsidR="005E6A9E" w:rsidRDefault="005E6A9E" w:rsidP="005E6A9E">
      <w:pPr>
        <w:pStyle w:val="Style1"/>
      </w:pPr>
      <w:r>
        <w:t xml:space="preserve">                    isFetchedAfterMount: t.updateCount &gt; this.initialUpdateCount,</w:t>
      </w:r>
    </w:p>
    <w:p w14:paraId="51A945C5" w14:textId="77777777" w:rsidR="005E6A9E" w:rsidRDefault="005E6A9E" w:rsidP="005E6A9E">
      <w:pPr>
        <w:pStyle w:val="Style1"/>
      </w:pPr>
      <w:r>
        <w:t xml:space="preserve">                    isFetching: t.isFetching,</w:t>
      </w:r>
    </w:p>
    <w:p w14:paraId="65E67340" w14:textId="77777777" w:rsidR="005E6A9E" w:rsidRDefault="005E6A9E" w:rsidP="005E6A9E">
      <w:pPr>
        <w:pStyle w:val="Style1"/>
      </w:pPr>
      <w:r>
        <w:t xml:space="preserve">                    isFetchingMore: t.isFetchingMore,</w:t>
      </w:r>
    </w:p>
    <w:p w14:paraId="54E0528A" w14:textId="77777777" w:rsidR="005E6A9E" w:rsidRDefault="005E6A9E" w:rsidP="005E6A9E">
      <w:pPr>
        <w:pStyle w:val="Style1"/>
      </w:pPr>
      <w:r>
        <w:t xml:space="preserve">                    isInitialData: t.isInitialData,</w:t>
      </w:r>
    </w:p>
    <w:p w14:paraId="3CCB4E60" w14:textId="77777777" w:rsidR="005E6A9E" w:rsidRDefault="005E6A9E" w:rsidP="005E6A9E">
      <w:pPr>
        <w:pStyle w:val="Style1"/>
      </w:pPr>
      <w:r>
        <w:t xml:space="preserve">                    isPreviousData: o,</w:t>
      </w:r>
    </w:p>
    <w:p w14:paraId="5E8A9556" w14:textId="77777777" w:rsidR="005E6A9E" w:rsidRDefault="005E6A9E" w:rsidP="005E6A9E">
      <w:pPr>
        <w:pStyle w:val="Style1"/>
      </w:pPr>
      <w:r>
        <w:t xml:space="preserve">                    isStale: this.isStale,</w:t>
      </w:r>
    </w:p>
    <w:p w14:paraId="058FE3A1" w14:textId="77777777" w:rsidR="005E6A9E" w:rsidRDefault="005E6A9E" w:rsidP="005E6A9E">
      <w:pPr>
        <w:pStyle w:val="Style1"/>
      </w:pPr>
      <w:r>
        <w:t xml:space="preserve">                    refetch: this.refetch,</w:t>
      </w:r>
    </w:p>
    <w:p w14:paraId="7C1C53BA" w14:textId="77777777" w:rsidR="005E6A9E" w:rsidRDefault="005E6A9E" w:rsidP="005E6A9E">
      <w:pPr>
        <w:pStyle w:val="Style1"/>
      </w:pPr>
      <w:r>
        <w:t xml:space="preserve">                    remove: this.remove,</w:t>
      </w:r>
    </w:p>
    <w:p w14:paraId="65C50845" w14:textId="77777777" w:rsidR="005E6A9E" w:rsidRDefault="005E6A9E" w:rsidP="005E6A9E">
      <w:pPr>
        <w:pStyle w:val="Style1"/>
      </w:pPr>
      <w:r>
        <w:t xml:space="preserve">                    updatedAt: u</w:t>
      </w:r>
    </w:p>
    <w:p w14:paraId="52DB2917" w14:textId="77777777" w:rsidR="005E6A9E" w:rsidRDefault="005E6A9E" w:rsidP="005E6A9E">
      <w:pPr>
        <w:pStyle w:val="Style1"/>
      </w:pPr>
      <w:r>
        <w:t xml:space="preserve">                })</w:t>
      </w:r>
    </w:p>
    <w:p w14:paraId="3CC43205" w14:textId="77777777" w:rsidR="005E6A9E" w:rsidRDefault="005E6A9E" w:rsidP="005E6A9E">
      <w:pPr>
        <w:pStyle w:val="Style1"/>
      </w:pPr>
      <w:r>
        <w:t xml:space="preserve">            }</w:t>
      </w:r>
    </w:p>
    <w:p w14:paraId="4DBFBB6A" w14:textId="77777777" w:rsidR="005E6A9E" w:rsidRDefault="005E6A9E" w:rsidP="005E6A9E">
      <w:pPr>
        <w:pStyle w:val="Style1"/>
      </w:pPr>
      <w:r>
        <w:t xml:space="preserve">            ,</w:t>
      </w:r>
    </w:p>
    <w:p w14:paraId="4F85A3EE" w14:textId="77777777" w:rsidR="005E6A9E" w:rsidRDefault="005E6A9E" w:rsidP="005E6A9E">
      <w:pPr>
        <w:pStyle w:val="Style1"/>
      </w:pPr>
      <w:r>
        <w:t xml:space="preserve">            t.updateQuery = function() {</w:t>
      </w:r>
    </w:p>
    <w:p w14:paraId="54EEB3CE" w14:textId="77777777" w:rsidR="005E6A9E" w:rsidRDefault="005E6A9E" w:rsidP="005E6A9E">
      <w:pPr>
        <w:pStyle w:val="Style1"/>
      </w:pPr>
      <w:r>
        <w:t xml:space="preserve">                var e = this.config</w:t>
      </w:r>
    </w:p>
    <w:p w14:paraId="6474D793" w14:textId="77777777" w:rsidR="005E6A9E" w:rsidRDefault="005E6A9E" w:rsidP="005E6A9E">
      <w:pPr>
        <w:pStyle w:val="Style1"/>
      </w:pPr>
      <w:r>
        <w:t xml:space="preserve">                  , t = this.currentQuery</w:t>
      </w:r>
    </w:p>
    <w:p w14:paraId="717F1843" w14:textId="77777777" w:rsidR="005E6A9E" w:rsidRDefault="005E6A9E" w:rsidP="005E6A9E">
      <w:pPr>
        <w:pStyle w:val="Style1"/>
      </w:pPr>
      <w:r>
        <w:t xml:space="preserve">                  , r = e.queryCache.getQueryByHash(e.queryHash);</w:t>
      </w:r>
    </w:p>
    <w:p w14:paraId="33D2B7D4" w14:textId="77777777" w:rsidR="005E6A9E" w:rsidRDefault="005E6A9E" w:rsidP="005E6A9E">
      <w:pPr>
        <w:pStyle w:val="Style1"/>
      </w:pPr>
      <w:r>
        <w:t xml:space="preserve">                r || (r = e.queryCache.createQuery(e)),</w:t>
      </w:r>
    </w:p>
    <w:p w14:paraId="35E312AA" w14:textId="77777777" w:rsidR="005E6A9E" w:rsidRDefault="005E6A9E" w:rsidP="005E6A9E">
      <w:pPr>
        <w:pStyle w:val="Style1"/>
      </w:pPr>
      <w:r>
        <w:t xml:space="preserve">                r !== t &amp;&amp; (this.previousQueryResult = this.currentResult,</w:t>
      </w:r>
    </w:p>
    <w:p w14:paraId="634FC4A5" w14:textId="77777777" w:rsidR="005E6A9E" w:rsidRDefault="005E6A9E" w:rsidP="005E6A9E">
      <w:pPr>
        <w:pStyle w:val="Style1"/>
      </w:pPr>
      <w:r>
        <w:t xml:space="preserve">                this.currentQuery = r,</w:t>
      </w:r>
    </w:p>
    <w:p w14:paraId="0637D353" w14:textId="77777777" w:rsidR="005E6A9E" w:rsidRDefault="005E6A9E" w:rsidP="005E6A9E">
      <w:pPr>
        <w:pStyle w:val="Style1"/>
      </w:pPr>
      <w:r>
        <w:t xml:space="preserve">                this.initialUpdateCount = r.state.updateCount,</w:t>
      </w:r>
    </w:p>
    <w:p w14:paraId="26B2C16A" w14:textId="77777777" w:rsidR="005E6A9E" w:rsidRDefault="005E6A9E" w:rsidP="005E6A9E">
      <w:pPr>
        <w:pStyle w:val="Style1"/>
      </w:pPr>
      <w:r>
        <w:t xml:space="preserve">                this.isStale = r.state.isInitialData ? !(!e.keepPreviousData || !t) || ("function" == typeof e.initialStale ? e.initialStale() : "boolean" == typeof e.initialStale ? e.initialStale : void 0 === r.state.data) : r.isStaleByTime(e.staleTime),</w:t>
      </w:r>
    </w:p>
    <w:p w14:paraId="32B2C411" w14:textId="77777777" w:rsidR="005E6A9E" w:rsidRDefault="005E6A9E" w:rsidP="005E6A9E">
      <w:pPr>
        <w:pStyle w:val="Style1"/>
      </w:pPr>
      <w:r>
        <w:t xml:space="preserve">                this.updateResult(),</w:t>
      </w:r>
    </w:p>
    <w:p w14:paraId="0F18A1BC" w14:textId="77777777" w:rsidR="005E6A9E" w:rsidRDefault="005E6A9E" w:rsidP="005E6A9E">
      <w:pPr>
        <w:pStyle w:val="Style1"/>
      </w:pPr>
      <w:r>
        <w:t xml:space="preserve">                this.listener &amp;&amp; (null == t || t.unsubscribeObserver(this),</w:t>
      </w:r>
    </w:p>
    <w:p w14:paraId="3F016FCE" w14:textId="77777777" w:rsidR="005E6A9E" w:rsidRDefault="005E6A9E" w:rsidP="005E6A9E">
      <w:pPr>
        <w:pStyle w:val="Style1"/>
      </w:pPr>
      <w:r>
        <w:t xml:space="preserve">                this.currentQuery.subscribeObserver(this)))</w:t>
      </w:r>
    </w:p>
    <w:p w14:paraId="352B08C1" w14:textId="77777777" w:rsidR="005E6A9E" w:rsidRDefault="005E6A9E" w:rsidP="005E6A9E">
      <w:pPr>
        <w:pStyle w:val="Style1"/>
      </w:pPr>
      <w:r>
        <w:t xml:space="preserve">            }</w:t>
      </w:r>
    </w:p>
    <w:p w14:paraId="4EFBA290" w14:textId="77777777" w:rsidR="005E6A9E" w:rsidRDefault="005E6A9E" w:rsidP="005E6A9E">
      <w:pPr>
        <w:pStyle w:val="Style1"/>
      </w:pPr>
      <w:r>
        <w:t xml:space="preserve">            ,</w:t>
      </w:r>
    </w:p>
    <w:p w14:paraId="26984EF9" w14:textId="77777777" w:rsidR="005E6A9E" w:rsidRDefault="005E6A9E" w:rsidP="005E6A9E">
      <w:pPr>
        <w:pStyle w:val="Style1"/>
      </w:pPr>
      <w:r>
        <w:t xml:space="preserve">            t.onQueryUpdate = function(e) {</w:t>
      </w:r>
    </w:p>
    <w:p w14:paraId="3C1A6612" w14:textId="77777777" w:rsidR="005E6A9E" w:rsidRDefault="005E6A9E" w:rsidP="005E6A9E">
      <w:pPr>
        <w:pStyle w:val="Style1"/>
      </w:pPr>
      <w:r>
        <w:t xml:space="preserve">                var t = this.config</w:t>
      </w:r>
    </w:p>
    <w:p w14:paraId="5BCAA28B" w14:textId="77777777" w:rsidR="005E6A9E" w:rsidRDefault="005E6A9E" w:rsidP="005E6A9E">
      <w:pPr>
        <w:pStyle w:val="Style1"/>
      </w:pPr>
      <w:r>
        <w:t xml:space="preserve">                  , r = e.type;</w:t>
      </w:r>
    </w:p>
    <w:p w14:paraId="07CA9ED1" w14:textId="77777777" w:rsidR="005E6A9E" w:rsidRDefault="005E6A9E" w:rsidP="005E6A9E">
      <w:pPr>
        <w:pStyle w:val="Style1"/>
      </w:pPr>
      <w:r>
        <w:t xml:space="preserve">                2 !== r &amp;&amp; 3 !== r &amp;&amp; 4 !== r || (this.isStale = this.currentQuery.isStaleByTime(t.staleTime));</w:t>
      </w:r>
    </w:p>
    <w:p w14:paraId="033B761F" w14:textId="77777777" w:rsidR="005E6A9E" w:rsidRDefault="005E6A9E" w:rsidP="005E6A9E">
      <w:pPr>
        <w:pStyle w:val="Style1"/>
      </w:pPr>
      <w:r>
        <w:t xml:space="preserve">                var n = this.currentResult;</w:t>
      </w:r>
    </w:p>
    <w:p w14:paraId="1B2F2D99" w14:textId="77777777" w:rsidR="005E6A9E" w:rsidRDefault="005E6A9E" w:rsidP="005E6A9E">
      <w:pPr>
        <w:pStyle w:val="Style1"/>
      </w:pPr>
      <w:r>
        <w:t xml:space="preserve">                this.updateResult();</w:t>
      </w:r>
    </w:p>
    <w:p w14:paraId="7BF5121C" w14:textId="77777777" w:rsidR="005E6A9E" w:rsidRDefault="005E6A9E" w:rsidP="005E6A9E">
      <w:pPr>
        <w:pStyle w:val="Style1"/>
      </w:pPr>
      <w:r>
        <w:t xml:space="preserve">                var i = this.currentResult;</w:t>
      </w:r>
    </w:p>
    <w:p w14:paraId="03C4B09D" w14:textId="77777777" w:rsidR="005E6A9E" w:rsidRDefault="005E6A9E" w:rsidP="005E6A9E">
      <w:pPr>
        <w:pStyle w:val="Style1"/>
      </w:pPr>
      <w:r>
        <w:t xml:space="preserve">                if (2 !== r &amp;&amp; 3 !== r &amp;&amp; 4 !== r || this.updateTimers(),</w:t>
      </w:r>
    </w:p>
    <w:p w14:paraId="2BB83501" w14:textId="77777777" w:rsidR="005E6A9E" w:rsidRDefault="005E6A9E" w:rsidP="005E6A9E">
      <w:pPr>
        <w:pStyle w:val="Style1"/>
      </w:pPr>
      <w:r>
        <w:t xml:space="preserve">                4 !== r || i.isStale !== n.isStale) {</w:t>
      </w:r>
    </w:p>
    <w:p w14:paraId="54D62328" w14:textId="77777777" w:rsidR="005E6A9E" w:rsidRDefault="005E6A9E" w:rsidP="005E6A9E">
      <w:pPr>
        <w:pStyle w:val="Style1"/>
      </w:pPr>
      <w:r>
        <w:t xml:space="preserve">                    var u = {};</w:t>
      </w:r>
    </w:p>
    <w:p w14:paraId="360F8D6C" w14:textId="77777777" w:rsidR="005E6A9E" w:rsidRDefault="005E6A9E" w:rsidP="005E6A9E">
      <w:pPr>
        <w:pStyle w:val="Style1"/>
      </w:pPr>
      <w:r>
        <w:t xml:space="preserve">                    2 === r ? u.onSuccess = !0 : 3 === r &amp;&amp; (u.onError = !0),</w:t>
      </w:r>
    </w:p>
    <w:p w14:paraId="0DB1448D" w14:textId="77777777" w:rsidR="005E6A9E" w:rsidRDefault="005E6A9E" w:rsidP="005E6A9E">
      <w:pPr>
        <w:pStyle w:val="Style1"/>
      </w:pPr>
      <w:r>
        <w:t xml:space="preserve">                    (t.notifyOnStatusChange || i.data !== n.data || i.error !== n.error) &amp;&amp; (u.listener = !0),</w:t>
      </w:r>
    </w:p>
    <w:p w14:paraId="649F804E" w14:textId="77777777" w:rsidR="005E6A9E" w:rsidRDefault="005E6A9E" w:rsidP="005E6A9E">
      <w:pPr>
        <w:pStyle w:val="Style1"/>
      </w:pPr>
      <w:r>
        <w:t xml:space="preserve">                    this.notify(u)</w:t>
      </w:r>
    </w:p>
    <w:p w14:paraId="560A1B2F" w14:textId="77777777" w:rsidR="005E6A9E" w:rsidRDefault="005E6A9E" w:rsidP="005E6A9E">
      <w:pPr>
        <w:pStyle w:val="Style1"/>
      </w:pPr>
      <w:r>
        <w:t xml:space="preserve">                }</w:t>
      </w:r>
    </w:p>
    <w:p w14:paraId="5CC1B4A9" w14:textId="77777777" w:rsidR="005E6A9E" w:rsidRDefault="005E6A9E" w:rsidP="005E6A9E">
      <w:pPr>
        <w:pStyle w:val="Style1"/>
      </w:pPr>
      <w:r>
        <w:t xml:space="preserve">            }</w:t>
      </w:r>
    </w:p>
    <w:p w14:paraId="0E3CA864" w14:textId="77777777" w:rsidR="005E6A9E" w:rsidRDefault="005E6A9E" w:rsidP="005E6A9E">
      <w:pPr>
        <w:pStyle w:val="Style1"/>
      </w:pPr>
      <w:r>
        <w:t xml:space="preserve">            ,</w:t>
      </w:r>
    </w:p>
    <w:p w14:paraId="4814B482" w14:textId="77777777" w:rsidR="005E6A9E" w:rsidRDefault="005E6A9E" w:rsidP="005E6A9E">
      <w:pPr>
        <w:pStyle w:val="Style1"/>
      </w:pPr>
      <w:r>
        <w:t xml:space="preserve">            t.notify = function(e) {</w:t>
      </w:r>
    </w:p>
    <w:p w14:paraId="5D5DB132" w14:textId="77777777" w:rsidR="005E6A9E" w:rsidRDefault="005E6A9E" w:rsidP="005E6A9E">
      <w:pPr>
        <w:pStyle w:val="Style1"/>
      </w:pPr>
      <w:r>
        <w:t xml:space="preserve">                var t = this.config</w:t>
      </w:r>
    </w:p>
    <w:p w14:paraId="6E63C06D" w14:textId="77777777" w:rsidR="005E6A9E" w:rsidRDefault="005E6A9E" w:rsidP="005E6A9E">
      <w:pPr>
        <w:pStyle w:val="Style1"/>
      </w:pPr>
      <w:r>
        <w:t xml:space="preserve">                  , r = this.currentResult</w:t>
      </w:r>
    </w:p>
    <w:p w14:paraId="03D9F9B5" w14:textId="77777777" w:rsidR="005E6A9E" w:rsidRDefault="005E6A9E" w:rsidP="005E6A9E">
      <w:pPr>
        <w:pStyle w:val="Style1"/>
      </w:pPr>
      <w:r>
        <w:t xml:space="preserve">                  , n = this.currentQuery</w:t>
      </w:r>
    </w:p>
    <w:p w14:paraId="5C4D3BA4" w14:textId="77777777" w:rsidR="005E6A9E" w:rsidRDefault="005E6A9E" w:rsidP="005E6A9E">
      <w:pPr>
        <w:pStyle w:val="Style1"/>
      </w:pPr>
      <w:r>
        <w:t xml:space="preserve">                  , i = this.listener</w:t>
      </w:r>
    </w:p>
    <w:p w14:paraId="19F5E6D6" w14:textId="77777777" w:rsidR="005E6A9E" w:rsidRDefault="005E6A9E" w:rsidP="005E6A9E">
      <w:pPr>
        <w:pStyle w:val="Style1"/>
      </w:pPr>
      <w:r>
        <w:t xml:space="preserve">                  , u = t.onSuccess</w:t>
      </w:r>
    </w:p>
    <w:p w14:paraId="09A55492" w14:textId="77777777" w:rsidR="005E6A9E" w:rsidRDefault="005E6A9E" w:rsidP="005E6A9E">
      <w:pPr>
        <w:pStyle w:val="Style1"/>
      </w:pPr>
      <w:r>
        <w:t xml:space="preserve">                  , o = t.onSettled</w:t>
      </w:r>
    </w:p>
    <w:p w14:paraId="26AA1AB1" w14:textId="77777777" w:rsidR="005E6A9E" w:rsidRDefault="005E6A9E" w:rsidP="005E6A9E">
      <w:pPr>
        <w:pStyle w:val="Style1"/>
      </w:pPr>
      <w:r>
        <w:t xml:space="preserve">                  , s = t.onError;</w:t>
      </w:r>
    </w:p>
    <w:p w14:paraId="66CEADDF" w14:textId="77777777" w:rsidR="005E6A9E" w:rsidRDefault="005E6A9E" w:rsidP="005E6A9E">
      <w:pPr>
        <w:pStyle w:val="Style1"/>
      </w:pPr>
      <w:r>
        <w:t xml:space="preserve">                T.batch((function() {</w:t>
      </w:r>
    </w:p>
    <w:p w14:paraId="21F13F59" w14:textId="77777777" w:rsidR="005E6A9E" w:rsidRDefault="005E6A9E" w:rsidP="005E6A9E">
      <w:pPr>
        <w:pStyle w:val="Style1"/>
      </w:pPr>
      <w:r>
        <w:t xml:space="preserve">                    e.onSuccess ? (u &amp;&amp; T.schedule((function() {</w:t>
      </w:r>
    </w:p>
    <w:p w14:paraId="3F17EC0F" w14:textId="77777777" w:rsidR="005E6A9E" w:rsidRDefault="005E6A9E" w:rsidP="005E6A9E">
      <w:pPr>
        <w:pStyle w:val="Style1"/>
      </w:pPr>
      <w:r>
        <w:t xml:space="preserve">                        u(r.data)</w:t>
      </w:r>
    </w:p>
    <w:p w14:paraId="13C7D42B" w14:textId="77777777" w:rsidR="005E6A9E" w:rsidRDefault="005E6A9E" w:rsidP="005E6A9E">
      <w:pPr>
        <w:pStyle w:val="Style1"/>
      </w:pPr>
      <w:r>
        <w:t xml:space="preserve">                    }</w:t>
      </w:r>
    </w:p>
    <w:p w14:paraId="74232B7E" w14:textId="77777777" w:rsidR="005E6A9E" w:rsidRDefault="005E6A9E" w:rsidP="005E6A9E">
      <w:pPr>
        <w:pStyle w:val="Style1"/>
      </w:pPr>
      <w:r>
        <w:t xml:space="preserve">                    )),</w:t>
      </w:r>
    </w:p>
    <w:p w14:paraId="0448719F" w14:textId="77777777" w:rsidR="005E6A9E" w:rsidRDefault="005E6A9E" w:rsidP="005E6A9E">
      <w:pPr>
        <w:pStyle w:val="Style1"/>
      </w:pPr>
      <w:r>
        <w:t xml:space="preserve">                    o &amp;&amp; T.schedule((function() {</w:t>
      </w:r>
    </w:p>
    <w:p w14:paraId="6A3B8327" w14:textId="77777777" w:rsidR="005E6A9E" w:rsidRDefault="005E6A9E" w:rsidP="005E6A9E">
      <w:pPr>
        <w:pStyle w:val="Style1"/>
      </w:pPr>
      <w:r>
        <w:t xml:space="preserve">                        o(r.data, null)</w:t>
      </w:r>
    </w:p>
    <w:p w14:paraId="08235752" w14:textId="77777777" w:rsidR="005E6A9E" w:rsidRDefault="005E6A9E" w:rsidP="005E6A9E">
      <w:pPr>
        <w:pStyle w:val="Style1"/>
      </w:pPr>
      <w:r>
        <w:t xml:space="preserve">                    }</w:t>
      </w:r>
    </w:p>
    <w:p w14:paraId="4ED9AAB2" w14:textId="77777777" w:rsidR="005E6A9E" w:rsidRDefault="005E6A9E" w:rsidP="005E6A9E">
      <w:pPr>
        <w:pStyle w:val="Style1"/>
      </w:pPr>
      <w:r>
        <w:t xml:space="preserve">                    ))) : e.onError &amp;&amp; (s &amp;&amp; T.schedule((function() {</w:t>
      </w:r>
    </w:p>
    <w:p w14:paraId="0F765A90" w14:textId="77777777" w:rsidR="005E6A9E" w:rsidRDefault="005E6A9E" w:rsidP="005E6A9E">
      <w:pPr>
        <w:pStyle w:val="Style1"/>
      </w:pPr>
      <w:r>
        <w:t xml:space="preserve">                        s(r.error)</w:t>
      </w:r>
    </w:p>
    <w:p w14:paraId="4A7D0F5E" w14:textId="77777777" w:rsidR="005E6A9E" w:rsidRDefault="005E6A9E" w:rsidP="005E6A9E">
      <w:pPr>
        <w:pStyle w:val="Style1"/>
      </w:pPr>
      <w:r>
        <w:t xml:space="preserve">                    }</w:t>
      </w:r>
    </w:p>
    <w:p w14:paraId="3AC366CF" w14:textId="77777777" w:rsidR="005E6A9E" w:rsidRDefault="005E6A9E" w:rsidP="005E6A9E">
      <w:pPr>
        <w:pStyle w:val="Style1"/>
      </w:pPr>
      <w:r>
        <w:t xml:space="preserve">                    )),</w:t>
      </w:r>
    </w:p>
    <w:p w14:paraId="754BEEFC" w14:textId="77777777" w:rsidR="005E6A9E" w:rsidRDefault="005E6A9E" w:rsidP="005E6A9E">
      <w:pPr>
        <w:pStyle w:val="Style1"/>
      </w:pPr>
      <w:r>
        <w:t xml:space="preserve">                    o &amp;&amp; T.schedule((function() {</w:t>
      </w:r>
    </w:p>
    <w:p w14:paraId="7D1C26F0" w14:textId="77777777" w:rsidR="005E6A9E" w:rsidRDefault="005E6A9E" w:rsidP="005E6A9E">
      <w:pPr>
        <w:pStyle w:val="Style1"/>
      </w:pPr>
      <w:r>
        <w:t xml:space="preserve">                        o(void 0, r.error)</w:t>
      </w:r>
    </w:p>
    <w:p w14:paraId="3C0ECCE2" w14:textId="77777777" w:rsidR="005E6A9E" w:rsidRDefault="005E6A9E" w:rsidP="005E6A9E">
      <w:pPr>
        <w:pStyle w:val="Style1"/>
      </w:pPr>
      <w:r>
        <w:t xml:space="preserve">                    }</w:t>
      </w:r>
    </w:p>
    <w:p w14:paraId="1ED6D225" w14:textId="77777777" w:rsidR="005E6A9E" w:rsidRDefault="005E6A9E" w:rsidP="005E6A9E">
      <w:pPr>
        <w:pStyle w:val="Style1"/>
      </w:pPr>
      <w:r>
        <w:t xml:space="preserve">                    ))),</w:t>
      </w:r>
    </w:p>
    <w:p w14:paraId="32489954" w14:textId="77777777" w:rsidR="005E6A9E" w:rsidRDefault="005E6A9E" w:rsidP="005E6A9E">
      <w:pPr>
        <w:pStyle w:val="Style1"/>
      </w:pPr>
      <w:r>
        <w:t xml:space="preserve">                    e.listener &amp;&amp; i &amp;&amp; T.schedule((function() {</w:t>
      </w:r>
    </w:p>
    <w:p w14:paraId="262EF4B9" w14:textId="77777777" w:rsidR="005E6A9E" w:rsidRDefault="005E6A9E" w:rsidP="005E6A9E">
      <w:pPr>
        <w:pStyle w:val="Style1"/>
      </w:pPr>
      <w:r>
        <w:t xml:space="preserve">                        i(r)</w:t>
      </w:r>
    </w:p>
    <w:p w14:paraId="726F2270" w14:textId="77777777" w:rsidR="005E6A9E" w:rsidRDefault="005E6A9E" w:rsidP="005E6A9E">
      <w:pPr>
        <w:pStyle w:val="Style1"/>
      </w:pPr>
      <w:r>
        <w:t xml:space="preserve">                    }</w:t>
      </w:r>
    </w:p>
    <w:p w14:paraId="2C891C99" w14:textId="77777777" w:rsidR="005E6A9E" w:rsidRDefault="005E6A9E" w:rsidP="005E6A9E">
      <w:pPr>
        <w:pStyle w:val="Style1"/>
      </w:pPr>
      <w:r>
        <w:t xml:space="preserve">                    )),</w:t>
      </w:r>
    </w:p>
    <w:p w14:paraId="231AE171" w14:textId="77777777" w:rsidR="005E6A9E" w:rsidRDefault="005E6A9E" w:rsidP="005E6A9E">
      <w:pPr>
        <w:pStyle w:val="Style1"/>
      </w:pPr>
      <w:r>
        <w:t xml:space="preserve">                    e.globalListeners &amp;&amp; t.queryCache.notifyGlobalListeners(n)</w:t>
      </w:r>
    </w:p>
    <w:p w14:paraId="594766F1" w14:textId="77777777" w:rsidR="005E6A9E" w:rsidRDefault="005E6A9E" w:rsidP="005E6A9E">
      <w:pPr>
        <w:pStyle w:val="Style1"/>
      </w:pPr>
      <w:r>
        <w:t xml:space="preserve">                }</w:t>
      </w:r>
    </w:p>
    <w:p w14:paraId="234522EA" w14:textId="77777777" w:rsidR="005E6A9E" w:rsidRDefault="005E6A9E" w:rsidP="005E6A9E">
      <w:pPr>
        <w:pStyle w:val="Style1"/>
      </w:pPr>
      <w:r>
        <w:t xml:space="preserve">                ))</w:t>
      </w:r>
    </w:p>
    <w:p w14:paraId="2E592C0C" w14:textId="77777777" w:rsidR="005E6A9E" w:rsidRDefault="005E6A9E" w:rsidP="005E6A9E">
      <w:pPr>
        <w:pStyle w:val="Style1"/>
      </w:pPr>
      <w:r>
        <w:t xml:space="preserve">            }</w:t>
      </w:r>
    </w:p>
    <w:p w14:paraId="2DFB9550" w14:textId="77777777" w:rsidR="005E6A9E" w:rsidRDefault="005E6A9E" w:rsidP="005E6A9E">
      <w:pPr>
        <w:pStyle w:val="Style1"/>
      </w:pPr>
      <w:r>
        <w:t xml:space="preserve">            ,</w:t>
      </w:r>
    </w:p>
    <w:p w14:paraId="279BE672" w14:textId="77777777" w:rsidR="005E6A9E" w:rsidRDefault="005E6A9E" w:rsidP="005E6A9E">
      <w:pPr>
        <w:pStyle w:val="Style1"/>
      </w:pPr>
      <w:r>
        <w:t xml:space="preserve">            e</w:t>
      </w:r>
    </w:p>
    <w:p w14:paraId="22E468BA" w14:textId="77777777" w:rsidR="005E6A9E" w:rsidRDefault="005E6A9E" w:rsidP="005E6A9E">
      <w:pPr>
        <w:pStyle w:val="Style1"/>
      </w:pPr>
      <w:r>
        <w:t xml:space="preserve">        }();</w:t>
      </w:r>
    </w:p>
    <w:p w14:paraId="2F925BB9" w14:textId="77777777" w:rsidR="005E6A9E" w:rsidRDefault="005E6A9E" w:rsidP="005E6A9E">
      <w:pPr>
        <w:pStyle w:val="Style1"/>
      </w:pPr>
      <w:r>
        <w:t xml:space="preserve">        function I() {}</w:t>
      </w:r>
    </w:p>
    <w:p w14:paraId="1CD58BDF" w14:textId="77777777" w:rsidR="005E6A9E" w:rsidRDefault="005E6A9E" w:rsidP="005E6A9E">
      <w:pPr>
        <w:pStyle w:val="Style1"/>
      </w:pPr>
      <w:r>
        <w:t xml:space="preserve">        function R(e, t) {</w:t>
      </w:r>
    </w:p>
    <w:p w14:paraId="47639E50" w14:textId="77777777" w:rsidR="005E6A9E" w:rsidRDefault="005E6A9E" w:rsidP="005E6A9E">
      <w:pPr>
        <w:pStyle w:val="Style1"/>
      </w:pPr>
      <w:r>
        <w:t xml:space="preserve">            if (!t)</w:t>
      </w:r>
    </w:p>
    <w:p w14:paraId="53BD34A9" w14:textId="77777777" w:rsidR="005E6A9E" w:rsidRDefault="005E6A9E" w:rsidP="005E6A9E">
      <w:pPr>
        <w:pStyle w:val="Style1"/>
      </w:pPr>
      <w:r>
        <w:t xml:space="preserve">                return e &amp;&amp; e.then ? e.then(I) : Promise.resolve()</w:t>
      </w:r>
    </w:p>
    <w:p w14:paraId="1C9A09D1" w14:textId="77777777" w:rsidR="005E6A9E" w:rsidRDefault="005E6A9E" w:rsidP="005E6A9E">
      <w:pPr>
        <w:pStyle w:val="Style1"/>
      </w:pPr>
      <w:r>
        <w:t xml:space="preserve">        }</w:t>
      </w:r>
    </w:p>
    <w:p w14:paraId="5C776945" w14:textId="77777777" w:rsidR="005E6A9E" w:rsidRDefault="005E6A9E" w:rsidP="005E6A9E">
      <w:pPr>
        <w:pStyle w:val="Style1"/>
      </w:pPr>
      <w:r>
        <w:t xml:space="preserve">        function M(e, t) {</w:t>
      </w:r>
    </w:p>
    <w:p w14:paraId="6C0E6DCE" w14:textId="77777777" w:rsidR="005E6A9E" w:rsidRDefault="005E6A9E" w:rsidP="005E6A9E">
      <w:pPr>
        <w:pStyle w:val="Style1"/>
      </w:pPr>
      <w:r>
        <w:t xml:space="preserve">            var r = e();</w:t>
      </w:r>
    </w:p>
    <w:p w14:paraId="00976DB4" w14:textId="77777777" w:rsidR="005E6A9E" w:rsidRDefault="005E6A9E" w:rsidP="005E6A9E">
      <w:pPr>
        <w:pStyle w:val="Style1"/>
      </w:pPr>
      <w:r>
        <w:t xml:space="preserve">            return r &amp;&amp; r.then ? r.then(t) : t(r)</w:t>
      </w:r>
    </w:p>
    <w:p w14:paraId="4C583B3A" w14:textId="77777777" w:rsidR="005E6A9E" w:rsidRDefault="005E6A9E" w:rsidP="005E6A9E">
      <w:pPr>
        <w:pStyle w:val="Style1"/>
      </w:pPr>
      <w:r>
        <w:t xml:space="preserve">        }</w:t>
      </w:r>
    </w:p>
    <w:p w14:paraId="6FE4F9AF" w14:textId="77777777" w:rsidR="005E6A9E" w:rsidRDefault="005E6A9E" w:rsidP="005E6A9E">
      <w:pPr>
        <w:pStyle w:val="Style1"/>
      </w:pPr>
      <w:r>
        <w:t xml:space="preserve">        function j(e, t, r) {</w:t>
      </w:r>
    </w:p>
    <w:p w14:paraId="3E4B9D2B" w14:textId="77777777" w:rsidR="005E6A9E" w:rsidRDefault="005E6A9E" w:rsidP="005E6A9E">
      <w:pPr>
        <w:pStyle w:val="Style1"/>
      </w:pPr>
      <w:r>
        <w:t xml:space="preserve">            return r ? t ? t(e) : e : (e &amp;&amp; e.then || (e = Promise.resolve(e)),</w:t>
      </w:r>
    </w:p>
    <w:p w14:paraId="75D9585A" w14:textId="77777777" w:rsidR="005E6A9E" w:rsidRDefault="005E6A9E" w:rsidP="005E6A9E">
      <w:pPr>
        <w:pStyle w:val="Style1"/>
      </w:pPr>
      <w:r>
        <w:t xml:space="preserve">            t ? e.then(t) : e)</w:t>
      </w:r>
    </w:p>
    <w:p w14:paraId="2E1F7DD1" w14:textId="77777777" w:rsidR="005E6A9E" w:rsidRDefault="005E6A9E" w:rsidP="005E6A9E">
      <w:pPr>
        <w:pStyle w:val="Style1"/>
      </w:pPr>
      <w:r>
        <w:t xml:space="preserve">        }</w:t>
      </w:r>
    </w:p>
    <w:p w14:paraId="092A7DFE" w14:textId="77777777" w:rsidR="005E6A9E" w:rsidRDefault="005E6A9E" w:rsidP="005E6A9E">
      <w:pPr>
        <w:pStyle w:val="Style1"/>
      </w:pPr>
      <w:r>
        <w:t xml:space="preserve">        function A(e, t) {</w:t>
      </w:r>
    </w:p>
    <w:p w14:paraId="3E301C31" w14:textId="77777777" w:rsidR="005E6A9E" w:rsidRDefault="005E6A9E" w:rsidP="005E6A9E">
      <w:pPr>
        <w:pStyle w:val="Style1"/>
      </w:pPr>
      <w:r>
        <w:t xml:space="preserve">            try {</w:t>
      </w:r>
    </w:p>
    <w:p w14:paraId="56B65000" w14:textId="77777777" w:rsidR="005E6A9E" w:rsidRDefault="005E6A9E" w:rsidP="005E6A9E">
      <w:pPr>
        <w:pStyle w:val="Style1"/>
      </w:pPr>
      <w:r>
        <w:t xml:space="preserve">                var r = e()</w:t>
      </w:r>
    </w:p>
    <w:p w14:paraId="2B2805CA" w14:textId="77777777" w:rsidR="005E6A9E" w:rsidRDefault="005E6A9E" w:rsidP="005E6A9E">
      <w:pPr>
        <w:pStyle w:val="Style1"/>
      </w:pPr>
      <w:r>
        <w:t xml:space="preserve">            } catch (e) {</w:t>
      </w:r>
    </w:p>
    <w:p w14:paraId="3972DE8A" w14:textId="77777777" w:rsidR="005E6A9E" w:rsidRDefault="005E6A9E" w:rsidP="005E6A9E">
      <w:pPr>
        <w:pStyle w:val="Style1"/>
      </w:pPr>
      <w:r>
        <w:t xml:space="preserve">                return t(e)</w:t>
      </w:r>
    </w:p>
    <w:p w14:paraId="06D02AE7" w14:textId="77777777" w:rsidR="005E6A9E" w:rsidRDefault="005E6A9E" w:rsidP="005E6A9E">
      <w:pPr>
        <w:pStyle w:val="Style1"/>
      </w:pPr>
      <w:r>
        <w:t xml:space="preserve">            }</w:t>
      </w:r>
    </w:p>
    <w:p w14:paraId="7B0AA06E" w14:textId="77777777" w:rsidR="005E6A9E" w:rsidRDefault="005E6A9E" w:rsidP="005E6A9E">
      <w:pPr>
        <w:pStyle w:val="Style1"/>
      </w:pPr>
      <w:r>
        <w:t xml:space="preserve">            return r &amp;&amp; r.then ? r.then(void 0, t) : r</w:t>
      </w:r>
    </w:p>
    <w:p w14:paraId="61B984DC" w14:textId="77777777" w:rsidR="005E6A9E" w:rsidRDefault="005E6A9E" w:rsidP="005E6A9E">
      <w:pPr>
        <w:pStyle w:val="Style1"/>
      </w:pPr>
      <w:r>
        <w:t xml:space="preserve">        }</w:t>
      </w:r>
    </w:p>
    <w:p w14:paraId="252AD127" w14:textId="77777777" w:rsidR="005E6A9E" w:rsidRDefault="005E6A9E" w:rsidP="005E6A9E">
      <w:pPr>
        <w:pStyle w:val="Style1"/>
      </w:pPr>
      <w:r>
        <w:t xml:space="preserve">        function L(e) {</w:t>
      </w:r>
    </w:p>
    <w:p w14:paraId="76A687DA" w14:textId="77777777" w:rsidR="005E6A9E" w:rsidRDefault="005E6A9E" w:rsidP="005E6A9E">
      <w:pPr>
        <w:pStyle w:val="Style1"/>
      </w:pPr>
      <w:r>
        <w:t xml:space="preserve">            return function() {</w:t>
      </w:r>
    </w:p>
    <w:p w14:paraId="6DB6A95C" w14:textId="77777777" w:rsidR="005E6A9E" w:rsidRDefault="005E6A9E" w:rsidP="005E6A9E">
      <w:pPr>
        <w:pStyle w:val="Style1"/>
      </w:pPr>
      <w:r>
        <w:t xml:space="preserve">                for (var t = [], r = 0; r &lt; arguments.length; r++)</w:t>
      </w:r>
    </w:p>
    <w:p w14:paraId="138C0F4F" w14:textId="77777777" w:rsidR="005E6A9E" w:rsidRDefault="005E6A9E" w:rsidP="005E6A9E">
      <w:pPr>
        <w:pStyle w:val="Style1"/>
      </w:pPr>
      <w:r>
        <w:t xml:space="preserve">                    t[r] = arguments[r];</w:t>
      </w:r>
    </w:p>
    <w:p w14:paraId="7F33F7ED" w14:textId="77777777" w:rsidR="005E6A9E" w:rsidRDefault="005E6A9E" w:rsidP="005E6A9E">
      <w:pPr>
        <w:pStyle w:val="Style1"/>
      </w:pPr>
      <w:r>
        <w:t xml:space="preserve">                try {</w:t>
      </w:r>
    </w:p>
    <w:p w14:paraId="07BB4213" w14:textId="77777777" w:rsidR="005E6A9E" w:rsidRDefault="005E6A9E" w:rsidP="005E6A9E">
      <w:pPr>
        <w:pStyle w:val="Style1"/>
      </w:pPr>
      <w:r>
        <w:t xml:space="preserve">                    return Promise.resolve(e.apply(this, t))</w:t>
      </w:r>
    </w:p>
    <w:p w14:paraId="35E299DC" w14:textId="77777777" w:rsidR="005E6A9E" w:rsidRDefault="005E6A9E" w:rsidP="005E6A9E">
      <w:pPr>
        <w:pStyle w:val="Style1"/>
      </w:pPr>
      <w:r>
        <w:t xml:space="preserve">                } catch (e) {</w:t>
      </w:r>
    </w:p>
    <w:p w14:paraId="51356749" w14:textId="77777777" w:rsidR="005E6A9E" w:rsidRDefault="005E6A9E" w:rsidP="005E6A9E">
      <w:pPr>
        <w:pStyle w:val="Style1"/>
      </w:pPr>
      <w:r>
        <w:t xml:space="preserve">                    return Promise.reject(e)</w:t>
      </w:r>
    </w:p>
    <w:p w14:paraId="08C8379C" w14:textId="77777777" w:rsidR="005E6A9E" w:rsidRDefault="005E6A9E" w:rsidP="005E6A9E">
      <w:pPr>
        <w:pStyle w:val="Style1"/>
      </w:pPr>
      <w:r>
        <w:t xml:space="preserve">                }</w:t>
      </w:r>
    </w:p>
    <w:p w14:paraId="040A1838" w14:textId="77777777" w:rsidR="005E6A9E" w:rsidRDefault="005E6A9E" w:rsidP="005E6A9E">
      <w:pPr>
        <w:pStyle w:val="Style1"/>
      </w:pPr>
      <w:r>
        <w:t xml:space="preserve">            }</w:t>
      </w:r>
    </w:p>
    <w:p w14:paraId="124FC6D5" w14:textId="77777777" w:rsidR="005E6A9E" w:rsidRDefault="005E6A9E" w:rsidP="005E6A9E">
      <w:pPr>
        <w:pStyle w:val="Style1"/>
      </w:pPr>
      <w:r>
        <w:t xml:space="preserve">        }</w:t>
      </w:r>
    </w:p>
    <w:p w14:paraId="198B8C7C" w14:textId="77777777" w:rsidR="005E6A9E" w:rsidRDefault="005E6A9E" w:rsidP="005E6A9E">
      <w:pPr>
        <w:pStyle w:val="Style1"/>
      </w:pPr>
      <w:r>
        <w:t xml:space="preserve">        var D = function() {</w:t>
      </w:r>
    </w:p>
    <w:p w14:paraId="19991FE1" w14:textId="77777777" w:rsidR="005E6A9E" w:rsidRDefault="005E6A9E" w:rsidP="005E6A9E">
      <w:pPr>
        <w:pStyle w:val="Style1"/>
      </w:pPr>
      <w:r>
        <w:t xml:space="preserve">            function e(e) {</w:t>
      </w:r>
    </w:p>
    <w:p w14:paraId="2268C25F" w14:textId="77777777" w:rsidR="005E6A9E" w:rsidRDefault="005E6A9E" w:rsidP="005E6A9E">
      <w:pPr>
        <w:pStyle w:val="Style1"/>
      </w:pPr>
      <w:r>
        <w:t xml:space="preserve">                this.config = e,</w:t>
      </w:r>
    </w:p>
    <w:p w14:paraId="27F582DE" w14:textId="77777777" w:rsidR="005E6A9E" w:rsidRDefault="005E6A9E" w:rsidP="005E6A9E">
      <w:pPr>
        <w:pStyle w:val="Style1"/>
      </w:pPr>
      <w:r>
        <w:t xml:space="preserve">                this.queryKey = e.queryKey,</w:t>
      </w:r>
    </w:p>
    <w:p w14:paraId="10AA35A6" w14:textId="77777777" w:rsidR="005E6A9E" w:rsidRDefault="005E6A9E" w:rsidP="005E6A9E">
      <w:pPr>
        <w:pStyle w:val="Style1"/>
      </w:pPr>
      <w:r>
        <w:t xml:space="preserve">                this.queryHash = e.queryHash,</w:t>
      </w:r>
    </w:p>
    <w:p w14:paraId="6CD8E137" w14:textId="77777777" w:rsidR="005E6A9E" w:rsidRDefault="005E6A9E" w:rsidP="005E6A9E">
      <w:pPr>
        <w:pStyle w:val="Style1"/>
      </w:pPr>
      <w:r>
        <w:t xml:space="preserve">                this.queryCache = e.queryCache,</w:t>
      </w:r>
    </w:p>
    <w:p w14:paraId="5744F8DC" w14:textId="77777777" w:rsidR="005E6A9E" w:rsidRDefault="005E6A9E" w:rsidP="005E6A9E">
      <w:pPr>
        <w:pStyle w:val="Style1"/>
      </w:pPr>
      <w:r>
        <w:t xml:space="preserve">                this.cacheTime = e.cacheTime,</w:t>
      </w:r>
    </w:p>
    <w:p w14:paraId="0C0BEFC2" w14:textId="77777777" w:rsidR="005E6A9E" w:rsidRDefault="005E6A9E" w:rsidP="005E6A9E">
      <w:pPr>
        <w:pStyle w:val="Style1"/>
      </w:pPr>
      <w:r>
        <w:t xml:space="preserve">                this.observers = [],</w:t>
      </w:r>
    </w:p>
    <w:p w14:paraId="40F9A52A" w14:textId="77777777" w:rsidR="005E6A9E" w:rsidRDefault="005E6A9E" w:rsidP="005E6A9E">
      <w:pPr>
        <w:pStyle w:val="Style1"/>
      </w:pPr>
      <w:r>
        <w:t xml:space="preserve">                this.state = function(e) {</w:t>
      </w:r>
    </w:p>
    <w:p w14:paraId="4442253B" w14:textId="77777777" w:rsidR="005E6A9E" w:rsidRDefault="005E6A9E" w:rsidP="005E6A9E">
      <w:pPr>
        <w:pStyle w:val="Style1"/>
      </w:pPr>
      <w:r>
        <w:t xml:space="preserve">                    var t = "function" == typeof e.initialData ? e.initialData() : e.initialData</w:t>
      </w:r>
    </w:p>
    <w:p w14:paraId="389B34A1" w14:textId="77777777" w:rsidR="005E6A9E" w:rsidRDefault="005E6A9E" w:rsidP="005E6A9E">
      <w:pPr>
        <w:pStyle w:val="Style1"/>
      </w:pPr>
      <w:r>
        <w:t xml:space="preserve">                      , r = void 0 !== t ? n.Success : e.enabled ? n.Loading : n.Idle;</w:t>
      </w:r>
    </w:p>
    <w:p w14:paraId="353EE96B" w14:textId="77777777" w:rsidR="005E6A9E" w:rsidRDefault="005E6A9E" w:rsidP="005E6A9E">
      <w:pPr>
        <w:pStyle w:val="Style1"/>
      </w:pPr>
      <w:r>
        <w:t xml:space="preserve">                    return {</w:t>
      </w:r>
    </w:p>
    <w:p w14:paraId="498D7B0C" w14:textId="77777777" w:rsidR="005E6A9E" w:rsidRDefault="005E6A9E" w:rsidP="005E6A9E">
      <w:pPr>
        <w:pStyle w:val="Style1"/>
      </w:pPr>
      <w:r>
        <w:t xml:space="preserve">                        canFetchMore: B(e, t),</w:t>
      </w:r>
    </w:p>
    <w:p w14:paraId="53B658A5" w14:textId="77777777" w:rsidR="005E6A9E" w:rsidRDefault="005E6A9E" w:rsidP="005E6A9E">
      <w:pPr>
        <w:pStyle w:val="Style1"/>
      </w:pPr>
      <w:r>
        <w:t xml:space="preserve">                        data: t,</w:t>
      </w:r>
    </w:p>
    <w:p w14:paraId="15739141" w14:textId="77777777" w:rsidR="005E6A9E" w:rsidRDefault="005E6A9E" w:rsidP="005E6A9E">
      <w:pPr>
        <w:pStyle w:val="Style1"/>
      </w:pPr>
      <w:r>
        <w:t xml:space="preserve">                        error: null,</w:t>
      </w:r>
    </w:p>
    <w:p w14:paraId="0D981FE4" w14:textId="77777777" w:rsidR="005E6A9E" w:rsidRDefault="005E6A9E" w:rsidP="005E6A9E">
      <w:pPr>
        <w:pStyle w:val="Style1"/>
      </w:pPr>
      <w:r>
        <w:t xml:space="preserve">                        failureCount: 0,</w:t>
      </w:r>
    </w:p>
    <w:p w14:paraId="200C26ED" w14:textId="77777777" w:rsidR="005E6A9E" w:rsidRDefault="005E6A9E" w:rsidP="005E6A9E">
      <w:pPr>
        <w:pStyle w:val="Style1"/>
      </w:pPr>
      <w:r>
        <w:t xml:space="preserve">                        isFetching: r === n.Loading,</w:t>
      </w:r>
    </w:p>
    <w:p w14:paraId="0D3E1550" w14:textId="77777777" w:rsidR="005E6A9E" w:rsidRDefault="005E6A9E" w:rsidP="005E6A9E">
      <w:pPr>
        <w:pStyle w:val="Style1"/>
      </w:pPr>
      <w:r>
        <w:t xml:space="preserve">                        isFetchingMore: !1,</w:t>
      </w:r>
    </w:p>
    <w:p w14:paraId="21C44EEB" w14:textId="77777777" w:rsidR="005E6A9E" w:rsidRDefault="005E6A9E" w:rsidP="005E6A9E">
      <w:pPr>
        <w:pStyle w:val="Style1"/>
      </w:pPr>
      <w:r>
        <w:t xml:space="preserve">                        isInitialData: !0,</w:t>
      </w:r>
    </w:p>
    <w:p w14:paraId="03145156" w14:textId="77777777" w:rsidR="005E6A9E" w:rsidRDefault="005E6A9E" w:rsidP="005E6A9E">
      <w:pPr>
        <w:pStyle w:val="Style1"/>
      </w:pPr>
      <w:r>
        <w:t xml:space="preserve">                        isInvalidated: !1,</w:t>
      </w:r>
    </w:p>
    <w:p w14:paraId="3D80FA0D" w14:textId="77777777" w:rsidR="005E6A9E" w:rsidRDefault="005E6A9E" w:rsidP="005E6A9E">
      <w:pPr>
        <w:pStyle w:val="Style1"/>
      </w:pPr>
      <w:r>
        <w:t xml:space="preserve">                        status: r,</w:t>
      </w:r>
    </w:p>
    <w:p w14:paraId="1805AC34" w14:textId="77777777" w:rsidR="005E6A9E" w:rsidRDefault="005E6A9E" w:rsidP="005E6A9E">
      <w:pPr>
        <w:pStyle w:val="Style1"/>
      </w:pPr>
      <w:r>
        <w:t xml:space="preserve">                        updateCount: 0,</w:t>
      </w:r>
    </w:p>
    <w:p w14:paraId="2CAC0B74" w14:textId="77777777" w:rsidR="005E6A9E" w:rsidRDefault="005E6A9E" w:rsidP="005E6A9E">
      <w:pPr>
        <w:pStyle w:val="Style1"/>
      </w:pPr>
      <w:r>
        <w:t xml:space="preserve">                        updatedAt: Date.now()</w:t>
      </w:r>
    </w:p>
    <w:p w14:paraId="5F401C55" w14:textId="77777777" w:rsidR="005E6A9E" w:rsidRDefault="005E6A9E" w:rsidP="005E6A9E">
      <w:pPr>
        <w:pStyle w:val="Style1"/>
      </w:pPr>
      <w:r>
        <w:t xml:space="preserve">                    }</w:t>
      </w:r>
    </w:p>
    <w:p w14:paraId="398BD5C0" w14:textId="77777777" w:rsidR="005E6A9E" w:rsidRDefault="005E6A9E" w:rsidP="005E6A9E">
      <w:pPr>
        <w:pStyle w:val="Style1"/>
      </w:pPr>
      <w:r>
        <w:t xml:space="preserve">                }(e),</w:t>
      </w:r>
    </w:p>
    <w:p w14:paraId="4493FDAB" w14:textId="77777777" w:rsidR="005E6A9E" w:rsidRDefault="005E6A9E" w:rsidP="005E6A9E">
      <w:pPr>
        <w:pStyle w:val="Style1"/>
      </w:pPr>
      <w:r>
        <w:t xml:space="preserve">                this.scheduleGc()</w:t>
      </w:r>
    </w:p>
    <w:p w14:paraId="7C775791" w14:textId="77777777" w:rsidR="005E6A9E" w:rsidRDefault="005E6A9E" w:rsidP="005E6A9E">
      <w:pPr>
        <w:pStyle w:val="Style1"/>
      </w:pPr>
      <w:r>
        <w:t xml:space="preserve">            }</w:t>
      </w:r>
    </w:p>
    <w:p w14:paraId="09675CB3" w14:textId="77777777" w:rsidR="005E6A9E" w:rsidRDefault="005E6A9E" w:rsidP="005E6A9E">
      <w:pPr>
        <w:pStyle w:val="Style1"/>
      </w:pPr>
      <w:r>
        <w:t xml:space="preserve">            var t = e.prototype;</w:t>
      </w:r>
    </w:p>
    <w:p w14:paraId="5D5BFECA" w14:textId="77777777" w:rsidR="005E6A9E" w:rsidRDefault="005E6A9E" w:rsidP="005E6A9E">
      <w:pPr>
        <w:pStyle w:val="Style1"/>
      </w:pPr>
      <w:r>
        <w:t xml:space="preserve">            return t.updateConfig = function(e) {</w:t>
      </w:r>
    </w:p>
    <w:p w14:paraId="2D4A7B54" w14:textId="77777777" w:rsidR="005E6A9E" w:rsidRDefault="005E6A9E" w:rsidP="005E6A9E">
      <w:pPr>
        <w:pStyle w:val="Style1"/>
      </w:pPr>
      <w:r>
        <w:t xml:space="preserve">                this.config = e,</w:t>
      </w:r>
    </w:p>
    <w:p w14:paraId="1D6A073B" w14:textId="77777777" w:rsidR="005E6A9E" w:rsidRDefault="005E6A9E" w:rsidP="005E6A9E">
      <w:pPr>
        <w:pStyle w:val="Style1"/>
      </w:pPr>
      <w:r>
        <w:t xml:space="preserve">                this.cacheTime = Math.max(this.cacheTime, e.cacheTime)</w:t>
      </w:r>
    </w:p>
    <w:p w14:paraId="07A42161" w14:textId="77777777" w:rsidR="005E6A9E" w:rsidRDefault="005E6A9E" w:rsidP="005E6A9E">
      <w:pPr>
        <w:pStyle w:val="Style1"/>
      </w:pPr>
      <w:r>
        <w:t xml:space="preserve">            }</w:t>
      </w:r>
    </w:p>
    <w:p w14:paraId="3EA12988" w14:textId="77777777" w:rsidR="005E6A9E" w:rsidRDefault="005E6A9E" w:rsidP="005E6A9E">
      <w:pPr>
        <w:pStyle w:val="Style1"/>
      </w:pPr>
      <w:r>
        <w:t xml:space="preserve">            ,</w:t>
      </w:r>
    </w:p>
    <w:p w14:paraId="47C30F16" w14:textId="77777777" w:rsidR="005E6A9E" w:rsidRDefault="005E6A9E" w:rsidP="005E6A9E">
      <w:pPr>
        <w:pStyle w:val="Style1"/>
      </w:pPr>
      <w:r>
        <w:t xml:space="preserve">            t.dispatch = function(e) {</w:t>
      </w:r>
    </w:p>
    <w:p w14:paraId="2126A02D" w14:textId="77777777" w:rsidR="005E6A9E" w:rsidRDefault="005E6A9E" w:rsidP="005E6A9E">
      <w:pPr>
        <w:pStyle w:val="Style1"/>
      </w:pPr>
      <w:r>
        <w:t xml:space="preserve">                var t = this;</w:t>
      </w:r>
    </w:p>
    <w:p w14:paraId="61DBA860" w14:textId="77777777" w:rsidR="005E6A9E" w:rsidRDefault="005E6A9E" w:rsidP="005E6A9E">
      <w:pPr>
        <w:pStyle w:val="Style1"/>
      </w:pPr>
      <w:r>
        <w:t xml:space="preserve">                this.state = function(e, t) {</w:t>
      </w:r>
    </w:p>
    <w:p w14:paraId="42D75666" w14:textId="77777777" w:rsidR="005E6A9E" w:rsidRDefault="005E6A9E" w:rsidP="005E6A9E">
      <w:pPr>
        <w:pStyle w:val="Style1"/>
      </w:pPr>
      <w:r>
        <w:t xml:space="preserve">                    var r;</w:t>
      </w:r>
    </w:p>
    <w:p w14:paraId="5A1A53A1" w14:textId="77777777" w:rsidR="005E6A9E" w:rsidRDefault="005E6A9E" w:rsidP="005E6A9E">
      <w:pPr>
        <w:pStyle w:val="Style1"/>
      </w:pPr>
      <w:r>
        <w:t xml:space="preserve">                    switch (t.type) {</w:t>
      </w:r>
    </w:p>
    <w:p w14:paraId="3F0739C1" w14:textId="77777777" w:rsidR="005E6A9E" w:rsidRDefault="005E6A9E" w:rsidP="005E6A9E">
      <w:pPr>
        <w:pStyle w:val="Style1"/>
      </w:pPr>
      <w:r>
        <w:t xml:space="preserve">                    case 0:</w:t>
      </w:r>
    </w:p>
    <w:p w14:paraId="133F7B08" w14:textId="77777777" w:rsidR="005E6A9E" w:rsidRDefault="005E6A9E" w:rsidP="005E6A9E">
      <w:pPr>
        <w:pStyle w:val="Style1"/>
      </w:pPr>
      <w:r>
        <w:t xml:space="preserve">                        return Object(i.a)({}, e, {</w:t>
      </w:r>
    </w:p>
    <w:p w14:paraId="055F9430" w14:textId="77777777" w:rsidR="005E6A9E" w:rsidRDefault="005E6A9E" w:rsidP="005E6A9E">
      <w:pPr>
        <w:pStyle w:val="Style1"/>
      </w:pPr>
      <w:r>
        <w:t xml:space="preserve">                            failureCount: e.failureCount + 1</w:t>
      </w:r>
    </w:p>
    <w:p w14:paraId="3EC4A458" w14:textId="77777777" w:rsidR="005E6A9E" w:rsidRDefault="005E6A9E" w:rsidP="005E6A9E">
      <w:pPr>
        <w:pStyle w:val="Style1"/>
      </w:pPr>
      <w:r>
        <w:t xml:space="preserve">                        });</w:t>
      </w:r>
    </w:p>
    <w:p w14:paraId="18E19292" w14:textId="77777777" w:rsidR="005E6A9E" w:rsidRDefault="005E6A9E" w:rsidP="005E6A9E">
      <w:pPr>
        <w:pStyle w:val="Style1"/>
      </w:pPr>
      <w:r>
        <w:t xml:space="preserve">                    case 1:</w:t>
      </w:r>
    </w:p>
    <w:p w14:paraId="20C0B346" w14:textId="77777777" w:rsidR="005E6A9E" w:rsidRDefault="005E6A9E" w:rsidP="005E6A9E">
      <w:pPr>
        <w:pStyle w:val="Style1"/>
      </w:pPr>
      <w:r>
        <w:t xml:space="preserve">                        return Object(i.a)({}, e, {</w:t>
      </w:r>
    </w:p>
    <w:p w14:paraId="1BAA3BCE" w14:textId="77777777" w:rsidR="005E6A9E" w:rsidRDefault="005E6A9E" w:rsidP="005E6A9E">
      <w:pPr>
        <w:pStyle w:val="Style1"/>
      </w:pPr>
      <w:r>
        <w:t xml:space="preserve">                            failureCount: 0,</w:t>
      </w:r>
    </w:p>
    <w:p w14:paraId="6CC50A3A" w14:textId="77777777" w:rsidR="005E6A9E" w:rsidRDefault="005E6A9E" w:rsidP="005E6A9E">
      <w:pPr>
        <w:pStyle w:val="Style1"/>
      </w:pPr>
      <w:r>
        <w:t xml:space="preserve">                            isFetching: !0,</w:t>
      </w:r>
    </w:p>
    <w:p w14:paraId="5E263C58" w14:textId="77777777" w:rsidR="005E6A9E" w:rsidRDefault="005E6A9E" w:rsidP="005E6A9E">
      <w:pPr>
        <w:pStyle w:val="Style1"/>
      </w:pPr>
      <w:r>
        <w:t xml:space="preserve">                            isFetchingMore: t.isFetchingMore || !1,</w:t>
      </w:r>
    </w:p>
    <w:p w14:paraId="7BE5DDBF" w14:textId="77777777" w:rsidR="005E6A9E" w:rsidRDefault="005E6A9E" w:rsidP="005E6A9E">
      <w:pPr>
        <w:pStyle w:val="Style1"/>
      </w:pPr>
      <w:r>
        <w:t xml:space="preserve">                            status: void 0 !== e.data ? n.Success : n.Loading</w:t>
      </w:r>
    </w:p>
    <w:p w14:paraId="3C78EA2A" w14:textId="77777777" w:rsidR="005E6A9E" w:rsidRDefault="005E6A9E" w:rsidP="005E6A9E">
      <w:pPr>
        <w:pStyle w:val="Style1"/>
      </w:pPr>
      <w:r>
        <w:t xml:space="preserve">                        });</w:t>
      </w:r>
    </w:p>
    <w:p w14:paraId="05BC17D1" w14:textId="77777777" w:rsidR="005E6A9E" w:rsidRDefault="005E6A9E" w:rsidP="005E6A9E">
      <w:pPr>
        <w:pStyle w:val="Style1"/>
      </w:pPr>
      <w:r>
        <w:t xml:space="preserve">                    case 2:</w:t>
      </w:r>
    </w:p>
    <w:p w14:paraId="1BEA5624" w14:textId="77777777" w:rsidR="005E6A9E" w:rsidRDefault="005E6A9E" w:rsidP="005E6A9E">
      <w:pPr>
        <w:pStyle w:val="Style1"/>
      </w:pPr>
      <w:r>
        <w:t xml:space="preserve">                        return Object(i.a)({}, e, {</w:t>
      </w:r>
    </w:p>
    <w:p w14:paraId="07F752D0" w14:textId="77777777" w:rsidR="005E6A9E" w:rsidRDefault="005E6A9E" w:rsidP="005E6A9E">
      <w:pPr>
        <w:pStyle w:val="Style1"/>
      </w:pPr>
      <w:r>
        <w:t xml:space="preserve">                            canFetchMore: t.canFetchMore,</w:t>
      </w:r>
    </w:p>
    <w:p w14:paraId="36309DBA" w14:textId="77777777" w:rsidR="005E6A9E" w:rsidRDefault="005E6A9E" w:rsidP="005E6A9E">
      <w:pPr>
        <w:pStyle w:val="Style1"/>
      </w:pPr>
      <w:r>
        <w:t xml:space="preserve">                            data: t.data,</w:t>
      </w:r>
    </w:p>
    <w:p w14:paraId="021FA9D6" w14:textId="77777777" w:rsidR="005E6A9E" w:rsidRDefault="005E6A9E" w:rsidP="005E6A9E">
      <w:pPr>
        <w:pStyle w:val="Style1"/>
      </w:pPr>
      <w:r>
        <w:t xml:space="preserve">                            error: null,</w:t>
      </w:r>
    </w:p>
    <w:p w14:paraId="13C3323D" w14:textId="77777777" w:rsidR="005E6A9E" w:rsidRDefault="005E6A9E" w:rsidP="005E6A9E">
      <w:pPr>
        <w:pStyle w:val="Style1"/>
      </w:pPr>
      <w:r>
        <w:t xml:space="preserve">                            failureCount: 0,</w:t>
      </w:r>
    </w:p>
    <w:p w14:paraId="426B0A2E" w14:textId="77777777" w:rsidR="005E6A9E" w:rsidRDefault="005E6A9E" w:rsidP="005E6A9E">
      <w:pPr>
        <w:pStyle w:val="Style1"/>
      </w:pPr>
      <w:r>
        <w:t xml:space="preserve">                            isFetching: !1,</w:t>
      </w:r>
    </w:p>
    <w:p w14:paraId="1F726426" w14:textId="77777777" w:rsidR="005E6A9E" w:rsidRDefault="005E6A9E" w:rsidP="005E6A9E">
      <w:pPr>
        <w:pStyle w:val="Style1"/>
      </w:pPr>
      <w:r>
        <w:t xml:space="preserve">                            isFetchingMore: !1,</w:t>
      </w:r>
    </w:p>
    <w:p w14:paraId="0278CCB1" w14:textId="77777777" w:rsidR="005E6A9E" w:rsidRDefault="005E6A9E" w:rsidP="005E6A9E">
      <w:pPr>
        <w:pStyle w:val="Style1"/>
      </w:pPr>
      <w:r>
        <w:t xml:space="preserve">                            isInitialData: !1,</w:t>
      </w:r>
    </w:p>
    <w:p w14:paraId="6F514F55" w14:textId="77777777" w:rsidR="005E6A9E" w:rsidRDefault="005E6A9E" w:rsidP="005E6A9E">
      <w:pPr>
        <w:pStyle w:val="Style1"/>
      </w:pPr>
      <w:r>
        <w:t xml:space="preserve">                            isInvalidated: !1,</w:t>
      </w:r>
    </w:p>
    <w:p w14:paraId="1D5D5017" w14:textId="77777777" w:rsidR="005E6A9E" w:rsidRDefault="005E6A9E" w:rsidP="005E6A9E">
      <w:pPr>
        <w:pStyle w:val="Style1"/>
      </w:pPr>
      <w:r>
        <w:t xml:space="preserve">                            status: n.Success,</w:t>
      </w:r>
    </w:p>
    <w:p w14:paraId="1FD6559A" w14:textId="77777777" w:rsidR="005E6A9E" w:rsidRDefault="005E6A9E" w:rsidP="005E6A9E">
      <w:pPr>
        <w:pStyle w:val="Style1"/>
      </w:pPr>
      <w:r>
        <w:t xml:space="preserve">                            updateCount: e.updateCount + 1,</w:t>
      </w:r>
    </w:p>
    <w:p w14:paraId="7C9EC737" w14:textId="77777777" w:rsidR="005E6A9E" w:rsidRDefault="005E6A9E" w:rsidP="005E6A9E">
      <w:pPr>
        <w:pStyle w:val="Style1"/>
      </w:pPr>
      <w:r>
        <w:t xml:space="preserve">                            updatedAt: null != (r = t.updatedAt) ? r : Date.now()</w:t>
      </w:r>
    </w:p>
    <w:p w14:paraId="724D73C0" w14:textId="77777777" w:rsidR="005E6A9E" w:rsidRDefault="005E6A9E" w:rsidP="005E6A9E">
      <w:pPr>
        <w:pStyle w:val="Style1"/>
      </w:pPr>
      <w:r>
        <w:t xml:space="preserve">                        });</w:t>
      </w:r>
    </w:p>
    <w:p w14:paraId="205E86CF" w14:textId="77777777" w:rsidR="005E6A9E" w:rsidRDefault="005E6A9E" w:rsidP="005E6A9E">
      <w:pPr>
        <w:pStyle w:val="Style1"/>
      </w:pPr>
      <w:r>
        <w:t xml:space="preserve">                    case 3:</w:t>
      </w:r>
    </w:p>
    <w:p w14:paraId="656688FD" w14:textId="77777777" w:rsidR="005E6A9E" w:rsidRDefault="005E6A9E" w:rsidP="005E6A9E">
      <w:pPr>
        <w:pStyle w:val="Style1"/>
      </w:pPr>
      <w:r>
        <w:t xml:space="preserve">                        return Object(i.a)({}, e, {</w:t>
      </w:r>
    </w:p>
    <w:p w14:paraId="29A2514A" w14:textId="77777777" w:rsidR="005E6A9E" w:rsidRDefault="005E6A9E" w:rsidP="005E6A9E">
      <w:pPr>
        <w:pStyle w:val="Style1"/>
      </w:pPr>
      <w:r>
        <w:t xml:space="preserve">                            error: t.error,</w:t>
      </w:r>
    </w:p>
    <w:p w14:paraId="531555A1" w14:textId="77777777" w:rsidR="005E6A9E" w:rsidRDefault="005E6A9E" w:rsidP="005E6A9E">
      <w:pPr>
        <w:pStyle w:val="Style1"/>
      </w:pPr>
      <w:r>
        <w:t xml:space="preserve">                            failureCount: e.failureCount + 1,</w:t>
      </w:r>
    </w:p>
    <w:p w14:paraId="7482E1D8" w14:textId="77777777" w:rsidR="005E6A9E" w:rsidRDefault="005E6A9E" w:rsidP="005E6A9E">
      <w:pPr>
        <w:pStyle w:val="Style1"/>
      </w:pPr>
      <w:r>
        <w:t xml:space="preserve">                            isFetching: !1,</w:t>
      </w:r>
    </w:p>
    <w:p w14:paraId="5C1F0BEF" w14:textId="77777777" w:rsidR="005E6A9E" w:rsidRDefault="005E6A9E" w:rsidP="005E6A9E">
      <w:pPr>
        <w:pStyle w:val="Style1"/>
      </w:pPr>
      <w:r>
        <w:t xml:space="preserve">                            isFetchingMore: !1,</w:t>
      </w:r>
    </w:p>
    <w:p w14:paraId="2E19C264" w14:textId="77777777" w:rsidR="005E6A9E" w:rsidRDefault="005E6A9E" w:rsidP="005E6A9E">
      <w:pPr>
        <w:pStyle w:val="Style1"/>
      </w:pPr>
      <w:r>
        <w:t xml:space="preserve">                            status: n.Error,</w:t>
      </w:r>
    </w:p>
    <w:p w14:paraId="2D4345C1" w14:textId="77777777" w:rsidR="005E6A9E" w:rsidRDefault="005E6A9E" w:rsidP="005E6A9E">
      <w:pPr>
        <w:pStyle w:val="Style1"/>
      </w:pPr>
      <w:r>
        <w:t xml:space="preserve">                            throwInErrorBoundary: !0,</w:t>
      </w:r>
    </w:p>
    <w:p w14:paraId="08D7C546" w14:textId="77777777" w:rsidR="005E6A9E" w:rsidRDefault="005E6A9E" w:rsidP="005E6A9E">
      <w:pPr>
        <w:pStyle w:val="Style1"/>
      </w:pPr>
      <w:r>
        <w:t xml:space="preserve">                            updateCount: e.updateCount + 1</w:t>
      </w:r>
    </w:p>
    <w:p w14:paraId="58B7BED5" w14:textId="77777777" w:rsidR="005E6A9E" w:rsidRDefault="005E6A9E" w:rsidP="005E6A9E">
      <w:pPr>
        <w:pStyle w:val="Style1"/>
      </w:pPr>
      <w:r>
        <w:t xml:space="preserve">                        });</w:t>
      </w:r>
    </w:p>
    <w:p w14:paraId="1C20D842" w14:textId="77777777" w:rsidR="005E6A9E" w:rsidRDefault="005E6A9E" w:rsidP="005E6A9E">
      <w:pPr>
        <w:pStyle w:val="Style1"/>
      </w:pPr>
      <w:r>
        <w:t xml:space="preserve">                    case 4:</w:t>
      </w:r>
    </w:p>
    <w:p w14:paraId="33151E84" w14:textId="77777777" w:rsidR="005E6A9E" w:rsidRDefault="005E6A9E" w:rsidP="005E6A9E">
      <w:pPr>
        <w:pStyle w:val="Style1"/>
      </w:pPr>
      <w:r>
        <w:t xml:space="preserve">                        return Object(i.a)({}, e, {</w:t>
      </w:r>
    </w:p>
    <w:p w14:paraId="4C406CD1" w14:textId="77777777" w:rsidR="005E6A9E" w:rsidRDefault="005E6A9E" w:rsidP="005E6A9E">
      <w:pPr>
        <w:pStyle w:val="Style1"/>
      </w:pPr>
      <w:r>
        <w:t xml:space="preserve">                            isInvalidated: !0</w:t>
      </w:r>
    </w:p>
    <w:p w14:paraId="5E9B76F9" w14:textId="77777777" w:rsidR="005E6A9E" w:rsidRDefault="005E6A9E" w:rsidP="005E6A9E">
      <w:pPr>
        <w:pStyle w:val="Style1"/>
      </w:pPr>
      <w:r>
        <w:t xml:space="preserve">                        });</w:t>
      </w:r>
    </w:p>
    <w:p w14:paraId="0D3021A0" w14:textId="77777777" w:rsidR="005E6A9E" w:rsidRDefault="005E6A9E" w:rsidP="005E6A9E">
      <w:pPr>
        <w:pStyle w:val="Style1"/>
      </w:pPr>
      <w:r>
        <w:t xml:space="preserve">                    default:</w:t>
      </w:r>
    </w:p>
    <w:p w14:paraId="0A86B193" w14:textId="77777777" w:rsidR="005E6A9E" w:rsidRDefault="005E6A9E" w:rsidP="005E6A9E">
      <w:pPr>
        <w:pStyle w:val="Style1"/>
      </w:pPr>
      <w:r>
        <w:t xml:space="preserve">                        return e</w:t>
      </w:r>
    </w:p>
    <w:p w14:paraId="6C56FB96" w14:textId="77777777" w:rsidR="005E6A9E" w:rsidRDefault="005E6A9E" w:rsidP="005E6A9E">
      <w:pPr>
        <w:pStyle w:val="Style1"/>
      </w:pPr>
      <w:r>
        <w:t xml:space="preserve">                    }</w:t>
      </w:r>
    </w:p>
    <w:p w14:paraId="5FFEA99E" w14:textId="77777777" w:rsidR="005E6A9E" w:rsidRDefault="005E6A9E" w:rsidP="005E6A9E">
      <w:pPr>
        <w:pStyle w:val="Style1"/>
      </w:pPr>
      <w:r>
        <w:t xml:space="preserve">                }(this.state, e),</w:t>
      </w:r>
    </w:p>
    <w:p w14:paraId="47BE039D" w14:textId="77777777" w:rsidR="005E6A9E" w:rsidRDefault="005E6A9E" w:rsidP="005E6A9E">
      <w:pPr>
        <w:pStyle w:val="Style1"/>
      </w:pPr>
      <w:r>
        <w:t xml:space="preserve">                T.batch((function() {</w:t>
      </w:r>
    </w:p>
    <w:p w14:paraId="5F9D897B" w14:textId="77777777" w:rsidR="005E6A9E" w:rsidRDefault="005E6A9E" w:rsidP="005E6A9E">
      <w:pPr>
        <w:pStyle w:val="Style1"/>
      </w:pPr>
      <w:r>
        <w:t xml:space="preserve">                    t.observers.forEach((function(t) {</w:t>
      </w:r>
    </w:p>
    <w:p w14:paraId="39B01FA8" w14:textId="77777777" w:rsidR="005E6A9E" w:rsidRDefault="005E6A9E" w:rsidP="005E6A9E">
      <w:pPr>
        <w:pStyle w:val="Style1"/>
      </w:pPr>
      <w:r>
        <w:t xml:space="preserve">                        t.onQueryUpdate(e)</w:t>
      </w:r>
    </w:p>
    <w:p w14:paraId="34BB400E" w14:textId="77777777" w:rsidR="005E6A9E" w:rsidRDefault="005E6A9E" w:rsidP="005E6A9E">
      <w:pPr>
        <w:pStyle w:val="Style1"/>
      </w:pPr>
      <w:r>
        <w:t xml:space="preserve">                    }</w:t>
      </w:r>
    </w:p>
    <w:p w14:paraId="0E9532A1" w14:textId="77777777" w:rsidR="005E6A9E" w:rsidRDefault="005E6A9E" w:rsidP="005E6A9E">
      <w:pPr>
        <w:pStyle w:val="Style1"/>
      </w:pPr>
      <w:r>
        <w:t xml:space="preserve">                    )),</w:t>
      </w:r>
    </w:p>
    <w:p w14:paraId="0CC4004A" w14:textId="77777777" w:rsidR="005E6A9E" w:rsidRDefault="005E6A9E" w:rsidP="005E6A9E">
      <w:pPr>
        <w:pStyle w:val="Style1"/>
      </w:pPr>
      <w:r>
        <w:t xml:space="preserve">                    t.queryCache.notifyGlobalListeners(t)</w:t>
      </w:r>
    </w:p>
    <w:p w14:paraId="564BDA64" w14:textId="77777777" w:rsidR="005E6A9E" w:rsidRDefault="005E6A9E" w:rsidP="005E6A9E">
      <w:pPr>
        <w:pStyle w:val="Style1"/>
      </w:pPr>
      <w:r>
        <w:t xml:space="preserve">                }</w:t>
      </w:r>
    </w:p>
    <w:p w14:paraId="3706216B" w14:textId="77777777" w:rsidR="005E6A9E" w:rsidRDefault="005E6A9E" w:rsidP="005E6A9E">
      <w:pPr>
        <w:pStyle w:val="Style1"/>
      </w:pPr>
      <w:r>
        <w:t xml:space="preserve">                ))</w:t>
      </w:r>
    </w:p>
    <w:p w14:paraId="013CDFB7" w14:textId="77777777" w:rsidR="005E6A9E" w:rsidRDefault="005E6A9E" w:rsidP="005E6A9E">
      <w:pPr>
        <w:pStyle w:val="Style1"/>
      </w:pPr>
      <w:r>
        <w:t xml:space="preserve">            }</w:t>
      </w:r>
    </w:p>
    <w:p w14:paraId="175F1ACB" w14:textId="77777777" w:rsidR="005E6A9E" w:rsidRDefault="005E6A9E" w:rsidP="005E6A9E">
      <w:pPr>
        <w:pStyle w:val="Style1"/>
      </w:pPr>
      <w:r>
        <w:t xml:space="preserve">            ,</w:t>
      </w:r>
    </w:p>
    <w:p w14:paraId="369390C6" w14:textId="77777777" w:rsidR="005E6A9E" w:rsidRDefault="005E6A9E" w:rsidP="005E6A9E">
      <w:pPr>
        <w:pStyle w:val="Style1"/>
      </w:pPr>
      <w:r>
        <w:t xml:space="preserve">            t.scheduleGc = function() {</w:t>
      </w:r>
    </w:p>
    <w:p w14:paraId="5625D5A8" w14:textId="77777777" w:rsidR="005E6A9E" w:rsidRDefault="005E6A9E" w:rsidP="005E6A9E">
      <w:pPr>
        <w:pStyle w:val="Style1"/>
      </w:pPr>
      <w:r>
        <w:t xml:space="preserve">                var e = this;</w:t>
      </w:r>
    </w:p>
    <w:p w14:paraId="04826866" w14:textId="77777777" w:rsidR="005E6A9E" w:rsidRDefault="005E6A9E" w:rsidP="005E6A9E">
      <w:pPr>
        <w:pStyle w:val="Style1"/>
      </w:pPr>
      <w:r>
        <w:t xml:space="preserve">                s || (this.clearGcTimeout(),</w:t>
      </w:r>
    </w:p>
    <w:p w14:paraId="19EBC6C8" w14:textId="77777777" w:rsidR="005E6A9E" w:rsidRDefault="005E6A9E" w:rsidP="005E6A9E">
      <w:pPr>
        <w:pStyle w:val="Style1"/>
      </w:pPr>
      <w:r>
        <w:t xml:space="preserve">                this.observers.length &gt; 0 || !d(this.cacheTime) || (this.gcTimeout = setTimeout((function() {</w:t>
      </w:r>
    </w:p>
    <w:p w14:paraId="0535A334" w14:textId="77777777" w:rsidR="005E6A9E" w:rsidRDefault="005E6A9E" w:rsidP="005E6A9E">
      <w:pPr>
        <w:pStyle w:val="Style1"/>
      </w:pPr>
      <w:r>
        <w:t xml:space="preserve">                    e.remove()</w:t>
      </w:r>
    </w:p>
    <w:p w14:paraId="75C2AC5F" w14:textId="77777777" w:rsidR="005E6A9E" w:rsidRDefault="005E6A9E" w:rsidP="005E6A9E">
      <w:pPr>
        <w:pStyle w:val="Style1"/>
      </w:pPr>
      <w:r>
        <w:t xml:space="preserve">                }</w:t>
      </w:r>
    </w:p>
    <w:p w14:paraId="485BB857" w14:textId="77777777" w:rsidR="005E6A9E" w:rsidRDefault="005E6A9E" w:rsidP="005E6A9E">
      <w:pPr>
        <w:pStyle w:val="Style1"/>
      </w:pPr>
      <w:r>
        <w:t xml:space="preserve">                ), this.cacheTime)))</w:t>
      </w:r>
    </w:p>
    <w:p w14:paraId="01BBB6F4" w14:textId="77777777" w:rsidR="005E6A9E" w:rsidRDefault="005E6A9E" w:rsidP="005E6A9E">
      <w:pPr>
        <w:pStyle w:val="Style1"/>
      </w:pPr>
      <w:r>
        <w:t xml:space="preserve">            }</w:t>
      </w:r>
    </w:p>
    <w:p w14:paraId="19665DD9" w14:textId="77777777" w:rsidR="005E6A9E" w:rsidRDefault="005E6A9E" w:rsidP="005E6A9E">
      <w:pPr>
        <w:pStyle w:val="Style1"/>
      </w:pPr>
      <w:r>
        <w:t xml:space="preserve">            ,</w:t>
      </w:r>
    </w:p>
    <w:p w14:paraId="072B11F3" w14:textId="77777777" w:rsidR="005E6A9E" w:rsidRDefault="005E6A9E" w:rsidP="005E6A9E">
      <w:pPr>
        <w:pStyle w:val="Style1"/>
      </w:pPr>
      <w:r>
        <w:t xml:space="preserve">            t.cancel = function(e) {</w:t>
      </w:r>
    </w:p>
    <w:p w14:paraId="1A5C3FAB" w14:textId="77777777" w:rsidR="005E6A9E" w:rsidRDefault="005E6A9E" w:rsidP="005E6A9E">
      <w:pPr>
        <w:pStyle w:val="Style1"/>
      </w:pPr>
      <w:r>
        <w:t xml:space="preserve">                var t = this.promise;</w:t>
      </w:r>
    </w:p>
    <w:p w14:paraId="600332EC" w14:textId="77777777" w:rsidR="005E6A9E" w:rsidRDefault="005E6A9E" w:rsidP="005E6A9E">
      <w:pPr>
        <w:pStyle w:val="Style1"/>
      </w:pPr>
      <w:r>
        <w:t xml:space="preserve">                return t &amp;&amp; this.cancelFetch ? (this.cancelFetch(e),</w:t>
      </w:r>
    </w:p>
    <w:p w14:paraId="75C58396" w14:textId="77777777" w:rsidR="005E6A9E" w:rsidRDefault="005E6A9E" w:rsidP="005E6A9E">
      <w:pPr>
        <w:pStyle w:val="Style1"/>
      </w:pPr>
      <w:r>
        <w:t xml:space="preserve">                t.then(c).catch(c)) : Promise.resolve(void 0)</w:t>
      </w:r>
    </w:p>
    <w:p w14:paraId="35561B5C" w14:textId="77777777" w:rsidR="005E6A9E" w:rsidRDefault="005E6A9E" w:rsidP="005E6A9E">
      <w:pPr>
        <w:pStyle w:val="Style1"/>
      </w:pPr>
      <w:r>
        <w:t xml:space="preserve">            }</w:t>
      </w:r>
    </w:p>
    <w:p w14:paraId="43647AA7" w14:textId="77777777" w:rsidR="005E6A9E" w:rsidRDefault="005E6A9E" w:rsidP="005E6A9E">
      <w:pPr>
        <w:pStyle w:val="Style1"/>
      </w:pPr>
      <w:r>
        <w:t xml:space="preserve">            ,</w:t>
      </w:r>
    </w:p>
    <w:p w14:paraId="00C23788" w14:textId="77777777" w:rsidR="005E6A9E" w:rsidRDefault="005E6A9E" w:rsidP="005E6A9E">
      <w:pPr>
        <w:pStyle w:val="Style1"/>
      </w:pPr>
      <w:r>
        <w:t xml:space="preserve">            t.continue = function() {</w:t>
      </w:r>
    </w:p>
    <w:p w14:paraId="35D90E3C" w14:textId="77777777" w:rsidR="005E6A9E" w:rsidRDefault="005E6A9E" w:rsidP="005E6A9E">
      <w:pPr>
        <w:pStyle w:val="Style1"/>
      </w:pPr>
      <w:r>
        <w:t xml:space="preserve">                var e;</w:t>
      </w:r>
    </w:p>
    <w:p w14:paraId="6303E59E" w14:textId="77777777" w:rsidR="005E6A9E" w:rsidRDefault="005E6A9E" w:rsidP="005E6A9E">
      <w:pPr>
        <w:pStyle w:val="Style1"/>
      </w:pPr>
      <w:r>
        <w:t xml:space="preserve">                null == (e = this.continueFetch) || e.call(this)</w:t>
      </w:r>
    </w:p>
    <w:p w14:paraId="278CD131" w14:textId="77777777" w:rsidR="005E6A9E" w:rsidRDefault="005E6A9E" w:rsidP="005E6A9E">
      <w:pPr>
        <w:pStyle w:val="Style1"/>
      </w:pPr>
      <w:r>
        <w:t xml:space="preserve">            }</w:t>
      </w:r>
    </w:p>
    <w:p w14:paraId="604202C4" w14:textId="77777777" w:rsidR="005E6A9E" w:rsidRDefault="005E6A9E" w:rsidP="005E6A9E">
      <w:pPr>
        <w:pStyle w:val="Style1"/>
      </w:pPr>
      <w:r>
        <w:t xml:space="preserve">            ,</w:t>
      </w:r>
    </w:p>
    <w:p w14:paraId="5F70FB5C" w14:textId="77777777" w:rsidR="005E6A9E" w:rsidRDefault="005E6A9E" w:rsidP="005E6A9E">
      <w:pPr>
        <w:pStyle w:val="Style1"/>
      </w:pPr>
      <w:r>
        <w:t xml:space="preserve">            t.clearTimersObservers = function() {</w:t>
      </w:r>
    </w:p>
    <w:p w14:paraId="0C67D051" w14:textId="77777777" w:rsidR="005E6A9E" w:rsidRDefault="005E6A9E" w:rsidP="005E6A9E">
      <w:pPr>
        <w:pStyle w:val="Style1"/>
      </w:pPr>
      <w:r>
        <w:t xml:space="preserve">                this.observers.forEach((function(e) {</w:t>
      </w:r>
    </w:p>
    <w:p w14:paraId="05AF6961" w14:textId="77777777" w:rsidR="005E6A9E" w:rsidRDefault="005E6A9E" w:rsidP="005E6A9E">
      <w:pPr>
        <w:pStyle w:val="Style1"/>
      </w:pPr>
      <w:r>
        <w:t xml:space="preserve">                    e.clearTimers()</w:t>
      </w:r>
    </w:p>
    <w:p w14:paraId="356A5953" w14:textId="77777777" w:rsidR="005E6A9E" w:rsidRDefault="005E6A9E" w:rsidP="005E6A9E">
      <w:pPr>
        <w:pStyle w:val="Style1"/>
      </w:pPr>
      <w:r>
        <w:t xml:space="preserve">                }</w:t>
      </w:r>
    </w:p>
    <w:p w14:paraId="4BF189A3" w14:textId="77777777" w:rsidR="005E6A9E" w:rsidRDefault="005E6A9E" w:rsidP="005E6A9E">
      <w:pPr>
        <w:pStyle w:val="Style1"/>
      </w:pPr>
      <w:r>
        <w:t xml:space="preserve">                ))</w:t>
      </w:r>
    </w:p>
    <w:p w14:paraId="0C3A0CCE" w14:textId="77777777" w:rsidR="005E6A9E" w:rsidRDefault="005E6A9E" w:rsidP="005E6A9E">
      <w:pPr>
        <w:pStyle w:val="Style1"/>
      </w:pPr>
      <w:r>
        <w:t xml:space="preserve">            }</w:t>
      </w:r>
    </w:p>
    <w:p w14:paraId="2A0A0577" w14:textId="77777777" w:rsidR="005E6A9E" w:rsidRDefault="005E6A9E" w:rsidP="005E6A9E">
      <w:pPr>
        <w:pStyle w:val="Style1"/>
      </w:pPr>
      <w:r>
        <w:t xml:space="preserve">            ,</w:t>
      </w:r>
    </w:p>
    <w:p w14:paraId="5D807CC5" w14:textId="77777777" w:rsidR="005E6A9E" w:rsidRDefault="005E6A9E" w:rsidP="005E6A9E">
      <w:pPr>
        <w:pStyle w:val="Style1"/>
      </w:pPr>
      <w:r>
        <w:t xml:space="preserve">            t.clearGcTimeout = function() {</w:t>
      </w:r>
    </w:p>
    <w:p w14:paraId="253F89E7" w14:textId="77777777" w:rsidR="005E6A9E" w:rsidRDefault="005E6A9E" w:rsidP="005E6A9E">
      <w:pPr>
        <w:pStyle w:val="Style1"/>
      </w:pPr>
      <w:r>
        <w:t xml:space="preserve">                this.gcTimeout &amp;&amp; (clearTimeout(this.gcTimeout),</w:t>
      </w:r>
    </w:p>
    <w:p w14:paraId="119A31D2" w14:textId="77777777" w:rsidR="005E6A9E" w:rsidRDefault="005E6A9E" w:rsidP="005E6A9E">
      <w:pPr>
        <w:pStyle w:val="Style1"/>
      </w:pPr>
      <w:r>
        <w:t xml:space="preserve">                this.gcTimeout = void 0)</w:t>
      </w:r>
    </w:p>
    <w:p w14:paraId="63760307" w14:textId="77777777" w:rsidR="005E6A9E" w:rsidRDefault="005E6A9E" w:rsidP="005E6A9E">
      <w:pPr>
        <w:pStyle w:val="Style1"/>
      </w:pPr>
      <w:r>
        <w:t xml:space="preserve">            }</w:t>
      </w:r>
    </w:p>
    <w:p w14:paraId="415F1728" w14:textId="77777777" w:rsidR="005E6A9E" w:rsidRDefault="005E6A9E" w:rsidP="005E6A9E">
      <w:pPr>
        <w:pStyle w:val="Style1"/>
      </w:pPr>
      <w:r>
        <w:t xml:space="preserve">            ,</w:t>
      </w:r>
    </w:p>
    <w:p w14:paraId="78083DC8" w14:textId="77777777" w:rsidR="005E6A9E" w:rsidRDefault="005E6A9E" w:rsidP="005E6A9E">
      <w:pPr>
        <w:pStyle w:val="Style1"/>
      </w:pPr>
      <w:r>
        <w:t xml:space="preserve">            t.setData = function(e, t) {</w:t>
      </w:r>
    </w:p>
    <w:p w14:paraId="6F372334" w14:textId="77777777" w:rsidR="005E6A9E" w:rsidRDefault="005E6A9E" w:rsidP="005E6A9E">
      <w:pPr>
        <w:pStyle w:val="Style1"/>
      </w:pPr>
      <w:r>
        <w:t xml:space="preserve">                var r, n, i = this.state.data, u = h(e, i);</w:t>
      </w:r>
    </w:p>
    <w:p w14:paraId="314E8458" w14:textId="77777777" w:rsidR="005E6A9E" w:rsidRDefault="005E6A9E" w:rsidP="005E6A9E">
      <w:pPr>
        <w:pStyle w:val="Style1"/>
      </w:pPr>
      <w:r>
        <w:t xml:space="preserve">                this.config.structuralSharing &amp;&amp; (u = g(i, u)),</w:t>
      </w:r>
    </w:p>
    <w:p w14:paraId="2C37E096" w14:textId="77777777" w:rsidR="005E6A9E" w:rsidRDefault="005E6A9E" w:rsidP="005E6A9E">
      <w:pPr>
        <w:pStyle w:val="Style1"/>
      </w:pPr>
      <w:r>
        <w:t xml:space="preserve">                (null == (r = (n = this.config).isDataEqual) ? void 0 : r.call(n, i, u)) &amp;&amp; (u = i);</w:t>
      </w:r>
    </w:p>
    <w:p w14:paraId="76AFB24E" w14:textId="77777777" w:rsidR="005E6A9E" w:rsidRDefault="005E6A9E" w:rsidP="005E6A9E">
      <w:pPr>
        <w:pStyle w:val="Style1"/>
      </w:pPr>
      <w:r>
        <w:t xml:space="preserve">                var o = B(this.config, u);</w:t>
      </w:r>
    </w:p>
    <w:p w14:paraId="4D58560B" w14:textId="77777777" w:rsidR="005E6A9E" w:rsidRDefault="005E6A9E" w:rsidP="005E6A9E">
      <w:pPr>
        <w:pStyle w:val="Style1"/>
      </w:pPr>
      <w:r>
        <w:t xml:space="preserve">                this.dispatch({</w:t>
      </w:r>
    </w:p>
    <w:p w14:paraId="50E9B9A3" w14:textId="77777777" w:rsidR="005E6A9E" w:rsidRDefault="005E6A9E" w:rsidP="005E6A9E">
      <w:pPr>
        <w:pStyle w:val="Style1"/>
      </w:pPr>
      <w:r>
        <w:t xml:space="preserve">                    type: 2,</w:t>
      </w:r>
    </w:p>
    <w:p w14:paraId="318393A8" w14:textId="77777777" w:rsidR="005E6A9E" w:rsidRDefault="005E6A9E" w:rsidP="005E6A9E">
      <w:pPr>
        <w:pStyle w:val="Style1"/>
      </w:pPr>
      <w:r>
        <w:t xml:space="preserve">                    data: u,</w:t>
      </w:r>
    </w:p>
    <w:p w14:paraId="1FC46E06" w14:textId="77777777" w:rsidR="005E6A9E" w:rsidRDefault="005E6A9E" w:rsidP="005E6A9E">
      <w:pPr>
        <w:pStyle w:val="Style1"/>
      </w:pPr>
      <w:r>
        <w:t xml:space="preserve">                    canFetchMore: o,</w:t>
      </w:r>
    </w:p>
    <w:p w14:paraId="4DBD956D" w14:textId="77777777" w:rsidR="005E6A9E" w:rsidRDefault="005E6A9E" w:rsidP="005E6A9E">
      <w:pPr>
        <w:pStyle w:val="Style1"/>
      </w:pPr>
      <w:r>
        <w:t xml:space="preserve">                    updatedAt: null == t ? void 0 : t.updatedAt</w:t>
      </w:r>
    </w:p>
    <w:p w14:paraId="7D1A47BE" w14:textId="77777777" w:rsidR="005E6A9E" w:rsidRDefault="005E6A9E" w:rsidP="005E6A9E">
      <w:pPr>
        <w:pStyle w:val="Style1"/>
      </w:pPr>
      <w:r>
        <w:t xml:space="preserve">                })</w:t>
      </w:r>
    </w:p>
    <w:p w14:paraId="743F395C" w14:textId="77777777" w:rsidR="005E6A9E" w:rsidRDefault="005E6A9E" w:rsidP="005E6A9E">
      <w:pPr>
        <w:pStyle w:val="Style1"/>
      </w:pPr>
      <w:r>
        <w:t xml:space="preserve">            }</w:t>
      </w:r>
    </w:p>
    <w:p w14:paraId="388869A5" w14:textId="77777777" w:rsidR="005E6A9E" w:rsidRDefault="005E6A9E" w:rsidP="005E6A9E">
      <w:pPr>
        <w:pStyle w:val="Style1"/>
      </w:pPr>
      <w:r>
        <w:t xml:space="preserve">            ,</w:t>
      </w:r>
    </w:p>
    <w:p w14:paraId="6449B615" w14:textId="77777777" w:rsidR="005E6A9E" w:rsidRDefault="005E6A9E" w:rsidP="005E6A9E">
      <w:pPr>
        <w:pStyle w:val="Style1"/>
      </w:pPr>
      <w:r>
        <w:t xml:space="preserve">            t.clear = function() {</w:t>
      </w:r>
    </w:p>
    <w:p w14:paraId="7ADB26FB" w14:textId="77777777" w:rsidR="005E6A9E" w:rsidRDefault="005E6A9E" w:rsidP="005E6A9E">
      <w:pPr>
        <w:pStyle w:val="Style1"/>
      </w:pPr>
      <w:r>
        <w:t xml:space="preserve">                a.warn("react-query: clear() has been deprecated, please use remove() instead"),</w:t>
      </w:r>
    </w:p>
    <w:p w14:paraId="447365D7" w14:textId="77777777" w:rsidR="005E6A9E" w:rsidRDefault="005E6A9E" w:rsidP="005E6A9E">
      <w:pPr>
        <w:pStyle w:val="Style1"/>
      </w:pPr>
      <w:r>
        <w:t xml:space="preserve">                this.remove()</w:t>
      </w:r>
    </w:p>
    <w:p w14:paraId="1A16D049" w14:textId="77777777" w:rsidR="005E6A9E" w:rsidRDefault="005E6A9E" w:rsidP="005E6A9E">
      <w:pPr>
        <w:pStyle w:val="Style1"/>
      </w:pPr>
      <w:r>
        <w:t xml:space="preserve">            }</w:t>
      </w:r>
    </w:p>
    <w:p w14:paraId="78413890" w14:textId="77777777" w:rsidR="005E6A9E" w:rsidRDefault="005E6A9E" w:rsidP="005E6A9E">
      <w:pPr>
        <w:pStyle w:val="Style1"/>
      </w:pPr>
      <w:r>
        <w:t xml:space="preserve">            ,</w:t>
      </w:r>
    </w:p>
    <w:p w14:paraId="7923E76B" w14:textId="77777777" w:rsidR="005E6A9E" w:rsidRDefault="005E6A9E" w:rsidP="005E6A9E">
      <w:pPr>
        <w:pStyle w:val="Style1"/>
      </w:pPr>
      <w:r>
        <w:t xml:space="preserve">            t.remove = function() {</w:t>
      </w:r>
    </w:p>
    <w:p w14:paraId="7171DE7E" w14:textId="77777777" w:rsidR="005E6A9E" w:rsidRDefault="005E6A9E" w:rsidP="005E6A9E">
      <w:pPr>
        <w:pStyle w:val="Style1"/>
      </w:pPr>
      <w:r>
        <w:t xml:space="preserve">                this.queryCache.removeQuery(this)</w:t>
      </w:r>
    </w:p>
    <w:p w14:paraId="387173E5" w14:textId="77777777" w:rsidR="005E6A9E" w:rsidRDefault="005E6A9E" w:rsidP="005E6A9E">
      <w:pPr>
        <w:pStyle w:val="Style1"/>
      </w:pPr>
      <w:r>
        <w:t xml:space="preserve">            }</w:t>
      </w:r>
    </w:p>
    <w:p w14:paraId="7377F639" w14:textId="77777777" w:rsidR="005E6A9E" w:rsidRDefault="005E6A9E" w:rsidP="005E6A9E">
      <w:pPr>
        <w:pStyle w:val="Style1"/>
      </w:pPr>
      <w:r>
        <w:t xml:space="preserve">            ,</w:t>
      </w:r>
    </w:p>
    <w:p w14:paraId="5C2DE756" w14:textId="77777777" w:rsidR="005E6A9E" w:rsidRDefault="005E6A9E" w:rsidP="005E6A9E">
      <w:pPr>
        <w:pStyle w:val="Style1"/>
      </w:pPr>
      <w:r>
        <w:t xml:space="preserve">            t.destroy = function() {</w:t>
      </w:r>
    </w:p>
    <w:p w14:paraId="6810A72E" w14:textId="77777777" w:rsidR="005E6A9E" w:rsidRDefault="005E6A9E" w:rsidP="005E6A9E">
      <w:pPr>
        <w:pStyle w:val="Style1"/>
      </w:pPr>
      <w:r>
        <w:t xml:space="preserve">                this.clearGcTimeout(),</w:t>
      </w:r>
    </w:p>
    <w:p w14:paraId="61EA80DA" w14:textId="77777777" w:rsidR="005E6A9E" w:rsidRDefault="005E6A9E" w:rsidP="005E6A9E">
      <w:pPr>
        <w:pStyle w:val="Style1"/>
      </w:pPr>
      <w:r>
        <w:t xml:space="preserve">                this.clearTimersObservers(),</w:t>
      </w:r>
    </w:p>
    <w:p w14:paraId="7C5E0FAC" w14:textId="77777777" w:rsidR="005E6A9E" w:rsidRDefault="005E6A9E" w:rsidP="005E6A9E">
      <w:pPr>
        <w:pStyle w:val="Style1"/>
      </w:pPr>
      <w:r>
        <w:t xml:space="preserve">                this.cancel()</w:t>
      </w:r>
    </w:p>
    <w:p w14:paraId="3F8C2994" w14:textId="77777777" w:rsidR="005E6A9E" w:rsidRDefault="005E6A9E" w:rsidP="005E6A9E">
      <w:pPr>
        <w:pStyle w:val="Style1"/>
      </w:pPr>
      <w:r>
        <w:t xml:space="preserve">            }</w:t>
      </w:r>
    </w:p>
    <w:p w14:paraId="7F23E269" w14:textId="77777777" w:rsidR="005E6A9E" w:rsidRDefault="005E6A9E" w:rsidP="005E6A9E">
      <w:pPr>
        <w:pStyle w:val="Style1"/>
      </w:pPr>
      <w:r>
        <w:t xml:space="preserve">            ,</w:t>
      </w:r>
    </w:p>
    <w:p w14:paraId="1EB1D992" w14:textId="77777777" w:rsidR="005E6A9E" w:rsidRDefault="005E6A9E" w:rsidP="005E6A9E">
      <w:pPr>
        <w:pStyle w:val="Style1"/>
      </w:pPr>
      <w:r>
        <w:t xml:space="preserve">            t.isActive = function() {</w:t>
      </w:r>
    </w:p>
    <w:p w14:paraId="27F48098" w14:textId="77777777" w:rsidR="005E6A9E" w:rsidRDefault="005E6A9E" w:rsidP="005E6A9E">
      <w:pPr>
        <w:pStyle w:val="Style1"/>
      </w:pPr>
      <w:r>
        <w:t xml:space="preserve">                return this.observers.some((function(e) {</w:t>
      </w:r>
    </w:p>
    <w:p w14:paraId="69F616CA" w14:textId="77777777" w:rsidR="005E6A9E" w:rsidRDefault="005E6A9E" w:rsidP="005E6A9E">
      <w:pPr>
        <w:pStyle w:val="Style1"/>
      </w:pPr>
      <w:r>
        <w:t xml:space="preserve">                    return e.config.enabled</w:t>
      </w:r>
    </w:p>
    <w:p w14:paraId="20D53FD7" w14:textId="77777777" w:rsidR="005E6A9E" w:rsidRDefault="005E6A9E" w:rsidP="005E6A9E">
      <w:pPr>
        <w:pStyle w:val="Style1"/>
      </w:pPr>
      <w:r>
        <w:t xml:space="preserve">                }</w:t>
      </w:r>
    </w:p>
    <w:p w14:paraId="2FFEE9A2" w14:textId="77777777" w:rsidR="005E6A9E" w:rsidRDefault="005E6A9E" w:rsidP="005E6A9E">
      <w:pPr>
        <w:pStyle w:val="Style1"/>
      </w:pPr>
      <w:r>
        <w:t xml:space="preserve">                ))</w:t>
      </w:r>
    </w:p>
    <w:p w14:paraId="6155AD1D" w14:textId="77777777" w:rsidR="005E6A9E" w:rsidRDefault="005E6A9E" w:rsidP="005E6A9E">
      <w:pPr>
        <w:pStyle w:val="Style1"/>
      </w:pPr>
      <w:r>
        <w:t xml:space="preserve">            }</w:t>
      </w:r>
    </w:p>
    <w:p w14:paraId="2EDF1365" w14:textId="77777777" w:rsidR="005E6A9E" w:rsidRDefault="005E6A9E" w:rsidP="005E6A9E">
      <w:pPr>
        <w:pStyle w:val="Style1"/>
      </w:pPr>
      <w:r>
        <w:t xml:space="preserve">            ,</w:t>
      </w:r>
    </w:p>
    <w:p w14:paraId="3EF7C5B6" w14:textId="77777777" w:rsidR="005E6A9E" w:rsidRDefault="005E6A9E" w:rsidP="005E6A9E">
      <w:pPr>
        <w:pStyle w:val="Style1"/>
      </w:pPr>
      <w:r>
        <w:t xml:space="preserve">            t.isStale = function() {</w:t>
      </w:r>
    </w:p>
    <w:p w14:paraId="42689D8D" w14:textId="77777777" w:rsidR="005E6A9E" w:rsidRDefault="005E6A9E" w:rsidP="005E6A9E">
      <w:pPr>
        <w:pStyle w:val="Style1"/>
      </w:pPr>
      <w:r>
        <w:t xml:space="preserve">                return this.state.isInvalidated || this.state.status !== n.Success || this.observers.some((function(e) {</w:t>
      </w:r>
    </w:p>
    <w:p w14:paraId="4270FA2C" w14:textId="77777777" w:rsidR="005E6A9E" w:rsidRDefault="005E6A9E" w:rsidP="005E6A9E">
      <w:pPr>
        <w:pStyle w:val="Style1"/>
      </w:pPr>
      <w:r>
        <w:t xml:space="preserve">                    return e.getCurrentResult().isStale</w:t>
      </w:r>
    </w:p>
    <w:p w14:paraId="033A3C8F" w14:textId="77777777" w:rsidR="005E6A9E" w:rsidRDefault="005E6A9E" w:rsidP="005E6A9E">
      <w:pPr>
        <w:pStyle w:val="Style1"/>
      </w:pPr>
      <w:r>
        <w:t xml:space="preserve">                }</w:t>
      </w:r>
    </w:p>
    <w:p w14:paraId="6C31F3DE" w14:textId="77777777" w:rsidR="005E6A9E" w:rsidRDefault="005E6A9E" w:rsidP="005E6A9E">
      <w:pPr>
        <w:pStyle w:val="Style1"/>
      </w:pPr>
      <w:r>
        <w:t xml:space="preserve">                ))</w:t>
      </w:r>
    </w:p>
    <w:p w14:paraId="53657526" w14:textId="77777777" w:rsidR="005E6A9E" w:rsidRDefault="005E6A9E" w:rsidP="005E6A9E">
      <w:pPr>
        <w:pStyle w:val="Style1"/>
      </w:pPr>
      <w:r>
        <w:t xml:space="preserve">            }</w:t>
      </w:r>
    </w:p>
    <w:p w14:paraId="764C1A21" w14:textId="77777777" w:rsidR="005E6A9E" w:rsidRDefault="005E6A9E" w:rsidP="005E6A9E">
      <w:pPr>
        <w:pStyle w:val="Style1"/>
      </w:pPr>
      <w:r>
        <w:t xml:space="preserve">            ,</w:t>
      </w:r>
    </w:p>
    <w:p w14:paraId="60935055" w14:textId="77777777" w:rsidR="005E6A9E" w:rsidRDefault="005E6A9E" w:rsidP="005E6A9E">
      <w:pPr>
        <w:pStyle w:val="Style1"/>
      </w:pPr>
      <w:r>
        <w:t xml:space="preserve">            t.isStaleByTime = function(e) {</w:t>
      </w:r>
    </w:p>
    <w:p w14:paraId="0E7DBFE6" w14:textId="77777777" w:rsidR="005E6A9E" w:rsidRDefault="005E6A9E" w:rsidP="005E6A9E">
      <w:pPr>
        <w:pStyle w:val="Style1"/>
      </w:pPr>
      <w:r>
        <w:t xml:space="preserve">                return void 0 === e &amp;&amp; (e = 0),</w:t>
      </w:r>
    </w:p>
    <w:p w14:paraId="09378711" w14:textId="77777777" w:rsidR="005E6A9E" w:rsidRDefault="005E6A9E" w:rsidP="005E6A9E">
      <w:pPr>
        <w:pStyle w:val="Style1"/>
      </w:pPr>
      <w:r>
        <w:t xml:space="preserve">                this.state.isInvalidated || this.state.status !== n.Success || this.state.updatedAt + e &lt;= Date.now()</w:t>
      </w:r>
    </w:p>
    <w:p w14:paraId="3245469B" w14:textId="77777777" w:rsidR="005E6A9E" w:rsidRDefault="005E6A9E" w:rsidP="005E6A9E">
      <w:pPr>
        <w:pStyle w:val="Style1"/>
      </w:pPr>
      <w:r>
        <w:t xml:space="preserve">            }</w:t>
      </w:r>
    </w:p>
    <w:p w14:paraId="26B28153" w14:textId="77777777" w:rsidR="005E6A9E" w:rsidRDefault="005E6A9E" w:rsidP="005E6A9E">
      <w:pPr>
        <w:pStyle w:val="Style1"/>
      </w:pPr>
      <w:r>
        <w:t xml:space="preserve">            ,</w:t>
      </w:r>
    </w:p>
    <w:p w14:paraId="29181EE7" w14:textId="77777777" w:rsidR="005E6A9E" w:rsidRDefault="005E6A9E" w:rsidP="005E6A9E">
      <w:pPr>
        <w:pStyle w:val="Style1"/>
      </w:pPr>
      <w:r>
        <w:t xml:space="preserve">            t.onInteraction = function(e) {</w:t>
      </w:r>
    </w:p>
    <w:p w14:paraId="1D663DEA" w14:textId="77777777" w:rsidR="005E6A9E" w:rsidRDefault="005E6A9E" w:rsidP="005E6A9E">
      <w:pPr>
        <w:pStyle w:val="Style1"/>
      </w:pPr>
      <w:r>
        <w:t xml:space="preserve">                var t = this.observers.find((function(t) {</w:t>
      </w:r>
    </w:p>
    <w:p w14:paraId="7662041C" w14:textId="77777777" w:rsidR="005E6A9E" w:rsidRDefault="005E6A9E" w:rsidP="005E6A9E">
      <w:pPr>
        <w:pStyle w:val="Style1"/>
      </w:pPr>
      <w:r>
        <w:t xml:space="preserve">                    var r = t.config</w:t>
      </w:r>
    </w:p>
    <w:p w14:paraId="294498AA" w14:textId="77777777" w:rsidR="005E6A9E" w:rsidRDefault="005E6A9E" w:rsidP="005E6A9E">
      <w:pPr>
        <w:pStyle w:val="Style1"/>
      </w:pPr>
      <w:r>
        <w:t xml:space="preserve">                      , n = t.getCurrentResult().isStale;</w:t>
      </w:r>
    </w:p>
    <w:p w14:paraId="47A17A37" w14:textId="77777777" w:rsidR="005E6A9E" w:rsidRDefault="005E6A9E" w:rsidP="005E6A9E">
      <w:pPr>
        <w:pStyle w:val="Style1"/>
      </w:pPr>
      <w:r>
        <w:t xml:space="preserve">                    return r.enabled &amp;&amp; ("focus" === e &amp;&amp; ("always" === r.refetchOnWindowFocus || r.refetchOnWindowFocus &amp;&amp; n) || "online" === e &amp;&amp; ("always" === r.refetchOnReconnect || r.refetchOnReconnect &amp;&amp; n))</w:t>
      </w:r>
    </w:p>
    <w:p w14:paraId="18DA5C43" w14:textId="77777777" w:rsidR="005E6A9E" w:rsidRDefault="005E6A9E" w:rsidP="005E6A9E">
      <w:pPr>
        <w:pStyle w:val="Style1"/>
      </w:pPr>
      <w:r>
        <w:t xml:space="preserve">                }</w:t>
      </w:r>
    </w:p>
    <w:p w14:paraId="0C12265F" w14:textId="77777777" w:rsidR="005E6A9E" w:rsidRDefault="005E6A9E" w:rsidP="005E6A9E">
      <w:pPr>
        <w:pStyle w:val="Style1"/>
      </w:pPr>
      <w:r>
        <w:t xml:space="preserve">                ));</w:t>
      </w:r>
    </w:p>
    <w:p w14:paraId="2F56CE8C" w14:textId="77777777" w:rsidR="005E6A9E" w:rsidRDefault="005E6A9E" w:rsidP="005E6A9E">
      <w:pPr>
        <w:pStyle w:val="Style1"/>
      </w:pPr>
      <w:r>
        <w:t xml:space="preserve">                t &amp;&amp; t.fetch(),</w:t>
      </w:r>
    </w:p>
    <w:p w14:paraId="303EA801" w14:textId="77777777" w:rsidR="005E6A9E" w:rsidRDefault="005E6A9E" w:rsidP="005E6A9E">
      <w:pPr>
        <w:pStyle w:val="Style1"/>
      </w:pPr>
      <w:r>
        <w:t xml:space="preserve">                this.continue()</w:t>
      </w:r>
    </w:p>
    <w:p w14:paraId="6EBFEB5A" w14:textId="77777777" w:rsidR="005E6A9E" w:rsidRDefault="005E6A9E" w:rsidP="005E6A9E">
      <w:pPr>
        <w:pStyle w:val="Style1"/>
      </w:pPr>
      <w:r>
        <w:t xml:space="preserve">            }</w:t>
      </w:r>
    </w:p>
    <w:p w14:paraId="53B4D65A" w14:textId="77777777" w:rsidR="005E6A9E" w:rsidRDefault="005E6A9E" w:rsidP="005E6A9E">
      <w:pPr>
        <w:pStyle w:val="Style1"/>
      </w:pPr>
      <w:r>
        <w:t xml:space="preserve">            ,</w:t>
      </w:r>
    </w:p>
    <w:p w14:paraId="5B9021DF" w14:textId="77777777" w:rsidR="005E6A9E" w:rsidRDefault="005E6A9E" w:rsidP="005E6A9E">
      <w:pPr>
        <w:pStyle w:val="Style1"/>
      </w:pPr>
      <w:r>
        <w:t xml:space="preserve">            t.subscribe = function(e) {</w:t>
      </w:r>
    </w:p>
    <w:p w14:paraId="4370466C" w14:textId="77777777" w:rsidR="005E6A9E" w:rsidRDefault="005E6A9E" w:rsidP="005E6A9E">
      <w:pPr>
        <w:pStyle w:val="Style1"/>
      </w:pPr>
      <w:r>
        <w:t xml:space="preserve">                var t = new E(this.config);</w:t>
      </w:r>
    </w:p>
    <w:p w14:paraId="454A71FA" w14:textId="77777777" w:rsidR="005E6A9E" w:rsidRDefault="005E6A9E" w:rsidP="005E6A9E">
      <w:pPr>
        <w:pStyle w:val="Style1"/>
      </w:pPr>
      <w:r>
        <w:t xml:space="preserve">                return t.subscribe(e),</w:t>
      </w:r>
    </w:p>
    <w:p w14:paraId="54036E5E" w14:textId="77777777" w:rsidR="005E6A9E" w:rsidRDefault="005E6A9E" w:rsidP="005E6A9E">
      <w:pPr>
        <w:pStyle w:val="Style1"/>
      </w:pPr>
      <w:r>
        <w:t xml:space="preserve">                t</w:t>
      </w:r>
    </w:p>
    <w:p w14:paraId="22ADF13B" w14:textId="77777777" w:rsidR="005E6A9E" w:rsidRDefault="005E6A9E" w:rsidP="005E6A9E">
      <w:pPr>
        <w:pStyle w:val="Style1"/>
      </w:pPr>
      <w:r>
        <w:t xml:space="preserve">            }</w:t>
      </w:r>
    </w:p>
    <w:p w14:paraId="060C1930" w14:textId="77777777" w:rsidR="005E6A9E" w:rsidRDefault="005E6A9E" w:rsidP="005E6A9E">
      <w:pPr>
        <w:pStyle w:val="Style1"/>
      </w:pPr>
      <w:r>
        <w:t xml:space="preserve">            ,</w:t>
      </w:r>
    </w:p>
    <w:p w14:paraId="192EF51F" w14:textId="77777777" w:rsidR="005E6A9E" w:rsidRDefault="005E6A9E" w:rsidP="005E6A9E">
      <w:pPr>
        <w:pStyle w:val="Style1"/>
      </w:pPr>
      <w:r>
        <w:t xml:space="preserve">            t.subscribeObserver = function(e) {</w:t>
      </w:r>
    </w:p>
    <w:p w14:paraId="397E5FF5" w14:textId="77777777" w:rsidR="005E6A9E" w:rsidRDefault="005E6A9E" w:rsidP="005E6A9E">
      <w:pPr>
        <w:pStyle w:val="Style1"/>
      </w:pPr>
      <w:r>
        <w:t xml:space="preserve">                this.observers.push(e),</w:t>
      </w:r>
    </w:p>
    <w:p w14:paraId="40340E99" w14:textId="77777777" w:rsidR="005E6A9E" w:rsidRDefault="005E6A9E" w:rsidP="005E6A9E">
      <w:pPr>
        <w:pStyle w:val="Style1"/>
      </w:pPr>
      <w:r>
        <w:t xml:space="preserve">                this.clearGcTimeout()</w:t>
      </w:r>
    </w:p>
    <w:p w14:paraId="2820E032" w14:textId="77777777" w:rsidR="005E6A9E" w:rsidRDefault="005E6A9E" w:rsidP="005E6A9E">
      <w:pPr>
        <w:pStyle w:val="Style1"/>
      </w:pPr>
      <w:r>
        <w:t xml:space="preserve">            }</w:t>
      </w:r>
    </w:p>
    <w:p w14:paraId="1045A520" w14:textId="77777777" w:rsidR="005E6A9E" w:rsidRDefault="005E6A9E" w:rsidP="005E6A9E">
      <w:pPr>
        <w:pStyle w:val="Style1"/>
      </w:pPr>
      <w:r>
        <w:t xml:space="preserve">            ,</w:t>
      </w:r>
    </w:p>
    <w:p w14:paraId="5ADC70A0" w14:textId="77777777" w:rsidR="005E6A9E" w:rsidRDefault="005E6A9E" w:rsidP="005E6A9E">
      <w:pPr>
        <w:pStyle w:val="Style1"/>
      </w:pPr>
      <w:r>
        <w:t xml:space="preserve">            t.unsubscribeObserver = function(e) {</w:t>
      </w:r>
    </w:p>
    <w:p w14:paraId="55D98636" w14:textId="77777777" w:rsidR="005E6A9E" w:rsidRDefault="005E6A9E" w:rsidP="005E6A9E">
      <w:pPr>
        <w:pStyle w:val="Style1"/>
      </w:pPr>
      <w:r>
        <w:t xml:space="preserve">                this.observers = this.observers.filter((function(t) {</w:t>
      </w:r>
    </w:p>
    <w:p w14:paraId="14FEA887" w14:textId="77777777" w:rsidR="005E6A9E" w:rsidRDefault="005E6A9E" w:rsidP="005E6A9E">
      <w:pPr>
        <w:pStyle w:val="Style1"/>
      </w:pPr>
      <w:r>
        <w:t xml:space="preserve">                    return t !== e</w:t>
      </w:r>
    </w:p>
    <w:p w14:paraId="0893ED88" w14:textId="77777777" w:rsidR="005E6A9E" w:rsidRDefault="005E6A9E" w:rsidP="005E6A9E">
      <w:pPr>
        <w:pStyle w:val="Style1"/>
      </w:pPr>
      <w:r>
        <w:t xml:space="preserve">                }</w:t>
      </w:r>
    </w:p>
    <w:p w14:paraId="2E0C2D82" w14:textId="77777777" w:rsidR="005E6A9E" w:rsidRDefault="005E6A9E" w:rsidP="005E6A9E">
      <w:pPr>
        <w:pStyle w:val="Style1"/>
      </w:pPr>
      <w:r>
        <w:t xml:space="preserve">                )),</w:t>
      </w:r>
    </w:p>
    <w:p w14:paraId="243AA96C" w14:textId="77777777" w:rsidR="005E6A9E" w:rsidRDefault="005E6A9E" w:rsidP="005E6A9E">
      <w:pPr>
        <w:pStyle w:val="Style1"/>
      </w:pPr>
      <w:r>
        <w:t xml:space="preserve">                this.observers.length || (this.isTransportCancelable &amp;&amp; this.cancel(),</w:t>
      </w:r>
    </w:p>
    <w:p w14:paraId="79825BDD" w14:textId="77777777" w:rsidR="005E6A9E" w:rsidRDefault="005E6A9E" w:rsidP="005E6A9E">
      <w:pPr>
        <w:pStyle w:val="Style1"/>
      </w:pPr>
      <w:r>
        <w:t xml:space="preserve">                this.scheduleGc())</w:t>
      </w:r>
    </w:p>
    <w:p w14:paraId="190B2001" w14:textId="77777777" w:rsidR="005E6A9E" w:rsidRDefault="005E6A9E" w:rsidP="005E6A9E">
      <w:pPr>
        <w:pStyle w:val="Style1"/>
      </w:pPr>
      <w:r>
        <w:t xml:space="preserve">            }</w:t>
      </w:r>
    </w:p>
    <w:p w14:paraId="5AD77D6F" w14:textId="77777777" w:rsidR="005E6A9E" w:rsidRDefault="005E6A9E" w:rsidP="005E6A9E">
      <w:pPr>
        <w:pStyle w:val="Style1"/>
      </w:pPr>
      <w:r>
        <w:t xml:space="preserve">            ,</w:t>
      </w:r>
    </w:p>
    <w:p w14:paraId="17F3F893" w14:textId="77777777" w:rsidR="005E6A9E" w:rsidRDefault="005E6A9E" w:rsidP="005E6A9E">
      <w:pPr>
        <w:pStyle w:val="Style1"/>
      </w:pPr>
      <w:r>
        <w:t xml:space="preserve">            t.invalidate = function() {</w:t>
      </w:r>
    </w:p>
    <w:p w14:paraId="0593CC70" w14:textId="77777777" w:rsidR="005E6A9E" w:rsidRDefault="005E6A9E" w:rsidP="005E6A9E">
      <w:pPr>
        <w:pStyle w:val="Style1"/>
      </w:pPr>
      <w:r>
        <w:t xml:space="preserve">                this.state.isInvalidated || this.dispatch({</w:t>
      </w:r>
    </w:p>
    <w:p w14:paraId="12169E89" w14:textId="77777777" w:rsidR="005E6A9E" w:rsidRDefault="005E6A9E" w:rsidP="005E6A9E">
      <w:pPr>
        <w:pStyle w:val="Style1"/>
      </w:pPr>
      <w:r>
        <w:t xml:space="preserve">                    type: 4</w:t>
      </w:r>
    </w:p>
    <w:p w14:paraId="08CCA9F1" w14:textId="77777777" w:rsidR="005E6A9E" w:rsidRDefault="005E6A9E" w:rsidP="005E6A9E">
      <w:pPr>
        <w:pStyle w:val="Style1"/>
      </w:pPr>
      <w:r>
        <w:t xml:space="preserve">                })</w:t>
      </w:r>
    </w:p>
    <w:p w14:paraId="2EA0308F" w14:textId="77777777" w:rsidR="005E6A9E" w:rsidRDefault="005E6A9E" w:rsidP="005E6A9E">
      <w:pPr>
        <w:pStyle w:val="Style1"/>
      </w:pPr>
      <w:r>
        <w:t xml:space="preserve">            }</w:t>
      </w:r>
    </w:p>
    <w:p w14:paraId="5273A5A8" w14:textId="77777777" w:rsidR="005E6A9E" w:rsidRDefault="005E6A9E" w:rsidP="005E6A9E">
      <w:pPr>
        <w:pStyle w:val="Style1"/>
      </w:pPr>
      <w:r>
        <w:t xml:space="preserve">            ,</w:t>
      </w:r>
    </w:p>
    <w:p w14:paraId="39A6F15A" w14:textId="77777777" w:rsidR="005E6A9E" w:rsidRDefault="005E6A9E" w:rsidP="005E6A9E">
      <w:pPr>
        <w:pStyle w:val="Style1"/>
      </w:pPr>
      <w:r>
        <w:t xml:space="preserve">            t.refetch = function(e, t) {</w:t>
      </w:r>
    </w:p>
    <w:p w14:paraId="5485E2EF" w14:textId="77777777" w:rsidR="005E6A9E" w:rsidRDefault="005E6A9E" w:rsidP="005E6A9E">
      <w:pPr>
        <w:pStyle w:val="Style1"/>
      </w:pPr>
      <w:r>
        <w:t xml:space="preserve">                var r = this.fetch(void 0, t);</w:t>
      </w:r>
    </w:p>
    <w:p w14:paraId="2F5FD17A" w14:textId="77777777" w:rsidR="005E6A9E" w:rsidRDefault="005E6A9E" w:rsidP="005E6A9E">
      <w:pPr>
        <w:pStyle w:val="Style1"/>
      </w:pPr>
      <w:r>
        <w:t xml:space="preserve">                return (null == e ? void 0 : e.throwOnError) || (r = r.catch(c)),</w:t>
      </w:r>
    </w:p>
    <w:p w14:paraId="09F40952" w14:textId="77777777" w:rsidR="005E6A9E" w:rsidRDefault="005E6A9E" w:rsidP="005E6A9E">
      <w:pPr>
        <w:pStyle w:val="Style1"/>
      </w:pPr>
      <w:r>
        <w:t xml:space="preserve">                r</w:t>
      </w:r>
    </w:p>
    <w:p w14:paraId="721633A7" w14:textId="77777777" w:rsidR="005E6A9E" w:rsidRDefault="005E6A9E" w:rsidP="005E6A9E">
      <w:pPr>
        <w:pStyle w:val="Style1"/>
      </w:pPr>
      <w:r>
        <w:t xml:space="preserve">            }</w:t>
      </w:r>
    </w:p>
    <w:p w14:paraId="58C87598" w14:textId="77777777" w:rsidR="005E6A9E" w:rsidRDefault="005E6A9E" w:rsidP="005E6A9E">
      <w:pPr>
        <w:pStyle w:val="Style1"/>
      </w:pPr>
      <w:r>
        <w:t xml:space="preserve">            ,</w:t>
      </w:r>
    </w:p>
    <w:p w14:paraId="1D541FAA" w14:textId="77777777" w:rsidR="005E6A9E" w:rsidRDefault="005E6A9E" w:rsidP="005E6A9E">
      <w:pPr>
        <w:pStyle w:val="Style1"/>
      </w:pPr>
      <w:r>
        <w:t xml:space="preserve">            t.fetchMore = function(e, t, r) {</w:t>
      </w:r>
    </w:p>
    <w:p w14:paraId="3F4F6F43" w14:textId="77777777" w:rsidR="005E6A9E" w:rsidRDefault="005E6A9E" w:rsidP="005E6A9E">
      <w:pPr>
        <w:pStyle w:val="Style1"/>
      </w:pPr>
      <w:r>
        <w:t xml:space="preserve">                return this.fetch({</w:t>
      </w:r>
    </w:p>
    <w:p w14:paraId="656C2126" w14:textId="77777777" w:rsidR="005E6A9E" w:rsidRDefault="005E6A9E" w:rsidP="005E6A9E">
      <w:pPr>
        <w:pStyle w:val="Style1"/>
      </w:pPr>
      <w:r>
        <w:t xml:space="preserve">                    fetchMore: {</w:t>
      </w:r>
    </w:p>
    <w:p w14:paraId="00409769" w14:textId="77777777" w:rsidR="005E6A9E" w:rsidRDefault="005E6A9E" w:rsidP="005E6A9E">
      <w:pPr>
        <w:pStyle w:val="Style1"/>
      </w:pPr>
      <w:r>
        <w:t xml:space="preserve">                        fetchMoreVariable: e,</w:t>
      </w:r>
    </w:p>
    <w:p w14:paraId="48FD3A23" w14:textId="77777777" w:rsidR="005E6A9E" w:rsidRDefault="005E6A9E" w:rsidP="005E6A9E">
      <w:pPr>
        <w:pStyle w:val="Style1"/>
      </w:pPr>
      <w:r>
        <w:t xml:space="preserve">                        previous: (null == t ? void 0 : t.previous) || !1</w:t>
      </w:r>
    </w:p>
    <w:p w14:paraId="35AC23E3" w14:textId="77777777" w:rsidR="005E6A9E" w:rsidRDefault="005E6A9E" w:rsidP="005E6A9E">
      <w:pPr>
        <w:pStyle w:val="Style1"/>
      </w:pPr>
      <w:r>
        <w:t xml:space="preserve">                    }</w:t>
      </w:r>
    </w:p>
    <w:p w14:paraId="27E99528" w14:textId="77777777" w:rsidR="005E6A9E" w:rsidRDefault="005E6A9E" w:rsidP="005E6A9E">
      <w:pPr>
        <w:pStyle w:val="Style1"/>
      </w:pPr>
      <w:r>
        <w:t xml:space="preserve">                }, r)</w:t>
      </w:r>
    </w:p>
    <w:p w14:paraId="470BE344" w14:textId="77777777" w:rsidR="005E6A9E" w:rsidRDefault="005E6A9E" w:rsidP="005E6A9E">
      <w:pPr>
        <w:pStyle w:val="Style1"/>
      </w:pPr>
      <w:r>
        <w:t xml:space="preserve">            }</w:t>
      </w:r>
    </w:p>
    <w:p w14:paraId="2E1A8956" w14:textId="77777777" w:rsidR="005E6A9E" w:rsidRDefault="005E6A9E" w:rsidP="005E6A9E">
      <w:pPr>
        <w:pStyle w:val="Style1"/>
      </w:pPr>
      <w:r>
        <w:t xml:space="preserve">            ,</w:t>
      </w:r>
    </w:p>
    <w:p w14:paraId="4B1375B8" w14:textId="77777777" w:rsidR="005E6A9E" w:rsidRDefault="005E6A9E" w:rsidP="005E6A9E">
      <w:pPr>
        <w:pStyle w:val="Style1"/>
      </w:pPr>
      <w:r>
        <w:t xml:space="preserve">            t.fetch = function(e, t) {</w:t>
      </w:r>
    </w:p>
    <w:p w14:paraId="4497E6A4" w14:textId="77777777" w:rsidR="005E6A9E" w:rsidRDefault="005E6A9E" w:rsidP="005E6A9E">
      <w:pPr>
        <w:pStyle w:val="Style1"/>
      </w:pPr>
      <w:r>
        <w:t xml:space="preserve">                try {</w:t>
      </w:r>
    </w:p>
    <w:p w14:paraId="1277F068" w14:textId="77777777" w:rsidR="005E6A9E" w:rsidRDefault="005E6A9E" w:rsidP="005E6A9E">
      <w:pPr>
        <w:pStyle w:val="Style1"/>
      </w:pPr>
      <w:r>
        <w:t xml:space="preserve">                    var r = !1</w:t>
      </w:r>
    </w:p>
    <w:p w14:paraId="1E4E7C8E" w14:textId="77777777" w:rsidR="005E6A9E" w:rsidRDefault="005E6A9E" w:rsidP="005E6A9E">
      <w:pPr>
        <w:pStyle w:val="Style1"/>
      </w:pPr>
      <w:r>
        <w:t xml:space="preserve">                      , n = this;</w:t>
      </w:r>
    </w:p>
    <w:p w14:paraId="440D24F5" w14:textId="77777777" w:rsidR="005E6A9E" w:rsidRDefault="005E6A9E" w:rsidP="005E6A9E">
      <w:pPr>
        <w:pStyle w:val="Style1"/>
      </w:pPr>
      <w:r>
        <w:t xml:space="preserve">                    return M((function() {</w:t>
      </w:r>
    </w:p>
    <w:p w14:paraId="474FAEE2" w14:textId="77777777" w:rsidR="005E6A9E" w:rsidRDefault="005E6A9E" w:rsidP="005E6A9E">
      <w:pPr>
        <w:pStyle w:val="Style1"/>
      </w:pPr>
      <w:r>
        <w:t xml:space="preserve">                        if (n.promise)</w:t>
      </w:r>
    </w:p>
    <w:p w14:paraId="56F4F2CF" w14:textId="77777777" w:rsidR="005E6A9E" w:rsidRDefault="005E6A9E" w:rsidP="005E6A9E">
      <w:pPr>
        <w:pStyle w:val="Style1"/>
      </w:pPr>
      <w:r>
        <w:t xml:space="preserve">                            return function() {</w:t>
      </w:r>
    </w:p>
    <w:p w14:paraId="0E13DFD2" w14:textId="77777777" w:rsidR="005E6A9E" w:rsidRDefault="005E6A9E" w:rsidP="005E6A9E">
      <w:pPr>
        <w:pStyle w:val="Style1"/>
      </w:pPr>
      <w:r>
        <w:t xml:space="preserve">                                return (null == e ? void 0 : e.fetchMore) &amp;&amp; n.state.data ? R(n.cancel(!0)) : (r = !0,</w:t>
      </w:r>
    </w:p>
    <w:p w14:paraId="2B7E2EFE" w14:textId="77777777" w:rsidR="005E6A9E" w:rsidRDefault="005E6A9E" w:rsidP="005E6A9E">
      <w:pPr>
        <w:pStyle w:val="Style1"/>
      </w:pPr>
      <w:r>
        <w:t xml:space="preserve">                                n.promise)</w:t>
      </w:r>
    </w:p>
    <w:p w14:paraId="22DD867D" w14:textId="77777777" w:rsidR="005E6A9E" w:rsidRDefault="005E6A9E" w:rsidP="005E6A9E">
      <w:pPr>
        <w:pStyle w:val="Style1"/>
      </w:pPr>
      <w:r>
        <w:t xml:space="preserve">                            }()</w:t>
      </w:r>
    </w:p>
    <w:p w14:paraId="277D3670" w14:textId="77777777" w:rsidR="005E6A9E" w:rsidRDefault="005E6A9E" w:rsidP="005E6A9E">
      <w:pPr>
        <w:pStyle w:val="Style1"/>
      </w:pPr>
      <w:r>
        <w:t xml:space="preserve">                    }</w:t>
      </w:r>
    </w:p>
    <w:p w14:paraId="099E360A" w14:textId="77777777" w:rsidR="005E6A9E" w:rsidRDefault="005E6A9E" w:rsidP="005E6A9E">
      <w:pPr>
        <w:pStyle w:val="Style1"/>
      </w:pPr>
      <w:r>
        <w:t xml:space="preserve">                    ), (function(i) {</w:t>
      </w:r>
    </w:p>
    <w:p w14:paraId="158BDED3" w14:textId="77777777" w:rsidR="005E6A9E" w:rsidRDefault="005E6A9E" w:rsidP="005E6A9E">
      <w:pPr>
        <w:pStyle w:val="Style1"/>
      </w:pPr>
      <w:r>
        <w:t xml:space="preserve">                        if (r)</w:t>
      </w:r>
    </w:p>
    <w:p w14:paraId="31EFF92E" w14:textId="77777777" w:rsidR="005E6A9E" w:rsidRDefault="005E6A9E" w:rsidP="005E6A9E">
      <w:pPr>
        <w:pStyle w:val="Style1"/>
      </w:pPr>
      <w:r>
        <w:t xml:space="preserve">                            return i;</w:t>
      </w:r>
    </w:p>
    <w:p w14:paraId="5E3719D9" w14:textId="77777777" w:rsidR="005E6A9E" w:rsidRDefault="005E6A9E" w:rsidP="005E6A9E">
      <w:pPr>
        <w:pStyle w:val="Style1"/>
      </w:pPr>
      <w:r>
        <w:t xml:space="preserve">                        t &amp;&amp; n.updateConfig(t);</w:t>
      </w:r>
    </w:p>
    <w:p w14:paraId="02E78642" w14:textId="77777777" w:rsidR="005E6A9E" w:rsidRDefault="005E6A9E" w:rsidP="005E6A9E">
      <w:pPr>
        <w:pStyle w:val="Style1"/>
      </w:pPr>
      <w:r>
        <w:t xml:space="preserve">                        var u = (t = n.config).queryFnParamsFilter</w:t>
      </w:r>
    </w:p>
    <w:p w14:paraId="07163F16" w14:textId="77777777" w:rsidR="005E6A9E" w:rsidRDefault="005E6A9E" w:rsidP="005E6A9E">
      <w:pPr>
        <w:pStyle w:val="Style1"/>
      </w:pPr>
      <w:r>
        <w:t xml:space="preserve">                          , o = u ? u(n.queryKey) : n.queryKey;</w:t>
      </w:r>
    </w:p>
    <w:p w14:paraId="7B7EEFCE" w14:textId="77777777" w:rsidR="005E6A9E" w:rsidRDefault="005E6A9E" w:rsidP="005E6A9E">
      <w:pPr>
        <w:pStyle w:val="Style1"/>
      </w:pPr>
      <w:r>
        <w:t xml:space="preserve">                        return n.promise = L((function() {</w:t>
      </w:r>
    </w:p>
    <w:p w14:paraId="4FC2A73D" w14:textId="77777777" w:rsidR="005E6A9E" w:rsidRDefault="005E6A9E" w:rsidP="005E6A9E">
      <w:pPr>
        <w:pStyle w:val="Style1"/>
      </w:pPr>
      <w:r>
        <w:t xml:space="preserve">                            return A((function() {</w:t>
      </w:r>
    </w:p>
    <w:p w14:paraId="7996B1FD" w14:textId="77777777" w:rsidR="005E6A9E" w:rsidRDefault="005E6A9E" w:rsidP="005E6A9E">
      <w:pPr>
        <w:pStyle w:val="Style1"/>
      </w:pPr>
      <w:r>
        <w:t xml:space="preserve">                                var r;</w:t>
      </w:r>
    </w:p>
    <w:p w14:paraId="25372728" w14:textId="77777777" w:rsidR="005E6A9E" w:rsidRDefault="005E6A9E" w:rsidP="005E6A9E">
      <w:pPr>
        <w:pStyle w:val="Style1"/>
      </w:pPr>
      <w:r>
        <w:t xml:space="preserve">                                return M((function() {</w:t>
      </w:r>
    </w:p>
    <w:p w14:paraId="4FE5E0E7" w14:textId="77777777" w:rsidR="005E6A9E" w:rsidRDefault="005E6A9E" w:rsidP="005E6A9E">
      <w:pPr>
        <w:pStyle w:val="Style1"/>
      </w:pPr>
      <w:r>
        <w:t xml:space="preserve">                                    return t.infinite ? j(n.startInfiniteFetch(t, o, e), (function(e) {</w:t>
      </w:r>
    </w:p>
    <w:p w14:paraId="40F1E0AC" w14:textId="77777777" w:rsidR="005E6A9E" w:rsidRDefault="005E6A9E" w:rsidP="005E6A9E">
      <w:pPr>
        <w:pStyle w:val="Style1"/>
      </w:pPr>
      <w:r>
        <w:t xml:space="preserve">                                        r = e</w:t>
      </w:r>
    </w:p>
    <w:p w14:paraId="1A450FC3" w14:textId="77777777" w:rsidR="005E6A9E" w:rsidRDefault="005E6A9E" w:rsidP="005E6A9E">
      <w:pPr>
        <w:pStyle w:val="Style1"/>
      </w:pPr>
      <w:r>
        <w:t xml:space="preserve">                                    }</w:t>
      </w:r>
    </w:p>
    <w:p w14:paraId="667A672E" w14:textId="77777777" w:rsidR="005E6A9E" w:rsidRDefault="005E6A9E" w:rsidP="005E6A9E">
      <w:pPr>
        <w:pStyle w:val="Style1"/>
      </w:pPr>
      <w:r>
        <w:t xml:space="preserve">                                    )) : j(n.startFetch(t, o, e), (function(e) {</w:t>
      </w:r>
    </w:p>
    <w:p w14:paraId="00D54A86" w14:textId="77777777" w:rsidR="005E6A9E" w:rsidRDefault="005E6A9E" w:rsidP="005E6A9E">
      <w:pPr>
        <w:pStyle w:val="Style1"/>
      </w:pPr>
      <w:r>
        <w:t xml:space="preserve">                                        r = e</w:t>
      </w:r>
    </w:p>
    <w:p w14:paraId="11989EFF" w14:textId="77777777" w:rsidR="005E6A9E" w:rsidRDefault="005E6A9E" w:rsidP="005E6A9E">
      <w:pPr>
        <w:pStyle w:val="Style1"/>
      </w:pPr>
      <w:r>
        <w:t xml:space="preserve">                                    }</w:t>
      </w:r>
    </w:p>
    <w:p w14:paraId="2718457A" w14:textId="77777777" w:rsidR="005E6A9E" w:rsidRDefault="005E6A9E" w:rsidP="005E6A9E">
      <w:pPr>
        <w:pStyle w:val="Style1"/>
      </w:pPr>
      <w:r>
        <w:t xml:space="preserve">                                    ))</w:t>
      </w:r>
    </w:p>
    <w:p w14:paraId="692E1812" w14:textId="77777777" w:rsidR="005E6A9E" w:rsidRDefault="005E6A9E" w:rsidP="005E6A9E">
      <w:pPr>
        <w:pStyle w:val="Style1"/>
      </w:pPr>
      <w:r>
        <w:t xml:space="preserve">                                }</w:t>
      </w:r>
    </w:p>
    <w:p w14:paraId="285E5C52" w14:textId="77777777" w:rsidR="005E6A9E" w:rsidRDefault="005E6A9E" w:rsidP="005E6A9E">
      <w:pPr>
        <w:pStyle w:val="Style1"/>
      </w:pPr>
      <w:r>
        <w:t xml:space="preserve">                                ), (function() {</w:t>
      </w:r>
    </w:p>
    <w:p w14:paraId="470875A1" w14:textId="77777777" w:rsidR="005E6A9E" w:rsidRDefault="005E6A9E" w:rsidP="005E6A9E">
      <w:pPr>
        <w:pStyle w:val="Style1"/>
      </w:pPr>
      <w:r>
        <w:t xml:space="preserve">                                    return n.setData(r),</w:t>
      </w:r>
    </w:p>
    <w:p w14:paraId="2A95720A" w14:textId="77777777" w:rsidR="005E6A9E" w:rsidRDefault="005E6A9E" w:rsidP="005E6A9E">
      <w:pPr>
        <w:pStyle w:val="Style1"/>
      </w:pPr>
      <w:r>
        <w:t xml:space="preserve">                                    delete n.promise,</w:t>
      </w:r>
    </w:p>
    <w:p w14:paraId="4244A739" w14:textId="77777777" w:rsidR="005E6A9E" w:rsidRDefault="005E6A9E" w:rsidP="005E6A9E">
      <w:pPr>
        <w:pStyle w:val="Style1"/>
      </w:pPr>
      <w:r>
        <w:t xml:space="preserve">                                    r</w:t>
      </w:r>
    </w:p>
    <w:p w14:paraId="5ED01B62" w14:textId="77777777" w:rsidR="005E6A9E" w:rsidRDefault="005E6A9E" w:rsidP="005E6A9E">
      <w:pPr>
        <w:pStyle w:val="Style1"/>
      </w:pPr>
      <w:r>
        <w:t xml:space="preserve">                                }</w:t>
      </w:r>
    </w:p>
    <w:p w14:paraId="70B76B18" w14:textId="77777777" w:rsidR="005E6A9E" w:rsidRDefault="005E6A9E" w:rsidP="005E6A9E">
      <w:pPr>
        <w:pStyle w:val="Style1"/>
      </w:pPr>
      <w:r>
        <w:t xml:space="preserve">                                ))</w:t>
      </w:r>
    </w:p>
    <w:p w14:paraId="47947885" w14:textId="77777777" w:rsidR="005E6A9E" w:rsidRDefault="005E6A9E" w:rsidP="005E6A9E">
      <w:pPr>
        <w:pStyle w:val="Style1"/>
      </w:pPr>
      <w:r>
        <w:t xml:space="preserve">                            }</w:t>
      </w:r>
    </w:p>
    <w:p w14:paraId="25E06973" w14:textId="77777777" w:rsidR="005E6A9E" w:rsidRDefault="005E6A9E" w:rsidP="005E6A9E">
      <w:pPr>
        <w:pStyle w:val="Style1"/>
      </w:pPr>
      <w:r>
        <w:t xml:space="preserve">                            ), (function(e) {</w:t>
      </w:r>
    </w:p>
    <w:p w14:paraId="2D3A202B" w14:textId="77777777" w:rsidR="005E6A9E" w:rsidRDefault="005E6A9E" w:rsidP="005E6A9E">
      <w:pPr>
        <w:pStyle w:val="Style1"/>
      </w:pPr>
      <w:r>
        <w:t xml:space="preserve">                                throw w(e) &amp;&amp; e.silent || n.dispatch({</w:t>
      </w:r>
    </w:p>
    <w:p w14:paraId="29F0DEB9" w14:textId="77777777" w:rsidR="005E6A9E" w:rsidRDefault="005E6A9E" w:rsidP="005E6A9E">
      <w:pPr>
        <w:pStyle w:val="Style1"/>
      </w:pPr>
      <w:r>
        <w:t xml:space="preserve">                                    type: 3,</w:t>
      </w:r>
    </w:p>
    <w:p w14:paraId="189D3587" w14:textId="77777777" w:rsidR="005E6A9E" w:rsidRDefault="005E6A9E" w:rsidP="005E6A9E">
      <w:pPr>
        <w:pStyle w:val="Style1"/>
      </w:pPr>
      <w:r>
        <w:t xml:space="preserve">                                    error: e</w:t>
      </w:r>
    </w:p>
    <w:p w14:paraId="621B391C" w14:textId="77777777" w:rsidR="005E6A9E" w:rsidRDefault="005E6A9E" w:rsidP="005E6A9E">
      <w:pPr>
        <w:pStyle w:val="Style1"/>
      </w:pPr>
      <w:r>
        <w:t xml:space="preserve">                                }),</w:t>
      </w:r>
    </w:p>
    <w:p w14:paraId="496AC26F" w14:textId="77777777" w:rsidR="005E6A9E" w:rsidRDefault="005E6A9E" w:rsidP="005E6A9E">
      <w:pPr>
        <w:pStyle w:val="Style1"/>
      </w:pPr>
      <w:r>
        <w:t xml:space="preserve">                                w(e) || a.error(e),</w:t>
      </w:r>
    </w:p>
    <w:p w14:paraId="1FB1FF4F" w14:textId="77777777" w:rsidR="005E6A9E" w:rsidRDefault="005E6A9E" w:rsidP="005E6A9E">
      <w:pPr>
        <w:pStyle w:val="Style1"/>
      </w:pPr>
      <w:r>
        <w:t xml:space="preserve">                                delete n.promise,</w:t>
      </w:r>
    </w:p>
    <w:p w14:paraId="0A9C2B28" w14:textId="77777777" w:rsidR="005E6A9E" w:rsidRDefault="005E6A9E" w:rsidP="005E6A9E">
      <w:pPr>
        <w:pStyle w:val="Style1"/>
      </w:pPr>
      <w:r>
        <w:t xml:space="preserve">                                e</w:t>
      </w:r>
    </w:p>
    <w:p w14:paraId="24304C83" w14:textId="77777777" w:rsidR="005E6A9E" w:rsidRDefault="005E6A9E" w:rsidP="005E6A9E">
      <w:pPr>
        <w:pStyle w:val="Style1"/>
      </w:pPr>
      <w:r>
        <w:t xml:space="preserve">                            }</w:t>
      </w:r>
    </w:p>
    <w:p w14:paraId="6BF41328" w14:textId="77777777" w:rsidR="005E6A9E" w:rsidRDefault="005E6A9E" w:rsidP="005E6A9E">
      <w:pPr>
        <w:pStyle w:val="Style1"/>
      </w:pPr>
      <w:r>
        <w:t xml:space="preserve">                            ))</w:t>
      </w:r>
    </w:p>
    <w:p w14:paraId="0D8FD002" w14:textId="77777777" w:rsidR="005E6A9E" w:rsidRDefault="005E6A9E" w:rsidP="005E6A9E">
      <w:pPr>
        <w:pStyle w:val="Style1"/>
      </w:pPr>
      <w:r>
        <w:t xml:space="preserve">                        }</w:t>
      </w:r>
    </w:p>
    <w:p w14:paraId="612B948C" w14:textId="77777777" w:rsidR="005E6A9E" w:rsidRDefault="005E6A9E" w:rsidP="005E6A9E">
      <w:pPr>
        <w:pStyle w:val="Style1"/>
      </w:pPr>
      <w:r>
        <w:t xml:space="preserve">                        ))(),</w:t>
      </w:r>
    </w:p>
    <w:p w14:paraId="5FEEA50F" w14:textId="77777777" w:rsidR="005E6A9E" w:rsidRDefault="005E6A9E" w:rsidP="005E6A9E">
      <w:pPr>
        <w:pStyle w:val="Style1"/>
      </w:pPr>
      <w:r>
        <w:t xml:space="preserve">                        n.promise</w:t>
      </w:r>
    </w:p>
    <w:p w14:paraId="613F275C" w14:textId="77777777" w:rsidR="005E6A9E" w:rsidRDefault="005E6A9E" w:rsidP="005E6A9E">
      <w:pPr>
        <w:pStyle w:val="Style1"/>
      </w:pPr>
      <w:r>
        <w:t xml:space="preserve">                    }</w:t>
      </w:r>
    </w:p>
    <w:p w14:paraId="4ED5D860" w14:textId="77777777" w:rsidR="005E6A9E" w:rsidRDefault="005E6A9E" w:rsidP="005E6A9E">
      <w:pPr>
        <w:pStyle w:val="Style1"/>
      </w:pPr>
      <w:r>
        <w:t xml:space="preserve">                    ))</w:t>
      </w:r>
    </w:p>
    <w:p w14:paraId="7CDAC08D" w14:textId="77777777" w:rsidR="005E6A9E" w:rsidRDefault="005E6A9E" w:rsidP="005E6A9E">
      <w:pPr>
        <w:pStyle w:val="Style1"/>
      </w:pPr>
      <w:r>
        <w:t xml:space="preserve">                } catch (e) {</w:t>
      </w:r>
    </w:p>
    <w:p w14:paraId="6F19CDB7" w14:textId="77777777" w:rsidR="005E6A9E" w:rsidRDefault="005E6A9E" w:rsidP="005E6A9E">
      <w:pPr>
        <w:pStyle w:val="Style1"/>
      </w:pPr>
      <w:r>
        <w:t xml:space="preserve">                    return Promise.reject(e)</w:t>
      </w:r>
    </w:p>
    <w:p w14:paraId="4BF5E648" w14:textId="77777777" w:rsidR="005E6A9E" w:rsidRDefault="005E6A9E" w:rsidP="005E6A9E">
      <w:pPr>
        <w:pStyle w:val="Style1"/>
      </w:pPr>
      <w:r>
        <w:t xml:space="preserve">                }</w:t>
      </w:r>
    </w:p>
    <w:p w14:paraId="33903B4A" w14:textId="77777777" w:rsidR="005E6A9E" w:rsidRDefault="005E6A9E" w:rsidP="005E6A9E">
      <w:pPr>
        <w:pStyle w:val="Style1"/>
      </w:pPr>
      <w:r>
        <w:t xml:space="preserve">            }</w:t>
      </w:r>
    </w:p>
    <w:p w14:paraId="3F3F4546" w14:textId="77777777" w:rsidR="005E6A9E" w:rsidRDefault="005E6A9E" w:rsidP="005E6A9E">
      <w:pPr>
        <w:pStyle w:val="Style1"/>
      </w:pPr>
      <w:r>
        <w:t xml:space="preserve">            ,</w:t>
      </w:r>
    </w:p>
    <w:p w14:paraId="79515B87" w14:textId="77777777" w:rsidR="005E6A9E" w:rsidRDefault="005E6A9E" w:rsidP="005E6A9E">
      <w:pPr>
        <w:pStyle w:val="Style1"/>
      </w:pPr>
      <w:r>
        <w:t xml:space="preserve">            t.startFetch = function(e, t, r) {</w:t>
      </w:r>
    </w:p>
    <w:p w14:paraId="413146B9" w14:textId="77777777" w:rsidR="005E6A9E" w:rsidRDefault="005E6A9E" w:rsidP="005E6A9E">
      <w:pPr>
        <w:pStyle w:val="Style1"/>
      </w:pPr>
      <w:r>
        <w:t xml:space="preserve">                return this.state.isFetching || this.dispatch({</w:t>
      </w:r>
    </w:p>
    <w:p w14:paraId="1A730AA4" w14:textId="77777777" w:rsidR="005E6A9E" w:rsidRDefault="005E6A9E" w:rsidP="005E6A9E">
      <w:pPr>
        <w:pStyle w:val="Style1"/>
      </w:pPr>
      <w:r>
        <w:t xml:space="preserve">                    type: 1</w:t>
      </w:r>
    </w:p>
    <w:p w14:paraId="4A6BEA7A" w14:textId="77777777" w:rsidR="005E6A9E" w:rsidRDefault="005E6A9E" w:rsidP="005E6A9E">
      <w:pPr>
        <w:pStyle w:val="Style1"/>
      </w:pPr>
      <w:r>
        <w:t xml:space="preserve">                }),</w:t>
      </w:r>
    </w:p>
    <w:p w14:paraId="290F2D4D" w14:textId="77777777" w:rsidR="005E6A9E" w:rsidRDefault="005E6A9E" w:rsidP="005E6A9E">
      <w:pPr>
        <w:pStyle w:val="Style1"/>
      </w:pPr>
      <w:r>
        <w:t xml:space="preserve">                this.tryFetchData(e, (function() {</w:t>
      </w:r>
    </w:p>
    <w:p w14:paraId="4649BACA" w14:textId="77777777" w:rsidR="005E6A9E" w:rsidRDefault="005E6A9E" w:rsidP="005E6A9E">
      <w:pPr>
        <w:pStyle w:val="Style1"/>
      </w:pPr>
      <w:r>
        <w:t xml:space="preserve">                    return e.queryFn.apply(e, t)</w:t>
      </w:r>
    </w:p>
    <w:p w14:paraId="158FACBB" w14:textId="77777777" w:rsidR="005E6A9E" w:rsidRDefault="005E6A9E" w:rsidP="005E6A9E">
      <w:pPr>
        <w:pStyle w:val="Style1"/>
      </w:pPr>
      <w:r>
        <w:t xml:space="preserve">                }</w:t>
      </w:r>
    </w:p>
    <w:p w14:paraId="43E23123" w14:textId="77777777" w:rsidR="005E6A9E" w:rsidRDefault="005E6A9E" w:rsidP="005E6A9E">
      <w:pPr>
        <w:pStyle w:val="Style1"/>
      </w:pPr>
      <w:r>
        <w:t xml:space="preserve">                ))</w:t>
      </w:r>
    </w:p>
    <w:p w14:paraId="5783F630" w14:textId="77777777" w:rsidR="005E6A9E" w:rsidRDefault="005E6A9E" w:rsidP="005E6A9E">
      <w:pPr>
        <w:pStyle w:val="Style1"/>
      </w:pPr>
      <w:r>
        <w:t xml:space="preserve">            }</w:t>
      </w:r>
    </w:p>
    <w:p w14:paraId="7C886D8B" w14:textId="77777777" w:rsidR="005E6A9E" w:rsidRDefault="005E6A9E" w:rsidP="005E6A9E">
      <w:pPr>
        <w:pStyle w:val="Style1"/>
      </w:pPr>
      <w:r>
        <w:t xml:space="preserve">            ,</w:t>
      </w:r>
    </w:p>
    <w:p w14:paraId="18DF7319" w14:textId="77777777" w:rsidR="005E6A9E" w:rsidRDefault="005E6A9E" w:rsidP="005E6A9E">
      <w:pPr>
        <w:pStyle w:val="Style1"/>
      </w:pPr>
      <w:r>
        <w:t xml:space="preserve">            t.startInfiniteFetch = function(e, t, r) {</w:t>
      </w:r>
    </w:p>
    <w:p w14:paraId="4F4F3476" w14:textId="77777777" w:rsidR="005E6A9E" w:rsidRDefault="005E6A9E" w:rsidP="005E6A9E">
      <w:pPr>
        <w:pStyle w:val="Style1"/>
      </w:pPr>
      <w:r>
        <w:t xml:space="preserve">                var n = null == r ? void 0 : r.fetchMore</w:t>
      </w:r>
    </w:p>
    <w:p w14:paraId="2C9C7D6B" w14:textId="77777777" w:rsidR="005E6A9E" w:rsidRDefault="005E6A9E" w:rsidP="005E6A9E">
      <w:pPr>
        <w:pStyle w:val="Style1"/>
      </w:pPr>
      <w:r>
        <w:t xml:space="preserve">                  , i = n || {}</w:t>
      </w:r>
    </w:p>
    <w:p w14:paraId="0A843097" w14:textId="77777777" w:rsidR="005E6A9E" w:rsidRDefault="005E6A9E" w:rsidP="005E6A9E">
      <w:pPr>
        <w:pStyle w:val="Style1"/>
      </w:pPr>
      <w:r>
        <w:t xml:space="preserve">                  , u = i.previous</w:t>
      </w:r>
    </w:p>
    <w:p w14:paraId="0C48C59C" w14:textId="77777777" w:rsidR="005E6A9E" w:rsidRDefault="005E6A9E" w:rsidP="005E6A9E">
      <w:pPr>
        <w:pStyle w:val="Style1"/>
      </w:pPr>
      <w:r>
        <w:t xml:space="preserve">                  , o = i.fetchMoreVariable</w:t>
      </w:r>
    </w:p>
    <w:p w14:paraId="5ED1A05A" w14:textId="77777777" w:rsidR="005E6A9E" w:rsidRDefault="005E6A9E" w:rsidP="005E6A9E">
      <w:pPr>
        <w:pStyle w:val="Style1"/>
      </w:pPr>
      <w:r>
        <w:t xml:space="preserve">                  , s = !!n &amp;&amp; (u ? "previous" : "next")</w:t>
      </w:r>
    </w:p>
    <w:p w14:paraId="2B017CC1" w14:textId="77777777" w:rsidR="005E6A9E" w:rsidRDefault="005E6A9E" w:rsidP="005E6A9E">
      <w:pPr>
        <w:pStyle w:val="Style1"/>
      </w:pPr>
      <w:r>
        <w:t xml:space="preserve">                  , c = this.state.data || []</w:t>
      </w:r>
    </w:p>
    <w:p w14:paraId="731BCCB4" w14:textId="77777777" w:rsidR="005E6A9E" w:rsidRDefault="005E6A9E" w:rsidP="005E6A9E">
      <w:pPr>
        <w:pStyle w:val="Style1"/>
      </w:pPr>
      <w:r>
        <w:t xml:space="preserve">                  , a = L((function(r, n, i) {</w:t>
      </w:r>
    </w:p>
    <w:p w14:paraId="0C89185E" w14:textId="77777777" w:rsidR="005E6A9E" w:rsidRDefault="005E6A9E" w:rsidP="005E6A9E">
      <w:pPr>
        <w:pStyle w:val="Style1"/>
      </w:pPr>
      <w:r>
        <w:t xml:space="preserve">                    var u = P(r, n);</w:t>
      </w:r>
    </w:p>
    <w:p w14:paraId="0278951C" w14:textId="77777777" w:rsidR="005E6A9E" w:rsidRDefault="005E6A9E" w:rsidP="005E6A9E">
      <w:pPr>
        <w:pStyle w:val="Style1"/>
      </w:pPr>
      <w:r>
        <w:t xml:space="preserve">                    return void 0 === i &amp;&amp; void 0 !== u &amp;&amp; e.getFetchMore &amp;&amp; (i = e.getFetchMore(u, r)),</w:t>
      </w:r>
    </w:p>
    <w:p w14:paraId="66FD072C" w14:textId="77777777" w:rsidR="005E6A9E" w:rsidRDefault="005E6A9E" w:rsidP="005E6A9E">
      <w:pPr>
        <w:pStyle w:val="Style1"/>
      </w:pPr>
      <w:r>
        <w:t xml:space="preserve">                    j(e.queryFn.apply(e, t.concat([i])), (function(e) {</w:t>
      </w:r>
    </w:p>
    <w:p w14:paraId="1408FF14" w14:textId="77777777" w:rsidR="005E6A9E" w:rsidRDefault="005E6A9E" w:rsidP="005E6A9E">
      <w:pPr>
        <w:pStyle w:val="Style1"/>
      </w:pPr>
      <w:r>
        <w:t xml:space="preserve">                        return n ? [e].concat(r) : [].concat(r, [e])</w:t>
      </w:r>
    </w:p>
    <w:p w14:paraId="382E4F73" w14:textId="77777777" w:rsidR="005E6A9E" w:rsidRDefault="005E6A9E" w:rsidP="005E6A9E">
      <w:pPr>
        <w:pStyle w:val="Style1"/>
      </w:pPr>
      <w:r>
        <w:t xml:space="preserve">                    }</w:t>
      </w:r>
    </w:p>
    <w:p w14:paraId="63AAB68F" w14:textId="77777777" w:rsidR="005E6A9E" w:rsidRDefault="005E6A9E" w:rsidP="005E6A9E">
      <w:pPr>
        <w:pStyle w:val="Style1"/>
      </w:pPr>
      <w:r>
        <w:t xml:space="preserve">                    ))</w:t>
      </w:r>
    </w:p>
    <w:p w14:paraId="272A663D" w14:textId="77777777" w:rsidR="005E6A9E" w:rsidRDefault="005E6A9E" w:rsidP="005E6A9E">
      <w:pPr>
        <w:pStyle w:val="Style1"/>
      </w:pPr>
      <w:r>
        <w:t xml:space="preserve">                }</w:t>
      </w:r>
    </w:p>
    <w:p w14:paraId="20A10748" w14:textId="77777777" w:rsidR="005E6A9E" w:rsidRDefault="005E6A9E" w:rsidP="005E6A9E">
      <w:pPr>
        <w:pStyle w:val="Style1"/>
      </w:pPr>
      <w:r>
        <w:t xml:space="preserve">                ));</w:t>
      </w:r>
    </w:p>
    <w:p w14:paraId="5CA115D1" w14:textId="77777777" w:rsidR="005E6A9E" w:rsidRDefault="005E6A9E" w:rsidP="005E6A9E">
      <w:pPr>
        <w:pStyle w:val="Style1"/>
      </w:pPr>
      <w:r>
        <w:t xml:space="preserve">                return this.state.isFetching &amp;&amp; this.state.isFetchingMore === s || this.dispatch({</w:t>
      </w:r>
    </w:p>
    <w:p w14:paraId="2ACEE9C3" w14:textId="77777777" w:rsidR="005E6A9E" w:rsidRDefault="005E6A9E" w:rsidP="005E6A9E">
      <w:pPr>
        <w:pStyle w:val="Style1"/>
      </w:pPr>
      <w:r>
        <w:t xml:space="preserve">                    type: 1,</w:t>
      </w:r>
    </w:p>
    <w:p w14:paraId="5EEABAD3" w14:textId="77777777" w:rsidR="005E6A9E" w:rsidRDefault="005E6A9E" w:rsidP="005E6A9E">
      <w:pPr>
        <w:pStyle w:val="Style1"/>
      </w:pPr>
      <w:r>
        <w:t xml:space="preserve">                    isFetchingMore: s</w:t>
      </w:r>
    </w:p>
    <w:p w14:paraId="6E0E1A73" w14:textId="77777777" w:rsidR="005E6A9E" w:rsidRDefault="005E6A9E" w:rsidP="005E6A9E">
      <w:pPr>
        <w:pStyle w:val="Style1"/>
      </w:pPr>
      <w:r>
        <w:t xml:space="preserve">                }),</w:t>
      </w:r>
    </w:p>
    <w:p w14:paraId="2E1999E6" w14:textId="77777777" w:rsidR="005E6A9E" w:rsidRDefault="005E6A9E" w:rsidP="005E6A9E">
      <w:pPr>
        <w:pStyle w:val="Style1"/>
      </w:pPr>
      <w:r>
        <w:t xml:space="preserve">                this.tryFetchData(e, (function() {</w:t>
      </w:r>
    </w:p>
    <w:p w14:paraId="2731EA97" w14:textId="77777777" w:rsidR="005E6A9E" w:rsidRDefault="005E6A9E" w:rsidP="005E6A9E">
      <w:pPr>
        <w:pStyle w:val="Style1"/>
      </w:pPr>
      <w:r>
        <w:t xml:space="preserve">                    if (s)</w:t>
      </w:r>
    </w:p>
    <w:p w14:paraId="41017B1F" w14:textId="77777777" w:rsidR="005E6A9E" w:rsidRDefault="005E6A9E" w:rsidP="005E6A9E">
      <w:pPr>
        <w:pStyle w:val="Style1"/>
      </w:pPr>
      <w:r>
        <w:t xml:space="preserve">                        return a(c, u, o);</w:t>
      </w:r>
    </w:p>
    <w:p w14:paraId="70DD2D0D" w14:textId="77777777" w:rsidR="005E6A9E" w:rsidRDefault="005E6A9E" w:rsidP="005E6A9E">
      <w:pPr>
        <w:pStyle w:val="Style1"/>
      </w:pPr>
      <w:r>
        <w:t xml:space="preserve">                    if (c.length) {</w:t>
      </w:r>
    </w:p>
    <w:p w14:paraId="70162EED" w14:textId="77777777" w:rsidR="005E6A9E" w:rsidRDefault="005E6A9E" w:rsidP="005E6A9E">
      <w:pPr>
        <w:pStyle w:val="Style1"/>
      </w:pPr>
      <w:r>
        <w:t xml:space="preserve">                        for (var e = a([]), t = 1; t &lt; c.length; t++)</w:t>
      </w:r>
    </w:p>
    <w:p w14:paraId="1E1326D2" w14:textId="77777777" w:rsidR="005E6A9E" w:rsidRDefault="005E6A9E" w:rsidP="005E6A9E">
      <w:pPr>
        <w:pStyle w:val="Style1"/>
      </w:pPr>
      <w:r>
        <w:t xml:space="preserve">                            e = e.then(a);</w:t>
      </w:r>
    </w:p>
    <w:p w14:paraId="5FC50F58" w14:textId="77777777" w:rsidR="005E6A9E" w:rsidRDefault="005E6A9E" w:rsidP="005E6A9E">
      <w:pPr>
        <w:pStyle w:val="Style1"/>
      </w:pPr>
      <w:r>
        <w:t xml:space="preserve">                        return e</w:t>
      </w:r>
    </w:p>
    <w:p w14:paraId="25EA80A2" w14:textId="77777777" w:rsidR="005E6A9E" w:rsidRDefault="005E6A9E" w:rsidP="005E6A9E">
      <w:pPr>
        <w:pStyle w:val="Style1"/>
      </w:pPr>
      <w:r>
        <w:t xml:space="preserve">                    }</w:t>
      </w:r>
    </w:p>
    <w:p w14:paraId="30557C47" w14:textId="77777777" w:rsidR="005E6A9E" w:rsidRDefault="005E6A9E" w:rsidP="005E6A9E">
      <w:pPr>
        <w:pStyle w:val="Style1"/>
      </w:pPr>
      <w:r>
        <w:t xml:space="preserve">                    return a([])</w:t>
      </w:r>
    </w:p>
    <w:p w14:paraId="5A8D76D3" w14:textId="77777777" w:rsidR="005E6A9E" w:rsidRDefault="005E6A9E" w:rsidP="005E6A9E">
      <w:pPr>
        <w:pStyle w:val="Style1"/>
      </w:pPr>
      <w:r>
        <w:t xml:space="preserve">                }</w:t>
      </w:r>
    </w:p>
    <w:p w14:paraId="00145DFD" w14:textId="77777777" w:rsidR="005E6A9E" w:rsidRDefault="005E6A9E" w:rsidP="005E6A9E">
      <w:pPr>
        <w:pStyle w:val="Style1"/>
      </w:pPr>
      <w:r>
        <w:t xml:space="preserve">                ))</w:t>
      </w:r>
    </w:p>
    <w:p w14:paraId="28666484" w14:textId="77777777" w:rsidR="005E6A9E" w:rsidRDefault="005E6A9E" w:rsidP="005E6A9E">
      <w:pPr>
        <w:pStyle w:val="Style1"/>
      </w:pPr>
      <w:r>
        <w:t xml:space="preserve">            }</w:t>
      </w:r>
    </w:p>
    <w:p w14:paraId="7B2AD8DE" w14:textId="77777777" w:rsidR="005E6A9E" w:rsidRDefault="005E6A9E" w:rsidP="005E6A9E">
      <w:pPr>
        <w:pStyle w:val="Style1"/>
      </w:pPr>
      <w:r>
        <w:t xml:space="preserve">            ,</w:t>
      </w:r>
    </w:p>
    <w:p w14:paraId="35CEBDFA" w14:textId="77777777" w:rsidR="005E6A9E" w:rsidRDefault="005E6A9E" w:rsidP="005E6A9E">
      <w:pPr>
        <w:pStyle w:val="Style1"/>
      </w:pPr>
      <w:r>
        <w:t xml:space="preserve">            t.tryFetchData = function(e, t) {</w:t>
      </w:r>
    </w:p>
    <w:p w14:paraId="575AE713" w14:textId="77777777" w:rsidR="005E6A9E" w:rsidRDefault="005E6A9E" w:rsidP="005E6A9E">
      <w:pPr>
        <w:pStyle w:val="Style1"/>
      </w:pPr>
      <w:r>
        <w:t xml:space="preserve">                var r = this;</w:t>
      </w:r>
    </w:p>
    <w:p w14:paraId="555FBA23" w14:textId="77777777" w:rsidR="005E6A9E" w:rsidRDefault="005E6A9E" w:rsidP="005E6A9E">
      <w:pPr>
        <w:pStyle w:val="Style1"/>
      </w:pPr>
      <w:r>
        <w:t xml:space="preserve">                return new Promise((function(n, i) {</w:t>
      </w:r>
    </w:p>
    <w:p w14:paraId="5474C2AE" w14:textId="77777777" w:rsidR="005E6A9E" w:rsidRDefault="005E6A9E" w:rsidP="005E6A9E">
      <w:pPr>
        <w:pStyle w:val="Style1"/>
      </w:pPr>
      <w:r>
        <w:t xml:space="preserve">                    var o, s, c = !1, a = function() {</w:t>
      </w:r>
    </w:p>
    <w:p w14:paraId="1E5D719E" w14:textId="77777777" w:rsidR="005E6A9E" w:rsidRDefault="005E6A9E" w:rsidP="005E6A9E">
      <w:pPr>
        <w:pStyle w:val="Style1"/>
      </w:pPr>
      <w:r>
        <w:t xml:space="preserve">                        c = !0,</w:t>
      </w:r>
    </w:p>
    <w:p w14:paraId="01DC7D2A" w14:textId="77777777" w:rsidR="005E6A9E" w:rsidRDefault="005E6A9E" w:rsidP="005E6A9E">
      <w:pPr>
        <w:pStyle w:val="Style1"/>
      </w:pPr>
      <w:r>
        <w:t xml:space="preserve">                        delete r.cancelFetch,</w:t>
      </w:r>
    </w:p>
    <w:p w14:paraId="02BA61AB" w14:textId="77777777" w:rsidR="005E6A9E" w:rsidRDefault="005E6A9E" w:rsidP="005E6A9E">
      <w:pPr>
        <w:pStyle w:val="Style1"/>
      </w:pPr>
      <w:r>
        <w:t xml:space="preserve">                        delete r.continueFetch,</w:t>
      </w:r>
    </w:p>
    <w:p w14:paraId="43419372" w14:textId="77777777" w:rsidR="005E6A9E" w:rsidRDefault="005E6A9E" w:rsidP="005E6A9E">
      <w:pPr>
        <w:pStyle w:val="Style1"/>
      </w:pPr>
      <w:r>
        <w:t xml:space="preserve">                        delete r.isTransportCancelable,</w:t>
      </w:r>
    </w:p>
    <w:p w14:paraId="45C26156" w14:textId="77777777" w:rsidR="005E6A9E" w:rsidRDefault="005E6A9E" w:rsidP="005E6A9E">
      <w:pPr>
        <w:pStyle w:val="Style1"/>
      </w:pPr>
      <w:r>
        <w:t xml:space="preserve">                        null == o || o()</w:t>
      </w:r>
    </w:p>
    <w:p w14:paraId="4D1D0C23" w14:textId="77777777" w:rsidR="005E6A9E" w:rsidRDefault="005E6A9E" w:rsidP="005E6A9E">
      <w:pPr>
        <w:pStyle w:val="Style1"/>
      </w:pPr>
      <w:r>
        <w:t xml:space="preserve">                    }, f = function(e) {</w:t>
      </w:r>
    </w:p>
    <w:p w14:paraId="6E678A21" w14:textId="77777777" w:rsidR="005E6A9E" w:rsidRDefault="005E6A9E" w:rsidP="005E6A9E">
      <w:pPr>
        <w:pStyle w:val="Style1"/>
      </w:pPr>
      <w:r>
        <w:t xml:space="preserve">                        a(),</w:t>
      </w:r>
    </w:p>
    <w:p w14:paraId="152B1804" w14:textId="77777777" w:rsidR="005E6A9E" w:rsidRDefault="005E6A9E" w:rsidP="005E6A9E">
      <w:pPr>
        <w:pStyle w:val="Style1"/>
      </w:pPr>
      <w:r>
        <w:t xml:space="preserve">                        i(e)</w:t>
      </w:r>
    </w:p>
    <w:p w14:paraId="31450707" w14:textId="77777777" w:rsidR="005E6A9E" w:rsidRDefault="005E6A9E" w:rsidP="005E6A9E">
      <w:pPr>
        <w:pStyle w:val="Style1"/>
      </w:pPr>
      <w:r>
        <w:t xml:space="preserve">                    };</w:t>
      </w:r>
    </w:p>
    <w:p w14:paraId="402B6C83" w14:textId="77777777" w:rsidR="005E6A9E" w:rsidRDefault="005E6A9E" w:rsidP="005E6A9E">
      <w:pPr>
        <w:pStyle w:val="Style1"/>
      </w:pPr>
      <w:r>
        <w:t xml:space="preserve">                    r.cancelFetch = function(e) {</w:t>
      </w:r>
    </w:p>
    <w:p w14:paraId="5CEEB6AE" w14:textId="77777777" w:rsidR="005E6A9E" w:rsidRDefault="005E6A9E" w:rsidP="005E6A9E">
      <w:pPr>
        <w:pStyle w:val="Style1"/>
      </w:pPr>
      <w:r>
        <w:t xml:space="preserve">                        f(new u(e)),</w:t>
      </w:r>
    </w:p>
    <w:p w14:paraId="4CE309ED" w14:textId="77777777" w:rsidR="005E6A9E" w:rsidRDefault="005E6A9E" w:rsidP="005E6A9E">
      <w:pPr>
        <w:pStyle w:val="Style1"/>
      </w:pPr>
      <w:r>
        <w:t xml:space="preserve">                        null == s || s()</w:t>
      </w:r>
    </w:p>
    <w:p w14:paraId="3D00A556" w14:textId="77777777" w:rsidR="005E6A9E" w:rsidRDefault="005E6A9E" w:rsidP="005E6A9E">
      <w:pPr>
        <w:pStyle w:val="Style1"/>
      </w:pPr>
      <w:r>
        <w:t xml:space="preserve">                    }</w:t>
      </w:r>
    </w:p>
    <w:p w14:paraId="5CD39EB8" w14:textId="77777777" w:rsidR="005E6A9E" w:rsidRDefault="005E6A9E" w:rsidP="005E6A9E">
      <w:pPr>
        <w:pStyle w:val="Style1"/>
      </w:pPr>
      <w:r>
        <w:t xml:space="preserve">                    ,</w:t>
      </w:r>
    </w:p>
    <w:p w14:paraId="3D7CE7D0" w14:textId="77777777" w:rsidR="005E6A9E" w:rsidRDefault="005E6A9E" w:rsidP="005E6A9E">
      <w:pPr>
        <w:pStyle w:val="Style1"/>
      </w:pPr>
      <w:r>
        <w:t xml:space="preserve">                    r.continueFetch = function() {</w:t>
      </w:r>
    </w:p>
    <w:p w14:paraId="7BD5F0C6" w14:textId="77777777" w:rsidR="005E6A9E" w:rsidRDefault="005E6A9E" w:rsidP="005E6A9E">
      <w:pPr>
        <w:pStyle w:val="Style1"/>
      </w:pPr>
      <w:r>
        <w:t xml:space="preserve">                        null == o || o()</w:t>
      </w:r>
    </w:p>
    <w:p w14:paraId="5982D071" w14:textId="77777777" w:rsidR="005E6A9E" w:rsidRDefault="005E6A9E" w:rsidP="005E6A9E">
      <w:pPr>
        <w:pStyle w:val="Style1"/>
      </w:pPr>
      <w:r>
        <w:t xml:space="preserve">                    }</w:t>
      </w:r>
    </w:p>
    <w:p w14:paraId="0A836A47" w14:textId="77777777" w:rsidR="005E6A9E" w:rsidRDefault="005E6A9E" w:rsidP="005E6A9E">
      <w:pPr>
        <w:pStyle w:val="Style1"/>
      </w:pPr>
      <w:r>
        <w:t xml:space="preserve">                    ;</w:t>
      </w:r>
    </w:p>
    <w:p w14:paraId="6E90D67E" w14:textId="77777777" w:rsidR="005E6A9E" w:rsidRDefault="005E6A9E" w:rsidP="005E6A9E">
      <w:pPr>
        <w:pStyle w:val="Style1"/>
      </w:pPr>
      <w:r>
        <w:t xml:space="preserve">                    var l = L((function() {</w:t>
      </w:r>
    </w:p>
    <w:p w14:paraId="4581A286" w14:textId="77777777" w:rsidR="005E6A9E" w:rsidRDefault="005E6A9E" w:rsidP="005E6A9E">
      <w:pPr>
        <w:pStyle w:val="Style1"/>
      </w:pPr>
      <w:r>
        <w:t xml:space="preserve">                        return A((function() {</w:t>
      </w:r>
    </w:p>
    <w:p w14:paraId="1944C72C" w14:textId="77777777" w:rsidR="005E6A9E" w:rsidRDefault="005E6A9E" w:rsidP="005E6A9E">
      <w:pPr>
        <w:pStyle w:val="Style1"/>
      </w:pPr>
      <w:r>
        <w:t xml:space="preserve">                            var e = t();</w:t>
      </w:r>
    </w:p>
    <w:p w14:paraId="7E99AA50" w14:textId="77777777" w:rsidR="005E6A9E" w:rsidRDefault="005E6A9E" w:rsidP="005E6A9E">
      <w:pPr>
        <w:pStyle w:val="Style1"/>
      </w:pPr>
      <w:r>
        <w:t xml:space="preserve">                            return function(e) {</w:t>
      </w:r>
    </w:p>
    <w:p w14:paraId="6827BC44" w14:textId="77777777" w:rsidR="005E6A9E" w:rsidRDefault="005E6A9E" w:rsidP="005E6A9E">
      <w:pPr>
        <w:pStyle w:val="Style1"/>
      </w:pPr>
      <w:r>
        <w:t xml:space="preserve">                                return "function" == typeof (null == e ? void 0 : e.cancel)</w:t>
      </w:r>
    </w:p>
    <w:p w14:paraId="576E6A9F" w14:textId="77777777" w:rsidR="005E6A9E" w:rsidRDefault="005E6A9E" w:rsidP="005E6A9E">
      <w:pPr>
        <w:pStyle w:val="Style1"/>
      </w:pPr>
      <w:r>
        <w:t xml:space="preserve">                            }(e) &amp;&amp; (s = function() {</w:t>
      </w:r>
    </w:p>
    <w:p w14:paraId="41FD4182" w14:textId="77777777" w:rsidR="005E6A9E" w:rsidRDefault="005E6A9E" w:rsidP="005E6A9E">
      <w:pPr>
        <w:pStyle w:val="Style1"/>
      </w:pPr>
      <w:r>
        <w:t xml:space="preserve">                                try {</w:t>
      </w:r>
    </w:p>
    <w:p w14:paraId="2BC6F9B6" w14:textId="77777777" w:rsidR="005E6A9E" w:rsidRDefault="005E6A9E" w:rsidP="005E6A9E">
      <w:pPr>
        <w:pStyle w:val="Style1"/>
      </w:pPr>
      <w:r>
        <w:t xml:space="preserve">                                    e.cancel()</w:t>
      </w:r>
    </w:p>
    <w:p w14:paraId="0B667AA9" w14:textId="77777777" w:rsidR="005E6A9E" w:rsidRDefault="005E6A9E" w:rsidP="005E6A9E">
      <w:pPr>
        <w:pStyle w:val="Style1"/>
      </w:pPr>
      <w:r>
        <w:t xml:space="preserve">                                } catch (e) {}</w:t>
      </w:r>
    </w:p>
    <w:p w14:paraId="757C5A11" w14:textId="77777777" w:rsidR="005E6A9E" w:rsidRDefault="005E6A9E" w:rsidP="005E6A9E">
      <w:pPr>
        <w:pStyle w:val="Style1"/>
      </w:pPr>
      <w:r>
        <w:t xml:space="preserve">                            }</w:t>
      </w:r>
    </w:p>
    <w:p w14:paraId="3E98329D" w14:textId="77777777" w:rsidR="005E6A9E" w:rsidRDefault="005E6A9E" w:rsidP="005E6A9E">
      <w:pPr>
        <w:pStyle w:val="Style1"/>
      </w:pPr>
      <w:r>
        <w:t xml:space="preserve">                            ,</w:t>
      </w:r>
    </w:p>
    <w:p w14:paraId="6FDA955D" w14:textId="77777777" w:rsidR="005E6A9E" w:rsidRDefault="005E6A9E" w:rsidP="005E6A9E">
      <w:pPr>
        <w:pStyle w:val="Style1"/>
      </w:pPr>
      <w:r>
        <w:t xml:space="preserve">                            r.isTransportCancelable = !0),</w:t>
      </w:r>
    </w:p>
    <w:p w14:paraId="2FA0F2F1" w14:textId="77777777" w:rsidR="005E6A9E" w:rsidRDefault="005E6A9E" w:rsidP="005E6A9E">
      <w:pPr>
        <w:pStyle w:val="Style1"/>
      </w:pPr>
      <w:r>
        <w:t xml:space="preserve">                            j(e, (function(e) {</w:t>
      </w:r>
    </w:p>
    <w:p w14:paraId="4C94DF97" w14:textId="77777777" w:rsidR="005E6A9E" w:rsidRDefault="005E6A9E" w:rsidP="005E6A9E">
      <w:pPr>
        <w:pStyle w:val="Style1"/>
      </w:pPr>
      <w:r>
        <w:t xml:space="preserve">                                !function(e) {</w:t>
      </w:r>
    </w:p>
    <w:p w14:paraId="06528E1C" w14:textId="77777777" w:rsidR="005E6A9E" w:rsidRDefault="005E6A9E" w:rsidP="005E6A9E">
      <w:pPr>
        <w:pStyle w:val="Style1"/>
      </w:pPr>
      <w:r>
        <w:t xml:space="preserve">                                    a(),</w:t>
      </w:r>
    </w:p>
    <w:p w14:paraId="28226B04" w14:textId="77777777" w:rsidR="005E6A9E" w:rsidRDefault="005E6A9E" w:rsidP="005E6A9E">
      <w:pPr>
        <w:pStyle w:val="Style1"/>
      </w:pPr>
      <w:r>
        <w:t xml:space="preserve">                                    n(e)</w:t>
      </w:r>
    </w:p>
    <w:p w14:paraId="4B703DB0" w14:textId="77777777" w:rsidR="005E6A9E" w:rsidRDefault="005E6A9E" w:rsidP="005E6A9E">
      <w:pPr>
        <w:pStyle w:val="Style1"/>
      </w:pPr>
      <w:r>
        <w:t xml:space="preserve">                                }(e)</w:t>
      </w:r>
    </w:p>
    <w:p w14:paraId="2BFB5C7C" w14:textId="77777777" w:rsidR="005E6A9E" w:rsidRDefault="005E6A9E" w:rsidP="005E6A9E">
      <w:pPr>
        <w:pStyle w:val="Style1"/>
      </w:pPr>
      <w:r>
        <w:t xml:space="preserve">                            }</w:t>
      </w:r>
    </w:p>
    <w:p w14:paraId="6517C8D4" w14:textId="77777777" w:rsidR="005E6A9E" w:rsidRDefault="005E6A9E" w:rsidP="005E6A9E">
      <w:pPr>
        <w:pStyle w:val="Style1"/>
      </w:pPr>
      <w:r>
        <w:t xml:space="preserve">                            ))</w:t>
      </w:r>
    </w:p>
    <w:p w14:paraId="5C80474E" w14:textId="77777777" w:rsidR="005E6A9E" w:rsidRDefault="005E6A9E" w:rsidP="005E6A9E">
      <w:pPr>
        <w:pStyle w:val="Style1"/>
      </w:pPr>
      <w:r>
        <w:t xml:space="preserve">                        }</w:t>
      </w:r>
    </w:p>
    <w:p w14:paraId="403C5074" w14:textId="77777777" w:rsidR="005E6A9E" w:rsidRDefault="005E6A9E" w:rsidP="005E6A9E">
      <w:pPr>
        <w:pStyle w:val="Style1"/>
      </w:pPr>
      <w:r>
        <w:t xml:space="preserve">                        ), (function(t) {</w:t>
      </w:r>
    </w:p>
    <w:p w14:paraId="64E7592A" w14:textId="77777777" w:rsidR="005E6A9E" w:rsidRDefault="005E6A9E" w:rsidP="005E6A9E">
      <w:pPr>
        <w:pStyle w:val="Style1"/>
      </w:pPr>
      <w:r>
        <w:t xml:space="preserve">                            if (!c) {</w:t>
      </w:r>
    </w:p>
    <w:p w14:paraId="1A549719" w14:textId="77777777" w:rsidR="005E6A9E" w:rsidRDefault="005E6A9E" w:rsidP="005E6A9E">
      <w:pPr>
        <w:pStyle w:val="Style1"/>
      </w:pPr>
      <w:r>
        <w:t xml:space="preserve">                                var n = r.state.failureCount</w:t>
      </w:r>
    </w:p>
    <w:p w14:paraId="3A3550B5" w14:textId="77777777" w:rsidR="005E6A9E" w:rsidRDefault="005E6A9E" w:rsidP="005E6A9E">
      <w:pPr>
        <w:pStyle w:val="Style1"/>
      </w:pPr>
      <w:r>
        <w:t xml:space="preserve">                                  , i = e.retry</w:t>
      </w:r>
    </w:p>
    <w:p w14:paraId="2A65F331" w14:textId="77777777" w:rsidR="005E6A9E" w:rsidRDefault="005E6A9E" w:rsidP="005E6A9E">
      <w:pPr>
        <w:pStyle w:val="Style1"/>
      </w:pPr>
      <w:r>
        <w:t xml:space="preserve">                                  , u = e.retryDelay;</w:t>
      </w:r>
    </w:p>
    <w:p w14:paraId="242F6490" w14:textId="77777777" w:rsidR="005E6A9E" w:rsidRDefault="005E6A9E" w:rsidP="005E6A9E">
      <w:pPr>
        <w:pStyle w:val="Style1"/>
      </w:pPr>
      <w:r>
        <w:t xml:space="preserve">                                if (!0 === i || n &lt; i || "function" == typeof i &amp;&amp; i(n, t))</w:t>
      </w:r>
    </w:p>
    <w:p w14:paraId="49319FE9" w14:textId="77777777" w:rsidR="005E6A9E" w:rsidRDefault="005E6A9E" w:rsidP="005E6A9E">
      <w:pPr>
        <w:pStyle w:val="Style1"/>
      </w:pPr>
      <w:r>
        <w:t xml:space="preserve">                                    return r.dispatch({</w:t>
      </w:r>
    </w:p>
    <w:p w14:paraId="0FD07EF2" w14:textId="77777777" w:rsidR="005E6A9E" w:rsidRDefault="005E6A9E" w:rsidP="005E6A9E">
      <w:pPr>
        <w:pStyle w:val="Style1"/>
      </w:pPr>
      <w:r>
        <w:t xml:space="preserve">                                        type: 0</w:t>
      </w:r>
    </w:p>
    <w:p w14:paraId="4CA2C076" w14:textId="77777777" w:rsidR="005E6A9E" w:rsidRDefault="005E6A9E" w:rsidP="005E6A9E">
      <w:pPr>
        <w:pStyle w:val="Style1"/>
      </w:pPr>
      <w:r>
        <w:t xml:space="preserve">                                    }),</w:t>
      </w:r>
    </w:p>
    <w:p w14:paraId="1ABE51B3" w14:textId="77777777" w:rsidR="005E6A9E" w:rsidRDefault="005E6A9E" w:rsidP="005E6A9E">
      <w:pPr>
        <w:pStyle w:val="Style1"/>
      </w:pPr>
      <w:r>
        <w:t xml:space="preserve">                                    j(function(e) {</w:t>
      </w:r>
    </w:p>
    <w:p w14:paraId="125109E9" w14:textId="77777777" w:rsidR="005E6A9E" w:rsidRDefault="005E6A9E" w:rsidP="005E6A9E">
      <w:pPr>
        <w:pStyle w:val="Style1"/>
      </w:pPr>
      <w:r>
        <w:t xml:space="preserve">                                        return new Promise((function(t) {</w:t>
      </w:r>
    </w:p>
    <w:p w14:paraId="49F5E6DE" w14:textId="77777777" w:rsidR="005E6A9E" w:rsidRDefault="005E6A9E" w:rsidP="005E6A9E">
      <w:pPr>
        <w:pStyle w:val="Style1"/>
      </w:pPr>
      <w:r>
        <w:t xml:space="preserve">                                            setTimeout(t, e)</w:t>
      </w:r>
    </w:p>
    <w:p w14:paraId="79A6A777" w14:textId="77777777" w:rsidR="005E6A9E" w:rsidRDefault="005E6A9E" w:rsidP="005E6A9E">
      <w:pPr>
        <w:pStyle w:val="Style1"/>
      </w:pPr>
      <w:r>
        <w:t xml:space="preserve">                                        }</w:t>
      </w:r>
    </w:p>
    <w:p w14:paraId="097371C0" w14:textId="77777777" w:rsidR="005E6A9E" w:rsidRDefault="005E6A9E" w:rsidP="005E6A9E">
      <w:pPr>
        <w:pStyle w:val="Style1"/>
      </w:pPr>
      <w:r>
        <w:t xml:space="preserve">                                        ))</w:t>
      </w:r>
    </w:p>
    <w:p w14:paraId="2CDF8D6C" w14:textId="77777777" w:rsidR="005E6A9E" w:rsidRDefault="005E6A9E" w:rsidP="005E6A9E">
      <w:pPr>
        <w:pStyle w:val="Style1"/>
      </w:pPr>
      <w:r>
        <w:t xml:space="preserve">                                    }(h(u, n) || 0), (function() {</w:t>
      </w:r>
    </w:p>
    <w:p w14:paraId="17412454" w14:textId="77777777" w:rsidR="005E6A9E" w:rsidRDefault="005E6A9E" w:rsidP="005E6A9E">
      <w:pPr>
        <w:pStyle w:val="Style1"/>
      </w:pPr>
      <w:r>
        <w:t xml:space="preserve">                                        return M((function() {</w:t>
      </w:r>
    </w:p>
    <w:p w14:paraId="391B77EB" w14:textId="77777777" w:rsidR="005E6A9E" w:rsidRDefault="005E6A9E" w:rsidP="005E6A9E">
      <w:pPr>
        <w:pStyle w:val="Style1"/>
      </w:pPr>
      <w:r>
        <w:t xml:space="preserve">                                            if (!v() || !y())</w:t>
      </w:r>
    </w:p>
    <w:p w14:paraId="6DD43E32" w14:textId="77777777" w:rsidR="005E6A9E" w:rsidRDefault="005E6A9E" w:rsidP="005E6A9E">
      <w:pPr>
        <w:pStyle w:val="Style1"/>
      </w:pPr>
      <w:r>
        <w:t xml:space="preserve">                                                return R(new Promise((function(e) {</w:t>
      </w:r>
    </w:p>
    <w:p w14:paraId="0262FD7A" w14:textId="77777777" w:rsidR="005E6A9E" w:rsidRDefault="005E6A9E" w:rsidP="005E6A9E">
      <w:pPr>
        <w:pStyle w:val="Style1"/>
      </w:pPr>
      <w:r>
        <w:t xml:space="preserve">                                                    o = e</w:t>
      </w:r>
    </w:p>
    <w:p w14:paraId="2AA2E7CB" w14:textId="77777777" w:rsidR="005E6A9E" w:rsidRDefault="005E6A9E" w:rsidP="005E6A9E">
      <w:pPr>
        <w:pStyle w:val="Style1"/>
      </w:pPr>
      <w:r>
        <w:t xml:space="preserve">                                                }</w:t>
      </w:r>
    </w:p>
    <w:p w14:paraId="46A3329C" w14:textId="77777777" w:rsidR="005E6A9E" w:rsidRDefault="005E6A9E" w:rsidP="005E6A9E">
      <w:pPr>
        <w:pStyle w:val="Style1"/>
      </w:pPr>
      <w:r>
        <w:t xml:space="preserve">                                                )))</w:t>
      </w:r>
    </w:p>
    <w:p w14:paraId="7DD96FAC" w14:textId="77777777" w:rsidR="005E6A9E" w:rsidRDefault="005E6A9E" w:rsidP="005E6A9E">
      <w:pPr>
        <w:pStyle w:val="Style1"/>
      </w:pPr>
      <w:r>
        <w:t xml:space="preserve">                                        }</w:t>
      </w:r>
    </w:p>
    <w:p w14:paraId="199E13FF" w14:textId="77777777" w:rsidR="005E6A9E" w:rsidRDefault="005E6A9E" w:rsidP="005E6A9E">
      <w:pPr>
        <w:pStyle w:val="Style1"/>
      </w:pPr>
      <w:r>
        <w:t xml:space="preserve">                                        ), (function() {</w:t>
      </w:r>
    </w:p>
    <w:p w14:paraId="6071D083" w14:textId="77777777" w:rsidR="005E6A9E" w:rsidRDefault="005E6A9E" w:rsidP="005E6A9E">
      <w:pPr>
        <w:pStyle w:val="Style1"/>
      </w:pPr>
      <w:r>
        <w:t xml:space="preserve">                                            c || l()</w:t>
      </w:r>
    </w:p>
    <w:p w14:paraId="0959183F" w14:textId="77777777" w:rsidR="005E6A9E" w:rsidRDefault="005E6A9E" w:rsidP="005E6A9E">
      <w:pPr>
        <w:pStyle w:val="Style1"/>
      </w:pPr>
      <w:r>
        <w:t xml:space="preserve">                                        }</w:t>
      </w:r>
    </w:p>
    <w:p w14:paraId="3A03D685" w14:textId="77777777" w:rsidR="005E6A9E" w:rsidRDefault="005E6A9E" w:rsidP="005E6A9E">
      <w:pPr>
        <w:pStyle w:val="Style1"/>
      </w:pPr>
      <w:r>
        <w:t xml:space="preserve">                                        ))</w:t>
      </w:r>
    </w:p>
    <w:p w14:paraId="4049778B" w14:textId="77777777" w:rsidR="005E6A9E" w:rsidRDefault="005E6A9E" w:rsidP="005E6A9E">
      <w:pPr>
        <w:pStyle w:val="Style1"/>
      </w:pPr>
      <w:r>
        <w:t xml:space="preserve">                                    }</w:t>
      </w:r>
    </w:p>
    <w:p w14:paraId="5D7BF76C" w14:textId="77777777" w:rsidR="005E6A9E" w:rsidRDefault="005E6A9E" w:rsidP="005E6A9E">
      <w:pPr>
        <w:pStyle w:val="Style1"/>
      </w:pPr>
      <w:r>
        <w:t xml:space="preserve">                                    ));</w:t>
      </w:r>
    </w:p>
    <w:p w14:paraId="77CFC199" w14:textId="77777777" w:rsidR="005E6A9E" w:rsidRDefault="005E6A9E" w:rsidP="005E6A9E">
      <w:pPr>
        <w:pStyle w:val="Style1"/>
      </w:pPr>
      <w:r>
        <w:t xml:space="preserve">                                f(t)</w:t>
      </w:r>
    </w:p>
    <w:p w14:paraId="784302D7" w14:textId="77777777" w:rsidR="005E6A9E" w:rsidRDefault="005E6A9E" w:rsidP="005E6A9E">
      <w:pPr>
        <w:pStyle w:val="Style1"/>
      </w:pPr>
      <w:r>
        <w:t xml:space="preserve">                            }</w:t>
      </w:r>
    </w:p>
    <w:p w14:paraId="3DD0E07A" w14:textId="77777777" w:rsidR="005E6A9E" w:rsidRDefault="005E6A9E" w:rsidP="005E6A9E">
      <w:pPr>
        <w:pStyle w:val="Style1"/>
      </w:pPr>
      <w:r>
        <w:t xml:space="preserve">                        }</w:t>
      </w:r>
    </w:p>
    <w:p w14:paraId="1140713B" w14:textId="77777777" w:rsidR="005E6A9E" w:rsidRDefault="005E6A9E" w:rsidP="005E6A9E">
      <w:pPr>
        <w:pStyle w:val="Style1"/>
      </w:pPr>
      <w:r>
        <w:t xml:space="preserve">                        ))</w:t>
      </w:r>
    </w:p>
    <w:p w14:paraId="70448DCB" w14:textId="77777777" w:rsidR="005E6A9E" w:rsidRDefault="005E6A9E" w:rsidP="005E6A9E">
      <w:pPr>
        <w:pStyle w:val="Style1"/>
      </w:pPr>
      <w:r>
        <w:t xml:space="preserve">                    }</w:t>
      </w:r>
    </w:p>
    <w:p w14:paraId="110088C7" w14:textId="77777777" w:rsidR="005E6A9E" w:rsidRDefault="005E6A9E" w:rsidP="005E6A9E">
      <w:pPr>
        <w:pStyle w:val="Style1"/>
      </w:pPr>
      <w:r>
        <w:t xml:space="preserve">                    ));</w:t>
      </w:r>
    </w:p>
    <w:p w14:paraId="5C8C00A6" w14:textId="77777777" w:rsidR="005E6A9E" w:rsidRDefault="005E6A9E" w:rsidP="005E6A9E">
      <w:pPr>
        <w:pStyle w:val="Style1"/>
      </w:pPr>
      <w:r>
        <w:t xml:space="preserve">                    l()</w:t>
      </w:r>
    </w:p>
    <w:p w14:paraId="0201CFA7" w14:textId="77777777" w:rsidR="005E6A9E" w:rsidRDefault="005E6A9E" w:rsidP="005E6A9E">
      <w:pPr>
        <w:pStyle w:val="Style1"/>
      </w:pPr>
      <w:r>
        <w:t xml:space="preserve">                }</w:t>
      </w:r>
    </w:p>
    <w:p w14:paraId="1A87EA00" w14:textId="77777777" w:rsidR="005E6A9E" w:rsidRDefault="005E6A9E" w:rsidP="005E6A9E">
      <w:pPr>
        <w:pStyle w:val="Style1"/>
      </w:pPr>
      <w:r>
        <w:t xml:space="preserve">                ))</w:t>
      </w:r>
    </w:p>
    <w:p w14:paraId="6B28BB8C" w14:textId="77777777" w:rsidR="005E6A9E" w:rsidRDefault="005E6A9E" w:rsidP="005E6A9E">
      <w:pPr>
        <w:pStyle w:val="Style1"/>
      </w:pPr>
      <w:r>
        <w:t xml:space="preserve">            }</w:t>
      </w:r>
    </w:p>
    <w:p w14:paraId="14AFC786" w14:textId="77777777" w:rsidR="005E6A9E" w:rsidRDefault="005E6A9E" w:rsidP="005E6A9E">
      <w:pPr>
        <w:pStyle w:val="Style1"/>
      </w:pPr>
      <w:r>
        <w:t xml:space="preserve">            ,</w:t>
      </w:r>
    </w:p>
    <w:p w14:paraId="36861541" w14:textId="77777777" w:rsidR="005E6A9E" w:rsidRDefault="005E6A9E" w:rsidP="005E6A9E">
      <w:pPr>
        <w:pStyle w:val="Style1"/>
      </w:pPr>
      <w:r>
        <w:t xml:space="preserve">            e</w:t>
      </w:r>
    </w:p>
    <w:p w14:paraId="50EA3395" w14:textId="77777777" w:rsidR="005E6A9E" w:rsidRDefault="005E6A9E" w:rsidP="005E6A9E">
      <w:pPr>
        <w:pStyle w:val="Style1"/>
      </w:pPr>
      <w:r>
        <w:t xml:space="preserve">        }();</w:t>
      </w:r>
    </w:p>
    <w:p w14:paraId="43C9B438" w14:textId="77777777" w:rsidR="005E6A9E" w:rsidRDefault="005E6A9E" w:rsidP="005E6A9E">
      <w:pPr>
        <w:pStyle w:val="Style1"/>
      </w:pPr>
      <w:r>
        <w:t xml:space="preserve">        function P(e, t) {</w:t>
      </w:r>
    </w:p>
    <w:p w14:paraId="2C13A10F" w14:textId="77777777" w:rsidR="005E6A9E" w:rsidRDefault="005E6A9E" w:rsidP="005E6A9E">
      <w:pPr>
        <w:pStyle w:val="Style1"/>
      </w:pPr>
      <w:r>
        <w:t xml:space="preserve">            return t ? e[0] : e[e.length - 1]</w:t>
      </w:r>
    </w:p>
    <w:p w14:paraId="081698B1" w14:textId="77777777" w:rsidR="005E6A9E" w:rsidRDefault="005E6A9E" w:rsidP="005E6A9E">
      <w:pPr>
        <w:pStyle w:val="Style1"/>
      </w:pPr>
      <w:r>
        <w:t xml:space="preserve">        }</w:t>
      </w:r>
    </w:p>
    <w:p w14:paraId="65EC626A" w14:textId="77777777" w:rsidR="005E6A9E" w:rsidRDefault="005E6A9E" w:rsidP="005E6A9E">
      <w:pPr>
        <w:pStyle w:val="Style1"/>
      </w:pPr>
      <w:r>
        <w:t xml:space="preserve">        function B(e, t, r) {</w:t>
      </w:r>
    </w:p>
    <w:p w14:paraId="38886B7A" w14:textId="77777777" w:rsidR="005E6A9E" w:rsidRDefault="005E6A9E" w:rsidP="005E6A9E">
      <w:pPr>
        <w:pStyle w:val="Style1"/>
      </w:pPr>
      <w:r>
        <w:t xml:space="preserve">            if (e.infinite &amp;&amp; e.getFetchMore &amp;&amp; Array.isArray(t))</w:t>
      </w:r>
    </w:p>
    <w:p w14:paraId="64900188" w14:textId="77777777" w:rsidR="005E6A9E" w:rsidRDefault="005E6A9E" w:rsidP="005E6A9E">
      <w:pPr>
        <w:pStyle w:val="Style1"/>
      </w:pPr>
      <w:r>
        <w:t xml:space="preserve">                return Boolean(e.getFetchMore(P(t, r), t))</w:t>
      </w:r>
    </w:p>
    <w:p w14:paraId="0397B2EC" w14:textId="77777777" w:rsidR="005E6A9E" w:rsidRDefault="005E6A9E" w:rsidP="005E6A9E">
      <w:pPr>
        <w:pStyle w:val="Style1"/>
      </w:pPr>
      <w:r>
        <w:t xml:space="preserve">        }</w:t>
      </w:r>
    </w:p>
    <w:p w14:paraId="6DB7CC84" w14:textId="77777777" w:rsidR="005E6A9E" w:rsidRDefault="005E6A9E" w:rsidP="005E6A9E">
      <w:pPr>
        <w:pStyle w:val="Style1"/>
      </w:pPr>
      <w:r>
        <w:t xml:space="preserve">        var H = new (function() {</w:t>
      </w:r>
    </w:p>
    <w:p w14:paraId="3F2DDA6A" w14:textId="77777777" w:rsidR="005E6A9E" w:rsidRDefault="005E6A9E" w:rsidP="005E6A9E">
      <w:pPr>
        <w:pStyle w:val="Style1"/>
      </w:pPr>
      <w:r>
        <w:t xml:space="preserve">            function e(e) {</w:t>
      </w:r>
    </w:p>
    <w:p w14:paraId="5D20F517" w14:textId="77777777" w:rsidR="005E6A9E" w:rsidRDefault="005E6A9E" w:rsidP="005E6A9E">
      <w:pPr>
        <w:pStyle w:val="Style1"/>
      </w:pPr>
      <w:r>
        <w:t xml:space="preserve">                this.config = e || {},</w:t>
      </w:r>
    </w:p>
    <w:p w14:paraId="5467525D" w14:textId="77777777" w:rsidR="005E6A9E" w:rsidRDefault="005E6A9E" w:rsidP="005E6A9E">
      <w:pPr>
        <w:pStyle w:val="Style1"/>
      </w:pPr>
      <w:r>
        <w:t xml:space="preserve">                this.globalListeners = [],</w:t>
      </w:r>
    </w:p>
    <w:p w14:paraId="1ACF9FEA" w14:textId="77777777" w:rsidR="005E6A9E" w:rsidRDefault="005E6A9E" w:rsidP="005E6A9E">
      <w:pPr>
        <w:pStyle w:val="Style1"/>
      </w:pPr>
      <w:r>
        <w:t xml:space="preserve">                this.queries = {},</w:t>
      </w:r>
    </w:p>
    <w:p w14:paraId="2A369D97" w14:textId="77777777" w:rsidR="005E6A9E" w:rsidRDefault="005E6A9E" w:rsidP="005E6A9E">
      <w:pPr>
        <w:pStyle w:val="Style1"/>
      </w:pPr>
      <w:r>
        <w:t xml:space="preserve">                this.queriesArray = [],</w:t>
      </w:r>
    </w:p>
    <w:p w14:paraId="0C486B92" w14:textId="77777777" w:rsidR="005E6A9E" w:rsidRDefault="005E6A9E" w:rsidP="005E6A9E">
      <w:pPr>
        <w:pStyle w:val="Style1"/>
      </w:pPr>
      <w:r>
        <w:t xml:space="preserve">                this.isFetching = 0</w:t>
      </w:r>
    </w:p>
    <w:p w14:paraId="51537EFA" w14:textId="77777777" w:rsidR="005E6A9E" w:rsidRDefault="005E6A9E" w:rsidP="005E6A9E">
      <w:pPr>
        <w:pStyle w:val="Style1"/>
      </w:pPr>
      <w:r>
        <w:t xml:space="preserve">            }</w:t>
      </w:r>
    </w:p>
    <w:p w14:paraId="0B3B2CD7" w14:textId="77777777" w:rsidR="005E6A9E" w:rsidRDefault="005E6A9E" w:rsidP="005E6A9E">
      <w:pPr>
        <w:pStyle w:val="Style1"/>
      </w:pPr>
      <w:r>
        <w:t xml:space="preserve">            var t = e.prototype;</w:t>
      </w:r>
    </w:p>
    <w:p w14:paraId="7833FCC8" w14:textId="77777777" w:rsidR="005E6A9E" w:rsidRDefault="005E6A9E" w:rsidP="005E6A9E">
      <w:pPr>
        <w:pStyle w:val="Style1"/>
      </w:pPr>
      <w:r>
        <w:t xml:space="preserve">            return t.notifyGlobalListeners = function(e) {</w:t>
      </w:r>
    </w:p>
    <w:p w14:paraId="7D758C33" w14:textId="77777777" w:rsidR="005E6A9E" w:rsidRDefault="005E6A9E" w:rsidP="005E6A9E">
      <w:pPr>
        <w:pStyle w:val="Style1"/>
      </w:pPr>
      <w:r>
        <w:t xml:space="preserve">                var t = this;</w:t>
      </w:r>
    </w:p>
    <w:p w14:paraId="219070FF" w14:textId="77777777" w:rsidR="005E6A9E" w:rsidRDefault="005E6A9E" w:rsidP="005E6A9E">
      <w:pPr>
        <w:pStyle w:val="Style1"/>
      </w:pPr>
      <w:r>
        <w:t xml:space="preserve">                this.isFetching = this.getQueries().reduce((function(e, t) {</w:t>
      </w:r>
    </w:p>
    <w:p w14:paraId="3D4BB2D7" w14:textId="77777777" w:rsidR="005E6A9E" w:rsidRDefault="005E6A9E" w:rsidP="005E6A9E">
      <w:pPr>
        <w:pStyle w:val="Style1"/>
      </w:pPr>
      <w:r>
        <w:t xml:space="preserve">                    return t.state.isFetching ? e + 1 : e</w:t>
      </w:r>
    </w:p>
    <w:p w14:paraId="1C18B188" w14:textId="77777777" w:rsidR="005E6A9E" w:rsidRDefault="005E6A9E" w:rsidP="005E6A9E">
      <w:pPr>
        <w:pStyle w:val="Style1"/>
      </w:pPr>
      <w:r>
        <w:t xml:space="preserve">                }</w:t>
      </w:r>
    </w:p>
    <w:p w14:paraId="7A5F768F" w14:textId="77777777" w:rsidR="005E6A9E" w:rsidRDefault="005E6A9E" w:rsidP="005E6A9E">
      <w:pPr>
        <w:pStyle w:val="Style1"/>
      </w:pPr>
      <w:r>
        <w:t xml:space="preserve">                ), 0),</w:t>
      </w:r>
    </w:p>
    <w:p w14:paraId="3B544915" w14:textId="77777777" w:rsidR="005E6A9E" w:rsidRDefault="005E6A9E" w:rsidP="005E6A9E">
      <w:pPr>
        <w:pStyle w:val="Style1"/>
      </w:pPr>
      <w:r>
        <w:t xml:space="preserve">                T.batch((function() {</w:t>
      </w:r>
    </w:p>
    <w:p w14:paraId="2B846B4B" w14:textId="77777777" w:rsidR="005E6A9E" w:rsidRDefault="005E6A9E" w:rsidP="005E6A9E">
      <w:pPr>
        <w:pStyle w:val="Style1"/>
      </w:pPr>
      <w:r>
        <w:t xml:space="preserve">                    t.globalListeners.forEach((function(r) {</w:t>
      </w:r>
    </w:p>
    <w:p w14:paraId="1214ECB9" w14:textId="77777777" w:rsidR="005E6A9E" w:rsidRDefault="005E6A9E" w:rsidP="005E6A9E">
      <w:pPr>
        <w:pStyle w:val="Style1"/>
      </w:pPr>
      <w:r>
        <w:t xml:space="preserve">                        T.schedule((function() {</w:t>
      </w:r>
    </w:p>
    <w:p w14:paraId="47CA2BD4" w14:textId="77777777" w:rsidR="005E6A9E" w:rsidRDefault="005E6A9E" w:rsidP="005E6A9E">
      <w:pPr>
        <w:pStyle w:val="Style1"/>
      </w:pPr>
      <w:r>
        <w:t xml:space="preserve">                            r(t, e)</w:t>
      </w:r>
    </w:p>
    <w:p w14:paraId="32004DD1" w14:textId="77777777" w:rsidR="005E6A9E" w:rsidRDefault="005E6A9E" w:rsidP="005E6A9E">
      <w:pPr>
        <w:pStyle w:val="Style1"/>
      </w:pPr>
      <w:r>
        <w:t xml:space="preserve">                        }</w:t>
      </w:r>
    </w:p>
    <w:p w14:paraId="50B610AF" w14:textId="77777777" w:rsidR="005E6A9E" w:rsidRDefault="005E6A9E" w:rsidP="005E6A9E">
      <w:pPr>
        <w:pStyle w:val="Style1"/>
      </w:pPr>
      <w:r>
        <w:t xml:space="preserve">                        ))</w:t>
      </w:r>
    </w:p>
    <w:p w14:paraId="73AAE788" w14:textId="77777777" w:rsidR="005E6A9E" w:rsidRDefault="005E6A9E" w:rsidP="005E6A9E">
      <w:pPr>
        <w:pStyle w:val="Style1"/>
      </w:pPr>
      <w:r>
        <w:t xml:space="preserve">                    }</w:t>
      </w:r>
    </w:p>
    <w:p w14:paraId="7E814410" w14:textId="77777777" w:rsidR="005E6A9E" w:rsidRDefault="005E6A9E" w:rsidP="005E6A9E">
      <w:pPr>
        <w:pStyle w:val="Style1"/>
      </w:pPr>
      <w:r>
        <w:t xml:space="preserve">                    ))</w:t>
      </w:r>
    </w:p>
    <w:p w14:paraId="401D1D2A" w14:textId="77777777" w:rsidR="005E6A9E" w:rsidRDefault="005E6A9E" w:rsidP="005E6A9E">
      <w:pPr>
        <w:pStyle w:val="Style1"/>
      </w:pPr>
      <w:r>
        <w:t xml:space="preserve">                }</w:t>
      </w:r>
    </w:p>
    <w:p w14:paraId="37F497C5" w14:textId="77777777" w:rsidR="005E6A9E" w:rsidRDefault="005E6A9E" w:rsidP="005E6A9E">
      <w:pPr>
        <w:pStyle w:val="Style1"/>
      </w:pPr>
      <w:r>
        <w:t xml:space="preserve">                ))</w:t>
      </w:r>
    </w:p>
    <w:p w14:paraId="3D6F2D4B" w14:textId="77777777" w:rsidR="005E6A9E" w:rsidRDefault="005E6A9E" w:rsidP="005E6A9E">
      <w:pPr>
        <w:pStyle w:val="Style1"/>
      </w:pPr>
      <w:r>
        <w:t xml:space="preserve">            }</w:t>
      </w:r>
    </w:p>
    <w:p w14:paraId="6D297015" w14:textId="77777777" w:rsidR="005E6A9E" w:rsidRDefault="005E6A9E" w:rsidP="005E6A9E">
      <w:pPr>
        <w:pStyle w:val="Style1"/>
      </w:pPr>
      <w:r>
        <w:t xml:space="preserve">            ,</w:t>
      </w:r>
    </w:p>
    <w:p w14:paraId="69BDCDA9" w14:textId="77777777" w:rsidR="005E6A9E" w:rsidRDefault="005E6A9E" w:rsidP="005E6A9E">
      <w:pPr>
        <w:pStyle w:val="Style1"/>
      </w:pPr>
      <w:r>
        <w:t xml:space="preserve">            t.getDefaultConfig = function() {</w:t>
      </w:r>
    </w:p>
    <w:p w14:paraId="3187CC4C" w14:textId="77777777" w:rsidR="005E6A9E" w:rsidRDefault="005E6A9E" w:rsidP="005E6A9E">
      <w:pPr>
        <w:pStyle w:val="Style1"/>
      </w:pPr>
      <w:r>
        <w:t xml:space="preserve">                return this.config.defaultConfig</w:t>
      </w:r>
    </w:p>
    <w:p w14:paraId="41B55BC5" w14:textId="77777777" w:rsidR="005E6A9E" w:rsidRDefault="005E6A9E" w:rsidP="005E6A9E">
      <w:pPr>
        <w:pStyle w:val="Style1"/>
      </w:pPr>
      <w:r>
        <w:t xml:space="preserve">            }</w:t>
      </w:r>
    </w:p>
    <w:p w14:paraId="658E7E70" w14:textId="77777777" w:rsidR="005E6A9E" w:rsidRDefault="005E6A9E" w:rsidP="005E6A9E">
      <w:pPr>
        <w:pStyle w:val="Style1"/>
      </w:pPr>
      <w:r>
        <w:t xml:space="preserve">            ,</w:t>
      </w:r>
    </w:p>
    <w:p w14:paraId="269581C7" w14:textId="77777777" w:rsidR="005E6A9E" w:rsidRDefault="005E6A9E" w:rsidP="005E6A9E">
      <w:pPr>
        <w:pStyle w:val="Style1"/>
      </w:pPr>
      <w:r>
        <w:t xml:space="preserve">            t.getResolvedQueryConfig = function(e, t) {</w:t>
      </w:r>
    </w:p>
    <w:p w14:paraId="50A08922" w14:textId="77777777" w:rsidR="005E6A9E" w:rsidRDefault="005E6A9E" w:rsidP="005E6A9E">
      <w:pPr>
        <w:pStyle w:val="Style1"/>
      </w:pPr>
      <w:r>
        <w:t xml:space="preserve">                return O(this, e, void 0, t)</w:t>
      </w:r>
    </w:p>
    <w:p w14:paraId="39B9AF06" w14:textId="77777777" w:rsidR="005E6A9E" w:rsidRDefault="005E6A9E" w:rsidP="005E6A9E">
      <w:pPr>
        <w:pStyle w:val="Style1"/>
      </w:pPr>
      <w:r>
        <w:t xml:space="preserve">            }</w:t>
      </w:r>
    </w:p>
    <w:p w14:paraId="237C5292" w14:textId="77777777" w:rsidR="005E6A9E" w:rsidRDefault="005E6A9E" w:rsidP="005E6A9E">
      <w:pPr>
        <w:pStyle w:val="Style1"/>
      </w:pPr>
      <w:r>
        <w:t xml:space="preserve">            ,</w:t>
      </w:r>
    </w:p>
    <w:p w14:paraId="73787943" w14:textId="77777777" w:rsidR="005E6A9E" w:rsidRDefault="005E6A9E" w:rsidP="005E6A9E">
      <w:pPr>
        <w:pStyle w:val="Style1"/>
      </w:pPr>
      <w:r>
        <w:t xml:space="preserve">            t.subscribe = function(e) {</w:t>
      </w:r>
    </w:p>
    <w:p w14:paraId="6FD0F174" w14:textId="77777777" w:rsidR="005E6A9E" w:rsidRDefault="005E6A9E" w:rsidP="005E6A9E">
      <w:pPr>
        <w:pStyle w:val="Style1"/>
      </w:pPr>
      <w:r>
        <w:t xml:space="preserve">                var t = this;</w:t>
      </w:r>
    </w:p>
    <w:p w14:paraId="3DCBE18E" w14:textId="77777777" w:rsidR="005E6A9E" w:rsidRDefault="005E6A9E" w:rsidP="005E6A9E">
      <w:pPr>
        <w:pStyle w:val="Style1"/>
      </w:pPr>
      <w:r>
        <w:t xml:space="preserve">                return this.globalListeners.push(e),</w:t>
      </w:r>
    </w:p>
    <w:p w14:paraId="5198EC83" w14:textId="77777777" w:rsidR="005E6A9E" w:rsidRDefault="005E6A9E" w:rsidP="005E6A9E">
      <w:pPr>
        <w:pStyle w:val="Style1"/>
      </w:pPr>
      <w:r>
        <w:t xml:space="preserve">                function() {</w:t>
      </w:r>
    </w:p>
    <w:p w14:paraId="72B634F4" w14:textId="77777777" w:rsidR="005E6A9E" w:rsidRDefault="005E6A9E" w:rsidP="005E6A9E">
      <w:pPr>
        <w:pStyle w:val="Style1"/>
      </w:pPr>
      <w:r>
        <w:t xml:space="preserve">                    t.globalListeners = t.globalListeners.filter((function(t) {</w:t>
      </w:r>
    </w:p>
    <w:p w14:paraId="531A6CE6" w14:textId="77777777" w:rsidR="005E6A9E" w:rsidRDefault="005E6A9E" w:rsidP="005E6A9E">
      <w:pPr>
        <w:pStyle w:val="Style1"/>
      </w:pPr>
      <w:r>
        <w:t xml:space="preserve">                        return t !== e</w:t>
      </w:r>
    </w:p>
    <w:p w14:paraId="37D0A1ED" w14:textId="77777777" w:rsidR="005E6A9E" w:rsidRDefault="005E6A9E" w:rsidP="005E6A9E">
      <w:pPr>
        <w:pStyle w:val="Style1"/>
      </w:pPr>
      <w:r>
        <w:t xml:space="preserve">                    }</w:t>
      </w:r>
    </w:p>
    <w:p w14:paraId="59E0C9ED" w14:textId="77777777" w:rsidR="005E6A9E" w:rsidRDefault="005E6A9E" w:rsidP="005E6A9E">
      <w:pPr>
        <w:pStyle w:val="Style1"/>
      </w:pPr>
      <w:r>
        <w:t xml:space="preserve">                    ))</w:t>
      </w:r>
    </w:p>
    <w:p w14:paraId="1FAF7838" w14:textId="77777777" w:rsidR="005E6A9E" w:rsidRDefault="005E6A9E" w:rsidP="005E6A9E">
      <w:pPr>
        <w:pStyle w:val="Style1"/>
      </w:pPr>
      <w:r>
        <w:t xml:space="preserve">                }</w:t>
      </w:r>
    </w:p>
    <w:p w14:paraId="29A3BE22" w14:textId="77777777" w:rsidR="005E6A9E" w:rsidRDefault="005E6A9E" w:rsidP="005E6A9E">
      <w:pPr>
        <w:pStyle w:val="Style1"/>
      </w:pPr>
      <w:r>
        <w:t xml:space="preserve">            }</w:t>
      </w:r>
    </w:p>
    <w:p w14:paraId="09C1E443" w14:textId="77777777" w:rsidR="005E6A9E" w:rsidRDefault="005E6A9E" w:rsidP="005E6A9E">
      <w:pPr>
        <w:pStyle w:val="Style1"/>
      </w:pPr>
      <w:r>
        <w:t xml:space="preserve">            ,</w:t>
      </w:r>
    </w:p>
    <w:p w14:paraId="6E5EA3DF" w14:textId="77777777" w:rsidR="005E6A9E" w:rsidRDefault="005E6A9E" w:rsidP="005E6A9E">
      <w:pPr>
        <w:pStyle w:val="Style1"/>
      </w:pPr>
      <w:r>
        <w:t xml:space="preserve">            t.clear = function(e) {</w:t>
      </w:r>
    </w:p>
    <w:p w14:paraId="3FC1916E" w14:textId="77777777" w:rsidR="005E6A9E" w:rsidRDefault="005E6A9E" w:rsidP="005E6A9E">
      <w:pPr>
        <w:pStyle w:val="Style1"/>
      </w:pPr>
      <w:r>
        <w:t xml:space="preserve">                this.removeQueries(),</w:t>
      </w:r>
    </w:p>
    <w:p w14:paraId="7FF506B1" w14:textId="77777777" w:rsidR="005E6A9E" w:rsidRDefault="005E6A9E" w:rsidP="005E6A9E">
      <w:pPr>
        <w:pStyle w:val="Style1"/>
      </w:pPr>
      <w:r>
        <w:t xml:space="preserve">                (null == e ? void 0 : e.notify) &amp;&amp; this.notifyGlobalListeners()</w:t>
      </w:r>
    </w:p>
    <w:p w14:paraId="760EBD6B" w14:textId="77777777" w:rsidR="005E6A9E" w:rsidRDefault="005E6A9E" w:rsidP="005E6A9E">
      <w:pPr>
        <w:pStyle w:val="Style1"/>
      </w:pPr>
      <w:r>
        <w:t xml:space="preserve">            }</w:t>
      </w:r>
    </w:p>
    <w:p w14:paraId="2E859B4C" w14:textId="77777777" w:rsidR="005E6A9E" w:rsidRDefault="005E6A9E" w:rsidP="005E6A9E">
      <w:pPr>
        <w:pStyle w:val="Style1"/>
      </w:pPr>
      <w:r>
        <w:t xml:space="preserve">            ,</w:t>
      </w:r>
    </w:p>
    <w:p w14:paraId="56A37BF7" w14:textId="77777777" w:rsidR="005E6A9E" w:rsidRDefault="005E6A9E" w:rsidP="005E6A9E">
      <w:pPr>
        <w:pStyle w:val="Style1"/>
      </w:pPr>
      <w:r>
        <w:t xml:space="preserve">            t.getQueries = function(e, t) {</w:t>
      </w:r>
    </w:p>
    <w:p w14:paraId="58D785E6" w14:textId="77777777" w:rsidR="005E6A9E" w:rsidRDefault="005E6A9E" w:rsidP="005E6A9E">
      <w:pPr>
        <w:pStyle w:val="Style1"/>
      </w:pPr>
      <w:r>
        <w:t xml:space="preserve">                var r, n = !0 === e || void 0 === e;</w:t>
      </w:r>
    </w:p>
    <w:p w14:paraId="5F38BA38" w14:textId="77777777" w:rsidR="005E6A9E" w:rsidRDefault="005E6A9E" w:rsidP="005E6A9E">
      <w:pPr>
        <w:pStyle w:val="Style1"/>
      </w:pPr>
      <w:r>
        <w:t xml:space="preserve">                if (n &amp;&amp; !t)</w:t>
      </w:r>
    </w:p>
    <w:p w14:paraId="1E4CE53D" w14:textId="77777777" w:rsidR="005E6A9E" w:rsidRDefault="005E6A9E" w:rsidP="005E6A9E">
      <w:pPr>
        <w:pStyle w:val="Style1"/>
      </w:pPr>
      <w:r>
        <w:t xml:space="preserve">                    return this.queriesArray;</w:t>
      </w:r>
    </w:p>
    <w:p w14:paraId="07032869" w14:textId="77777777" w:rsidR="005E6A9E" w:rsidRDefault="005E6A9E" w:rsidP="005E6A9E">
      <w:pPr>
        <w:pStyle w:val="Style1"/>
      </w:pPr>
      <w:r>
        <w:t xml:space="preserve">                if ("function" == typeof e)</w:t>
      </w:r>
    </w:p>
    <w:p w14:paraId="1F31F00E" w14:textId="77777777" w:rsidR="005E6A9E" w:rsidRDefault="005E6A9E" w:rsidP="005E6A9E">
      <w:pPr>
        <w:pStyle w:val="Style1"/>
      </w:pPr>
      <w:r>
        <w:t xml:space="preserve">                    r = e;</w:t>
      </w:r>
    </w:p>
    <w:p w14:paraId="59D30D7F" w14:textId="77777777" w:rsidR="005E6A9E" w:rsidRDefault="005E6A9E" w:rsidP="005E6A9E">
      <w:pPr>
        <w:pStyle w:val="Style1"/>
      </w:pPr>
      <w:r>
        <w:t xml:space="preserve">                else {</w:t>
      </w:r>
    </w:p>
    <w:p w14:paraId="10B994C3" w14:textId="77777777" w:rsidR="005E6A9E" w:rsidRDefault="005E6A9E" w:rsidP="005E6A9E">
      <w:pPr>
        <w:pStyle w:val="Style1"/>
      </w:pPr>
      <w:r>
        <w:t xml:space="preserve">                    var i = t || {}</w:t>
      </w:r>
    </w:p>
    <w:p w14:paraId="3A8CA53A" w14:textId="77777777" w:rsidR="005E6A9E" w:rsidRDefault="005E6A9E" w:rsidP="005E6A9E">
      <w:pPr>
        <w:pStyle w:val="Style1"/>
      </w:pPr>
      <w:r>
        <w:t xml:space="preserve">                      , u = i.exact</w:t>
      </w:r>
    </w:p>
    <w:p w14:paraId="40AB783D" w14:textId="77777777" w:rsidR="005E6A9E" w:rsidRDefault="005E6A9E" w:rsidP="005E6A9E">
      <w:pPr>
        <w:pStyle w:val="Style1"/>
      </w:pPr>
      <w:r>
        <w:t xml:space="preserve">                      , o = i.active</w:t>
      </w:r>
    </w:p>
    <w:p w14:paraId="0D3091A8" w14:textId="77777777" w:rsidR="005E6A9E" w:rsidRDefault="005E6A9E" w:rsidP="005E6A9E">
      <w:pPr>
        <w:pStyle w:val="Style1"/>
      </w:pPr>
      <w:r>
        <w:t xml:space="preserve">                      , s = i.stale</w:t>
      </w:r>
    </w:p>
    <w:p w14:paraId="1B50972D" w14:textId="77777777" w:rsidR="005E6A9E" w:rsidRDefault="005E6A9E" w:rsidP="005E6A9E">
      <w:pPr>
        <w:pStyle w:val="Style1"/>
      </w:pPr>
      <w:r>
        <w:t xml:space="preserve">                      , c = this.getResolvedQueryConfig(e);</w:t>
      </w:r>
    </w:p>
    <w:p w14:paraId="7DC45536" w14:textId="77777777" w:rsidR="005E6A9E" w:rsidRDefault="005E6A9E" w:rsidP="005E6A9E">
      <w:pPr>
        <w:pStyle w:val="Style1"/>
      </w:pPr>
      <w:r>
        <w:t xml:space="preserve">                    r = function(e) {</w:t>
      </w:r>
    </w:p>
    <w:p w14:paraId="7005FDD6" w14:textId="77777777" w:rsidR="005E6A9E" w:rsidRDefault="005E6A9E" w:rsidP="005E6A9E">
      <w:pPr>
        <w:pStyle w:val="Style1"/>
      </w:pPr>
      <w:r>
        <w:t xml:space="preserve">                        if (!n)</w:t>
      </w:r>
    </w:p>
    <w:p w14:paraId="30E7F972" w14:textId="77777777" w:rsidR="005E6A9E" w:rsidRDefault="005E6A9E" w:rsidP="005E6A9E">
      <w:pPr>
        <w:pStyle w:val="Style1"/>
      </w:pPr>
      <w:r>
        <w:t xml:space="preserve">                            if (u) {</w:t>
      </w:r>
    </w:p>
    <w:p w14:paraId="4E596A3F" w14:textId="77777777" w:rsidR="005E6A9E" w:rsidRDefault="005E6A9E" w:rsidP="005E6A9E">
      <w:pPr>
        <w:pStyle w:val="Style1"/>
      </w:pPr>
      <w:r>
        <w:t xml:space="preserve">                                if (e.queryHash !== c.queryHash)</w:t>
      </w:r>
    </w:p>
    <w:p w14:paraId="574DD8F0" w14:textId="77777777" w:rsidR="005E6A9E" w:rsidRDefault="005E6A9E" w:rsidP="005E6A9E">
      <w:pPr>
        <w:pStyle w:val="Style1"/>
      </w:pPr>
      <w:r>
        <w:t xml:space="preserve">                                    return !1</w:t>
      </w:r>
    </w:p>
    <w:p w14:paraId="60885829" w14:textId="77777777" w:rsidR="005E6A9E" w:rsidRDefault="005E6A9E" w:rsidP="005E6A9E">
      <w:pPr>
        <w:pStyle w:val="Style1"/>
      </w:pPr>
      <w:r>
        <w:t xml:space="preserve">                            } else if (!l(e.queryKey, c.queryKey))</w:t>
      </w:r>
    </w:p>
    <w:p w14:paraId="69AB0917" w14:textId="77777777" w:rsidR="005E6A9E" w:rsidRDefault="005E6A9E" w:rsidP="005E6A9E">
      <w:pPr>
        <w:pStyle w:val="Style1"/>
      </w:pPr>
      <w:r>
        <w:t xml:space="preserve">                                return !1;</w:t>
      </w:r>
    </w:p>
    <w:p w14:paraId="61889C48" w14:textId="77777777" w:rsidR="005E6A9E" w:rsidRDefault="005E6A9E" w:rsidP="005E6A9E">
      <w:pPr>
        <w:pStyle w:val="Style1"/>
      </w:pPr>
      <w:r>
        <w:t xml:space="preserve">                        return !("boolean" == typeof o &amp;&amp; e.isActive() !== o || "boolean" == typeof s &amp;&amp; e.isStale() !== s)</w:t>
      </w:r>
    </w:p>
    <w:p w14:paraId="50E069B2" w14:textId="77777777" w:rsidR="005E6A9E" w:rsidRDefault="005E6A9E" w:rsidP="005E6A9E">
      <w:pPr>
        <w:pStyle w:val="Style1"/>
      </w:pPr>
      <w:r>
        <w:t xml:space="preserve">                    }</w:t>
      </w:r>
    </w:p>
    <w:p w14:paraId="4C43AEF3" w14:textId="77777777" w:rsidR="005E6A9E" w:rsidRDefault="005E6A9E" w:rsidP="005E6A9E">
      <w:pPr>
        <w:pStyle w:val="Style1"/>
      </w:pPr>
      <w:r>
        <w:t xml:space="preserve">                }</w:t>
      </w:r>
    </w:p>
    <w:p w14:paraId="5B9B7F96" w14:textId="77777777" w:rsidR="005E6A9E" w:rsidRDefault="005E6A9E" w:rsidP="005E6A9E">
      <w:pPr>
        <w:pStyle w:val="Style1"/>
      </w:pPr>
      <w:r>
        <w:t xml:space="preserve">                return this.queriesArray.filter(r)</w:t>
      </w:r>
    </w:p>
    <w:p w14:paraId="777A7920" w14:textId="77777777" w:rsidR="005E6A9E" w:rsidRDefault="005E6A9E" w:rsidP="005E6A9E">
      <w:pPr>
        <w:pStyle w:val="Style1"/>
      </w:pPr>
      <w:r>
        <w:t xml:space="preserve">            }</w:t>
      </w:r>
    </w:p>
    <w:p w14:paraId="3085C673" w14:textId="77777777" w:rsidR="005E6A9E" w:rsidRDefault="005E6A9E" w:rsidP="005E6A9E">
      <w:pPr>
        <w:pStyle w:val="Style1"/>
      </w:pPr>
      <w:r>
        <w:t xml:space="preserve">            ,</w:t>
      </w:r>
    </w:p>
    <w:p w14:paraId="171AED24" w14:textId="77777777" w:rsidR="005E6A9E" w:rsidRDefault="005E6A9E" w:rsidP="005E6A9E">
      <w:pPr>
        <w:pStyle w:val="Style1"/>
      </w:pPr>
      <w:r>
        <w:t xml:space="preserve">            t.getQuery = function(e) {</w:t>
      </w:r>
    </w:p>
    <w:p w14:paraId="7F083CDD" w14:textId="77777777" w:rsidR="005E6A9E" w:rsidRDefault="005E6A9E" w:rsidP="005E6A9E">
      <w:pPr>
        <w:pStyle w:val="Style1"/>
      </w:pPr>
      <w:r>
        <w:t xml:space="preserve">                return this.getQueries(e, {</w:t>
      </w:r>
    </w:p>
    <w:p w14:paraId="7A13F2BA" w14:textId="77777777" w:rsidR="005E6A9E" w:rsidRDefault="005E6A9E" w:rsidP="005E6A9E">
      <w:pPr>
        <w:pStyle w:val="Style1"/>
      </w:pPr>
      <w:r>
        <w:t xml:space="preserve">                    exact: !0</w:t>
      </w:r>
    </w:p>
    <w:p w14:paraId="6A53C0EE" w14:textId="77777777" w:rsidR="005E6A9E" w:rsidRDefault="005E6A9E" w:rsidP="005E6A9E">
      <w:pPr>
        <w:pStyle w:val="Style1"/>
      </w:pPr>
      <w:r>
        <w:t xml:space="preserve">                })[0]</w:t>
      </w:r>
    </w:p>
    <w:p w14:paraId="2A1D51F0" w14:textId="77777777" w:rsidR="005E6A9E" w:rsidRDefault="005E6A9E" w:rsidP="005E6A9E">
      <w:pPr>
        <w:pStyle w:val="Style1"/>
      </w:pPr>
      <w:r>
        <w:t xml:space="preserve">            }</w:t>
      </w:r>
    </w:p>
    <w:p w14:paraId="41DD381B" w14:textId="77777777" w:rsidR="005E6A9E" w:rsidRDefault="005E6A9E" w:rsidP="005E6A9E">
      <w:pPr>
        <w:pStyle w:val="Style1"/>
      </w:pPr>
      <w:r>
        <w:t xml:space="preserve">            ,</w:t>
      </w:r>
    </w:p>
    <w:p w14:paraId="5EBE4E6E" w14:textId="77777777" w:rsidR="005E6A9E" w:rsidRDefault="005E6A9E" w:rsidP="005E6A9E">
      <w:pPr>
        <w:pStyle w:val="Style1"/>
      </w:pPr>
      <w:r>
        <w:t xml:space="preserve">            t.getQueryByHash = function(e) {</w:t>
      </w:r>
    </w:p>
    <w:p w14:paraId="45D3BE02" w14:textId="77777777" w:rsidR="005E6A9E" w:rsidRDefault="005E6A9E" w:rsidP="005E6A9E">
      <w:pPr>
        <w:pStyle w:val="Style1"/>
      </w:pPr>
      <w:r>
        <w:t xml:space="preserve">                return this.queries[e]</w:t>
      </w:r>
    </w:p>
    <w:p w14:paraId="672D29B7" w14:textId="77777777" w:rsidR="005E6A9E" w:rsidRDefault="005E6A9E" w:rsidP="005E6A9E">
      <w:pPr>
        <w:pStyle w:val="Style1"/>
      </w:pPr>
      <w:r>
        <w:t xml:space="preserve">            }</w:t>
      </w:r>
    </w:p>
    <w:p w14:paraId="4AA64D43" w14:textId="77777777" w:rsidR="005E6A9E" w:rsidRDefault="005E6A9E" w:rsidP="005E6A9E">
      <w:pPr>
        <w:pStyle w:val="Style1"/>
      </w:pPr>
      <w:r>
        <w:t xml:space="preserve">            ,</w:t>
      </w:r>
    </w:p>
    <w:p w14:paraId="68EEDFE0" w14:textId="77777777" w:rsidR="005E6A9E" w:rsidRDefault="005E6A9E" w:rsidP="005E6A9E">
      <w:pPr>
        <w:pStyle w:val="Style1"/>
      </w:pPr>
      <w:r>
        <w:t xml:space="preserve">            t.getQueryData = function(e) {</w:t>
      </w:r>
    </w:p>
    <w:p w14:paraId="2F0F7ABA" w14:textId="77777777" w:rsidR="005E6A9E" w:rsidRDefault="005E6A9E" w:rsidP="005E6A9E">
      <w:pPr>
        <w:pStyle w:val="Style1"/>
      </w:pPr>
      <w:r>
        <w:t xml:space="preserve">                var t;</w:t>
      </w:r>
    </w:p>
    <w:p w14:paraId="7FE4100D" w14:textId="77777777" w:rsidR="005E6A9E" w:rsidRDefault="005E6A9E" w:rsidP="005E6A9E">
      <w:pPr>
        <w:pStyle w:val="Style1"/>
      </w:pPr>
      <w:r>
        <w:t xml:space="preserve">                return null == (t = this.getQuery(e)) ? void 0 : t.state.data</w:t>
      </w:r>
    </w:p>
    <w:p w14:paraId="6B48C4CC" w14:textId="77777777" w:rsidR="005E6A9E" w:rsidRDefault="005E6A9E" w:rsidP="005E6A9E">
      <w:pPr>
        <w:pStyle w:val="Style1"/>
      </w:pPr>
      <w:r>
        <w:t xml:space="preserve">            }</w:t>
      </w:r>
    </w:p>
    <w:p w14:paraId="61B2AC89" w14:textId="77777777" w:rsidR="005E6A9E" w:rsidRDefault="005E6A9E" w:rsidP="005E6A9E">
      <w:pPr>
        <w:pStyle w:val="Style1"/>
      </w:pPr>
      <w:r>
        <w:t xml:space="preserve">            ,</w:t>
      </w:r>
    </w:p>
    <w:p w14:paraId="1E91E94D" w14:textId="77777777" w:rsidR="005E6A9E" w:rsidRDefault="005E6A9E" w:rsidP="005E6A9E">
      <w:pPr>
        <w:pStyle w:val="Style1"/>
      </w:pPr>
      <w:r>
        <w:t xml:space="preserve">            t.removeQuery = function(e) {</w:t>
      </w:r>
    </w:p>
    <w:p w14:paraId="5EAFE72B" w14:textId="77777777" w:rsidR="005E6A9E" w:rsidRDefault="005E6A9E" w:rsidP="005E6A9E">
      <w:pPr>
        <w:pStyle w:val="Style1"/>
      </w:pPr>
      <w:r>
        <w:t xml:space="preserve">                this.queries[e.queryHash] &amp;&amp; (e.destroy(),</w:t>
      </w:r>
    </w:p>
    <w:p w14:paraId="1D443F4E" w14:textId="77777777" w:rsidR="005E6A9E" w:rsidRDefault="005E6A9E" w:rsidP="005E6A9E">
      <w:pPr>
        <w:pStyle w:val="Style1"/>
      </w:pPr>
      <w:r>
        <w:t xml:space="preserve">                delete this.queries[e.queryHash],</w:t>
      </w:r>
    </w:p>
    <w:p w14:paraId="5E3D4F47" w14:textId="77777777" w:rsidR="005E6A9E" w:rsidRDefault="005E6A9E" w:rsidP="005E6A9E">
      <w:pPr>
        <w:pStyle w:val="Style1"/>
      </w:pPr>
      <w:r>
        <w:t xml:space="preserve">                this.queriesArray = this.queriesArray.filter((function(t) {</w:t>
      </w:r>
    </w:p>
    <w:p w14:paraId="71173C9E" w14:textId="77777777" w:rsidR="005E6A9E" w:rsidRDefault="005E6A9E" w:rsidP="005E6A9E">
      <w:pPr>
        <w:pStyle w:val="Style1"/>
      </w:pPr>
      <w:r>
        <w:t xml:space="preserve">                    return t !== e</w:t>
      </w:r>
    </w:p>
    <w:p w14:paraId="237D73D5" w14:textId="77777777" w:rsidR="005E6A9E" w:rsidRDefault="005E6A9E" w:rsidP="005E6A9E">
      <w:pPr>
        <w:pStyle w:val="Style1"/>
      </w:pPr>
      <w:r>
        <w:t xml:space="preserve">                }</w:t>
      </w:r>
    </w:p>
    <w:p w14:paraId="1ED184BA" w14:textId="77777777" w:rsidR="005E6A9E" w:rsidRDefault="005E6A9E" w:rsidP="005E6A9E">
      <w:pPr>
        <w:pStyle w:val="Style1"/>
      </w:pPr>
      <w:r>
        <w:t xml:space="preserve">                )),</w:t>
      </w:r>
    </w:p>
    <w:p w14:paraId="66DD9EF2" w14:textId="77777777" w:rsidR="005E6A9E" w:rsidRDefault="005E6A9E" w:rsidP="005E6A9E">
      <w:pPr>
        <w:pStyle w:val="Style1"/>
      </w:pPr>
      <w:r>
        <w:t xml:space="preserve">                this.notifyGlobalListeners(e))</w:t>
      </w:r>
    </w:p>
    <w:p w14:paraId="5F279FC6" w14:textId="77777777" w:rsidR="005E6A9E" w:rsidRDefault="005E6A9E" w:rsidP="005E6A9E">
      <w:pPr>
        <w:pStyle w:val="Style1"/>
      </w:pPr>
      <w:r>
        <w:t xml:space="preserve">            }</w:t>
      </w:r>
    </w:p>
    <w:p w14:paraId="0E29646C" w14:textId="77777777" w:rsidR="005E6A9E" w:rsidRDefault="005E6A9E" w:rsidP="005E6A9E">
      <w:pPr>
        <w:pStyle w:val="Style1"/>
      </w:pPr>
      <w:r>
        <w:t xml:space="preserve">            ,</w:t>
      </w:r>
    </w:p>
    <w:p w14:paraId="64FE2F84" w14:textId="77777777" w:rsidR="005E6A9E" w:rsidRDefault="005E6A9E" w:rsidP="005E6A9E">
      <w:pPr>
        <w:pStyle w:val="Style1"/>
      </w:pPr>
      <w:r>
        <w:t xml:space="preserve">            t.removeQueries = function(e, t) {</w:t>
      </w:r>
    </w:p>
    <w:p w14:paraId="0671C235" w14:textId="77777777" w:rsidR="005E6A9E" w:rsidRDefault="005E6A9E" w:rsidP="005E6A9E">
      <w:pPr>
        <w:pStyle w:val="Style1"/>
      </w:pPr>
      <w:r>
        <w:t xml:space="preserve">                var r = this;</w:t>
      </w:r>
    </w:p>
    <w:p w14:paraId="55342A45" w14:textId="77777777" w:rsidR="005E6A9E" w:rsidRDefault="005E6A9E" w:rsidP="005E6A9E">
      <w:pPr>
        <w:pStyle w:val="Style1"/>
      </w:pPr>
      <w:r>
        <w:t xml:space="preserve">                this.getQueries(e, t).forEach((function(e) {</w:t>
      </w:r>
    </w:p>
    <w:p w14:paraId="4D4669B0" w14:textId="77777777" w:rsidR="005E6A9E" w:rsidRDefault="005E6A9E" w:rsidP="005E6A9E">
      <w:pPr>
        <w:pStyle w:val="Style1"/>
      </w:pPr>
      <w:r>
        <w:t xml:space="preserve">                    r.removeQuery(e)</w:t>
      </w:r>
    </w:p>
    <w:p w14:paraId="21516FDD" w14:textId="77777777" w:rsidR="005E6A9E" w:rsidRDefault="005E6A9E" w:rsidP="005E6A9E">
      <w:pPr>
        <w:pStyle w:val="Style1"/>
      </w:pPr>
      <w:r>
        <w:t xml:space="preserve">                }</w:t>
      </w:r>
    </w:p>
    <w:p w14:paraId="4C3D2C7A" w14:textId="77777777" w:rsidR="005E6A9E" w:rsidRDefault="005E6A9E" w:rsidP="005E6A9E">
      <w:pPr>
        <w:pStyle w:val="Style1"/>
      </w:pPr>
      <w:r>
        <w:t xml:space="preserve">                ))</w:t>
      </w:r>
    </w:p>
    <w:p w14:paraId="61E03130" w14:textId="77777777" w:rsidR="005E6A9E" w:rsidRDefault="005E6A9E" w:rsidP="005E6A9E">
      <w:pPr>
        <w:pStyle w:val="Style1"/>
      </w:pPr>
      <w:r>
        <w:t xml:space="preserve">            }</w:t>
      </w:r>
    </w:p>
    <w:p w14:paraId="70CBFBB7" w14:textId="77777777" w:rsidR="005E6A9E" w:rsidRDefault="005E6A9E" w:rsidP="005E6A9E">
      <w:pPr>
        <w:pStyle w:val="Style1"/>
      </w:pPr>
      <w:r>
        <w:t xml:space="preserve">            ,</w:t>
      </w:r>
    </w:p>
    <w:p w14:paraId="5C84904B" w14:textId="77777777" w:rsidR="005E6A9E" w:rsidRDefault="005E6A9E" w:rsidP="005E6A9E">
      <w:pPr>
        <w:pStyle w:val="Style1"/>
      </w:pPr>
      <w:r>
        <w:t xml:space="preserve">            t.cancelQueries = function(e, t) {</w:t>
      </w:r>
    </w:p>
    <w:p w14:paraId="64A06DFA" w14:textId="77777777" w:rsidR="005E6A9E" w:rsidRDefault="005E6A9E" w:rsidP="005E6A9E">
      <w:pPr>
        <w:pStyle w:val="Style1"/>
      </w:pPr>
      <w:r>
        <w:t xml:space="preserve">                this.getQueries(e, t).forEach((function(e) {</w:t>
      </w:r>
    </w:p>
    <w:p w14:paraId="79A7FCC3" w14:textId="77777777" w:rsidR="005E6A9E" w:rsidRDefault="005E6A9E" w:rsidP="005E6A9E">
      <w:pPr>
        <w:pStyle w:val="Style1"/>
      </w:pPr>
      <w:r>
        <w:t xml:space="preserve">                    e.cancel()</w:t>
      </w:r>
    </w:p>
    <w:p w14:paraId="3C98C917" w14:textId="77777777" w:rsidR="005E6A9E" w:rsidRDefault="005E6A9E" w:rsidP="005E6A9E">
      <w:pPr>
        <w:pStyle w:val="Style1"/>
      </w:pPr>
      <w:r>
        <w:t xml:space="preserve">                }</w:t>
      </w:r>
    </w:p>
    <w:p w14:paraId="4C6741C2" w14:textId="77777777" w:rsidR="005E6A9E" w:rsidRDefault="005E6A9E" w:rsidP="005E6A9E">
      <w:pPr>
        <w:pStyle w:val="Style1"/>
      </w:pPr>
      <w:r>
        <w:t xml:space="preserve">                ))</w:t>
      </w:r>
    </w:p>
    <w:p w14:paraId="3052977A" w14:textId="77777777" w:rsidR="005E6A9E" w:rsidRDefault="005E6A9E" w:rsidP="005E6A9E">
      <w:pPr>
        <w:pStyle w:val="Style1"/>
      </w:pPr>
      <w:r>
        <w:t xml:space="preserve">            }</w:t>
      </w:r>
    </w:p>
    <w:p w14:paraId="6B8A01A7" w14:textId="77777777" w:rsidR="005E6A9E" w:rsidRDefault="005E6A9E" w:rsidP="005E6A9E">
      <w:pPr>
        <w:pStyle w:val="Style1"/>
      </w:pPr>
      <w:r>
        <w:t xml:space="preserve">            ,</w:t>
      </w:r>
    </w:p>
    <w:p w14:paraId="286E57CF" w14:textId="77777777" w:rsidR="005E6A9E" w:rsidRDefault="005E6A9E" w:rsidP="005E6A9E">
      <w:pPr>
        <w:pStyle w:val="Style1"/>
      </w:pPr>
      <w:r>
        <w:t xml:space="preserve">            t.invalidateQueries = function(e, t) {</w:t>
      </w:r>
    </w:p>
    <w:p w14:paraId="2C2B68A8" w14:textId="77777777" w:rsidR="005E6A9E" w:rsidRDefault="005E6A9E" w:rsidP="005E6A9E">
      <w:pPr>
        <w:pStyle w:val="Style1"/>
      </w:pPr>
      <w:r>
        <w:t xml:space="preserve">                var r = this.getQueries(e, t);</w:t>
      </w:r>
    </w:p>
    <w:p w14:paraId="185AC150" w14:textId="77777777" w:rsidR="005E6A9E" w:rsidRDefault="005E6A9E" w:rsidP="005E6A9E">
      <w:pPr>
        <w:pStyle w:val="Style1"/>
      </w:pPr>
      <w:r>
        <w:t xml:space="preserve">                T.batch((function() {</w:t>
      </w:r>
    </w:p>
    <w:p w14:paraId="6CB6CA17" w14:textId="77777777" w:rsidR="005E6A9E" w:rsidRDefault="005E6A9E" w:rsidP="005E6A9E">
      <w:pPr>
        <w:pStyle w:val="Style1"/>
      </w:pPr>
      <w:r>
        <w:t xml:space="preserve">                    r.forEach((function(e) {</w:t>
      </w:r>
    </w:p>
    <w:p w14:paraId="3B73BEC1" w14:textId="77777777" w:rsidR="005E6A9E" w:rsidRDefault="005E6A9E" w:rsidP="005E6A9E">
      <w:pPr>
        <w:pStyle w:val="Style1"/>
      </w:pPr>
      <w:r>
        <w:t xml:space="preserve">                        e.invalidate()</w:t>
      </w:r>
    </w:p>
    <w:p w14:paraId="6269C941" w14:textId="77777777" w:rsidR="005E6A9E" w:rsidRDefault="005E6A9E" w:rsidP="005E6A9E">
      <w:pPr>
        <w:pStyle w:val="Style1"/>
      </w:pPr>
      <w:r>
        <w:t xml:space="preserve">                    }</w:t>
      </w:r>
    </w:p>
    <w:p w14:paraId="0F5AA5F9" w14:textId="77777777" w:rsidR="005E6A9E" w:rsidRDefault="005E6A9E" w:rsidP="005E6A9E">
      <w:pPr>
        <w:pStyle w:val="Style1"/>
      </w:pPr>
      <w:r>
        <w:t xml:space="preserve">                    ))</w:t>
      </w:r>
    </w:p>
    <w:p w14:paraId="239DEF64" w14:textId="77777777" w:rsidR="005E6A9E" w:rsidRDefault="005E6A9E" w:rsidP="005E6A9E">
      <w:pPr>
        <w:pStyle w:val="Style1"/>
      </w:pPr>
      <w:r>
        <w:t xml:space="preserve">                }</w:t>
      </w:r>
    </w:p>
    <w:p w14:paraId="7CF59010" w14:textId="77777777" w:rsidR="005E6A9E" w:rsidRDefault="005E6A9E" w:rsidP="005E6A9E">
      <w:pPr>
        <w:pStyle w:val="Style1"/>
      </w:pPr>
      <w:r>
        <w:t xml:space="preserve">                ));</w:t>
      </w:r>
    </w:p>
    <w:p w14:paraId="73A4B39D" w14:textId="77777777" w:rsidR="005E6A9E" w:rsidRDefault="005E6A9E" w:rsidP="005E6A9E">
      <w:pPr>
        <w:pStyle w:val="Style1"/>
      </w:pPr>
      <w:r>
        <w:t xml:space="preserve">                var n = t || {}</w:t>
      </w:r>
    </w:p>
    <w:p w14:paraId="108B8D57" w14:textId="77777777" w:rsidR="005E6A9E" w:rsidRDefault="005E6A9E" w:rsidP="005E6A9E">
      <w:pPr>
        <w:pStyle w:val="Style1"/>
      </w:pPr>
      <w:r>
        <w:t xml:space="preserve">                  , u = n.refetchActive</w:t>
      </w:r>
    </w:p>
    <w:p w14:paraId="54BA0D75" w14:textId="77777777" w:rsidR="005E6A9E" w:rsidRDefault="005E6A9E" w:rsidP="005E6A9E">
      <w:pPr>
        <w:pStyle w:val="Style1"/>
      </w:pPr>
      <w:r>
        <w:t xml:space="preserve">                  , o = void 0 === u || u</w:t>
      </w:r>
    </w:p>
    <w:p w14:paraId="00A32CF5" w14:textId="77777777" w:rsidR="005E6A9E" w:rsidRDefault="005E6A9E" w:rsidP="005E6A9E">
      <w:pPr>
        <w:pStyle w:val="Style1"/>
      </w:pPr>
      <w:r>
        <w:t xml:space="preserve">                  , s = n.refetchInactive</w:t>
      </w:r>
    </w:p>
    <w:p w14:paraId="0F005241" w14:textId="77777777" w:rsidR="005E6A9E" w:rsidRDefault="005E6A9E" w:rsidP="005E6A9E">
      <w:pPr>
        <w:pStyle w:val="Style1"/>
      </w:pPr>
      <w:r>
        <w:t xml:space="preserve">                  , c = void 0 !== s &amp;&amp; s;</w:t>
      </w:r>
    </w:p>
    <w:p w14:paraId="1A603147" w14:textId="77777777" w:rsidR="005E6A9E" w:rsidRDefault="005E6A9E" w:rsidP="005E6A9E">
      <w:pPr>
        <w:pStyle w:val="Style1"/>
      </w:pPr>
      <w:r>
        <w:t xml:space="preserve">                if (!c &amp;&amp; !o)</w:t>
      </w:r>
    </w:p>
    <w:p w14:paraId="774F2F78" w14:textId="77777777" w:rsidR="005E6A9E" w:rsidRDefault="005E6A9E" w:rsidP="005E6A9E">
      <w:pPr>
        <w:pStyle w:val="Style1"/>
      </w:pPr>
      <w:r>
        <w:t xml:space="preserve">                    return Promise.resolve(r);</w:t>
      </w:r>
    </w:p>
    <w:p w14:paraId="33DCF968" w14:textId="77777777" w:rsidR="005E6A9E" w:rsidRDefault="005E6A9E" w:rsidP="005E6A9E">
      <w:pPr>
        <w:pStyle w:val="Style1"/>
      </w:pPr>
      <w:r>
        <w:t xml:space="preserve">                var a = Object(i.a)({}, t);</w:t>
      </w:r>
    </w:p>
    <w:p w14:paraId="3F58CEBE" w14:textId="77777777" w:rsidR="005E6A9E" w:rsidRDefault="005E6A9E" w:rsidP="005E6A9E">
      <w:pPr>
        <w:pStyle w:val="Style1"/>
      </w:pPr>
      <w:r>
        <w:t xml:space="preserve">                o &amp;&amp; !c ? a.active = !0 : c &amp;&amp; !o &amp;&amp; (a.active = !1);</w:t>
      </w:r>
    </w:p>
    <w:p w14:paraId="4D001F32" w14:textId="77777777" w:rsidR="005E6A9E" w:rsidRDefault="005E6A9E" w:rsidP="005E6A9E">
      <w:pPr>
        <w:pStyle w:val="Style1"/>
      </w:pPr>
      <w:r>
        <w:t xml:space="preserve">                var h = this.refetchQueries(e, a);</w:t>
      </w:r>
    </w:p>
    <w:p w14:paraId="18B9A8A5" w14:textId="77777777" w:rsidR="005E6A9E" w:rsidRDefault="005E6A9E" w:rsidP="005E6A9E">
      <w:pPr>
        <w:pStyle w:val="Style1"/>
      </w:pPr>
      <w:r>
        <w:t xml:space="preserve">                return (null == t ? void 0 : t.throwOnError) || (h = h.catch((function() {</w:t>
      </w:r>
    </w:p>
    <w:p w14:paraId="25876F80" w14:textId="77777777" w:rsidR="005E6A9E" w:rsidRDefault="005E6A9E" w:rsidP="005E6A9E">
      <w:pPr>
        <w:pStyle w:val="Style1"/>
      </w:pPr>
      <w:r>
        <w:t xml:space="preserve">                    return r</w:t>
      </w:r>
    </w:p>
    <w:p w14:paraId="57CD45C2" w14:textId="77777777" w:rsidR="005E6A9E" w:rsidRDefault="005E6A9E" w:rsidP="005E6A9E">
      <w:pPr>
        <w:pStyle w:val="Style1"/>
      </w:pPr>
      <w:r>
        <w:t xml:space="preserve">                }</w:t>
      </w:r>
    </w:p>
    <w:p w14:paraId="78FA0F85" w14:textId="77777777" w:rsidR="005E6A9E" w:rsidRDefault="005E6A9E" w:rsidP="005E6A9E">
      <w:pPr>
        <w:pStyle w:val="Style1"/>
      </w:pPr>
      <w:r>
        <w:t xml:space="preserve">                ))),</w:t>
      </w:r>
    </w:p>
    <w:p w14:paraId="2C325EAC" w14:textId="77777777" w:rsidR="005E6A9E" w:rsidRDefault="005E6A9E" w:rsidP="005E6A9E">
      <w:pPr>
        <w:pStyle w:val="Style1"/>
      </w:pPr>
      <w:r>
        <w:t xml:space="preserve">                h.then((function() {</w:t>
      </w:r>
    </w:p>
    <w:p w14:paraId="2366C1FB" w14:textId="77777777" w:rsidR="005E6A9E" w:rsidRDefault="005E6A9E" w:rsidP="005E6A9E">
      <w:pPr>
        <w:pStyle w:val="Style1"/>
      </w:pPr>
      <w:r>
        <w:t xml:space="preserve">                    return r</w:t>
      </w:r>
    </w:p>
    <w:p w14:paraId="382C7753" w14:textId="77777777" w:rsidR="005E6A9E" w:rsidRDefault="005E6A9E" w:rsidP="005E6A9E">
      <w:pPr>
        <w:pStyle w:val="Style1"/>
      </w:pPr>
      <w:r>
        <w:t xml:space="preserve">                }</w:t>
      </w:r>
    </w:p>
    <w:p w14:paraId="1CEA8D63" w14:textId="77777777" w:rsidR="005E6A9E" w:rsidRDefault="005E6A9E" w:rsidP="005E6A9E">
      <w:pPr>
        <w:pStyle w:val="Style1"/>
      </w:pPr>
      <w:r>
        <w:t xml:space="preserve">                ))</w:t>
      </w:r>
    </w:p>
    <w:p w14:paraId="6D3EC775" w14:textId="77777777" w:rsidR="005E6A9E" w:rsidRDefault="005E6A9E" w:rsidP="005E6A9E">
      <w:pPr>
        <w:pStyle w:val="Style1"/>
      </w:pPr>
      <w:r>
        <w:t xml:space="preserve">            }</w:t>
      </w:r>
    </w:p>
    <w:p w14:paraId="1C76D20F" w14:textId="77777777" w:rsidR="005E6A9E" w:rsidRDefault="005E6A9E" w:rsidP="005E6A9E">
      <w:pPr>
        <w:pStyle w:val="Style1"/>
      </w:pPr>
      <w:r>
        <w:t xml:space="preserve">            ,</w:t>
      </w:r>
    </w:p>
    <w:p w14:paraId="15655B59" w14:textId="77777777" w:rsidR="005E6A9E" w:rsidRDefault="005E6A9E" w:rsidP="005E6A9E">
      <w:pPr>
        <w:pStyle w:val="Style1"/>
      </w:pPr>
      <w:r>
        <w:t xml:space="preserve">            t.refetchQueries = function(e, t) {</w:t>
      </w:r>
    </w:p>
    <w:p w14:paraId="6C6E2D43" w14:textId="77777777" w:rsidR="005E6A9E" w:rsidRDefault="005E6A9E" w:rsidP="005E6A9E">
      <w:pPr>
        <w:pStyle w:val="Style1"/>
      </w:pPr>
      <w:r>
        <w:t xml:space="preserve">                var r = this</w:t>
      </w:r>
    </w:p>
    <w:p w14:paraId="59CB4B90" w14:textId="77777777" w:rsidR="005E6A9E" w:rsidRDefault="005E6A9E" w:rsidP="005E6A9E">
      <w:pPr>
        <w:pStyle w:val="Style1"/>
      </w:pPr>
      <w:r>
        <w:t xml:space="preserve">                  , n = [];</w:t>
      </w:r>
    </w:p>
    <w:p w14:paraId="671EC6A0" w14:textId="77777777" w:rsidR="005E6A9E" w:rsidRDefault="005E6A9E" w:rsidP="005E6A9E">
      <w:pPr>
        <w:pStyle w:val="Style1"/>
      </w:pPr>
      <w:r>
        <w:t xml:space="preserve">                return T.batch((function() {</w:t>
      </w:r>
    </w:p>
    <w:p w14:paraId="22B6D6DF" w14:textId="77777777" w:rsidR="005E6A9E" w:rsidRDefault="005E6A9E" w:rsidP="005E6A9E">
      <w:pPr>
        <w:pStyle w:val="Style1"/>
      </w:pPr>
      <w:r>
        <w:t xml:space="preserve">                    r.getQueries(e, t).forEach((function(e) {</w:t>
      </w:r>
    </w:p>
    <w:p w14:paraId="5B5DEE52" w14:textId="77777777" w:rsidR="005E6A9E" w:rsidRDefault="005E6A9E" w:rsidP="005E6A9E">
      <w:pPr>
        <w:pStyle w:val="Style1"/>
      </w:pPr>
      <w:r>
        <w:t xml:space="preserve">                        var r = e.fetch().then((function() {</w:t>
      </w:r>
    </w:p>
    <w:p w14:paraId="3D8C9A4E" w14:textId="77777777" w:rsidR="005E6A9E" w:rsidRDefault="005E6A9E" w:rsidP="005E6A9E">
      <w:pPr>
        <w:pStyle w:val="Style1"/>
      </w:pPr>
      <w:r>
        <w:t xml:space="preserve">                            return e</w:t>
      </w:r>
    </w:p>
    <w:p w14:paraId="560865FF" w14:textId="77777777" w:rsidR="005E6A9E" w:rsidRDefault="005E6A9E" w:rsidP="005E6A9E">
      <w:pPr>
        <w:pStyle w:val="Style1"/>
      </w:pPr>
      <w:r>
        <w:t xml:space="preserve">                        }</w:t>
      </w:r>
    </w:p>
    <w:p w14:paraId="1B3DC24D" w14:textId="77777777" w:rsidR="005E6A9E" w:rsidRDefault="005E6A9E" w:rsidP="005E6A9E">
      <w:pPr>
        <w:pStyle w:val="Style1"/>
      </w:pPr>
      <w:r>
        <w:t xml:space="preserve">                        ));</w:t>
      </w:r>
    </w:p>
    <w:p w14:paraId="2B53D592" w14:textId="77777777" w:rsidR="005E6A9E" w:rsidRDefault="005E6A9E" w:rsidP="005E6A9E">
      <w:pPr>
        <w:pStyle w:val="Style1"/>
      </w:pPr>
      <w:r>
        <w:t xml:space="preserve">                        (null == t ? void 0 : t.throwOnError) || (r = r.catch((function() {</w:t>
      </w:r>
    </w:p>
    <w:p w14:paraId="4A351476" w14:textId="77777777" w:rsidR="005E6A9E" w:rsidRDefault="005E6A9E" w:rsidP="005E6A9E">
      <w:pPr>
        <w:pStyle w:val="Style1"/>
      </w:pPr>
      <w:r>
        <w:t xml:space="preserve">                            return e</w:t>
      </w:r>
    </w:p>
    <w:p w14:paraId="715EC536" w14:textId="77777777" w:rsidR="005E6A9E" w:rsidRDefault="005E6A9E" w:rsidP="005E6A9E">
      <w:pPr>
        <w:pStyle w:val="Style1"/>
      </w:pPr>
      <w:r>
        <w:t xml:space="preserve">                        }</w:t>
      </w:r>
    </w:p>
    <w:p w14:paraId="5BC09A5B" w14:textId="77777777" w:rsidR="005E6A9E" w:rsidRDefault="005E6A9E" w:rsidP="005E6A9E">
      <w:pPr>
        <w:pStyle w:val="Style1"/>
      </w:pPr>
      <w:r>
        <w:t xml:space="preserve">                        ))),</w:t>
      </w:r>
    </w:p>
    <w:p w14:paraId="06EE8B13" w14:textId="77777777" w:rsidR="005E6A9E" w:rsidRDefault="005E6A9E" w:rsidP="005E6A9E">
      <w:pPr>
        <w:pStyle w:val="Style1"/>
      </w:pPr>
      <w:r>
        <w:t xml:space="preserve">                        n.push(r)</w:t>
      </w:r>
    </w:p>
    <w:p w14:paraId="085A0E9B" w14:textId="77777777" w:rsidR="005E6A9E" w:rsidRDefault="005E6A9E" w:rsidP="005E6A9E">
      <w:pPr>
        <w:pStyle w:val="Style1"/>
      </w:pPr>
      <w:r>
        <w:t xml:space="preserve">                    }</w:t>
      </w:r>
    </w:p>
    <w:p w14:paraId="01EEF45A" w14:textId="77777777" w:rsidR="005E6A9E" w:rsidRDefault="005E6A9E" w:rsidP="005E6A9E">
      <w:pPr>
        <w:pStyle w:val="Style1"/>
      </w:pPr>
      <w:r>
        <w:t xml:space="preserve">                    ))</w:t>
      </w:r>
    </w:p>
    <w:p w14:paraId="4720E255" w14:textId="77777777" w:rsidR="005E6A9E" w:rsidRDefault="005E6A9E" w:rsidP="005E6A9E">
      <w:pPr>
        <w:pStyle w:val="Style1"/>
      </w:pPr>
      <w:r>
        <w:t xml:space="preserve">                }</w:t>
      </w:r>
    </w:p>
    <w:p w14:paraId="5397B537" w14:textId="77777777" w:rsidR="005E6A9E" w:rsidRDefault="005E6A9E" w:rsidP="005E6A9E">
      <w:pPr>
        <w:pStyle w:val="Style1"/>
      </w:pPr>
      <w:r>
        <w:t xml:space="preserve">                )),</w:t>
      </w:r>
    </w:p>
    <w:p w14:paraId="7E0FE3C1" w14:textId="77777777" w:rsidR="005E6A9E" w:rsidRDefault="005E6A9E" w:rsidP="005E6A9E">
      <w:pPr>
        <w:pStyle w:val="Style1"/>
      </w:pPr>
      <w:r>
        <w:t xml:space="preserve">                Promise.all(n)</w:t>
      </w:r>
    </w:p>
    <w:p w14:paraId="42A16F14" w14:textId="77777777" w:rsidR="005E6A9E" w:rsidRDefault="005E6A9E" w:rsidP="005E6A9E">
      <w:pPr>
        <w:pStyle w:val="Style1"/>
      </w:pPr>
      <w:r>
        <w:t xml:space="preserve">            }</w:t>
      </w:r>
    </w:p>
    <w:p w14:paraId="462F37CB" w14:textId="77777777" w:rsidR="005E6A9E" w:rsidRDefault="005E6A9E" w:rsidP="005E6A9E">
      <w:pPr>
        <w:pStyle w:val="Style1"/>
      </w:pPr>
      <w:r>
        <w:t xml:space="preserve">            ,</w:t>
      </w:r>
    </w:p>
    <w:p w14:paraId="1C7C454F" w14:textId="77777777" w:rsidR="005E6A9E" w:rsidRDefault="005E6A9E" w:rsidP="005E6A9E">
      <w:pPr>
        <w:pStyle w:val="Style1"/>
      </w:pPr>
      <w:r>
        <w:t xml:space="preserve">            t.resetErrorBoundaries = function() {</w:t>
      </w:r>
    </w:p>
    <w:p w14:paraId="667BA404" w14:textId="77777777" w:rsidR="005E6A9E" w:rsidRDefault="005E6A9E" w:rsidP="005E6A9E">
      <w:pPr>
        <w:pStyle w:val="Style1"/>
      </w:pPr>
      <w:r>
        <w:t xml:space="preserve">                this.getQueries().forEach((function(e) {</w:t>
      </w:r>
    </w:p>
    <w:p w14:paraId="30500FC3" w14:textId="77777777" w:rsidR="005E6A9E" w:rsidRDefault="005E6A9E" w:rsidP="005E6A9E">
      <w:pPr>
        <w:pStyle w:val="Style1"/>
      </w:pPr>
      <w:r>
        <w:t xml:space="preserve">                    e.state.throwInErrorBoundary = !1</w:t>
      </w:r>
    </w:p>
    <w:p w14:paraId="0A796B4F" w14:textId="77777777" w:rsidR="005E6A9E" w:rsidRDefault="005E6A9E" w:rsidP="005E6A9E">
      <w:pPr>
        <w:pStyle w:val="Style1"/>
      </w:pPr>
      <w:r>
        <w:t xml:space="preserve">                }</w:t>
      </w:r>
    </w:p>
    <w:p w14:paraId="6F166367" w14:textId="77777777" w:rsidR="005E6A9E" w:rsidRDefault="005E6A9E" w:rsidP="005E6A9E">
      <w:pPr>
        <w:pStyle w:val="Style1"/>
      </w:pPr>
      <w:r>
        <w:t xml:space="preserve">                ))</w:t>
      </w:r>
    </w:p>
    <w:p w14:paraId="48F05EFA" w14:textId="77777777" w:rsidR="005E6A9E" w:rsidRDefault="005E6A9E" w:rsidP="005E6A9E">
      <w:pPr>
        <w:pStyle w:val="Style1"/>
      </w:pPr>
      <w:r>
        <w:t xml:space="preserve">            }</w:t>
      </w:r>
    </w:p>
    <w:p w14:paraId="487880B3" w14:textId="77777777" w:rsidR="005E6A9E" w:rsidRDefault="005E6A9E" w:rsidP="005E6A9E">
      <w:pPr>
        <w:pStyle w:val="Style1"/>
      </w:pPr>
      <w:r>
        <w:t xml:space="preserve">            ,</w:t>
      </w:r>
    </w:p>
    <w:p w14:paraId="51EE31BC" w14:textId="77777777" w:rsidR="005E6A9E" w:rsidRDefault="005E6A9E" w:rsidP="005E6A9E">
      <w:pPr>
        <w:pStyle w:val="Style1"/>
      </w:pPr>
      <w:r>
        <w:t xml:space="preserve">            t.buildQuery = function(e, t) {</w:t>
      </w:r>
    </w:p>
    <w:p w14:paraId="39F6E9EA" w14:textId="77777777" w:rsidR="005E6A9E" w:rsidRDefault="005E6A9E" w:rsidP="005E6A9E">
      <w:pPr>
        <w:pStyle w:val="Style1"/>
      </w:pPr>
      <w:r>
        <w:t xml:space="preserve">                var r = this.getResolvedQueryConfig(e, t)</w:t>
      </w:r>
    </w:p>
    <w:p w14:paraId="50789012" w14:textId="77777777" w:rsidR="005E6A9E" w:rsidRDefault="005E6A9E" w:rsidP="005E6A9E">
      <w:pPr>
        <w:pStyle w:val="Style1"/>
      </w:pPr>
      <w:r>
        <w:t xml:space="preserve">                  , n = this.getQueryByHash(r.queryHash);</w:t>
      </w:r>
    </w:p>
    <w:p w14:paraId="3C3BE91E" w14:textId="77777777" w:rsidR="005E6A9E" w:rsidRDefault="005E6A9E" w:rsidP="005E6A9E">
      <w:pPr>
        <w:pStyle w:val="Style1"/>
      </w:pPr>
      <w:r>
        <w:t xml:space="preserve">                return n || (n = this.createQuery(r)),</w:t>
      </w:r>
    </w:p>
    <w:p w14:paraId="616AF0EC" w14:textId="77777777" w:rsidR="005E6A9E" w:rsidRDefault="005E6A9E" w:rsidP="005E6A9E">
      <w:pPr>
        <w:pStyle w:val="Style1"/>
      </w:pPr>
      <w:r>
        <w:t xml:space="preserve">                n</w:t>
      </w:r>
    </w:p>
    <w:p w14:paraId="5EA98372" w14:textId="77777777" w:rsidR="005E6A9E" w:rsidRDefault="005E6A9E" w:rsidP="005E6A9E">
      <w:pPr>
        <w:pStyle w:val="Style1"/>
      </w:pPr>
      <w:r>
        <w:t xml:space="preserve">            }</w:t>
      </w:r>
    </w:p>
    <w:p w14:paraId="282493F7" w14:textId="77777777" w:rsidR="005E6A9E" w:rsidRDefault="005E6A9E" w:rsidP="005E6A9E">
      <w:pPr>
        <w:pStyle w:val="Style1"/>
      </w:pPr>
      <w:r>
        <w:t xml:space="preserve">            ,</w:t>
      </w:r>
    </w:p>
    <w:p w14:paraId="1E4D459F" w14:textId="77777777" w:rsidR="005E6A9E" w:rsidRDefault="005E6A9E" w:rsidP="005E6A9E">
      <w:pPr>
        <w:pStyle w:val="Style1"/>
      </w:pPr>
      <w:r>
        <w:t xml:space="preserve">            t.createQuery = function(e) {</w:t>
      </w:r>
    </w:p>
    <w:p w14:paraId="1574A4E7" w14:textId="77777777" w:rsidR="005E6A9E" w:rsidRDefault="005E6A9E" w:rsidP="005E6A9E">
      <w:pPr>
        <w:pStyle w:val="Style1"/>
      </w:pPr>
      <w:r>
        <w:t xml:space="preserve">                var t = new D(e);</w:t>
      </w:r>
    </w:p>
    <w:p w14:paraId="36E6F7FA" w14:textId="77777777" w:rsidR="005E6A9E" w:rsidRDefault="005E6A9E" w:rsidP="005E6A9E">
      <w:pPr>
        <w:pStyle w:val="Style1"/>
      </w:pPr>
      <w:r>
        <w:t xml:space="preserve">                return this.config.frozen || (this.queries[t.queryHash] = t,</w:t>
      </w:r>
    </w:p>
    <w:p w14:paraId="55C4054A" w14:textId="77777777" w:rsidR="005E6A9E" w:rsidRDefault="005E6A9E" w:rsidP="005E6A9E">
      <w:pPr>
        <w:pStyle w:val="Style1"/>
      </w:pPr>
      <w:r>
        <w:t xml:space="preserve">                this.queriesArray.push(t),</w:t>
      </w:r>
    </w:p>
    <w:p w14:paraId="5C0BCF0F" w14:textId="77777777" w:rsidR="005E6A9E" w:rsidRDefault="005E6A9E" w:rsidP="005E6A9E">
      <w:pPr>
        <w:pStyle w:val="Style1"/>
      </w:pPr>
      <w:r>
        <w:t xml:space="preserve">                this.notifyGlobalListeners(t)),</w:t>
      </w:r>
    </w:p>
    <w:p w14:paraId="4C1350DC" w14:textId="77777777" w:rsidR="005E6A9E" w:rsidRDefault="005E6A9E" w:rsidP="005E6A9E">
      <w:pPr>
        <w:pStyle w:val="Style1"/>
      </w:pPr>
      <w:r>
        <w:t xml:space="preserve">                t</w:t>
      </w:r>
    </w:p>
    <w:p w14:paraId="1C11DCAB" w14:textId="77777777" w:rsidR="005E6A9E" w:rsidRDefault="005E6A9E" w:rsidP="005E6A9E">
      <w:pPr>
        <w:pStyle w:val="Style1"/>
      </w:pPr>
      <w:r>
        <w:t xml:space="preserve">            }</w:t>
      </w:r>
    </w:p>
    <w:p w14:paraId="744B504E" w14:textId="77777777" w:rsidR="005E6A9E" w:rsidRDefault="005E6A9E" w:rsidP="005E6A9E">
      <w:pPr>
        <w:pStyle w:val="Style1"/>
      </w:pPr>
      <w:r>
        <w:t xml:space="preserve">            ,</w:t>
      </w:r>
    </w:p>
    <w:p w14:paraId="0854A56B" w14:textId="77777777" w:rsidR="005E6A9E" w:rsidRDefault="005E6A9E" w:rsidP="005E6A9E">
      <w:pPr>
        <w:pStyle w:val="Style1"/>
      </w:pPr>
      <w:r>
        <w:t xml:space="preserve">            t.fetchQuery = function(e, t, r) {</w:t>
      </w:r>
    </w:p>
    <w:p w14:paraId="325AAEB2" w14:textId="77777777" w:rsidR="005E6A9E" w:rsidRDefault="005E6A9E" w:rsidP="005E6A9E">
      <w:pPr>
        <w:pStyle w:val="Style1"/>
      </w:pPr>
      <w:r>
        <w:t xml:space="preserve">                var n = p(e, t, r)</w:t>
      </w:r>
    </w:p>
    <w:p w14:paraId="5BECBEAD" w14:textId="77777777" w:rsidR="005E6A9E" w:rsidRDefault="005E6A9E" w:rsidP="005E6A9E">
      <w:pPr>
        <w:pStyle w:val="Style1"/>
      </w:pPr>
      <w:r>
        <w:t xml:space="preserve">                  , u = n[1]</w:t>
      </w:r>
    </w:p>
    <w:p w14:paraId="245BCEC9" w14:textId="77777777" w:rsidR="005E6A9E" w:rsidRDefault="005E6A9E" w:rsidP="005E6A9E">
      <w:pPr>
        <w:pStyle w:val="Style1"/>
      </w:pPr>
      <w:r>
        <w:t xml:space="preserve">                  , o = this.getResolvedQueryConfig(n[0], Object(i.a)({</w:t>
      </w:r>
    </w:p>
    <w:p w14:paraId="7118C9FC" w14:textId="77777777" w:rsidR="005E6A9E" w:rsidRDefault="005E6A9E" w:rsidP="005E6A9E">
      <w:pPr>
        <w:pStyle w:val="Style1"/>
      </w:pPr>
      <w:r>
        <w:t xml:space="preserve">                    retry: !1</w:t>
      </w:r>
    </w:p>
    <w:p w14:paraId="5F09C800" w14:textId="77777777" w:rsidR="005E6A9E" w:rsidRDefault="005E6A9E" w:rsidP="005E6A9E">
      <w:pPr>
        <w:pStyle w:val="Style1"/>
      </w:pPr>
      <w:r>
        <w:t xml:space="preserve">                }, u))</w:t>
      </w:r>
    </w:p>
    <w:p w14:paraId="154A80CB" w14:textId="77777777" w:rsidR="005E6A9E" w:rsidRDefault="005E6A9E" w:rsidP="005E6A9E">
      <w:pPr>
        <w:pStyle w:val="Style1"/>
      </w:pPr>
      <w:r>
        <w:t xml:space="preserve">                  , s = this.getQueryByHash(o.queryHash);</w:t>
      </w:r>
    </w:p>
    <w:p w14:paraId="663BA896" w14:textId="77777777" w:rsidR="005E6A9E" w:rsidRDefault="005E6A9E" w:rsidP="005E6A9E">
      <w:pPr>
        <w:pStyle w:val="Style1"/>
      </w:pPr>
      <w:r>
        <w:t xml:space="preserve">                return s || (s = this.createQuery(o)),</w:t>
      </w:r>
    </w:p>
    <w:p w14:paraId="19BF6F37" w14:textId="77777777" w:rsidR="005E6A9E" w:rsidRDefault="005E6A9E" w:rsidP="005E6A9E">
      <w:pPr>
        <w:pStyle w:val="Style1"/>
      </w:pPr>
      <w:r>
        <w:t xml:space="preserve">                s.isStaleByTime(u.staleTime) ? s.fetch(void 0, o) : Promise.resolve(s.state.data)</w:t>
      </w:r>
    </w:p>
    <w:p w14:paraId="601A59F6" w14:textId="77777777" w:rsidR="005E6A9E" w:rsidRDefault="005E6A9E" w:rsidP="005E6A9E">
      <w:pPr>
        <w:pStyle w:val="Style1"/>
      </w:pPr>
      <w:r>
        <w:t xml:space="preserve">            }</w:t>
      </w:r>
    </w:p>
    <w:p w14:paraId="6DFA090F" w14:textId="77777777" w:rsidR="005E6A9E" w:rsidRDefault="005E6A9E" w:rsidP="005E6A9E">
      <w:pPr>
        <w:pStyle w:val="Style1"/>
      </w:pPr>
      <w:r>
        <w:t xml:space="preserve">            ,</w:t>
      </w:r>
    </w:p>
    <w:p w14:paraId="2C3A645C" w14:textId="77777777" w:rsidR="005E6A9E" w:rsidRDefault="005E6A9E" w:rsidP="005E6A9E">
      <w:pPr>
        <w:pStyle w:val="Style1"/>
      </w:pPr>
      <w:r>
        <w:t xml:space="preserve">            t.prefetchQuery = function(e, t, r, n) {</w:t>
      </w:r>
    </w:p>
    <w:p w14:paraId="5728E414" w14:textId="77777777" w:rsidR="005E6A9E" w:rsidRDefault="005E6A9E" w:rsidP="005E6A9E">
      <w:pPr>
        <w:pStyle w:val="Style1"/>
      </w:pPr>
      <w:r>
        <w:t xml:space="preserve">                b(t) &amp;&amp; (t.hasOwnProperty("throwOnError") || t.hasOwnProperty("force")) &amp;&amp; (n = t,</w:t>
      </w:r>
    </w:p>
    <w:p w14:paraId="56C2B81E" w14:textId="77777777" w:rsidR="005E6A9E" w:rsidRDefault="005E6A9E" w:rsidP="005E6A9E">
      <w:pPr>
        <w:pStyle w:val="Style1"/>
      </w:pPr>
      <w:r>
        <w:t xml:space="preserve">                t = void 0,</w:t>
      </w:r>
    </w:p>
    <w:p w14:paraId="071E4379" w14:textId="77777777" w:rsidR="005E6A9E" w:rsidRDefault="005E6A9E" w:rsidP="005E6A9E">
      <w:pPr>
        <w:pStyle w:val="Style1"/>
      </w:pPr>
      <w:r>
        <w:t xml:space="preserve">                r = void 0);</w:t>
      </w:r>
    </w:p>
    <w:p w14:paraId="2F0F3400" w14:textId="77777777" w:rsidR="005E6A9E" w:rsidRDefault="005E6A9E" w:rsidP="005E6A9E">
      <w:pPr>
        <w:pStyle w:val="Style1"/>
      </w:pPr>
      <w:r>
        <w:t xml:space="preserve">                var i = p(e, t, r, n)</w:t>
      </w:r>
    </w:p>
    <w:p w14:paraId="754AC2EE" w14:textId="77777777" w:rsidR="005E6A9E" w:rsidRDefault="005E6A9E" w:rsidP="005E6A9E">
      <w:pPr>
        <w:pStyle w:val="Style1"/>
      </w:pPr>
      <w:r>
        <w:t xml:space="preserve">                  , u = i[0]</w:t>
      </w:r>
    </w:p>
    <w:p w14:paraId="502529FC" w14:textId="77777777" w:rsidR="005E6A9E" w:rsidRDefault="005E6A9E" w:rsidP="005E6A9E">
      <w:pPr>
        <w:pStyle w:val="Style1"/>
      </w:pPr>
      <w:r>
        <w:t xml:space="preserve">                  , o = i[1]</w:t>
      </w:r>
    </w:p>
    <w:p w14:paraId="3CC87666" w14:textId="77777777" w:rsidR="005E6A9E" w:rsidRDefault="005E6A9E" w:rsidP="005E6A9E">
      <w:pPr>
        <w:pStyle w:val="Style1"/>
      </w:pPr>
      <w:r>
        <w:t xml:space="preserve">                  , s = i[2];</w:t>
      </w:r>
    </w:p>
    <w:p w14:paraId="7172F653" w14:textId="77777777" w:rsidR="005E6A9E" w:rsidRDefault="005E6A9E" w:rsidP="005E6A9E">
      <w:pPr>
        <w:pStyle w:val="Style1"/>
      </w:pPr>
      <w:r>
        <w:t xml:space="preserve">                (null == s ? void 0 : s.force) &amp;&amp; (o.staleTime = 0);</w:t>
      </w:r>
    </w:p>
    <w:p w14:paraId="6260D519" w14:textId="77777777" w:rsidR="005E6A9E" w:rsidRDefault="005E6A9E" w:rsidP="005E6A9E">
      <w:pPr>
        <w:pStyle w:val="Style1"/>
      </w:pPr>
      <w:r>
        <w:t xml:space="preserve">                var a = this.fetchQuery(u, o);</w:t>
      </w:r>
    </w:p>
    <w:p w14:paraId="37DBFF2B" w14:textId="77777777" w:rsidR="005E6A9E" w:rsidRDefault="005E6A9E" w:rsidP="005E6A9E">
      <w:pPr>
        <w:pStyle w:val="Style1"/>
      </w:pPr>
      <w:r>
        <w:t xml:space="preserve">                return (null == s ? void 0 : s.throwOnError) || (a = a.catch(c)),</w:t>
      </w:r>
    </w:p>
    <w:p w14:paraId="0DD8DB5B" w14:textId="77777777" w:rsidR="005E6A9E" w:rsidRDefault="005E6A9E" w:rsidP="005E6A9E">
      <w:pPr>
        <w:pStyle w:val="Style1"/>
      </w:pPr>
      <w:r>
        <w:t xml:space="preserve">                a</w:t>
      </w:r>
    </w:p>
    <w:p w14:paraId="5363F784" w14:textId="77777777" w:rsidR="005E6A9E" w:rsidRDefault="005E6A9E" w:rsidP="005E6A9E">
      <w:pPr>
        <w:pStyle w:val="Style1"/>
      </w:pPr>
      <w:r>
        <w:t xml:space="preserve">            }</w:t>
      </w:r>
    </w:p>
    <w:p w14:paraId="3D1B6B67" w14:textId="77777777" w:rsidR="005E6A9E" w:rsidRDefault="005E6A9E" w:rsidP="005E6A9E">
      <w:pPr>
        <w:pStyle w:val="Style1"/>
      </w:pPr>
      <w:r>
        <w:t xml:space="preserve">            ,</w:t>
      </w:r>
    </w:p>
    <w:p w14:paraId="5FF43033" w14:textId="77777777" w:rsidR="005E6A9E" w:rsidRDefault="005E6A9E" w:rsidP="005E6A9E">
      <w:pPr>
        <w:pStyle w:val="Style1"/>
      </w:pPr>
      <w:r>
        <w:t xml:space="preserve">            t.watchQuery = function(e, t, r) {</w:t>
      </w:r>
    </w:p>
    <w:p w14:paraId="35E9EFF1" w14:textId="77777777" w:rsidR="005E6A9E" w:rsidRDefault="005E6A9E" w:rsidP="005E6A9E">
      <w:pPr>
        <w:pStyle w:val="Style1"/>
      </w:pPr>
      <w:r>
        <w:t xml:space="preserve">                var n = p(e, t, r)</w:t>
      </w:r>
    </w:p>
    <w:p w14:paraId="6AA6BB1A" w14:textId="77777777" w:rsidR="005E6A9E" w:rsidRDefault="005E6A9E" w:rsidP="005E6A9E">
      <w:pPr>
        <w:pStyle w:val="Style1"/>
      </w:pPr>
      <w:r>
        <w:t xml:space="preserve">                  , i = this.getResolvedQueryConfig(n[0], n[1]);</w:t>
      </w:r>
    </w:p>
    <w:p w14:paraId="1964CA63" w14:textId="77777777" w:rsidR="005E6A9E" w:rsidRDefault="005E6A9E" w:rsidP="005E6A9E">
      <w:pPr>
        <w:pStyle w:val="Style1"/>
      </w:pPr>
      <w:r>
        <w:t xml:space="preserve">                return new E(i)</w:t>
      </w:r>
    </w:p>
    <w:p w14:paraId="4AB4E7B2" w14:textId="77777777" w:rsidR="005E6A9E" w:rsidRDefault="005E6A9E" w:rsidP="005E6A9E">
      <w:pPr>
        <w:pStyle w:val="Style1"/>
      </w:pPr>
      <w:r>
        <w:t xml:space="preserve">            }</w:t>
      </w:r>
    </w:p>
    <w:p w14:paraId="19296631" w14:textId="77777777" w:rsidR="005E6A9E" w:rsidRDefault="005E6A9E" w:rsidP="005E6A9E">
      <w:pPr>
        <w:pStyle w:val="Style1"/>
      </w:pPr>
      <w:r>
        <w:t xml:space="preserve">            ,</w:t>
      </w:r>
    </w:p>
    <w:p w14:paraId="64422710" w14:textId="77777777" w:rsidR="005E6A9E" w:rsidRDefault="005E6A9E" w:rsidP="005E6A9E">
      <w:pPr>
        <w:pStyle w:val="Style1"/>
      </w:pPr>
      <w:r>
        <w:t xml:space="preserve">            t.setQueryData = function(e, t, r) {</w:t>
      </w:r>
    </w:p>
    <w:p w14:paraId="58E172AB" w14:textId="77777777" w:rsidR="005E6A9E" w:rsidRDefault="005E6A9E" w:rsidP="005E6A9E">
      <w:pPr>
        <w:pStyle w:val="Style1"/>
      </w:pPr>
      <w:r>
        <w:t xml:space="preserve">                this.buildQuery(e, r).setData(t)</w:t>
      </w:r>
    </w:p>
    <w:p w14:paraId="5BF8EC80" w14:textId="77777777" w:rsidR="005E6A9E" w:rsidRDefault="005E6A9E" w:rsidP="005E6A9E">
      <w:pPr>
        <w:pStyle w:val="Style1"/>
      </w:pPr>
      <w:r>
        <w:t xml:space="preserve">            }</w:t>
      </w:r>
    </w:p>
    <w:p w14:paraId="7795D74B" w14:textId="77777777" w:rsidR="005E6A9E" w:rsidRDefault="005E6A9E" w:rsidP="005E6A9E">
      <w:pPr>
        <w:pStyle w:val="Style1"/>
      </w:pPr>
      <w:r>
        <w:t xml:space="preserve">            ,</w:t>
      </w:r>
    </w:p>
    <w:p w14:paraId="4A714E8F" w14:textId="77777777" w:rsidR="005E6A9E" w:rsidRDefault="005E6A9E" w:rsidP="005E6A9E">
      <w:pPr>
        <w:pStyle w:val="Style1"/>
      </w:pPr>
      <w:r>
        <w:t xml:space="preserve">            e</w:t>
      </w:r>
    </w:p>
    <w:p w14:paraId="77DF9698" w14:textId="77777777" w:rsidR="005E6A9E" w:rsidRDefault="005E6A9E" w:rsidP="005E6A9E">
      <w:pPr>
        <w:pStyle w:val="Style1"/>
      </w:pPr>
      <w:r>
        <w:t xml:space="preserve">        }())({</w:t>
      </w:r>
    </w:p>
    <w:p w14:paraId="57A12C78" w14:textId="77777777" w:rsidR="005E6A9E" w:rsidRDefault="005E6A9E" w:rsidP="005E6A9E">
      <w:pPr>
        <w:pStyle w:val="Style1"/>
      </w:pPr>
      <w:r>
        <w:t xml:space="preserve">            frozen: s</w:t>
      </w:r>
    </w:p>
    <w:p w14:paraId="5D33DD1F" w14:textId="77777777" w:rsidR="005E6A9E" w:rsidRDefault="005E6A9E" w:rsidP="005E6A9E">
      <w:pPr>
        <w:pStyle w:val="Style1"/>
      </w:pPr>
      <w:r>
        <w:t xml:space="preserve">        })</w:t>
      </w:r>
    </w:p>
    <w:p w14:paraId="29B6CCD3" w14:textId="77777777" w:rsidR="005E6A9E" w:rsidRDefault="005E6A9E" w:rsidP="005E6A9E">
      <w:pPr>
        <w:pStyle w:val="Style1"/>
      </w:pPr>
      <w:r>
        <w:t xml:space="preserve">          , k = [H];</w:t>
      </w:r>
    </w:p>
    <w:p w14:paraId="64DC76F8" w14:textId="77777777" w:rsidR="005E6A9E" w:rsidRDefault="005E6A9E" w:rsidP="005E6A9E">
      <w:pPr>
        <w:pStyle w:val="Style1"/>
      </w:pPr>
      <w:r>
        <w:t xml:space="preserve">        function G(e) {</w:t>
      </w:r>
    </w:p>
    <w:p w14:paraId="78CCEA66" w14:textId="77777777" w:rsidR="005E6A9E" w:rsidRDefault="005E6A9E" w:rsidP="005E6A9E">
      <w:pPr>
        <w:pStyle w:val="Style1"/>
      </w:pPr>
      <w:r>
        <w:t xml:space="preserve">            v() &amp;&amp; y() &amp;&amp; T.batch((function() {</w:t>
      </w:r>
    </w:p>
    <w:p w14:paraId="684930E1" w14:textId="77777777" w:rsidR="005E6A9E" w:rsidRDefault="005E6A9E" w:rsidP="005E6A9E">
      <w:pPr>
        <w:pStyle w:val="Style1"/>
      </w:pPr>
      <w:r>
        <w:t xml:space="preserve">                k.forEach((function(t) {</w:t>
      </w:r>
    </w:p>
    <w:p w14:paraId="5AE5223F" w14:textId="77777777" w:rsidR="005E6A9E" w:rsidRDefault="005E6A9E" w:rsidP="005E6A9E">
      <w:pPr>
        <w:pStyle w:val="Style1"/>
      </w:pPr>
      <w:r>
        <w:t xml:space="preserve">                    t.getQueries().forEach((function(t) {</w:t>
      </w:r>
    </w:p>
    <w:p w14:paraId="235FA40E" w14:textId="77777777" w:rsidR="005E6A9E" w:rsidRDefault="005E6A9E" w:rsidP="005E6A9E">
      <w:pPr>
        <w:pStyle w:val="Style1"/>
      </w:pPr>
      <w:r>
        <w:t xml:space="preserve">                        t.onInteraction(e)</w:t>
      </w:r>
    </w:p>
    <w:p w14:paraId="27256668" w14:textId="77777777" w:rsidR="005E6A9E" w:rsidRDefault="005E6A9E" w:rsidP="005E6A9E">
      <w:pPr>
        <w:pStyle w:val="Style1"/>
      </w:pPr>
      <w:r>
        <w:t xml:space="preserve">                    }</w:t>
      </w:r>
    </w:p>
    <w:p w14:paraId="60D67BE5" w14:textId="77777777" w:rsidR="005E6A9E" w:rsidRDefault="005E6A9E" w:rsidP="005E6A9E">
      <w:pPr>
        <w:pStyle w:val="Style1"/>
      </w:pPr>
      <w:r>
        <w:t xml:space="preserve">                    ))</w:t>
      </w:r>
    </w:p>
    <w:p w14:paraId="1F5BF169" w14:textId="77777777" w:rsidR="005E6A9E" w:rsidRDefault="005E6A9E" w:rsidP="005E6A9E">
      <w:pPr>
        <w:pStyle w:val="Style1"/>
      </w:pPr>
      <w:r>
        <w:t xml:space="preserve">                }</w:t>
      </w:r>
    </w:p>
    <w:p w14:paraId="25490E3B" w14:textId="77777777" w:rsidR="005E6A9E" w:rsidRDefault="005E6A9E" w:rsidP="005E6A9E">
      <w:pPr>
        <w:pStyle w:val="Style1"/>
      </w:pPr>
      <w:r>
        <w:t xml:space="preserve">                ))</w:t>
      </w:r>
    </w:p>
    <w:p w14:paraId="7EB3B30A" w14:textId="77777777" w:rsidR="005E6A9E" w:rsidRDefault="005E6A9E" w:rsidP="005E6A9E">
      <w:pPr>
        <w:pStyle w:val="Style1"/>
      </w:pPr>
      <w:r>
        <w:t xml:space="preserve">            }</w:t>
      </w:r>
    </w:p>
    <w:p w14:paraId="4EE87D05" w14:textId="77777777" w:rsidR="005E6A9E" w:rsidRDefault="005E6A9E" w:rsidP="005E6A9E">
      <w:pPr>
        <w:pStyle w:val="Style1"/>
      </w:pPr>
      <w:r>
        <w:t xml:space="preserve">            ))</w:t>
      </w:r>
    </w:p>
    <w:p w14:paraId="4811025B" w14:textId="77777777" w:rsidR="005E6A9E" w:rsidRDefault="005E6A9E" w:rsidP="005E6A9E">
      <w:pPr>
        <w:pStyle w:val="Style1"/>
      </w:pPr>
      <w:r>
        <w:t xml:space="preserve">        }</w:t>
      </w:r>
    </w:p>
    <w:p w14:paraId="4F943938" w14:textId="77777777" w:rsidR="005E6A9E" w:rsidRDefault="005E6A9E" w:rsidP="005E6A9E">
      <w:pPr>
        <w:pStyle w:val="Style1"/>
      </w:pPr>
      <w:r>
        <w:t xml:space="preserve">        F((function() {</w:t>
      </w:r>
    </w:p>
    <w:p w14:paraId="04640339" w14:textId="77777777" w:rsidR="005E6A9E" w:rsidRDefault="005E6A9E" w:rsidP="005E6A9E">
      <w:pPr>
        <w:pStyle w:val="Style1"/>
      </w:pPr>
      <w:r>
        <w:t xml:space="preserve">            return G("focus")</w:t>
      </w:r>
    </w:p>
    <w:p w14:paraId="0BDC4813" w14:textId="77777777" w:rsidR="005E6A9E" w:rsidRDefault="005E6A9E" w:rsidP="005E6A9E">
      <w:pPr>
        <w:pStyle w:val="Style1"/>
      </w:pPr>
      <w:r>
        <w:t xml:space="preserve">        }</w:t>
      </w:r>
    </w:p>
    <w:p w14:paraId="1CC5B461" w14:textId="77777777" w:rsidR="005E6A9E" w:rsidRDefault="005E6A9E" w:rsidP="005E6A9E">
      <w:pPr>
        <w:pStyle w:val="Style1"/>
      </w:pPr>
      <w:r>
        <w:t xml:space="preserve">        ))((function(e) {</w:t>
      </w:r>
    </w:p>
    <w:p w14:paraId="67A5BEE8" w14:textId="77777777" w:rsidR="005E6A9E" w:rsidRDefault="005E6A9E" w:rsidP="005E6A9E">
      <w:pPr>
        <w:pStyle w:val="Style1"/>
      </w:pPr>
      <w:r>
        <w:t xml:space="preserve">            var t;</w:t>
      </w:r>
    </w:p>
    <w:p w14:paraId="5C99CA08" w14:textId="77777777" w:rsidR="005E6A9E" w:rsidRDefault="005E6A9E" w:rsidP="005E6A9E">
      <w:pPr>
        <w:pStyle w:val="Style1"/>
      </w:pPr>
      <w:r>
        <w:t xml:space="preserve">            if (!s &amp;&amp; (null == (t = window) ? void 0 : t.addEventListener))</w:t>
      </w:r>
    </w:p>
    <w:p w14:paraId="12E8897F" w14:textId="77777777" w:rsidR="005E6A9E" w:rsidRDefault="005E6A9E" w:rsidP="005E6A9E">
      <w:pPr>
        <w:pStyle w:val="Style1"/>
      </w:pPr>
      <w:r>
        <w:t xml:space="preserve">                return window.addEventListener("visibilitychange", e, !1),</w:t>
      </w:r>
    </w:p>
    <w:p w14:paraId="7DEF98E3" w14:textId="77777777" w:rsidR="005E6A9E" w:rsidRDefault="005E6A9E" w:rsidP="005E6A9E">
      <w:pPr>
        <w:pStyle w:val="Style1"/>
      </w:pPr>
      <w:r>
        <w:t xml:space="preserve">                window.addEventListener("focus", e, !1),</w:t>
      </w:r>
    </w:p>
    <w:p w14:paraId="6BC92ECE" w14:textId="77777777" w:rsidR="005E6A9E" w:rsidRDefault="005E6A9E" w:rsidP="005E6A9E">
      <w:pPr>
        <w:pStyle w:val="Style1"/>
      </w:pPr>
      <w:r>
        <w:t xml:space="preserve">                function() {</w:t>
      </w:r>
    </w:p>
    <w:p w14:paraId="201575DF" w14:textId="77777777" w:rsidR="005E6A9E" w:rsidRDefault="005E6A9E" w:rsidP="005E6A9E">
      <w:pPr>
        <w:pStyle w:val="Style1"/>
      </w:pPr>
      <w:r>
        <w:t xml:space="preserve">                    window.removeEventListener("visibilitychange", e),</w:t>
      </w:r>
    </w:p>
    <w:p w14:paraId="7257A82D" w14:textId="77777777" w:rsidR="005E6A9E" w:rsidRDefault="005E6A9E" w:rsidP="005E6A9E">
      <w:pPr>
        <w:pStyle w:val="Style1"/>
      </w:pPr>
      <w:r>
        <w:t xml:space="preserve">                    window.removeEventListener("focus", e)</w:t>
      </w:r>
    </w:p>
    <w:p w14:paraId="27DBC115" w14:textId="77777777" w:rsidR="005E6A9E" w:rsidRDefault="005E6A9E" w:rsidP="005E6A9E">
      <w:pPr>
        <w:pStyle w:val="Style1"/>
      </w:pPr>
      <w:r>
        <w:t xml:space="preserve">                }</w:t>
      </w:r>
    </w:p>
    <w:p w14:paraId="348B0A7C" w14:textId="77777777" w:rsidR="005E6A9E" w:rsidRDefault="005E6A9E" w:rsidP="005E6A9E">
      <w:pPr>
        <w:pStyle w:val="Style1"/>
      </w:pPr>
      <w:r>
        <w:t xml:space="preserve">        }</w:t>
      </w:r>
    </w:p>
    <w:p w14:paraId="551E184E" w14:textId="77777777" w:rsidR="005E6A9E" w:rsidRDefault="005E6A9E" w:rsidP="005E6A9E">
      <w:pPr>
        <w:pStyle w:val="Style1"/>
      </w:pPr>
      <w:r>
        <w:t xml:space="preserve">        )),</w:t>
      </w:r>
    </w:p>
    <w:p w14:paraId="7E973954" w14:textId="77777777" w:rsidR="005E6A9E" w:rsidRDefault="005E6A9E" w:rsidP="005E6A9E">
      <w:pPr>
        <w:pStyle w:val="Style1"/>
      </w:pPr>
      <w:r>
        <w:t xml:space="preserve">        F((function() {</w:t>
      </w:r>
    </w:p>
    <w:p w14:paraId="0A7F5949" w14:textId="77777777" w:rsidR="005E6A9E" w:rsidRDefault="005E6A9E" w:rsidP="005E6A9E">
      <w:pPr>
        <w:pStyle w:val="Style1"/>
      </w:pPr>
      <w:r>
        <w:t xml:space="preserve">            return G("online")</w:t>
      </w:r>
    </w:p>
    <w:p w14:paraId="5290EC1B" w14:textId="77777777" w:rsidR="005E6A9E" w:rsidRDefault="005E6A9E" w:rsidP="005E6A9E">
      <w:pPr>
        <w:pStyle w:val="Style1"/>
      </w:pPr>
      <w:r>
        <w:t xml:space="preserve">        }</w:t>
      </w:r>
    </w:p>
    <w:p w14:paraId="1CBEB68E" w14:textId="77777777" w:rsidR="005E6A9E" w:rsidRDefault="005E6A9E" w:rsidP="005E6A9E">
      <w:pPr>
        <w:pStyle w:val="Style1"/>
      </w:pPr>
      <w:r>
        <w:t xml:space="preserve">        ))((function(e) {</w:t>
      </w:r>
    </w:p>
    <w:p w14:paraId="5B6E2AE5" w14:textId="77777777" w:rsidR="005E6A9E" w:rsidRDefault="005E6A9E" w:rsidP="005E6A9E">
      <w:pPr>
        <w:pStyle w:val="Style1"/>
      </w:pPr>
      <w:r>
        <w:t xml:space="preserve">            var t;</w:t>
      </w:r>
    </w:p>
    <w:p w14:paraId="2C706DB5" w14:textId="77777777" w:rsidR="005E6A9E" w:rsidRDefault="005E6A9E" w:rsidP="005E6A9E">
      <w:pPr>
        <w:pStyle w:val="Style1"/>
      </w:pPr>
      <w:r>
        <w:t xml:space="preserve">            if (!s &amp;&amp; (null == (t = window) ? void 0 : t.addEventListener))</w:t>
      </w:r>
    </w:p>
    <w:p w14:paraId="702D7C69" w14:textId="77777777" w:rsidR="005E6A9E" w:rsidRDefault="005E6A9E" w:rsidP="005E6A9E">
      <w:pPr>
        <w:pStyle w:val="Style1"/>
      </w:pPr>
      <w:r>
        <w:t xml:space="preserve">                return window.addEventListener("online", e, !1),</w:t>
      </w:r>
    </w:p>
    <w:p w14:paraId="1C0AC92C" w14:textId="77777777" w:rsidR="005E6A9E" w:rsidRDefault="005E6A9E" w:rsidP="005E6A9E">
      <w:pPr>
        <w:pStyle w:val="Style1"/>
      </w:pPr>
      <w:r>
        <w:t xml:space="preserve">                function() {</w:t>
      </w:r>
    </w:p>
    <w:p w14:paraId="64D46EBB" w14:textId="77777777" w:rsidR="005E6A9E" w:rsidRDefault="005E6A9E" w:rsidP="005E6A9E">
      <w:pPr>
        <w:pStyle w:val="Style1"/>
      </w:pPr>
      <w:r>
        <w:t xml:space="preserve">                    window.removeEventListener("online", e)</w:t>
      </w:r>
    </w:p>
    <w:p w14:paraId="44A8DC4B" w14:textId="77777777" w:rsidR="005E6A9E" w:rsidRDefault="005E6A9E" w:rsidP="005E6A9E">
      <w:pPr>
        <w:pStyle w:val="Style1"/>
      </w:pPr>
      <w:r>
        <w:t xml:space="preserve">                }</w:t>
      </w:r>
    </w:p>
    <w:p w14:paraId="1D17F35A" w14:textId="77777777" w:rsidR="005E6A9E" w:rsidRDefault="005E6A9E" w:rsidP="005E6A9E">
      <w:pPr>
        <w:pStyle w:val="Style1"/>
      </w:pPr>
      <w:r>
        <w:t xml:space="preserve">        }</w:t>
      </w:r>
    </w:p>
    <w:p w14:paraId="3ADF8FD3" w14:textId="77777777" w:rsidR="005E6A9E" w:rsidRDefault="005E6A9E" w:rsidP="005E6A9E">
      <w:pPr>
        <w:pStyle w:val="Style1"/>
      </w:pPr>
      <w:r>
        <w:t xml:space="preserve">        ));</w:t>
      </w:r>
    </w:p>
    <w:p w14:paraId="2D9D5A1C" w14:textId="77777777" w:rsidR="005E6A9E" w:rsidRDefault="005E6A9E" w:rsidP="005E6A9E">
      <w:pPr>
        <w:pStyle w:val="Style1"/>
      </w:pPr>
      <w:r>
        <w:t xml:space="preserve">        var x = r("xARA")</w:t>
      </w:r>
    </w:p>
    <w:p w14:paraId="0896B074" w14:textId="77777777" w:rsidR="005E6A9E" w:rsidRDefault="005E6A9E" w:rsidP="005E6A9E">
      <w:pPr>
        <w:pStyle w:val="Style1"/>
      </w:pPr>
      <w:r>
        <w:t xml:space="preserve">          , K = r.n(x).a.unstable_batchedUpdates</w:t>
      </w:r>
    </w:p>
    <w:p w14:paraId="17FC022C" w14:textId="77777777" w:rsidR="005E6A9E" w:rsidRDefault="005E6A9E" w:rsidP="005E6A9E">
      <w:pPr>
        <w:pStyle w:val="Style1"/>
      </w:pPr>
      <w:r>
        <w:t xml:space="preserve">          , U = r("mXGw")</w:t>
      </w:r>
    </w:p>
    <w:p w14:paraId="39EC1605" w14:textId="77777777" w:rsidR="005E6A9E" w:rsidRDefault="005E6A9E" w:rsidP="005E6A9E">
      <w:pPr>
        <w:pStyle w:val="Style1"/>
      </w:pPr>
      <w:r>
        <w:t xml:space="preserve">          , z = r.n(U)</w:t>
      </w:r>
    </w:p>
    <w:p w14:paraId="311594F6" w14:textId="77777777" w:rsidR="005E6A9E" w:rsidRDefault="005E6A9E" w:rsidP="005E6A9E">
      <w:pPr>
        <w:pStyle w:val="Style1"/>
      </w:pPr>
      <w:r>
        <w:t xml:space="preserve">          , J = z.a.createContext(H)</w:t>
      </w:r>
    </w:p>
    <w:p w14:paraId="24005E5C" w14:textId="77777777" w:rsidR="005E6A9E" w:rsidRDefault="005E6A9E" w:rsidP="005E6A9E">
      <w:pPr>
        <w:pStyle w:val="Style1"/>
      </w:pPr>
      <w:r>
        <w:t xml:space="preserve">          , W = function() {</w:t>
      </w:r>
    </w:p>
    <w:p w14:paraId="3D30C3B7" w14:textId="77777777" w:rsidR="005E6A9E" w:rsidRDefault="005E6A9E" w:rsidP="005E6A9E">
      <w:pPr>
        <w:pStyle w:val="Style1"/>
      </w:pPr>
      <w:r>
        <w:t xml:space="preserve">            return z.a.useContext(J)</w:t>
      </w:r>
    </w:p>
    <w:p w14:paraId="12D12A96" w14:textId="77777777" w:rsidR="005E6A9E" w:rsidRDefault="005E6A9E" w:rsidP="005E6A9E">
      <w:pPr>
        <w:pStyle w:val="Style1"/>
      </w:pPr>
      <w:r>
        <w:t xml:space="preserve">        }</w:t>
      </w:r>
    </w:p>
    <w:p w14:paraId="7D5B6D91" w14:textId="77777777" w:rsidR="005E6A9E" w:rsidRDefault="005E6A9E" w:rsidP="005E6A9E">
      <w:pPr>
        <w:pStyle w:val="Style1"/>
      </w:pPr>
      <w:r>
        <w:t xml:space="preserve">          , _ = z.a.createContext(void 0);</w:t>
      </w:r>
    </w:p>
    <w:p w14:paraId="378752E8" w14:textId="77777777" w:rsidR="005E6A9E" w:rsidRDefault="005E6A9E" w:rsidP="005E6A9E">
      <w:pPr>
        <w:pStyle w:val="Style1"/>
      </w:pPr>
      <w:r>
        <w:t xml:space="preserve">        function N() {</w:t>
      </w:r>
    </w:p>
    <w:p w14:paraId="5D84523D" w14:textId="77777777" w:rsidR="005E6A9E" w:rsidRDefault="005E6A9E" w:rsidP="005E6A9E">
      <w:pPr>
        <w:pStyle w:val="Style1"/>
      </w:pPr>
      <w:r>
        <w:t xml:space="preserve">            return z.a.useContext(_)</w:t>
      </w:r>
    </w:p>
    <w:p w14:paraId="3853E4B3" w14:textId="77777777" w:rsidR="005E6A9E" w:rsidRDefault="005E6A9E" w:rsidP="005E6A9E">
      <w:pPr>
        <w:pStyle w:val="Style1"/>
      </w:pPr>
      <w:r>
        <w:t xml:space="preserve">        }</w:t>
      </w:r>
    </w:p>
    <w:p w14:paraId="05796825" w14:textId="77777777" w:rsidR="005E6A9E" w:rsidRDefault="005E6A9E" w:rsidP="005E6A9E">
      <w:pPr>
        <w:pStyle w:val="Style1"/>
      </w:pPr>
      <w:r>
        <w:t xml:space="preserve">        var V = z.a.createContext(function() {</w:t>
      </w:r>
    </w:p>
    <w:p w14:paraId="1D9D0100" w14:textId="77777777" w:rsidR="005E6A9E" w:rsidRDefault="005E6A9E" w:rsidP="005E6A9E">
      <w:pPr>
        <w:pStyle w:val="Style1"/>
      </w:pPr>
      <w:r>
        <w:t xml:space="preserve">            var e = !1;</w:t>
      </w:r>
    </w:p>
    <w:p w14:paraId="2B3C2143" w14:textId="77777777" w:rsidR="005E6A9E" w:rsidRDefault="005E6A9E" w:rsidP="005E6A9E">
      <w:pPr>
        <w:pStyle w:val="Style1"/>
      </w:pPr>
      <w:r>
        <w:t xml:space="preserve">            return {</w:t>
      </w:r>
    </w:p>
    <w:p w14:paraId="3CD4CD06" w14:textId="77777777" w:rsidR="005E6A9E" w:rsidRDefault="005E6A9E" w:rsidP="005E6A9E">
      <w:pPr>
        <w:pStyle w:val="Style1"/>
      </w:pPr>
      <w:r>
        <w:t xml:space="preserve">                clearReset: function() {</w:t>
      </w:r>
    </w:p>
    <w:p w14:paraId="4ACA362C" w14:textId="77777777" w:rsidR="005E6A9E" w:rsidRDefault="005E6A9E" w:rsidP="005E6A9E">
      <w:pPr>
        <w:pStyle w:val="Style1"/>
      </w:pPr>
      <w:r>
        <w:t xml:space="preserve">                    e = !1</w:t>
      </w:r>
    </w:p>
    <w:p w14:paraId="4A8D0B67" w14:textId="77777777" w:rsidR="005E6A9E" w:rsidRDefault="005E6A9E" w:rsidP="005E6A9E">
      <w:pPr>
        <w:pStyle w:val="Style1"/>
      </w:pPr>
      <w:r>
        <w:t xml:space="preserve">                },</w:t>
      </w:r>
    </w:p>
    <w:p w14:paraId="1FFB4AF5" w14:textId="77777777" w:rsidR="005E6A9E" w:rsidRDefault="005E6A9E" w:rsidP="005E6A9E">
      <w:pPr>
        <w:pStyle w:val="Style1"/>
      </w:pPr>
      <w:r>
        <w:t xml:space="preserve">                reset: function() {</w:t>
      </w:r>
    </w:p>
    <w:p w14:paraId="067758FF" w14:textId="77777777" w:rsidR="005E6A9E" w:rsidRDefault="005E6A9E" w:rsidP="005E6A9E">
      <w:pPr>
        <w:pStyle w:val="Style1"/>
      </w:pPr>
      <w:r>
        <w:t xml:space="preserve">                    e = !0</w:t>
      </w:r>
    </w:p>
    <w:p w14:paraId="2B9DE6C2" w14:textId="77777777" w:rsidR="005E6A9E" w:rsidRDefault="005E6A9E" w:rsidP="005E6A9E">
      <w:pPr>
        <w:pStyle w:val="Style1"/>
      </w:pPr>
      <w:r>
        <w:t xml:space="preserve">                },</w:t>
      </w:r>
    </w:p>
    <w:p w14:paraId="63AA7C30" w14:textId="77777777" w:rsidR="005E6A9E" w:rsidRDefault="005E6A9E" w:rsidP="005E6A9E">
      <w:pPr>
        <w:pStyle w:val="Style1"/>
      </w:pPr>
      <w:r>
        <w:t xml:space="preserve">                isReset: function() {</w:t>
      </w:r>
    </w:p>
    <w:p w14:paraId="1E6B23DE" w14:textId="77777777" w:rsidR="005E6A9E" w:rsidRDefault="005E6A9E" w:rsidP="005E6A9E">
      <w:pPr>
        <w:pStyle w:val="Style1"/>
      </w:pPr>
      <w:r>
        <w:t xml:space="preserve">                    return e</w:t>
      </w:r>
    </w:p>
    <w:p w14:paraId="0F4BBABE" w14:textId="77777777" w:rsidR="005E6A9E" w:rsidRDefault="005E6A9E" w:rsidP="005E6A9E">
      <w:pPr>
        <w:pStyle w:val="Style1"/>
      </w:pPr>
      <w:r>
        <w:t xml:space="preserve">                }</w:t>
      </w:r>
    </w:p>
    <w:p w14:paraId="6747BC40" w14:textId="77777777" w:rsidR="005E6A9E" w:rsidRDefault="005E6A9E" w:rsidP="005E6A9E">
      <w:pPr>
        <w:pStyle w:val="Style1"/>
      </w:pPr>
      <w:r>
        <w:t xml:space="preserve">            }</w:t>
      </w:r>
    </w:p>
    <w:p w14:paraId="460DCA0D" w14:textId="77777777" w:rsidR="005E6A9E" w:rsidRDefault="005E6A9E" w:rsidP="005E6A9E">
      <w:pPr>
        <w:pStyle w:val="Style1"/>
      </w:pPr>
      <w:r>
        <w:t xml:space="preserve">        }());</w:t>
      </w:r>
    </w:p>
    <w:p w14:paraId="1A0D36A8" w14:textId="77777777" w:rsidR="005E6A9E" w:rsidRDefault="005E6A9E" w:rsidP="005E6A9E">
      <w:pPr>
        <w:pStyle w:val="Style1"/>
      </w:pPr>
      <w:r>
        <w:t xml:space="preserve">        function X() {</w:t>
      </w:r>
    </w:p>
    <w:p w14:paraId="07F68E05" w14:textId="77777777" w:rsidR="005E6A9E" w:rsidRDefault="005E6A9E" w:rsidP="005E6A9E">
      <w:pPr>
        <w:pStyle w:val="Style1"/>
      </w:pPr>
      <w:r>
        <w:t xml:space="preserve">            var e = z.a.useRef(!1)</w:t>
      </w:r>
    </w:p>
    <w:p w14:paraId="18B31821" w14:textId="77777777" w:rsidR="005E6A9E" w:rsidRDefault="005E6A9E" w:rsidP="005E6A9E">
      <w:pPr>
        <w:pStyle w:val="Style1"/>
      </w:pPr>
      <w:r>
        <w:t xml:space="preserve">              , t = z.a.useCallback((function() {</w:t>
      </w:r>
    </w:p>
    <w:p w14:paraId="29B17A50" w14:textId="77777777" w:rsidR="005E6A9E" w:rsidRDefault="005E6A9E" w:rsidP="005E6A9E">
      <w:pPr>
        <w:pStyle w:val="Style1"/>
      </w:pPr>
      <w:r>
        <w:t xml:space="preserve">                return e.current</w:t>
      </w:r>
    </w:p>
    <w:p w14:paraId="18AE1E1D" w14:textId="77777777" w:rsidR="005E6A9E" w:rsidRDefault="005E6A9E" w:rsidP="005E6A9E">
      <w:pPr>
        <w:pStyle w:val="Style1"/>
      </w:pPr>
      <w:r>
        <w:t xml:space="preserve">            }</w:t>
      </w:r>
    </w:p>
    <w:p w14:paraId="6AC60A36" w14:textId="77777777" w:rsidR="005E6A9E" w:rsidRDefault="005E6A9E" w:rsidP="005E6A9E">
      <w:pPr>
        <w:pStyle w:val="Style1"/>
      </w:pPr>
      <w:r>
        <w:t xml:space="preserve">            ), []);</w:t>
      </w:r>
    </w:p>
    <w:p w14:paraId="4A82A4FD" w14:textId="77777777" w:rsidR="005E6A9E" w:rsidRDefault="005E6A9E" w:rsidP="005E6A9E">
      <w:pPr>
        <w:pStyle w:val="Style1"/>
      </w:pPr>
      <w:r>
        <w:t xml:space="preserve">            return z.a[s ? "useEffect" : "useLayoutEffect"]((function() {</w:t>
      </w:r>
    </w:p>
    <w:p w14:paraId="110062FE" w14:textId="77777777" w:rsidR="005E6A9E" w:rsidRDefault="005E6A9E" w:rsidP="005E6A9E">
      <w:pPr>
        <w:pStyle w:val="Style1"/>
      </w:pPr>
      <w:r>
        <w:t xml:space="preserve">                return e.current = !0,</w:t>
      </w:r>
    </w:p>
    <w:p w14:paraId="56E25F06" w14:textId="77777777" w:rsidR="005E6A9E" w:rsidRDefault="005E6A9E" w:rsidP="005E6A9E">
      <w:pPr>
        <w:pStyle w:val="Style1"/>
      </w:pPr>
      <w:r>
        <w:t xml:space="preserve">                function() {</w:t>
      </w:r>
    </w:p>
    <w:p w14:paraId="45643E39" w14:textId="77777777" w:rsidR="005E6A9E" w:rsidRDefault="005E6A9E" w:rsidP="005E6A9E">
      <w:pPr>
        <w:pStyle w:val="Style1"/>
      </w:pPr>
      <w:r>
        <w:t xml:space="preserve">                    e.current = !1</w:t>
      </w:r>
    </w:p>
    <w:p w14:paraId="31B3F0C4" w14:textId="77777777" w:rsidR="005E6A9E" w:rsidRDefault="005E6A9E" w:rsidP="005E6A9E">
      <w:pPr>
        <w:pStyle w:val="Style1"/>
      </w:pPr>
      <w:r>
        <w:t xml:space="preserve">                }</w:t>
      </w:r>
    </w:p>
    <w:p w14:paraId="5F2863CC" w14:textId="77777777" w:rsidR="005E6A9E" w:rsidRDefault="005E6A9E" w:rsidP="005E6A9E">
      <w:pPr>
        <w:pStyle w:val="Style1"/>
      </w:pPr>
      <w:r>
        <w:t xml:space="preserve">            }</w:t>
      </w:r>
    </w:p>
    <w:p w14:paraId="2B8965B9" w14:textId="77777777" w:rsidR="005E6A9E" w:rsidRDefault="005E6A9E" w:rsidP="005E6A9E">
      <w:pPr>
        <w:pStyle w:val="Style1"/>
      </w:pPr>
      <w:r>
        <w:t xml:space="preserve">            ), []),</w:t>
      </w:r>
    </w:p>
    <w:p w14:paraId="5110312A" w14:textId="77777777" w:rsidR="005E6A9E" w:rsidRDefault="005E6A9E" w:rsidP="005E6A9E">
      <w:pPr>
        <w:pStyle w:val="Style1"/>
      </w:pPr>
      <w:r>
        <w:t xml:space="preserve">            t</w:t>
      </w:r>
    </w:p>
    <w:p w14:paraId="753AF29E" w14:textId="77777777" w:rsidR="005E6A9E" w:rsidRDefault="005E6A9E" w:rsidP="005E6A9E">
      <w:pPr>
        <w:pStyle w:val="Style1"/>
      </w:pPr>
      <w:r>
        <w:t xml:space="preserve">        }</w:t>
      </w:r>
    </w:p>
    <w:p w14:paraId="717A99D9" w14:textId="77777777" w:rsidR="005E6A9E" w:rsidRDefault="005E6A9E" w:rsidP="005E6A9E">
      <w:pPr>
        <w:pStyle w:val="Style1"/>
      </w:pPr>
      <w:r>
        <w:t xml:space="preserve">        function Y(e, t, r) {</w:t>
      </w:r>
    </w:p>
    <w:p w14:paraId="076CFCD1" w14:textId="77777777" w:rsidR="005E6A9E" w:rsidRDefault="005E6A9E" w:rsidP="005E6A9E">
      <w:pPr>
        <w:pStyle w:val="Style1"/>
      </w:pPr>
      <w:r>
        <w:t xml:space="preserve">            return r ? t ? t(e) : e : (e &amp;&amp; e.then || (e = Promise.resolve(e)),</w:t>
      </w:r>
    </w:p>
    <w:p w14:paraId="7B2B8F73" w14:textId="77777777" w:rsidR="005E6A9E" w:rsidRDefault="005E6A9E" w:rsidP="005E6A9E">
      <w:pPr>
        <w:pStyle w:val="Style1"/>
      </w:pPr>
      <w:r>
        <w:t xml:space="preserve">            t ? e.then(t) : e)</w:t>
      </w:r>
    </w:p>
    <w:p w14:paraId="512B3174" w14:textId="77777777" w:rsidR="005E6A9E" w:rsidRDefault="005E6A9E" w:rsidP="005E6A9E">
      <w:pPr>
        <w:pStyle w:val="Style1"/>
      </w:pPr>
      <w:r>
        <w:t xml:space="preserve">        }</w:t>
      </w:r>
    </w:p>
    <w:p w14:paraId="01150098" w14:textId="77777777" w:rsidR="005E6A9E" w:rsidRDefault="005E6A9E" w:rsidP="005E6A9E">
      <w:pPr>
        <w:pStyle w:val="Style1"/>
      </w:pPr>
      <w:r>
        <w:t xml:space="preserve">        function Z() {</w:t>
      </w:r>
    </w:p>
    <w:p w14:paraId="1DC46558" w14:textId="77777777" w:rsidR="005E6A9E" w:rsidRDefault="005E6A9E" w:rsidP="005E6A9E">
      <w:pPr>
        <w:pStyle w:val="Style1"/>
      </w:pPr>
      <w:r>
        <w:t xml:space="preserve">            return Object(i.a)({}, Q(n.Idle), {</w:t>
      </w:r>
    </w:p>
    <w:p w14:paraId="12709533" w14:textId="77777777" w:rsidR="005E6A9E" w:rsidRDefault="005E6A9E" w:rsidP="005E6A9E">
      <w:pPr>
        <w:pStyle w:val="Style1"/>
      </w:pPr>
      <w:r>
        <w:t xml:space="preserve">                data: void 0,</w:t>
      </w:r>
    </w:p>
    <w:p w14:paraId="0418754C" w14:textId="77777777" w:rsidR="005E6A9E" w:rsidRDefault="005E6A9E" w:rsidP="005E6A9E">
      <w:pPr>
        <w:pStyle w:val="Style1"/>
      </w:pPr>
      <w:r>
        <w:t xml:space="preserve">                error: null</w:t>
      </w:r>
    </w:p>
    <w:p w14:paraId="3958A370" w14:textId="77777777" w:rsidR="005E6A9E" w:rsidRDefault="005E6A9E" w:rsidP="005E6A9E">
      <w:pPr>
        <w:pStyle w:val="Style1"/>
      </w:pPr>
      <w:r>
        <w:t xml:space="preserve">            })</w:t>
      </w:r>
    </w:p>
    <w:p w14:paraId="1882D213" w14:textId="77777777" w:rsidR="005E6A9E" w:rsidRDefault="005E6A9E" w:rsidP="005E6A9E">
      <w:pPr>
        <w:pStyle w:val="Style1"/>
      </w:pPr>
      <w:r>
        <w:t xml:space="preserve">        }</w:t>
      </w:r>
    </w:p>
    <w:p w14:paraId="6DC1DE8B" w14:textId="77777777" w:rsidR="005E6A9E" w:rsidRDefault="005E6A9E" w:rsidP="005E6A9E">
      <w:pPr>
        <w:pStyle w:val="Style1"/>
      </w:pPr>
      <w:r>
        <w:t xml:space="preserve">        function $(e, t) {</w:t>
      </w:r>
    </w:p>
    <w:p w14:paraId="41836AD0" w14:textId="77777777" w:rsidR="005E6A9E" w:rsidRDefault="005E6A9E" w:rsidP="005E6A9E">
      <w:pPr>
        <w:pStyle w:val="Style1"/>
      </w:pPr>
      <w:r>
        <w:t xml:space="preserve">            switch (t.type) {</w:t>
      </w:r>
    </w:p>
    <w:p w14:paraId="69A59230" w14:textId="77777777" w:rsidR="005E6A9E" w:rsidRDefault="005E6A9E" w:rsidP="005E6A9E">
      <w:pPr>
        <w:pStyle w:val="Style1"/>
      </w:pPr>
      <w:r>
        <w:t xml:space="preserve">            case 0:</w:t>
      </w:r>
    </w:p>
    <w:p w14:paraId="0FE63978" w14:textId="77777777" w:rsidR="005E6A9E" w:rsidRDefault="005E6A9E" w:rsidP="005E6A9E">
      <w:pPr>
        <w:pStyle w:val="Style1"/>
      </w:pPr>
      <w:r>
        <w:t xml:space="preserve">                return Z();</w:t>
      </w:r>
    </w:p>
    <w:p w14:paraId="0E377801" w14:textId="77777777" w:rsidR="005E6A9E" w:rsidRDefault="005E6A9E" w:rsidP="005E6A9E">
      <w:pPr>
        <w:pStyle w:val="Style1"/>
      </w:pPr>
      <w:r>
        <w:t xml:space="preserve">            case 1:</w:t>
      </w:r>
    </w:p>
    <w:p w14:paraId="010375D0" w14:textId="77777777" w:rsidR="005E6A9E" w:rsidRDefault="005E6A9E" w:rsidP="005E6A9E">
      <w:pPr>
        <w:pStyle w:val="Style1"/>
      </w:pPr>
      <w:r>
        <w:t xml:space="preserve">                return Object(i.a)({}, Q(n.Loading), {</w:t>
      </w:r>
    </w:p>
    <w:p w14:paraId="7CCB6FEB" w14:textId="77777777" w:rsidR="005E6A9E" w:rsidRDefault="005E6A9E" w:rsidP="005E6A9E">
      <w:pPr>
        <w:pStyle w:val="Style1"/>
      </w:pPr>
      <w:r>
        <w:t xml:space="preserve">                    data: void 0,</w:t>
      </w:r>
    </w:p>
    <w:p w14:paraId="239195E4" w14:textId="77777777" w:rsidR="005E6A9E" w:rsidRDefault="005E6A9E" w:rsidP="005E6A9E">
      <w:pPr>
        <w:pStyle w:val="Style1"/>
      </w:pPr>
      <w:r>
        <w:t xml:space="preserve">                    error: null</w:t>
      </w:r>
    </w:p>
    <w:p w14:paraId="23301316" w14:textId="77777777" w:rsidR="005E6A9E" w:rsidRDefault="005E6A9E" w:rsidP="005E6A9E">
      <w:pPr>
        <w:pStyle w:val="Style1"/>
      </w:pPr>
      <w:r>
        <w:t xml:space="preserve">                });</w:t>
      </w:r>
    </w:p>
    <w:p w14:paraId="065902DF" w14:textId="77777777" w:rsidR="005E6A9E" w:rsidRDefault="005E6A9E" w:rsidP="005E6A9E">
      <w:pPr>
        <w:pStyle w:val="Style1"/>
      </w:pPr>
      <w:r>
        <w:t xml:space="preserve">            case 2:</w:t>
      </w:r>
    </w:p>
    <w:p w14:paraId="1FCFCA41" w14:textId="77777777" w:rsidR="005E6A9E" w:rsidRDefault="005E6A9E" w:rsidP="005E6A9E">
      <w:pPr>
        <w:pStyle w:val="Style1"/>
      </w:pPr>
      <w:r>
        <w:t xml:space="preserve">                return Object(i.a)({}, Q(n.Success), {</w:t>
      </w:r>
    </w:p>
    <w:p w14:paraId="018EDDA8" w14:textId="77777777" w:rsidR="005E6A9E" w:rsidRDefault="005E6A9E" w:rsidP="005E6A9E">
      <w:pPr>
        <w:pStyle w:val="Style1"/>
      </w:pPr>
      <w:r>
        <w:t xml:space="preserve">                    data: t.data,</w:t>
      </w:r>
    </w:p>
    <w:p w14:paraId="60DA38CA" w14:textId="77777777" w:rsidR="005E6A9E" w:rsidRDefault="005E6A9E" w:rsidP="005E6A9E">
      <w:pPr>
        <w:pStyle w:val="Style1"/>
      </w:pPr>
      <w:r>
        <w:t xml:space="preserve">                    error: null</w:t>
      </w:r>
    </w:p>
    <w:p w14:paraId="2EC19785" w14:textId="77777777" w:rsidR="005E6A9E" w:rsidRDefault="005E6A9E" w:rsidP="005E6A9E">
      <w:pPr>
        <w:pStyle w:val="Style1"/>
      </w:pPr>
      <w:r>
        <w:t xml:space="preserve">                });</w:t>
      </w:r>
    </w:p>
    <w:p w14:paraId="53DE8B1A" w14:textId="77777777" w:rsidR="005E6A9E" w:rsidRDefault="005E6A9E" w:rsidP="005E6A9E">
      <w:pPr>
        <w:pStyle w:val="Style1"/>
      </w:pPr>
      <w:r>
        <w:t xml:space="preserve">            case 3:</w:t>
      </w:r>
    </w:p>
    <w:p w14:paraId="1B8B50B8" w14:textId="77777777" w:rsidR="005E6A9E" w:rsidRDefault="005E6A9E" w:rsidP="005E6A9E">
      <w:pPr>
        <w:pStyle w:val="Style1"/>
      </w:pPr>
      <w:r>
        <w:t xml:space="preserve">                return Object(i.a)({}, Q(n.Error), {</w:t>
      </w:r>
    </w:p>
    <w:p w14:paraId="4AA46860" w14:textId="77777777" w:rsidR="005E6A9E" w:rsidRDefault="005E6A9E" w:rsidP="005E6A9E">
      <w:pPr>
        <w:pStyle w:val="Style1"/>
      </w:pPr>
      <w:r>
        <w:t xml:space="preserve">                    data: void 0,</w:t>
      </w:r>
    </w:p>
    <w:p w14:paraId="20451A4C" w14:textId="77777777" w:rsidR="005E6A9E" w:rsidRDefault="005E6A9E" w:rsidP="005E6A9E">
      <w:pPr>
        <w:pStyle w:val="Style1"/>
      </w:pPr>
      <w:r>
        <w:t xml:space="preserve">                    error: t.error</w:t>
      </w:r>
    </w:p>
    <w:p w14:paraId="160E8CE9" w14:textId="77777777" w:rsidR="005E6A9E" w:rsidRDefault="005E6A9E" w:rsidP="005E6A9E">
      <w:pPr>
        <w:pStyle w:val="Style1"/>
      </w:pPr>
      <w:r>
        <w:t xml:space="preserve">                });</w:t>
      </w:r>
    </w:p>
    <w:p w14:paraId="47407C11" w14:textId="77777777" w:rsidR="005E6A9E" w:rsidRDefault="005E6A9E" w:rsidP="005E6A9E">
      <w:pPr>
        <w:pStyle w:val="Style1"/>
      </w:pPr>
      <w:r>
        <w:t xml:space="preserve">            default:</w:t>
      </w:r>
    </w:p>
    <w:p w14:paraId="0FE48593" w14:textId="77777777" w:rsidR="005E6A9E" w:rsidRDefault="005E6A9E" w:rsidP="005E6A9E">
      <w:pPr>
        <w:pStyle w:val="Style1"/>
      </w:pPr>
      <w:r>
        <w:t xml:space="preserve">                return e</w:t>
      </w:r>
    </w:p>
    <w:p w14:paraId="4CE5135F" w14:textId="77777777" w:rsidR="005E6A9E" w:rsidRDefault="005E6A9E" w:rsidP="005E6A9E">
      <w:pPr>
        <w:pStyle w:val="Style1"/>
      </w:pPr>
      <w:r>
        <w:t xml:space="preserve">            }</w:t>
      </w:r>
    </w:p>
    <w:p w14:paraId="0B24FB7B" w14:textId="77777777" w:rsidR="005E6A9E" w:rsidRDefault="005E6A9E" w:rsidP="005E6A9E">
      <w:pPr>
        <w:pStyle w:val="Style1"/>
      </w:pPr>
      <w:r>
        <w:t xml:space="preserve">        }</w:t>
      </w:r>
    </w:p>
    <w:p w14:paraId="24D05A9A" w14:textId="77777777" w:rsidR="005E6A9E" w:rsidRDefault="005E6A9E" w:rsidP="005E6A9E">
      <w:pPr>
        <w:pStyle w:val="Style1"/>
      </w:pPr>
      <w:r>
        <w:t xml:space="preserve">        function ee(e, t) {</w:t>
      </w:r>
    </w:p>
    <w:p w14:paraId="68309345" w14:textId="77777777" w:rsidR="005E6A9E" w:rsidRDefault="005E6A9E" w:rsidP="005E6A9E">
      <w:pPr>
        <w:pStyle w:val="Style1"/>
      </w:pPr>
      <w:r>
        <w:t xml:space="preserve">            void 0 === t &amp;&amp; (t = {});</w:t>
      </w:r>
    </w:p>
    <w:p w14:paraId="2A8EA94A" w14:textId="77777777" w:rsidR="005E6A9E" w:rsidRDefault="005E6A9E" w:rsidP="005E6A9E">
      <w:pPr>
        <w:pStyle w:val="Style1"/>
      </w:pPr>
      <w:r>
        <w:t xml:space="preserve">            var r = function(e, t, r) {</w:t>
      </w:r>
    </w:p>
    <w:p w14:paraId="3E0152F3" w14:textId="77777777" w:rsidR="005E6A9E" w:rsidRDefault="005E6A9E" w:rsidP="005E6A9E">
      <w:pPr>
        <w:pStyle w:val="Style1"/>
      </w:pPr>
      <w:r>
        <w:t xml:space="preserve">                var n = e.getDefaultConfig();</w:t>
      </w:r>
    </w:p>
    <w:p w14:paraId="53D810AA" w14:textId="77777777" w:rsidR="005E6A9E" w:rsidRDefault="005E6A9E" w:rsidP="005E6A9E">
      <w:pPr>
        <w:pStyle w:val="Style1"/>
      </w:pPr>
      <w:r>
        <w:t xml:space="preserve">                return Object(i.a)({}, q.mutations, null == n ? void 0 : n.shared, null == n ? void 0 : n.mutations, null == t ? void 0 : t.shared, null == t ? void 0 : t.mutations, r)</w:t>
      </w:r>
    </w:p>
    <w:p w14:paraId="2304222D" w14:textId="77777777" w:rsidR="005E6A9E" w:rsidRDefault="005E6A9E" w:rsidP="005E6A9E">
      <w:pPr>
        <w:pStyle w:val="Style1"/>
      </w:pPr>
      <w:r>
        <w:t xml:space="preserve">            }(W(), N(), t)</w:t>
      </w:r>
    </w:p>
    <w:p w14:paraId="709FD8B5" w14:textId="77777777" w:rsidR="005E6A9E" w:rsidRDefault="005E6A9E" w:rsidP="005E6A9E">
      <w:pPr>
        <w:pStyle w:val="Style1"/>
      </w:pPr>
      <w:r>
        <w:t xml:space="preserve">              , n = z.a.useReducer($, null, Z)</w:t>
      </w:r>
    </w:p>
    <w:p w14:paraId="3F499915" w14:textId="77777777" w:rsidR="005E6A9E" w:rsidRDefault="005E6A9E" w:rsidP="005E6A9E">
      <w:pPr>
        <w:pStyle w:val="Style1"/>
      </w:pPr>
      <w:r>
        <w:t xml:space="preserve">              , u = n[0]</w:t>
      </w:r>
    </w:p>
    <w:p w14:paraId="058281E4" w14:textId="77777777" w:rsidR="005E6A9E" w:rsidRDefault="005E6A9E" w:rsidP="005E6A9E">
      <w:pPr>
        <w:pStyle w:val="Style1"/>
      </w:pPr>
      <w:r>
        <w:t xml:space="preserve">              , s = function(e) {</w:t>
      </w:r>
    </w:p>
    <w:p w14:paraId="7ABDB156" w14:textId="77777777" w:rsidR="005E6A9E" w:rsidRDefault="005E6A9E" w:rsidP="005E6A9E">
      <w:pPr>
        <w:pStyle w:val="Style1"/>
      </w:pPr>
      <w:r>
        <w:t xml:space="preserve">                var t = X();</w:t>
      </w:r>
    </w:p>
    <w:p w14:paraId="5A492235" w14:textId="77777777" w:rsidR="005E6A9E" w:rsidRDefault="005E6A9E" w:rsidP="005E6A9E">
      <w:pPr>
        <w:pStyle w:val="Style1"/>
      </w:pPr>
      <w:r>
        <w:t xml:space="preserve">                return z.a.useCallback((function() {</w:t>
      </w:r>
    </w:p>
    <w:p w14:paraId="42B22FBC" w14:textId="77777777" w:rsidR="005E6A9E" w:rsidRDefault="005E6A9E" w:rsidP="005E6A9E">
      <w:pPr>
        <w:pStyle w:val="Style1"/>
      </w:pPr>
      <w:r>
        <w:t xml:space="preserve">                    if (t())</w:t>
      </w:r>
    </w:p>
    <w:p w14:paraId="48DE0907" w14:textId="77777777" w:rsidR="005E6A9E" w:rsidRDefault="005E6A9E" w:rsidP="005E6A9E">
      <w:pPr>
        <w:pStyle w:val="Style1"/>
      </w:pPr>
      <w:r>
        <w:t xml:space="preserve">                        return e.apply(void 0, arguments)</w:t>
      </w:r>
    </w:p>
    <w:p w14:paraId="090D2132" w14:textId="77777777" w:rsidR="005E6A9E" w:rsidRDefault="005E6A9E" w:rsidP="005E6A9E">
      <w:pPr>
        <w:pStyle w:val="Style1"/>
      </w:pPr>
      <w:r>
        <w:t xml:space="preserve">                }</w:t>
      </w:r>
    </w:p>
    <w:p w14:paraId="57BF31DC" w14:textId="77777777" w:rsidR="005E6A9E" w:rsidRDefault="005E6A9E" w:rsidP="005E6A9E">
      <w:pPr>
        <w:pStyle w:val="Style1"/>
      </w:pPr>
      <w:r>
        <w:t xml:space="preserve">                ), [e, t])</w:t>
      </w:r>
    </w:p>
    <w:p w14:paraId="5CE8B5B0" w14:textId="77777777" w:rsidR="005E6A9E" w:rsidRDefault="005E6A9E" w:rsidP="005E6A9E">
      <w:pPr>
        <w:pStyle w:val="Style1"/>
      </w:pPr>
      <w:r>
        <w:t xml:space="preserve">            }(n[1])</w:t>
      </w:r>
    </w:p>
    <w:p w14:paraId="668F08F0" w14:textId="77777777" w:rsidR="005E6A9E" w:rsidRDefault="005E6A9E" w:rsidP="005E6A9E">
      <w:pPr>
        <w:pStyle w:val="Style1"/>
      </w:pPr>
      <w:r>
        <w:t xml:space="preserve">              , c = z.a.useRef()</w:t>
      </w:r>
    </w:p>
    <w:p w14:paraId="1856BD86" w14:textId="77777777" w:rsidR="005E6A9E" w:rsidRDefault="005E6A9E" w:rsidP="005E6A9E">
      <w:pPr>
        <w:pStyle w:val="Style1"/>
      </w:pPr>
      <w:r>
        <w:t xml:space="preserve">              , h = z.a.useRef(e);</w:t>
      </w:r>
    </w:p>
    <w:p w14:paraId="52B18B74" w14:textId="77777777" w:rsidR="005E6A9E" w:rsidRDefault="005E6A9E" w:rsidP="005E6A9E">
      <w:pPr>
        <w:pStyle w:val="Style1"/>
      </w:pPr>
      <w:r>
        <w:t xml:space="preserve">            h.current = e;</w:t>
      </w:r>
    </w:p>
    <w:p w14:paraId="003FCFD0" w14:textId="77777777" w:rsidR="005E6A9E" w:rsidRDefault="005E6A9E" w:rsidP="005E6A9E">
      <w:pPr>
        <w:pStyle w:val="Style1"/>
      </w:pPr>
      <w:r>
        <w:t xml:space="preserve">            var f = z.a.useRef(r);</w:t>
      </w:r>
    </w:p>
    <w:p w14:paraId="2B141CE8" w14:textId="77777777" w:rsidR="005E6A9E" w:rsidRDefault="005E6A9E" w:rsidP="005E6A9E">
      <w:pPr>
        <w:pStyle w:val="Style1"/>
      </w:pPr>
      <w:r>
        <w:t xml:space="preserve">            f.current = r;</w:t>
      </w:r>
    </w:p>
    <w:p w14:paraId="3DA5A88E" w14:textId="77777777" w:rsidR="005E6A9E" w:rsidRDefault="005E6A9E" w:rsidP="005E6A9E">
      <w:pPr>
        <w:pStyle w:val="Style1"/>
      </w:pPr>
      <w:r>
        <w:t xml:space="preserve">            var l = z.a.useCallback(function(e) {</w:t>
      </w:r>
    </w:p>
    <w:p w14:paraId="17402143" w14:textId="77777777" w:rsidR="005E6A9E" w:rsidRDefault="005E6A9E" w:rsidP="005E6A9E">
      <w:pPr>
        <w:pStyle w:val="Style1"/>
      </w:pPr>
      <w:r>
        <w:t xml:space="preserve">                return function() {</w:t>
      </w:r>
    </w:p>
    <w:p w14:paraId="1248BA5E" w14:textId="77777777" w:rsidR="005E6A9E" w:rsidRDefault="005E6A9E" w:rsidP="005E6A9E">
      <w:pPr>
        <w:pStyle w:val="Style1"/>
      </w:pPr>
      <w:r>
        <w:t xml:space="preserve">                    for (var t = [], r = 0; r &lt; arguments.length; r++)</w:t>
      </w:r>
    </w:p>
    <w:p w14:paraId="0B227661" w14:textId="77777777" w:rsidR="005E6A9E" w:rsidRDefault="005E6A9E" w:rsidP="005E6A9E">
      <w:pPr>
        <w:pStyle w:val="Style1"/>
      </w:pPr>
      <w:r>
        <w:t xml:space="preserve">                        t[r] = arguments[r];</w:t>
      </w:r>
    </w:p>
    <w:p w14:paraId="44240CA1" w14:textId="77777777" w:rsidR="005E6A9E" w:rsidRDefault="005E6A9E" w:rsidP="005E6A9E">
      <w:pPr>
        <w:pStyle w:val="Style1"/>
      </w:pPr>
      <w:r>
        <w:t xml:space="preserve">                    try {</w:t>
      </w:r>
    </w:p>
    <w:p w14:paraId="36054877" w14:textId="77777777" w:rsidR="005E6A9E" w:rsidRDefault="005E6A9E" w:rsidP="005E6A9E">
      <w:pPr>
        <w:pStyle w:val="Style1"/>
      </w:pPr>
      <w:r>
        <w:t xml:space="preserve">                        return Promise.resolve(e.apply(this, t))</w:t>
      </w:r>
    </w:p>
    <w:p w14:paraId="03B9DE1E" w14:textId="77777777" w:rsidR="005E6A9E" w:rsidRDefault="005E6A9E" w:rsidP="005E6A9E">
      <w:pPr>
        <w:pStyle w:val="Style1"/>
      </w:pPr>
      <w:r>
        <w:t xml:space="preserve">                    } catch (e) {</w:t>
      </w:r>
    </w:p>
    <w:p w14:paraId="0C8AD30F" w14:textId="77777777" w:rsidR="005E6A9E" w:rsidRDefault="005E6A9E" w:rsidP="005E6A9E">
      <w:pPr>
        <w:pStyle w:val="Style1"/>
      </w:pPr>
      <w:r>
        <w:t xml:space="preserve">                        return Promise.reject(e)</w:t>
      </w:r>
    </w:p>
    <w:p w14:paraId="44CF95BB" w14:textId="77777777" w:rsidR="005E6A9E" w:rsidRDefault="005E6A9E" w:rsidP="005E6A9E">
      <w:pPr>
        <w:pStyle w:val="Style1"/>
      </w:pPr>
      <w:r>
        <w:t xml:space="preserve">                    }</w:t>
      </w:r>
    </w:p>
    <w:p w14:paraId="6AAFF202" w14:textId="77777777" w:rsidR="005E6A9E" w:rsidRDefault="005E6A9E" w:rsidP="005E6A9E">
      <w:pPr>
        <w:pStyle w:val="Style1"/>
      </w:pPr>
      <w:r>
        <w:t xml:space="preserve">                }</w:t>
      </w:r>
    </w:p>
    <w:p w14:paraId="7AE43713" w14:textId="77777777" w:rsidR="005E6A9E" w:rsidRDefault="005E6A9E" w:rsidP="005E6A9E">
      <w:pPr>
        <w:pStyle w:val="Style1"/>
      </w:pPr>
      <w:r>
        <w:t xml:space="preserve">            }((function(e, t) {</w:t>
      </w:r>
    </w:p>
    <w:p w14:paraId="2021D9E0" w14:textId="77777777" w:rsidR="005E6A9E" w:rsidRDefault="005E6A9E" w:rsidP="005E6A9E">
      <w:pPr>
        <w:pStyle w:val="Style1"/>
      </w:pPr>
      <w:r>
        <w:t xml:space="preserve">                void 0 === t &amp;&amp; (t = {});</w:t>
      </w:r>
    </w:p>
    <w:p w14:paraId="4DB03786" w14:textId="77777777" w:rsidR="005E6A9E" w:rsidRDefault="005E6A9E" w:rsidP="005E6A9E">
      <w:pPr>
        <w:pStyle w:val="Style1"/>
      </w:pPr>
      <w:r>
        <w:t xml:space="preserve">                var r = f.current</w:t>
      </w:r>
    </w:p>
    <w:p w14:paraId="7C4EDEA7" w14:textId="77777777" w:rsidR="005E6A9E" w:rsidRDefault="005E6A9E" w:rsidP="005E6A9E">
      <w:pPr>
        <w:pStyle w:val="Style1"/>
      </w:pPr>
      <w:r>
        <w:t xml:space="preserve">                  , n = function() {</w:t>
      </w:r>
    </w:p>
    <w:p w14:paraId="78C097BD" w14:textId="77777777" w:rsidR="005E6A9E" w:rsidRDefault="005E6A9E" w:rsidP="005E6A9E">
      <w:pPr>
        <w:pStyle w:val="Style1"/>
      </w:pPr>
      <w:r>
        <w:t xml:space="preserve">                    return o++</w:t>
      </w:r>
    </w:p>
    <w:p w14:paraId="0F8A1D3B" w14:textId="77777777" w:rsidR="005E6A9E" w:rsidRDefault="005E6A9E" w:rsidP="005E6A9E">
      <w:pPr>
        <w:pStyle w:val="Style1"/>
      </w:pPr>
      <w:r>
        <w:t xml:space="preserve">                }();</w:t>
      </w:r>
    </w:p>
    <w:p w14:paraId="409025BE" w14:textId="77777777" w:rsidR="005E6A9E" w:rsidRDefault="005E6A9E" w:rsidP="005E6A9E">
      <w:pPr>
        <w:pStyle w:val="Style1"/>
      </w:pPr>
      <w:r>
        <w:t xml:space="preserve">                c.current = n;</w:t>
      </w:r>
    </w:p>
    <w:p w14:paraId="7504C489" w14:textId="77777777" w:rsidR="005E6A9E" w:rsidRDefault="005E6A9E" w:rsidP="005E6A9E">
      <w:pPr>
        <w:pStyle w:val="Style1"/>
      </w:pPr>
      <w:r>
        <w:t xml:space="preserve">                var i, u = function() {</w:t>
      </w:r>
    </w:p>
    <w:p w14:paraId="52F4A5CB" w14:textId="77777777" w:rsidR="005E6A9E" w:rsidRDefault="005E6A9E" w:rsidP="005E6A9E">
      <w:pPr>
        <w:pStyle w:val="Style1"/>
      </w:pPr>
      <w:r>
        <w:t xml:space="preserve">                    return c.current === n</w:t>
      </w:r>
    </w:p>
    <w:p w14:paraId="0E89377D" w14:textId="77777777" w:rsidR="005E6A9E" w:rsidRDefault="005E6A9E" w:rsidP="005E6A9E">
      <w:pPr>
        <w:pStyle w:val="Style1"/>
      </w:pPr>
      <w:r>
        <w:t xml:space="preserve">                };</w:t>
      </w:r>
    </w:p>
    <w:p w14:paraId="4122689D" w14:textId="77777777" w:rsidR="005E6A9E" w:rsidRDefault="005E6A9E" w:rsidP="005E6A9E">
      <w:pPr>
        <w:pStyle w:val="Style1"/>
      </w:pPr>
      <w:r>
        <w:t xml:space="preserve">                return function(n, o) {</w:t>
      </w:r>
    </w:p>
    <w:p w14:paraId="60141D55" w14:textId="77777777" w:rsidR="005E6A9E" w:rsidRDefault="005E6A9E" w:rsidP="005E6A9E">
      <w:pPr>
        <w:pStyle w:val="Style1"/>
      </w:pPr>
      <w:r>
        <w:t xml:space="preserve">                    try {</w:t>
      </w:r>
    </w:p>
    <w:p w14:paraId="7EB63EF6" w14:textId="77777777" w:rsidR="005E6A9E" w:rsidRDefault="005E6A9E" w:rsidP="005E6A9E">
      <w:pPr>
        <w:pStyle w:val="Style1"/>
      </w:pPr>
      <w:r>
        <w:t xml:space="preserve">                        var c = function() {</w:t>
      </w:r>
    </w:p>
    <w:p w14:paraId="309A5197" w14:textId="77777777" w:rsidR="005E6A9E" w:rsidRDefault="005E6A9E" w:rsidP="005E6A9E">
      <w:pPr>
        <w:pStyle w:val="Style1"/>
      </w:pPr>
      <w:r>
        <w:t xml:space="preserve">                            return s({</w:t>
      </w:r>
    </w:p>
    <w:p w14:paraId="2B38C8D3" w14:textId="77777777" w:rsidR="005E6A9E" w:rsidRDefault="005E6A9E" w:rsidP="005E6A9E">
      <w:pPr>
        <w:pStyle w:val="Style1"/>
      </w:pPr>
      <w:r>
        <w:t xml:space="preserve">                                type: 1</w:t>
      </w:r>
    </w:p>
    <w:p w14:paraId="3C7D1E9E" w14:textId="77777777" w:rsidR="005E6A9E" w:rsidRDefault="005E6A9E" w:rsidP="005E6A9E">
      <w:pPr>
        <w:pStyle w:val="Style1"/>
      </w:pPr>
      <w:r>
        <w:t xml:space="preserve">                            }),</w:t>
      </w:r>
    </w:p>
    <w:p w14:paraId="270C76AE" w14:textId="77777777" w:rsidR="005E6A9E" w:rsidRDefault="005E6A9E" w:rsidP="005E6A9E">
      <w:pPr>
        <w:pStyle w:val="Style1"/>
      </w:pPr>
      <w:r>
        <w:t xml:space="preserve">                            Y(null == r.onMutate ? void 0 : r.onMutate(e), (function(n) {</w:t>
      </w:r>
    </w:p>
    <w:p w14:paraId="2431BE8A" w14:textId="77777777" w:rsidR="005E6A9E" w:rsidRDefault="005E6A9E" w:rsidP="005E6A9E">
      <w:pPr>
        <w:pStyle w:val="Style1"/>
      </w:pPr>
      <w:r>
        <w:t xml:space="preserve">                                return i = n,</w:t>
      </w:r>
    </w:p>
    <w:p w14:paraId="236778FE" w14:textId="77777777" w:rsidR="005E6A9E" w:rsidRDefault="005E6A9E" w:rsidP="005E6A9E">
      <w:pPr>
        <w:pStyle w:val="Style1"/>
      </w:pPr>
      <w:r>
        <w:t xml:space="preserve">                                Y((0,</w:t>
      </w:r>
    </w:p>
    <w:p w14:paraId="53997F57" w14:textId="77777777" w:rsidR="005E6A9E" w:rsidRDefault="005E6A9E" w:rsidP="005E6A9E">
      <w:pPr>
        <w:pStyle w:val="Style1"/>
      </w:pPr>
      <w:r>
        <w:t xml:space="preserve">                                h.current)(e), (function(n) {</w:t>
      </w:r>
    </w:p>
    <w:p w14:paraId="42B708FE" w14:textId="77777777" w:rsidR="005E6A9E" w:rsidRDefault="005E6A9E" w:rsidP="005E6A9E">
      <w:pPr>
        <w:pStyle w:val="Style1"/>
      </w:pPr>
      <w:r>
        <w:t xml:space="preserve">                                    return u() &amp;&amp; s({</w:t>
      </w:r>
    </w:p>
    <w:p w14:paraId="02E0D0B1" w14:textId="77777777" w:rsidR="005E6A9E" w:rsidRDefault="005E6A9E" w:rsidP="005E6A9E">
      <w:pPr>
        <w:pStyle w:val="Style1"/>
      </w:pPr>
      <w:r>
        <w:t xml:space="preserve">                                        type: 2,</w:t>
      </w:r>
    </w:p>
    <w:p w14:paraId="05B2D6AB" w14:textId="77777777" w:rsidR="005E6A9E" w:rsidRDefault="005E6A9E" w:rsidP="005E6A9E">
      <w:pPr>
        <w:pStyle w:val="Style1"/>
      </w:pPr>
      <w:r>
        <w:t xml:space="preserve">                                        data: n</w:t>
      </w:r>
    </w:p>
    <w:p w14:paraId="38E212B9" w14:textId="77777777" w:rsidR="005E6A9E" w:rsidRDefault="005E6A9E" w:rsidP="005E6A9E">
      <w:pPr>
        <w:pStyle w:val="Style1"/>
      </w:pPr>
      <w:r>
        <w:t xml:space="preserve">                                    }),</w:t>
      </w:r>
    </w:p>
    <w:p w14:paraId="53F5214F" w14:textId="77777777" w:rsidR="005E6A9E" w:rsidRDefault="005E6A9E" w:rsidP="005E6A9E">
      <w:pPr>
        <w:pStyle w:val="Style1"/>
      </w:pPr>
      <w:r>
        <w:t xml:space="preserve">                                    Y(null == r.onSuccess ? void 0 : r.onSuccess(n, e), (function() {</w:t>
      </w:r>
    </w:p>
    <w:p w14:paraId="7E0BA3A5" w14:textId="77777777" w:rsidR="005E6A9E" w:rsidRDefault="005E6A9E" w:rsidP="005E6A9E">
      <w:pPr>
        <w:pStyle w:val="Style1"/>
      </w:pPr>
      <w:r>
        <w:t xml:space="preserve">                                        return Y(null == t.onSuccess ? void 0 : t.onSuccess(n, e), (function() {</w:t>
      </w:r>
    </w:p>
    <w:p w14:paraId="1F91E9E1" w14:textId="77777777" w:rsidR="005E6A9E" w:rsidRDefault="005E6A9E" w:rsidP="005E6A9E">
      <w:pPr>
        <w:pStyle w:val="Style1"/>
      </w:pPr>
      <w:r>
        <w:t xml:space="preserve">                                            return Y(null == r.onSettled ? void 0 : r.onSettled(n, null, e), (function() {</w:t>
      </w:r>
    </w:p>
    <w:p w14:paraId="3BC616CF" w14:textId="77777777" w:rsidR="005E6A9E" w:rsidRDefault="005E6A9E" w:rsidP="005E6A9E">
      <w:pPr>
        <w:pStyle w:val="Style1"/>
      </w:pPr>
      <w:r>
        <w:t xml:space="preserve">                                                return Y(null == t.onSettled ? void 0 : t.onSettled(n, null, e), (function() {</w:t>
      </w:r>
    </w:p>
    <w:p w14:paraId="3965D446" w14:textId="77777777" w:rsidR="005E6A9E" w:rsidRDefault="005E6A9E" w:rsidP="005E6A9E">
      <w:pPr>
        <w:pStyle w:val="Style1"/>
      </w:pPr>
      <w:r>
        <w:t xml:space="preserve">                                                    return n</w:t>
      </w:r>
    </w:p>
    <w:p w14:paraId="128D4970" w14:textId="77777777" w:rsidR="005E6A9E" w:rsidRDefault="005E6A9E" w:rsidP="005E6A9E">
      <w:pPr>
        <w:pStyle w:val="Style1"/>
      </w:pPr>
      <w:r>
        <w:t xml:space="preserve">                                                }</w:t>
      </w:r>
    </w:p>
    <w:p w14:paraId="51471684" w14:textId="77777777" w:rsidR="005E6A9E" w:rsidRDefault="005E6A9E" w:rsidP="005E6A9E">
      <w:pPr>
        <w:pStyle w:val="Style1"/>
      </w:pPr>
      <w:r>
        <w:t xml:space="preserve">                                                ))</w:t>
      </w:r>
    </w:p>
    <w:p w14:paraId="2F37B513" w14:textId="77777777" w:rsidR="005E6A9E" w:rsidRDefault="005E6A9E" w:rsidP="005E6A9E">
      <w:pPr>
        <w:pStyle w:val="Style1"/>
      </w:pPr>
      <w:r>
        <w:t xml:space="preserve">                                            }</w:t>
      </w:r>
    </w:p>
    <w:p w14:paraId="072A5BB1" w14:textId="77777777" w:rsidR="005E6A9E" w:rsidRDefault="005E6A9E" w:rsidP="005E6A9E">
      <w:pPr>
        <w:pStyle w:val="Style1"/>
      </w:pPr>
      <w:r>
        <w:t xml:space="preserve">                                            ))</w:t>
      </w:r>
    </w:p>
    <w:p w14:paraId="7F0C5B35" w14:textId="77777777" w:rsidR="005E6A9E" w:rsidRDefault="005E6A9E" w:rsidP="005E6A9E">
      <w:pPr>
        <w:pStyle w:val="Style1"/>
      </w:pPr>
      <w:r>
        <w:t xml:space="preserve">                                        }</w:t>
      </w:r>
    </w:p>
    <w:p w14:paraId="1813EC27" w14:textId="77777777" w:rsidR="005E6A9E" w:rsidRDefault="005E6A9E" w:rsidP="005E6A9E">
      <w:pPr>
        <w:pStyle w:val="Style1"/>
      </w:pPr>
      <w:r>
        <w:t xml:space="preserve">                                        ))</w:t>
      </w:r>
    </w:p>
    <w:p w14:paraId="4F575D39" w14:textId="77777777" w:rsidR="005E6A9E" w:rsidRDefault="005E6A9E" w:rsidP="005E6A9E">
      <w:pPr>
        <w:pStyle w:val="Style1"/>
      </w:pPr>
      <w:r>
        <w:t xml:space="preserve">                                    }</w:t>
      </w:r>
    </w:p>
    <w:p w14:paraId="65A0315E" w14:textId="77777777" w:rsidR="005E6A9E" w:rsidRDefault="005E6A9E" w:rsidP="005E6A9E">
      <w:pPr>
        <w:pStyle w:val="Style1"/>
      </w:pPr>
      <w:r>
        <w:t xml:space="preserve">                                    ))</w:t>
      </w:r>
    </w:p>
    <w:p w14:paraId="4D92BEEF" w14:textId="77777777" w:rsidR="005E6A9E" w:rsidRDefault="005E6A9E" w:rsidP="005E6A9E">
      <w:pPr>
        <w:pStyle w:val="Style1"/>
      </w:pPr>
      <w:r>
        <w:t xml:space="preserve">                                }</w:t>
      </w:r>
    </w:p>
    <w:p w14:paraId="11B3C439" w14:textId="77777777" w:rsidR="005E6A9E" w:rsidRDefault="005E6A9E" w:rsidP="005E6A9E">
      <w:pPr>
        <w:pStyle w:val="Style1"/>
      </w:pPr>
      <w:r>
        <w:t xml:space="preserve">                                ))</w:t>
      </w:r>
    </w:p>
    <w:p w14:paraId="387B79AD" w14:textId="77777777" w:rsidR="005E6A9E" w:rsidRDefault="005E6A9E" w:rsidP="005E6A9E">
      <w:pPr>
        <w:pStyle w:val="Style1"/>
      </w:pPr>
      <w:r>
        <w:t xml:space="preserve">                            }</w:t>
      </w:r>
    </w:p>
    <w:p w14:paraId="73F7B9D0" w14:textId="77777777" w:rsidR="005E6A9E" w:rsidRDefault="005E6A9E" w:rsidP="005E6A9E">
      <w:pPr>
        <w:pStyle w:val="Style1"/>
      </w:pPr>
      <w:r>
        <w:t xml:space="preserve">                            ))</w:t>
      </w:r>
    </w:p>
    <w:p w14:paraId="01A043D9" w14:textId="77777777" w:rsidR="005E6A9E" w:rsidRDefault="005E6A9E" w:rsidP="005E6A9E">
      <w:pPr>
        <w:pStyle w:val="Style1"/>
      </w:pPr>
      <w:r>
        <w:t xml:space="preserve">                        }()</w:t>
      </w:r>
    </w:p>
    <w:p w14:paraId="7C5782DE" w14:textId="77777777" w:rsidR="005E6A9E" w:rsidRDefault="005E6A9E" w:rsidP="005E6A9E">
      <w:pPr>
        <w:pStyle w:val="Style1"/>
      </w:pPr>
      <w:r>
        <w:t xml:space="preserve">                    } catch (e) {</w:t>
      </w:r>
    </w:p>
    <w:p w14:paraId="444470D7" w14:textId="77777777" w:rsidR="005E6A9E" w:rsidRDefault="005E6A9E" w:rsidP="005E6A9E">
      <w:pPr>
        <w:pStyle w:val="Style1"/>
      </w:pPr>
      <w:r>
        <w:t xml:space="preserve">                        return o(e)</w:t>
      </w:r>
    </w:p>
    <w:p w14:paraId="10A9C698" w14:textId="77777777" w:rsidR="005E6A9E" w:rsidRDefault="005E6A9E" w:rsidP="005E6A9E">
      <w:pPr>
        <w:pStyle w:val="Style1"/>
      </w:pPr>
      <w:r>
        <w:t xml:space="preserve">                    }</w:t>
      </w:r>
    </w:p>
    <w:p w14:paraId="5C346A91" w14:textId="77777777" w:rsidR="005E6A9E" w:rsidRDefault="005E6A9E" w:rsidP="005E6A9E">
      <w:pPr>
        <w:pStyle w:val="Style1"/>
      </w:pPr>
      <w:r>
        <w:t xml:space="preserve">                    return c &amp;&amp; c.then ? c.then(void 0, o) : c</w:t>
      </w:r>
    </w:p>
    <w:p w14:paraId="61E9231A" w14:textId="77777777" w:rsidR="005E6A9E" w:rsidRDefault="005E6A9E" w:rsidP="005E6A9E">
      <w:pPr>
        <w:pStyle w:val="Style1"/>
      </w:pPr>
      <w:r>
        <w:t xml:space="preserve">                }(0, (function(n) {</w:t>
      </w:r>
    </w:p>
    <w:p w14:paraId="47F481E6" w14:textId="77777777" w:rsidR="005E6A9E" w:rsidRDefault="005E6A9E" w:rsidP="005E6A9E">
      <w:pPr>
        <w:pStyle w:val="Style1"/>
      </w:pPr>
      <w:r>
        <w:t xml:space="preserve">                    return a.error(n),</w:t>
      </w:r>
    </w:p>
    <w:p w14:paraId="0A282C26" w14:textId="77777777" w:rsidR="005E6A9E" w:rsidRDefault="005E6A9E" w:rsidP="005E6A9E">
      <w:pPr>
        <w:pStyle w:val="Style1"/>
      </w:pPr>
      <w:r>
        <w:t xml:space="preserve">                    Y(null == r.onError ? void 0 : r.onError(n, e, i), (function() {</w:t>
      </w:r>
    </w:p>
    <w:p w14:paraId="42326E3E" w14:textId="77777777" w:rsidR="005E6A9E" w:rsidRDefault="005E6A9E" w:rsidP="005E6A9E">
      <w:pPr>
        <w:pStyle w:val="Style1"/>
      </w:pPr>
      <w:r>
        <w:t xml:space="preserve">                        return Y(null == t.onError ? void 0 : t.onError(n, e, i), (function() {</w:t>
      </w:r>
    </w:p>
    <w:p w14:paraId="23BC2275" w14:textId="77777777" w:rsidR="005E6A9E" w:rsidRDefault="005E6A9E" w:rsidP="005E6A9E">
      <w:pPr>
        <w:pStyle w:val="Style1"/>
      </w:pPr>
      <w:r>
        <w:t xml:space="preserve">                            return Y(null == r.onSettled ? void 0 : r.onSettled(void 0, n, e, i), (function() {</w:t>
      </w:r>
    </w:p>
    <w:p w14:paraId="0382A57E" w14:textId="77777777" w:rsidR="005E6A9E" w:rsidRDefault="005E6A9E" w:rsidP="005E6A9E">
      <w:pPr>
        <w:pStyle w:val="Style1"/>
      </w:pPr>
      <w:r>
        <w:t xml:space="preserve">                                return Y(null == t.onSettled ? void 0 : t.onSettled(void 0, n, e, i), (function() {</w:t>
      </w:r>
    </w:p>
    <w:p w14:paraId="46139516" w14:textId="77777777" w:rsidR="005E6A9E" w:rsidRDefault="005E6A9E" w:rsidP="005E6A9E">
      <w:pPr>
        <w:pStyle w:val="Style1"/>
      </w:pPr>
      <w:r>
        <w:t xml:space="preserve">                                    if (u() &amp;&amp; s({</w:t>
      </w:r>
    </w:p>
    <w:p w14:paraId="784B3D50" w14:textId="77777777" w:rsidR="005E6A9E" w:rsidRDefault="005E6A9E" w:rsidP="005E6A9E">
      <w:pPr>
        <w:pStyle w:val="Style1"/>
      </w:pPr>
      <w:r>
        <w:t xml:space="preserve">                                        type: 3,</w:t>
      </w:r>
    </w:p>
    <w:p w14:paraId="797C1B79" w14:textId="77777777" w:rsidR="005E6A9E" w:rsidRDefault="005E6A9E" w:rsidP="005E6A9E">
      <w:pPr>
        <w:pStyle w:val="Style1"/>
      </w:pPr>
      <w:r>
        <w:t xml:space="preserve">                                        error: n</w:t>
      </w:r>
    </w:p>
    <w:p w14:paraId="2936E313" w14:textId="77777777" w:rsidR="005E6A9E" w:rsidRDefault="005E6A9E" w:rsidP="005E6A9E">
      <w:pPr>
        <w:pStyle w:val="Style1"/>
      </w:pPr>
      <w:r>
        <w:t xml:space="preserve">                                    }),</w:t>
      </w:r>
    </w:p>
    <w:p w14:paraId="39B21BF5" w14:textId="77777777" w:rsidR="005E6A9E" w:rsidRDefault="005E6A9E" w:rsidP="005E6A9E">
      <w:pPr>
        <w:pStyle w:val="Style1"/>
      </w:pPr>
      <w:r>
        <w:t xml:space="preserve">                                    t.throwOnError || r.throwOnError)</w:t>
      </w:r>
    </w:p>
    <w:p w14:paraId="00E7477F" w14:textId="77777777" w:rsidR="005E6A9E" w:rsidRDefault="005E6A9E" w:rsidP="005E6A9E">
      <w:pPr>
        <w:pStyle w:val="Style1"/>
      </w:pPr>
      <w:r>
        <w:t xml:space="preserve">                                        throw n</w:t>
      </w:r>
    </w:p>
    <w:p w14:paraId="43AE7D2C" w14:textId="77777777" w:rsidR="005E6A9E" w:rsidRDefault="005E6A9E" w:rsidP="005E6A9E">
      <w:pPr>
        <w:pStyle w:val="Style1"/>
      </w:pPr>
      <w:r>
        <w:t xml:space="preserve">                                }</w:t>
      </w:r>
    </w:p>
    <w:p w14:paraId="1804D702" w14:textId="77777777" w:rsidR="005E6A9E" w:rsidRDefault="005E6A9E" w:rsidP="005E6A9E">
      <w:pPr>
        <w:pStyle w:val="Style1"/>
      </w:pPr>
      <w:r>
        <w:t xml:space="preserve">                                ))</w:t>
      </w:r>
    </w:p>
    <w:p w14:paraId="0CB91463" w14:textId="77777777" w:rsidR="005E6A9E" w:rsidRDefault="005E6A9E" w:rsidP="005E6A9E">
      <w:pPr>
        <w:pStyle w:val="Style1"/>
      </w:pPr>
      <w:r>
        <w:t xml:space="preserve">                            }</w:t>
      </w:r>
    </w:p>
    <w:p w14:paraId="334FD755" w14:textId="77777777" w:rsidR="005E6A9E" w:rsidRDefault="005E6A9E" w:rsidP="005E6A9E">
      <w:pPr>
        <w:pStyle w:val="Style1"/>
      </w:pPr>
      <w:r>
        <w:t xml:space="preserve">                            ))</w:t>
      </w:r>
    </w:p>
    <w:p w14:paraId="1904A8A8" w14:textId="77777777" w:rsidR="005E6A9E" w:rsidRDefault="005E6A9E" w:rsidP="005E6A9E">
      <w:pPr>
        <w:pStyle w:val="Style1"/>
      </w:pPr>
      <w:r>
        <w:t xml:space="preserve">                        }</w:t>
      </w:r>
    </w:p>
    <w:p w14:paraId="62C6E12A" w14:textId="77777777" w:rsidR="005E6A9E" w:rsidRDefault="005E6A9E" w:rsidP="005E6A9E">
      <w:pPr>
        <w:pStyle w:val="Style1"/>
      </w:pPr>
      <w:r>
        <w:t xml:space="preserve">                        ))</w:t>
      </w:r>
    </w:p>
    <w:p w14:paraId="02B8E194" w14:textId="77777777" w:rsidR="005E6A9E" w:rsidRDefault="005E6A9E" w:rsidP="005E6A9E">
      <w:pPr>
        <w:pStyle w:val="Style1"/>
      </w:pPr>
      <w:r>
        <w:t xml:space="preserve">                    }</w:t>
      </w:r>
    </w:p>
    <w:p w14:paraId="09B28BAA" w14:textId="77777777" w:rsidR="005E6A9E" w:rsidRDefault="005E6A9E" w:rsidP="005E6A9E">
      <w:pPr>
        <w:pStyle w:val="Style1"/>
      </w:pPr>
      <w:r>
        <w:t xml:space="preserve">                    ))</w:t>
      </w:r>
    </w:p>
    <w:p w14:paraId="21A4A246" w14:textId="77777777" w:rsidR="005E6A9E" w:rsidRDefault="005E6A9E" w:rsidP="005E6A9E">
      <w:pPr>
        <w:pStyle w:val="Style1"/>
      </w:pPr>
      <w:r>
        <w:t xml:space="preserve">                }</w:t>
      </w:r>
    </w:p>
    <w:p w14:paraId="43F213AA" w14:textId="77777777" w:rsidR="005E6A9E" w:rsidRDefault="005E6A9E" w:rsidP="005E6A9E">
      <w:pPr>
        <w:pStyle w:val="Style1"/>
      </w:pPr>
      <w:r>
        <w:t xml:space="preserve">                ))</w:t>
      </w:r>
    </w:p>
    <w:p w14:paraId="38E92CD9" w14:textId="77777777" w:rsidR="005E6A9E" w:rsidRDefault="005E6A9E" w:rsidP="005E6A9E">
      <w:pPr>
        <w:pStyle w:val="Style1"/>
      </w:pPr>
      <w:r>
        <w:t xml:space="preserve">            }</w:t>
      </w:r>
    </w:p>
    <w:p w14:paraId="646A58F2" w14:textId="77777777" w:rsidR="005E6A9E" w:rsidRDefault="005E6A9E" w:rsidP="005E6A9E">
      <w:pPr>
        <w:pStyle w:val="Style1"/>
      </w:pPr>
      <w:r>
        <w:t xml:space="preserve">            )), [s]);</w:t>
      </w:r>
    </w:p>
    <w:p w14:paraId="5EE32D21" w14:textId="77777777" w:rsidR="005E6A9E" w:rsidRDefault="005E6A9E" w:rsidP="005E6A9E">
      <w:pPr>
        <w:pStyle w:val="Style1"/>
      </w:pPr>
      <w:r>
        <w:t xml:space="preserve">            z.a.useEffect((function() {</w:t>
      </w:r>
    </w:p>
    <w:p w14:paraId="4C47366F" w14:textId="77777777" w:rsidR="005E6A9E" w:rsidRDefault="005E6A9E" w:rsidP="005E6A9E">
      <w:pPr>
        <w:pStyle w:val="Style1"/>
      </w:pPr>
      <w:r>
        <w:t xml:space="preserve">                var e = f.current;</w:t>
      </w:r>
    </w:p>
    <w:p w14:paraId="63002C4B" w14:textId="77777777" w:rsidR="005E6A9E" w:rsidRDefault="005E6A9E" w:rsidP="005E6A9E">
      <w:pPr>
        <w:pStyle w:val="Style1"/>
      </w:pPr>
      <w:r>
        <w:t xml:space="preserve">                if ((e.useErrorBoundary || e.suspense) &amp;&amp; u.error)</w:t>
      </w:r>
    </w:p>
    <w:p w14:paraId="18B02FA3" w14:textId="77777777" w:rsidR="005E6A9E" w:rsidRDefault="005E6A9E" w:rsidP="005E6A9E">
      <w:pPr>
        <w:pStyle w:val="Style1"/>
      </w:pPr>
      <w:r>
        <w:t xml:space="preserve">                    throw u.error</w:t>
      </w:r>
    </w:p>
    <w:p w14:paraId="3A203364" w14:textId="77777777" w:rsidR="005E6A9E" w:rsidRDefault="005E6A9E" w:rsidP="005E6A9E">
      <w:pPr>
        <w:pStyle w:val="Style1"/>
      </w:pPr>
      <w:r>
        <w:t xml:space="preserve">            }</w:t>
      </w:r>
    </w:p>
    <w:p w14:paraId="00605F7E" w14:textId="77777777" w:rsidR="005E6A9E" w:rsidRDefault="005E6A9E" w:rsidP="005E6A9E">
      <w:pPr>
        <w:pStyle w:val="Style1"/>
      </w:pPr>
      <w:r>
        <w:t xml:space="preserve">            ), [u.error]);</w:t>
      </w:r>
    </w:p>
    <w:p w14:paraId="0C3C284A" w14:textId="77777777" w:rsidR="005E6A9E" w:rsidRDefault="005E6A9E" w:rsidP="005E6A9E">
      <w:pPr>
        <w:pStyle w:val="Style1"/>
      </w:pPr>
      <w:r>
        <w:t xml:space="preserve">            var d = z.a.useCallback((function() {</w:t>
      </w:r>
    </w:p>
    <w:p w14:paraId="7AE2453F" w14:textId="77777777" w:rsidR="005E6A9E" w:rsidRDefault="005E6A9E" w:rsidP="005E6A9E">
      <w:pPr>
        <w:pStyle w:val="Style1"/>
      </w:pPr>
      <w:r>
        <w:t xml:space="preserve">                s({</w:t>
      </w:r>
    </w:p>
    <w:p w14:paraId="55876A1A" w14:textId="77777777" w:rsidR="005E6A9E" w:rsidRDefault="005E6A9E" w:rsidP="005E6A9E">
      <w:pPr>
        <w:pStyle w:val="Style1"/>
      </w:pPr>
      <w:r>
        <w:t xml:space="preserve">                    type: 0</w:t>
      </w:r>
    </w:p>
    <w:p w14:paraId="46FE4B79" w14:textId="77777777" w:rsidR="005E6A9E" w:rsidRDefault="005E6A9E" w:rsidP="005E6A9E">
      <w:pPr>
        <w:pStyle w:val="Style1"/>
      </w:pPr>
      <w:r>
        <w:t xml:space="preserve">                })</w:t>
      </w:r>
    </w:p>
    <w:p w14:paraId="24A24D9B" w14:textId="77777777" w:rsidR="005E6A9E" w:rsidRDefault="005E6A9E" w:rsidP="005E6A9E">
      <w:pPr>
        <w:pStyle w:val="Style1"/>
      </w:pPr>
      <w:r>
        <w:t xml:space="preserve">            }</w:t>
      </w:r>
    </w:p>
    <w:p w14:paraId="0187F553" w14:textId="77777777" w:rsidR="005E6A9E" w:rsidRDefault="005E6A9E" w:rsidP="005E6A9E">
      <w:pPr>
        <w:pStyle w:val="Style1"/>
      </w:pPr>
      <w:r>
        <w:t xml:space="preserve">            ), [s]);</w:t>
      </w:r>
    </w:p>
    <w:p w14:paraId="57DB259A" w14:textId="77777777" w:rsidR="005E6A9E" w:rsidRDefault="005E6A9E" w:rsidP="005E6A9E">
      <w:pPr>
        <w:pStyle w:val="Style1"/>
      </w:pPr>
      <w:r>
        <w:t xml:space="preserve">            return [l, Object(i.a)({}, u, {</w:t>
      </w:r>
    </w:p>
    <w:p w14:paraId="0D3E647C" w14:textId="77777777" w:rsidR="005E6A9E" w:rsidRDefault="005E6A9E" w:rsidP="005E6A9E">
      <w:pPr>
        <w:pStyle w:val="Style1"/>
      </w:pPr>
      <w:r>
        <w:t xml:space="preserve">                reset: d</w:t>
      </w:r>
    </w:p>
    <w:p w14:paraId="2DA19854" w14:textId="77777777" w:rsidR="005E6A9E" w:rsidRDefault="005E6A9E" w:rsidP="005E6A9E">
      <w:pPr>
        <w:pStyle w:val="Style1"/>
      </w:pPr>
      <w:r>
        <w:t xml:space="preserve">            })]</w:t>
      </w:r>
    </w:p>
    <w:p w14:paraId="2B5D9998" w14:textId="77777777" w:rsidR="005E6A9E" w:rsidRDefault="005E6A9E" w:rsidP="005E6A9E">
      <w:pPr>
        <w:pStyle w:val="Style1"/>
      </w:pPr>
      <w:r>
        <w:t xml:space="preserve">        }</w:t>
      </w:r>
    </w:p>
    <w:p w14:paraId="40DA3635" w14:textId="77777777" w:rsidR="005E6A9E" w:rsidRDefault="005E6A9E" w:rsidP="005E6A9E">
      <w:pPr>
        <w:pStyle w:val="Style1"/>
      </w:pPr>
      <w:r>
        <w:t xml:space="preserve">        function te(e, t, r) {</w:t>
      </w:r>
    </w:p>
    <w:p w14:paraId="0E5E6EDE" w14:textId="77777777" w:rsidR="005E6A9E" w:rsidRDefault="005E6A9E" w:rsidP="005E6A9E">
      <w:pPr>
        <w:pStyle w:val="Style1"/>
      </w:pPr>
      <w:r>
        <w:t xml:space="preserve">            var n = p(e, t, r);</w:t>
      </w:r>
    </w:p>
    <w:p w14:paraId="57CFE56E" w14:textId="77777777" w:rsidR="005E6A9E" w:rsidRDefault="005E6A9E" w:rsidP="005E6A9E">
      <w:pPr>
        <w:pStyle w:val="Style1"/>
      </w:pPr>
      <w:r>
        <w:t xml:space="preserve">            return function(e, t) {</w:t>
      </w:r>
    </w:p>
    <w:p w14:paraId="5DA1A24C" w14:textId="77777777" w:rsidR="005E6A9E" w:rsidRDefault="005E6A9E" w:rsidP="005E6A9E">
      <w:pPr>
        <w:pStyle w:val="Style1"/>
      </w:pPr>
      <w:r>
        <w:t xml:space="preserve">                var r = z.a.useReducer((function(e) {</w:t>
      </w:r>
    </w:p>
    <w:p w14:paraId="1CDC28AF" w14:textId="77777777" w:rsidR="005E6A9E" w:rsidRDefault="005E6A9E" w:rsidP="005E6A9E">
      <w:pPr>
        <w:pStyle w:val="Style1"/>
      </w:pPr>
      <w:r>
        <w:t xml:space="preserve">                    return e + 1</w:t>
      </w:r>
    </w:p>
    <w:p w14:paraId="45118AB4" w14:textId="77777777" w:rsidR="005E6A9E" w:rsidRDefault="005E6A9E" w:rsidP="005E6A9E">
      <w:pPr>
        <w:pStyle w:val="Style1"/>
      </w:pPr>
      <w:r>
        <w:t xml:space="preserve">                }</w:t>
      </w:r>
    </w:p>
    <w:p w14:paraId="4D030005" w14:textId="77777777" w:rsidR="005E6A9E" w:rsidRDefault="005E6A9E" w:rsidP="005E6A9E">
      <w:pPr>
        <w:pStyle w:val="Style1"/>
      </w:pPr>
      <w:r>
        <w:t xml:space="preserve">                ), 0)[1]</w:t>
      </w:r>
    </w:p>
    <w:p w14:paraId="0724977C" w14:textId="77777777" w:rsidR="005E6A9E" w:rsidRDefault="005E6A9E" w:rsidP="005E6A9E">
      <w:pPr>
        <w:pStyle w:val="Style1"/>
      </w:pPr>
      <w:r>
        <w:t xml:space="preserve">                  , n = X()</w:t>
      </w:r>
    </w:p>
    <w:p w14:paraId="21D43775" w14:textId="77777777" w:rsidR="005E6A9E" w:rsidRDefault="005E6A9E" w:rsidP="005E6A9E">
      <w:pPr>
        <w:pStyle w:val="Style1"/>
      </w:pPr>
      <w:r>
        <w:t xml:space="preserve">                  , i = W()</w:t>
      </w:r>
    </w:p>
    <w:p w14:paraId="65603AF3" w14:textId="77777777" w:rsidR="005E6A9E" w:rsidRDefault="005E6A9E" w:rsidP="005E6A9E">
      <w:pPr>
        <w:pStyle w:val="Style1"/>
      </w:pPr>
      <w:r>
        <w:t xml:space="preserve">                  , u = N()</w:t>
      </w:r>
    </w:p>
    <w:p w14:paraId="37C26601" w14:textId="77777777" w:rsidR="005E6A9E" w:rsidRDefault="005E6A9E" w:rsidP="005E6A9E">
      <w:pPr>
        <w:pStyle w:val="Style1"/>
      </w:pPr>
      <w:r>
        <w:t xml:space="preserve">                  , o = function() {</w:t>
      </w:r>
    </w:p>
    <w:p w14:paraId="37CFF327" w14:textId="77777777" w:rsidR="005E6A9E" w:rsidRDefault="005E6A9E" w:rsidP="005E6A9E">
      <w:pPr>
        <w:pStyle w:val="Style1"/>
      </w:pPr>
      <w:r>
        <w:t xml:space="preserve">                    return z.a.useContext(V)</w:t>
      </w:r>
    </w:p>
    <w:p w14:paraId="3FB00140" w14:textId="77777777" w:rsidR="005E6A9E" w:rsidRDefault="005E6A9E" w:rsidP="005E6A9E">
      <w:pPr>
        <w:pStyle w:val="Style1"/>
      </w:pPr>
      <w:r>
        <w:t xml:space="preserve">                }()</w:t>
      </w:r>
    </w:p>
    <w:p w14:paraId="5E2CC52C" w14:textId="77777777" w:rsidR="005E6A9E" w:rsidRDefault="005E6A9E" w:rsidP="005E6A9E">
      <w:pPr>
        <w:pStyle w:val="Style1"/>
      </w:pPr>
      <w:r>
        <w:t xml:space="preserve">                  , s = O(i, e, u, t)</w:t>
      </w:r>
    </w:p>
    <w:p w14:paraId="7695096A" w14:textId="77777777" w:rsidR="005E6A9E" w:rsidRDefault="005E6A9E" w:rsidP="005E6A9E">
      <w:pPr>
        <w:pStyle w:val="Style1"/>
      </w:pPr>
      <w:r>
        <w:t xml:space="preserve">                  , c = z.a.useRef()</w:t>
      </w:r>
    </w:p>
    <w:p w14:paraId="4E971EF1" w14:textId="77777777" w:rsidR="005E6A9E" w:rsidRDefault="005E6A9E" w:rsidP="005E6A9E">
      <w:pPr>
        <w:pStyle w:val="Style1"/>
      </w:pPr>
      <w:r>
        <w:t xml:space="preserve">                  , a = !c.current</w:t>
      </w:r>
    </w:p>
    <w:p w14:paraId="168AF213" w14:textId="77777777" w:rsidR="005E6A9E" w:rsidRDefault="005E6A9E" w:rsidP="005E6A9E">
      <w:pPr>
        <w:pStyle w:val="Style1"/>
      </w:pPr>
      <w:r>
        <w:t xml:space="preserve">                  , h = c.current || new E(s);</w:t>
      </w:r>
    </w:p>
    <w:p w14:paraId="6B75734E" w14:textId="77777777" w:rsidR="005E6A9E" w:rsidRDefault="005E6A9E" w:rsidP="005E6A9E">
      <w:pPr>
        <w:pStyle w:val="Style1"/>
      </w:pPr>
      <w:r>
        <w:t xml:space="preserve">                c.current = h,</w:t>
      </w:r>
    </w:p>
    <w:p w14:paraId="13D55E37" w14:textId="77777777" w:rsidR="005E6A9E" w:rsidRDefault="005E6A9E" w:rsidP="005E6A9E">
      <w:pPr>
        <w:pStyle w:val="Style1"/>
      </w:pPr>
      <w:r>
        <w:t xml:space="preserve">                z.a.useEffect((function() {</w:t>
      </w:r>
    </w:p>
    <w:p w14:paraId="7B8C2697" w14:textId="77777777" w:rsidR="005E6A9E" w:rsidRDefault="005E6A9E" w:rsidP="005E6A9E">
      <w:pPr>
        <w:pStyle w:val="Style1"/>
      </w:pPr>
      <w:r>
        <w:t xml:space="preserve">                    return o.clearReset(),</w:t>
      </w:r>
    </w:p>
    <w:p w14:paraId="4AB15B0D" w14:textId="77777777" w:rsidR="005E6A9E" w:rsidRDefault="005E6A9E" w:rsidP="005E6A9E">
      <w:pPr>
        <w:pStyle w:val="Style1"/>
      </w:pPr>
      <w:r>
        <w:t xml:space="preserve">                    h.subscribe((function() {</w:t>
      </w:r>
    </w:p>
    <w:p w14:paraId="10FEE6A7" w14:textId="77777777" w:rsidR="005E6A9E" w:rsidRDefault="005E6A9E" w:rsidP="005E6A9E">
      <w:pPr>
        <w:pStyle w:val="Style1"/>
      </w:pPr>
      <w:r>
        <w:t xml:space="preserve">                        n() &amp;&amp; r()</w:t>
      </w:r>
    </w:p>
    <w:p w14:paraId="1DE361D9" w14:textId="77777777" w:rsidR="005E6A9E" w:rsidRDefault="005E6A9E" w:rsidP="005E6A9E">
      <w:pPr>
        <w:pStyle w:val="Style1"/>
      </w:pPr>
      <w:r>
        <w:t xml:space="preserve">                    }</w:t>
      </w:r>
    </w:p>
    <w:p w14:paraId="372D78C1" w14:textId="77777777" w:rsidR="005E6A9E" w:rsidRDefault="005E6A9E" w:rsidP="005E6A9E">
      <w:pPr>
        <w:pStyle w:val="Style1"/>
      </w:pPr>
      <w:r>
        <w:t xml:space="preserve">                    ))</w:t>
      </w:r>
    </w:p>
    <w:p w14:paraId="667E636C" w14:textId="77777777" w:rsidR="005E6A9E" w:rsidRDefault="005E6A9E" w:rsidP="005E6A9E">
      <w:pPr>
        <w:pStyle w:val="Style1"/>
      </w:pPr>
      <w:r>
        <w:t xml:space="preserve">                }</w:t>
      </w:r>
    </w:p>
    <w:p w14:paraId="19B901E0" w14:textId="77777777" w:rsidR="005E6A9E" w:rsidRDefault="005E6A9E" w:rsidP="005E6A9E">
      <w:pPr>
        <w:pStyle w:val="Style1"/>
      </w:pPr>
      <w:r>
        <w:t xml:space="preserve">                ), [n, h, r, o]),</w:t>
      </w:r>
    </w:p>
    <w:p w14:paraId="6989A778" w14:textId="77777777" w:rsidR="005E6A9E" w:rsidRDefault="005E6A9E" w:rsidP="005E6A9E">
      <w:pPr>
        <w:pStyle w:val="Style1"/>
      </w:pPr>
      <w:r>
        <w:t xml:space="preserve">                a || h.updateConfig(s);</w:t>
      </w:r>
    </w:p>
    <w:p w14:paraId="60EA902B" w14:textId="77777777" w:rsidR="005E6A9E" w:rsidRDefault="005E6A9E" w:rsidP="005E6A9E">
      <w:pPr>
        <w:pStyle w:val="Style1"/>
      </w:pPr>
      <w:r>
        <w:t xml:space="preserve">                var f = h.getCurrentResult();</w:t>
      </w:r>
    </w:p>
    <w:p w14:paraId="21A998D7" w14:textId="77777777" w:rsidR="005E6A9E" w:rsidRDefault="005E6A9E" w:rsidP="005E6A9E">
      <w:pPr>
        <w:pStyle w:val="Style1"/>
      </w:pPr>
      <w:r>
        <w:t xml:space="preserve">                if (s.suspense || s.useErrorBoundary) {</w:t>
      </w:r>
    </w:p>
    <w:p w14:paraId="02593412" w14:textId="77777777" w:rsidR="005E6A9E" w:rsidRDefault="005E6A9E" w:rsidP="005E6A9E">
      <w:pPr>
        <w:pStyle w:val="Style1"/>
      </w:pPr>
      <w:r>
        <w:t xml:space="preserve">                    var l = h.getCurrentQuery();</w:t>
      </w:r>
    </w:p>
    <w:p w14:paraId="332F405A" w14:textId="77777777" w:rsidR="005E6A9E" w:rsidRDefault="005E6A9E" w:rsidP="005E6A9E">
      <w:pPr>
        <w:pStyle w:val="Style1"/>
      </w:pPr>
      <w:r>
        <w:t xml:space="preserve">                    if (f.isError &amp;&amp; !o.isReset() &amp;&amp; l.state.throwInErrorBoundary)</w:t>
      </w:r>
    </w:p>
    <w:p w14:paraId="36C47DD0" w14:textId="77777777" w:rsidR="005E6A9E" w:rsidRDefault="005E6A9E" w:rsidP="005E6A9E">
      <w:pPr>
        <w:pStyle w:val="Style1"/>
      </w:pPr>
      <w:r>
        <w:t xml:space="preserve">                        throw f.error;</w:t>
      </w:r>
    </w:p>
    <w:p w14:paraId="2B1B5920" w14:textId="77777777" w:rsidR="005E6A9E" w:rsidRDefault="005E6A9E" w:rsidP="005E6A9E">
      <w:pPr>
        <w:pStyle w:val="Style1"/>
      </w:pPr>
      <w:r>
        <w:t xml:space="preserve">                    if (s.enabled &amp;&amp; s.suspense &amp;&amp; !f.isSuccess) {</w:t>
      </w:r>
    </w:p>
    <w:p w14:paraId="5336DBD1" w14:textId="77777777" w:rsidR="005E6A9E" w:rsidRDefault="005E6A9E" w:rsidP="005E6A9E">
      <w:pPr>
        <w:pStyle w:val="Style1"/>
      </w:pPr>
      <w:r>
        <w:t xml:space="preserve">                        o.clearReset();</w:t>
      </w:r>
    </w:p>
    <w:p w14:paraId="7A9BCDCB" w14:textId="77777777" w:rsidR="005E6A9E" w:rsidRDefault="005E6A9E" w:rsidP="005E6A9E">
      <w:pPr>
        <w:pStyle w:val="Style1"/>
      </w:pPr>
      <w:r>
        <w:t xml:space="preserve">                        var d = h.subscribe();</w:t>
      </w:r>
    </w:p>
    <w:p w14:paraId="4632E207" w14:textId="77777777" w:rsidR="005E6A9E" w:rsidRDefault="005E6A9E" w:rsidP="005E6A9E">
      <w:pPr>
        <w:pStyle w:val="Style1"/>
      </w:pPr>
      <w:r>
        <w:t xml:space="preserve">                        throw h.fetch().finally(d)</w:t>
      </w:r>
    </w:p>
    <w:p w14:paraId="2915F4FF" w14:textId="77777777" w:rsidR="005E6A9E" w:rsidRDefault="005E6A9E" w:rsidP="005E6A9E">
      <w:pPr>
        <w:pStyle w:val="Style1"/>
      </w:pPr>
      <w:r>
        <w:t xml:space="preserve">                    }</w:t>
      </w:r>
    </w:p>
    <w:p w14:paraId="4A6494EE" w14:textId="77777777" w:rsidR="005E6A9E" w:rsidRDefault="005E6A9E" w:rsidP="005E6A9E">
      <w:pPr>
        <w:pStyle w:val="Style1"/>
      </w:pPr>
      <w:r>
        <w:t xml:space="preserve">                }</w:t>
      </w:r>
    </w:p>
    <w:p w14:paraId="0FB25471" w14:textId="77777777" w:rsidR="005E6A9E" w:rsidRDefault="005E6A9E" w:rsidP="005E6A9E">
      <w:pPr>
        <w:pStyle w:val="Style1"/>
      </w:pPr>
      <w:r>
        <w:t xml:space="preserve">                return f</w:t>
      </w:r>
    </w:p>
    <w:p w14:paraId="475E2EB2" w14:textId="77777777" w:rsidR="005E6A9E" w:rsidRDefault="005E6A9E" w:rsidP="005E6A9E">
      <w:pPr>
        <w:pStyle w:val="Style1"/>
      </w:pPr>
      <w:r>
        <w:t xml:space="preserve">            }(n[0], n[1])</w:t>
      </w:r>
    </w:p>
    <w:p w14:paraId="03322C9F" w14:textId="77777777" w:rsidR="005E6A9E" w:rsidRDefault="005E6A9E" w:rsidP="005E6A9E">
      <w:pPr>
        <w:pStyle w:val="Style1"/>
      </w:pPr>
      <w:r>
        <w:t xml:space="preserve">        }</w:t>
      </w:r>
    </w:p>
    <w:p w14:paraId="36E68DF4" w14:textId="77777777" w:rsidR="005E6A9E" w:rsidRDefault="005E6A9E" w:rsidP="005E6A9E">
      <w:pPr>
        <w:pStyle w:val="Style1"/>
      </w:pPr>
      <w:r>
        <w:t xml:space="preserve">        !function(e) {</w:t>
      </w:r>
    </w:p>
    <w:p w14:paraId="45E09A57" w14:textId="77777777" w:rsidR="005E6A9E" w:rsidRDefault="005E6A9E" w:rsidP="005E6A9E">
      <w:pPr>
        <w:pStyle w:val="Style1"/>
      </w:pPr>
      <w:r>
        <w:t xml:space="preserve">            C = e</w:t>
      </w:r>
    </w:p>
    <w:p w14:paraId="548DDE23" w14:textId="77777777" w:rsidR="005E6A9E" w:rsidRDefault="005E6A9E" w:rsidP="005E6A9E">
      <w:pPr>
        <w:pStyle w:val="Style1"/>
      </w:pPr>
      <w:r>
        <w:t xml:space="preserve">        }(K)</w:t>
      </w:r>
    </w:p>
    <w:p w14:paraId="618FB915" w14:textId="77777777" w:rsidR="005E6A9E" w:rsidRDefault="005E6A9E" w:rsidP="005E6A9E">
      <w:pPr>
        <w:pStyle w:val="Style1"/>
      </w:pPr>
      <w:r>
        <w:t xml:space="preserve">    },</w:t>
      </w:r>
    </w:p>
    <w:p w14:paraId="61BC48B2" w14:textId="77777777" w:rsidR="005E6A9E" w:rsidRDefault="005E6A9E" w:rsidP="005E6A9E">
      <w:pPr>
        <w:pStyle w:val="Style1"/>
      </w:pPr>
      <w:r>
        <w:t xml:space="preserve">    Fcif: function(e, t, r) {</w:t>
      </w:r>
    </w:p>
    <w:p w14:paraId="0F3DCE5A" w14:textId="77777777" w:rsidR="005E6A9E" w:rsidRDefault="005E6A9E" w:rsidP="005E6A9E">
      <w:pPr>
        <w:pStyle w:val="Style1"/>
      </w:pPr>
      <w:r>
        <w:t xml:space="preserve">        "use strict";</w:t>
      </w:r>
    </w:p>
    <w:p w14:paraId="51220592" w14:textId="77777777" w:rsidR="005E6A9E" w:rsidRDefault="005E6A9E" w:rsidP="005E6A9E">
      <w:pPr>
        <w:pStyle w:val="Style1"/>
      </w:pPr>
      <w:r>
        <w:t xml:space="preserve">        function n() {</w:t>
      </w:r>
    </w:p>
    <w:p w14:paraId="213C98B1" w14:textId="77777777" w:rsidR="005E6A9E" w:rsidRDefault="005E6A9E" w:rsidP="005E6A9E">
      <w:pPr>
        <w:pStyle w:val="Style1"/>
      </w:pPr>
      <w:r>
        <w:t xml:space="preserve">            return (n = Object.assign ? Object.assign.bind() : function(e) {</w:t>
      </w:r>
    </w:p>
    <w:p w14:paraId="2CBA924C" w14:textId="77777777" w:rsidR="005E6A9E" w:rsidRDefault="005E6A9E" w:rsidP="005E6A9E">
      <w:pPr>
        <w:pStyle w:val="Style1"/>
      </w:pPr>
      <w:r>
        <w:t xml:space="preserve">                for (var t = 1; t &lt; arguments.length; t++) {</w:t>
      </w:r>
    </w:p>
    <w:p w14:paraId="0C8B38D7" w14:textId="77777777" w:rsidR="005E6A9E" w:rsidRDefault="005E6A9E" w:rsidP="005E6A9E">
      <w:pPr>
        <w:pStyle w:val="Style1"/>
      </w:pPr>
      <w:r>
        <w:t xml:space="preserve">                    var r = arguments[t];</w:t>
      </w:r>
    </w:p>
    <w:p w14:paraId="541051AB" w14:textId="77777777" w:rsidR="005E6A9E" w:rsidRDefault="005E6A9E" w:rsidP="005E6A9E">
      <w:pPr>
        <w:pStyle w:val="Style1"/>
      </w:pPr>
      <w:r>
        <w:t xml:space="preserve">                    for (var n in r)</w:t>
      </w:r>
    </w:p>
    <w:p w14:paraId="1119E47E" w14:textId="77777777" w:rsidR="005E6A9E" w:rsidRDefault="005E6A9E" w:rsidP="005E6A9E">
      <w:pPr>
        <w:pStyle w:val="Style1"/>
      </w:pPr>
      <w:r>
        <w:t xml:space="preserve">                        Object.prototype.hasOwnProperty.call(r, n) &amp;&amp; (e[n] = r[n])</w:t>
      </w:r>
    </w:p>
    <w:p w14:paraId="295F614F" w14:textId="77777777" w:rsidR="005E6A9E" w:rsidRDefault="005E6A9E" w:rsidP="005E6A9E">
      <w:pPr>
        <w:pStyle w:val="Style1"/>
      </w:pPr>
      <w:r>
        <w:t xml:space="preserve">                }</w:t>
      </w:r>
    </w:p>
    <w:p w14:paraId="4B24DBA1" w14:textId="77777777" w:rsidR="005E6A9E" w:rsidRDefault="005E6A9E" w:rsidP="005E6A9E">
      <w:pPr>
        <w:pStyle w:val="Style1"/>
      </w:pPr>
      <w:r>
        <w:t xml:space="preserve">                return e</w:t>
      </w:r>
    </w:p>
    <w:p w14:paraId="600A97B6" w14:textId="77777777" w:rsidR="005E6A9E" w:rsidRDefault="005E6A9E" w:rsidP="005E6A9E">
      <w:pPr>
        <w:pStyle w:val="Style1"/>
      </w:pPr>
      <w:r>
        <w:t xml:space="preserve">            }</w:t>
      </w:r>
    </w:p>
    <w:p w14:paraId="116B145C" w14:textId="77777777" w:rsidR="005E6A9E" w:rsidRDefault="005E6A9E" w:rsidP="005E6A9E">
      <w:pPr>
        <w:pStyle w:val="Style1"/>
      </w:pPr>
      <w:r>
        <w:t xml:space="preserve">            ).apply(this, arguments)</w:t>
      </w:r>
    </w:p>
    <w:p w14:paraId="53F8CED5" w14:textId="77777777" w:rsidR="005E6A9E" w:rsidRDefault="005E6A9E" w:rsidP="005E6A9E">
      <w:pPr>
        <w:pStyle w:val="Style1"/>
      </w:pPr>
      <w:r>
        <w:t xml:space="preserve">        }</w:t>
      </w:r>
    </w:p>
    <w:p w14:paraId="0B23B12D" w14:textId="77777777" w:rsidR="005E6A9E" w:rsidRDefault="005E6A9E" w:rsidP="005E6A9E">
      <w:pPr>
        <w:pStyle w:val="Style1"/>
      </w:pPr>
      <w:r>
        <w:t xml:space="preserve">        r.d(t, "a", (function() {</w:t>
      </w:r>
    </w:p>
    <w:p w14:paraId="7350BF1F" w14:textId="77777777" w:rsidR="005E6A9E" w:rsidRDefault="005E6A9E" w:rsidP="005E6A9E">
      <w:pPr>
        <w:pStyle w:val="Style1"/>
      </w:pPr>
      <w:r>
        <w:t xml:space="preserve">            return n</w:t>
      </w:r>
    </w:p>
    <w:p w14:paraId="7BC0F5CE" w14:textId="77777777" w:rsidR="005E6A9E" w:rsidRDefault="005E6A9E" w:rsidP="005E6A9E">
      <w:pPr>
        <w:pStyle w:val="Style1"/>
      </w:pPr>
      <w:r>
        <w:t xml:space="preserve">        }</w:t>
      </w:r>
    </w:p>
    <w:p w14:paraId="34A2CF41" w14:textId="77777777" w:rsidR="005E6A9E" w:rsidRDefault="005E6A9E" w:rsidP="005E6A9E">
      <w:pPr>
        <w:pStyle w:val="Style1"/>
      </w:pPr>
      <w:r>
        <w:t xml:space="preserve">        ))</w:t>
      </w:r>
    </w:p>
    <w:p w14:paraId="64F5CE59" w14:textId="77777777" w:rsidR="005E6A9E" w:rsidRDefault="005E6A9E" w:rsidP="005E6A9E">
      <w:pPr>
        <w:pStyle w:val="Style1"/>
      </w:pPr>
      <w:r>
        <w:t xml:space="preserve">    }</w:t>
      </w:r>
    </w:p>
    <w:p w14:paraId="44FA0F16" w14:textId="77777777" w:rsidR="005E6A9E" w:rsidRDefault="005E6A9E" w:rsidP="005E6A9E">
      <w:pPr>
        <w:pStyle w:val="Style1"/>
      </w:pPr>
      <w:r>
        <w:t>}]);</w:t>
      </w:r>
    </w:p>
    <w:p w14:paraId="4821A844" w14:textId="77777777" w:rsidR="005E6A9E" w:rsidRDefault="005E6A9E" w:rsidP="005E6A9E">
      <w:pPr>
        <w:pStyle w:val="Style1"/>
      </w:pPr>
      <w:r>
        <w:t>//# sourceMappingURL=1.f90162e64b0d153998d2.chunk.v7.js.map</w:t>
      </w:r>
    </w:p>
    <w:p w14:paraId="4E411A69" w14:textId="77777777" w:rsidR="005E6A9E" w:rsidRDefault="005E6A9E" w:rsidP="005E6A9E">
      <w:pPr>
        <w:pStyle w:val="Style1"/>
      </w:pPr>
      <w:r>
        <w:t>(window.officehome_webpackJsonp = window.officehome_webpackJsonp || []).push([[2], {</w:t>
      </w:r>
    </w:p>
    <w:p w14:paraId="329F0297" w14:textId="77777777" w:rsidR="005E6A9E" w:rsidRDefault="005E6A9E" w:rsidP="005E6A9E">
      <w:pPr>
        <w:pStyle w:val="Style1"/>
      </w:pPr>
      <w:r>
        <w:t xml:space="preserve">    "0TX8": function(e, t, n) {</w:t>
      </w:r>
    </w:p>
    <w:p w14:paraId="19332988" w14:textId="77777777" w:rsidR="005E6A9E" w:rsidRDefault="005E6A9E" w:rsidP="005E6A9E">
      <w:pPr>
        <w:pStyle w:val="Style1"/>
      </w:pPr>
      <w:r>
        <w:t xml:space="preserve">        "use strict";</w:t>
      </w:r>
    </w:p>
    <w:p w14:paraId="5ACD159B" w14:textId="77777777" w:rsidR="005E6A9E" w:rsidRDefault="005E6A9E" w:rsidP="005E6A9E">
      <w:pPr>
        <w:pStyle w:val="Style1"/>
      </w:pPr>
      <w:r>
        <w:t xml:space="preserve">        n.d(t, "a", (function() {</w:t>
      </w:r>
    </w:p>
    <w:p w14:paraId="08C2B4ED" w14:textId="77777777" w:rsidR="005E6A9E" w:rsidRDefault="005E6A9E" w:rsidP="005E6A9E">
      <w:pPr>
        <w:pStyle w:val="Style1"/>
      </w:pPr>
      <w:r>
        <w:t xml:space="preserve">            return o</w:t>
      </w:r>
    </w:p>
    <w:p w14:paraId="30A3A4DE" w14:textId="77777777" w:rsidR="005E6A9E" w:rsidRDefault="005E6A9E" w:rsidP="005E6A9E">
      <w:pPr>
        <w:pStyle w:val="Style1"/>
      </w:pPr>
      <w:r>
        <w:t xml:space="preserve">        }</w:t>
      </w:r>
    </w:p>
    <w:p w14:paraId="10F8980A" w14:textId="77777777" w:rsidR="005E6A9E" w:rsidRDefault="005E6A9E" w:rsidP="005E6A9E">
      <w:pPr>
        <w:pStyle w:val="Style1"/>
      </w:pPr>
      <w:r>
        <w:t xml:space="preserve">        ));</w:t>
      </w:r>
    </w:p>
    <w:p w14:paraId="2BED84BC" w14:textId="77777777" w:rsidR="005E6A9E" w:rsidRDefault="005E6A9E" w:rsidP="005E6A9E">
      <w:pPr>
        <w:pStyle w:val="Style1"/>
      </w:pPr>
      <w:r>
        <w:t xml:space="preserve">        var r = n("QjXU")</w:t>
      </w:r>
    </w:p>
    <w:p w14:paraId="5209F69D" w14:textId="77777777" w:rsidR="005E6A9E" w:rsidRDefault="005E6A9E" w:rsidP="005E6A9E">
      <w:pPr>
        <w:pStyle w:val="Style1"/>
      </w:pPr>
      <w:r>
        <w:t xml:space="preserve">          , a = n("JYsJ");</w:t>
      </w:r>
    </w:p>
    <w:p w14:paraId="6346C877" w14:textId="77777777" w:rsidR="005E6A9E" w:rsidRDefault="005E6A9E" w:rsidP="005E6A9E">
      <w:pPr>
        <w:pStyle w:val="Style1"/>
      </w:pPr>
      <w:r>
        <w:t xml:space="preserve">        function o(e, t, n, o) {</w:t>
      </w:r>
    </w:p>
    <w:p w14:paraId="2D85587F" w14:textId="77777777" w:rsidR="005E6A9E" w:rsidRDefault="005E6A9E" w:rsidP="005E6A9E">
      <w:pPr>
        <w:pStyle w:val="Style1"/>
      </w:pPr>
      <w:r>
        <w:t xml:space="preserve">            return Object(r.__awaiter)(this, void 0, void 0, (function() {</w:t>
      </w:r>
    </w:p>
    <w:p w14:paraId="6FA0BCC0" w14:textId="77777777" w:rsidR="005E6A9E" w:rsidRDefault="005E6A9E" w:rsidP="005E6A9E">
      <w:pPr>
        <w:pStyle w:val="Style1"/>
      </w:pPr>
      <w:r>
        <w:t xml:space="preserve">                var i, c;</w:t>
      </w:r>
    </w:p>
    <w:p w14:paraId="04760FEF" w14:textId="77777777" w:rsidR="005E6A9E" w:rsidRDefault="005E6A9E" w:rsidP="005E6A9E">
      <w:pPr>
        <w:pStyle w:val="Style1"/>
      </w:pPr>
      <w:r>
        <w:t xml:space="preserve">                return Object(r.__generator)(this, (function(r) {</w:t>
      </w:r>
    </w:p>
    <w:p w14:paraId="404DF2CE" w14:textId="77777777" w:rsidR="005E6A9E" w:rsidRDefault="005E6A9E" w:rsidP="005E6A9E">
      <w:pPr>
        <w:pStyle w:val="Style1"/>
      </w:pPr>
      <w:r>
        <w:t xml:space="preserve">                    switch (r.label) {</w:t>
      </w:r>
    </w:p>
    <w:p w14:paraId="09689E68" w14:textId="77777777" w:rsidR="005E6A9E" w:rsidRDefault="005E6A9E" w:rsidP="005E6A9E">
      <w:pPr>
        <w:pStyle w:val="Style1"/>
      </w:pPr>
      <w:r>
        <w:t xml:space="preserve">                    case 0:</w:t>
      </w:r>
    </w:p>
    <w:p w14:paraId="0D91BFE5" w14:textId="77777777" w:rsidR="005E6A9E" w:rsidRDefault="005E6A9E" w:rsidP="005E6A9E">
      <w:pPr>
        <w:pStyle w:val="Style1"/>
      </w:pPr>
      <w:r>
        <w:t xml:space="preserve">                        e.params || (e.params = {}),</w:t>
      </w:r>
    </w:p>
    <w:p w14:paraId="2B7B6BF1" w14:textId="77777777" w:rsidR="005E6A9E" w:rsidRDefault="005E6A9E" w:rsidP="005E6A9E">
      <w:pPr>
        <w:pStyle w:val="Style1"/>
      </w:pPr>
      <w:r>
        <w:t xml:space="preserve">                        e.params.workload = n,</w:t>
      </w:r>
    </w:p>
    <w:p w14:paraId="38E8B56C" w14:textId="77777777" w:rsidR="005E6A9E" w:rsidRDefault="005E6A9E" w:rsidP="005E6A9E">
      <w:pPr>
        <w:pStyle w:val="Style1"/>
      </w:pPr>
      <w:r>
        <w:t xml:space="preserve">                        (i = Object(a.a)("flight")) &amp;&amp; (e.params.flight = i),</w:t>
      </w:r>
    </w:p>
    <w:p w14:paraId="5284C4E7" w14:textId="77777777" w:rsidR="005E6A9E" w:rsidRDefault="005E6A9E" w:rsidP="005E6A9E">
      <w:pPr>
        <w:pStyle w:val="Style1"/>
      </w:pPr>
      <w:r>
        <w:t xml:space="preserve">                        r.label = 1;</w:t>
      </w:r>
    </w:p>
    <w:p w14:paraId="4A82B57F" w14:textId="77777777" w:rsidR="005E6A9E" w:rsidRDefault="005E6A9E" w:rsidP="005E6A9E">
      <w:pPr>
        <w:pStyle w:val="Style1"/>
      </w:pPr>
      <w:r>
        <w:t xml:space="preserve">                    case 1:</w:t>
      </w:r>
    </w:p>
    <w:p w14:paraId="1379B257" w14:textId="77777777" w:rsidR="005E6A9E" w:rsidRDefault="005E6A9E" w:rsidP="005E6A9E">
      <w:pPr>
        <w:pStyle w:val="Style1"/>
      </w:pPr>
      <w:r>
        <w:t xml:space="preserve">                        return r.trys.push([1, 3, , 4]),</w:t>
      </w:r>
    </w:p>
    <w:p w14:paraId="3EBB67FB" w14:textId="77777777" w:rsidR="005E6A9E" w:rsidRDefault="005E6A9E" w:rsidP="005E6A9E">
      <w:pPr>
        <w:pStyle w:val="Style1"/>
      </w:pPr>
      <w:r>
        <w:t xml:space="preserve">                        [4, o()];</w:t>
      </w:r>
    </w:p>
    <w:p w14:paraId="3690E0C0" w14:textId="77777777" w:rsidR="005E6A9E" w:rsidRDefault="005E6A9E" w:rsidP="005E6A9E">
      <w:pPr>
        <w:pStyle w:val="Style1"/>
      </w:pPr>
      <w:r>
        <w:t xml:space="preserve">                    case 2:</w:t>
      </w:r>
    </w:p>
    <w:p w14:paraId="6F0AF40C" w14:textId="77777777" w:rsidR="005E6A9E" w:rsidRDefault="005E6A9E" w:rsidP="005E6A9E">
      <w:pPr>
        <w:pStyle w:val="Style1"/>
      </w:pPr>
      <w:r>
        <w:t xml:space="preserve">                        return (c = r.sent()) &amp;&amp; (e.headers || (e.headers = {}),</w:t>
      </w:r>
    </w:p>
    <w:p w14:paraId="12416972" w14:textId="77777777" w:rsidR="005E6A9E" w:rsidRDefault="005E6A9E" w:rsidP="005E6A9E">
      <w:pPr>
        <w:pStyle w:val="Style1"/>
      </w:pPr>
      <w:r>
        <w:t xml:space="preserve">                        e.headers["X-OfficeHome-UserId"] = c.puid,</w:t>
      </w:r>
    </w:p>
    <w:p w14:paraId="72770244" w14:textId="77777777" w:rsidR="005E6A9E" w:rsidRDefault="005E6A9E" w:rsidP="005E6A9E">
      <w:pPr>
        <w:pStyle w:val="Style1"/>
      </w:pPr>
      <w:r>
        <w:t xml:space="preserve">                        e.headers["X-OfficeHome-TenantId"] = c.tenantId,</w:t>
      </w:r>
    </w:p>
    <w:p w14:paraId="5A9EF252" w14:textId="77777777" w:rsidR="005E6A9E" w:rsidRDefault="005E6A9E" w:rsidP="005E6A9E">
      <w:pPr>
        <w:pStyle w:val="Style1"/>
      </w:pPr>
      <w:r>
        <w:t xml:space="preserve">                        c.authVersion &amp;&amp; (e.headers["X-OfficeHome-AuthVersion"] = c.authVersion),</w:t>
      </w:r>
    </w:p>
    <w:p w14:paraId="1EC32B4D" w14:textId="77777777" w:rsidR="005E6A9E" w:rsidRDefault="005E6A9E" w:rsidP="005E6A9E">
      <w:pPr>
        <w:pStyle w:val="Style1"/>
      </w:pPr>
      <w:r>
        <w:t xml:space="preserve">                        e.params[t ? "mockauth" : "auth"] = c.isMsa ? "1" : "2"),</w:t>
      </w:r>
    </w:p>
    <w:p w14:paraId="4060F7F3" w14:textId="77777777" w:rsidR="005E6A9E" w:rsidRDefault="005E6A9E" w:rsidP="005E6A9E">
      <w:pPr>
        <w:pStyle w:val="Style1"/>
      </w:pPr>
      <w:r>
        <w:t xml:space="preserve">                        [3, 4];</w:t>
      </w:r>
    </w:p>
    <w:p w14:paraId="6314E9FC" w14:textId="77777777" w:rsidR="005E6A9E" w:rsidRDefault="005E6A9E" w:rsidP="005E6A9E">
      <w:pPr>
        <w:pStyle w:val="Style1"/>
      </w:pPr>
      <w:r>
        <w:t xml:space="preserve">                    case 3:</w:t>
      </w:r>
    </w:p>
    <w:p w14:paraId="3461580B" w14:textId="77777777" w:rsidR="005E6A9E" w:rsidRDefault="005E6A9E" w:rsidP="005E6A9E">
      <w:pPr>
        <w:pStyle w:val="Style1"/>
      </w:pPr>
      <w:r>
        <w:t xml:space="preserve">                        return r.sent(),</w:t>
      </w:r>
    </w:p>
    <w:p w14:paraId="157B5C44" w14:textId="77777777" w:rsidR="005E6A9E" w:rsidRDefault="005E6A9E" w:rsidP="005E6A9E">
      <w:pPr>
        <w:pStyle w:val="Style1"/>
      </w:pPr>
      <w:r>
        <w:t xml:space="preserve">                        [3, 4];</w:t>
      </w:r>
    </w:p>
    <w:p w14:paraId="388F4E02" w14:textId="77777777" w:rsidR="005E6A9E" w:rsidRDefault="005E6A9E" w:rsidP="005E6A9E">
      <w:pPr>
        <w:pStyle w:val="Style1"/>
      </w:pPr>
      <w:r>
        <w:t xml:space="preserve">                    case 4:</w:t>
      </w:r>
    </w:p>
    <w:p w14:paraId="6CB06A21" w14:textId="77777777" w:rsidR="005E6A9E" w:rsidRDefault="005E6A9E" w:rsidP="005E6A9E">
      <w:pPr>
        <w:pStyle w:val="Style1"/>
      </w:pPr>
      <w:r>
        <w:t xml:space="preserve">                        return [2, e]</w:t>
      </w:r>
    </w:p>
    <w:p w14:paraId="46E47829" w14:textId="77777777" w:rsidR="005E6A9E" w:rsidRDefault="005E6A9E" w:rsidP="005E6A9E">
      <w:pPr>
        <w:pStyle w:val="Style1"/>
      </w:pPr>
      <w:r>
        <w:t xml:space="preserve">                    }</w:t>
      </w:r>
    </w:p>
    <w:p w14:paraId="45E2A69E" w14:textId="77777777" w:rsidR="005E6A9E" w:rsidRDefault="005E6A9E" w:rsidP="005E6A9E">
      <w:pPr>
        <w:pStyle w:val="Style1"/>
      </w:pPr>
      <w:r>
        <w:t xml:space="preserve">                }</w:t>
      </w:r>
    </w:p>
    <w:p w14:paraId="231EE08E" w14:textId="77777777" w:rsidR="005E6A9E" w:rsidRDefault="005E6A9E" w:rsidP="005E6A9E">
      <w:pPr>
        <w:pStyle w:val="Style1"/>
      </w:pPr>
      <w:r>
        <w:t xml:space="preserve">                ))</w:t>
      </w:r>
    </w:p>
    <w:p w14:paraId="7299634D" w14:textId="77777777" w:rsidR="005E6A9E" w:rsidRDefault="005E6A9E" w:rsidP="005E6A9E">
      <w:pPr>
        <w:pStyle w:val="Style1"/>
      </w:pPr>
      <w:r>
        <w:t xml:space="preserve">            }</w:t>
      </w:r>
    </w:p>
    <w:p w14:paraId="01837843" w14:textId="77777777" w:rsidR="005E6A9E" w:rsidRDefault="005E6A9E" w:rsidP="005E6A9E">
      <w:pPr>
        <w:pStyle w:val="Style1"/>
      </w:pPr>
      <w:r>
        <w:t xml:space="preserve">            ))</w:t>
      </w:r>
    </w:p>
    <w:p w14:paraId="2BA95C69" w14:textId="77777777" w:rsidR="005E6A9E" w:rsidRDefault="005E6A9E" w:rsidP="005E6A9E">
      <w:pPr>
        <w:pStyle w:val="Style1"/>
      </w:pPr>
      <w:r>
        <w:t xml:space="preserve">        }</w:t>
      </w:r>
    </w:p>
    <w:p w14:paraId="1B4AF938" w14:textId="77777777" w:rsidR="005E6A9E" w:rsidRDefault="005E6A9E" w:rsidP="005E6A9E">
      <w:pPr>
        <w:pStyle w:val="Style1"/>
      </w:pPr>
      <w:r>
        <w:t xml:space="preserve">    },</w:t>
      </w:r>
    </w:p>
    <w:p w14:paraId="2647ACDA" w14:textId="77777777" w:rsidR="005E6A9E" w:rsidRDefault="005E6A9E" w:rsidP="005E6A9E">
      <w:pPr>
        <w:pStyle w:val="Style1"/>
      </w:pPr>
      <w:r>
        <w:t xml:space="preserve">    CRHC: function(e, t, n) {</w:t>
      </w:r>
    </w:p>
    <w:p w14:paraId="26BEFEAD" w14:textId="77777777" w:rsidR="005E6A9E" w:rsidRDefault="005E6A9E" w:rsidP="005E6A9E">
      <w:pPr>
        <w:pStyle w:val="Style1"/>
      </w:pPr>
      <w:r>
        <w:t xml:space="preserve">        "use strict";</w:t>
      </w:r>
    </w:p>
    <w:p w14:paraId="083CFC05" w14:textId="77777777" w:rsidR="005E6A9E" w:rsidRDefault="005E6A9E" w:rsidP="005E6A9E">
      <w:pPr>
        <w:pStyle w:val="Style1"/>
      </w:pPr>
      <w:r>
        <w:t xml:space="preserve">        n.d(t, "a", (function() {</w:t>
      </w:r>
    </w:p>
    <w:p w14:paraId="269CFA63" w14:textId="77777777" w:rsidR="005E6A9E" w:rsidRDefault="005E6A9E" w:rsidP="005E6A9E">
      <w:pPr>
        <w:pStyle w:val="Style1"/>
      </w:pPr>
      <w:r>
        <w:t xml:space="preserve">            return a</w:t>
      </w:r>
    </w:p>
    <w:p w14:paraId="6F3E6A63" w14:textId="77777777" w:rsidR="005E6A9E" w:rsidRDefault="005E6A9E" w:rsidP="005E6A9E">
      <w:pPr>
        <w:pStyle w:val="Style1"/>
      </w:pPr>
      <w:r>
        <w:t xml:space="preserve">        }</w:t>
      </w:r>
    </w:p>
    <w:p w14:paraId="488445EC" w14:textId="77777777" w:rsidR="005E6A9E" w:rsidRDefault="005E6A9E" w:rsidP="005E6A9E">
      <w:pPr>
        <w:pStyle w:val="Style1"/>
      </w:pPr>
      <w:r>
        <w:t xml:space="preserve">        ));</w:t>
      </w:r>
    </w:p>
    <w:p w14:paraId="157B4AD3" w14:textId="77777777" w:rsidR="005E6A9E" w:rsidRDefault="005E6A9E" w:rsidP="005E6A9E">
      <w:pPr>
        <w:pStyle w:val="Style1"/>
      </w:pPr>
      <w:r>
        <w:t xml:space="preserve">        var r = n("QjXU");</w:t>
      </w:r>
    </w:p>
    <w:p w14:paraId="35F23D32" w14:textId="77777777" w:rsidR="005E6A9E" w:rsidRDefault="005E6A9E" w:rsidP="005E6A9E">
      <w:pPr>
        <w:pStyle w:val="Style1"/>
      </w:pPr>
      <w:r>
        <w:t xml:space="preserve">        function a(e, t, n) {</w:t>
      </w:r>
    </w:p>
    <w:p w14:paraId="29227803" w14:textId="77777777" w:rsidR="005E6A9E" w:rsidRDefault="005E6A9E" w:rsidP="005E6A9E">
      <w:pPr>
        <w:pStyle w:val="Style1"/>
      </w:pPr>
      <w:r>
        <w:t xml:space="preserve">            return Object(r.__awaiter)(this, void 0, void 0, (function() {</w:t>
      </w:r>
    </w:p>
    <w:p w14:paraId="2A62E48E" w14:textId="77777777" w:rsidR="005E6A9E" w:rsidRDefault="005E6A9E" w:rsidP="005E6A9E">
      <w:pPr>
        <w:pStyle w:val="Style1"/>
      </w:pPr>
      <w:r>
        <w:t xml:space="preserve">                var a, o, i, c;</w:t>
      </w:r>
    </w:p>
    <w:p w14:paraId="2EE6F0C8" w14:textId="77777777" w:rsidR="005E6A9E" w:rsidRDefault="005E6A9E" w:rsidP="005E6A9E">
      <w:pPr>
        <w:pStyle w:val="Style1"/>
      </w:pPr>
      <w:r>
        <w:t xml:space="preserve">                return Object(r.__generator)(this, (function(r) {</w:t>
      </w:r>
    </w:p>
    <w:p w14:paraId="6CAFF049" w14:textId="77777777" w:rsidR="005E6A9E" w:rsidRDefault="005E6A9E" w:rsidP="005E6A9E">
      <w:pPr>
        <w:pStyle w:val="Style1"/>
      </w:pPr>
      <w:r>
        <w:t xml:space="preserve">                    return a = e(),</w:t>
      </w:r>
    </w:p>
    <w:p w14:paraId="34A2133C" w14:textId="77777777" w:rsidR="005E6A9E" w:rsidRDefault="005E6A9E" w:rsidP="005E6A9E">
      <w:pPr>
        <w:pStyle w:val="Style1"/>
      </w:pPr>
      <w:r>
        <w:t xml:space="preserve">                    o = t(),</w:t>
      </w:r>
    </w:p>
    <w:p w14:paraId="48C8C23B" w14:textId="77777777" w:rsidR="005E6A9E" w:rsidRDefault="005E6A9E" w:rsidP="005E6A9E">
      <w:pPr>
        <w:pStyle w:val="Style1"/>
      </w:pPr>
      <w:r>
        <w:t xml:space="preserve">                    i = o.then((function(e) {</w:t>
      </w:r>
    </w:p>
    <w:p w14:paraId="58D03EAE" w14:textId="77777777" w:rsidR="005E6A9E" w:rsidRDefault="005E6A9E" w:rsidP="005E6A9E">
      <w:pPr>
        <w:pStyle w:val="Style1"/>
      </w:pPr>
      <w:r>
        <w:t xml:space="preserve">                        return e ? {</w:t>
      </w:r>
    </w:p>
    <w:p w14:paraId="48016C9B" w14:textId="77777777" w:rsidR="005E6A9E" w:rsidRDefault="005E6A9E" w:rsidP="005E6A9E">
      <w:pPr>
        <w:pStyle w:val="Style1"/>
      </w:pPr>
      <w:r>
        <w:t xml:space="preserve">                            result: e,</w:t>
      </w:r>
    </w:p>
    <w:p w14:paraId="79B05683" w14:textId="77777777" w:rsidR="005E6A9E" w:rsidRDefault="005E6A9E" w:rsidP="005E6A9E">
      <w:pPr>
        <w:pStyle w:val="Style1"/>
      </w:pPr>
      <w:r>
        <w:t xml:space="preserve">                            fromPersistence: !0</w:t>
      </w:r>
    </w:p>
    <w:p w14:paraId="7CF3E87B" w14:textId="77777777" w:rsidR="005E6A9E" w:rsidRDefault="005E6A9E" w:rsidP="005E6A9E">
      <w:pPr>
        <w:pStyle w:val="Style1"/>
      </w:pPr>
      <w:r>
        <w:t xml:space="preserve">                        } : null</w:t>
      </w:r>
    </w:p>
    <w:p w14:paraId="342AB17E" w14:textId="77777777" w:rsidR="005E6A9E" w:rsidRDefault="005E6A9E" w:rsidP="005E6A9E">
      <w:pPr>
        <w:pStyle w:val="Style1"/>
      </w:pPr>
      <w:r>
        <w:t xml:space="preserve">                    }</w:t>
      </w:r>
    </w:p>
    <w:p w14:paraId="64E7FD85" w14:textId="77777777" w:rsidR="005E6A9E" w:rsidRDefault="005E6A9E" w:rsidP="005E6A9E">
      <w:pPr>
        <w:pStyle w:val="Style1"/>
      </w:pPr>
      <w:r>
        <w:t xml:space="preserve">                    ), (function() {</w:t>
      </w:r>
    </w:p>
    <w:p w14:paraId="32F5D3D9" w14:textId="77777777" w:rsidR="005E6A9E" w:rsidRDefault="005E6A9E" w:rsidP="005E6A9E">
      <w:pPr>
        <w:pStyle w:val="Style1"/>
      </w:pPr>
      <w:r>
        <w:t xml:space="preserve">                        return null</w:t>
      </w:r>
    </w:p>
    <w:p w14:paraId="1BCD0154" w14:textId="77777777" w:rsidR="005E6A9E" w:rsidRDefault="005E6A9E" w:rsidP="005E6A9E">
      <w:pPr>
        <w:pStyle w:val="Style1"/>
      </w:pPr>
      <w:r>
        <w:t xml:space="preserve">                    }</w:t>
      </w:r>
    </w:p>
    <w:p w14:paraId="22B8B0A9" w14:textId="77777777" w:rsidR="005E6A9E" w:rsidRDefault="005E6A9E" w:rsidP="005E6A9E">
      <w:pPr>
        <w:pStyle w:val="Style1"/>
      </w:pPr>
      <w:r>
        <w:t xml:space="preserve">                    )),</w:t>
      </w:r>
    </w:p>
    <w:p w14:paraId="225DFF44" w14:textId="77777777" w:rsidR="005E6A9E" w:rsidRDefault="005E6A9E" w:rsidP="005E6A9E">
      <w:pPr>
        <w:pStyle w:val="Style1"/>
      </w:pPr>
      <w:r>
        <w:t xml:space="preserve">                    c = a.then((function(e) {</w:t>
      </w:r>
    </w:p>
    <w:p w14:paraId="0B168C34" w14:textId="77777777" w:rsidR="005E6A9E" w:rsidRDefault="005E6A9E" w:rsidP="005E6A9E">
      <w:pPr>
        <w:pStyle w:val="Style1"/>
      </w:pPr>
      <w:r>
        <w:t xml:space="preserve">                        return n(e),</w:t>
      </w:r>
    </w:p>
    <w:p w14:paraId="7B0D58B7" w14:textId="77777777" w:rsidR="005E6A9E" w:rsidRDefault="005E6A9E" w:rsidP="005E6A9E">
      <w:pPr>
        <w:pStyle w:val="Style1"/>
      </w:pPr>
      <w:r>
        <w:t xml:space="preserve">                        {</w:t>
      </w:r>
    </w:p>
    <w:p w14:paraId="4A115CAA" w14:textId="77777777" w:rsidR="005E6A9E" w:rsidRDefault="005E6A9E" w:rsidP="005E6A9E">
      <w:pPr>
        <w:pStyle w:val="Style1"/>
      </w:pPr>
      <w:r>
        <w:t xml:space="preserve">                            result: e,</w:t>
      </w:r>
    </w:p>
    <w:p w14:paraId="171CCD16" w14:textId="77777777" w:rsidR="005E6A9E" w:rsidRDefault="005E6A9E" w:rsidP="005E6A9E">
      <w:pPr>
        <w:pStyle w:val="Style1"/>
      </w:pPr>
      <w:r>
        <w:t xml:space="preserve">                            fromPersistence: !1</w:t>
      </w:r>
    </w:p>
    <w:p w14:paraId="46F48AFA" w14:textId="77777777" w:rsidR="005E6A9E" w:rsidRDefault="005E6A9E" w:rsidP="005E6A9E">
      <w:pPr>
        <w:pStyle w:val="Style1"/>
      </w:pPr>
      <w:r>
        <w:t xml:space="preserve">                        }</w:t>
      </w:r>
    </w:p>
    <w:p w14:paraId="2E846553" w14:textId="77777777" w:rsidR="005E6A9E" w:rsidRDefault="005E6A9E" w:rsidP="005E6A9E">
      <w:pPr>
        <w:pStyle w:val="Style1"/>
      </w:pPr>
      <w:r>
        <w:t xml:space="preserve">                    }</w:t>
      </w:r>
    </w:p>
    <w:p w14:paraId="282FE617" w14:textId="77777777" w:rsidR="005E6A9E" w:rsidRDefault="005E6A9E" w:rsidP="005E6A9E">
      <w:pPr>
        <w:pStyle w:val="Style1"/>
      </w:pPr>
      <w:r>
        <w:t xml:space="preserve">                    )),</w:t>
      </w:r>
    </w:p>
    <w:p w14:paraId="509AB807" w14:textId="77777777" w:rsidR="005E6A9E" w:rsidRDefault="005E6A9E" w:rsidP="005E6A9E">
      <w:pPr>
        <w:pStyle w:val="Style1"/>
      </w:pPr>
      <w:r>
        <w:t xml:space="preserve">                    [2, Promise.race([i, c]).then((function(e) {</w:t>
      </w:r>
    </w:p>
    <w:p w14:paraId="5A92BCCF" w14:textId="77777777" w:rsidR="005E6A9E" w:rsidRDefault="005E6A9E" w:rsidP="005E6A9E">
      <w:pPr>
        <w:pStyle w:val="Style1"/>
      </w:pPr>
      <w:r>
        <w:t xml:space="preserve">                        return e || c</w:t>
      </w:r>
    </w:p>
    <w:p w14:paraId="4A6229FD" w14:textId="77777777" w:rsidR="005E6A9E" w:rsidRDefault="005E6A9E" w:rsidP="005E6A9E">
      <w:pPr>
        <w:pStyle w:val="Style1"/>
      </w:pPr>
      <w:r>
        <w:t xml:space="preserve">                    }</w:t>
      </w:r>
    </w:p>
    <w:p w14:paraId="32F1B21E" w14:textId="77777777" w:rsidR="005E6A9E" w:rsidRDefault="005E6A9E" w:rsidP="005E6A9E">
      <w:pPr>
        <w:pStyle w:val="Style1"/>
      </w:pPr>
      <w:r>
        <w:t xml:space="preserve">                    ), (function() {</w:t>
      </w:r>
    </w:p>
    <w:p w14:paraId="7D4AEF41" w14:textId="77777777" w:rsidR="005E6A9E" w:rsidRDefault="005E6A9E" w:rsidP="005E6A9E">
      <w:pPr>
        <w:pStyle w:val="Style1"/>
      </w:pPr>
      <w:r>
        <w:t xml:space="preserve">                        return i.then((function(e) {</w:t>
      </w:r>
    </w:p>
    <w:p w14:paraId="3EC97FF5" w14:textId="77777777" w:rsidR="005E6A9E" w:rsidRDefault="005E6A9E" w:rsidP="005E6A9E">
      <w:pPr>
        <w:pStyle w:val="Style1"/>
      </w:pPr>
      <w:r>
        <w:t xml:space="preserve">                            return e || c</w:t>
      </w:r>
    </w:p>
    <w:p w14:paraId="533EB0D8" w14:textId="77777777" w:rsidR="005E6A9E" w:rsidRDefault="005E6A9E" w:rsidP="005E6A9E">
      <w:pPr>
        <w:pStyle w:val="Style1"/>
      </w:pPr>
      <w:r>
        <w:t xml:space="preserve">                        }</w:t>
      </w:r>
    </w:p>
    <w:p w14:paraId="27133C51" w14:textId="77777777" w:rsidR="005E6A9E" w:rsidRDefault="005E6A9E" w:rsidP="005E6A9E">
      <w:pPr>
        <w:pStyle w:val="Style1"/>
      </w:pPr>
      <w:r>
        <w:t xml:space="preserve">                        ))</w:t>
      </w:r>
    </w:p>
    <w:p w14:paraId="27FDADD8" w14:textId="77777777" w:rsidR="005E6A9E" w:rsidRDefault="005E6A9E" w:rsidP="005E6A9E">
      <w:pPr>
        <w:pStyle w:val="Style1"/>
      </w:pPr>
      <w:r>
        <w:t xml:space="preserve">                    }</w:t>
      </w:r>
    </w:p>
    <w:p w14:paraId="4A02F6B5" w14:textId="77777777" w:rsidR="005E6A9E" w:rsidRDefault="005E6A9E" w:rsidP="005E6A9E">
      <w:pPr>
        <w:pStyle w:val="Style1"/>
      </w:pPr>
      <w:r>
        <w:t xml:space="preserve">                    ))]</w:t>
      </w:r>
    </w:p>
    <w:p w14:paraId="6EBF6347" w14:textId="77777777" w:rsidR="005E6A9E" w:rsidRDefault="005E6A9E" w:rsidP="005E6A9E">
      <w:pPr>
        <w:pStyle w:val="Style1"/>
      </w:pPr>
      <w:r>
        <w:t xml:space="preserve">                }</w:t>
      </w:r>
    </w:p>
    <w:p w14:paraId="3F509FB7" w14:textId="77777777" w:rsidR="005E6A9E" w:rsidRDefault="005E6A9E" w:rsidP="005E6A9E">
      <w:pPr>
        <w:pStyle w:val="Style1"/>
      </w:pPr>
      <w:r>
        <w:t xml:space="preserve">                ))</w:t>
      </w:r>
    </w:p>
    <w:p w14:paraId="130C1250" w14:textId="77777777" w:rsidR="005E6A9E" w:rsidRDefault="005E6A9E" w:rsidP="005E6A9E">
      <w:pPr>
        <w:pStyle w:val="Style1"/>
      </w:pPr>
      <w:r>
        <w:t xml:space="preserve">            }</w:t>
      </w:r>
    </w:p>
    <w:p w14:paraId="512750F1" w14:textId="77777777" w:rsidR="005E6A9E" w:rsidRDefault="005E6A9E" w:rsidP="005E6A9E">
      <w:pPr>
        <w:pStyle w:val="Style1"/>
      </w:pPr>
      <w:r>
        <w:t xml:space="preserve">            ))</w:t>
      </w:r>
    </w:p>
    <w:p w14:paraId="6C590B22" w14:textId="77777777" w:rsidR="005E6A9E" w:rsidRDefault="005E6A9E" w:rsidP="005E6A9E">
      <w:pPr>
        <w:pStyle w:val="Style1"/>
      </w:pPr>
      <w:r>
        <w:t xml:space="preserve">        }</w:t>
      </w:r>
    </w:p>
    <w:p w14:paraId="2F0D1289" w14:textId="77777777" w:rsidR="005E6A9E" w:rsidRDefault="005E6A9E" w:rsidP="005E6A9E">
      <w:pPr>
        <w:pStyle w:val="Style1"/>
      </w:pPr>
      <w:r>
        <w:t xml:space="preserve">    },</w:t>
      </w:r>
    </w:p>
    <w:p w14:paraId="238CDCED" w14:textId="77777777" w:rsidR="005E6A9E" w:rsidRDefault="005E6A9E" w:rsidP="005E6A9E">
      <w:pPr>
        <w:pStyle w:val="Style1"/>
      </w:pPr>
      <w:r>
        <w:t xml:space="preserve">    E7ar: function(e, t, n) {</w:t>
      </w:r>
    </w:p>
    <w:p w14:paraId="6E042AB0" w14:textId="77777777" w:rsidR="005E6A9E" w:rsidRDefault="005E6A9E" w:rsidP="005E6A9E">
      <w:pPr>
        <w:pStyle w:val="Style1"/>
      </w:pPr>
      <w:r>
        <w:t xml:space="preserve">        "use strict";</w:t>
      </w:r>
    </w:p>
    <w:p w14:paraId="30E6A3CA" w14:textId="77777777" w:rsidR="005E6A9E" w:rsidRDefault="005E6A9E" w:rsidP="005E6A9E">
      <w:pPr>
        <w:pStyle w:val="Style1"/>
      </w:pPr>
      <w:r>
        <w:t xml:space="preserve">        n.d(t, "a", (function() {</w:t>
      </w:r>
    </w:p>
    <w:p w14:paraId="1B264DFB" w14:textId="77777777" w:rsidR="005E6A9E" w:rsidRDefault="005E6A9E" w:rsidP="005E6A9E">
      <w:pPr>
        <w:pStyle w:val="Style1"/>
      </w:pPr>
      <w:r>
        <w:t xml:space="preserve">            return a</w:t>
      </w:r>
    </w:p>
    <w:p w14:paraId="278A689B" w14:textId="77777777" w:rsidR="005E6A9E" w:rsidRDefault="005E6A9E" w:rsidP="005E6A9E">
      <w:pPr>
        <w:pStyle w:val="Style1"/>
      </w:pPr>
      <w:r>
        <w:t xml:space="preserve">        }</w:t>
      </w:r>
    </w:p>
    <w:p w14:paraId="03DBD4A9" w14:textId="77777777" w:rsidR="005E6A9E" w:rsidRDefault="005E6A9E" w:rsidP="005E6A9E">
      <w:pPr>
        <w:pStyle w:val="Style1"/>
      </w:pPr>
      <w:r>
        <w:t xml:space="preserve">        ));</w:t>
      </w:r>
    </w:p>
    <w:p w14:paraId="2379FC69" w14:textId="77777777" w:rsidR="005E6A9E" w:rsidRDefault="005E6A9E" w:rsidP="005E6A9E">
      <w:pPr>
        <w:pStyle w:val="Style1"/>
      </w:pPr>
      <w:r>
        <w:t xml:space="preserve">        var r = n("tjsK");</w:t>
      </w:r>
    </w:p>
    <w:p w14:paraId="19D517A5" w14:textId="77777777" w:rsidR="005E6A9E" w:rsidRDefault="005E6A9E" w:rsidP="005E6A9E">
      <w:pPr>
        <w:pStyle w:val="Style1"/>
      </w:pPr>
      <w:r>
        <w:t xml:space="preserve">        function a(e) {</w:t>
      </w:r>
    </w:p>
    <w:p w14:paraId="1EF8E411" w14:textId="77777777" w:rsidR="005E6A9E" w:rsidRDefault="005E6A9E" w:rsidP="005E6A9E">
      <w:pPr>
        <w:pStyle w:val="Style1"/>
      </w:pPr>
      <w:r>
        <w:t xml:space="preserve">            try {</w:t>
      </w:r>
    </w:p>
    <w:p w14:paraId="4D5232D2" w14:textId="77777777" w:rsidR="005E6A9E" w:rsidRDefault="005E6A9E" w:rsidP="005E6A9E">
      <w:pPr>
        <w:pStyle w:val="Style1"/>
      </w:pPr>
      <w:r>
        <w:t xml:space="preserve">                return function(e) {</w:t>
      </w:r>
    </w:p>
    <w:p w14:paraId="6574898A" w14:textId="77777777" w:rsidR="005E6A9E" w:rsidRDefault="005E6A9E" w:rsidP="005E6A9E">
      <w:pPr>
        <w:pStyle w:val="Style1"/>
      </w:pPr>
      <w:r>
        <w:t xml:space="preserve">                    var t = document.getElementById(e)</w:t>
      </w:r>
    </w:p>
    <w:p w14:paraId="42CD5883" w14:textId="77777777" w:rsidR="005E6A9E" w:rsidRDefault="005E6A9E" w:rsidP="005E6A9E">
      <w:pPr>
        <w:pStyle w:val="Style1"/>
      </w:pPr>
      <w:r>
        <w:t xml:space="preserve">                      , n = t &amp;&amp; t.textContent;</w:t>
      </w:r>
    </w:p>
    <w:p w14:paraId="5AC96A36" w14:textId="77777777" w:rsidR="005E6A9E" w:rsidRDefault="005E6A9E" w:rsidP="005E6A9E">
      <w:pPr>
        <w:pStyle w:val="Style1"/>
      </w:pPr>
      <w:r>
        <w:t xml:space="preserve">                    return n ? JSON.parse(n) : void 0</w:t>
      </w:r>
    </w:p>
    <w:p w14:paraId="7BFC8489" w14:textId="77777777" w:rsidR="005E6A9E" w:rsidRDefault="005E6A9E" w:rsidP="005E6A9E">
      <w:pPr>
        <w:pStyle w:val="Style1"/>
      </w:pPr>
      <w:r>
        <w:t xml:space="preserve">                }(e)</w:t>
      </w:r>
    </w:p>
    <w:p w14:paraId="217583B1" w14:textId="77777777" w:rsidR="005E6A9E" w:rsidRDefault="005E6A9E" w:rsidP="005E6A9E">
      <w:pPr>
        <w:pStyle w:val="Style1"/>
      </w:pPr>
      <w:r>
        <w:t xml:space="preserve">            } catch (t) {</w:t>
      </w:r>
    </w:p>
    <w:p w14:paraId="3449E3F6" w14:textId="77777777" w:rsidR="005E6A9E" w:rsidRDefault="005E6A9E" w:rsidP="005E6A9E">
      <w:pPr>
        <w:pStyle w:val="Style1"/>
      </w:pPr>
      <w:r>
        <w:t xml:space="preserve">                throw new r.a("Failure to parse " + e + " from response",t)</w:t>
      </w:r>
    </w:p>
    <w:p w14:paraId="11BB12DC" w14:textId="77777777" w:rsidR="005E6A9E" w:rsidRDefault="005E6A9E" w:rsidP="005E6A9E">
      <w:pPr>
        <w:pStyle w:val="Style1"/>
      </w:pPr>
      <w:r>
        <w:t xml:space="preserve">            }</w:t>
      </w:r>
    </w:p>
    <w:p w14:paraId="50CF4821" w14:textId="77777777" w:rsidR="005E6A9E" w:rsidRDefault="005E6A9E" w:rsidP="005E6A9E">
      <w:pPr>
        <w:pStyle w:val="Style1"/>
      </w:pPr>
      <w:r>
        <w:t xml:space="preserve">        }</w:t>
      </w:r>
    </w:p>
    <w:p w14:paraId="3B0EFB65" w14:textId="77777777" w:rsidR="005E6A9E" w:rsidRDefault="005E6A9E" w:rsidP="005E6A9E">
      <w:pPr>
        <w:pStyle w:val="Style1"/>
      </w:pPr>
      <w:r>
        <w:t xml:space="preserve">    },</w:t>
      </w:r>
    </w:p>
    <w:p w14:paraId="48CF30A0" w14:textId="77777777" w:rsidR="005E6A9E" w:rsidRDefault="005E6A9E" w:rsidP="005E6A9E">
      <w:pPr>
        <w:pStyle w:val="Style1"/>
      </w:pPr>
      <w:r>
        <w:t xml:space="preserve">    JYsJ: function(e, t, n) {</w:t>
      </w:r>
    </w:p>
    <w:p w14:paraId="4F894949" w14:textId="77777777" w:rsidR="005E6A9E" w:rsidRDefault="005E6A9E" w:rsidP="005E6A9E">
      <w:pPr>
        <w:pStyle w:val="Style1"/>
      </w:pPr>
      <w:r>
        <w:t xml:space="preserve">        "use strict";</w:t>
      </w:r>
    </w:p>
    <w:p w14:paraId="60CD4338" w14:textId="77777777" w:rsidR="005E6A9E" w:rsidRDefault="005E6A9E" w:rsidP="005E6A9E">
      <w:pPr>
        <w:pStyle w:val="Style1"/>
      </w:pPr>
      <w:r>
        <w:t xml:space="preserve">        function r(e) {</w:t>
      </w:r>
    </w:p>
    <w:p w14:paraId="3D98A30C" w14:textId="77777777" w:rsidR="005E6A9E" w:rsidRDefault="005E6A9E" w:rsidP="005E6A9E">
      <w:pPr>
        <w:pStyle w:val="Style1"/>
      </w:pPr>
      <w:r>
        <w:t xml:space="preserve">            return new URLSearchParams(window.location.search).get(e)</w:t>
      </w:r>
    </w:p>
    <w:p w14:paraId="23B3C5D3" w14:textId="77777777" w:rsidR="005E6A9E" w:rsidRDefault="005E6A9E" w:rsidP="005E6A9E">
      <w:pPr>
        <w:pStyle w:val="Style1"/>
      </w:pPr>
      <w:r>
        <w:t xml:space="preserve">        }</w:t>
      </w:r>
    </w:p>
    <w:p w14:paraId="42B8E78D" w14:textId="77777777" w:rsidR="005E6A9E" w:rsidRDefault="005E6A9E" w:rsidP="005E6A9E">
      <w:pPr>
        <w:pStyle w:val="Style1"/>
      </w:pPr>
      <w:r>
        <w:t xml:space="preserve">        n.d(t, "a", (function() {</w:t>
      </w:r>
    </w:p>
    <w:p w14:paraId="4A97D308" w14:textId="77777777" w:rsidR="005E6A9E" w:rsidRDefault="005E6A9E" w:rsidP="005E6A9E">
      <w:pPr>
        <w:pStyle w:val="Style1"/>
      </w:pPr>
      <w:r>
        <w:t xml:space="preserve">            return r</w:t>
      </w:r>
    </w:p>
    <w:p w14:paraId="3D87A655" w14:textId="77777777" w:rsidR="005E6A9E" w:rsidRDefault="005E6A9E" w:rsidP="005E6A9E">
      <w:pPr>
        <w:pStyle w:val="Style1"/>
      </w:pPr>
      <w:r>
        <w:t xml:space="preserve">        }</w:t>
      </w:r>
    </w:p>
    <w:p w14:paraId="1804EF36" w14:textId="77777777" w:rsidR="005E6A9E" w:rsidRDefault="005E6A9E" w:rsidP="005E6A9E">
      <w:pPr>
        <w:pStyle w:val="Style1"/>
      </w:pPr>
      <w:r>
        <w:t xml:space="preserve">        ))</w:t>
      </w:r>
    </w:p>
    <w:p w14:paraId="1059A66A" w14:textId="77777777" w:rsidR="005E6A9E" w:rsidRDefault="005E6A9E" w:rsidP="005E6A9E">
      <w:pPr>
        <w:pStyle w:val="Style1"/>
      </w:pPr>
      <w:r>
        <w:t xml:space="preserve">    },</w:t>
      </w:r>
    </w:p>
    <w:p w14:paraId="5A51E209" w14:textId="77777777" w:rsidR="005E6A9E" w:rsidRDefault="005E6A9E" w:rsidP="005E6A9E">
      <w:pPr>
        <w:pStyle w:val="Style1"/>
      </w:pPr>
      <w:r>
        <w:t xml:space="preserve">    Wa5Y: function(e, t, n) {</w:t>
      </w:r>
    </w:p>
    <w:p w14:paraId="12594F96" w14:textId="77777777" w:rsidR="005E6A9E" w:rsidRDefault="005E6A9E" w:rsidP="005E6A9E">
      <w:pPr>
        <w:pStyle w:val="Style1"/>
      </w:pPr>
      <w:r>
        <w:t xml:space="preserve">        "use strict";</w:t>
      </w:r>
    </w:p>
    <w:p w14:paraId="074ED894" w14:textId="77777777" w:rsidR="005E6A9E" w:rsidRDefault="005E6A9E" w:rsidP="005E6A9E">
      <w:pPr>
        <w:pStyle w:val="Style1"/>
      </w:pPr>
      <w:r>
        <w:t xml:space="preserve">        n.d(t, "a", (function() {</w:t>
      </w:r>
    </w:p>
    <w:p w14:paraId="76D76A3F" w14:textId="77777777" w:rsidR="005E6A9E" w:rsidRDefault="005E6A9E" w:rsidP="005E6A9E">
      <w:pPr>
        <w:pStyle w:val="Style1"/>
      </w:pPr>
      <w:r>
        <w:t xml:space="preserve">            return i</w:t>
      </w:r>
    </w:p>
    <w:p w14:paraId="4113F3D7" w14:textId="77777777" w:rsidR="005E6A9E" w:rsidRDefault="005E6A9E" w:rsidP="005E6A9E">
      <w:pPr>
        <w:pStyle w:val="Style1"/>
      </w:pPr>
      <w:r>
        <w:t xml:space="preserve">        }</w:t>
      </w:r>
    </w:p>
    <w:p w14:paraId="357E49CF" w14:textId="77777777" w:rsidR="005E6A9E" w:rsidRDefault="005E6A9E" w:rsidP="005E6A9E">
      <w:pPr>
        <w:pStyle w:val="Style1"/>
      </w:pPr>
      <w:r>
        <w:t xml:space="preserve">        ));</w:t>
      </w:r>
    </w:p>
    <w:p w14:paraId="48E267B6" w14:textId="77777777" w:rsidR="005E6A9E" w:rsidRDefault="005E6A9E" w:rsidP="005E6A9E">
      <w:pPr>
        <w:pStyle w:val="Style1"/>
      </w:pPr>
      <w:r>
        <w:t xml:space="preserve">        var r = n("QjXU")</w:t>
      </w:r>
    </w:p>
    <w:p w14:paraId="30B17EF8" w14:textId="77777777" w:rsidR="005E6A9E" w:rsidRDefault="005E6A9E" w:rsidP="005E6A9E">
      <w:pPr>
        <w:pStyle w:val="Style1"/>
      </w:pPr>
      <w:r>
        <w:t xml:space="preserve">          , a = n("kb6k")</w:t>
      </w:r>
    </w:p>
    <w:p w14:paraId="2460BF5F" w14:textId="77777777" w:rsidR="005E6A9E" w:rsidRDefault="005E6A9E" w:rsidP="005E6A9E">
      <w:pPr>
        <w:pStyle w:val="Style1"/>
      </w:pPr>
      <w:r>
        <w:t xml:space="preserve">          , o = n("lAHu");</w:t>
      </w:r>
    </w:p>
    <w:p w14:paraId="2E9A59BB" w14:textId="77777777" w:rsidR="005E6A9E" w:rsidRDefault="005E6A9E" w:rsidP="005E6A9E">
      <w:pPr>
        <w:pStyle w:val="Style1"/>
      </w:pPr>
      <w:r>
        <w:t xml:space="preserve">        function i(e, t, n, i, c, s, u, f, d, l, h, v) {</w:t>
      </w:r>
    </w:p>
    <w:p w14:paraId="727139F1" w14:textId="77777777" w:rsidR="005E6A9E" w:rsidRDefault="005E6A9E" w:rsidP="005E6A9E">
      <w:pPr>
        <w:pStyle w:val="Style1"/>
      </w:pPr>
      <w:r>
        <w:t xml:space="preserve">            void 0 === l &amp;&amp; (l = {});</w:t>
      </w:r>
    </w:p>
    <w:p w14:paraId="7CC8B8AD" w14:textId="77777777" w:rsidR="005E6A9E" w:rsidRDefault="005E6A9E" w:rsidP="005E6A9E">
      <w:pPr>
        <w:pStyle w:val="Style1"/>
      </w:pPr>
      <w:r>
        <w:t xml:space="preserve">            var m = "cache-only" === h;</w:t>
      </w:r>
    </w:p>
    <w:p w14:paraId="3B61B4DE" w14:textId="77777777" w:rsidR="005E6A9E" w:rsidRDefault="005E6A9E" w:rsidP="005E6A9E">
      <w:pPr>
        <w:pStyle w:val="Style1"/>
      </w:pPr>
      <w:r>
        <w:t xml:space="preserve">            m &amp;&amp; (d = "None");</w:t>
      </w:r>
    </w:p>
    <w:p w14:paraId="2E647168" w14:textId="77777777" w:rsidR="005E6A9E" w:rsidRDefault="005E6A9E" w:rsidP="005E6A9E">
      <w:pPr>
        <w:pStyle w:val="Style1"/>
      </w:pPr>
      <w:r>
        <w:t xml:space="preserve">            var b = Object(r.__assign)(Object(r.__assign)({}, i), {</w:t>
      </w:r>
    </w:p>
    <w:p w14:paraId="5E5F6491" w14:textId="77777777" w:rsidR="005E6A9E" w:rsidRDefault="005E6A9E" w:rsidP="005E6A9E">
      <w:pPr>
        <w:pStyle w:val="Style1"/>
      </w:pPr>
      <w:r>
        <w:t xml:space="preserve">                url: n,</w:t>
      </w:r>
    </w:p>
    <w:p w14:paraId="0CA1FAF3" w14:textId="77777777" w:rsidR="005E6A9E" w:rsidRDefault="005E6A9E" w:rsidP="005E6A9E">
      <w:pPr>
        <w:pStyle w:val="Style1"/>
      </w:pPr>
      <w:r>
        <w:t xml:space="preserve">                method: "GET"</w:t>
      </w:r>
    </w:p>
    <w:p w14:paraId="3D2501D0" w14:textId="77777777" w:rsidR="005E6A9E" w:rsidRDefault="005E6A9E" w:rsidP="005E6A9E">
      <w:pPr>
        <w:pStyle w:val="Style1"/>
      </w:pPr>
      <w:r>
        <w:t xml:space="preserve">            });</w:t>
      </w:r>
    </w:p>
    <w:p w14:paraId="4FC3519E" w14:textId="77777777" w:rsidR="005E6A9E" w:rsidRDefault="005E6A9E" w:rsidP="005E6A9E">
      <w:pPr>
        <w:pStyle w:val="Style1"/>
      </w:pPr>
      <w:r>
        <w:t xml:space="preserve">            return Object(a.a)((function(n) {</w:t>
      </w:r>
    </w:p>
    <w:p w14:paraId="131EF810" w14:textId="77777777" w:rsidR="005E6A9E" w:rsidRDefault="005E6A9E" w:rsidP="005E6A9E">
      <w:pPr>
        <w:pStyle w:val="Style1"/>
      </w:pPr>
      <w:r>
        <w:t xml:space="preserve">                return Object(o.a)(e, t, n, u, f, h, l.populateRequestEvent, l.onUploadProgress, l.onDownloadProgress, l.cancellationToken, l.timeoutInMs)</w:t>
      </w:r>
    </w:p>
    <w:p w14:paraId="261F333D" w14:textId="77777777" w:rsidR="005E6A9E" w:rsidRDefault="005E6A9E" w:rsidP="005E6A9E">
      <w:pPr>
        <w:pStyle w:val="Style1"/>
      </w:pPr>
      <w:r>
        <w:t xml:space="preserve">            }</w:t>
      </w:r>
    </w:p>
    <w:p w14:paraId="15FD7232" w14:textId="77777777" w:rsidR="005E6A9E" w:rsidRDefault="005E6A9E" w:rsidP="005E6A9E">
      <w:pPr>
        <w:pStyle w:val="Style1"/>
      </w:pPr>
      <w:r>
        <w:t xml:space="preserve">            ), e, t, b, c, s, d, l.mockParam, l.resourceUrl, l.rpsHeaderPrefix, l.additionalAuthErrors, l.isRetriableError, l.updateRequestWithAuth, m, l.silent, l.capDialogData, v)</w:t>
      </w:r>
    </w:p>
    <w:p w14:paraId="3712A322" w14:textId="77777777" w:rsidR="005E6A9E" w:rsidRDefault="005E6A9E" w:rsidP="005E6A9E">
      <w:pPr>
        <w:pStyle w:val="Style1"/>
      </w:pPr>
      <w:r>
        <w:t xml:space="preserve">        }</w:t>
      </w:r>
    </w:p>
    <w:p w14:paraId="61092751" w14:textId="77777777" w:rsidR="005E6A9E" w:rsidRDefault="005E6A9E" w:rsidP="005E6A9E">
      <w:pPr>
        <w:pStyle w:val="Style1"/>
      </w:pPr>
      <w:r>
        <w:t xml:space="preserve">    },</w:t>
      </w:r>
    </w:p>
    <w:p w14:paraId="373631B5" w14:textId="77777777" w:rsidR="005E6A9E" w:rsidRDefault="005E6A9E" w:rsidP="005E6A9E">
      <w:pPr>
        <w:pStyle w:val="Style1"/>
      </w:pPr>
      <w:r>
        <w:t xml:space="preserve">    XcEc: function(e, t, n) {</w:t>
      </w:r>
    </w:p>
    <w:p w14:paraId="351DBA15" w14:textId="77777777" w:rsidR="005E6A9E" w:rsidRDefault="005E6A9E" w:rsidP="005E6A9E">
      <w:pPr>
        <w:pStyle w:val="Style1"/>
      </w:pPr>
      <w:r>
        <w:t xml:space="preserve">        "use strict";</w:t>
      </w:r>
    </w:p>
    <w:p w14:paraId="50787C7D" w14:textId="77777777" w:rsidR="005E6A9E" w:rsidRDefault="005E6A9E" w:rsidP="005E6A9E">
      <w:pPr>
        <w:pStyle w:val="Style1"/>
      </w:pPr>
      <w:r>
        <w:t xml:space="preserve">        n.d(t, "a", (function() {</w:t>
      </w:r>
    </w:p>
    <w:p w14:paraId="394C9E7A" w14:textId="77777777" w:rsidR="005E6A9E" w:rsidRDefault="005E6A9E" w:rsidP="005E6A9E">
      <w:pPr>
        <w:pStyle w:val="Style1"/>
      </w:pPr>
      <w:r>
        <w:t xml:space="preserve">            return v</w:t>
      </w:r>
    </w:p>
    <w:p w14:paraId="4B688AB5" w14:textId="77777777" w:rsidR="005E6A9E" w:rsidRDefault="005E6A9E" w:rsidP="005E6A9E">
      <w:pPr>
        <w:pStyle w:val="Style1"/>
      </w:pPr>
      <w:r>
        <w:t xml:space="preserve">        }</w:t>
      </w:r>
    </w:p>
    <w:p w14:paraId="049E1A2C" w14:textId="77777777" w:rsidR="005E6A9E" w:rsidRDefault="005E6A9E" w:rsidP="005E6A9E">
      <w:pPr>
        <w:pStyle w:val="Style1"/>
      </w:pPr>
      <w:r>
        <w:t xml:space="preserve">        ));</w:t>
      </w:r>
    </w:p>
    <w:p w14:paraId="405ECA59" w14:textId="77777777" w:rsidR="005E6A9E" w:rsidRDefault="005E6A9E" w:rsidP="005E6A9E">
      <w:pPr>
        <w:pStyle w:val="Style1"/>
      </w:pPr>
      <w:r>
        <w:t xml:space="preserve">        var r = n("QjXU")</w:t>
      </w:r>
    </w:p>
    <w:p w14:paraId="0F85934C" w14:textId="77777777" w:rsidR="005E6A9E" w:rsidRDefault="005E6A9E" w:rsidP="005E6A9E">
      <w:pPr>
        <w:pStyle w:val="Style1"/>
      </w:pPr>
      <w:r>
        <w:t xml:space="preserve">          , a = n("mgFK")</w:t>
      </w:r>
    </w:p>
    <w:p w14:paraId="127091B8" w14:textId="77777777" w:rsidR="005E6A9E" w:rsidRDefault="005E6A9E" w:rsidP="005E6A9E">
      <w:pPr>
        <w:pStyle w:val="Style1"/>
      </w:pPr>
      <w:r>
        <w:t xml:space="preserve">          , o = n("CRHC")</w:t>
      </w:r>
    </w:p>
    <w:p w14:paraId="039301C9" w14:textId="77777777" w:rsidR="005E6A9E" w:rsidRDefault="005E6A9E" w:rsidP="005E6A9E">
      <w:pPr>
        <w:pStyle w:val="Style1"/>
      </w:pPr>
      <w:r>
        <w:t xml:space="preserve">          , i = n("m32Q")</w:t>
      </w:r>
    </w:p>
    <w:p w14:paraId="39B82980" w14:textId="77777777" w:rsidR="005E6A9E" w:rsidRDefault="005E6A9E" w:rsidP="005E6A9E">
      <w:pPr>
        <w:pStyle w:val="Style1"/>
      </w:pPr>
      <w:r>
        <w:t xml:space="preserve">          , c = n("lkvL")</w:t>
      </w:r>
    </w:p>
    <w:p w14:paraId="691CF727" w14:textId="77777777" w:rsidR="005E6A9E" w:rsidRDefault="005E6A9E" w:rsidP="005E6A9E">
      <w:pPr>
        <w:pStyle w:val="Style1"/>
      </w:pPr>
      <w:r>
        <w:t xml:space="preserve">          , s = n("a3FV")</w:t>
      </w:r>
    </w:p>
    <w:p w14:paraId="17428357" w14:textId="77777777" w:rsidR="005E6A9E" w:rsidRDefault="005E6A9E" w:rsidP="005E6A9E">
      <w:pPr>
        <w:pStyle w:val="Style1"/>
      </w:pPr>
      <w:r>
        <w:t xml:space="preserve">          , u = n("0TX8")</w:t>
      </w:r>
    </w:p>
    <w:p w14:paraId="6DB550DB" w14:textId="77777777" w:rsidR="005E6A9E" w:rsidRDefault="005E6A9E" w:rsidP="005E6A9E">
      <w:pPr>
        <w:pStyle w:val="Style1"/>
      </w:pPr>
      <w:r>
        <w:t xml:space="preserve">          , f = n("Wa5Y");</w:t>
      </w:r>
    </w:p>
    <w:p w14:paraId="5FEBE0DC" w14:textId="77777777" w:rsidR="005E6A9E" w:rsidRDefault="005E6A9E" w:rsidP="005E6A9E">
      <w:pPr>
        <w:pStyle w:val="Style1"/>
      </w:pPr>
      <w:r>
        <w:t xml:space="preserve">        function d(e, t, n, a, o, i, c) {</w:t>
      </w:r>
    </w:p>
    <w:p w14:paraId="771E4923" w14:textId="77777777" w:rsidR="005E6A9E" w:rsidRDefault="005E6A9E" w:rsidP="005E6A9E">
      <w:pPr>
        <w:pStyle w:val="Style1"/>
      </w:pPr>
      <w:r>
        <w:t xml:space="preserve">            return Object(r.__awaiter)(this, void 0, void 0, (function() {</w:t>
      </w:r>
    </w:p>
    <w:p w14:paraId="5FE8AF29" w14:textId="77777777" w:rsidR="005E6A9E" w:rsidRDefault="005E6A9E" w:rsidP="005E6A9E">
      <w:pPr>
        <w:pStyle w:val="Style1"/>
      </w:pPr>
      <w:r>
        <w:t xml:space="preserve">                var d, l, h;</w:t>
      </w:r>
    </w:p>
    <w:p w14:paraId="7C94A403" w14:textId="77777777" w:rsidR="005E6A9E" w:rsidRDefault="005E6A9E" w:rsidP="005E6A9E">
      <w:pPr>
        <w:pStyle w:val="Style1"/>
      </w:pPr>
      <w:r>
        <w:t xml:space="preserve">                return Object(r.__generator)(this, (function(r) {</w:t>
      </w:r>
    </w:p>
    <w:p w14:paraId="6D650B69" w14:textId="77777777" w:rsidR="005E6A9E" w:rsidRDefault="005E6A9E" w:rsidP="005E6A9E">
      <w:pPr>
        <w:pStyle w:val="Style1"/>
      </w:pPr>
      <w:r>
        <w:t xml:space="preserve">                    switch (r.label) {</w:t>
      </w:r>
    </w:p>
    <w:p w14:paraId="5873B2F4" w14:textId="77777777" w:rsidR="005E6A9E" w:rsidRDefault="005E6A9E" w:rsidP="005E6A9E">
      <w:pPr>
        <w:pStyle w:val="Style1"/>
      </w:pPr>
      <w:r>
        <w:t xml:space="preserve">                    case 0:</w:t>
      </w:r>
    </w:p>
    <w:p w14:paraId="69A52590" w14:textId="77777777" w:rsidR="005E6A9E" w:rsidRDefault="005E6A9E" w:rsidP="005E6A9E">
      <w:pPr>
        <w:pStyle w:val="Style1"/>
      </w:pPr>
      <w:r>
        <w:t xml:space="preserve">                        d = {},</w:t>
      </w:r>
    </w:p>
    <w:p w14:paraId="7F9EE6DE" w14:textId="77777777" w:rsidR="005E6A9E" w:rsidRDefault="005E6A9E" w:rsidP="005E6A9E">
      <w:pPr>
        <w:pStyle w:val="Style1"/>
      </w:pPr>
      <w:r>
        <w:t xml:space="preserve">                        l = {</w:t>
      </w:r>
    </w:p>
    <w:p w14:paraId="0E0BBF86" w14:textId="77777777" w:rsidR="005E6A9E" w:rsidRDefault="005E6A9E" w:rsidP="005E6A9E">
      <w:pPr>
        <w:pStyle w:val="Style1"/>
      </w:pPr>
      <w:r>
        <w:t xml:space="preserve">                            method: "GET",</w:t>
      </w:r>
    </w:p>
    <w:p w14:paraId="73BF284E" w14:textId="77777777" w:rsidR="005E6A9E" w:rsidRDefault="005E6A9E" w:rsidP="005E6A9E">
      <w:pPr>
        <w:pStyle w:val="Style1"/>
      </w:pPr>
      <w:r>
        <w:t xml:space="preserve">                            responseType: "json",</w:t>
      </w:r>
    </w:p>
    <w:p w14:paraId="077A341F" w14:textId="77777777" w:rsidR="005E6A9E" w:rsidRDefault="005E6A9E" w:rsidP="005E6A9E">
      <w:pPr>
        <w:pStyle w:val="Style1"/>
      </w:pPr>
      <w:r>
        <w:t xml:space="preserve">                            url: "".concat(a, "/api/featureGates")</w:t>
      </w:r>
    </w:p>
    <w:p w14:paraId="762E3F6F" w14:textId="77777777" w:rsidR="005E6A9E" w:rsidRDefault="005E6A9E" w:rsidP="005E6A9E">
      <w:pPr>
        <w:pStyle w:val="Style1"/>
      </w:pPr>
      <w:r>
        <w:t xml:space="preserve">                        },</w:t>
      </w:r>
    </w:p>
    <w:p w14:paraId="67446BAD" w14:textId="77777777" w:rsidR="005E6A9E" w:rsidRDefault="005E6A9E" w:rsidP="005E6A9E">
      <w:pPr>
        <w:pStyle w:val="Style1"/>
      </w:pPr>
      <w:r>
        <w:t xml:space="preserve">                        r.label = 1;</w:t>
      </w:r>
    </w:p>
    <w:p w14:paraId="46E3AA7B" w14:textId="77777777" w:rsidR="005E6A9E" w:rsidRDefault="005E6A9E" w:rsidP="005E6A9E">
      <w:pPr>
        <w:pStyle w:val="Style1"/>
      </w:pPr>
      <w:r>
        <w:t xml:space="preserve">                    case 1:</w:t>
      </w:r>
    </w:p>
    <w:p w14:paraId="27101A56" w14:textId="77777777" w:rsidR="005E6A9E" w:rsidRDefault="005E6A9E" w:rsidP="005E6A9E">
      <w:pPr>
        <w:pStyle w:val="Style1"/>
      </w:pPr>
      <w:r>
        <w:t xml:space="preserve">                        return r.trys.push([1, 4, , 5]),</w:t>
      </w:r>
    </w:p>
    <w:p w14:paraId="2FCF0D11" w14:textId="77777777" w:rsidR="005E6A9E" w:rsidRDefault="005E6A9E" w:rsidP="005E6A9E">
      <w:pPr>
        <w:pStyle w:val="Style1"/>
      </w:pPr>
      <w:r>
        <w:t xml:space="preserve">                        [4, Object(u.a)(l, n, o, t)];</w:t>
      </w:r>
    </w:p>
    <w:p w14:paraId="35350504" w14:textId="77777777" w:rsidR="005E6A9E" w:rsidRDefault="005E6A9E" w:rsidP="005E6A9E">
      <w:pPr>
        <w:pStyle w:val="Style1"/>
      </w:pPr>
      <w:r>
        <w:t xml:space="preserve">                    case 2:</w:t>
      </w:r>
    </w:p>
    <w:p w14:paraId="4E0E3B00" w14:textId="77777777" w:rsidR="005E6A9E" w:rsidRDefault="005E6A9E" w:rsidP="005E6A9E">
      <w:pPr>
        <w:pStyle w:val="Style1"/>
      </w:pPr>
      <w:r>
        <w:t xml:space="preserve">                        return r.sent(),</w:t>
      </w:r>
    </w:p>
    <w:p w14:paraId="12FA52F5" w14:textId="77777777" w:rsidR="005E6A9E" w:rsidRDefault="005E6A9E" w:rsidP="005E6A9E">
      <w:pPr>
        <w:pStyle w:val="Style1"/>
      </w:pPr>
      <w:r>
        <w:t xml:space="preserve">                        [4, Object(f.a)(s.a.FeatureGatesRequest, "FeatureGates", l.url, l, c, i, a, e, "OfficeHome", {})];</w:t>
      </w:r>
    </w:p>
    <w:p w14:paraId="284D4052" w14:textId="77777777" w:rsidR="005E6A9E" w:rsidRDefault="005E6A9E" w:rsidP="005E6A9E">
      <w:pPr>
        <w:pStyle w:val="Style1"/>
      </w:pPr>
      <w:r>
        <w:t xml:space="preserve">                    case 3:</w:t>
      </w:r>
    </w:p>
    <w:p w14:paraId="36A94FEC" w14:textId="77777777" w:rsidR="005E6A9E" w:rsidRDefault="005E6A9E" w:rsidP="005E6A9E">
      <w:pPr>
        <w:pStyle w:val="Style1"/>
      </w:pPr>
      <w:r>
        <w:t xml:space="preserve">                        return (h = r.sent().data) ? [2, h] : [3, 5];</w:t>
      </w:r>
    </w:p>
    <w:p w14:paraId="186BEB2D" w14:textId="77777777" w:rsidR="005E6A9E" w:rsidRDefault="005E6A9E" w:rsidP="005E6A9E">
      <w:pPr>
        <w:pStyle w:val="Style1"/>
      </w:pPr>
      <w:r>
        <w:t xml:space="preserve">                    case 4:</w:t>
      </w:r>
    </w:p>
    <w:p w14:paraId="7F29DA09" w14:textId="77777777" w:rsidR="005E6A9E" w:rsidRDefault="005E6A9E" w:rsidP="005E6A9E">
      <w:pPr>
        <w:pStyle w:val="Style1"/>
      </w:pPr>
      <w:r>
        <w:t xml:space="preserve">                        return r.sent(),</w:t>
      </w:r>
    </w:p>
    <w:p w14:paraId="039E906C" w14:textId="77777777" w:rsidR="005E6A9E" w:rsidRDefault="005E6A9E" w:rsidP="005E6A9E">
      <w:pPr>
        <w:pStyle w:val="Style1"/>
      </w:pPr>
      <w:r>
        <w:t xml:space="preserve">                        [3, 5];</w:t>
      </w:r>
    </w:p>
    <w:p w14:paraId="75172A2A" w14:textId="77777777" w:rsidR="005E6A9E" w:rsidRDefault="005E6A9E" w:rsidP="005E6A9E">
      <w:pPr>
        <w:pStyle w:val="Style1"/>
      </w:pPr>
      <w:r>
        <w:t xml:space="preserve">                    case 5:</w:t>
      </w:r>
    </w:p>
    <w:p w14:paraId="14B99089" w14:textId="77777777" w:rsidR="005E6A9E" w:rsidRDefault="005E6A9E" w:rsidP="005E6A9E">
      <w:pPr>
        <w:pStyle w:val="Style1"/>
      </w:pPr>
      <w:r>
        <w:t xml:space="preserve">                        return [2, d]</w:t>
      </w:r>
    </w:p>
    <w:p w14:paraId="2DEA943D" w14:textId="77777777" w:rsidR="005E6A9E" w:rsidRDefault="005E6A9E" w:rsidP="005E6A9E">
      <w:pPr>
        <w:pStyle w:val="Style1"/>
      </w:pPr>
      <w:r>
        <w:t xml:space="preserve">                    }</w:t>
      </w:r>
    </w:p>
    <w:p w14:paraId="1B45B20B" w14:textId="77777777" w:rsidR="005E6A9E" w:rsidRDefault="005E6A9E" w:rsidP="005E6A9E">
      <w:pPr>
        <w:pStyle w:val="Style1"/>
      </w:pPr>
      <w:r>
        <w:t xml:space="preserve">                }</w:t>
      </w:r>
    </w:p>
    <w:p w14:paraId="5BCC0738" w14:textId="77777777" w:rsidR="005E6A9E" w:rsidRDefault="005E6A9E" w:rsidP="005E6A9E">
      <w:pPr>
        <w:pStyle w:val="Style1"/>
      </w:pPr>
      <w:r>
        <w:t xml:space="preserve">                ))</w:t>
      </w:r>
    </w:p>
    <w:p w14:paraId="3D3DC42A" w14:textId="77777777" w:rsidR="005E6A9E" w:rsidRDefault="005E6A9E" w:rsidP="005E6A9E">
      <w:pPr>
        <w:pStyle w:val="Style1"/>
      </w:pPr>
      <w:r>
        <w:t xml:space="preserve">            }</w:t>
      </w:r>
    </w:p>
    <w:p w14:paraId="059B4A6A" w14:textId="77777777" w:rsidR="005E6A9E" w:rsidRDefault="005E6A9E" w:rsidP="005E6A9E">
      <w:pPr>
        <w:pStyle w:val="Style1"/>
      </w:pPr>
      <w:r>
        <w:t xml:space="preserve">            ))</w:t>
      </w:r>
    </w:p>
    <w:p w14:paraId="31827F1A" w14:textId="77777777" w:rsidR="005E6A9E" w:rsidRDefault="005E6A9E" w:rsidP="005E6A9E">
      <w:pPr>
        <w:pStyle w:val="Style1"/>
      </w:pPr>
      <w:r>
        <w:t xml:space="preserve">        }</w:t>
      </w:r>
    </w:p>
    <w:p w14:paraId="7652E3EE" w14:textId="77777777" w:rsidR="005E6A9E" w:rsidRDefault="005E6A9E" w:rsidP="005E6A9E">
      <w:pPr>
        <w:pStyle w:val="Style1"/>
      </w:pPr>
      <w:r>
        <w:t xml:space="preserve">        var l = "featureGates";</w:t>
      </w:r>
    </w:p>
    <w:p w14:paraId="64FF1958" w14:textId="77777777" w:rsidR="005E6A9E" w:rsidRDefault="005E6A9E" w:rsidP="005E6A9E">
      <w:pPr>
        <w:pStyle w:val="Style1"/>
      </w:pPr>
      <w:r>
        <w:t xml:space="preserve">        function h(e) {</w:t>
      </w:r>
    </w:p>
    <w:p w14:paraId="297C36C9" w14:textId="77777777" w:rsidR="005E6A9E" w:rsidRDefault="005E6A9E" w:rsidP="005E6A9E">
      <w:pPr>
        <w:pStyle w:val="Style1"/>
      </w:pPr>
      <w:r>
        <w:t xml:space="preserve">            return Object(r.__awaiter)(this, void 0, void 0, (function() {</w:t>
      </w:r>
    </w:p>
    <w:p w14:paraId="1D4E937D" w14:textId="77777777" w:rsidR="005E6A9E" w:rsidRDefault="005E6A9E" w:rsidP="005E6A9E">
      <w:pPr>
        <w:pStyle w:val="Style1"/>
      </w:pPr>
      <w:r>
        <w:t xml:space="preserve">                return Object(r.__generator)(this, (function(t) {</w:t>
      </w:r>
    </w:p>
    <w:p w14:paraId="6A7CED69" w14:textId="77777777" w:rsidR="005E6A9E" w:rsidRDefault="005E6A9E" w:rsidP="005E6A9E">
      <w:pPr>
        <w:pStyle w:val="Style1"/>
      </w:pPr>
      <w:r>
        <w:t xml:space="preserve">                    switch (t.label) {</w:t>
      </w:r>
    </w:p>
    <w:p w14:paraId="55ACCE87" w14:textId="77777777" w:rsidR="005E6A9E" w:rsidRDefault="005E6A9E" w:rsidP="005E6A9E">
      <w:pPr>
        <w:pStyle w:val="Style1"/>
      </w:pPr>
      <w:r>
        <w:t xml:space="preserve">                    case 0:</w:t>
      </w:r>
    </w:p>
    <w:p w14:paraId="617BF4C5" w14:textId="77777777" w:rsidR="005E6A9E" w:rsidRDefault="005E6A9E" w:rsidP="005E6A9E">
      <w:pPr>
        <w:pStyle w:val="Style1"/>
      </w:pPr>
      <w:r>
        <w:t xml:space="preserve">                        return [4, Object(a.a)(l, e)];</w:t>
      </w:r>
    </w:p>
    <w:p w14:paraId="6B6A20B3" w14:textId="77777777" w:rsidR="005E6A9E" w:rsidRDefault="005E6A9E" w:rsidP="005E6A9E">
      <w:pPr>
        <w:pStyle w:val="Style1"/>
      </w:pPr>
      <w:r>
        <w:t xml:space="preserve">                    case 1:</w:t>
      </w:r>
    </w:p>
    <w:p w14:paraId="61756BE3" w14:textId="77777777" w:rsidR="005E6A9E" w:rsidRDefault="005E6A9E" w:rsidP="005E6A9E">
      <w:pPr>
        <w:pStyle w:val="Style1"/>
      </w:pPr>
      <w:r>
        <w:t xml:space="preserve">                        return [2, t.sent()]</w:t>
      </w:r>
    </w:p>
    <w:p w14:paraId="70B8BCDA" w14:textId="77777777" w:rsidR="005E6A9E" w:rsidRDefault="005E6A9E" w:rsidP="005E6A9E">
      <w:pPr>
        <w:pStyle w:val="Style1"/>
      </w:pPr>
      <w:r>
        <w:t xml:space="preserve">                    }</w:t>
      </w:r>
    </w:p>
    <w:p w14:paraId="7A31EBC8" w14:textId="77777777" w:rsidR="005E6A9E" w:rsidRDefault="005E6A9E" w:rsidP="005E6A9E">
      <w:pPr>
        <w:pStyle w:val="Style1"/>
      </w:pPr>
      <w:r>
        <w:t xml:space="preserve">                }</w:t>
      </w:r>
    </w:p>
    <w:p w14:paraId="682F49C5" w14:textId="77777777" w:rsidR="005E6A9E" w:rsidRDefault="005E6A9E" w:rsidP="005E6A9E">
      <w:pPr>
        <w:pStyle w:val="Style1"/>
      </w:pPr>
      <w:r>
        <w:t xml:space="preserve">                ))</w:t>
      </w:r>
    </w:p>
    <w:p w14:paraId="792DFCFB" w14:textId="77777777" w:rsidR="005E6A9E" w:rsidRDefault="005E6A9E" w:rsidP="005E6A9E">
      <w:pPr>
        <w:pStyle w:val="Style1"/>
      </w:pPr>
      <w:r>
        <w:t xml:space="preserve">            }</w:t>
      </w:r>
    </w:p>
    <w:p w14:paraId="744F1108" w14:textId="77777777" w:rsidR="005E6A9E" w:rsidRDefault="005E6A9E" w:rsidP="005E6A9E">
      <w:pPr>
        <w:pStyle w:val="Style1"/>
      </w:pPr>
      <w:r>
        <w:t xml:space="preserve">            ))</w:t>
      </w:r>
    </w:p>
    <w:p w14:paraId="184D56D2" w14:textId="77777777" w:rsidR="005E6A9E" w:rsidRDefault="005E6A9E" w:rsidP="005E6A9E">
      <w:pPr>
        <w:pStyle w:val="Style1"/>
      </w:pPr>
      <w:r>
        <w:t xml:space="preserve">        }</w:t>
      </w:r>
    </w:p>
    <w:p w14:paraId="6A0873F4" w14:textId="77777777" w:rsidR="005E6A9E" w:rsidRDefault="005E6A9E" w:rsidP="005E6A9E">
      <w:pPr>
        <w:pStyle w:val="Style1"/>
      </w:pPr>
      <w:r>
        <w:t xml:space="preserve">        function v(e, t) {</w:t>
      </w:r>
    </w:p>
    <w:p w14:paraId="61554449" w14:textId="77777777" w:rsidR="005E6A9E" w:rsidRDefault="005E6A9E" w:rsidP="005E6A9E">
      <w:pPr>
        <w:pStyle w:val="Style1"/>
      </w:pPr>
      <w:r>
        <w:t xml:space="preserve">            return Object(r.__awaiter)(this, void 0, void 0, (function() {</w:t>
      </w:r>
    </w:p>
    <w:p w14:paraId="1F298CE6" w14:textId="77777777" w:rsidR="005E6A9E" w:rsidRDefault="005E6A9E" w:rsidP="005E6A9E">
      <w:pPr>
        <w:pStyle w:val="Style1"/>
      </w:pPr>
      <w:r>
        <w:t xml:space="preserve">                return Object(r.__generator)(this, (function(n) {</w:t>
      </w:r>
    </w:p>
    <w:p w14:paraId="180F0802" w14:textId="77777777" w:rsidR="005E6A9E" w:rsidRDefault="005E6A9E" w:rsidP="005E6A9E">
      <w:pPr>
        <w:pStyle w:val="Style1"/>
      </w:pPr>
      <w:r>
        <w:t xml:space="preserve">                    return [2, Object(o.a)((function() {</w:t>
      </w:r>
    </w:p>
    <w:p w14:paraId="13B2EDE6" w14:textId="77777777" w:rsidR="005E6A9E" w:rsidRDefault="005E6A9E" w:rsidP="005E6A9E">
      <w:pPr>
        <w:pStyle w:val="Style1"/>
      </w:pPr>
      <w:r>
        <w:t xml:space="preserve">                        return function(e, t) {</w:t>
      </w:r>
    </w:p>
    <w:p w14:paraId="525D5ABC" w14:textId="77777777" w:rsidR="005E6A9E" w:rsidRDefault="005E6A9E" w:rsidP="005E6A9E">
      <w:pPr>
        <w:pStyle w:val="Style1"/>
      </w:pPr>
      <w:r>
        <w:t xml:space="preserve">                            return Object(r.__awaiter)(this, void 0, void 0, (function() {</w:t>
      </w:r>
    </w:p>
    <w:p w14:paraId="626EB164" w14:textId="77777777" w:rsidR="005E6A9E" w:rsidRDefault="005E6A9E" w:rsidP="005E6A9E">
      <w:pPr>
        <w:pStyle w:val="Style1"/>
      </w:pPr>
      <w:r>
        <w:t xml:space="preserve">                                var n;</w:t>
      </w:r>
    </w:p>
    <w:p w14:paraId="4B983407" w14:textId="77777777" w:rsidR="005E6A9E" w:rsidRDefault="005E6A9E" w:rsidP="005E6A9E">
      <w:pPr>
        <w:pStyle w:val="Style1"/>
      </w:pPr>
      <w:r>
        <w:t xml:space="preserve">                                return Object(r.__generator)(this, (function(r) {</w:t>
      </w:r>
    </w:p>
    <w:p w14:paraId="2910BD32" w14:textId="77777777" w:rsidR="005E6A9E" w:rsidRDefault="005E6A9E" w:rsidP="005E6A9E">
      <w:pPr>
        <w:pStyle w:val="Style1"/>
      </w:pPr>
      <w:r>
        <w:t xml:space="preserve">                                    switch (r.label) {</w:t>
      </w:r>
    </w:p>
    <w:p w14:paraId="0236FA0A" w14:textId="77777777" w:rsidR="005E6A9E" w:rsidRDefault="005E6A9E" w:rsidP="005E6A9E">
      <w:pPr>
        <w:pStyle w:val="Style1"/>
      </w:pPr>
      <w:r>
        <w:t xml:space="preserve">                                    case 0:</w:t>
      </w:r>
    </w:p>
    <w:p w14:paraId="12230111" w14:textId="77777777" w:rsidR="005E6A9E" w:rsidRDefault="005E6A9E" w:rsidP="005E6A9E">
      <w:pPr>
        <w:pStyle w:val="Style1"/>
      </w:pPr>
      <w:r>
        <w:t xml:space="preserve">                                        return [4, h(t)];</w:t>
      </w:r>
    </w:p>
    <w:p w14:paraId="63EC9BD4" w14:textId="77777777" w:rsidR="005E6A9E" w:rsidRDefault="005E6A9E" w:rsidP="005E6A9E">
      <w:pPr>
        <w:pStyle w:val="Style1"/>
      </w:pPr>
      <w:r>
        <w:t xml:space="preserve">                                    case 1:</w:t>
      </w:r>
    </w:p>
    <w:p w14:paraId="0722FCC5" w14:textId="77777777" w:rsidR="005E6A9E" w:rsidRDefault="005E6A9E" w:rsidP="005E6A9E">
      <w:pPr>
        <w:pStyle w:val="Style1"/>
      </w:pPr>
      <w:r>
        <w:t xml:space="preserve">                                        return void 0 !== (n = r.sent()) ? [3, 3] : [4, d(t.correlationId, (function() {</w:t>
      </w:r>
    </w:p>
    <w:p w14:paraId="6447C27E" w14:textId="77777777" w:rsidR="005E6A9E" w:rsidRDefault="005E6A9E" w:rsidP="005E6A9E">
      <w:pPr>
        <w:pStyle w:val="Style1"/>
      </w:pPr>
      <w:r>
        <w:t xml:space="preserve">                                            return Promise.resolve(e)</w:t>
      </w:r>
    </w:p>
    <w:p w14:paraId="2FFD4D11" w14:textId="77777777" w:rsidR="005E6A9E" w:rsidRDefault="005E6A9E" w:rsidP="005E6A9E">
      <w:pPr>
        <w:pStyle w:val="Style1"/>
      </w:pPr>
      <w:r>
        <w:t xml:space="preserve">                                        }</w:t>
      </w:r>
    </w:p>
    <w:p w14:paraId="2382513B" w14:textId="77777777" w:rsidR="005E6A9E" w:rsidRDefault="005E6A9E" w:rsidP="005E6A9E">
      <w:pPr>
        <w:pStyle w:val="Style1"/>
      </w:pPr>
      <w:r>
        <w:t xml:space="preserve">                                        ), t.inMockMode, t.officeHomeApiRoot, t.workload, t.getAccessToken, t.jwtAuthEnabled)];</w:t>
      </w:r>
    </w:p>
    <w:p w14:paraId="597305EB" w14:textId="77777777" w:rsidR="005E6A9E" w:rsidRDefault="005E6A9E" w:rsidP="005E6A9E">
      <w:pPr>
        <w:pStyle w:val="Style1"/>
      </w:pPr>
      <w:r>
        <w:t xml:space="preserve">                                    case 2:</w:t>
      </w:r>
    </w:p>
    <w:p w14:paraId="2CB6FF22" w14:textId="77777777" w:rsidR="005E6A9E" w:rsidRDefault="005E6A9E" w:rsidP="005E6A9E">
      <w:pPr>
        <w:pStyle w:val="Style1"/>
      </w:pPr>
      <w:r>
        <w:t xml:space="preserve">                                        n = r.sent(),</w:t>
      </w:r>
    </w:p>
    <w:p w14:paraId="03669160" w14:textId="77777777" w:rsidR="005E6A9E" w:rsidRDefault="005E6A9E" w:rsidP="005E6A9E">
      <w:pPr>
        <w:pStyle w:val="Style1"/>
      </w:pPr>
      <w:r>
        <w:t xml:space="preserve">                                        r.label = 3;</w:t>
      </w:r>
    </w:p>
    <w:p w14:paraId="10E3B112" w14:textId="77777777" w:rsidR="005E6A9E" w:rsidRDefault="005E6A9E" w:rsidP="005E6A9E">
      <w:pPr>
        <w:pStyle w:val="Style1"/>
      </w:pPr>
      <w:r>
        <w:t xml:space="preserve">                                    case 3:</w:t>
      </w:r>
    </w:p>
    <w:p w14:paraId="0A0CC4ED" w14:textId="77777777" w:rsidR="005E6A9E" w:rsidRDefault="005E6A9E" w:rsidP="005E6A9E">
      <w:pPr>
        <w:pStyle w:val="Style1"/>
      </w:pPr>
      <w:r>
        <w:t xml:space="preserve">                                        return [2, n]</w:t>
      </w:r>
    </w:p>
    <w:p w14:paraId="26EB7338" w14:textId="77777777" w:rsidR="005E6A9E" w:rsidRDefault="005E6A9E" w:rsidP="005E6A9E">
      <w:pPr>
        <w:pStyle w:val="Style1"/>
      </w:pPr>
      <w:r>
        <w:t xml:space="preserve">                                    }</w:t>
      </w:r>
    </w:p>
    <w:p w14:paraId="31AFEAE2" w14:textId="77777777" w:rsidR="005E6A9E" w:rsidRDefault="005E6A9E" w:rsidP="005E6A9E">
      <w:pPr>
        <w:pStyle w:val="Style1"/>
      </w:pPr>
      <w:r>
        <w:t xml:space="preserve">                                }</w:t>
      </w:r>
    </w:p>
    <w:p w14:paraId="44D2BB24" w14:textId="77777777" w:rsidR="005E6A9E" w:rsidRDefault="005E6A9E" w:rsidP="005E6A9E">
      <w:pPr>
        <w:pStyle w:val="Style1"/>
      </w:pPr>
      <w:r>
        <w:t xml:space="preserve">                                ))</w:t>
      </w:r>
    </w:p>
    <w:p w14:paraId="63622227" w14:textId="77777777" w:rsidR="005E6A9E" w:rsidRDefault="005E6A9E" w:rsidP="005E6A9E">
      <w:pPr>
        <w:pStyle w:val="Style1"/>
      </w:pPr>
      <w:r>
        <w:t xml:space="preserve">                            }</w:t>
      </w:r>
    </w:p>
    <w:p w14:paraId="46C51659" w14:textId="77777777" w:rsidR="005E6A9E" w:rsidRDefault="005E6A9E" w:rsidP="005E6A9E">
      <w:pPr>
        <w:pStyle w:val="Style1"/>
      </w:pPr>
      <w:r>
        <w:t xml:space="preserve">                            ))</w:t>
      </w:r>
    </w:p>
    <w:p w14:paraId="11F7288E" w14:textId="77777777" w:rsidR="005E6A9E" w:rsidRDefault="005E6A9E" w:rsidP="005E6A9E">
      <w:pPr>
        <w:pStyle w:val="Style1"/>
      </w:pPr>
      <w:r>
        <w:t xml:space="preserve">                        }(e, t)</w:t>
      </w:r>
    </w:p>
    <w:p w14:paraId="51DB895B" w14:textId="77777777" w:rsidR="005E6A9E" w:rsidRDefault="005E6A9E" w:rsidP="005E6A9E">
      <w:pPr>
        <w:pStyle w:val="Style1"/>
      </w:pPr>
      <w:r>
        <w:t xml:space="preserve">                    }</w:t>
      </w:r>
    </w:p>
    <w:p w14:paraId="6E31439E" w14:textId="77777777" w:rsidR="005E6A9E" w:rsidRDefault="005E6A9E" w:rsidP="005E6A9E">
      <w:pPr>
        <w:pStyle w:val="Style1"/>
      </w:pPr>
      <w:r>
        <w:t xml:space="preserve">                    ), (function() {</w:t>
      </w:r>
    </w:p>
    <w:p w14:paraId="72FC0340" w14:textId="77777777" w:rsidR="005E6A9E" w:rsidRDefault="005E6A9E" w:rsidP="005E6A9E">
      <w:pPr>
        <w:pStyle w:val="Style1"/>
      </w:pPr>
      <w:r>
        <w:t xml:space="preserve">                        return Object(i.a)({</w:t>
      </w:r>
    </w:p>
    <w:p w14:paraId="49159C05" w14:textId="77777777" w:rsidR="005E6A9E" w:rsidRDefault="005E6A9E" w:rsidP="005E6A9E">
      <w:pPr>
        <w:pStyle w:val="Style1"/>
      </w:pPr>
      <w:r>
        <w:t xml:space="preserve">                            userId: e.puid,</w:t>
      </w:r>
    </w:p>
    <w:p w14:paraId="5D0F49B3" w14:textId="77777777" w:rsidR="005E6A9E" w:rsidRDefault="005E6A9E" w:rsidP="005E6A9E">
      <w:pPr>
        <w:pStyle w:val="Style1"/>
      </w:pPr>
      <w:r>
        <w:t xml:space="preserve">                            collectionName: l,</w:t>
      </w:r>
    </w:p>
    <w:p w14:paraId="2E8B48B9" w14:textId="77777777" w:rsidR="005E6A9E" w:rsidRDefault="005E6A9E" w:rsidP="005E6A9E">
      <w:pPr>
        <w:pStyle w:val="Style1"/>
      </w:pPr>
      <w:r>
        <w:t xml:space="preserve">                            collectionVersion: 1,</w:t>
      </w:r>
    </w:p>
    <w:p w14:paraId="30719BE1" w14:textId="77777777" w:rsidR="005E6A9E" w:rsidRDefault="005E6A9E" w:rsidP="005E6A9E">
      <w:pPr>
        <w:pStyle w:val="Style1"/>
      </w:pPr>
      <w:r>
        <w:t xml:space="preserve">                            key: l</w:t>
      </w:r>
    </w:p>
    <w:p w14:paraId="1175C2D5" w14:textId="77777777" w:rsidR="005E6A9E" w:rsidRDefault="005E6A9E" w:rsidP="005E6A9E">
      <w:pPr>
        <w:pStyle w:val="Style1"/>
      </w:pPr>
      <w:r>
        <w:t xml:space="preserve">                        })</w:t>
      </w:r>
    </w:p>
    <w:p w14:paraId="6DC032C7" w14:textId="77777777" w:rsidR="005E6A9E" w:rsidRDefault="005E6A9E" w:rsidP="005E6A9E">
      <w:pPr>
        <w:pStyle w:val="Style1"/>
      </w:pPr>
      <w:r>
        <w:t xml:space="preserve">                    }</w:t>
      </w:r>
    </w:p>
    <w:p w14:paraId="0168EE7D" w14:textId="77777777" w:rsidR="005E6A9E" w:rsidRDefault="005E6A9E" w:rsidP="005E6A9E">
      <w:pPr>
        <w:pStyle w:val="Style1"/>
      </w:pPr>
      <w:r>
        <w:t xml:space="preserve">                    ), (function(t) {</w:t>
      </w:r>
    </w:p>
    <w:p w14:paraId="3191DDFE" w14:textId="77777777" w:rsidR="005E6A9E" w:rsidRDefault="005E6A9E" w:rsidP="005E6A9E">
      <w:pPr>
        <w:pStyle w:val="Style1"/>
      </w:pPr>
      <w:r>
        <w:t xml:space="preserve">                        return Object(c.a)({</w:t>
      </w:r>
    </w:p>
    <w:p w14:paraId="43FE3609" w14:textId="77777777" w:rsidR="005E6A9E" w:rsidRDefault="005E6A9E" w:rsidP="005E6A9E">
      <w:pPr>
        <w:pStyle w:val="Style1"/>
      </w:pPr>
      <w:r>
        <w:t xml:space="preserve">                            userId: e.puid,</w:t>
      </w:r>
    </w:p>
    <w:p w14:paraId="0A6BD7AB" w14:textId="77777777" w:rsidR="005E6A9E" w:rsidRDefault="005E6A9E" w:rsidP="005E6A9E">
      <w:pPr>
        <w:pStyle w:val="Style1"/>
      </w:pPr>
      <w:r>
        <w:t xml:space="preserve">                            collectionName: l,</w:t>
      </w:r>
    </w:p>
    <w:p w14:paraId="663D7590" w14:textId="77777777" w:rsidR="005E6A9E" w:rsidRDefault="005E6A9E" w:rsidP="005E6A9E">
      <w:pPr>
        <w:pStyle w:val="Style1"/>
      </w:pPr>
      <w:r>
        <w:t xml:space="preserve">                            collectionVersion: 1,</w:t>
      </w:r>
    </w:p>
    <w:p w14:paraId="5ED4093A" w14:textId="77777777" w:rsidR="005E6A9E" w:rsidRDefault="005E6A9E" w:rsidP="005E6A9E">
      <w:pPr>
        <w:pStyle w:val="Style1"/>
      </w:pPr>
      <w:r>
        <w:t xml:space="preserve">                            key: l,</w:t>
      </w:r>
    </w:p>
    <w:p w14:paraId="0772CFD7" w14:textId="77777777" w:rsidR="005E6A9E" w:rsidRDefault="005E6A9E" w:rsidP="005E6A9E">
      <w:pPr>
        <w:pStyle w:val="Style1"/>
      </w:pPr>
      <w:r>
        <w:t xml:space="preserve">                            data: 0 === Object.keys(t).length ? null : t</w:t>
      </w:r>
    </w:p>
    <w:p w14:paraId="5A9C0F72" w14:textId="77777777" w:rsidR="005E6A9E" w:rsidRDefault="005E6A9E" w:rsidP="005E6A9E">
      <w:pPr>
        <w:pStyle w:val="Style1"/>
      </w:pPr>
      <w:r>
        <w:t xml:space="preserve">                        })</w:t>
      </w:r>
    </w:p>
    <w:p w14:paraId="300965ED" w14:textId="77777777" w:rsidR="005E6A9E" w:rsidRDefault="005E6A9E" w:rsidP="005E6A9E">
      <w:pPr>
        <w:pStyle w:val="Style1"/>
      </w:pPr>
      <w:r>
        <w:t xml:space="preserve">                    }</w:t>
      </w:r>
    </w:p>
    <w:p w14:paraId="739802F2" w14:textId="77777777" w:rsidR="005E6A9E" w:rsidRDefault="005E6A9E" w:rsidP="005E6A9E">
      <w:pPr>
        <w:pStyle w:val="Style1"/>
      </w:pPr>
      <w:r>
        <w:t xml:space="preserve">                    ))]</w:t>
      </w:r>
    </w:p>
    <w:p w14:paraId="29B5F38E" w14:textId="77777777" w:rsidR="005E6A9E" w:rsidRDefault="005E6A9E" w:rsidP="005E6A9E">
      <w:pPr>
        <w:pStyle w:val="Style1"/>
      </w:pPr>
      <w:r>
        <w:t xml:space="preserve">                }</w:t>
      </w:r>
    </w:p>
    <w:p w14:paraId="444D48F5" w14:textId="77777777" w:rsidR="005E6A9E" w:rsidRDefault="005E6A9E" w:rsidP="005E6A9E">
      <w:pPr>
        <w:pStyle w:val="Style1"/>
      </w:pPr>
      <w:r>
        <w:t xml:space="preserve">                ))</w:t>
      </w:r>
    </w:p>
    <w:p w14:paraId="63F4A596" w14:textId="77777777" w:rsidR="005E6A9E" w:rsidRDefault="005E6A9E" w:rsidP="005E6A9E">
      <w:pPr>
        <w:pStyle w:val="Style1"/>
      </w:pPr>
      <w:r>
        <w:t xml:space="preserve">            }</w:t>
      </w:r>
    </w:p>
    <w:p w14:paraId="3B814961" w14:textId="77777777" w:rsidR="005E6A9E" w:rsidRDefault="005E6A9E" w:rsidP="005E6A9E">
      <w:pPr>
        <w:pStyle w:val="Style1"/>
      </w:pPr>
      <w:r>
        <w:t xml:space="preserve">            ))</w:t>
      </w:r>
    </w:p>
    <w:p w14:paraId="69E8D891" w14:textId="77777777" w:rsidR="005E6A9E" w:rsidRDefault="005E6A9E" w:rsidP="005E6A9E">
      <w:pPr>
        <w:pStyle w:val="Style1"/>
      </w:pPr>
      <w:r>
        <w:t xml:space="preserve">        }</w:t>
      </w:r>
    </w:p>
    <w:p w14:paraId="24C913B6" w14:textId="77777777" w:rsidR="005E6A9E" w:rsidRDefault="005E6A9E" w:rsidP="005E6A9E">
      <w:pPr>
        <w:pStyle w:val="Style1"/>
      </w:pPr>
      <w:r>
        <w:t xml:space="preserve">    },</w:t>
      </w:r>
    </w:p>
    <w:p w14:paraId="5105E935" w14:textId="77777777" w:rsidR="005E6A9E" w:rsidRDefault="005E6A9E" w:rsidP="005E6A9E">
      <w:pPr>
        <w:pStyle w:val="Style1"/>
      </w:pPr>
      <w:r>
        <w:t xml:space="preserve">    amPu: function(e, t, n) {</w:t>
      </w:r>
    </w:p>
    <w:p w14:paraId="6AD08A04" w14:textId="77777777" w:rsidR="005E6A9E" w:rsidRDefault="005E6A9E" w:rsidP="005E6A9E">
      <w:pPr>
        <w:pStyle w:val="Style1"/>
      </w:pPr>
      <w:r>
        <w:t xml:space="preserve">        "use strict";</w:t>
      </w:r>
    </w:p>
    <w:p w14:paraId="5D4BADA4" w14:textId="77777777" w:rsidR="005E6A9E" w:rsidRDefault="005E6A9E" w:rsidP="005E6A9E">
      <w:pPr>
        <w:pStyle w:val="Style1"/>
      </w:pPr>
      <w:r>
        <w:t xml:space="preserve">        function r(e, t, n) {</w:t>
      </w:r>
    </w:p>
    <w:p w14:paraId="3B5165E3" w14:textId="77777777" w:rsidR="005E6A9E" w:rsidRDefault="005E6A9E" w:rsidP="005E6A9E">
      <w:pPr>
        <w:pStyle w:val="Style1"/>
      </w:pPr>
      <w:r>
        <w:t xml:space="preserve">            return e &amp;&amp; e.success ? (t || (t = {}),</w:t>
      </w:r>
    </w:p>
    <w:p w14:paraId="3CBE923A" w14:textId="77777777" w:rsidR="005E6A9E" w:rsidRDefault="005E6A9E" w:rsidP="005E6A9E">
      <w:pPr>
        <w:pStyle w:val="Style1"/>
      </w:pPr>
      <w:r>
        <w:t xml:space="preserve">            t.Authorization = "".concat("RPSCompact" === e.format ? n || "" : "Bearer ").concat(e.token).trim(),</w:t>
      </w:r>
    </w:p>
    <w:p w14:paraId="75FC8FF6" w14:textId="77777777" w:rsidR="005E6A9E" w:rsidRDefault="005E6A9E" w:rsidP="005E6A9E">
      <w:pPr>
        <w:pStyle w:val="Style1"/>
      </w:pPr>
      <w:r>
        <w:t xml:space="preserve">            t) : null != t ? t : {}</w:t>
      </w:r>
    </w:p>
    <w:p w14:paraId="752BC8D9" w14:textId="77777777" w:rsidR="005E6A9E" w:rsidRDefault="005E6A9E" w:rsidP="005E6A9E">
      <w:pPr>
        <w:pStyle w:val="Style1"/>
      </w:pPr>
      <w:r>
        <w:t xml:space="preserve">        }</w:t>
      </w:r>
    </w:p>
    <w:p w14:paraId="2BC53008" w14:textId="77777777" w:rsidR="005E6A9E" w:rsidRDefault="005E6A9E" w:rsidP="005E6A9E">
      <w:pPr>
        <w:pStyle w:val="Style1"/>
      </w:pPr>
      <w:r>
        <w:t xml:space="preserve">        n.d(t, "a", (function() {</w:t>
      </w:r>
    </w:p>
    <w:p w14:paraId="46D07ED8" w14:textId="77777777" w:rsidR="005E6A9E" w:rsidRDefault="005E6A9E" w:rsidP="005E6A9E">
      <w:pPr>
        <w:pStyle w:val="Style1"/>
      </w:pPr>
      <w:r>
        <w:t xml:space="preserve">            return r</w:t>
      </w:r>
    </w:p>
    <w:p w14:paraId="479EF970" w14:textId="77777777" w:rsidR="005E6A9E" w:rsidRDefault="005E6A9E" w:rsidP="005E6A9E">
      <w:pPr>
        <w:pStyle w:val="Style1"/>
      </w:pPr>
      <w:r>
        <w:t xml:space="preserve">        }</w:t>
      </w:r>
    </w:p>
    <w:p w14:paraId="38D416C7" w14:textId="77777777" w:rsidR="005E6A9E" w:rsidRDefault="005E6A9E" w:rsidP="005E6A9E">
      <w:pPr>
        <w:pStyle w:val="Style1"/>
      </w:pPr>
      <w:r>
        <w:t xml:space="preserve">        ))</w:t>
      </w:r>
    </w:p>
    <w:p w14:paraId="3B7AA902" w14:textId="77777777" w:rsidR="005E6A9E" w:rsidRDefault="005E6A9E" w:rsidP="005E6A9E">
      <w:pPr>
        <w:pStyle w:val="Style1"/>
      </w:pPr>
      <w:r>
        <w:t xml:space="preserve">    },</w:t>
      </w:r>
    </w:p>
    <w:p w14:paraId="6BB28DF6" w14:textId="77777777" w:rsidR="005E6A9E" w:rsidRDefault="005E6A9E" w:rsidP="005E6A9E">
      <w:pPr>
        <w:pStyle w:val="Style1"/>
      </w:pPr>
      <w:r>
        <w:t xml:space="preserve">    kb6k: function(e, t, n) {</w:t>
      </w:r>
    </w:p>
    <w:p w14:paraId="3BFD0736" w14:textId="77777777" w:rsidR="005E6A9E" w:rsidRDefault="005E6A9E" w:rsidP="005E6A9E">
      <w:pPr>
        <w:pStyle w:val="Style1"/>
      </w:pPr>
      <w:r>
        <w:t xml:space="preserve">        "use strict";</w:t>
      </w:r>
    </w:p>
    <w:p w14:paraId="750A6B5F" w14:textId="77777777" w:rsidR="005E6A9E" w:rsidRDefault="005E6A9E" w:rsidP="005E6A9E">
      <w:pPr>
        <w:pStyle w:val="Style1"/>
      </w:pPr>
      <w:r>
        <w:t xml:space="preserve">        n.d(t, "a", (function() {</w:t>
      </w:r>
    </w:p>
    <w:p w14:paraId="2BC603AA" w14:textId="77777777" w:rsidR="005E6A9E" w:rsidRDefault="005E6A9E" w:rsidP="005E6A9E">
      <w:pPr>
        <w:pStyle w:val="Style1"/>
      </w:pPr>
      <w:r>
        <w:t xml:space="preserve">            return d</w:t>
      </w:r>
    </w:p>
    <w:p w14:paraId="668756D0" w14:textId="77777777" w:rsidR="005E6A9E" w:rsidRDefault="005E6A9E" w:rsidP="005E6A9E">
      <w:pPr>
        <w:pStyle w:val="Style1"/>
      </w:pPr>
      <w:r>
        <w:t xml:space="preserve">        }</w:t>
      </w:r>
    </w:p>
    <w:p w14:paraId="711A6365" w14:textId="77777777" w:rsidR="005E6A9E" w:rsidRDefault="005E6A9E" w:rsidP="005E6A9E">
      <w:pPr>
        <w:pStyle w:val="Style1"/>
      </w:pPr>
      <w:r>
        <w:t xml:space="preserve">        ));</w:t>
      </w:r>
    </w:p>
    <w:p w14:paraId="1C6400DF" w14:textId="77777777" w:rsidR="005E6A9E" w:rsidRDefault="005E6A9E" w:rsidP="005E6A9E">
      <w:pPr>
        <w:pStyle w:val="Style1"/>
      </w:pPr>
      <w:r>
        <w:t xml:space="preserve">        var r = n("QjXU")</w:t>
      </w:r>
    </w:p>
    <w:p w14:paraId="43822322" w14:textId="77777777" w:rsidR="005E6A9E" w:rsidRDefault="005E6A9E" w:rsidP="005E6A9E">
      <w:pPr>
        <w:pStyle w:val="Style1"/>
      </w:pPr>
      <w:r>
        <w:t xml:space="preserve">          , a = n("yOLj")</w:t>
      </w:r>
    </w:p>
    <w:p w14:paraId="728AAB10" w14:textId="77777777" w:rsidR="005E6A9E" w:rsidRDefault="005E6A9E" w:rsidP="005E6A9E">
      <w:pPr>
        <w:pStyle w:val="Style1"/>
      </w:pPr>
      <w:r>
        <w:t xml:space="preserve">          , o = n("tyUq")</w:t>
      </w:r>
    </w:p>
    <w:p w14:paraId="4CD16B3D" w14:textId="77777777" w:rsidR="005E6A9E" w:rsidRDefault="005E6A9E" w:rsidP="005E6A9E">
      <w:pPr>
        <w:pStyle w:val="Style1"/>
      </w:pPr>
      <w:r>
        <w:t xml:space="preserve">          , i = n("GMuP")</w:t>
      </w:r>
    </w:p>
    <w:p w14:paraId="190BE8B1" w14:textId="77777777" w:rsidR="005E6A9E" w:rsidRDefault="005E6A9E" w:rsidP="005E6A9E">
      <w:pPr>
        <w:pStyle w:val="Style1"/>
      </w:pPr>
      <w:r>
        <w:t xml:space="preserve">          , c = n("JYsJ")</w:t>
      </w:r>
    </w:p>
    <w:p w14:paraId="78EA867E" w14:textId="77777777" w:rsidR="005E6A9E" w:rsidRDefault="005E6A9E" w:rsidP="005E6A9E">
      <w:pPr>
        <w:pStyle w:val="Style1"/>
      </w:pPr>
      <w:r>
        <w:t xml:space="preserve">          , s = n("amPu")</w:t>
      </w:r>
    </w:p>
    <w:p w14:paraId="583698D1" w14:textId="77777777" w:rsidR="005E6A9E" w:rsidRDefault="005E6A9E" w:rsidP="005E6A9E">
      <w:pPr>
        <w:pStyle w:val="Style1"/>
      </w:pPr>
      <w:r>
        <w:t xml:space="preserve">          , u = [0, 11, 22, 33];</w:t>
      </w:r>
    </w:p>
    <w:p w14:paraId="41916C4F" w14:textId="77777777" w:rsidR="005E6A9E" w:rsidRDefault="005E6A9E" w:rsidP="005E6A9E">
      <w:pPr>
        <w:pStyle w:val="Style1"/>
      </w:pPr>
      <w:r>
        <w:t xml:space="preserve">        function f(e, t, n, r) {</w:t>
      </w:r>
    </w:p>
    <w:p w14:paraId="02F4D923" w14:textId="77777777" w:rsidR="005E6A9E" w:rsidRDefault="005E6A9E" w:rsidP="005E6A9E">
      <w:pPr>
        <w:pStyle w:val="Style1"/>
      </w:pPr>
      <w:r>
        <w:t xml:space="preserve">            e &amp;&amp; (e.headers = Object(s.a)(t, e.headers, n),</w:t>
      </w:r>
    </w:p>
    <w:p w14:paraId="063ABD4E" w14:textId="77777777" w:rsidR="005E6A9E" w:rsidRDefault="005E6A9E" w:rsidP="005E6A9E">
      <w:pPr>
        <w:pStyle w:val="Style1"/>
      </w:pPr>
      <w:r>
        <w:t xml:space="preserve">            r &amp;&amp; r(e, t))</w:t>
      </w:r>
    </w:p>
    <w:p w14:paraId="167D058D" w14:textId="77777777" w:rsidR="005E6A9E" w:rsidRDefault="005E6A9E" w:rsidP="005E6A9E">
      <w:pPr>
        <w:pStyle w:val="Style1"/>
      </w:pPr>
      <w:r>
        <w:t xml:space="preserve">        }</w:t>
      </w:r>
    </w:p>
    <w:p w14:paraId="554A9CC6" w14:textId="77777777" w:rsidR="005E6A9E" w:rsidRDefault="005E6A9E" w:rsidP="005E6A9E">
      <w:pPr>
        <w:pStyle w:val="Style1"/>
      </w:pPr>
      <w:r>
        <w:t xml:space="preserve">        function d(e, t, n, s, d, l, h, v, m, b, p, O, j, w, _, g, k) {</w:t>
      </w:r>
    </w:p>
    <w:p w14:paraId="2A6D291E" w14:textId="77777777" w:rsidR="005E6A9E" w:rsidRDefault="005E6A9E" w:rsidP="005E6A9E">
      <w:pPr>
        <w:pStyle w:val="Style1"/>
      </w:pPr>
      <w:r>
        <w:t xml:space="preserve">            return void 0 === w &amp;&amp; (w = !1),</w:t>
      </w:r>
    </w:p>
    <w:p w14:paraId="38CF2324" w14:textId="77777777" w:rsidR="005E6A9E" w:rsidRDefault="005E6A9E" w:rsidP="005E6A9E">
      <w:pPr>
        <w:pStyle w:val="Style1"/>
      </w:pPr>
      <w:r>
        <w:t xml:space="preserve">            new Promise((function(y, C) {</w:t>
      </w:r>
    </w:p>
    <w:p w14:paraId="7D83DB3D" w14:textId="77777777" w:rsidR="005E6A9E" w:rsidRDefault="005E6A9E" w:rsidP="005E6A9E">
      <w:pPr>
        <w:pStyle w:val="Style1"/>
      </w:pPr>
      <w:r>
        <w:t xml:space="preserve">                var E = h || "None"</w:t>
      </w:r>
    </w:p>
    <w:p w14:paraId="467EB815" w14:textId="77777777" w:rsidR="005E6A9E" w:rsidRDefault="005E6A9E" w:rsidP="005E6A9E">
      <w:pPr>
        <w:pStyle w:val="Style1"/>
      </w:pPr>
      <w:r>
        <w:t xml:space="preserve">                  , R = "None" === E || "OfficeHome" === E &amp;&amp; !d</w:t>
      </w:r>
    </w:p>
    <w:p w14:paraId="0668E077" w14:textId="77777777" w:rsidR="005E6A9E" w:rsidRDefault="005E6A9E" w:rsidP="005E6A9E">
      <w:pPr>
        <w:pStyle w:val="Style1"/>
      </w:pPr>
      <w:r>
        <w:t xml:space="preserve">                  , P = p || new Set;</w:t>
      </w:r>
    </w:p>
    <w:p w14:paraId="0077D8C0" w14:textId="77777777" w:rsidR="005E6A9E" w:rsidRDefault="005E6A9E" w:rsidP="005E6A9E">
      <w:pPr>
        <w:pStyle w:val="Style1"/>
      </w:pPr>
      <w:r>
        <w:t xml:space="preserve">                P.add(401);</w:t>
      </w:r>
    </w:p>
    <w:p w14:paraId="10C2F4FA" w14:textId="77777777" w:rsidR="005E6A9E" w:rsidRDefault="005E6A9E" w:rsidP="005E6A9E">
      <w:pPr>
        <w:pStyle w:val="Style1"/>
      </w:pPr>
      <w:r>
        <w:t xml:space="preserve">                var N = function(e) {</w:t>
      </w:r>
    </w:p>
    <w:p w14:paraId="223CC947" w14:textId="77777777" w:rsidR="005E6A9E" w:rsidRDefault="005E6A9E" w:rsidP="005E6A9E">
      <w:pPr>
        <w:pStyle w:val="Style1"/>
      </w:pPr>
      <w:r>
        <w:t xml:space="preserve">                    var r = e.status</w:t>
      </w:r>
    </w:p>
    <w:p w14:paraId="11027F73" w14:textId="77777777" w:rsidR="005E6A9E" w:rsidRDefault="005E6A9E" w:rsidP="005E6A9E">
      <w:pPr>
        <w:pStyle w:val="Style1"/>
      </w:pPr>
      <w:r>
        <w:t xml:space="preserve">                      , i = Number.NaN;</w:t>
      </w:r>
    </w:p>
    <w:p w14:paraId="27E02806" w14:textId="77777777" w:rsidR="005E6A9E" w:rsidRDefault="005E6A9E" w:rsidP="005E6A9E">
      <w:pPr>
        <w:pStyle w:val="Style1"/>
      </w:pPr>
      <w:r>
        <w:t xml:space="preserve">                    !R &amp;&amp; P.has(r) ? i = 701 : O &amp;&amp; O(r) &amp;&amp; (i = 703),</w:t>
      </w:r>
    </w:p>
    <w:p w14:paraId="5D6C23B7" w14:textId="77777777" w:rsidR="005E6A9E" w:rsidRDefault="005E6A9E" w:rsidP="005E6A9E">
      <w:pPr>
        <w:pStyle w:val="Style1"/>
      </w:pPr>
      <w:r>
        <w:t xml:space="preserve">                    i !== Number.NaN &amp;&amp; (Object(a.a)(t, i, -1, "", w),</w:t>
      </w:r>
    </w:p>
    <w:p w14:paraId="18A30826" w14:textId="77777777" w:rsidR="005E6A9E" w:rsidRDefault="005E6A9E" w:rsidP="005E6A9E">
      <w:pPr>
        <w:pStyle w:val="Style1"/>
      </w:pPr>
      <w:r>
        <w:t xml:space="preserve">                    Object(o.a)({</w:t>
      </w:r>
    </w:p>
    <w:p w14:paraId="417C61BC" w14:textId="77777777" w:rsidR="005E6A9E" w:rsidRDefault="005E6A9E" w:rsidP="005E6A9E">
      <w:pPr>
        <w:pStyle w:val="Style1"/>
      </w:pPr>
      <w:r>
        <w:t xml:space="preserve">                        eventName: n,</w:t>
      </w:r>
    </w:p>
    <w:p w14:paraId="5BBE5185" w14:textId="77777777" w:rsidR="005E6A9E" w:rsidRDefault="005E6A9E" w:rsidP="005E6A9E">
      <w:pPr>
        <w:pStyle w:val="Style1"/>
      </w:pPr>
      <w:r>
        <w:t xml:space="preserve">                        fromCache: w,</w:t>
      </w:r>
    </w:p>
    <w:p w14:paraId="2F4A4E8F" w14:textId="77777777" w:rsidR="005E6A9E" w:rsidRDefault="005E6A9E" w:rsidP="005E6A9E">
      <w:pPr>
        <w:pStyle w:val="Style1"/>
      </w:pPr>
      <w:r>
        <w:t xml:space="preserve">                        httpCode: i,</w:t>
      </w:r>
    </w:p>
    <w:p w14:paraId="50B4855C" w14:textId="77777777" w:rsidR="005E6A9E" w:rsidRDefault="005E6A9E" w:rsidP="005E6A9E">
      <w:pPr>
        <w:pStyle w:val="Style1"/>
      </w:pPr>
      <w:r>
        <w:t xml:space="preserve">                        latency: -1,</w:t>
      </w:r>
    </w:p>
    <w:p w14:paraId="386D0A37" w14:textId="77777777" w:rsidR="005E6A9E" w:rsidRDefault="005E6A9E" w:rsidP="005E6A9E">
      <w:pPr>
        <w:pStyle w:val="Style1"/>
      </w:pPr>
      <w:r>
        <w:t xml:space="preserve">                        error: ""</w:t>
      </w:r>
    </w:p>
    <w:p w14:paraId="4A2DBA1E" w14:textId="77777777" w:rsidR="005E6A9E" w:rsidRDefault="005E6A9E" w:rsidP="005E6A9E">
      <w:pPr>
        <w:pStyle w:val="Style1"/>
      </w:pPr>
      <w:r>
        <w:t xml:space="preserve">                    })),</w:t>
      </w:r>
    </w:p>
    <w:p w14:paraId="5749FE71" w14:textId="77777777" w:rsidR="005E6A9E" w:rsidRDefault="005E6A9E" w:rsidP="005E6A9E">
      <w:pPr>
        <w:pStyle w:val="Style1"/>
      </w:pPr>
      <w:r>
        <w:t xml:space="preserve">                    C({</w:t>
      </w:r>
    </w:p>
    <w:p w14:paraId="4CB32452" w14:textId="77777777" w:rsidR="005E6A9E" w:rsidRDefault="005E6A9E" w:rsidP="005E6A9E">
      <w:pPr>
        <w:pStyle w:val="Style1"/>
      </w:pPr>
      <w:r>
        <w:t xml:space="preserve">                        httpResponse: e</w:t>
      </w:r>
    </w:p>
    <w:p w14:paraId="0F852D84" w14:textId="77777777" w:rsidR="005E6A9E" w:rsidRDefault="005E6A9E" w:rsidP="005E6A9E">
      <w:pPr>
        <w:pStyle w:val="Style1"/>
      </w:pPr>
      <w:r>
        <w:t xml:space="preserve">                    })</w:t>
      </w:r>
    </w:p>
    <w:p w14:paraId="032FDEA0" w14:textId="77777777" w:rsidR="005E6A9E" w:rsidRDefault="005E6A9E" w:rsidP="005E6A9E">
      <w:pPr>
        <w:pStyle w:val="Style1"/>
      </w:pPr>
      <w:r>
        <w:t xml:space="preserve">                };</w:t>
      </w:r>
    </w:p>
    <w:p w14:paraId="5E7C400B" w14:textId="77777777" w:rsidR="005E6A9E" w:rsidRDefault="005E6A9E" w:rsidP="005E6A9E">
      <w:pPr>
        <w:pStyle w:val="Style1"/>
      </w:pPr>
      <w:r>
        <w:t xml:space="preserve">                if (v) {</w:t>
      </w:r>
    </w:p>
    <w:p w14:paraId="5FB1CE5F" w14:textId="77777777" w:rsidR="005E6A9E" w:rsidRDefault="005E6A9E" w:rsidP="005E6A9E">
      <w:pPr>
        <w:pStyle w:val="Style1"/>
      </w:pPr>
      <w:r>
        <w:t xml:space="preserve">                    var H = Object(c.a)(v);</w:t>
      </w:r>
    </w:p>
    <w:p w14:paraId="43470454" w14:textId="77777777" w:rsidR="005E6A9E" w:rsidRDefault="005E6A9E" w:rsidP="005E6A9E">
      <w:pPr>
        <w:pStyle w:val="Style1"/>
      </w:pPr>
      <w:r>
        <w:t xml:space="preserve">                    H &amp;&amp; (s.headers || (s.headers = {}),</w:t>
      </w:r>
    </w:p>
    <w:p w14:paraId="167DE0FC" w14:textId="77777777" w:rsidR="005E6A9E" w:rsidRDefault="005E6A9E" w:rsidP="005E6A9E">
      <w:pPr>
        <w:pStyle w:val="Style1"/>
      </w:pPr>
      <w:r>
        <w:t xml:space="preserve">                    s.headers["ohp-mock"] = H)</w:t>
      </w:r>
    </w:p>
    <w:p w14:paraId="762CEE8C" w14:textId="77777777" w:rsidR="005E6A9E" w:rsidRDefault="005E6A9E" w:rsidP="005E6A9E">
      <w:pPr>
        <w:pStyle w:val="Style1"/>
      </w:pPr>
      <w:r>
        <w:t xml:space="preserve">                }</w:t>
      </w:r>
    </w:p>
    <w:p w14:paraId="34C86A3F" w14:textId="77777777" w:rsidR="005E6A9E" w:rsidRDefault="005E6A9E" w:rsidP="005E6A9E">
      <w:pPr>
        <w:pStyle w:val="Style1"/>
      </w:pPr>
      <w:r>
        <w:t xml:space="preserve">                (R ? Promise.resolve(void 0) : l(E, !1, m, k, void 0, void 0, _, g)).then((function(c) {</w:t>
      </w:r>
    </w:p>
    <w:p w14:paraId="07A0B042" w14:textId="77777777" w:rsidR="005E6A9E" w:rsidRDefault="005E6A9E" w:rsidP="005E6A9E">
      <w:pPr>
        <w:pStyle w:val="Style1"/>
      </w:pPr>
      <w:r>
        <w:t xml:space="preserve">                    if (!R) {</w:t>
      </w:r>
    </w:p>
    <w:p w14:paraId="3A967E63" w14:textId="77777777" w:rsidR="005E6A9E" w:rsidRDefault="005E6A9E" w:rsidP="005E6A9E">
      <w:pPr>
        <w:pStyle w:val="Style1"/>
      </w:pPr>
      <w:r>
        <w:t xml:space="preserve">                        if (!c || !c.success) {</w:t>
      </w:r>
    </w:p>
    <w:p w14:paraId="3A7B6E76" w14:textId="77777777" w:rsidR="005E6A9E" w:rsidRDefault="005E6A9E" w:rsidP="005E6A9E">
      <w:pPr>
        <w:pStyle w:val="Style1"/>
      </w:pPr>
      <w:r>
        <w:t xml:space="preserve">                            var d = c ? c.error : "";</w:t>
      </w:r>
    </w:p>
    <w:p w14:paraId="2C497E2F" w14:textId="77777777" w:rsidR="005E6A9E" w:rsidRDefault="005E6A9E" w:rsidP="005E6A9E">
      <w:pPr>
        <w:pStyle w:val="Style1"/>
      </w:pPr>
      <w:r>
        <w:t xml:space="preserve">                            return Object(a.a)(t, 702, -1, "string" == typeof d ? d : "", w),</w:t>
      </w:r>
    </w:p>
    <w:p w14:paraId="1A7A9855" w14:textId="77777777" w:rsidR="005E6A9E" w:rsidRDefault="005E6A9E" w:rsidP="005E6A9E">
      <w:pPr>
        <w:pStyle w:val="Style1"/>
      </w:pPr>
      <w:r>
        <w:t xml:space="preserve">                            Object(o.a)({</w:t>
      </w:r>
    </w:p>
    <w:p w14:paraId="6C32C4C0" w14:textId="77777777" w:rsidR="005E6A9E" w:rsidRDefault="005E6A9E" w:rsidP="005E6A9E">
      <w:pPr>
        <w:pStyle w:val="Style1"/>
      </w:pPr>
      <w:r>
        <w:t xml:space="preserve">                                eventName: n,</w:t>
      </w:r>
    </w:p>
    <w:p w14:paraId="72B2EBB7" w14:textId="77777777" w:rsidR="005E6A9E" w:rsidRDefault="005E6A9E" w:rsidP="005E6A9E">
      <w:pPr>
        <w:pStyle w:val="Style1"/>
      </w:pPr>
      <w:r>
        <w:t xml:space="preserve">                                fromCache: w,</w:t>
      </w:r>
    </w:p>
    <w:p w14:paraId="5509AFF5" w14:textId="77777777" w:rsidR="005E6A9E" w:rsidRDefault="005E6A9E" w:rsidP="005E6A9E">
      <w:pPr>
        <w:pStyle w:val="Style1"/>
      </w:pPr>
      <w:r>
        <w:t xml:space="preserve">                                httpCode: 702,</w:t>
      </w:r>
    </w:p>
    <w:p w14:paraId="6FB03A2B" w14:textId="77777777" w:rsidR="005E6A9E" w:rsidRDefault="005E6A9E" w:rsidP="005E6A9E">
      <w:pPr>
        <w:pStyle w:val="Style1"/>
      </w:pPr>
      <w:r>
        <w:t xml:space="preserve">                                latency: -1,</w:t>
      </w:r>
    </w:p>
    <w:p w14:paraId="56B4809A" w14:textId="77777777" w:rsidR="005E6A9E" w:rsidRDefault="005E6A9E" w:rsidP="005E6A9E">
      <w:pPr>
        <w:pStyle w:val="Style1"/>
      </w:pPr>
      <w:r>
        <w:t xml:space="preserve">                                error: "string" == typeof d ? d : ""</w:t>
      </w:r>
    </w:p>
    <w:p w14:paraId="65B66CE2" w14:textId="77777777" w:rsidR="005E6A9E" w:rsidRDefault="005E6A9E" w:rsidP="005E6A9E">
      <w:pPr>
        <w:pStyle w:val="Style1"/>
      </w:pPr>
      <w:r>
        <w:t xml:space="preserve">                            }),</w:t>
      </w:r>
    </w:p>
    <w:p w14:paraId="227C0B3F" w14:textId="77777777" w:rsidR="005E6A9E" w:rsidRDefault="005E6A9E" w:rsidP="005E6A9E">
      <w:pPr>
        <w:pStyle w:val="Style1"/>
      </w:pPr>
      <w:r>
        <w:t xml:space="preserve">                            void C({</w:t>
      </w:r>
    </w:p>
    <w:p w14:paraId="0BC82E01" w14:textId="77777777" w:rsidR="005E6A9E" w:rsidRDefault="005E6A9E" w:rsidP="005E6A9E">
      <w:pPr>
        <w:pStyle w:val="Style1"/>
      </w:pPr>
      <w:r>
        <w:t xml:space="preserve">                                httpResponse: {</w:t>
      </w:r>
    </w:p>
    <w:p w14:paraId="1999A618" w14:textId="77777777" w:rsidR="005E6A9E" w:rsidRDefault="005E6A9E" w:rsidP="005E6A9E">
      <w:pPr>
        <w:pStyle w:val="Style1"/>
      </w:pPr>
      <w:r>
        <w:t xml:space="preserve">                                    data: "CAP_Error" === d ? d : null,</w:t>
      </w:r>
    </w:p>
    <w:p w14:paraId="3685B65E" w14:textId="77777777" w:rsidR="005E6A9E" w:rsidRDefault="005E6A9E" w:rsidP="005E6A9E">
      <w:pPr>
        <w:pStyle w:val="Style1"/>
      </w:pPr>
      <w:r>
        <w:t xml:space="preserve">                                    status: 702,</w:t>
      </w:r>
    </w:p>
    <w:p w14:paraId="42B21136" w14:textId="77777777" w:rsidR="005E6A9E" w:rsidRDefault="005E6A9E" w:rsidP="005E6A9E">
      <w:pPr>
        <w:pStyle w:val="Style1"/>
      </w:pPr>
      <w:r>
        <w:t xml:space="preserve">                                    headers: {},</w:t>
      </w:r>
    </w:p>
    <w:p w14:paraId="444B0F05" w14:textId="77777777" w:rsidR="005E6A9E" w:rsidRDefault="005E6A9E" w:rsidP="005E6A9E">
      <w:pPr>
        <w:pStyle w:val="Style1"/>
      </w:pPr>
      <w:r>
        <w:t xml:space="preserve">                                    ok: !1,</w:t>
      </w:r>
    </w:p>
    <w:p w14:paraId="0E8C1AD2" w14:textId="77777777" w:rsidR="005E6A9E" w:rsidRDefault="005E6A9E" w:rsidP="005E6A9E">
      <w:pPr>
        <w:pStyle w:val="Style1"/>
      </w:pPr>
      <w:r>
        <w:t xml:space="preserve">                                    statusText: "Failed to fetch access token",</w:t>
      </w:r>
    </w:p>
    <w:p w14:paraId="2FEDA243" w14:textId="77777777" w:rsidR="005E6A9E" w:rsidRDefault="005E6A9E" w:rsidP="005E6A9E">
      <w:pPr>
        <w:pStyle w:val="Style1"/>
      </w:pPr>
      <w:r>
        <w:t xml:space="preserve">                                    fromCache: !1</w:t>
      </w:r>
    </w:p>
    <w:p w14:paraId="4A76B21D" w14:textId="77777777" w:rsidR="005E6A9E" w:rsidRDefault="005E6A9E" w:rsidP="005E6A9E">
      <w:pPr>
        <w:pStyle w:val="Style1"/>
      </w:pPr>
      <w:r>
        <w:t xml:space="preserve">                                }</w:t>
      </w:r>
    </w:p>
    <w:p w14:paraId="469BF134" w14:textId="77777777" w:rsidR="005E6A9E" w:rsidRDefault="005E6A9E" w:rsidP="005E6A9E">
      <w:pPr>
        <w:pStyle w:val="Style1"/>
      </w:pPr>
      <w:r>
        <w:t xml:space="preserve">                            })</w:t>
      </w:r>
    </w:p>
    <w:p w14:paraId="67813C98" w14:textId="77777777" w:rsidR="005E6A9E" w:rsidRDefault="005E6A9E" w:rsidP="005E6A9E">
      <w:pPr>
        <w:pStyle w:val="Style1"/>
      </w:pPr>
      <w:r>
        <w:t xml:space="preserve">                        }</w:t>
      </w:r>
    </w:p>
    <w:p w14:paraId="63FE71DA" w14:textId="77777777" w:rsidR="005E6A9E" w:rsidRDefault="005E6A9E" w:rsidP="005E6A9E">
      <w:pPr>
        <w:pStyle w:val="Style1"/>
      </w:pPr>
      <w:r>
        <w:t xml:space="preserve">                        f(s, c, b, j)</w:t>
      </w:r>
    </w:p>
    <w:p w14:paraId="3362A1D8" w14:textId="77777777" w:rsidR="005E6A9E" w:rsidRDefault="005E6A9E" w:rsidP="005E6A9E">
      <w:pPr>
        <w:pStyle w:val="Style1"/>
      </w:pPr>
      <w:r>
        <w:t xml:space="preserve">                    }</w:t>
      </w:r>
    </w:p>
    <w:p w14:paraId="69E7B9A7" w14:textId="77777777" w:rsidR="005E6A9E" w:rsidRDefault="005E6A9E" w:rsidP="005E6A9E">
      <w:pPr>
        <w:pStyle w:val="Style1"/>
      </w:pPr>
      <w:r>
        <w:t xml:space="preserve">                    e(s).then(y, (function(t) {</w:t>
      </w:r>
    </w:p>
    <w:p w14:paraId="79CA21DE" w14:textId="77777777" w:rsidR="005E6A9E" w:rsidRDefault="005E6A9E" w:rsidP="005E6A9E">
      <w:pPr>
        <w:pStyle w:val="Style1"/>
      </w:pPr>
      <w:r>
        <w:t xml:space="preserve">                        if (!R &amp;&amp; P.has(t.status)) {</w:t>
      </w:r>
    </w:p>
    <w:p w14:paraId="5A82388F" w14:textId="77777777" w:rsidR="005E6A9E" w:rsidRDefault="005E6A9E" w:rsidP="005E6A9E">
      <w:pPr>
        <w:pStyle w:val="Style1"/>
      </w:pPr>
      <w:r>
        <w:t xml:space="preserve">                            var n = function(e) {</w:t>
      </w:r>
    </w:p>
    <w:p w14:paraId="50C0A9FA" w14:textId="77777777" w:rsidR="005E6A9E" w:rsidRDefault="005E6A9E" w:rsidP="005E6A9E">
      <w:pPr>
        <w:pStyle w:val="Style1"/>
      </w:pPr>
      <w:r>
        <w:t xml:space="preserve">                                var t, n, a = null === (n = Object.entries(e).find((function(e) {</w:t>
      </w:r>
    </w:p>
    <w:p w14:paraId="0A45C878" w14:textId="77777777" w:rsidR="005E6A9E" w:rsidRDefault="005E6A9E" w:rsidP="005E6A9E">
      <w:pPr>
        <w:pStyle w:val="Style1"/>
      </w:pPr>
      <w:r>
        <w:t xml:space="preserve">                                    return "www-authenticate" === Object(r.__read)(e, 1)[0].toLowerCase()</w:t>
      </w:r>
    </w:p>
    <w:p w14:paraId="3228659B" w14:textId="77777777" w:rsidR="005E6A9E" w:rsidRDefault="005E6A9E" w:rsidP="005E6A9E">
      <w:pPr>
        <w:pStyle w:val="Style1"/>
      </w:pPr>
      <w:r>
        <w:t xml:space="preserve">                                }</w:t>
      </w:r>
    </w:p>
    <w:p w14:paraId="52CEC61F" w14:textId="77777777" w:rsidR="005E6A9E" w:rsidRDefault="005E6A9E" w:rsidP="005E6A9E">
      <w:pPr>
        <w:pStyle w:val="Style1"/>
      </w:pPr>
      <w:r>
        <w:t xml:space="preserve">                                ))) || void 0 === n ? void 0 : n[1];</w:t>
      </w:r>
    </w:p>
    <w:p w14:paraId="619372CB" w14:textId="77777777" w:rsidR="005E6A9E" w:rsidRDefault="005E6A9E" w:rsidP="005E6A9E">
      <w:pPr>
        <w:pStyle w:val="Style1"/>
      </w:pPr>
      <w:r>
        <w:t xml:space="preserve">                                if (null == a ? void 0 : a.includes("insufficient_claims")) {</w:t>
      </w:r>
    </w:p>
    <w:p w14:paraId="70A7C649" w14:textId="77777777" w:rsidR="005E6A9E" w:rsidRDefault="005E6A9E" w:rsidP="005E6A9E">
      <w:pPr>
        <w:pStyle w:val="Style1"/>
      </w:pPr>
      <w:r>
        <w:t xml:space="preserve">                                    var o = a.match(/claims=\"(\S+)\"/);</w:t>
      </w:r>
    </w:p>
    <w:p w14:paraId="6F6ED7FA" w14:textId="77777777" w:rsidR="005E6A9E" w:rsidRDefault="005E6A9E" w:rsidP="005E6A9E">
      <w:pPr>
        <w:pStyle w:val="Style1"/>
      </w:pPr>
      <w:r>
        <w:t xml:space="preserve">                                    if (o)</w:t>
      </w:r>
    </w:p>
    <w:p w14:paraId="0A607C99" w14:textId="77777777" w:rsidR="005E6A9E" w:rsidRDefault="005E6A9E" w:rsidP="005E6A9E">
      <w:pPr>
        <w:pStyle w:val="Style1"/>
      </w:pPr>
      <w:r>
        <w:t xml:space="preserve">                                        return o[1];</w:t>
      </w:r>
    </w:p>
    <w:p w14:paraId="3298A6EA" w14:textId="77777777" w:rsidR="005E6A9E" w:rsidRDefault="005E6A9E" w:rsidP="005E6A9E">
      <w:pPr>
        <w:pStyle w:val="Style1"/>
      </w:pPr>
      <w:r>
        <w:t xml:space="preserve">                                    Object(i.a)({</w:t>
      </w:r>
    </w:p>
    <w:p w14:paraId="254834BA" w14:textId="77777777" w:rsidR="005E6A9E" w:rsidRDefault="005E6A9E" w:rsidP="005E6A9E">
      <w:pPr>
        <w:pStyle w:val="Style1"/>
      </w:pPr>
      <w:r>
        <w:t xml:space="preserve">                                        eventName: "Extract_ClaimsChallenge_Error",</w:t>
      </w:r>
    </w:p>
    <w:p w14:paraId="5E1B959E" w14:textId="77777777" w:rsidR="005E6A9E" w:rsidRDefault="005E6A9E" w:rsidP="005E6A9E">
      <w:pPr>
        <w:pStyle w:val="Style1"/>
      </w:pPr>
      <w:r>
        <w:t xml:space="preserve">                                        params: (t = {},</w:t>
      </w:r>
    </w:p>
    <w:p w14:paraId="6347A444" w14:textId="77777777" w:rsidR="005E6A9E" w:rsidRDefault="005E6A9E" w:rsidP="005E6A9E">
      <w:pPr>
        <w:pStyle w:val="Style1"/>
      </w:pPr>
      <w:r>
        <w:t xml:space="preserve">                                        t.Error = "Failed to extract insufficient claims value",</w:t>
      </w:r>
    </w:p>
    <w:p w14:paraId="4E75A4B0" w14:textId="77777777" w:rsidR="005E6A9E" w:rsidRDefault="005E6A9E" w:rsidP="005E6A9E">
      <w:pPr>
        <w:pStyle w:val="Style1"/>
      </w:pPr>
      <w:r>
        <w:t xml:space="preserve">                                        t)</w:t>
      </w:r>
    </w:p>
    <w:p w14:paraId="123BC191" w14:textId="77777777" w:rsidR="005E6A9E" w:rsidRDefault="005E6A9E" w:rsidP="005E6A9E">
      <w:pPr>
        <w:pStyle w:val="Style1"/>
      </w:pPr>
      <w:r>
        <w:t xml:space="preserve">                                    })</w:t>
      </w:r>
    </w:p>
    <w:p w14:paraId="197D920C" w14:textId="77777777" w:rsidR="005E6A9E" w:rsidRDefault="005E6A9E" w:rsidP="005E6A9E">
      <w:pPr>
        <w:pStyle w:val="Style1"/>
      </w:pPr>
      <w:r>
        <w:t xml:space="preserve">                                }</w:t>
      </w:r>
    </w:p>
    <w:p w14:paraId="01589CF2" w14:textId="77777777" w:rsidR="005E6A9E" w:rsidRDefault="005E6A9E" w:rsidP="005E6A9E">
      <w:pPr>
        <w:pStyle w:val="Style1"/>
      </w:pPr>
      <w:r>
        <w:t xml:space="preserve">                                return ""</w:t>
      </w:r>
    </w:p>
    <w:p w14:paraId="3F89A770" w14:textId="77777777" w:rsidR="005E6A9E" w:rsidRDefault="005E6A9E" w:rsidP="005E6A9E">
      <w:pPr>
        <w:pStyle w:val="Style1"/>
      </w:pPr>
      <w:r>
        <w:t xml:space="preserve">                            }(t.headers);</w:t>
      </w:r>
    </w:p>
    <w:p w14:paraId="1EE93E05" w14:textId="77777777" w:rsidR="005E6A9E" w:rsidRDefault="005E6A9E" w:rsidP="005E6A9E">
      <w:pPr>
        <w:pStyle w:val="Style1"/>
      </w:pPr>
      <w:r>
        <w:t xml:space="preserve">                            l(E, !0, m, void 0, !1, void 0, void 0, void 0, n).then((function(n) {</w:t>
      </w:r>
    </w:p>
    <w:p w14:paraId="74FD0BF2" w14:textId="77777777" w:rsidR="005E6A9E" w:rsidRDefault="005E6A9E" w:rsidP="005E6A9E">
      <w:pPr>
        <w:pStyle w:val="Style1"/>
      </w:pPr>
      <w:r>
        <w:t xml:space="preserve">                                n.success ? (f(s, n, b, j),</w:t>
      </w:r>
    </w:p>
    <w:p w14:paraId="2AC043B8" w14:textId="77777777" w:rsidR="005E6A9E" w:rsidRDefault="005E6A9E" w:rsidP="005E6A9E">
      <w:pPr>
        <w:pStyle w:val="Style1"/>
      </w:pPr>
      <w:r>
        <w:t xml:space="preserve">                                e(s).then(y, N)) : N(t)</w:t>
      </w:r>
    </w:p>
    <w:p w14:paraId="2CF2A69D" w14:textId="77777777" w:rsidR="005E6A9E" w:rsidRDefault="005E6A9E" w:rsidP="005E6A9E">
      <w:pPr>
        <w:pStyle w:val="Style1"/>
      </w:pPr>
      <w:r>
        <w:t xml:space="preserve">                            }</w:t>
      </w:r>
    </w:p>
    <w:p w14:paraId="73EE946C" w14:textId="77777777" w:rsidR="005E6A9E" w:rsidRDefault="005E6A9E" w:rsidP="005E6A9E">
      <w:pPr>
        <w:pStyle w:val="Style1"/>
      </w:pPr>
      <w:r>
        <w:t xml:space="preserve">                            ))</w:t>
      </w:r>
    </w:p>
    <w:p w14:paraId="22C0E6B3" w14:textId="77777777" w:rsidR="005E6A9E" w:rsidRDefault="005E6A9E" w:rsidP="005E6A9E">
      <w:pPr>
        <w:pStyle w:val="Style1"/>
      </w:pPr>
      <w:r>
        <w:t xml:space="preserve">                        } else</w:t>
      </w:r>
    </w:p>
    <w:p w14:paraId="5D5F376B" w14:textId="77777777" w:rsidR="005E6A9E" w:rsidRDefault="005E6A9E" w:rsidP="005E6A9E">
      <w:pPr>
        <w:pStyle w:val="Style1"/>
      </w:pPr>
      <w:r>
        <w:t xml:space="preserve">                            O &amp;&amp; O(t.status) ? function(t, n) {</w:t>
      </w:r>
    </w:p>
    <w:p w14:paraId="28DDEE45" w14:textId="77777777" w:rsidR="005E6A9E" w:rsidRDefault="005E6A9E" w:rsidP="005E6A9E">
      <w:pPr>
        <w:pStyle w:val="Style1"/>
      </w:pPr>
      <w:r>
        <w:t xml:space="preserve">                                var r = function(e, t) {</w:t>
      </w:r>
    </w:p>
    <w:p w14:paraId="650AA435" w14:textId="77777777" w:rsidR="005E6A9E" w:rsidRDefault="005E6A9E" w:rsidP="005E6A9E">
      <w:pPr>
        <w:pStyle w:val="Style1"/>
      </w:pPr>
      <w:r>
        <w:t xml:space="preserve">                                    return e &amp;&amp; e["retry-after"]</w:t>
      </w:r>
    </w:p>
    <w:p w14:paraId="644A689B" w14:textId="77777777" w:rsidR="005E6A9E" w:rsidRDefault="005E6A9E" w:rsidP="005E6A9E">
      <w:pPr>
        <w:pStyle w:val="Style1"/>
      </w:pPr>
      <w:r>
        <w:t xml:space="preserve">                                }(n.headers)</w:t>
      </w:r>
    </w:p>
    <w:p w14:paraId="159BFCF8" w14:textId="77777777" w:rsidR="005E6A9E" w:rsidRDefault="005E6A9E" w:rsidP="005E6A9E">
      <w:pPr>
        <w:pStyle w:val="Style1"/>
      </w:pPr>
      <w:r>
        <w:t xml:space="preserve">                                  , a = function() {</w:t>
      </w:r>
    </w:p>
    <w:p w14:paraId="1C4476D6" w14:textId="77777777" w:rsidR="005E6A9E" w:rsidRDefault="005E6A9E" w:rsidP="005E6A9E">
      <w:pPr>
        <w:pStyle w:val="Style1"/>
      </w:pPr>
      <w:r>
        <w:t xml:space="preserve">                                    var e = Math.floor(1e3 * Math.random()) % u.length;</w:t>
      </w:r>
    </w:p>
    <w:p w14:paraId="098FA0D3" w14:textId="77777777" w:rsidR="005E6A9E" w:rsidRDefault="005E6A9E" w:rsidP="005E6A9E">
      <w:pPr>
        <w:pStyle w:val="Style1"/>
      </w:pPr>
      <w:r>
        <w:t xml:space="preserve">                                    return u[e]</w:t>
      </w:r>
    </w:p>
    <w:p w14:paraId="66197127" w14:textId="77777777" w:rsidR="005E6A9E" w:rsidRDefault="005E6A9E" w:rsidP="005E6A9E">
      <w:pPr>
        <w:pStyle w:val="Style1"/>
      </w:pPr>
      <w:r>
        <w:t xml:space="preserve">                                }();</w:t>
      </w:r>
    </w:p>
    <w:p w14:paraId="7916CF57" w14:textId="77777777" w:rsidR="005E6A9E" w:rsidRDefault="005E6A9E" w:rsidP="005E6A9E">
      <w:pPr>
        <w:pStyle w:val="Style1"/>
      </w:pPr>
      <w:r>
        <w:t xml:space="preserve">                                r &amp;&amp; (a = Math.ceil(1e3 * parseFloat(r || "0"))),</w:t>
      </w:r>
    </w:p>
    <w:p w14:paraId="7B1D2534" w14:textId="77777777" w:rsidR="005E6A9E" w:rsidRDefault="005E6A9E" w:rsidP="005E6A9E">
      <w:pPr>
        <w:pStyle w:val="Style1"/>
      </w:pPr>
      <w:r>
        <w:t xml:space="preserve">                                setTimeout((function() {</w:t>
      </w:r>
    </w:p>
    <w:p w14:paraId="28292B9C" w14:textId="77777777" w:rsidR="005E6A9E" w:rsidRDefault="005E6A9E" w:rsidP="005E6A9E">
      <w:pPr>
        <w:pStyle w:val="Style1"/>
      </w:pPr>
      <w:r>
        <w:t xml:space="preserve">                                    e(t).then(y, N)</w:t>
      </w:r>
    </w:p>
    <w:p w14:paraId="4E7AD2EB" w14:textId="77777777" w:rsidR="005E6A9E" w:rsidRDefault="005E6A9E" w:rsidP="005E6A9E">
      <w:pPr>
        <w:pStyle w:val="Style1"/>
      </w:pPr>
      <w:r>
        <w:t xml:space="preserve">                                }</w:t>
      </w:r>
    </w:p>
    <w:p w14:paraId="58FA53A4" w14:textId="77777777" w:rsidR="005E6A9E" w:rsidRDefault="005E6A9E" w:rsidP="005E6A9E">
      <w:pPr>
        <w:pStyle w:val="Style1"/>
      </w:pPr>
      <w:r>
        <w:t xml:space="preserve">                                ), a)</w:t>
      </w:r>
    </w:p>
    <w:p w14:paraId="1667A55B" w14:textId="77777777" w:rsidR="005E6A9E" w:rsidRDefault="005E6A9E" w:rsidP="005E6A9E">
      <w:pPr>
        <w:pStyle w:val="Style1"/>
      </w:pPr>
      <w:r>
        <w:t xml:space="preserve">                            }(s, t) : C({</w:t>
      </w:r>
    </w:p>
    <w:p w14:paraId="213F4151" w14:textId="77777777" w:rsidR="005E6A9E" w:rsidRDefault="005E6A9E" w:rsidP="005E6A9E">
      <w:pPr>
        <w:pStyle w:val="Style1"/>
      </w:pPr>
      <w:r>
        <w:t xml:space="preserve">                                httpResponse: t</w:t>
      </w:r>
    </w:p>
    <w:p w14:paraId="12B98F2E" w14:textId="77777777" w:rsidR="005E6A9E" w:rsidRDefault="005E6A9E" w:rsidP="005E6A9E">
      <w:pPr>
        <w:pStyle w:val="Style1"/>
      </w:pPr>
      <w:r>
        <w:t xml:space="preserve">                            })</w:t>
      </w:r>
    </w:p>
    <w:p w14:paraId="73B68783" w14:textId="77777777" w:rsidR="005E6A9E" w:rsidRDefault="005E6A9E" w:rsidP="005E6A9E">
      <w:pPr>
        <w:pStyle w:val="Style1"/>
      </w:pPr>
      <w:r>
        <w:t xml:space="preserve">                    }</w:t>
      </w:r>
    </w:p>
    <w:p w14:paraId="3C79A872" w14:textId="77777777" w:rsidR="005E6A9E" w:rsidRDefault="005E6A9E" w:rsidP="005E6A9E">
      <w:pPr>
        <w:pStyle w:val="Style1"/>
      </w:pPr>
      <w:r>
        <w:t xml:space="preserve">                    ))</w:t>
      </w:r>
    </w:p>
    <w:p w14:paraId="224000FF" w14:textId="77777777" w:rsidR="005E6A9E" w:rsidRDefault="005E6A9E" w:rsidP="005E6A9E">
      <w:pPr>
        <w:pStyle w:val="Style1"/>
      </w:pPr>
      <w:r>
        <w:t xml:space="preserve">                }</w:t>
      </w:r>
    </w:p>
    <w:p w14:paraId="0C72F97A" w14:textId="77777777" w:rsidR="005E6A9E" w:rsidRDefault="005E6A9E" w:rsidP="005E6A9E">
      <w:pPr>
        <w:pStyle w:val="Style1"/>
      </w:pPr>
      <w:r>
        <w:t xml:space="preserve">                ))</w:t>
      </w:r>
    </w:p>
    <w:p w14:paraId="31D971B2" w14:textId="77777777" w:rsidR="005E6A9E" w:rsidRDefault="005E6A9E" w:rsidP="005E6A9E">
      <w:pPr>
        <w:pStyle w:val="Style1"/>
      </w:pPr>
      <w:r>
        <w:t xml:space="preserve">            }</w:t>
      </w:r>
    </w:p>
    <w:p w14:paraId="7DEB923A" w14:textId="77777777" w:rsidR="005E6A9E" w:rsidRDefault="005E6A9E" w:rsidP="005E6A9E">
      <w:pPr>
        <w:pStyle w:val="Style1"/>
      </w:pPr>
      <w:r>
        <w:t xml:space="preserve">            ))</w:t>
      </w:r>
    </w:p>
    <w:p w14:paraId="5155AFBC" w14:textId="77777777" w:rsidR="005E6A9E" w:rsidRDefault="005E6A9E" w:rsidP="005E6A9E">
      <w:pPr>
        <w:pStyle w:val="Style1"/>
      </w:pPr>
      <w:r>
        <w:t xml:space="preserve">        }</w:t>
      </w:r>
    </w:p>
    <w:p w14:paraId="5F439217" w14:textId="77777777" w:rsidR="005E6A9E" w:rsidRDefault="005E6A9E" w:rsidP="005E6A9E">
      <w:pPr>
        <w:pStyle w:val="Style1"/>
      </w:pPr>
      <w:r>
        <w:t xml:space="preserve">    },</w:t>
      </w:r>
    </w:p>
    <w:p w14:paraId="3E48718B" w14:textId="77777777" w:rsidR="005E6A9E" w:rsidRDefault="005E6A9E" w:rsidP="005E6A9E">
      <w:pPr>
        <w:pStyle w:val="Style1"/>
      </w:pPr>
      <w:r>
        <w:t xml:space="preserve">    lAHu: function(e, t, n) {</w:t>
      </w:r>
    </w:p>
    <w:p w14:paraId="7C38BEA1" w14:textId="77777777" w:rsidR="005E6A9E" w:rsidRDefault="005E6A9E" w:rsidP="005E6A9E">
      <w:pPr>
        <w:pStyle w:val="Style1"/>
      </w:pPr>
      <w:r>
        <w:t xml:space="preserve">        "use strict";</w:t>
      </w:r>
    </w:p>
    <w:p w14:paraId="27F61E3A" w14:textId="77777777" w:rsidR="005E6A9E" w:rsidRDefault="005E6A9E" w:rsidP="005E6A9E">
      <w:pPr>
        <w:pStyle w:val="Style1"/>
      </w:pPr>
      <w:r>
        <w:t xml:space="preserve">        n.d(t, "a", (function() {</w:t>
      </w:r>
    </w:p>
    <w:p w14:paraId="27F254BD" w14:textId="77777777" w:rsidR="005E6A9E" w:rsidRDefault="005E6A9E" w:rsidP="005E6A9E">
      <w:pPr>
        <w:pStyle w:val="Style1"/>
      </w:pPr>
      <w:r>
        <w:t xml:space="preserve">            return o</w:t>
      </w:r>
    </w:p>
    <w:p w14:paraId="16A99CF2" w14:textId="77777777" w:rsidR="005E6A9E" w:rsidRDefault="005E6A9E" w:rsidP="005E6A9E">
      <w:pPr>
        <w:pStyle w:val="Style1"/>
      </w:pPr>
      <w:r>
        <w:t xml:space="preserve">        }</w:t>
      </w:r>
    </w:p>
    <w:p w14:paraId="03F6B1EE" w14:textId="77777777" w:rsidR="005E6A9E" w:rsidRDefault="005E6A9E" w:rsidP="005E6A9E">
      <w:pPr>
        <w:pStyle w:val="Style1"/>
      </w:pPr>
      <w:r>
        <w:t xml:space="preserve">        ));</w:t>
      </w:r>
    </w:p>
    <w:p w14:paraId="2A14ABEA" w14:textId="77777777" w:rsidR="005E6A9E" w:rsidRDefault="005E6A9E" w:rsidP="005E6A9E">
      <w:pPr>
        <w:pStyle w:val="Style1"/>
      </w:pPr>
      <w:r>
        <w:t xml:space="preserve">        var r = n("c/bn")</w:t>
      </w:r>
    </w:p>
    <w:p w14:paraId="7613E92D" w14:textId="77777777" w:rsidR="005E6A9E" w:rsidRDefault="005E6A9E" w:rsidP="005E6A9E">
      <w:pPr>
        <w:pStyle w:val="Style1"/>
      </w:pPr>
      <w:r>
        <w:t xml:space="preserve">          , a = n("JYsJ");</w:t>
      </w:r>
    </w:p>
    <w:p w14:paraId="74E553E3" w14:textId="77777777" w:rsidR="005E6A9E" w:rsidRDefault="005E6A9E" w:rsidP="005E6A9E">
      <w:pPr>
        <w:pStyle w:val="Style1"/>
      </w:pPr>
      <w:r>
        <w:t xml:space="preserve">        function o(e, t, n, o, i, c, s, u, f, d, l) {</w:t>
      </w:r>
    </w:p>
    <w:p w14:paraId="1CD02513" w14:textId="77777777" w:rsidR="005E6A9E" w:rsidRDefault="005E6A9E" w:rsidP="005E6A9E">
      <w:pPr>
        <w:pStyle w:val="Style1"/>
      </w:pPr>
      <w:r>
        <w:t xml:space="preserve">            var h = "".concat(o, "/");</w:t>
      </w:r>
    </w:p>
    <w:p w14:paraId="782B1C3F" w14:textId="77777777" w:rsidR="005E6A9E" w:rsidRDefault="005E6A9E" w:rsidP="005E6A9E">
      <w:pPr>
        <w:pStyle w:val="Style1"/>
      </w:pPr>
      <w:r>
        <w:t xml:space="preserve">            return n.url.startsWith("http") &amp;&amp; !h.startsWith("http") &amp;&amp; (h = "".concat(window.location.origin, "/").concat(h)),</w:t>
      </w:r>
    </w:p>
    <w:p w14:paraId="28E78EA1" w14:textId="77777777" w:rsidR="005E6A9E" w:rsidRDefault="005E6A9E" w:rsidP="005E6A9E">
      <w:pPr>
        <w:pStyle w:val="Style1"/>
      </w:pPr>
      <w:r>
        <w:t xml:space="preserve">            0 === n.url.lastIndexOf(h, 0) &amp;&amp; function(e, t) {</w:t>
      </w:r>
    </w:p>
    <w:p w14:paraId="56578623" w14:textId="77777777" w:rsidR="005E6A9E" w:rsidRDefault="005E6A9E" w:rsidP="005E6A9E">
      <w:pPr>
        <w:pStyle w:val="Style1"/>
      </w:pPr>
      <w:r>
        <w:t xml:space="preserve">                e.headers || (e.headers = {}),</w:t>
      </w:r>
    </w:p>
    <w:p w14:paraId="76C1C9C6" w14:textId="77777777" w:rsidR="005E6A9E" w:rsidRDefault="005E6A9E" w:rsidP="005E6A9E">
      <w:pPr>
        <w:pStyle w:val="Style1"/>
      </w:pPr>
      <w:r>
        <w:t xml:space="preserve">                e.headers["X-OfficeHome-CorrelationId"] = t;</w:t>
      </w:r>
    </w:p>
    <w:p w14:paraId="0366A1B3" w14:textId="77777777" w:rsidR="005E6A9E" w:rsidRDefault="005E6A9E" w:rsidP="005E6A9E">
      <w:pPr>
        <w:pStyle w:val="Style1"/>
      </w:pPr>
      <w:r>
        <w:t xml:space="preserve">                var n = Object(a.a)("testtraffic");</w:t>
      </w:r>
    </w:p>
    <w:p w14:paraId="135611BE" w14:textId="77777777" w:rsidR="005E6A9E" w:rsidRDefault="005E6A9E" w:rsidP="005E6A9E">
      <w:pPr>
        <w:pStyle w:val="Style1"/>
      </w:pPr>
      <w:r>
        <w:t xml:space="preserve">                n &amp;&amp; (e.headers["X-OfficeHome-TestTraffic"] = n)</w:t>
      </w:r>
    </w:p>
    <w:p w14:paraId="67F364F6" w14:textId="77777777" w:rsidR="005E6A9E" w:rsidRDefault="005E6A9E" w:rsidP="005E6A9E">
      <w:pPr>
        <w:pStyle w:val="Style1"/>
      </w:pPr>
      <w:r>
        <w:t xml:space="preserve">            }(n, i),</w:t>
      </w:r>
    </w:p>
    <w:p w14:paraId="7F752162" w14:textId="77777777" w:rsidR="005E6A9E" w:rsidRDefault="005E6A9E" w:rsidP="005E6A9E">
      <w:pPr>
        <w:pStyle w:val="Style1"/>
      </w:pPr>
      <w:r>
        <w:t xml:space="preserve">            Object(r.a)(e, t, n, c, s, u, f, d, l)</w:t>
      </w:r>
    </w:p>
    <w:p w14:paraId="4B8E9BA5" w14:textId="77777777" w:rsidR="005E6A9E" w:rsidRDefault="005E6A9E" w:rsidP="005E6A9E">
      <w:pPr>
        <w:pStyle w:val="Style1"/>
      </w:pPr>
      <w:r>
        <w:t xml:space="preserve">        }</w:t>
      </w:r>
    </w:p>
    <w:p w14:paraId="38F5EA46" w14:textId="77777777" w:rsidR="005E6A9E" w:rsidRDefault="005E6A9E" w:rsidP="005E6A9E">
      <w:pPr>
        <w:pStyle w:val="Style1"/>
      </w:pPr>
      <w:r>
        <w:t xml:space="preserve">    },</w:t>
      </w:r>
    </w:p>
    <w:p w14:paraId="4D295765" w14:textId="77777777" w:rsidR="005E6A9E" w:rsidRDefault="005E6A9E" w:rsidP="005E6A9E">
      <w:pPr>
        <w:pStyle w:val="Style1"/>
      </w:pPr>
      <w:r>
        <w:t xml:space="preserve">    mgFK: function(e, t, n) {</w:t>
      </w:r>
    </w:p>
    <w:p w14:paraId="460AA0F9" w14:textId="77777777" w:rsidR="005E6A9E" w:rsidRDefault="005E6A9E" w:rsidP="005E6A9E">
      <w:pPr>
        <w:pStyle w:val="Style1"/>
      </w:pPr>
      <w:r>
        <w:t xml:space="preserve">        "use strict";</w:t>
      </w:r>
    </w:p>
    <w:p w14:paraId="20CE3DC9" w14:textId="77777777" w:rsidR="005E6A9E" w:rsidRDefault="005E6A9E" w:rsidP="005E6A9E">
      <w:pPr>
        <w:pStyle w:val="Style1"/>
      </w:pPr>
      <w:r>
        <w:t xml:space="preserve">        n.d(t, "a", (function() {</w:t>
      </w:r>
    </w:p>
    <w:p w14:paraId="23250CE1" w14:textId="77777777" w:rsidR="005E6A9E" w:rsidRDefault="005E6A9E" w:rsidP="005E6A9E">
      <w:pPr>
        <w:pStyle w:val="Style1"/>
      </w:pPr>
      <w:r>
        <w:t xml:space="preserve">            return d</w:t>
      </w:r>
    </w:p>
    <w:p w14:paraId="5F6BEACE" w14:textId="77777777" w:rsidR="005E6A9E" w:rsidRDefault="005E6A9E" w:rsidP="005E6A9E">
      <w:pPr>
        <w:pStyle w:val="Style1"/>
      </w:pPr>
      <w:r>
        <w:t xml:space="preserve">        }</w:t>
      </w:r>
    </w:p>
    <w:p w14:paraId="4A1BBD39" w14:textId="77777777" w:rsidR="005E6A9E" w:rsidRDefault="005E6A9E" w:rsidP="005E6A9E">
      <w:pPr>
        <w:pStyle w:val="Style1"/>
      </w:pPr>
      <w:r>
        <w:t xml:space="preserve">        ));</w:t>
      </w:r>
    </w:p>
    <w:p w14:paraId="25370C20" w14:textId="77777777" w:rsidR="005E6A9E" w:rsidRDefault="005E6A9E" w:rsidP="005E6A9E">
      <w:pPr>
        <w:pStyle w:val="Style1"/>
      </w:pPr>
      <w:r>
        <w:t xml:space="preserve">        var r = n("QjXU")</w:t>
      </w:r>
    </w:p>
    <w:p w14:paraId="4BD8E7FD" w14:textId="77777777" w:rsidR="005E6A9E" w:rsidRDefault="005E6A9E" w:rsidP="005E6A9E">
      <w:pPr>
        <w:pStyle w:val="Style1"/>
      </w:pPr>
      <w:r>
        <w:t xml:space="preserve">          , a = n("E7ar")</w:t>
      </w:r>
    </w:p>
    <w:p w14:paraId="5B48AFDF" w14:textId="77777777" w:rsidR="005E6A9E" w:rsidRDefault="005E6A9E" w:rsidP="005E6A9E">
      <w:pPr>
        <w:pStyle w:val="Style1"/>
      </w:pPr>
      <w:r>
        <w:t xml:space="preserve">          , o = n("8wW2")</w:t>
      </w:r>
    </w:p>
    <w:p w14:paraId="0E8FEB7C" w14:textId="77777777" w:rsidR="005E6A9E" w:rsidRDefault="005E6A9E" w:rsidP="005E6A9E">
      <w:pPr>
        <w:pStyle w:val="Style1"/>
      </w:pPr>
      <w:r>
        <w:t xml:space="preserve">          , i = n("a3FV")</w:t>
      </w:r>
    </w:p>
    <w:p w14:paraId="4249B5FC" w14:textId="77777777" w:rsidR="005E6A9E" w:rsidRDefault="005E6A9E" w:rsidP="005E6A9E">
      <w:pPr>
        <w:pStyle w:val="Style1"/>
      </w:pPr>
      <w:r>
        <w:t xml:space="preserve">          , c = n("0TX8")</w:t>
      </w:r>
    </w:p>
    <w:p w14:paraId="20D75865" w14:textId="77777777" w:rsidR="005E6A9E" w:rsidRDefault="005E6A9E" w:rsidP="005E6A9E">
      <w:pPr>
        <w:pStyle w:val="Style1"/>
      </w:pPr>
      <w:r>
        <w:t xml:space="preserve">          , s = n("Wa5Y")</w:t>
      </w:r>
    </w:p>
    <w:p w14:paraId="0066D7FD" w14:textId="77777777" w:rsidR="005E6A9E" w:rsidRDefault="005E6A9E" w:rsidP="005E6A9E">
      <w:pPr>
        <w:pStyle w:val="Style1"/>
      </w:pPr>
      <w:r>
        <w:t xml:space="preserve">          , u = new Map;</w:t>
      </w:r>
    </w:p>
    <w:p w14:paraId="0478A85B" w14:textId="77777777" w:rsidR="005E6A9E" w:rsidRDefault="005E6A9E" w:rsidP="005E6A9E">
      <w:pPr>
        <w:pStyle w:val="Style1"/>
      </w:pPr>
      <w:r>
        <w:t xml:space="preserve">        function f(e, t) {</w:t>
      </w:r>
    </w:p>
    <w:p w14:paraId="23DF5B51" w14:textId="77777777" w:rsidR="005E6A9E" w:rsidRDefault="005E6A9E" w:rsidP="005E6A9E">
      <w:pPr>
        <w:pStyle w:val="Style1"/>
      </w:pPr>
      <w:r>
        <w:t xml:space="preserve">            return Object(r.__awaiter)(this, void 0, void 0, (function() {</w:t>
      </w:r>
    </w:p>
    <w:p w14:paraId="4ABEF360" w14:textId="77777777" w:rsidR="005E6A9E" w:rsidRDefault="005E6A9E" w:rsidP="005E6A9E">
      <w:pPr>
        <w:pStyle w:val="Style1"/>
      </w:pPr>
      <w:r>
        <w:t xml:space="preserve">                var n, a, u, f;</w:t>
      </w:r>
    </w:p>
    <w:p w14:paraId="1A8B7F55" w14:textId="77777777" w:rsidR="005E6A9E" w:rsidRDefault="005E6A9E" w:rsidP="005E6A9E">
      <w:pPr>
        <w:pStyle w:val="Style1"/>
      </w:pPr>
      <w:r>
        <w:t xml:space="preserve">                return Object(r.__generator)(this, (function(r) {</w:t>
      </w:r>
    </w:p>
    <w:p w14:paraId="74A0ACC1" w14:textId="77777777" w:rsidR="005E6A9E" w:rsidRDefault="005E6A9E" w:rsidP="005E6A9E">
      <w:pPr>
        <w:pStyle w:val="Style1"/>
      </w:pPr>
      <w:r>
        <w:t xml:space="preserve">                    switch (r.label) {</w:t>
      </w:r>
    </w:p>
    <w:p w14:paraId="53104FE3" w14:textId="77777777" w:rsidR="005E6A9E" w:rsidRDefault="005E6A9E" w:rsidP="005E6A9E">
      <w:pPr>
        <w:pStyle w:val="Style1"/>
      </w:pPr>
      <w:r>
        <w:t xml:space="preserve">                    case 0:</w:t>
      </w:r>
    </w:p>
    <w:p w14:paraId="33D5A755" w14:textId="77777777" w:rsidR="005E6A9E" w:rsidRDefault="005E6A9E" w:rsidP="005E6A9E">
      <w:pPr>
        <w:pStyle w:val="Style1"/>
      </w:pPr>
      <w:r>
        <w:t xml:space="preserve">                        return t.disableLegacyNetworkConfigs ? [2, void 0] : (n = new URL("".concat(t.officeHomeApiRoot, "/api/config/").concat(e),window.location.origin),</w:t>
      </w:r>
    </w:p>
    <w:p w14:paraId="268148FD" w14:textId="77777777" w:rsidR="005E6A9E" w:rsidRDefault="005E6A9E" w:rsidP="005E6A9E">
      <w:pPr>
        <w:pStyle w:val="Style1"/>
      </w:pPr>
      <w:r>
        <w:t xml:space="preserve">                        a = {},</w:t>
      </w:r>
    </w:p>
    <w:p w14:paraId="48D9D4F9" w14:textId="77777777" w:rsidR="005E6A9E" w:rsidRDefault="005E6A9E" w:rsidP="005E6A9E">
      <w:pPr>
        <w:pStyle w:val="Style1"/>
      </w:pPr>
      <w:r>
        <w:t xml:space="preserve">                        [4, Object(c.a)(a, t.inMockMode, t.workload, t.getIdentity)]);</w:t>
      </w:r>
    </w:p>
    <w:p w14:paraId="67CC1DBC" w14:textId="77777777" w:rsidR="005E6A9E" w:rsidRDefault="005E6A9E" w:rsidP="005E6A9E">
      <w:pPr>
        <w:pStyle w:val="Style1"/>
      </w:pPr>
      <w:r>
        <w:t xml:space="preserve">                    case 1:</w:t>
      </w:r>
    </w:p>
    <w:p w14:paraId="1C9DA7DD" w14:textId="77777777" w:rsidR="005E6A9E" w:rsidRDefault="005E6A9E" w:rsidP="005E6A9E">
      <w:pPr>
        <w:pStyle w:val="Style1"/>
      </w:pPr>
      <w:r>
        <w:t xml:space="preserve">                        return r.sent(),</w:t>
      </w:r>
    </w:p>
    <w:p w14:paraId="673D98B5" w14:textId="77777777" w:rsidR="005E6A9E" w:rsidRDefault="005E6A9E" w:rsidP="005E6A9E">
      <w:pPr>
        <w:pStyle w:val="Style1"/>
      </w:pPr>
      <w:r>
        <w:t xml:space="preserve">                        window.location.search &amp;&amp; (u = new URLSearchParams(window.location.search),</w:t>
      </w:r>
    </w:p>
    <w:p w14:paraId="41184646" w14:textId="77777777" w:rsidR="005E6A9E" w:rsidRDefault="005E6A9E" w:rsidP="005E6A9E">
      <w:pPr>
        <w:pStyle w:val="Style1"/>
      </w:pPr>
      <w:r>
        <w:t xml:space="preserve">                        a.params || (a.params = {}),</w:t>
      </w:r>
    </w:p>
    <w:p w14:paraId="5B4CC232" w14:textId="77777777" w:rsidR="005E6A9E" w:rsidRDefault="005E6A9E" w:rsidP="005E6A9E">
      <w:pPr>
        <w:pStyle w:val="Style1"/>
      </w:pPr>
      <w:r>
        <w:t xml:space="preserve">                        t.inMockMode ? u.forEach((function(e, t) {</w:t>
      </w:r>
    </w:p>
    <w:p w14:paraId="2AC2DF0B" w14:textId="77777777" w:rsidR="005E6A9E" w:rsidRDefault="005E6A9E" w:rsidP="005E6A9E">
      <w:pPr>
        <w:pStyle w:val="Style1"/>
      </w:pPr>
      <w:r>
        <w:t xml:space="preserve">                            void 0 === a.params[t] &amp;&amp; (a.params[t] = e)</w:t>
      </w:r>
    </w:p>
    <w:p w14:paraId="10F36B89" w14:textId="77777777" w:rsidR="005E6A9E" w:rsidRDefault="005E6A9E" w:rsidP="005E6A9E">
      <w:pPr>
        <w:pStyle w:val="Style1"/>
      </w:pPr>
      <w:r>
        <w:t xml:space="preserve">                        }</w:t>
      </w:r>
    </w:p>
    <w:p w14:paraId="657125A2" w14:textId="77777777" w:rsidR="005E6A9E" w:rsidRDefault="005E6A9E" w:rsidP="005E6A9E">
      <w:pPr>
        <w:pStyle w:val="Style1"/>
      </w:pPr>
      <w:r>
        <w:t xml:space="preserve">                        )) : u.has("scenarioid") &amp;&amp; (f = u.get("scenarioid"),</w:t>
      </w:r>
    </w:p>
    <w:p w14:paraId="40BDA0E7" w14:textId="77777777" w:rsidR="005E6A9E" w:rsidRDefault="005E6A9E" w:rsidP="005E6A9E">
      <w:pPr>
        <w:pStyle w:val="Style1"/>
      </w:pPr>
      <w:r>
        <w:t xml:space="preserve">                        a.params.scenarioid = null != f ? f : "")),</w:t>
      </w:r>
    </w:p>
    <w:p w14:paraId="45D28AB8" w14:textId="77777777" w:rsidR="005E6A9E" w:rsidRDefault="005E6A9E" w:rsidP="005E6A9E">
      <w:pPr>
        <w:pStyle w:val="Style1"/>
      </w:pPr>
      <w:r>
        <w:t xml:space="preserve">                        [2, Object(s.a)(i.a.ConfigRequest, "Config", n.toString(), a, t.jwtAuthEnabled, t.getAccessToken, t.officeHomeApiRoot, t.correlationId, "OfficeHome", {</w:t>
      </w:r>
    </w:p>
    <w:p w14:paraId="392095A7" w14:textId="77777777" w:rsidR="005E6A9E" w:rsidRDefault="005E6A9E" w:rsidP="005E6A9E">
      <w:pPr>
        <w:pStyle w:val="Style1"/>
      </w:pPr>
      <w:r>
        <w:t xml:space="preserve">                            populateRequestEvent: function(t, n) {</w:t>
      </w:r>
    </w:p>
    <w:p w14:paraId="3219F538" w14:textId="77777777" w:rsidR="005E6A9E" w:rsidRDefault="005E6A9E" w:rsidP="005E6A9E">
      <w:pPr>
        <w:pStyle w:val="Style1"/>
      </w:pPr>
      <w:r>
        <w:t xml:space="preserve">                                n.ElementId = e</w:t>
      </w:r>
    </w:p>
    <w:p w14:paraId="28E13F1C" w14:textId="77777777" w:rsidR="005E6A9E" w:rsidRDefault="005E6A9E" w:rsidP="005E6A9E">
      <w:pPr>
        <w:pStyle w:val="Style1"/>
      </w:pPr>
      <w:r>
        <w:t xml:space="preserve">                            }</w:t>
      </w:r>
    </w:p>
    <w:p w14:paraId="643EDFE0" w14:textId="77777777" w:rsidR="005E6A9E" w:rsidRDefault="005E6A9E" w:rsidP="005E6A9E">
      <w:pPr>
        <w:pStyle w:val="Style1"/>
      </w:pPr>
      <w:r>
        <w:t xml:space="preserve">                        }).then((function(e) {</w:t>
      </w:r>
    </w:p>
    <w:p w14:paraId="5B1F71E2" w14:textId="77777777" w:rsidR="005E6A9E" w:rsidRDefault="005E6A9E" w:rsidP="005E6A9E">
      <w:pPr>
        <w:pStyle w:val="Style1"/>
      </w:pPr>
      <w:r>
        <w:t xml:space="preserve">                            return e.data</w:t>
      </w:r>
    </w:p>
    <w:p w14:paraId="6060DF50" w14:textId="77777777" w:rsidR="005E6A9E" w:rsidRDefault="005E6A9E" w:rsidP="005E6A9E">
      <w:pPr>
        <w:pStyle w:val="Style1"/>
      </w:pPr>
      <w:r>
        <w:t xml:space="preserve">                        }</w:t>
      </w:r>
    </w:p>
    <w:p w14:paraId="7F63F5B2" w14:textId="77777777" w:rsidR="005E6A9E" w:rsidRDefault="005E6A9E" w:rsidP="005E6A9E">
      <w:pPr>
        <w:pStyle w:val="Style1"/>
      </w:pPr>
      <w:r>
        <w:t xml:space="preserve">                        )).catch((function(e) {</w:t>
      </w:r>
    </w:p>
    <w:p w14:paraId="38D5B49C" w14:textId="77777777" w:rsidR="005E6A9E" w:rsidRDefault="005E6A9E" w:rsidP="005E6A9E">
      <w:pPr>
        <w:pStyle w:val="Style1"/>
      </w:pPr>
      <w:r>
        <w:t xml:space="preserve">                            Object(o.a)().handleError(e)</w:t>
      </w:r>
    </w:p>
    <w:p w14:paraId="797EA3C1" w14:textId="77777777" w:rsidR="005E6A9E" w:rsidRDefault="005E6A9E" w:rsidP="005E6A9E">
      <w:pPr>
        <w:pStyle w:val="Style1"/>
      </w:pPr>
      <w:r>
        <w:t xml:space="preserve">                        }</w:t>
      </w:r>
    </w:p>
    <w:p w14:paraId="0A5D1036" w14:textId="77777777" w:rsidR="005E6A9E" w:rsidRDefault="005E6A9E" w:rsidP="005E6A9E">
      <w:pPr>
        <w:pStyle w:val="Style1"/>
      </w:pPr>
      <w:r>
        <w:t xml:space="preserve">                        ))]</w:t>
      </w:r>
    </w:p>
    <w:p w14:paraId="2F43AD14" w14:textId="77777777" w:rsidR="005E6A9E" w:rsidRDefault="005E6A9E" w:rsidP="005E6A9E">
      <w:pPr>
        <w:pStyle w:val="Style1"/>
      </w:pPr>
      <w:r>
        <w:t xml:space="preserve">                    }</w:t>
      </w:r>
    </w:p>
    <w:p w14:paraId="52539A5A" w14:textId="77777777" w:rsidR="005E6A9E" w:rsidRDefault="005E6A9E" w:rsidP="005E6A9E">
      <w:pPr>
        <w:pStyle w:val="Style1"/>
      </w:pPr>
      <w:r>
        <w:t xml:space="preserve">                }</w:t>
      </w:r>
    </w:p>
    <w:p w14:paraId="6C555079" w14:textId="77777777" w:rsidR="005E6A9E" w:rsidRDefault="005E6A9E" w:rsidP="005E6A9E">
      <w:pPr>
        <w:pStyle w:val="Style1"/>
      </w:pPr>
      <w:r>
        <w:t xml:space="preserve">                ))</w:t>
      </w:r>
    </w:p>
    <w:p w14:paraId="1FFD33BC" w14:textId="77777777" w:rsidR="005E6A9E" w:rsidRDefault="005E6A9E" w:rsidP="005E6A9E">
      <w:pPr>
        <w:pStyle w:val="Style1"/>
      </w:pPr>
      <w:r>
        <w:t xml:space="preserve">            }</w:t>
      </w:r>
    </w:p>
    <w:p w14:paraId="4FB67DDA" w14:textId="77777777" w:rsidR="005E6A9E" w:rsidRDefault="005E6A9E" w:rsidP="005E6A9E">
      <w:pPr>
        <w:pStyle w:val="Style1"/>
      </w:pPr>
      <w:r>
        <w:t xml:space="preserve">            ))</w:t>
      </w:r>
    </w:p>
    <w:p w14:paraId="2706E3C5" w14:textId="77777777" w:rsidR="005E6A9E" w:rsidRDefault="005E6A9E" w:rsidP="005E6A9E">
      <w:pPr>
        <w:pStyle w:val="Style1"/>
      </w:pPr>
      <w:r>
        <w:t xml:space="preserve">        }</w:t>
      </w:r>
    </w:p>
    <w:p w14:paraId="4E5CD2A9" w14:textId="77777777" w:rsidR="005E6A9E" w:rsidRDefault="005E6A9E" w:rsidP="005E6A9E">
      <w:pPr>
        <w:pStyle w:val="Style1"/>
      </w:pPr>
      <w:r>
        <w:t xml:space="preserve">        function d(e, t) {</w:t>
      </w:r>
    </w:p>
    <w:p w14:paraId="5A0A6BEB" w14:textId="77777777" w:rsidR="005E6A9E" w:rsidRDefault="005E6A9E" w:rsidP="005E6A9E">
      <w:pPr>
        <w:pStyle w:val="Style1"/>
      </w:pPr>
      <w:r>
        <w:t xml:space="preserve">            var n = this;</w:t>
      </w:r>
    </w:p>
    <w:p w14:paraId="5CDAFDFF" w14:textId="77777777" w:rsidR="005E6A9E" w:rsidRDefault="005E6A9E" w:rsidP="005E6A9E">
      <w:pPr>
        <w:pStyle w:val="Style1"/>
      </w:pPr>
      <w:r>
        <w:t xml:space="preserve">            if (u.has(e))</w:t>
      </w:r>
    </w:p>
    <w:p w14:paraId="584F017E" w14:textId="77777777" w:rsidR="005E6A9E" w:rsidRDefault="005E6A9E" w:rsidP="005E6A9E">
      <w:pPr>
        <w:pStyle w:val="Style1"/>
      </w:pPr>
      <w:r>
        <w:t xml:space="preserve">                return u.get(e);</w:t>
      </w:r>
    </w:p>
    <w:p w14:paraId="69F92127" w14:textId="77777777" w:rsidR="005E6A9E" w:rsidRDefault="005E6A9E" w:rsidP="005E6A9E">
      <w:pPr>
        <w:pStyle w:val="Style1"/>
      </w:pPr>
      <w:r>
        <w:t xml:space="preserve">            var o = new Promise((function(o) {</w:t>
      </w:r>
    </w:p>
    <w:p w14:paraId="1579C1F7" w14:textId="77777777" w:rsidR="005E6A9E" w:rsidRDefault="005E6A9E" w:rsidP="005E6A9E">
      <w:pPr>
        <w:pStyle w:val="Style1"/>
      </w:pPr>
      <w:r>
        <w:t xml:space="preserve">                return Object(r.__awaiter)(n, void 0, void 0, (function() {</w:t>
      </w:r>
    </w:p>
    <w:p w14:paraId="7B12F0AD" w14:textId="77777777" w:rsidR="005E6A9E" w:rsidRDefault="005E6A9E" w:rsidP="005E6A9E">
      <w:pPr>
        <w:pStyle w:val="Style1"/>
      </w:pPr>
      <w:r>
        <w:t xml:space="preserve">                    var n, i, c;</w:t>
      </w:r>
    </w:p>
    <w:p w14:paraId="20A815C9" w14:textId="77777777" w:rsidR="005E6A9E" w:rsidRDefault="005E6A9E" w:rsidP="005E6A9E">
      <w:pPr>
        <w:pStyle w:val="Style1"/>
      </w:pPr>
      <w:r>
        <w:t xml:space="preserve">                    return Object(r.__generator)(this, (function(r) {</w:t>
      </w:r>
    </w:p>
    <w:p w14:paraId="6B587A16" w14:textId="77777777" w:rsidR="005E6A9E" w:rsidRDefault="005E6A9E" w:rsidP="005E6A9E">
      <w:pPr>
        <w:pStyle w:val="Style1"/>
      </w:pPr>
      <w:r>
        <w:t xml:space="preserve">                        switch (r.label) {</w:t>
      </w:r>
    </w:p>
    <w:p w14:paraId="3C50956E" w14:textId="77777777" w:rsidR="005E6A9E" w:rsidRDefault="005E6A9E" w:rsidP="005E6A9E">
      <w:pPr>
        <w:pStyle w:val="Style1"/>
      </w:pPr>
      <w:r>
        <w:t xml:space="preserve">                        case 0:</w:t>
      </w:r>
    </w:p>
    <w:p w14:paraId="7A81651D" w14:textId="77777777" w:rsidR="005E6A9E" w:rsidRDefault="005E6A9E" w:rsidP="005E6A9E">
      <w:pPr>
        <w:pStyle w:val="Style1"/>
      </w:pPr>
      <w:r>
        <w:t xml:space="preserve">                            n = void 0,</w:t>
      </w:r>
    </w:p>
    <w:p w14:paraId="511106AA" w14:textId="77777777" w:rsidR="005E6A9E" w:rsidRDefault="005E6A9E" w:rsidP="005E6A9E">
      <w:pPr>
        <w:pStyle w:val="Style1"/>
      </w:pPr>
      <w:r>
        <w:t xml:space="preserve">                            r.label = 1;</w:t>
      </w:r>
    </w:p>
    <w:p w14:paraId="15398ECA" w14:textId="77777777" w:rsidR="005E6A9E" w:rsidRDefault="005E6A9E" w:rsidP="005E6A9E">
      <w:pPr>
        <w:pStyle w:val="Style1"/>
      </w:pPr>
      <w:r>
        <w:t xml:space="preserve">                        case 1:</w:t>
      </w:r>
    </w:p>
    <w:p w14:paraId="5C27857E" w14:textId="77777777" w:rsidR="005E6A9E" w:rsidRDefault="005E6A9E" w:rsidP="005E6A9E">
      <w:pPr>
        <w:pStyle w:val="Style1"/>
      </w:pPr>
      <w:r>
        <w:t xml:space="preserve">                            return r.trys.push([1, 5, , 6]),</w:t>
      </w:r>
    </w:p>
    <w:p w14:paraId="73390FC2" w14:textId="77777777" w:rsidR="005E6A9E" w:rsidRDefault="005E6A9E" w:rsidP="005E6A9E">
      <w:pPr>
        <w:pStyle w:val="Style1"/>
      </w:pPr>
      <w:r>
        <w:t xml:space="preserve">                            (i = window.shellAndConfigResponse) ? [4, i] : [3, 3];</w:t>
      </w:r>
    </w:p>
    <w:p w14:paraId="6F1E6F46" w14:textId="77777777" w:rsidR="005E6A9E" w:rsidRDefault="005E6A9E" w:rsidP="005E6A9E">
      <w:pPr>
        <w:pStyle w:val="Style1"/>
      </w:pPr>
      <w:r>
        <w:t xml:space="preserve">                        case 2:</w:t>
      </w:r>
    </w:p>
    <w:p w14:paraId="7D9FBC8C" w14:textId="77777777" w:rsidR="005E6A9E" w:rsidRDefault="005E6A9E" w:rsidP="005E6A9E">
      <w:pPr>
        <w:pStyle w:val="Style1"/>
      </w:pPr>
      <w:r>
        <w:t xml:space="preserve">                            if ((c = r.sent()) &amp;&amp; c[e]) {</w:t>
      </w:r>
    </w:p>
    <w:p w14:paraId="74114B41" w14:textId="77777777" w:rsidR="005E6A9E" w:rsidRDefault="005E6A9E" w:rsidP="005E6A9E">
      <w:pPr>
        <w:pStyle w:val="Style1"/>
      </w:pPr>
      <w:r>
        <w:t xml:space="preserve">                                try {</w:t>
      </w:r>
    </w:p>
    <w:p w14:paraId="5680FB51" w14:textId="77777777" w:rsidR="005E6A9E" w:rsidRDefault="005E6A9E" w:rsidP="005E6A9E">
      <w:pPr>
        <w:pStyle w:val="Style1"/>
      </w:pPr>
      <w:r>
        <w:t xml:space="preserve">                                    o(JSON.parse(c[e]))</w:t>
      </w:r>
    </w:p>
    <w:p w14:paraId="2D363243" w14:textId="77777777" w:rsidR="005E6A9E" w:rsidRDefault="005E6A9E" w:rsidP="005E6A9E">
      <w:pPr>
        <w:pStyle w:val="Style1"/>
      </w:pPr>
      <w:r>
        <w:t xml:space="preserve">                                } catch (t) {</w:t>
      </w:r>
    </w:p>
    <w:p w14:paraId="1332F408" w14:textId="77777777" w:rsidR="005E6A9E" w:rsidRDefault="005E6A9E" w:rsidP="005E6A9E">
      <w:pPr>
        <w:pStyle w:val="Style1"/>
      </w:pPr>
      <w:r>
        <w:t xml:space="preserve">                                    o(c[e])</w:t>
      </w:r>
    </w:p>
    <w:p w14:paraId="24C89985" w14:textId="77777777" w:rsidR="005E6A9E" w:rsidRDefault="005E6A9E" w:rsidP="005E6A9E">
      <w:pPr>
        <w:pStyle w:val="Style1"/>
      </w:pPr>
      <w:r>
        <w:t xml:space="preserve">                                }</w:t>
      </w:r>
    </w:p>
    <w:p w14:paraId="3EB64926" w14:textId="77777777" w:rsidR="005E6A9E" w:rsidRDefault="005E6A9E" w:rsidP="005E6A9E">
      <w:pPr>
        <w:pStyle w:val="Style1"/>
      </w:pPr>
      <w:r>
        <w:t xml:space="preserve">                                return [2]</w:t>
      </w:r>
    </w:p>
    <w:p w14:paraId="72211BBB" w14:textId="77777777" w:rsidR="005E6A9E" w:rsidRDefault="005E6A9E" w:rsidP="005E6A9E">
      <w:pPr>
        <w:pStyle w:val="Style1"/>
      </w:pPr>
      <w:r>
        <w:t xml:space="preserve">                            }</w:t>
      </w:r>
    </w:p>
    <w:p w14:paraId="7B31C878" w14:textId="77777777" w:rsidR="005E6A9E" w:rsidRDefault="005E6A9E" w:rsidP="005E6A9E">
      <w:pPr>
        <w:pStyle w:val="Style1"/>
      </w:pPr>
      <w:r>
        <w:t xml:space="preserve">                            return [3, 4];</w:t>
      </w:r>
    </w:p>
    <w:p w14:paraId="3FE4A765" w14:textId="77777777" w:rsidR="005E6A9E" w:rsidRDefault="005E6A9E" w:rsidP="005E6A9E">
      <w:pPr>
        <w:pStyle w:val="Style1"/>
      </w:pPr>
      <w:r>
        <w:t xml:space="preserve">                        case 3:</w:t>
      </w:r>
    </w:p>
    <w:p w14:paraId="41F694A6" w14:textId="77777777" w:rsidR="005E6A9E" w:rsidRDefault="005E6A9E" w:rsidP="005E6A9E">
      <w:pPr>
        <w:pStyle w:val="Style1"/>
      </w:pPr>
      <w:r>
        <w:t xml:space="preserve">                            if (n = Object(a.a)(e))</w:t>
      </w:r>
    </w:p>
    <w:p w14:paraId="2BB17EAB" w14:textId="77777777" w:rsidR="005E6A9E" w:rsidRDefault="005E6A9E" w:rsidP="005E6A9E">
      <w:pPr>
        <w:pStyle w:val="Style1"/>
      </w:pPr>
      <w:r>
        <w:t xml:space="preserve">                                return o(n),</w:t>
      </w:r>
    </w:p>
    <w:p w14:paraId="53554235" w14:textId="77777777" w:rsidR="005E6A9E" w:rsidRDefault="005E6A9E" w:rsidP="005E6A9E">
      <w:pPr>
        <w:pStyle w:val="Style1"/>
      </w:pPr>
      <w:r>
        <w:t xml:space="preserve">                                [2];</w:t>
      </w:r>
    </w:p>
    <w:p w14:paraId="08D9CE2A" w14:textId="77777777" w:rsidR="005E6A9E" w:rsidRDefault="005E6A9E" w:rsidP="005E6A9E">
      <w:pPr>
        <w:pStyle w:val="Style1"/>
      </w:pPr>
      <w:r>
        <w:t xml:space="preserve">                            r.label = 4;</w:t>
      </w:r>
    </w:p>
    <w:p w14:paraId="26C6CBBE" w14:textId="77777777" w:rsidR="005E6A9E" w:rsidRDefault="005E6A9E" w:rsidP="005E6A9E">
      <w:pPr>
        <w:pStyle w:val="Style1"/>
      </w:pPr>
      <w:r>
        <w:t xml:space="preserve">                        case 4:</w:t>
      </w:r>
    </w:p>
    <w:p w14:paraId="3383117D" w14:textId="77777777" w:rsidR="005E6A9E" w:rsidRDefault="005E6A9E" w:rsidP="005E6A9E">
      <w:pPr>
        <w:pStyle w:val="Style1"/>
      </w:pPr>
      <w:r>
        <w:t xml:space="preserve">                            return [3, 6];</w:t>
      </w:r>
    </w:p>
    <w:p w14:paraId="4642BD9B" w14:textId="77777777" w:rsidR="005E6A9E" w:rsidRDefault="005E6A9E" w:rsidP="005E6A9E">
      <w:pPr>
        <w:pStyle w:val="Style1"/>
      </w:pPr>
      <w:r>
        <w:t xml:space="preserve">                        case 5:</w:t>
      </w:r>
    </w:p>
    <w:p w14:paraId="0970AAF2" w14:textId="77777777" w:rsidR="005E6A9E" w:rsidRDefault="005E6A9E" w:rsidP="005E6A9E">
      <w:pPr>
        <w:pStyle w:val="Style1"/>
      </w:pPr>
      <w:r>
        <w:t xml:space="preserve">                            return r.sent(),</w:t>
      </w:r>
    </w:p>
    <w:p w14:paraId="425AABE7" w14:textId="77777777" w:rsidR="005E6A9E" w:rsidRDefault="005E6A9E" w:rsidP="005E6A9E">
      <w:pPr>
        <w:pStyle w:val="Style1"/>
      </w:pPr>
      <w:r>
        <w:t xml:space="preserve">                            [3, 6];</w:t>
      </w:r>
    </w:p>
    <w:p w14:paraId="2B819A48" w14:textId="77777777" w:rsidR="005E6A9E" w:rsidRDefault="005E6A9E" w:rsidP="005E6A9E">
      <w:pPr>
        <w:pStyle w:val="Style1"/>
      </w:pPr>
      <w:r>
        <w:t xml:space="preserve">                        case 6:</w:t>
      </w:r>
    </w:p>
    <w:p w14:paraId="26087C12" w14:textId="77777777" w:rsidR="005E6A9E" w:rsidRDefault="005E6A9E" w:rsidP="005E6A9E">
      <w:pPr>
        <w:pStyle w:val="Style1"/>
      </w:pPr>
      <w:r>
        <w:t xml:space="preserve">                            return [4, f(e, t)];</w:t>
      </w:r>
    </w:p>
    <w:p w14:paraId="2E8C960F" w14:textId="77777777" w:rsidR="005E6A9E" w:rsidRDefault="005E6A9E" w:rsidP="005E6A9E">
      <w:pPr>
        <w:pStyle w:val="Style1"/>
      </w:pPr>
      <w:r>
        <w:t xml:space="preserve">                        case 7:</w:t>
      </w:r>
    </w:p>
    <w:p w14:paraId="626576EB" w14:textId="77777777" w:rsidR="005E6A9E" w:rsidRDefault="005E6A9E" w:rsidP="005E6A9E">
      <w:pPr>
        <w:pStyle w:val="Style1"/>
      </w:pPr>
      <w:r>
        <w:t xml:space="preserve">                            return n = r.sent(),</w:t>
      </w:r>
    </w:p>
    <w:p w14:paraId="698FFB6C" w14:textId="77777777" w:rsidR="005E6A9E" w:rsidRDefault="005E6A9E" w:rsidP="005E6A9E">
      <w:pPr>
        <w:pStyle w:val="Style1"/>
      </w:pPr>
      <w:r>
        <w:t xml:space="preserve">                            o(n),</w:t>
      </w:r>
    </w:p>
    <w:p w14:paraId="53AD4735" w14:textId="77777777" w:rsidR="005E6A9E" w:rsidRDefault="005E6A9E" w:rsidP="005E6A9E">
      <w:pPr>
        <w:pStyle w:val="Style1"/>
      </w:pPr>
      <w:r>
        <w:t xml:space="preserve">                            [2]</w:t>
      </w:r>
    </w:p>
    <w:p w14:paraId="3991A873" w14:textId="77777777" w:rsidR="005E6A9E" w:rsidRDefault="005E6A9E" w:rsidP="005E6A9E">
      <w:pPr>
        <w:pStyle w:val="Style1"/>
      </w:pPr>
      <w:r>
        <w:t xml:space="preserve">                        }</w:t>
      </w:r>
    </w:p>
    <w:p w14:paraId="23F828B5" w14:textId="77777777" w:rsidR="005E6A9E" w:rsidRDefault="005E6A9E" w:rsidP="005E6A9E">
      <w:pPr>
        <w:pStyle w:val="Style1"/>
      </w:pPr>
      <w:r>
        <w:t xml:space="preserve">                    }</w:t>
      </w:r>
    </w:p>
    <w:p w14:paraId="023E74EF" w14:textId="77777777" w:rsidR="005E6A9E" w:rsidRDefault="005E6A9E" w:rsidP="005E6A9E">
      <w:pPr>
        <w:pStyle w:val="Style1"/>
      </w:pPr>
      <w:r>
        <w:t xml:space="preserve">                    ))</w:t>
      </w:r>
    </w:p>
    <w:p w14:paraId="3118ABBF" w14:textId="77777777" w:rsidR="005E6A9E" w:rsidRDefault="005E6A9E" w:rsidP="005E6A9E">
      <w:pPr>
        <w:pStyle w:val="Style1"/>
      </w:pPr>
      <w:r>
        <w:t xml:space="preserve">                }</w:t>
      </w:r>
    </w:p>
    <w:p w14:paraId="1A819DB3" w14:textId="77777777" w:rsidR="005E6A9E" w:rsidRDefault="005E6A9E" w:rsidP="005E6A9E">
      <w:pPr>
        <w:pStyle w:val="Style1"/>
      </w:pPr>
      <w:r>
        <w:t xml:space="preserve">                ))</w:t>
      </w:r>
    </w:p>
    <w:p w14:paraId="798BA84D" w14:textId="77777777" w:rsidR="005E6A9E" w:rsidRDefault="005E6A9E" w:rsidP="005E6A9E">
      <w:pPr>
        <w:pStyle w:val="Style1"/>
      </w:pPr>
      <w:r>
        <w:t xml:space="preserve">            }</w:t>
      </w:r>
    </w:p>
    <w:p w14:paraId="7DC48EBA" w14:textId="77777777" w:rsidR="005E6A9E" w:rsidRDefault="005E6A9E" w:rsidP="005E6A9E">
      <w:pPr>
        <w:pStyle w:val="Style1"/>
      </w:pPr>
      <w:r>
        <w:t xml:space="preserve">            ));</w:t>
      </w:r>
    </w:p>
    <w:p w14:paraId="78A4600A" w14:textId="77777777" w:rsidR="005E6A9E" w:rsidRDefault="005E6A9E" w:rsidP="005E6A9E">
      <w:pPr>
        <w:pStyle w:val="Style1"/>
      </w:pPr>
      <w:r>
        <w:t xml:space="preserve">            return u.set(e, o),</w:t>
      </w:r>
    </w:p>
    <w:p w14:paraId="5505642E" w14:textId="77777777" w:rsidR="005E6A9E" w:rsidRDefault="005E6A9E" w:rsidP="005E6A9E">
      <w:pPr>
        <w:pStyle w:val="Style1"/>
      </w:pPr>
      <w:r>
        <w:t xml:space="preserve">            o</w:t>
      </w:r>
    </w:p>
    <w:p w14:paraId="4AE11EFD" w14:textId="77777777" w:rsidR="005E6A9E" w:rsidRDefault="005E6A9E" w:rsidP="005E6A9E">
      <w:pPr>
        <w:pStyle w:val="Style1"/>
      </w:pPr>
      <w:r>
        <w:t xml:space="preserve">        }</w:t>
      </w:r>
    </w:p>
    <w:p w14:paraId="396EA76D" w14:textId="77777777" w:rsidR="005E6A9E" w:rsidRDefault="005E6A9E" w:rsidP="005E6A9E">
      <w:pPr>
        <w:pStyle w:val="Style1"/>
      </w:pPr>
      <w:r>
        <w:t xml:space="preserve">    },</w:t>
      </w:r>
    </w:p>
    <w:p w14:paraId="6519E06E" w14:textId="77777777" w:rsidR="005E6A9E" w:rsidRDefault="005E6A9E" w:rsidP="005E6A9E">
      <w:pPr>
        <w:pStyle w:val="Style1"/>
      </w:pPr>
      <w:r>
        <w:t xml:space="preserve">    yOLj: function(e, t, n) {</w:t>
      </w:r>
    </w:p>
    <w:p w14:paraId="2CC3C204" w14:textId="77777777" w:rsidR="005E6A9E" w:rsidRDefault="005E6A9E" w:rsidP="005E6A9E">
      <w:pPr>
        <w:pStyle w:val="Style1"/>
      </w:pPr>
      <w:r>
        <w:t xml:space="preserve">        "use strict";</w:t>
      </w:r>
    </w:p>
    <w:p w14:paraId="6CF6D610" w14:textId="77777777" w:rsidR="005E6A9E" w:rsidRDefault="005E6A9E" w:rsidP="005E6A9E">
      <w:pPr>
        <w:pStyle w:val="Style1"/>
      </w:pPr>
      <w:r>
        <w:t xml:space="preserve">        n.d(t, "a", (function() {</w:t>
      </w:r>
    </w:p>
    <w:p w14:paraId="547F1002" w14:textId="77777777" w:rsidR="005E6A9E" w:rsidRDefault="005E6A9E" w:rsidP="005E6A9E">
      <w:pPr>
        <w:pStyle w:val="Style1"/>
      </w:pPr>
      <w:r>
        <w:t xml:space="preserve">            return o</w:t>
      </w:r>
    </w:p>
    <w:p w14:paraId="299601A8" w14:textId="77777777" w:rsidR="005E6A9E" w:rsidRDefault="005E6A9E" w:rsidP="005E6A9E">
      <w:pPr>
        <w:pStyle w:val="Style1"/>
      </w:pPr>
      <w:r>
        <w:t xml:space="preserve">        }</w:t>
      </w:r>
    </w:p>
    <w:p w14:paraId="7ACA5734" w14:textId="77777777" w:rsidR="005E6A9E" w:rsidRDefault="005E6A9E" w:rsidP="005E6A9E">
      <w:pPr>
        <w:pStyle w:val="Style1"/>
      </w:pPr>
      <w:r>
        <w:t xml:space="preserve">        ));</w:t>
      </w:r>
    </w:p>
    <w:p w14:paraId="3F80698A" w14:textId="77777777" w:rsidR="005E6A9E" w:rsidRDefault="005E6A9E" w:rsidP="005E6A9E">
      <w:pPr>
        <w:pStyle w:val="Style1"/>
      </w:pPr>
      <w:r>
        <w:t xml:space="preserve">        var r = n("8/lW")</w:t>
      </w:r>
    </w:p>
    <w:p w14:paraId="3C5DB284" w14:textId="77777777" w:rsidR="005E6A9E" w:rsidRDefault="005E6A9E" w:rsidP="005E6A9E">
      <w:pPr>
        <w:pStyle w:val="Style1"/>
      </w:pPr>
      <w:r>
        <w:t xml:space="preserve">          , a = n("ntFm");</w:t>
      </w:r>
    </w:p>
    <w:p w14:paraId="7196548E" w14:textId="77777777" w:rsidR="005E6A9E" w:rsidRDefault="005E6A9E" w:rsidP="005E6A9E">
      <w:pPr>
        <w:pStyle w:val="Style1"/>
      </w:pPr>
      <w:r>
        <w:t xml:space="preserve">        function o(e, t, n, o, i, c, s, u) {</w:t>
      </w:r>
    </w:p>
    <w:p w14:paraId="2F36CD4A" w14:textId="77777777" w:rsidR="005E6A9E" w:rsidRDefault="005E6A9E" w:rsidP="005E6A9E">
      <w:pPr>
        <w:pStyle w:val="Style1"/>
      </w:pPr>
      <w:r>
        <w:t xml:space="preserve">            void 0 === i &amp;&amp; (i = !1),</w:t>
      </w:r>
    </w:p>
    <w:p w14:paraId="646E538B" w14:textId="77777777" w:rsidR="005E6A9E" w:rsidRDefault="005E6A9E" w:rsidP="005E6A9E">
      <w:pPr>
        <w:pStyle w:val="Style1"/>
      </w:pPr>
      <w:r>
        <w:t xml:space="preserve">            void 0 === c &amp;&amp; (c = {}),</w:t>
      </w:r>
    </w:p>
    <w:p w14:paraId="7787D628" w14:textId="77777777" w:rsidR="005E6A9E" w:rsidRDefault="005E6A9E" w:rsidP="005E6A9E">
      <w:pPr>
        <w:pStyle w:val="Style1"/>
      </w:pPr>
      <w:r>
        <w:t xml:space="preserve">            void 0 === s &amp;&amp; (s = []),</w:t>
      </w:r>
    </w:p>
    <w:p w14:paraId="312FB47E" w14:textId="77777777" w:rsidR="005E6A9E" w:rsidRDefault="005E6A9E" w:rsidP="005E6A9E">
      <w:pPr>
        <w:pStyle w:val="Style1"/>
      </w:pPr>
      <w:r>
        <w:t xml:space="preserve">            void 0 === u &amp;&amp; (u = r.a.Security),</w:t>
      </w:r>
    </w:p>
    <w:p w14:paraId="0E2C1846" w14:textId="77777777" w:rsidR="005E6A9E" w:rsidRDefault="005E6A9E" w:rsidP="005E6A9E">
      <w:pPr>
        <w:pStyle w:val="Style1"/>
      </w:pPr>
      <w:r>
        <w:t xml:space="preserve">            Object(a.a)(e, t, n, o, i, c, s, u).record()</w:t>
      </w:r>
    </w:p>
    <w:p w14:paraId="4CABE861" w14:textId="77777777" w:rsidR="005E6A9E" w:rsidRDefault="005E6A9E" w:rsidP="005E6A9E">
      <w:pPr>
        <w:pStyle w:val="Style1"/>
      </w:pPr>
      <w:r>
        <w:t xml:space="preserve">        }</w:t>
      </w:r>
    </w:p>
    <w:p w14:paraId="79FEBEDB" w14:textId="77777777" w:rsidR="005E6A9E" w:rsidRDefault="005E6A9E" w:rsidP="005E6A9E">
      <w:pPr>
        <w:pStyle w:val="Style1"/>
      </w:pPr>
      <w:r>
        <w:t xml:space="preserve">    }</w:t>
      </w:r>
    </w:p>
    <w:p w14:paraId="3CECCDCC" w14:textId="77777777" w:rsidR="005E6A9E" w:rsidRDefault="005E6A9E" w:rsidP="005E6A9E">
      <w:pPr>
        <w:pStyle w:val="Style1"/>
      </w:pPr>
      <w:r>
        <w:t>}]);</w:t>
      </w:r>
    </w:p>
    <w:p w14:paraId="639FD6DC" w14:textId="77777777" w:rsidR="005E6A9E" w:rsidRDefault="005E6A9E" w:rsidP="005E6A9E">
      <w:pPr>
        <w:pStyle w:val="Style1"/>
      </w:pPr>
      <w:r>
        <w:t>//# sourceMappingURL=2.11452b39a1d39088d111.chunk.v7.js.map</w:t>
      </w:r>
    </w:p>
    <w:p w14:paraId="0602A844" w14:textId="77777777" w:rsidR="005E6A9E" w:rsidRDefault="005E6A9E" w:rsidP="005E6A9E">
      <w:pPr>
        <w:pStyle w:val="Style1"/>
      </w:pPr>
      <w:r>
        <w:t>(window.officehome_webpackJsonp = window.officehome_webpackJsonp || []).push([[3], {</w:t>
      </w:r>
    </w:p>
    <w:p w14:paraId="2EFDF339" w14:textId="77777777" w:rsidR="005E6A9E" w:rsidRDefault="005E6A9E" w:rsidP="005E6A9E">
      <w:pPr>
        <w:pStyle w:val="Style1"/>
      </w:pPr>
      <w:r>
        <w:t xml:space="preserve">    "11nE": function(e, n, t) {</w:t>
      </w:r>
    </w:p>
    <w:p w14:paraId="5F68A639" w14:textId="77777777" w:rsidR="005E6A9E" w:rsidRDefault="005E6A9E" w:rsidP="005E6A9E">
      <w:pPr>
        <w:pStyle w:val="Style1"/>
      </w:pPr>
      <w:r>
        <w:t xml:space="preserve">        "use strict";</w:t>
      </w:r>
    </w:p>
    <w:p w14:paraId="4CBDD4B7" w14:textId="77777777" w:rsidR="005E6A9E" w:rsidRDefault="005E6A9E" w:rsidP="005E6A9E">
      <w:pPr>
        <w:pStyle w:val="Style1"/>
      </w:pPr>
      <w:r>
        <w:t xml:space="preserve">        t.d(n, "a", (function() {</w:t>
      </w:r>
    </w:p>
    <w:p w14:paraId="29963B8F" w14:textId="77777777" w:rsidR="005E6A9E" w:rsidRDefault="005E6A9E" w:rsidP="005E6A9E">
      <w:pPr>
        <w:pStyle w:val="Style1"/>
      </w:pPr>
      <w:r>
        <w:t xml:space="preserve">            return o</w:t>
      </w:r>
    </w:p>
    <w:p w14:paraId="0377B6F1" w14:textId="77777777" w:rsidR="005E6A9E" w:rsidRDefault="005E6A9E" w:rsidP="005E6A9E">
      <w:pPr>
        <w:pStyle w:val="Style1"/>
      </w:pPr>
      <w:r>
        <w:t xml:space="preserve">        }</w:t>
      </w:r>
    </w:p>
    <w:p w14:paraId="22B1F4CC" w14:textId="77777777" w:rsidR="005E6A9E" w:rsidRDefault="005E6A9E" w:rsidP="005E6A9E">
      <w:pPr>
        <w:pStyle w:val="Style1"/>
      </w:pPr>
      <w:r>
        <w:t xml:space="preserve">        ));</w:t>
      </w:r>
    </w:p>
    <w:p w14:paraId="20090742" w14:textId="77777777" w:rsidR="005E6A9E" w:rsidRDefault="005E6A9E" w:rsidP="005E6A9E">
      <w:pPr>
        <w:pStyle w:val="Style1"/>
      </w:pPr>
      <w:r>
        <w:t xml:space="preserve">        var i = t("Zmq1")</w:t>
      </w:r>
    </w:p>
    <w:p w14:paraId="15683DF4" w14:textId="77777777" w:rsidR="005E6A9E" w:rsidRDefault="005E6A9E" w:rsidP="005E6A9E">
      <w:pPr>
        <w:pStyle w:val="Style1"/>
      </w:pPr>
      <w:r>
        <w:t xml:space="preserve">          , a = new Set(["AndroidPhone", "iPhone", "WindowsPhone"]);</w:t>
      </w:r>
    </w:p>
    <w:p w14:paraId="5B1D7E59" w14:textId="77777777" w:rsidR="005E6A9E" w:rsidRDefault="005E6A9E" w:rsidP="005E6A9E">
      <w:pPr>
        <w:pStyle w:val="Style1"/>
      </w:pPr>
      <w:r>
        <w:t xml:space="preserve">        function o() {</w:t>
      </w:r>
    </w:p>
    <w:p w14:paraId="15850BD4" w14:textId="77777777" w:rsidR="005E6A9E" w:rsidRDefault="005E6A9E" w:rsidP="005E6A9E">
      <w:pPr>
        <w:pStyle w:val="Style1"/>
      </w:pPr>
      <w:r>
        <w:t xml:space="preserve">            var e = Object(i.a)();</w:t>
      </w:r>
    </w:p>
    <w:p w14:paraId="2C238248" w14:textId="77777777" w:rsidR="005E6A9E" w:rsidRDefault="005E6A9E" w:rsidP="005E6A9E">
      <w:pPr>
        <w:pStyle w:val="Style1"/>
      </w:pPr>
      <w:r>
        <w:t xml:space="preserve">            return a.has(e.platform.platformType)</w:t>
      </w:r>
    </w:p>
    <w:p w14:paraId="6949DBD2" w14:textId="77777777" w:rsidR="005E6A9E" w:rsidRDefault="005E6A9E" w:rsidP="005E6A9E">
      <w:pPr>
        <w:pStyle w:val="Style1"/>
      </w:pPr>
      <w:r>
        <w:t xml:space="preserve">        }</w:t>
      </w:r>
    </w:p>
    <w:p w14:paraId="5182F50F" w14:textId="77777777" w:rsidR="005E6A9E" w:rsidRDefault="005E6A9E" w:rsidP="005E6A9E">
      <w:pPr>
        <w:pStyle w:val="Style1"/>
      </w:pPr>
      <w:r>
        <w:t xml:space="preserve">    },</w:t>
      </w:r>
    </w:p>
    <w:p w14:paraId="28001E43" w14:textId="77777777" w:rsidR="005E6A9E" w:rsidRDefault="005E6A9E" w:rsidP="005E6A9E">
      <w:pPr>
        <w:pStyle w:val="Style1"/>
      </w:pPr>
      <w:r>
        <w:t xml:space="preserve">    "8VPm": function(e, n, t) {</w:t>
      </w:r>
    </w:p>
    <w:p w14:paraId="2795B3B4" w14:textId="77777777" w:rsidR="005E6A9E" w:rsidRDefault="005E6A9E" w:rsidP="005E6A9E">
      <w:pPr>
        <w:pStyle w:val="Style1"/>
      </w:pPr>
      <w:r>
        <w:t xml:space="preserve">        "use strict";</w:t>
      </w:r>
    </w:p>
    <w:p w14:paraId="351BBF2E" w14:textId="77777777" w:rsidR="005E6A9E" w:rsidRDefault="005E6A9E" w:rsidP="005E6A9E">
      <w:pPr>
        <w:pStyle w:val="Style1"/>
      </w:pPr>
      <w:r>
        <w:t xml:space="preserve">        t.d(n, "a", (function() {</w:t>
      </w:r>
    </w:p>
    <w:p w14:paraId="048229CC" w14:textId="77777777" w:rsidR="005E6A9E" w:rsidRDefault="005E6A9E" w:rsidP="005E6A9E">
      <w:pPr>
        <w:pStyle w:val="Style1"/>
      </w:pPr>
      <w:r>
        <w:t xml:space="preserve">            return i</w:t>
      </w:r>
    </w:p>
    <w:p w14:paraId="108A21AC" w14:textId="77777777" w:rsidR="005E6A9E" w:rsidRDefault="005E6A9E" w:rsidP="005E6A9E">
      <w:pPr>
        <w:pStyle w:val="Style1"/>
      </w:pPr>
      <w:r>
        <w:t xml:space="preserve">        }</w:t>
      </w:r>
    </w:p>
    <w:p w14:paraId="1E3A7D8E" w14:textId="77777777" w:rsidR="005E6A9E" w:rsidRDefault="005E6A9E" w:rsidP="005E6A9E">
      <w:pPr>
        <w:pStyle w:val="Style1"/>
      </w:pPr>
      <w:r>
        <w:t xml:space="preserve">        ));</w:t>
      </w:r>
    </w:p>
    <w:p w14:paraId="44EF81A9" w14:textId="77777777" w:rsidR="005E6A9E" w:rsidRDefault="005E6A9E" w:rsidP="005E6A9E">
      <w:pPr>
        <w:pStyle w:val="Style1"/>
      </w:pPr>
      <w:r>
        <w:t xml:space="preserve">        var i = {</w:t>
      </w:r>
    </w:p>
    <w:p w14:paraId="334DF867" w14:textId="77777777" w:rsidR="005E6A9E" w:rsidRDefault="005E6A9E" w:rsidP="005E6A9E">
      <w:pPr>
        <w:pStyle w:val="Style1"/>
      </w:pPr>
      <w:r>
        <w:t xml:space="preserve">            staleTime: 1 / 0,</w:t>
      </w:r>
    </w:p>
    <w:p w14:paraId="513F503F" w14:textId="77777777" w:rsidR="005E6A9E" w:rsidRDefault="005E6A9E" w:rsidP="005E6A9E">
      <w:pPr>
        <w:pStyle w:val="Style1"/>
      </w:pPr>
      <w:r>
        <w:t xml:space="preserve">            cacheTime: 1 / 0</w:t>
      </w:r>
    </w:p>
    <w:p w14:paraId="04F67002" w14:textId="77777777" w:rsidR="005E6A9E" w:rsidRDefault="005E6A9E" w:rsidP="005E6A9E">
      <w:pPr>
        <w:pStyle w:val="Style1"/>
      </w:pPr>
      <w:r>
        <w:t xml:space="preserve">        }</w:t>
      </w:r>
    </w:p>
    <w:p w14:paraId="7D33BE83" w14:textId="77777777" w:rsidR="005E6A9E" w:rsidRDefault="005E6A9E" w:rsidP="005E6A9E">
      <w:pPr>
        <w:pStyle w:val="Style1"/>
      </w:pPr>
      <w:r>
        <w:t xml:space="preserve">    },</w:t>
      </w:r>
    </w:p>
    <w:p w14:paraId="452093DC" w14:textId="77777777" w:rsidR="005E6A9E" w:rsidRDefault="005E6A9E" w:rsidP="005E6A9E">
      <w:pPr>
        <w:pStyle w:val="Style1"/>
      </w:pPr>
      <w:r>
        <w:t xml:space="preserve">    Ot9e: function(e, n, t) {</w:t>
      </w:r>
    </w:p>
    <w:p w14:paraId="0DD54AE6" w14:textId="77777777" w:rsidR="005E6A9E" w:rsidRDefault="005E6A9E" w:rsidP="005E6A9E">
      <w:pPr>
        <w:pStyle w:val="Style1"/>
      </w:pPr>
      <w:r>
        <w:t xml:space="preserve">        "use strict";</w:t>
      </w:r>
    </w:p>
    <w:p w14:paraId="4AA70337" w14:textId="77777777" w:rsidR="005E6A9E" w:rsidRDefault="005E6A9E" w:rsidP="005E6A9E">
      <w:pPr>
        <w:pStyle w:val="Style1"/>
      </w:pPr>
      <w:r>
        <w:t xml:space="preserve">        t.d(n, "a", (function() {</w:t>
      </w:r>
    </w:p>
    <w:p w14:paraId="04332E86" w14:textId="77777777" w:rsidR="005E6A9E" w:rsidRDefault="005E6A9E" w:rsidP="005E6A9E">
      <w:pPr>
        <w:pStyle w:val="Style1"/>
      </w:pPr>
      <w:r>
        <w:t xml:space="preserve">            return a</w:t>
      </w:r>
    </w:p>
    <w:p w14:paraId="3A8C807B" w14:textId="77777777" w:rsidR="005E6A9E" w:rsidRDefault="005E6A9E" w:rsidP="005E6A9E">
      <w:pPr>
        <w:pStyle w:val="Style1"/>
      </w:pPr>
      <w:r>
        <w:t xml:space="preserve">        }</w:t>
      </w:r>
    </w:p>
    <w:p w14:paraId="3B29B232" w14:textId="77777777" w:rsidR="005E6A9E" w:rsidRDefault="005E6A9E" w:rsidP="005E6A9E">
      <w:pPr>
        <w:pStyle w:val="Style1"/>
      </w:pPr>
      <w:r>
        <w:t xml:space="preserve">        ));</w:t>
      </w:r>
    </w:p>
    <w:p w14:paraId="49A5F4E4" w14:textId="77777777" w:rsidR="005E6A9E" w:rsidRDefault="005E6A9E" w:rsidP="005E6A9E">
      <w:pPr>
        <w:pStyle w:val="Style1"/>
      </w:pPr>
      <w:r>
        <w:t xml:space="preserve">        var i = t("QjXU");</w:t>
      </w:r>
    </w:p>
    <w:p w14:paraId="7EB0A8AA" w14:textId="77777777" w:rsidR="005E6A9E" w:rsidRDefault="005E6A9E" w:rsidP="005E6A9E">
      <w:pPr>
        <w:pStyle w:val="Style1"/>
      </w:pPr>
      <w:r>
        <w:t xml:space="preserve">        function a(e, n) {</w:t>
      </w:r>
    </w:p>
    <w:p w14:paraId="5A4379CB" w14:textId="77777777" w:rsidR="005E6A9E" w:rsidRDefault="005E6A9E" w:rsidP="005E6A9E">
      <w:pPr>
        <w:pStyle w:val="Style1"/>
      </w:pPr>
      <w:r>
        <w:t xml:space="preserve">            var t, a;</w:t>
      </w:r>
    </w:p>
    <w:p w14:paraId="69A43A48" w14:textId="77777777" w:rsidR="005E6A9E" w:rsidRDefault="005E6A9E" w:rsidP="005E6A9E">
      <w:pPr>
        <w:pStyle w:val="Style1"/>
      </w:pPr>
      <w:r>
        <w:t xml:space="preserve">            void 0 === n &amp;&amp; (n = !0);</w:t>
      </w:r>
    </w:p>
    <w:p w14:paraId="5C5CDEAE" w14:textId="77777777" w:rsidR="005E6A9E" w:rsidRDefault="005E6A9E" w:rsidP="005E6A9E">
      <w:pPr>
        <w:pStyle w:val="Style1"/>
      </w:pPr>
      <w:r>
        <w:t xml:space="preserve">            var o = {}</w:t>
      </w:r>
    </w:p>
    <w:p w14:paraId="71D7A315" w14:textId="77777777" w:rsidR="005E6A9E" w:rsidRDefault="005E6A9E" w:rsidP="005E6A9E">
      <w:pPr>
        <w:pStyle w:val="Style1"/>
      </w:pPr>
      <w:r>
        <w:t xml:space="preserve">              , l = e.length &gt; 0 &amp;&amp; "?" === e[0] &amp;&amp; n ? e.slice(1) : e;</w:t>
      </w:r>
    </w:p>
    <w:p w14:paraId="78984FB7" w14:textId="77777777" w:rsidR="005E6A9E" w:rsidRDefault="005E6A9E" w:rsidP="005E6A9E">
      <w:pPr>
        <w:pStyle w:val="Style1"/>
      </w:pPr>
      <w:r>
        <w:t xml:space="preserve">            if (l) {</w:t>
      </w:r>
    </w:p>
    <w:p w14:paraId="06371FB0" w14:textId="77777777" w:rsidR="005E6A9E" w:rsidRDefault="005E6A9E" w:rsidP="005E6A9E">
      <w:pPr>
        <w:pStyle w:val="Style1"/>
      </w:pPr>
      <w:r>
        <w:t xml:space="preserve">                var r = l.split("&amp;");</w:t>
      </w:r>
    </w:p>
    <w:p w14:paraId="0BC74E53" w14:textId="77777777" w:rsidR="005E6A9E" w:rsidRDefault="005E6A9E" w:rsidP="005E6A9E">
      <w:pPr>
        <w:pStyle w:val="Style1"/>
      </w:pPr>
      <w:r>
        <w:t xml:space="preserve">                try {</w:t>
      </w:r>
    </w:p>
    <w:p w14:paraId="78148025" w14:textId="77777777" w:rsidR="005E6A9E" w:rsidRDefault="005E6A9E" w:rsidP="005E6A9E">
      <w:pPr>
        <w:pStyle w:val="Style1"/>
      </w:pPr>
      <w:r>
        <w:t xml:space="preserve">                    for (var d = Object(i.__values)(r), s = d.next(); !s.done; s = d.next()) {</w:t>
      </w:r>
    </w:p>
    <w:p w14:paraId="4584FBE9" w14:textId="77777777" w:rsidR="005E6A9E" w:rsidRDefault="005E6A9E" w:rsidP="005E6A9E">
      <w:pPr>
        <w:pStyle w:val="Style1"/>
      </w:pPr>
      <w:r>
        <w:t xml:space="preserve">                        var u = s.value</w:t>
      </w:r>
    </w:p>
    <w:p w14:paraId="19C0E5D9" w14:textId="77777777" w:rsidR="005E6A9E" w:rsidRDefault="005E6A9E" w:rsidP="005E6A9E">
      <w:pPr>
        <w:pStyle w:val="Style1"/>
      </w:pPr>
      <w:r>
        <w:t xml:space="preserve">                          , c = Object(i.__read)(u.split("="), 2);</w:t>
      </w:r>
    </w:p>
    <w:p w14:paraId="183E8542" w14:textId="77777777" w:rsidR="005E6A9E" w:rsidRDefault="005E6A9E" w:rsidP="005E6A9E">
      <w:pPr>
        <w:pStyle w:val="Style1"/>
      </w:pPr>
      <w:r>
        <w:t xml:space="preserve">                        o[c[0]] = c[1]</w:t>
      </w:r>
    </w:p>
    <w:p w14:paraId="318AFD22" w14:textId="77777777" w:rsidR="005E6A9E" w:rsidRDefault="005E6A9E" w:rsidP="005E6A9E">
      <w:pPr>
        <w:pStyle w:val="Style1"/>
      </w:pPr>
      <w:r>
        <w:t xml:space="preserve">                    }</w:t>
      </w:r>
    </w:p>
    <w:p w14:paraId="3C1DD81E" w14:textId="77777777" w:rsidR="005E6A9E" w:rsidRDefault="005E6A9E" w:rsidP="005E6A9E">
      <w:pPr>
        <w:pStyle w:val="Style1"/>
      </w:pPr>
      <w:r>
        <w:t xml:space="preserve">                } catch (e) {</w:t>
      </w:r>
    </w:p>
    <w:p w14:paraId="5FF8DDC6" w14:textId="77777777" w:rsidR="005E6A9E" w:rsidRDefault="005E6A9E" w:rsidP="005E6A9E">
      <w:pPr>
        <w:pStyle w:val="Style1"/>
      </w:pPr>
      <w:r>
        <w:t xml:space="preserve">                    t = {</w:t>
      </w:r>
    </w:p>
    <w:p w14:paraId="6960DDD4" w14:textId="77777777" w:rsidR="005E6A9E" w:rsidRDefault="005E6A9E" w:rsidP="005E6A9E">
      <w:pPr>
        <w:pStyle w:val="Style1"/>
      </w:pPr>
      <w:r>
        <w:t xml:space="preserve">                        error: e</w:t>
      </w:r>
    </w:p>
    <w:p w14:paraId="442AF33E" w14:textId="77777777" w:rsidR="005E6A9E" w:rsidRDefault="005E6A9E" w:rsidP="005E6A9E">
      <w:pPr>
        <w:pStyle w:val="Style1"/>
      </w:pPr>
      <w:r>
        <w:t xml:space="preserve">                    }</w:t>
      </w:r>
    </w:p>
    <w:p w14:paraId="3EC27A93" w14:textId="77777777" w:rsidR="005E6A9E" w:rsidRDefault="005E6A9E" w:rsidP="005E6A9E">
      <w:pPr>
        <w:pStyle w:val="Style1"/>
      </w:pPr>
      <w:r>
        <w:t xml:space="preserve">                } finally {</w:t>
      </w:r>
    </w:p>
    <w:p w14:paraId="45E52634" w14:textId="77777777" w:rsidR="005E6A9E" w:rsidRDefault="005E6A9E" w:rsidP="005E6A9E">
      <w:pPr>
        <w:pStyle w:val="Style1"/>
      </w:pPr>
      <w:r>
        <w:t xml:space="preserve">                    try {</w:t>
      </w:r>
    </w:p>
    <w:p w14:paraId="02F779B4" w14:textId="77777777" w:rsidR="005E6A9E" w:rsidRDefault="005E6A9E" w:rsidP="005E6A9E">
      <w:pPr>
        <w:pStyle w:val="Style1"/>
      </w:pPr>
      <w:r>
        <w:t xml:space="preserve">                        s &amp;&amp; !s.done &amp;&amp; (a = d.return) &amp;&amp; a.call(d)</w:t>
      </w:r>
    </w:p>
    <w:p w14:paraId="6B049593" w14:textId="77777777" w:rsidR="005E6A9E" w:rsidRDefault="005E6A9E" w:rsidP="005E6A9E">
      <w:pPr>
        <w:pStyle w:val="Style1"/>
      </w:pPr>
      <w:r>
        <w:t xml:space="preserve">                    } finally {</w:t>
      </w:r>
    </w:p>
    <w:p w14:paraId="29EB2889" w14:textId="77777777" w:rsidR="005E6A9E" w:rsidRDefault="005E6A9E" w:rsidP="005E6A9E">
      <w:pPr>
        <w:pStyle w:val="Style1"/>
      </w:pPr>
      <w:r>
        <w:t xml:space="preserve">                        if (t)</w:t>
      </w:r>
    </w:p>
    <w:p w14:paraId="3D7ECB30" w14:textId="77777777" w:rsidR="005E6A9E" w:rsidRDefault="005E6A9E" w:rsidP="005E6A9E">
      <w:pPr>
        <w:pStyle w:val="Style1"/>
      </w:pPr>
      <w:r>
        <w:t xml:space="preserve">                            throw t.error</w:t>
      </w:r>
    </w:p>
    <w:p w14:paraId="4445CBDA" w14:textId="77777777" w:rsidR="005E6A9E" w:rsidRDefault="005E6A9E" w:rsidP="005E6A9E">
      <w:pPr>
        <w:pStyle w:val="Style1"/>
      </w:pPr>
      <w:r>
        <w:t xml:space="preserve">                    }</w:t>
      </w:r>
    </w:p>
    <w:p w14:paraId="44AA34C0" w14:textId="77777777" w:rsidR="005E6A9E" w:rsidRDefault="005E6A9E" w:rsidP="005E6A9E">
      <w:pPr>
        <w:pStyle w:val="Style1"/>
      </w:pPr>
      <w:r>
        <w:t xml:space="preserve">                }</w:t>
      </w:r>
    </w:p>
    <w:p w14:paraId="50B67953" w14:textId="77777777" w:rsidR="005E6A9E" w:rsidRDefault="005E6A9E" w:rsidP="005E6A9E">
      <w:pPr>
        <w:pStyle w:val="Style1"/>
      </w:pPr>
      <w:r>
        <w:t xml:space="preserve">            }</w:t>
      </w:r>
    </w:p>
    <w:p w14:paraId="03593B40" w14:textId="77777777" w:rsidR="005E6A9E" w:rsidRDefault="005E6A9E" w:rsidP="005E6A9E">
      <w:pPr>
        <w:pStyle w:val="Style1"/>
      </w:pPr>
      <w:r>
        <w:t xml:space="preserve">            return o</w:t>
      </w:r>
    </w:p>
    <w:p w14:paraId="1142AE6A" w14:textId="77777777" w:rsidR="005E6A9E" w:rsidRDefault="005E6A9E" w:rsidP="005E6A9E">
      <w:pPr>
        <w:pStyle w:val="Style1"/>
      </w:pPr>
      <w:r>
        <w:t xml:space="preserve">        }</w:t>
      </w:r>
    </w:p>
    <w:p w14:paraId="4629D9C5" w14:textId="77777777" w:rsidR="005E6A9E" w:rsidRDefault="005E6A9E" w:rsidP="005E6A9E">
      <w:pPr>
        <w:pStyle w:val="Style1"/>
      </w:pPr>
      <w:r>
        <w:t xml:space="preserve">    },</w:t>
      </w:r>
    </w:p>
    <w:p w14:paraId="4E943C6C" w14:textId="77777777" w:rsidR="005E6A9E" w:rsidRDefault="005E6A9E" w:rsidP="005E6A9E">
      <w:pPr>
        <w:pStyle w:val="Style1"/>
      </w:pPr>
      <w:r>
        <w:t xml:space="preserve">    Rh0W: function(e, n, t) {</w:t>
      </w:r>
    </w:p>
    <w:p w14:paraId="27DEDD9E" w14:textId="77777777" w:rsidR="005E6A9E" w:rsidRDefault="005E6A9E" w:rsidP="005E6A9E">
      <w:pPr>
        <w:pStyle w:val="Style1"/>
      </w:pPr>
      <w:r>
        <w:t xml:space="preserve">        "use strict";</w:t>
      </w:r>
    </w:p>
    <w:p w14:paraId="2BE8BCD5" w14:textId="77777777" w:rsidR="005E6A9E" w:rsidRDefault="005E6A9E" w:rsidP="005E6A9E">
      <w:pPr>
        <w:pStyle w:val="Style1"/>
      </w:pPr>
      <w:r>
        <w:t xml:space="preserve">        t.d(n, "a", (function() {</w:t>
      </w:r>
    </w:p>
    <w:p w14:paraId="1AA10754" w14:textId="77777777" w:rsidR="005E6A9E" w:rsidRDefault="005E6A9E" w:rsidP="005E6A9E">
      <w:pPr>
        <w:pStyle w:val="Style1"/>
      </w:pPr>
      <w:r>
        <w:t xml:space="preserve">            return o</w:t>
      </w:r>
    </w:p>
    <w:p w14:paraId="2EA2F417" w14:textId="77777777" w:rsidR="005E6A9E" w:rsidRDefault="005E6A9E" w:rsidP="005E6A9E">
      <w:pPr>
        <w:pStyle w:val="Style1"/>
      </w:pPr>
      <w:r>
        <w:t xml:space="preserve">        }</w:t>
      </w:r>
    </w:p>
    <w:p w14:paraId="3C7AD047" w14:textId="77777777" w:rsidR="005E6A9E" w:rsidRDefault="005E6A9E" w:rsidP="005E6A9E">
      <w:pPr>
        <w:pStyle w:val="Style1"/>
      </w:pPr>
      <w:r>
        <w:t xml:space="preserve">        ));</w:t>
      </w:r>
    </w:p>
    <w:p w14:paraId="4E94F6EE" w14:textId="77777777" w:rsidR="005E6A9E" w:rsidRDefault="005E6A9E" w:rsidP="005E6A9E">
      <w:pPr>
        <w:pStyle w:val="Style1"/>
      </w:pPr>
      <w:r>
        <w:t xml:space="preserve">        var i = t("Zmq1")</w:t>
      </w:r>
    </w:p>
    <w:p w14:paraId="43D1D8B6" w14:textId="77777777" w:rsidR="005E6A9E" w:rsidRDefault="005E6A9E" w:rsidP="005E6A9E">
      <w:pPr>
        <w:pStyle w:val="Style1"/>
      </w:pPr>
      <w:r>
        <w:t xml:space="preserve">          , a = new Set(["iPad", "AndroidPhone", "AndroidTablet", "iPhone", "WindowsPhone"]);</w:t>
      </w:r>
    </w:p>
    <w:p w14:paraId="64738632" w14:textId="77777777" w:rsidR="005E6A9E" w:rsidRDefault="005E6A9E" w:rsidP="005E6A9E">
      <w:pPr>
        <w:pStyle w:val="Style1"/>
      </w:pPr>
      <w:r>
        <w:t xml:space="preserve">        function o() {</w:t>
      </w:r>
    </w:p>
    <w:p w14:paraId="3EF02254" w14:textId="77777777" w:rsidR="005E6A9E" w:rsidRDefault="005E6A9E" w:rsidP="005E6A9E">
      <w:pPr>
        <w:pStyle w:val="Style1"/>
      </w:pPr>
      <w:r>
        <w:t xml:space="preserve">            var e = Object(i.a)();</w:t>
      </w:r>
    </w:p>
    <w:p w14:paraId="1D61B527" w14:textId="77777777" w:rsidR="005E6A9E" w:rsidRDefault="005E6A9E" w:rsidP="005E6A9E">
      <w:pPr>
        <w:pStyle w:val="Style1"/>
      </w:pPr>
      <w:r>
        <w:t xml:space="preserve">            return a.has(e.platform.platformType)</w:t>
      </w:r>
    </w:p>
    <w:p w14:paraId="486F5B54" w14:textId="77777777" w:rsidR="005E6A9E" w:rsidRDefault="005E6A9E" w:rsidP="005E6A9E">
      <w:pPr>
        <w:pStyle w:val="Style1"/>
      </w:pPr>
      <w:r>
        <w:t xml:space="preserve">        }</w:t>
      </w:r>
    </w:p>
    <w:p w14:paraId="730F8E43" w14:textId="77777777" w:rsidR="005E6A9E" w:rsidRDefault="005E6A9E" w:rsidP="005E6A9E">
      <w:pPr>
        <w:pStyle w:val="Style1"/>
      </w:pPr>
      <w:r>
        <w:t xml:space="preserve">    },</w:t>
      </w:r>
    </w:p>
    <w:p w14:paraId="36D19DFF" w14:textId="77777777" w:rsidR="005E6A9E" w:rsidRDefault="005E6A9E" w:rsidP="005E6A9E">
      <w:pPr>
        <w:pStyle w:val="Style1"/>
      </w:pPr>
      <w:r>
        <w:t xml:space="preserve">    "ddw+": function(e, n, t) {</w:t>
      </w:r>
    </w:p>
    <w:p w14:paraId="22A70AA4" w14:textId="77777777" w:rsidR="005E6A9E" w:rsidRDefault="005E6A9E" w:rsidP="005E6A9E">
      <w:pPr>
        <w:pStyle w:val="Style1"/>
      </w:pPr>
      <w:r>
        <w:t xml:space="preserve">        "use strict";</w:t>
      </w:r>
    </w:p>
    <w:p w14:paraId="7D500898" w14:textId="77777777" w:rsidR="005E6A9E" w:rsidRDefault="005E6A9E" w:rsidP="005E6A9E">
      <w:pPr>
        <w:pStyle w:val="Style1"/>
      </w:pPr>
      <w:r>
        <w:t xml:space="preserve">        t.d(n, "a", (function() {</w:t>
      </w:r>
    </w:p>
    <w:p w14:paraId="0266B951" w14:textId="77777777" w:rsidR="005E6A9E" w:rsidRDefault="005E6A9E" w:rsidP="005E6A9E">
      <w:pPr>
        <w:pStyle w:val="Style1"/>
      </w:pPr>
      <w:r>
        <w:t xml:space="preserve">            return p</w:t>
      </w:r>
    </w:p>
    <w:p w14:paraId="39E002E9" w14:textId="77777777" w:rsidR="005E6A9E" w:rsidRDefault="005E6A9E" w:rsidP="005E6A9E">
      <w:pPr>
        <w:pStyle w:val="Style1"/>
      </w:pPr>
      <w:r>
        <w:t xml:space="preserve">        }</w:t>
      </w:r>
    </w:p>
    <w:p w14:paraId="61DC7E1C" w14:textId="77777777" w:rsidR="005E6A9E" w:rsidRDefault="005E6A9E" w:rsidP="005E6A9E">
      <w:pPr>
        <w:pStyle w:val="Style1"/>
      </w:pPr>
      <w:r>
        <w:t xml:space="preserve">        ));</w:t>
      </w:r>
    </w:p>
    <w:p w14:paraId="62DEE45E" w14:textId="77777777" w:rsidR="005E6A9E" w:rsidRDefault="005E6A9E" w:rsidP="005E6A9E">
      <w:pPr>
        <w:pStyle w:val="Style1"/>
      </w:pPr>
      <w:r>
        <w:t xml:space="preserve">        var i = t("QjXU")</w:t>
      </w:r>
    </w:p>
    <w:p w14:paraId="1BEBCF14" w14:textId="77777777" w:rsidR="005E6A9E" w:rsidRDefault="005E6A9E" w:rsidP="005E6A9E">
      <w:pPr>
        <w:pStyle w:val="Style1"/>
      </w:pPr>
      <w:r>
        <w:t xml:space="preserve">          , a = t("mgFK")</w:t>
      </w:r>
    </w:p>
    <w:p w14:paraId="4073FF71" w14:textId="77777777" w:rsidR="005E6A9E" w:rsidRDefault="005E6A9E" w:rsidP="005E6A9E">
      <w:pPr>
        <w:pStyle w:val="Style1"/>
      </w:pPr>
      <w:r>
        <w:t xml:space="preserve">          , o = t("vb0f")</w:t>
      </w:r>
    </w:p>
    <w:p w14:paraId="3D1B6F56" w14:textId="77777777" w:rsidR="005E6A9E" w:rsidRDefault="005E6A9E" w:rsidP="005E6A9E">
      <w:pPr>
        <w:pStyle w:val="Style1"/>
      </w:pPr>
      <w:r>
        <w:t xml:space="preserve">          , l = t("Ohvh");</w:t>
      </w:r>
    </w:p>
    <w:p w14:paraId="608B158D" w14:textId="77777777" w:rsidR="005E6A9E" w:rsidRDefault="005E6A9E" w:rsidP="005E6A9E">
      <w:pPr>
        <w:pStyle w:val="Style1"/>
      </w:pPr>
      <w:r>
        <w:t xml:space="preserve">        function r(e) {</w:t>
      </w:r>
    </w:p>
    <w:p w14:paraId="52C69DDC" w14:textId="77777777" w:rsidR="005E6A9E" w:rsidRDefault="005E6A9E" w:rsidP="005E6A9E">
      <w:pPr>
        <w:pStyle w:val="Style1"/>
      </w:pPr>
      <w:r>
        <w:t xml:space="preserve">            return new Set(e.reduce((function(e, n) {</w:t>
      </w:r>
    </w:p>
    <w:p w14:paraId="28A2E062" w14:textId="77777777" w:rsidR="005E6A9E" w:rsidRDefault="005E6A9E" w:rsidP="005E6A9E">
      <w:pPr>
        <w:pStyle w:val="Style1"/>
      </w:pPr>
      <w:r>
        <w:t xml:space="preserve">                var t = Object(l.a)(n);</w:t>
      </w:r>
    </w:p>
    <w:p w14:paraId="0B86D2D1" w14:textId="77777777" w:rsidR="005E6A9E" w:rsidRDefault="005E6A9E" w:rsidP="005E6A9E">
      <w:pPr>
        <w:pStyle w:val="Style1"/>
      </w:pPr>
      <w:r>
        <w:t xml:space="preserve">                return t ? e.concat(t) : e</w:t>
      </w:r>
    </w:p>
    <w:p w14:paraId="4E524CC7" w14:textId="77777777" w:rsidR="005E6A9E" w:rsidRDefault="005E6A9E" w:rsidP="005E6A9E">
      <w:pPr>
        <w:pStyle w:val="Style1"/>
      </w:pPr>
      <w:r>
        <w:t xml:space="preserve">            }</w:t>
      </w:r>
    </w:p>
    <w:p w14:paraId="4658589E" w14:textId="77777777" w:rsidR="005E6A9E" w:rsidRDefault="005E6A9E" w:rsidP="005E6A9E">
      <w:pPr>
        <w:pStyle w:val="Style1"/>
      </w:pPr>
      <w:r>
        <w:t xml:space="preserve">            ), []))</w:t>
      </w:r>
    </w:p>
    <w:p w14:paraId="464C7592" w14:textId="77777777" w:rsidR="005E6A9E" w:rsidRDefault="005E6A9E" w:rsidP="005E6A9E">
      <w:pPr>
        <w:pStyle w:val="Style1"/>
      </w:pPr>
      <w:r>
        <w:t xml:space="preserve">        }</w:t>
      </w:r>
    </w:p>
    <w:p w14:paraId="7E474983" w14:textId="77777777" w:rsidR="005E6A9E" w:rsidRDefault="005E6A9E" w:rsidP="005E6A9E">
      <w:pPr>
        <w:pStyle w:val="Style1"/>
      </w:pPr>
      <w:r>
        <w:t xml:space="preserve">        function d(e) {</w:t>
      </w:r>
    </w:p>
    <w:p w14:paraId="0FDC20E0" w14:textId="77777777" w:rsidR="005E6A9E" w:rsidRDefault="005E6A9E" w:rsidP="005E6A9E">
      <w:pPr>
        <w:pStyle w:val="Style1"/>
      </w:pPr>
      <w:r>
        <w:t xml:space="preserve">            if (Object(o.a)()) {</w:t>
      </w:r>
    </w:p>
    <w:p w14:paraId="0AE5F5A3" w14:textId="77777777" w:rsidR="005E6A9E" w:rsidRDefault="005E6A9E" w:rsidP="005E6A9E">
      <w:pPr>
        <w:pStyle w:val="Style1"/>
      </w:pPr>
      <w:r>
        <w:t xml:space="preserve">                if (void 0 !== window.Office) {</w:t>
      </w:r>
    </w:p>
    <w:p w14:paraId="330D33E6" w14:textId="77777777" w:rsidR="005E6A9E" w:rsidRDefault="005E6A9E" w:rsidP="005E6A9E">
      <w:pPr>
        <w:pStyle w:val="Style1"/>
      </w:pPr>
      <w:r>
        <w:t xml:space="preserve">                    var n = Windows.ApplicationModel.Package.current.id.version;</w:t>
      </w:r>
    </w:p>
    <w:p w14:paraId="1C8CD58D" w14:textId="77777777" w:rsidR="005E6A9E" w:rsidRDefault="005E6A9E" w:rsidP="005E6A9E">
      <w:pPr>
        <w:pStyle w:val="Style1"/>
      </w:pPr>
      <w:r>
        <w:t xml:space="preserve">                    return n.minor &gt; e.minor || n.minor === e.minor &amp;&amp; n.build &gt;= e.build</w:t>
      </w:r>
    </w:p>
    <w:p w14:paraId="61E93147" w14:textId="77777777" w:rsidR="005E6A9E" w:rsidRDefault="005E6A9E" w:rsidP="005E6A9E">
      <w:pPr>
        <w:pStyle w:val="Style1"/>
      </w:pPr>
      <w:r>
        <w:t xml:space="preserve">                }</w:t>
      </w:r>
    </w:p>
    <w:p w14:paraId="4A144D54" w14:textId="77777777" w:rsidR="005E6A9E" w:rsidRDefault="005E6A9E" w:rsidP="005E6A9E">
      <w:pPr>
        <w:pStyle w:val="Style1"/>
      </w:pPr>
      <w:r>
        <w:t xml:space="preserve">                return !0</w:t>
      </w:r>
    </w:p>
    <w:p w14:paraId="07E775DF" w14:textId="77777777" w:rsidR="005E6A9E" w:rsidRDefault="005E6A9E" w:rsidP="005E6A9E">
      <w:pPr>
        <w:pStyle w:val="Style1"/>
      </w:pPr>
      <w:r>
        <w:t xml:space="preserve">            }</w:t>
      </w:r>
    </w:p>
    <w:p w14:paraId="55A1A422" w14:textId="77777777" w:rsidR="005E6A9E" w:rsidRDefault="005E6A9E" w:rsidP="005E6A9E">
      <w:pPr>
        <w:pStyle w:val="Style1"/>
      </w:pPr>
      <w:r>
        <w:t xml:space="preserve">            return !1</w:t>
      </w:r>
    </w:p>
    <w:p w14:paraId="35228811" w14:textId="77777777" w:rsidR="005E6A9E" w:rsidRDefault="005E6A9E" w:rsidP="005E6A9E">
      <w:pPr>
        <w:pStyle w:val="Style1"/>
      </w:pPr>
      <w:r>
        <w:t xml:space="preserve">        }</w:t>
      </w:r>
    </w:p>
    <w:p w14:paraId="08CAB43E" w14:textId="77777777" w:rsidR="005E6A9E" w:rsidRDefault="005E6A9E" w:rsidP="005E6A9E">
      <w:pPr>
        <w:pStyle w:val="Style1"/>
      </w:pPr>
      <w:r>
        <w:t xml:space="preserve">        var s = t("11nE")</w:t>
      </w:r>
    </w:p>
    <w:p w14:paraId="63716D9C" w14:textId="77777777" w:rsidR="005E6A9E" w:rsidRDefault="005E6A9E" w:rsidP="005E6A9E">
      <w:pPr>
        <w:pStyle w:val="Style1"/>
      </w:pPr>
      <w:r>
        <w:t xml:space="preserve">          , u = t("Rh0W")</w:t>
      </w:r>
    </w:p>
    <w:p w14:paraId="1186F7A1" w14:textId="77777777" w:rsidR="005E6A9E" w:rsidRDefault="005E6A9E" w:rsidP="005E6A9E">
      <w:pPr>
        <w:pStyle w:val="Style1"/>
      </w:pPr>
      <w:r>
        <w:t xml:space="preserve">          , c = t("6ib3")</w:t>
      </w:r>
    </w:p>
    <w:p w14:paraId="01D69BEE" w14:textId="77777777" w:rsidR="005E6A9E" w:rsidRDefault="005E6A9E" w:rsidP="005E6A9E">
      <w:pPr>
        <w:pStyle w:val="Style1"/>
      </w:pPr>
      <w:r>
        <w:t xml:space="preserve">          , v = t("Ot9e")</w:t>
      </w:r>
    </w:p>
    <w:p w14:paraId="2128B508" w14:textId="77777777" w:rsidR="005E6A9E" w:rsidRDefault="005E6A9E" w:rsidP="005E6A9E">
      <w:pPr>
        <w:pStyle w:val="Style1"/>
      </w:pPr>
      <w:r>
        <w:t xml:space="preserve">          , p = {</w:t>
      </w:r>
    </w:p>
    <w:p w14:paraId="31B5B6E5" w14:textId="77777777" w:rsidR="005E6A9E" w:rsidRDefault="005E6A9E" w:rsidP="005E6A9E">
      <w:pPr>
        <w:pStyle w:val="Style1"/>
      </w:pPr>
      <w:r>
        <w:t xml:space="preserve">            key: "CapabilitiesConfig",</w:t>
      </w:r>
    </w:p>
    <w:p w14:paraId="23364882" w14:textId="77777777" w:rsidR="005E6A9E" w:rsidRDefault="005E6A9E" w:rsidP="005E6A9E">
      <w:pPr>
        <w:pStyle w:val="Style1"/>
      </w:pPr>
      <w:r>
        <w:t xml:space="preserve">            isGetClientGeneratedConfigEnabled: function(e) {</w:t>
      </w:r>
    </w:p>
    <w:p w14:paraId="74886A7B" w14:textId="77777777" w:rsidR="005E6A9E" w:rsidRDefault="005E6A9E" w:rsidP="005E6A9E">
      <w:pPr>
        <w:pStyle w:val="Style1"/>
      </w:pPr>
      <w:r>
        <w:t xml:space="preserve">                var n;</w:t>
      </w:r>
    </w:p>
    <w:p w14:paraId="3069E6EC" w14:textId="77777777" w:rsidR="005E6A9E" w:rsidRDefault="005E6A9E" w:rsidP="005E6A9E">
      <w:pPr>
        <w:pStyle w:val="Style1"/>
      </w:pPr>
      <w:r>
        <w:t xml:space="preserve">                return !!(null === (n = e.resolveConfigGates) || void 0 === n ? void 0 : n.resolveConfigCapabilitiesEnabled)</w:t>
      </w:r>
    </w:p>
    <w:p w14:paraId="69CCB77C" w14:textId="77777777" w:rsidR="005E6A9E" w:rsidRDefault="005E6A9E" w:rsidP="005E6A9E">
      <w:pPr>
        <w:pStyle w:val="Style1"/>
      </w:pPr>
      <w:r>
        <w:t xml:space="preserve">            },</w:t>
      </w:r>
    </w:p>
    <w:p w14:paraId="6DA80263" w14:textId="77777777" w:rsidR="005E6A9E" w:rsidRDefault="005E6A9E" w:rsidP="005E6A9E">
      <w:pPr>
        <w:pStyle w:val="Style1"/>
      </w:pPr>
      <w:r>
        <w:t xml:space="preserve">            getClientGeneratedConfig: function(e) {</w:t>
      </w:r>
    </w:p>
    <w:p w14:paraId="617070D8" w14:textId="77777777" w:rsidR="005E6A9E" w:rsidRDefault="005E6A9E" w:rsidP="005E6A9E">
      <w:pPr>
        <w:pStyle w:val="Style1"/>
      </w:pPr>
      <w:r>
        <w:t xml:space="preserve">                var n, t, i, a, o, l, p, b, f, m, E, g, h, C, A, w, y, G, S, P, O, M, j, _, W, k, D, V, H, B, x, T, L, F, U, I, q, N, R, Q, z, K, X, J, Z, Y, $, ee, ne, te, ie, ae, oe, le, re, de, se, ue, ce, ve, pe, be, fe, me, Ee, ge, he, Ce, Ae, we, ye, Ge, Se, Pe, Oe, Me, je, _e, We, ke, De, Ve, He, Be, xe, Te, Le, Fe, Ue, Ie, qe, Ne, Re, Qe, ze, Ke, Xe, Je, Ze, Ye, $e, en, nn, tn, an, on, ln, rn, dn, sn, un, cn, vn, pn, bn, fn, mn, En, gn, hn, Cn, An, wn, yn, Gn = e.featureGates, Sn = e.featureSettings, Pn = e.userEntitlements;</w:t>
      </w:r>
    </w:p>
    <w:p w14:paraId="31A6096D" w14:textId="77777777" w:rsidR="005E6A9E" w:rsidRDefault="005E6A9E" w:rsidP="005E6A9E">
      <w:pPr>
        <w:pStyle w:val="Style1"/>
      </w:pPr>
      <w:r>
        <w:t xml:space="preserve">                if (null === Pn)</w:t>
      </w:r>
    </w:p>
    <w:p w14:paraId="49C47735" w14:textId="77777777" w:rsidR="005E6A9E" w:rsidRDefault="005E6A9E" w:rsidP="005E6A9E">
      <w:pPr>
        <w:pStyle w:val="Style1"/>
      </w:pPr>
      <w:r>
        <w:t xml:space="preserve">                    throw new Error("UserEntitlements is null");</w:t>
      </w:r>
    </w:p>
    <w:p w14:paraId="111E1994" w14:textId="77777777" w:rsidR="005E6A9E" w:rsidRDefault="005E6A9E" w:rsidP="005E6A9E">
      <w:pPr>
        <w:pStyle w:val="Style1"/>
      </w:pPr>
      <w:r>
        <w:t xml:space="preserve">                var On = Pn.CreateDocAspxEnabled</w:t>
      </w:r>
    </w:p>
    <w:p w14:paraId="4AC7F6C4" w14:textId="77777777" w:rsidR="005E6A9E" w:rsidRDefault="005E6A9E" w:rsidP="005E6A9E">
      <w:pPr>
        <w:pStyle w:val="Style1"/>
      </w:pPr>
      <w:r>
        <w:t xml:space="preserve">                  , Mn = Pn.HasTeams</w:t>
      </w:r>
    </w:p>
    <w:p w14:paraId="7452994A" w14:textId="77777777" w:rsidR="005E6A9E" w:rsidRDefault="005E6A9E" w:rsidP="005E6A9E">
      <w:pPr>
        <w:pStyle w:val="Style1"/>
      </w:pPr>
      <w:r>
        <w:t xml:space="preserve">                  , jn = Pn.HasExchange</w:t>
      </w:r>
    </w:p>
    <w:p w14:paraId="1FCF8ECA" w14:textId="77777777" w:rsidR="005E6A9E" w:rsidRDefault="005E6A9E" w:rsidP="005E6A9E">
      <w:pPr>
        <w:pStyle w:val="Style1"/>
      </w:pPr>
      <w:r>
        <w:t xml:space="preserve">                  , _n = Pn.isConsumerUser</w:t>
      </w:r>
    </w:p>
    <w:p w14:paraId="78A5AC3A" w14:textId="77777777" w:rsidR="005E6A9E" w:rsidRDefault="005E6A9E" w:rsidP="005E6A9E">
      <w:pPr>
        <w:pStyle w:val="Style1"/>
      </w:pPr>
      <w:r>
        <w:t xml:space="preserve">                  , Wn = Pn.isCommercialUser</w:t>
      </w:r>
    </w:p>
    <w:p w14:paraId="06CD2CE7" w14:textId="77777777" w:rsidR="005E6A9E" w:rsidRDefault="005E6A9E" w:rsidP="005E6A9E">
      <w:pPr>
        <w:pStyle w:val="Style1"/>
      </w:pPr>
      <w:r>
        <w:t xml:space="preserve">                  , kn = Pn.IsGovernment</w:t>
      </w:r>
    </w:p>
    <w:p w14:paraId="084048E7" w14:textId="77777777" w:rsidR="005E6A9E" w:rsidRDefault="005E6A9E" w:rsidP="005E6A9E">
      <w:pPr>
        <w:pStyle w:val="Style1"/>
      </w:pPr>
      <w:r>
        <w:t xml:space="preserve">                  , Dn = Pn.isPwa</w:t>
      </w:r>
    </w:p>
    <w:p w14:paraId="25397520" w14:textId="77777777" w:rsidR="005E6A9E" w:rsidRDefault="005E6A9E" w:rsidP="005E6A9E">
      <w:pPr>
        <w:pStyle w:val="Style1"/>
      </w:pPr>
      <w:r>
        <w:t xml:space="preserve">                  , Vn = Pn.isPwaInUwp</w:t>
      </w:r>
    </w:p>
    <w:p w14:paraId="284F10BD" w14:textId="77777777" w:rsidR="005E6A9E" w:rsidRDefault="005E6A9E" w:rsidP="005E6A9E">
      <w:pPr>
        <w:pStyle w:val="Style1"/>
      </w:pPr>
      <w:r>
        <w:t xml:space="preserve">                  , Hn = Pn.IsSmb</w:t>
      </w:r>
    </w:p>
    <w:p w14:paraId="7C41DA67" w14:textId="77777777" w:rsidR="005E6A9E" w:rsidRDefault="005E6A9E" w:rsidP="005E6A9E">
      <w:pPr>
        <w:pStyle w:val="Style1"/>
      </w:pPr>
      <w:r>
        <w:t xml:space="preserve">                  , Bn = Pn.OneDriveApisEnabled</w:t>
      </w:r>
    </w:p>
    <w:p w14:paraId="0564A705" w14:textId="77777777" w:rsidR="005E6A9E" w:rsidRDefault="005E6A9E" w:rsidP="005E6A9E">
      <w:pPr>
        <w:pStyle w:val="Style1"/>
      </w:pPr>
      <w:r>
        <w:t xml:space="preserve">                  , xn = Pn.ShowSearch</w:t>
      </w:r>
    </w:p>
    <w:p w14:paraId="01681933" w14:textId="77777777" w:rsidR="005E6A9E" w:rsidRDefault="005E6A9E" w:rsidP="005E6A9E">
      <w:pPr>
        <w:pStyle w:val="Style1"/>
      </w:pPr>
      <w:r>
        <w:t xml:space="preserve">                  , Tn = Object(s.a)()</w:t>
      </w:r>
    </w:p>
    <w:p w14:paraId="119B7DB7" w14:textId="77777777" w:rsidR="005E6A9E" w:rsidRDefault="005E6A9E" w:rsidP="005E6A9E">
      <w:pPr>
        <w:pStyle w:val="Style1"/>
      </w:pPr>
      <w:r>
        <w:t xml:space="preserve">                  , Ln = Object(u.a)()</w:t>
      </w:r>
    </w:p>
    <w:p w14:paraId="15329433" w14:textId="77777777" w:rsidR="005E6A9E" w:rsidRDefault="005E6A9E" w:rsidP="005E6A9E">
      <w:pPr>
        <w:pStyle w:val="Style1"/>
      </w:pPr>
      <w:r>
        <w:t xml:space="preserve">                  , Fn = Object(v.a)(location.search)</w:t>
      </w:r>
    </w:p>
    <w:p w14:paraId="506C28C7" w14:textId="77777777" w:rsidR="005E6A9E" w:rsidRDefault="005E6A9E" w:rsidP="005E6A9E">
      <w:pPr>
        <w:pStyle w:val="Style1"/>
      </w:pPr>
      <w:r>
        <w:t xml:space="preserve">                  , Un = null !== (t = null === (n = Gn.abtGates) || void 0 === n ? void 0 : n.abtActivityBasedTimeoutEnabled) &amp;&amp; void 0 !== t &amp;&amp; t</w:t>
      </w:r>
    </w:p>
    <w:p w14:paraId="60653DFC" w14:textId="77777777" w:rsidR="005E6A9E" w:rsidRDefault="005E6A9E" w:rsidP="005E6A9E">
      <w:pPr>
        <w:pStyle w:val="Style1"/>
      </w:pPr>
      <w:r>
        <w:t xml:space="preserve">                  , In = null !== (a = null === (i = Gn.appBarGates) || void 0 === i ? void 0 : i.appBarEnabled) &amp;&amp; void 0 !== a &amp;&amp; a</w:t>
      </w:r>
    </w:p>
    <w:p w14:paraId="2707CD0E" w14:textId="77777777" w:rsidR="005E6A9E" w:rsidRDefault="005E6A9E" w:rsidP="005E6A9E">
      <w:pPr>
        <w:pStyle w:val="Style1"/>
      </w:pPr>
      <w:r>
        <w:t xml:space="preserve">                  , qn = null !== (l = null === (o = Gn.appBarDragDropGates) || void 0 === o ? void 0 : o.appBarDragDropEnabled) &amp;&amp; void 0 !== l &amp;&amp; l</w:t>
      </w:r>
    </w:p>
    <w:p w14:paraId="71526A20" w14:textId="77777777" w:rsidR="005E6A9E" w:rsidRDefault="005E6A9E" w:rsidP="005E6A9E">
      <w:pPr>
        <w:pStyle w:val="Style1"/>
      </w:pPr>
      <w:r>
        <w:t xml:space="preserve">                  , Nn = null !== (b = null === (p = Gn.appBarMicaStylesGates) || void 0 === p ? void 0 : p.appBarMicaStylesEnabled) &amp;&amp; void 0 !== b &amp;&amp; b</w:t>
      </w:r>
    </w:p>
    <w:p w14:paraId="01BE37E1" w14:textId="77777777" w:rsidR="005E6A9E" w:rsidRDefault="005E6A9E" w:rsidP="005E6A9E">
      <w:pPr>
        <w:pStyle w:val="Style1"/>
      </w:pPr>
      <w:r>
        <w:t xml:space="preserve">                  , Rn = null !== (m = null === (f = Gn.appBarOverflowOnlyGates) || void 0 === f ? void 0 : f.appBarOverflowOnlyEnabled) &amp;&amp; void 0 !== m &amp;&amp; m</w:t>
      </w:r>
    </w:p>
    <w:p w14:paraId="797255BA" w14:textId="77777777" w:rsidR="005E6A9E" w:rsidRDefault="005E6A9E" w:rsidP="005E6A9E">
      <w:pPr>
        <w:pStyle w:val="Style1"/>
      </w:pPr>
      <w:r>
        <w:t xml:space="preserve">                  , Qn = null !== (g = null === (E = Gn.appBarPinningGates) || void 0 === E ? void 0 : E.appBarPinningEnabled) &amp;&amp; void 0 !== g &amp;&amp; g</w:t>
      </w:r>
    </w:p>
    <w:p w14:paraId="324FBA1C" w14:textId="77777777" w:rsidR="005E6A9E" w:rsidRDefault="005E6A9E" w:rsidP="005E6A9E">
      <w:pPr>
        <w:pStyle w:val="Style1"/>
      </w:pPr>
      <w:r>
        <w:t xml:space="preserve">                  , zn = null !== (C = null === (h = Gn.appGalleryGates) || void 0 === h ? void 0 : h.appGalleryShowBusinessApps) &amp;&amp; void 0 !== C &amp;&amp; C</w:t>
      </w:r>
    </w:p>
    <w:p w14:paraId="37A38031" w14:textId="77777777" w:rsidR="005E6A9E" w:rsidRDefault="005E6A9E" w:rsidP="005E6A9E">
      <w:pPr>
        <w:pStyle w:val="Style1"/>
      </w:pPr>
      <w:r>
        <w:t xml:space="preserve">                  , Kn = null !== (w = null === (A = Gn.authModelGates) || void 0 === A ? void 0 : A.authModelDarkModeEnabled) &amp;&amp; void 0 !== w &amp;&amp; w</w:t>
      </w:r>
    </w:p>
    <w:p w14:paraId="16799E3C" w14:textId="77777777" w:rsidR="005E6A9E" w:rsidRDefault="005E6A9E" w:rsidP="005E6A9E">
      <w:pPr>
        <w:pStyle w:val="Style1"/>
      </w:pPr>
      <w:r>
        <w:t xml:space="preserve">                  , Xn = null !== (G = null === (y = Gn.authModelGates) || void 0 === y ? void 0 : y.authModelDarkModeOverride) &amp;&amp; void 0 !== G &amp;&amp; G</w:t>
      </w:r>
    </w:p>
    <w:p w14:paraId="52B833BF" w14:textId="77777777" w:rsidR="005E6A9E" w:rsidRDefault="005E6A9E" w:rsidP="005E6A9E">
      <w:pPr>
        <w:pStyle w:val="Style1"/>
      </w:pPr>
      <w:r>
        <w:t xml:space="preserve">                  , Jn = null !== (P = null === (S = Gn.contentActionsGates) || void 0 === S ? void 0 : S.contentActionsEnabled) &amp;&amp; void 0 !== P &amp;&amp; P</w:t>
      </w:r>
    </w:p>
    <w:p w14:paraId="7FA5F8F4" w14:textId="77777777" w:rsidR="005E6A9E" w:rsidRDefault="005E6A9E" w:rsidP="005E6A9E">
      <w:pPr>
        <w:pStyle w:val="Style1"/>
      </w:pPr>
      <w:r>
        <w:t xml:space="preserve">                  , Zn = null !== (M = null === (O = Gn.createDocAspxExcelGates) || void 0 === O ? void 0 : O.createDocAspxExcelEnabled) &amp;&amp; void 0 !== M &amp;&amp; M</w:t>
      </w:r>
    </w:p>
    <w:p w14:paraId="1D4CAF4A" w14:textId="77777777" w:rsidR="005E6A9E" w:rsidRDefault="005E6A9E" w:rsidP="005E6A9E">
      <w:pPr>
        <w:pStyle w:val="Style1"/>
      </w:pPr>
      <w:r>
        <w:t xml:space="preserve">                  , Yn = null !== (_ = null === (j = Gn.mruGates) || void 0 === j ? void 0 : j.mruCreateNewDocAspxPowerPointEnabled) &amp;&amp; void 0 !== _ &amp;&amp; _</w:t>
      </w:r>
    </w:p>
    <w:p w14:paraId="21ED6D18" w14:textId="77777777" w:rsidR="005E6A9E" w:rsidRDefault="005E6A9E" w:rsidP="005E6A9E">
      <w:pPr>
        <w:pStyle w:val="Style1"/>
      </w:pPr>
      <w:r>
        <w:t xml:space="preserve">                  , $n = null !== (k = null === (W = Gn.mruGates) || void 0 === W ? void 0 : W.mruCreateNewDocAspxVisioEnabled) &amp;&amp; void 0 !== k &amp;&amp; k</w:t>
      </w:r>
    </w:p>
    <w:p w14:paraId="2C7F08F0" w14:textId="77777777" w:rsidR="005E6A9E" w:rsidRDefault="005E6A9E" w:rsidP="005E6A9E">
      <w:pPr>
        <w:pStyle w:val="Style1"/>
      </w:pPr>
      <w:r>
        <w:t xml:space="preserve">                  , et = null !== (V = null === (D = Gn.mruGates) || void 0 === D ? void 0 : D.mruCreateNewDocAspxWordEnabled) &amp;&amp; void 0 !== V &amp;&amp; V</w:t>
      </w:r>
    </w:p>
    <w:p w14:paraId="2086A326" w14:textId="77777777" w:rsidR="005E6A9E" w:rsidRDefault="005E6A9E" w:rsidP="005E6A9E">
      <w:pPr>
        <w:pStyle w:val="Style1"/>
      </w:pPr>
      <w:r>
        <w:t xml:space="preserve">                  , nt = null !== (B = null === (H = Gn.createStreamPlaylistGates) || void 0 === H ? void 0 : H.createStreamPlaylistEnabled) &amp;&amp; void 0 !== B &amp;&amp; B</w:t>
      </w:r>
    </w:p>
    <w:p w14:paraId="682DB8FA" w14:textId="77777777" w:rsidR="005E6A9E" w:rsidRDefault="005E6A9E" w:rsidP="005E6A9E">
      <w:pPr>
        <w:pStyle w:val="Style1"/>
      </w:pPr>
      <w:r>
        <w:t xml:space="preserve">                  , tt = null !== (T = null === (x = Gn.defaultHeaderLayoutGates) || void 0 === x ? void 0 : x.defaultHeaderLayoutEnabled) &amp;&amp; void 0 !== T &amp;&amp; T</w:t>
      </w:r>
    </w:p>
    <w:p w14:paraId="3D1E364C" w14:textId="77777777" w:rsidR="005E6A9E" w:rsidRDefault="005E6A9E" w:rsidP="005E6A9E">
      <w:pPr>
        <w:pStyle w:val="Style1"/>
      </w:pPr>
      <w:r>
        <w:t xml:space="preserve">                  , it = null !== (F = null === (L = Gn.edgeworthReactGates) || void 0 === L ? void 0 : L.edgeworthReactEnabled) &amp;&amp; void 0 !== F &amp;&amp; F</w:t>
      </w:r>
    </w:p>
    <w:p w14:paraId="4B15D587" w14:textId="77777777" w:rsidR="005E6A9E" w:rsidRDefault="005E6A9E" w:rsidP="005E6A9E">
      <w:pPr>
        <w:pStyle w:val="Style1"/>
      </w:pPr>
      <w:r>
        <w:t xml:space="preserve">                  , at = null !== (I = null === (U = Gn.feedGates) || void 0 === U ? void 0 : U.feedEnabled) &amp;&amp; void 0 !== I &amp;&amp; I</w:t>
      </w:r>
    </w:p>
    <w:p w14:paraId="1FAD86AB" w14:textId="77777777" w:rsidR="005E6A9E" w:rsidRDefault="005E6A9E" w:rsidP="005E6A9E">
      <w:pPr>
        <w:pStyle w:val="Style1"/>
      </w:pPr>
      <w:r>
        <w:t xml:space="preserve">                  , ot = null !== (N = null === (q = Gn.fluentRefreshGates) || void 0 === q ? void 0 : q.fluentRefreshEnabled) &amp;&amp; void 0 !== N &amp;&amp; N</w:t>
      </w:r>
    </w:p>
    <w:p w14:paraId="5F1413CE" w14:textId="77777777" w:rsidR="005E6A9E" w:rsidRDefault="005E6A9E" w:rsidP="005E6A9E">
      <w:pPr>
        <w:pStyle w:val="Style1"/>
      </w:pPr>
      <w:r>
        <w:t xml:space="preserve">                  , lt = null !== (Q = null === (R = Gn.fluidConfigGates) || void 0 === R ? void 0 : R.fluidConfigFluidCreateNewEnabled) &amp;&amp; void 0 !== Q &amp;&amp; Q</w:t>
      </w:r>
    </w:p>
    <w:p w14:paraId="20489CD4" w14:textId="77777777" w:rsidR="005E6A9E" w:rsidRDefault="005E6A9E" w:rsidP="005E6A9E">
      <w:pPr>
        <w:pStyle w:val="Style1"/>
      </w:pPr>
      <w:r>
        <w:t xml:space="preserve">                  , rt = null !== (K = null === (z = Gn.fluidConfigGates) || void 0 === z ? void 0 : z.fluidConfigFluidGCCSupportEnabled) &amp;&amp; void 0 !== K &amp;&amp; K</w:t>
      </w:r>
    </w:p>
    <w:p w14:paraId="1CB54670" w14:textId="77777777" w:rsidR="005E6A9E" w:rsidRDefault="005E6A9E" w:rsidP="005E6A9E">
      <w:pPr>
        <w:pStyle w:val="Style1"/>
      </w:pPr>
      <w:r>
        <w:t xml:space="preserve">                  , dt = null !== (J = null === (X = Gn.fluidConfigGates) || void 0 === X ? void 0 : X.fluidConfigFluidSupportEnabled) &amp;&amp; void 0 !== J &amp;&amp; J</w:t>
      </w:r>
    </w:p>
    <w:p w14:paraId="715BECDC" w14:textId="77777777" w:rsidR="005E6A9E" w:rsidRDefault="005E6A9E" w:rsidP="005E6A9E">
      <w:pPr>
        <w:pStyle w:val="Style1"/>
      </w:pPr>
      <w:r>
        <w:t xml:space="preserve">                  , st = null !== (Y = null === (Z = Gn.lorByDefaultGates) || void 0 === Z ? void 0 : Z.lorByDefaultEnabled) &amp;&amp; void 0 !== Y &amp;&amp; Y</w:t>
      </w:r>
    </w:p>
    <w:p w14:paraId="6E9A9A45" w14:textId="77777777" w:rsidR="005E6A9E" w:rsidRDefault="005E6A9E" w:rsidP="005E6A9E">
      <w:pPr>
        <w:pStyle w:val="Style1"/>
      </w:pPr>
      <w:r>
        <w:t xml:space="preserve">                  , ut = null !== (ee = null === ($ = Gn.m365AppsGates) || void 0 === $ ? void 0 : $.m365AppsEnabled) &amp;&amp; void 0 !== ee &amp;&amp; ee</w:t>
      </w:r>
    </w:p>
    <w:p w14:paraId="3C1D4E11" w14:textId="77777777" w:rsidR="005E6A9E" w:rsidRDefault="005E6A9E" w:rsidP="005E6A9E">
      <w:pPr>
        <w:pStyle w:val="Style1"/>
      </w:pPr>
      <w:r>
        <w:t xml:space="preserve">                  , ct = null !== (te = null === (ne = Gn.m365AppsAboutGates) || void 0 === ne ? void 0 : ne.m365AppsAboutEnabled) &amp;&amp; void 0 !== te &amp;&amp; te</w:t>
      </w:r>
    </w:p>
    <w:p w14:paraId="4B48A589" w14:textId="77777777" w:rsidR="005E6A9E" w:rsidRDefault="005E6A9E" w:rsidP="005E6A9E">
      <w:pPr>
        <w:pStyle w:val="Style1"/>
      </w:pPr>
      <w:r>
        <w:t xml:space="preserve">                  , vt = null !== (ae = null === (ie = Gn.m365TestAppGates) || void 0 === ie ? void 0 : ie.m365TestAppEnabled) &amp;&amp; void 0 !== ae &amp;&amp; ae</w:t>
      </w:r>
    </w:p>
    <w:p w14:paraId="3D035DEC" w14:textId="77777777" w:rsidR="005E6A9E" w:rsidRDefault="005E6A9E" w:rsidP="005E6A9E">
      <w:pPr>
        <w:pStyle w:val="Style1"/>
      </w:pPr>
      <w:r>
        <w:t xml:space="preserve">                  , pt = null !== (le = null === (oe = Gn.memoryProfilingGates) || void 0 === oe ? void 0 : oe.memoryProfilingEnabled) &amp;&amp; void 0 !== le &amp;&amp; le</w:t>
      </w:r>
    </w:p>
    <w:p w14:paraId="453708D1" w14:textId="77777777" w:rsidR="005E6A9E" w:rsidRDefault="005E6A9E" w:rsidP="005E6A9E">
      <w:pPr>
        <w:pStyle w:val="Style1"/>
      </w:pPr>
      <w:r>
        <w:t xml:space="preserve">                  , bt = null !== (de = null === (re = Gn.mruGates) || void 0 === re ? void 0 : re.mruAddLoginHintToDocUrls) &amp;&amp; void 0 !== de &amp;&amp; de</w:t>
      </w:r>
    </w:p>
    <w:p w14:paraId="6B5A0AD9" w14:textId="77777777" w:rsidR="005E6A9E" w:rsidRDefault="005E6A9E" w:rsidP="005E6A9E">
      <w:pPr>
        <w:pStyle w:val="Style1"/>
      </w:pPr>
      <w:r>
        <w:t xml:space="preserve">                  , ft = null !== (ue = null === (se = Gn.myContentGates) || void 0 === se ? void 0 : se.myContentEnabled) &amp;&amp; void 0 !== ue &amp;&amp; ue</w:t>
      </w:r>
    </w:p>
    <w:p w14:paraId="785F0743" w14:textId="77777777" w:rsidR="005E6A9E" w:rsidRDefault="005E6A9E" w:rsidP="005E6A9E">
      <w:pPr>
        <w:pStyle w:val="Style1"/>
      </w:pPr>
      <w:r>
        <w:t xml:space="preserve">                  , mt = null !== (ve = null === (ce = Gn.myContentGridViewGates) || void 0 === ce ? void 0 : ce.myContentGridViewEnabled) &amp;&amp; void 0 !== ve &amp;&amp; ve</w:t>
      </w:r>
    </w:p>
    <w:p w14:paraId="70A68CD9" w14:textId="77777777" w:rsidR="005E6A9E" w:rsidRDefault="005E6A9E" w:rsidP="005E6A9E">
      <w:pPr>
        <w:pStyle w:val="Style1"/>
      </w:pPr>
      <w:r>
        <w:t xml:space="preserve">                  , Et = null !== (be = null === (pe = Gn.parkGates) || void 0 === pe ? void 0 : pe.parkEnabled) &amp;&amp; void 0 !== be &amp;&amp; be</w:t>
      </w:r>
    </w:p>
    <w:p w14:paraId="4076563F" w14:textId="77777777" w:rsidR="005E6A9E" w:rsidRDefault="005E6A9E" w:rsidP="005E6A9E">
      <w:pPr>
        <w:pStyle w:val="Style1"/>
      </w:pPr>
      <w:r>
        <w:t xml:space="preserve">                  , gt = null !== (me = null === (fe = Gn.peopleListViewGates) || void 0 === fe ? void 0 : fe.peopleListViewEnabled) &amp;&amp; void 0 !== me &amp;&amp; me</w:t>
      </w:r>
    </w:p>
    <w:p w14:paraId="16D77AA4" w14:textId="77777777" w:rsidR="005E6A9E" w:rsidRDefault="005E6A9E" w:rsidP="005E6A9E">
      <w:pPr>
        <w:pStyle w:val="Style1"/>
      </w:pPr>
      <w:r>
        <w:t xml:space="preserve">                  , ht = null !== (ge = null === (Ee = Gn.pinningPeopleGates) || void 0 === Ee ? void 0 : Ee.pinningPeopleEnabled) &amp;&amp; void 0 !== ge &amp;&amp; ge</w:t>
      </w:r>
    </w:p>
    <w:p w14:paraId="6388B18E" w14:textId="77777777" w:rsidR="005E6A9E" w:rsidRDefault="005E6A9E" w:rsidP="005E6A9E">
      <w:pPr>
        <w:pStyle w:val="Style1"/>
      </w:pPr>
      <w:r>
        <w:t xml:space="preserve">                  , Ct = null !== (Ce = null === (he = Gn.quickAccessV1Gates) || void 0 === he ? void 0 : he.quickAccessV1Enabled) &amp;&amp; void 0 !== Ce &amp;&amp; Ce</w:t>
      </w:r>
    </w:p>
    <w:p w14:paraId="0E107579" w14:textId="77777777" w:rsidR="005E6A9E" w:rsidRDefault="005E6A9E" w:rsidP="005E6A9E">
      <w:pPr>
        <w:pStyle w:val="Style1"/>
      </w:pPr>
      <w:r>
        <w:t xml:space="preserve">                  , At = null !== (we = null === (Ae = Gn.quickAccessV1CustomPivotGates) || void 0 === Ae ? void 0 : Ae.quickAccessV1CustomPivotEnabled) &amp;&amp; void 0 !== we &amp;&amp; we</w:t>
      </w:r>
    </w:p>
    <w:p w14:paraId="2877511D" w14:textId="77777777" w:rsidR="005E6A9E" w:rsidRDefault="005E6A9E" w:rsidP="005E6A9E">
      <w:pPr>
        <w:pStyle w:val="Style1"/>
      </w:pPr>
      <w:r>
        <w:t xml:space="preserve">                  , wt = null !== (Ge = null === (ye = Gn.quickAccessV1GridViewGates) || void 0 === ye ? void 0 : ye.quickAccessV1GridViewEnabled) &amp;&amp; void 0 !== Ge &amp;&amp; Ge</w:t>
      </w:r>
    </w:p>
    <w:p w14:paraId="046F9B2F" w14:textId="77777777" w:rsidR="005E6A9E" w:rsidRDefault="005E6A9E" w:rsidP="005E6A9E">
      <w:pPr>
        <w:pStyle w:val="Style1"/>
      </w:pPr>
      <w:r>
        <w:t xml:space="preserve">                  , yt = null !== (Pe = null === (Se = Gn.remoteModulesGates) || void 0 === Se ? void 0 : Se.remoteModulesEnabled) &amp;&amp; void 0 !== Pe &amp;&amp; Pe</w:t>
      </w:r>
    </w:p>
    <w:p w14:paraId="48A0FECA" w14:textId="77777777" w:rsidR="005E6A9E" w:rsidRDefault="005E6A9E" w:rsidP="005E6A9E">
      <w:pPr>
        <w:pStyle w:val="Style1"/>
      </w:pPr>
      <w:r>
        <w:t xml:space="preserve">                  , Gt = null !== (Me = null === (Oe = Gn.sharedServicesGates) || void 0 === Oe ? void 0 : Oe.sharedServicesEnabled) &amp;&amp; void 0 !== Me &amp;&amp; Me</w:t>
      </w:r>
    </w:p>
    <w:p w14:paraId="635B655F" w14:textId="77777777" w:rsidR="005E6A9E" w:rsidRDefault="005E6A9E" w:rsidP="005E6A9E">
      <w:pPr>
        <w:pStyle w:val="Style1"/>
      </w:pPr>
      <w:r>
        <w:t xml:space="preserve">                  , St = null !== (_e = null === (je = Gn.sideloadAppButtonGates) || void 0 === je ? void 0 : je.sideloadAppButtonEnabled) &amp;&amp; void 0 !== _e &amp;&amp; _e</w:t>
      </w:r>
    </w:p>
    <w:p w14:paraId="444CCD1F" w14:textId="77777777" w:rsidR="005E6A9E" w:rsidRDefault="005E6A9E" w:rsidP="005E6A9E">
      <w:pPr>
        <w:pStyle w:val="Style1"/>
      </w:pPr>
      <w:r>
        <w:t xml:space="preserve">                  , Pt = null !== (ke = null === (We = Gn.shellGates) || void 0 === We ? void 0 : We.shellAccountSwitchingEnabled) &amp;&amp; void 0 !== ke &amp;&amp; ke</w:t>
      </w:r>
    </w:p>
    <w:p w14:paraId="5165EF69" w14:textId="77777777" w:rsidR="005E6A9E" w:rsidRDefault="005E6A9E" w:rsidP="005E6A9E">
      <w:pPr>
        <w:pStyle w:val="Style1"/>
      </w:pPr>
      <w:r>
        <w:t xml:space="preserve">                  , Ot = null !== (Ve = null === (De = Gn.shellGates) || void 0 === De ? void 0 : De.shellShellDocumentTitleInFluidEnabled) &amp;&amp; void 0 !== Ve &amp;&amp; Ve</w:t>
      </w:r>
    </w:p>
    <w:p w14:paraId="4E9E5E1E" w14:textId="77777777" w:rsidR="005E6A9E" w:rsidRDefault="005E6A9E" w:rsidP="005E6A9E">
      <w:pPr>
        <w:pStyle w:val="Style1"/>
      </w:pPr>
      <w:r>
        <w:t xml:space="preserve">                  , Mt = null !== (Be = null === (He = Gn.shellGates) || void 0 === He ? void 0 : He.shellShellPinEnabled) &amp;&amp; void 0 !== Be &amp;&amp; Be</w:t>
      </w:r>
    </w:p>
    <w:p w14:paraId="2C8D8FF9" w14:textId="77777777" w:rsidR="005E6A9E" w:rsidRDefault="005E6A9E" w:rsidP="005E6A9E">
      <w:pPr>
        <w:pStyle w:val="Style1"/>
      </w:pPr>
      <w:r>
        <w:t xml:space="preserve">                  , jt = null !== (Te = null === (xe = Gn.spfxAppGates) || void 0 === xe ? void 0 : xe.spfxAppEnabled) &amp;&amp; void 0 !== Te &amp;&amp; Te</w:t>
      </w:r>
    </w:p>
    <w:p w14:paraId="4DD90C96" w14:textId="77777777" w:rsidR="005E6A9E" w:rsidRDefault="005E6A9E" w:rsidP="005E6A9E">
      <w:pPr>
        <w:pStyle w:val="Style1"/>
      </w:pPr>
      <w:r>
        <w:t xml:space="preserve">                  , _t = null !== (Fe = null === (Le = Gn.storeAppGates) || void 0 === Le ? void 0 : Le.storeAppEnabled) &amp;&amp; void 0 !== Fe &amp;&amp; Fe</w:t>
      </w:r>
    </w:p>
    <w:p w14:paraId="1AC4BB20" w14:textId="77777777" w:rsidR="005E6A9E" w:rsidRDefault="005E6A9E" w:rsidP="005E6A9E">
      <w:pPr>
        <w:pStyle w:val="Style1"/>
      </w:pPr>
      <w:r>
        <w:t xml:space="preserve">                  , Wt = null !== (Ie = null === (Ue = Gn.storeAppGates) || void 0 === Ue ? void 0 : Ue.storeAppWithoutTeamsLicenseEnabled) &amp;&amp; void 0 !== Ie &amp;&amp; Ie</w:t>
      </w:r>
    </w:p>
    <w:p w14:paraId="084B6BEE" w14:textId="77777777" w:rsidR="005E6A9E" w:rsidRDefault="005E6A9E" w:rsidP="005E6A9E">
      <w:pPr>
        <w:pStyle w:val="Style1"/>
      </w:pPr>
      <w:r>
        <w:t xml:space="preserve">                  , kt = null !== (Ne = null === (qe = Gn.toDoM365AppGates) || void 0 === qe ? void 0 : qe.toDoM365AppEnabled) &amp;&amp; void 0 !== Ne &amp;&amp; Ne</w:t>
      </w:r>
    </w:p>
    <w:p w14:paraId="507850DE" w14:textId="77777777" w:rsidR="005E6A9E" w:rsidRDefault="005E6A9E" w:rsidP="005E6A9E">
      <w:pPr>
        <w:pStyle w:val="Style1"/>
      </w:pPr>
      <w:r>
        <w:t xml:space="preserve">                  , Dt = null !== (Qe = null === (Re = Gn.unityGates) || void 0 === Re ? void 0 : Re.unityEnabled) &amp;&amp; void 0 !== Qe &amp;&amp; Qe</w:t>
      </w:r>
    </w:p>
    <w:p w14:paraId="32C33276" w14:textId="77777777" w:rsidR="005E6A9E" w:rsidRDefault="005E6A9E" w:rsidP="005E6A9E">
      <w:pPr>
        <w:pStyle w:val="Style1"/>
      </w:pPr>
      <w:r>
        <w:t xml:space="preserve">                  , Vt = null !== (Ke = null === (ze = Gn.universalMeControlSafetyFlightGates) || void 0 === ze ? void 0 : ze.universalMeControlSafetyFlightEnabled) &amp;&amp; void 0 !== Ke &amp;&amp; Ke</w:t>
      </w:r>
    </w:p>
    <w:p w14:paraId="05739C3B" w14:textId="77777777" w:rsidR="005E6A9E" w:rsidRDefault="005E6A9E" w:rsidP="005E6A9E">
      <w:pPr>
        <w:pStyle w:val="Style1"/>
      </w:pPr>
      <w:r>
        <w:t xml:space="preserve">                  , Ht = null !== (Je = null === (Xe = Gn.universalMeControlPWAGates) || void 0 === Xe ? void 0 : Xe.universalMeControlPWAEnabled) &amp;&amp; void 0 !== Je &amp;&amp; Je</w:t>
      </w:r>
    </w:p>
    <w:p w14:paraId="3F3D4239" w14:textId="77777777" w:rsidR="005E6A9E" w:rsidRDefault="005E6A9E" w:rsidP="005E6A9E">
      <w:pPr>
        <w:pStyle w:val="Style1"/>
      </w:pPr>
      <w:r>
        <w:t xml:space="preserve">                  , Bt = null !== (Ye = null === (Ze = Gn.userPreferenceGates) || void 0 === Ze ? void 0 : Ze.userPreferenceEnabled) &amp;&amp; void 0 !== Ye &amp;&amp; Ye</w:t>
      </w:r>
    </w:p>
    <w:p w14:paraId="2C2266CA" w14:textId="77777777" w:rsidR="005E6A9E" w:rsidRDefault="005E6A9E" w:rsidP="005E6A9E">
      <w:pPr>
        <w:pStyle w:val="Style1"/>
      </w:pPr>
      <w:r>
        <w:t xml:space="preserve">                  , xt = null !== (en = null === ($e = Gn.wacHostGates) || void 0 === $e ? void 0 : $e.wacHostVisioWacHostEnabled) &amp;&amp; void 0 !== en &amp;&amp; en</w:t>
      </w:r>
    </w:p>
    <w:p w14:paraId="3ECE244E" w14:textId="77777777" w:rsidR="005E6A9E" w:rsidRDefault="005E6A9E" w:rsidP="005E6A9E">
      <w:pPr>
        <w:pStyle w:val="Style1"/>
      </w:pPr>
      <w:r>
        <w:t xml:space="preserve">                  , Tt = null !== (tn = null === (nn = Gn.wacHostGates) || void 0 === nn ? void 0 : nn.wacHostEnabled) &amp;&amp; void 0 !== tn &amp;&amp; tn</w:t>
      </w:r>
    </w:p>
    <w:p w14:paraId="0553A4C6" w14:textId="77777777" w:rsidR="005E6A9E" w:rsidRDefault="005E6A9E" w:rsidP="005E6A9E">
      <w:pPr>
        <w:pStyle w:val="Style1"/>
      </w:pPr>
      <w:r>
        <w:t xml:space="preserve">                  , Lt = null !== (on = null === (an = Gn.webVitalsGates) || void 0 === an ? void 0 : an.webVitalsEnabled) &amp;&amp; void 0 !== on &amp;&amp; on</w:t>
      </w:r>
    </w:p>
    <w:p w14:paraId="74E4EAA3" w14:textId="77777777" w:rsidR="005E6A9E" w:rsidRDefault="005E6A9E" w:rsidP="005E6A9E">
      <w:pPr>
        <w:pStyle w:val="Style1"/>
      </w:pPr>
      <w:r>
        <w:t xml:space="preserve">                  , Ft = null !== (rn = null === (ln = Gn.yammerM365AppGates) || void 0 === ln ? void 0 : ln.yammerM365AppEnabled) &amp;&amp; void 0 !== rn &amp;&amp; rn</w:t>
      </w:r>
    </w:p>
    <w:p w14:paraId="0D0A5D96" w14:textId="77777777" w:rsidR="005E6A9E" w:rsidRDefault="005E6A9E" w:rsidP="005E6A9E">
      <w:pPr>
        <w:pStyle w:val="Style1"/>
      </w:pPr>
      <w:r>
        <w:t xml:space="preserve">                  , Ut = null !== (sn = null === (dn = Sn.appBarDefaultPinSet) || void 0 === dn ? void 0 : dn.value) &amp;&amp; void 0 !== sn ? sn : ""</w:t>
      </w:r>
    </w:p>
    <w:p w14:paraId="61B50C65" w14:textId="77777777" w:rsidR="005E6A9E" w:rsidRDefault="005E6A9E" w:rsidP="005E6A9E">
      <w:pPr>
        <w:pStyle w:val="Style1"/>
      </w:pPr>
      <w:r>
        <w:t xml:space="preserve">                  , It = null !== (cn = null === (un = Sn.wacStartPageConfig) || void 0 === un ? void 0 : un.commercialStartPageApps) &amp;&amp; void 0 !== cn ? cn : ""</w:t>
      </w:r>
    </w:p>
    <w:p w14:paraId="79A974C6" w14:textId="77777777" w:rsidR="005E6A9E" w:rsidRDefault="005E6A9E" w:rsidP="005E6A9E">
      <w:pPr>
        <w:pStyle w:val="Style1"/>
      </w:pPr>
      <w:r>
        <w:t xml:space="preserve">                  , qt = null !== (pn = null === (vn = Sn.wacStartPageConfig) || void 0 === vn ? void 0 : vn.consumerStartPageApps) &amp;&amp; void 0 !== pn ? pn : ""</w:t>
      </w:r>
    </w:p>
    <w:p w14:paraId="74F1DA52" w14:textId="77777777" w:rsidR="005E6A9E" w:rsidRDefault="005E6A9E" w:rsidP="005E6A9E">
      <w:pPr>
        <w:pStyle w:val="Style1"/>
      </w:pPr>
      <w:r>
        <w:t xml:space="preserve">                  , Nt = null !== (fn = null === (bn = Sn.wacHost) || void 0 === bn ? void 0 : bn.wacHostApps) &amp;&amp; void 0 !== fn ? fn : ""</w:t>
      </w:r>
    </w:p>
    <w:p w14:paraId="7D516882" w14:textId="77777777" w:rsidR="005E6A9E" w:rsidRDefault="005E6A9E" w:rsidP="005E6A9E">
      <w:pPr>
        <w:pStyle w:val="Style1"/>
      </w:pPr>
      <w:r>
        <w:t xml:space="preserve">                  , Rt = null !== (En = null === (mn = Sn.wacHost) || void 0 === mn ? void 0 : mn.wacHostAppsConsumer) &amp;&amp; void 0 !== En ? En : ""</w:t>
      </w:r>
    </w:p>
    <w:p w14:paraId="372332A5" w14:textId="77777777" w:rsidR="005E6A9E" w:rsidRDefault="005E6A9E" w:rsidP="005E6A9E">
      <w:pPr>
        <w:pStyle w:val="Style1"/>
      </w:pPr>
      <w:r>
        <w:t xml:space="preserve">                  , Qt = Pt || "1" === Fn.acctsw</w:t>
      </w:r>
    </w:p>
    <w:p w14:paraId="5C5AC1AD" w14:textId="77777777" w:rsidR="005E6A9E" w:rsidRDefault="005E6A9E" w:rsidP="005E6A9E">
      <w:pPr>
        <w:pStyle w:val="Style1"/>
      </w:pPr>
      <w:r>
        <w:t xml:space="preserve">                  , zt = Xn &amp;&amp; "1" === Fn.darkmodeoverride</w:t>
      </w:r>
    </w:p>
    <w:p w14:paraId="20C4EC9B" w14:textId="77777777" w:rsidR="005E6A9E" w:rsidRDefault="005E6A9E" w:rsidP="005E6A9E">
      <w:pPr>
        <w:pStyle w:val="Style1"/>
      </w:pPr>
      <w:r>
        <w:t xml:space="preserve">                  , Kt = function(e) {</w:t>
      </w:r>
    </w:p>
    <w:p w14:paraId="3DB5B938" w14:textId="77777777" w:rsidR="005E6A9E" w:rsidRDefault="005E6A9E" w:rsidP="005E6A9E">
      <w:pPr>
        <w:pStyle w:val="Style1"/>
      </w:pPr>
      <w:r>
        <w:t xml:space="preserve">                    return null != e &amp;&amp; "allotments" == e.toLowerCase() ? e : ""</w:t>
      </w:r>
    </w:p>
    <w:p w14:paraId="7F8F7B0C" w14:textId="77777777" w:rsidR="005E6A9E" w:rsidRDefault="005E6A9E" w:rsidP="005E6A9E">
      <w:pPr>
        <w:pStyle w:val="Style1"/>
      </w:pPr>
      <w:r>
        <w:t xml:space="preserve">                }(Fn.scenarioid)</w:t>
      </w:r>
    </w:p>
    <w:p w14:paraId="3E70762B" w14:textId="77777777" w:rsidR="005E6A9E" w:rsidRDefault="005E6A9E" w:rsidP="005E6A9E">
      <w:pPr>
        <w:pStyle w:val="Style1"/>
      </w:pPr>
      <w:r>
        <w:t xml:space="preserve">                  , Xt = function(e) {</w:t>
      </w:r>
    </w:p>
    <w:p w14:paraId="7B721E5E" w14:textId="77777777" w:rsidR="005E6A9E" w:rsidRDefault="005E6A9E" w:rsidP="005E6A9E">
      <w:pPr>
        <w:pStyle w:val="Style1"/>
      </w:pPr>
      <w:r>
        <w:t xml:space="preserve">                    var n, t, i, a, o, l, r = e.isCommercialUser, d = e.featureGates, s = (r ? e.commercialStartPageApps : e.consumerStartPageApps).split(",");</w:t>
      </w:r>
    </w:p>
    <w:p w14:paraId="6403F8AD" w14:textId="77777777" w:rsidR="005E6A9E" w:rsidRDefault="005E6A9E" w:rsidP="005E6A9E">
      <w:pPr>
        <w:pStyle w:val="Style1"/>
      </w:pPr>
      <w:r>
        <w:t xml:space="preserve">                    if (r) {</w:t>
      </w:r>
    </w:p>
    <w:p w14:paraId="076800DC" w14:textId="77777777" w:rsidR="005E6A9E" w:rsidRDefault="005E6A9E" w:rsidP="005E6A9E">
      <w:pPr>
        <w:pStyle w:val="Style1"/>
      </w:pPr>
      <w:r>
        <w:t xml:space="preserve">                        var u = null !== (t = null === (n = d.wacStartPageConfigGates) || void 0 === n ? void 0 : n.wacStartPageConfigVisioStartPageEnabled) &amp;&amp; void 0 !== t &amp;&amp; t</w:t>
      </w:r>
    </w:p>
    <w:p w14:paraId="3BF59CA3" w14:textId="77777777" w:rsidR="005E6A9E" w:rsidRDefault="005E6A9E" w:rsidP="005E6A9E">
      <w:pPr>
        <w:pStyle w:val="Style1"/>
      </w:pPr>
      <w:r>
        <w:t xml:space="preserve">                          , v = null !== (a = null === (i = d.modernWhiteboardStartGates) || void 0 === i ? void 0 : i.modernWhiteboardStartEnabled) &amp;&amp; void 0 !== a &amp;&amp; a</w:t>
      </w:r>
    </w:p>
    <w:p w14:paraId="5886F334" w14:textId="77777777" w:rsidR="005E6A9E" w:rsidRDefault="005E6A9E" w:rsidP="005E6A9E">
      <w:pPr>
        <w:pStyle w:val="Style1"/>
      </w:pPr>
      <w:r>
        <w:t xml:space="preserve">                          , p = null !== (l = null === (o = d.modernClipChampStartGates) || void 0 === o ? void 0 : o.modernClipChampStartEnabled) &amp;&amp; void 0 !== l &amp;&amp; l;</w:t>
      </w:r>
    </w:p>
    <w:p w14:paraId="4C2CF180" w14:textId="77777777" w:rsidR="005E6A9E" w:rsidRDefault="005E6A9E" w:rsidP="005E6A9E">
      <w:pPr>
        <w:pStyle w:val="Style1"/>
      </w:pPr>
      <w:r>
        <w:t xml:space="preserve">                        u &amp;&amp; !s.includes(c.a.Visio.toLowerCase()) &amp;&amp; s.push(c.a.Visio.toLowerCase()),</w:t>
      </w:r>
    </w:p>
    <w:p w14:paraId="73398CA5" w14:textId="77777777" w:rsidR="005E6A9E" w:rsidRDefault="005E6A9E" w:rsidP="005E6A9E">
      <w:pPr>
        <w:pStyle w:val="Style1"/>
      </w:pPr>
      <w:r>
        <w:t xml:space="preserve">                        v &amp;&amp; !s.includes(c.a.Whiteboard.toLowerCase()) &amp;&amp; s.push(c.a.Whiteboard.toLowerCase()),</w:t>
      </w:r>
    </w:p>
    <w:p w14:paraId="01D58B49" w14:textId="77777777" w:rsidR="005E6A9E" w:rsidRDefault="005E6A9E" w:rsidP="005E6A9E">
      <w:pPr>
        <w:pStyle w:val="Style1"/>
      </w:pPr>
      <w:r>
        <w:t xml:space="preserve">                        p &amp;&amp; !s.includes(c.a.Clipchamp.toLowerCase()) &amp;&amp; s.push(c.a.Clipchamp.toLowerCase())</w:t>
      </w:r>
    </w:p>
    <w:p w14:paraId="784D0E03" w14:textId="77777777" w:rsidR="005E6A9E" w:rsidRDefault="005E6A9E" w:rsidP="005E6A9E">
      <w:pPr>
        <w:pStyle w:val="Style1"/>
      </w:pPr>
      <w:r>
        <w:t xml:space="preserve">                    }</w:t>
      </w:r>
    </w:p>
    <w:p w14:paraId="3F1F8686" w14:textId="77777777" w:rsidR="005E6A9E" w:rsidRDefault="005E6A9E" w:rsidP="005E6A9E">
      <w:pPr>
        <w:pStyle w:val="Style1"/>
      </w:pPr>
      <w:r>
        <w:t xml:space="preserve">                    return s</w:t>
      </w:r>
    </w:p>
    <w:p w14:paraId="37788FC8" w14:textId="77777777" w:rsidR="005E6A9E" w:rsidRDefault="005E6A9E" w:rsidP="005E6A9E">
      <w:pPr>
        <w:pStyle w:val="Style1"/>
      </w:pPr>
      <w:r>
        <w:t xml:space="preserve">                }({</w:t>
      </w:r>
    </w:p>
    <w:p w14:paraId="2730C1FA" w14:textId="77777777" w:rsidR="005E6A9E" w:rsidRDefault="005E6A9E" w:rsidP="005E6A9E">
      <w:pPr>
        <w:pStyle w:val="Style1"/>
      </w:pPr>
      <w:r>
        <w:t xml:space="preserve">                    isCommercialUser: Wn,</w:t>
      </w:r>
    </w:p>
    <w:p w14:paraId="148E50E4" w14:textId="77777777" w:rsidR="005E6A9E" w:rsidRDefault="005E6A9E" w:rsidP="005E6A9E">
      <w:pPr>
        <w:pStyle w:val="Style1"/>
      </w:pPr>
      <w:r>
        <w:t xml:space="preserve">                    featureGates: Gn,</w:t>
      </w:r>
    </w:p>
    <w:p w14:paraId="32C1EFBB" w14:textId="77777777" w:rsidR="005E6A9E" w:rsidRDefault="005E6A9E" w:rsidP="005E6A9E">
      <w:pPr>
        <w:pStyle w:val="Style1"/>
      </w:pPr>
      <w:r>
        <w:t xml:space="preserve">                    commercialStartPageApps: It,</w:t>
      </w:r>
    </w:p>
    <w:p w14:paraId="5516958D" w14:textId="77777777" w:rsidR="005E6A9E" w:rsidRDefault="005E6A9E" w:rsidP="005E6A9E">
      <w:pPr>
        <w:pStyle w:val="Style1"/>
      </w:pPr>
      <w:r>
        <w:t xml:space="preserve">                    consumerStartPageApps: qt</w:t>
      </w:r>
    </w:p>
    <w:p w14:paraId="5E741A09" w14:textId="77777777" w:rsidR="005E6A9E" w:rsidRDefault="005E6A9E" w:rsidP="005E6A9E">
      <w:pPr>
        <w:pStyle w:val="Style1"/>
      </w:pPr>
      <w:r>
        <w:t xml:space="preserve">                })</w:t>
      </w:r>
    </w:p>
    <w:p w14:paraId="2717C6FA" w14:textId="77777777" w:rsidR="005E6A9E" w:rsidRDefault="005E6A9E" w:rsidP="005E6A9E">
      <w:pPr>
        <w:pStyle w:val="Style1"/>
      </w:pPr>
      <w:r>
        <w:t xml:space="preserve">                  , Jt = function(e) {</w:t>
      </w:r>
    </w:p>
    <w:p w14:paraId="56393A63" w14:textId="77777777" w:rsidR="005E6A9E" w:rsidRDefault="005E6A9E" w:rsidP="005E6A9E">
      <w:pPr>
        <w:pStyle w:val="Style1"/>
      </w:pPr>
      <w:r>
        <w:t xml:space="preserve">                    var n = e.isConsumerUser</w:t>
      </w:r>
    </w:p>
    <w:p w14:paraId="6C81D270" w14:textId="77777777" w:rsidR="005E6A9E" w:rsidRDefault="005E6A9E" w:rsidP="005E6A9E">
      <w:pPr>
        <w:pStyle w:val="Style1"/>
      </w:pPr>
      <w:r>
        <w:t xml:space="preserve">                      , t = e.visioWacHostEnabled</w:t>
      </w:r>
    </w:p>
    <w:p w14:paraId="4B72F0CC" w14:textId="77777777" w:rsidR="005E6A9E" w:rsidRDefault="005E6A9E" w:rsidP="005E6A9E">
      <w:pPr>
        <w:pStyle w:val="Style1"/>
      </w:pPr>
      <w:r>
        <w:t xml:space="preserve">                      , i = e.wacHostApps</w:t>
      </w:r>
    </w:p>
    <w:p w14:paraId="138CA159" w14:textId="77777777" w:rsidR="005E6A9E" w:rsidRDefault="005E6A9E" w:rsidP="005E6A9E">
      <w:pPr>
        <w:pStyle w:val="Style1"/>
      </w:pPr>
      <w:r>
        <w:t xml:space="preserve">                      , a = e.wacHostAppsConsumer;</w:t>
      </w:r>
    </w:p>
    <w:p w14:paraId="151681A4" w14:textId="77777777" w:rsidR="005E6A9E" w:rsidRDefault="005E6A9E" w:rsidP="005E6A9E">
      <w:pPr>
        <w:pStyle w:val="Style1"/>
      </w:pPr>
      <w:r>
        <w:t xml:space="preserve">                    if (e.isCommercialUser) {</w:t>
      </w:r>
    </w:p>
    <w:p w14:paraId="1B782DCC" w14:textId="77777777" w:rsidR="005E6A9E" w:rsidRDefault="005E6A9E" w:rsidP="005E6A9E">
      <w:pPr>
        <w:pStyle w:val="Style1"/>
      </w:pPr>
      <w:r>
        <w:t xml:space="preserve">                        var o = "" === i ? [] : i.split(",");</w:t>
      </w:r>
    </w:p>
    <w:p w14:paraId="6C81ADF1" w14:textId="77777777" w:rsidR="005E6A9E" w:rsidRDefault="005E6A9E" w:rsidP="005E6A9E">
      <w:pPr>
        <w:pStyle w:val="Style1"/>
      </w:pPr>
      <w:r>
        <w:t xml:space="preserve">                        return t &amp;&amp; o.push("visio"),</w:t>
      </w:r>
    </w:p>
    <w:p w14:paraId="45FAF7A7" w14:textId="77777777" w:rsidR="005E6A9E" w:rsidRDefault="005E6A9E" w:rsidP="005E6A9E">
      <w:pPr>
        <w:pStyle w:val="Style1"/>
      </w:pPr>
      <w:r>
        <w:t xml:space="preserve">                        o</w:t>
      </w:r>
    </w:p>
    <w:p w14:paraId="47FB9A4F" w14:textId="77777777" w:rsidR="005E6A9E" w:rsidRDefault="005E6A9E" w:rsidP="005E6A9E">
      <w:pPr>
        <w:pStyle w:val="Style1"/>
      </w:pPr>
      <w:r>
        <w:t xml:space="preserve">                    }</w:t>
      </w:r>
    </w:p>
    <w:p w14:paraId="1A5B9DF8" w14:textId="77777777" w:rsidR="005E6A9E" w:rsidRDefault="005E6A9E" w:rsidP="005E6A9E">
      <w:pPr>
        <w:pStyle w:val="Style1"/>
      </w:pPr>
      <w:r>
        <w:t xml:space="preserve">                    return n ? "" === a ? [] : a.split(",") : []</w:t>
      </w:r>
    </w:p>
    <w:p w14:paraId="47C801B2" w14:textId="77777777" w:rsidR="005E6A9E" w:rsidRDefault="005E6A9E" w:rsidP="005E6A9E">
      <w:pPr>
        <w:pStyle w:val="Style1"/>
      </w:pPr>
      <w:r>
        <w:t xml:space="preserve">                }({</w:t>
      </w:r>
    </w:p>
    <w:p w14:paraId="5EF5D1E5" w14:textId="77777777" w:rsidR="005E6A9E" w:rsidRDefault="005E6A9E" w:rsidP="005E6A9E">
      <w:pPr>
        <w:pStyle w:val="Style1"/>
      </w:pPr>
      <w:r>
        <w:t xml:space="preserve">                    isCommercialUser: Wn,</w:t>
      </w:r>
    </w:p>
    <w:p w14:paraId="17821BEE" w14:textId="77777777" w:rsidR="005E6A9E" w:rsidRDefault="005E6A9E" w:rsidP="005E6A9E">
      <w:pPr>
        <w:pStyle w:val="Style1"/>
      </w:pPr>
      <w:r>
        <w:t xml:space="preserve">                    isConsumerUser: _n,</w:t>
      </w:r>
    </w:p>
    <w:p w14:paraId="757635DA" w14:textId="77777777" w:rsidR="005E6A9E" w:rsidRDefault="005E6A9E" w:rsidP="005E6A9E">
      <w:pPr>
        <w:pStyle w:val="Style1"/>
      </w:pPr>
      <w:r>
        <w:t xml:space="preserve">                    visioWacHostEnabled: xt,</w:t>
      </w:r>
    </w:p>
    <w:p w14:paraId="52FCD578" w14:textId="77777777" w:rsidR="005E6A9E" w:rsidRDefault="005E6A9E" w:rsidP="005E6A9E">
      <w:pPr>
        <w:pStyle w:val="Style1"/>
      </w:pPr>
      <w:r>
        <w:t xml:space="preserve">                    wacHostApps: Nt,</w:t>
      </w:r>
    </w:p>
    <w:p w14:paraId="48963E60" w14:textId="77777777" w:rsidR="005E6A9E" w:rsidRDefault="005E6A9E" w:rsidP="005E6A9E">
      <w:pPr>
        <w:pStyle w:val="Style1"/>
      </w:pPr>
      <w:r>
        <w:t xml:space="preserve">                    wacHostAppsConsumer: Rt</w:t>
      </w:r>
    </w:p>
    <w:p w14:paraId="46E3C44A" w14:textId="77777777" w:rsidR="005E6A9E" w:rsidRDefault="005E6A9E" w:rsidP="005E6A9E">
      <w:pPr>
        <w:pStyle w:val="Style1"/>
      </w:pPr>
      <w:r>
        <w:t xml:space="preserve">                })</w:t>
      </w:r>
    </w:p>
    <w:p w14:paraId="2AEE1570" w14:textId="77777777" w:rsidR="005E6A9E" w:rsidRDefault="005E6A9E" w:rsidP="005E6A9E">
      <w:pPr>
        <w:pStyle w:val="Style1"/>
      </w:pPr>
      <w:r>
        <w:t xml:space="preserve">                  , Zt = r(Xt)</w:t>
      </w:r>
    </w:p>
    <w:p w14:paraId="0AB93944" w14:textId="77777777" w:rsidR="005E6A9E" w:rsidRDefault="005E6A9E" w:rsidP="005E6A9E">
      <w:pPr>
        <w:pStyle w:val="Style1"/>
      </w:pPr>
      <w:r>
        <w:t xml:space="preserve">                  , Yt = In &amp;&amp; !Tn</w:t>
      </w:r>
    </w:p>
    <w:p w14:paraId="7ED6956E" w14:textId="77777777" w:rsidR="005E6A9E" w:rsidRDefault="005E6A9E" w:rsidP="005E6A9E">
      <w:pPr>
        <w:pStyle w:val="Style1"/>
      </w:pPr>
      <w:r>
        <w:t xml:space="preserve">                  , $t = Wn &amp;&amp; Qn || _n &amp;&amp; !Dn &amp;&amp; Qn</w:t>
      </w:r>
    </w:p>
    <w:p w14:paraId="092F91DA" w14:textId="77777777" w:rsidR="005E6A9E" w:rsidRDefault="005E6A9E" w:rsidP="005E6A9E">
      <w:pPr>
        <w:pStyle w:val="Style1"/>
      </w:pPr>
      <w:r>
        <w:t xml:space="preserve">                  , ei = ot &amp;&amp; !Ln</w:t>
      </w:r>
    </w:p>
    <w:p w14:paraId="00FB1976" w14:textId="77777777" w:rsidR="005E6A9E" w:rsidRDefault="005E6A9E" w:rsidP="005E6A9E">
      <w:pPr>
        <w:pStyle w:val="Style1"/>
      </w:pPr>
      <w:r>
        <w:t xml:space="preserve">                  , ni = dt &amp;&amp; Wn &amp;&amp; (!kn || rt)</w:t>
      </w:r>
    </w:p>
    <w:p w14:paraId="3C0C7F5C" w14:textId="77777777" w:rsidR="005E6A9E" w:rsidRDefault="005E6A9E" w:rsidP="005E6A9E">
      <w:pPr>
        <w:pStyle w:val="Style1"/>
      </w:pPr>
      <w:r>
        <w:t xml:space="preserve">                  , ti = ft &amp;&amp; !Ln</w:t>
      </w:r>
    </w:p>
    <w:p w14:paraId="467ECECE" w14:textId="77777777" w:rsidR="005E6A9E" w:rsidRDefault="005E6A9E" w:rsidP="005E6A9E">
      <w:pPr>
        <w:pStyle w:val="Style1"/>
      </w:pPr>
      <w:r>
        <w:t xml:space="preserve">                  , ii = Ct &amp;&amp; !Ln</w:t>
      </w:r>
    </w:p>
    <w:p w14:paraId="09D086BC" w14:textId="77777777" w:rsidR="005E6A9E" w:rsidRDefault="005E6A9E" w:rsidP="005E6A9E">
      <w:pPr>
        <w:pStyle w:val="Style1"/>
      </w:pPr>
      <w:r>
        <w:t xml:space="preserve">                  , ai = _n || Hn</w:t>
      </w:r>
    </w:p>
    <w:p w14:paraId="1FCDA23B" w14:textId="77777777" w:rsidR="005E6A9E" w:rsidRDefault="005E6A9E" w:rsidP="005E6A9E">
      <w:pPr>
        <w:pStyle w:val="Style1"/>
      </w:pPr>
      <w:r>
        <w:t xml:space="preserve">                  , oi = Bn &amp;&amp; (Wn || !0)</w:t>
      </w:r>
    </w:p>
    <w:p w14:paraId="2ED5734C" w14:textId="77777777" w:rsidR="005E6A9E" w:rsidRDefault="005E6A9E" w:rsidP="005E6A9E">
      <w:pPr>
        <w:pStyle w:val="Style1"/>
      </w:pPr>
      <w:r>
        <w:t xml:space="preserve">                  , li = xn &amp;&amp; (!Wn || !Tn || tt);</w:t>
      </w:r>
    </w:p>
    <w:p w14:paraId="4DB4F77C" w14:textId="77777777" w:rsidR="005E6A9E" w:rsidRDefault="005E6A9E" w:rsidP="005E6A9E">
      <w:pPr>
        <w:pStyle w:val="Style1"/>
      </w:pPr>
      <w:r>
        <w:t xml:space="preserve">                return (_t = _t &amp;&amp; ut &amp;&amp; (Wt ? Mn || jn : Mn)) &amp;&amp; Vn &amp;&amp; (_t = !!(null === (gn = null === Windows || void 0 === Windows ? void 0 : Windows.Security.Authentication.Web.Core.WebAuthenticationCoreManager) || void 0 === gn ? void 0 : gn.findAllAccountsAsync) &amp;&amp; null !== (yn = null === (wn = null === (An = null === (Cn = null === (hn = Windows.Foundation) || void 0 === hn ? void 0 : hn.Metadata) || void 0 === Cn ? void 0 : Cn.ApiInformation) || void 0 === An ? void 0 : An.isMethodPresent) || void 0 === wn ? void 0 : wn.call(An, "Windows.Security.Authentication.Web.Core.WebAuthenticationCoreManager", "FindAllAccountsAsync")) &amp;&amp; void 0 !== yn &amp;&amp; yn &amp;&amp; d({</w:t>
      </w:r>
    </w:p>
    <w:p w14:paraId="328737D3" w14:textId="77777777" w:rsidR="005E6A9E" w:rsidRDefault="005E6A9E" w:rsidP="005E6A9E">
      <w:pPr>
        <w:pStyle w:val="Style1"/>
      </w:pPr>
      <w:r>
        <w:t xml:space="preserve">                    build: 1091,</w:t>
      </w:r>
    </w:p>
    <w:p w14:paraId="08756316" w14:textId="77777777" w:rsidR="005E6A9E" w:rsidRDefault="005E6A9E" w:rsidP="005E6A9E">
      <w:pPr>
        <w:pStyle w:val="Style1"/>
      </w:pPr>
      <w:r>
        <w:t xml:space="preserve">                    major: 18,</w:t>
      </w:r>
    </w:p>
    <w:p w14:paraId="1A66F6C5" w14:textId="77777777" w:rsidR="005E6A9E" w:rsidRDefault="005E6A9E" w:rsidP="005E6A9E">
      <w:pPr>
        <w:pStyle w:val="Style1"/>
      </w:pPr>
      <w:r>
        <w:t xml:space="preserve">                    minor: 2205,</w:t>
      </w:r>
    </w:p>
    <w:p w14:paraId="7B15AABF" w14:textId="77777777" w:rsidR="005E6A9E" w:rsidRDefault="005E6A9E" w:rsidP="005E6A9E">
      <w:pPr>
        <w:pStyle w:val="Style1"/>
      </w:pPr>
      <w:r>
        <w:t xml:space="preserve">                    revision: 0</w:t>
      </w:r>
    </w:p>
    <w:p w14:paraId="094450A9" w14:textId="77777777" w:rsidR="005E6A9E" w:rsidRDefault="005E6A9E" w:rsidP="005E6A9E">
      <w:pPr>
        <w:pStyle w:val="Style1"/>
      </w:pPr>
      <w:r>
        <w:t xml:space="preserve">                })),</w:t>
      </w:r>
    </w:p>
    <w:p w14:paraId="1CD70CD5" w14:textId="77777777" w:rsidR="005E6A9E" w:rsidRDefault="005E6A9E" w:rsidP="005E6A9E">
      <w:pPr>
        <w:pStyle w:val="Style1"/>
      </w:pPr>
      <w:r>
        <w:t xml:space="preserve">                {</w:t>
      </w:r>
    </w:p>
    <w:p w14:paraId="01140C04" w14:textId="77777777" w:rsidR="005E6A9E" w:rsidRDefault="005E6A9E" w:rsidP="005E6A9E">
      <w:pPr>
        <w:pStyle w:val="Style1"/>
      </w:pPr>
      <w:r>
        <w:t xml:space="preserve">                    accountSwitchingEnabled: Qt,</w:t>
      </w:r>
    </w:p>
    <w:p w14:paraId="791DB79D" w14:textId="77777777" w:rsidR="005E6A9E" w:rsidRDefault="005E6A9E" w:rsidP="005E6A9E">
      <w:pPr>
        <w:pStyle w:val="Style1"/>
      </w:pPr>
      <w:r>
        <w:t xml:space="preserve">                    activityBasedTimeoutEnabled: Un &amp;&amp; Wn,</w:t>
      </w:r>
    </w:p>
    <w:p w14:paraId="0419EACA" w14:textId="77777777" w:rsidR="005E6A9E" w:rsidRDefault="005E6A9E" w:rsidP="005E6A9E">
      <w:pPr>
        <w:pStyle w:val="Style1"/>
      </w:pPr>
      <w:r>
        <w:t xml:space="preserve">                    altaBrandingChangesEnabled: ai,</w:t>
      </w:r>
    </w:p>
    <w:p w14:paraId="715103D9" w14:textId="77777777" w:rsidR="005E6A9E" w:rsidRDefault="005E6A9E" w:rsidP="005E6A9E">
      <w:pPr>
        <w:pStyle w:val="Style1"/>
      </w:pPr>
      <w:r>
        <w:t xml:space="preserve">                    appBarDefaultPinSet: Ut,</w:t>
      </w:r>
    </w:p>
    <w:p w14:paraId="4C0D8C13" w14:textId="77777777" w:rsidR="005E6A9E" w:rsidRDefault="005E6A9E" w:rsidP="005E6A9E">
      <w:pPr>
        <w:pStyle w:val="Style1"/>
      </w:pPr>
      <w:r>
        <w:t xml:space="preserve">                    appBarDragDropEnabled: qn,</w:t>
      </w:r>
    </w:p>
    <w:p w14:paraId="3EC392A3" w14:textId="77777777" w:rsidR="005E6A9E" w:rsidRDefault="005E6A9E" w:rsidP="005E6A9E">
      <w:pPr>
        <w:pStyle w:val="Style1"/>
      </w:pPr>
      <w:r>
        <w:t xml:space="preserve">                    appBarEnabled: Yt,</w:t>
      </w:r>
    </w:p>
    <w:p w14:paraId="6FDD59F8" w14:textId="77777777" w:rsidR="005E6A9E" w:rsidRDefault="005E6A9E" w:rsidP="005E6A9E">
      <w:pPr>
        <w:pStyle w:val="Style1"/>
      </w:pPr>
      <w:r>
        <w:t xml:space="preserve">                    appBarMicaStylesEnabled: Nn,</w:t>
      </w:r>
    </w:p>
    <w:p w14:paraId="19D1685F" w14:textId="77777777" w:rsidR="005E6A9E" w:rsidRDefault="005E6A9E" w:rsidP="005E6A9E">
      <w:pPr>
        <w:pStyle w:val="Style1"/>
      </w:pPr>
      <w:r>
        <w:t xml:space="preserve">                    appBarOverflowOnlyEnabled: Rn,</w:t>
      </w:r>
    </w:p>
    <w:p w14:paraId="119DBFEF" w14:textId="77777777" w:rsidR="005E6A9E" w:rsidRDefault="005E6A9E" w:rsidP="005E6A9E">
      <w:pPr>
        <w:pStyle w:val="Style1"/>
      </w:pPr>
      <w:r>
        <w:t xml:space="preserve">                    appBarPinningEnabled: $t,</w:t>
      </w:r>
    </w:p>
    <w:p w14:paraId="6BD8E8DF" w14:textId="77777777" w:rsidR="005E6A9E" w:rsidRDefault="005E6A9E" w:rsidP="005E6A9E">
      <w:pPr>
        <w:pStyle w:val="Style1"/>
      </w:pPr>
      <w:r>
        <w:t xml:space="preserve">                    bottomTrayEnabled: Tn &amp;&amp; Wn,</w:t>
      </w:r>
    </w:p>
    <w:p w14:paraId="7B6AA3ED" w14:textId="77777777" w:rsidR="005E6A9E" w:rsidRDefault="005E6A9E" w:rsidP="005E6A9E">
      <w:pPr>
        <w:pStyle w:val="Style1"/>
      </w:pPr>
      <w:r>
        <w:t xml:space="preserve">                    contentActionsEnabled: Jn,</w:t>
      </w:r>
    </w:p>
    <w:p w14:paraId="451FB11C" w14:textId="77777777" w:rsidR="005E6A9E" w:rsidRDefault="005E6A9E" w:rsidP="005E6A9E">
      <w:pPr>
        <w:pStyle w:val="Style1"/>
      </w:pPr>
      <w:r>
        <w:t xml:space="preserve">                    createDocAspxExcelEnabled: Zn &amp;&amp; On,</w:t>
      </w:r>
    </w:p>
    <w:p w14:paraId="6BDA5C4E" w14:textId="77777777" w:rsidR="005E6A9E" w:rsidRDefault="005E6A9E" w:rsidP="005E6A9E">
      <w:pPr>
        <w:pStyle w:val="Style1"/>
      </w:pPr>
      <w:r>
        <w:t xml:space="preserve">                    createDocAspxPowerPointEnabled: Yn &amp;&amp; On,</w:t>
      </w:r>
    </w:p>
    <w:p w14:paraId="33141413" w14:textId="77777777" w:rsidR="005E6A9E" w:rsidRDefault="005E6A9E" w:rsidP="005E6A9E">
      <w:pPr>
        <w:pStyle w:val="Style1"/>
      </w:pPr>
      <w:r>
        <w:t xml:space="preserve">                    createDocAspxVisioEnabled: $n &amp;&amp; On,</w:t>
      </w:r>
    </w:p>
    <w:p w14:paraId="2452DA92" w14:textId="77777777" w:rsidR="005E6A9E" w:rsidRDefault="005E6A9E" w:rsidP="005E6A9E">
      <w:pPr>
        <w:pStyle w:val="Style1"/>
      </w:pPr>
      <w:r>
        <w:t xml:space="preserve">                    createDocAspxWordEnabled: et &amp;&amp; On,</w:t>
      </w:r>
    </w:p>
    <w:p w14:paraId="1997D953" w14:textId="77777777" w:rsidR="005E6A9E" w:rsidRDefault="005E6A9E" w:rsidP="005E6A9E">
      <w:pPr>
        <w:pStyle w:val="Style1"/>
      </w:pPr>
      <w:r>
        <w:t xml:space="preserve">                    createOneDriveDocApiEnabled: oi,</w:t>
      </w:r>
    </w:p>
    <w:p w14:paraId="71790729" w14:textId="77777777" w:rsidR="005E6A9E" w:rsidRDefault="005E6A9E" w:rsidP="005E6A9E">
      <w:pPr>
        <w:pStyle w:val="Style1"/>
      </w:pPr>
      <w:r>
        <w:t xml:space="preserve">                    createStreamPlaylistEnabled: nt,</w:t>
      </w:r>
    </w:p>
    <w:p w14:paraId="4B14B112" w14:textId="77777777" w:rsidR="005E6A9E" w:rsidRDefault="005E6A9E" w:rsidP="005E6A9E">
      <w:pPr>
        <w:pStyle w:val="Style1"/>
      </w:pPr>
      <w:r>
        <w:t xml:space="preserve">                    createVisioEnabled: Wn,</w:t>
      </w:r>
    </w:p>
    <w:p w14:paraId="73D9DF12" w14:textId="77777777" w:rsidR="005E6A9E" w:rsidRDefault="005E6A9E" w:rsidP="005E6A9E">
      <w:pPr>
        <w:pStyle w:val="Style1"/>
      </w:pPr>
      <w:r>
        <w:t xml:space="preserve">                    darkModeEnabled: Kn,</w:t>
      </w:r>
    </w:p>
    <w:p w14:paraId="084FA616" w14:textId="77777777" w:rsidR="005E6A9E" w:rsidRDefault="005E6A9E" w:rsidP="005E6A9E">
      <w:pPr>
        <w:pStyle w:val="Style1"/>
      </w:pPr>
      <w:r>
        <w:t xml:space="preserve">                    darkModeOverride: zt,</w:t>
      </w:r>
    </w:p>
    <w:p w14:paraId="72A346DF" w14:textId="77777777" w:rsidR="005E6A9E" w:rsidRDefault="005E6A9E" w:rsidP="005E6A9E">
      <w:pPr>
        <w:pStyle w:val="Style1"/>
      </w:pPr>
      <w:r>
        <w:t xml:space="preserve">                    defaultHeaderLayoutEnabled: tt,</w:t>
      </w:r>
    </w:p>
    <w:p w14:paraId="7CE2D1A5" w14:textId="77777777" w:rsidR="005E6A9E" w:rsidRDefault="005E6A9E" w:rsidP="005E6A9E">
      <w:pPr>
        <w:pStyle w:val="Style1"/>
      </w:pPr>
      <w:r>
        <w:t xml:space="preserve">                    feedEnabled: at,</w:t>
      </w:r>
    </w:p>
    <w:p w14:paraId="249191DE" w14:textId="77777777" w:rsidR="005E6A9E" w:rsidRDefault="005E6A9E" w:rsidP="005E6A9E">
      <w:pPr>
        <w:pStyle w:val="Style1"/>
      </w:pPr>
      <w:r>
        <w:t xml:space="preserve">                    fluentHeader: ei || Yt,</w:t>
      </w:r>
    </w:p>
    <w:p w14:paraId="7F95ACEA" w14:textId="77777777" w:rsidR="005E6A9E" w:rsidRDefault="005E6A9E" w:rsidP="005E6A9E">
      <w:pPr>
        <w:pStyle w:val="Style1"/>
      </w:pPr>
      <w:r>
        <w:t xml:space="preserve">                    fluidCreateAbpEnabled: !1,</w:t>
      </w:r>
    </w:p>
    <w:p w14:paraId="2C1780D9" w14:textId="77777777" w:rsidR="005E6A9E" w:rsidRDefault="005E6A9E" w:rsidP="005E6A9E">
      <w:pPr>
        <w:pStyle w:val="Style1"/>
      </w:pPr>
      <w:r>
        <w:t xml:space="preserve">                    fluidCreateNewEnabled: lt &amp;&amp; ni,</w:t>
      </w:r>
    </w:p>
    <w:p w14:paraId="1CB6D7C8" w14:textId="77777777" w:rsidR="005E6A9E" w:rsidRDefault="005E6A9E" w:rsidP="005E6A9E">
      <w:pPr>
        <w:pStyle w:val="Style1"/>
      </w:pPr>
      <w:r>
        <w:t xml:space="preserve">                    fluidSupportEnabled: ni,</w:t>
      </w:r>
    </w:p>
    <w:p w14:paraId="2D80CA0E" w14:textId="77777777" w:rsidR="005E6A9E" w:rsidRDefault="005E6A9E" w:rsidP="005E6A9E">
      <w:pPr>
        <w:pStyle w:val="Style1"/>
      </w:pPr>
      <w:r>
        <w:t xml:space="preserve">                    isConsumerUser: _n,</w:t>
      </w:r>
    </w:p>
    <w:p w14:paraId="40D44FFB" w14:textId="77777777" w:rsidR="005E6A9E" w:rsidRDefault="005E6A9E" w:rsidP="005E6A9E">
      <w:pPr>
        <w:pStyle w:val="Style1"/>
      </w:pPr>
      <w:r>
        <w:t xml:space="preserve">                    isPwaInUwp: Vn,</w:t>
      </w:r>
    </w:p>
    <w:p w14:paraId="2C0D224E" w14:textId="77777777" w:rsidR="005E6A9E" w:rsidRDefault="005E6A9E" w:rsidP="005E6A9E">
      <w:pPr>
        <w:pStyle w:val="Style1"/>
      </w:pPr>
      <w:r>
        <w:t xml:space="preserve">                    lorByDefaultEnabled: st,</w:t>
      </w:r>
    </w:p>
    <w:p w14:paraId="0EE9E72D" w14:textId="77777777" w:rsidR="005E6A9E" w:rsidRDefault="005E6A9E" w:rsidP="005E6A9E">
      <w:pPr>
        <w:pStyle w:val="Style1"/>
      </w:pPr>
      <w:r>
        <w:t xml:space="preserve">                    m365AppsAboutEnabled: ct,</w:t>
      </w:r>
    </w:p>
    <w:p w14:paraId="3E565ED9" w14:textId="77777777" w:rsidR="005E6A9E" w:rsidRDefault="005E6A9E" w:rsidP="005E6A9E">
      <w:pPr>
        <w:pStyle w:val="Style1"/>
      </w:pPr>
      <w:r>
        <w:t xml:space="preserve">                    m365AppsEnabled: ut,</w:t>
      </w:r>
    </w:p>
    <w:p w14:paraId="128178D6" w14:textId="77777777" w:rsidR="005E6A9E" w:rsidRDefault="005E6A9E" w:rsidP="005E6A9E">
      <w:pPr>
        <w:pStyle w:val="Style1"/>
      </w:pPr>
      <w:r>
        <w:t xml:space="preserve">                    m365TestAppEnabled: vt &amp;&amp; ut,</w:t>
      </w:r>
    </w:p>
    <w:p w14:paraId="0C056098" w14:textId="77777777" w:rsidR="005E6A9E" w:rsidRDefault="005E6A9E" w:rsidP="005E6A9E">
      <w:pPr>
        <w:pStyle w:val="Style1"/>
      </w:pPr>
      <w:r>
        <w:t xml:space="preserve">                    memoryProfilingEnabled: pt,</w:t>
      </w:r>
    </w:p>
    <w:p w14:paraId="45575932" w14:textId="77777777" w:rsidR="005E6A9E" w:rsidRDefault="005E6A9E" w:rsidP="005E6A9E">
      <w:pPr>
        <w:pStyle w:val="Style1"/>
      </w:pPr>
      <w:r>
        <w:t xml:space="preserve">                    myContentEnabled: ti,</w:t>
      </w:r>
    </w:p>
    <w:p w14:paraId="4305B2EC" w14:textId="77777777" w:rsidR="005E6A9E" w:rsidRDefault="005E6A9E" w:rsidP="005E6A9E">
      <w:pPr>
        <w:pStyle w:val="Style1"/>
      </w:pPr>
      <w:r>
        <w:t xml:space="preserve">                    myContentGridViewEnabled: mt &amp;&amp; ti,</w:t>
      </w:r>
    </w:p>
    <w:p w14:paraId="4CADE6D1" w14:textId="77777777" w:rsidR="005E6A9E" w:rsidRDefault="005E6A9E" w:rsidP="005E6A9E">
      <w:pPr>
        <w:pStyle w:val="Style1"/>
      </w:pPr>
      <w:r>
        <w:t xml:space="preserve">                    nativeSearchInHeaderEnabled: li,</w:t>
      </w:r>
    </w:p>
    <w:p w14:paraId="467CCD05" w14:textId="77777777" w:rsidR="005E6A9E" w:rsidRDefault="005E6A9E" w:rsidP="005E6A9E">
      <w:pPr>
        <w:pStyle w:val="Style1"/>
      </w:pPr>
      <w:r>
        <w:t xml:space="preserve">                    outgoingLoginHintEnabled: bt &amp;&amp; Qt,</w:t>
      </w:r>
    </w:p>
    <w:p w14:paraId="3CD224A4" w14:textId="77777777" w:rsidR="005E6A9E" w:rsidRDefault="005E6A9E" w:rsidP="005E6A9E">
      <w:pPr>
        <w:pStyle w:val="Style1"/>
      </w:pPr>
      <w:r>
        <w:t xml:space="preserve">                    parkEnabled: Et &amp;&amp; it &amp;&amp; ut,</w:t>
      </w:r>
    </w:p>
    <w:p w14:paraId="64D469AA" w14:textId="77777777" w:rsidR="005E6A9E" w:rsidRDefault="005E6A9E" w:rsidP="005E6A9E">
      <w:pPr>
        <w:pStyle w:val="Style1"/>
      </w:pPr>
      <w:r>
        <w:t xml:space="preserve">                    peopleListViewEnabled: gt &amp;&amp; ti,</w:t>
      </w:r>
    </w:p>
    <w:p w14:paraId="43E6808A" w14:textId="77777777" w:rsidR="005E6A9E" w:rsidRDefault="005E6A9E" w:rsidP="005E6A9E">
      <w:pPr>
        <w:pStyle w:val="Style1"/>
      </w:pPr>
      <w:r>
        <w:t xml:space="preserve">                    pinningPeopleEnabled: ht &amp;&amp; ti,</w:t>
      </w:r>
    </w:p>
    <w:p w14:paraId="7CDE098B" w14:textId="77777777" w:rsidR="005E6A9E" w:rsidRDefault="005E6A9E" w:rsidP="005E6A9E">
      <w:pPr>
        <w:pStyle w:val="Style1"/>
      </w:pPr>
      <w:r>
        <w:t xml:space="preserve">                    pwaEnabled: Dn,</w:t>
      </w:r>
    </w:p>
    <w:p w14:paraId="6D210A69" w14:textId="77777777" w:rsidR="005E6A9E" w:rsidRDefault="005E6A9E" w:rsidP="005E6A9E">
      <w:pPr>
        <w:pStyle w:val="Style1"/>
      </w:pPr>
      <w:r>
        <w:t xml:space="preserve">                    quickAccessV1CustomPivotEnabled: ii &amp;&amp; At,</w:t>
      </w:r>
    </w:p>
    <w:p w14:paraId="27995429" w14:textId="77777777" w:rsidR="005E6A9E" w:rsidRDefault="005E6A9E" w:rsidP="005E6A9E">
      <w:pPr>
        <w:pStyle w:val="Style1"/>
      </w:pPr>
      <w:r>
        <w:t xml:space="preserve">                    quickAccessV1Enabled: ii,</w:t>
      </w:r>
    </w:p>
    <w:p w14:paraId="403E5FAB" w14:textId="77777777" w:rsidR="005E6A9E" w:rsidRDefault="005E6A9E" w:rsidP="005E6A9E">
      <w:pPr>
        <w:pStyle w:val="Style1"/>
      </w:pPr>
      <w:r>
        <w:t xml:space="preserve">                    quickAccessV1GridViewEnabled: ii &amp;&amp; wt,</w:t>
      </w:r>
    </w:p>
    <w:p w14:paraId="33E8F47F" w14:textId="77777777" w:rsidR="005E6A9E" w:rsidRDefault="005E6A9E" w:rsidP="005E6A9E">
      <w:pPr>
        <w:pStyle w:val="Style1"/>
      </w:pPr>
      <w:r>
        <w:t xml:space="preserve">                    remoteModulesEnabled: yt,</w:t>
      </w:r>
    </w:p>
    <w:p w14:paraId="0AF869A8" w14:textId="77777777" w:rsidR="005E6A9E" w:rsidRDefault="005E6A9E" w:rsidP="005E6A9E">
      <w:pPr>
        <w:pStyle w:val="Style1"/>
      </w:pPr>
      <w:r>
        <w:t xml:space="preserve">                    scenarioId: Kt,</w:t>
      </w:r>
    </w:p>
    <w:p w14:paraId="76FA0A60" w14:textId="77777777" w:rsidR="005E6A9E" w:rsidRDefault="005E6A9E" w:rsidP="005E6A9E">
      <w:pPr>
        <w:pStyle w:val="Style1"/>
      </w:pPr>
      <w:r>
        <w:t xml:space="preserve">                    sharedServicesEnabled: Gt,</w:t>
      </w:r>
    </w:p>
    <w:p w14:paraId="716CF57D" w14:textId="77777777" w:rsidR="005E6A9E" w:rsidRDefault="005E6A9E" w:rsidP="005E6A9E">
      <w:pPr>
        <w:pStyle w:val="Style1"/>
      </w:pPr>
      <w:r>
        <w:t xml:space="preserve">                    shellDocumentTitleEnabledInFluid: Ot || tt,</w:t>
      </w:r>
    </w:p>
    <w:p w14:paraId="7C12BCE9" w14:textId="77777777" w:rsidR="005E6A9E" w:rsidRDefault="005E6A9E" w:rsidP="005E6A9E">
      <w:pPr>
        <w:pStyle w:val="Style1"/>
      </w:pPr>
      <w:r>
        <w:t xml:space="preserve">                    shellPinEnabled: Mt,</w:t>
      </w:r>
    </w:p>
    <w:p w14:paraId="75E62443" w14:textId="77777777" w:rsidR="005E6A9E" w:rsidRDefault="005E6A9E" w:rsidP="005E6A9E">
      <w:pPr>
        <w:pStyle w:val="Style1"/>
      </w:pPr>
      <w:r>
        <w:t xml:space="preserve">                    showBusinessApps: zn &amp;&amp; Wn,</w:t>
      </w:r>
    </w:p>
    <w:p w14:paraId="190A14A8" w14:textId="77777777" w:rsidR="005E6A9E" w:rsidRDefault="005E6A9E" w:rsidP="005E6A9E">
      <w:pPr>
        <w:pStyle w:val="Style1"/>
      </w:pPr>
      <w:r>
        <w:t xml:space="preserve">                    sideloadAppButtonEnabled: St &amp;&amp; ut,</w:t>
      </w:r>
    </w:p>
    <w:p w14:paraId="32C71D51" w14:textId="77777777" w:rsidR="005E6A9E" w:rsidRDefault="005E6A9E" w:rsidP="005E6A9E">
      <w:pPr>
        <w:pStyle w:val="Style1"/>
      </w:pPr>
      <w:r>
        <w:t xml:space="preserve">                    spfxAppEnabled: jt,</w:t>
      </w:r>
    </w:p>
    <w:p w14:paraId="1BBC6D51" w14:textId="77777777" w:rsidR="005E6A9E" w:rsidRDefault="005E6A9E" w:rsidP="005E6A9E">
      <w:pPr>
        <w:pStyle w:val="Style1"/>
      </w:pPr>
      <w:r>
        <w:t xml:space="preserve">                    startPageApps: Zt,</w:t>
      </w:r>
    </w:p>
    <w:p w14:paraId="26BA7B71" w14:textId="77777777" w:rsidR="005E6A9E" w:rsidRDefault="005E6A9E" w:rsidP="005E6A9E">
      <w:pPr>
        <w:pStyle w:val="Style1"/>
      </w:pPr>
      <w:r>
        <w:t xml:space="preserve">                    startPageAppsArray: Xt,</w:t>
      </w:r>
    </w:p>
    <w:p w14:paraId="5B1E6EAC" w14:textId="77777777" w:rsidR="005E6A9E" w:rsidRDefault="005E6A9E" w:rsidP="005E6A9E">
      <w:pPr>
        <w:pStyle w:val="Style1"/>
      </w:pPr>
      <w:r>
        <w:t xml:space="preserve">                    storeAppEnabled: _t,</w:t>
      </w:r>
    </w:p>
    <w:p w14:paraId="3988A768" w14:textId="77777777" w:rsidR="005E6A9E" w:rsidRDefault="005E6A9E" w:rsidP="005E6A9E">
      <w:pPr>
        <w:pStyle w:val="Style1"/>
      </w:pPr>
      <w:r>
        <w:t xml:space="preserve">                    swayCreateNewEnabled: Zt.has(c.a.Sway),</w:t>
      </w:r>
    </w:p>
    <w:p w14:paraId="4A8B2256" w14:textId="77777777" w:rsidR="005E6A9E" w:rsidRDefault="005E6A9E" w:rsidP="005E6A9E">
      <w:pPr>
        <w:pStyle w:val="Style1"/>
      </w:pPr>
      <w:r>
        <w:t xml:space="preserve">                    toDoM365AppEnabled: kt &amp;&amp; ut,</w:t>
      </w:r>
    </w:p>
    <w:p w14:paraId="56B12A1D" w14:textId="77777777" w:rsidR="005E6A9E" w:rsidRDefault="005E6A9E" w:rsidP="005E6A9E">
      <w:pPr>
        <w:pStyle w:val="Style1"/>
      </w:pPr>
      <w:r>
        <w:t xml:space="preserve">                    unityEnabled: Dt,</w:t>
      </w:r>
    </w:p>
    <w:p w14:paraId="65A97173" w14:textId="77777777" w:rsidR="005E6A9E" w:rsidRDefault="005E6A9E" w:rsidP="005E6A9E">
      <w:pPr>
        <w:pStyle w:val="Style1"/>
      </w:pPr>
      <w:r>
        <w:t xml:space="preserve">                    universalMeControlPWAEnabled: Ht &amp;&amp; Vt,</w:t>
      </w:r>
    </w:p>
    <w:p w14:paraId="30723D98" w14:textId="77777777" w:rsidR="005E6A9E" w:rsidRDefault="005E6A9E" w:rsidP="005E6A9E">
      <w:pPr>
        <w:pStyle w:val="Style1"/>
      </w:pPr>
      <w:r>
        <w:t xml:space="preserve">                    userPreferenceEnabled: Bt,</w:t>
      </w:r>
    </w:p>
    <w:p w14:paraId="29B1AA84" w14:textId="77777777" w:rsidR="005E6A9E" w:rsidRDefault="005E6A9E" w:rsidP="005E6A9E">
      <w:pPr>
        <w:pStyle w:val="Style1"/>
      </w:pPr>
      <w:r>
        <w:t xml:space="preserve">                    wacHostApps: r(Jt),</w:t>
      </w:r>
    </w:p>
    <w:p w14:paraId="1FE74992" w14:textId="77777777" w:rsidR="005E6A9E" w:rsidRDefault="005E6A9E" w:rsidP="005E6A9E">
      <w:pPr>
        <w:pStyle w:val="Style1"/>
      </w:pPr>
      <w:r>
        <w:t xml:space="preserve">                    wacHostAppsArray: Jt,</w:t>
      </w:r>
    </w:p>
    <w:p w14:paraId="06FE21B0" w14:textId="77777777" w:rsidR="005E6A9E" w:rsidRDefault="005E6A9E" w:rsidP="005E6A9E">
      <w:pPr>
        <w:pStyle w:val="Style1"/>
      </w:pPr>
      <w:r>
        <w:t xml:space="preserve">                    wacHostEnabled: Tt &amp;&amp; !Tn &amp;&amp; Jt.length &gt; 0,</w:t>
      </w:r>
    </w:p>
    <w:p w14:paraId="5E5F0087" w14:textId="77777777" w:rsidR="005E6A9E" w:rsidRDefault="005E6A9E" w:rsidP="005E6A9E">
      <w:pPr>
        <w:pStyle w:val="Style1"/>
      </w:pPr>
      <w:r>
        <w:t xml:space="preserve">                    wacHostOrgTemplatesEnabled: !1,</w:t>
      </w:r>
    </w:p>
    <w:p w14:paraId="7DA41F98" w14:textId="77777777" w:rsidR="005E6A9E" w:rsidRDefault="005E6A9E" w:rsidP="005E6A9E">
      <w:pPr>
        <w:pStyle w:val="Style1"/>
      </w:pPr>
      <w:r>
        <w:t xml:space="preserve">                    webVitalsEnabled: Lt,</w:t>
      </w:r>
    </w:p>
    <w:p w14:paraId="1C5D0148" w14:textId="77777777" w:rsidR="005E6A9E" w:rsidRDefault="005E6A9E" w:rsidP="005E6A9E">
      <w:pPr>
        <w:pStyle w:val="Style1"/>
      </w:pPr>
      <w:r>
        <w:t xml:space="preserve">                    yammerM365AppEnabled: Ft &amp;&amp; ut</w:t>
      </w:r>
    </w:p>
    <w:p w14:paraId="3706F2C3" w14:textId="77777777" w:rsidR="005E6A9E" w:rsidRDefault="005E6A9E" w:rsidP="005E6A9E">
      <w:pPr>
        <w:pStyle w:val="Style1"/>
      </w:pPr>
      <w:r>
        <w:t xml:space="preserve">                }</w:t>
      </w:r>
    </w:p>
    <w:p w14:paraId="209BE0E2" w14:textId="77777777" w:rsidR="005E6A9E" w:rsidRDefault="005E6A9E" w:rsidP="005E6A9E">
      <w:pPr>
        <w:pStyle w:val="Style1"/>
      </w:pPr>
      <w:r>
        <w:t xml:space="preserve">            },</w:t>
      </w:r>
    </w:p>
    <w:p w14:paraId="170F00DE" w14:textId="77777777" w:rsidR="005E6A9E" w:rsidRDefault="005E6A9E" w:rsidP="005E6A9E">
      <w:pPr>
        <w:pStyle w:val="Style1"/>
      </w:pPr>
      <w:r>
        <w:t xml:space="preserve">            getServerGeneratedConfig: function(e) {</w:t>
      </w:r>
    </w:p>
    <w:p w14:paraId="35A0F20E" w14:textId="77777777" w:rsidR="005E6A9E" w:rsidRDefault="005E6A9E" w:rsidP="005E6A9E">
      <w:pPr>
        <w:pStyle w:val="Style1"/>
      </w:pPr>
      <w:r>
        <w:t xml:space="preserve">                return function(e) {</w:t>
      </w:r>
    </w:p>
    <w:p w14:paraId="7A72DFC5" w14:textId="77777777" w:rsidR="005E6A9E" w:rsidRDefault="005E6A9E" w:rsidP="005E6A9E">
      <w:pPr>
        <w:pStyle w:val="Style1"/>
      </w:pPr>
      <w:r>
        <w:t xml:space="preserve">                    var n, t, l, s, u, c;</w:t>
      </w:r>
    </w:p>
    <w:p w14:paraId="23FF7CDB" w14:textId="77777777" w:rsidR="005E6A9E" w:rsidRDefault="005E6A9E" w:rsidP="005E6A9E">
      <w:pPr>
        <w:pStyle w:val="Style1"/>
      </w:pPr>
      <w:r>
        <w:t xml:space="preserve">                    return Object(i.__awaiter)(this, void 0, void 0, (function() {</w:t>
      </w:r>
    </w:p>
    <w:p w14:paraId="1B65B3CE" w14:textId="77777777" w:rsidR="005E6A9E" w:rsidRDefault="005E6A9E" w:rsidP="005E6A9E">
      <w:pPr>
        <w:pStyle w:val="Style1"/>
      </w:pPr>
      <w:r>
        <w:t xml:space="preserve">                        var v, p;</w:t>
      </w:r>
    </w:p>
    <w:p w14:paraId="27AF9BF0" w14:textId="77777777" w:rsidR="005E6A9E" w:rsidRDefault="005E6A9E" w:rsidP="005E6A9E">
      <w:pPr>
        <w:pStyle w:val="Style1"/>
      </w:pPr>
      <w:r>
        <w:t xml:space="preserve">                        return Object(i.__generator)(this, (function(b) {</w:t>
      </w:r>
    </w:p>
    <w:p w14:paraId="16FDFF36" w14:textId="77777777" w:rsidR="005E6A9E" w:rsidRDefault="005E6A9E" w:rsidP="005E6A9E">
      <w:pPr>
        <w:pStyle w:val="Style1"/>
      </w:pPr>
      <w:r>
        <w:t xml:space="preserve">                            switch (b.label) {</w:t>
      </w:r>
    </w:p>
    <w:p w14:paraId="293476DC" w14:textId="77777777" w:rsidR="005E6A9E" w:rsidRDefault="005E6A9E" w:rsidP="005E6A9E">
      <w:pPr>
        <w:pStyle w:val="Style1"/>
      </w:pPr>
      <w:r>
        <w:t xml:space="preserve">                            case 0:</w:t>
      </w:r>
    </w:p>
    <w:p w14:paraId="5CC0B142" w14:textId="77777777" w:rsidR="005E6A9E" w:rsidRDefault="005E6A9E" w:rsidP="005E6A9E">
      <w:pPr>
        <w:pStyle w:val="Style1"/>
      </w:pPr>
      <w:r>
        <w:t xml:space="preserve">                                return [4, Object(a.a)("capabilities", e)];</w:t>
      </w:r>
    </w:p>
    <w:p w14:paraId="675D1AEC" w14:textId="77777777" w:rsidR="005E6A9E" w:rsidRDefault="005E6A9E" w:rsidP="005E6A9E">
      <w:pPr>
        <w:pStyle w:val="Style1"/>
      </w:pPr>
      <w:r>
        <w:t xml:space="preserve">                            case 1:</w:t>
      </w:r>
    </w:p>
    <w:p w14:paraId="79DEC9CA" w14:textId="77777777" w:rsidR="005E6A9E" w:rsidRDefault="005E6A9E" w:rsidP="005E6A9E">
      <w:pPr>
        <w:pStyle w:val="Style1"/>
      </w:pPr>
      <w:r>
        <w:t xml:space="preserve">                                if (!(v = b.sent()))</w:t>
      </w:r>
    </w:p>
    <w:p w14:paraId="72F04676" w14:textId="77777777" w:rsidR="005E6A9E" w:rsidRDefault="005E6A9E" w:rsidP="005E6A9E">
      <w:pPr>
        <w:pStyle w:val="Style1"/>
      </w:pPr>
      <w:r>
        <w:t xml:space="preserve">                                    throw new Error("Cannot parse CapabilitiesConfig");</w:t>
      </w:r>
    </w:p>
    <w:p w14:paraId="06CC1548" w14:textId="77777777" w:rsidR="005E6A9E" w:rsidRDefault="005E6A9E" w:rsidP="005E6A9E">
      <w:pPr>
        <w:pStyle w:val="Style1"/>
      </w:pPr>
      <w:r>
        <w:t xml:space="preserve">                                return v.storeAppEnabled &amp;&amp; v.pwaEnabled &amp;&amp; Object(o.a)() &amp;&amp; (p = null === (n = null === Windows || void 0 === Windows ? void 0 : Windows.Security.Authentication.Web.Core.WebAuthenticationCoreManager) || void 0 === n ? void 0 : n.findAllAccountsAsync,</w:t>
      </w:r>
    </w:p>
    <w:p w14:paraId="5E591ABC" w14:textId="77777777" w:rsidR="005E6A9E" w:rsidRDefault="005E6A9E" w:rsidP="005E6A9E">
      <w:pPr>
        <w:pStyle w:val="Style1"/>
      </w:pPr>
      <w:r>
        <w:t xml:space="preserve">                                v.storeAppEnabled = !!p &amp;&amp; null !== (c = null === (u = null === (s = null === (l = null === (t = Windows.Foundation) || void 0 === t ? void 0 : t.Metadata) || void 0 === l ? void 0 : l.ApiInformation) || void 0 === s ? void 0 : s.isMethodPresent) || void 0 === u ? void 0 : u.call(s, "Windows.Security.Authentication.Web.Core.WebAuthenticationCoreManager", "FindAllAccountsAsync")) &amp;&amp; void 0 !== c &amp;&amp; c &amp;&amp; d({</w:t>
      </w:r>
    </w:p>
    <w:p w14:paraId="1B638540" w14:textId="77777777" w:rsidR="005E6A9E" w:rsidRDefault="005E6A9E" w:rsidP="005E6A9E">
      <w:pPr>
        <w:pStyle w:val="Style1"/>
      </w:pPr>
      <w:r>
        <w:t xml:space="preserve">                                    build: 1091,</w:t>
      </w:r>
    </w:p>
    <w:p w14:paraId="53FBB1C1" w14:textId="77777777" w:rsidR="005E6A9E" w:rsidRDefault="005E6A9E" w:rsidP="005E6A9E">
      <w:pPr>
        <w:pStyle w:val="Style1"/>
      </w:pPr>
      <w:r>
        <w:t xml:space="preserve">                                    major: 18,</w:t>
      </w:r>
    </w:p>
    <w:p w14:paraId="79DF1A38" w14:textId="77777777" w:rsidR="005E6A9E" w:rsidRDefault="005E6A9E" w:rsidP="005E6A9E">
      <w:pPr>
        <w:pStyle w:val="Style1"/>
      </w:pPr>
      <w:r>
        <w:t xml:space="preserve">                                    minor: 2205,</w:t>
      </w:r>
    </w:p>
    <w:p w14:paraId="7EFDBFC4" w14:textId="77777777" w:rsidR="005E6A9E" w:rsidRDefault="005E6A9E" w:rsidP="005E6A9E">
      <w:pPr>
        <w:pStyle w:val="Style1"/>
      </w:pPr>
      <w:r>
        <w:t xml:space="preserve">                                    revision: 0</w:t>
      </w:r>
    </w:p>
    <w:p w14:paraId="67B2B1EB" w14:textId="77777777" w:rsidR="005E6A9E" w:rsidRDefault="005E6A9E" w:rsidP="005E6A9E">
      <w:pPr>
        <w:pStyle w:val="Style1"/>
      </w:pPr>
      <w:r>
        <w:t xml:space="preserve">                                })),</w:t>
      </w:r>
    </w:p>
    <w:p w14:paraId="4D607DFB" w14:textId="77777777" w:rsidR="005E6A9E" w:rsidRDefault="005E6A9E" w:rsidP="005E6A9E">
      <w:pPr>
        <w:pStyle w:val="Style1"/>
      </w:pPr>
      <w:r>
        <w:t xml:space="preserve">                                [2, Object(i.__assign)(Object(i.__assign)({}, v), {</w:t>
      </w:r>
    </w:p>
    <w:p w14:paraId="09CDD875" w14:textId="77777777" w:rsidR="005E6A9E" w:rsidRDefault="005E6A9E" w:rsidP="005E6A9E">
      <w:pPr>
        <w:pStyle w:val="Style1"/>
      </w:pPr>
      <w:r>
        <w:t xml:space="preserve">                                    startPageApps: r(v.startPageAppsArray),</w:t>
      </w:r>
    </w:p>
    <w:p w14:paraId="38F5C4EA" w14:textId="77777777" w:rsidR="005E6A9E" w:rsidRDefault="005E6A9E" w:rsidP="005E6A9E">
      <w:pPr>
        <w:pStyle w:val="Style1"/>
      </w:pPr>
      <w:r>
        <w:t xml:space="preserve">                                    wacHostApps: r(v.wacHostAppsArray),</w:t>
      </w:r>
    </w:p>
    <w:p w14:paraId="479018A1" w14:textId="77777777" w:rsidR="005E6A9E" w:rsidRDefault="005E6A9E" w:rsidP="005E6A9E">
      <w:pPr>
        <w:pStyle w:val="Style1"/>
      </w:pPr>
      <w:r>
        <w:t xml:space="preserve">                                    isPwaInUwp: v.pwaEnabled &amp;&amp; Object(o.a)()</w:t>
      </w:r>
    </w:p>
    <w:p w14:paraId="7E0DA73C" w14:textId="77777777" w:rsidR="005E6A9E" w:rsidRDefault="005E6A9E" w:rsidP="005E6A9E">
      <w:pPr>
        <w:pStyle w:val="Style1"/>
      </w:pPr>
      <w:r>
        <w:t xml:space="preserve">                                })]</w:t>
      </w:r>
    </w:p>
    <w:p w14:paraId="6CD5A553" w14:textId="77777777" w:rsidR="005E6A9E" w:rsidRDefault="005E6A9E" w:rsidP="005E6A9E">
      <w:pPr>
        <w:pStyle w:val="Style1"/>
      </w:pPr>
      <w:r>
        <w:t xml:space="preserve">                            }</w:t>
      </w:r>
    </w:p>
    <w:p w14:paraId="5B345D28" w14:textId="77777777" w:rsidR="005E6A9E" w:rsidRDefault="005E6A9E" w:rsidP="005E6A9E">
      <w:pPr>
        <w:pStyle w:val="Style1"/>
      </w:pPr>
      <w:r>
        <w:t xml:space="preserve">                        }</w:t>
      </w:r>
    </w:p>
    <w:p w14:paraId="02E6B90D" w14:textId="77777777" w:rsidR="005E6A9E" w:rsidRDefault="005E6A9E" w:rsidP="005E6A9E">
      <w:pPr>
        <w:pStyle w:val="Style1"/>
      </w:pPr>
      <w:r>
        <w:t xml:space="preserve">                        ))</w:t>
      </w:r>
    </w:p>
    <w:p w14:paraId="6855E250" w14:textId="77777777" w:rsidR="005E6A9E" w:rsidRDefault="005E6A9E" w:rsidP="005E6A9E">
      <w:pPr>
        <w:pStyle w:val="Style1"/>
      </w:pPr>
      <w:r>
        <w:t xml:space="preserve">                    }</w:t>
      </w:r>
    </w:p>
    <w:p w14:paraId="41D818EA" w14:textId="77777777" w:rsidR="005E6A9E" w:rsidRDefault="005E6A9E" w:rsidP="005E6A9E">
      <w:pPr>
        <w:pStyle w:val="Style1"/>
      </w:pPr>
      <w:r>
        <w:t xml:space="preserve">                    ))</w:t>
      </w:r>
    </w:p>
    <w:p w14:paraId="1A40B189" w14:textId="77777777" w:rsidR="005E6A9E" w:rsidRDefault="005E6A9E" w:rsidP="005E6A9E">
      <w:pPr>
        <w:pStyle w:val="Style1"/>
      </w:pPr>
      <w:r>
        <w:t xml:space="preserve">                }(e)</w:t>
      </w:r>
    </w:p>
    <w:p w14:paraId="3EE79728" w14:textId="77777777" w:rsidR="005E6A9E" w:rsidRDefault="005E6A9E" w:rsidP="005E6A9E">
      <w:pPr>
        <w:pStyle w:val="Style1"/>
      </w:pPr>
      <w:r>
        <w:t xml:space="preserve">            }</w:t>
      </w:r>
    </w:p>
    <w:p w14:paraId="559EB0D2" w14:textId="77777777" w:rsidR="005E6A9E" w:rsidRDefault="005E6A9E" w:rsidP="005E6A9E">
      <w:pPr>
        <w:pStyle w:val="Style1"/>
      </w:pPr>
      <w:r>
        <w:t xml:space="preserve">        }</w:t>
      </w:r>
    </w:p>
    <w:p w14:paraId="43F25995" w14:textId="77777777" w:rsidR="005E6A9E" w:rsidRDefault="005E6A9E" w:rsidP="005E6A9E">
      <w:pPr>
        <w:pStyle w:val="Style1"/>
      </w:pPr>
      <w:r>
        <w:t xml:space="preserve">    },</w:t>
      </w:r>
    </w:p>
    <w:p w14:paraId="4363752E" w14:textId="77777777" w:rsidR="005E6A9E" w:rsidRDefault="005E6A9E" w:rsidP="005E6A9E">
      <w:pPr>
        <w:pStyle w:val="Style1"/>
      </w:pPr>
      <w:r>
        <w:t xml:space="preserve">    ohjr: function(e, n, t) {</w:t>
      </w:r>
    </w:p>
    <w:p w14:paraId="59934D8F" w14:textId="77777777" w:rsidR="005E6A9E" w:rsidRDefault="005E6A9E" w:rsidP="005E6A9E">
      <w:pPr>
        <w:pStyle w:val="Style1"/>
      </w:pPr>
      <w:r>
        <w:t xml:space="preserve">        "use strict";</w:t>
      </w:r>
    </w:p>
    <w:p w14:paraId="03135DB7" w14:textId="77777777" w:rsidR="005E6A9E" w:rsidRDefault="005E6A9E" w:rsidP="005E6A9E">
      <w:pPr>
        <w:pStyle w:val="Style1"/>
      </w:pPr>
      <w:r>
        <w:t xml:space="preserve">        t.d(n, "a", (function() {</w:t>
      </w:r>
    </w:p>
    <w:p w14:paraId="18FEE523" w14:textId="77777777" w:rsidR="005E6A9E" w:rsidRDefault="005E6A9E" w:rsidP="005E6A9E">
      <w:pPr>
        <w:pStyle w:val="Style1"/>
      </w:pPr>
      <w:r>
        <w:t xml:space="preserve">            return s</w:t>
      </w:r>
    </w:p>
    <w:p w14:paraId="05A93747" w14:textId="77777777" w:rsidR="005E6A9E" w:rsidRDefault="005E6A9E" w:rsidP="005E6A9E">
      <w:pPr>
        <w:pStyle w:val="Style1"/>
      </w:pPr>
      <w:r>
        <w:t xml:space="preserve">        }</w:t>
      </w:r>
    </w:p>
    <w:p w14:paraId="47BA54D1" w14:textId="77777777" w:rsidR="005E6A9E" w:rsidRDefault="005E6A9E" w:rsidP="005E6A9E">
      <w:pPr>
        <w:pStyle w:val="Style1"/>
      </w:pPr>
      <w:r>
        <w:t xml:space="preserve">        ));</w:t>
      </w:r>
    </w:p>
    <w:p w14:paraId="5254AE57" w14:textId="77777777" w:rsidR="005E6A9E" w:rsidRDefault="005E6A9E" w:rsidP="005E6A9E">
      <w:pPr>
        <w:pStyle w:val="Style1"/>
      </w:pPr>
      <w:r>
        <w:t xml:space="preserve">        var i = t("QjXU")</w:t>
      </w:r>
    </w:p>
    <w:p w14:paraId="15B12656" w14:textId="77777777" w:rsidR="005E6A9E" w:rsidRDefault="005E6A9E" w:rsidP="005E6A9E">
      <w:pPr>
        <w:pStyle w:val="Style1"/>
      </w:pPr>
      <w:r>
        <w:t xml:space="preserve">          , a = t("iPRk")</w:t>
      </w:r>
    </w:p>
    <w:p w14:paraId="481865D7" w14:textId="77777777" w:rsidR="005E6A9E" w:rsidRDefault="005E6A9E" w:rsidP="005E6A9E">
      <w:pPr>
        <w:pStyle w:val="Style1"/>
      </w:pPr>
      <w:r>
        <w:t xml:space="preserve">          , o = t("CMIS")</w:t>
      </w:r>
    </w:p>
    <w:p w14:paraId="6B07D693" w14:textId="77777777" w:rsidR="005E6A9E" w:rsidRDefault="005E6A9E" w:rsidP="005E6A9E">
      <w:pPr>
        <w:pStyle w:val="Style1"/>
      </w:pPr>
      <w:r>
        <w:t xml:space="preserve">          , l = t("Dn7E");</w:t>
      </w:r>
    </w:p>
    <w:p w14:paraId="26BFADB4" w14:textId="77777777" w:rsidR="005E6A9E" w:rsidRDefault="005E6A9E" w:rsidP="005E6A9E">
      <w:pPr>
        <w:pStyle w:val="Style1"/>
      </w:pPr>
      <w:r>
        <w:t xml:space="preserve">        function r(e, n, t, i) {</w:t>
      </w:r>
    </w:p>
    <w:p w14:paraId="2277A63D" w14:textId="77777777" w:rsidR="005E6A9E" w:rsidRDefault="005E6A9E" w:rsidP="005E6A9E">
      <w:pPr>
        <w:pStyle w:val="Style1"/>
      </w:pPr>
      <w:r>
        <w:t xml:space="preserve">            void 0 === i &amp;&amp; (i = 3);</w:t>
      </w:r>
    </w:p>
    <w:p w14:paraId="63312F73" w14:textId="77777777" w:rsidR="005E6A9E" w:rsidRDefault="005E6A9E" w:rsidP="005E6A9E">
      <w:pPr>
        <w:pStyle w:val="Style1"/>
      </w:pPr>
      <w:r>
        <w:t xml:space="preserve">            var a, r = d(e, n, i), s = r.detectedMismatches, u = r.error;</w:t>
      </w:r>
    </w:p>
    <w:p w14:paraId="70F63EF1" w14:textId="77777777" w:rsidR="005E6A9E" w:rsidRDefault="005E6A9E" w:rsidP="005E6A9E">
      <w:pPr>
        <w:pStyle w:val="Style1"/>
      </w:pPr>
      <w:r>
        <w:t xml:space="preserve">            return u ? (a = u instanceof Error ? u.message : u,</w:t>
      </w:r>
    </w:p>
    <w:p w14:paraId="31D9A088" w14:textId="77777777" w:rsidR="005E6A9E" w:rsidRDefault="005E6A9E" w:rsidP="005E6A9E">
      <w:pPr>
        <w:pStyle w:val="Style1"/>
      </w:pPr>
      <w:r>
        <w:t xml:space="preserve">            function(e) {</w:t>
      </w:r>
    </w:p>
    <w:p w14:paraId="04F05A5A" w14:textId="77777777" w:rsidR="005E6A9E" w:rsidRDefault="005E6A9E" w:rsidP="005E6A9E">
      <w:pPr>
        <w:pStyle w:val="Style1"/>
      </w:pPr>
      <w:r>
        <w:t xml:space="preserve">                Object(o.a)({</w:t>
      </w:r>
    </w:p>
    <w:p w14:paraId="13C6D31D" w14:textId="77777777" w:rsidR="005E6A9E" w:rsidRDefault="005E6A9E" w:rsidP="005E6A9E">
      <w:pPr>
        <w:pStyle w:val="Style1"/>
      </w:pPr>
      <w:r>
        <w:t xml:space="preserve">                    eventName: "ValidateConfigEquality_Error",</w:t>
      </w:r>
    </w:p>
    <w:p w14:paraId="4D9DBDA6" w14:textId="77777777" w:rsidR="005E6A9E" w:rsidRDefault="005E6A9E" w:rsidP="005E6A9E">
      <w:pPr>
        <w:pStyle w:val="Style1"/>
      </w:pPr>
      <w:r>
        <w:t xml:space="preserve">                    errorType: "NorthStarConfig_Error",</w:t>
      </w:r>
    </w:p>
    <w:p w14:paraId="37817966" w14:textId="77777777" w:rsidR="005E6A9E" w:rsidRDefault="005E6A9E" w:rsidP="005E6A9E">
      <w:pPr>
        <w:pStyle w:val="Style1"/>
      </w:pPr>
      <w:r>
        <w:t xml:space="preserve">                    message: e</w:t>
      </w:r>
    </w:p>
    <w:p w14:paraId="7D1B0DB3" w14:textId="77777777" w:rsidR="005E6A9E" w:rsidRDefault="005E6A9E" w:rsidP="005E6A9E">
      <w:pPr>
        <w:pStyle w:val="Style1"/>
      </w:pPr>
      <w:r>
        <w:t xml:space="preserve">                })</w:t>
      </w:r>
    </w:p>
    <w:p w14:paraId="11E98F74" w14:textId="77777777" w:rsidR="005E6A9E" w:rsidRDefault="005E6A9E" w:rsidP="005E6A9E">
      <w:pPr>
        <w:pStyle w:val="Style1"/>
      </w:pPr>
      <w:r>
        <w:t xml:space="preserve">            }("Error occurred while validating config equality:\n\n".concat(a)),</w:t>
      </w:r>
    </w:p>
    <w:p w14:paraId="48311FB2" w14:textId="77777777" w:rsidR="005E6A9E" w:rsidRDefault="005E6A9E" w:rsidP="005E6A9E">
      <w:pPr>
        <w:pStyle w:val="Style1"/>
      </w:pPr>
      <w:r>
        <w:t xml:space="preserve">            !1) : !(s.length &gt; 0 &amp;&amp; (function(e) {</w:t>
      </w:r>
    </w:p>
    <w:p w14:paraId="1F99BF3D" w14:textId="77777777" w:rsidR="005E6A9E" w:rsidRDefault="005E6A9E" w:rsidP="005E6A9E">
      <w:pPr>
        <w:pStyle w:val="Style1"/>
      </w:pPr>
      <w:r>
        <w:t xml:space="preserve">                Object(l.a)({</w:t>
      </w:r>
    </w:p>
    <w:p w14:paraId="684A5D40" w14:textId="77777777" w:rsidR="005E6A9E" w:rsidRDefault="005E6A9E" w:rsidP="005E6A9E">
      <w:pPr>
        <w:pStyle w:val="Style1"/>
      </w:pPr>
      <w:r>
        <w:t xml:space="preserve">                    featureName: "ConfigQueryWrapper",</w:t>
      </w:r>
    </w:p>
    <w:p w14:paraId="07E85524" w14:textId="77777777" w:rsidR="005E6A9E" w:rsidRDefault="005E6A9E" w:rsidP="005E6A9E">
      <w:pPr>
        <w:pStyle w:val="Style1"/>
      </w:pPr>
      <w:r>
        <w:t xml:space="preserve">                    eventName: "ValidateConfigEquality",</w:t>
      </w:r>
    </w:p>
    <w:p w14:paraId="77170756" w14:textId="77777777" w:rsidR="005E6A9E" w:rsidRDefault="005E6A9E" w:rsidP="005E6A9E">
      <w:pPr>
        <w:pStyle w:val="Style1"/>
      </w:pPr>
      <w:r>
        <w:t xml:space="preserve">                    params: e</w:t>
      </w:r>
    </w:p>
    <w:p w14:paraId="49817676" w14:textId="77777777" w:rsidR="005E6A9E" w:rsidRDefault="005E6A9E" w:rsidP="005E6A9E">
      <w:pPr>
        <w:pStyle w:val="Style1"/>
      </w:pPr>
      <w:r>
        <w:t xml:space="preserve">                })</w:t>
      </w:r>
    </w:p>
    <w:p w14:paraId="06AA6F67" w14:textId="77777777" w:rsidR="005E6A9E" w:rsidRDefault="005E6A9E" w:rsidP="005E6A9E">
      <w:pPr>
        <w:pStyle w:val="Style1"/>
      </w:pPr>
      <w:r>
        <w:t xml:space="preserve">            }({</w:t>
      </w:r>
    </w:p>
    <w:p w14:paraId="5380706C" w14:textId="77777777" w:rsidR="005E6A9E" w:rsidRDefault="005E6A9E" w:rsidP="005E6A9E">
      <w:pPr>
        <w:pStyle w:val="Style1"/>
      </w:pPr>
      <w:r>
        <w:t xml:space="preserve">                QueryKey: t,</w:t>
      </w:r>
    </w:p>
    <w:p w14:paraId="0165CD4F" w14:textId="77777777" w:rsidR="005E6A9E" w:rsidRDefault="005E6A9E" w:rsidP="005E6A9E">
      <w:pPr>
        <w:pStyle w:val="Style1"/>
      </w:pPr>
      <w:r>
        <w:t xml:space="preserve">                Mismatches: s.join(",")</w:t>
      </w:r>
    </w:p>
    <w:p w14:paraId="3981FCA8" w14:textId="77777777" w:rsidR="005E6A9E" w:rsidRDefault="005E6A9E" w:rsidP="005E6A9E">
      <w:pPr>
        <w:pStyle w:val="Style1"/>
      </w:pPr>
      <w:r>
        <w:t xml:space="preserve">            }),</w:t>
      </w:r>
    </w:p>
    <w:p w14:paraId="4AC69246" w14:textId="77777777" w:rsidR="005E6A9E" w:rsidRDefault="005E6A9E" w:rsidP="005E6A9E">
      <w:pPr>
        <w:pStyle w:val="Style1"/>
      </w:pPr>
      <w:r>
        <w:t xml:space="preserve">            1))</w:t>
      </w:r>
    </w:p>
    <w:p w14:paraId="3EE6532F" w14:textId="77777777" w:rsidR="005E6A9E" w:rsidRDefault="005E6A9E" w:rsidP="005E6A9E">
      <w:pPr>
        <w:pStyle w:val="Style1"/>
      </w:pPr>
      <w:r>
        <w:t xml:space="preserve">        }</w:t>
      </w:r>
    </w:p>
    <w:p w14:paraId="2511FE0E" w14:textId="77777777" w:rsidR="005E6A9E" w:rsidRDefault="005E6A9E" w:rsidP="005E6A9E">
      <w:pPr>
        <w:pStyle w:val="Style1"/>
      </w:pPr>
      <w:r>
        <w:t xml:space="preserve">        function d(e, n, t) {</w:t>
      </w:r>
    </w:p>
    <w:p w14:paraId="3E4C199B" w14:textId="77777777" w:rsidR="005E6A9E" w:rsidRDefault="005E6A9E" w:rsidP="005E6A9E">
      <w:pPr>
        <w:pStyle w:val="Style1"/>
      </w:pPr>
      <w:r>
        <w:t xml:space="preserve">            var a, o, l, r, s = [], u = function(e) {</w:t>
      </w:r>
    </w:p>
    <w:p w14:paraId="087F23D5" w14:textId="77777777" w:rsidR="005E6A9E" w:rsidRDefault="005E6A9E" w:rsidP="005E6A9E">
      <w:pPr>
        <w:pStyle w:val="Style1"/>
      </w:pPr>
      <w:r>
        <w:t xml:space="preserve">                var n, t, i = e.key, a = e.mismatchType, o = e.val1, l = e.val2, r = "string" == typeof o &amp;&amp; "SubLvl" !== a ? "StrLen:".concat(o.length.toString()) : null !== (n = null == o ? void 0 : o.toString()) &amp;&amp; void 0 !== n ? n : "undefined", d = "string" == typeof l &amp;&amp; "SubLvl" !== a ? "StrLen:".concat(l.length.toString()) : null !== (t = null == l ? void 0 : l.toString()) &amp;&amp; void 0 !== t ? t : "undefined", u = "".concat(i, ":[").concat(a, "(").concat(r);</w:t>
      </w:r>
    </w:p>
    <w:p w14:paraId="108E51A9" w14:textId="77777777" w:rsidR="005E6A9E" w:rsidRDefault="005E6A9E" w:rsidP="005E6A9E">
      <w:pPr>
        <w:pStyle w:val="Style1"/>
      </w:pPr>
      <w:r>
        <w:t xml:space="preserve">                void 0 !== l &amp;&amp; (u += "|".concat(d)),</w:t>
      </w:r>
    </w:p>
    <w:p w14:paraId="3EDF8B79" w14:textId="77777777" w:rsidR="005E6A9E" w:rsidRDefault="005E6A9E" w:rsidP="005E6A9E">
      <w:pPr>
        <w:pStyle w:val="Style1"/>
      </w:pPr>
      <w:r>
        <w:t xml:space="preserve">                s.push(u += ")]")</w:t>
      </w:r>
    </w:p>
    <w:p w14:paraId="20F67AF3" w14:textId="77777777" w:rsidR="005E6A9E" w:rsidRDefault="005E6A9E" w:rsidP="005E6A9E">
      <w:pPr>
        <w:pStyle w:val="Style1"/>
      </w:pPr>
      <w:r>
        <w:t xml:space="preserve">            };</w:t>
      </w:r>
    </w:p>
    <w:p w14:paraId="2AD77586" w14:textId="77777777" w:rsidR="005E6A9E" w:rsidRDefault="005E6A9E" w:rsidP="005E6A9E">
      <w:pPr>
        <w:pStyle w:val="Style1"/>
      </w:pPr>
      <w:r>
        <w:t xml:space="preserve">            try {</w:t>
      </w:r>
    </w:p>
    <w:p w14:paraId="26C466D4" w14:textId="77777777" w:rsidR="005E6A9E" w:rsidRDefault="005E6A9E" w:rsidP="005E6A9E">
      <w:pPr>
        <w:pStyle w:val="Style1"/>
      </w:pPr>
      <w:r>
        <w:t xml:space="preserve">                if (t &lt;= 0)</w:t>
      </w:r>
    </w:p>
    <w:p w14:paraId="57A9A1FD" w14:textId="77777777" w:rsidR="005E6A9E" w:rsidRDefault="005E6A9E" w:rsidP="005E6A9E">
      <w:pPr>
        <w:pStyle w:val="Style1"/>
      </w:pPr>
      <w:r>
        <w:t xml:space="preserve">                    return {</w:t>
      </w:r>
    </w:p>
    <w:p w14:paraId="21B851FC" w14:textId="77777777" w:rsidR="005E6A9E" w:rsidRDefault="005E6A9E" w:rsidP="005E6A9E">
      <w:pPr>
        <w:pStyle w:val="Style1"/>
      </w:pPr>
      <w:r>
        <w:t xml:space="preserve">                        detectedMismatches: s</w:t>
      </w:r>
    </w:p>
    <w:p w14:paraId="372DF9AE" w14:textId="77777777" w:rsidR="005E6A9E" w:rsidRDefault="005E6A9E" w:rsidP="005E6A9E">
      <w:pPr>
        <w:pStyle w:val="Style1"/>
      </w:pPr>
      <w:r>
        <w:t xml:space="preserve">                    };</w:t>
      </w:r>
    </w:p>
    <w:p w14:paraId="79D04679" w14:textId="77777777" w:rsidR="005E6A9E" w:rsidRDefault="005E6A9E" w:rsidP="005E6A9E">
      <w:pPr>
        <w:pStyle w:val="Style1"/>
      </w:pPr>
      <w:r>
        <w:t xml:space="preserve">                try {</w:t>
      </w:r>
    </w:p>
    <w:p w14:paraId="462C8DFD" w14:textId="77777777" w:rsidR="005E6A9E" w:rsidRDefault="005E6A9E" w:rsidP="005E6A9E">
      <w:pPr>
        <w:pStyle w:val="Style1"/>
      </w:pPr>
      <w:r>
        <w:t xml:space="preserve">                    for (var c = Object(i.__values)(Object.keys(n)), v = c.next(); !v.done; v = c.next()) {</w:t>
      </w:r>
    </w:p>
    <w:p w14:paraId="364FEA78" w14:textId="77777777" w:rsidR="005E6A9E" w:rsidRDefault="005E6A9E" w:rsidP="005E6A9E">
      <w:pPr>
        <w:pStyle w:val="Style1"/>
      </w:pPr>
      <w:r>
        <w:t xml:space="preserve">                        var p = v.value</w:t>
      </w:r>
    </w:p>
    <w:p w14:paraId="32E2C2FA" w14:textId="77777777" w:rsidR="005E6A9E" w:rsidRDefault="005E6A9E" w:rsidP="005E6A9E">
      <w:pPr>
        <w:pStyle w:val="Style1"/>
      </w:pPr>
      <w:r>
        <w:t xml:space="preserve">                          , b = n[p]</w:t>
      </w:r>
    </w:p>
    <w:p w14:paraId="405ED24D" w14:textId="77777777" w:rsidR="005E6A9E" w:rsidRDefault="005E6A9E" w:rsidP="005E6A9E">
      <w:pPr>
        <w:pStyle w:val="Style1"/>
      </w:pPr>
      <w:r>
        <w:t xml:space="preserve">                          , f = e[p];</w:t>
      </w:r>
    </w:p>
    <w:p w14:paraId="10B6B9E1" w14:textId="77777777" w:rsidR="005E6A9E" w:rsidRDefault="005E6A9E" w:rsidP="005E6A9E">
      <w:pPr>
        <w:pStyle w:val="Style1"/>
      </w:pPr>
      <w:r>
        <w:t xml:space="preserve">                        if (void 0 !== f)</w:t>
      </w:r>
    </w:p>
    <w:p w14:paraId="4D05A16A" w14:textId="77777777" w:rsidR="005E6A9E" w:rsidRDefault="005E6A9E" w:rsidP="005E6A9E">
      <w:pPr>
        <w:pStyle w:val="Style1"/>
      </w:pPr>
      <w:r>
        <w:t xml:space="preserve">                            if ("object" == typeof b &amp;&amp; null !== b)</w:t>
      </w:r>
    </w:p>
    <w:p w14:paraId="6C0E2D95" w14:textId="77777777" w:rsidR="005E6A9E" w:rsidRDefault="005E6A9E" w:rsidP="005E6A9E">
      <w:pPr>
        <w:pStyle w:val="Style1"/>
      </w:pPr>
      <w:r>
        <w:t xml:space="preserve">                                if (b instanceof Set) {</w:t>
      </w:r>
    </w:p>
    <w:p w14:paraId="76F7914E" w14:textId="77777777" w:rsidR="005E6A9E" w:rsidRDefault="005E6A9E" w:rsidP="005E6A9E">
      <w:pPr>
        <w:pStyle w:val="Style1"/>
      </w:pPr>
      <w:r>
        <w:t xml:space="preserve">                                    if (b.size !== f.size) {</w:t>
      </w:r>
    </w:p>
    <w:p w14:paraId="128E57FF" w14:textId="77777777" w:rsidR="005E6A9E" w:rsidRDefault="005E6A9E" w:rsidP="005E6A9E">
      <w:pPr>
        <w:pStyle w:val="Style1"/>
      </w:pPr>
      <w:r>
        <w:t xml:space="preserve">                                        u({</w:t>
      </w:r>
    </w:p>
    <w:p w14:paraId="79D29272" w14:textId="77777777" w:rsidR="005E6A9E" w:rsidRDefault="005E6A9E" w:rsidP="005E6A9E">
      <w:pPr>
        <w:pStyle w:val="Style1"/>
      </w:pPr>
      <w:r>
        <w:t xml:space="preserve">                                            key: p,</w:t>
      </w:r>
    </w:p>
    <w:p w14:paraId="1E492430" w14:textId="77777777" w:rsidR="005E6A9E" w:rsidRDefault="005E6A9E" w:rsidP="005E6A9E">
      <w:pPr>
        <w:pStyle w:val="Style1"/>
      </w:pPr>
      <w:r>
        <w:t xml:space="preserve">                                            mismatchType: "SetLen",</w:t>
      </w:r>
    </w:p>
    <w:p w14:paraId="76FE1A2E" w14:textId="77777777" w:rsidR="005E6A9E" w:rsidRDefault="005E6A9E" w:rsidP="005E6A9E">
      <w:pPr>
        <w:pStyle w:val="Style1"/>
      </w:pPr>
      <w:r>
        <w:t xml:space="preserve">                                            val1: f.size,</w:t>
      </w:r>
    </w:p>
    <w:p w14:paraId="0D3F4143" w14:textId="77777777" w:rsidR="005E6A9E" w:rsidRDefault="005E6A9E" w:rsidP="005E6A9E">
      <w:pPr>
        <w:pStyle w:val="Style1"/>
      </w:pPr>
      <w:r>
        <w:t xml:space="preserve">                                            val2: b.size</w:t>
      </w:r>
    </w:p>
    <w:p w14:paraId="4EB76634" w14:textId="77777777" w:rsidR="005E6A9E" w:rsidRDefault="005E6A9E" w:rsidP="005E6A9E">
      <w:pPr>
        <w:pStyle w:val="Style1"/>
      </w:pPr>
      <w:r>
        <w:t xml:space="preserve">                                        });</w:t>
      </w:r>
    </w:p>
    <w:p w14:paraId="6CD8C1F0" w14:textId="77777777" w:rsidR="005E6A9E" w:rsidRDefault="005E6A9E" w:rsidP="005E6A9E">
      <w:pPr>
        <w:pStyle w:val="Style1"/>
      </w:pPr>
      <w:r>
        <w:t xml:space="preserve">                                        continue</w:t>
      </w:r>
    </w:p>
    <w:p w14:paraId="5295075A" w14:textId="77777777" w:rsidR="005E6A9E" w:rsidRDefault="005E6A9E" w:rsidP="005E6A9E">
      <w:pPr>
        <w:pStyle w:val="Style1"/>
      </w:pPr>
      <w:r>
        <w:t xml:space="preserve">                                    }</w:t>
      </w:r>
    </w:p>
    <w:p w14:paraId="3A47E894" w14:textId="77777777" w:rsidR="005E6A9E" w:rsidRDefault="005E6A9E" w:rsidP="005E6A9E">
      <w:pPr>
        <w:pStyle w:val="Style1"/>
      </w:pPr>
      <w:r>
        <w:t xml:space="preserve">                                    try {</w:t>
      </w:r>
    </w:p>
    <w:p w14:paraId="73B24A48" w14:textId="77777777" w:rsidR="005E6A9E" w:rsidRDefault="005E6A9E" w:rsidP="005E6A9E">
      <w:pPr>
        <w:pStyle w:val="Style1"/>
      </w:pPr>
      <w:r>
        <w:t xml:space="preserve">                                        for (var m = (l = void 0,</w:t>
      </w:r>
    </w:p>
    <w:p w14:paraId="19D8A82A" w14:textId="77777777" w:rsidR="005E6A9E" w:rsidRDefault="005E6A9E" w:rsidP="005E6A9E">
      <w:pPr>
        <w:pStyle w:val="Style1"/>
      </w:pPr>
      <w:r>
        <w:t xml:space="preserve">                                        Object(i.__values)(b)), E = m.next(); !E.done; E = m.next()) {</w:t>
      </w:r>
    </w:p>
    <w:p w14:paraId="27B81E6A" w14:textId="77777777" w:rsidR="005E6A9E" w:rsidRDefault="005E6A9E" w:rsidP="005E6A9E">
      <w:pPr>
        <w:pStyle w:val="Style1"/>
      </w:pPr>
      <w:r>
        <w:t xml:space="preserve">                                            var g = E.value;</w:t>
      </w:r>
    </w:p>
    <w:p w14:paraId="5D73831A" w14:textId="77777777" w:rsidR="005E6A9E" w:rsidRDefault="005E6A9E" w:rsidP="005E6A9E">
      <w:pPr>
        <w:pStyle w:val="Style1"/>
      </w:pPr>
      <w:r>
        <w:t xml:space="preserve">                                            f.has(g) || u({</w:t>
      </w:r>
    </w:p>
    <w:p w14:paraId="337957EF" w14:textId="77777777" w:rsidR="005E6A9E" w:rsidRDefault="005E6A9E" w:rsidP="005E6A9E">
      <w:pPr>
        <w:pStyle w:val="Style1"/>
      </w:pPr>
      <w:r>
        <w:t xml:space="preserve">                                                key: p,</w:t>
      </w:r>
    </w:p>
    <w:p w14:paraId="512F3D58" w14:textId="77777777" w:rsidR="005E6A9E" w:rsidRDefault="005E6A9E" w:rsidP="005E6A9E">
      <w:pPr>
        <w:pStyle w:val="Style1"/>
      </w:pPr>
      <w:r>
        <w:t xml:space="preserve">                                                mismatchType: "SetMis",</w:t>
      </w:r>
    </w:p>
    <w:p w14:paraId="1C514ACA" w14:textId="77777777" w:rsidR="005E6A9E" w:rsidRDefault="005E6A9E" w:rsidP="005E6A9E">
      <w:pPr>
        <w:pStyle w:val="Style1"/>
      </w:pPr>
      <w:r>
        <w:t xml:space="preserve">                                                val1: g</w:t>
      </w:r>
    </w:p>
    <w:p w14:paraId="75AED77C" w14:textId="77777777" w:rsidR="005E6A9E" w:rsidRDefault="005E6A9E" w:rsidP="005E6A9E">
      <w:pPr>
        <w:pStyle w:val="Style1"/>
      </w:pPr>
      <w:r>
        <w:t xml:space="preserve">                                            })</w:t>
      </w:r>
    </w:p>
    <w:p w14:paraId="4F8DA16A" w14:textId="77777777" w:rsidR="005E6A9E" w:rsidRDefault="005E6A9E" w:rsidP="005E6A9E">
      <w:pPr>
        <w:pStyle w:val="Style1"/>
      </w:pPr>
      <w:r>
        <w:t xml:space="preserve">                                        }</w:t>
      </w:r>
    </w:p>
    <w:p w14:paraId="0776329B" w14:textId="77777777" w:rsidR="005E6A9E" w:rsidRDefault="005E6A9E" w:rsidP="005E6A9E">
      <w:pPr>
        <w:pStyle w:val="Style1"/>
      </w:pPr>
      <w:r>
        <w:t xml:space="preserve">                                    } catch (e) {</w:t>
      </w:r>
    </w:p>
    <w:p w14:paraId="5C8028A4" w14:textId="77777777" w:rsidR="005E6A9E" w:rsidRDefault="005E6A9E" w:rsidP="005E6A9E">
      <w:pPr>
        <w:pStyle w:val="Style1"/>
      </w:pPr>
      <w:r>
        <w:t xml:space="preserve">                                        l = {</w:t>
      </w:r>
    </w:p>
    <w:p w14:paraId="3BA40E98" w14:textId="77777777" w:rsidR="005E6A9E" w:rsidRDefault="005E6A9E" w:rsidP="005E6A9E">
      <w:pPr>
        <w:pStyle w:val="Style1"/>
      </w:pPr>
      <w:r>
        <w:t xml:space="preserve">                                            error: e</w:t>
      </w:r>
    </w:p>
    <w:p w14:paraId="1FD0B017" w14:textId="77777777" w:rsidR="005E6A9E" w:rsidRDefault="005E6A9E" w:rsidP="005E6A9E">
      <w:pPr>
        <w:pStyle w:val="Style1"/>
      </w:pPr>
      <w:r>
        <w:t xml:space="preserve">                                        }</w:t>
      </w:r>
    </w:p>
    <w:p w14:paraId="24003827" w14:textId="77777777" w:rsidR="005E6A9E" w:rsidRDefault="005E6A9E" w:rsidP="005E6A9E">
      <w:pPr>
        <w:pStyle w:val="Style1"/>
      </w:pPr>
      <w:r>
        <w:t xml:space="preserve">                                    } finally {</w:t>
      </w:r>
    </w:p>
    <w:p w14:paraId="3776E2D2" w14:textId="77777777" w:rsidR="005E6A9E" w:rsidRDefault="005E6A9E" w:rsidP="005E6A9E">
      <w:pPr>
        <w:pStyle w:val="Style1"/>
      </w:pPr>
      <w:r>
        <w:t xml:space="preserve">                                        try {</w:t>
      </w:r>
    </w:p>
    <w:p w14:paraId="66E86409" w14:textId="77777777" w:rsidR="005E6A9E" w:rsidRDefault="005E6A9E" w:rsidP="005E6A9E">
      <w:pPr>
        <w:pStyle w:val="Style1"/>
      </w:pPr>
      <w:r>
        <w:t xml:space="preserve">                                            E &amp;&amp; !E.done &amp;&amp; (r = m.return) &amp;&amp; r.call(m)</w:t>
      </w:r>
    </w:p>
    <w:p w14:paraId="7C528DA0" w14:textId="77777777" w:rsidR="005E6A9E" w:rsidRDefault="005E6A9E" w:rsidP="005E6A9E">
      <w:pPr>
        <w:pStyle w:val="Style1"/>
      </w:pPr>
      <w:r>
        <w:t xml:space="preserve">                                        } finally {</w:t>
      </w:r>
    </w:p>
    <w:p w14:paraId="06102399" w14:textId="77777777" w:rsidR="005E6A9E" w:rsidRDefault="005E6A9E" w:rsidP="005E6A9E">
      <w:pPr>
        <w:pStyle w:val="Style1"/>
      </w:pPr>
      <w:r>
        <w:t xml:space="preserve">                                            if (l)</w:t>
      </w:r>
    </w:p>
    <w:p w14:paraId="34324A6C" w14:textId="77777777" w:rsidR="005E6A9E" w:rsidRDefault="005E6A9E" w:rsidP="005E6A9E">
      <w:pPr>
        <w:pStyle w:val="Style1"/>
      </w:pPr>
      <w:r>
        <w:t xml:space="preserve">                                                throw l.error</w:t>
      </w:r>
    </w:p>
    <w:p w14:paraId="085DE0A9" w14:textId="77777777" w:rsidR="005E6A9E" w:rsidRDefault="005E6A9E" w:rsidP="005E6A9E">
      <w:pPr>
        <w:pStyle w:val="Style1"/>
      </w:pPr>
      <w:r>
        <w:t xml:space="preserve">                                        }</w:t>
      </w:r>
    </w:p>
    <w:p w14:paraId="14807B8E" w14:textId="77777777" w:rsidR="005E6A9E" w:rsidRDefault="005E6A9E" w:rsidP="005E6A9E">
      <w:pPr>
        <w:pStyle w:val="Style1"/>
      </w:pPr>
      <w:r>
        <w:t xml:space="preserve">                                    }</w:t>
      </w:r>
    </w:p>
    <w:p w14:paraId="2010A6FE" w14:textId="77777777" w:rsidR="005E6A9E" w:rsidRDefault="005E6A9E" w:rsidP="005E6A9E">
      <w:pPr>
        <w:pStyle w:val="Style1"/>
      </w:pPr>
      <w:r>
        <w:t xml:space="preserve">                                } else {</w:t>
      </w:r>
    </w:p>
    <w:p w14:paraId="39E31ECA" w14:textId="77777777" w:rsidR="005E6A9E" w:rsidRDefault="005E6A9E" w:rsidP="005E6A9E">
      <w:pPr>
        <w:pStyle w:val="Style1"/>
      </w:pPr>
      <w:r>
        <w:t xml:space="preserve">                                    if (b instanceof Array &amp;&amp; b.length !== f.length) {</w:t>
      </w:r>
    </w:p>
    <w:p w14:paraId="5920EDEB" w14:textId="77777777" w:rsidR="005E6A9E" w:rsidRDefault="005E6A9E" w:rsidP="005E6A9E">
      <w:pPr>
        <w:pStyle w:val="Style1"/>
      </w:pPr>
      <w:r>
        <w:t xml:space="preserve">                                        u({</w:t>
      </w:r>
    </w:p>
    <w:p w14:paraId="5F543599" w14:textId="77777777" w:rsidR="005E6A9E" w:rsidRDefault="005E6A9E" w:rsidP="005E6A9E">
      <w:pPr>
        <w:pStyle w:val="Style1"/>
      </w:pPr>
      <w:r>
        <w:t xml:space="preserve">                                            key: p,</w:t>
      </w:r>
    </w:p>
    <w:p w14:paraId="3C9917A2" w14:textId="77777777" w:rsidR="005E6A9E" w:rsidRDefault="005E6A9E" w:rsidP="005E6A9E">
      <w:pPr>
        <w:pStyle w:val="Style1"/>
      </w:pPr>
      <w:r>
        <w:t xml:space="preserve">                                            mismatchType: "ArrLen",</w:t>
      </w:r>
    </w:p>
    <w:p w14:paraId="582C6EA7" w14:textId="77777777" w:rsidR="005E6A9E" w:rsidRDefault="005E6A9E" w:rsidP="005E6A9E">
      <w:pPr>
        <w:pStyle w:val="Style1"/>
      </w:pPr>
      <w:r>
        <w:t xml:space="preserve">                                            val1: f.length,</w:t>
      </w:r>
    </w:p>
    <w:p w14:paraId="3B9DDD7A" w14:textId="77777777" w:rsidR="005E6A9E" w:rsidRDefault="005E6A9E" w:rsidP="005E6A9E">
      <w:pPr>
        <w:pStyle w:val="Style1"/>
      </w:pPr>
      <w:r>
        <w:t xml:space="preserve">                                            val2: b.length</w:t>
      </w:r>
    </w:p>
    <w:p w14:paraId="32465EDF" w14:textId="77777777" w:rsidR="005E6A9E" w:rsidRDefault="005E6A9E" w:rsidP="005E6A9E">
      <w:pPr>
        <w:pStyle w:val="Style1"/>
      </w:pPr>
      <w:r>
        <w:t xml:space="preserve">                                        });</w:t>
      </w:r>
    </w:p>
    <w:p w14:paraId="50B26AC6" w14:textId="77777777" w:rsidR="005E6A9E" w:rsidRDefault="005E6A9E" w:rsidP="005E6A9E">
      <w:pPr>
        <w:pStyle w:val="Style1"/>
      </w:pPr>
      <w:r>
        <w:t xml:space="preserve">                                        continue</w:t>
      </w:r>
    </w:p>
    <w:p w14:paraId="67B71EFF" w14:textId="77777777" w:rsidR="005E6A9E" w:rsidRDefault="005E6A9E" w:rsidP="005E6A9E">
      <w:pPr>
        <w:pStyle w:val="Style1"/>
      </w:pPr>
      <w:r>
        <w:t xml:space="preserve">                                    }</w:t>
      </w:r>
    </w:p>
    <w:p w14:paraId="772CFA25" w14:textId="77777777" w:rsidR="005E6A9E" w:rsidRDefault="005E6A9E" w:rsidP="005E6A9E">
      <w:pPr>
        <w:pStyle w:val="Style1"/>
      </w:pPr>
      <w:r>
        <w:t xml:space="preserve">                                    var h = d(f, b, t - 1).detectedMismatches;</w:t>
      </w:r>
    </w:p>
    <w:p w14:paraId="138551A9" w14:textId="77777777" w:rsidR="005E6A9E" w:rsidRDefault="005E6A9E" w:rsidP="005E6A9E">
      <w:pPr>
        <w:pStyle w:val="Style1"/>
      </w:pPr>
      <w:r>
        <w:t xml:space="preserve">                                    h.length &gt; 0 &amp;&amp; u({</w:t>
      </w:r>
    </w:p>
    <w:p w14:paraId="7C9A6960" w14:textId="77777777" w:rsidR="005E6A9E" w:rsidRDefault="005E6A9E" w:rsidP="005E6A9E">
      <w:pPr>
        <w:pStyle w:val="Style1"/>
      </w:pPr>
      <w:r>
        <w:t xml:space="preserve">                                        key: p,</w:t>
      </w:r>
    </w:p>
    <w:p w14:paraId="4AC995CA" w14:textId="77777777" w:rsidR="005E6A9E" w:rsidRDefault="005E6A9E" w:rsidP="005E6A9E">
      <w:pPr>
        <w:pStyle w:val="Style1"/>
      </w:pPr>
      <w:r>
        <w:t xml:space="preserve">                                        mismatchType: "SubLvl",</w:t>
      </w:r>
    </w:p>
    <w:p w14:paraId="3284416C" w14:textId="77777777" w:rsidR="005E6A9E" w:rsidRDefault="005E6A9E" w:rsidP="005E6A9E">
      <w:pPr>
        <w:pStyle w:val="Style1"/>
      </w:pPr>
      <w:r>
        <w:t xml:space="preserve">                                        val1: h.join(",")</w:t>
      </w:r>
    </w:p>
    <w:p w14:paraId="16CE9A50" w14:textId="77777777" w:rsidR="005E6A9E" w:rsidRDefault="005E6A9E" w:rsidP="005E6A9E">
      <w:pPr>
        <w:pStyle w:val="Style1"/>
      </w:pPr>
      <w:r>
        <w:t xml:space="preserve">                                    })</w:t>
      </w:r>
    </w:p>
    <w:p w14:paraId="0F02ACE2" w14:textId="77777777" w:rsidR="005E6A9E" w:rsidRDefault="005E6A9E" w:rsidP="005E6A9E">
      <w:pPr>
        <w:pStyle w:val="Style1"/>
      </w:pPr>
      <w:r>
        <w:t xml:space="preserve">                                }</w:t>
      </w:r>
    </w:p>
    <w:p w14:paraId="74AF07F4" w14:textId="77777777" w:rsidR="005E6A9E" w:rsidRDefault="005E6A9E" w:rsidP="005E6A9E">
      <w:pPr>
        <w:pStyle w:val="Style1"/>
      </w:pPr>
      <w:r>
        <w:t xml:space="preserve">                            else</w:t>
      </w:r>
    </w:p>
    <w:p w14:paraId="79D12222" w14:textId="77777777" w:rsidR="005E6A9E" w:rsidRDefault="005E6A9E" w:rsidP="005E6A9E">
      <w:pPr>
        <w:pStyle w:val="Style1"/>
      </w:pPr>
      <w:r>
        <w:t xml:space="preserve">                                b !== f &amp;&amp; u({</w:t>
      </w:r>
    </w:p>
    <w:p w14:paraId="6717745A" w14:textId="77777777" w:rsidR="005E6A9E" w:rsidRDefault="005E6A9E" w:rsidP="005E6A9E">
      <w:pPr>
        <w:pStyle w:val="Style1"/>
      </w:pPr>
      <w:r>
        <w:t xml:space="preserve">                                    key: p,</w:t>
      </w:r>
    </w:p>
    <w:p w14:paraId="09D7803C" w14:textId="77777777" w:rsidR="005E6A9E" w:rsidRDefault="005E6A9E" w:rsidP="005E6A9E">
      <w:pPr>
        <w:pStyle w:val="Style1"/>
      </w:pPr>
      <w:r>
        <w:t xml:space="preserve">                                    mismatchType: "KeyMis",</w:t>
      </w:r>
    </w:p>
    <w:p w14:paraId="2B5F219D" w14:textId="77777777" w:rsidR="005E6A9E" w:rsidRDefault="005E6A9E" w:rsidP="005E6A9E">
      <w:pPr>
        <w:pStyle w:val="Style1"/>
      </w:pPr>
      <w:r>
        <w:t xml:space="preserve">                                    val1: f,</w:t>
      </w:r>
    </w:p>
    <w:p w14:paraId="7B995721" w14:textId="77777777" w:rsidR="005E6A9E" w:rsidRDefault="005E6A9E" w:rsidP="005E6A9E">
      <w:pPr>
        <w:pStyle w:val="Style1"/>
      </w:pPr>
      <w:r>
        <w:t xml:space="preserve">                                    val2: b</w:t>
      </w:r>
    </w:p>
    <w:p w14:paraId="44B077B0" w14:textId="77777777" w:rsidR="005E6A9E" w:rsidRDefault="005E6A9E" w:rsidP="005E6A9E">
      <w:pPr>
        <w:pStyle w:val="Style1"/>
      </w:pPr>
      <w:r>
        <w:t xml:space="preserve">                                })</w:t>
      </w:r>
    </w:p>
    <w:p w14:paraId="40EC6797" w14:textId="77777777" w:rsidR="005E6A9E" w:rsidRDefault="005E6A9E" w:rsidP="005E6A9E">
      <w:pPr>
        <w:pStyle w:val="Style1"/>
      </w:pPr>
      <w:r>
        <w:t xml:space="preserve">                    }</w:t>
      </w:r>
    </w:p>
    <w:p w14:paraId="484EDEBA" w14:textId="77777777" w:rsidR="005E6A9E" w:rsidRDefault="005E6A9E" w:rsidP="005E6A9E">
      <w:pPr>
        <w:pStyle w:val="Style1"/>
      </w:pPr>
      <w:r>
        <w:t xml:space="preserve">                } catch (e) {</w:t>
      </w:r>
    </w:p>
    <w:p w14:paraId="14C35B5E" w14:textId="77777777" w:rsidR="005E6A9E" w:rsidRDefault="005E6A9E" w:rsidP="005E6A9E">
      <w:pPr>
        <w:pStyle w:val="Style1"/>
      </w:pPr>
      <w:r>
        <w:t xml:space="preserve">                    a = {</w:t>
      </w:r>
    </w:p>
    <w:p w14:paraId="2594D7CD" w14:textId="77777777" w:rsidR="005E6A9E" w:rsidRDefault="005E6A9E" w:rsidP="005E6A9E">
      <w:pPr>
        <w:pStyle w:val="Style1"/>
      </w:pPr>
      <w:r>
        <w:t xml:space="preserve">                        error: e</w:t>
      </w:r>
    </w:p>
    <w:p w14:paraId="5A27A538" w14:textId="77777777" w:rsidR="005E6A9E" w:rsidRDefault="005E6A9E" w:rsidP="005E6A9E">
      <w:pPr>
        <w:pStyle w:val="Style1"/>
      </w:pPr>
      <w:r>
        <w:t xml:space="preserve">                    }</w:t>
      </w:r>
    </w:p>
    <w:p w14:paraId="3DFA35B4" w14:textId="77777777" w:rsidR="005E6A9E" w:rsidRDefault="005E6A9E" w:rsidP="005E6A9E">
      <w:pPr>
        <w:pStyle w:val="Style1"/>
      </w:pPr>
      <w:r>
        <w:t xml:space="preserve">                } finally {</w:t>
      </w:r>
    </w:p>
    <w:p w14:paraId="42EB047F" w14:textId="77777777" w:rsidR="005E6A9E" w:rsidRDefault="005E6A9E" w:rsidP="005E6A9E">
      <w:pPr>
        <w:pStyle w:val="Style1"/>
      </w:pPr>
      <w:r>
        <w:t xml:space="preserve">                    try {</w:t>
      </w:r>
    </w:p>
    <w:p w14:paraId="4D184843" w14:textId="77777777" w:rsidR="005E6A9E" w:rsidRDefault="005E6A9E" w:rsidP="005E6A9E">
      <w:pPr>
        <w:pStyle w:val="Style1"/>
      </w:pPr>
      <w:r>
        <w:t xml:space="preserve">                        v &amp;&amp; !v.done &amp;&amp; (o = c.return) &amp;&amp; o.call(c)</w:t>
      </w:r>
    </w:p>
    <w:p w14:paraId="37992129" w14:textId="77777777" w:rsidR="005E6A9E" w:rsidRDefault="005E6A9E" w:rsidP="005E6A9E">
      <w:pPr>
        <w:pStyle w:val="Style1"/>
      </w:pPr>
      <w:r>
        <w:t xml:space="preserve">                    } finally {</w:t>
      </w:r>
    </w:p>
    <w:p w14:paraId="0899EE2D" w14:textId="77777777" w:rsidR="005E6A9E" w:rsidRDefault="005E6A9E" w:rsidP="005E6A9E">
      <w:pPr>
        <w:pStyle w:val="Style1"/>
      </w:pPr>
      <w:r>
        <w:t xml:space="preserve">                        if (a)</w:t>
      </w:r>
    </w:p>
    <w:p w14:paraId="1452E461" w14:textId="77777777" w:rsidR="005E6A9E" w:rsidRDefault="005E6A9E" w:rsidP="005E6A9E">
      <w:pPr>
        <w:pStyle w:val="Style1"/>
      </w:pPr>
      <w:r>
        <w:t xml:space="preserve">                            throw a.error</w:t>
      </w:r>
    </w:p>
    <w:p w14:paraId="4B102146" w14:textId="77777777" w:rsidR="005E6A9E" w:rsidRDefault="005E6A9E" w:rsidP="005E6A9E">
      <w:pPr>
        <w:pStyle w:val="Style1"/>
      </w:pPr>
      <w:r>
        <w:t xml:space="preserve">                    }</w:t>
      </w:r>
    </w:p>
    <w:p w14:paraId="44D95192" w14:textId="77777777" w:rsidR="005E6A9E" w:rsidRDefault="005E6A9E" w:rsidP="005E6A9E">
      <w:pPr>
        <w:pStyle w:val="Style1"/>
      </w:pPr>
      <w:r>
        <w:t xml:space="preserve">                }</w:t>
      </w:r>
    </w:p>
    <w:p w14:paraId="601B3164" w14:textId="77777777" w:rsidR="005E6A9E" w:rsidRDefault="005E6A9E" w:rsidP="005E6A9E">
      <w:pPr>
        <w:pStyle w:val="Style1"/>
      </w:pPr>
      <w:r>
        <w:t xml:space="preserve">                return {</w:t>
      </w:r>
    </w:p>
    <w:p w14:paraId="0E42C3FD" w14:textId="77777777" w:rsidR="005E6A9E" w:rsidRDefault="005E6A9E" w:rsidP="005E6A9E">
      <w:pPr>
        <w:pStyle w:val="Style1"/>
      </w:pPr>
      <w:r>
        <w:t xml:space="preserve">                    detectedMismatches: s</w:t>
      </w:r>
    </w:p>
    <w:p w14:paraId="326581A6" w14:textId="77777777" w:rsidR="005E6A9E" w:rsidRDefault="005E6A9E" w:rsidP="005E6A9E">
      <w:pPr>
        <w:pStyle w:val="Style1"/>
      </w:pPr>
      <w:r>
        <w:t xml:space="preserve">                }</w:t>
      </w:r>
    </w:p>
    <w:p w14:paraId="7B2B94BE" w14:textId="77777777" w:rsidR="005E6A9E" w:rsidRDefault="005E6A9E" w:rsidP="005E6A9E">
      <w:pPr>
        <w:pStyle w:val="Style1"/>
      </w:pPr>
      <w:r>
        <w:t xml:space="preserve">            } catch (e) {</w:t>
      </w:r>
    </w:p>
    <w:p w14:paraId="51F63C40" w14:textId="77777777" w:rsidR="005E6A9E" w:rsidRDefault="005E6A9E" w:rsidP="005E6A9E">
      <w:pPr>
        <w:pStyle w:val="Style1"/>
      </w:pPr>
      <w:r>
        <w:t xml:space="preserve">                return {</w:t>
      </w:r>
    </w:p>
    <w:p w14:paraId="6E724D92" w14:textId="77777777" w:rsidR="005E6A9E" w:rsidRDefault="005E6A9E" w:rsidP="005E6A9E">
      <w:pPr>
        <w:pStyle w:val="Style1"/>
      </w:pPr>
      <w:r>
        <w:t xml:space="preserve">                    detectedMismatches: s,</w:t>
      </w:r>
    </w:p>
    <w:p w14:paraId="3216D094" w14:textId="77777777" w:rsidR="005E6A9E" w:rsidRDefault="005E6A9E" w:rsidP="005E6A9E">
      <w:pPr>
        <w:pStyle w:val="Style1"/>
      </w:pPr>
      <w:r>
        <w:t xml:space="preserve">                    error: e</w:t>
      </w:r>
    </w:p>
    <w:p w14:paraId="304C7F08" w14:textId="77777777" w:rsidR="005E6A9E" w:rsidRDefault="005E6A9E" w:rsidP="005E6A9E">
      <w:pPr>
        <w:pStyle w:val="Style1"/>
      </w:pPr>
      <w:r>
        <w:t xml:space="preserve">                }</w:t>
      </w:r>
    </w:p>
    <w:p w14:paraId="01B21167" w14:textId="77777777" w:rsidR="005E6A9E" w:rsidRDefault="005E6A9E" w:rsidP="005E6A9E">
      <w:pPr>
        <w:pStyle w:val="Style1"/>
      </w:pPr>
      <w:r>
        <w:t xml:space="preserve">            }</w:t>
      </w:r>
    </w:p>
    <w:p w14:paraId="27525870" w14:textId="77777777" w:rsidR="005E6A9E" w:rsidRDefault="005E6A9E" w:rsidP="005E6A9E">
      <w:pPr>
        <w:pStyle w:val="Style1"/>
      </w:pPr>
      <w:r>
        <w:t xml:space="preserve">        }</w:t>
      </w:r>
    </w:p>
    <w:p w14:paraId="1D178720" w14:textId="77777777" w:rsidR="005E6A9E" w:rsidRDefault="005E6A9E" w:rsidP="005E6A9E">
      <w:pPr>
        <w:pStyle w:val="Style1"/>
      </w:pPr>
      <w:r>
        <w:t xml:space="preserve">        function s(e, n) {</w:t>
      </w:r>
    </w:p>
    <w:p w14:paraId="2AA79737" w14:textId="77777777" w:rsidR="005E6A9E" w:rsidRDefault="005E6A9E" w:rsidP="005E6A9E">
      <w:pPr>
        <w:pStyle w:val="Style1"/>
      </w:pPr>
      <w:r>
        <w:t xml:space="preserve">            return Object(i.__awaiter)(this, void 0, void 0, (function() {</w:t>
      </w:r>
    </w:p>
    <w:p w14:paraId="7A60E27B" w14:textId="77777777" w:rsidR="005E6A9E" w:rsidRDefault="005E6A9E" w:rsidP="005E6A9E">
      <w:pPr>
        <w:pStyle w:val="Style1"/>
      </w:pPr>
      <w:r>
        <w:t xml:space="preserve">                var t, o, d, s, p, b, f, m;</w:t>
      </w:r>
    </w:p>
    <w:p w14:paraId="71DD9027" w14:textId="77777777" w:rsidR="005E6A9E" w:rsidRDefault="005E6A9E" w:rsidP="005E6A9E">
      <w:pPr>
        <w:pStyle w:val="Style1"/>
      </w:pPr>
      <w:r>
        <w:t xml:space="preserve">                return Object(i.__generator)(this, (function(i) {</w:t>
      </w:r>
    </w:p>
    <w:p w14:paraId="5BF01197" w14:textId="77777777" w:rsidR="005E6A9E" w:rsidRDefault="005E6A9E" w:rsidP="005E6A9E">
      <w:pPr>
        <w:pStyle w:val="Style1"/>
      </w:pPr>
      <w:r>
        <w:t xml:space="preserve">                    switch (i.label) {</w:t>
      </w:r>
    </w:p>
    <w:p w14:paraId="23DFBD93" w14:textId="77777777" w:rsidR="005E6A9E" w:rsidRDefault="005E6A9E" w:rsidP="005E6A9E">
      <w:pPr>
        <w:pStyle w:val="Style1"/>
      </w:pPr>
      <w:r>
        <w:t xml:space="preserve">                    case 0:</w:t>
      </w:r>
    </w:p>
    <w:p w14:paraId="59788392" w14:textId="77777777" w:rsidR="005E6A9E" w:rsidRDefault="005E6A9E" w:rsidP="005E6A9E">
      <w:pPr>
        <w:pStyle w:val="Style1"/>
      </w:pPr>
      <w:r>
        <w:t xml:space="preserve">                        return p = {</w:t>
      </w:r>
    </w:p>
    <w:p w14:paraId="7F5C69B4" w14:textId="77777777" w:rsidR="005E6A9E" w:rsidRDefault="005E6A9E" w:rsidP="005E6A9E">
      <w:pPr>
        <w:pStyle w:val="Style1"/>
      </w:pPr>
      <w:r>
        <w:t xml:space="preserve">                            ConfigKey: s = n.key,</w:t>
      </w:r>
    </w:p>
    <w:p w14:paraId="17500D4A" w14:textId="77777777" w:rsidR="005E6A9E" w:rsidRDefault="005E6A9E" w:rsidP="005E6A9E">
      <w:pPr>
        <w:pStyle w:val="Style1"/>
      </w:pPr>
      <w:r>
        <w:t xml:space="preserve">                            Completed: !1,</w:t>
      </w:r>
    </w:p>
    <w:p w14:paraId="751A7CC3" w14:textId="77777777" w:rsidR="005E6A9E" w:rsidRDefault="005E6A9E" w:rsidP="005E6A9E">
      <w:pPr>
        <w:pStyle w:val="Style1"/>
      </w:pPr>
      <w:r>
        <w:t xml:space="preserve">                            Status: "Undefined"</w:t>
      </w:r>
    </w:p>
    <w:p w14:paraId="14313D7A" w14:textId="77777777" w:rsidR="005E6A9E" w:rsidRDefault="005E6A9E" w:rsidP="005E6A9E">
      <w:pPr>
        <w:pStyle w:val="Style1"/>
      </w:pPr>
      <w:r>
        <w:t xml:space="preserve">                        },</w:t>
      </w:r>
    </w:p>
    <w:p w14:paraId="401035E1" w14:textId="77777777" w:rsidR="005E6A9E" w:rsidRDefault="005E6A9E" w:rsidP="005E6A9E">
      <w:pPr>
        <w:pStyle w:val="Style1"/>
      </w:pPr>
      <w:r>
        <w:t xml:space="preserve">                        [4, e.featureGatesPromise];</w:t>
      </w:r>
    </w:p>
    <w:p w14:paraId="48EFDA4B" w14:textId="77777777" w:rsidR="005E6A9E" w:rsidRDefault="005E6A9E" w:rsidP="005E6A9E">
      <w:pPr>
        <w:pStyle w:val="Style1"/>
      </w:pPr>
      <w:r>
        <w:t xml:space="preserve">                    case 1:</w:t>
      </w:r>
    </w:p>
    <w:p w14:paraId="34965C1E" w14:textId="77777777" w:rsidR="005E6A9E" w:rsidRDefault="005E6A9E" w:rsidP="005E6A9E">
      <w:pPr>
        <w:pStyle w:val="Style1"/>
      </w:pPr>
      <w:r>
        <w:t xml:space="preserve">                        return b = i.sent(),</w:t>
      </w:r>
    </w:p>
    <w:p w14:paraId="0758C1D2" w14:textId="77777777" w:rsidR="005E6A9E" w:rsidRDefault="005E6A9E" w:rsidP="005E6A9E">
      <w:pPr>
        <w:pStyle w:val="Style1"/>
      </w:pPr>
      <w:r>
        <w:t xml:space="preserve">                        function(e) {</w:t>
      </w:r>
    </w:p>
    <w:p w14:paraId="73103D5F" w14:textId="77777777" w:rsidR="005E6A9E" w:rsidRDefault="005E6A9E" w:rsidP="005E6A9E">
      <w:pPr>
        <w:pStyle w:val="Style1"/>
      </w:pPr>
      <w:r>
        <w:t xml:space="preserve">                            return void 0 !== e.getServerGeneratedConfig</w:t>
      </w:r>
    </w:p>
    <w:p w14:paraId="510F6C88" w14:textId="77777777" w:rsidR="005E6A9E" w:rsidRDefault="005E6A9E" w:rsidP="005E6A9E">
      <w:pPr>
        <w:pStyle w:val="Style1"/>
      </w:pPr>
      <w:r>
        <w:t xml:space="preserve">                        }(n = function(e, n) {</w:t>
      </w:r>
    </w:p>
    <w:p w14:paraId="57C38388" w14:textId="77777777" w:rsidR="005E6A9E" w:rsidRDefault="005E6A9E" w:rsidP="005E6A9E">
      <w:pPr>
        <w:pStyle w:val="Style1"/>
      </w:pPr>
      <w:r>
        <w:t xml:space="preserve">                            var t, i;</w:t>
      </w:r>
    </w:p>
    <w:p w14:paraId="0299E85A" w14:textId="77777777" w:rsidR="005E6A9E" w:rsidRDefault="005E6A9E" w:rsidP="005E6A9E">
      <w:pPr>
        <w:pStyle w:val="Style1"/>
      </w:pPr>
      <w:r>
        <w:t xml:space="preserve">                            return (null === (i = null === (t = e.result) || void 0 === t ? void 0 : t.clientConfigStandaloneGates) || void 0 === i ? void 0 : i.clientConfigStandaloneEnabled) &amp;&amp; v(n) &amp;&amp; (n = {</w:t>
      </w:r>
    </w:p>
    <w:p w14:paraId="65738668" w14:textId="77777777" w:rsidR="005E6A9E" w:rsidRDefault="005E6A9E" w:rsidP="005E6A9E">
      <w:pPr>
        <w:pStyle w:val="Style1"/>
      </w:pPr>
      <w:r>
        <w:t xml:space="preserve">                                key: n.key,</w:t>
      </w:r>
    </w:p>
    <w:p w14:paraId="1BF82917" w14:textId="77777777" w:rsidR="005E6A9E" w:rsidRDefault="005E6A9E" w:rsidP="005E6A9E">
      <w:pPr>
        <w:pStyle w:val="Style1"/>
      </w:pPr>
      <w:r>
        <w:t xml:space="preserve">                                getClientGeneratedConfig: n.getClientGeneratedConfig</w:t>
      </w:r>
    </w:p>
    <w:p w14:paraId="1A4D11A7" w14:textId="77777777" w:rsidR="005E6A9E" w:rsidRDefault="005E6A9E" w:rsidP="005E6A9E">
      <w:pPr>
        <w:pStyle w:val="Style1"/>
      </w:pPr>
      <w:r>
        <w:t xml:space="preserve">                            }),</w:t>
      </w:r>
    </w:p>
    <w:p w14:paraId="19AAF349" w14:textId="77777777" w:rsidR="005E6A9E" w:rsidRDefault="005E6A9E" w:rsidP="005E6A9E">
      <w:pPr>
        <w:pStyle w:val="Style1"/>
      </w:pPr>
      <w:r>
        <w:t xml:space="preserve">                            n</w:t>
      </w:r>
    </w:p>
    <w:p w14:paraId="4E43F329" w14:textId="77777777" w:rsidR="005E6A9E" w:rsidRDefault="005E6A9E" w:rsidP="005E6A9E">
      <w:pPr>
        <w:pStyle w:val="Style1"/>
      </w:pPr>
      <w:r>
        <w:t xml:space="preserve">                        }(b, n)) ? [4, c(e, n)] : [3, 3];</w:t>
      </w:r>
    </w:p>
    <w:p w14:paraId="1FD45C37" w14:textId="77777777" w:rsidR="005E6A9E" w:rsidRDefault="005E6A9E" w:rsidP="005E6A9E">
      <w:pPr>
        <w:pStyle w:val="Style1"/>
      </w:pPr>
      <w:r>
        <w:t xml:space="preserve">                    case 2:</w:t>
      </w:r>
    </w:p>
    <w:p w14:paraId="30E2682C" w14:textId="77777777" w:rsidR="005E6A9E" w:rsidRDefault="005E6A9E" w:rsidP="005E6A9E">
      <w:pPr>
        <w:pStyle w:val="Style1"/>
      </w:pPr>
      <w:r>
        <w:t xml:space="preserve">                        m = i.sent(),</w:t>
      </w:r>
    </w:p>
    <w:p w14:paraId="78C330AE" w14:textId="77777777" w:rsidR="005E6A9E" w:rsidRDefault="005E6A9E" w:rsidP="005E6A9E">
      <w:pPr>
        <w:pStyle w:val="Style1"/>
      </w:pPr>
      <w:r>
        <w:t xml:space="preserve">                        t = m.data,</w:t>
      </w:r>
    </w:p>
    <w:p w14:paraId="732F7519" w14:textId="77777777" w:rsidR="005E6A9E" w:rsidRDefault="005E6A9E" w:rsidP="005E6A9E">
      <w:pPr>
        <w:pStyle w:val="Style1"/>
      </w:pPr>
      <w:r>
        <w:t xml:space="preserve">                        p.Completed = m.success,</w:t>
      </w:r>
    </w:p>
    <w:p w14:paraId="7EAC43E1" w14:textId="77777777" w:rsidR="005E6A9E" w:rsidRDefault="005E6A9E" w:rsidP="005E6A9E">
      <w:pPr>
        <w:pStyle w:val="Style1"/>
      </w:pPr>
      <w:r>
        <w:t xml:space="preserve">                        i.label = 3;</w:t>
      </w:r>
    </w:p>
    <w:p w14:paraId="31B4FC0F" w14:textId="77777777" w:rsidR="005E6A9E" w:rsidRDefault="005E6A9E" w:rsidP="005E6A9E">
      <w:pPr>
        <w:pStyle w:val="Style1"/>
      </w:pPr>
      <w:r>
        <w:t xml:space="preserve">                    case 3:</w:t>
      </w:r>
    </w:p>
    <w:p w14:paraId="0736A5E4" w14:textId="77777777" w:rsidR="005E6A9E" w:rsidRDefault="005E6A9E" w:rsidP="005E6A9E">
      <w:pPr>
        <w:pStyle w:val="Style1"/>
      </w:pPr>
      <w:r>
        <w:t xml:space="preserve">                        return v(n) ? (f = !0,</w:t>
      </w:r>
    </w:p>
    <w:p w14:paraId="5686D885" w14:textId="77777777" w:rsidR="005E6A9E" w:rsidRDefault="005E6A9E" w:rsidP="005E6A9E">
      <w:pPr>
        <w:pStyle w:val="Style1"/>
      </w:pPr>
      <w:r>
        <w:t xml:space="preserve">                        function(e) {</w:t>
      </w:r>
    </w:p>
    <w:p w14:paraId="0E2D451B" w14:textId="77777777" w:rsidR="005E6A9E" w:rsidRDefault="005E6A9E" w:rsidP="005E6A9E">
      <w:pPr>
        <w:pStyle w:val="Style1"/>
      </w:pPr>
      <w:r>
        <w:t xml:space="preserve">                            return void 0 !== e.isGetClientGeneratedConfigEnabled &amp;&amp; void 0 !== e.getServerGeneratedConfig &amp;&amp; void 0 !== e.getClientGeneratedConfig</w:t>
      </w:r>
    </w:p>
    <w:p w14:paraId="79C0C7AA" w14:textId="77777777" w:rsidR="005E6A9E" w:rsidRDefault="005E6A9E" w:rsidP="005E6A9E">
      <w:pPr>
        <w:pStyle w:val="Style1"/>
      </w:pPr>
      <w:r>
        <w:t xml:space="preserve">                        }(n) &amp;&amp; (f = n.isGetClientGeneratedConfigEnabled(b.result)),</w:t>
      </w:r>
    </w:p>
    <w:p w14:paraId="73B8C110" w14:textId="77777777" w:rsidR="005E6A9E" w:rsidRDefault="005E6A9E" w:rsidP="005E6A9E">
      <w:pPr>
        <w:pStyle w:val="Style1"/>
      </w:pPr>
      <w:r>
        <w:t xml:space="preserve">                        f ? [4, u(e, {</w:t>
      </w:r>
    </w:p>
    <w:p w14:paraId="11D369D8" w14:textId="77777777" w:rsidR="005E6A9E" w:rsidRDefault="005E6A9E" w:rsidP="005E6A9E">
      <w:pPr>
        <w:pStyle w:val="Style1"/>
      </w:pPr>
      <w:r>
        <w:t xml:space="preserve">                            key: s,</w:t>
      </w:r>
    </w:p>
    <w:p w14:paraId="76902DA6" w14:textId="77777777" w:rsidR="005E6A9E" w:rsidRDefault="005E6A9E" w:rsidP="005E6A9E">
      <w:pPr>
        <w:pStyle w:val="Style1"/>
      </w:pPr>
      <w:r>
        <w:t xml:space="preserve">                            getClientGeneratedConfig: n.getClientGeneratedConfig</w:t>
      </w:r>
    </w:p>
    <w:p w14:paraId="143443A0" w14:textId="77777777" w:rsidR="005E6A9E" w:rsidRDefault="005E6A9E" w:rsidP="005E6A9E">
      <w:pPr>
        <w:pStyle w:val="Style1"/>
      </w:pPr>
      <w:r>
        <w:t xml:space="preserve">                        })] : [3, 5]) : [3, 5];</w:t>
      </w:r>
    </w:p>
    <w:p w14:paraId="34131097" w14:textId="77777777" w:rsidR="005E6A9E" w:rsidRDefault="005E6A9E" w:rsidP="005E6A9E">
      <w:pPr>
        <w:pStyle w:val="Style1"/>
      </w:pPr>
      <w:r>
        <w:t xml:space="preserve">                    case 4:</w:t>
      </w:r>
    </w:p>
    <w:p w14:paraId="5A7044EC" w14:textId="77777777" w:rsidR="005E6A9E" w:rsidRDefault="005E6A9E" w:rsidP="005E6A9E">
      <w:pPr>
        <w:pStyle w:val="Style1"/>
      </w:pPr>
      <w:r>
        <w:t xml:space="preserve">                        m = i.sent(),</w:t>
      </w:r>
    </w:p>
    <w:p w14:paraId="20110A4C" w14:textId="77777777" w:rsidR="005E6A9E" w:rsidRDefault="005E6A9E" w:rsidP="005E6A9E">
      <w:pPr>
        <w:pStyle w:val="Style1"/>
      </w:pPr>
      <w:r>
        <w:t xml:space="preserve">                        o = m.data,</w:t>
      </w:r>
    </w:p>
    <w:p w14:paraId="48C4C30D" w14:textId="77777777" w:rsidR="005E6A9E" w:rsidRDefault="005E6A9E" w:rsidP="005E6A9E">
      <w:pPr>
        <w:pStyle w:val="Style1"/>
      </w:pPr>
      <w:r>
        <w:t xml:space="preserve">                        p.Completed = p.Completed || m.success,</w:t>
      </w:r>
    </w:p>
    <w:p w14:paraId="3F7BA177" w14:textId="77777777" w:rsidR="005E6A9E" w:rsidRDefault="005E6A9E" w:rsidP="005E6A9E">
      <w:pPr>
        <w:pStyle w:val="Style1"/>
      </w:pPr>
      <w:r>
        <w:t xml:space="preserve">                        i.label = 5;</w:t>
      </w:r>
    </w:p>
    <w:p w14:paraId="04EE209C" w14:textId="77777777" w:rsidR="005E6A9E" w:rsidRDefault="005E6A9E" w:rsidP="005E6A9E">
      <w:pPr>
        <w:pStyle w:val="Style1"/>
      </w:pPr>
      <w:r>
        <w:t xml:space="preserve">                    case 5:</w:t>
      </w:r>
    </w:p>
    <w:p w14:paraId="3E65B400" w14:textId="77777777" w:rsidR="005E6A9E" w:rsidRDefault="005E6A9E" w:rsidP="005E6A9E">
      <w:pPr>
        <w:pStyle w:val="Style1"/>
      </w:pPr>
      <w:r>
        <w:t xml:space="preserve">                        return p.Completed &amp;&amp; (void 0 !== t &amp;&amp; void 0 !== o ? r(t, o, s) ? (p.Status = "Client",</w:t>
      </w:r>
    </w:p>
    <w:p w14:paraId="5EB727BC" w14:textId="77777777" w:rsidR="005E6A9E" w:rsidRDefault="005E6A9E" w:rsidP="005E6A9E">
      <w:pPr>
        <w:pStyle w:val="Style1"/>
      </w:pPr>
      <w:r>
        <w:t xml:space="preserve">                        d = o) : (p.Status = "Mismatch",</w:t>
      </w:r>
    </w:p>
    <w:p w14:paraId="337C38EE" w14:textId="77777777" w:rsidR="005E6A9E" w:rsidRDefault="005E6A9E" w:rsidP="005E6A9E">
      <w:pPr>
        <w:pStyle w:val="Style1"/>
      </w:pPr>
      <w:r>
        <w:t xml:space="preserve">                        d = t) : void 0 !== o ? (p.Status = "Client",</w:t>
      </w:r>
    </w:p>
    <w:p w14:paraId="3FA0CFF0" w14:textId="77777777" w:rsidR="005E6A9E" w:rsidRDefault="005E6A9E" w:rsidP="005E6A9E">
      <w:pPr>
        <w:pStyle w:val="Style1"/>
      </w:pPr>
      <w:r>
        <w:t xml:space="preserve">                        d = o) : void 0 !== t &amp;&amp; (p.Status = "Server",</w:t>
      </w:r>
    </w:p>
    <w:p w14:paraId="1755FCFC" w14:textId="77777777" w:rsidR="005E6A9E" w:rsidRDefault="005E6A9E" w:rsidP="005E6A9E">
      <w:pPr>
        <w:pStyle w:val="Style1"/>
      </w:pPr>
      <w:r>
        <w:t xml:space="preserve">                        d = t)),</w:t>
      </w:r>
    </w:p>
    <w:p w14:paraId="58D71E5F" w14:textId="77777777" w:rsidR="005E6A9E" w:rsidRDefault="005E6A9E" w:rsidP="005E6A9E">
      <w:pPr>
        <w:pStyle w:val="Style1"/>
      </w:pPr>
      <w:r>
        <w:t xml:space="preserve">                        Object(a.a)("Fetch_".concat(s, "_").concat(p.Status)),</w:t>
      </w:r>
    </w:p>
    <w:p w14:paraId="4FB4FFA6" w14:textId="77777777" w:rsidR="005E6A9E" w:rsidRDefault="005E6A9E" w:rsidP="005E6A9E">
      <w:pPr>
        <w:pStyle w:val="Style1"/>
      </w:pPr>
      <w:r>
        <w:t xml:space="preserve">                        function(e) {</w:t>
      </w:r>
    </w:p>
    <w:p w14:paraId="6DC054AD" w14:textId="77777777" w:rsidR="005E6A9E" w:rsidRDefault="005E6A9E" w:rsidP="005E6A9E">
      <w:pPr>
        <w:pStyle w:val="Style1"/>
      </w:pPr>
      <w:r>
        <w:t xml:space="preserve">                            Object(l.a)({</w:t>
      </w:r>
    </w:p>
    <w:p w14:paraId="067D54BB" w14:textId="77777777" w:rsidR="005E6A9E" w:rsidRDefault="005E6A9E" w:rsidP="005E6A9E">
      <w:pPr>
        <w:pStyle w:val="Style1"/>
      </w:pPr>
      <w:r>
        <w:t xml:space="preserve">                                featureName: "ConfigQueryWrapper",</w:t>
      </w:r>
    </w:p>
    <w:p w14:paraId="1128425C" w14:textId="77777777" w:rsidR="005E6A9E" w:rsidRDefault="005E6A9E" w:rsidP="005E6A9E">
      <w:pPr>
        <w:pStyle w:val="Style1"/>
      </w:pPr>
      <w:r>
        <w:t xml:space="preserve">                                eventName: "FetchConfigInternalFinished",</w:t>
      </w:r>
    </w:p>
    <w:p w14:paraId="50866E48" w14:textId="77777777" w:rsidR="005E6A9E" w:rsidRDefault="005E6A9E" w:rsidP="005E6A9E">
      <w:pPr>
        <w:pStyle w:val="Style1"/>
      </w:pPr>
      <w:r>
        <w:t xml:space="preserve">                                params: e</w:t>
      </w:r>
    </w:p>
    <w:p w14:paraId="50419619" w14:textId="77777777" w:rsidR="005E6A9E" w:rsidRDefault="005E6A9E" w:rsidP="005E6A9E">
      <w:pPr>
        <w:pStyle w:val="Style1"/>
      </w:pPr>
      <w:r>
        <w:t xml:space="preserve">                            })</w:t>
      </w:r>
    </w:p>
    <w:p w14:paraId="7F282408" w14:textId="77777777" w:rsidR="005E6A9E" w:rsidRDefault="005E6A9E" w:rsidP="005E6A9E">
      <w:pPr>
        <w:pStyle w:val="Style1"/>
      </w:pPr>
      <w:r>
        <w:t xml:space="preserve">                        }(p),</w:t>
      </w:r>
    </w:p>
    <w:p w14:paraId="41FB36C6" w14:textId="77777777" w:rsidR="005E6A9E" w:rsidRDefault="005E6A9E" w:rsidP="005E6A9E">
      <w:pPr>
        <w:pStyle w:val="Style1"/>
      </w:pPr>
      <w:r>
        <w:t xml:space="preserve">                        [2, d]</w:t>
      </w:r>
    </w:p>
    <w:p w14:paraId="5D712B1C" w14:textId="77777777" w:rsidR="005E6A9E" w:rsidRDefault="005E6A9E" w:rsidP="005E6A9E">
      <w:pPr>
        <w:pStyle w:val="Style1"/>
      </w:pPr>
      <w:r>
        <w:t xml:space="preserve">                    }</w:t>
      </w:r>
    </w:p>
    <w:p w14:paraId="598FC190" w14:textId="77777777" w:rsidR="005E6A9E" w:rsidRDefault="005E6A9E" w:rsidP="005E6A9E">
      <w:pPr>
        <w:pStyle w:val="Style1"/>
      </w:pPr>
      <w:r>
        <w:t xml:space="preserve">                }</w:t>
      </w:r>
    </w:p>
    <w:p w14:paraId="7B019CD5" w14:textId="77777777" w:rsidR="005E6A9E" w:rsidRDefault="005E6A9E" w:rsidP="005E6A9E">
      <w:pPr>
        <w:pStyle w:val="Style1"/>
      </w:pPr>
      <w:r>
        <w:t xml:space="preserve">                ))</w:t>
      </w:r>
    </w:p>
    <w:p w14:paraId="07EA8A53" w14:textId="77777777" w:rsidR="005E6A9E" w:rsidRDefault="005E6A9E" w:rsidP="005E6A9E">
      <w:pPr>
        <w:pStyle w:val="Style1"/>
      </w:pPr>
      <w:r>
        <w:t xml:space="preserve">            }</w:t>
      </w:r>
    </w:p>
    <w:p w14:paraId="4BC937D7" w14:textId="77777777" w:rsidR="005E6A9E" w:rsidRDefault="005E6A9E" w:rsidP="005E6A9E">
      <w:pPr>
        <w:pStyle w:val="Style1"/>
      </w:pPr>
      <w:r>
        <w:t xml:space="preserve">            ))</w:t>
      </w:r>
    </w:p>
    <w:p w14:paraId="01701AF6" w14:textId="77777777" w:rsidR="005E6A9E" w:rsidRDefault="005E6A9E" w:rsidP="005E6A9E">
      <w:pPr>
        <w:pStyle w:val="Style1"/>
      </w:pPr>
      <w:r>
        <w:t xml:space="preserve">        }</w:t>
      </w:r>
    </w:p>
    <w:p w14:paraId="44C6F967" w14:textId="77777777" w:rsidR="005E6A9E" w:rsidRDefault="005E6A9E" w:rsidP="005E6A9E">
      <w:pPr>
        <w:pStyle w:val="Style1"/>
      </w:pPr>
      <w:r>
        <w:t xml:space="preserve">        function u(e, n) {</w:t>
      </w:r>
    </w:p>
    <w:p w14:paraId="205ABA70" w14:textId="77777777" w:rsidR="005E6A9E" w:rsidRDefault="005E6A9E" w:rsidP="005E6A9E">
      <w:pPr>
        <w:pStyle w:val="Style1"/>
      </w:pPr>
      <w:r>
        <w:t xml:space="preserve">            return Object(i.__awaiter)(this, void 0, void 0, (function() {</w:t>
      </w:r>
    </w:p>
    <w:p w14:paraId="53AF2DB5" w14:textId="77777777" w:rsidR="005E6A9E" w:rsidRDefault="005E6A9E" w:rsidP="005E6A9E">
      <w:pPr>
        <w:pStyle w:val="Style1"/>
      </w:pPr>
      <w:r>
        <w:t xml:space="preserve">                var t, a, l, r, d, s, u, c, v, p;</w:t>
      </w:r>
    </w:p>
    <w:p w14:paraId="02795C7D" w14:textId="77777777" w:rsidR="005E6A9E" w:rsidRDefault="005E6A9E" w:rsidP="005E6A9E">
      <w:pPr>
        <w:pStyle w:val="Style1"/>
      </w:pPr>
      <w:r>
        <w:t xml:space="preserve">                return Object(i.__generator)(this, (function(i) {</w:t>
      </w:r>
    </w:p>
    <w:p w14:paraId="04DDD1D3" w14:textId="77777777" w:rsidR="005E6A9E" w:rsidRDefault="005E6A9E" w:rsidP="005E6A9E">
      <w:pPr>
        <w:pStyle w:val="Style1"/>
      </w:pPr>
      <w:r>
        <w:t xml:space="preserve">                    switch (i.label) {</w:t>
      </w:r>
    </w:p>
    <w:p w14:paraId="4CC737C9" w14:textId="77777777" w:rsidR="005E6A9E" w:rsidRDefault="005E6A9E" w:rsidP="005E6A9E">
      <w:pPr>
        <w:pStyle w:val="Style1"/>
      </w:pPr>
      <w:r>
        <w:t xml:space="preserve">                    case 0:</w:t>
      </w:r>
    </w:p>
    <w:p w14:paraId="11B40A55" w14:textId="77777777" w:rsidR="005E6A9E" w:rsidRDefault="005E6A9E" w:rsidP="005E6A9E">
      <w:pPr>
        <w:pStyle w:val="Style1"/>
      </w:pPr>
      <w:r>
        <w:t xml:space="preserve">                        t = n.getClientGeneratedConfig,</w:t>
      </w:r>
    </w:p>
    <w:p w14:paraId="42FD0DC9" w14:textId="77777777" w:rsidR="005E6A9E" w:rsidRDefault="005E6A9E" w:rsidP="005E6A9E">
      <w:pPr>
        <w:pStyle w:val="Style1"/>
      </w:pPr>
      <w:r>
        <w:t xml:space="preserve">                        a = n.key,</w:t>
      </w:r>
    </w:p>
    <w:p w14:paraId="0106A6A0" w14:textId="77777777" w:rsidR="005E6A9E" w:rsidRDefault="005E6A9E" w:rsidP="005E6A9E">
      <w:pPr>
        <w:pStyle w:val="Style1"/>
      </w:pPr>
      <w:r>
        <w:t xml:space="preserve">                        i.label = 1;</w:t>
      </w:r>
    </w:p>
    <w:p w14:paraId="7732E9FD" w14:textId="77777777" w:rsidR="005E6A9E" w:rsidRDefault="005E6A9E" w:rsidP="005E6A9E">
      <w:pPr>
        <w:pStyle w:val="Style1"/>
      </w:pPr>
      <w:r>
        <w:t xml:space="preserve">                    case 1:</w:t>
      </w:r>
    </w:p>
    <w:p w14:paraId="77479302" w14:textId="77777777" w:rsidR="005E6A9E" w:rsidRDefault="005E6A9E" w:rsidP="005E6A9E">
      <w:pPr>
        <w:pStyle w:val="Style1"/>
      </w:pPr>
      <w:r>
        <w:t xml:space="preserve">                        return i.trys.push([1, 7, , 8]),</w:t>
      </w:r>
    </w:p>
    <w:p w14:paraId="0FDFA219" w14:textId="77777777" w:rsidR="005E6A9E" w:rsidRDefault="005E6A9E" w:rsidP="005E6A9E">
      <w:pPr>
        <w:pStyle w:val="Style1"/>
      </w:pPr>
      <w:r>
        <w:t xml:space="preserve">                        [4, e.featureGatesPromise];</w:t>
      </w:r>
    </w:p>
    <w:p w14:paraId="115A61FE" w14:textId="77777777" w:rsidR="005E6A9E" w:rsidRDefault="005E6A9E" w:rsidP="005E6A9E">
      <w:pPr>
        <w:pStyle w:val="Style1"/>
      </w:pPr>
      <w:r>
        <w:t xml:space="preserve">                    case 2:</w:t>
      </w:r>
    </w:p>
    <w:p w14:paraId="536DF6A2" w14:textId="77777777" w:rsidR="005E6A9E" w:rsidRDefault="005E6A9E" w:rsidP="005E6A9E">
      <w:pPr>
        <w:pStyle w:val="Style1"/>
      </w:pPr>
      <w:r>
        <w:t xml:space="preserve">                        return l = i.sent(),</w:t>
      </w:r>
    </w:p>
    <w:p w14:paraId="3C9B88E2" w14:textId="77777777" w:rsidR="005E6A9E" w:rsidRDefault="005E6A9E" w:rsidP="005E6A9E">
      <w:pPr>
        <w:pStyle w:val="Style1"/>
      </w:pPr>
      <w:r>
        <w:t xml:space="preserve">                        [4, e.featureSettingsPromise];</w:t>
      </w:r>
    </w:p>
    <w:p w14:paraId="35DF0C63" w14:textId="77777777" w:rsidR="005E6A9E" w:rsidRDefault="005E6A9E" w:rsidP="005E6A9E">
      <w:pPr>
        <w:pStyle w:val="Style1"/>
      </w:pPr>
      <w:r>
        <w:t xml:space="preserve">                    case 3:</w:t>
      </w:r>
    </w:p>
    <w:p w14:paraId="48EAF3FA" w14:textId="77777777" w:rsidR="005E6A9E" w:rsidRDefault="005E6A9E" w:rsidP="005E6A9E">
      <w:pPr>
        <w:pStyle w:val="Style1"/>
      </w:pPr>
      <w:r>
        <w:t xml:space="preserve">                        return r = i.sent(),</w:t>
      </w:r>
    </w:p>
    <w:p w14:paraId="789E98A1" w14:textId="77777777" w:rsidR="005E6A9E" w:rsidRDefault="005E6A9E" w:rsidP="005E6A9E">
      <w:pPr>
        <w:pStyle w:val="Style1"/>
      </w:pPr>
      <w:r>
        <w:t xml:space="preserve">                        [4, e.userEntitlementsPromise];</w:t>
      </w:r>
    </w:p>
    <w:p w14:paraId="77525E62" w14:textId="77777777" w:rsidR="005E6A9E" w:rsidRDefault="005E6A9E" w:rsidP="005E6A9E">
      <w:pPr>
        <w:pStyle w:val="Style1"/>
      </w:pPr>
      <w:r>
        <w:t xml:space="preserve">                    case 4:</w:t>
      </w:r>
    </w:p>
    <w:p w14:paraId="2DFBC638" w14:textId="77777777" w:rsidR="005E6A9E" w:rsidRDefault="005E6A9E" w:rsidP="005E6A9E">
      <w:pPr>
        <w:pStyle w:val="Style1"/>
      </w:pPr>
      <w:r>
        <w:t xml:space="preserve">                        return d = i.sent(),</w:t>
      </w:r>
    </w:p>
    <w:p w14:paraId="2EF02C7C" w14:textId="77777777" w:rsidR="005E6A9E" w:rsidRDefault="005E6A9E" w:rsidP="005E6A9E">
      <w:pPr>
        <w:pStyle w:val="Style1"/>
      </w:pPr>
      <w:r>
        <w:t xml:space="preserve">                        [4, e.contextPromise];</w:t>
      </w:r>
    </w:p>
    <w:p w14:paraId="4EE7583A" w14:textId="77777777" w:rsidR="005E6A9E" w:rsidRDefault="005E6A9E" w:rsidP="005E6A9E">
      <w:pPr>
        <w:pStyle w:val="Style1"/>
      </w:pPr>
      <w:r>
        <w:t xml:space="preserve">                    case 5:</w:t>
      </w:r>
    </w:p>
    <w:p w14:paraId="1C309857" w14:textId="77777777" w:rsidR="005E6A9E" w:rsidRDefault="005E6A9E" w:rsidP="005E6A9E">
      <w:pPr>
        <w:pStyle w:val="Style1"/>
      </w:pPr>
      <w:r>
        <w:t xml:space="preserve">                        return s = i.sent(),</w:t>
      </w:r>
    </w:p>
    <w:p w14:paraId="0F511155" w14:textId="77777777" w:rsidR="005E6A9E" w:rsidRDefault="005E6A9E" w:rsidP="005E6A9E">
      <w:pPr>
        <w:pStyle w:val="Style1"/>
      </w:pPr>
      <w:r>
        <w:t xml:space="preserve">                        [4, e.identityPromise];</w:t>
      </w:r>
    </w:p>
    <w:p w14:paraId="3412A78C" w14:textId="77777777" w:rsidR="005E6A9E" w:rsidRDefault="005E6A9E" w:rsidP="005E6A9E">
      <w:pPr>
        <w:pStyle w:val="Style1"/>
      </w:pPr>
      <w:r>
        <w:t xml:space="preserve">                    case 6:</w:t>
      </w:r>
    </w:p>
    <w:p w14:paraId="4AB26C24" w14:textId="77777777" w:rsidR="005E6A9E" w:rsidRDefault="005E6A9E" w:rsidP="005E6A9E">
      <w:pPr>
        <w:pStyle w:val="Style1"/>
      </w:pPr>
      <w:r>
        <w:t xml:space="preserve">                        return u = i.sent(),</w:t>
      </w:r>
    </w:p>
    <w:p w14:paraId="39EB8974" w14:textId="77777777" w:rsidR="005E6A9E" w:rsidRDefault="005E6A9E" w:rsidP="005E6A9E">
      <w:pPr>
        <w:pStyle w:val="Style1"/>
      </w:pPr>
      <w:r>
        <w:t xml:space="preserve">                        [2, {</w:t>
      </w:r>
    </w:p>
    <w:p w14:paraId="1C0501F5" w14:textId="77777777" w:rsidR="005E6A9E" w:rsidRDefault="005E6A9E" w:rsidP="005E6A9E">
      <w:pPr>
        <w:pStyle w:val="Style1"/>
      </w:pPr>
      <w:r>
        <w:t xml:space="preserve">                            data: t({</w:t>
      </w:r>
    </w:p>
    <w:p w14:paraId="0728CD2E" w14:textId="77777777" w:rsidR="005E6A9E" w:rsidRDefault="005E6A9E" w:rsidP="005E6A9E">
      <w:pPr>
        <w:pStyle w:val="Style1"/>
      </w:pPr>
      <w:r>
        <w:t xml:space="preserve">                                featureGates: l.result,</w:t>
      </w:r>
    </w:p>
    <w:p w14:paraId="43540187" w14:textId="77777777" w:rsidR="005E6A9E" w:rsidRDefault="005E6A9E" w:rsidP="005E6A9E">
      <w:pPr>
        <w:pStyle w:val="Style1"/>
      </w:pPr>
      <w:r>
        <w:t xml:space="preserve">                                featureSettings: r.result,</w:t>
      </w:r>
    </w:p>
    <w:p w14:paraId="08CB6B24" w14:textId="77777777" w:rsidR="005E6A9E" w:rsidRDefault="005E6A9E" w:rsidP="005E6A9E">
      <w:pPr>
        <w:pStyle w:val="Style1"/>
      </w:pPr>
      <w:r>
        <w:t xml:space="preserve">                                userEntitlements: d.result,</w:t>
      </w:r>
    </w:p>
    <w:p w14:paraId="7EDA0869" w14:textId="77777777" w:rsidR="005E6A9E" w:rsidRDefault="005E6A9E" w:rsidP="005E6A9E">
      <w:pPr>
        <w:pStyle w:val="Style1"/>
      </w:pPr>
      <w:r>
        <w:t xml:space="preserve">                                componentContext: s,</w:t>
      </w:r>
    </w:p>
    <w:p w14:paraId="0D81972A" w14:textId="77777777" w:rsidR="005E6A9E" w:rsidRDefault="005E6A9E" w:rsidP="005E6A9E">
      <w:pPr>
        <w:pStyle w:val="Style1"/>
      </w:pPr>
      <w:r>
        <w:t xml:space="preserve">                                identity: u</w:t>
      </w:r>
    </w:p>
    <w:p w14:paraId="3F90D2D7" w14:textId="77777777" w:rsidR="005E6A9E" w:rsidRDefault="005E6A9E" w:rsidP="005E6A9E">
      <w:pPr>
        <w:pStyle w:val="Style1"/>
      </w:pPr>
      <w:r>
        <w:t xml:space="preserve">                            }),</w:t>
      </w:r>
    </w:p>
    <w:p w14:paraId="31F55EDE" w14:textId="77777777" w:rsidR="005E6A9E" w:rsidRDefault="005E6A9E" w:rsidP="005E6A9E">
      <w:pPr>
        <w:pStyle w:val="Style1"/>
      </w:pPr>
      <w:r>
        <w:t xml:space="preserve">                            success: !0</w:t>
      </w:r>
    </w:p>
    <w:p w14:paraId="2D453F8B" w14:textId="77777777" w:rsidR="005E6A9E" w:rsidRDefault="005E6A9E" w:rsidP="005E6A9E">
      <w:pPr>
        <w:pStyle w:val="Style1"/>
      </w:pPr>
      <w:r>
        <w:t xml:space="preserve">                        }];</w:t>
      </w:r>
    </w:p>
    <w:p w14:paraId="54A3899E" w14:textId="77777777" w:rsidR="005E6A9E" w:rsidRDefault="005E6A9E" w:rsidP="005E6A9E">
      <w:pPr>
        <w:pStyle w:val="Style1"/>
      </w:pPr>
      <w:r>
        <w:t xml:space="preserve">                    case 7:</w:t>
      </w:r>
    </w:p>
    <w:p w14:paraId="20E34F3D" w14:textId="77777777" w:rsidR="005E6A9E" w:rsidRDefault="005E6A9E" w:rsidP="005E6A9E">
      <w:pPr>
        <w:pStyle w:val="Style1"/>
      </w:pPr>
      <w:r>
        <w:t xml:space="preserve">                        return c = i.sent(),</w:t>
      </w:r>
    </w:p>
    <w:p w14:paraId="4B638CA9" w14:textId="77777777" w:rsidR="005E6A9E" w:rsidRDefault="005E6A9E" w:rsidP="005E6A9E">
      <w:pPr>
        <w:pStyle w:val="Style1"/>
      </w:pPr>
      <w:r>
        <w:t xml:space="preserve">                        v = "".concat(a, "_ClientGenerated_Error"),</w:t>
      </w:r>
    </w:p>
    <w:p w14:paraId="4517FD65" w14:textId="77777777" w:rsidR="005E6A9E" w:rsidRDefault="005E6A9E" w:rsidP="005E6A9E">
      <w:pPr>
        <w:pStyle w:val="Style1"/>
      </w:pPr>
      <w:r>
        <w:t xml:space="preserve">                        p = "Fetching client generated ".concat(a, ", but encountered an error: ").concat(c),</w:t>
      </w:r>
    </w:p>
    <w:p w14:paraId="4460E8E7" w14:textId="77777777" w:rsidR="005E6A9E" w:rsidRDefault="005E6A9E" w:rsidP="005E6A9E">
      <w:pPr>
        <w:pStyle w:val="Style1"/>
      </w:pPr>
      <w:r>
        <w:t xml:space="preserve">                        Object(o.a)({</w:t>
      </w:r>
    </w:p>
    <w:p w14:paraId="54D3BE42" w14:textId="77777777" w:rsidR="005E6A9E" w:rsidRDefault="005E6A9E" w:rsidP="005E6A9E">
      <w:pPr>
        <w:pStyle w:val="Style1"/>
      </w:pPr>
      <w:r>
        <w:t xml:space="preserve">                            eventName: v,</w:t>
      </w:r>
    </w:p>
    <w:p w14:paraId="5A36C9BC" w14:textId="77777777" w:rsidR="005E6A9E" w:rsidRDefault="005E6A9E" w:rsidP="005E6A9E">
      <w:pPr>
        <w:pStyle w:val="Style1"/>
      </w:pPr>
      <w:r>
        <w:t xml:space="preserve">                            errorType: "FetchConfigInternal_Error",</w:t>
      </w:r>
    </w:p>
    <w:p w14:paraId="02E61063" w14:textId="77777777" w:rsidR="005E6A9E" w:rsidRDefault="005E6A9E" w:rsidP="005E6A9E">
      <w:pPr>
        <w:pStyle w:val="Style1"/>
      </w:pPr>
      <w:r>
        <w:t xml:space="preserve">                            message: p</w:t>
      </w:r>
    </w:p>
    <w:p w14:paraId="4F0F4655" w14:textId="77777777" w:rsidR="005E6A9E" w:rsidRDefault="005E6A9E" w:rsidP="005E6A9E">
      <w:pPr>
        <w:pStyle w:val="Style1"/>
      </w:pPr>
      <w:r>
        <w:t xml:space="preserve">                        }),</w:t>
      </w:r>
    </w:p>
    <w:p w14:paraId="180A16B5" w14:textId="77777777" w:rsidR="005E6A9E" w:rsidRDefault="005E6A9E" w:rsidP="005E6A9E">
      <w:pPr>
        <w:pStyle w:val="Style1"/>
      </w:pPr>
      <w:r>
        <w:t xml:space="preserve">                        [3, 8];</w:t>
      </w:r>
    </w:p>
    <w:p w14:paraId="5615D07B" w14:textId="77777777" w:rsidR="005E6A9E" w:rsidRDefault="005E6A9E" w:rsidP="005E6A9E">
      <w:pPr>
        <w:pStyle w:val="Style1"/>
      </w:pPr>
      <w:r>
        <w:t xml:space="preserve">                    case 8:</w:t>
      </w:r>
    </w:p>
    <w:p w14:paraId="1DEBD767" w14:textId="77777777" w:rsidR="005E6A9E" w:rsidRDefault="005E6A9E" w:rsidP="005E6A9E">
      <w:pPr>
        <w:pStyle w:val="Style1"/>
      </w:pPr>
      <w:r>
        <w:t xml:space="preserve">                        return [2, {</w:t>
      </w:r>
    </w:p>
    <w:p w14:paraId="7BB3404A" w14:textId="77777777" w:rsidR="005E6A9E" w:rsidRDefault="005E6A9E" w:rsidP="005E6A9E">
      <w:pPr>
        <w:pStyle w:val="Style1"/>
      </w:pPr>
      <w:r>
        <w:t xml:space="preserve">                            data: void 0,</w:t>
      </w:r>
    </w:p>
    <w:p w14:paraId="26B647BA" w14:textId="77777777" w:rsidR="005E6A9E" w:rsidRDefault="005E6A9E" w:rsidP="005E6A9E">
      <w:pPr>
        <w:pStyle w:val="Style1"/>
      </w:pPr>
      <w:r>
        <w:t xml:space="preserve">                            success: !1</w:t>
      </w:r>
    </w:p>
    <w:p w14:paraId="39EA7354" w14:textId="77777777" w:rsidR="005E6A9E" w:rsidRDefault="005E6A9E" w:rsidP="005E6A9E">
      <w:pPr>
        <w:pStyle w:val="Style1"/>
      </w:pPr>
      <w:r>
        <w:t xml:space="preserve">                        }]</w:t>
      </w:r>
    </w:p>
    <w:p w14:paraId="72571F4D" w14:textId="77777777" w:rsidR="005E6A9E" w:rsidRDefault="005E6A9E" w:rsidP="005E6A9E">
      <w:pPr>
        <w:pStyle w:val="Style1"/>
      </w:pPr>
      <w:r>
        <w:t xml:space="preserve">                    }</w:t>
      </w:r>
    </w:p>
    <w:p w14:paraId="1358B93F" w14:textId="77777777" w:rsidR="005E6A9E" w:rsidRDefault="005E6A9E" w:rsidP="005E6A9E">
      <w:pPr>
        <w:pStyle w:val="Style1"/>
      </w:pPr>
      <w:r>
        <w:t xml:space="preserve">                }</w:t>
      </w:r>
    </w:p>
    <w:p w14:paraId="4DC76B7F" w14:textId="77777777" w:rsidR="005E6A9E" w:rsidRDefault="005E6A9E" w:rsidP="005E6A9E">
      <w:pPr>
        <w:pStyle w:val="Style1"/>
      </w:pPr>
      <w:r>
        <w:t xml:space="preserve">                ))</w:t>
      </w:r>
    </w:p>
    <w:p w14:paraId="7673B728" w14:textId="77777777" w:rsidR="005E6A9E" w:rsidRDefault="005E6A9E" w:rsidP="005E6A9E">
      <w:pPr>
        <w:pStyle w:val="Style1"/>
      </w:pPr>
      <w:r>
        <w:t xml:space="preserve">            }</w:t>
      </w:r>
    </w:p>
    <w:p w14:paraId="5046796F" w14:textId="77777777" w:rsidR="005E6A9E" w:rsidRDefault="005E6A9E" w:rsidP="005E6A9E">
      <w:pPr>
        <w:pStyle w:val="Style1"/>
      </w:pPr>
      <w:r>
        <w:t xml:space="preserve">            ))</w:t>
      </w:r>
    </w:p>
    <w:p w14:paraId="3AAD7390" w14:textId="77777777" w:rsidR="005E6A9E" w:rsidRDefault="005E6A9E" w:rsidP="005E6A9E">
      <w:pPr>
        <w:pStyle w:val="Style1"/>
      </w:pPr>
      <w:r>
        <w:t xml:space="preserve">        }</w:t>
      </w:r>
    </w:p>
    <w:p w14:paraId="2B3725CB" w14:textId="77777777" w:rsidR="005E6A9E" w:rsidRDefault="005E6A9E" w:rsidP="005E6A9E">
      <w:pPr>
        <w:pStyle w:val="Style1"/>
      </w:pPr>
      <w:r>
        <w:t xml:space="preserve">        function c(e, n) {</w:t>
      </w:r>
    </w:p>
    <w:p w14:paraId="7DB1A559" w14:textId="77777777" w:rsidR="005E6A9E" w:rsidRDefault="005E6A9E" w:rsidP="005E6A9E">
      <w:pPr>
        <w:pStyle w:val="Style1"/>
      </w:pPr>
      <w:r>
        <w:t xml:space="preserve">            return Object(i.__awaiter)(this, void 0, void 0, (function() {</w:t>
      </w:r>
    </w:p>
    <w:p w14:paraId="232147E9" w14:textId="77777777" w:rsidR="005E6A9E" w:rsidRDefault="005E6A9E" w:rsidP="005E6A9E">
      <w:pPr>
        <w:pStyle w:val="Style1"/>
      </w:pPr>
      <w:r>
        <w:t xml:space="preserve">                var t, a, l, r, d, s;</w:t>
      </w:r>
    </w:p>
    <w:p w14:paraId="4ED083CB" w14:textId="77777777" w:rsidR="005E6A9E" w:rsidRDefault="005E6A9E" w:rsidP="005E6A9E">
      <w:pPr>
        <w:pStyle w:val="Style1"/>
      </w:pPr>
      <w:r>
        <w:t xml:space="preserve">                return Object(i.__generator)(this, (function(i) {</w:t>
      </w:r>
    </w:p>
    <w:p w14:paraId="305CEDE5" w14:textId="77777777" w:rsidR="005E6A9E" w:rsidRDefault="005E6A9E" w:rsidP="005E6A9E">
      <w:pPr>
        <w:pStyle w:val="Style1"/>
      </w:pPr>
      <w:r>
        <w:t xml:space="preserve">                    switch (i.label) {</w:t>
      </w:r>
    </w:p>
    <w:p w14:paraId="781F3A49" w14:textId="77777777" w:rsidR="005E6A9E" w:rsidRDefault="005E6A9E" w:rsidP="005E6A9E">
      <w:pPr>
        <w:pStyle w:val="Style1"/>
      </w:pPr>
      <w:r>
        <w:t xml:space="preserve">                    case 0:</w:t>
      </w:r>
    </w:p>
    <w:p w14:paraId="610C0964" w14:textId="77777777" w:rsidR="005E6A9E" w:rsidRDefault="005E6A9E" w:rsidP="005E6A9E">
      <w:pPr>
        <w:pStyle w:val="Style1"/>
      </w:pPr>
      <w:r>
        <w:t xml:space="preserve">                        t = n.getServerGeneratedConfig,</w:t>
      </w:r>
    </w:p>
    <w:p w14:paraId="25D1195F" w14:textId="77777777" w:rsidR="005E6A9E" w:rsidRDefault="005E6A9E" w:rsidP="005E6A9E">
      <w:pPr>
        <w:pStyle w:val="Style1"/>
      </w:pPr>
      <w:r>
        <w:t xml:space="preserve">                        a = n.key,</w:t>
      </w:r>
    </w:p>
    <w:p w14:paraId="61C71565" w14:textId="77777777" w:rsidR="005E6A9E" w:rsidRDefault="005E6A9E" w:rsidP="005E6A9E">
      <w:pPr>
        <w:pStyle w:val="Style1"/>
      </w:pPr>
      <w:r>
        <w:t xml:space="preserve">                        i.label = 1;</w:t>
      </w:r>
    </w:p>
    <w:p w14:paraId="2D8CB343" w14:textId="77777777" w:rsidR="005E6A9E" w:rsidRDefault="005E6A9E" w:rsidP="005E6A9E">
      <w:pPr>
        <w:pStyle w:val="Style1"/>
      </w:pPr>
      <w:r>
        <w:t xml:space="preserve">                    case 1:</w:t>
      </w:r>
    </w:p>
    <w:p w14:paraId="09C5D694" w14:textId="77777777" w:rsidR="005E6A9E" w:rsidRDefault="005E6A9E" w:rsidP="005E6A9E">
      <w:pPr>
        <w:pStyle w:val="Style1"/>
      </w:pPr>
      <w:r>
        <w:t xml:space="preserve">                        return i.trys.push([1, 4, , 5]),</w:t>
      </w:r>
    </w:p>
    <w:p w14:paraId="05C598F4" w14:textId="77777777" w:rsidR="005E6A9E" w:rsidRDefault="005E6A9E" w:rsidP="005E6A9E">
      <w:pPr>
        <w:pStyle w:val="Style1"/>
      </w:pPr>
      <w:r>
        <w:t xml:space="preserve">                        [4, e.contextPromise];</w:t>
      </w:r>
    </w:p>
    <w:p w14:paraId="08896A10" w14:textId="77777777" w:rsidR="005E6A9E" w:rsidRDefault="005E6A9E" w:rsidP="005E6A9E">
      <w:pPr>
        <w:pStyle w:val="Style1"/>
      </w:pPr>
      <w:r>
        <w:t xml:space="preserve">                    case 2:</w:t>
      </w:r>
    </w:p>
    <w:p w14:paraId="1AB69BBE" w14:textId="77777777" w:rsidR="005E6A9E" w:rsidRDefault="005E6A9E" w:rsidP="005E6A9E">
      <w:pPr>
        <w:pStyle w:val="Style1"/>
      </w:pPr>
      <w:r>
        <w:t xml:space="preserve">                        return l = i.sent(),</w:t>
      </w:r>
    </w:p>
    <w:p w14:paraId="6A8176C7" w14:textId="77777777" w:rsidR="005E6A9E" w:rsidRDefault="005E6A9E" w:rsidP="005E6A9E">
      <w:pPr>
        <w:pStyle w:val="Style1"/>
      </w:pPr>
      <w:r>
        <w:t xml:space="preserve">                        [4, t(l)];</w:t>
      </w:r>
    </w:p>
    <w:p w14:paraId="03B69753" w14:textId="77777777" w:rsidR="005E6A9E" w:rsidRDefault="005E6A9E" w:rsidP="005E6A9E">
      <w:pPr>
        <w:pStyle w:val="Style1"/>
      </w:pPr>
      <w:r>
        <w:t xml:space="preserve">                    case 3:</w:t>
      </w:r>
    </w:p>
    <w:p w14:paraId="0ED7F544" w14:textId="77777777" w:rsidR="005E6A9E" w:rsidRDefault="005E6A9E" w:rsidP="005E6A9E">
      <w:pPr>
        <w:pStyle w:val="Style1"/>
      </w:pPr>
      <w:r>
        <w:t xml:space="preserve">                        return [2, {</w:t>
      </w:r>
    </w:p>
    <w:p w14:paraId="0DE8E854" w14:textId="77777777" w:rsidR="005E6A9E" w:rsidRDefault="005E6A9E" w:rsidP="005E6A9E">
      <w:pPr>
        <w:pStyle w:val="Style1"/>
      </w:pPr>
      <w:r>
        <w:t xml:space="preserve">                            data: i.sent(),</w:t>
      </w:r>
    </w:p>
    <w:p w14:paraId="3B25A1F4" w14:textId="77777777" w:rsidR="005E6A9E" w:rsidRDefault="005E6A9E" w:rsidP="005E6A9E">
      <w:pPr>
        <w:pStyle w:val="Style1"/>
      </w:pPr>
      <w:r>
        <w:t xml:space="preserve">                            success: !0</w:t>
      </w:r>
    </w:p>
    <w:p w14:paraId="2DC2D366" w14:textId="77777777" w:rsidR="005E6A9E" w:rsidRDefault="005E6A9E" w:rsidP="005E6A9E">
      <w:pPr>
        <w:pStyle w:val="Style1"/>
      </w:pPr>
      <w:r>
        <w:t xml:space="preserve">                        }];</w:t>
      </w:r>
    </w:p>
    <w:p w14:paraId="2634CE04" w14:textId="77777777" w:rsidR="005E6A9E" w:rsidRDefault="005E6A9E" w:rsidP="005E6A9E">
      <w:pPr>
        <w:pStyle w:val="Style1"/>
      </w:pPr>
      <w:r>
        <w:t xml:space="preserve">                    case 4:</w:t>
      </w:r>
    </w:p>
    <w:p w14:paraId="52D040C0" w14:textId="77777777" w:rsidR="005E6A9E" w:rsidRDefault="005E6A9E" w:rsidP="005E6A9E">
      <w:pPr>
        <w:pStyle w:val="Style1"/>
      </w:pPr>
      <w:r>
        <w:t xml:space="preserve">                        return r = i.sent(),</w:t>
      </w:r>
    </w:p>
    <w:p w14:paraId="1A50E2AA" w14:textId="77777777" w:rsidR="005E6A9E" w:rsidRDefault="005E6A9E" w:rsidP="005E6A9E">
      <w:pPr>
        <w:pStyle w:val="Style1"/>
      </w:pPr>
      <w:r>
        <w:t xml:space="preserve">                        d = "".concat(a, "_ServerGenerated_Error"),</w:t>
      </w:r>
    </w:p>
    <w:p w14:paraId="2C14503A" w14:textId="77777777" w:rsidR="005E6A9E" w:rsidRDefault="005E6A9E" w:rsidP="005E6A9E">
      <w:pPr>
        <w:pStyle w:val="Style1"/>
      </w:pPr>
      <w:r>
        <w:t xml:space="preserve">                        s = "Fetching server generated ".concat(a, ", but encountered an error: ").concat(r),</w:t>
      </w:r>
    </w:p>
    <w:p w14:paraId="22568AF4" w14:textId="77777777" w:rsidR="005E6A9E" w:rsidRDefault="005E6A9E" w:rsidP="005E6A9E">
      <w:pPr>
        <w:pStyle w:val="Style1"/>
      </w:pPr>
      <w:r>
        <w:t xml:space="preserve">                        Object(o.a)({</w:t>
      </w:r>
    </w:p>
    <w:p w14:paraId="6D1D69DC" w14:textId="77777777" w:rsidR="005E6A9E" w:rsidRDefault="005E6A9E" w:rsidP="005E6A9E">
      <w:pPr>
        <w:pStyle w:val="Style1"/>
      </w:pPr>
      <w:r>
        <w:t xml:space="preserve">                            eventName: d,</w:t>
      </w:r>
    </w:p>
    <w:p w14:paraId="1C73181B" w14:textId="77777777" w:rsidR="005E6A9E" w:rsidRDefault="005E6A9E" w:rsidP="005E6A9E">
      <w:pPr>
        <w:pStyle w:val="Style1"/>
      </w:pPr>
      <w:r>
        <w:t xml:space="preserve">                            errorType: "FetchConfigInternal_Error",</w:t>
      </w:r>
    </w:p>
    <w:p w14:paraId="06708EF7" w14:textId="77777777" w:rsidR="005E6A9E" w:rsidRDefault="005E6A9E" w:rsidP="005E6A9E">
      <w:pPr>
        <w:pStyle w:val="Style1"/>
      </w:pPr>
      <w:r>
        <w:t xml:space="preserve">                            message: s</w:t>
      </w:r>
    </w:p>
    <w:p w14:paraId="27295454" w14:textId="77777777" w:rsidR="005E6A9E" w:rsidRDefault="005E6A9E" w:rsidP="005E6A9E">
      <w:pPr>
        <w:pStyle w:val="Style1"/>
      </w:pPr>
      <w:r>
        <w:t xml:space="preserve">                        }),</w:t>
      </w:r>
    </w:p>
    <w:p w14:paraId="7794CFA3" w14:textId="77777777" w:rsidR="005E6A9E" w:rsidRDefault="005E6A9E" w:rsidP="005E6A9E">
      <w:pPr>
        <w:pStyle w:val="Style1"/>
      </w:pPr>
      <w:r>
        <w:t xml:space="preserve">                        [3, 5];</w:t>
      </w:r>
    </w:p>
    <w:p w14:paraId="22EE981A" w14:textId="77777777" w:rsidR="005E6A9E" w:rsidRDefault="005E6A9E" w:rsidP="005E6A9E">
      <w:pPr>
        <w:pStyle w:val="Style1"/>
      </w:pPr>
      <w:r>
        <w:t xml:space="preserve">                    case 5:</w:t>
      </w:r>
    </w:p>
    <w:p w14:paraId="364DE8E6" w14:textId="77777777" w:rsidR="005E6A9E" w:rsidRDefault="005E6A9E" w:rsidP="005E6A9E">
      <w:pPr>
        <w:pStyle w:val="Style1"/>
      </w:pPr>
      <w:r>
        <w:t xml:space="preserve">                        return [2, {</w:t>
      </w:r>
    </w:p>
    <w:p w14:paraId="65EC9605" w14:textId="77777777" w:rsidR="005E6A9E" w:rsidRDefault="005E6A9E" w:rsidP="005E6A9E">
      <w:pPr>
        <w:pStyle w:val="Style1"/>
      </w:pPr>
      <w:r>
        <w:t xml:space="preserve">                            data: void 0,</w:t>
      </w:r>
    </w:p>
    <w:p w14:paraId="40442F2F" w14:textId="77777777" w:rsidR="005E6A9E" w:rsidRDefault="005E6A9E" w:rsidP="005E6A9E">
      <w:pPr>
        <w:pStyle w:val="Style1"/>
      </w:pPr>
      <w:r>
        <w:t xml:space="preserve">                            success: !1</w:t>
      </w:r>
    </w:p>
    <w:p w14:paraId="12D2F119" w14:textId="77777777" w:rsidR="005E6A9E" w:rsidRDefault="005E6A9E" w:rsidP="005E6A9E">
      <w:pPr>
        <w:pStyle w:val="Style1"/>
      </w:pPr>
      <w:r>
        <w:t xml:space="preserve">                        }]</w:t>
      </w:r>
    </w:p>
    <w:p w14:paraId="41780973" w14:textId="77777777" w:rsidR="005E6A9E" w:rsidRDefault="005E6A9E" w:rsidP="005E6A9E">
      <w:pPr>
        <w:pStyle w:val="Style1"/>
      </w:pPr>
      <w:r>
        <w:t xml:space="preserve">                    }</w:t>
      </w:r>
    </w:p>
    <w:p w14:paraId="350F518D" w14:textId="77777777" w:rsidR="005E6A9E" w:rsidRDefault="005E6A9E" w:rsidP="005E6A9E">
      <w:pPr>
        <w:pStyle w:val="Style1"/>
      </w:pPr>
      <w:r>
        <w:t xml:space="preserve">                }</w:t>
      </w:r>
    </w:p>
    <w:p w14:paraId="27B860B8" w14:textId="77777777" w:rsidR="005E6A9E" w:rsidRDefault="005E6A9E" w:rsidP="005E6A9E">
      <w:pPr>
        <w:pStyle w:val="Style1"/>
      </w:pPr>
      <w:r>
        <w:t xml:space="preserve">                ))</w:t>
      </w:r>
    </w:p>
    <w:p w14:paraId="67634C28" w14:textId="77777777" w:rsidR="005E6A9E" w:rsidRDefault="005E6A9E" w:rsidP="005E6A9E">
      <w:pPr>
        <w:pStyle w:val="Style1"/>
      </w:pPr>
      <w:r>
        <w:t xml:space="preserve">            }</w:t>
      </w:r>
    </w:p>
    <w:p w14:paraId="676D8826" w14:textId="77777777" w:rsidR="005E6A9E" w:rsidRDefault="005E6A9E" w:rsidP="005E6A9E">
      <w:pPr>
        <w:pStyle w:val="Style1"/>
      </w:pPr>
      <w:r>
        <w:t xml:space="preserve">            ))</w:t>
      </w:r>
    </w:p>
    <w:p w14:paraId="700D100A" w14:textId="77777777" w:rsidR="005E6A9E" w:rsidRDefault="005E6A9E" w:rsidP="005E6A9E">
      <w:pPr>
        <w:pStyle w:val="Style1"/>
      </w:pPr>
      <w:r>
        <w:t xml:space="preserve">        }</w:t>
      </w:r>
    </w:p>
    <w:p w14:paraId="402D4199" w14:textId="77777777" w:rsidR="005E6A9E" w:rsidRDefault="005E6A9E" w:rsidP="005E6A9E">
      <w:pPr>
        <w:pStyle w:val="Style1"/>
      </w:pPr>
      <w:r>
        <w:t xml:space="preserve">        function v(e) {</w:t>
      </w:r>
    </w:p>
    <w:p w14:paraId="233A6F10" w14:textId="77777777" w:rsidR="005E6A9E" w:rsidRDefault="005E6A9E" w:rsidP="005E6A9E">
      <w:pPr>
        <w:pStyle w:val="Style1"/>
      </w:pPr>
      <w:r>
        <w:t xml:space="preserve">            return void 0 !== e.getClientGeneratedConfig</w:t>
      </w:r>
    </w:p>
    <w:p w14:paraId="13C3828C" w14:textId="77777777" w:rsidR="005E6A9E" w:rsidRDefault="005E6A9E" w:rsidP="005E6A9E">
      <w:pPr>
        <w:pStyle w:val="Style1"/>
      </w:pPr>
      <w:r>
        <w:t xml:space="preserve">        }</w:t>
      </w:r>
    </w:p>
    <w:p w14:paraId="4E73DE25" w14:textId="77777777" w:rsidR="005E6A9E" w:rsidRDefault="005E6A9E" w:rsidP="005E6A9E">
      <w:pPr>
        <w:pStyle w:val="Style1"/>
      </w:pPr>
      <w:r>
        <w:t xml:space="preserve">    }</w:t>
      </w:r>
    </w:p>
    <w:p w14:paraId="4E1E0E80" w14:textId="77777777" w:rsidR="005E6A9E" w:rsidRDefault="005E6A9E" w:rsidP="005E6A9E">
      <w:pPr>
        <w:pStyle w:val="Style1"/>
      </w:pPr>
      <w:r>
        <w:t>}]);</w:t>
      </w:r>
    </w:p>
    <w:p w14:paraId="721F3544" w14:textId="77777777" w:rsidR="005E6A9E" w:rsidRDefault="005E6A9E" w:rsidP="005E6A9E">
      <w:pPr>
        <w:pStyle w:val="Style1"/>
      </w:pPr>
      <w:r>
        <w:t>//# sourceMappingURL=3.4d6f98eef5f252a49db4.chunk.v7.js.map</w:t>
      </w:r>
    </w:p>
    <w:p w14:paraId="324B59B4" w14:textId="77777777" w:rsidR="005E6A9E" w:rsidRDefault="005E6A9E" w:rsidP="005E6A9E">
      <w:pPr>
        <w:pStyle w:val="Style1"/>
      </w:pPr>
      <w:r>
        <w:t>(window.officehome_webpackJsonp = window.officehome_webpackJsonp || []).push([[4], {</w:t>
      </w:r>
    </w:p>
    <w:p w14:paraId="0FBD2CBB" w14:textId="77777777" w:rsidR="005E6A9E" w:rsidRDefault="005E6A9E" w:rsidP="005E6A9E">
      <w:pPr>
        <w:pStyle w:val="Style1"/>
      </w:pPr>
      <w:r>
        <w:t xml:space="preserve">    "+gb4": function(e, t, n) {</w:t>
      </w:r>
    </w:p>
    <w:p w14:paraId="6769A958" w14:textId="77777777" w:rsidR="005E6A9E" w:rsidRDefault="005E6A9E" w:rsidP="005E6A9E">
      <w:pPr>
        <w:pStyle w:val="Style1"/>
      </w:pPr>
      <w:r>
        <w:t xml:space="preserve">        "use strict";</w:t>
      </w:r>
    </w:p>
    <w:p w14:paraId="5B9283A3" w14:textId="77777777" w:rsidR="005E6A9E" w:rsidRDefault="005E6A9E" w:rsidP="005E6A9E">
      <w:pPr>
        <w:pStyle w:val="Style1"/>
      </w:pPr>
      <w:r>
        <w:t xml:space="preserve">        function r(e, t, n) {</w:t>
      </w:r>
    </w:p>
    <w:p w14:paraId="1ED0E8EC" w14:textId="77777777" w:rsidR="005E6A9E" w:rsidRDefault="005E6A9E" w:rsidP="005E6A9E">
      <w:pPr>
        <w:pStyle w:val="Style1"/>
      </w:pPr>
      <w:r>
        <w:t xml:space="preserve">            return !t || "Fluid" !== t &amp;&amp; "Forms" !== t ? "_blank" : "_self"</w:t>
      </w:r>
    </w:p>
    <w:p w14:paraId="4F845E01" w14:textId="77777777" w:rsidR="005E6A9E" w:rsidRDefault="005E6A9E" w:rsidP="005E6A9E">
      <w:pPr>
        <w:pStyle w:val="Style1"/>
      </w:pPr>
      <w:r>
        <w:t xml:space="preserve">        }</w:t>
      </w:r>
    </w:p>
    <w:p w14:paraId="24173604" w14:textId="77777777" w:rsidR="005E6A9E" w:rsidRDefault="005E6A9E" w:rsidP="005E6A9E">
      <w:pPr>
        <w:pStyle w:val="Style1"/>
      </w:pPr>
      <w:r>
        <w:t xml:space="preserve">        n.d(t, "a", (function() {</w:t>
      </w:r>
    </w:p>
    <w:p w14:paraId="297FEF47" w14:textId="77777777" w:rsidR="005E6A9E" w:rsidRDefault="005E6A9E" w:rsidP="005E6A9E">
      <w:pPr>
        <w:pStyle w:val="Style1"/>
      </w:pPr>
      <w:r>
        <w:t xml:space="preserve">            return r</w:t>
      </w:r>
    </w:p>
    <w:p w14:paraId="2C0B36A2" w14:textId="77777777" w:rsidR="005E6A9E" w:rsidRDefault="005E6A9E" w:rsidP="005E6A9E">
      <w:pPr>
        <w:pStyle w:val="Style1"/>
      </w:pPr>
      <w:r>
        <w:t xml:space="preserve">        }</w:t>
      </w:r>
    </w:p>
    <w:p w14:paraId="453BB566" w14:textId="77777777" w:rsidR="005E6A9E" w:rsidRDefault="005E6A9E" w:rsidP="005E6A9E">
      <w:pPr>
        <w:pStyle w:val="Style1"/>
      </w:pPr>
      <w:r>
        <w:t xml:space="preserve">        ))</w:t>
      </w:r>
    </w:p>
    <w:p w14:paraId="1EAAEE03" w14:textId="77777777" w:rsidR="005E6A9E" w:rsidRDefault="005E6A9E" w:rsidP="005E6A9E">
      <w:pPr>
        <w:pStyle w:val="Style1"/>
      </w:pPr>
      <w:r>
        <w:t xml:space="preserve">    },</w:t>
      </w:r>
    </w:p>
    <w:p w14:paraId="1E79A868" w14:textId="77777777" w:rsidR="005E6A9E" w:rsidRDefault="005E6A9E" w:rsidP="005E6A9E">
      <w:pPr>
        <w:pStyle w:val="Style1"/>
      </w:pPr>
      <w:r>
        <w:t xml:space="preserve">    "+k3c": function(e, t, n) {</w:t>
      </w:r>
    </w:p>
    <w:p w14:paraId="3C3E63EA" w14:textId="77777777" w:rsidR="005E6A9E" w:rsidRDefault="005E6A9E" w:rsidP="005E6A9E">
      <w:pPr>
        <w:pStyle w:val="Style1"/>
      </w:pPr>
      <w:r>
        <w:t xml:space="preserve">        "use strict";</w:t>
      </w:r>
    </w:p>
    <w:p w14:paraId="408BE272" w14:textId="77777777" w:rsidR="005E6A9E" w:rsidRDefault="005E6A9E" w:rsidP="005E6A9E">
      <w:pPr>
        <w:pStyle w:val="Style1"/>
      </w:pPr>
      <w:r>
        <w:t xml:space="preserve">        n.d(t, "a", (function() {</w:t>
      </w:r>
    </w:p>
    <w:p w14:paraId="517B1278" w14:textId="77777777" w:rsidR="005E6A9E" w:rsidRDefault="005E6A9E" w:rsidP="005E6A9E">
      <w:pPr>
        <w:pStyle w:val="Style1"/>
      </w:pPr>
      <w:r>
        <w:t xml:space="preserve">            return c</w:t>
      </w:r>
    </w:p>
    <w:p w14:paraId="79806460" w14:textId="77777777" w:rsidR="005E6A9E" w:rsidRDefault="005E6A9E" w:rsidP="005E6A9E">
      <w:pPr>
        <w:pStyle w:val="Style1"/>
      </w:pPr>
      <w:r>
        <w:t xml:space="preserve">        }</w:t>
      </w:r>
    </w:p>
    <w:p w14:paraId="4D97AE76" w14:textId="77777777" w:rsidR="005E6A9E" w:rsidRDefault="005E6A9E" w:rsidP="005E6A9E">
      <w:pPr>
        <w:pStyle w:val="Style1"/>
      </w:pPr>
      <w:r>
        <w:t xml:space="preserve">        ));</w:t>
      </w:r>
    </w:p>
    <w:p w14:paraId="4F0CBACF" w14:textId="77777777" w:rsidR="005E6A9E" w:rsidRDefault="005E6A9E" w:rsidP="005E6A9E">
      <w:pPr>
        <w:pStyle w:val="Style1"/>
      </w:pPr>
      <w:r>
        <w:t xml:space="preserve">        var r = n("QjXU")</w:t>
      </w:r>
    </w:p>
    <w:p w14:paraId="36677E27" w14:textId="77777777" w:rsidR="005E6A9E" w:rsidRDefault="005E6A9E" w:rsidP="005E6A9E">
      <w:pPr>
        <w:pStyle w:val="Style1"/>
      </w:pPr>
      <w:r>
        <w:t xml:space="preserve">          , a = n("Dn7E")</w:t>
      </w:r>
    </w:p>
    <w:p w14:paraId="3B5F67AC" w14:textId="77777777" w:rsidR="005E6A9E" w:rsidRDefault="005E6A9E" w:rsidP="005E6A9E">
      <w:pPr>
        <w:pStyle w:val="Style1"/>
      </w:pPr>
      <w:r>
        <w:t xml:space="preserve">          , i = n("NeQC")</w:t>
      </w:r>
    </w:p>
    <w:p w14:paraId="56191297" w14:textId="77777777" w:rsidR="005E6A9E" w:rsidRDefault="005E6A9E" w:rsidP="005E6A9E">
      <w:pPr>
        <w:pStyle w:val="Style1"/>
      </w:pPr>
      <w:r>
        <w:t xml:space="preserve">          , o = n("nX9G")</w:t>
      </w:r>
    </w:p>
    <w:p w14:paraId="1AEB1448" w14:textId="77777777" w:rsidR="005E6A9E" w:rsidRDefault="005E6A9E" w:rsidP="005E6A9E">
      <w:pPr>
        <w:pStyle w:val="Style1"/>
      </w:pPr>
      <w:r>
        <w:t xml:space="preserve">          , c = function(e) {</w:t>
      </w:r>
    </w:p>
    <w:p w14:paraId="4775D770" w14:textId="77777777" w:rsidR="005E6A9E" w:rsidRDefault="005E6A9E" w:rsidP="005E6A9E">
      <w:pPr>
        <w:pStyle w:val="Style1"/>
      </w:pPr>
      <w:r>
        <w:t xml:space="preserve">            return Object(r.__awaiter)(void 0, void 0, void 0, (function() {</w:t>
      </w:r>
    </w:p>
    <w:p w14:paraId="0ED6AFE5" w14:textId="77777777" w:rsidR="005E6A9E" w:rsidRDefault="005E6A9E" w:rsidP="005E6A9E">
      <w:pPr>
        <w:pStyle w:val="Style1"/>
      </w:pPr>
      <w:r>
        <w:t xml:space="preserve">                var t, n, c, s, u;</w:t>
      </w:r>
    </w:p>
    <w:p w14:paraId="5D268D40" w14:textId="77777777" w:rsidR="005E6A9E" w:rsidRDefault="005E6A9E" w:rsidP="005E6A9E">
      <w:pPr>
        <w:pStyle w:val="Style1"/>
      </w:pPr>
      <w:r>
        <w:t xml:space="preserve">                return Object(r.__generator)(this, (function(r) {</w:t>
      </w:r>
    </w:p>
    <w:p w14:paraId="2B05BEC5" w14:textId="77777777" w:rsidR="005E6A9E" w:rsidRDefault="005E6A9E" w:rsidP="005E6A9E">
      <w:pPr>
        <w:pStyle w:val="Style1"/>
      </w:pPr>
      <w:r>
        <w:t xml:space="preserve">                    switch (r.label) {</w:t>
      </w:r>
    </w:p>
    <w:p w14:paraId="16746256" w14:textId="77777777" w:rsidR="005E6A9E" w:rsidRDefault="005E6A9E" w:rsidP="005E6A9E">
      <w:pPr>
        <w:pStyle w:val="Style1"/>
      </w:pPr>
      <w:r>
        <w:t xml:space="preserve">                    case 0:</w:t>
      </w:r>
    </w:p>
    <w:p w14:paraId="09ED3DC2" w14:textId="77777777" w:rsidR="005E6A9E" w:rsidRDefault="005E6A9E" w:rsidP="005E6A9E">
      <w:pPr>
        <w:pStyle w:val="Style1"/>
      </w:pPr>
      <w:r>
        <w:t xml:space="preserve">                        return [4, Object(o.a)()];</w:t>
      </w:r>
    </w:p>
    <w:p w14:paraId="6D66FE03" w14:textId="77777777" w:rsidR="005E6A9E" w:rsidRDefault="005E6A9E" w:rsidP="005E6A9E">
      <w:pPr>
        <w:pStyle w:val="Style1"/>
      </w:pPr>
      <w:r>
        <w:t xml:space="preserve">                    case 1:</w:t>
      </w:r>
    </w:p>
    <w:p w14:paraId="232B9E52" w14:textId="77777777" w:rsidR="005E6A9E" w:rsidRDefault="005E6A9E" w:rsidP="005E6A9E">
      <w:pPr>
        <w:pStyle w:val="Style1"/>
      </w:pPr>
      <w:r>
        <w:t xml:space="preserve">                        return t = r.sent(),</w:t>
      </w:r>
    </w:p>
    <w:p w14:paraId="5B65728C" w14:textId="77777777" w:rsidR="005E6A9E" w:rsidRDefault="005E6A9E" w:rsidP="005E6A9E">
      <w:pPr>
        <w:pStyle w:val="Style1"/>
      </w:pPr>
      <w:r>
        <w:t xml:space="preserve">                        n = t.launchFile,</w:t>
      </w:r>
    </w:p>
    <w:p w14:paraId="5DE85EFE" w14:textId="77777777" w:rsidR="005E6A9E" w:rsidRDefault="005E6A9E" w:rsidP="005E6A9E">
      <w:pPr>
        <w:pStyle w:val="Style1"/>
      </w:pPr>
      <w:r>
        <w:t xml:space="preserve">                        c = t.launchInDesktopApps,</w:t>
      </w:r>
    </w:p>
    <w:p w14:paraId="369112F6" w14:textId="77777777" w:rsidR="005E6A9E" w:rsidRDefault="005E6A9E" w:rsidP="005E6A9E">
      <w:pPr>
        <w:pStyle w:val="Style1"/>
      </w:pPr>
      <w:r>
        <w:t xml:space="preserve">                        [4, Object(i.a)()];</w:t>
      </w:r>
    </w:p>
    <w:p w14:paraId="7691354A" w14:textId="77777777" w:rsidR="005E6A9E" w:rsidRDefault="005E6A9E" w:rsidP="005E6A9E">
      <w:pPr>
        <w:pStyle w:val="Style1"/>
      </w:pPr>
      <w:r>
        <w:t xml:space="preserve">                    case 2:</w:t>
      </w:r>
    </w:p>
    <w:p w14:paraId="3BB6547D" w14:textId="77777777" w:rsidR="005E6A9E" w:rsidRDefault="005E6A9E" w:rsidP="005E6A9E">
      <w:pPr>
        <w:pStyle w:val="Style1"/>
      </w:pPr>
      <w:r>
        <w:t xml:space="preserve">                        return s = r.sent().capabilities,</w:t>
      </w:r>
    </w:p>
    <w:p w14:paraId="5CD41BF2" w14:textId="77777777" w:rsidR="005E6A9E" w:rsidRDefault="005E6A9E" w:rsidP="005E6A9E">
      <w:pPr>
        <w:pStyle w:val="Style1"/>
      </w:pPr>
      <w:r>
        <w:t xml:space="preserve">                        u = {</w:t>
      </w:r>
    </w:p>
    <w:p w14:paraId="5040F944" w14:textId="77777777" w:rsidR="005E6A9E" w:rsidRDefault="005E6A9E" w:rsidP="005E6A9E">
      <w:pPr>
        <w:pStyle w:val="Style1"/>
      </w:pPr>
      <w:r>
        <w:t xml:space="preserve">                            success: !1</w:t>
      </w:r>
    </w:p>
    <w:p w14:paraId="67A78430" w14:textId="77777777" w:rsidR="005E6A9E" w:rsidRDefault="005E6A9E" w:rsidP="005E6A9E">
      <w:pPr>
        <w:pStyle w:val="Style1"/>
      </w:pPr>
      <w:r>
        <w:t xml:space="preserve">                        },</w:t>
      </w:r>
    </w:p>
    <w:p w14:paraId="20870127" w14:textId="77777777" w:rsidR="005E6A9E" w:rsidRDefault="005E6A9E" w:rsidP="005E6A9E">
      <w:pPr>
        <w:pStyle w:val="Style1"/>
      </w:pPr>
      <w:r>
        <w:t xml:space="preserve">                        e.webUrl &amp;&amp; s.lorByDefaultEnabled ? [4, c(e)] : [3, 4];</w:t>
      </w:r>
    </w:p>
    <w:p w14:paraId="7643F53B" w14:textId="77777777" w:rsidR="005E6A9E" w:rsidRDefault="005E6A9E" w:rsidP="005E6A9E">
      <w:pPr>
        <w:pStyle w:val="Style1"/>
      </w:pPr>
      <w:r>
        <w:t xml:space="preserve">                    case 3:</w:t>
      </w:r>
    </w:p>
    <w:p w14:paraId="2823BDE3" w14:textId="77777777" w:rsidR="005E6A9E" w:rsidRDefault="005E6A9E" w:rsidP="005E6A9E">
      <w:pPr>
        <w:pStyle w:val="Style1"/>
      </w:pPr>
      <w:r>
        <w:t xml:space="preserve">                        u = r.sent(),</w:t>
      </w:r>
    </w:p>
    <w:p w14:paraId="7E388534" w14:textId="77777777" w:rsidR="005E6A9E" w:rsidRDefault="005E6A9E" w:rsidP="005E6A9E">
      <w:pPr>
        <w:pStyle w:val="Style1"/>
      </w:pPr>
      <w:r>
        <w:t xml:space="preserve">                        r.label = 4;</w:t>
      </w:r>
    </w:p>
    <w:p w14:paraId="595B10A1" w14:textId="77777777" w:rsidR="005E6A9E" w:rsidRDefault="005E6A9E" w:rsidP="005E6A9E">
      <w:pPr>
        <w:pStyle w:val="Style1"/>
      </w:pPr>
      <w:r>
        <w:t xml:space="preserve">                    case 4:</w:t>
      </w:r>
    </w:p>
    <w:p w14:paraId="1599CA55" w14:textId="77777777" w:rsidR="005E6A9E" w:rsidRDefault="005E6A9E" w:rsidP="005E6A9E">
      <w:pPr>
        <w:pStyle w:val="Style1"/>
      </w:pPr>
      <w:r>
        <w:t xml:space="preserve">                        return Object(a.a)({</w:t>
      </w:r>
    </w:p>
    <w:p w14:paraId="47F3CA30" w14:textId="77777777" w:rsidR="005E6A9E" w:rsidRDefault="005E6A9E" w:rsidP="005E6A9E">
      <w:pPr>
        <w:pStyle w:val="Style1"/>
      </w:pPr>
      <w:r>
        <w:t xml:space="preserve">                            featureName: "LinksOpenRight",</w:t>
      </w:r>
    </w:p>
    <w:p w14:paraId="6EA06CD3" w14:textId="77777777" w:rsidR="005E6A9E" w:rsidRDefault="005E6A9E" w:rsidP="005E6A9E">
      <w:pPr>
        <w:pStyle w:val="Style1"/>
      </w:pPr>
      <w:r>
        <w:t xml:space="preserve">                            eventName: "LinksOpenRightLaunchNativeFile"</w:t>
      </w:r>
    </w:p>
    <w:p w14:paraId="1B7BCF3E" w14:textId="77777777" w:rsidR="005E6A9E" w:rsidRDefault="005E6A9E" w:rsidP="005E6A9E">
      <w:pPr>
        <w:pStyle w:val="Style1"/>
      </w:pPr>
      <w:r>
        <w:t xml:space="preserve">                        }),</w:t>
      </w:r>
    </w:p>
    <w:p w14:paraId="77CA4946" w14:textId="77777777" w:rsidR="005E6A9E" w:rsidRDefault="005E6A9E" w:rsidP="005E6A9E">
      <w:pPr>
        <w:pStyle w:val="Style1"/>
      </w:pPr>
      <w:r>
        <w:t xml:space="preserve">                        u.success ? [2, {</w:t>
      </w:r>
    </w:p>
    <w:p w14:paraId="2669F4C6" w14:textId="77777777" w:rsidR="005E6A9E" w:rsidRDefault="005E6A9E" w:rsidP="005E6A9E">
      <w:pPr>
        <w:pStyle w:val="Style1"/>
      </w:pPr>
      <w:r>
        <w:t xml:space="preserve">                            success: u.success</w:t>
      </w:r>
    </w:p>
    <w:p w14:paraId="49E00A99" w14:textId="77777777" w:rsidR="005E6A9E" w:rsidRDefault="005E6A9E" w:rsidP="005E6A9E">
      <w:pPr>
        <w:pStyle w:val="Style1"/>
      </w:pPr>
      <w:r>
        <w:t xml:space="preserve">                        }] : [2, n(e)]</w:t>
      </w:r>
    </w:p>
    <w:p w14:paraId="3303720A" w14:textId="77777777" w:rsidR="005E6A9E" w:rsidRDefault="005E6A9E" w:rsidP="005E6A9E">
      <w:pPr>
        <w:pStyle w:val="Style1"/>
      </w:pPr>
      <w:r>
        <w:t xml:space="preserve">                    }</w:t>
      </w:r>
    </w:p>
    <w:p w14:paraId="263AB709" w14:textId="77777777" w:rsidR="005E6A9E" w:rsidRDefault="005E6A9E" w:rsidP="005E6A9E">
      <w:pPr>
        <w:pStyle w:val="Style1"/>
      </w:pPr>
      <w:r>
        <w:t xml:space="preserve">                }</w:t>
      </w:r>
    </w:p>
    <w:p w14:paraId="358CA019" w14:textId="77777777" w:rsidR="005E6A9E" w:rsidRDefault="005E6A9E" w:rsidP="005E6A9E">
      <w:pPr>
        <w:pStyle w:val="Style1"/>
      </w:pPr>
      <w:r>
        <w:t xml:space="preserve">                ))</w:t>
      </w:r>
    </w:p>
    <w:p w14:paraId="6EE6B206" w14:textId="77777777" w:rsidR="005E6A9E" w:rsidRDefault="005E6A9E" w:rsidP="005E6A9E">
      <w:pPr>
        <w:pStyle w:val="Style1"/>
      </w:pPr>
      <w:r>
        <w:t xml:space="preserve">            }</w:t>
      </w:r>
    </w:p>
    <w:p w14:paraId="2348934E" w14:textId="77777777" w:rsidR="005E6A9E" w:rsidRDefault="005E6A9E" w:rsidP="005E6A9E">
      <w:pPr>
        <w:pStyle w:val="Style1"/>
      </w:pPr>
      <w:r>
        <w:t xml:space="preserve">            ))</w:t>
      </w:r>
    </w:p>
    <w:p w14:paraId="3247EC61" w14:textId="77777777" w:rsidR="005E6A9E" w:rsidRDefault="005E6A9E" w:rsidP="005E6A9E">
      <w:pPr>
        <w:pStyle w:val="Style1"/>
      </w:pPr>
      <w:r>
        <w:t xml:space="preserve">        }</w:t>
      </w:r>
    </w:p>
    <w:p w14:paraId="0C44254D" w14:textId="77777777" w:rsidR="005E6A9E" w:rsidRDefault="005E6A9E" w:rsidP="005E6A9E">
      <w:pPr>
        <w:pStyle w:val="Style1"/>
      </w:pPr>
      <w:r>
        <w:t xml:space="preserve">    },</w:t>
      </w:r>
    </w:p>
    <w:p w14:paraId="2D57A934" w14:textId="77777777" w:rsidR="005E6A9E" w:rsidRDefault="005E6A9E" w:rsidP="005E6A9E">
      <w:pPr>
        <w:pStyle w:val="Style1"/>
      </w:pPr>
      <w:r>
        <w:t xml:space="preserve">    "5ANk": function(e, t, n) {</w:t>
      </w:r>
    </w:p>
    <w:p w14:paraId="17030C81" w14:textId="77777777" w:rsidR="005E6A9E" w:rsidRDefault="005E6A9E" w:rsidP="005E6A9E">
      <w:pPr>
        <w:pStyle w:val="Style1"/>
      </w:pPr>
      <w:r>
        <w:t xml:space="preserve">        "use strict";</w:t>
      </w:r>
    </w:p>
    <w:p w14:paraId="6B0377D1" w14:textId="77777777" w:rsidR="005E6A9E" w:rsidRDefault="005E6A9E" w:rsidP="005E6A9E">
      <w:pPr>
        <w:pStyle w:val="Style1"/>
      </w:pPr>
      <w:r>
        <w:t xml:space="preserve">        function r() {</w:t>
      </w:r>
    </w:p>
    <w:p w14:paraId="7F188DA6" w14:textId="77777777" w:rsidR="005E6A9E" w:rsidRDefault="005E6A9E" w:rsidP="005E6A9E">
      <w:pPr>
        <w:pStyle w:val="Style1"/>
      </w:pPr>
      <w:r>
        <w:t xml:space="preserve">            var e = Date.now();</w:t>
      </w:r>
    </w:p>
    <w:p w14:paraId="6BFF1BE7" w14:textId="77777777" w:rsidR="005E6A9E" w:rsidRDefault="005E6A9E" w:rsidP="005E6A9E">
      <w:pPr>
        <w:pStyle w:val="Style1"/>
      </w:pPr>
      <w:r>
        <w:t xml:space="preserve">            return "xxxxxxxx-xxxx-4xxx-yxxx-xxxxxxxxxxxx".replace(/[xy]/g, (function(t) {</w:t>
      </w:r>
    </w:p>
    <w:p w14:paraId="34DE5DD6" w14:textId="77777777" w:rsidR="005E6A9E" w:rsidRDefault="005E6A9E" w:rsidP="005E6A9E">
      <w:pPr>
        <w:pStyle w:val="Style1"/>
      </w:pPr>
      <w:r>
        <w:t xml:space="preserve">                var n = (e + 16 * Math.random()) % 16 | 0;</w:t>
      </w:r>
    </w:p>
    <w:p w14:paraId="51C2AA64" w14:textId="77777777" w:rsidR="005E6A9E" w:rsidRDefault="005E6A9E" w:rsidP="005E6A9E">
      <w:pPr>
        <w:pStyle w:val="Style1"/>
      </w:pPr>
      <w:r>
        <w:t xml:space="preserve">                return e = Math.floor(e / 16),</w:t>
      </w:r>
    </w:p>
    <w:p w14:paraId="340F9B64" w14:textId="77777777" w:rsidR="005E6A9E" w:rsidRDefault="005E6A9E" w:rsidP="005E6A9E">
      <w:pPr>
        <w:pStyle w:val="Style1"/>
      </w:pPr>
      <w:r>
        <w:t xml:space="preserve">                ("x" === t ? n : 3 &amp; n | 8).toString(16)</w:t>
      </w:r>
    </w:p>
    <w:p w14:paraId="55C915BB" w14:textId="77777777" w:rsidR="005E6A9E" w:rsidRDefault="005E6A9E" w:rsidP="005E6A9E">
      <w:pPr>
        <w:pStyle w:val="Style1"/>
      </w:pPr>
      <w:r>
        <w:t xml:space="preserve">            }</w:t>
      </w:r>
    </w:p>
    <w:p w14:paraId="1E538EF0" w14:textId="77777777" w:rsidR="005E6A9E" w:rsidRDefault="005E6A9E" w:rsidP="005E6A9E">
      <w:pPr>
        <w:pStyle w:val="Style1"/>
      </w:pPr>
      <w:r>
        <w:t xml:space="preserve">            ))</w:t>
      </w:r>
    </w:p>
    <w:p w14:paraId="069F452A" w14:textId="77777777" w:rsidR="005E6A9E" w:rsidRDefault="005E6A9E" w:rsidP="005E6A9E">
      <w:pPr>
        <w:pStyle w:val="Style1"/>
      </w:pPr>
      <w:r>
        <w:t xml:space="preserve">        }</w:t>
      </w:r>
    </w:p>
    <w:p w14:paraId="272D03AC" w14:textId="77777777" w:rsidR="005E6A9E" w:rsidRDefault="005E6A9E" w:rsidP="005E6A9E">
      <w:pPr>
        <w:pStyle w:val="Style1"/>
      </w:pPr>
      <w:r>
        <w:t xml:space="preserve">        n.d(t, "a", (function() {</w:t>
      </w:r>
    </w:p>
    <w:p w14:paraId="04F2A5CB" w14:textId="77777777" w:rsidR="005E6A9E" w:rsidRDefault="005E6A9E" w:rsidP="005E6A9E">
      <w:pPr>
        <w:pStyle w:val="Style1"/>
      </w:pPr>
      <w:r>
        <w:t xml:space="preserve">            return r</w:t>
      </w:r>
    </w:p>
    <w:p w14:paraId="6BCF1B16" w14:textId="77777777" w:rsidR="005E6A9E" w:rsidRDefault="005E6A9E" w:rsidP="005E6A9E">
      <w:pPr>
        <w:pStyle w:val="Style1"/>
      </w:pPr>
      <w:r>
        <w:t xml:space="preserve">        }</w:t>
      </w:r>
    </w:p>
    <w:p w14:paraId="034EF9A1" w14:textId="77777777" w:rsidR="005E6A9E" w:rsidRDefault="005E6A9E" w:rsidP="005E6A9E">
      <w:pPr>
        <w:pStyle w:val="Style1"/>
      </w:pPr>
      <w:r>
        <w:t xml:space="preserve">        ))</w:t>
      </w:r>
    </w:p>
    <w:p w14:paraId="07CB58DA" w14:textId="77777777" w:rsidR="005E6A9E" w:rsidRDefault="005E6A9E" w:rsidP="005E6A9E">
      <w:pPr>
        <w:pStyle w:val="Style1"/>
      </w:pPr>
      <w:r>
        <w:t xml:space="preserve">    },</w:t>
      </w:r>
    </w:p>
    <w:p w14:paraId="1F1C61FD" w14:textId="77777777" w:rsidR="005E6A9E" w:rsidRDefault="005E6A9E" w:rsidP="005E6A9E">
      <w:pPr>
        <w:pStyle w:val="Style1"/>
      </w:pPr>
      <w:r>
        <w:t xml:space="preserve">    DvUI: function(e, t, n) {</w:t>
      </w:r>
    </w:p>
    <w:p w14:paraId="1EE7F9A0" w14:textId="77777777" w:rsidR="005E6A9E" w:rsidRDefault="005E6A9E" w:rsidP="005E6A9E">
      <w:pPr>
        <w:pStyle w:val="Style1"/>
      </w:pPr>
      <w:r>
        <w:t xml:space="preserve">        "use strict";</w:t>
      </w:r>
    </w:p>
    <w:p w14:paraId="446027BC" w14:textId="77777777" w:rsidR="005E6A9E" w:rsidRDefault="005E6A9E" w:rsidP="005E6A9E">
      <w:pPr>
        <w:pStyle w:val="Style1"/>
      </w:pPr>
      <w:r>
        <w:t xml:space="preserve">        n.d(t, "a", (function() {</w:t>
      </w:r>
    </w:p>
    <w:p w14:paraId="37E126C2" w14:textId="77777777" w:rsidR="005E6A9E" w:rsidRDefault="005E6A9E" w:rsidP="005E6A9E">
      <w:pPr>
        <w:pStyle w:val="Style1"/>
      </w:pPr>
      <w:r>
        <w:t xml:space="preserve">            return i</w:t>
      </w:r>
    </w:p>
    <w:p w14:paraId="5398BF56" w14:textId="77777777" w:rsidR="005E6A9E" w:rsidRDefault="005E6A9E" w:rsidP="005E6A9E">
      <w:pPr>
        <w:pStyle w:val="Style1"/>
      </w:pPr>
      <w:r>
        <w:t xml:space="preserve">        }</w:t>
      </w:r>
    </w:p>
    <w:p w14:paraId="25F11E6F" w14:textId="77777777" w:rsidR="005E6A9E" w:rsidRDefault="005E6A9E" w:rsidP="005E6A9E">
      <w:pPr>
        <w:pStyle w:val="Style1"/>
      </w:pPr>
      <w:r>
        <w:t xml:space="preserve">        ));</w:t>
      </w:r>
    </w:p>
    <w:p w14:paraId="2E295A26" w14:textId="77777777" w:rsidR="005E6A9E" w:rsidRDefault="005E6A9E" w:rsidP="005E6A9E">
      <w:pPr>
        <w:pStyle w:val="Style1"/>
      </w:pPr>
      <w:r>
        <w:t xml:space="preserve">        var r = n("4PWS")</w:t>
      </w:r>
    </w:p>
    <w:p w14:paraId="037424C6" w14:textId="77777777" w:rsidR="005E6A9E" w:rsidRDefault="005E6A9E" w:rsidP="005E6A9E">
      <w:pPr>
        <w:pStyle w:val="Style1"/>
      </w:pPr>
      <w:r>
        <w:t xml:space="preserve">          , a = {</w:t>
      </w:r>
    </w:p>
    <w:p w14:paraId="19B35F8D" w14:textId="77777777" w:rsidR="005E6A9E" w:rsidRDefault="005E6A9E" w:rsidP="005E6A9E">
      <w:pPr>
        <w:pStyle w:val="Style1"/>
      </w:pPr>
      <w:r>
        <w:t xml:space="preserve">            office_calendar: "Calendar",</w:t>
      </w:r>
    </w:p>
    <w:p w14:paraId="116570BA" w14:textId="77777777" w:rsidR="005E6A9E" w:rsidRDefault="005E6A9E" w:rsidP="005E6A9E">
      <w:pPr>
        <w:pStyle w:val="Style1"/>
      </w:pPr>
      <w:r>
        <w:t xml:space="preserve">            office_create: "Create",</w:t>
      </w:r>
    </w:p>
    <w:p w14:paraId="7BA25480" w14:textId="77777777" w:rsidR="005E6A9E" w:rsidRDefault="005E6A9E" w:rsidP="005E6A9E">
      <w:pPr>
        <w:pStyle w:val="Style1"/>
      </w:pPr>
      <w:r>
        <w:t xml:space="preserve">            office_excel: "ExcelOnline",</w:t>
      </w:r>
    </w:p>
    <w:p w14:paraId="1D90B6E7" w14:textId="77777777" w:rsidR="005E6A9E" w:rsidRDefault="005E6A9E" w:rsidP="005E6A9E">
      <w:pPr>
        <w:pStyle w:val="Style1"/>
      </w:pPr>
      <w:r>
        <w:t xml:space="preserve">            office_cluid: "Fluid",</w:t>
      </w:r>
    </w:p>
    <w:p w14:paraId="53C56DE5" w14:textId="77777777" w:rsidR="005E6A9E" w:rsidRDefault="005E6A9E" w:rsidP="005E6A9E">
      <w:pPr>
        <w:pStyle w:val="Style1"/>
      </w:pPr>
      <w:r>
        <w:t xml:space="preserve">            office_forms: "OfficeForms",</w:t>
      </w:r>
    </w:p>
    <w:p w14:paraId="5815C9F3" w14:textId="77777777" w:rsidR="005E6A9E" w:rsidRDefault="005E6A9E" w:rsidP="005E6A9E">
      <w:pPr>
        <w:pStyle w:val="Style1"/>
      </w:pPr>
      <w:r>
        <w:t xml:space="preserve">            office_mail: "Mail",</w:t>
      </w:r>
    </w:p>
    <w:p w14:paraId="56F14E5C" w14:textId="77777777" w:rsidR="005E6A9E" w:rsidRDefault="005E6A9E" w:rsidP="005E6A9E">
      <w:pPr>
        <w:pStyle w:val="Style1"/>
      </w:pPr>
      <w:r>
        <w:t xml:space="preserve">            office_mycontent: "MyContent",</w:t>
      </w:r>
    </w:p>
    <w:p w14:paraId="02580C86" w14:textId="77777777" w:rsidR="005E6A9E" w:rsidRDefault="005E6A9E" w:rsidP="005E6A9E">
      <w:pPr>
        <w:pStyle w:val="Style1"/>
      </w:pPr>
      <w:r>
        <w:t xml:space="preserve">            office_feed: "Feed",</w:t>
      </w:r>
    </w:p>
    <w:p w14:paraId="06E50FC7" w14:textId="77777777" w:rsidR="005E6A9E" w:rsidRDefault="005E6A9E" w:rsidP="005E6A9E">
      <w:pPr>
        <w:pStyle w:val="Style1"/>
      </w:pPr>
      <w:r>
        <w:t xml:space="preserve">            office_ondrive: "Documents",</w:t>
      </w:r>
    </w:p>
    <w:p w14:paraId="1C9B0762" w14:textId="77777777" w:rsidR="005E6A9E" w:rsidRDefault="005E6A9E" w:rsidP="005E6A9E">
      <w:pPr>
        <w:pStyle w:val="Style1"/>
      </w:pPr>
      <w:r>
        <w:t xml:space="preserve">            office_onenote: "OneNoteOnline",</w:t>
      </w:r>
    </w:p>
    <w:p w14:paraId="02770D04" w14:textId="77777777" w:rsidR="005E6A9E" w:rsidRDefault="005E6A9E" w:rsidP="005E6A9E">
      <w:pPr>
        <w:pStyle w:val="Style1"/>
      </w:pPr>
      <w:r>
        <w:t xml:space="preserve">            office_outlook: "Mail",</w:t>
      </w:r>
    </w:p>
    <w:p w14:paraId="2C3B158E" w14:textId="77777777" w:rsidR="005E6A9E" w:rsidRDefault="005E6A9E" w:rsidP="005E6A9E">
      <w:pPr>
        <w:pStyle w:val="Style1"/>
      </w:pPr>
      <w:r>
        <w:t xml:space="preserve">            office_powerbi: "PowerBIv2",</w:t>
      </w:r>
    </w:p>
    <w:p w14:paraId="71B6A22B" w14:textId="77777777" w:rsidR="005E6A9E" w:rsidRDefault="005E6A9E" w:rsidP="005E6A9E">
      <w:pPr>
        <w:pStyle w:val="Style1"/>
      </w:pPr>
      <w:r>
        <w:t xml:space="preserve">            office_powerpoint: "PowerPointOnline",</w:t>
      </w:r>
    </w:p>
    <w:p w14:paraId="06783FF3" w14:textId="77777777" w:rsidR="005E6A9E" w:rsidRDefault="005E6A9E" w:rsidP="005E6A9E">
      <w:pPr>
        <w:pStyle w:val="Style1"/>
      </w:pPr>
      <w:r>
        <w:t xml:space="preserve">            office_project: "Project",</w:t>
      </w:r>
    </w:p>
    <w:p w14:paraId="4E3A13EF" w14:textId="77777777" w:rsidR="005E6A9E" w:rsidRDefault="005E6A9E" w:rsidP="005E6A9E">
      <w:pPr>
        <w:pStyle w:val="Style1"/>
      </w:pPr>
      <w:r>
        <w:t xml:space="preserve">            office_sharepoint: "Sites",</w:t>
      </w:r>
    </w:p>
    <w:p w14:paraId="251B9CAE" w14:textId="77777777" w:rsidR="005E6A9E" w:rsidRDefault="005E6A9E" w:rsidP="005E6A9E">
      <w:pPr>
        <w:pStyle w:val="Style1"/>
      </w:pPr>
      <w:r>
        <w:t xml:space="preserve">            office_skype: "Skype",</w:t>
      </w:r>
    </w:p>
    <w:p w14:paraId="2F56856C" w14:textId="77777777" w:rsidR="005E6A9E" w:rsidRDefault="005E6A9E" w:rsidP="005E6A9E">
      <w:pPr>
        <w:pStyle w:val="Style1"/>
      </w:pPr>
      <w:r>
        <w:t xml:space="preserve">            office_sway: "Sway",</w:t>
      </w:r>
    </w:p>
    <w:p w14:paraId="25493B48" w14:textId="77777777" w:rsidR="005E6A9E" w:rsidRDefault="005E6A9E" w:rsidP="005E6A9E">
      <w:pPr>
        <w:pStyle w:val="Style1"/>
      </w:pPr>
      <w:r>
        <w:t xml:space="preserve">            office_teams: "SkypeTeams",</w:t>
      </w:r>
    </w:p>
    <w:p w14:paraId="0573F1BB" w14:textId="77777777" w:rsidR="005E6A9E" w:rsidRDefault="005E6A9E" w:rsidP="005E6A9E">
      <w:pPr>
        <w:pStyle w:val="Style1"/>
      </w:pPr>
      <w:r>
        <w:t xml:space="preserve">            office_visio: "VisioOnline",</w:t>
      </w:r>
    </w:p>
    <w:p w14:paraId="4C0D4BBB" w14:textId="77777777" w:rsidR="005E6A9E" w:rsidRDefault="005E6A9E" w:rsidP="005E6A9E">
      <w:pPr>
        <w:pStyle w:val="Style1"/>
      </w:pPr>
      <w:r>
        <w:t xml:space="preserve">            office_word: "WordOnline",</w:t>
      </w:r>
    </w:p>
    <w:p w14:paraId="351F12A3" w14:textId="77777777" w:rsidR="005E6A9E" w:rsidRDefault="005E6A9E" w:rsidP="005E6A9E">
      <w:pPr>
        <w:pStyle w:val="Style1"/>
      </w:pPr>
      <w:r>
        <w:t xml:space="preserve">            park: "Park"</w:t>
      </w:r>
    </w:p>
    <w:p w14:paraId="041AB88E" w14:textId="77777777" w:rsidR="005E6A9E" w:rsidRDefault="005E6A9E" w:rsidP="005E6A9E">
      <w:pPr>
        <w:pStyle w:val="Style1"/>
      </w:pPr>
      <w:r>
        <w:t xml:space="preserve">        };</w:t>
      </w:r>
    </w:p>
    <w:p w14:paraId="1026E20D" w14:textId="77777777" w:rsidR="005E6A9E" w:rsidRDefault="005E6A9E" w:rsidP="005E6A9E">
      <w:pPr>
        <w:pStyle w:val="Style1"/>
      </w:pPr>
      <w:r>
        <w:t xml:space="preserve">        function i(e) {</w:t>
      </w:r>
    </w:p>
    <w:p w14:paraId="3EBAC49F" w14:textId="77777777" w:rsidR="005E6A9E" w:rsidRDefault="005E6A9E" w:rsidP="005E6A9E">
      <w:pPr>
        <w:pStyle w:val="Style1"/>
      </w:pPr>
      <w:r>
        <w:t xml:space="preserve">            if (!e)</w:t>
      </w:r>
    </w:p>
    <w:p w14:paraId="1E15CE92" w14:textId="77777777" w:rsidR="005E6A9E" w:rsidRDefault="005E6A9E" w:rsidP="005E6A9E">
      <w:pPr>
        <w:pStyle w:val="Style1"/>
      </w:pPr>
      <w:r>
        <w:t xml:space="preserve">                return "";</w:t>
      </w:r>
    </w:p>
    <w:p w14:paraId="45A28377" w14:textId="77777777" w:rsidR="005E6A9E" w:rsidRDefault="005E6A9E" w:rsidP="005E6A9E">
      <w:pPr>
        <w:pStyle w:val="Style1"/>
      </w:pPr>
      <w:r>
        <w:t xml:space="preserve">            var t = a[e];</w:t>
      </w:r>
    </w:p>
    <w:p w14:paraId="069A5090" w14:textId="77777777" w:rsidR="005E6A9E" w:rsidRDefault="005E6A9E" w:rsidP="005E6A9E">
      <w:pPr>
        <w:pStyle w:val="Style1"/>
      </w:pPr>
      <w:r>
        <w:t xml:space="preserve">            return null != t ? t : e</w:t>
      </w:r>
    </w:p>
    <w:p w14:paraId="6911601A" w14:textId="77777777" w:rsidR="005E6A9E" w:rsidRDefault="005E6A9E" w:rsidP="005E6A9E">
      <w:pPr>
        <w:pStyle w:val="Style1"/>
      </w:pPr>
      <w:r>
        <w:t xml:space="preserve">        }</w:t>
      </w:r>
    </w:p>
    <w:p w14:paraId="5AA0C3B3" w14:textId="77777777" w:rsidR="005E6A9E" w:rsidRDefault="005E6A9E" w:rsidP="005E6A9E">
      <w:pPr>
        <w:pStyle w:val="Style1"/>
      </w:pPr>
      <w:r>
        <w:t xml:space="preserve">        a[r.a.admin] = "AdminPortal",</w:t>
      </w:r>
    </w:p>
    <w:p w14:paraId="64808656" w14:textId="77777777" w:rsidR="005E6A9E" w:rsidRDefault="005E6A9E" w:rsidP="005E6A9E">
      <w:pPr>
        <w:pStyle w:val="Style1"/>
      </w:pPr>
      <w:r>
        <w:t xml:space="preserve">        a[r.a.appgallery] = "AppGallery",</w:t>
      </w:r>
    </w:p>
    <w:p w14:paraId="31AE890E" w14:textId="77777777" w:rsidR="005E6A9E" w:rsidRDefault="005E6A9E" w:rsidP="005E6A9E">
      <w:pPr>
        <w:pStyle w:val="Style1"/>
      </w:pPr>
      <w:r>
        <w:t xml:space="preserve">        a[r.a.calendar] = "Calendar",</w:t>
      </w:r>
    </w:p>
    <w:p w14:paraId="0FCCA293" w14:textId="77777777" w:rsidR="005E6A9E" w:rsidRDefault="005E6A9E" w:rsidP="005E6A9E">
      <w:pPr>
        <w:pStyle w:val="Style1"/>
      </w:pPr>
      <w:r>
        <w:t xml:space="preserve">        a[r.a.clipchamp] = "Clipchamp",</w:t>
      </w:r>
    </w:p>
    <w:p w14:paraId="388595A1" w14:textId="77777777" w:rsidR="005E6A9E" w:rsidRDefault="005E6A9E" w:rsidP="005E6A9E">
      <w:pPr>
        <w:pStyle w:val="Style1"/>
      </w:pPr>
      <w:r>
        <w:t xml:space="preserve">        a[r.a.create] = "Create",</w:t>
      </w:r>
    </w:p>
    <w:p w14:paraId="77CA0C1D" w14:textId="77777777" w:rsidR="005E6A9E" w:rsidRDefault="005E6A9E" w:rsidP="005E6A9E">
      <w:pPr>
        <w:pStyle w:val="Style1"/>
      </w:pPr>
      <w:r>
        <w:t xml:space="preserve">        a[r.a.excel] = "ExcelOnline",</w:t>
      </w:r>
    </w:p>
    <w:p w14:paraId="1D3FB171" w14:textId="77777777" w:rsidR="005E6A9E" w:rsidRDefault="005E6A9E" w:rsidP="005E6A9E">
      <w:pPr>
        <w:pStyle w:val="Style1"/>
      </w:pPr>
      <w:r>
        <w:t xml:space="preserve">        a[r.a.familysafety] = "FamilySafety",</w:t>
      </w:r>
    </w:p>
    <w:p w14:paraId="2F870E19" w14:textId="77777777" w:rsidR="005E6A9E" w:rsidRDefault="005E6A9E" w:rsidP="005E6A9E">
      <w:pPr>
        <w:pStyle w:val="Style1"/>
      </w:pPr>
      <w:r>
        <w:t xml:space="preserve">        a[r.a.feed] = "Feed",</w:t>
      </w:r>
    </w:p>
    <w:p w14:paraId="6B34AAF3" w14:textId="77777777" w:rsidR="005E6A9E" w:rsidRDefault="005E6A9E" w:rsidP="005E6A9E">
      <w:pPr>
        <w:pStyle w:val="Style1"/>
      </w:pPr>
      <w:r>
        <w:t xml:space="preserve">        a[r.a.forms] = "OfficeForms",</w:t>
      </w:r>
    </w:p>
    <w:p w14:paraId="5E8F0C42" w14:textId="77777777" w:rsidR="005E6A9E" w:rsidRDefault="005E6A9E" w:rsidP="005E6A9E">
      <w:pPr>
        <w:pStyle w:val="Style1"/>
      </w:pPr>
      <w:r>
        <w:t xml:space="preserve">        a[r.a.home] = "OfficeDotCom",</w:t>
      </w:r>
    </w:p>
    <w:p w14:paraId="30D6340B" w14:textId="77777777" w:rsidR="005E6A9E" w:rsidRDefault="005E6A9E" w:rsidP="005E6A9E">
      <w:pPr>
        <w:pStyle w:val="Style1"/>
      </w:pPr>
      <w:r>
        <w:t xml:space="preserve">        a[r.a.lists] = "Lists",</w:t>
      </w:r>
    </w:p>
    <w:p w14:paraId="24974B56" w14:textId="77777777" w:rsidR="005E6A9E" w:rsidRDefault="005E6A9E" w:rsidP="005E6A9E">
      <w:pPr>
        <w:pStyle w:val="Style1"/>
      </w:pPr>
      <w:r>
        <w:t xml:space="preserve">        a[r.a.mycontent] = "MyContent",</w:t>
      </w:r>
    </w:p>
    <w:p w14:paraId="5B31E4B4" w14:textId="77777777" w:rsidR="005E6A9E" w:rsidRDefault="005E6A9E" w:rsidP="005E6A9E">
      <w:pPr>
        <w:pStyle w:val="Style1"/>
      </w:pPr>
      <w:r>
        <w:t xml:space="preserve">        a[r.a.onedrive] = "Documents",</w:t>
      </w:r>
    </w:p>
    <w:p w14:paraId="241FABA7" w14:textId="77777777" w:rsidR="005E6A9E" w:rsidRDefault="005E6A9E" w:rsidP="005E6A9E">
      <w:pPr>
        <w:pStyle w:val="Style1"/>
      </w:pPr>
      <w:r>
        <w:t xml:space="preserve">        a[r.a.onenote] = "OneNoteOnline",</w:t>
      </w:r>
    </w:p>
    <w:p w14:paraId="6E08EC79" w14:textId="77777777" w:rsidR="005E6A9E" w:rsidRDefault="005E6A9E" w:rsidP="005E6A9E">
      <w:pPr>
        <w:pStyle w:val="Style1"/>
      </w:pPr>
      <w:r>
        <w:t xml:space="preserve">        a[r.a.outlook] = "Mail",</w:t>
      </w:r>
    </w:p>
    <w:p w14:paraId="6764D0BF" w14:textId="77777777" w:rsidR="005E6A9E" w:rsidRDefault="005E6A9E" w:rsidP="005E6A9E">
      <w:pPr>
        <w:pStyle w:val="Style1"/>
      </w:pPr>
      <w:r>
        <w:t xml:space="preserve">        a[r.a.people] = "People",</w:t>
      </w:r>
    </w:p>
    <w:p w14:paraId="21A913B8" w14:textId="77777777" w:rsidR="005E6A9E" w:rsidRDefault="005E6A9E" w:rsidP="005E6A9E">
      <w:pPr>
        <w:pStyle w:val="Style1"/>
      </w:pPr>
      <w:r>
        <w:t xml:space="preserve">        a[r.a.powerautomate] = "LogicFlows",</w:t>
      </w:r>
    </w:p>
    <w:p w14:paraId="6E6635A2" w14:textId="77777777" w:rsidR="005E6A9E" w:rsidRDefault="005E6A9E" w:rsidP="005E6A9E">
      <w:pPr>
        <w:pStyle w:val="Style1"/>
      </w:pPr>
      <w:r>
        <w:t xml:space="preserve">        a[r.a.powerpoint] = "PowerPointOnline",</w:t>
      </w:r>
    </w:p>
    <w:p w14:paraId="6224861B" w14:textId="77777777" w:rsidR="005E6A9E" w:rsidRDefault="005E6A9E" w:rsidP="005E6A9E">
      <w:pPr>
        <w:pStyle w:val="Style1"/>
      </w:pPr>
      <w:r>
        <w:t xml:space="preserve">        a[r.a.skype] = "Skype",</w:t>
      </w:r>
    </w:p>
    <w:p w14:paraId="2E399632" w14:textId="77777777" w:rsidR="005E6A9E" w:rsidRDefault="005E6A9E" w:rsidP="005E6A9E">
      <w:pPr>
        <w:pStyle w:val="Style1"/>
      </w:pPr>
      <w:r>
        <w:t xml:space="preserve">        a[r.a.stream] = "MicrosoftStream",</w:t>
      </w:r>
    </w:p>
    <w:p w14:paraId="7243D494" w14:textId="77777777" w:rsidR="005E6A9E" w:rsidRDefault="005E6A9E" w:rsidP="005E6A9E">
      <w:pPr>
        <w:pStyle w:val="Style1"/>
      </w:pPr>
      <w:r>
        <w:t xml:space="preserve">        a[r.a.sway] = "Sway",</w:t>
      </w:r>
    </w:p>
    <w:p w14:paraId="2F3F187E" w14:textId="77777777" w:rsidR="005E6A9E" w:rsidRDefault="005E6A9E" w:rsidP="005E6A9E">
      <w:pPr>
        <w:pStyle w:val="Style1"/>
      </w:pPr>
      <w:r>
        <w:t xml:space="preserve">        a[r.a.teams] = "SkypeTeams",</w:t>
      </w:r>
    </w:p>
    <w:p w14:paraId="229B74D0" w14:textId="77777777" w:rsidR="005E6A9E" w:rsidRDefault="005E6A9E" w:rsidP="005E6A9E">
      <w:pPr>
        <w:pStyle w:val="Style1"/>
      </w:pPr>
      <w:r>
        <w:t xml:space="preserve">        a[r.a.todo] = "ToDo",</w:t>
      </w:r>
    </w:p>
    <w:p w14:paraId="40DD1DA3" w14:textId="77777777" w:rsidR="005E6A9E" w:rsidRDefault="005E6A9E" w:rsidP="005E6A9E">
      <w:pPr>
        <w:pStyle w:val="Style1"/>
      </w:pPr>
      <w:r>
        <w:t xml:space="preserve">        a[r.a.visio] = "VisioOnline",</w:t>
      </w:r>
    </w:p>
    <w:p w14:paraId="7DC6DA64" w14:textId="77777777" w:rsidR="005E6A9E" w:rsidRDefault="005E6A9E" w:rsidP="005E6A9E">
      <w:pPr>
        <w:pStyle w:val="Style1"/>
      </w:pPr>
      <w:r>
        <w:t xml:space="preserve">        a[r.a.word] = "WordOnline"</w:t>
      </w:r>
    </w:p>
    <w:p w14:paraId="50B528E9" w14:textId="77777777" w:rsidR="005E6A9E" w:rsidRDefault="005E6A9E" w:rsidP="005E6A9E">
      <w:pPr>
        <w:pStyle w:val="Style1"/>
      </w:pPr>
      <w:r>
        <w:t xml:space="preserve">    },</w:t>
      </w:r>
    </w:p>
    <w:p w14:paraId="50EF52C7" w14:textId="77777777" w:rsidR="005E6A9E" w:rsidRDefault="005E6A9E" w:rsidP="005E6A9E">
      <w:pPr>
        <w:pStyle w:val="Style1"/>
      </w:pPr>
      <w:r>
        <w:t xml:space="preserve">    Hyok: function(e, t, n) {</w:t>
      </w:r>
    </w:p>
    <w:p w14:paraId="084777DC" w14:textId="77777777" w:rsidR="005E6A9E" w:rsidRDefault="005E6A9E" w:rsidP="005E6A9E">
      <w:pPr>
        <w:pStyle w:val="Style1"/>
      </w:pPr>
      <w:r>
        <w:t xml:space="preserve">        "use strict";</w:t>
      </w:r>
    </w:p>
    <w:p w14:paraId="38CDE50D" w14:textId="77777777" w:rsidR="005E6A9E" w:rsidRDefault="005E6A9E" w:rsidP="005E6A9E">
      <w:pPr>
        <w:pStyle w:val="Style1"/>
      </w:pPr>
      <w:r>
        <w:t xml:space="preserve">        n.d(t, "a", (function() {</w:t>
      </w:r>
    </w:p>
    <w:p w14:paraId="4DD8EB0E" w14:textId="77777777" w:rsidR="005E6A9E" w:rsidRDefault="005E6A9E" w:rsidP="005E6A9E">
      <w:pPr>
        <w:pStyle w:val="Style1"/>
      </w:pPr>
      <w:r>
        <w:t xml:space="preserve">            return c</w:t>
      </w:r>
    </w:p>
    <w:p w14:paraId="15BE4EEE" w14:textId="77777777" w:rsidR="005E6A9E" w:rsidRDefault="005E6A9E" w:rsidP="005E6A9E">
      <w:pPr>
        <w:pStyle w:val="Style1"/>
      </w:pPr>
      <w:r>
        <w:t xml:space="preserve">        }</w:t>
      </w:r>
    </w:p>
    <w:p w14:paraId="40E6C7F1" w14:textId="77777777" w:rsidR="005E6A9E" w:rsidRDefault="005E6A9E" w:rsidP="005E6A9E">
      <w:pPr>
        <w:pStyle w:val="Style1"/>
      </w:pPr>
      <w:r>
        <w:t xml:space="preserve">        ));</w:t>
      </w:r>
    </w:p>
    <w:p w14:paraId="70914D54" w14:textId="77777777" w:rsidR="005E6A9E" w:rsidRDefault="005E6A9E" w:rsidP="005E6A9E">
      <w:pPr>
        <w:pStyle w:val="Style1"/>
      </w:pPr>
      <w:r>
        <w:t xml:space="preserve">        var r = n("QjXU")</w:t>
      </w:r>
    </w:p>
    <w:p w14:paraId="1150751F" w14:textId="77777777" w:rsidR="005E6A9E" w:rsidRDefault="005E6A9E" w:rsidP="005E6A9E">
      <w:pPr>
        <w:pStyle w:val="Style1"/>
      </w:pPr>
      <w:r>
        <w:t xml:space="preserve">          , a = n("am3b")</w:t>
      </w:r>
    </w:p>
    <w:p w14:paraId="56A9E56D" w14:textId="77777777" w:rsidR="005E6A9E" w:rsidRDefault="005E6A9E" w:rsidP="005E6A9E">
      <w:pPr>
        <w:pStyle w:val="Style1"/>
      </w:pPr>
      <w:r>
        <w:t xml:space="preserve">          , i = n("LsEq")</w:t>
      </w:r>
    </w:p>
    <w:p w14:paraId="4ED36528" w14:textId="77777777" w:rsidR="005E6A9E" w:rsidRDefault="005E6A9E" w:rsidP="005E6A9E">
      <w:pPr>
        <w:pStyle w:val="Style1"/>
      </w:pPr>
      <w:r>
        <w:t xml:space="preserve">          , o = n("gd1C");</w:t>
      </w:r>
    </w:p>
    <w:p w14:paraId="1EDC9237" w14:textId="77777777" w:rsidR="005E6A9E" w:rsidRDefault="005E6A9E" w:rsidP="005E6A9E">
      <w:pPr>
        <w:pStyle w:val="Style1"/>
      </w:pPr>
      <w:r>
        <w:t xml:space="preserve">        function c(e, t) {</w:t>
      </w:r>
    </w:p>
    <w:p w14:paraId="0EE203ED" w14:textId="77777777" w:rsidR="005E6A9E" w:rsidRDefault="005E6A9E" w:rsidP="005E6A9E">
      <w:pPr>
        <w:pStyle w:val="Style1"/>
      </w:pPr>
      <w:r>
        <w:t xml:space="preserve">            return Object(r.__awaiter)(this, void 0, void 0, (function() {</w:t>
      </w:r>
    </w:p>
    <w:p w14:paraId="0FBD5A91" w14:textId="77777777" w:rsidR="005E6A9E" w:rsidRDefault="005E6A9E" w:rsidP="005E6A9E">
      <w:pPr>
        <w:pStyle w:val="Style1"/>
      </w:pPr>
      <w:r>
        <w:t xml:space="preserve">                var n, c, s, u, l, d, f;</w:t>
      </w:r>
    </w:p>
    <w:p w14:paraId="6E481A61" w14:textId="77777777" w:rsidR="005E6A9E" w:rsidRDefault="005E6A9E" w:rsidP="005E6A9E">
      <w:pPr>
        <w:pStyle w:val="Style1"/>
      </w:pPr>
      <w:r>
        <w:t xml:space="preserve">                return Object(r.__generator)(this, (function(p) {</w:t>
      </w:r>
    </w:p>
    <w:p w14:paraId="5F28F3CC" w14:textId="77777777" w:rsidR="005E6A9E" w:rsidRDefault="005E6A9E" w:rsidP="005E6A9E">
      <w:pPr>
        <w:pStyle w:val="Style1"/>
      </w:pPr>
      <w:r>
        <w:t xml:space="preserve">                    return n = e.appId,</w:t>
      </w:r>
    </w:p>
    <w:p w14:paraId="411DBCFD" w14:textId="77777777" w:rsidR="005E6A9E" w:rsidRDefault="005E6A9E" w:rsidP="005E6A9E">
      <w:pPr>
        <w:pStyle w:val="Style1"/>
      </w:pPr>
      <w:r>
        <w:t xml:space="preserve">                    c = e.entityId,</w:t>
      </w:r>
    </w:p>
    <w:p w14:paraId="2CE8149F" w14:textId="77777777" w:rsidR="005E6A9E" w:rsidRDefault="005E6A9E" w:rsidP="005E6A9E">
      <w:pPr>
        <w:pStyle w:val="Style1"/>
      </w:pPr>
      <w:r>
        <w:t xml:space="preserve">                    s = e.subPageId,</w:t>
      </w:r>
    </w:p>
    <w:p w14:paraId="5E6BE204" w14:textId="77777777" w:rsidR="005E6A9E" w:rsidRDefault="005E6A9E" w:rsidP="005E6A9E">
      <w:pPr>
        <w:pStyle w:val="Style1"/>
      </w:pPr>
      <w:r>
        <w:t xml:space="preserve">                    u = new URLSearchParams(location.search),</w:t>
      </w:r>
    </w:p>
    <w:p w14:paraId="6BCA8D84" w14:textId="77777777" w:rsidR="005E6A9E" w:rsidRDefault="005E6A9E" w:rsidP="005E6A9E">
      <w:pPr>
        <w:pStyle w:val="Style1"/>
      </w:pPr>
      <w:r>
        <w:t xml:space="preserve">                    l = Object(r.__assign)({}, u),</w:t>
      </w:r>
    </w:p>
    <w:p w14:paraId="54A3E787" w14:textId="77777777" w:rsidR="005E6A9E" w:rsidRDefault="005E6A9E" w:rsidP="005E6A9E">
      <w:pPr>
        <w:pStyle w:val="Style1"/>
      </w:pPr>
      <w:r>
        <w:t xml:space="preserve">                    d = {</w:t>
      </w:r>
    </w:p>
    <w:p w14:paraId="2EF61982" w14:textId="77777777" w:rsidR="005E6A9E" w:rsidRDefault="005E6A9E" w:rsidP="005E6A9E">
      <w:pPr>
        <w:pStyle w:val="Style1"/>
      </w:pPr>
      <w:r>
        <w:t xml:space="preserve">                        route: "M365Apps",</w:t>
      </w:r>
    </w:p>
    <w:p w14:paraId="323D668C" w14:textId="77777777" w:rsidR="005E6A9E" w:rsidRDefault="005E6A9E" w:rsidP="005E6A9E">
      <w:pPr>
        <w:pStyle w:val="Style1"/>
      </w:pPr>
      <w:r>
        <w:t xml:space="preserve">                        type: a.a.Mos,</w:t>
      </w:r>
    </w:p>
    <w:p w14:paraId="7893C5EC" w14:textId="77777777" w:rsidR="005E6A9E" w:rsidRDefault="005E6A9E" w:rsidP="005E6A9E">
      <w:pPr>
        <w:pStyle w:val="Style1"/>
      </w:pPr>
      <w:r>
        <w:t xml:space="preserve">                        appId: n,</w:t>
      </w:r>
    </w:p>
    <w:p w14:paraId="581CF05C" w14:textId="77777777" w:rsidR="005E6A9E" w:rsidRDefault="005E6A9E" w:rsidP="005E6A9E">
      <w:pPr>
        <w:pStyle w:val="Style1"/>
      </w:pPr>
      <w:r>
        <w:t xml:space="preserve">                        entityId: c,</w:t>
      </w:r>
    </w:p>
    <w:p w14:paraId="693DDC8D" w14:textId="77777777" w:rsidR="005E6A9E" w:rsidRDefault="005E6A9E" w:rsidP="005E6A9E">
      <w:pPr>
        <w:pStyle w:val="Style1"/>
      </w:pPr>
      <w:r>
        <w:t xml:space="preserve">                        subPageId: s</w:t>
      </w:r>
    </w:p>
    <w:p w14:paraId="0542F2FB" w14:textId="77777777" w:rsidR="005E6A9E" w:rsidRDefault="005E6A9E" w:rsidP="005E6A9E">
      <w:pPr>
        <w:pStyle w:val="Style1"/>
      </w:pPr>
      <w:r>
        <w:t xml:space="preserve">                    },</w:t>
      </w:r>
    </w:p>
    <w:p w14:paraId="74702DEB" w14:textId="77777777" w:rsidR="005E6A9E" w:rsidRDefault="005E6A9E" w:rsidP="005E6A9E">
      <w:pPr>
        <w:pStyle w:val="Style1"/>
      </w:pPr>
      <w:r>
        <w:t xml:space="preserve">                    f = Object(i.a)(t, void 0, c),</w:t>
      </w:r>
    </w:p>
    <w:p w14:paraId="0E9E8D0E" w14:textId="77777777" w:rsidR="005E6A9E" w:rsidRDefault="005E6A9E" w:rsidP="005E6A9E">
      <w:pPr>
        <w:pStyle w:val="Style1"/>
      </w:pPr>
      <w:r>
        <w:t xml:space="preserve">                    [2, Object(o.a)(d, {</w:t>
      </w:r>
    </w:p>
    <w:p w14:paraId="73960F26" w14:textId="77777777" w:rsidR="005E6A9E" w:rsidRDefault="005E6A9E" w:rsidP="005E6A9E">
      <w:pPr>
        <w:pStyle w:val="Style1"/>
      </w:pPr>
      <w:r>
        <w:t xml:space="preserve">                        action: "OpenInBrowser"</w:t>
      </w:r>
    </w:p>
    <w:p w14:paraId="5ED0266E" w14:textId="77777777" w:rsidR="005E6A9E" w:rsidRDefault="005E6A9E" w:rsidP="005E6A9E">
      <w:pPr>
        <w:pStyle w:val="Style1"/>
      </w:pPr>
      <w:r>
        <w:t xml:space="preserve">                    }, f, l)]</w:t>
      </w:r>
    </w:p>
    <w:p w14:paraId="725F2D17" w14:textId="77777777" w:rsidR="005E6A9E" w:rsidRDefault="005E6A9E" w:rsidP="005E6A9E">
      <w:pPr>
        <w:pStyle w:val="Style1"/>
      </w:pPr>
      <w:r>
        <w:t xml:space="preserve">                }</w:t>
      </w:r>
    </w:p>
    <w:p w14:paraId="4851B11C" w14:textId="77777777" w:rsidR="005E6A9E" w:rsidRDefault="005E6A9E" w:rsidP="005E6A9E">
      <w:pPr>
        <w:pStyle w:val="Style1"/>
      </w:pPr>
      <w:r>
        <w:t xml:space="preserve">                ))</w:t>
      </w:r>
    </w:p>
    <w:p w14:paraId="01044C6D" w14:textId="77777777" w:rsidR="005E6A9E" w:rsidRDefault="005E6A9E" w:rsidP="005E6A9E">
      <w:pPr>
        <w:pStyle w:val="Style1"/>
      </w:pPr>
      <w:r>
        <w:t xml:space="preserve">            }</w:t>
      </w:r>
    </w:p>
    <w:p w14:paraId="1CF4AF7E" w14:textId="77777777" w:rsidR="005E6A9E" w:rsidRDefault="005E6A9E" w:rsidP="005E6A9E">
      <w:pPr>
        <w:pStyle w:val="Style1"/>
      </w:pPr>
      <w:r>
        <w:t xml:space="preserve">            ))</w:t>
      </w:r>
    </w:p>
    <w:p w14:paraId="71FD2999" w14:textId="77777777" w:rsidR="005E6A9E" w:rsidRDefault="005E6A9E" w:rsidP="005E6A9E">
      <w:pPr>
        <w:pStyle w:val="Style1"/>
      </w:pPr>
      <w:r>
        <w:t xml:space="preserve">        }</w:t>
      </w:r>
    </w:p>
    <w:p w14:paraId="1831BA19" w14:textId="77777777" w:rsidR="005E6A9E" w:rsidRDefault="005E6A9E" w:rsidP="005E6A9E">
      <w:pPr>
        <w:pStyle w:val="Style1"/>
      </w:pPr>
      <w:r>
        <w:t xml:space="preserve">    },</w:t>
      </w:r>
    </w:p>
    <w:p w14:paraId="46BD1557" w14:textId="77777777" w:rsidR="005E6A9E" w:rsidRDefault="005E6A9E" w:rsidP="005E6A9E">
      <w:pPr>
        <w:pStyle w:val="Style1"/>
      </w:pPr>
      <w:r>
        <w:t xml:space="preserve">    LsEq: function(e, t, n) {</w:t>
      </w:r>
    </w:p>
    <w:p w14:paraId="5EE896A7" w14:textId="77777777" w:rsidR="005E6A9E" w:rsidRDefault="005E6A9E" w:rsidP="005E6A9E">
      <w:pPr>
        <w:pStyle w:val="Style1"/>
      </w:pPr>
      <w:r>
        <w:t xml:space="preserve">        "use strict";</w:t>
      </w:r>
    </w:p>
    <w:p w14:paraId="1BE85BAA" w14:textId="77777777" w:rsidR="005E6A9E" w:rsidRDefault="005E6A9E" w:rsidP="005E6A9E">
      <w:pPr>
        <w:pStyle w:val="Style1"/>
      </w:pPr>
      <w:r>
        <w:t xml:space="preserve">        n.d(t, "a", (function() {</w:t>
      </w:r>
    </w:p>
    <w:p w14:paraId="3C1137D0" w14:textId="77777777" w:rsidR="005E6A9E" w:rsidRDefault="005E6A9E" w:rsidP="005E6A9E">
      <w:pPr>
        <w:pStyle w:val="Style1"/>
      </w:pPr>
      <w:r>
        <w:t xml:space="preserve">            return i</w:t>
      </w:r>
    </w:p>
    <w:p w14:paraId="7B970318" w14:textId="77777777" w:rsidR="005E6A9E" w:rsidRDefault="005E6A9E" w:rsidP="005E6A9E">
      <w:pPr>
        <w:pStyle w:val="Style1"/>
      </w:pPr>
      <w:r>
        <w:t xml:space="preserve">        }</w:t>
      </w:r>
    </w:p>
    <w:p w14:paraId="6B5EBC6F" w14:textId="77777777" w:rsidR="005E6A9E" w:rsidRDefault="005E6A9E" w:rsidP="005E6A9E">
      <w:pPr>
        <w:pStyle w:val="Style1"/>
      </w:pPr>
      <w:r>
        <w:t xml:space="preserve">        ));</w:t>
      </w:r>
    </w:p>
    <w:p w14:paraId="2C6FCCF6" w14:textId="77777777" w:rsidR="005E6A9E" w:rsidRDefault="005E6A9E" w:rsidP="005E6A9E">
      <w:pPr>
        <w:pStyle w:val="Style1"/>
      </w:pPr>
      <w:r>
        <w:t xml:space="preserve">        var r = n("8/lW")</w:t>
      </w:r>
    </w:p>
    <w:p w14:paraId="5816BCBA" w14:textId="77777777" w:rsidR="005E6A9E" w:rsidRDefault="005E6A9E" w:rsidP="005E6A9E">
      <w:pPr>
        <w:pStyle w:val="Style1"/>
      </w:pPr>
      <w:r>
        <w:t xml:space="preserve">          , a = n("DvUI");</w:t>
      </w:r>
    </w:p>
    <w:p w14:paraId="7B5310B8" w14:textId="77777777" w:rsidR="005E6A9E" w:rsidRDefault="005E6A9E" w:rsidP="005E6A9E">
      <w:pPr>
        <w:pStyle w:val="Style1"/>
      </w:pPr>
      <w:r>
        <w:t xml:space="preserve">        function i(e, t, n, i) {</w:t>
      </w:r>
    </w:p>
    <w:p w14:paraId="3CB56B4A" w14:textId="77777777" w:rsidR="005E6A9E" w:rsidRDefault="005E6A9E" w:rsidP="005E6A9E">
      <w:pPr>
        <w:pStyle w:val="Style1"/>
      </w:pPr>
      <w:r>
        <w:t xml:space="preserve">            var o = Object(a.a)(n)</w:t>
      </w:r>
    </w:p>
    <w:p w14:paraId="16E1C6E2" w14:textId="77777777" w:rsidR="005E6A9E" w:rsidRDefault="005E6A9E" w:rsidP="005E6A9E">
      <w:pPr>
        <w:pStyle w:val="Style1"/>
      </w:pPr>
      <w:r>
        <w:t xml:space="preserve">              , c = {};</w:t>
      </w:r>
    </w:p>
    <w:p w14:paraId="6E978D23" w14:textId="77777777" w:rsidR="005E6A9E" w:rsidRDefault="005E6A9E" w:rsidP="005E6A9E">
      <w:pPr>
        <w:pStyle w:val="Style1"/>
      </w:pPr>
      <w:r>
        <w:t xml:space="preserve">            return c.Area = e,</w:t>
      </w:r>
    </w:p>
    <w:p w14:paraId="470E6B08" w14:textId="77777777" w:rsidR="005E6A9E" w:rsidRDefault="005E6A9E" w:rsidP="005E6A9E">
      <w:pPr>
        <w:pStyle w:val="Style1"/>
      </w:pPr>
      <w:r>
        <w:t xml:space="preserve">            c.Action = null != t ? t : "",</w:t>
      </w:r>
    </w:p>
    <w:p w14:paraId="0F2CDA5D" w14:textId="77777777" w:rsidR="005E6A9E" w:rsidRDefault="005E6A9E" w:rsidP="005E6A9E">
      <w:pPr>
        <w:pStyle w:val="Style1"/>
      </w:pPr>
      <w:r>
        <w:t xml:space="preserve">            c.Referral = null != o ? o : "",</w:t>
      </w:r>
    </w:p>
    <w:p w14:paraId="46C1EE10" w14:textId="77777777" w:rsidR="005E6A9E" w:rsidRDefault="005E6A9E" w:rsidP="005E6A9E">
      <w:pPr>
        <w:pStyle w:val="Style1"/>
      </w:pPr>
      <w:r>
        <w:t xml:space="preserve">            c.TabState = i ? "New" : "Current",</w:t>
      </w:r>
    </w:p>
    <w:p w14:paraId="18D6B235" w14:textId="77777777" w:rsidR="005E6A9E" w:rsidRDefault="005E6A9E" w:rsidP="005E6A9E">
      <w:pPr>
        <w:pStyle w:val="Style1"/>
      </w:pPr>
      <w:r>
        <w:t xml:space="preserve">            {</w:t>
      </w:r>
    </w:p>
    <w:p w14:paraId="7F7F5F49" w14:textId="77777777" w:rsidR="005E6A9E" w:rsidRDefault="005E6A9E" w:rsidP="005E6A9E">
      <w:pPr>
        <w:pStyle w:val="Style1"/>
      </w:pPr>
      <w:r>
        <w:t xml:space="preserve">                area: e,</w:t>
      </w:r>
    </w:p>
    <w:p w14:paraId="54777106" w14:textId="77777777" w:rsidR="005E6A9E" w:rsidRDefault="005E6A9E" w:rsidP="005E6A9E">
      <w:pPr>
        <w:pStyle w:val="Style1"/>
      </w:pPr>
      <w:r>
        <w:t xml:space="preserve">                clickParams: c,</w:t>
      </w:r>
    </w:p>
    <w:p w14:paraId="0537D69D" w14:textId="77777777" w:rsidR="005E6A9E" w:rsidRDefault="005E6A9E" w:rsidP="005E6A9E">
      <w:pPr>
        <w:pStyle w:val="Style1"/>
      </w:pPr>
      <w:r>
        <w:t xml:space="preserve">                dataSecurityLevel: r.a.Security,</w:t>
      </w:r>
    </w:p>
    <w:p w14:paraId="4A30F9EF" w14:textId="77777777" w:rsidR="005E6A9E" w:rsidRDefault="005E6A9E" w:rsidP="005E6A9E">
      <w:pPr>
        <w:pStyle w:val="Style1"/>
      </w:pPr>
      <w:r>
        <w:t xml:space="preserve">                eventName: e + "_Click",</w:t>
      </w:r>
    </w:p>
    <w:p w14:paraId="53F128CE" w14:textId="77777777" w:rsidR="005E6A9E" w:rsidRDefault="005E6A9E" w:rsidP="005E6A9E">
      <w:pPr>
        <w:pStyle w:val="Style1"/>
      </w:pPr>
      <w:r>
        <w:t xml:space="preserve">                elementId: null != n ? n : "",</w:t>
      </w:r>
    </w:p>
    <w:p w14:paraId="65B73EA6" w14:textId="77777777" w:rsidR="005E6A9E" w:rsidRDefault="005E6A9E" w:rsidP="005E6A9E">
      <w:pPr>
        <w:pStyle w:val="Style1"/>
      </w:pPr>
      <w:r>
        <w:t xml:space="preserve">                referral: null != o ? o : ""</w:t>
      </w:r>
    </w:p>
    <w:p w14:paraId="41EB6203" w14:textId="77777777" w:rsidR="005E6A9E" w:rsidRDefault="005E6A9E" w:rsidP="005E6A9E">
      <w:pPr>
        <w:pStyle w:val="Style1"/>
      </w:pPr>
      <w:r>
        <w:t xml:space="preserve">            }</w:t>
      </w:r>
    </w:p>
    <w:p w14:paraId="7E1BE2A8" w14:textId="77777777" w:rsidR="005E6A9E" w:rsidRDefault="005E6A9E" w:rsidP="005E6A9E">
      <w:pPr>
        <w:pStyle w:val="Style1"/>
      </w:pPr>
      <w:r>
        <w:t xml:space="preserve">        }</w:t>
      </w:r>
    </w:p>
    <w:p w14:paraId="0ED33182" w14:textId="77777777" w:rsidR="005E6A9E" w:rsidRDefault="005E6A9E" w:rsidP="005E6A9E">
      <w:pPr>
        <w:pStyle w:val="Style1"/>
      </w:pPr>
      <w:r>
        <w:t xml:space="preserve">    },</w:t>
      </w:r>
    </w:p>
    <w:p w14:paraId="571F000C" w14:textId="77777777" w:rsidR="005E6A9E" w:rsidRDefault="005E6A9E" w:rsidP="005E6A9E">
      <w:pPr>
        <w:pStyle w:val="Style1"/>
      </w:pPr>
      <w:r>
        <w:t xml:space="preserve">    NeQC: function(e, t, n) {</w:t>
      </w:r>
    </w:p>
    <w:p w14:paraId="5B51B28F" w14:textId="77777777" w:rsidR="005E6A9E" w:rsidRDefault="005E6A9E" w:rsidP="005E6A9E">
      <w:pPr>
        <w:pStyle w:val="Style1"/>
      </w:pPr>
      <w:r>
        <w:t xml:space="preserve">        "use strict";</w:t>
      </w:r>
    </w:p>
    <w:p w14:paraId="683C0EDC" w14:textId="77777777" w:rsidR="005E6A9E" w:rsidRDefault="005E6A9E" w:rsidP="005E6A9E">
      <w:pPr>
        <w:pStyle w:val="Style1"/>
      </w:pPr>
      <w:r>
        <w:t xml:space="preserve">        n.d(t, "a", (function() {</w:t>
      </w:r>
    </w:p>
    <w:p w14:paraId="6312F1E0" w14:textId="77777777" w:rsidR="005E6A9E" w:rsidRDefault="005E6A9E" w:rsidP="005E6A9E">
      <w:pPr>
        <w:pStyle w:val="Style1"/>
      </w:pPr>
      <w:r>
        <w:t xml:space="preserve">            return o</w:t>
      </w:r>
    </w:p>
    <w:p w14:paraId="68D6040D" w14:textId="77777777" w:rsidR="005E6A9E" w:rsidRDefault="005E6A9E" w:rsidP="005E6A9E">
      <w:pPr>
        <w:pStyle w:val="Style1"/>
      </w:pPr>
      <w:r>
        <w:t xml:space="preserve">        }</w:t>
      </w:r>
    </w:p>
    <w:p w14:paraId="75665337" w14:textId="77777777" w:rsidR="005E6A9E" w:rsidRDefault="005E6A9E" w:rsidP="005E6A9E">
      <w:pPr>
        <w:pStyle w:val="Style1"/>
      </w:pPr>
      <w:r>
        <w:t xml:space="preserve">        ));</w:t>
      </w:r>
    </w:p>
    <w:p w14:paraId="719365C8" w14:textId="77777777" w:rsidR="005E6A9E" w:rsidRDefault="005E6A9E" w:rsidP="005E6A9E">
      <w:pPr>
        <w:pStyle w:val="Style1"/>
      </w:pPr>
      <w:r>
        <w:t xml:space="preserve">        var r = n("QjXU")</w:t>
      </w:r>
    </w:p>
    <w:p w14:paraId="3EB48CC9" w14:textId="77777777" w:rsidR="005E6A9E" w:rsidRDefault="005E6A9E" w:rsidP="005E6A9E">
      <w:pPr>
        <w:pStyle w:val="Style1"/>
      </w:pPr>
      <w:r>
        <w:t xml:space="preserve">          , a = n("DCX/")</w:t>
      </w:r>
    </w:p>
    <w:p w14:paraId="2F89E0D9" w14:textId="77777777" w:rsidR="005E6A9E" w:rsidRDefault="005E6A9E" w:rsidP="005E6A9E">
      <w:pPr>
        <w:pStyle w:val="Style1"/>
      </w:pPr>
      <w:r>
        <w:t xml:space="preserve">          , i = n("MJsD");</w:t>
      </w:r>
    </w:p>
    <w:p w14:paraId="5783B8E7" w14:textId="77777777" w:rsidR="005E6A9E" w:rsidRDefault="005E6A9E" w:rsidP="005E6A9E">
      <w:pPr>
        <w:pStyle w:val="Style1"/>
      </w:pPr>
      <w:r>
        <w:t xml:space="preserve">        function o() {</w:t>
      </w:r>
    </w:p>
    <w:p w14:paraId="7359481D" w14:textId="77777777" w:rsidR="005E6A9E" w:rsidRDefault="005E6A9E" w:rsidP="005E6A9E">
      <w:pPr>
        <w:pStyle w:val="Style1"/>
      </w:pPr>
      <w:r>
        <w:t xml:space="preserve">            return Object(r.__awaiter)(this, void 0, void 0, (function() {</w:t>
      </w:r>
    </w:p>
    <w:p w14:paraId="43306457" w14:textId="77777777" w:rsidR="005E6A9E" w:rsidRDefault="005E6A9E" w:rsidP="005E6A9E">
      <w:pPr>
        <w:pStyle w:val="Style1"/>
      </w:pPr>
      <w:r>
        <w:t xml:space="preserve">                var e, t, n, o, c, s, u, l, d, f, p, v, b;</w:t>
      </w:r>
    </w:p>
    <w:p w14:paraId="32863559" w14:textId="77777777" w:rsidR="005E6A9E" w:rsidRDefault="005E6A9E" w:rsidP="005E6A9E">
      <w:pPr>
        <w:pStyle w:val="Style1"/>
      </w:pPr>
      <w:r>
        <w:t xml:space="preserve">                return Object(r.__generator)(this, (function(r) {</w:t>
      </w:r>
    </w:p>
    <w:p w14:paraId="61B965B5" w14:textId="77777777" w:rsidR="005E6A9E" w:rsidRDefault="005E6A9E" w:rsidP="005E6A9E">
      <w:pPr>
        <w:pStyle w:val="Style1"/>
      </w:pPr>
      <w:r>
        <w:t xml:space="preserve">                    switch (r.label) {</w:t>
      </w:r>
    </w:p>
    <w:p w14:paraId="207FAA72" w14:textId="77777777" w:rsidR="005E6A9E" w:rsidRDefault="005E6A9E" w:rsidP="005E6A9E">
      <w:pPr>
        <w:pStyle w:val="Style1"/>
      </w:pPr>
      <w:r>
        <w:t xml:space="preserve">                    case 0:</w:t>
      </w:r>
    </w:p>
    <w:p w14:paraId="5CBA9B26" w14:textId="77777777" w:rsidR="005E6A9E" w:rsidRDefault="005E6A9E" w:rsidP="005E6A9E">
      <w:pPr>
        <w:pStyle w:val="Style1"/>
      </w:pPr>
      <w:r>
        <w:t xml:space="preserve">                        return [4, Object(i.a)()];</w:t>
      </w:r>
    </w:p>
    <w:p w14:paraId="7DDEE26F" w14:textId="77777777" w:rsidR="005E6A9E" w:rsidRDefault="005E6A9E" w:rsidP="005E6A9E">
      <w:pPr>
        <w:pStyle w:val="Style1"/>
      </w:pPr>
      <w:r>
        <w:t xml:space="preserve">                    case 1:</w:t>
      </w:r>
    </w:p>
    <w:p w14:paraId="6AA1B029" w14:textId="77777777" w:rsidR="005E6A9E" w:rsidRDefault="005E6A9E" w:rsidP="005E6A9E">
      <w:pPr>
        <w:pStyle w:val="Style1"/>
      </w:pPr>
      <w:r>
        <w:t xml:space="preserve">                        return e = r.sent(),</w:t>
      </w:r>
    </w:p>
    <w:p w14:paraId="57F00E34" w14:textId="77777777" w:rsidR="005E6A9E" w:rsidRDefault="005E6A9E" w:rsidP="005E6A9E">
      <w:pPr>
        <w:pStyle w:val="Style1"/>
      </w:pPr>
      <w:r>
        <w:t xml:space="preserve">                        t = e.correlationId,</w:t>
      </w:r>
    </w:p>
    <w:p w14:paraId="2F5DBDA7" w14:textId="77777777" w:rsidR="005E6A9E" w:rsidRDefault="005E6A9E" w:rsidP="005E6A9E">
      <w:pPr>
        <w:pStyle w:val="Style1"/>
      </w:pPr>
      <w:r>
        <w:t xml:space="preserve">                        n = e.defaultLinkTarget,</w:t>
      </w:r>
    </w:p>
    <w:p w14:paraId="3A418490" w14:textId="77777777" w:rsidR="005E6A9E" w:rsidRDefault="005E6A9E" w:rsidP="005E6A9E">
      <w:pPr>
        <w:pStyle w:val="Style1"/>
      </w:pPr>
      <w:r>
        <w:t xml:space="preserve">                        o = e.getAccessToken,</w:t>
      </w:r>
    </w:p>
    <w:p w14:paraId="7E875A6E" w14:textId="77777777" w:rsidR="005E6A9E" w:rsidRDefault="005E6A9E" w:rsidP="005E6A9E">
      <w:pPr>
        <w:pStyle w:val="Style1"/>
      </w:pPr>
      <w:r>
        <w:t xml:space="preserve">                        c = e.inMockMode,</w:t>
      </w:r>
    </w:p>
    <w:p w14:paraId="29A53129" w14:textId="77777777" w:rsidR="005E6A9E" w:rsidRDefault="005E6A9E" w:rsidP="005E6A9E">
      <w:pPr>
        <w:pStyle w:val="Style1"/>
      </w:pPr>
      <w:r>
        <w:t xml:space="preserve">                        s = e.jwtAuthEnabled,</w:t>
      </w:r>
    </w:p>
    <w:p w14:paraId="415BCDD5" w14:textId="77777777" w:rsidR="005E6A9E" w:rsidRDefault="005E6A9E" w:rsidP="005E6A9E">
      <w:pPr>
        <w:pStyle w:val="Style1"/>
      </w:pPr>
      <w:r>
        <w:t xml:space="preserve">                        u = e.officeHomeApiRoot,</w:t>
      </w:r>
    </w:p>
    <w:p w14:paraId="79F43958" w14:textId="77777777" w:rsidR="005E6A9E" w:rsidRDefault="005E6A9E" w:rsidP="005E6A9E">
      <w:pPr>
        <w:pStyle w:val="Style1"/>
      </w:pPr>
      <w:r>
        <w:t xml:space="preserve">                        l = e.router,</w:t>
      </w:r>
    </w:p>
    <w:p w14:paraId="2948E46C" w14:textId="77777777" w:rsidR="005E6A9E" w:rsidRDefault="005E6A9E" w:rsidP="005E6A9E">
      <w:pPr>
        <w:pStyle w:val="Style1"/>
      </w:pPr>
      <w:r>
        <w:t xml:space="preserve">                        d = e.preferredCulture,</w:t>
      </w:r>
    </w:p>
    <w:p w14:paraId="6C6FDC06" w14:textId="77777777" w:rsidR="005E6A9E" w:rsidRDefault="005E6A9E" w:rsidP="005E6A9E">
      <w:pPr>
        <w:pStyle w:val="Style1"/>
      </w:pPr>
      <w:r>
        <w:t xml:space="preserve">                        f = e.sessionId,</w:t>
      </w:r>
    </w:p>
    <w:p w14:paraId="1A58B563" w14:textId="77777777" w:rsidR="005E6A9E" w:rsidRDefault="005E6A9E" w:rsidP="005E6A9E">
      <w:pPr>
        <w:pStyle w:val="Style1"/>
      </w:pPr>
      <w:r>
        <w:t xml:space="preserve">                        p = e.uiContext,</w:t>
      </w:r>
    </w:p>
    <w:p w14:paraId="58335D52" w14:textId="77777777" w:rsidR="005E6A9E" w:rsidRDefault="005E6A9E" w:rsidP="005E6A9E">
      <w:pPr>
        <w:pStyle w:val="Style1"/>
      </w:pPr>
      <w:r>
        <w:t xml:space="preserve">                        v = e.workload,</w:t>
      </w:r>
    </w:p>
    <w:p w14:paraId="45900222" w14:textId="77777777" w:rsidR="005E6A9E" w:rsidRDefault="005E6A9E" w:rsidP="005E6A9E">
      <w:pPr>
        <w:pStyle w:val="Style1"/>
      </w:pPr>
      <w:r>
        <w:t xml:space="preserve">                        [4, Object(a.a)()];</w:t>
      </w:r>
    </w:p>
    <w:p w14:paraId="40AEA90B" w14:textId="77777777" w:rsidR="005E6A9E" w:rsidRDefault="005E6A9E" w:rsidP="005E6A9E">
      <w:pPr>
        <w:pStyle w:val="Style1"/>
      </w:pPr>
      <w:r>
        <w:t xml:space="preserve">                    case 2:</w:t>
      </w:r>
    </w:p>
    <w:p w14:paraId="0797EAE8" w14:textId="77777777" w:rsidR="005E6A9E" w:rsidRDefault="005E6A9E" w:rsidP="005E6A9E">
      <w:pPr>
        <w:pStyle w:val="Style1"/>
      </w:pPr>
      <w:r>
        <w:t xml:space="preserve">                        if (!(b = r.sent()))</w:t>
      </w:r>
    </w:p>
    <w:p w14:paraId="6A1B8CF0" w14:textId="77777777" w:rsidR="005E6A9E" w:rsidRDefault="005E6A9E" w:rsidP="005E6A9E">
      <w:pPr>
        <w:pStyle w:val="Style1"/>
      </w:pPr>
      <w:r>
        <w:t xml:space="preserve">                            throw new Error("Capabilities not available");</w:t>
      </w:r>
    </w:p>
    <w:p w14:paraId="3DFAB80B" w14:textId="77777777" w:rsidR="005E6A9E" w:rsidRDefault="005E6A9E" w:rsidP="005E6A9E">
      <w:pPr>
        <w:pStyle w:val="Style1"/>
      </w:pPr>
      <w:r>
        <w:t xml:space="preserve">                        return [2, {</w:t>
      </w:r>
    </w:p>
    <w:p w14:paraId="56734434" w14:textId="77777777" w:rsidR="005E6A9E" w:rsidRDefault="005E6A9E" w:rsidP="005E6A9E">
      <w:pPr>
        <w:pStyle w:val="Style1"/>
      </w:pPr>
      <w:r>
        <w:t xml:space="preserve">                            capabilities: b,</w:t>
      </w:r>
    </w:p>
    <w:p w14:paraId="1F0C604D" w14:textId="77777777" w:rsidR="005E6A9E" w:rsidRDefault="005E6A9E" w:rsidP="005E6A9E">
      <w:pPr>
        <w:pStyle w:val="Style1"/>
      </w:pPr>
      <w:r>
        <w:t xml:space="preserve">                            context: e,</w:t>
      </w:r>
    </w:p>
    <w:p w14:paraId="38D7228B" w14:textId="77777777" w:rsidR="005E6A9E" w:rsidRDefault="005E6A9E" w:rsidP="005E6A9E">
      <w:pPr>
        <w:pStyle w:val="Style1"/>
      </w:pPr>
      <w:r>
        <w:t xml:space="preserve">                            correlationId: t,</w:t>
      </w:r>
    </w:p>
    <w:p w14:paraId="30550DA8" w14:textId="77777777" w:rsidR="005E6A9E" w:rsidRDefault="005E6A9E" w:rsidP="005E6A9E">
      <w:pPr>
        <w:pStyle w:val="Style1"/>
      </w:pPr>
      <w:r>
        <w:t xml:space="preserve">                            defaultLinkTarget: n,</w:t>
      </w:r>
    </w:p>
    <w:p w14:paraId="49F9B3BB" w14:textId="77777777" w:rsidR="005E6A9E" w:rsidRDefault="005E6A9E" w:rsidP="005E6A9E">
      <w:pPr>
        <w:pStyle w:val="Style1"/>
      </w:pPr>
      <w:r>
        <w:t xml:space="preserve">                            getAccessToken: o,</w:t>
      </w:r>
    </w:p>
    <w:p w14:paraId="0B70F4A3" w14:textId="77777777" w:rsidR="005E6A9E" w:rsidRDefault="005E6A9E" w:rsidP="005E6A9E">
      <w:pPr>
        <w:pStyle w:val="Style1"/>
      </w:pPr>
      <w:r>
        <w:t xml:space="preserve">                            inMockMode: c,</w:t>
      </w:r>
    </w:p>
    <w:p w14:paraId="0765D3AE" w14:textId="77777777" w:rsidR="005E6A9E" w:rsidRDefault="005E6A9E" w:rsidP="005E6A9E">
      <w:pPr>
        <w:pStyle w:val="Style1"/>
      </w:pPr>
      <w:r>
        <w:t xml:space="preserve">                            jwtAuthEnabled: s,</w:t>
      </w:r>
    </w:p>
    <w:p w14:paraId="6876721B" w14:textId="77777777" w:rsidR="005E6A9E" w:rsidRDefault="005E6A9E" w:rsidP="005E6A9E">
      <w:pPr>
        <w:pStyle w:val="Style1"/>
      </w:pPr>
      <w:r>
        <w:t xml:space="preserve">                            officeHomeApiRoot: u,</w:t>
      </w:r>
    </w:p>
    <w:p w14:paraId="230462FB" w14:textId="77777777" w:rsidR="005E6A9E" w:rsidRDefault="005E6A9E" w:rsidP="005E6A9E">
      <w:pPr>
        <w:pStyle w:val="Style1"/>
      </w:pPr>
      <w:r>
        <w:t xml:space="preserve">                            preferredCulture: d,</w:t>
      </w:r>
    </w:p>
    <w:p w14:paraId="7A56039B" w14:textId="77777777" w:rsidR="005E6A9E" w:rsidRDefault="005E6A9E" w:rsidP="005E6A9E">
      <w:pPr>
        <w:pStyle w:val="Style1"/>
      </w:pPr>
      <w:r>
        <w:t xml:space="preserve">                            router: l,</w:t>
      </w:r>
    </w:p>
    <w:p w14:paraId="50D55C00" w14:textId="77777777" w:rsidR="005E6A9E" w:rsidRDefault="005E6A9E" w:rsidP="005E6A9E">
      <w:pPr>
        <w:pStyle w:val="Style1"/>
      </w:pPr>
      <w:r>
        <w:t xml:space="preserve">                            sessionId: f,</w:t>
      </w:r>
    </w:p>
    <w:p w14:paraId="24374E3C" w14:textId="77777777" w:rsidR="005E6A9E" w:rsidRDefault="005E6A9E" w:rsidP="005E6A9E">
      <w:pPr>
        <w:pStyle w:val="Style1"/>
      </w:pPr>
      <w:r>
        <w:t xml:space="preserve">                            uiContext: p,</w:t>
      </w:r>
    </w:p>
    <w:p w14:paraId="78C10C4A" w14:textId="77777777" w:rsidR="005E6A9E" w:rsidRDefault="005E6A9E" w:rsidP="005E6A9E">
      <w:pPr>
        <w:pStyle w:val="Style1"/>
      </w:pPr>
      <w:r>
        <w:t xml:space="preserve">                            workload: v</w:t>
      </w:r>
    </w:p>
    <w:p w14:paraId="21017170" w14:textId="77777777" w:rsidR="005E6A9E" w:rsidRDefault="005E6A9E" w:rsidP="005E6A9E">
      <w:pPr>
        <w:pStyle w:val="Style1"/>
      </w:pPr>
      <w:r>
        <w:t xml:space="preserve">                        }]</w:t>
      </w:r>
    </w:p>
    <w:p w14:paraId="4F69A795" w14:textId="77777777" w:rsidR="005E6A9E" w:rsidRDefault="005E6A9E" w:rsidP="005E6A9E">
      <w:pPr>
        <w:pStyle w:val="Style1"/>
      </w:pPr>
      <w:r>
        <w:t xml:space="preserve">                    }</w:t>
      </w:r>
    </w:p>
    <w:p w14:paraId="234EED6D" w14:textId="77777777" w:rsidR="005E6A9E" w:rsidRDefault="005E6A9E" w:rsidP="005E6A9E">
      <w:pPr>
        <w:pStyle w:val="Style1"/>
      </w:pPr>
      <w:r>
        <w:t xml:space="preserve">                }</w:t>
      </w:r>
    </w:p>
    <w:p w14:paraId="25F73076" w14:textId="77777777" w:rsidR="005E6A9E" w:rsidRDefault="005E6A9E" w:rsidP="005E6A9E">
      <w:pPr>
        <w:pStyle w:val="Style1"/>
      </w:pPr>
      <w:r>
        <w:t xml:space="preserve">                ))</w:t>
      </w:r>
    </w:p>
    <w:p w14:paraId="170AEBBF" w14:textId="77777777" w:rsidR="005E6A9E" w:rsidRDefault="005E6A9E" w:rsidP="005E6A9E">
      <w:pPr>
        <w:pStyle w:val="Style1"/>
      </w:pPr>
      <w:r>
        <w:t xml:space="preserve">            }</w:t>
      </w:r>
    </w:p>
    <w:p w14:paraId="1902BFCD" w14:textId="77777777" w:rsidR="005E6A9E" w:rsidRDefault="005E6A9E" w:rsidP="005E6A9E">
      <w:pPr>
        <w:pStyle w:val="Style1"/>
      </w:pPr>
      <w:r>
        <w:t xml:space="preserve">            ))</w:t>
      </w:r>
    </w:p>
    <w:p w14:paraId="1984E4E8" w14:textId="77777777" w:rsidR="005E6A9E" w:rsidRDefault="005E6A9E" w:rsidP="005E6A9E">
      <w:pPr>
        <w:pStyle w:val="Style1"/>
      </w:pPr>
      <w:r>
        <w:t xml:space="preserve">        }</w:t>
      </w:r>
    </w:p>
    <w:p w14:paraId="1A4E4C0F" w14:textId="77777777" w:rsidR="005E6A9E" w:rsidRDefault="005E6A9E" w:rsidP="005E6A9E">
      <w:pPr>
        <w:pStyle w:val="Style1"/>
      </w:pPr>
      <w:r>
        <w:t xml:space="preserve">    },</w:t>
      </w:r>
    </w:p>
    <w:p w14:paraId="48C8A2A2" w14:textId="77777777" w:rsidR="005E6A9E" w:rsidRDefault="005E6A9E" w:rsidP="005E6A9E">
      <w:pPr>
        <w:pStyle w:val="Style1"/>
      </w:pPr>
      <w:r>
        <w:t xml:space="preserve">    "O/XG": function(e, t, n) {</w:t>
      </w:r>
    </w:p>
    <w:p w14:paraId="5413E9C2" w14:textId="77777777" w:rsidR="005E6A9E" w:rsidRDefault="005E6A9E" w:rsidP="005E6A9E">
      <w:pPr>
        <w:pStyle w:val="Style1"/>
      </w:pPr>
      <w:r>
        <w:t xml:space="preserve">        "use strict";</w:t>
      </w:r>
    </w:p>
    <w:p w14:paraId="1AFB8734" w14:textId="77777777" w:rsidR="005E6A9E" w:rsidRDefault="005E6A9E" w:rsidP="005E6A9E">
      <w:pPr>
        <w:pStyle w:val="Style1"/>
      </w:pPr>
      <w:r>
        <w:t xml:space="preserve">        n.d(t, "a", (function() {</w:t>
      </w:r>
    </w:p>
    <w:p w14:paraId="3E7E938F" w14:textId="77777777" w:rsidR="005E6A9E" w:rsidRDefault="005E6A9E" w:rsidP="005E6A9E">
      <w:pPr>
        <w:pStyle w:val="Style1"/>
      </w:pPr>
      <w:r>
        <w:t xml:space="preserve">            return re</w:t>
      </w:r>
    </w:p>
    <w:p w14:paraId="18EF9B3C" w14:textId="77777777" w:rsidR="005E6A9E" w:rsidRDefault="005E6A9E" w:rsidP="005E6A9E">
      <w:pPr>
        <w:pStyle w:val="Style1"/>
      </w:pPr>
      <w:r>
        <w:t xml:space="preserve">        }</w:t>
      </w:r>
    </w:p>
    <w:p w14:paraId="3B230ECF" w14:textId="77777777" w:rsidR="005E6A9E" w:rsidRDefault="005E6A9E" w:rsidP="005E6A9E">
      <w:pPr>
        <w:pStyle w:val="Style1"/>
      </w:pPr>
      <w:r>
        <w:t xml:space="preserve">        ));</w:t>
      </w:r>
    </w:p>
    <w:p w14:paraId="4AFBF603" w14:textId="77777777" w:rsidR="005E6A9E" w:rsidRDefault="005E6A9E" w:rsidP="005E6A9E">
      <w:pPr>
        <w:pStyle w:val="Style1"/>
      </w:pPr>
      <w:r>
        <w:t xml:space="preserve">        var r = n("QjXU")</w:t>
      </w:r>
    </w:p>
    <w:p w14:paraId="3F19B0A0" w14:textId="77777777" w:rsidR="005E6A9E" w:rsidRDefault="005E6A9E" w:rsidP="005E6A9E">
      <w:pPr>
        <w:pStyle w:val="Style1"/>
      </w:pPr>
      <w:r>
        <w:t xml:space="preserve">          , a = n("MJsD")</w:t>
      </w:r>
    </w:p>
    <w:p w14:paraId="5799B44E" w14:textId="77777777" w:rsidR="005E6A9E" w:rsidRDefault="005E6A9E" w:rsidP="005E6A9E">
      <w:pPr>
        <w:pStyle w:val="Style1"/>
      </w:pPr>
      <w:r>
        <w:t xml:space="preserve">          , i = n("u1BN")</w:t>
      </w:r>
    </w:p>
    <w:p w14:paraId="3EA6E76F" w14:textId="77777777" w:rsidR="005E6A9E" w:rsidRDefault="005E6A9E" w:rsidP="005E6A9E">
      <w:pPr>
        <w:pStyle w:val="Style1"/>
      </w:pPr>
      <w:r>
        <w:t xml:space="preserve">          , o = function() {</w:t>
      </w:r>
    </w:p>
    <w:p w14:paraId="240951A9" w14:textId="77777777" w:rsidR="005E6A9E" w:rsidRDefault="005E6A9E" w:rsidP="005E6A9E">
      <w:pPr>
        <w:pStyle w:val="Style1"/>
      </w:pPr>
      <w:r>
        <w:t xml:space="preserve">            var e;</w:t>
      </w:r>
    </w:p>
    <w:p w14:paraId="148E8D0D" w14:textId="77777777" w:rsidR="005E6A9E" w:rsidRDefault="005E6A9E" w:rsidP="005E6A9E">
      <w:pPr>
        <w:pStyle w:val="Style1"/>
      </w:pPr>
      <w:r>
        <w:t xml:space="preserve">            return function() {</w:t>
      </w:r>
    </w:p>
    <w:p w14:paraId="3BC5D83B" w14:textId="77777777" w:rsidR="005E6A9E" w:rsidRDefault="005E6A9E" w:rsidP="005E6A9E">
      <w:pPr>
        <w:pStyle w:val="Style1"/>
      </w:pPr>
      <w:r>
        <w:t xml:space="preserve">                return Object(r.__awaiter)(void 0, void 0, void 0, (function() {</w:t>
      </w:r>
    </w:p>
    <w:p w14:paraId="3005253A" w14:textId="77777777" w:rsidR="005E6A9E" w:rsidRDefault="005E6A9E" w:rsidP="005E6A9E">
      <w:pPr>
        <w:pStyle w:val="Style1"/>
      </w:pPr>
      <w:r>
        <w:t xml:space="preserve">                    var t;</w:t>
      </w:r>
    </w:p>
    <w:p w14:paraId="5071FB16" w14:textId="77777777" w:rsidR="005E6A9E" w:rsidRDefault="005E6A9E" w:rsidP="005E6A9E">
      <w:pPr>
        <w:pStyle w:val="Style1"/>
      </w:pPr>
      <w:r>
        <w:t xml:space="preserve">                    return Object(r.__generator)(this, (function(n) {</w:t>
      </w:r>
    </w:p>
    <w:p w14:paraId="3FBA4CBD" w14:textId="77777777" w:rsidR="005E6A9E" w:rsidRDefault="005E6A9E" w:rsidP="005E6A9E">
      <w:pPr>
        <w:pStyle w:val="Style1"/>
      </w:pPr>
      <w:r>
        <w:t xml:space="preserve">                        switch (n.label) {</w:t>
      </w:r>
    </w:p>
    <w:p w14:paraId="691ECF04" w14:textId="77777777" w:rsidR="005E6A9E" w:rsidRDefault="005E6A9E" w:rsidP="005E6A9E">
      <w:pPr>
        <w:pStyle w:val="Style1"/>
      </w:pPr>
      <w:r>
        <w:t xml:space="preserve">                        case 0:</w:t>
      </w:r>
    </w:p>
    <w:p w14:paraId="5DF8BCEB" w14:textId="77777777" w:rsidR="005E6A9E" w:rsidRDefault="005E6A9E" w:rsidP="005E6A9E">
      <w:pPr>
        <w:pStyle w:val="Style1"/>
      </w:pPr>
      <w:r>
        <w:t xml:space="preserve">                            return void 0 !== e ? [2, e] : [4, Object(a.a)()];</w:t>
      </w:r>
    </w:p>
    <w:p w14:paraId="2A7475DD" w14:textId="77777777" w:rsidR="005E6A9E" w:rsidRDefault="005E6A9E" w:rsidP="005E6A9E">
      <w:pPr>
        <w:pStyle w:val="Style1"/>
      </w:pPr>
      <w:r>
        <w:t xml:space="preserve">                        case 1:</w:t>
      </w:r>
    </w:p>
    <w:p w14:paraId="50DA67BD" w14:textId="77777777" w:rsidR="005E6A9E" w:rsidRDefault="005E6A9E" w:rsidP="005E6A9E">
      <w:pPr>
        <w:pStyle w:val="Style1"/>
      </w:pPr>
      <w:r>
        <w:t xml:space="preserve">                            return t = n.sent(),</w:t>
      </w:r>
    </w:p>
    <w:p w14:paraId="65CAB04C" w14:textId="77777777" w:rsidR="005E6A9E" w:rsidRDefault="005E6A9E" w:rsidP="005E6A9E">
      <w:pPr>
        <w:pStyle w:val="Style1"/>
      </w:pPr>
      <w:r>
        <w:t xml:space="preserve">                            [2, e = Object(i.a)(t)]</w:t>
      </w:r>
    </w:p>
    <w:p w14:paraId="2BDA505E" w14:textId="77777777" w:rsidR="005E6A9E" w:rsidRDefault="005E6A9E" w:rsidP="005E6A9E">
      <w:pPr>
        <w:pStyle w:val="Style1"/>
      </w:pPr>
      <w:r>
        <w:t xml:space="preserve">                        }</w:t>
      </w:r>
    </w:p>
    <w:p w14:paraId="7149EA2E" w14:textId="77777777" w:rsidR="005E6A9E" w:rsidRDefault="005E6A9E" w:rsidP="005E6A9E">
      <w:pPr>
        <w:pStyle w:val="Style1"/>
      </w:pPr>
      <w:r>
        <w:t xml:space="preserve">                    }</w:t>
      </w:r>
    </w:p>
    <w:p w14:paraId="3BA9E437" w14:textId="77777777" w:rsidR="005E6A9E" w:rsidRDefault="005E6A9E" w:rsidP="005E6A9E">
      <w:pPr>
        <w:pStyle w:val="Style1"/>
      </w:pPr>
      <w:r>
        <w:t xml:space="preserve">                    ))</w:t>
      </w:r>
    </w:p>
    <w:p w14:paraId="7FA4F568" w14:textId="77777777" w:rsidR="005E6A9E" w:rsidRDefault="005E6A9E" w:rsidP="005E6A9E">
      <w:pPr>
        <w:pStyle w:val="Style1"/>
      </w:pPr>
      <w:r>
        <w:t xml:space="preserve">                }</w:t>
      </w:r>
    </w:p>
    <w:p w14:paraId="76679867" w14:textId="77777777" w:rsidR="005E6A9E" w:rsidRDefault="005E6A9E" w:rsidP="005E6A9E">
      <w:pPr>
        <w:pStyle w:val="Style1"/>
      </w:pPr>
      <w:r>
        <w:t xml:space="preserve">                ))</w:t>
      </w:r>
    </w:p>
    <w:p w14:paraId="7F4EB0E8" w14:textId="77777777" w:rsidR="005E6A9E" w:rsidRDefault="005E6A9E" w:rsidP="005E6A9E">
      <w:pPr>
        <w:pStyle w:val="Style1"/>
      </w:pPr>
      <w:r>
        <w:t xml:space="preserve">            }</w:t>
      </w:r>
    </w:p>
    <w:p w14:paraId="08E5C07A" w14:textId="77777777" w:rsidR="005E6A9E" w:rsidRDefault="005E6A9E" w:rsidP="005E6A9E">
      <w:pPr>
        <w:pStyle w:val="Style1"/>
      </w:pPr>
      <w:r>
        <w:t xml:space="preserve">        }()</w:t>
      </w:r>
    </w:p>
    <w:p w14:paraId="7115B619" w14:textId="77777777" w:rsidR="005E6A9E" w:rsidRDefault="005E6A9E" w:rsidP="005E6A9E">
      <w:pPr>
        <w:pStyle w:val="Style1"/>
      </w:pPr>
      <w:r>
        <w:t xml:space="preserve">          , c = n("4CZh")</w:t>
      </w:r>
    </w:p>
    <w:p w14:paraId="68F7DC9C" w14:textId="77777777" w:rsidR="005E6A9E" w:rsidRDefault="005E6A9E" w:rsidP="005E6A9E">
      <w:pPr>
        <w:pStyle w:val="Style1"/>
      </w:pPr>
      <w:r>
        <w:t xml:space="preserve">          , s = n("V9hE")</w:t>
      </w:r>
    </w:p>
    <w:p w14:paraId="07D72C82" w14:textId="77777777" w:rsidR="005E6A9E" w:rsidRDefault="005E6A9E" w:rsidP="005E6A9E">
      <w:pPr>
        <w:pStyle w:val="Style1"/>
      </w:pPr>
      <w:r>
        <w:t xml:space="preserve">          , u = n("8/lW")</w:t>
      </w:r>
    </w:p>
    <w:p w14:paraId="64D336EA" w14:textId="77777777" w:rsidR="005E6A9E" w:rsidRDefault="005E6A9E" w:rsidP="005E6A9E">
      <w:pPr>
        <w:pStyle w:val="Style1"/>
      </w:pPr>
      <w:r>
        <w:t xml:space="preserve">          , l = n("CMIS")</w:t>
      </w:r>
    </w:p>
    <w:p w14:paraId="15EE97FC" w14:textId="77777777" w:rsidR="005E6A9E" w:rsidRDefault="005E6A9E" w:rsidP="005E6A9E">
      <w:pPr>
        <w:pStyle w:val="Style1"/>
      </w:pPr>
      <w:r>
        <w:t xml:space="preserve">          , d = n("Dn7E")</w:t>
      </w:r>
    </w:p>
    <w:p w14:paraId="7D496460" w14:textId="77777777" w:rsidR="005E6A9E" w:rsidRDefault="005E6A9E" w:rsidP="005E6A9E">
      <w:pPr>
        <w:pStyle w:val="Style1"/>
      </w:pPr>
      <w:r>
        <w:t xml:space="preserve">          , f = n("GMuP")</w:t>
      </w:r>
    </w:p>
    <w:p w14:paraId="039CC22C" w14:textId="77777777" w:rsidR="005E6A9E" w:rsidRDefault="005E6A9E" w:rsidP="005E6A9E">
      <w:pPr>
        <w:pStyle w:val="Style1"/>
      </w:pPr>
      <w:r>
        <w:t xml:space="preserve">          , p = n("wuzB")</w:t>
      </w:r>
    </w:p>
    <w:p w14:paraId="2FD1B8E0" w14:textId="77777777" w:rsidR="005E6A9E" w:rsidRDefault="005E6A9E" w:rsidP="005E6A9E">
      <w:pPr>
        <w:pStyle w:val="Style1"/>
      </w:pPr>
      <w:r>
        <w:t xml:space="preserve">          , v = n("NeQC")</w:t>
      </w:r>
    </w:p>
    <w:p w14:paraId="1BAE2745" w14:textId="77777777" w:rsidR="005E6A9E" w:rsidRDefault="005E6A9E" w:rsidP="005E6A9E">
      <w:pPr>
        <w:pStyle w:val="Style1"/>
      </w:pPr>
      <w:r>
        <w:t xml:space="preserve">          , b = n("gCKw")</w:t>
      </w:r>
    </w:p>
    <w:p w14:paraId="032536E5" w14:textId="77777777" w:rsidR="005E6A9E" w:rsidRDefault="005E6A9E" w:rsidP="005E6A9E">
      <w:pPr>
        <w:pStyle w:val="Style1"/>
      </w:pPr>
      <w:r>
        <w:t xml:space="preserve">          , m = n("TImb")</w:t>
      </w:r>
    </w:p>
    <w:p w14:paraId="45B7A4D7" w14:textId="77777777" w:rsidR="005E6A9E" w:rsidRDefault="005E6A9E" w:rsidP="005E6A9E">
      <w:pPr>
        <w:pStyle w:val="Style1"/>
      </w:pPr>
      <w:r>
        <w:t xml:space="preserve">          , h = n("+gb4")</w:t>
      </w:r>
    </w:p>
    <w:p w14:paraId="313BA80C" w14:textId="77777777" w:rsidR="005E6A9E" w:rsidRDefault="005E6A9E" w:rsidP="005E6A9E">
      <w:pPr>
        <w:pStyle w:val="Style1"/>
      </w:pPr>
      <w:r>
        <w:t xml:space="preserve">          , O = n("6ib3")</w:t>
      </w:r>
    </w:p>
    <w:p w14:paraId="58AA99F7" w14:textId="77777777" w:rsidR="005E6A9E" w:rsidRDefault="005E6A9E" w:rsidP="005E6A9E">
      <w:pPr>
        <w:pStyle w:val="Style1"/>
      </w:pPr>
      <w:r>
        <w:t xml:space="preserve">          , g = n("s1V1");</w:t>
      </w:r>
    </w:p>
    <w:p w14:paraId="23E18F1F" w14:textId="77777777" w:rsidR="005E6A9E" w:rsidRDefault="005E6A9E" w:rsidP="005E6A9E">
      <w:pPr>
        <w:pStyle w:val="Style1"/>
      </w:pPr>
      <w:r>
        <w:t xml:space="preserve">        function w(e, t, n, a) {</w:t>
      </w:r>
    </w:p>
    <w:p w14:paraId="1F3C4B71" w14:textId="77777777" w:rsidR="005E6A9E" w:rsidRDefault="005E6A9E" w:rsidP="005E6A9E">
      <w:pPr>
        <w:pStyle w:val="Style1"/>
      </w:pPr>
      <w:r>
        <w:t xml:space="preserve">            return Object(r.__awaiter)(this, void 0, void 0, (function() {</w:t>
      </w:r>
    </w:p>
    <w:p w14:paraId="6726E3D9" w14:textId="77777777" w:rsidR="005E6A9E" w:rsidRDefault="005E6A9E" w:rsidP="005E6A9E">
      <w:pPr>
        <w:pStyle w:val="Style1"/>
      </w:pPr>
      <w:r>
        <w:t xml:space="preserve">                var i, o, c, s, u, l, f, p;</w:t>
      </w:r>
    </w:p>
    <w:p w14:paraId="59FFE5B4" w14:textId="77777777" w:rsidR="005E6A9E" w:rsidRDefault="005E6A9E" w:rsidP="005E6A9E">
      <w:pPr>
        <w:pStyle w:val="Style1"/>
      </w:pPr>
      <w:r>
        <w:t xml:space="preserve">                return Object(r.__generator)(this, (function(r) {</w:t>
      </w:r>
    </w:p>
    <w:p w14:paraId="491C1D7B" w14:textId="77777777" w:rsidR="005E6A9E" w:rsidRDefault="005E6A9E" w:rsidP="005E6A9E">
      <w:pPr>
        <w:pStyle w:val="Style1"/>
      </w:pPr>
      <w:r>
        <w:t xml:space="preserve">                    switch (r.label) {</w:t>
      </w:r>
    </w:p>
    <w:p w14:paraId="56A3D186" w14:textId="77777777" w:rsidR="005E6A9E" w:rsidRDefault="005E6A9E" w:rsidP="005E6A9E">
      <w:pPr>
        <w:pStyle w:val="Style1"/>
      </w:pPr>
      <w:r>
        <w:t xml:space="preserve">                    case 0:</w:t>
      </w:r>
    </w:p>
    <w:p w14:paraId="65A9D359" w14:textId="77777777" w:rsidR="005E6A9E" w:rsidRDefault="005E6A9E" w:rsidP="005E6A9E">
      <w:pPr>
        <w:pStyle w:val="Style1"/>
      </w:pPr>
      <w:r>
        <w:t xml:space="preserve">                        if (i = n &amp;&amp; e.fileType &amp;&amp; !e.isLocalFile &amp;&amp; !e.isEmailAttachment &amp;&amp; n.wacHostApps.has(e.fileType),</w:t>
      </w:r>
    </w:p>
    <w:p w14:paraId="3F1DFD16" w14:textId="77777777" w:rsidR="005E6A9E" w:rsidRDefault="005E6A9E" w:rsidP="005E6A9E">
      <w:pPr>
        <w:pStyle w:val="Style1"/>
      </w:pPr>
      <w:r>
        <w:t xml:space="preserve">                        o = n &amp;&amp; n.fluidSupportEnabled &amp;&amp; e.fileType === O.a.Fluid,</w:t>
      </w:r>
    </w:p>
    <w:p w14:paraId="7C830337" w14:textId="77777777" w:rsidR="005E6A9E" w:rsidRDefault="005E6A9E" w:rsidP="005E6A9E">
      <w:pPr>
        <w:pStyle w:val="Style1"/>
      </w:pPr>
      <w:r>
        <w:t xml:space="preserve">                        c = a &amp;&amp; (a.ctrlKey || 1 === a.button),</w:t>
      </w:r>
    </w:p>
    <w:p w14:paraId="491F4719" w14:textId="77777777" w:rsidR="005E6A9E" w:rsidRDefault="005E6A9E" w:rsidP="005E6A9E">
      <w:pPr>
        <w:pStyle w:val="Style1"/>
      </w:pPr>
      <w:r>
        <w:t xml:space="preserve">                        !n.wacHostEnabled || !i || c)</w:t>
      </w:r>
    </w:p>
    <w:p w14:paraId="4FF75622" w14:textId="77777777" w:rsidR="005E6A9E" w:rsidRDefault="005E6A9E" w:rsidP="005E6A9E">
      <w:pPr>
        <w:pStyle w:val="Style1"/>
      </w:pPr>
      <w:r>
        <w:t xml:space="preserve">                            return [2, {</w:t>
      </w:r>
    </w:p>
    <w:p w14:paraId="5EB03E33" w14:textId="77777777" w:rsidR="005E6A9E" w:rsidRDefault="005E6A9E" w:rsidP="005E6A9E">
      <w:pPr>
        <w:pStyle w:val="Style1"/>
      </w:pPr>
      <w:r>
        <w:t xml:space="preserve">                                fluidHostFile: o,</w:t>
      </w:r>
    </w:p>
    <w:p w14:paraId="2A4F214A" w14:textId="77777777" w:rsidR="005E6A9E" w:rsidRDefault="005E6A9E" w:rsidP="005E6A9E">
      <w:pPr>
        <w:pStyle w:val="Style1"/>
      </w:pPr>
      <w:r>
        <w:t xml:space="preserve">                                oneDriveToken: void 0,</w:t>
      </w:r>
    </w:p>
    <w:p w14:paraId="38BCE9E7" w14:textId="77777777" w:rsidR="005E6A9E" w:rsidRDefault="005E6A9E" w:rsidP="005E6A9E">
      <w:pPr>
        <w:pStyle w:val="Style1"/>
      </w:pPr>
      <w:r>
        <w:t xml:space="preserve">                                shouldHandleWacContent: !1</w:t>
      </w:r>
    </w:p>
    <w:p w14:paraId="42660A7A" w14:textId="77777777" w:rsidR="005E6A9E" w:rsidRDefault="005E6A9E" w:rsidP="005E6A9E">
      <w:pPr>
        <w:pStyle w:val="Style1"/>
      </w:pPr>
      <w:r>
        <w:t xml:space="preserve">                            }];</w:t>
      </w:r>
    </w:p>
    <w:p w14:paraId="5FACAFB4" w14:textId="77777777" w:rsidR="005E6A9E" w:rsidRDefault="005E6A9E" w:rsidP="005E6A9E">
      <w:pPr>
        <w:pStyle w:val="Style1"/>
      </w:pPr>
      <w:r>
        <w:t xml:space="preserve">                        s = !1,</w:t>
      </w:r>
    </w:p>
    <w:p w14:paraId="7EDD6DDE" w14:textId="77777777" w:rsidR="005E6A9E" w:rsidRDefault="005E6A9E" w:rsidP="005E6A9E">
      <w:pPr>
        <w:pStyle w:val="Style1"/>
      </w:pPr>
      <w:r>
        <w:t xml:space="preserve">                        r.label = 1;</w:t>
      </w:r>
    </w:p>
    <w:p w14:paraId="0FCCE9EB" w14:textId="77777777" w:rsidR="005E6A9E" w:rsidRDefault="005E6A9E" w:rsidP="005E6A9E">
      <w:pPr>
        <w:pStyle w:val="Style1"/>
      </w:pPr>
      <w:r>
        <w:t xml:space="preserve">                    case 1:</w:t>
      </w:r>
    </w:p>
    <w:p w14:paraId="4336910C" w14:textId="77777777" w:rsidR="005E6A9E" w:rsidRDefault="005E6A9E" w:rsidP="005E6A9E">
      <w:pPr>
        <w:pStyle w:val="Style1"/>
      </w:pPr>
      <w:r>
        <w:t xml:space="preserve">                        return r.trys.push([1, 6, , 7]),</w:t>
      </w:r>
    </w:p>
    <w:p w14:paraId="1F674770" w14:textId="77777777" w:rsidR="005E6A9E" w:rsidRDefault="005E6A9E" w:rsidP="005E6A9E">
      <w:pPr>
        <w:pStyle w:val="Style1"/>
      </w:pPr>
      <w:r>
        <w:t xml:space="preserve">                        [4, t.getIdentity()];</w:t>
      </w:r>
    </w:p>
    <w:p w14:paraId="582C5181" w14:textId="77777777" w:rsidR="005E6A9E" w:rsidRDefault="005E6A9E" w:rsidP="005E6A9E">
      <w:pPr>
        <w:pStyle w:val="Style1"/>
      </w:pPr>
      <w:r>
        <w:t xml:space="preserve">                    case 2:</w:t>
      </w:r>
    </w:p>
    <w:p w14:paraId="373F9615" w14:textId="77777777" w:rsidR="005E6A9E" w:rsidRDefault="005E6A9E" w:rsidP="005E6A9E">
      <w:pPr>
        <w:pStyle w:val="Style1"/>
      </w:pPr>
      <w:r>
        <w:t xml:space="preserve">                        return (l = r.sent()).isMsa ? [3, 5] : [4, Object(g.a)()];</w:t>
      </w:r>
    </w:p>
    <w:p w14:paraId="1D6D83C4" w14:textId="77777777" w:rsidR="005E6A9E" w:rsidRDefault="005E6A9E" w:rsidP="005E6A9E">
      <w:pPr>
        <w:pStyle w:val="Style1"/>
      </w:pPr>
      <w:r>
        <w:t xml:space="preserve">                    case 3:</w:t>
      </w:r>
    </w:p>
    <w:p w14:paraId="0D64AB68" w14:textId="77777777" w:rsidR="005E6A9E" w:rsidRDefault="005E6A9E" w:rsidP="005E6A9E">
      <w:pPr>
        <w:pStyle w:val="Style1"/>
      </w:pPr>
      <w:r>
        <w:t xml:space="preserve">                        return f = r.sent().result,</w:t>
      </w:r>
    </w:p>
    <w:p w14:paraId="6A1066E8" w14:textId="77777777" w:rsidR="005E6A9E" w:rsidRDefault="005E6A9E" w:rsidP="005E6A9E">
      <w:pPr>
        <w:pStyle w:val="Style1"/>
      </w:pPr>
      <w:r>
        <w:t xml:space="preserve">                        [4, t.getAccessToken("OneDrive", !1, null == f ? void 0 : f.OneDriveResourceId)];</w:t>
      </w:r>
    </w:p>
    <w:p w14:paraId="1248BFFB" w14:textId="77777777" w:rsidR="005E6A9E" w:rsidRDefault="005E6A9E" w:rsidP="005E6A9E">
      <w:pPr>
        <w:pStyle w:val="Style1"/>
      </w:pPr>
      <w:r>
        <w:t xml:space="preserve">                    case 4:</w:t>
      </w:r>
    </w:p>
    <w:p w14:paraId="0BF9B0AA" w14:textId="77777777" w:rsidR="005E6A9E" w:rsidRDefault="005E6A9E" w:rsidP="005E6A9E">
      <w:pPr>
        <w:pStyle w:val="Style1"/>
      </w:pPr>
      <w:r>
        <w:t xml:space="preserve">                        u = r.sent(),</w:t>
      </w:r>
    </w:p>
    <w:p w14:paraId="04FB313E" w14:textId="77777777" w:rsidR="005E6A9E" w:rsidRDefault="005E6A9E" w:rsidP="005E6A9E">
      <w:pPr>
        <w:pStyle w:val="Style1"/>
      </w:pPr>
      <w:r>
        <w:t xml:space="preserve">                        r.label = 5;</w:t>
      </w:r>
    </w:p>
    <w:p w14:paraId="339CD5F1" w14:textId="77777777" w:rsidR="005E6A9E" w:rsidRDefault="005E6A9E" w:rsidP="005E6A9E">
      <w:pPr>
        <w:pStyle w:val="Style1"/>
      </w:pPr>
      <w:r>
        <w:t xml:space="preserve">                    case 5:</w:t>
      </w:r>
    </w:p>
    <w:p w14:paraId="22C83DCB" w14:textId="77777777" w:rsidR="005E6A9E" w:rsidRDefault="005E6A9E" w:rsidP="005E6A9E">
      <w:pPr>
        <w:pStyle w:val="Style1"/>
      </w:pPr>
      <w:r>
        <w:t xml:space="preserve">                        return p = u &amp;&amp; !!u.token,</w:t>
      </w:r>
    </w:p>
    <w:p w14:paraId="76F753E8" w14:textId="77777777" w:rsidR="005E6A9E" w:rsidRDefault="005E6A9E" w:rsidP="005E6A9E">
      <w:pPr>
        <w:pStyle w:val="Style1"/>
      </w:pPr>
      <w:r>
        <w:t xml:space="preserve">                        s = (!e.isOnPremOrVanity || l.isMsa) &amp;&amp; p || t.inMockMode,</w:t>
      </w:r>
    </w:p>
    <w:p w14:paraId="095AF035" w14:textId="77777777" w:rsidR="005E6A9E" w:rsidRDefault="005E6A9E" w:rsidP="005E6A9E">
      <w:pPr>
        <w:pStyle w:val="Style1"/>
      </w:pPr>
      <w:r>
        <w:t xml:space="preserve">                        [3, 7];</w:t>
      </w:r>
    </w:p>
    <w:p w14:paraId="00BDDDBA" w14:textId="77777777" w:rsidR="005E6A9E" w:rsidRDefault="005E6A9E" w:rsidP="005E6A9E">
      <w:pPr>
        <w:pStyle w:val="Style1"/>
      </w:pPr>
      <w:r>
        <w:t xml:space="preserve">                    case 6:</w:t>
      </w:r>
    </w:p>
    <w:p w14:paraId="0EEFCC17" w14:textId="77777777" w:rsidR="005E6A9E" w:rsidRDefault="005E6A9E" w:rsidP="005E6A9E">
      <w:pPr>
        <w:pStyle w:val="Style1"/>
      </w:pPr>
      <w:r>
        <w:t xml:space="preserve">                        return r.sent(),</w:t>
      </w:r>
    </w:p>
    <w:p w14:paraId="20754595" w14:textId="77777777" w:rsidR="005E6A9E" w:rsidRDefault="005E6A9E" w:rsidP="005E6A9E">
      <w:pPr>
        <w:pStyle w:val="Style1"/>
      </w:pPr>
      <w:r>
        <w:t xml:space="preserve">                        Object(d.a)({</w:t>
      </w:r>
    </w:p>
    <w:p w14:paraId="4DFB1F16" w14:textId="77777777" w:rsidR="005E6A9E" w:rsidRDefault="005E6A9E" w:rsidP="005E6A9E">
      <w:pPr>
        <w:pStyle w:val="Style1"/>
      </w:pPr>
      <w:r>
        <w:t xml:space="preserve">                            featureName: "LauncherService",</w:t>
      </w:r>
    </w:p>
    <w:p w14:paraId="35E468CB" w14:textId="77777777" w:rsidR="005E6A9E" w:rsidRDefault="005E6A9E" w:rsidP="005E6A9E">
      <w:pPr>
        <w:pStyle w:val="Style1"/>
      </w:pPr>
      <w:r>
        <w:t xml:space="preserve">                            eventName: "LaunchInlineParamsException",</w:t>
      </w:r>
    </w:p>
    <w:p w14:paraId="16951528" w14:textId="77777777" w:rsidR="005E6A9E" w:rsidRDefault="005E6A9E" w:rsidP="005E6A9E">
      <w:pPr>
        <w:pStyle w:val="Style1"/>
      </w:pPr>
      <w:r>
        <w:t xml:space="preserve">                            params: {</w:t>
      </w:r>
    </w:p>
    <w:p w14:paraId="70595819" w14:textId="77777777" w:rsidR="005E6A9E" w:rsidRDefault="005E6A9E" w:rsidP="005E6A9E">
      <w:pPr>
        <w:pStyle w:val="Style1"/>
      </w:pPr>
      <w:r>
        <w:t xml:space="preserve">                                Message: "Unable to fetch identity or access token",</w:t>
      </w:r>
    </w:p>
    <w:p w14:paraId="2E95BC9B" w14:textId="77777777" w:rsidR="005E6A9E" w:rsidRDefault="005E6A9E" w:rsidP="005E6A9E">
      <w:pPr>
        <w:pStyle w:val="Style1"/>
      </w:pPr>
      <w:r>
        <w:t xml:space="preserve">                                DebugInfo: "identity:".concat(!!l, ",oneDriveToken:").concat(!!u)</w:t>
      </w:r>
    </w:p>
    <w:p w14:paraId="41715429" w14:textId="77777777" w:rsidR="005E6A9E" w:rsidRDefault="005E6A9E" w:rsidP="005E6A9E">
      <w:pPr>
        <w:pStyle w:val="Style1"/>
      </w:pPr>
      <w:r>
        <w:t xml:space="preserve">                            }</w:t>
      </w:r>
    </w:p>
    <w:p w14:paraId="33B6782B" w14:textId="77777777" w:rsidR="005E6A9E" w:rsidRDefault="005E6A9E" w:rsidP="005E6A9E">
      <w:pPr>
        <w:pStyle w:val="Style1"/>
      </w:pPr>
      <w:r>
        <w:t xml:space="preserve">                        }),</w:t>
      </w:r>
    </w:p>
    <w:p w14:paraId="7A2CEA33" w14:textId="77777777" w:rsidR="005E6A9E" w:rsidRDefault="005E6A9E" w:rsidP="005E6A9E">
      <w:pPr>
        <w:pStyle w:val="Style1"/>
      </w:pPr>
      <w:r>
        <w:t xml:space="preserve">                        [3, 7];</w:t>
      </w:r>
    </w:p>
    <w:p w14:paraId="2821ABE7" w14:textId="77777777" w:rsidR="005E6A9E" w:rsidRDefault="005E6A9E" w:rsidP="005E6A9E">
      <w:pPr>
        <w:pStyle w:val="Style1"/>
      </w:pPr>
      <w:r>
        <w:t xml:space="preserve">                    case 7:</w:t>
      </w:r>
    </w:p>
    <w:p w14:paraId="2ECC7CAF" w14:textId="77777777" w:rsidR="005E6A9E" w:rsidRDefault="005E6A9E" w:rsidP="005E6A9E">
      <w:pPr>
        <w:pStyle w:val="Style1"/>
      </w:pPr>
      <w:r>
        <w:t xml:space="preserve">                        return [2, {</w:t>
      </w:r>
    </w:p>
    <w:p w14:paraId="75D80F27" w14:textId="77777777" w:rsidR="005E6A9E" w:rsidRDefault="005E6A9E" w:rsidP="005E6A9E">
      <w:pPr>
        <w:pStyle w:val="Style1"/>
      </w:pPr>
      <w:r>
        <w:t xml:space="preserve">                            fluidHostFile: o,</w:t>
      </w:r>
    </w:p>
    <w:p w14:paraId="7CCA333D" w14:textId="77777777" w:rsidR="005E6A9E" w:rsidRDefault="005E6A9E" w:rsidP="005E6A9E">
      <w:pPr>
        <w:pStyle w:val="Style1"/>
      </w:pPr>
      <w:r>
        <w:t xml:space="preserve">                            oneDriveToken: u,</w:t>
      </w:r>
    </w:p>
    <w:p w14:paraId="741CB6E6" w14:textId="77777777" w:rsidR="005E6A9E" w:rsidRDefault="005E6A9E" w:rsidP="005E6A9E">
      <w:pPr>
        <w:pStyle w:val="Style1"/>
      </w:pPr>
      <w:r>
        <w:t xml:space="preserve">                            shouldHandleWacContent: s</w:t>
      </w:r>
    </w:p>
    <w:p w14:paraId="0CA18C9F" w14:textId="77777777" w:rsidR="005E6A9E" w:rsidRDefault="005E6A9E" w:rsidP="005E6A9E">
      <w:pPr>
        <w:pStyle w:val="Style1"/>
      </w:pPr>
      <w:r>
        <w:t xml:space="preserve">                        }]</w:t>
      </w:r>
    </w:p>
    <w:p w14:paraId="2C9C5501" w14:textId="77777777" w:rsidR="005E6A9E" w:rsidRDefault="005E6A9E" w:rsidP="005E6A9E">
      <w:pPr>
        <w:pStyle w:val="Style1"/>
      </w:pPr>
      <w:r>
        <w:t xml:space="preserve">                    }</w:t>
      </w:r>
    </w:p>
    <w:p w14:paraId="0475C568" w14:textId="77777777" w:rsidR="005E6A9E" w:rsidRDefault="005E6A9E" w:rsidP="005E6A9E">
      <w:pPr>
        <w:pStyle w:val="Style1"/>
      </w:pPr>
      <w:r>
        <w:t xml:space="preserve">                }</w:t>
      </w:r>
    </w:p>
    <w:p w14:paraId="3522E98B" w14:textId="77777777" w:rsidR="005E6A9E" w:rsidRDefault="005E6A9E" w:rsidP="005E6A9E">
      <w:pPr>
        <w:pStyle w:val="Style1"/>
      </w:pPr>
      <w:r>
        <w:t xml:space="preserve">                ))</w:t>
      </w:r>
    </w:p>
    <w:p w14:paraId="17664D45" w14:textId="77777777" w:rsidR="005E6A9E" w:rsidRDefault="005E6A9E" w:rsidP="005E6A9E">
      <w:pPr>
        <w:pStyle w:val="Style1"/>
      </w:pPr>
      <w:r>
        <w:t xml:space="preserve">            }</w:t>
      </w:r>
    </w:p>
    <w:p w14:paraId="4AAF0664" w14:textId="77777777" w:rsidR="005E6A9E" w:rsidRDefault="005E6A9E" w:rsidP="005E6A9E">
      <w:pPr>
        <w:pStyle w:val="Style1"/>
      </w:pPr>
      <w:r>
        <w:t xml:space="preserve">            ))</w:t>
      </w:r>
    </w:p>
    <w:p w14:paraId="3794F841" w14:textId="77777777" w:rsidR="005E6A9E" w:rsidRDefault="005E6A9E" w:rsidP="005E6A9E">
      <w:pPr>
        <w:pStyle w:val="Style1"/>
      </w:pPr>
      <w:r>
        <w:t xml:space="preserve">        }</w:t>
      </w:r>
    </w:p>
    <w:p w14:paraId="6904ABDB" w14:textId="77777777" w:rsidR="005E6A9E" w:rsidRDefault="005E6A9E" w:rsidP="005E6A9E">
      <w:pPr>
        <w:pStyle w:val="Style1"/>
      </w:pPr>
      <w:r>
        <w:t xml:space="preserve">        var y, I = n("gDky"), _ = n("OEfX"), j = n("5ANk"), k = n("YKlt"), P = n("Y/GB");</w:t>
      </w:r>
    </w:p>
    <w:p w14:paraId="7341CD04" w14:textId="77777777" w:rsidR="005E6A9E" w:rsidRDefault="005E6A9E" w:rsidP="005E6A9E">
      <w:pPr>
        <w:pStyle w:val="Style1"/>
      </w:pPr>
      <w:r>
        <w:t xml:space="preserve">        function C(e) {</w:t>
      </w:r>
    </w:p>
    <w:p w14:paraId="3E631833" w14:textId="77777777" w:rsidR="005E6A9E" w:rsidRDefault="005E6A9E" w:rsidP="005E6A9E">
      <w:pPr>
        <w:pStyle w:val="Style1"/>
      </w:pPr>
      <w:r>
        <w:t xml:space="preserve">            return Object(r.__awaiter)(this, void 0, void 0, (function() {</w:t>
      </w:r>
    </w:p>
    <w:p w14:paraId="7AA43F34" w14:textId="77777777" w:rsidR="005E6A9E" w:rsidRDefault="005E6A9E" w:rsidP="005E6A9E">
      <w:pPr>
        <w:pStyle w:val="Style1"/>
      </w:pPr>
      <w:r>
        <w:t xml:space="preserve">                var t, n, a, i, o, c, s, u, l, d, f, p, b, h, g, w;</w:t>
      </w:r>
    </w:p>
    <w:p w14:paraId="0A19B690" w14:textId="77777777" w:rsidR="005E6A9E" w:rsidRDefault="005E6A9E" w:rsidP="005E6A9E">
      <w:pPr>
        <w:pStyle w:val="Style1"/>
      </w:pPr>
      <w:r>
        <w:t xml:space="preserve">                return Object(r.__generator)(this, (function(y) {</w:t>
      </w:r>
    </w:p>
    <w:p w14:paraId="177D71C8" w14:textId="77777777" w:rsidR="005E6A9E" w:rsidRDefault="005E6A9E" w:rsidP="005E6A9E">
      <w:pPr>
        <w:pStyle w:val="Style1"/>
      </w:pPr>
      <w:r>
        <w:t xml:space="preserve">                    switch (y.label) {</w:t>
      </w:r>
    </w:p>
    <w:p w14:paraId="4282B35D" w14:textId="77777777" w:rsidR="005E6A9E" w:rsidRDefault="005E6A9E" w:rsidP="005E6A9E">
      <w:pPr>
        <w:pStyle w:val="Style1"/>
      </w:pPr>
      <w:r>
        <w:t xml:space="preserve">                    case 0:</w:t>
      </w:r>
    </w:p>
    <w:p w14:paraId="2B27C8FC" w14:textId="77777777" w:rsidR="005E6A9E" w:rsidRDefault="005E6A9E" w:rsidP="005E6A9E">
      <w:pPr>
        <w:pStyle w:val="Style1"/>
      </w:pPr>
      <w:r>
        <w:t xml:space="preserve">                        return [4, Object(v.a)()];</w:t>
      </w:r>
    </w:p>
    <w:p w14:paraId="305628FD" w14:textId="77777777" w:rsidR="005E6A9E" w:rsidRDefault="005E6A9E" w:rsidP="005E6A9E">
      <w:pPr>
        <w:pStyle w:val="Style1"/>
      </w:pPr>
      <w:r>
        <w:t xml:space="preserve">                    case 1:</w:t>
      </w:r>
    </w:p>
    <w:p w14:paraId="746F49A6" w14:textId="77777777" w:rsidR="005E6A9E" w:rsidRDefault="005E6A9E" w:rsidP="005E6A9E">
      <w:pPr>
        <w:pStyle w:val="Style1"/>
      </w:pPr>
      <w:r>
        <w:t xml:space="preserve">                        return t = y.sent(),</w:t>
      </w:r>
    </w:p>
    <w:p w14:paraId="6C695A0A" w14:textId="77777777" w:rsidR="005E6A9E" w:rsidRDefault="005E6A9E" w:rsidP="005E6A9E">
      <w:pPr>
        <w:pStyle w:val="Style1"/>
      </w:pPr>
      <w:r>
        <w:t xml:space="preserve">                        n = t.capabilities,</w:t>
      </w:r>
    </w:p>
    <w:p w14:paraId="20B031D6" w14:textId="77777777" w:rsidR="005E6A9E" w:rsidRDefault="005E6A9E" w:rsidP="005E6A9E">
      <w:pPr>
        <w:pStyle w:val="Style1"/>
      </w:pPr>
      <w:r>
        <w:t xml:space="preserve">                        i = t.correlationId,</w:t>
      </w:r>
    </w:p>
    <w:p w14:paraId="2274B07E" w14:textId="77777777" w:rsidR="005E6A9E" w:rsidRDefault="005E6A9E" w:rsidP="005E6A9E">
      <w:pPr>
        <w:pStyle w:val="Style1"/>
      </w:pPr>
      <w:r>
        <w:t xml:space="preserve">                        o = t.defaultLinkTarget,</w:t>
      </w:r>
    </w:p>
    <w:p w14:paraId="71A38BC4" w14:textId="77777777" w:rsidR="005E6A9E" w:rsidRDefault="005E6A9E" w:rsidP="005E6A9E">
      <w:pPr>
        <w:pStyle w:val="Style1"/>
      </w:pPr>
      <w:r>
        <w:t xml:space="preserve">                        c = t.getAccessToken,</w:t>
      </w:r>
    </w:p>
    <w:p w14:paraId="2A35CEAC" w14:textId="77777777" w:rsidR="005E6A9E" w:rsidRDefault="005E6A9E" w:rsidP="005E6A9E">
      <w:pPr>
        <w:pStyle w:val="Style1"/>
      </w:pPr>
      <w:r>
        <w:t xml:space="preserve">                        s = t.inMockMode,</w:t>
      </w:r>
    </w:p>
    <w:p w14:paraId="6D4668AF" w14:textId="77777777" w:rsidR="005E6A9E" w:rsidRDefault="005E6A9E" w:rsidP="005E6A9E">
      <w:pPr>
        <w:pStyle w:val="Style1"/>
      </w:pPr>
      <w:r>
        <w:t xml:space="preserve">                        u = t.jwtAuthEnabled,</w:t>
      </w:r>
    </w:p>
    <w:p w14:paraId="412AF75D" w14:textId="77777777" w:rsidR="005E6A9E" w:rsidRDefault="005E6A9E" w:rsidP="005E6A9E">
      <w:pPr>
        <w:pStyle w:val="Style1"/>
      </w:pPr>
      <w:r>
        <w:t xml:space="preserve">                        l = t.officeHomeApiRoot,</w:t>
      </w:r>
    </w:p>
    <w:p w14:paraId="286072F1" w14:textId="77777777" w:rsidR="005E6A9E" w:rsidRDefault="005E6A9E" w:rsidP="005E6A9E">
      <w:pPr>
        <w:pStyle w:val="Style1"/>
      </w:pPr>
      <w:r>
        <w:t xml:space="preserve">                        d = t.preferredCulture,</w:t>
      </w:r>
    </w:p>
    <w:p w14:paraId="17265E52" w14:textId="77777777" w:rsidR="005E6A9E" w:rsidRDefault="005E6A9E" w:rsidP="005E6A9E">
      <w:pPr>
        <w:pStyle w:val="Style1"/>
      </w:pPr>
      <w:r>
        <w:t xml:space="preserve">                        f = t.router,</w:t>
      </w:r>
    </w:p>
    <w:p w14:paraId="35FD304E" w14:textId="77777777" w:rsidR="005E6A9E" w:rsidRDefault="005E6A9E" w:rsidP="005E6A9E">
      <w:pPr>
        <w:pStyle w:val="Style1"/>
      </w:pPr>
      <w:r>
        <w:t xml:space="preserve">                        p = t.sessionId,</w:t>
      </w:r>
    </w:p>
    <w:p w14:paraId="4D32E2DF" w14:textId="77777777" w:rsidR="005E6A9E" w:rsidRDefault="005E6A9E" w:rsidP="005E6A9E">
      <w:pPr>
        <w:pStyle w:val="Style1"/>
      </w:pPr>
      <w:r>
        <w:t xml:space="preserve">                        b = t.uiContext,</w:t>
      </w:r>
    </w:p>
    <w:p w14:paraId="34366A3E" w14:textId="77777777" w:rsidR="005E6A9E" w:rsidRDefault="005E6A9E" w:rsidP="005E6A9E">
      <w:pPr>
        <w:pStyle w:val="Style1"/>
      </w:pPr>
      <w:r>
        <w:t xml:space="preserve">                        h = t.workload,</w:t>
      </w:r>
    </w:p>
    <w:p w14:paraId="26968F36" w14:textId="77777777" w:rsidR="005E6A9E" w:rsidRDefault="005E6A9E" w:rsidP="005E6A9E">
      <w:pPr>
        <w:pStyle w:val="Style1"/>
      </w:pPr>
      <w:r>
        <w:t xml:space="preserve">                        [4, (a = t.context).getIdentity()];</w:t>
      </w:r>
    </w:p>
    <w:p w14:paraId="7900D76A" w14:textId="77777777" w:rsidR="005E6A9E" w:rsidRDefault="005E6A9E" w:rsidP="005E6A9E">
      <w:pPr>
        <w:pStyle w:val="Style1"/>
      </w:pPr>
      <w:r>
        <w:t xml:space="preserve">                    case 2:</w:t>
      </w:r>
    </w:p>
    <w:p w14:paraId="305504AE" w14:textId="77777777" w:rsidR="005E6A9E" w:rsidRDefault="005E6A9E" w:rsidP="005E6A9E">
      <w:pPr>
        <w:pStyle w:val="Style1"/>
      </w:pPr>
      <w:r>
        <w:t xml:space="preserve">                        return g = y.sent(),</w:t>
      </w:r>
    </w:p>
    <w:p w14:paraId="48A154C3" w14:textId="77777777" w:rsidR="005E6A9E" w:rsidRDefault="005E6A9E" w:rsidP="005E6A9E">
      <w:pPr>
        <w:pStyle w:val="Style1"/>
      </w:pPr>
      <w:r>
        <w:t xml:space="preserve">                        w = Object(r.__read)(function(e, t, n, r, a, i, o) {</w:t>
      </w:r>
    </w:p>
    <w:p w14:paraId="703D969A" w14:textId="77777777" w:rsidR="005E6A9E" w:rsidRDefault="005E6A9E" w:rsidP="005E6A9E">
      <w:pPr>
        <w:pStyle w:val="Style1"/>
      </w:pPr>
      <w:r>
        <w:t xml:space="preserve">                            var c, s = e.document, u = e.wdOriginType, l = new URL(e.useWebUrl &amp;&amp; s.webUrl || e.useDeeplinkUrl &amp;&amp; s.deepLinkUrl || s.url);</w:t>
      </w:r>
    </w:p>
    <w:p w14:paraId="05C78304" w14:textId="77777777" w:rsidR="005E6A9E" w:rsidRDefault="005E6A9E" w:rsidP="005E6A9E">
      <w:pPr>
        <w:pStyle w:val="Style1"/>
      </w:pPr>
      <w:r>
        <w:t xml:space="preserve">                            if (i &amp;&amp; Object(I.a)(s) &amp;&amp; l.searchParams.set("login_hint", i),</w:t>
      </w:r>
    </w:p>
    <w:p w14:paraId="51F9E7AD" w14:textId="77777777" w:rsidR="005E6A9E" w:rsidRDefault="005E6A9E" w:rsidP="005E6A9E">
      <w:pPr>
        <w:pStyle w:val="Style1"/>
      </w:pPr>
      <w:r>
        <w:t xml:space="preserve">                            Object(_.a)(s)) {</w:t>
      </w:r>
    </w:p>
    <w:p w14:paraId="7B39ACAA" w14:textId="77777777" w:rsidR="005E6A9E" w:rsidRDefault="005E6A9E" w:rsidP="005E6A9E">
      <w:pPr>
        <w:pStyle w:val="Style1"/>
      </w:pPr>
      <w:r>
        <w:t xml:space="preserve">                                var d = Date.now();</w:t>
      </w:r>
    </w:p>
    <w:p w14:paraId="6EA1E746" w14:textId="77777777" w:rsidR="005E6A9E" w:rsidRDefault="005E6A9E" w:rsidP="005E6A9E">
      <w:pPr>
        <w:pStyle w:val="Style1"/>
      </w:pPr>
      <w:r>
        <w:t xml:space="preserve">                                c = Object(j.a)();</w:t>
      </w:r>
    </w:p>
    <w:p w14:paraId="54324976" w14:textId="77777777" w:rsidR="005E6A9E" w:rsidRDefault="005E6A9E" w:rsidP="005E6A9E">
      <w:pPr>
        <w:pStyle w:val="Style1"/>
      </w:pPr>
      <w:r>
        <w:t xml:space="preserve">                                var f = t()</w:t>
      </w:r>
    </w:p>
    <w:p w14:paraId="28391666" w14:textId="77777777" w:rsidR="005E6A9E" w:rsidRDefault="005E6A9E" w:rsidP="005E6A9E">
      <w:pPr>
        <w:pStyle w:val="Style1"/>
      </w:pPr>
      <w:r>
        <w:t xml:space="preserve">                                  , p = Object(m.a)(n, f, u);</w:t>
      </w:r>
    </w:p>
    <w:p w14:paraId="311D1B6D" w14:textId="77777777" w:rsidR="005E6A9E" w:rsidRDefault="005E6A9E" w:rsidP="005E6A9E">
      <w:pPr>
        <w:pStyle w:val="Style1"/>
      </w:pPr>
      <w:r>
        <w:t xml:space="preserve">                                l.searchParams.set("ct", d.toString()),</w:t>
      </w:r>
    </w:p>
    <w:p w14:paraId="44B1EC4E" w14:textId="77777777" w:rsidR="005E6A9E" w:rsidRDefault="005E6A9E" w:rsidP="005E6A9E">
      <w:pPr>
        <w:pStyle w:val="Style1"/>
      </w:pPr>
      <w:r>
        <w:t xml:space="preserve">                                l.searchParams.set("wdOrigin", p),</w:t>
      </w:r>
    </w:p>
    <w:p w14:paraId="78C33FA7" w14:textId="77777777" w:rsidR="005E6A9E" w:rsidRDefault="005E6A9E" w:rsidP="005E6A9E">
      <w:pPr>
        <w:pStyle w:val="Style1"/>
      </w:pPr>
      <w:r>
        <w:t xml:space="preserve">                                o || l.searchParams.set("cid", c),</w:t>
      </w:r>
    </w:p>
    <w:p w14:paraId="756DE945" w14:textId="77777777" w:rsidR="005E6A9E" w:rsidRDefault="005E6A9E" w:rsidP="005E6A9E">
      <w:pPr>
        <w:pStyle w:val="Style1"/>
      </w:pPr>
      <w:r>
        <w:t xml:space="preserve">                                l.searchParams.set(P.b, Object(k.a)(n)),</w:t>
      </w:r>
    </w:p>
    <w:p w14:paraId="149AE2CC" w14:textId="77777777" w:rsidR="005E6A9E" w:rsidRDefault="005E6A9E" w:rsidP="005E6A9E">
      <w:pPr>
        <w:pStyle w:val="Style1"/>
      </w:pPr>
      <w:r>
        <w:t xml:space="preserve">                                l.searchParams.set(P.a, a)</w:t>
      </w:r>
    </w:p>
    <w:p w14:paraId="14FB60C9" w14:textId="77777777" w:rsidR="005E6A9E" w:rsidRDefault="005E6A9E" w:rsidP="005E6A9E">
      <w:pPr>
        <w:pStyle w:val="Style1"/>
      </w:pPr>
      <w:r>
        <w:t xml:space="preserve">                            } else</w:t>
      </w:r>
    </w:p>
    <w:p w14:paraId="0ABCCD19" w14:textId="77777777" w:rsidR="005E6A9E" w:rsidRDefault="005E6A9E" w:rsidP="005E6A9E">
      <w:pPr>
        <w:pStyle w:val="Style1"/>
      </w:pPr>
      <w:r>
        <w:t xml:space="preserve">                                s.fileType === O.a.Forms ? (f = t(),</w:t>
      </w:r>
    </w:p>
    <w:p w14:paraId="0814F5E7" w14:textId="77777777" w:rsidR="005E6A9E" w:rsidRDefault="005E6A9E" w:rsidP="005E6A9E">
      <w:pPr>
        <w:pStyle w:val="Style1"/>
      </w:pPr>
      <w:r>
        <w:t xml:space="preserve">                                l.searchParams.set("lang", r),</w:t>
      </w:r>
    </w:p>
    <w:p w14:paraId="272A4CC7" w14:textId="77777777" w:rsidR="005E6A9E" w:rsidRDefault="005E6A9E" w:rsidP="005E6A9E">
      <w:pPr>
        <w:pStyle w:val="Style1"/>
      </w:pPr>
      <w:r>
        <w:t xml:space="preserve">                                l.searchParams.set("origin", "OfficeDotCom"),</w:t>
      </w:r>
    </w:p>
    <w:p w14:paraId="1CD02811" w14:textId="77777777" w:rsidR="005E6A9E" w:rsidRDefault="005E6A9E" w:rsidP="005E6A9E">
      <w:pPr>
        <w:pStyle w:val="Style1"/>
      </w:pPr>
      <w:r>
        <w:t xml:space="preserve">                                l.searchParams.set("route", f &amp;&amp; f.route || ""),</w:t>
      </w:r>
    </w:p>
    <w:p w14:paraId="789DC95F" w14:textId="77777777" w:rsidR="005E6A9E" w:rsidRDefault="005E6A9E" w:rsidP="005E6A9E">
      <w:pPr>
        <w:pStyle w:val="Style1"/>
      </w:pPr>
      <w:r>
        <w:t xml:space="preserve">                                l.searchParams.set("sessionId", a)) : s.fileType === O.a.Stream || s.fileType === O.a.Audio ? (l.searchParams.set("web", "1"),</w:t>
      </w:r>
    </w:p>
    <w:p w14:paraId="5843405D" w14:textId="77777777" w:rsidR="005E6A9E" w:rsidRDefault="005E6A9E" w:rsidP="005E6A9E">
      <w:pPr>
        <w:pStyle w:val="Style1"/>
      </w:pPr>
      <w:r>
        <w:t xml:space="preserve">                                l.searchParams.set("referrer", "OfficeHome.Web"),</w:t>
      </w:r>
    </w:p>
    <w:p w14:paraId="27091D8F" w14:textId="77777777" w:rsidR="005E6A9E" w:rsidRDefault="005E6A9E" w:rsidP="005E6A9E">
      <w:pPr>
        <w:pStyle w:val="Style1"/>
      </w:pPr>
      <w:r>
        <w:t xml:space="preserve">                                l.searchParams.set("referrerScenario", u)) : s.fileType === O.a.Clipchamp &amp;&amp; (l.searchParams.set("referrer", "OfficeHome"),</w:t>
      </w:r>
    </w:p>
    <w:p w14:paraId="23BFAE66" w14:textId="77777777" w:rsidR="005E6A9E" w:rsidRDefault="005E6A9E" w:rsidP="005E6A9E">
      <w:pPr>
        <w:pStyle w:val="Style1"/>
      </w:pPr>
      <w:r>
        <w:t xml:space="preserve">                                l.searchParams.set("referrerScenario", u));</w:t>
      </w:r>
    </w:p>
    <w:p w14:paraId="0B92426B" w14:textId="77777777" w:rsidR="005E6A9E" w:rsidRDefault="005E6A9E" w:rsidP="005E6A9E">
      <w:pPr>
        <w:pStyle w:val="Style1"/>
      </w:pPr>
      <w:r>
        <w:t xml:space="preserve">                            return [l.toString(), c]</w:t>
      </w:r>
    </w:p>
    <w:p w14:paraId="050AC1AA" w14:textId="77777777" w:rsidR="005E6A9E" w:rsidRDefault="005E6A9E" w:rsidP="005E6A9E">
      <w:pPr>
        <w:pStyle w:val="Style1"/>
      </w:pPr>
      <w:r>
        <w:t xml:space="preserve">                        }(e, f.getCurrentRoute, h, d, p, n.outgoingLoginHintEnabled ? a.loginHint : void 0, g.isMsa), 2),</w:t>
      </w:r>
    </w:p>
    <w:p w14:paraId="08B4527B" w14:textId="77777777" w:rsidR="005E6A9E" w:rsidRDefault="005E6A9E" w:rsidP="005E6A9E">
      <w:pPr>
        <w:pStyle w:val="Style1"/>
      </w:pPr>
      <w:r>
        <w:t xml:space="preserve">                        [2, {</w:t>
      </w:r>
    </w:p>
    <w:p w14:paraId="08CCE33F" w14:textId="77777777" w:rsidR="005E6A9E" w:rsidRDefault="005E6A9E" w:rsidP="005E6A9E">
      <w:pPr>
        <w:pStyle w:val="Style1"/>
      </w:pPr>
      <w:r>
        <w:t xml:space="preserve">                            context: a,</w:t>
      </w:r>
    </w:p>
    <w:p w14:paraId="3736A1F5" w14:textId="77777777" w:rsidR="005E6A9E" w:rsidRDefault="005E6A9E" w:rsidP="005E6A9E">
      <w:pPr>
        <w:pStyle w:val="Style1"/>
      </w:pPr>
      <w:r>
        <w:t xml:space="preserve">                            correlationId: i,</w:t>
      </w:r>
    </w:p>
    <w:p w14:paraId="45F00514" w14:textId="77777777" w:rsidR="005E6A9E" w:rsidRDefault="005E6A9E" w:rsidP="005E6A9E">
      <w:pPr>
        <w:pStyle w:val="Style1"/>
      </w:pPr>
      <w:r>
        <w:t xml:space="preserve">                            defaultLinkTarget: o,</w:t>
      </w:r>
    </w:p>
    <w:p w14:paraId="23FF9846" w14:textId="77777777" w:rsidR="005E6A9E" w:rsidRDefault="005E6A9E" w:rsidP="005E6A9E">
      <w:pPr>
        <w:pStyle w:val="Style1"/>
      </w:pPr>
      <w:r>
        <w:t xml:space="preserve">                            getAccessToken: c,</w:t>
      </w:r>
    </w:p>
    <w:p w14:paraId="1F817E43" w14:textId="77777777" w:rsidR="005E6A9E" w:rsidRDefault="005E6A9E" w:rsidP="005E6A9E">
      <w:pPr>
        <w:pStyle w:val="Style1"/>
      </w:pPr>
      <w:r>
        <w:t xml:space="preserve">                            inMockMode: s,</w:t>
      </w:r>
    </w:p>
    <w:p w14:paraId="45D59918" w14:textId="77777777" w:rsidR="005E6A9E" w:rsidRDefault="005E6A9E" w:rsidP="005E6A9E">
      <w:pPr>
        <w:pStyle w:val="Style1"/>
      </w:pPr>
      <w:r>
        <w:t xml:space="preserve">                            jwtAuthEnabled: u,</w:t>
      </w:r>
    </w:p>
    <w:p w14:paraId="2E5F15DF" w14:textId="77777777" w:rsidR="005E6A9E" w:rsidRDefault="005E6A9E" w:rsidP="005E6A9E">
      <w:pPr>
        <w:pStyle w:val="Style1"/>
      </w:pPr>
      <w:r>
        <w:t xml:space="preserve">                            officeHomeApiRoot: l,</w:t>
      </w:r>
    </w:p>
    <w:p w14:paraId="10D6D1EC" w14:textId="77777777" w:rsidR="005E6A9E" w:rsidRDefault="005E6A9E" w:rsidP="005E6A9E">
      <w:pPr>
        <w:pStyle w:val="Style1"/>
      </w:pPr>
      <w:r>
        <w:t xml:space="preserve">                            router: f,</w:t>
      </w:r>
    </w:p>
    <w:p w14:paraId="1C401045" w14:textId="77777777" w:rsidR="005E6A9E" w:rsidRDefault="005E6A9E" w:rsidP="005E6A9E">
      <w:pPr>
        <w:pStyle w:val="Style1"/>
      </w:pPr>
      <w:r>
        <w:t xml:space="preserve">                            preferredCulture: d,</w:t>
      </w:r>
    </w:p>
    <w:p w14:paraId="60BCF01F" w14:textId="77777777" w:rsidR="005E6A9E" w:rsidRDefault="005E6A9E" w:rsidP="005E6A9E">
      <w:pPr>
        <w:pStyle w:val="Style1"/>
      </w:pPr>
      <w:r>
        <w:t xml:space="preserve">                            sessionId: p,</w:t>
      </w:r>
    </w:p>
    <w:p w14:paraId="4B54B2EC" w14:textId="77777777" w:rsidR="005E6A9E" w:rsidRDefault="005E6A9E" w:rsidP="005E6A9E">
      <w:pPr>
        <w:pStyle w:val="Style1"/>
      </w:pPr>
      <w:r>
        <w:t xml:space="preserve">                            uiContext: b,</w:t>
      </w:r>
    </w:p>
    <w:p w14:paraId="0B60E386" w14:textId="77777777" w:rsidR="005E6A9E" w:rsidRDefault="005E6A9E" w:rsidP="005E6A9E">
      <w:pPr>
        <w:pStyle w:val="Style1"/>
      </w:pPr>
      <w:r>
        <w:t xml:space="preserve">                            workload: h,</w:t>
      </w:r>
    </w:p>
    <w:p w14:paraId="1F0552B7" w14:textId="77777777" w:rsidR="005E6A9E" w:rsidRDefault="005E6A9E" w:rsidP="005E6A9E">
      <w:pPr>
        <w:pStyle w:val="Style1"/>
      </w:pPr>
      <w:r>
        <w:t xml:space="preserve">                            capabilities: n,</w:t>
      </w:r>
    </w:p>
    <w:p w14:paraId="2A42F173" w14:textId="77777777" w:rsidR="005E6A9E" w:rsidRDefault="005E6A9E" w:rsidP="005E6A9E">
      <w:pPr>
        <w:pStyle w:val="Style1"/>
      </w:pPr>
      <w:r>
        <w:t xml:space="preserve">                            webUrl: w[0],</w:t>
      </w:r>
    </w:p>
    <w:p w14:paraId="6535A0BE" w14:textId="77777777" w:rsidR="005E6A9E" w:rsidRDefault="005E6A9E" w:rsidP="005E6A9E">
      <w:pPr>
        <w:pStyle w:val="Style1"/>
      </w:pPr>
      <w:r>
        <w:t xml:space="preserve">                            clickId: w[1]</w:t>
      </w:r>
    </w:p>
    <w:p w14:paraId="55647C4D" w14:textId="77777777" w:rsidR="005E6A9E" w:rsidRDefault="005E6A9E" w:rsidP="005E6A9E">
      <w:pPr>
        <w:pStyle w:val="Style1"/>
      </w:pPr>
      <w:r>
        <w:t xml:space="preserve">                        }]</w:t>
      </w:r>
    </w:p>
    <w:p w14:paraId="0B0189AA" w14:textId="77777777" w:rsidR="005E6A9E" w:rsidRDefault="005E6A9E" w:rsidP="005E6A9E">
      <w:pPr>
        <w:pStyle w:val="Style1"/>
      </w:pPr>
      <w:r>
        <w:t xml:space="preserve">                    }</w:t>
      </w:r>
    </w:p>
    <w:p w14:paraId="550B039E" w14:textId="77777777" w:rsidR="005E6A9E" w:rsidRDefault="005E6A9E" w:rsidP="005E6A9E">
      <w:pPr>
        <w:pStyle w:val="Style1"/>
      </w:pPr>
      <w:r>
        <w:t xml:space="preserve">                }</w:t>
      </w:r>
    </w:p>
    <w:p w14:paraId="22969B78" w14:textId="77777777" w:rsidR="005E6A9E" w:rsidRDefault="005E6A9E" w:rsidP="005E6A9E">
      <w:pPr>
        <w:pStyle w:val="Style1"/>
      </w:pPr>
      <w:r>
        <w:t xml:space="preserve">                ))</w:t>
      </w:r>
    </w:p>
    <w:p w14:paraId="06D7009F" w14:textId="77777777" w:rsidR="005E6A9E" w:rsidRDefault="005E6A9E" w:rsidP="005E6A9E">
      <w:pPr>
        <w:pStyle w:val="Style1"/>
      </w:pPr>
      <w:r>
        <w:t xml:space="preserve">            }</w:t>
      </w:r>
    </w:p>
    <w:p w14:paraId="013F85D1" w14:textId="77777777" w:rsidR="005E6A9E" w:rsidRDefault="005E6A9E" w:rsidP="005E6A9E">
      <w:pPr>
        <w:pStyle w:val="Style1"/>
      </w:pPr>
      <w:r>
        <w:t xml:space="preserve">            ))</w:t>
      </w:r>
    </w:p>
    <w:p w14:paraId="7CFD6349" w14:textId="77777777" w:rsidR="005E6A9E" w:rsidRDefault="005E6A9E" w:rsidP="005E6A9E">
      <w:pPr>
        <w:pStyle w:val="Style1"/>
      </w:pPr>
      <w:r>
        <w:t xml:space="preserve">        }</w:t>
      </w:r>
    </w:p>
    <w:p w14:paraId="1FD6E8D9" w14:textId="77777777" w:rsidR="005E6A9E" w:rsidRDefault="005E6A9E" w:rsidP="005E6A9E">
      <w:pPr>
        <w:pStyle w:val="Style1"/>
      </w:pPr>
      <w:r>
        <w:t xml:space="preserve">        function T(e) {</w:t>
      </w:r>
    </w:p>
    <w:p w14:paraId="12AF9F7B" w14:textId="77777777" w:rsidR="005E6A9E" w:rsidRDefault="005E6A9E" w:rsidP="005E6A9E">
      <w:pPr>
        <w:pStyle w:val="Style1"/>
      </w:pPr>
      <w:r>
        <w:t xml:space="preserve">            var t, n = null !== (t = e.newContentParams) &amp;&amp; void 0 !== t ? t : {}, r = n.templateItemId, a = n.templateDriveId;</w:t>
      </w:r>
    </w:p>
    <w:p w14:paraId="7685F292" w14:textId="77777777" w:rsidR="005E6A9E" w:rsidRDefault="005E6A9E" w:rsidP="005E6A9E">
      <w:pPr>
        <w:pStyle w:val="Style1"/>
      </w:pPr>
      <w:r>
        <w:t xml:space="preserve">            return a &amp;&amp; r ? {</w:t>
      </w:r>
    </w:p>
    <w:p w14:paraId="0BB7B06C" w14:textId="77777777" w:rsidR="005E6A9E" w:rsidRDefault="005E6A9E" w:rsidP="005E6A9E">
      <w:pPr>
        <w:pStyle w:val="Style1"/>
      </w:pPr>
      <w:r>
        <w:t xml:space="preserve">                templateDriveId: a,</w:t>
      </w:r>
    </w:p>
    <w:p w14:paraId="20F7C992" w14:textId="77777777" w:rsidR="005E6A9E" w:rsidRDefault="005E6A9E" w:rsidP="005E6A9E">
      <w:pPr>
        <w:pStyle w:val="Style1"/>
      </w:pPr>
      <w:r>
        <w:t xml:space="preserve">                templateItemId: r</w:t>
      </w:r>
    </w:p>
    <w:p w14:paraId="5CFCB191" w14:textId="77777777" w:rsidR="005E6A9E" w:rsidRDefault="005E6A9E" w:rsidP="005E6A9E">
      <w:pPr>
        <w:pStyle w:val="Style1"/>
      </w:pPr>
      <w:r>
        <w:t xml:space="preserve">            } : r ? {</w:t>
      </w:r>
    </w:p>
    <w:p w14:paraId="6534E51C" w14:textId="77777777" w:rsidR="005E6A9E" w:rsidRDefault="005E6A9E" w:rsidP="005E6A9E">
      <w:pPr>
        <w:pStyle w:val="Style1"/>
      </w:pPr>
      <w:r>
        <w:t xml:space="preserve">                wdTpl: r</w:t>
      </w:r>
    </w:p>
    <w:p w14:paraId="3946506B" w14:textId="77777777" w:rsidR="005E6A9E" w:rsidRDefault="005E6A9E" w:rsidP="005E6A9E">
      <w:pPr>
        <w:pStyle w:val="Style1"/>
      </w:pPr>
      <w:r>
        <w:t xml:space="preserve">            } : void 0</w:t>
      </w:r>
    </w:p>
    <w:p w14:paraId="5987EC44" w14:textId="77777777" w:rsidR="005E6A9E" w:rsidRDefault="005E6A9E" w:rsidP="005E6A9E">
      <w:pPr>
        <w:pStyle w:val="Style1"/>
      </w:pPr>
      <w:r>
        <w:t xml:space="preserve">        }</w:t>
      </w:r>
    </w:p>
    <w:p w14:paraId="4E7FCCE9" w14:textId="77777777" w:rsidR="005E6A9E" w:rsidRDefault="005E6A9E" w:rsidP="005E6A9E">
      <w:pPr>
        <w:pStyle w:val="Style1"/>
      </w:pPr>
      <w:r>
        <w:t xml:space="preserve">        !function(e) {</w:t>
      </w:r>
    </w:p>
    <w:p w14:paraId="17E4E92E" w14:textId="77777777" w:rsidR="005E6A9E" w:rsidRDefault="005E6A9E" w:rsidP="005E6A9E">
      <w:pPr>
        <w:pStyle w:val="Style1"/>
      </w:pPr>
      <w:r>
        <w:t xml:space="preserve">            e.Fluid = "fluid",</w:t>
      </w:r>
    </w:p>
    <w:p w14:paraId="43D237B8" w14:textId="77777777" w:rsidR="005E6A9E" w:rsidRDefault="005E6A9E" w:rsidP="005E6A9E">
      <w:pPr>
        <w:pStyle w:val="Style1"/>
      </w:pPr>
      <w:r>
        <w:t xml:space="preserve">            e.Draft = "draft",</w:t>
      </w:r>
    </w:p>
    <w:p w14:paraId="72B0558C" w14:textId="77777777" w:rsidR="005E6A9E" w:rsidRDefault="005E6A9E" w:rsidP="005E6A9E">
      <w:pPr>
        <w:pStyle w:val="Style1"/>
      </w:pPr>
      <w:r>
        <w:t xml:space="preserve">            e.MOS = "mos",</w:t>
      </w:r>
    </w:p>
    <w:p w14:paraId="71CED58A" w14:textId="77777777" w:rsidR="005E6A9E" w:rsidRDefault="005E6A9E" w:rsidP="005E6A9E">
      <w:pPr>
        <w:pStyle w:val="Style1"/>
      </w:pPr>
      <w:r>
        <w:t xml:space="preserve">            e.WAC = "wac"</w:t>
      </w:r>
    </w:p>
    <w:p w14:paraId="26E30EBD" w14:textId="77777777" w:rsidR="005E6A9E" w:rsidRDefault="005E6A9E" w:rsidP="005E6A9E">
      <w:pPr>
        <w:pStyle w:val="Style1"/>
      </w:pPr>
      <w:r>
        <w:t xml:space="preserve">        }(y || (y = {}));</w:t>
      </w:r>
    </w:p>
    <w:p w14:paraId="6FB92905" w14:textId="77777777" w:rsidR="005E6A9E" w:rsidRDefault="005E6A9E" w:rsidP="005E6A9E">
      <w:pPr>
        <w:pStyle w:val="Style1"/>
      </w:pPr>
      <w:r>
        <w:t xml:space="preserve">        var D, U = n("KSsg");</w:t>
      </w:r>
    </w:p>
    <w:p w14:paraId="2D67A625" w14:textId="77777777" w:rsidR="005E6A9E" w:rsidRDefault="005E6A9E" w:rsidP="005E6A9E">
      <w:pPr>
        <w:pStyle w:val="Style1"/>
      </w:pPr>
      <w:r>
        <w:t xml:space="preserve">        function x(e, t, n, a, i, o, c) {</w:t>
      </w:r>
    </w:p>
    <w:p w14:paraId="7C5DA0B2" w14:textId="77777777" w:rsidR="005E6A9E" w:rsidRDefault="005E6A9E" w:rsidP="005E6A9E">
      <w:pPr>
        <w:pStyle w:val="Style1"/>
      </w:pPr>
      <w:r>
        <w:t xml:space="preserve">            return void 0 === c &amp;&amp; (c = {}),</w:t>
      </w:r>
    </w:p>
    <w:p w14:paraId="2EEAC2E7" w14:textId="77777777" w:rsidR="005E6A9E" w:rsidRDefault="005E6A9E" w:rsidP="005E6A9E">
      <w:pPr>
        <w:pStyle w:val="Style1"/>
      </w:pPr>
      <w:r>
        <w:t xml:space="preserve">            Object(r.__awaiter)(this, void 0, void 0, (function() {</w:t>
      </w:r>
    </w:p>
    <w:p w14:paraId="7F43E3AB" w14:textId="77777777" w:rsidR="005E6A9E" w:rsidRDefault="005E6A9E" w:rsidP="005E6A9E">
      <w:pPr>
        <w:pStyle w:val="Style1"/>
      </w:pPr>
      <w:r>
        <w:t xml:space="preserve">                var s, u;</w:t>
      </w:r>
    </w:p>
    <w:p w14:paraId="6A820976" w14:textId="77777777" w:rsidR="005E6A9E" w:rsidRDefault="005E6A9E" w:rsidP="005E6A9E">
      <w:pPr>
        <w:pStyle w:val="Style1"/>
      </w:pPr>
      <w:r>
        <w:t xml:space="preserve">                return Object(r.__generator)(this, (function(l) {</w:t>
      </w:r>
    </w:p>
    <w:p w14:paraId="19B1D4E7" w14:textId="77777777" w:rsidR="005E6A9E" w:rsidRDefault="005E6A9E" w:rsidP="005E6A9E">
      <w:pPr>
        <w:pStyle w:val="Style1"/>
      </w:pPr>
      <w:r>
        <w:t xml:space="preserve">                    switch (l.label) {</w:t>
      </w:r>
    </w:p>
    <w:p w14:paraId="56415E02" w14:textId="77777777" w:rsidR="005E6A9E" w:rsidRDefault="005E6A9E" w:rsidP="005E6A9E">
      <w:pPr>
        <w:pStyle w:val="Style1"/>
      </w:pPr>
      <w:r>
        <w:t xml:space="preserve">                    case 0:</w:t>
      </w:r>
    </w:p>
    <w:p w14:paraId="24C0667E" w14:textId="77777777" w:rsidR="005E6A9E" w:rsidRDefault="005E6A9E" w:rsidP="005E6A9E">
      <w:pPr>
        <w:pStyle w:val="Style1"/>
      </w:pPr>
      <w:r>
        <w:t xml:space="preserve">                        return s = Date.now(),</w:t>
      </w:r>
    </w:p>
    <w:p w14:paraId="0428BB9B" w14:textId="77777777" w:rsidR="005E6A9E" w:rsidRDefault="005E6A9E" w:rsidP="005E6A9E">
      <w:pPr>
        <w:pStyle w:val="Style1"/>
      </w:pPr>
      <w:r>
        <w:t xml:space="preserve">                        n.shouldHandleWacContent &amp;&amp; t.router.openHostedDocument ? [4, t.router.openHostedDocument(e, s, Object(m.a)(t.workload, t.router.getCurrentRoute(), null != a ? a : "OTHER"), n.fluidHostFile, "DocumentClick", o &amp;&amp; e.navId ? Object(r.__assign)({</w:t>
      </w:r>
    </w:p>
    <w:p w14:paraId="29B1D5E5" w14:textId="77777777" w:rsidR="005E6A9E" w:rsidRDefault="005E6A9E" w:rsidP="005E6A9E">
      <w:pPr>
        <w:pStyle w:val="Style1"/>
      </w:pPr>
      <w:r>
        <w:t xml:space="preserve">                            actinoid: e.navId</w:t>
      </w:r>
    </w:p>
    <w:p w14:paraId="26676897" w14:textId="77777777" w:rsidR="005E6A9E" w:rsidRDefault="005E6A9E" w:rsidP="005E6A9E">
      <w:pPr>
        <w:pStyle w:val="Style1"/>
      </w:pPr>
      <w:r>
        <w:t xml:space="preserve">                        }, c) : c)] : [3, 2];</w:t>
      </w:r>
    </w:p>
    <w:p w14:paraId="68243DBF" w14:textId="77777777" w:rsidR="005E6A9E" w:rsidRDefault="005E6A9E" w:rsidP="005E6A9E">
      <w:pPr>
        <w:pStyle w:val="Style1"/>
      </w:pPr>
      <w:r>
        <w:t xml:space="preserve">                    case 1:</w:t>
      </w:r>
    </w:p>
    <w:p w14:paraId="5161C0DF" w14:textId="77777777" w:rsidR="005E6A9E" w:rsidRDefault="005E6A9E" w:rsidP="005E6A9E">
      <w:pPr>
        <w:pStyle w:val="Style1"/>
      </w:pPr>
      <w:r>
        <w:t xml:space="preserve">                        return u = l.sent(),</w:t>
      </w:r>
    </w:p>
    <w:p w14:paraId="2E3107D9" w14:textId="77777777" w:rsidR="005E6A9E" w:rsidRDefault="005E6A9E" w:rsidP="005E6A9E">
      <w:pPr>
        <w:pStyle w:val="Style1"/>
      </w:pPr>
      <w:r>
        <w:t xml:space="preserve">                        Object(U.a)({</w:t>
      </w:r>
    </w:p>
    <w:p w14:paraId="2A06EBB2" w14:textId="77777777" w:rsidR="005E6A9E" w:rsidRDefault="005E6A9E" w:rsidP="005E6A9E">
      <w:pPr>
        <w:pStyle w:val="Style1"/>
      </w:pPr>
      <w:r>
        <w:t xml:space="preserve">                            launchInstrumentationParams: i,</w:t>
      </w:r>
    </w:p>
    <w:p w14:paraId="668CD9AA" w14:textId="77777777" w:rsidR="005E6A9E" w:rsidRDefault="005E6A9E" w:rsidP="005E6A9E">
      <w:pPr>
        <w:pStyle w:val="Style1"/>
      </w:pPr>
      <w:r>
        <w:t xml:space="preserve">                            success: u,</w:t>
      </w:r>
    </w:p>
    <w:p w14:paraId="44872BF8" w14:textId="77777777" w:rsidR="005E6A9E" w:rsidRDefault="005E6A9E" w:rsidP="005E6A9E">
      <w:pPr>
        <w:pStyle w:val="Style1"/>
      </w:pPr>
      <w:r>
        <w:t xml:space="preserve">                            platform: "Web"</w:t>
      </w:r>
    </w:p>
    <w:p w14:paraId="10AEA170" w14:textId="77777777" w:rsidR="005E6A9E" w:rsidRDefault="005E6A9E" w:rsidP="005E6A9E">
      <w:pPr>
        <w:pStyle w:val="Style1"/>
      </w:pPr>
      <w:r>
        <w:t xml:space="preserve">                        }),</w:t>
      </w:r>
    </w:p>
    <w:p w14:paraId="1673FF16" w14:textId="77777777" w:rsidR="005E6A9E" w:rsidRDefault="005E6A9E" w:rsidP="005E6A9E">
      <w:pPr>
        <w:pStyle w:val="Style1"/>
      </w:pPr>
      <w:r>
        <w:t xml:space="preserve">                        [2, {</w:t>
      </w:r>
    </w:p>
    <w:p w14:paraId="7B0DA7B6" w14:textId="77777777" w:rsidR="005E6A9E" w:rsidRDefault="005E6A9E" w:rsidP="005E6A9E">
      <w:pPr>
        <w:pStyle w:val="Style1"/>
      </w:pPr>
      <w:r>
        <w:t xml:space="preserve">                            success: u,</w:t>
      </w:r>
    </w:p>
    <w:p w14:paraId="55E7DE36" w14:textId="77777777" w:rsidR="005E6A9E" w:rsidRDefault="005E6A9E" w:rsidP="005E6A9E">
      <w:pPr>
        <w:pStyle w:val="Style1"/>
      </w:pPr>
      <w:r>
        <w:t xml:space="preserve">                            result: "Inline",</w:t>
      </w:r>
    </w:p>
    <w:p w14:paraId="3B44A971" w14:textId="77777777" w:rsidR="005E6A9E" w:rsidRDefault="005E6A9E" w:rsidP="005E6A9E">
      <w:pPr>
        <w:pStyle w:val="Style1"/>
      </w:pPr>
      <w:r>
        <w:t xml:space="preserve">                            message: "launchAppWacContent:openHostedDocument"</w:t>
      </w:r>
    </w:p>
    <w:p w14:paraId="54251623" w14:textId="77777777" w:rsidR="005E6A9E" w:rsidRDefault="005E6A9E" w:rsidP="005E6A9E">
      <w:pPr>
        <w:pStyle w:val="Style1"/>
      </w:pPr>
      <w:r>
        <w:t xml:space="preserve">                        }];</w:t>
      </w:r>
    </w:p>
    <w:p w14:paraId="2DCF1E7F" w14:textId="77777777" w:rsidR="005E6A9E" w:rsidRDefault="005E6A9E" w:rsidP="005E6A9E">
      <w:pPr>
        <w:pStyle w:val="Style1"/>
      </w:pPr>
      <w:r>
        <w:t xml:space="preserve">                    case 2:</w:t>
      </w:r>
    </w:p>
    <w:p w14:paraId="7DD1C98C" w14:textId="77777777" w:rsidR="005E6A9E" w:rsidRDefault="005E6A9E" w:rsidP="005E6A9E">
      <w:pPr>
        <w:pStyle w:val="Style1"/>
      </w:pPr>
      <w:r>
        <w:t xml:space="preserve">                        return [2, Promise.resolve({</w:t>
      </w:r>
    </w:p>
    <w:p w14:paraId="742DF0C6" w14:textId="77777777" w:rsidR="005E6A9E" w:rsidRDefault="005E6A9E" w:rsidP="005E6A9E">
      <w:pPr>
        <w:pStyle w:val="Style1"/>
      </w:pPr>
      <w:r>
        <w:t xml:space="preserve">                            success: !1,</w:t>
      </w:r>
    </w:p>
    <w:p w14:paraId="217AD1F2" w14:textId="77777777" w:rsidR="005E6A9E" w:rsidRDefault="005E6A9E" w:rsidP="005E6A9E">
      <w:pPr>
        <w:pStyle w:val="Style1"/>
      </w:pPr>
      <w:r>
        <w:t xml:space="preserve">                            message: "launchAppWacContent:fallThrough"</w:t>
      </w:r>
    </w:p>
    <w:p w14:paraId="7FD4E7AF" w14:textId="77777777" w:rsidR="005E6A9E" w:rsidRDefault="005E6A9E" w:rsidP="005E6A9E">
      <w:pPr>
        <w:pStyle w:val="Style1"/>
      </w:pPr>
      <w:r>
        <w:t xml:space="preserve">                        })]</w:t>
      </w:r>
    </w:p>
    <w:p w14:paraId="25C91C50" w14:textId="77777777" w:rsidR="005E6A9E" w:rsidRDefault="005E6A9E" w:rsidP="005E6A9E">
      <w:pPr>
        <w:pStyle w:val="Style1"/>
      </w:pPr>
      <w:r>
        <w:t xml:space="preserve">                    }</w:t>
      </w:r>
    </w:p>
    <w:p w14:paraId="2F4FE6BB" w14:textId="77777777" w:rsidR="005E6A9E" w:rsidRDefault="005E6A9E" w:rsidP="005E6A9E">
      <w:pPr>
        <w:pStyle w:val="Style1"/>
      </w:pPr>
      <w:r>
        <w:t xml:space="preserve">                }</w:t>
      </w:r>
    </w:p>
    <w:p w14:paraId="27535A38" w14:textId="77777777" w:rsidR="005E6A9E" w:rsidRDefault="005E6A9E" w:rsidP="005E6A9E">
      <w:pPr>
        <w:pStyle w:val="Style1"/>
      </w:pPr>
      <w:r>
        <w:t xml:space="preserve">                ))</w:t>
      </w:r>
    </w:p>
    <w:p w14:paraId="43B8D85B" w14:textId="77777777" w:rsidR="005E6A9E" w:rsidRDefault="005E6A9E" w:rsidP="005E6A9E">
      <w:pPr>
        <w:pStyle w:val="Style1"/>
      </w:pPr>
      <w:r>
        <w:t xml:space="preserve">            }</w:t>
      </w:r>
    </w:p>
    <w:p w14:paraId="2550F5E0" w14:textId="77777777" w:rsidR="005E6A9E" w:rsidRDefault="005E6A9E" w:rsidP="005E6A9E">
      <w:pPr>
        <w:pStyle w:val="Style1"/>
      </w:pPr>
      <w:r>
        <w:t xml:space="preserve">            ))</w:t>
      </w:r>
    </w:p>
    <w:p w14:paraId="2DF54B8C" w14:textId="77777777" w:rsidR="005E6A9E" w:rsidRDefault="005E6A9E" w:rsidP="005E6A9E">
      <w:pPr>
        <w:pStyle w:val="Style1"/>
      </w:pPr>
      <w:r>
        <w:t xml:space="preserve">        }</w:t>
      </w:r>
    </w:p>
    <w:p w14:paraId="3660040A" w14:textId="77777777" w:rsidR="005E6A9E" w:rsidRDefault="005E6A9E" w:rsidP="005E6A9E">
      <w:pPr>
        <w:pStyle w:val="Style1"/>
      </w:pPr>
      <w:r>
        <w:t xml:space="preserve">        function S(e, t, n, a) {</w:t>
      </w:r>
    </w:p>
    <w:p w14:paraId="1C87C6BB" w14:textId="77777777" w:rsidR="005E6A9E" w:rsidRDefault="005E6A9E" w:rsidP="005E6A9E">
      <w:pPr>
        <w:pStyle w:val="Style1"/>
      </w:pPr>
      <w:r>
        <w:t xml:space="preserve">            var i;</w:t>
      </w:r>
    </w:p>
    <w:p w14:paraId="1FDFB845" w14:textId="77777777" w:rsidR="005E6A9E" w:rsidRDefault="005E6A9E" w:rsidP="005E6A9E">
      <w:pPr>
        <w:pStyle w:val="Style1"/>
      </w:pPr>
      <w:r>
        <w:t xml:space="preserve">            return void 0 === a &amp;&amp; (a = {}),</w:t>
      </w:r>
    </w:p>
    <w:p w14:paraId="64ACFBB7" w14:textId="77777777" w:rsidR="005E6A9E" w:rsidRDefault="005E6A9E" w:rsidP="005E6A9E">
      <w:pPr>
        <w:pStyle w:val="Style1"/>
      </w:pPr>
      <w:r>
        <w:t xml:space="preserve">            Object(r.__assign)(Object(r.__assign)({}, a), ((i = {})[D.DriveId] = e,</w:t>
      </w:r>
    </w:p>
    <w:p w14:paraId="5B4194B7" w14:textId="77777777" w:rsidR="005E6A9E" w:rsidRDefault="005E6A9E" w:rsidP="005E6A9E">
      <w:pPr>
        <w:pStyle w:val="Style1"/>
      </w:pPr>
      <w:r>
        <w:t xml:space="preserve">            i[D.ItemId] = t,</w:t>
      </w:r>
    </w:p>
    <w:p w14:paraId="7DF30645" w14:textId="77777777" w:rsidR="005E6A9E" w:rsidRDefault="005E6A9E" w:rsidP="005E6A9E">
      <w:pPr>
        <w:pStyle w:val="Style1"/>
      </w:pPr>
      <w:r>
        <w:t xml:space="preserve">            i[D.DocUrl] = n,</w:t>
      </w:r>
    </w:p>
    <w:p w14:paraId="6F448471" w14:textId="77777777" w:rsidR="005E6A9E" w:rsidRDefault="005E6A9E" w:rsidP="005E6A9E">
      <w:pPr>
        <w:pStyle w:val="Style1"/>
      </w:pPr>
      <w:r>
        <w:t xml:space="preserve">            i))</w:t>
      </w:r>
    </w:p>
    <w:p w14:paraId="3299DB29" w14:textId="77777777" w:rsidR="005E6A9E" w:rsidRDefault="005E6A9E" w:rsidP="005E6A9E">
      <w:pPr>
        <w:pStyle w:val="Style1"/>
      </w:pPr>
      <w:r>
        <w:t xml:space="preserve">        }</w:t>
      </w:r>
    </w:p>
    <w:p w14:paraId="53799454" w14:textId="77777777" w:rsidR="005E6A9E" w:rsidRDefault="005E6A9E" w:rsidP="005E6A9E">
      <w:pPr>
        <w:pStyle w:val="Style1"/>
      </w:pPr>
      <w:r>
        <w:t xml:space="preserve">        !function(e) {</w:t>
      </w:r>
    </w:p>
    <w:p w14:paraId="7A3C2B96" w14:textId="77777777" w:rsidR="005E6A9E" w:rsidRDefault="005E6A9E" w:rsidP="005E6A9E">
      <w:pPr>
        <w:pStyle w:val="Style1"/>
      </w:pPr>
      <w:r>
        <w:t xml:space="preserve">            e.DriveId = "drive",</w:t>
      </w:r>
    </w:p>
    <w:p w14:paraId="716107DC" w14:textId="77777777" w:rsidR="005E6A9E" w:rsidRDefault="005E6A9E" w:rsidP="005E6A9E">
      <w:pPr>
        <w:pStyle w:val="Style1"/>
      </w:pPr>
      <w:r>
        <w:t xml:space="preserve">            e.ItemId = "item",</w:t>
      </w:r>
    </w:p>
    <w:p w14:paraId="32777231" w14:textId="77777777" w:rsidR="005E6A9E" w:rsidRDefault="005E6A9E" w:rsidP="005E6A9E">
      <w:pPr>
        <w:pStyle w:val="Style1"/>
      </w:pPr>
      <w:r>
        <w:t xml:space="preserve">            e.DocUrl = "file",</w:t>
      </w:r>
    </w:p>
    <w:p w14:paraId="2B64919A" w14:textId="77777777" w:rsidR="005E6A9E" w:rsidRDefault="005E6A9E" w:rsidP="005E6A9E">
      <w:pPr>
        <w:pStyle w:val="Style1"/>
      </w:pPr>
      <w:r>
        <w:t xml:space="preserve">            e.ContentUri = "contenturi",</w:t>
      </w:r>
    </w:p>
    <w:p w14:paraId="4C328594" w14:textId="77777777" w:rsidR="005E6A9E" w:rsidRDefault="005E6A9E" w:rsidP="005E6A9E">
      <w:pPr>
        <w:pStyle w:val="Style1"/>
      </w:pPr>
      <w:r>
        <w:t xml:space="preserve">            e.Nav = "nav"</w:t>
      </w:r>
    </w:p>
    <w:p w14:paraId="493B674A" w14:textId="77777777" w:rsidR="005E6A9E" w:rsidRDefault="005E6A9E" w:rsidP="005E6A9E">
      <w:pPr>
        <w:pStyle w:val="Style1"/>
      </w:pPr>
      <w:r>
        <w:t xml:space="preserve">        }(D || (D = {}));</w:t>
      </w:r>
    </w:p>
    <w:p w14:paraId="06F66AA3" w14:textId="77777777" w:rsidR="005E6A9E" w:rsidRDefault="005E6A9E" w:rsidP="005E6A9E">
      <w:pPr>
        <w:pStyle w:val="Style1"/>
      </w:pPr>
      <w:r>
        <w:t xml:space="preserve">        var A = n("am3b")</w:t>
      </w:r>
    </w:p>
    <w:p w14:paraId="3665A025" w14:textId="77777777" w:rsidR="005E6A9E" w:rsidRDefault="005E6A9E" w:rsidP="005E6A9E">
      <w:pPr>
        <w:pStyle w:val="Style1"/>
      </w:pPr>
      <w:r>
        <w:t xml:space="preserve">          , E = n("LsEq")</w:t>
      </w:r>
    </w:p>
    <w:p w14:paraId="73BD765E" w14:textId="77777777" w:rsidR="005E6A9E" w:rsidRDefault="005E6A9E" w:rsidP="005E6A9E">
      <w:pPr>
        <w:pStyle w:val="Style1"/>
      </w:pPr>
      <w:r>
        <w:t xml:space="preserve">          , F = n("gd1C");</w:t>
      </w:r>
    </w:p>
    <w:p w14:paraId="4672E690" w14:textId="77777777" w:rsidR="005E6A9E" w:rsidRDefault="005E6A9E" w:rsidP="005E6A9E">
      <w:pPr>
        <w:pStyle w:val="Style1"/>
      </w:pPr>
      <w:r>
        <w:t xml:space="preserve">        function H(e, t) {</w:t>
      </w:r>
    </w:p>
    <w:p w14:paraId="41040A3D" w14:textId="77777777" w:rsidR="005E6A9E" w:rsidRDefault="005E6A9E" w:rsidP="005E6A9E">
      <w:pPr>
        <w:pStyle w:val="Style1"/>
      </w:pPr>
      <w:r>
        <w:t xml:space="preserve">            return Object(r.__awaiter)(this, void 0, void 0, (function() {</w:t>
      </w:r>
    </w:p>
    <w:p w14:paraId="53099D87" w14:textId="77777777" w:rsidR="005E6A9E" w:rsidRDefault="005E6A9E" w:rsidP="005E6A9E">
      <w:pPr>
        <w:pStyle w:val="Style1"/>
      </w:pPr>
      <w:r>
        <w:t xml:space="preserve">                var n, a, i, o, c, s, u;</w:t>
      </w:r>
    </w:p>
    <w:p w14:paraId="32ED15F1" w14:textId="77777777" w:rsidR="005E6A9E" w:rsidRDefault="005E6A9E" w:rsidP="005E6A9E">
      <w:pPr>
        <w:pStyle w:val="Style1"/>
      </w:pPr>
      <w:r>
        <w:t xml:space="preserve">                return Object(r.__generator)(this, (function(r) {</w:t>
      </w:r>
    </w:p>
    <w:p w14:paraId="4C6F867B" w14:textId="77777777" w:rsidR="005E6A9E" w:rsidRDefault="005E6A9E" w:rsidP="005E6A9E">
      <w:pPr>
        <w:pStyle w:val="Style1"/>
      </w:pPr>
      <w:r>
        <w:t xml:space="preserve">                    return n = e.canonicalUrl,</w:t>
      </w:r>
    </w:p>
    <w:p w14:paraId="6D8704E8" w14:textId="77777777" w:rsidR="005E6A9E" w:rsidRDefault="005E6A9E" w:rsidP="005E6A9E">
      <w:pPr>
        <w:pStyle w:val="Style1"/>
      </w:pPr>
      <w:r>
        <w:t xml:space="preserve">                    a = e.docId,</w:t>
      </w:r>
    </w:p>
    <w:p w14:paraId="6FD42B85" w14:textId="77777777" w:rsidR="005E6A9E" w:rsidRDefault="005E6A9E" w:rsidP="005E6A9E">
      <w:pPr>
        <w:pStyle w:val="Style1"/>
      </w:pPr>
      <w:r>
        <w:t xml:space="preserve">                    o = e.sharepointIds,</w:t>
      </w:r>
    </w:p>
    <w:p w14:paraId="3996753E" w14:textId="77777777" w:rsidR="005E6A9E" w:rsidRDefault="005E6A9E" w:rsidP="005E6A9E">
      <w:pPr>
        <w:pStyle w:val="Style1"/>
      </w:pPr>
      <w:r>
        <w:t xml:space="preserve">                    (i = e.driveId) &amp;&amp; a &amp;&amp; n ? (c = {</w:t>
      </w:r>
    </w:p>
    <w:p w14:paraId="5C1CA2F7" w14:textId="77777777" w:rsidR="005E6A9E" w:rsidRDefault="005E6A9E" w:rsidP="005E6A9E">
      <w:pPr>
        <w:pStyle w:val="Style1"/>
      </w:pPr>
      <w:r>
        <w:t xml:space="preserve">                        route: "MyContent",</w:t>
      </w:r>
    </w:p>
    <w:p w14:paraId="51A4B698" w14:textId="77777777" w:rsidR="005E6A9E" w:rsidRDefault="005E6A9E" w:rsidP="005E6A9E">
      <w:pPr>
        <w:pStyle w:val="Style1"/>
      </w:pPr>
      <w:r>
        <w:t xml:space="preserve">                        type: A.a.Base,</w:t>
      </w:r>
    </w:p>
    <w:p w14:paraId="36FDCF65" w14:textId="77777777" w:rsidR="005E6A9E" w:rsidRDefault="005E6A9E" w:rsidP="005E6A9E">
      <w:pPr>
        <w:pStyle w:val="Style1"/>
      </w:pPr>
      <w:r>
        <w:t xml:space="preserve">                        entityId: "drafts",</w:t>
      </w:r>
    </w:p>
    <w:p w14:paraId="420A17EE" w14:textId="77777777" w:rsidR="005E6A9E" w:rsidRDefault="005E6A9E" w:rsidP="005E6A9E">
      <w:pPr>
        <w:pStyle w:val="Style1"/>
      </w:pPr>
      <w:r>
        <w:t xml:space="preserve">                        subEntityId: "content"</w:t>
      </w:r>
    </w:p>
    <w:p w14:paraId="1844CED2" w14:textId="77777777" w:rsidR="005E6A9E" w:rsidRDefault="005E6A9E" w:rsidP="005E6A9E">
      <w:pPr>
        <w:pStyle w:val="Style1"/>
      </w:pPr>
      <w:r>
        <w:t xml:space="preserve">                    },</w:t>
      </w:r>
    </w:p>
    <w:p w14:paraId="22BEFB19" w14:textId="77777777" w:rsidR="005E6A9E" w:rsidRDefault="005E6A9E" w:rsidP="005E6A9E">
      <w:pPr>
        <w:pStyle w:val="Style1"/>
      </w:pPr>
      <w:r>
        <w:t xml:space="preserve">                    s = S(i, a, n, (null == o ? void 0 : o.siteUrl) ? {</w:t>
      </w:r>
    </w:p>
    <w:p w14:paraId="13B3B963" w14:textId="77777777" w:rsidR="005E6A9E" w:rsidRDefault="005E6A9E" w:rsidP="005E6A9E">
      <w:pPr>
        <w:pStyle w:val="Style1"/>
      </w:pPr>
      <w:r>
        <w:t xml:space="preserve">                        siteUrl: o.siteUrl</w:t>
      </w:r>
    </w:p>
    <w:p w14:paraId="70DBD37E" w14:textId="77777777" w:rsidR="005E6A9E" w:rsidRDefault="005E6A9E" w:rsidP="005E6A9E">
      <w:pPr>
        <w:pStyle w:val="Style1"/>
      </w:pPr>
      <w:r>
        <w:t xml:space="preserve">                    } : {}),</w:t>
      </w:r>
    </w:p>
    <w:p w14:paraId="3C4D8262" w14:textId="77777777" w:rsidR="005E6A9E" w:rsidRDefault="005E6A9E" w:rsidP="005E6A9E">
      <w:pPr>
        <w:pStyle w:val="Style1"/>
      </w:pPr>
      <w:r>
        <w:t xml:space="preserve">                    (u = Object(E.a)(t, void 0, "Draft")).clickParams["".concat("DocumentId")] = e.id,</w:t>
      </w:r>
    </w:p>
    <w:p w14:paraId="048FBBF4" w14:textId="77777777" w:rsidR="005E6A9E" w:rsidRDefault="005E6A9E" w:rsidP="005E6A9E">
      <w:pPr>
        <w:pStyle w:val="Style1"/>
      </w:pPr>
      <w:r>
        <w:t xml:space="preserve">                    [2, Object(F.a)(c, {</w:t>
      </w:r>
    </w:p>
    <w:p w14:paraId="192A24A8" w14:textId="77777777" w:rsidR="005E6A9E" w:rsidRDefault="005E6A9E" w:rsidP="005E6A9E">
      <w:pPr>
        <w:pStyle w:val="Style1"/>
      </w:pPr>
      <w:r>
        <w:t xml:space="preserve">                        action: "OpenInBrowser"</w:t>
      </w:r>
    </w:p>
    <w:p w14:paraId="00CD1089" w14:textId="77777777" w:rsidR="005E6A9E" w:rsidRDefault="005E6A9E" w:rsidP="005E6A9E">
      <w:pPr>
        <w:pStyle w:val="Style1"/>
      </w:pPr>
      <w:r>
        <w:t xml:space="preserve">                    }, u, s)]) : [2, {</w:t>
      </w:r>
    </w:p>
    <w:p w14:paraId="56000088" w14:textId="77777777" w:rsidR="005E6A9E" w:rsidRDefault="005E6A9E" w:rsidP="005E6A9E">
      <w:pPr>
        <w:pStyle w:val="Style1"/>
      </w:pPr>
      <w:r>
        <w:t xml:space="preserve">                        success: !1</w:t>
      </w:r>
    </w:p>
    <w:p w14:paraId="5921340D" w14:textId="77777777" w:rsidR="005E6A9E" w:rsidRDefault="005E6A9E" w:rsidP="005E6A9E">
      <w:pPr>
        <w:pStyle w:val="Style1"/>
      </w:pPr>
      <w:r>
        <w:t xml:space="preserve">                    }]</w:t>
      </w:r>
    </w:p>
    <w:p w14:paraId="69D6C970" w14:textId="77777777" w:rsidR="005E6A9E" w:rsidRDefault="005E6A9E" w:rsidP="005E6A9E">
      <w:pPr>
        <w:pStyle w:val="Style1"/>
      </w:pPr>
      <w:r>
        <w:t xml:space="preserve">                }</w:t>
      </w:r>
    </w:p>
    <w:p w14:paraId="6FFAAB0C" w14:textId="77777777" w:rsidR="005E6A9E" w:rsidRDefault="005E6A9E" w:rsidP="005E6A9E">
      <w:pPr>
        <w:pStyle w:val="Style1"/>
      </w:pPr>
      <w:r>
        <w:t xml:space="preserve">                ))</w:t>
      </w:r>
    </w:p>
    <w:p w14:paraId="7E80D1A2" w14:textId="77777777" w:rsidR="005E6A9E" w:rsidRDefault="005E6A9E" w:rsidP="005E6A9E">
      <w:pPr>
        <w:pStyle w:val="Style1"/>
      </w:pPr>
      <w:r>
        <w:t xml:space="preserve">            }</w:t>
      </w:r>
    </w:p>
    <w:p w14:paraId="2EF731CF" w14:textId="77777777" w:rsidR="005E6A9E" w:rsidRDefault="005E6A9E" w:rsidP="005E6A9E">
      <w:pPr>
        <w:pStyle w:val="Style1"/>
      </w:pPr>
      <w:r>
        <w:t xml:space="preserve">            ))</w:t>
      </w:r>
    </w:p>
    <w:p w14:paraId="5C3E92B6" w14:textId="77777777" w:rsidR="005E6A9E" w:rsidRDefault="005E6A9E" w:rsidP="005E6A9E">
      <w:pPr>
        <w:pStyle w:val="Style1"/>
      </w:pPr>
      <w:r>
        <w:t xml:space="preserve">        }</w:t>
      </w:r>
    </w:p>
    <w:p w14:paraId="678F3904" w14:textId="77777777" w:rsidR="005E6A9E" w:rsidRDefault="005E6A9E" w:rsidP="005E6A9E">
      <w:pPr>
        <w:pStyle w:val="Style1"/>
      </w:pPr>
      <w:r>
        <w:t xml:space="preserve">        var L = n("maX/")</w:t>
      </w:r>
    </w:p>
    <w:p w14:paraId="7C8B33AE" w14:textId="77777777" w:rsidR="005E6A9E" w:rsidRDefault="005E6A9E" w:rsidP="005E6A9E">
      <w:pPr>
        <w:pStyle w:val="Style1"/>
      </w:pPr>
      <w:r>
        <w:t xml:space="preserve">          , M = n("W7wX")</w:t>
      </w:r>
    </w:p>
    <w:p w14:paraId="034A8344" w14:textId="77777777" w:rsidR="005E6A9E" w:rsidRDefault="005E6A9E" w:rsidP="005E6A9E">
      <w:pPr>
        <w:pStyle w:val="Style1"/>
      </w:pPr>
      <w:r>
        <w:t xml:space="preserve">          , N = n("/Oio")</w:t>
      </w:r>
    </w:p>
    <w:p w14:paraId="5C9A6E4A" w14:textId="77777777" w:rsidR="005E6A9E" w:rsidRDefault="005E6A9E" w:rsidP="005E6A9E">
      <w:pPr>
        <w:pStyle w:val="Style1"/>
      </w:pPr>
      <w:r>
        <w:t xml:space="preserve">          , W = n("iPRk")</w:t>
      </w:r>
    </w:p>
    <w:p w14:paraId="2B85FBA1" w14:textId="77777777" w:rsidR="005E6A9E" w:rsidRDefault="005E6A9E" w:rsidP="005E6A9E">
      <w:pPr>
        <w:pStyle w:val="Style1"/>
      </w:pPr>
      <w:r>
        <w:t xml:space="preserve">          , R = n("VV8N");</w:t>
      </w:r>
    </w:p>
    <w:p w14:paraId="4E132BCD" w14:textId="77777777" w:rsidR="005E6A9E" w:rsidRDefault="005E6A9E" w:rsidP="005E6A9E">
      <w:pPr>
        <w:pStyle w:val="Style1"/>
      </w:pPr>
      <w:r>
        <w:t xml:space="preserve">        function B(e, t, n, a) {</w:t>
      </w:r>
    </w:p>
    <w:p w14:paraId="508428EB" w14:textId="77777777" w:rsidR="005E6A9E" w:rsidRDefault="005E6A9E" w:rsidP="005E6A9E">
      <w:pPr>
        <w:pStyle w:val="Style1"/>
      </w:pPr>
      <w:r>
        <w:t xml:space="preserve">            return Object(r.__awaiter)(this, void 0, void 0, (function() {</w:t>
      </w:r>
    </w:p>
    <w:p w14:paraId="7922AA37" w14:textId="77777777" w:rsidR="005E6A9E" w:rsidRDefault="005E6A9E" w:rsidP="005E6A9E">
      <w:pPr>
        <w:pStyle w:val="Style1"/>
      </w:pPr>
      <w:r>
        <w:t xml:space="preserve">                var i, o, c, s, u, l, d, f, p;</w:t>
      </w:r>
    </w:p>
    <w:p w14:paraId="41E900EF" w14:textId="77777777" w:rsidR="005E6A9E" w:rsidRDefault="005E6A9E" w:rsidP="005E6A9E">
      <w:pPr>
        <w:pStyle w:val="Style1"/>
      </w:pPr>
      <w:r>
        <w:t xml:space="preserve">                return Object(r.__generator)(this, (function(r) {</w:t>
      </w:r>
    </w:p>
    <w:p w14:paraId="22D59B88" w14:textId="77777777" w:rsidR="005E6A9E" w:rsidRDefault="005E6A9E" w:rsidP="005E6A9E">
      <w:pPr>
        <w:pStyle w:val="Style1"/>
      </w:pPr>
      <w:r>
        <w:t xml:space="preserve">                    switch (r.label) {</w:t>
      </w:r>
    </w:p>
    <w:p w14:paraId="77BC678D" w14:textId="77777777" w:rsidR="005E6A9E" w:rsidRDefault="005E6A9E" w:rsidP="005E6A9E">
      <w:pPr>
        <w:pStyle w:val="Style1"/>
      </w:pPr>
      <w:r>
        <w:t xml:space="preserve">                    case 0:</w:t>
      </w:r>
    </w:p>
    <w:p w14:paraId="11DD8071" w14:textId="77777777" w:rsidR="005E6A9E" w:rsidRDefault="005E6A9E" w:rsidP="005E6A9E">
      <w:pPr>
        <w:pStyle w:val="Style1"/>
      </w:pPr>
      <w:r>
        <w:t xml:space="preserve">                        return i = Date.now(),</w:t>
      </w:r>
    </w:p>
    <w:p w14:paraId="79951809" w14:textId="77777777" w:rsidR="005E6A9E" w:rsidRDefault="005E6A9E" w:rsidP="005E6A9E">
      <w:pPr>
        <w:pStyle w:val="Style1"/>
      </w:pPr>
      <w:r>
        <w:t xml:space="preserve">                        [4, Object(M.a)()];</w:t>
      </w:r>
    </w:p>
    <w:p w14:paraId="67C7F8D1" w14:textId="77777777" w:rsidR="005E6A9E" w:rsidRDefault="005E6A9E" w:rsidP="005E6A9E">
      <w:pPr>
        <w:pStyle w:val="Style1"/>
      </w:pPr>
      <w:r>
        <w:t xml:space="preserve">                    case 1:</w:t>
      </w:r>
    </w:p>
    <w:p w14:paraId="7DA16B53" w14:textId="77777777" w:rsidR="005E6A9E" w:rsidRDefault="005E6A9E" w:rsidP="005E6A9E">
      <w:pPr>
        <w:pStyle w:val="Style1"/>
      </w:pPr>
      <w:r>
        <w:t xml:space="preserve">                        return o = r.sent(),</w:t>
      </w:r>
    </w:p>
    <w:p w14:paraId="349F4398" w14:textId="77777777" w:rsidR="005E6A9E" w:rsidRDefault="005E6A9E" w:rsidP="005E6A9E">
      <w:pPr>
        <w:pStyle w:val="Style1"/>
      </w:pPr>
      <w:r>
        <w:t xml:space="preserve">                        c = new L.a(n,o,"DocumentClick"),</w:t>
      </w:r>
    </w:p>
    <w:p w14:paraId="5CF0DC2F" w14:textId="77777777" w:rsidR="005E6A9E" w:rsidRDefault="005E6A9E" w:rsidP="005E6A9E">
      <w:pPr>
        <w:pStyle w:val="Style1"/>
      </w:pPr>
      <w:r>
        <w:t xml:space="preserve">                        function(e, t) {</w:t>
      </w:r>
    </w:p>
    <w:p w14:paraId="1F3BD93C" w14:textId="77777777" w:rsidR="005E6A9E" w:rsidRDefault="005E6A9E" w:rsidP="005E6A9E">
      <w:pPr>
        <w:pStyle w:val="Style1"/>
      </w:pPr>
      <w:r>
        <w:t xml:space="preserve">                            var n, r = ((n = {}).ResourceId = e,</w:t>
      </w:r>
    </w:p>
    <w:p w14:paraId="56098453" w14:textId="77777777" w:rsidR="005E6A9E" w:rsidRDefault="005E6A9E" w:rsidP="005E6A9E">
      <w:pPr>
        <w:pStyle w:val="Style1"/>
      </w:pPr>
      <w:r>
        <w:t xml:space="preserve">                            n), a = Object(W.a)("FluidContentPerformanceMarker.DocumentLoadStart.".concat(t), 0, void 0, r);</w:t>
      </w:r>
    </w:p>
    <w:p w14:paraId="46264077" w14:textId="77777777" w:rsidR="005E6A9E" w:rsidRDefault="005E6A9E" w:rsidP="005E6A9E">
      <w:pPr>
        <w:pStyle w:val="Style1"/>
      </w:pPr>
      <w:r>
        <w:t xml:space="preserve">                            a &amp;&amp; R.a.set(t, {</w:t>
      </w:r>
    </w:p>
    <w:p w14:paraId="4483E6AD" w14:textId="77777777" w:rsidR="005E6A9E" w:rsidRDefault="005E6A9E" w:rsidP="005E6A9E">
      <w:pPr>
        <w:pStyle w:val="Style1"/>
      </w:pPr>
      <w:r>
        <w:t xml:space="preserve">                                clickTimeMarker: a,</w:t>
      </w:r>
    </w:p>
    <w:p w14:paraId="133565B3" w14:textId="77777777" w:rsidR="005E6A9E" w:rsidRDefault="005E6A9E" w:rsidP="005E6A9E">
      <w:pPr>
        <w:pStyle w:val="Style1"/>
      </w:pPr>
      <w:r>
        <w:t xml:space="preserve">                                instrumentationParams: r</w:t>
      </w:r>
    </w:p>
    <w:p w14:paraId="028B3842" w14:textId="77777777" w:rsidR="005E6A9E" w:rsidRDefault="005E6A9E" w:rsidP="005E6A9E">
      <w:pPr>
        <w:pStyle w:val="Style1"/>
      </w:pPr>
      <w:r>
        <w:t xml:space="preserve">                            })</w:t>
      </w:r>
    </w:p>
    <w:p w14:paraId="31F9E03E" w14:textId="77777777" w:rsidR="005E6A9E" w:rsidRDefault="005E6A9E" w:rsidP="005E6A9E">
      <w:pPr>
        <w:pStyle w:val="Style1"/>
      </w:pPr>
      <w:r>
        <w:t xml:space="preserve">                        }(n.correlationId, c.getBootId()),</w:t>
      </w:r>
    </w:p>
    <w:p w14:paraId="5A1C8111" w14:textId="77777777" w:rsidR="005E6A9E" w:rsidRDefault="005E6A9E" w:rsidP="005E6A9E">
      <w:pPr>
        <w:pStyle w:val="Style1"/>
      </w:pPr>
      <w:r>
        <w:t xml:space="preserve">                        c.hostScenarioName = "DocumentClick",</w:t>
      </w:r>
    </w:p>
    <w:p w14:paraId="12905227" w14:textId="77777777" w:rsidR="005E6A9E" w:rsidRDefault="005E6A9E" w:rsidP="005E6A9E">
      <w:pPr>
        <w:pStyle w:val="Style1"/>
      </w:pPr>
      <w:r>
        <w:t xml:space="preserve">                        c.hostScenarioStartTime = i,</w:t>
      </w:r>
    </w:p>
    <w:p w14:paraId="45AC6800" w14:textId="77777777" w:rsidR="005E6A9E" w:rsidRDefault="005E6A9E" w:rsidP="005E6A9E">
      <w:pPr>
        <w:pStyle w:val="Style1"/>
      </w:pPr>
      <w:r>
        <w:t xml:space="preserve">                        s = e.siteUrl,</w:t>
      </w:r>
    </w:p>
    <w:p w14:paraId="021EACEF" w14:textId="77777777" w:rsidR="005E6A9E" w:rsidRDefault="005E6A9E" w:rsidP="005E6A9E">
      <w:pPr>
        <w:pStyle w:val="Style1"/>
      </w:pPr>
      <w:r>
        <w:t xml:space="preserve">                        u = {</w:t>
      </w:r>
    </w:p>
    <w:p w14:paraId="6DDCF3A2" w14:textId="77777777" w:rsidR="005E6A9E" w:rsidRDefault="005E6A9E" w:rsidP="005E6A9E">
      <w:pPr>
        <w:pStyle w:val="Style1"/>
      </w:pPr>
      <w:r>
        <w:t xml:space="preserve">                            route: "Content",</w:t>
      </w:r>
    </w:p>
    <w:p w14:paraId="507B9181" w14:textId="77777777" w:rsidR="005E6A9E" w:rsidRDefault="005E6A9E" w:rsidP="005E6A9E">
      <w:pPr>
        <w:pStyle w:val="Style1"/>
      </w:pPr>
      <w:r>
        <w:t xml:space="preserve">                            type: A.a.Base,</w:t>
      </w:r>
    </w:p>
    <w:p w14:paraId="2F89D1D0" w14:textId="77777777" w:rsidR="005E6A9E" w:rsidRDefault="005E6A9E" w:rsidP="005E6A9E">
      <w:pPr>
        <w:pStyle w:val="Style1"/>
      </w:pPr>
      <w:r>
        <w:t xml:space="preserve">                            app: e.fileType</w:t>
      </w:r>
    </w:p>
    <w:p w14:paraId="5542EB22" w14:textId="77777777" w:rsidR="005E6A9E" w:rsidRDefault="005E6A9E" w:rsidP="005E6A9E">
      <w:pPr>
        <w:pStyle w:val="Style1"/>
      </w:pPr>
      <w:r>
        <w:t xml:space="preserve">                        },</w:t>
      </w:r>
    </w:p>
    <w:p w14:paraId="034357A3" w14:textId="77777777" w:rsidR="005E6A9E" w:rsidRDefault="005E6A9E" w:rsidP="005E6A9E">
      <w:pPr>
        <w:pStyle w:val="Style1"/>
      </w:pPr>
      <w:r>
        <w:t xml:space="preserve">                        l = S(e.driveId, e.docId, e.docUrl, t ? {</w:t>
      </w:r>
    </w:p>
    <w:p w14:paraId="4985CB5A" w14:textId="77777777" w:rsidR="005E6A9E" w:rsidRDefault="005E6A9E" w:rsidP="005E6A9E">
      <w:pPr>
        <w:pStyle w:val="Style1"/>
      </w:pPr>
      <w:r>
        <w:t xml:space="preserve">                            siteUrl: s</w:t>
      </w:r>
    </w:p>
    <w:p w14:paraId="2CD70BF3" w14:textId="77777777" w:rsidR="005E6A9E" w:rsidRDefault="005E6A9E" w:rsidP="005E6A9E">
      <w:pPr>
        <w:pStyle w:val="Style1"/>
      </w:pPr>
      <w:r>
        <w:t xml:space="preserve">                        } : {}),</w:t>
      </w:r>
    </w:p>
    <w:p w14:paraId="50F221FF" w14:textId="77777777" w:rsidR="005E6A9E" w:rsidRDefault="005E6A9E" w:rsidP="005E6A9E">
      <w:pPr>
        <w:pStyle w:val="Style1"/>
      </w:pPr>
      <w:r>
        <w:t xml:space="preserve">                        d = Object(E.a)(a, void 0, "Fluid"),</w:t>
      </w:r>
    </w:p>
    <w:p w14:paraId="740F20BB" w14:textId="77777777" w:rsidR="005E6A9E" w:rsidRDefault="005E6A9E" w:rsidP="005E6A9E">
      <w:pPr>
        <w:pStyle w:val="Style1"/>
      </w:pPr>
      <w:r>
        <w:t xml:space="preserve">                        f = "OpenInBrowser",</w:t>
      </w:r>
    </w:p>
    <w:p w14:paraId="036791C2" w14:textId="77777777" w:rsidR="005E6A9E" w:rsidRDefault="005E6A9E" w:rsidP="005E6A9E">
      <w:pPr>
        <w:pStyle w:val="Style1"/>
      </w:pPr>
      <w:r>
        <w:t xml:space="preserve">                        n.workload !== N.a.OfficeHomeReact ? (p = n.router.getUrlForRoute(u, l) || "",</w:t>
      </w:r>
    </w:p>
    <w:p w14:paraId="374F81A4" w14:textId="77777777" w:rsidR="005E6A9E" w:rsidRDefault="005E6A9E" w:rsidP="005E6A9E">
      <w:pPr>
        <w:pStyle w:val="Style1"/>
      </w:pPr>
      <w:r>
        <w:t xml:space="preserve">                        [2, Object(F.a)(p, {</w:t>
      </w:r>
    </w:p>
    <w:p w14:paraId="002D32F8" w14:textId="77777777" w:rsidR="005E6A9E" w:rsidRDefault="005E6A9E" w:rsidP="005E6A9E">
      <w:pPr>
        <w:pStyle w:val="Style1"/>
      </w:pPr>
      <w:r>
        <w:t xml:space="preserve">                            action: f</w:t>
      </w:r>
    </w:p>
    <w:p w14:paraId="61090505" w14:textId="77777777" w:rsidR="005E6A9E" w:rsidRDefault="005E6A9E" w:rsidP="005E6A9E">
      <w:pPr>
        <w:pStyle w:val="Style1"/>
      </w:pPr>
      <w:r>
        <w:t xml:space="preserve">                        }, d, l)]) : [2, Object(F.a)(u, {</w:t>
      </w:r>
    </w:p>
    <w:p w14:paraId="3212821C" w14:textId="77777777" w:rsidR="005E6A9E" w:rsidRDefault="005E6A9E" w:rsidP="005E6A9E">
      <w:pPr>
        <w:pStyle w:val="Style1"/>
      </w:pPr>
      <w:r>
        <w:t xml:space="preserve">                            action: f</w:t>
      </w:r>
    </w:p>
    <w:p w14:paraId="0B16469D" w14:textId="77777777" w:rsidR="005E6A9E" w:rsidRDefault="005E6A9E" w:rsidP="005E6A9E">
      <w:pPr>
        <w:pStyle w:val="Style1"/>
      </w:pPr>
      <w:r>
        <w:t xml:space="preserve">                        }, d, l)]</w:t>
      </w:r>
    </w:p>
    <w:p w14:paraId="709FB1B9" w14:textId="77777777" w:rsidR="005E6A9E" w:rsidRDefault="005E6A9E" w:rsidP="005E6A9E">
      <w:pPr>
        <w:pStyle w:val="Style1"/>
      </w:pPr>
      <w:r>
        <w:t xml:space="preserve">                    }</w:t>
      </w:r>
    </w:p>
    <w:p w14:paraId="39720B5B" w14:textId="77777777" w:rsidR="005E6A9E" w:rsidRDefault="005E6A9E" w:rsidP="005E6A9E">
      <w:pPr>
        <w:pStyle w:val="Style1"/>
      </w:pPr>
      <w:r>
        <w:t xml:space="preserve">                }</w:t>
      </w:r>
    </w:p>
    <w:p w14:paraId="672A735B" w14:textId="77777777" w:rsidR="005E6A9E" w:rsidRDefault="005E6A9E" w:rsidP="005E6A9E">
      <w:pPr>
        <w:pStyle w:val="Style1"/>
      </w:pPr>
      <w:r>
        <w:t xml:space="preserve">                ))</w:t>
      </w:r>
    </w:p>
    <w:p w14:paraId="629846F8" w14:textId="77777777" w:rsidR="005E6A9E" w:rsidRDefault="005E6A9E" w:rsidP="005E6A9E">
      <w:pPr>
        <w:pStyle w:val="Style1"/>
      </w:pPr>
      <w:r>
        <w:t xml:space="preserve">            }</w:t>
      </w:r>
    </w:p>
    <w:p w14:paraId="06E77AEE" w14:textId="77777777" w:rsidR="005E6A9E" w:rsidRDefault="005E6A9E" w:rsidP="005E6A9E">
      <w:pPr>
        <w:pStyle w:val="Style1"/>
      </w:pPr>
      <w:r>
        <w:t xml:space="preserve">            ))</w:t>
      </w:r>
    </w:p>
    <w:p w14:paraId="79639FF9" w14:textId="77777777" w:rsidR="005E6A9E" w:rsidRDefault="005E6A9E" w:rsidP="005E6A9E">
      <w:pPr>
        <w:pStyle w:val="Style1"/>
      </w:pPr>
      <w:r>
        <w:t xml:space="preserve">        }</w:t>
      </w:r>
    </w:p>
    <w:p w14:paraId="7DFD1767" w14:textId="77777777" w:rsidR="005E6A9E" w:rsidRDefault="005E6A9E" w:rsidP="005E6A9E">
      <w:pPr>
        <w:pStyle w:val="Style1"/>
      </w:pPr>
      <w:r>
        <w:t xml:space="preserve">        var V = n("Hyok");</w:t>
      </w:r>
    </w:p>
    <w:p w14:paraId="7177C5AC" w14:textId="77777777" w:rsidR="005E6A9E" w:rsidRDefault="005E6A9E" w:rsidP="005E6A9E">
      <w:pPr>
        <w:pStyle w:val="Style1"/>
      </w:pPr>
      <w:r>
        <w:t xml:space="preserve">        function X(e, t, n, a) {</w:t>
      </w:r>
    </w:p>
    <w:p w14:paraId="1AE7500C" w14:textId="77777777" w:rsidR="005E6A9E" w:rsidRDefault="005E6A9E" w:rsidP="005E6A9E">
      <w:pPr>
        <w:pStyle w:val="Style1"/>
      </w:pPr>
      <w:r>
        <w:t xml:space="preserve">            var i;</w:t>
      </w:r>
    </w:p>
    <w:p w14:paraId="36F699E0" w14:textId="77777777" w:rsidR="005E6A9E" w:rsidRDefault="005E6A9E" w:rsidP="005E6A9E">
      <w:pPr>
        <w:pStyle w:val="Style1"/>
      </w:pPr>
      <w:r>
        <w:t xml:space="preserve">            return Object(r.__awaiter)(this, void 0, void 0, (function() {</w:t>
      </w:r>
    </w:p>
    <w:p w14:paraId="2D7A0516" w14:textId="77777777" w:rsidR="005E6A9E" w:rsidRDefault="005E6A9E" w:rsidP="005E6A9E">
      <w:pPr>
        <w:pStyle w:val="Style1"/>
      </w:pPr>
      <w:r>
        <w:t xml:space="preserve">                var o, c, s, u, l, d, f, p, v, h;</w:t>
      </w:r>
    </w:p>
    <w:p w14:paraId="3D21E73F" w14:textId="77777777" w:rsidR="005E6A9E" w:rsidRDefault="005E6A9E" w:rsidP="005E6A9E">
      <w:pPr>
        <w:pStyle w:val="Style1"/>
      </w:pPr>
      <w:r>
        <w:t xml:space="preserve">                return Object(r.__generator)(this, (function(r) {</w:t>
      </w:r>
    </w:p>
    <w:p w14:paraId="58B135F3" w14:textId="77777777" w:rsidR="005E6A9E" w:rsidRDefault="005E6A9E" w:rsidP="005E6A9E">
      <w:pPr>
        <w:pStyle w:val="Style1"/>
      </w:pPr>
      <w:r>
        <w:t xml:space="preserve">                    switch (r.label) {</w:t>
      </w:r>
    </w:p>
    <w:p w14:paraId="216F91DB" w14:textId="77777777" w:rsidR="005E6A9E" w:rsidRDefault="005E6A9E" w:rsidP="005E6A9E">
      <w:pPr>
        <w:pStyle w:val="Style1"/>
      </w:pPr>
      <w:r>
        <w:t xml:space="preserve">                    case 0:</w:t>
      </w:r>
    </w:p>
    <w:p w14:paraId="503B4B96" w14:textId="77777777" w:rsidR="005E6A9E" w:rsidRDefault="005E6A9E" w:rsidP="005E6A9E">
      <w:pPr>
        <w:pStyle w:val="Style1"/>
      </w:pPr>
      <w:r>
        <w:t xml:space="preserve">                        if (o = n.capabilities,</w:t>
      </w:r>
    </w:p>
    <w:p w14:paraId="0DCF88D8" w14:textId="77777777" w:rsidR="005E6A9E" w:rsidRDefault="005E6A9E" w:rsidP="005E6A9E">
      <w:pPr>
        <w:pStyle w:val="Style1"/>
      </w:pPr>
      <w:r>
        <w:t xml:space="preserve">                        c = n.context,</w:t>
      </w:r>
    </w:p>
    <w:p w14:paraId="6DC187A7" w14:textId="77777777" w:rsidR="005E6A9E" w:rsidRDefault="005E6A9E" w:rsidP="005E6A9E">
      <w:pPr>
        <w:pStyle w:val="Style1"/>
      </w:pPr>
      <w:r>
        <w:t xml:space="preserve">                        s = n.webUrl,</w:t>
      </w:r>
    </w:p>
    <w:p w14:paraId="347E12EC" w14:textId="77777777" w:rsidR="005E6A9E" w:rsidRDefault="005E6A9E" w:rsidP="005E6A9E">
      <w:pPr>
        <w:pStyle w:val="Style1"/>
      </w:pPr>
      <w:r>
        <w:t xml:space="preserve">                        l = e.useDeeplinkUrl,</w:t>
      </w:r>
    </w:p>
    <w:p w14:paraId="63A8A7F2" w14:textId="77777777" w:rsidR="005E6A9E" w:rsidRDefault="005E6A9E" w:rsidP="005E6A9E">
      <w:pPr>
        <w:pStyle w:val="Style1"/>
      </w:pPr>
      <w:r>
        <w:t xml:space="preserve">                        d = e.wdOriginType,</w:t>
      </w:r>
    </w:p>
    <w:p w14:paraId="583FE24D" w14:textId="77777777" w:rsidR="005E6A9E" w:rsidRDefault="005E6A9E" w:rsidP="005E6A9E">
      <w:pPr>
        <w:pStyle w:val="Style1"/>
      </w:pPr>
      <w:r>
        <w:t xml:space="preserve">                        f = (u = e.document).fileType === O.a.ThirdParty,</w:t>
      </w:r>
    </w:p>
    <w:p w14:paraId="25D999B0" w14:textId="77777777" w:rsidR="005E6A9E" w:rsidRDefault="005E6A9E" w:rsidP="005E6A9E">
      <w:pPr>
        <w:pStyle w:val="Style1"/>
      </w:pPr>
      <w:r>
        <w:t xml:space="preserve">                        p = Object(m.a)(c.workload, c.router.getCurrentRoute(), null != d ? d : "OTHER"),</w:t>
      </w:r>
    </w:p>
    <w:p w14:paraId="27E9B620" w14:textId="77777777" w:rsidR="005E6A9E" w:rsidRDefault="005E6A9E" w:rsidP="005E6A9E">
      <w:pPr>
        <w:pStyle w:val="Style1"/>
      </w:pPr>
      <w:r>
        <w:t xml:space="preserve">                        !(v = function(e, t, n, r, a, i) {</w:t>
      </w:r>
    </w:p>
    <w:p w14:paraId="4BFCC483" w14:textId="77777777" w:rsidR="005E6A9E" w:rsidRDefault="005E6A9E" w:rsidP="005E6A9E">
      <w:pPr>
        <w:pStyle w:val="Style1"/>
      </w:pPr>
      <w:r>
        <w:t xml:space="preserve">                            var o, c = void 0;</w:t>
      </w:r>
    </w:p>
    <w:p w14:paraId="3B0BBC18" w14:textId="77777777" w:rsidR="005E6A9E" w:rsidRDefault="005E6A9E" w:rsidP="005E6A9E">
      <w:pPr>
        <w:pStyle w:val="Style1"/>
      </w:pPr>
      <w:r>
        <w:t xml:space="preserve">                            if (!i)</w:t>
      </w:r>
    </w:p>
    <w:p w14:paraId="4C3BAAC7" w14:textId="77777777" w:rsidR="005E6A9E" w:rsidRDefault="005E6A9E" w:rsidP="005E6A9E">
      <w:pPr>
        <w:pStyle w:val="Style1"/>
      </w:pPr>
      <w:r>
        <w:t xml:space="preserve">                                return c;</w:t>
      </w:r>
    </w:p>
    <w:p w14:paraId="281367C4" w14:textId="77777777" w:rsidR="005E6A9E" w:rsidRDefault="005E6A9E" w:rsidP="005E6A9E">
      <w:pPr>
        <w:pStyle w:val="Style1"/>
      </w:pPr>
      <w:r>
        <w:t xml:space="preserve">                            var s = t.fluidSupportEnabled &amp;&amp; i === O.a.Fluid</w:t>
      </w:r>
    </w:p>
    <w:p w14:paraId="0B808B05" w14:textId="77777777" w:rsidR="005E6A9E" w:rsidRDefault="005E6A9E" w:rsidP="005E6A9E">
      <w:pPr>
        <w:pStyle w:val="Style1"/>
      </w:pPr>
      <w:r>
        <w:t xml:space="preserve">                              , u = t.wacHostApps</w:t>
      </w:r>
    </w:p>
    <w:p w14:paraId="5D61F6DC" w14:textId="77777777" w:rsidR="005E6A9E" w:rsidRDefault="005E6A9E" w:rsidP="005E6A9E">
      <w:pPr>
        <w:pStyle w:val="Style1"/>
      </w:pPr>
      <w:r>
        <w:t xml:space="preserve">                              , l = t.wacHostApps &amp;&amp; !!u &amp;&amp; i &amp;&amp; u.has(i) &amp;&amp; !e.isLocalFile;</w:t>
      </w:r>
    </w:p>
    <w:p w14:paraId="12485108" w14:textId="77777777" w:rsidR="005E6A9E" w:rsidRDefault="005E6A9E" w:rsidP="005E6A9E">
      <w:pPr>
        <w:pStyle w:val="Style1"/>
      </w:pPr>
      <w:r>
        <w:t xml:space="preserve">                            if (i === O.a.ThirdParty)</w:t>
      </w:r>
    </w:p>
    <w:p w14:paraId="7B596416" w14:textId="77777777" w:rsidR="005E6A9E" w:rsidRDefault="005E6A9E" w:rsidP="005E6A9E">
      <w:pPr>
        <w:pStyle w:val="Style1"/>
      </w:pPr>
      <w:r>
        <w:t xml:space="preserve">                                c = {</w:t>
      </w:r>
    </w:p>
    <w:p w14:paraId="2F61AB6F" w14:textId="77777777" w:rsidR="005E6A9E" w:rsidRDefault="005E6A9E" w:rsidP="005E6A9E">
      <w:pPr>
        <w:pStyle w:val="Style1"/>
      </w:pPr>
      <w:r>
        <w:t xml:space="preserve">                                    type: y.MOS,</w:t>
      </w:r>
    </w:p>
    <w:p w14:paraId="50FA9C83" w14:textId="77777777" w:rsidR="005E6A9E" w:rsidRDefault="005E6A9E" w:rsidP="005E6A9E">
      <w:pPr>
        <w:pStyle w:val="Style1"/>
      </w:pPr>
      <w:r>
        <w:t xml:space="preserve">                                    fileType: i,</w:t>
      </w:r>
    </w:p>
    <w:p w14:paraId="3953299A" w14:textId="77777777" w:rsidR="005E6A9E" w:rsidRDefault="005E6A9E" w:rsidP="005E6A9E">
      <w:pPr>
        <w:pStyle w:val="Style1"/>
      </w:pPr>
      <w:r>
        <w:t xml:space="preserve">                                    appId: e.app,</w:t>
      </w:r>
    </w:p>
    <w:p w14:paraId="466FD4E2" w14:textId="77777777" w:rsidR="005E6A9E" w:rsidRDefault="005E6A9E" w:rsidP="005E6A9E">
      <w:pPr>
        <w:pStyle w:val="Style1"/>
      </w:pPr>
      <w:r>
        <w:t xml:space="preserve">                                    entityId: e.extension,</w:t>
      </w:r>
    </w:p>
    <w:p w14:paraId="4B46B712" w14:textId="77777777" w:rsidR="005E6A9E" w:rsidRDefault="005E6A9E" w:rsidP="005E6A9E">
      <w:pPr>
        <w:pStyle w:val="Style1"/>
      </w:pPr>
      <w:r>
        <w:t xml:space="preserve">                                    subPageId: e.id,</w:t>
      </w:r>
    </w:p>
    <w:p w14:paraId="72EA06A0" w14:textId="77777777" w:rsidR="005E6A9E" w:rsidRDefault="005E6A9E" w:rsidP="005E6A9E">
      <w:pPr>
        <w:pStyle w:val="Style1"/>
      </w:pPr>
      <w:r>
        <w:t xml:space="preserve">                                    launchAction: "OpenMruItem",</w:t>
      </w:r>
    </w:p>
    <w:p w14:paraId="170D2735" w14:textId="77777777" w:rsidR="005E6A9E" w:rsidRDefault="005E6A9E" w:rsidP="005E6A9E">
      <w:pPr>
        <w:pStyle w:val="Style1"/>
      </w:pPr>
      <w:r>
        <w:t xml:space="preserve">                                    event: event</w:t>
      </w:r>
    </w:p>
    <w:p w14:paraId="6EA5D220" w14:textId="77777777" w:rsidR="005E6A9E" w:rsidRDefault="005E6A9E" w:rsidP="005E6A9E">
      <w:pPr>
        <w:pStyle w:val="Style1"/>
      </w:pPr>
      <w:r>
        <w:t xml:space="preserve">                                };</w:t>
      </w:r>
    </w:p>
    <w:p w14:paraId="6A7B0677" w14:textId="77777777" w:rsidR="005E6A9E" w:rsidRDefault="005E6A9E" w:rsidP="005E6A9E">
      <w:pPr>
        <w:pStyle w:val="Style1"/>
      </w:pPr>
      <w:r>
        <w:t xml:space="preserve">                            else if (s)</w:t>
      </w:r>
    </w:p>
    <w:p w14:paraId="0CB3F25A" w14:textId="77777777" w:rsidR="005E6A9E" w:rsidRDefault="005E6A9E" w:rsidP="005E6A9E">
      <w:pPr>
        <w:pStyle w:val="Style1"/>
      </w:pPr>
      <w:r>
        <w:t xml:space="preserve">                                c = {</w:t>
      </w:r>
    </w:p>
    <w:p w14:paraId="6E65287B" w14:textId="77777777" w:rsidR="005E6A9E" w:rsidRDefault="005E6A9E" w:rsidP="005E6A9E">
      <w:pPr>
        <w:pStyle w:val="Style1"/>
      </w:pPr>
      <w:r>
        <w:t xml:space="preserve">                                    type: y.Fluid,</w:t>
      </w:r>
    </w:p>
    <w:p w14:paraId="39CEE2F5" w14:textId="77777777" w:rsidR="005E6A9E" w:rsidRDefault="005E6A9E" w:rsidP="005E6A9E">
      <w:pPr>
        <w:pStyle w:val="Style1"/>
      </w:pPr>
      <w:r>
        <w:t xml:space="preserve">                                    fileType: i,</w:t>
      </w:r>
    </w:p>
    <w:p w14:paraId="50E5969D" w14:textId="77777777" w:rsidR="005E6A9E" w:rsidRDefault="005E6A9E" w:rsidP="005E6A9E">
      <w:pPr>
        <w:pStyle w:val="Style1"/>
      </w:pPr>
      <w:r>
        <w:t xml:space="preserve">                                    siteUrl: null == (d = e.sharepointIds) ? void 0 : d.siteUrl,</w:t>
      </w:r>
    </w:p>
    <w:p w14:paraId="12CFD510" w14:textId="77777777" w:rsidR="005E6A9E" w:rsidRDefault="005E6A9E" w:rsidP="005E6A9E">
      <w:pPr>
        <w:pStyle w:val="Style1"/>
      </w:pPr>
      <w:r>
        <w:t xml:space="preserve">                                    driveId: null != (f = e.driveId) ? f : "",</w:t>
      </w:r>
    </w:p>
    <w:p w14:paraId="4A2D79FD" w14:textId="77777777" w:rsidR="005E6A9E" w:rsidRDefault="005E6A9E" w:rsidP="005E6A9E">
      <w:pPr>
        <w:pStyle w:val="Style1"/>
      </w:pPr>
      <w:r>
        <w:t xml:space="preserve">                                    docId: null != (p = e.docId) ? p : "",</w:t>
      </w:r>
    </w:p>
    <w:p w14:paraId="4DADBB12" w14:textId="77777777" w:rsidR="005E6A9E" w:rsidRDefault="005E6A9E" w:rsidP="005E6A9E">
      <w:pPr>
        <w:pStyle w:val="Style1"/>
      </w:pPr>
      <w:r>
        <w:t xml:space="preserve">                                    docUrl: e.canonicalUrl || "",</w:t>
      </w:r>
    </w:p>
    <w:p w14:paraId="1CEE8B6A" w14:textId="77777777" w:rsidR="005E6A9E" w:rsidRDefault="005E6A9E" w:rsidP="005E6A9E">
      <w:pPr>
        <w:pStyle w:val="Style1"/>
      </w:pPr>
      <w:r>
        <w:t xml:space="preserve">                                    launchAction: "OpenMruItem",</w:t>
      </w:r>
    </w:p>
    <w:p w14:paraId="06672E3D" w14:textId="77777777" w:rsidR="005E6A9E" w:rsidRDefault="005E6A9E" w:rsidP="005E6A9E">
      <w:pPr>
        <w:pStyle w:val="Style1"/>
      </w:pPr>
      <w:r>
        <w:t xml:space="preserve">                                    event: event</w:t>
      </w:r>
    </w:p>
    <w:p w14:paraId="3F658DA3" w14:textId="77777777" w:rsidR="005E6A9E" w:rsidRDefault="005E6A9E" w:rsidP="005E6A9E">
      <w:pPr>
        <w:pStyle w:val="Style1"/>
      </w:pPr>
      <w:r>
        <w:t xml:space="preserve">                                };</w:t>
      </w:r>
    </w:p>
    <w:p w14:paraId="35F777E3" w14:textId="77777777" w:rsidR="005E6A9E" w:rsidRDefault="005E6A9E" w:rsidP="005E6A9E">
      <w:pPr>
        <w:pStyle w:val="Style1"/>
      </w:pPr>
      <w:r>
        <w:t xml:space="preserve">                            else if (i === O.a.Draft) {</w:t>
      </w:r>
    </w:p>
    <w:p w14:paraId="71BF18DA" w14:textId="77777777" w:rsidR="005E6A9E" w:rsidRDefault="005E6A9E" w:rsidP="005E6A9E">
      <w:pPr>
        <w:pStyle w:val="Style1"/>
      </w:pPr>
      <w:r>
        <w:t xml:space="preserve">                                var d;</w:t>
      </w:r>
    </w:p>
    <w:p w14:paraId="4B2957C9" w14:textId="77777777" w:rsidR="005E6A9E" w:rsidRDefault="005E6A9E" w:rsidP="005E6A9E">
      <w:pPr>
        <w:pStyle w:val="Style1"/>
      </w:pPr>
      <w:r>
        <w:t xml:space="preserve">                                c = {</w:t>
      </w:r>
    </w:p>
    <w:p w14:paraId="0C1985C7" w14:textId="77777777" w:rsidR="005E6A9E" w:rsidRDefault="005E6A9E" w:rsidP="005E6A9E">
      <w:pPr>
        <w:pStyle w:val="Style1"/>
      </w:pPr>
      <w:r>
        <w:t xml:space="preserve">                                    type: y.Draft,</w:t>
      </w:r>
    </w:p>
    <w:p w14:paraId="4A2DC8E8" w14:textId="77777777" w:rsidR="005E6A9E" w:rsidRDefault="005E6A9E" w:rsidP="005E6A9E">
      <w:pPr>
        <w:pStyle w:val="Style1"/>
      </w:pPr>
      <w:r>
        <w:t xml:space="preserve">                                    siteUrl: null == (d = e.sharepointIds) ? void 0 : d.siteUrl,</w:t>
      </w:r>
    </w:p>
    <w:p w14:paraId="59814D2A" w14:textId="77777777" w:rsidR="005E6A9E" w:rsidRDefault="005E6A9E" w:rsidP="005E6A9E">
      <w:pPr>
        <w:pStyle w:val="Style1"/>
      </w:pPr>
      <w:r>
        <w:t xml:space="preserve">                                    driveId: null != (f = e.driveId) ? f : "",</w:t>
      </w:r>
    </w:p>
    <w:p w14:paraId="507A18C7" w14:textId="77777777" w:rsidR="005E6A9E" w:rsidRDefault="005E6A9E" w:rsidP="005E6A9E">
      <w:pPr>
        <w:pStyle w:val="Style1"/>
      </w:pPr>
      <w:r>
        <w:t xml:space="preserve">                                    docId: null != (p = e.docId) ? p : "",</w:t>
      </w:r>
    </w:p>
    <w:p w14:paraId="77155FEF" w14:textId="77777777" w:rsidR="005E6A9E" w:rsidRDefault="005E6A9E" w:rsidP="005E6A9E">
      <w:pPr>
        <w:pStyle w:val="Style1"/>
      </w:pPr>
      <w:r>
        <w:t xml:space="preserve">                                    docUrl: e.canonicalUrl || "",</w:t>
      </w:r>
    </w:p>
    <w:p w14:paraId="0A0E4545" w14:textId="77777777" w:rsidR="005E6A9E" w:rsidRDefault="005E6A9E" w:rsidP="005E6A9E">
      <w:pPr>
        <w:pStyle w:val="Style1"/>
      </w:pPr>
      <w:r>
        <w:t xml:space="preserve">                                    launchAction: "OpenMruItem",</w:t>
      </w:r>
    </w:p>
    <w:p w14:paraId="60841BD7" w14:textId="77777777" w:rsidR="005E6A9E" w:rsidRDefault="005E6A9E" w:rsidP="005E6A9E">
      <w:pPr>
        <w:pStyle w:val="Style1"/>
      </w:pPr>
      <w:r>
        <w:t xml:space="preserve">                                    fileType: i,</w:t>
      </w:r>
    </w:p>
    <w:p w14:paraId="472CF4A7" w14:textId="77777777" w:rsidR="005E6A9E" w:rsidRDefault="005E6A9E" w:rsidP="005E6A9E">
      <w:pPr>
        <w:pStyle w:val="Style1"/>
      </w:pPr>
      <w:r>
        <w:t xml:space="preserve">                                    event: event</w:t>
      </w:r>
    </w:p>
    <w:p w14:paraId="22B27393" w14:textId="77777777" w:rsidR="005E6A9E" w:rsidRDefault="005E6A9E" w:rsidP="005E6A9E">
      <w:pPr>
        <w:pStyle w:val="Style1"/>
      </w:pPr>
      <w:r>
        <w:t xml:space="preserve">                                }</w:t>
      </w:r>
    </w:p>
    <w:p w14:paraId="33089E21" w14:textId="77777777" w:rsidR="005E6A9E" w:rsidRDefault="005E6A9E" w:rsidP="005E6A9E">
      <w:pPr>
        <w:pStyle w:val="Style1"/>
      </w:pPr>
      <w:r>
        <w:t xml:space="preserve">                            } else if (l) {</w:t>
      </w:r>
    </w:p>
    <w:p w14:paraId="6CA715A7" w14:textId="77777777" w:rsidR="005E6A9E" w:rsidRDefault="005E6A9E" w:rsidP="005E6A9E">
      <w:pPr>
        <w:pStyle w:val="Style1"/>
      </w:pPr>
      <w:r>
        <w:t xml:space="preserve">                                var f, p;</w:t>
      </w:r>
    </w:p>
    <w:p w14:paraId="60F69450" w14:textId="77777777" w:rsidR="005E6A9E" w:rsidRDefault="005E6A9E" w:rsidP="005E6A9E">
      <w:pPr>
        <w:pStyle w:val="Style1"/>
      </w:pPr>
      <w:r>
        <w:t xml:space="preserve">                                c = {</w:t>
      </w:r>
    </w:p>
    <w:p w14:paraId="6EA4A996" w14:textId="77777777" w:rsidR="005E6A9E" w:rsidRDefault="005E6A9E" w:rsidP="005E6A9E">
      <w:pPr>
        <w:pStyle w:val="Style1"/>
      </w:pPr>
      <w:r>
        <w:t xml:space="preserve">                                    appName: e.app,</w:t>
      </w:r>
    </w:p>
    <w:p w14:paraId="3E0AC83E" w14:textId="77777777" w:rsidR="005E6A9E" w:rsidRDefault="005E6A9E" w:rsidP="005E6A9E">
      <w:pPr>
        <w:pStyle w:val="Style1"/>
      </w:pPr>
      <w:r>
        <w:t xml:space="preserve">                                    type: y.WAC,</w:t>
      </w:r>
    </w:p>
    <w:p w14:paraId="3EB0C9F7" w14:textId="77777777" w:rsidR="005E6A9E" w:rsidRDefault="005E6A9E" w:rsidP="005E6A9E">
      <w:pPr>
        <w:pStyle w:val="Style1"/>
      </w:pPr>
      <w:r>
        <w:t xml:space="preserve">                                    fileType: i,</w:t>
      </w:r>
    </w:p>
    <w:p w14:paraId="1F40E199" w14:textId="77777777" w:rsidR="005E6A9E" w:rsidRDefault="005E6A9E" w:rsidP="005E6A9E">
      <w:pPr>
        <w:pStyle w:val="Style1"/>
      </w:pPr>
      <w:r>
        <w:t xml:space="preserve">                                    isLocalFile: e.isLocalFile,</w:t>
      </w:r>
    </w:p>
    <w:p w14:paraId="171B6E65" w14:textId="77777777" w:rsidR="005E6A9E" w:rsidRDefault="005E6A9E" w:rsidP="005E6A9E">
      <w:pPr>
        <w:pStyle w:val="Style1"/>
      </w:pPr>
      <w:r>
        <w:t xml:space="preserve">                                    isOnPremOrVanity: e.isOnPremOrVanity,</w:t>
      </w:r>
    </w:p>
    <w:p w14:paraId="1266DAEE" w14:textId="77777777" w:rsidR="005E6A9E" w:rsidRDefault="005E6A9E" w:rsidP="005E6A9E">
      <w:pPr>
        <w:pStyle w:val="Style1"/>
      </w:pPr>
      <w:r>
        <w:t xml:space="preserve">                                    driveId: f = e.driveId,</w:t>
      </w:r>
    </w:p>
    <w:p w14:paraId="0EE9A5D2" w14:textId="77777777" w:rsidR="005E6A9E" w:rsidRDefault="005E6A9E" w:rsidP="005E6A9E">
      <w:pPr>
        <w:pStyle w:val="Style1"/>
      </w:pPr>
      <w:r>
        <w:t xml:space="preserve">                                    docId: p = e.docId,</w:t>
      </w:r>
    </w:p>
    <w:p w14:paraId="348B1619" w14:textId="77777777" w:rsidR="005E6A9E" w:rsidRDefault="005E6A9E" w:rsidP="005E6A9E">
      <w:pPr>
        <w:pStyle w:val="Style1"/>
      </w:pPr>
      <w:r>
        <w:t xml:space="preserve">                                    docUrl: e.canonicalUrl || "",</w:t>
      </w:r>
    </w:p>
    <w:p w14:paraId="56DB8862" w14:textId="77777777" w:rsidR="005E6A9E" w:rsidRDefault="005E6A9E" w:rsidP="005E6A9E">
      <w:pPr>
        <w:pStyle w:val="Style1"/>
      </w:pPr>
      <w:r>
        <w:t xml:space="preserve">                                    fileName: e.fileName,</w:t>
      </w:r>
    </w:p>
    <w:p w14:paraId="3F0C067F" w14:textId="77777777" w:rsidR="005E6A9E" w:rsidRDefault="005E6A9E" w:rsidP="005E6A9E">
      <w:pPr>
        <w:pStyle w:val="Style1"/>
      </w:pPr>
      <w:r>
        <w:t xml:space="preserve">                                    event: event,</w:t>
      </w:r>
    </w:p>
    <w:p w14:paraId="4B620962" w14:textId="77777777" w:rsidR="005E6A9E" w:rsidRDefault="005E6A9E" w:rsidP="005E6A9E">
      <w:pPr>
        <w:pStyle w:val="Style1"/>
      </w:pPr>
      <w:r>
        <w:t xml:space="preserve">                                    isConsumer: !1,</w:t>
      </w:r>
    </w:p>
    <w:p w14:paraId="0B0EC6E0" w14:textId="77777777" w:rsidR="005E6A9E" w:rsidRDefault="005E6A9E" w:rsidP="005E6A9E">
      <w:pPr>
        <w:pStyle w:val="Style1"/>
      </w:pPr>
      <w:r>
        <w:t xml:space="preserve">                                    wdOrigin: r,</w:t>
      </w:r>
    </w:p>
    <w:p w14:paraId="50F043C9" w14:textId="77777777" w:rsidR="005E6A9E" w:rsidRDefault="005E6A9E" w:rsidP="005E6A9E">
      <w:pPr>
        <w:pStyle w:val="Style1"/>
      </w:pPr>
      <w:r>
        <w:t xml:space="preserve">                                    launchUrl: a,</w:t>
      </w:r>
    </w:p>
    <w:p w14:paraId="2C6549A4" w14:textId="77777777" w:rsidR="005E6A9E" w:rsidRDefault="005E6A9E" w:rsidP="005E6A9E">
      <w:pPr>
        <w:pStyle w:val="Style1"/>
      </w:pPr>
      <w:r>
        <w:t xml:space="preserve">                                    launchAction: "OpenMruItem",</w:t>
      </w:r>
    </w:p>
    <w:p w14:paraId="44C6E754" w14:textId="77777777" w:rsidR="005E6A9E" w:rsidRDefault="005E6A9E" w:rsidP="005E6A9E">
      <w:pPr>
        <w:pStyle w:val="Style1"/>
      </w:pPr>
      <w:r>
        <w:t xml:space="preserve">                                    siteUrl: null === (o = e.sharepointIds) || void 0 === o ? void 0 : o.siteUrl</w:t>
      </w:r>
    </w:p>
    <w:p w14:paraId="1DA557B0" w14:textId="77777777" w:rsidR="005E6A9E" w:rsidRDefault="005E6A9E" w:rsidP="005E6A9E">
      <w:pPr>
        <w:pStyle w:val="Style1"/>
      </w:pPr>
      <w:r>
        <w:t xml:space="preserve">                                }</w:t>
      </w:r>
    </w:p>
    <w:p w14:paraId="6B21AA11" w14:textId="77777777" w:rsidR="005E6A9E" w:rsidRDefault="005E6A9E" w:rsidP="005E6A9E">
      <w:pPr>
        <w:pStyle w:val="Style1"/>
      </w:pPr>
      <w:r>
        <w:t xml:space="preserve">                            }</w:t>
      </w:r>
    </w:p>
    <w:p w14:paraId="058631AF" w14:textId="77777777" w:rsidR="005E6A9E" w:rsidRDefault="005E6A9E" w:rsidP="005E6A9E">
      <w:pPr>
        <w:pStyle w:val="Style1"/>
      </w:pPr>
      <w:r>
        <w:t xml:space="preserve">                            return c</w:t>
      </w:r>
    </w:p>
    <w:p w14:paraId="082CC272" w14:textId="77777777" w:rsidR="005E6A9E" w:rsidRDefault="005E6A9E" w:rsidP="005E6A9E">
      <w:pPr>
        <w:pStyle w:val="Style1"/>
      </w:pPr>
      <w:r>
        <w:t xml:space="preserve">                        }(u, o, 0, p, s, u.fileType)))</w:t>
      </w:r>
    </w:p>
    <w:p w14:paraId="382C47E9" w14:textId="77777777" w:rsidR="005E6A9E" w:rsidRDefault="005E6A9E" w:rsidP="005E6A9E">
      <w:pPr>
        <w:pStyle w:val="Style1"/>
      </w:pPr>
      <w:r>
        <w:t xml:space="preserve">                            return [3, 6];</w:t>
      </w:r>
    </w:p>
    <w:p w14:paraId="15CF8DD7" w14:textId="77777777" w:rsidR="005E6A9E" w:rsidRDefault="005E6A9E" w:rsidP="005E6A9E">
      <w:pPr>
        <w:pStyle w:val="Style1"/>
      </w:pPr>
      <w:r>
        <w:t xml:space="preserve">                        switch (v.type) {</w:t>
      </w:r>
    </w:p>
    <w:p w14:paraId="56811C90" w14:textId="77777777" w:rsidR="005E6A9E" w:rsidRDefault="005E6A9E" w:rsidP="005E6A9E">
      <w:pPr>
        <w:pStyle w:val="Style1"/>
      </w:pPr>
      <w:r>
        <w:t xml:space="preserve">                        case y.WAC:</w:t>
      </w:r>
    </w:p>
    <w:p w14:paraId="3231A7A4" w14:textId="77777777" w:rsidR="005E6A9E" w:rsidRDefault="005E6A9E" w:rsidP="005E6A9E">
      <w:pPr>
        <w:pStyle w:val="Style1"/>
      </w:pPr>
      <w:r>
        <w:t xml:space="preserve">                            return [3, 1];</w:t>
      </w:r>
    </w:p>
    <w:p w14:paraId="35F90490" w14:textId="77777777" w:rsidR="005E6A9E" w:rsidRDefault="005E6A9E" w:rsidP="005E6A9E">
      <w:pPr>
        <w:pStyle w:val="Style1"/>
      </w:pPr>
      <w:r>
        <w:t xml:space="preserve">                        case y.Fluid:</w:t>
      </w:r>
    </w:p>
    <w:p w14:paraId="2D30D4D1" w14:textId="77777777" w:rsidR="005E6A9E" w:rsidRDefault="005E6A9E" w:rsidP="005E6A9E">
      <w:pPr>
        <w:pStyle w:val="Style1"/>
      </w:pPr>
      <w:r>
        <w:t xml:space="preserve">                            return [3, 2];</w:t>
      </w:r>
    </w:p>
    <w:p w14:paraId="45611ADC" w14:textId="77777777" w:rsidR="005E6A9E" w:rsidRDefault="005E6A9E" w:rsidP="005E6A9E">
      <w:pPr>
        <w:pStyle w:val="Style1"/>
      </w:pPr>
      <w:r>
        <w:t xml:space="preserve">                        case y.MOS:</w:t>
      </w:r>
    </w:p>
    <w:p w14:paraId="395047F5" w14:textId="77777777" w:rsidR="005E6A9E" w:rsidRDefault="005E6A9E" w:rsidP="005E6A9E">
      <w:pPr>
        <w:pStyle w:val="Style1"/>
      </w:pPr>
      <w:r>
        <w:t xml:space="preserve">                            return [3, 4];</w:t>
      </w:r>
    </w:p>
    <w:p w14:paraId="57E55A45" w14:textId="77777777" w:rsidR="005E6A9E" w:rsidRDefault="005E6A9E" w:rsidP="005E6A9E">
      <w:pPr>
        <w:pStyle w:val="Style1"/>
      </w:pPr>
      <w:r>
        <w:t xml:space="preserve">                        case y.Draft:</w:t>
      </w:r>
    </w:p>
    <w:p w14:paraId="14C4E1DC" w14:textId="77777777" w:rsidR="005E6A9E" w:rsidRDefault="005E6A9E" w:rsidP="005E6A9E">
      <w:pPr>
        <w:pStyle w:val="Style1"/>
      </w:pPr>
      <w:r>
        <w:t xml:space="preserve">                            return [3, 5]</w:t>
      </w:r>
    </w:p>
    <w:p w14:paraId="601971C3" w14:textId="77777777" w:rsidR="005E6A9E" w:rsidRDefault="005E6A9E" w:rsidP="005E6A9E">
      <w:pPr>
        <w:pStyle w:val="Style1"/>
      </w:pPr>
      <w:r>
        <w:t xml:space="preserve">                        }</w:t>
      </w:r>
    </w:p>
    <w:p w14:paraId="4B2E328F" w14:textId="77777777" w:rsidR="005E6A9E" w:rsidRDefault="005E6A9E" w:rsidP="005E6A9E">
      <w:pPr>
        <w:pStyle w:val="Style1"/>
      </w:pPr>
      <w:r>
        <w:t xml:space="preserve">                        return [3, 6];</w:t>
      </w:r>
    </w:p>
    <w:p w14:paraId="4656874B" w14:textId="77777777" w:rsidR="005E6A9E" w:rsidRDefault="005E6A9E" w:rsidP="005E6A9E">
      <w:pPr>
        <w:pStyle w:val="Style1"/>
      </w:pPr>
      <w:r>
        <w:t xml:space="preserve">                    case 1:</w:t>
      </w:r>
    </w:p>
    <w:p w14:paraId="00911EF1" w14:textId="77777777" w:rsidR="005E6A9E" w:rsidRDefault="005E6A9E" w:rsidP="005E6A9E">
      <w:pPr>
        <w:pStyle w:val="Style1"/>
      </w:pPr>
      <w:r>
        <w:t xml:space="preserve">                        return [2, x(u, c, t, d, a, l, T(e))];</w:t>
      </w:r>
    </w:p>
    <w:p w14:paraId="5A5CBD18" w14:textId="77777777" w:rsidR="005E6A9E" w:rsidRDefault="005E6A9E" w:rsidP="005E6A9E">
      <w:pPr>
        <w:pStyle w:val="Style1"/>
      </w:pPr>
      <w:r>
        <w:t xml:space="preserve">                    case 2:</w:t>
      </w:r>
    </w:p>
    <w:p w14:paraId="32CF2EBE" w14:textId="77777777" w:rsidR="005E6A9E" w:rsidRDefault="005E6A9E" w:rsidP="005E6A9E">
      <w:pPr>
        <w:pStyle w:val="Style1"/>
      </w:pPr>
      <w:r>
        <w:t xml:space="preserve">                        return [4, Object(b.a)()];</w:t>
      </w:r>
    </w:p>
    <w:p w14:paraId="5140F8FA" w14:textId="77777777" w:rsidR="005E6A9E" w:rsidRDefault="005E6A9E" w:rsidP="005E6A9E">
      <w:pPr>
        <w:pStyle w:val="Style1"/>
      </w:pPr>
      <w:r>
        <w:t xml:space="preserve">                    case 3:</w:t>
      </w:r>
    </w:p>
    <w:p w14:paraId="449C7360" w14:textId="77777777" w:rsidR="005E6A9E" w:rsidRDefault="005E6A9E" w:rsidP="005E6A9E">
      <w:pPr>
        <w:pStyle w:val="Style1"/>
      </w:pPr>
      <w:r>
        <w:t xml:space="preserve">                        return h = r.sent(),</w:t>
      </w:r>
    </w:p>
    <w:p w14:paraId="4102FA93" w14:textId="77777777" w:rsidR="005E6A9E" w:rsidRDefault="005E6A9E" w:rsidP="005E6A9E">
      <w:pPr>
        <w:pStyle w:val="Style1"/>
      </w:pPr>
      <w:r>
        <w:t xml:space="preserve">                        (null === (i = h.result.fluidConfigGates) || void 0 === i ? void 0 : i.fluidConfigOpenExternallyEnabled) ? [3, 6] : [2, B(v, t.fluidHostFile, c, a ? a.area : "Other")];</w:t>
      </w:r>
    </w:p>
    <w:p w14:paraId="2A53A4EF" w14:textId="77777777" w:rsidR="005E6A9E" w:rsidRDefault="005E6A9E" w:rsidP="005E6A9E">
      <w:pPr>
        <w:pStyle w:val="Style1"/>
      </w:pPr>
      <w:r>
        <w:t xml:space="preserve">                    case 4:</w:t>
      </w:r>
    </w:p>
    <w:p w14:paraId="65EB1BE5" w14:textId="77777777" w:rsidR="005E6A9E" w:rsidRDefault="005E6A9E" w:rsidP="005E6A9E">
      <w:pPr>
        <w:pStyle w:val="Style1"/>
      </w:pPr>
      <w:r>
        <w:t xml:space="preserve">                        if (f)</w:t>
      </w:r>
    </w:p>
    <w:p w14:paraId="079A0D71" w14:textId="77777777" w:rsidR="005E6A9E" w:rsidRDefault="005E6A9E" w:rsidP="005E6A9E">
      <w:pPr>
        <w:pStyle w:val="Style1"/>
      </w:pPr>
      <w:r>
        <w:t xml:space="preserve">                            return [2, Object(V.a)(v, a ? a.area : "Other")];</w:t>
      </w:r>
    </w:p>
    <w:p w14:paraId="3C025515" w14:textId="77777777" w:rsidR="005E6A9E" w:rsidRDefault="005E6A9E" w:rsidP="005E6A9E">
      <w:pPr>
        <w:pStyle w:val="Style1"/>
      </w:pPr>
      <w:r>
        <w:t xml:space="preserve">                        r.label = 5;</w:t>
      </w:r>
    </w:p>
    <w:p w14:paraId="4086E6D6" w14:textId="77777777" w:rsidR="005E6A9E" w:rsidRDefault="005E6A9E" w:rsidP="005E6A9E">
      <w:pPr>
        <w:pStyle w:val="Style1"/>
      </w:pPr>
      <w:r>
        <w:t xml:space="preserve">                    case 5:</w:t>
      </w:r>
    </w:p>
    <w:p w14:paraId="12528247" w14:textId="77777777" w:rsidR="005E6A9E" w:rsidRDefault="005E6A9E" w:rsidP="005E6A9E">
      <w:pPr>
        <w:pStyle w:val="Style1"/>
      </w:pPr>
      <w:r>
        <w:t xml:space="preserve">                        return [2, H(u, a ? a.area : "Other")];</w:t>
      </w:r>
    </w:p>
    <w:p w14:paraId="025C8BCE" w14:textId="77777777" w:rsidR="005E6A9E" w:rsidRDefault="005E6A9E" w:rsidP="005E6A9E">
      <w:pPr>
        <w:pStyle w:val="Style1"/>
      </w:pPr>
      <w:r>
        <w:t xml:space="preserve">                    case 6:</w:t>
      </w:r>
    </w:p>
    <w:p w14:paraId="336BFF2E" w14:textId="77777777" w:rsidR="005E6A9E" w:rsidRDefault="005E6A9E" w:rsidP="005E6A9E">
      <w:pPr>
        <w:pStyle w:val="Style1"/>
      </w:pPr>
      <w:r>
        <w:t xml:space="preserve">                        return [2, Promise.resolve({</w:t>
      </w:r>
    </w:p>
    <w:p w14:paraId="51295B08" w14:textId="77777777" w:rsidR="005E6A9E" w:rsidRDefault="005E6A9E" w:rsidP="005E6A9E">
      <w:pPr>
        <w:pStyle w:val="Style1"/>
      </w:pPr>
      <w:r>
        <w:t xml:space="preserve">                            success: !1,</w:t>
      </w:r>
    </w:p>
    <w:p w14:paraId="3A963226" w14:textId="77777777" w:rsidR="005E6A9E" w:rsidRDefault="005E6A9E" w:rsidP="005E6A9E">
      <w:pPr>
        <w:pStyle w:val="Style1"/>
      </w:pPr>
      <w:r>
        <w:t xml:space="preserve">                            message: "launchCustomContent:fallThrough"</w:t>
      </w:r>
    </w:p>
    <w:p w14:paraId="2F0EB964" w14:textId="77777777" w:rsidR="005E6A9E" w:rsidRDefault="005E6A9E" w:rsidP="005E6A9E">
      <w:pPr>
        <w:pStyle w:val="Style1"/>
      </w:pPr>
      <w:r>
        <w:t xml:space="preserve">                        })]</w:t>
      </w:r>
    </w:p>
    <w:p w14:paraId="62EB0625" w14:textId="77777777" w:rsidR="005E6A9E" w:rsidRDefault="005E6A9E" w:rsidP="005E6A9E">
      <w:pPr>
        <w:pStyle w:val="Style1"/>
      </w:pPr>
      <w:r>
        <w:t xml:space="preserve">                    }</w:t>
      </w:r>
    </w:p>
    <w:p w14:paraId="6D57AAF5" w14:textId="77777777" w:rsidR="005E6A9E" w:rsidRDefault="005E6A9E" w:rsidP="005E6A9E">
      <w:pPr>
        <w:pStyle w:val="Style1"/>
      </w:pPr>
      <w:r>
        <w:t xml:space="preserve">                }</w:t>
      </w:r>
    </w:p>
    <w:p w14:paraId="574659F6" w14:textId="77777777" w:rsidR="005E6A9E" w:rsidRDefault="005E6A9E" w:rsidP="005E6A9E">
      <w:pPr>
        <w:pStyle w:val="Style1"/>
      </w:pPr>
      <w:r>
        <w:t xml:space="preserve">                ))</w:t>
      </w:r>
    </w:p>
    <w:p w14:paraId="40F60E01" w14:textId="77777777" w:rsidR="005E6A9E" w:rsidRDefault="005E6A9E" w:rsidP="005E6A9E">
      <w:pPr>
        <w:pStyle w:val="Style1"/>
      </w:pPr>
      <w:r>
        <w:t xml:space="preserve">            }</w:t>
      </w:r>
    </w:p>
    <w:p w14:paraId="3A841BD3" w14:textId="77777777" w:rsidR="005E6A9E" w:rsidRDefault="005E6A9E" w:rsidP="005E6A9E">
      <w:pPr>
        <w:pStyle w:val="Style1"/>
      </w:pPr>
      <w:r>
        <w:t xml:space="preserve">            ))</w:t>
      </w:r>
    </w:p>
    <w:p w14:paraId="792C30DC" w14:textId="77777777" w:rsidR="005E6A9E" w:rsidRDefault="005E6A9E" w:rsidP="005E6A9E">
      <w:pPr>
        <w:pStyle w:val="Style1"/>
      </w:pPr>
      <w:r>
        <w:t xml:space="preserve">        }</w:t>
      </w:r>
    </w:p>
    <w:p w14:paraId="2F5B6581" w14:textId="77777777" w:rsidR="005E6A9E" w:rsidRDefault="005E6A9E" w:rsidP="005E6A9E">
      <w:pPr>
        <w:pStyle w:val="Style1"/>
      </w:pPr>
      <w:r>
        <w:t xml:space="preserve">        function G(e, t, n, a, i) {</w:t>
      </w:r>
    </w:p>
    <w:p w14:paraId="6051C9D2" w14:textId="77777777" w:rsidR="005E6A9E" w:rsidRDefault="005E6A9E" w:rsidP="005E6A9E">
      <w:pPr>
        <w:pStyle w:val="Style1"/>
      </w:pPr>
      <w:r>
        <w:t xml:space="preserve">            var o;</w:t>
      </w:r>
    </w:p>
    <w:p w14:paraId="3CB873D3" w14:textId="77777777" w:rsidR="005E6A9E" w:rsidRDefault="005E6A9E" w:rsidP="005E6A9E">
      <w:pPr>
        <w:pStyle w:val="Style1"/>
      </w:pPr>
      <w:r>
        <w:t xml:space="preserve">            return Object(r.__awaiter)(this, void 0, void 0, (function() {</w:t>
      </w:r>
    </w:p>
    <w:p w14:paraId="0B404D22" w14:textId="77777777" w:rsidR="005E6A9E" w:rsidRDefault="005E6A9E" w:rsidP="005E6A9E">
      <w:pPr>
        <w:pStyle w:val="Style1"/>
      </w:pPr>
      <w:r>
        <w:t xml:space="preserve">                var c;</w:t>
      </w:r>
    </w:p>
    <w:p w14:paraId="3CDBBEE9" w14:textId="77777777" w:rsidR="005E6A9E" w:rsidRDefault="005E6A9E" w:rsidP="005E6A9E">
      <w:pPr>
        <w:pStyle w:val="Style1"/>
      </w:pPr>
      <w:r>
        <w:t xml:space="preserve">                return Object(r.__generator)(this, (function(r) {</w:t>
      </w:r>
    </w:p>
    <w:p w14:paraId="5537B4E7" w14:textId="77777777" w:rsidR="005E6A9E" w:rsidRDefault="005E6A9E" w:rsidP="005E6A9E">
      <w:pPr>
        <w:pStyle w:val="Style1"/>
      </w:pPr>
      <w:r>
        <w:t xml:space="preserve">                    switch (r.label) {</w:t>
      </w:r>
    </w:p>
    <w:p w14:paraId="5523EDF7" w14:textId="77777777" w:rsidR="005E6A9E" w:rsidRDefault="005E6A9E" w:rsidP="005E6A9E">
      <w:pPr>
        <w:pStyle w:val="Style1"/>
      </w:pPr>
      <w:r>
        <w:t xml:space="preserve">                    case 0:</w:t>
      </w:r>
    </w:p>
    <w:p w14:paraId="5E6CF3B8" w14:textId="77777777" w:rsidR="005E6A9E" w:rsidRDefault="005E6A9E" w:rsidP="005E6A9E">
      <w:pPr>
        <w:pStyle w:val="Style1"/>
      </w:pPr>
      <w:r>
        <w:t xml:space="preserve">                        return r.trys.push([0, , 2, 3]),</w:t>
      </w:r>
    </w:p>
    <w:p w14:paraId="14CED5A1" w14:textId="77777777" w:rsidR="005E6A9E" w:rsidRDefault="005E6A9E" w:rsidP="005E6A9E">
      <w:pPr>
        <w:pStyle w:val="Style1"/>
      </w:pPr>
      <w:r>
        <w:t xml:space="preserve">                        [4, Object(F.a)(t, {</w:t>
      </w:r>
    </w:p>
    <w:p w14:paraId="5DE637A9" w14:textId="77777777" w:rsidR="005E6A9E" w:rsidRDefault="005E6A9E" w:rsidP="005E6A9E">
      <w:pPr>
        <w:pStyle w:val="Style1"/>
      </w:pPr>
      <w:r>
        <w:t xml:space="preserve">                            action: e,</w:t>
      </w:r>
    </w:p>
    <w:p w14:paraId="63F234BF" w14:textId="77777777" w:rsidR="005E6A9E" w:rsidRDefault="005E6A9E" w:rsidP="005E6A9E">
      <w:pPr>
        <w:pStyle w:val="Style1"/>
      </w:pPr>
      <w:r>
        <w:t xml:space="preserve">                            linkTarget: a,</w:t>
      </w:r>
    </w:p>
    <w:p w14:paraId="5DDE61DF" w14:textId="77777777" w:rsidR="005E6A9E" w:rsidRDefault="005E6A9E" w:rsidP="005E6A9E">
      <w:pPr>
        <w:pStyle w:val="Style1"/>
      </w:pPr>
      <w:r>
        <w:t xml:space="preserve">                            targetTab: null != i ? i : void 0</w:t>
      </w:r>
    </w:p>
    <w:p w14:paraId="375D83BA" w14:textId="77777777" w:rsidR="005E6A9E" w:rsidRDefault="005E6A9E" w:rsidP="005E6A9E">
      <w:pPr>
        <w:pStyle w:val="Style1"/>
      </w:pPr>
      <w:r>
        <w:t xml:space="preserve">                        })];</w:t>
      </w:r>
    </w:p>
    <w:p w14:paraId="199336A3" w14:textId="77777777" w:rsidR="005E6A9E" w:rsidRDefault="005E6A9E" w:rsidP="005E6A9E">
      <w:pPr>
        <w:pStyle w:val="Style1"/>
      </w:pPr>
      <w:r>
        <w:t xml:space="preserve">                    case 1:</w:t>
      </w:r>
    </w:p>
    <w:p w14:paraId="3FA3CA4E" w14:textId="77777777" w:rsidR="005E6A9E" w:rsidRDefault="005E6A9E" w:rsidP="005E6A9E">
      <w:pPr>
        <w:pStyle w:val="Style1"/>
      </w:pPr>
      <w:r>
        <w:t xml:space="preserve">                        return c = r.sent(),</w:t>
      </w:r>
    </w:p>
    <w:p w14:paraId="0994E9EE" w14:textId="77777777" w:rsidR="005E6A9E" w:rsidRDefault="005E6A9E" w:rsidP="005E6A9E">
      <w:pPr>
        <w:pStyle w:val="Style1"/>
      </w:pPr>
      <w:r>
        <w:t xml:space="preserve">                        [3, 3];</w:t>
      </w:r>
    </w:p>
    <w:p w14:paraId="30DF0FE7" w14:textId="77777777" w:rsidR="005E6A9E" w:rsidRDefault="005E6A9E" w:rsidP="005E6A9E">
      <w:pPr>
        <w:pStyle w:val="Style1"/>
      </w:pPr>
      <w:r>
        <w:t xml:space="preserve">                    case 2:</w:t>
      </w:r>
    </w:p>
    <w:p w14:paraId="7871CC7C" w14:textId="77777777" w:rsidR="005E6A9E" w:rsidRDefault="005E6A9E" w:rsidP="005E6A9E">
      <w:pPr>
        <w:pStyle w:val="Style1"/>
      </w:pPr>
      <w:r>
        <w:t xml:space="preserve">                        return Object(U.a)({</w:t>
      </w:r>
    </w:p>
    <w:p w14:paraId="40BE9A65" w14:textId="77777777" w:rsidR="005E6A9E" w:rsidRDefault="005E6A9E" w:rsidP="005E6A9E">
      <w:pPr>
        <w:pStyle w:val="Style1"/>
      </w:pPr>
      <w:r>
        <w:t xml:space="preserve">                            launchInstrumentationParams: n,</w:t>
      </w:r>
    </w:p>
    <w:p w14:paraId="6B35FD84" w14:textId="77777777" w:rsidR="005E6A9E" w:rsidRDefault="005E6A9E" w:rsidP="005E6A9E">
      <w:pPr>
        <w:pStyle w:val="Style1"/>
      </w:pPr>
      <w:r>
        <w:t xml:space="preserve">                            success: null !== (o = null == c ? void 0 : c.success) &amp;&amp; void 0 !== o &amp;&amp; o,</w:t>
      </w:r>
    </w:p>
    <w:p w14:paraId="114B8F37" w14:textId="77777777" w:rsidR="005E6A9E" w:rsidRDefault="005E6A9E" w:rsidP="005E6A9E">
      <w:pPr>
        <w:pStyle w:val="Style1"/>
      </w:pPr>
      <w:r>
        <w:t xml:space="preserve">                            platform: "Web"</w:t>
      </w:r>
    </w:p>
    <w:p w14:paraId="1AC1F7F1" w14:textId="77777777" w:rsidR="005E6A9E" w:rsidRDefault="005E6A9E" w:rsidP="005E6A9E">
      <w:pPr>
        <w:pStyle w:val="Style1"/>
      </w:pPr>
      <w:r>
        <w:t xml:space="preserve">                        }),</w:t>
      </w:r>
    </w:p>
    <w:p w14:paraId="1E518C8E" w14:textId="77777777" w:rsidR="005E6A9E" w:rsidRDefault="005E6A9E" w:rsidP="005E6A9E">
      <w:pPr>
        <w:pStyle w:val="Style1"/>
      </w:pPr>
      <w:r>
        <w:t xml:space="preserve">                        [7];</w:t>
      </w:r>
    </w:p>
    <w:p w14:paraId="3989D94F" w14:textId="77777777" w:rsidR="005E6A9E" w:rsidRDefault="005E6A9E" w:rsidP="005E6A9E">
      <w:pPr>
        <w:pStyle w:val="Style1"/>
      </w:pPr>
      <w:r>
        <w:t xml:space="preserve">                    case 3:</w:t>
      </w:r>
    </w:p>
    <w:p w14:paraId="78628E9A" w14:textId="77777777" w:rsidR="005E6A9E" w:rsidRDefault="005E6A9E" w:rsidP="005E6A9E">
      <w:pPr>
        <w:pStyle w:val="Style1"/>
      </w:pPr>
      <w:r>
        <w:t xml:space="preserve">                        return [2, c]</w:t>
      </w:r>
    </w:p>
    <w:p w14:paraId="7805A127" w14:textId="77777777" w:rsidR="005E6A9E" w:rsidRDefault="005E6A9E" w:rsidP="005E6A9E">
      <w:pPr>
        <w:pStyle w:val="Style1"/>
      </w:pPr>
      <w:r>
        <w:t xml:space="preserve">                    }</w:t>
      </w:r>
    </w:p>
    <w:p w14:paraId="0B045513" w14:textId="77777777" w:rsidR="005E6A9E" w:rsidRDefault="005E6A9E" w:rsidP="005E6A9E">
      <w:pPr>
        <w:pStyle w:val="Style1"/>
      </w:pPr>
      <w:r>
        <w:t xml:space="preserve">                }</w:t>
      </w:r>
    </w:p>
    <w:p w14:paraId="40406FC7" w14:textId="77777777" w:rsidR="005E6A9E" w:rsidRDefault="005E6A9E" w:rsidP="005E6A9E">
      <w:pPr>
        <w:pStyle w:val="Style1"/>
      </w:pPr>
      <w:r>
        <w:t xml:space="preserve">                ))</w:t>
      </w:r>
    </w:p>
    <w:p w14:paraId="030CEFC7" w14:textId="77777777" w:rsidR="005E6A9E" w:rsidRDefault="005E6A9E" w:rsidP="005E6A9E">
      <w:pPr>
        <w:pStyle w:val="Style1"/>
      </w:pPr>
      <w:r>
        <w:t xml:space="preserve">            }</w:t>
      </w:r>
    </w:p>
    <w:p w14:paraId="2257478A" w14:textId="77777777" w:rsidR="005E6A9E" w:rsidRDefault="005E6A9E" w:rsidP="005E6A9E">
      <w:pPr>
        <w:pStyle w:val="Style1"/>
      </w:pPr>
      <w:r>
        <w:t xml:space="preserve">            ))</w:t>
      </w:r>
    </w:p>
    <w:p w14:paraId="09602CFD" w14:textId="77777777" w:rsidR="005E6A9E" w:rsidRDefault="005E6A9E" w:rsidP="005E6A9E">
      <w:pPr>
        <w:pStyle w:val="Style1"/>
      </w:pPr>
      <w:r>
        <w:t xml:space="preserve">        }</w:t>
      </w:r>
    </w:p>
    <w:p w14:paraId="49AAA4B3" w14:textId="77777777" w:rsidR="005E6A9E" w:rsidRDefault="005E6A9E" w:rsidP="005E6A9E">
      <w:pPr>
        <w:pStyle w:val="Style1"/>
      </w:pPr>
      <w:r>
        <w:t xml:space="preserve">        function Q(e, t, n, a, i) {</w:t>
      </w:r>
    </w:p>
    <w:p w14:paraId="327D491C" w14:textId="77777777" w:rsidR="005E6A9E" w:rsidRDefault="005E6A9E" w:rsidP="005E6A9E">
      <w:pPr>
        <w:pStyle w:val="Style1"/>
      </w:pPr>
      <w:r>
        <w:t xml:space="preserve">            var o, c;</w:t>
      </w:r>
    </w:p>
    <w:p w14:paraId="0B6A8819" w14:textId="77777777" w:rsidR="005E6A9E" w:rsidRDefault="005E6A9E" w:rsidP="005E6A9E">
      <w:pPr>
        <w:pStyle w:val="Style1"/>
      </w:pPr>
      <w:r>
        <w:t xml:space="preserve">            return Object(r.__awaiter)(this, void 0, void 0, (function() {</w:t>
      </w:r>
    </w:p>
    <w:p w14:paraId="10F3E128" w14:textId="77777777" w:rsidR="005E6A9E" w:rsidRDefault="005E6A9E" w:rsidP="005E6A9E">
      <w:pPr>
        <w:pStyle w:val="Style1"/>
      </w:pPr>
      <w:r>
        <w:t xml:space="preserve">                var s, u, l, d;</w:t>
      </w:r>
    </w:p>
    <w:p w14:paraId="7711663D" w14:textId="77777777" w:rsidR="005E6A9E" w:rsidRDefault="005E6A9E" w:rsidP="005E6A9E">
      <w:pPr>
        <w:pStyle w:val="Style1"/>
      </w:pPr>
      <w:r>
        <w:t xml:space="preserve">                return Object(r.__generator)(this, (function(f) {</w:t>
      </w:r>
    </w:p>
    <w:p w14:paraId="718C2087" w14:textId="77777777" w:rsidR="005E6A9E" w:rsidRDefault="005E6A9E" w:rsidP="005E6A9E">
      <w:pPr>
        <w:pStyle w:val="Style1"/>
      </w:pPr>
      <w:r>
        <w:t xml:space="preserve">                    switch (f.label) {</w:t>
      </w:r>
    </w:p>
    <w:p w14:paraId="27C8CA50" w14:textId="77777777" w:rsidR="005E6A9E" w:rsidRDefault="005E6A9E" w:rsidP="005E6A9E">
      <w:pPr>
        <w:pStyle w:val="Style1"/>
      </w:pPr>
      <w:r>
        <w:t xml:space="preserve">                    case 0:</w:t>
      </w:r>
    </w:p>
    <w:p w14:paraId="5D062EDC" w14:textId="77777777" w:rsidR="005E6A9E" w:rsidRDefault="005E6A9E" w:rsidP="005E6A9E">
      <w:pPr>
        <w:pStyle w:val="Style1"/>
      </w:pPr>
      <w:r>
        <w:t xml:space="preserve">                        if (s = {},</w:t>
      </w:r>
    </w:p>
    <w:p w14:paraId="514098EB" w14:textId="77777777" w:rsidR="005E6A9E" w:rsidRDefault="005E6A9E" w:rsidP="005E6A9E">
      <w:pPr>
        <w:pStyle w:val="Style1"/>
      </w:pPr>
      <w:r>
        <w:t xml:space="preserve">                        !t.router.getUrlForRoute)</w:t>
      </w:r>
    </w:p>
    <w:p w14:paraId="363757E6" w14:textId="77777777" w:rsidR="005E6A9E" w:rsidRDefault="005E6A9E" w:rsidP="005E6A9E">
      <w:pPr>
        <w:pStyle w:val="Style1"/>
      </w:pPr>
      <w:r>
        <w:t xml:space="preserve">                            return [2, {</w:t>
      </w:r>
    </w:p>
    <w:p w14:paraId="0433D4F2" w14:textId="77777777" w:rsidR="005E6A9E" w:rsidRDefault="005E6A9E" w:rsidP="005E6A9E">
      <w:pPr>
        <w:pStyle w:val="Style1"/>
      </w:pPr>
      <w:r>
        <w:t xml:space="preserve">                                success: !1,</w:t>
      </w:r>
    </w:p>
    <w:p w14:paraId="537CF8D7" w14:textId="77777777" w:rsidR="005E6A9E" w:rsidRDefault="005E6A9E" w:rsidP="005E6A9E">
      <w:pPr>
        <w:pStyle w:val="Style1"/>
      </w:pPr>
      <w:r>
        <w:t xml:space="preserve">                                message: "getUrlForRoute is undefined"</w:t>
      </w:r>
    </w:p>
    <w:p w14:paraId="7C634165" w14:textId="77777777" w:rsidR="005E6A9E" w:rsidRDefault="005E6A9E" w:rsidP="005E6A9E">
      <w:pPr>
        <w:pStyle w:val="Style1"/>
      </w:pPr>
      <w:r>
        <w:t xml:space="preserve">                            }];</w:t>
      </w:r>
    </w:p>
    <w:p w14:paraId="06D0B21C" w14:textId="77777777" w:rsidR="005E6A9E" w:rsidRDefault="005E6A9E" w:rsidP="005E6A9E">
      <w:pPr>
        <w:pStyle w:val="Style1"/>
      </w:pPr>
      <w:r>
        <w:t xml:space="preserve">                        if (a &amp;&amp; (s.siteUrl = null === (o = e.sharepointIds) || void 0 === o ? void 0 : o.siteUrl),</w:t>
      </w:r>
    </w:p>
    <w:p w14:paraId="0F4D9DBD" w14:textId="77777777" w:rsidR="005E6A9E" w:rsidRDefault="005E6A9E" w:rsidP="005E6A9E">
      <w:pPr>
        <w:pStyle w:val="Style1"/>
      </w:pPr>
      <w:r>
        <w:t xml:space="preserve">                        i &amp;&amp; e.navId &amp;&amp; (s.nav = e.navId),</w:t>
      </w:r>
    </w:p>
    <w:p w14:paraId="2FA90CAA" w14:textId="77777777" w:rsidR="005E6A9E" w:rsidRDefault="005E6A9E" w:rsidP="005E6A9E">
      <w:pPr>
        <w:pStyle w:val="Style1"/>
      </w:pPr>
      <w:r>
        <w:t xml:space="preserve">                        !(u = t.router.getUrlForRoute({</w:t>
      </w:r>
    </w:p>
    <w:p w14:paraId="0357A7A9" w14:textId="77777777" w:rsidR="005E6A9E" w:rsidRDefault="005E6A9E" w:rsidP="005E6A9E">
      <w:pPr>
        <w:pStyle w:val="Style1"/>
      </w:pPr>
      <w:r>
        <w:t xml:space="preserve">                            route: "Content",</w:t>
      </w:r>
    </w:p>
    <w:p w14:paraId="54C79FF6" w14:textId="77777777" w:rsidR="005E6A9E" w:rsidRDefault="005E6A9E" w:rsidP="005E6A9E">
      <w:pPr>
        <w:pStyle w:val="Style1"/>
      </w:pPr>
      <w:r>
        <w:t xml:space="preserve">                            type: A.a.Base,</w:t>
      </w:r>
    </w:p>
    <w:p w14:paraId="09508899" w14:textId="77777777" w:rsidR="005E6A9E" w:rsidRDefault="005E6A9E" w:rsidP="005E6A9E">
      <w:pPr>
        <w:pStyle w:val="Style1"/>
      </w:pPr>
      <w:r>
        <w:t xml:space="preserve">                            app: e.fileType</w:t>
      </w:r>
    </w:p>
    <w:p w14:paraId="7194FC18" w14:textId="77777777" w:rsidR="005E6A9E" w:rsidRDefault="005E6A9E" w:rsidP="005E6A9E">
      <w:pPr>
        <w:pStyle w:val="Style1"/>
      </w:pPr>
      <w:r>
        <w:t xml:space="preserve">                        }, function(e, t) {</w:t>
      </w:r>
    </w:p>
    <w:p w14:paraId="7B980C7E" w14:textId="77777777" w:rsidR="005E6A9E" w:rsidRDefault="005E6A9E" w:rsidP="005E6A9E">
      <w:pPr>
        <w:pStyle w:val="Style1"/>
      </w:pPr>
      <w:r>
        <w:t xml:space="preserve">                            return void 0 === t &amp;&amp; (t = {}),</w:t>
      </w:r>
    </w:p>
    <w:p w14:paraId="13242DA5" w14:textId="77777777" w:rsidR="005E6A9E" w:rsidRDefault="005E6A9E" w:rsidP="005E6A9E">
      <w:pPr>
        <w:pStyle w:val="Style1"/>
      </w:pPr>
      <w:r>
        <w:t xml:space="preserve">                            Object(r.__assign)(Object(r.__assign)({}, t), {</w:t>
      </w:r>
    </w:p>
    <w:p w14:paraId="6DF7CDC2" w14:textId="77777777" w:rsidR="005E6A9E" w:rsidRDefault="005E6A9E" w:rsidP="005E6A9E">
      <w:pPr>
        <w:pStyle w:val="Style1"/>
      </w:pPr>
      <w:r>
        <w:t xml:space="preserve">                                drive: e.driveId,</w:t>
      </w:r>
    </w:p>
    <w:p w14:paraId="569D7BDE" w14:textId="77777777" w:rsidR="005E6A9E" w:rsidRDefault="005E6A9E" w:rsidP="005E6A9E">
      <w:pPr>
        <w:pStyle w:val="Style1"/>
      </w:pPr>
      <w:r>
        <w:t xml:space="preserve">                                item: e.docId,</w:t>
      </w:r>
    </w:p>
    <w:p w14:paraId="72A5DF2B" w14:textId="77777777" w:rsidR="005E6A9E" w:rsidRDefault="005E6A9E" w:rsidP="005E6A9E">
      <w:pPr>
        <w:pStyle w:val="Style1"/>
      </w:pPr>
      <w:r>
        <w:t xml:space="preserve">                                file: e.canonicalUrl</w:t>
      </w:r>
    </w:p>
    <w:p w14:paraId="606F678F" w14:textId="77777777" w:rsidR="005E6A9E" w:rsidRDefault="005E6A9E" w:rsidP="005E6A9E">
      <w:pPr>
        <w:pStyle w:val="Style1"/>
      </w:pPr>
      <w:r>
        <w:t xml:space="preserve">                            })</w:t>
      </w:r>
    </w:p>
    <w:p w14:paraId="2CE4CB5E" w14:textId="77777777" w:rsidR="005E6A9E" w:rsidRDefault="005E6A9E" w:rsidP="005E6A9E">
      <w:pPr>
        <w:pStyle w:val="Style1"/>
      </w:pPr>
      <w:r>
        <w:t xml:space="preserve">                        }(e, s))))</w:t>
      </w:r>
    </w:p>
    <w:p w14:paraId="605A96A2" w14:textId="77777777" w:rsidR="005E6A9E" w:rsidRDefault="005E6A9E" w:rsidP="005E6A9E">
      <w:pPr>
        <w:pStyle w:val="Style1"/>
      </w:pPr>
      <w:r>
        <w:t xml:space="preserve">                            return [3, 4];</w:t>
      </w:r>
    </w:p>
    <w:p w14:paraId="0E51BB9E" w14:textId="77777777" w:rsidR="005E6A9E" w:rsidRDefault="005E6A9E" w:rsidP="005E6A9E">
      <w:pPr>
        <w:pStyle w:val="Style1"/>
      </w:pPr>
      <w:r>
        <w:t xml:space="preserve">                        f.label = 1;</w:t>
      </w:r>
    </w:p>
    <w:p w14:paraId="70974C0D" w14:textId="77777777" w:rsidR="005E6A9E" w:rsidRDefault="005E6A9E" w:rsidP="005E6A9E">
      <w:pPr>
        <w:pStyle w:val="Style1"/>
      </w:pPr>
      <w:r>
        <w:t xml:space="preserve">                    case 1:</w:t>
      </w:r>
    </w:p>
    <w:p w14:paraId="774D7CA4" w14:textId="77777777" w:rsidR="005E6A9E" w:rsidRDefault="005E6A9E" w:rsidP="005E6A9E">
      <w:pPr>
        <w:pStyle w:val="Style1"/>
      </w:pPr>
      <w:r>
        <w:t xml:space="preserve">                        return f.trys.push([1, 3, , 4]),</w:t>
      </w:r>
    </w:p>
    <w:p w14:paraId="72B38B66" w14:textId="77777777" w:rsidR="005E6A9E" w:rsidRDefault="005E6A9E" w:rsidP="005E6A9E">
      <w:pPr>
        <w:pStyle w:val="Style1"/>
      </w:pPr>
      <w:r>
        <w:t xml:space="preserve">                        [4, Object(F.a)(u, {</w:t>
      </w:r>
    </w:p>
    <w:p w14:paraId="6CF7B094" w14:textId="77777777" w:rsidR="005E6A9E" w:rsidRDefault="005E6A9E" w:rsidP="005E6A9E">
      <w:pPr>
        <w:pStyle w:val="Style1"/>
      </w:pPr>
      <w:r>
        <w:t xml:space="preserve">                            action: "OpenDocument",</w:t>
      </w:r>
    </w:p>
    <w:p w14:paraId="753E0696" w14:textId="77777777" w:rsidR="005E6A9E" w:rsidRDefault="005E6A9E" w:rsidP="005E6A9E">
      <w:pPr>
        <w:pStyle w:val="Style1"/>
      </w:pPr>
      <w:r>
        <w:t xml:space="preserve">                            linkTarget: "_blank"</w:t>
      </w:r>
    </w:p>
    <w:p w14:paraId="678FAD30" w14:textId="77777777" w:rsidR="005E6A9E" w:rsidRDefault="005E6A9E" w:rsidP="005E6A9E">
      <w:pPr>
        <w:pStyle w:val="Style1"/>
      </w:pPr>
      <w:r>
        <w:t xml:space="preserve">                        })];</w:t>
      </w:r>
    </w:p>
    <w:p w14:paraId="0DF3FEA8" w14:textId="77777777" w:rsidR="005E6A9E" w:rsidRDefault="005E6A9E" w:rsidP="005E6A9E">
      <w:pPr>
        <w:pStyle w:val="Style1"/>
      </w:pPr>
      <w:r>
        <w:t xml:space="preserve">                    case 2:</w:t>
      </w:r>
    </w:p>
    <w:p w14:paraId="647D1BF1" w14:textId="77777777" w:rsidR="005E6A9E" w:rsidRDefault="005E6A9E" w:rsidP="005E6A9E">
      <w:pPr>
        <w:pStyle w:val="Style1"/>
      </w:pPr>
      <w:r>
        <w:t xml:space="preserve">                        return l = f.sent(),</w:t>
      </w:r>
    </w:p>
    <w:p w14:paraId="2EA5CD22" w14:textId="77777777" w:rsidR="005E6A9E" w:rsidRDefault="005E6A9E" w:rsidP="005E6A9E">
      <w:pPr>
        <w:pStyle w:val="Style1"/>
      </w:pPr>
      <w:r>
        <w:t xml:space="preserve">                        Object(U.a)({</w:t>
      </w:r>
    </w:p>
    <w:p w14:paraId="29BB705D" w14:textId="77777777" w:rsidR="005E6A9E" w:rsidRDefault="005E6A9E" w:rsidP="005E6A9E">
      <w:pPr>
        <w:pStyle w:val="Style1"/>
      </w:pPr>
      <w:r>
        <w:t xml:space="preserve">                            launchInstrumentationParams: n,</w:t>
      </w:r>
    </w:p>
    <w:p w14:paraId="16D25F8D" w14:textId="77777777" w:rsidR="005E6A9E" w:rsidRDefault="005E6A9E" w:rsidP="005E6A9E">
      <w:pPr>
        <w:pStyle w:val="Style1"/>
      </w:pPr>
      <w:r>
        <w:t xml:space="preserve">                            success: l.success,</w:t>
      </w:r>
    </w:p>
    <w:p w14:paraId="1FA86DCE" w14:textId="77777777" w:rsidR="005E6A9E" w:rsidRDefault="005E6A9E" w:rsidP="005E6A9E">
      <w:pPr>
        <w:pStyle w:val="Style1"/>
      </w:pPr>
      <w:r>
        <w:t xml:space="preserve">                            platform: "Web"</w:t>
      </w:r>
    </w:p>
    <w:p w14:paraId="1B89398D" w14:textId="77777777" w:rsidR="005E6A9E" w:rsidRDefault="005E6A9E" w:rsidP="005E6A9E">
      <w:pPr>
        <w:pStyle w:val="Style1"/>
      </w:pPr>
      <w:r>
        <w:t xml:space="preserve">                        }),</w:t>
      </w:r>
    </w:p>
    <w:p w14:paraId="7A719529" w14:textId="77777777" w:rsidR="005E6A9E" w:rsidRDefault="005E6A9E" w:rsidP="005E6A9E">
      <w:pPr>
        <w:pStyle w:val="Style1"/>
      </w:pPr>
      <w:r>
        <w:t xml:space="preserve">                        [2, l];</w:t>
      </w:r>
    </w:p>
    <w:p w14:paraId="727435E9" w14:textId="77777777" w:rsidR="005E6A9E" w:rsidRDefault="005E6A9E" w:rsidP="005E6A9E">
      <w:pPr>
        <w:pStyle w:val="Style1"/>
      </w:pPr>
      <w:r>
        <w:t xml:space="preserve">                    case 3:</w:t>
      </w:r>
    </w:p>
    <w:p w14:paraId="6F451AC3" w14:textId="77777777" w:rsidR="005E6A9E" w:rsidRDefault="005E6A9E" w:rsidP="005E6A9E">
      <w:pPr>
        <w:pStyle w:val="Style1"/>
      </w:pPr>
      <w:r>
        <w:t xml:space="preserve">                        return d = f.sent(),</w:t>
      </w:r>
    </w:p>
    <w:p w14:paraId="49209311" w14:textId="77777777" w:rsidR="005E6A9E" w:rsidRDefault="005E6A9E" w:rsidP="005E6A9E">
      <w:pPr>
        <w:pStyle w:val="Style1"/>
      </w:pPr>
      <w:r>
        <w:t xml:space="preserve">                        Object(U.a)({</w:t>
      </w:r>
    </w:p>
    <w:p w14:paraId="01B6C022" w14:textId="77777777" w:rsidR="005E6A9E" w:rsidRDefault="005E6A9E" w:rsidP="005E6A9E">
      <w:pPr>
        <w:pStyle w:val="Style1"/>
      </w:pPr>
      <w:r>
        <w:t xml:space="preserve">                            launchInstrumentationParams: n,</w:t>
      </w:r>
    </w:p>
    <w:p w14:paraId="5AF57A5E" w14:textId="77777777" w:rsidR="005E6A9E" w:rsidRDefault="005E6A9E" w:rsidP="005E6A9E">
      <w:pPr>
        <w:pStyle w:val="Style1"/>
      </w:pPr>
      <w:r>
        <w:t xml:space="preserve">                            success: !1</w:t>
      </w:r>
    </w:p>
    <w:p w14:paraId="166453D3" w14:textId="77777777" w:rsidR="005E6A9E" w:rsidRDefault="005E6A9E" w:rsidP="005E6A9E">
      <w:pPr>
        <w:pStyle w:val="Style1"/>
      </w:pPr>
      <w:r>
        <w:t xml:space="preserve">                        }),</w:t>
      </w:r>
    </w:p>
    <w:p w14:paraId="21F090CF" w14:textId="77777777" w:rsidR="005E6A9E" w:rsidRDefault="005E6A9E" w:rsidP="005E6A9E">
      <w:pPr>
        <w:pStyle w:val="Style1"/>
      </w:pPr>
      <w:r>
        <w:t xml:space="preserve">                        [2, {</w:t>
      </w:r>
    </w:p>
    <w:p w14:paraId="24F00FCC" w14:textId="77777777" w:rsidR="005E6A9E" w:rsidRDefault="005E6A9E" w:rsidP="005E6A9E">
      <w:pPr>
        <w:pStyle w:val="Style1"/>
      </w:pPr>
      <w:r>
        <w:t xml:space="preserve">                            success: !1,</w:t>
      </w:r>
    </w:p>
    <w:p w14:paraId="289ABA3C" w14:textId="77777777" w:rsidR="005E6A9E" w:rsidRDefault="005E6A9E" w:rsidP="005E6A9E">
      <w:pPr>
        <w:pStyle w:val="Style1"/>
      </w:pPr>
      <w:r>
        <w:t xml:space="preserve">                            message: d instanceof Error ? null !== (c = d.stack) &amp;&amp; void 0 !== c ? c : d.message : void 0</w:t>
      </w:r>
    </w:p>
    <w:p w14:paraId="52E76151" w14:textId="77777777" w:rsidR="005E6A9E" w:rsidRDefault="005E6A9E" w:rsidP="005E6A9E">
      <w:pPr>
        <w:pStyle w:val="Style1"/>
      </w:pPr>
      <w:r>
        <w:t xml:space="preserve">                        }];</w:t>
      </w:r>
    </w:p>
    <w:p w14:paraId="118D523F" w14:textId="77777777" w:rsidR="005E6A9E" w:rsidRDefault="005E6A9E" w:rsidP="005E6A9E">
      <w:pPr>
        <w:pStyle w:val="Style1"/>
      </w:pPr>
      <w:r>
        <w:t xml:space="preserve">                    case 4:</w:t>
      </w:r>
    </w:p>
    <w:p w14:paraId="7598EAFD" w14:textId="77777777" w:rsidR="005E6A9E" w:rsidRDefault="005E6A9E" w:rsidP="005E6A9E">
      <w:pPr>
        <w:pStyle w:val="Style1"/>
      </w:pPr>
      <w:r>
        <w:t xml:space="preserve">                        return [2, {</w:t>
      </w:r>
    </w:p>
    <w:p w14:paraId="067BDD48" w14:textId="77777777" w:rsidR="005E6A9E" w:rsidRDefault="005E6A9E" w:rsidP="005E6A9E">
      <w:pPr>
        <w:pStyle w:val="Style1"/>
      </w:pPr>
      <w:r>
        <w:t xml:space="preserve">                            success: !1,</w:t>
      </w:r>
    </w:p>
    <w:p w14:paraId="58E4BFE3" w14:textId="77777777" w:rsidR="005E6A9E" w:rsidRDefault="005E6A9E" w:rsidP="005E6A9E">
      <w:pPr>
        <w:pStyle w:val="Style1"/>
      </w:pPr>
      <w:r>
        <w:t xml:space="preserve">                            message: "launchUrlWithDocument:fallthrough"</w:t>
      </w:r>
    </w:p>
    <w:p w14:paraId="5AA25229" w14:textId="77777777" w:rsidR="005E6A9E" w:rsidRDefault="005E6A9E" w:rsidP="005E6A9E">
      <w:pPr>
        <w:pStyle w:val="Style1"/>
      </w:pPr>
      <w:r>
        <w:t xml:space="preserve">                        }]</w:t>
      </w:r>
    </w:p>
    <w:p w14:paraId="2036E1E9" w14:textId="77777777" w:rsidR="005E6A9E" w:rsidRDefault="005E6A9E" w:rsidP="005E6A9E">
      <w:pPr>
        <w:pStyle w:val="Style1"/>
      </w:pPr>
      <w:r>
        <w:t xml:space="preserve">                    }</w:t>
      </w:r>
    </w:p>
    <w:p w14:paraId="74857A83" w14:textId="77777777" w:rsidR="005E6A9E" w:rsidRDefault="005E6A9E" w:rsidP="005E6A9E">
      <w:pPr>
        <w:pStyle w:val="Style1"/>
      </w:pPr>
      <w:r>
        <w:t xml:space="preserve">                }</w:t>
      </w:r>
    </w:p>
    <w:p w14:paraId="3FB9EFBF" w14:textId="77777777" w:rsidR="005E6A9E" w:rsidRDefault="005E6A9E" w:rsidP="005E6A9E">
      <w:pPr>
        <w:pStyle w:val="Style1"/>
      </w:pPr>
      <w:r>
        <w:t xml:space="preserve">                ))</w:t>
      </w:r>
    </w:p>
    <w:p w14:paraId="5B2F4B7A" w14:textId="77777777" w:rsidR="005E6A9E" w:rsidRDefault="005E6A9E" w:rsidP="005E6A9E">
      <w:pPr>
        <w:pStyle w:val="Style1"/>
      </w:pPr>
      <w:r>
        <w:t xml:space="preserve">            }</w:t>
      </w:r>
    </w:p>
    <w:p w14:paraId="406F6009" w14:textId="77777777" w:rsidR="005E6A9E" w:rsidRDefault="005E6A9E" w:rsidP="005E6A9E">
      <w:pPr>
        <w:pStyle w:val="Style1"/>
      </w:pPr>
      <w:r>
        <w:t xml:space="preserve">            ))</w:t>
      </w:r>
    </w:p>
    <w:p w14:paraId="0BC41583" w14:textId="77777777" w:rsidR="005E6A9E" w:rsidRDefault="005E6A9E" w:rsidP="005E6A9E">
      <w:pPr>
        <w:pStyle w:val="Style1"/>
      </w:pPr>
      <w:r>
        <w:t xml:space="preserve">        }</w:t>
      </w:r>
    </w:p>
    <w:p w14:paraId="7C79E6B4" w14:textId="77777777" w:rsidR="005E6A9E" w:rsidRDefault="005E6A9E" w:rsidP="005E6A9E">
      <w:pPr>
        <w:pStyle w:val="Style1"/>
      </w:pPr>
      <w:r>
        <w:t xml:space="preserve">        function J(e, t) {</w:t>
      </w:r>
    </w:p>
    <w:p w14:paraId="6B94765B" w14:textId="77777777" w:rsidR="005E6A9E" w:rsidRDefault="005E6A9E" w:rsidP="005E6A9E">
      <w:pPr>
        <w:pStyle w:val="Style1"/>
      </w:pPr>
      <w:r>
        <w:t xml:space="preserve">            var n, a, i, o, c, s, l, f;</w:t>
      </w:r>
    </w:p>
    <w:p w14:paraId="398D81B6" w14:textId="77777777" w:rsidR="005E6A9E" w:rsidRDefault="005E6A9E" w:rsidP="005E6A9E">
      <w:pPr>
        <w:pStyle w:val="Style1"/>
      </w:pPr>
      <w:r>
        <w:t xml:space="preserve">            return Object(r.__awaiter)(this, void 0, void 0, (function() {</w:t>
      </w:r>
    </w:p>
    <w:p w14:paraId="04B5F851" w14:textId="77777777" w:rsidR="005E6A9E" w:rsidRDefault="005E6A9E" w:rsidP="005E6A9E">
      <w:pPr>
        <w:pStyle w:val="Style1"/>
      </w:pPr>
      <w:r>
        <w:t xml:space="preserve">                var p, v, O, g, y, I, _, j, k, P, T, D, x, S;</w:t>
      </w:r>
    </w:p>
    <w:p w14:paraId="5403DCB1" w14:textId="77777777" w:rsidR="005E6A9E" w:rsidRDefault="005E6A9E" w:rsidP="005E6A9E">
      <w:pPr>
        <w:pStyle w:val="Style1"/>
      </w:pPr>
      <w:r>
        <w:t xml:space="preserve">                return Object(r.__generator)(this, (function(r) {</w:t>
      </w:r>
    </w:p>
    <w:p w14:paraId="33366504" w14:textId="77777777" w:rsidR="005E6A9E" w:rsidRDefault="005E6A9E" w:rsidP="005E6A9E">
      <w:pPr>
        <w:pStyle w:val="Style1"/>
      </w:pPr>
      <w:r>
        <w:t xml:space="preserve">                    switch (r.label) {</w:t>
      </w:r>
    </w:p>
    <w:p w14:paraId="48CE27D0" w14:textId="77777777" w:rsidR="005E6A9E" w:rsidRDefault="005E6A9E" w:rsidP="005E6A9E">
      <w:pPr>
        <w:pStyle w:val="Style1"/>
      </w:pPr>
      <w:r>
        <w:t xml:space="preserve">                    case 0:</w:t>
      </w:r>
    </w:p>
    <w:p w14:paraId="27DA3CD7" w14:textId="77777777" w:rsidR="005E6A9E" w:rsidRDefault="005E6A9E" w:rsidP="005E6A9E">
      <w:pPr>
        <w:pStyle w:val="Style1"/>
      </w:pPr>
      <w:r>
        <w:t xml:space="preserve">                        return p = null !== (n = e.linkTarget) &amp;&amp; void 0 !== n ? n : Object(h.a)(e.event, e.inAppNavFileType, e.isPwaInUwp),</w:t>
      </w:r>
    </w:p>
    <w:p w14:paraId="7A5CDB9E" w14:textId="77777777" w:rsidR="005E6A9E" w:rsidRDefault="005E6A9E" w:rsidP="005E6A9E">
      <w:pPr>
        <w:pStyle w:val="Style1"/>
      </w:pPr>
      <w:r>
        <w:t xml:space="preserve">                        Object(d.a)({</w:t>
      </w:r>
    </w:p>
    <w:p w14:paraId="57624298" w14:textId="77777777" w:rsidR="005E6A9E" w:rsidRDefault="005E6A9E" w:rsidP="005E6A9E">
      <w:pPr>
        <w:pStyle w:val="Style1"/>
      </w:pPr>
      <w:r>
        <w:t xml:space="preserve">                            featureName: "LauncherService",</w:t>
      </w:r>
    </w:p>
    <w:p w14:paraId="6FA1A758" w14:textId="77777777" w:rsidR="005E6A9E" w:rsidRDefault="005E6A9E" w:rsidP="005E6A9E">
      <w:pPr>
        <w:pStyle w:val="Style1"/>
      </w:pPr>
      <w:r>
        <w:t xml:space="preserve">                            eventName: "launchDocument",</w:t>
      </w:r>
    </w:p>
    <w:p w14:paraId="279DCAEA" w14:textId="77777777" w:rsidR="005E6A9E" w:rsidRDefault="005E6A9E" w:rsidP="005E6A9E">
      <w:pPr>
        <w:pStyle w:val="Style1"/>
      </w:pPr>
      <w:r>
        <w:t xml:space="preserve">                            params: {</w:t>
      </w:r>
    </w:p>
    <w:p w14:paraId="6B7E34DE" w14:textId="77777777" w:rsidR="005E6A9E" w:rsidRDefault="005E6A9E" w:rsidP="005E6A9E">
      <w:pPr>
        <w:pStyle w:val="Style1"/>
      </w:pPr>
      <w:r>
        <w:t xml:space="preserve">                                debugInfo: "link target parameter for launcher service",</w:t>
      </w:r>
    </w:p>
    <w:p w14:paraId="63BF1BE3" w14:textId="77777777" w:rsidR="005E6A9E" w:rsidRDefault="005E6A9E" w:rsidP="005E6A9E">
      <w:pPr>
        <w:pStyle w:val="Style1"/>
      </w:pPr>
      <w:r>
        <w:t xml:space="preserve">                                inAppNavFileType: null !== (i = null === (a = e.inAppNavFileType) || void 0 === a ? void 0 : a.toString()) &amp;&amp; void 0 !== i ? i : "",</w:t>
      </w:r>
    </w:p>
    <w:p w14:paraId="359DBB64" w14:textId="77777777" w:rsidR="005E6A9E" w:rsidRDefault="005E6A9E" w:rsidP="005E6A9E">
      <w:pPr>
        <w:pStyle w:val="Style1"/>
      </w:pPr>
      <w:r>
        <w:t xml:space="preserve">                                isPwa: null !== (c = null === (o = e.isPwaInUwp) || void 0 === o ? void 0 : o.toString()) &amp;&amp; void 0 !== c ? c : "",</w:t>
      </w:r>
    </w:p>
    <w:p w14:paraId="7F2AC2B1" w14:textId="77777777" w:rsidR="005E6A9E" w:rsidRDefault="005E6A9E" w:rsidP="005E6A9E">
      <w:pPr>
        <w:pStyle w:val="Style1"/>
      </w:pPr>
      <w:r>
        <w:t xml:space="preserve">                                linkTarget: p,</w:t>
      </w:r>
    </w:p>
    <w:p w14:paraId="267BF890" w14:textId="77777777" w:rsidR="005E6A9E" w:rsidRDefault="005E6A9E" w:rsidP="005E6A9E">
      <w:pPr>
        <w:pStyle w:val="Style1"/>
      </w:pPr>
      <w:r>
        <w:t xml:space="preserve">                                linkTargetSource: e.linkTarget ? "contentLaunchParams" : "getContentTarget",</w:t>
      </w:r>
    </w:p>
    <w:p w14:paraId="7CFB7451" w14:textId="77777777" w:rsidR="005E6A9E" w:rsidRDefault="005E6A9E" w:rsidP="005E6A9E">
      <w:pPr>
        <w:pStyle w:val="Style1"/>
      </w:pPr>
      <w:r>
        <w:t xml:space="preserve">                                wdOriginType: null !== (l = null === (s = e.wdOriginType) || void 0 === s ? void 0 : s.toString()) &amp;&amp; void 0 !== l ? l : ""</w:t>
      </w:r>
    </w:p>
    <w:p w14:paraId="55AA369E" w14:textId="77777777" w:rsidR="005E6A9E" w:rsidRDefault="005E6A9E" w:rsidP="005E6A9E">
      <w:pPr>
        <w:pStyle w:val="Style1"/>
      </w:pPr>
      <w:r>
        <w:t xml:space="preserve">                            },</w:t>
      </w:r>
    </w:p>
    <w:p w14:paraId="7DFE3A83" w14:textId="77777777" w:rsidR="005E6A9E" w:rsidRDefault="005E6A9E" w:rsidP="005E6A9E">
      <w:pPr>
        <w:pStyle w:val="Style1"/>
      </w:pPr>
      <w:r>
        <w:t xml:space="preserve">                            area: "AppLauncher",</w:t>
      </w:r>
    </w:p>
    <w:p w14:paraId="1D17C21B" w14:textId="77777777" w:rsidR="005E6A9E" w:rsidRDefault="005E6A9E" w:rsidP="005E6A9E">
      <w:pPr>
        <w:pStyle w:val="Style1"/>
      </w:pPr>
      <w:r>
        <w:t xml:space="preserve">                            subArea: "Document"</w:t>
      </w:r>
    </w:p>
    <w:p w14:paraId="337E4BDE" w14:textId="77777777" w:rsidR="005E6A9E" w:rsidRDefault="005E6A9E" w:rsidP="005E6A9E">
      <w:pPr>
        <w:pStyle w:val="Style1"/>
      </w:pPr>
      <w:r>
        <w:t xml:space="preserve">                        }),</w:t>
      </w:r>
    </w:p>
    <w:p w14:paraId="0F31571F" w14:textId="77777777" w:rsidR="005E6A9E" w:rsidRDefault="005E6A9E" w:rsidP="005E6A9E">
      <w:pPr>
        <w:pStyle w:val="Style1"/>
      </w:pPr>
      <w:r>
        <w:t xml:space="preserve">                        [4, C(e)];</w:t>
      </w:r>
    </w:p>
    <w:p w14:paraId="72E80112" w14:textId="77777777" w:rsidR="005E6A9E" w:rsidRDefault="005E6A9E" w:rsidP="005E6A9E">
      <w:pPr>
        <w:pStyle w:val="Style1"/>
      </w:pPr>
      <w:r>
        <w:t xml:space="preserve">                    case 1:</w:t>
      </w:r>
    </w:p>
    <w:p w14:paraId="497E1450" w14:textId="77777777" w:rsidR="005E6A9E" w:rsidRDefault="005E6A9E" w:rsidP="005E6A9E">
      <w:pPr>
        <w:pStyle w:val="Style1"/>
      </w:pPr>
      <w:r>
        <w:t xml:space="preserve">                        return v = r.sent(),</w:t>
      </w:r>
    </w:p>
    <w:p w14:paraId="04DE15CF" w14:textId="77777777" w:rsidR="005E6A9E" w:rsidRDefault="005E6A9E" w:rsidP="005E6A9E">
      <w:pPr>
        <w:pStyle w:val="Style1"/>
      </w:pPr>
      <w:r>
        <w:t xml:space="preserve">                        t &amp;&amp; (v.clickId &amp;&amp; (t.clickParams.RequestId = v.clickId),</w:t>
      </w:r>
    </w:p>
    <w:p w14:paraId="56F76A62" w14:textId="77777777" w:rsidR="005E6A9E" w:rsidRDefault="005E6A9E" w:rsidP="005E6A9E">
      <w:pPr>
        <w:pStyle w:val="Style1"/>
      </w:pPr>
      <w:r>
        <w:t xml:space="preserve">                        t.dataSecurityLevel = e.document.isLocalFile ? u.a.Enhanced : u.a.Security,</w:t>
      </w:r>
    </w:p>
    <w:p w14:paraId="6CB916AD" w14:textId="77777777" w:rsidR="005E6A9E" w:rsidRDefault="005E6A9E" w:rsidP="005E6A9E">
      <w:pPr>
        <w:pStyle w:val="Style1"/>
      </w:pPr>
      <w:r>
        <w:t xml:space="preserve">                        "_blank" !== p &amp;&amp; Object(U.a)({</w:t>
      </w:r>
    </w:p>
    <w:p w14:paraId="13A7EC54" w14:textId="77777777" w:rsidR="005E6A9E" w:rsidRDefault="005E6A9E" w:rsidP="005E6A9E">
      <w:pPr>
        <w:pStyle w:val="Style1"/>
      </w:pPr>
      <w:r>
        <w:t xml:space="preserve">                            launchInstrumentationParams: t,</w:t>
      </w:r>
    </w:p>
    <w:p w14:paraId="2C220133" w14:textId="77777777" w:rsidR="005E6A9E" w:rsidRDefault="005E6A9E" w:rsidP="005E6A9E">
      <w:pPr>
        <w:pStyle w:val="Style1"/>
      </w:pPr>
      <w:r>
        <w:t xml:space="preserve">                            success: !0,</w:t>
      </w:r>
    </w:p>
    <w:p w14:paraId="2F94BB39" w14:textId="77777777" w:rsidR="005E6A9E" w:rsidRDefault="005E6A9E" w:rsidP="005E6A9E">
      <w:pPr>
        <w:pStyle w:val="Style1"/>
      </w:pPr>
      <w:r>
        <w:t xml:space="preserve">                            platform: "Web"</w:t>
      </w:r>
    </w:p>
    <w:p w14:paraId="77DF4E4C" w14:textId="77777777" w:rsidR="005E6A9E" w:rsidRDefault="005E6A9E" w:rsidP="005E6A9E">
      <w:pPr>
        <w:pStyle w:val="Style1"/>
      </w:pPr>
      <w:r>
        <w:t xml:space="preserve">                        })),</w:t>
      </w:r>
    </w:p>
    <w:p w14:paraId="4CCBBC95" w14:textId="77777777" w:rsidR="005E6A9E" w:rsidRDefault="005E6A9E" w:rsidP="005E6A9E">
      <w:pPr>
        <w:pStyle w:val="Style1"/>
      </w:pPr>
      <w:r>
        <w:t xml:space="preserve">                        O = v.context,</w:t>
      </w:r>
    </w:p>
    <w:p w14:paraId="3F0E8D73" w14:textId="77777777" w:rsidR="005E6A9E" w:rsidRDefault="005E6A9E" w:rsidP="005E6A9E">
      <w:pPr>
        <w:pStyle w:val="Style1"/>
      </w:pPr>
      <w:r>
        <w:t xml:space="preserve">                        y = e.useDeeplinkUrl,</w:t>
      </w:r>
    </w:p>
    <w:p w14:paraId="2C554F24" w14:textId="77777777" w:rsidR="005E6A9E" w:rsidRDefault="005E6A9E" w:rsidP="005E6A9E">
      <w:pPr>
        <w:pStyle w:val="Style1"/>
      </w:pPr>
      <w:r>
        <w:t xml:space="preserve">                        I = e.wdOriginType,</w:t>
      </w:r>
    </w:p>
    <w:p w14:paraId="5FC9F42A" w14:textId="77777777" w:rsidR="005E6A9E" w:rsidRDefault="005E6A9E" w:rsidP="005E6A9E">
      <w:pPr>
        <w:pStyle w:val="Style1"/>
      </w:pPr>
      <w:r>
        <w:t xml:space="preserve">                        [4, w(g = e.document, v.context, v.capabilities, e.event)];</w:t>
      </w:r>
    </w:p>
    <w:p w14:paraId="61A8D229" w14:textId="77777777" w:rsidR="005E6A9E" w:rsidRDefault="005E6A9E" w:rsidP="005E6A9E">
      <w:pPr>
        <w:pStyle w:val="Style1"/>
      </w:pPr>
      <w:r>
        <w:t xml:space="preserve">                    case 2:</w:t>
      </w:r>
    </w:p>
    <w:p w14:paraId="2493661C" w14:textId="77777777" w:rsidR="005E6A9E" w:rsidRDefault="005E6A9E" w:rsidP="005E6A9E">
      <w:pPr>
        <w:pStyle w:val="Style1"/>
      </w:pPr>
      <w:r>
        <w:t xml:space="preserve">                        return (_ = r.sent()).fluidHostFile &amp;&amp; t &amp;&amp; e &amp;&amp; "_blank" == e.linkTarget ? [4, Q(g, O, t, _.fluidHostFile)] : [3, 4];</w:t>
      </w:r>
    </w:p>
    <w:p w14:paraId="45C0F346" w14:textId="77777777" w:rsidR="005E6A9E" w:rsidRDefault="005E6A9E" w:rsidP="005E6A9E">
      <w:pPr>
        <w:pStyle w:val="Style1"/>
      </w:pPr>
      <w:r>
        <w:t xml:space="preserve">                    case 3:</w:t>
      </w:r>
    </w:p>
    <w:p w14:paraId="164199A0" w14:textId="77777777" w:rsidR="005E6A9E" w:rsidRDefault="005E6A9E" w:rsidP="005E6A9E">
      <w:pPr>
        <w:pStyle w:val="Style1"/>
      </w:pPr>
      <w:r>
        <w:t xml:space="preserve">                        return j = r.sent(),</w:t>
      </w:r>
    </w:p>
    <w:p w14:paraId="6DAF56C1" w14:textId="77777777" w:rsidR="005E6A9E" w:rsidRDefault="005E6A9E" w:rsidP="005E6A9E">
      <w:pPr>
        <w:pStyle w:val="Style1"/>
      </w:pPr>
      <w:r>
        <w:t xml:space="preserve">                        Object(U.a)({</w:t>
      </w:r>
    </w:p>
    <w:p w14:paraId="7AA01CD3" w14:textId="77777777" w:rsidR="005E6A9E" w:rsidRDefault="005E6A9E" w:rsidP="005E6A9E">
      <w:pPr>
        <w:pStyle w:val="Style1"/>
      </w:pPr>
      <w:r>
        <w:t xml:space="preserve">                            launchInstrumentationParams: t,</w:t>
      </w:r>
    </w:p>
    <w:p w14:paraId="6B7ECE73" w14:textId="77777777" w:rsidR="005E6A9E" w:rsidRDefault="005E6A9E" w:rsidP="005E6A9E">
      <w:pPr>
        <w:pStyle w:val="Style1"/>
      </w:pPr>
      <w:r>
        <w:t xml:space="preserve">                            success: j.success,</w:t>
      </w:r>
    </w:p>
    <w:p w14:paraId="7AC2FF18" w14:textId="77777777" w:rsidR="005E6A9E" w:rsidRDefault="005E6A9E" w:rsidP="005E6A9E">
      <w:pPr>
        <w:pStyle w:val="Style1"/>
      </w:pPr>
      <w:r>
        <w:t xml:space="preserve">                            platform: "Web"</w:t>
      </w:r>
    </w:p>
    <w:p w14:paraId="25C13C86" w14:textId="77777777" w:rsidR="005E6A9E" w:rsidRDefault="005E6A9E" w:rsidP="005E6A9E">
      <w:pPr>
        <w:pStyle w:val="Style1"/>
      </w:pPr>
      <w:r>
        <w:t xml:space="preserve">                        }),</w:t>
      </w:r>
    </w:p>
    <w:p w14:paraId="013B9D73" w14:textId="77777777" w:rsidR="005E6A9E" w:rsidRDefault="005E6A9E" w:rsidP="005E6A9E">
      <w:pPr>
        <w:pStyle w:val="Style1"/>
      </w:pPr>
      <w:r>
        <w:t xml:space="preserve">                        j.result = "NewTab",</w:t>
      </w:r>
    </w:p>
    <w:p w14:paraId="6714042A" w14:textId="77777777" w:rsidR="005E6A9E" w:rsidRDefault="005E6A9E" w:rsidP="005E6A9E">
      <w:pPr>
        <w:pStyle w:val="Style1"/>
      </w:pPr>
      <w:r>
        <w:t xml:space="preserve">                        [2, j];</w:t>
      </w:r>
    </w:p>
    <w:p w14:paraId="05F0B2BA" w14:textId="77777777" w:rsidR="005E6A9E" w:rsidRDefault="005E6A9E" w:rsidP="005E6A9E">
      <w:pPr>
        <w:pStyle w:val="Style1"/>
      </w:pPr>
      <w:r>
        <w:t xml:space="preserve">                    case 4:</w:t>
      </w:r>
    </w:p>
    <w:p w14:paraId="7E0544FC" w14:textId="77777777" w:rsidR="005E6A9E" w:rsidRDefault="005E6A9E" w:rsidP="005E6A9E">
      <w:pPr>
        <w:pStyle w:val="Style1"/>
      </w:pPr>
      <w:r>
        <w:t xml:space="preserve">                        return [4, X(e, _, v, t)];</w:t>
      </w:r>
    </w:p>
    <w:p w14:paraId="2B347953" w14:textId="77777777" w:rsidR="005E6A9E" w:rsidRDefault="005E6A9E" w:rsidP="005E6A9E">
      <w:pPr>
        <w:pStyle w:val="Style1"/>
      </w:pPr>
      <w:r>
        <w:t xml:space="preserve">                    case 5:</w:t>
      </w:r>
    </w:p>
    <w:p w14:paraId="171F2FB5" w14:textId="77777777" w:rsidR="005E6A9E" w:rsidRDefault="005E6A9E" w:rsidP="005E6A9E">
      <w:pPr>
        <w:pStyle w:val="Style1"/>
      </w:pPr>
      <w:r>
        <w:t xml:space="preserve">                        return (null == (k = r.sent()) ? void 0 : k.success) ? [2, k] : [3, 6];</w:t>
      </w:r>
    </w:p>
    <w:p w14:paraId="22760254" w14:textId="77777777" w:rsidR="005E6A9E" w:rsidRDefault="005E6A9E" w:rsidP="005E6A9E">
      <w:pPr>
        <w:pStyle w:val="Style1"/>
      </w:pPr>
      <w:r>
        <w:t xml:space="preserve">                    case 6:</w:t>
      </w:r>
    </w:p>
    <w:p w14:paraId="2444269C" w14:textId="77777777" w:rsidR="005E6A9E" w:rsidRDefault="005E6A9E" w:rsidP="005E6A9E">
      <w:pPr>
        <w:pStyle w:val="Style1"/>
      </w:pPr>
      <w:r>
        <w:t xml:space="preserve">                        return _.fluidHostFile ? [4, Object(b.a)()] : [3, 8];</w:t>
      </w:r>
    </w:p>
    <w:p w14:paraId="6589FD32" w14:textId="77777777" w:rsidR="005E6A9E" w:rsidRDefault="005E6A9E" w:rsidP="005E6A9E">
      <w:pPr>
        <w:pStyle w:val="Style1"/>
      </w:pPr>
      <w:r>
        <w:t xml:space="preserve">                    case 7:</w:t>
      </w:r>
    </w:p>
    <w:p w14:paraId="79C34EC9" w14:textId="77777777" w:rsidR="005E6A9E" w:rsidRDefault="005E6A9E" w:rsidP="005E6A9E">
      <w:pPr>
        <w:pStyle w:val="Style1"/>
      </w:pPr>
      <w:r>
        <w:t xml:space="preserve">                        return T = r.sent(),</w:t>
      </w:r>
    </w:p>
    <w:p w14:paraId="54B27D3D" w14:textId="77777777" w:rsidR="005E6A9E" w:rsidRDefault="005E6A9E" w:rsidP="005E6A9E">
      <w:pPr>
        <w:pStyle w:val="Style1"/>
      </w:pPr>
      <w:r>
        <w:t xml:space="preserve">                        [3, 9];</w:t>
      </w:r>
    </w:p>
    <w:p w14:paraId="5E7B6FB0" w14:textId="77777777" w:rsidR="005E6A9E" w:rsidRDefault="005E6A9E" w:rsidP="005E6A9E">
      <w:pPr>
        <w:pStyle w:val="Style1"/>
      </w:pPr>
      <w:r>
        <w:t xml:space="preserve">                    case 8:</w:t>
      </w:r>
    </w:p>
    <w:p w14:paraId="4078ADAC" w14:textId="77777777" w:rsidR="005E6A9E" w:rsidRDefault="005E6A9E" w:rsidP="005E6A9E">
      <w:pPr>
        <w:pStyle w:val="Style1"/>
      </w:pPr>
      <w:r>
        <w:t xml:space="preserve">                        T = void 0,</w:t>
      </w:r>
    </w:p>
    <w:p w14:paraId="70AB6730" w14:textId="77777777" w:rsidR="005E6A9E" w:rsidRDefault="005E6A9E" w:rsidP="005E6A9E">
      <w:pPr>
        <w:pStyle w:val="Style1"/>
      </w:pPr>
      <w:r>
        <w:t xml:space="preserve">                        r.label = 9;</w:t>
      </w:r>
    </w:p>
    <w:p w14:paraId="7AA2961E" w14:textId="77777777" w:rsidR="005E6A9E" w:rsidRDefault="005E6A9E" w:rsidP="005E6A9E">
      <w:pPr>
        <w:pStyle w:val="Style1"/>
      </w:pPr>
      <w:r>
        <w:t xml:space="preserve">                    case 9:</w:t>
      </w:r>
    </w:p>
    <w:p w14:paraId="4A65FC80" w14:textId="77777777" w:rsidR="005E6A9E" w:rsidRDefault="005E6A9E" w:rsidP="005E6A9E">
      <w:pPr>
        <w:pStyle w:val="Style1"/>
      </w:pPr>
      <w:r>
        <w:t xml:space="preserve">                        return P = T,</w:t>
      </w:r>
    </w:p>
    <w:p w14:paraId="4594A13A" w14:textId="77777777" w:rsidR="005E6A9E" w:rsidRDefault="005E6A9E" w:rsidP="005E6A9E">
      <w:pPr>
        <w:pStyle w:val="Style1"/>
      </w:pPr>
      <w:r>
        <w:t xml:space="preserve">                        D = _.fluidHostFile &amp;&amp; !(null === (f = null == P ? void 0 : P.result.fluidConfigGates) || void 0 === f ? void 0 : f.fluidConfigOpenExternallyEnabled),</w:t>
      </w:r>
    </w:p>
    <w:p w14:paraId="71FA0908" w14:textId="77777777" w:rsidR="005E6A9E" w:rsidRDefault="005E6A9E" w:rsidP="005E6A9E">
      <w:pPr>
        <w:pStyle w:val="Style1"/>
      </w:pPr>
      <w:r>
        <w:t xml:space="preserve">                        (_.shouldHandleWacContent || D) &amp;&amp; O.router.openHostedDocument ? (x = Date.now(),</w:t>
      </w:r>
    </w:p>
    <w:p w14:paraId="20396561" w14:textId="77777777" w:rsidR="005E6A9E" w:rsidRDefault="005E6A9E" w:rsidP="005E6A9E">
      <w:pPr>
        <w:pStyle w:val="Style1"/>
      </w:pPr>
      <w:r>
        <w:t xml:space="preserve">                        [4, O.router.openHostedDocument(g, x, Object(m.a)(O.workload, O.router.getCurrentRoute(), I), _.fluidHostFile, "DocumentClick", y &amp;&amp; g.navId ? {</w:t>
      </w:r>
    </w:p>
    <w:p w14:paraId="54F2FC40" w14:textId="77777777" w:rsidR="005E6A9E" w:rsidRDefault="005E6A9E" w:rsidP="005E6A9E">
      <w:pPr>
        <w:pStyle w:val="Style1"/>
      </w:pPr>
      <w:r>
        <w:t xml:space="preserve">                            actnavid: g.navId</w:t>
      </w:r>
    </w:p>
    <w:p w14:paraId="08C3FE11" w14:textId="77777777" w:rsidR="005E6A9E" w:rsidRDefault="005E6A9E" w:rsidP="005E6A9E">
      <w:pPr>
        <w:pStyle w:val="Style1"/>
      </w:pPr>
      <w:r>
        <w:t xml:space="preserve">                        } : {})]) : [3, 11];</w:t>
      </w:r>
    </w:p>
    <w:p w14:paraId="61F68B58" w14:textId="77777777" w:rsidR="005E6A9E" w:rsidRDefault="005E6A9E" w:rsidP="005E6A9E">
      <w:pPr>
        <w:pStyle w:val="Style1"/>
      </w:pPr>
      <w:r>
        <w:t xml:space="preserve">                    case 10:</w:t>
      </w:r>
    </w:p>
    <w:p w14:paraId="4A4C9F83" w14:textId="77777777" w:rsidR="005E6A9E" w:rsidRDefault="005E6A9E" w:rsidP="005E6A9E">
      <w:pPr>
        <w:pStyle w:val="Style1"/>
      </w:pPr>
      <w:r>
        <w:t xml:space="preserve">                        return S = r.sent(),</w:t>
      </w:r>
    </w:p>
    <w:p w14:paraId="789037AF" w14:textId="77777777" w:rsidR="005E6A9E" w:rsidRDefault="005E6A9E" w:rsidP="005E6A9E">
      <w:pPr>
        <w:pStyle w:val="Style1"/>
      </w:pPr>
      <w:r>
        <w:t xml:space="preserve">                        Object(U.a)({</w:t>
      </w:r>
    </w:p>
    <w:p w14:paraId="4FB51F45" w14:textId="77777777" w:rsidR="005E6A9E" w:rsidRDefault="005E6A9E" w:rsidP="005E6A9E">
      <w:pPr>
        <w:pStyle w:val="Style1"/>
      </w:pPr>
      <w:r>
        <w:t xml:space="preserve">                            launchInstrumentationParams: t,</w:t>
      </w:r>
    </w:p>
    <w:p w14:paraId="727D8D14" w14:textId="77777777" w:rsidR="005E6A9E" w:rsidRDefault="005E6A9E" w:rsidP="005E6A9E">
      <w:pPr>
        <w:pStyle w:val="Style1"/>
      </w:pPr>
      <w:r>
        <w:t xml:space="preserve">                            success: S,</w:t>
      </w:r>
    </w:p>
    <w:p w14:paraId="559A3180" w14:textId="77777777" w:rsidR="005E6A9E" w:rsidRDefault="005E6A9E" w:rsidP="005E6A9E">
      <w:pPr>
        <w:pStyle w:val="Style1"/>
      </w:pPr>
      <w:r>
        <w:t xml:space="preserve">                            platform: "Web",</w:t>
      </w:r>
    </w:p>
    <w:p w14:paraId="1769D172" w14:textId="77777777" w:rsidR="005E6A9E" w:rsidRDefault="005E6A9E" w:rsidP="005E6A9E">
      <w:pPr>
        <w:pStyle w:val="Style1"/>
      </w:pPr>
      <w:r>
        <w:t xml:space="preserve">                            uiHost: !0</w:t>
      </w:r>
    </w:p>
    <w:p w14:paraId="5194C300" w14:textId="77777777" w:rsidR="005E6A9E" w:rsidRDefault="005E6A9E" w:rsidP="005E6A9E">
      <w:pPr>
        <w:pStyle w:val="Style1"/>
      </w:pPr>
      <w:r>
        <w:t xml:space="preserve">                        }),</w:t>
      </w:r>
    </w:p>
    <w:p w14:paraId="5309C6DE" w14:textId="77777777" w:rsidR="005E6A9E" w:rsidRDefault="005E6A9E" w:rsidP="005E6A9E">
      <w:pPr>
        <w:pStyle w:val="Style1"/>
      </w:pPr>
      <w:r>
        <w:t xml:space="preserve">                        [2, {</w:t>
      </w:r>
    </w:p>
    <w:p w14:paraId="391F13C2" w14:textId="77777777" w:rsidR="005E6A9E" w:rsidRDefault="005E6A9E" w:rsidP="005E6A9E">
      <w:pPr>
        <w:pStyle w:val="Style1"/>
      </w:pPr>
      <w:r>
        <w:t xml:space="preserve">                            success: S,</w:t>
      </w:r>
    </w:p>
    <w:p w14:paraId="7845BC89" w14:textId="77777777" w:rsidR="005E6A9E" w:rsidRDefault="005E6A9E" w:rsidP="005E6A9E">
      <w:pPr>
        <w:pStyle w:val="Style1"/>
      </w:pPr>
      <w:r>
        <w:t xml:space="preserve">                            result: "Inline",</w:t>
      </w:r>
    </w:p>
    <w:p w14:paraId="265EC36A" w14:textId="77777777" w:rsidR="005E6A9E" w:rsidRDefault="005E6A9E" w:rsidP="005E6A9E">
      <w:pPr>
        <w:pStyle w:val="Style1"/>
      </w:pPr>
      <w:r>
        <w:t xml:space="preserve">                            message: "launchDocument:openHostedDocument"</w:t>
      </w:r>
    </w:p>
    <w:p w14:paraId="1C7B85DD" w14:textId="77777777" w:rsidR="005E6A9E" w:rsidRDefault="005E6A9E" w:rsidP="005E6A9E">
      <w:pPr>
        <w:pStyle w:val="Style1"/>
      </w:pPr>
      <w:r>
        <w:t xml:space="preserve">                        }];</w:t>
      </w:r>
    </w:p>
    <w:p w14:paraId="49CB2648" w14:textId="77777777" w:rsidR="005E6A9E" w:rsidRDefault="005E6A9E" w:rsidP="005E6A9E">
      <w:pPr>
        <w:pStyle w:val="Style1"/>
      </w:pPr>
      <w:r>
        <w:t xml:space="preserve">                    case 11:</w:t>
      </w:r>
    </w:p>
    <w:p w14:paraId="11887E70" w14:textId="77777777" w:rsidR="005E6A9E" w:rsidRDefault="005E6A9E" w:rsidP="005E6A9E">
      <w:pPr>
        <w:pStyle w:val="Style1"/>
      </w:pPr>
      <w:r>
        <w:t xml:space="preserve">                        return v.webUrl ? [4, G("OpenDocument", v.webUrl, t, p, e.targetTab)] : [3, 13];</w:t>
      </w:r>
    </w:p>
    <w:p w14:paraId="3C673FD7" w14:textId="77777777" w:rsidR="005E6A9E" w:rsidRDefault="005E6A9E" w:rsidP="005E6A9E">
      <w:pPr>
        <w:pStyle w:val="Style1"/>
      </w:pPr>
      <w:r>
        <w:t xml:space="preserve">                    case 12:</w:t>
      </w:r>
    </w:p>
    <w:p w14:paraId="6008FAF0" w14:textId="77777777" w:rsidR="005E6A9E" w:rsidRDefault="005E6A9E" w:rsidP="005E6A9E">
      <w:pPr>
        <w:pStyle w:val="Style1"/>
      </w:pPr>
      <w:r>
        <w:t xml:space="preserve">                        return [2, r.sent()];</w:t>
      </w:r>
    </w:p>
    <w:p w14:paraId="538FAF3D" w14:textId="77777777" w:rsidR="005E6A9E" w:rsidRDefault="005E6A9E" w:rsidP="005E6A9E">
      <w:pPr>
        <w:pStyle w:val="Style1"/>
      </w:pPr>
      <w:r>
        <w:t xml:space="preserve">                    case 13:</w:t>
      </w:r>
    </w:p>
    <w:p w14:paraId="4A42A022" w14:textId="77777777" w:rsidR="005E6A9E" w:rsidRDefault="005E6A9E" w:rsidP="005E6A9E">
      <w:pPr>
        <w:pStyle w:val="Style1"/>
      </w:pPr>
      <w:r>
        <w:t xml:space="preserve">                        return [2, {</w:t>
      </w:r>
    </w:p>
    <w:p w14:paraId="7906248B" w14:textId="77777777" w:rsidR="005E6A9E" w:rsidRDefault="005E6A9E" w:rsidP="005E6A9E">
      <w:pPr>
        <w:pStyle w:val="Style1"/>
      </w:pPr>
      <w:r>
        <w:t xml:space="preserve">                            success: !1,</w:t>
      </w:r>
    </w:p>
    <w:p w14:paraId="7BB4F3C9" w14:textId="77777777" w:rsidR="005E6A9E" w:rsidRDefault="005E6A9E" w:rsidP="005E6A9E">
      <w:pPr>
        <w:pStyle w:val="Style1"/>
      </w:pPr>
      <w:r>
        <w:t xml:space="preserve">                            message: "launchDocument:fallThrough"</w:t>
      </w:r>
    </w:p>
    <w:p w14:paraId="67F959A2" w14:textId="77777777" w:rsidR="005E6A9E" w:rsidRDefault="005E6A9E" w:rsidP="005E6A9E">
      <w:pPr>
        <w:pStyle w:val="Style1"/>
      </w:pPr>
      <w:r>
        <w:t xml:space="preserve">                        }]</w:t>
      </w:r>
    </w:p>
    <w:p w14:paraId="63F0802E" w14:textId="77777777" w:rsidR="005E6A9E" w:rsidRDefault="005E6A9E" w:rsidP="005E6A9E">
      <w:pPr>
        <w:pStyle w:val="Style1"/>
      </w:pPr>
      <w:r>
        <w:t xml:space="preserve">                    }</w:t>
      </w:r>
    </w:p>
    <w:p w14:paraId="1C7246DF" w14:textId="77777777" w:rsidR="005E6A9E" w:rsidRDefault="005E6A9E" w:rsidP="005E6A9E">
      <w:pPr>
        <w:pStyle w:val="Style1"/>
      </w:pPr>
      <w:r>
        <w:t xml:space="preserve">                }</w:t>
      </w:r>
    </w:p>
    <w:p w14:paraId="67158A8A" w14:textId="77777777" w:rsidR="005E6A9E" w:rsidRDefault="005E6A9E" w:rsidP="005E6A9E">
      <w:pPr>
        <w:pStyle w:val="Style1"/>
      </w:pPr>
      <w:r>
        <w:t xml:space="preserve">                ))</w:t>
      </w:r>
    </w:p>
    <w:p w14:paraId="4070AC72" w14:textId="77777777" w:rsidR="005E6A9E" w:rsidRDefault="005E6A9E" w:rsidP="005E6A9E">
      <w:pPr>
        <w:pStyle w:val="Style1"/>
      </w:pPr>
      <w:r>
        <w:t xml:space="preserve">            }</w:t>
      </w:r>
    </w:p>
    <w:p w14:paraId="3D9462DD" w14:textId="77777777" w:rsidR="005E6A9E" w:rsidRDefault="005E6A9E" w:rsidP="005E6A9E">
      <w:pPr>
        <w:pStyle w:val="Style1"/>
      </w:pPr>
      <w:r>
        <w:t xml:space="preserve">            ))</w:t>
      </w:r>
    </w:p>
    <w:p w14:paraId="00A17CC6" w14:textId="77777777" w:rsidR="005E6A9E" w:rsidRDefault="005E6A9E" w:rsidP="005E6A9E">
      <w:pPr>
        <w:pStyle w:val="Style1"/>
      </w:pPr>
      <w:r>
        <w:t xml:space="preserve">        }</w:t>
      </w:r>
    </w:p>
    <w:p w14:paraId="4E3C6C27" w14:textId="77777777" w:rsidR="005E6A9E" w:rsidRDefault="005E6A9E" w:rsidP="005E6A9E">
      <w:pPr>
        <w:pStyle w:val="Style1"/>
      </w:pPr>
      <w:r>
        <w:t xml:space="preserve">        var K, Y = n("uZ+0");</w:t>
      </w:r>
    </w:p>
    <w:p w14:paraId="7F0E0528" w14:textId="77777777" w:rsidR="005E6A9E" w:rsidRDefault="005E6A9E" w:rsidP="005E6A9E">
      <w:pPr>
        <w:pStyle w:val="Style1"/>
      </w:pPr>
      <w:r>
        <w:t xml:space="preserve">        function q(e) {</w:t>
      </w:r>
    </w:p>
    <w:p w14:paraId="57E8D7E6" w14:textId="77777777" w:rsidR="005E6A9E" w:rsidRDefault="005E6A9E" w:rsidP="005E6A9E">
      <w:pPr>
        <w:pStyle w:val="Style1"/>
      </w:pPr>
      <w:r>
        <w:t xml:space="preserve">            return Object(r.__awaiter)(this, void 0, void 0, (function() {</w:t>
      </w:r>
    </w:p>
    <w:p w14:paraId="1AAF82E0" w14:textId="77777777" w:rsidR="005E6A9E" w:rsidRDefault="005E6A9E" w:rsidP="005E6A9E">
      <w:pPr>
        <w:pStyle w:val="Style1"/>
      </w:pPr>
      <w:r>
        <w:t xml:space="preserve">                return Object(r.__generator)(this, (function(t) {</w:t>
      </w:r>
    </w:p>
    <w:p w14:paraId="5A3C8990" w14:textId="77777777" w:rsidR="005E6A9E" w:rsidRDefault="005E6A9E" w:rsidP="005E6A9E">
      <w:pPr>
        <w:pStyle w:val="Style1"/>
      </w:pPr>
      <w:r>
        <w:t xml:space="preserve">                    switch (t.label) {</w:t>
      </w:r>
    </w:p>
    <w:p w14:paraId="5F76505F" w14:textId="77777777" w:rsidR="005E6A9E" w:rsidRDefault="005E6A9E" w:rsidP="005E6A9E">
      <w:pPr>
        <w:pStyle w:val="Style1"/>
      </w:pPr>
      <w:r>
        <w:t xml:space="preserve">                    case 0:</w:t>
      </w:r>
    </w:p>
    <w:p w14:paraId="58F63E67" w14:textId="77777777" w:rsidR="005E6A9E" w:rsidRDefault="005E6A9E" w:rsidP="005E6A9E">
      <w:pPr>
        <w:pStyle w:val="Style1"/>
      </w:pPr>
      <w:r>
        <w:t xml:space="preserve">                        return e !== N.a.Embed ? [3, 2] : [4, n.e(673).then(n.bind(null, "YcLN")).then((function(e) {</w:t>
      </w:r>
    </w:p>
    <w:p w14:paraId="79C4D2DA" w14:textId="77777777" w:rsidR="005E6A9E" w:rsidRDefault="005E6A9E" w:rsidP="005E6A9E">
      <w:pPr>
        <w:pStyle w:val="Style1"/>
      </w:pPr>
      <w:r>
        <w:t xml:space="preserve">                            return {</w:t>
      </w:r>
    </w:p>
    <w:p w14:paraId="0ED9E272" w14:textId="77777777" w:rsidR="005E6A9E" w:rsidRDefault="005E6A9E" w:rsidP="005E6A9E">
      <w:pPr>
        <w:pStyle w:val="Style1"/>
      </w:pPr>
      <w:r>
        <w:t xml:space="preserve">                                getContentLaunchPreference: e.getContentLaunchPreference</w:t>
      </w:r>
    </w:p>
    <w:p w14:paraId="57D0DC98" w14:textId="77777777" w:rsidR="005E6A9E" w:rsidRDefault="005E6A9E" w:rsidP="005E6A9E">
      <w:pPr>
        <w:pStyle w:val="Style1"/>
      </w:pPr>
      <w:r>
        <w:t xml:space="preserve">                            }</w:t>
      </w:r>
    </w:p>
    <w:p w14:paraId="02ABA15E" w14:textId="77777777" w:rsidR="005E6A9E" w:rsidRDefault="005E6A9E" w:rsidP="005E6A9E">
      <w:pPr>
        <w:pStyle w:val="Style1"/>
      </w:pPr>
      <w:r>
        <w:t xml:space="preserve">                        }</w:t>
      </w:r>
    </w:p>
    <w:p w14:paraId="0D5A4714" w14:textId="77777777" w:rsidR="005E6A9E" w:rsidRDefault="005E6A9E" w:rsidP="005E6A9E">
      <w:pPr>
        <w:pStyle w:val="Style1"/>
      </w:pPr>
      <w:r>
        <w:t xml:space="preserve">                        ))];</w:t>
      </w:r>
    </w:p>
    <w:p w14:paraId="5B657906" w14:textId="77777777" w:rsidR="005E6A9E" w:rsidRDefault="005E6A9E" w:rsidP="005E6A9E">
      <w:pPr>
        <w:pStyle w:val="Style1"/>
      </w:pPr>
      <w:r>
        <w:t xml:space="preserve">                    case 1:</w:t>
      </w:r>
    </w:p>
    <w:p w14:paraId="5EE0B2D8" w14:textId="77777777" w:rsidR="005E6A9E" w:rsidRDefault="005E6A9E" w:rsidP="005E6A9E">
      <w:pPr>
        <w:pStyle w:val="Style1"/>
      </w:pPr>
      <w:r>
        <w:t xml:space="preserve">                        K = t.sent(),</w:t>
      </w:r>
    </w:p>
    <w:p w14:paraId="6D39F63C" w14:textId="77777777" w:rsidR="005E6A9E" w:rsidRDefault="005E6A9E" w:rsidP="005E6A9E">
      <w:pPr>
        <w:pStyle w:val="Style1"/>
      </w:pPr>
      <w:r>
        <w:t xml:space="preserve">                        t.label = 2;</w:t>
      </w:r>
    </w:p>
    <w:p w14:paraId="63A85FF8" w14:textId="77777777" w:rsidR="005E6A9E" w:rsidRDefault="005E6A9E" w:rsidP="005E6A9E">
      <w:pPr>
        <w:pStyle w:val="Style1"/>
      </w:pPr>
      <w:r>
        <w:t xml:space="preserve">                    case 2:</w:t>
      </w:r>
    </w:p>
    <w:p w14:paraId="4D7696D1" w14:textId="77777777" w:rsidR="005E6A9E" w:rsidRDefault="005E6A9E" w:rsidP="005E6A9E">
      <w:pPr>
        <w:pStyle w:val="Style1"/>
      </w:pPr>
      <w:r>
        <w:t xml:space="preserve">                        return [2, K]</w:t>
      </w:r>
    </w:p>
    <w:p w14:paraId="5984B514" w14:textId="77777777" w:rsidR="005E6A9E" w:rsidRDefault="005E6A9E" w:rsidP="005E6A9E">
      <w:pPr>
        <w:pStyle w:val="Style1"/>
      </w:pPr>
      <w:r>
        <w:t xml:space="preserve">                    }</w:t>
      </w:r>
    </w:p>
    <w:p w14:paraId="5323A259" w14:textId="77777777" w:rsidR="005E6A9E" w:rsidRDefault="005E6A9E" w:rsidP="005E6A9E">
      <w:pPr>
        <w:pStyle w:val="Style1"/>
      </w:pPr>
      <w:r>
        <w:t xml:space="preserve">                }</w:t>
      </w:r>
    </w:p>
    <w:p w14:paraId="19180142" w14:textId="77777777" w:rsidR="005E6A9E" w:rsidRDefault="005E6A9E" w:rsidP="005E6A9E">
      <w:pPr>
        <w:pStyle w:val="Style1"/>
      </w:pPr>
      <w:r>
        <w:t xml:space="preserve">                ))</w:t>
      </w:r>
    </w:p>
    <w:p w14:paraId="48F4FB0C" w14:textId="77777777" w:rsidR="005E6A9E" w:rsidRDefault="005E6A9E" w:rsidP="005E6A9E">
      <w:pPr>
        <w:pStyle w:val="Style1"/>
      </w:pPr>
      <w:r>
        <w:t xml:space="preserve">            }</w:t>
      </w:r>
    </w:p>
    <w:p w14:paraId="794FCC6E" w14:textId="77777777" w:rsidR="005E6A9E" w:rsidRDefault="005E6A9E" w:rsidP="005E6A9E">
      <w:pPr>
        <w:pStyle w:val="Style1"/>
      </w:pPr>
      <w:r>
        <w:t xml:space="preserve">            ))</w:t>
      </w:r>
    </w:p>
    <w:p w14:paraId="05628656" w14:textId="77777777" w:rsidR="005E6A9E" w:rsidRDefault="005E6A9E" w:rsidP="005E6A9E">
      <w:pPr>
        <w:pStyle w:val="Style1"/>
      </w:pPr>
      <w:r>
        <w:t xml:space="preserve">        }</w:t>
      </w:r>
    </w:p>
    <w:p w14:paraId="2FC833C9" w14:textId="77777777" w:rsidR="005E6A9E" w:rsidRDefault="005E6A9E" w:rsidP="005E6A9E">
      <w:pPr>
        <w:pStyle w:val="Style1"/>
      </w:pPr>
      <w:r>
        <w:t xml:space="preserve">        var z = n("C2Jl");</w:t>
      </w:r>
    </w:p>
    <w:p w14:paraId="2E7775BF" w14:textId="77777777" w:rsidR="005E6A9E" w:rsidRDefault="005E6A9E" w:rsidP="005E6A9E">
      <w:pPr>
        <w:pStyle w:val="Style1"/>
      </w:pPr>
      <w:r>
        <w:t xml:space="preserve">        function Z(e, t) {</w:t>
      </w:r>
    </w:p>
    <w:p w14:paraId="37ECDE0E" w14:textId="77777777" w:rsidR="005E6A9E" w:rsidRDefault="005E6A9E" w:rsidP="005E6A9E">
      <w:pPr>
        <w:pStyle w:val="Style1"/>
      </w:pPr>
      <w:r>
        <w:t xml:space="preserve">            return Object(r.__awaiter)(this, void 0, void 0, (function() {</w:t>
      </w:r>
    </w:p>
    <w:p w14:paraId="150F855F" w14:textId="77777777" w:rsidR="005E6A9E" w:rsidRDefault="005E6A9E" w:rsidP="005E6A9E">
      <w:pPr>
        <w:pStyle w:val="Style1"/>
      </w:pPr>
      <w:r>
        <w:t xml:space="preserve">                var n;</w:t>
      </w:r>
    </w:p>
    <w:p w14:paraId="0F7C4F87" w14:textId="77777777" w:rsidR="005E6A9E" w:rsidRDefault="005E6A9E" w:rsidP="005E6A9E">
      <w:pPr>
        <w:pStyle w:val="Style1"/>
      </w:pPr>
      <w:r>
        <w:t xml:space="preserve">                return Object(r.__generator)(this, (function(r) {</w:t>
      </w:r>
    </w:p>
    <w:p w14:paraId="2F03A27E" w14:textId="77777777" w:rsidR="005E6A9E" w:rsidRDefault="005E6A9E" w:rsidP="005E6A9E">
      <w:pPr>
        <w:pStyle w:val="Style1"/>
      </w:pPr>
      <w:r>
        <w:t xml:space="preserve">                    return [2, G("OpenNativeDocument", null != (n = Object(z.a)(e)) ? n : "", t, "_blank")]</w:t>
      </w:r>
    </w:p>
    <w:p w14:paraId="397D9B4F" w14:textId="77777777" w:rsidR="005E6A9E" w:rsidRDefault="005E6A9E" w:rsidP="005E6A9E">
      <w:pPr>
        <w:pStyle w:val="Style1"/>
      </w:pPr>
      <w:r>
        <w:t xml:space="preserve">                }</w:t>
      </w:r>
    </w:p>
    <w:p w14:paraId="22BBEFE1" w14:textId="77777777" w:rsidR="005E6A9E" w:rsidRDefault="005E6A9E" w:rsidP="005E6A9E">
      <w:pPr>
        <w:pStyle w:val="Style1"/>
      </w:pPr>
      <w:r>
        <w:t xml:space="preserve">                ))</w:t>
      </w:r>
    </w:p>
    <w:p w14:paraId="1EEE5DD6" w14:textId="77777777" w:rsidR="005E6A9E" w:rsidRDefault="005E6A9E" w:rsidP="005E6A9E">
      <w:pPr>
        <w:pStyle w:val="Style1"/>
      </w:pPr>
      <w:r>
        <w:t xml:space="preserve">            }</w:t>
      </w:r>
    </w:p>
    <w:p w14:paraId="39929F14" w14:textId="77777777" w:rsidR="005E6A9E" w:rsidRDefault="005E6A9E" w:rsidP="005E6A9E">
      <w:pPr>
        <w:pStyle w:val="Style1"/>
      </w:pPr>
      <w:r>
        <w:t xml:space="preserve">            ))</w:t>
      </w:r>
    </w:p>
    <w:p w14:paraId="48ED8EEB" w14:textId="77777777" w:rsidR="005E6A9E" w:rsidRDefault="005E6A9E" w:rsidP="005E6A9E">
      <w:pPr>
        <w:pStyle w:val="Style1"/>
      </w:pPr>
      <w:r>
        <w:t xml:space="preserve">        }</w:t>
      </w:r>
    </w:p>
    <w:p w14:paraId="5C90A03E" w14:textId="77777777" w:rsidR="005E6A9E" w:rsidRDefault="005E6A9E" w:rsidP="005E6A9E">
      <w:pPr>
        <w:pStyle w:val="Style1"/>
      </w:pPr>
      <w:r>
        <w:t xml:space="preserve">        function $(e, t) {</w:t>
      </w:r>
    </w:p>
    <w:p w14:paraId="33604051" w14:textId="77777777" w:rsidR="005E6A9E" w:rsidRDefault="005E6A9E" w:rsidP="005E6A9E">
      <w:pPr>
        <w:pStyle w:val="Style1"/>
      </w:pPr>
      <w:r>
        <w:t xml:space="preserve">            return Object(r.__awaiter)(this, void 0, void 0, (function() {</w:t>
      </w:r>
    </w:p>
    <w:p w14:paraId="0E903C72" w14:textId="77777777" w:rsidR="005E6A9E" w:rsidRDefault="005E6A9E" w:rsidP="005E6A9E">
      <w:pPr>
        <w:pStyle w:val="Style1"/>
      </w:pPr>
      <w:r>
        <w:t xml:space="preserve">                var n, a;</w:t>
      </w:r>
    </w:p>
    <w:p w14:paraId="4E6B8CCC" w14:textId="77777777" w:rsidR="005E6A9E" w:rsidRDefault="005E6A9E" w:rsidP="005E6A9E">
      <w:pPr>
        <w:pStyle w:val="Style1"/>
      </w:pPr>
      <w:r>
        <w:t xml:space="preserve">                return Object(r.__generator)(this, (function(r) {</w:t>
      </w:r>
    </w:p>
    <w:p w14:paraId="0F054E78" w14:textId="77777777" w:rsidR="005E6A9E" w:rsidRDefault="005E6A9E" w:rsidP="005E6A9E">
      <w:pPr>
        <w:pStyle w:val="Style1"/>
      </w:pPr>
      <w:r>
        <w:t xml:space="preserve">                    switch (r.label) {</w:t>
      </w:r>
    </w:p>
    <w:p w14:paraId="59A01BB2" w14:textId="77777777" w:rsidR="005E6A9E" w:rsidRDefault="005E6A9E" w:rsidP="005E6A9E">
      <w:pPr>
        <w:pStyle w:val="Style1"/>
      </w:pPr>
      <w:r>
        <w:t xml:space="preserve">                    case 0:</w:t>
      </w:r>
    </w:p>
    <w:p w14:paraId="6E536E27" w14:textId="77777777" w:rsidR="005E6A9E" w:rsidRDefault="005E6A9E" w:rsidP="005E6A9E">
      <w:pPr>
        <w:pStyle w:val="Style1"/>
      </w:pPr>
      <w:r>
        <w:t xml:space="preserve">                        return [4, C(e)];</w:t>
      </w:r>
    </w:p>
    <w:p w14:paraId="11B5BCFD" w14:textId="77777777" w:rsidR="005E6A9E" w:rsidRDefault="005E6A9E" w:rsidP="005E6A9E">
      <w:pPr>
        <w:pStyle w:val="Style1"/>
      </w:pPr>
      <w:r>
        <w:t xml:space="preserve">                    case 1:</w:t>
      </w:r>
    </w:p>
    <w:p w14:paraId="04200244" w14:textId="77777777" w:rsidR="005E6A9E" w:rsidRDefault="005E6A9E" w:rsidP="005E6A9E">
      <w:pPr>
        <w:pStyle w:val="Style1"/>
      </w:pPr>
      <w:r>
        <w:t xml:space="preserve">                        return n = r.sent(),</w:t>
      </w:r>
    </w:p>
    <w:p w14:paraId="5B03A1B3" w14:textId="77777777" w:rsidR="005E6A9E" w:rsidRDefault="005E6A9E" w:rsidP="005E6A9E">
      <w:pPr>
        <w:pStyle w:val="Style1"/>
      </w:pPr>
      <w:r>
        <w:t xml:space="preserve">                        [4, w(e.document, n.context, n.capabilities)];</w:t>
      </w:r>
    </w:p>
    <w:p w14:paraId="355F364E" w14:textId="77777777" w:rsidR="005E6A9E" w:rsidRDefault="005E6A9E" w:rsidP="005E6A9E">
      <w:pPr>
        <w:pStyle w:val="Style1"/>
      </w:pPr>
      <w:r>
        <w:t xml:space="preserve">                    case 2:</w:t>
      </w:r>
    </w:p>
    <w:p w14:paraId="20B325DB" w14:textId="77777777" w:rsidR="005E6A9E" w:rsidRDefault="005E6A9E" w:rsidP="005E6A9E">
      <w:pPr>
        <w:pStyle w:val="Style1"/>
      </w:pPr>
      <w:r>
        <w:t xml:space="preserve">                        return a = r.sent(),</w:t>
      </w:r>
    </w:p>
    <w:p w14:paraId="13BFFC08" w14:textId="77777777" w:rsidR="005E6A9E" w:rsidRDefault="005E6A9E" w:rsidP="005E6A9E">
      <w:pPr>
        <w:pStyle w:val="Style1"/>
      </w:pPr>
      <w:r>
        <w:t xml:space="preserve">                        [2, X(e, a, n, t)]</w:t>
      </w:r>
    </w:p>
    <w:p w14:paraId="47347E98" w14:textId="77777777" w:rsidR="005E6A9E" w:rsidRDefault="005E6A9E" w:rsidP="005E6A9E">
      <w:pPr>
        <w:pStyle w:val="Style1"/>
      </w:pPr>
      <w:r>
        <w:t xml:space="preserve">                    }</w:t>
      </w:r>
    </w:p>
    <w:p w14:paraId="43E97632" w14:textId="77777777" w:rsidR="005E6A9E" w:rsidRDefault="005E6A9E" w:rsidP="005E6A9E">
      <w:pPr>
        <w:pStyle w:val="Style1"/>
      </w:pPr>
      <w:r>
        <w:t xml:space="preserve">                }</w:t>
      </w:r>
    </w:p>
    <w:p w14:paraId="6E6821FF" w14:textId="77777777" w:rsidR="005E6A9E" w:rsidRDefault="005E6A9E" w:rsidP="005E6A9E">
      <w:pPr>
        <w:pStyle w:val="Style1"/>
      </w:pPr>
      <w:r>
        <w:t xml:space="preserve">                ))</w:t>
      </w:r>
    </w:p>
    <w:p w14:paraId="2BED1891" w14:textId="77777777" w:rsidR="005E6A9E" w:rsidRDefault="005E6A9E" w:rsidP="005E6A9E">
      <w:pPr>
        <w:pStyle w:val="Style1"/>
      </w:pPr>
      <w:r>
        <w:t xml:space="preserve">            }</w:t>
      </w:r>
    </w:p>
    <w:p w14:paraId="41D43FED" w14:textId="77777777" w:rsidR="005E6A9E" w:rsidRDefault="005E6A9E" w:rsidP="005E6A9E">
      <w:pPr>
        <w:pStyle w:val="Style1"/>
      </w:pPr>
      <w:r>
        <w:t xml:space="preserve">            ))</w:t>
      </w:r>
    </w:p>
    <w:p w14:paraId="06A54B5B" w14:textId="77777777" w:rsidR="005E6A9E" w:rsidRDefault="005E6A9E" w:rsidP="005E6A9E">
      <w:pPr>
        <w:pStyle w:val="Style1"/>
      </w:pPr>
      <w:r>
        <w:t xml:space="preserve">        }</w:t>
      </w:r>
    </w:p>
    <w:p w14:paraId="0E4896E3" w14:textId="77777777" w:rsidR="005E6A9E" w:rsidRDefault="005E6A9E" w:rsidP="005E6A9E">
      <w:pPr>
        <w:pStyle w:val="Style1"/>
      </w:pPr>
      <w:r>
        <w:t xml:space="preserve">        function ee(e, t) {</w:t>
      </w:r>
    </w:p>
    <w:p w14:paraId="11D1381E" w14:textId="77777777" w:rsidR="005E6A9E" w:rsidRDefault="005E6A9E" w:rsidP="005E6A9E">
      <w:pPr>
        <w:pStyle w:val="Style1"/>
      </w:pPr>
      <w:r>
        <w:t xml:space="preserve">            return Object(r.__awaiter)(this, void 0, void 0, (function() {</w:t>
      </w:r>
    </w:p>
    <w:p w14:paraId="22628C79" w14:textId="77777777" w:rsidR="005E6A9E" w:rsidRDefault="005E6A9E" w:rsidP="005E6A9E">
      <w:pPr>
        <w:pStyle w:val="Style1"/>
      </w:pPr>
      <w:r>
        <w:t xml:space="preserve">                var n;</w:t>
      </w:r>
    </w:p>
    <w:p w14:paraId="39B3D2ED" w14:textId="77777777" w:rsidR="005E6A9E" w:rsidRDefault="005E6A9E" w:rsidP="005E6A9E">
      <w:pPr>
        <w:pStyle w:val="Style1"/>
      </w:pPr>
      <w:r>
        <w:t xml:space="preserve">                return Object(r.__generator)(this, (function(r) {</w:t>
      </w:r>
    </w:p>
    <w:p w14:paraId="42AFA730" w14:textId="77777777" w:rsidR="005E6A9E" w:rsidRDefault="005E6A9E" w:rsidP="005E6A9E">
      <w:pPr>
        <w:pStyle w:val="Style1"/>
      </w:pPr>
      <w:r>
        <w:t xml:space="preserve">                    switch (r.label) {</w:t>
      </w:r>
    </w:p>
    <w:p w14:paraId="67ADB527" w14:textId="77777777" w:rsidR="005E6A9E" w:rsidRDefault="005E6A9E" w:rsidP="005E6A9E">
      <w:pPr>
        <w:pStyle w:val="Style1"/>
      </w:pPr>
      <w:r>
        <w:t xml:space="preserve">                    case 0:</w:t>
      </w:r>
    </w:p>
    <w:p w14:paraId="0E0B7568" w14:textId="77777777" w:rsidR="005E6A9E" w:rsidRDefault="005E6A9E" w:rsidP="005E6A9E">
      <w:pPr>
        <w:pStyle w:val="Style1"/>
      </w:pPr>
      <w:r>
        <w:t xml:space="preserve">                        return [4, C(e)];</w:t>
      </w:r>
    </w:p>
    <w:p w14:paraId="68A3E142" w14:textId="77777777" w:rsidR="005E6A9E" w:rsidRDefault="005E6A9E" w:rsidP="005E6A9E">
      <w:pPr>
        <w:pStyle w:val="Style1"/>
      </w:pPr>
      <w:r>
        <w:t xml:space="preserve">                    case 1:</w:t>
      </w:r>
    </w:p>
    <w:p w14:paraId="72058FF1" w14:textId="77777777" w:rsidR="005E6A9E" w:rsidRDefault="005E6A9E" w:rsidP="005E6A9E">
      <w:pPr>
        <w:pStyle w:val="Style1"/>
      </w:pPr>
      <w:r>
        <w:t xml:space="preserve">                        return (n = r.sent()).webUrl ? [2, G("OpenDocument", n.webUrl, t, e.document.fileType === O.a.FormsQuiz ? "_self" : void 0)] : [2, {</w:t>
      </w:r>
    </w:p>
    <w:p w14:paraId="5A701120" w14:textId="77777777" w:rsidR="005E6A9E" w:rsidRDefault="005E6A9E" w:rsidP="005E6A9E">
      <w:pPr>
        <w:pStyle w:val="Style1"/>
      </w:pPr>
      <w:r>
        <w:t xml:space="preserve">                            success: !1,</w:t>
      </w:r>
    </w:p>
    <w:p w14:paraId="184DED24" w14:textId="77777777" w:rsidR="005E6A9E" w:rsidRDefault="005E6A9E" w:rsidP="005E6A9E">
      <w:pPr>
        <w:pStyle w:val="Style1"/>
      </w:pPr>
      <w:r>
        <w:t xml:space="preserve">                            result: "Web"</w:t>
      </w:r>
    </w:p>
    <w:p w14:paraId="008F42DE" w14:textId="77777777" w:rsidR="005E6A9E" w:rsidRDefault="005E6A9E" w:rsidP="005E6A9E">
      <w:pPr>
        <w:pStyle w:val="Style1"/>
      </w:pPr>
      <w:r>
        <w:t xml:space="preserve">                        }]</w:t>
      </w:r>
    </w:p>
    <w:p w14:paraId="1304E863" w14:textId="77777777" w:rsidR="005E6A9E" w:rsidRDefault="005E6A9E" w:rsidP="005E6A9E">
      <w:pPr>
        <w:pStyle w:val="Style1"/>
      </w:pPr>
      <w:r>
        <w:t xml:space="preserve">                    }</w:t>
      </w:r>
    </w:p>
    <w:p w14:paraId="3E53D81C" w14:textId="77777777" w:rsidR="005E6A9E" w:rsidRDefault="005E6A9E" w:rsidP="005E6A9E">
      <w:pPr>
        <w:pStyle w:val="Style1"/>
      </w:pPr>
      <w:r>
        <w:t xml:space="preserve">                }</w:t>
      </w:r>
    </w:p>
    <w:p w14:paraId="31968DB7" w14:textId="77777777" w:rsidR="005E6A9E" w:rsidRDefault="005E6A9E" w:rsidP="005E6A9E">
      <w:pPr>
        <w:pStyle w:val="Style1"/>
      </w:pPr>
      <w:r>
        <w:t xml:space="preserve">                ))</w:t>
      </w:r>
    </w:p>
    <w:p w14:paraId="77C7780C" w14:textId="77777777" w:rsidR="005E6A9E" w:rsidRDefault="005E6A9E" w:rsidP="005E6A9E">
      <w:pPr>
        <w:pStyle w:val="Style1"/>
      </w:pPr>
      <w:r>
        <w:t xml:space="preserve">            }</w:t>
      </w:r>
    </w:p>
    <w:p w14:paraId="3A556B02" w14:textId="77777777" w:rsidR="005E6A9E" w:rsidRDefault="005E6A9E" w:rsidP="005E6A9E">
      <w:pPr>
        <w:pStyle w:val="Style1"/>
      </w:pPr>
      <w:r>
        <w:t xml:space="preserve">            ))</w:t>
      </w:r>
    </w:p>
    <w:p w14:paraId="79F6EEEF" w14:textId="77777777" w:rsidR="005E6A9E" w:rsidRDefault="005E6A9E" w:rsidP="005E6A9E">
      <w:pPr>
        <w:pStyle w:val="Style1"/>
      </w:pPr>
      <w:r>
        <w:t xml:space="preserve">        }</w:t>
      </w:r>
    </w:p>
    <w:p w14:paraId="11394468" w14:textId="77777777" w:rsidR="005E6A9E" w:rsidRDefault="005E6A9E" w:rsidP="005E6A9E">
      <w:pPr>
        <w:pStyle w:val="Style1"/>
      </w:pPr>
      <w:r>
        <w:t xml:space="preserve">        function te(e, t) {</w:t>
      </w:r>
    </w:p>
    <w:p w14:paraId="5D020DBD" w14:textId="77777777" w:rsidR="005E6A9E" w:rsidRDefault="005E6A9E" w:rsidP="005E6A9E">
      <w:pPr>
        <w:pStyle w:val="Style1"/>
      </w:pPr>
      <w:r>
        <w:t xml:space="preserve">            return Object(r.__awaiter)(this, void 0, void 0, (function() {</w:t>
      </w:r>
    </w:p>
    <w:p w14:paraId="32D60233" w14:textId="77777777" w:rsidR="005E6A9E" w:rsidRDefault="005E6A9E" w:rsidP="005E6A9E">
      <w:pPr>
        <w:pStyle w:val="Style1"/>
      </w:pPr>
      <w:r>
        <w:t xml:space="preserve">                var n, a;</w:t>
      </w:r>
    </w:p>
    <w:p w14:paraId="571F1FA4" w14:textId="77777777" w:rsidR="005E6A9E" w:rsidRDefault="005E6A9E" w:rsidP="005E6A9E">
      <w:pPr>
        <w:pStyle w:val="Style1"/>
      </w:pPr>
      <w:r>
        <w:t xml:space="preserve">                return Object(r.__generator)(this, (function(r) {</w:t>
      </w:r>
    </w:p>
    <w:p w14:paraId="600DAA7F" w14:textId="77777777" w:rsidR="005E6A9E" w:rsidRDefault="005E6A9E" w:rsidP="005E6A9E">
      <w:pPr>
        <w:pStyle w:val="Style1"/>
      </w:pPr>
      <w:r>
        <w:t xml:space="preserve">                    switch (r.label) {</w:t>
      </w:r>
    </w:p>
    <w:p w14:paraId="0752B4C3" w14:textId="77777777" w:rsidR="005E6A9E" w:rsidRDefault="005E6A9E" w:rsidP="005E6A9E">
      <w:pPr>
        <w:pStyle w:val="Style1"/>
      </w:pPr>
      <w:r>
        <w:t xml:space="preserve">                    case 0:</w:t>
      </w:r>
    </w:p>
    <w:p w14:paraId="0AED6287" w14:textId="77777777" w:rsidR="005E6A9E" w:rsidRDefault="005E6A9E" w:rsidP="005E6A9E">
      <w:pPr>
        <w:pStyle w:val="Style1"/>
      </w:pPr>
      <w:r>
        <w:t xml:space="preserve">                        return [4, Object(v.a)()];</w:t>
      </w:r>
    </w:p>
    <w:p w14:paraId="4FE985AC" w14:textId="77777777" w:rsidR="005E6A9E" w:rsidRDefault="005E6A9E" w:rsidP="005E6A9E">
      <w:pPr>
        <w:pStyle w:val="Style1"/>
      </w:pPr>
      <w:r>
        <w:t xml:space="preserve">                    case 1:</w:t>
      </w:r>
    </w:p>
    <w:p w14:paraId="4CB9ECE7" w14:textId="77777777" w:rsidR="005E6A9E" w:rsidRDefault="005E6A9E" w:rsidP="005E6A9E">
      <w:pPr>
        <w:pStyle w:val="Style1"/>
      </w:pPr>
      <w:r>
        <w:t xml:space="preserve">                        return [4, q(r.sent().workload)];</w:t>
      </w:r>
    </w:p>
    <w:p w14:paraId="13C23675" w14:textId="77777777" w:rsidR="005E6A9E" w:rsidRDefault="005E6A9E" w:rsidP="005E6A9E">
      <w:pPr>
        <w:pStyle w:val="Style1"/>
      </w:pPr>
      <w:r>
        <w:t xml:space="preserve">                    case 2:</w:t>
      </w:r>
    </w:p>
    <w:p w14:paraId="1CAFE67F" w14:textId="77777777" w:rsidR="005E6A9E" w:rsidRDefault="005E6A9E" w:rsidP="005E6A9E">
      <w:pPr>
        <w:pStyle w:val="Style1"/>
      </w:pPr>
      <w:r>
        <w:t xml:space="preserve">                        return [4, null == (n = r.sent()) ? void 0 : n.getContentLaunchPreference()];</w:t>
      </w:r>
    </w:p>
    <w:p w14:paraId="232A4E43" w14:textId="77777777" w:rsidR="005E6A9E" w:rsidRDefault="005E6A9E" w:rsidP="005E6A9E">
      <w:pPr>
        <w:pStyle w:val="Style1"/>
      </w:pPr>
      <w:r>
        <w:t xml:space="preserve">                    case 3:</w:t>
      </w:r>
    </w:p>
    <w:p w14:paraId="290915B1" w14:textId="77777777" w:rsidR="005E6A9E" w:rsidRDefault="005E6A9E" w:rsidP="005E6A9E">
      <w:pPr>
        <w:pStyle w:val="Style1"/>
      </w:pPr>
      <w:r>
        <w:t xml:space="preserve">                        switch (r.sent()) {</w:t>
      </w:r>
    </w:p>
    <w:p w14:paraId="5C91E75D" w14:textId="77777777" w:rsidR="005E6A9E" w:rsidRDefault="005E6A9E" w:rsidP="005E6A9E">
      <w:pPr>
        <w:pStyle w:val="Style1"/>
      </w:pPr>
      <w:r>
        <w:t xml:space="preserve">                        case Y.a.Desktop:</w:t>
      </w:r>
    </w:p>
    <w:p w14:paraId="6465C03C" w14:textId="77777777" w:rsidR="005E6A9E" w:rsidRDefault="005E6A9E" w:rsidP="005E6A9E">
      <w:pPr>
        <w:pStyle w:val="Style1"/>
      </w:pPr>
      <w:r>
        <w:t xml:space="preserve">                            return [3, 4];</w:t>
      </w:r>
    </w:p>
    <w:p w14:paraId="2E8CBBC1" w14:textId="77777777" w:rsidR="005E6A9E" w:rsidRDefault="005E6A9E" w:rsidP="005E6A9E">
      <w:pPr>
        <w:pStyle w:val="Style1"/>
      </w:pPr>
      <w:r>
        <w:t xml:space="preserve">                        case Y.a.Inline:</w:t>
      </w:r>
    </w:p>
    <w:p w14:paraId="680B9B8D" w14:textId="77777777" w:rsidR="005E6A9E" w:rsidRDefault="005E6A9E" w:rsidP="005E6A9E">
      <w:pPr>
        <w:pStyle w:val="Style1"/>
      </w:pPr>
      <w:r>
        <w:t xml:space="preserve">                            return [3, 6];</w:t>
      </w:r>
    </w:p>
    <w:p w14:paraId="205B5228" w14:textId="77777777" w:rsidR="005E6A9E" w:rsidRDefault="005E6A9E" w:rsidP="005E6A9E">
      <w:pPr>
        <w:pStyle w:val="Style1"/>
      </w:pPr>
      <w:r>
        <w:t xml:space="preserve">                        case Y.a.Web:</w:t>
      </w:r>
    </w:p>
    <w:p w14:paraId="6A6B8B84" w14:textId="77777777" w:rsidR="005E6A9E" w:rsidRDefault="005E6A9E" w:rsidP="005E6A9E">
      <w:pPr>
        <w:pStyle w:val="Style1"/>
      </w:pPr>
      <w:r>
        <w:t xml:space="preserve">                            return [3, 8]</w:t>
      </w:r>
    </w:p>
    <w:p w14:paraId="3AD42FA1" w14:textId="77777777" w:rsidR="005E6A9E" w:rsidRDefault="005E6A9E" w:rsidP="005E6A9E">
      <w:pPr>
        <w:pStyle w:val="Style1"/>
      </w:pPr>
      <w:r>
        <w:t xml:space="preserve">                        }</w:t>
      </w:r>
    </w:p>
    <w:p w14:paraId="793403CF" w14:textId="77777777" w:rsidR="005E6A9E" w:rsidRDefault="005E6A9E" w:rsidP="005E6A9E">
      <w:pPr>
        <w:pStyle w:val="Style1"/>
      </w:pPr>
      <w:r>
        <w:t xml:space="preserve">                        return [3, 10];</w:t>
      </w:r>
    </w:p>
    <w:p w14:paraId="5B83119C" w14:textId="77777777" w:rsidR="005E6A9E" w:rsidRDefault="005E6A9E" w:rsidP="005E6A9E">
      <w:pPr>
        <w:pStyle w:val="Style1"/>
      </w:pPr>
      <w:r>
        <w:t xml:space="preserve">                    case 4:</w:t>
      </w:r>
    </w:p>
    <w:p w14:paraId="4E477FCA" w14:textId="77777777" w:rsidR="005E6A9E" w:rsidRDefault="005E6A9E" w:rsidP="005E6A9E">
      <w:pPr>
        <w:pStyle w:val="Style1"/>
      </w:pPr>
      <w:r>
        <w:t xml:space="preserve">                        return [4, Z(e.document, t)];</w:t>
      </w:r>
    </w:p>
    <w:p w14:paraId="27FE345D" w14:textId="77777777" w:rsidR="005E6A9E" w:rsidRDefault="005E6A9E" w:rsidP="005E6A9E">
      <w:pPr>
        <w:pStyle w:val="Style1"/>
      </w:pPr>
      <w:r>
        <w:t xml:space="preserve">                    case 5:</w:t>
      </w:r>
    </w:p>
    <w:p w14:paraId="5E2B8E4D" w14:textId="77777777" w:rsidR="005E6A9E" w:rsidRDefault="005E6A9E" w:rsidP="005E6A9E">
      <w:pPr>
        <w:pStyle w:val="Style1"/>
      </w:pPr>
      <w:r>
        <w:t xml:space="preserve">                        return a = r.sent(),</w:t>
      </w:r>
    </w:p>
    <w:p w14:paraId="47FF1ADB" w14:textId="77777777" w:rsidR="005E6A9E" w:rsidRDefault="005E6A9E" w:rsidP="005E6A9E">
      <w:pPr>
        <w:pStyle w:val="Style1"/>
      </w:pPr>
      <w:r>
        <w:t xml:space="preserve">                        [3, 11];</w:t>
      </w:r>
    </w:p>
    <w:p w14:paraId="20B61934" w14:textId="77777777" w:rsidR="005E6A9E" w:rsidRDefault="005E6A9E" w:rsidP="005E6A9E">
      <w:pPr>
        <w:pStyle w:val="Style1"/>
      </w:pPr>
      <w:r>
        <w:t xml:space="preserve">                    case 6:</w:t>
      </w:r>
    </w:p>
    <w:p w14:paraId="04F1AAF9" w14:textId="77777777" w:rsidR="005E6A9E" w:rsidRDefault="005E6A9E" w:rsidP="005E6A9E">
      <w:pPr>
        <w:pStyle w:val="Style1"/>
      </w:pPr>
      <w:r>
        <w:t xml:space="preserve">                        return [4, $(e, t)];</w:t>
      </w:r>
    </w:p>
    <w:p w14:paraId="4638C615" w14:textId="77777777" w:rsidR="005E6A9E" w:rsidRDefault="005E6A9E" w:rsidP="005E6A9E">
      <w:pPr>
        <w:pStyle w:val="Style1"/>
      </w:pPr>
      <w:r>
        <w:t xml:space="preserve">                    case 7:</w:t>
      </w:r>
    </w:p>
    <w:p w14:paraId="0B13F33E" w14:textId="77777777" w:rsidR="005E6A9E" w:rsidRDefault="005E6A9E" w:rsidP="005E6A9E">
      <w:pPr>
        <w:pStyle w:val="Style1"/>
      </w:pPr>
      <w:r>
        <w:t xml:space="preserve">                        return a = r.sent(),</w:t>
      </w:r>
    </w:p>
    <w:p w14:paraId="17673C4F" w14:textId="77777777" w:rsidR="005E6A9E" w:rsidRDefault="005E6A9E" w:rsidP="005E6A9E">
      <w:pPr>
        <w:pStyle w:val="Style1"/>
      </w:pPr>
      <w:r>
        <w:t xml:space="preserve">                        [3, 11];</w:t>
      </w:r>
    </w:p>
    <w:p w14:paraId="6E8171AC" w14:textId="77777777" w:rsidR="005E6A9E" w:rsidRDefault="005E6A9E" w:rsidP="005E6A9E">
      <w:pPr>
        <w:pStyle w:val="Style1"/>
      </w:pPr>
      <w:r>
        <w:t xml:space="preserve">                    case 8:</w:t>
      </w:r>
    </w:p>
    <w:p w14:paraId="76F2BE8E" w14:textId="77777777" w:rsidR="005E6A9E" w:rsidRDefault="005E6A9E" w:rsidP="005E6A9E">
      <w:pPr>
        <w:pStyle w:val="Style1"/>
      </w:pPr>
      <w:r>
        <w:t xml:space="preserve">                        return [4, ee(e, t)];</w:t>
      </w:r>
    </w:p>
    <w:p w14:paraId="59853D27" w14:textId="77777777" w:rsidR="005E6A9E" w:rsidRDefault="005E6A9E" w:rsidP="005E6A9E">
      <w:pPr>
        <w:pStyle w:val="Style1"/>
      </w:pPr>
      <w:r>
        <w:t xml:space="preserve">                    case 9:</w:t>
      </w:r>
    </w:p>
    <w:p w14:paraId="6787ECD6" w14:textId="77777777" w:rsidR="005E6A9E" w:rsidRDefault="005E6A9E" w:rsidP="005E6A9E">
      <w:pPr>
        <w:pStyle w:val="Style1"/>
      </w:pPr>
      <w:r>
        <w:t xml:space="preserve">                        return a = r.sent(),</w:t>
      </w:r>
    </w:p>
    <w:p w14:paraId="6495CE9E" w14:textId="77777777" w:rsidR="005E6A9E" w:rsidRDefault="005E6A9E" w:rsidP="005E6A9E">
      <w:pPr>
        <w:pStyle w:val="Style1"/>
      </w:pPr>
      <w:r>
        <w:t xml:space="preserve">                        [3, 11];</w:t>
      </w:r>
    </w:p>
    <w:p w14:paraId="62246D6C" w14:textId="77777777" w:rsidR="005E6A9E" w:rsidRDefault="005E6A9E" w:rsidP="005E6A9E">
      <w:pPr>
        <w:pStyle w:val="Style1"/>
      </w:pPr>
      <w:r>
        <w:t xml:space="preserve">                    case 10:</w:t>
      </w:r>
    </w:p>
    <w:p w14:paraId="2A86A2E6" w14:textId="77777777" w:rsidR="005E6A9E" w:rsidRDefault="005E6A9E" w:rsidP="005E6A9E">
      <w:pPr>
        <w:pStyle w:val="Style1"/>
      </w:pPr>
      <w:r>
        <w:t xml:space="preserve">                        a = {</w:t>
      </w:r>
    </w:p>
    <w:p w14:paraId="0A242328" w14:textId="77777777" w:rsidR="005E6A9E" w:rsidRDefault="005E6A9E" w:rsidP="005E6A9E">
      <w:pPr>
        <w:pStyle w:val="Style1"/>
      </w:pPr>
      <w:r>
        <w:t xml:space="preserve">                            success: !1</w:t>
      </w:r>
    </w:p>
    <w:p w14:paraId="27656197" w14:textId="77777777" w:rsidR="005E6A9E" w:rsidRDefault="005E6A9E" w:rsidP="005E6A9E">
      <w:pPr>
        <w:pStyle w:val="Style1"/>
      </w:pPr>
      <w:r>
        <w:t xml:space="preserve">                        },</w:t>
      </w:r>
    </w:p>
    <w:p w14:paraId="775DB033" w14:textId="77777777" w:rsidR="005E6A9E" w:rsidRDefault="005E6A9E" w:rsidP="005E6A9E">
      <w:pPr>
        <w:pStyle w:val="Style1"/>
      </w:pPr>
      <w:r>
        <w:t xml:space="preserve">                        r.label = 11;</w:t>
      </w:r>
    </w:p>
    <w:p w14:paraId="603D8644" w14:textId="77777777" w:rsidR="005E6A9E" w:rsidRDefault="005E6A9E" w:rsidP="005E6A9E">
      <w:pPr>
        <w:pStyle w:val="Style1"/>
      </w:pPr>
      <w:r>
        <w:t xml:space="preserve">                    case 11:</w:t>
      </w:r>
    </w:p>
    <w:p w14:paraId="3354D4B7" w14:textId="77777777" w:rsidR="005E6A9E" w:rsidRDefault="005E6A9E" w:rsidP="005E6A9E">
      <w:pPr>
        <w:pStyle w:val="Style1"/>
      </w:pPr>
      <w:r>
        <w:t xml:space="preserve">                        return [2, a]</w:t>
      </w:r>
    </w:p>
    <w:p w14:paraId="58714D8A" w14:textId="77777777" w:rsidR="005E6A9E" w:rsidRDefault="005E6A9E" w:rsidP="005E6A9E">
      <w:pPr>
        <w:pStyle w:val="Style1"/>
      </w:pPr>
      <w:r>
        <w:t xml:space="preserve">                    }</w:t>
      </w:r>
    </w:p>
    <w:p w14:paraId="0DB897E7" w14:textId="77777777" w:rsidR="005E6A9E" w:rsidRDefault="005E6A9E" w:rsidP="005E6A9E">
      <w:pPr>
        <w:pStyle w:val="Style1"/>
      </w:pPr>
      <w:r>
        <w:t xml:space="preserve">                }</w:t>
      </w:r>
    </w:p>
    <w:p w14:paraId="7DA83A8D" w14:textId="77777777" w:rsidR="005E6A9E" w:rsidRDefault="005E6A9E" w:rsidP="005E6A9E">
      <w:pPr>
        <w:pStyle w:val="Style1"/>
      </w:pPr>
      <w:r>
        <w:t xml:space="preserve">                ))</w:t>
      </w:r>
    </w:p>
    <w:p w14:paraId="39DB37EC" w14:textId="77777777" w:rsidR="005E6A9E" w:rsidRDefault="005E6A9E" w:rsidP="005E6A9E">
      <w:pPr>
        <w:pStyle w:val="Style1"/>
      </w:pPr>
      <w:r>
        <w:t xml:space="preserve">            }</w:t>
      </w:r>
    </w:p>
    <w:p w14:paraId="29FD2696" w14:textId="77777777" w:rsidR="005E6A9E" w:rsidRDefault="005E6A9E" w:rsidP="005E6A9E">
      <w:pPr>
        <w:pStyle w:val="Style1"/>
      </w:pPr>
      <w:r>
        <w:t xml:space="preserve">            ))</w:t>
      </w:r>
    </w:p>
    <w:p w14:paraId="6FBE17C4" w14:textId="77777777" w:rsidR="005E6A9E" w:rsidRDefault="005E6A9E" w:rsidP="005E6A9E">
      <w:pPr>
        <w:pStyle w:val="Style1"/>
      </w:pPr>
      <w:r>
        <w:t xml:space="preserve">        }</w:t>
      </w:r>
    </w:p>
    <w:p w14:paraId="6AA29AC9" w14:textId="77777777" w:rsidR="005E6A9E" w:rsidRDefault="005E6A9E" w:rsidP="005E6A9E">
      <w:pPr>
        <w:pStyle w:val="Style1"/>
      </w:pPr>
      <w:r>
        <w:t xml:space="preserve">        var ne = n("+k3c")</w:t>
      </w:r>
    </w:p>
    <w:p w14:paraId="7B18F01A" w14:textId="77777777" w:rsidR="005E6A9E" w:rsidRDefault="005E6A9E" w:rsidP="005E6A9E">
      <w:pPr>
        <w:pStyle w:val="Style1"/>
      </w:pPr>
      <w:r>
        <w:t xml:space="preserve">          , re = function(e, t) {</w:t>
      </w:r>
    </w:p>
    <w:p w14:paraId="06C0028B" w14:textId="77777777" w:rsidR="005E6A9E" w:rsidRDefault="005E6A9E" w:rsidP="005E6A9E">
      <w:pPr>
        <w:pStyle w:val="Style1"/>
      </w:pPr>
      <w:r>
        <w:t xml:space="preserve">            return Object(r.__awaiter)(void 0, void 0, void 0, (function() {</w:t>
      </w:r>
    </w:p>
    <w:p w14:paraId="0F2E53F5" w14:textId="77777777" w:rsidR="005E6A9E" w:rsidRDefault="005E6A9E" w:rsidP="005E6A9E">
      <w:pPr>
        <w:pStyle w:val="Style1"/>
      </w:pPr>
      <w:r>
        <w:t xml:space="preserve">                var n, a, i, b, m, h, O, g, w, y, I, _, j, k, P, C, T, D, x, S, A, E, F, H, L, M, N, W;</w:t>
      </w:r>
    </w:p>
    <w:p w14:paraId="7F57A016" w14:textId="77777777" w:rsidR="005E6A9E" w:rsidRDefault="005E6A9E" w:rsidP="005E6A9E">
      <w:pPr>
        <w:pStyle w:val="Style1"/>
      </w:pPr>
      <w:r>
        <w:t xml:space="preserve">                return Object(r.__generator)(this, (function(R) {</w:t>
      </w:r>
    </w:p>
    <w:p w14:paraId="5FA57423" w14:textId="77777777" w:rsidR="005E6A9E" w:rsidRDefault="005E6A9E" w:rsidP="005E6A9E">
      <w:pPr>
        <w:pStyle w:val="Style1"/>
      </w:pPr>
      <w:r>
        <w:t xml:space="preserve">                    switch (R.label) {</w:t>
      </w:r>
    </w:p>
    <w:p w14:paraId="69653E33" w14:textId="77777777" w:rsidR="005E6A9E" w:rsidRDefault="005E6A9E" w:rsidP="005E6A9E">
      <w:pPr>
        <w:pStyle w:val="Style1"/>
      </w:pPr>
      <w:r>
        <w:t xml:space="preserve">                    case 0:</w:t>
      </w:r>
    </w:p>
    <w:p w14:paraId="6C102269" w14:textId="77777777" w:rsidR="005E6A9E" w:rsidRDefault="005E6A9E" w:rsidP="005E6A9E">
      <w:pPr>
        <w:pStyle w:val="Style1"/>
      </w:pPr>
      <w:r>
        <w:t xml:space="preserve">                        n = {</w:t>
      </w:r>
    </w:p>
    <w:p w14:paraId="420507F6" w14:textId="77777777" w:rsidR="005E6A9E" w:rsidRDefault="005E6A9E" w:rsidP="005E6A9E">
      <w:pPr>
        <w:pStyle w:val="Style1"/>
      </w:pPr>
      <w:r>
        <w:t xml:space="preserve">                            success: !1</w:t>
      </w:r>
    </w:p>
    <w:p w14:paraId="560F3EE9" w14:textId="77777777" w:rsidR="005E6A9E" w:rsidRDefault="005E6A9E" w:rsidP="005E6A9E">
      <w:pPr>
        <w:pStyle w:val="Style1"/>
      </w:pPr>
      <w:r>
        <w:t xml:space="preserve">                        },</w:t>
      </w:r>
    </w:p>
    <w:p w14:paraId="21ED429E" w14:textId="77777777" w:rsidR="005E6A9E" w:rsidRDefault="005E6A9E" w:rsidP="005E6A9E">
      <w:pPr>
        <w:pStyle w:val="Style1"/>
      </w:pPr>
      <w:r>
        <w:t xml:space="preserve">                        a = "launchContent",</w:t>
      </w:r>
    </w:p>
    <w:p w14:paraId="2621764D" w14:textId="77777777" w:rsidR="005E6A9E" w:rsidRDefault="005E6A9E" w:rsidP="005E6A9E">
      <w:pPr>
        <w:pStyle w:val="Style1"/>
      </w:pPr>
      <w:r>
        <w:t xml:space="preserve">                        i = (null === (D = e.document) || void 0 === D ? void 0 : D.isLocalFile) ? u.a.Enhanced : u.a.Security,</w:t>
      </w:r>
    </w:p>
    <w:p w14:paraId="6CC425B6" w14:textId="77777777" w:rsidR="005E6A9E" w:rsidRDefault="005E6A9E" w:rsidP="005E6A9E">
      <w:pPr>
        <w:pStyle w:val="Style1"/>
      </w:pPr>
      <w:r>
        <w:t xml:space="preserve">                        b = {},</w:t>
      </w:r>
    </w:p>
    <w:p w14:paraId="3BE7AABB" w14:textId="77777777" w:rsidR="005E6A9E" w:rsidRDefault="005E6A9E" w:rsidP="005E6A9E">
      <w:pPr>
        <w:pStyle w:val="Style1"/>
      </w:pPr>
      <w:r>
        <w:t xml:space="preserve">                        m = "",</w:t>
      </w:r>
    </w:p>
    <w:p w14:paraId="418DAC43" w14:textId="77777777" w:rsidR="005E6A9E" w:rsidRDefault="005E6A9E" w:rsidP="005E6A9E">
      <w:pPr>
        <w:pStyle w:val="Style1"/>
      </w:pPr>
      <w:r>
        <w:t xml:space="preserve">                        R.label = 1;</w:t>
      </w:r>
    </w:p>
    <w:p w14:paraId="7316687E" w14:textId="77777777" w:rsidR="005E6A9E" w:rsidRDefault="005E6A9E" w:rsidP="005E6A9E">
      <w:pPr>
        <w:pStyle w:val="Style1"/>
      </w:pPr>
      <w:r>
        <w:t xml:space="preserve">                    case 1:</w:t>
      </w:r>
    </w:p>
    <w:p w14:paraId="3DB3A807" w14:textId="77777777" w:rsidR="005E6A9E" w:rsidRDefault="005E6A9E" w:rsidP="005E6A9E">
      <w:pPr>
        <w:pStyle w:val="Style1"/>
      </w:pPr>
      <w:r>
        <w:t xml:space="preserve">                        return R.trys.push([1, 20, 21, 22]),</w:t>
      </w:r>
    </w:p>
    <w:p w14:paraId="3041F0EE" w14:textId="77777777" w:rsidR="005E6A9E" w:rsidRDefault="005E6A9E" w:rsidP="005E6A9E">
      <w:pPr>
        <w:pStyle w:val="Style1"/>
      </w:pPr>
      <w:r>
        <w:t xml:space="preserve">                        h = e.document,</w:t>
      </w:r>
    </w:p>
    <w:p w14:paraId="6CC4B2E0" w14:textId="77777777" w:rsidR="005E6A9E" w:rsidRDefault="005E6A9E" w:rsidP="005E6A9E">
      <w:pPr>
        <w:pStyle w:val="Style1"/>
      </w:pPr>
      <w:r>
        <w:t xml:space="preserve">                        [4, Object(v.a)()];</w:t>
      </w:r>
    </w:p>
    <w:p w14:paraId="510F221A" w14:textId="77777777" w:rsidR="005E6A9E" w:rsidRDefault="005E6A9E" w:rsidP="005E6A9E">
      <w:pPr>
        <w:pStyle w:val="Style1"/>
      </w:pPr>
      <w:r>
        <w:t xml:space="preserve">                    case 2:</w:t>
      </w:r>
    </w:p>
    <w:p w14:paraId="4C9C1A7C" w14:textId="77777777" w:rsidR="005E6A9E" w:rsidRDefault="005E6A9E" w:rsidP="005E6A9E">
      <w:pPr>
        <w:pStyle w:val="Style1"/>
      </w:pPr>
      <w:r>
        <w:t xml:space="preserve">                        return O = R.sent().capabilities,</w:t>
      </w:r>
    </w:p>
    <w:p w14:paraId="1BB0D520" w14:textId="77777777" w:rsidR="005E6A9E" w:rsidRDefault="005E6A9E" w:rsidP="005E6A9E">
      <w:pPr>
        <w:pStyle w:val="Style1"/>
      </w:pPr>
      <w:r>
        <w:t xml:space="preserve">                        [4, o()];</w:t>
      </w:r>
    </w:p>
    <w:p w14:paraId="69ECEA70" w14:textId="77777777" w:rsidR="005E6A9E" w:rsidRDefault="005E6A9E" w:rsidP="005E6A9E">
      <w:pPr>
        <w:pStyle w:val="Style1"/>
      </w:pPr>
      <w:r>
        <w:t xml:space="preserve">                    case 3:</w:t>
      </w:r>
    </w:p>
    <w:p w14:paraId="40EAC545" w14:textId="77777777" w:rsidR="005E6A9E" w:rsidRDefault="005E6A9E" w:rsidP="005E6A9E">
      <w:pPr>
        <w:pStyle w:val="Style1"/>
      </w:pPr>
      <w:r>
        <w:t xml:space="preserve">                        return m = R.sent(),</w:t>
      </w:r>
    </w:p>
    <w:p w14:paraId="099EC834" w14:textId="77777777" w:rsidR="005E6A9E" w:rsidRDefault="005E6A9E" w:rsidP="005E6A9E">
      <w:pPr>
        <w:pStyle w:val="Style1"/>
      </w:pPr>
      <w:r>
        <w:t xml:space="preserve">                        e.isPwaInUwp = null == O ? void 0 : O.isPwaInUwp,</w:t>
      </w:r>
    </w:p>
    <w:p w14:paraId="2B732817" w14:textId="77777777" w:rsidR="005E6A9E" w:rsidRDefault="005E6A9E" w:rsidP="005E6A9E">
      <w:pPr>
        <w:pStyle w:val="Style1"/>
      </w:pPr>
      <w:r>
        <w:t xml:space="preserve">                        O.userPreferenceEnabled &amp;&amp; e.document ? [4, te(e, t)] : [3, 8];</w:t>
      </w:r>
    </w:p>
    <w:p w14:paraId="7BD5D2D8" w14:textId="77777777" w:rsidR="005E6A9E" w:rsidRDefault="005E6A9E" w:rsidP="005E6A9E">
      <w:pPr>
        <w:pStyle w:val="Style1"/>
      </w:pPr>
      <w:r>
        <w:t xml:space="preserve">                    case 4:</w:t>
      </w:r>
    </w:p>
    <w:p w14:paraId="5506962A" w14:textId="77777777" w:rsidR="005E6A9E" w:rsidRDefault="005E6A9E" w:rsidP="005E6A9E">
      <w:pPr>
        <w:pStyle w:val="Style1"/>
      </w:pPr>
      <w:r>
        <w:t xml:space="preserve">                        return (null == (g = R.sent()) ? void 0 : g.success) ? (n = g,</w:t>
      </w:r>
    </w:p>
    <w:p w14:paraId="78BBA019" w14:textId="77777777" w:rsidR="005E6A9E" w:rsidRDefault="005E6A9E" w:rsidP="005E6A9E">
      <w:pPr>
        <w:pStyle w:val="Style1"/>
      </w:pPr>
      <w:r>
        <w:t xml:space="preserve">                        [3, 7]) : [3, 5];</w:t>
      </w:r>
    </w:p>
    <w:p w14:paraId="50F9CCED" w14:textId="77777777" w:rsidR="005E6A9E" w:rsidRDefault="005E6A9E" w:rsidP="005E6A9E">
      <w:pPr>
        <w:pStyle w:val="Style1"/>
      </w:pPr>
      <w:r>
        <w:t xml:space="preserve">                    case 5:</w:t>
      </w:r>
    </w:p>
    <w:p w14:paraId="1A378507" w14:textId="77777777" w:rsidR="005E6A9E" w:rsidRDefault="005E6A9E" w:rsidP="005E6A9E">
      <w:pPr>
        <w:pStyle w:val="Style1"/>
      </w:pPr>
      <w:r>
        <w:t xml:space="preserve">                        return [4, J(e, t)];</w:t>
      </w:r>
    </w:p>
    <w:p w14:paraId="5EF72AB8" w14:textId="77777777" w:rsidR="005E6A9E" w:rsidRDefault="005E6A9E" w:rsidP="005E6A9E">
      <w:pPr>
        <w:pStyle w:val="Style1"/>
      </w:pPr>
      <w:r>
        <w:t xml:space="preserve">                    case 6:</w:t>
      </w:r>
    </w:p>
    <w:p w14:paraId="4B2EB221" w14:textId="77777777" w:rsidR="005E6A9E" w:rsidRDefault="005E6A9E" w:rsidP="005E6A9E">
      <w:pPr>
        <w:pStyle w:val="Style1"/>
      </w:pPr>
      <w:r>
        <w:t xml:space="preserve">                        n = R.sent(),</w:t>
      </w:r>
    </w:p>
    <w:p w14:paraId="59747B4C" w14:textId="77777777" w:rsidR="005E6A9E" w:rsidRDefault="005E6A9E" w:rsidP="005E6A9E">
      <w:pPr>
        <w:pStyle w:val="Style1"/>
      </w:pPr>
      <w:r>
        <w:t xml:space="preserve">                        R.label = 7;</w:t>
      </w:r>
    </w:p>
    <w:p w14:paraId="64AAEE3F" w14:textId="77777777" w:rsidR="005E6A9E" w:rsidRDefault="005E6A9E" w:rsidP="005E6A9E">
      <w:pPr>
        <w:pStyle w:val="Style1"/>
      </w:pPr>
      <w:r>
        <w:t xml:space="preserve">                    case 7:</w:t>
      </w:r>
    </w:p>
    <w:p w14:paraId="0C82C659" w14:textId="77777777" w:rsidR="005E6A9E" w:rsidRDefault="005E6A9E" w:rsidP="005E6A9E">
      <w:pPr>
        <w:pStyle w:val="Style1"/>
      </w:pPr>
      <w:r>
        <w:t xml:space="preserve">                        return [3, 19];</w:t>
      </w:r>
    </w:p>
    <w:p w14:paraId="1000078C" w14:textId="77777777" w:rsidR="005E6A9E" w:rsidRDefault="005E6A9E" w:rsidP="005E6A9E">
      <w:pPr>
        <w:pStyle w:val="Style1"/>
      </w:pPr>
      <w:r>
        <w:t xml:space="preserve">                    case 8:</w:t>
      </w:r>
    </w:p>
    <w:p w14:paraId="6C2E36B6" w14:textId="77777777" w:rsidR="005E6A9E" w:rsidRDefault="005E6A9E" w:rsidP="005E6A9E">
      <w:pPr>
        <w:pStyle w:val="Style1"/>
      </w:pPr>
      <w:r>
        <w:t xml:space="preserve">                        if (h.isEmailAttachment || !h.isRedeemed || e.useDeeplinkUrl &amp;&amp; h.deepLinkUrl)</w:t>
      </w:r>
    </w:p>
    <w:p w14:paraId="43F5CE71" w14:textId="77777777" w:rsidR="005E6A9E" w:rsidRDefault="005E6A9E" w:rsidP="005E6A9E">
      <w:pPr>
        <w:pStyle w:val="Style1"/>
      </w:pPr>
      <w:r>
        <w:t xml:space="preserve">                            return [3, 17];</w:t>
      </w:r>
    </w:p>
    <w:p w14:paraId="47FD954C" w14:textId="77777777" w:rsidR="005E6A9E" w:rsidRDefault="005E6A9E" w:rsidP="005E6A9E">
      <w:pPr>
        <w:pStyle w:val="Style1"/>
      </w:pPr>
      <w:r>
        <w:t xml:space="preserve">                        w = e.disableDefaultLinkBehavior,</w:t>
      </w:r>
    </w:p>
    <w:p w14:paraId="6655730D" w14:textId="77777777" w:rsidR="005E6A9E" w:rsidRDefault="005E6A9E" w:rsidP="005E6A9E">
      <w:pPr>
        <w:pStyle w:val="Style1"/>
      </w:pPr>
      <w:r>
        <w:t xml:space="preserve">                        I = !(y = e.event) || y.defaultPrevented || w ? void 0 : function() {</w:t>
      </w:r>
    </w:p>
    <w:p w14:paraId="772BAFE2" w14:textId="77777777" w:rsidR="005E6A9E" w:rsidRDefault="005E6A9E" w:rsidP="005E6A9E">
      <w:pPr>
        <w:pStyle w:val="Style1"/>
      </w:pPr>
      <w:r>
        <w:t xml:space="preserve">                            return null == y ? void 0 : y.preventDefault()</w:t>
      </w:r>
    </w:p>
    <w:p w14:paraId="62075C19" w14:textId="77777777" w:rsidR="005E6A9E" w:rsidRDefault="005E6A9E" w:rsidP="005E6A9E">
      <w:pPr>
        <w:pStyle w:val="Style1"/>
      </w:pPr>
      <w:r>
        <w:t xml:space="preserve">                        }</w:t>
      </w:r>
    </w:p>
    <w:p w14:paraId="4F65139B" w14:textId="77777777" w:rsidR="005E6A9E" w:rsidRDefault="005E6A9E" w:rsidP="005E6A9E">
      <w:pPr>
        <w:pStyle w:val="Style1"/>
      </w:pPr>
      <w:r>
        <w:t xml:space="preserve">                        ,</w:t>
      </w:r>
    </w:p>
    <w:p w14:paraId="73AE0A0E" w14:textId="77777777" w:rsidR="005E6A9E" w:rsidRDefault="005E6A9E" w:rsidP="005E6A9E">
      <w:pPr>
        <w:pStyle w:val="Style1"/>
      </w:pPr>
      <w:r>
        <w:t xml:space="preserve">                        _ = e.newContentParams,</w:t>
      </w:r>
    </w:p>
    <w:p w14:paraId="76C4B8BD" w14:textId="77777777" w:rsidR="005E6A9E" w:rsidRDefault="005E6A9E" w:rsidP="005E6A9E">
      <w:pPr>
        <w:pStyle w:val="Style1"/>
      </w:pPr>
      <w:r>
        <w:t xml:space="preserve">                        j = void 0,</w:t>
      </w:r>
    </w:p>
    <w:p w14:paraId="73F01C06" w14:textId="77777777" w:rsidR="005E6A9E" w:rsidRDefault="005E6A9E" w:rsidP="005E6A9E">
      <w:pPr>
        <w:pStyle w:val="Style1"/>
      </w:pPr>
      <w:r>
        <w:t xml:space="preserve">                        R.label = 9;</w:t>
      </w:r>
    </w:p>
    <w:p w14:paraId="5D700BA3" w14:textId="77777777" w:rsidR="005E6A9E" w:rsidRDefault="005E6A9E" w:rsidP="005E6A9E">
      <w:pPr>
        <w:pStyle w:val="Style1"/>
      </w:pPr>
      <w:r>
        <w:t xml:space="preserve">                    case 9:</w:t>
      </w:r>
    </w:p>
    <w:p w14:paraId="2E7B56FD" w14:textId="77777777" w:rsidR="005E6A9E" w:rsidRDefault="005E6A9E" w:rsidP="005E6A9E">
      <w:pPr>
        <w:pStyle w:val="Style1"/>
      </w:pPr>
      <w:r>
        <w:t xml:space="preserve">                        return R.trys.push([9, 14, , 16]),</w:t>
      </w:r>
    </w:p>
    <w:p w14:paraId="4CC4FB88" w14:textId="77777777" w:rsidR="005E6A9E" w:rsidRDefault="005E6A9E" w:rsidP="005E6A9E">
      <w:pPr>
        <w:pStyle w:val="Style1"/>
      </w:pPr>
      <w:r>
        <w:t xml:space="preserve">                        [4, Object(ne.a)({</w:t>
      </w:r>
    </w:p>
    <w:p w14:paraId="3BF25F28" w14:textId="77777777" w:rsidR="005E6A9E" w:rsidRDefault="005E6A9E" w:rsidP="005E6A9E">
      <w:pPr>
        <w:pStyle w:val="Style1"/>
      </w:pPr>
      <w:r>
        <w:t xml:space="preserve">                            appName: h.app,</w:t>
      </w:r>
    </w:p>
    <w:p w14:paraId="5C3957B3" w14:textId="77777777" w:rsidR="005E6A9E" w:rsidRDefault="005E6A9E" w:rsidP="005E6A9E">
      <w:pPr>
        <w:pStyle w:val="Style1"/>
      </w:pPr>
      <w:r>
        <w:t xml:space="preserve">                            filePath: h.canonicalUrl,</w:t>
      </w:r>
    </w:p>
    <w:p w14:paraId="1EE64386" w14:textId="77777777" w:rsidR="005E6A9E" w:rsidRDefault="005E6A9E" w:rsidP="005E6A9E">
      <w:pPr>
        <w:pStyle w:val="Style1"/>
      </w:pPr>
      <w:r>
        <w:t xml:space="preserve">                            fileType: h.fileType,</w:t>
      </w:r>
    </w:p>
    <w:p w14:paraId="02B928D3" w14:textId="77777777" w:rsidR="005E6A9E" w:rsidRDefault="005E6A9E" w:rsidP="005E6A9E">
      <w:pPr>
        <w:pStyle w:val="Style1"/>
      </w:pPr>
      <w:r>
        <w:t xml:space="preserve">                            prelaunchCallback: I,</w:t>
      </w:r>
    </w:p>
    <w:p w14:paraId="145FE286" w14:textId="77777777" w:rsidR="005E6A9E" w:rsidRDefault="005E6A9E" w:rsidP="005E6A9E">
      <w:pPr>
        <w:pStyle w:val="Style1"/>
      </w:pPr>
      <w:r>
        <w:t xml:space="preserve">                            webUrl: h.webUrl,</w:t>
      </w:r>
    </w:p>
    <w:p w14:paraId="3D81E72E" w14:textId="77777777" w:rsidR="005E6A9E" w:rsidRDefault="005E6A9E" w:rsidP="005E6A9E">
      <w:pPr>
        <w:pStyle w:val="Style1"/>
      </w:pPr>
      <w:r>
        <w:t xml:space="preserve">                            templateBinaryUrl: null == _ ? void 0 : _.templateBinaryUrl</w:t>
      </w:r>
    </w:p>
    <w:p w14:paraId="3B8E988B" w14:textId="77777777" w:rsidR="005E6A9E" w:rsidRDefault="005E6A9E" w:rsidP="005E6A9E">
      <w:pPr>
        <w:pStyle w:val="Style1"/>
      </w:pPr>
      <w:r>
        <w:t xml:space="preserve">                        })];</w:t>
      </w:r>
    </w:p>
    <w:p w14:paraId="687ED540" w14:textId="77777777" w:rsidR="005E6A9E" w:rsidRDefault="005E6A9E" w:rsidP="005E6A9E">
      <w:pPr>
        <w:pStyle w:val="Style1"/>
      </w:pPr>
      <w:r>
        <w:t xml:space="preserve">                    case 10:</w:t>
      </w:r>
    </w:p>
    <w:p w14:paraId="64C7E066" w14:textId="77777777" w:rsidR="005E6A9E" w:rsidRDefault="005E6A9E" w:rsidP="005E6A9E">
      <w:pPr>
        <w:pStyle w:val="Style1"/>
      </w:pPr>
      <w:r>
        <w:t xml:space="preserve">                        return j = R.sent(),</w:t>
      </w:r>
    </w:p>
    <w:p w14:paraId="62F89553" w14:textId="77777777" w:rsidR="005E6A9E" w:rsidRDefault="005E6A9E" w:rsidP="005E6A9E">
      <w:pPr>
        <w:pStyle w:val="Style1"/>
      </w:pPr>
      <w:r>
        <w:t xml:space="preserve">                        Object(U.a)({</w:t>
      </w:r>
    </w:p>
    <w:p w14:paraId="75857D0C" w14:textId="77777777" w:rsidR="005E6A9E" w:rsidRDefault="005E6A9E" w:rsidP="005E6A9E">
      <w:pPr>
        <w:pStyle w:val="Style1"/>
      </w:pPr>
      <w:r>
        <w:t xml:space="preserve">                            launchInstrumentationParams: t,</w:t>
      </w:r>
    </w:p>
    <w:p w14:paraId="1D1B24C8" w14:textId="77777777" w:rsidR="005E6A9E" w:rsidRDefault="005E6A9E" w:rsidP="005E6A9E">
      <w:pPr>
        <w:pStyle w:val="Style1"/>
      </w:pPr>
      <w:r>
        <w:t xml:space="preserve">                            success: j.success</w:t>
      </w:r>
    </w:p>
    <w:p w14:paraId="355EC407" w14:textId="77777777" w:rsidR="005E6A9E" w:rsidRDefault="005E6A9E" w:rsidP="005E6A9E">
      <w:pPr>
        <w:pStyle w:val="Style1"/>
      </w:pPr>
      <w:r>
        <w:t xml:space="preserve">                        }),</w:t>
      </w:r>
    </w:p>
    <w:p w14:paraId="0F93234D" w14:textId="77777777" w:rsidR="005E6A9E" w:rsidRDefault="005E6A9E" w:rsidP="005E6A9E">
      <w:pPr>
        <w:pStyle w:val="Style1"/>
      </w:pPr>
      <w:r>
        <w:t xml:space="preserve">                        j.success ? (n = Object(r.__assign)(Object(r.__assign)({}, j), {</w:t>
      </w:r>
    </w:p>
    <w:p w14:paraId="1ABE03E3" w14:textId="77777777" w:rsidR="005E6A9E" w:rsidRDefault="005E6A9E" w:rsidP="005E6A9E">
      <w:pPr>
        <w:pStyle w:val="Style1"/>
      </w:pPr>
      <w:r>
        <w:t xml:space="preserve">                            result: "Native"</w:t>
      </w:r>
    </w:p>
    <w:p w14:paraId="06A7D6D0" w14:textId="77777777" w:rsidR="005E6A9E" w:rsidRDefault="005E6A9E" w:rsidP="005E6A9E">
      <w:pPr>
        <w:pStyle w:val="Style1"/>
      </w:pPr>
      <w:r>
        <w:t xml:space="preserve">                        }),</w:t>
      </w:r>
    </w:p>
    <w:p w14:paraId="6FE897A4" w14:textId="77777777" w:rsidR="005E6A9E" w:rsidRDefault="005E6A9E" w:rsidP="005E6A9E">
      <w:pPr>
        <w:pStyle w:val="Style1"/>
      </w:pPr>
      <w:r>
        <w:t xml:space="preserve">                        [3, 13]) : [3, 11];</w:t>
      </w:r>
    </w:p>
    <w:p w14:paraId="490E639E" w14:textId="77777777" w:rsidR="005E6A9E" w:rsidRDefault="005E6A9E" w:rsidP="005E6A9E">
      <w:pPr>
        <w:pStyle w:val="Style1"/>
      </w:pPr>
      <w:r>
        <w:t xml:space="preserve">                    case 11:</w:t>
      </w:r>
    </w:p>
    <w:p w14:paraId="481073BF" w14:textId="77777777" w:rsidR="005E6A9E" w:rsidRDefault="005E6A9E" w:rsidP="005E6A9E">
      <w:pPr>
        <w:pStyle w:val="Style1"/>
      </w:pPr>
      <w:r>
        <w:t xml:space="preserve">                        return [4, J(e, t)];</w:t>
      </w:r>
    </w:p>
    <w:p w14:paraId="3A354DF0" w14:textId="77777777" w:rsidR="005E6A9E" w:rsidRDefault="005E6A9E" w:rsidP="005E6A9E">
      <w:pPr>
        <w:pStyle w:val="Style1"/>
      </w:pPr>
      <w:r>
        <w:t xml:space="preserve">                    case 12:</w:t>
      </w:r>
    </w:p>
    <w:p w14:paraId="29FBCB14" w14:textId="77777777" w:rsidR="005E6A9E" w:rsidRDefault="005E6A9E" w:rsidP="005E6A9E">
      <w:pPr>
        <w:pStyle w:val="Style1"/>
      </w:pPr>
      <w:r>
        <w:t xml:space="preserve">                        n = R.sent(),</w:t>
      </w:r>
    </w:p>
    <w:p w14:paraId="3BAA7E68" w14:textId="77777777" w:rsidR="005E6A9E" w:rsidRDefault="005E6A9E" w:rsidP="005E6A9E">
      <w:pPr>
        <w:pStyle w:val="Style1"/>
      </w:pPr>
      <w:r>
        <w:t xml:space="preserve">                        R.label = 13;</w:t>
      </w:r>
    </w:p>
    <w:p w14:paraId="16C021D8" w14:textId="77777777" w:rsidR="005E6A9E" w:rsidRDefault="005E6A9E" w:rsidP="005E6A9E">
      <w:pPr>
        <w:pStyle w:val="Style1"/>
      </w:pPr>
      <w:r>
        <w:t xml:space="preserve">                    case 13:</w:t>
      </w:r>
    </w:p>
    <w:p w14:paraId="63DF0893" w14:textId="77777777" w:rsidR="005E6A9E" w:rsidRDefault="005E6A9E" w:rsidP="005E6A9E">
      <w:pPr>
        <w:pStyle w:val="Style1"/>
      </w:pPr>
      <w:r>
        <w:t xml:space="preserve">                        return [3, 16];</w:t>
      </w:r>
    </w:p>
    <w:p w14:paraId="7E58D693" w14:textId="77777777" w:rsidR="005E6A9E" w:rsidRDefault="005E6A9E" w:rsidP="005E6A9E">
      <w:pPr>
        <w:pStyle w:val="Style1"/>
      </w:pPr>
      <w:r>
        <w:t xml:space="preserve">                    case 14:</w:t>
      </w:r>
    </w:p>
    <w:p w14:paraId="312CCA2D" w14:textId="77777777" w:rsidR="005E6A9E" w:rsidRDefault="005E6A9E" w:rsidP="005E6A9E">
      <w:pPr>
        <w:pStyle w:val="Style1"/>
      </w:pPr>
      <w:r>
        <w:t xml:space="preserve">                        return R.sent(),</w:t>
      </w:r>
    </w:p>
    <w:p w14:paraId="1E54F518" w14:textId="77777777" w:rsidR="005E6A9E" w:rsidRDefault="005E6A9E" w:rsidP="005E6A9E">
      <w:pPr>
        <w:pStyle w:val="Style1"/>
      </w:pPr>
      <w:r>
        <w:t xml:space="preserve">                        [4, J(e, t)];</w:t>
      </w:r>
    </w:p>
    <w:p w14:paraId="3C4B5DE7" w14:textId="77777777" w:rsidR="005E6A9E" w:rsidRDefault="005E6A9E" w:rsidP="005E6A9E">
      <w:pPr>
        <w:pStyle w:val="Style1"/>
      </w:pPr>
      <w:r>
        <w:t xml:space="preserve">                    case 15:</w:t>
      </w:r>
    </w:p>
    <w:p w14:paraId="325E4BFF" w14:textId="77777777" w:rsidR="005E6A9E" w:rsidRDefault="005E6A9E" w:rsidP="005E6A9E">
      <w:pPr>
        <w:pStyle w:val="Style1"/>
      </w:pPr>
      <w:r>
        <w:t xml:space="preserve">                        return n = R.sent(),</w:t>
      </w:r>
    </w:p>
    <w:p w14:paraId="669650BF" w14:textId="77777777" w:rsidR="005E6A9E" w:rsidRDefault="005E6A9E" w:rsidP="005E6A9E">
      <w:pPr>
        <w:pStyle w:val="Style1"/>
      </w:pPr>
      <w:r>
        <w:t xml:space="preserve">                        [3, 16];</w:t>
      </w:r>
    </w:p>
    <w:p w14:paraId="2FA4AACC" w14:textId="77777777" w:rsidR="005E6A9E" w:rsidRDefault="005E6A9E" w:rsidP="005E6A9E">
      <w:pPr>
        <w:pStyle w:val="Style1"/>
      </w:pPr>
      <w:r>
        <w:t xml:space="preserve">                    case 16:</w:t>
      </w:r>
    </w:p>
    <w:p w14:paraId="5B390DCE" w14:textId="77777777" w:rsidR="005E6A9E" w:rsidRDefault="005E6A9E" w:rsidP="005E6A9E">
      <w:pPr>
        <w:pStyle w:val="Style1"/>
      </w:pPr>
      <w:r>
        <w:t xml:space="preserve">                        return [3, 19];</w:t>
      </w:r>
    </w:p>
    <w:p w14:paraId="36D36C6E" w14:textId="77777777" w:rsidR="005E6A9E" w:rsidRDefault="005E6A9E" w:rsidP="005E6A9E">
      <w:pPr>
        <w:pStyle w:val="Style1"/>
      </w:pPr>
      <w:r>
        <w:t xml:space="preserve">                    case 17:</w:t>
      </w:r>
    </w:p>
    <w:p w14:paraId="67F39492" w14:textId="77777777" w:rsidR="005E6A9E" w:rsidRDefault="005E6A9E" w:rsidP="005E6A9E">
      <w:pPr>
        <w:pStyle w:val="Style1"/>
      </w:pPr>
      <w:r>
        <w:t xml:space="preserve">                        return [4, J(e, t)];</w:t>
      </w:r>
    </w:p>
    <w:p w14:paraId="0697925D" w14:textId="77777777" w:rsidR="005E6A9E" w:rsidRDefault="005E6A9E" w:rsidP="005E6A9E">
      <w:pPr>
        <w:pStyle w:val="Style1"/>
      </w:pPr>
      <w:r>
        <w:t xml:space="preserve">                    case 18:</w:t>
      </w:r>
    </w:p>
    <w:p w14:paraId="7FD6ADC8" w14:textId="77777777" w:rsidR="005E6A9E" w:rsidRDefault="005E6A9E" w:rsidP="005E6A9E">
      <w:pPr>
        <w:pStyle w:val="Style1"/>
      </w:pPr>
      <w:r>
        <w:t xml:space="preserve">                        n = R.sent(),</w:t>
      </w:r>
    </w:p>
    <w:p w14:paraId="69D5D41B" w14:textId="77777777" w:rsidR="005E6A9E" w:rsidRDefault="005E6A9E" w:rsidP="005E6A9E">
      <w:pPr>
        <w:pStyle w:val="Style1"/>
      </w:pPr>
      <w:r>
        <w:t xml:space="preserve">                        R.label = 19;</w:t>
      </w:r>
    </w:p>
    <w:p w14:paraId="4B36F2CA" w14:textId="77777777" w:rsidR="005E6A9E" w:rsidRDefault="005E6A9E" w:rsidP="005E6A9E">
      <w:pPr>
        <w:pStyle w:val="Style1"/>
      </w:pPr>
      <w:r>
        <w:t xml:space="preserve">                    case 19:</w:t>
      </w:r>
    </w:p>
    <w:p w14:paraId="160D0734" w14:textId="77777777" w:rsidR="005E6A9E" w:rsidRDefault="005E6A9E" w:rsidP="005E6A9E">
      <w:pPr>
        <w:pStyle w:val="Style1"/>
      </w:pPr>
      <w:r>
        <w:t xml:space="preserve">                        return [3, 22];</w:t>
      </w:r>
    </w:p>
    <w:p w14:paraId="0CDA04E0" w14:textId="77777777" w:rsidR="005E6A9E" w:rsidRDefault="005E6A9E" w:rsidP="005E6A9E">
      <w:pPr>
        <w:pStyle w:val="Style1"/>
      </w:pPr>
      <w:r>
        <w:t xml:space="preserve">                    case 20:</w:t>
      </w:r>
    </w:p>
    <w:p w14:paraId="22F9B495" w14:textId="77777777" w:rsidR="005E6A9E" w:rsidRDefault="005E6A9E" w:rsidP="005E6A9E">
      <w:pPr>
        <w:pStyle w:val="Style1"/>
      </w:pPr>
      <w:r>
        <w:t xml:space="preserve">                        return k = R.sent(),</w:t>
      </w:r>
    </w:p>
    <w:p w14:paraId="60917C3D" w14:textId="77777777" w:rsidR="005E6A9E" w:rsidRDefault="005E6A9E" w:rsidP="005E6A9E">
      <w:pPr>
        <w:pStyle w:val="Style1"/>
      </w:pPr>
      <w:r>
        <w:t xml:space="preserve">                        P = Object(p.a)(k),</w:t>
      </w:r>
    </w:p>
    <w:p w14:paraId="48580E45" w14:textId="77777777" w:rsidR="005E6A9E" w:rsidRDefault="005E6A9E" w:rsidP="005E6A9E">
      <w:pPr>
        <w:pStyle w:val="Style1"/>
      </w:pPr>
      <w:r>
        <w:t xml:space="preserve">                        C = P.debugInfo,</w:t>
      </w:r>
    </w:p>
    <w:p w14:paraId="75284C4C" w14:textId="77777777" w:rsidR="005E6A9E" w:rsidRDefault="005E6A9E" w:rsidP="005E6A9E">
      <w:pPr>
        <w:pStyle w:val="Style1"/>
      </w:pPr>
      <w:r>
        <w:t xml:space="preserve">                        T = P.message,</w:t>
      </w:r>
    </w:p>
    <w:p w14:paraId="2603FAA5" w14:textId="77777777" w:rsidR="005E6A9E" w:rsidRDefault="005E6A9E" w:rsidP="005E6A9E">
      <w:pPr>
        <w:pStyle w:val="Style1"/>
      </w:pPr>
      <w:r>
        <w:t xml:space="preserve">                        Object(l.a)({</w:t>
      </w:r>
    </w:p>
    <w:p w14:paraId="01B34950" w14:textId="77777777" w:rsidR="005E6A9E" w:rsidRDefault="005E6A9E" w:rsidP="005E6A9E">
      <w:pPr>
        <w:pStyle w:val="Style1"/>
      </w:pPr>
      <w:r>
        <w:t xml:space="preserve">                            debugInfo: C,</w:t>
      </w:r>
    </w:p>
    <w:p w14:paraId="56102C79" w14:textId="77777777" w:rsidR="005E6A9E" w:rsidRDefault="005E6A9E" w:rsidP="005E6A9E">
      <w:pPr>
        <w:pStyle w:val="Style1"/>
      </w:pPr>
      <w:r>
        <w:t xml:space="preserve">                            errorType: "LaunchContent_Error",</w:t>
      </w:r>
    </w:p>
    <w:p w14:paraId="4586F075" w14:textId="77777777" w:rsidR="005E6A9E" w:rsidRDefault="005E6A9E" w:rsidP="005E6A9E">
      <w:pPr>
        <w:pStyle w:val="Style1"/>
      </w:pPr>
      <w:r>
        <w:t xml:space="preserve">                            eventName: a,</w:t>
      </w:r>
    </w:p>
    <w:p w14:paraId="64C38275" w14:textId="77777777" w:rsidR="005E6A9E" w:rsidRDefault="005E6A9E" w:rsidP="005E6A9E">
      <w:pPr>
        <w:pStyle w:val="Style1"/>
      </w:pPr>
      <w:r>
        <w:t xml:space="preserve">                            message: T</w:t>
      </w:r>
    </w:p>
    <w:p w14:paraId="3B70A70F" w14:textId="77777777" w:rsidR="005E6A9E" w:rsidRDefault="005E6A9E" w:rsidP="005E6A9E">
      <w:pPr>
        <w:pStyle w:val="Style1"/>
      </w:pPr>
      <w:r>
        <w:t xml:space="preserve">                        }),</w:t>
      </w:r>
    </w:p>
    <w:p w14:paraId="6BC5BB25" w14:textId="77777777" w:rsidR="005E6A9E" w:rsidRDefault="005E6A9E" w:rsidP="005E6A9E">
      <w:pPr>
        <w:pStyle w:val="Style1"/>
      </w:pPr>
      <w:r>
        <w:t xml:space="preserve">                        b.Error = T,</w:t>
      </w:r>
    </w:p>
    <w:p w14:paraId="1BA96C56" w14:textId="77777777" w:rsidR="005E6A9E" w:rsidRDefault="005E6A9E" w:rsidP="005E6A9E">
      <w:pPr>
        <w:pStyle w:val="Style1"/>
      </w:pPr>
      <w:r>
        <w:t xml:space="preserve">                        b.DebugInfo = C,</w:t>
      </w:r>
    </w:p>
    <w:p w14:paraId="4DADD650" w14:textId="77777777" w:rsidR="005E6A9E" w:rsidRDefault="005E6A9E" w:rsidP="005E6A9E">
      <w:pPr>
        <w:pStyle w:val="Style1"/>
      </w:pPr>
      <w:r>
        <w:t xml:space="preserve">                        [3, 22];</w:t>
      </w:r>
    </w:p>
    <w:p w14:paraId="2103A84F" w14:textId="77777777" w:rsidR="005E6A9E" w:rsidRDefault="005E6A9E" w:rsidP="005E6A9E">
      <w:pPr>
        <w:pStyle w:val="Style1"/>
      </w:pPr>
      <w:r>
        <w:t xml:space="preserve">                    case 21:</w:t>
      </w:r>
    </w:p>
    <w:p w14:paraId="245CB219" w14:textId="77777777" w:rsidR="005E6A9E" w:rsidRDefault="005E6A9E" w:rsidP="005E6A9E">
      <w:pPr>
        <w:pStyle w:val="Style1"/>
      </w:pPr>
      <w:r>
        <w:t xml:space="preserve">                        return Object(d.a)({</w:t>
      </w:r>
    </w:p>
    <w:p w14:paraId="132922EE" w14:textId="77777777" w:rsidR="005E6A9E" w:rsidRDefault="005E6A9E" w:rsidP="005E6A9E">
      <w:pPr>
        <w:pStyle w:val="Style1"/>
      </w:pPr>
      <w:r>
        <w:t xml:space="preserve">                            eventName: a,</w:t>
      </w:r>
    </w:p>
    <w:p w14:paraId="2C2DC0A1" w14:textId="77777777" w:rsidR="005E6A9E" w:rsidRDefault="005E6A9E" w:rsidP="005E6A9E">
      <w:pPr>
        <w:pStyle w:val="Style1"/>
      </w:pPr>
      <w:r>
        <w:t xml:space="preserve">                            featureName: "LauncherService",</w:t>
      </w:r>
    </w:p>
    <w:p w14:paraId="7243B4DB" w14:textId="77777777" w:rsidR="005E6A9E" w:rsidRDefault="005E6A9E" w:rsidP="005E6A9E">
      <w:pPr>
        <w:pStyle w:val="Style1"/>
      </w:pPr>
      <w:r>
        <w:t xml:space="preserve">                            params: {</w:t>
      </w:r>
    </w:p>
    <w:p w14:paraId="2A7E23A1" w14:textId="77777777" w:rsidR="005E6A9E" w:rsidRDefault="005E6A9E" w:rsidP="005E6A9E">
      <w:pPr>
        <w:pStyle w:val="Style1"/>
      </w:pPr>
      <w:r>
        <w:t xml:space="preserve">                                AppLaunchResult: null !== (x = n.result) &amp;&amp; void 0 !== x ? x : "",</w:t>
      </w:r>
    </w:p>
    <w:p w14:paraId="4429AAE2" w14:textId="77777777" w:rsidR="005E6A9E" w:rsidRDefault="005E6A9E" w:rsidP="005E6A9E">
      <w:pPr>
        <w:pStyle w:val="Style1"/>
      </w:pPr>
      <w:r>
        <w:t xml:space="preserve">                                BuildId: m,</w:t>
      </w:r>
    </w:p>
    <w:p w14:paraId="0D8D8050" w14:textId="77777777" w:rsidR="005E6A9E" w:rsidRDefault="005E6A9E" w:rsidP="005E6A9E">
      <w:pPr>
        <w:pStyle w:val="Style1"/>
      </w:pPr>
      <w:r>
        <w:t xml:space="preserve">                                DocumentType: null !== (A = null === (S = e.document) || void 0 === S ? void 0 : S.fileType) &amp;&amp; void 0 !== A ? A : "",</w:t>
      </w:r>
    </w:p>
    <w:p w14:paraId="0880393C" w14:textId="77777777" w:rsidR="005E6A9E" w:rsidRDefault="005E6A9E" w:rsidP="005E6A9E">
      <w:pPr>
        <w:pStyle w:val="Style1"/>
      </w:pPr>
      <w:r>
        <w:t xml:space="preserve">                                ErrorCode: null !== (E = n.errorCode) &amp;&amp; void 0 !== E ? E : "",</w:t>
      </w:r>
    </w:p>
    <w:p w14:paraId="3A2060CE" w14:textId="77777777" w:rsidR="005E6A9E" w:rsidRDefault="005E6A9E" w:rsidP="005E6A9E">
      <w:pPr>
        <w:pStyle w:val="Style1"/>
      </w:pPr>
      <w:r>
        <w:t xml:space="preserve">                                Message: null !== (F = n.message) &amp;&amp; void 0 !== F ? F : "",</w:t>
      </w:r>
    </w:p>
    <w:p w14:paraId="072E868C" w14:textId="77777777" w:rsidR="005E6A9E" w:rsidRDefault="005E6A9E" w:rsidP="005E6A9E">
      <w:pPr>
        <w:pStyle w:val="Style1"/>
      </w:pPr>
      <w:r>
        <w:t xml:space="preserve">                                Success: n.success</w:t>
      </w:r>
    </w:p>
    <w:p w14:paraId="1EEC55D2" w14:textId="77777777" w:rsidR="005E6A9E" w:rsidRDefault="005E6A9E" w:rsidP="005E6A9E">
      <w:pPr>
        <w:pStyle w:val="Style1"/>
      </w:pPr>
      <w:r>
        <w:t xml:space="preserve">                            }</w:t>
      </w:r>
    </w:p>
    <w:p w14:paraId="6BA50C2A" w14:textId="77777777" w:rsidR="005E6A9E" w:rsidRDefault="005E6A9E" w:rsidP="005E6A9E">
      <w:pPr>
        <w:pStyle w:val="Style1"/>
      </w:pPr>
      <w:r>
        <w:t xml:space="preserve">                        }),</w:t>
      </w:r>
    </w:p>
    <w:p w14:paraId="35D08DE9" w14:textId="77777777" w:rsidR="005E6A9E" w:rsidRDefault="005E6A9E" w:rsidP="005E6A9E">
      <w:pPr>
        <w:pStyle w:val="Style1"/>
      </w:pPr>
      <w:r>
        <w:t xml:space="preserve">                        n.success || (Object(c.c)() &gt;= u.a.Enhanced &amp;&amp; (b.ReferralPlatform = e.document ? e.document.isLocalFile ? "Native" : "Web" : " Unknown"),</w:t>
      </w:r>
    </w:p>
    <w:p w14:paraId="1CE0F7CB" w14:textId="77777777" w:rsidR="005E6A9E" w:rsidRDefault="005E6A9E" w:rsidP="005E6A9E">
      <w:pPr>
        <w:pStyle w:val="Style1"/>
      </w:pPr>
      <w:r>
        <w:t xml:space="preserve">                        b.AdditionalInfo = null !== (H = n.additionalInfo) &amp;&amp; void 0 !== H ? H : "",</w:t>
      </w:r>
    </w:p>
    <w:p w14:paraId="7D8ED98B" w14:textId="77777777" w:rsidR="005E6A9E" w:rsidRDefault="005E6A9E" w:rsidP="005E6A9E">
      <w:pPr>
        <w:pStyle w:val="Style1"/>
      </w:pPr>
      <w:r>
        <w:t xml:space="preserve">                        b.BuildId = m,</w:t>
      </w:r>
    </w:p>
    <w:p w14:paraId="6C3CAF8A" w14:textId="77777777" w:rsidR="005E6A9E" w:rsidRDefault="005E6A9E" w:rsidP="005E6A9E">
      <w:pPr>
        <w:pStyle w:val="Style1"/>
      </w:pPr>
      <w:r>
        <w:t xml:space="preserve">                        b.ErrorCode = null !== (L = n.errorCode) &amp;&amp; void 0 !== L ? L : "",</w:t>
      </w:r>
    </w:p>
    <w:p w14:paraId="6F273FAF" w14:textId="77777777" w:rsidR="005E6A9E" w:rsidRDefault="005E6A9E" w:rsidP="005E6A9E">
      <w:pPr>
        <w:pStyle w:val="Style1"/>
      </w:pPr>
      <w:r>
        <w:t xml:space="preserve">                        b.ErrorCodeMessage = null !== (M = n.errorMessage) &amp;&amp; void 0 !== M ? M : "",</w:t>
      </w:r>
    </w:p>
    <w:p w14:paraId="4FC314D5" w14:textId="77777777" w:rsidR="005E6A9E" w:rsidRDefault="005E6A9E" w:rsidP="005E6A9E">
      <w:pPr>
        <w:pStyle w:val="Style1"/>
      </w:pPr>
      <w:r>
        <w:t xml:space="preserve">                        b.Message = null !== (N = n.message) &amp;&amp; void 0 !== N ? N : "",</w:t>
      </w:r>
    </w:p>
    <w:p w14:paraId="0A031DC0" w14:textId="77777777" w:rsidR="005E6A9E" w:rsidRDefault="005E6A9E" w:rsidP="005E6A9E">
      <w:pPr>
        <w:pStyle w:val="Style1"/>
      </w:pPr>
      <w:r>
        <w:t xml:space="preserve">                        b.DocumentType = null === (W = e.document) || void 0 === W ? void 0 : W.fileType,</w:t>
      </w:r>
    </w:p>
    <w:p w14:paraId="34991795" w14:textId="77777777" w:rsidR="005E6A9E" w:rsidRDefault="005E6A9E" w:rsidP="005E6A9E">
      <w:pPr>
        <w:pStyle w:val="Style1"/>
      </w:pPr>
      <w:r>
        <w:t xml:space="preserve">                        Object(f.a)({</w:t>
      </w:r>
    </w:p>
    <w:p w14:paraId="702A77E2" w14:textId="77777777" w:rsidR="005E6A9E" w:rsidRDefault="005E6A9E" w:rsidP="005E6A9E">
      <w:pPr>
        <w:pStyle w:val="Style1"/>
      </w:pPr>
      <w:r>
        <w:t xml:space="preserve">                            eventName: a,</w:t>
      </w:r>
    </w:p>
    <w:p w14:paraId="28460141" w14:textId="77777777" w:rsidR="005E6A9E" w:rsidRDefault="005E6A9E" w:rsidP="005E6A9E">
      <w:pPr>
        <w:pStyle w:val="Style1"/>
      </w:pPr>
      <w:r>
        <w:t xml:space="preserve">                            params: b</w:t>
      </w:r>
    </w:p>
    <w:p w14:paraId="20AAE0AC" w14:textId="77777777" w:rsidR="005E6A9E" w:rsidRDefault="005E6A9E" w:rsidP="005E6A9E">
      <w:pPr>
        <w:pStyle w:val="Style1"/>
      </w:pPr>
      <w:r>
        <w:t xml:space="preserve">                        }, i),</w:t>
      </w:r>
    </w:p>
    <w:p w14:paraId="5679F9F4" w14:textId="77777777" w:rsidR="005E6A9E" w:rsidRDefault="005E6A9E" w:rsidP="005E6A9E">
      <w:pPr>
        <w:pStyle w:val="Style1"/>
      </w:pPr>
      <w:r>
        <w:t xml:space="preserve">                        Object(s.a)(a, b, [], i)),</w:t>
      </w:r>
    </w:p>
    <w:p w14:paraId="2076ECD2" w14:textId="77777777" w:rsidR="005E6A9E" w:rsidRDefault="005E6A9E" w:rsidP="005E6A9E">
      <w:pPr>
        <w:pStyle w:val="Style1"/>
      </w:pPr>
      <w:r>
        <w:t xml:space="preserve">                        [7];</w:t>
      </w:r>
    </w:p>
    <w:p w14:paraId="0D67EC57" w14:textId="77777777" w:rsidR="005E6A9E" w:rsidRDefault="005E6A9E" w:rsidP="005E6A9E">
      <w:pPr>
        <w:pStyle w:val="Style1"/>
      </w:pPr>
      <w:r>
        <w:t xml:space="preserve">                    case 22:</w:t>
      </w:r>
    </w:p>
    <w:p w14:paraId="66E273FC" w14:textId="77777777" w:rsidR="005E6A9E" w:rsidRDefault="005E6A9E" w:rsidP="005E6A9E">
      <w:pPr>
        <w:pStyle w:val="Style1"/>
      </w:pPr>
      <w:r>
        <w:t xml:space="preserve">                        return [2, n]</w:t>
      </w:r>
    </w:p>
    <w:p w14:paraId="18887519" w14:textId="77777777" w:rsidR="005E6A9E" w:rsidRDefault="005E6A9E" w:rsidP="005E6A9E">
      <w:pPr>
        <w:pStyle w:val="Style1"/>
      </w:pPr>
      <w:r>
        <w:t xml:space="preserve">                    }</w:t>
      </w:r>
    </w:p>
    <w:p w14:paraId="4600FECC" w14:textId="77777777" w:rsidR="005E6A9E" w:rsidRDefault="005E6A9E" w:rsidP="005E6A9E">
      <w:pPr>
        <w:pStyle w:val="Style1"/>
      </w:pPr>
      <w:r>
        <w:t xml:space="preserve">                }</w:t>
      </w:r>
    </w:p>
    <w:p w14:paraId="2F3BB339" w14:textId="77777777" w:rsidR="005E6A9E" w:rsidRDefault="005E6A9E" w:rsidP="005E6A9E">
      <w:pPr>
        <w:pStyle w:val="Style1"/>
      </w:pPr>
      <w:r>
        <w:t xml:space="preserve">                ))</w:t>
      </w:r>
    </w:p>
    <w:p w14:paraId="205766C1" w14:textId="77777777" w:rsidR="005E6A9E" w:rsidRDefault="005E6A9E" w:rsidP="005E6A9E">
      <w:pPr>
        <w:pStyle w:val="Style1"/>
      </w:pPr>
      <w:r>
        <w:t xml:space="preserve">            }</w:t>
      </w:r>
    </w:p>
    <w:p w14:paraId="540DB3CF" w14:textId="77777777" w:rsidR="005E6A9E" w:rsidRDefault="005E6A9E" w:rsidP="005E6A9E">
      <w:pPr>
        <w:pStyle w:val="Style1"/>
      </w:pPr>
      <w:r>
        <w:t xml:space="preserve">            ))</w:t>
      </w:r>
    </w:p>
    <w:p w14:paraId="2CB7E0CB" w14:textId="77777777" w:rsidR="005E6A9E" w:rsidRDefault="005E6A9E" w:rsidP="005E6A9E">
      <w:pPr>
        <w:pStyle w:val="Style1"/>
      </w:pPr>
      <w:r>
        <w:t xml:space="preserve">        }</w:t>
      </w:r>
    </w:p>
    <w:p w14:paraId="2537A85C" w14:textId="77777777" w:rsidR="005E6A9E" w:rsidRDefault="005E6A9E" w:rsidP="005E6A9E">
      <w:pPr>
        <w:pStyle w:val="Style1"/>
      </w:pPr>
      <w:r>
        <w:t xml:space="preserve">    },</w:t>
      </w:r>
    </w:p>
    <w:p w14:paraId="63429861" w14:textId="77777777" w:rsidR="005E6A9E" w:rsidRDefault="005E6A9E" w:rsidP="005E6A9E">
      <w:pPr>
        <w:pStyle w:val="Style1"/>
      </w:pPr>
      <w:r>
        <w:t xml:space="preserve">    OEfX: function(e, t, n) {</w:t>
      </w:r>
    </w:p>
    <w:p w14:paraId="0CDC9B9B" w14:textId="77777777" w:rsidR="005E6A9E" w:rsidRDefault="005E6A9E" w:rsidP="005E6A9E">
      <w:pPr>
        <w:pStyle w:val="Style1"/>
      </w:pPr>
      <w:r>
        <w:t xml:space="preserve">        "use strict";</w:t>
      </w:r>
    </w:p>
    <w:p w14:paraId="064A3F09" w14:textId="77777777" w:rsidR="005E6A9E" w:rsidRDefault="005E6A9E" w:rsidP="005E6A9E">
      <w:pPr>
        <w:pStyle w:val="Style1"/>
      </w:pPr>
      <w:r>
        <w:t xml:space="preserve">        n.d(t, "b", (function() {</w:t>
      </w:r>
    </w:p>
    <w:p w14:paraId="6960F8CF" w14:textId="77777777" w:rsidR="005E6A9E" w:rsidRDefault="005E6A9E" w:rsidP="005E6A9E">
      <w:pPr>
        <w:pStyle w:val="Style1"/>
      </w:pPr>
      <w:r>
        <w:t xml:space="preserve">            return i</w:t>
      </w:r>
    </w:p>
    <w:p w14:paraId="48361469" w14:textId="77777777" w:rsidR="005E6A9E" w:rsidRDefault="005E6A9E" w:rsidP="005E6A9E">
      <w:pPr>
        <w:pStyle w:val="Style1"/>
      </w:pPr>
      <w:r>
        <w:t xml:space="preserve">        }</w:t>
      </w:r>
    </w:p>
    <w:p w14:paraId="5DB9D99C" w14:textId="77777777" w:rsidR="005E6A9E" w:rsidRDefault="005E6A9E" w:rsidP="005E6A9E">
      <w:pPr>
        <w:pStyle w:val="Style1"/>
      </w:pPr>
      <w:r>
        <w:t xml:space="preserve">        )),</w:t>
      </w:r>
    </w:p>
    <w:p w14:paraId="3DDE0ADE" w14:textId="77777777" w:rsidR="005E6A9E" w:rsidRDefault="005E6A9E" w:rsidP="005E6A9E">
      <w:pPr>
        <w:pStyle w:val="Style1"/>
      </w:pPr>
      <w:r>
        <w:t xml:space="preserve">        n.d(t, "a", (function() {</w:t>
      </w:r>
    </w:p>
    <w:p w14:paraId="0A53AE49" w14:textId="77777777" w:rsidR="005E6A9E" w:rsidRDefault="005E6A9E" w:rsidP="005E6A9E">
      <w:pPr>
        <w:pStyle w:val="Style1"/>
      </w:pPr>
      <w:r>
        <w:t xml:space="preserve">            return o</w:t>
      </w:r>
    </w:p>
    <w:p w14:paraId="4751CC82" w14:textId="77777777" w:rsidR="005E6A9E" w:rsidRDefault="005E6A9E" w:rsidP="005E6A9E">
      <w:pPr>
        <w:pStyle w:val="Style1"/>
      </w:pPr>
      <w:r>
        <w:t xml:space="preserve">        }</w:t>
      </w:r>
    </w:p>
    <w:p w14:paraId="281F7497" w14:textId="77777777" w:rsidR="005E6A9E" w:rsidRDefault="005E6A9E" w:rsidP="005E6A9E">
      <w:pPr>
        <w:pStyle w:val="Style1"/>
      </w:pPr>
      <w:r>
        <w:t xml:space="preserve">        ));</w:t>
      </w:r>
    </w:p>
    <w:p w14:paraId="59C884C5" w14:textId="77777777" w:rsidR="005E6A9E" w:rsidRDefault="005E6A9E" w:rsidP="005E6A9E">
      <w:pPr>
        <w:pStyle w:val="Style1"/>
      </w:pPr>
      <w:r>
        <w:t xml:space="preserve">        var r = n("6ib3")</w:t>
      </w:r>
    </w:p>
    <w:p w14:paraId="7C9A5114" w14:textId="77777777" w:rsidR="005E6A9E" w:rsidRDefault="005E6A9E" w:rsidP="005E6A9E">
      <w:pPr>
        <w:pStyle w:val="Style1"/>
      </w:pPr>
      <w:r>
        <w:t xml:space="preserve">          , a = new Set([r.a.Word, r.a.Excel, r.a.PowerPoint, r.a.Visio]);</w:t>
      </w:r>
    </w:p>
    <w:p w14:paraId="47257276" w14:textId="77777777" w:rsidR="005E6A9E" w:rsidRDefault="005E6A9E" w:rsidP="005E6A9E">
      <w:pPr>
        <w:pStyle w:val="Style1"/>
      </w:pPr>
      <w:r>
        <w:t xml:space="preserve">        function i(e) {</w:t>
      </w:r>
    </w:p>
    <w:p w14:paraId="02A4FF00" w14:textId="77777777" w:rsidR="005E6A9E" w:rsidRDefault="005E6A9E" w:rsidP="005E6A9E">
      <w:pPr>
        <w:pStyle w:val="Style1"/>
      </w:pPr>
      <w:r>
        <w:t xml:space="preserve">            return a.has(e)</w:t>
      </w:r>
    </w:p>
    <w:p w14:paraId="0ED74638" w14:textId="77777777" w:rsidR="005E6A9E" w:rsidRDefault="005E6A9E" w:rsidP="005E6A9E">
      <w:pPr>
        <w:pStyle w:val="Style1"/>
      </w:pPr>
      <w:r>
        <w:t xml:space="preserve">        }</w:t>
      </w:r>
    </w:p>
    <w:p w14:paraId="73AD940E" w14:textId="77777777" w:rsidR="005E6A9E" w:rsidRDefault="005E6A9E" w:rsidP="005E6A9E">
      <w:pPr>
        <w:pStyle w:val="Style1"/>
      </w:pPr>
      <w:r>
        <w:t xml:space="preserve">        function o(e) {</w:t>
      </w:r>
    </w:p>
    <w:p w14:paraId="6515D964" w14:textId="77777777" w:rsidR="005E6A9E" w:rsidRDefault="005E6A9E" w:rsidP="005E6A9E">
      <w:pPr>
        <w:pStyle w:val="Style1"/>
      </w:pPr>
      <w:r>
        <w:t xml:space="preserve">            return !(!e.fileType || e.isLocalFile || e.isOnPremOrVanity || e.isEmailAttachment) &amp;&amp; i(e.fileType)</w:t>
      </w:r>
    </w:p>
    <w:p w14:paraId="1241B85C" w14:textId="77777777" w:rsidR="005E6A9E" w:rsidRDefault="005E6A9E" w:rsidP="005E6A9E">
      <w:pPr>
        <w:pStyle w:val="Style1"/>
      </w:pPr>
      <w:r>
        <w:t xml:space="preserve">        }</w:t>
      </w:r>
    </w:p>
    <w:p w14:paraId="7E4A4B87" w14:textId="77777777" w:rsidR="005E6A9E" w:rsidRDefault="005E6A9E" w:rsidP="005E6A9E">
      <w:pPr>
        <w:pStyle w:val="Style1"/>
      </w:pPr>
      <w:r>
        <w:t xml:space="preserve">    },</w:t>
      </w:r>
    </w:p>
    <w:p w14:paraId="03407D65" w14:textId="77777777" w:rsidR="005E6A9E" w:rsidRDefault="005E6A9E" w:rsidP="005E6A9E">
      <w:pPr>
        <w:pStyle w:val="Style1"/>
      </w:pPr>
      <w:r>
        <w:t xml:space="preserve">    TImb: function(e, t, n) {</w:t>
      </w:r>
    </w:p>
    <w:p w14:paraId="5C174F33" w14:textId="77777777" w:rsidR="005E6A9E" w:rsidRDefault="005E6A9E" w:rsidP="005E6A9E">
      <w:pPr>
        <w:pStyle w:val="Style1"/>
      </w:pPr>
      <w:r>
        <w:t xml:space="preserve">        "use strict";</w:t>
      </w:r>
    </w:p>
    <w:p w14:paraId="05464AA0" w14:textId="77777777" w:rsidR="005E6A9E" w:rsidRDefault="005E6A9E" w:rsidP="005E6A9E">
      <w:pPr>
        <w:pStyle w:val="Style1"/>
      </w:pPr>
      <w:r>
        <w:t xml:space="preserve">        n.d(t, "a", (function() {</w:t>
      </w:r>
    </w:p>
    <w:p w14:paraId="74A9803D" w14:textId="77777777" w:rsidR="005E6A9E" w:rsidRDefault="005E6A9E" w:rsidP="005E6A9E">
      <w:pPr>
        <w:pStyle w:val="Style1"/>
      </w:pPr>
      <w:r>
        <w:t xml:space="preserve">            return a</w:t>
      </w:r>
    </w:p>
    <w:p w14:paraId="25A99322" w14:textId="77777777" w:rsidR="005E6A9E" w:rsidRDefault="005E6A9E" w:rsidP="005E6A9E">
      <w:pPr>
        <w:pStyle w:val="Style1"/>
      </w:pPr>
      <w:r>
        <w:t xml:space="preserve">        }</w:t>
      </w:r>
    </w:p>
    <w:p w14:paraId="757E3346" w14:textId="77777777" w:rsidR="005E6A9E" w:rsidRDefault="005E6A9E" w:rsidP="005E6A9E">
      <w:pPr>
        <w:pStyle w:val="Style1"/>
      </w:pPr>
      <w:r>
        <w:t xml:space="preserve">        ));</w:t>
      </w:r>
    </w:p>
    <w:p w14:paraId="0581FFEA" w14:textId="77777777" w:rsidR="005E6A9E" w:rsidRDefault="005E6A9E" w:rsidP="005E6A9E">
      <w:pPr>
        <w:pStyle w:val="Style1"/>
      </w:pPr>
      <w:r>
        <w:t xml:space="preserve">        var r = n("/Oio");</w:t>
      </w:r>
    </w:p>
    <w:p w14:paraId="674374AB" w14:textId="77777777" w:rsidR="005E6A9E" w:rsidRDefault="005E6A9E" w:rsidP="005E6A9E">
      <w:pPr>
        <w:pStyle w:val="Style1"/>
      </w:pPr>
      <w:r>
        <w:t xml:space="preserve">        function a(e, t, n) {</w:t>
      </w:r>
    </w:p>
    <w:p w14:paraId="21DFBAF6" w14:textId="77777777" w:rsidR="005E6A9E" w:rsidRDefault="005E6A9E" w:rsidP="005E6A9E">
      <w:pPr>
        <w:pStyle w:val="Style1"/>
      </w:pPr>
      <w:r>
        <w:t xml:space="preserve">            return "OFFICECOM-".concat(function(e) {</w:t>
      </w:r>
    </w:p>
    <w:p w14:paraId="1F1425FE" w14:textId="77777777" w:rsidR="005E6A9E" w:rsidRDefault="005E6A9E" w:rsidP="005E6A9E">
      <w:pPr>
        <w:pStyle w:val="Style1"/>
      </w:pPr>
      <w:r>
        <w:t xml:space="preserve">                switch (e) {</w:t>
      </w:r>
    </w:p>
    <w:p w14:paraId="630244B5" w14:textId="77777777" w:rsidR="005E6A9E" w:rsidRDefault="005E6A9E" w:rsidP="005E6A9E">
      <w:pPr>
        <w:pStyle w:val="Style1"/>
      </w:pPr>
      <w:r>
        <w:t xml:space="preserve">                case r.a.Antp:</w:t>
      </w:r>
    </w:p>
    <w:p w14:paraId="6912BFE0" w14:textId="77777777" w:rsidR="005E6A9E" w:rsidRDefault="005E6A9E" w:rsidP="005E6A9E">
      <w:pPr>
        <w:pStyle w:val="Style1"/>
      </w:pPr>
      <w:r>
        <w:t xml:space="preserve">                    return "NTP";</w:t>
      </w:r>
    </w:p>
    <w:p w14:paraId="0F57D257" w14:textId="77777777" w:rsidR="005E6A9E" w:rsidRDefault="005E6A9E" w:rsidP="005E6A9E">
      <w:pPr>
        <w:pStyle w:val="Style1"/>
      </w:pPr>
      <w:r>
        <w:t xml:space="preserve">                case r.a.Hwa:</w:t>
      </w:r>
    </w:p>
    <w:p w14:paraId="372CFE8A" w14:textId="77777777" w:rsidR="005E6A9E" w:rsidRDefault="005E6A9E" w:rsidP="005E6A9E">
      <w:pPr>
        <w:pStyle w:val="Style1"/>
      </w:pPr>
      <w:r>
        <w:t xml:space="preserve">                    return "HWA"</w:t>
      </w:r>
    </w:p>
    <w:p w14:paraId="542DD10B" w14:textId="77777777" w:rsidR="005E6A9E" w:rsidRDefault="005E6A9E" w:rsidP="005E6A9E">
      <w:pPr>
        <w:pStyle w:val="Style1"/>
      </w:pPr>
      <w:r>
        <w:t xml:space="preserve">                }</w:t>
      </w:r>
    </w:p>
    <w:p w14:paraId="7CB975D3" w14:textId="77777777" w:rsidR="005E6A9E" w:rsidRDefault="005E6A9E" w:rsidP="005E6A9E">
      <w:pPr>
        <w:pStyle w:val="Style1"/>
      </w:pPr>
      <w:r>
        <w:t xml:space="preserve">                return "WEB"</w:t>
      </w:r>
    </w:p>
    <w:p w14:paraId="71EA0FE4" w14:textId="77777777" w:rsidR="005E6A9E" w:rsidRDefault="005E6A9E" w:rsidP="005E6A9E">
      <w:pPr>
        <w:pStyle w:val="Style1"/>
      </w:pPr>
      <w:r>
        <w:t xml:space="preserve">            }(e), ".").concat(function(e) {</w:t>
      </w:r>
    </w:p>
    <w:p w14:paraId="3B70A1ED" w14:textId="77777777" w:rsidR="005E6A9E" w:rsidRDefault="005E6A9E" w:rsidP="005E6A9E">
      <w:pPr>
        <w:pStyle w:val="Style1"/>
      </w:pPr>
      <w:r>
        <w:t xml:space="preserve">                if (e)</w:t>
      </w:r>
    </w:p>
    <w:p w14:paraId="6B00E3ED" w14:textId="77777777" w:rsidR="005E6A9E" w:rsidRDefault="005E6A9E" w:rsidP="005E6A9E">
      <w:pPr>
        <w:pStyle w:val="Style1"/>
      </w:pPr>
      <w:r>
        <w:t xml:space="preserve">                    switch (e.route) {</w:t>
      </w:r>
    </w:p>
    <w:p w14:paraId="1C34EB58" w14:textId="77777777" w:rsidR="005E6A9E" w:rsidRDefault="005E6A9E" w:rsidP="005E6A9E">
      <w:pPr>
        <w:pStyle w:val="Style1"/>
      </w:pPr>
      <w:r>
        <w:t xml:space="preserve">                    case "Start":</w:t>
      </w:r>
    </w:p>
    <w:p w14:paraId="35354657" w14:textId="77777777" w:rsidR="005E6A9E" w:rsidRDefault="005E6A9E" w:rsidP="005E6A9E">
      <w:pPr>
        <w:pStyle w:val="Style1"/>
      </w:pPr>
      <w:r>
        <w:t xml:space="preserve">                        return "START";</w:t>
      </w:r>
    </w:p>
    <w:p w14:paraId="57D85A5C" w14:textId="77777777" w:rsidR="005E6A9E" w:rsidRDefault="005E6A9E" w:rsidP="005E6A9E">
      <w:pPr>
        <w:pStyle w:val="Style1"/>
      </w:pPr>
      <w:r>
        <w:t xml:space="preserve">                    case "Templates":</w:t>
      </w:r>
    </w:p>
    <w:p w14:paraId="220F64B3" w14:textId="77777777" w:rsidR="005E6A9E" w:rsidRDefault="005E6A9E" w:rsidP="005E6A9E">
      <w:pPr>
        <w:pStyle w:val="Style1"/>
      </w:pPr>
      <w:r>
        <w:t xml:space="preserve">                        return "TEMPLATES";</w:t>
      </w:r>
    </w:p>
    <w:p w14:paraId="4396E25F" w14:textId="77777777" w:rsidR="005E6A9E" w:rsidRDefault="005E6A9E" w:rsidP="005E6A9E">
      <w:pPr>
        <w:pStyle w:val="Style1"/>
      </w:pPr>
      <w:r>
        <w:t xml:space="preserve">                    case "Content":</w:t>
      </w:r>
    </w:p>
    <w:p w14:paraId="0E772AF6" w14:textId="77777777" w:rsidR="005E6A9E" w:rsidRDefault="005E6A9E" w:rsidP="005E6A9E">
      <w:pPr>
        <w:pStyle w:val="Style1"/>
      </w:pPr>
      <w:r>
        <w:t xml:space="preserve">                        return "CONTENT";</w:t>
      </w:r>
    </w:p>
    <w:p w14:paraId="0CB7C7AF" w14:textId="77777777" w:rsidR="005E6A9E" w:rsidRDefault="005E6A9E" w:rsidP="005E6A9E">
      <w:pPr>
        <w:pStyle w:val="Style1"/>
      </w:pPr>
      <w:r>
        <w:t xml:space="preserve">                    case "Search":</w:t>
      </w:r>
    </w:p>
    <w:p w14:paraId="01742D6A" w14:textId="77777777" w:rsidR="005E6A9E" w:rsidRDefault="005E6A9E" w:rsidP="005E6A9E">
      <w:pPr>
        <w:pStyle w:val="Style1"/>
      </w:pPr>
      <w:r>
        <w:t xml:space="preserve">                        return "SEARCH";</w:t>
      </w:r>
    </w:p>
    <w:p w14:paraId="60FEEEC2" w14:textId="77777777" w:rsidR="005E6A9E" w:rsidRDefault="005E6A9E" w:rsidP="005E6A9E">
      <w:pPr>
        <w:pStyle w:val="Style1"/>
      </w:pPr>
      <w:r>
        <w:t xml:space="preserve">                    default:</w:t>
      </w:r>
    </w:p>
    <w:p w14:paraId="2F1A6B9C" w14:textId="77777777" w:rsidR="005E6A9E" w:rsidRDefault="005E6A9E" w:rsidP="005E6A9E">
      <w:pPr>
        <w:pStyle w:val="Style1"/>
      </w:pPr>
      <w:r>
        <w:t xml:space="preserve">                        return "MAIN"</w:t>
      </w:r>
    </w:p>
    <w:p w14:paraId="239F0A87" w14:textId="77777777" w:rsidR="005E6A9E" w:rsidRDefault="005E6A9E" w:rsidP="005E6A9E">
      <w:pPr>
        <w:pStyle w:val="Style1"/>
      </w:pPr>
      <w:r>
        <w:t xml:space="preserve">                    }</w:t>
      </w:r>
    </w:p>
    <w:p w14:paraId="2763A221" w14:textId="77777777" w:rsidR="005E6A9E" w:rsidRDefault="005E6A9E" w:rsidP="005E6A9E">
      <w:pPr>
        <w:pStyle w:val="Style1"/>
      </w:pPr>
      <w:r>
        <w:t xml:space="preserve">                return "MAIN"</w:t>
      </w:r>
    </w:p>
    <w:p w14:paraId="344F9199" w14:textId="77777777" w:rsidR="005E6A9E" w:rsidRDefault="005E6A9E" w:rsidP="005E6A9E">
      <w:pPr>
        <w:pStyle w:val="Style1"/>
      </w:pPr>
      <w:r>
        <w:t xml:space="preserve">            }(t), ".").concat(n)</w:t>
      </w:r>
    </w:p>
    <w:p w14:paraId="6B916A9A" w14:textId="77777777" w:rsidR="005E6A9E" w:rsidRDefault="005E6A9E" w:rsidP="005E6A9E">
      <w:pPr>
        <w:pStyle w:val="Style1"/>
      </w:pPr>
      <w:r>
        <w:t xml:space="preserve">        }</w:t>
      </w:r>
    </w:p>
    <w:p w14:paraId="44B395D9" w14:textId="77777777" w:rsidR="005E6A9E" w:rsidRDefault="005E6A9E" w:rsidP="005E6A9E">
      <w:pPr>
        <w:pStyle w:val="Style1"/>
      </w:pPr>
      <w:r>
        <w:t xml:space="preserve">    },</w:t>
      </w:r>
    </w:p>
    <w:p w14:paraId="38888212" w14:textId="77777777" w:rsidR="005E6A9E" w:rsidRDefault="005E6A9E" w:rsidP="005E6A9E">
      <w:pPr>
        <w:pStyle w:val="Style1"/>
      </w:pPr>
      <w:r>
        <w:t xml:space="preserve">    "Y/GB": function(e, t, n) {</w:t>
      </w:r>
    </w:p>
    <w:p w14:paraId="67F2B704" w14:textId="77777777" w:rsidR="005E6A9E" w:rsidRDefault="005E6A9E" w:rsidP="005E6A9E">
      <w:pPr>
        <w:pStyle w:val="Style1"/>
      </w:pPr>
      <w:r>
        <w:t xml:space="preserve">        "use strict";</w:t>
      </w:r>
    </w:p>
    <w:p w14:paraId="6564036C" w14:textId="77777777" w:rsidR="005E6A9E" w:rsidRDefault="005E6A9E" w:rsidP="005E6A9E">
      <w:pPr>
        <w:pStyle w:val="Style1"/>
      </w:pPr>
      <w:r>
        <w:t xml:space="preserve">        n.d(t, "a", (function() {</w:t>
      </w:r>
    </w:p>
    <w:p w14:paraId="48E42073" w14:textId="77777777" w:rsidR="005E6A9E" w:rsidRDefault="005E6A9E" w:rsidP="005E6A9E">
      <w:pPr>
        <w:pStyle w:val="Style1"/>
      </w:pPr>
      <w:r>
        <w:t xml:space="preserve">            return r</w:t>
      </w:r>
    </w:p>
    <w:p w14:paraId="72BDA9ED" w14:textId="77777777" w:rsidR="005E6A9E" w:rsidRDefault="005E6A9E" w:rsidP="005E6A9E">
      <w:pPr>
        <w:pStyle w:val="Style1"/>
      </w:pPr>
      <w:r>
        <w:t xml:space="preserve">        }</w:t>
      </w:r>
    </w:p>
    <w:p w14:paraId="712CD43E" w14:textId="77777777" w:rsidR="005E6A9E" w:rsidRDefault="005E6A9E" w:rsidP="005E6A9E">
      <w:pPr>
        <w:pStyle w:val="Style1"/>
      </w:pPr>
      <w:r>
        <w:t xml:space="preserve">        )),</w:t>
      </w:r>
    </w:p>
    <w:p w14:paraId="5FD74522" w14:textId="77777777" w:rsidR="005E6A9E" w:rsidRDefault="005E6A9E" w:rsidP="005E6A9E">
      <w:pPr>
        <w:pStyle w:val="Style1"/>
      </w:pPr>
      <w:r>
        <w:t xml:space="preserve">        n.d(t, "b", (function() {</w:t>
      </w:r>
    </w:p>
    <w:p w14:paraId="608417DE" w14:textId="77777777" w:rsidR="005E6A9E" w:rsidRDefault="005E6A9E" w:rsidP="005E6A9E">
      <w:pPr>
        <w:pStyle w:val="Style1"/>
      </w:pPr>
      <w:r>
        <w:t xml:space="preserve">            return a</w:t>
      </w:r>
    </w:p>
    <w:p w14:paraId="46949CC7" w14:textId="77777777" w:rsidR="005E6A9E" w:rsidRDefault="005E6A9E" w:rsidP="005E6A9E">
      <w:pPr>
        <w:pStyle w:val="Style1"/>
      </w:pPr>
      <w:r>
        <w:t xml:space="preserve">        }</w:t>
      </w:r>
    </w:p>
    <w:p w14:paraId="4E4F652B" w14:textId="77777777" w:rsidR="005E6A9E" w:rsidRDefault="005E6A9E" w:rsidP="005E6A9E">
      <w:pPr>
        <w:pStyle w:val="Style1"/>
      </w:pPr>
      <w:r>
        <w:t xml:space="preserve">        ));</w:t>
      </w:r>
    </w:p>
    <w:p w14:paraId="56E90B85" w14:textId="77777777" w:rsidR="005E6A9E" w:rsidRDefault="005E6A9E" w:rsidP="005E6A9E">
      <w:pPr>
        <w:pStyle w:val="Style1"/>
      </w:pPr>
      <w:r>
        <w:t xml:space="preserve">        var r = "wdPreviousSession"</w:t>
      </w:r>
    </w:p>
    <w:p w14:paraId="456BD28B" w14:textId="77777777" w:rsidR="005E6A9E" w:rsidRDefault="005E6A9E" w:rsidP="005E6A9E">
      <w:pPr>
        <w:pStyle w:val="Style1"/>
      </w:pPr>
      <w:r>
        <w:t xml:space="preserve">          , a = "wdPreviousSessionSrc"</w:t>
      </w:r>
    </w:p>
    <w:p w14:paraId="5479078B" w14:textId="77777777" w:rsidR="005E6A9E" w:rsidRDefault="005E6A9E" w:rsidP="005E6A9E">
      <w:pPr>
        <w:pStyle w:val="Style1"/>
      </w:pPr>
      <w:r>
        <w:t xml:space="preserve">    },</w:t>
      </w:r>
    </w:p>
    <w:p w14:paraId="422352A9" w14:textId="77777777" w:rsidR="005E6A9E" w:rsidRDefault="005E6A9E" w:rsidP="005E6A9E">
      <w:pPr>
        <w:pStyle w:val="Style1"/>
      </w:pPr>
      <w:r>
        <w:t xml:space="preserve">    YKlt: function(e, t, n) {</w:t>
      </w:r>
    </w:p>
    <w:p w14:paraId="6026FE33" w14:textId="77777777" w:rsidR="005E6A9E" w:rsidRDefault="005E6A9E" w:rsidP="005E6A9E">
      <w:pPr>
        <w:pStyle w:val="Style1"/>
      </w:pPr>
      <w:r>
        <w:t xml:space="preserve">        "use strict";</w:t>
      </w:r>
    </w:p>
    <w:p w14:paraId="52F2DE71" w14:textId="77777777" w:rsidR="005E6A9E" w:rsidRDefault="005E6A9E" w:rsidP="005E6A9E">
      <w:pPr>
        <w:pStyle w:val="Style1"/>
      </w:pPr>
      <w:r>
        <w:t xml:space="preserve">        n.d(t, "a", (function() {</w:t>
      </w:r>
    </w:p>
    <w:p w14:paraId="4A4C6ED1" w14:textId="77777777" w:rsidR="005E6A9E" w:rsidRDefault="005E6A9E" w:rsidP="005E6A9E">
      <w:pPr>
        <w:pStyle w:val="Style1"/>
      </w:pPr>
      <w:r>
        <w:t xml:space="preserve">            return a</w:t>
      </w:r>
    </w:p>
    <w:p w14:paraId="714412A0" w14:textId="77777777" w:rsidR="005E6A9E" w:rsidRDefault="005E6A9E" w:rsidP="005E6A9E">
      <w:pPr>
        <w:pStyle w:val="Style1"/>
      </w:pPr>
      <w:r>
        <w:t xml:space="preserve">        }</w:t>
      </w:r>
    </w:p>
    <w:p w14:paraId="5B8B87FF" w14:textId="77777777" w:rsidR="005E6A9E" w:rsidRDefault="005E6A9E" w:rsidP="005E6A9E">
      <w:pPr>
        <w:pStyle w:val="Style1"/>
      </w:pPr>
      <w:r>
        <w:t xml:space="preserve">        ));</w:t>
      </w:r>
    </w:p>
    <w:p w14:paraId="12ED35DB" w14:textId="77777777" w:rsidR="005E6A9E" w:rsidRDefault="005E6A9E" w:rsidP="005E6A9E">
      <w:pPr>
        <w:pStyle w:val="Style1"/>
      </w:pPr>
      <w:r>
        <w:t xml:space="preserve">        var r = n("/Oio");</w:t>
      </w:r>
    </w:p>
    <w:p w14:paraId="3137BB78" w14:textId="77777777" w:rsidR="005E6A9E" w:rsidRDefault="005E6A9E" w:rsidP="005E6A9E">
      <w:pPr>
        <w:pStyle w:val="Style1"/>
      </w:pPr>
      <w:r>
        <w:t xml:space="preserve">        function a(e) {</w:t>
      </w:r>
    </w:p>
    <w:p w14:paraId="421FCB2D" w14:textId="77777777" w:rsidR="005E6A9E" w:rsidRDefault="005E6A9E" w:rsidP="005E6A9E">
      <w:pPr>
        <w:pStyle w:val="Style1"/>
      </w:pPr>
      <w:r>
        <w:t xml:space="preserve">            switch (e) {</w:t>
      </w:r>
    </w:p>
    <w:p w14:paraId="58C25C5B" w14:textId="77777777" w:rsidR="005E6A9E" w:rsidRDefault="005E6A9E" w:rsidP="005E6A9E">
      <w:pPr>
        <w:pStyle w:val="Style1"/>
      </w:pPr>
      <w:r>
        <w:t xml:space="preserve">            case r.a.Antp:</w:t>
      </w:r>
    </w:p>
    <w:p w14:paraId="335DF530" w14:textId="77777777" w:rsidR="005E6A9E" w:rsidRDefault="005E6A9E" w:rsidP="005E6A9E">
      <w:pPr>
        <w:pStyle w:val="Style1"/>
      </w:pPr>
      <w:r>
        <w:t xml:space="preserve">                return "unknown";</w:t>
      </w:r>
    </w:p>
    <w:p w14:paraId="3693FC05" w14:textId="77777777" w:rsidR="005E6A9E" w:rsidRDefault="005E6A9E" w:rsidP="005E6A9E">
      <w:pPr>
        <w:pStyle w:val="Style1"/>
      </w:pPr>
      <w:r>
        <w:t xml:space="preserve">            case r.a.Hwa:</w:t>
      </w:r>
    </w:p>
    <w:p w14:paraId="66380D87" w14:textId="77777777" w:rsidR="005E6A9E" w:rsidRDefault="005E6A9E" w:rsidP="005E6A9E">
      <w:pPr>
        <w:pStyle w:val="Style1"/>
      </w:pPr>
      <w:r>
        <w:t xml:space="preserve">                return "HarmonyDesktop";</w:t>
      </w:r>
    </w:p>
    <w:p w14:paraId="0F6BD959" w14:textId="77777777" w:rsidR="005E6A9E" w:rsidRDefault="005E6A9E" w:rsidP="005E6A9E">
      <w:pPr>
        <w:pStyle w:val="Style1"/>
      </w:pPr>
      <w:r>
        <w:t xml:space="preserve">            case r.a.OfficeHome:</w:t>
      </w:r>
    </w:p>
    <w:p w14:paraId="377DF4FD" w14:textId="77777777" w:rsidR="005E6A9E" w:rsidRDefault="005E6A9E" w:rsidP="005E6A9E">
      <w:pPr>
        <w:pStyle w:val="Style1"/>
      </w:pPr>
      <w:r>
        <w:t xml:space="preserve">            case r.a.OfficeHomeReact:</w:t>
      </w:r>
    </w:p>
    <w:p w14:paraId="762C5696" w14:textId="77777777" w:rsidR="005E6A9E" w:rsidRDefault="005E6A9E" w:rsidP="005E6A9E">
      <w:pPr>
        <w:pStyle w:val="Style1"/>
      </w:pPr>
      <w:r>
        <w:t xml:space="preserve">                return "HarmonyWeb";</w:t>
      </w:r>
    </w:p>
    <w:p w14:paraId="1E02C00A" w14:textId="77777777" w:rsidR="005E6A9E" w:rsidRDefault="005E6A9E" w:rsidP="005E6A9E">
      <w:pPr>
        <w:pStyle w:val="Style1"/>
      </w:pPr>
      <w:r>
        <w:t xml:space="preserve">            case r.a.Embed:</w:t>
      </w:r>
    </w:p>
    <w:p w14:paraId="6A8E09BC" w14:textId="77777777" w:rsidR="005E6A9E" w:rsidRDefault="005E6A9E" w:rsidP="005E6A9E">
      <w:pPr>
        <w:pStyle w:val="Style1"/>
      </w:pPr>
      <w:r>
        <w:t xml:space="preserve">                return "HarmonyEmbed"</w:t>
      </w:r>
    </w:p>
    <w:p w14:paraId="661863C9" w14:textId="77777777" w:rsidR="005E6A9E" w:rsidRDefault="005E6A9E" w:rsidP="005E6A9E">
      <w:pPr>
        <w:pStyle w:val="Style1"/>
      </w:pPr>
      <w:r>
        <w:t xml:space="preserve">            }</w:t>
      </w:r>
    </w:p>
    <w:p w14:paraId="50B904D6" w14:textId="77777777" w:rsidR="005E6A9E" w:rsidRDefault="005E6A9E" w:rsidP="005E6A9E">
      <w:pPr>
        <w:pStyle w:val="Style1"/>
      </w:pPr>
      <w:r>
        <w:t xml:space="preserve">        }</w:t>
      </w:r>
    </w:p>
    <w:p w14:paraId="64FB7861" w14:textId="77777777" w:rsidR="005E6A9E" w:rsidRDefault="005E6A9E" w:rsidP="005E6A9E">
      <w:pPr>
        <w:pStyle w:val="Style1"/>
      </w:pPr>
      <w:r>
        <w:t xml:space="preserve">    },</w:t>
      </w:r>
    </w:p>
    <w:p w14:paraId="1E461DFF" w14:textId="77777777" w:rsidR="005E6A9E" w:rsidRDefault="005E6A9E" w:rsidP="005E6A9E">
      <w:pPr>
        <w:pStyle w:val="Style1"/>
      </w:pPr>
      <w:r>
        <w:t xml:space="preserve">    gDky: function(e, t, n) {</w:t>
      </w:r>
    </w:p>
    <w:p w14:paraId="02F983AD" w14:textId="77777777" w:rsidR="005E6A9E" w:rsidRDefault="005E6A9E" w:rsidP="005E6A9E">
      <w:pPr>
        <w:pStyle w:val="Style1"/>
      </w:pPr>
      <w:r>
        <w:t xml:space="preserve">        "use strict";</w:t>
      </w:r>
    </w:p>
    <w:p w14:paraId="393D34A0" w14:textId="77777777" w:rsidR="005E6A9E" w:rsidRDefault="005E6A9E" w:rsidP="005E6A9E">
      <w:pPr>
        <w:pStyle w:val="Style1"/>
      </w:pPr>
      <w:r>
        <w:t xml:space="preserve">        n.d(t, "a", (function() {</w:t>
      </w:r>
    </w:p>
    <w:p w14:paraId="7C18C17B" w14:textId="77777777" w:rsidR="005E6A9E" w:rsidRDefault="005E6A9E" w:rsidP="005E6A9E">
      <w:pPr>
        <w:pStyle w:val="Style1"/>
      </w:pPr>
      <w:r>
        <w:t xml:space="preserve">            return a</w:t>
      </w:r>
    </w:p>
    <w:p w14:paraId="5CC376FB" w14:textId="77777777" w:rsidR="005E6A9E" w:rsidRDefault="005E6A9E" w:rsidP="005E6A9E">
      <w:pPr>
        <w:pStyle w:val="Style1"/>
      </w:pPr>
      <w:r>
        <w:t xml:space="preserve">        }</w:t>
      </w:r>
    </w:p>
    <w:p w14:paraId="51B85938" w14:textId="77777777" w:rsidR="005E6A9E" w:rsidRDefault="005E6A9E" w:rsidP="005E6A9E">
      <w:pPr>
        <w:pStyle w:val="Style1"/>
      </w:pPr>
      <w:r>
        <w:t xml:space="preserve">        ));</w:t>
      </w:r>
    </w:p>
    <w:p w14:paraId="2843919C" w14:textId="77777777" w:rsidR="005E6A9E" w:rsidRDefault="005E6A9E" w:rsidP="005E6A9E">
      <w:pPr>
        <w:pStyle w:val="Style1"/>
      </w:pPr>
      <w:r>
        <w:t xml:space="preserve">        var r = n("6ib3");</w:t>
      </w:r>
    </w:p>
    <w:p w14:paraId="4335E676" w14:textId="77777777" w:rsidR="005E6A9E" w:rsidRDefault="005E6A9E" w:rsidP="005E6A9E">
      <w:pPr>
        <w:pStyle w:val="Style1"/>
      </w:pPr>
      <w:r>
        <w:t xml:space="preserve">        function a(e) {</w:t>
      </w:r>
    </w:p>
    <w:p w14:paraId="05D72013" w14:textId="77777777" w:rsidR="005E6A9E" w:rsidRDefault="005E6A9E" w:rsidP="005E6A9E">
      <w:pPr>
        <w:pStyle w:val="Style1"/>
      </w:pPr>
      <w:r>
        <w:t xml:space="preserve">            return !e.isLocalFile &amp;&amp; !e.isOnPremOrVanity &amp;&amp; (e.isOneDriveForBusinessFile || e.isSharePointFile || e.isEmailAttachment || e.fileType !== r.a.Sway &amp;&amp; e.fileType !== r.a.Forms &amp;&amp; e.fileType !== r.a.PowerBI &amp;&amp; e.fileType !== r.a.MeetingObject)</w:t>
      </w:r>
    </w:p>
    <w:p w14:paraId="28F63F43" w14:textId="77777777" w:rsidR="005E6A9E" w:rsidRDefault="005E6A9E" w:rsidP="005E6A9E">
      <w:pPr>
        <w:pStyle w:val="Style1"/>
      </w:pPr>
      <w:r>
        <w:t xml:space="preserve">        }</w:t>
      </w:r>
    </w:p>
    <w:p w14:paraId="09E5B653" w14:textId="77777777" w:rsidR="005E6A9E" w:rsidRDefault="005E6A9E" w:rsidP="005E6A9E">
      <w:pPr>
        <w:pStyle w:val="Style1"/>
      </w:pPr>
      <w:r>
        <w:t xml:space="preserve">    },</w:t>
      </w:r>
    </w:p>
    <w:p w14:paraId="4C903E7B" w14:textId="77777777" w:rsidR="005E6A9E" w:rsidRDefault="005E6A9E" w:rsidP="005E6A9E">
      <w:pPr>
        <w:pStyle w:val="Style1"/>
      </w:pPr>
      <w:r>
        <w:t xml:space="preserve">    "maX/": function(e, t, n) {</w:t>
      </w:r>
    </w:p>
    <w:p w14:paraId="54B9D497" w14:textId="77777777" w:rsidR="005E6A9E" w:rsidRDefault="005E6A9E" w:rsidP="005E6A9E">
      <w:pPr>
        <w:pStyle w:val="Style1"/>
      </w:pPr>
      <w:r>
        <w:t xml:space="preserve">        "use strict";</w:t>
      </w:r>
    </w:p>
    <w:p w14:paraId="781D91DF" w14:textId="77777777" w:rsidR="005E6A9E" w:rsidRDefault="005E6A9E" w:rsidP="005E6A9E">
      <w:pPr>
        <w:pStyle w:val="Style1"/>
      </w:pPr>
      <w:r>
        <w:t xml:space="preserve">        n.d(t, "a", (function() {</w:t>
      </w:r>
    </w:p>
    <w:p w14:paraId="2172233B" w14:textId="77777777" w:rsidR="005E6A9E" w:rsidRDefault="005E6A9E" w:rsidP="005E6A9E">
      <w:pPr>
        <w:pStyle w:val="Style1"/>
      </w:pPr>
      <w:r>
        <w:t xml:space="preserve">            return a</w:t>
      </w:r>
    </w:p>
    <w:p w14:paraId="32BE54CB" w14:textId="77777777" w:rsidR="005E6A9E" w:rsidRDefault="005E6A9E" w:rsidP="005E6A9E">
      <w:pPr>
        <w:pStyle w:val="Style1"/>
      </w:pPr>
      <w:r>
        <w:t xml:space="preserve">        }</w:t>
      </w:r>
    </w:p>
    <w:p w14:paraId="4AC7B8BA" w14:textId="77777777" w:rsidR="005E6A9E" w:rsidRDefault="005E6A9E" w:rsidP="005E6A9E">
      <w:pPr>
        <w:pStyle w:val="Style1"/>
      </w:pPr>
      <w:r>
        <w:t xml:space="preserve">        ));</w:t>
      </w:r>
    </w:p>
    <w:p w14:paraId="6B068E43" w14:textId="77777777" w:rsidR="005E6A9E" w:rsidRDefault="005E6A9E" w:rsidP="005E6A9E">
      <w:pPr>
        <w:pStyle w:val="Style1"/>
      </w:pPr>
      <w:r>
        <w:t xml:space="preserve">        var r = 0</w:t>
      </w:r>
    </w:p>
    <w:p w14:paraId="758C803F" w14:textId="77777777" w:rsidR="005E6A9E" w:rsidRDefault="005E6A9E" w:rsidP="005E6A9E">
      <w:pPr>
        <w:pStyle w:val="Style1"/>
      </w:pPr>
      <w:r>
        <w:t xml:space="preserve">          , a = function() {</w:t>
      </w:r>
    </w:p>
    <w:p w14:paraId="2A20DDE9" w14:textId="77777777" w:rsidR="005E6A9E" w:rsidRDefault="005E6A9E" w:rsidP="005E6A9E">
      <w:pPr>
        <w:pStyle w:val="Style1"/>
      </w:pPr>
      <w:r>
        <w:t xml:space="preserve">            function e(e, t, n) {</w:t>
      </w:r>
    </w:p>
    <w:p w14:paraId="49EDF236" w14:textId="77777777" w:rsidR="005E6A9E" w:rsidRDefault="005E6A9E" w:rsidP="005E6A9E">
      <w:pPr>
        <w:pStyle w:val="Style1"/>
      </w:pPr>
      <w:r>
        <w:t xml:space="preserve">                void 0 === n &amp;&amp; (n = ""),</w:t>
      </w:r>
    </w:p>
    <w:p w14:paraId="4871CECB" w14:textId="77777777" w:rsidR="005E6A9E" w:rsidRDefault="005E6A9E" w:rsidP="005E6A9E">
      <w:pPr>
        <w:pStyle w:val="Style1"/>
      </w:pPr>
      <w:r>
        <w:t xml:space="preserve">                this.componentContext = e,</w:t>
      </w:r>
    </w:p>
    <w:p w14:paraId="51171F08" w14:textId="77777777" w:rsidR="005E6A9E" w:rsidRDefault="005E6A9E" w:rsidP="005E6A9E">
      <w:pPr>
        <w:pStyle w:val="Style1"/>
      </w:pPr>
      <w:r>
        <w:t xml:space="preserve">                this.identity = t,</w:t>
      </w:r>
    </w:p>
    <w:p w14:paraId="7F0E5536" w14:textId="77777777" w:rsidR="005E6A9E" w:rsidRDefault="005E6A9E" w:rsidP="005E6A9E">
      <w:pPr>
        <w:pStyle w:val="Style1"/>
      </w:pPr>
      <w:r>
        <w:t xml:space="preserve">                this.hostScenarioName = n,</w:t>
      </w:r>
    </w:p>
    <w:p w14:paraId="63E7FA9E" w14:textId="77777777" w:rsidR="005E6A9E" w:rsidRDefault="005E6A9E" w:rsidP="005E6A9E">
      <w:pPr>
        <w:pStyle w:val="Style1"/>
      </w:pPr>
      <w:r>
        <w:t xml:space="preserve">                this.bootId = r++</w:t>
      </w:r>
    </w:p>
    <w:p w14:paraId="55865EEE" w14:textId="77777777" w:rsidR="005E6A9E" w:rsidRDefault="005E6A9E" w:rsidP="005E6A9E">
      <w:pPr>
        <w:pStyle w:val="Style1"/>
      </w:pPr>
      <w:r>
        <w:t xml:space="preserve">            }</w:t>
      </w:r>
    </w:p>
    <w:p w14:paraId="1EF4C101" w14:textId="77777777" w:rsidR="005E6A9E" w:rsidRDefault="005E6A9E" w:rsidP="005E6A9E">
      <w:pPr>
        <w:pStyle w:val="Style1"/>
      </w:pPr>
      <w:r>
        <w:t xml:space="preserve">            return Object.defineProperty(e.prototype, "HostContext", {</w:t>
      </w:r>
    </w:p>
    <w:p w14:paraId="2E9D1676" w14:textId="77777777" w:rsidR="005E6A9E" w:rsidRDefault="005E6A9E" w:rsidP="005E6A9E">
      <w:pPr>
        <w:pStyle w:val="Style1"/>
      </w:pPr>
      <w:r>
        <w:t xml:space="preserve">                get: function() {</w:t>
      </w:r>
    </w:p>
    <w:p w14:paraId="5B737133" w14:textId="77777777" w:rsidR="005E6A9E" w:rsidRDefault="005E6A9E" w:rsidP="005E6A9E">
      <w:pPr>
        <w:pStyle w:val="Style1"/>
      </w:pPr>
      <w:r>
        <w:t xml:space="preserve">                    return this</w:t>
      </w:r>
    </w:p>
    <w:p w14:paraId="76CAA48A" w14:textId="77777777" w:rsidR="005E6A9E" w:rsidRDefault="005E6A9E" w:rsidP="005E6A9E">
      <w:pPr>
        <w:pStyle w:val="Style1"/>
      </w:pPr>
      <w:r>
        <w:t xml:space="preserve">                },</w:t>
      </w:r>
    </w:p>
    <w:p w14:paraId="57173B5E" w14:textId="77777777" w:rsidR="005E6A9E" w:rsidRDefault="005E6A9E" w:rsidP="005E6A9E">
      <w:pPr>
        <w:pStyle w:val="Style1"/>
      </w:pPr>
      <w:r>
        <w:t xml:space="preserve">                enumerable: !1,</w:t>
      </w:r>
    </w:p>
    <w:p w14:paraId="314D5B18" w14:textId="77777777" w:rsidR="005E6A9E" w:rsidRDefault="005E6A9E" w:rsidP="005E6A9E">
      <w:pPr>
        <w:pStyle w:val="Style1"/>
      </w:pPr>
      <w:r>
        <w:t xml:space="preserve">                configurable: !0</w:t>
      </w:r>
    </w:p>
    <w:p w14:paraId="7FAC684E" w14:textId="77777777" w:rsidR="005E6A9E" w:rsidRDefault="005E6A9E" w:rsidP="005E6A9E">
      <w:pPr>
        <w:pStyle w:val="Style1"/>
      </w:pPr>
      <w:r>
        <w:t xml:space="preserve">            }),</w:t>
      </w:r>
    </w:p>
    <w:p w14:paraId="142A6835" w14:textId="77777777" w:rsidR="005E6A9E" w:rsidRDefault="005E6A9E" w:rsidP="005E6A9E">
      <w:pPr>
        <w:pStyle w:val="Style1"/>
      </w:pPr>
      <w:r>
        <w:t xml:space="preserve">            Object.defineProperty(e.prototype, "audience", {</w:t>
      </w:r>
    </w:p>
    <w:p w14:paraId="39EC7413" w14:textId="77777777" w:rsidR="005E6A9E" w:rsidRDefault="005E6A9E" w:rsidP="005E6A9E">
      <w:pPr>
        <w:pStyle w:val="Style1"/>
      </w:pPr>
      <w:r>
        <w:t xml:space="preserve">                get: function() {</w:t>
      </w:r>
    </w:p>
    <w:p w14:paraId="3F2DC6EF" w14:textId="77777777" w:rsidR="005E6A9E" w:rsidRDefault="005E6A9E" w:rsidP="005E6A9E">
      <w:pPr>
        <w:pStyle w:val="Style1"/>
      </w:pPr>
      <w:r>
        <w:t xml:space="preserve">                    var e;</w:t>
      </w:r>
    </w:p>
    <w:p w14:paraId="5A3583FB" w14:textId="77777777" w:rsidR="005E6A9E" w:rsidRDefault="005E6A9E" w:rsidP="005E6A9E">
      <w:pPr>
        <w:pStyle w:val="Style1"/>
      </w:pPr>
      <w:r>
        <w:t xml:space="preserve">                    return (null === (e = new URL(window.location.href).searchParams.get("flight")) || void 0 === e ? void 0 : e.includes("localbundles")) ? "Local" : function(e) {</w:t>
      </w:r>
    </w:p>
    <w:p w14:paraId="5215271F" w14:textId="77777777" w:rsidR="005E6A9E" w:rsidRDefault="005E6A9E" w:rsidP="005E6A9E">
      <w:pPr>
        <w:pStyle w:val="Style1"/>
      </w:pPr>
      <w:r>
        <w:t xml:space="preserve">                        switch (e) {</w:t>
      </w:r>
    </w:p>
    <w:p w14:paraId="108AC288" w14:textId="77777777" w:rsidR="005E6A9E" w:rsidRDefault="005E6A9E" w:rsidP="005E6A9E">
      <w:pPr>
        <w:pStyle w:val="Style1"/>
      </w:pPr>
      <w:r>
        <w:t xml:space="preserve">                        case "bfprod":</w:t>
      </w:r>
    </w:p>
    <w:p w14:paraId="36558EF5" w14:textId="77777777" w:rsidR="005E6A9E" w:rsidRDefault="005E6A9E" w:rsidP="005E6A9E">
      <w:pPr>
        <w:pStyle w:val="Style1"/>
      </w:pPr>
      <w:r>
        <w:t xml:space="preserve">                        case "tbprod":</w:t>
      </w:r>
    </w:p>
    <w:p w14:paraId="0B5A25A6" w14:textId="77777777" w:rsidR="005E6A9E" w:rsidRDefault="005E6A9E" w:rsidP="005E6A9E">
      <w:pPr>
        <w:pStyle w:val="Style1"/>
      </w:pPr>
      <w:r>
        <w:t xml:space="preserve">                        case "pfprod":</w:t>
      </w:r>
    </w:p>
    <w:p w14:paraId="1C630036" w14:textId="77777777" w:rsidR="005E6A9E" w:rsidRDefault="005E6A9E" w:rsidP="005E6A9E">
      <w:pPr>
        <w:pStyle w:val="Style1"/>
      </w:pPr>
      <w:r>
        <w:t xml:space="preserve">                        case "prodprv":</w:t>
      </w:r>
    </w:p>
    <w:p w14:paraId="1D0BE638" w14:textId="77777777" w:rsidR="005E6A9E" w:rsidRDefault="005E6A9E" w:rsidP="005E6A9E">
      <w:pPr>
        <w:pStyle w:val="Style1"/>
      </w:pPr>
      <w:r>
        <w:t xml:space="preserve">                        case "prod":</w:t>
      </w:r>
    </w:p>
    <w:p w14:paraId="6C8BBA92" w14:textId="77777777" w:rsidR="005E6A9E" w:rsidRDefault="005E6A9E" w:rsidP="005E6A9E">
      <w:pPr>
        <w:pStyle w:val="Style1"/>
      </w:pPr>
      <w:r>
        <w:t xml:space="preserve">                            return "Production";</w:t>
      </w:r>
    </w:p>
    <w:p w14:paraId="47817723" w14:textId="77777777" w:rsidR="005E6A9E" w:rsidRDefault="005E6A9E" w:rsidP="005E6A9E">
      <w:pPr>
        <w:pStyle w:val="Style1"/>
      </w:pPr>
      <w:r>
        <w:t xml:space="preserve">                        case "ppe":</w:t>
      </w:r>
    </w:p>
    <w:p w14:paraId="4CC45C8B" w14:textId="77777777" w:rsidR="005E6A9E" w:rsidRDefault="005E6A9E" w:rsidP="005E6A9E">
      <w:pPr>
        <w:pStyle w:val="Style1"/>
      </w:pPr>
      <w:r>
        <w:t xml:space="preserve">                        case "ppeprv":</w:t>
      </w:r>
    </w:p>
    <w:p w14:paraId="241F30BE" w14:textId="77777777" w:rsidR="005E6A9E" w:rsidRDefault="005E6A9E" w:rsidP="005E6A9E">
      <w:pPr>
        <w:pStyle w:val="Style1"/>
      </w:pPr>
      <w:r>
        <w:t xml:space="preserve">                            return "Staging";</w:t>
      </w:r>
    </w:p>
    <w:p w14:paraId="5B9DA03F" w14:textId="77777777" w:rsidR="005E6A9E" w:rsidRDefault="005E6A9E" w:rsidP="005E6A9E">
      <w:pPr>
        <w:pStyle w:val="Style1"/>
      </w:pPr>
      <w:r>
        <w:t xml:space="preserve">                        case "sdf":</w:t>
      </w:r>
    </w:p>
    <w:p w14:paraId="491965B5" w14:textId="77777777" w:rsidR="005E6A9E" w:rsidRDefault="005E6A9E" w:rsidP="005E6A9E">
      <w:pPr>
        <w:pStyle w:val="Style1"/>
      </w:pPr>
      <w:r>
        <w:t xml:space="preserve">                            return "Dogfood";</w:t>
      </w:r>
    </w:p>
    <w:p w14:paraId="6E5F9BE8" w14:textId="77777777" w:rsidR="005E6A9E" w:rsidRDefault="005E6A9E" w:rsidP="005E6A9E">
      <w:pPr>
        <w:pStyle w:val="Style1"/>
      </w:pPr>
      <w:r>
        <w:t xml:space="preserve">                        case "dev":</w:t>
      </w:r>
    </w:p>
    <w:p w14:paraId="64ECF43D" w14:textId="77777777" w:rsidR="005E6A9E" w:rsidRDefault="005E6A9E" w:rsidP="005E6A9E">
      <w:pPr>
        <w:pStyle w:val="Style1"/>
      </w:pPr>
      <w:r>
        <w:t xml:space="preserve">                        case "developer":</w:t>
      </w:r>
    </w:p>
    <w:p w14:paraId="7162A3CB" w14:textId="77777777" w:rsidR="005E6A9E" w:rsidRDefault="005E6A9E" w:rsidP="005E6A9E">
      <w:pPr>
        <w:pStyle w:val="Style1"/>
      </w:pPr>
      <w:r>
        <w:t xml:space="preserve">                        case "test":</w:t>
      </w:r>
    </w:p>
    <w:p w14:paraId="7032A891" w14:textId="77777777" w:rsidR="005E6A9E" w:rsidRDefault="005E6A9E" w:rsidP="005E6A9E">
      <w:pPr>
        <w:pStyle w:val="Style1"/>
      </w:pPr>
      <w:r>
        <w:t xml:space="preserve">                        default:</w:t>
      </w:r>
    </w:p>
    <w:p w14:paraId="6279AC66" w14:textId="77777777" w:rsidR="005E6A9E" w:rsidRDefault="005E6A9E" w:rsidP="005E6A9E">
      <w:pPr>
        <w:pStyle w:val="Style1"/>
      </w:pPr>
      <w:r>
        <w:t xml:space="preserve">                            return "Local"</w:t>
      </w:r>
    </w:p>
    <w:p w14:paraId="70D7AA48" w14:textId="77777777" w:rsidR="005E6A9E" w:rsidRDefault="005E6A9E" w:rsidP="005E6A9E">
      <w:pPr>
        <w:pStyle w:val="Style1"/>
      </w:pPr>
      <w:r>
        <w:t xml:space="preserve">                        }</w:t>
      </w:r>
    </w:p>
    <w:p w14:paraId="1CAC7535" w14:textId="77777777" w:rsidR="005E6A9E" w:rsidRDefault="005E6A9E" w:rsidP="005E6A9E">
      <w:pPr>
        <w:pStyle w:val="Style1"/>
      </w:pPr>
      <w:r>
        <w:t xml:space="preserve">                    }(this.componentContext.deploymentEnvironment)</w:t>
      </w:r>
    </w:p>
    <w:p w14:paraId="1F193F35" w14:textId="77777777" w:rsidR="005E6A9E" w:rsidRDefault="005E6A9E" w:rsidP="005E6A9E">
      <w:pPr>
        <w:pStyle w:val="Style1"/>
      </w:pPr>
      <w:r>
        <w:t xml:space="preserve">                },</w:t>
      </w:r>
    </w:p>
    <w:p w14:paraId="269A9CA3" w14:textId="77777777" w:rsidR="005E6A9E" w:rsidRDefault="005E6A9E" w:rsidP="005E6A9E">
      <w:pPr>
        <w:pStyle w:val="Style1"/>
      </w:pPr>
      <w:r>
        <w:t xml:space="preserve">                enumerable: !1,</w:t>
      </w:r>
    </w:p>
    <w:p w14:paraId="1477DE87" w14:textId="77777777" w:rsidR="005E6A9E" w:rsidRDefault="005E6A9E" w:rsidP="005E6A9E">
      <w:pPr>
        <w:pStyle w:val="Style1"/>
      </w:pPr>
      <w:r>
        <w:t xml:space="preserve">                configurable: !0</w:t>
      </w:r>
    </w:p>
    <w:p w14:paraId="55A09531" w14:textId="77777777" w:rsidR="005E6A9E" w:rsidRDefault="005E6A9E" w:rsidP="005E6A9E">
      <w:pPr>
        <w:pStyle w:val="Style1"/>
      </w:pPr>
      <w:r>
        <w:t xml:space="preserve">            }),</w:t>
      </w:r>
    </w:p>
    <w:p w14:paraId="0C8862D4" w14:textId="77777777" w:rsidR="005E6A9E" w:rsidRDefault="005E6A9E" w:rsidP="005E6A9E">
      <w:pPr>
        <w:pStyle w:val="Style1"/>
      </w:pPr>
      <w:r>
        <w:t xml:space="preserve">            Object.defineProperty(e.prototype, "environment", {</w:t>
      </w:r>
    </w:p>
    <w:p w14:paraId="67441350" w14:textId="77777777" w:rsidR="005E6A9E" w:rsidRDefault="005E6A9E" w:rsidP="005E6A9E">
      <w:pPr>
        <w:pStyle w:val="Style1"/>
      </w:pPr>
      <w:r>
        <w:t xml:space="preserve">                get: function() {</w:t>
      </w:r>
    </w:p>
    <w:p w14:paraId="39A5DC06" w14:textId="77777777" w:rsidR="005E6A9E" w:rsidRDefault="005E6A9E" w:rsidP="005E6A9E">
      <w:pPr>
        <w:pStyle w:val="Style1"/>
      </w:pPr>
      <w:r>
        <w:t xml:space="preserve">                    return function(e) {</w:t>
      </w:r>
    </w:p>
    <w:p w14:paraId="2AF6A49A" w14:textId="77777777" w:rsidR="005E6A9E" w:rsidRDefault="005E6A9E" w:rsidP="005E6A9E">
      <w:pPr>
        <w:pStyle w:val="Style1"/>
      </w:pPr>
      <w:r>
        <w:t xml:space="preserve">                        switch (e) {</w:t>
      </w:r>
    </w:p>
    <w:p w14:paraId="53157A4A" w14:textId="77777777" w:rsidR="005E6A9E" w:rsidRDefault="005E6A9E" w:rsidP="005E6A9E">
      <w:pPr>
        <w:pStyle w:val="Style1"/>
      </w:pPr>
      <w:r>
        <w:t xml:space="preserve">                        case "Automation":</w:t>
      </w:r>
    </w:p>
    <w:p w14:paraId="7A015A9F" w14:textId="77777777" w:rsidR="005E6A9E" w:rsidRDefault="005E6A9E" w:rsidP="005E6A9E">
      <w:pPr>
        <w:pStyle w:val="Style1"/>
      </w:pPr>
      <w:r>
        <w:t xml:space="preserve">                        case "SyntheticTraffic":</w:t>
      </w:r>
    </w:p>
    <w:p w14:paraId="20FE7BA0" w14:textId="77777777" w:rsidR="005E6A9E" w:rsidRDefault="005E6A9E" w:rsidP="005E6A9E">
      <w:pPr>
        <w:pStyle w:val="Style1"/>
      </w:pPr>
      <w:r>
        <w:t xml:space="preserve">                        case "Local":</w:t>
      </w:r>
    </w:p>
    <w:p w14:paraId="5DD97853" w14:textId="77777777" w:rsidR="005E6A9E" w:rsidRDefault="005E6A9E" w:rsidP="005E6A9E">
      <w:pPr>
        <w:pStyle w:val="Style1"/>
      </w:pPr>
      <w:r>
        <w:t xml:space="preserve">                            return {</w:t>
      </w:r>
    </w:p>
    <w:p w14:paraId="7AE9E1C3" w14:textId="77777777" w:rsidR="005E6A9E" w:rsidRDefault="005E6A9E" w:rsidP="005E6A9E">
      <w:pPr>
        <w:pStyle w:val="Style1"/>
      </w:pPr>
      <w:r>
        <w:t xml:space="preserve">                                audience: e,</w:t>
      </w:r>
    </w:p>
    <w:p w14:paraId="7986FF54" w14:textId="77777777" w:rsidR="005E6A9E" w:rsidRDefault="005E6A9E" w:rsidP="005E6A9E">
      <w:pPr>
        <w:pStyle w:val="Style1"/>
      </w:pPr>
      <w:r>
        <w:t xml:space="preserve">                                ring: "Prod"</w:t>
      </w:r>
    </w:p>
    <w:p w14:paraId="4AFE45B5" w14:textId="77777777" w:rsidR="005E6A9E" w:rsidRDefault="005E6A9E" w:rsidP="005E6A9E">
      <w:pPr>
        <w:pStyle w:val="Style1"/>
      </w:pPr>
      <w:r>
        <w:t xml:space="preserve">                            };</w:t>
      </w:r>
    </w:p>
    <w:p w14:paraId="17C504E7" w14:textId="77777777" w:rsidR="005E6A9E" w:rsidRDefault="005E6A9E" w:rsidP="005E6A9E">
      <w:pPr>
        <w:pStyle w:val="Style1"/>
      </w:pPr>
      <w:r>
        <w:t xml:space="preserve">                        default:</w:t>
      </w:r>
    </w:p>
    <w:p w14:paraId="7C59C4B7" w14:textId="77777777" w:rsidR="005E6A9E" w:rsidRDefault="005E6A9E" w:rsidP="005E6A9E">
      <w:pPr>
        <w:pStyle w:val="Style1"/>
      </w:pPr>
      <w:r>
        <w:t xml:space="preserve">                            return {</w:t>
      </w:r>
    </w:p>
    <w:p w14:paraId="1ADCA688" w14:textId="77777777" w:rsidR="005E6A9E" w:rsidRDefault="005E6A9E" w:rsidP="005E6A9E">
      <w:pPr>
        <w:pStyle w:val="Style1"/>
      </w:pPr>
      <w:r>
        <w:t xml:space="preserve">                                audience: e</w:t>
      </w:r>
    </w:p>
    <w:p w14:paraId="1DED613C" w14:textId="77777777" w:rsidR="005E6A9E" w:rsidRDefault="005E6A9E" w:rsidP="005E6A9E">
      <w:pPr>
        <w:pStyle w:val="Style1"/>
      </w:pPr>
      <w:r>
        <w:t xml:space="preserve">                            }</w:t>
      </w:r>
    </w:p>
    <w:p w14:paraId="36B80C9F" w14:textId="77777777" w:rsidR="005E6A9E" w:rsidRDefault="005E6A9E" w:rsidP="005E6A9E">
      <w:pPr>
        <w:pStyle w:val="Style1"/>
      </w:pPr>
      <w:r>
        <w:t xml:space="preserve">                        }</w:t>
      </w:r>
    </w:p>
    <w:p w14:paraId="4DC8F0B9" w14:textId="77777777" w:rsidR="005E6A9E" w:rsidRDefault="005E6A9E" w:rsidP="005E6A9E">
      <w:pPr>
        <w:pStyle w:val="Style1"/>
      </w:pPr>
      <w:r>
        <w:t xml:space="preserve">                    }(this.audience)</w:t>
      </w:r>
    </w:p>
    <w:p w14:paraId="30C7D58E" w14:textId="77777777" w:rsidR="005E6A9E" w:rsidRDefault="005E6A9E" w:rsidP="005E6A9E">
      <w:pPr>
        <w:pStyle w:val="Style1"/>
      </w:pPr>
      <w:r>
        <w:t xml:space="preserve">                },</w:t>
      </w:r>
    </w:p>
    <w:p w14:paraId="7D587516" w14:textId="77777777" w:rsidR="005E6A9E" w:rsidRDefault="005E6A9E" w:rsidP="005E6A9E">
      <w:pPr>
        <w:pStyle w:val="Style1"/>
      </w:pPr>
      <w:r>
        <w:t xml:space="preserve">                enumerable: !1,</w:t>
      </w:r>
    </w:p>
    <w:p w14:paraId="4590B84A" w14:textId="77777777" w:rsidR="005E6A9E" w:rsidRDefault="005E6A9E" w:rsidP="005E6A9E">
      <w:pPr>
        <w:pStyle w:val="Style1"/>
      </w:pPr>
      <w:r>
        <w:t xml:space="preserve">                configurable: !0</w:t>
      </w:r>
    </w:p>
    <w:p w14:paraId="5BFACCEB" w14:textId="77777777" w:rsidR="005E6A9E" w:rsidRDefault="005E6A9E" w:rsidP="005E6A9E">
      <w:pPr>
        <w:pStyle w:val="Style1"/>
      </w:pPr>
      <w:r>
        <w:t xml:space="preserve">            }),</w:t>
      </w:r>
    </w:p>
    <w:p w14:paraId="3F942BA3" w14:textId="77777777" w:rsidR="005E6A9E" w:rsidRDefault="005E6A9E" w:rsidP="005E6A9E">
      <w:pPr>
        <w:pStyle w:val="Style1"/>
      </w:pPr>
      <w:r>
        <w:t xml:space="preserve">            Object.defineProperty(e.prototype, "hostAppName", {</w:t>
      </w:r>
    </w:p>
    <w:p w14:paraId="325AE502" w14:textId="77777777" w:rsidR="005E6A9E" w:rsidRDefault="005E6A9E" w:rsidP="005E6A9E">
      <w:pPr>
        <w:pStyle w:val="Style1"/>
      </w:pPr>
      <w:r>
        <w:t xml:space="preserve">                get: function() {</w:t>
      </w:r>
    </w:p>
    <w:p w14:paraId="64103A91" w14:textId="77777777" w:rsidR="005E6A9E" w:rsidRDefault="005E6A9E" w:rsidP="005E6A9E">
      <w:pPr>
        <w:pStyle w:val="Style1"/>
      </w:pPr>
      <w:r>
        <w:t xml:space="preserve">                    return "Office.com"</w:t>
      </w:r>
    </w:p>
    <w:p w14:paraId="5DA3B965" w14:textId="77777777" w:rsidR="005E6A9E" w:rsidRDefault="005E6A9E" w:rsidP="005E6A9E">
      <w:pPr>
        <w:pStyle w:val="Style1"/>
      </w:pPr>
      <w:r>
        <w:t xml:space="preserve">                },</w:t>
      </w:r>
    </w:p>
    <w:p w14:paraId="6D0C4708" w14:textId="77777777" w:rsidR="005E6A9E" w:rsidRDefault="005E6A9E" w:rsidP="005E6A9E">
      <w:pPr>
        <w:pStyle w:val="Style1"/>
      </w:pPr>
      <w:r>
        <w:t xml:space="preserve">                enumerable: !1,</w:t>
      </w:r>
    </w:p>
    <w:p w14:paraId="0B0DFAF7" w14:textId="77777777" w:rsidR="005E6A9E" w:rsidRDefault="005E6A9E" w:rsidP="005E6A9E">
      <w:pPr>
        <w:pStyle w:val="Style1"/>
      </w:pPr>
      <w:r>
        <w:t xml:space="preserve">                configurable: !0</w:t>
      </w:r>
    </w:p>
    <w:p w14:paraId="32618F5A" w14:textId="77777777" w:rsidR="005E6A9E" w:rsidRDefault="005E6A9E" w:rsidP="005E6A9E">
      <w:pPr>
        <w:pStyle w:val="Style1"/>
      </w:pPr>
      <w:r>
        <w:t xml:space="preserve">            }),</w:t>
      </w:r>
    </w:p>
    <w:p w14:paraId="63C53D52" w14:textId="77777777" w:rsidR="005E6A9E" w:rsidRDefault="005E6A9E" w:rsidP="005E6A9E">
      <w:pPr>
        <w:pStyle w:val="Style1"/>
      </w:pPr>
      <w:r>
        <w:t xml:space="preserve">            Object.defineProperty(e.prototype, "hostAppVersion", {</w:t>
      </w:r>
    </w:p>
    <w:p w14:paraId="20CE5386" w14:textId="77777777" w:rsidR="005E6A9E" w:rsidRDefault="005E6A9E" w:rsidP="005E6A9E">
      <w:pPr>
        <w:pStyle w:val="Style1"/>
      </w:pPr>
      <w:r>
        <w:t xml:space="preserve">                get: function() {</w:t>
      </w:r>
    </w:p>
    <w:p w14:paraId="26670244" w14:textId="77777777" w:rsidR="005E6A9E" w:rsidRDefault="005E6A9E" w:rsidP="005E6A9E">
      <w:pPr>
        <w:pStyle w:val="Style1"/>
      </w:pPr>
      <w:r>
        <w:t xml:space="preserve">                    return "".concat(this.componentContext.buildVersion)</w:t>
      </w:r>
    </w:p>
    <w:p w14:paraId="58CEA239" w14:textId="77777777" w:rsidR="005E6A9E" w:rsidRDefault="005E6A9E" w:rsidP="005E6A9E">
      <w:pPr>
        <w:pStyle w:val="Style1"/>
      </w:pPr>
      <w:r>
        <w:t xml:space="preserve">                },</w:t>
      </w:r>
    </w:p>
    <w:p w14:paraId="0A325567" w14:textId="77777777" w:rsidR="005E6A9E" w:rsidRDefault="005E6A9E" w:rsidP="005E6A9E">
      <w:pPr>
        <w:pStyle w:val="Style1"/>
      </w:pPr>
      <w:r>
        <w:t xml:space="preserve">                enumerable: !1,</w:t>
      </w:r>
    </w:p>
    <w:p w14:paraId="48030B16" w14:textId="77777777" w:rsidR="005E6A9E" w:rsidRDefault="005E6A9E" w:rsidP="005E6A9E">
      <w:pPr>
        <w:pStyle w:val="Style1"/>
      </w:pPr>
      <w:r>
        <w:t xml:space="preserve">                configurable: !0</w:t>
      </w:r>
    </w:p>
    <w:p w14:paraId="37CD2D73" w14:textId="77777777" w:rsidR="005E6A9E" w:rsidRDefault="005E6A9E" w:rsidP="005E6A9E">
      <w:pPr>
        <w:pStyle w:val="Style1"/>
      </w:pPr>
      <w:r>
        <w:t xml:space="preserve">            }),</w:t>
      </w:r>
    </w:p>
    <w:p w14:paraId="5555622D" w14:textId="77777777" w:rsidR="005E6A9E" w:rsidRDefault="005E6A9E" w:rsidP="005E6A9E">
      <w:pPr>
        <w:pStyle w:val="Style1"/>
      </w:pPr>
      <w:r>
        <w:t xml:space="preserve">            Object.defineProperty(e.prototype, "hostAppPlatform", {</w:t>
      </w:r>
    </w:p>
    <w:p w14:paraId="47A44A8A" w14:textId="77777777" w:rsidR="005E6A9E" w:rsidRDefault="005E6A9E" w:rsidP="005E6A9E">
      <w:pPr>
        <w:pStyle w:val="Style1"/>
      </w:pPr>
      <w:r>
        <w:t xml:space="preserve">                get: function() {</w:t>
      </w:r>
    </w:p>
    <w:p w14:paraId="04CC6315" w14:textId="77777777" w:rsidR="005E6A9E" w:rsidRDefault="005E6A9E" w:rsidP="005E6A9E">
      <w:pPr>
        <w:pStyle w:val="Style1"/>
      </w:pPr>
      <w:r>
        <w:t xml:space="preserve">                    return "Web"</w:t>
      </w:r>
    </w:p>
    <w:p w14:paraId="3001D307" w14:textId="77777777" w:rsidR="005E6A9E" w:rsidRDefault="005E6A9E" w:rsidP="005E6A9E">
      <w:pPr>
        <w:pStyle w:val="Style1"/>
      </w:pPr>
      <w:r>
        <w:t xml:space="preserve">                },</w:t>
      </w:r>
    </w:p>
    <w:p w14:paraId="51098870" w14:textId="77777777" w:rsidR="005E6A9E" w:rsidRDefault="005E6A9E" w:rsidP="005E6A9E">
      <w:pPr>
        <w:pStyle w:val="Style1"/>
      </w:pPr>
      <w:r>
        <w:t xml:space="preserve">                enumerable: !1,</w:t>
      </w:r>
    </w:p>
    <w:p w14:paraId="75C402CE" w14:textId="77777777" w:rsidR="005E6A9E" w:rsidRDefault="005E6A9E" w:rsidP="005E6A9E">
      <w:pPr>
        <w:pStyle w:val="Style1"/>
      </w:pPr>
      <w:r>
        <w:t xml:space="preserve">                configurable: !0</w:t>
      </w:r>
    </w:p>
    <w:p w14:paraId="7BAC9C08" w14:textId="77777777" w:rsidR="005E6A9E" w:rsidRDefault="005E6A9E" w:rsidP="005E6A9E">
      <w:pPr>
        <w:pStyle w:val="Style1"/>
      </w:pPr>
      <w:r>
        <w:t xml:space="preserve">            }),</w:t>
      </w:r>
    </w:p>
    <w:p w14:paraId="27EAE135" w14:textId="77777777" w:rsidR="005E6A9E" w:rsidRDefault="005E6A9E" w:rsidP="005E6A9E">
      <w:pPr>
        <w:pStyle w:val="Style1"/>
      </w:pPr>
      <w:r>
        <w:t xml:space="preserve">            Object.defineProperty(e.prototype, "hostCorrelationId", {</w:t>
      </w:r>
    </w:p>
    <w:p w14:paraId="78CE834B" w14:textId="77777777" w:rsidR="005E6A9E" w:rsidRDefault="005E6A9E" w:rsidP="005E6A9E">
      <w:pPr>
        <w:pStyle w:val="Style1"/>
      </w:pPr>
      <w:r>
        <w:t xml:space="preserve">                get: function() {</w:t>
      </w:r>
    </w:p>
    <w:p w14:paraId="258FDAAB" w14:textId="77777777" w:rsidR="005E6A9E" w:rsidRDefault="005E6A9E" w:rsidP="005E6A9E">
      <w:pPr>
        <w:pStyle w:val="Style1"/>
      </w:pPr>
      <w:r>
        <w:t xml:space="preserve">                    return "".concat(this.componentContext.correlationId, ".").concat(this.bootId)</w:t>
      </w:r>
    </w:p>
    <w:p w14:paraId="1AC4A6DE" w14:textId="77777777" w:rsidR="005E6A9E" w:rsidRDefault="005E6A9E" w:rsidP="005E6A9E">
      <w:pPr>
        <w:pStyle w:val="Style1"/>
      </w:pPr>
      <w:r>
        <w:t xml:space="preserve">                },</w:t>
      </w:r>
    </w:p>
    <w:p w14:paraId="054256D6" w14:textId="77777777" w:rsidR="005E6A9E" w:rsidRDefault="005E6A9E" w:rsidP="005E6A9E">
      <w:pPr>
        <w:pStyle w:val="Style1"/>
      </w:pPr>
      <w:r>
        <w:t xml:space="preserve">                enumerable: !1,</w:t>
      </w:r>
    </w:p>
    <w:p w14:paraId="5D0A0E75" w14:textId="77777777" w:rsidR="005E6A9E" w:rsidRDefault="005E6A9E" w:rsidP="005E6A9E">
      <w:pPr>
        <w:pStyle w:val="Style1"/>
      </w:pPr>
      <w:r>
        <w:t xml:space="preserve">                configurable: !0</w:t>
      </w:r>
    </w:p>
    <w:p w14:paraId="65D9799D" w14:textId="77777777" w:rsidR="005E6A9E" w:rsidRDefault="005E6A9E" w:rsidP="005E6A9E">
      <w:pPr>
        <w:pStyle w:val="Style1"/>
      </w:pPr>
      <w:r>
        <w:t xml:space="preserve">            }),</w:t>
      </w:r>
    </w:p>
    <w:p w14:paraId="631B7771" w14:textId="77777777" w:rsidR="005E6A9E" w:rsidRDefault="005E6A9E" w:rsidP="005E6A9E">
      <w:pPr>
        <w:pStyle w:val="Style1"/>
      </w:pPr>
      <w:r>
        <w:t xml:space="preserve">            e.prototype.getBootId = function() {</w:t>
      </w:r>
    </w:p>
    <w:p w14:paraId="2FC20A1C" w14:textId="77777777" w:rsidR="005E6A9E" w:rsidRDefault="005E6A9E" w:rsidP="005E6A9E">
      <w:pPr>
        <w:pStyle w:val="Style1"/>
      </w:pPr>
      <w:r>
        <w:t xml:space="preserve">                return this.bootId</w:t>
      </w:r>
    </w:p>
    <w:p w14:paraId="420AA8C4" w14:textId="77777777" w:rsidR="005E6A9E" w:rsidRDefault="005E6A9E" w:rsidP="005E6A9E">
      <w:pPr>
        <w:pStyle w:val="Style1"/>
      </w:pPr>
      <w:r>
        <w:t xml:space="preserve">            }</w:t>
      </w:r>
    </w:p>
    <w:p w14:paraId="2DF943D1" w14:textId="77777777" w:rsidR="005E6A9E" w:rsidRDefault="005E6A9E" w:rsidP="005E6A9E">
      <w:pPr>
        <w:pStyle w:val="Style1"/>
      </w:pPr>
      <w:r>
        <w:t xml:space="preserve">            ,</w:t>
      </w:r>
    </w:p>
    <w:p w14:paraId="4EAB6FE2" w14:textId="77777777" w:rsidR="005E6A9E" w:rsidRDefault="005E6A9E" w:rsidP="005E6A9E">
      <w:pPr>
        <w:pStyle w:val="Style1"/>
      </w:pPr>
      <w:r>
        <w:t xml:space="preserve">            Object.defineProperty(e.prototype, "hostSessionId", {</w:t>
      </w:r>
    </w:p>
    <w:p w14:paraId="21F00B78" w14:textId="77777777" w:rsidR="005E6A9E" w:rsidRDefault="005E6A9E" w:rsidP="005E6A9E">
      <w:pPr>
        <w:pStyle w:val="Style1"/>
      </w:pPr>
      <w:r>
        <w:t xml:space="preserve">                get: function() {</w:t>
      </w:r>
    </w:p>
    <w:p w14:paraId="10F4B052" w14:textId="77777777" w:rsidR="005E6A9E" w:rsidRDefault="005E6A9E" w:rsidP="005E6A9E">
      <w:pPr>
        <w:pStyle w:val="Style1"/>
      </w:pPr>
      <w:r>
        <w:t xml:space="preserve">                    var e;</w:t>
      </w:r>
    </w:p>
    <w:p w14:paraId="161CF656" w14:textId="77777777" w:rsidR="005E6A9E" w:rsidRDefault="005E6A9E" w:rsidP="005E6A9E">
      <w:pPr>
        <w:pStyle w:val="Style1"/>
      </w:pPr>
      <w:r>
        <w:t xml:space="preserve">                    return null !== (e = this.componentContext.correlationId) &amp;&amp; void 0 !== e ? e : ""</w:t>
      </w:r>
    </w:p>
    <w:p w14:paraId="7022EBB9" w14:textId="77777777" w:rsidR="005E6A9E" w:rsidRDefault="005E6A9E" w:rsidP="005E6A9E">
      <w:pPr>
        <w:pStyle w:val="Style1"/>
      </w:pPr>
      <w:r>
        <w:t xml:space="preserve">                },</w:t>
      </w:r>
    </w:p>
    <w:p w14:paraId="06BA180A" w14:textId="77777777" w:rsidR="005E6A9E" w:rsidRDefault="005E6A9E" w:rsidP="005E6A9E">
      <w:pPr>
        <w:pStyle w:val="Style1"/>
      </w:pPr>
      <w:r>
        <w:t xml:space="preserve">                enumerable: !1,</w:t>
      </w:r>
    </w:p>
    <w:p w14:paraId="2C38E69D" w14:textId="77777777" w:rsidR="005E6A9E" w:rsidRDefault="005E6A9E" w:rsidP="005E6A9E">
      <w:pPr>
        <w:pStyle w:val="Style1"/>
      </w:pPr>
      <w:r>
        <w:t xml:space="preserve">                configurable: !0</w:t>
      </w:r>
    </w:p>
    <w:p w14:paraId="1DF3EA9B" w14:textId="77777777" w:rsidR="005E6A9E" w:rsidRDefault="005E6A9E" w:rsidP="005E6A9E">
      <w:pPr>
        <w:pStyle w:val="Style1"/>
      </w:pPr>
      <w:r>
        <w:t xml:space="preserve">            }),</w:t>
      </w:r>
    </w:p>
    <w:p w14:paraId="317C006B" w14:textId="77777777" w:rsidR="005E6A9E" w:rsidRDefault="005E6A9E" w:rsidP="005E6A9E">
      <w:pPr>
        <w:pStyle w:val="Style1"/>
      </w:pPr>
      <w:r>
        <w:t xml:space="preserve">            Object.defineProperty(e.prototype, "hostName", {</w:t>
      </w:r>
    </w:p>
    <w:p w14:paraId="7D28E6FA" w14:textId="77777777" w:rsidR="005E6A9E" w:rsidRDefault="005E6A9E" w:rsidP="005E6A9E">
      <w:pPr>
        <w:pStyle w:val="Style1"/>
      </w:pPr>
      <w:r>
        <w:t xml:space="preserve">                get: function() {</w:t>
      </w:r>
    </w:p>
    <w:p w14:paraId="25320A6B" w14:textId="77777777" w:rsidR="005E6A9E" w:rsidRDefault="005E6A9E" w:rsidP="005E6A9E">
      <w:pPr>
        <w:pStyle w:val="Style1"/>
      </w:pPr>
      <w:r>
        <w:t xml:space="preserve">                    return "Office.com"</w:t>
      </w:r>
    </w:p>
    <w:p w14:paraId="0BC67F9E" w14:textId="77777777" w:rsidR="005E6A9E" w:rsidRDefault="005E6A9E" w:rsidP="005E6A9E">
      <w:pPr>
        <w:pStyle w:val="Style1"/>
      </w:pPr>
      <w:r>
        <w:t xml:space="preserve">                },</w:t>
      </w:r>
    </w:p>
    <w:p w14:paraId="591A9495" w14:textId="77777777" w:rsidR="005E6A9E" w:rsidRDefault="005E6A9E" w:rsidP="005E6A9E">
      <w:pPr>
        <w:pStyle w:val="Style1"/>
      </w:pPr>
      <w:r>
        <w:t xml:space="preserve">                enumerable: !1,</w:t>
      </w:r>
    </w:p>
    <w:p w14:paraId="6BC2FD34" w14:textId="77777777" w:rsidR="005E6A9E" w:rsidRDefault="005E6A9E" w:rsidP="005E6A9E">
      <w:pPr>
        <w:pStyle w:val="Style1"/>
      </w:pPr>
      <w:r>
        <w:t xml:space="preserve">                configurable: !0</w:t>
      </w:r>
    </w:p>
    <w:p w14:paraId="3278B55E" w14:textId="77777777" w:rsidR="005E6A9E" w:rsidRDefault="005E6A9E" w:rsidP="005E6A9E">
      <w:pPr>
        <w:pStyle w:val="Style1"/>
      </w:pPr>
      <w:r>
        <w:t xml:space="preserve">            }),</w:t>
      </w:r>
    </w:p>
    <w:p w14:paraId="5BD2AC31" w14:textId="77777777" w:rsidR="005E6A9E" w:rsidRDefault="005E6A9E" w:rsidP="005E6A9E">
      <w:pPr>
        <w:pStyle w:val="Style1"/>
      </w:pPr>
      <w:r>
        <w:t xml:space="preserve">            Object.defineProperty(e.prototype, "userContext", {</w:t>
      </w:r>
    </w:p>
    <w:p w14:paraId="3C24B3DC" w14:textId="77777777" w:rsidR="005E6A9E" w:rsidRDefault="005E6A9E" w:rsidP="005E6A9E">
      <w:pPr>
        <w:pStyle w:val="Style1"/>
      </w:pPr>
      <w:r>
        <w:t xml:space="preserve">                get: function() {</w:t>
      </w:r>
    </w:p>
    <w:p w14:paraId="6714D384" w14:textId="77777777" w:rsidR="005E6A9E" w:rsidRDefault="005E6A9E" w:rsidP="005E6A9E">
      <w:pPr>
        <w:pStyle w:val="Style1"/>
      </w:pPr>
      <w:r>
        <w:t xml:space="preserve">                    var e, t, n;</w:t>
      </w:r>
    </w:p>
    <w:p w14:paraId="25034B91" w14:textId="77777777" w:rsidR="005E6A9E" w:rsidRDefault="005E6A9E" w:rsidP="005E6A9E">
      <w:pPr>
        <w:pStyle w:val="Style1"/>
      </w:pPr>
      <w:r>
        <w:t xml:space="preserve">                    return {</w:t>
      </w:r>
    </w:p>
    <w:p w14:paraId="0A76C0A3" w14:textId="77777777" w:rsidR="005E6A9E" w:rsidRDefault="005E6A9E" w:rsidP="005E6A9E">
      <w:pPr>
        <w:pStyle w:val="Style1"/>
      </w:pPr>
      <w:r>
        <w:t xml:space="preserve">                        user: {</w:t>
      </w:r>
    </w:p>
    <w:p w14:paraId="08C8E138" w14:textId="77777777" w:rsidR="005E6A9E" w:rsidRDefault="005E6A9E" w:rsidP="005E6A9E">
      <w:pPr>
        <w:pStyle w:val="Style1"/>
      </w:pPr>
      <w:r>
        <w:t xml:space="preserve">                            oid: null === (e = this.identity) || void 0 === e ? void 0 : e.puid,</w:t>
      </w:r>
    </w:p>
    <w:p w14:paraId="1D74D712" w14:textId="77777777" w:rsidR="005E6A9E" w:rsidRDefault="005E6A9E" w:rsidP="005E6A9E">
      <w:pPr>
        <w:pStyle w:val="Style1"/>
      </w:pPr>
      <w:r>
        <w:t xml:space="preserve">                            tenantId: null !== (n = null === (t = this.identity) || void 0 === t ? void 0 : t.tenantId) &amp;&amp; void 0 !== n ? n : ""</w:t>
      </w:r>
    </w:p>
    <w:p w14:paraId="266B8A15" w14:textId="77777777" w:rsidR="005E6A9E" w:rsidRDefault="005E6A9E" w:rsidP="005E6A9E">
      <w:pPr>
        <w:pStyle w:val="Style1"/>
      </w:pPr>
      <w:r>
        <w:t xml:space="preserve">                        }</w:t>
      </w:r>
    </w:p>
    <w:p w14:paraId="069D187B" w14:textId="77777777" w:rsidR="005E6A9E" w:rsidRDefault="005E6A9E" w:rsidP="005E6A9E">
      <w:pPr>
        <w:pStyle w:val="Style1"/>
      </w:pPr>
      <w:r>
        <w:t xml:space="preserve">                    }</w:t>
      </w:r>
    </w:p>
    <w:p w14:paraId="53C0D9C9" w14:textId="77777777" w:rsidR="005E6A9E" w:rsidRDefault="005E6A9E" w:rsidP="005E6A9E">
      <w:pPr>
        <w:pStyle w:val="Style1"/>
      </w:pPr>
      <w:r>
        <w:t xml:space="preserve">                },</w:t>
      </w:r>
    </w:p>
    <w:p w14:paraId="286FC937" w14:textId="77777777" w:rsidR="005E6A9E" w:rsidRDefault="005E6A9E" w:rsidP="005E6A9E">
      <w:pPr>
        <w:pStyle w:val="Style1"/>
      </w:pPr>
      <w:r>
        <w:t xml:space="preserve">                enumerable: !1,</w:t>
      </w:r>
    </w:p>
    <w:p w14:paraId="63870A9C" w14:textId="77777777" w:rsidR="005E6A9E" w:rsidRDefault="005E6A9E" w:rsidP="005E6A9E">
      <w:pPr>
        <w:pStyle w:val="Style1"/>
      </w:pPr>
      <w:r>
        <w:t xml:space="preserve">                configurable: !0</w:t>
      </w:r>
    </w:p>
    <w:p w14:paraId="4EAEF563" w14:textId="77777777" w:rsidR="005E6A9E" w:rsidRDefault="005E6A9E" w:rsidP="005E6A9E">
      <w:pPr>
        <w:pStyle w:val="Style1"/>
      </w:pPr>
      <w:r>
        <w:t xml:space="preserve">            }),</w:t>
      </w:r>
    </w:p>
    <w:p w14:paraId="2908B454" w14:textId="77777777" w:rsidR="005E6A9E" w:rsidRDefault="005E6A9E" w:rsidP="005E6A9E">
      <w:pPr>
        <w:pStyle w:val="Style1"/>
      </w:pPr>
      <w:r>
        <w:t xml:space="preserve">            e</w:t>
      </w:r>
    </w:p>
    <w:p w14:paraId="4DFABA6E" w14:textId="77777777" w:rsidR="005E6A9E" w:rsidRDefault="005E6A9E" w:rsidP="005E6A9E">
      <w:pPr>
        <w:pStyle w:val="Style1"/>
      </w:pPr>
      <w:r>
        <w:t xml:space="preserve">        }()</w:t>
      </w:r>
    </w:p>
    <w:p w14:paraId="26CEE57B" w14:textId="77777777" w:rsidR="005E6A9E" w:rsidRDefault="005E6A9E" w:rsidP="005E6A9E">
      <w:pPr>
        <w:pStyle w:val="Style1"/>
      </w:pPr>
      <w:r>
        <w:t xml:space="preserve">    },</w:t>
      </w:r>
    </w:p>
    <w:p w14:paraId="6A465927" w14:textId="77777777" w:rsidR="005E6A9E" w:rsidRDefault="005E6A9E" w:rsidP="005E6A9E">
      <w:pPr>
        <w:pStyle w:val="Style1"/>
      </w:pPr>
      <w:r>
        <w:t xml:space="preserve">    u1BN: function(e, t, n) {</w:t>
      </w:r>
    </w:p>
    <w:p w14:paraId="27D71339" w14:textId="77777777" w:rsidR="005E6A9E" w:rsidRDefault="005E6A9E" w:rsidP="005E6A9E">
      <w:pPr>
        <w:pStyle w:val="Style1"/>
      </w:pPr>
      <w:r>
        <w:t xml:space="preserve">        "use strict";</w:t>
      </w:r>
    </w:p>
    <w:p w14:paraId="01093453" w14:textId="77777777" w:rsidR="005E6A9E" w:rsidRDefault="005E6A9E" w:rsidP="005E6A9E">
      <w:pPr>
        <w:pStyle w:val="Style1"/>
      </w:pPr>
      <w:r>
        <w:t xml:space="preserve">        n.d(t, "a", (function() {</w:t>
      </w:r>
    </w:p>
    <w:p w14:paraId="5928F39F" w14:textId="77777777" w:rsidR="005E6A9E" w:rsidRDefault="005E6A9E" w:rsidP="005E6A9E">
      <w:pPr>
        <w:pStyle w:val="Style1"/>
      </w:pPr>
      <w:r>
        <w:t xml:space="preserve">            return r</w:t>
      </w:r>
    </w:p>
    <w:p w14:paraId="1316FFB2" w14:textId="77777777" w:rsidR="005E6A9E" w:rsidRDefault="005E6A9E" w:rsidP="005E6A9E">
      <w:pPr>
        <w:pStyle w:val="Style1"/>
      </w:pPr>
      <w:r>
        <w:t xml:space="preserve">        }</w:t>
      </w:r>
    </w:p>
    <w:p w14:paraId="745C01F0" w14:textId="77777777" w:rsidR="005E6A9E" w:rsidRDefault="005E6A9E" w:rsidP="005E6A9E">
      <w:pPr>
        <w:pStyle w:val="Style1"/>
      </w:pPr>
      <w:r>
        <w:t xml:space="preserve">        ));</w:t>
      </w:r>
    </w:p>
    <w:p w14:paraId="08C34FD3" w14:textId="77777777" w:rsidR="005E6A9E" w:rsidRDefault="005E6A9E" w:rsidP="005E6A9E">
      <w:pPr>
        <w:pStyle w:val="Style1"/>
      </w:pPr>
      <w:r>
        <w:t xml:space="preserve">        var r = function(e) {</w:t>
      </w:r>
    </w:p>
    <w:p w14:paraId="47D9FA0A" w14:textId="77777777" w:rsidR="005E6A9E" w:rsidRDefault="005E6A9E" w:rsidP="005E6A9E">
      <w:pPr>
        <w:pStyle w:val="Style1"/>
      </w:pPr>
      <w:r>
        <w:t xml:space="preserve">            if (!e)</w:t>
      </w:r>
    </w:p>
    <w:p w14:paraId="105A27CE" w14:textId="77777777" w:rsidR="005E6A9E" w:rsidRDefault="005E6A9E" w:rsidP="005E6A9E">
      <w:pPr>
        <w:pStyle w:val="Style1"/>
      </w:pPr>
      <w:r>
        <w:t xml:space="preserve">                return "";</w:t>
      </w:r>
    </w:p>
    <w:p w14:paraId="6DB5B8F7" w14:textId="77777777" w:rsidR="005E6A9E" w:rsidRDefault="005E6A9E" w:rsidP="005E6A9E">
      <w:pPr>
        <w:pStyle w:val="Style1"/>
      </w:pPr>
      <w:r>
        <w:t xml:space="preserve">            var t = e.wrapperVersion</w:t>
      </w:r>
    </w:p>
    <w:p w14:paraId="6F85BF3C" w14:textId="77777777" w:rsidR="005E6A9E" w:rsidRDefault="005E6A9E" w:rsidP="005E6A9E">
      <w:pPr>
        <w:pStyle w:val="Style1"/>
      </w:pPr>
      <w:r>
        <w:t xml:space="preserve">              , n = e.buildVersion</w:t>
      </w:r>
    </w:p>
    <w:p w14:paraId="79064306" w14:textId="77777777" w:rsidR="005E6A9E" w:rsidRDefault="005E6A9E" w:rsidP="005E6A9E">
      <w:pPr>
        <w:pStyle w:val="Style1"/>
      </w:pPr>
      <w:r>
        <w:t xml:space="preserve">              , r = t ? "".concat(t.major, ".").concat(t.minor, ".").concat(t.build, ".").concat(t.revision, "|") : "";</w:t>
      </w:r>
    </w:p>
    <w:p w14:paraId="0046427B" w14:textId="77777777" w:rsidR="005E6A9E" w:rsidRDefault="005E6A9E" w:rsidP="005E6A9E">
      <w:pPr>
        <w:pStyle w:val="Style1"/>
      </w:pPr>
      <w:r>
        <w:t xml:space="preserve">            return "".concat(r).concat(n)</w:t>
      </w:r>
    </w:p>
    <w:p w14:paraId="2271218E" w14:textId="77777777" w:rsidR="005E6A9E" w:rsidRDefault="005E6A9E" w:rsidP="005E6A9E">
      <w:pPr>
        <w:pStyle w:val="Style1"/>
      </w:pPr>
      <w:r>
        <w:t xml:space="preserve">        }</w:t>
      </w:r>
    </w:p>
    <w:p w14:paraId="69211941" w14:textId="77777777" w:rsidR="005E6A9E" w:rsidRDefault="005E6A9E" w:rsidP="005E6A9E">
      <w:pPr>
        <w:pStyle w:val="Style1"/>
      </w:pPr>
      <w:r>
        <w:t xml:space="preserve">    },</w:t>
      </w:r>
    </w:p>
    <w:p w14:paraId="35D2C495" w14:textId="77777777" w:rsidR="005E6A9E" w:rsidRDefault="005E6A9E" w:rsidP="005E6A9E">
      <w:pPr>
        <w:pStyle w:val="Style1"/>
      </w:pPr>
      <w:r>
        <w:t xml:space="preserve">    "uZ+0": function(e, t, n) {</w:t>
      </w:r>
    </w:p>
    <w:p w14:paraId="71CC462B" w14:textId="77777777" w:rsidR="005E6A9E" w:rsidRDefault="005E6A9E" w:rsidP="005E6A9E">
      <w:pPr>
        <w:pStyle w:val="Style1"/>
      </w:pPr>
      <w:r>
        <w:t xml:space="preserve">        "use strict";</w:t>
      </w:r>
    </w:p>
    <w:p w14:paraId="44ACC8BF" w14:textId="77777777" w:rsidR="005E6A9E" w:rsidRDefault="005E6A9E" w:rsidP="005E6A9E">
      <w:pPr>
        <w:pStyle w:val="Style1"/>
      </w:pPr>
      <w:r>
        <w:t xml:space="preserve">        var r;</w:t>
      </w:r>
    </w:p>
    <w:p w14:paraId="339E1B3C" w14:textId="77777777" w:rsidR="005E6A9E" w:rsidRDefault="005E6A9E" w:rsidP="005E6A9E">
      <w:pPr>
        <w:pStyle w:val="Style1"/>
      </w:pPr>
      <w:r>
        <w:t xml:space="preserve">        n.d(t, "a", (function() {</w:t>
      </w:r>
    </w:p>
    <w:p w14:paraId="53878A16" w14:textId="77777777" w:rsidR="005E6A9E" w:rsidRDefault="005E6A9E" w:rsidP="005E6A9E">
      <w:pPr>
        <w:pStyle w:val="Style1"/>
      </w:pPr>
      <w:r>
        <w:t xml:space="preserve">            return r</w:t>
      </w:r>
    </w:p>
    <w:p w14:paraId="11C95E2A" w14:textId="77777777" w:rsidR="005E6A9E" w:rsidRDefault="005E6A9E" w:rsidP="005E6A9E">
      <w:pPr>
        <w:pStyle w:val="Style1"/>
      </w:pPr>
      <w:r>
        <w:t xml:space="preserve">        }</w:t>
      </w:r>
    </w:p>
    <w:p w14:paraId="752E2182" w14:textId="77777777" w:rsidR="005E6A9E" w:rsidRDefault="005E6A9E" w:rsidP="005E6A9E">
      <w:pPr>
        <w:pStyle w:val="Style1"/>
      </w:pPr>
      <w:r>
        <w:t xml:space="preserve">        )),</w:t>
      </w:r>
    </w:p>
    <w:p w14:paraId="05C87789" w14:textId="77777777" w:rsidR="005E6A9E" w:rsidRDefault="005E6A9E" w:rsidP="005E6A9E">
      <w:pPr>
        <w:pStyle w:val="Style1"/>
      </w:pPr>
      <w:r>
        <w:t xml:space="preserve">        function(e) {</w:t>
      </w:r>
    </w:p>
    <w:p w14:paraId="769E6742" w14:textId="77777777" w:rsidR="005E6A9E" w:rsidRDefault="005E6A9E" w:rsidP="005E6A9E">
      <w:pPr>
        <w:pStyle w:val="Style1"/>
      </w:pPr>
      <w:r>
        <w:t xml:space="preserve">            e.Desktop = "Desktop",</w:t>
      </w:r>
    </w:p>
    <w:p w14:paraId="35EC3A6D" w14:textId="77777777" w:rsidR="005E6A9E" w:rsidRDefault="005E6A9E" w:rsidP="005E6A9E">
      <w:pPr>
        <w:pStyle w:val="Style1"/>
      </w:pPr>
      <w:r>
        <w:t xml:space="preserve">            e.Inline = "Inline",</w:t>
      </w:r>
    </w:p>
    <w:p w14:paraId="428A2D5B" w14:textId="77777777" w:rsidR="005E6A9E" w:rsidRDefault="005E6A9E" w:rsidP="005E6A9E">
      <w:pPr>
        <w:pStyle w:val="Style1"/>
      </w:pPr>
      <w:r>
        <w:t xml:space="preserve">            e.Web = "Web",</w:t>
      </w:r>
    </w:p>
    <w:p w14:paraId="49FADA05" w14:textId="77777777" w:rsidR="005E6A9E" w:rsidRDefault="005E6A9E" w:rsidP="005E6A9E">
      <w:pPr>
        <w:pStyle w:val="Style1"/>
      </w:pPr>
      <w:r>
        <w:t xml:space="preserve">            e.Unknown = "Unknown"</w:t>
      </w:r>
    </w:p>
    <w:p w14:paraId="378AC31D" w14:textId="77777777" w:rsidR="005E6A9E" w:rsidRDefault="005E6A9E" w:rsidP="005E6A9E">
      <w:pPr>
        <w:pStyle w:val="Style1"/>
      </w:pPr>
      <w:r>
        <w:t xml:space="preserve">        }(r || (r = {}))</w:t>
      </w:r>
    </w:p>
    <w:p w14:paraId="616C0C72" w14:textId="77777777" w:rsidR="005E6A9E" w:rsidRDefault="005E6A9E" w:rsidP="005E6A9E">
      <w:pPr>
        <w:pStyle w:val="Style1"/>
      </w:pPr>
      <w:r>
        <w:t xml:space="preserve">    },</w:t>
      </w:r>
    </w:p>
    <w:p w14:paraId="09265440" w14:textId="77777777" w:rsidR="005E6A9E" w:rsidRDefault="005E6A9E" w:rsidP="005E6A9E">
      <w:pPr>
        <w:pStyle w:val="Style1"/>
      </w:pPr>
      <w:r>
        <w:t xml:space="preserve">    wuzB: function(e, t, n) {</w:t>
      </w:r>
    </w:p>
    <w:p w14:paraId="1E7ABEC5" w14:textId="77777777" w:rsidR="005E6A9E" w:rsidRDefault="005E6A9E" w:rsidP="005E6A9E">
      <w:pPr>
        <w:pStyle w:val="Style1"/>
      </w:pPr>
      <w:r>
        <w:t xml:space="preserve">        "use strict";</w:t>
      </w:r>
    </w:p>
    <w:p w14:paraId="65F542C9" w14:textId="77777777" w:rsidR="005E6A9E" w:rsidRDefault="005E6A9E" w:rsidP="005E6A9E">
      <w:pPr>
        <w:pStyle w:val="Style1"/>
      </w:pPr>
      <w:r>
        <w:t xml:space="preserve">        n.d(t, "a", (function() {</w:t>
      </w:r>
    </w:p>
    <w:p w14:paraId="0D101434" w14:textId="77777777" w:rsidR="005E6A9E" w:rsidRDefault="005E6A9E" w:rsidP="005E6A9E">
      <w:pPr>
        <w:pStyle w:val="Style1"/>
      </w:pPr>
      <w:r>
        <w:t xml:space="preserve">            return r</w:t>
      </w:r>
    </w:p>
    <w:p w14:paraId="3CE3DA0B" w14:textId="77777777" w:rsidR="005E6A9E" w:rsidRDefault="005E6A9E" w:rsidP="005E6A9E">
      <w:pPr>
        <w:pStyle w:val="Style1"/>
      </w:pPr>
      <w:r>
        <w:t xml:space="preserve">        }</w:t>
      </w:r>
    </w:p>
    <w:p w14:paraId="0C30B8F5" w14:textId="77777777" w:rsidR="005E6A9E" w:rsidRDefault="005E6A9E" w:rsidP="005E6A9E">
      <w:pPr>
        <w:pStyle w:val="Style1"/>
      </w:pPr>
      <w:r>
        <w:t xml:space="preserve">        ));</w:t>
      </w:r>
    </w:p>
    <w:p w14:paraId="44344421" w14:textId="77777777" w:rsidR="005E6A9E" w:rsidRDefault="005E6A9E" w:rsidP="005E6A9E">
      <w:pPr>
        <w:pStyle w:val="Style1"/>
      </w:pPr>
      <w:r>
        <w:t xml:space="preserve">        var r = function(e) {</w:t>
      </w:r>
    </w:p>
    <w:p w14:paraId="24267783" w14:textId="77777777" w:rsidR="005E6A9E" w:rsidRDefault="005E6A9E" w:rsidP="005E6A9E">
      <w:pPr>
        <w:pStyle w:val="Style1"/>
      </w:pPr>
      <w:r>
        <w:t xml:space="preserve">            var t, n;</w:t>
      </w:r>
    </w:p>
    <w:p w14:paraId="72C3A80A" w14:textId="77777777" w:rsidR="005E6A9E" w:rsidRDefault="005E6A9E" w:rsidP="005E6A9E">
      <w:pPr>
        <w:pStyle w:val="Style1"/>
      </w:pPr>
      <w:r>
        <w:t xml:space="preserve">            return e instanceof Error ? (t = e.stack,</w:t>
      </w:r>
    </w:p>
    <w:p w14:paraId="57128476" w14:textId="77777777" w:rsidR="005E6A9E" w:rsidRDefault="005E6A9E" w:rsidP="005E6A9E">
      <w:pPr>
        <w:pStyle w:val="Style1"/>
      </w:pPr>
      <w:r>
        <w:t xml:space="preserve">            n = e.message) : "string" == typeof e ? n = e : "object" == typeof e &amp;&amp; (n = null == e ? void 0 : e.toString()),</w:t>
      </w:r>
    </w:p>
    <w:p w14:paraId="7C709461" w14:textId="77777777" w:rsidR="005E6A9E" w:rsidRDefault="005E6A9E" w:rsidP="005E6A9E">
      <w:pPr>
        <w:pStyle w:val="Style1"/>
      </w:pPr>
      <w:r>
        <w:t xml:space="preserve">            {</w:t>
      </w:r>
    </w:p>
    <w:p w14:paraId="05F95490" w14:textId="77777777" w:rsidR="005E6A9E" w:rsidRDefault="005E6A9E" w:rsidP="005E6A9E">
      <w:pPr>
        <w:pStyle w:val="Style1"/>
      </w:pPr>
      <w:r>
        <w:t xml:space="preserve">                debugInfo: null != t ? t : "",</w:t>
      </w:r>
    </w:p>
    <w:p w14:paraId="492DCD96" w14:textId="77777777" w:rsidR="005E6A9E" w:rsidRDefault="005E6A9E" w:rsidP="005E6A9E">
      <w:pPr>
        <w:pStyle w:val="Style1"/>
      </w:pPr>
      <w:r>
        <w:t xml:space="preserve">                message: null != n ? n : ""</w:t>
      </w:r>
    </w:p>
    <w:p w14:paraId="7D34D2F3" w14:textId="77777777" w:rsidR="005E6A9E" w:rsidRDefault="005E6A9E" w:rsidP="005E6A9E">
      <w:pPr>
        <w:pStyle w:val="Style1"/>
      </w:pPr>
      <w:r>
        <w:t xml:space="preserve">            }</w:t>
      </w:r>
    </w:p>
    <w:p w14:paraId="6E8D9DD9" w14:textId="77777777" w:rsidR="005E6A9E" w:rsidRDefault="005E6A9E" w:rsidP="005E6A9E">
      <w:pPr>
        <w:pStyle w:val="Style1"/>
      </w:pPr>
      <w:r>
        <w:t xml:space="preserve">        }</w:t>
      </w:r>
    </w:p>
    <w:p w14:paraId="49ED8B7D" w14:textId="77777777" w:rsidR="005E6A9E" w:rsidRDefault="005E6A9E" w:rsidP="005E6A9E">
      <w:pPr>
        <w:pStyle w:val="Style1"/>
      </w:pPr>
      <w:r>
        <w:t xml:space="preserve">    }</w:t>
      </w:r>
    </w:p>
    <w:p w14:paraId="390D056A" w14:textId="77777777" w:rsidR="005E6A9E" w:rsidRDefault="005E6A9E" w:rsidP="005E6A9E">
      <w:pPr>
        <w:pStyle w:val="Style1"/>
      </w:pPr>
      <w:r>
        <w:t>}]);</w:t>
      </w:r>
    </w:p>
    <w:p w14:paraId="43958687" w14:textId="77777777" w:rsidR="005E6A9E" w:rsidRDefault="005E6A9E" w:rsidP="005E6A9E">
      <w:pPr>
        <w:pStyle w:val="Style1"/>
      </w:pPr>
      <w:r>
        <w:t>//# sourceMappingURL=4.aaf4adf058a4c1844e45.chunk.v7.js.map</w:t>
      </w:r>
    </w:p>
    <w:p w14:paraId="5A56CCC5" w14:textId="77777777" w:rsidR="005E6A9E" w:rsidRDefault="005E6A9E" w:rsidP="005E6A9E">
      <w:pPr>
        <w:pStyle w:val="Style1"/>
      </w:pPr>
      <w:r>
        <w:t>(window.officehome_webpackJsonp = window.officehome_webpackJsonp || []).push([[10], {</w:t>
      </w:r>
    </w:p>
    <w:p w14:paraId="4EFA98B4" w14:textId="77777777" w:rsidR="005E6A9E" w:rsidRDefault="005E6A9E" w:rsidP="005E6A9E">
      <w:pPr>
        <w:pStyle w:val="Style1"/>
      </w:pPr>
      <w:r>
        <w:t xml:space="preserve">    "+5IX": function(e, t, n) {</w:t>
      </w:r>
    </w:p>
    <w:p w14:paraId="7EC103E2" w14:textId="77777777" w:rsidR="005E6A9E" w:rsidRDefault="005E6A9E" w:rsidP="005E6A9E">
      <w:pPr>
        <w:pStyle w:val="Style1"/>
      </w:pPr>
      <w:r>
        <w:t xml:space="preserve">        "use strict";</w:t>
      </w:r>
    </w:p>
    <w:p w14:paraId="4DBEF4C7" w14:textId="77777777" w:rsidR="005E6A9E" w:rsidRDefault="005E6A9E" w:rsidP="005E6A9E">
      <w:pPr>
        <w:pStyle w:val="Style1"/>
      </w:pPr>
      <w:r>
        <w:t xml:space="preserve">        n.d(t, "a", (function() {</w:t>
      </w:r>
    </w:p>
    <w:p w14:paraId="31C163EA" w14:textId="77777777" w:rsidR="005E6A9E" w:rsidRDefault="005E6A9E" w:rsidP="005E6A9E">
      <w:pPr>
        <w:pStyle w:val="Style1"/>
      </w:pPr>
      <w:r>
        <w:t xml:space="preserve">            return s</w:t>
      </w:r>
    </w:p>
    <w:p w14:paraId="6322D7E1" w14:textId="77777777" w:rsidR="005E6A9E" w:rsidRDefault="005E6A9E" w:rsidP="005E6A9E">
      <w:pPr>
        <w:pStyle w:val="Style1"/>
      </w:pPr>
      <w:r>
        <w:t xml:space="preserve">        }</w:t>
      </w:r>
    </w:p>
    <w:p w14:paraId="4AC0C4B4" w14:textId="77777777" w:rsidR="005E6A9E" w:rsidRDefault="005E6A9E" w:rsidP="005E6A9E">
      <w:pPr>
        <w:pStyle w:val="Style1"/>
      </w:pPr>
      <w:r>
        <w:t xml:space="preserve">        ));</w:t>
      </w:r>
    </w:p>
    <w:p w14:paraId="604711CB" w14:textId="77777777" w:rsidR="005E6A9E" w:rsidRDefault="005E6A9E" w:rsidP="005E6A9E">
      <w:pPr>
        <w:pStyle w:val="Style1"/>
      </w:pPr>
      <w:r>
        <w:t xml:space="preserve">        var r, o = n("GYRZ"), i = n("Ao4m"), a = n("aQoI");</w:t>
      </w:r>
    </w:p>
    <w:p w14:paraId="218281DF" w14:textId="77777777" w:rsidR="005E6A9E" w:rsidRDefault="005E6A9E" w:rsidP="005E6A9E">
      <w:pPr>
        <w:pStyle w:val="Style1"/>
      </w:pPr>
      <w:r>
        <w:t xml:space="preserve">        function s(e) {</w:t>
      </w:r>
    </w:p>
    <w:p w14:paraId="26BD1BC9" w14:textId="77777777" w:rsidR="005E6A9E" w:rsidRDefault="005E6A9E" w:rsidP="005E6A9E">
      <w:pPr>
        <w:pStyle w:val="Style1"/>
      </w:pPr>
      <w:r>
        <w:t xml:space="preserve">            if (void 0 === e &amp;&amp; (e = "localStorage"),</w:t>
      </w:r>
    </w:p>
    <w:p w14:paraId="3FDFA458" w14:textId="77777777" w:rsidR="005E6A9E" w:rsidRDefault="005E6A9E" w:rsidP="005E6A9E">
      <w:pPr>
        <w:pStyle w:val="Style1"/>
      </w:pPr>
      <w:r>
        <w:t xml:space="preserve">            void 0 === r) {</w:t>
      </w:r>
    </w:p>
    <w:p w14:paraId="01B091E6" w14:textId="77777777" w:rsidR="005E6A9E" w:rsidRDefault="005E6A9E" w:rsidP="005E6A9E">
      <w:pPr>
        <w:pStyle w:val="Style1"/>
      </w:pPr>
      <w:r>
        <w:t xml:space="preserve">                var t = Object(o.a)()</w:t>
      </w:r>
    </w:p>
    <w:p w14:paraId="6DD9D46E" w14:textId="77777777" w:rsidR="005E6A9E" w:rsidRDefault="005E6A9E" w:rsidP="005E6A9E">
      <w:pPr>
        <w:pStyle w:val="Style1"/>
      </w:pPr>
      <w:r>
        <w:t xml:space="preserve">                  , n = "localStorage" === e ? function(e) {</w:t>
      </w:r>
    </w:p>
    <w:p w14:paraId="58B782C9" w14:textId="77777777" w:rsidR="005E6A9E" w:rsidRDefault="005E6A9E" w:rsidP="005E6A9E">
      <w:pPr>
        <w:pStyle w:val="Style1"/>
      </w:pPr>
      <w:r>
        <w:t xml:space="preserve">                    var t = null;</w:t>
      </w:r>
    </w:p>
    <w:p w14:paraId="13214F7C" w14:textId="77777777" w:rsidR="005E6A9E" w:rsidRDefault="005E6A9E" w:rsidP="005E6A9E">
      <w:pPr>
        <w:pStyle w:val="Style1"/>
      </w:pPr>
      <w:r>
        <w:t xml:space="preserve">                    try {</w:t>
      </w:r>
    </w:p>
    <w:p w14:paraId="7FF30230" w14:textId="77777777" w:rsidR="005E6A9E" w:rsidRDefault="005E6A9E" w:rsidP="005E6A9E">
      <w:pPr>
        <w:pStyle w:val="Style1"/>
      </w:pPr>
      <w:r>
        <w:t xml:space="preserve">                        var n = Object(i.a)();</w:t>
      </w:r>
    </w:p>
    <w:p w14:paraId="28A7E9D8" w14:textId="77777777" w:rsidR="005E6A9E" w:rsidRDefault="005E6A9E" w:rsidP="005E6A9E">
      <w:pPr>
        <w:pStyle w:val="Style1"/>
      </w:pPr>
      <w:r>
        <w:t xml:space="preserve">                        t = n ? n.localStorage.getItem("language") : null</w:t>
      </w:r>
    </w:p>
    <w:p w14:paraId="4CC2C76E" w14:textId="77777777" w:rsidR="005E6A9E" w:rsidRDefault="005E6A9E" w:rsidP="005E6A9E">
      <w:pPr>
        <w:pStyle w:val="Style1"/>
      </w:pPr>
      <w:r>
        <w:t xml:space="preserve">                    } catch (e) {}</w:t>
      </w:r>
    </w:p>
    <w:p w14:paraId="67699722" w14:textId="77777777" w:rsidR="005E6A9E" w:rsidRDefault="005E6A9E" w:rsidP="005E6A9E">
      <w:pPr>
        <w:pStyle w:val="Style1"/>
      </w:pPr>
      <w:r>
        <w:t xml:space="preserve">                    return t</w:t>
      </w:r>
    </w:p>
    <w:p w14:paraId="58D7DAD4" w14:textId="77777777" w:rsidR="005E6A9E" w:rsidRDefault="005E6A9E" w:rsidP="005E6A9E">
      <w:pPr>
        <w:pStyle w:val="Style1"/>
      </w:pPr>
      <w:r>
        <w:t xml:space="preserve">                }() : "sessionStorage" === e ? a.a("language") : void 0;</w:t>
      </w:r>
    </w:p>
    <w:p w14:paraId="6BF2CAEF" w14:textId="77777777" w:rsidR="005E6A9E" w:rsidRDefault="005E6A9E" w:rsidP="005E6A9E">
      <w:pPr>
        <w:pStyle w:val="Style1"/>
      </w:pPr>
      <w:r>
        <w:t xml:space="preserve">                n &amp;&amp; (r = n),</w:t>
      </w:r>
    </w:p>
    <w:p w14:paraId="5C601D72" w14:textId="77777777" w:rsidR="005E6A9E" w:rsidRDefault="005E6A9E" w:rsidP="005E6A9E">
      <w:pPr>
        <w:pStyle w:val="Style1"/>
      </w:pPr>
      <w:r>
        <w:t xml:space="preserve">                void 0 === r &amp;&amp; t &amp;&amp; (r = t.documentElement.getAttribute("lang")),</w:t>
      </w:r>
    </w:p>
    <w:p w14:paraId="6E568A88" w14:textId="77777777" w:rsidR="005E6A9E" w:rsidRDefault="005E6A9E" w:rsidP="005E6A9E">
      <w:pPr>
        <w:pStyle w:val="Style1"/>
      </w:pPr>
      <w:r>
        <w:t xml:space="preserve">                void 0 === r &amp;&amp; (r = "en")</w:t>
      </w:r>
    </w:p>
    <w:p w14:paraId="090D87BC" w14:textId="77777777" w:rsidR="005E6A9E" w:rsidRDefault="005E6A9E" w:rsidP="005E6A9E">
      <w:pPr>
        <w:pStyle w:val="Style1"/>
      </w:pPr>
      <w:r>
        <w:t xml:space="preserve">            }</w:t>
      </w:r>
    </w:p>
    <w:p w14:paraId="671CE261" w14:textId="77777777" w:rsidR="005E6A9E" w:rsidRDefault="005E6A9E" w:rsidP="005E6A9E">
      <w:pPr>
        <w:pStyle w:val="Style1"/>
      </w:pPr>
      <w:r>
        <w:t xml:space="preserve">            return r</w:t>
      </w:r>
    </w:p>
    <w:p w14:paraId="5A258E16" w14:textId="77777777" w:rsidR="005E6A9E" w:rsidRDefault="005E6A9E" w:rsidP="005E6A9E">
      <w:pPr>
        <w:pStyle w:val="Style1"/>
      </w:pPr>
      <w:r>
        <w:t xml:space="preserve">        }</w:t>
      </w:r>
    </w:p>
    <w:p w14:paraId="6DC8BC94" w14:textId="77777777" w:rsidR="005E6A9E" w:rsidRDefault="005E6A9E" w:rsidP="005E6A9E">
      <w:pPr>
        <w:pStyle w:val="Style1"/>
      </w:pPr>
      <w:r>
        <w:t xml:space="preserve">    },</w:t>
      </w:r>
    </w:p>
    <w:p w14:paraId="48F76AC2" w14:textId="77777777" w:rsidR="005E6A9E" w:rsidRDefault="005E6A9E" w:rsidP="005E6A9E">
      <w:pPr>
        <w:pStyle w:val="Style1"/>
      </w:pPr>
      <w:r>
        <w:t xml:space="preserve">    "/Uhx": function(e, t, n) {</w:t>
      </w:r>
    </w:p>
    <w:p w14:paraId="56C76B05" w14:textId="77777777" w:rsidR="005E6A9E" w:rsidRDefault="005E6A9E" w:rsidP="005E6A9E">
      <w:pPr>
        <w:pStyle w:val="Style1"/>
      </w:pPr>
      <w:r>
        <w:t xml:space="preserve">        "use strict";</w:t>
      </w:r>
    </w:p>
    <w:p w14:paraId="3B6170CA" w14:textId="77777777" w:rsidR="005E6A9E" w:rsidRDefault="005E6A9E" w:rsidP="005E6A9E">
      <w:pPr>
        <w:pStyle w:val="Style1"/>
      </w:pPr>
      <w:r>
        <w:t xml:space="preserve">        n.d(t, "a", (function() {</w:t>
      </w:r>
    </w:p>
    <w:p w14:paraId="2430C449" w14:textId="77777777" w:rsidR="005E6A9E" w:rsidRDefault="005E6A9E" w:rsidP="005E6A9E">
      <w:pPr>
        <w:pStyle w:val="Style1"/>
      </w:pPr>
      <w:r>
        <w:t xml:space="preserve">            return r</w:t>
      </w:r>
    </w:p>
    <w:p w14:paraId="7DE6E242" w14:textId="77777777" w:rsidR="005E6A9E" w:rsidRDefault="005E6A9E" w:rsidP="005E6A9E">
      <w:pPr>
        <w:pStyle w:val="Style1"/>
      </w:pPr>
      <w:r>
        <w:t xml:space="preserve">        }</w:t>
      </w:r>
    </w:p>
    <w:p w14:paraId="1D82F198" w14:textId="77777777" w:rsidR="005E6A9E" w:rsidRDefault="005E6A9E" w:rsidP="005E6A9E">
      <w:pPr>
        <w:pStyle w:val="Style1"/>
      </w:pPr>
      <w:r>
        <w:t xml:space="preserve">        ));</w:t>
      </w:r>
    </w:p>
    <w:p w14:paraId="437B122F" w14:textId="77777777" w:rsidR="005E6A9E" w:rsidRDefault="005E6A9E" w:rsidP="005E6A9E">
      <w:pPr>
        <w:pStyle w:val="Style1"/>
      </w:pPr>
      <w:r>
        <w:t xml:space="preserve">        var r = !1</w:t>
      </w:r>
    </w:p>
    <w:p w14:paraId="6375773A" w14:textId="77777777" w:rsidR="005E6A9E" w:rsidRDefault="005E6A9E" w:rsidP="005E6A9E">
      <w:pPr>
        <w:pStyle w:val="Style1"/>
      </w:pPr>
      <w:r>
        <w:t xml:space="preserve">    },</w:t>
      </w:r>
    </w:p>
    <w:p w14:paraId="2C6BEA53" w14:textId="77777777" w:rsidR="005E6A9E" w:rsidRDefault="005E6A9E" w:rsidP="005E6A9E">
      <w:pPr>
        <w:pStyle w:val="Style1"/>
      </w:pPr>
      <w:r>
        <w:t xml:space="preserve">    "48D0": function(e, t, n) {</w:t>
      </w:r>
    </w:p>
    <w:p w14:paraId="43094E77" w14:textId="77777777" w:rsidR="005E6A9E" w:rsidRDefault="005E6A9E" w:rsidP="005E6A9E">
      <w:pPr>
        <w:pStyle w:val="Style1"/>
      </w:pPr>
      <w:r>
        <w:t xml:space="preserve">        "use strict";</w:t>
      </w:r>
    </w:p>
    <w:p w14:paraId="5713FCAD" w14:textId="77777777" w:rsidR="005E6A9E" w:rsidRDefault="005E6A9E" w:rsidP="005E6A9E">
      <w:pPr>
        <w:pStyle w:val="Style1"/>
      </w:pPr>
      <w:r>
        <w:t xml:space="preserve">        n.d(t, "b", (function() {</w:t>
      </w:r>
    </w:p>
    <w:p w14:paraId="34D163B2" w14:textId="77777777" w:rsidR="005E6A9E" w:rsidRDefault="005E6A9E" w:rsidP="005E6A9E">
      <w:pPr>
        <w:pStyle w:val="Style1"/>
      </w:pPr>
      <w:r>
        <w:t xml:space="preserve">            return S</w:t>
      </w:r>
    </w:p>
    <w:p w14:paraId="5FEA7E40" w14:textId="77777777" w:rsidR="005E6A9E" w:rsidRDefault="005E6A9E" w:rsidP="005E6A9E">
      <w:pPr>
        <w:pStyle w:val="Style1"/>
      </w:pPr>
      <w:r>
        <w:t xml:space="preserve">        }</w:t>
      </w:r>
    </w:p>
    <w:p w14:paraId="41FA4E3E" w14:textId="77777777" w:rsidR="005E6A9E" w:rsidRDefault="005E6A9E" w:rsidP="005E6A9E">
      <w:pPr>
        <w:pStyle w:val="Style1"/>
      </w:pPr>
      <w:r>
        <w:t xml:space="preserve">        )),</w:t>
      </w:r>
    </w:p>
    <w:p w14:paraId="3A987711" w14:textId="77777777" w:rsidR="005E6A9E" w:rsidRDefault="005E6A9E" w:rsidP="005E6A9E">
      <w:pPr>
        <w:pStyle w:val="Style1"/>
      </w:pPr>
      <w:r>
        <w:t xml:space="preserve">        n.d(t, "d", (function() {</w:t>
      </w:r>
    </w:p>
    <w:p w14:paraId="061C9927" w14:textId="77777777" w:rsidR="005E6A9E" w:rsidRDefault="005E6A9E" w:rsidP="005E6A9E">
      <w:pPr>
        <w:pStyle w:val="Style1"/>
      </w:pPr>
      <w:r>
        <w:t xml:space="preserve">            return I</w:t>
      </w:r>
    </w:p>
    <w:p w14:paraId="122C15B5" w14:textId="77777777" w:rsidR="005E6A9E" w:rsidRDefault="005E6A9E" w:rsidP="005E6A9E">
      <w:pPr>
        <w:pStyle w:val="Style1"/>
      </w:pPr>
      <w:r>
        <w:t xml:space="preserve">        }</w:t>
      </w:r>
    </w:p>
    <w:p w14:paraId="40497E7F" w14:textId="77777777" w:rsidR="005E6A9E" w:rsidRDefault="005E6A9E" w:rsidP="005E6A9E">
      <w:pPr>
        <w:pStyle w:val="Style1"/>
      </w:pPr>
      <w:r>
        <w:t xml:space="preserve">        )),</w:t>
      </w:r>
    </w:p>
    <w:p w14:paraId="5E869B63" w14:textId="77777777" w:rsidR="005E6A9E" w:rsidRDefault="005E6A9E" w:rsidP="005E6A9E">
      <w:pPr>
        <w:pStyle w:val="Style1"/>
      </w:pPr>
      <w:r>
        <w:t xml:space="preserve">        n.d(t, "a", (function() {</w:t>
      </w:r>
    </w:p>
    <w:p w14:paraId="6D040937" w14:textId="77777777" w:rsidR="005E6A9E" w:rsidRDefault="005E6A9E" w:rsidP="005E6A9E">
      <w:pPr>
        <w:pStyle w:val="Style1"/>
      </w:pPr>
      <w:r>
        <w:t xml:space="preserve">            return j</w:t>
      </w:r>
    </w:p>
    <w:p w14:paraId="4EE28488" w14:textId="77777777" w:rsidR="005E6A9E" w:rsidRDefault="005E6A9E" w:rsidP="005E6A9E">
      <w:pPr>
        <w:pStyle w:val="Style1"/>
      </w:pPr>
      <w:r>
        <w:t xml:space="preserve">        }</w:t>
      </w:r>
    </w:p>
    <w:p w14:paraId="6303317E" w14:textId="77777777" w:rsidR="005E6A9E" w:rsidRDefault="005E6A9E" w:rsidP="005E6A9E">
      <w:pPr>
        <w:pStyle w:val="Style1"/>
      </w:pPr>
      <w:r>
        <w:t xml:space="preserve">        )),</w:t>
      </w:r>
    </w:p>
    <w:p w14:paraId="0C8E91AF" w14:textId="77777777" w:rsidR="005E6A9E" w:rsidRDefault="005E6A9E" w:rsidP="005E6A9E">
      <w:pPr>
        <w:pStyle w:val="Style1"/>
      </w:pPr>
      <w:r>
        <w:t xml:space="preserve">        n.d(t, "c", (function() {</w:t>
      </w:r>
    </w:p>
    <w:p w14:paraId="5477910F" w14:textId="77777777" w:rsidR="005E6A9E" w:rsidRDefault="005E6A9E" w:rsidP="005E6A9E">
      <w:pPr>
        <w:pStyle w:val="Style1"/>
      </w:pPr>
      <w:r>
        <w:t xml:space="preserve">            return B</w:t>
      </w:r>
    </w:p>
    <w:p w14:paraId="0A04C5EB" w14:textId="77777777" w:rsidR="005E6A9E" w:rsidRDefault="005E6A9E" w:rsidP="005E6A9E">
      <w:pPr>
        <w:pStyle w:val="Style1"/>
      </w:pPr>
      <w:r>
        <w:t xml:space="preserve">        }</w:t>
      </w:r>
    </w:p>
    <w:p w14:paraId="74297733" w14:textId="77777777" w:rsidR="005E6A9E" w:rsidRDefault="005E6A9E" w:rsidP="005E6A9E">
      <w:pPr>
        <w:pStyle w:val="Style1"/>
      </w:pPr>
      <w:r>
        <w:t xml:space="preserve">        ));</w:t>
      </w:r>
    </w:p>
    <w:p w14:paraId="75CECD85" w14:textId="77777777" w:rsidR="005E6A9E" w:rsidRDefault="005E6A9E" w:rsidP="005E6A9E">
      <w:pPr>
        <w:pStyle w:val="Style1"/>
      </w:pPr>
      <w:r>
        <w:t xml:space="preserve">        var r, o = n("QjXU"), i = n("jhLx"), a = {};</w:t>
      </w:r>
    </w:p>
    <w:p w14:paraId="19AF5A09" w14:textId="77777777" w:rsidR="005E6A9E" w:rsidRDefault="005E6A9E" w:rsidP="005E6A9E">
      <w:pPr>
        <w:pStyle w:val="Style1"/>
      </w:pPr>
      <w:r>
        <w:t xml:space="preserve">        function s(e, t) {</w:t>
      </w:r>
    </w:p>
    <w:p w14:paraId="771DC257" w14:textId="77777777" w:rsidR="005E6A9E" w:rsidRDefault="005E6A9E" w:rsidP="005E6A9E">
      <w:pPr>
        <w:pStyle w:val="Style1"/>
      </w:pPr>
      <w:r>
        <w:t xml:space="preserve">            var n = e[t];</w:t>
      </w:r>
    </w:p>
    <w:p w14:paraId="4BB570DA" w14:textId="77777777" w:rsidR="005E6A9E" w:rsidRDefault="005E6A9E" w:rsidP="005E6A9E">
      <w:pPr>
        <w:pStyle w:val="Style1"/>
      </w:pPr>
      <w:r>
        <w:t xml:space="preserve">            "-" !== n.charAt(0) &amp;&amp; (e[t] = a[n] = a[n] || n.replace(/([A-Z])/g, "-$1").toLowerCase())</w:t>
      </w:r>
    </w:p>
    <w:p w14:paraId="0AB72EBE" w14:textId="77777777" w:rsidR="005E6A9E" w:rsidRDefault="005E6A9E" w:rsidP="005E6A9E">
      <w:pPr>
        <w:pStyle w:val="Style1"/>
      </w:pPr>
      <w:r>
        <w:t xml:space="preserve">        }</w:t>
      </w:r>
    </w:p>
    <w:p w14:paraId="3088F6CE" w14:textId="77777777" w:rsidR="005E6A9E" w:rsidRDefault="005E6A9E" w:rsidP="005E6A9E">
      <w:pPr>
        <w:pStyle w:val="Style1"/>
      </w:pPr>
      <w:r>
        <w:t xml:space="preserve">        var u = {</w:t>
      </w:r>
    </w:p>
    <w:p w14:paraId="11711721" w14:textId="77777777" w:rsidR="005E6A9E" w:rsidRDefault="005E6A9E" w:rsidP="005E6A9E">
      <w:pPr>
        <w:pStyle w:val="Style1"/>
      </w:pPr>
      <w:r>
        <w:t xml:space="preserve">            "user-select": 1</w:t>
      </w:r>
    </w:p>
    <w:p w14:paraId="3A90FBBF" w14:textId="77777777" w:rsidR="005E6A9E" w:rsidRDefault="005E6A9E" w:rsidP="005E6A9E">
      <w:pPr>
        <w:pStyle w:val="Style1"/>
      </w:pPr>
      <w:r>
        <w:t xml:space="preserve">        };</w:t>
      </w:r>
    </w:p>
    <w:p w14:paraId="67168F0C" w14:textId="77777777" w:rsidR="005E6A9E" w:rsidRDefault="005E6A9E" w:rsidP="005E6A9E">
      <w:pPr>
        <w:pStyle w:val="Style1"/>
      </w:pPr>
      <w:r>
        <w:t xml:space="preserve">        function c(e, t) {</w:t>
      </w:r>
    </w:p>
    <w:p w14:paraId="677AB632" w14:textId="77777777" w:rsidR="005E6A9E" w:rsidRDefault="005E6A9E" w:rsidP="005E6A9E">
      <w:pPr>
        <w:pStyle w:val="Style1"/>
      </w:pPr>
      <w:r>
        <w:t xml:space="preserve">            var n = function() {</w:t>
      </w:r>
    </w:p>
    <w:p w14:paraId="69AC7926" w14:textId="77777777" w:rsidR="005E6A9E" w:rsidRDefault="005E6A9E" w:rsidP="005E6A9E">
      <w:pPr>
        <w:pStyle w:val="Style1"/>
      </w:pPr>
      <w:r>
        <w:t xml:space="preserve">                if (!r) {</w:t>
      </w:r>
    </w:p>
    <w:p w14:paraId="18B0909B" w14:textId="77777777" w:rsidR="005E6A9E" w:rsidRDefault="005E6A9E" w:rsidP="005E6A9E">
      <w:pPr>
        <w:pStyle w:val="Style1"/>
      </w:pPr>
      <w:r>
        <w:t xml:space="preserve">                    var e = "undefined" != typeof document ? document : void 0</w:t>
      </w:r>
    </w:p>
    <w:p w14:paraId="48A85011" w14:textId="77777777" w:rsidR="005E6A9E" w:rsidRDefault="005E6A9E" w:rsidP="005E6A9E">
      <w:pPr>
        <w:pStyle w:val="Style1"/>
      </w:pPr>
      <w:r>
        <w:t xml:space="preserve">                      , t = "undefined" != typeof navigator ? navigator : void 0</w:t>
      </w:r>
    </w:p>
    <w:p w14:paraId="7C147A22" w14:textId="77777777" w:rsidR="005E6A9E" w:rsidRDefault="005E6A9E" w:rsidP="005E6A9E">
      <w:pPr>
        <w:pStyle w:val="Style1"/>
      </w:pPr>
      <w:r>
        <w:t xml:space="preserve">                      , n = t ? t.userAgent.toLowerCase() : void 0;</w:t>
      </w:r>
    </w:p>
    <w:p w14:paraId="389E6203" w14:textId="77777777" w:rsidR="005E6A9E" w:rsidRDefault="005E6A9E" w:rsidP="005E6A9E">
      <w:pPr>
        <w:pStyle w:val="Style1"/>
      </w:pPr>
      <w:r>
        <w:t xml:space="preserve">                    r = e ? {</w:t>
      </w:r>
    </w:p>
    <w:p w14:paraId="2F22EA14" w14:textId="77777777" w:rsidR="005E6A9E" w:rsidRDefault="005E6A9E" w:rsidP="005E6A9E">
      <w:pPr>
        <w:pStyle w:val="Style1"/>
      </w:pPr>
      <w:r>
        <w:t xml:space="preserve">                        isWebkit: !(!e || !("WebkitAppearance"in e.documentElement.style)),</w:t>
      </w:r>
    </w:p>
    <w:p w14:paraId="697AC4B3" w14:textId="77777777" w:rsidR="005E6A9E" w:rsidRDefault="005E6A9E" w:rsidP="005E6A9E">
      <w:pPr>
        <w:pStyle w:val="Style1"/>
      </w:pPr>
      <w:r>
        <w:t xml:space="preserve">                        isMoz: !!(n &amp;&amp; n.indexOf("firefox") &gt; -1),</w:t>
      </w:r>
    </w:p>
    <w:p w14:paraId="25D8F327" w14:textId="77777777" w:rsidR="005E6A9E" w:rsidRDefault="005E6A9E" w:rsidP="005E6A9E">
      <w:pPr>
        <w:pStyle w:val="Style1"/>
      </w:pPr>
      <w:r>
        <w:t xml:space="preserve">                        isOpera: !!(n &amp;&amp; n.indexOf("opera") &gt; -1),</w:t>
      </w:r>
    </w:p>
    <w:p w14:paraId="0EF4D6C5" w14:textId="77777777" w:rsidR="005E6A9E" w:rsidRDefault="005E6A9E" w:rsidP="005E6A9E">
      <w:pPr>
        <w:pStyle w:val="Style1"/>
      </w:pPr>
      <w:r>
        <w:t xml:space="preserve">                        isMs: !(!t || !/rv:11.0/i.test(t.userAgent) &amp;&amp; !/Edge\/\d./i.test(navigator.userAgent))</w:t>
      </w:r>
    </w:p>
    <w:p w14:paraId="61DFEE80" w14:textId="77777777" w:rsidR="005E6A9E" w:rsidRDefault="005E6A9E" w:rsidP="005E6A9E">
      <w:pPr>
        <w:pStyle w:val="Style1"/>
      </w:pPr>
      <w:r>
        <w:t xml:space="preserve">                    } : {</w:t>
      </w:r>
    </w:p>
    <w:p w14:paraId="66CD8169" w14:textId="77777777" w:rsidR="005E6A9E" w:rsidRDefault="005E6A9E" w:rsidP="005E6A9E">
      <w:pPr>
        <w:pStyle w:val="Style1"/>
      </w:pPr>
      <w:r>
        <w:t xml:space="preserve">                        isWebkit: !0,</w:t>
      </w:r>
    </w:p>
    <w:p w14:paraId="74EA7BF9" w14:textId="77777777" w:rsidR="005E6A9E" w:rsidRDefault="005E6A9E" w:rsidP="005E6A9E">
      <w:pPr>
        <w:pStyle w:val="Style1"/>
      </w:pPr>
      <w:r>
        <w:t xml:space="preserve">                        isMoz: !0,</w:t>
      </w:r>
    </w:p>
    <w:p w14:paraId="62A2EFB3" w14:textId="77777777" w:rsidR="005E6A9E" w:rsidRDefault="005E6A9E" w:rsidP="005E6A9E">
      <w:pPr>
        <w:pStyle w:val="Style1"/>
      </w:pPr>
      <w:r>
        <w:t xml:space="preserve">                        isOpera: !0,</w:t>
      </w:r>
    </w:p>
    <w:p w14:paraId="1FD283C4" w14:textId="77777777" w:rsidR="005E6A9E" w:rsidRDefault="005E6A9E" w:rsidP="005E6A9E">
      <w:pPr>
        <w:pStyle w:val="Style1"/>
      </w:pPr>
      <w:r>
        <w:t xml:space="preserve">                        isMs: !0</w:t>
      </w:r>
    </w:p>
    <w:p w14:paraId="6A15B298" w14:textId="77777777" w:rsidR="005E6A9E" w:rsidRDefault="005E6A9E" w:rsidP="005E6A9E">
      <w:pPr>
        <w:pStyle w:val="Style1"/>
      </w:pPr>
      <w:r>
        <w:t xml:space="preserve">                    }</w:t>
      </w:r>
    </w:p>
    <w:p w14:paraId="5D715A7E" w14:textId="77777777" w:rsidR="005E6A9E" w:rsidRDefault="005E6A9E" w:rsidP="005E6A9E">
      <w:pPr>
        <w:pStyle w:val="Style1"/>
      </w:pPr>
      <w:r>
        <w:t xml:space="preserve">                }</w:t>
      </w:r>
    </w:p>
    <w:p w14:paraId="60A9757A" w14:textId="77777777" w:rsidR="005E6A9E" w:rsidRDefault="005E6A9E" w:rsidP="005E6A9E">
      <w:pPr>
        <w:pStyle w:val="Style1"/>
      </w:pPr>
      <w:r>
        <w:t xml:space="preserve">                return r</w:t>
      </w:r>
    </w:p>
    <w:p w14:paraId="600CC420" w14:textId="77777777" w:rsidR="005E6A9E" w:rsidRDefault="005E6A9E" w:rsidP="005E6A9E">
      <w:pPr>
        <w:pStyle w:val="Style1"/>
      </w:pPr>
      <w:r>
        <w:t xml:space="preserve">            }()</w:t>
      </w:r>
    </w:p>
    <w:p w14:paraId="64CCF4A9" w14:textId="77777777" w:rsidR="005E6A9E" w:rsidRDefault="005E6A9E" w:rsidP="005E6A9E">
      <w:pPr>
        <w:pStyle w:val="Style1"/>
      </w:pPr>
      <w:r>
        <w:t xml:space="preserve">              , o = e[t];</w:t>
      </w:r>
    </w:p>
    <w:p w14:paraId="25D2ECF5" w14:textId="77777777" w:rsidR="005E6A9E" w:rsidRDefault="005E6A9E" w:rsidP="005E6A9E">
      <w:pPr>
        <w:pStyle w:val="Style1"/>
      </w:pPr>
      <w:r>
        <w:t xml:space="preserve">            if (u[o]) {</w:t>
      </w:r>
    </w:p>
    <w:p w14:paraId="27D94C9F" w14:textId="77777777" w:rsidR="005E6A9E" w:rsidRDefault="005E6A9E" w:rsidP="005E6A9E">
      <w:pPr>
        <w:pStyle w:val="Style1"/>
      </w:pPr>
      <w:r>
        <w:t xml:space="preserve">                var i = e[t + 1];</w:t>
      </w:r>
    </w:p>
    <w:p w14:paraId="565D2C87" w14:textId="77777777" w:rsidR="005E6A9E" w:rsidRDefault="005E6A9E" w:rsidP="005E6A9E">
      <w:pPr>
        <w:pStyle w:val="Style1"/>
      </w:pPr>
      <w:r>
        <w:t xml:space="preserve">                u[o] &amp;&amp; (n.isWebkit &amp;&amp; e.push("-webkit-" + o, i),</w:t>
      </w:r>
    </w:p>
    <w:p w14:paraId="4F821CCC" w14:textId="77777777" w:rsidR="005E6A9E" w:rsidRDefault="005E6A9E" w:rsidP="005E6A9E">
      <w:pPr>
        <w:pStyle w:val="Style1"/>
      </w:pPr>
      <w:r>
        <w:t xml:space="preserve">                n.isMoz &amp;&amp; e.push("-moz-" + o, i),</w:t>
      </w:r>
    </w:p>
    <w:p w14:paraId="4D978B36" w14:textId="77777777" w:rsidR="005E6A9E" w:rsidRDefault="005E6A9E" w:rsidP="005E6A9E">
      <w:pPr>
        <w:pStyle w:val="Style1"/>
      </w:pPr>
      <w:r>
        <w:t xml:space="preserve">                n.isMs &amp;&amp; e.push("-ms-" + o, i),</w:t>
      </w:r>
    </w:p>
    <w:p w14:paraId="49C46CEF" w14:textId="77777777" w:rsidR="005E6A9E" w:rsidRDefault="005E6A9E" w:rsidP="005E6A9E">
      <w:pPr>
        <w:pStyle w:val="Style1"/>
      </w:pPr>
      <w:r>
        <w:t xml:space="preserve">                n.isOpera &amp;&amp; e.push("-o-" + o, i))</w:t>
      </w:r>
    </w:p>
    <w:p w14:paraId="0F93F042" w14:textId="77777777" w:rsidR="005E6A9E" w:rsidRDefault="005E6A9E" w:rsidP="005E6A9E">
      <w:pPr>
        <w:pStyle w:val="Style1"/>
      </w:pPr>
      <w:r>
        <w:t xml:space="preserve">            }</w:t>
      </w:r>
    </w:p>
    <w:p w14:paraId="3974C8E0" w14:textId="77777777" w:rsidR="005E6A9E" w:rsidRDefault="005E6A9E" w:rsidP="005E6A9E">
      <w:pPr>
        <w:pStyle w:val="Style1"/>
      </w:pPr>
      <w:r>
        <w:t xml:space="preserve">        }</w:t>
      </w:r>
    </w:p>
    <w:p w14:paraId="504B1C5B" w14:textId="77777777" w:rsidR="005E6A9E" w:rsidRDefault="005E6A9E" w:rsidP="005E6A9E">
      <w:pPr>
        <w:pStyle w:val="Style1"/>
      </w:pPr>
      <w:r>
        <w:t xml:space="preserve">        var l, d = ["column-count", "font-weight", "flex", "flex-grow", "flex-shrink", "fill-opacity", "opacity", "order", "z-index", "zoom"];</w:t>
      </w:r>
    </w:p>
    <w:p w14:paraId="6C8BA6DF" w14:textId="77777777" w:rsidR="005E6A9E" w:rsidRDefault="005E6A9E" w:rsidP="005E6A9E">
      <w:pPr>
        <w:pStyle w:val="Style1"/>
      </w:pPr>
      <w:r>
        <w:t xml:space="preserve">        function f(e, t) {</w:t>
      </w:r>
    </w:p>
    <w:p w14:paraId="448DB4B8" w14:textId="77777777" w:rsidR="005E6A9E" w:rsidRDefault="005E6A9E" w:rsidP="005E6A9E">
      <w:pPr>
        <w:pStyle w:val="Style1"/>
      </w:pPr>
      <w:r>
        <w:t xml:space="preserve">            var n = e[t]</w:t>
      </w:r>
    </w:p>
    <w:p w14:paraId="0B5ACC7E" w14:textId="77777777" w:rsidR="005E6A9E" w:rsidRDefault="005E6A9E" w:rsidP="005E6A9E">
      <w:pPr>
        <w:pStyle w:val="Style1"/>
      </w:pPr>
      <w:r>
        <w:t xml:space="preserve">              , r = e[t + 1];</w:t>
      </w:r>
    </w:p>
    <w:p w14:paraId="3563A27D" w14:textId="77777777" w:rsidR="005E6A9E" w:rsidRDefault="005E6A9E" w:rsidP="005E6A9E">
      <w:pPr>
        <w:pStyle w:val="Style1"/>
      </w:pPr>
      <w:r>
        <w:t xml:space="preserve">            if ("number" == typeof r) {</w:t>
      </w:r>
    </w:p>
    <w:p w14:paraId="4A5D6F66" w14:textId="77777777" w:rsidR="005E6A9E" w:rsidRDefault="005E6A9E" w:rsidP="005E6A9E">
      <w:pPr>
        <w:pStyle w:val="Style1"/>
      </w:pPr>
      <w:r>
        <w:t xml:space="preserve">                var o = d.indexOf(n) &gt; -1</w:t>
      </w:r>
    </w:p>
    <w:p w14:paraId="7D877BA9" w14:textId="77777777" w:rsidR="005E6A9E" w:rsidRDefault="005E6A9E" w:rsidP="005E6A9E">
      <w:pPr>
        <w:pStyle w:val="Style1"/>
      </w:pPr>
      <w:r>
        <w:t xml:space="preserve">                  , i = n.indexOf("--") &gt; -1;</w:t>
      </w:r>
    </w:p>
    <w:p w14:paraId="519FF9E8" w14:textId="77777777" w:rsidR="005E6A9E" w:rsidRDefault="005E6A9E" w:rsidP="005E6A9E">
      <w:pPr>
        <w:pStyle w:val="Style1"/>
      </w:pPr>
      <w:r>
        <w:t xml:space="preserve">                e[t + 1] = r + (o || i ? "" : "px")</w:t>
      </w:r>
    </w:p>
    <w:p w14:paraId="01430856" w14:textId="77777777" w:rsidR="005E6A9E" w:rsidRDefault="005E6A9E" w:rsidP="005E6A9E">
      <w:pPr>
        <w:pStyle w:val="Style1"/>
      </w:pPr>
      <w:r>
        <w:t xml:space="preserve">            }</w:t>
      </w:r>
    </w:p>
    <w:p w14:paraId="03A3708F" w14:textId="77777777" w:rsidR="005E6A9E" w:rsidRDefault="005E6A9E" w:rsidP="005E6A9E">
      <w:pPr>
        <w:pStyle w:val="Style1"/>
      </w:pPr>
      <w:r>
        <w:t xml:space="preserve">        }</w:t>
      </w:r>
    </w:p>
    <w:p w14:paraId="3021E2F6" w14:textId="77777777" w:rsidR="005E6A9E" w:rsidRDefault="005E6A9E" w:rsidP="005E6A9E">
      <w:pPr>
        <w:pStyle w:val="Style1"/>
      </w:pPr>
      <w:r>
        <w:t xml:space="preserve">        var g = "left"</w:t>
      </w:r>
    </w:p>
    <w:p w14:paraId="1F0CC182" w14:textId="77777777" w:rsidR="005E6A9E" w:rsidRDefault="005E6A9E" w:rsidP="005E6A9E">
      <w:pPr>
        <w:pStyle w:val="Style1"/>
      </w:pPr>
      <w:r>
        <w:t xml:space="preserve">          , p = "right"</w:t>
      </w:r>
    </w:p>
    <w:p w14:paraId="47684D03" w14:textId="77777777" w:rsidR="005E6A9E" w:rsidRDefault="005E6A9E" w:rsidP="005E6A9E">
      <w:pPr>
        <w:pStyle w:val="Style1"/>
      </w:pPr>
      <w:r>
        <w:t xml:space="preserve">          , m = ((l = {}).left = p,</w:t>
      </w:r>
    </w:p>
    <w:p w14:paraId="075F57CE" w14:textId="77777777" w:rsidR="005E6A9E" w:rsidRDefault="005E6A9E" w:rsidP="005E6A9E">
      <w:pPr>
        <w:pStyle w:val="Style1"/>
      </w:pPr>
      <w:r>
        <w:t xml:space="preserve">        l.right = g,</w:t>
      </w:r>
    </w:p>
    <w:p w14:paraId="6FB81E40" w14:textId="77777777" w:rsidR="005E6A9E" w:rsidRDefault="005E6A9E" w:rsidP="005E6A9E">
      <w:pPr>
        <w:pStyle w:val="Style1"/>
      </w:pPr>
      <w:r>
        <w:t xml:space="preserve">        l)</w:t>
      </w:r>
    </w:p>
    <w:p w14:paraId="056D61BC" w14:textId="77777777" w:rsidR="005E6A9E" w:rsidRDefault="005E6A9E" w:rsidP="005E6A9E">
      <w:pPr>
        <w:pStyle w:val="Style1"/>
      </w:pPr>
      <w:r>
        <w:t xml:space="preserve">          , v = {</w:t>
      </w:r>
    </w:p>
    <w:p w14:paraId="504B0CBD" w14:textId="77777777" w:rsidR="005E6A9E" w:rsidRDefault="005E6A9E" w:rsidP="005E6A9E">
      <w:pPr>
        <w:pStyle w:val="Style1"/>
      </w:pPr>
      <w:r>
        <w:t xml:space="preserve">            "w-resize": "e-resize",</w:t>
      </w:r>
    </w:p>
    <w:p w14:paraId="6A348546" w14:textId="77777777" w:rsidR="005E6A9E" w:rsidRDefault="005E6A9E" w:rsidP="005E6A9E">
      <w:pPr>
        <w:pStyle w:val="Style1"/>
      </w:pPr>
      <w:r>
        <w:t xml:space="preserve">            "sw-resize": "se-resize",</w:t>
      </w:r>
    </w:p>
    <w:p w14:paraId="7BE9CDBB" w14:textId="77777777" w:rsidR="005E6A9E" w:rsidRDefault="005E6A9E" w:rsidP="005E6A9E">
      <w:pPr>
        <w:pStyle w:val="Style1"/>
      </w:pPr>
      <w:r>
        <w:t xml:space="preserve">            "nw-resize": "ne-resize"</w:t>
      </w:r>
    </w:p>
    <w:p w14:paraId="53867013" w14:textId="77777777" w:rsidR="005E6A9E" w:rsidRDefault="005E6A9E" w:rsidP="005E6A9E">
      <w:pPr>
        <w:pStyle w:val="Style1"/>
      </w:pPr>
      <w:r>
        <w:t xml:space="preserve">        };</w:t>
      </w:r>
    </w:p>
    <w:p w14:paraId="67866D87" w14:textId="77777777" w:rsidR="005E6A9E" w:rsidRDefault="005E6A9E" w:rsidP="005E6A9E">
      <w:pPr>
        <w:pStyle w:val="Style1"/>
      </w:pPr>
      <w:r>
        <w:t xml:space="preserve">        function h(e, t, n) {</w:t>
      </w:r>
    </w:p>
    <w:p w14:paraId="2B24D213" w14:textId="77777777" w:rsidR="005E6A9E" w:rsidRDefault="005E6A9E" w:rsidP="005E6A9E">
      <w:pPr>
        <w:pStyle w:val="Style1"/>
      </w:pPr>
      <w:r>
        <w:t xml:space="preserve">            if (e.rtl) {</w:t>
      </w:r>
    </w:p>
    <w:p w14:paraId="3E9BEA4F" w14:textId="77777777" w:rsidR="005E6A9E" w:rsidRDefault="005E6A9E" w:rsidP="005E6A9E">
      <w:pPr>
        <w:pStyle w:val="Style1"/>
      </w:pPr>
      <w:r>
        <w:t xml:space="preserve">                var r = t[n];</w:t>
      </w:r>
    </w:p>
    <w:p w14:paraId="7E78B682" w14:textId="77777777" w:rsidR="005E6A9E" w:rsidRDefault="005E6A9E" w:rsidP="005E6A9E">
      <w:pPr>
        <w:pStyle w:val="Style1"/>
      </w:pPr>
      <w:r>
        <w:t xml:space="preserve">                if (!r)</w:t>
      </w:r>
    </w:p>
    <w:p w14:paraId="77FE82F3" w14:textId="77777777" w:rsidR="005E6A9E" w:rsidRDefault="005E6A9E" w:rsidP="005E6A9E">
      <w:pPr>
        <w:pStyle w:val="Style1"/>
      </w:pPr>
      <w:r>
        <w:t xml:space="preserve">                    return;</w:t>
      </w:r>
    </w:p>
    <w:p w14:paraId="79F28981" w14:textId="77777777" w:rsidR="005E6A9E" w:rsidRDefault="005E6A9E" w:rsidP="005E6A9E">
      <w:pPr>
        <w:pStyle w:val="Style1"/>
      </w:pPr>
      <w:r>
        <w:t xml:space="preserve">                var o = t[n + 1];</w:t>
      </w:r>
    </w:p>
    <w:p w14:paraId="689202FC" w14:textId="77777777" w:rsidR="005E6A9E" w:rsidRDefault="005E6A9E" w:rsidP="005E6A9E">
      <w:pPr>
        <w:pStyle w:val="Style1"/>
      </w:pPr>
      <w:r>
        <w:t xml:space="preserve">                if ("string" == typeof o &amp;&amp; o.indexOf("@noflip") &gt;= 0)</w:t>
      </w:r>
    </w:p>
    <w:p w14:paraId="448977C1" w14:textId="77777777" w:rsidR="005E6A9E" w:rsidRDefault="005E6A9E" w:rsidP="005E6A9E">
      <w:pPr>
        <w:pStyle w:val="Style1"/>
      </w:pPr>
      <w:r>
        <w:t xml:space="preserve">                    t[n + 1] = o.replace(/\s*(?:\/\*\s*)?\@noflip\b(?:\s*\*\/)?\s*?/g, "");</w:t>
      </w:r>
    </w:p>
    <w:p w14:paraId="68C40AC4" w14:textId="77777777" w:rsidR="005E6A9E" w:rsidRDefault="005E6A9E" w:rsidP="005E6A9E">
      <w:pPr>
        <w:pStyle w:val="Style1"/>
      </w:pPr>
      <w:r>
        <w:t xml:space="preserve">                else if (r.indexOf(g) &gt;= 0)</w:t>
      </w:r>
    </w:p>
    <w:p w14:paraId="43DDF15F" w14:textId="77777777" w:rsidR="005E6A9E" w:rsidRDefault="005E6A9E" w:rsidP="005E6A9E">
      <w:pPr>
        <w:pStyle w:val="Style1"/>
      </w:pPr>
      <w:r>
        <w:t xml:space="preserve">                    t[n] = r.replace(g, p);</w:t>
      </w:r>
    </w:p>
    <w:p w14:paraId="3481A021" w14:textId="77777777" w:rsidR="005E6A9E" w:rsidRDefault="005E6A9E" w:rsidP="005E6A9E">
      <w:pPr>
        <w:pStyle w:val="Style1"/>
      </w:pPr>
      <w:r>
        <w:t xml:space="preserve">                else if (r.indexOf(p) &gt;= 0)</w:t>
      </w:r>
    </w:p>
    <w:p w14:paraId="6BE8EAED" w14:textId="77777777" w:rsidR="005E6A9E" w:rsidRDefault="005E6A9E" w:rsidP="005E6A9E">
      <w:pPr>
        <w:pStyle w:val="Style1"/>
      </w:pPr>
      <w:r>
        <w:t xml:space="preserve">                    t[n] = r.replace(p, g);</w:t>
      </w:r>
    </w:p>
    <w:p w14:paraId="6189773D" w14:textId="77777777" w:rsidR="005E6A9E" w:rsidRDefault="005E6A9E" w:rsidP="005E6A9E">
      <w:pPr>
        <w:pStyle w:val="Style1"/>
      </w:pPr>
      <w:r>
        <w:t xml:space="preserve">                else if (String(o).indexOf(g) &gt;= 0)</w:t>
      </w:r>
    </w:p>
    <w:p w14:paraId="71B043C9" w14:textId="77777777" w:rsidR="005E6A9E" w:rsidRDefault="005E6A9E" w:rsidP="005E6A9E">
      <w:pPr>
        <w:pStyle w:val="Style1"/>
      </w:pPr>
      <w:r>
        <w:t xml:space="preserve">                    t[n + 1] = o.replace(g, p);</w:t>
      </w:r>
    </w:p>
    <w:p w14:paraId="1225740D" w14:textId="77777777" w:rsidR="005E6A9E" w:rsidRDefault="005E6A9E" w:rsidP="005E6A9E">
      <w:pPr>
        <w:pStyle w:val="Style1"/>
      </w:pPr>
      <w:r>
        <w:t xml:space="preserve">                else if (String(o).indexOf(p) &gt;= 0)</w:t>
      </w:r>
    </w:p>
    <w:p w14:paraId="41E1DE48" w14:textId="77777777" w:rsidR="005E6A9E" w:rsidRDefault="005E6A9E" w:rsidP="005E6A9E">
      <w:pPr>
        <w:pStyle w:val="Style1"/>
      </w:pPr>
      <w:r>
        <w:t xml:space="preserve">                    t[n + 1] = o.replace(p, g);</w:t>
      </w:r>
    </w:p>
    <w:p w14:paraId="1119358B" w14:textId="77777777" w:rsidR="005E6A9E" w:rsidRDefault="005E6A9E" w:rsidP="005E6A9E">
      <w:pPr>
        <w:pStyle w:val="Style1"/>
      </w:pPr>
      <w:r>
        <w:t xml:space="preserve">                else if (m[r])</w:t>
      </w:r>
    </w:p>
    <w:p w14:paraId="0F27D09E" w14:textId="77777777" w:rsidR="005E6A9E" w:rsidRDefault="005E6A9E" w:rsidP="005E6A9E">
      <w:pPr>
        <w:pStyle w:val="Style1"/>
      </w:pPr>
      <w:r>
        <w:t xml:space="preserve">                    t[n] = m[r];</w:t>
      </w:r>
    </w:p>
    <w:p w14:paraId="057AFCF1" w14:textId="77777777" w:rsidR="005E6A9E" w:rsidRDefault="005E6A9E" w:rsidP="005E6A9E">
      <w:pPr>
        <w:pStyle w:val="Style1"/>
      </w:pPr>
      <w:r>
        <w:t xml:space="preserve">                else if (v[o])</w:t>
      </w:r>
    </w:p>
    <w:p w14:paraId="5A465E39" w14:textId="77777777" w:rsidR="005E6A9E" w:rsidRDefault="005E6A9E" w:rsidP="005E6A9E">
      <w:pPr>
        <w:pStyle w:val="Style1"/>
      </w:pPr>
      <w:r>
        <w:t xml:space="preserve">                    t[n + 1] = v[o];</w:t>
      </w:r>
    </w:p>
    <w:p w14:paraId="5899A525" w14:textId="77777777" w:rsidR="005E6A9E" w:rsidRDefault="005E6A9E" w:rsidP="005E6A9E">
      <w:pPr>
        <w:pStyle w:val="Style1"/>
      </w:pPr>
      <w:r>
        <w:t xml:space="preserve">                else</w:t>
      </w:r>
    </w:p>
    <w:p w14:paraId="196160A0" w14:textId="77777777" w:rsidR="005E6A9E" w:rsidRDefault="005E6A9E" w:rsidP="005E6A9E">
      <w:pPr>
        <w:pStyle w:val="Style1"/>
      </w:pPr>
      <w:r>
        <w:t xml:space="preserve">                    switch (r) {</w:t>
      </w:r>
    </w:p>
    <w:p w14:paraId="47C487FB" w14:textId="77777777" w:rsidR="005E6A9E" w:rsidRDefault="005E6A9E" w:rsidP="005E6A9E">
      <w:pPr>
        <w:pStyle w:val="Style1"/>
      </w:pPr>
      <w:r>
        <w:t xml:space="preserve">                    case "margin":</w:t>
      </w:r>
    </w:p>
    <w:p w14:paraId="59A18851" w14:textId="77777777" w:rsidR="005E6A9E" w:rsidRDefault="005E6A9E" w:rsidP="005E6A9E">
      <w:pPr>
        <w:pStyle w:val="Style1"/>
      </w:pPr>
      <w:r>
        <w:t xml:space="preserve">                    case "padding":</w:t>
      </w:r>
    </w:p>
    <w:p w14:paraId="24F766FD" w14:textId="77777777" w:rsidR="005E6A9E" w:rsidRDefault="005E6A9E" w:rsidP="005E6A9E">
      <w:pPr>
        <w:pStyle w:val="Style1"/>
      </w:pPr>
      <w:r>
        <w:t xml:space="preserve">                        t[n + 1] = function(e) {</w:t>
      </w:r>
    </w:p>
    <w:p w14:paraId="4236D067" w14:textId="77777777" w:rsidR="005E6A9E" w:rsidRDefault="005E6A9E" w:rsidP="005E6A9E">
      <w:pPr>
        <w:pStyle w:val="Style1"/>
      </w:pPr>
      <w:r>
        <w:t xml:space="preserve">                            if ("string" == typeof e) {</w:t>
      </w:r>
    </w:p>
    <w:p w14:paraId="4BE5C6C0" w14:textId="77777777" w:rsidR="005E6A9E" w:rsidRDefault="005E6A9E" w:rsidP="005E6A9E">
      <w:pPr>
        <w:pStyle w:val="Style1"/>
      </w:pPr>
      <w:r>
        <w:t xml:space="preserve">                                var t = e.split(" ");</w:t>
      </w:r>
    </w:p>
    <w:p w14:paraId="49068A97" w14:textId="77777777" w:rsidR="005E6A9E" w:rsidRDefault="005E6A9E" w:rsidP="005E6A9E">
      <w:pPr>
        <w:pStyle w:val="Style1"/>
      </w:pPr>
      <w:r>
        <w:t xml:space="preserve">                                if (4 === t.length)</w:t>
      </w:r>
    </w:p>
    <w:p w14:paraId="1AFFB0B4" w14:textId="77777777" w:rsidR="005E6A9E" w:rsidRDefault="005E6A9E" w:rsidP="005E6A9E">
      <w:pPr>
        <w:pStyle w:val="Style1"/>
      </w:pPr>
      <w:r>
        <w:t xml:space="preserve">                                    return t[0] + " " + t[3] + " " + t[2] + " " + t[1]</w:t>
      </w:r>
    </w:p>
    <w:p w14:paraId="5E2AA7CE" w14:textId="77777777" w:rsidR="005E6A9E" w:rsidRDefault="005E6A9E" w:rsidP="005E6A9E">
      <w:pPr>
        <w:pStyle w:val="Style1"/>
      </w:pPr>
      <w:r>
        <w:t xml:space="preserve">                            }</w:t>
      </w:r>
    </w:p>
    <w:p w14:paraId="25746F71" w14:textId="77777777" w:rsidR="005E6A9E" w:rsidRDefault="005E6A9E" w:rsidP="005E6A9E">
      <w:pPr>
        <w:pStyle w:val="Style1"/>
      </w:pPr>
      <w:r>
        <w:t xml:space="preserve">                            return e</w:t>
      </w:r>
    </w:p>
    <w:p w14:paraId="7EE40136" w14:textId="77777777" w:rsidR="005E6A9E" w:rsidRDefault="005E6A9E" w:rsidP="005E6A9E">
      <w:pPr>
        <w:pStyle w:val="Style1"/>
      </w:pPr>
      <w:r>
        <w:t xml:space="preserve">                        }(o);</w:t>
      </w:r>
    </w:p>
    <w:p w14:paraId="0C0F798B" w14:textId="77777777" w:rsidR="005E6A9E" w:rsidRDefault="005E6A9E" w:rsidP="005E6A9E">
      <w:pPr>
        <w:pStyle w:val="Style1"/>
      </w:pPr>
      <w:r>
        <w:t xml:space="preserve">                        break;</w:t>
      </w:r>
    </w:p>
    <w:p w14:paraId="48B685F7" w14:textId="77777777" w:rsidR="005E6A9E" w:rsidRDefault="005E6A9E" w:rsidP="005E6A9E">
      <w:pPr>
        <w:pStyle w:val="Style1"/>
      </w:pPr>
      <w:r>
        <w:t xml:space="preserve">                    case "box-shadow":</w:t>
      </w:r>
    </w:p>
    <w:p w14:paraId="1D3E1E9D" w14:textId="77777777" w:rsidR="005E6A9E" w:rsidRDefault="005E6A9E" w:rsidP="005E6A9E">
      <w:pPr>
        <w:pStyle w:val="Style1"/>
      </w:pPr>
      <w:r>
        <w:t xml:space="preserve">                        t[n + 1] = function(e, t) {</w:t>
      </w:r>
    </w:p>
    <w:p w14:paraId="73292441" w14:textId="77777777" w:rsidR="005E6A9E" w:rsidRDefault="005E6A9E" w:rsidP="005E6A9E">
      <w:pPr>
        <w:pStyle w:val="Style1"/>
      </w:pPr>
      <w:r>
        <w:t xml:space="preserve">                            var n = e.split(" ")</w:t>
      </w:r>
    </w:p>
    <w:p w14:paraId="0C60CCCD" w14:textId="77777777" w:rsidR="005E6A9E" w:rsidRDefault="005E6A9E" w:rsidP="005E6A9E">
      <w:pPr>
        <w:pStyle w:val="Style1"/>
      </w:pPr>
      <w:r>
        <w:t xml:space="preserve">                              , r = parseInt(n[0], 10);</w:t>
      </w:r>
    </w:p>
    <w:p w14:paraId="789D7942" w14:textId="77777777" w:rsidR="005E6A9E" w:rsidRDefault="005E6A9E" w:rsidP="005E6A9E">
      <w:pPr>
        <w:pStyle w:val="Style1"/>
      </w:pPr>
      <w:r>
        <w:t xml:space="preserve">                            return n[0] = n[0].replace(String(r), String(-1 * r)),</w:t>
      </w:r>
    </w:p>
    <w:p w14:paraId="4C41E04C" w14:textId="77777777" w:rsidR="005E6A9E" w:rsidRDefault="005E6A9E" w:rsidP="005E6A9E">
      <w:pPr>
        <w:pStyle w:val="Style1"/>
      </w:pPr>
      <w:r>
        <w:t xml:space="preserve">                            n.join(" ")</w:t>
      </w:r>
    </w:p>
    <w:p w14:paraId="16469F40" w14:textId="77777777" w:rsidR="005E6A9E" w:rsidRDefault="005E6A9E" w:rsidP="005E6A9E">
      <w:pPr>
        <w:pStyle w:val="Style1"/>
      </w:pPr>
      <w:r>
        <w:t xml:space="preserve">                        }(o)</w:t>
      </w:r>
    </w:p>
    <w:p w14:paraId="2E581359" w14:textId="77777777" w:rsidR="005E6A9E" w:rsidRDefault="005E6A9E" w:rsidP="005E6A9E">
      <w:pPr>
        <w:pStyle w:val="Style1"/>
      </w:pPr>
      <w:r>
        <w:t xml:space="preserve">                    }</w:t>
      </w:r>
    </w:p>
    <w:p w14:paraId="03EB008C" w14:textId="77777777" w:rsidR="005E6A9E" w:rsidRDefault="005E6A9E" w:rsidP="005E6A9E">
      <w:pPr>
        <w:pStyle w:val="Style1"/>
      </w:pPr>
      <w:r>
        <w:t xml:space="preserve">            }</w:t>
      </w:r>
    </w:p>
    <w:p w14:paraId="6980ABB6" w14:textId="77777777" w:rsidR="005E6A9E" w:rsidRDefault="005E6A9E" w:rsidP="005E6A9E">
      <w:pPr>
        <w:pStyle w:val="Style1"/>
      </w:pPr>
      <w:r>
        <w:t xml:space="preserve">        }</w:t>
      </w:r>
    </w:p>
    <w:p w14:paraId="08484F72" w14:textId="77777777" w:rsidR="005E6A9E" w:rsidRDefault="005E6A9E" w:rsidP="005E6A9E">
      <w:pPr>
        <w:pStyle w:val="Style1"/>
      </w:pPr>
      <w:r>
        <w:t xml:space="preserve">        function b(e) {</w:t>
      </w:r>
    </w:p>
    <w:p w14:paraId="591C7239" w14:textId="77777777" w:rsidR="005E6A9E" w:rsidRDefault="005E6A9E" w:rsidP="005E6A9E">
      <w:pPr>
        <w:pStyle w:val="Style1"/>
      </w:pPr>
      <w:r>
        <w:t xml:space="preserve">            var t = e &amp;&amp; e["&amp;"];</w:t>
      </w:r>
    </w:p>
    <w:p w14:paraId="3356DC2F" w14:textId="77777777" w:rsidR="005E6A9E" w:rsidRDefault="005E6A9E" w:rsidP="005E6A9E">
      <w:pPr>
        <w:pStyle w:val="Style1"/>
      </w:pPr>
      <w:r>
        <w:t xml:space="preserve">            return t ? t.displayName : void 0</w:t>
      </w:r>
    </w:p>
    <w:p w14:paraId="2649CAFF" w14:textId="77777777" w:rsidR="005E6A9E" w:rsidRDefault="005E6A9E" w:rsidP="005E6A9E">
      <w:pPr>
        <w:pStyle w:val="Style1"/>
      </w:pPr>
      <w:r>
        <w:t xml:space="preserve">        }</w:t>
      </w:r>
    </w:p>
    <w:p w14:paraId="77FD5CE5" w14:textId="77777777" w:rsidR="005E6A9E" w:rsidRDefault="005E6A9E" w:rsidP="005E6A9E">
      <w:pPr>
        <w:pStyle w:val="Style1"/>
      </w:pPr>
      <w:r>
        <w:t xml:space="preserve">        var y = /\:global\((.+?)\)/g;</w:t>
      </w:r>
    </w:p>
    <w:p w14:paraId="4DE1A93D" w14:textId="77777777" w:rsidR="005E6A9E" w:rsidRDefault="005E6A9E" w:rsidP="005E6A9E">
      <w:pPr>
        <w:pStyle w:val="Style1"/>
      </w:pPr>
      <w:r>
        <w:t xml:space="preserve">        function _(e, t) {</w:t>
      </w:r>
    </w:p>
    <w:p w14:paraId="6526604D" w14:textId="77777777" w:rsidR="005E6A9E" w:rsidRDefault="005E6A9E" w:rsidP="005E6A9E">
      <w:pPr>
        <w:pStyle w:val="Style1"/>
      </w:pPr>
      <w:r>
        <w:t xml:space="preserve">            return e.indexOf(":global(") &gt;= 0 ? e.replace(y, "$1") : 0 === e.indexOf(":") ? t + e : e.indexOf("&amp;") &lt; 0 ? t + " " + e : e</w:t>
      </w:r>
    </w:p>
    <w:p w14:paraId="0C494D55" w14:textId="77777777" w:rsidR="005E6A9E" w:rsidRDefault="005E6A9E" w:rsidP="005E6A9E">
      <w:pPr>
        <w:pStyle w:val="Style1"/>
      </w:pPr>
      <w:r>
        <w:t xml:space="preserve">        }</w:t>
      </w:r>
    </w:p>
    <w:p w14:paraId="732863CF" w14:textId="77777777" w:rsidR="005E6A9E" w:rsidRDefault="005E6A9E" w:rsidP="005E6A9E">
      <w:pPr>
        <w:pStyle w:val="Style1"/>
      </w:pPr>
      <w:r>
        <w:t xml:space="preserve">        function x(e, t, n, r) {</w:t>
      </w:r>
    </w:p>
    <w:p w14:paraId="6F89E34C" w14:textId="77777777" w:rsidR="005E6A9E" w:rsidRDefault="005E6A9E" w:rsidP="005E6A9E">
      <w:pPr>
        <w:pStyle w:val="Style1"/>
      </w:pPr>
      <w:r>
        <w:t xml:space="preserve">            void 0 === t &amp;&amp; (t = {</w:t>
      </w:r>
    </w:p>
    <w:p w14:paraId="17E1D86B" w14:textId="77777777" w:rsidR="005E6A9E" w:rsidRDefault="005E6A9E" w:rsidP="005E6A9E">
      <w:pPr>
        <w:pStyle w:val="Style1"/>
      </w:pPr>
      <w:r>
        <w:t xml:space="preserve">                __order: []</w:t>
      </w:r>
    </w:p>
    <w:p w14:paraId="4E383372" w14:textId="77777777" w:rsidR="005E6A9E" w:rsidRDefault="005E6A9E" w:rsidP="005E6A9E">
      <w:pPr>
        <w:pStyle w:val="Style1"/>
      </w:pPr>
      <w:r>
        <w:t xml:space="preserve">            }),</w:t>
      </w:r>
    </w:p>
    <w:p w14:paraId="5D1A8D8E" w14:textId="77777777" w:rsidR="005E6A9E" w:rsidRDefault="005E6A9E" w:rsidP="005E6A9E">
      <w:pPr>
        <w:pStyle w:val="Style1"/>
      </w:pPr>
      <w:r>
        <w:t xml:space="preserve">            0 === n.indexOf("@") ? k([r], t, n = n + "{" + e) : n.indexOf(",") &gt; -1 ? function(e) {</w:t>
      </w:r>
    </w:p>
    <w:p w14:paraId="5EB56510" w14:textId="77777777" w:rsidR="005E6A9E" w:rsidRDefault="005E6A9E" w:rsidP="005E6A9E">
      <w:pPr>
        <w:pStyle w:val="Style1"/>
      </w:pPr>
      <w:r>
        <w:t xml:space="preserve">                if (!y.test(e))</w:t>
      </w:r>
    </w:p>
    <w:p w14:paraId="6FF306E7" w14:textId="77777777" w:rsidR="005E6A9E" w:rsidRDefault="005E6A9E" w:rsidP="005E6A9E">
      <w:pPr>
        <w:pStyle w:val="Style1"/>
      </w:pPr>
      <w:r>
        <w:t xml:space="preserve">                    return e;</w:t>
      </w:r>
    </w:p>
    <w:p w14:paraId="595CC1EE" w14:textId="77777777" w:rsidR="005E6A9E" w:rsidRDefault="005E6A9E" w:rsidP="005E6A9E">
      <w:pPr>
        <w:pStyle w:val="Style1"/>
      </w:pPr>
      <w:r>
        <w:t xml:space="preserve">                for (var t = [], n = /\:global\((.+?)\)/g, r = null; r = n.exec(e); )</w:t>
      </w:r>
    </w:p>
    <w:p w14:paraId="5688A499" w14:textId="77777777" w:rsidR="005E6A9E" w:rsidRDefault="005E6A9E" w:rsidP="005E6A9E">
      <w:pPr>
        <w:pStyle w:val="Style1"/>
      </w:pPr>
      <w:r>
        <w:t xml:space="preserve">                    r[1].indexOf(",") &gt; -1 &amp;&amp; t.push([r.index, r.index + r[0].length, r[1].split(",").map((function(e) {</w:t>
      </w:r>
    </w:p>
    <w:p w14:paraId="531F52F4" w14:textId="77777777" w:rsidR="005E6A9E" w:rsidRDefault="005E6A9E" w:rsidP="005E6A9E">
      <w:pPr>
        <w:pStyle w:val="Style1"/>
      </w:pPr>
      <w:r>
        <w:t xml:space="preserve">                        return ":global(" + e.trim() + ")"</w:t>
      </w:r>
    </w:p>
    <w:p w14:paraId="73BE3E84" w14:textId="77777777" w:rsidR="005E6A9E" w:rsidRDefault="005E6A9E" w:rsidP="005E6A9E">
      <w:pPr>
        <w:pStyle w:val="Style1"/>
      </w:pPr>
      <w:r>
        <w:t xml:space="preserve">                    }</w:t>
      </w:r>
    </w:p>
    <w:p w14:paraId="64715306" w14:textId="77777777" w:rsidR="005E6A9E" w:rsidRDefault="005E6A9E" w:rsidP="005E6A9E">
      <w:pPr>
        <w:pStyle w:val="Style1"/>
      </w:pPr>
      <w:r>
        <w:t xml:space="preserve">                    )).join(", ")]);</w:t>
      </w:r>
    </w:p>
    <w:p w14:paraId="6A8AFDCB" w14:textId="77777777" w:rsidR="005E6A9E" w:rsidRDefault="005E6A9E" w:rsidP="005E6A9E">
      <w:pPr>
        <w:pStyle w:val="Style1"/>
      </w:pPr>
      <w:r>
        <w:t xml:space="preserve">                return t.reverse().reduce((function(e, t) {</w:t>
      </w:r>
    </w:p>
    <w:p w14:paraId="7137552C" w14:textId="77777777" w:rsidR="005E6A9E" w:rsidRDefault="005E6A9E" w:rsidP="005E6A9E">
      <w:pPr>
        <w:pStyle w:val="Style1"/>
      </w:pPr>
      <w:r>
        <w:t xml:space="preserve">                    var n = t[1]</w:t>
      </w:r>
    </w:p>
    <w:p w14:paraId="72CB5F8F" w14:textId="77777777" w:rsidR="005E6A9E" w:rsidRDefault="005E6A9E" w:rsidP="005E6A9E">
      <w:pPr>
        <w:pStyle w:val="Style1"/>
      </w:pPr>
      <w:r>
        <w:t xml:space="preserve">                      , r = t[2];</w:t>
      </w:r>
    </w:p>
    <w:p w14:paraId="7F1DE469" w14:textId="77777777" w:rsidR="005E6A9E" w:rsidRDefault="005E6A9E" w:rsidP="005E6A9E">
      <w:pPr>
        <w:pStyle w:val="Style1"/>
      </w:pPr>
      <w:r>
        <w:t xml:space="preserve">                    return e.slice(0, t[0]) + r + e.slice(n)</w:t>
      </w:r>
    </w:p>
    <w:p w14:paraId="38D08CE7" w14:textId="77777777" w:rsidR="005E6A9E" w:rsidRDefault="005E6A9E" w:rsidP="005E6A9E">
      <w:pPr>
        <w:pStyle w:val="Style1"/>
      </w:pPr>
      <w:r>
        <w:t xml:space="preserve">                }</w:t>
      </w:r>
    </w:p>
    <w:p w14:paraId="33BA3E07" w14:textId="77777777" w:rsidR="005E6A9E" w:rsidRDefault="005E6A9E" w:rsidP="005E6A9E">
      <w:pPr>
        <w:pStyle w:val="Style1"/>
      </w:pPr>
      <w:r>
        <w:t xml:space="preserve">                ), e)</w:t>
      </w:r>
    </w:p>
    <w:p w14:paraId="0AEA70A8" w14:textId="77777777" w:rsidR="005E6A9E" w:rsidRDefault="005E6A9E" w:rsidP="005E6A9E">
      <w:pPr>
        <w:pStyle w:val="Style1"/>
      </w:pPr>
      <w:r>
        <w:t xml:space="preserve">            }(n).split(",").map((function(e) {</w:t>
      </w:r>
    </w:p>
    <w:p w14:paraId="5EF095E6" w14:textId="77777777" w:rsidR="005E6A9E" w:rsidRDefault="005E6A9E" w:rsidP="005E6A9E">
      <w:pPr>
        <w:pStyle w:val="Style1"/>
      </w:pPr>
      <w:r>
        <w:t xml:space="preserve">                return e.trim()</w:t>
      </w:r>
    </w:p>
    <w:p w14:paraId="4EB39396" w14:textId="77777777" w:rsidR="005E6A9E" w:rsidRDefault="005E6A9E" w:rsidP="005E6A9E">
      <w:pPr>
        <w:pStyle w:val="Style1"/>
      </w:pPr>
      <w:r>
        <w:t xml:space="preserve">            }</w:t>
      </w:r>
    </w:p>
    <w:p w14:paraId="5A31C512" w14:textId="77777777" w:rsidR="005E6A9E" w:rsidRDefault="005E6A9E" w:rsidP="005E6A9E">
      <w:pPr>
        <w:pStyle w:val="Style1"/>
      </w:pPr>
      <w:r>
        <w:t xml:space="preserve">            )).forEach((function(n) {</w:t>
      </w:r>
    </w:p>
    <w:p w14:paraId="42622CBD" w14:textId="77777777" w:rsidR="005E6A9E" w:rsidRDefault="005E6A9E" w:rsidP="005E6A9E">
      <w:pPr>
        <w:pStyle w:val="Style1"/>
      </w:pPr>
      <w:r>
        <w:t xml:space="preserve">                return k([r], t, _(n, e))</w:t>
      </w:r>
    </w:p>
    <w:p w14:paraId="4B5B2966" w14:textId="77777777" w:rsidR="005E6A9E" w:rsidRDefault="005E6A9E" w:rsidP="005E6A9E">
      <w:pPr>
        <w:pStyle w:val="Style1"/>
      </w:pPr>
      <w:r>
        <w:t xml:space="preserve">            }</w:t>
      </w:r>
    </w:p>
    <w:p w14:paraId="035006A0" w14:textId="77777777" w:rsidR="005E6A9E" w:rsidRDefault="005E6A9E" w:rsidP="005E6A9E">
      <w:pPr>
        <w:pStyle w:val="Style1"/>
      </w:pPr>
      <w:r>
        <w:t xml:space="preserve">            )) : k([r], t, _(n, e))</w:t>
      </w:r>
    </w:p>
    <w:p w14:paraId="301AD010" w14:textId="77777777" w:rsidR="005E6A9E" w:rsidRDefault="005E6A9E" w:rsidP="005E6A9E">
      <w:pPr>
        <w:pStyle w:val="Style1"/>
      </w:pPr>
      <w:r>
        <w:t xml:space="preserve">        }</w:t>
      </w:r>
    </w:p>
    <w:p w14:paraId="0FACC88A" w14:textId="77777777" w:rsidR="005E6A9E" w:rsidRDefault="005E6A9E" w:rsidP="005E6A9E">
      <w:pPr>
        <w:pStyle w:val="Style1"/>
      </w:pPr>
      <w:r>
        <w:t xml:space="preserve">        function k(e, t, n) {</w:t>
      </w:r>
    </w:p>
    <w:p w14:paraId="72960EA0" w14:textId="77777777" w:rsidR="005E6A9E" w:rsidRDefault="005E6A9E" w:rsidP="005E6A9E">
      <w:pPr>
        <w:pStyle w:val="Style1"/>
      </w:pPr>
      <w:r>
        <w:t xml:space="preserve">            void 0 === t &amp;&amp; (t = {</w:t>
      </w:r>
    </w:p>
    <w:p w14:paraId="01BC0EAF" w14:textId="77777777" w:rsidR="005E6A9E" w:rsidRDefault="005E6A9E" w:rsidP="005E6A9E">
      <w:pPr>
        <w:pStyle w:val="Style1"/>
      </w:pPr>
      <w:r>
        <w:t xml:space="preserve">                __order: []</w:t>
      </w:r>
    </w:p>
    <w:p w14:paraId="268BFB1C" w14:textId="77777777" w:rsidR="005E6A9E" w:rsidRDefault="005E6A9E" w:rsidP="005E6A9E">
      <w:pPr>
        <w:pStyle w:val="Style1"/>
      </w:pPr>
      <w:r>
        <w:t xml:space="preserve">            }),</w:t>
      </w:r>
    </w:p>
    <w:p w14:paraId="632D291B" w14:textId="77777777" w:rsidR="005E6A9E" w:rsidRDefault="005E6A9E" w:rsidP="005E6A9E">
      <w:pPr>
        <w:pStyle w:val="Style1"/>
      </w:pPr>
      <w:r>
        <w:t xml:space="preserve">            void 0 === n &amp;&amp; (n = "&amp;");</w:t>
      </w:r>
    </w:p>
    <w:p w14:paraId="568EC9AC" w14:textId="77777777" w:rsidR="005E6A9E" w:rsidRDefault="005E6A9E" w:rsidP="005E6A9E">
      <w:pPr>
        <w:pStyle w:val="Style1"/>
      </w:pPr>
      <w:r>
        <w:t xml:space="preserve">            var r = i.a.getInstance()</w:t>
      </w:r>
    </w:p>
    <w:p w14:paraId="3EDBB5A8" w14:textId="77777777" w:rsidR="005E6A9E" w:rsidRDefault="005E6A9E" w:rsidP="005E6A9E">
      <w:pPr>
        <w:pStyle w:val="Style1"/>
      </w:pPr>
      <w:r>
        <w:t xml:space="preserve">              , o = t[n];</w:t>
      </w:r>
    </w:p>
    <w:p w14:paraId="0DD4D6A2" w14:textId="77777777" w:rsidR="005E6A9E" w:rsidRDefault="005E6A9E" w:rsidP="005E6A9E">
      <w:pPr>
        <w:pStyle w:val="Style1"/>
      </w:pPr>
      <w:r>
        <w:t xml:space="preserve">            o || (t[n] = o = {},</w:t>
      </w:r>
    </w:p>
    <w:p w14:paraId="393ACE35" w14:textId="77777777" w:rsidR="005E6A9E" w:rsidRDefault="005E6A9E" w:rsidP="005E6A9E">
      <w:pPr>
        <w:pStyle w:val="Style1"/>
      </w:pPr>
      <w:r>
        <w:t xml:space="preserve">            t.__order.push(n));</w:t>
      </w:r>
    </w:p>
    <w:p w14:paraId="20059A6D" w14:textId="77777777" w:rsidR="005E6A9E" w:rsidRDefault="005E6A9E" w:rsidP="005E6A9E">
      <w:pPr>
        <w:pStyle w:val="Style1"/>
      </w:pPr>
      <w:r>
        <w:t xml:space="preserve">            for (var a = 0, s = e; a &lt; s.length; a++) {</w:t>
      </w:r>
    </w:p>
    <w:p w14:paraId="120212E7" w14:textId="77777777" w:rsidR="005E6A9E" w:rsidRDefault="005E6A9E" w:rsidP="005E6A9E">
      <w:pPr>
        <w:pStyle w:val="Style1"/>
      </w:pPr>
      <w:r>
        <w:t xml:space="preserve">                var u = s[a];</w:t>
      </w:r>
    </w:p>
    <w:p w14:paraId="749BF072" w14:textId="77777777" w:rsidR="005E6A9E" w:rsidRDefault="005E6A9E" w:rsidP="005E6A9E">
      <w:pPr>
        <w:pStyle w:val="Style1"/>
      </w:pPr>
      <w:r>
        <w:t xml:space="preserve">                if ("string" == typeof u) {</w:t>
      </w:r>
    </w:p>
    <w:p w14:paraId="1D643F06" w14:textId="77777777" w:rsidR="005E6A9E" w:rsidRDefault="005E6A9E" w:rsidP="005E6A9E">
      <w:pPr>
        <w:pStyle w:val="Style1"/>
      </w:pPr>
      <w:r>
        <w:t xml:space="preserve">                    var c = r.argsFromClassName(u);</w:t>
      </w:r>
    </w:p>
    <w:p w14:paraId="29D29B87" w14:textId="77777777" w:rsidR="005E6A9E" w:rsidRDefault="005E6A9E" w:rsidP="005E6A9E">
      <w:pPr>
        <w:pStyle w:val="Style1"/>
      </w:pPr>
      <w:r>
        <w:t xml:space="preserve">                    c &amp;&amp; k(c, t, n)</w:t>
      </w:r>
    </w:p>
    <w:p w14:paraId="0FA5556D" w14:textId="77777777" w:rsidR="005E6A9E" w:rsidRDefault="005E6A9E" w:rsidP="005E6A9E">
      <w:pPr>
        <w:pStyle w:val="Style1"/>
      </w:pPr>
      <w:r>
        <w:t xml:space="preserve">                } else if (Array.isArray(u))</w:t>
      </w:r>
    </w:p>
    <w:p w14:paraId="54CADFBB" w14:textId="77777777" w:rsidR="005E6A9E" w:rsidRDefault="005E6A9E" w:rsidP="005E6A9E">
      <w:pPr>
        <w:pStyle w:val="Style1"/>
      </w:pPr>
      <w:r>
        <w:t xml:space="preserve">                    k(u, t, n);</w:t>
      </w:r>
    </w:p>
    <w:p w14:paraId="05F5FE6D" w14:textId="77777777" w:rsidR="005E6A9E" w:rsidRDefault="005E6A9E" w:rsidP="005E6A9E">
      <w:pPr>
        <w:pStyle w:val="Style1"/>
      </w:pPr>
      <w:r>
        <w:t xml:space="preserve">                else</w:t>
      </w:r>
    </w:p>
    <w:p w14:paraId="492E47E1" w14:textId="77777777" w:rsidR="005E6A9E" w:rsidRDefault="005E6A9E" w:rsidP="005E6A9E">
      <w:pPr>
        <w:pStyle w:val="Style1"/>
      </w:pPr>
      <w:r>
        <w:t xml:space="preserve">                    for (var l in u)</w:t>
      </w:r>
    </w:p>
    <w:p w14:paraId="0F8869FE" w14:textId="77777777" w:rsidR="005E6A9E" w:rsidRDefault="005E6A9E" w:rsidP="005E6A9E">
      <w:pPr>
        <w:pStyle w:val="Style1"/>
      </w:pPr>
      <w:r>
        <w:t xml:space="preserve">                        if (u.hasOwnProperty(l)) {</w:t>
      </w:r>
    </w:p>
    <w:p w14:paraId="7F56F449" w14:textId="77777777" w:rsidR="005E6A9E" w:rsidRDefault="005E6A9E" w:rsidP="005E6A9E">
      <w:pPr>
        <w:pStyle w:val="Style1"/>
      </w:pPr>
      <w:r>
        <w:t xml:space="preserve">                            var d = u[l];</w:t>
      </w:r>
    </w:p>
    <w:p w14:paraId="45E68B81" w14:textId="77777777" w:rsidR="005E6A9E" w:rsidRDefault="005E6A9E" w:rsidP="005E6A9E">
      <w:pPr>
        <w:pStyle w:val="Style1"/>
      </w:pPr>
      <w:r>
        <w:t xml:space="preserve">                            if ("selectors" === l) {</w:t>
      </w:r>
    </w:p>
    <w:p w14:paraId="3882BEC9" w14:textId="77777777" w:rsidR="005E6A9E" w:rsidRDefault="005E6A9E" w:rsidP="005E6A9E">
      <w:pPr>
        <w:pStyle w:val="Style1"/>
      </w:pPr>
      <w:r>
        <w:t xml:space="preserve">                                var f = u.selectors;</w:t>
      </w:r>
    </w:p>
    <w:p w14:paraId="0ADE0694" w14:textId="77777777" w:rsidR="005E6A9E" w:rsidRDefault="005E6A9E" w:rsidP="005E6A9E">
      <w:pPr>
        <w:pStyle w:val="Style1"/>
      </w:pPr>
      <w:r>
        <w:t xml:space="preserve">                                for (var g in f)</w:t>
      </w:r>
    </w:p>
    <w:p w14:paraId="02AF2247" w14:textId="77777777" w:rsidR="005E6A9E" w:rsidRDefault="005E6A9E" w:rsidP="005E6A9E">
      <w:pPr>
        <w:pStyle w:val="Style1"/>
      </w:pPr>
      <w:r>
        <w:t xml:space="preserve">                                    f.hasOwnProperty(g) &amp;&amp; x(n, t, g, f[g])</w:t>
      </w:r>
    </w:p>
    <w:p w14:paraId="13C2AE59" w14:textId="77777777" w:rsidR="005E6A9E" w:rsidRDefault="005E6A9E" w:rsidP="005E6A9E">
      <w:pPr>
        <w:pStyle w:val="Style1"/>
      </w:pPr>
      <w:r>
        <w:t xml:space="preserve">                            } else</w:t>
      </w:r>
    </w:p>
    <w:p w14:paraId="2EA75AC9" w14:textId="77777777" w:rsidR="005E6A9E" w:rsidRDefault="005E6A9E" w:rsidP="005E6A9E">
      <w:pPr>
        <w:pStyle w:val="Style1"/>
      </w:pPr>
      <w:r>
        <w:t xml:space="preserve">                                "object" == typeof d ? null !== d &amp;&amp; x(n, t, l, d) : void 0 !== d &amp;&amp; ("margin" === l || "padding" === l ? w(o, l, d) : o[l] = d)</w:t>
      </w:r>
    </w:p>
    <w:p w14:paraId="6552A251" w14:textId="77777777" w:rsidR="005E6A9E" w:rsidRDefault="005E6A9E" w:rsidP="005E6A9E">
      <w:pPr>
        <w:pStyle w:val="Style1"/>
      </w:pPr>
      <w:r>
        <w:t xml:space="preserve">                        }</w:t>
      </w:r>
    </w:p>
    <w:p w14:paraId="2E29DA57" w14:textId="77777777" w:rsidR="005E6A9E" w:rsidRDefault="005E6A9E" w:rsidP="005E6A9E">
      <w:pPr>
        <w:pStyle w:val="Style1"/>
      </w:pPr>
      <w:r>
        <w:t xml:space="preserve">            }</w:t>
      </w:r>
    </w:p>
    <w:p w14:paraId="16A9F813" w14:textId="77777777" w:rsidR="005E6A9E" w:rsidRDefault="005E6A9E" w:rsidP="005E6A9E">
      <w:pPr>
        <w:pStyle w:val="Style1"/>
      </w:pPr>
      <w:r>
        <w:t xml:space="preserve">            return t</w:t>
      </w:r>
    </w:p>
    <w:p w14:paraId="119EBAC9" w14:textId="77777777" w:rsidR="005E6A9E" w:rsidRDefault="005E6A9E" w:rsidP="005E6A9E">
      <w:pPr>
        <w:pStyle w:val="Style1"/>
      </w:pPr>
      <w:r>
        <w:t xml:space="preserve">        }</w:t>
      </w:r>
    </w:p>
    <w:p w14:paraId="1170683F" w14:textId="77777777" w:rsidR="005E6A9E" w:rsidRDefault="005E6A9E" w:rsidP="005E6A9E">
      <w:pPr>
        <w:pStyle w:val="Style1"/>
      </w:pPr>
      <w:r>
        <w:t xml:space="preserve">        function w(e, t, n) {</w:t>
      </w:r>
    </w:p>
    <w:p w14:paraId="205BE758" w14:textId="77777777" w:rsidR="005E6A9E" w:rsidRDefault="005E6A9E" w:rsidP="005E6A9E">
      <w:pPr>
        <w:pStyle w:val="Style1"/>
      </w:pPr>
      <w:r>
        <w:t xml:space="preserve">            var r = "string" == typeof n ? n.split(" ") : [n];</w:t>
      </w:r>
    </w:p>
    <w:p w14:paraId="00C6E620" w14:textId="77777777" w:rsidR="005E6A9E" w:rsidRDefault="005E6A9E" w:rsidP="005E6A9E">
      <w:pPr>
        <w:pStyle w:val="Style1"/>
      </w:pPr>
      <w:r>
        <w:t xml:space="preserve">            e[t + "Top"] = r[0],</w:t>
      </w:r>
    </w:p>
    <w:p w14:paraId="69771437" w14:textId="77777777" w:rsidR="005E6A9E" w:rsidRDefault="005E6A9E" w:rsidP="005E6A9E">
      <w:pPr>
        <w:pStyle w:val="Style1"/>
      </w:pPr>
      <w:r>
        <w:t xml:space="preserve">            e[t + "Right"] = r[1] || r[0],</w:t>
      </w:r>
    </w:p>
    <w:p w14:paraId="184F83D6" w14:textId="77777777" w:rsidR="005E6A9E" w:rsidRDefault="005E6A9E" w:rsidP="005E6A9E">
      <w:pPr>
        <w:pStyle w:val="Style1"/>
      </w:pPr>
      <w:r>
        <w:t xml:space="preserve">            e[t + "Bottom"] = r[2] || r[0],</w:t>
      </w:r>
    </w:p>
    <w:p w14:paraId="3D815F5E" w14:textId="77777777" w:rsidR="005E6A9E" w:rsidRDefault="005E6A9E" w:rsidP="005E6A9E">
      <w:pPr>
        <w:pStyle w:val="Style1"/>
      </w:pPr>
      <w:r>
        <w:t xml:space="preserve">            e[t + "Left"] = r[3] || r[1] || r[0]</w:t>
      </w:r>
    </w:p>
    <w:p w14:paraId="27345C96" w14:textId="77777777" w:rsidR="005E6A9E" w:rsidRDefault="005E6A9E" w:rsidP="005E6A9E">
      <w:pPr>
        <w:pStyle w:val="Style1"/>
      </w:pPr>
      <w:r>
        <w:t xml:space="preserve">        }</w:t>
      </w:r>
    </w:p>
    <w:p w14:paraId="1ED0AC41" w14:textId="77777777" w:rsidR="005E6A9E" w:rsidRDefault="005E6A9E" w:rsidP="005E6A9E">
      <w:pPr>
        <w:pStyle w:val="Style1"/>
      </w:pPr>
      <w:r>
        <w:t xml:space="preserve">        function C(e, t) {</w:t>
      </w:r>
    </w:p>
    <w:p w14:paraId="466CF136" w14:textId="77777777" w:rsidR="005E6A9E" w:rsidRDefault="005E6A9E" w:rsidP="005E6A9E">
      <w:pPr>
        <w:pStyle w:val="Style1"/>
      </w:pPr>
      <w:r>
        <w:t xml:space="preserve">            for (var n = [e.rtl ? "rtl" : "ltr"], r = !1, o = 0, i = t.__order; o &lt; i.length; o++) {</w:t>
      </w:r>
    </w:p>
    <w:p w14:paraId="5C6E75EA" w14:textId="77777777" w:rsidR="005E6A9E" w:rsidRDefault="005E6A9E" w:rsidP="005E6A9E">
      <w:pPr>
        <w:pStyle w:val="Style1"/>
      </w:pPr>
      <w:r>
        <w:t xml:space="preserve">                var a = i[o];</w:t>
      </w:r>
    </w:p>
    <w:p w14:paraId="14AE6EEC" w14:textId="77777777" w:rsidR="005E6A9E" w:rsidRDefault="005E6A9E" w:rsidP="005E6A9E">
      <w:pPr>
        <w:pStyle w:val="Style1"/>
      </w:pPr>
      <w:r>
        <w:t xml:space="preserve">                n.push(a);</w:t>
      </w:r>
    </w:p>
    <w:p w14:paraId="02E21035" w14:textId="77777777" w:rsidR="005E6A9E" w:rsidRDefault="005E6A9E" w:rsidP="005E6A9E">
      <w:pPr>
        <w:pStyle w:val="Style1"/>
      </w:pPr>
      <w:r>
        <w:t xml:space="preserve">                var s = t[a];</w:t>
      </w:r>
    </w:p>
    <w:p w14:paraId="359464C5" w14:textId="77777777" w:rsidR="005E6A9E" w:rsidRDefault="005E6A9E" w:rsidP="005E6A9E">
      <w:pPr>
        <w:pStyle w:val="Style1"/>
      </w:pPr>
      <w:r>
        <w:t xml:space="preserve">                for (var u in s)</w:t>
      </w:r>
    </w:p>
    <w:p w14:paraId="18EAB728" w14:textId="77777777" w:rsidR="005E6A9E" w:rsidRDefault="005E6A9E" w:rsidP="005E6A9E">
      <w:pPr>
        <w:pStyle w:val="Style1"/>
      </w:pPr>
      <w:r>
        <w:t xml:space="preserve">                    s.hasOwnProperty(u) &amp;&amp; void 0 !== s[u] &amp;&amp; (r = !0,</w:t>
      </w:r>
    </w:p>
    <w:p w14:paraId="7F813EFC" w14:textId="77777777" w:rsidR="005E6A9E" w:rsidRDefault="005E6A9E" w:rsidP="005E6A9E">
      <w:pPr>
        <w:pStyle w:val="Style1"/>
      </w:pPr>
      <w:r>
        <w:t xml:space="preserve">                    n.push(u, s[u]))</w:t>
      </w:r>
    </w:p>
    <w:p w14:paraId="1C5A585D" w14:textId="77777777" w:rsidR="005E6A9E" w:rsidRDefault="005E6A9E" w:rsidP="005E6A9E">
      <w:pPr>
        <w:pStyle w:val="Style1"/>
      </w:pPr>
      <w:r>
        <w:t xml:space="preserve">            }</w:t>
      </w:r>
    </w:p>
    <w:p w14:paraId="50FCA35A" w14:textId="77777777" w:rsidR="005E6A9E" w:rsidRDefault="005E6A9E" w:rsidP="005E6A9E">
      <w:pPr>
        <w:pStyle w:val="Style1"/>
      </w:pPr>
      <w:r>
        <w:t xml:space="preserve">            return r ? n.join("") : void 0</w:t>
      </w:r>
    </w:p>
    <w:p w14:paraId="07139D0C" w14:textId="77777777" w:rsidR="005E6A9E" w:rsidRDefault="005E6A9E" w:rsidP="005E6A9E">
      <w:pPr>
        <w:pStyle w:val="Style1"/>
      </w:pPr>
      <w:r>
        <w:t xml:space="preserve">        }</w:t>
      </w:r>
    </w:p>
    <w:p w14:paraId="167C97AC" w14:textId="77777777" w:rsidR="005E6A9E" w:rsidRDefault="005E6A9E" w:rsidP="005E6A9E">
      <w:pPr>
        <w:pStyle w:val="Style1"/>
      </w:pPr>
      <w:r>
        <w:t xml:space="preserve">        function O(e, t) {</w:t>
      </w:r>
    </w:p>
    <w:p w14:paraId="44D371CF" w14:textId="77777777" w:rsidR="005E6A9E" w:rsidRDefault="005E6A9E" w:rsidP="005E6A9E">
      <w:pPr>
        <w:pStyle w:val="Style1"/>
      </w:pPr>
      <w:r>
        <w:t xml:space="preserve">            return t &lt;= 0 ? "" : 1 === t ? e : e + O(e, t - 1)</w:t>
      </w:r>
    </w:p>
    <w:p w14:paraId="7EC1E13F" w14:textId="77777777" w:rsidR="005E6A9E" w:rsidRDefault="005E6A9E" w:rsidP="005E6A9E">
      <w:pPr>
        <w:pStyle w:val="Style1"/>
      </w:pPr>
      <w:r>
        <w:t xml:space="preserve">        }</w:t>
      </w:r>
    </w:p>
    <w:p w14:paraId="6EEB1FED" w14:textId="77777777" w:rsidR="005E6A9E" w:rsidRDefault="005E6A9E" w:rsidP="005E6A9E">
      <w:pPr>
        <w:pStyle w:val="Style1"/>
      </w:pPr>
      <w:r>
        <w:t xml:space="preserve">        function S(e, t) {</w:t>
      </w:r>
    </w:p>
    <w:p w14:paraId="4D34B29F" w14:textId="77777777" w:rsidR="005E6A9E" w:rsidRDefault="005E6A9E" w:rsidP="005E6A9E">
      <w:pPr>
        <w:pStyle w:val="Style1"/>
      </w:pPr>
      <w:r>
        <w:t xml:space="preserve">            if (!t)</w:t>
      </w:r>
    </w:p>
    <w:p w14:paraId="79B54A69" w14:textId="77777777" w:rsidR="005E6A9E" w:rsidRDefault="005E6A9E" w:rsidP="005E6A9E">
      <w:pPr>
        <w:pStyle w:val="Style1"/>
      </w:pPr>
      <w:r>
        <w:t xml:space="preserve">                return "";</w:t>
      </w:r>
    </w:p>
    <w:p w14:paraId="3AF49761" w14:textId="77777777" w:rsidR="005E6A9E" w:rsidRDefault="005E6A9E" w:rsidP="005E6A9E">
      <w:pPr>
        <w:pStyle w:val="Style1"/>
      </w:pPr>
      <w:r>
        <w:t xml:space="preserve">            var n = [];</w:t>
      </w:r>
    </w:p>
    <w:p w14:paraId="54603A2E" w14:textId="77777777" w:rsidR="005E6A9E" w:rsidRDefault="005E6A9E" w:rsidP="005E6A9E">
      <w:pPr>
        <w:pStyle w:val="Style1"/>
      </w:pPr>
      <w:r>
        <w:t xml:space="preserve">            for (var r in t)</w:t>
      </w:r>
    </w:p>
    <w:p w14:paraId="0AA4DDAA" w14:textId="77777777" w:rsidR="005E6A9E" w:rsidRDefault="005E6A9E" w:rsidP="005E6A9E">
      <w:pPr>
        <w:pStyle w:val="Style1"/>
      </w:pPr>
      <w:r>
        <w:t xml:space="preserve">                t.hasOwnProperty(r) &amp;&amp; "displayName" !== r &amp;&amp; void 0 !== t[r] &amp;&amp; n.push(r, t[r]);</w:t>
      </w:r>
    </w:p>
    <w:p w14:paraId="71D88C42" w14:textId="77777777" w:rsidR="005E6A9E" w:rsidRDefault="005E6A9E" w:rsidP="005E6A9E">
      <w:pPr>
        <w:pStyle w:val="Style1"/>
      </w:pPr>
      <w:r>
        <w:t xml:space="preserve">            for (var o = 0; o &lt; n.length; o += 2)</w:t>
      </w:r>
    </w:p>
    <w:p w14:paraId="1B89C773" w14:textId="77777777" w:rsidR="005E6A9E" w:rsidRDefault="005E6A9E" w:rsidP="005E6A9E">
      <w:pPr>
        <w:pStyle w:val="Style1"/>
      </w:pPr>
      <w:r>
        <w:t xml:space="preserve">                s(n, o),</w:t>
      </w:r>
    </w:p>
    <w:p w14:paraId="0FB549D7" w14:textId="77777777" w:rsidR="005E6A9E" w:rsidRDefault="005E6A9E" w:rsidP="005E6A9E">
      <w:pPr>
        <w:pStyle w:val="Style1"/>
      </w:pPr>
      <w:r>
        <w:t xml:space="preserve">                f(n, o),</w:t>
      </w:r>
    </w:p>
    <w:p w14:paraId="38DE8663" w14:textId="77777777" w:rsidR="005E6A9E" w:rsidRDefault="005E6A9E" w:rsidP="005E6A9E">
      <w:pPr>
        <w:pStyle w:val="Style1"/>
      </w:pPr>
      <w:r>
        <w:t xml:space="preserve">                h(e, n, o),</w:t>
      </w:r>
    </w:p>
    <w:p w14:paraId="4BD6502B" w14:textId="77777777" w:rsidR="005E6A9E" w:rsidRDefault="005E6A9E" w:rsidP="005E6A9E">
      <w:pPr>
        <w:pStyle w:val="Style1"/>
      </w:pPr>
      <w:r>
        <w:t xml:space="preserve">                c(n, o);</w:t>
      </w:r>
    </w:p>
    <w:p w14:paraId="77CE510B" w14:textId="77777777" w:rsidR="005E6A9E" w:rsidRDefault="005E6A9E" w:rsidP="005E6A9E">
      <w:pPr>
        <w:pStyle w:val="Style1"/>
      </w:pPr>
      <w:r>
        <w:t xml:space="preserve">            for (o = 1; o &lt; n.length; o += 4)</w:t>
      </w:r>
    </w:p>
    <w:p w14:paraId="41080184" w14:textId="77777777" w:rsidR="005E6A9E" w:rsidRDefault="005E6A9E" w:rsidP="005E6A9E">
      <w:pPr>
        <w:pStyle w:val="Style1"/>
      </w:pPr>
      <w:r>
        <w:t xml:space="preserve">                n.splice(o, 1, ":", n[o], ";");</w:t>
      </w:r>
    </w:p>
    <w:p w14:paraId="6B2EFBCB" w14:textId="77777777" w:rsidR="005E6A9E" w:rsidRDefault="005E6A9E" w:rsidP="005E6A9E">
      <w:pPr>
        <w:pStyle w:val="Style1"/>
      </w:pPr>
      <w:r>
        <w:t xml:space="preserve">            return n.join("")</w:t>
      </w:r>
    </w:p>
    <w:p w14:paraId="047E8898" w14:textId="77777777" w:rsidR="005E6A9E" w:rsidRDefault="005E6A9E" w:rsidP="005E6A9E">
      <w:pPr>
        <w:pStyle w:val="Style1"/>
      </w:pPr>
      <w:r>
        <w:t xml:space="preserve">        }</w:t>
      </w:r>
    </w:p>
    <w:p w14:paraId="054AEDCA" w14:textId="77777777" w:rsidR="005E6A9E" w:rsidRDefault="005E6A9E" w:rsidP="005E6A9E">
      <w:pPr>
        <w:pStyle w:val="Style1"/>
      </w:pPr>
      <w:r>
        <w:t xml:space="preserve">        function I(e) {</w:t>
      </w:r>
    </w:p>
    <w:p w14:paraId="26910533" w14:textId="77777777" w:rsidR="005E6A9E" w:rsidRDefault="005E6A9E" w:rsidP="005E6A9E">
      <w:pPr>
        <w:pStyle w:val="Style1"/>
      </w:pPr>
      <w:r>
        <w:t xml:space="preserve">            for (var t = [], n = 1; n &lt; arguments.length; n++)</w:t>
      </w:r>
    </w:p>
    <w:p w14:paraId="24812C74" w14:textId="77777777" w:rsidR="005E6A9E" w:rsidRDefault="005E6A9E" w:rsidP="005E6A9E">
      <w:pPr>
        <w:pStyle w:val="Style1"/>
      </w:pPr>
      <w:r>
        <w:t xml:space="preserve">                t[n - 1] = arguments[n];</w:t>
      </w:r>
    </w:p>
    <w:p w14:paraId="0A931717" w14:textId="77777777" w:rsidR="005E6A9E" w:rsidRDefault="005E6A9E" w:rsidP="005E6A9E">
      <w:pPr>
        <w:pStyle w:val="Style1"/>
      </w:pPr>
      <w:r>
        <w:t xml:space="preserve">            var r = k(t)</w:t>
      </w:r>
    </w:p>
    <w:p w14:paraId="47E982A1" w14:textId="77777777" w:rsidR="005E6A9E" w:rsidRDefault="005E6A9E" w:rsidP="005E6A9E">
      <w:pPr>
        <w:pStyle w:val="Style1"/>
      </w:pPr>
      <w:r>
        <w:t xml:space="preserve">              , o = C(e, r);</w:t>
      </w:r>
    </w:p>
    <w:p w14:paraId="644539F2" w14:textId="77777777" w:rsidR="005E6A9E" w:rsidRDefault="005E6A9E" w:rsidP="005E6A9E">
      <w:pPr>
        <w:pStyle w:val="Style1"/>
      </w:pPr>
      <w:r>
        <w:t xml:space="preserve">            if (o) {</w:t>
      </w:r>
    </w:p>
    <w:p w14:paraId="4ECCE27D" w14:textId="77777777" w:rsidR="005E6A9E" w:rsidRDefault="005E6A9E" w:rsidP="005E6A9E">
      <w:pPr>
        <w:pStyle w:val="Style1"/>
      </w:pPr>
      <w:r>
        <w:t xml:space="preserve">                var a = i.a.getInstance()</w:t>
      </w:r>
    </w:p>
    <w:p w14:paraId="2519ACA1" w14:textId="77777777" w:rsidR="005E6A9E" w:rsidRDefault="005E6A9E" w:rsidP="005E6A9E">
      <w:pPr>
        <w:pStyle w:val="Style1"/>
      </w:pPr>
      <w:r>
        <w:t xml:space="preserve">                  , s = {</w:t>
      </w:r>
    </w:p>
    <w:p w14:paraId="65006072" w14:textId="77777777" w:rsidR="005E6A9E" w:rsidRDefault="005E6A9E" w:rsidP="005E6A9E">
      <w:pPr>
        <w:pStyle w:val="Style1"/>
      </w:pPr>
      <w:r>
        <w:t xml:space="preserve">                    className: a.classNameFromKey(o),</w:t>
      </w:r>
    </w:p>
    <w:p w14:paraId="5A80EBF3" w14:textId="77777777" w:rsidR="005E6A9E" w:rsidRDefault="005E6A9E" w:rsidP="005E6A9E">
      <w:pPr>
        <w:pStyle w:val="Style1"/>
      </w:pPr>
      <w:r>
        <w:t xml:space="preserve">                    key: o,</w:t>
      </w:r>
    </w:p>
    <w:p w14:paraId="1EE8B0C1" w14:textId="77777777" w:rsidR="005E6A9E" w:rsidRDefault="005E6A9E" w:rsidP="005E6A9E">
      <w:pPr>
        <w:pStyle w:val="Style1"/>
      </w:pPr>
      <w:r>
        <w:t xml:space="preserve">                    args: t</w:t>
      </w:r>
    </w:p>
    <w:p w14:paraId="5FD1B008" w14:textId="77777777" w:rsidR="005E6A9E" w:rsidRDefault="005E6A9E" w:rsidP="005E6A9E">
      <w:pPr>
        <w:pStyle w:val="Style1"/>
      </w:pPr>
      <w:r>
        <w:t xml:space="preserve">                };</w:t>
      </w:r>
    </w:p>
    <w:p w14:paraId="0A5B0D88" w14:textId="77777777" w:rsidR="005E6A9E" w:rsidRDefault="005E6A9E" w:rsidP="005E6A9E">
      <w:pPr>
        <w:pStyle w:val="Style1"/>
      </w:pPr>
      <w:r>
        <w:t xml:space="preserve">                if (!s.className) {</w:t>
      </w:r>
    </w:p>
    <w:p w14:paraId="6222E016" w14:textId="77777777" w:rsidR="005E6A9E" w:rsidRDefault="005E6A9E" w:rsidP="005E6A9E">
      <w:pPr>
        <w:pStyle w:val="Style1"/>
      </w:pPr>
      <w:r>
        <w:t xml:space="preserve">                    s.className = a.getClassName(b(r));</w:t>
      </w:r>
    </w:p>
    <w:p w14:paraId="6EFBA958" w14:textId="77777777" w:rsidR="005E6A9E" w:rsidRDefault="005E6A9E" w:rsidP="005E6A9E">
      <w:pPr>
        <w:pStyle w:val="Style1"/>
      </w:pPr>
      <w:r>
        <w:t xml:space="preserve">                    for (var u = [], c = 0, l = r.__order; c &lt; l.length; c++) {</w:t>
      </w:r>
    </w:p>
    <w:p w14:paraId="479C90C0" w14:textId="77777777" w:rsidR="005E6A9E" w:rsidRDefault="005E6A9E" w:rsidP="005E6A9E">
      <w:pPr>
        <w:pStyle w:val="Style1"/>
      </w:pPr>
      <w:r>
        <w:t xml:space="preserve">                        var d = l[c];</w:t>
      </w:r>
    </w:p>
    <w:p w14:paraId="5C69F249" w14:textId="77777777" w:rsidR="005E6A9E" w:rsidRDefault="005E6A9E" w:rsidP="005E6A9E">
      <w:pPr>
        <w:pStyle w:val="Style1"/>
      </w:pPr>
      <w:r>
        <w:t xml:space="preserve">                        u.push(d, S(e, r[d]))</w:t>
      </w:r>
    </w:p>
    <w:p w14:paraId="6780C0DF" w14:textId="77777777" w:rsidR="005E6A9E" w:rsidRDefault="005E6A9E" w:rsidP="005E6A9E">
      <w:pPr>
        <w:pStyle w:val="Style1"/>
      </w:pPr>
      <w:r>
        <w:t xml:space="preserve">                    }</w:t>
      </w:r>
    </w:p>
    <w:p w14:paraId="5174097F" w14:textId="77777777" w:rsidR="005E6A9E" w:rsidRDefault="005E6A9E" w:rsidP="005E6A9E">
      <w:pPr>
        <w:pStyle w:val="Style1"/>
      </w:pPr>
      <w:r>
        <w:t xml:space="preserve">                    s.rulesToInsert = u</w:t>
      </w:r>
    </w:p>
    <w:p w14:paraId="6B9D28D9" w14:textId="77777777" w:rsidR="005E6A9E" w:rsidRDefault="005E6A9E" w:rsidP="005E6A9E">
      <w:pPr>
        <w:pStyle w:val="Style1"/>
      </w:pPr>
      <w:r>
        <w:t xml:space="preserve">                }</w:t>
      </w:r>
    </w:p>
    <w:p w14:paraId="0734F343" w14:textId="77777777" w:rsidR="005E6A9E" w:rsidRDefault="005E6A9E" w:rsidP="005E6A9E">
      <w:pPr>
        <w:pStyle w:val="Style1"/>
      </w:pPr>
      <w:r>
        <w:t xml:space="preserve">                return s</w:t>
      </w:r>
    </w:p>
    <w:p w14:paraId="15651082" w14:textId="77777777" w:rsidR="005E6A9E" w:rsidRDefault="005E6A9E" w:rsidP="005E6A9E">
      <w:pPr>
        <w:pStyle w:val="Style1"/>
      </w:pPr>
      <w:r>
        <w:t xml:space="preserve">            }</w:t>
      </w:r>
    </w:p>
    <w:p w14:paraId="6137036C" w14:textId="77777777" w:rsidR="005E6A9E" w:rsidRDefault="005E6A9E" w:rsidP="005E6A9E">
      <w:pPr>
        <w:pStyle w:val="Style1"/>
      </w:pPr>
      <w:r>
        <w:t xml:space="preserve">        }</w:t>
      </w:r>
    </w:p>
    <w:p w14:paraId="168B28EB" w14:textId="77777777" w:rsidR="005E6A9E" w:rsidRDefault="005E6A9E" w:rsidP="005E6A9E">
      <w:pPr>
        <w:pStyle w:val="Style1"/>
      </w:pPr>
      <w:r>
        <w:t xml:space="preserve">        function j(e, t) {</w:t>
      </w:r>
    </w:p>
    <w:p w14:paraId="73AD7B50" w14:textId="77777777" w:rsidR="005E6A9E" w:rsidRDefault="005E6A9E" w:rsidP="005E6A9E">
      <w:pPr>
        <w:pStyle w:val="Style1"/>
      </w:pPr>
      <w:r>
        <w:t xml:space="preserve">            void 0 === t &amp;&amp; (t = 1);</w:t>
      </w:r>
    </w:p>
    <w:p w14:paraId="616091E3" w14:textId="77777777" w:rsidR="005E6A9E" w:rsidRDefault="005E6A9E" w:rsidP="005E6A9E">
      <w:pPr>
        <w:pStyle w:val="Style1"/>
      </w:pPr>
      <w:r>
        <w:t xml:space="preserve">            var n = i.a.getInstance()</w:t>
      </w:r>
    </w:p>
    <w:p w14:paraId="50C9ABF9" w14:textId="77777777" w:rsidR="005E6A9E" w:rsidRDefault="005E6A9E" w:rsidP="005E6A9E">
      <w:pPr>
        <w:pStyle w:val="Style1"/>
      </w:pPr>
      <w:r>
        <w:t xml:space="preserve">              , r = e.className</w:t>
      </w:r>
    </w:p>
    <w:p w14:paraId="63D7489F" w14:textId="77777777" w:rsidR="005E6A9E" w:rsidRDefault="005E6A9E" w:rsidP="005E6A9E">
      <w:pPr>
        <w:pStyle w:val="Style1"/>
      </w:pPr>
      <w:r>
        <w:t xml:space="preserve">              , o = e.key</w:t>
      </w:r>
    </w:p>
    <w:p w14:paraId="5509DB72" w14:textId="77777777" w:rsidR="005E6A9E" w:rsidRDefault="005E6A9E" w:rsidP="005E6A9E">
      <w:pPr>
        <w:pStyle w:val="Style1"/>
      </w:pPr>
      <w:r>
        <w:t xml:space="preserve">              , a = e.args</w:t>
      </w:r>
    </w:p>
    <w:p w14:paraId="76347C87" w14:textId="77777777" w:rsidR="005E6A9E" w:rsidRDefault="005E6A9E" w:rsidP="005E6A9E">
      <w:pPr>
        <w:pStyle w:val="Style1"/>
      </w:pPr>
      <w:r>
        <w:t xml:space="preserve">              , s = e.rulesToInsert;</w:t>
      </w:r>
    </w:p>
    <w:p w14:paraId="569A3842" w14:textId="77777777" w:rsidR="005E6A9E" w:rsidRDefault="005E6A9E" w:rsidP="005E6A9E">
      <w:pPr>
        <w:pStyle w:val="Style1"/>
      </w:pPr>
      <w:r>
        <w:t xml:space="preserve">            if (s) {</w:t>
      </w:r>
    </w:p>
    <w:p w14:paraId="756D277F" w14:textId="77777777" w:rsidR="005E6A9E" w:rsidRDefault="005E6A9E" w:rsidP="005E6A9E">
      <w:pPr>
        <w:pStyle w:val="Style1"/>
      </w:pPr>
      <w:r>
        <w:t xml:space="preserve">                for (var u = 0; u &lt; s.length; u += 2) {</w:t>
      </w:r>
    </w:p>
    <w:p w14:paraId="77912613" w14:textId="77777777" w:rsidR="005E6A9E" w:rsidRDefault="005E6A9E" w:rsidP="005E6A9E">
      <w:pPr>
        <w:pStyle w:val="Style1"/>
      </w:pPr>
      <w:r>
        <w:t xml:space="preserve">                    var c = s[u + 1];</w:t>
      </w:r>
    </w:p>
    <w:p w14:paraId="166E9952" w14:textId="77777777" w:rsidR="005E6A9E" w:rsidRDefault="005E6A9E" w:rsidP="005E6A9E">
      <w:pPr>
        <w:pStyle w:val="Style1"/>
      </w:pPr>
      <w:r>
        <w:t xml:space="preserve">                    if (c) {</w:t>
      </w:r>
    </w:p>
    <w:p w14:paraId="2BFCA05A" w14:textId="77777777" w:rsidR="005E6A9E" w:rsidRDefault="005E6A9E" w:rsidP="005E6A9E">
      <w:pPr>
        <w:pStyle w:val="Style1"/>
      </w:pPr>
      <w:r>
        <w:t xml:space="preserve">                        var l = s[u]</w:t>
      </w:r>
    </w:p>
    <w:p w14:paraId="15A07411" w14:textId="77777777" w:rsidR="005E6A9E" w:rsidRDefault="005E6A9E" w:rsidP="005E6A9E">
      <w:pPr>
        <w:pStyle w:val="Style1"/>
      </w:pPr>
      <w:r>
        <w:t xml:space="preserve">                          , d = (l = l.replace(/&amp;/g, O("." + e.className, t))) + "{" + c + "}" + (0 === l.indexOf("@") ? "}" : "");</w:t>
      </w:r>
    </w:p>
    <w:p w14:paraId="47915BB6" w14:textId="77777777" w:rsidR="005E6A9E" w:rsidRDefault="005E6A9E" w:rsidP="005E6A9E">
      <w:pPr>
        <w:pStyle w:val="Style1"/>
      </w:pPr>
      <w:r>
        <w:t xml:space="preserve">                        n.insertRule(d)</w:t>
      </w:r>
    </w:p>
    <w:p w14:paraId="2E781D0D" w14:textId="77777777" w:rsidR="005E6A9E" w:rsidRDefault="005E6A9E" w:rsidP="005E6A9E">
      <w:pPr>
        <w:pStyle w:val="Style1"/>
      </w:pPr>
      <w:r>
        <w:t xml:space="preserve">                    }</w:t>
      </w:r>
    </w:p>
    <w:p w14:paraId="50FF3D95" w14:textId="77777777" w:rsidR="005E6A9E" w:rsidRDefault="005E6A9E" w:rsidP="005E6A9E">
      <w:pPr>
        <w:pStyle w:val="Style1"/>
      </w:pPr>
      <w:r>
        <w:t xml:space="preserve">                }</w:t>
      </w:r>
    </w:p>
    <w:p w14:paraId="6AEA705E" w14:textId="77777777" w:rsidR="005E6A9E" w:rsidRDefault="005E6A9E" w:rsidP="005E6A9E">
      <w:pPr>
        <w:pStyle w:val="Style1"/>
      </w:pPr>
      <w:r>
        <w:t xml:space="preserve">                n.cacheClassName(r, o, a, s)</w:t>
      </w:r>
    </w:p>
    <w:p w14:paraId="3EE5ADED" w14:textId="77777777" w:rsidR="005E6A9E" w:rsidRDefault="005E6A9E" w:rsidP="005E6A9E">
      <w:pPr>
        <w:pStyle w:val="Style1"/>
      </w:pPr>
      <w:r>
        <w:t xml:space="preserve">            }</w:t>
      </w:r>
    </w:p>
    <w:p w14:paraId="0C4E269B" w14:textId="77777777" w:rsidR="005E6A9E" w:rsidRDefault="005E6A9E" w:rsidP="005E6A9E">
      <w:pPr>
        <w:pStyle w:val="Style1"/>
      </w:pPr>
      <w:r>
        <w:t xml:space="preserve">        }</w:t>
      </w:r>
    </w:p>
    <w:p w14:paraId="2D2BC30E" w14:textId="77777777" w:rsidR="005E6A9E" w:rsidRDefault="005E6A9E" w:rsidP="005E6A9E">
      <w:pPr>
        <w:pStyle w:val="Style1"/>
      </w:pPr>
      <w:r>
        <w:t xml:space="preserve">        function B(e) {</w:t>
      </w:r>
    </w:p>
    <w:p w14:paraId="02E6B327" w14:textId="77777777" w:rsidR="005E6A9E" w:rsidRDefault="005E6A9E" w:rsidP="005E6A9E">
      <w:pPr>
        <w:pStyle w:val="Style1"/>
      </w:pPr>
      <w:r>
        <w:t xml:space="preserve">            for (var t = [], n = 1; n &lt; arguments.length; n++)</w:t>
      </w:r>
    </w:p>
    <w:p w14:paraId="67738215" w14:textId="77777777" w:rsidR="005E6A9E" w:rsidRDefault="005E6A9E" w:rsidP="005E6A9E">
      <w:pPr>
        <w:pStyle w:val="Style1"/>
      </w:pPr>
      <w:r>
        <w:t xml:space="preserve">                t[n - 1] = arguments[n];</w:t>
      </w:r>
    </w:p>
    <w:p w14:paraId="55525232" w14:textId="77777777" w:rsidR="005E6A9E" w:rsidRDefault="005E6A9E" w:rsidP="005E6A9E">
      <w:pPr>
        <w:pStyle w:val="Style1"/>
      </w:pPr>
      <w:r>
        <w:t xml:space="preserve">            var r = I.apply(void 0, Object(o.__spreadArrays)([e], t));</w:t>
      </w:r>
    </w:p>
    <w:p w14:paraId="52282E97" w14:textId="77777777" w:rsidR="005E6A9E" w:rsidRDefault="005E6A9E" w:rsidP="005E6A9E">
      <w:pPr>
        <w:pStyle w:val="Style1"/>
      </w:pPr>
      <w:r>
        <w:t xml:space="preserve">            return r ? (j(r, e.specificityMultiplier),</w:t>
      </w:r>
    </w:p>
    <w:p w14:paraId="6A903C4E" w14:textId="77777777" w:rsidR="005E6A9E" w:rsidRDefault="005E6A9E" w:rsidP="005E6A9E">
      <w:pPr>
        <w:pStyle w:val="Style1"/>
      </w:pPr>
      <w:r>
        <w:t xml:space="preserve">            r.className) : ""</w:t>
      </w:r>
    </w:p>
    <w:p w14:paraId="3A667A4B" w14:textId="77777777" w:rsidR="005E6A9E" w:rsidRDefault="005E6A9E" w:rsidP="005E6A9E">
      <w:pPr>
        <w:pStyle w:val="Style1"/>
      </w:pPr>
      <w:r>
        <w:t xml:space="preserve">        }</w:t>
      </w:r>
    </w:p>
    <w:p w14:paraId="086E4FB0" w14:textId="77777777" w:rsidR="005E6A9E" w:rsidRDefault="005E6A9E" w:rsidP="005E6A9E">
      <w:pPr>
        <w:pStyle w:val="Style1"/>
      </w:pPr>
      <w:r>
        <w:t xml:space="preserve">    },</w:t>
      </w:r>
    </w:p>
    <w:p w14:paraId="0AF3CE82" w14:textId="77777777" w:rsidR="005E6A9E" w:rsidRDefault="005E6A9E" w:rsidP="005E6A9E">
      <w:pPr>
        <w:pStyle w:val="Style1"/>
      </w:pPr>
      <w:r>
        <w:t xml:space="preserve">    "6lTN": function(e, t, n) {</w:t>
      </w:r>
    </w:p>
    <w:p w14:paraId="46461436" w14:textId="77777777" w:rsidR="005E6A9E" w:rsidRDefault="005E6A9E" w:rsidP="005E6A9E">
      <w:pPr>
        <w:pStyle w:val="Style1"/>
      </w:pPr>
      <w:r>
        <w:t xml:space="preserve">        "use strict";</w:t>
      </w:r>
    </w:p>
    <w:p w14:paraId="0982444C" w14:textId="77777777" w:rsidR="005E6A9E" w:rsidRDefault="005E6A9E" w:rsidP="005E6A9E">
      <w:pPr>
        <w:pStyle w:val="Style1"/>
      </w:pPr>
      <w:r>
        <w:t xml:space="preserve">        n.d(t, "a", (function() {</w:t>
      </w:r>
    </w:p>
    <w:p w14:paraId="6582C191" w14:textId="77777777" w:rsidR="005E6A9E" w:rsidRDefault="005E6A9E" w:rsidP="005E6A9E">
      <w:pPr>
        <w:pStyle w:val="Style1"/>
      </w:pPr>
      <w:r>
        <w:t xml:space="preserve">            return o</w:t>
      </w:r>
    </w:p>
    <w:p w14:paraId="6448CD16" w14:textId="77777777" w:rsidR="005E6A9E" w:rsidRDefault="005E6A9E" w:rsidP="005E6A9E">
      <w:pPr>
        <w:pStyle w:val="Style1"/>
      </w:pPr>
      <w:r>
        <w:t xml:space="preserve">        }</w:t>
      </w:r>
    </w:p>
    <w:p w14:paraId="57F0B708" w14:textId="77777777" w:rsidR="005E6A9E" w:rsidRDefault="005E6A9E" w:rsidP="005E6A9E">
      <w:pPr>
        <w:pStyle w:val="Style1"/>
      </w:pPr>
      <w:r>
        <w:t xml:space="preserve">        ));</w:t>
      </w:r>
    </w:p>
    <w:p w14:paraId="48AA9947" w14:textId="77777777" w:rsidR="005E6A9E" w:rsidRDefault="005E6A9E" w:rsidP="005E6A9E">
      <w:pPr>
        <w:pStyle w:val="Style1"/>
      </w:pPr>
      <w:r>
        <w:t xml:space="preserve">        var r = n("QjXU");</w:t>
      </w:r>
    </w:p>
    <w:p w14:paraId="53C71DCC" w14:textId="77777777" w:rsidR="005E6A9E" w:rsidRDefault="005E6A9E" w:rsidP="005E6A9E">
      <w:pPr>
        <w:pStyle w:val="Style1"/>
      </w:pPr>
      <w:r>
        <w:t xml:space="preserve">        function o() {</w:t>
      </w:r>
    </w:p>
    <w:p w14:paraId="18CEEF42" w14:textId="77777777" w:rsidR="005E6A9E" w:rsidRDefault="005E6A9E" w:rsidP="005E6A9E">
      <w:pPr>
        <w:pStyle w:val="Style1"/>
      </w:pPr>
      <w:r>
        <w:t xml:space="preserve">            for (var e = [], t = 0; t &lt; arguments.length; t++)</w:t>
      </w:r>
    </w:p>
    <w:p w14:paraId="55BD69C7" w14:textId="77777777" w:rsidR="005E6A9E" w:rsidRDefault="005E6A9E" w:rsidP="005E6A9E">
      <w:pPr>
        <w:pStyle w:val="Style1"/>
      </w:pPr>
      <w:r>
        <w:t xml:space="preserve">                e[t] = arguments[t];</w:t>
      </w:r>
    </w:p>
    <w:p w14:paraId="5E8FD6FA" w14:textId="77777777" w:rsidR="005E6A9E" w:rsidRDefault="005E6A9E" w:rsidP="005E6A9E">
      <w:pPr>
        <w:pStyle w:val="Style1"/>
      </w:pPr>
      <w:r>
        <w:t xml:space="preserve">            if (e &amp;&amp; 1 === e.length &amp;&amp; e[0] &amp;&amp; !e[0].subComponentStyles)</w:t>
      </w:r>
    </w:p>
    <w:p w14:paraId="4F370CEF" w14:textId="77777777" w:rsidR="005E6A9E" w:rsidRDefault="005E6A9E" w:rsidP="005E6A9E">
      <w:pPr>
        <w:pStyle w:val="Style1"/>
      </w:pPr>
      <w:r>
        <w:t xml:space="preserve">                return e[0];</w:t>
      </w:r>
    </w:p>
    <w:p w14:paraId="0DF81E0B" w14:textId="77777777" w:rsidR="005E6A9E" w:rsidRDefault="005E6A9E" w:rsidP="005E6A9E">
      <w:pPr>
        <w:pStyle w:val="Style1"/>
      </w:pPr>
      <w:r>
        <w:t xml:space="preserve">            for (var n = {}, i = {}, a = 0, s = e; a &lt; s.length; a++) {</w:t>
      </w:r>
    </w:p>
    <w:p w14:paraId="02A55116" w14:textId="77777777" w:rsidR="005E6A9E" w:rsidRDefault="005E6A9E" w:rsidP="005E6A9E">
      <w:pPr>
        <w:pStyle w:val="Style1"/>
      </w:pPr>
      <w:r>
        <w:t xml:space="preserve">                var u = s[a];</w:t>
      </w:r>
    </w:p>
    <w:p w14:paraId="1B24583D" w14:textId="77777777" w:rsidR="005E6A9E" w:rsidRDefault="005E6A9E" w:rsidP="005E6A9E">
      <w:pPr>
        <w:pStyle w:val="Style1"/>
      </w:pPr>
      <w:r>
        <w:t xml:space="preserve">                if (u)</w:t>
      </w:r>
    </w:p>
    <w:p w14:paraId="5C59EC2F" w14:textId="77777777" w:rsidR="005E6A9E" w:rsidRDefault="005E6A9E" w:rsidP="005E6A9E">
      <w:pPr>
        <w:pStyle w:val="Style1"/>
      </w:pPr>
      <w:r>
        <w:t xml:space="preserve">                    for (var c in u)</w:t>
      </w:r>
    </w:p>
    <w:p w14:paraId="00C6B79F" w14:textId="77777777" w:rsidR="005E6A9E" w:rsidRDefault="005E6A9E" w:rsidP="005E6A9E">
      <w:pPr>
        <w:pStyle w:val="Style1"/>
      </w:pPr>
      <w:r>
        <w:t xml:space="preserve">                        if (u.hasOwnProperty(c)) {</w:t>
      </w:r>
    </w:p>
    <w:p w14:paraId="627EFB7E" w14:textId="77777777" w:rsidR="005E6A9E" w:rsidRDefault="005E6A9E" w:rsidP="005E6A9E">
      <w:pPr>
        <w:pStyle w:val="Style1"/>
      </w:pPr>
      <w:r>
        <w:t xml:space="preserve">                            if ("subComponentStyles" === c &amp;&amp; void 0 !== u.subComponentStyles) {</w:t>
      </w:r>
    </w:p>
    <w:p w14:paraId="3C82FB79" w14:textId="77777777" w:rsidR="005E6A9E" w:rsidRDefault="005E6A9E" w:rsidP="005E6A9E">
      <w:pPr>
        <w:pStyle w:val="Style1"/>
      </w:pPr>
      <w:r>
        <w:t xml:space="preserve">                                var l = u.subComponentStyles;</w:t>
      </w:r>
    </w:p>
    <w:p w14:paraId="07F62914" w14:textId="77777777" w:rsidR="005E6A9E" w:rsidRDefault="005E6A9E" w:rsidP="005E6A9E">
      <w:pPr>
        <w:pStyle w:val="Style1"/>
      </w:pPr>
      <w:r>
        <w:t xml:space="preserve">                                for (var d in l)</w:t>
      </w:r>
    </w:p>
    <w:p w14:paraId="099288C2" w14:textId="77777777" w:rsidR="005E6A9E" w:rsidRDefault="005E6A9E" w:rsidP="005E6A9E">
      <w:pPr>
        <w:pStyle w:val="Style1"/>
      </w:pPr>
      <w:r>
        <w:t xml:space="preserve">                                    l.hasOwnProperty(d) &amp;&amp; (i.hasOwnProperty(d) ? i[d].push(l[d]) : i[d] = [l[d]]);</w:t>
      </w:r>
    </w:p>
    <w:p w14:paraId="55953F8F" w14:textId="77777777" w:rsidR="005E6A9E" w:rsidRDefault="005E6A9E" w:rsidP="005E6A9E">
      <w:pPr>
        <w:pStyle w:val="Style1"/>
      </w:pPr>
      <w:r>
        <w:t xml:space="preserve">                                continue</w:t>
      </w:r>
    </w:p>
    <w:p w14:paraId="59B43CEB" w14:textId="77777777" w:rsidR="005E6A9E" w:rsidRDefault="005E6A9E" w:rsidP="005E6A9E">
      <w:pPr>
        <w:pStyle w:val="Style1"/>
      </w:pPr>
      <w:r>
        <w:t xml:space="preserve">                            }</w:t>
      </w:r>
    </w:p>
    <w:p w14:paraId="7291F9C1" w14:textId="77777777" w:rsidR="005E6A9E" w:rsidRDefault="005E6A9E" w:rsidP="005E6A9E">
      <w:pPr>
        <w:pStyle w:val="Style1"/>
      </w:pPr>
      <w:r>
        <w:t xml:space="preserve">                            var f = n[c]</w:t>
      </w:r>
    </w:p>
    <w:p w14:paraId="65276104" w14:textId="77777777" w:rsidR="005E6A9E" w:rsidRDefault="005E6A9E" w:rsidP="005E6A9E">
      <w:pPr>
        <w:pStyle w:val="Style1"/>
      </w:pPr>
      <w:r>
        <w:t xml:space="preserve">                              , g = u[c];</w:t>
      </w:r>
    </w:p>
    <w:p w14:paraId="32C1B2B1" w14:textId="77777777" w:rsidR="005E6A9E" w:rsidRDefault="005E6A9E" w:rsidP="005E6A9E">
      <w:pPr>
        <w:pStyle w:val="Style1"/>
      </w:pPr>
      <w:r>
        <w:t xml:space="preserve">                            n[c] = void 0 === f ? g : Object(r.__spreadArrays)(Array.isArray(f) ? f : [f], Array.isArray(g) ? g : [g])</w:t>
      </w:r>
    </w:p>
    <w:p w14:paraId="4BF0FAC7" w14:textId="77777777" w:rsidR="005E6A9E" w:rsidRDefault="005E6A9E" w:rsidP="005E6A9E">
      <w:pPr>
        <w:pStyle w:val="Style1"/>
      </w:pPr>
      <w:r>
        <w:t xml:space="preserve">                        }</w:t>
      </w:r>
    </w:p>
    <w:p w14:paraId="76D19342" w14:textId="77777777" w:rsidR="005E6A9E" w:rsidRDefault="005E6A9E" w:rsidP="005E6A9E">
      <w:pPr>
        <w:pStyle w:val="Style1"/>
      </w:pPr>
      <w:r>
        <w:t xml:space="preserve">            }</w:t>
      </w:r>
    </w:p>
    <w:p w14:paraId="610B4B8D" w14:textId="77777777" w:rsidR="005E6A9E" w:rsidRDefault="005E6A9E" w:rsidP="005E6A9E">
      <w:pPr>
        <w:pStyle w:val="Style1"/>
      </w:pPr>
      <w:r>
        <w:t xml:space="preserve">            if (Object.keys(i).length &gt; 0) {</w:t>
      </w:r>
    </w:p>
    <w:p w14:paraId="095E54BD" w14:textId="77777777" w:rsidR="005E6A9E" w:rsidRDefault="005E6A9E" w:rsidP="005E6A9E">
      <w:pPr>
        <w:pStyle w:val="Style1"/>
      </w:pPr>
      <w:r>
        <w:t xml:space="preserve">                n.subComponentStyles = {};</w:t>
      </w:r>
    </w:p>
    <w:p w14:paraId="02E59B73" w14:textId="77777777" w:rsidR="005E6A9E" w:rsidRDefault="005E6A9E" w:rsidP="005E6A9E">
      <w:pPr>
        <w:pStyle w:val="Style1"/>
      </w:pPr>
      <w:r>
        <w:t xml:space="preserve">                var p = n.subComponentStyles</w:t>
      </w:r>
    </w:p>
    <w:p w14:paraId="3D893483" w14:textId="77777777" w:rsidR="005E6A9E" w:rsidRDefault="005E6A9E" w:rsidP="005E6A9E">
      <w:pPr>
        <w:pStyle w:val="Style1"/>
      </w:pPr>
      <w:r>
        <w:t xml:space="preserve">                  , m = function(e) {</w:t>
      </w:r>
    </w:p>
    <w:p w14:paraId="53B06619" w14:textId="77777777" w:rsidR="005E6A9E" w:rsidRDefault="005E6A9E" w:rsidP="005E6A9E">
      <w:pPr>
        <w:pStyle w:val="Style1"/>
      </w:pPr>
      <w:r>
        <w:t xml:space="preserve">                    if (i.hasOwnProperty(e)) {</w:t>
      </w:r>
    </w:p>
    <w:p w14:paraId="3149BC21" w14:textId="77777777" w:rsidR="005E6A9E" w:rsidRDefault="005E6A9E" w:rsidP="005E6A9E">
      <w:pPr>
        <w:pStyle w:val="Style1"/>
      </w:pPr>
      <w:r>
        <w:t xml:space="preserve">                        var t = i[e];</w:t>
      </w:r>
    </w:p>
    <w:p w14:paraId="74C2F8CE" w14:textId="77777777" w:rsidR="005E6A9E" w:rsidRDefault="005E6A9E" w:rsidP="005E6A9E">
      <w:pPr>
        <w:pStyle w:val="Style1"/>
      </w:pPr>
      <w:r>
        <w:t xml:space="preserve">                        p[e] = function(e) {</w:t>
      </w:r>
    </w:p>
    <w:p w14:paraId="76CFE73A" w14:textId="77777777" w:rsidR="005E6A9E" w:rsidRDefault="005E6A9E" w:rsidP="005E6A9E">
      <w:pPr>
        <w:pStyle w:val="Style1"/>
      </w:pPr>
      <w:r>
        <w:t xml:space="preserve">                            return o.apply(void 0, t.map((function(t) {</w:t>
      </w:r>
    </w:p>
    <w:p w14:paraId="20E68798" w14:textId="77777777" w:rsidR="005E6A9E" w:rsidRDefault="005E6A9E" w:rsidP="005E6A9E">
      <w:pPr>
        <w:pStyle w:val="Style1"/>
      </w:pPr>
      <w:r>
        <w:t xml:space="preserve">                                return "function" == typeof t ? t(e) : t</w:t>
      </w:r>
    </w:p>
    <w:p w14:paraId="46EC9EDF" w14:textId="77777777" w:rsidR="005E6A9E" w:rsidRDefault="005E6A9E" w:rsidP="005E6A9E">
      <w:pPr>
        <w:pStyle w:val="Style1"/>
      </w:pPr>
      <w:r>
        <w:t xml:space="preserve">                            }</w:t>
      </w:r>
    </w:p>
    <w:p w14:paraId="7E97A3E1" w14:textId="77777777" w:rsidR="005E6A9E" w:rsidRDefault="005E6A9E" w:rsidP="005E6A9E">
      <w:pPr>
        <w:pStyle w:val="Style1"/>
      </w:pPr>
      <w:r>
        <w:t xml:space="preserve">                            )))</w:t>
      </w:r>
    </w:p>
    <w:p w14:paraId="1A76EAE6" w14:textId="77777777" w:rsidR="005E6A9E" w:rsidRDefault="005E6A9E" w:rsidP="005E6A9E">
      <w:pPr>
        <w:pStyle w:val="Style1"/>
      </w:pPr>
      <w:r>
        <w:t xml:space="preserve">                        }</w:t>
      </w:r>
    </w:p>
    <w:p w14:paraId="5F1E2C48" w14:textId="77777777" w:rsidR="005E6A9E" w:rsidRDefault="005E6A9E" w:rsidP="005E6A9E">
      <w:pPr>
        <w:pStyle w:val="Style1"/>
      </w:pPr>
      <w:r>
        <w:t xml:space="preserve">                    }</w:t>
      </w:r>
    </w:p>
    <w:p w14:paraId="23959EE0" w14:textId="77777777" w:rsidR="005E6A9E" w:rsidRDefault="005E6A9E" w:rsidP="005E6A9E">
      <w:pPr>
        <w:pStyle w:val="Style1"/>
      </w:pPr>
      <w:r>
        <w:t xml:space="preserve">                };</w:t>
      </w:r>
    </w:p>
    <w:p w14:paraId="3DFCAD40" w14:textId="77777777" w:rsidR="005E6A9E" w:rsidRDefault="005E6A9E" w:rsidP="005E6A9E">
      <w:pPr>
        <w:pStyle w:val="Style1"/>
      </w:pPr>
      <w:r>
        <w:t xml:space="preserve">                for (var d in i)</w:t>
      </w:r>
    </w:p>
    <w:p w14:paraId="218F3ABB" w14:textId="77777777" w:rsidR="005E6A9E" w:rsidRDefault="005E6A9E" w:rsidP="005E6A9E">
      <w:pPr>
        <w:pStyle w:val="Style1"/>
      </w:pPr>
      <w:r>
        <w:t xml:space="preserve">                    m(d)</w:t>
      </w:r>
    </w:p>
    <w:p w14:paraId="0ECCE08B" w14:textId="77777777" w:rsidR="005E6A9E" w:rsidRDefault="005E6A9E" w:rsidP="005E6A9E">
      <w:pPr>
        <w:pStyle w:val="Style1"/>
      </w:pPr>
      <w:r>
        <w:t xml:space="preserve">            }</w:t>
      </w:r>
    </w:p>
    <w:p w14:paraId="64CEE858" w14:textId="77777777" w:rsidR="005E6A9E" w:rsidRDefault="005E6A9E" w:rsidP="005E6A9E">
      <w:pPr>
        <w:pStyle w:val="Style1"/>
      </w:pPr>
      <w:r>
        <w:t xml:space="preserve">            return n</w:t>
      </w:r>
    </w:p>
    <w:p w14:paraId="70B46C7B" w14:textId="77777777" w:rsidR="005E6A9E" w:rsidRDefault="005E6A9E" w:rsidP="005E6A9E">
      <w:pPr>
        <w:pStyle w:val="Style1"/>
      </w:pPr>
      <w:r>
        <w:t xml:space="preserve">        }</w:t>
      </w:r>
    </w:p>
    <w:p w14:paraId="54B295D5" w14:textId="77777777" w:rsidR="005E6A9E" w:rsidRDefault="005E6A9E" w:rsidP="005E6A9E">
      <w:pPr>
        <w:pStyle w:val="Style1"/>
      </w:pPr>
      <w:r>
        <w:t xml:space="preserve">    },</w:t>
      </w:r>
    </w:p>
    <w:p w14:paraId="622ADCA0" w14:textId="77777777" w:rsidR="005E6A9E" w:rsidRDefault="005E6A9E" w:rsidP="005E6A9E">
      <w:pPr>
        <w:pStyle w:val="Style1"/>
      </w:pPr>
      <w:r>
        <w:t xml:space="preserve">    "9BBl": function(e, t, n) {</w:t>
      </w:r>
    </w:p>
    <w:p w14:paraId="215ED492" w14:textId="77777777" w:rsidR="005E6A9E" w:rsidRDefault="005E6A9E" w:rsidP="005E6A9E">
      <w:pPr>
        <w:pStyle w:val="Style1"/>
      </w:pPr>
      <w:r>
        <w:t xml:space="preserve">        "use strict";</w:t>
      </w:r>
    </w:p>
    <w:p w14:paraId="4E0DB4D6" w14:textId="77777777" w:rsidR="005E6A9E" w:rsidRDefault="005E6A9E" w:rsidP="005E6A9E">
      <w:pPr>
        <w:pStyle w:val="Style1"/>
      </w:pPr>
      <w:r>
        <w:t xml:space="preserve">        n.d(t, "a", (function() {</w:t>
      </w:r>
    </w:p>
    <w:p w14:paraId="7EDF60BC" w14:textId="77777777" w:rsidR="005E6A9E" w:rsidRDefault="005E6A9E" w:rsidP="005E6A9E">
      <w:pPr>
        <w:pStyle w:val="Style1"/>
      </w:pPr>
      <w:r>
        <w:t xml:space="preserve">            return l</w:t>
      </w:r>
    </w:p>
    <w:p w14:paraId="5A8F1B2F" w14:textId="77777777" w:rsidR="005E6A9E" w:rsidRDefault="005E6A9E" w:rsidP="005E6A9E">
      <w:pPr>
        <w:pStyle w:val="Style1"/>
      </w:pPr>
      <w:r>
        <w:t xml:space="preserve">        }</w:t>
      </w:r>
    </w:p>
    <w:p w14:paraId="3F12C2E6" w14:textId="77777777" w:rsidR="005E6A9E" w:rsidRDefault="005E6A9E" w:rsidP="005E6A9E">
      <w:pPr>
        <w:pStyle w:val="Style1"/>
      </w:pPr>
      <w:r>
        <w:t xml:space="preserve">        ));</w:t>
      </w:r>
    </w:p>
    <w:p w14:paraId="4DCBCFD0" w14:textId="77777777" w:rsidR="005E6A9E" w:rsidRDefault="005E6A9E" w:rsidP="005E6A9E">
      <w:pPr>
        <w:pStyle w:val="Style1"/>
      </w:pPr>
      <w:r>
        <w:t xml:space="preserve">        var r = n("jhLx")</w:t>
      </w:r>
    </w:p>
    <w:p w14:paraId="1EF04BBC" w14:textId="77777777" w:rsidR="005E6A9E" w:rsidRDefault="005E6A9E" w:rsidP="005E6A9E">
      <w:pPr>
        <w:pStyle w:val="Style1"/>
      </w:pPr>
      <w:r>
        <w:t xml:space="preserve">          , o = !1</w:t>
      </w:r>
    </w:p>
    <w:p w14:paraId="039637BA" w14:textId="77777777" w:rsidR="005E6A9E" w:rsidRDefault="005E6A9E" w:rsidP="005E6A9E">
      <w:pPr>
        <w:pStyle w:val="Style1"/>
      </w:pPr>
      <w:r>
        <w:t xml:space="preserve">          , i = 0</w:t>
      </w:r>
    </w:p>
    <w:p w14:paraId="34E49889" w14:textId="77777777" w:rsidR="005E6A9E" w:rsidRDefault="005E6A9E" w:rsidP="005E6A9E">
      <w:pPr>
        <w:pStyle w:val="Style1"/>
      </w:pPr>
      <w:r>
        <w:t xml:space="preserve">          , a = {</w:t>
      </w:r>
    </w:p>
    <w:p w14:paraId="40BCA1ED" w14:textId="77777777" w:rsidR="005E6A9E" w:rsidRDefault="005E6A9E" w:rsidP="005E6A9E">
      <w:pPr>
        <w:pStyle w:val="Style1"/>
      </w:pPr>
      <w:r>
        <w:t xml:space="preserve">            empty: !0</w:t>
      </w:r>
    </w:p>
    <w:p w14:paraId="1F9CD8FE" w14:textId="77777777" w:rsidR="005E6A9E" w:rsidRDefault="005E6A9E" w:rsidP="005E6A9E">
      <w:pPr>
        <w:pStyle w:val="Style1"/>
      </w:pPr>
      <w:r>
        <w:t xml:space="preserve">        }</w:t>
      </w:r>
    </w:p>
    <w:p w14:paraId="5F3D3E38" w14:textId="77777777" w:rsidR="005E6A9E" w:rsidRDefault="005E6A9E" w:rsidP="005E6A9E">
      <w:pPr>
        <w:pStyle w:val="Style1"/>
      </w:pPr>
      <w:r>
        <w:t xml:space="preserve">          , s = {}</w:t>
      </w:r>
    </w:p>
    <w:p w14:paraId="4B88E227" w14:textId="77777777" w:rsidR="005E6A9E" w:rsidRDefault="005E6A9E" w:rsidP="005E6A9E">
      <w:pPr>
        <w:pStyle w:val="Style1"/>
      </w:pPr>
      <w:r>
        <w:t xml:space="preserve">          , u = "undefined" == typeof WeakMap ? null : WeakMap;</w:t>
      </w:r>
    </w:p>
    <w:p w14:paraId="5D58DD04" w14:textId="77777777" w:rsidR="005E6A9E" w:rsidRDefault="005E6A9E" w:rsidP="005E6A9E">
      <w:pPr>
        <w:pStyle w:val="Style1"/>
      </w:pPr>
      <w:r>
        <w:t xml:space="preserve">        function c() {</w:t>
      </w:r>
    </w:p>
    <w:p w14:paraId="3523BD0B" w14:textId="77777777" w:rsidR="005E6A9E" w:rsidRDefault="005E6A9E" w:rsidP="005E6A9E">
      <w:pPr>
        <w:pStyle w:val="Style1"/>
      </w:pPr>
      <w:r>
        <w:t xml:space="preserve">            i++</w:t>
      </w:r>
    </w:p>
    <w:p w14:paraId="371819A0" w14:textId="77777777" w:rsidR="005E6A9E" w:rsidRDefault="005E6A9E" w:rsidP="005E6A9E">
      <w:pPr>
        <w:pStyle w:val="Style1"/>
      </w:pPr>
      <w:r>
        <w:t xml:space="preserve">        }</w:t>
      </w:r>
    </w:p>
    <w:p w14:paraId="329BE5AB" w14:textId="77777777" w:rsidR="005E6A9E" w:rsidRDefault="005E6A9E" w:rsidP="005E6A9E">
      <w:pPr>
        <w:pStyle w:val="Style1"/>
      </w:pPr>
      <w:r>
        <w:t xml:space="preserve">        function l(e, t, n) {</w:t>
      </w:r>
    </w:p>
    <w:p w14:paraId="21C6A318" w14:textId="77777777" w:rsidR="005E6A9E" w:rsidRDefault="005E6A9E" w:rsidP="005E6A9E">
      <w:pPr>
        <w:pStyle w:val="Style1"/>
      </w:pPr>
      <w:r>
        <w:t xml:space="preserve">            if (void 0 === t &amp;&amp; (t = 100),</w:t>
      </w:r>
    </w:p>
    <w:p w14:paraId="5C6B9E9E" w14:textId="77777777" w:rsidR="005E6A9E" w:rsidRDefault="005E6A9E" w:rsidP="005E6A9E">
      <w:pPr>
        <w:pStyle w:val="Style1"/>
      </w:pPr>
      <w:r>
        <w:t xml:space="preserve">            void 0 === n &amp;&amp; (n = !1),</w:t>
      </w:r>
    </w:p>
    <w:p w14:paraId="27B0F781" w14:textId="77777777" w:rsidR="005E6A9E" w:rsidRDefault="005E6A9E" w:rsidP="005E6A9E">
      <w:pPr>
        <w:pStyle w:val="Style1"/>
      </w:pPr>
      <w:r>
        <w:t xml:space="preserve">            !u)</w:t>
      </w:r>
    </w:p>
    <w:p w14:paraId="4B13DD1D" w14:textId="77777777" w:rsidR="005E6A9E" w:rsidRDefault="005E6A9E" w:rsidP="005E6A9E">
      <w:pPr>
        <w:pStyle w:val="Style1"/>
      </w:pPr>
      <w:r>
        <w:t xml:space="preserve">                return e;</w:t>
      </w:r>
    </w:p>
    <w:p w14:paraId="541685CA" w14:textId="77777777" w:rsidR="005E6A9E" w:rsidRDefault="005E6A9E" w:rsidP="005E6A9E">
      <w:pPr>
        <w:pStyle w:val="Style1"/>
      </w:pPr>
      <w:r>
        <w:t xml:space="preserve">            if (!o) {</w:t>
      </w:r>
    </w:p>
    <w:p w14:paraId="7F177191" w14:textId="77777777" w:rsidR="005E6A9E" w:rsidRDefault="005E6A9E" w:rsidP="005E6A9E">
      <w:pPr>
        <w:pStyle w:val="Style1"/>
      </w:pPr>
      <w:r>
        <w:t xml:space="preserve">                var a = r.a.getInstance();</w:t>
      </w:r>
    </w:p>
    <w:p w14:paraId="416CCA0D" w14:textId="77777777" w:rsidR="005E6A9E" w:rsidRDefault="005E6A9E" w:rsidP="005E6A9E">
      <w:pPr>
        <w:pStyle w:val="Style1"/>
      </w:pPr>
      <w:r>
        <w:t xml:space="preserve">                a &amp;&amp; a.onReset &amp;&amp; r.a.getInstance().onReset(c),</w:t>
      </w:r>
    </w:p>
    <w:p w14:paraId="059030AA" w14:textId="77777777" w:rsidR="005E6A9E" w:rsidRDefault="005E6A9E" w:rsidP="005E6A9E">
      <w:pPr>
        <w:pStyle w:val="Style1"/>
      </w:pPr>
      <w:r>
        <w:t xml:space="preserve">                o = !0</w:t>
      </w:r>
    </w:p>
    <w:p w14:paraId="07A7985E" w14:textId="77777777" w:rsidR="005E6A9E" w:rsidRDefault="005E6A9E" w:rsidP="005E6A9E">
      <w:pPr>
        <w:pStyle w:val="Style1"/>
      </w:pPr>
      <w:r>
        <w:t xml:space="preserve">            }</w:t>
      </w:r>
    </w:p>
    <w:p w14:paraId="438D00E0" w14:textId="77777777" w:rsidR="005E6A9E" w:rsidRDefault="005E6A9E" w:rsidP="005E6A9E">
      <w:pPr>
        <w:pStyle w:val="Style1"/>
      </w:pPr>
      <w:r>
        <w:t xml:space="preserve">            var s, l = 0, g = i;</w:t>
      </w:r>
    </w:p>
    <w:p w14:paraId="13676A18" w14:textId="77777777" w:rsidR="005E6A9E" w:rsidRDefault="005E6A9E" w:rsidP="005E6A9E">
      <w:pPr>
        <w:pStyle w:val="Style1"/>
      </w:pPr>
      <w:r>
        <w:t xml:space="preserve">            return function() {</w:t>
      </w:r>
    </w:p>
    <w:p w14:paraId="015DD099" w14:textId="77777777" w:rsidR="005E6A9E" w:rsidRDefault="005E6A9E" w:rsidP="005E6A9E">
      <w:pPr>
        <w:pStyle w:val="Style1"/>
      </w:pPr>
      <w:r>
        <w:t xml:space="preserve">                for (var r = [], o = 0; o &lt; arguments.length; o++)</w:t>
      </w:r>
    </w:p>
    <w:p w14:paraId="071821B4" w14:textId="77777777" w:rsidR="005E6A9E" w:rsidRDefault="005E6A9E" w:rsidP="005E6A9E">
      <w:pPr>
        <w:pStyle w:val="Style1"/>
      </w:pPr>
      <w:r>
        <w:t xml:space="preserve">                    r[o] = arguments[o];</w:t>
      </w:r>
    </w:p>
    <w:p w14:paraId="43D198A2" w14:textId="77777777" w:rsidR="005E6A9E" w:rsidRDefault="005E6A9E" w:rsidP="005E6A9E">
      <w:pPr>
        <w:pStyle w:val="Style1"/>
      </w:pPr>
      <w:r>
        <w:t xml:space="preserve">                var a = s;</w:t>
      </w:r>
    </w:p>
    <w:p w14:paraId="5AD96491" w14:textId="77777777" w:rsidR="005E6A9E" w:rsidRDefault="005E6A9E" w:rsidP="005E6A9E">
      <w:pPr>
        <w:pStyle w:val="Style1"/>
      </w:pPr>
      <w:r>
        <w:t xml:space="preserve">                (void 0 === s || g !== i || t &gt; 0 &amp;&amp; l &gt; t) &amp;&amp; (s = f(),</w:t>
      </w:r>
    </w:p>
    <w:p w14:paraId="60F3EB6F" w14:textId="77777777" w:rsidR="005E6A9E" w:rsidRDefault="005E6A9E" w:rsidP="005E6A9E">
      <w:pPr>
        <w:pStyle w:val="Style1"/>
      </w:pPr>
      <w:r>
        <w:t xml:space="preserve">                l = 0,</w:t>
      </w:r>
    </w:p>
    <w:p w14:paraId="089BFC96" w14:textId="77777777" w:rsidR="005E6A9E" w:rsidRDefault="005E6A9E" w:rsidP="005E6A9E">
      <w:pPr>
        <w:pStyle w:val="Style1"/>
      </w:pPr>
      <w:r>
        <w:t xml:space="preserve">                g = i),</w:t>
      </w:r>
    </w:p>
    <w:p w14:paraId="6335B240" w14:textId="77777777" w:rsidR="005E6A9E" w:rsidRDefault="005E6A9E" w:rsidP="005E6A9E">
      <w:pPr>
        <w:pStyle w:val="Style1"/>
      </w:pPr>
      <w:r>
        <w:t xml:space="preserve">                a = s;</w:t>
      </w:r>
    </w:p>
    <w:p w14:paraId="1E041E17" w14:textId="77777777" w:rsidR="005E6A9E" w:rsidRDefault="005E6A9E" w:rsidP="005E6A9E">
      <w:pPr>
        <w:pStyle w:val="Style1"/>
      </w:pPr>
      <w:r>
        <w:t xml:space="preserve">                for (var u = 0; u &lt; r.length; u++) {</w:t>
      </w:r>
    </w:p>
    <w:p w14:paraId="1F030DDB" w14:textId="77777777" w:rsidR="005E6A9E" w:rsidRDefault="005E6A9E" w:rsidP="005E6A9E">
      <w:pPr>
        <w:pStyle w:val="Style1"/>
      </w:pPr>
      <w:r>
        <w:t xml:space="preserve">                    var c = d(r[u]);</w:t>
      </w:r>
    </w:p>
    <w:p w14:paraId="5337588F" w14:textId="77777777" w:rsidR="005E6A9E" w:rsidRDefault="005E6A9E" w:rsidP="005E6A9E">
      <w:pPr>
        <w:pStyle w:val="Style1"/>
      </w:pPr>
      <w:r>
        <w:t xml:space="preserve">                    a.map.has(c) || a.map.set(c, f()),</w:t>
      </w:r>
    </w:p>
    <w:p w14:paraId="0D4D432A" w14:textId="77777777" w:rsidR="005E6A9E" w:rsidRDefault="005E6A9E" w:rsidP="005E6A9E">
      <w:pPr>
        <w:pStyle w:val="Style1"/>
      </w:pPr>
      <w:r>
        <w:t xml:space="preserve">                    a = a.map.get(c)</w:t>
      </w:r>
    </w:p>
    <w:p w14:paraId="6816543C" w14:textId="77777777" w:rsidR="005E6A9E" w:rsidRDefault="005E6A9E" w:rsidP="005E6A9E">
      <w:pPr>
        <w:pStyle w:val="Style1"/>
      </w:pPr>
      <w:r>
        <w:t xml:space="preserve">                }</w:t>
      </w:r>
    </w:p>
    <w:p w14:paraId="3BAA618E" w14:textId="77777777" w:rsidR="005E6A9E" w:rsidRDefault="005E6A9E" w:rsidP="005E6A9E">
      <w:pPr>
        <w:pStyle w:val="Style1"/>
      </w:pPr>
      <w:r>
        <w:t xml:space="preserve">                return a.hasOwnProperty("value") || (a.value = e.apply(void 0, r),</w:t>
      </w:r>
    </w:p>
    <w:p w14:paraId="126D63AC" w14:textId="77777777" w:rsidR="005E6A9E" w:rsidRDefault="005E6A9E" w:rsidP="005E6A9E">
      <w:pPr>
        <w:pStyle w:val="Style1"/>
      </w:pPr>
      <w:r>
        <w:t xml:space="preserve">                l++),</w:t>
      </w:r>
    </w:p>
    <w:p w14:paraId="09958438" w14:textId="77777777" w:rsidR="005E6A9E" w:rsidRDefault="005E6A9E" w:rsidP="005E6A9E">
      <w:pPr>
        <w:pStyle w:val="Style1"/>
      </w:pPr>
      <w:r>
        <w:t xml:space="preserve">                n &amp;&amp; null == a.value &amp;&amp; (a.value = e.apply(void 0, r)),</w:t>
      </w:r>
    </w:p>
    <w:p w14:paraId="47FE1DCD" w14:textId="77777777" w:rsidR="005E6A9E" w:rsidRDefault="005E6A9E" w:rsidP="005E6A9E">
      <w:pPr>
        <w:pStyle w:val="Style1"/>
      </w:pPr>
      <w:r>
        <w:t xml:space="preserve">                a.value</w:t>
      </w:r>
    </w:p>
    <w:p w14:paraId="7ACA29EB" w14:textId="77777777" w:rsidR="005E6A9E" w:rsidRDefault="005E6A9E" w:rsidP="005E6A9E">
      <w:pPr>
        <w:pStyle w:val="Style1"/>
      </w:pPr>
      <w:r>
        <w:t xml:space="preserve">            }</w:t>
      </w:r>
    </w:p>
    <w:p w14:paraId="38B72484" w14:textId="77777777" w:rsidR="005E6A9E" w:rsidRDefault="005E6A9E" w:rsidP="005E6A9E">
      <w:pPr>
        <w:pStyle w:val="Style1"/>
      </w:pPr>
      <w:r>
        <w:t xml:space="preserve">        }</w:t>
      </w:r>
    </w:p>
    <w:p w14:paraId="6500B770" w14:textId="77777777" w:rsidR="005E6A9E" w:rsidRDefault="005E6A9E" w:rsidP="005E6A9E">
      <w:pPr>
        <w:pStyle w:val="Style1"/>
      </w:pPr>
      <w:r>
        <w:t xml:space="preserve">        function d(e) {</w:t>
      </w:r>
    </w:p>
    <w:p w14:paraId="678A3B92" w14:textId="77777777" w:rsidR="005E6A9E" w:rsidRDefault="005E6A9E" w:rsidP="005E6A9E">
      <w:pPr>
        <w:pStyle w:val="Style1"/>
      </w:pPr>
      <w:r>
        <w:t xml:space="preserve">            return e ? "object" == typeof e || "function" == typeof e ? e : (s[e] || (s[e] = {</w:t>
      </w:r>
    </w:p>
    <w:p w14:paraId="3D1C41DB" w14:textId="77777777" w:rsidR="005E6A9E" w:rsidRDefault="005E6A9E" w:rsidP="005E6A9E">
      <w:pPr>
        <w:pStyle w:val="Style1"/>
      </w:pPr>
      <w:r>
        <w:t xml:space="preserve">                val: e</w:t>
      </w:r>
    </w:p>
    <w:p w14:paraId="00174508" w14:textId="77777777" w:rsidR="005E6A9E" w:rsidRDefault="005E6A9E" w:rsidP="005E6A9E">
      <w:pPr>
        <w:pStyle w:val="Style1"/>
      </w:pPr>
      <w:r>
        <w:t xml:space="preserve">            }),</w:t>
      </w:r>
    </w:p>
    <w:p w14:paraId="17BFE88D" w14:textId="77777777" w:rsidR="005E6A9E" w:rsidRDefault="005E6A9E" w:rsidP="005E6A9E">
      <w:pPr>
        <w:pStyle w:val="Style1"/>
      </w:pPr>
      <w:r>
        <w:t xml:space="preserve">            s[e]) : a</w:t>
      </w:r>
    </w:p>
    <w:p w14:paraId="384915E2" w14:textId="77777777" w:rsidR="005E6A9E" w:rsidRDefault="005E6A9E" w:rsidP="005E6A9E">
      <w:pPr>
        <w:pStyle w:val="Style1"/>
      </w:pPr>
      <w:r>
        <w:t xml:space="preserve">        }</w:t>
      </w:r>
    </w:p>
    <w:p w14:paraId="66D94A1F" w14:textId="77777777" w:rsidR="005E6A9E" w:rsidRDefault="005E6A9E" w:rsidP="005E6A9E">
      <w:pPr>
        <w:pStyle w:val="Style1"/>
      </w:pPr>
      <w:r>
        <w:t xml:space="preserve">        function f() {</w:t>
      </w:r>
    </w:p>
    <w:p w14:paraId="38FD78C7" w14:textId="77777777" w:rsidR="005E6A9E" w:rsidRDefault="005E6A9E" w:rsidP="005E6A9E">
      <w:pPr>
        <w:pStyle w:val="Style1"/>
      </w:pPr>
      <w:r>
        <w:t xml:space="preserve">            return {</w:t>
      </w:r>
    </w:p>
    <w:p w14:paraId="6F0F4B3F" w14:textId="77777777" w:rsidR="005E6A9E" w:rsidRDefault="005E6A9E" w:rsidP="005E6A9E">
      <w:pPr>
        <w:pStyle w:val="Style1"/>
      </w:pPr>
      <w:r>
        <w:t xml:space="preserve">                map: u ? new u : null</w:t>
      </w:r>
    </w:p>
    <w:p w14:paraId="38C6B1BD" w14:textId="77777777" w:rsidR="005E6A9E" w:rsidRDefault="005E6A9E" w:rsidP="005E6A9E">
      <w:pPr>
        <w:pStyle w:val="Style1"/>
      </w:pPr>
      <w:r>
        <w:t xml:space="preserve">            }</w:t>
      </w:r>
    </w:p>
    <w:p w14:paraId="399D7142" w14:textId="77777777" w:rsidR="005E6A9E" w:rsidRDefault="005E6A9E" w:rsidP="005E6A9E">
      <w:pPr>
        <w:pStyle w:val="Style1"/>
      </w:pPr>
      <w:r>
        <w:t xml:space="preserve">        }</w:t>
      </w:r>
    </w:p>
    <w:p w14:paraId="680EC365" w14:textId="77777777" w:rsidR="005E6A9E" w:rsidRDefault="005E6A9E" w:rsidP="005E6A9E">
      <w:pPr>
        <w:pStyle w:val="Style1"/>
      </w:pPr>
      <w:r>
        <w:t xml:space="preserve">    },</w:t>
      </w:r>
    </w:p>
    <w:p w14:paraId="196AF267" w14:textId="77777777" w:rsidR="005E6A9E" w:rsidRDefault="005E6A9E" w:rsidP="005E6A9E">
      <w:pPr>
        <w:pStyle w:val="Style1"/>
      </w:pPr>
      <w:r>
        <w:t xml:space="preserve">    "9FOi": function(e, t, n) {</w:t>
      </w:r>
    </w:p>
    <w:p w14:paraId="36E224CC" w14:textId="77777777" w:rsidR="005E6A9E" w:rsidRDefault="005E6A9E" w:rsidP="005E6A9E">
      <w:pPr>
        <w:pStyle w:val="Style1"/>
      </w:pPr>
      <w:r>
        <w:t xml:space="preserve">        "use strict";</w:t>
      </w:r>
    </w:p>
    <w:p w14:paraId="1CAA759C" w14:textId="77777777" w:rsidR="005E6A9E" w:rsidRDefault="005E6A9E" w:rsidP="005E6A9E">
      <w:pPr>
        <w:pStyle w:val="Style1"/>
      </w:pPr>
      <w:r>
        <w:t xml:space="preserve">        n.d(t, "a", (function() {</w:t>
      </w:r>
    </w:p>
    <w:p w14:paraId="526EB0CC" w14:textId="77777777" w:rsidR="005E6A9E" w:rsidRDefault="005E6A9E" w:rsidP="005E6A9E">
      <w:pPr>
        <w:pStyle w:val="Style1"/>
      </w:pPr>
      <w:r>
        <w:t xml:space="preserve">            return i</w:t>
      </w:r>
    </w:p>
    <w:p w14:paraId="7B8154C1" w14:textId="77777777" w:rsidR="005E6A9E" w:rsidRDefault="005E6A9E" w:rsidP="005E6A9E">
      <w:pPr>
        <w:pStyle w:val="Style1"/>
      </w:pPr>
      <w:r>
        <w:t xml:space="preserve">        }</w:t>
      </w:r>
    </w:p>
    <w:p w14:paraId="2B9D575E" w14:textId="77777777" w:rsidR="005E6A9E" w:rsidRDefault="005E6A9E" w:rsidP="005E6A9E">
      <w:pPr>
        <w:pStyle w:val="Style1"/>
      </w:pPr>
      <w:r>
        <w:t xml:space="preserve">        ));</w:t>
      </w:r>
    </w:p>
    <w:p w14:paraId="4E2D7050" w14:textId="77777777" w:rsidR="005E6A9E" w:rsidRDefault="005E6A9E" w:rsidP="005E6A9E">
      <w:pPr>
        <w:pStyle w:val="Style1"/>
      </w:pPr>
      <w:r>
        <w:t xml:space="preserve">        var r = n("Ao4m")</w:t>
      </w:r>
    </w:p>
    <w:p w14:paraId="403A8B9F" w14:textId="77777777" w:rsidR="005E6A9E" w:rsidRDefault="005E6A9E" w:rsidP="005E6A9E">
      <w:pPr>
        <w:pStyle w:val="Style1"/>
      </w:pPr>
      <w:r>
        <w:t xml:space="preserve">          , o = 0</w:t>
      </w:r>
    </w:p>
    <w:p w14:paraId="210B3572" w14:textId="77777777" w:rsidR="005E6A9E" w:rsidRDefault="005E6A9E" w:rsidP="005E6A9E">
      <w:pPr>
        <w:pStyle w:val="Style1"/>
      </w:pPr>
      <w:r>
        <w:t xml:space="preserve">          , i = function() {</w:t>
      </w:r>
    </w:p>
    <w:p w14:paraId="460E125B" w14:textId="77777777" w:rsidR="005E6A9E" w:rsidRDefault="005E6A9E" w:rsidP="005E6A9E">
      <w:pPr>
        <w:pStyle w:val="Style1"/>
      </w:pPr>
      <w:r>
        <w:t xml:space="preserve">            function e() {}</w:t>
      </w:r>
    </w:p>
    <w:p w14:paraId="24E312E3" w14:textId="77777777" w:rsidR="005E6A9E" w:rsidRDefault="005E6A9E" w:rsidP="005E6A9E">
      <w:pPr>
        <w:pStyle w:val="Style1"/>
      </w:pPr>
      <w:r>
        <w:t xml:space="preserve">            return e.getValue = function(e, t) {</w:t>
      </w:r>
    </w:p>
    <w:p w14:paraId="36586289" w14:textId="77777777" w:rsidR="005E6A9E" w:rsidRDefault="005E6A9E" w:rsidP="005E6A9E">
      <w:pPr>
        <w:pStyle w:val="Style1"/>
      </w:pPr>
      <w:r>
        <w:t xml:space="preserve">                var n = a();</w:t>
      </w:r>
    </w:p>
    <w:p w14:paraId="77C8F3F6" w14:textId="77777777" w:rsidR="005E6A9E" w:rsidRDefault="005E6A9E" w:rsidP="005E6A9E">
      <w:pPr>
        <w:pStyle w:val="Style1"/>
      </w:pPr>
      <w:r>
        <w:t xml:space="preserve">                return void 0 === n[e] &amp;&amp; (n[e] = "function" == typeof t ? t() : t),</w:t>
      </w:r>
    </w:p>
    <w:p w14:paraId="73442E88" w14:textId="77777777" w:rsidR="005E6A9E" w:rsidRDefault="005E6A9E" w:rsidP="005E6A9E">
      <w:pPr>
        <w:pStyle w:val="Style1"/>
      </w:pPr>
      <w:r>
        <w:t xml:space="preserve">                n[e]</w:t>
      </w:r>
    </w:p>
    <w:p w14:paraId="19BA1583" w14:textId="77777777" w:rsidR="005E6A9E" w:rsidRDefault="005E6A9E" w:rsidP="005E6A9E">
      <w:pPr>
        <w:pStyle w:val="Style1"/>
      </w:pPr>
      <w:r>
        <w:t xml:space="preserve">            }</w:t>
      </w:r>
    </w:p>
    <w:p w14:paraId="12D8110B" w14:textId="77777777" w:rsidR="005E6A9E" w:rsidRDefault="005E6A9E" w:rsidP="005E6A9E">
      <w:pPr>
        <w:pStyle w:val="Style1"/>
      </w:pPr>
      <w:r>
        <w:t xml:space="preserve">            ,</w:t>
      </w:r>
    </w:p>
    <w:p w14:paraId="06128D4B" w14:textId="77777777" w:rsidR="005E6A9E" w:rsidRDefault="005E6A9E" w:rsidP="005E6A9E">
      <w:pPr>
        <w:pStyle w:val="Style1"/>
      </w:pPr>
      <w:r>
        <w:t xml:space="preserve">            e.setValue = function(e, t) {</w:t>
      </w:r>
    </w:p>
    <w:p w14:paraId="10C335DD" w14:textId="77777777" w:rsidR="005E6A9E" w:rsidRDefault="005E6A9E" w:rsidP="005E6A9E">
      <w:pPr>
        <w:pStyle w:val="Style1"/>
      </w:pPr>
      <w:r>
        <w:t xml:space="preserve">                var n = a()</w:t>
      </w:r>
    </w:p>
    <w:p w14:paraId="2BF61AEE" w14:textId="77777777" w:rsidR="005E6A9E" w:rsidRDefault="005E6A9E" w:rsidP="005E6A9E">
      <w:pPr>
        <w:pStyle w:val="Style1"/>
      </w:pPr>
      <w:r>
        <w:t xml:space="preserve">                  , r = n.__callbacks__</w:t>
      </w:r>
    </w:p>
    <w:p w14:paraId="1B73E66B" w14:textId="77777777" w:rsidR="005E6A9E" w:rsidRDefault="005E6A9E" w:rsidP="005E6A9E">
      <w:pPr>
        <w:pStyle w:val="Style1"/>
      </w:pPr>
      <w:r>
        <w:t xml:space="preserve">                  , o = n[e];</w:t>
      </w:r>
    </w:p>
    <w:p w14:paraId="485B5510" w14:textId="77777777" w:rsidR="005E6A9E" w:rsidRDefault="005E6A9E" w:rsidP="005E6A9E">
      <w:pPr>
        <w:pStyle w:val="Style1"/>
      </w:pPr>
      <w:r>
        <w:t xml:space="preserve">                if (t !== o) {</w:t>
      </w:r>
    </w:p>
    <w:p w14:paraId="72DB1782" w14:textId="77777777" w:rsidR="005E6A9E" w:rsidRDefault="005E6A9E" w:rsidP="005E6A9E">
      <w:pPr>
        <w:pStyle w:val="Style1"/>
      </w:pPr>
      <w:r>
        <w:t xml:space="preserve">                    n[e] = t;</w:t>
      </w:r>
    </w:p>
    <w:p w14:paraId="5A21C81E" w14:textId="77777777" w:rsidR="005E6A9E" w:rsidRDefault="005E6A9E" w:rsidP="005E6A9E">
      <w:pPr>
        <w:pStyle w:val="Style1"/>
      </w:pPr>
      <w:r>
        <w:t xml:space="preserve">                    var i = {</w:t>
      </w:r>
    </w:p>
    <w:p w14:paraId="5D070455" w14:textId="77777777" w:rsidR="005E6A9E" w:rsidRDefault="005E6A9E" w:rsidP="005E6A9E">
      <w:pPr>
        <w:pStyle w:val="Style1"/>
      </w:pPr>
      <w:r>
        <w:t xml:space="preserve">                        oldValue: o,</w:t>
      </w:r>
    </w:p>
    <w:p w14:paraId="713E1E1F" w14:textId="77777777" w:rsidR="005E6A9E" w:rsidRDefault="005E6A9E" w:rsidP="005E6A9E">
      <w:pPr>
        <w:pStyle w:val="Style1"/>
      </w:pPr>
      <w:r>
        <w:t xml:space="preserve">                        value: t,</w:t>
      </w:r>
    </w:p>
    <w:p w14:paraId="77168504" w14:textId="77777777" w:rsidR="005E6A9E" w:rsidRDefault="005E6A9E" w:rsidP="005E6A9E">
      <w:pPr>
        <w:pStyle w:val="Style1"/>
      </w:pPr>
      <w:r>
        <w:t xml:space="preserve">                        key: e</w:t>
      </w:r>
    </w:p>
    <w:p w14:paraId="35F9F11A" w14:textId="77777777" w:rsidR="005E6A9E" w:rsidRDefault="005E6A9E" w:rsidP="005E6A9E">
      <w:pPr>
        <w:pStyle w:val="Style1"/>
      </w:pPr>
      <w:r>
        <w:t xml:space="preserve">                    };</w:t>
      </w:r>
    </w:p>
    <w:p w14:paraId="50A335A8" w14:textId="77777777" w:rsidR="005E6A9E" w:rsidRDefault="005E6A9E" w:rsidP="005E6A9E">
      <w:pPr>
        <w:pStyle w:val="Style1"/>
      </w:pPr>
      <w:r>
        <w:t xml:space="preserve">                    for (var s in r)</w:t>
      </w:r>
    </w:p>
    <w:p w14:paraId="204E4540" w14:textId="77777777" w:rsidR="005E6A9E" w:rsidRDefault="005E6A9E" w:rsidP="005E6A9E">
      <w:pPr>
        <w:pStyle w:val="Style1"/>
      </w:pPr>
      <w:r>
        <w:t xml:space="preserve">                        r.hasOwnProperty(s) &amp;&amp; r[s](i)</w:t>
      </w:r>
    </w:p>
    <w:p w14:paraId="75C36C35" w14:textId="77777777" w:rsidR="005E6A9E" w:rsidRDefault="005E6A9E" w:rsidP="005E6A9E">
      <w:pPr>
        <w:pStyle w:val="Style1"/>
      </w:pPr>
      <w:r>
        <w:t xml:space="preserve">                }</w:t>
      </w:r>
    </w:p>
    <w:p w14:paraId="651B23CA" w14:textId="77777777" w:rsidR="005E6A9E" w:rsidRDefault="005E6A9E" w:rsidP="005E6A9E">
      <w:pPr>
        <w:pStyle w:val="Style1"/>
      </w:pPr>
      <w:r>
        <w:t xml:space="preserve">                return t</w:t>
      </w:r>
    </w:p>
    <w:p w14:paraId="5D38E402" w14:textId="77777777" w:rsidR="005E6A9E" w:rsidRDefault="005E6A9E" w:rsidP="005E6A9E">
      <w:pPr>
        <w:pStyle w:val="Style1"/>
      </w:pPr>
      <w:r>
        <w:t xml:space="preserve">            }</w:t>
      </w:r>
    </w:p>
    <w:p w14:paraId="6A900295" w14:textId="77777777" w:rsidR="005E6A9E" w:rsidRDefault="005E6A9E" w:rsidP="005E6A9E">
      <w:pPr>
        <w:pStyle w:val="Style1"/>
      </w:pPr>
      <w:r>
        <w:t xml:space="preserve">            ,</w:t>
      </w:r>
    </w:p>
    <w:p w14:paraId="31BFF083" w14:textId="77777777" w:rsidR="005E6A9E" w:rsidRDefault="005E6A9E" w:rsidP="005E6A9E">
      <w:pPr>
        <w:pStyle w:val="Style1"/>
      </w:pPr>
      <w:r>
        <w:t xml:space="preserve">            e.addChangeListener = function(e) {</w:t>
      </w:r>
    </w:p>
    <w:p w14:paraId="2B7A9806" w14:textId="77777777" w:rsidR="005E6A9E" w:rsidRDefault="005E6A9E" w:rsidP="005E6A9E">
      <w:pPr>
        <w:pStyle w:val="Style1"/>
      </w:pPr>
      <w:r>
        <w:t xml:space="preserve">                var t = e.__id__</w:t>
      </w:r>
    </w:p>
    <w:p w14:paraId="1926EE22" w14:textId="77777777" w:rsidR="005E6A9E" w:rsidRDefault="005E6A9E" w:rsidP="005E6A9E">
      <w:pPr>
        <w:pStyle w:val="Style1"/>
      </w:pPr>
      <w:r>
        <w:t xml:space="preserve">                  , n = s();</w:t>
      </w:r>
    </w:p>
    <w:p w14:paraId="058A3A90" w14:textId="77777777" w:rsidR="005E6A9E" w:rsidRDefault="005E6A9E" w:rsidP="005E6A9E">
      <w:pPr>
        <w:pStyle w:val="Style1"/>
      </w:pPr>
      <w:r>
        <w:t xml:space="preserve">                t || (t = e.__id__ = String(o++)),</w:t>
      </w:r>
    </w:p>
    <w:p w14:paraId="22F5603C" w14:textId="77777777" w:rsidR="005E6A9E" w:rsidRDefault="005E6A9E" w:rsidP="005E6A9E">
      <w:pPr>
        <w:pStyle w:val="Style1"/>
      </w:pPr>
      <w:r>
        <w:t xml:space="preserve">                n[t] = e</w:t>
      </w:r>
    </w:p>
    <w:p w14:paraId="3A79A0EF" w14:textId="77777777" w:rsidR="005E6A9E" w:rsidRDefault="005E6A9E" w:rsidP="005E6A9E">
      <w:pPr>
        <w:pStyle w:val="Style1"/>
      </w:pPr>
      <w:r>
        <w:t xml:space="preserve">            }</w:t>
      </w:r>
    </w:p>
    <w:p w14:paraId="671FC112" w14:textId="77777777" w:rsidR="005E6A9E" w:rsidRDefault="005E6A9E" w:rsidP="005E6A9E">
      <w:pPr>
        <w:pStyle w:val="Style1"/>
      </w:pPr>
      <w:r>
        <w:t xml:space="preserve">            ,</w:t>
      </w:r>
    </w:p>
    <w:p w14:paraId="483EBDFC" w14:textId="77777777" w:rsidR="005E6A9E" w:rsidRDefault="005E6A9E" w:rsidP="005E6A9E">
      <w:pPr>
        <w:pStyle w:val="Style1"/>
      </w:pPr>
      <w:r>
        <w:t xml:space="preserve">            e.removeChangeListener = function(e) {</w:t>
      </w:r>
    </w:p>
    <w:p w14:paraId="2A0B3C59" w14:textId="77777777" w:rsidR="005E6A9E" w:rsidRDefault="005E6A9E" w:rsidP="005E6A9E">
      <w:pPr>
        <w:pStyle w:val="Style1"/>
      </w:pPr>
      <w:r>
        <w:t xml:space="preserve">                delete s()[e.__id__]</w:t>
      </w:r>
    </w:p>
    <w:p w14:paraId="0C16E6F8" w14:textId="77777777" w:rsidR="005E6A9E" w:rsidRDefault="005E6A9E" w:rsidP="005E6A9E">
      <w:pPr>
        <w:pStyle w:val="Style1"/>
      </w:pPr>
      <w:r>
        <w:t xml:space="preserve">            }</w:t>
      </w:r>
    </w:p>
    <w:p w14:paraId="65A77A41" w14:textId="77777777" w:rsidR="005E6A9E" w:rsidRDefault="005E6A9E" w:rsidP="005E6A9E">
      <w:pPr>
        <w:pStyle w:val="Style1"/>
      </w:pPr>
      <w:r>
        <w:t xml:space="preserve">            ,</w:t>
      </w:r>
    </w:p>
    <w:p w14:paraId="6509F85C" w14:textId="77777777" w:rsidR="005E6A9E" w:rsidRDefault="005E6A9E" w:rsidP="005E6A9E">
      <w:pPr>
        <w:pStyle w:val="Style1"/>
      </w:pPr>
      <w:r>
        <w:t xml:space="preserve">            e</w:t>
      </w:r>
    </w:p>
    <w:p w14:paraId="4A89DF14" w14:textId="77777777" w:rsidR="005E6A9E" w:rsidRDefault="005E6A9E" w:rsidP="005E6A9E">
      <w:pPr>
        <w:pStyle w:val="Style1"/>
      </w:pPr>
      <w:r>
        <w:t xml:space="preserve">        }();</w:t>
      </w:r>
    </w:p>
    <w:p w14:paraId="263FCD32" w14:textId="77777777" w:rsidR="005E6A9E" w:rsidRDefault="005E6A9E" w:rsidP="005E6A9E">
      <w:pPr>
        <w:pStyle w:val="Style1"/>
      </w:pPr>
      <w:r>
        <w:t xml:space="preserve">        function a() {</w:t>
      </w:r>
    </w:p>
    <w:p w14:paraId="78AFC337" w14:textId="77777777" w:rsidR="005E6A9E" w:rsidRDefault="005E6A9E" w:rsidP="005E6A9E">
      <w:pPr>
        <w:pStyle w:val="Style1"/>
      </w:pPr>
      <w:r>
        <w:t xml:space="preserve">            var e, t = Object(r.a)() || {};</w:t>
      </w:r>
    </w:p>
    <w:p w14:paraId="09E0FCD6" w14:textId="77777777" w:rsidR="005E6A9E" w:rsidRDefault="005E6A9E" w:rsidP="005E6A9E">
      <w:pPr>
        <w:pStyle w:val="Style1"/>
      </w:pPr>
      <w:r>
        <w:t xml:space="preserve">            return t.__globalSettings__ || (t.__globalSettings__ = ((e = {}).__callbacks__ = {},</w:t>
      </w:r>
    </w:p>
    <w:p w14:paraId="175047EE" w14:textId="77777777" w:rsidR="005E6A9E" w:rsidRDefault="005E6A9E" w:rsidP="005E6A9E">
      <w:pPr>
        <w:pStyle w:val="Style1"/>
      </w:pPr>
      <w:r>
        <w:t xml:space="preserve">            e)),</w:t>
      </w:r>
    </w:p>
    <w:p w14:paraId="7DE4330C" w14:textId="77777777" w:rsidR="005E6A9E" w:rsidRDefault="005E6A9E" w:rsidP="005E6A9E">
      <w:pPr>
        <w:pStyle w:val="Style1"/>
      </w:pPr>
      <w:r>
        <w:t xml:space="preserve">            t.__globalSettings__</w:t>
      </w:r>
    </w:p>
    <w:p w14:paraId="36875F67" w14:textId="77777777" w:rsidR="005E6A9E" w:rsidRDefault="005E6A9E" w:rsidP="005E6A9E">
      <w:pPr>
        <w:pStyle w:val="Style1"/>
      </w:pPr>
      <w:r>
        <w:t xml:space="preserve">        }</w:t>
      </w:r>
    </w:p>
    <w:p w14:paraId="0263B8A1" w14:textId="77777777" w:rsidR="005E6A9E" w:rsidRDefault="005E6A9E" w:rsidP="005E6A9E">
      <w:pPr>
        <w:pStyle w:val="Style1"/>
      </w:pPr>
      <w:r>
        <w:t xml:space="preserve">        function s() {</w:t>
      </w:r>
    </w:p>
    <w:p w14:paraId="46AEB388" w14:textId="77777777" w:rsidR="005E6A9E" w:rsidRDefault="005E6A9E" w:rsidP="005E6A9E">
      <w:pPr>
        <w:pStyle w:val="Style1"/>
      </w:pPr>
      <w:r>
        <w:t xml:space="preserve">            return a().__callbacks__</w:t>
      </w:r>
    </w:p>
    <w:p w14:paraId="372A4758" w14:textId="77777777" w:rsidR="005E6A9E" w:rsidRDefault="005E6A9E" w:rsidP="005E6A9E">
      <w:pPr>
        <w:pStyle w:val="Style1"/>
      </w:pPr>
      <w:r>
        <w:t xml:space="preserve">        }</w:t>
      </w:r>
    </w:p>
    <w:p w14:paraId="6BFFCAC4" w14:textId="77777777" w:rsidR="005E6A9E" w:rsidRDefault="005E6A9E" w:rsidP="005E6A9E">
      <w:pPr>
        <w:pStyle w:val="Style1"/>
      </w:pPr>
      <w:r>
        <w:t xml:space="preserve">    },</w:t>
      </w:r>
    </w:p>
    <w:p w14:paraId="4F12AC33" w14:textId="77777777" w:rsidR="005E6A9E" w:rsidRDefault="005E6A9E" w:rsidP="005E6A9E">
      <w:pPr>
        <w:pStyle w:val="Style1"/>
      </w:pPr>
      <w:r>
        <w:t xml:space="preserve">    "9xhQ": function(e, t, n) {</w:t>
      </w:r>
    </w:p>
    <w:p w14:paraId="1A65090E" w14:textId="77777777" w:rsidR="005E6A9E" w:rsidRDefault="005E6A9E" w:rsidP="005E6A9E">
      <w:pPr>
        <w:pStyle w:val="Style1"/>
      </w:pPr>
      <w:r>
        <w:t xml:space="preserve">        "use strict";</w:t>
      </w:r>
    </w:p>
    <w:p w14:paraId="31192079" w14:textId="77777777" w:rsidR="005E6A9E" w:rsidRDefault="005E6A9E" w:rsidP="005E6A9E">
      <w:pPr>
        <w:pStyle w:val="Style1"/>
      </w:pPr>
      <w:r>
        <w:t xml:space="preserve">        n.d(t, "a", (function() {</w:t>
      </w:r>
    </w:p>
    <w:p w14:paraId="2BFF9940" w14:textId="77777777" w:rsidR="005E6A9E" w:rsidRDefault="005E6A9E" w:rsidP="005E6A9E">
      <w:pPr>
        <w:pStyle w:val="Style1"/>
      </w:pPr>
      <w:r>
        <w:t xml:space="preserve">            return i</w:t>
      </w:r>
    </w:p>
    <w:p w14:paraId="07A6F72F" w14:textId="77777777" w:rsidR="005E6A9E" w:rsidRDefault="005E6A9E" w:rsidP="005E6A9E">
      <w:pPr>
        <w:pStyle w:val="Style1"/>
      </w:pPr>
      <w:r>
        <w:t xml:space="preserve">        }</w:t>
      </w:r>
    </w:p>
    <w:p w14:paraId="2B656BC4" w14:textId="77777777" w:rsidR="005E6A9E" w:rsidRDefault="005E6A9E" w:rsidP="005E6A9E">
      <w:pPr>
        <w:pStyle w:val="Style1"/>
      </w:pPr>
      <w:r>
        <w:t xml:space="preserve">        ));</w:t>
      </w:r>
    </w:p>
    <w:p w14:paraId="6CE3FFB0" w14:textId="77777777" w:rsidR="005E6A9E" w:rsidRDefault="005E6A9E" w:rsidP="005E6A9E">
      <w:pPr>
        <w:pStyle w:val="Style1"/>
      </w:pPr>
      <w:r>
        <w:t xml:space="preserve">        var r = {}</w:t>
      </w:r>
    </w:p>
    <w:p w14:paraId="01D4F9B4" w14:textId="77777777" w:rsidR="005E6A9E" w:rsidRDefault="005E6A9E" w:rsidP="005E6A9E">
      <w:pPr>
        <w:pStyle w:val="Style1"/>
      </w:pPr>
      <w:r>
        <w:t xml:space="preserve">          , o = void 0;</w:t>
      </w:r>
    </w:p>
    <w:p w14:paraId="627C1E1E" w14:textId="77777777" w:rsidR="005E6A9E" w:rsidRDefault="005E6A9E" w:rsidP="005E6A9E">
      <w:pPr>
        <w:pStyle w:val="Style1"/>
      </w:pPr>
      <w:r>
        <w:t xml:space="preserve">        try {</w:t>
      </w:r>
    </w:p>
    <w:p w14:paraId="4E9C59CA" w14:textId="77777777" w:rsidR="005E6A9E" w:rsidRDefault="005E6A9E" w:rsidP="005E6A9E">
      <w:pPr>
        <w:pStyle w:val="Style1"/>
      </w:pPr>
      <w:r>
        <w:t xml:space="preserve">            o = window</w:t>
      </w:r>
    </w:p>
    <w:p w14:paraId="5F2D72A6" w14:textId="77777777" w:rsidR="005E6A9E" w:rsidRDefault="005E6A9E" w:rsidP="005E6A9E">
      <w:pPr>
        <w:pStyle w:val="Style1"/>
      </w:pPr>
      <w:r>
        <w:t xml:space="preserve">        } catch (e) {}</w:t>
      </w:r>
    </w:p>
    <w:p w14:paraId="6D942318" w14:textId="77777777" w:rsidR="005E6A9E" w:rsidRDefault="005E6A9E" w:rsidP="005E6A9E">
      <w:pPr>
        <w:pStyle w:val="Style1"/>
      </w:pPr>
      <w:r>
        <w:t xml:space="preserve">        function i(e, t) {</w:t>
      </w:r>
    </w:p>
    <w:p w14:paraId="671332EC" w14:textId="77777777" w:rsidR="005E6A9E" w:rsidRDefault="005E6A9E" w:rsidP="005E6A9E">
      <w:pPr>
        <w:pStyle w:val="Style1"/>
      </w:pPr>
      <w:r>
        <w:t xml:space="preserve">            if (void 0 !== o) {</w:t>
      </w:r>
    </w:p>
    <w:p w14:paraId="66957474" w14:textId="77777777" w:rsidR="005E6A9E" w:rsidRDefault="005E6A9E" w:rsidP="005E6A9E">
      <w:pPr>
        <w:pStyle w:val="Style1"/>
      </w:pPr>
      <w:r>
        <w:t xml:space="preserve">                var n = o.__packages__ = o.__packages__ || {};</w:t>
      </w:r>
    </w:p>
    <w:p w14:paraId="0EA1757D" w14:textId="77777777" w:rsidR="005E6A9E" w:rsidRDefault="005E6A9E" w:rsidP="005E6A9E">
      <w:pPr>
        <w:pStyle w:val="Style1"/>
      </w:pPr>
      <w:r>
        <w:t xml:space="preserve">                n[e] &amp;&amp; r[e] || (r[e] = t,</w:t>
      </w:r>
    </w:p>
    <w:p w14:paraId="6324ECBD" w14:textId="77777777" w:rsidR="005E6A9E" w:rsidRDefault="005E6A9E" w:rsidP="005E6A9E">
      <w:pPr>
        <w:pStyle w:val="Style1"/>
      </w:pPr>
      <w:r>
        <w:t xml:space="preserve">                (n[e] = n[e] || []).push(t))</w:t>
      </w:r>
    </w:p>
    <w:p w14:paraId="1A9AEE92" w14:textId="77777777" w:rsidR="005E6A9E" w:rsidRDefault="005E6A9E" w:rsidP="005E6A9E">
      <w:pPr>
        <w:pStyle w:val="Style1"/>
      </w:pPr>
      <w:r>
        <w:t xml:space="preserve">            }</w:t>
      </w:r>
    </w:p>
    <w:p w14:paraId="44BF1DB2" w14:textId="77777777" w:rsidR="005E6A9E" w:rsidRDefault="005E6A9E" w:rsidP="005E6A9E">
      <w:pPr>
        <w:pStyle w:val="Style1"/>
      </w:pPr>
      <w:r>
        <w:t xml:space="preserve">        }</w:t>
      </w:r>
    </w:p>
    <w:p w14:paraId="72E31A84" w14:textId="77777777" w:rsidR="005E6A9E" w:rsidRDefault="005E6A9E" w:rsidP="005E6A9E">
      <w:pPr>
        <w:pStyle w:val="Style1"/>
      </w:pPr>
      <w:r>
        <w:t xml:space="preserve">        i("@uifabric/set-version", "6.0.0")</w:t>
      </w:r>
    </w:p>
    <w:p w14:paraId="0D7D2687" w14:textId="77777777" w:rsidR="005E6A9E" w:rsidRDefault="005E6A9E" w:rsidP="005E6A9E">
      <w:pPr>
        <w:pStyle w:val="Style1"/>
      </w:pPr>
      <w:r>
        <w:t xml:space="preserve">    },</w:t>
      </w:r>
    </w:p>
    <w:p w14:paraId="153BC42A" w14:textId="77777777" w:rsidR="005E6A9E" w:rsidRDefault="005E6A9E" w:rsidP="005E6A9E">
      <w:pPr>
        <w:pStyle w:val="Style1"/>
      </w:pPr>
      <w:r>
        <w:t xml:space="preserve">    Ao4m: function(e, t, n) {</w:t>
      </w:r>
    </w:p>
    <w:p w14:paraId="30E13ECC" w14:textId="77777777" w:rsidR="005E6A9E" w:rsidRDefault="005E6A9E" w:rsidP="005E6A9E">
      <w:pPr>
        <w:pStyle w:val="Style1"/>
      </w:pPr>
      <w:r>
        <w:t xml:space="preserve">        "use strict";</w:t>
      </w:r>
    </w:p>
    <w:p w14:paraId="4C32F326" w14:textId="77777777" w:rsidR="005E6A9E" w:rsidRDefault="005E6A9E" w:rsidP="005E6A9E">
      <w:pPr>
        <w:pStyle w:val="Style1"/>
      </w:pPr>
      <w:r>
        <w:t xml:space="preserve">        n.d(t, "a", (function() {</w:t>
      </w:r>
    </w:p>
    <w:p w14:paraId="59A6C6E1" w14:textId="77777777" w:rsidR="005E6A9E" w:rsidRDefault="005E6A9E" w:rsidP="005E6A9E">
      <w:pPr>
        <w:pStyle w:val="Style1"/>
      </w:pPr>
      <w:r>
        <w:t xml:space="preserve">            return i</w:t>
      </w:r>
    </w:p>
    <w:p w14:paraId="6E2889EA" w14:textId="77777777" w:rsidR="005E6A9E" w:rsidRDefault="005E6A9E" w:rsidP="005E6A9E">
      <w:pPr>
        <w:pStyle w:val="Style1"/>
      </w:pPr>
      <w:r>
        <w:t xml:space="preserve">        }</w:t>
      </w:r>
    </w:p>
    <w:p w14:paraId="243FD098" w14:textId="77777777" w:rsidR="005E6A9E" w:rsidRDefault="005E6A9E" w:rsidP="005E6A9E">
      <w:pPr>
        <w:pStyle w:val="Style1"/>
      </w:pPr>
      <w:r>
        <w:t xml:space="preserve">        ));</w:t>
      </w:r>
    </w:p>
    <w:p w14:paraId="3F3210FD" w14:textId="77777777" w:rsidR="005E6A9E" w:rsidRDefault="005E6A9E" w:rsidP="005E6A9E">
      <w:pPr>
        <w:pStyle w:val="Style1"/>
      </w:pPr>
      <w:r>
        <w:t xml:space="preserve">        var r = n("/Uhx")</w:t>
      </w:r>
    </w:p>
    <w:p w14:paraId="7EC29578" w14:textId="77777777" w:rsidR="005E6A9E" w:rsidRDefault="005E6A9E" w:rsidP="005E6A9E">
      <w:pPr>
        <w:pStyle w:val="Style1"/>
      </w:pPr>
      <w:r>
        <w:t xml:space="preserve">          , o = void 0;</w:t>
      </w:r>
    </w:p>
    <w:p w14:paraId="09ED1B73" w14:textId="77777777" w:rsidR="005E6A9E" w:rsidRDefault="005E6A9E" w:rsidP="005E6A9E">
      <w:pPr>
        <w:pStyle w:val="Style1"/>
      </w:pPr>
      <w:r>
        <w:t xml:space="preserve">        try {</w:t>
      </w:r>
    </w:p>
    <w:p w14:paraId="6842D22F" w14:textId="77777777" w:rsidR="005E6A9E" w:rsidRDefault="005E6A9E" w:rsidP="005E6A9E">
      <w:pPr>
        <w:pStyle w:val="Style1"/>
      </w:pPr>
      <w:r>
        <w:t xml:space="preserve">            o = window</w:t>
      </w:r>
    </w:p>
    <w:p w14:paraId="668632E2" w14:textId="77777777" w:rsidR="005E6A9E" w:rsidRDefault="005E6A9E" w:rsidP="005E6A9E">
      <w:pPr>
        <w:pStyle w:val="Style1"/>
      </w:pPr>
      <w:r>
        <w:t xml:space="preserve">        } catch (e) {}</w:t>
      </w:r>
    </w:p>
    <w:p w14:paraId="455AF1D3" w14:textId="77777777" w:rsidR="005E6A9E" w:rsidRDefault="005E6A9E" w:rsidP="005E6A9E">
      <w:pPr>
        <w:pStyle w:val="Style1"/>
      </w:pPr>
      <w:r>
        <w:t xml:space="preserve">        function i(e) {</w:t>
      </w:r>
    </w:p>
    <w:p w14:paraId="4CFC10CE" w14:textId="77777777" w:rsidR="005E6A9E" w:rsidRDefault="005E6A9E" w:rsidP="005E6A9E">
      <w:pPr>
        <w:pStyle w:val="Style1"/>
      </w:pPr>
      <w:r>
        <w:t xml:space="preserve">            if (!r.a &amp;&amp; void 0 !== o)</w:t>
      </w:r>
    </w:p>
    <w:p w14:paraId="7D1D90EA" w14:textId="77777777" w:rsidR="005E6A9E" w:rsidRDefault="005E6A9E" w:rsidP="005E6A9E">
      <w:pPr>
        <w:pStyle w:val="Style1"/>
      </w:pPr>
      <w:r>
        <w:t xml:space="preserve">                return e &amp;&amp; e.ownerDocument &amp;&amp; e.ownerDocument.defaultView ? e.ownerDocument.defaultView : o</w:t>
      </w:r>
    </w:p>
    <w:p w14:paraId="724D584A" w14:textId="77777777" w:rsidR="005E6A9E" w:rsidRDefault="005E6A9E" w:rsidP="005E6A9E">
      <w:pPr>
        <w:pStyle w:val="Style1"/>
      </w:pPr>
      <w:r>
        <w:t xml:space="preserve">        }</w:t>
      </w:r>
    </w:p>
    <w:p w14:paraId="1C4115AE" w14:textId="77777777" w:rsidR="005E6A9E" w:rsidRDefault="005E6A9E" w:rsidP="005E6A9E">
      <w:pPr>
        <w:pStyle w:val="Style1"/>
      </w:pPr>
      <w:r>
        <w:t xml:space="preserve">    },</w:t>
      </w:r>
    </w:p>
    <w:p w14:paraId="07E9855D" w14:textId="77777777" w:rsidR="005E6A9E" w:rsidRDefault="005E6A9E" w:rsidP="005E6A9E">
      <w:pPr>
        <w:pStyle w:val="Style1"/>
      </w:pPr>
      <w:r>
        <w:t xml:space="preserve">    GYRZ: function(e, t, n) {</w:t>
      </w:r>
    </w:p>
    <w:p w14:paraId="24ADE966" w14:textId="77777777" w:rsidR="005E6A9E" w:rsidRDefault="005E6A9E" w:rsidP="005E6A9E">
      <w:pPr>
        <w:pStyle w:val="Style1"/>
      </w:pPr>
      <w:r>
        <w:t xml:space="preserve">        "use strict";</w:t>
      </w:r>
    </w:p>
    <w:p w14:paraId="3EDFB2C4" w14:textId="77777777" w:rsidR="005E6A9E" w:rsidRDefault="005E6A9E" w:rsidP="005E6A9E">
      <w:pPr>
        <w:pStyle w:val="Style1"/>
      </w:pPr>
      <w:r>
        <w:t xml:space="preserve">        n.d(t, "a", (function() {</w:t>
      </w:r>
    </w:p>
    <w:p w14:paraId="26D9D256" w14:textId="77777777" w:rsidR="005E6A9E" w:rsidRDefault="005E6A9E" w:rsidP="005E6A9E">
      <w:pPr>
        <w:pStyle w:val="Style1"/>
      </w:pPr>
      <w:r>
        <w:t xml:space="preserve">            return o</w:t>
      </w:r>
    </w:p>
    <w:p w14:paraId="0D66EB83" w14:textId="77777777" w:rsidR="005E6A9E" w:rsidRDefault="005E6A9E" w:rsidP="005E6A9E">
      <w:pPr>
        <w:pStyle w:val="Style1"/>
      </w:pPr>
      <w:r>
        <w:t xml:space="preserve">        }</w:t>
      </w:r>
    </w:p>
    <w:p w14:paraId="4065B1E5" w14:textId="77777777" w:rsidR="005E6A9E" w:rsidRDefault="005E6A9E" w:rsidP="005E6A9E">
      <w:pPr>
        <w:pStyle w:val="Style1"/>
      </w:pPr>
      <w:r>
        <w:t xml:space="preserve">        ));</w:t>
      </w:r>
    </w:p>
    <w:p w14:paraId="1866659A" w14:textId="77777777" w:rsidR="005E6A9E" w:rsidRDefault="005E6A9E" w:rsidP="005E6A9E">
      <w:pPr>
        <w:pStyle w:val="Style1"/>
      </w:pPr>
      <w:r>
        <w:t xml:space="preserve">        var r = n("/Uhx");</w:t>
      </w:r>
    </w:p>
    <w:p w14:paraId="2B547C65" w14:textId="77777777" w:rsidR="005E6A9E" w:rsidRDefault="005E6A9E" w:rsidP="005E6A9E">
      <w:pPr>
        <w:pStyle w:val="Style1"/>
      </w:pPr>
      <w:r>
        <w:t xml:space="preserve">        function o(e) {</w:t>
      </w:r>
    </w:p>
    <w:p w14:paraId="6334F20D" w14:textId="77777777" w:rsidR="005E6A9E" w:rsidRDefault="005E6A9E" w:rsidP="005E6A9E">
      <w:pPr>
        <w:pStyle w:val="Style1"/>
      </w:pPr>
      <w:r>
        <w:t xml:space="preserve">            if (!r.a &amp;&amp; "undefined" != typeof document)</w:t>
      </w:r>
    </w:p>
    <w:p w14:paraId="0136C1E1" w14:textId="77777777" w:rsidR="005E6A9E" w:rsidRDefault="005E6A9E" w:rsidP="005E6A9E">
      <w:pPr>
        <w:pStyle w:val="Style1"/>
      </w:pPr>
      <w:r>
        <w:t xml:space="preserve">                return e &amp;&amp; e.ownerDocument ? e.ownerDocument : document</w:t>
      </w:r>
    </w:p>
    <w:p w14:paraId="2CB89075" w14:textId="77777777" w:rsidR="005E6A9E" w:rsidRDefault="005E6A9E" w:rsidP="005E6A9E">
      <w:pPr>
        <w:pStyle w:val="Style1"/>
      </w:pPr>
      <w:r>
        <w:t xml:space="preserve">        }</w:t>
      </w:r>
    </w:p>
    <w:p w14:paraId="3F8AA96E" w14:textId="77777777" w:rsidR="005E6A9E" w:rsidRDefault="005E6A9E" w:rsidP="005E6A9E">
      <w:pPr>
        <w:pStyle w:val="Style1"/>
      </w:pPr>
      <w:r>
        <w:t xml:space="preserve">    },</w:t>
      </w:r>
    </w:p>
    <w:p w14:paraId="4592A688" w14:textId="77777777" w:rsidR="005E6A9E" w:rsidRDefault="005E6A9E" w:rsidP="005E6A9E">
      <w:pPr>
        <w:pStyle w:val="Style1"/>
      </w:pPr>
      <w:r>
        <w:t xml:space="preserve">    HrK7: function(e, t, n) {</w:t>
      </w:r>
    </w:p>
    <w:p w14:paraId="260B8F2B" w14:textId="77777777" w:rsidR="005E6A9E" w:rsidRDefault="005E6A9E" w:rsidP="005E6A9E">
      <w:pPr>
        <w:pStyle w:val="Style1"/>
      </w:pPr>
      <w:r>
        <w:t xml:space="preserve">        "use strict";</w:t>
      </w:r>
    </w:p>
    <w:p w14:paraId="24801D58" w14:textId="77777777" w:rsidR="005E6A9E" w:rsidRDefault="005E6A9E" w:rsidP="005E6A9E">
      <w:pPr>
        <w:pStyle w:val="Style1"/>
      </w:pPr>
      <w:r>
        <w:t xml:space="preserve">        function r(e) {</w:t>
      </w:r>
    </w:p>
    <w:p w14:paraId="61F27FB3" w14:textId="77777777" w:rsidR="005E6A9E" w:rsidRDefault="005E6A9E" w:rsidP="005E6A9E">
      <w:pPr>
        <w:pStyle w:val="Style1"/>
      </w:pPr>
      <w:r>
        <w:t xml:space="preserve">            i !== e &amp;&amp; (i = e)</w:t>
      </w:r>
    </w:p>
    <w:p w14:paraId="2F19E1DA" w14:textId="77777777" w:rsidR="005E6A9E" w:rsidRDefault="005E6A9E" w:rsidP="005E6A9E">
      <w:pPr>
        <w:pStyle w:val="Style1"/>
      </w:pPr>
      <w:r>
        <w:t xml:space="preserve">        }</w:t>
      </w:r>
    </w:p>
    <w:p w14:paraId="0EFA2A49" w14:textId="77777777" w:rsidR="005E6A9E" w:rsidRDefault="005E6A9E" w:rsidP="005E6A9E">
      <w:pPr>
        <w:pStyle w:val="Style1"/>
      </w:pPr>
      <w:r>
        <w:t xml:space="preserve">        function o() {</w:t>
      </w:r>
    </w:p>
    <w:p w14:paraId="2E34EDF0" w14:textId="77777777" w:rsidR="005E6A9E" w:rsidRDefault="005E6A9E" w:rsidP="005E6A9E">
      <w:pPr>
        <w:pStyle w:val="Style1"/>
      </w:pPr>
      <w:r>
        <w:t xml:space="preserve">            return void 0 === i &amp;&amp; (i = "undefined" != typeof document &amp;&amp; !!document.documentElement &amp;&amp; "rtl" === document.documentElement.getAttribute("dir")),</w:t>
      </w:r>
    </w:p>
    <w:p w14:paraId="3F98EB9A" w14:textId="77777777" w:rsidR="005E6A9E" w:rsidRDefault="005E6A9E" w:rsidP="005E6A9E">
      <w:pPr>
        <w:pStyle w:val="Style1"/>
      </w:pPr>
      <w:r>
        <w:t xml:space="preserve">            i</w:t>
      </w:r>
    </w:p>
    <w:p w14:paraId="68933D7F" w14:textId="77777777" w:rsidR="005E6A9E" w:rsidRDefault="005E6A9E" w:rsidP="005E6A9E">
      <w:pPr>
        <w:pStyle w:val="Style1"/>
      </w:pPr>
      <w:r>
        <w:t xml:space="preserve">        }</w:t>
      </w:r>
    </w:p>
    <w:p w14:paraId="73AB2712" w14:textId="77777777" w:rsidR="005E6A9E" w:rsidRDefault="005E6A9E" w:rsidP="005E6A9E">
      <w:pPr>
        <w:pStyle w:val="Style1"/>
      </w:pPr>
      <w:r>
        <w:t xml:space="preserve">        var i;</w:t>
      </w:r>
    </w:p>
    <w:p w14:paraId="0806DA00" w14:textId="77777777" w:rsidR="005E6A9E" w:rsidRDefault="005E6A9E" w:rsidP="005E6A9E">
      <w:pPr>
        <w:pStyle w:val="Style1"/>
      </w:pPr>
      <w:r>
        <w:t xml:space="preserve">        function a() {</w:t>
      </w:r>
    </w:p>
    <w:p w14:paraId="09E5DA3D" w14:textId="77777777" w:rsidR="005E6A9E" w:rsidRDefault="005E6A9E" w:rsidP="005E6A9E">
      <w:pPr>
        <w:pStyle w:val="Style1"/>
      </w:pPr>
      <w:r>
        <w:t xml:space="preserve">            return {</w:t>
      </w:r>
    </w:p>
    <w:p w14:paraId="51F21E64" w14:textId="77777777" w:rsidR="005E6A9E" w:rsidRDefault="005E6A9E" w:rsidP="005E6A9E">
      <w:pPr>
        <w:pStyle w:val="Style1"/>
      </w:pPr>
      <w:r>
        <w:t xml:space="preserve">                rtl: o()</w:t>
      </w:r>
    </w:p>
    <w:p w14:paraId="5084C010" w14:textId="77777777" w:rsidR="005E6A9E" w:rsidRDefault="005E6A9E" w:rsidP="005E6A9E">
      <w:pPr>
        <w:pStyle w:val="Style1"/>
      </w:pPr>
      <w:r>
        <w:t xml:space="preserve">            }</w:t>
      </w:r>
    </w:p>
    <w:p w14:paraId="0FC90892" w14:textId="77777777" w:rsidR="005E6A9E" w:rsidRDefault="005E6A9E" w:rsidP="005E6A9E">
      <w:pPr>
        <w:pStyle w:val="Style1"/>
      </w:pPr>
      <w:r>
        <w:t xml:space="preserve">        }</w:t>
      </w:r>
    </w:p>
    <w:p w14:paraId="2E5A8BF4" w14:textId="77777777" w:rsidR="005E6A9E" w:rsidRDefault="005E6A9E" w:rsidP="005E6A9E">
      <w:pPr>
        <w:pStyle w:val="Style1"/>
      </w:pPr>
      <w:r>
        <w:t xml:space="preserve">        n.d(t, "b", (function() {</w:t>
      </w:r>
    </w:p>
    <w:p w14:paraId="62B7CAFB" w14:textId="77777777" w:rsidR="005E6A9E" w:rsidRDefault="005E6A9E" w:rsidP="005E6A9E">
      <w:pPr>
        <w:pStyle w:val="Style1"/>
      </w:pPr>
      <w:r>
        <w:t xml:space="preserve">            return r</w:t>
      </w:r>
    </w:p>
    <w:p w14:paraId="3FF2F9FE" w14:textId="77777777" w:rsidR="005E6A9E" w:rsidRDefault="005E6A9E" w:rsidP="005E6A9E">
      <w:pPr>
        <w:pStyle w:val="Style1"/>
      </w:pPr>
      <w:r>
        <w:t xml:space="preserve">        }</w:t>
      </w:r>
    </w:p>
    <w:p w14:paraId="676D53F2" w14:textId="77777777" w:rsidR="005E6A9E" w:rsidRDefault="005E6A9E" w:rsidP="005E6A9E">
      <w:pPr>
        <w:pStyle w:val="Style1"/>
      </w:pPr>
      <w:r>
        <w:t xml:space="preserve">        )),</w:t>
      </w:r>
    </w:p>
    <w:p w14:paraId="683A6079" w14:textId="77777777" w:rsidR="005E6A9E" w:rsidRDefault="005E6A9E" w:rsidP="005E6A9E">
      <w:pPr>
        <w:pStyle w:val="Style1"/>
      </w:pPr>
      <w:r>
        <w:t xml:space="preserve">        n.d(t, "a", (function() {</w:t>
      </w:r>
    </w:p>
    <w:p w14:paraId="229401F0" w14:textId="77777777" w:rsidR="005E6A9E" w:rsidRDefault="005E6A9E" w:rsidP="005E6A9E">
      <w:pPr>
        <w:pStyle w:val="Style1"/>
      </w:pPr>
      <w:r>
        <w:t xml:space="preserve">            return a</w:t>
      </w:r>
    </w:p>
    <w:p w14:paraId="231B10F5" w14:textId="77777777" w:rsidR="005E6A9E" w:rsidRDefault="005E6A9E" w:rsidP="005E6A9E">
      <w:pPr>
        <w:pStyle w:val="Style1"/>
      </w:pPr>
      <w:r>
        <w:t xml:space="preserve">        }</w:t>
      </w:r>
    </w:p>
    <w:p w14:paraId="60664664" w14:textId="77777777" w:rsidR="005E6A9E" w:rsidRDefault="005E6A9E" w:rsidP="005E6A9E">
      <w:pPr>
        <w:pStyle w:val="Style1"/>
      </w:pPr>
      <w:r>
        <w:t xml:space="preserve">        )),</w:t>
      </w:r>
    </w:p>
    <w:p w14:paraId="4EA75DCB" w14:textId="77777777" w:rsidR="005E6A9E" w:rsidRDefault="005E6A9E" w:rsidP="005E6A9E">
      <w:pPr>
        <w:pStyle w:val="Style1"/>
      </w:pPr>
      <w:r>
        <w:t xml:space="preserve">        i = o()</w:t>
      </w:r>
    </w:p>
    <w:p w14:paraId="05C60B11" w14:textId="77777777" w:rsidR="005E6A9E" w:rsidRDefault="005E6A9E" w:rsidP="005E6A9E">
      <w:pPr>
        <w:pStyle w:val="Style1"/>
      </w:pPr>
      <w:r>
        <w:t xml:space="preserve">    },</w:t>
      </w:r>
    </w:p>
    <w:p w14:paraId="19A3483F" w14:textId="77777777" w:rsidR="005E6A9E" w:rsidRDefault="005E6A9E" w:rsidP="005E6A9E">
      <w:pPr>
        <w:pStyle w:val="Style1"/>
      </w:pPr>
      <w:r>
        <w:t xml:space="preserve">    If7d: function(e, t, n) {</w:t>
      </w:r>
    </w:p>
    <w:p w14:paraId="28174DCA" w14:textId="77777777" w:rsidR="005E6A9E" w:rsidRDefault="005E6A9E" w:rsidP="005E6A9E">
      <w:pPr>
        <w:pStyle w:val="Style1"/>
      </w:pPr>
      <w:r>
        <w:t xml:space="preserve">        "use strict";</w:t>
      </w:r>
    </w:p>
    <w:p w14:paraId="210FFB01" w14:textId="77777777" w:rsidR="005E6A9E" w:rsidRDefault="005E6A9E" w:rsidP="005E6A9E">
      <w:pPr>
        <w:pStyle w:val="Style1"/>
      </w:pPr>
      <w:r>
        <w:t xml:space="preserve">        n.d(t, "a", (function() {</w:t>
      </w:r>
    </w:p>
    <w:p w14:paraId="7D1D06D0" w14:textId="77777777" w:rsidR="005E6A9E" w:rsidRDefault="005E6A9E" w:rsidP="005E6A9E">
      <w:pPr>
        <w:pStyle w:val="Style1"/>
      </w:pPr>
      <w:r>
        <w:t xml:space="preserve">            return re</w:t>
      </w:r>
    </w:p>
    <w:p w14:paraId="5D9B5545" w14:textId="77777777" w:rsidR="005E6A9E" w:rsidRDefault="005E6A9E" w:rsidP="005E6A9E">
      <w:pPr>
        <w:pStyle w:val="Style1"/>
      </w:pPr>
      <w:r>
        <w:t xml:space="preserve">        }</w:t>
      </w:r>
    </w:p>
    <w:p w14:paraId="2B230DB6" w14:textId="77777777" w:rsidR="005E6A9E" w:rsidRDefault="005E6A9E" w:rsidP="005E6A9E">
      <w:pPr>
        <w:pStyle w:val="Style1"/>
      </w:pPr>
      <w:r>
        <w:t xml:space="preserve">        )),</w:t>
      </w:r>
    </w:p>
    <w:p w14:paraId="7AD1CA31" w14:textId="77777777" w:rsidR="005E6A9E" w:rsidRDefault="005E6A9E" w:rsidP="005E6A9E">
      <w:pPr>
        <w:pStyle w:val="Style1"/>
      </w:pPr>
      <w:r>
        <w:t xml:space="preserve">        n.d(t, "b", (function() {</w:t>
      </w:r>
    </w:p>
    <w:p w14:paraId="5D46BA27" w14:textId="77777777" w:rsidR="005E6A9E" w:rsidRDefault="005E6A9E" w:rsidP="005E6A9E">
      <w:pPr>
        <w:pStyle w:val="Style1"/>
      </w:pPr>
      <w:r>
        <w:t xml:space="preserve">            return Q</w:t>
      </w:r>
    </w:p>
    <w:p w14:paraId="7D6049D9" w14:textId="77777777" w:rsidR="005E6A9E" w:rsidRDefault="005E6A9E" w:rsidP="005E6A9E">
      <w:pPr>
        <w:pStyle w:val="Style1"/>
      </w:pPr>
      <w:r>
        <w:t xml:space="preserve">        }</w:t>
      </w:r>
    </w:p>
    <w:p w14:paraId="71FE084F" w14:textId="77777777" w:rsidR="005E6A9E" w:rsidRDefault="005E6A9E" w:rsidP="005E6A9E">
      <w:pPr>
        <w:pStyle w:val="Style1"/>
      </w:pPr>
      <w:r>
        <w:t xml:space="preserve">        )),</w:t>
      </w:r>
    </w:p>
    <w:p w14:paraId="3991AFEB" w14:textId="77777777" w:rsidR="005E6A9E" w:rsidRDefault="005E6A9E" w:rsidP="005E6A9E">
      <w:pPr>
        <w:pStyle w:val="Style1"/>
      </w:pPr>
      <w:r>
        <w:t xml:space="preserve">        n.d(t, "d", (function() {</w:t>
      </w:r>
    </w:p>
    <w:p w14:paraId="25168F88" w14:textId="77777777" w:rsidR="005E6A9E" w:rsidRDefault="005E6A9E" w:rsidP="005E6A9E">
      <w:pPr>
        <w:pStyle w:val="Style1"/>
      </w:pPr>
      <w:r>
        <w:t xml:space="preserve">            return oe</w:t>
      </w:r>
    </w:p>
    <w:p w14:paraId="6D8D20FB" w14:textId="77777777" w:rsidR="005E6A9E" w:rsidRDefault="005E6A9E" w:rsidP="005E6A9E">
      <w:pPr>
        <w:pStyle w:val="Style1"/>
      </w:pPr>
      <w:r>
        <w:t xml:space="preserve">        }</w:t>
      </w:r>
    </w:p>
    <w:p w14:paraId="5A372F73" w14:textId="77777777" w:rsidR="005E6A9E" w:rsidRDefault="005E6A9E" w:rsidP="005E6A9E">
      <w:pPr>
        <w:pStyle w:val="Style1"/>
      </w:pPr>
      <w:r>
        <w:t xml:space="preserve">        )),</w:t>
      </w:r>
    </w:p>
    <w:p w14:paraId="122428C5" w14:textId="77777777" w:rsidR="005E6A9E" w:rsidRDefault="005E6A9E" w:rsidP="005E6A9E">
      <w:pPr>
        <w:pStyle w:val="Style1"/>
      </w:pPr>
      <w:r>
        <w:t xml:space="preserve">        n.d(t, "c", (function() {</w:t>
      </w:r>
    </w:p>
    <w:p w14:paraId="103CC6D1" w14:textId="77777777" w:rsidR="005E6A9E" w:rsidRDefault="005E6A9E" w:rsidP="005E6A9E">
      <w:pPr>
        <w:pStyle w:val="Style1"/>
      </w:pPr>
      <w:r>
        <w:t xml:space="preserve">            return de</w:t>
      </w:r>
    </w:p>
    <w:p w14:paraId="06A3EAB7" w14:textId="77777777" w:rsidR="005E6A9E" w:rsidRDefault="005E6A9E" w:rsidP="005E6A9E">
      <w:pPr>
        <w:pStyle w:val="Style1"/>
      </w:pPr>
      <w:r>
        <w:t xml:space="preserve">        }</w:t>
      </w:r>
    </w:p>
    <w:p w14:paraId="59701717" w14:textId="77777777" w:rsidR="005E6A9E" w:rsidRDefault="005E6A9E" w:rsidP="005E6A9E">
      <w:pPr>
        <w:pStyle w:val="Style1"/>
      </w:pPr>
      <w:r>
        <w:t xml:space="preserve">        )),</w:t>
      </w:r>
    </w:p>
    <w:p w14:paraId="3C32B86E" w14:textId="77777777" w:rsidR="005E6A9E" w:rsidRDefault="005E6A9E" w:rsidP="005E6A9E">
      <w:pPr>
        <w:pStyle w:val="Style1"/>
      </w:pPr>
      <w:r>
        <w:t xml:space="preserve">        n.d(t, "e", (function() {</w:t>
      </w:r>
    </w:p>
    <w:p w14:paraId="00DA1D18" w14:textId="77777777" w:rsidR="005E6A9E" w:rsidRDefault="005E6A9E" w:rsidP="005E6A9E">
      <w:pPr>
        <w:pStyle w:val="Style1"/>
      </w:pPr>
      <w:r>
        <w:t xml:space="preserve">            return ee</w:t>
      </w:r>
    </w:p>
    <w:p w14:paraId="4A9ADFFC" w14:textId="77777777" w:rsidR="005E6A9E" w:rsidRDefault="005E6A9E" w:rsidP="005E6A9E">
      <w:pPr>
        <w:pStyle w:val="Style1"/>
      </w:pPr>
      <w:r>
        <w:t xml:space="preserve">        }</w:t>
      </w:r>
    </w:p>
    <w:p w14:paraId="328F9E37" w14:textId="77777777" w:rsidR="005E6A9E" w:rsidRDefault="005E6A9E" w:rsidP="005E6A9E">
      <w:pPr>
        <w:pStyle w:val="Style1"/>
      </w:pPr>
      <w:r>
        <w:t xml:space="preserve">        )),</w:t>
      </w:r>
    </w:p>
    <w:p w14:paraId="4AB576DA" w14:textId="77777777" w:rsidR="005E6A9E" w:rsidRDefault="005E6A9E" w:rsidP="005E6A9E">
      <w:pPr>
        <w:pStyle w:val="Style1"/>
      </w:pPr>
      <w:r>
        <w:t xml:space="preserve">        n.d(t, "f", (function() {</w:t>
      </w:r>
    </w:p>
    <w:p w14:paraId="2E9D5EFD" w14:textId="77777777" w:rsidR="005E6A9E" w:rsidRDefault="005E6A9E" w:rsidP="005E6A9E">
      <w:pPr>
        <w:pStyle w:val="Style1"/>
      </w:pPr>
      <w:r>
        <w:t xml:space="preserve">            return te</w:t>
      </w:r>
    </w:p>
    <w:p w14:paraId="6651E8EC" w14:textId="77777777" w:rsidR="005E6A9E" w:rsidRDefault="005E6A9E" w:rsidP="005E6A9E">
      <w:pPr>
        <w:pStyle w:val="Style1"/>
      </w:pPr>
      <w:r>
        <w:t xml:space="preserve">        }</w:t>
      </w:r>
    </w:p>
    <w:p w14:paraId="6F619DD8" w14:textId="77777777" w:rsidR="005E6A9E" w:rsidRDefault="005E6A9E" w:rsidP="005E6A9E">
      <w:pPr>
        <w:pStyle w:val="Style1"/>
      </w:pPr>
      <w:r>
        <w:t xml:space="preserve">        )),</w:t>
      </w:r>
    </w:p>
    <w:p w14:paraId="0EF147D4" w14:textId="77777777" w:rsidR="005E6A9E" w:rsidRDefault="005E6A9E" w:rsidP="005E6A9E">
      <w:pPr>
        <w:pStyle w:val="Style1"/>
      </w:pPr>
      <w:r>
        <w:t xml:space="preserve">        n.d(t, "h", (function() {</w:t>
      </w:r>
    </w:p>
    <w:p w14:paraId="595D5A45" w14:textId="77777777" w:rsidR="005E6A9E" w:rsidRDefault="005E6A9E" w:rsidP="005E6A9E">
      <w:pPr>
        <w:pStyle w:val="Style1"/>
      </w:pPr>
      <w:r>
        <w:t xml:space="preserve">            return ne</w:t>
      </w:r>
    </w:p>
    <w:p w14:paraId="6D5CE321" w14:textId="77777777" w:rsidR="005E6A9E" w:rsidRDefault="005E6A9E" w:rsidP="005E6A9E">
      <w:pPr>
        <w:pStyle w:val="Style1"/>
      </w:pPr>
      <w:r>
        <w:t xml:space="preserve">        }</w:t>
      </w:r>
    </w:p>
    <w:p w14:paraId="1F824F91" w14:textId="77777777" w:rsidR="005E6A9E" w:rsidRDefault="005E6A9E" w:rsidP="005E6A9E">
      <w:pPr>
        <w:pStyle w:val="Style1"/>
      </w:pPr>
      <w:r>
        <w:t xml:space="preserve">        )),</w:t>
      </w:r>
    </w:p>
    <w:p w14:paraId="65333AC6" w14:textId="77777777" w:rsidR="005E6A9E" w:rsidRDefault="005E6A9E" w:rsidP="005E6A9E">
      <w:pPr>
        <w:pStyle w:val="Style1"/>
      </w:pPr>
      <w:r>
        <w:t xml:space="preserve">        n.d(t, "r", (function() {</w:t>
      </w:r>
    </w:p>
    <w:p w14:paraId="7962BA9B" w14:textId="77777777" w:rsidR="005E6A9E" w:rsidRDefault="005E6A9E" w:rsidP="005E6A9E">
      <w:pPr>
        <w:pStyle w:val="Style1"/>
      </w:pPr>
      <w:r>
        <w:t xml:space="preserve">            return ke</w:t>
      </w:r>
    </w:p>
    <w:p w14:paraId="5B9DD61A" w14:textId="77777777" w:rsidR="005E6A9E" w:rsidRDefault="005E6A9E" w:rsidP="005E6A9E">
      <w:pPr>
        <w:pStyle w:val="Style1"/>
      </w:pPr>
      <w:r>
        <w:t xml:space="preserve">        }</w:t>
      </w:r>
    </w:p>
    <w:p w14:paraId="512B7EC8" w14:textId="77777777" w:rsidR="005E6A9E" w:rsidRDefault="005E6A9E" w:rsidP="005E6A9E">
      <w:pPr>
        <w:pStyle w:val="Style1"/>
      </w:pPr>
      <w:r>
        <w:t xml:space="preserve">        )),</w:t>
      </w:r>
    </w:p>
    <w:p w14:paraId="0CABA89C" w14:textId="77777777" w:rsidR="005E6A9E" w:rsidRDefault="005E6A9E" w:rsidP="005E6A9E">
      <w:pPr>
        <w:pStyle w:val="Style1"/>
      </w:pPr>
      <w:r>
        <w:t xml:space="preserve">        n.d(t, "q", (function() {</w:t>
      </w:r>
    </w:p>
    <w:p w14:paraId="30701601" w14:textId="77777777" w:rsidR="005E6A9E" w:rsidRDefault="005E6A9E" w:rsidP="005E6A9E">
      <w:pPr>
        <w:pStyle w:val="Style1"/>
      </w:pPr>
      <w:r>
        <w:t xml:space="preserve">            return we</w:t>
      </w:r>
    </w:p>
    <w:p w14:paraId="5708FA15" w14:textId="77777777" w:rsidR="005E6A9E" w:rsidRDefault="005E6A9E" w:rsidP="005E6A9E">
      <w:pPr>
        <w:pStyle w:val="Style1"/>
      </w:pPr>
      <w:r>
        <w:t xml:space="preserve">        }</w:t>
      </w:r>
    </w:p>
    <w:p w14:paraId="0E6EC9AE" w14:textId="77777777" w:rsidR="005E6A9E" w:rsidRDefault="005E6A9E" w:rsidP="005E6A9E">
      <w:pPr>
        <w:pStyle w:val="Style1"/>
      </w:pPr>
      <w:r>
        <w:t xml:space="preserve">        )),</w:t>
      </w:r>
    </w:p>
    <w:p w14:paraId="4B3BC7B7" w14:textId="77777777" w:rsidR="005E6A9E" w:rsidRDefault="005E6A9E" w:rsidP="005E6A9E">
      <w:pPr>
        <w:pStyle w:val="Style1"/>
      </w:pPr>
      <w:r>
        <w:t xml:space="preserve">        n.d(t, "v", (function() {</w:t>
      </w:r>
    </w:p>
    <w:p w14:paraId="4F699777" w14:textId="77777777" w:rsidR="005E6A9E" w:rsidRDefault="005E6A9E" w:rsidP="005E6A9E">
      <w:pPr>
        <w:pStyle w:val="Style1"/>
      </w:pPr>
      <w:r>
        <w:t xml:space="preserve">            return Ce</w:t>
      </w:r>
    </w:p>
    <w:p w14:paraId="20E47DDC" w14:textId="77777777" w:rsidR="005E6A9E" w:rsidRDefault="005E6A9E" w:rsidP="005E6A9E">
      <w:pPr>
        <w:pStyle w:val="Style1"/>
      </w:pPr>
      <w:r>
        <w:t xml:space="preserve">        }</w:t>
      </w:r>
    </w:p>
    <w:p w14:paraId="78BD1B4A" w14:textId="77777777" w:rsidR="005E6A9E" w:rsidRDefault="005E6A9E" w:rsidP="005E6A9E">
      <w:pPr>
        <w:pStyle w:val="Style1"/>
      </w:pPr>
      <w:r>
        <w:t xml:space="preserve">        )),</w:t>
      </w:r>
    </w:p>
    <w:p w14:paraId="09CCD2D5" w14:textId="77777777" w:rsidR="005E6A9E" w:rsidRDefault="005E6A9E" w:rsidP="005E6A9E">
      <w:pPr>
        <w:pStyle w:val="Style1"/>
      </w:pPr>
      <w:r>
        <w:t xml:space="preserve">        n.d(t, "z", (function() {</w:t>
      </w:r>
    </w:p>
    <w:p w14:paraId="11C0ED0E" w14:textId="77777777" w:rsidR="005E6A9E" w:rsidRDefault="005E6A9E" w:rsidP="005E6A9E">
      <w:pPr>
        <w:pStyle w:val="Style1"/>
      </w:pPr>
      <w:r>
        <w:t xml:space="preserve">            return Oe</w:t>
      </w:r>
    </w:p>
    <w:p w14:paraId="3152E3FD" w14:textId="77777777" w:rsidR="005E6A9E" w:rsidRDefault="005E6A9E" w:rsidP="005E6A9E">
      <w:pPr>
        <w:pStyle w:val="Style1"/>
      </w:pPr>
      <w:r>
        <w:t xml:space="preserve">        }</w:t>
      </w:r>
    </w:p>
    <w:p w14:paraId="540139B3" w14:textId="77777777" w:rsidR="005E6A9E" w:rsidRDefault="005E6A9E" w:rsidP="005E6A9E">
      <w:pPr>
        <w:pStyle w:val="Style1"/>
      </w:pPr>
      <w:r>
        <w:t xml:space="preserve">        )),</w:t>
      </w:r>
    </w:p>
    <w:p w14:paraId="4E0F6B3B" w14:textId="77777777" w:rsidR="005E6A9E" w:rsidRDefault="005E6A9E" w:rsidP="005E6A9E">
      <w:pPr>
        <w:pStyle w:val="Style1"/>
      </w:pPr>
      <w:r>
        <w:t xml:space="preserve">        n.d(t, "i", (function() {</w:t>
      </w:r>
    </w:p>
    <w:p w14:paraId="4091A328" w14:textId="77777777" w:rsidR="005E6A9E" w:rsidRDefault="005E6A9E" w:rsidP="005E6A9E">
      <w:pPr>
        <w:pStyle w:val="Style1"/>
      </w:pPr>
      <w:r>
        <w:t xml:space="preserve">            return Te</w:t>
      </w:r>
    </w:p>
    <w:p w14:paraId="2E2CFE83" w14:textId="77777777" w:rsidR="005E6A9E" w:rsidRDefault="005E6A9E" w:rsidP="005E6A9E">
      <w:pPr>
        <w:pStyle w:val="Style1"/>
      </w:pPr>
      <w:r>
        <w:t xml:space="preserve">        }</w:t>
      </w:r>
    </w:p>
    <w:p w14:paraId="0F2CBE49" w14:textId="77777777" w:rsidR="005E6A9E" w:rsidRDefault="005E6A9E" w:rsidP="005E6A9E">
      <w:pPr>
        <w:pStyle w:val="Style1"/>
      </w:pPr>
      <w:r>
        <w:t xml:space="preserve">        )),</w:t>
      </w:r>
    </w:p>
    <w:p w14:paraId="428CB011" w14:textId="77777777" w:rsidR="005E6A9E" w:rsidRDefault="005E6A9E" w:rsidP="005E6A9E">
      <w:pPr>
        <w:pStyle w:val="Style1"/>
      </w:pPr>
      <w:r>
        <w:t xml:space="preserve">        n.d(t, "s", (function() {</w:t>
      </w:r>
    </w:p>
    <w:p w14:paraId="2A4B42D6" w14:textId="77777777" w:rsidR="005E6A9E" w:rsidRDefault="005E6A9E" w:rsidP="005E6A9E">
      <w:pPr>
        <w:pStyle w:val="Style1"/>
      </w:pPr>
      <w:r>
        <w:t xml:space="preserve">            return De</w:t>
      </w:r>
    </w:p>
    <w:p w14:paraId="244FCA3C" w14:textId="77777777" w:rsidR="005E6A9E" w:rsidRDefault="005E6A9E" w:rsidP="005E6A9E">
      <w:pPr>
        <w:pStyle w:val="Style1"/>
      </w:pPr>
      <w:r>
        <w:t xml:space="preserve">        }</w:t>
      </w:r>
    </w:p>
    <w:p w14:paraId="240E2602" w14:textId="77777777" w:rsidR="005E6A9E" w:rsidRDefault="005E6A9E" w:rsidP="005E6A9E">
      <w:pPr>
        <w:pStyle w:val="Style1"/>
      </w:pPr>
      <w:r>
        <w:t xml:space="preserve">        )),</w:t>
      </w:r>
    </w:p>
    <w:p w14:paraId="4DD4D5C5" w14:textId="77777777" w:rsidR="005E6A9E" w:rsidRDefault="005E6A9E" w:rsidP="005E6A9E">
      <w:pPr>
        <w:pStyle w:val="Style1"/>
      </w:pPr>
      <w:r>
        <w:t xml:space="preserve">        n.d(t, "y", (function() {</w:t>
      </w:r>
    </w:p>
    <w:p w14:paraId="7919C57F" w14:textId="77777777" w:rsidR="005E6A9E" w:rsidRDefault="005E6A9E" w:rsidP="005E6A9E">
      <w:pPr>
        <w:pStyle w:val="Style1"/>
      </w:pPr>
      <w:r>
        <w:t xml:space="preserve">            return Ze</w:t>
      </w:r>
    </w:p>
    <w:p w14:paraId="6CBA9EA8" w14:textId="77777777" w:rsidR="005E6A9E" w:rsidRDefault="005E6A9E" w:rsidP="005E6A9E">
      <w:pPr>
        <w:pStyle w:val="Style1"/>
      </w:pPr>
      <w:r>
        <w:t xml:space="preserve">        }</w:t>
      </w:r>
    </w:p>
    <w:p w14:paraId="4E65873F" w14:textId="77777777" w:rsidR="005E6A9E" w:rsidRDefault="005E6A9E" w:rsidP="005E6A9E">
      <w:pPr>
        <w:pStyle w:val="Style1"/>
      </w:pPr>
      <w:r>
        <w:t xml:space="preserve">        )),</w:t>
      </w:r>
    </w:p>
    <w:p w14:paraId="28024B3D" w14:textId="77777777" w:rsidR="005E6A9E" w:rsidRDefault="005E6A9E" w:rsidP="005E6A9E">
      <w:pPr>
        <w:pStyle w:val="Style1"/>
      </w:pPr>
      <w:r>
        <w:t xml:space="preserve">        n.d(t, "B", (function() {</w:t>
      </w:r>
    </w:p>
    <w:p w14:paraId="7B0D2458" w14:textId="77777777" w:rsidR="005E6A9E" w:rsidRDefault="005E6A9E" w:rsidP="005E6A9E">
      <w:pPr>
        <w:pStyle w:val="Style1"/>
      </w:pPr>
      <w:r>
        <w:t xml:space="preserve">            return Je</w:t>
      </w:r>
    </w:p>
    <w:p w14:paraId="42384538" w14:textId="77777777" w:rsidR="005E6A9E" w:rsidRDefault="005E6A9E" w:rsidP="005E6A9E">
      <w:pPr>
        <w:pStyle w:val="Style1"/>
      </w:pPr>
      <w:r>
        <w:t xml:space="preserve">        }</w:t>
      </w:r>
    </w:p>
    <w:p w14:paraId="03C45BED" w14:textId="77777777" w:rsidR="005E6A9E" w:rsidRDefault="005E6A9E" w:rsidP="005E6A9E">
      <w:pPr>
        <w:pStyle w:val="Style1"/>
      </w:pPr>
      <w:r>
        <w:t xml:space="preserve">        )),</w:t>
      </w:r>
    </w:p>
    <w:p w14:paraId="1F0739C3" w14:textId="77777777" w:rsidR="005E6A9E" w:rsidRDefault="005E6A9E" w:rsidP="005E6A9E">
      <w:pPr>
        <w:pStyle w:val="Style1"/>
      </w:pPr>
      <w:r>
        <w:t xml:space="preserve">        n.d(t, "p", (function() {</w:t>
      </w:r>
    </w:p>
    <w:p w14:paraId="733FBD30" w14:textId="77777777" w:rsidR="005E6A9E" w:rsidRDefault="005E6A9E" w:rsidP="005E6A9E">
      <w:pPr>
        <w:pStyle w:val="Style1"/>
      </w:pPr>
      <w:r>
        <w:t xml:space="preserve">            return Ge</w:t>
      </w:r>
    </w:p>
    <w:p w14:paraId="6F49C1FC" w14:textId="77777777" w:rsidR="005E6A9E" w:rsidRDefault="005E6A9E" w:rsidP="005E6A9E">
      <w:pPr>
        <w:pStyle w:val="Style1"/>
      </w:pPr>
      <w:r>
        <w:t xml:space="preserve">        }</w:t>
      </w:r>
    </w:p>
    <w:p w14:paraId="7BA3E1F2" w14:textId="77777777" w:rsidR="005E6A9E" w:rsidRDefault="005E6A9E" w:rsidP="005E6A9E">
      <w:pPr>
        <w:pStyle w:val="Style1"/>
      </w:pPr>
      <w:r>
        <w:t xml:space="preserve">        )),</w:t>
      </w:r>
    </w:p>
    <w:p w14:paraId="591FF56D" w14:textId="77777777" w:rsidR="005E6A9E" w:rsidRDefault="005E6A9E" w:rsidP="005E6A9E">
      <w:pPr>
        <w:pStyle w:val="Style1"/>
      </w:pPr>
      <w:r>
        <w:t xml:space="preserve">        n.d(t, "g", (function() {</w:t>
      </w:r>
    </w:p>
    <w:p w14:paraId="3A1741D2" w14:textId="77777777" w:rsidR="005E6A9E" w:rsidRDefault="005E6A9E" w:rsidP="005E6A9E">
      <w:pPr>
        <w:pStyle w:val="Style1"/>
      </w:pPr>
      <w:r>
        <w:t xml:space="preserve">            return pe</w:t>
      </w:r>
    </w:p>
    <w:p w14:paraId="2944EC5C" w14:textId="77777777" w:rsidR="005E6A9E" w:rsidRDefault="005E6A9E" w:rsidP="005E6A9E">
      <w:pPr>
        <w:pStyle w:val="Style1"/>
      </w:pPr>
      <w:r>
        <w:t xml:space="preserve">        }</w:t>
      </w:r>
    </w:p>
    <w:p w14:paraId="542C3B72" w14:textId="77777777" w:rsidR="005E6A9E" w:rsidRDefault="005E6A9E" w:rsidP="005E6A9E">
      <w:pPr>
        <w:pStyle w:val="Style1"/>
      </w:pPr>
      <w:r>
        <w:t xml:space="preserve">        )),</w:t>
      </w:r>
    </w:p>
    <w:p w14:paraId="3FF15CD4" w14:textId="77777777" w:rsidR="005E6A9E" w:rsidRDefault="005E6A9E" w:rsidP="005E6A9E">
      <w:pPr>
        <w:pStyle w:val="Style1"/>
      </w:pPr>
      <w:r>
        <w:t xml:space="preserve">        n.d(t, "l", (function() {</w:t>
      </w:r>
    </w:p>
    <w:p w14:paraId="298317BE" w14:textId="77777777" w:rsidR="005E6A9E" w:rsidRDefault="005E6A9E" w:rsidP="005E6A9E">
      <w:pPr>
        <w:pStyle w:val="Style1"/>
      </w:pPr>
      <w:r>
        <w:t xml:space="preserve">            return me</w:t>
      </w:r>
    </w:p>
    <w:p w14:paraId="2532AEFD" w14:textId="77777777" w:rsidR="005E6A9E" w:rsidRDefault="005E6A9E" w:rsidP="005E6A9E">
      <w:pPr>
        <w:pStyle w:val="Style1"/>
      </w:pPr>
      <w:r>
        <w:t xml:space="preserve">        }</w:t>
      </w:r>
    </w:p>
    <w:p w14:paraId="246FE705" w14:textId="77777777" w:rsidR="005E6A9E" w:rsidRDefault="005E6A9E" w:rsidP="005E6A9E">
      <w:pPr>
        <w:pStyle w:val="Style1"/>
      </w:pPr>
      <w:r>
        <w:t xml:space="preserve">        )),</w:t>
      </w:r>
    </w:p>
    <w:p w14:paraId="73FE6CC0" w14:textId="77777777" w:rsidR="005E6A9E" w:rsidRDefault="005E6A9E" w:rsidP="005E6A9E">
      <w:pPr>
        <w:pStyle w:val="Style1"/>
      </w:pPr>
      <w:r>
        <w:t xml:space="preserve">        n.d(t, "k", (function() {</w:t>
      </w:r>
    </w:p>
    <w:p w14:paraId="029EFBF6" w14:textId="77777777" w:rsidR="005E6A9E" w:rsidRDefault="005E6A9E" w:rsidP="005E6A9E">
      <w:pPr>
        <w:pStyle w:val="Style1"/>
      </w:pPr>
      <w:r>
        <w:t xml:space="preserve">            return ve</w:t>
      </w:r>
    </w:p>
    <w:p w14:paraId="2834C9BC" w14:textId="77777777" w:rsidR="005E6A9E" w:rsidRDefault="005E6A9E" w:rsidP="005E6A9E">
      <w:pPr>
        <w:pStyle w:val="Style1"/>
      </w:pPr>
      <w:r>
        <w:t xml:space="preserve">        }</w:t>
      </w:r>
    </w:p>
    <w:p w14:paraId="0C2C0213" w14:textId="77777777" w:rsidR="005E6A9E" w:rsidRDefault="005E6A9E" w:rsidP="005E6A9E">
      <w:pPr>
        <w:pStyle w:val="Style1"/>
      </w:pPr>
      <w:r>
        <w:t xml:space="preserve">        )),</w:t>
      </w:r>
    </w:p>
    <w:p w14:paraId="0F58560B" w14:textId="77777777" w:rsidR="005E6A9E" w:rsidRDefault="005E6A9E" w:rsidP="005E6A9E">
      <w:pPr>
        <w:pStyle w:val="Style1"/>
      </w:pPr>
      <w:r>
        <w:t xml:space="preserve">        n.d(t, "j", (function() {</w:t>
      </w:r>
    </w:p>
    <w:p w14:paraId="4AE98DE1" w14:textId="77777777" w:rsidR="005E6A9E" w:rsidRDefault="005E6A9E" w:rsidP="005E6A9E">
      <w:pPr>
        <w:pStyle w:val="Style1"/>
      </w:pPr>
      <w:r>
        <w:t xml:space="preserve">            return he</w:t>
      </w:r>
    </w:p>
    <w:p w14:paraId="7CF4DF2E" w14:textId="77777777" w:rsidR="005E6A9E" w:rsidRDefault="005E6A9E" w:rsidP="005E6A9E">
      <w:pPr>
        <w:pStyle w:val="Style1"/>
      </w:pPr>
      <w:r>
        <w:t xml:space="preserve">        }</w:t>
      </w:r>
    </w:p>
    <w:p w14:paraId="5922DDDF" w14:textId="77777777" w:rsidR="005E6A9E" w:rsidRDefault="005E6A9E" w:rsidP="005E6A9E">
      <w:pPr>
        <w:pStyle w:val="Style1"/>
      </w:pPr>
      <w:r>
        <w:t xml:space="preserve">        )),</w:t>
      </w:r>
    </w:p>
    <w:p w14:paraId="29A69F16" w14:textId="77777777" w:rsidR="005E6A9E" w:rsidRDefault="005E6A9E" w:rsidP="005E6A9E">
      <w:pPr>
        <w:pStyle w:val="Style1"/>
      </w:pPr>
      <w:r>
        <w:t xml:space="preserve">        n.d(t, "x", (function() {</w:t>
      </w:r>
    </w:p>
    <w:p w14:paraId="7831D81E" w14:textId="77777777" w:rsidR="005E6A9E" w:rsidRDefault="005E6A9E" w:rsidP="005E6A9E">
      <w:pPr>
        <w:pStyle w:val="Style1"/>
      </w:pPr>
      <w:r>
        <w:t xml:space="preserve">            return be</w:t>
      </w:r>
    </w:p>
    <w:p w14:paraId="2B3D01E4" w14:textId="77777777" w:rsidR="005E6A9E" w:rsidRDefault="005E6A9E" w:rsidP="005E6A9E">
      <w:pPr>
        <w:pStyle w:val="Style1"/>
      </w:pPr>
      <w:r>
        <w:t xml:space="preserve">        }</w:t>
      </w:r>
    </w:p>
    <w:p w14:paraId="5E7E5F91" w14:textId="77777777" w:rsidR="005E6A9E" w:rsidRDefault="005E6A9E" w:rsidP="005E6A9E">
      <w:pPr>
        <w:pStyle w:val="Style1"/>
      </w:pPr>
      <w:r>
        <w:t xml:space="preserve">        )),</w:t>
      </w:r>
    </w:p>
    <w:p w14:paraId="3125326A" w14:textId="77777777" w:rsidR="005E6A9E" w:rsidRDefault="005E6A9E" w:rsidP="005E6A9E">
      <w:pPr>
        <w:pStyle w:val="Style1"/>
      </w:pPr>
      <w:r>
        <w:t xml:space="preserve">        n.d(t, "t", (function() {</w:t>
      </w:r>
    </w:p>
    <w:p w14:paraId="7B0BE632" w14:textId="77777777" w:rsidR="005E6A9E" w:rsidRDefault="005E6A9E" w:rsidP="005E6A9E">
      <w:pPr>
        <w:pStyle w:val="Style1"/>
      </w:pPr>
      <w:r>
        <w:t xml:space="preserve">            return ye</w:t>
      </w:r>
    </w:p>
    <w:p w14:paraId="128AF644" w14:textId="77777777" w:rsidR="005E6A9E" w:rsidRDefault="005E6A9E" w:rsidP="005E6A9E">
      <w:pPr>
        <w:pStyle w:val="Style1"/>
      </w:pPr>
      <w:r>
        <w:t xml:space="preserve">        }</w:t>
      </w:r>
    </w:p>
    <w:p w14:paraId="781649F8" w14:textId="77777777" w:rsidR="005E6A9E" w:rsidRDefault="005E6A9E" w:rsidP="005E6A9E">
      <w:pPr>
        <w:pStyle w:val="Style1"/>
      </w:pPr>
      <w:r>
        <w:t xml:space="preserve">        )),</w:t>
      </w:r>
    </w:p>
    <w:p w14:paraId="0A20A2F0" w14:textId="77777777" w:rsidR="005E6A9E" w:rsidRDefault="005E6A9E" w:rsidP="005E6A9E">
      <w:pPr>
        <w:pStyle w:val="Style1"/>
      </w:pPr>
      <w:r>
        <w:t xml:space="preserve">        n.d(t, "F", (function() {</w:t>
      </w:r>
    </w:p>
    <w:p w14:paraId="21177DC6" w14:textId="77777777" w:rsidR="005E6A9E" w:rsidRDefault="005E6A9E" w:rsidP="005E6A9E">
      <w:pPr>
        <w:pStyle w:val="Style1"/>
      </w:pPr>
      <w:r>
        <w:t xml:space="preserve">            return qe</w:t>
      </w:r>
    </w:p>
    <w:p w14:paraId="1D40CB54" w14:textId="77777777" w:rsidR="005E6A9E" w:rsidRDefault="005E6A9E" w:rsidP="005E6A9E">
      <w:pPr>
        <w:pStyle w:val="Style1"/>
      </w:pPr>
      <w:r>
        <w:t xml:space="preserve">        }</w:t>
      </w:r>
    </w:p>
    <w:p w14:paraId="59C52A68" w14:textId="77777777" w:rsidR="005E6A9E" w:rsidRDefault="005E6A9E" w:rsidP="005E6A9E">
      <w:pPr>
        <w:pStyle w:val="Style1"/>
      </w:pPr>
      <w:r>
        <w:t xml:space="preserve">        )),</w:t>
      </w:r>
    </w:p>
    <w:p w14:paraId="7BF8D043" w14:textId="77777777" w:rsidR="005E6A9E" w:rsidRDefault="005E6A9E" w:rsidP="005E6A9E">
      <w:pPr>
        <w:pStyle w:val="Style1"/>
      </w:pPr>
      <w:r>
        <w:t xml:space="preserve">        n.d(t, "E", (function() {</w:t>
      </w:r>
    </w:p>
    <w:p w14:paraId="135A9D8B" w14:textId="77777777" w:rsidR="005E6A9E" w:rsidRDefault="005E6A9E" w:rsidP="005E6A9E">
      <w:pPr>
        <w:pStyle w:val="Style1"/>
      </w:pPr>
      <w:r>
        <w:t xml:space="preserve">            return Ye</w:t>
      </w:r>
    </w:p>
    <w:p w14:paraId="165A9313" w14:textId="77777777" w:rsidR="005E6A9E" w:rsidRDefault="005E6A9E" w:rsidP="005E6A9E">
      <w:pPr>
        <w:pStyle w:val="Style1"/>
      </w:pPr>
      <w:r>
        <w:t xml:space="preserve">        }</w:t>
      </w:r>
    </w:p>
    <w:p w14:paraId="2BC8EE82" w14:textId="77777777" w:rsidR="005E6A9E" w:rsidRDefault="005E6A9E" w:rsidP="005E6A9E">
      <w:pPr>
        <w:pStyle w:val="Style1"/>
      </w:pPr>
      <w:r>
        <w:t xml:space="preserve">        )),</w:t>
      </w:r>
    </w:p>
    <w:p w14:paraId="5672CA51" w14:textId="77777777" w:rsidR="005E6A9E" w:rsidRDefault="005E6A9E" w:rsidP="005E6A9E">
      <w:pPr>
        <w:pStyle w:val="Style1"/>
      </w:pPr>
      <w:r>
        <w:t xml:space="preserve">        n.d(t, "w", (function() {</w:t>
      </w:r>
    </w:p>
    <w:p w14:paraId="0CC85E25" w14:textId="77777777" w:rsidR="005E6A9E" w:rsidRDefault="005E6A9E" w:rsidP="005E6A9E">
      <w:pPr>
        <w:pStyle w:val="Style1"/>
      </w:pPr>
      <w:r>
        <w:t xml:space="preserve">            return $e</w:t>
      </w:r>
    </w:p>
    <w:p w14:paraId="7DD06750" w14:textId="77777777" w:rsidR="005E6A9E" w:rsidRDefault="005E6A9E" w:rsidP="005E6A9E">
      <w:pPr>
        <w:pStyle w:val="Style1"/>
      </w:pPr>
      <w:r>
        <w:t xml:space="preserve">        }</w:t>
      </w:r>
    </w:p>
    <w:p w14:paraId="3F1858E8" w14:textId="77777777" w:rsidR="005E6A9E" w:rsidRDefault="005E6A9E" w:rsidP="005E6A9E">
      <w:pPr>
        <w:pStyle w:val="Style1"/>
      </w:pPr>
      <w:r>
        <w:t xml:space="preserve">        )),</w:t>
      </w:r>
    </w:p>
    <w:p w14:paraId="2417850A" w14:textId="77777777" w:rsidR="005E6A9E" w:rsidRDefault="005E6A9E" w:rsidP="005E6A9E">
      <w:pPr>
        <w:pStyle w:val="Style1"/>
      </w:pPr>
      <w:r>
        <w:t xml:space="preserve">        n.d(t, "m", (function() {</w:t>
      </w:r>
    </w:p>
    <w:p w14:paraId="3557926C" w14:textId="77777777" w:rsidR="005E6A9E" w:rsidRDefault="005E6A9E" w:rsidP="005E6A9E">
      <w:pPr>
        <w:pStyle w:val="Style1"/>
      </w:pPr>
      <w:r>
        <w:t xml:space="preserve">            return _e</w:t>
      </w:r>
    </w:p>
    <w:p w14:paraId="7B98FF24" w14:textId="77777777" w:rsidR="005E6A9E" w:rsidRDefault="005E6A9E" w:rsidP="005E6A9E">
      <w:pPr>
        <w:pStyle w:val="Style1"/>
      </w:pPr>
      <w:r>
        <w:t xml:space="preserve">        }</w:t>
      </w:r>
    </w:p>
    <w:p w14:paraId="3780F3FA" w14:textId="77777777" w:rsidR="005E6A9E" w:rsidRDefault="005E6A9E" w:rsidP="005E6A9E">
      <w:pPr>
        <w:pStyle w:val="Style1"/>
      </w:pPr>
      <w:r>
        <w:t xml:space="preserve">        )),</w:t>
      </w:r>
    </w:p>
    <w:p w14:paraId="691C86E0" w14:textId="77777777" w:rsidR="005E6A9E" w:rsidRDefault="005E6A9E" w:rsidP="005E6A9E">
      <w:pPr>
        <w:pStyle w:val="Style1"/>
      </w:pPr>
      <w:r>
        <w:t xml:space="preserve">        n.d(t, "u", (function() {</w:t>
      </w:r>
    </w:p>
    <w:p w14:paraId="066F1D0A" w14:textId="77777777" w:rsidR="005E6A9E" w:rsidRDefault="005E6A9E" w:rsidP="005E6A9E">
      <w:pPr>
        <w:pStyle w:val="Style1"/>
      </w:pPr>
      <w:r>
        <w:t xml:space="preserve">            return st</w:t>
      </w:r>
    </w:p>
    <w:p w14:paraId="6FB9BE0E" w14:textId="77777777" w:rsidR="005E6A9E" w:rsidRDefault="005E6A9E" w:rsidP="005E6A9E">
      <w:pPr>
        <w:pStyle w:val="Style1"/>
      </w:pPr>
      <w:r>
        <w:t xml:space="preserve">        }</w:t>
      </w:r>
    </w:p>
    <w:p w14:paraId="43BD0C7B" w14:textId="77777777" w:rsidR="005E6A9E" w:rsidRDefault="005E6A9E" w:rsidP="005E6A9E">
      <w:pPr>
        <w:pStyle w:val="Style1"/>
      </w:pPr>
      <w:r>
        <w:t xml:space="preserve">        )),</w:t>
      </w:r>
    </w:p>
    <w:p w14:paraId="4694AC04" w14:textId="77777777" w:rsidR="005E6A9E" w:rsidRDefault="005E6A9E" w:rsidP="005E6A9E">
      <w:pPr>
        <w:pStyle w:val="Style1"/>
      </w:pPr>
      <w:r>
        <w:t xml:space="preserve">        n.d(t, "H", (function() {</w:t>
      </w:r>
    </w:p>
    <w:p w14:paraId="5097ED6B" w14:textId="77777777" w:rsidR="005E6A9E" w:rsidRDefault="005E6A9E" w:rsidP="005E6A9E">
      <w:pPr>
        <w:pStyle w:val="Style1"/>
      </w:pPr>
      <w:r>
        <w:t xml:space="preserve">            return it</w:t>
      </w:r>
    </w:p>
    <w:p w14:paraId="6F7C0526" w14:textId="77777777" w:rsidR="005E6A9E" w:rsidRDefault="005E6A9E" w:rsidP="005E6A9E">
      <w:pPr>
        <w:pStyle w:val="Style1"/>
      </w:pPr>
      <w:r>
        <w:t xml:space="preserve">        }</w:t>
      </w:r>
    </w:p>
    <w:p w14:paraId="03DE767F" w14:textId="77777777" w:rsidR="005E6A9E" w:rsidRDefault="005E6A9E" w:rsidP="005E6A9E">
      <w:pPr>
        <w:pStyle w:val="Style1"/>
      </w:pPr>
      <w:r>
        <w:t xml:space="preserve">        )),</w:t>
      </w:r>
    </w:p>
    <w:p w14:paraId="0874AB00" w14:textId="77777777" w:rsidR="005E6A9E" w:rsidRDefault="005E6A9E" w:rsidP="005E6A9E">
      <w:pPr>
        <w:pStyle w:val="Style1"/>
      </w:pPr>
      <w:r>
        <w:t xml:space="preserve">        n.d(t, "G", (function() {</w:t>
      </w:r>
    </w:p>
    <w:p w14:paraId="7ED0CFB3" w14:textId="77777777" w:rsidR="005E6A9E" w:rsidRDefault="005E6A9E" w:rsidP="005E6A9E">
      <w:pPr>
        <w:pStyle w:val="Style1"/>
      </w:pPr>
      <w:r>
        <w:t xml:space="preserve">            return at</w:t>
      </w:r>
    </w:p>
    <w:p w14:paraId="2BBD08C7" w14:textId="77777777" w:rsidR="005E6A9E" w:rsidRDefault="005E6A9E" w:rsidP="005E6A9E">
      <w:pPr>
        <w:pStyle w:val="Style1"/>
      </w:pPr>
      <w:r>
        <w:t xml:space="preserve">        }</w:t>
      </w:r>
    </w:p>
    <w:p w14:paraId="0E0692C9" w14:textId="77777777" w:rsidR="005E6A9E" w:rsidRDefault="005E6A9E" w:rsidP="005E6A9E">
      <w:pPr>
        <w:pStyle w:val="Style1"/>
      </w:pPr>
      <w:r>
        <w:t xml:space="preserve">        )),</w:t>
      </w:r>
    </w:p>
    <w:p w14:paraId="2D39F05A" w14:textId="77777777" w:rsidR="005E6A9E" w:rsidRDefault="005E6A9E" w:rsidP="005E6A9E">
      <w:pPr>
        <w:pStyle w:val="Style1"/>
      </w:pPr>
      <w:r>
        <w:t xml:space="preserve">        n.d(t, "n", (function() {</w:t>
      </w:r>
    </w:p>
    <w:p w14:paraId="22C6838A" w14:textId="77777777" w:rsidR="005E6A9E" w:rsidRDefault="005E6A9E" w:rsidP="005E6A9E">
      <w:pPr>
        <w:pStyle w:val="Style1"/>
      </w:pPr>
      <w:r>
        <w:t xml:space="preserve">            return dt.a</w:t>
      </w:r>
    </w:p>
    <w:p w14:paraId="34B10C9E" w14:textId="77777777" w:rsidR="005E6A9E" w:rsidRDefault="005E6A9E" w:rsidP="005E6A9E">
      <w:pPr>
        <w:pStyle w:val="Style1"/>
      </w:pPr>
      <w:r>
        <w:t xml:space="preserve">        }</w:t>
      </w:r>
    </w:p>
    <w:p w14:paraId="073DC7D1" w14:textId="77777777" w:rsidR="005E6A9E" w:rsidRDefault="005E6A9E" w:rsidP="005E6A9E">
      <w:pPr>
        <w:pStyle w:val="Style1"/>
      </w:pPr>
      <w:r>
        <w:t xml:space="preserve">        )),</w:t>
      </w:r>
    </w:p>
    <w:p w14:paraId="68275C2A" w14:textId="77777777" w:rsidR="005E6A9E" w:rsidRDefault="005E6A9E" w:rsidP="005E6A9E">
      <w:pPr>
        <w:pStyle w:val="Style1"/>
      </w:pPr>
      <w:r>
        <w:t xml:space="preserve">        n.d(t, "o", (function() {</w:t>
      </w:r>
    </w:p>
    <w:p w14:paraId="49079CC9" w14:textId="77777777" w:rsidR="005E6A9E" w:rsidRDefault="005E6A9E" w:rsidP="005E6A9E">
      <w:pPr>
        <w:pStyle w:val="Style1"/>
      </w:pPr>
      <w:r>
        <w:t xml:space="preserve">            return ft.a</w:t>
      </w:r>
    </w:p>
    <w:p w14:paraId="4416A994" w14:textId="77777777" w:rsidR="005E6A9E" w:rsidRDefault="005E6A9E" w:rsidP="005E6A9E">
      <w:pPr>
        <w:pStyle w:val="Style1"/>
      </w:pPr>
      <w:r>
        <w:t xml:space="preserve">        }</w:t>
      </w:r>
    </w:p>
    <w:p w14:paraId="34747572" w14:textId="77777777" w:rsidR="005E6A9E" w:rsidRDefault="005E6A9E" w:rsidP="005E6A9E">
      <w:pPr>
        <w:pStyle w:val="Style1"/>
      </w:pPr>
      <w:r>
        <w:t xml:space="preserve">        )),</w:t>
      </w:r>
    </w:p>
    <w:p w14:paraId="72CA78B8" w14:textId="77777777" w:rsidR="005E6A9E" w:rsidRDefault="005E6A9E" w:rsidP="005E6A9E">
      <w:pPr>
        <w:pStyle w:val="Style1"/>
      </w:pPr>
      <w:r>
        <w:t xml:space="preserve">        n.d(t, "A", (function() {</w:t>
      </w:r>
    </w:p>
    <w:p w14:paraId="5C8610AB" w14:textId="77777777" w:rsidR="005E6A9E" w:rsidRDefault="005E6A9E" w:rsidP="005E6A9E">
      <w:pPr>
        <w:pStyle w:val="Style1"/>
      </w:pPr>
      <w:r>
        <w:t xml:space="preserve">            return s</w:t>
      </w:r>
    </w:p>
    <w:p w14:paraId="1E3A6AA2" w14:textId="77777777" w:rsidR="005E6A9E" w:rsidRDefault="005E6A9E" w:rsidP="005E6A9E">
      <w:pPr>
        <w:pStyle w:val="Style1"/>
      </w:pPr>
      <w:r>
        <w:t xml:space="preserve">        }</w:t>
      </w:r>
    </w:p>
    <w:p w14:paraId="42197BA7" w14:textId="77777777" w:rsidR="005E6A9E" w:rsidRDefault="005E6A9E" w:rsidP="005E6A9E">
      <w:pPr>
        <w:pStyle w:val="Style1"/>
      </w:pPr>
      <w:r>
        <w:t xml:space="preserve">        )),</w:t>
      </w:r>
    </w:p>
    <w:p w14:paraId="66A99559" w14:textId="77777777" w:rsidR="005E6A9E" w:rsidRDefault="005E6A9E" w:rsidP="005E6A9E">
      <w:pPr>
        <w:pStyle w:val="Style1"/>
      </w:pPr>
      <w:r>
        <w:t xml:space="preserve">        n.d(t, "C", (function() {</w:t>
      </w:r>
    </w:p>
    <w:p w14:paraId="12D375D0" w14:textId="77777777" w:rsidR="005E6A9E" w:rsidRDefault="005E6A9E" w:rsidP="005E6A9E">
      <w:pPr>
        <w:pStyle w:val="Style1"/>
      </w:pPr>
      <w:r>
        <w:t xml:space="preserve">            return gt.b</w:t>
      </w:r>
    </w:p>
    <w:p w14:paraId="555B776A" w14:textId="77777777" w:rsidR="005E6A9E" w:rsidRDefault="005E6A9E" w:rsidP="005E6A9E">
      <w:pPr>
        <w:pStyle w:val="Style1"/>
      </w:pPr>
      <w:r>
        <w:t xml:space="preserve">        }</w:t>
      </w:r>
    </w:p>
    <w:p w14:paraId="310108F5" w14:textId="77777777" w:rsidR="005E6A9E" w:rsidRDefault="005E6A9E" w:rsidP="005E6A9E">
      <w:pPr>
        <w:pStyle w:val="Style1"/>
      </w:pPr>
      <w:r>
        <w:t xml:space="preserve">        )),</w:t>
      </w:r>
    </w:p>
    <w:p w14:paraId="0FC1649E" w14:textId="77777777" w:rsidR="005E6A9E" w:rsidRDefault="005E6A9E" w:rsidP="005E6A9E">
      <w:pPr>
        <w:pStyle w:val="Style1"/>
      </w:pPr>
      <w:r>
        <w:t xml:space="preserve">        n.d(t, "D", (function() {</w:t>
      </w:r>
    </w:p>
    <w:p w14:paraId="093DAB10" w14:textId="77777777" w:rsidR="005E6A9E" w:rsidRDefault="005E6A9E" w:rsidP="005E6A9E">
      <w:pPr>
        <w:pStyle w:val="Style1"/>
      </w:pPr>
      <w:r>
        <w:t xml:space="preserve">            return r.b</w:t>
      </w:r>
    </w:p>
    <w:p w14:paraId="1DD837FE" w14:textId="77777777" w:rsidR="005E6A9E" w:rsidRDefault="005E6A9E" w:rsidP="005E6A9E">
      <w:pPr>
        <w:pStyle w:val="Style1"/>
      </w:pPr>
      <w:r>
        <w:t xml:space="preserve">        }</w:t>
      </w:r>
    </w:p>
    <w:p w14:paraId="0AE8C113" w14:textId="77777777" w:rsidR="005E6A9E" w:rsidRDefault="005E6A9E" w:rsidP="005E6A9E">
      <w:pPr>
        <w:pStyle w:val="Style1"/>
      </w:pPr>
      <w:r>
        <w:t xml:space="preserve">        ));</w:t>
      </w:r>
    </w:p>
    <w:p w14:paraId="1E43B96A" w14:textId="77777777" w:rsidR="005E6A9E" w:rsidRDefault="005E6A9E" w:rsidP="005E6A9E">
      <w:pPr>
        <w:pStyle w:val="Style1"/>
      </w:pPr>
      <w:r>
        <w:t xml:space="preserve">        var r = n("PFED")</w:t>
      </w:r>
    </w:p>
    <w:p w14:paraId="272CE43C" w14:textId="77777777" w:rsidR="005E6A9E" w:rsidRDefault="005E6A9E" w:rsidP="005E6A9E">
      <w:pPr>
        <w:pStyle w:val="Style1"/>
      </w:pPr>
      <w:r>
        <w:t xml:space="preserve">          , o = n("HrK7")</w:t>
      </w:r>
    </w:p>
    <w:p w14:paraId="003CABA4" w14:textId="77777777" w:rsidR="005E6A9E" w:rsidRDefault="005E6A9E" w:rsidP="005E6A9E">
      <w:pPr>
        <w:pStyle w:val="Style1"/>
      </w:pPr>
      <w:r>
        <w:t xml:space="preserve">          , i = n("jhLx")</w:t>
      </w:r>
    </w:p>
    <w:p w14:paraId="32915DE3" w14:textId="77777777" w:rsidR="005E6A9E" w:rsidRDefault="005E6A9E" w:rsidP="005E6A9E">
      <w:pPr>
        <w:pStyle w:val="Style1"/>
      </w:pPr>
      <w:r>
        <w:t xml:space="preserve">          , a = n("48D0");</w:t>
      </w:r>
    </w:p>
    <w:p w14:paraId="0DCBA6DC" w14:textId="77777777" w:rsidR="005E6A9E" w:rsidRDefault="005E6A9E" w:rsidP="005E6A9E">
      <w:pPr>
        <w:pStyle w:val="Style1"/>
      </w:pPr>
      <w:r>
        <w:t xml:space="preserve">        function s(e) {</w:t>
      </w:r>
    </w:p>
    <w:p w14:paraId="58CCFC2B" w14:textId="77777777" w:rsidR="005E6A9E" w:rsidRDefault="005E6A9E" w:rsidP="005E6A9E">
      <w:pPr>
        <w:pStyle w:val="Style1"/>
      </w:pPr>
      <w:r>
        <w:t xml:space="preserve">            var t = i.a.getInstance()</w:t>
      </w:r>
    </w:p>
    <w:p w14:paraId="4AF2EAF1" w14:textId="77777777" w:rsidR="005E6A9E" w:rsidRDefault="005E6A9E" w:rsidP="005E6A9E">
      <w:pPr>
        <w:pStyle w:val="Style1"/>
      </w:pPr>
      <w:r>
        <w:t xml:space="preserve">              , n = t.getClassName()</w:t>
      </w:r>
    </w:p>
    <w:p w14:paraId="642BF9EA" w14:textId="77777777" w:rsidR="005E6A9E" w:rsidRDefault="005E6A9E" w:rsidP="005E6A9E">
      <w:pPr>
        <w:pStyle w:val="Style1"/>
      </w:pPr>
      <w:r>
        <w:t xml:space="preserve">              , r = [];</w:t>
      </w:r>
    </w:p>
    <w:p w14:paraId="061F6219" w14:textId="77777777" w:rsidR="005E6A9E" w:rsidRDefault="005E6A9E" w:rsidP="005E6A9E">
      <w:pPr>
        <w:pStyle w:val="Style1"/>
      </w:pPr>
      <w:r>
        <w:t xml:space="preserve">            for (var s in e)</w:t>
      </w:r>
    </w:p>
    <w:p w14:paraId="7D03159F" w14:textId="77777777" w:rsidR="005E6A9E" w:rsidRDefault="005E6A9E" w:rsidP="005E6A9E">
      <w:pPr>
        <w:pStyle w:val="Style1"/>
      </w:pPr>
      <w:r>
        <w:t xml:space="preserve">                e.hasOwnProperty(s) &amp;&amp; r.push(s, "{", Object(a.b)(Object(o.a)(), e[s]), "}");</w:t>
      </w:r>
    </w:p>
    <w:p w14:paraId="7A616BF8" w14:textId="77777777" w:rsidR="005E6A9E" w:rsidRDefault="005E6A9E" w:rsidP="005E6A9E">
      <w:pPr>
        <w:pStyle w:val="Style1"/>
      </w:pPr>
      <w:r>
        <w:t xml:space="preserve">            var u = r.join("");</w:t>
      </w:r>
    </w:p>
    <w:p w14:paraId="06780900" w14:textId="77777777" w:rsidR="005E6A9E" w:rsidRDefault="005E6A9E" w:rsidP="005E6A9E">
      <w:pPr>
        <w:pStyle w:val="Style1"/>
      </w:pPr>
      <w:r>
        <w:t xml:space="preserve">            return t.insertRule("@keyframes " + n + "{" + u + "}", !0),</w:t>
      </w:r>
    </w:p>
    <w:p w14:paraId="45FDFAE0" w14:textId="77777777" w:rsidR="005E6A9E" w:rsidRDefault="005E6A9E" w:rsidP="005E6A9E">
      <w:pPr>
        <w:pStyle w:val="Style1"/>
      </w:pPr>
      <w:r>
        <w:t xml:space="preserve">            t.cacheClassName(n, u, [], ["keyframes", u]),</w:t>
      </w:r>
    </w:p>
    <w:p w14:paraId="3B8E2DDB" w14:textId="77777777" w:rsidR="005E6A9E" w:rsidRDefault="005E6A9E" w:rsidP="005E6A9E">
      <w:pPr>
        <w:pStyle w:val="Style1"/>
      </w:pPr>
      <w:r>
        <w:t xml:space="preserve">            n</w:t>
      </w:r>
    </w:p>
    <w:p w14:paraId="5881F32A" w14:textId="77777777" w:rsidR="005E6A9E" w:rsidRDefault="005E6A9E" w:rsidP="005E6A9E">
      <w:pPr>
        <w:pStyle w:val="Style1"/>
      </w:pPr>
      <w:r>
        <w:t xml:space="preserve">        }</w:t>
      </w:r>
    </w:p>
    <w:p w14:paraId="0C5A6C7A" w14:textId="77777777" w:rsidR="005E6A9E" w:rsidRDefault="005E6A9E" w:rsidP="005E6A9E">
      <w:pPr>
        <w:pStyle w:val="Style1"/>
      </w:pPr>
      <w:r>
        <w:t xml:space="preserve">        var u = "cubic-bezier(.1,.9,.2,1)"</w:t>
      </w:r>
    </w:p>
    <w:p w14:paraId="04002C1C" w14:textId="77777777" w:rsidR="005E6A9E" w:rsidRDefault="005E6A9E" w:rsidP="005E6A9E">
      <w:pPr>
        <w:pStyle w:val="Style1"/>
      </w:pPr>
      <w:r>
        <w:t xml:space="preserve">          , c = "cubic-bezier(.1,.25,.75,.9)"</w:t>
      </w:r>
    </w:p>
    <w:p w14:paraId="15A8F2F5" w14:textId="77777777" w:rsidR="005E6A9E" w:rsidRDefault="005E6A9E" w:rsidP="005E6A9E">
      <w:pPr>
        <w:pStyle w:val="Style1"/>
      </w:pPr>
      <w:r>
        <w:t xml:space="preserve">          , l = "0.167s"</w:t>
      </w:r>
    </w:p>
    <w:p w14:paraId="0D7D711B" w14:textId="77777777" w:rsidR="005E6A9E" w:rsidRDefault="005E6A9E" w:rsidP="005E6A9E">
      <w:pPr>
        <w:pStyle w:val="Style1"/>
      </w:pPr>
      <w:r>
        <w:t xml:space="preserve">          , d = "0.267s"</w:t>
      </w:r>
    </w:p>
    <w:p w14:paraId="2068D2F5" w14:textId="77777777" w:rsidR="005E6A9E" w:rsidRDefault="005E6A9E" w:rsidP="005E6A9E">
      <w:pPr>
        <w:pStyle w:val="Style1"/>
      </w:pPr>
      <w:r>
        <w:t xml:space="preserve">          , f = "0.367s"</w:t>
      </w:r>
    </w:p>
    <w:p w14:paraId="7071B2AE" w14:textId="77777777" w:rsidR="005E6A9E" w:rsidRDefault="005E6A9E" w:rsidP="005E6A9E">
      <w:pPr>
        <w:pStyle w:val="Style1"/>
      </w:pPr>
      <w:r>
        <w:t xml:space="preserve">          , g = "0.467s"</w:t>
      </w:r>
    </w:p>
    <w:p w14:paraId="54E0A775" w14:textId="77777777" w:rsidR="005E6A9E" w:rsidRDefault="005E6A9E" w:rsidP="005E6A9E">
      <w:pPr>
        <w:pStyle w:val="Style1"/>
      </w:pPr>
      <w:r>
        <w:t xml:space="preserve">          , p = s({</w:t>
      </w:r>
    </w:p>
    <w:p w14:paraId="49852339" w14:textId="77777777" w:rsidR="005E6A9E" w:rsidRDefault="005E6A9E" w:rsidP="005E6A9E">
      <w:pPr>
        <w:pStyle w:val="Style1"/>
      </w:pPr>
      <w:r>
        <w:t xml:space="preserve">            from: {</w:t>
      </w:r>
    </w:p>
    <w:p w14:paraId="13A514E1" w14:textId="77777777" w:rsidR="005E6A9E" w:rsidRDefault="005E6A9E" w:rsidP="005E6A9E">
      <w:pPr>
        <w:pStyle w:val="Style1"/>
      </w:pPr>
      <w:r>
        <w:t xml:space="preserve">                opacity: 0</w:t>
      </w:r>
    </w:p>
    <w:p w14:paraId="3F1EC70B" w14:textId="77777777" w:rsidR="005E6A9E" w:rsidRDefault="005E6A9E" w:rsidP="005E6A9E">
      <w:pPr>
        <w:pStyle w:val="Style1"/>
      </w:pPr>
      <w:r>
        <w:t xml:space="preserve">            },</w:t>
      </w:r>
    </w:p>
    <w:p w14:paraId="1AC6B987" w14:textId="77777777" w:rsidR="005E6A9E" w:rsidRDefault="005E6A9E" w:rsidP="005E6A9E">
      <w:pPr>
        <w:pStyle w:val="Style1"/>
      </w:pPr>
      <w:r>
        <w:t xml:space="preserve">            to: {</w:t>
      </w:r>
    </w:p>
    <w:p w14:paraId="54C8434A" w14:textId="77777777" w:rsidR="005E6A9E" w:rsidRDefault="005E6A9E" w:rsidP="005E6A9E">
      <w:pPr>
        <w:pStyle w:val="Style1"/>
      </w:pPr>
      <w:r>
        <w:t xml:space="preserve">                opacity: 1</w:t>
      </w:r>
    </w:p>
    <w:p w14:paraId="21CA4028" w14:textId="77777777" w:rsidR="005E6A9E" w:rsidRDefault="005E6A9E" w:rsidP="005E6A9E">
      <w:pPr>
        <w:pStyle w:val="Style1"/>
      </w:pPr>
      <w:r>
        <w:t xml:space="preserve">            }</w:t>
      </w:r>
    </w:p>
    <w:p w14:paraId="670C02F0" w14:textId="77777777" w:rsidR="005E6A9E" w:rsidRDefault="005E6A9E" w:rsidP="005E6A9E">
      <w:pPr>
        <w:pStyle w:val="Style1"/>
      </w:pPr>
      <w:r>
        <w:t xml:space="preserve">        })</w:t>
      </w:r>
    </w:p>
    <w:p w14:paraId="52D9AB2C" w14:textId="77777777" w:rsidR="005E6A9E" w:rsidRDefault="005E6A9E" w:rsidP="005E6A9E">
      <w:pPr>
        <w:pStyle w:val="Style1"/>
      </w:pPr>
      <w:r>
        <w:t xml:space="preserve">          , m = s({</w:t>
      </w:r>
    </w:p>
    <w:p w14:paraId="038885BD" w14:textId="77777777" w:rsidR="005E6A9E" w:rsidRDefault="005E6A9E" w:rsidP="005E6A9E">
      <w:pPr>
        <w:pStyle w:val="Style1"/>
      </w:pPr>
      <w:r>
        <w:t xml:space="preserve">            from: {</w:t>
      </w:r>
    </w:p>
    <w:p w14:paraId="277F5377" w14:textId="77777777" w:rsidR="005E6A9E" w:rsidRDefault="005E6A9E" w:rsidP="005E6A9E">
      <w:pPr>
        <w:pStyle w:val="Style1"/>
      </w:pPr>
      <w:r>
        <w:t xml:space="preserve">                opacity: 1</w:t>
      </w:r>
    </w:p>
    <w:p w14:paraId="5AB1D1B9" w14:textId="77777777" w:rsidR="005E6A9E" w:rsidRDefault="005E6A9E" w:rsidP="005E6A9E">
      <w:pPr>
        <w:pStyle w:val="Style1"/>
      </w:pPr>
      <w:r>
        <w:t xml:space="preserve">            },</w:t>
      </w:r>
    </w:p>
    <w:p w14:paraId="72C789B6" w14:textId="77777777" w:rsidR="005E6A9E" w:rsidRDefault="005E6A9E" w:rsidP="005E6A9E">
      <w:pPr>
        <w:pStyle w:val="Style1"/>
      </w:pPr>
      <w:r>
        <w:t xml:space="preserve">            to: {</w:t>
      </w:r>
    </w:p>
    <w:p w14:paraId="6BFAED59" w14:textId="77777777" w:rsidR="005E6A9E" w:rsidRDefault="005E6A9E" w:rsidP="005E6A9E">
      <w:pPr>
        <w:pStyle w:val="Style1"/>
      </w:pPr>
      <w:r>
        <w:t xml:space="preserve">                opacity: 0,</w:t>
      </w:r>
    </w:p>
    <w:p w14:paraId="14704E45" w14:textId="77777777" w:rsidR="005E6A9E" w:rsidRDefault="005E6A9E" w:rsidP="005E6A9E">
      <w:pPr>
        <w:pStyle w:val="Style1"/>
      </w:pPr>
      <w:r>
        <w:t xml:space="preserve">                visibility: "hidden"</w:t>
      </w:r>
    </w:p>
    <w:p w14:paraId="337765F0" w14:textId="77777777" w:rsidR="005E6A9E" w:rsidRDefault="005E6A9E" w:rsidP="005E6A9E">
      <w:pPr>
        <w:pStyle w:val="Style1"/>
      </w:pPr>
      <w:r>
        <w:t xml:space="preserve">            }</w:t>
      </w:r>
    </w:p>
    <w:p w14:paraId="068E7CDC" w14:textId="77777777" w:rsidR="005E6A9E" w:rsidRDefault="005E6A9E" w:rsidP="005E6A9E">
      <w:pPr>
        <w:pStyle w:val="Style1"/>
      </w:pPr>
      <w:r>
        <w:t xml:space="preserve">        })</w:t>
      </w:r>
    </w:p>
    <w:p w14:paraId="2358C124" w14:textId="77777777" w:rsidR="005E6A9E" w:rsidRDefault="005E6A9E" w:rsidP="005E6A9E">
      <w:pPr>
        <w:pStyle w:val="Style1"/>
      </w:pPr>
      <w:r>
        <w:t xml:space="preserve">          , v = X(-10)</w:t>
      </w:r>
    </w:p>
    <w:p w14:paraId="1EF644EB" w14:textId="77777777" w:rsidR="005E6A9E" w:rsidRDefault="005E6A9E" w:rsidP="005E6A9E">
      <w:pPr>
        <w:pStyle w:val="Style1"/>
      </w:pPr>
      <w:r>
        <w:t xml:space="preserve">          , h = X(-20)</w:t>
      </w:r>
    </w:p>
    <w:p w14:paraId="68BE9FBE" w14:textId="77777777" w:rsidR="005E6A9E" w:rsidRDefault="005E6A9E" w:rsidP="005E6A9E">
      <w:pPr>
        <w:pStyle w:val="Style1"/>
      </w:pPr>
      <w:r>
        <w:t xml:space="preserve">          , b = X(-40)</w:t>
      </w:r>
    </w:p>
    <w:p w14:paraId="74033AF3" w14:textId="77777777" w:rsidR="005E6A9E" w:rsidRDefault="005E6A9E" w:rsidP="005E6A9E">
      <w:pPr>
        <w:pStyle w:val="Style1"/>
      </w:pPr>
      <w:r>
        <w:t xml:space="preserve">          , y = X(-400)</w:t>
      </w:r>
    </w:p>
    <w:p w14:paraId="3AF970F1" w14:textId="77777777" w:rsidR="005E6A9E" w:rsidRDefault="005E6A9E" w:rsidP="005E6A9E">
      <w:pPr>
        <w:pStyle w:val="Style1"/>
      </w:pPr>
      <w:r>
        <w:t xml:space="preserve">          , _ = X(10)</w:t>
      </w:r>
    </w:p>
    <w:p w14:paraId="0E6EA05A" w14:textId="77777777" w:rsidR="005E6A9E" w:rsidRDefault="005E6A9E" w:rsidP="005E6A9E">
      <w:pPr>
        <w:pStyle w:val="Style1"/>
      </w:pPr>
      <w:r>
        <w:t xml:space="preserve">          , x = X(20)</w:t>
      </w:r>
    </w:p>
    <w:p w14:paraId="450A4528" w14:textId="77777777" w:rsidR="005E6A9E" w:rsidRDefault="005E6A9E" w:rsidP="005E6A9E">
      <w:pPr>
        <w:pStyle w:val="Style1"/>
      </w:pPr>
      <w:r>
        <w:t xml:space="preserve">          , k = X(40)</w:t>
      </w:r>
    </w:p>
    <w:p w14:paraId="360BECAB" w14:textId="77777777" w:rsidR="005E6A9E" w:rsidRDefault="005E6A9E" w:rsidP="005E6A9E">
      <w:pPr>
        <w:pStyle w:val="Style1"/>
      </w:pPr>
      <w:r>
        <w:t xml:space="preserve">          , w = X(400)</w:t>
      </w:r>
    </w:p>
    <w:p w14:paraId="02832D7F" w14:textId="77777777" w:rsidR="005E6A9E" w:rsidRDefault="005E6A9E" w:rsidP="005E6A9E">
      <w:pPr>
        <w:pStyle w:val="Style1"/>
      </w:pPr>
      <w:r>
        <w:t xml:space="preserve">          , C = Z(10)</w:t>
      </w:r>
    </w:p>
    <w:p w14:paraId="7D751EA6" w14:textId="77777777" w:rsidR="005E6A9E" w:rsidRDefault="005E6A9E" w:rsidP="005E6A9E">
      <w:pPr>
        <w:pStyle w:val="Style1"/>
      </w:pPr>
      <w:r>
        <w:t xml:space="preserve">          , O = Z(20)</w:t>
      </w:r>
    </w:p>
    <w:p w14:paraId="1125CB62" w14:textId="77777777" w:rsidR="005E6A9E" w:rsidRDefault="005E6A9E" w:rsidP="005E6A9E">
      <w:pPr>
        <w:pStyle w:val="Style1"/>
      </w:pPr>
      <w:r>
        <w:t xml:space="preserve">          , S = Z(-10)</w:t>
      </w:r>
    </w:p>
    <w:p w14:paraId="71F82991" w14:textId="77777777" w:rsidR="005E6A9E" w:rsidRDefault="005E6A9E" w:rsidP="005E6A9E">
      <w:pPr>
        <w:pStyle w:val="Style1"/>
      </w:pPr>
      <w:r>
        <w:t xml:space="preserve">          , I = Z(-20)</w:t>
      </w:r>
    </w:p>
    <w:p w14:paraId="585F9E01" w14:textId="77777777" w:rsidR="005E6A9E" w:rsidRDefault="005E6A9E" w:rsidP="005E6A9E">
      <w:pPr>
        <w:pStyle w:val="Style1"/>
      </w:pPr>
      <w:r>
        <w:t xml:space="preserve">          , j = J(10)</w:t>
      </w:r>
    </w:p>
    <w:p w14:paraId="673D6FCB" w14:textId="77777777" w:rsidR="005E6A9E" w:rsidRDefault="005E6A9E" w:rsidP="005E6A9E">
      <w:pPr>
        <w:pStyle w:val="Style1"/>
      </w:pPr>
      <w:r>
        <w:t xml:space="preserve">          , B = J(20)</w:t>
      </w:r>
    </w:p>
    <w:p w14:paraId="3AF69A02" w14:textId="77777777" w:rsidR="005E6A9E" w:rsidRDefault="005E6A9E" w:rsidP="005E6A9E">
      <w:pPr>
        <w:pStyle w:val="Style1"/>
      </w:pPr>
      <w:r>
        <w:t xml:space="preserve">          , E = J(40)</w:t>
      </w:r>
    </w:p>
    <w:p w14:paraId="217F21B6" w14:textId="77777777" w:rsidR="005E6A9E" w:rsidRDefault="005E6A9E" w:rsidP="005E6A9E">
      <w:pPr>
        <w:pStyle w:val="Style1"/>
      </w:pPr>
      <w:r>
        <w:t xml:space="preserve">          , A = J(400)</w:t>
      </w:r>
    </w:p>
    <w:p w14:paraId="253CF492" w14:textId="77777777" w:rsidR="005E6A9E" w:rsidRDefault="005E6A9E" w:rsidP="005E6A9E">
      <w:pPr>
        <w:pStyle w:val="Style1"/>
      </w:pPr>
      <w:r>
        <w:t xml:space="preserve">          , T = J(-10)</w:t>
      </w:r>
    </w:p>
    <w:p w14:paraId="2E7F5A62" w14:textId="77777777" w:rsidR="005E6A9E" w:rsidRDefault="005E6A9E" w:rsidP="005E6A9E">
      <w:pPr>
        <w:pStyle w:val="Style1"/>
      </w:pPr>
      <w:r>
        <w:t xml:space="preserve">          , F = J(-20)</w:t>
      </w:r>
    </w:p>
    <w:p w14:paraId="66BB372B" w14:textId="77777777" w:rsidR="005E6A9E" w:rsidRDefault="005E6A9E" w:rsidP="005E6A9E">
      <w:pPr>
        <w:pStyle w:val="Style1"/>
      </w:pPr>
      <w:r>
        <w:t xml:space="preserve">          , L = J(-40)</w:t>
      </w:r>
    </w:p>
    <w:p w14:paraId="37405718" w14:textId="77777777" w:rsidR="005E6A9E" w:rsidRDefault="005E6A9E" w:rsidP="005E6A9E">
      <w:pPr>
        <w:pStyle w:val="Style1"/>
      </w:pPr>
      <w:r>
        <w:t xml:space="preserve">          , D = J(-400)</w:t>
      </w:r>
    </w:p>
    <w:p w14:paraId="3A5A11D4" w14:textId="77777777" w:rsidR="005E6A9E" w:rsidRDefault="005E6A9E" w:rsidP="005E6A9E">
      <w:pPr>
        <w:pStyle w:val="Style1"/>
      </w:pPr>
      <w:r>
        <w:t xml:space="preserve">          , P = q(-10)</w:t>
      </w:r>
    </w:p>
    <w:p w14:paraId="2C6AD140" w14:textId="77777777" w:rsidR="005E6A9E" w:rsidRDefault="005E6A9E" w:rsidP="005E6A9E">
      <w:pPr>
        <w:pStyle w:val="Style1"/>
      </w:pPr>
      <w:r>
        <w:t xml:space="preserve">          , N = q(-20)</w:t>
      </w:r>
    </w:p>
    <w:p w14:paraId="18EA58EC" w14:textId="77777777" w:rsidR="005E6A9E" w:rsidRDefault="005E6A9E" w:rsidP="005E6A9E">
      <w:pPr>
        <w:pStyle w:val="Style1"/>
      </w:pPr>
      <w:r>
        <w:t xml:space="preserve">          , H = q(10)</w:t>
      </w:r>
    </w:p>
    <w:p w14:paraId="716212F3" w14:textId="77777777" w:rsidR="005E6A9E" w:rsidRDefault="005E6A9E" w:rsidP="005E6A9E">
      <w:pPr>
        <w:pStyle w:val="Style1"/>
      </w:pPr>
      <w:r>
        <w:t xml:space="preserve">          , U = q(20)</w:t>
      </w:r>
    </w:p>
    <w:p w14:paraId="5A7DDD7A" w14:textId="77777777" w:rsidR="005E6A9E" w:rsidRDefault="005E6A9E" w:rsidP="005E6A9E">
      <w:pPr>
        <w:pStyle w:val="Style1"/>
      </w:pPr>
      <w:r>
        <w:t xml:space="preserve">          , W = s({</w:t>
      </w:r>
    </w:p>
    <w:p w14:paraId="29A66C0F" w14:textId="77777777" w:rsidR="005E6A9E" w:rsidRDefault="005E6A9E" w:rsidP="005E6A9E">
      <w:pPr>
        <w:pStyle w:val="Style1"/>
      </w:pPr>
      <w:r>
        <w:t xml:space="preserve">            from: {</w:t>
      </w:r>
    </w:p>
    <w:p w14:paraId="708C5403" w14:textId="77777777" w:rsidR="005E6A9E" w:rsidRDefault="005E6A9E" w:rsidP="005E6A9E">
      <w:pPr>
        <w:pStyle w:val="Style1"/>
      </w:pPr>
      <w:r>
        <w:t xml:space="preserve">                transform: "scale3d(.98,.98,1)"</w:t>
      </w:r>
    </w:p>
    <w:p w14:paraId="527FEBC1" w14:textId="77777777" w:rsidR="005E6A9E" w:rsidRDefault="005E6A9E" w:rsidP="005E6A9E">
      <w:pPr>
        <w:pStyle w:val="Style1"/>
      </w:pPr>
      <w:r>
        <w:t xml:space="preserve">            },</w:t>
      </w:r>
    </w:p>
    <w:p w14:paraId="10841DEA" w14:textId="77777777" w:rsidR="005E6A9E" w:rsidRDefault="005E6A9E" w:rsidP="005E6A9E">
      <w:pPr>
        <w:pStyle w:val="Style1"/>
      </w:pPr>
      <w:r>
        <w:t xml:space="preserve">            to: {</w:t>
      </w:r>
    </w:p>
    <w:p w14:paraId="377C4278" w14:textId="77777777" w:rsidR="005E6A9E" w:rsidRDefault="005E6A9E" w:rsidP="005E6A9E">
      <w:pPr>
        <w:pStyle w:val="Style1"/>
      </w:pPr>
      <w:r>
        <w:t xml:space="preserve">                transform: "scale3d(1,1,1)"</w:t>
      </w:r>
    </w:p>
    <w:p w14:paraId="350ED2BB" w14:textId="77777777" w:rsidR="005E6A9E" w:rsidRDefault="005E6A9E" w:rsidP="005E6A9E">
      <w:pPr>
        <w:pStyle w:val="Style1"/>
      </w:pPr>
      <w:r>
        <w:t xml:space="preserve">            }</w:t>
      </w:r>
    </w:p>
    <w:p w14:paraId="14B7214F" w14:textId="77777777" w:rsidR="005E6A9E" w:rsidRDefault="005E6A9E" w:rsidP="005E6A9E">
      <w:pPr>
        <w:pStyle w:val="Style1"/>
      </w:pPr>
      <w:r>
        <w:t xml:space="preserve">        })</w:t>
      </w:r>
    </w:p>
    <w:p w14:paraId="50859137" w14:textId="77777777" w:rsidR="005E6A9E" w:rsidRDefault="005E6A9E" w:rsidP="005E6A9E">
      <w:pPr>
        <w:pStyle w:val="Style1"/>
      </w:pPr>
      <w:r>
        <w:t xml:space="preserve">          , z = s({</w:t>
      </w:r>
    </w:p>
    <w:p w14:paraId="2F20C9B1" w14:textId="77777777" w:rsidR="005E6A9E" w:rsidRDefault="005E6A9E" w:rsidP="005E6A9E">
      <w:pPr>
        <w:pStyle w:val="Style1"/>
      </w:pPr>
      <w:r>
        <w:t xml:space="preserve">            from: {</w:t>
      </w:r>
    </w:p>
    <w:p w14:paraId="17E6558F" w14:textId="77777777" w:rsidR="005E6A9E" w:rsidRDefault="005E6A9E" w:rsidP="005E6A9E">
      <w:pPr>
        <w:pStyle w:val="Style1"/>
      </w:pPr>
      <w:r>
        <w:t xml:space="preserve">                transform: "scale3d(1,1,1)"</w:t>
      </w:r>
    </w:p>
    <w:p w14:paraId="7A6D02A6" w14:textId="77777777" w:rsidR="005E6A9E" w:rsidRDefault="005E6A9E" w:rsidP="005E6A9E">
      <w:pPr>
        <w:pStyle w:val="Style1"/>
      </w:pPr>
      <w:r>
        <w:t xml:space="preserve">            },</w:t>
      </w:r>
    </w:p>
    <w:p w14:paraId="430B80E2" w14:textId="77777777" w:rsidR="005E6A9E" w:rsidRDefault="005E6A9E" w:rsidP="005E6A9E">
      <w:pPr>
        <w:pStyle w:val="Style1"/>
      </w:pPr>
      <w:r>
        <w:t xml:space="preserve">            to: {</w:t>
      </w:r>
    </w:p>
    <w:p w14:paraId="2B5C2B34" w14:textId="77777777" w:rsidR="005E6A9E" w:rsidRDefault="005E6A9E" w:rsidP="005E6A9E">
      <w:pPr>
        <w:pStyle w:val="Style1"/>
      </w:pPr>
      <w:r>
        <w:t xml:space="preserve">                transform: "scale3d(.98,.98,1)"</w:t>
      </w:r>
    </w:p>
    <w:p w14:paraId="09F24036" w14:textId="77777777" w:rsidR="005E6A9E" w:rsidRDefault="005E6A9E" w:rsidP="005E6A9E">
      <w:pPr>
        <w:pStyle w:val="Style1"/>
      </w:pPr>
      <w:r>
        <w:t xml:space="preserve">            }</w:t>
      </w:r>
    </w:p>
    <w:p w14:paraId="2D9614AF" w14:textId="77777777" w:rsidR="005E6A9E" w:rsidRDefault="005E6A9E" w:rsidP="005E6A9E">
      <w:pPr>
        <w:pStyle w:val="Style1"/>
      </w:pPr>
      <w:r>
        <w:t xml:space="preserve">        })</w:t>
      </w:r>
    </w:p>
    <w:p w14:paraId="71A458D6" w14:textId="77777777" w:rsidR="005E6A9E" w:rsidRDefault="005E6A9E" w:rsidP="005E6A9E">
      <w:pPr>
        <w:pStyle w:val="Style1"/>
      </w:pPr>
      <w:r>
        <w:t xml:space="preserve">          , R = s({</w:t>
      </w:r>
    </w:p>
    <w:p w14:paraId="48F0ECB9" w14:textId="77777777" w:rsidR="005E6A9E" w:rsidRDefault="005E6A9E" w:rsidP="005E6A9E">
      <w:pPr>
        <w:pStyle w:val="Style1"/>
      </w:pPr>
      <w:r>
        <w:t xml:space="preserve">            from: {</w:t>
      </w:r>
    </w:p>
    <w:p w14:paraId="5DB64D19" w14:textId="77777777" w:rsidR="005E6A9E" w:rsidRDefault="005E6A9E" w:rsidP="005E6A9E">
      <w:pPr>
        <w:pStyle w:val="Style1"/>
      </w:pPr>
      <w:r>
        <w:t xml:space="preserve">                transform: "scale3d(1.03,1.03,1)"</w:t>
      </w:r>
    </w:p>
    <w:p w14:paraId="35B89465" w14:textId="77777777" w:rsidR="005E6A9E" w:rsidRDefault="005E6A9E" w:rsidP="005E6A9E">
      <w:pPr>
        <w:pStyle w:val="Style1"/>
      </w:pPr>
      <w:r>
        <w:t xml:space="preserve">            },</w:t>
      </w:r>
    </w:p>
    <w:p w14:paraId="0521B824" w14:textId="77777777" w:rsidR="005E6A9E" w:rsidRDefault="005E6A9E" w:rsidP="005E6A9E">
      <w:pPr>
        <w:pStyle w:val="Style1"/>
      </w:pPr>
      <w:r>
        <w:t xml:space="preserve">            to: {</w:t>
      </w:r>
    </w:p>
    <w:p w14:paraId="79A2018F" w14:textId="77777777" w:rsidR="005E6A9E" w:rsidRDefault="005E6A9E" w:rsidP="005E6A9E">
      <w:pPr>
        <w:pStyle w:val="Style1"/>
      </w:pPr>
      <w:r>
        <w:t xml:space="preserve">                transform: "scale3d(1,1,1)"</w:t>
      </w:r>
    </w:p>
    <w:p w14:paraId="5722CBE6" w14:textId="77777777" w:rsidR="005E6A9E" w:rsidRDefault="005E6A9E" w:rsidP="005E6A9E">
      <w:pPr>
        <w:pStyle w:val="Style1"/>
      </w:pPr>
      <w:r>
        <w:t xml:space="preserve">            }</w:t>
      </w:r>
    </w:p>
    <w:p w14:paraId="6CF5279E" w14:textId="77777777" w:rsidR="005E6A9E" w:rsidRDefault="005E6A9E" w:rsidP="005E6A9E">
      <w:pPr>
        <w:pStyle w:val="Style1"/>
      </w:pPr>
      <w:r>
        <w:t xml:space="preserve">        })</w:t>
      </w:r>
    </w:p>
    <w:p w14:paraId="13FDDC46" w14:textId="77777777" w:rsidR="005E6A9E" w:rsidRDefault="005E6A9E" w:rsidP="005E6A9E">
      <w:pPr>
        <w:pStyle w:val="Style1"/>
      </w:pPr>
      <w:r>
        <w:t xml:space="preserve">          , M = s({</w:t>
      </w:r>
    </w:p>
    <w:p w14:paraId="0CF83749" w14:textId="77777777" w:rsidR="005E6A9E" w:rsidRDefault="005E6A9E" w:rsidP="005E6A9E">
      <w:pPr>
        <w:pStyle w:val="Style1"/>
      </w:pPr>
      <w:r>
        <w:t xml:space="preserve">            from: {</w:t>
      </w:r>
    </w:p>
    <w:p w14:paraId="296D946F" w14:textId="77777777" w:rsidR="005E6A9E" w:rsidRDefault="005E6A9E" w:rsidP="005E6A9E">
      <w:pPr>
        <w:pStyle w:val="Style1"/>
      </w:pPr>
      <w:r>
        <w:t xml:space="preserve">                transform: "scale3d(1,1,1)"</w:t>
      </w:r>
    </w:p>
    <w:p w14:paraId="6BE4208B" w14:textId="77777777" w:rsidR="005E6A9E" w:rsidRDefault="005E6A9E" w:rsidP="005E6A9E">
      <w:pPr>
        <w:pStyle w:val="Style1"/>
      </w:pPr>
      <w:r>
        <w:t xml:space="preserve">            },</w:t>
      </w:r>
    </w:p>
    <w:p w14:paraId="29C15382" w14:textId="77777777" w:rsidR="005E6A9E" w:rsidRDefault="005E6A9E" w:rsidP="005E6A9E">
      <w:pPr>
        <w:pStyle w:val="Style1"/>
      </w:pPr>
      <w:r>
        <w:t xml:space="preserve">            to: {</w:t>
      </w:r>
    </w:p>
    <w:p w14:paraId="78AD61FD" w14:textId="77777777" w:rsidR="005E6A9E" w:rsidRDefault="005E6A9E" w:rsidP="005E6A9E">
      <w:pPr>
        <w:pStyle w:val="Style1"/>
      </w:pPr>
      <w:r>
        <w:t xml:space="preserve">                transform: "scale3d(1.03,1.03,1)"</w:t>
      </w:r>
    </w:p>
    <w:p w14:paraId="2E9516DB" w14:textId="77777777" w:rsidR="005E6A9E" w:rsidRDefault="005E6A9E" w:rsidP="005E6A9E">
      <w:pPr>
        <w:pStyle w:val="Style1"/>
      </w:pPr>
      <w:r>
        <w:t xml:space="preserve">            }</w:t>
      </w:r>
    </w:p>
    <w:p w14:paraId="289A916C" w14:textId="77777777" w:rsidR="005E6A9E" w:rsidRDefault="005E6A9E" w:rsidP="005E6A9E">
      <w:pPr>
        <w:pStyle w:val="Style1"/>
      </w:pPr>
      <w:r>
        <w:t xml:space="preserve">        })</w:t>
      </w:r>
    </w:p>
    <w:p w14:paraId="4CC9A91C" w14:textId="77777777" w:rsidR="005E6A9E" w:rsidRDefault="005E6A9E" w:rsidP="005E6A9E">
      <w:pPr>
        <w:pStyle w:val="Style1"/>
      </w:pPr>
      <w:r>
        <w:t xml:space="preserve">          , V = s({</w:t>
      </w:r>
    </w:p>
    <w:p w14:paraId="6F697EF2" w14:textId="77777777" w:rsidR="005E6A9E" w:rsidRDefault="005E6A9E" w:rsidP="005E6A9E">
      <w:pPr>
        <w:pStyle w:val="Style1"/>
      </w:pPr>
      <w:r>
        <w:t xml:space="preserve">            from: {</w:t>
      </w:r>
    </w:p>
    <w:p w14:paraId="3D37F9B5" w14:textId="77777777" w:rsidR="005E6A9E" w:rsidRDefault="005E6A9E" w:rsidP="005E6A9E">
      <w:pPr>
        <w:pStyle w:val="Style1"/>
      </w:pPr>
      <w:r>
        <w:t xml:space="preserve">                transform: "rotateZ(0deg)"</w:t>
      </w:r>
    </w:p>
    <w:p w14:paraId="27736EE5" w14:textId="77777777" w:rsidR="005E6A9E" w:rsidRDefault="005E6A9E" w:rsidP="005E6A9E">
      <w:pPr>
        <w:pStyle w:val="Style1"/>
      </w:pPr>
      <w:r>
        <w:t xml:space="preserve">            },</w:t>
      </w:r>
    </w:p>
    <w:p w14:paraId="12720E60" w14:textId="77777777" w:rsidR="005E6A9E" w:rsidRDefault="005E6A9E" w:rsidP="005E6A9E">
      <w:pPr>
        <w:pStyle w:val="Style1"/>
      </w:pPr>
      <w:r>
        <w:t xml:space="preserve">            to: {</w:t>
      </w:r>
    </w:p>
    <w:p w14:paraId="3C9E41C8" w14:textId="77777777" w:rsidR="005E6A9E" w:rsidRDefault="005E6A9E" w:rsidP="005E6A9E">
      <w:pPr>
        <w:pStyle w:val="Style1"/>
      </w:pPr>
      <w:r>
        <w:t xml:space="preserve">                transform: "rotateZ(90deg)"</w:t>
      </w:r>
    </w:p>
    <w:p w14:paraId="1E4E6562" w14:textId="77777777" w:rsidR="005E6A9E" w:rsidRDefault="005E6A9E" w:rsidP="005E6A9E">
      <w:pPr>
        <w:pStyle w:val="Style1"/>
      </w:pPr>
      <w:r>
        <w:t xml:space="preserve">            }</w:t>
      </w:r>
    </w:p>
    <w:p w14:paraId="40941E45" w14:textId="77777777" w:rsidR="005E6A9E" w:rsidRDefault="005E6A9E" w:rsidP="005E6A9E">
      <w:pPr>
        <w:pStyle w:val="Style1"/>
      </w:pPr>
      <w:r>
        <w:t xml:space="preserve">        })</w:t>
      </w:r>
    </w:p>
    <w:p w14:paraId="0D5A035A" w14:textId="77777777" w:rsidR="005E6A9E" w:rsidRDefault="005E6A9E" w:rsidP="005E6A9E">
      <w:pPr>
        <w:pStyle w:val="Style1"/>
      </w:pPr>
      <w:r>
        <w:t xml:space="preserve">          , G = s({</w:t>
      </w:r>
    </w:p>
    <w:p w14:paraId="513F55B5" w14:textId="77777777" w:rsidR="005E6A9E" w:rsidRDefault="005E6A9E" w:rsidP="005E6A9E">
      <w:pPr>
        <w:pStyle w:val="Style1"/>
      </w:pPr>
      <w:r>
        <w:t xml:space="preserve">            from: {</w:t>
      </w:r>
    </w:p>
    <w:p w14:paraId="05C7DB92" w14:textId="77777777" w:rsidR="005E6A9E" w:rsidRDefault="005E6A9E" w:rsidP="005E6A9E">
      <w:pPr>
        <w:pStyle w:val="Style1"/>
      </w:pPr>
      <w:r>
        <w:t xml:space="preserve">                transform: "rotateZ(0deg)"</w:t>
      </w:r>
    </w:p>
    <w:p w14:paraId="5F3F2935" w14:textId="77777777" w:rsidR="005E6A9E" w:rsidRDefault="005E6A9E" w:rsidP="005E6A9E">
      <w:pPr>
        <w:pStyle w:val="Style1"/>
      </w:pPr>
      <w:r>
        <w:t xml:space="preserve">            },</w:t>
      </w:r>
    </w:p>
    <w:p w14:paraId="151CC6CD" w14:textId="77777777" w:rsidR="005E6A9E" w:rsidRDefault="005E6A9E" w:rsidP="005E6A9E">
      <w:pPr>
        <w:pStyle w:val="Style1"/>
      </w:pPr>
      <w:r>
        <w:t xml:space="preserve">            to: {</w:t>
      </w:r>
    </w:p>
    <w:p w14:paraId="0C035335" w14:textId="77777777" w:rsidR="005E6A9E" w:rsidRDefault="005E6A9E" w:rsidP="005E6A9E">
      <w:pPr>
        <w:pStyle w:val="Style1"/>
      </w:pPr>
      <w:r>
        <w:t xml:space="preserve">                transform: "rotateZ(-90deg)"</w:t>
      </w:r>
    </w:p>
    <w:p w14:paraId="769BDC96" w14:textId="77777777" w:rsidR="005E6A9E" w:rsidRDefault="005E6A9E" w:rsidP="005E6A9E">
      <w:pPr>
        <w:pStyle w:val="Style1"/>
      </w:pPr>
      <w:r>
        <w:t xml:space="preserve">            }</w:t>
      </w:r>
    </w:p>
    <w:p w14:paraId="546A5982" w14:textId="77777777" w:rsidR="005E6A9E" w:rsidRDefault="005E6A9E" w:rsidP="005E6A9E">
      <w:pPr>
        <w:pStyle w:val="Style1"/>
      </w:pPr>
      <w:r>
        <w:t xml:space="preserve">        })</w:t>
      </w:r>
    </w:p>
    <w:p w14:paraId="0EF8A32D" w14:textId="77777777" w:rsidR="005E6A9E" w:rsidRDefault="005E6A9E" w:rsidP="005E6A9E">
      <w:pPr>
        <w:pStyle w:val="Style1"/>
      </w:pPr>
      <w:r>
        <w:t xml:space="preserve">          , Q = {</w:t>
      </w:r>
    </w:p>
    <w:p w14:paraId="7398ABBE" w14:textId="77777777" w:rsidR="005E6A9E" w:rsidRDefault="005E6A9E" w:rsidP="005E6A9E">
      <w:pPr>
        <w:pStyle w:val="Style1"/>
      </w:pPr>
      <w:r>
        <w:t xml:space="preserve">            easeFunction1: u,</w:t>
      </w:r>
    </w:p>
    <w:p w14:paraId="43019348" w14:textId="77777777" w:rsidR="005E6A9E" w:rsidRDefault="005E6A9E" w:rsidP="005E6A9E">
      <w:pPr>
        <w:pStyle w:val="Style1"/>
      </w:pPr>
      <w:r>
        <w:t xml:space="preserve">            easeFunction2: c,</w:t>
      </w:r>
    </w:p>
    <w:p w14:paraId="2E7C035B" w14:textId="77777777" w:rsidR="005E6A9E" w:rsidRDefault="005E6A9E" w:rsidP="005E6A9E">
      <w:pPr>
        <w:pStyle w:val="Style1"/>
      </w:pPr>
      <w:r>
        <w:t xml:space="preserve">            durationValue1: l,</w:t>
      </w:r>
    </w:p>
    <w:p w14:paraId="6699777F" w14:textId="77777777" w:rsidR="005E6A9E" w:rsidRDefault="005E6A9E" w:rsidP="005E6A9E">
      <w:pPr>
        <w:pStyle w:val="Style1"/>
      </w:pPr>
      <w:r>
        <w:t xml:space="preserve">            durationValue2: d,</w:t>
      </w:r>
    </w:p>
    <w:p w14:paraId="288A413E" w14:textId="77777777" w:rsidR="005E6A9E" w:rsidRDefault="005E6A9E" w:rsidP="005E6A9E">
      <w:pPr>
        <w:pStyle w:val="Style1"/>
      </w:pPr>
      <w:r>
        <w:t xml:space="preserve">            durationValue3: f,</w:t>
      </w:r>
    </w:p>
    <w:p w14:paraId="5AF5B5E6" w14:textId="77777777" w:rsidR="005E6A9E" w:rsidRDefault="005E6A9E" w:rsidP="005E6A9E">
      <w:pPr>
        <w:pStyle w:val="Style1"/>
      </w:pPr>
      <w:r>
        <w:t xml:space="preserve">            durationValue4: g</w:t>
      </w:r>
    </w:p>
    <w:p w14:paraId="1F50123F" w14:textId="77777777" w:rsidR="005E6A9E" w:rsidRDefault="005E6A9E" w:rsidP="005E6A9E">
      <w:pPr>
        <w:pStyle w:val="Style1"/>
      </w:pPr>
      <w:r>
        <w:t xml:space="preserve">        };</w:t>
      </w:r>
    </w:p>
    <w:p w14:paraId="5DD8BE9F" w14:textId="77777777" w:rsidR="005E6A9E" w:rsidRDefault="005E6A9E" w:rsidP="005E6A9E">
      <w:pPr>
        <w:pStyle w:val="Style1"/>
      </w:pPr>
      <w:r>
        <w:t xml:space="preserve">        function K(e, t, n) {</w:t>
      </w:r>
    </w:p>
    <w:p w14:paraId="5F15BB64" w14:textId="77777777" w:rsidR="005E6A9E" w:rsidRDefault="005E6A9E" w:rsidP="005E6A9E">
      <w:pPr>
        <w:pStyle w:val="Style1"/>
      </w:pPr>
      <w:r>
        <w:t xml:space="preserve">            return {</w:t>
      </w:r>
    </w:p>
    <w:p w14:paraId="5FC2DF2A" w14:textId="77777777" w:rsidR="005E6A9E" w:rsidRDefault="005E6A9E" w:rsidP="005E6A9E">
      <w:pPr>
        <w:pStyle w:val="Style1"/>
      </w:pPr>
      <w:r>
        <w:t xml:space="preserve">                animationName: e,</w:t>
      </w:r>
    </w:p>
    <w:p w14:paraId="51F8476B" w14:textId="77777777" w:rsidR="005E6A9E" w:rsidRDefault="005E6A9E" w:rsidP="005E6A9E">
      <w:pPr>
        <w:pStyle w:val="Style1"/>
      </w:pPr>
      <w:r>
        <w:t xml:space="preserve">                animationDuration: t,</w:t>
      </w:r>
    </w:p>
    <w:p w14:paraId="3CD8A2B2" w14:textId="77777777" w:rsidR="005E6A9E" w:rsidRDefault="005E6A9E" w:rsidP="005E6A9E">
      <w:pPr>
        <w:pStyle w:val="Style1"/>
      </w:pPr>
      <w:r>
        <w:t xml:space="preserve">                animationTimingFunction: n,</w:t>
      </w:r>
    </w:p>
    <w:p w14:paraId="5DE663CC" w14:textId="77777777" w:rsidR="005E6A9E" w:rsidRDefault="005E6A9E" w:rsidP="005E6A9E">
      <w:pPr>
        <w:pStyle w:val="Style1"/>
      </w:pPr>
      <w:r>
        <w:t xml:space="preserve">                animationFillMode: "both"</w:t>
      </w:r>
    </w:p>
    <w:p w14:paraId="6A8F80D8" w14:textId="77777777" w:rsidR="005E6A9E" w:rsidRDefault="005E6A9E" w:rsidP="005E6A9E">
      <w:pPr>
        <w:pStyle w:val="Style1"/>
      </w:pPr>
      <w:r>
        <w:t xml:space="preserve">            }</w:t>
      </w:r>
    </w:p>
    <w:p w14:paraId="1E4EC25A" w14:textId="77777777" w:rsidR="005E6A9E" w:rsidRDefault="005E6A9E" w:rsidP="005E6A9E">
      <w:pPr>
        <w:pStyle w:val="Style1"/>
      </w:pPr>
      <w:r>
        <w:t xml:space="preserve">        }</w:t>
      </w:r>
    </w:p>
    <w:p w14:paraId="4E82AF0A" w14:textId="77777777" w:rsidR="005E6A9E" w:rsidRDefault="005E6A9E" w:rsidP="005E6A9E">
      <w:pPr>
        <w:pStyle w:val="Style1"/>
      </w:pPr>
      <w:r>
        <w:t xml:space="preserve">        function X(e) {</w:t>
      </w:r>
    </w:p>
    <w:p w14:paraId="06820341" w14:textId="77777777" w:rsidR="005E6A9E" w:rsidRDefault="005E6A9E" w:rsidP="005E6A9E">
      <w:pPr>
        <w:pStyle w:val="Style1"/>
      </w:pPr>
      <w:r>
        <w:t xml:space="preserve">            return s({</w:t>
      </w:r>
    </w:p>
    <w:p w14:paraId="44C38850" w14:textId="77777777" w:rsidR="005E6A9E" w:rsidRDefault="005E6A9E" w:rsidP="005E6A9E">
      <w:pPr>
        <w:pStyle w:val="Style1"/>
      </w:pPr>
      <w:r>
        <w:t xml:space="preserve">                from: {</w:t>
      </w:r>
    </w:p>
    <w:p w14:paraId="1C514BA4" w14:textId="77777777" w:rsidR="005E6A9E" w:rsidRDefault="005E6A9E" w:rsidP="005E6A9E">
      <w:pPr>
        <w:pStyle w:val="Style1"/>
      </w:pPr>
      <w:r>
        <w:t xml:space="preserve">                    transform: "translate3d(" + e + "px,0,0)",</w:t>
      </w:r>
    </w:p>
    <w:p w14:paraId="75CF9F9A" w14:textId="77777777" w:rsidR="005E6A9E" w:rsidRDefault="005E6A9E" w:rsidP="005E6A9E">
      <w:pPr>
        <w:pStyle w:val="Style1"/>
      </w:pPr>
      <w:r>
        <w:t xml:space="preserve">                    pointerEvents: "none"</w:t>
      </w:r>
    </w:p>
    <w:p w14:paraId="392ACCA9" w14:textId="77777777" w:rsidR="005E6A9E" w:rsidRDefault="005E6A9E" w:rsidP="005E6A9E">
      <w:pPr>
        <w:pStyle w:val="Style1"/>
      </w:pPr>
      <w:r>
        <w:t xml:space="preserve">                },</w:t>
      </w:r>
    </w:p>
    <w:p w14:paraId="39FA30A8" w14:textId="77777777" w:rsidR="005E6A9E" w:rsidRDefault="005E6A9E" w:rsidP="005E6A9E">
      <w:pPr>
        <w:pStyle w:val="Style1"/>
      </w:pPr>
      <w:r>
        <w:t xml:space="preserve">                to: {</w:t>
      </w:r>
    </w:p>
    <w:p w14:paraId="4E297EE3" w14:textId="77777777" w:rsidR="005E6A9E" w:rsidRDefault="005E6A9E" w:rsidP="005E6A9E">
      <w:pPr>
        <w:pStyle w:val="Style1"/>
      </w:pPr>
      <w:r>
        <w:t xml:space="preserve">                    transform: "translate3d(0,0,0)",</w:t>
      </w:r>
    </w:p>
    <w:p w14:paraId="28F5ACD9" w14:textId="77777777" w:rsidR="005E6A9E" w:rsidRDefault="005E6A9E" w:rsidP="005E6A9E">
      <w:pPr>
        <w:pStyle w:val="Style1"/>
      </w:pPr>
      <w:r>
        <w:t xml:space="preserve">                    pointerEvents: "auto"</w:t>
      </w:r>
    </w:p>
    <w:p w14:paraId="73F4C743" w14:textId="77777777" w:rsidR="005E6A9E" w:rsidRDefault="005E6A9E" w:rsidP="005E6A9E">
      <w:pPr>
        <w:pStyle w:val="Style1"/>
      </w:pPr>
      <w:r>
        <w:t xml:space="preserve">                }</w:t>
      </w:r>
    </w:p>
    <w:p w14:paraId="108D4BA8" w14:textId="77777777" w:rsidR="005E6A9E" w:rsidRDefault="005E6A9E" w:rsidP="005E6A9E">
      <w:pPr>
        <w:pStyle w:val="Style1"/>
      </w:pPr>
      <w:r>
        <w:t xml:space="preserve">            })</w:t>
      </w:r>
    </w:p>
    <w:p w14:paraId="179C1851" w14:textId="77777777" w:rsidR="005E6A9E" w:rsidRDefault="005E6A9E" w:rsidP="005E6A9E">
      <w:pPr>
        <w:pStyle w:val="Style1"/>
      </w:pPr>
      <w:r>
        <w:t xml:space="preserve">        }</w:t>
      </w:r>
    </w:p>
    <w:p w14:paraId="5A5D9C50" w14:textId="77777777" w:rsidR="005E6A9E" w:rsidRDefault="005E6A9E" w:rsidP="005E6A9E">
      <w:pPr>
        <w:pStyle w:val="Style1"/>
      </w:pPr>
      <w:r>
        <w:t xml:space="preserve">        function Z(e) {</w:t>
      </w:r>
    </w:p>
    <w:p w14:paraId="54428E71" w14:textId="77777777" w:rsidR="005E6A9E" w:rsidRDefault="005E6A9E" w:rsidP="005E6A9E">
      <w:pPr>
        <w:pStyle w:val="Style1"/>
      </w:pPr>
      <w:r>
        <w:t xml:space="preserve">            return s({</w:t>
      </w:r>
    </w:p>
    <w:p w14:paraId="185F55AD" w14:textId="77777777" w:rsidR="005E6A9E" w:rsidRDefault="005E6A9E" w:rsidP="005E6A9E">
      <w:pPr>
        <w:pStyle w:val="Style1"/>
      </w:pPr>
      <w:r>
        <w:t xml:space="preserve">                from: {</w:t>
      </w:r>
    </w:p>
    <w:p w14:paraId="1C669269" w14:textId="77777777" w:rsidR="005E6A9E" w:rsidRDefault="005E6A9E" w:rsidP="005E6A9E">
      <w:pPr>
        <w:pStyle w:val="Style1"/>
      </w:pPr>
      <w:r>
        <w:t xml:space="preserve">                    transform: "translate3d(0," + e + "px,0)",</w:t>
      </w:r>
    </w:p>
    <w:p w14:paraId="260B8157" w14:textId="77777777" w:rsidR="005E6A9E" w:rsidRDefault="005E6A9E" w:rsidP="005E6A9E">
      <w:pPr>
        <w:pStyle w:val="Style1"/>
      </w:pPr>
      <w:r>
        <w:t xml:space="preserve">                    pointerEvents: "none"</w:t>
      </w:r>
    </w:p>
    <w:p w14:paraId="226DAD1D" w14:textId="77777777" w:rsidR="005E6A9E" w:rsidRDefault="005E6A9E" w:rsidP="005E6A9E">
      <w:pPr>
        <w:pStyle w:val="Style1"/>
      </w:pPr>
      <w:r>
        <w:t xml:space="preserve">                },</w:t>
      </w:r>
    </w:p>
    <w:p w14:paraId="64970873" w14:textId="77777777" w:rsidR="005E6A9E" w:rsidRDefault="005E6A9E" w:rsidP="005E6A9E">
      <w:pPr>
        <w:pStyle w:val="Style1"/>
      </w:pPr>
      <w:r>
        <w:t xml:space="preserve">                to: {</w:t>
      </w:r>
    </w:p>
    <w:p w14:paraId="112C1898" w14:textId="77777777" w:rsidR="005E6A9E" w:rsidRDefault="005E6A9E" w:rsidP="005E6A9E">
      <w:pPr>
        <w:pStyle w:val="Style1"/>
      </w:pPr>
      <w:r>
        <w:t xml:space="preserve">                    transform: "translate3d(0,0,0)",</w:t>
      </w:r>
    </w:p>
    <w:p w14:paraId="63B83983" w14:textId="77777777" w:rsidR="005E6A9E" w:rsidRDefault="005E6A9E" w:rsidP="005E6A9E">
      <w:pPr>
        <w:pStyle w:val="Style1"/>
      </w:pPr>
      <w:r>
        <w:t xml:space="preserve">                    pointerEvents: "auto"</w:t>
      </w:r>
    </w:p>
    <w:p w14:paraId="2D833C92" w14:textId="77777777" w:rsidR="005E6A9E" w:rsidRDefault="005E6A9E" w:rsidP="005E6A9E">
      <w:pPr>
        <w:pStyle w:val="Style1"/>
      </w:pPr>
      <w:r>
        <w:t xml:space="preserve">                }</w:t>
      </w:r>
    </w:p>
    <w:p w14:paraId="1EB768AF" w14:textId="77777777" w:rsidR="005E6A9E" w:rsidRDefault="005E6A9E" w:rsidP="005E6A9E">
      <w:pPr>
        <w:pStyle w:val="Style1"/>
      </w:pPr>
      <w:r>
        <w:t xml:space="preserve">            })</w:t>
      </w:r>
    </w:p>
    <w:p w14:paraId="7D37CB86" w14:textId="77777777" w:rsidR="005E6A9E" w:rsidRDefault="005E6A9E" w:rsidP="005E6A9E">
      <w:pPr>
        <w:pStyle w:val="Style1"/>
      </w:pPr>
      <w:r>
        <w:t xml:space="preserve">        }</w:t>
      </w:r>
    </w:p>
    <w:p w14:paraId="6087DE98" w14:textId="77777777" w:rsidR="005E6A9E" w:rsidRDefault="005E6A9E" w:rsidP="005E6A9E">
      <w:pPr>
        <w:pStyle w:val="Style1"/>
      </w:pPr>
      <w:r>
        <w:t xml:space="preserve">        function J(e) {</w:t>
      </w:r>
    </w:p>
    <w:p w14:paraId="5773646E" w14:textId="77777777" w:rsidR="005E6A9E" w:rsidRDefault="005E6A9E" w:rsidP="005E6A9E">
      <w:pPr>
        <w:pStyle w:val="Style1"/>
      </w:pPr>
      <w:r>
        <w:t xml:space="preserve">            return s({</w:t>
      </w:r>
    </w:p>
    <w:p w14:paraId="00E0A96E" w14:textId="77777777" w:rsidR="005E6A9E" w:rsidRDefault="005E6A9E" w:rsidP="005E6A9E">
      <w:pPr>
        <w:pStyle w:val="Style1"/>
      </w:pPr>
      <w:r>
        <w:t xml:space="preserve">                from: {</w:t>
      </w:r>
    </w:p>
    <w:p w14:paraId="45D08FCB" w14:textId="77777777" w:rsidR="005E6A9E" w:rsidRDefault="005E6A9E" w:rsidP="005E6A9E">
      <w:pPr>
        <w:pStyle w:val="Style1"/>
      </w:pPr>
      <w:r>
        <w:t xml:space="preserve">                    transform: "translate3d(0,0,0)"</w:t>
      </w:r>
    </w:p>
    <w:p w14:paraId="6D292660" w14:textId="77777777" w:rsidR="005E6A9E" w:rsidRDefault="005E6A9E" w:rsidP="005E6A9E">
      <w:pPr>
        <w:pStyle w:val="Style1"/>
      </w:pPr>
      <w:r>
        <w:t xml:space="preserve">                },</w:t>
      </w:r>
    </w:p>
    <w:p w14:paraId="5EB22F0D" w14:textId="77777777" w:rsidR="005E6A9E" w:rsidRDefault="005E6A9E" w:rsidP="005E6A9E">
      <w:pPr>
        <w:pStyle w:val="Style1"/>
      </w:pPr>
      <w:r>
        <w:t xml:space="preserve">                to: {</w:t>
      </w:r>
    </w:p>
    <w:p w14:paraId="74C4016D" w14:textId="77777777" w:rsidR="005E6A9E" w:rsidRDefault="005E6A9E" w:rsidP="005E6A9E">
      <w:pPr>
        <w:pStyle w:val="Style1"/>
      </w:pPr>
      <w:r>
        <w:t xml:space="preserve">                    transform: "translate3d(" + e + "px,0,0)"</w:t>
      </w:r>
    </w:p>
    <w:p w14:paraId="1E77AE88" w14:textId="77777777" w:rsidR="005E6A9E" w:rsidRDefault="005E6A9E" w:rsidP="005E6A9E">
      <w:pPr>
        <w:pStyle w:val="Style1"/>
      </w:pPr>
      <w:r>
        <w:t xml:space="preserve">                }</w:t>
      </w:r>
    </w:p>
    <w:p w14:paraId="706F5BAA" w14:textId="77777777" w:rsidR="005E6A9E" w:rsidRDefault="005E6A9E" w:rsidP="005E6A9E">
      <w:pPr>
        <w:pStyle w:val="Style1"/>
      </w:pPr>
      <w:r>
        <w:t xml:space="preserve">            })</w:t>
      </w:r>
    </w:p>
    <w:p w14:paraId="7B1C74CD" w14:textId="77777777" w:rsidR="005E6A9E" w:rsidRDefault="005E6A9E" w:rsidP="005E6A9E">
      <w:pPr>
        <w:pStyle w:val="Style1"/>
      </w:pPr>
      <w:r>
        <w:t xml:space="preserve">        }</w:t>
      </w:r>
    </w:p>
    <w:p w14:paraId="0DB9D9FB" w14:textId="77777777" w:rsidR="005E6A9E" w:rsidRDefault="005E6A9E" w:rsidP="005E6A9E">
      <w:pPr>
        <w:pStyle w:val="Style1"/>
      </w:pPr>
      <w:r>
        <w:t xml:space="preserve">        function q(e) {</w:t>
      </w:r>
    </w:p>
    <w:p w14:paraId="2DEC2F40" w14:textId="77777777" w:rsidR="005E6A9E" w:rsidRDefault="005E6A9E" w:rsidP="005E6A9E">
      <w:pPr>
        <w:pStyle w:val="Style1"/>
      </w:pPr>
      <w:r>
        <w:t xml:space="preserve">            return s({</w:t>
      </w:r>
    </w:p>
    <w:p w14:paraId="58DD8583" w14:textId="77777777" w:rsidR="005E6A9E" w:rsidRDefault="005E6A9E" w:rsidP="005E6A9E">
      <w:pPr>
        <w:pStyle w:val="Style1"/>
      </w:pPr>
      <w:r>
        <w:t xml:space="preserve">                from: {</w:t>
      </w:r>
    </w:p>
    <w:p w14:paraId="4557D592" w14:textId="77777777" w:rsidR="005E6A9E" w:rsidRDefault="005E6A9E" w:rsidP="005E6A9E">
      <w:pPr>
        <w:pStyle w:val="Style1"/>
      </w:pPr>
      <w:r>
        <w:t xml:space="preserve">                    transform: "translate3d(0,0,0)"</w:t>
      </w:r>
    </w:p>
    <w:p w14:paraId="55A919DB" w14:textId="77777777" w:rsidR="005E6A9E" w:rsidRDefault="005E6A9E" w:rsidP="005E6A9E">
      <w:pPr>
        <w:pStyle w:val="Style1"/>
      </w:pPr>
      <w:r>
        <w:t xml:space="preserve">                },</w:t>
      </w:r>
    </w:p>
    <w:p w14:paraId="5351BBE7" w14:textId="77777777" w:rsidR="005E6A9E" w:rsidRDefault="005E6A9E" w:rsidP="005E6A9E">
      <w:pPr>
        <w:pStyle w:val="Style1"/>
      </w:pPr>
      <w:r>
        <w:t xml:space="preserve">                to: {</w:t>
      </w:r>
    </w:p>
    <w:p w14:paraId="01A2627D" w14:textId="77777777" w:rsidR="005E6A9E" w:rsidRDefault="005E6A9E" w:rsidP="005E6A9E">
      <w:pPr>
        <w:pStyle w:val="Style1"/>
      </w:pPr>
      <w:r>
        <w:t xml:space="preserve">                    transform: "translate3d(0," + e + "px,0)"</w:t>
      </w:r>
    </w:p>
    <w:p w14:paraId="4DA91985" w14:textId="77777777" w:rsidR="005E6A9E" w:rsidRDefault="005E6A9E" w:rsidP="005E6A9E">
      <w:pPr>
        <w:pStyle w:val="Style1"/>
      </w:pPr>
      <w:r>
        <w:t xml:space="preserve">                }</w:t>
      </w:r>
    </w:p>
    <w:p w14:paraId="6B44E16D" w14:textId="77777777" w:rsidR="005E6A9E" w:rsidRDefault="005E6A9E" w:rsidP="005E6A9E">
      <w:pPr>
        <w:pStyle w:val="Style1"/>
      </w:pPr>
      <w:r>
        <w:t xml:space="preserve">            })</w:t>
      </w:r>
    </w:p>
    <w:p w14:paraId="4C88FD4C" w14:textId="77777777" w:rsidR="005E6A9E" w:rsidRDefault="005E6A9E" w:rsidP="005E6A9E">
      <w:pPr>
        <w:pStyle w:val="Style1"/>
      </w:pPr>
      <w:r>
        <w:t xml:space="preserve">        }</w:t>
      </w:r>
    </w:p>
    <w:p w14:paraId="3E6A1943" w14:textId="77777777" w:rsidR="005E6A9E" w:rsidRDefault="005E6A9E" w:rsidP="005E6A9E">
      <w:pPr>
        <w:pStyle w:val="Style1"/>
      </w:pPr>
      <w:r>
        <w:t xml:space="preserve">        var Y, $, ee, te, ne, re = function(e) {</w:t>
      </w:r>
    </w:p>
    <w:p w14:paraId="0757F237" w14:textId="77777777" w:rsidR="005E6A9E" w:rsidRDefault="005E6A9E" w:rsidP="005E6A9E">
      <w:pPr>
        <w:pStyle w:val="Style1"/>
      </w:pPr>
      <w:r>
        <w:t xml:space="preserve">            var t = {}</w:t>
      </w:r>
    </w:p>
    <w:p w14:paraId="53F3D769" w14:textId="77777777" w:rsidR="005E6A9E" w:rsidRDefault="005E6A9E" w:rsidP="005E6A9E">
      <w:pPr>
        <w:pStyle w:val="Style1"/>
      </w:pPr>
      <w:r>
        <w:t xml:space="preserve">              , n = function(n) {</w:t>
      </w:r>
    </w:p>
    <w:p w14:paraId="4C9BB029" w14:textId="77777777" w:rsidR="005E6A9E" w:rsidRDefault="005E6A9E" w:rsidP="005E6A9E">
      <w:pPr>
        <w:pStyle w:val="Style1"/>
      </w:pPr>
      <w:r>
        <w:t xml:space="preserve">                var o;</w:t>
      </w:r>
    </w:p>
    <w:p w14:paraId="0BC1E6A5" w14:textId="77777777" w:rsidR="005E6A9E" w:rsidRDefault="005E6A9E" w:rsidP="005E6A9E">
      <w:pPr>
        <w:pStyle w:val="Style1"/>
      </w:pPr>
      <w:r>
        <w:t xml:space="preserve">                e.hasOwnProperty(n) &amp;&amp; Object.defineProperty(t, n, {</w:t>
      </w:r>
    </w:p>
    <w:p w14:paraId="28BA01F0" w14:textId="77777777" w:rsidR="005E6A9E" w:rsidRDefault="005E6A9E" w:rsidP="005E6A9E">
      <w:pPr>
        <w:pStyle w:val="Style1"/>
      </w:pPr>
      <w:r>
        <w:t xml:space="preserve">                    get: function() {</w:t>
      </w:r>
    </w:p>
    <w:p w14:paraId="02E91E4C" w14:textId="77777777" w:rsidR="005E6A9E" w:rsidRDefault="005E6A9E" w:rsidP="005E6A9E">
      <w:pPr>
        <w:pStyle w:val="Style1"/>
      </w:pPr>
      <w:r>
        <w:t xml:space="preserve">                        return void 0 === o &amp;&amp; (o = Object(r.b)(e[n]).toString()),</w:t>
      </w:r>
    </w:p>
    <w:p w14:paraId="443BEF60" w14:textId="77777777" w:rsidR="005E6A9E" w:rsidRDefault="005E6A9E" w:rsidP="005E6A9E">
      <w:pPr>
        <w:pStyle w:val="Style1"/>
      </w:pPr>
      <w:r>
        <w:t xml:space="preserve">                        o</w:t>
      </w:r>
    </w:p>
    <w:p w14:paraId="4A5AFE55" w14:textId="77777777" w:rsidR="005E6A9E" w:rsidRDefault="005E6A9E" w:rsidP="005E6A9E">
      <w:pPr>
        <w:pStyle w:val="Style1"/>
      </w:pPr>
      <w:r>
        <w:t xml:space="preserve">                    },</w:t>
      </w:r>
    </w:p>
    <w:p w14:paraId="1FDBE629" w14:textId="77777777" w:rsidR="005E6A9E" w:rsidRDefault="005E6A9E" w:rsidP="005E6A9E">
      <w:pPr>
        <w:pStyle w:val="Style1"/>
      </w:pPr>
      <w:r>
        <w:t xml:space="preserve">                    enumerable: !0,</w:t>
      </w:r>
    </w:p>
    <w:p w14:paraId="52198038" w14:textId="77777777" w:rsidR="005E6A9E" w:rsidRDefault="005E6A9E" w:rsidP="005E6A9E">
      <w:pPr>
        <w:pStyle w:val="Style1"/>
      </w:pPr>
      <w:r>
        <w:t xml:space="preserve">                    configurable: !0</w:t>
      </w:r>
    </w:p>
    <w:p w14:paraId="3758CF91" w14:textId="77777777" w:rsidR="005E6A9E" w:rsidRDefault="005E6A9E" w:rsidP="005E6A9E">
      <w:pPr>
        <w:pStyle w:val="Style1"/>
      </w:pPr>
      <w:r>
        <w:t xml:space="preserve">                })</w:t>
      </w:r>
    </w:p>
    <w:p w14:paraId="651FC4BE" w14:textId="77777777" w:rsidR="005E6A9E" w:rsidRDefault="005E6A9E" w:rsidP="005E6A9E">
      <w:pPr>
        <w:pStyle w:val="Style1"/>
      </w:pPr>
      <w:r>
        <w:t xml:space="preserve">            };</w:t>
      </w:r>
    </w:p>
    <w:p w14:paraId="0ECB896A" w14:textId="77777777" w:rsidR="005E6A9E" w:rsidRDefault="005E6A9E" w:rsidP="005E6A9E">
      <w:pPr>
        <w:pStyle w:val="Style1"/>
      </w:pPr>
      <w:r>
        <w:t xml:space="preserve">            for (var o in e)</w:t>
      </w:r>
    </w:p>
    <w:p w14:paraId="31635990" w14:textId="77777777" w:rsidR="005E6A9E" w:rsidRDefault="005E6A9E" w:rsidP="005E6A9E">
      <w:pPr>
        <w:pStyle w:val="Style1"/>
      </w:pPr>
      <w:r>
        <w:t xml:space="preserve">                n(o);</w:t>
      </w:r>
    </w:p>
    <w:p w14:paraId="4B6FA9AD" w14:textId="77777777" w:rsidR="005E6A9E" w:rsidRDefault="005E6A9E" w:rsidP="005E6A9E">
      <w:pPr>
        <w:pStyle w:val="Style1"/>
      </w:pPr>
      <w:r>
        <w:t xml:space="preserve">            return t</w:t>
      </w:r>
    </w:p>
    <w:p w14:paraId="15CD2CD0" w14:textId="77777777" w:rsidR="005E6A9E" w:rsidRDefault="005E6A9E" w:rsidP="005E6A9E">
      <w:pPr>
        <w:pStyle w:val="Style1"/>
      </w:pPr>
      <w:r>
        <w:t xml:space="preserve">        }({</w:t>
      </w:r>
    </w:p>
    <w:p w14:paraId="7B3CEEAB" w14:textId="77777777" w:rsidR="005E6A9E" w:rsidRDefault="005E6A9E" w:rsidP="005E6A9E">
      <w:pPr>
        <w:pStyle w:val="Style1"/>
      </w:pPr>
      <w:r>
        <w:t xml:space="preserve">            slideRightIn10: K(p + "," + v, f, u),</w:t>
      </w:r>
    </w:p>
    <w:p w14:paraId="6B9CFE6B" w14:textId="77777777" w:rsidR="005E6A9E" w:rsidRDefault="005E6A9E" w:rsidP="005E6A9E">
      <w:pPr>
        <w:pStyle w:val="Style1"/>
      </w:pPr>
      <w:r>
        <w:t xml:space="preserve">            slideRightIn20: K(p + "," + h, f, u),</w:t>
      </w:r>
    </w:p>
    <w:p w14:paraId="00D94915" w14:textId="77777777" w:rsidR="005E6A9E" w:rsidRDefault="005E6A9E" w:rsidP="005E6A9E">
      <w:pPr>
        <w:pStyle w:val="Style1"/>
      </w:pPr>
      <w:r>
        <w:t xml:space="preserve">            slideRightIn40: K(p + "," + b, f, u),</w:t>
      </w:r>
    </w:p>
    <w:p w14:paraId="2AD567FF" w14:textId="77777777" w:rsidR="005E6A9E" w:rsidRDefault="005E6A9E" w:rsidP="005E6A9E">
      <w:pPr>
        <w:pStyle w:val="Style1"/>
      </w:pPr>
      <w:r>
        <w:t xml:space="preserve">            slideRightIn400: K(p + "," + y, f, u),</w:t>
      </w:r>
    </w:p>
    <w:p w14:paraId="58037269" w14:textId="77777777" w:rsidR="005E6A9E" w:rsidRDefault="005E6A9E" w:rsidP="005E6A9E">
      <w:pPr>
        <w:pStyle w:val="Style1"/>
      </w:pPr>
      <w:r>
        <w:t xml:space="preserve">            slideLeftIn10: K(p + "," + _, f, u),</w:t>
      </w:r>
    </w:p>
    <w:p w14:paraId="17490425" w14:textId="77777777" w:rsidR="005E6A9E" w:rsidRDefault="005E6A9E" w:rsidP="005E6A9E">
      <w:pPr>
        <w:pStyle w:val="Style1"/>
      </w:pPr>
      <w:r>
        <w:t xml:space="preserve">            slideLeftIn20: K(p + "," + x, f, u),</w:t>
      </w:r>
    </w:p>
    <w:p w14:paraId="6730C114" w14:textId="77777777" w:rsidR="005E6A9E" w:rsidRDefault="005E6A9E" w:rsidP="005E6A9E">
      <w:pPr>
        <w:pStyle w:val="Style1"/>
      </w:pPr>
      <w:r>
        <w:t xml:space="preserve">            slideLeftIn40: K(p + "," + k, f, u),</w:t>
      </w:r>
    </w:p>
    <w:p w14:paraId="546BFA99" w14:textId="77777777" w:rsidR="005E6A9E" w:rsidRDefault="005E6A9E" w:rsidP="005E6A9E">
      <w:pPr>
        <w:pStyle w:val="Style1"/>
      </w:pPr>
      <w:r>
        <w:t xml:space="preserve">            slideLeftIn400: K(p + "," + w, f, u),</w:t>
      </w:r>
    </w:p>
    <w:p w14:paraId="4D79B3B8" w14:textId="77777777" w:rsidR="005E6A9E" w:rsidRDefault="005E6A9E" w:rsidP="005E6A9E">
      <w:pPr>
        <w:pStyle w:val="Style1"/>
      </w:pPr>
      <w:r>
        <w:t xml:space="preserve">            slideUpIn10: K(p + "," + C, f, u),</w:t>
      </w:r>
    </w:p>
    <w:p w14:paraId="50F08883" w14:textId="77777777" w:rsidR="005E6A9E" w:rsidRDefault="005E6A9E" w:rsidP="005E6A9E">
      <w:pPr>
        <w:pStyle w:val="Style1"/>
      </w:pPr>
      <w:r>
        <w:t xml:space="preserve">            slideUpIn20: K(p + "," + O, f, u),</w:t>
      </w:r>
    </w:p>
    <w:p w14:paraId="36B1EE4B" w14:textId="77777777" w:rsidR="005E6A9E" w:rsidRDefault="005E6A9E" w:rsidP="005E6A9E">
      <w:pPr>
        <w:pStyle w:val="Style1"/>
      </w:pPr>
      <w:r>
        <w:t xml:space="preserve">            slideDownIn10: K(p + "," + S, f, u),</w:t>
      </w:r>
    </w:p>
    <w:p w14:paraId="630F91E1" w14:textId="77777777" w:rsidR="005E6A9E" w:rsidRDefault="005E6A9E" w:rsidP="005E6A9E">
      <w:pPr>
        <w:pStyle w:val="Style1"/>
      </w:pPr>
      <w:r>
        <w:t xml:space="preserve">            slideDownIn20: K(p + "," + I, f, u),</w:t>
      </w:r>
    </w:p>
    <w:p w14:paraId="675C4E63" w14:textId="77777777" w:rsidR="005E6A9E" w:rsidRDefault="005E6A9E" w:rsidP="005E6A9E">
      <w:pPr>
        <w:pStyle w:val="Style1"/>
      </w:pPr>
      <w:r>
        <w:t xml:space="preserve">            slideRightOut10: K(m + "," + j, f, u),</w:t>
      </w:r>
    </w:p>
    <w:p w14:paraId="5B380A26" w14:textId="77777777" w:rsidR="005E6A9E" w:rsidRDefault="005E6A9E" w:rsidP="005E6A9E">
      <w:pPr>
        <w:pStyle w:val="Style1"/>
      </w:pPr>
      <w:r>
        <w:t xml:space="preserve">            slideRightOut20: K(m + "," + B, f, u),</w:t>
      </w:r>
    </w:p>
    <w:p w14:paraId="0FEA3A03" w14:textId="77777777" w:rsidR="005E6A9E" w:rsidRDefault="005E6A9E" w:rsidP="005E6A9E">
      <w:pPr>
        <w:pStyle w:val="Style1"/>
      </w:pPr>
      <w:r>
        <w:t xml:space="preserve">            slideRightOut40: K(m + "," + E, f, u),</w:t>
      </w:r>
    </w:p>
    <w:p w14:paraId="27C02F47" w14:textId="77777777" w:rsidR="005E6A9E" w:rsidRDefault="005E6A9E" w:rsidP="005E6A9E">
      <w:pPr>
        <w:pStyle w:val="Style1"/>
      </w:pPr>
      <w:r>
        <w:t xml:space="preserve">            slideRightOut400: K(m + "," + A, f, u),</w:t>
      </w:r>
    </w:p>
    <w:p w14:paraId="12E27463" w14:textId="77777777" w:rsidR="005E6A9E" w:rsidRDefault="005E6A9E" w:rsidP="005E6A9E">
      <w:pPr>
        <w:pStyle w:val="Style1"/>
      </w:pPr>
      <w:r>
        <w:t xml:space="preserve">            slideLeftOut10: K(m + "," + T, f, u),</w:t>
      </w:r>
    </w:p>
    <w:p w14:paraId="1497B948" w14:textId="77777777" w:rsidR="005E6A9E" w:rsidRDefault="005E6A9E" w:rsidP="005E6A9E">
      <w:pPr>
        <w:pStyle w:val="Style1"/>
      </w:pPr>
      <w:r>
        <w:t xml:space="preserve">            slideLeftOut20: K(m + "," + F, f, u),</w:t>
      </w:r>
    </w:p>
    <w:p w14:paraId="1BABC54B" w14:textId="77777777" w:rsidR="005E6A9E" w:rsidRDefault="005E6A9E" w:rsidP="005E6A9E">
      <w:pPr>
        <w:pStyle w:val="Style1"/>
      </w:pPr>
      <w:r>
        <w:t xml:space="preserve">            slideLeftOut40: K(m + "," + L, f, u),</w:t>
      </w:r>
    </w:p>
    <w:p w14:paraId="27BC8253" w14:textId="77777777" w:rsidR="005E6A9E" w:rsidRDefault="005E6A9E" w:rsidP="005E6A9E">
      <w:pPr>
        <w:pStyle w:val="Style1"/>
      </w:pPr>
      <w:r>
        <w:t xml:space="preserve">            slideLeftOut400: K(m + "," + D, f, u),</w:t>
      </w:r>
    </w:p>
    <w:p w14:paraId="05E066D9" w14:textId="77777777" w:rsidR="005E6A9E" w:rsidRDefault="005E6A9E" w:rsidP="005E6A9E">
      <w:pPr>
        <w:pStyle w:val="Style1"/>
      </w:pPr>
      <w:r>
        <w:t xml:space="preserve">            slideUpOut10: K(m + "," + P, f, u),</w:t>
      </w:r>
    </w:p>
    <w:p w14:paraId="0CD64B42" w14:textId="77777777" w:rsidR="005E6A9E" w:rsidRDefault="005E6A9E" w:rsidP="005E6A9E">
      <w:pPr>
        <w:pStyle w:val="Style1"/>
      </w:pPr>
      <w:r>
        <w:t xml:space="preserve">            slideUpOut20: K(m + "," + N, f, u),</w:t>
      </w:r>
    </w:p>
    <w:p w14:paraId="1411CDD7" w14:textId="77777777" w:rsidR="005E6A9E" w:rsidRDefault="005E6A9E" w:rsidP="005E6A9E">
      <w:pPr>
        <w:pStyle w:val="Style1"/>
      </w:pPr>
      <w:r>
        <w:t xml:space="preserve">            slideDownOut10: K(m + "," + H, f, u),</w:t>
      </w:r>
    </w:p>
    <w:p w14:paraId="0A1260B0" w14:textId="77777777" w:rsidR="005E6A9E" w:rsidRDefault="005E6A9E" w:rsidP="005E6A9E">
      <w:pPr>
        <w:pStyle w:val="Style1"/>
      </w:pPr>
      <w:r>
        <w:t xml:space="preserve">            slideDownOut20: K(m + "," + U, f, u),</w:t>
      </w:r>
    </w:p>
    <w:p w14:paraId="7E140086" w14:textId="77777777" w:rsidR="005E6A9E" w:rsidRDefault="005E6A9E" w:rsidP="005E6A9E">
      <w:pPr>
        <w:pStyle w:val="Style1"/>
      </w:pPr>
      <w:r>
        <w:t xml:space="preserve">            scaleUpIn100: K(p + "," + W, f, u),</w:t>
      </w:r>
    </w:p>
    <w:p w14:paraId="6065048C" w14:textId="77777777" w:rsidR="005E6A9E" w:rsidRDefault="005E6A9E" w:rsidP="005E6A9E">
      <w:pPr>
        <w:pStyle w:val="Style1"/>
      </w:pPr>
      <w:r>
        <w:t xml:space="preserve">            scaleDownIn100: K(p + "," + R, f, u),</w:t>
      </w:r>
    </w:p>
    <w:p w14:paraId="1E6C500B" w14:textId="77777777" w:rsidR="005E6A9E" w:rsidRDefault="005E6A9E" w:rsidP="005E6A9E">
      <w:pPr>
        <w:pStyle w:val="Style1"/>
      </w:pPr>
      <w:r>
        <w:t xml:space="preserve">            scaleUpOut103: K(m + "," + M, l, c),</w:t>
      </w:r>
    </w:p>
    <w:p w14:paraId="3C478007" w14:textId="77777777" w:rsidR="005E6A9E" w:rsidRDefault="005E6A9E" w:rsidP="005E6A9E">
      <w:pPr>
        <w:pStyle w:val="Style1"/>
      </w:pPr>
      <w:r>
        <w:t xml:space="preserve">            scaleDownOut98: K(m + "," + z, l, c),</w:t>
      </w:r>
    </w:p>
    <w:p w14:paraId="1E0751B4" w14:textId="77777777" w:rsidR="005E6A9E" w:rsidRDefault="005E6A9E" w:rsidP="005E6A9E">
      <w:pPr>
        <w:pStyle w:val="Style1"/>
      </w:pPr>
      <w:r>
        <w:t xml:space="preserve">            fadeIn100: K(p, l, c),</w:t>
      </w:r>
    </w:p>
    <w:p w14:paraId="19D632F8" w14:textId="77777777" w:rsidR="005E6A9E" w:rsidRDefault="005E6A9E" w:rsidP="005E6A9E">
      <w:pPr>
        <w:pStyle w:val="Style1"/>
      </w:pPr>
      <w:r>
        <w:t xml:space="preserve">            fadeIn200: K(p, d, c),</w:t>
      </w:r>
    </w:p>
    <w:p w14:paraId="496E1FFF" w14:textId="77777777" w:rsidR="005E6A9E" w:rsidRDefault="005E6A9E" w:rsidP="005E6A9E">
      <w:pPr>
        <w:pStyle w:val="Style1"/>
      </w:pPr>
      <w:r>
        <w:t xml:space="preserve">            fadeIn400: K(p, f, c),</w:t>
      </w:r>
    </w:p>
    <w:p w14:paraId="20CE538E" w14:textId="77777777" w:rsidR="005E6A9E" w:rsidRDefault="005E6A9E" w:rsidP="005E6A9E">
      <w:pPr>
        <w:pStyle w:val="Style1"/>
      </w:pPr>
      <w:r>
        <w:t xml:space="preserve">            fadeIn500: K(p, g, c),</w:t>
      </w:r>
    </w:p>
    <w:p w14:paraId="266820DD" w14:textId="77777777" w:rsidR="005E6A9E" w:rsidRDefault="005E6A9E" w:rsidP="005E6A9E">
      <w:pPr>
        <w:pStyle w:val="Style1"/>
      </w:pPr>
      <w:r>
        <w:t xml:space="preserve">            fadeOut100: K(m, l, c),</w:t>
      </w:r>
    </w:p>
    <w:p w14:paraId="03C1938F" w14:textId="77777777" w:rsidR="005E6A9E" w:rsidRDefault="005E6A9E" w:rsidP="005E6A9E">
      <w:pPr>
        <w:pStyle w:val="Style1"/>
      </w:pPr>
      <w:r>
        <w:t xml:space="preserve">            fadeOut200: K(m, d, c),</w:t>
      </w:r>
    </w:p>
    <w:p w14:paraId="34467D30" w14:textId="77777777" w:rsidR="005E6A9E" w:rsidRDefault="005E6A9E" w:rsidP="005E6A9E">
      <w:pPr>
        <w:pStyle w:val="Style1"/>
      </w:pPr>
      <w:r>
        <w:t xml:space="preserve">            fadeOut400: K(m, f, c),</w:t>
      </w:r>
    </w:p>
    <w:p w14:paraId="0F3D62AC" w14:textId="77777777" w:rsidR="005E6A9E" w:rsidRDefault="005E6A9E" w:rsidP="005E6A9E">
      <w:pPr>
        <w:pStyle w:val="Style1"/>
      </w:pPr>
      <w:r>
        <w:t xml:space="preserve">            fadeOut500: K(m, g, c),</w:t>
      </w:r>
    </w:p>
    <w:p w14:paraId="40FF17DB" w14:textId="77777777" w:rsidR="005E6A9E" w:rsidRDefault="005E6A9E" w:rsidP="005E6A9E">
      <w:pPr>
        <w:pStyle w:val="Style1"/>
      </w:pPr>
      <w:r>
        <w:t xml:space="preserve">            rotate90deg: K(V, "0.1s", c),</w:t>
      </w:r>
    </w:p>
    <w:p w14:paraId="15430F51" w14:textId="77777777" w:rsidR="005E6A9E" w:rsidRDefault="005E6A9E" w:rsidP="005E6A9E">
      <w:pPr>
        <w:pStyle w:val="Style1"/>
      </w:pPr>
      <w:r>
        <w:t xml:space="preserve">            rotateN90deg: K(G, "0.1s", c)</w:t>
      </w:r>
    </w:p>
    <w:p w14:paraId="48AF5956" w14:textId="77777777" w:rsidR="005E6A9E" w:rsidRDefault="005E6A9E" w:rsidP="005E6A9E">
      <w:pPr>
        <w:pStyle w:val="Style1"/>
      </w:pPr>
      <w:r>
        <w:t xml:space="preserve">        }), oe = {</w:t>
      </w:r>
    </w:p>
    <w:p w14:paraId="0A0319F4" w14:textId="77777777" w:rsidR="005E6A9E" w:rsidRDefault="005E6A9E" w:rsidP="005E6A9E">
      <w:pPr>
        <w:pStyle w:val="Style1"/>
      </w:pPr>
      <w:r>
        <w:t xml:space="preserve">            themeDarker: "#004578",</w:t>
      </w:r>
    </w:p>
    <w:p w14:paraId="340753B9" w14:textId="77777777" w:rsidR="005E6A9E" w:rsidRDefault="005E6A9E" w:rsidP="005E6A9E">
      <w:pPr>
        <w:pStyle w:val="Style1"/>
      </w:pPr>
      <w:r>
        <w:t xml:space="preserve">            themeDark: "#005a9e",</w:t>
      </w:r>
    </w:p>
    <w:p w14:paraId="1823AEE2" w14:textId="77777777" w:rsidR="005E6A9E" w:rsidRDefault="005E6A9E" w:rsidP="005E6A9E">
      <w:pPr>
        <w:pStyle w:val="Style1"/>
      </w:pPr>
      <w:r>
        <w:t xml:space="preserve">            themeDarkAlt: "#106ebe",</w:t>
      </w:r>
    </w:p>
    <w:p w14:paraId="2BF8E34D" w14:textId="77777777" w:rsidR="005E6A9E" w:rsidRDefault="005E6A9E" w:rsidP="005E6A9E">
      <w:pPr>
        <w:pStyle w:val="Style1"/>
      </w:pPr>
      <w:r>
        <w:t xml:space="preserve">            themePrimary: "#0078d4",</w:t>
      </w:r>
    </w:p>
    <w:p w14:paraId="0634DA97" w14:textId="77777777" w:rsidR="005E6A9E" w:rsidRDefault="005E6A9E" w:rsidP="005E6A9E">
      <w:pPr>
        <w:pStyle w:val="Style1"/>
      </w:pPr>
      <w:r>
        <w:t xml:space="preserve">            themeSecondary: "#2b88d8",</w:t>
      </w:r>
    </w:p>
    <w:p w14:paraId="34B28FA0" w14:textId="77777777" w:rsidR="005E6A9E" w:rsidRDefault="005E6A9E" w:rsidP="005E6A9E">
      <w:pPr>
        <w:pStyle w:val="Style1"/>
      </w:pPr>
      <w:r>
        <w:t xml:space="preserve">            themeTertiary: "#71afe5",</w:t>
      </w:r>
    </w:p>
    <w:p w14:paraId="413CAC84" w14:textId="77777777" w:rsidR="005E6A9E" w:rsidRDefault="005E6A9E" w:rsidP="005E6A9E">
      <w:pPr>
        <w:pStyle w:val="Style1"/>
      </w:pPr>
      <w:r>
        <w:t xml:space="preserve">            themeLight: "#c7e0f4",</w:t>
      </w:r>
    </w:p>
    <w:p w14:paraId="4FB3110E" w14:textId="77777777" w:rsidR="005E6A9E" w:rsidRDefault="005E6A9E" w:rsidP="005E6A9E">
      <w:pPr>
        <w:pStyle w:val="Style1"/>
      </w:pPr>
      <w:r>
        <w:t xml:space="preserve">            themeLighter: "#deecf9",</w:t>
      </w:r>
    </w:p>
    <w:p w14:paraId="23A21C68" w14:textId="77777777" w:rsidR="005E6A9E" w:rsidRDefault="005E6A9E" w:rsidP="005E6A9E">
      <w:pPr>
        <w:pStyle w:val="Style1"/>
      </w:pPr>
      <w:r>
        <w:t xml:space="preserve">            themeLighterAlt: "#eff6fc",</w:t>
      </w:r>
    </w:p>
    <w:p w14:paraId="1D287EDA" w14:textId="77777777" w:rsidR="005E6A9E" w:rsidRDefault="005E6A9E" w:rsidP="005E6A9E">
      <w:pPr>
        <w:pStyle w:val="Style1"/>
      </w:pPr>
      <w:r>
        <w:t xml:space="preserve">            black: "#000000",</w:t>
      </w:r>
    </w:p>
    <w:p w14:paraId="35972618" w14:textId="77777777" w:rsidR="005E6A9E" w:rsidRDefault="005E6A9E" w:rsidP="005E6A9E">
      <w:pPr>
        <w:pStyle w:val="Style1"/>
      </w:pPr>
      <w:r>
        <w:t xml:space="preserve">            blackTranslucent40: "rgba(0,0,0,.4)",</w:t>
      </w:r>
    </w:p>
    <w:p w14:paraId="029D49B4" w14:textId="77777777" w:rsidR="005E6A9E" w:rsidRDefault="005E6A9E" w:rsidP="005E6A9E">
      <w:pPr>
        <w:pStyle w:val="Style1"/>
      </w:pPr>
      <w:r>
        <w:t xml:space="preserve">            neutralDark: "#201f1e",</w:t>
      </w:r>
    </w:p>
    <w:p w14:paraId="67212FD7" w14:textId="77777777" w:rsidR="005E6A9E" w:rsidRDefault="005E6A9E" w:rsidP="005E6A9E">
      <w:pPr>
        <w:pStyle w:val="Style1"/>
      </w:pPr>
      <w:r>
        <w:t xml:space="preserve">            neutralPrimary: "#323130",</w:t>
      </w:r>
    </w:p>
    <w:p w14:paraId="7F3546D0" w14:textId="77777777" w:rsidR="005E6A9E" w:rsidRDefault="005E6A9E" w:rsidP="005E6A9E">
      <w:pPr>
        <w:pStyle w:val="Style1"/>
      </w:pPr>
      <w:r>
        <w:t xml:space="preserve">            neutralPrimaryAlt: "#3b3a39",</w:t>
      </w:r>
    </w:p>
    <w:p w14:paraId="39EA8622" w14:textId="77777777" w:rsidR="005E6A9E" w:rsidRDefault="005E6A9E" w:rsidP="005E6A9E">
      <w:pPr>
        <w:pStyle w:val="Style1"/>
      </w:pPr>
      <w:r>
        <w:t xml:space="preserve">            neutralSecondary: "#605e5c",</w:t>
      </w:r>
    </w:p>
    <w:p w14:paraId="7528A7D5" w14:textId="77777777" w:rsidR="005E6A9E" w:rsidRDefault="005E6A9E" w:rsidP="005E6A9E">
      <w:pPr>
        <w:pStyle w:val="Style1"/>
      </w:pPr>
      <w:r>
        <w:t xml:space="preserve">            neutralSecondaryAlt: "#8a8886",</w:t>
      </w:r>
    </w:p>
    <w:p w14:paraId="33BB7C48" w14:textId="77777777" w:rsidR="005E6A9E" w:rsidRDefault="005E6A9E" w:rsidP="005E6A9E">
      <w:pPr>
        <w:pStyle w:val="Style1"/>
      </w:pPr>
      <w:r>
        <w:t xml:space="preserve">            neutralTertiary: "#a19f9d",</w:t>
      </w:r>
    </w:p>
    <w:p w14:paraId="3A9BB132" w14:textId="77777777" w:rsidR="005E6A9E" w:rsidRDefault="005E6A9E" w:rsidP="005E6A9E">
      <w:pPr>
        <w:pStyle w:val="Style1"/>
      </w:pPr>
      <w:r>
        <w:t xml:space="preserve">            neutralTertiaryAlt: "#c8c6c4",</w:t>
      </w:r>
    </w:p>
    <w:p w14:paraId="01E9993E" w14:textId="77777777" w:rsidR="005E6A9E" w:rsidRDefault="005E6A9E" w:rsidP="005E6A9E">
      <w:pPr>
        <w:pStyle w:val="Style1"/>
      </w:pPr>
      <w:r>
        <w:t xml:space="preserve">            neutralQuaternary: "#d2d0ce",</w:t>
      </w:r>
    </w:p>
    <w:p w14:paraId="79A89D56" w14:textId="77777777" w:rsidR="005E6A9E" w:rsidRDefault="005E6A9E" w:rsidP="005E6A9E">
      <w:pPr>
        <w:pStyle w:val="Style1"/>
      </w:pPr>
      <w:r>
        <w:t xml:space="preserve">            neutralQuaternaryAlt: "#e1dfdd",</w:t>
      </w:r>
    </w:p>
    <w:p w14:paraId="54A8E6D4" w14:textId="77777777" w:rsidR="005E6A9E" w:rsidRDefault="005E6A9E" w:rsidP="005E6A9E">
      <w:pPr>
        <w:pStyle w:val="Style1"/>
      </w:pPr>
      <w:r>
        <w:t xml:space="preserve">            neutralLight: "#edebe9",</w:t>
      </w:r>
    </w:p>
    <w:p w14:paraId="6EAC23DC" w14:textId="77777777" w:rsidR="005E6A9E" w:rsidRDefault="005E6A9E" w:rsidP="005E6A9E">
      <w:pPr>
        <w:pStyle w:val="Style1"/>
      </w:pPr>
      <w:r>
        <w:t xml:space="preserve">            neutralLighter: "#f3f2f1",</w:t>
      </w:r>
    </w:p>
    <w:p w14:paraId="5CE8AEC0" w14:textId="77777777" w:rsidR="005E6A9E" w:rsidRDefault="005E6A9E" w:rsidP="005E6A9E">
      <w:pPr>
        <w:pStyle w:val="Style1"/>
      </w:pPr>
      <w:r>
        <w:t xml:space="preserve">            neutralLighterAlt: "#faf9f8",</w:t>
      </w:r>
    </w:p>
    <w:p w14:paraId="6584D117" w14:textId="77777777" w:rsidR="005E6A9E" w:rsidRDefault="005E6A9E" w:rsidP="005E6A9E">
      <w:pPr>
        <w:pStyle w:val="Style1"/>
      </w:pPr>
      <w:r>
        <w:t xml:space="preserve">            accent: "#0078d4",</w:t>
      </w:r>
    </w:p>
    <w:p w14:paraId="33565B4A" w14:textId="77777777" w:rsidR="005E6A9E" w:rsidRDefault="005E6A9E" w:rsidP="005E6A9E">
      <w:pPr>
        <w:pStyle w:val="Style1"/>
      </w:pPr>
      <w:r>
        <w:t xml:space="preserve">            white: "#ffffff",</w:t>
      </w:r>
    </w:p>
    <w:p w14:paraId="12F8E9FF" w14:textId="77777777" w:rsidR="005E6A9E" w:rsidRDefault="005E6A9E" w:rsidP="005E6A9E">
      <w:pPr>
        <w:pStyle w:val="Style1"/>
      </w:pPr>
      <w:r>
        <w:t xml:space="preserve">            whiteTranslucent40: "rgba(255,255,255,.4)",</w:t>
      </w:r>
    </w:p>
    <w:p w14:paraId="72359361" w14:textId="77777777" w:rsidR="005E6A9E" w:rsidRDefault="005E6A9E" w:rsidP="005E6A9E">
      <w:pPr>
        <w:pStyle w:val="Style1"/>
      </w:pPr>
      <w:r>
        <w:t xml:space="preserve">            yellowDark: "#d29200",</w:t>
      </w:r>
    </w:p>
    <w:p w14:paraId="0C63F5D7" w14:textId="77777777" w:rsidR="005E6A9E" w:rsidRDefault="005E6A9E" w:rsidP="005E6A9E">
      <w:pPr>
        <w:pStyle w:val="Style1"/>
      </w:pPr>
      <w:r>
        <w:t xml:space="preserve">            yellow: "#ffb900",</w:t>
      </w:r>
    </w:p>
    <w:p w14:paraId="71DAE77C" w14:textId="77777777" w:rsidR="005E6A9E" w:rsidRDefault="005E6A9E" w:rsidP="005E6A9E">
      <w:pPr>
        <w:pStyle w:val="Style1"/>
      </w:pPr>
      <w:r>
        <w:t xml:space="preserve">            yellowLight: "#fff100",</w:t>
      </w:r>
    </w:p>
    <w:p w14:paraId="75EF6A98" w14:textId="77777777" w:rsidR="005E6A9E" w:rsidRDefault="005E6A9E" w:rsidP="005E6A9E">
      <w:pPr>
        <w:pStyle w:val="Style1"/>
      </w:pPr>
      <w:r>
        <w:t xml:space="preserve">            orange: "#d83b01",</w:t>
      </w:r>
    </w:p>
    <w:p w14:paraId="7CD92E72" w14:textId="77777777" w:rsidR="005E6A9E" w:rsidRDefault="005E6A9E" w:rsidP="005E6A9E">
      <w:pPr>
        <w:pStyle w:val="Style1"/>
      </w:pPr>
      <w:r>
        <w:t xml:space="preserve">            orangeLight: "#ea4300",</w:t>
      </w:r>
    </w:p>
    <w:p w14:paraId="32D7B48A" w14:textId="77777777" w:rsidR="005E6A9E" w:rsidRDefault="005E6A9E" w:rsidP="005E6A9E">
      <w:pPr>
        <w:pStyle w:val="Style1"/>
      </w:pPr>
      <w:r>
        <w:t xml:space="preserve">            orangeLighter: "#ff8c00",</w:t>
      </w:r>
    </w:p>
    <w:p w14:paraId="1835E5FB" w14:textId="77777777" w:rsidR="005E6A9E" w:rsidRDefault="005E6A9E" w:rsidP="005E6A9E">
      <w:pPr>
        <w:pStyle w:val="Style1"/>
      </w:pPr>
      <w:r>
        <w:t xml:space="preserve">            redDark: "#a4262c",</w:t>
      </w:r>
    </w:p>
    <w:p w14:paraId="66C48B79" w14:textId="77777777" w:rsidR="005E6A9E" w:rsidRDefault="005E6A9E" w:rsidP="005E6A9E">
      <w:pPr>
        <w:pStyle w:val="Style1"/>
      </w:pPr>
      <w:r>
        <w:t xml:space="preserve">            red: "#e81123",</w:t>
      </w:r>
    </w:p>
    <w:p w14:paraId="1D279121" w14:textId="77777777" w:rsidR="005E6A9E" w:rsidRDefault="005E6A9E" w:rsidP="005E6A9E">
      <w:pPr>
        <w:pStyle w:val="Style1"/>
      </w:pPr>
      <w:r>
        <w:t xml:space="preserve">            magentaDark: "#5c005c",</w:t>
      </w:r>
    </w:p>
    <w:p w14:paraId="11F74F3F" w14:textId="77777777" w:rsidR="005E6A9E" w:rsidRDefault="005E6A9E" w:rsidP="005E6A9E">
      <w:pPr>
        <w:pStyle w:val="Style1"/>
      </w:pPr>
      <w:r>
        <w:t xml:space="preserve">            magenta: "#b4009e",</w:t>
      </w:r>
    </w:p>
    <w:p w14:paraId="57A7D676" w14:textId="77777777" w:rsidR="005E6A9E" w:rsidRDefault="005E6A9E" w:rsidP="005E6A9E">
      <w:pPr>
        <w:pStyle w:val="Style1"/>
      </w:pPr>
      <w:r>
        <w:t xml:space="preserve">            magentaLight: "#e3008c",</w:t>
      </w:r>
    </w:p>
    <w:p w14:paraId="5CDB5E02" w14:textId="77777777" w:rsidR="005E6A9E" w:rsidRDefault="005E6A9E" w:rsidP="005E6A9E">
      <w:pPr>
        <w:pStyle w:val="Style1"/>
      </w:pPr>
      <w:r>
        <w:t xml:space="preserve">            purpleDark: "#32145a",</w:t>
      </w:r>
    </w:p>
    <w:p w14:paraId="66B25734" w14:textId="77777777" w:rsidR="005E6A9E" w:rsidRDefault="005E6A9E" w:rsidP="005E6A9E">
      <w:pPr>
        <w:pStyle w:val="Style1"/>
      </w:pPr>
      <w:r>
        <w:t xml:space="preserve">            purple: "#5c2d91",</w:t>
      </w:r>
    </w:p>
    <w:p w14:paraId="62C855FB" w14:textId="77777777" w:rsidR="005E6A9E" w:rsidRDefault="005E6A9E" w:rsidP="005E6A9E">
      <w:pPr>
        <w:pStyle w:val="Style1"/>
      </w:pPr>
      <w:r>
        <w:t xml:space="preserve">            purpleLight: "#b4a0ff",</w:t>
      </w:r>
    </w:p>
    <w:p w14:paraId="3A977432" w14:textId="77777777" w:rsidR="005E6A9E" w:rsidRDefault="005E6A9E" w:rsidP="005E6A9E">
      <w:pPr>
        <w:pStyle w:val="Style1"/>
      </w:pPr>
      <w:r>
        <w:t xml:space="preserve">            blueDark: "#002050",</w:t>
      </w:r>
    </w:p>
    <w:p w14:paraId="5F517F39" w14:textId="77777777" w:rsidR="005E6A9E" w:rsidRDefault="005E6A9E" w:rsidP="005E6A9E">
      <w:pPr>
        <w:pStyle w:val="Style1"/>
      </w:pPr>
      <w:r>
        <w:t xml:space="preserve">            blueMid: "#00188f",</w:t>
      </w:r>
    </w:p>
    <w:p w14:paraId="548A9E79" w14:textId="77777777" w:rsidR="005E6A9E" w:rsidRDefault="005E6A9E" w:rsidP="005E6A9E">
      <w:pPr>
        <w:pStyle w:val="Style1"/>
      </w:pPr>
      <w:r>
        <w:t xml:space="preserve">            blue: "#0078d4",</w:t>
      </w:r>
    </w:p>
    <w:p w14:paraId="64EE6FF5" w14:textId="77777777" w:rsidR="005E6A9E" w:rsidRDefault="005E6A9E" w:rsidP="005E6A9E">
      <w:pPr>
        <w:pStyle w:val="Style1"/>
      </w:pPr>
      <w:r>
        <w:t xml:space="preserve">            blueLight: "#00bcf2",</w:t>
      </w:r>
    </w:p>
    <w:p w14:paraId="2A49E857" w14:textId="77777777" w:rsidR="005E6A9E" w:rsidRDefault="005E6A9E" w:rsidP="005E6A9E">
      <w:pPr>
        <w:pStyle w:val="Style1"/>
      </w:pPr>
      <w:r>
        <w:t xml:space="preserve">            tealDark: "#004b50",</w:t>
      </w:r>
    </w:p>
    <w:p w14:paraId="70631F61" w14:textId="77777777" w:rsidR="005E6A9E" w:rsidRDefault="005E6A9E" w:rsidP="005E6A9E">
      <w:pPr>
        <w:pStyle w:val="Style1"/>
      </w:pPr>
      <w:r>
        <w:t xml:space="preserve">            teal: "#008272",</w:t>
      </w:r>
    </w:p>
    <w:p w14:paraId="25B7BAE9" w14:textId="77777777" w:rsidR="005E6A9E" w:rsidRDefault="005E6A9E" w:rsidP="005E6A9E">
      <w:pPr>
        <w:pStyle w:val="Style1"/>
      </w:pPr>
      <w:r>
        <w:t xml:space="preserve">            tealLight: "#00b294",</w:t>
      </w:r>
    </w:p>
    <w:p w14:paraId="148A3B10" w14:textId="77777777" w:rsidR="005E6A9E" w:rsidRDefault="005E6A9E" w:rsidP="005E6A9E">
      <w:pPr>
        <w:pStyle w:val="Style1"/>
      </w:pPr>
      <w:r>
        <w:t xml:space="preserve">            greenDark: "#004b1c",</w:t>
      </w:r>
    </w:p>
    <w:p w14:paraId="1608940E" w14:textId="77777777" w:rsidR="005E6A9E" w:rsidRDefault="005E6A9E" w:rsidP="005E6A9E">
      <w:pPr>
        <w:pStyle w:val="Style1"/>
      </w:pPr>
      <w:r>
        <w:t xml:space="preserve">            green: "#107c10",</w:t>
      </w:r>
    </w:p>
    <w:p w14:paraId="62249C40" w14:textId="77777777" w:rsidR="005E6A9E" w:rsidRDefault="005E6A9E" w:rsidP="005E6A9E">
      <w:pPr>
        <w:pStyle w:val="Style1"/>
      </w:pPr>
      <w:r>
        <w:t xml:space="preserve">            greenLight: "#bad80a"</w:t>
      </w:r>
    </w:p>
    <w:p w14:paraId="318B21D0" w14:textId="77777777" w:rsidR="005E6A9E" w:rsidRDefault="005E6A9E" w:rsidP="005E6A9E">
      <w:pPr>
        <w:pStyle w:val="Style1"/>
      </w:pPr>
      <w:r>
        <w:t xml:space="preserve">        };</w:t>
      </w:r>
    </w:p>
    <w:p w14:paraId="419CE4E1" w14:textId="77777777" w:rsidR="005E6A9E" w:rsidRDefault="005E6A9E" w:rsidP="005E6A9E">
      <w:pPr>
        <w:pStyle w:val="Style1"/>
      </w:pPr>
      <w:r>
        <w:t xml:space="preserve">        function ie(e) {</w:t>
      </w:r>
    </w:p>
    <w:p w14:paraId="3B056E0B" w14:textId="77777777" w:rsidR="005E6A9E" w:rsidRDefault="005E6A9E" w:rsidP="005E6A9E">
      <w:pPr>
        <w:pStyle w:val="Style1"/>
      </w:pPr>
      <w:r>
        <w:t xml:space="preserve">            i.a.getInstance().insertRule("@font-face{" + Object(a.b)(Object(o.a)(), e) + "}", !0)</w:t>
      </w:r>
    </w:p>
    <w:p w14:paraId="5A5B81D3" w14:textId="77777777" w:rsidR="005E6A9E" w:rsidRDefault="005E6A9E" w:rsidP="005E6A9E">
      <w:pPr>
        <w:pStyle w:val="Style1"/>
      </w:pPr>
      <w:r>
        <w:t xml:space="preserve">        }</w:t>
      </w:r>
    </w:p>
    <w:p w14:paraId="03904FBA" w14:textId="77777777" w:rsidR="005E6A9E" w:rsidRDefault="005E6A9E" w:rsidP="005E6A9E">
      <w:pPr>
        <w:pStyle w:val="Style1"/>
      </w:pPr>
      <w:r>
        <w:t xml:space="preserve">        !function(e) {</w:t>
      </w:r>
    </w:p>
    <w:p w14:paraId="524F3E67" w14:textId="77777777" w:rsidR="005E6A9E" w:rsidRDefault="005E6A9E" w:rsidP="005E6A9E">
      <w:pPr>
        <w:pStyle w:val="Style1"/>
      </w:pPr>
      <w:r>
        <w:t xml:space="preserve">            e.Arabic = "Segoe UI Web (Arabic)",</w:t>
      </w:r>
    </w:p>
    <w:p w14:paraId="4519D939" w14:textId="77777777" w:rsidR="005E6A9E" w:rsidRDefault="005E6A9E" w:rsidP="005E6A9E">
      <w:pPr>
        <w:pStyle w:val="Style1"/>
      </w:pPr>
      <w:r>
        <w:t xml:space="preserve">            e.Cyrillic = "Segoe UI Web (Cyrillic)",</w:t>
      </w:r>
    </w:p>
    <w:p w14:paraId="0BAF3774" w14:textId="77777777" w:rsidR="005E6A9E" w:rsidRDefault="005E6A9E" w:rsidP="005E6A9E">
      <w:pPr>
        <w:pStyle w:val="Style1"/>
      </w:pPr>
      <w:r>
        <w:t xml:space="preserve">            e.EastEuropean = "Segoe UI Web (East European)",</w:t>
      </w:r>
    </w:p>
    <w:p w14:paraId="5BEF0527" w14:textId="77777777" w:rsidR="005E6A9E" w:rsidRDefault="005E6A9E" w:rsidP="005E6A9E">
      <w:pPr>
        <w:pStyle w:val="Style1"/>
      </w:pPr>
      <w:r>
        <w:t xml:space="preserve">            e.Greek = "Segoe UI Web (Greek)",</w:t>
      </w:r>
    </w:p>
    <w:p w14:paraId="7BA582DB" w14:textId="77777777" w:rsidR="005E6A9E" w:rsidRDefault="005E6A9E" w:rsidP="005E6A9E">
      <w:pPr>
        <w:pStyle w:val="Style1"/>
      </w:pPr>
      <w:r>
        <w:t xml:space="preserve">            e.Hebrew = "Segoe UI Web (Hebrew)",</w:t>
      </w:r>
    </w:p>
    <w:p w14:paraId="1799F5A9" w14:textId="77777777" w:rsidR="005E6A9E" w:rsidRDefault="005E6A9E" w:rsidP="005E6A9E">
      <w:pPr>
        <w:pStyle w:val="Style1"/>
      </w:pPr>
      <w:r>
        <w:t xml:space="preserve">            e.Thai = "Leelawadee UI Web",</w:t>
      </w:r>
    </w:p>
    <w:p w14:paraId="08720FAB" w14:textId="77777777" w:rsidR="005E6A9E" w:rsidRDefault="005E6A9E" w:rsidP="005E6A9E">
      <w:pPr>
        <w:pStyle w:val="Style1"/>
      </w:pPr>
      <w:r>
        <w:t xml:space="preserve">            e.Vietnamese = "Segoe UI Web (Vietnamese)",</w:t>
      </w:r>
    </w:p>
    <w:p w14:paraId="1ACFBA3C" w14:textId="77777777" w:rsidR="005E6A9E" w:rsidRDefault="005E6A9E" w:rsidP="005E6A9E">
      <w:pPr>
        <w:pStyle w:val="Style1"/>
      </w:pPr>
      <w:r>
        <w:t xml:space="preserve">            e.WestEuropean = "Segoe UI Web (West European)",</w:t>
      </w:r>
    </w:p>
    <w:p w14:paraId="2E286298" w14:textId="77777777" w:rsidR="005E6A9E" w:rsidRDefault="005E6A9E" w:rsidP="005E6A9E">
      <w:pPr>
        <w:pStyle w:val="Style1"/>
      </w:pPr>
      <w:r>
        <w:t xml:space="preserve">            e.Selawik = "Selawik Web",</w:t>
      </w:r>
    </w:p>
    <w:p w14:paraId="5E5B300B" w14:textId="77777777" w:rsidR="005E6A9E" w:rsidRDefault="005E6A9E" w:rsidP="005E6A9E">
      <w:pPr>
        <w:pStyle w:val="Style1"/>
      </w:pPr>
      <w:r>
        <w:t xml:space="preserve">            e.Armenian = "Segoe UI Web (Armenian)",</w:t>
      </w:r>
    </w:p>
    <w:p w14:paraId="6B4EF321" w14:textId="77777777" w:rsidR="005E6A9E" w:rsidRDefault="005E6A9E" w:rsidP="005E6A9E">
      <w:pPr>
        <w:pStyle w:val="Style1"/>
      </w:pPr>
      <w:r>
        <w:t xml:space="preserve">            e.Georgian = "Segoe UI Web (Georgian)"</w:t>
      </w:r>
    </w:p>
    <w:p w14:paraId="4ED230B9" w14:textId="77777777" w:rsidR="005E6A9E" w:rsidRDefault="005E6A9E" w:rsidP="005E6A9E">
      <w:pPr>
        <w:pStyle w:val="Style1"/>
      </w:pPr>
      <w:r>
        <w:t xml:space="preserve">        }(Y || (Y = {})),</w:t>
      </w:r>
    </w:p>
    <w:p w14:paraId="70A40D3C" w14:textId="77777777" w:rsidR="005E6A9E" w:rsidRDefault="005E6A9E" w:rsidP="005E6A9E">
      <w:pPr>
        <w:pStyle w:val="Style1"/>
      </w:pPr>
      <w:r>
        <w:t xml:space="preserve">        function(e) {</w:t>
      </w:r>
    </w:p>
    <w:p w14:paraId="609CA371" w14:textId="77777777" w:rsidR="005E6A9E" w:rsidRDefault="005E6A9E" w:rsidP="005E6A9E">
      <w:pPr>
        <w:pStyle w:val="Style1"/>
      </w:pPr>
      <w:r>
        <w:t xml:space="preserve">            e.Arabic = "'" + Y.Arabic + "'",</w:t>
      </w:r>
    </w:p>
    <w:p w14:paraId="74370E93" w14:textId="77777777" w:rsidR="005E6A9E" w:rsidRDefault="005E6A9E" w:rsidP="005E6A9E">
      <w:pPr>
        <w:pStyle w:val="Style1"/>
      </w:pPr>
      <w:r>
        <w:t xml:space="preserve">            e.ChineseSimplified = "'Microsoft Yahei UI', Verdana, Simsun",</w:t>
      </w:r>
    </w:p>
    <w:p w14:paraId="7F370626" w14:textId="77777777" w:rsidR="005E6A9E" w:rsidRDefault="005E6A9E" w:rsidP="005E6A9E">
      <w:pPr>
        <w:pStyle w:val="Style1"/>
      </w:pPr>
      <w:r>
        <w:t xml:space="preserve">            e.ChineseTraditional = "'Microsoft Jhenghei UI', Pmingliu",</w:t>
      </w:r>
    </w:p>
    <w:p w14:paraId="7CF3DD9B" w14:textId="77777777" w:rsidR="005E6A9E" w:rsidRDefault="005E6A9E" w:rsidP="005E6A9E">
      <w:pPr>
        <w:pStyle w:val="Style1"/>
      </w:pPr>
      <w:r>
        <w:t xml:space="preserve">            e.Cyrillic = "'" + Y.Cyrillic + "'",</w:t>
      </w:r>
    </w:p>
    <w:p w14:paraId="3289829D" w14:textId="77777777" w:rsidR="005E6A9E" w:rsidRDefault="005E6A9E" w:rsidP="005E6A9E">
      <w:pPr>
        <w:pStyle w:val="Style1"/>
      </w:pPr>
      <w:r>
        <w:t xml:space="preserve">            e.EastEuropean = "'" + Y.EastEuropean + "'",</w:t>
      </w:r>
    </w:p>
    <w:p w14:paraId="60648BE3" w14:textId="77777777" w:rsidR="005E6A9E" w:rsidRDefault="005E6A9E" w:rsidP="005E6A9E">
      <w:pPr>
        <w:pStyle w:val="Style1"/>
      </w:pPr>
      <w:r>
        <w:t xml:space="preserve">            e.Greek = "'" + Y.Greek + "'",</w:t>
      </w:r>
    </w:p>
    <w:p w14:paraId="0C576EEA" w14:textId="77777777" w:rsidR="005E6A9E" w:rsidRDefault="005E6A9E" w:rsidP="005E6A9E">
      <w:pPr>
        <w:pStyle w:val="Style1"/>
      </w:pPr>
      <w:r>
        <w:t xml:space="preserve">            e.Hebrew = "'" + Y.Hebrew + "'",</w:t>
      </w:r>
    </w:p>
    <w:p w14:paraId="1146CC9F" w14:textId="77777777" w:rsidR="005E6A9E" w:rsidRDefault="005E6A9E" w:rsidP="005E6A9E">
      <w:pPr>
        <w:pStyle w:val="Style1"/>
      </w:pPr>
      <w:r>
        <w:t xml:space="preserve">            e.Hindi = "'Nirmala UI'",</w:t>
      </w:r>
    </w:p>
    <w:p w14:paraId="6424996C" w14:textId="77777777" w:rsidR="005E6A9E" w:rsidRDefault="005E6A9E" w:rsidP="005E6A9E">
      <w:pPr>
        <w:pStyle w:val="Style1"/>
      </w:pPr>
      <w:r>
        <w:t xml:space="preserve">            e.Japanese = "'Yu Gothic UI', 'Meiryo UI', Meiryo, 'MS Pgothic', Osaka",</w:t>
      </w:r>
    </w:p>
    <w:p w14:paraId="6B1E9DC5" w14:textId="77777777" w:rsidR="005E6A9E" w:rsidRDefault="005E6A9E" w:rsidP="005E6A9E">
      <w:pPr>
        <w:pStyle w:val="Style1"/>
      </w:pPr>
      <w:r>
        <w:t xml:space="preserve">            e.Korean = "'Malgun Gothic', Gulim",</w:t>
      </w:r>
    </w:p>
    <w:p w14:paraId="10979118" w14:textId="77777777" w:rsidR="005E6A9E" w:rsidRDefault="005E6A9E" w:rsidP="005E6A9E">
      <w:pPr>
        <w:pStyle w:val="Style1"/>
      </w:pPr>
      <w:r>
        <w:t xml:space="preserve">            e.Selawik = "'" + Y.Selawik + "'",</w:t>
      </w:r>
    </w:p>
    <w:p w14:paraId="21A60962" w14:textId="77777777" w:rsidR="005E6A9E" w:rsidRDefault="005E6A9E" w:rsidP="005E6A9E">
      <w:pPr>
        <w:pStyle w:val="Style1"/>
      </w:pPr>
      <w:r>
        <w:t xml:space="preserve">            e.Thai = "'Leelawadee UI Web', 'Kmer UI'",</w:t>
      </w:r>
    </w:p>
    <w:p w14:paraId="79C2A8E6" w14:textId="77777777" w:rsidR="005E6A9E" w:rsidRDefault="005E6A9E" w:rsidP="005E6A9E">
      <w:pPr>
        <w:pStyle w:val="Style1"/>
      </w:pPr>
      <w:r>
        <w:t xml:space="preserve">            e.Vietnamese = "'" + Y.Vietnamese + "'",</w:t>
      </w:r>
    </w:p>
    <w:p w14:paraId="3BD67784" w14:textId="77777777" w:rsidR="005E6A9E" w:rsidRDefault="005E6A9E" w:rsidP="005E6A9E">
      <w:pPr>
        <w:pStyle w:val="Style1"/>
      </w:pPr>
      <w:r>
        <w:t xml:space="preserve">            e.WestEuropean = "'" + Y.WestEuropean + "'",</w:t>
      </w:r>
    </w:p>
    <w:p w14:paraId="2DB3D573" w14:textId="77777777" w:rsidR="005E6A9E" w:rsidRDefault="005E6A9E" w:rsidP="005E6A9E">
      <w:pPr>
        <w:pStyle w:val="Style1"/>
      </w:pPr>
      <w:r>
        <w:t xml:space="preserve">            e.Armenian = "'" + Y.Armenian + "'",</w:t>
      </w:r>
    </w:p>
    <w:p w14:paraId="67107617" w14:textId="77777777" w:rsidR="005E6A9E" w:rsidRDefault="005E6A9E" w:rsidP="005E6A9E">
      <w:pPr>
        <w:pStyle w:val="Style1"/>
      </w:pPr>
      <w:r>
        <w:t xml:space="preserve">            e.Georgian = "'" + Y.Georgian + "'"</w:t>
      </w:r>
    </w:p>
    <w:p w14:paraId="7D8F3DF9" w14:textId="77777777" w:rsidR="005E6A9E" w:rsidRDefault="005E6A9E" w:rsidP="005E6A9E">
      <w:pPr>
        <w:pStyle w:val="Style1"/>
      </w:pPr>
      <w:r>
        <w:t xml:space="preserve">        }($ || ($ = {})),</w:t>
      </w:r>
    </w:p>
    <w:p w14:paraId="7B496FB1" w14:textId="77777777" w:rsidR="005E6A9E" w:rsidRDefault="005E6A9E" w:rsidP="005E6A9E">
      <w:pPr>
        <w:pStyle w:val="Style1"/>
      </w:pPr>
      <w:r>
        <w:t xml:space="preserve">        function(e) {</w:t>
      </w:r>
    </w:p>
    <w:p w14:paraId="4B4ECB6B" w14:textId="77777777" w:rsidR="005E6A9E" w:rsidRDefault="005E6A9E" w:rsidP="005E6A9E">
      <w:pPr>
        <w:pStyle w:val="Style1"/>
      </w:pPr>
      <w:r>
        <w:t xml:space="preserve">            e.size10 = "10px",</w:t>
      </w:r>
    </w:p>
    <w:p w14:paraId="28DE93ED" w14:textId="77777777" w:rsidR="005E6A9E" w:rsidRDefault="005E6A9E" w:rsidP="005E6A9E">
      <w:pPr>
        <w:pStyle w:val="Style1"/>
      </w:pPr>
      <w:r>
        <w:t xml:space="preserve">            e.size12 = "12px",</w:t>
      </w:r>
    </w:p>
    <w:p w14:paraId="7DDDAC95" w14:textId="77777777" w:rsidR="005E6A9E" w:rsidRDefault="005E6A9E" w:rsidP="005E6A9E">
      <w:pPr>
        <w:pStyle w:val="Style1"/>
      </w:pPr>
      <w:r>
        <w:t xml:space="preserve">            e.size14 = "14px",</w:t>
      </w:r>
    </w:p>
    <w:p w14:paraId="3C32C6E4" w14:textId="77777777" w:rsidR="005E6A9E" w:rsidRDefault="005E6A9E" w:rsidP="005E6A9E">
      <w:pPr>
        <w:pStyle w:val="Style1"/>
      </w:pPr>
      <w:r>
        <w:t xml:space="preserve">            e.size16 = "16px",</w:t>
      </w:r>
    </w:p>
    <w:p w14:paraId="0304EEED" w14:textId="77777777" w:rsidR="005E6A9E" w:rsidRDefault="005E6A9E" w:rsidP="005E6A9E">
      <w:pPr>
        <w:pStyle w:val="Style1"/>
      </w:pPr>
      <w:r>
        <w:t xml:space="preserve">            e.size18 = "18px",</w:t>
      </w:r>
    </w:p>
    <w:p w14:paraId="6F4EA242" w14:textId="77777777" w:rsidR="005E6A9E" w:rsidRDefault="005E6A9E" w:rsidP="005E6A9E">
      <w:pPr>
        <w:pStyle w:val="Style1"/>
      </w:pPr>
      <w:r>
        <w:t xml:space="preserve">            e.size20 = "20px",</w:t>
      </w:r>
    </w:p>
    <w:p w14:paraId="36B3A59B" w14:textId="77777777" w:rsidR="005E6A9E" w:rsidRDefault="005E6A9E" w:rsidP="005E6A9E">
      <w:pPr>
        <w:pStyle w:val="Style1"/>
      </w:pPr>
      <w:r>
        <w:t xml:space="preserve">            e.size24 = "24px",</w:t>
      </w:r>
    </w:p>
    <w:p w14:paraId="24E4FDCE" w14:textId="77777777" w:rsidR="005E6A9E" w:rsidRDefault="005E6A9E" w:rsidP="005E6A9E">
      <w:pPr>
        <w:pStyle w:val="Style1"/>
      </w:pPr>
      <w:r>
        <w:t xml:space="preserve">            e.size28 = "28px",</w:t>
      </w:r>
    </w:p>
    <w:p w14:paraId="7FE9A126" w14:textId="77777777" w:rsidR="005E6A9E" w:rsidRDefault="005E6A9E" w:rsidP="005E6A9E">
      <w:pPr>
        <w:pStyle w:val="Style1"/>
      </w:pPr>
      <w:r>
        <w:t xml:space="preserve">            e.size32 = "32px",</w:t>
      </w:r>
    </w:p>
    <w:p w14:paraId="40D81C6D" w14:textId="77777777" w:rsidR="005E6A9E" w:rsidRDefault="005E6A9E" w:rsidP="005E6A9E">
      <w:pPr>
        <w:pStyle w:val="Style1"/>
      </w:pPr>
      <w:r>
        <w:t xml:space="preserve">            e.size42 = "42px",</w:t>
      </w:r>
    </w:p>
    <w:p w14:paraId="3DC7518C" w14:textId="77777777" w:rsidR="005E6A9E" w:rsidRDefault="005E6A9E" w:rsidP="005E6A9E">
      <w:pPr>
        <w:pStyle w:val="Style1"/>
      </w:pPr>
      <w:r>
        <w:t xml:space="preserve">            e.size68 = "68px",</w:t>
      </w:r>
    </w:p>
    <w:p w14:paraId="22903A6F" w14:textId="77777777" w:rsidR="005E6A9E" w:rsidRDefault="005E6A9E" w:rsidP="005E6A9E">
      <w:pPr>
        <w:pStyle w:val="Style1"/>
      </w:pPr>
      <w:r>
        <w:t xml:space="preserve">            e.mini = "10px",</w:t>
      </w:r>
    </w:p>
    <w:p w14:paraId="121E6E3F" w14:textId="77777777" w:rsidR="005E6A9E" w:rsidRDefault="005E6A9E" w:rsidP="005E6A9E">
      <w:pPr>
        <w:pStyle w:val="Style1"/>
      </w:pPr>
      <w:r>
        <w:t xml:space="preserve">            e.xSmall = "10px",</w:t>
      </w:r>
    </w:p>
    <w:p w14:paraId="34782A06" w14:textId="77777777" w:rsidR="005E6A9E" w:rsidRDefault="005E6A9E" w:rsidP="005E6A9E">
      <w:pPr>
        <w:pStyle w:val="Style1"/>
      </w:pPr>
      <w:r>
        <w:t xml:space="preserve">            e.small = "12px",</w:t>
      </w:r>
    </w:p>
    <w:p w14:paraId="00F0F86F" w14:textId="77777777" w:rsidR="005E6A9E" w:rsidRDefault="005E6A9E" w:rsidP="005E6A9E">
      <w:pPr>
        <w:pStyle w:val="Style1"/>
      </w:pPr>
      <w:r>
        <w:t xml:space="preserve">            e.smallPlus = "12px",</w:t>
      </w:r>
    </w:p>
    <w:p w14:paraId="37775C0B" w14:textId="77777777" w:rsidR="005E6A9E" w:rsidRDefault="005E6A9E" w:rsidP="005E6A9E">
      <w:pPr>
        <w:pStyle w:val="Style1"/>
      </w:pPr>
      <w:r>
        <w:t xml:space="preserve">            e.medium = "14px",</w:t>
      </w:r>
    </w:p>
    <w:p w14:paraId="7912E1CB" w14:textId="77777777" w:rsidR="005E6A9E" w:rsidRDefault="005E6A9E" w:rsidP="005E6A9E">
      <w:pPr>
        <w:pStyle w:val="Style1"/>
      </w:pPr>
      <w:r>
        <w:t xml:space="preserve">            e.mediumPlus = "16px",</w:t>
      </w:r>
    </w:p>
    <w:p w14:paraId="646D1F35" w14:textId="77777777" w:rsidR="005E6A9E" w:rsidRDefault="005E6A9E" w:rsidP="005E6A9E">
      <w:pPr>
        <w:pStyle w:val="Style1"/>
      </w:pPr>
      <w:r>
        <w:t xml:space="preserve">            e.icon = "16px",</w:t>
      </w:r>
    </w:p>
    <w:p w14:paraId="495314D6" w14:textId="77777777" w:rsidR="005E6A9E" w:rsidRDefault="005E6A9E" w:rsidP="005E6A9E">
      <w:pPr>
        <w:pStyle w:val="Style1"/>
      </w:pPr>
      <w:r>
        <w:t xml:space="preserve">            e.large = "18px",</w:t>
      </w:r>
    </w:p>
    <w:p w14:paraId="135334C1" w14:textId="77777777" w:rsidR="005E6A9E" w:rsidRDefault="005E6A9E" w:rsidP="005E6A9E">
      <w:pPr>
        <w:pStyle w:val="Style1"/>
      </w:pPr>
      <w:r>
        <w:t xml:space="preserve">            e.xLarge = "20px",</w:t>
      </w:r>
    </w:p>
    <w:p w14:paraId="7A1B8FE0" w14:textId="77777777" w:rsidR="005E6A9E" w:rsidRDefault="005E6A9E" w:rsidP="005E6A9E">
      <w:pPr>
        <w:pStyle w:val="Style1"/>
      </w:pPr>
      <w:r>
        <w:t xml:space="preserve">            e.xLargePlus = "24px",</w:t>
      </w:r>
    </w:p>
    <w:p w14:paraId="0E6B7452" w14:textId="77777777" w:rsidR="005E6A9E" w:rsidRDefault="005E6A9E" w:rsidP="005E6A9E">
      <w:pPr>
        <w:pStyle w:val="Style1"/>
      </w:pPr>
      <w:r>
        <w:t xml:space="preserve">            e.xxLarge = "28px",</w:t>
      </w:r>
    </w:p>
    <w:p w14:paraId="4B5A2FA7" w14:textId="77777777" w:rsidR="005E6A9E" w:rsidRDefault="005E6A9E" w:rsidP="005E6A9E">
      <w:pPr>
        <w:pStyle w:val="Style1"/>
      </w:pPr>
      <w:r>
        <w:t xml:space="preserve">            e.xxLargePlus = "32px",</w:t>
      </w:r>
    </w:p>
    <w:p w14:paraId="5DE2E68B" w14:textId="77777777" w:rsidR="005E6A9E" w:rsidRDefault="005E6A9E" w:rsidP="005E6A9E">
      <w:pPr>
        <w:pStyle w:val="Style1"/>
      </w:pPr>
      <w:r>
        <w:t xml:space="preserve">            e.superLarge = "42px",</w:t>
      </w:r>
    </w:p>
    <w:p w14:paraId="64B34A45" w14:textId="77777777" w:rsidR="005E6A9E" w:rsidRDefault="005E6A9E" w:rsidP="005E6A9E">
      <w:pPr>
        <w:pStyle w:val="Style1"/>
      </w:pPr>
      <w:r>
        <w:t xml:space="preserve">            e.mega = "68px"</w:t>
      </w:r>
    </w:p>
    <w:p w14:paraId="4D3528DC" w14:textId="77777777" w:rsidR="005E6A9E" w:rsidRDefault="005E6A9E" w:rsidP="005E6A9E">
      <w:pPr>
        <w:pStyle w:val="Style1"/>
      </w:pPr>
      <w:r>
        <w:t xml:space="preserve">        }(ee || (ee = {})),</w:t>
      </w:r>
    </w:p>
    <w:p w14:paraId="0B6D5A10" w14:textId="77777777" w:rsidR="005E6A9E" w:rsidRDefault="005E6A9E" w:rsidP="005E6A9E">
      <w:pPr>
        <w:pStyle w:val="Style1"/>
      </w:pPr>
      <w:r>
        <w:t xml:space="preserve">        function(e) {</w:t>
      </w:r>
    </w:p>
    <w:p w14:paraId="7D24DEFE" w14:textId="77777777" w:rsidR="005E6A9E" w:rsidRDefault="005E6A9E" w:rsidP="005E6A9E">
      <w:pPr>
        <w:pStyle w:val="Style1"/>
      </w:pPr>
      <w:r>
        <w:t xml:space="preserve">            e.light = 100,</w:t>
      </w:r>
    </w:p>
    <w:p w14:paraId="0A8BA58C" w14:textId="77777777" w:rsidR="005E6A9E" w:rsidRDefault="005E6A9E" w:rsidP="005E6A9E">
      <w:pPr>
        <w:pStyle w:val="Style1"/>
      </w:pPr>
      <w:r>
        <w:t xml:space="preserve">            e.semilight = 300,</w:t>
      </w:r>
    </w:p>
    <w:p w14:paraId="2A5A954C" w14:textId="77777777" w:rsidR="005E6A9E" w:rsidRDefault="005E6A9E" w:rsidP="005E6A9E">
      <w:pPr>
        <w:pStyle w:val="Style1"/>
      </w:pPr>
      <w:r>
        <w:t xml:space="preserve">            e.regular = 400,</w:t>
      </w:r>
    </w:p>
    <w:p w14:paraId="701E493E" w14:textId="77777777" w:rsidR="005E6A9E" w:rsidRDefault="005E6A9E" w:rsidP="005E6A9E">
      <w:pPr>
        <w:pStyle w:val="Style1"/>
      </w:pPr>
      <w:r>
        <w:t xml:space="preserve">            e.semibold = 600,</w:t>
      </w:r>
    </w:p>
    <w:p w14:paraId="54ECB80C" w14:textId="77777777" w:rsidR="005E6A9E" w:rsidRDefault="005E6A9E" w:rsidP="005E6A9E">
      <w:pPr>
        <w:pStyle w:val="Style1"/>
      </w:pPr>
      <w:r>
        <w:t xml:space="preserve">            e.bold = 700</w:t>
      </w:r>
    </w:p>
    <w:p w14:paraId="185D8D30" w14:textId="77777777" w:rsidR="005E6A9E" w:rsidRDefault="005E6A9E" w:rsidP="005E6A9E">
      <w:pPr>
        <w:pStyle w:val="Style1"/>
      </w:pPr>
      <w:r>
        <w:t xml:space="preserve">        }(te || (te = {})),</w:t>
      </w:r>
    </w:p>
    <w:p w14:paraId="57FE2255" w14:textId="77777777" w:rsidR="005E6A9E" w:rsidRDefault="005E6A9E" w:rsidP="005E6A9E">
      <w:pPr>
        <w:pStyle w:val="Style1"/>
      </w:pPr>
      <w:r>
        <w:t xml:space="preserve">        function(e) {</w:t>
      </w:r>
    </w:p>
    <w:p w14:paraId="4B78040D" w14:textId="77777777" w:rsidR="005E6A9E" w:rsidRDefault="005E6A9E" w:rsidP="005E6A9E">
      <w:pPr>
        <w:pStyle w:val="Style1"/>
      </w:pPr>
      <w:r>
        <w:t xml:space="preserve">            e.xSmall = "10px",</w:t>
      </w:r>
    </w:p>
    <w:p w14:paraId="56403326" w14:textId="77777777" w:rsidR="005E6A9E" w:rsidRDefault="005E6A9E" w:rsidP="005E6A9E">
      <w:pPr>
        <w:pStyle w:val="Style1"/>
      </w:pPr>
      <w:r>
        <w:t xml:space="preserve">            e.small = "12px",</w:t>
      </w:r>
    </w:p>
    <w:p w14:paraId="77F71D21" w14:textId="77777777" w:rsidR="005E6A9E" w:rsidRDefault="005E6A9E" w:rsidP="005E6A9E">
      <w:pPr>
        <w:pStyle w:val="Style1"/>
      </w:pPr>
      <w:r>
        <w:t xml:space="preserve">            e.medium = "16px",</w:t>
      </w:r>
    </w:p>
    <w:p w14:paraId="5E258382" w14:textId="77777777" w:rsidR="005E6A9E" w:rsidRDefault="005E6A9E" w:rsidP="005E6A9E">
      <w:pPr>
        <w:pStyle w:val="Style1"/>
      </w:pPr>
      <w:r>
        <w:t xml:space="preserve">            e.large = "20px"</w:t>
      </w:r>
    </w:p>
    <w:p w14:paraId="6032EA44" w14:textId="77777777" w:rsidR="005E6A9E" w:rsidRDefault="005E6A9E" w:rsidP="005E6A9E">
      <w:pPr>
        <w:pStyle w:val="Style1"/>
      </w:pPr>
      <w:r>
        <w:t xml:space="preserve">        }(ne || (ne = {}));</w:t>
      </w:r>
    </w:p>
    <w:p w14:paraId="1C521CF4" w14:textId="77777777" w:rsidR="005E6A9E" w:rsidRDefault="005E6A9E" w:rsidP="005E6A9E">
      <w:pPr>
        <w:pStyle w:val="Style1"/>
      </w:pPr>
      <w:r>
        <w:t xml:space="preserve">        var ae = "'Segoe UI', '" + Y.WestEuropean + "'"</w:t>
      </w:r>
    </w:p>
    <w:p w14:paraId="152D85D9" w14:textId="77777777" w:rsidR="005E6A9E" w:rsidRDefault="005E6A9E" w:rsidP="005E6A9E">
      <w:pPr>
        <w:pStyle w:val="Style1"/>
      </w:pPr>
      <w:r>
        <w:t xml:space="preserve">          , se = {</w:t>
      </w:r>
    </w:p>
    <w:p w14:paraId="0E749B12" w14:textId="77777777" w:rsidR="005E6A9E" w:rsidRDefault="005E6A9E" w:rsidP="005E6A9E">
      <w:pPr>
        <w:pStyle w:val="Style1"/>
      </w:pPr>
      <w:r>
        <w:t xml:space="preserve">            ar: $.Arabic,</w:t>
      </w:r>
    </w:p>
    <w:p w14:paraId="2A6DAEB9" w14:textId="77777777" w:rsidR="005E6A9E" w:rsidRDefault="005E6A9E" w:rsidP="005E6A9E">
      <w:pPr>
        <w:pStyle w:val="Style1"/>
      </w:pPr>
      <w:r>
        <w:t xml:space="preserve">            bg: $.Cyrillic,</w:t>
      </w:r>
    </w:p>
    <w:p w14:paraId="4CD4B6FD" w14:textId="77777777" w:rsidR="005E6A9E" w:rsidRDefault="005E6A9E" w:rsidP="005E6A9E">
      <w:pPr>
        <w:pStyle w:val="Style1"/>
      </w:pPr>
      <w:r>
        <w:t xml:space="preserve">            cs: $.EastEuropean,</w:t>
      </w:r>
    </w:p>
    <w:p w14:paraId="177CE234" w14:textId="77777777" w:rsidR="005E6A9E" w:rsidRDefault="005E6A9E" w:rsidP="005E6A9E">
      <w:pPr>
        <w:pStyle w:val="Style1"/>
      </w:pPr>
      <w:r>
        <w:t xml:space="preserve">            el: $.Greek,</w:t>
      </w:r>
    </w:p>
    <w:p w14:paraId="2CFE93A6" w14:textId="77777777" w:rsidR="005E6A9E" w:rsidRDefault="005E6A9E" w:rsidP="005E6A9E">
      <w:pPr>
        <w:pStyle w:val="Style1"/>
      </w:pPr>
      <w:r>
        <w:t xml:space="preserve">            et: $.EastEuropean,</w:t>
      </w:r>
    </w:p>
    <w:p w14:paraId="3D7307F8" w14:textId="77777777" w:rsidR="005E6A9E" w:rsidRDefault="005E6A9E" w:rsidP="005E6A9E">
      <w:pPr>
        <w:pStyle w:val="Style1"/>
      </w:pPr>
      <w:r>
        <w:t xml:space="preserve">            he: $.Hebrew,</w:t>
      </w:r>
    </w:p>
    <w:p w14:paraId="01058592" w14:textId="77777777" w:rsidR="005E6A9E" w:rsidRDefault="005E6A9E" w:rsidP="005E6A9E">
      <w:pPr>
        <w:pStyle w:val="Style1"/>
      </w:pPr>
      <w:r>
        <w:t xml:space="preserve">            hi: $.Hindi,</w:t>
      </w:r>
    </w:p>
    <w:p w14:paraId="4BE1E8A9" w14:textId="77777777" w:rsidR="005E6A9E" w:rsidRDefault="005E6A9E" w:rsidP="005E6A9E">
      <w:pPr>
        <w:pStyle w:val="Style1"/>
      </w:pPr>
      <w:r>
        <w:t xml:space="preserve">            hr: $.EastEuropean,</w:t>
      </w:r>
    </w:p>
    <w:p w14:paraId="34A78532" w14:textId="77777777" w:rsidR="005E6A9E" w:rsidRDefault="005E6A9E" w:rsidP="005E6A9E">
      <w:pPr>
        <w:pStyle w:val="Style1"/>
      </w:pPr>
      <w:r>
        <w:t xml:space="preserve">            hu: $.EastEuropean,</w:t>
      </w:r>
    </w:p>
    <w:p w14:paraId="19ADA064" w14:textId="77777777" w:rsidR="005E6A9E" w:rsidRDefault="005E6A9E" w:rsidP="005E6A9E">
      <w:pPr>
        <w:pStyle w:val="Style1"/>
      </w:pPr>
      <w:r>
        <w:t xml:space="preserve">            ja: $.Japanese,</w:t>
      </w:r>
    </w:p>
    <w:p w14:paraId="34EECBE9" w14:textId="77777777" w:rsidR="005E6A9E" w:rsidRDefault="005E6A9E" w:rsidP="005E6A9E">
      <w:pPr>
        <w:pStyle w:val="Style1"/>
      </w:pPr>
      <w:r>
        <w:t xml:space="preserve">            kk: $.EastEuropean,</w:t>
      </w:r>
    </w:p>
    <w:p w14:paraId="48116A3C" w14:textId="77777777" w:rsidR="005E6A9E" w:rsidRDefault="005E6A9E" w:rsidP="005E6A9E">
      <w:pPr>
        <w:pStyle w:val="Style1"/>
      </w:pPr>
      <w:r>
        <w:t xml:space="preserve">            ko: $.Korean,</w:t>
      </w:r>
    </w:p>
    <w:p w14:paraId="5F25494D" w14:textId="77777777" w:rsidR="005E6A9E" w:rsidRDefault="005E6A9E" w:rsidP="005E6A9E">
      <w:pPr>
        <w:pStyle w:val="Style1"/>
      </w:pPr>
      <w:r>
        <w:t xml:space="preserve">            lt: $.EastEuropean,</w:t>
      </w:r>
    </w:p>
    <w:p w14:paraId="3479F015" w14:textId="77777777" w:rsidR="005E6A9E" w:rsidRDefault="005E6A9E" w:rsidP="005E6A9E">
      <w:pPr>
        <w:pStyle w:val="Style1"/>
      </w:pPr>
      <w:r>
        <w:t xml:space="preserve">            lv: $.EastEuropean,</w:t>
      </w:r>
    </w:p>
    <w:p w14:paraId="44FC18B1" w14:textId="77777777" w:rsidR="005E6A9E" w:rsidRDefault="005E6A9E" w:rsidP="005E6A9E">
      <w:pPr>
        <w:pStyle w:val="Style1"/>
      </w:pPr>
      <w:r>
        <w:t xml:space="preserve">            pl: $.EastEuropean,</w:t>
      </w:r>
    </w:p>
    <w:p w14:paraId="164C0795" w14:textId="77777777" w:rsidR="005E6A9E" w:rsidRDefault="005E6A9E" w:rsidP="005E6A9E">
      <w:pPr>
        <w:pStyle w:val="Style1"/>
      </w:pPr>
      <w:r>
        <w:t xml:space="preserve">            ru: $.Cyrillic,</w:t>
      </w:r>
    </w:p>
    <w:p w14:paraId="7DCBAB54" w14:textId="77777777" w:rsidR="005E6A9E" w:rsidRDefault="005E6A9E" w:rsidP="005E6A9E">
      <w:pPr>
        <w:pStyle w:val="Style1"/>
      </w:pPr>
      <w:r>
        <w:t xml:space="preserve">            sk: $.EastEuropean,</w:t>
      </w:r>
    </w:p>
    <w:p w14:paraId="0978AB4E" w14:textId="77777777" w:rsidR="005E6A9E" w:rsidRDefault="005E6A9E" w:rsidP="005E6A9E">
      <w:pPr>
        <w:pStyle w:val="Style1"/>
      </w:pPr>
      <w:r>
        <w:t xml:space="preserve">            "sr-latn": $.EastEuropean,</w:t>
      </w:r>
    </w:p>
    <w:p w14:paraId="7550977D" w14:textId="77777777" w:rsidR="005E6A9E" w:rsidRDefault="005E6A9E" w:rsidP="005E6A9E">
      <w:pPr>
        <w:pStyle w:val="Style1"/>
      </w:pPr>
      <w:r>
        <w:t xml:space="preserve">            th: $.Thai,</w:t>
      </w:r>
    </w:p>
    <w:p w14:paraId="2FD0938B" w14:textId="77777777" w:rsidR="005E6A9E" w:rsidRDefault="005E6A9E" w:rsidP="005E6A9E">
      <w:pPr>
        <w:pStyle w:val="Style1"/>
      </w:pPr>
      <w:r>
        <w:t xml:space="preserve">            tr: $.EastEuropean,</w:t>
      </w:r>
    </w:p>
    <w:p w14:paraId="6FB8FC28" w14:textId="77777777" w:rsidR="005E6A9E" w:rsidRDefault="005E6A9E" w:rsidP="005E6A9E">
      <w:pPr>
        <w:pStyle w:val="Style1"/>
      </w:pPr>
      <w:r>
        <w:t xml:space="preserve">            uk: $.Cyrillic,</w:t>
      </w:r>
    </w:p>
    <w:p w14:paraId="26AE815F" w14:textId="77777777" w:rsidR="005E6A9E" w:rsidRDefault="005E6A9E" w:rsidP="005E6A9E">
      <w:pPr>
        <w:pStyle w:val="Style1"/>
      </w:pPr>
      <w:r>
        <w:t xml:space="preserve">            vi: $.Vietnamese,</w:t>
      </w:r>
    </w:p>
    <w:p w14:paraId="0FA5D04A" w14:textId="77777777" w:rsidR="005E6A9E" w:rsidRDefault="005E6A9E" w:rsidP="005E6A9E">
      <w:pPr>
        <w:pStyle w:val="Style1"/>
      </w:pPr>
      <w:r>
        <w:t xml:space="preserve">            "zh-hans": $.ChineseSimplified,</w:t>
      </w:r>
    </w:p>
    <w:p w14:paraId="673451E4" w14:textId="77777777" w:rsidR="005E6A9E" w:rsidRDefault="005E6A9E" w:rsidP="005E6A9E">
      <w:pPr>
        <w:pStyle w:val="Style1"/>
      </w:pPr>
      <w:r>
        <w:t xml:space="preserve">            "zh-hant": $.ChineseTraditional,</w:t>
      </w:r>
    </w:p>
    <w:p w14:paraId="5D367BB5" w14:textId="77777777" w:rsidR="005E6A9E" w:rsidRDefault="005E6A9E" w:rsidP="005E6A9E">
      <w:pPr>
        <w:pStyle w:val="Style1"/>
      </w:pPr>
      <w:r>
        <w:t xml:space="preserve">            hy: $.Armenian,</w:t>
      </w:r>
    </w:p>
    <w:p w14:paraId="0E34AD77" w14:textId="77777777" w:rsidR="005E6A9E" w:rsidRDefault="005E6A9E" w:rsidP="005E6A9E">
      <w:pPr>
        <w:pStyle w:val="Style1"/>
      </w:pPr>
      <w:r>
        <w:t xml:space="preserve">            ka: $.Georgian</w:t>
      </w:r>
    </w:p>
    <w:p w14:paraId="15EF787D" w14:textId="77777777" w:rsidR="005E6A9E" w:rsidRDefault="005E6A9E" w:rsidP="005E6A9E">
      <w:pPr>
        <w:pStyle w:val="Style1"/>
      </w:pPr>
      <w:r>
        <w:t xml:space="preserve">        };</w:t>
      </w:r>
    </w:p>
    <w:p w14:paraId="1EEE071D" w14:textId="77777777" w:rsidR="005E6A9E" w:rsidRDefault="005E6A9E" w:rsidP="005E6A9E">
      <w:pPr>
        <w:pStyle w:val="Style1"/>
      </w:pPr>
      <w:r>
        <w:t xml:space="preserve">        function ue(e, t, n) {</w:t>
      </w:r>
    </w:p>
    <w:p w14:paraId="2C93A3C0" w14:textId="77777777" w:rsidR="005E6A9E" w:rsidRDefault="005E6A9E" w:rsidP="005E6A9E">
      <w:pPr>
        <w:pStyle w:val="Style1"/>
      </w:pPr>
      <w:r>
        <w:t xml:space="preserve">            return {</w:t>
      </w:r>
    </w:p>
    <w:p w14:paraId="36FDC9C7" w14:textId="77777777" w:rsidR="005E6A9E" w:rsidRDefault="005E6A9E" w:rsidP="005E6A9E">
      <w:pPr>
        <w:pStyle w:val="Style1"/>
      </w:pPr>
      <w:r>
        <w:t xml:space="preserve">                fontFamily: n,</w:t>
      </w:r>
    </w:p>
    <w:p w14:paraId="4132A6A4" w14:textId="77777777" w:rsidR="005E6A9E" w:rsidRDefault="005E6A9E" w:rsidP="005E6A9E">
      <w:pPr>
        <w:pStyle w:val="Style1"/>
      </w:pPr>
      <w:r>
        <w:t xml:space="preserve">                MozOsxFontSmoothing: "grayscale",</w:t>
      </w:r>
    </w:p>
    <w:p w14:paraId="4F2FC921" w14:textId="77777777" w:rsidR="005E6A9E" w:rsidRDefault="005E6A9E" w:rsidP="005E6A9E">
      <w:pPr>
        <w:pStyle w:val="Style1"/>
      </w:pPr>
      <w:r>
        <w:t xml:space="preserve">                WebkitFontSmoothing: "antialiased",</w:t>
      </w:r>
    </w:p>
    <w:p w14:paraId="7743D1E0" w14:textId="77777777" w:rsidR="005E6A9E" w:rsidRDefault="005E6A9E" w:rsidP="005E6A9E">
      <w:pPr>
        <w:pStyle w:val="Style1"/>
      </w:pPr>
      <w:r>
        <w:t xml:space="preserve">                fontSize: e,</w:t>
      </w:r>
    </w:p>
    <w:p w14:paraId="7FD764E0" w14:textId="77777777" w:rsidR="005E6A9E" w:rsidRDefault="005E6A9E" w:rsidP="005E6A9E">
      <w:pPr>
        <w:pStyle w:val="Style1"/>
      </w:pPr>
      <w:r>
        <w:t xml:space="preserve">                fontWeight: t</w:t>
      </w:r>
    </w:p>
    <w:p w14:paraId="0545D1CD" w14:textId="77777777" w:rsidR="005E6A9E" w:rsidRDefault="005E6A9E" w:rsidP="005E6A9E">
      <w:pPr>
        <w:pStyle w:val="Style1"/>
      </w:pPr>
      <w:r>
        <w:t xml:space="preserve">            }</w:t>
      </w:r>
    </w:p>
    <w:p w14:paraId="628E52A7" w14:textId="77777777" w:rsidR="005E6A9E" w:rsidRDefault="005E6A9E" w:rsidP="005E6A9E">
      <w:pPr>
        <w:pStyle w:val="Style1"/>
      </w:pPr>
      <w:r>
        <w:t xml:space="preserve">        }</w:t>
      </w:r>
    </w:p>
    <w:p w14:paraId="0905BED1" w14:textId="77777777" w:rsidR="005E6A9E" w:rsidRDefault="005E6A9E" w:rsidP="005E6A9E">
      <w:pPr>
        <w:pStyle w:val="Style1"/>
      </w:pPr>
      <w:r>
        <w:t xml:space="preserve">        var ce = n("+5IX")</w:t>
      </w:r>
    </w:p>
    <w:p w14:paraId="3C760BDA" w14:textId="77777777" w:rsidR="005E6A9E" w:rsidRDefault="005E6A9E" w:rsidP="005E6A9E">
      <w:pPr>
        <w:pStyle w:val="Style1"/>
      </w:pPr>
      <w:r>
        <w:t xml:space="preserve">          , le = n("Ao4m")</w:t>
      </w:r>
    </w:p>
    <w:p w14:paraId="17B17F51" w14:textId="77777777" w:rsidR="005E6A9E" w:rsidRDefault="005E6A9E" w:rsidP="005E6A9E">
      <w:pPr>
        <w:pStyle w:val="Style1"/>
      </w:pPr>
      <w:r>
        <w:t xml:space="preserve">          , de = function(e) {</w:t>
      </w:r>
    </w:p>
    <w:p w14:paraId="0F6E0718" w14:textId="77777777" w:rsidR="005E6A9E" w:rsidRDefault="005E6A9E" w:rsidP="005E6A9E">
      <w:pPr>
        <w:pStyle w:val="Style1"/>
      </w:pPr>
      <w:r>
        <w:t xml:space="preserve">            var t = function(e) {</w:t>
      </w:r>
    </w:p>
    <w:p w14:paraId="0B12CDD5" w14:textId="77777777" w:rsidR="005E6A9E" w:rsidRDefault="005E6A9E" w:rsidP="005E6A9E">
      <w:pPr>
        <w:pStyle w:val="Style1"/>
      </w:pPr>
      <w:r>
        <w:t xml:space="preserve">                return e + ", 'Segoe UI', -apple-system, BlinkMacSystemFont, 'Roboto', 'Helvetica Neue', sans-serif"</w:t>
      </w:r>
    </w:p>
    <w:p w14:paraId="6B6F1B00" w14:textId="77777777" w:rsidR="005E6A9E" w:rsidRDefault="005E6A9E" w:rsidP="005E6A9E">
      <w:pPr>
        <w:pStyle w:val="Style1"/>
      </w:pPr>
      <w:r>
        <w:t xml:space="preserve">            }(function(e) {</w:t>
      </w:r>
    </w:p>
    <w:p w14:paraId="206BB8CD" w14:textId="77777777" w:rsidR="005E6A9E" w:rsidRDefault="005E6A9E" w:rsidP="005E6A9E">
      <w:pPr>
        <w:pStyle w:val="Style1"/>
      </w:pPr>
      <w:r>
        <w:t xml:space="preserve">                for (var t in se)</w:t>
      </w:r>
    </w:p>
    <w:p w14:paraId="5F9D563B" w14:textId="77777777" w:rsidR="005E6A9E" w:rsidRDefault="005E6A9E" w:rsidP="005E6A9E">
      <w:pPr>
        <w:pStyle w:val="Style1"/>
      </w:pPr>
      <w:r>
        <w:t xml:space="preserve">                    if (se.hasOwnProperty(t) &amp;&amp; e &amp;&amp; 0 === t.indexOf(e))</w:t>
      </w:r>
    </w:p>
    <w:p w14:paraId="3201F365" w14:textId="77777777" w:rsidR="005E6A9E" w:rsidRDefault="005E6A9E" w:rsidP="005E6A9E">
      <w:pPr>
        <w:pStyle w:val="Style1"/>
      </w:pPr>
      <w:r>
        <w:t xml:space="preserve">                        return se[t];</w:t>
      </w:r>
    </w:p>
    <w:p w14:paraId="0FE33AFE" w14:textId="77777777" w:rsidR="005E6A9E" w:rsidRDefault="005E6A9E" w:rsidP="005E6A9E">
      <w:pPr>
        <w:pStyle w:val="Style1"/>
      </w:pPr>
      <w:r>
        <w:t xml:space="preserve">                return ae</w:t>
      </w:r>
    </w:p>
    <w:p w14:paraId="1B5AD8D3" w14:textId="77777777" w:rsidR="005E6A9E" w:rsidRDefault="005E6A9E" w:rsidP="005E6A9E">
      <w:pPr>
        <w:pStyle w:val="Style1"/>
      </w:pPr>
      <w:r>
        <w:t xml:space="preserve">            }(e));</w:t>
      </w:r>
    </w:p>
    <w:p w14:paraId="073CD320" w14:textId="77777777" w:rsidR="005E6A9E" w:rsidRDefault="005E6A9E" w:rsidP="005E6A9E">
      <w:pPr>
        <w:pStyle w:val="Style1"/>
      </w:pPr>
      <w:r>
        <w:t xml:space="preserve">            return {</w:t>
      </w:r>
    </w:p>
    <w:p w14:paraId="437C1624" w14:textId="77777777" w:rsidR="005E6A9E" w:rsidRDefault="005E6A9E" w:rsidP="005E6A9E">
      <w:pPr>
        <w:pStyle w:val="Style1"/>
      </w:pPr>
      <w:r>
        <w:t xml:space="preserve">                tiny: ue(ee.mini, te.regular, t),</w:t>
      </w:r>
    </w:p>
    <w:p w14:paraId="0A6A40AB" w14:textId="77777777" w:rsidR="005E6A9E" w:rsidRDefault="005E6A9E" w:rsidP="005E6A9E">
      <w:pPr>
        <w:pStyle w:val="Style1"/>
      </w:pPr>
      <w:r>
        <w:t xml:space="preserve">                xSmall: ue(ee.xSmall, te.regular, t),</w:t>
      </w:r>
    </w:p>
    <w:p w14:paraId="293F8E94" w14:textId="77777777" w:rsidR="005E6A9E" w:rsidRDefault="005E6A9E" w:rsidP="005E6A9E">
      <w:pPr>
        <w:pStyle w:val="Style1"/>
      </w:pPr>
      <w:r>
        <w:t xml:space="preserve">                small: ue(ee.small, te.regular, t),</w:t>
      </w:r>
    </w:p>
    <w:p w14:paraId="064D8EEC" w14:textId="77777777" w:rsidR="005E6A9E" w:rsidRDefault="005E6A9E" w:rsidP="005E6A9E">
      <w:pPr>
        <w:pStyle w:val="Style1"/>
      </w:pPr>
      <w:r>
        <w:t xml:space="preserve">                smallPlus: ue(ee.smallPlus, te.regular, t),</w:t>
      </w:r>
    </w:p>
    <w:p w14:paraId="6870AE53" w14:textId="77777777" w:rsidR="005E6A9E" w:rsidRDefault="005E6A9E" w:rsidP="005E6A9E">
      <w:pPr>
        <w:pStyle w:val="Style1"/>
      </w:pPr>
      <w:r>
        <w:t xml:space="preserve">                medium: ue(ee.medium, te.regular, t),</w:t>
      </w:r>
    </w:p>
    <w:p w14:paraId="45DCA801" w14:textId="77777777" w:rsidR="005E6A9E" w:rsidRDefault="005E6A9E" w:rsidP="005E6A9E">
      <w:pPr>
        <w:pStyle w:val="Style1"/>
      </w:pPr>
      <w:r>
        <w:t xml:space="preserve">                mediumPlus: ue(ee.mediumPlus, te.regular, t),</w:t>
      </w:r>
    </w:p>
    <w:p w14:paraId="3D25FFE3" w14:textId="77777777" w:rsidR="005E6A9E" w:rsidRDefault="005E6A9E" w:rsidP="005E6A9E">
      <w:pPr>
        <w:pStyle w:val="Style1"/>
      </w:pPr>
      <w:r>
        <w:t xml:space="preserve">                large: ue(ee.large, te.regular, t),</w:t>
      </w:r>
    </w:p>
    <w:p w14:paraId="75D672EA" w14:textId="77777777" w:rsidR="005E6A9E" w:rsidRDefault="005E6A9E" w:rsidP="005E6A9E">
      <w:pPr>
        <w:pStyle w:val="Style1"/>
      </w:pPr>
      <w:r>
        <w:t xml:space="preserve">                xLarge: ue(ee.xLarge, te.semibold, t),</w:t>
      </w:r>
    </w:p>
    <w:p w14:paraId="3F0377D7" w14:textId="77777777" w:rsidR="005E6A9E" w:rsidRDefault="005E6A9E" w:rsidP="005E6A9E">
      <w:pPr>
        <w:pStyle w:val="Style1"/>
      </w:pPr>
      <w:r>
        <w:t xml:space="preserve">                xLargePlus: ue(ee.xLargePlus, te.semibold, t),</w:t>
      </w:r>
    </w:p>
    <w:p w14:paraId="03193E43" w14:textId="77777777" w:rsidR="005E6A9E" w:rsidRDefault="005E6A9E" w:rsidP="005E6A9E">
      <w:pPr>
        <w:pStyle w:val="Style1"/>
      </w:pPr>
      <w:r>
        <w:t xml:space="preserve">                xxLarge: ue(ee.xxLarge, te.semibold, t),</w:t>
      </w:r>
    </w:p>
    <w:p w14:paraId="7A764AEE" w14:textId="77777777" w:rsidR="005E6A9E" w:rsidRDefault="005E6A9E" w:rsidP="005E6A9E">
      <w:pPr>
        <w:pStyle w:val="Style1"/>
      </w:pPr>
      <w:r>
        <w:t xml:space="preserve">                xxLargePlus: ue(ee.xxLargePlus, te.semibold, t),</w:t>
      </w:r>
    </w:p>
    <w:p w14:paraId="27258E51" w14:textId="77777777" w:rsidR="005E6A9E" w:rsidRDefault="005E6A9E" w:rsidP="005E6A9E">
      <w:pPr>
        <w:pStyle w:val="Style1"/>
      </w:pPr>
      <w:r>
        <w:t xml:space="preserve">                superLarge: ue(ee.superLarge, te.semibold, t),</w:t>
      </w:r>
    </w:p>
    <w:p w14:paraId="66D17B96" w14:textId="77777777" w:rsidR="005E6A9E" w:rsidRDefault="005E6A9E" w:rsidP="005E6A9E">
      <w:pPr>
        <w:pStyle w:val="Style1"/>
      </w:pPr>
      <w:r>
        <w:t xml:space="preserve">                mega: ue(ee.mega, te.semibold, t)</w:t>
      </w:r>
    </w:p>
    <w:p w14:paraId="0D7F123F" w14:textId="77777777" w:rsidR="005E6A9E" w:rsidRDefault="005E6A9E" w:rsidP="005E6A9E">
      <w:pPr>
        <w:pStyle w:val="Style1"/>
      </w:pPr>
      <w:r>
        <w:t xml:space="preserve">            }</w:t>
      </w:r>
    </w:p>
    <w:p w14:paraId="5EEBABD0" w14:textId="77777777" w:rsidR="005E6A9E" w:rsidRDefault="005E6A9E" w:rsidP="005E6A9E">
      <w:pPr>
        <w:pStyle w:val="Style1"/>
      </w:pPr>
      <w:r>
        <w:t xml:space="preserve">        }(Object(ce.a)("sessionStorage"));</w:t>
      </w:r>
    </w:p>
    <w:p w14:paraId="122B3BDB" w14:textId="77777777" w:rsidR="005E6A9E" w:rsidRDefault="005E6A9E" w:rsidP="005E6A9E">
      <w:pPr>
        <w:pStyle w:val="Style1"/>
      </w:pPr>
      <w:r>
        <w:t xml:space="preserve">        function fe(e, t, n, r) {</w:t>
      </w:r>
    </w:p>
    <w:p w14:paraId="1FA40C9D" w14:textId="77777777" w:rsidR="005E6A9E" w:rsidRDefault="005E6A9E" w:rsidP="005E6A9E">
      <w:pPr>
        <w:pStyle w:val="Style1"/>
      </w:pPr>
      <w:r>
        <w:t xml:space="preserve">            ie({</w:t>
      </w:r>
    </w:p>
    <w:p w14:paraId="7384A485" w14:textId="77777777" w:rsidR="005E6A9E" w:rsidRDefault="005E6A9E" w:rsidP="005E6A9E">
      <w:pPr>
        <w:pStyle w:val="Style1"/>
      </w:pPr>
      <w:r>
        <w:t xml:space="preserve">                fontFamily: e = "'" + e + "'",</w:t>
      </w:r>
    </w:p>
    <w:p w14:paraId="42A87914" w14:textId="77777777" w:rsidR="005E6A9E" w:rsidRDefault="005E6A9E" w:rsidP="005E6A9E">
      <w:pPr>
        <w:pStyle w:val="Style1"/>
      </w:pPr>
      <w:r>
        <w:t xml:space="preserve">                src: (void 0 !== r ? "local('" + r + "')," : "") + "url('" + t + ".woff2') format('woff2'),url('" + t + ".woff') format('woff')",</w:t>
      </w:r>
    </w:p>
    <w:p w14:paraId="5439CA5B" w14:textId="77777777" w:rsidR="005E6A9E" w:rsidRDefault="005E6A9E" w:rsidP="005E6A9E">
      <w:pPr>
        <w:pStyle w:val="Style1"/>
      </w:pPr>
      <w:r>
        <w:t xml:space="preserve">                fontWeight: n,</w:t>
      </w:r>
    </w:p>
    <w:p w14:paraId="4814F9F2" w14:textId="77777777" w:rsidR="005E6A9E" w:rsidRDefault="005E6A9E" w:rsidP="005E6A9E">
      <w:pPr>
        <w:pStyle w:val="Style1"/>
      </w:pPr>
      <w:r>
        <w:t xml:space="preserve">                fontStyle: "normal",</w:t>
      </w:r>
    </w:p>
    <w:p w14:paraId="67C5A08A" w14:textId="77777777" w:rsidR="005E6A9E" w:rsidRDefault="005E6A9E" w:rsidP="005E6A9E">
      <w:pPr>
        <w:pStyle w:val="Style1"/>
      </w:pPr>
      <w:r>
        <w:t xml:space="preserve">                fontDisplay: "swap"</w:t>
      </w:r>
    </w:p>
    <w:p w14:paraId="23ACAFFE" w14:textId="77777777" w:rsidR="005E6A9E" w:rsidRDefault="005E6A9E" w:rsidP="005E6A9E">
      <w:pPr>
        <w:pStyle w:val="Style1"/>
      </w:pPr>
      <w:r>
        <w:t xml:space="preserve">            })</w:t>
      </w:r>
    </w:p>
    <w:p w14:paraId="32E85F4B" w14:textId="77777777" w:rsidR="005E6A9E" w:rsidRDefault="005E6A9E" w:rsidP="005E6A9E">
      <w:pPr>
        <w:pStyle w:val="Style1"/>
      </w:pPr>
      <w:r>
        <w:t xml:space="preserve">        }</w:t>
      </w:r>
    </w:p>
    <w:p w14:paraId="179C86AE" w14:textId="77777777" w:rsidR="005E6A9E" w:rsidRDefault="005E6A9E" w:rsidP="005E6A9E">
      <w:pPr>
        <w:pStyle w:val="Style1"/>
      </w:pPr>
      <w:r>
        <w:t xml:space="preserve">        function ge(e, t, n, r, o) {</w:t>
      </w:r>
    </w:p>
    <w:p w14:paraId="6AE79128" w14:textId="77777777" w:rsidR="005E6A9E" w:rsidRDefault="005E6A9E" w:rsidP="005E6A9E">
      <w:pPr>
        <w:pStyle w:val="Style1"/>
      </w:pPr>
      <w:r>
        <w:t xml:space="preserve">            void 0 === r &amp;&amp; (r = "segoeui");</w:t>
      </w:r>
    </w:p>
    <w:p w14:paraId="50B8A477" w14:textId="77777777" w:rsidR="005E6A9E" w:rsidRDefault="005E6A9E" w:rsidP="005E6A9E">
      <w:pPr>
        <w:pStyle w:val="Style1"/>
      </w:pPr>
      <w:r>
        <w:t xml:space="preserve">            var i = e + "/" + n + "/" + r;</w:t>
      </w:r>
    </w:p>
    <w:p w14:paraId="568A49AA" w14:textId="77777777" w:rsidR="005E6A9E" w:rsidRDefault="005E6A9E" w:rsidP="005E6A9E">
      <w:pPr>
        <w:pStyle w:val="Style1"/>
      </w:pPr>
      <w:r>
        <w:t xml:space="preserve">            fe(t, i + "-light", te.light, o &amp;&amp; o + " Light"),</w:t>
      </w:r>
    </w:p>
    <w:p w14:paraId="1238CFD5" w14:textId="77777777" w:rsidR="005E6A9E" w:rsidRDefault="005E6A9E" w:rsidP="005E6A9E">
      <w:pPr>
        <w:pStyle w:val="Style1"/>
      </w:pPr>
      <w:r>
        <w:t xml:space="preserve">            fe(t, i + "-semilight", te.semilight, o &amp;&amp; o + " SemiLight"),</w:t>
      </w:r>
    </w:p>
    <w:p w14:paraId="2889E663" w14:textId="77777777" w:rsidR="005E6A9E" w:rsidRDefault="005E6A9E" w:rsidP="005E6A9E">
      <w:pPr>
        <w:pStyle w:val="Style1"/>
      </w:pPr>
      <w:r>
        <w:t xml:space="preserve">            fe(t, i + "-regular", te.regular, o),</w:t>
      </w:r>
    </w:p>
    <w:p w14:paraId="4D582CCB" w14:textId="77777777" w:rsidR="005E6A9E" w:rsidRDefault="005E6A9E" w:rsidP="005E6A9E">
      <w:pPr>
        <w:pStyle w:val="Style1"/>
      </w:pPr>
      <w:r>
        <w:t xml:space="preserve">            fe(t, i + "-semibold", te.semibold, o &amp;&amp; o + " SemiBold"),</w:t>
      </w:r>
    </w:p>
    <w:p w14:paraId="4ABB56DD" w14:textId="77777777" w:rsidR="005E6A9E" w:rsidRDefault="005E6A9E" w:rsidP="005E6A9E">
      <w:pPr>
        <w:pStyle w:val="Style1"/>
      </w:pPr>
      <w:r>
        <w:t xml:space="preserve">            fe(t, i + "-bold", te.bold, o &amp;&amp; o + " Bold")</w:t>
      </w:r>
    </w:p>
    <w:p w14:paraId="10004470" w14:textId="77777777" w:rsidR="005E6A9E" w:rsidRDefault="005E6A9E" w:rsidP="005E6A9E">
      <w:pPr>
        <w:pStyle w:val="Style1"/>
      </w:pPr>
      <w:r>
        <w:t xml:space="preserve">        }</w:t>
      </w:r>
    </w:p>
    <w:p w14:paraId="754E4298" w14:textId="77777777" w:rsidR="005E6A9E" w:rsidRDefault="005E6A9E" w:rsidP="005E6A9E">
      <w:pPr>
        <w:pStyle w:val="Style1"/>
      </w:pPr>
      <w:r>
        <w:t xml:space="preserve">        !function(e) {</w:t>
      </w:r>
    </w:p>
    <w:p w14:paraId="565DAD1D" w14:textId="77777777" w:rsidR="005E6A9E" w:rsidRDefault="005E6A9E" w:rsidP="005E6A9E">
      <w:pPr>
        <w:pStyle w:val="Style1"/>
      </w:pPr>
      <w:r>
        <w:t xml:space="preserve">            if (e) {</w:t>
      </w:r>
    </w:p>
    <w:p w14:paraId="62C720F4" w14:textId="77777777" w:rsidR="005E6A9E" w:rsidRDefault="005E6A9E" w:rsidP="005E6A9E">
      <w:pPr>
        <w:pStyle w:val="Style1"/>
      </w:pPr>
      <w:r>
        <w:t xml:space="preserve">                var t = e + "/fonts";</w:t>
      </w:r>
    </w:p>
    <w:p w14:paraId="0C480E4E" w14:textId="77777777" w:rsidR="005E6A9E" w:rsidRDefault="005E6A9E" w:rsidP="005E6A9E">
      <w:pPr>
        <w:pStyle w:val="Style1"/>
      </w:pPr>
      <w:r>
        <w:t xml:space="preserve">                ge(t, Y.Thai, "leelawadeeui-thai", "leelawadeeui"),</w:t>
      </w:r>
    </w:p>
    <w:p w14:paraId="43597BC3" w14:textId="77777777" w:rsidR="005E6A9E" w:rsidRDefault="005E6A9E" w:rsidP="005E6A9E">
      <w:pPr>
        <w:pStyle w:val="Style1"/>
      </w:pPr>
      <w:r>
        <w:t xml:space="preserve">                ge(t, Y.Arabic, "segoeui-arabic"),</w:t>
      </w:r>
    </w:p>
    <w:p w14:paraId="5AEDAEDF" w14:textId="77777777" w:rsidR="005E6A9E" w:rsidRDefault="005E6A9E" w:rsidP="005E6A9E">
      <w:pPr>
        <w:pStyle w:val="Style1"/>
      </w:pPr>
      <w:r>
        <w:t xml:space="preserve">                ge(t, Y.Cyrillic, "segoeui-cyrillic"),</w:t>
      </w:r>
    </w:p>
    <w:p w14:paraId="6B5A8257" w14:textId="77777777" w:rsidR="005E6A9E" w:rsidRDefault="005E6A9E" w:rsidP="005E6A9E">
      <w:pPr>
        <w:pStyle w:val="Style1"/>
      </w:pPr>
      <w:r>
        <w:t xml:space="preserve">                ge(t, Y.EastEuropean, "segoeui-easteuropean"),</w:t>
      </w:r>
    </w:p>
    <w:p w14:paraId="0A4741F0" w14:textId="77777777" w:rsidR="005E6A9E" w:rsidRDefault="005E6A9E" w:rsidP="005E6A9E">
      <w:pPr>
        <w:pStyle w:val="Style1"/>
      </w:pPr>
      <w:r>
        <w:t xml:space="preserve">                ge(t, Y.Greek, "segoeui-greek"),</w:t>
      </w:r>
    </w:p>
    <w:p w14:paraId="6AB95140" w14:textId="77777777" w:rsidR="005E6A9E" w:rsidRDefault="005E6A9E" w:rsidP="005E6A9E">
      <w:pPr>
        <w:pStyle w:val="Style1"/>
      </w:pPr>
      <w:r>
        <w:t xml:space="preserve">                ge(t, Y.Hebrew, "segoeui-hebrew"),</w:t>
      </w:r>
    </w:p>
    <w:p w14:paraId="626F05E0" w14:textId="77777777" w:rsidR="005E6A9E" w:rsidRDefault="005E6A9E" w:rsidP="005E6A9E">
      <w:pPr>
        <w:pStyle w:val="Style1"/>
      </w:pPr>
      <w:r>
        <w:t xml:space="preserve">                ge(t, Y.Vietnamese, "segoeui-vietnamese"),</w:t>
      </w:r>
    </w:p>
    <w:p w14:paraId="5841455B" w14:textId="77777777" w:rsidR="005E6A9E" w:rsidRDefault="005E6A9E" w:rsidP="005E6A9E">
      <w:pPr>
        <w:pStyle w:val="Style1"/>
      </w:pPr>
      <w:r>
        <w:t xml:space="preserve">                ge(t, Y.WestEuropean, "segoeui-westeuropean", "segoeui", "Segoe UI"),</w:t>
      </w:r>
    </w:p>
    <w:p w14:paraId="5B0E8BE0" w14:textId="77777777" w:rsidR="005E6A9E" w:rsidRDefault="005E6A9E" w:rsidP="005E6A9E">
      <w:pPr>
        <w:pStyle w:val="Style1"/>
      </w:pPr>
      <w:r>
        <w:t xml:space="preserve">                ge(t, $.Selawik, "selawik", "selawik"),</w:t>
      </w:r>
    </w:p>
    <w:p w14:paraId="5818E5B8" w14:textId="77777777" w:rsidR="005E6A9E" w:rsidRDefault="005E6A9E" w:rsidP="005E6A9E">
      <w:pPr>
        <w:pStyle w:val="Style1"/>
      </w:pPr>
      <w:r>
        <w:t xml:space="preserve">                ge(t, Y.Armenian, "segoeui-armenian"),</w:t>
      </w:r>
    </w:p>
    <w:p w14:paraId="4E319969" w14:textId="77777777" w:rsidR="005E6A9E" w:rsidRDefault="005E6A9E" w:rsidP="005E6A9E">
      <w:pPr>
        <w:pStyle w:val="Style1"/>
      </w:pPr>
      <w:r>
        <w:t xml:space="preserve">                ge(t, Y.Georgian, "segoeui-georgian"),</w:t>
      </w:r>
    </w:p>
    <w:p w14:paraId="5FD73B9E" w14:textId="77777777" w:rsidR="005E6A9E" w:rsidRDefault="005E6A9E" w:rsidP="005E6A9E">
      <w:pPr>
        <w:pStyle w:val="Style1"/>
      </w:pPr>
      <w:r>
        <w:t xml:space="preserve">                fe("Leelawadee UI Web", t + "/leelawadeeui-thai/leelawadeeui-semilight", te.light),</w:t>
      </w:r>
    </w:p>
    <w:p w14:paraId="5F16FA82" w14:textId="77777777" w:rsidR="005E6A9E" w:rsidRDefault="005E6A9E" w:rsidP="005E6A9E">
      <w:pPr>
        <w:pStyle w:val="Style1"/>
      </w:pPr>
      <w:r>
        <w:t xml:space="preserve">                fe("Leelawadee UI Web", t + "/leelawadeeui-thai/leelawadeeui-bold", te.semibold)</w:t>
      </w:r>
    </w:p>
    <w:p w14:paraId="0F952C77" w14:textId="77777777" w:rsidR="005E6A9E" w:rsidRDefault="005E6A9E" w:rsidP="005E6A9E">
      <w:pPr>
        <w:pStyle w:val="Style1"/>
      </w:pPr>
      <w:r>
        <w:t xml:space="preserve">            }</w:t>
      </w:r>
    </w:p>
    <w:p w14:paraId="68D77F89" w14:textId="77777777" w:rsidR="005E6A9E" w:rsidRDefault="005E6A9E" w:rsidP="005E6A9E">
      <w:pPr>
        <w:pStyle w:val="Style1"/>
      </w:pPr>
      <w:r>
        <w:t xml:space="preserve">        }(function() {</w:t>
      </w:r>
    </w:p>
    <w:p w14:paraId="2E448E5A" w14:textId="77777777" w:rsidR="005E6A9E" w:rsidRDefault="005E6A9E" w:rsidP="005E6A9E">
      <w:pPr>
        <w:pStyle w:val="Style1"/>
      </w:pPr>
      <w:r>
        <w:t xml:space="preserve">            var e, t, n;</w:t>
      </w:r>
    </w:p>
    <w:p w14:paraId="1715D589" w14:textId="77777777" w:rsidR="005E6A9E" w:rsidRDefault="005E6A9E" w:rsidP="005E6A9E">
      <w:pPr>
        <w:pStyle w:val="Style1"/>
      </w:pPr>
      <w:r>
        <w:t xml:space="preserve">            return null != (n = null === (t = null === (e = Object(le.a)()) || void 0 === e ? void 0 : e.FabricConfig) || void 0 === t ? void 0 : t.fontBaseUrl) ? n : "https://static2.sharepointonline.com/files/fabric/assets"</w:t>
      </w:r>
    </w:p>
    <w:p w14:paraId="3BAD9D25" w14:textId="77777777" w:rsidR="005E6A9E" w:rsidRDefault="005E6A9E" w:rsidP="005E6A9E">
      <w:pPr>
        <w:pStyle w:val="Style1"/>
      </w:pPr>
      <w:r>
        <w:t xml:space="preserve">        }());</w:t>
      </w:r>
    </w:p>
    <w:p w14:paraId="0E726D03" w14:textId="77777777" w:rsidR="005E6A9E" w:rsidRDefault="005E6A9E" w:rsidP="005E6A9E">
      <w:pPr>
        <w:pStyle w:val="Style1"/>
      </w:pPr>
      <w:r>
        <w:t xml:space="preserve">        var pe = "@media screen and (-ms-high-contrast: active), (forced-colors: active)"</w:t>
      </w:r>
    </w:p>
    <w:p w14:paraId="56CCB407" w14:textId="77777777" w:rsidR="005E6A9E" w:rsidRDefault="005E6A9E" w:rsidP="005E6A9E">
      <w:pPr>
        <w:pStyle w:val="Style1"/>
      </w:pPr>
      <w:r>
        <w:t xml:space="preserve">          , me = 480</w:t>
      </w:r>
    </w:p>
    <w:p w14:paraId="06234345" w14:textId="77777777" w:rsidR="005E6A9E" w:rsidRDefault="005E6A9E" w:rsidP="005E6A9E">
      <w:pPr>
        <w:pStyle w:val="Style1"/>
      </w:pPr>
      <w:r>
        <w:t xml:space="preserve">          , ve = me - 1</w:t>
      </w:r>
    </w:p>
    <w:p w14:paraId="11D84F90" w14:textId="77777777" w:rsidR="005E6A9E" w:rsidRDefault="005E6A9E" w:rsidP="005E6A9E">
      <w:pPr>
        <w:pStyle w:val="Style1"/>
      </w:pPr>
      <w:r>
        <w:t xml:space="preserve">          , he = 639;</w:t>
      </w:r>
    </w:p>
    <w:p w14:paraId="32710235" w14:textId="77777777" w:rsidR="005E6A9E" w:rsidRDefault="005E6A9E" w:rsidP="005E6A9E">
      <w:pPr>
        <w:pStyle w:val="Style1"/>
      </w:pPr>
      <w:r>
        <w:t xml:space="preserve">        function be(e, t) {</w:t>
      </w:r>
    </w:p>
    <w:p w14:paraId="346E7C41" w14:textId="77777777" w:rsidR="005E6A9E" w:rsidRDefault="005E6A9E" w:rsidP="005E6A9E">
      <w:pPr>
        <w:pStyle w:val="Style1"/>
      </w:pPr>
      <w:r>
        <w:t xml:space="preserve">            return "@media only screen" + ("number" == typeof e ? " and (min-width: " + e + "px)" : "") + ("number" == typeof t ? " and (max-width: " + t + "px)" : "")</w:t>
      </w:r>
    </w:p>
    <w:p w14:paraId="0DA18AA8" w14:textId="77777777" w:rsidR="005E6A9E" w:rsidRDefault="005E6A9E" w:rsidP="005E6A9E">
      <w:pPr>
        <w:pStyle w:val="Style1"/>
      </w:pPr>
      <w:r>
        <w:t xml:space="preserve">        }</w:t>
      </w:r>
    </w:p>
    <w:p w14:paraId="0950F59F" w14:textId="77777777" w:rsidR="005E6A9E" w:rsidRDefault="005E6A9E" w:rsidP="005E6A9E">
      <w:pPr>
        <w:pStyle w:val="Style1"/>
      </w:pPr>
      <w:r>
        <w:t xml:space="preserve">        function ye() {</w:t>
      </w:r>
    </w:p>
    <w:p w14:paraId="01EB9D26" w14:textId="77777777" w:rsidR="005E6A9E" w:rsidRDefault="005E6A9E" w:rsidP="005E6A9E">
      <w:pPr>
        <w:pStyle w:val="Style1"/>
      </w:pPr>
      <w:r>
        <w:t xml:space="preserve">            return {</w:t>
      </w:r>
    </w:p>
    <w:p w14:paraId="46F859C0" w14:textId="77777777" w:rsidR="005E6A9E" w:rsidRDefault="005E6A9E" w:rsidP="005E6A9E">
      <w:pPr>
        <w:pStyle w:val="Style1"/>
      </w:pPr>
      <w:r>
        <w:t xml:space="preserve">                forcedColorAdjust: "none",</w:t>
      </w:r>
    </w:p>
    <w:p w14:paraId="4097F544" w14:textId="77777777" w:rsidR="005E6A9E" w:rsidRDefault="005E6A9E" w:rsidP="005E6A9E">
      <w:pPr>
        <w:pStyle w:val="Style1"/>
      </w:pPr>
      <w:r>
        <w:t xml:space="preserve">                MsHighContrastAdjust: "none"</w:t>
      </w:r>
    </w:p>
    <w:p w14:paraId="20A90C5E" w14:textId="77777777" w:rsidR="005E6A9E" w:rsidRDefault="005E6A9E" w:rsidP="005E6A9E">
      <w:pPr>
        <w:pStyle w:val="Style1"/>
      </w:pPr>
      <w:r>
        <w:t xml:space="preserve">            }</w:t>
      </w:r>
    </w:p>
    <w:p w14:paraId="104C43C0" w14:textId="77777777" w:rsidR="005E6A9E" w:rsidRDefault="005E6A9E" w:rsidP="005E6A9E">
      <w:pPr>
        <w:pStyle w:val="Style1"/>
      </w:pPr>
      <w:r>
        <w:t xml:space="preserve">        }</w:t>
      </w:r>
    </w:p>
    <w:p w14:paraId="58CFC8CF" w14:textId="77777777" w:rsidR="005E6A9E" w:rsidRDefault="005E6A9E" w:rsidP="005E6A9E">
      <w:pPr>
        <w:pStyle w:val="Style1"/>
      </w:pPr>
      <w:r>
        <w:t xml:space="preserve">        var _e, xe = n("egAX");</w:t>
      </w:r>
    </w:p>
    <w:p w14:paraId="36577F8C" w14:textId="77777777" w:rsidR="005E6A9E" w:rsidRDefault="005E6A9E" w:rsidP="005E6A9E">
      <w:pPr>
        <w:pStyle w:val="Style1"/>
      </w:pPr>
      <w:r>
        <w:t xml:space="preserve">        function ke(e, t, n, r, o, i, a) {</w:t>
      </w:r>
    </w:p>
    <w:p w14:paraId="55C4E93C" w14:textId="77777777" w:rsidR="005E6A9E" w:rsidRDefault="005E6A9E" w:rsidP="005E6A9E">
      <w:pPr>
        <w:pStyle w:val="Style1"/>
      </w:pPr>
      <w:r>
        <w:t xml:space="preserve">            return function(e, t) {</w:t>
      </w:r>
    </w:p>
    <w:p w14:paraId="7E3498A8" w14:textId="77777777" w:rsidR="005E6A9E" w:rsidRDefault="005E6A9E" w:rsidP="005E6A9E">
      <w:pPr>
        <w:pStyle w:val="Style1"/>
      </w:pPr>
      <w:r>
        <w:t xml:space="preserve">                var n, r;</w:t>
      </w:r>
    </w:p>
    <w:p w14:paraId="42D15A85" w14:textId="77777777" w:rsidR="005E6A9E" w:rsidRDefault="005E6A9E" w:rsidP="005E6A9E">
      <w:pPr>
        <w:pStyle w:val="Style1"/>
      </w:pPr>
      <w:r>
        <w:t xml:space="preserve">                void 0 === t &amp;&amp; (t = {});</w:t>
      </w:r>
    </w:p>
    <w:p w14:paraId="748A72F6" w14:textId="77777777" w:rsidR="005E6A9E" w:rsidRDefault="005E6A9E" w:rsidP="005E6A9E">
      <w:pPr>
        <w:pStyle w:val="Style1"/>
      </w:pPr>
      <w:r>
        <w:t xml:space="preserve">                var o = t.inset</w:t>
      </w:r>
    </w:p>
    <w:p w14:paraId="7E692E9D" w14:textId="77777777" w:rsidR="005E6A9E" w:rsidRDefault="005E6A9E" w:rsidP="005E6A9E">
      <w:pPr>
        <w:pStyle w:val="Style1"/>
      </w:pPr>
      <w:r>
        <w:t xml:space="preserve">                  , i = void 0 === o ? 0 : o</w:t>
      </w:r>
    </w:p>
    <w:p w14:paraId="242E48EE" w14:textId="77777777" w:rsidR="005E6A9E" w:rsidRDefault="005E6A9E" w:rsidP="005E6A9E">
      <w:pPr>
        <w:pStyle w:val="Style1"/>
      </w:pPr>
      <w:r>
        <w:t xml:space="preserve">                  , a = t.width</w:t>
      </w:r>
    </w:p>
    <w:p w14:paraId="1EB08ABC" w14:textId="77777777" w:rsidR="005E6A9E" w:rsidRDefault="005E6A9E" w:rsidP="005E6A9E">
      <w:pPr>
        <w:pStyle w:val="Style1"/>
      </w:pPr>
      <w:r>
        <w:t xml:space="preserve">                  , s = void 0 === a ? 1 : a</w:t>
      </w:r>
    </w:p>
    <w:p w14:paraId="75C71194" w14:textId="77777777" w:rsidR="005E6A9E" w:rsidRDefault="005E6A9E" w:rsidP="005E6A9E">
      <w:pPr>
        <w:pStyle w:val="Style1"/>
      </w:pPr>
      <w:r>
        <w:t xml:space="preserve">                  , u = t.position</w:t>
      </w:r>
    </w:p>
    <w:p w14:paraId="70FA5F50" w14:textId="77777777" w:rsidR="005E6A9E" w:rsidRDefault="005E6A9E" w:rsidP="005E6A9E">
      <w:pPr>
        <w:pStyle w:val="Style1"/>
      </w:pPr>
      <w:r>
        <w:t xml:space="preserve">                  , c = t.borderColor</w:t>
      </w:r>
    </w:p>
    <w:p w14:paraId="50276657" w14:textId="77777777" w:rsidR="005E6A9E" w:rsidRDefault="005E6A9E" w:rsidP="005E6A9E">
      <w:pPr>
        <w:pStyle w:val="Style1"/>
      </w:pPr>
      <w:r>
        <w:t xml:space="preserve">                  , l = t.outlineColor</w:t>
      </w:r>
    </w:p>
    <w:p w14:paraId="128DEF33" w14:textId="77777777" w:rsidR="005E6A9E" w:rsidRDefault="005E6A9E" w:rsidP="005E6A9E">
      <w:pPr>
        <w:pStyle w:val="Style1"/>
      </w:pPr>
      <w:r>
        <w:t xml:space="preserve">                  , d = t.isFocusedOnly;</w:t>
      </w:r>
    </w:p>
    <w:p w14:paraId="6A1E37F7" w14:textId="77777777" w:rsidR="005E6A9E" w:rsidRDefault="005E6A9E" w:rsidP="005E6A9E">
      <w:pPr>
        <w:pStyle w:val="Style1"/>
      </w:pPr>
      <w:r>
        <w:t xml:space="preserve">                return {</w:t>
      </w:r>
    </w:p>
    <w:p w14:paraId="2455E0AA" w14:textId="77777777" w:rsidR="005E6A9E" w:rsidRDefault="005E6A9E" w:rsidP="005E6A9E">
      <w:pPr>
        <w:pStyle w:val="Style1"/>
      </w:pPr>
      <w:r>
        <w:t xml:space="preserve">                    outline: "transparent",</w:t>
      </w:r>
    </w:p>
    <w:p w14:paraId="0D989CBF" w14:textId="77777777" w:rsidR="005E6A9E" w:rsidRDefault="005E6A9E" w:rsidP="005E6A9E">
      <w:pPr>
        <w:pStyle w:val="Style1"/>
      </w:pPr>
      <w:r>
        <w:t xml:space="preserve">                    position: void 0 === u ? "relative" : u,</w:t>
      </w:r>
    </w:p>
    <w:p w14:paraId="32C20DB3" w14:textId="77777777" w:rsidR="005E6A9E" w:rsidRDefault="005E6A9E" w:rsidP="005E6A9E">
      <w:pPr>
        <w:pStyle w:val="Style1"/>
      </w:pPr>
      <w:r>
        <w:t xml:space="preserve">                    selectors: (n = {</w:t>
      </w:r>
    </w:p>
    <w:p w14:paraId="59945C59" w14:textId="77777777" w:rsidR="005E6A9E" w:rsidRDefault="005E6A9E" w:rsidP="005E6A9E">
      <w:pPr>
        <w:pStyle w:val="Style1"/>
      </w:pPr>
      <w:r>
        <w:t xml:space="preserve">                        "::-moz-focus-inner": {</w:t>
      </w:r>
    </w:p>
    <w:p w14:paraId="2BA7B7BF" w14:textId="77777777" w:rsidR="005E6A9E" w:rsidRDefault="005E6A9E" w:rsidP="005E6A9E">
      <w:pPr>
        <w:pStyle w:val="Style1"/>
      </w:pPr>
      <w:r>
        <w:t xml:space="preserve">                            border: "0"</w:t>
      </w:r>
    </w:p>
    <w:p w14:paraId="5C40E610" w14:textId="77777777" w:rsidR="005E6A9E" w:rsidRDefault="005E6A9E" w:rsidP="005E6A9E">
      <w:pPr>
        <w:pStyle w:val="Style1"/>
      </w:pPr>
      <w:r>
        <w:t xml:space="preserve">                        }</w:t>
      </w:r>
    </w:p>
    <w:p w14:paraId="40C6DF2F" w14:textId="77777777" w:rsidR="005E6A9E" w:rsidRDefault="005E6A9E" w:rsidP="005E6A9E">
      <w:pPr>
        <w:pStyle w:val="Style1"/>
      </w:pPr>
      <w:r>
        <w:t xml:space="preserve">                    },</w:t>
      </w:r>
    </w:p>
    <w:p w14:paraId="286CF314" w14:textId="77777777" w:rsidR="005E6A9E" w:rsidRDefault="005E6A9E" w:rsidP="005E6A9E">
      <w:pPr>
        <w:pStyle w:val="Style1"/>
      </w:pPr>
      <w:r>
        <w:t xml:space="preserve">                    n["." + xe.a + " &amp;" + (void 0 === d || d ? ":focus" : "") + ":after"] = {</w:t>
      </w:r>
    </w:p>
    <w:p w14:paraId="76B61A68" w14:textId="77777777" w:rsidR="005E6A9E" w:rsidRDefault="005E6A9E" w:rsidP="005E6A9E">
      <w:pPr>
        <w:pStyle w:val="Style1"/>
      </w:pPr>
      <w:r>
        <w:t xml:space="preserve">                        content: '""',</w:t>
      </w:r>
    </w:p>
    <w:p w14:paraId="4320074F" w14:textId="77777777" w:rsidR="005E6A9E" w:rsidRDefault="005E6A9E" w:rsidP="005E6A9E">
      <w:pPr>
        <w:pStyle w:val="Style1"/>
      </w:pPr>
      <w:r>
        <w:t xml:space="preserve">                        position: "absolute",</w:t>
      </w:r>
    </w:p>
    <w:p w14:paraId="3EC54188" w14:textId="77777777" w:rsidR="005E6A9E" w:rsidRDefault="005E6A9E" w:rsidP="005E6A9E">
      <w:pPr>
        <w:pStyle w:val="Style1"/>
      </w:pPr>
      <w:r>
        <w:t xml:space="preserve">                        left: i + 1,</w:t>
      </w:r>
    </w:p>
    <w:p w14:paraId="306FE476" w14:textId="77777777" w:rsidR="005E6A9E" w:rsidRDefault="005E6A9E" w:rsidP="005E6A9E">
      <w:pPr>
        <w:pStyle w:val="Style1"/>
      </w:pPr>
      <w:r>
        <w:t xml:space="preserve">                        top: i + 1,</w:t>
      </w:r>
    </w:p>
    <w:p w14:paraId="4F9C457A" w14:textId="77777777" w:rsidR="005E6A9E" w:rsidRDefault="005E6A9E" w:rsidP="005E6A9E">
      <w:pPr>
        <w:pStyle w:val="Style1"/>
      </w:pPr>
      <w:r>
        <w:t xml:space="preserve">                        bottom: i + 1,</w:t>
      </w:r>
    </w:p>
    <w:p w14:paraId="39224584" w14:textId="77777777" w:rsidR="005E6A9E" w:rsidRDefault="005E6A9E" w:rsidP="005E6A9E">
      <w:pPr>
        <w:pStyle w:val="Style1"/>
      </w:pPr>
      <w:r>
        <w:t xml:space="preserve">                        right: i + 1,</w:t>
      </w:r>
    </w:p>
    <w:p w14:paraId="72D1BDE1" w14:textId="77777777" w:rsidR="005E6A9E" w:rsidRDefault="005E6A9E" w:rsidP="005E6A9E">
      <w:pPr>
        <w:pStyle w:val="Style1"/>
      </w:pPr>
      <w:r>
        <w:t xml:space="preserve">                        border: s + "px solid " + (void 0 === c ? e.palette.white : c),</w:t>
      </w:r>
    </w:p>
    <w:p w14:paraId="736E5446" w14:textId="77777777" w:rsidR="005E6A9E" w:rsidRDefault="005E6A9E" w:rsidP="005E6A9E">
      <w:pPr>
        <w:pStyle w:val="Style1"/>
      </w:pPr>
      <w:r>
        <w:t xml:space="preserve">                        outline: s + "px solid " + (void 0 === l ? e.palette.neutralSecondary : l),</w:t>
      </w:r>
    </w:p>
    <w:p w14:paraId="6AA4053A" w14:textId="77777777" w:rsidR="005E6A9E" w:rsidRDefault="005E6A9E" w:rsidP="005E6A9E">
      <w:pPr>
        <w:pStyle w:val="Style1"/>
      </w:pPr>
      <w:r>
        <w:t xml:space="preserve">                        zIndex: _e.FocusStyle,</w:t>
      </w:r>
    </w:p>
    <w:p w14:paraId="31696F64" w14:textId="77777777" w:rsidR="005E6A9E" w:rsidRDefault="005E6A9E" w:rsidP="005E6A9E">
      <w:pPr>
        <w:pStyle w:val="Style1"/>
      </w:pPr>
      <w:r>
        <w:t xml:space="preserve">                        selectors: (r = {},</w:t>
      </w:r>
    </w:p>
    <w:p w14:paraId="34E329B1" w14:textId="77777777" w:rsidR="005E6A9E" w:rsidRDefault="005E6A9E" w:rsidP="005E6A9E">
      <w:pPr>
        <w:pStyle w:val="Style1"/>
      </w:pPr>
      <w:r>
        <w:t xml:space="preserve">                        r[pe] = t.highContrastStyle,</w:t>
      </w:r>
    </w:p>
    <w:p w14:paraId="09C34764" w14:textId="77777777" w:rsidR="005E6A9E" w:rsidRDefault="005E6A9E" w:rsidP="005E6A9E">
      <w:pPr>
        <w:pStyle w:val="Style1"/>
      </w:pPr>
      <w:r>
        <w:t xml:space="preserve">                        r)</w:t>
      </w:r>
    </w:p>
    <w:p w14:paraId="239683DF" w14:textId="77777777" w:rsidR="005E6A9E" w:rsidRDefault="005E6A9E" w:rsidP="005E6A9E">
      <w:pPr>
        <w:pStyle w:val="Style1"/>
      </w:pPr>
      <w:r>
        <w:t xml:space="preserve">                    },</w:t>
      </w:r>
    </w:p>
    <w:p w14:paraId="604DD2DC" w14:textId="77777777" w:rsidR="005E6A9E" w:rsidRDefault="005E6A9E" w:rsidP="005E6A9E">
      <w:pPr>
        <w:pStyle w:val="Style1"/>
      </w:pPr>
      <w:r>
        <w:t xml:space="preserve">                    n)</w:t>
      </w:r>
    </w:p>
    <w:p w14:paraId="249F1B63" w14:textId="77777777" w:rsidR="005E6A9E" w:rsidRDefault="005E6A9E" w:rsidP="005E6A9E">
      <w:pPr>
        <w:pStyle w:val="Style1"/>
      </w:pPr>
      <w:r>
        <w:t xml:space="preserve">                }</w:t>
      </w:r>
    </w:p>
    <w:p w14:paraId="06EA7A2A" w14:textId="77777777" w:rsidR="005E6A9E" w:rsidRDefault="005E6A9E" w:rsidP="005E6A9E">
      <w:pPr>
        <w:pStyle w:val="Style1"/>
      </w:pPr>
      <w:r>
        <w:t xml:space="preserve">            }(e, "number" != typeof t &amp;&amp; t ? t : {</w:t>
      </w:r>
    </w:p>
    <w:p w14:paraId="6C5D3E86" w14:textId="77777777" w:rsidR="005E6A9E" w:rsidRDefault="005E6A9E" w:rsidP="005E6A9E">
      <w:pPr>
        <w:pStyle w:val="Style1"/>
      </w:pPr>
      <w:r>
        <w:t xml:space="preserve">                inset: t,</w:t>
      </w:r>
    </w:p>
    <w:p w14:paraId="50348D65" w14:textId="77777777" w:rsidR="005E6A9E" w:rsidRDefault="005E6A9E" w:rsidP="005E6A9E">
      <w:pPr>
        <w:pStyle w:val="Style1"/>
      </w:pPr>
      <w:r>
        <w:t xml:space="preserve">                position: n,</w:t>
      </w:r>
    </w:p>
    <w:p w14:paraId="0B213921" w14:textId="77777777" w:rsidR="005E6A9E" w:rsidRDefault="005E6A9E" w:rsidP="005E6A9E">
      <w:pPr>
        <w:pStyle w:val="Style1"/>
      </w:pPr>
      <w:r>
        <w:t xml:space="preserve">                highContrastStyle: r,</w:t>
      </w:r>
    </w:p>
    <w:p w14:paraId="14996DE0" w14:textId="77777777" w:rsidR="005E6A9E" w:rsidRDefault="005E6A9E" w:rsidP="005E6A9E">
      <w:pPr>
        <w:pStyle w:val="Style1"/>
      </w:pPr>
      <w:r>
        <w:t xml:space="preserve">                borderColor: o,</w:t>
      </w:r>
    </w:p>
    <w:p w14:paraId="5D18D768" w14:textId="77777777" w:rsidR="005E6A9E" w:rsidRDefault="005E6A9E" w:rsidP="005E6A9E">
      <w:pPr>
        <w:pStyle w:val="Style1"/>
      </w:pPr>
      <w:r>
        <w:t xml:space="preserve">                outlineColor: i,</w:t>
      </w:r>
    </w:p>
    <w:p w14:paraId="1D0C90FE" w14:textId="77777777" w:rsidR="005E6A9E" w:rsidRDefault="005E6A9E" w:rsidP="005E6A9E">
      <w:pPr>
        <w:pStyle w:val="Style1"/>
      </w:pPr>
      <w:r>
        <w:t xml:space="preserve">                isFocusedOnly: a</w:t>
      </w:r>
    </w:p>
    <w:p w14:paraId="06231C72" w14:textId="77777777" w:rsidR="005E6A9E" w:rsidRDefault="005E6A9E" w:rsidP="005E6A9E">
      <w:pPr>
        <w:pStyle w:val="Style1"/>
      </w:pPr>
      <w:r>
        <w:t xml:space="preserve">            })</w:t>
      </w:r>
    </w:p>
    <w:p w14:paraId="0C06EF6C" w14:textId="77777777" w:rsidR="005E6A9E" w:rsidRDefault="005E6A9E" w:rsidP="005E6A9E">
      <w:pPr>
        <w:pStyle w:val="Style1"/>
      </w:pPr>
      <w:r>
        <w:t xml:space="preserve">        }</w:t>
      </w:r>
    </w:p>
    <w:p w14:paraId="011BC9F2" w14:textId="77777777" w:rsidR="005E6A9E" w:rsidRDefault="005E6A9E" w:rsidP="005E6A9E">
      <w:pPr>
        <w:pStyle w:val="Style1"/>
      </w:pPr>
      <w:r>
        <w:t xml:space="preserve">        function we() {</w:t>
      </w:r>
    </w:p>
    <w:p w14:paraId="221EF5E0" w14:textId="77777777" w:rsidR="005E6A9E" w:rsidRDefault="005E6A9E" w:rsidP="005E6A9E">
      <w:pPr>
        <w:pStyle w:val="Style1"/>
      </w:pPr>
      <w:r>
        <w:t xml:space="preserve">            return {</w:t>
      </w:r>
    </w:p>
    <w:p w14:paraId="18CB4541" w14:textId="77777777" w:rsidR="005E6A9E" w:rsidRDefault="005E6A9E" w:rsidP="005E6A9E">
      <w:pPr>
        <w:pStyle w:val="Style1"/>
      </w:pPr>
      <w:r>
        <w:t xml:space="preserve">                selectors: {</w:t>
      </w:r>
    </w:p>
    <w:p w14:paraId="492C9A67" w14:textId="77777777" w:rsidR="005E6A9E" w:rsidRDefault="005E6A9E" w:rsidP="005E6A9E">
      <w:pPr>
        <w:pStyle w:val="Style1"/>
      </w:pPr>
      <w:r>
        <w:t xml:space="preserve">                    "&amp;::-moz-focus-inner": {</w:t>
      </w:r>
    </w:p>
    <w:p w14:paraId="4F2C440F" w14:textId="77777777" w:rsidR="005E6A9E" w:rsidRDefault="005E6A9E" w:rsidP="005E6A9E">
      <w:pPr>
        <w:pStyle w:val="Style1"/>
      </w:pPr>
      <w:r>
        <w:t xml:space="preserve">                        border: 0</w:t>
      </w:r>
    </w:p>
    <w:p w14:paraId="703BE57D" w14:textId="77777777" w:rsidR="005E6A9E" w:rsidRDefault="005E6A9E" w:rsidP="005E6A9E">
      <w:pPr>
        <w:pStyle w:val="Style1"/>
      </w:pPr>
      <w:r>
        <w:t xml:space="preserve">                    },</w:t>
      </w:r>
    </w:p>
    <w:p w14:paraId="44DFD7C8" w14:textId="77777777" w:rsidR="005E6A9E" w:rsidRDefault="005E6A9E" w:rsidP="005E6A9E">
      <w:pPr>
        <w:pStyle w:val="Style1"/>
      </w:pPr>
      <w:r>
        <w:t xml:space="preserve">                    "&amp;": {</w:t>
      </w:r>
    </w:p>
    <w:p w14:paraId="5A65F8BC" w14:textId="77777777" w:rsidR="005E6A9E" w:rsidRDefault="005E6A9E" w:rsidP="005E6A9E">
      <w:pPr>
        <w:pStyle w:val="Style1"/>
      </w:pPr>
      <w:r>
        <w:t xml:space="preserve">                        outline: "transparent"</w:t>
      </w:r>
    </w:p>
    <w:p w14:paraId="15041F6A" w14:textId="77777777" w:rsidR="005E6A9E" w:rsidRDefault="005E6A9E" w:rsidP="005E6A9E">
      <w:pPr>
        <w:pStyle w:val="Style1"/>
      </w:pPr>
      <w:r>
        <w:t xml:space="preserve">                    }</w:t>
      </w:r>
    </w:p>
    <w:p w14:paraId="5A35D430" w14:textId="77777777" w:rsidR="005E6A9E" w:rsidRDefault="005E6A9E" w:rsidP="005E6A9E">
      <w:pPr>
        <w:pStyle w:val="Style1"/>
      </w:pPr>
      <w:r>
        <w:t xml:space="preserve">                }</w:t>
      </w:r>
    </w:p>
    <w:p w14:paraId="5E1A157E" w14:textId="77777777" w:rsidR="005E6A9E" w:rsidRDefault="005E6A9E" w:rsidP="005E6A9E">
      <w:pPr>
        <w:pStyle w:val="Style1"/>
      </w:pPr>
      <w:r>
        <w:t xml:space="preserve">            }</w:t>
      </w:r>
    </w:p>
    <w:p w14:paraId="29B77DBC" w14:textId="77777777" w:rsidR="005E6A9E" w:rsidRDefault="005E6A9E" w:rsidP="005E6A9E">
      <w:pPr>
        <w:pStyle w:val="Style1"/>
      </w:pPr>
      <w:r>
        <w:t xml:space="preserve">        }</w:t>
      </w:r>
    </w:p>
    <w:p w14:paraId="7F5F4B8B" w14:textId="77777777" w:rsidR="005E6A9E" w:rsidRDefault="005E6A9E" w:rsidP="005E6A9E">
      <w:pPr>
        <w:pStyle w:val="Style1"/>
      </w:pPr>
      <w:r>
        <w:t xml:space="preserve">        !function(e) {</w:t>
      </w:r>
    </w:p>
    <w:p w14:paraId="05E200D2" w14:textId="77777777" w:rsidR="005E6A9E" w:rsidRDefault="005E6A9E" w:rsidP="005E6A9E">
      <w:pPr>
        <w:pStyle w:val="Style1"/>
      </w:pPr>
      <w:r>
        <w:t xml:space="preserve">            e.Nav = 1,</w:t>
      </w:r>
    </w:p>
    <w:p w14:paraId="4A462C5D" w14:textId="77777777" w:rsidR="005E6A9E" w:rsidRDefault="005E6A9E" w:rsidP="005E6A9E">
      <w:pPr>
        <w:pStyle w:val="Style1"/>
      </w:pPr>
      <w:r>
        <w:t xml:space="preserve">            e.ScrollablePane = 1,</w:t>
      </w:r>
    </w:p>
    <w:p w14:paraId="0120CED8" w14:textId="77777777" w:rsidR="005E6A9E" w:rsidRDefault="005E6A9E" w:rsidP="005E6A9E">
      <w:pPr>
        <w:pStyle w:val="Style1"/>
      </w:pPr>
      <w:r>
        <w:t xml:space="preserve">            e.FocusStyle = 1,</w:t>
      </w:r>
    </w:p>
    <w:p w14:paraId="62ABECE3" w14:textId="77777777" w:rsidR="005E6A9E" w:rsidRDefault="005E6A9E" w:rsidP="005E6A9E">
      <w:pPr>
        <w:pStyle w:val="Style1"/>
      </w:pPr>
      <w:r>
        <w:t xml:space="preserve">            e.Coachmark = 1e3,</w:t>
      </w:r>
    </w:p>
    <w:p w14:paraId="78ABB80C" w14:textId="77777777" w:rsidR="005E6A9E" w:rsidRDefault="005E6A9E" w:rsidP="005E6A9E">
      <w:pPr>
        <w:pStyle w:val="Style1"/>
      </w:pPr>
      <w:r>
        <w:t xml:space="preserve">            e.Layer = 1e6,</w:t>
      </w:r>
    </w:p>
    <w:p w14:paraId="6EC0AC20" w14:textId="77777777" w:rsidR="005E6A9E" w:rsidRDefault="005E6A9E" w:rsidP="005E6A9E">
      <w:pPr>
        <w:pStyle w:val="Style1"/>
      </w:pPr>
      <w:r>
        <w:t xml:space="preserve">            e.KeytipLayer = 1000001</w:t>
      </w:r>
    </w:p>
    <w:p w14:paraId="70984CEB" w14:textId="77777777" w:rsidR="005E6A9E" w:rsidRDefault="005E6A9E" w:rsidP="005E6A9E">
      <w:pPr>
        <w:pStyle w:val="Style1"/>
      </w:pPr>
      <w:r>
        <w:t xml:space="preserve">        }(_e || (_e = {}));</w:t>
      </w:r>
    </w:p>
    <w:p w14:paraId="1DCBD8F8" w14:textId="77777777" w:rsidR="005E6A9E" w:rsidRDefault="005E6A9E" w:rsidP="005E6A9E">
      <w:pPr>
        <w:pStyle w:val="Style1"/>
      </w:pPr>
      <w:r>
        <w:t xml:space="preserve">        var Ce = function(e, t, n, r) {</w:t>
      </w:r>
    </w:p>
    <w:p w14:paraId="304F76D7" w14:textId="77777777" w:rsidR="005E6A9E" w:rsidRDefault="005E6A9E" w:rsidP="005E6A9E">
      <w:pPr>
        <w:pStyle w:val="Style1"/>
      </w:pPr>
      <w:r>
        <w:t xml:space="preserve">            var o, i, a;</w:t>
      </w:r>
    </w:p>
    <w:p w14:paraId="738EDA4A" w14:textId="77777777" w:rsidR="005E6A9E" w:rsidRDefault="005E6A9E" w:rsidP="005E6A9E">
      <w:pPr>
        <w:pStyle w:val="Style1"/>
      </w:pPr>
      <w:r>
        <w:t xml:space="preserve">            void 0 === n &amp;&amp; (n = "border"),</w:t>
      </w:r>
    </w:p>
    <w:p w14:paraId="4A592DF6" w14:textId="77777777" w:rsidR="005E6A9E" w:rsidRDefault="005E6A9E" w:rsidP="005E6A9E">
      <w:pPr>
        <w:pStyle w:val="Style1"/>
      </w:pPr>
      <w:r>
        <w:t xml:space="preserve">            void 0 === r &amp;&amp; (r = -1);</w:t>
      </w:r>
    </w:p>
    <w:p w14:paraId="5A45118E" w14:textId="77777777" w:rsidR="005E6A9E" w:rsidRDefault="005E6A9E" w:rsidP="005E6A9E">
      <w:pPr>
        <w:pStyle w:val="Style1"/>
      </w:pPr>
      <w:r>
        <w:t xml:space="preserve">            var s = "borderBottom" === n;</w:t>
      </w:r>
    </w:p>
    <w:p w14:paraId="26BF509A" w14:textId="77777777" w:rsidR="005E6A9E" w:rsidRDefault="005E6A9E" w:rsidP="005E6A9E">
      <w:pPr>
        <w:pStyle w:val="Style1"/>
      </w:pPr>
      <w:r>
        <w:t xml:space="preserve">            return {</w:t>
      </w:r>
    </w:p>
    <w:p w14:paraId="1483D986" w14:textId="77777777" w:rsidR="005E6A9E" w:rsidRDefault="005E6A9E" w:rsidP="005E6A9E">
      <w:pPr>
        <w:pStyle w:val="Style1"/>
      </w:pPr>
      <w:r>
        <w:t xml:space="preserve">                borderColor: e,</w:t>
      </w:r>
    </w:p>
    <w:p w14:paraId="213C984A" w14:textId="77777777" w:rsidR="005E6A9E" w:rsidRDefault="005E6A9E" w:rsidP="005E6A9E">
      <w:pPr>
        <w:pStyle w:val="Style1"/>
      </w:pPr>
      <w:r>
        <w:t xml:space="preserve">                selectors: {</w:t>
      </w:r>
    </w:p>
    <w:p w14:paraId="2CAB019C" w14:textId="77777777" w:rsidR="005E6A9E" w:rsidRDefault="005E6A9E" w:rsidP="005E6A9E">
      <w:pPr>
        <w:pStyle w:val="Style1"/>
      </w:pPr>
      <w:r>
        <w:t xml:space="preserve">                    ":after": (o = {</w:t>
      </w:r>
    </w:p>
    <w:p w14:paraId="37699663" w14:textId="77777777" w:rsidR="005E6A9E" w:rsidRDefault="005E6A9E" w:rsidP="005E6A9E">
      <w:pPr>
        <w:pStyle w:val="Style1"/>
      </w:pPr>
      <w:r>
        <w:t xml:space="preserve">                        pointerEvents: "none",</w:t>
      </w:r>
    </w:p>
    <w:p w14:paraId="68BB3033" w14:textId="77777777" w:rsidR="005E6A9E" w:rsidRDefault="005E6A9E" w:rsidP="005E6A9E">
      <w:pPr>
        <w:pStyle w:val="Style1"/>
      </w:pPr>
      <w:r>
        <w:t xml:space="preserve">                        content: "''",</w:t>
      </w:r>
    </w:p>
    <w:p w14:paraId="7035055E" w14:textId="77777777" w:rsidR="005E6A9E" w:rsidRDefault="005E6A9E" w:rsidP="005E6A9E">
      <w:pPr>
        <w:pStyle w:val="Style1"/>
      </w:pPr>
      <w:r>
        <w:t xml:space="preserve">                        position: "absolute",</w:t>
      </w:r>
    </w:p>
    <w:p w14:paraId="3D1BD61E" w14:textId="77777777" w:rsidR="005E6A9E" w:rsidRDefault="005E6A9E" w:rsidP="005E6A9E">
      <w:pPr>
        <w:pStyle w:val="Style1"/>
      </w:pPr>
      <w:r>
        <w:t xml:space="preserve">                        left: s ? 0 : r,</w:t>
      </w:r>
    </w:p>
    <w:p w14:paraId="6FF2172F" w14:textId="77777777" w:rsidR="005E6A9E" w:rsidRDefault="005E6A9E" w:rsidP="005E6A9E">
      <w:pPr>
        <w:pStyle w:val="Style1"/>
      </w:pPr>
      <w:r>
        <w:t xml:space="preserve">                        top: r,</w:t>
      </w:r>
    </w:p>
    <w:p w14:paraId="3570618F" w14:textId="77777777" w:rsidR="005E6A9E" w:rsidRDefault="005E6A9E" w:rsidP="005E6A9E">
      <w:pPr>
        <w:pStyle w:val="Style1"/>
      </w:pPr>
      <w:r>
        <w:t xml:space="preserve">                        bottom: r,</w:t>
      </w:r>
    </w:p>
    <w:p w14:paraId="335B6B9D" w14:textId="77777777" w:rsidR="005E6A9E" w:rsidRDefault="005E6A9E" w:rsidP="005E6A9E">
      <w:pPr>
        <w:pStyle w:val="Style1"/>
      </w:pPr>
      <w:r>
        <w:t xml:space="preserve">                        right: s ? 0 : r</w:t>
      </w:r>
    </w:p>
    <w:p w14:paraId="553C3682" w14:textId="77777777" w:rsidR="005E6A9E" w:rsidRDefault="005E6A9E" w:rsidP="005E6A9E">
      <w:pPr>
        <w:pStyle w:val="Style1"/>
      </w:pPr>
      <w:r>
        <w:t xml:space="preserve">                    },</w:t>
      </w:r>
    </w:p>
    <w:p w14:paraId="0203F637" w14:textId="77777777" w:rsidR="005E6A9E" w:rsidRDefault="005E6A9E" w:rsidP="005E6A9E">
      <w:pPr>
        <w:pStyle w:val="Style1"/>
      </w:pPr>
      <w:r>
        <w:t xml:space="preserve">                    o[n] = "2px solid " + e,</w:t>
      </w:r>
    </w:p>
    <w:p w14:paraId="6D095F6A" w14:textId="77777777" w:rsidR="005E6A9E" w:rsidRDefault="005E6A9E" w:rsidP="005E6A9E">
      <w:pPr>
        <w:pStyle w:val="Style1"/>
      </w:pPr>
      <w:r>
        <w:t xml:space="preserve">                    o.borderRadius = t,</w:t>
      </w:r>
    </w:p>
    <w:p w14:paraId="1B9E51A2" w14:textId="77777777" w:rsidR="005E6A9E" w:rsidRDefault="005E6A9E" w:rsidP="005E6A9E">
      <w:pPr>
        <w:pStyle w:val="Style1"/>
      </w:pPr>
      <w:r>
        <w:t xml:space="preserve">                    o.width = "borderBottom" === n ? "100%" : void 0,</w:t>
      </w:r>
    </w:p>
    <w:p w14:paraId="23AE8274" w14:textId="77777777" w:rsidR="005E6A9E" w:rsidRDefault="005E6A9E" w:rsidP="005E6A9E">
      <w:pPr>
        <w:pStyle w:val="Style1"/>
      </w:pPr>
      <w:r>
        <w:t xml:space="preserve">                    o.selectors = (i = {},</w:t>
      </w:r>
    </w:p>
    <w:p w14:paraId="78CF645E" w14:textId="77777777" w:rsidR="005E6A9E" w:rsidRDefault="005E6A9E" w:rsidP="005E6A9E">
      <w:pPr>
        <w:pStyle w:val="Style1"/>
      </w:pPr>
      <w:r>
        <w:t xml:space="preserve">                    i[pe] = (a = {},</w:t>
      </w:r>
    </w:p>
    <w:p w14:paraId="474A6E3F" w14:textId="77777777" w:rsidR="005E6A9E" w:rsidRDefault="005E6A9E" w:rsidP="005E6A9E">
      <w:pPr>
        <w:pStyle w:val="Style1"/>
      </w:pPr>
      <w:r>
        <w:t xml:space="preserve">                    a["border" === n ? "borderColor" : "borderBottomColor"] = "Highlight",</w:t>
      </w:r>
    </w:p>
    <w:p w14:paraId="0D7449B8" w14:textId="77777777" w:rsidR="005E6A9E" w:rsidRDefault="005E6A9E" w:rsidP="005E6A9E">
      <w:pPr>
        <w:pStyle w:val="Style1"/>
      </w:pPr>
      <w:r>
        <w:t xml:space="preserve">                    a),</w:t>
      </w:r>
    </w:p>
    <w:p w14:paraId="413CE1B9" w14:textId="77777777" w:rsidR="005E6A9E" w:rsidRDefault="005E6A9E" w:rsidP="005E6A9E">
      <w:pPr>
        <w:pStyle w:val="Style1"/>
      </w:pPr>
      <w:r>
        <w:t xml:space="preserve">                    i),</w:t>
      </w:r>
    </w:p>
    <w:p w14:paraId="57AC53CB" w14:textId="77777777" w:rsidR="005E6A9E" w:rsidRDefault="005E6A9E" w:rsidP="005E6A9E">
      <w:pPr>
        <w:pStyle w:val="Style1"/>
      </w:pPr>
      <w:r>
        <w:t xml:space="preserve">                    o)</w:t>
      </w:r>
    </w:p>
    <w:p w14:paraId="09176792" w14:textId="77777777" w:rsidR="005E6A9E" w:rsidRDefault="005E6A9E" w:rsidP="005E6A9E">
      <w:pPr>
        <w:pStyle w:val="Style1"/>
      </w:pPr>
      <w:r>
        <w:t xml:space="preserve">                }</w:t>
      </w:r>
    </w:p>
    <w:p w14:paraId="61ECF0D4" w14:textId="77777777" w:rsidR="005E6A9E" w:rsidRDefault="005E6A9E" w:rsidP="005E6A9E">
      <w:pPr>
        <w:pStyle w:val="Style1"/>
      </w:pPr>
      <w:r>
        <w:t xml:space="preserve">            }</w:t>
      </w:r>
    </w:p>
    <w:p w14:paraId="59DFD5F9" w14:textId="77777777" w:rsidR="005E6A9E" w:rsidRDefault="005E6A9E" w:rsidP="005E6A9E">
      <w:pPr>
        <w:pStyle w:val="Style1"/>
      </w:pPr>
      <w:r>
        <w:t xml:space="preserve">        }</w:t>
      </w:r>
    </w:p>
    <w:p w14:paraId="7B208CF1" w14:textId="77777777" w:rsidR="005E6A9E" w:rsidRDefault="005E6A9E" w:rsidP="005E6A9E">
      <w:pPr>
        <w:pStyle w:val="Style1"/>
      </w:pPr>
      <w:r>
        <w:t xml:space="preserve">          , Oe = {</w:t>
      </w:r>
    </w:p>
    <w:p w14:paraId="2ACBF170" w14:textId="77777777" w:rsidR="005E6A9E" w:rsidRDefault="005E6A9E" w:rsidP="005E6A9E">
      <w:pPr>
        <w:pStyle w:val="Style1"/>
      </w:pPr>
      <w:r>
        <w:t xml:space="preserve">            position: "absolute",</w:t>
      </w:r>
    </w:p>
    <w:p w14:paraId="6CFA2123" w14:textId="77777777" w:rsidR="005E6A9E" w:rsidRDefault="005E6A9E" w:rsidP="005E6A9E">
      <w:pPr>
        <w:pStyle w:val="Style1"/>
      </w:pPr>
      <w:r>
        <w:t xml:space="preserve">            width: 1,</w:t>
      </w:r>
    </w:p>
    <w:p w14:paraId="52D6388B" w14:textId="77777777" w:rsidR="005E6A9E" w:rsidRDefault="005E6A9E" w:rsidP="005E6A9E">
      <w:pPr>
        <w:pStyle w:val="Style1"/>
      </w:pPr>
      <w:r>
        <w:t xml:space="preserve">            height: 1,</w:t>
      </w:r>
    </w:p>
    <w:p w14:paraId="7F441E02" w14:textId="77777777" w:rsidR="005E6A9E" w:rsidRDefault="005E6A9E" w:rsidP="005E6A9E">
      <w:pPr>
        <w:pStyle w:val="Style1"/>
      </w:pPr>
      <w:r>
        <w:t xml:space="preserve">            margin: -1,</w:t>
      </w:r>
    </w:p>
    <w:p w14:paraId="73403A0B" w14:textId="77777777" w:rsidR="005E6A9E" w:rsidRDefault="005E6A9E" w:rsidP="005E6A9E">
      <w:pPr>
        <w:pStyle w:val="Style1"/>
      </w:pPr>
      <w:r>
        <w:t xml:space="preserve">            padding: 0,</w:t>
      </w:r>
    </w:p>
    <w:p w14:paraId="01FFBA00" w14:textId="77777777" w:rsidR="005E6A9E" w:rsidRDefault="005E6A9E" w:rsidP="005E6A9E">
      <w:pPr>
        <w:pStyle w:val="Style1"/>
      </w:pPr>
      <w:r>
        <w:t xml:space="preserve">            border: 0,</w:t>
      </w:r>
    </w:p>
    <w:p w14:paraId="4A8F4B2C" w14:textId="77777777" w:rsidR="005E6A9E" w:rsidRDefault="005E6A9E" w:rsidP="005E6A9E">
      <w:pPr>
        <w:pStyle w:val="Style1"/>
      </w:pPr>
      <w:r>
        <w:t xml:space="preserve">            overflow: "hidden"</w:t>
      </w:r>
    </w:p>
    <w:p w14:paraId="7643A12A" w14:textId="77777777" w:rsidR="005E6A9E" w:rsidRDefault="005E6A9E" w:rsidP="005E6A9E">
      <w:pPr>
        <w:pStyle w:val="Style1"/>
      </w:pPr>
      <w:r>
        <w:t xml:space="preserve">        }</w:t>
      </w:r>
    </w:p>
    <w:p w14:paraId="1B8AB25C" w14:textId="77777777" w:rsidR="005E6A9E" w:rsidRDefault="005E6A9E" w:rsidP="005E6A9E">
      <w:pPr>
        <w:pStyle w:val="Style1"/>
      </w:pPr>
      <w:r>
        <w:t xml:space="preserve">          , Se = n("QjXU");</w:t>
      </w:r>
    </w:p>
    <w:p w14:paraId="32E92EB1" w14:textId="77777777" w:rsidR="005E6A9E" w:rsidRDefault="005E6A9E" w:rsidP="005E6A9E">
      <w:pPr>
        <w:pStyle w:val="Style1"/>
      </w:pPr>
      <w:r>
        <w:t xml:space="preserve">        function Ie(e, t) {</w:t>
      </w:r>
    </w:p>
    <w:p w14:paraId="36B109C7" w14:textId="77777777" w:rsidR="005E6A9E" w:rsidRDefault="005E6A9E" w:rsidP="005E6A9E">
      <w:pPr>
        <w:pStyle w:val="Style1"/>
      </w:pPr>
      <w:r>
        <w:t xml:space="preserve">            return {</w:t>
      </w:r>
    </w:p>
    <w:p w14:paraId="40D0EA17" w14:textId="77777777" w:rsidR="005E6A9E" w:rsidRDefault="005E6A9E" w:rsidP="005E6A9E">
      <w:pPr>
        <w:pStyle w:val="Style1"/>
      </w:pPr>
      <w:r>
        <w:t xml:space="preserve">                borderColor: e,</w:t>
      </w:r>
    </w:p>
    <w:p w14:paraId="29B1432F" w14:textId="77777777" w:rsidR="005E6A9E" w:rsidRDefault="005E6A9E" w:rsidP="005E6A9E">
      <w:pPr>
        <w:pStyle w:val="Style1"/>
      </w:pPr>
      <w:r>
        <w:t xml:space="preserve">                borderWidth: "0px",</w:t>
      </w:r>
    </w:p>
    <w:p w14:paraId="106B18DA" w14:textId="77777777" w:rsidR="005E6A9E" w:rsidRDefault="005E6A9E" w:rsidP="005E6A9E">
      <w:pPr>
        <w:pStyle w:val="Style1"/>
      </w:pPr>
      <w:r>
        <w:t xml:space="preserve">                width: t,</w:t>
      </w:r>
    </w:p>
    <w:p w14:paraId="77A50E33" w14:textId="77777777" w:rsidR="005E6A9E" w:rsidRDefault="005E6A9E" w:rsidP="005E6A9E">
      <w:pPr>
        <w:pStyle w:val="Style1"/>
      </w:pPr>
      <w:r>
        <w:t xml:space="preserve">                height: t</w:t>
      </w:r>
    </w:p>
    <w:p w14:paraId="121EC4C6" w14:textId="77777777" w:rsidR="005E6A9E" w:rsidRDefault="005E6A9E" w:rsidP="005E6A9E">
      <w:pPr>
        <w:pStyle w:val="Style1"/>
      </w:pPr>
      <w:r>
        <w:t xml:space="preserve">            }</w:t>
      </w:r>
    </w:p>
    <w:p w14:paraId="416F985A" w14:textId="77777777" w:rsidR="005E6A9E" w:rsidRDefault="005E6A9E" w:rsidP="005E6A9E">
      <w:pPr>
        <w:pStyle w:val="Style1"/>
      </w:pPr>
      <w:r>
        <w:t xml:space="preserve">        }</w:t>
      </w:r>
    </w:p>
    <w:p w14:paraId="713485EA" w14:textId="77777777" w:rsidR="005E6A9E" w:rsidRDefault="005E6A9E" w:rsidP="005E6A9E">
      <w:pPr>
        <w:pStyle w:val="Style1"/>
      </w:pPr>
      <w:r>
        <w:t xml:space="preserve">        function je(e) {</w:t>
      </w:r>
    </w:p>
    <w:p w14:paraId="07025E51" w14:textId="77777777" w:rsidR="005E6A9E" w:rsidRDefault="005E6A9E" w:rsidP="005E6A9E">
      <w:pPr>
        <w:pStyle w:val="Style1"/>
      </w:pPr>
      <w:r>
        <w:t xml:space="preserve">            return {</w:t>
      </w:r>
    </w:p>
    <w:p w14:paraId="00E90A18" w14:textId="77777777" w:rsidR="005E6A9E" w:rsidRDefault="005E6A9E" w:rsidP="005E6A9E">
      <w:pPr>
        <w:pStyle w:val="Style1"/>
      </w:pPr>
      <w:r>
        <w:t xml:space="preserve">                opacity: 1,</w:t>
      </w:r>
    </w:p>
    <w:p w14:paraId="0734E4D5" w14:textId="77777777" w:rsidR="005E6A9E" w:rsidRDefault="005E6A9E" w:rsidP="005E6A9E">
      <w:pPr>
        <w:pStyle w:val="Style1"/>
      </w:pPr>
      <w:r>
        <w:t xml:space="preserve">                borderWidth: e</w:t>
      </w:r>
    </w:p>
    <w:p w14:paraId="133B7602" w14:textId="77777777" w:rsidR="005E6A9E" w:rsidRDefault="005E6A9E" w:rsidP="005E6A9E">
      <w:pPr>
        <w:pStyle w:val="Style1"/>
      </w:pPr>
      <w:r>
        <w:t xml:space="preserve">            }</w:t>
      </w:r>
    </w:p>
    <w:p w14:paraId="6B2AD34C" w14:textId="77777777" w:rsidR="005E6A9E" w:rsidRDefault="005E6A9E" w:rsidP="005E6A9E">
      <w:pPr>
        <w:pStyle w:val="Style1"/>
      </w:pPr>
      <w:r>
        <w:t xml:space="preserve">        }</w:t>
      </w:r>
    </w:p>
    <w:p w14:paraId="64F90561" w14:textId="77777777" w:rsidR="005E6A9E" w:rsidRDefault="005E6A9E" w:rsidP="005E6A9E">
      <w:pPr>
        <w:pStyle w:val="Style1"/>
      </w:pPr>
      <w:r>
        <w:t xml:space="preserve">        function Be() {</w:t>
      </w:r>
    </w:p>
    <w:p w14:paraId="405038B9" w14:textId="77777777" w:rsidR="005E6A9E" w:rsidRDefault="005E6A9E" w:rsidP="005E6A9E">
      <w:pPr>
        <w:pStyle w:val="Style1"/>
      </w:pPr>
      <w:r>
        <w:t xml:space="preserve">            return {</w:t>
      </w:r>
    </w:p>
    <w:p w14:paraId="609CECEB" w14:textId="77777777" w:rsidR="005E6A9E" w:rsidRDefault="005E6A9E" w:rsidP="005E6A9E">
      <w:pPr>
        <w:pStyle w:val="Style1"/>
      </w:pPr>
      <w:r>
        <w:t xml:space="preserve">                opacity: 1</w:t>
      </w:r>
    </w:p>
    <w:p w14:paraId="7F39D9CB" w14:textId="77777777" w:rsidR="005E6A9E" w:rsidRDefault="005E6A9E" w:rsidP="005E6A9E">
      <w:pPr>
        <w:pStyle w:val="Style1"/>
      </w:pPr>
      <w:r>
        <w:t xml:space="preserve">            }</w:t>
      </w:r>
    </w:p>
    <w:p w14:paraId="69654C8F" w14:textId="77777777" w:rsidR="005E6A9E" w:rsidRDefault="005E6A9E" w:rsidP="005E6A9E">
      <w:pPr>
        <w:pStyle w:val="Style1"/>
      </w:pPr>
      <w:r>
        <w:t xml:space="preserve">        }</w:t>
      </w:r>
    </w:p>
    <w:p w14:paraId="6E37080D" w14:textId="77777777" w:rsidR="005E6A9E" w:rsidRDefault="005E6A9E" w:rsidP="005E6A9E">
      <w:pPr>
        <w:pStyle w:val="Style1"/>
      </w:pPr>
      <w:r>
        <w:t xml:space="preserve">        function Ee(e, t) {</w:t>
      </w:r>
    </w:p>
    <w:p w14:paraId="503CCF76" w14:textId="77777777" w:rsidR="005E6A9E" w:rsidRDefault="005E6A9E" w:rsidP="005E6A9E">
      <w:pPr>
        <w:pStyle w:val="Style1"/>
      </w:pPr>
      <w:r>
        <w:t xml:space="preserve">            return {</w:t>
      </w:r>
    </w:p>
    <w:p w14:paraId="47EFBBB5" w14:textId="77777777" w:rsidR="005E6A9E" w:rsidRDefault="005E6A9E" w:rsidP="005E6A9E">
      <w:pPr>
        <w:pStyle w:val="Style1"/>
      </w:pPr>
      <w:r>
        <w:t xml:space="preserve">                borderWidth: "0",</w:t>
      </w:r>
    </w:p>
    <w:p w14:paraId="5300E06D" w14:textId="77777777" w:rsidR="005E6A9E" w:rsidRDefault="005E6A9E" w:rsidP="005E6A9E">
      <w:pPr>
        <w:pStyle w:val="Style1"/>
      </w:pPr>
      <w:r>
        <w:t xml:space="preserve">                width: t,</w:t>
      </w:r>
    </w:p>
    <w:p w14:paraId="63AE8EFC" w14:textId="77777777" w:rsidR="005E6A9E" w:rsidRDefault="005E6A9E" w:rsidP="005E6A9E">
      <w:pPr>
        <w:pStyle w:val="Style1"/>
      </w:pPr>
      <w:r>
        <w:t xml:space="preserve">                height: t,</w:t>
      </w:r>
    </w:p>
    <w:p w14:paraId="3AB04E23" w14:textId="77777777" w:rsidR="005E6A9E" w:rsidRDefault="005E6A9E" w:rsidP="005E6A9E">
      <w:pPr>
        <w:pStyle w:val="Style1"/>
      </w:pPr>
      <w:r>
        <w:t xml:space="preserve">                opacity: 0,</w:t>
      </w:r>
    </w:p>
    <w:p w14:paraId="18B26078" w14:textId="77777777" w:rsidR="005E6A9E" w:rsidRDefault="005E6A9E" w:rsidP="005E6A9E">
      <w:pPr>
        <w:pStyle w:val="Style1"/>
      </w:pPr>
      <w:r>
        <w:t xml:space="preserve">                borderColor: e</w:t>
      </w:r>
    </w:p>
    <w:p w14:paraId="0E2BA793" w14:textId="77777777" w:rsidR="005E6A9E" w:rsidRDefault="005E6A9E" w:rsidP="005E6A9E">
      <w:pPr>
        <w:pStyle w:val="Style1"/>
      </w:pPr>
      <w:r>
        <w:t xml:space="preserve">            }</w:t>
      </w:r>
    </w:p>
    <w:p w14:paraId="3BC86CEC" w14:textId="77777777" w:rsidR="005E6A9E" w:rsidRDefault="005E6A9E" w:rsidP="005E6A9E">
      <w:pPr>
        <w:pStyle w:val="Style1"/>
      </w:pPr>
      <w:r>
        <w:t xml:space="preserve">        }</w:t>
      </w:r>
    </w:p>
    <w:p w14:paraId="13076E42" w14:textId="77777777" w:rsidR="005E6A9E" w:rsidRDefault="005E6A9E" w:rsidP="005E6A9E">
      <w:pPr>
        <w:pStyle w:val="Style1"/>
      </w:pPr>
      <w:r>
        <w:t xml:space="preserve">        function Ae(e, t) {</w:t>
      </w:r>
    </w:p>
    <w:p w14:paraId="1F1D8942" w14:textId="77777777" w:rsidR="005E6A9E" w:rsidRDefault="005E6A9E" w:rsidP="005E6A9E">
      <w:pPr>
        <w:pStyle w:val="Style1"/>
      </w:pPr>
      <w:r>
        <w:t xml:space="preserve">            return Object(Se.__assign)(Object(Se.__assign)({}, Ie(e, t)), {</w:t>
      </w:r>
    </w:p>
    <w:p w14:paraId="4B27740E" w14:textId="77777777" w:rsidR="005E6A9E" w:rsidRDefault="005E6A9E" w:rsidP="005E6A9E">
      <w:pPr>
        <w:pStyle w:val="Style1"/>
      </w:pPr>
      <w:r>
        <w:t xml:space="preserve">                opacity: 0</w:t>
      </w:r>
    </w:p>
    <w:p w14:paraId="439C1713" w14:textId="77777777" w:rsidR="005E6A9E" w:rsidRDefault="005E6A9E" w:rsidP="005E6A9E">
      <w:pPr>
        <w:pStyle w:val="Style1"/>
      </w:pPr>
      <w:r>
        <w:t xml:space="preserve">            })</w:t>
      </w:r>
    </w:p>
    <w:p w14:paraId="562E1383" w14:textId="77777777" w:rsidR="005E6A9E" w:rsidRDefault="005E6A9E" w:rsidP="005E6A9E">
      <w:pPr>
        <w:pStyle w:val="Style1"/>
      </w:pPr>
      <w:r>
        <w:t xml:space="preserve">        }</w:t>
      </w:r>
    </w:p>
    <w:p w14:paraId="40AF59BD" w14:textId="77777777" w:rsidR="005E6A9E" w:rsidRDefault="005E6A9E" w:rsidP="005E6A9E">
      <w:pPr>
        <w:pStyle w:val="Style1"/>
      </w:pPr>
      <w:r>
        <w:t xml:space="preserve">        var Te = {</w:t>
      </w:r>
    </w:p>
    <w:p w14:paraId="221276A3" w14:textId="77777777" w:rsidR="005E6A9E" w:rsidRDefault="005E6A9E" w:rsidP="005E6A9E">
      <w:pPr>
        <w:pStyle w:val="Style1"/>
      </w:pPr>
      <w:r>
        <w:t xml:space="preserve">            continuousPulseAnimationDouble: function(e, t, n, r, o) {</w:t>
      </w:r>
    </w:p>
    <w:p w14:paraId="395E0FED" w14:textId="77777777" w:rsidR="005E6A9E" w:rsidRDefault="005E6A9E" w:rsidP="005E6A9E">
      <w:pPr>
        <w:pStyle w:val="Style1"/>
      </w:pPr>
      <w:r>
        <w:t xml:space="preserve">                return s({</w:t>
      </w:r>
    </w:p>
    <w:p w14:paraId="6895C03A" w14:textId="77777777" w:rsidR="005E6A9E" w:rsidRDefault="005E6A9E" w:rsidP="005E6A9E">
      <w:pPr>
        <w:pStyle w:val="Style1"/>
      </w:pPr>
      <w:r>
        <w:t xml:space="preserve">                    "0%": Ie(e, n),</w:t>
      </w:r>
    </w:p>
    <w:p w14:paraId="53FC55B3" w14:textId="77777777" w:rsidR="005E6A9E" w:rsidRDefault="005E6A9E" w:rsidP="005E6A9E">
      <w:pPr>
        <w:pStyle w:val="Style1"/>
      </w:pPr>
      <w:r>
        <w:t xml:space="preserve">                    "1.42%": je(o),</w:t>
      </w:r>
    </w:p>
    <w:p w14:paraId="12708BB2" w14:textId="77777777" w:rsidR="005E6A9E" w:rsidRDefault="005E6A9E" w:rsidP="005E6A9E">
      <w:pPr>
        <w:pStyle w:val="Style1"/>
      </w:pPr>
      <w:r>
        <w:t xml:space="preserve">                    "3.57%": Be(),</w:t>
      </w:r>
    </w:p>
    <w:p w14:paraId="02ABF313" w14:textId="77777777" w:rsidR="005E6A9E" w:rsidRDefault="005E6A9E" w:rsidP="005E6A9E">
      <w:pPr>
        <w:pStyle w:val="Style1"/>
      </w:pPr>
      <w:r>
        <w:t xml:space="preserve">                    "7.14%": Ee(t, r),</w:t>
      </w:r>
    </w:p>
    <w:p w14:paraId="1998D75A" w14:textId="77777777" w:rsidR="005E6A9E" w:rsidRDefault="005E6A9E" w:rsidP="005E6A9E">
      <w:pPr>
        <w:pStyle w:val="Style1"/>
      </w:pPr>
      <w:r>
        <w:t xml:space="preserve">                    "8%": Ae(e, n),</w:t>
      </w:r>
    </w:p>
    <w:p w14:paraId="178A5B10" w14:textId="77777777" w:rsidR="005E6A9E" w:rsidRDefault="005E6A9E" w:rsidP="005E6A9E">
      <w:pPr>
        <w:pStyle w:val="Style1"/>
      </w:pPr>
      <w:r>
        <w:t xml:space="preserve">                    "29.99%": Ae(e, n),</w:t>
      </w:r>
    </w:p>
    <w:p w14:paraId="31D4243E" w14:textId="77777777" w:rsidR="005E6A9E" w:rsidRDefault="005E6A9E" w:rsidP="005E6A9E">
      <w:pPr>
        <w:pStyle w:val="Style1"/>
      </w:pPr>
      <w:r>
        <w:t xml:space="preserve">                    "30%": Ie(e, n),</w:t>
      </w:r>
    </w:p>
    <w:p w14:paraId="327F378A" w14:textId="77777777" w:rsidR="005E6A9E" w:rsidRDefault="005E6A9E" w:rsidP="005E6A9E">
      <w:pPr>
        <w:pStyle w:val="Style1"/>
      </w:pPr>
      <w:r>
        <w:t xml:space="preserve">                    "31.42%": je(o),</w:t>
      </w:r>
    </w:p>
    <w:p w14:paraId="55827AE1" w14:textId="77777777" w:rsidR="005E6A9E" w:rsidRDefault="005E6A9E" w:rsidP="005E6A9E">
      <w:pPr>
        <w:pStyle w:val="Style1"/>
      </w:pPr>
      <w:r>
        <w:t xml:space="preserve">                    "33.57%": Be(),</w:t>
      </w:r>
    </w:p>
    <w:p w14:paraId="09B0EA1A" w14:textId="77777777" w:rsidR="005E6A9E" w:rsidRDefault="005E6A9E" w:rsidP="005E6A9E">
      <w:pPr>
        <w:pStyle w:val="Style1"/>
      </w:pPr>
      <w:r>
        <w:t xml:space="preserve">                    "37.14%": Ee(t, r),</w:t>
      </w:r>
    </w:p>
    <w:p w14:paraId="63118B2F" w14:textId="77777777" w:rsidR="005E6A9E" w:rsidRDefault="005E6A9E" w:rsidP="005E6A9E">
      <w:pPr>
        <w:pStyle w:val="Style1"/>
      </w:pPr>
      <w:r>
        <w:t xml:space="preserve">                    "38%": Ae(e, n),</w:t>
      </w:r>
    </w:p>
    <w:p w14:paraId="33157C91" w14:textId="77777777" w:rsidR="005E6A9E" w:rsidRDefault="005E6A9E" w:rsidP="005E6A9E">
      <w:pPr>
        <w:pStyle w:val="Style1"/>
      </w:pPr>
      <w:r>
        <w:t xml:space="preserve">                    "79.42%": Ae(e, n),</w:t>
      </w:r>
    </w:p>
    <w:p w14:paraId="5A588F21" w14:textId="77777777" w:rsidR="005E6A9E" w:rsidRDefault="005E6A9E" w:rsidP="005E6A9E">
      <w:pPr>
        <w:pStyle w:val="Style1"/>
      </w:pPr>
      <w:r>
        <w:t xml:space="preserve">                    79.43: Ie(e, n),</w:t>
      </w:r>
    </w:p>
    <w:p w14:paraId="1277D7A2" w14:textId="77777777" w:rsidR="005E6A9E" w:rsidRDefault="005E6A9E" w:rsidP="005E6A9E">
      <w:pPr>
        <w:pStyle w:val="Style1"/>
      </w:pPr>
      <w:r>
        <w:t xml:space="preserve">                    81.85: je(o),</w:t>
      </w:r>
    </w:p>
    <w:p w14:paraId="1A9811E2" w14:textId="77777777" w:rsidR="005E6A9E" w:rsidRDefault="005E6A9E" w:rsidP="005E6A9E">
      <w:pPr>
        <w:pStyle w:val="Style1"/>
      </w:pPr>
      <w:r>
        <w:t xml:space="preserve">                    83.42: Be(),</w:t>
      </w:r>
    </w:p>
    <w:p w14:paraId="56F2CF23" w14:textId="77777777" w:rsidR="005E6A9E" w:rsidRDefault="005E6A9E" w:rsidP="005E6A9E">
      <w:pPr>
        <w:pStyle w:val="Style1"/>
      </w:pPr>
      <w:r>
        <w:t xml:space="preserve">                    "87%": Ee(t, r),</w:t>
      </w:r>
    </w:p>
    <w:p w14:paraId="3C0148DB" w14:textId="77777777" w:rsidR="005E6A9E" w:rsidRDefault="005E6A9E" w:rsidP="005E6A9E">
      <w:pPr>
        <w:pStyle w:val="Style1"/>
      </w:pPr>
      <w:r>
        <w:t xml:space="preserve">                    "100%": {}</w:t>
      </w:r>
    </w:p>
    <w:p w14:paraId="1854DCEB" w14:textId="77777777" w:rsidR="005E6A9E" w:rsidRDefault="005E6A9E" w:rsidP="005E6A9E">
      <w:pPr>
        <w:pStyle w:val="Style1"/>
      </w:pPr>
      <w:r>
        <w:t xml:space="preserve">                })</w:t>
      </w:r>
    </w:p>
    <w:p w14:paraId="0AABD14E" w14:textId="77777777" w:rsidR="005E6A9E" w:rsidRDefault="005E6A9E" w:rsidP="005E6A9E">
      <w:pPr>
        <w:pStyle w:val="Style1"/>
      </w:pPr>
      <w:r>
        <w:t xml:space="preserve">            },</w:t>
      </w:r>
    </w:p>
    <w:p w14:paraId="7C895E12" w14:textId="77777777" w:rsidR="005E6A9E" w:rsidRDefault="005E6A9E" w:rsidP="005E6A9E">
      <w:pPr>
        <w:pStyle w:val="Style1"/>
      </w:pPr>
      <w:r>
        <w:t xml:space="preserve">            continuousPulseAnimationSingle: function(e, t, n, r, o) {</w:t>
      </w:r>
    </w:p>
    <w:p w14:paraId="3CEAD658" w14:textId="77777777" w:rsidR="005E6A9E" w:rsidRDefault="005E6A9E" w:rsidP="005E6A9E">
      <w:pPr>
        <w:pStyle w:val="Style1"/>
      </w:pPr>
      <w:r>
        <w:t xml:space="preserve">                return s({</w:t>
      </w:r>
    </w:p>
    <w:p w14:paraId="182DC6E9" w14:textId="77777777" w:rsidR="005E6A9E" w:rsidRDefault="005E6A9E" w:rsidP="005E6A9E">
      <w:pPr>
        <w:pStyle w:val="Style1"/>
      </w:pPr>
      <w:r>
        <w:t xml:space="preserve">                    "0%": Ie(e, n),</w:t>
      </w:r>
    </w:p>
    <w:p w14:paraId="2F34A36D" w14:textId="77777777" w:rsidR="005E6A9E" w:rsidRDefault="005E6A9E" w:rsidP="005E6A9E">
      <w:pPr>
        <w:pStyle w:val="Style1"/>
      </w:pPr>
      <w:r>
        <w:t xml:space="preserve">                    "14.2%": je(o),</w:t>
      </w:r>
    </w:p>
    <w:p w14:paraId="116E4AB7" w14:textId="77777777" w:rsidR="005E6A9E" w:rsidRDefault="005E6A9E" w:rsidP="005E6A9E">
      <w:pPr>
        <w:pStyle w:val="Style1"/>
      </w:pPr>
      <w:r>
        <w:t xml:space="preserve">                    "35.7%": Be(),</w:t>
      </w:r>
    </w:p>
    <w:p w14:paraId="4F351836" w14:textId="77777777" w:rsidR="005E6A9E" w:rsidRDefault="005E6A9E" w:rsidP="005E6A9E">
      <w:pPr>
        <w:pStyle w:val="Style1"/>
      </w:pPr>
      <w:r>
        <w:t xml:space="preserve">                    "71.4%": Ee(t, r),</w:t>
      </w:r>
    </w:p>
    <w:p w14:paraId="42EE9F44" w14:textId="77777777" w:rsidR="005E6A9E" w:rsidRDefault="005E6A9E" w:rsidP="005E6A9E">
      <w:pPr>
        <w:pStyle w:val="Style1"/>
      </w:pPr>
      <w:r>
        <w:t xml:space="preserve">                    "100%": {}</w:t>
      </w:r>
    </w:p>
    <w:p w14:paraId="5760D0C3" w14:textId="77777777" w:rsidR="005E6A9E" w:rsidRDefault="005E6A9E" w:rsidP="005E6A9E">
      <w:pPr>
        <w:pStyle w:val="Style1"/>
      </w:pPr>
      <w:r>
        <w:t xml:space="preserve">                })</w:t>
      </w:r>
    </w:p>
    <w:p w14:paraId="3835B99C" w14:textId="77777777" w:rsidR="005E6A9E" w:rsidRDefault="005E6A9E" w:rsidP="005E6A9E">
      <w:pPr>
        <w:pStyle w:val="Style1"/>
      </w:pPr>
      <w:r>
        <w:t xml:space="preserve">            },</w:t>
      </w:r>
    </w:p>
    <w:p w14:paraId="001E5750" w14:textId="77777777" w:rsidR="005E6A9E" w:rsidRDefault="005E6A9E" w:rsidP="005E6A9E">
      <w:pPr>
        <w:pStyle w:val="Style1"/>
      </w:pPr>
      <w:r>
        <w:t xml:space="preserve">            createDefaultAnimation: function(e, t) {</w:t>
      </w:r>
    </w:p>
    <w:p w14:paraId="27085009" w14:textId="77777777" w:rsidR="005E6A9E" w:rsidRDefault="005E6A9E" w:rsidP="005E6A9E">
      <w:pPr>
        <w:pStyle w:val="Style1"/>
      </w:pPr>
      <w:r>
        <w:t xml:space="preserve">                return {</w:t>
      </w:r>
    </w:p>
    <w:p w14:paraId="04F3370D" w14:textId="77777777" w:rsidR="005E6A9E" w:rsidRDefault="005E6A9E" w:rsidP="005E6A9E">
      <w:pPr>
        <w:pStyle w:val="Style1"/>
      </w:pPr>
      <w:r>
        <w:t xml:space="preserve">                    animationName: e,</w:t>
      </w:r>
    </w:p>
    <w:p w14:paraId="01939E0E" w14:textId="77777777" w:rsidR="005E6A9E" w:rsidRDefault="005E6A9E" w:rsidP="005E6A9E">
      <w:pPr>
        <w:pStyle w:val="Style1"/>
      </w:pPr>
      <w:r>
        <w:t xml:space="preserve">                    animationIterationCount: "1",</w:t>
      </w:r>
    </w:p>
    <w:p w14:paraId="172338A2" w14:textId="77777777" w:rsidR="005E6A9E" w:rsidRDefault="005E6A9E" w:rsidP="005E6A9E">
      <w:pPr>
        <w:pStyle w:val="Style1"/>
      </w:pPr>
      <w:r>
        <w:t xml:space="preserve">                    animationDuration: "14s",</w:t>
      </w:r>
    </w:p>
    <w:p w14:paraId="3D406583" w14:textId="77777777" w:rsidR="005E6A9E" w:rsidRDefault="005E6A9E" w:rsidP="005E6A9E">
      <w:pPr>
        <w:pStyle w:val="Style1"/>
      </w:pPr>
      <w:r>
        <w:t xml:space="preserve">                    animationDelay: t || "2s"</w:t>
      </w:r>
    </w:p>
    <w:p w14:paraId="6A831C94" w14:textId="77777777" w:rsidR="005E6A9E" w:rsidRDefault="005E6A9E" w:rsidP="005E6A9E">
      <w:pPr>
        <w:pStyle w:val="Style1"/>
      </w:pPr>
      <w:r>
        <w:t xml:space="preserve">                }</w:t>
      </w:r>
    </w:p>
    <w:p w14:paraId="42EC54F3" w14:textId="77777777" w:rsidR="005E6A9E" w:rsidRDefault="005E6A9E" w:rsidP="005E6A9E">
      <w:pPr>
        <w:pStyle w:val="Style1"/>
      </w:pPr>
      <w:r>
        <w:t xml:space="preserve">            }</w:t>
      </w:r>
    </w:p>
    <w:p w14:paraId="7F83B96D" w14:textId="77777777" w:rsidR="005E6A9E" w:rsidRDefault="005E6A9E" w:rsidP="005E6A9E">
      <w:pPr>
        <w:pStyle w:val="Style1"/>
      </w:pPr>
      <w:r>
        <w:t xml:space="preserve">        }</w:t>
      </w:r>
    </w:p>
    <w:p w14:paraId="7B6D91EA" w14:textId="77777777" w:rsidR="005E6A9E" w:rsidRDefault="005E6A9E" w:rsidP="005E6A9E">
      <w:pPr>
        <w:pStyle w:val="Style1"/>
      </w:pPr>
      <w:r>
        <w:t xml:space="preserve">          , Fe = n("9BBl")</w:t>
      </w:r>
    </w:p>
    <w:p w14:paraId="3583C002" w14:textId="77777777" w:rsidR="005E6A9E" w:rsidRDefault="005E6A9E" w:rsidP="005E6A9E">
      <w:pPr>
        <w:pStyle w:val="Style1"/>
      </w:pPr>
      <w:r>
        <w:t xml:space="preserve">          , Le = Object(Fe.a)((function(e, t) {</w:t>
      </w:r>
    </w:p>
    <w:p w14:paraId="1A69EC43" w14:textId="77777777" w:rsidR="005E6A9E" w:rsidRDefault="005E6A9E" w:rsidP="005E6A9E">
      <w:pPr>
        <w:pStyle w:val="Style1"/>
      </w:pPr>
      <w:r>
        <w:t xml:space="preserve">            var n = i.a.getInstance();</w:t>
      </w:r>
    </w:p>
    <w:p w14:paraId="6C999084" w14:textId="77777777" w:rsidR="005E6A9E" w:rsidRDefault="005E6A9E" w:rsidP="005E6A9E">
      <w:pPr>
        <w:pStyle w:val="Style1"/>
      </w:pPr>
      <w:r>
        <w:t xml:space="preserve">            return t ? Object.keys(e).reduce((function(t, r) {</w:t>
      </w:r>
    </w:p>
    <w:p w14:paraId="5A4A1169" w14:textId="77777777" w:rsidR="005E6A9E" w:rsidRDefault="005E6A9E" w:rsidP="005E6A9E">
      <w:pPr>
        <w:pStyle w:val="Style1"/>
      </w:pPr>
      <w:r>
        <w:t xml:space="preserve">                return t[r] = n.getClassName(e[r]),</w:t>
      </w:r>
    </w:p>
    <w:p w14:paraId="668AD3EA" w14:textId="77777777" w:rsidR="005E6A9E" w:rsidRDefault="005E6A9E" w:rsidP="005E6A9E">
      <w:pPr>
        <w:pStyle w:val="Style1"/>
      </w:pPr>
      <w:r>
        <w:t xml:space="preserve">                t</w:t>
      </w:r>
    </w:p>
    <w:p w14:paraId="76F0B1FD" w14:textId="77777777" w:rsidR="005E6A9E" w:rsidRDefault="005E6A9E" w:rsidP="005E6A9E">
      <w:pPr>
        <w:pStyle w:val="Style1"/>
      </w:pPr>
      <w:r>
        <w:t xml:space="preserve">            }</w:t>
      </w:r>
    </w:p>
    <w:p w14:paraId="0AE92C07" w14:textId="77777777" w:rsidR="005E6A9E" w:rsidRDefault="005E6A9E" w:rsidP="005E6A9E">
      <w:pPr>
        <w:pStyle w:val="Style1"/>
      </w:pPr>
      <w:r>
        <w:t xml:space="preserve">            ), {}) : e</w:t>
      </w:r>
    </w:p>
    <w:p w14:paraId="2E4AB86C" w14:textId="77777777" w:rsidR="005E6A9E" w:rsidRDefault="005E6A9E" w:rsidP="005E6A9E">
      <w:pPr>
        <w:pStyle w:val="Style1"/>
      </w:pPr>
      <w:r>
        <w:t xml:space="preserve">        }</w:t>
      </w:r>
    </w:p>
    <w:p w14:paraId="0391E3B3" w14:textId="77777777" w:rsidR="005E6A9E" w:rsidRDefault="005E6A9E" w:rsidP="005E6A9E">
      <w:pPr>
        <w:pStyle w:val="Style1"/>
      </w:pPr>
      <w:r>
        <w:t xml:space="preserve">        ));</w:t>
      </w:r>
    </w:p>
    <w:p w14:paraId="0ED9030D" w14:textId="77777777" w:rsidR="005E6A9E" w:rsidRDefault="005E6A9E" w:rsidP="005E6A9E">
      <w:pPr>
        <w:pStyle w:val="Style1"/>
      </w:pPr>
      <w:r>
        <w:t xml:space="preserve">        function De(e, t, n) {</w:t>
      </w:r>
    </w:p>
    <w:p w14:paraId="3656C5F7" w14:textId="77777777" w:rsidR="005E6A9E" w:rsidRDefault="005E6A9E" w:rsidP="005E6A9E">
      <w:pPr>
        <w:pStyle w:val="Style1"/>
      </w:pPr>
      <w:r>
        <w:t xml:space="preserve">            return Le(e, void 0 !== n ? n : t.disableGlobalClassNames)</w:t>
      </w:r>
    </w:p>
    <w:p w14:paraId="39F57012" w14:textId="77777777" w:rsidR="005E6A9E" w:rsidRDefault="005E6A9E" w:rsidP="005E6A9E">
      <w:pPr>
        <w:pStyle w:val="Style1"/>
      </w:pPr>
      <w:r>
        <w:t xml:space="preserve">        }</w:t>
      </w:r>
    </w:p>
    <w:p w14:paraId="17D92621" w14:textId="77777777" w:rsidR="005E6A9E" w:rsidRDefault="005E6A9E" w:rsidP="005E6A9E">
      <w:pPr>
        <w:pStyle w:val="Style1"/>
      </w:pPr>
      <w:r>
        <w:t xml:space="preserve">        var Pe, Ne = n("wisV"), He = n("UVG0");</w:t>
      </w:r>
    </w:p>
    <w:p w14:paraId="00986D53" w14:textId="77777777" w:rsidR="005E6A9E" w:rsidRDefault="005E6A9E" w:rsidP="005E6A9E">
      <w:pPr>
        <w:pStyle w:val="Style1"/>
      </w:pPr>
      <w:r>
        <w:t xml:space="preserve">        !function(e) {</w:t>
      </w:r>
    </w:p>
    <w:p w14:paraId="72A6B881" w14:textId="77777777" w:rsidR="005E6A9E" w:rsidRDefault="005E6A9E" w:rsidP="005E6A9E">
      <w:pPr>
        <w:pStyle w:val="Style1"/>
      </w:pPr>
      <w:r>
        <w:t xml:space="preserve">            e.depth0 = "0 0 0 0 transparent",</w:t>
      </w:r>
    </w:p>
    <w:p w14:paraId="01012547" w14:textId="77777777" w:rsidR="005E6A9E" w:rsidRDefault="005E6A9E" w:rsidP="005E6A9E">
      <w:pPr>
        <w:pStyle w:val="Style1"/>
      </w:pPr>
      <w:r>
        <w:t xml:space="preserve">            e.depth4 = "0 1.6px 3.6px 0 rgba(0, 0, 0, 0.132), 0 0.3px 0.9px 0 rgba(0, 0, 0, 0.108)",</w:t>
      </w:r>
    </w:p>
    <w:p w14:paraId="23FFCFEA" w14:textId="77777777" w:rsidR="005E6A9E" w:rsidRDefault="005E6A9E" w:rsidP="005E6A9E">
      <w:pPr>
        <w:pStyle w:val="Style1"/>
      </w:pPr>
      <w:r>
        <w:t xml:space="preserve">            e.depth8 = "0 3.2px 7.2px 0 rgba(0, 0, 0, 0.132), 0 0.6px 1.8px 0 rgba(0, 0, 0, 0.108)",</w:t>
      </w:r>
    </w:p>
    <w:p w14:paraId="27D8038D" w14:textId="77777777" w:rsidR="005E6A9E" w:rsidRDefault="005E6A9E" w:rsidP="005E6A9E">
      <w:pPr>
        <w:pStyle w:val="Style1"/>
      </w:pPr>
      <w:r>
        <w:t xml:space="preserve">            e.depth16 = "0 6.4px 14.4px 0 rgba(0, 0, 0, 0.132), 0 1.2px 3.6px 0 rgba(0, 0, 0, 0.108)",</w:t>
      </w:r>
    </w:p>
    <w:p w14:paraId="250CF867" w14:textId="77777777" w:rsidR="005E6A9E" w:rsidRDefault="005E6A9E" w:rsidP="005E6A9E">
      <w:pPr>
        <w:pStyle w:val="Style1"/>
      </w:pPr>
      <w:r>
        <w:t xml:space="preserve">            e.depth64 = "0 25.6px 57.6px 0 rgba(0, 0, 0, 0.22), 0 4.8px 14.4px 0 rgba(0, 0, 0, 0.18)"</w:t>
      </w:r>
    </w:p>
    <w:p w14:paraId="7DA23DC6" w14:textId="77777777" w:rsidR="005E6A9E" w:rsidRDefault="005E6A9E" w:rsidP="005E6A9E">
      <w:pPr>
        <w:pStyle w:val="Style1"/>
      </w:pPr>
      <w:r>
        <w:t xml:space="preserve">        }(Pe || (Pe = {}));</w:t>
      </w:r>
    </w:p>
    <w:p w14:paraId="5428DFE2" w14:textId="77777777" w:rsidR="005E6A9E" w:rsidRDefault="005E6A9E" w:rsidP="005E6A9E">
      <w:pPr>
        <w:pStyle w:val="Style1"/>
      </w:pPr>
      <w:r>
        <w:t xml:space="preserve">        var Ue = {</w:t>
      </w:r>
    </w:p>
    <w:p w14:paraId="3F21C894" w14:textId="77777777" w:rsidR="005E6A9E" w:rsidRDefault="005E6A9E" w:rsidP="005E6A9E">
      <w:pPr>
        <w:pStyle w:val="Style1"/>
      </w:pPr>
      <w:r>
        <w:t xml:space="preserve">            elevation4: Pe.depth4,</w:t>
      </w:r>
    </w:p>
    <w:p w14:paraId="0E18A9B0" w14:textId="77777777" w:rsidR="005E6A9E" w:rsidRDefault="005E6A9E" w:rsidP="005E6A9E">
      <w:pPr>
        <w:pStyle w:val="Style1"/>
      </w:pPr>
      <w:r>
        <w:t xml:space="preserve">            elevation8: Pe.depth8,</w:t>
      </w:r>
    </w:p>
    <w:p w14:paraId="63328932" w14:textId="77777777" w:rsidR="005E6A9E" w:rsidRDefault="005E6A9E" w:rsidP="005E6A9E">
      <w:pPr>
        <w:pStyle w:val="Style1"/>
      </w:pPr>
      <w:r>
        <w:t xml:space="preserve">            elevation16: Pe.depth16,</w:t>
      </w:r>
    </w:p>
    <w:p w14:paraId="24C62F36" w14:textId="77777777" w:rsidR="005E6A9E" w:rsidRDefault="005E6A9E" w:rsidP="005E6A9E">
      <w:pPr>
        <w:pStyle w:val="Style1"/>
      </w:pPr>
      <w:r>
        <w:t xml:space="preserve">            elevation64: Pe.depth64,</w:t>
      </w:r>
    </w:p>
    <w:p w14:paraId="620E019B" w14:textId="77777777" w:rsidR="005E6A9E" w:rsidRDefault="005E6A9E" w:rsidP="005E6A9E">
      <w:pPr>
        <w:pStyle w:val="Style1"/>
      </w:pPr>
      <w:r>
        <w:t xml:space="preserve">            roundedCorner2: "2px",</w:t>
      </w:r>
    </w:p>
    <w:p w14:paraId="4E609317" w14:textId="77777777" w:rsidR="005E6A9E" w:rsidRDefault="005E6A9E" w:rsidP="005E6A9E">
      <w:pPr>
        <w:pStyle w:val="Style1"/>
      </w:pPr>
      <w:r>
        <w:t xml:space="preserve">            roundedCorner4: "4px",</w:t>
      </w:r>
    </w:p>
    <w:p w14:paraId="69F7B5E4" w14:textId="77777777" w:rsidR="005E6A9E" w:rsidRDefault="005E6A9E" w:rsidP="005E6A9E">
      <w:pPr>
        <w:pStyle w:val="Style1"/>
      </w:pPr>
      <w:r>
        <w:t xml:space="preserve">            roundedCorner6: "6px"</w:t>
      </w:r>
    </w:p>
    <w:p w14:paraId="5F09D22E" w14:textId="77777777" w:rsidR="005E6A9E" w:rsidRDefault="005E6A9E" w:rsidP="005E6A9E">
      <w:pPr>
        <w:pStyle w:val="Style1"/>
      </w:pPr>
      <w:r>
        <w:t xml:space="preserve">        };</w:t>
      </w:r>
    </w:p>
    <w:p w14:paraId="16D10D33" w14:textId="77777777" w:rsidR="005E6A9E" w:rsidRDefault="005E6A9E" w:rsidP="005E6A9E">
      <w:pPr>
        <w:pStyle w:val="Style1"/>
      </w:pPr>
      <w:r>
        <w:t xml:space="preserve">        function We(e) {</w:t>
      </w:r>
    </w:p>
    <w:p w14:paraId="6CF412E0" w14:textId="77777777" w:rsidR="005E6A9E" w:rsidRDefault="005E6A9E" w:rsidP="005E6A9E">
      <w:pPr>
        <w:pStyle w:val="Style1"/>
      </w:pPr>
      <w:r>
        <w:t xml:space="preserve">            for (var t = [], n = 1; n &lt; arguments.length; n++)</w:t>
      </w:r>
    </w:p>
    <w:p w14:paraId="6A8501CD" w14:textId="77777777" w:rsidR="005E6A9E" w:rsidRDefault="005E6A9E" w:rsidP="005E6A9E">
      <w:pPr>
        <w:pStyle w:val="Style1"/>
      </w:pPr>
      <w:r>
        <w:t xml:space="preserve">                t[n - 1] = arguments[n];</w:t>
      </w:r>
    </w:p>
    <w:p w14:paraId="0BA2FB01" w14:textId="77777777" w:rsidR="005E6A9E" w:rsidRDefault="005E6A9E" w:rsidP="005E6A9E">
      <w:pPr>
        <w:pStyle w:val="Style1"/>
      </w:pPr>
      <w:r>
        <w:t xml:space="preserve">            for (var r = 0, o = t; r &lt; o.length; r++) {</w:t>
      </w:r>
    </w:p>
    <w:p w14:paraId="06840D90" w14:textId="77777777" w:rsidR="005E6A9E" w:rsidRDefault="005E6A9E" w:rsidP="005E6A9E">
      <w:pPr>
        <w:pStyle w:val="Style1"/>
      </w:pPr>
      <w:r>
        <w:t xml:space="preserve">                var i = o[r];</w:t>
      </w:r>
    </w:p>
    <w:p w14:paraId="130909A2" w14:textId="77777777" w:rsidR="005E6A9E" w:rsidRDefault="005E6A9E" w:rsidP="005E6A9E">
      <w:pPr>
        <w:pStyle w:val="Style1"/>
      </w:pPr>
      <w:r>
        <w:t xml:space="preserve">                ze(e || {}, i)</w:t>
      </w:r>
    </w:p>
    <w:p w14:paraId="5CC347CB" w14:textId="77777777" w:rsidR="005E6A9E" w:rsidRDefault="005E6A9E" w:rsidP="005E6A9E">
      <w:pPr>
        <w:pStyle w:val="Style1"/>
      </w:pPr>
      <w:r>
        <w:t xml:space="preserve">            }</w:t>
      </w:r>
    </w:p>
    <w:p w14:paraId="4AA61C93" w14:textId="77777777" w:rsidR="005E6A9E" w:rsidRDefault="005E6A9E" w:rsidP="005E6A9E">
      <w:pPr>
        <w:pStyle w:val="Style1"/>
      </w:pPr>
      <w:r>
        <w:t xml:space="preserve">            return e</w:t>
      </w:r>
    </w:p>
    <w:p w14:paraId="61A30778" w14:textId="77777777" w:rsidR="005E6A9E" w:rsidRDefault="005E6A9E" w:rsidP="005E6A9E">
      <w:pPr>
        <w:pStyle w:val="Style1"/>
      </w:pPr>
      <w:r>
        <w:t xml:space="preserve">        }</w:t>
      </w:r>
    </w:p>
    <w:p w14:paraId="46627F27" w14:textId="77777777" w:rsidR="005E6A9E" w:rsidRDefault="005E6A9E" w:rsidP="005E6A9E">
      <w:pPr>
        <w:pStyle w:val="Style1"/>
      </w:pPr>
      <w:r>
        <w:t xml:space="preserve">        function ze(e, t, n) {</w:t>
      </w:r>
    </w:p>
    <w:p w14:paraId="4BB4DEF9" w14:textId="77777777" w:rsidR="005E6A9E" w:rsidRDefault="005E6A9E" w:rsidP="005E6A9E">
      <w:pPr>
        <w:pStyle w:val="Style1"/>
      </w:pPr>
      <w:r>
        <w:t xml:space="preserve">            for (var r in void 0 === n &amp;&amp; (n = []),</w:t>
      </w:r>
    </w:p>
    <w:p w14:paraId="74DACE32" w14:textId="77777777" w:rsidR="005E6A9E" w:rsidRDefault="005E6A9E" w:rsidP="005E6A9E">
      <w:pPr>
        <w:pStyle w:val="Style1"/>
      </w:pPr>
      <w:r>
        <w:t xml:space="preserve">            n.push(t),</w:t>
      </w:r>
    </w:p>
    <w:p w14:paraId="092548E8" w14:textId="77777777" w:rsidR="005E6A9E" w:rsidRDefault="005E6A9E" w:rsidP="005E6A9E">
      <w:pPr>
        <w:pStyle w:val="Style1"/>
      </w:pPr>
      <w:r>
        <w:t xml:space="preserve">            t)</w:t>
      </w:r>
    </w:p>
    <w:p w14:paraId="766A9FC1" w14:textId="77777777" w:rsidR="005E6A9E" w:rsidRDefault="005E6A9E" w:rsidP="005E6A9E">
      <w:pPr>
        <w:pStyle w:val="Style1"/>
      </w:pPr>
      <w:r>
        <w:t xml:space="preserve">                if (t.hasOwnProperty(r) &amp;&amp; "__proto__" !== r &amp;&amp; "constructor" !== r &amp;&amp; "prototype" !== r) {</w:t>
      </w:r>
    </w:p>
    <w:p w14:paraId="737FA725" w14:textId="77777777" w:rsidR="005E6A9E" w:rsidRDefault="005E6A9E" w:rsidP="005E6A9E">
      <w:pPr>
        <w:pStyle w:val="Style1"/>
      </w:pPr>
      <w:r>
        <w:t xml:space="preserve">                    var o = t[r];</w:t>
      </w:r>
    </w:p>
    <w:p w14:paraId="033C3659" w14:textId="77777777" w:rsidR="005E6A9E" w:rsidRDefault="005E6A9E" w:rsidP="005E6A9E">
      <w:pPr>
        <w:pStyle w:val="Style1"/>
      </w:pPr>
      <w:r>
        <w:t xml:space="preserve">                    if ("object" != typeof o || null === o || Array.isArray(o))</w:t>
      </w:r>
    </w:p>
    <w:p w14:paraId="37FDAA35" w14:textId="77777777" w:rsidR="005E6A9E" w:rsidRDefault="005E6A9E" w:rsidP="005E6A9E">
      <w:pPr>
        <w:pStyle w:val="Style1"/>
      </w:pPr>
      <w:r>
        <w:t xml:space="preserve">                        e[r] = o;</w:t>
      </w:r>
    </w:p>
    <w:p w14:paraId="19777DBD" w14:textId="77777777" w:rsidR="005E6A9E" w:rsidRDefault="005E6A9E" w:rsidP="005E6A9E">
      <w:pPr>
        <w:pStyle w:val="Style1"/>
      </w:pPr>
      <w:r>
        <w:t xml:space="preserve">                    else {</w:t>
      </w:r>
    </w:p>
    <w:p w14:paraId="181F74E8" w14:textId="77777777" w:rsidR="005E6A9E" w:rsidRDefault="005E6A9E" w:rsidP="005E6A9E">
      <w:pPr>
        <w:pStyle w:val="Style1"/>
      </w:pPr>
      <w:r>
        <w:t xml:space="preserve">                        var i = n.indexOf(o) &gt; -1;</w:t>
      </w:r>
    </w:p>
    <w:p w14:paraId="09D4B96F" w14:textId="77777777" w:rsidR="005E6A9E" w:rsidRDefault="005E6A9E" w:rsidP="005E6A9E">
      <w:pPr>
        <w:pStyle w:val="Style1"/>
      </w:pPr>
      <w:r>
        <w:t xml:space="preserve">                        e[r] = i ? o : ze(e[r] || {}, o, n)</w:t>
      </w:r>
    </w:p>
    <w:p w14:paraId="40DA7FF0" w14:textId="77777777" w:rsidR="005E6A9E" w:rsidRDefault="005E6A9E" w:rsidP="005E6A9E">
      <w:pPr>
        <w:pStyle w:val="Style1"/>
      </w:pPr>
      <w:r>
        <w:t xml:space="preserve">                    }</w:t>
      </w:r>
    </w:p>
    <w:p w14:paraId="196ADEE6" w14:textId="77777777" w:rsidR="005E6A9E" w:rsidRDefault="005E6A9E" w:rsidP="005E6A9E">
      <w:pPr>
        <w:pStyle w:val="Style1"/>
      </w:pPr>
      <w:r>
        <w:t xml:space="preserve">                }</w:t>
      </w:r>
    </w:p>
    <w:p w14:paraId="33F5E6B0" w14:textId="77777777" w:rsidR="005E6A9E" w:rsidRDefault="005E6A9E" w:rsidP="005E6A9E">
      <w:pPr>
        <w:pStyle w:val="Style1"/>
      </w:pPr>
      <w:r>
        <w:t xml:space="preserve">            return n.pop(),</w:t>
      </w:r>
    </w:p>
    <w:p w14:paraId="7B9FAC33" w14:textId="77777777" w:rsidR="005E6A9E" w:rsidRDefault="005E6A9E" w:rsidP="005E6A9E">
      <w:pPr>
        <w:pStyle w:val="Style1"/>
      </w:pPr>
      <w:r>
        <w:t xml:space="preserve">            e</w:t>
      </w:r>
    </w:p>
    <w:p w14:paraId="379E1E8F" w14:textId="77777777" w:rsidR="005E6A9E" w:rsidRDefault="005E6A9E" w:rsidP="005E6A9E">
      <w:pPr>
        <w:pStyle w:val="Style1"/>
      </w:pPr>
      <w:r>
        <w:t xml:space="preserve">        }</w:t>
      </w:r>
    </w:p>
    <w:p w14:paraId="48071B81" w14:textId="77777777" w:rsidR="005E6A9E" w:rsidRDefault="005E6A9E" w:rsidP="005E6A9E">
      <w:pPr>
        <w:pStyle w:val="Style1"/>
      </w:pPr>
      <w:r>
        <w:t xml:space="preserve">        function Re(e, t, n, r, o) {</w:t>
      </w:r>
    </w:p>
    <w:p w14:paraId="53B70F9C" w14:textId="77777777" w:rsidR="005E6A9E" w:rsidRDefault="005E6A9E" w:rsidP="005E6A9E">
      <w:pPr>
        <w:pStyle w:val="Style1"/>
      </w:pPr>
      <w:r>
        <w:t xml:space="preserve">            return void 0 === o &amp;&amp; (o = !1),</w:t>
      </w:r>
    </w:p>
    <w:p w14:paraId="30DEB528" w14:textId="77777777" w:rsidR="005E6A9E" w:rsidRDefault="005E6A9E" w:rsidP="005E6A9E">
      <w:pPr>
        <w:pStyle w:val="Style1"/>
      </w:pPr>
      <w:r>
        <w:t xml:space="preserve">            function(e, t) {</w:t>
      </w:r>
    </w:p>
    <w:p w14:paraId="6AD87F11" w14:textId="77777777" w:rsidR="005E6A9E" w:rsidRDefault="005E6A9E" w:rsidP="005E6A9E">
      <w:pPr>
        <w:pStyle w:val="Style1"/>
      </w:pPr>
      <w:r>
        <w:t xml:space="preserve">                var n = "";</w:t>
      </w:r>
    </w:p>
    <w:p w14:paraId="0E8FB095" w14:textId="77777777" w:rsidR="005E6A9E" w:rsidRDefault="005E6A9E" w:rsidP="005E6A9E">
      <w:pPr>
        <w:pStyle w:val="Style1"/>
      </w:pPr>
      <w:r>
        <w:t xml:space="preserve">                return !0 === t &amp;&amp; (n = " /* @deprecated */"),</w:t>
      </w:r>
    </w:p>
    <w:p w14:paraId="3975EBEB" w14:textId="77777777" w:rsidR="005E6A9E" w:rsidRDefault="005E6A9E" w:rsidP="005E6A9E">
      <w:pPr>
        <w:pStyle w:val="Style1"/>
      </w:pPr>
      <w:r>
        <w:t xml:space="preserve">                e.listTextColor = e.listText + n,</w:t>
      </w:r>
    </w:p>
    <w:p w14:paraId="7BE85B27" w14:textId="77777777" w:rsidR="005E6A9E" w:rsidRDefault="005E6A9E" w:rsidP="005E6A9E">
      <w:pPr>
        <w:pStyle w:val="Style1"/>
      </w:pPr>
      <w:r>
        <w:t xml:space="preserve">                e.menuItemBackgroundChecked += n,</w:t>
      </w:r>
    </w:p>
    <w:p w14:paraId="1BFDDDA2" w14:textId="77777777" w:rsidR="005E6A9E" w:rsidRDefault="005E6A9E" w:rsidP="005E6A9E">
      <w:pPr>
        <w:pStyle w:val="Style1"/>
      </w:pPr>
      <w:r>
        <w:t xml:space="preserve">                e.warningHighlight += n,</w:t>
      </w:r>
    </w:p>
    <w:p w14:paraId="752C4A11" w14:textId="77777777" w:rsidR="005E6A9E" w:rsidRDefault="005E6A9E" w:rsidP="005E6A9E">
      <w:pPr>
        <w:pStyle w:val="Style1"/>
      </w:pPr>
      <w:r>
        <w:t xml:space="preserve">                e.warningText = e.messageText + n,</w:t>
      </w:r>
    </w:p>
    <w:p w14:paraId="3F22738C" w14:textId="77777777" w:rsidR="005E6A9E" w:rsidRDefault="005E6A9E" w:rsidP="005E6A9E">
      <w:pPr>
        <w:pStyle w:val="Style1"/>
      </w:pPr>
      <w:r>
        <w:t xml:space="preserve">                e.successText += n,</w:t>
      </w:r>
    </w:p>
    <w:p w14:paraId="27B7A7FD" w14:textId="77777777" w:rsidR="005E6A9E" w:rsidRDefault="005E6A9E" w:rsidP="005E6A9E">
      <w:pPr>
        <w:pStyle w:val="Style1"/>
      </w:pPr>
      <w:r>
        <w:t xml:space="preserve">                e</w:t>
      </w:r>
    </w:p>
    <w:p w14:paraId="4BB45E7D" w14:textId="77777777" w:rsidR="005E6A9E" w:rsidRDefault="005E6A9E" w:rsidP="005E6A9E">
      <w:pPr>
        <w:pStyle w:val="Style1"/>
      </w:pPr>
      <w:r>
        <w:t xml:space="preserve">            }(Me(e, t, Object(Se.__assign)({</w:t>
      </w:r>
    </w:p>
    <w:p w14:paraId="6199C97C" w14:textId="77777777" w:rsidR="005E6A9E" w:rsidRDefault="005E6A9E" w:rsidP="005E6A9E">
      <w:pPr>
        <w:pStyle w:val="Style1"/>
      </w:pPr>
      <w:r>
        <w:t xml:space="preserve">                primaryButtonBorder: "transparent",</w:t>
      </w:r>
    </w:p>
    <w:p w14:paraId="63D37F59" w14:textId="77777777" w:rsidR="005E6A9E" w:rsidRDefault="005E6A9E" w:rsidP="005E6A9E">
      <w:pPr>
        <w:pStyle w:val="Style1"/>
      </w:pPr>
      <w:r>
        <w:t xml:space="preserve">                errorText: r ? "#F1707B" : "#a4262c",</w:t>
      </w:r>
    </w:p>
    <w:p w14:paraId="43C9695A" w14:textId="77777777" w:rsidR="005E6A9E" w:rsidRDefault="005E6A9E" w:rsidP="005E6A9E">
      <w:pPr>
        <w:pStyle w:val="Style1"/>
      </w:pPr>
      <w:r>
        <w:t xml:space="preserve">                messageText: r ? "#F3F2F1" : "#323130",</w:t>
      </w:r>
    </w:p>
    <w:p w14:paraId="20DB6A61" w14:textId="77777777" w:rsidR="005E6A9E" w:rsidRDefault="005E6A9E" w:rsidP="005E6A9E">
      <w:pPr>
        <w:pStyle w:val="Style1"/>
      </w:pPr>
      <w:r>
        <w:t xml:space="preserve">                messageLink: r ? "#6CB8F6" : "#005A9E",</w:t>
      </w:r>
    </w:p>
    <w:p w14:paraId="1C8CC60F" w14:textId="77777777" w:rsidR="005E6A9E" w:rsidRDefault="005E6A9E" w:rsidP="005E6A9E">
      <w:pPr>
        <w:pStyle w:val="Style1"/>
      </w:pPr>
      <w:r>
        <w:t xml:space="preserve">                messageLinkHovered: r ? "#82C7FF" : "#004578",</w:t>
      </w:r>
    </w:p>
    <w:p w14:paraId="5F96F77A" w14:textId="77777777" w:rsidR="005E6A9E" w:rsidRDefault="005E6A9E" w:rsidP="005E6A9E">
      <w:pPr>
        <w:pStyle w:val="Style1"/>
      </w:pPr>
      <w:r>
        <w:t xml:space="preserve">                infoIcon: r ? "#C8C6C4" : "#605e5c",</w:t>
      </w:r>
    </w:p>
    <w:p w14:paraId="3DA0EED8" w14:textId="77777777" w:rsidR="005E6A9E" w:rsidRDefault="005E6A9E" w:rsidP="005E6A9E">
      <w:pPr>
        <w:pStyle w:val="Style1"/>
      </w:pPr>
      <w:r>
        <w:t xml:space="preserve">                errorIcon: r ? "#F1707B" : "#A80000",</w:t>
      </w:r>
    </w:p>
    <w:p w14:paraId="61F7A10B" w14:textId="77777777" w:rsidR="005E6A9E" w:rsidRDefault="005E6A9E" w:rsidP="005E6A9E">
      <w:pPr>
        <w:pStyle w:val="Style1"/>
      </w:pPr>
      <w:r>
        <w:t xml:space="preserve">                blockingIcon: r ? "#442726" : "#FDE7E9",</w:t>
      </w:r>
    </w:p>
    <w:p w14:paraId="73EA1542" w14:textId="77777777" w:rsidR="005E6A9E" w:rsidRDefault="005E6A9E" w:rsidP="005E6A9E">
      <w:pPr>
        <w:pStyle w:val="Style1"/>
      </w:pPr>
      <w:r>
        <w:t xml:space="preserve">                warningIcon: r ? "#C8C6C4" : "#797775",</w:t>
      </w:r>
    </w:p>
    <w:p w14:paraId="763E8540" w14:textId="77777777" w:rsidR="005E6A9E" w:rsidRDefault="005E6A9E" w:rsidP="005E6A9E">
      <w:pPr>
        <w:pStyle w:val="Style1"/>
      </w:pPr>
      <w:r>
        <w:t xml:space="preserve">                severeWarningIcon: r ? "#FCE100" : "#D83B01",</w:t>
      </w:r>
    </w:p>
    <w:p w14:paraId="578AE741" w14:textId="77777777" w:rsidR="005E6A9E" w:rsidRDefault="005E6A9E" w:rsidP="005E6A9E">
      <w:pPr>
        <w:pStyle w:val="Style1"/>
      </w:pPr>
      <w:r>
        <w:t xml:space="preserve">                successIcon: r ? "#92C353" : "#107C10",</w:t>
      </w:r>
    </w:p>
    <w:p w14:paraId="06D67DF6" w14:textId="77777777" w:rsidR="005E6A9E" w:rsidRDefault="005E6A9E" w:rsidP="005E6A9E">
      <w:pPr>
        <w:pStyle w:val="Style1"/>
      </w:pPr>
      <w:r>
        <w:t xml:space="preserve">                infoBackground: r ? "#323130" : "#f3f2f1",</w:t>
      </w:r>
    </w:p>
    <w:p w14:paraId="6DAAF592" w14:textId="77777777" w:rsidR="005E6A9E" w:rsidRDefault="005E6A9E" w:rsidP="005E6A9E">
      <w:pPr>
        <w:pStyle w:val="Style1"/>
      </w:pPr>
      <w:r>
        <w:t xml:space="preserve">                errorBackground: r ? "#442726" : "#FDE7E9",</w:t>
      </w:r>
    </w:p>
    <w:p w14:paraId="529BCC83" w14:textId="77777777" w:rsidR="005E6A9E" w:rsidRDefault="005E6A9E" w:rsidP="005E6A9E">
      <w:pPr>
        <w:pStyle w:val="Style1"/>
      </w:pPr>
      <w:r>
        <w:t xml:space="preserve">                blockingBackground: r ? "#442726" : "#FDE7E9",</w:t>
      </w:r>
    </w:p>
    <w:p w14:paraId="3E019BC6" w14:textId="77777777" w:rsidR="005E6A9E" w:rsidRDefault="005E6A9E" w:rsidP="005E6A9E">
      <w:pPr>
        <w:pStyle w:val="Style1"/>
      </w:pPr>
      <w:r>
        <w:t xml:space="preserve">                warningBackground: r ? "#433519" : "#FFF4CE",</w:t>
      </w:r>
    </w:p>
    <w:p w14:paraId="5EC1E121" w14:textId="77777777" w:rsidR="005E6A9E" w:rsidRDefault="005E6A9E" w:rsidP="005E6A9E">
      <w:pPr>
        <w:pStyle w:val="Style1"/>
      </w:pPr>
      <w:r>
        <w:t xml:space="preserve">                severeWarningBackground: r ? "#4F2A0F" : "#FED9CC",</w:t>
      </w:r>
    </w:p>
    <w:p w14:paraId="4EE6A5E6" w14:textId="77777777" w:rsidR="005E6A9E" w:rsidRDefault="005E6A9E" w:rsidP="005E6A9E">
      <w:pPr>
        <w:pStyle w:val="Style1"/>
      </w:pPr>
      <w:r>
        <w:t xml:space="preserve">                successBackground: r ? "#393D1B" : "#DFF6DD",</w:t>
      </w:r>
    </w:p>
    <w:p w14:paraId="01774C83" w14:textId="77777777" w:rsidR="005E6A9E" w:rsidRDefault="005E6A9E" w:rsidP="005E6A9E">
      <w:pPr>
        <w:pStyle w:val="Style1"/>
      </w:pPr>
      <w:r>
        <w:t xml:space="preserve">                warningHighlight: r ? "#fff100" : "#ffb900",</w:t>
      </w:r>
    </w:p>
    <w:p w14:paraId="58BEFCE7" w14:textId="77777777" w:rsidR="005E6A9E" w:rsidRDefault="005E6A9E" w:rsidP="005E6A9E">
      <w:pPr>
        <w:pStyle w:val="Style1"/>
      </w:pPr>
      <w:r>
        <w:t xml:space="preserve">                successText: r ? "#92c353" : "#107C10"</w:t>
      </w:r>
    </w:p>
    <w:p w14:paraId="31F9166B" w14:textId="77777777" w:rsidR="005E6A9E" w:rsidRDefault="005E6A9E" w:rsidP="005E6A9E">
      <w:pPr>
        <w:pStyle w:val="Style1"/>
      </w:pPr>
      <w:r>
        <w:t xml:space="preserve">            }, n), r), o)</w:t>
      </w:r>
    </w:p>
    <w:p w14:paraId="3BDDC669" w14:textId="77777777" w:rsidR="005E6A9E" w:rsidRDefault="005E6A9E" w:rsidP="005E6A9E">
      <w:pPr>
        <w:pStyle w:val="Style1"/>
      </w:pPr>
      <w:r>
        <w:t xml:space="preserve">        }</w:t>
      </w:r>
    </w:p>
    <w:p w14:paraId="4611852F" w14:textId="77777777" w:rsidR="005E6A9E" w:rsidRDefault="005E6A9E" w:rsidP="005E6A9E">
      <w:pPr>
        <w:pStyle w:val="Style1"/>
      </w:pPr>
      <w:r>
        <w:t xml:space="preserve">        function Me(e, t, n, r, o) {</w:t>
      </w:r>
    </w:p>
    <w:p w14:paraId="292F2A27" w14:textId="77777777" w:rsidR="005E6A9E" w:rsidRDefault="005E6A9E" w:rsidP="005E6A9E">
      <w:pPr>
        <w:pStyle w:val="Style1"/>
      </w:pPr>
      <w:r>
        <w:t xml:space="preserve">            var i, a, s;</w:t>
      </w:r>
    </w:p>
    <w:p w14:paraId="1170D7FD" w14:textId="77777777" w:rsidR="005E6A9E" w:rsidRDefault="005E6A9E" w:rsidP="005E6A9E">
      <w:pPr>
        <w:pStyle w:val="Style1"/>
      </w:pPr>
      <w:r>
        <w:t xml:space="preserve">            void 0 === o &amp;&amp; (o = !1);</w:t>
      </w:r>
    </w:p>
    <w:p w14:paraId="311AB2C4" w14:textId="77777777" w:rsidR="005E6A9E" w:rsidRDefault="005E6A9E" w:rsidP="005E6A9E">
      <w:pPr>
        <w:pStyle w:val="Style1"/>
      </w:pPr>
      <w:r>
        <w:t xml:space="preserve">            var u = {}</w:t>
      </w:r>
    </w:p>
    <w:p w14:paraId="6848E956" w14:textId="77777777" w:rsidR="005E6A9E" w:rsidRDefault="005E6A9E" w:rsidP="005E6A9E">
      <w:pPr>
        <w:pStyle w:val="Style1"/>
      </w:pPr>
      <w:r>
        <w:t xml:space="preserve">              , c = e || {}</w:t>
      </w:r>
    </w:p>
    <w:p w14:paraId="502C63CE" w14:textId="77777777" w:rsidR="005E6A9E" w:rsidRDefault="005E6A9E" w:rsidP="005E6A9E">
      <w:pPr>
        <w:pStyle w:val="Style1"/>
      </w:pPr>
      <w:r>
        <w:t xml:space="preserve">              , l = c.white</w:t>
      </w:r>
    </w:p>
    <w:p w14:paraId="51FDAE53" w14:textId="77777777" w:rsidR="005E6A9E" w:rsidRDefault="005E6A9E" w:rsidP="005E6A9E">
      <w:pPr>
        <w:pStyle w:val="Style1"/>
      </w:pPr>
      <w:r>
        <w:t xml:space="preserve">              , d = c.black</w:t>
      </w:r>
    </w:p>
    <w:p w14:paraId="0C1593DA" w14:textId="77777777" w:rsidR="005E6A9E" w:rsidRDefault="005E6A9E" w:rsidP="005E6A9E">
      <w:pPr>
        <w:pStyle w:val="Style1"/>
      </w:pPr>
      <w:r>
        <w:t xml:space="preserve">              , f = c.themePrimary</w:t>
      </w:r>
    </w:p>
    <w:p w14:paraId="32D5C2AD" w14:textId="77777777" w:rsidR="005E6A9E" w:rsidRDefault="005E6A9E" w:rsidP="005E6A9E">
      <w:pPr>
        <w:pStyle w:val="Style1"/>
      </w:pPr>
      <w:r>
        <w:t xml:space="preserve">              , g = c.themeDark</w:t>
      </w:r>
    </w:p>
    <w:p w14:paraId="4D9A2E54" w14:textId="77777777" w:rsidR="005E6A9E" w:rsidRDefault="005E6A9E" w:rsidP="005E6A9E">
      <w:pPr>
        <w:pStyle w:val="Style1"/>
      </w:pPr>
      <w:r>
        <w:t xml:space="preserve">              , p = c.themeDarker</w:t>
      </w:r>
    </w:p>
    <w:p w14:paraId="2EF0314C" w14:textId="77777777" w:rsidR="005E6A9E" w:rsidRDefault="005E6A9E" w:rsidP="005E6A9E">
      <w:pPr>
        <w:pStyle w:val="Style1"/>
      </w:pPr>
      <w:r>
        <w:t xml:space="preserve">              , m = c.themeDarkAlt</w:t>
      </w:r>
    </w:p>
    <w:p w14:paraId="4F9FEFD9" w14:textId="77777777" w:rsidR="005E6A9E" w:rsidRDefault="005E6A9E" w:rsidP="005E6A9E">
      <w:pPr>
        <w:pStyle w:val="Style1"/>
      </w:pPr>
      <w:r>
        <w:t xml:space="preserve">              , v = c.themeLighter</w:t>
      </w:r>
    </w:p>
    <w:p w14:paraId="45C13D5C" w14:textId="77777777" w:rsidR="005E6A9E" w:rsidRDefault="005E6A9E" w:rsidP="005E6A9E">
      <w:pPr>
        <w:pStyle w:val="Style1"/>
      </w:pPr>
      <w:r>
        <w:t xml:space="preserve">              , h = c.neutralLight</w:t>
      </w:r>
    </w:p>
    <w:p w14:paraId="215BD0FC" w14:textId="77777777" w:rsidR="005E6A9E" w:rsidRDefault="005E6A9E" w:rsidP="005E6A9E">
      <w:pPr>
        <w:pStyle w:val="Style1"/>
      </w:pPr>
      <w:r>
        <w:t xml:space="preserve">              , b = c.neutralLighter</w:t>
      </w:r>
    </w:p>
    <w:p w14:paraId="5A6D0FDD" w14:textId="77777777" w:rsidR="005E6A9E" w:rsidRDefault="005E6A9E" w:rsidP="005E6A9E">
      <w:pPr>
        <w:pStyle w:val="Style1"/>
      </w:pPr>
      <w:r>
        <w:t xml:space="preserve">              , y = c.neutralDark</w:t>
      </w:r>
    </w:p>
    <w:p w14:paraId="25067398" w14:textId="77777777" w:rsidR="005E6A9E" w:rsidRDefault="005E6A9E" w:rsidP="005E6A9E">
      <w:pPr>
        <w:pStyle w:val="Style1"/>
      </w:pPr>
      <w:r>
        <w:t xml:space="preserve">              , _ = c.neutralQuaternary</w:t>
      </w:r>
    </w:p>
    <w:p w14:paraId="038D4DB0" w14:textId="77777777" w:rsidR="005E6A9E" w:rsidRDefault="005E6A9E" w:rsidP="005E6A9E">
      <w:pPr>
        <w:pStyle w:val="Style1"/>
      </w:pPr>
      <w:r>
        <w:t xml:space="preserve">              , x = c.neutralQuaternaryAlt</w:t>
      </w:r>
    </w:p>
    <w:p w14:paraId="5EEA06A4" w14:textId="77777777" w:rsidR="005E6A9E" w:rsidRDefault="005E6A9E" w:rsidP="005E6A9E">
      <w:pPr>
        <w:pStyle w:val="Style1"/>
      </w:pPr>
      <w:r>
        <w:t xml:space="preserve">              , k = c.neutralPrimary</w:t>
      </w:r>
    </w:p>
    <w:p w14:paraId="530DBA23" w14:textId="77777777" w:rsidR="005E6A9E" w:rsidRDefault="005E6A9E" w:rsidP="005E6A9E">
      <w:pPr>
        <w:pStyle w:val="Style1"/>
      </w:pPr>
      <w:r>
        <w:t xml:space="preserve">              , w = c.neutralSecondary</w:t>
      </w:r>
    </w:p>
    <w:p w14:paraId="50AAB485" w14:textId="77777777" w:rsidR="005E6A9E" w:rsidRDefault="005E6A9E" w:rsidP="005E6A9E">
      <w:pPr>
        <w:pStyle w:val="Style1"/>
      </w:pPr>
      <w:r>
        <w:t xml:space="preserve">              , C = c.neutralSecondaryAlt</w:t>
      </w:r>
    </w:p>
    <w:p w14:paraId="3FDC2A0F" w14:textId="77777777" w:rsidR="005E6A9E" w:rsidRDefault="005E6A9E" w:rsidP="005E6A9E">
      <w:pPr>
        <w:pStyle w:val="Style1"/>
      </w:pPr>
      <w:r>
        <w:t xml:space="preserve">              , O = c.neutralTertiary</w:t>
      </w:r>
    </w:p>
    <w:p w14:paraId="7C464FD2" w14:textId="77777777" w:rsidR="005E6A9E" w:rsidRDefault="005E6A9E" w:rsidP="005E6A9E">
      <w:pPr>
        <w:pStyle w:val="Style1"/>
      </w:pPr>
      <w:r>
        <w:t xml:space="preserve">              , S = c.neutralTertiaryAlt</w:t>
      </w:r>
    </w:p>
    <w:p w14:paraId="30712B58" w14:textId="77777777" w:rsidR="005E6A9E" w:rsidRDefault="005E6A9E" w:rsidP="005E6A9E">
      <w:pPr>
        <w:pStyle w:val="Style1"/>
      </w:pPr>
      <w:r>
        <w:t xml:space="preserve">              , I = c.neutralLighterAlt</w:t>
      </w:r>
    </w:p>
    <w:p w14:paraId="009892C8" w14:textId="77777777" w:rsidR="005E6A9E" w:rsidRDefault="005E6A9E" w:rsidP="005E6A9E">
      <w:pPr>
        <w:pStyle w:val="Style1"/>
      </w:pPr>
      <w:r>
        <w:t xml:space="preserve">              , j = c.accent;</w:t>
      </w:r>
    </w:p>
    <w:p w14:paraId="7843C4E4" w14:textId="77777777" w:rsidR="005E6A9E" w:rsidRDefault="005E6A9E" w:rsidP="005E6A9E">
      <w:pPr>
        <w:pStyle w:val="Style1"/>
      </w:pPr>
      <w:r>
        <w:t xml:space="preserve">            return l &amp;&amp; (u.bodyBackground = l,</w:t>
      </w:r>
    </w:p>
    <w:p w14:paraId="5AE54E8C" w14:textId="77777777" w:rsidR="005E6A9E" w:rsidRDefault="005E6A9E" w:rsidP="005E6A9E">
      <w:pPr>
        <w:pStyle w:val="Style1"/>
      </w:pPr>
      <w:r>
        <w:t xml:space="preserve">            u.bodyFrameBackground = l,</w:t>
      </w:r>
    </w:p>
    <w:p w14:paraId="2A032FA5" w14:textId="77777777" w:rsidR="005E6A9E" w:rsidRDefault="005E6A9E" w:rsidP="005E6A9E">
      <w:pPr>
        <w:pStyle w:val="Style1"/>
      </w:pPr>
      <w:r>
        <w:t xml:space="preserve">            u.accentButtonText = l,</w:t>
      </w:r>
    </w:p>
    <w:p w14:paraId="57479E2A" w14:textId="77777777" w:rsidR="005E6A9E" w:rsidRDefault="005E6A9E" w:rsidP="005E6A9E">
      <w:pPr>
        <w:pStyle w:val="Style1"/>
      </w:pPr>
      <w:r>
        <w:t xml:space="preserve">            u.buttonBackground = l,</w:t>
      </w:r>
    </w:p>
    <w:p w14:paraId="718B8733" w14:textId="77777777" w:rsidR="005E6A9E" w:rsidRDefault="005E6A9E" w:rsidP="005E6A9E">
      <w:pPr>
        <w:pStyle w:val="Style1"/>
      </w:pPr>
      <w:r>
        <w:t xml:space="preserve">            u.primaryButtonText = l,</w:t>
      </w:r>
    </w:p>
    <w:p w14:paraId="10CE967B" w14:textId="77777777" w:rsidR="005E6A9E" w:rsidRDefault="005E6A9E" w:rsidP="005E6A9E">
      <w:pPr>
        <w:pStyle w:val="Style1"/>
      </w:pPr>
      <w:r>
        <w:t xml:space="preserve">            u.primaryButtonTextHovered = l,</w:t>
      </w:r>
    </w:p>
    <w:p w14:paraId="606FB656" w14:textId="77777777" w:rsidR="005E6A9E" w:rsidRDefault="005E6A9E" w:rsidP="005E6A9E">
      <w:pPr>
        <w:pStyle w:val="Style1"/>
      </w:pPr>
      <w:r>
        <w:t xml:space="preserve">            u.primaryButtonTextPressed = l,</w:t>
      </w:r>
    </w:p>
    <w:p w14:paraId="38B2F049" w14:textId="77777777" w:rsidR="005E6A9E" w:rsidRDefault="005E6A9E" w:rsidP="005E6A9E">
      <w:pPr>
        <w:pStyle w:val="Style1"/>
      </w:pPr>
      <w:r>
        <w:t xml:space="preserve">            u.inputBackground = l,</w:t>
      </w:r>
    </w:p>
    <w:p w14:paraId="43B901B4" w14:textId="77777777" w:rsidR="005E6A9E" w:rsidRDefault="005E6A9E" w:rsidP="005E6A9E">
      <w:pPr>
        <w:pStyle w:val="Style1"/>
      </w:pPr>
      <w:r>
        <w:t xml:space="preserve">            u.inputForegroundChecked = l,</w:t>
      </w:r>
    </w:p>
    <w:p w14:paraId="2B83206C" w14:textId="77777777" w:rsidR="005E6A9E" w:rsidRDefault="005E6A9E" w:rsidP="005E6A9E">
      <w:pPr>
        <w:pStyle w:val="Style1"/>
      </w:pPr>
      <w:r>
        <w:t xml:space="preserve">            u.listBackground = l,</w:t>
      </w:r>
    </w:p>
    <w:p w14:paraId="607F9464" w14:textId="77777777" w:rsidR="005E6A9E" w:rsidRDefault="005E6A9E" w:rsidP="005E6A9E">
      <w:pPr>
        <w:pStyle w:val="Style1"/>
      </w:pPr>
      <w:r>
        <w:t xml:space="preserve">            u.menuBackground = l,</w:t>
      </w:r>
    </w:p>
    <w:p w14:paraId="196CB345" w14:textId="77777777" w:rsidR="005E6A9E" w:rsidRDefault="005E6A9E" w:rsidP="005E6A9E">
      <w:pPr>
        <w:pStyle w:val="Style1"/>
      </w:pPr>
      <w:r>
        <w:t xml:space="preserve">            u.cardStandoutBackground = l),</w:t>
      </w:r>
    </w:p>
    <w:p w14:paraId="7A2629F7" w14:textId="77777777" w:rsidR="005E6A9E" w:rsidRDefault="005E6A9E" w:rsidP="005E6A9E">
      <w:pPr>
        <w:pStyle w:val="Style1"/>
      </w:pPr>
      <w:r>
        <w:t xml:space="preserve">            d &amp;&amp; (u.bodyTextChecked = d,</w:t>
      </w:r>
    </w:p>
    <w:p w14:paraId="2524E902" w14:textId="77777777" w:rsidR="005E6A9E" w:rsidRDefault="005E6A9E" w:rsidP="005E6A9E">
      <w:pPr>
        <w:pStyle w:val="Style1"/>
      </w:pPr>
      <w:r>
        <w:t xml:space="preserve">            u.buttonTextCheckedHovered = d),</w:t>
      </w:r>
    </w:p>
    <w:p w14:paraId="140BCA5F" w14:textId="77777777" w:rsidR="005E6A9E" w:rsidRDefault="005E6A9E" w:rsidP="005E6A9E">
      <w:pPr>
        <w:pStyle w:val="Style1"/>
      </w:pPr>
      <w:r>
        <w:t xml:space="preserve">            f &amp;&amp; (u.link = f,</w:t>
      </w:r>
    </w:p>
    <w:p w14:paraId="235F4D6B" w14:textId="77777777" w:rsidR="005E6A9E" w:rsidRDefault="005E6A9E" w:rsidP="005E6A9E">
      <w:pPr>
        <w:pStyle w:val="Style1"/>
      </w:pPr>
      <w:r>
        <w:t xml:space="preserve">            u.primaryButtonBackground = f,</w:t>
      </w:r>
    </w:p>
    <w:p w14:paraId="1A29D079" w14:textId="77777777" w:rsidR="005E6A9E" w:rsidRDefault="005E6A9E" w:rsidP="005E6A9E">
      <w:pPr>
        <w:pStyle w:val="Style1"/>
      </w:pPr>
      <w:r>
        <w:t xml:space="preserve">            u.inputBackgroundChecked = f,</w:t>
      </w:r>
    </w:p>
    <w:p w14:paraId="512F7A30" w14:textId="77777777" w:rsidR="005E6A9E" w:rsidRDefault="005E6A9E" w:rsidP="005E6A9E">
      <w:pPr>
        <w:pStyle w:val="Style1"/>
      </w:pPr>
      <w:r>
        <w:t xml:space="preserve">            u.inputIcon = f,</w:t>
      </w:r>
    </w:p>
    <w:p w14:paraId="256F612D" w14:textId="77777777" w:rsidR="005E6A9E" w:rsidRDefault="005E6A9E" w:rsidP="005E6A9E">
      <w:pPr>
        <w:pStyle w:val="Style1"/>
      </w:pPr>
      <w:r>
        <w:t xml:space="preserve">            u.inputFocusBorderAlt = f,</w:t>
      </w:r>
    </w:p>
    <w:p w14:paraId="3CEFB7BE" w14:textId="77777777" w:rsidR="005E6A9E" w:rsidRDefault="005E6A9E" w:rsidP="005E6A9E">
      <w:pPr>
        <w:pStyle w:val="Style1"/>
      </w:pPr>
      <w:r>
        <w:t xml:space="preserve">            u.menuIcon = f,</w:t>
      </w:r>
    </w:p>
    <w:p w14:paraId="5368B6EF" w14:textId="77777777" w:rsidR="005E6A9E" w:rsidRDefault="005E6A9E" w:rsidP="005E6A9E">
      <w:pPr>
        <w:pStyle w:val="Style1"/>
      </w:pPr>
      <w:r>
        <w:t xml:space="preserve">            u.menuHeader = f,</w:t>
      </w:r>
    </w:p>
    <w:p w14:paraId="733ED087" w14:textId="77777777" w:rsidR="005E6A9E" w:rsidRDefault="005E6A9E" w:rsidP="005E6A9E">
      <w:pPr>
        <w:pStyle w:val="Style1"/>
      </w:pPr>
      <w:r>
        <w:t xml:space="preserve">            u.accentButtonBackground = f),</w:t>
      </w:r>
    </w:p>
    <w:p w14:paraId="4BD2C5DA" w14:textId="77777777" w:rsidR="005E6A9E" w:rsidRDefault="005E6A9E" w:rsidP="005E6A9E">
      <w:pPr>
        <w:pStyle w:val="Style1"/>
      </w:pPr>
      <w:r>
        <w:t xml:space="preserve">            g &amp;&amp; (u.primaryButtonBackgroundPressed = g,</w:t>
      </w:r>
    </w:p>
    <w:p w14:paraId="6FFD0AF1" w14:textId="77777777" w:rsidR="005E6A9E" w:rsidRDefault="005E6A9E" w:rsidP="005E6A9E">
      <w:pPr>
        <w:pStyle w:val="Style1"/>
      </w:pPr>
      <w:r>
        <w:t xml:space="preserve">            u.inputBackgroundCheckedHovered = g,</w:t>
      </w:r>
    </w:p>
    <w:p w14:paraId="5999BC15" w14:textId="77777777" w:rsidR="005E6A9E" w:rsidRDefault="005E6A9E" w:rsidP="005E6A9E">
      <w:pPr>
        <w:pStyle w:val="Style1"/>
      </w:pPr>
      <w:r>
        <w:t xml:space="preserve">            u.inputIconHovered = g),</w:t>
      </w:r>
    </w:p>
    <w:p w14:paraId="79D14745" w14:textId="77777777" w:rsidR="005E6A9E" w:rsidRDefault="005E6A9E" w:rsidP="005E6A9E">
      <w:pPr>
        <w:pStyle w:val="Style1"/>
      </w:pPr>
      <w:r>
        <w:t xml:space="preserve">            p &amp;&amp; (u.linkHovered = p),</w:t>
      </w:r>
    </w:p>
    <w:p w14:paraId="6CA81381" w14:textId="77777777" w:rsidR="005E6A9E" w:rsidRDefault="005E6A9E" w:rsidP="005E6A9E">
      <w:pPr>
        <w:pStyle w:val="Style1"/>
      </w:pPr>
      <w:r>
        <w:t xml:space="preserve">            m &amp;&amp; (u.primaryButtonBackgroundHovered = m),</w:t>
      </w:r>
    </w:p>
    <w:p w14:paraId="07013C5E" w14:textId="77777777" w:rsidR="005E6A9E" w:rsidRDefault="005E6A9E" w:rsidP="005E6A9E">
      <w:pPr>
        <w:pStyle w:val="Style1"/>
      </w:pPr>
      <w:r>
        <w:t xml:space="preserve">            v &amp;&amp; (u.inputPlaceholderBackgroundChecked = v),</w:t>
      </w:r>
    </w:p>
    <w:p w14:paraId="5575A967" w14:textId="77777777" w:rsidR="005E6A9E" w:rsidRDefault="005E6A9E" w:rsidP="005E6A9E">
      <w:pPr>
        <w:pStyle w:val="Style1"/>
      </w:pPr>
      <w:r>
        <w:t xml:space="preserve">            h &amp;&amp; (u.bodyBackgroundChecked = h,</w:t>
      </w:r>
    </w:p>
    <w:p w14:paraId="1DF0CAA8" w14:textId="77777777" w:rsidR="005E6A9E" w:rsidRDefault="005E6A9E" w:rsidP="005E6A9E">
      <w:pPr>
        <w:pStyle w:val="Style1"/>
      </w:pPr>
      <w:r>
        <w:t xml:space="preserve">            u.bodyFrameDivider = h,</w:t>
      </w:r>
    </w:p>
    <w:p w14:paraId="399B5AA2" w14:textId="77777777" w:rsidR="005E6A9E" w:rsidRDefault="005E6A9E" w:rsidP="005E6A9E">
      <w:pPr>
        <w:pStyle w:val="Style1"/>
      </w:pPr>
      <w:r>
        <w:t xml:space="preserve">            u.bodyDivider = h,</w:t>
      </w:r>
    </w:p>
    <w:p w14:paraId="17F0DD42" w14:textId="77777777" w:rsidR="005E6A9E" w:rsidRDefault="005E6A9E" w:rsidP="005E6A9E">
      <w:pPr>
        <w:pStyle w:val="Style1"/>
      </w:pPr>
      <w:r>
        <w:t xml:space="preserve">            u.variantBorder = h,</w:t>
      </w:r>
    </w:p>
    <w:p w14:paraId="0E64EFBE" w14:textId="77777777" w:rsidR="005E6A9E" w:rsidRDefault="005E6A9E" w:rsidP="005E6A9E">
      <w:pPr>
        <w:pStyle w:val="Style1"/>
      </w:pPr>
      <w:r>
        <w:t xml:space="preserve">            u.buttonBackgroundCheckedHovered = h,</w:t>
      </w:r>
    </w:p>
    <w:p w14:paraId="514DF96E" w14:textId="77777777" w:rsidR="005E6A9E" w:rsidRDefault="005E6A9E" w:rsidP="005E6A9E">
      <w:pPr>
        <w:pStyle w:val="Style1"/>
      </w:pPr>
      <w:r>
        <w:t xml:space="preserve">            u.buttonBackgroundPressed = h,</w:t>
      </w:r>
    </w:p>
    <w:p w14:paraId="3766CDA6" w14:textId="77777777" w:rsidR="005E6A9E" w:rsidRDefault="005E6A9E" w:rsidP="005E6A9E">
      <w:pPr>
        <w:pStyle w:val="Style1"/>
      </w:pPr>
      <w:r>
        <w:t xml:space="preserve">            u.listItemBackgroundChecked = h,</w:t>
      </w:r>
    </w:p>
    <w:p w14:paraId="7DEC273A" w14:textId="77777777" w:rsidR="005E6A9E" w:rsidRDefault="005E6A9E" w:rsidP="005E6A9E">
      <w:pPr>
        <w:pStyle w:val="Style1"/>
      </w:pPr>
      <w:r>
        <w:t xml:space="preserve">            u.listHeaderBackgroundPressed = h,</w:t>
      </w:r>
    </w:p>
    <w:p w14:paraId="67A9D8AD" w14:textId="77777777" w:rsidR="005E6A9E" w:rsidRDefault="005E6A9E" w:rsidP="005E6A9E">
      <w:pPr>
        <w:pStyle w:val="Style1"/>
      </w:pPr>
      <w:r>
        <w:t xml:space="preserve">            u.menuItemBackgroundPressed = h,</w:t>
      </w:r>
    </w:p>
    <w:p w14:paraId="79EA4162" w14:textId="77777777" w:rsidR="005E6A9E" w:rsidRDefault="005E6A9E" w:rsidP="005E6A9E">
      <w:pPr>
        <w:pStyle w:val="Style1"/>
      </w:pPr>
      <w:r>
        <w:t xml:space="preserve">            u.menuItemBackgroundChecked = h),</w:t>
      </w:r>
    </w:p>
    <w:p w14:paraId="2ADB32F5" w14:textId="77777777" w:rsidR="005E6A9E" w:rsidRDefault="005E6A9E" w:rsidP="005E6A9E">
      <w:pPr>
        <w:pStyle w:val="Style1"/>
      </w:pPr>
      <w:r>
        <w:t xml:space="preserve">            b &amp;&amp; (u.bodyBackgroundHovered = b,</w:t>
      </w:r>
    </w:p>
    <w:p w14:paraId="363E9947" w14:textId="77777777" w:rsidR="005E6A9E" w:rsidRDefault="005E6A9E" w:rsidP="005E6A9E">
      <w:pPr>
        <w:pStyle w:val="Style1"/>
      </w:pPr>
      <w:r>
        <w:t xml:space="preserve">            u.buttonBackgroundHovered = b,</w:t>
      </w:r>
    </w:p>
    <w:p w14:paraId="1A8AFC15" w14:textId="77777777" w:rsidR="005E6A9E" w:rsidRDefault="005E6A9E" w:rsidP="005E6A9E">
      <w:pPr>
        <w:pStyle w:val="Style1"/>
      </w:pPr>
      <w:r>
        <w:t xml:space="preserve">            u.buttonBackgroundDisabled = b,</w:t>
      </w:r>
    </w:p>
    <w:p w14:paraId="60F56973" w14:textId="77777777" w:rsidR="005E6A9E" w:rsidRDefault="005E6A9E" w:rsidP="005E6A9E">
      <w:pPr>
        <w:pStyle w:val="Style1"/>
      </w:pPr>
      <w:r>
        <w:t xml:space="preserve">            u.buttonBorderDisabled = b,</w:t>
      </w:r>
    </w:p>
    <w:p w14:paraId="41DB46FB" w14:textId="77777777" w:rsidR="005E6A9E" w:rsidRDefault="005E6A9E" w:rsidP="005E6A9E">
      <w:pPr>
        <w:pStyle w:val="Style1"/>
      </w:pPr>
      <w:r>
        <w:t xml:space="preserve">            u.primaryButtonBackgroundDisabled = b,</w:t>
      </w:r>
    </w:p>
    <w:p w14:paraId="143EDBBC" w14:textId="77777777" w:rsidR="005E6A9E" w:rsidRDefault="005E6A9E" w:rsidP="005E6A9E">
      <w:pPr>
        <w:pStyle w:val="Style1"/>
      </w:pPr>
      <w:r>
        <w:t xml:space="preserve">            u.disabledBackground = b,</w:t>
      </w:r>
    </w:p>
    <w:p w14:paraId="4A8078E3" w14:textId="77777777" w:rsidR="005E6A9E" w:rsidRDefault="005E6A9E" w:rsidP="005E6A9E">
      <w:pPr>
        <w:pStyle w:val="Style1"/>
      </w:pPr>
      <w:r>
        <w:t xml:space="preserve">            u.listItemBackgroundHovered = b,</w:t>
      </w:r>
    </w:p>
    <w:p w14:paraId="3DAA8225" w14:textId="77777777" w:rsidR="005E6A9E" w:rsidRDefault="005E6A9E" w:rsidP="005E6A9E">
      <w:pPr>
        <w:pStyle w:val="Style1"/>
      </w:pPr>
      <w:r>
        <w:t xml:space="preserve">            u.listHeaderBackgroundHovered = b,</w:t>
      </w:r>
    </w:p>
    <w:p w14:paraId="514F8B93" w14:textId="77777777" w:rsidR="005E6A9E" w:rsidRDefault="005E6A9E" w:rsidP="005E6A9E">
      <w:pPr>
        <w:pStyle w:val="Style1"/>
      </w:pPr>
      <w:r>
        <w:t xml:space="preserve">            u.menuItemBackgroundHovered = b),</w:t>
      </w:r>
    </w:p>
    <w:p w14:paraId="73AA60D7" w14:textId="77777777" w:rsidR="005E6A9E" w:rsidRDefault="005E6A9E" w:rsidP="005E6A9E">
      <w:pPr>
        <w:pStyle w:val="Style1"/>
      </w:pPr>
      <w:r>
        <w:t xml:space="preserve">            _ &amp;&amp; (u.primaryButtonTextDisabled = _,</w:t>
      </w:r>
    </w:p>
    <w:p w14:paraId="6A51FB29" w14:textId="77777777" w:rsidR="005E6A9E" w:rsidRDefault="005E6A9E" w:rsidP="005E6A9E">
      <w:pPr>
        <w:pStyle w:val="Style1"/>
      </w:pPr>
      <w:r>
        <w:t xml:space="preserve">            u.disabledSubtext = _),</w:t>
      </w:r>
    </w:p>
    <w:p w14:paraId="661D32D4" w14:textId="77777777" w:rsidR="005E6A9E" w:rsidRDefault="005E6A9E" w:rsidP="005E6A9E">
      <w:pPr>
        <w:pStyle w:val="Style1"/>
      </w:pPr>
      <w:r>
        <w:t xml:space="preserve">            x &amp;&amp; (u.listItemBackgroundCheckedHovered = x),</w:t>
      </w:r>
    </w:p>
    <w:p w14:paraId="0933CE2E" w14:textId="77777777" w:rsidR="005E6A9E" w:rsidRDefault="005E6A9E" w:rsidP="005E6A9E">
      <w:pPr>
        <w:pStyle w:val="Style1"/>
      </w:pPr>
      <w:r>
        <w:t xml:space="preserve">            O &amp;&amp; (u.disabledBodyText = O,</w:t>
      </w:r>
    </w:p>
    <w:p w14:paraId="2379620D" w14:textId="77777777" w:rsidR="005E6A9E" w:rsidRDefault="005E6A9E" w:rsidP="005E6A9E">
      <w:pPr>
        <w:pStyle w:val="Style1"/>
      </w:pPr>
      <w:r>
        <w:t xml:space="preserve">            u.variantBorderHovered = (null === (i = n) || void 0 === i ? void 0 : i.variantBorderHovered) || O,</w:t>
      </w:r>
    </w:p>
    <w:p w14:paraId="02B34E10" w14:textId="77777777" w:rsidR="005E6A9E" w:rsidRDefault="005E6A9E" w:rsidP="005E6A9E">
      <w:pPr>
        <w:pStyle w:val="Style1"/>
      </w:pPr>
      <w:r>
        <w:t xml:space="preserve">            u.buttonTextDisabled = O,</w:t>
      </w:r>
    </w:p>
    <w:p w14:paraId="33C67E46" w14:textId="77777777" w:rsidR="005E6A9E" w:rsidRDefault="005E6A9E" w:rsidP="005E6A9E">
      <w:pPr>
        <w:pStyle w:val="Style1"/>
      </w:pPr>
      <w:r>
        <w:t xml:space="preserve">            u.inputIconDisabled = O,</w:t>
      </w:r>
    </w:p>
    <w:p w14:paraId="60E721B1" w14:textId="77777777" w:rsidR="005E6A9E" w:rsidRDefault="005E6A9E" w:rsidP="005E6A9E">
      <w:pPr>
        <w:pStyle w:val="Style1"/>
      </w:pPr>
      <w:r>
        <w:t xml:space="preserve">            u.disabledText = O),</w:t>
      </w:r>
    </w:p>
    <w:p w14:paraId="1E04611D" w14:textId="77777777" w:rsidR="005E6A9E" w:rsidRDefault="005E6A9E" w:rsidP="005E6A9E">
      <w:pPr>
        <w:pStyle w:val="Style1"/>
      </w:pPr>
      <w:r>
        <w:t xml:space="preserve">            k &amp;&amp; (u.bodyText = k,</w:t>
      </w:r>
    </w:p>
    <w:p w14:paraId="290E58E6" w14:textId="77777777" w:rsidR="005E6A9E" w:rsidRDefault="005E6A9E" w:rsidP="005E6A9E">
      <w:pPr>
        <w:pStyle w:val="Style1"/>
      </w:pPr>
      <w:r>
        <w:t xml:space="preserve">            u.actionLink = k,</w:t>
      </w:r>
    </w:p>
    <w:p w14:paraId="26752E59" w14:textId="77777777" w:rsidR="005E6A9E" w:rsidRDefault="005E6A9E" w:rsidP="005E6A9E">
      <w:pPr>
        <w:pStyle w:val="Style1"/>
      </w:pPr>
      <w:r>
        <w:t xml:space="preserve">            u.buttonText = k,</w:t>
      </w:r>
    </w:p>
    <w:p w14:paraId="787FC80C" w14:textId="77777777" w:rsidR="005E6A9E" w:rsidRDefault="005E6A9E" w:rsidP="005E6A9E">
      <w:pPr>
        <w:pStyle w:val="Style1"/>
      </w:pPr>
      <w:r>
        <w:t xml:space="preserve">            u.inputBorderHovered = k,</w:t>
      </w:r>
    </w:p>
    <w:p w14:paraId="592A6BA5" w14:textId="77777777" w:rsidR="005E6A9E" w:rsidRDefault="005E6A9E" w:rsidP="005E6A9E">
      <w:pPr>
        <w:pStyle w:val="Style1"/>
      </w:pPr>
      <w:r>
        <w:t xml:space="preserve">            u.inputText = k,</w:t>
      </w:r>
    </w:p>
    <w:p w14:paraId="4B707960" w14:textId="77777777" w:rsidR="005E6A9E" w:rsidRDefault="005E6A9E" w:rsidP="005E6A9E">
      <w:pPr>
        <w:pStyle w:val="Style1"/>
      </w:pPr>
      <w:r>
        <w:t xml:space="preserve">            u.listText = k,</w:t>
      </w:r>
    </w:p>
    <w:p w14:paraId="34ED28F3" w14:textId="77777777" w:rsidR="005E6A9E" w:rsidRDefault="005E6A9E" w:rsidP="005E6A9E">
      <w:pPr>
        <w:pStyle w:val="Style1"/>
      </w:pPr>
      <w:r>
        <w:t xml:space="preserve">            u.menuItemText = k),</w:t>
      </w:r>
    </w:p>
    <w:p w14:paraId="0948BA49" w14:textId="77777777" w:rsidR="005E6A9E" w:rsidRDefault="005E6A9E" w:rsidP="005E6A9E">
      <w:pPr>
        <w:pStyle w:val="Style1"/>
      </w:pPr>
      <w:r>
        <w:t xml:space="preserve">            I &amp;&amp; (u.bodyStandoutBackground = I,</w:t>
      </w:r>
    </w:p>
    <w:p w14:paraId="461F4B5A" w14:textId="77777777" w:rsidR="005E6A9E" w:rsidRDefault="005E6A9E" w:rsidP="005E6A9E">
      <w:pPr>
        <w:pStyle w:val="Style1"/>
      </w:pPr>
      <w:r>
        <w:t xml:space="preserve">            u.defaultStateBackground = I),</w:t>
      </w:r>
    </w:p>
    <w:p w14:paraId="399A8474" w14:textId="77777777" w:rsidR="005E6A9E" w:rsidRDefault="005E6A9E" w:rsidP="005E6A9E">
      <w:pPr>
        <w:pStyle w:val="Style1"/>
      </w:pPr>
      <w:r>
        <w:t xml:space="preserve">            y &amp;&amp; (u.actionLinkHovered = y,</w:t>
      </w:r>
    </w:p>
    <w:p w14:paraId="77D817ED" w14:textId="77777777" w:rsidR="005E6A9E" w:rsidRDefault="005E6A9E" w:rsidP="005E6A9E">
      <w:pPr>
        <w:pStyle w:val="Style1"/>
      </w:pPr>
      <w:r>
        <w:t xml:space="preserve">            u.buttonTextHovered = y,</w:t>
      </w:r>
    </w:p>
    <w:p w14:paraId="381ACB5F" w14:textId="77777777" w:rsidR="005E6A9E" w:rsidRDefault="005E6A9E" w:rsidP="005E6A9E">
      <w:pPr>
        <w:pStyle w:val="Style1"/>
      </w:pPr>
      <w:r>
        <w:t xml:space="preserve">            u.buttonTextChecked = y,</w:t>
      </w:r>
    </w:p>
    <w:p w14:paraId="76F8C11E" w14:textId="77777777" w:rsidR="005E6A9E" w:rsidRDefault="005E6A9E" w:rsidP="005E6A9E">
      <w:pPr>
        <w:pStyle w:val="Style1"/>
      </w:pPr>
      <w:r>
        <w:t xml:space="preserve">            u.buttonTextPressed = y,</w:t>
      </w:r>
    </w:p>
    <w:p w14:paraId="40159249" w14:textId="77777777" w:rsidR="005E6A9E" w:rsidRDefault="005E6A9E" w:rsidP="005E6A9E">
      <w:pPr>
        <w:pStyle w:val="Style1"/>
      </w:pPr>
      <w:r>
        <w:t xml:space="preserve">            u.inputTextHovered = y,</w:t>
      </w:r>
    </w:p>
    <w:p w14:paraId="1699D410" w14:textId="77777777" w:rsidR="005E6A9E" w:rsidRDefault="005E6A9E" w:rsidP="005E6A9E">
      <w:pPr>
        <w:pStyle w:val="Style1"/>
      </w:pPr>
      <w:r>
        <w:t xml:space="preserve">            u.menuItemTextHovered = y),</w:t>
      </w:r>
    </w:p>
    <w:p w14:paraId="26691F9D" w14:textId="77777777" w:rsidR="005E6A9E" w:rsidRDefault="005E6A9E" w:rsidP="005E6A9E">
      <w:pPr>
        <w:pStyle w:val="Style1"/>
      </w:pPr>
      <w:r>
        <w:t xml:space="preserve">            w &amp;&amp; (u.bodySubtext = w,</w:t>
      </w:r>
    </w:p>
    <w:p w14:paraId="29EE8D8C" w14:textId="77777777" w:rsidR="005E6A9E" w:rsidRDefault="005E6A9E" w:rsidP="005E6A9E">
      <w:pPr>
        <w:pStyle w:val="Style1"/>
      </w:pPr>
      <w:r>
        <w:t xml:space="preserve">            u.focusBorder = w,</w:t>
      </w:r>
    </w:p>
    <w:p w14:paraId="3FB90096" w14:textId="77777777" w:rsidR="005E6A9E" w:rsidRDefault="005E6A9E" w:rsidP="005E6A9E">
      <w:pPr>
        <w:pStyle w:val="Style1"/>
      </w:pPr>
      <w:r>
        <w:t xml:space="preserve">            u.inputBorder = w,</w:t>
      </w:r>
    </w:p>
    <w:p w14:paraId="37585455" w14:textId="77777777" w:rsidR="005E6A9E" w:rsidRDefault="005E6A9E" w:rsidP="005E6A9E">
      <w:pPr>
        <w:pStyle w:val="Style1"/>
      </w:pPr>
      <w:r>
        <w:t xml:space="preserve">            u.smallInputBorder = w,</w:t>
      </w:r>
    </w:p>
    <w:p w14:paraId="52A8128D" w14:textId="77777777" w:rsidR="005E6A9E" w:rsidRDefault="005E6A9E" w:rsidP="005E6A9E">
      <w:pPr>
        <w:pStyle w:val="Style1"/>
      </w:pPr>
      <w:r>
        <w:t xml:space="preserve">            u.inputPlaceholderText = w),</w:t>
      </w:r>
    </w:p>
    <w:p w14:paraId="14DC849D" w14:textId="77777777" w:rsidR="005E6A9E" w:rsidRDefault="005E6A9E" w:rsidP="005E6A9E">
      <w:pPr>
        <w:pStyle w:val="Style1"/>
      </w:pPr>
      <w:r>
        <w:t xml:space="preserve">            C &amp;&amp; (u.buttonBorder = C),</w:t>
      </w:r>
    </w:p>
    <w:p w14:paraId="6AD84942" w14:textId="77777777" w:rsidR="005E6A9E" w:rsidRDefault="005E6A9E" w:rsidP="005E6A9E">
      <w:pPr>
        <w:pStyle w:val="Style1"/>
      </w:pPr>
      <w:r>
        <w:t xml:space="preserve">            S &amp;&amp; (u.disabledBodySubtext = S,</w:t>
      </w:r>
    </w:p>
    <w:p w14:paraId="067F5B19" w14:textId="77777777" w:rsidR="005E6A9E" w:rsidRDefault="005E6A9E" w:rsidP="005E6A9E">
      <w:pPr>
        <w:pStyle w:val="Style1"/>
      </w:pPr>
      <w:r>
        <w:t xml:space="preserve">            u.disabledBorder = S,</w:t>
      </w:r>
    </w:p>
    <w:p w14:paraId="5ED673C5" w14:textId="77777777" w:rsidR="005E6A9E" w:rsidRDefault="005E6A9E" w:rsidP="005E6A9E">
      <w:pPr>
        <w:pStyle w:val="Style1"/>
      </w:pPr>
      <w:r>
        <w:t xml:space="preserve">            u.buttonBackgroundChecked = S,</w:t>
      </w:r>
    </w:p>
    <w:p w14:paraId="6424346A" w14:textId="77777777" w:rsidR="005E6A9E" w:rsidRDefault="005E6A9E" w:rsidP="005E6A9E">
      <w:pPr>
        <w:pStyle w:val="Style1"/>
      </w:pPr>
      <w:r>
        <w:t xml:space="preserve">            u.menuDivider = S),</w:t>
      </w:r>
    </w:p>
    <w:p w14:paraId="5BFBBD45" w14:textId="77777777" w:rsidR="005E6A9E" w:rsidRDefault="005E6A9E" w:rsidP="005E6A9E">
      <w:pPr>
        <w:pStyle w:val="Style1"/>
      </w:pPr>
      <w:r>
        <w:t xml:space="preserve">            j &amp;&amp; (u.accentButtonBackground = j),</w:t>
      </w:r>
    </w:p>
    <w:p w14:paraId="6398D615" w14:textId="77777777" w:rsidR="005E6A9E" w:rsidRDefault="005E6A9E" w:rsidP="005E6A9E">
      <w:pPr>
        <w:pStyle w:val="Style1"/>
      </w:pPr>
      <w:r>
        <w:t xml:space="preserve">            (null === (a = t) || void 0 === a ? void 0 : a.elevation4) &amp;&amp; (u.cardShadow = t.elevation4),</w:t>
      </w:r>
    </w:p>
    <w:p w14:paraId="7959D18C" w14:textId="77777777" w:rsidR="005E6A9E" w:rsidRDefault="005E6A9E" w:rsidP="005E6A9E">
      <w:pPr>
        <w:pStyle w:val="Style1"/>
      </w:pPr>
      <w:r>
        <w:t xml:space="preserve">            !r &amp;&amp; (null === (s = t) || void 0 === s ? void 0 : s.elevation8) ? u.cardShadowHovered = t.elevation8 : u.variantBorderHovered &amp;&amp; (u.cardShadowHovered = "0 0 1px " + u.variantBorderHovered),</w:t>
      </w:r>
    </w:p>
    <w:p w14:paraId="05C8D39C" w14:textId="77777777" w:rsidR="005E6A9E" w:rsidRDefault="005E6A9E" w:rsidP="005E6A9E">
      <w:pPr>
        <w:pStyle w:val="Style1"/>
      </w:pPr>
      <w:r>
        <w:t xml:space="preserve">            Object(Se.__assign)(Object(Se.__assign)({}, u), n)</w:t>
      </w:r>
    </w:p>
    <w:p w14:paraId="046AC2F2" w14:textId="77777777" w:rsidR="005E6A9E" w:rsidRDefault="005E6A9E" w:rsidP="005E6A9E">
      <w:pPr>
        <w:pStyle w:val="Style1"/>
      </w:pPr>
      <w:r>
        <w:t xml:space="preserve">        }</w:t>
      </w:r>
    </w:p>
    <w:p w14:paraId="0EC56508" w14:textId="77777777" w:rsidR="005E6A9E" w:rsidRDefault="005E6A9E" w:rsidP="005E6A9E">
      <w:pPr>
        <w:pStyle w:val="Style1"/>
      </w:pPr>
      <w:r>
        <w:t xml:space="preserve">        var Ve = {</w:t>
      </w:r>
    </w:p>
    <w:p w14:paraId="45C19057" w14:textId="77777777" w:rsidR="005E6A9E" w:rsidRDefault="005E6A9E" w:rsidP="005E6A9E">
      <w:pPr>
        <w:pStyle w:val="Style1"/>
      </w:pPr>
      <w:r>
        <w:t xml:space="preserve">            s2: "4px",</w:t>
      </w:r>
    </w:p>
    <w:p w14:paraId="2DCB286E" w14:textId="77777777" w:rsidR="005E6A9E" w:rsidRDefault="005E6A9E" w:rsidP="005E6A9E">
      <w:pPr>
        <w:pStyle w:val="Style1"/>
      </w:pPr>
      <w:r>
        <w:t xml:space="preserve">            s1: "8px",</w:t>
      </w:r>
    </w:p>
    <w:p w14:paraId="65DAE118" w14:textId="77777777" w:rsidR="005E6A9E" w:rsidRDefault="005E6A9E" w:rsidP="005E6A9E">
      <w:pPr>
        <w:pStyle w:val="Style1"/>
      </w:pPr>
      <w:r>
        <w:t xml:space="preserve">            m: "16px",</w:t>
      </w:r>
    </w:p>
    <w:p w14:paraId="18FA4D75" w14:textId="77777777" w:rsidR="005E6A9E" w:rsidRDefault="005E6A9E" w:rsidP="005E6A9E">
      <w:pPr>
        <w:pStyle w:val="Style1"/>
      </w:pPr>
      <w:r>
        <w:t xml:space="preserve">            l1: "20px",</w:t>
      </w:r>
    </w:p>
    <w:p w14:paraId="557A3F05" w14:textId="77777777" w:rsidR="005E6A9E" w:rsidRDefault="005E6A9E" w:rsidP="005E6A9E">
      <w:pPr>
        <w:pStyle w:val="Style1"/>
      </w:pPr>
      <w:r>
        <w:t xml:space="preserve">            l2: "32px"</w:t>
      </w:r>
    </w:p>
    <w:p w14:paraId="4DD08186" w14:textId="77777777" w:rsidR="005E6A9E" w:rsidRDefault="005E6A9E" w:rsidP="005E6A9E">
      <w:pPr>
        <w:pStyle w:val="Style1"/>
      </w:pPr>
      <w:r>
        <w:t xml:space="preserve">        };</w:t>
      </w:r>
    </w:p>
    <w:p w14:paraId="5305E24C" w14:textId="77777777" w:rsidR="005E6A9E" w:rsidRDefault="005E6A9E" w:rsidP="005E6A9E">
      <w:pPr>
        <w:pStyle w:val="Style1"/>
      </w:pPr>
      <w:r>
        <w:t xml:space="preserve">        function Ge(e, t) {</w:t>
      </w:r>
    </w:p>
    <w:p w14:paraId="23C757AD" w14:textId="77777777" w:rsidR="005E6A9E" w:rsidRDefault="005E6A9E" w:rsidP="005E6A9E">
      <w:pPr>
        <w:pStyle w:val="Style1"/>
      </w:pPr>
      <w:r>
        <w:t xml:space="preserve">            void 0 === e &amp;&amp; (e = {}),</w:t>
      </w:r>
    </w:p>
    <w:p w14:paraId="317B4810" w14:textId="77777777" w:rsidR="005E6A9E" w:rsidRDefault="005E6A9E" w:rsidP="005E6A9E">
      <w:pPr>
        <w:pStyle w:val="Style1"/>
      </w:pPr>
      <w:r>
        <w:t xml:space="preserve">            void 0 === t &amp;&amp; (t = !1);</w:t>
      </w:r>
    </w:p>
    <w:p w14:paraId="61885AD6" w14:textId="77777777" w:rsidR="005E6A9E" w:rsidRDefault="005E6A9E" w:rsidP="005E6A9E">
      <w:pPr>
        <w:pStyle w:val="Style1"/>
      </w:pPr>
      <w:r>
        <w:t xml:space="preserve">            var n = !!e.isInverted;</w:t>
      </w:r>
    </w:p>
    <w:p w14:paraId="4711B974" w14:textId="77777777" w:rsidR="005E6A9E" w:rsidRDefault="005E6A9E" w:rsidP="005E6A9E">
      <w:pPr>
        <w:pStyle w:val="Style1"/>
      </w:pPr>
      <w:r>
        <w:t xml:space="preserve">            return function(e, t) {</w:t>
      </w:r>
    </w:p>
    <w:p w14:paraId="0E047EB2" w14:textId="77777777" w:rsidR="005E6A9E" w:rsidRDefault="005E6A9E" w:rsidP="005E6A9E">
      <w:pPr>
        <w:pStyle w:val="Style1"/>
      </w:pPr>
      <w:r>
        <w:t xml:space="preserve">                var n, r, o, i;</w:t>
      </w:r>
    </w:p>
    <w:p w14:paraId="5D7D2730" w14:textId="77777777" w:rsidR="005E6A9E" w:rsidRDefault="005E6A9E" w:rsidP="005E6A9E">
      <w:pPr>
        <w:pStyle w:val="Style1"/>
      </w:pPr>
      <w:r>
        <w:t xml:space="preserve">                void 0 === t &amp;&amp; (t = {});</w:t>
      </w:r>
    </w:p>
    <w:p w14:paraId="255542F1" w14:textId="77777777" w:rsidR="005E6A9E" w:rsidRDefault="005E6A9E" w:rsidP="005E6A9E">
      <w:pPr>
        <w:pStyle w:val="Style1"/>
      </w:pPr>
      <w:r>
        <w:t xml:space="preserve">                var a = We({}, e, t, {</w:t>
      </w:r>
    </w:p>
    <w:p w14:paraId="52F5DD9C" w14:textId="77777777" w:rsidR="005E6A9E" w:rsidRDefault="005E6A9E" w:rsidP="005E6A9E">
      <w:pPr>
        <w:pStyle w:val="Style1"/>
      </w:pPr>
      <w:r>
        <w:t xml:space="preserve">                    semanticColors: Me(t.palette, t.effects, t.semanticColors, void 0 === t.isInverted ? e.isInverted : t.isInverted)</w:t>
      </w:r>
    </w:p>
    <w:p w14:paraId="3D437D24" w14:textId="77777777" w:rsidR="005E6A9E" w:rsidRDefault="005E6A9E" w:rsidP="005E6A9E">
      <w:pPr>
        <w:pStyle w:val="Style1"/>
      </w:pPr>
      <w:r>
        <w:t xml:space="preserve">                });</w:t>
      </w:r>
    </w:p>
    <w:p w14:paraId="6124B541" w14:textId="77777777" w:rsidR="005E6A9E" w:rsidRDefault="005E6A9E" w:rsidP="005E6A9E">
      <w:pPr>
        <w:pStyle w:val="Style1"/>
      </w:pPr>
      <w:r>
        <w:t xml:space="preserve">                if ((null === (n = t.palette) || void 0 === n ? void 0 : n.themePrimary) &amp;&amp; !(null === (r = t.palette) || void 0 === r ? void 0 : r.accent) &amp;&amp; (a.palette.accent = t.palette.themePrimary),</w:t>
      </w:r>
    </w:p>
    <w:p w14:paraId="584A5D06" w14:textId="77777777" w:rsidR="005E6A9E" w:rsidRDefault="005E6A9E" w:rsidP="005E6A9E">
      <w:pPr>
        <w:pStyle w:val="Style1"/>
      </w:pPr>
      <w:r>
        <w:t xml:space="preserve">                t.defaultFontStyle)</w:t>
      </w:r>
    </w:p>
    <w:p w14:paraId="37DF83ED" w14:textId="77777777" w:rsidR="005E6A9E" w:rsidRDefault="005E6A9E" w:rsidP="005E6A9E">
      <w:pPr>
        <w:pStyle w:val="Style1"/>
      </w:pPr>
      <w:r>
        <w:t xml:space="preserve">                    for (var s = 0, u = Object.keys(a.fonts); s &lt; u.length; s++) {</w:t>
      </w:r>
    </w:p>
    <w:p w14:paraId="14D4DF49" w14:textId="77777777" w:rsidR="005E6A9E" w:rsidRDefault="005E6A9E" w:rsidP="005E6A9E">
      <w:pPr>
        <w:pStyle w:val="Style1"/>
      </w:pPr>
      <w:r>
        <w:t xml:space="preserve">                        var c = u[s];</w:t>
      </w:r>
    </w:p>
    <w:p w14:paraId="4586B23C" w14:textId="77777777" w:rsidR="005E6A9E" w:rsidRDefault="005E6A9E" w:rsidP="005E6A9E">
      <w:pPr>
        <w:pStyle w:val="Style1"/>
      </w:pPr>
      <w:r>
        <w:t xml:space="preserve">                        a.fonts[c] = We(a.fonts[c], t.defaultFontStyle, null === (i = null === (o = t) || void 0 === o ? void 0 : o.fonts) || void 0 === i ? void 0 : i[c])</w:t>
      </w:r>
    </w:p>
    <w:p w14:paraId="5B7082E9" w14:textId="77777777" w:rsidR="005E6A9E" w:rsidRDefault="005E6A9E" w:rsidP="005E6A9E">
      <w:pPr>
        <w:pStyle w:val="Style1"/>
      </w:pPr>
      <w:r>
        <w:t xml:space="preserve">                    }</w:t>
      </w:r>
    </w:p>
    <w:p w14:paraId="065AF9B1" w14:textId="77777777" w:rsidR="005E6A9E" w:rsidRDefault="005E6A9E" w:rsidP="005E6A9E">
      <w:pPr>
        <w:pStyle w:val="Style1"/>
      </w:pPr>
      <w:r>
        <w:t xml:space="preserve">                return t.stylesheets &amp;&amp; (a.stylesheets = (e.stylesheets || []).concat(t.stylesheets)),</w:t>
      </w:r>
    </w:p>
    <w:p w14:paraId="6B29B4FE" w14:textId="77777777" w:rsidR="005E6A9E" w:rsidRDefault="005E6A9E" w:rsidP="005E6A9E">
      <w:pPr>
        <w:pStyle w:val="Style1"/>
      </w:pPr>
      <w:r>
        <w:t xml:space="preserve">                a</w:t>
      </w:r>
    </w:p>
    <w:p w14:paraId="3A116F3B" w14:textId="77777777" w:rsidR="005E6A9E" w:rsidRDefault="005E6A9E" w:rsidP="005E6A9E">
      <w:pPr>
        <w:pStyle w:val="Style1"/>
      </w:pPr>
      <w:r>
        <w:t xml:space="preserve">            }({</w:t>
      </w:r>
    </w:p>
    <w:p w14:paraId="49E5071F" w14:textId="77777777" w:rsidR="005E6A9E" w:rsidRDefault="005E6A9E" w:rsidP="005E6A9E">
      <w:pPr>
        <w:pStyle w:val="Style1"/>
      </w:pPr>
      <w:r>
        <w:t xml:space="preserve">                palette: oe,</w:t>
      </w:r>
    </w:p>
    <w:p w14:paraId="724EFE2F" w14:textId="77777777" w:rsidR="005E6A9E" w:rsidRDefault="005E6A9E" w:rsidP="005E6A9E">
      <w:pPr>
        <w:pStyle w:val="Style1"/>
      </w:pPr>
      <w:r>
        <w:t xml:space="preserve">                effects: Ue,</w:t>
      </w:r>
    </w:p>
    <w:p w14:paraId="5B7A4DAE" w14:textId="77777777" w:rsidR="005E6A9E" w:rsidRDefault="005E6A9E" w:rsidP="005E6A9E">
      <w:pPr>
        <w:pStyle w:val="Style1"/>
      </w:pPr>
      <w:r>
        <w:t xml:space="preserve">                fonts: de,</w:t>
      </w:r>
    </w:p>
    <w:p w14:paraId="7E02E8BE" w14:textId="77777777" w:rsidR="005E6A9E" w:rsidRDefault="005E6A9E" w:rsidP="005E6A9E">
      <w:pPr>
        <w:pStyle w:val="Style1"/>
      </w:pPr>
      <w:r>
        <w:t xml:space="preserve">                spacing: Ve,</w:t>
      </w:r>
    </w:p>
    <w:p w14:paraId="50A7CDBD" w14:textId="77777777" w:rsidR="005E6A9E" w:rsidRDefault="005E6A9E" w:rsidP="005E6A9E">
      <w:pPr>
        <w:pStyle w:val="Style1"/>
      </w:pPr>
      <w:r>
        <w:t xml:space="preserve">                isInverted: n,</w:t>
      </w:r>
    </w:p>
    <w:p w14:paraId="508CAA4B" w14:textId="77777777" w:rsidR="005E6A9E" w:rsidRDefault="005E6A9E" w:rsidP="005E6A9E">
      <w:pPr>
        <w:pStyle w:val="Style1"/>
      </w:pPr>
      <w:r>
        <w:t xml:space="preserve">                disableGlobalClassNames: !1,</w:t>
      </w:r>
    </w:p>
    <w:p w14:paraId="3F6DE8E5" w14:textId="77777777" w:rsidR="005E6A9E" w:rsidRDefault="005E6A9E" w:rsidP="005E6A9E">
      <w:pPr>
        <w:pStyle w:val="Style1"/>
      </w:pPr>
      <w:r>
        <w:t xml:space="preserve">                semanticColors: Re(oe, Ue, void 0, n, t),</w:t>
      </w:r>
    </w:p>
    <w:p w14:paraId="768C7760" w14:textId="77777777" w:rsidR="005E6A9E" w:rsidRDefault="005E6A9E" w:rsidP="005E6A9E">
      <w:pPr>
        <w:pStyle w:val="Style1"/>
      </w:pPr>
      <w:r>
        <w:t xml:space="preserve">                rtl: void 0</w:t>
      </w:r>
    </w:p>
    <w:p w14:paraId="05CC8415" w14:textId="77777777" w:rsidR="005E6A9E" w:rsidRDefault="005E6A9E" w:rsidP="005E6A9E">
      <w:pPr>
        <w:pStyle w:val="Style1"/>
      </w:pPr>
      <w:r>
        <w:t xml:space="preserve">            }, e)</w:t>
      </w:r>
    </w:p>
    <w:p w14:paraId="11F3C3D1" w14:textId="77777777" w:rsidR="005E6A9E" w:rsidRDefault="005E6A9E" w:rsidP="005E6A9E">
      <w:pPr>
        <w:pStyle w:val="Style1"/>
      </w:pPr>
      <w:r>
        <w:t xml:space="preserve">        }</w:t>
      </w:r>
    </w:p>
    <w:p w14:paraId="4FABE684" w14:textId="77777777" w:rsidR="005E6A9E" w:rsidRDefault="005E6A9E" w:rsidP="005E6A9E">
      <w:pPr>
        <w:pStyle w:val="Style1"/>
      </w:pPr>
      <w:r>
        <w:t xml:space="preserve">        var Qe = Ge({})</w:t>
      </w:r>
    </w:p>
    <w:p w14:paraId="10B73BA2" w14:textId="77777777" w:rsidR="005E6A9E" w:rsidRDefault="005E6A9E" w:rsidP="005E6A9E">
      <w:pPr>
        <w:pStyle w:val="Style1"/>
      </w:pPr>
      <w:r>
        <w:t xml:space="preserve">          , Ke = [];</w:t>
      </w:r>
    </w:p>
    <w:p w14:paraId="60777BFC" w14:textId="77777777" w:rsidR="005E6A9E" w:rsidRDefault="005E6A9E" w:rsidP="005E6A9E">
      <w:pPr>
        <w:pStyle w:val="Style1"/>
      </w:pPr>
      <w:r>
        <w:t xml:space="preserve">        function Xe() {</w:t>
      </w:r>
    </w:p>
    <w:p w14:paraId="62DC4CFC" w14:textId="77777777" w:rsidR="005E6A9E" w:rsidRDefault="005E6A9E" w:rsidP="005E6A9E">
      <w:pPr>
        <w:pStyle w:val="Style1"/>
      </w:pPr>
      <w:r>
        <w:t xml:space="preserve">            var e, t, n, r, o, i = Object(le.a)();</w:t>
      </w:r>
    </w:p>
    <w:p w14:paraId="3882429A" w14:textId="77777777" w:rsidR="005E6A9E" w:rsidRDefault="005E6A9E" w:rsidP="005E6A9E">
      <w:pPr>
        <w:pStyle w:val="Style1"/>
      </w:pPr>
      <w:r>
        <w:t xml:space="preserve">            (null === (n = null === (t = i) || void 0 === t ? void 0 : t.FabricConfig) || void 0 === n ? void 0 : n.legacyTheme) ? Je(i.FabricConfig.legacyTheme) : Ne.a.getSettings(["theme"]).theme || ((null === (o = null === (r = i) || void 0 === r ? void 0 : r.FabricConfig) || void 0 === o ? void 0 : o.theme) &amp;&amp; (Qe = Ge(i.FabricConfig.theme)),</w:t>
      </w:r>
    </w:p>
    <w:p w14:paraId="7841ECBA" w14:textId="77777777" w:rsidR="005E6A9E" w:rsidRDefault="005E6A9E" w:rsidP="005E6A9E">
      <w:pPr>
        <w:pStyle w:val="Style1"/>
      </w:pPr>
      <w:r>
        <w:t xml:space="preserve">            Ne.a.applySettings(((e = {}).theme = Qe,</w:t>
      </w:r>
    </w:p>
    <w:p w14:paraId="14239329" w14:textId="77777777" w:rsidR="005E6A9E" w:rsidRDefault="005E6A9E" w:rsidP="005E6A9E">
      <w:pPr>
        <w:pStyle w:val="Style1"/>
      </w:pPr>
      <w:r>
        <w:t xml:space="preserve">            e)))</w:t>
      </w:r>
    </w:p>
    <w:p w14:paraId="33D13B7A" w14:textId="77777777" w:rsidR="005E6A9E" w:rsidRDefault="005E6A9E" w:rsidP="005E6A9E">
      <w:pPr>
        <w:pStyle w:val="Style1"/>
      </w:pPr>
      <w:r>
        <w:t xml:space="preserve">        }</w:t>
      </w:r>
    </w:p>
    <w:p w14:paraId="7CE377E8" w14:textId="77777777" w:rsidR="005E6A9E" w:rsidRDefault="005E6A9E" w:rsidP="005E6A9E">
      <w:pPr>
        <w:pStyle w:val="Style1"/>
      </w:pPr>
      <w:r>
        <w:t xml:space="preserve">        function Ze(e) {</w:t>
      </w:r>
    </w:p>
    <w:p w14:paraId="3D7BEF26" w14:textId="77777777" w:rsidR="005E6A9E" w:rsidRDefault="005E6A9E" w:rsidP="005E6A9E">
      <w:pPr>
        <w:pStyle w:val="Style1"/>
      </w:pPr>
      <w:r>
        <w:t xml:space="preserve">            return void 0 === e &amp;&amp; (e = !1),</w:t>
      </w:r>
    </w:p>
    <w:p w14:paraId="569265FC" w14:textId="77777777" w:rsidR="005E6A9E" w:rsidRDefault="005E6A9E" w:rsidP="005E6A9E">
      <w:pPr>
        <w:pStyle w:val="Style1"/>
      </w:pPr>
      <w:r>
        <w:t xml:space="preserve">            !0 === e &amp;&amp; (Qe = Ge({}, e)),</w:t>
      </w:r>
    </w:p>
    <w:p w14:paraId="495F64F0" w14:textId="77777777" w:rsidR="005E6A9E" w:rsidRDefault="005E6A9E" w:rsidP="005E6A9E">
      <w:pPr>
        <w:pStyle w:val="Style1"/>
      </w:pPr>
      <w:r>
        <w:t xml:space="preserve">            Qe</w:t>
      </w:r>
    </w:p>
    <w:p w14:paraId="6BB036B5" w14:textId="77777777" w:rsidR="005E6A9E" w:rsidRDefault="005E6A9E" w:rsidP="005E6A9E">
      <w:pPr>
        <w:pStyle w:val="Style1"/>
      </w:pPr>
      <w:r>
        <w:t xml:space="preserve">        }</w:t>
      </w:r>
    </w:p>
    <w:p w14:paraId="622FB0B1" w14:textId="77777777" w:rsidR="005E6A9E" w:rsidRDefault="005E6A9E" w:rsidP="005E6A9E">
      <w:pPr>
        <w:pStyle w:val="Style1"/>
      </w:pPr>
      <w:r>
        <w:t xml:space="preserve">        function Je(e, t) {</w:t>
      </w:r>
    </w:p>
    <w:p w14:paraId="5A9A68B7" w14:textId="77777777" w:rsidR="005E6A9E" w:rsidRDefault="005E6A9E" w:rsidP="005E6A9E">
      <w:pPr>
        <w:pStyle w:val="Style1"/>
      </w:pPr>
      <w:r>
        <w:t xml:space="preserve">            var n;</w:t>
      </w:r>
    </w:p>
    <w:p w14:paraId="70B01C54" w14:textId="77777777" w:rsidR="005E6A9E" w:rsidRDefault="005E6A9E" w:rsidP="005E6A9E">
      <w:pPr>
        <w:pStyle w:val="Style1"/>
      </w:pPr>
      <w:r>
        <w:t xml:space="preserve">            return void 0 === t &amp;&amp; (t = !1),</w:t>
      </w:r>
    </w:p>
    <w:p w14:paraId="2F3BB947" w14:textId="77777777" w:rsidR="005E6A9E" w:rsidRDefault="005E6A9E" w:rsidP="005E6A9E">
      <w:pPr>
        <w:pStyle w:val="Style1"/>
      </w:pPr>
      <w:r>
        <w:t xml:space="preserve">            Qe = Ge(e, t),</w:t>
      </w:r>
    </w:p>
    <w:p w14:paraId="213FAEE3" w14:textId="77777777" w:rsidR="005E6A9E" w:rsidRDefault="005E6A9E" w:rsidP="005E6A9E">
      <w:pPr>
        <w:pStyle w:val="Style1"/>
      </w:pPr>
      <w:r>
        <w:t xml:space="preserve">            Object(He.loadTheme)(Object(Se.__assign)(Object(Se.__assign)(Object(Se.__assign)(Object(Se.__assign)({}, Qe.palette), Qe.semanticColors), Qe.effects), function(e) {</w:t>
      </w:r>
    </w:p>
    <w:p w14:paraId="232508FE" w14:textId="77777777" w:rsidR="005E6A9E" w:rsidRDefault="005E6A9E" w:rsidP="005E6A9E">
      <w:pPr>
        <w:pStyle w:val="Style1"/>
      </w:pPr>
      <w:r>
        <w:t xml:space="preserve">                for (var t = {}, n = 0, r = Object.keys(e.fonts); n &lt; r.length; n++)</w:t>
      </w:r>
    </w:p>
    <w:p w14:paraId="5ED6B989" w14:textId="77777777" w:rsidR="005E6A9E" w:rsidRDefault="005E6A9E" w:rsidP="005E6A9E">
      <w:pPr>
        <w:pStyle w:val="Style1"/>
      </w:pPr>
      <w:r>
        <w:t xml:space="preserve">                    for (var o = r[n], i = e.fonts[o], a = 0, s = Object.keys(i); a &lt; s.length; a++) {</w:t>
      </w:r>
    </w:p>
    <w:p w14:paraId="6E989EA0" w14:textId="77777777" w:rsidR="005E6A9E" w:rsidRDefault="005E6A9E" w:rsidP="005E6A9E">
      <w:pPr>
        <w:pStyle w:val="Style1"/>
      </w:pPr>
      <w:r>
        <w:t xml:space="preserve">                        var u = s[a]</w:t>
      </w:r>
    </w:p>
    <w:p w14:paraId="700A4281" w14:textId="77777777" w:rsidR="005E6A9E" w:rsidRDefault="005E6A9E" w:rsidP="005E6A9E">
      <w:pPr>
        <w:pStyle w:val="Style1"/>
      </w:pPr>
      <w:r>
        <w:t xml:space="preserve">                          , c = o + u.charAt(0).toUpperCase() + u.slice(1)</w:t>
      </w:r>
    </w:p>
    <w:p w14:paraId="54A63BBC" w14:textId="77777777" w:rsidR="005E6A9E" w:rsidRDefault="005E6A9E" w:rsidP="005E6A9E">
      <w:pPr>
        <w:pStyle w:val="Style1"/>
      </w:pPr>
      <w:r>
        <w:t xml:space="preserve">                          , l = i[u];</w:t>
      </w:r>
    </w:p>
    <w:p w14:paraId="084E724B" w14:textId="77777777" w:rsidR="005E6A9E" w:rsidRDefault="005E6A9E" w:rsidP="005E6A9E">
      <w:pPr>
        <w:pStyle w:val="Style1"/>
      </w:pPr>
      <w:r>
        <w:t xml:space="preserve">                        "fontSize" === u &amp;&amp; "number" == typeof l &amp;&amp; (l += "px"),</w:t>
      </w:r>
    </w:p>
    <w:p w14:paraId="4483564D" w14:textId="77777777" w:rsidR="005E6A9E" w:rsidRDefault="005E6A9E" w:rsidP="005E6A9E">
      <w:pPr>
        <w:pStyle w:val="Style1"/>
      </w:pPr>
      <w:r>
        <w:t xml:space="preserve">                        t[c] = l</w:t>
      </w:r>
    </w:p>
    <w:p w14:paraId="7D92A481" w14:textId="77777777" w:rsidR="005E6A9E" w:rsidRDefault="005E6A9E" w:rsidP="005E6A9E">
      <w:pPr>
        <w:pStyle w:val="Style1"/>
      </w:pPr>
      <w:r>
        <w:t xml:space="preserve">                    }</w:t>
      </w:r>
    </w:p>
    <w:p w14:paraId="7DBDF593" w14:textId="77777777" w:rsidR="005E6A9E" w:rsidRDefault="005E6A9E" w:rsidP="005E6A9E">
      <w:pPr>
        <w:pStyle w:val="Style1"/>
      </w:pPr>
      <w:r>
        <w:t xml:space="preserve">                return t</w:t>
      </w:r>
    </w:p>
    <w:p w14:paraId="7B830D66" w14:textId="77777777" w:rsidR="005E6A9E" w:rsidRDefault="005E6A9E" w:rsidP="005E6A9E">
      <w:pPr>
        <w:pStyle w:val="Style1"/>
      </w:pPr>
      <w:r>
        <w:t xml:space="preserve">            }(Qe))),</w:t>
      </w:r>
    </w:p>
    <w:p w14:paraId="6DA5EBC7" w14:textId="77777777" w:rsidR="005E6A9E" w:rsidRDefault="005E6A9E" w:rsidP="005E6A9E">
      <w:pPr>
        <w:pStyle w:val="Style1"/>
      </w:pPr>
      <w:r>
        <w:t xml:space="preserve">            Ne.a.applySettings(((n = {}).theme = Qe,</w:t>
      </w:r>
    </w:p>
    <w:p w14:paraId="11531686" w14:textId="77777777" w:rsidR="005E6A9E" w:rsidRDefault="005E6A9E" w:rsidP="005E6A9E">
      <w:pPr>
        <w:pStyle w:val="Style1"/>
      </w:pPr>
      <w:r>
        <w:t xml:space="preserve">            n)),</w:t>
      </w:r>
    </w:p>
    <w:p w14:paraId="3B93D571" w14:textId="77777777" w:rsidR="005E6A9E" w:rsidRDefault="005E6A9E" w:rsidP="005E6A9E">
      <w:pPr>
        <w:pStyle w:val="Style1"/>
      </w:pPr>
      <w:r>
        <w:t xml:space="preserve">            Ke.forEach((function(e) {</w:t>
      </w:r>
    </w:p>
    <w:p w14:paraId="317023D2" w14:textId="77777777" w:rsidR="005E6A9E" w:rsidRDefault="005E6A9E" w:rsidP="005E6A9E">
      <w:pPr>
        <w:pStyle w:val="Style1"/>
      </w:pPr>
      <w:r>
        <w:t xml:space="preserve">                try {</w:t>
      </w:r>
    </w:p>
    <w:p w14:paraId="361B0BFA" w14:textId="77777777" w:rsidR="005E6A9E" w:rsidRDefault="005E6A9E" w:rsidP="005E6A9E">
      <w:pPr>
        <w:pStyle w:val="Style1"/>
      </w:pPr>
      <w:r>
        <w:t xml:space="preserve">                    e(Qe)</w:t>
      </w:r>
    </w:p>
    <w:p w14:paraId="46A743BF" w14:textId="77777777" w:rsidR="005E6A9E" w:rsidRDefault="005E6A9E" w:rsidP="005E6A9E">
      <w:pPr>
        <w:pStyle w:val="Style1"/>
      </w:pPr>
      <w:r>
        <w:t xml:space="preserve">                } catch (e) {}</w:t>
      </w:r>
    </w:p>
    <w:p w14:paraId="19DECCA2" w14:textId="77777777" w:rsidR="005E6A9E" w:rsidRDefault="005E6A9E" w:rsidP="005E6A9E">
      <w:pPr>
        <w:pStyle w:val="Style1"/>
      </w:pPr>
      <w:r>
        <w:t xml:space="preserve">            }</w:t>
      </w:r>
    </w:p>
    <w:p w14:paraId="135D18F4" w14:textId="77777777" w:rsidR="005E6A9E" w:rsidRDefault="005E6A9E" w:rsidP="005E6A9E">
      <w:pPr>
        <w:pStyle w:val="Style1"/>
      </w:pPr>
      <w:r>
        <w:t xml:space="preserve">            )),</w:t>
      </w:r>
    </w:p>
    <w:p w14:paraId="759301A8" w14:textId="77777777" w:rsidR="005E6A9E" w:rsidRDefault="005E6A9E" w:rsidP="005E6A9E">
      <w:pPr>
        <w:pStyle w:val="Style1"/>
      </w:pPr>
      <w:r>
        <w:t xml:space="preserve">            Qe</w:t>
      </w:r>
    </w:p>
    <w:p w14:paraId="23B39301" w14:textId="77777777" w:rsidR="005E6A9E" w:rsidRDefault="005E6A9E" w:rsidP="005E6A9E">
      <w:pPr>
        <w:pStyle w:val="Style1"/>
      </w:pPr>
      <w:r>
        <w:t xml:space="preserve">        }</w:t>
      </w:r>
    </w:p>
    <w:p w14:paraId="3B1B4257" w14:textId="77777777" w:rsidR="005E6A9E" w:rsidRDefault="005E6A9E" w:rsidP="005E6A9E">
      <w:pPr>
        <w:pStyle w:val="Style1"/>
      </w:pPr>
      <w:r>
        <w:t xml:space="preserve">        Xe();</w:t>
      </w:r>
    </w:p>
    <w:p w14:paraId="1FCCC731" w14:textId="77777777" w:rsidR="005E6A9E" w:rsidRDefault="005E6A9E" w:rsidP="005E6A9E">
      <w:pPr>
        <w:pStyle w:val="Style1"/>
      </w:pPr>
      <w:r>
        <w:t xml:space="preserve">        var qe = {</w:t>
      </w:r>
    </w:p>
    <w:p w14:paraId="0E027680" w14:textId="77777777" w:rsidR="005E6A9E" w:rsidRDefault="005E6A9E" w:rsidP="005E6A9E">
      <w:pPr>
        <w:pStyle w:val="Style1"/>
      </w:pPr>
      <w:r>
        <w:t xml:space="preserve">            boxShadow: "none",</w:t>
      </w:r>
    </w:p>
    <w:p w14:paraId="0F88BBDC" w14:textId="77777777" w:rsidR="005E6A9E" w:rsidRDefault="005E6A9E" w:rsidP="005E6A9E">
      <w:pPr>
        <w:pStyle w:val="Style1"/>
      </w:pPr>
      <w:r>
        <w:t xml:space="preserve">            margin: 0,</w:t>
      </w:r>
    </w:p>
    <w:p w14:paraId="0B9B929C" w14:textId="77777777" w:rsidR="005E6A9E" w:rsidRDefault="005E6A9E" w:rsidP="005E6A9E">
      <w:pPr>
        <w:pStyle w:val="Style1"/>
      </w:pPr>
      <w:r>
        <w:t xml:space="preserve">            padding: 0,</w:t>
      </w:r>
    </w:p>
    <w:p w14:paraId="6A541A2D" w14:textId="77777777" w:rsidR="005E6A9E" w:rsidRDefault="005E6A9E" w:rsidP="005E6A9E">
      <w:pPr>
        <w:pStyle w:val="Style1"/>
      </w:pPr>
      <w:r>
        <w:t xml:space="preserve">            boxSizing: "border-box"</w:t>
      </w:r>
    </w:p>
    <w:p w14:paraId="377D1055" w14:textId="77777777" w:rsidR="005E6A9E" w:rsidRDefault="005E6A9E" w:rsidP="005E6A9E">
      <w:pPr>
        <w:pStyle w:val="Style1"/>
      </w:pPr>
      <w:r>
        <w:t xml:space="preserve">        }</w:t>
      </w:r>
    </w:p>
    <w:p w14:paraId="53E85A81" w14:textId="77777777" w:rsidR="005E6A9E" w:rsidRDefault="005E6A9E" w:rsidP="005E6A9E">
      <w:pPr>
        <w:pStyle w:val="Style1"/>
      </w:pPr>
      <w:r>
        <w:t xml:space="preserve">          , Ye = {</w:t>
      </w:r>
    </w:p>
    <w:p w14:paraId="13E4E799" w14:textId="77777777" w:rsidR="005E6A9E" w:rsidRDefault="005E6A9E" w:rsidP="005E6A9E">
      <w:pPr>
        <w:pStyle w:val="Style1"/>
      </w:pPr>
      <w:r>
        <w:t xml:space="preserve">            overflow: "hidden",</w:t>
      </w:r>
    </w:p>
    <w:p w14:paraId="4F959F2A" w14:textId="77777777" w:rsidR="005E6A9E" w:rsidRDefault="005E6A9E" w:rsidP="005E6A9E">
      <w:pPr>
        <w:pStyle w:val="Style1"/>
      </w:pPr>
      <w:r>
        <w:t xml:space="preserve">            textOverflow: "ellipsis",</w:t>
      </w:r>
    </w:p>
    <w:p w14:paraId="3A07EC25" w14:textId="77777777" w:rsidR="005E6A9E" w:rsidRDefault="005E6A9E" w:rsidP="005E6A9E">
      <w:pPr>
        <w:pStyle w:val="Style1"/>
      </w:pPr>
      <w:r>
        <w:t xml:space="preserve">            whiteSpace: "nowrap"</w:t>
      </w:r>
    </w:p>
    <w:p w14:paraId="5CFB11C5" w14:textId="77777777" w:rsidR="005E6A9E" w:rsidRDefault="005E6A9E" w:rsidP="005E6A9E">
      <w:pPr>
        <w:pStyle w:val="Style1"/>
      </w:pPr>
      <w:r>
        <w:t xml:space="preserve">        };</w:t>
      </w:r>
    </w:p>
    <w:p w14:paraId="26E5939A" w14:textId="77777777" w:rsidR="005E6A9E" w:rsidRDefault="005E6A9E" w:rsidP="005E6A9E">
      <w:pPr>
        <w:pStyle w:val="Style1"/>
      </w:pPr>
      <w:r>
        <w:t xml:space="preserve">        function $e(e) {</w:t>
      </w:r>
    </w:p>
    <w:p w14:paraId="505C370A" w14:textId="77777777" w:rsidR="005E6A9E" w:rsidRDefault="005E6A9E" w:rsidP="005E6A9E">
      <w:pPr>
        <w:pStyle w:val="Style1"/>
      </w:pPr>
      <w:r>
        <w:t xml:space="preserve">            return {</w:t>
      </w:r>
    </w:p>
    <w:p w14:paraId="7CB84808" w14:textId="77777777" w:rsidR="005E6A9E" w:rsidRDefault="005E6A9E" w:rsidP="005E6A9E">
      <w:pPr>
        <w:pStyle w:val="Style1"/>
      </w:pPr>
      <w:r>
        <w:t xml:space="preserve">                selectors: {</w:t>
      </w:r>
    </w:p>
    <w:p w14:paraId="44B04D19" w14:textId="77777777" w:rsidR="005E6A9E" w:rsidRDefault="005E6A9E" w:rsidP="005E6A9E">
      <w:pPr>
        <w:pStyle w:val="Style1"/>
      </w:pPr>
      <w:r>
        <w:t xml:space="preserve">                    "::placeholder": e,</w:t>
      </w:r>
    </w:p>
    <w:p w14:paraId="3A8A8B07" w14:textId="77777777" w:rsidR="005E6A9E" w:rsidRDefault="005E6A9E" w:rsidP="005E6A9E">
      <w:pPr>
        <w:pStyle w:val="Style1"/>
      </w:pPr>
      <w:r>
        <w:t xml:space="preserve">                    ":-ms-input-placeholder": e,</w:t>
      </w:r>
    </w:p>
    <w:p w14:paraId="7004684D" w14:textId="77777777" w:rsidR="005E6A9E" w:rsidRDefault="005E6A9E" w:rsidP="005E6A9E">
      <w:pPr>
        <w:pStyle w:val="Style1"/>
      </w:pPr>
      <w:r>
        <w:t xml:space="preserve">                    "::-ms-input-placeholder": e</w:t>
      </w:r>
    </w:p>
    <w:p w14:paraId="74224D3A" w14:textId="77777777" w:rsidR="005E6A9E" w:rsidRDefault="005E6A9E" w:rsidP="005E6A9E">
      <w:pPr>
        <w:pStyle w:val="Style1"/>
      </w:pPr>
      <w:r>
        <w:t xml:space="preserve">                }</w:t>
      </w:r>
    </w:p>
    <w:p w14:paraId="62F9A2A1" w14:textId="77777777" w:rsidR="005E6A9E" w:rsidRDefault="005E6A9E" w:rsidP="005E6A9E">
      <w:pPr>
        <w:pStyle w:val="Style1"/>
      </w:pPr>
      <w:r>
        <w:t xml:space="preserve">            }</w:t>
      </w:r>
    </w:p>
    <w:p w14:paraId="1DE0DE5F" w14:textId="77777777" w:rsidR="005E6A9E" w:rsidRDefault="005E6A9E" w:rsidP="005E6A9E">
      <w:pPr>
        <w:pStyle w:val="Style1"/>
      </w:pPr>
      <w:r>
        <w:t xml:space="preserve">        }</w:t>
      </w:r>
    </w:p>
    <w:p w14:paraId="56BF9ADB" w14:textId="77777777" w:rsidR="005E6A9E" w:rsidRDefault="005E6A9E" w:rsidP="005E6A9E">
      <w:pPr>
        <w:pStyle w:val="Style1"/>
      </w:pPr>
      <w:r>
        <w:t xml:space="preserve">        var et = n("9FOi")</w:t>
      </w:r>
    </w:p>
    <w:p w14:paraId="0FA4B42E" w14:textId="77777777" w:rsidR="005E6A9E" w:rsidRDefault="005E6A9E" w:rsidP="005E6A9E">
      <w:pPr>
        <w:pStyle w:val="Style1"/>
      </w:pPr>
      <w:r>
        <w:t xml:space="preserve">          , tt = n("uaXm")</w:t>
      </w:r>
    </w:p>
    <w:p w14:paraId="3CA0FC69" w14:textId="77777777" w:rsidR="005E6A9E" w:rsidRDefault="005E6A9E" w:rsidP="005E6A9E">
      <w:pPr>
        <w:pStyle w:val="Style1"/>
      </w:pPr>
      <w:r>
        <w:t xml:space="preserve">          , nt = et.a.getValue("icons", {</w:t>
      </w:r>
    </w:p>
    <w:p w14:paraId="07002EBA" w14:textId="77777777" w:rsidR="005E6A9E" w:rsidRDefault="005E6A9E" w:rsidP="005E6A9E">
      <w:pPr>
        <w:pStyle w:val="Style1"/>
      </w:pPr>
      <w:r>
        <w:t xml:space="preserve">            __options: {</w:t>
      </w:r>
    </w:p>
    <w:p w14:paraId="2D0D3C3C" w14:textId="77777777" w:rsidR="005E6A9E" w:rsidRDefault="005E6A9E" w:rsidP="005E6A9E">
      <w:pPr>
        <w:pStyle w:val="Style1"/>
      </w:pPr>
      <w:r>
        <w:t xml:space="preserve">                disableWarnings: !1,</w:t>
      </w:r>
    </w:p>
    <w:p w14:paraId="6FCC9925" w14:textId="77777777" w:rsidR="005E6A9E" w:rsidRDefault="005E6A9E" w:rsidP="005E6A9E">
      <w:pPr>
        <w:pStyle w:val="Style1"/>
      </w:pPr>
      <w:r>
        <w:t xml:space="preserve">                warnOnMissingIcons: !0</w:t>
      </w:r>
    </w:p>
    <w:p w14:paraId="171C07FF" w14:textId="77777777" w:rsidR="005E6A9E" w:rsidRDefault="005E6A9E" w:rsidP="005E6A9E">
      <w:pPr>
        <w:pStyle w:val="Style1"/>
      </w:pPr>
      <w:r>
        <w:t xml:space="preserve">            },</w:t>
      </w:r>
    </w:p>
    <w:p w14:paraId="296B7650" w14:textId="77777777" w:rsidR="005E6A9E" w:rsidRDefault="005E6A9E" w:rsidP="005E6A9E">
      <w:pPr>
        <w:pStyle w:val="Style1"/>
      </w:pPr>
      <w:r>
        <w:t xml:space="preserve">            __remapped: {}</w:t>
      </w:r>
    </w:p>
    <w:p w14:paraId="1AA6A924" w14:textId="77777777" w:rsidR="005E6A9E" w:rsidRDefault="005E6A9E" w:rsidP="005E6A9E">
      <w:pPr>
        <w:pStyle w:val="Style1"/>
      </w:pPr>
      <w:r>
        <w:t xml:space="preserve">        })</w:t>
      </w:r>
    </w:p>
    <w:p w14:paraId="06B387E6" w14:textId="77777777" w:rsidR="005E6A9E" w:rsidRDefault="005E6A9E" w:rsidP="005E6A9E">
      <w:pPr>
        <w:pStyle w:val="Style1"/>
      </w:pPr>
      <w:r>
        <w:t xml:space="preserve">          , rt = i.a.getInstance();</w:t>
      </w:r>
    </w:p>
    <w:p w14:paraId="30713069" w14:textId="77777777" w:rsidR="005E6A9E" w:rsidRDefault="005E6A9E" w:rsidP="005E6A9E">
      <w:pPr>
        <w:pStyle w:val="Style1"/>
      </w:pPr>
      <w:r>
        <w:t xml:space="preserve">        rt &amp;&amp; rt.onReset &amp;&amp; rt.onReset((function() {</w:t>
      </w:r>
    </w:p>
    <w:p w14:paraId="015B0C48" w14:textId="77777777" w:rsidR="005E6A9E" w:rsidRDefault="005E6A9E" w:rsidP="005E6A9E">
      <w:pPr>
        <w:pStyle w:val="Style1"/>
      </w:pPr>
      <w:r>
        <w:t xml:space="preserve">            for (var e in nt)</w:t>
      </w:r>
    </w:p>
    <w:p w14:paraId="1CF2DB5C" w14:textId="77777777" w:rsidR="005E6A9E" w:rsidRDefault="005E6A9E" w:rsidP="005E6A9E">
      <w:pPr>
        <w:pStyle w:val="Style1"/>
      </w:pPr>
      <w:r>
        <w:t xml:space="preserve">                nt.hasOwnProperty(e) &amp;&amp; nt[e].subset &amp;&amp; (nt[e].subset.className = void 0)</w:t>
      </w:r>
    </w:p>
    <w:p w14:paraId="2BD60A8D" w14:textId="77777777" w:rsidR="005E6A9E" w:rsidRDefault="005E6A9E" w:rsidP="005E6A9E">
      <w:pPr>
        <w:pStyle w:val="Style1"/>
      </w:pPr>
      <w:r>
        <w:t xml:space="preserve">        }</w:t>
      </w:r>
    </w:p>
    <w:p w14:paraId="4D5F960E" w14:textId="77777777" w:rsidR="005E6A9E" w:rsidRDefault="005E6A9E" w:rsidP="005E6A9E">
      <w:pPr>
        <w:pStyle w:val="Style1"/>
      </w:pPr>
      <w:r>
        <w:t xml:space="preserve">        ));</w:t>
      </w:r>
    </w:p>
    <w:p w14:paraId="670C7C93" w14:textId="77777777" w:rsidR="005E6A9E" w:rsidRDefault="005E6A9E" w:rsidP="005E6A9E">
      <w:pPr>
        <w:pStyle w:val="Style1"/>
      </w:pPr>
      <w:r>
        <w:t xml:space="preserve">        var ot = function(e) {</w:t>
      </w:r>
    </w:p>
    <w:p w14:paraId="651401B2" w14:textId="77777777" w:rsidR="005E6A9E" w:rsidRDefault="005E6A9E" w:rsidP="005E6A9E">
      <w:pPr>
        <w:pStyle w:val="Style1"/>
      </w:pPr>
      <w:r>
        <w:t xml:space="preserve">            return e.toLowerCase()</w:t>
      </w:r>
    </w:p>
    <w:p w14:paraId="4B91F1E4" w14:textId="77777777" w:rsidR="005E6A9E" w:rsidRDefault="005E6A9E" w:rsidP="005E6A9E">
      <w:pPr>
        <w:pStyle w:val="Style1"/>
      </w:pPr>
      <w:r>
        <w:t xml:space="preserve">        };</w:t>
      </w:r>
    </w:p>
    <w:p w14:paraId="38F984B5" w14:textId="77777777" w:rsidR="005E6A9E" w:rsidRDefault="005E6A9E" w:rsidP="005E6A9E">
      <w:pPr>
        <w:pStyle w:val="Style1"/>
      </w:pPr>
      <w:r>
        <w:t xml:space="preserve">        function it(e, t) {</w:t>
      </w:r>
    </w:p>
    <w:p w14:paraId="5764D52A" w14:textId="77777777" w:rsidR="005E6A9E" w:rsidRDefault="005E6A9E" w:rsidP="005E6A9E">
      <w:pPr>
        <w:pStyle w:val="Style1"/>
      </w:pPr>
      <w:r>
        <w:t xml:space="preserve">            var n = Object(Se.__assign)(Object(Se.__assign)({}, e), {</w:t>
      </w:r>
    </w:p>
    <w:p w14:paraId="52529C0D" w14:textId="77777777" w:rsidR="005E6A9E" w:rsidRDefault="005E6A9E" w:rsidP="005E6A9E">
      <w:pPr>
        <w:pStyle w:val="Style1"/>
      </w:pPr>
      <w:r>
        <w:t xml:space="preserve">                isRegistered: !1,</w:t>
      </w:r>
    </w:p>
    <w:p w14:paraId="463978DD" w14:textId="77777777" w:rsidR="005E6A9E" w:rsidRDefault="005E6A9E" w:rsidP="005E6A9E">
      <w:pPr>
        <w:pStyle w:val="Style1"/>
      </w:pPr>
      <w:r>
        <w:t xml:space="preserve">                className: void 0</w:t>
      </w:r>
    </w:p>
    <w:p w14:paraId="25DE7D78" w14:textId="77777777" w:rsidR="005E6A9E" w:rsidRDefault="005E6A9E" w:rsidP="005E6A9E">
      <w:pPr>
        <w:pStyle w:val="Style1"/>
      </w:pPr>
      <w:r>
        <w:t xml:space="preserve">            })</w:t>
      </w:r>
    </w:p>
    <w:p w14:paraId="63802D7F" w14:textId="77777777" w:rsidR="005E6A9E" w:rsidRDefault="005E6A9E" w:rsidP="005E6A9E">
      <w:pPr>
        <w:pStyle w:val="Style1"/>
      </w:pPr>
      <w:r>
        <w:t xml:space="preserve">              , r = e.icons;</w:t>
      </w:r>
    </w:p>
    <w:p w14:paraId="475E5739" w14:textId="77777777" w:rsidR="005E6A9E" w:rsidRDefault="005E6A9E" w:rsidP="005E6A9E">
      <w:pPr>
        <w:pStyle w:val="Style1"/>
      </w:pPr>
      <w:r>
        <w:t xml:space="preserve">            for (var o in t = t ? Object(Se.__assign)(Object(Se.__assign)({}, nt.__options), t) : nt.__options,</w:t>
      </w:r>
    </w:p>
    <w:p w14:paraId="094509BD" w14:textId="77777777" w:rsidR="005E6A9E" w:rsidRDefault="005E6A9E" w:rsidP="005E6A9E">
      <w:pPr>
        <w:pStyle w:val="Style1"/>
      </w:pPr>
      <w:r>
        <w:t xml:space="preserve">            r)</w:t>
      </w:r>
    </w:p>
    <w:p w14:paraId="38935DF2" w14:textId="77777777" w:rsidR="005E6A9E" w:rsidRDefault="005E6A9E" w:rsidP="005E6A9E">
      <w:pPr>
        <w:pStyle w:val="Style1"/>
      </w:pPr>
      <w:r>
        <w:t xml:space="preserve">                if (r.hasOwnProperty(o)) {</w:t>
      </w:r>
    </w:p>
    <w:p w14:paraId="0887CEEE" w14:textId="77777777" w:rsidR="005E6A9E" w:rsidRDefault="005E6A9E" w:rsidP="005E6A9E">
      <w:pPr>
        <w:pStyle w:val="Style1"/>
      </w:pPr>
      <w:r>
        <w:t xml:space="preserve">                    var i = r[o]</w:t>
      </w:r>
    </w:p>
    <w:p w14:paraId="5D1A34E9" w14:textId="77777777" w:rsidR="005E6A9E" w:rsidRDefault="005E6A9E" w:rsidP="005E6A9E">
      <w:pPr>
        <w:pStyle w:val="Style1"/>
      </w:pPr>
      <w:r>
        <w:t xml:space="preserve">                      , a = ot(o);</w:t>
      </w:r>
    </w:p>
    <w:p w14:paraId="516CAE2D" w14:textId="77777777" w:rsidR="005E6A9E" w:rsidRDefault="005E6A9E" w:rsidP="005E6A9E">
      <w:pPr>
        <w:pStyle w:val="Style1"/>
      </w:pPr>
      <w:r>
        <w:t xml:space="preserve">                    nt[a] ? lt(o) : nt[a] = {</w:t>
      </w:r>
    </w:p>
    <w:p w14:paraId="5162E4E4" w14:textId="77777777" w:rsidR="005E6A9E" w:rsidRDefault="005E6A9E" w:rsidP="005E6A9E">
      <w:pPr>
        <w:pStyle w:val="Style1"/>
      </w:pPr>
      <w:r>
        <w:t xml:space="preserve">                        code: i,</w:t>
      </w:r>
    </w:p>
    <w:p w14:paraId="59F3D1EC" w14:textId="77777777" w:rsidR="005E6A9E" w:rsidRDefault="005E6A9E" w:rsidP="005E6A9E">
      <w:pPr>
        <w:pStyle w:val="Style1"/>
      </w:pPr>
      <w:r>
        <w:t xml:space="preserve">                        subset: n</w:t>
      </w:r>
    </w:p>
    <w:p w14:paraId="79C9356E" w14:textId="77777777" w:rsidR="005E6A9E" w:rsidRDefault="005E6A9E" w:rsidP="005E6A9E">
      <w:pPr>
        <w:pStyle w:val="Style1"/>
      </w:pPr>
      <w:r>
        <w:t xml:space="preserve">                    }</w:t>
      </w:r>
    </w:p>
    <w:p w14:paraId="3713AFFA" w14:textId="77777777" w:rsidR="005E6A9E" w:rsidRDefault="005E6A9E" w:rsidP="005E6A9E">
      <w:pPr>
        <w:pStyle w:val="Style1"/>
      </w:pPr>
      <w:r>
        <w:t xml:space="preserve">                }</w:t>
      </w:r>
    </w:p>
    <w:p w14:paraId="0952DCC5" w14:textId="77777777" w:rsidR="005E6A9E" w:rsidRDefault="005E6A9E" w:rsidP="005E6A9E">
      <w:pPr>
        <w:pStyle w:val="Style1"/>
      </w:pPr>
      <w:r>
        <w:t xml:space="preserve">        }</w:t>
      </w:r>
    </w:p>
    <w:p w14:paraId="4AEC27F7" w14:textId="77777777" w:rsidR="005E6A9E" w:rsidRDefault="005E6A9E" w:rsidP="005E6A9E">
      <w:pPr>
        <w:pStyle w:val="Style1"/>
      </w:pPr>
      <w:r>
        <w:t xml:space="preserve">        function at(e, t) {</w:t>
      </w:r>
    </w:p>
    <w:p w14:paraId="60C6039F" w14:textId="77777777" w:rsidR="005E6A9E" w:rsidRDefault="005E6A9E" w:rsidP="005E6A9E">
      <w:pPr>
        <w:pStyle w:val="Style1"/>
      </w:pPr>
      <w:r>
        <w:t xml:space="preserve">            nt.__remapped[ot(e)] = ot(t)</w:t>
      </w:r>
    </w:p>
    <w:p w14:paraId="2785E340" w14:textId="77777777" w:rsidR="005E6A9E" w:rsidRDefault="005E6A9E" w:rsidP="005E6A9E">
      <w:pPr>
        <w:pStyle w:val="Style1"/>
      </w:pPr>
      <w:r>
        <w:t xml:space="preserve">        }</w:t>
      </w:r>
    </w:p>
    <w:p w14:paraId="566BC4B9" w14:textId="77777777" w:rsidR="005E6A9E" w:rsidRDefault="005E6A9E" w:rsidP="005E6A9E">
      <w:pPr>
        <w:pStyle w:val="Style1"/>
      </w:pPr>
      <w:r>
        <w:t xml:space="preserve">        function st(e) {</w:t>
      </w:r>
    </w:p>
    <w:p w14:paraId="7F66C911" w14:textId="77777777" w:rsidR="005E6A9E" w:rsidRDefault="005E6A9E" w:rsidP="005E6A9E">
      <w:pPr>
        <w:pStyle w:val="Style1"/>
      </w:pPr>
      <w:r>
        <w:t xml:space="preserve">            var t = void 0</w:t>
      </w:r>
    </w:p>
    <w:p w14:paraId="253C858B" w14:textId="77777777" w:rsidR="005E6A9E" w:rsidRDefault="005E6A9E" w:rsidP="005E6A9E">
      <w:pPr>
        <w:pStyle w:val="Style1"/>
      </w:pPr>
      <w:r>
        <w:t xml:space="preserve">              , n = nt.__options;</w:t>
      </w:r>
    </w:p>
    <w:p w14:paraId="1DDBDC6C" w14:textId="77777777" w:rsidR="005E6A9E" w:rsidRDefault="005E6A9E" w:rsidP="005E6A9E">
      <w:pPr>
        <w:pStyle w:val="Style1"/>
      </w:pPr>
      <w:r>
        <w:t xml:space="preserve">            if (e = e ? ot(e) : "",</w:t>
      </w:r>
    </w:p>
    <w:p w14:paraId="16A3D42F" w14:textId="77777777" w:rsidR="005E6A9E" w:rsidRDefault="005E6A9E" w:rsidP="005E6A9E">
      <w:pPr>
        <w:pStyle w:val="Style1"/>
      </w:pPr>
      <w:r>
        <w:t xml:space="preserve">            e = nt.__remapped[e] || e)</w:t>
      </w:r>
    </w:p>
    <w:p w14:paraId="260FC45A" w14:textId="77777777" w:rsidR="005E6A9E" w:rsidRDefault="005E6A9E" w:rsidP="005E6A9E">
      <w:pPr>
        <w:pStyle w:val="Style1"/>
      </w:pPr>
      <w:r>
        <w:t xml:space="preserve">                if (t = nt[e]) {</w:t>
      </w:r>
    </w:p>
    <w:p w14:paraId="45EC69CA" w14:textId="77777777" w:rsidR="005E6A9E" w:rsidRDefault="005E6A9E" w:rsidP="005E6A9E">
      <w:pPr>
        <w:pStyle w:val="Style1"/>
      </w:pPr>
      <w:r>
        <w:t xml:space="preserve">                    var o = t.subset;</w:t>
      </w:r>
    </w:p>
    <w:p w14:paraId="19A353F6" w14:textId="77777777" w:rsidR="005E6A9E" w:rsidRDefault="005E6A9E" w:rsidP="005E6A9E">
      <w:pPr>
        <w:pStyle w:val="Style1"/>
      </w:pPr>
      <w:r>
        <w:t xml:space="preserve">                    o &amp;&amp; o.fontFace &amp;&amp; (o.isRegistered || (ie(o.fontFace),</w:t>
      </w:r>
    </w:p>
    <w:p w14:paraId="29D8B539" w14:textId="77777777" w:rsidR="005E6A9E" w:rsidRDefault="005E6A9E" w:rsidP="005E6A9E">
      <w:pPr>
        <w:pStyle w:val="Style1"/>
      </w:pPr>
      <w:r>
        <w:t xml:space="preserve">                    o.isRegistered = !0),</w:t>
      </w:r>
    </w:p>
    <w:p w14:paraId="79AD0FAA" w14:textId="77777777" w:rsidR="005E6A9E" w:rsidRDefault="005E6A9E" w:rsidP="005E6A9E">
      <w:pPr>
        <w:pStyle w:val="Style1"/>
      </w:pPr>
      <w:r>
        <w:t xml:space="preserve">                    o.className || (o.className = Object(r.b)(o.style, {</w:t>
      </w:r>
    </w:p>
    <w:p w14:paraId="7F3EE34A" w14:textId="77777777" w:rsidR="005E6A9E" w:rsidRDefault="005E6A9E" w:rsidP="005E6A9E">
      <w:pPr>
        <w:pStyle w:val="Style1"/>
      </w:pPr>
      <w:r>
        <w:t xml:space="preserve">                        fontFamily: o.fontFace.fontFamily,</w:t>
      </w:r>
    </w:p>
    <w:p w14:paraId="2AA29BE0" w14:textId="77777777" w:rsidR="005E6A9E" w:rsidRDefault="005E6A9E" w:rsidP="005E6A9E">
      <w:pPr>
        <w:pStyle w:val="Style1"/>
      </w:pPr>
      <w:r>
        <w:t xml:space="preserve">                        fontWeight: o.fontFace.fontWeight || "normal",</w:t>
      </w:r>
    </w:p>
    <w:p w14:paraId="3B429BF2" w14:textId="77777777" w:rsidR="005E6A9E" w:rsidRDefault="005E6A9E" w:rsidP="005E6A9E">
      <w:pPr>
        <w:pStyle w:val="Style1"/>
      </w:pPr>
      <w:r>
        <w:t xml:space="preserve">                        fontStyle: o.fontFace.fontStyle || "normal"</w:t>
      </w:r>
    </w:p>
    <w:p w14:paraId="056555E7" w14:textId="77777777" w:rsidR="005E6A9E" w:rsidRDefault="005E6A9E" w:rsidP="005E6A9E">
      <w:pPr>
        <w:pStyle w:val="Style1"/>
      </w:pPr>
      <w:r>
        <w:t xml:space="preserve">                    })))</w:t>
      </w:r>
    </w:p>
    <w:p w14:paraId="1B9D413B" w14:textId="77777777" w:rsidR="005E6A9E" w:rsidRDefault="005E6A9E" w:rsidP="005E6A9E">
      <w:pPr>
        <w:pStyle w:val="Style1"/>
      </w:pPr>
      <w:r>
        <w:t xml:space="preserve">                } else</w:t>
      </w:r>
    </w:p>
    <w:p w14:paraId="7ADC44C1" w14:textId="77777777" w:rsidR="005E6A9E" w:rsidRDefault="005E6A9E" w:rsidP="005E6A9E">
      <w:pPr>
        <w:pStyle w:val="Style1"/>
      </w:pPr>
      <w:r>
        <w:t xml:space="preserve">                    !n.disableWarnings &amp;&amp; n.warnOnMissingIcons &amp;&amp; Object(tt.a)('The icon "' + e + '" was used but not registered. See https://github.com/microsoft/fluentui/wiki/Using-icons for more information.');</w:t>
      </w:r>
    </w:p>
    <w:p w14:paraId="6F469586" w14:textId="77777777" w:rsidR="005E6A9E" w:rsidRDefault="005E6A9E" w:rsidP="005E6A9E">
      <w:pPr>
        <w:pStyle w:val="Style1"/>
      </w:pPr>
      <w:r>
        <w:t xml:space="preserve">            return t</w:t>
      </w:r>
    </w:p>
    <w:p w14:paraId="01E327CD" w14:textId="77777777" w:rsidR="005E6A9E" w:rsidRDefault="005E6A9E" w:rsidP="005E6A9E">
      <w:pPr>
        <w:pStyle w:val="Style1"/>
      </w:pPr>
      <w:r>
        <w:t xml:space="preserve">        }</w:t>
      </w:r>
    </w:p>
    <w:p w14:paraId="027A892A" w14:textId="77777777" w:rsidR="005E6A9E" w:rsidRDefault="005E6A9E" w:rsidP="005E6A9E">
      <w:pPr>
        <w:pStyle w:val="Style1"/>
      </w:pPr>
      <w:r>
        <w:t xml:space="preserve">        var ut = []</w:t>
      </w:r>
    </w:p>
    <w:p w14:paraId="31ECD1C0" w14:textId="77777777" w:rsidR="005E6A9E" w:rsidRDefault="005E6A9E" w:rsidP="005E6A9E">
      <w:pPr>
        <w:pStyle w:val="Style1"/>
      </w:pPr>
      <w:r>
        <w:t xml:space="preserve">          , ct = void 0;</w:t>
      </w:r>
    </w:p>
    <w:p w14:paraId="653773C8" w14:textId="77777777" w:rsidR="005E6A9E" w:rsidRDefault="005E6A9E" w:rsidP="005E6A9E">
      <w:pPr>
        <w:pStyle w:val="Style1"/>
      </w:pPr>
      <w:r>
        <w:t xml:space="preserve">        function lt(e) {</w:t>
      </w:r>
    </w:p>
    <w:p w14:paraId="1B61AB55" w14:textId="77777777" w:rsidR="005E6A9E" w:rsidRDefault="005E6A9E" w:rsidP="005E6A9E">
      <w:pPr>
        <w:pStyle w:val="Style1"/>
      </w:pPr>
      <w:r>
        <w:t xml:space="preserve">            nt.__options.disableWarnings || (ut.push(e),</w:t>
      </w:r>
    </w:p>
    <w:p w14:paraId="0CF69008" w14:textId="77777777" w:rsidR="005E6A9E" w:rsidRDefault="005E6A9E" w:rsidP="005E6A9E">
      <w:pPr>
        <w:pStyle w:val="Style1"/>
      </w:pPr>
      <w:r>
        <w:t xml:space="preserve">            void 0 === ct &amp;&amp; (ct = setTimeout((function() {</w:t>
      </w:r>
    </w:p>
    <w:p w14:paraId="6A004690" w14:textId="77777777" w:rsidR="005E6A9E" w:rsidRDefault="005E6A9E" w:rsidP="005E6A9E">
      <w:pPr>
        <w:pStyle w:val="Style1"/>
      </w:pPr>
      <w:r>
        <w:t xml:space="preserve">                Object(tt.a)("Some icons were re-registered. Applications should only call registerIcons for any given icon once. Redefining what an icon is may have unintended consequences. Duplicates include: \n" + ut.slice(0, 10).join(", ") + (ut.length &gt; 10 ? " (+ " + (ut.length - 10) + " more)" : "")),</w:t>
      </w:r>
    </w:p>
    <w:p w14:paraId="27A00357" w14:textId="77777777" w:rsidR="005E6A9E" w:rsidRDefault="005E6A9E" w:rsidP="005E6A9E">
      <w:pPr>
        <w:pStyle w:val="Style1"/>
      </w:pPr>
      <w:r>
        <w:t xml:space="preserve">                ct = void 0,</w:t>
      </w:r>
    </w:p>
    <w:p w14:paraId="40ACF234" w14:textId="77777777" w:rsidR="005E6A9E" w:rsidRDefault="005E6A9E" w:rsidP="005E6A9E">
      <w:pPr>
        <w:pStyle w:val="Style1"/>
      </w:pPr>
      <w:r>
        <w:t xml:space="preserve">                ut = []</w:t>
      </w:r>
    </w:p>
    <w:p w14:paraId="45D48750" w14:textId="77777777" w:rsidR="005E6A9E" w:rsidRDefault="005E6A9E" w:rsidP="005E6A9E">
      <w:pPr>
        <w:pStyle w:val="Style1"/>
      </w:pPr>
      <w:r>
        <w:t xml:space="preserve">            }</w:t>
      </w:r>
    </w:p>
    <w:p w14:paraId="0557DA6A" w14:textId="77777777" w:rsidR="005E6A9E" w:rsidRDefault="005E6A9E" w:rsidP="005E6A9E">
      <w:pPr>
        <w:pStyle w:val="Style1"/>
      </w:pPr>
      <w:r>
        <w:t xml:space="preserve">            ), 2e3)))</w:t>
      </w:r>
    </w:p>
    <w:p w14:paraId="1662B986" w14:textId="77777777" w:rsidR="005E6A9E" w:rsidRDefault="005E6A9E" w:rsidP="005E6A9E">
      <w:pPr>
        <w:pStyle w:val="Style1"/>
      </w:pPr>
      <w:r>
        <w:t xml:space="preserve">        }</w:t>
      </w:r>
    </w:p>
    <w:p w14:paraId="6474192D" w14:textId="77777777" w:rsidR="005E6A9E" w:rsidRDefault="005E6A9E" w:rsidP="005E6A9E">
      <w:pPr>
        <w:pStyle w:val="Style1"/>
      </w:pPr>
      <w:r>
        <w:t xml:space="preserve">        var dt = n("6lTN")</w:t>
      </w:r>
    </w:p>
    <w:p w14:paraId="54F6C8D6" w14:textId="77777777" w:rsidR="005E6A9E" w:rsidRDefault="005E6A9E" w:rsidP="005E6A9E">
      <w:pPr>
        <w:pStyle w:val="Style1"/>
      </w:pPr>
      <w:r>
        <w:t xml:space="preserve">          , ft = n("evis")</w:t>
      </w:r>
    </w:p>
    <w:p w14:paraId="1A838C64" w14:textId="77777777" w:rsidR="005E6A9E" w:rsidRDefault="005E6A9E" w:rsidP="005E6A9E">
      <w:pPr>
        <w:pStyle w:val="Style1"/>
      </w:pPr>
      <w:r>
        <w:t xml:space="preserve">          , gt = n("M+cy")</w:t>
      </w:r>
    </w:p>
    <w:p w14:paraId="43AD9937" w14:textId="77777777" w:rsidR="005E6A9E" w:rsidRDefault="005E6A9E" w:rsidP="005E6A9E">
      <w:pPr>
        <w:pStyle w:val="Style1"/>
      </w:pPr>
      <w:r>
        <w:t xml:space="preserve">          , pt = n("9xhQ");</w:t>
      </w:r>
    </w:p>
    <w:p w14:paraId="75DBB85B" w14:textId="77777777" w:rsidR="005E6A9E" w:rsidRDefault="005E6A9E" w:rsidP="005E6A9E">
      <w:pPr>
        <w:pStyle w:val="Style1"/>
      </w:pPr>
      <w:r>
        <w:t xml:space="preserve">        Object(pt.a)("@uifabric/styling", "7.19.1"),</w:t>
      </w:r>
    </w:p>
    <w:p w14:paraId="093C720C" w14:textId="77777777" w:rsidR="005E6A9E" w:rsidRDefault="005E6A9E" w:rsidP="005E6A9E">
      <w:pPr>
        <w:pStyle w:val="Style1"/>
      </w:pPr>
      <w:r>
        <w:t xml:space="preserve">        Xe()</w:t>
      </w:r>
    </w:p>
    <w:p w14:paraId="6EEFFAEB" w14:textId="77777777" w:rsidR="005E6A9E" w:rsidRDefault="005E6A9E" w:rsidP="005E6A9E">
      <w:pPr>
        <w:pStyle w:val="Style1"/>
      </w:pPr>
      <w:r>
        <w:t xml:space="preserve">    },</w:t>
      </w:r>
    </w:p>
    <w:p w14:paraId="0779EAEE" w14:textId="77777777" w:rsidR="005E6A9E" w:rsidRDefault="005E6A9E" w:rsidP="005E6A9E">
      <w:pPr>
        <w:pStyle w:val="Style1"/>
      </w:pPr>
      <w:r>
        <w:t xml:space="preserve">    "M+cy": function(e, t, n) {</w:t>
      </w:r>
    </w:p>
    <w:p w14:paraId="6B36731E" w14:textId="77777777" w:rsidR="005E6A9E" w:rsidRDefault="005E6A9E" w:rsidP="005E6A9E">
      <w:pPr>
        <w:pStyle w:val="Style1"/>
      </w:pPr>
      <w:r>
        <w:t xml:space="preserve">        "use strict";</w:t>
      </w:r>
    </w:p>
    <w:p w14:paraId="22EB2AC1" w14:textId="77777777" w:rsidR="005E6A9E" w:rsidRDefault="005E6A9E" w:rsidP="005E6A9E">
      <w:pPr>
        <w:pStyle w:val="Style1"/>
      </w:pPr>
      <w:r>
        <w:t xml:space="preserve">        n.d(t, "b", (function() {</w:t>
      </w:r>
    </w:p>
    <w:p w14:paraId="32D3F479" w14:textId="77777777" w:rsidR="005E6A9E" w:rsidRDefault="005E6A9E" w:rsidP="005E6A9E">
      <w:pPr>
        <w:pStyle w:val="Style1"/>
      </w:pPr>
      <w:r>
        <w:t xml:space="preserve">            return s</w:t>
      </w:r>
    </w:p>
    <w:p w14:paraId="08568EF1" w14:textId="77777777" w:rsidR="005E6A9E" w:rsidRDefault="005E6A9E" w:rsidP="005E6A9E">
      <w:pPr>
        <w:pStyle w:val="Style1"/>
      </w:pPr>
      <w:r>
        <w:t xml:space="preserve">        }</w:t>
      </w:r>
    </w:p>
    <w:p w14:paraId="7BB663E0" w14:textId="77777777" w:rsidR="005E6A9E" w:rsidRDefault="005E6A9E" w:rsidP="005E6A9E">
      <w:pPr>
        <w:pStyle w:val="Style1"/>
      </w:pPr>
      <w:r>
        <w:t xml:space="preserve">        )),</w:t>
      </w:r>
    </w:p>
    <w:p w14:paraId="1F228EA6" w14:textId="77777777" w:rsidR="005E6A9E" w:rsidRDefault="005E6A9E" w:rsidP="005E6A9E">
      <w:pPr>
        <w:pStyle w:val="Style1"/>
      </w:pPr>
      <w:r>
        <w:t xml:space="preserve">        n.d(t, "a", (function() {</w:t>
      </w:r>
    </w:p>
    <w:p w14:paraId="0BC73CF7" w14:textId="77777777" w:rsidR="005E6A9E" w:rsidRDefault="005E6A9E" w:rsidP="005E6A9E">
      <w:pPr>
        <w:pStyle w:val="Style1"/>
      </w:pPr>
      <w:r>
        <w:t xml:space="preserve">            return u</w:t>
      </w:r>
    </w:p>
    <w:p w14:paraId="757A8E38" w14:textId="77777777" w:rsidR="005E6A9E" w:rsidRDefault="005E6A9E" w:rsidP="005E6A9E">
      <w:pPr>
        <w:pStyle w:val="Style1"/>
      </w:pPr>
      <w:r>
        <w:t xml:space="preserve">        }</w:t>
      </w:r>
    </w:p>
    <w:p w14:paraId="79AEE6E9" w14:textId="77777777" w:rsidR="005E6A9E" w:rsidRDefault="005E6A9E" w:rsidP="005E6A9E">
      <w:pPr>
        <w:pStyle w:val="Style1"/>
      </w:pPr>
      <w:r>
        <w:t xml:space="preserve">        ));</w:t>
      </w:r>
    </w:p>
    <w:p w14:paraId="45DD807D" w14:textId="77777777" w:rsidR="005E6A9E" w:rsidRDefault="005E6A9E" w:rsidP="005E6A9E">
      <w:pPr>
        <w:pStyle w:val="Style1"/>
      </w:pPr>
      <w:r>
        <w:t xml:space="preserve">        var r = n("6lTN")</w:t>
      </w:r>
    </w:p>
    <w:p w14:paraId="5D972163" w14:textId="77777777" w:rsidR="005E6A9E" w:rsidRDefault="005E6A9E" w:rsidP="005E6A9E">
      <w:pPr>
        <w:pStyle w:val="Style1"/>
      </w:pPr>
      <w:r>
        <w:t xml:space="preserve">          , o = n("P6Dd")</w:t>
      </w:r>
    </w:p>
    <w:p w14:paraId="09E8B4FA" w14:textId="77777777" w:rsidR="005E6A9E" w:rsidRDefault="005E6A9E" w:rsidP="005E6A9E">
      <w:pPr>
        <w:pStyle w:val="Style1"/>
      </w:pPr>
      <w:r>
        <w:t xml:space="preserve">          , i = n("HrK7")</w:t>
      </w:r>
    </w:p>
    <w:p w14:paraId="3F737E69" w14:textId="77777777" w:rsidR="005E6A9E" w:rsidRDefault="005E6A9E" w:rsidP="005E6A9E">
      <w:pPr>
        <w:pStyle w:val="Style1"/>
      </w:pPr>
      <w:r>
        <w:t xml:space="preserve">          , a = n("48D0");</w:t>
      </w:r>
    </w:p>
    <w:p w14:paraId="4CC566B3" w14:textId="77777777" w:rsidR="005E6A9E" w:rsidRDefault="005E6A9E" w:rsidP="005E6A9E">
      <w:pPr>
        <w:pStyle w:val="Style1"/>
      </w:pPr>
      <w:r>
        <w:t xml:space="preserve">        function s() {</w:t>
      </w:r>
    </w:p>
    <w:p w14:paraId="4C01B1BA" w14:textId="77777777" w:rsidR="005E6A9E" w:rsidRDefault="005E6A9E" w:rsidP="005E6A9E">
      <w:pPr>
        <w:pStyle w:val="Style1"/>
      </w:pPr>
      <w:r>
        <w:t xml:space="preserve">            for (var e = [], t = 0; t &lt; arguments.length; t++)</w:t>
      </w:r>
    </w:p>
    <w:p w14:paraId="780BF818" w14:textId="77777777" w:rsidR="005E6A9E" w:rsidRDefault="005E6A9E" w:rsidP="005E6A9E">
      <w:pPr>
        <w:pStyle w:val="Style1"/>
      </w:pPr>
      <w:r>
        <w:t xml:space="preserve">                e[t] = arguments[t];</w:t>
      </w:r>
    </w:p>
    <w:p w14:paraId="7E39B484" w14:textId="77777777" w:rsidR="005E6A9E" w:rsidRDefault="005E6A9E" w:rsidP="005E6A9E">
      <w:pPr>
        <w:pStyle w:val="Style1"/>
      </w:pPr>
      <w:r>
        <w:t xml:space="preserve">            return u(e, Object(i.a)())</w:t>
      </w:r>
    </w:p>
    <w:p w14:paraId="06CF1947" w14:textId="77777777" w:rsidR="005E6A9E" w:rsidRDefault="005E6A9E" w:rsidP="005E6A9E">
      <w:pPr>
        <w:pStyle w:val="Style1"/>
      </w:pPr>
      <w:r>
        <w:t xml:space="preserve">        }</w:t>
      </w:r>
    </w:p>
    <w:p w14:paraId="52096CDE" w14:textId="77777777" w:rsidR="005E6A9E" w:rsidRDefault="005E6A9E" w:rsidP="005E6A9E">
      <w:pPr>
        <w:pStyle w:val="Style1"/>
      </w:pPr>
      <w:r>
        <w:t xml:space="preserve">        function u(e, t) {</w:t>
      </w:r>
    </w:p>
    <w:p w14:paraId="4EA263B4" w14:textId="77777777" w:rsidR="005E6A9E" w:rsidRDefault="005E6A9E" w:rsidP="005E6A9E">
      <w:pPr>
        <w:pStyle w:val="Style1"/>
      </w:pPr>
      <w:r>
        <w:t xml:space="preserve">            var n, i, s = {</w:t>
      </w:r>
    </w:p>
    <w:p w14:paraId="46D7CF2D" w14:textId="77777777" w:rsidR="005E6A9E" w:rsidRDefault="005E6A9E" w:rsidP="005E6A9E">
      <w:pPr>
        <w:pStyle w:val="Style1"/>
      </w:pPr>
      <w:r>
        <w:t xml:space="preserve">                subComponentStyles: {}</w:t>
      </w:r>
    </w:p>
    <w:p w14:paraId="6033C291" w14:textId="77777777" w:rsidR="005E6A9E" w:rsidRDefault="005E6A9E" w:rsidP="005E6A9E">
      <w:pPr>
        <w:pStyle w:val="Style1"/>
      </w:pPr>
      <w:r>
        <w:t xml:space="preserve">            };</w:t>
      </w:r>
    </w:p>
    <w:p w14:paraId="3CBC30FB" w14:textId="77777777" w:rsidR="005E6A9E" w:rsidRDefault="005E6A9E" w:rsidP="005E6A9E">
      <w:pPr>
        <w:pStyle w:val="Style1"/>
      </w:pPr>
      <w:r>
        <w:t xml:space="preserve">            if (!e[0] &amp;&amp; e.length &lt;= 1)</w:t>
      </w:r>
    </w:p>
    <w:p w14:paraId="1AAFF423" w14:textId="77777777" w:rsidR="005E6A9E" w:rsidRDefault="005E6A9E" w:rsidP="005E6A9E">
      <w:pPr>
        <w:pStyle w:val="Style1"/>
      </w:pPr>
      <w:r>
        <w:t xml:space="preserve">                return {</w:t>
      </w:r>
    </w:p>
    <w:p w14:paraId="6B35AC38" w14:textId="77777777" w:rsidR="005E6A9E" w:rsidRDefault="005E6A9E" w:rsidP="005E6A9E">
      <w:pPr>
        <w:pStyle w:val="Style1"/>
      </w:pPr>
      <w:r>
        <w:t xml:space="preserve">                    subComponentStyles: {}</w:t>
      </w:r>
    </w:p>
    <w:p w14:paraId="051CC174" w14:textId="77777777" w:rsidR="005E6A9E" w:rsidRDefault="005E6A9E" w:rsidP="005E6A9E">
      <w:pPr>
        <w:pStyle w:val="Style1"/>
      </w:pPr>
      <w:r>
        <w:t xml:space="preserve">                };</w:t>
      </w:r>
    </w:p>
    <w:p w14:paraId="3B364234" w14:textId="77777777" w:rsidR="005E6A9E" w:rsidRDefault="005E6A9E" w:rsidP="005E6A9E">
      <w:pPr>
        <w:pStyle w:val="Style1"/>
      </w:pPr>
      <w:r>
        <w:t xml:space="preserve">            var u = r.a.apply(void 0, e)</w:t>
      </w:r>
    </w:p>
    <w:p w14:paraId="2B968E2C" w14:textId="77777777" w:rsidR="005E6A9E" w:rsidRDefault="005E6A9E" w:rsidP="005E6A9E">
      <w:pPr>
        <w:pStyle w:val="Style1"/>
      </w:pPr>
      <w:r>
        <w:t xml:space="preserve">              , c = [];</w:t>
      </w:r>
    </w:p>
    <w:p w14:paraId="49D8FA30" w14:textId="77777777" w:rsidR="005E6A9E" w:rsidRDefault="005E6A9E" w:rsidP="005E6A9E">
      <w:pPr>
        <w:pStyle w:val="Style1"/>
      </w:pPr>
      <w:r>
        <w:t xml:space="preserve">            for (var l in u)</w:t>
      </w:r>
    </w:p>
    <w:p w14:paraId="2402D2DD" w14:textId="77777777" w:rsidR="005E6A9E" w:rsidRDefault="005E6A9E" w:rsidP="005E6A9E">
      <w:pPr>
        <w:pStyle w:val="Style1"/>
      </w:pPr>
      <w:r>
        <w:t xml:space="preserve">                if (u.hasOwnProperty(l)) {</w:t>
      </w:r>
    </w:p>
    <w:p w14:paraId="1B603072" w14:textId="77777777" w:rsidR="005E6A9E" w:rsidRDefault="005E6A9E" w:rsidP="005E6A9E">
      <w:pPr>
        <w:pStyle w:val="Style1"/>
      </w:pPr>
      <w:r>
        <w:t xml:space="preserve">                    if ("subComponentStyles" === l) {</w:t>
      </w:r>
    </w:p>
    <w:p w14:paraId="542F35D1" w14:textId="77777777" w:rsidR="005E6A9E" w:rsidRDefault="005E6A9E" w:rsidP="005E6A9E">
      <w:pPr>
        <w:pStyle w:val="Style1"/>
      </w:pPr>
      <w:r>
        <w:t xml:space="preserve">                        s.subComponentStyles = u.subComponentStyles || {};</w:t>
      </w:r>
    </w:p>
    <w:p w14:paraId="323079CE" w14:textId="77777777" w:rsidR="005E6A9E" w:rsidRDefault="005E6A9E" w:rsidP="005E6A9E">
      <w:pPr>
        <w:pStyle w:val="Style1"/>
      </w:pPr>
      <w:r>
        <w:t xml:space="preserve">                        continue</w:t>
      </w:r>
    </w:p>
    <w:p w14:paraId="08BD9660" w14:textId="77777777" w:rsidR="005E6A9E" w:rsidRDefault="005E6A9E" w:rsidP="005E6A9E">
      <w:pPr>
        <w:pStyle w:val="Style1"/>
      </w:pPr>
      <w:r>
        <w:t xml:space="preserve">                    }</w:t>
      </w:r>
    </w:p>
    <w:p w14:paraId="6C3E9FBD" w14:textId="77777777" w:rsidR="005E6A9E" w:rsidRDefault="005E6A9E" w:rsidP="005E6A9E">
      <w:pPr>
        <w:pStyle w:val="Style1"/>
      </w:pPr>
      <w:r>
        <w:t xml:space="preserve">                    var d = u[l]</w:t>
      </w:r>
    </w:p>
    <w:p w14:paraId="3982FEB6" w14:textId="77777777" w:rsidR="005E6A9E" w:rsidRDefault="005E6A9E" w:rsidP="005E6A9E">
      <w:pPr>
        <w:pStyle w:val="Style1"/>
      </w:pPr>
      <w:r>
        <w:t xml:space="preserve">                      , f = Object(o.a)(d)</w:t>
      </w:r>
    </w:p>
    <w:p w14:paraId="71725911" w14:textId="77777777" w:rsidR="005E6A9E" w:rsidRDefault="005E6A9E" w:rsidP="005E6A9E">
      <w:pPr>
        <w:pStyle w:val="Style1"/>
      </w:pPr>
      <w:r>
        <w:t xml:space="preserve">                      , g = f.classes</w:t>
      </w:r>
    </w:p>
    <w:p w14:paraId="4ACFCFEB" w14:textId="77777777" w:rsidR="005E6A9E" w:rsidRDefault="005E6A9E" w:rsidP="005E6A9E">
      <w:pPr>
        <w:pStyle w:val="Style1"/>
      </w:pPr>
      <w:r>
        <w:t xml:space="preserve">                      , p = f.objects;</w:t>
      </w:r>
    </w:p>
    <w:p w14:paraId="21685632" w14:textId="77777777" w:rsidR="005E6A9E" w:rsidRDefault="005E6A9E" w:rsidP="005E6A9E">
      <w:pPr>
        <w:pStyle w:val="Style1"/>
      </w:pPr>
      <w:r>
        <w:t xml:space="preserve">                    (null === (n = p) || void 0 === n ? void 0 : n.length) ? (h = Object(a.d)(t || {}, {</w:t>
      </w:r>
    </w:p>
    <w:p w14:paraId="3ABF7E40" w14:textId="77777777" w:rsidR="005E6A9E" w:rsidRDefault="005E6A9E" w:rsidP="005E6A9E">
      <w:pPr>
        <w:pStyle w:val="Style1"/>
      </w:pPr>
      <w:r>
        <w:t xml:space="preserve">                        displayName: l</w:t>
      </w:r>
    </w:p>
    <w:p w14:paraId="5F5B3F08" w14:textId="77777777" w:rsidR="005E6A9E" w:rsidRDefault="005E6A9E" w:rsidP="005E6A9E">
      <w:pPr>
        <w:pStyle w:val="Style1"/>
      </w:pPr>
      <w:r>
        <w:t xml:space="preserve">                    }, p)) &amp;&amp; (c.push(h),</w:t>
      </w:r>
    </w:p>
    <w:p w14:paraId="4A8DF152" w14:textId="77777777" w:rsidR="005E6A9E" w:rsidRDefault="005E6A9E" w:rsidP="005E6A9E">
      <w:pPr>
        <w:pStyle w:val="Style1"/>
      </w:pPr>
      <w:r>
        <w:t xml:space="preserve">                    s[l] = g.concat([h.className]).join(" ")) : s[l] = g.join(" ")</w:t>
      </w:r>
    </w:p>
    <w:p w14:paraId="426FA158" w14:textId="77777777" w:rsidR="005E6A9E" w:rsidRDefault="005E6A9E" w:rsidP="005E6A9E">
      <w:pPr>
        <w:pStyle w:val="Style1"/>
      </w:pPr>
      <w:r>
        <w:t xml:space="preserve">                }</w:t>
      </w:r>
    </w:p>
    <w:p w14:paraId="4F8D7C8B" w14:textId="77777777" w:rsidR="005E6A9E" w:rsidRDefault="005E6A9E" w:rsidP="005E6A9E">
      <w:pPr>
        <w:pStyle w:val="Style1"/>
      </w:pPr>
      <w:r>
        <w:t xml:space="preserve">            for (var m = 0, v = c; m &lt; v.length; m++) {</w:t>
      </w:r>
    </w:p>
    <w:p w14:paraId="01EFB698" w14:textId="77777777" w:rsidR="005E6A9E" w:rsidRDefault="005E6A9E" w:rsidP="005E6A9E">
      <w:pPr>
        <w:pStyle w:val="Style1"/>
      </w:pPr>
      <w:r>
        <w:t xml:space="preserve">                var h;</w:t>
      </w:r>
    </w:p>
    <w:p w14:paraId="643C8D61" w14:textId="77777777" w:rsidR="005E6A9E" w:rsidRDefault="005E6A9E" w:rsidP="005E6A9E">
      <w:pPr>
        <w:pStyle w:val="Style1"/>
      </w:pPr>
      <w:r>
        <w:t xml:space="preserve">                (h = v[m]) &amp;&amp; Object(a.a)(h, null === (i = t) || void 0 === i ? void 0 : i.specificityMultiplier)</w:t>
      </w:r>
    </w:p>
    <w:p w14:paraId="0208A9DF" w14:textId="77777777" w:rsidR="005E6A9E" w:rsidRDefault="005E6A9E" w:rsidP="005E6A9E">
      <w:pPr>
        <w:pStyle w:val="Style1"/>
      </w:pPr>
      <w:r>
        <w:t xml:space="preserve">            }</w:t>
      </w:r>
    </w:p>
    <w:p w14:paraId="21697C26" w14:textId="77777777" w:rsidR="005E6A9E" w:rsidRDefault="005E6A9E" w:rsidP="005E6A9E">
      <w:pPr>
        <w:pStyle w:val="Style1"/>
      </w:pPr>
      <w:r>
        <w:t xml:space="preserve">            return s</w:t>
      </w:r>
    </w:p>
    <w:p w14:paraId="66CC70C2" w14:textId="77777777" w:rsidR="005E6A9E" w:rsidRDefault="005E6A9E" w:rsidP="005E6A9E">
      <w:pPr>
        <w:pStyle w:val="Style1"/>
      </w:pPr>
      <w:r>
        <w:t xml:space="preserve">        }</w:t>
      </w:r>
    </w:p>
    <w:p w14:paraId="4C0EA0BC" w14:textId="77777777" w:rsidR="005E6A9E" w:rsidRDefault="005E6A9E" w:rsidP="005E6A9E">
      <w:pPr>
        <w:pStyle w:val="Style1"/>
      </w:pPr>
      <w:r>
        <w:t xml:space="preserve">    },</w:t>
      </w:r>
    </w:p>
    <w:p w14:paraId="68393977" w14:textId="77777777" w:rsidR="005E6A9E" w:rsidRDefault="005E6A9E" w:rsidP="005E6A9E">
      <w:pPr>
        <w:pStyle w:val="Style1"/>
      </w:pPr>
      <w:r>
        <w:t xml:space="preserve">    P6Dd: function(e, t, n) {</w:t>
      </w:r>
    </w:p>
    <w:p w14:paraId="765E7D05" w14:textId="77777777" w:rsidR="005E6A9E" w:rsidRDefault="005E6A9E" w:rsidP="005E6A9E">
      <w:pPr>
        <w:pStyle w:val="Style1"/>
      </w:pPr>
      <w:r>
        <w:t xml:space="preserve">        "use strict";</w:t>
      </w:r>
    </w:p>
    <w:p w14:paraId="21EF0D26" w14:textId="77777777" w:rsidR="005E6A9E" w:rsidRDefault="005E6A9E" w:rsidP="005E6A9E">
      <w:pPr>
        <w:pStyle w:val="Style1"/>
      </w:pPr>
      <w:r>
        <w:t xml:space="preserve">        n.d(t, "a", (function() {</w:t>
      </w:r>
    </w:p>
    <w:p w14:paraId="6AD826AC" w14:textId="77777777" w:rsidR="005E6A9E" w:rsidRDefault="005E6A9E" w:rsidP="005E6A9E">
      <w:pPr>
        <w:pStyle w:val="Style1"/>
      </w:pPr>
      <w:r>
        <w:t xml:space="preserve">            return o</w:t>
      </w:r>
    </w:p>
    <w:p w14:paraId="01507359" w14:textId="77777777" w:rsidR="005E6A9E" w:rsidRDefault="005E6A9E" w:rsidP="005E6A9E">
      <w:pPr>
        <w:pStyle w:val="Style1"/>
      </w:pPr>
      <w:r>
        <w:t xml:space="preserve">        }</w:t>
      </w:r>
    </w:p>
    <w:p w14:paraId="0665CF50" w14:textId="77777777" w:rsidR="005E6A9E" w:rsidRDefault="005E6A9E" w:rsidP="005E6A9E">
      <w:pPr>
        <w:pStyle w:val="Style1"/>
      </w:pPr>
      <w:r>
        <w:t xml:space="preserve">        ));</w:t>
      </w:r>
    </w:p>
    <w:p w14:paraId="0ACEE976" w14:textId="77777777" w:rsidR="005E6A9E" w:rsidRDefault="005E6A9E" w:rsidP="005E6A9E">
      <w:pPr>
        <w:pStyle w:val="Style1"/>
      </w:pPr>
      <w:r>
        <w:t xml:space="preserve">        var r = n("jhLx");</w:t>
      </w:r>
    </w:p>
    <w:p w14:paraId="3EDF1816" w14:textId="77777777" w:rsidR="005E6A9E" w:rsidRDefault="005E6A9E" w:rsidP="005E6A9E">
      <w:pPr>
        <w:pStyle w:val="Style1"/>
      </w:pPr>
      <w:r>
        <w:t xml:space="preserve">        function o() {</w:t>
      </w:r>
    </w:p>
    <w:p w14:paraId="0FABD1C1" w14:textId="77777777" w:rsidR="005E6A9E" w:rsidRDefault="005E6A9E" w:rsidP="005E6A9E">
      <w:pPr>
        <w:pStyle w:val="Style1"/>
      </w:pPr>
      <w:r>
        <w:t xml:space="preserve">            for (var e = [], t = 0; t &lt; arguments.length; t++)</w:t>
      </w:r>
    </w:p>
    <w:p w14:paraId="4D9A82EC" w14:textId="77777777" w:rsidR="005E6A9E" w:rsidRDefault="005E6A9E" w:rsidP="005E6A9E">
      <w:pPr>
        <w:pStyle w:val="Style1"/>
      </w:pPr>
      <w:r>
        <w:t xml:space="preserve">                e[t] = arguments[t];</w:t>
      </w:r>
    </w:p>
    <w:p w14:paraId="3B9D7F36" w14:textId="77777777" w:rsidR="005E6A9E" w:rsidRDefault="005E6A9E" w:rsidP="005E6A9E">
      <w:pPr>
        <w:pStyle w:val="Style1"/>
      </w:pPr>
      <w:r>
        <w:t xml:space="preserve">            var n = []</w:t>
      </w:r>
    </w:p>
    <w:p w14:paraId="24260E8A" w14:textId="77777777" w:rsidR="005E6A9E" w:rsidRDefault="005E6A9E" w:rsidP="005E6A9E">
      <w:pPr>
        <w:pStyle w:val="Style1"/>
      </w:pPr>
      <w:r>
        <w:t xml:space="preserve">              , o = []</w:t>
      </w:r>
    </w:p>
    <w:p w14:paraId="63088864" w14:textId="77777777" w:rsidR="005E6A9E" w:rsidRDefault="005E6A9E" w:rsidP="005E6A9E">
      <w:pPr>
        <w:pStyle w:val="Style1"/>
      </w:pPr>
      <w:r>
        <w:t xml:space="preserve">              , i = r.a.getInstance();</w:t>
      </w:r>
    </w:p>
    <w:p w14:paraId="59655060" w14:textId="77777777" w:rsidR="005E6A9E" w:rsidRDefault="005E6A9E" w:rsidP="005E6A9E">
      <w:pPr>
        <w:pStyle w:val="Style1"/>
      </w:pPr>
      <w:r>
        <w:t xml:space="preserve">            function a(e) {</w:t>
      </w:r>
    </w:p>
    <w:p w14:paraId="1EC949DE" w14:textId="77777777" w:rsidR="005E6A9E" w:rsidRDefault="005E6A9E" w:rsidP="005E6A9E">
      <w:pPr>
        <w:pStyle w:val="Style1"/>
      </w:pPr>
      <w:r>
        <w:t xml:space="preserve">                for (var t = 0, r = e; t &lt; r.length; t++) {</w:t>
      </w:r>
    </w:p>
    <w:p w14:paraId="2B239F11" w14:textId="77777777" w:rsidR="005E6A9E" w:rsidRDefault="005E6A9E" w:rsidP="005E6A9E">
      <w:pPr>
        <w:pStyle w:val="Style1"/>
      </w:pPr>
      <w:r>
        <w:t xml:space="preserve">                    var s = r[t];</w:t>
      </w:r>
    </w:p>
    <w:p w14:paraId="109A2BB7" w14:textId="77777777" w:rsidR="005E6A9E" w:rsidRDefault="005E6A9E" w:rsidP="005E6A9E">
      <w:pPr>
        <w:pStyle w:val="Style1"/>
      </w:pPr>
      <w:r>
        <w:t xml:space="preserve">                    if (s)</w:t>
      </w:r>
    </w:p>
    <w:p w14:paraId="058BCB79" w14:textId="77777777" w:rsidR="005E6A9E" w:rsidRDefault="005E6A9E" w:rsidP="005E6A9E">
      <w:pPr>
        <w:pStyle w:val="Style1"/>
      </w:pPr>
      <w:r>
        <w:t xml:space="preserve">                        if ("string" == typeof s)</w:t>
      </w:r>
    </w:p>
    <w:p w14:paraId="5F099914" w14:textId="77777777" w:rsidR="005E6A9E" w:rsidRDefault="005E6A9E" w:rsidP="005E6A9E">
      <w:pPr>
        <w:pStyle w:val="Style1"/>
      </w:pPr>
      <w:r>
        <w:t xml:space="preserve">                            if (s.indexOf(" ") &gt;= 0)</w:t>
      </w:r>
    </w:p>
    <w:p w14:paraId="0E426FFB" w14:textId="77777777" w:rsidR="005E6A9E" w:rsidRDefault="005E6A9E" w:rsidP="005E6A9E">
      <w:pPr>
        <w:pStyle w:val="Style1"/>
      </w:pPr>
      <w:r>
        <w:t xml:space="preserve">                                a(s.split(" "));</w:t>
      </w:r>
    </w:p>
    <w:p w14:paraId="25CEB040" w14:textId="77777777" w:rsidR="005E6A9E" w:rsidRDefault="005E6A9E" w:rsidP="005E6A9E">
      <w:pPr>
        <w:pStyle w:val="Style1"/>
      </w:pPr>
      <w:r>
        <w:t xml:space="preserve">                            else {</w:t>
      </w:r>
    </w:p>
    <w:p w14:paraId="054C4658" w14:textId="77777777" w:rsidR="005E6A9E" w:rsidRDefault="005E6A9E" w:rsidP="005E6A9E">
      <w:pPr>
        <w:pStyle w:val="Style1"/>
      </w:pPr>
      <w:r>
        <w:t xml:space="preserve">                                var u = i.argsFromClassName(s);</w:t>
      </w:r>
    </w:p>
    <w:p w14:paraId="5A334F32" w14:textId="77777777" w:rsidR="005E6A9E" w:rsidRDefault="005E6A9E" w:rsidP="005E6A9E">
      <w:pPr>
        <w:pStyle w:val="Style1"/>
      </w:pPr>
      <w:r>
        <w:t xml:space="preserve">                                u ? a(u) : -1 === n.indexOf(s) &amp;&amp; n.push(s)</w:t>
      </w:r>
    </w:p>
    <w:p w14:paraId="7D7217F6" w14:textId="77777777" w:rsidR="005E6A9E" w:rsidRDefault="005E6A9E" w:rsidP="005E6A9E">
      <w:pPr>
        <w:pStyle w:val="Style1"/>
      </w:pPr>
      <w:r>
        <w:t xml:space="preserve">                            }</w:t>
      </w:r>
    </w:p>
    <w:p w14:paraId="1D0E40AA" w14:textId="77777777" w:rsidR="005E6A9E" w:rsidRDefault="005E6A9E" w:rsidP="005E6A9E">
      <w:pPr>
        <w:pStyle w:val="Style1"/>
      </w:pPr>
      <w:r>
        <w:t xml:space="preserve">                        else</w:t>
      </w:r>
    </w:p>
    <w:p w14:paraId="46D37CD2" w14:textId="77777777" w:rsidR="005E6A9E" w:rsidRDefault="005E6A9E" w:rsidP="005E6A9E">
      <w:pPr>
        <w:pStyle w:val="Style1"/>
      </w:pPr>
      <w:r>
        <w:t xml:space="preserve">                            Array.isArray(s) ? a(s) : "object" == typeof s &amp;&amp; o.push(s)</w:t>
      </w:r>
    </w:p>
    <w:p w14:paraId="3A684D92" w14:textId="77777777" w:rsidR="005E6A9E" w:rsidRDefault="005E6A9E" w:rsidP="005E6A9E">
      <w:pPr>
        <w:pStyle w:val="Style1"/>
      </w:pPr>
      <w:r>
        <w:t xml:space="preserve">                }</w:t>
      </w:r>
    </w:p>
    <w:p w14:paraId="4E74A63E" w14:textId="77777777" w:rsidR="005E6A9E" w:rsidRDefault="005E6A9E" w:rsidP="005E6A9E">
      <w:pPr>
        <w:pStyle w:val="Style1"/>
      </w:pPr>
      <w:r>
        <w:t xml:space="preserve">            }</w:t>
      </w:r>
    </w:p>
    <w:p w14:paraId="6C1A67F2" w14:textId="77777777" w:rsidR="005E6A9E" w:rsidRDefault="005E6A9E" w:rsidP="005E6A9E">
      <w:pPr>
        <w:pStyle w:val="Style1"/>
      </w:pPr>
      <w:r>
        <w:t xml:space="preserve">            return a(e),</w:t>
      </w:r>
    </w:p>
    <w:p w14:paraId="4C129D6F" w14:textId="77777777" w:rsidR="005E6A9E" w:rsidRDefault="005E6A9E" w:rsidP="005E6A9E">
      <w:pPr>
        <w:pStyle w:val="Style1"/>
      </w:pPr>
      <w:r>
        <w:t xml:space="preserve">            {</w:t>
      </w:r>
    </w:p>
    <w:p w14:paraId="012E822C" w14:textId="77777777" w:rsidR="005E6A9E" w:rsidRDefault="005E6A9E" w:rsidP="005E6A9E">
      <w:pPr>
        <w:pStyle w:val="Style1"/>
      </w:pPr>
      <w:r>
        <w:t xml:space="preserve">                classes: n,</w:t>
      </w:r>
    </w:p>
    <w:p w14:paraId="7044731A" w14:textId="77777777" w:rsidR="005E6A9E" w:rsidRDefault="005E6A9E" w:rsidP="005E6A9E">
      <w:pPr>
        <w:pStyle w:val="Style1"/>
      </w:pPr>
      <w:r>
        <w:t xml:space="preserve">                objects: o</w:t>
      </w:r>
    </w:p>
    <w:p w14:paraId="0D00913A" w14:textId="77777777" w:rsidR="005E6A9E" w:rsidRDefault="005E6A9E" w:rsidP="005E6A9E">
      <w:pPr>
        <w:pStyle w:val="Style1"/>
      </w:pPr>
      <w:r>
        <w:t xml:space="preserve">            }</w:t>
      </w:r>
    </w:p>
    <w:p w14:paraId="69D028EC" w14:textId="77777777" w:rsidR="005E6A9E" w:rsidRDefault="005E6A9E" w:rsidP="005E6A9E">
      <w:pPr>
        <w:pStyle w:val="Style1"/>
      </w:pPr>
      <w:r>
        <w:t xml:space="preserve">        }</w:t>
      </w:r>
    </w:p>
    <w:p w14:paraId="71BED12E" w14:textId="77777777" w:rsidR="005E6A9E" w:rsidRDefault="005E6A9E" w:rsidP="005E6A9E">
      <w:pPr>
        <w:pStyle w:val="Style1"/>
      </w:pPr>
      <w:r>
        <w:t xml:space="preserve">    },</w:t>
      </w:r>
    </w:p>
    <w:p w14:paraId="406BBDAF" w14:textId="77777777" w:rsidR="005E6A9E" w:rsidRDefault="005E6A9E" w:rsidP="005E6A9E">
      <w:pPr>
        <w:pStyle w:val="Style1"/>
      </w:pPr>
      <w:r>
        <w:t xml:space="preserve">    PFED: function(e, t, n) {</w:t>
      </w:r>
    </w:p>
    <w:p w14:paraId="0058B2AD" w14:textId="77777777" w:rsidR="005E6A9E" w:rsidRDefault="005E6A9E" w:rsidP="005E6A9E">
      <w:pPr>
        <w:pStyle w:val="Style1"/>
      </w:pPr>
      <w:r>
        <w:t xml:space="preserve">        "use strict";</w:t>
      </w:r>
    </w:p>
    <w:p w14:paraId="65CB50FD" w14:textId="77777777" w:rsidR="005E6A9E" w:rsidRDefault="005E6A9E" w:rsidP="005E6A9E">
      <w:pPr>
        <w:pStyle w:val="Style1"/>
      </w:pPr>
      <w:r>
        <w:t xml:space="preserve">        n.d(t, "b", (function() {</w:t>
      </w:r>
    </w:p>
    <w:p w14:paraId="43EEF851" w14:textId="77777777" w:rsidR="005E6A9E" w:rsidRDefault="005E6A9E" w:rsidP="005E6A9E">
      <w:pPr>
        <w:pStyle w:val="Style1"/>
      </w:pPr>
      <w:r>
        <w:t xml:space="preserve">            return a</w:t>
      </w:r>
    </w:p>
    <w:p w14:paraId="41B90DB3" w14:textId="77777777" w:rsidR="005E6A9E" w:rsidRDefault="005E6A9E" w:rsidP="005E6A9E">
      <w:pPr>
        <w:pStyle w:val="Style1"/>
      </w:pPr>
      <w:r>
        <w:t xml:space="preserve">        }</w:t>
      </w:r>
    </w:p>
    <w:p w14:paraId="734F506F" w14:textId="77777777" w:rsidR="005E6A9E" w:rsidRDefault="005E6A9E" w:rsidP="005E6A9E">
      <w:pPr>
        <w:pStyle w:val="Style1"/>
      </w:pPr>
      <w:r>
        <w:t xml:space="preserve">        )),</w:t>
      </w:r>
    </w:p>
    <w:p w14:paraId="44CDAC4F" w14:textId="77777777" w:rsidR="005E6A9E" w:rsidRDefault="005E6A9E" w:rsidP="005E6A9E">
      <w:pPr>
        <w:pStyle w:val="Style1"/>
      </w:pPr>
      <w:r>
        <w:t xml:space="preserve">        n.d(t, "a", (function() {</w:t>
      </w:r>
    </w:p>
    <w:p w14:paraId="21582173" w14:textId="77777777" w:rsidR="005E6A9E" w:rsidRDefault="005E6A9E" w:rsidP="005E6A9E">
      <w:pPr>
        <w:pStyle w:val="Style1"/>
      </w:pPr>
      <w:r>
        <w:t xml:space="preserve">            return s</w:t>
      </w:r>
    </w:p>
    <w:p w14:paraId="4D080EF2" w14:textId="77777777" w:rsidR="005E6A9E" w:rsidRDefault="005E6A9E" w:rsidP="005E6A9E">
      <w:pPr>
        <w:pStyle w:val="Style1"/>
      </w:pPr>
      <w:r>
        <w:t xml:space="preserve">        }</w:t>
      </w:r>
    </w:p>
    <w:p w14:paraId="49322F68" w14:textId="77777777" w:rsidR="005E6A9E" w:rsidRDefault="005E6A9E" w:rsidP="005E6A9E">
      <w:pPr>
        <w:pStyle w:val="Style1"/>
      </w:pPr>
      <w:r>
        <w:t xml:space="preserve">        ));</w:t>
      </w:r>
    </w:p>
    <w:p w14:paraId="25518C4A" w14:textId="77777777" w:rsidR="005E6A9E" w:rsidRDefault="005E6A9E" w:rsidP="005E6A9E">
      <w:pPr>
        <w:pStyle w:val="Style1"/>
      </w:pPr>
      <w:r>
        <w:t xml:space="preserve">        var r = n("P6Dd")</w:t>
      </w:r>
    </w:p>
    <w:p w14:paraId="447FAEC0" w14:textId="77777777" w:rsidR="005E6A9E" w:rsidRDefault="005E6A9E" w:rsidP="005E6A9E">
      <w:pPr>
        <w:pStyle w:val="Style1"/>
      </w:pPr>
      <w:r>
        <w:t xml:space="preserve">          , o = n("HrK7")</w:t>
      </w:r>
    </w:p>
    <w:p w14:paraId="715FDA9B" w14:textId="77777777" w:rsidR="005E6A9E" w:rsidRDefault="005E6A9E" w:rsidP="005E6A9E">
      <w:pPr>
        <w:pStyle w:val="Style1"/>
      </w:pPr>
      <w:r>
        <w:t xml:space="preserve">          , i = n("48D0");</w:t>
      </w:r>
    </w:p>
    <w:p w14:paraId="05526ADE" w14:textId="77777777" w:rsidR="005E6A9E" w:rsidRDefault="005E6A9E" w:rsidP="005E6A9E">
      <w:pPr>
        <w:pStyle w:val="Style1"/>
      </w:pPr>
      <w:r>
        <w:t xml:space="preserve">        function a() {</w:t>
      </w:r>
    </w:p>
    <w:p w14:paraId="45DA722F" w14:textId="77777777" w:rsidR="005E6A9E" w:rsidRDefault="005E6A9E" w:rsidP="005E6A9E">
      <w:pPr>
        <w:pStyle w:val="Style1"/>
      </w:pPr>
      <w:r>
        <w:t xml:space="preserve">            for (var e = [], t = 0; t &lt; arguments.length; t++)</w:t>
      </w:r>
    </w:p>
    <w:p w14:paraId="685B3D01" w14:textId="77777777" w:rsidR="005E6A9E" w:rsidRDefault="005E6A9E" w:rsidP="005E6A9E">
      <w:pPr>
        <w:pStyle w:val="Style1"/>
      </w:pPr>
      <w:r>
        <w:t xml:space="preserve">                e[t] = arguments[t];</w:t>
      </w:r>
    </w:p>
    <w:p w14:paraId="0F403798" w14:textId="77777777" w:rsidR="005E6A9E" w:rsidRDefault="005E6A9E" w:rsidP="005E6A9E">
      <w:pPr>
        <w:pStyle w:val="Style1"/>
      </w:pPr>
      <w:r>
        <w:t xml:space="preserve">            return s(e, Object(o.a)())</w:t>
      </w:r>
    </w:p>
    <w:p w14:paraId="2DA168BC" w14:textId="77777777" w:rsidR="005E6A9E" w:rsidRDefault="005E6A9E" w:rsidP="005E6A9E">
      <w:pPr>
        <w:pStyle w:val="Style1"/>
      </w:pPr>
      <w:r>
        <w:t xml:space="preserve">        }</w:t>
      </w:r>
    </w:p>
    <w:p w14:paraId="243BB5B6" w14:textId="77777777" w:rsidR="005E6A9E" w:rsidRDefault="005E6A9E" w:rsidP="005E6A9E">
      <w:pPr>
        <w:pStyle w:val="Style1"/>
      </w:pPr>
      <w:r>
        <w:t xml:space="preserve">        function s(e, t) {</w:t>
      </w:r>
    </w:p>
    <w:p w14:paraId="21B6D08D" w14:textId="77777777" w:rsidR="005E6A9E" w:rsidRDefault="005E6A9E" w:rsidP="005E6A9E">
      <w:pPr>
        <w:pStyle w:val="Style1"/>
      </w:pPr>
      <w:r>
        <w:t xml:space="preserve">            var n = e instanceof Array ? e : [e]</w:t>
      </w:r>
    </w:p>
    <w:p w14:paraId="7D6B64FF" w14:textId="77777777" w:rsidR="005E6A9E" w:rsidRDefault="005E6A9E" w:rsidP="005E6A9E">
      <w:pPr>
        <w:pStyle w:val="Style1"/>
      </w:pPr>
      <w:r>
        <w:t xml:space="preserve">              , o = Object(r.a)(n)</w:t>
      </w:r>
    </w:p>
    <w:p w14:paraId="1C0E782F" w14:textId="77777777" w:rsidR="005E6A9E" w:rsidRDefault="005E6A9E" w:rsidP="005E6A9E">
      <w:pPr>
        <w:pStyle w:val="Style1"/>
      </w:pPr>
      <w:r>
        <w:t xml:space="preserve">              , a = o.classes</w:t>
      </w:r>
    </w:p>
    <w:p w14:paraId="72256C20" w14:textId="77777777" w:rsidR="005E6A9E" w:rsidRDefault="005E6A9E" w:rsidP="005E6A9E">
      <w:pPr>
        <w:pStyle w:val="Style1"/>
      </w:pPr>
      <w:r>
        <w:t xml:space="preserve">              , s = o.objects;</w:t>
      </w:r>
    </w:p>
    <w:p w14:paraId="20B20BA7" w14:textId="77777777" w:rsidR="005E6A9E" w:rsidRDefault="005E6A9E" w:rsidP="005E6A9E">
      <w:pPr>
        <w:pStyle w:val="Style1"/>
      </w:pPr>
      <w:r>
        <w:t xml:space="preserve">            return s.length &amp;&amp; a.push(Object(i.c)(t || {}, s)),</w:t>
      </w:r>
    </w:p>
    <w:p w14:paraId="6975BB3D" w14:textId="77777777" w:rsidR="005E6A9E" w:rsidRDefault="005E6A9E" w:rsidP="005E6A9E">
      <w:pPr>
        <w:pStyle w:val="Style1"/>
      </w:pPr>
      <w:r>
        <w:t xml:space="preserve">            a.join(" ")</w:t>
      </w:r>
    </w:p>
    <w:p w14:paraId="649D0E7D" w14:textId="77777777" w:rsidR="005E6A9E" w:rsidRDefault="005E6A9E" w:rsidP="005E6A9E">
      <w:pPr>
        <w:pStyle w:val="Style1"/>
      </w:pPr>
      <w:r>
        <w:t xml:space="preserve">        }</w:t>
      </w:r>
    </w:p>
    <w:p w14:paraId="7841D0DC" w14:textId="77777777" w:rsidR="005E6A9E" w:rsidRDefault="005E6A9E" w:rsidP="005E6A9E">
      <w:pPr>
        <w:pStyle w:val="Style1"/>
      </w:pPr>
      <w:r>
        <w:t xml:space="preserve">    },</w:t>
      </w:r>
    </w:p>
    <w:p w14:paraId="0FF68701" w14:textId="77777777" w:rsidR="005E6A9E" w:rsidRDefault="005E6A9E" w:rsidP="005E6A9E">
      <w:pPr>
        <w:pStyle w:val="Style1"/>
      </w:pPr>
      <w:r>
        <w:t xml:space="preserve">    aQoI: function(e, t, n) {</w:t>
      </w:r>
    </w:p>
    <w:p w14:paraId="7FA5E73C" w14:textId="77777777" w:rsidR="005E6A9E" w:rsidRDefault="005E6A9E" w:rsidP="005E6A9E">
      <w:pPr>
        <w:pStyle w:val="Style1"/>
      </w:pPr>
      <w:r>
        <w:t xml:space="preserve">        "use strict";</w:t>
      </w:r>
    </w:p>
    <w:p w14:paraId="1AA4D9A4" w14:textId="77777777" w:rsidR="005E6A9E" w:rsidRDefault="005E6A9E" w:rsidP="005E6A9E">
      <w:pPr>
        <w:pStyle w:val="Style1"/>
      </w:pPr>
      <w:r>
        <w:t xml:space="preserve">        n.d(t, "a", (function() {</w:t>
      </w:r>
    </w:p>
    <w:p w14:paraId="413E3155" w14:textId="77777777" w:rsidR="005E6A9E" w:rsidRDefault="005E6A9E" w:rsidP="005E6A9E">
      <w:pPr>
        <w:pStyle w:val="Style1"/>
      </w:pPr>
      <w:r>
        <w:t xml:space="preserve">            return o</w:t>
      </w:r>
    </w:p>
    <w:p w14:paraId="09F77208" w14:textId="77777777" w:rsidR="005E6A9E" w:rsidRDefault="005E6A9E" w:rsidP="005E6A9E">
      <w:pPr>
        <w:pStyle w:val="Style1"/>
      </w:pPr>
      <w:r>
        <w:t xml:space="preserve">        }</w:t>
      </w:r>
    </w:p>
    <w:p w14:paraId="74DE62D0" w14:textId="77777777" w:rsidR="005E6A9E" w:rsidRDefault="005E6A9E" w:rsidP="005E6A9E">
      <w:pPr>
        <w:pStyle w:val="Style1"/>
      </w:pPr>
      <w:r>
        <w:t xml:space="preserve">        )),</w:t>
      </w:r>
    </w:p>
    <w:p w14:paraId="1281B176" w14:textId="77777777" w:rsidR="005E6A9E" w:rsidRDefault="005E6A9E" w:rsidP="005E6A9E">
      <w:pPr>
        <w:pStyle w:val="Style1"/>
      </w:pPr>
      <w:r>
        <w:t xml:space="preserve">        n.d(t, "b", (function() {</w:t>
      </w:r>
    </w:p>
    <w:p w14:paraId="1481C4ED" w14:textId="77777777" w:rsidR="005E6A9E" w:rsidRDefault="005E6A9E" w:rsidP="005E6A9E">
      <w:pPr>
        <w:pStyle w:val="Style1"/>
      </w:pPr>
      <w:r>
        <w:t xml:space="preserve">            return i</w:t>
      </w:r>
    </w:p>
    <w:p w14:paraId="516C6F65" w14:textId="77777777" w:rsidR="005E6A9E" w:rsidRDefault="005E6A9E" w:rsidP="005E6A9E">
      <w:pPr>
        <w:pStyle w:val="Style1"/>
      </w:pPr>
      <w:r>
        <w:t xml:space="preserve">        }</w:t>
      </w:r>
    </w:p>
    <w:p w14:paraId="47FA517A" w14:textId="77777777" w:rsidR="005E6A9E" w:rsidRDefault="005E6A9E" w:rsidP="005E6A9E">
      <w:pPr>
        <w:pStyle w:val="Style1"/>
      </w:pPr>
      <w:r>
        <w:t xml:space="preserve">        ));</w:t>
      </w:r>
    </w:p>
    <w:p w14:paraId="6914A2B7" w14:textId="77777777" w:rsidR="005E6A9E" w:rsidRDefault="005E6A9E" w:rsidP="005E6A9E">
      <w:pPr>
        <w:pStyle w:val="Style1"/>
      </w:pPr>
      <w:r>
        <w:t xml:space="preserve">        var r = n("Ao4m");</w:t>
      </w:r>
    </w:p>
    <w:p w14:paraId="57B327D0" w14:textId="77777777" w:rsidR="005E6A9E" w:rsidRDefault="005E6A9E" w:rsidP="005E6A9E">
      <w:pPr>
        <w:pStyle w:val="Style1"/>
      </w:pPr>
      <w:r>
        <w:t xml:space="preserve">        function o(e) {</w:t>
      </w:r>
    </w:p>
    <w:p w14:paraId="0F0B2E88" w14:textId="77777777" w:rsidR="005E6A9E" w:rsidRDefault="005E6A9E" w:rsidP="005E6A9E">
      <w:pPr>
        <w:pStyle w:val="Style1"/>
      </w:pPr>
      <w:r>
        <w:t xml:space="preserve">            var t = null;</w:t>
      </w:r>
    </w:p>
    <w:p w14:paraId="3B04D453" w14:textId="77777777" w:rsidR="005E6A9E" w:rsidRDefault="005E6A9E" w:rsidP="005E6A9E">
      <w:pPr>
        <w:pStyle w:val="Style1"/>
      </w:pPr>
      <w:r>
        <w:t xml:space="preserve">            try {</w:t>
      </w:r>
    </w:p>
    <w:p w14:paraId="4352417A" w14:textId="77777777" w:rsidR="005E6A9E" w:rsidRDefault="005E6A9E" w:rsidP="005E6A9E">
      <w:pPr>
        <w:pStyle w:val="Style1"/>
      </w:pPr>
      <w:r>
        <w:t xml:space="preserve">                var n = Object(r.a)();</w:t>
      </w:r>
    </w:p>
    <w:p w14:paraId="45A6D08B" w14:textId="77777777" w:rsidR="005E6A9E" w:rsidRDefault="005E6A9E" w:rsidP="005E6A9E">
      <w:pPr>
        <w:pStyle w:val="Style1"/>
      </w:pPr>
      <w:r>
        <w:t xml:space="preserve">                t = n ? n.sessionStorage.getItem(e) : null</w:t>
      </w:r>
    </w:p>
    <w:p w14:paraId="2B9B3B90" w14:textId="77777777" w:rsidR="005E6A9E" w:rsidRDefault="005E6A9E" w:rsidP="005E6A9E">
      <w:pPr>
        <w:pStyle w:val="Style1"/>
      </w:pPr>
      <w:r>
        <w:t xml:space="preserve">            } catch (e) {}</w:t>
      </w:r>
    </w:p>
    <w:p w14:paraId="7D48DFB2" w14:textId="77777777" w:rsidR="005E6A9E" w:rsidRDefault="005E6A9E" w:rsidP="005E6A9E">
      <w:pPr>
        <w:pStyle w:val="Style1"/>
      </w:pPr>
      <w:r>
        <w:t xml:space="preserve">            return t</w:t>
      </w:r>
    </w:p>
    <w:p w14:paraId="6FBAAE71" w14:textId="77777777" w:rsidR="005E6A9E" w:rsidRDefault="005E6A9E" w:rsidP="005E6A9E">
      <w:pPr>
        <w:pStyle w:val="Style1"/>
      </w:pPr>
      <w:r>
        <w:t xml:space="preserve">        }</w:t>
      </w:r>
    </w:p>
    <w:p w14:paraId="67C30BC6" w14:textId="77777777" w:rsidR="005E6A9E" w:rsidRDefault="005E6A9E" w:rsidP="005E6A9E">
      <w:pPr>
        <w:pStyle w:val="Style1"/>
      </w:pPr>
      <w:r>
        <w:t xml:space="preserve">        function i(e, t) {</w:t>
      </w:r>
    </w:p>
    <w:p w14:paraId="40A7AC55" w14:textId="77777777" w:rsidR="005E6A9E" w:rsidRDefault="005E6A9E" w:rsidP="005E6A9E">
      <w:pPr>
        <w:pStyle w:val="Style1"/>
      </w:pPr>
      <w:r>
        <w:t xml:space="preserve">            var n;</w:t>
      </w:r>
    </w:p>
    <w:p w14:paraId="7B8B06F3" w14:textId="77777777" w:rsidR="005E6A9E" w:rsidRDefault="005E6A9E" w:rsidP="005E6A9E">
      <w:pPr>
        <w:pStyle w:val="Style1"/>
      </w:pPr>
      <w:r>
        <w:t xml:space="preserve">            try {</w:t>
      </w:r>
    </w:p>
    <w:p w14:paraId="1F96A2D2" w14:textId="77777777" w:rsidR="005E6A9E" w:rsidRDefault="005E6A9E" w:rsidP="005E6A9E">
      <w:pPr>
        <w:pStyle w:val="Style1"/>
      </w:pPr>
      <w:r>
        <w:t xml:space="preserve">                null === (n = Object(r.a)()) || void 0 === n || n.sessionStorage.setItem(e, t)</w:t>
      </w:r>
    </w:p>
    <w:p w14:paraId="70F12695" w14:textId="77777777" w:rsidR="005E6A9E" w:rsidRDefault="005E6A9E" w:rsidP="005E6A9E">
      <w:pPr>
        <w:pStyle w:val="Style1"/>
      </w:pPr>
      <w:r>
        <w:t xml:space="preserve">            } catch (e) {}</w:t>
      </w:r>
    </w:p>
    <w:p w14:paraId="6E62093A" w14:textId="77777777" w:rsidR="005E6A9E" w:rsidRDefault="005E6A9E" w:rsidP="005E6A9E">
      <w:pPr>
        <w:pStyle w:val="Style1"/>
      </w:pPr>
      <w:r>
        <w:t xml:space="preserve">        }</w:t>
      </w:r>
    </w:p>
    <w:p w14:paraId="4208F3E0" w14:textId="77777777" w:rsidR="005E6A9E" w:rsidRDefault="005E6A9E" w:rsidP="005E6A9E">
      <w:pPr>
        <w:pStyle w:val="Style1"/>
      </w:pPr>
      <w:r>
        <w:t xml:space="preserve">    },</w:t>
      </w:r>
    </w:p>
    <w:p w14:paraId="6C80B150" w14:textId="77777777" w:rsidR="005E6A9E" w:rsidRDefault="005E6A9E" w:rsidP="005E6A9E">
      <w:pPr>
        <w:pStyle w:val="Style1"/>
      </w:pPr>
      <w:r>
        <w:t xml:space="preserve">    egAX: function(e, t, n) {</w:t>
      </w:r>
    </w:p>
    <w:p w14:paraId="201F3B35" w14:textId="77777777" w:rsidR="005E6A9E" w:rsidRDefault="005E6A9E" w:rsidP="005E6A9E">
      <w:pPr>
        <w:pStyle w:val="Style1"/>
      </w:pPr>
      <w:r>
        <w:t xml:space="preserve">        "use strict";</w:t>
      </w:r>
    </w:p>
    <w:p w14:paraId="692F1E84" w14:textId="77777777" w:rsidR="005E6A9E" w:rsidRDefault="005E6A9E" w:rsidP="005E6A9E">
      <w:pPr>
        <w:pStyle w:val="Style1"/>
      </w:pPr>
      <w:r>
        <w:t xml:space="preserve">        n.d(t, "a", (function() {</w:t>
      </w:r>
    </w:p>
    <w:p w14:paraId="4FB2ABFB" w14:textId="77777777" w:rsidR="005E6A9E" w:rsidRDefault="005E6A9E" w:rsidP="005E6A9E">
      <w:pPr>
        <w:pStyle w:val="Style1"/>
      </w:pPr>
      <w:r>
        <w:t xml:space="preserve">            return o</w:t>
      </w:r>
    </w:p>
    <w:p w14:paraId="147CA9F5" w14:textId="77777777" w:rsidR="005E6A9E" w:rsidRDefault="005E6A9E" w:rsidP="005E6A9E">
      <w:pPr>
        <w:pStyle w:val="Style1"/>
      </w:pPr>
      <w:r>
        <w:t xml:space="preserve">        }</w:t>
      </w:r>
    </w:p>
    <w:p w14:paraId="0D90D374" w14:textId="77777777" w:rsidR="005E6A9E" w:rsidRDefault="005E6A9E" w:rsidP="005E6A9E">
      <w:pPr>
        <w:pStyle w:val="Style1"/>
      </w:pPr>
      <w:r>
        <w:t xml:space="preserve">        )),</w:t>
      </w:r>
    </w:p>
    <w:p w14:paraId="080CCC81" w14:textId="77777777" w:rsidR="005E6A9E" w:rsidRDefault="005E6A9E" w:rsidP="005E6A9E">
      <w:pPr>
        <w:pStyle w:val="Style1"/>
      </w:pPr>
      <w:r>
        <w:t xml:space="preserve">        n.d(t, "b", (function() {</w:t>
      </w:r>
    </w:p>
    <w:p w14:paraId="6E0E2FA7" w14:textId="77777777" w:rsidR="005E6A9E" w:rsidRDefault="005E6A9E" w:rsidP="005E6A9E">
      <w:pPr>
        <w:pStyle w:val="Style1"/>
      </w:pPr>
      <w:r>
        <w:t xml:space="preserve">            return a</w:t>
      </w:r>
    </w:p>
    <w:p w14:paraId="3146FBC0" w14:textId="77777777" w:rsidR="005E6A9E" w:rsidRDefault="005E6A9E" w:rsidP="005E6A9E">
      <w:pPr>
        <w:pStyle w:val="Style1"/>
      </w:pPr>
      <w:r>
        <w:t xml:space="preserve">        }</w:t>
      </w:r>
    </w:p>
    <w:p w14:paraId="0B34C5C0" w14:textId="77777777" w:rsidR="005E6A9E" w:rsidRDefault="005E6A9E" w:rsidP="005E6A9E">
      <w:pPr>
        <w:pStyle w:val="Style1"/>
      </w:pPr>
      <w:r>
        <w:t xml:space="preserve">        ));</w:t>
      </w:r>
    </w:p>
    <w:p w14:paraId="029317CB" w14:textId="77777777" w:rsidR="005E6A9E" w:rsidRDefault="005E6A9E" w:rsidP="005E6A9E">
      <w:pPr>
        <w:pStyle w:val="Style1"/>
      </w:pPr>
      <w:r>
        <w:t xml:space="preserve">        var r = n("Ao4m")</w:t>
      </w:r>
    </w:p>
    <w:p w14:paraId="60046D55" w14:textId="77777777" w:rsidR="005E6A9E" w:rsidRDefault="005E6A9E" w:rsidP="005E6A9E">
      <w:pPr>
        <w:pStyle w:val="Style1"/>
      </w:pPr>
      <w:r>
        <w:t xml:space="preserve">          , o = "ms-Fabric--isFocusVisible"</w:t>
      </w:r>
    </w:p>
    <w:p w14:paraId="24E344A1" w14:textId="77777777" w:rsidR="005E6A9E" w:rsidRDefault="005E6A9E" w:rsidP="005E6A9E">
      <w:pPr>
        <w:pStyle w:val="Style1"/>
      </w:pPr>
      <w:r>
        <w:t xml:space="preserve">          , i = "ms-Fabric--isFocusHidden";</w:t>
      </w:r>
    </w:p>
    <w:p w14:paraId="3DCC8A70" w14:textId="77777777" w:rsidR="005E6A9E" w:rsidRDefault="005E6A9E" w:rsidP="005E6A9E">
      <w:pPr>
        <w:pStyle w:val="Style1"/>
      </w:pPr>
      <w:r>
        <w:t xml:space="preserve">        function a(e, t) {</w:t>
      </w:r>
    </w:p>
    <w:p w14:paraId="6AE7BC22" w14:textId="77777777" w:rsidR="005E6A9E" w:rsidRDefault="005E6A9E" w:rsidP="005E6A9E">
      <w:pPr>
        <w:pStyle w:val="Style1"/>
      </w:pPr>
      <w:r>
        <w:t xml:space="preserve">            var n = t ? Object(r.a)(t) : Object(r.a)();</w:t>
      </w:r>
    </w:p>
    <w:p w14:paraId="57294F33" w14:textId="77777777" w:rsidR="005E6A9E" w:rsidRDefault="005E6A9E" w:rsidP="005E6A9E">
      <w:pPr>
        <w:pStyle w:val="Style1"/>
      </w:pPr>
      <w:r>
        <w:t xml:space="preserve">            if (n) {</w:t>
      </w:r>
    </w:p>
    <w:p w14:paraId="66D03243" w14:textId="77777777" w:rsidR="005E6A9E" w:rsidRDefault="005E6A9E" w:rsidP="005E6A9E">
      <w:pPr>
        <w:pStyle w:val="Style1"/>
      </w:pPr>
      <w:r>
        <w:t xml:space="preserve">                var a = n.document.body.classList;</w:t>
      </w:r>
    </w:p>
    <w:p w14:paraId="5C253344" w14:textId="77777777" w:rsidR="005E6A9E" w:rsidRDefault="005E6A9E" w:rsidP="005E6A9E">
      <w:pPr>
        <w:pStyle w:val="Style1"/>
      </w:pPr>
      <w:r>
        <w:t xml:space="preserve">                a.add(e ? o : i),</w:t>
      </w:r>
    </w:p>
    <w:p w14:paraId="1A2CAC5E" w14:textId="77777777" w:rsidR="005E6A9E" w:rsidRDefault="005E6A9E" w:rsidP="005E6A9E">
      <w:pPr>
        <w:pStyle w:val="Style1"/>
      </w:pPr>
      <w:r>
        <w:t xml:space="preserve">                a.remove(e ? i : o)</w:t>
      </w:r>
    </w:p>
    <w:p w14:paraId="3EDD64DF" w14:textId="77777777" w:rsidR="005E6A9E" w:rsidRDefault="005E6A9E" w:rsidP="005E6A9E">
      <w:pPr>
        <w:pStyle w:val="Style1"/>
      </w:pPr>
      <w:r>
        <w:t xml:space="preserve">            }</w:t>
      </w:r>
    </w:p>
    <w:p w14:paraId="4E7386DE" w14:textId="77777777" w:rsidR="005E6A9E" w:rsidRDefault="005E6A9E" w:rsidP="005E6A9E">
      <w:pPr>
        <w:pStyle w:val="Style1"/>
      </w:pPr>
      <w:r>
        <w:t xml:space="preserve">        }</w:t>
      </w:r>
    </w:p>
    <w:p w14:paraId="4109D3E8" w14:textId="77777777" w:rsidR="005E6A9E" w:rsidRDefault="005E6A9E" w:rsidP="005E6A9E">
      <w:pPr>
        <w:pStyle w:val="Style1"/>
      </w:pPr>
      <w:r>
        <w:t xml:space="preserve">    },</w:t>
      </w:r>
    </w:p>
    <w:p w14:paraId="31133C48" w14:textId="77777777" w:rsidR="005E6A9E" w:rsidRDefault="005E6A9E" w:rsidP="005E6A9E">
      <w:pPr>
        <w:pStyle w:val="Style1"/>
      </w:pPr>
      <w:r>
        <w:t xml:space="preserve">    evis: function(e, t, n) {</w:t>
      </w:r>
    </w:p>
    <w:p w14:paraId="49FC5732" w14:textId="77777777" w:rsidR="005E6A9E" w:rsidRDefault="005E6A9E" w:rsidP="005E6A9E">
      <w:pPr>
        <w:pStyle w:val="Style1"/>
      </w:pPr>
      <w:r>
        <w:t xml:space="preserve">        "use strict";</w:t>
      </w:r>
    </w:p>
    <w:p w14:paraId="70A9E61D" w14:textId="77777777" w:rsidR="005E6A9E" w:rsidRDefault="005E6A9E" w:rsidP="005E6A9E">
      <w:pPr>
        <w:pStyle w:val="Style1"/>
      </w:pPr>
      <w:r>
        <w:t xml:space="preserve">        n.d(t, "a", (function() {</w:t>
      </w:r>
    </w:p>
    <w:p w14:paraId="40EDD548" w14:textId="77777777" w:rsidR="005E6A9E" w:rsidRDefault="005E6A9E" w:rsidP="005E6A9E">
      <w:pPr>
        <w:pStyle w:val="Style1"/>
      </w:pPr>
      <w:r>
        <w:t xml:space="preserve">            return o</w:t>
      </w:r>
    </w:p>
    <w:p w14:paraId="7F1BF09C" w14:textId="77777777" w:rsidR="005E6A9E" w:rsidRDefault="005E6A9E" w:rsidP="005E6A9E">
      <w:pPr>
        <w:pStyle w:val="Style1"/>
      </w:pPr>
      <w:r>
        <w:t xml:space="preserve">        }</w:t>
      </w:r>
    </w:p>
    <w:p w14:paraId="6DEA9F7C" w14:textId="77777777" w:rsidR="005E6A9E" w:rsidRDefault="005E6A9E" w:rsidP="005E6A9E">
      <w:pPr>
        <w:pStyle w:val="Style1"/>
      </w:pPr>
      <w:r>
        <w:t xml:space="preserve">        ));</w:t>
      </w:r>
    </w:p>
    <w:p w14:paraId="5CF539FA" w14:textId="77777777" w:rsidR="005E6A9E" w:rsidRDefault="005E6A9E" w:rsidP="005E6A9E">
      <w:pPr>
        <w:pStyle w:val="Style1"/>
      </w:pPr>
      <w:r>
        <w:t xml:space="preserve">        var r = n("6lTN");</w:t>
      </w:r>
    </w:p>
    <w:p w14:paraId="46BE153F" w14:textId="77777777" w:rsidR="005E6A9E" w:rsidRDefault="005E6A9E" w:rsidP="005E6A9E">
      <w:pPr>
        <w:pStyle w:val="Style1"/>
      </w:pPr>
      <w:r>
        <w:t xml:space="preserve">        function o(e) {</w:t>
      </w:r>
    </w:p>
    <w:p w14:paraId="0541DB2C" w14:textId="77777777" w:rsidR="005E6A9E" w:rsidRDefault="005E6A9E" w:rsidP="005E6A9E">
      <w:pPr>
        <w:pStyle w:val="Style1"/>
      </w:pPr>
      <w:r>
        <w:t xml:space="preserve">            for (var t = [], n = 1; n &lt; arguments.length; n++)</w:t>
      </w:r>
    </w:p>
    <w:p w14:paraId="4A81CCD3" w14:textId="77777777" w:rsidR="005E6A9E" w:rsidRDefault="005E6A9E" w:rsidP="005E6A9E">
      <w:pPr>
        <w:pStyle w:val="Style1"/>
      </w:pPr>
      <w:r>
        <w:t xml:space="preserve">                t[n - 1] = arguments[n];</w:t>
      </w:r>
    </w:p>
    <w:p w14:paraId="709B8A13" w14:textId="77777777" w:rsidR="005E6A9E" w:rsidRDefault="005E6A9E" w:rsidP="005E6A9E">
      <w:pPr>
        <w:pStyle w:val="Style1"/>
      </w:pPr>
      <w:r>
        <w:t xml:space="preserve">            for (var o = [], i = 0, a = t; i &lt; a.length; i++) {</w:t>
      </w:r>
    </w:p>
    <w:p w14:paraId="1A0CE96D" w14:textId="77777777" w:rsidR="005E6A9E" w:rsidRDefault="005E6A9E" w:rsidP="005E6A9E">
      <w:pPr>
        <w:pStyle w:val="Style1"/>
      </w:pPr>
      <w:r>
        <w:t xml:space="preserve">                var s = a[i];</w:t>
      </w:r>
    </w:p>
    <w:p w14:paraId="7C63AB13" w14:textId="77777777" w:rsidR="005E6A9E" w:rsidRDefault="005E6A9E" w:rsidP="005E6A9E">
      <w:pPr>
        <w:pStyle w:val="Style1"/>
      </w:pPr>
      <w:r>
        <w:t xml:space="preserve">                s &amp;&amp; o.push("function" == typeof s ? s(e) : s)</w:t>
      </w:r>
    </w:p>
    <w:p w14:paraId="16A6E5C0" w14:textId="77777777" w:rsidR="005E6A9E" w:rsidRDefault="005E6A9E" w:rsidP="005E6A9E">
      <w:pPr>
        <w:pStyle w:val="Style1"/>
      </w:pPr>
      <w:r>
        <w:t xml:space="preserve">            }</w:t>
      </w:r>
    </w:p>
    <w:p w14:paraId="1BC8B551" w14:textId="77777777" w:rsidR="005E6A9E" w:rsidRDefault="005E6A9E" w:rsidP="005E6A9E">
      <w:pPr>
        <w:pStyle w:val="Style1"/>
      </w:pPr>
      <w:r>
        <w:t xml:space="preserve">            return 1 === o.length ? o[0] : o.length ? r.a.apply(void 0, o) : {}</w:t>
      </w:r>
    </w:p>
    <w:p w14:paraId="7DE0B199" w14:textId="77777777" w:rsidR="005E6A9E" w:rsidRDefault="005E6A9E" w:rsidP="005E6A9E">
      <w:pPr>
        <w:pStyle w:val="Style1"/>
      </w:pPr>
      <w:r>
        <w:t xml:space="preserve">        }</w:t>
      </w:r>
    </w:p>
    <w:p w14:paraId="300A3E3B" w14:textId="77777777" w:rsidR="005E6A9E" w:rsidRDefault="005E6A9E" w:rsidP="005E6A9E">
      <w:pPr>
        <w:pStyle w:val="Style1"/>
      </w:pPr>
      <w:r>
        <w:t xml:space="preserve">    },</w:t>
      </w:r>
    </w:p>
    <w:p w14:paraId="14023CD2" w14:textId="77777777" w:rsidR="005E6A9E" w:rsidRDefault="005E6A9E" w:rsidP="005E6A9E">
      <w:pPr>
        <w:pStyle w:val="Style1"/>
      </w:pPr>
      <w:r>
        <w:t xml:space="preserve">    jhLx: function(e, t, n) {</w:t>
      </w:r>
    </w:p>
    <w:p w14:paraId="34E40088" w14:textId="77777777" w:rsidR="005E6A9E" w:rsidRDefault="005E6A9E" w:rsidP="005E6A9E">
      <w:pPr>
        <w:pStyle w:val="Style1"/>
      </w:pPr>
      <w:r>
        <w:t xml:space="preserve">        "use strict";</w:t>
      </w:r>
    </w:p>
    <w:p w14:paraId="29F53CBF" w14:textId="77777777" w:rsidR="005E6A9E" w:rsidRDefault="005E6A9E" w:rsidP="005E6A9E">
      <w:pPr>
        <w:pStyle w:val="Style1"/>
      </w:pPr>
      <w:r>
        <w:t xml:space="preserve">        n.d(t, "a", (function() {</w:t>
      </w:r>
    </w:p>
    <w:p w14:paraId="40282EF9" w14:textId="77777777" w:rsidR="005E6A9E" w:rsidRDefault="005E6A9E" w:rsidP="005E6A9E">
      <w:pPr>
        <w:pStyle w:val="Style1"/>
      </w:pPr>
      <w:r>
        <w:t xml:space="preserve">            return s</w:t>
      </w:r>
    </w:p>
    <w:p w14:paraId="609EDA26" w14:textId="77777777" w:rsidR="005E6A9E" w:rsidRDefault="005E6A9E" w:rsidP="005E6A9E">
      <w:pPr>
        <w:pStyle w:val="Style1"/>
      </w:pPr>
      <w:r>
        <w:t xml:space="preserve">        }</w:t>
      </w:r>
    </w:p>
    <w:p w14:paraId="4923DFE3" w14:textId="77777777" w:rsidR="005E6A9E" w:rsidRDefault="005E6A9E" w:rsidP="005E6A9E">
      <w:pPr>
        <w:pStyle w:val="Style1"/>
      </w:pPr>
      <w:r>
        <w:t xml:space="preserve">        ));</w:t>
      </w:r>
    </w:p>
    <w:p w14:paraId="0050D984" w14:textId="77777777" w:rsidR="005E6A9E" w:rsidRDefault="005E6A9E" w:rsidP="005E6A9E">
      <w:pPr>
        <w:pStyle w:val="Style1"/>
      </w:pPr>
      <w:r>
        <w:t xml:space="preserve">        var r, o = n("QjXU"), i = "undefined" != typeof navigator &amp;&amp; /rv:11.0/.test(navigator.userAgent), a = {};</w:t>
      </w:r>
    </w:p>
    <w:p w14:paraId="38B54C75" w14:textId="77777777" w:rsidR="005E6A9E" w:rsidRDefault="005E6A9E" w:rsidP="005E6A9E">
      <w:pPr>
        <w:pStyle w:val="Style1"/>
      </w:pPr>
      <w:r>
        <w:t xml:space="preserve">        try {</w:t>
      </w:r>
    </w:p>
    <w:p w14:paraId="1E43047E" w14:textId="77777777" w:rsidR="005E6A9E" w:rsidRDefault="005E6A9E" w:rsidP="005E6A9E">
      <w:pPr>
        <w:pStyle w:val="Style1"/>
      </w:pPr>
      <w:r>
        <w:t xml:space="preserve">            a = window</w:t>
      </w:r>
    </w:p>
    <w:p w14:paraId="0C100B6D" w14:textId="77777777" w:rsidR="005E6A9E" w:rsidRDefault="005E6A9E" w:rsidP="005E6A9E">
      <w:pPr>
        <w:pStyle w:val="Style1"/>
      </w:pPr>
      <w:r>
        <w:t xml:space="preserve">        } catch (e) {}</w:t>
      </w:r>
    </w:p>
    <w:p w14:paraId="5E930A2B" w14:textId="77777777" w:rsidR="005E6A9E" w:rsidRDefault="005E6A9E" w:rsidP="005E6A9E">
      <w:pPr>
        <w:pStyle w:val="Style1"/>
      </w:pPr>
      <w:r>
        <w:t xml:space="preserve">        var s = function() {</w:t>
      </w:r>
    </w:p>
    <w:p w14:paraId="49FA0EF4" w14:textId="77777777" w:rsidR="005E6A9E" w:rsidRDefault="005E6A9E" w:rsidP="005E6A9E">
      <w:pPr>
        <w:pStyle w:val="Style1"/>
      </w:pPr>
      <w:r>
        <w:t xml:space="preserve">            function e(e) {</w:t>
      </w:r>
    </w:p>
    <w:p w14:paraId="191C7FBC" w14:textId="77777777" w:rsidR="005E6A9E" w:rsidRDefault="005E6A9E" w:rsidP="005E6A9E">
      <w:pPr>
        <w:pStyle w:val="Style1"/>
      </w:pPr>
      <w:r>
        <w:t xml:space="preserve">                this._rules = [],</w:t>
      </w:r>
    </w:p>
    <w:p w14:paraId="755D01A5" w14:textId="77777777" w:rsidR="005E6A9E" w:rsidRDefault="005E6A9E" w:rsidP="005E6A9E">
      <w:pPr>
        <w:pStyle w:val="Style1"/>
      </w:pPr>
      <w:r>
        <w:t xml:space="preserve">                this._preservedRules = [],</w:t>
      </w:r>
    </w:p>
    <w:p w14:paraId="0C15198B" w14:textId="77777777" w:rsidR="005E6A9E" w:rsidRDefault="005E6A9E" w:rsidP="005E6A9E">
      <w:pPr>
        <w:pStyle w:val="Style1"/>
      </w:pPr>
      <w:r>
        <w:t xml:space="preserve">                this._rulesToInsert = [],</w:t>
      </w:r>
    </w:p>
    <w:p w14:paraId="2081B40D" w14:textId="77777777" w:rsidR="005E6A9E" w:rsidRDefault="005E6A9E" w:rsidP="005E6A9E">
      <w:pPr>
        <w:pStyle w:val="Style1"/>
      </w:pPr>
      <w:r>
        <w:t xml:space="preserve">                this._counter = 0,</w:t>
      </w:r>
    </w:p>
    <w:p w14:paraId="2AE5264C" w14:textId="77777777" w:rsidR="005E6A9E" w:rsidRDefault="005E6A9E" w:rsidP="005E6A9E">
      <w:pPr>
        <w:pStyle w:val="Style1"/>
      </w:pPr>
      <w:r>
        <w:t xml:space="preserve">                this._keyToClassName = {},</w:t>
      </w:r>
    </w:p>
    <w:p w14:paraId="33FB07B4" w14:textId="77777777" w:rsidR="005E6A9E" w:rsidRDefault="005E6A9E" w:rsidP="005E6A9E">
      <w:pPr>
        <w:pStyle w:val="Style1"/>
      </w:pPr>
      <w:r>
        <w:t xml:space="preserve">                this._onResetCallbacks = [],</w:t>
      </w:r>
    </w:p>
    <w:p w14:paraId="406352EA" w14:textId="77777777" w:rsidR="005E6A9E" w:rsidRDefault="005E6A9E" w:rsidP="005E6A9E">
      <w:pPr>
        <w:pStyle w:val="Style1"/>
      </w:pPr>
      <w:r>
        <w:t xml:space="preserve">                this._classNameToArgs = {},</w:t>
      </w:r>
    </w:p>
    <w:p w14:paraId="3D70C2A2" w14:textId="77777777" w:rsidR="005E6A9E" w:rsidRDefault="005E6A9E" w:rsidP="005E6A9E">
      <w:pPr>
        <w:pStyle w:val="Style1"/>
      </w:pPr>
      <w:r>
        <w:t xml:space="preserve">                this._config = Object(o.__assign)({</w:t>
      </w:r>
    </w:p>
    <w:p w14:paraId="29E7A2B6" w14:textId="77777777" w:rsidR="005E6A9E" w:rsidRDefault="005E6A9E" w:rsidP="005E6A9E">
      <w:pPr>
        <w:pStyle w:val="Style1"/>
      </w:pPr>
      <w:r>
        <w:t xml:space="preserve">                    injectionMode: 1,</w:t>
      </w:r>
    </w:p>
    <w:p w14:paraId="3659DC23" w14:textId="77777777" w:rsidR="005E6A9E" w:rsidRDefault="005E6A9E" w:rsidP="005E6A9E">
      <w:pPr>
        <w:pStyle w:val="Style1"/>
      </w:pPr>
      <w:r>
        <w:t xml:space="preserve">                    defaultPrefix: "css",</w:t>
      </w:r>
    </w:p>
    <w:p w14:paraId="305EF126" w14:textId="77777777" w:rsidR="005E6A9E" w:rsidRDefault="005E6A9E" w:rsidP="005E6A9E">
      <w:pPr>
        <w:pStyle w:val="Style1"/>
      </w:pPr>
      <w:r>
        <w:t xml:space="preserve">                    namespace: void 0,</w:t>
      </w:r>
    </w:p>
    <w:p w14:paraId="45560EC1" w14:textId="77777777" w:rsidR="005E6A9E" w:rsidRDefault="005E6A9E" w:rsidP="005E6A9E">
      <w:pPr>
        <w:pStyle w:val="Style1"/>
      </w:pPr>
      <w:r>
        <w:t xml:space="preserve">                    cspSettings: void 0</w:t>
      </w:r>
    </w:p>
    <w:p w14:paraId="1180D4B0" w14:textId="77777777" w:rsidR="005E6A9E" w:rsidRDefault="005E6A9E" w:rsidP="005E6A9E">
      <w:pPr>
        <w:pStyle w:val="Style1"/>
      </w:pPr>
      <w:r>
        <w:t xml:space="preserve">                }, e),</w:t>
      </w:r>
    </w:p>
    <w:p w14:paraId="166C1DDC" w14:textId="77777777" w:rsidR="005E6A9E" w:rsidRDefault="005E6A9E" w:rsidP="005E6A9E">
      <w:pPr>
        <w:pStyle w:val="Style1"/>
      </w:pPr>
      <w:r>
        <w:t xml:space="preserve">                this._keyToClassName = this._config.classNameCache || {}</w:t>
      </w:r>
    </w:p>
    <w:p w14:paraId="4CC2440F" w14:textId="77777777" w:rsidR="005E6A9E" w:rsidRDefault="005E6A9E" w:rsidP="005E6A9E">
      <w:pPr>
        <w:pStyle w:val="Style1"/>
      </w:pPr>
      <w:r>
        <w:t xml:space="preserve">            }</w:t>
      </w:r>
    </w:p>
    <w:p w14:paraId="53B9C3B2" w14:textId="77777777" w:rsidR="005E6A9E" w:rsidRDefault="005E6A9E" w:rsidP="005E6A9E">
      <w:pPr>
        <w:pStyle w:val="Style1"/>
      </w:pPr>
      <w:r>
        <w:t xml:space="preserve">            return e.getInstance = function() {</w:t>
      </w:r>
    </w:p>
    <w:p w14:paraId="1895721C" w14:textId="77777777" w:rsidR="005E6A9E" w:rsidRDefault="005E6A9E" w:rsidP="005E6A9E">
      <w:pPr>
        <w:pStyle w:val="Style1"/>
      </w:pPr>
      <w:r>
        <w:t xml:space="preserve">                var t;</w:t>
      </w:r>
    </w:p>
    <w:p w14:paraId="38476BF9" w14:textId="77777777" w:rsidR="005E6A9E" w:rsidRDefault="005E6A9E" w:rsidP="005E6A9E">
      <w:pPr>
        <w:pStyle w:val="Style1"/>
      </w:pPr>
      <w:r>
        <w:t xml:space="preserve">                if (!(r = a.__stylesheet__) || r._lastStyleElement &amp;&amp; r._lastStyleElement.ownerDocument !== document) {</w:t>
      </w:r>
    </w:p>
    <w:p w14:paraId="2705F418" w14:textId="77777777" w:rsidR="005E6A9E" w:rsidRDefault="005E6A9E" w:rsidP="005E6A9E">
      <w:pPr>
        <w:pStyle w:val="Style1"/>
      </w:pPr>
      <w:r>
        <w:t xml:space="preserve">                    var n = (null === (t = a) || void 0 === t ? void 0 : t.FabricConfig) || {};</w:t>
      </w:r>
    </w:p>
    <w:p w14:paraId="2A71FEE2" w14:textId="77777777" w:rsidR="005E6A9E" w:rsidRDefault="005E6A9E" w:rsidP="005E6A9E">
      <w:pPr>
        <w:pStyle w:val="Style1"/>
      </w:pPr>
      <w:r>
        <w:t xml:space="preserve">                    r = a.__stylesheet__ = new e(n.mergeStyles)</w:t>
      </w:r>
    </w:p>
    <w:p w14:paraId="724BE67C" w14:textId="77777777" w:rsidR="005E6A9E" w:rsidRDefault="005E6A9E" w:rsidP="005E6A9E">
      <w:pPr>
        <w:pStyle w:val="Style1"/>
      </w:pPr>
      <w:r>
        <w:t xml:space="preserve">                }</w:t>
      </w:r>
    </w:p>
    <w:p w14:paraId="64D620B3" w14:textId="77777777" w:rsidR="005E6A9E" w:rsidRDefault="005E6A9E" w:rsidP="005E6A9E">
      <w:pPr>
        <w:pStyle w:val="Style1"/>
      </w:pPr>
      <w:r>
        <w:t xml:space="preserve">                return r</w:t>
      </w:r>
    </w:p>
    <w:p w14:paraId="05B16466" w14:textId="77777777" w:rsidR="005E6A9E" w:rsidRDefault="005E6A9E" w:rsidP="005E6A9E">
      <w:pPr>
        <w:pStyle w:val="Style1"/>
      </w:pPr>
      <w:r>
        <w:t xml:space="preserve">            }</w:t>
      </w:r>
    </w:p>
    <w:p w14:paraId="016549B7" w14:textId="77777777" w:rsidR="005E6A9E" w:rsidRDefault="005E6A9E" w:rsidP="005E6A9E">
      <w:pPr>
        <w:pStyle w:val="Style1"/>
      </w:pPr>
      <w:r>
        <w:t xml:space="preserve">            ,</w:t>
      </w:r>
    </w:p>
    <w:p w14:paraId="25C9AED9" w14:textId="77777777" w:rsidR="005E6A9E" w:rsidRDefault="005E6A9E" w:rsidP="005E6A9E">
      <w:pPr>
        <w:pStyle w:val="Style1"/>
      </w:pPr>
      <w:r>
        <w:t xml:space="preserve">            e.prototype.setConfig = function(e) {</w:t>
      </w:r>
    </w:p>
    <w:p w14:paraId="45458B9B" w14:textId="77777777" w:rsidR="005E6A9E" w:rsidRDefault="005E6A9E" w:rsidP="005E6A9E">
      <w:pPr>
        <w:pStyle w:val="Style1"/>
      </w:pPr>
      <w:r>
        <w:t xml:space="preserve">                this._config = Object(o.__assign)(Object(o.__assign)({}, this._config), e)</w:t>
      </w:r>
    </w:p>
    <w:p w14:paraId="1809974F" w14:textId="77777777" w:rsidR="005E6A9E" w:rsidRDefault="005E6A9E" w:rsidP="005E6A9E">
      <w:pPr>
        <w:pStyle w:val="Style1"/>
      </w:pPr>
      <w:r>
        <w:t xml:space="preserve">            }</w:t>
      </w:r>
    </w:p>
    <w:p w14:paraId="42FE7356" w14:textId="77777777" w:rsidR="005E6A9E" w:rsidRDefault="005E6A9E" w:rsidP="005E6A9E">
      <w:pPr>
        <w:pStyle w:val="Style1"/>
      </w:pPr>
      <w:r>
        <w:t xml:space="preserve">            ,</w:t>
      </w:r>
    </w:p>
    <w:p w14:paraId="369B8894" w14:textId="77777777" w:rsidR="005E6A9E" w:rsidRDefault="005E6A9E" w:rsidP="005E6A9E">
      <w:pPr>
        <w:pStyle w:val="Style1"/>
      </w:pPr>
      <w:r>
        <w:t xml:space="preserve">            e.prototype.onReset = function(e) {</w:t>
      </w:r>
    </w:p>
    <w:p w14:paraId="07D3638C" w14:textId="77777777" w:rsidR="005E6A9E" w:rsidRDefault="005E6A9E" w:rsidP="005E6A9E">
      <w:pPr>
        <w:pStyle w:val="Style1"/>
      </w:pPr>
      <w:r>
        <w:t xml:space="preserve">                this._onResetCallbacks.push(e)</w:t>
      </w:r>
    </w:p>
    <w:p w14:paraId="539E93CD" w14:textId="77777777" w:rsidR="005E6A9E" w:rsidRDefault="005E6A9E" w:rsidP="005E6A9E">
      <w:pPr>
        <w:pStyle w:val="Style1"/>
      </w:pPr>
      <w:r>
        <w:t xml:space="preserve">            }</w:t>
      </w:r>
    </w:p>
    <w:p w14:paraId="0599042E" w14:textId="77777777" w:rsidR="005E6A9E" w:rsidRDefault="005E6A9E" w:rsidP="005E6A9E">
      <w:pPr>
        <w:pStyle w:val="Style1"/>
      </w:pPr>
      <w:r>
        <w:t xml:space="preserve">            ,</w:t>
      </w:r>
    </w:p>
    <w:p w14:paraId="5A4210FB" w14:textId="77777777" w:rsidR="005E6A9E" w:rsidRDefault="005E6A9E" w:rsidP="005E6A9E">
      <w:pPr>
        <w:pStyle w:val="Style1"/>
      </w:pPr>
      <w:r>
        <w:t xml:space="preserve">            e.prototype.getClassName = function(e) {</w:t>
      </w:r>
    </w:p>
    <w:p w14:paraId="339256D5" w14:textId="77777777" w:rsidR="005E6A9E" w:rsidRDefault="005E6A9E" w:rsidP="005E6A9E">
      <w:pPr>
        <w:pStyle w:val="Style1"/>
      </w:pPr>
      <w:r>
        <w:t xml:space="preserve">                var t = this._config.namespace;</w:t>
      </w:r>
    </w:p>
    <w:p w14:paraId="101A0791" w14:textId="77777777" w:rsidR="005E6A9E" w:rsidRDefault="005E6A9E" w:rsidP="005E6A9E">
      <w:pPr>
        <w:pStyle w:val="Style1"/>
      </w:pPr>
      <w:r>
        <w:t xml:space="preserve">                return (t ? t + "-" : "") + (e || this._config.defaultPrefix) + "-" + this._counter++</w:t>
      </w:r>
    </w:p>
    <w:p w14:paraId="51A10584" w14:textId="77777777" w:rsidR="005E6A9E" w:rsidRDefault="005E6A9E" w:rsidP="005E6A9E">
      <w:pPr>
        <w:pStyle w:val="Style1"/>
      </w:pPr>
      <w:r>
        <w:t xml:space="preserve">            }</w:t>
      </w:r>
    </w:p>
    <w:p w14:paraId="295D6981" w14:textId="77777777" w:rsidR="005E6A9E" w:rsidRDefault="005E6A9E" w:rsidP="005E6A9E">
      <w:pPr>
        <w:pStyle w:val="Style1"/>
      </w:pPr>
      <w:r>
        <w:t xml:space="preserve">            ,</w:t>
      </w:r>
    </w:p>
    <w:p w14:paraId="7FA53773" w14:textId="77777777" w:rsidR="005E6A9E" w:rsidRDefault="005E6A9E" w:rsidP="005E6A9E">
      <w:pPr>
        <w:pStyle w:val="Style1"/>
      </w:pPr>
      <w:r>
        <w:t xml:space="preserve">            e.prototype.cacheClassName = function(e, t, n, r) {</w:t>
      </w:r>
    </w:p>
    <w:p w14:paraId="004D42D3" w14:textId="77777777" w:rsidR="005E6A9E" w:rsidRDefault="005E6A9E" w:rsidP="005E6A9E">
      <w:pPr>
        <w:pStyle w:val="Style1"/>
      </w:pPr>
      <w:r>
        <w:t xml:space="preserve">                this._keyToClassName[t] = e,</w:t>
      </w:r>
    </w:p>
    <w:p w14:paraId="2F093880" w14:textId="77777777" w:rsidR="005E6A9E" w:rsidRDefault="005E6A9E" w:rsidP="005E6A9E">
      <w:pPr>
        <w:pStyle w:val="Style1"/>
      </w:pPr>
      <w:r>
        <w:t xml:space="preserve">                this._classNameToArgs[e] = {</w:t>
      </w:r>
    </w:p>
    <w:p w14:paraId="0FC9418C" w14:textId="77777777" w:rsidR="005E6A9E" w:rsidRDefault="005E6A9E" w:rsidP="005E6A9E">
      <w:pPr>
        <w:pStyle w:val="Style1"/>
      </w:pPr>
      <w:r>
        <w:t xml:space="preserve">                    args: n,</w:t>
      </w:r>
    </w:p>
    <w:p w14:paraId="36E45ED1" w14:textId="77777777" w:rsidR="005E6A9E" w:rsidRDefault="005E6A9E" w:rsidP="005E6A9E">
      <w:pPr>
        <w:pStyle w:val="Style1"/>
      </w:pPr>
      <w:r>
        <w:t xml:space="preserve">                    rules: r</w:t>
      </w:r>
    </w:p>
    <w:p w14:paraId="72165249" w14:textId="77777777" w:rsidR="005E6A9E" w:rsidRDefault="005E6A9E" w:rsidP="005E6A9E">
      <w:pPr>
        <w:pStyle w:val="Style1"/>
      </w:pPr>
      <w:r>
        <w:t xml:space="preserve">                }</w:t>
      </w:r>
    </w:p>
    <w:p w14:paraId="5D5FBCF8" w14:textId="77777777" w:rsidR="005E6A9E" w:rsidRDefault="005E6A9E" w:rsidP="005E6A9E">
      <w:pPr>
        <w:pStyle w:val="Style1"/>
      </w:pPr>
      <w:r>
        <w:t xml:space="preserve">            }</w:t>
      </w:r>
    </w:p>
    <w:p w14:paraId="3CE15913" w14:textId="77777777" w:rsidR="005E6A9E" w:rsidRDefault="005E6A9E" w:rsidP="005E6A9E">
      <w:pPr>
        <w:pStyle w:val="Style1"/>
      </w:pPr>
      <w:r>
        <w:t xml:space="preserve">            ,</w:t>
      </w:r>
    </w:p>
    <w:p w14:paraId="2C2305B8" w14:textId="77777777" w:rsidR="005E6A9E" w:rsidRDefault="005E6A9E" w:rsidP="005E6A9E">
      <w:pPr>
        <w:pStyle w:val="Style1"/>
      </w:pPr>
      <w:r>
        <w:t xml:space="preserve">            e.prototype.classNameFromKey = function(e) {</w:t>
      </w:r>
    </w:p>
    <w:p w14:paraId="569F3930" w14:textId="77777777" w:rsidR="005E6A9E" w:rsidRDefault="005E6A9E" w:rsidP="005E6A9E">
      <w:pPr>
        <w:pStyle w:val="Style1"/>
      </w:pPr>
      <w:r>
        <w:t xml:space="preserve">                return this._keyToClassName[e]</w:t>
      </w:r>
    </w:p>
    <w:p w14:paraId="3561BC02" w14:textId="77777777" w:rsidR="005E6A9E" w:rsidRDefault="005E6A9E" w:rsidP="005E6A9E">
      <w:pPr>
        <w:pStyle w:val="Style1"/>
      </w:pPr>
      <w:r>
        <w:t xml:space="preserve">            }</w:t>
      </w:r>
    </w:p>
    <w:p w14:paraId="01765CD7" w14:textId="77777777" w:rsidR="005E6A9E" w:rsidRDefault="005E6A9E" w:rsidP="005E6A9E">
      <w:pPr>
        <w:pStyle w:val="Style1"/>
      </w:pPr>
      <w:r>
        <w:t xml:space="preserve">            ,</w:t>
      </w:r>
    </w:p>
    <w:p w14:paraId="34D45BDA" w14:textId="77777777" w:rsidR="005E6A9E" w:rsidRDefault="005E6A9E" w:rsidP="005E6A9E">
      <w:pPr>
        <w:pStyle w:val="Style1"/>
      </w:pPr>
      <w:r>
        <w:t xml:space="preserve">            e.prototype.getClassNameCache = function() {</w:t>
      </w:r>
    </w:p>
    <w:p w14:paraId="51D4996E" w14:textId="77777777" w:rsidR="005E6A9E" w:rsidRDefault="005E6A9E" w:rsidP="005E6A9E">
      <w:pPr>
        <w:pStyle w:val="Style1"/>
      </w:pPr>
      <w:r>
        <w:t xml:space="preserve">                return this._keyToClassName</w:t>
      </w:r>
    </w:p>
    <w:p w14:paraId="640EF121" w14:textId="77777777" w:rsidR="005E6A9E" w:rsidRDefault="005E6A9E" w:rsidP="005E6A9E">
      <w:pPr>
        <w:pStyle w:val="Style1"/>
      </w:pPr>
      <w:r>
        <w:t xml:space="preserve">            }</w:t>
      </w:r>
    </w:p>
    <w:p w14:paraId="2C45712E" w14:textId="77777777" w:rsidR="005E6A9E" w:rsidRDefault="005E6A9E" w:rsidP="005E6A9E">
      <w:pPr>
        <w:pStyle w:val="Style1"/>
      </w:pPr>
      <w:r>
        <w:t xml:space="preserve">            ,</w:t>
      </w:r>
    </w:p>
    <w:p w14:paraId="7F13C4A7" w14:textId="77777777" w:rsidR="005E6A9E" w:rsidRDefault="005E6A9E" w:rsidP="005E6A9E">
      <w:pPr>
        <w:pStyle w:val="Style1"/>
      </w:pPr>
      <w:r>
        <w:t xml:space="preserve">            e.prototype.argsFromClassName = function(e) {</w:t>
      </w:r>
    </w:p>
    <w:p w14:paraId="346C3DCB" w14:textId="77777777" w:rsidR="005E6A9E" w:rsidRDefault="005E6A9E" w:rsidP="005E6A9E">
      <w:pPr>
        <w:pStyle w:val="Style1"/>
      </w:pPr>
      <w:r>
        <w:t xml:space="preserve">                var t = this._classNameToArgs[e];</w:t>
      </w:r>
    </w:p>
    <w:p w14:paraId="378B69CA" w14:textId="77777777" w:rsidR="005E6A9E" w:rsidRDefault="005E6A9E" w:rsidP="005E6A9E">
      <w:pPr>
        <w:pStyle w:val="Style1"/>
      </w:pPr>
      <w:r>
        <w:t xml:space="preserve">                return t &amp;&amp; t.args</w:t>
      </w:r>
    </w:p>
    <w:p w14:paraId="7A664A70" w14:textId="77777777" w:rsidR="005E6A9E" w:rsidRDefault="005E6A9E" w:rsidP="005E6A9E">
      <w:pPr>
        <w:pStyle w:val="Style1"/>
      </w:pPr>
      <w:r>
        <w:t xml:space="preserve">            }</w:t>
      </w:r>
    </w:p>
    <w:p w14:paraId="4142A5A5" w14:textId="77777777" w:rsidR="005E6A9E" w:rsidRDefault="005E6A9E" w:rsidP="005E6A9E">
      <w:pPr>
        <w:pStyle w:val="Style1"/>
      </w:pPr>
      <w:r>
        <w:t xml:space="preserve">            ,</w:t>
      </w:r>
    </w:p>
    <w:p w14:paraId="34D987A1" w14:textId="77777777" w:rsidR="005E6A9E" w:rsidRDefault="005E6A9E" w:rsidP="005E6A9E">
      <w:pPr>
        <w:pStyle w:val="Style1"/>
      </w:pPr>
      <w:r>
        <w:t xml:space="preserve">            e.prototype.insertedRulesFromClassName = function(e) {</w:t>
      </w:r>
    </w:p>
    <w:p w14:paraId="1834F96B" w14:textId="77777777" w:rsidR="005E6A9E" w:rsidRDefault="005E6A9E" w:rsidP="005E6A9E">
      <w:pPr>
        <w:pStyle w:val="Style1"/>
      </w:pPr>
      <w:r>
        <w:t xml:space="preserve">                var t = this._classNameToArgs[e];</w:t>
      </w:r>
    </w:p>
    <w:p w14:paraId="43512DC0" w14:textId="77777777" w:rsidR="005E6A9E" w:rsidRDefault="005E6A9E" w:rsidP="005E6A9E">
      <w:pPr>
        <w:pStyle w:val="Style1"/>
      </w:pPr>
      <w:r>
        <w:t xml:space="preserve">                return t &amp;&amp; t.rules</w:t>
      </w:r>
    </w:p>
    <w:p w14:paraId="1C54FB37" w14:textId="77777777" w:rsidR="005E6A9E" w:rsidRDefault="005E6A9E" w:rsidP="005E6A9E">
      <w:pPr>
        <w:pStyle w:val="Style1"/>
      </w:pPr>
      <w:r>
        <w:t xml:space="preserve">            }</w:t>
      </w:r>
    </w:p>
    <w:p w14:paraId="03362601" w14:textId="77777777" w:rsidR="005E6A9E" w:rsidRDefault="005E6A9E" w:rsidP="005E6A9E">
      <w:pPr>
        <w:pStyle w:val="Style1"/>
      </w:pPr>
      <w:r>
        <w:t xml:space="preserve">            ,</w:t>
      </w:r>
    </w:p>
    <w:p w14:paraId="4F5CB09B" w14:textId="77777777" w:rsidR="005E6A9E" w:rsidRDefault="005E6A9E" w:rsidP="005E6A9E">
      <w:pPr>
        <w:pStyle w:val="Style1"/>
      </w:pPr>
      <w:r>
        <w:t xml:space="preserve">            e.prototype.insertRule = function(e, t) {</w:t>
      </w:r>
    </w:p>
    <w:p w14:paraId="31F005A6" w14:textId="77777777" w:rsidR="005E6A9E" w:rsidRDefault="005E6A9E" w:rsidP="005E6A9E">
      <w:pPr>
        <w:pStyle w:val="Style1"/>
      </w:pPr>
      <w:r>
        <w:t xml:space="preserve">                var n = 0 !== this._config.injectionMode ? this._getStyleElement() : void 0;</w:t>
      </w:r>
    </w:p>
    <w:p w14:paraId="60158BE4" w14:textId="77777777" w:rsidR="005E6A9E" w:rsidRDefault="005E6A9E" w:rsidP="005E6A9E">
      <w:pPr>
        <w:pStyle w:val="Style1"/>
      </w:pPr>
      <w:r>
        <w:t xml:space="preserve">                if (t &amp;&amp; this._preservedRules.push(e),</w:t>
      </w:r>
    </w:p>
    <w:p w14:paraId="35A49AD2" w14:textId="77777777" w:rsidR="005E6A9E" w:rsidRDefault="005E6A9E" w:rsidP="005E6A9E">
      <w:pPr>
        <w:pStyle w:val="Style1"/>
      </w:pPr>
      <w:r>
        <w:t xml:space="preserve">                n)</w:t>
      </w:r>
    </w:p>
    <w:p w14:paraId="06D440D6" w14:textId="77777777" w:rsidR="005E6A9E" w:rsidRDefault="005E6A9E" w:rsidP="005E6A9E">
      <w:pPr>
        <w:pStyle w:val="Style1"/>
      </w:pPr>
      <w:r>
        <w:t xml:space="preserve">                    switch (this._config.injectionMode) {</w:t>
      </w:r>
    </w:p>
    <w:p w14:paraId="17C7FD5A" w14:textId="77777777" w:rsidR="005E6A9E" w:rsidRDefault="005E6A9E" w:rsidP="005E6A9E">
      <w:pPr>
        <w:pStyle w:val="Style1"/>
      </w:pPr>
      <w:r>
        <w:t xml:space="preserve">                    case 1:</w:t>
      </w:r>
    </w:p>
    <w:p w14:paraId="6E4F3498" w14:textId="77777777" w:rsidR="005E6A9E" w:rsidRDefault="005E6A9E" w:rsidP="005E6A9E">
      <w:pPr>
        <w:pStyle w:val="Style1"/>
      </w:pPr>
      <w:r>
        <w:t xml:space="preserve">                        var r = n.sheet;</w:t>
      </w:r>
    </w:p>
    <w:p w14:paraId="6FA18F52" w14:textId="77777777" w:rsidR="005E6A9E" w:rsidRDefault="005E6A9E" w:rsidP="005E6A9E">
      <w:pPr>
        <w:pStyle w:val="Style1"/>
      </w:pPr>
      <w:r>
        <w:t xml:space="preserve">                        try {</w:t>
      </w:r>
    </w:p>
    <w:p w14:paraId="24043068" w14:textId="77777777" w:rsidR="005E6A9E" w:rsidRDefault="005E6A9E" w:rsidP="005E6A9E">
      <w:pPr>
        <w:pStyle w:val="Style1"/>
      </w:pPr>
      <w:r>
        <w:t xml:space="preserve">                            r.insertRule(e, r.cssRules.length)</w:t>
      </w:r>
    </w:p>
    <w:p w14:paraId="4FC1C3BF" w14:textId="77777777" w:rsidR="005E6A9E" w:rsidRDefault="005E6A9E" w:rsidP="005E6A9E">
      <w:pPr>
        <w:pStyle w:val="Style1"/>
      </w:pPr>
      <w:r>
        <w:t xml:space="preserve">                        } catch (e) {}</w:t>
      </w:r>
    </w:p>
    <w:p w14:paraId="577F588B" w14:textId="77777777" w:rsidR="005E6A9E" w:rsidRDefault="005E6A9E" w:rsidP="005E6A9E">
      <w:pPr>
        <w:pStyle w:val="Style1"/>
      </w:pPr>
      <w:r>
        <w:t xml:space="preserve">                        break;</w:t>
      </w:r>
    </w:p>
    <w:p w14:paraId="4B74A463" w14:textId="77777777" w:rsidR="005E6A9E" w:rsidRDefault="005E6A9E" w:rsidP="005E6A9E">
      <w:pPr>
        <w:pStyle w:val="Style1"/>
      </w:pPr>
      <w:r>
        <w:t xml:space="preserve">                    case 2:</w:t>
      </w:r>
    </w:p>
    <w:p w14:paraId="54D34647" w14:textId="77777777" w:rsidR="005E6A9E" w:rsidRDefault="005E6A9E" w:rsidP="005E6A9E">
      <w:pPr>
        <w:pStyle w:val="Style1"/>
      </w:pPr>
      <w:r>
        <w:t xml:space="preserve">                        n.appendChild(document.createTextNode(e))</w:t>
      </w:r>
    </w:p>
    <w:p w14:paraId="483BE33D" w14:textId="77777777" w:rsidR="005E6A9E" w:rsidRDefault="005E6A9E" w:rsidP="005E6A9E">
      <w:pPr>
        <w:pStyle w:val="Style1"/>
      </w:pPr>
      <w:r>
        <w:t xml:space="preserve">                    }</w:t>
      </w:r>
    </w:p>
    <w:p w14:paraId="3C898602" w14:textId="77777777" w:rsidR="005E6A9E" w:rsidRDefault="005E6A9E" w:rsidP="005E6A9E">
      <w:pPr>
        <w:pStyle w:val="Style1"/>
      </w:pPr>
      <w:r>
        <w:t xml:space="preserve">                else</w:t>
      </w:r>
    </w:p>
    <w:p w14:paraId="02E6D552" w14:textId="77777777" w:rsidR="005E6A9E" w:rsidRDefault="005E6A9E" w:rsidP="005E6A9E">
      <w:pPr>
        <w:pStyle w:val="Style1"/>
      </w:pPr>
      <w:r>
        <w:t xml:space="preserve">                    this._rules.push(e);</w:t>
      </w:r>
    </w:p>
    <w:p w14:paraId="6C924F0D" w14:textId="77777777" w:rsidR="005E6A9E" w:rsidRDefault="005E6A9E" w:rsidP="005E6A9E">
      <w:pPr>
        <w:pStyle w:val="Style1"/>
      </w:pPr>
      <w:r>
        <w:t xml:space="preserve">                this._config.onInsertRule &amp;&amp; this._config.onInsertRule(e)</w:t>
      </w:r>
    </w:p>
    <w:p w14:paraId="43EFA2A1" w14:textId="77777777" w:rsidR="005E6A9E" w:rsidRDefault="005E6A9E" w:rsidP="005E6A9E">
      <w:pPr>
        <w:pStyle w:val="Style1"/>
      </w:pPr>
      <w:r>
        <w:t xml:space="preserve">            }</w:t>
      </w:r>
    </w:p>
    <w:p w14:paraId="5B3EE376" w14:textId="77777777" w:rsidR="005E6A9E" w:rsidRDefault="005E6A9E" w:rsidP="005E6A9E">
      <w:pPr>
        <w:pStyle w:val="Style1"/>
      </w:pPr>
      <w:r>
        <w:t xml:space="preserve">            ,</w:t>
      </w:r>
    </w:p>
    <w:p w14:paraId="16A91211" w14:textId="77777777" w:rsidR="005E6A9E" w:rsidRDefault="005E6A9E" w:rsidP="005E6A9E">
      <w:pPr>
        <w:pStyle w:val="Style1"/>
      </w:pPr>
      <w:r>
        <w:t xml:space="preserve">            e.prototype.getRules = function(e) {</w:t>
      </w:r>
    </w:p>
    <w:p w14:paraId="6F26D4BD" w14:textId="77777777" w:rsidR="005E6A9E" w:rsidRDefault="005E6A9E" w:rsidP="005E6A9E">
      <w:pPr>
        <w:pStyle w:val="Style1"/>
      </w:pPr>
      <w:r>
        <w:t xml:space="preserve">                return (e ? this._preservedRules.join("") : "") + this._rules.join("") + this._rulesToInsert.join("")</w:t>
      </w:r>
    </w:p>
    <w:p w14:paraId="3FBC4A33" w14:textId="77777777" w:rsidR="005E6A9E" w:rsidRDefault="005E6A9E" w:rsidP="005E6A9E">
      <w:pPr>
        <w:pStyle w:val="Style1"/>
      </w:pPr>
      <w:r>
        <w:t xml:space="preserve">            }</w:t>
      </w:r>
    </w:p>
    <w:p w14:paraId="357763F7" w14:textId="77777777" w:rsidR="005E6A9E" w:rsidRDefault="005E6A9E" w:rsidP="005E6A9E">
      <w:pPr>
        <w:pStyle w:val="Style1"/>
      </w:pPr>
      <w:r>
        <w:t xml:space="preserve">            ,</w:t>
      </w:r>
    </w:p>
    <w:p w14:paraId="4042C19D" w14:textId="77777777" w:rsidR="005E6A9E" w:rsidRDefault="005E6A9E" w:rsidP="005E6A9E">
      <w:pPr>
        <w:pStyle w:val="Style1"/>
      </w:pPr>
      <w:r>
        <w:t xml:space="preserve">            e.prototype.reset = function() {</w:t>
      </w:r>
    </w:p>
    <w:p w14:paraId="5C0A776E" w14:textId="77777777" w:rsidR="005E6A9E" w:rsidRDefault="005E6A9E" w:rsidP="005E6A9E">
      <w:pPr>
        <w:pStyle w:val="Style1"/>
      </w:pPr>
      <w:r>
        <w:t xml:space="preserve">                this._rules = [],</w:t>
      </w:r>
    </w:p>
    <w:p w14:paraId="1894972C" w14:textId="77777777" w:rsidR="005E6A9E" w:rsidRDefault="005E6A9E" w:rsidP="005E6A9E">
      <w:pPr>
        <w:pStyle w:val="Style1"/>
      </w:pPr>
      <w:r>
        <w:t xml:space="preserve">                this._rulesToInsert = [],</w:t>
      </w:r>
    </w:p>
    <w:p w14:paraId="17782F28" w14:textId="77777777" w:rsidR="005E6A9E" w:rsidRDefault="005E6A9E" w:rsidP="005E6A9E">
      <w:pPr>
        <w:pStyle w:val="Style1"/>
      </w:pPr>
      <w:r>
        <w:t xml:space="preserve">                this._counter = 0,</w:t>
      </w:r>
    </w:p>
    <w:p w14:paraId="78B5BF89" w14:textId="77777777" w:rsidR="005E6A9E" w:rsidRDefault="005E6A9E" w:rsidP="005E6A9E">
      <w:pPr>
        <w:pStyle w:val="Style1"/>
      </w:pPr>
      <w:r>
        <w:t xml:space="preserve">                this._classNameToArgs = {},</w:t>
      </w:r>
    </w:p>
    <w:p w14:paraId="6F81D8D6" w14:textId="77777777" w:rsidR="005E6A9E" w:rsidRDefault="005E6A9E" w:rsidP="005E6A9E">
      <w:pPr>
        <w:pStyle w:val="Style1"/>
      </w:pPr>
      <w:r>
        <w:t xml:space="preserve">                this._keyToClassName = {},</w:t>
      </w:r>
    </w:p>
    <w:p w14:paraId="63688380" w14:textId="77777777" w:rsidR="005E6A9E" w:rsidRDefault="005E6A9E" w:rsidP="005E6A9E">
      <w:pPr>
        <w:pStyle w:val="Style1"/>
      </w:pPr>
      <w:r>
        <w:t xml:space="preserve">                this._onResetCallbacks.forEach((function(e) {</w:t>
      </w:r>
    </w:p>
    <w:p w14:paraId="3B89A5C9" w14:textId="77777777" w:rsidR="005E6A9E" w:rsidRDefault="005E6A9E" w:rsidP="005E6A9E">
      <w:pPr>
        <w:pStyle w:val="Style1"/>
      </w:pPr>
      <w:r>
        <w:t xml:space="preserve">                    return e()</w:t>
      </w:r>
    </w:p>
    <w:p w14:paraId="2AA9D328" w14:textId="77777777" w:rsidR="005E6A9E" w:rsidRDefault="005E6A9E" w:rsidP="005E6A9E">
      <w:pPr>
        <w:pStyle w:val="Style1"/>
      </w:pPr>
      <w:r>
        <w:t xml:space="preserve">                }</w:t>
      </w:r>
    </w:p>
    <w:p w14:paraId="501675C7" w14:textId="77777777" w:rsidR="005E6A9E" w:rsidRDefault="005E6A9E" w:rsidP="005E6A9E">
      <w:pPr>
        <w:pStyle w:val="Style1"/>
      </w:pPr>
      <w:r>
        <w:t xml:space="preserve">                ))</w:t>
      </w:r>
    </w:p>
    <w:p w14:paraId="08B141BE" w14:textId="77777777" w:rsidR="005E6A9E" w:rsidRDefault="005E6A9E" w:rsidP="005E6A9E">
      <w:pPr>
        <w:pStyle w:val="Style1"/>
      </w:pPr>
      <w:r>
        <w:t xml:space="preserve">            }</w:t>
      </w:r>
    </w:p>
    <w:p w14:paraId="1333BF76" w14:textId="77777777" w:rsidR="005E6A9E" w:rsidRDefault="005E6A9E" w:rsidP="005E6A9E">
      <w:pPr>
        <w:pStyle w:val="Style1"/>
      </w:pPr>
      <w:r>
        <w:t xml:space="preserve">            ,</w:t>
      </w:r>
    </w:p>
    <w:p w14:paraId="4344D680" w14:textId="77777777" w:rsidR="005E6A9E" w:rsidRDefault="005E6A9E" w:rsidP="005E6A9E">
      <w:pPr>
        <w:pStyle w:val="Style1"/>
      </w:pPr>
      <w:r>
        <w:t xml:space="preserve">            e.prototype.resetKeys = function() {</w:t>
      </w:r>
    </w:p>
    <w:p w14:paraId="42E5D506" w14:textId="77777777" w:rsidR="005E6A9E" w:rsidRDefault="005E6A9E" w:rsidP="005E6A9E">
      <w:pPr>
        <w:pStyle w:val="Style1"/>
      </w:pPr>
      <w:r>
        <w:t xml:space="preserve">                this._keyToClassName = {}</w:t>
      </w:r>
    </w:p>
    <w:p w14:paraId="062A2FEF" w14:textId="77777777" w:rsidR="005E6A9E" w:rsidRDefault="005E6A9E" w:rsidP="005E6A9E">
      <w:pPr>
        <w:pStyle w:val="Style1"/>
      </w:pPr>
      <w:r>
        <w:t xml:space="preserve">            }</w:t>
      </w:r>
    </w:p>
    <w:p w14:paraId="1B7D94C1" w14:textId="77777777" w:rsidR="005E6A9E" w:rsidRDefault="005E6A9E" w:rsidP="005E6A9E">
      <w:pPr>
        <w:pStyle w:val="Style1"/>
      </w:pPr>
      <w:r>
        <w:t xml:space="preserve">            ,</w:t>
      </w:r>
    </w:p>
    <w:p w14:paraId="3BC07B0B" w14:textId="77777777" w:rsidR="005E6A9E" w:rsidRDefault="005E6A9E" w:rsidP="005E6A9E">
      <w:pPr>
        <w:pStyle w:val="Style1"/>
      </w:pPr>
      <w:r>
        <w:t xml:space="preserve">            e.prototype._getStyleElement = function() {</w:t>
      </w:r>
    </w:p>
    <w:p w14:paraId="623D210C" w14:textId="77777777" w:rsidR="005E6A9E" w:rsidRDefault="005E6A9E" w:rsidP="005E6A9E">
      <w:pPr>
        <w:pStyle w:val="Style1"/>
      </w:pPr>
      <w:r>
        <w:t xml:space="preserve">                var e = this;</w:t>
      </w:r>
    </w:p>
    <w:p w14:paraId="5E29B135" w14:textId="77777777" w:rsidR="005E6A9E" w:rsidRDefault="005E6A9E" w:rsidP="005E6A9E">
      <w:pPr>
        <w:pStyle w:val="Style1"/>
      </w:pPr>
      <w:r>
        <w:t xml:space="preserve">                return this._styleElement || "undefined" == typeof document || (this._styleElement = this._createStyleElement(),</w:t>
      </w:r>
    </w:p>
    <w:p w14:paraId="00803505" w14:textId="77777777" w:rsidR="005E6A9E" w:rsidRDefault="005E6A9E" w:rsidP="005E6A9E">
      <w:pPr>
        <w:pStyle w:val="Style1"/>
      </w:pPr>
      <w:r>
        <w:t xml:space="preserve">                i || window.requestAnimationFrame((function() {</w:t>
      </w:r>
    </w:p>
    <w:p w14:paraId="517EB078" w14:textId="77777777" w:rsidR="005E6A9E" w:rsidRDefault="005E6A9E" w:rsidP="005E6A9E">
      <w:pPr>
        <w:pStyle w:val="Style1"/>
      </w:pPr>
      <w:r>
        <w:t xml:space="preserve">                    e._styleElement = void 0</w:t>
      </w:r>
    </w:p>
    <w:p w14:paraId="0444D985" w14:textId="77777777" w:rsidR="005E6A9E" w:rsidRDefault="005E6A9E" w:rsidP="005E6A9E">
      <w:pPr>
        <w:pStyle w:val="Style1"/>
      </w:pPr>
      <w:r>
        <w:t xml:space="preserve">                }</w:t>
      </w:r>
    </w:p>
    <w:p w14:paraId="60596DCD" w14:textId="77777777" w:rsidR="005E6A9E" w:rsidRDefault="005E6A9E" w:rsidP="005E6A9E">
      <w:pPr>
        <w:pStyle w:val="Style1"/>
      </w:pPr>
      <w:r>
        <w:t xml:space="preserve">                ))),</w:t>
      </w:r>
    </w:p>
    <w:p w14:paraId="61D62AEF" w14:textId="77777777" w:rsidR="005E6A9E" w:rsidRDefault="005E6A9E" w:rsidP="005E6A9E">
      <w:pPr>
        <w:pStyle w:val="Style1"/>
      </w:pPr>
      <w:r>
        <w:t xml:space="preserve">                this._styleElement</w:t>
      </w:r>
    </w:p>
    <w:p w14:paraId="703A0E61" w14:textId="77777777" w:rsidR="005E6A9E" w:rsidRDefault="005E6A9E" w:rsidP="005E6A9E">
      <w:pPr>
        <w:pStyle w:val="Style1"/>
      </w:pPr>
      <w:r>
        <w:t xml:space="preserve">            }</w:t>
      </w:r>
    </w:p>
    <w:p w14:paraId="7E468D3B" w14:textId="77777777" w:rsidR="005E6A9E" w:rsidRDefault="005E6A9E" w:rsidP="005E6A9E">
      <w:pPr>
        <w:pStyle w:val="Style1"/>
      </w:pPr>
      <w:r>
        <w:t xml:space="preserve">            ,</w:t>
      </w:r>
    </w:p>
    <w:p w14:paraId="73A50325" w14:textId="77777777" w:rsidR="005E6A9E" w:rsidRDefault="005E6A9E" w:rsidP="005E6A9E">
      <w:pPr>
        <w:pStyle w:val="Style1"/>
      </w:pPr>
      <w:r>
        <w:t xml:space="preserve">            e.prototype._createStyleElement = function() {</w:t>
      </w:r>
    </w:p>
    <w:p w14:paraId="1C76A63E" w14:textId="77777777" w:rsidR="005E6A9E" w:rsidRDefault="005E6A9E" w:rsidP="005E6A9E">
      <w:pPr>
        <w:pStyle w:val="Style1"/>
      </w:pPr>
      <w:r>
        <w:t xml:space="preserve">                var e = document.head</w:t>
      </w:r>
    </w:p>
    <w:p w14:paraId="0ED45F7C" w14:textId="77777777" w:rsidR="005E6A9E" w:rsidRDefault="005E6A9E" w:rsidP="005E6A9E">
      <w:pPr>
        <w:pStyle w:val="Style1"/>
      </w:pPr>
      <w:r>
        <w:t xml:space="preserve">                  , t = document.createElement("style");</w:t>
      </w:r>
    </w:p>
    <w:p w14:paraId="045FCC0D" w14:textId="77777777" w:rsidR="005E6A9E" w:rsidRDefault="005E6A9E" w:rsidP="005E6A9E">
      <w:pPr>
        <w:pStyle w:val="Style1"/>
      </w:pPr>
      <w:r>
        <w:t xml:space="preserve">                t.setAttribute("data-merge-styles", "true");</w:t>
      </w:r>
    </w:p>
    <w:p w14:paraId="6A23C472" w14:textId="77777777" w:rsidR="005E6A9E" w:rsidRDefault="005E6A9E" w:rsidP="005E6A9E">
      <w:pPr>
        <w:pStyle w:val="Style1"/>
      </w:pPr>
      <w:r>
        <w:t xml:space="preserve">                var n = this._config.cspSettings;</w:t>
      </w:r>
    </w:p>
    <w:p w14:paraId="79342C51" w14:textId="77777777" w:rsidR="005E6A9E" w:rsidRDefault="005E6A9E" w:rsidP="005E6A9E">
      <w:pPr>
        <w:pStyle w:val="Style1"/>
      </w:pPr>
      <w:r>
        <w:t xml:space="preserve">                if (n &amp;&amp; n.nonce &amp;&amp; t.setAttribute("nonce", n.nonce),</w:t>
      </w:r>
    </w:p>
    <w:p w14:paraId="619516A3" w14:textId="77777777" w:rsidR="005E6A9E" w:rsidRDefault="005E6A9E" w:rsidP="005E6A9E">
      <w:pPr>
        <w:pStyle w:val="Style1"/>
      </w:pPr>
      <w:r>
        <w:t xml:space="preserve">                this._lastStyleElement)</w:t>
      </w:r>
    </w:p>
    <w:p w14:paraId="2F9244C1" w14:textId="77777777" w:rsidR="005E6A9E" w:rsidRDefault="005E6A9E" w:rsidP="005E6A9E">
      <w:pPr>
        <w:pStyle w:val="Style1"/>
      </w:pPr>
      <w:r>
        <w:t xml:space="preserve">                    e.insertBefore(t, this._lastStyleElement.nextElementSibling);</w:t>
      </w:r>
    </w:p>
    <w:p w14:paraId="19647C47" w14:textId="77777777" w:rsidR="005E6A9E" w:rsidRDefault="005E6A9E" w:rsidP="005E6A9E">
      <w:pPr>
        <w:pStyle w:val="Style1"/>
      </w:pPr>
      <w:r>
        <w:t xml:space="preserve">                else {</w:t>
      </w:r>
    </w:p>
    <w:p w14:paraId="3F00734E" w14:textId="77777777" w:rsidR="005E6A9E" w:rsidRDefault="005E6A9E" w:rsidP="005E6A9E">
      <w:pPr>
        <w:pStyle w:val="Style1"/>
      </w:pPr>
      <w:r>
        <w:t xml:space="preserve">                    var r = this._findPlaceholderStyleTag();</w:t>
      </w:r>
    </w:p>
    <w:p w14:paraId="0F544411" w14:textId="77777777" w:rsidR="005E6A9E" w:rsidRDefault="005E6A9E" w:rsidP="005E6A9E">
      <w:pPr>
        <w:pStyle w:val="Style1"/>
      </w:pPr>
      <w:r>
        <w:t xml:space="preserve">                    e.insertBefore(t, r ? r.nextElementSibling : e.childNodes[0])</w:t>
      </w:r>
    </w:p>
    <w:p w14:paraId="2EC3F3A7" w14:textId="77777777" w:rsidR="005E6A9E" w:rsidRDefault="005E6A9E" w:rsidP="005E6A9E">
      <w:pPr>
        <w:pStyle w:val="Style1"/>
      </w:pPr>
      <w:r>
        <w:t xml:space="preserve">                }</w:t>
      </w:r>
    </w:p>
    <w:p w14:paraId="2E671F57" w14:textId="77777777" w:rsidR="005E6A9E" w:rsidRDefault="005E6A9E" w:rsidP="005E6A9E">
      <w:pPr>
        <w:pStyle w:val="Style1"/>
      </w:pPr>
      <w:r>
        <w:t xml:space="preserve">                return this._lastStyleElement = t,</w:t>
      </w:r>
    </w:p>
    <w:p w14:paraId="452A25FF" w14:textId="77777777" w:rsidR="005E6A9E" w:rsidRDefault="005E6A9E" w:rsidP="005E6A9E">
      <w:pPr>
        <w:pStyle w:val="Style1"/>
      </w:pPr>
      <w:r>
        <w:t xml:space="preserve">                t</w:t>
      </w:r>
    </w:p>
    <w:p w14:paraId="7D0075DC" w14:textId="77777777" w:rsidR="005E6A9E" w:rsidRDefault="005E6A9E" w:rsidP="005E6A9E">
      <w:pPr>
        <w:pStyle w:val="Style1"/>
      </w:pPr>
      <w:r>
        <w:t xml:space="preserve">            }</w:t>
      </w:r>
    </w:p>
    <w:p w14:paraId="15B66B0A" w14:textId="77777777" w:rsidR="005E6A9E" w:rsidRDefault="005E6A9E" w:rsidP="005E6A9E">
      <w:pPr>
        <w:pStyle w:val="Style1"/>
      </w:pPr>
      <w:r>
        <w:t xml:space="preserve">            ,</w:t>
      </w:r>
    </w:p>
    <w:p w14:paraId="12352AB0" w14:textId="77777777" w:rsidR="005E6A9E" w:rsidRDefault="005E6A9E" w:rsidP="005E6A9E">
      <w:pPr>
        <w:pStyle w:val="Style1"/>
      </w:pPr>
      <w:r>
        <w:t xml:space="preserve">            e.prototype._findPlaceholderStyleTag = function() {</w:t>
      </w:r>
    </w:p>
    <w:p w14:paraId="1CB3636D" w14:textId="77777777" w:rsidR="005E6A9E" w:rsidRDefault="005E6A9E" w:rsidP="005E6A9E">
      <w:pPr>
        <w:pStyle w:val="Style1"/>
      </w:pPr>
      <w:r>
        <w:t xml:space="preserve">                var e = document.head;</w:t>
      </w:r>
    </w:p>
    <w:p w14:paraId="28FA1CFF" w14:textId="77777777" w:rsidR="005E6A9E" w:rsidRDefault="005E6A9E" w:rsidP="005E6A9E">
      <w:pPr>
        <w:pStyle w:val="Style1"/>
      </w:pPr>
      <w:r>
        <w:t xml:space="preserve">                return e ? e.querySelector("style[data-merge-styles]") : null</w:t>
      </w:r>
    </w:p>
    <w:p w14:paraId="1E3738A8" w14:textId="77777777" w:rsidR="005E6A9E" w:rsidRDefault="005E6A9E" w:rsidP="005E6A9E">
      <w:pPr>
        <w:pStyle w:val="Style1"/>
      </w:pPr>
      <w:r>
        <w:t xml:space="preserve">            }</w:t>
      </w:r>
    </w:p>
    <w:p w14:paraId="47854C96" w14:textId="77777777" w:rsidR="005E6A9E" w:rsidRDefault="005E6A9E" w:rsidP="005E6A9E">
      <w:pPr>
        <w:pStyle w:val="Style1"/>
      </w:pPr>
      <w:r>
        <w:t xml:space="preserve">            ,</w:t>
      </w:r>
    </w:p>
    <w:p w14:paraId="5FD8023D" w14:textId="77777777" w:rsidR="005E6A9E" w:rsidRDefault="005E6A9E" w:rsidP="005E6A9E">
      <w:pPr>
        <w:pStyle w:val="Style1"/>
      </w:pPr>
      <w:r>
        <w:t xml:space="preserve">            e</w:t>
      </w:r>
    </w:p>
    <w:p w14:paraId="7CDABFA3" w14:textId="77777777" w:rsidR="005E6A9E" w:rsidRDefault="005E6A9E" w:rsidP="005E6A9E">
      <w:pPr>
        <w:pStyle w:val="Style1"/>
      </w:pPr>
      <w:r>
        <w:t xml:space="preserve">        }()</w:t>
      </w:r>
    </w:p>
    <w:p w14:paraId="6EF6DC7A" w14:textId="77777777" w:rsidR="005E6A9E" w:rsidRDefault="005E6A9E" w:rsidP="005E6A9E">
      <w:pPr>
        <w:pStyle w:val="Style1"/>
      </w:pPr>
      <w:r>
        <w:t xml:space="preserve">    },</w:t>
      </w:r>
    </w:p>
    <w:p w14:paraId="0F7535BA" w14:textId="77777777" w:rsidR="005E6A9E" w:rsidRDefault="005E6A9E" w:rsidP="005E6A9E">
      <w:pPr>
        <w:pStyle w:val="Style1"/>
      </w:pPr>
      <w:r>
        <w:t xml:space="preserve">    uaXm: function(e, t, n) {</w:t>
      </w:r>
    </w:p>
    <w:p w14:paraId="1E9AC85C" w14:textId="77777777" w:rsidR="005E6A9E" w:rsidRDefault="005E6A9E" w:rsidP="005E6A9E">
      <w:pPr>
        <w:pStyle w:val="Style1"/>
      </w:pPr>
      <w:r>
        <w:t xml:space="preserve">        "use strict";</w:t>
      </w:r>
    </w:p>
    <w:p w14:paraId="33053635" w14:textId="77777777" w:rsidR="005E6A9E" w:rsidRDefault="005E6A9E" w:rsidP="005E6A9E">
      <w:pPr>
        <w:pStyle w:val="Style1"/>
      </w:pPr>
      <w:r>
        <w:t xml:space="preserve">        function r(e) {</w:t>
      </w:r>
    </w:p>
    <w:p w14:paraId="69FD5F5A" w14:textId="77777777" w:rsidR="005E6A9E" w:rsidRDefault="005E6A9E" w:rsidP="005E6A9E">
      <w:pPr>
        <w:pStyle w:val="Style1"/>
      </w:pPr>
      <w:r>
        <w:t xml:space="preserve">            console &amp;&amp; console.warn &amp;&amp; console.warn(e)</w:t>
      </w:r>
    </w:p>
    <w:p w14:paraId="383FE034" w14:textId="77777777" w:rsidR="005E6A9E" w:rsidRDefault="005E6A9E" w:rsidP="005E6A9E">
      <w:pPr>
        <w:pStyle w:val="Style1"/>
      </w:pPr>
      <w:r>
        <w:t xml:space="preserve">        }</w:t>
      </w:r>
    </w:p>
    <w:p w14:paraId="058902EF" w14:textId="77777777" w:rsidR="005E6A9E" w:rsidRDefault="005E6A9E" w:rsidP="005E6A9E">
      <w:pPr>
        <w:pStyle w:val="Style1"/>
      </w:pPr>
      <w:r>
        <w:t xml:space="preserve">        n.d(t, "a", (function() {</w:t>
      </w:r>
    </w:p>
    <w:p w14:paraId="74424EB5" w14:textId="77777777" w:rsidR="005E6A9E" w:rsidRDefault="005E6A9E" w:rsidP="005E6A9E">
      <w:pPr>
        <w:pStyle w:val="Style1"/>
      </w:pPr>
      <w:r>
        <w:t xml:space="preserve">            return r</w:t>
      </w:r>
    </w:p>
    <w:p w14:paraId="2ED26553" w14:textId="77777777" w:rsidR="005E6A9E" w:rsidRDefault="005E6A9E" w:rsidP="005E6A9E">
      <w:pPr>
        <w:pStyle w:val="Style1"/>
      </w:pPr>
      <w:r>
        <w:t xml:space="preserve">        }</w:t>
      </w:r>
    </w:p>
    <w:p w14:paraId="5885E676" w14:textId="77777777" w:rsidR="005E6A9E" w:rsidRDefault="005E6A9E" w:rsidP="005E6A9E">
      <w:pPr>
        <w:pStyle w:val="Style1"/>
      </w:pPr>
      <w:r>
        <w:t xml:space="preserve">        ))</w:t>
      </w:r>
    </w:p>
    <w:p w14:paraId="23E71762" w14:textId="77777777" w:rsidR="005E6A9E" w:rsidRDefault="005E6A9E" w:rsidP="005E6A9E">
      <w:pPr>
        <w:pStyle w:val="Style1"/>
      </w:pPr>
      <w:r>
        <w:t xml:space="preserve">    },</w:t>
      </w:r>
    </w:p>
    <w:p w14:paraId="7378CE42" w14:textId="77777777" w:rsidR="005E6A9E" w:rsidRDefault="005E6A9E" w:rsidP="005E6A9E">
      <w:pPr>
        <w:pStyle w:val="Style1"/>
      </w:pPr>
      <w:r>
        <w:t xml:space="preserve">    wisV: function(e, t, n) {</w:t>
      </w:r>
    </w:p>
    <w:p w14:paraId="7C8DBB00" w14:textId="77777777" w:rsidR="005E6A9E" w:rsidRDefault="005E6A9E" w:rsidP="005E6A9E">
      <w:pPr>
        <w:pStyle w:val="Style1"/>
      </w:pPr>
      <w:r>
        <w:t xml:space="preserve">        "use strict";</w:t>
      </w:r>
    </w:p>
    <w:p w14:paraId="644BE71C" w14:textId="77777777" w:rsidR="005E6A9E" w:rsidRDefault="005E6A9E" w:rsidP="005E6A9E">
      <w:pPr>
        <w:pStyle w:val="Style1"/>
      </w:pPr>
      <w:r>
        <w:t xml:space="preserve">        n.d(t, "a", (function() {</w:t>
      </w:r>
    </w:p>
    <w:p w14:paraId="4EEDFD9B" w14:textId="77777777" w:rsidR="005E6A9E" w:rsidRDefault="005E6A9E" w:rsidP="005E6A9E">
      <w:pPr>
        <w:pStyle w:val="Style1"/>
      </w:pPr>
      <w:r>
        <w:t xml:space="preserve">            return u</w:t>
      </w:r>
    </w:p>
    <w:p w14:paraId="1B26F462" w14:textId="77777777" w:rsidR="005E6A9E" w:rsidRDefault="005E6A9E" w:rsidP="005E6A9E">
      <w:pPr>
        <w:pStyle w:val="Style1"/>
      </w:pPr>
      <w:r>
        <w:t xml:space="preserve">        }</w:t>
      </w:r>
    </w:p>
    <w:p w14:paraId="407A1B9C" w14:textId="77777777" w:rsidR="005E6A9E" w:rsidRDefault="005E6A9E" w:rsidP="005E6A9E">
      <w:pPr>
        <w:pStyle w:val="Style1"/>
      </w:pPr>
      <w:r>
        <w:t xml:space="preserve">        ));</w:t>
      </w:r>
    </w:p>
    <w:p w14:paraId="2781F881" w14:textId="77777777" w:rsidR="005E6A9E" w:rsidRDefault="005E6A9E" w:rsidP="005E6A9E">
      <w:pPr>
        <w:pStyle w:val="Style1"/>
      </w:pPr>
      <w:r>
        <w:t xml:space="preserve">        var r = n("QjXU")</w:t>
      </w:r>
    </w:p>
    <w:p w14:paraId="4027359E" w14:textId="77777777" w:rsidR="005E6A9E" w:rsidRDefault="005E6A9E" w:rsidP="005E6A9E">
      <w:pPr>
        <w:pStyle w:val="Style1"/>
      </w:pPr>
      <w:r>
        <w:t xml:space="preserve">          , o = n("9FOi")</w:t>
      </w:r>
    </w:p>
    <w:p w14:paraId="3B40D68D" w14:textId="77777777" w:rsidR="005E6A9E" w:rsidRDefault="005E6A9E" w:rsidP="005E6A9E">
      <w:pPr>
        <w:pStyle w:val="Style1"/>
      </w:pPr>
      <w:r>
        <w:t xml:space="preserve">          , i = {</w:t>
      </w:r>
    </w:p>
    <w:p w14:paraId="4173A522" w14:textId="77777777" w:rsidR="005E6A9E" w:rsidRDefault="005E6A9E" w:rsidP="005E6A9E">
      <w:pPr>
        <w:pStyle w:val="Style1"/>
      </w:pPr>
      <w:r>
        <w:t xml:space="preserve">            settings: {},</w:t>
      </w:r>
    </w:p>
    <w:p w14:paraId="0C92CEE3" w14:textId="77777777" w:rsidR="005E6A9E" w:rsidRDefault="005E6A9E" w:rsidP="005E6A9E">
      <w:pPr>
        <w:pStyle w:val="Style1"/>
      </w:pPr>
      <w:r>
        <w:t xml:space="preserve">            scopedSettings: {},</w:t>
      </w:r>
    </w:p>
    <w:p w14:paraId="7717A384" w14:textId="77777777" w:rsidR="005E6A9E" w:rsidRDefault="005E6A9E" w:rsidP="005E6A9E">
      <w:pPr>
        <w:pStyle w:val="Style1"/>
      </w:pPr>
      <w:r>
        <w:t xml:space="preserve">            inCustomizerContext: !1</w:t>
      </w:r>
    </w:p>
    <w:p w14:paraId="60E902FA" w14:textId="77777777" w:rsidR="005E6A9E" w:rsidRDefault="005E6A9E" w:rsidP="005E6A9E">
      <w:pPr>
        <w:pStyle w:val="Style1"/>
      </w:pPr>
      <w:r>
        <w:t xml:space="preserve">        }</w:t>
      </w:r>
    </w:p>
    <w:p w14:paraId="66240CC1" w14:textId="77777777" w:rsidR="005E6A9E" w:rsidRDefault="005E6A9E" w:rsidP="005E6A9E">
      <w:pPr>
        <w:pStyle w:val="Style1"/>
      </w:pPr>
      <w:r>
        <w:t xml:space="preserve">          , a = o.a.getValue("customizations", {</w:t>
      </w:r>
    </w:p>
    <w:p w14:paraId="100A4373" w14:textId="77777777" w:rsidR="005E6A9E" w:rsidRDefault="005E6A9E" w:rsidP="005E6A9E">
      <w:pPr>
        <w:pStyle w:val="Style1"/>
      </w:pPr>
      <w:r>
        <w:t xml:space="preserve">            settings: {},</w:t>
      </w:r>
    </w:p>
    <w:p w14:paraId="74CA4580" w14:textId="77777777" w:rsidR="005E6A9E" w:rsidRDefault="005E6A9E" w:rsidP="005E6A9E">
      <w:pPr>
        <w:pStyle w:val="Style1"/>
      </w:pPr>
      <w:r>
        <w:t xml:space="preserve">            scopedSettings: {},</w:t>
      </w:r>
    </w:p>
    <w:p w14:paraId="0ED93E95" w14:textId="77777777" w:rsidR="005E6A9E" w:rsidRDefault="005E6A9E" w:rsidP="005E6A9E">
      <w:pPr>
        <w:pStyle w:val="Style1"/>
      </w:pPr>
      <w:r>
        <w:t xml:space="preserve">            inCustomizerContext: !1</w:t>
      </w:r>
    </w:p>
    <w:p w14:paraId="3F429001" w14:textId="77777777" w:rsidR="005E6A9E" w:rsidRDefault="005E6A9E" w:rsidP="005E6A9E">
      <w:pPr>
        <w:pStyle w:val="Style1"/>
      </w:pPr>
      <w:r>
        <w:t xml:space="preserve">        })</w:t>
      </w:r>
    </w:p>
    <w:p w14:paraId="779B40D7" w14:textId="77777777" w:rsidR="005E6A9E" w:rsidRDefault="005E6A9E" w:rsidP="005E6A9E">
      <w:pPr>
        <w:pStyle w:val="Style1"/>
      </w:pPr>
      <w:r>
        <w:t xml:space="preserve">          , s = []</w:t>
      </w:r>
    </w:p>
    <w:p w14:paraId="1A136714" w14:textId="77777777" w:rsidR="005E6A9E" w:rsidRDefault="005E6A9E" w:rsidP="005E6A9E">
      <w:pPr>
        <w:pStyle w:val="Style1"/>
      </w:pPr>
      <w:r>
        <w:t xml:space="preserve">          , u = function() {</w:t>
      </w:r>
    </w:p>
    <w:p w14:paraId="75661E30" w14:textId="77777777" w:rsidR="005E6A9E" w:rsidRDefault="005E6A9E" w:rsidP="005E6A9E">
      <w:pPr>
        <w:pStyle w:val="Style1"/>
      </w:pPr>
      <w:r>
        <w:t xml:space="preserve">            function e() {}</w:t>
      </w:r>
    </w:p>
    <w:p w14:paraId="69A112EB" w14:textId="77777777" w:rsidR="005E6A9E" w:rsidRDefault="005E6A9E" w:rsidP="005E6A9E">
      <w:pPr>
        <w:pStyle w:val="Style1"/>
      </w:pPr>
      <w:r>
        <w:t xml:space="preserve">            return e.reset = function() {</w:t>
      </w:r>
    </w:p>
    <w:p w14:paraId="635FA865" w14:textId="77777777" w:rsidR="005E6A9E" w:rsidRDefault="005E6A9E" w:rsidP="005E6A9E">
      <w:pPr>
        <w:pStyle w:val="Style1"/>
      </w:pPr>
      <w:r>
        <w:t xml:space="preserve">                a.settings = {},</w:t>
      </w:r>
    </w:p>
    <w:p w14:paraId="67CC2187" w14:textId="77777777" w:rsidR="005E6A9E" w:rsidRDefault="005E6A9E" w:rsidP="005E6A9E">
      <w:pPr>
        <w:pStyle w:val="Style1"/>
      </w:pPr>
      <w:r>
        <w:t xml:space="preserve">                a.scopedSettings = {}</w:t>
      </w:r>
    </w:p>
    <w:p w14:paraId="1D2F1508" w14:textId="77777777" w:rsidR="005E6A9E" w:rsidRDefault="005E6A9E" w:rsidP="005E6A9E">
      <w:pPr>
        <w:pStyle w:val="Style1"/>
      </w:pPr>
      <w:r>
        <w:t xml:space="preserve">            }</w:t>
      </w:r>
    </w:p>
    <w:p w14:paraId="32469758" w14:textId="77777777" w:rsidR="005E6A9E" w:rsidRDefault="005E6A9E" w:rsidP="005E6A9E">
      <w:pPr>
        <w:pStyle w:val="Style1"/>
      </w:pPr>
      <w:r>
        <w:t xml:space="preserve">            ,</w:t>
      </w:r>
    </w:p>
    <w:p w14:paraId="5928D0BA" w14:textId="77777777" w:rsidR="005E6A9E" w:rsidRDefault="005E6A9E" w:rsidP="005E6A9E">
      <w:pPr>
        <w:pStyle w:val="Style1"/>
      </w:pPr>
      <w:r>
        <w:t xml:space="preserve">            e.applySettings = function(t) {</w:t>
      </w:r>
    </w:p>
    <w:p w14:paraId="0DDC4D89" w14:textId="77777777" w:rsidR="005E6A9E" w:rsidRDefault="005E6A9E" w:rsidP="005E6A9E">
      <w:pPr>
        <w:pStyle w:val="Style1"/>
      </w:pPr>
      <w:r>
        <w:t xml:space="preserve">                a.settings = Object(r.__assign)(Object(r.__assign)({}, a.settings), t),</w:t>
      </w:r>
    </w:p>
    <w:p w14:paraId="57972BB4" w14:textId="77777777" w:rsidR="005E6A9E" w:rsidRDefault="005E6A9E" w:rsidP="005E6A9E">
      <w:pPr>
        <w:pStyle w:val="Style1"/>
      </w:pPr>
      <w:r>
        <w:t xml:space="preserve">                e._raiseChange()</w:t>
      </w:r>
    </w:p>
    <w:p w14:paraId="5D74754D" w14:textId="77777777" w:rsidR="005E6A9E" w:rsidRDefault="005E6A9E" w:rsidP="005E6A9E">
      <w:pPr>
        <w:pStyle w:val="Style1"/>
      </w:pPr>
      <w:r>
        <w:t xml:space="preserve">            }</w:t>
      </w:r>
    </w:p>
    <w:p w14:paraId="57C4EDCD" w14:textId="77777777" w:rsidR="005E6A9E" w:rsidRDefault="005E6A9E" w:rsidP="005E6A9E">
      <w:pPr>
        <w:pStyle w:val="Style1"/>
      </w:pPr>
      <w:r>
        <w:t xml:space="preserve">            ,</w:t>
      </w:r>
    </w:p>
    <w:p w14:paraId="38E3C1B7" w14:textId="77777777" w:rsidR="005E6A9E" w:rsidRDefault="005E6A9E" w:rsidP="005E6A9E">
      <w:pPr>
        <w:pStyle w:val="Style1"/>
      </w:pPr>
      <w:r>
        <w:t xml:space="preserve">            e.applyScopedSettings = function(t, n) {</w:t>
      </w:r>
    </w:p>
    <w:p w14:paraId="148B6712" w14:textId="77777777" w:rsidR="005E6A9E" w:rsidRDefault="005E6A9E" w:rsidP="005E6A9E">
      <w:pPr>
        <w:pStyle w:val="Style1"/>
      </w:pPr>
      <w:r>
        <w:t xml:space="preserve">                a.scopedSettings[t] = Object(r.__assign)(Object(r.__assign)({}, a.scopedSettings[t]), n),</w:t>
      </w:r>
    </w:p>
    <w:p w14:paraId="42FDCBFF" w14:textId="77777777" w:rsidR="005E6A9E" w:rsidRDefault="005E6A9E" w:rsidP="005E6A9E">
      <w:pPr>
        <w:pStyle w:val="Style1"/>
      </w:pPr>
      <w:r>
        <w:t xml:space="preserve">                e._raiseChange()</w:t>
      </w:r>
    </w:p>
    <w:p w14:paraId="1D87C0CB" w14:textId="77777777" w:rsidR="005E6A9E" w:rsidRDefault="005E6A9E" w:rsidP="005E6A9E">
      <w:pPr>
        <w:pStyle w:val="Style1"/>
      </w:pPr>
      <w:r>
        <w:t xml:space="preserve">            }</w:t>
      </w:r>
    </w:p>
    <w:p w14:paraId="7BFBE656" w14:textId="77777777" w:rsidR="005E6A9E" w:rsidRDefault="005E6A9E" w:rsidP="005E6A9E">
      <w:pPr>
        <w:pStyle w:val="Style1"/>
      </w:pPr>
      <w:r>
        <w:t xml:space="preserve">            ,</w:t>
      </w:r>
    </w:p>
    <w:p w14:paraId="09C07319" w14:textId="77777777" w:rsidR="005E6A9E" w:rsidRDefault="005E6A9E" w:rsidP="005E6A9E">
      <w:pPr>
        <w:pStyle w:val="Style1"/>
      </w:pPr>
      <w:r>
        <w:t xml:space="preserve">            e.getSettings = function(e, t, n) {</w:t>
      </w:r>
    </w:p>
    <w:p w14:paraId="370C3151" w14:textId="77777777" w:rsidR="005E6A9E" w:rsidRDefault="005E6A9E" w:rsidP="005E6A9E">
      <w:pPr>
        <w:pStyle w:val="Style1"/>
      </w:pPr>
      <w:r>
        <w:t xml:space="preserve">                void 0 === n &amp;&amp; (n = i);</w:t>
      </w:r>
    </w:p>
    <w:p w14:paraId="69CCC2D8" w14:textId="77777777" w:rsidR="005E6A9E" w:rsidRDefault="005E6A9E" w:rsidP="005E6A9E">
      <w:pPr>
        <w:pStyle w:val="Style1"/>
      </w:pPr>
      <w:r>
        <w:t xml:space="preserve">                for (var r = {}, o = t &amp;&amp; n.scopedSettings[t] || {}, s = t &amp;&amp; a.scopedSettings[t] || {}, u = 0, c = e; u &lt; c.length; u++) {</w:t>
      </w:r>
    </w:p>
    <w:p w14:paraId="6F5BD12D" w14:textId="77777777" w:rsidR="005E6A9E" w:rsidRDefault="005E6A9E" w:rsidP="005E6A9E">
      <w:pPr>
        <w:pStyle w:val="Style1"/>
      </w:pPr>
      <w:r>
        <w:t xml:space="preserve">                    var l = c[u];</w:t>
      </w:r>
    </w:p>
    <w:p w14:paraId="30749D17" w14:textId="77777777" w:rsidR="005E6A9E" w:rsidRDefault="005E6A9E" w:rsidP="005E6A9E">
      <w:pPr>
        <w:pStyle w:val="Style1"/>
      </w:pPr>
      <w:r>
        <w:t xml:space="preserve">                    r[l] = o[l] || n.settings[l] || s[l] || a.settings[l]</w:t>
      </w:r>
    </w:p>
    <w:p w14:paraId="04BB4B02" w14:textId="77777777" w:rsidR="005E6A9E" w:rsidRDefault="005E6A9E" w:rsidP="005E6A9E">
      <w:pPr>
        <w:pStyle w:val="Style1"/>
      </w:pPr>
      <w:r>
        <w:t xml:space="preserve">                }</w:t>
      </w:r>
    </w:p>
    <w:p w14:paraId="2039426D" w14:textId="77777777" w:rsidR="005E6A9E" w:rsidRDefault="005E6A9E" w:rsidP="005E6A9E">
      <w:pPr>
        <w:pStyle w:val="Style1"/>
      </w:pPr>
      <w:r>
        <w:t xml:space="preserve">                return r</w:t>
      </w:r>
    </w:p>
    <w:p w14:paraId="4FB61A00" w14:textId="77777777" w:rsidR="005E6A9E" w:rsidRDefault="005E6A9E" w:rsidP="005E6A9E">
      <w:pPr>
        <w:pStyle w:val="Style1"/>
      </w:pPr>
      <w:r>
        <w:t xml:space="preserve">            }</w:t>
      </w:r>
    </w:p>
    <w:p w14:paraId="18105A01" w14:textId="77777777" w:rsidR="005E6A9E" w:rsidRDefault="005E6A9E" w:rsidP="005E6A9E">
      <w:pPr>
        <w:pStyle w:val="Style1"/>
      </w:pPr>
      <w:r>
        <w:t xml:space="preserve">            ,</w:t>
      </w:r>
    </w:p>
    <w:p w14:paraId="46599056" w14:textId="77777777" w:rsidR="005E6A9E" w:rsidRDefault="005E6A9E" w:rsidP="005E6A9E">
      <w:pPr>
        <w:pStyle w:val="Style1"/>
      </w:pPr>
      <w:r>
        <w:t xml:space="preserve">            e.applyBatchedUpdates = function(t, n) {</w:t>
      </w:r>
    </w:p>
    <w:p w14:paraId="75030104" w14:textId="77777777" w:rsidR="005E6A9E" w:rsidRDefault="005E6A9E" w:rsidP="005E6A9E">
      <w:pPr>
        <w:pStyle w:val="Style1"/>
      </w:pPr>
      <w:r>
        <w:t xml:space="preserve">                e._suppressUpdates = !0;</w:t>
      </w:r>
    </w:p>
    <w:p w14:paraId="0F4AE520" w14:textId="77777777" w:rsidR="005E6A9E" w:rsidRDefault="005E6A9E" w:rsidP="005E6A9E">
      <w:pPr>
        <w:pStyle w:val="Style1"/>
      </w:pPr>
      <w:r>
        <w:t xml:space="preserve">                try {</w:t>
      </w:r>
    </w:p>
    <w:p w14:paraId="4744BB0A" w14:textId="77777777" w:rsidR="005E6A9E" w:rsidRDefault="005E6A9E" w:rsidP="005E6A9E">
      <w:pPr>
        <w:pStyle w:val="Style1"/>
      </w:pPr>
      <w:r>
        <w:t xml:space="preserve">                    t()</w:t>
      </w:r>
    </w:p>
    <w:p w14:paraId="32C8543D" w14:textId="77777777" w:rsidR="005E6A9E" w:rsidRDefault="005E6A9E" w:rsidP="005E6A9E">
      <w:pPr>
        <w:pStyle w:val="Style1"/>
      </w:pPr>
      <w:r>
        <w:t xml:space="preserve">                } catch (e) {}</w:t>
      </w:r>
    </w:p>
    <w:p w14:paraId="4A546753" w14:textId="77777777" w:rsidR="005E6A9E" w:rsidRDefault="005E6A9E" w:rsidP="005E6A9E">
      <w:pPr>
        <w:pStyle w:val="Style1"/>
      </w:pPr>
      <w:r>
        <w:t xml:space="preserve">                e._suppressUpdates = !1,</w:t>
      </w:r>
    </w:p>
    <w:p w14:paraId="230CB9B7" w14:textId="77777777" w:rsidR="005E6A9E" w:rsidRDefault="005E6A9E" w:rsidP="005E6A9E">
      <w:pPr>
        <w:pStyle w:val="Style1"/>
      </w:pPr>
      <w:r>
        <w:t xml:space="preserve">                n || e._raiseChange()</w:t>
      </w:r>
    </w:p>
    <w:p w14:paraId="3A3D5DCC" w14:textId="77777777" w:rsidR="005E6A9E" w:rsidRDefault="005E6A9E" w:rsidP="005E6A9E">
      <w:pPr>
        <w:pStyle w:val="Style1"/>
      </w:pPr>
      <w:r>
        <w:t xml:space="preserve">            }</w:t>
      </w:r>
    </w:p>
    <w:p w14:paraId="5F443D6A" w14:textId="77777777" w:rsidR="005E6A9E" w:rsidRDefault="005E6A9E" w:rsidP="005E6A9E">
      <w:pPr>
        <w:pStyle w:val="Style1"/>
      </w:pPr>
      <w:r>
        <w:t xml:space="preserve">            ,</w:t>
      </w:r>
    </w:p>
    <w:p w14:paraId="57F4F156" w14:textId="77777777" w:rsidR="005E6A9E" w:rsidRDefault="005E6A9E" w:rsidP="005E6A9E">
      <w:pPr>
        <w:pStyle w:val="Style1"/>
      </w:pPr>
      <w:r>
        <w:t xml:space="preserve">            e.observe = function(e) {</w:t>
      </w:r>
    </w:p>
    <w:p w14:paraId="6ADB444F" w14:textId="77777777" w:rsidR="005E6A9E" w:rsidRDefault="005E6A9E" w:rsidP="005E6A9E">
      <w:pPr>
        <w:pStyle w:val="Style1"/>
      </w:pPr>
      <w:r>
        <w:t xml:space="preserve">                s.push(e)</w:t>
      </w:r>
    </w:p>
    <w:p w14:paraId="78D88341" w14:textId="77777777" w:rsidR="005E6A9E" w:rsidRDefault="005E6A9E" w:rsidP="005E6A9E">
      <w:pPr>
        <w:pStyle w:val="Style1"/>
      </w:pPr>
      <w:r>
        <w:t xml:space="preserve">            }</w:t>
      </w:r>
    </w:p>
    <w:p w14:paraId="25305EDC" w14:textId="77777777" w:rsidR="005E6A9E" w:rsidRDefault="005E6A9E" w:rsidP="005E6A9E">
      <w:pPr>
        <w:pStyle w:val="Style1"/>
      </w:pPr>
      <w:r>
        <w:t xml:space="preserve">            ,</w:t>
      </w:r>
    </w:p>
    <w:p w14:paraId="4BB3D658" w14:textId="77777777" w:rsidR="005E6A9E" w:rsidRDefault="005E6A9E" w:rsidP="005E6A9E">
      <w:pPr>
        <w:pStyle w:val="Style1"/>
      </w:pPr>
      <w:r>
        <w:t xml:space="preserve">            e.unobserve = function(e) {</w:t>
      </w:r>
    </w:p>
    <w:p w14:paraId="4D32BF31" w14:textId="77777777" w:rsidR="005E6A9E" w:rsidRDefault="005E6A9E" w:rsidP="005E6A9E">
      <w:pPr>
        <w:pStyle w:val="Style1"/>
      </w:pPr>
      <w:r>
        <w:t xml:space="preserve">                s = s.filter((function(t) {</w:t>
      </w:r>
    </w:p>
    <w:p w14:paraId="2EDD90BF" w14:textId="77777777" w:rsidR="005E6A9E" w:rsidRDefault="005E6A9E" w:rsidP="005E6A9E">
      <w:pPr>
        <w:pStyle w:val="Style1"/>
      </w:pPr>
      <w:r>
        <w:t xml:space="preserve">                    return t !== e</w:t>
      </w:r>
    </w:p>
    <w:p w14:paraId="0506AFFB" w14:textId="77777777" w:rsidR="005E6A9E" w:rsidRDefault="005E6A9E" w:rsidP="005E6A9E">
      <w:pPr>
        <w:pStyle w:val="Style1"/>
      </w:pPr>
      <w:r>
        <w:t xml:space="preserve">                }</w:t>
      </w:r>
    </w:p>
    <w:p w14:paraId="6C99D353" w14:textId="77777777" w:rsidR="005E6A9E" w:rsidRDefault="005E6A9E" w:rsidP="005E6A9E">
      <w:pPr>
        <w:pStyle w:val="Style1"/>
      </w:pPr>
      <w:r>
        <w:t xml:space="preserve">                ))</w:t>
      </w:r>
    </w:p>
    <w:p w14:paraId="644CF842" w14:textId="77777777" w:rsidR="005E6A9E" w:rsidRDefault="005E6A9E" w:rsidP="005E6A9E">
      <w:pPr>
        <w:pStyle w:val="Style1"/>
      </w:pPr>
      <w:r>
        <w:t xml:space="preserve">            }</w:t>
      </w:r>
    </w:p>
    <w:p w14:paraId="77DCE566" w14:textId="77777777" w:rsidR="005E6A9E" w:rsidRDefault="005E6A9E" w:rsidP="005E6A9E">
      <w:pPr>
        <w:pStyle w:val="Style1"/>
      </w:pPr>
      <w:r>
        <w:t xml:space="preserve">            ,</w:t>
      </w:r>
    </w:p>
    <w:p w14:paraId="705969B2" w14:textId="77777777" w:rsidR="005E6A9E" w:rsidRDefault="005E6A9E" w:rsidP="005E6A9E">
      <w:pPr>
        <w:pStyle w:val="Style1"/>
      </w:pPr>
      <w:r>
        <w:t xml:space="preserve">            e._raiseChange = function() {</w:t>
      </w:r>
    </w:p>
    <w:p w14:paraId="3138C461" w14:textId="77777777" w:rsidR="005E6A9E" w:rsidRDefault="005E6A9E" w:rsidP="005E6A9E">
      <w:pPr>
        <w:pStyle w:val="Style1"/>
      </w:pPr>
      <w:r>
        <w:t xml:space="preserve">                e._suppressUpdates || s.forEach((function(e) {</w:t>
      </w:r>
    </w:p>
    <w:p w14:paraId="69D29AAC" w14:textId="77777777" w:rsidR="005E6A9E" w:rsidRDefault="005E6A9E" w:rsidP="005E6A9E">
      <w:pPr>
        <w:pStyle w:val="Style1"/>
      </w:pPr>
      <w:r>
        <w:t xml:space="preserve">                    return e()</w:t>
      </w:r>
    </w:p>
    <w:p w14:paraId="4F84A5BB" w14:textId="77777777" w:rsidR="005E6A9E" w:rsidRDefault="005E6A9E" w:rsidP="005E6A9E">
      <w:pPr>
        <w:pStyle w:val="Style1"/>
      </w:pPr>
      <w:r>
        <w:t xml:space="preserve">                }</w:t>
      </w:r>
    </w:p>
    <w:p w14:paraId="2ED6CA55" w14:textId="77777777" w:rsidR="005E6A9E" w:rsidRDefault="005E6A9E" w:rsidP="005E6A9E">
      <w:pPr>
        <w:pStyle w:val="Style1"/>
      </w:pPr>
      <w:r>
        <w:t xml:space="preserve">                ))</w:t>
      </w:r>
    </w:p>
    <w:p w14:paraId="011CD8BA" w14:textId="77777777" w:rsidR="005E6A9E" w:rsidRDefault="005E6A9E" w:rsidP="005E6A9E">
      <w:pPr>
        <w:pStyle w:val="Style1"/>
      </w:pPr>
      <w:r>
        <w:t xml:space="preserve">            }</w:t>
      </w:r>
    </w:p>
    <w:p w14:paraId="4AB313BD" w14:textId="77777777" w:rsidR="005E6A9E" w:rsidRDefault="005E6A9E" w:rsidP="005E6A9E">
      <w:pPr>
        <w:pStyle w:val="Style1"/>
      </w:pPr>
      <w:r>
        <w:t xml:space="preserve">            ,</w:t>
      </w:r>
    </w:p>
    <w:p w14:paraId="53090E08" w14:textId="77777777" w:rsidR="005E6A9E" w:rsidRDefault="005E6A9E" w:rsidP="005E6A9E">
      <w:pPr>
        <w:pStyle w:val="Style1"/>
      </w:pPr>
      <w:r>
        <w:t xml:space="preserve">            e</w:t>
      </w:r>
    </w:p>
    <w:p w14:paraId="1D6C1C14" w14:textId="77777777" w:rsidR="005E6A9E" w:rsidRDefault="005E6A9E" w:rsidP="005E6A9E">
      <w:pPr>
        <w:pStyle w:val="Style1"/>
      </w:pPr>
      <w:r>
        <w:t xml:space="preserve">        }()</w:t>
      </w:r>
    </w:p>
    <w:p w14:paraId="577DF691" w14:textId="77777777" w:rsidR="005E6A9E" w:rsidRDefault="005E6A9E" w:rsidP="005E6A9E">
      <w:pPr>
        <w:pStyle w:val="Style1"/>
      </w:pPr>
      <w:r>
        <w:t xml:space="preserve">    }</w:t>
      </w:r>
    </w:p>
    <w:p w14:paraId="16690793" w14:textId="77777777" w:rsidR="005E6A9E" w:rsidRDefault="005E6A9E" w:rsidP="005E6A9E">
      <w:pPr>
        <w:pStyle w:val="Style1"/>
      </w:pPr>
      <w:r>
        <w:t>}]);</w:t>
      </w:r>
    </w:p>
    <w:p w14:paraId="56543F49" w14:textId="77777777" w:rsidR="005E6A9E" w:rsidRDefault="005E6A9E" w:rsidP="005E6A9E">
      <w:pPr>
        <w:pStyle w:val="Style1"/>
      </w:pPr>
      <w:r>
        <w:t>//# sourceMappingURL=10.00bf3556d7a0aaca3bf7.chunk.v7.js.map</w:t>
      </w:r>
    </w:p>
    <w:p w14:paraId="790CA5CA" w14:textId="77777777" w:rsidR="005E6A9E" w:rsidRDefault="005E6A9E" w:rsidP="005E6A9E">
      <w:pPr>
        <w:pStyle w:val="Style1"/>
      </w:pPr>
      <w:r>
        <w:t>(window.officehome_webpackJsonp = window.officehome_webpackJsonp || []).push([[665], {</w:t>
      </w:r>
    </w:p>
    <w:p w14:paraId="75412127" w14:textId="77777777" w:rsidR="005E6A9E" w:rsidRDefault="005E6A9E" w:rsidP="005E6A9E">
      <w:pPr>
        <w:pStyle w:val="Style1"/>
      </w:pPr>
      <w:r>
        <w:t xml:space="preserve">    Q8nR: function(e, r, t) {</w:t>
      </w:r>
    </w:p>
    <w:p w14:paraId="5EA1CF3A" w14:textId="77777777" w:rsidR="005E6A9E" w:rsidRDefault="005E6A9E" w:rsidP="005E6A9E">
      <w:pPr>
        <w:pStyle w:val="Style1"/>
      </w:pPr>
      <w:r>
        <w:t xml:space="preserve">        "use strict";</w:t>
      </w:r>
    </w:p>
    <w:p w14:paraId="0097B9DE" w14:textId="77777777" w:rsidR="005E6A9E" w:rsidRDefault="005E6A9E" w:rsidP="005E6A9E">
      <w:pPr>
        <w:pStyle w:val="Style1"/>
      </w:pPr>
      <w:r>
        <w:t xml:space="preserve">        t.r(r),</w:t>
      </w:r>
    </w:p>
    <w:p w14:paraId="57C22C4D" w14:textId="77777777" w:rsidR="005E6A9E" w:rsidRDefault="005E6A9E" w:rsidP="005E6A9E">
      <w:pPr>
        <w:pStyle w:val="Style1"/>
      </w:pPr>
      <w:r>
        <w:t xml:space="preserve">        t.d(r, "Microsoft365Ring", (function() {</w:t>
      </w:r>
    </w:p>
    <w:p w14:paraId="4F2A57B8" w14:textId="77777777" w:rsidR="005E6A9E" w:rsidRDefault="005E6A9E" w:rsidP="005E6A9E">
      <w:pPr>
        <w:pStyle w:val="Style1"/>
      </w:pPr>
      <w:r>
        <w:t xml:space="preserve">            return S.a</w:t>
      </w:r>
    </w:p>
    <w:p w14:paraId="267419AB" w14:textId="77777777" w:rsidR="005E6A9E" w:rsidRDefault="005E6A9E" w:rsidP="005E6A9E">
      <w:pPr>
        <w:pStyle w:val="Style1"/>
      </w:pPr>
      <w:r>
        <w:t xml:space="preserve">        }</w:t>
      </w:r>
    </w:p>
    <w:p w14:paraId="4F097735" w14:textId="77777777" w:rsidR="005E6A9E" w:rsidRDefault="005E6A9E" w:rsidP="005E6A9E">
      <w:pPr>
        <w:pStyle w:val="Style1"/>
      </w:pPr>
      <w:r>
        <w:t xml:space="preserve">        )),</w:t>
      </w:r>
    </w:p>
    <w:p w14:paraId="392F0E09" w14:textId="77777777" w:rsidR="005E6A9E" w:rsidRDefault="005E6A9E" w:rsidP="005E6A9E">
      <w:pPr>
        <w:pStyle w:val="Style1"/>
      </w:pPr>
      <w:r>
        <w:t xml:space="preserve">        t.d(r, "loadSearchPage", (function() {</w:t>
      </w:r>
    </w:p>
    <w:p w14:paraId="5D3A4AAE" w14:textId="77777777" w:rsidR="005E6A9E" w:rsidRDefault="005E6A9E" w:rsidP="005E6A9E">
      <w:pPr>
        <w:pStyle w:val="Style1"/>
      </w:pPr>
      <w:r>
        <w:t xml:space="preserve">            return j</w:t>
      </w:r>
    </w:p>
    <w:p w14:paraId="204FE621" w14:textId="77777777" w:rsidR="005E6A9E" w:rsidRDefault="005E6A9E" w:rsidP="005E6A9E">
      <w:pPr>
        <w:pStyle w:val="Style1"/>
      </w:pPr>
      <w:r>
        <w:t xml:space="preserve">        }</w:t>
      </w:r>
    </w:p>
    <w:p w14:paraId="343C4F90" w14:textId="77777777" w:rsidR="005E6A9E" w:rsidRDefault="005E6A9E" w:rsidP="005E6A9E">
      <w:pPr>
        <w:pStyle w:val="Style1"/>
      </w:pPr>
      <w:r>
        <w:t xml:space="preserve">        ));</w:t>
      </w:r>
    </w:p>
    <w:p w14:paraId="08C51D69" w14:textId="77777777" w:rsidR="005E6A9E" w:rsidRDefault="005E6A9E" w:rsidP="005E6A9E">
      <w:pPr>
        <w:pStyle w:val="Style1"/>
      </w:pPr>
      <w:r>
        <w:t xml:space="preserve">        var n = t("ldH3");</w:t>
      </w:r>
    </w:p>
    <w:p w14:paraId="0D05ED4F" w14:textId="77777777" w:rsidR="005E6A9E" w:rsidRDefault="005E6A9E" w:rsidP="005E6A9E">
      <w:pPr>
        <w:pStyle w:val="Style1"/>
      </w:pPr>
      <w:r>
        <w:t xml:space="preserve">        function o(e, r) {</w:t>
      </w:r>
    </w:p>
    <w:p w14:paraId="376DB0F6" w14:textId="77777777" w:rsidR="005E6A9E" w:rsidRDefault="005E6A9E" w:rsidP="005E6A9E">
      <w:pPr>
        <w:pStyle w:val="Style1"/>
      </w:pPr>
      <w:r>
        <w:t xml:space="preserve">            void 0 === r &amp;&amp; (r = window);</w:t>
      </w:r>
    </w:p>
    <w:p w14:paraId="062AAF3A" w14:textId="77777777" w:rsidR="005E6A9E" w:rsidRDefault="005E6A9E" w:rsidP="005E6A9E">
      <w:pPr>
        <w:pStyle w:val="Style1"/>
      </w:pPr>
      <w:r>
        <w:t xml:space="preserve">            var t = "";</w:t>
      </w:r>
    </w:p>
    <w:p w14:paraId="2E910017" w14:textId="77777777" w:rsidR="005E6A9E" w:rsidRDefault="005E6A9E" w:rsidP="005E6A9E">
      <w:pPr>
        <w:pStyle w:val="Style1"/>
      </w:pPr>
      <w:r>
        <w:t xml:space="preserve">            if (r) {</w:t>
      </w:r>
    </w:p>
    <w:p w14:paraId="0BBD38CB" w14:textId="77777777" w:rsidR="005E6A9E" w:rsidRDefault="005E6A9E" w:rsidP="005E6A9E">
      <w:pPr>
        <w:pStyle w:val="Style1"/>
      </w:pPr>
      <w:r>
        <w:t xml:space="preserve">                e = e.replace(/[\[]/, "\\[").replace(/[\]]/, "\\]");</w:t>
      </w:r>
    </w:p>
    <w:p w14:paraId="75386D54" w14:textId="77777777" w:rsidR="005E6A9E" w:rsidRDefault="005E6A9E" w:rsidP="005E6A9E">
      <w:pPr>
        <w:pStyle w:val="Style1"/>
      </w:pPr>
      <w:r>
        <w:t xml:space="preserve">                var n = new RegExp("[\\?&amp;]" + e + "=([^&amp;#]*)").exec(r.location.search);</w:t>
      </w:r>
    </w:p>
    <w:p w14:paraId="10C72874" w14:textId="77777777" w:rsidR="005E6A9E" w:rsidRDefault="005E6A9E" w:rsidP="005E6A9E">
      <w:pPr>
        <w:pStyle w:val="Style1"/>
      </w:pPr>
      <w:r>
        <w:t xml:space="preserve">                t = n &amp;&amp; r.decodeURIComponent(n[1].replace(/\+/g, " ")) || ""</w:t>
      </w:r>
    </w:p>
    <w:p w14:paraId="4367A436" w14:textId="77777777" w:rsidR="005E6A9E" w:rsidRDefault="005E6A9E" w:rsidP="005E6A9E">
      <w:pPr>
        <w:pStyle w:val="Style1"/>
      </w:pPr>
      <w:r>
        <w:t xml:space="preserve">            }</w:t>
      </w:r>
    </w:p>
    <w:p w14:paraId="7A137CB0" w14:textId="77777777" w:rsidR="005E6A9E" w:rsidRDefault="005E6A9E" w:rsidP="005E6A9E">
      <w:pPr>
        <w:pStyle w:val="Style1"/>
      </w:pPr>
      <w:r>
        <w:t xml:space="preserve">            return t</w:t>
      </w:r>
    </w:p>
    <w:p w14:paraId="58A35A4E" w14:textId="77777777" w:rsidR="005E6A9E" w:rsidRDefault="005E6A9E" w:rsidP="005E6A9E">
      <w:pPr>
        <w:pStyle w:val="Style1"/>
      </w:pPr>
      <w:r>
        <w:t xml:space="preserve">        }</w:t>
      </w:r>
    </w:p>
    <w:p w14:paraId="0DCC519C" w14:textId="77777777" w:rsidR="005E6A9E" w:rsidRDefault="005E6A9E" w:rsidP="005E6A9E">
      <w:pPr>
        <w:pStyle w:val="Style1"/>
      </w:pPr>
      <w:r>
        <w:t xml:space="preserve">        var c, a = "https://midgardbranches.blob.core.windows.net/lpc/refs/heads/", i = "serp-bootstrapper-version-ecs", s = function(e) {</w:t>
      </w:r>
    </w:p>
    <w:p w14:paraId="72637708" w14:textId="77777777" w:rsidR="005E6A9E" w:rsidRDefault="005E6A9E" w:rsidP="005E6A9E">
      <w:pPr>
        <w:pStyle w:val="Style1"/>
      </w:pPr>
      <w:r>
        <w:t xml:space="preserve">            return "/".concat(function(e) {</w:t>
      </w:r>
    </w:p>
    <w:p w14:paraId="6CDA51EF" w14:textId="77777777" w:rsidR="005E6A9E" w:rsidRDefault="005E6A9E" w:rsidP="005E6A9E">
      <w:pPr>
        <w:pStyle w:val="Style1"/>
      </w:pPr>
      <w:r>
        <w:t xml:space="preserve">                return "".concat("search-page-bootstrapper", "-").concat(e.toLowerCase())</w:t>
      </w:r>
    </w:p>
    <w:p w14:paraId="0E862A8C" w14:textId="77777777" w:rsidR="005E6A9E" w:rsidRDefault="005E6A9E" w:rsidP="005E6A9E">
      <w:pPr>
        <w:pStyle w:val="Style1"/>
      </w:pPr>
      <w:r>
        <w:t xml:space="preserve">            }(e), ".js")</w:t>
      </w:r>
    </w:p>
    <w:p w14:paraId="4C1B05EA" w14:textId="77777777" w:rsidR="005E6A9E" w:rsidRDefault="005E6A9E" w:rsidP="005E6A9E">
      <w:pPr>
        <w:pStyle w:val="Style1"/>
      </w:pPr>
      <w:r>
        <w:t xml:space="preserve">        }, u = new RegExp("https?://(localhost|local\\.teams\\.(office|live)\\.com)(:|/|$)"), d = function() {</w:t>
      </w:r>
    </w:p>
    <w:p w14:paraId="43BEBFAB" w14:textId="77777777" w:rsidR="005E6A9E" w:rsidRDefault="005E6A9E" w:rsidP="005E6A9E">
      <w:pPr>
        <w:pStyle w:val="Style1"/>
      </w:pPr>
      <w:r>
        <w:t xml:space="preserve">            return t.p</w:t>
      </w:r>
    </w:p>
    <w:p w14:paraId="07CBDEE9" w14:textId="77777777" w:rsidR="005E6A9E" w:rsidRDefault="005E6A9E" w:rsidP="005E6A9E">
      <w:pPr>
        <w:pStyle w:val="Style1"/>
      </w:pPr>
      <w:r>
        <w:t xml:space="preserve">        }, f = ["https://res.cdn.office.net", "https://res-1.cdn.office.net", "https://res-2.cdn.office.net", "https://res-1.cdn.partner.office365.cn", "https://res-gcch.cdn.office.net", "https://res-dod.cdn.office.net", "https://outlook-1-cdn.azureedge.eaglex.ic.gov", "https://outlook-1-cdn.azureedge.microsoft.scloud"];</w:t>
      </w:r>
    </w:p>
    <w:p w14:paraId="333357AD" w14:textId="77777777" w:rsidR="005E6A9E" w:rsidRDefault="005E6A9E" w:rsidP="005E6A9E">
      <w:pPr>
        <w:pStyle w:val="Style1"/>
      </w:pPr>
      <w:r>
        <w:t xml:space="preserve">        function l(e, r) {</w:t>
      </w:r>
    </w:p>
    <w:p w14:paraId="53B7692E" w14:textId="77777777" w:rsidR="005E6A9E" w:rsidRDefault="005E6A9E" w:rsidP="005E6A9E">
      <w:pPr>
        <w:pStyle w:val="Style1"/>
      </w:pPr>
      <w:r>
        <w:t xml:space="preserve">            var t = new URL("https://midgardbranches.blob.core.windows.net/lpc/refs/heads/")</w:t>
      </w:r>
    </w:p>
    <w:p w14:paraId="3E4AE1AD" w14:textId="77777777" w:rsidR="005E6A9E" w:rsidRDefault="005E6A9E" w:rsidP="005E6A9E">
      <w:pPr>
        <w:pStyle w:val="Style1"/>
      </w:pPr>
      <w:r>
        <w:t xml:space="preserve">              , n = new URL(e,document.baseURI).origin;</w:t>
      </w:r>
    </w:p>
    <w:p w14:paraId="59C08D20" w14:textId="77777777" w:rsidR="005E6A9E" w:rsidRDefault="005E6A9E" w:rsidP="005E6A9E">
      <w:pPr>
        <w:pStyle w:val="Style1"/>
      </w:pPr>
      <w:r>
        <w:t xml:space="preserve">            if (n === t.origin || function(e) {</w:t>
      </w:r>
    </w:p>
    <w:p w14:paraId="4AF2F850" w14:textId="77777777" w:rsidR="005E6A9E" w:rsidRDefault="005E6A9E" w:rsidP="005E6A9E">
      <w:pPr>
        <w:pStyle w:val="Style1"/>
      </w:pPr>
      <w:r>
        <w:t xml:space="preserve">                return f.includes(e)</w:t>
      </w:r>
    </w:p>
    <w:p w14:paraId="662D0048" w14:textId="77777777" w:rsidR="005E6A9E" w:rsidRDefault="005E6A9E" w:rsidP="005E6A9E">
      <w:pPr>
        <w:pStyle w:val="Style1"/>
      </w:pPr>
      <w:r>
        <w:t xml:space="preserve">            }(n) || u.test(n))</w:t>
      </w:r>
    </w:p>
    <w:p w14:paraId="6770C796" w14:textId="77777777" w:rsidR="005E6A9E" w:rsidRDefault="005E6A9E" w:rsidP="005E6A9E">
      <w:pPr>
        <w:pStyle w:val="Style1"/>
      </w:pPr>
      <w:r>
        <w:t xml:space="preserve">                return e;</w:t>
      </w:r>
    </w:p>
    <w:p w14:paraId="6CA5A1E0" w14:textId="77777777" w:rsidR="005E6A9E" w:rsidRDefault="005E6A9E" w:rsidP="005E6A9E">
      <w:pPr>
        <w:pStyle w:val="Style1"/>
      </w:pPr>
      <w:r>
        <w:t xml:space="preserve">            var o = r &amp;&amp; "/_next/" !== r &amp;&amp; "/" !== r ? new URL(r) : void 0;</w:t>
      </w:r>
    </w:p>
    <w:p w14:paraId="29400D28" w14:textId="77777777" w:rsidR="005E6A9E" w:rsidRDefault="005E6A9E" w:rsidP="005E6A9E">
      <w:pPr>
        <w:pStyle w:val="Style1"/>
      </w:pPr>
      <w:r>
        <w:t xml:space="preserve">            if (o &amp;&amp; n === o.origin)</w:t>
      </w:r>
    </w:p>
    <w:p w14:paraId="194577E6" w14:textId="77777777" w:rsidR="005E6A9E" w:rsidRDefault="005E6A9E" w:rsidP="005E6A9E">
      <w:pPr>
        <w:pStyle w:val="Style1"/>
      </w:pPr>
      <w:r>
        <w:t xml:space="preserve">                return e;</w:t>
      </w:r>
    </w:p>
    <w:p w14:paraId="19156728" w14:textId="77777777" w:rsidR="005E6A9E" w:rsidRDefault="005E6A9E" w:rsidP="005E6A9E">
      <w:pPr>
        <w:pStyle w:val="Style1"/>
      </w:pPr>
      <w:r>
        <w:t xml:space="preserve">            throw new Error("TrustedType policy does not allow loading scripts from ".concat(n, ", only from ").concat(t.origin, ", ").concat(null == o ? void 0 : o.origin, " and localhost."))</w:t>
      </w:r>
    </w:p>
    <w:p w14:paraId="652330A3" w14:textId="77777777" w:rsidR="005E6A9E" w:rsidRDefault="005E6A9E" w:rsidP="005E6A9E">
      <w:pPr>
        <w:pStyle w:val="Style1"/>
      </w:pPr>
      <w:r>
        <w:t xml:space="preserve">        }</w:t>
      </w:r>
    </w:p>
    <w:p w14:paraId="120DC585" w14:textId="77777777" w:rsidR="005E6A9E" w:rsidRDefault="005E6A9E" w:rsidP="005E6A9E">
      <w:pPr>
        <w:pStyle w:val="Style1"/>
      </w:pPr>
      <w:r>
        <w:t xml:space="preserve">        var p = t("mXGw")</w:t>
      </w:r>
    </w:p>
    <w:p w14:paraId="355F2CCD" w14:textId="77777777" w:rsidR="005E6A9E" w:rsidRDefault="005E6A9E" w:rsidP="005E6A9E">
      <w:pPr>
        <w:pStyle w:val="Style1"/>
      </w:pPr>
      <w:r>
        <w:t xml:space="preserve">          , g = t("xARA")</w:t>
      </w:r>
    </w:p>
    <w:p w14:paraId="1F4671C4" w14:textId="77777777" w:rsidR="005E6A9E" w:rsidRDefault="005E6A9E" w:rsidP="005E6A9E">
      <w:pPr>
        <w:pStyle w:val="Style1"/>
      </w:pPr>
      <w:r>
        <w:t xml:space="preserve">          , h = t("oNR1")</w:t>
      </w:r>
    </w:p>
    <w:p w14:paraId="6C873601" w14:textId="77777777" w:rsidR="005E6A9E" w:rsidRDefault="005E6A9E" w:rsidP="005E6A9E">
      <w:pPr>
        <w:pStyle w:val="Style1"/>
      </w:pPr>
      <w:r>
        <w:t xml:space="preserve">          , v = t("QjXU");</w:t>
      </w:r>
    </w:p>
    <w:p w14:paraId="1A2FC159" w14:textId="77777777" w:rsidR="005E6A9E" w:rsidRDefault="005E6A9E" w:rsidP="005E6A9E">
      <w:pPr>
        <w:pStyle w:val="Style1"/>
      </w:pPr>
      <w:r>
        <w:t xml:space="preserve">        function m(e) {</w:t>
      </w:r>
    </w:p>
    <w:p w14:paraId="351925E9" w14:textId="77777777" w:rsidR="005E6A9E" w:rsidRDefault="005E6A9E" w:rsidP="005E6A9E">
      <w:pPr>
        <w:pStyle w:val="Style1"/>
      </w:pPr>
      <w:r>
        <w:t xml:space="preserve">            return "".concat(e, "?cachekey=").concat((new Date).getTime())</w:t>
      </w:r>
    </w:p>
    <w:p w14:paraId="20D0266D" w14:textId="77777777" w:rsidR="005E6A9E" w:rsidRDefault="005E6A9E" w:rsidP="005E6A9E">
      <w:pPr>
        <w:pStyle w:val="Style1"/>
      </w:pPr>
      <w:r>
        <w:t xml:space="preserve">        }</w:t>
      </w:r>
    </w:p>
    <w:p w14:paraId="6C5EE1B6" w14:textId="77777777" w:rsidR="005E6A9E" w:rsidRDefault="005E6A9E" w:rsidP="005E6A9E">
      <w:pPr>
        <w:pStyle w:val="Style1"/>
      </w:pPr>
      <w:r>
        <w:t xml:space="preserve">        var _ = function(e, r, t, n) {</w:t>
      </w:r>
    </w:p>
    <w:p w14:paraId="0F05F337" w14:textId="77777777" w:rsidR="005E6A9E" w:rsidRDefault="005E6A9E" w:rsidP="005E6A9E">
      <w:pPr>
        <w:pStyle w:val="Style1"/>
      </w:pPr>
      <w:r>
        <w:t xml:space="preserve">            var o = r + e + s(t);</w:t>
      </w:r>
    </w:p>
    <w:p w14:paraId="72502E43" w14:textId="77777777" w:rsidR="005E6A9E" w:rsidRDefault="005E6A9E" w:rsidP="005E6A9E">
      <w:pPr>
        <w:pStyle w:val="Style1"/>
      </w:pPr>
      <w:r>
        <w:t xml:space="preserve">            return "1.latest" === e &amp;&amp; (o = m(o)),</w:t>
      </w:r>
    </w:p>
    <w:p w14:paraId="090BC3C5" w14:textId="77777777" w:rsidR="005E6A9E" w:rsidRDefault="005E6A9E" w:rsidP="005E6A9E">
      <w:pPr>
        <w:pStyle w:val="Style1"/>
      </w:pPr>
      <w:r>
        <w:t xml:space="preserve">            console.log("Downloading bootstrapper version ".concat(e, ".")),</w:t>
      </w:r>
    </w:p>
    <w:p w14:paraId="236200C2" w14:textId="77777777" w:rsidR="005E6A9E" w:rsidRDefault="005E6A9E" w:rsidP="005E6A9E">
      <w:pPr>
        <w:pStyle w:val="Style1"/>
      </w:pPr>
      <w:r>
        <w:t xml:space="preserve">            y(o, n, e)</w:t>
      </w:r>
    </w:p>
    <w:p w14:paraId="01C3E20E" w14:textId="77777777" w:rsidR="005E6A9E" w:rsidRDefault="005E6A9E" w:rsidP="005E6A9E">
      <w:pPr>
        <w:pStyle w:val="Style1"/>
      </w:pPr>
      <w:r>
        <w:t xml:space="preserve">        };</w:t>
      </w:r>
    </w:p>
    <w:p w14:paraId="52C3E2D0" w14:textId="77777777" w:rsidR="005E6A9E" w:rsidRDefault="005E6A9E" w:rsidP="005E6A9E">
      <w:pPr>
        <w:pStyle w:val="Style1"/>
      </w:pPr>
      <w:r>
        <w:t xml:space="preserve">        function b(e, r, t, n) {</w:t>
      </w:r>
    </w:p>
    <w:p w14:paraId="3FE13A74" w14:textId="77777777" w:rsidR="005E6A9E" w:rsidRDefault="005E6A9E" w:rsidP="005E6A9E">
      <w:pPr>
        <w:pStyle w:val="Style1"/>
      </w:pPr>
      <w:r>
        <w:t xml:space="preserve">            return Object(v.__awaiter)(this, void 0, void 0, (function() {</w:t>
      </w:r>
    </w:p>
    <w:p w14:paraId="3E8C4C68" w14:textId="77777777" w:rsidR="005E6A9E" w:rsidRDefault="005E6A9E" w:rsidP="005E6A9E">
      <w:pPr>
        <w:pStyle w:val="Style1"/>
      </w:pPr>
      <w:r>
        <w:t xml:space="preserve">                var o;</w:t>
      </w:r>
    </w:p>
    <w:p w14:paraId="275C0A93" w14:textId="77777777" w:rsidR="005E6A9E" w:rsidRDefault="005E6A9E" w:rsidP="005E6A9E">
      <w:pPr>
        <w:pStyle w:val="Style1"/>
      </w:pPr>
      <w:r>
        <w:t xml:space="preserve">                return Object(v.__generator)(this, (function(c) {</w:t>
      </w:r>
    </w:p>
    <w:p w14:paraId="110E663F" w14:textId="77777777" w:rsidR="005E6A9E" w:rsidRDefault="005E6A9E" w:rsidP="005E6A9E">
      <w:pPr>
        <w:pStyle w:val="Style1"/>
      </w:pPr>
      <w:r>
        <w:t xml:space="preserve">                    switch (c.label) {</w:t>
      </w:r>
    </w:p>
    <w:p w14:paraId="7075453E" w14:textId="77777777" w:rsidR="005E6A9E" w:rsidRDefault="005E6A9E" w:rsidP="005E6A9E">
      <w:pPr>
        <w:pStyle w:val="Style1"/>
      </w:pPr>
      <w:r>
        <w:t xml:space="preserve">                    case 0:</w:t>
      </w:r>
    </w:p>
    <w:p w14:paraId="5DEE4ADE" w14:textId="77777777" w:rsidR="005E6A9E" w:rsidRDefault="005E6A9E" w:rsidP="005E6A9E">
      <w:pPr>
        <w:pStyle w:val="Style1"/>
      </w:pPr>
      <w:r>
        <w:t xml:space="preserve">                        return [4, _(e, r, t, n)];</w:t>
      </w:r>
    </w:p>
    <w:p w14:paraId="19BAFD7E" w14:textId="77777777" w:rsidR="005E6A9E" w:rsidRDefault="005E6A9E" w:rsidP="005E6A9E">
      <w:pPr>
        <w:pStyle w:val="Style1"/>
      </w:pPr>
      <w:r>
        <w:t xml:space="preserve">                    case 1:</w:t>
      </w:r>
    </w:p>
    <w:p w14:paraId="359B9242" w14:textId="77777777" w:rsidR="005E6A9E" w:rsidRDefault="005E6A9E" w:rsidP="005E6A9E">
      <w:pPr>
        <w:pStyle w:val="Style1"/>
      </w:pPr>
      <w:r>
        <w:t xml:space="preserve">                        return o = c.sent(),</w:t>
      </w:r>
    </w:p>
    <w:p w14:paraId="2C46AC65" w14:textId="77777777" w:rsidR="005E6A9E" w:rsidRDefault="005E6A9E" w:rsidP="005E6A9E">
      <w:pPr>
        <w:pStyle w:val="Style1"/>
      </w:pPr>
      <w:r>
        <w:t xml:space="preserve">                        function(e) {</w:t>
      </w:r>
    </w:p>
    <w:p w14:paraId="2E505DEF" w14:textId="77777777" w:rsidR="005E6A9E" w:rsidRDefault="005E6A9E" w:rsidP="005E6A9E">
      <w:pPr>
        <w:pStyle w:val="Style1"/>
      </w:pPr>
      <w:r>
        <w:t xml:space="preserve">                            var r = JSON.parse(localStorage.getItem(i) || "{}");</w:t>
      </w:r>
    </w:p>
    <w:p w14:paraId="5C3058FD" w14:textId="77777777" w:rsidR="005E6A9E" w:rsidRDefault="005E6A9E" w:rsidP="005E6A9E">
      <w:pPr>
        <w:pStyle w:val="Style1"/>
      </w:pPr>
      <w:r>
        <w:t xml:space="preserve">                            console.log("Caching bootstrapper version ".concat(e, ".")),</w:t>
      </w:r>
    </w:p>
    <w:p w14:paraId="45D2C078" w14:textId="77777777" w:rsidR="005E6A9E" w:rsidRDefault="005E6A9E" w:rsidP="005E6A9E">
      <w:pPr>
        <w:pStyle w:val="Style1"/>
      </w:pPr>
      <w:r>
        <w:t xml:space="preserve">                            localStorage.setItem(i, JSON.stringify(Object(v.__assign)(Object(v.__assign)({}, r), {</w:t>
      </w:r>
    </w:p>
    <w:p w14:paraId="412E9E46" w14:textId="77777777" w:rsidR="005E6A9E" w:rsidRDefault="005E6A9E" w:rsidP="005E6A9E">
      <w:pPr>
        <w:pStyle w:val="Style1"/>
      </w:pPr>
      <w:r>
        <w:t xml:space="preserve">                                cachedVersion: e</w:t>
      </w:r>
    </w:p>
    <w:p w14:paraId="347AC5BD" w14:textId="77777777" w:rsidR="005E6A9E" w:rsidRDefault="005E6A9E" w:rsidP="005E6A9E">
      <w:pPr>
        <w:pStyle w:val="Style1"/>
      </w:pPr>
      <w:r>
        <w:t xml:space="preserve">                            })))</w:t>
      </w:r>
    </w:p>
    <w:p w14:paraId="6500A31F" w14:textId="77777777" w:rsidR="005E6A9E" w:rsidRDefault="005E6A9E" w:rsidP="005E6A9E">
      <w:pPr>
        <w:pStyle w:val="Style1"/>
      </w:pPr>
      <w:r>
        <w:t xml:space="preserve">                        }(e),</w:t>
      </w:r>
    </w:p>
    <w:p w14:paraId="647ED6B1" w14:textId="77777777" w:rsidR="005E6A9E" w:rsidRDefault="005E6A9E" w:rsidP="005E6A9E">
      <w:pPr>
        <w:pStyle w:val="Style1"/>
      </w:pPr>
      <w:r>
        <w:t xml:space="preserve">                        [2, o]</w:t>
      </w:r>
    </w:p>
    <w:p w14:paraId="70FF3CDC" w14:textId="77777777" w:rsidR="005E6A9E" w:rsidRDefault="005E6A9E" w:rsidP="005E6A9E">
      <w:pPr>
        <w:pStyle w:val="Style1"/>
      </w:pPr>
      <w:r>
        <w:t xml:space="preserve">                    }</w:t>
      </w:r>
    </w:p>
    <w:p w14:paraId="0ACEA7BB" w14:textId="77777777" w:rsidR="005E6A9E" w:rsidRDefault="005E6A9E" w:rsidP="005E6A9E">
      <w:pPr>
        <w:pStyle w:val="Style1"/>
      </w:pPr>
      <w:r>
        <w:t xml:space="preserve">                }</w:t>
      </w:r>
    </w:p>
    <w:p w14:paraId="35056250" w14:textId="77777777" w:rsidR="005E6A9E" w:rsidRDefault="005E6A9E" w:rsidP="005E6A9E">
      <w:pPr>
        <w:pStyle w:val="Style1"/>
      </w:pPr>
      <w:r>
        <w:t xml:space="preserve">                ))</w:t>
      </w:r>
    </w:p>
    <w:p w14:paraId="2A996570" w14:textId="77777777" w:rsidR="005E6A9E" w:rsidRDefault="005E6A9E" w:rsidP="005E6A9E">
      <w:pPr>
        <w:pStyle w:val="Style1"/>
      </w:pPr>
      <w:r>
        <w:t xml:space="preserve">            }</w:t>
      </w:r>
    </w:p>
    <w:p w14:paraId="59D55360" w14:textId="77777777" w:rsidR="005E6A9E" w:rsidRDefault="005E6A9E" w:rsidP="005E6A9E">
      <w:pPr>
        <w:pStyle w:val="Style1"/>
      </w:pPr>
      <w:r>
        <w:t xml:space="preserve">            ))</w:t>
      </w:r>
    </w:p>
    <w:p w14:paraId="67EC73F9" w14:textId="77777777" w:rsidR="005E6A9E" w:rsidRDefault="005E6A9E" w:rsidP="005E6A9E">
      <w:pPr>
        <w:pStyle w:val="Style1"/>
      </w:pPr>
      <w:r>
        <w:t xml:space="preserve">        }</w:t>
      </w:r>
    </w:p>
    <w:p w14:paraId="7529F916" w14:textId="77777777" w:rsidR="005E6A9E" w:rsidRDefault="005E6A9E" w:rsidP="005E6A9E">
      <w:pPr>
        <w:pStyle w:val="Style1"/>
      </w:pPr>
      <w:r>
        <w:t xml:space="preserve">        function w(e, r, t, n) {</w:t>
      </w:r>
    </w:p>
    <w:p w14:paraId="6645B4D4" w14:textId="77777777" w:rsidR="005E6A9E" w:rsidRDefault="005E6A9E" w:rsidP="005E6A9E">
      <w:pPr>
        <w:pStyle w:val="Style1"/>
      </w:pPr>
      <w:r>
        <w:t xml:space="preserve">            return Object(v.__awaiter)(this, void 0, void 0, (function() {</w:t>
      </w:r>
    </w:p>
    <w:p w14:paraId="1B372254" w14:textId="77777777" w:rsidR="005E6A9E" w:rsidRDefault="005E6A9E" w:rsidP="005E6A9E">
      <w:pPr>
        <w:pStyle w:val="Style1"/>
      </w:pPr>
      <w:r>
        <w:t xml:space="preserve">                return Object(v.__generator)(this, (function(o) {</w:t>
      </w:r>
    </w:p>
    <w:p w14:paraId="2D2CA6EA" w14:textId="77777777" w:rsidR="005E6A9E" w:rsidRDefault="005E6A9E" w:rsidP="005E6A9E">
      <w:pPr>
        <w:pStyle w:val="Style1"/>
      </w:pPr>
      <w:r>
        <w:t xml:space="preserve">                    return setTimeout((function() {</w:t>
      </w:r>
    </w:p>
    <w:p w14:paraId="250C33E7" w14:textId="77777777" w:rsidR="005E6A9E" w:rsidRDefault="005E6A9E" w:rsidP="005E6A9E">
      <w:pPr>
        <w:pStyle w:val="Style1"/>
      </w:pPr>
      <w:r>
        <w:t xml:space="preserve">                        b(e, r, t, n)</w:t>
      </w:r>
    </w:p>
    <w:p w14:paraId="602FF70A" w14:textId="77777777" w:rsidR="005E6A9E" w:rsidRDefault="005E6A9E" w:rsidP="005E6A9E">
      <w:pPr>
        <w:pStyle w:val="Style1"/>
      </w:pPr>
      <w:r>
        <w:t xml:space="preserve">                    }</w:t>
      </w:r>
    </w:p>
    <w:p w14:paraId="2B251778" w14:textId="77777777" w:rsidR="005E6A9E" w:rsidRDefault="005E6A9E" w:rsidP="005E6A9E">
      <w:pPr>
        <w:pStyle w:val="Style1"/>
      </w:pPr>
      <w:r>
        <w:t xml:space="preserve">                    )),</w:t>
      </w:r>
    </w:p>
    <w:p w14:paraId="49023275" w14:textId="77777777" w:rsidR="005E6A9E" w:rsidRDefault="005E6A9E" w:rsidP="005E6A9E">
      <w:pPr>
        <w:pStyle w:val="Style1"/>
      </w:pPr>
      <w:r>
        <w:t xml:space="preserve">                    [2]</w:t>
      </w:r>
    </w:p>
    <w:p w14:paraId="74568080" w14:textId="77777777" w:rsidR="005E6A9E" w:rsidRDefault="005E6A9E" w:rsidP="005E6A9E">
      <w:pPr>
        <w:pStyle w:val="Style1"/>
      </w:pPr>
      <w:r>
        <w:t xml:space="preserve">                }</w:t>
      </w:r>
    </w:p>
    <w:p w14:paraId="358CB213" w14:textId="77777777" w:rsidR="005E6A9E" w:rsidRDefault="005E6A9E" w:rsidP="005E6A9E">
      <w:pPr>
        <w:pStyle w:val="Style1"/>
      </w:pPr>
      <w:r>
        <w:t xml:space="preserve">                ))</w:t>
      </w:r>
    </w:p>
    <w:p w14:paraId="71985B3D" w14:textId="77777777" w:rsidR="005E6A9E" w:rsidRDefault="005E6A9E" w:rsidP="005E6A9E">
      <w:pPr>
        <w:pStyle w:val="Style1"/>
      </w:pPr>
      <w:r>
        <w:t xml:space="preserve">            }</w:t>
      </w:r>
    </w:p>
    <w:p w14:paraId="7CF13947" w14:textId="77777777" w:rsidR="005E6A9E" w:rsidRDefault="005E6A9E" w:rsidP="005E6A9E">
      <w:pPr>
        <w:pStyle w:val="Style1"/>
      </w:pPr>
      <w:r>
        <w:t xml:space="preserve">            ))</w:t>
      </w:r>
    </w:p>
    <w:p w14:paraId="4D2F5E64" w14:textId="77777777" w:rsidR="005E6A9E" w:rsidRDefault="005E6A9E" w:rsidP="005E6A9E">
      <w:pPr>
        <w:pStyle w:val="Style1"/>
      </w:pPr>
      <w:r>
        <w:t xml:space="preserve">        }</w:t>
      </w:r>
    </w:p>
    <w:p w14:paraId="2D44F713" w14:textId="77777777" w:rsidR="005E6A9E" w:rsidRDefault="005E6A9E" w:rsidP="005E6A9E">
      <w:pPr>
        <w:pStyle w:val="Style1"/>
      </w:pPr>
      <w:r>
        <w:t xml:space="preserve">        var O = function(e, r) {</w:t>
      </w:r>
    </w:p>
    <w:p w14:paraId="49C75816" w14:textId="77777777" w:rsidR="005E6A9E" w:rsidRDefault="005E6A9E" w:rsidP="005E6A9E">
      <w:pPr>
        <w:pStyle w:val="Style1"/>
      </w:pPr>
      <w:r>
        <w:t xml:space="preserve">            var t = JSON.parse(localStorage.getItem(i) || "{}");</w:t>
      </w:r>
    </w:p>
    <w:p w14:paraId="7F8B2911" w14:textId="77777777" w:rsidR="005E6A9E" w:rsidRDefault="005E6A9E" w:rsidP="005E6A9E">
      <w:pPr>
        <w:pStyle w:val="Style1"/>
      </w:pPr>
      <w:r>
        <w:t xml:space="preserve">            if ("" !== e) {</w:t>
      </w:r>
    </w:p>
    <w:p w14:paraId="18B372A8" w14:textId="77777777" w:rsidR="005E6A9E" w:rsidRDefault="005E6A9E" w:rsidP="005E6A9E">
      <w:pPr>
        <w:pStyle w:val="Style1"/>
      </w:pPr>
      <w:r>
        <w:t xml:space="preserve">                var o = r.cdnOptions</w:t>
      </w:r>
    </w:p>
    <w:p w14:paraId="374245B6" w14:textId="77777777" w:rsidR="005E6A9E" w:rsidRDefault="005E6A9E" w:rsidP="005E6A9E">
      <w:pPr>
        <w:pStyle w:val="Style1"/>
      </w:pPr>
      <w:r>
        <w:t xml:space="preserve">                  , c = r.loadingPattern</w:t>
      </w:r>
    </w:p>
    <w:p w14:paraId="0479372E" w14:textId="77777777" w:rsidR="005E6A9E" w:rsidRDefault="005E6A9E" w:rsidP="005E6A9E">
      <w:pPr>
        <w:pStyle w:val="Style1"/>
      </w:pPr>
      <w:r>
        <w:t xml:space="preserve">                  , a = null == t ? void 0 : t.cachedVersion;</w:t>
      </w:r>
    </w:p>
    <w:p w14:paraId="39468DF1" w14:textId="77777777" w:rsidR="005E6A9E" w:rsidRDefault="005E6A9E" w:rsidP="005E6A9E">
      <w:pPr>
        <w:pStyle w:val="Style1"/>
      </w:pPr>
      <w:r>
        <w:t xml:space="preserve">                a !== e &amp;&amp; (console.log("Bootstrapper cached version ".concat(a, " but requested for ECS version ").concat(e, ".")),</w:t>
      </w:r>
    </w:p>
    <w:p w14:paraId="62C03329" w14:textId="77777777" w:rsidR="005E6A9E" w:rsidRDefault="005E6A9E" w:rsidP="005E6A9E">
      <w:pPr>
        <w:pStyle w:val="Style1"/>
      </w:pPr>
      <w:r>
        <w:t xml:space="preserve">                localStorage.setItem(i, JSON.stringify(Object(v.__assign)(Object(v.__assign)({}, t), {</w:t>
      </w:r>
    </w:p>
    <w:p w14:paraId="02779938" w14:textId="77777777" w:rsidR="005E6A9E" w:rsidRDefault="005E6A9E" w:rsidP="005E6A9E">
      <w:pPr>
        <w:pStyle w:val="Style1"/>
      </w:pPr>
      <w:r>
        <w:t xml:space="preserve">                    ecsVersion: e</w:t>
      </w:r>
    </w:p>
    <w:p w14:paraId="413DAD58" w14:textId="77777777" w:rsidR="005E6A9E" w:rsidRDefault="005E6A9E" w:rsidP="005E6A9E">
      <w:pPr>
        <w:pStyle w:val="Style1"/>
      </w:pPr>
      <w:r>
        <w:t xml:space="preserve">                }))),</w:t>
      </w:r>
    </w:p>
    <w:p w14:paraId="762FE50E" w14:textId="77777777" w:rsidR="005E6A9E" w:rsidRDefault="005E6A9E" w:rsidP="005E6A9E">
      <w:pPr>
        <w:pStyle w:val="Style1"/>
      </w:pPr>
      <w:r>
        <w:t xml:space="preserve">                w(e, Object(n.a)(o), c, r))</w:t>
      </w:r>
    </w:p>
    <w:p w14:paraId="267343FF" w14:textId="77777777" w:rsidR="005E6A9E" w:rsidRDefault="005E6A9E" w:rsidP="005E6A9E">
      <w:pPr>
        <w:pStyle w:val="Style1"/>
      </w:pPr>
      <w:r>
        <w:t xml:space="preserve">            } else</w:t>
      </w:r>
    </w:p>
    <w:p w14:paraId="2F04557F" w14:textId="77777777" w:rsidR="005E6A9E" w:rsidRDefault="005E6A9E" w:rsidP="005E6A9E">
      <w:pPr>
        <w:pStyle w:val="Style1"/>
      </w:pPr>
      <w:r>
        <w:t xml:space="preserve">                localStorage.setItem(i, JSON.stringify(Object(v.__assign)(Object(v.__assign)({}, t), {</w:t>
      </w:r>
    </w:p>
    <w:p w14:paraId="5450A408" w14:textId="77777777" w:rsidR="005E6A9E" w:rsidRDefault="005E6A9E" w:rsidP="005E6A9E">
      <w:pPr>
        <w:pStyle w:val="Style1"/>
      </w:pPr>
      <w:r>
        <w:t xml:space="preserve">                    ecsVersion: ""</w:t>
      </w:r>
    </w:p>
    <w:p w14:paraId="34B197E8" w14:textId="77777777" w:rsidR="005E6A9E" w:rsidRDefault="005E6A9E" w:rsidP="005E6A9E">
      <w:pPr>
        <w:pStyle w:val="Style1"/>
      </w:pPr>
      <w:r>
        <w:t xml:space="preserve">                })))</w:t>
      </w:r>
    </w:p>
    <w:p w14:paraId="1C1D6052" w14:textId="77777777" w:rsidR="005E6A9E" w:rsidRDefault="005E6A9E" w:rsidP="005E6A9E">
      <w:pPr>
        <w:pStyle w:val="Style1"/>
      </w:pPr>
      <w:r>
        <w:t xml:space="preserve">        };</w:t>
      </w:r>
    </w:p>
    <w:p w14:paraId="2E04F6BE" w14:textId="77777777" w:rsidR="005E6A9E" w:rsidRDefault="005E6A9E" w:rsidP="005E6A9E">
      <w:pPr>
        <w:pStyle w:val="Style1"/>
      </w:pPr>
      <w:r>
        <w:t xml:space="preserve">        function y(e, r, t) {</w:t>
      </w:r>
    </w:p>
    <w:p w14:paraId="0F7A9F68" w14:textId="77777777" w:rsidR="005E6A9E" w:rsidRDefault="005E6A9E" w:rsidP="005E6A9E">
      <w:pPr>
        <w:pStyle w:val="Style1"/>
      </w:pPr>
      <w:r>
        <w:t xml:space="preserve">            var n = window;</w:t>
      </w:r>
    </w:p>
    <w:p w14:paraId="6E421E16" w14:textId="77777777" w:rsidR="005E6A9E" w:rsidRDefault="005E6A9E" w:rsidP="005E6A9E">
      <w:pPr>
        <w:pStyle w:val="Style1"/>
      </w:pPr>
      <w:r>
        <w:t xml:space="preserve">            return n.msfast_search_page_bootstrapper_react = p,</w:t>
      </w:r>
    </w:p>
    <w:p w14:paraId="798932DE" w14:textId="77777777" w:rsidR="005E6A9E" w:rsidRDefault="005E6A9E" w:rsidP="005E6A9E">
      <w:pPr>
        <w:pStyle w:val="Style1"/>
      </w:pPr>
      <w:r>
        <w:t xml:space="preserve">            n.msfast_search_box_teams_react = p,</w:t>
      </w:r>
    </w:p>
    <w:p w14:paraId="1F7158AD" w14:textId="77777777" w:rsidR="005E6A9E" w:rsidRDefault="005E6A9E" w:rsidP="005E6A9E">
      <w:pPr>
        <w:pStyle w:val="Style1"/>
      </w:pPr>
      <w:r>
        <w:t xml:space="preserve">            n.msfast_search_page_bootstrapper_react_dom = g,</w:t>
      </w:r>
    </w:p>
    <w:p w14:paraId="5A639939" w14:textId="77777777" w:rsidR="005E6A9E" w:rsidRDefault="005E6A9E" w:rsidP="005E6A9E">
      <w:pPr>
        <w:pStyle w:val="Style1"/>
      </w:pPr>
      <w:r>
        <w:t xml:space="preserve">            n.msfast_search_box_teams_react_dom = g,</w:t>
      </w:r>
    </w:p>
    <w:p w14:paraId="39F9F846" w14:textId="77777777" w:rsidR="005E6A9E" w:rsidRDefault="005E6A9E" w:rsidP="005E6A9E">
      <w:pPr>
        <w:pStyle w:val="Style1"/>
      </w:pPr>
      <w:r>
        <w:t xml:space="preserve">            n.msfast_search_page_bootstrapper_react_router = h,</w:t>
      </w:r>
    </w:p>
    <w:p w14:paraId="45B663BB" w14:textId="77777777" w:rsidR="005E6A9E" w:rsidRDefault="005E6A9E" w:rsidP="005E6A9E">
      <w:pPr>
        <w:pStyle w:val="Style1"/>
      </w:pPr>
      <w:r>
        <w:t xml:space="preserve">            function(e, r) {</w:t>
      </w:r>
    </w:p>
    <w:p w14:paraId="011CCFA9" w14:textId="77777777" w:rsidR="005E6A9E" w:rsidRDefault="005E6A9E" w:rsidP="005E6A9E">
      <w:pPr>
        <w:pStyle w:val="Style1"/>
      </w:pPr>
      <w:r>
        <w:t xml:space="preserve">                void 0 === r &amp;&amp; (r = {});</w:t>
      </w:r>
    </w:p>
    <w:p w14:paraId="495727E3" w14:textId="77777777" w:rsidR="005E6A9E" w:rsidRDefault="005E6A9E" w:rsidP="005E6A9E">
      <w:pPr>
        <w:pStyle w:val="Style1"/>
      </w:pPr>
      <w:r>
        <w:t xml:space="preserve">                var t = function(r) {</w:t>
      </w:r>
    </w:p>
    <w:p w14:paraId="2FA210B9" w14:textId="77777777" w:rsidR="005E6A9E" w:rsidRDefault="005E6A9E" w:rsidP="005E6A9E">
      <w:pPr>
        <w:pStyle w:val="Style1"/>
      </w:pPr>
      <w:r>
        <w:t xml:space="preserve">                    return "Error loading script at ".concat(e, " (").concat(r, ")")</w:t>
      </w:r>
    </w:p>
    <w:p w14:paraId="776865AA" w14:textId="77777777" w:rsidR="005E6A9E" w:rsidRDefault="005E6A9E" w:rsidP="005E6A9E">
      <w:pPr>
        <w:pStyle w:val="Style1"/>
      </w:pPr>
      <w:r>
        <w:t xml:space="preserve">                }</w:t>
      </w:r>
    </w:p>
    <w:p w14:paraId="7B113080" w14:textId="77777777" w:rsidR="005E6A9E" w:rsidRDefault="005E6A9E" w:rsidP="005E6A9E">
      <w:pPr>
        <w:pStyle w:val="Style1"/>
      </w:pPr>
      <w:r>
        <w:t xml:space="preserve">                  , n = document.head || document.getElementsByTagName("head")[0];</w:t>
      </w:r>
    </w:p>
    <w:p w14:paraId="5D7EA78B" w14:textId="77777777" w:rsidR="005E6A9E" w:rsidRDefault="005E6A9E" w:rsidP="005E6A9E">
      <w:pPr>
        <w:pStyle w:val="Style1"/>
      </w:pPr>
      <w:r>
        <w:t xml:space="preserve">                if (!n)</w:t>
      </w:r>
    </w:p>
    <w:p w14:paraId="5EEE61E0" w14:textId="77777777" w:rsidR="005E6A9E" w:rsidRDefault="005E6A9E" w:rsidP="005E6A9E">
      <w:pPr>
        <w:pStyle w:val="Style1"/>
      </w:pPr>
      <w:r>
        <w:t xml:space="preserve">                    return Promise.reject(t("no head element"));</w:t>
      </w:r>
    </w:p>
    <w:p w14:paraId="7A2DBB2B" w14:textId="77777777" w:rsidR="005E6A9E" w:rsidRDefault="005E6A9E" w:rsidP="005E6A9E">
      <w:pPr>
        <w:pStyle w:val="Style1"/>
      </w:pPr>
      <w:r>
        <w:t xml:space="preserve">                var o = function(e, r, t) {</w:t>
      </w:r>
    </w:p>
    <w:p w14:paraId="477256EF" w14:textId="77777777" w:rsidR="005E6A9E" w:rsidRDefault="005E6A9E" w:rsidP="005E6A9E">
      <w:pPr>
        <w:pStyle w:val="Style1"/>
      </w:pPr>
      <w:r>
        <w:t xml:space="preserve">                    void 0 === r &amp;&amp; (r = d()),</w:t>
      </w:r>
    </w:p>
    <w:p w14:paraId="087DE179" w14:textId="77777777" w:rsidR="005E6A9E" w:rsidRDefault="005E6A9E" w:rsidP="005E6A9E">
      <w:pPr>
        <w:pStyle w:val="Style1"/>
      </w:pPr>
      <w:r>
        <w:t xml:space="preserve">                    void 0 === t &amp;&amp; (t = !0);</w:t>
      </w:r>
    </w:p>
    <w:p w14:paraId="603F9FD8" w14:textId="77777777" w:rsidR="005E6A9E" w:rsidRDefault="005E6A9E" w:rsidP="005E6A9E">
      <w:pPr>
        <w:pStyle w:val="Style1"/>
      </w:pPr>
      <w:r>
        <w:t xml:space="preserve">                    var n, o = null, a = function() {</w:t>
      </w:r>
    </w:p>
    <w:p w14:paraId="03E406DA" w14:textId="77777777" w:rsidR="005E6A9E" w:rsidRDefault="005E6A9E" w:rsidP="005E6A9E">
      <w:pPr>
        <w:pStyle w:val="Style1"/>
      </w:pPr>
      <w:r>
        <w:t xml:space="preserve">                        if (void 0 === c &amp;&amp; (c = null,</w:t>
      </w:r>
    </w:p>
    <w:p w14:paraId="5DE78374" w14:textId="77777777" w:rsidR="005E6A9E" w:rsidRDefault="005E6A9E" w:rsidP="005E6A9E">
      <w:pPr>
        <w:pStyle w:val="Style1"/>
      </w:pPr>
      <w:r>
        <w:t xml:space="preserve">                        "undefined" != typeof self &amp;&amp; self.trustedTypes))</w:t>
      </w:r>
    </w:p>
    <w:p w14:paraId="15AAE411" w14:textId="77777777" w:rsidR="005E6A9E" w:rsidRDefault="005E6A9E" w:rsidP="005E6A9E">
      <w:pPr>
        <w:pStyle w:val="Style1"/>
      </w:pPr>
      <w:r>
        <w:t xml:space="preserve">                            try {</w:t>
      </w:r>
    </w:p>
    <w:p w14:paraId="57FC1B5E" w14:textId="77777777" w:rsidR="005E6A9E" w:rsidRDefault="005E6A9E" w:rsidP="005E6A9E">
      <w:pPr>
        <w:pStyle w:val="Style1"/>
      </w:pPr>
      <w:r>
        <w:t xml:space="preserve">                                c = self.trustedTypes.createPolicy("@1js/midgard-trusted-types", {</w:t>
      </w:r>
    </w:p>
    <w:p w14:paraId="7DB2D204" w14:textId="77777777" w:rsidR="005E6A9E" w:rsidRDefault="005E6A9E" w:rsidP="005E6A9E">
      <w:pPr>
        <w:pStyle w:val="Style1"/>
      </w:pPr>
      <w:r>
        <w:t xml:space="preserve">                                    createHTML: function(e) {</w:t>
      </w:r>
    </w:p>
    <w:p w14:paraId="502FE0BC" w14:textId="77777777" w:rsidR="005E6A9E" w:rsidRDefault="005E6A9E" w:rsidP="005E6A9E">
      <w:pPr>
        <w:pStyle w:val="Style1"/>
      </w:pPr>
      <w:r>
        <w:t xml:space="preserve">                                        return e</w:t>
      </w:r>
    </w:p>
    <w:p w14:paraId="57CD5ABF" w14:textId="77777777" w:rsidR="005E6A9E" w:rsidRDefault="005E6A9E" w:rsidP="005E6A9E">
      <w:pPr>
        <w:pStyle w:val="Style1"/>
      </w:pPr>
      <w:r>
        <w:t xml:space="preserve">                                    },</w:t>
      </w:r>
    </w:p>
    <w:p w14:paraId="7C1F320A" w14:textId="77777777" w:rsidR="005E6A9E" w:rsidRDefault="005E6A9E" w:rsidP="005E6A9E">
      <w:pPr>
        <w:pStyle w:val="Style1"/>
      </w:pPr>
      <w:r>
        <w:t xml:space="preserve">                                    createScript: function(e) {</w:t>
      </w:r>
    </w:p>
    <w:p w14:paraId="53CFB5F9" w14:textId="77777777" w:rsidR="005E6A9E" w:rsidRDefault="005E6A9E" w:rsidP="005E6A9E">
      <w:pPr>
        <w:pStyle w:val="Style1"/>
      </w:pPr>
      <w:r>
        <w:t xml:space="preserve">                                        return e</w:t>
      </w:r>
    </w:p>
    <w:p w14:paraId="6284F389" w14:textId="77777777" w:rsidR="005E6A9E" w:rsidRDefault="005E6A9E" w:rsidP="005E6A9E">
      <w:pPr>
        <w:pStyle w:val="Style1"/>
      </w:pPr>
      <w:r>
        <w:t xml:space="preserve">                                    },</w:t>
      </w:r>
    </w:p>
    <w:p w14:paraId="217FC60F" w14:textId="77777777" w:rsidR="005E6A9E" w:rsidRDefault="005E6A9E" w:rsidP="005E6A9E">
      <w:pPr>
        <w:pStyle w:val="Style1"/>
      </w:pPr>
      <w:r>
        <w:t xml:space="preserve">                                    createScriptURL: function(e, r) {</w:t>
      </w:r>
    </w:p>
    <w:p w14:paraId="3DDDE785" w14:textId="77777777" w:rsidR="005E6A9E" w:rsidRDefault="005E6A9E" w:rsidP="005E6A9E">
      <w:pPr>
        <w:pStyle w:val="Style1"/>
      </w:pPr>
      <w:r>
        <w:t xml:space="preserve">                                        return void 0 === r &amp;&amp; (r = d()),</w:t>
      </w:r>
    </w:p>
    <w:p w14:paraId="0507AA65" w14:textId="77777777" w:rsidR="005E6A9E" w:rsidRDefault="005E6A9E" w:rsidP="005E6A9E">
      <w:pPr>
        <w:pStyle w:val="Style1"/>
      </w:pPr>
      <w:r>
        <w:t xml:space="preserve">                                        l(e, r)</w:t>
      </w:r>
    </w:p>
    <w:p w14:paraId="12208656" w14:textId="77777777" w:rsidR="005E6A9E" w:rsidRDefault="005E6A9E" w:rsidP="005E6A9E">
      <w:pPr>
        <w:pStyle w:val="Style1"/>
      </w:pPr>
      <w:r>
        <w:t xml:space="preserve">                                    }</w:t>
      </w:r>
    </w:p>
    <w:p w14:paraId="04CE5A14" w14:textId="77777777" w:rsidR="005E6A9E" w:rsidRDefault="005E6A9E" w:rsidP="005E6A9E">
      <w:pPr>
        <w:pStyle w:val="Style1"/>
      </w:pPr>
      <w:r>
        <w:t xml:space="preserve">                                })</w:t>
      </w:r>
    </w:p>
    <w:p w14:paraId="7B6253A8" w14:textId="77777777" w:rsidR="005E6A9E" w:rsidRDefault="005E6A9E" w:rsidP="005E6A9E">
      <w:pPr>
        <w:pStyle w:val="Style1"/>
      </w:pPr>
      <w:r>
        <w:t xml:space="preserve">                            } catch (e) {}</w:t>
      </w:r>
    </w:p>
    <w:p w14:paraId="06303C2F" w14:textId="77777777" w:rsidR="005E6A9E" w:rsidRDefault="005E6A9E" w:rsidP="005E6A9E">
      <w:pPr>
        <w:pStyle w:val="Style1"/>
      </w:pPr>
      <w:r>
        <w:t xml:space="preserve">                        return c</w:t>
      </w:r>
    </w:p>
    <w:p w14:paraId="03819D23" w14:textId="77777777" w:rsidR="005E6A9E" w:rsidRDefault="005E6A9E" w:rsidP="005E6A9E">
      <w:pPr>
        <w:pStyle w:val="Style1"/>
      </w:pPr>
      <w:r>
        <w:t xml:space="preserve">                    }();</w:t>
      </w:r>
    </w:p>
    <w:p w14:paraId="1E75F4D3" w14:textId="77777777" w:rsidR="005E6A9E" w:rsidRDefault="005E6A9E" w:rsidP="005E6A9E">
      <w:pPr>
        <w:pStyle w:val="Style1"/>
      </w:pPr>
      <w:r>
        <w:t xml:space="preserve">                    try {</w:t>
      </w:r>
    </w:p>
    <w:p w14:paraId="2E3E0377" w14:textId="77777777" w:rsidR="005E6A9E" w:rsidRDefault="005E6A9E" w:rsidP="005E6A9E">
      <w:pPr>
        <w:pStyle w:val="Style1"/>
      </w:pPr>
      <w:r>
        <w:t xml:space="preserve">                        o = t &amp;&amp; a ? a.createScriptURL(e, r) : l(e, r)</w:t>
      </w:r>
    </w:p>
    <w:p w14:paraId="1C17CAA5" w14:textId="77777777" w:rsidR="005E6A9E" w:rsidRDefault="005E6A9E" w:rsidP="005E6A9E">
      <w:pPr>
        <w:pStyle w:val="Style1"/>
      </w:pPr>
      <w:r>
        <w:t xml:space="preserve">                    } catch (e) {</w:t>
      </w:r>
    </w:p>
    <w:p w14:paraId="57C5CA52" w14:textId="77777777" w:rsidR="005E6A9E" w:rsidRDefault="005E6A9E" w:rsidP="005E6A9E">
      <w:pPr>
        <w:pStyle w:val="Style1"/>
      </w:pPr>
      <w:r>
        <w:t xml:space="preserve">                        n = e.message</w:t>
      </w:r>
    </w:p>
    <w:p w14:paraId="59EF9656" w14:textId="77777777" w:rsidR="005E6A9E" w:rsidRDefault="005E6A9E" w:rsidP="005E6A9E">
      <w:pPr>
        <w:pStyle w:val="Style1"/>
      </w:pPr>
      <w:r>
        <w:t xml:space="preserve">                    }</w:t>
      </w:r>
    </w:p>
    <w:p w14:paraId="57674652" w14:textId="77777777" w:rsidR="005E6A9E" w:rsidRDefault="005E6A9E" w:rsidP="005E6A9E">
      <w:pPr>
        <w:pStyle w:val="Style1"/>
      </w:pPr>
      <w:r>
        <w:t xml:space="preserve">                    return {</w:t>
      </w:r>
    </w:p>
    <w:p w14:paraId="300192E7" w14:textId="77777777" w:rsidR="005E6A9E" w:rsidRDefault="005E6A9E" w:rsidP="005E6A9E">
      <w:pPr>
        <w:pStyle w:val="Style1"/>
      </w:pPr>
      <w:r>
        <w:t xml:space="preserve">                        error: n,</w:t>
      </w:r>
    </w:p>
    <w:p w14:paraId="476D7CF6" w14:textId="77777777" w:rsidR="005E6A9E" w:rsidRDefault="005E6A9E" w:rsidP="005E6A9E">
      <w:pPr>
        <w:pStyle w:val="Style1"/>
      </w:pPr>
      <w:r>
        <w:t xml:space="preserve">                        url: o,</w:t>
      </w:r>
    </w:p>
    <w:p w14:paraId="4E5FC96D" w14:textId="77777777" w:rsidR="005E6A9E" w:rsidRDefault="005E6A9E" w:rsidP="005E6A9E">
      <w:pPr>
        <w:pStyle w:val="Style1"/>
      </w:pPr>
      <w:r>
        <w:t xml:space="preserve">                        trustedTypeAvailable: !!a</w:t>
      </w:r>
    </w:p>
    <w:p w14:paraId="4BBF2F31" w14:textId="77777777" w:rsidR="005E6A9E" w:rsidRDefault="005E6A9E" w:rsidP="005E6A9E">
      <w:pPr>
        <w:pStyle w:val="Style1"/>
      </w:pPr>
      <w:r>
        <w:t xml:space="preserve">                    }</w:t>
      </w:r>
    </w:p>
    <w:p w14:paraId="0082476B" w14:textId="77777777" w:rsidR="005E6A9E" w:rsidRDefault="005E6A9E" w:rsidP="005E6A9E">
      <w:pPr>
        <w:pStyle w:val="Style1"/>
      </w:pPr>
      <w:r>
        <w:t xml:space="preserve">                }(e);</w:t>
      </w:r>
    </w:p>
    <w:p w14:paraId="20FA7478" w14:textId="77777777" w:rsidR="005E6A9E" w:rsidRDefault="005E6A9E" w:rsidP="005E6A9E">
      <w:pPr>
        <w:pStyle w:val="Style1"/>
      </w:pPr>
      <w:r>
        <w:t xml:space="preserve">                if (o.error)</w:t>
      </w:r>
    </w:p>
    <w:p w14:paraId="4352D398" w14:textId="77777777" w:rsidR="005E6A9E" w:rsidRDefault="005E6A9E" w:rsidP="005E6A9E">
      <w:pPr>
        <w:pStyle w:val="Style1"/>
      </w:pPr>
      <w:r>
        <w:t xml:space="preserve">                    return Promise.reject(t(o.error));</w:t>
      </w:r>
    </w:p>
    <w:p w14:paraId="5B8C55CE" w14:textId="77777777" w:rsidR="005E6A9E" w:rsidRDefault="005E6A9E" w:rsidP="005E6A9E">
      <w:pPr>
        <w:pStyle w:val="Style1"/>
      </w:pPr>
      <w:r>
        <w:t xml:space="preserve">                var a = document.createElement("script");</w:t>
      </w:r>
    </w:p>
    <w:p w14:paraId="31C4B16E" w14:textId="77777777" w:rsidR="005E6A9E" w:rsidRDefault="005E6A9E" w:rsidP="005E6A9E">
      <w:pPr>
        <w:pStyle w:val="Style1"/>
      </w:pPr>
      <w:r>
        <w:t xml:space="preserve">                a.src = o.url,</w:t>
      </w:r>
    </w:p>
    <w:p w14:paraId="61D78A85" w14:textId="77777777" w:rsidR="005E6A9E" w:rsidRDefault="005E6A9E" w:rsidP="005E6A9E">
      <w:pPr>
        <w:pStyle w:val="Style1"/>
      </w:pPr>
      <w:r>
        <w:t xml:space="preserve">                a.crossOrigin = "anonymous",</w:t>
      </w:r>
    </w:p>
    <w:p w14:paraId="24EA0E0C" w14:textId="77777777" w:rsidR="005E6A9E" w:rsidRDefault="005E6A9E" w:rsidP="005E6A9E">
      <w:pPr>
        <w:pStyle w:val="Style1"/>
      </w:pPr>
      <w:r>
        <w:t xml:space="preserve">                a.async = !0,</w:t>
      </w:r>
    </w:p>
    <w:p w14:paraId="4229B442" w14:textId="77777777" w:rsidR="005E6A9E" w:rsidRDefault="005E6A9E" w:rsidP="005E6A9E">
      <w:pPr>
        <w:pStyle w:val="Style1"/>
      </w:pPr>
      <w:r>
        <w:t xml:space="preserve">                a.charset = "utf-8",</w:t>
      </w:r>
    </w:p>
    <w:p w14:paraId="54F50FE8" w14:textId="77777777" w:rsidR="005E6A9E" w:rsidRDefault="005E6A9E" w:rsidP="005E6A9E">
      <w:pPr>
        <w:pStyle w:val="Style1"/>
      </w:pPr>
      <w:r>
        <w:t xml:space="preserve">                r.ref &amp;&amp; r.ref(a);</w:t>
      </w:r>
    </w:p>
    <w:p w14:paraId="58701F81" w14:textId="77777777" w:rsidR="005E6A9E" w:rsidRDefault="005E6A9E" w:rsidP="005E6A9E">
      <w:pPr>
        <w:pStyle w:val="Style1"/>
      </w:pPr>
      <w:r>
        <w:t xml:space="preserve">                var i = new Promise((function(e, n) {</w:t>
      </w:r>
    </w:p>
    <w:p w14:paraId="60758B1A" w14:textId="77777777" w:rsidR="005E6A9E" w:rsidRDefault="005E6A9E" w:rsidP="005E6A9E">
      <w:pPr>
        <w:pStyle w:val="Style1"/>
      </w:pPr>
      <w:r>
        <w:t xml:space="preserve">                    return window.setTimeout((function() {</w:t>
      </w:r>
    </w:p>
    <w:p w14:paraId="18664C39" w14:textId="77777777" w:rsidR="005E6A9E" w:rsidRDefault="005E6A9E" w:rsidP="005E6A9E">
      <w:pPr>
        <w:pStyle w:val="Style1"/>
      </w:pPr>
      <w:r>
        <w:t xml:space="preserve">                        return n(t("timeout"))</w:t>
      </w:r>
    </w:p>
    <w:p w14:paraId="2786F023" w14:textId="77777777" w:rsidR="005E6A9E" w:rsidRDefault="005E6A9E" w:rsidP="005E6A9E">
      <w:pPr>
        <w:pStyle w:val="Style1"/>
      </w:pPr>
      <w:r>
        <w:t xml:space="preserve">                    }</w:t>
      </w:r>
    </w:p>
    <w:p w14:paraId="7EB748DA" w14:textId="77777777" w:rsidR="005E6A9E" w:rsidRDefault="005E6A9E" w:rsidP="005E6A9E">
      <w:pPr>
        <w:pStyle w:val="Style1"/>
      </w:pPr>
      <w:r>
        <w:t xml:space="preserve">                    ), r.timeout || 12e4)</w:t>
      </w:r>
    </w:p>
    <w:p w14:paraId="5872C0BD" w14:textId="77777777" w:rsidR="005E6A9E" w:rsidRDefault="005E6A9E" w:rsidP="005E6A9E">
      <w:pPr>
        <w:pStyle w:val="Style1"/>
      </w:pPr>
      <w:r>
        <w:t xml:space="preserve">                }</w:t>
      </w:r>
    </w:p>
    <w:p w14:paraId="45590214" w14:textId="77777777" w:rsidR="005E6A9E" w:rsidRDefault="005E6A9E" w:rsidP="005E6A9E">
      <w:pPr>
        <w:pStyle w:val="Style1"/>
      </w:pPr>
      <w:r>
        <w:t xml:space="preserve">                ))</w:t>
      </w:r>
    </w:p>
    <w:p w14:paraId="02B196EE" w14:textId="77777777" w:rsidR="005E6A9E" w:rsidRDefault="005E6A9E" w:rsidP="005E6A9E">
      <w:pPr>
        <w:pStyle w:val="Style1"/>
      </w:pPr>
      <w:r>
        <w:t xml:space="preserve">                  , s = new Promise((function(e, r) {</w:t>
      </w:r>
    </w:p>
    <w:p w14:paraId="71F7DDE2" w14:textId="77777777" w:rsidR="005E6A9E" w:rsidRDefault="005E6A9E" w:rsidP="005E6A9E">
      <w:pPr>
        <w:pStyle w:val="Style1"/>
      </w:pPr>
      <w:r>
        <w:t xml:space="preserve">                    a.onload = function() {</w:t>
      </w:r>
    </w:p>
    <w:p w14:paraId="4D081480" w14:textId="77777777" w:rsidR="005E6A9E" w:rsidRDefault="005E6A9E" w:rsidP="005E6A9E">
      <w:pPr>
        <w:pStyle w:val="Style1"/>
      </w:pPr>
      <w:r>
        <w:t xml:space="preserve">                        return e()</w:t>
      </w:r>
    </w:p>
    <w:p w14:paraId="4A07448C" w14:textId="77777777" w:rsidR="005E6A9E" w:rsidRDefault="005E6A9E" w:rsidP="005E6A9E">
      <w:pPr>
        <w:pStyle w:val="Style1"/>
      </w:pPr>
      <w:r>
        <w:t xml:space="preserve">                    }</w:t>
      </w:r>
    </w:p>
    <w:p w14:paraId="13DD84BB" w14:textId="77777777" w:rsidR="005E6A9E" w:rsidRDefault="005E6A9E" w:rsidP="005E6A9E">
      <w:pPr>
        <w:pStyle w:val="Style1"/>
      </w:pPr>
      <w:r>
        <w:t xml:space="preserve">                    ,</w:t>
      </w:r>
    </w:p>
    <w:p w14:paraId="3439B38E" w14:textId="77777777" w:rsidR="005E6A9E" w:rsidRDefault="005E6A9E" w:rsidP="005E6A9E">
      <w:pPr>
        <w:pStyle w:val="Style1"/>
      </w:pPr>
      <w:r>
        <w:t xml:space="preserve">                    a.onerror = function(e, n, o, c, a) {</w:t>
      </w:r>
    </w:p>
    <w:p w14:paraId="24AA1C37" w14:textId="77777777" w:rsidR="005E6A9E" w:rsidRDefault="005E6A9E" w:rsidP="005E6A9E">
      <w:pPr>
        <w:pStyle w:val="Style1"/>
      </w:pPr>
      <w:r>
        <w:t xml:space="preserve">                        var i = "string" == typeof e ? e : e.type</w:t>
      </w:r>
    </w:p>
    <w:p w14:paraId="2D09245A" w14:textId="77777777" w:rsidR="005E6A9E" w:rsidRDefault="005E6A9E" w:rsidP="005E6A9E">
      <w:pPr>
        <w:pStyle w:val="Style1"/>
      </w:pPr>
      <w:r>
        <w:t xml:space="preserve">                          , s = a ? JSON.stringify(a) : "none"</w:t>
      </w:r>
    </w:p>
    <w:p w14:paraId="52C45747" w14:textId="77777777" w:rsidR="005E6A9E" w:rsidRDefault="005E6A9E" w:rsidP="005E6A9E">
      <w:pPr>
        <w:pStyle w:val="Style1"/>
      </w:pPr>
      <w:r>
        <w:t xml:space="preserve">                          , u = "Event: ".concat(i, ", source: ").concat(n, ", line: ").concat(o, ", col: ").concat(c, ", error: ").concat(s);</w:t>
      </w:r>
    </w:p>
    <w:p w14:paraId="51551CAD" w14:textId="77777777" w:rsidR="005E6A9E" w:rsidRDefault="005E6A9E" w:rsidP="005E6A9E">
      <w:pPr>
        <w:pStyle w:val="Style1"/>
      </w:pPr>
      <w:r>
        <w:t xml:space="preserve">                        r(t(u))</w:t>
      </w:r>
    </w:p>
    <w:p w14:paraId="493A098A" w14:textId="77777777" w:rsidR="005E6A9E" w:rsidRDefault="005E6A9E" w:rsidP="005E6A9E">
      <w:pPr>
        <w:pStyle w:val="Style1"/>
      </w:pPr>
      <w:r>
        <w:t xml:space="preserve">                    }</w:t>
      </w:r>
    </w:p>
    <w:p w14:paraId="528CD42A" w14:textId="77777777" w:rsidR="005E6A9E" w:rsidRDefault="005E6A9E" w:rsidP="005E6A9E">
      <w:pPr>
        <w:pStyle w:val="Style1"/>
      </w:pPr>
      <w:r>
        <w:t xml:space="preserve">                }</w:t>
      </w:r>
    </w:p>
    <w:p w14:paraId="7FB431B6" w14:textId="77777777" w:rsidR="005E6A9E" w:rsidRDefault="005E6A9E" w:rsidP="005E6A9E">
      <w:pPr>
        <w:pStyle w:val="Style1"/>
      </w:pPr>
      <w:r>
        <w:t xml:space="preserve">                ));</w:t>
      </w:r>
    </w:p>
    <w:p w14:paraId="3EE406E2" w14:textId="77777777" w:rsidR="005E6A9E" w:rsidRDefault="005E6A9E" w:rsidP="005E6A9E">
      <w:pPr>
        <w:pStyle w:val="Style1"/>
      </w:pPr>
      <w:r>
        <w:t xml:space="preserve">                return n.appendChild(a),</w:t>
      </w:r>
    </w:p>
    <w:p w14:paraId="4CE8D801" w14:textId="77777777" w:rsidR="005E6A9E" w:rsidRDefault="005E6A9E" w:rsidP="005E6A9E">
      <w:pPr>
        <w:pStyle w:val="Style1"/>
      </w:pPr>
      <w:r>
        <w:t xml:space="preserve">                Promise.race([s, i])</w:t>
      </w:r>
    </w:p>
    <w:p w14:paraId="1BB37848" w14:textId="77777777" w:rsidR="005E6A9E" w:rsidRDefault="005E6A9E" w:rsidP="005E6A9E">
      <w:pPr>
        <w:pStyle w:val="Style1"/>
      </w:pPr>
      <w:r>
        <w:t xml:space="preserve">            }(e).then((function() {</w:t>
      </w:r>
    </w:p>
    <w:p w14:paraId="4F1A146F" w14:textId="77777777" w:rsidR="005E6A9E" w:rsidRDefault="005E6A9E" w:rsidP="005E6A9E">
      <w:pPr>
        <w:pStyle w:val="Style1"/>
      </w:pPr>
      <w:r>
        <w:t xml:space="preserve">                var e = n.msfast_search_page_contract_version;</w:t>
      </w:r>
    </w:p>
    <w:p w14:paraId="368EBB98" w14:textId="77777777" w:rsidR="005E6A9E" w:rsidRDefault="005E6A9E" w:rsidP="005E6A9E">
      <w:pPr>
        <w:pStyle w:val="Style1"/>
      </w:pPr>
      <w:r>
        <w:t xml:space="preserve">                if (1 !== e)</w:t>
      </w:r>
    </w:p>
    <w:p w14:paraId="1CBF84D2" w14:textId="77777777" w:rsidR="005E6A9E" w:rsidRDefault="005E6A9E" w:rsidP="005E6A9E">
      <w:pPr>
        <w:pStyle w:val="Style1"/>
      </w:pPr>
      <w:r>
        <w:t xml:space="preserve">                    throw new Error("script contract version ".concat(e, " is incompatible with bootstrapper contract version ").concat(1));</w:t>
      </w:r>
    </w:p>
    <w:p w14:paraId="7A573484" w14:textId="77777777" w:rsidR="005E6A9E" w:rsidRDefault="005E6A9E" w:rsidP="005E6A9E">
      <w:pPr>
        <w:pStyle w:val="Style1"/>
      </w:pPr>
      <w:r>
        <w:t xml:space="preserve">                r.ecsVersionListener = O;</w:t>
      </w:r>
    </w:p>
    <w:p w14:paraId="7E86B00C" w14:textId="77777777" w:rsidR="005E6A9E" w:rsidRDefault="005E6A9E" w:rsidP="005E6A9E">
      <w:pPr>
        <w:pStyle w:val="Style1"/>
      </w:pPr>
      <w:r>
        <w:t xml:space="preserve">                var o = n.msfast_search_page_bootstrapper_init;</w:t>
      </w:r>
    </w:p>
    <w:p w14:paraId="101CC58E" w14:textId="77777777" w:rsidR="005E6A9E" w:rsidRDefault="005E6A9E" w:rsidP="005E6A9E">
      <w:pPr>
        <w:pStyle w:val="Style1"/>
      </w:pPr>
      <w:r>
        <w:t xml:space="preserve">                if (o) {</w:t>
      </w:r>
    </w:p>
    <w:p w14:paraId="3AD3A28A" w14:textId="77777777" w:rsidR="005E6A9E" w:rsidRDefault="005E6A9E" w:rsidP="005E6A9E">
      <w:pPr>
        <w:pStyle w:val="Style1"/>
      </w:pPr>
      <w:r>
        <w:t xml:space="preserve">                    if (t &amp;&amp; "function" == typeof o[t])</w:t>
      </w:r>
    </w:p>
    <w:p w14:paraId="640F6CAF" w14:textId="77777777" w:rsidR="005E6A9E" w:rsidRDefault="005E6A9E" w:rsidP="005E6A9E">
      <w:pPr>
        <w:pStyle w:val="Style1"/>
      </w:pPr>
      <w:r>
        <w:t xml:space="preserve">                        return o[t](r);</w:t>
      </w:r>
    </w:p>
    <w:p w14:paraId="3EC96CA3" w14:textId="77777777" w:rsidR="005E6A9E" w:rsidRDefault="005E6A9E" w:rsidP="005E6A9E">
      <w:pPr>
        <w:pStyle w:val="Style1"/>
      </w:pPr>
      <w:r>
        <w:t xml:space="preserve">                    var c = Object.keys(o).sort();</w:t>
      </w:r>
    </w:p>
    <w:p w14:paraId="505974BE" w14:textId="77777777" w:rsidR="005E6A9E" w:rsidRDefault="005E6A9E" w:rsidP="005E6A9E">
      <w:pPr>
        <w:pStyle w:val="Style1"/>
      </w:pPr>
      <w:r>
        <w:t xml:space="preserve">                    if (0 === c.length)</w:t>
      </w:r>
    </w:p>
    <w:p w14:paraId="12E07A76" w14:textId="77777777" w:rsidR="005E6A9E" w:rsidRDefault="005E6A9E" w:rsidP="005E6A9E">
      <w:pPr>
        <w:pStyle w:val="Style1"/>
      </w:pPr>
      <w:r>
        <w:t xml:space="preserve">                        throw new Error("init function has no versions, version: " + t);</w:t>
      </w:r>
    </w:p>
    <w:p w14:paraId="48C6C7C0" w14:textId="77777777" w:rsidR="005E6A9E" w:rsidRDefault="005E6A9E" w:rsidP="005E6A9E">
      <w:pPr>
        <w:pStyle w:val="Style1"/>
      </w:pPr>
      <w:r>
        <w:t xml:space="preserve">                    return o[c[c.length - 1]](r)</w:t>
      </w:r>
    </w:p>
    <w:p w14:paraId="0CE9E426" w14:textId="77777777" w:rsidR="005E6A9E" w:rsidRDefault="005E6A9E" w:rsidP="005E6A9E">
      <w:pPr>
        <w:pStyle w:val="Style1"/>
      </w:pPr>
      <w:r>
        <w:t xml:space="preserve">                }</w:t>
      </w:r>
    </w:p>
    <w:p w14:paraId="03E23FA7" w14:textId="77777777" w:rsidR="005E6A9E" w:rsidRDefault="005E6A9E" w:rsidP="005E6A9E">
      <w:pPr>
        <w:pStyle w:val="Style1"/>
      </w:pPr>
      <w:r>
        <w:t xml:space="preserve">                throw new Error("init function not assigned by script " + t)</w:t>
      </w:r>
    </w:p>
    <w:p w14:paraId="19B0A5D7" w14:textId="77777777" w:rsidR="005E6A9E" w:rsidRDefault="005E6A9E" w:rsidP="005E6A9E">
      <w:pPr>
        <w:pStyle w:val="Style1"/>
      </w:pPr>
      <w:r>
        <w:t xml:space="preserve">            }</w:t>
      </w:r>
    </w:p>
    <w:p w14:paraId="28D6D71D" w14:textId="77777777" w:rsidR="005E6A9E" w:rsidRDefault="005E6A9E" w:rsidP="005E6A9E">
      <w:pPr>
        <w:pStyle w:val="Style1"/>
      </w:pPr>
      <w:r>
        <w:t xml:space="preserve">            ))</w:t>
      </w:r>
    </w:p>
    <w:p w14:paraId="55073B3E" w14:textId="77777777" w:rsidR="005E6A9E" w:rsidRDefault="005E6A9E" w:rsidP="005E6A9E">
      <w:pPr>
        <w:pStyle w:val="Style1"/>
      </w:pPr>
      <w:r>
        <w:t xml:space="preserve">        }</w:t>
      </w:r>
    </w:p>
    <w:p w14:paraId="11788CD9" w14:textId="77777777" w:rsidR="005E6A9E" w:rsidRDefault="005E6A9E" w:rsidP="005E6A9E">
      <w:pPr>
        <w:pStyle w:val="Style1"/>
      </w:pPr>
      <w:r>
        <w:t xml:space="preserve">        var S = t("N5xN");</w:t>
      </w:r>
    </w:p>
    <w:p w14:paraId="58C013B5" w14:textId="77777777" w:rsidR="005E6A9E" w:rsidRDefault="005E6A9E" w:rsidP="005E6A9E">
      <w:pPr>
        <w:pStyle w:val="Style1"/>
      </w:pPr>
      <w:r>
        <w:t xml:space="preserve">        function j(e) {</w:t>
      </w:r>
    </w:p>
    <w:p w14:paraId="5BC0ED67" w14:textId="77777777" w:rsidR="005E6A9E" w:rsidRDefault="005E6A9E" w:rsidP="005E6A9E">
      <w:pPr>
        <w:pStyle w:val="Style1"/>
      </w:pPr>
      <w:r>
        <w:t xml:space="preserve">            return function(e) {</w:t>
      </w:r>
    </w:p>
    <w:p w14:paraId="136082C7" w14:textId="77777777" w:rsidR="005E6A9E" w:rsidRDefault="005E6A9E" w:rsidP="005E6A9E">
      <w:pPr>
        <w:pStyle w:val="Style1"/>
      </w:pPr>
      <w:r>
        <w:t xml:space="preserve">                var r = e.cdnOptions</w:t>
      </w:r>
    </w:p>
    <w:p w14:paraId="7885D785" w14:textId="77777777" w:rsidR="005E6A9E" w:rsidRDefault="005E6A9E" w:rsidP="005E6A9E">
      <w:pPr>
        <w:pStyle w:val="Style1"/>
      </w:pPr>
      <w:r>
        <w:t xml:space="preserve">                  , t = e.loadingPattern</w:t>
      </w:r>
    </w:p>
    <w:p w14:paraId="41A9F13E" w14:textId="77777777" w:rsidR="005E6A9E" w:rsidRDefault="005E6A9E" w:rsidP="005E6A9E">
      <w:pPr>
        <w:pStyle w:val="Style1"/>
      </w:pPr>
      <w:r>
        <w:t xml:space="preserve">                  , c = e.isUrlOverridingEnabled</w:t>
      </w:r>
    </w:p>
    <w:p w14:paraId="2F98AEF7" w14:textId="77777777" w:rsidR="005E6A9E" w:rsidRDefault="005E6A9E" w:rsidP="005E6A9E">
      <w:pPr>
        <w:pStyle w:val="Style1"/>
      </w:pPr>
      <w:r>
        <w:t xml:space="preserve">                  , u = c ? o("SearchPageLocal") || o("MidgardLocal") : "";</w:t>
      </w:r>
    </w:p>
    <w:p w14:paraId="0F7D1299" w14:textId="77777777" w:rsidR="005E6A9E" w:rsidRDefault="005E6A9E" w:rsidP="005E6A9E">
      <w:pPr>
        <w:pStyle w:val="Style1"/>
      </w:pPr>
      <w:r>
        <w:t xml:space="preserve">                if (u) {</w:t>
      </w:r>
    </w:p>
    <w:p w14:paraId="4C3F3B64" w14:textId="77777777" w:rsidR="005E6A9E" w:rsidRDefault="005E6A9E" w:rsidP="005E6A9E">
      <w:pPr>
        <w:pStyle w:val="Style1"/>
      </w:pPr>
      <w:r>
        <w:t xml:space="preserve">                    var d = parseInt(u, 10) || 9e3</w:t>
      </w:r>
    </w:p>
    <w:p w14:paraId="30D653EE" w14:textId="77777777" w:rsidR="005E6A9E" w:rsidRDefault="005E6A9E" w:rsidP="005E6A9E">
      <w:pPr>
        <w:pStyle w:val="Style1"/>
      </w:pPr>
      <w:r>
        <w:t xml:space="preserve">                      , f = "https://localhost:" + d + s(t);</w:t>
      </w:r>
    </w:p>
    <w:p w14:paraId="295E9AD1" w14:textId="77777777" w:rsidR="005E6A9E" w:rsidRDefault="005E6A9E" w:rsidP="005E6A9E">
      <w:pPr>
        <w:pStyle w:val="Style1"/>
      </w:pPr>
      <w:r>
        <w:t xml:space="preserve">                    return e.cdnOptions.publicPath = "https://localhost:" + d + "/",</w:t>
      </w:r>
    </w:p>
    <w:p w14:paraId="2D661719" w14:textId="77777777" w:rsidR="005E6A9E" w:rsidRDefault="005E6A9E" w:rsidP="005E6A9E">
      <w:pPr>
        <w:pStyle w:val="Style1"/>
      </w:pPr>
      <w:r>
        <w:t xml:space="preserve">                    y(f, e)</w:t>
      </w:r>
    </w:p>
    <w:p w14:paraId="4090E563" w14:textId="77777777" w:rsidR="005E6A9E" w:rsidRDefault="005E6A9E" w:rsidP="005E6A9E">
      <w:pPr>
        <w:pStyle w:val="Style1"/>
      </w:pPr>
      <w:r>
        <w:t xml:space="preserve">                }</w:t>
      </w:r>
    </w:p>
    <w:p w14:paraId="11BCCF80" w14:textId="77777777" w:rsidR="005E6A9E" w:rsidRDefault="005E6A9E" w:rsidP="005E6A9E">
      <w:pPr>
        <w:pStyle w:val="Style1"/>
      </w:pPr>
      <w:r>
        <w:t xml:space="preserve">                var l = c ? o("SearchPageBranch") || o("MidgardBranch") : "";</w:t>
      </w:r>
    </w:p>
    <w:p w14:paraId="13710E63" w14:textId="77777777" w:rsidR="005E6A9E" w:rsidRDefault="005E6A9E" w:rsidP="005E6A9E">
      <w:pPr>
        <w:pStyle w:val="Style1"/>
      </w:pPr>
      <w:r>
        <w:t xml:space="preserve">                if (l)</w:t>
      </w:r>
    </w:p>
    <w:p w14:paraId="734197DF" w14:textId="77777777" w:rsidR="005E6A9E" w:rsidRDefault="005E6A9E" w:rsidP="005E6A9E">
      <w:pPr>
        <w:pStyle w:val="Style1"/>
      </w:pPr>
      <w:r>
        <w:t xml:space="preserve">                    return f = m(a + l + s(t)),</w:t>
      </w:r>
    </w:p>
    <w:p w14:paraId="366C30C9" w14:textId="77777777" w:rsidR="005E6A9E" w:rsidRDefault="005E6A9E" w:rsidP="005E6A9E">
      <w:pPr>
        <w:pStyle w:val="Style1"/>
      </w:pPr>
      <w:r>
        <w:t xml:space="preserve">                    e.cdnOptions.publicPath = a + l + "/",</w:t>
      </w:r>
    </w:p>
    <w:p w14:paraId="6F9862B6" w14:textId="77777777" w:rsidR="005E6A9E" w:rsidRDefault="005E6A9E" w:rsidP="005E6A9E">
      <w:pPr>
        <w:pStyle w:val="Style1"/>
      </w:pPr>
      <w:r>
        <w:t xml:space="preserve">                    y(f, e);</w:t>
      </w:r>
    </w:p>
    <w:p w14:paraId="440FDC33" w14:textId="77777777" w:rsidR="005E6A9E" w:rsidRDefault="005E6A9E" w:rsidP="005E6A9E">
      <w:pPr>
        <w:pStyle w:val="Style1"/>
      </w:pPr>
      <w:r>
        <w:t xml:space="preserve">                var p = JSON.parse(localStorage.getItem(i) || "{}")</w:t>
      </w:r>
    </w:p>
    <w:p w14:paraId="2F7F6293" w14:textId="77777777" w:rsidR="005E6A9E" w:rsidRDefault="005E6A9E" w:rsidP="005E6A9E">
      <w:pPr>
        <w:pStyle w:val="Style1"/>
      </w:pPr>
      <w:r>
        <w:t xml:space="preserve">                  , g = c ? o("SearchPageVersion") || o("MidgardVersion") : ""</w:t>
      </w:r>
    </w:p>
    <w:p w14:paraId="44F57745" w14:textId="77777777" w:rsidR="005E6A9E" w:rsidRDefault="005E6A9E" w:rsidP="005E6A9E">
      <w:pPr>
        <w:pStyle w:val="Style1"/>
      </w:pPr>
      <w:r>
        <w:t xml:space="preserve">                  , h = null == p ? void 0 : p.ecsVersion</w:t>
      </w:r>
    </w:p>
    <w:p w14:paraId="17ED720D" w14:textId="77777777" w:rsidR="005E6A9E" w:rsidRDefault="005E6A9E" w:rsidP="005E6A9E">
      <w:pPr>
        <w:pStyle w:val="Style1"/>
      </w:pPr>
      <w:r>
        <w:t xml:space="preserve">                  , v = e.preferredVersion</w:t>
      </w:r>
    </w:p>
    <w:p w14:paraId="0B3D2A5A" w14:textId="77777777" w:rsidR="005E6A9E" w:rsidRDefault="005E6A9E" w:rsidP="005E6A9E">
      <w:pPr>
        <w:pStyle w:val="Style1"/>
      </w:pPr>
      <w:r>
        <w:t xml:space="preserve">                  , _ = null == p ? void 0 : p.cachedVersion;</w:t>
      </w:r>
    </w:p>
    <w:p w14:paraId="448E7911" w14:textId="77777777" w:rsidR="005E6A9E" w:rsidRDefault="005E6A9E" w:rsidP="005E6A9E">
      <w:pPr>
        <w:pStyle w:val="Style1"/>
      </w:pPr>
      <w:r>
        <w:t xml:space="preserve">                console.log("Bootstrapper versionOverride : " + g + " ecsVersion : " + h + " preferredVersion : " + v + " cachedVersion : " + _);</w:t>
      </w:r>
    </w:p>
    <w:p w14:paraId="28C747C3" w14:textId="77777777" w:rsidR="005E6A9E" w:rsidRDefault="005E6A9E" w:rsidP="005E6A9E">
      <w:pPr>
        <w:pStyle w:val="Style1"/>
      </w:pPr>
      <w:r>
        <w:t xml:space="preserve">                var O = Object(n.a)(r);</w:t>
      </w:r>
    </w:p>
    <w:p w14:paraId="0018BB5E" w14:textId="77777777" w:rsidR="005E6A9E" w:rsidRDefault="005E6A9E" w:rsidP="005E6A9E">
      <w:pPr>
        <w:pStyle w:val="Style1"/>
      </w:pPr>
      <w:r>
        <w:t xml:space="preserve">                return g ? b(g, O, t, e) : h &amp;&amp; _ ? (_ !== h &amp;&amp; w(h, O, t, e),</w:t>
      </w:r>
    </w:p>
    <w:p w14:paraId="4FD8A91D" w14:textId="77777777" w:rsidR="005E6A9E" w:rsidRDefault="005E6A9E" w:rsidP="005E6A9E">
      <w:pPr>
        <w:pStyle w:val="Style1"/>
      </w:pPr>
      <w:r>
        <w:t xml:space="preserve">                b(_, O, t, e)) : v ? b(v, O, t, e) : (console.log("Couldnt find any version to load, loading the cached version"),</w:t>
      </w:r>
    </w:p>
    <w:p w14:paraId="45DC9E92" w14:textId="77777777" w:rsidR="005E6A9E" w:rsidRDefault="005E6A9E" w:rsidP="005E6A9E">
      <w:pPr>
        <w:pStyle w:val="Style1"/>
      </w:pPr>
      <w:r>
        <w:t xml:space="preserve">                b(_, O, t, e))</w:t>
      </w:r>
    </w:p>
    <w:p w14:paraId="3BBC10C5" w14:textId="77777777" w:rsidR="005E6A9E" w:rsidRDefault="005E6A9E" w:rsidP="005E6A9E">
      <w:pPr>
        <w:pStyle w:val="Style1"/>
      </w:pPr>
      <w:r>
        <w:t xml:space="preserve">            }(e)</w:t>
      </w:r>
    </w:p>
    <w:p w14:paraId="38DC2537" w14:textId="77777777" w:rsidR="005E6A9E" w:rsidRDefault="005E6A9E" w:rsidP="005E6A9E">
      <w:pPr>
        <w:pStyle w:val="Style1"/>
      </w:pPr>
      <w:r>
        <w:t xml:space="preserve">        }</w:t>
      </w:r>
    </w:p>
    <w:p w14:paraId="708C8C0A" w14:textId="77777777" w:rsidR="005E6A9E" w:rsidRDefault="005E6A9E" w:rsidP="005E6A9E">
      <w:pPr>
        <w:pStyle w:val="Style1"/>
      </w:pPr>
      <w:r>
        <w:t xml:space="preserve">    },</w:t>
      </w:r>
    </w:p>
    <w:p w14:paraId="5AE54C66" w14:textId="77777777" w:rsidR="005E6A9E" w:rsidRDefault="005E6A9E" w:rsidP="005E6A9E">
      <w:pPr>
        <w:pStyle w:val="Style1"/>
      </w:pPr>
      <w:r>
        <w:t xml:space="preserve">    ldH3: function(e, r, t) {</w:t>
      </w:r>
    </w:p>
    <w:p w14:paraId="29B0CD22" w14:textId="77777777" w:rsidR="005E6A9E" w:rsidRDefault="005E6A9E" w:rsidP="005E6A9E">
      <w:pPr>
        <w:pStyle w:val="Style1"/>
      </w:pPr>
      <w:r>
        <w:t xml:space="preserve">        "use strict";</w:t>
      </w:r>
    </w:p>
    <w:p w14:paraId="7EBA504A" w14:textId="77777777" w:rsidR="005E6A9E" w:rsidRDefault="005E6A9E" w:rsidP="005E6A9E">
      <w:pPr>
        <w:pStyle w:val="Style1"/>
      </w:pPr>
      <w:r>
        <w:t xml:space="preserve">        t.d(r, "a", (function() {</w:t>
      </w:r>
    </w:p>
    <w:p w14:paraId="4CA716E6" w14:textId="77777777" w:rsidR="005E6A9E" w:rsidRDefault="005E6A9E" w:rsidP="005E6A9E">
      <w:pPr>
        <w:pStyle w:val="Style1"/>
      </w:pPr>
      <w:r>
        <w:t xml:space="preserve">            return i</w:t>
      </w:r>
    </w:p>
    <w:p w14:paraId="412664AC" w14:textId="77777777" w:rsidR="005E6A9E" w:rsidRDefault="005E6A9E" w:rsidP="005E6A9E">
      <w:pPr>
        <w:pStyle w:val="Style1"/>
      </w:pPr>
      <w:r>
        <w:t xml:space="preserve">        }</w:t>
      </w:r>
    </w:p>
    <w:p w14:paraId="78F102A2" w14:textId="77777777" w:rsidR="005E6A9E" w:rsidRDefault="005E6A9E" w:rsidP="005E6A9E">
      <w:pPr>
        <w:pStyle w:val="Style1"/>
      </w:pPr>
      <w:r>
        <w:t xml:space="preserve">        ));</w:t>
      </w:r>
    </w:p>
    <w:p w14:paraId="50FEED1F" w14:textId="77777777" w:rsidR="005E6A9E" w:rsidRDefault="005E6A9E" w:rsidP="005E6A9E">
      <w:pPr>
        <w:pStyle w:val="Style1"/>
      </w:pPr>
      <w:r>
        <w:t xml:space="preserve">        var n = "https://"</w:t>
      </w:r>
    </w:p>
    <w:p w14:paraId="5EDBAA3B" w14:textId="77777777" w:rsidR="005E6A9E" w:rsidRDefault="005E6A9E" w:rsidP="005E6A9E">
      <w:pPr>
        <w:pStyle w:val="Style1"/>
      </w:pPr>
      <w:r>
        <w:t xml:space="preserve">          , o = n + "outlook-1-cdn.azureedge."</w:t>
      </w:r>
    </w:p>
    <w:p w14:paraId="2C1E8FD2" w14:textId="77777777" w:rsidR="005E6A9E" w:rsidRDefault="005E6A9E" w:rsidP="005E6A9E">
      <w:pPr>
        <w:pStyle w:val="Style1"/>
      </w:pPr>
      <w:r>
        <w:t xml:space="preserve">          , c = "midgard/"</w:t>
      </w:r>
    </w:p>
    <w:p w14:paraId="2B8044D4" w14:textId="77777777" w:rsidR="005E6A9E" w:rsidRDefault="005E6A9E" w:rsidP="005E6A9E">
      <w:pPr>
        <w:pStyle w:val="Style1"/>
      </w:pPr>
      <w:r>
        <w:t xml:space="preserve">          , a = "/agsc-midgard/";</w:t>
      </w:r>
    </w:p>
    <w:p w14:paraId="72DD552D" w14:textId="77777777" w:rsidR="005E6A9E" w:rsidRDefault="005E6A9E" w:rsidP="005E6A9E">
      <w:pPr>
        <w:pStyle w:val="Style1"/>
      </w:pPr>
      <w:r>
        <w:t xml:space="preserve">        function i(e) {</w:t>
      </w:r>
    </w:p>
    <w:p w14:paraId="30198939" w14:textId="77777777" w:rsidR="005E6A9E" w:rsidRDefault="005E6A9E" w:rsidP="005E6A9E">
      <w:pPr>
        <w:pStyle w:val="Style1"/>
      </w:pPr>
      <w:r>
        <w:t xml:space="preserve">            switch (e.environment) {</w:t>
      </w:r>
    </w:p>
    <w:p w14:paraId="5EB21C82" w14:textId="77777777" w:rsidR="005E6A9E" w:rsidRDefault="005E6A9E" w:rsidP="005E6A9E">
      <w:pPr>
        <w:pStyle w:val="Style1"/>
      </w:pPr>
      <w:r>
        <w:t xml:space="preserve">            case "Gallatin":</w:t>
      </w:r>
    </w:p>
    <w:p w14:paraId="71FC8808" w14:textId="77777777" w:rsidR="005E6A9E" w:rsidRDefault="005E6A9E" w:rsidP="005E6A9E">
      <w:pPr>
        <w:pStyle w:val="Style1"/>
      </w:pPr>
      <w:r>
        <w:t xml:space="preserve">                return n + "res-1.cdn.partner.office365.cn/" + c;</w:t>
      </w:r>
    </w:p>
    <w:p w14:paraId="7FFB8ED1" w14:textId="77777777" w:rsidR="005E6A9E" w:rsidRDefault="005E6A9E" w:rsidP="005E6A9E">
      <w:pPr>
        <w:pStyle w:val="Style1"/>
      </w:pPr>
      <w:r>
        <w:t xml:space="preserve">            case "AG08":</w:t>
      </w:r>
    </w:p>
    <w:p w14:paraId="70A2E820" w14:textId="77777777" w:rsidR="005E6A9E" w:rsidRDefault="005E6A9E" w:rsidP="005E6A9E">
      <w:pPr>
        <w:pStyle w:val="Style1"/>
      </w:pPr>
      <w:r>
        <w:t xml:space="preserve">                return o + "eaglex.ic.gov" + a;</w:t>
      </w:r>
    </w:p>
    <w:p w14:paraId="34B00BBC" w14:textId="77777777" w:rsidR="005E6A9E" w:rsidRDefault="005E6A9E" w:rsidP="005E6A9E">
      <w:pPr>
        <w:pStyle w:val="Style1"/>
      </w:pPr>
      <w:r>
        <w:t xml:space="preserve">            case "AG09":</w:t>
      </w:r>
    </w:p>
    <w:p w14:paraId="60BF0BBA" w14:textId="77777777" w:rsidR="005E6A9E" w:rsidRDefault="005E6A9E" w:rsidP="005E6A9E">
      <w:pPr>
        <w:pStyle w:val="Style1"/>
      </w:pPr>
      <w:r>
        <w:t xml:space="preserve">                return o + "microsoft.scloud" + a;</w:t>
      </w:r>
    </w:p>
    <w:p w14:paraId="1C31D602" w14:textId="77777777" w:rsidR="005E6A9E" w:rsidRDefault="005E6A9E" w:rsidP="005E6A9E">
      <w:pPr>
        <w:pStyle w:val="Style1"/>
      </w:pPr>
      <w:r>
        <w:t xml:space="preserve">            case "GccHigh":</w:t>
      </w:r>
    </w:p>
    <w:p w14:paraId="3EEBD2BC" w14:textId="77777777" w:rsidR="005E6A9E" w:rsidRDefault="005E6A9E" w:rsidP="005E6A9E">
      <w:pPr>
        <w:pStyle w:val="Style1"/>
      </w:pPr>
      <w:r>
        <w:t xml:space="preserve">                return n + "res-gcch.cdn.office.net/" + c;</w:t>
      </w:r>
    </w:p>
    <w:p w14:paraId="78003F20" w14:textId="77777777" w:rsidR="005E6A9E" w:rsidRDefault="005E6A9E" w:rsidP="005E6A9E">
      <w:pPr>
        <w:pStyle w:val="Style1"/>
      </w:pPr>
      <w:r>
        <w:t xml:space="preserve">            case "DoD":</w:t>
      </w:r>
    </w:p>
    <w:p w14:paraId="3C829DBF" w14:textId="77777777" w:rsidR="005E6A9E" w:rsidRDefault="005E6A9E" w:rsidP="005E6A9E">
      <w:pPr>
        <w:pStyle w:val="Style1"/>
      </w:pPr>
      <w:r>
        <w:t xml:space="preserve">                return n + "res-dod.cdn.office.net/" + c;</w:t>
      </w:r>
    </w:p>
    <w:p w14:paraId="79EA6A3F" w14:textId="77777777" w:rsidR="005E6A9E" w:rsidRDefault="005E6A9E" w:rsidP="005E6A9E">
      <w:pPr>
        <w:pStyle w:val="Style1"/>
      </w:pPr>
      <w:r>
        <w:t xml:space="preserve">            default:</w:t>
      </w:r>
    </w:p>
    <w:p w14:paraId="30FAE621" w14:textId="77777777" w:rsidR="005E6A9E" w:rsidRDefault="005E6A9E" w:rsidP="005E6A9E">
      <w:pPr>
        <w:pStyle w:val="Style1"/>
      </w:pPr>
      <w:r>
        <w:t xml:space="preserve">                return "https://res.cdn.office.net/midgard/"</w:t>
      </w:r>
    </w:p>
    <w:p w14:paraId="245B418D" w14:textId="77777777" w:rsidR="005E6A9E" w:rsidRDefault="005E6A9E" w:rsidP="005E6A9E">
      <w:pPr>
        <w:pStyle w:val="Style1"/>
      </w:pPr>
      <w:r>
        <w:t xml:space="preserve">            }</w:t>
      </w:r>
    </w:p>
    <w:p w14:paraId="5BEE9596" w14:textId="77777777" w:rsidR="005E6A9E" w:rsidRDefault="005E6A9E" w:rsidP="005E6A9E">
      <w:pPr>
        <w:pStyle w:val="Style1"/>
      </w:pPr>
      <w:r>
        <w:t xml:space="preserve">        }</w:t>
      </w:r>
    </w:p>
    <w:p w14:paraId="6AED93C0" w14:textId="77777777" w:rsidR="005E6A9E" w:rsidRDefault="005E6A9E" w:rsidP="005E6A9E">
      <w:pPr>
        <w:pStyle w:val="Style1"/>
      </w:pPr>
      <w:r>
        <w:t xml:space="preserve">    }</w:t>
      </w:r>
    </w:p>
    <w:p w14:paraId="374A1B0C" w14:textId="77777777" w:rsidR="005E6A9E" w:rsidRDefault="005E6A9E" w:rsidP="005E6A9E">
      <w:pPr>
        <w:pStyle w:val="Style1"/>
      </w:pPr>
      <w:r>
        <w:t>}]);</w:t>
      </w:r>
    </w:p>
    <w:p w14:paraId="30FC5D39" w14:textId="77777777" w:rsidR="005E6A9E" w:rsidRDefault="005E6A9E" w:rsidP="005E6A9E">
      <w:pPr>
        <w:pStyle w:val="Style1"/>
      </w:pPr>
      <w:r>
        <w:t>//# sourceMappingURL=vendors~search-page-bootstrapper.02ab27e933ec3652e30f.chunk.v7.js.map</w:t>
      </w:r>
    </w:p>
    <w:p w14:paraId="5C912095" w14:textId="77777777" w:rsidR="005E6A9E" w:rsidRDefault="005E6A9E" w:rsidP="005E6A9E">
      <w:pPr>
        <w:pStyle w:val="Style1"/>
      </w:pPr>
      <w:r>
        <w:t>!function() {</w:t>
      </w:r>
    </w:p>
    <w:p w14:paraId="469BDBE8" w14:textId="77777777" w:rsidR="005E6A9E" w:rsidRDefault="005E6A9E" w:rsidP="005E6A9E">
      <w:pPr>
        <w:pStyle w:val="Style1"/>
      </w:pPr>
      <w:r>
        <w:t xml:space="preserve">    "use strict";</w:t>
      </w:r>
    </w:p>
    <w:p w14:paraId="64501CB6" w14:textId="77777777" w:rsidR="005E6A9E" w:rsidRDefault="005E6A9E" w:rsidP="005E6A9E">
      <w:pPr>
        <w:pStyle w:val="Style1"/>
      </w:pPr>
      <w:r>
        <w:t xml:space="preserve">    var e, t, r, n, o, i = {</w:t>
      </w:r>
    </w:p>
    <w:p w14:paraId="706A4C41" w14:textId="77777777" w:rsidR="005E6A9E" w:rsidRDefault="005E6A9E" w:rsidP="005E6A9E">
      <w:pPr>
        <w:pStyle w:val="Style1"/>
      </w:pPr>
      <w:r>
        <w:t xml:space="preserve">        "+zb2": function(e, t, r) {</w:t>
      </w:r>
    </w:p>
    <w:p w14:paraId="38FC4729" w14:textId="77777777" w:rsidR="005E6A9E" w:rsidRDefault="005E6A9E" w:rsidP="005E6A9E">
      <w:pPr>
        <w:pStyle w:val="Style1"/>
      </w:pPr>
      <w:r>
        <w:t xml:space="preserve">            r.d(t, {</w:t>
      </w:r>
    </w:p>
    <w:p w14:paraId="4142B8F3" w14:textId="77777777" w:rsidR="005E6A9E" w:rsidRDefault="005E6A9E" w:rsidP="005E6A9E">
      <w:pPr>
        <w:pStyle w:val="Style1"/>
      </w:pPr>
      <w:r>
        <w:t xml:space="preserve">                Jh: function() {</w:t>
      </w:r>
    </w:p>
    <w:p w14:paraId="37BE1FF0" w14:textId="77777777" w:rsidR="005E6A9E" w:rsidRDefault="005E6A9E" w:rsidP="005E6A9E">
      <w:pPr>
        <w:pStyle w:val="Style1"/>
      </w:pPr>
      <w:r>
        <w:t xml:space="preserve">                    return a</w:t>
      </w:r>
    </w:p>
    <w:p w14:paraId="13DC15FA" w14:textId="77777777" w:rsidR="005E6A9E" w:rsidRDefault="005E6A9E" w:rsidP="005E6A9E">
      <w:pPr>
        <w:pStyle w:val="Style1"/>
      </w:pPr>
      <w:r>
        <w:t xml:space="preserve">                },</w:t>
      </w:r>
    </w:p>
    <w:p w14:paraId="7D43DED9" w14:textId="77777777" w:rsidR="005E6A9E" w:rsidRDefault="005E6A9E" w:rsidP="005E6A9E">
      <w:pPr>
        <w:pStyle w:val="Style1"/>
      </w:pPr>
      <w:r>
        <w:t xml:space="preserve">                XA: function() {</w:t>
      </w:r>
    </w:p>
    <w:p w14:paraId="2FC93287" w14:textId="77777777" w:rsidR="005E6A9E" w:rsidRDefault="005E6A9E" w:rsidP="005E6A9E">
      <w:pPr>
        <w:pStyle w:val="Style1"/>
      </w:pPr>
      <w:r>
        <w:t xml:space="preserve">                    return c</w:t>
      </w:r>
    </w:p>
    <w:p w14:paraId="54A43D15" w14:textId="77777777" w:rsidR="005E6A9E" w:rsidRDefault="005E6A9E" w:rsidP="005E6A9E">
      <w:pPr>
        <w:pStyle w:val="Style1"/>
      </w:pPr>
      <w:r>
        <w:t xml:space="preserve">                },</w:t>
      </w:r>
    </w:p>
    <w:p w14:paraId="3BC838E1" w14:textId="77777777" w:rsidR="005E6A9E" w:rsidRDefault="005E6A9E" w:rsidP="005E6A9E">
      <w:pPr>
        <w:pStyle w:val="Style1"/>
      </w:pPr>
      <w:r>
        <w:t xml:space="preserve">                _T: function() {</w:t>
      </w:r>
    </w:p>
    <w:p w14:paraId="0B3AD8F2" w14:textId="77777777" w:rsidR="005E6A9E" w:rsidRDefault="005E6A9E" w:rsidP="005E6A9E">
      <w:pPr>
        <w:pStyle w:val="Style1"/>
      </w:pPr>
      <w:r>
        <w:t xml:space="preserve">                    return o</w:t>
      </w:r>
    </w:p>
    <w:p w14:paraId="6BA18125" w14:textId="77777777" w:rsidR="005E6A9E" w:rsidRDefault="005E6A9E" w:rsidP="005E6A9E">
      <w:pPr>
        <w:pStyle w:val="Style1"/>
      </w:pPr>
      <w:r>
        <w:t xml:space="preserve">                },</w:t>
      </w:r>
    </w:p>
    <w:p w14:paraId="2DE4625A" w14:textId="77777777" w:rsidR="005E6A9E" w:rsidRDefault="005E6A9E" w:rsidP="005E6A9E">
      <w:pPr>
        <w:pStyle w:val="Style1"/>
      </w:pPr>
      <w:r>
        <w:t xml:space="preserve">                mG: function() {</w:t>
      </w:r>
    </w:p>
    <w:p w14:paraId="2D9DDE8E" w14:textId="77777777" w:rsidR="005E6A9E" w:rsidRDefault="005E6A9E" w:rsidP="005E6A9E">
      <w:pPr>
        <w:pStyle w:val="Style1"/>
      </w:pPr>
      <w:r>
        <w:t xml:space="preserve">                    return i</w:t>
      </w:r>
    </w:p>
    <w:p w14:paraId="1C6FA87B" w14:textId="77777777" w:rsidR="005E6A9E" w:rsidRDefault="005E6A9E" w:rsidP="005E6A9E">
      <w:pPr>
        <w:pStyle w:val="Style1"/>
      </w:pPr>
      <w:r>
        <w:t xml:space="preserve">                },</w:t>
      </w:r>
    </w:p>
    <w:p w14:paraId="029F47AF" w14:textId="77777777" w:rsidR="005E6A9E" w:rsidRDefault="005E6A9E" w:rsidP="005E6A9E">
      <w:pPr>
        <w:pStyle w:val="Style1"/>
      </w:pPr>
      <w:r>
        <w:t xml:space="preserve">                pi: function() {</w:t>
      </w:r>
    </w:p>
    <w:p w14:paraId="338DC59D" w14:textId="77777777" w:rsidR="005E6A9E" w:rsidRDefault="005E6A9E" w:rsidP="005E6A9E">
      <w:pPr>
        <w:pStyle w:val="Style1"/>
      </w:pPr>
      <w:r>
        <w:t xml:space="preserve">                    return n</w:t>
      </w:r>
    </w:p>
    <w:p w14:paraId="60E2E4FD" w14:textId="77777777" w:rsidR="005E6A9E" w:rsidRDefault="005E6A9E" w:rsidP="005E6A9E">
      <w:pPr>
        <w:pStyle w:val="Style1"/>
      </w:pPr>
      <w:r>
        <w:t xml:space="preserve">                }</w:t>
      </w:r>
    </w:p>
    <w:p w14:paraId="7B779D4A" w14:textId="77777777" w:rsidR="005E6A9E" w:rsidRDefault="005E6A9E" w:rsidP="005E6A9E">
      <w:pPr>
        <w:pStyle w:val="Style1"/>
      </w:pPr>
      <w:r>
        <w:t xml:space="preserve">            });</w:t>
      </w:r>
    </w:p>
    <w:p w14:paraId="36DA28DA" w14:textId="77777777" w:rsidR="005E6A9E" w:rsidRDefault="005E6A9E" w:rsidP="005E6A9E">
      <w:pPr>
        <w:pStyle w:val="Style1"/>
      </w:pPr>
      <w:r>
        <w:t xml:space="preserve">            var n = function() {</w:t>
      </w:r>
    </w:p>
    <w:p w14:paraId="6A5E0E88" w14:textId="77777777" w:rsidR="005E6A9E" w:rsidRDefault="005E6A9E" w:rsidP="005E6A9E">
      <w:pPr>
        <w:pStyle w:val="Style1"/>
      </w:pPr>
      <w:r>
        <w:t xml:space="preserve">                return n = Object.assign || function(e) {</w:t>
      </w:r>
    </w:p>
    <w:p w14:paraId="3560615B" w14:textId="77777777" w:rsidR="005E6A9E" w:rsidRDefault="005E6A9E" w:rsidP="005E6A9E">
      <w:pPr>
        <w:pStyle w:val="Style1"/>
      </w:pPr>
      <w:r>
        <w:t xml:space="preserve">                    for (var t, r = 1, n = arguments.length; r &lt; n; r++)</w:t>
      </w:r>
    </w:p>
    <w:p w14:paraId="4D83B3C1" w14:textId="77777777" w:rsidR="005E6A9E" w:rsidRDefault="005E6A9E" w:rsidP="005E6A9E">
      <w:pPr>
        <w:pStyle w:val="Style1"/>
      </w:pPr>
      <w:r>
        <w:t xml:space="preserve">                        for (var o in t = arguments[r])</w:t>
      </w:r>
    </w:p>
    <w:p w14:paraId="5093C8D5" w14:textId="77777777" w:rsidR="005E6A9E" w:rsidRDefault="005E6A9E" w:rsidP="005E6A9E">
      <w:pPr>
        <w:pStyle w:val="Style1"/>
      </w:pPr>
      <w:r>
        <w:t xml:space="preserve">                            Object.prototype.hasOwnProperty.call(t, o) &amp;&amp; (e[o] = t[o]);</w:t>
      </w:r>
    </w:p>
    <w:p w14:paraId="508C656D" w14:textId="77777777" w:rsidR="005E6A9E" w:rsidRDefault="005E6A9E" w:rsidP="005E6A9E">
      <w:pPr>
        <w:pStyle w:val="Style1"/>
      </w:pPr>
      <w:r>
        <w:t xml:space="preserve">                    return e</w:t>
      </w:r>
    </w:p>
    <w:p w14:paraId="351BDC77" w14:textId="77777777" w:rsidR="005E6A9E" w:rsidRDefault="005E6A9E" w:rsidP="005E6A9E">
      <w:pPr>
        <w:pStyle w:val="Style1"/>
      </w:pPr>
      <w:r>
        <w:t xml:space="preserve">                }</w:t>
      </w:r>
    </w:p>
    <w:p w14:paraId="08E5A138" w14:textId="77777777" w:rsidR="005E6A9E" w:rsidRDefault="005E6A9E" w:rsidP="005E6A9E">
      <w:pPr>
        <w:pStyle w:val="Style1"/>
      </w:pPr>
      <w:r>
        <w:t xml:space="preserve">                ,</w:t>
      </w:r>
    </w:p>
    <w:p w14:paraId="6C66889B" w14:textId="77777777" w:rsidR="005E6A9E" w:rsidRDefault="005E6A9E" w:rsidP="005E6A9E">
      <w:pPr>
        <w:pStyle w:val="Style1"/>
      </w:pPr>
      <w:r>
        <w:t xml:space="preserve">                n.apply(this, arguments)</w:t>
      </w:r>
    </w:p>
    <w:p w14:paraId="3493830B" w14:textId="77777777" w:rsidR="005E6A9E" w:rsidRDefault="005E6A9E" w:rsidP="005E6A9E">
      <w:pPr>
        <w:pStyle w:val="Style1"/>
      </w:pPr>
      <w:r>
        <w:t xml:space="preserve">            };</w:t>
      </w:r>
    </w:p>
    <w:p w14:paraId="1A1703A8" w14:textId="77777777" w:rsidR="005E6A9E" w:rsidRDefault="005E6A9E" w:rsidP="005E6A9E">
      <w:pPr>
        <w:pStyle w:val="Style1"/>
      </w:pPr>
      <w:r>
        <w:t xml:space="preserve">            function o(e, t) {</w:t>
      </w:r>
    </w:p>
    <w:p w14:paraId="7FF40285" w14:textId="77777777" w:rsidR="005E6A9E" w:rsidRDefault="005E6A9E" w:rsidP="005E6A9E">
      <w:pPr>
        <w:pStyle w:val="Style1"/>
      </w:pPr>
      <w:r>
        <w:t xml:space="preserve">                var r = {};</w:t>
      </w:r>
    </w:p>
    <w:p w14:paraId="4F1194E3" w14:textId="77777777" w:rsidR="005E6A9E" w:rsidRDefault="005E6A9E" w:rsidP="005E6A9E">
      <w:pPr>
        <w:pStyle w:val="Style1"/>
      </w:pPr>
      <w:r>
        <w:t xml:space="preserve">                for (var n in e)</w:t>
      </w:r>
    </w:p>
    <w:p w14:paraId="7089A9F2" w14:textId="77777777" w:rsidR="005E6A9E" w:rsidRDefault="005E6A9E" w:rsidP="005E6A9E">
      <w:pPr>
        <w:pStyle w:val="Style1"/>
      </w:pPr>
      <w:r>
        <w:t xml:space="preserve">                    Object.prototype.hasOwnProperty.call(e, n) &amp;&amp; t.indexOf(n) &lt; 0 &amp;&amp; (r[n] = e[n]);</w:t>
      </w:r>
    </w:p>
    <w:p w14:paraId="6C498ED0" w14:textId="77777777" w:rsidR="005E6A9E" w:rsidRDefault="005E6A9E" w:rsidP="005E6A9E">
      <w:pPr>
        <w:pStyle w:val="Style1"/>
      </w:pPr>
      <w:r>
        <w:t xml:space="preserve">                if (null != e &amp;&amp; "function" == typeof Object.getOwnPropertySymbols) {</w:t>
      </w:r>
    </w:p>
    <w:p w14:paraId="5CF8C2F6" w14:textId="77777777" w:rsidR="005E6A9E" w:rsidRDefault="005E6A9E" w:rsidP="005E6A9E">
      <w:pPr>
        <w:pStyle w:val="Style1"/>
      </w:pPr>
      <w:r>
        <w:t xml:space="preserve">                    var o = 0;</w:t>
      </w:r>
    </w:p>
    <w:p w14:paraId="4E5C4BE1" w14:textId="77777777" w:rsidR="005E6A9E" w:rsidRDefault="005E6A9E" w:rsidP="005E6A9E">
      <w:pPr>
        <w:pStyle w:val="Style1"/>
      </w:pPr>
      <w:r>
        <w:t xml:space="preserve">                    for (n = Object.getOwnPropertySymbols(e); o &lt; n.length; o++)</w:t>
      </w:r>
    </w:p>
    <w:p w14:paraId="45D7E1E3" w14:textId="77777777" w:rsidR="005E6A9E" w:rsidRDefault="005E6A9E" w:rsidP="005E6A9E">
      <w:pPr>
        <w:pStyle w:val="Style1"/>
      </w:pPr>
      <w:r>
        <w:t xml:space="preserve">                        t.indexOf(n[o]) &lt; 0 &amp;&amp; Object.prototype.propertyIsEnumerable.call(e, n[o]) &amp;&amp; (r[n[o]] = e[n[o]])</w:t>
      </w:r>
    </w:p>
    <w:p w14:paraId="06019191" w14:textId="77777777" w:rsidR="005E6A9E" w:rsidRDefault="005E6A9E" w:rsidP="005E6A9E">
      <w:pPr>
        <w:pStyle w:val="Style1"/>
      </w:pPr>
      <w:r>
        <w:t xml:space="preserve">                }</w:t>
      </w:r>
    </w:p>
    <w:p w14:paraId="053A21D3" w14:textId="77777777" w:rsidR="005E6A9E" w:rsidRDefault="005E6A9E" w:rsidP="005E6A9E">
      <w:pPr>
        <w:pStyle w:val="Style1"/>
      </w:pPr>
      <w:r>
        <w:t xml:space="preserve">                return r</w:t>
      </w:r>
    </w:p>
    <w:p w14:paraId="22304D55" w14:textId="77777777" w:rsidR="005E6A9E" w:rsidRDefault="005E6A9E" w:rsidP="005E6A9E">
      <w:pPr>
        <w:pStyle w:val="Style1"/>
      </w:pPr>
      <w:r>
        <w:t xml:space="preserve">            }</w:t>
      </w:r>
    </w:p>
    <w:p w14:paraId="321379C4" w14:textId="77777777" w:rsidR="005E6A9E" w:rsidRDefault="005E6A9E" w:rsidP="005E6A9E">
      <w:pPr>
        <w:pStyle w:val="Style1"/>
      </w:pPr>
      <w:r>
        <w:t xml:space="preserve">            function i(e, t, r, n) {</w:t>
      </w:r>
    </w:p>
    <w:p w14:paraId="30331D69" w14:textId="77777777" w:rsidR="005E6A9E" w:rsidRDefault="005E6A9E" w:rsidP="005E6A9E">
      <w:pPr>
        <w:pStyle w:val="Style1"/>
      </w:pPr>
      <w:r>
        <w:t xml:space="preserve">                return new (r || (r = Promise))((function(o, i) {</w:t>
      </w:r>
    </w:p>
    <w:p w14:paraId="33FC0A61" w14:textId="77777777" w:rsidR="005E6A9E" w:rsidRDefault="005E6A9E" w:rsidP="005E6A9E">
      <w:pPr>
        <w:pStyle w:val="Style1"/>
      </w:pPr>
      <w:r>
        <w:t xml:space="preserve">                    function a(e) {</w:t>
      </w:r>
    </w:p>
    <w:p w14:paraId="6726FEC8" w14:textId="77777777" w:rsidR="005E6A9E" w:rsidRDefault="005E6A9E" w:rsidP="005E6A9E">
      <w:pPr>
        <w:pStyle w:val="Style1"/>
      </w:pPr>
      <w:r>
        <w:t xml:space="preserve">                        try {</w:t>
      </w:r>
    </w:p>
    <w:p w14:paraId="5E092CCD" w14:textId="77777777" w:rsidR="005E6A9E" w:rsidRDefault="005E6A9E" w:rsidP="005E6A9E">
      <w:pPr>
        <w:pStyle w:val="Style1"/>
      </w:pPr>
      <w:r>
        <w:t xml:space="preserve">                            u(n.next(e))</w:t>
      </w:r>
    </w:p>
    <w:p w14:paraId="21088EC3" w14:textId="77777777" w:rsidR="005E6A9E" w:rsidRDefault="005E6A9E" w:rsidP="005E6A9E">
      <w:pPr>
        <w:pStyle w:val="Style1"/>
      </w:pPr>
      <w:r>
        <w:t xml:space="preserve">                        } catch (e) {</w:t>
      </w:r>
    </w:p>
    <w:p w14:paraId="6059A3F5" w14:textId="77777777" w:rsidR="005E6A9E" w:rsidRDefault="005E6A9E" w:rsidP="005E6A9E">
      <w:pPr>
        <w:pStyle w:val="Style1"/>
      </w:pPr>
      <w:r>
        <w:t xml:space="preserve">                            i(e)</w:t>
      </w:r>
    </w:p>
    <w:p w14:paraId="69F3D507" w14:textId="77777777" w:rsidR="005E6A9E" w:rsidRDefault="005E6A9E" w:rsidP="005E6A9E">
      <w:pPr>
        <w:pStyle w:val="Style1"/>
      </w:pPr>
      <w:r>
        <w:t xml:space="preserve">                        }</w:t>
      </w:r>
    </w:p>
    <w:p w14:paraId="4A406461" w14:textId="77777777" w:rsidR="005E6A9E" w:rsidRDefault="005E6A9E" w:rsidP="005E6A9E">
      <w:pPr>
        <w:pStyle w:val="Style1"/>
      </w:pPr>
      <w:r>
        <w:t xml:space="preserve">                    }</w:t>
      </w:r>
    </w:p>
    <w:p w14:paraId="2357BA3A" w14:textId="77777777" w:rsidR="005E6A9E" w:rsidRDefault="005E6A9E" w:rsidP="005E6A9E">
      <w:pPr>
        <w:pStyle w:val="Style1"/>
      </w:pPr>
      <w:r>
        <w:t xml:space="preserve">                    function c(e) {</w:t>
      </w:r>
    </w:p>
    <w:p w14:paraId="77900681" w14:textId="77777777" w:rsidR="005E6A9E" w:rsidRDefault="005E6A9E" w:rsidP="005E6A9E">
      <w:pPr>
        <w:pStyle w:val="Style1"/>
      </w:pPr>
      <w:r>
        <w:t xml:space="preserve">                        try {</w:t>
      </w:r>
    </w:p>
    <w:p w14:paraId="6B566EFC" w14:textId="77777777" w:rsidR="005E6A9E" w:rsidRDefault="005E6A9E" w:rsidP="005E6A9E">
      <w:pPr>
        <w:pStyle w:val="Style1"/>
      </w:pPr>
      <w:r>
        <w:t xml:space="preserve">                            u(n.throw(e))</w:t>
      </w:r>
    </w:p>
    <w:p w14:paraId="6DEC9794" w14:textId="77777777" w:rsidR="005E6A9E" w:rsidRDefault="005E6A9E" w:rsidP="005E6A9E">
      <w:pPr>
        <w:pStyle w:val="Style1"/>
      </w:pPr>
      <w:r>
        <w:t xml:space="preserve">                        } catch (e) {</w:t>
      </w:r>
    </w:p>
    <w:p w14:paraId="28800779" w14:textId="77777777" w:rsidR="005E6A9E" w:rsidRDefault="005E6A9E" w:rsidP="005E6A9E">
      <w:pPr>
        <w:pStyle w:val="Style1"/>
      </w:pPr>
      <w:r>
        <w:t xml:space="preserve">                            i(e)</w:t>
      </w:r>
    </w:p>
    <w:p w14:paraId="52AB666D" w14:textId="77777777" w:rsidR="005E6A9E" w:rsidRDefault="005E6A9E" w:rsidP="005E6A9E">
      <w:pPr>
        <w:pStyle w:val="Style1"/>
      </w:pPr>
      <w:r>
        <w:t xml:space="preserve">                        }</w:t>
      </w:r>
    </w:p>
    <w:p w14:paraId="148549A7" w14:textId="77777777" w:rsidR="005E6A9E" w:rsidRDefault="005E6A9E" w:rsidP="005E6A9E">
      <w:pPr>
        <w:pStyle w:val="Style1"/>
      </w:pPr>
      <w:r>
        <w:t xml:space="preserve">                    }</w:t>
      </w:r>
    </w:p>
    <w:p w14:paraId="58674E47" w14:textId="77777777" w:rsidR="005E6A9E" w:rsidRDefault="005E6A9E" w:rsidP="005E6A9E">
      <w:pPr>
        <w:pStyle w:val="Style1"/>
      </w:pPr>
      <w:r>
        <w:t xml:space="preserve">                    function u(e) {</w:t>
      </w:r>
    </w:p>
    <w:p w14:paraId="0E32E5FE" w14:textId="77777777" w:rsidR="005E6A9E" w:rsidRDefault="005E6A9E" w:rsidP="005E6A9E">
      <w:pPr>
        <w:pStyle w:val="Style1"/>
      </w:pPr>
      <w:r>
        <w:t xml:space="preserve">                        var t;</w:t>
      </w:r>
    </w:p>
    <w:p w14:paraId="51ADFFD6" w14:textId="77777777" w:rsidR="005E6A9E" w:rsidRDefault="005E6A9E" w:rsidP="005E6A9E">
      <w:pPr>
        <w:pStyle w:val="Style1"/>
      </w:pPr>
      <w:r>
        <w:t xml:space="preserve">                        e.done ? o(e.value) : (t = e.value,</w:t>
      </w:r>
    </w:p>
    <w:p w14:paraId="1B3CA849" w14:textId="77777777" w:rsidR="005E6A9E" w:rsidRDefault="005E6A9E" w:rsidP="005E6A9E">
      <w:pPr>
        <w:pStyle w:val="Style1"/>
      </w:pPr>
      <w:r>
        <w:t xml:space="preserve">                        t instanceof r ? t : new r((function(e) {</w:t>
      </w:r>
    </w:p>
    <w:p w14:paraId="0110AF72" w14:textId="77777777" w:rsidR="005E6A9E" w:rsidRDefault="005E6A9E" w:rsidP="005E6A9E">
      <w:pPr>
        <w:pStyle w:val="Style1"/>
      </w:pPr>
      <w:r>
        <w:t xml:space="preserve">                            e(t)</w:t>
      </w:r>
    </w:p>
    <w:p w14:paraId="7827615B" w14:textId="77777777" w:rsidR="005E6A9E" w:rsidRDefault="005E6A9E" w:rsidP="005E6A9E">
      <w:pPr>
        <w:pStyle w:val="Style1"/>
      </w:pPr>
      <w:r>
        <w:t xml:space="preserve">                        }</w:t>
      </w:r>
    </w:p>
    <w:p w14:paraId="19CEE210" w14:textId="77777777" w:rsidR="005E6A9E" w:rsidRDefault="005E6A9E" w:rsidP="005E6A9E">
      <w:pPr>
        <w:pStyle w:val="Style1"/>
      </w:pPr>
      <w:r>
        <w:t xml:space="preserve">                        ))).then(a, c)</w:t>
      </w:r>
    </w:p>
    <w:p w14:paraId="30C34486" w14:textId="77777777" w:rsidR="005E6A9E" w:rsidRDefault="005E6A9E" w:rsidP="005E6A9E">
      <w:pPr>
        <w:pStyle w:val="Style1"/>
      </w:pPr>
      <w:r>
        <w:t xml:space="preserve">                    }</w:t>
      </w:r>
    </w:p>
    <w:p w14:paraId="4E2891CF" w14:textId="77777777" w:rsidR="005E6A9E" w:rsidRDefault="005E6A9E" w:rsidP="005E6A9E">
      <w:pPr>
        <w:pStyle w:val="Style1"/>
      </w:pPr>
      <w:r>
        <w:t xml:space="preserve">                    u((n = n.apply(e, t || [])).next())</w:t>
      </w:r>
    </w:p>
    <w:p w14:paraId="056E96D5" w14:textId="77777777" w:rsidR="005E6A9E" w:rsidRDefault="005E6A9E" w:rsidP="005E6A9E">
      <w:pPr>
        <w:pStyle w:val="Style1"/>
      </w:pPr>
      <w:r>
        <w:t xml:space="preserve">                }</w:t>
      </w:r>
    </w:p>
    <w:p w14:paraId="7E9D1AAE" w14:textId="77777777" w:rsidR="005E6A9E" w:rsidRDefault="005E6A9E" w:rsidP="005E6A9E">
      <w:pPr>
        <w:pStyle w:val="Style1"/>
      </w:pPr>
      <w:r>
        <w:t xml:space="preserve">                ))</w:t>
      </w:r>
    </w:p>
    <w:p w14:paraId="6C1572FB" w14:textId="77777777" w:rsidR="005E6A9E" w:rsidRDefault="005E6A9E" w:rsidP="005E6A9E">
      <w:pPr>
        <w:pStyle w:val="Style1"/>
      </w:pPr>
      <w:r>
        <w:t xml:space="preserve">            }</w:t>
      </w:r>
    </w:p>
    <w:p w14:paraId="0DE8E512" w14:textId="77777777" w:rsidR="005E6A9E" w:rsidRDefault="005E6A9E" w:rsidP="005E6A9E">
      <w:pPr>
        <w:pStyle w:val="Style1"/>
      </w:pPr>
      <w:r>
        <w:t xml:space="preserve">            function a(e, t) {</w:t>
      </w:r>
    </w:p>
    <w:p w14:paraId="3AA8ADF2" w14:textId="77777777" w:rsidR="005E6A9E" w:rsidRDefault="005E6A9E" w:rsidP="005E6A9E">
      <w:pPr>
        <w:pStyle w:val="Style1"/>
      </w:pPr>
      <w:r>
        <w:t xml:space="preserve">                var r, n, o, i, a = {</w:t>
      </w:r>
    </w:p>
    <w:p w14:paraId="7425DE8C" w14:textId="77777777" w:rsidR="005E6A9E" w:rsidRDefault="005E6A9E" w:rsidP="005E6A9E">
      <w:pPr>
        <w:pStyle w:val="Style1"/>
      </w:pPr>
      <w:r>
        <w:t xml:space="preserve">                    label: 0,</w:t>
      </w:r>
    </w:p>
    <w:p w14:paraId="6BD7A58E" w14:textId="77777777" w:rsidR="005E6A9E" w:rsidRDefault="005E6A9E" w:rsidP="005E6A9E">
      <w:pPr>
        <w:pStyle w:val="Style1"/>
      </w:pPr>
      <w:r>
        <w:t xml:space="preserve">                    sent: function() {</w:t>
      </w:r>
    </w:p>
    <w:p w14:paraId="4AF72CCD" w14:textId="77777777" w:rsidR="005E6A9E" w:rsidRDefault="005E6A9E" w:rsidP="005E6A9E">
      <w:pPr>
        <w:pStyle w:val="Style1"/>
      </w:pPr>
      <w:r>
        <w:t xml:space="preserve">                        if (1 &amp; o[0])</w:t>
      </w:r>
    </w:p>
    <w:p w14:paraId="077E83D3" w14:textId="77777777" w:rsidR="005E6A9E" w:rsidRDefault="005E6A9E" w:rsidP="005E6A9E">
      <w:pPr>
        <w:pStyle w:val="Style1"/>
      </w:pPr>
      <w:r>
        <w:t xml:space="preserve">                            throw o[1];</w:t>
      </w:r>
    </w:p>
    <w:p w14:paraId="1B93F6D8" w14:textId="77777777" w:rsidR="005E6A9E" w:rsidRDefault="005E6A9E" w:rsidP="005E6A9E">
      <w:pPr>
        <w:pStyle w:val="Style1"/>
      </w:pPr>
      <w:r>
        <w:t xml:space="preserve">                        return o[1]</w:t>
      </w:r>
    </w:p>
    <w:p w14:paraId="167170FF" w14:textId="77777777" w:rsidR="005E6A9E" w:rsidRDefault="005E6A9E" w:rsidP="005E6A9E">
      <w:pPr>
        <w:pStyle w:val="Style1"/>
      </w:pPr>
      <w:r>
        <w:t xml:space="preserve">                    },</w:t>
      </w:r>
    </w:p>
    <w:p w14:paraId="1908A6C7" w14:textId="77777777" w:rsidR="005E6A9E" w:rsidRDefault="005E6A9E" w:rsidP="005E6A9E">
      <w:pPr>
        <w:pStyle w:val="Style1"/>
      </w:pPr>
      <w:r>
        <w:t xml:space="preserve">                    trys: [],</w:t>
      </w:r>
    </w:p>
    <w:p w14:paraId="7BF2E659" w14:textId="77777777" w:rsidR="005E6A9E" w:rsidRDefault="005E6A9E" w:rsidP="005E6A9E">
      <w:pPr>
        <w:pStyle w:val="Style1"/>
      </w:pPr>
      <w:r>
        <w:t xml:space="preserve">                    ops: []</w:t>
      </w:r>
    </w:p>
    <w:p w14:paraId="307BDE2B" w14:textId="77777777" w:rsidR="005E6A9E" w:rsidRDefault="005E6A9E" w:rsidP="005E6A9E">
      <w:pPr>
        <w:pStyle w:val="Style1"/>
      </w:pPr>
      <w:r>
        <w:t xml:space="preserve">                };</w:t>
      </w:r>
    </w:p>
    <w:p w14:paraId="1B06D896" w14:textId="77777777" w:rsidR="005E6A9E" w:rsidRDefault="005E6A9E" w:rsidP="005E6A9E">
      <w:pPr>
        <w:pStyle w:val="Style1"/>
      </w:pPr>
      <w:r>
        <w:t xml:space="preserve">                return i = {</w:t>
      </w:r>
    </w:p>
    <w:p w14:paraId="70AFB879" w14:textId="77777777" w:rsidR="005E6A9E" w:rsidRDefault="005E6A9E" w:rsidP="005E6A9E">
      <w:pPr>
        <w:pStyle w:val="Style1"/>
      </w:pPr>
      <w:r>
        <w:t xml:space="preserve">                    next: c(0),</w:t>
      </w:r>
    </w:p>
    <w:p w14:paraId="2044ECD3" w14:textId="77777777" w:rsidR="005E6A9E" w:rsidRDefault="005E6A9E" w:rsidP="005E6A9E">
      <w:pPr>
        <w:pStyle w:val="Style1"/>
      </w:pPr>
      <w:r>
        <w:t xml:space="preserve">                    throw: c(1),</w:t>
      </w:r>
    </w:p>
    <w:p w14:paraId="0F3E1FAA" w14:textId="77777777" w:rsidR="005E6A9E" w:rsidRDefault="005E6A9E" w:rsidP="005E6A9E">
      <w:pPr>
        <w:pStyle w:val="Style1"/>
      </w:pPr>
      <w:r>
        <w:t xml:space="preserve">                    return: c(2)</w:t>
      </w:r>
    </w:p>
    <w:p w14:paraId="5D517B65" w14:textId="77777777" w:rsidR="005E6A9E" w:rsidRDefault="005E6A9E" w:rsidP="005E6A9E">
      <w:pPr>
        <w:pStyle w:val="Style1"/>
      </w:pPr>
      <w:r>
        <w:t xml:space="preserve">                },</w:t>
      </w:r>
    </w:p>
    <w:p w14:paraId="19F7CC34" w14:textId="77777777" w:rsidR="005E6A9E" w:rsidRDefault="005E6A9E" w:rsidP="005E6A9E">
      <w:pPr>
        <w:pStyle w:val="Style1"/>
      </w:pPr>
      <w:r>
        <w:t xml:space="preserve">                "function" == typeof Symbol &amp;&amp; (i[Symbol.iterator] = function() {</w:t>
      </w:r>
    </w:p>
    <w:p w14:paraId="526199B1" w14:textId="77777777" w:rsidR="005E6A9E" w:rsidRDefault="005E6A9E" w:rsidP="005E6A9E">
      <w:pPr>
        <w:pStyle w:val="Style1"/>
      </w:pPr>
      <w:r>
        <w:t xml:space="preserve">                    return this</w:t>
      </w:r>
    </w:p>
    <w:p w14:paraId="0551FAFD" w14:textId="77777777" w:rsidR="005E6A9E" w:rsidRDefault="005E6A9E" w:rsidP="005E6A9E">
      <w:pPr>
        <w:pStyle w:val="Style1"/>
      </w:pPr>
      <w:r>
        <w:t xml:space="preserve">                }</w:t>
      </w:r>
    </w:p>
    <w:p w14:paraId="35166DAA" w14:textId="77777777" w:rsidR="005E6A9E" w:rsidRDefault="005E6A9E" w:rsidP="005E6A9E">
      <w:pPr>
        <w:pStyle w:val="Style1"/>
      </w:pPr>
      <w:r>
        <w:t xml:space="preserve">                ),</w:t>
      </w:r>
    </w:p>
    <w:p w14:paraId="3879DD9D" w14:textId="77777777" w:rsidR="005E6A9E" w:rsidRDefault="005E6A9E" w:rsidP="005E6A9E">
      <w:pPr>
        <w:pStyle w:val="Style1"/>
      </w:pPr>
      <w:r>
        <w:t xml:space="preserve">                i;</w:t>
      </w:r>
    </w:p>
    <w:p w14:paraId="3637951F" w14:textId="77777777" w:rsidR="005E6A9E" w:rsidRDefault="005E6A9E" w:rsidP="005E6A9E">
      <w:pPr>
        <w:pStyle w:val="Style1"/>
      </w:pPr>
      <w:r>
        <w:t xml:space="preserve">                function c(c) {</w:t>
      </w:r>
    </w:p>
    <w:p w14:paraId="0D608BE0" w14:textId="77777777" w:rsidR="005E6A9E" w:rsidRDefault="005E6A9E" w:rsidP="005E6A9E">
      <w:pPr>
        <w:pStyle w:val="Style1"/>
      </w:pPr>
      <w:r>
        <w:t xml:space="preserve">                    return function(u) {</w:t>
      </w:r>
    </w:p>
    <w:p w14:paraId="4BE2BA09" w14:textId="77777777" w:rsidR="005E6A9E" w:rsidRDefault="005E6A9E" w:rsidP="005E6A9E">
      <w:pPr>
        <w:pStyle w:val="Style1"/>
      </w:pPr>
      <w:r>
        <w:t xml:space="preserve">                        return function(c) {</w:t>
      </w:r>
    </w:p>
    <w:p w14:paraId="5407C4CF" w14:textId="77777777" w:rsidR="005E6A9E" w:rsidRDefault="005E6A9E" w:rsidP="005E6A9E">
      <w:pPr>
        <w:pStyle w:val="Style1"/>
      </w:pPr>
      <w:r>
        <w:t xml:space="preserve">                            if (r)</w:t>
      </w:r>
    </w:p>
    <w:p w14:paraId="4916155C" w14:textId="77777777" w:rsidR="005E6A9E" w:rsidRDefault="005E6A9E" w:rsidP="005E6A9E">
      <w:pPr>
        <w:pStyle w:val="Style1"/>
      </w:pPr>
      <w:r>
        <w:t xml:space="preserve">                                throw new TypeError("Generator is already executing.");</w:t>
      </w:r>
    </w:p>
    <w:p w14:paraId="6F3E544B" w14:textId="77777777" w:rsidR="005E6A9E" w:rsidRDefault="005E6A9E" w:rsidP="005E6A9E">
      <w:pPr>
        <w:pStyle w:val="Style1"/>
      </w:pPr>
      <w:r>
        <w:t xml:space="preserve">                            for (; i &amp;&amp; (i = 0,</w:t>
      </w:r>
    </w:p>
    <w:p w14:paraId="4534B456" w14:textId="77777777" w:rsidR="005E6A9E" w:rsidRDefault="005E6A9E" w:rsidP="005E6A9E">
      <w:pPr>
        <w:pStyle w:val="Style1"/>
      </w:pPr>
      <w:r>
        <w:t xml:space="preserve">                            c[0] &amp;&amp; (a = 0)),</w:t>
      </w:r>
    </w:p>
    <w:p w14:paraId="11F72116" w14:textId="77777777" w:rsidR="005E6A9E" w:rsidRDefault="005E6A9E" w:rsidP="005E6A9E">
      <w:pPr>
        <w:pStyle w:val="Style1"/>
      </w:pPr>
      <w:r>
        <w:t xml:space="preserve">                            a; )</w:t>
      </w:r>
    </w:p>
    <w:p w14:paraId="50BCF44D" w14:textId="77777777" w:rsidR="005E6A9E" w:rsidRDefault="005E6A9E" w:rsidP="005E6A9E">
      <w:pPr>
        <w:pStyle w:val="Style1"/>
      </w:pPr>
      <w:r>
        <w:t xml:space="preserve">                                try {</w:t>
      </w:r>
    </w:p>
    <w:p w14:paraId="7BF5075C" w14:textId="77777777" w:rsidR="005E6A9E" w:rsidRDefault="005E6A9E" w:rsidP="005E6A9E">
      <w:pPr>
        <w:pStyle w:val="Style1"/>
      </w:pPr>
      <w:r>
        <w:t xml:space="preserve">                                    if (r = 1,</w:t>
      </w:r>
    </w:p>
    <w:p w14:paraId="02284904" w14:textId="77777777" w:rsidR="005E6A9E" w:rsidRDefault="005E6A9E" w:rsidP="005E6A9E">
      <w:pPr>
        <w:pStyle w:val="Style1"/>
      </w:pPr>
      <w:r>
        <w:t xml:space="preserve">                                    n &amp;&amp; (o = 2 &amp; c[0] ? n.return : c[0] ? n.throw || ((o = n.return) &amp;&amp; o.call(n),</w:t>
      </w:r>
    </w:p>
    <w:p w14:paraId="5E85C3D7" w14:textId="77777777" w:rsidR="005E6A9E" w:rsidRDefault="005E6A9E" w:rsidP="005E6A9E">
      <w:pPr>
        <w:pStyle w:val="Style1"/>
      </w:pPr>
      <w:r>
        <w:t xml:space="preserve">                                    0) : n.next) &amp;&amp; !(o = o.call(n, c[1])).done)</w:t>
      </w:r>
    </w:p>
    <w:p w14:paraId="4CB70173" w14:textId="77777777" w:rsidR="005E6A9E" w:rsidRDefault="005E6A9E" w:rsidP="005E6A9E">
      <w:pPr>
        <w:pStyle w:val="Style1"/>
      </w:pPr>
      <w:r>
        <w:t xml:space="preserve">                                        return o;</w:t>
      </w:r>
    </w:p>
    <w:p w14:paraId="23BF6A4D" w14:textId="77777777" w:rsidR="005E6A9E" w:rsidRDefault="005E6A9E" w:rsidP="005E6A9E">
      <w:pPr>
        <w:pStyle w:val="Style1"/>
      </w:pPr>
      <w:r>
        <w:t xml:space="preserve">                                    switch (n = 0,</w:t>
      </w:r>
    </w:p>
    <w:p w14:paraId="015DD76E" w14:textId="77777777" w:rsidR="005E6A9E" w:rsidRDefault="005E6A9E" w:rsidP="005E6A9E">
      <w:pPr>
        <w:pStyle w:val="Style1"/>
      </w:pPr>
      <w:r>
        <w:t xml:space="preserve">                                    o &amp;&amp; (c = [2 &amp; c[0], o.value]),</w:t>
      </w:r>
    </w:p>
    <w:p w14:paraId="081E4712" w14:textId="77777777" w:rsidR="005E6A9E" w:rsidRDefault="005E6A9E" w:rsidP="005E6A9E">
      <w:pPr>
        <w:pStyle w:val="Style1"/>
      </w:pPr>
      <w:r>
        <w:t xml:space="preserve">                                    c[0]) {</w:t>
      </w:r>
    </w:p>
    <w:p w14:paraId="0C99222F" w14:textId="77777777" w:rsidR="005E6A9E" w:rsidRDefault="005E6A9E" w:rsidP="005E6A9E">
      <w:pPr>
        <w:pStyle w:val="Style1"/>
      </w:pPr>
      <w:r>
        <w:t xml:space="preserve">                                    case 0:</w:t>
      </w:r>
    </w:p>
    <w:p w14:paraId="69C11D3B" w14:textId="77777777" w:rsidR="005E6A9E" w:rsidRDefault="005E6A9E" w:rsidP="005E6A9E">
      <w:pPr>
        <w:pStyle w:val="Style1"/>
      </w:pPr>
      <w:r>
        <w:t xml:space="preserve">                                    case 1:</w:t>
      </w:r>
    </w:p>
    <w:p w14:paraId="308B52D0" w14:textId="77777777" w:rsidR="005E6A9E" w:rsidRDefault="005E6A9E" w:rsidP="005E6A9E">
      <w:pPr>
        <w:pStyle w:val="Style1"/>
      </w:pPr>
      <w:r>
        <w:t xml:space="preserve">                                        o = c;</w:t>
      </w:r>
    </w:p>
    <w:p w14:paraId="6BF4C6C8" w14:textId="77777777" w:rsidR="005E6A9E" w:rsidRDefault="005E6A9E" w:rsidP="005E6A9E">
      <w:pPr>
        <w:pStyle w:val="Style1"/>
      </w:pPr>
      <w:r>
        <w:t xml:space="preserve">                                        break;</w:t>
      </w:r>
    </w:p>
    <w:p w14:paraId="287AE2F7" w14:textId="77777777" w:rsidR="005E6A9E" w:rsidRDefault="005E6A9E" w:rsidP="005E6A9E">
      <w:pPr>
        <w:pStyle w:val="Style1"/>
      </w:pPr>
      <w:r>
        <w:t xml:space="preserve">                                    case 4:</w:t>
      </w:r>
    </w:p>
    <w:p w14:paraId="0D61DE66" w14:textId="77777777" w:rsidR="005E6A9E" w:rsidRDefault="005E6A9E" w:rsidP="005E6A9E">
      <w:pPr>
        <w:pStyle w:val="Style1"/>
      </w:pPr>
      <w:r>
        <w:t xml:space="preserve">                                        return a.label++,</w:t>
      </w:r>
    </w:p>
    <w:p w14:paraId="7E9D9929" w14:textId="77777777" w:rsidR="005E6A9E" w:rsidRDefault="005E6A9E" w:rsidP="005E6A9E">
      <w:pPr>
        <w:pStyle w:val="Style1"/>
      </w:pPr>
      <w:r>
        <w:t xml:space="preserve">                                        {</w:t>
      </w:r>
    </w:p>
    <w:p w14:paraId="7F09BD3E" w14:textId="77777777" w:rsidR="005E6A9E" w:rsidRDefault="005E6A9E" w:rsidP="005E6A9E">
      <w:pPr>
        <w:pStyle w:val="Style1"/>
      </w:pPr>
      <w:r>
        <w:t xml:space="preserve">                                            value: c[1],</w:t>
      </w:r>
    </w:p>
    <w:p w14:paraId="33ADDD66" w14:textId="77777777" w:rsidR="005E6A9E" w:rsidRDefault="005E6A9E" w:rsidP="005E6A9E">
      <w:pPr>
        <w:pStyle w:val="Style1"/>
      </w:pPr>
      <w:r>
        <w:t xml:space="preserve">                                            done: !1</w:t>
      </w:r>
    </w:p>
    <w:p w14:paraId="30135EDC" w14:textId="77777777" w:rsidR="005E6A9E" w:rsidRDefault="005E6A9E" w:rsidP="005E6A9E">
      <w:pPr>
        <w:pStyle w:val="Style1"/>
      </w:pPr>
      <w:r>
        <w:t xml:space="preserve">                                        };</w:t>
      </w:r>
    </w:p>
    <w:p w14:paraId="722AD85D" w14:textId="77777777" w:rsidR="005E6A9E" w:rsidRDefault="005E6A9E" w:rsidP="005E6A9E">
      <w:pPr>
        <w:pStyle w:val="Style1"/>
      </w:pPr>
      <w:r>
        <w:t xml:space="preserve">                                    case 5:</w:t>
      </w:r>
    </w:p>
    <w:p w14:paraId="70BB5BB2" w14:textId="77777777" w:rsidR="005E6A9E" w:rsidRDefault="005E6A9E" w:rsidP="005E6A9E">
      <w:pPr>
        <w:pStyle w:val="Style1"/>
      </w:pPr>
      <w:r>
        <w:t xml:space="preserve">                                        a.label++,</w:t>
      </w:r>
    </w:p>
    <w:p w14:paraId="5EB9BBDD" w14:textId="77777777" w:rsidR="005E6A9E" w:rsidRDefault="005E6A9E" w:rsidP="005E6A9E">
      <w:pPr>
        <w:pStyle w:val="Style1"/>
      </w:pPr>
      <w:r>
        <w:t xml:space="preserve">                                        n = c[1],</w:t>
      </w:r>
    </w:p>
    <w:p w14:paraId="16690566" w14:textId="77777777" w:rsidR="005E6A9E" w:rsidRDefault="005E6A9E" w:rsidP="005E6A9E">
      <w:pPr>
        <w:pStyle w:val="Style1"/>
      </w:pPr>
      <w:r>
        <w:t xml:space="preserve">                                        c = [0];</w:t>
      </w:r>
    </w:p>
    <w:p w14:paraId="5600D40C" w14:textId="77777777" w:rsidR="005E6A9E" w:rsidRDefault="005E6A9E" w:rsidP="005E6A9E">
      <w:pPr>
        <w:pStyle w:val="Style1"/>
      </w:pPr>
      <w:r>
        <w:t xml:space="preserve">                                        continue;</w:t>
      </w:r>
    </w:p>
    <w:p w14:paraId="78D3C0D3" w14:textId="77777777" w:rsidR="005E6A9E" w:rsidRDefault="005E6A9E" w:rsidP="005E6A9E">
      <w:pPr>
        <w:pStyle w:val="Style1"/>
      </w:pPr>
      <w:r>
        <w:t xml:space="preserve">                                    case 7:</w:t>
      </w:r>
    </w:p>
    <w:p w14:paraId="6E995124" w14:textId="77777777" w:rsidR="005E6A9E" w:rsidRDefault="005E6A9E" w:rsidP="005E6A9E">
      <w:pPr>
        <w:pStyle w:val="Style1"/>
      </w:pPr>
      <w:r>
        <w:t xml:space="preserve">                                        c = a.ops.pop(),</w:t>
      </w:r>
    </w:p>
    <w:p w14:paraId="0ACAC0E7" w14:textId="77777777" w:rsidR="005E6A9E" w:rsidRDefault="005E6A9E" w:rsidP="005E6A9E">
      <w:pPr>
        <w:pStyle w:val="Style1"/>
      </w:pPr>
      <w:r>
        <w:t xml:space="preserve">                                        a.trys.pop();</w:t>
      </w:r>
    </w:p>
    <w:p w14:paraId="1F5703E9" w14:textId="77777777" w:rsidR="005E6A9E" w:rsidRDefault="005E6A9E" w:rsidP="005E6A9E">
      <w:pPr>
        <w:pStyle w:val="Style1"/>
      </w:pPr>
      <w:r>
        <w:t xml:space="preserve">                                        continue;</w:t>
      </w:r>
    </w:p>
    <w:p w14:paraId="683DB8A4" w14:textId="77777777" w:rsidR="005E6A9E" w:rsidRDefault="005E6A9E" w:rsidP="005E6A9E">
      <w:pPr>
        <w:pStyle w:val="Style1"/>
      </w:pPr>
      <w:r>
        <w:t xml:space="preserve">                                    default:</w:t>
      </w:r>
    </w:p>
    <w:p w14:paraId="22E151DB" w14:textId="77777777" w:rsidR="005E6A9E" w:rsidRDefault="005E6A9E" w:rsidP="005E6A9E">
      <w:pPr>
        <w:pStyle w:val="Style1"/>
      </w:pPr>
      <w:r>
        <w:t xml:space="preserve">                                        if (!((o = (o = a.trys).length &gt; 0 &amp;&amp; o[o.length - 1]) || 6 !== c[0] &amp;&amp; 2 !== c[0])) {</w:t>
      </w:r>
    </w:p>
    <w:p w14:paraId="390E1613" w14:textId="77777777" w:rsidR="005E6A9E" w:rsidRDefault="005E6A9E" w:rsidP="005E6A9E">
      <w:pPr>
        <w:pStyle w:val="Style1"/>
      </w:pPr>
      <w:r>
        <w:t xml:space="preserve">                                            a = 0;</w:t>
      </w:r>
    </w:p>
    <w:p w14:paraId="6C71B6BC" w14:textId="77777777" w:rsidR="005E6A9E" w:rsidRDefault="005E6A9E" w:rsidP="005E6A9E">
      <w:pPr>
        <w:pStyle w:val="Style1"/>
      </w:pPr>
      <w:r>
        <w:t xml:space="preserve">                                            continue</w:t>
      </w:r>
    </w:p>
    <w:p w14:paraId="617C3059" w14:textId="77777777" w:rsidR="005E6A9E" w:rsidRDefault="005E6A9E" w:rsidP="005E6A9E">
      <w:pPr>
        <w:pStyle w:val="Style1"/>
      </w:pPr>
      <w:r>
        <w:t xml:space="preserve">                                        }</w:t>
      </w:r>
    </w:p>
    <w:p w14:paraId="7457AF74" w14:textId="77777777" w:rsidR="005E6A9E" w:rsidRDefault="005E6A9E" w:rsidP="005E6A9E">
      <w:pPr>
        <w:pStyle w:val="Style1"/>
      </w:pPr>
      <w:r>
        <w:t xml:space="preserve">                                        if (3 === c[0] &amp;&amp; (!o || c[1] &gt; o[0] &amp;&amp; c[1] &lt; o[3])) {</w:t>
      </w:r>
    </w:p>
    <w:p w14:paraId="62F2EF46" w14:textId="77777777" w:rsidR="005E6A9E" w:rsidRDefault="005E6A9E" w:rsidP="005E6A9E">
      <w:pPr>
        <w:pStyle w:val="Style1"/>
      </w:pPr>
      <w:r>
        <w:t xml:space="preserve">                                            a.label = c[1];</w:t>
      </w:r>
    </w:p>
    <w:p w14:paraId="1CD22D45" w14:textId="77777777" w:rsidR="005E6A9E" w:rsidRDefault="005E6A9E" w:rsidP="005E6A9E">
      <w:pPr>
        <w:pStyle w:val="Style1"/>
      </w:pPr>
      <w:r>
        <w:t xml:space="preserve">                                            break</w:t>
      </w:r>
    </w:p>
    <w:p w14:paraId="461F6591" w14:textId="77777777" w:rsidR="005E6A9E" w:rsidRDefault="005E6A9E" w:rsidP="005E6A9E">
      <w:pPr>
        <w:pStyle w:val="Style1"/>
      </w:pPr>
      <w:r>
        <w:t xml:space="preserve">                                        }</w:t>
      </w:r>
    </w:p>
    <w:p w14:paraId="3D8839AD" w14:textId="77777777" w:rsidR="005E6A9E" w:rsidRDefault="005E6A9E" w:rsidP="005E6A9E">
      <w:pPr>
        <w:pStyle w:val="Style1"/>
      </w:pPr>
      <w:r>
        <w:t xml:space="preserve">                                        if (6 === c[0] &amp;&amp; a.label &lt; o[1]) {</w:t>
      </w:r>
    </w:p>
    <w:p w14:paraId="2E197F0F" w14:textId="77777777" w:rsidR="005E6A9E" w:rsidRDefault="005E6A9E" w:rsidP="005E6A9E">
      <w:pPr>
        <w:pStyle w:val="Style1"/>
      </w:pPr>
      <w:r>
        <w:t xml:space="preserve">                                            a.label = o[1],</w:t>
      </w:r>
    </w:p>
    <w:p w14:paraId="232C3ACB" w14:textId="77777777" w:rsidR="005E6A9E" w:rsidRDefault="005E6A9E" w:rsidP="005E6A9E">
      <w:pPr>
        <w:pStyle w:val="Style1"/>
      </w:pPr>
      <w:r>
        <w:t xml:space="preserve">                                            o = c;</w:t>
      </w:r>
    </w:p>
    <w:p w14:paraId="72D83723" w14:textId="77777777" w:rsidR="005E6A9E" w:rsidRDefault="005E6A9E" w:rsidP="005E6A9E">
      <w:pPr>
        <w:pStyle w:val="Style1"/>
      </w:pPr>
      <w:r>
        <w:t xml:space="preserve">                                            break</w:t>
      </w:r>
    </w:p>
    <w:p w14:paraId="6BC83F29" w14:textId="77777777" w:rsidR="005E6A9E" w:rsidRDefault="005E6A9E" w:rsidP="005E6A9E">
      <w:pPr>
        <w:pStyle w:val="Style1"/>
      </w:pPr>
      <w:r>
        <w:t xml:space="preserve">                                        }</w:t>
      </w:r>
    </w:p>
    <w:p w14:paraId="7C2BF510" w14:textId="77777777" w:rsidR="005E6A9E" w:rsidRDefault="005E6A9E" w:rsidP="005E6A9E">
      <w:pPr>
        <w:pStyle w:val="Style1"/>
      </w:pPr>
      <w:r>
        <w:t xml:space="preserve">                                        if (o &amp;&amp; a.label &lt; o[2]) {</w:t>
      </w:r>
    </w:p>
    <w:p w14:paraId="3D6559AE" w14:textId="77777777" w:rsidR="005E6A9E" w:rsidRDefault="005E6A9E" w:rsidP="005E6A9E">
      <w:pPr>
        <w:pStyle w:val="Style1"/>
      </w:pPr>
      <w:r>
        <w:t xml:space="preserve">                                            a.label = o[2],</w:t>
      </w:r>
    </w:p>
    <w:p w14:paraId="742E2D38" w14:textId="77777777" w:rsidR="005E6A9E" w:rsidRDefault="005E6A9E" w:rsidP="005E6A9E">
      <w:pPr>
        <w:pStyle w:val="Style1"/>
      </w:pPr>
      <w:r>
        <w:t xml:space="preserve">                                            a.ops.push(c);</w:t>
      </w:r>
    </w:p>
    <w:p w14:paraId="2A89A259" w14:textId="77777777" w:rsidR="005E6A9E" w:rsidRDefault="005E6A9E" w:rsidP="005E6A9E">
      <w:pPr>
        <w:pStyle w:val="Style1"/>
      </w:pPr>
      <w:r>
        <w:t xml:space="preserve">                                            break</w:t>
      </w:r>
    </w:p>
    <w:p w14:paraId="7D260479" w14:textId="77777777" w:rsidR="005E6A9E" w:rsidRDefault="005E6A9E" w:rsidP="005E6A9E">
      <w:pPr>
        <w:pStyle w:val="Style1"/>
      </w:pPr>
      <w:r>
        <w:t xml:space="preserve">                                        }</w:t>
      </w:r>
    </w:p>
    <w:p w14:paraId="3686957C" w14:textId="77777777" w:rsidR="005E6A9E" w:rsidRDefault="005E6A9E" w:rsidP="005E6A9E">
      <w:pPr>
        <w:pStyle w:val="Style1"/>
      </w:pPr>
      <w:r>
        <w:t xml:space="preserve">                                        o[2] &amp;&amp; a.ops.pop(),</w:t>
      </w:r>
    </w:p>
    <w:p w14:paraId="642195E1" w14:textId="77777777" w:rsidR="005E6A9E" w:rsidRDefault="005E6A9E" w:rsidP="005E6A9E">
      <w:pPr>
        <w:pStyle w:val="Style1"/>
      </w:pPr>
      <w:r>
        <w:t xml:space="preserve">                                        a.trys.pop();</w:t>
      </w:r>
    </w:p>
    <w:p w14:paraId="777FBECA" w14:textId="77777777" w:rsidR="005E6A9E" w:rsidRDefault="005E6A9E" w:rsidP="005E6A9E">
      <w:pPr>
        <w:pStyle w:val="Style1"/>
      </w:pPr>
      <w:r>
        <w:t xml:space="preserve">                                        continue</w:t>
      </w:r>
    </w:p>
    <w:p w14:paraId="7AC7345B" w14:textId="77777777" w:rsidR="005E6A9E" w:rsidRDefault="005E6A9E" w:rsidP="005E6A9E">
      <w:pPr>
        <w:pStyle w:val="Style1"/>
      </w:pPr>
      <w:r>
        <w:t xml:space="preserve">                                    }</w:t>
      </w:r>
    </w:p>
    <w:p w14:paraId="47307354" w14:textId="77777777" w:rsidR="005E6A9E" w:rsidRDefault="005E6A9E" w:rsidP="005E6A9E">
      <w:pPr>
        <w:pStyle w:val="Style1"/>
      </w:pPr>
      <w:r>
        <w:t xml:space="preserve">                                    c = t.call(e, a)</w:t>
      </w:r>
    </w:p>
    <w:p w14:paraId="28C5497D" w14:textId="77777777" w:rsidR="005E6A9E" w:rsidRDefault="005E6A9E" w:rsidP="005E6A9E">
      <w:pPr>
        <w:pStyle w:val="Style1"/>
      </w:pPr>
      <w:r>
        <w:t xml:space="preserve">                                } catch (e) {</w:t>
      </w:r>
    </w:p>
    <w:p w14:paraId="33A1106F" w14:textId="77777777" w:rsidR="005E6A9E" w:rsidRDefault="005E6A9E" w:rsidP="005E6A9E">
      <w:pPr>
        <w:pStyle w:val="Style1"/>
      </w:pPr>
      <w:r>
        <w:t xml:space="preserve">                                    c = [6, e],</w:t>
      </w:r>
    </w:p>
    <w:p w14:paraId="45004BDD" w14:textId="77777777" w:rsidR="005E6A9E" w:rsidRDefault="005E6A9E" w:rsidP="005E6A9E">
      <w:pPr>
        <w:pStyle w:val="Style1"/>
      </w:pPr>
      <w:r>
        <w:t xml:space="preserve">                                    n = 0</w:t>
      </w:r>
    </w:p>
    <w:p w14:paraId="376B3973" w14:textId="77777777" w:rsidR="005E6A9E" w:rsidRDefault="005E6A9E" w:rsidP="005E6A9E">
      <w:pPr>
        <w:pStyle w:val="Style1"/>
      </w:pPr>
      <w:r>
        <w:t xml:space="preserve">                                } finally {</w:t>
      </w:r>
    </w:p>
    <w:p w14:paraId="2787B44A" w14:textId="77777777" w:rsidR="005E6A9E" w:rsidRDefault="005E6A9E" w:rsidP="005E6A9E">
      <w:pPr>
        <w:pStyle w:val="Style1"/>
      </w:pPr>
      <w:r>
        <w:t xml:space="preserve">                                    r = o = 0</w:t>
      </w:r>
    </w:p>
    <w:p w14:paraId="1C1C479D" w14:textId="77777777" w:rsidR="005E6A9E" w:rsidRDefault="005E6A9E" w:rsidP="005E6A9E">
      <w:pPr>
        <w:pStyle w:val="Style1"/>
      </w:pPr>
      <w:r>
        <w:t xml:space="preserve">                                }</w:t>
      </w:r>
    </w:p>
    <w:p w14:paraId="03F40584" w14:textId="77777777" w:rsidR="005E6A9E" w:rsidRDefault="005E6A9E" w:rsidP="005E6A9E">
      <w:pPr>
        <w:pStyle w:val="Style1"/>
      </w:pPr>
      <w:r>
        <w:t xml:space="preserve">                            if (5 &amp; c[0])</w:t>
      </w:r>
    </w:p>
    <w:p w14:paraId="43844443" w14:textId="77777777" w:rsidR="005E6A9E" w:rsidRDefault="005E6A9E" w:rsidP="005E6A9E">
      <w:pPr>
        <w:pStyle w:val="Style1"/>
      </w:pPr>
      <w:r>
        <w:t xml:space="preserve">                                throw c[1];</w:t>
      </w:r>
    </w:p>
    <w:p w14:paraId="443B97BB" w14:textId="77777777" w:rsidR="005E6A9E" w:rsidRDefault="005E6A9E" w:rsidP="005E6A9E">
      <w:pPr>
        <w:pStyle w:val="Style1"/>
      </w:pPr>
      <w:r>
        <w:t xml:space="preserve">                            return {</w:t>
      </w:r>
    </w:p>
    <w:p w14:paraId="3D38AF29" w14:textId="77777777" w:rsidR="005E6A9E" w:rsidRDefault="005E6A9E" w:rsidP="005E6A9E">
      <w:pPr>
        <w:pStyle w:val="Style1"/>
      </w:pPr>
      <w:r>
        <w:t xml:space="preserve">                                value: c[0] ? c[1] : void 0,</w:t>
      </w:r>
    </w:p>
    <w:p w14:paraId="42A483A6" w14:textId="77777777" w:rsidR="005E6A9E" w:rsidRDefault="005E6A9E" w:rsidP="005E6A9E">
      <w:pPr>
        <w:pStyle w:val="Style1"/>
      </w:pPr>
      <w:r>
        <w:t xml:space="preserve">                                done: !0</w:t>
      </w:r>
    </w:p>
    <w:p w14:paraId="3C5B4348" w14:textId="77777777" w:rsidR="005E6A9E" w:rsidRDefault="005E6A9E" w:rsidP="005E6A9E">
      <w:pPr>
        <w:pStyle w:val="Style1"/>
      </w:pPr>
      <w:r>
        <w:t xml:space="preserve">                            }</w:t>
      </w:r>
    </w:p>
    <w:p w14:paraId="1431020B" w14:textId="77777777" w:rsidR="005E6A9E" w:rsidRDefault="005E6A9E" w:rsidP="005E6A9E">
      <w:pPr>
        <w:pStyle w:val="Style1"/>
      </w:pPr>
      <w:r>
        <w:t xml:space="preserve">                        }([c, u])</w:t>
      </w:r>
    </w:p>
    <w:p w14:paraId="37280E27" w14:textId="77777777" w:rsidR="005E6A9E" w:rsidRDefault="005E6A9E" w:rsidP="005E6A9E">
      <w:pPr>
        <w:pStyle w:val="Style1"/>
      </w:pPr>
      <w:r>
        <w:t xml:space="preserve">                    }</w:t>
      </w:r>
    </w:p>
    <w:p w14:paraId="16B3C3D0" w14:textId="77777777" w:rsidR="005E6A9E" w:rsidRDefault="005E6A9E" w:rsidP="005E6A9E">
      <w:pPr>
        <w:pStyle w:val="Style1"/>
      </w:pPr>
      <w:r>
        <w:t xml:space="preserve">                }</w:t>
      </w:r>
    </w:p>
    <w:p w14:paraId="096BCDA5" w14:textId="77777777" w:rsidR="005E6A9E" w:rsidRDefault="005E6A9E" w:rsidP="005E6A9E">
      <w:pPr>
        <w:pStyle w:val="Style1"/>
      </w:pPr>
      <w:r>
        <w:t xml:space="preserve">            }</w:t>
      </w:r>
    </w:p>
    <w:p w14:paraId="07BCE692" w14:textId="77777777" w:rsidR="005E6A9E" w:rsidRDefault="005E6A9E" w:rsidP="005E6A9E">
      <w:pPr>
        <w:pStyle w:val="Style1"/>
      </w:pPr>
      <w:r>
        <w:t xml:space="preserve">            function c(e) {</w:t>
      </w:r>
    </w:p>
    <w:p w14:paraId="74E62848" w14:textId="77777777" w:rsidR="005E6A9E" w:rsidRDefault="005E6A9E" w:rsidP="005E6A9E">
      <w:pPr>
        <w:pStyle w:val="Style1"/>
      </w:pPr>
      <w:r>
        <w:t xml:space="preserve">                var t = "function" == typeof Symbol &amp;&amp; Symbol.iterator</w:t>
      </w:r>
    </w:p>
    <w:p w14:paraId="3CA449AB" w14:textId="77777777" w:rsidR="005E6A9E" w:rsidRDefault="005E6A9E" w:rsidP="005E6A9E">
      <w:pPr>
        <w:pStyle w:val="Style1"/>
      </w:pPr>
      <w:r>
        <w:t xml:space="preserve">                  , r = t &amp;&amp; e[t]</w:t>
      </w:r>
    </w:p>
    <w:p w14:paraId="05AAF42D" w14:textId="77777777" w:rsidR="005E6A9E" w:rsidRDefault="005E6A9E" w:rsidP="005E6A9E">
      <w:pPr>
        <w:pStyle w:val="Style1"/>
      </w:pPr>
      <w:r>
        <w:t xml:space="preserve">                  , n = 0;</w:t>
      </w:r>
    </w:p>
    <w:p w14:paraId="0A6607AA" w14:textId="77777777" w:rsidR="005E6A9E" w:rsidRDefault="005E6A9E" w:rsidP="005E6A9E">
      <w:pPr>
        <w:pStyle w:val="Style1"/>
      </w:pPr>
      <w:r>
        <w:t xml:space="preserve">                if (r)</w:t>
      </w:r>
    </w:p>
    <w:p w14:paraId="0740C9C5" w14:textId="77777777" w:rsidR="005E6A9E" w:rsidRDefault="005E6A9E" w:rsidP="005E6A9E">
      <w:pPr>
        <w:pStyle w:val="Style1"/>
      </w:pPr>
      <w:r>
        <w:t xml:space="preserve">                    return r.call(e);</w:t>
      </w:r>
    </w:p>
    <w:p w14:paraId="5B894935" w14:textId="77777777" w:rsidR="005E6A9E" w:rsidRDefault="005E6A9E" w:rsidP="005E6A9E">
      <w:pPr>
        <w:pStyle w:val="Style1"/>
      </w:pPr>
      <w:r>
        <w:t xml:space="preserve">                if (e &amp;&amp; "number" == typeof e.length)</w:t>
      </w:r>
    </w:p>
    <w:p w14:paraId="3CCA4A66" w14:textId="77777777" w:rsidR="005E6A9E" w:rsidRDefault="005E6A9E" w:rsidP="005E6A9E">
      <w:pPr>
        <w:pStyle w:val="Style1"/>
      </w:pPr>
      <w:r>
        <w:t xml:space="preserve">                    return {</w:t>
      </w:r>
    </w:p>
    <w:p w14:paraId="37950438" w14:textId="77777777" w:rsidR="005E6A9E" w:rsidRDefault="005E6A9E" w:rsidP="005E6A9E">
      <w:pPr>
        <w:pStyle w:val="Style1"/>
      </w:pPr>
      <w:r>
        <w:t xml:space="preserve">                        next: function() {</w:t>
      </w:r>
    </w:p>
    <w:p w14:paraId="6ACFB806" w14:textId="77777777" w:rsidR="005E6A9E" w:rsidRDefault="005E6A9E" w:rsidP="005E6A9E">
      <w:pPr>
        <w:pStyle w:val="Style1"/>
      </w:pPr>
      <w:r>
        <w:t xml:space="preserve">                            return e &amp;&amp; n &gt;= e.length &amp;&amp; (e = void 0),</w:t>
      </w:r>
    </w:p>
    <w:p w14:paraId="3DD3BCA9" w14:textId="77777777" w:rsidR="005E6A9E" w:rsidRDefault="005E6A9E" w:rsidP="005E6A9E">
      <w:pPr>
        <w:pStyle w:val="Style1"/>
      </w:pPr>
      <w:r>
        <w:t xml:space="preserve">                            {</w:t>
      </w:r>
    </w:p>
    <w:p w14:paraId="7EF96A3F" w14:textId="77777777" w:rsidR="005E6A9E" w:rsidRDefault="005E6A9E" w:rsidP="005E6A9E">
      <w:pPr>
        <w:pStyle w:val="Style1"/>
      </w:pPr>
      <w:r>
        <w:t xml:space="preserve">                                value: e &amp;&amp; e[n++],</w:t>
      </w:r>
    </w:p>
    <w:p w14:paraId="416DDE56" w14:textId="77777777" w:rsidR="005E6A9E" w:rsidRDefault="005E6A9E" w:rsidP="005E6A9E">
      <w:pPr>
        <w:pStyle w:val="Style1"/>
      </w:pPr>
      <w:r>
        <w:t xml:space="preserve">                                done: !e</w:t>
      </w:r>
    </w:p>
    <w:p w14:paraId="2EF74F00" w14:textId="77777777" w:rsidR="005E6A9E" w:rsidRDefault="005E6A9E" w:rsidP="005E6A9E">
      <w:pPr>
        <w:pStyle w:val="Style1"/>
      </w:pPr>
      <w:r>
        <w:t xml:space="preserve">                            }</w:t>
      </w:r>
    </w:p>
    <w:p w14:paraId="609E90F5" w14:textId="77777777" w:rsidR="005E6A9E" w:rsidRDefault="005E6A9E" w:rsidP="005E6A9E">
      <w:pPr>
        <w:pStyle w:val="Style1"/>
      </w:pPr>
      <w:r>
        <w:t xml:space="preserve">                        }</w:t>
      </w:r>
    </w:p>
    <w:p w14:paraId="3E2BFEAA" w14:textId="77777777" w:rsidR="005E6A9E" w:rsidRDefault="005E6A9E" w:rsidP="005E6A9E">
      <w:pPr>
        <w:pStyle w:val="Style1"/>
      </w:pPr>
      <w:r>
        <w:t xml:space="preserve">                    };</w:t>
      </w:r>
    </w:p>
    <w:p w14:paraId="38D59CAB" w14:textId="77777777" w:rsidR="005E6A9E" w:rsidRDefault="005E6A9E" w:rsidP="005E6A9E">
      <w:pPr>
        <w:pStyle w:val="Style1"/>
      </w:pPr>
      <w:r>
        <w:t xml:space="preserve">                throw new TypeError(t ? "Object is not iterable." : "Symbol.iterator is not defined.")</w:t>
      </w:r>
    </w:p>
    <w:p w14:paraId="75E82EF3" w14:textId="77777777" w:rsidR="005E6A9E" w:rsidRDefault="005E6A9E" w:rsidP="005E6A9E">
      <w:pPr>
        <w:pStyle w:val="Style1"/>
      </w:pPr>
      <w:r>
        <w:t xml:space="preserve">            }</w:t>
      </w:r>
    </w:p>
    <w:p w14:paraId="675E1085" w14:textId="77777777" w:rsidR="005E6A9E" w:rsidRDefault="005E6A9E" w:rsidP="005E6A9E">
      <w:pPr>
        <w:pStyle w:val="Style1"/>
      </w:pPr>
      <w:r>
        <w:t xml:space="preserve">            Object.create,</w:t>
      </w:r>
    </w:p>
    <w:p w14:paraId="1EAC9C0E" w14:textId="77777777" w:rsidR="005E6A9E" w:rsidRDefault="005E6A9E" w:rsidP="005E6A9E">
      <w:pPr>
        <w:pStyle w:val="Style1"/>
      </w:pPr>
      <w:r>
        <w:t xml:space="preserve">            Object.create</w:t>
      </w:r>
    </w:p>
    <w:p w14:paraId="5EEB817A" w14:textId="77777777" w:rsidR="005E6A9E" w:rsidRDefault="005E6A9E" w:rsidP="005E6A9E">
      <w:pPr>
        <w:pStyle w:val="Style1"/>
      </w:pPr>
      <w:r>
        <w:t xml:space="preserve">        },</w:t>
      </w:r>
    </w:p>
    <w:p w14:paraId="0BD30E99" w14:textId="77777777" w:rsidR="005E6A9E" w:rsidRDefault="005E6A9E" w:rsidP="005E6A9E">
      <w:pPr>
        <w:pStyle w:val="Style1"/>
      </w:pPr>
      <w:r>
        <w:t xml:space="preserve">        DEsW: function(e, t, r) {</w:t>
      </w:r>
    </w:p>
    <w:p w14:paraId="3AE3BEED" w14:textId="77777777" w:rsidR="005E6A9E" w:rsidRDefault="005E6A9E" w:rsidP="005E6A9E">
      <w:pPr>
        <w:pStyle w:val="Style1"/>
      </w:pPr>
      <w:r>
        <w:t xml:space="preserve">            function n() {</w:t>
      </w:r>
    </w:p>
    <w:p w14:paraId="4E205E8B" w14:textId="77777777" w:rsidR="005E6A9E" w:rsidRDefault="005E6A9E" w:rsidP="005E6A9E">
      <w:pPr>
        <w:pStyle w:val="Style1"/>
      </w:pPr>
      <w:r>
        <w:t xml:space="preserve">                return ""</w:t>
      </w:r>
    </w:p>
    <w:p w14:paraId="4AD7C92C" w14:textId="77777777" w:rsidR="005E6A9E" w:rsidRDefault="005E6A9E" w:rsidP="005E6A9E">
      <w:pPr>
        <w:pStyle w:val="Style1"/>
      </w:pPr>
      <w:r>
        <w:t xml:space="preserve">            }</w:t>
      </w:r>
    </w:p>
    <w:p w14:paraId="534D6C2F" w14:textId="77777777" w:rsidR="005E6A9E" w:rsidRDefault="005E6A9E" w:rsidP="005E6A9E">
      <w:pPr>
        <w:pStyle w:val="Style1"/>
      </w:pPr>
      <w:r>
        <w:t xml:space="preserve">            r.r(t),</w:t>
      </w:r>
    </w:p>
    <w:p w14:paraId="5C3C20B0" w14:textId="77777777" w:rsidR="005E6A9E" w:rsidRDefault="005E6A9E" w:rsidP="005E6A9E">
      <w:pPr>
        <w:pStyle w:val="Style1"/>
      </w:pPr>
      <w:r>
        <w:t xml:space="preserve">            r.d(t, {</w:t>
      </w:r>
    </w:p>
    <w:p w14:paraId="09BEE312" w14:textId="77777777" w:rsidR="005E6A9E" w:rsidRDefault="005E6A9E" w:rsidP="005E6A9E">
      <w:pPr>
        <w:pStyle w:val="Style1"/>
      </w:pPr>
      <w:r>
        <w:t xml:space="preserve">                getDispatcher: function() {</w:t>
      </w:r>
    </w:p>
    <w:p w14:paraId="7B19E8ED" w14:textId="77777777" w:rsidR="005E6A9E" w:rsidRDefault="005E6A9E" w:rsidP="005E6A9E">
      <w:pPr>
        <w:pStyle w:val="Style1"/>
      </w:pPr>
      <w:r>
        <w:t xml:space="preserve">                    return u</w:t>
      </w:r>
    </w:p>
    <w:p w14:paraId="2C09BF90" w14:textId="77777777" w:rsidR="005E6A9E" w:rsidRDefault="005E6A9E" w:rsidP="005E6A9E">
      <w:pPr>
        <w:pStyle w:val="Style1"/>
      </w:pPr>
      <w:r>
        <w:t xml:space="preserve">                },</w:t>
      </w:r>
    </w:p>
    <w:p w14:paraId="0D06CDB5" w14:textId="77777777" w:rsidR="005E6A9E" w:rsidRDefault="005E6A9E" w:rsidP="005E6A9E">
      <w:pPr>
        <w:pStyle w:val="Style1"/>
      </w:pPr>
      <w:r>
        <w:t xml:space="preserve">                setDispatcher: function() {</w:t>
      </w:r>
    </w:p>
    <w:p w14:paraId="590E5CCA" w14:textId="77777777" w:rsidR="005E6A9E" w:rsidRDefault="005E6A9E" w:rsidP="005E6A9E">
      <w:pPr>
        <w:pStyle w:val="Style1"/>
      </w:pPr>
      <w:r>
        <w:t xml:space="preserve">                    return c</w:t>
      </w:r>
    </w:p>
    <w:p w14:paraId="170A8887" w14:textId="77777777" w:rsidR="005E6A9E" w:rsidRDefault="005E6A9E" w:rsidP="005E6A9E">
      <w:pPr>
        <w:pStyle w:val="Style1"/>
      </w:pPr>
      <w:r>
        <w:t xml:space="preserve">                }</w:t>
      </w:r>
    </w:p>
    <w:p w14:paraId="0A24600A" w14:textId="77777777" w:rsidR="005E6A9E" w:rsidRDefault="005E6A9E" w:rsidP="005E6A9E">
      <w:pPr>
        <w:pStyle w:val="Style1"/>
      </w:pPr>
      <w:r>
        <w:t xml:space="preserve">            });</w:t>
      </w:r>
    </w:p>
    <w:p w14:paraId="30850D91" w14:textId="77777777" w:rsidR="005E6A9E" w:rsidRDefault="005E6A9E" w:rsidP="005E6A9E">
      <w:pPr>
        <w:pStyle w:val="Style1"/>
      </w:pPr>
      <w:r>
        <w:t xml:space="preserve">            var o = {</w:t>
      </w:r>
    </w:p>
    <w:p w14:paraId="7B663469" w14:textId="77777777" w:rsidR="005E6A9E" w:rsidRDefault="005E6A9E" w:rsidP="005E6A9E">
      <w:pPr>
        <w:pStyle w:val="Style1"/>
      </w:pPr>
      <w:r>
        <w:t xml:space="preserve">                register: n,</w:t>
      </w:r>
    </w:p>
    <w:p w14:paraId="1AF59DF4" w14:textId="77777777" w:rsidR="005E6A9E" w:rsidRDefault="005E6A9E" w:rsidP="005E6A9E">
      <w:pPr>
        <w:pStyle w:val="Style1"/>
      </w:pPr>
      <w:r>
        <w:t xml:space="preserve">                unregister: n,</w:t>
      </w:r>
    </w:p>
    <w:p w14:paraId="5BB94C37" w14:textId="77777777" w:rsidR="005E6A9E" w:rsidRDefault="005E6A9E" w:rsidP="005E6A9E">
      <w:pPr>
        <w:pStyle w:val="Style1"/>
      </w:pPr>
      <w:r>
        <w:t xml:space="preserve">                dispatch: n</w:t>
      </w:r>
    </w:p>
    <w:p w14:paraId="6EADCB1F" w14:textId="77777777" w:rsidR="005E6A9E" w:rsidRDefault="005E6A9E" w:rsidP="005E6A9E">
      <w:pPr>
        <w:pStyle w:val="Style1"/>
      </w:pPr>
      <w:r>
        <w:t xml:space="preserve">            }</w:t>
      </w:r>
    </w:p>
    <w:p w14:paraId="1C5648BE" w14:textId="77777777" w:rsidR="005E6A9E" w:rsidRDefault="005E6A9E" w:rsidP="005E6A9E">
      <w:pPr>
        <w:pStyle w:val="Style1"/>
      </w:pPr>
      <w:r>
        <w:t xml:space="preserve">              , i = (0,</w:t>
      </w:r>
    </w:p>
    <w:p w14:paraId="35316AD4" w14:textId="77777777" w:rsidR="005E6A9E" w:rsidRDefault="005E6A9E" w:rsidP="005E6A9E">
      <w:pPr>
        <w:pStyle w:val="Style1"/>
      </w:pPr>
      <w:r>
        <w:t xml:space="preserve">            r("Cv27").M)("@1js/search-dispatcher", o)</w:t>
      </w:r>
    </w:p>
    <w:p w14:paraId="43DC1DA2" w14:textId="77777777" w:rsidR="005E6A9E" w:rsidRDefault="005E6A9E" w:rsidP="005E6A9E">
      <w:pPr>
        <w:pStyle w:val="Style1"/>
      </w:pPr>
      <w:r>
        <w:t xml:space="preserve">              , a = ["register", "unregister", "dispatch"];</w:t>
      </w:r>
    </w:p>
    <w:p w14:paraId="6E69A8CA" w14:textId="77777777" w:rsidR="005E6A9E" w:rsidRDefault="005E6A9E" w:rsidP="005E6A9E">
      <w:pPr>
        <w:pStyle w:val="Style1"/>
      </w:pPr>
      <w:r>
        <w:t xml:space="preserve">            function c(e) {</w:t>
      </w:r>
    </w:p>
    <w:p w14:paraId="667D3E86" w14:textId="77777777" w:rsidR="005E6A9E" w:rsidRDefault="005E6A9E" w:rsidP="005E6A9E">
      <w:pPr>
        <w:pStyle w:val="Style1"/>
      </w:pPr>
      <w:r>
        <w:t xml:space="preserve">                if (!e)</w:t>
      </w:r>
    </w:p>
    <w:p w14:paraId="6DD47F4E" w14:textId="77777777" w:rsidR="005E6A9E" w:rsidRDefault="005E6A9E" w:rsidP="005E6A9E">
      <w:pPr>
        <w:pStyle w:val="Style1"/>
      </w:pPr>
      <w:r>
        <w:t xml:space="preserve">                    throw new Error("Dispatcher argument must be a dispatcher instance.");</w:t>
      </w:r>
    </w:p>
    <w:p w14:paraId="0C24D15E" w14:textId="77777777" w:rsidR="005E6A9E" w:rsidRDefault="005E6A9E" w:rsidP="005E6A9E">
      <w:pPr>
        <w:pStyle w:val="Style1"/>
      </w:pPr>
      <w:r>
        <w:t xml:space="preserve">                if (!a.every((function(t) {</w:t>
      </w:r>
    </w:p>
    <w:p w14:paraId="7B80CAB4" w14:textId="77777777" w:rsidR="005E6A9E" w:rsidRDefault="005E6A9E" w:rsidP="005E6A9E">
      <w:pPr>
        <w:pStyle w:val="Style1"/>
      </w:pPr>
      <w:r>
        <w:t xml:space="preserve">                    return "function" == typeof e[t]</w:t>
      </w:r>
    </w:p>
    <w:p w14:paraId="16ED4724" w14:textId="77777777" w:rsidR="005E6A9E" w:rsidRDefault="005E6A9E" w:rsidP="005E6A9E">
      <w:pPr>
        <w:pStyle w:val="Style1"/>
      </w:pPr>
      <w:r>
        <w:t xml:space="preserve">                }</w:t>
      </w:r>
    </w:p>
    <w:p w14:paraId="27CEEB59" w14:textId="77777777" w:rsidR="005E6A9E" w:rsidRDefault="005E6A9E" w:rsidP="005E6A9E">
      <w:pPr>
        <w:pStyle w:val="Style1"/>
      </w:pPr>
      <w:r>
        <w:t xml:space="preserve">                )))</w:t>
      </w:r>
    </w:p>
    <w:p w14:paraId="482782CF" w14:textId="77777777" w:rsidR="005E6A9E" w:rsidRDefault="005E6A9E" w:rsidP="005E6A9E">
      <w:pPr>
        <w:pStyle w:val="Style1"/>
      </w:pPr>
      <w:r>
        <w:t xml:space="preserve">                    throw new Error("Dispatcher argument must implement dispatcher interface.");</w:t>
      </w:r>
    </w:p>
    <w:p w14:paraId="2ED211FF" w14:textId="77777777" w:rsidR="005E6A9E" w:rsidRDefault="005E6A9E" w:rsidP="005E6A9E">
      <w:pPr>
        <w:pStyle w:val="Style1"/>
      </w:pPr>
      <w:r>
        <w:t xml:space="preserve">                i.set({</w:t>
      </w:r>
    </w:p>
    <w:p w14:paraId="4C093276" w14:textId="77777777" w:rsidR="005E6A9E" w:rsidRDefault="005E6A9E" w:rsidP="005E6A9E">
      <w:pPr>
        <w:pStyle w:val="Style1"/>
      </w:pPr>
      <w:r>
        <w:t xml:space="preserve">                    register: e.register.bind(e),</w:t>
      </w:r>
    </w:p>
    <w:p w14:paraId="17E1B601" w14:textId="77777777" w:rsidR="005E6A9E" w:rsidRDefault="005E6A9E" w:rsidP="005E6A9E">
      <w:pPr>
        <w:pStyle w:val="Style1"/>
      </w:pPr>
      <w:r>
        <w:t xml:space="preserve">                    unregister: e.unregister.bind(e),</w:t>
      </w:r>
    </w:p>
    <w:p w14:paraId="491015BC" w14:textId="77777777" w:rsidR="005E6A9E" w:rsidRDefault="005E6A9E" w:rsidP="005E6A9E">
      <w:pPr>
        <w:pStyle w:val="Style1"/>
      </w:pPr>
      <w:r>
        <w:t xml:space="preserve">                    dispatch: function(t) {</w:t>
      </w:r>
    </w:p>
    <w:p w14:paraId="091EB12E" w14:textId="77777777" w:rsidR="005E6A9E" w:rsidRDefault="005E6A9E" w:rsidP="005E6A9E">
      <w:pPr>
        <w:pStyle w:val="Style1"/>
      </w:pPr>
      <w:r>
        <w:t xml:space="preserve">                        var r = t.dispatchTime;</w:t>
      </w:r>
    </w:p>
    <w:p w14:paraId="797FEA0E" w14:textId="77777777" w:rsidR="005E6A9E" w:rsidRDefault="005E6A9E" w:rsidP="005E6A9E">
      <w:pPr>
        <w:pStyle w:val="Style1"/>
      </w:pPr>
      <w:r>
        <w:t xml:space="preserve">                        t.dispatchTime = "number" == typeof r ? r : function() {</w:t>
      </w:r>
    </w:p>
    <w:p w14:paraId="3B430BB4" w14:textId="77777777" w:rsidR="005E6A9E" w:rsidRDefault="005E6A9E" w:rsidP="005E6A9E">
      <w:pPr>
        <w:pStyle w:val="Style1"/>
      </w:pPr>
      <w:r>
        <w:t xml:space="preserve">                            try {</w:t>
      </w:r>
    </w:p>
    <w:p w14:paraId="1624D288" w14:textId="77777777" w:rsidR="005E6A9E" w:rsidRDefault="005E6A9E" w:rsidP="005E6A9E">
      <w:pPr>
        <w:pStyle w:val="Style1"/>
      </w:pPr>
      <w:r>
        <w:t xml:space="preserve">                                return Math.round(performance.now())</w:t>
      </w:r>
    </w:p>
    <w:p w14:paraId="1DAD7297" w14:textId="77777777" w:rsidR="005E6A9E" w:rsidRDefault="005E6A9E" w:rsidP="005E6A9E">
      <w:pPr>
        <w:pStyle w:val="Style1"/>
      </w:pPr>
      <w:r>
        <w:t xml:space="preserve">                            } catch (e) {</w:t>
      </w:r>
    </w:p>
    <w:p w14:paraId="2211D3C3" w14:textId="77777777" w:rsidR="005E6A9E" w:rsidRDefault="005E6A9E" w:rsidP="005E6A9E">
      <w:pPr>
        <w:pStyle w:val="Style1"/>
      </w:pPr>
      <w:r>
        <w:t xml:space="preserve">                                return 0</w:t>
      </w:r>
    </w:p>
    <w:p w14:paraId="20F5AF91" w14:textId="77777777" w:rsidR="005E6A9E" w:rsidRDefault="005E6A9E" w:rsidP="005E6A9E">
      <w:pPr>
        <w:pStyle w:val="Style1"/>
      </w:pPr>
      <w:r>
        <w:t xml:space="preserve">                            }</w:t>
      </w:r>
    </w:p>
    <w:p w14:paraId="0C5D0B58" w14:textId="77777777" w:rsidR="005E6A9E" w:rsidRDefault="005E6A9E" w:rsidP="005E6A9E">
      <w:pPr>
        <w:pStyle w:val="Style1"/>
      </w:pPr>
      <w:r>
        <w:t xml:space="preserve">                        }(),</w:t>
      </w:r>
    </w:p>
    <w:p w14:paraId="6888F540" w14:textId="77777777" w:rsidR="005E6A9E" w:rsidRDefault="005E6A9E" w:rsidP="005E6A9E">
      <w:pPr>
        <w:pStyle w:val="Style1"/>
      </w:pPr>
      <w:r>
        <w:t xml:space="preserve">                        e.dispatch(t)</w:t>
      </w:r>
    </w:p>
    <w:p w14:paraId="6935809F" w14:textId="77777777" w:rsidR="005E6A9E" w:rsidRDefault="005E6A9E" w:rsidP="005E6A9E">
      <w:pPr>
        <w:pStyle w:val="Style1"/>
      </w:pPr>
      <w:r>
        <w:t xml:space="preserve">                    }</w:t>
      </w:r>
    </w:p>
    <w:p w14:paraId="449454F0" w14:textId="77777777" w:rsidR="005E6A9E" w:rsidRDefault="005E6A9E" w:rsidP="005E6A9E">
      <w:pPr>
        <w:pStyle w:val="Style1"/>
      </w:pPr>
      <w:r>
        <w:t xml:space="preserve">                })</w:t>
      </w:r>
    </w:p>
    <w:p w14:paraId="098B5ABA" w14:textId="77777777" w:rsidR="005E6A9E" w:rsidRDefault="005E6A9E" w:rsidP="005E6A9E">
      <w:pPr>
        <w:pStyle w:val="Style1"/>
      </w:pPr>
      <w:r>
        <w:t xml:space="preserve">            }</w:t>
      </w:r>
    </w:p>
    <w:p w14:paraId="42243563" w14:textId="77777777" w:rsidR="005E6A9E" w:rsidRDefault="005E6A9E" w:rsidP="005E6A9E">
      <w:pPr>
        <w:pStyle w:val="Style1"/>
      </w:pPr>
      <w:r>
        <w:t xml:space="preserve">            function u() {</w:t>
      </w:r>
    </w:p>
    <w:p w14:paraId="0220EA10" w14:textId="77777777" w:rsidR="005E6A9E" w:rsidRDefault="005E6A9E" w:rsidP="005E6A9E">
      <w:pPr>
        <w:pStyle w:val="Style1"/>
      </w:pPr>
      <w:r>
        <w:t xml:space="preserve">                return i.get()</w:t>
      </w:r>
    </w:p>
    <w:p w14:paraId="43C02C26" w14:textId="77777777" w:rsidR="005E6A9E" w:rsidRDefault="005E6A9E" w:rsidP="005E6A9E">
      <w:pPr>
        <w:pStyle w:val="Style1"/>
      </w:pPr>
      <w:r>
        <w:t xml:space="preserve">            }</w:t>
      </w:r>
    </w:p>
    <w:p w14:paraId="3E6A7A76" w14:textId="77777777" w:rsidR="005E6A9E" w:rsidRDefault="005E6A9E" w:rsidP="005E6A9E">
      <w:pPr>
        <w:pStyle w:val="Style1"/>
      </w:pPr>
      <w:r>
        <w:t xml:space="preserve">        },</w:t>
      </w:r>
    </w:p>
    <w:p w14:paraId="15E8C461" w14:textId="77777777" w:rsidR="005E6A9E" w:rsidRDefault="005E6A9E" w:rsidP="005E6A9E">
      <w:pPr>
        <w:pStyle w:val="Style1"/>
      </w:pPr>
      <w:r>
        <w:t xml:space="preserve">        uKfc: function(e, t, r) {</w:t>
      </w:r>
    </w:p>
    <w:p w14:paraId="1DC289F8" w14:textId="77777777" w:rsidR="005E6A9E" w:rsidRDefault="005E6A9E" w:rsidP="005E6A9E">
      <w:pPr>
        <w:pStyle w:val="Style1"/>
      </w:pPr>
      <w:r>
        <w:t xml:space="preserve">            r.d(t, {</w:t>
      </w:r>
    </w:p>
    <w:p w14:paraId="4B33A292" w14:textId="77777777" w:rsidR="005E6A9E" w:rsidRDefault="005E6A9E" w:rsidP="005E6A9E">
      <w:pPr>
        <w:pStyle w:val="Style1"/>
      </w:pPr>
      <w:r>
        <w:t xml:space="preserve">                Z: function() {</w:t>
      </w:r>
    </w:p>
    <w:p w14:paraId="16F08CB7" w14:textId="77777777" w:rsidR="005E6A9E" w:rsidRDefault="005E6A9E" w:rsidP="005E6A9E">
      <w:pPr>
        <w:pStyle w:val="Style1"/>
      </w:pPr>
      <w:r>
        <w:t xml:space="preserve">                    return a</w:t>
      </w:r>
    </w:p>
    <w:p w14:paraId="2552FB82" w14:textId="77777777" w:rsidR="005E6A9E" w:rsidRDefault="005E6A9E" w:rsidP="005E6A9E">
      <w:pPr>
        <w:pStyle w:val="Style1"/>
      </w:pPr>
      <w:r>
        <w:t xml:space="preserve">                }</w:t>
      </w:r>
    </w:p>
    <w:p w14:paraId="7B877873" w14:textId="77777777" w:rsidR="005E6A9E" w:rsidRDefault="005E6A9E" w:rsidP="005E6A9E">
      <w:pPr>
        <w:pStyle w:val="Style1"/>
      </w:pPr>
      <w:r>
        <w:t xml:space="preserve">            });</w:t>
      </w:r>
    </w:p>
    <w:p w14:paraId="1724C5E5" w14:textId="77777777" w:rsidR="005E6A9E" w:rsidRDefault="005E6A9E" w:rsidP="005E6A9E">
      <w:pPr>
        <w:pStyle w:val="Style1"/>
      </w:pPr>
      <w:r>
        <w:t xml:space="preserve">            var n = r("+zb2")</w:t>
      </w:r>
    </w:p>
    <w:p w14:paraId="78C8AE3E" w14:textId="77777777" w:rsidR="005E6A9E" w:rsidRDefault="005E6A9E" w:rsidP="005E6A9E">
      <w:pPr>
        <w:pStyle w:val="Style1"/>
      </w:pPr>
      <w:r>
        <w:t xml:space="preserve">              , o = r("DEsW")</w:t>
      </w:r>
    </w:p>
    <w:p w14:paraId="45D16860" w14:textId="77777777" w:rsidR="005E6A9E" w:rsidRDefault="005E6A9E" w:rsidP="005E6A9E">
      <w:pPr>
        <w:pStyle w:val="Style1"/>
      </w:pPr>
      <w:r>
        <w:t xml:space="preserve">              , i = Math.random();</w:t>
      </w:r>
    </w:p>
    <w:p w14:paraId="0D9DFB6D" w14:textId="77777777" w:rsidR="005E6A9E" w:rsidRDefault="005E6A9E" w:rsidP="005E6A9E">
      <w:pPr>
        <w:pStyle w:val="Style1"/>
      </w:pPr>
      <w:r>
        <w:t xml:space="preserve">            function a(e, t) {</w:t>
      </w:r>
    </w:p>
    <w:p w14:paraId="00C34231" w14:textId="77777777" w:rsidR="005E6A9E" w:rsidRDefault="005E6A9E" w:rsidP="005E6A9E">
      <w:pPr>
        <w:pStyle w:val="Style1"/>
      </w:pPr>
      <w:r>
        <w:t xml:space="preserve">                var r = e.monitorType</w:t>
      </w:r>
    </w:p>
    <w:p w14:paraId="5DCF111D" w14:textId="77777777" w:rsidR="005E6A9E" w:rsidRDefault="005E6A9E" w:rsidP="005E6A9E">
      <w:pPr>
        <w:pStyle w:val="Style1"/>
      </w:pPr>
      <w:r>
        <w:t xml:space="preserve">                  , a = e.monitorName</w:t>
      </w:r>
    </w:p>
    <w:p w14:paraId="6BD07208" w14:textId="77777777" w:rsidR="005E6A9E" w:rsidRDefault="005E6A9E" w:rsidP="005E6A9E">
      <w:pPr>
        <w:pStyle w:val="Style1"/>
      </w:pPr>
      <w:r>
        <w:t xml:space="preserve">                  , s = e.monitorOnce</w:t>
      </w:r>
    </w:p>
    <w:p w14:paraId="36B382CF" w14:textId="77777777" w:rsidR="005E6A9E" w:rsidRDefault="005E6A9E" w:rsidP="005E6A9E">
      <w:pPr>
        <w:pStyle w:val="Style1"/>
      </w:pPr>
      <w:r>
        <w:t xml:space="preserve">                  , f = e.samplingOptions</w:t>
      </w:r>
    </w:p>
    <w:p w14:paraId="1FAE1A3D" w14:textId="77777777" w:rsidR="005E6A9E" w:rsidRDefault="005E6A9E" w:rsidP="005E6A9E">
      <w:pPr>
        <w:pStyle w:val="Style1"/>
      </w:pPr>
      <w:r>
        <w:t xml:space="preserve">                  , l = e.successPropExtractor</w:t>
      </w:r>
    </w:p>
    <w:p w14:paraId="7531643C" w14:textId="77777777" w:rsidR="005E6A9E" w:rsidRDefault="005E6A9E" w:rsidP="005E6A9E">
      <w:pPr>
        <w:pStyle w:val="Style1"/>
      </w:pPr>
      <w:r>
        <w:t xml:space="preserve">                  , p = e.failurePropExtractor</w:t>
      </w:r>
    </w:p>
    <w:p w14:paraId="02DF35FB" w14:textId="77777777" w:rsidR="005E6A9E" w:rsidRDefault="005E6A9E" w:rsidP="005E6A9E">
      <w:pPr>
        <w:pStyle w:val="Style1"/>
      </w:pPr>
      <w:r>
        <w:t xml:space="preserve">                  , d = !1;</w:t>
      </w:r>
    </w:p>
    <w:p w14:paraId="48268C1D" w14:textId="77777777" w:rsidR="005E6A9E" w:rsidRDefault="005E6A9E" w:rsidP="005E6A9E">
      <w:pPr>
        <w:pStyle w:val="Style1"/>
      </w:pPr>
      <w:r>
        <w:t xml:space="preserve">                return function(e) {</w:t>
      </w:r>
    </w:p>
    <w:p w14:paraId="09DA1BA4" w14:textId="77777777" w:rsidR="005E6A9E" w:rsidRDefault="005E6A9E" w:rsidP="005E6A9E">
      <w:pPr>
        <w:pStyle w:val="Style1"/>
      </w:pPr>
      <w:r>
        <w:t xml:space="preserve">                    if (s &amp;&amp; d)</w:t>
      </w:r>
    </w:p>
    <w:p w14:paraId="0F632AAA" w14:textId="77777777" w:rsidR="005E6A9E" w:rsidRDefault="005E6A9E" w:rsidP="005E6A9E">
      <w:pPr>
        <w:pStyle w:val="Style1"/>
      </w:pPr>
      <w:r>
        <w:t xml:space="preserve">                        return t(e);</w:t>
      </w:r>
    </w:p>
    <w:p w14:paraId="6A686531" w14:textId="77777777" w:rsidR="005E6A9E" w:rsidRDefault="005E6A9E" w:rsidP="005E6A9E">
      <w:pPr>
        <w:pStyle w:val="Style1"/>
      </w:pPr>
      <w:r>
        <w:t xml:space="preserve">                    if (f &amp;&amp; function(e, t) {</w:t>
      </w:r>
    </w:p>
    <w:p w14:paraId="41FEF3CC" w14:textId="77777777" w:rsidR="005E6A9E" w:rsidRDefault="005E6A9E" w:rsidP="005E6A9E">
      <w:pPr>
        <w:pStyle w:val="Style1"/>
      </w:pPr>
      <w:r>
        <w:t xml:space="preserve">                        if (!(e.sampleRate &gt;= 0 &amp;&amp; e.sampleRate &lt;= 1))</w:t>
      </w:r>
    </w:p>
    <w:p w14:paraId="6CDBC1A2" w14:textId="77777777" w:rsidR="005E6A9E" w:rsidRDefault="005E6A9E" w:rsidP="005E6A9E">
      <w:pPr>
        <w:pStyle w:val="Style1"/>
      </w:pPr>
      <w:r>
        <w:t xml:space="preserve">                            return !1;</w:t>
      </w:r>
    </w:p>
    <w:p w14:paraId="45A04C9A" w14:textId="77777777" w:rsidR="005E6A9E" w:rsidRDefault="005E6A9E" w:rsidP="005E6A9E">
      <w:pPr>
        <w:pStyle w:val="Style1"/>
      </w:pPr>
      <w:r>
        <w:t xml:space="preserve">                        if (void 0 !== e.sampleIdExtractor) {</w:t>
      </w:r>
    </w:p>
    <w:p w14:paraId="31A78763" w14:textId="77777777" w:rsidR="005E6A9E" w:rsidRDefault="005E6A9E" w:rsidP="005E6A9E">
      <w:pPr>
        <w:pStyle w:val="Style1"/>
      </w:pPr>
      <w:r>
        <w:t xml:space="preserve">                            var r = e.sampleIdExtractor(t);</w:t>
      </w:r>
    </w:p>
    <w:p w14:paraId="0301B9D5" w14:textId="77777777" w:rsidR="005E6A9E" w:rsidRDefault="005E6A9E" w:rsidP="005E6A9E">
      <w:pPr>
        <w:pStyle w:val="Style1"/>
      </w:pPr>
      <w:r>
        <w:t xml:space="preserve">                            return c(r) % 1e3 / 1e3 &gt;= e.sampleRate</w:t>
      </w:r>
    </w:p>
    <w:p w14:paraId="7442E430" w14:textId="77777777" w:rsidR="005E6A9E" w:rsidRDefault="005E6A9E" w:rsidP="005E6A9E">
      <w:pPr>
        <w:pStyle w:val="Style1"/>
      </w:pPr>
      <w:r>
        <w:t xml:space="preserve">                        }</w:t>
      </w:r>
    </w:p>
    <w:p w14:paraId="4538EE0A" w14:textId="77777777" w:rsidR="005E6A9E" w:rsidRDefault="005E6A9E" w:rsidP="005E6A9E">
      <w:pPr>
        <w:pStyle w:val="Style1"/>
      </w:pPr>
      <w:r>
        <w:t xml:space="preserve">                        return i &gt;= e.sampleRate</w:t>
      </w:r>
    </w:p>
    <w:p w14:paraId="3410D611" w14:textId="77777777" w:rsidR="005E6A9E" w:rsidRDefault="005E6A9E" w:rsidP="005E6A9E">
      <w:pPr>
        <w:pStyle w:val="Style1"/>
      </w:pPr>
      <w:r>
        <w:t xml:space="preserve">                    }(f, e))</w:t>
      </w:r>
    </w:p>
    <w:p w14:paraId="04F11B41" w14:textId="77777777" w:rsidR="005E6A9E" w:rsidRDefault="005E6A9E" w:rsidP="005E6A9E">
      <w:pPr>
        <w:pStyle w:val="Style1"/>
      </w:pPr>
      <w:r>
        <w:t xml:space="preserve">                        return t(e);</w:t>
      </w:r>
    </w:p>
    <w:p w14:paraId="30AF2E42" w14:textId="77777777" w:rsidR="005E6A9E" w:rsidRDefault="005E6A9E" w:rsidP="005E6A9E">
      <w:pPr>
        <w:pStyle w:val="Style1"/>
      </w:pPr>
      <w:r>
        <w:t xml:space="preserve">                    var h = (null == e ? void 0 : e.prefetchTimeSinceOrigin) || performance.now.bind(performance)</w:t>
      </w:r>
    </w:p>
    <w:p w14:paraId="4B8E62CE" w14:textId="77777777" w:rsidR="005E6A9E" w:rsidRDefault="005E6A9E" w:rsidP="005E6A9E">
      <w:pPr>
        <w:pStyle w:val="Style1"/>
      </w:pPr>
      <w:r>
        <w:t xml:space="preserve">                      , m = (null == e ? void 0 : e.prefetchDispatch) || (0,</w:t>
      </w:r>
    </w:p>
    <w:p w14:paraId="307167F5" w14:textId="77777777" w:rsidR="005E6A9E" w:rsidRDefault="005E6A9E" w:rsidP="005E6A9E">
      <w:pPr>
        <w:pStyle w:val="Style1"/>
      </w:pPr>
      <w:r>
        <w:t xml:space="preserve">                    o.getDispatcher)().dispatch.bind((0,</w:t>
      </w:r>
    </w:p>
    <w:p w14:paraId="09ADE3CB" w14:textId="77777777" w:rsidR="005E6A9E" w:rsidRDefault="005E6A9E" w:rsidP="005E6A9E">
      <w:pPr>
        <w:pStyle w:val="Style1"/>
      </w:pPr>
      <w:r>
        <w:t xml:space="preserve">                    o.getDispatcher)());</w:t>
      </w:r>
    </w:p>
    <w:p w14:paraId="6F08A8A7" w14:textId="77777777" w:rsidR="005E6A9E" w:rsidRDefault="005E6A9E" w:rsidP="005E6A9E">
      <w:pPr>
        <w:pStyle w:val="Style1"/>
      </w:pPr>
      <w:r>
        <w:t xml:space="preserve">                    d = !0;</w:t>
      </w:r>
    </w:p>
    <w:p w14:paraId="3A3AFA91" w14:textId="77777777" w:rsidR="005E6A9E" w:rsidRDefault="005E6A9E" w:rsidP="005E6A9E">
      <w:pPr>
        <w:pStyle w:val="Style1"/>
      </w:pPr>
      <w:r>
        <w:t xml:space="preserve">                    var b, g = Math.round(h());</w:t>
      </w:r>
    </w:p>
    <w:p w14:paraId="03AB55BC" w14:textId="77777777" w:rsidR="005E6A9E" w:rsidRDefault="005E6A9E" w:rsidP="005E6A9E">
      <w:pPr>
        <w:pStyle w:val="Style1"/>
      </w:pPr>
      <w:r>
        <w:t xml:space="preserve">                    function _(e, t) {</w:t>
      </w:r>
    </w:p>
    <w:p w14:paraId="5F04C498" w14:textId="77777777" w:rsidR="005E6A9E" w:rsidRDefault="005E6A9E" w:rsidP="005E6A9E">
      <w:pPr>
        <w:pStyle w:val="Style1"/>
      </w:pPr>
      <w:r>
        <w:t xml:space="preserve">                        m({</w:t>
      </w:r>
    </w:p>
    <w:p w14:paraId="54F6D701" w14:textId="77777777" w:rsidR="005E6A9E" w:rsidRDefault="005E6A9E" w:rsidP="005E6A9E">
      <w:pPr>
        <w:pStyle w:val="Style1"/>
      </w:pPr>
      <w:r>
        <w:t xml:space="preserve">                            eventType: "QOSSTOP",</w:t>
      </w:r>
    </w:p>
    <w:p w14:paraId="1CA32EC3" w14:textId="77777777" w:rsidR="005E6A9E" w:rsidRDefault="005E6A9E" w:rsidP="005E6A9E">
      <w:pPr>
        <w:pStyle w:val="Style1"/>
      </w:pPr>
      <w:r>
        <w:t xml:space="preserve">                            name: r,</w:t>
      </w:r>
    </w:p>
    <w:p w14:paraId="3B45A9CF" w14:textId="77777777" w:rsidR="005E6A9E" w:rsidRDefault="005E6A9E" w:rsidP="005E6A9E">
      <w:pPr>
        <w:pStyle w:val="Style1"/>
      </w:pPr>
      <w:r>
        <w:t xml:space="preserve">                            result: e,</w:t>
      </w:r>
    </w:p>
    <w:p w14:paraId="7A904229" w14:textId="77777777" w:rsidR="005E6A9E" w:rsidRDefault="005E6A9E" w:rsidP="005E6A9E">
      <w:pPr>
        <w:pStyle w:val="Style1"/>
      </w:pPr>
      <w:r>
        <w:t xml:space="preserve">                            nameDetail: a,</w:t>
      </w:r>
    </w:p>
    <w:p w14:paraId="0B47288B" w14:textId="77777777" w:rsidR="005E6A9E" w:rsidRDefault="005E6A9E" w:rsidP="005E6A9E">
      <w:pPr>
        <w:pStyle w:val="Style1"/>
      </w:pPr>
      <w:r>
        <w:t xml:space="preserve">                            startTimestamp: g,</w:t>
      </w:r>
    </w:p>
    <w:p w14:paraId="43EB0389" w14:textId="77777777" w:rsidR="005E6A9E" w:rsidRDefault="005E6A9E" w:rsidP="005E6A9E">
      <w:pPr>
        <w:pStyle w:val="Style1"/>
      </w:pPr>
      <w:r>
        <w:t xml:space="preserve">                            totalTime: Math.round(h()) - g,</w:t>
      </w:r>
    </w:p>
    <w:p w14:paraId="29F36A99" w14:textId="77777777" w:rsidR="005E6A9E" w:rsidRDefault="005E6A9E" w:rsidP="005E6A9E">
      <w:pPr>
        <w:pStyle w:val="Style1"/>
      </w:pPr>
      <w:r>
        <w:t xml:space="preserve">                            properties: f ? (0,</w:t>
      </w:r>
    </w:p>
    <w:p w14:paraId="7A4D4286" w14:textId="77777777" w:rsidR="005E6A9E" w:rsidRDefault="005E6A9E" w:rsidP="005E6A9E">
      <w:pPr>
        <w:pStyle w:val="Style1"/>
      </w:pPr>
      <w:r>
        <w:t xml:space="preserve">                            n.pi)((0,</w:t>
      </w:r>
    </w:p>
    <w:p w14:paraId="00FE11CF" w14:textId="77777777" w:rsidR="005E6A9E" w:rsidRDefault="005E6A9E" w:rsidP="005E6A9E">
      <w:pPr>
        <w:pStyle w:val="Style1"/>
      </w:pPr>
      <w:r>
        <w:t xml:space="preserve">                            n.pi)({}, t), {</w:t>
      </w:r>
    </w:p>
    <w:p w14:paraId="2DFDE0E2" w14:textId="77777777" w:rsidR="005E6A9E" w:rsidRDefault="005E6A9E" w:rsidP="005E6A9E">
      <w:pPr>
        <w:pStyle w:val="Style1"/>
      </w:pPr>
      <w:r>
        <w:t xml:space="preserve">                                sampleRate: f.sampleRate</w:t>
      </w:r>
    </w:p>
    <w:p w14:paraId="7FA8F7CB" w14:textId="77777777" w:rsidR="005E6A9E" w:rsidRDefault="005E6A9E" w:rsidP="005E6A9E">
      <w:pPr>
        <w:pStyle w:val="Style1"/>
      </w:pPr>
      <w:r>
        <w:t xml:space="preserve">                            }) : t</w:t>
      </w:r>
    </w:p>
    <w:p w14:paraId="10372D35" w14:textId="77777777" w:rsidR="005E6A9E" w:rsidRDefault="005E6A9E" w:rsidP="005E6A9E">
      <w:pPr>
        <w:pStyle w:val="Style1"/>
      </w:pPr>
      <w:r>
        <w:t xml:space="preserve">                        })</w:t>
      </w:r>
    </w:p>
    <w:p w14:paraId="2FCE0F44" w14:textId="77777777" w:rsidR="005E6A9E" w:rsidRDefault="005E6A9E" w:rsidP="005E6A9E">
      <w:pPr>
        <w:pStyle w:val="Style1"/>
      </w:pPr>
      <w:r>
        <w:t xml:space="preserve">                    }</w:t>
      </w:r>
    </w:p>
    <w:p w14:paraId="0F2C6259" w14:textId="77777777" w:rsidR="005E6A9E" w:rsidRDefault="005E6A9E" w:rsidP="005E6A9E">
      <w:pPr>
        <w:pStyle w:val="Style1"/>
      </w:pPr>
      <w:r>
        <w:t xml:space="preserve">                    m({</w:t>
      </w:r>
    </w:p>
    <w:p w14:paraId="34C59E1D" w14:textId="77777777" w:rsidR="005E6A9E" w:rsidRDefault="005E6A9E" w:rsidP="005E6A9E">
      <w:pPr>
        <w:pStyle w:val="Style1"/>
      </w:pPr>
      <w:r>
        <w:t xml:space="preserve">                        eventType: "QOSSTART",</w:t>
      </w:r>
    </w:p>
    <w:p w14:paraId="1C4F97B4" w14:textId="77777777" w:rsidR="005E6A9E" w:rsidRDefault="005E6A9E" w:rsidP="005E6A9E">
      <w:pPr>
        <w:pStyle w:val="Style1"/>
      </w:pPr>
      <w:r>
        <w:t xml:space="preserve">                        name: r,</w:t>
      </w:r>
    </w:p>
    <w:p w14:paraId="347B8DB6" w14:textId="77777777" w:rsidR="005E6A9E" w:rsidRDefault="005E6A9E" w:rsidP="005E6A9E">
      <w:pPr>
        <w:pStyle w:val="Style1"/>
      </w:pPr>
      <w:r>
        <w:t xml:space="preserve">                        nameDetail: a,</w:t>
      </w:r>
    </w:p>
    <w:p w14:paraId="02F8573D" w14:textId="77777777" w:rsidR="005E6A9E" w:rsidRDefault="005E6A9E" w:rsidP="005E6A9E">
      <w:pPr>
        <w:pStyle w:val="Style1"/>
      </w:pPr>
      <w:r>
        <w:t xml:space="preserve">                        timestamp: g</w:t>
      </w:r>
    </w:p>
    <w:p w14:paraId="0C3763A7" w14:textId="77777777" w:rsidR="005E6A9E" w:rsidRDefault="005E6A9E" w:rsidP="005E6A9E">
      <w:pPr>
        <w:pStyle w:val="Style1"/>
      </w:pPr>
      <w:r>
        <w:t xml:space="preserve">                    });</w:t>
      </w:r>
    </w:p>
    <w:p w14:paraId="43F6C2C1" w14:textId="77777777" w:rsidR="005E6A9E" w:rsidRDefault="005E6A9E" w:rsidP="005E6A9E">
      <w:pPr>
        <w:pStyle w:val="Style1"/>
      </w:pPr>
      <w:r>
        <w:t xml:space="preserve">                    try {</w:t>
      </w:r>
    </w:p>
    <w:p w14:paraId="6C9A42B6" w14:textId="77777777" w:rsidR="005E6A9E" w:rsidRDefault="005E6A9E" w:rsidP="005E6A9E">
      <w:pPr>
        <w:pStyle w:val="Style1"/>
      </w:pPr>
      <w:r>
        <w:t xml:space="preserve">                        b = t(e)</w:t>
      </w:r>
    </w:p>
    <w:p w14:paraId="74FE4483" w14:textId="77777777" w:rsidR="005E6A9E" w:rsidRDefault="005E6A9E" w:rsidP="005E6A9E">
      <w:pPr>
        <w:pStyle w:val="Style1"/>
      </w:pPr>
      <w:r>
        <w:t xml:space="preserve">                    } catch (e) {</w:t>
      </w:r>
    </w:p>
    <w:p w14:paraId="5997544B" w14:textId="77777777" w:rsidR="005E6A9E" w:rsidRDefault="005E6A9E" w:rsidP="005E6A9E">
      <w:pPr>
        <w:pStyle w:val="Style1"/>
      </w:pPr>
      <w:r>
        <w:t xml:space="preserve">                        return _("FAILURE", {</w:t>
      </w:r>
    </w:p>
    <w:p w14:paraId="1D89A115" w14:textId="77777777" w:rsidR="005E6A9E" w:rsidRDefault="005E6A9E" w:rsidP="005E6A9E">
      <w:pPr>
        <w:pStyle w:val="Style1"/>
      </w:pPr>
      <w:r>
        <w:t xml:space="preserve">                            promiseFactoryFailed: !0</w:t>
      </w:r>
    </w:p>
    <w:p w14:paraId="43F56251" w14:textId="77777777" w:rsidR="005E6A9E" w:rsidRDefault="005E6A9E" w:rsidP="005E6A9E">
      <w:pPr>
        <w:pStyle w:val="Style1"/>
      </w:pPr>
      <w:r>
        <w:t xml:space="preserve">                        }),</w:t>
      </w:r>
    </w:p>
    <w:p w14:paraId="37C9A667" w14:textId="77777777" w:rsidR="005E6A9E" w:rsidRDefault="005E6A9E" w:rsidP="005E6A9E">
      <w:pPr>
        <w:pStyle w:val="Style1"/>
      </w:pPr>
      <w:r>
        <w:t xml:space="preserve">                        Promise.reject(e)</w:t>
      </w:r>
    </w:p>
    <w:p w14:paraId="4E018340" w14:textId="77777777" w:rsidR="005E6A9E" w:rsidRDefault="005E6A9E" w:rsidP="005E6A9E">
      <w:pPr>
        <w:pStyle w:val="Style1"/>
      </w:pPr>
      <w:r>
        <w:t xml:space="preserve">                    }</w:t>
      </w:r>
    </w:p>
    <w:p w14:paraId="2B15132E" w14:textId="77777777" w:rsidR="005E6A9E" w:rsidRDefault="005E6A9E" w:rsidP="005E6A9E">
      <w:pPr>
        <w:pStyle w:val="Style1"/>
      </w:pPr>
      <w:r>
        <w:t xml:space="preserve">                    return b.then((function(e) {</w:t>
      </w:r>
    </w:p>
    <w:p w14:paraId="628D98E3" w14:textId="77777777" w:rsidR="005E6A9E" w:rsidRDefault="005E6A9E" w:rsidP="005E6A9E">
      <w:pPr>
        <w:pStyle w:val="Style1"/>
      </w:pPr>
      <w:r>
        <w:t xml:space="preserve">                        return _("SUCCESS", u(e, l, {</w:t>
      </w:r>
    </w:p>
    <w:p w14:paraId="6D2F19C0" w14:textId="77777777" w:rsidR="005E6A9E" w:rsidRDefault="005E6A9E" w:rsidP="005E6A9E">
      <w:pPr>
        <w:pStyle w:val="Style1"/>
      </w:pPr>
      <w:r>
        <w:t xml:space="preserve">                            successExtractorFailed: !0</w:t>
      </w:r>
    </w:p>
    <w:p w14:paraId="42FBBA0F" w14:textId="77777777" w:rsidR="005E6A9E" w:rsidRDefault="005E6A9E" w:rsidP="005E6A9E">
      <w:pPr>
        <w:pStyle w:val="Style1"/>
      </w:pPr>
      <w:r>
        <w:t xml:space="preserve">                        })),</w:t>
      </w:r>
    </w:p>
    <w:p w14:paraId="4E1DAD16" w14:textId="77777777" w:rsidR="005E6A9E" w:rsidRDefault="005E6A9E" w:rsidP="005E6A9E">
      <w:pPr>
        <w:pStyle w:val="Style1"/>
      </w:pPr>
      <w:r>
        <w:t xml:space="preserve">                        e</w:t>
      </w:r>
    </w:p>
    <w:p w14:paraId="63860473" w14:textId="77777777" w:rsidR="005E6A9E" w:rsidRDefault="005E6A9E" w:rsidP="005E6A9E">
      <w:pPr>
        <w:pStyle w:val="Style1"/>
      </w:pPr>
      <w:r>
        <w:t xml:space="preserve">                    }</w:t>
      </w:r>
    </w:p>
    <w:p w14:paraId="2765995A" w14:textId="77777777" w:rsidR="005E6A9E" w:rsidRDefault="005E6A9E" w:rsidP="005E6A9E">
      <w:pPr>
        <w:pStyle w:val="Style1"/>
      </w:pPr>
      <w:r>
        <w:t xml:space="preserve">                    ), (function(e) {</w:t>
      </w:r>
    </w:p>
    <w:p w14:paraId="7FB8E8E9" w14:textId="77777777" w:rsidR="005E6A9E" w:rsidRDefault="005E6A9E" w:rsidP="005E6A9E">
      <w:pPr>
        <w:pStyle w:val="Style1"/>
      </w:pPr>
      <w:r>
        <w:t xml:space="preserve">                        return _("FAILURE", u(e, p, {</w:t>
      </w:r>
    </w:p>
    <w:p w14:paraId="73CC1CF7" w14:textId="77777777" w:rsidR="005E6A9E" w:rsidRDefault="005E6A9E" w:rsidP="005E6A9E">
      <w:pPr>
        <w:pStyle w:val="Style1"/>
      </w:pPr>
      <w:r>
        <w:t xml:space="preserve">                            failureExtractorFailed: !0</w:t>
      </w:r>
    </w:p>
    <w:p w14:paraId="78802657" w14:textId="77777777" w:rsidR="005E6A9E" w:rsidRDefault="005E6A9E" w:rsidP="005E6A9E">
      <w:pPr>
        <w:pStyle w:val="Style1"/>
      </w:pPr>
      <w:r>
        <w:t xml:space="preserve">                        })),</w:t>
      </w:r>
    </w:p>
    <w:p w14:paraId="674BC61F" w14:textId="77777777" w:rsidR="005E6A9E" w:rsidRDefault="005E6A9E" w:rsidP="005E6A9E">
      <w:pPr>
        <w:pStyle w:val="Style1"/>
      </w:pPr>
      <w:r>
        <w:t xml:space="preserve">                        Promise.reject(e)</w:t>
      </w:r>
    </w:p>
    <w:p w14:paraId="60FC9077" w14:textId="77777777" w:rsidR="005E6A9E" w:rsidRDefault="005E6A9E" w:rsidP="005E6A9E">
      <w:pPr>
        <w:pStyle w:val="Style1"/>
      </w:pPr>
      <w:r>
        <w:t xml:space="preserve">                    }</w:t>
      </w:r>
    </w:p>
    <w:p w14:paraId="543F1313" w14:textId="77777777" w:rsidR="005E6A9E" w:rsidRDefault="005E6A9E" w:rsidP="005E6A9E">
      <w:pPr>
        <w:pStyle w:val="Style1"/>
      </w:pPr>
      <w:r>
        <w:t xml:space="preserve">                    ))</w:t>
      </w:r>
    </w:p>
    <w:p w14:paraId="12CBA4AF" w14:textId="77777777" w:rsidR="005E6A9E" w:rsidRDefault="005E6A9E" w:rsidP="005E6A9E">
      <w:pPr>
        <w:pStyle w:val="Style1"/>
      </w:pPr>
      <w:r>
        <w:t xml:space="preserve">                }</w:t>
      </w:r>
    </w:p>
    <w:p w14:paraId="29798CD1" w14:textId="77777777" w:rsidR="005E6A9E" w:rsidRDefault="005E6A9E" w:rsidP="005E6A9E">
      <w:pPr>
        <w:pStyle w:val="Style1"/>
      </w:pPr>
      <w:r>
        <w:t xml:space="preserve">            }</w:t>
      </w:r>
    </w:p>
    <w:p w14:paraId="371BED17" w14:textId="77777777" w:rsidR="005E6A9E" w:rsidRDefault="005E6A9E" w:rsidP="005E6A9E">
      <w:pPr>
        <w:pStyle w:val="Style1"/>
      </w:pPr>
      <w:r>
        <w:t xml:space="preserve">            var c = function(e) {</w:t>
      </w:r>
    </w:p>
    <w:p w14:paraId="456369EA" w14:textId="77777777" w:rsidR="005E6A9E" w:rsidRDefault="005E6A9E" w:rsidP="005E6A9E">
      <w:pPr>
        <w:pStyle w:val="Style1"/>
      </w:pPr>
      <w:r>
        <w:t xml:space="preserve">                for (var t = 0, r = e.length - 1; r &gt;= 0; r--) {</w:t>
      </w:r>
    </w:p>
    <w:p w14:paraId="11E318B1" w14:textId="77777777" w:rsidR="005E6A9E" w:rsidRDefault="005E6A9E" w:rsidP="005E6A9E">
      <w:pPr>
        <w:pStyle w:val="Style1"/>
      </w:pPr>
      <w:r>
        <w:t xml:space="preserve">                    var n = e.charCodeAt(r)</w:t>
      </w:r>
    </w:p>
    <w:p w14:paraId="5036FA3E" w14:textId="77777777" w:rsidR="005E6A9E" w:rsidRDefault="005E6A9E" w:rsidP="005E6A9E">
      <w:pPr>
        <w:pStyle w:val="Style1"/>
      </w:pPr>
      <w:r>
        <w:t xml:space="preserve">                      , o = r % 8;</w:t>
      </w:r>
    </w:p>
    <w:p w14:paraId="682B0259" w14:textId="77777777" w:rsidR="005E6A9E" w:rsidRDefault="005E6A9E" w:rsidP="005E6A9E">
      <w:pPr>
        <w:pStyle w:val="Style1"/>
      </w:pPr>
      <w:r>
        <w:t xml:space="preserve">                    t ^= (n &lt;&lt; o) + (n &gt;&gt; 8 - o)</w:t>
      </w:r>
    </w:p>
    <w:p w14:paraId="55060AC4" w14:textId="77777777" w:rsidR="005E6A9E" w:rsidRDefault="005E6A9E" w:rsidP="005E6A9E">
      <w:pPr>
        <w:pStyle w:val="Style1"/>
      </w:pPr>
      <w:r>
        <w:t xml:space="preserve">                }</w:t>
      </w:r>
    </w:p>
    <w:p w14:paraId="63D7D366" w14:textId="77777777" w:rsidR="005E6A9E" w:rsidRDefault="005E6A9E" w:rsidP="005E6A9E">
      <w:pPr>
        <w:pStyle w:val="Style1"/>
      </w:pPr>
      <w:r>
        <w:t xml:space="preserve">                return t</w:t>
      </w:r>
    </w:p>
    <w:p w14:paraId="69D5D3DB" w14:textId="77777777" w:rsidR="005E6A9E" w:rsidRDefault="005E6A9E" w:rsidP="005E6A9E">
      <w:pPr>
        <w:pStyle w:val="Style1"/>
      </w:pPr>
      <w:r>
        <w:t xml:space="preserve">            }</w:t>
      </w:r>
    </w:p>
    <w:p w14:paraId="4B2D76AA" w14:textId="77777777" w:rsidR="005E6A9E" w:rsidRDefault="005E6A9E" w:rsidP="005E6A9E">
      <w:pPr>
        <w:pStyle w:val="Style1"/>
      </w:pPr>
      <w:r>
        <w:t xml:space="preserve">              , u = function(e, t, r) {</w:t>
      </w:r>
    </w:p>
    <w:p w14:paraId="2A2E2622" w14:textId="77777777" w:rsidR="005E6A9E" w:rsidRDefault="005E6A9E" w:rsidP="005E6A9E">
      <w:pPr>
        <w:pStyle w:val="Style1"/>
      </w:pPr>
      <w:r>
        <w:t xml:space="preserve">                try {</w:t>
      </w:r>
    </w:p>
    <w:p w14:paraId="4779C00A" w14:textId="77777777" w:rsidR="005E6A9E" w:rsidRDefault="005E6A9E" w:rsidP="005E6A9E">
      <w:pPr>
        <w:pStyle w:val="Style1"/>
      </w:pPr>
      <w:r>
        <w:t xml:space="preserve">                    return (t || s)(e)</w:t>
      </w:r>
    </w:p>
    <w:p w14:paraId="24C929BC" w14:textId="77777777" w:rsidR="005E6A9E" w:rsidRDefault="005E6A9E" w:rsidP="005E6A9E">
      <w:pPr>
        <w:pStyle w:val="Style1"/>
      </w:pPr>
      <w:r>
        <w:t xml:space="preserve">                } catch (e) {</w:t>
      </w:r>
    </w:p>
    <w:p w14:paraId="5452CC90" w14:textId="77777777" w:rsidR="005E6A9E" w:rsidRDefault="005E6A9E" w:rsidP="005E6A9E">
      <w:pPr>
        <w:pStyle w:val="Style1"/>
      </w:pPr>
      <w:r>
        <w:t xml:space="preserve">                    return r</w:t>
      </w:r>
    </w:p>
    <w:p w14:paraId="077EA428" w14:textId="77777777" w:rsidR="005E6A9E" w:rsidRDefault="005E6A9E" w:rsidP="005E6A9E">
      <w:pPr>
        <w:pStyle w:val="Style1"/>
      </w:pPr>
      <w:r>
        <w:t xml:space="preserve">                }</w:t>
      </w:r>
    </w:p>
    <w:p w14:paraId="206C3EF7" w14:textId="77777777" w:rsidR="005E6A9E" w:rsidRDefault="005E6A9E" w:rsidP="005E6A9E">
      <w:pPr>
        <w:pStyle w:val="Style1"/>
      </w:pPr>
      <w:r>
        <w:t xml:space="preserve">            }</w:t>
      </w:r>
    </w:p>
    <w:p w14:paraId="73B8588D" w14:textId="77777777" w:rsidR="005E6A9E" w:rsidRDefault="005E6A9E" w:rsidP="005E6A9E">
      <w:pPr>
        <w:pStyle w:val="Style1"/>
      </w:pPr>
      <w:r>
        <w:t xml:space="preserve">              , s = function() {</w:t>
      </w:r>
    </w:p>
    <w:p w14:paraId="022A1CBA" w14:textId="77777777" w:rsidR="005E6A9E" w:rsidRDefault="005E6A9E" w:rsidP="005E6A9E">
      <w:pPr>
        <w:pStyle w:val="Style1"/>
      </w:pPr>
      <w:r>
        <w:t xml:space="preserve">                return {}</w:t>
      </w:r>
    </w:p>
    <w:p w14:paraId="249CB6A8" w14:textId="77777777" w:rsidR="005E6A9E" w:rsidRDefault="005E6A9E" w:rsidP="005E6A9E">
      <w:pPr>
        <w:pStyle w:val="Style1"/>
      </w:pPr>
      <w:r>
        <w:t xml:space="preserve">            }</w:t>
      </w:r>
    </w:p>
    <w:p w14:paraId="2B180F85" w14:textId="77777777" w:rsidR="005E6A9E" w:rsidRDefault="005E6A9E" w:rsidP="005E6A9E">
      <w:pPr>
        <w:pStyle w:val="Style1"/>
      </w:pPr>
      <w:r>
        <w:t xml:space="preserve">        },</w:t>
      </w:r>
    </w:p>
    <w:p w14:paraId="55182C8B" w14:textId="77777777" w:rsidR="005E6A9E" w:rsidRDefault="005E6A9E" w:rsidP="005E6A9E">
      <w:pPr>
        <w:pStyle w:val="Style1"/>
      </w:pPr>
      <w:r>
        <w:t xml:space="preserve">        "9Q1t": function(e, t, r) {</w:t>
      </w:r>
    </w:p>
    <w:p w14:paraId="1B71B86D" w14:textId="77777777" w:rsidR="005E6A9E" w:rsidRDefault="005E6A9E" w:rsidP="005E6A9E">
      <w:pPr>
        <w:pStyle w:val="Style1"/>
      </w:pPr>
      <w:r>
        <w:t xml:space="preserve">            r.r(t),</w:t>
      </w:r>
    </w:p>
    <w:p w14:paraId="74BCDE99" w14:textId="77777777" w:rsidR="005E6A9E" w:rsidRDefault="005E6A9E" w:rsidP="005E6A9E">
      <w:pPr>
        <w:pStyle w:val="Style1"/>
      </w:pPr>
      <w:r>
        <w:t xml:space="preserve">            r.d(t, {</w:t>
      </w:r>
    </w:p>
    <w:p w14:paraId="0CB48BD8" w14:textId="77777777" w:rsidR="005E6A9E" w:rsidRDefault="005E6A9E" w:rsidP="005E6A9E">
      <w:pPr>
        <w:pStyle w:val="Style1"/>
      </w:pPr>
      <w:r>
        <w:t xml:space="preserve">                default: function() {</w:t>
      </w:r>
    </w:p>
    <w:p w14:paraId="0565A57B" w14:textId="77777777" w:rsidR="005E6A9E" w:rsidRDefault="005E6A9E" w:rsidP="005E6A9E">
      <w:pPr>
        <w:pStyle w:val="Style1"/>
      </w:pPr>
      <w:r>
        <w:t xml:space="preserve">                    return o</w:t>
      </w:r>
    </w:p>
    <w:p w14:paraId="278A0227" w14:textId="77777777" w:rsidR="005E6A9E" w:rsidRDefault="005E6A9E" w:rsidP="005E6A9E">
      <w:pPr>
        <w:pStyle w:val="Style1"/>
      </w:pPr>
      <w:r>
        <w:t xml:space="preserve">                }</w:t>
      </w:r>
    </w:p>
    <w:p w14:paraId="74815AEC" w14:textId="77777777" w:rsidR="005E6A9E" w:rsidRDefault="005E6A9E" w:rsidP="005E6A9E">
      <w:pPr>
        <w:pStyle w:val="Style1"/>
      </w:pPr>
      <w:r>
        <w:t xml:space="preserve">            });</w:t>
      </w:r>
    </w:p>
    <w:p w14:paraId="2189F7E3" w14:textId="77777777" w:rsidR="005E6A9E" w:rsidRDefault="005E6A9E" w:rsidP="005E6A9E">
      <w:pPr>
        <w:pStyle w:val="Style1"/>
      </w:pPr>
      <w:r>
        <w:t xml:space="preserve">            var n = r("uKfc");</w:t>
      </w:r>
    </w:p>
    <w:p w14:paraId="44F78586" w14:textId="77777777" w:rsidR="005E6A9E" w:rsidRDefault="005E6A9E" w:rsidP="005E6A9E">
      <w:pPr>
        <w:pStyle w:val="Style1"/>
      </w:pPr>
      <w:r>
        <w:t xml:space="preserve">            function o(e, t) {</w:t>
      </w:r>
    </w:p>
    <w:p w14:paraId="66CA3926" w14:textId="77777777" w:rsidR="005E6A9E" w:rsidRDefault="005E6A9E" w:rsidP="005E6A9E">
      <w:pPr>
        <w:pStyle w:val="Style1"/>
      </w:pPr>
      <w:r>
        <w:t xml:space="preserve">                return (0,</w:t>
      </w:r>
    </w:p>
    <w:p w14:paraId="76FF4DFA" w14:textId="77777777" w:rsidR="005E6A9E" w:rsidRDefault="005E6A9E" w:rsidP="005E6A9E">
      <w:pPr>
        <w:pStyle w:val="Style1"/>
      </w:pPr>
      <w:r>
        <w:t xml:space="preserve">                n.Z)({</w:t>
      </w:r>
    </w:p>
    <w:p w14:paraId="3B5F7498" w14:textId="77777777" w:rsidR="005E6A9E" w:rsidRDefault="005E6A9E" w:rsidP="005E6A9E">
      <w:pPr>
        <w:pStyle w:val="Style1"/>
      </w:pPr>
      <w:r>
        <w:t xml:space="preserve">                    monitorType: "chunk_load",</w:t>
      </w:r>
    </w:p>
    <w:p w14:paraId="5808BFF6" w14:textId="77777777" w:rsidR="005E6A9E" w:rsidRDefault="005E6A9E" w:rsidP="005E6A9E">
      <w:pPr>
        <w:pStyle w:val="Style1"/>
      </w:pPr>
      <w:r>
        <w:t xml:space="preserve">                    monitorName: "".concat(e, "_chunk_load"),</w:t>
      </w:r>
    </w:p>
    <w:p w14:paraId="62B92AEA" w14:textId="77777777" w:rsidR="005E6A9E" w:rsidRDefault="005E6A9E" w:rsidP="005E6A9E">
      <w:pPr>
        <w:pStyle w:val="Style1"/>
      </w:pPr>
      <w:r>
        <w:t xml:space="preserve">                    monitorOnce: !0,</w:t>
      </w:r>
    </w:p>
    <w:p w14:paraId="74B03815" w14:textId="77777777" w:rsidR="005E6A9E" w:rsidRDefault="005E6A9E" w:rsidP="005E6A9E">
      <w:pPr>
        <w:pStyle w:val="Style1"/>
      </w:pPr>
      <w:r>
        <w:t xml:space="preserve">                    samplingOptions: {</w:t>
      </w:r>
    </w:p>
    <w:p w14:paraId="27647F1B" w14:textId="77777777" w:rsidR="005E6A9E" w:rsidRDefault="005E6A9E" w:rsidP="005E6A9E">
      <w:pPr>
        <w:pStyle w:val="Style1"/>
      </w:pPr>
      <w:r>
        <w:t xml:space="preserve">                        sampleRate: .1</w:t>
      </w:r>
    </w:p>
    <w:p w14:paraId="556D03DA" w14:textId="77777777" w:rsidR="005E6A9E" w:rsidRDefault="005E6A9E" w:rsidP="005E6A9E">
      <w:pPr>
        <w:pStyle w:val="Style1"/>
      </w:pPr>
      <w:r>
        <w:t xml:space="preserve">                    }</w:t>
      </w:r>
    </w:p>
    <w:p w14:paraId="5239A241" w14:textId="77777777" w:rsidR="005E6A9E" w:rsidRDefault="005E6A9E" w:rsidP="005E6A9E">
      <w:pPr>
        <w:pStyle w:val="Style1"/>
      </w:pPr>
      <w:r>
        <w:t xml:space="preserve">                }, t)</w:t>
      </w:r>
    </w:p>
    <w:p w14:paraId="08126C36" w14:textId="77777777" w:rsidR="005E6A9E" w:rsidRDefault="005E6A9E" w:rsidP="005E6A9E">
      <w:pPr>
        <w:pStyle w:val="Style1"/>
      </w:pPr>
      <w:r>
        <w:t xml:space="preserve">            }</w:t>
      </w:r>
    </w:p>
    <w:p w14:paraId="45CE09DE" w14:textId="77777777" w:rsidR="005E6A9E" w:rsidRDefault="005E6A9E" w:rsidP="005E6A9E">
      <w:pPr>
        <w:pStyle w:val="Style1"/>
      </w:pPr>
      <w:r>
        <w:t xml:space="preserve">        },</w:t>
      </w:r>
    </w:p>
    <w:p w14:paraId="0C5D509C" w14:textId="77777777" w:rsidR="005E6A9E" w:rsidRDefault="005E6A9E" w:rsidP="005E6A9E">
      <w:pPr>
        <w:pStyle w:val="Style1"/>
      </w:pPr>
      <w:r>
        <w:t xml:space="preserve">        cDcd: function(e) {</w:t>
      </w:r>
    </w:p>
    <w:p w14:paraId="72EA24AB" w14:textId="77777777" w:rsidR="005E6A9E" w:rsidRDefault="005E6A9E" w:rsidP="005E6A9E">
      <w:pPr>
        <w:pStyle w:val="Style1"/>
      </w:pPr>
      <w:r>
        <w:t xml:space="preserve">            e.exports = msfast_search_page_bootstrapper_react</w:t>
      </w:r>
    </w:p>
    <w:p w14:paraId="1B8DB693" w14:textId="77777777" w:rsidR="005E6A9E" w:rsidRDefault="005E6A9E" w:rsidP="005E6A9E">
      <w:pPr>
        <w:pStyle w:val="Style1"/>
      </w:pPr>
      <w:r>
        <w:t xml:space="preserve">        },</w:t>
      </w:r>
    </w:p>
    <w:p w14:paraId="26A1E205" w14:textId="77777777" w:rsidR="005E6A9E" w:rsidRDefault="005E6A9E" w:rsidP="005E6A9E">
      <w:pPr>
        <w:pStyle w:val="Style1"/>
      </w:pPr>
      <w:r>
        <w:t xml:space="preserve">        faye: function(e) {</w:t>
      </w:r>
    </w:p>
    <w:p w14:paraId="2B68B1A2" w14:textId="77777777" w:rsidR="005E6A9E" w:rsidRDefault="005E6A9E" w:rsidP="005E6A9E">
      <w:pPr>
        <w:pStyle w:val="Style1"/>
      </w:pPr>
      <w:r>
        <w:t xml:space="preserve">            e.exports = msfast_search_page_bootstrapper_react_dom</w:t>
      </w:r>
    </w:p>
    <w:p w14:paraId="6A736931" w14:textId="77777777" w:rsidR="005E6A9E" w:rsidRDefault="005E6A9E" w:rsidP="005E6A9E">
      <w:pPr>
        <w:pStyle w:val="Style1"/>
      </w:pPr>
      <w:r>
        <w:t xml:space="preserve">        },</w:t>
      </w:r>
    </w:p>
    <w:p w14:paraId="689778BB" w14:textId="77777777" w:rsidR="005E6A9E" w:rsidRDefault="005E6A9E" w:rsidP="005E6A9E">
      <w:pPr>
        <w:pStyle w:val="Style1"/>
      </w:pPr>
      <w:r>
        <w:t xml:space="preserve">        MGin: function(e) {</w:t>
      </w:r>
    </w:p>
    <w:p w14:paraId="15FF8869" w14:textId="77777777" w:rsidR="005E6A9E" w:rsidRDefault="005E6A9E" w:rsidP="005E6A9E">
      <w:pPr>
        <w:pStyle w:val="Style1"/>
      </w:pPr>
      <w:r>
        <w:t xml:space="preserve">            e.exports = msfast_search_page_bootstrapper_react_router</w:t>
      </w:r>
    </w:p>
    <w:p w14:paraId="0720DBE5" w14:textId="77777777" w:rsidR="005E6A9E" w:rsidRDefault="005E6A9E" w:rsidP="005E6A9E">
      <w:pPr>
        <w:pStyle w:val="Style1"/>
      </w:pPr>
      <w:r>
        <w:t xml:space="preserve">        },</w:t>
      </w:r>
    </w:p>
    <w:p w14:paraId="12A09911" w14:textId="77777777" w:rsidR="005E6A9E" w:rsidRDefault="005E6A9E" w:rsidP="005E6A9E">
      <w:pPr>
        <w:pStyle w:val="Style1"/>
      </w:pPr>
      <w:r>
        <w:t xml:space="preserve">        Cv27: function(e, t, r) {</w:t>
      </w:r>
    </w:p>
    <w:p w14:paraId="361CCF7B" w14:textId="77777777" w:rsidR="005E6A9E" w:rsidRDefault="005E6A9E" w:rsidP="005E6A9E">
      <w:pPr>
        <w:pStyle w:val="Style1"/>
      </w:pPr>
      <w:r>
        <w:t xml:space="preserve">            r.d(t, {</w:t>
      </w:r>
    </w:p>
    <w:p w14:paraId="0A508544" w14:textId="77777777" w:rsidR="005E6A9E" w:rsidRDefault="005E6A9E" w:rsidP="005E6A9E">
      <w:pPr>
        <w:pStyle w:val="Style1"/>
      </w:pPr>
      <w:r>
        <w:t xml:space="preserve">                M: function() {</w:t>
      </w:r>
    </w:p>
    <w:p w14:paraId="4E15448A" w14:textId="77777777" w:rsidR="005E6A9E" w:rsidRDefault="005E6A9E" w:rsidP="005E6A9E">
      <w:pPr>
        <w:pStyle w:val="Style1"/>
      </w:pPr>
      <w:r>
        <w:t xml:space="preserve">                    return o</w:t>
      </w:r>
    </w:p>
    <w:p w14:paraId="20F33CE0" w14:textId="77777777" w:rsidR="005E6A9E" w:rsidRDefault="005E6A9E" w:rsidP="005E6A9E">
      <w:pPr>
        <w:pStyle w:val="Style1"/>
      </w:pPr>
      <w:r>
        <w:t xml:space="preserve">                }</w:t>
      </w:r>
    </w:p>
    <w:p w14:paraId="2E730F94" w14:textId="77777777" w:rsidR="005E6A9E" w:rsidRDefault="005E6A9E" w:rsidP="005E6A9E">
      <w:pPr>
        <w:pStyle w:val="Style1"/>
      </w:pPr>
      <w:r>
        <w:t xml:space="preserve">            });</w:t>
      </w:r>
    </w:p>
    <w:p w14:paraId="0F296F12" w14:textId="77777777" w:rsidR="005E6A9E" w:rsidRDefault="005E6A9E" w:rsidP="005E6A9E">
      <w:pPr>
        <w:pStyle w:val="Style1"/>
      </w:pPr>
      <w:r>
        <w:t xml:space="preserve">            const n = {};</w:t>
      </w:r>
    </w:p>
    <w:p w14:paraId="4396B1E6" w14:textId="77777777" w:rsidR="005E6A9E" w:rsidRDefault="005E6A9E" w:rsidP="005E6A9E">
      <w:pPr>
        <w:pStyle w:val="Style1"/>
      </w:pPr>
      <w:r>
        <w:t xml:space="preserve">            function o(e, t) {</w:t>
      </w:r>
    </w:p>
    <w:p w14:paraId="07338C6A" w14:textId="77777777" w:rsidR="005E6A9E" w:rsidRDefault="005E6A9E" w:rsidP="005E6A9E">
      <w:pPr>
        <w:pStyle w:val="Style1"/>
      </w:pPr>
      <w:r>
        <w:t xml:space="preserve">                return e in n || (n[e] = t),</w:t>
      </w:r>
    </w:p>
    <w:p w14:paraId="5F9E7966" w14:textId="77777777" w:rsidR="005E6A9E" w:rsidRDefault="005E6A9E" w:rsidP="005E6A9E">
      <w:pPr>
        <w:pStyle w:val="Style1"/>
      </w:pPr>
      <w:r>
        <w:t xml:space="preserve">                {</w:t>
      </w:r>
    </w:p>
    <w:p w14:paraId="5DA4356A" w14:textId="77777777" w:rsidR="005E6A9E" w:rsidRDefault="005E6A9E" w:rsidP="005E6A9E">
      <w:pPr>
        <w:pStyle w:val="Style1"/>
      </w:pPr>
      <w:r>
        <w:t xml:space="preserve">                    get: ()=&gt;n[e],</w:t>
      </w:r>
    </w:p>
    <w:p w14:paraId="7FA20AE8" w14:textId="77777777" w:rsidR="005E6A9E" w:rsidRDefault="005E6A9E" w:rsidP="005E6A9E">
      <w:pPr>
        <w:pStyle w:val="Style1"/>
      </w:pPr>
      <w:r>
        <w:t xml:space="preserve">                    set: t=&gt;n[e] = t</w:t>
      </w:r>
    </w:p>
    <w:p w14:paraId="0689599A" w14:textId="77777777" w:rsidR="005E6A9E" w:rsidRDefault="005E6A9E" w:rsidP="005E6A9E">
      <w:pPr>
        <w:pStyle w:val="Style1"/>
      </w:pPr>
      <w:r>
        <w:t xml:space="preserve">                }</w:t>
      </w:r>
    </w:p>
    <w:p w14:paraId="5E3F0B09" w14:textId="77777777" w:rsidR="005E6A9E" w:rsidRDefault="005E6A9E" w:rsidP="005E6A9E">
      <w:pPr>
        <w:pStyle w:val="Style1"/>
      </w:pPr>
      <w:r>
        <w:t xml:space="preserve">            }</w:t>
      </w:r>
    </w:p>
    <w:p w14:paraId="33974AE9" w14:textId="77777777" w:rsidR="005E6A9E" w:rsidRDefault="005E6A9E" w:rsidP="005E6A9E">
      <w:pPr>
        <w:pStyle w:val="Style1"/>
      </w:pPr>
      <w:r>
        <w:t xml:space="preserve">        }</w:t>
      </w:r>
    </w:p>
    <w:p w14:paraId="4E21A309" w14:textId="77777777" w:rsidR="005E6A9E" w:rsidRDefault="005E6A9E" w:rsidP="005E6A9E">
      <w:pPr>
        <w:pStyle w:val="Style1"/>
      </w:pPr>
      <w:r>
        <w:t xml:space="preserve">    }, a = {};</w:t>
      </w:r>
    </w:p>
    <w:p w14:paraId="7B787AAA" w14:textId="77777777" w:rsidR="005E6A9E" w:rsidRDefault="005E6A9E" w:rsidP="005E6A9E">
      <w:pPr>
        <w:pStyle w:val="Style1"/>
      </w:pPr>
      <w:r>
        <w:t xml:space="preserve">    function c(e) {</w:t>
      </w:r>
    </w:p>
    <w:p w14:paraId="5806C943" w14:textId="77777777" w:rsidR="005E6A9E" w:rsidRDefault="005E6A9E" w:rsidP="005E6A9E">
      <w:pPr>
        <w:pStyle w:val="Style1"/>
      </w:pPr>
      <w:r>
        <w:t xml:space="preserve">        var t = a[e];</w:t>
      </w:r>
    </w:p>
    <w:p w14:paraId="1763F2C6" w14:textId="77777777" w:rsidR="005E6A9E" w:rsidRDefault="005E6A9E" w:rsidP="005E6A9E">
      <w:pPr>
        <w:pStyle w:val="Style1"/>
      </w:pPr>
      <w:r>
        <w:t xml:space="preserve">        if (void 0 !== t)</w:t>
      </w:r>
    </w:p>
    <w:p w14:paraId="70654AD4" w14:textId="77777777" w:rsidR="005E6A9E" w:rsidRDefault="005E6A9E" w:rsidP="005E6A9E">
      <w:pPr>
        <w:pStyle w:val="Style1"/>
      </w:pPr>
      <w:r>
        <w:t xml:space="preserve">            return t.exports;</w:t>
      </w:r>
    </w:p>
    <w:p w14:paraId="78F489FE" w14:textId="77777777" w:rsidR="005E6A9E" w:rsidRDefault="005E6A9E" w:rsidP="005E6A9E">
      <w:pPr>
        <w:pStyle w:val="Style1"/>
      </w:pPr>
      <w:r>
        <w:t xml:space="preserve">        var r = a[e] = {</w:t>
      </w:r>
    </w:p>
    <w:p w14:paraId="585ED387" w14:textId="77777777" w:rsidR="005E6A9E" w:rsidRDefault="005E6A9E" w:rsidP="005E6A9E">
      <w:pPr>
        <w:pStyle w:val="Style1"/>
      </w:pPr>
      <w:r>
        <w:t xml:space="preserve">            id: e,</w:t>
      </w:r>
    </w:p>
    <w:p w14:paraId="48E5BE6E" w14:textId="77777777" w:rsidR="005E6A9E" w:rsidRDefault="005E6A9E" w:rsidP="005E6A9E">
      <w:pPr>
        <w:pStyle w:val="Style1"/>
      </w:pPr>
      <w:r>
        <w:t xml:space="preserve">            loaded: !1,</w:t>
      </w:r>
    </w:p>
    <w:p w14:paraId="30C75A61" w14:textId="77777777" w:rsidR="005E6A9E" w:rsidRDefault="005E6A9E" w:rsidP="005E6A9E">
      <w:pPr>
        <w:pStyle w:val="Style1"/>
      </w:pPr>
      <w:r>
        <w:t xml:space="preserve">            exports: {}</w:t>
      </w:r>
    </w:p>
    <w:p w14:paraId="6AE2FB99" w14:textId="77777777" w:rsidR="005E6A9E" w:rsidRDefault="005E6A9E" w:rsidP="005E6A9E">
      <w:pPr>
        <w:pStyle w:val="Style1"/>
      </w:pPr>
      <w:r>
        <w:t xml:space="preserve">        };</w:t>
      </w:r>
    </w:p>
    <w:p w14:paraId="20DB1DE9" w14:textId="77777777" w:rsidR="005E6A9E" w:rsidRDefault="005E6A9E" w:rsidP="005E6A9E">
      <w:pPr>
        <w:pStyle w:val="Style1"/>
      </w:pPr>
      <w:r>
        <w:t xml:space="preserve">        return i[e].call(r.exports, r, r.exports, c),</w:t>
      </w:r>
    </w:p>
    <w:p w14:paraId="11173AE8" w14:textId="77777777" w:rsidR="005E6A9E" w:rsidRDefault="005E6A9E" w:rsidP="005E6A9E">
      <w:pPr>
        <w:pStyle w:val="Style1"/>
      </w:pPr>
      <w:r>
        <w:t xml:space="preserve">        r.loaded = !0,</w:t>
      </w:r>
    </w:p>
    <w:p w14:paraId="433B7FCB" w14:textId="77777777" w:rsidR="005E6A9E" w:rsidRDefault="005E6A9E" w:rsidP="005E6A9E">
      <w:pPr>
        <w:pStyle w:val="Style1"/>
      </w:pPr>
      <w:r>
        <w:t xml:space="preserve">        r.exports</w:t>
      </w:r>
    </w:p>
    <w:p w14:paraId="5CA25A59" w14:textId="77777777" w:rsidR="005E6A9E" w:rsidRDefault="005E6A9E" w:rsidP="005E6A9E">
      <w:pPr>
        <w:pStyle w:val="Style1"/>
      </w:pPr>
      <w:r>
        <w:t xml:space="preserve">    }</w:t>
      </w:r>
    </w:p>
    <w:p w14:paraId="5B70ECBC" w14:textId="77777777" w:rsidR="005E6A9E" w:rsidRDefault="005E6A9E" w:rsidP="005E6A9E">
      <w:pPr>
        <w:pStyle w:val="Style1"/>
      </w:pPr>
      <w:r>
        <w:t xml:space="preserve">    c.m = i,</w:t>
      </w:r>
    </w:p>
    <w:p w14:paraId="1636D16D" w14:textId="77777777" w:rsidR="005E6A9E" w:rsidRDefault="005E6A9E" w:rsidP="005E6A9E">
      <w:pPr>
        <w:pStyle w:val="Style1"/>
      </w:pPr>
      <w:r>
        <w:t xml:space="preserve">    e = [],</w:t>
      </w:r>
    </w:p>
    <w:p w14:paraId="500CF001" w14:textId="77777777" w:rsidR="005E6A9E" w:rsidRDefault="005E6A9E" w:rsidP="005E6A9E">
      <w:pPr>
        <w:pStyle w:val="Style1"/>
      </w:pPr>
      <w:r>
        <w:t xml:space="preserve">    c.O = function(t, r, n, o) {</w:t>
      </w:r>
    </w:p>
    <w:p w14:paraId="1B60330D" w14:textId="77777777" w:rsidR="005E6A9E" w:rsidRDefault="005E6A9E" w:rsidP="005E6A9E">
      <w:pPr>
        <w:pStyle w:val="Style1"/>
      </w:pPr>
      <w:r>
        <w:t xml:space="preserve">        if (!r) {</w:t>
      </w:r>
    </w:p>
    <w:p w14:paraId="549347A6" w14:textId="77777777" w:rsidR="005E6A9E" w:rsidRDefault="005E6A9E" w:rsidP="005E6A9E">
      <w:pPr>
        <w:pStyle w:val="Style1"/>
      </w:pPr>
      <w:r>
        <w:t xml:space="preserve">            var i = 1 / 0;</w:t>
      </w:r>
    </w:p>
    <w:p w14:paraId="3130818C" w14:textId="77777777" w:rsidR="005E6A9E" w:rsidRDefault="005E6A9E" w:rsidP="005E6A9E">
      <w:pPr>
        <w:pStyle w:val="Style1"/>
      </w:pPr>
      <w:r>
        <w:t xml:space="preserve">            for (f = 0; f &lt; e.length; f++) {</w:t>
      </w:r>
    </w:p>
    <w:p w14:paraId="2CE6B453" w14:textId="77777777" w:rsidR="005E6A9E" w:rsidRDefault="005E6A9E" w:rsidP="005E6A9E">
      <w:pPr>
        <w:pStyle w:val="Style1"/>
      </w:pPr>
      <w:r>
        <w:t xml:space="preserve">                r = e[f][0],</w:t>
      </w:r>
    </w:p>
    <w:p w14:paraId="29A08D2D" w14:textId="77777777" w:rsidR="005E6A9E" w:rsidRDefault="005E6A9E" w:rsidP="005E6A9E">
      <w:pPr>
        <w:pStyle w:val="Style1"/>
      </w:pPr>
      <w:r>
        <w:t xml:space="preserve">                n = e[f][1],</w:t>
      </w:r>
    </w:p>
    <w:p w14:paraId="0F54B398" w14:textId="77777777" w:rsidR="005E6A9E" w:rsidRDefault="005E6A9E" w:rsidP="005E6A9E">
      <w:pPr>
        <w:pStyle w:val="Style1"/>
      </w:pPr>
      <w:r>
        <w:t xml:space="preserve">                o = e[f][2];</w:t>
      </w:r>
    </w:p>
    <w:p w14:paraId="3F7A8332" w14:textId="77777777" w:rsidR="005E6A9E" w:rsidRDefault="005E6A9E" w:rsidP="005E6A9E">
      <w:pPr>
        <w:pStyle w:val="Style1"/>
      </w:pPr>
      <w:r>
        <w:t xml:space="preserve">                for (var a = !0, u = 0; u &lt; r.length; u++)</w:t>
      </w:r>
    </w:p>
    <w:p w14:paraId="5A07D8C0" w14:textId="77777777" w:rsidR="005E6A9E" w:rsidRDefault="005E6A9E" w:rsidP="005E6A9E">
      <w:pPr>
        <w:pStyle w:val="Style1"/>
      </w:pPr>
      <w:r>
        <w:t xml:space="preserve">                    (!1 &amp; o || i &gt;= o) &amp;&amp; Object.keys(c.O).every((function(e) {</w:t>
      </w:r>
    </w:p>
    <w:p w14:paraId="7A131171" w14:textId="77777777" w:rsidR="005E6A9E" w:rsidRDefault="005E6A9E" w:rsidP="005E6A9E">
      <w:pPr>
        <w:pStyle w:val="Style1"/>
      </w:pPr>
      <w:r>
        <w:t xml:space="preserve">                        return c.O[e](r[u])</w:t>
      </w:r>
    </w:p>
    <w:p w14:paraId="48911822" w14:textId="77777777" w:rsidR="005E6A9E" w:rsidRDefault="005E6A9E" w:rsidP="005E6A9E">
      <w:pPr>
        <w:pStyle w:val="Style1"/>
      </w:pPr>
      <w:r>
        <w:t xml:space="preserve">                    }</w:t>
      </w:r>
    </w:p>
    <w:p w14:paraId="0157A267" w14:textId="77777777" w:rsidR="005E6A9E" w:rsidRDefault="005E6A9E" w:rsidP="005E6A9E">
      <w:pPr>
        <w:pStyle w:val="Style1"/>
      </w:pPr>
      <w:r>
        <w:t xml:space="preserve">                    )) ? r.splice(u--, 1) : (a = !1,</w:t>
      </w:r>
    </w:p>
    <w:p w14:paraId="19FDF8ED" w14:textId="77777777" w:rsidR="005E6A9E" w:rsidRDefault="005E6A9E" w:rsidP="005E6A9E">
      <w:pPr>
        <w:pStyle w:val="Style1"/>
      </w:pPr>
      <w:r>
        <w:t xml:space="preserve">                    o &lt; i &amp;&amp; (i = o));</w:t>
      </w:r>
    </w:p>
    <w:p w14:paraId="3F4355B8" w14:textId="77777777" w:rsidR="005E6A9E" w:rsidRDefault="005E6A9E" w:rsidP="005E6A9E">
      <w:pPr>
        <w:pStyle w:val="Style1"/>
      </w:pPr>
      <w:r>
        <w:t xml:space="preserve">                if (a) {</w:t>
      </w:r>
    </w:p>
    <w:p w14:paraId="153C4CF9" w14:textId="77777777" w:rsidR="005E6A9E" w:rsidRDefault="005E6A9E" w:rsidP="005E6A9E">
      <w:pPr>
        <w:pStyle w:val="Style1"/>
      </w:pPr>
      <w:r>
        <w:t xml:space="preserve">                    e.splice(f--, 1);</w:t>
      </w:r>
    </w:p>
    <w:p w14:paraId="4561B570" w14:textId="77777777" w:rsidR="005E6A9E" w:rsidRDefault="005E6A9E" w:rsidP="005E6A9E">
      <w:pPr>
        <w:pStyle w:val="Style1"/>
      </w:pPr>
      <w:r>
        <w:t xml:space="preserve">                    var s = n();</w:t>
      </w:r>
    </w:p>
    <w:p w14:paraId="507A6061" w14:textId="77777777" w:rsidR="005E6A9E" w:rsidRDefault="005E6A9E" w:rsidP="005E6A9E">
      <w:pPr>
        <w:pStyle w:val="Style1"/>
      </w:pPr>
      <w:r>
        <w:t xml:space="preserve">                    void 0 !== s &amp;&amp; (t = s)</w:t>
      </w:r>
    </w:p>
    <w:p w14:paraId="01D04927" w14:textId="77777777" w:rsidR="005E6A9E" w:rsidRDefault="005E6A9E" w:rsidP="005E6A9E">
      <w:pPr>
        <w:pStyle w:val="Style1"/>
      </w:pPr>
      <w:r>
        <w:t xml:space="preserve">                }</w:t>
      </w:r>
    </w:p>
    <w:p w14:paraId="2E92FD77" w14:textId="77777777" w:rsidR="005E6A9E" w:rsidRDefault="005E6A9E" w:rsidP="005E6A9E">
      <w:pPr>
        <w:pStyle w:val="Style1"/>
      </w:pPr>
      <w:r>
        <w:t xml:space="preserve">            }</w:t>
      </w:r>
    </w:p>
    <w:p w14:paraId="58127CB9" w14:textId="77777777" w:rsidR="005E6A9E" w:rsidRDefault="005E6A9E" w:rsidP="005E6A9E">
      <w:pPr>
        <w:pStyle w:val="Style1"/>
      </w:pPr>
      <w:r>
        <w:t xml:space="preserve">            return t</w:t>
      </w:r>
    </w:p>
    <w:p w14:paraId="5847A26B" w14:textId="77777777" w:rsidR="005E6A9E" w:rsidRDefault="005E6A9E" w:rsidP="005E6A9E">
      <w:pPr>
        <w:pStyle w:val="Style1"/>
      </w:pPr>
      <w:r>
        <w:t xml:space="preserve">        }</w:t>
      </w:r>
    </w:p>
    <w:p w14:paraId="4F2EBB36" w14:textId="77777777" w:rsidR="005E6A9E" w:rsidRDefault="005E6A9E" w:rsidP="005E6A9E">
      <w:pPr>
        <w:pStyle w:val="Style1"/>
      </w:pPr>
      <w:r>
        <w:t xml:space="preserve">        o = o || 0;</w:t>
      </w:r>
    </w:p>
    <w:p w14:paraId="4ED0E660" w14:textId="77777777" w:rsidR="005E6A9E" w:rsidRDefault="005E6A9E" w:rsidP="005E6A9E">
      <w:pPr>
        <w:pStyle w:val="Style1"/>
      </w:pPr>
      <w:r>
        <w:t xml:space="preserve">        for (var f = e.length; f &gt; 0 &amp;&amp; e[f - 1][2] &gt; o; f--)</w:t>
      </w:r>
    </w:p>
    <w:p w14:paraId="3F22CFF6" w14:textId="77777777" w:rsidR="005E6A9E" w:rsidRDefault="005E6A9E" w:rsidP="005E6A9E">
      <w:pPr>
        <w:pStyle w:val="Style1"/>
      </w:pPr>
      <w:r>
        <w:t xml:space="preserve">            e[f] = e[f - 1];</w:t>
      </w:r>
    </w:p>
    <w:p w14:paraId="3590D71A" w14:textId="77777777" w:rsidR="005E6A9E" w:rsidRDefault="005E6A9E" w:rsidP="005E6A9E">
      <w:pPr>
        <w:pStyle w:val="Style1"/>
      </w:pPr>
      <w:r>
        <w:t xml:space="preserve">        e[f] = [r, n, o]</w:t>
      </w:r>
    </w:p>
    <w:p w14:paraId="1098C5E8" w14:textId="77777777" w:rsidR="005E6A9E" w:rsidRDefault="005E6A9E" w:rsidP="005E6A9E">
      <w:pPr>
        <w:pStyle w:val="Style1"/>
      </w:pPr>
      <w:r>
        <w:t xml:space="preserve">    }</w:t>
      </w:r>
    </w:p>
    <w:p w14:paraId="4FED175E" w14:textId="77777777" w:rsidR="005E6A9E" w:rsidRDefault="005E6A9E" w:rsidP="005E6A9E">
      <w:pPr>
        <w:pStyle w:val="Style1"/>
      </w:pPr>
      <w:r>
        <w:t xml:space="preserve">    ,</w:t>
      </w:r>
    </w:p>
    <w:p w14:paraId="55A652EE" w14:textId="77777777" w:rsidR="005E6A9E" w:rsidRDefault="005E6A9E" w:rsidP="005E6A9E">
      <w:pPr>
        <w:pStyle w:val="Style1"/>
      </w:pPr>
      <w:r>
        <w:t xml:space="preserve">    c.F = {},</w:t>
      </w:r>
    </w:p>
    <w:p w14:paraId="68C84FDF" w14:textId="77777777" w:rsidR="005E6A9E" w:rsidRDefault="005E6A9E" w:rsidP="005E6A9E">
      <w:pPr>
        <w:pStyle w:val="Style1"/>
      </w:pPr>
      <w:r>
        <w:t xml:space="preserve">    c.E = function(e) {</w:t>
      </w:r>
    </w:p>
    <w:p w14:paraId="67AD0EED" w14:textId="77777777" w:rsidR="005E6A9E" w:rsidRDefault="005E6A9E" w:rsidP="005E6A9E">
      <w:pPr>
        <w:pStyle w:val="Style1"/>
      </w:pPr>
      <w:r>
        <w:t xml:space="preserve">        Object.keys(c.F).map((function(t) {</w:t>
      </w:r>
    </w:p>
    <w:p w14:paraId="75229008" w14:textId="77777777" w:rsidR="005E6A9E" w:rsidRDefault="005E6A9E" w:rsidP="005E6A9E">
      <w:pPr>
        <w:pStyle w:val="Style1"/>
      </w:pPr>
      <w:r>
        <w:t xml:space="preserve">            c.F[t](e)</w:t>
      </w:r>
    </w:p>
    <w:p w14:paraId="49FC7F5D" w14:textId="77777777" w:rsidR="005E6A9E" w:rsidRDefault="005E6A9E" w:rsidP="005E6A9E">
      <w:pPr>
        <w:pStyle w:val="Style1"/>
      </w:pPr>
      <w:r>
        <w:t xml:space="preserve">        }</w:t>
      </w:r>
    </w:p>
    <w:p w14:paraId="76AEE162" w14:textId="77777777" w:rsidR="005E6A9E" w:rsidRDefault="005E6A9E" w:rsidP="005E6A9E">
      <w:pPr>
        <w:pStyle w:val="Style1"/>
      </w:pPr>
      <w:r>
        <w:t xml:space="preserve">        ))</w:t>
      </w:r>
    </w:p>
    <w:p w14:paraId="2E095B32" w14:textId="77777777" w:rsidR="005E6A9E" w:rsidRDefault="005E6A9E" w:rsidP="005E6A9E">
      <w:pPr>
        <w:pStyle w:val="Style1"/>
      </w:pPr>
      <w:r>
        <w:t xml:space="preserve">    }</w:t>
      </w:r>
    </w:p>
    <w:p w14:paraId="37FC6AE6" w14:textId="77777777" w:rsidR="005E6A9E" w:rsidRDefault="005E6A9E" w:rsidP="005E6A9E">
      <w:pPr>
        <w:pStyle w:val="Style1"/>
      </w:pPr>
      <w:r>
        <w:t xml:space="preserve">    ,</w:t>
      </w:r>
    </w:p>
    <w:p w14:paraId="699DDC4F" w14:textId="77777777" w:rsidR="005E6A9E" w:rsidRDefault="005E6A9E" w:rsidP="005E6A9E">
      <w:pPr>
        <w:pStyle w:val="Style1"/>
      </w:pPr>
      <w:r>
        <w:t xml:space="preserve">    r = Object.getPrototypeOf ? function(e) {</w:t>
      </w:r>
    </w:p>
    <w:p w14:paraId="6819ABF9" w14:textId="77777777" w:rsidR="005E6A9E" w:rsidRDefault="005E6A9E" w:rsidP="005E6A9E">
      <w:pPr>
        <w:pStyle w:val="Style1"/>
      </w:pPr>
      <w:r>
        <w:t xml:space="preserve">        return Object.getPrototypeOf(e)</w:t>
      </w:r>
    </w:p>
    <w:p w14:paraId="3BE7512A" w14:textId="77777777" w:rsidR="005E6A9E" w:rsidRDefault="005E6A9E" w:rsidP="005E6A9E">
      <w:pPr>
        <w:pStyle w:val="Style1"/>
      </w:pPr>
      <w:r>
        <w:t xml:space="preserve">    }</w:t>
      </w:r>
    </w:p>
    <w:p w14:paraId="34218CB4" w14:textId="77777777" w:rsidR="005E6A9E" w:rsidRDefault="005E6A9E" w:rsidP="005E6A9E">
      <w:pPr>
        <w:pStyle w:val="Style1"/>
      </w:pPr>
      <w:r>
        <w:t xml:space="preserve">    : function(e) {</w:t>
      </w:r>
    </w:p>
    <w:p w14:paraId="061FA412" w14:textId="77777777" w:rsidR="005E6A9E" w:rsidRDefault="005E6A9E" w:rsidP="005E6A9E">
      <w:pPr>
        <w:pStyle w:val="Style1"/>
      </w:pPr>
      <w:r>
        <w:t xml:space="preserve">        return e.__proto__</w:t>
      </w:r>
    </w:p>
    <w:p w14:paraId="06E5EF61" w14:textId="77777777" w:rsidR="005E6A9E" w:rsidRDefault="005E6A9E" w:rsidP="005E6A9E">
      <w:pPr>
        <w:pStyle w:val="Style1"/>
      </w:pPr>
      <w:r>
        <w:t xml:space="preserve">    }</w:t>
      </w:r>
    </w:p>
    <w:p w14:paraId="3E1D0F7D" w14:textId="77777777" w:rsidR="005E6A9E" w:rsidRDefault="005E6A9E" w:rsidP="005E6A9E">
      <w:pPr>
        <w:pStyle w:val="Style1"/>
      </w:pPr>
      <w:r>
        <w:t xml:space="preserve">    ,</w:t>
      </w:r>
    </w:p>
    <w:p w14:paraId="7BE81189" w14:textId="77777777" w:rsidR="005E6A9E" w:rsidRDefault="005E6A9E" w:rsidP="005E6A9E">
      <w:pPr>
        <w:pStyle w:val="Style1"/>
      </w:pPr>
      <w:r>
        <w:t xml:space="preserve">    c.t = function(e, n) {</w:t>
      </w:r>
    </w:p>
    <w:p w14:paraId="10F5C0E3" w14:textId="77777777" w:rsidR="005E6A9E" w:rsidRDefault="005E6A9E" w:rsidP="005E6A9E">
      <w:pPr>
        <w:pStyle w:val="Style1"/>
      </w:pPr>
      <w:r>
        <w:t xml:space="preserve">        if (1 &amp; n &amp;&amp; (e = this(e)),</w:t>
      </w:r>
    </w:p>
    <w:p w14:paraId="3EF591B7" w14:textId="77777777" w:rsidR="005E6A9E" w:rsidRDefault="005E6A9E" w:rsidP="005E6A9E">
      <w:pPr>
        <w:pStyle w:val="Style1"/>
      </w:pPr>
      <w:r>
        <w:t xml:space="preserve">        8 &amp; n)</w:t>
      </w:r>
    </w:p>
    <w:p w14:paraId="6DE3FDBB" w14:textId="77777777" w:rsidR="005E6A9E" w:rsidRDefault="005E6A9E" w:rsidP="005E6A9E">
      <w:pPr>
        <w:pStyle w:val="Style1"/>
      </w:pPr>
      <w:r>
        <w:t xml:space="preserve">            return e;</w:t>
      </w:r>
    </w:p>
    <w:p w14:paraId="5E89F07C" w14:textId="77777777" w:rsidR="005E6A9E" w:rsidRDefault="005E6A9E" w:rsidP="005E6A9E">
      <w:pPr>
        <w:pStyle w:val="Style1"/>
      </w:pPr>
      <w:r>
        <w:t xml:space="preserve">        if ("object" == typeof e &amp;&amp; e) {</w:t>
      </w:r>
    </w:p>
    <w:p w14:paraId="6CDBA122" w14:textId="77777777" w:rsidR="005E6A9E" w:rsidRDefault="005E6A9E" w:rsidP="005E6A9E">
      <w:pPr>
        <w:pStyle w:val="Style1"/>
      </w:pPr>
      <w:r>
        <w:t xml:space="preserve">            if (4 &amp; n &amp;&amp; e.__esModule)</w:t>
      </w:r>
    </w:p>
    <w:p w14:paraId="40C17842" w14:textId="77777777" w:rsidR="005E6A9E" w:rsidRDefault="005E6A9E" w:rsidP="005E6A9E">
      <w:pPr>
        <w:pStyle w:val="Style1"/>
      </w:pPr>
      <w:r>
        <w:t xml:space="preserve">                return e;</w:t>
      </w:r>
    </w:p>
    <w:p w14:paraId="592F4CD3" w14:textId="77777777" w:rsidR="005E6A9E" w:rsidRDefault="005E6A9E" w:rsidP="005E6A9E">
      <w:pPr>
        <w:pStyle w:val="Style1"/>
      </w:pPr>
      <w:r>
        <w:t xml:space="preserve">            if (16 &amp; n &amp;&amp; "function" == typeof e.then)</w:t>
      </w:r>
    </w:p>
    <w:p w14:paraId="06A3141F" w14:textId="77777777" w:rsidR="005E6A9E" w:rsidRDefault="005E6A9E" w:rsidP="005E6A9E">
      <w:pPr>
        <w:pStyle w:val="Style1"/>
      </w:pPr>
      <w:r>
        <w:t xml:space="preserve">                return e</w:t>
      </w:r>
    </w:p>
    <w:p w14:paraId="39479818" w14:textId="77777777" w:rsidR="005E6A9E" w:rsidRDefault="005E6A9E" w:rsidP="005E6A9E">
      <w:pPr>
        <w:pStyle w:val="Style1"/>
      </w:pPr>
      <w:r>
        <w:t xml:space="preserve">        }</w:t>
      </w:r>
    </w:p>
    <w:p w14:paraId="0AA2985B" w14:textId="77777777" w:rsidR="005E6A9E" w:rsidRDefault="005E6A9E" w:rsidP="005E6A9E">
      <w:pPr>
        <w:pStyle w:val="Style1"/>
      </w:pPr>
      <w:r>
        <w:t xml:space="preserve">        var o = Object.create(null);</w:t>
      </w:r>
    </w:p>
    <w:p w14:paraId="1ABB810D" w14:textId="77777777" w:rsidR="005E6A9E" w:rsidRDefault="005E6A9E" w:rsidP="005E6A9E">
      <w:pPr>
        <w:pStyle w:val="Style1"/>
      </w:pPr>
      <w:r>
        <w:t xml:space="preserve">        c.r(o);</w:t>
      </w:r>
    </w:p>
    <w:p w14:paraId="265286B9" w14:textId="77777777" w:rsidR="005E6A9E" w:rsidRDefault="005E6A9E" w:rsidP="005E6A9E">
      <w:pPr>
        <w:pStyle w:val="Style1"/>
      </w:pPr>
      <w:r>
        <w:t xml:space="preserve">        var i = {};</w:t>
      </w:r>
    </w:p>
    <w:p w14:paraId="4707271F" w14:textId="77777777" w:rsidR="005E6A9E" w:rsidRDefault="005E6A9E" w:rsidP="005E6A9E">
      <w:pPr>
        <w:pStyle w:val="Style1"/>
      </w:pPr>
      <w:r>
        <w:t xml:space="preserve">        t = t || [null, r({}), r([]), r(r)];</w:t>
      </w:r>
    </w:p>
    <w:p w14:paraId="7874A7C6" w14:textId="77777777" w:rsidR="005E6A9E" w:rsidRDefault="005E6A9E" w:rsidP="005E6A9E">
      <w:pPr>
        <w:pStyle w:val="Style1"/>
      </w:pPr>
      <w:r>
        <w:t xml:space="preserve">        for (var a = 2 &amp; n &amp;&amp; e; "object" == typeof a &amp;&amp; !~t.indexOf(a); a = r(a))</w:t>
      </w:r>
    </w:p>
    <w:p w14:paraId="2E555D21" w14:textId="77777777" w:rsidR="005E6A9E" w:rsidRDefault="005E6A9E" w:rsidP="005E6A9E">
      <w:pPr>
        <w:pStyle w:val="Style1"/>
      </w:pPr>
      <w:r>
        <w:t xml:space="preserve">            Object.getOwnPropertyNames(a).forEach((function(t) {</w:t>
      </w:r>
    </w:p>
    <w:p w14:paraId="1BE27AC1" w14:textId="77777777" w:rsidR="005E6A9E" w:rsidRDefault="005E6A9E" w:rsidP="005E6A9E">
      <w:pPr>
        <w:pStyle w:val="Style1"/>
      </w:pPr>
      <w:r>
        <w:t xml:space="preserve">                i[t] = function() {</w:t>
      </w:r>
    </w:p>
    <w:p w14:paraId="5A8C07B1" w14:textId="77777777" w:rsidR="005E6A9E" w:rsidRDefault="005E6A9E" w:rsidP="005E6A9E">
      <w:pPr>
        <w:pStyle w:val="Style1"/>
      </w:pPr>
      <w:r>
        <w:t xml:space="preserve">                    return e[t]</w:t>
      </w:r>
    </w:p>
    <w:p w14:paraId="490FF960" w14:textId="77777777" w:rsidR="005E6A9E" w:rsidRDefault="005E6A9E" w:rsidP="005E6A9E">
      <w:pPr>
        <w:pStyle w:val="Style1"/>
      </w:pPr>
      <w:r>
        <w:t xml:space="preserve">                }</w:t>
      </w:r>
    </w:p>
    <w:p w14:paraId="04DEBD2F" w14:textId="77777777" w:rsidR="005E6A9E" w:rsidRDefault="005E6A9E" w:rsidP="005E6A9E">
      <w:pPr>
        <w:pStyle w:val="Style1"/>
      </w:pPr>
      <w:r>
        <w:t xml:space="preserve">            }</w:t>
      </w:r>
    </w:p>
    <w:p w14:paraId="700C575D" w14:textId="77777777" w:rsidR="005E6A9E" w:rsidRDefault="005E6A9E" w:rsidP="005E6A9E">
      <w:pPr>
        <w:pStyle w:val="Style1"/>
      </w:pPr>
      <w:r>
        <w:t xml:space="preserve">            ));</w:t>
      </w:r>
    </w:p>
    <w:p w14:paraId="248079D5" w14:textId="77777777" w:rsidR="005E6A9E" w:rsidRDefault="005E6A9E" w:rsidP="005E6A9E">
      <w:pPr>
        <w:pStyle w:val="Style1"/>
      </w:pPr>
      <w:r>
        <w:t xml:space="preserve">        return i.default = function() {</w:t>
      </w:r>
    </w:p>
    <w:p w14:paraId="6FCE9B58" w14:textId="77777777" w:rsidR="005E6A9E" w:rsidRDefault="005E6A9E" w:rsidP="005E6A9E">
      <w:pPr>
        <w:pStyle w:val="Style1"/>
      </w:pPr>
      <w:r>
        <w:t xml:space="preserve">            return e</w:t>
      </w:r>
    </w:p>
    <w:p w14:paraId="642A7D4C" w14:textId="77777777" w:rsidR="005E6A9E" w:rsidRDefault="005E6A9E" w:rsidP="005E6A9E">
      <w:pPr>
        <w:pStyle w:val="Style1"/>
      </w:pPr>
      <w:r>
        <w:t xml:space="preserve">        }</w:t>
      </w:r>
    </w:p>
    <w:p w14:paraId="4D15B00A" w14:textId="77777777" w:rsidR="005E6A9E" w:rsidRDefault="005E6A9E" w:rsidP="005E6A9E">
      <w:pPr>
        <w:pStyle w:val="Style1"/>
      </w:pPr>
      <w:r>
        <w:t xml:space="preserve">        ,</w:t>
      </w:r>
    </w:p>
    <w:p w14:paraId="540F4AE5" w14:textId="77777777" w:rsidR="005E6A9E" w:rsidRDefault="005E6A9E" w:rsidP="005E6A9E">
      <w:pPr>
        <w:pStyle w:val="Style1"/>
      </w:pPr>
      <w:r>
        <w:t xml:space="preserve">        c.d(o, i),</w:t>
      </w:r>
    </w:p>
    <w:p w14:paraId="69B9162B" w14:textId="77777777" w:rsidR="005E6A9E" w:rsidRDefault="005E6A9E" w:rsidP="005E6A9E">
      <w:pPr>
        <w:pStyle w:val="Style1"/>
      </w:pPr>
      <w:r>
        <w:t xml:space="preserve">        o</w:t>
      </w:r>
    </w:p>
    <w:p w14:paraId="7C946DCC" w14:textId="77777777" w:rsidR="005E6A9E" w:rsidRDefault="005E6A9E" w:rsidP="005E6A9E">
      <w:pPr>
        <w:pStyle w:val="Style1"/>
      </w:pPr>
      <w:r>
        <w:t xml:space="preserve">    }</w:t>
      </w:r>
    </w:p>
    <w:p w14:paraId="654526D0" w14:textId="77777777" w:rsidR="005E6A9E" w:rsidRDefault="005E6A9E" w:rsidP="005E6A9E">
      <w:pPr>
        <w:pStyle w:val="Style1"/>
      </w:pPr>
      <w:r>
        <w:t xml:space="preserve">    ,</w:t>
      </w:r>
    </w:p>
    <w:p w14:paraId="28EEF592" w14:textId="77777777" w:rsidR="005E6A9E" w:rsidRDefault="005E6A9E" w:rsidP="005E6A9E">
      <w:pPr>
        <w:pStyle w:val="Style1"/>
      </w:pPr>
      <w:r>
        <w:t xml:space="preserve">    c.d = function(e, t) {</w:t>
      </w:r>
    </w:p>
    <w:p w14:paraId="724FAD1D" w14:textId="77777777" w:rsidR="005E6A9E" w:rsidRDefault="005E6A9E" w:rsidP="005E6A9E">
      <w:pPr>
        <w:pStyle w:val="Style1"/>
      </w:pPr>
      <w:r>
        <w:t xml:space="preserve">        for (var r in t)</w:t>
      </w:r>
    </w:p>
    <w:p w14:paraId="75B131E2" w14:textId="77777777" w:rsidR="005E6A9E" w:rsidRDefault="005E6A9E" w:rsidP="005E6A9E">
      <w:pPr>
        <w:pStyle w:val="Style1"/>
      </w:pPr>
      <w:r>
        <w:t xml:space="preserve">            c.o(t, r) &amp;&amp; !c.o(e, r) &amp;&amp; Object.defineProperty(e, r, {</w:t>
      </w:r>
    </w:p>
    <w:p w14:paraId="29D3B126" w14:textId="77777777" w:rsidR="005E6A9E" w:rsidRDefault="005E6A9E" w:rsidP="005E6A9E">
      <w:pPr>
        <w:pStyle w:val="Style1"/>
      </w:pPr>
      <w:r>
        <w:t xml:space="preserve">                enumerable: !0,</w:t>
      </w:r>
    </w:p>
    <w:p w14:paraId="393FD6FF" w14:textId="77777777" w:rsidR="005E6A9E" w:rsidRDefault="005E6A9E" w:rsidP="005E6A9E">
      <w:pPr>
        <w:pStyle w:val="Style1"/>
      </w:pPr>
      <w:r>
        <w:t xml:space="preserve">                get: t[r]</w:t>
      </w:r>
    </w:p>
    <w:p w14:paraId="6127C675" w14:textId="77777777" w:rsidR="005E6A9E" w:rsidRDefault="005E6A9E" w:rsidP="005E6A9E">
      <w:pPr>
        <w:pStyle w:val="Style1"/>
      </w:pPr>
      <w:r>
        <w:t xml:space="preserve">            })</w:t>
      </w:r>
    </w:p>
    <w:p w14:paraId="4DF55DD4" w14:textId="77777777" w:rsidR="005E6A9E" w:rsidRDefault="005E6A9E" w:rsidP="005E6A9E">
      <w:pPr>
        <w:pStyle w:val="Style1"/>
      </w:pPr>
      <w:r>
        <w:t xml:space="preserve">    }</w:t>
      </w:r>
    </w:p>
    <w:p w14:paraId="591D7A5C" w14:textId="77777777" w:rsidR="005E6A9E" w:rsidRDefault="005E6A9E" w:rsidP="005E6A9E">
      <w:pPr>
        <w:pStyle w:val="Style1"/>
      </w:pPr>
      <w:r>
        <w:t xml:space="preserve">    ,</w:t>
      </w:r>
    </w:p>
    <w:p w14:paraId="5AEC0E49" w14:textId="77777777" w:rsidR="005E6A9E" w:rsidRDefault="005E6A9E" w:rsidP="005E6A9E">
      <w:pPr>
        <w:pStyle w:val="Style1"/>
      </w:pPr>
      <w:r>
        <w:t xml:space="preserve">    c.f = {},</w:t>
      </w:r>
    </w:p>
    <w:p w14:paraId="2CECF1D1" w14:textId="77777777" w:rsidR="005E6A9E" w:rsidRDefault="005E6A9E" w:rsidP="005E6A9E">
      <w:pPr>
        <w:pStyle w:val="Style1"/>
      </w:pPr>
      <w:r>
        <w:t xml:space="preserve">    c.e = function(e) {</w:t>
      </w:r>
    </w:p>
    <w:p w14:paraId="1905BCF7" w14:textId="77777777" w:rsidR="005E6A9E" w:rsidRDefault="005E6A9E" w:rsidP="005E6A9E">
      <w:pPr>
        <w:pStyle w:val="Style1"/>
      </w:pPr>
      <w:r>
        <w:t xml:space="preserve">        return Promise.all(Object.keys(c.f).reduce((function(t, r) {</w:t>
      </w:r>
    </w:p>
    <w:p w14:paraId="0C2F01A3" w14:textId="77777777" w:rsidR="005E6A9E" w:rsidRDefault="005E6A9E" w:rsidP="005E6A9E">
      <w:pPr>
        <w:pStyle w:val="Style1"/>
      </w:pPr>
      <w:r>
        <w:t xml:space="preserve">            return c.f[r](e, t),</w:t>
      </w:r>
    </w:p>
    <w:p w14:paraId="025E7CA5" w14:textId="77777777" w:rsidR="005E6A9E" w:rsidRDefault="005E6A9E" w:rsidP="005E6A9E">
      <w:pPr>
        <w:pStyle w:val="Style1"/>
      </w:pPr>
      <w:r>
        <w:t xml:space="preserve">            t</w:t>
      </w:r>
    </w:p>
    <w:p w14:paraId="7DE082C8" w14:textId="77777777" w:rsidR="005E6A9E" w:rsidRDefault="005E6A9E" w:rsidP="005E6A9E">
      <w:pPr>
        <w:pStyle w:val="Style1"/>
      </w:pPr>
      <w:r>
        <w:t xml:space="preserve">        }</w:t>
      </w:r>
    </w:p>
    <w:p w14:paraId="29061F62" w14:textId="77777777" w:rsidR="005E6A9E" w:rsidRDefault="005E6A9E" w:rsidP="005E6A9E">
      <w:pPr>
        <w:pStyle w:val="Style1"/>
      </w:pPr>
      <w:r>
        <w:t xml:space="preserve">        ), []))</w:t>
      </w:r>
    </w:p>
    <w:p w14:paraId="6AEEAC38" w14:textId="77777777" w:rsidR="005E6A9E" w:rsidRDefault="005E6A9E" w:rsidP="005E6A9E">
      <w:pPr>
        <w:pStyle w:val="Style1"/>
      </w:pPr>
      <w:r>
        <w:t xml:space="preserve">    }</w:t>
      </w:r>
    </w:p>
    <w:p w14:paraId="6151D455" w14:textId="77777777" w:rsidR="005E6A9E" w:rsidRDefault="005E6A9E" w:rsidP="005E6A9E">
      <w:pPr>
        <w:pStyle w:val="Style1"/>
      </w:pPr>
      <w:r>
        <w:t xml:space="preserve">    ,</w:t>
      </w:r>
    </w:p>
    <w:p w14:paraId="1B4BA19D" w14:textId="77777777" w:rsidR="005E6A9E" w:rsidRDefault="005E6A9E" w:rsidP="005E6A9E">
      <w:pPr>
        <w:pStyle w:val="Style1"/>
      </w:pPr>
      <w:r>
        <w:t xml:space="preserve">    c.u = function(e) {</w:t>
      </w:r>
    </w:p>
    <w:p w14:paraId="3F83CA9E" w14:textId="77777777" w:rsidR="005E6A9E" w:rsidRDefault="005E6A9E" w:rsidP="005E6A9E">
      <w:pPr>
        <w:pStyle w:val="Style1"/>
      </w:pPr>
      <w:r>
        <w:t xml:space="preserve">        return e + "_" + {</w:t>
      </w:r>
    </w:p>
    <w:p w14:paraId="3E00ED49" w14:textId="77777777" w:rsidR="005E6A9E" w:rsidRDefault="005E6A9E" w:rsidP="005E6A9E">
      <w:pPr>
        <w:pStyle w:val="Style1"/>
      </w:pPr>
      <w:r>
        <w:t xml:space="preserve">            prefetch: "30d1c012",</w:t>
      </w:r>
    </w:p>
    <w:p w14:paraId="449BD3D9" w14:textId="77777777" w:rsidR="005E6A9E" w:rsidRDefault="005E6A9E" w:rsidP="005E6A9E">
      <w:pPr>
        <w:pStyle w:val="Style1"/>
      </w:pPr>
      <w:r>
        <w:t xml:space="preserve">            "search-page-strings": "2d783e4f",</w:t>
      </w:r>
    </w:p>
    <w:p w14:paraId="291B0CDE" w14:textId="77777777" w:rsidR="005E6A9E" w:rsidRDefault="005E6A9E" w:rsidP="005E6A9E">
      <w:pPr>
        <w:pStyle w:val="Style1"/>
      </w:pPr>
      <w:r>
        <w:t xml:space="preserve">            "search-instrumentation": "838fdce5",</w:t>
      </w:r>
    </w:p>
    <w:p w14:paraId="0DC95CBF" w14:textId="77777777" w:rsidR="005E6A9E" w:rsidRDefault="005E6A9E" w:rsidP="005E6A9E">
      <w:pPr>
        <w:pStyle w:val="Style1"/>
      </w:pPr>
      <w:r>
        <w:t xml:space="preserve">            "search-logger": "57e1a48f",</w:t>
      </w:r>
    </w:p>
    <w:p w14:paraId="00F7B26E" w14:textId="77777777" w:rsidR="005E6A9E" w:rsidRDefault="005E6A9E" w:rsidP="005E6A9E">
      <w:pPr>
        <w:pStyle w:val="Style1"/>
      </w:pPr>
      <w:r>
        <w:t xml:space="preserve">            "vendors-_store_microsoft-load-themed-styles_1_10_295-eae38c056c80a4de55ee_node_modules_micros-5b7dd8": "72806b2b",</w:t>
      </w:r>
    </w:p>
    <w:p w14:paraId="3984CB6D" w14:textId="77777777" w:rsidR="005E6A9E" w:rsidRDefault="005E6A9E" w:rsidP="005E6A9E">
      <w:pPr>
        <w:pStyle w:val="Style1"/>
      </w:pPr>
      <w:r>
        <w:t xml:space="preserve">            "oil-externals_rx_binding_js-oil-externals_rx_dom_js-oil-externals_rx_time_js-search-prefetch_-101d08": "97c240ba",</w:t>
      </w:r>
    </w:p>
    <w:p w14:paraId="367CE78C" w14:textId="77777777" w:rsidR="005E6A9E" w:rsidRDefault="005E6A9E" w:rsidP="005E6A9E">
      <w:pPr>
        <w:pStyle w:val="Style1"/>
      </w:pPr>
      <w:r>
        <w:t xml:space="preserve">            main: "f618d577"</w:t>
      </w:r>
    </w:p>
    <w:p w14:paraId="70CBA7B8" w14:textId="77777777" w:rsidR="005E6A9E" w:rsidRDefault="005E6A9E" w:rsidP="005E6A9E">
      <w:pPr>
        <w:pStyle w:val="Style1"/>
      </w:pPr>
      <w:r>
        <w:t xml:space="preserve">        }[e] + ".js"</w:t>
      </w:r>
    </w:p>
    <w:p w14:paraId="4FEE3115" w14:textId="77777777" w:rsidR="005E6A9E" w:rsidRDefault="005E6A9E" w:rsidP="005E6A9E">
      <w:pPr>
        <w:pStyle w:val="Style1"/>
      </w:pPr>
      <w:r>
        <w:t xml:space="preserve">    }</w:t>
      </w:r>
    </w:p>
    <w:p w14:paraId="7FDDDA8D" w14:textId="77777777" w:rsidR="005E6A9E" w:rsidRDefault="005E6A9E" w:rsidP="005E6A9E">
      <w:pPr>
        <w:pStyle w:val="Style1"/>
      </w:pPr>
      <w:r>
        <w:t xml:space="preserve">    ,</w:t>
      </w:r>
    </w:p>
    <w:p w14:paraId="7D1650F3" w14:textId="77777777" w:rsidR="005E6A9E" w:rsidRDefault="005E6A9E" w:rsidP="005E6A9E">
      <w:pPr>
        <w:pStyle w:val="Style1"/>
      </w:pPr>
      <w:r>
        <w:t xml:space="preserve">    c.g = function() {</w:t>
      </w:r>
    </w:p>
    <w:p w14:paraId="5C2C72B0" w14:textId="77777777" w:rsidR="005E6A9E" w:rsidRDefault="005E6A9E" w:rsidP="005E6A9E">
      <w:pPr>
        <w:pStyle w:val="Style1"/>
      </w:pPr>
      <w:r>
        <w:t xml:space="preserve">        if ("object" == typeof globalThis)</w:t>
      </w:r>
    </w:p>
    <w:p w14:paraId="30389FE2" w14:textId="77777777" w:rsidR="005E6A9E" w:rsidRDefault="005E6A9E" w:rsidP="005E6A9E">
      <w:pPr>
        <w:pStyle w:val="Style1"/>
      </w:pPr>
      <w:r>
        <w:t xml:space="preserve">            return globalThis;</w:t>
      </w:r>
    </w:p>
    <w:p w14:paraId="075A61B2" w14:textId="77777777" w:rsidR="005E6A9E" w:rsidRDefault="005E6A9E" w:rsidP="005E6A9E">
      <w:pPr>
        <w:pStyle w:val="Style1"/>
      </w:pPr>
      <w:r>
        <w:t xml:space="preserve">        try {</w:t>
      </w:r>
    </w:p>
    <w:p w14:paraId="31628CCF" w14:textId="77777777" w:rsidR="005E6A9E" w:rsidRDefault="005E6A9E" w:rsidP="005E6A9E">
      <w:pPr>
        <w:pStyle w:val="Style1"/>
      </w:pPr>
      <w:r>
        <w:t xml:space="preserve">            return this || new Function("return this")()</w:t>
      </w:r>
    </w:p>
    <w:p w14:paraId="2CC09BF2" w14:textId="77777777" w:rsidR="005E6A9E" w:rsidRDefault="005E6A9E" w:rsidP="005E6A9E">
      <w:pPr>
        <w:pStyle w:val="Style1"/>
      </w:pPr>
      <w:r>
        <w:t xml:space="preserve">        } catch (e) {</w:t>
      </w:r>
    </w:p>
    <w:p w14:paraId="742B55F9" w14:textId="77777777" w:rsidR="005E6A9E" w:rsidRDefault="005E6A9E" w:rsidP="005E6A9E">
      <w:pPr>
        <w:pStyle w:val="Style1"/>
      </w:pPr>
      <w:r>
        <w:t xml:space="preserve">            if ("object" == typeof window)</w:t>
      </w:r>
    </w:p>
    <w:p w14:paraId="3D8E211A" w14:textId="77777777" w:rsidR="005E6A9E" w:rsidRDefault="005E6A9E" w:rsidP="005E6A9E">
      <w:pPr>
        <w:pStyle w:val="Style1"/>
      </w:pPr>
      <w:r>
        <w:t xml:space="preserve">                return window</w:t>
      </w:r>
    </w:p>
    <w:p w14:paraId="1098AECD" w14:textId="77777777" w:rsidR="005E6A9E" w:rsidRDefault="005E6A9E" w:rsidP="005E6A9E">
      <w:pPr>
        <w:pStyle w:val="Style1"/>
      </w:pPr>
      <w:r>
        <w:t xml:space="preserve">        }</w:t>
      </w:r>
    </w:p>
    <w:p w14:paraId="4C76A578" w14:textId="77777777" w:rsidR="005E6A9E" w:rsidRDefault="005E6A9E" w:rsidP="005E6A9E">
      <w:pPr>
        <w:pStyle w:val="Style1"/>
      </w:pPr>
      <w:r>
        <w:t xml:space="preserve">    }(),</w:t>
      </w:r>
    </w:p>
    <w:p w14:paraId="7EB6D2DE" w14:textId="77777777" w:rsidR="005E6A9E" w:rsidRDefault="005E6A9E" w:rsidP="005E6A9E">
      <w:pPr>
        <w:pStyle w:val="Style1"/>
      </w:pPr>
      <w:r>
        <w:t xml:space="preserve">    c.o = function(e, t) {</w:t>
      </w:r>
    </w:p>
    <w:p w14:paraId="46C48C87" w14:textId="77777777" w:rsidR="005E6A9E" w:rsidRDefault="005E6A9E" w:rsidP="005E6A9E">
      <w:pPr>
        <w:pStyle w:val="Style1"/>
      </w:pPr>
      <w:r>
        <w:t xml:space="preserve">        return Object.prototype.hasOwnProperty.call(e, t)</w:t>
      </w:r>
    </w:p>
    <w:p w14:paraId="7D4FF6DF" w14:textId="77777777" w:rsidR="005E6A9E" w:rsidRDefault="005E6A9E" w:rsidP="005E6A9E">
      <w:pPr>
        <w:pStyle w:val="Style1"/>
      </w:pPr>
      <w:r>
        <w:t xml:space="preserve">    }</w:t>
      </w:r>
    </w:p>
    <w:p w14:paraId="7FBED56C" w14:textId="77777777" w:rsidR="005E6A9E" w:rsidRDefault="005E6A9E" w:rsidP="005E6A9E">
      <w:pPr>
        <w:pStyle w:val="Style1"/>
      </w:pPr>
      <w:r>
        <w:t xml:space="preserve">    ,</w:t>
      </w:r>
    </w:p>
    <w:p w14:paraId="570E9FB9" w14:textId="77777777" w:rsidR="005E6A9E" w:rsidRDefault="005E6A9E" w:rsidP="005E6A9E">
      <w:pPr>
        <w:pStyle w:val="Style1"/>
      </w:pPr>
      <w:r>
        <w:t xml:space="preserve">    n = {},</w:t>
      </w:r>
    </w:p>
    <w:p w14:paraId="6712500D" w14:textId="77777777" w:rsidR="005E6A9E" w:rsidRDefault="005E6A9E" w:rsidP="005E6A9E">
      <w:pPr>
        <w:pStyle w:val="Style1"/>
      </w:pPr>
      <w:r>
        <w:t xml:space="preserve">    o = "@1js/search-page-bootstrapper-bundle:",</w:t>
      </w:r>
    </w:p>
    <w:p w14:paraId="4495E661" w14:textId="77777777" w:rsidR="005E6A9E" w:rsidRDefault="005E6A9E" w:rsidP="005E6A9E">
      <w:pPr>
        <w:pStyle w:val="Style1"/>
      </w:pPr>
      <w:r>
        <w:t xml:space="preserve">    c.l = function(e, t, r, i) {</w:t>
      </w:r>
    </w:p>
    <w:p w14:paraId="45B3E10B" w14:textId="77777777" w:rsidR="005E6A9E" w:rsidRDefault="005E6A9E" w:rsidP="005E6A9E">
      <w:pPr>
        <w:pStyle w:val="Style1"/>
      </w:pPr>
      <w:r>
        <w:t xml:space="preserve">        if (n[e])</w:t>
      </w:r>
    </w:p>
    <w:p w14:paraId="20CD399E" w14:textId="77777777" w:rsidR="005E6A9E" w:rsidRDefault="005E6A9E" w:rsidP="005E6A9E">
      <w:pPr>
        <w:pStyle w:val="Style1"/>
      </w:pPr>
      <w:r>
        <w:t xml:space="preserve">            n[e].push(t);</w:t>
      </w:r>
    </w:p>
    <w:p w14:paraId="7C2814F9" w14:textId="77777777" w:rsidR="005E6A9E" w:rsidRDefault="005E6A9E" w:rsidP="005E6A9E">
      <w:pPr>
        <w:pStyle w:val="Style1"/>
      </w:pPr>
      <w:r>
        <w:t xml:space="preserve">        else {</w:t>
      </w:r>
    </w:p>
    <w:p w14:paraId="28B9859A" w14:textId="77777777" w:rsidR="005E6A9E" w:rsidRDefault="005E6A9E" w:rsidP="005E6A9E">
      <w:pPr>
        <w:pStyle w:val="Style1"/>
      </w:pPr>
      <w:r>
        <w:t xml:space="preserve">            var a, u;</w:t>
      </w:r>
    </w:p>
    <w:p w14:paraId="70472335" w14:textId="77777777" w:rsidR="005E6A9E" w:rsidRDefault="005E6A9E" w:rsidP="005E6A9E">
      <w:pPr>
        <w:pStyle w:val="Style1"/>
      </w:pPr>
      <w:r>
        <w:t xml:space="preserve">            if (void 0 !== r)</w:t>
      </w:r>
    </w:p>
    <w:p w14:paraId="741EA648" w14:textId="77777777" w:rsidR="005E6A9E" w:rsidRDefault="005E6A9E" w:rsidP="005E6A9E">
      <w:pPr>
        <w:pStyle w:val="Style1"/>
      </w:pPr>
      <w:r>
        <w:t xml:space="preserve">                for (var s = document.getElementsByTagName("script"), f = 0; f &lt; s.length; f++) {</w:t>
      </w:r>
    </w:p>
    <w:p w14:paraId="56DE0613" w14:textId="77777777" w:rsidR="005E6A9E" w:rsidRDefault="005E6A9E" w:rsidP="005E6A9E">
      <w:pPr>
        <w:pStyle w:val="Style1"/>
      </w:pPr>
      <w:r>
        <w:t xml:space="preserve">                    var l = s[f];</w:t>
      </w:r>
    </w:p>
    <w:p w14:paraId="1E9BF2BA" w14:textId="77777777" w:rsidR="005E6A9E" w:rsidRDefault="005E6A9E" w:rsidP="005E6A9E">
      <w:pPr>
        <w:pStyle w:val="Style1"/>
      </w:pPr>
      <w:r>
        <w:t xml:space="preserve">                    if (l.getAttribute("src") == e || l.getAttribute("data-webpack") == o + r) {</w:t>
      </w:r>
    </w:p>
    <w:p w14:paraId="5FBB8BA8" w14:textId="77777777" w:rsidR="005E6A9E" w:rsidRDefault="005E6A9E" w:rsidP="005E6A9E">
      <w:pPr>
        <w:pStyle w:val="Style1"/>
      </w:pPr>
      <w:r>
        <w:t xml:space="preserve">                        a = l;</w:t>
      </w:r>
    </w:p>
    <w:p w14:paraId="38E98DD0" w14:textId="77777777" w:rsidR="005E6A9E" w:rsidRDefault="005E6A9E" w:rsidP="005E6A9E">
      <w:pPr>
        <w:pStyle w:val="Style1"/>
      </w:pPr>
      <w:r>
        <w:t xml:space="preserve">                        break</w:t>
      </w:r>
    </w:p>
    <w:p w14:paraId="72F23FF9" w14:textId="77777777" w:rsidR="005E6A9E" w:rsidRDefault="005E6A9E" w:rsidP="005E6A9E">
      <w:pPr>
        <w:pStyle w:val="Style1"/>
      </w:pPr>
      <w:r>
        <w:t xml:space="preserve">                    }</w:t>
      </w:r>
    </w:p>
    <w:p w14:paraId="528D2460" w14:textId="77777777" w:rsidR="005E6A9E" w:rsidRDefault="005E6A9E" w:rsidP="005E6A9E">
      <w:pPr>
        <w:pStyle w:val="Style1"/>
      </w:pPr>
      <w:r>
        <w:t xml:space="preserve">                }</w:t>
      </w:r>
    </w:p>
    <w:p w14:paraId="0BB94687" w14:textId="77777777" w:rsidR="005E6A9E" w:rsidRDefault="005E6A9E" w:rsidP="005E6A9E">
      <w:pPr>
        <w:pStyle w:val="Style1"/>
      </w:pPr>
      <w:r>
        <w:t xml:space="preserve">            a || (u = !0,</w:t>
      </w:r>
    </w:p>
    <w:p w14:paraId="5DD35FBD" w14:textId="77777777" w:rsidR="005E6A9E" w:rsidRDefault="005E6A9E" w:rsidP="005E6A9E">
      <w:pPr>
        <w:pStyle w:val="Style1"/>
      </w:pPr>
      <w:r>
        <w:t xml:space="preserve">            (a = document.createElement("script")).charset = "utf-8",</w:t>
      </w:r>
    </w:p>
    <w:p w14:paraId="110CC66E" w14:textId="77777777" w:rsidR="005E6A9E" w:rsidRDefault="005E6A9E" w:rsidP="005E6A9E">
      <w:pPr>
        <w:pStyle w:val="Style1"/>
      </w:pPr>
      <w:r>
        <w:t xml:space="preserve">            a.timeout = 120,</w:t>
      </w:r>
    </w:p>
    <w:p w14:paraId="32252B99" w14:textId="77777777" w:rsidR="005E6A9E" w:rsidRDefault="005E6A9E" w:rsidP="005E6A9E">
      <w:pPr>
        <w:pStyle w:val="Style1"/>
      </w:pPr>
      <w:r>
        <w:t xml:space="preserve">            c.nc &amp;&amp; a.setAttribute("nonce", c.nc),</w:t>
      </w:r>
    </w:p>
    <w:p w14:paraId="57066AEA" w14:textId="77777777" w:rsidR="005E6A9E" w:rsidRDefault="005E6A9E" w:rsidP="005E6A9E">
      <w:pPr>
        <w:pStyle w:val="Style1"/>
      </w:pPr>
      <w:r>
        <w:t xml:space="preserve">            a.setAttribute("data-webpack", o + r),</w:t>
      </w:r>
    </w:p>
    <w:p w14:paraId="2C408726" w14:textId="77777777" w:rsidR="005E6A9E" w:rsidRDefault="005E6A9E" w:rsidP="005E6A9E">
      <w:pPr>
        <w:pStyle w:val="Style1"/>
      </w:pPr>
      <w:r>
        <w:t xml:space="preserve">            a.src = e,</w:t>
      </w:r>
    </w:p>
    <w:p w14:paraId="428D851C" w14:textId="77777777" w:rsidR="005E6A9E" w:rsidRDefault="005E6A9E" w:rsidP="005E6A9E">
      <w:pPr>
        <w:pStyle w:val="Style1"/>
      </w:pPr>
      <w:r>
        <w:t xml:space="preserve">            0 !== a.src.indexOf(window.location.origin + "/") &amp;&amp; (a.crossOrigin = "anonymous")),</w:t>
      </w:r>
    </w:p>
    <w:p w14:paraId="4A3867E0" w14:textId="77777777" w:rsidR="005E6A9E" w:rsidRDefault="005E6A9E" w:rsidP="005E6A9E">
      <w:pPr>
        <w:pStyle w:val="Style1"/>
      </w:pPr>
      <w:r>
        <w:t xml:space="preserve">            n[e] = [t];</w:t>
      </w:r>
    </w:p>
    <w:p w14:paraId="70F5DB02" w14:textId="77777777" w:rsidR="005E6A9E" w:rsidRDefault="005E6A9E" w:rsidP="005E6A9E">
      <w:pPr>
        <w:pStyle w:val="Style1"/>
      </w:pPr>
      <w:r>
        <w:t xml:space="preserve">            var p = function(t, r) {</w:t>
      </w:r>
    </w:p>
    <w:p w14:paraId="22DFC561" w14:textId="77777777" w:rsidR="005E6A9E" w:rsidRDefault="005E6A9E" w:rsidP="005E6A9E">
      <w:pPr>
        <w:pStyle w:val="Style1"/>
      </w:pPr>
      <w:r>
        <w:t xml:space="preserve">                a.onerror = a.onload = null,</w:t>
      </w:r>
    </w:p>
    <w:p w14:paraId="7DA3D235" w14:textId="77777777" w:rsidR="005E6A9E" w:rsidRDefault="005E6A9E" w:rsidP="005E6A9E">
      <w:pPr>
        <w:pStyle w:val="Style1"/>
      </w:pPr>
      <w:r>
        <w:t xml:space="preserve">                clearTimeout(d);</w:t>
      </w:r>
    </w:p>
    <w:p w14:paraId="10C42F65" w14:textId="77777777" w:rsidR="005E6A9E" w:rsidRDefault="005E6A9E" w:rsidP="005E6A9E">
      <w:pPr>
        <w:pStyle w:val="Style1"/>
      </w:pPr>
      <w:r>
        <w:t xml:space="preserve">                var o = n[e];</w:t>
      </w:r>
    </w:p>
    <w:p w14:paraId="515AFE25" w14:textId="77777777" w:rsidR="005E6A9E" w:rsidRDefault="005E6A9E" w:rsidP="005E6A9E">
      <w:pPr>
        <w:pStyle w:val="Style1"/>
      </w:pPr>
      <w:r>
        <w:t xml:space="preserve">                if (delete n[e],</w:t>
      </w:r>
    </w:p>
    <w:p w14:paraId="2AD4C415" w14:textId="77777777" w:rsidR="005E6A9E" w:rsidRDefault="005E6A9E" w:rsidP="005E6A9E">
      <w:pPr>
        <w:pStyle w:val="Style1"/>
      </w:pPr>
      <w:r>
        <w:t xml:space="preserve">                a.parentNode &amp;&amp; a.parentNode.removeChild(a),</w:t>
      </w:r>
    </w:p>
    <w:p w14:paraId="3F733006" w14:textId="77777777" w:rsidR="005E6A9E" w:rsidRDefault="005E6A9E" w:rsidP="005E6A9E">
      <w:pPr>
        <w:pStyle w:val="Style1"/>
      </w:pPr>
      <w:r>
        <w:t xml:space="preserve">                o &amp;&amp; o.forEach((function(e) {</w:t>
      </w:r>
    </w:p>
    <w:p w14:paraId="41061A37" w14:textId="77777777" w:rsidR="005E6A9E" w:rsidRDefault="005E6A9E" w:rsidP="005E6A9E">
      <w:pPr>
        <w:pStyle w:val="Style1"/>
      </w:pPr>
      <w:r>
        <w:t xml:space="preserve">                    return e(r)</w:t>
      </w:r>
    </w:p>
    <w:p w14:paraId="22288720" w14:textId="77777777" w:rsidR="005E6A9E" w:rsidRDefault="005E6A9E" w:rsidP="005E6A9E">
      <w:pPr>
        <w:pStyle w:val="Style1"/>
      </w:pPr>
      <w:r>
        <w:t xml:space="preserve">                }</w:t>
      </w:r>
    </w:p>
    <w:p w14:paraId="07D4939F" w14:textId="77777777" w:rsidR="005E6A9E" w:rsidRDefault="005E6A9E" w:rsidP="005E6A9E">
      <w:pPr>
        <w:pStyle w:val="Style1"/>
      </w:pPr>
      <w:r>
        <w:t xml:space="preserve">                )),</w:t>
      </w:r>
    </w:p>
    <w:p w14:paraId="012FE8B2" w14:textId="77777777" w:rsidR="005E6A9E" w:rsidRDefault="005E6A9E" w:rsidP="005E6A9E">
      <w:pPr>
        <w:pStyle w:val="Style1"/>
      </w:pPr>
      <w:r>
        <w:t xml:space="preserve">                t)</w:t>
      </w:r>
    </w:p>
    <w:p w14:paraId="25FEB567" w14:textId="77777777" w:rsidR="005E6A9E" w:rsidRDefault="005E6A9E" w:rsidP="005E6A9E">
      <w:pPr>
        <w:pStyle w:val="Style1"/>
      </w:pPr>
      <w:r>
        <w:t xml:space="preserve">                    return t(r)</w:t>
      </w:r>
    </w:p>
    <w:p w14:paraId="378207DC" w14:textId="77777777" w:rsidR="005E6A9E" w:rsidRDefault="005E6A9E" w:rsidP="005E6A9E">
      <w:pPr>
        <w:pStyle w:val="Style1"/>
      </w:pPr>
      <w:r>
        <w:t xml:space="preserve">            }</w:t>
      </w:r>
    </w:p>
    <w:p w14:paraId="1274674B" w14:textId="77777777" w:rsidR="005E6A9E" w:rsidRDefault="005E6A9E" w:rsidP="005E6A9E">
      <w:pPr>
        <w:pStyle w:val="Style1"/>
      </w:pPr>
      <w:r>
        <w:t xml:space="preserve">              , d = setTimeout(p.bind(null, void 0, {</w:t>
      </w:r>
    </w:p>
    <w:p w14:paraId="16AB544F" w14:textId="77777777" w:rsidR="005E6A9E" w:rsidRDefault="005E6A9E" w:rsidP="005E6A9E">
      <w:pPr>
        <w:pStyle w:val="Style1"/>
      </w:pPr>
      <w:r>
        <w:t xml:space="preserve">                type: "timeout",</w:t>
      </w:r>
    </w:p>
    <w:p w14:paraId="45CE06AF" w14:textId="77777777" w:rsidR="005E6A9E" w:rsidRDefault="005E6A9E" w:rsidP="005E6A9E">
      <w:pPr>
        <w:pStyle w:val="Style1"/>
      </w:pPr>
      <w:r>
        <w:t xml:space="preserve">                target: a</w:t>
      </w:r>
    </w:p>
    <w:p w14:paraId="0BE332F5" w14:textId="77777777" w:rsidR="005E6A9E" w:rsidRDefault="005E6A9E" w:rsidP="005E6A9E">
      <w:pPr>
        <w:pStyle w:val="Style1"/>
      </w:pPr>
      <w:r>
        <w:t xml:space="preserve">            }), 12e4);</w:t>
      </w:r>
    </w:p>
    <w:p w14:paraId="26268A24" w14:textId="77777777" w:rsidR="005E6A9E" w:rsidRDefault="005E6A9E" w:rsidP="005E6A9E">
      <w:pPr>
        <w:pStyle w:val="Style1"/>
      </w:pPr>
      <w:r>
        <w:t xml:space="preserve">            a.onerror = p.bind(null, a.onerror),</w:t>
      </w:r>
    </w:p>
    <w:p w14:paraId="2F8E5634" w14:textId="77777777" w:rsidR="005E6A9E" w:rsidRDefault="005E6A9E" w:rsidP="005E6A9E">
      <w:pPr>
        <w:pStyle w:val="Style1"/>
      </w:pPr>
      <w:r>
        <w:t xml:space="preserve">            a.onload = p.bind(null, a.onload),</w:t>
      </w:r>
    </w:p>
    <w:p w14:paraId="028DDB8A" w14:textId="77777777" w:rsidR="005E6A9E" w:rsidRDefault="005E6A9E" w:rsidP="005E6A9E">
      <w:pPr>
        <w:pStyle w:val="Style1"/>
      </w:pPr>
      <w:r>
        <w:t xml:space="preserve">            u &amp;&amp; document.head.appendChild(a)</w:t>
      </w:r>
    </w:p>
    <w:p w14:paraId="172BFE06" w14:textId="77777777" w:rsidR="005E6A9E" w:rsidRDefault="005E6A9E" w:rsidP="005E6A9E">
      <w:pPr>
        <w:pStyle w:val="Style1"/>
      </w:pPr>
      <w:r>
        <w:t xml:space="preserve">        }</w:t>
      </w:r>
    </w:p>
    <w:p w14:paraId="0DBCEB33" w14:textId="77777777" w:rsidR="005E6A9E" w:rsidRDefault="005E6A9E" w:rsidP="005E6A9E">
      <w:pPr>
        <w:pStyle w:val="Style1"/>
      </w:pPr>
      <w:r>
        <w:t xml:space="preserve">    }</w:t>
      </w:r>
    </w:p>
    <w:p w14:paraId="2397C4CB" w14:textId="77777777" w:rsidR="005E6A9E" w:rsidRDefault="005E6A9E" w:rsidP="005E6A9E">
      <w:pPr>
        <w:pStyle w:val="Style1"/>
      </w:pPr>
      <w:r>
        <w:t xml:space="preserve">    ,</w:t>
      </w:r>
    </w:p>
    <w:p w14:paraId="10655B3E" w14:textId="77777777" w:rsidR="005E6A9E" w:rsidRDefault="005E6A9E" w:rsidP="005E6A9E">
      <w:pPr>
        <w:pStyle w:val="Style1"/>
      </w:pPr>
      <w:r>
        <w:t xml:space="preserve">    c.r = function(e) {</w:t>
      </w:r>
    </w:p>
    <w:p w14:paraId="1B6A158B" w14:textId="77777777" w:rsidR="005E6A9E" w:rsidRDefault="005E6A9E" w:rsidP="005E6A9E">
      <w:pPr>
        <w:pStyle w:val="Style1"/>
      </w:pPr>
      <w:r>
        <w:t xml:space="preserve">        "undefined" != typeof Symbol &amp;&amp; Symbol.toStringTag &amp;&amp; Object.defineProperty(e, Symbol.toStringTag, {</w:t>
      </w:r>
    </w:p>
    <w:p w14:paraId="4FC93BEE" w14:textId="77777777" w:rsidR="005E6A9E" w:rsidRDefault="005E6A9E" w:rsidP="005E6A9E">
      <w:pPr>
        <w:pStyle w:val="Style1"/>
      </w:pPr>
      <w:r>
        <w:t xml:space="preserve">            value: "Module"</w:t>
      </w:r>
    </w:p>
    <w:p w14:paraId="760CE968" w14:textId="77777777" w:rsidR="005E6A9E" w:rsidRDefault="005E6A9E" w:rsidP="005E6A9E">
      <w:pPr>
        <w:pStyle w:val="Style1"/>
      </w:pPr>
      <w:r>
        <w:t xml:space="preserve">        }),</w:t>
      </w:r>
    </w:p>
    <w:p w14:paraId="686333B7" w14:textId="77777777" w:rsidR="005E6A9E" w:rsidRDefault="005E6A9E" w:rsidP="005E6A9E">
      <w:pPr>
        <w:pStyle w:val="Style1"/>
      </w:pPr>
      <w:r>
        <w:t xml:space="preserve">        Object.defineProperty(e, "__esModule", {</w:t>
      </w:r>
    </w:p>
    <w:p w14:paraId="40C3D3EA" w14:textId="77777777" w:rsidR="005E6A9E" w:rsidRDefault="005E6A9E" w:rsidP="005E6A9E">
      <w:pPr>
        <w:pStyle w:val="Style1"/>
      </w:pPr>
      <w:r>
        <w:t xml:space="preserve">            value: !0</w:t>
      </w:r>
    </w:p>
    <w:p w14:paraId="33A58915" w14:textId="77777777" w:rsidR="005E6A9E" w:rsidRDefault="005E6A9E" w:rsidP="005E6A9E">
      <w:pPr>
        <w:pStyle w:val="Style1"/>
      </w:pPr>
      <w:r>
        <w:t xml:space="preserve">        })</w:t>
      </w:r>
    </w:p>
    <w:p w14:paraId="7088B2A2" w14:textId="77777777" w:rsidR="005E6A9E" w:rsidRDefault="005E6A9E" w:rsidP="005E6A9E">
      <w:pPr>
        <w:pStyle w:val="Style1"/>
      </w:pPr>
      <w:r>
        <w:t xml:space="preserve">    }</w:t>
      </w:r>
    </w:p>
    <w:p w14:paraId="4739E00C" w14:textId="77777777" w:rsidR="005E6A9E" w:rsidRDefault="005E6A9E" w:rsidP="005E6A9E">
      <w:pPr>
        <w:pStyle w:val="Style1"/>
      </w:pPr>
      <w:r>
        <w:t xml:space="preserve">    ,</w:t>
      </w:r>
    </w:p>
    <w:p w14:paraId="1254F51E" w14:textId="77777777" w:rsidR="005E6A9E" w:rsidRDefault="005E6A9E" w:rsidP="005E6A9E">
      <w:pPr>
        <w:pStyle w:val="Style1"/>
      </w:pPr>
      <w:r>
        <w:t xml:space="preserve">    c.nmd = function(e) {</w:t>
      </w:r>
    </w:p>
    <w:p w14:paraId="604C41AF" w14:textId="77777777" w:rsidR="005E6A9E" w:rsidRDefault="005E6A9E" w:rsidP="005E6A9E">
      <w:pPr>
        <w:pStyle w:val="Style1"/>
      </w:pPr>
      <w:r>
        <w:t xml:space="preserve">        return e.paths = [],</w:t>
      </w:r>
    </w:p>
    <w:p w14:paraId="6880C2D8" w14:textId="77777777" w:rsidR="005E6A9E" w:rsidRDefault="005E6A9E" w:rsidP="005E6A9E">
      <w:pPr>
        <w:pStyle w:val="Style1"/>
      </w:pPr>
      <w:r>
        <w:t xml:space="preserve">        e.children || (e.children = []),</w:t>
      </w:r>
    </w:p>
    <w:p w14:paraId="2EBFC45E" w14:textId="77777777" w:rsidR="005E6A9E" w:rsidRDefault="005E6A9E" w:rsidP="005E6A9E">
      <w:pPr>
        <w:pStyle w:val="Style1"/>
      </w:pPr>
      <w:r>
        <w:t xml:space="preserve">        e</w:t>
      </w:r>
    </w:p>
    <w:p w14:paraId="0DDD1335" w14:textId="77777777" w:rsidR="005E6A9E" w:rsidRDefault="005E6A9E" w:rsidP="005E6A9E">
      <w:pPr>
        <w:pStyle w:val="Style1"/>
      </w:pPr>
      <w:r>
        <w:t xml:space="preserve">    }</w:t>
      </w:r>
    </w:p>
    <w:p w14:paraId="75368F8C" w14:textId="77777777" w:rsidR="005E6A9E" w:rsidRDefault="005E6A9E" w:rsidP="005E6A9E">
      <w:pPr>
        <w:pStyle w:val="Style1"/>
      </w:pPr>
      <w:r>
        <w:t xml:space="preserve">    ,</w:t>
      </w:r>
    </w:p>
    <w:p w14:paraId="492DF002" w14:textId="77777777" w:rsidR="005E6A9E" w:rsidRDefault="005E6A9E" w:rsidP="005E6A9E">
      <w:pPr>
        <w:pStyle w:val="Style1"/>
      </w:pPr>
      <w:r>
        <w:t xml:space="preserve">    function() {</w:t>
      </w:r>
    </w:p>
    <w:p w14:paraId="025D6A33" w14:textId="77777777" w:rsidR="005E6A9E" w:rsidRDefault="005E6A9E" w:rsidP="005E6A9E">
      <w:pPr>
        <w:pStyle w:val="Style1"/>
      </w:pPr>
      <w:r>
        <w:t xml:space="preserve">        var e;</w:t>
      </w:r>
    </w:p>
    <w:p w14:paraId="54BFE877" w14:textId="77777777" w:rsidR="005E6A9E" w:rsidRDefault="005E6A9E" w:rsidP="005E6A9E">
      <w:pPr>
        <w:pStyle w:val="Style1"/>
      </w:pPr>
      <w:r>
        <w:t xml:space="preserve">        c.g.importScripts &amp;&amp; (e = c.g.location + "");</w:t>
      </w:r>
    </w:p>
    <w:p w14:paraId="6145F113" w14:textId="77777777" w:rsidR="005E6A9E" w:rsidRDefault="005E6A9E" w:rsidP="005E6A9E">
      <w:pPr>
        <w:pStyle w:val="Style1"/>
      </w:pPr>
      <w:r>
        <w:t xml:space="preserve">        var t = c.g.document;</w:t>
      </w:r>
    </w:p>
    <w:p w14:paraId="533E608F" w14:textId="77777777" w:rsidR="005E6A9E" w:rsidRDefault="005E6A9E" w:rsidP="005E6A9E">
      <w:pPr>
        <w:pStyle w:val="Style1"/>
      </w:pPr>
      <w:r>
        <w:t xml:space="preserve">        if (!e &amp;&amp; t &amp;&amp; (t.currentScript &amp;&amp; (e = t.currentScript.src),</w:t>
      </w:r>
    </w:p>
    <w:p w14:paraId="1B0B350E" w14:textId="77777777" w:rsidR="005E6A9E" w:rsidRDefault="005E6A9E" w:rsidP="005E6A9E">
      <w:pPr>
        <w:pStyle w:val="Style1"/>
      </w:pPr>
      <w:r>
        <w:t xml:space="preserve">        !e)) {</w:t>
      </w:r>
    </w:p>
    <w:p w14:paraId="17FF0B2B" w14:textId="77777777" w:rsidR="005E6A9E" w:rsidRDefault="005E6A9E" w:rsidP="005E6A9E">
      <w:pPr>
        <w:pStyle w:val="Style1"/>
      </w:pPr>
      <w:r>
        <w:t xml:space="preserve">            var r = t.getElementsByTagName("script");</w:t>
      </w:r>
    </w:p>
    <w:p w14:paraId="2E5C2320" w14:textId="77777777" w:rsidR="005E6A9E" w:rsidRDefault="005E6A9E" w:rsidP="005E6A9E">
      <w:pPr>
        <w:pStyle w:val="Style1"/>
      </w:pPr>
      <w:r>
        <w:t xml:space="preserve">            if (r.length)</w:t>
      </w:r>
    </w:p>
    <w:p w14:paraId="1FBC4670" w14:textId="77777777" w:rsidR="005E6A9E" w:rsidRDefault="005E6A9E" w:rsidP="005E6A9E">
      <w:pPr>
        <w:pStyle w:val="Style1"/>
      </w:pPr>
      <w:r>
        <w:t xml:space="preserve">                for (var n = r.length - 1; n &gt; -1 &amp;&amp; !e; )</w:t>
      </w:r>
    </w:p>
    <w:p w14:paraId="14E6F8ED" w14:textId="77777777" w:rsidR="005E6A9E" w:rsidRDefault="005E6A9E" w:rsidP="005E6A9E">
      <w:pPr>
        <w:pStyle w:val="Style1"/>
      </w:pPr>
      <w:r>
        <w:t xml:space="preserve">                    e = r[n--].src</w:t>
      </w:r>
    </w:p>
    <w:p w14:paraId="7BE86573" w14:textId="77777777" w:rsidR="005E6A9E" w:rsidRDefault="005E6A9E" w:rsidP="005E6A9E">
      <w:pPr>
        <w:pStyle w:val="Style1"/>
      </w:pPr>
      <w:r>
        <w:t xml:space="preserve">        }</w:t>
      </w:r>
    </w:p>
    <w:p w14:paraId="1D88E650" w14:textId="77777777" w:rsidR="005E6A9E" w:rsidRDefault="005E6A9E" w:rsidP="005E6A9E">
      <w:pPr>
        <w:pStyle w:val="Style1"/>
      </w:pPr>
      <w:r>
        <w:t xml:space="preserve">        if (!e)</w:t>
      </w:r>
    </w:p>
    <w:p w14:paraId="27F85684" w14:textId="77777777" w:rsidR="005E6A9E" w:rsidRDefault="005E6A9E" w:rsidP="005E6A9E">
      <w:pPr>
        <w:pStyle w:val="Style1"/>
      </w:pPr>
      <w:r>
        <w:t xml:space="preserve">            throw new Error("Automatic publicPath is not supported in this browser");</w:t>
      </w:r>
    </w:p>
    <w:p w14:paraId="7D1BDC6B" w14:textId="77777777" w:rsidR="005E6A9E" w:rsidRDefault="005E6A9E" w:rsidP="005E6A9E">
      <w:pPr>
        <w:pStyle w:val="Style1"/>
      </w:pPr>
      <w:r>
        <w:t xml:space="preserve">        e = e.replace(/#.*$/, "").replace(/\?.*$/, "").replace(/\/[^\/]+$/, "/"),</w:t>
      </w:r>
    </w:p>
    <w:p w14:paraId="30E3E63D" w14:textId="77777777" w:rsidR="005E6A9E" w:rsidRDefault="005E6A9E" w:rsidP="005E6A9E">
      <w:pPr>
        <w:pStyle w:val="Style1"/>
      </w:pPr>
      <w:r>
        <w:t xml:space="preserve">        c.p = e</w:t>
      </w:r>
    </w:p>
    <w:p w14:paraId="32048542" w14:textId="77777777" w:rsidR="005E6A9E" w:rsidRDefault="005E6A9E" w:rsidP="005E6A9E">
      <w:pPr>
        <w:pStyle w:val="Style1"/>
      </w:pPr>
      <w:r>
        <w:t xml:space="preserve">    }(),</w:t>
      </w:r>
    </w:p>
    <w:p w14:paraId="7278F94F" w14:textId="77777777" w:rsidR="005E6A9E" w:rsidRDefault="005E6A9E" w:rsidP="005E6A9E">
      <w:pPr>
        <w:pStyle w:val="Style1"/>
      </w:pPr>
      <w:r>
        <w:t xml:space="preserve">    function() {</w:t>
      </w:r>
    </w:p>
    <w:p w14:paraId="26013EB7" w14:textId="77777777" w:rsidR="005E6A9E" w:rsidRDefault="005E6A9E" w:rsidP="005E6A9E">
      <w:pPr>
        <w:pStyle w:val="Style1"/>
      </w:pPr>
      <w:r>
        <w:t xml:space="preserve">        var e = {</w:t>
      </w:r>
    </w:p>
    <w:p w14:paraId="18CFC56E" w14:textId="77777777" w:rsidR="005E6A9E" w:rsidRDefault="005E6A9E" w:rsidP="005E6A9E">
      <w:pPr>
        <w:pStyle w:val="Style1"/>
      </w:pPr>
      <w:r>
        <w:t xml:space="preserve">            "search-page-bootstrapper-deeplink": 0</w:t>
      </w:r>
    </w:p>
    <w:p w14:paraId="75D5C35B" w14:textId="77777777" w:rsidR="005E6A9E" w:rsidRDefault="005E6A9E" w:rsidP="005E6A9E">
      <w:pPr>
        <w:pStyle w:val="Style1"/>
      </w:pPr>
      <w:r>
        <w:t xml:space="preserve">        };</w:t>
      </w:r>
    </w:p>
    <w:p w14:paraId="24B47551" w14:textId="77777777" w:rsidR="005E6A9E" w:rsidRDefault="005E6A9E" w:rsidP="005E6A9E">
      <w:pPr>
        <w:pStyle w:val="Style1"/>
      </w:pPr>
      <w:r>
        <w:t xml:space="preserve">        c.f.j = function(t, r) {</w:t>
      </w:r>
    </w:p>
    <w:p w14:paraId="3A05769F" w14:textId="77777777" w:rsidR="005E6A9E" w:rsidRDefault="005E6A9E" w:rsidP="005E6A9E">
      <w:pPr>
        <w:pStyle w:val="Style1"/>
      </w:pPr>
      <w:r>
        <w:t xml:space="preserve">            var n = c.o(e, t) ? e[t] : void 0;</w:t>
      </w:r>
    </w:p>
    <w:p w14:paraId="7EA49590" w14:textId="77777777" w:rsidR="005E6A9E" w:rsidRDefault="005E6A9E" w:rsidP="005E6A9E">
      <w:pPr>
        <w:pStyle w:val="Style1"/>
      </w:pPr>
      <w:r>
        <w:t xml:space="preserve">            if (0 !== n)</w:t>
      </w:r>
    </w:p>
    <w:p w14:paraId="0B0AB36C" w14:textId="77777777" w:rsidR="005E6A9E" w:rsidRDefault="005E6A9E" w:rsidP="005E6A9E">
      <w:pPr>
        <w:pStyle w:val="Style1"/>
      </w:pPr>
      <w:r>
        <w:t xml:space="preserve">                if (n)</w:t>
      </w:r>
    </w:p>
    <w:p w14:paraId="3491DE52" w14:textId="77777777" w:rsidR="005E6A9E" w:rsidRDefault="005E6A9E" w:rsidP="005E6A9E">
      <w:pPr>
        <w:pStyle w:val="Style1"/>
      </w:pPr>
      <w:r>
        <w:t xml:space="preserve">                    r.push(n[2]);</w:t>
      </w:r>
    </w:p>
    <w:p w14:paraId="5B0AD072" w14:textId="77777777" w:rsidR="005E6A9E" w:rsidRDefault="005E6A9E" w:rsidP="005E6A9E">
      <w:pPr>
        <w:pStyle w:val="Style1"/>
      </w:pPr>
      <w:r>
        <w:t xml:space="preserve">                else {</w:t>
      </w:r>
    </w:p>
    <w:p w14:paraId="48EB8B64" w14:textId="77777777" w:rsidR="005E6A9E" w:rsidRDefault="005E6A9E" w:rsidP="005E6A9E">
      <w:pPr>
        <w:pStyle w:val="Style1"/>
      </w:pPr>
      <w:r>
        <w:t xml:space="preserve">                    var o = new Promise((function(r, o) {</w:t>
      </w:r>
    </w:p>
    <w:p w14:paraId="0F4F5D56" w14:textId="77777777" w:rsidR="005E6A9E" w:rsidRDefault="005E6A9E" w:rsidP="005E6A9E">
      <w:pPr>
        <w:pStyle w:val="Style1"/>
      </w:pPr>
      <w:r>
        <w:t xml:space="preserve">                        n = e[t] = [r, o]</w:t>
      </w:r>
    </w:p>
    <w:p w14:paraId="72BC7632" w14:textId="77777777" w:rsidR="005E6A9E" w:rsidRDefault="005E6A9E" w:rsidP="005E6A9E">
      <w:pPr>
        <w:pStyle w:val="Style1"/>
      </w:pPr>
      <w:r>
        <w:t xml:space="preserve">                    }</w:t>
      </w:r>
    </w:p>
    <w:p w14:paraId="430F40B8" w14:textId="77777777" w:rsidR="005E6A9E" w:rsidRDefault="005E6A9E" w:rsidP="005E6A9E">
      <w:pPr>
        <w:pStyle w:val="Style1"/>
      </w:pPr>
      <w:r>
        <w:t xml:space="preserve">                    ));</w:t>
      </w:r>
    </w:p>
    <w:p w14:paraId="3B32A3B1" w14:textId="77777777" w:rsidR="005E6A9E" w:rsidRDefault="005E6A9E" w:rsidP="005E6A9E">
      <w:pPr>
        <w:pStyle w:val="Style1"/>
      </w:pPr>
      <w:r>
        <w:t xml:space="preserve">                    r.push(n[2] = o);</w:t>
      </w:r>
    </w:p>
    <w:p w14:paraId="20BE96C4" w14:textId="77777777" w:rsidR="005E6A9E" w:rsidRDefault="005E6A9E" w:rsidP="005E6A9E">
      <w:pPr>
        <w:pStyle w:val="Style1"/>
      </w:pPr>
      <w:r>
        <w:t xml:space="preserve">                    var i = c.p + c.u(t)</w:t>
      </w:r>
    </w:p>
    <w:p w14:paraId="4AAAB265" w14:textId="77777777" w:rsidR="005E6A9E" w:rsidRDefault="005E6A9E" w:rsidP="005E6A9E">
      <w:pPr>
        <w:pStyle w:val="Style1"/>
      </w:pPr>
      <w:r>
        <w:t xml:space="preserve">                      , a = new Error;</w:t>
      </w:r>
    </w:p>
    <w:p w14:paraId="118ABAB0" w14:textId="77777777" w:rsidR="005E6A9E" w:rsidRDefault="005E6A9E" w:rsidP="005E6A9E">
      <w:pPr>
        <w:pStyle w:val="Style1"/>
      </w:pPr>
      <w:r>
        <w:t xml:space="preserve">                    c.l(i, (function(r) {</w:t>
      </w:r>
    </w:p>
    <w:p w14:paraId="1228BE4B" w14:textId="77777777" w:rsidR="005E6A9E" w:rsidRDefault="005E6A9E" w:rsidP="005E6A9E">
      <w:pPr>
        <w:pStyle w:val="Style1"/>
      </w:pPr>
      <w:r>
        <w:t xml:space="preserve">                        if (c.o(e, t) &amp;&amp; (0 !== (n = e[t]) &amp;&amp; (e[t] = void 0),</w:t>
      </w:r>
    </w:p>
    <w:p w14:paraId="4018FA3E" w14:textId="77777777" w:rsidR="005E6A9E" w:rsidRDefault="005E6A9E" w:rsidP="005E6A9E">
      <w:pPr>
        <w:pStyle w:val="Style1"/>
      </w:pPr>
      <w:r>
        <w:t xml:space="preserve">                        n)) {</w:t>
      </w:r>
    </w:p>
    <w:p w14:paraId="194502CE" w14:textId="77777777" w:rsidR="005E6A9E" w:rsidRDefault="005E6A9E" w:rsidP="005E6A9E">
      <w:pPr>
        <w:pStyle w:val="Style1"/>
      </w:pPr>
      <w:r>
        <w:t xml:space="preserve">                            var o = r &amp;&amp; ("load" === r.type ? "missing" : r.type)</w:t>
      </w:r>
    </w:p>
    <w:p w14:paraId="078949FE" w14:textId="77777777" w:rsidR="005E6A9E" w:rsidRDefault="005E6A9E" w:rsidP="005E6A9E">
      <w:pPr>
        <w:pStyle w:val="Style1"/>
      </w:pPr>
      <w:r>
        <w:t xml:space="preserve">                              , i = r &amp;&amp; r.target &amp;&amp; r.target.src;</w:t>
      </w:r>
    </w:p>
    <w:p w14:paraId="38E84EBF" w14:textId="77777777" w:rsidR="005E6A9E" w:rsidRDefault="005E6A9E" w:rsidP="005E6A9E">
      <w:pPr>
        <w:pStyle w:val="Style1"/>
      </w:pPr>
      <w:r>
        <w:t xml:space="preserve">                            a.message = "Loading chunk " + t + " failed.\n(" + o + ": " + i + ")",</w:t>
      </w:r>
    </w:p>
    <w:p w14:paraId="4321B513" w14:textId="77777777" w:rsidR="005E6A9E" w:rsidRDefault="005E6A9E" w:rsidP="005E6A9E">
      <w:pPr>
        <w:pStyle w:val="Style1"/>
      </w:pPr>
      <w:r>
        <w:t xml:space="preserve">                            a.name = "ChunkLoadError",</w:t>
      </w:r>
    </w:p>
    <w:p w14:paraId="7F2C82E0" w14:textId="77777777" w:rsidR="005E6A9E" w:rsidRDefault="005E6A9E" w:rsidP="005E6A9E">
      <w:pPr>
        <w:pStyle w:val="Style1"/>
      </w:pPr>
      <w:r>
        <w:t xml:space="preserve">                            a.type = o,</w:t>
      </w:r>
    </w:p>
    <w:p w14:paraId="69A5B792" w14:textId="77777777" w:rsidR="005E6A9E" w:rsidRDefault="005E6A9E" w:rsidP="005E6A9E">
      <w:pPr>
        <w:pStyle w:val="Style1"/>
      </w:pPr>
      <w:r>
        <w:t xml:space="preserve">                            a.request = i,</w:t>
      </w:r>
    </w:p>
    <w:p w14:paraId="158040F8" w14:textId="77777777" w:rsidR="005E6A9E" w:rsidRDefault="005E6A9E" w:rsidP="005E6A9E">
      <w:pPr>
        <w:pStyle w:val="Style1"/>
      </w:pPr>
      <w:r>
        <w:t xml:space="preserve">                            n[1](a)</w:t>
      </w:r>
    </w:p>
    <w:p w14:paraId="74493744" w14:textId="77777777" w:rsidR="005E6A9E" w:rsidRDefault="005E6A9E" w:rsidP="005E6A9E">
      <w:pPr>
        <w:pStyle w:val="Style1"/>
      </w:pPr>
      <w:r>
        <w:t xml:space="preserve">                        }</w:t>
      </w:r>
    </w:p>
    <w:p w14:paraId="37DA2F5A" w14:textId="77777777" w:rsidR="005E6A9E" w:rsidRDefault="005E6A9E" w:rsidP="005E6A9E">
      <w:pPr>
        <w:pStyle w:val="Style1"/>
      </w:pPr>
      <w:r>
        <w:t xml:space="preserve">                    }</w:t>
      </w:r>
    </w:p>
    <w:p w14:paraId="48576F14" w14:textId="77777777" w:rsidR="005E6A9E" w:rsidRDefault="005E6A9E" w:rsidP="005E6A9E">
      <w:pPr>
        <w:pStyle w:val="Style1"/>
      </w:pPr>
      <w:r>
        <w:t xml:space="preserve">                    ), "chunk-" + t, t)</w:t>
      </w:r>
    </w:p>
    <w:p w14:paraId="5D4D34DF" w14:textId="77777777" w:rsidR="005E6A9E" w:rsidRDefault="005E6A9E" w:rsidP="005E6A9E">
      <w:pPr>
        <w:pStyle w:val="Style1"/>
      </w:pPr>
      <w:r>
        <w:t xml:space="preserve">                }</w:t>
      </w:r>
    </w:p>
    <w:p w14:paraId="75F22A59" w14:textId="77777777" w:rsidR="005E6A9E" w:rsidRDefault="005E6A9E" w:rsidP="005E6A9E">
      <w:pPr>
        <w:pStyle w:val="Style1"/>
      </w:pPr>
      <w:r>
        <w:t xml:space="preserve">        }</w:t>
      </w:r>
    </w:p>
    <w:p w14:paraId="664F8247" w14:textId="77777777" w:rsidR="005E6A9E" w:rsidRDefault="005E6A9E" w:rsidP="005E6A9E">
      <w:pPr>
        <w:pStyle w:val="Style1"/>
      </w:pPr>
      <w:r>
        <w:t xml:space="preserve">        ,</w:t>
      </w:r>
    </w:p>
    <w:p w14:paraId="1345D801" w14:textId="77777777" w:rsidR="005E6A9E" w:rsidRDefault="005E6A9E" w:rsidP="005E6A9E">
      <w:pPr>
        <w:pStyle w:val="Style1"/>
      </w:pPr>
      <w:r>
        <w:t xml:space="preserve">        c.F.j = function(t) {</w:t>
      </w:r>
    </w:p>
    <w:p w14:paraId="797C5BA7" w14:textId="77777777" w:rsidR="005E6A9E" w:rsidRDefault="005E6A9E" w:rsidP="005E6A9E">
      <w:pPr>
        <w:pStyle w:val="Style1"/>
      </w:pPr>
      <w:r>
        <w:t xml:space="preserve">            if (!c.o(e, t) || void 0 === e[t]) {</w:t>
      </w:r>
    </w:p>
    <w:p w14:paraId="32D505D6" w14:textId="77777777" w:rsidR="005E6A9E" w:rsidRDefault="005E6A9E" w:rsidP="005E6A9E">
      <w:pPr>
        <w:pStyle w:val="Style1"/>
      </w:pPr>
      <w:r>
        <w:t xml:space="preserve">                e[t] = null;</w:t>
      </w:r>
    </w:p>
    <w:p w14:paraId="314DB96F" w14:textId="77777777" w:rsidR="005E6A9E" w:rsidRDefault="005E6A9E" w:rsidP="005E6A9E">
      <w:pPr>
        <w:pStyle w:val="Style1"/>
      </w:pPr>
      <w:r>
        <w:t xml:space="preserve">                var r = document.createElement("link");</w:t>
      </w:r>
    </w:p>
    <w:p w14:paraId="0DCFB73C" w14:textId="77777777" w:rsidR="005E6A9E" w:rsidRDefault="005E6A9E" w:rsidP="005E6A9E">
      <w:pPr>
        <w:pStyle w:val="Style1"/>
      </w:pPr>
      <w:r>
        <w:t xml:space="preserve">                r.crossOrigin = "anonymous",</w:t>
      </w:r>
    </w:p>
    <w:p w14:paraId="74B53F74" w14:textId="77777777" w:rsidR="005E6A9E" w:rsidRDefault="005E6A9E" w:rsidP="005E6A9E">
      <w:pPr>
        <w:pStyle w:val="Style1"/>
      </w:pPr>
      <w:r>
        <w:t xml:space="preserve">                c.nc &amp;&amp; r.setAttribute("nonce", c.nc),</w:t>
      </w:r>
    </w:p>
    <w:p w14:paraId="685029FE" w14:textId="77777777" w:rsidR="005E6A9E" w:rsidRDefault="005E6A9E" w:rsidP="005E6A9E">
      <w:pPr>
        <w:pStyle w:val="Style1"/>
      </w:pPr>
      <w:r>
        <w:t xml:space="preserve">                r.rel = "prefetch",</w:t>
      </w:r>
    </w:p>
    <w:p w14:paraId="6667E1FE" w14:textId="77777777" w:rsidR="005E6A9E" w:rsidRDefault="005E6A9E" w:rsidP="005E6A9E">
      <w:pPr>
        <w:pStyle w:val="Style1"/>
      </w:pPr>
      <w:r>
        <w:t xml:space="preserve">                r.as = "script",</w:t>
      </w:r>
    </w:p>
    <w:p w14:paraId="3A55BC9E" w14:textId="77777777" w:rsidR="005E6A9E" w:rsidRDefault="005E6A9E" w:rsidP="005E6A9E">
      <w:pPr>
        <w:pStyle w:val="Style1"/>
      </w:pPr>
      <w:r>
        <w:t xml:space="preserve">                r.href = c.p + c.u(t),</w:t>
      </w:r>
    </w:p>
    <w:p w14:paraId="0631D018" w14:textId="77777777" w:rsidR="005E6A9E" w:rsidRDefault="005E6A9E" w:rsidP="005E6A9E">
      <w:pPr>
        <w:pStyle w:val="Style1"/>
      </w:pPr>
      <w:r>
        <w:t xml:space="preserve">                document.head.appendChild(r)</w:t>
      </w:r>
    </w:p>
    <w:p w14:paraId="4008E244" w14:textId="77777777" w:rsidR="005E6A9E" w:rsidRDefault="005E6A9E" w:rsidP="005E6A9E">
      <w:pPr>
        <w:pStyle w:val="Style1"/>
      </w:pPr>
      <w:r>
        <w:t xml:space="preserve">            }</w:t>
      </w:r>
    </w:p>
    <w:p w14:paraId="2FDD115D" w14:textId="77777777" w:rsidR="005E6A9E" w:rsidRDefault="005E6A9E" w:rsidP="005E6A9E">
      <w:pPr>
        <w:pStyle w:val="Style1"/>
      </w:pPr>
      <w:r>
        <w:t xml:space="preserve">        }</w:t>
      </w:r>
    </w:p>
    <w:p w14:paraId="4EEFDB46" w14:textId="77777777" w:rsidR="005E6A9E" w:rsidRDefault="005E6A9E" w:rsidP="005E6A9E">
      <w:pPr>
        <w:pStyle w:val="Style1"/>
      </w:pPr>
      <w:r>
        <w:t xml:space="preserve">        ,</w:t>
      </w:r>
    </w:p>
    <w:p w14:paraId="62BBF900" w14:textId="77777777" w:rsidR="005E6A9E" w:rsidRDefault="005E6A9E" w:rsidP="005E6A9E">
      <w:pPr>
        <w:pStyle w:val="Style1"/>
      </w:pPr>
      <w:r>
        <w:t xml:space="preserve">        c.O.j = function(t) {</w:t>
      </w:r>
    </w:p>
    <w:p w14:paraId="604C5668" w14:textId="77777777" w:rsidR="005E6A9E" w:rsidRDefault="005E6A9E" w:rsidP="005E6A9E">
      <w:pPr>
        <w:pStyle w:val="Style1"/>
      </w:pPr>
      <w:r>
        <w:t xml:space="preserve">            return 0 === e[t]</w:t>
      </w:r>
    </w:p>
    <w:p w14:paraId="6B9BB2B7" w14:textId="77777777" w:rsidR="005E6A9E" w:rsidRDefault="005E6A9E" w:rsidP="005E6A9E">
      <w:pPr>
        <w:pStyle w:val="Style1"/>
      </w:pPr>
      <w:r>
        <w:t xml:space="preserve">        }</w:t>
      </w:r>
    </w:p>
    <w:p w14:paraId="4F23F5A4" w14:textId="77777777" w:rsidR="005E6A9E" w:rsidRDefault="005E6A9E" w:rsidP="005E6A9E">
      <w:pPr>
        <w:pStyle w:val="Style1"/>
      </w:pPr>
      <w:r>
        <w:t xml:space="preserve">        ;</w:t>
      </w:r>
    </w:p>
    <w:p w14:paraId="3193626E" w14:textId="77777777" w:rsidR="005E6A9E" w:rsidRDefault="005E6A9E" w:rsidP="005E6A9E">
      <w:pPr>
        <w:pStyle w:val="Style1"/>
      </w:pPr>
      <w:r>
        <w:t xml:space="preserve">        var t = function(t, r) {</w:t>
      </w:r>
    </w:p>
    <w:p w14:paraId="7E33E53B" w14:textId="77777777" w:rsidR="005E6A9E" w:rsidRDefault="005E6A9E" w:rsidP="005E6A9E">
      <w:pPr>
        <w:pStyle w:val="Style1"/>
      </w:pPr>
      <w:r>
        <w:t xml:space="preserve">            var n, o, i = r[0], a = r[1], u = r[2], s = 0;</w:t>
      </w:r>
    </w:p>
    <w:p w14:paraId="27EE0F62" w14:textId="77777777" w:rsidR="005E6A9E" w:rsidRDefault="005E6A9E" w:rsidP="005E6A9E">
      <w:pPr>
        <w:pStyle w:val="Style1"/>
      </w:pPr>
      <w:r>
        <w:t xml:space="preserve">            if (i.some((function(t) {</w:t>
      </w:r>
    </w:p>
    <w:p w14:paraId="72D0DB52" w14:textId="77777777" w:rsidR="005E6A9E" w:rsidRDefault="005E6A9E" w:rsidP="005E6A9E">
      <w:pPr>
        <w:pStyle w:val="Style1"/>
      </w:pPr>
      <w:r>
        <w:t xml:space="preserve">                return 0 !== e[t]</w:t>
      </w:r>
    </w:p>
    <w:p w14:paraId="517AC5E2" w14:textId="77777777" w:rsidR="005E6A9E" w:rsidRDefault="005E6A9E" w:rsidP="005E6A9E">
      <w:pPr>
        <w:pStyle w:val="Style1"/>
      </w:pPr>
      <w:r>
        <w:t xml:space="preserve">            }</w:t>
      </w:r>
    </w:p>
    <w:p w14:paraId="6E065AEC" w14:textId="77777777" w:rsidR="005E6A9E" w:rsidRDefault="005E6A9E" w:rsidP="005E6A9E">
      <w:pPr>
        <w:pStyle w:val="Style1"/>
      </w:pPr>
      <w:r>
        <w:t xml:space="preserve">            ))) {</w:t>
      </w:r>
    </w:p>
    <w:p w14:paraId="04DAF830" w14:textId="77777777" w:rsidR="005E6A9E" w:rsidRDefault="005E6A9E" w:rsidP="005E6A9E">
      <w:pPr>
        <w:pStyle w:val="Style1"/>
      </w:pPr>
      <w:r>
        <w:t xml:space="preserve">                for (n in a)</w:t>
      </w:r>
    </w:p>
    <w:p w14:paraId="5F700501" w14:textId="77777777" w:rsidR="005E6A9E" w:rsidRDefault="005E6A9E" w:rsidP="005E6A9E">
      <w:pPr>
        <w:pStyle w:val="Style1"/>
      </w:pPr>
      <w:r>
        <w:t xml:space="preserve">                    c.o(a, n) &amp;&amp; (c.m[n] = a[n]);</w:t>
      </w:r>
    </w:p>
    <w:p w14:paraId="677CE0B6" w14:textId="77777777" w:rsidR="005E6A9E" w:rsidRDefault="005E6A9E" w:rsidP="005E6A9E">
      <w:pPr>
        <w:pStyle w:val="Style1"/>
      </w:pPr>
      <w:r>
        <w:t xml:space="preserve">                if (u)</w:t>
      </w:r>
    </w:p>
    <w:p w14:paraId="3CC58ECB" w14:textId="77777777" w:rsidR="005E6A9E" w:rsidRDefault="005E6A9E" w:rsidP="005E6A9E">
      <w:pPr>
        <w:pStyle w:val="Style1"/>
      </w:pPr>
      <w:r>
        <w:t xml:space="preserve">                    var f = u(c)</w:t>
      </w:r>
    </w:p>
    <w:p w14:paraId="0203D213" w14:textId="77777777" w:rsidR="005E6A9E" w:rsidRDefault="005E6A9E" w:rsidP="005E6A9E">
      <w:pPr>
        <w:pStyle w:val="Style1"/>
      </w:pPr>
      <w:r>
        <w:t xml:space="preserve">            }</w:t>
      </w:r>
    </w:p>
    <w:p w14:paraId="679ECB96" w14:textId="77777777" w:rsidR="005E6A9E" w:rsidRDefault="005E6A9E" w:rsidP="005E6A9E">
      <w:pPr>
        <w:pStyle w:val="Style1"/>
      </w:pPr>
      <w:r>
        <w:t xml:space="preserve">            for (t &amp;&amp; t(r); s &lt; i.length; s++)</w:t>
      </w:r>
    </w:p>
    <w:p w14:paraId="51F52B89" w14:textId="77777777" w:rsidR="005E6A9E" w:rsidRDefault="005E6A9E" w:rsidP="005E6A9E">
      <w:pPr>
        <w:pStyle w:val="Style1"/>
      </w:pPr>
      <w:r>
        <w:t xml:space="preserve">                o = i[s],</w:t>
      </w:r>
    </w:p>
    <w:p w14:paraId="459402C8" w14:textId="77777777" w:rsidR="005E6A9E" w:rsidRDefault="005E6A9E" w:rsidP="005E6A9E">
      <w:pPr>
        <w:pStyle w:val="Style1"/>
      </w:pPr>
      <w:r>
        <w:t xml:space="preserve">                c.o(e, o) &amp;&amp; e[o] &amp;&amp; e[o][0](),</w:t>
      </w:r>
    </w:p>
    <w:p w14:paraId="5A3B8E98" w14:textId="77777777" w:rsidR="005E6A9E" w:rsidRDefault="005E6A9E" w:rsidP="005E6A9E">
      <w:pPr>
        <w:pStyle w:val="Style1"/>
      </w:pPr>
      <w:r>
        <w:t xml:space="preserve">                e[o] = 0;</w:t>
      </w:r>
    </w:p>
    <w:p w14:paraId="39DA3230" w14:textId="77777777" w:rsidR="005E6A9E" w:rsidRDefault="005E6A9E" w:rsidP="005E6A9E">
      <w:pPr>
        <w:pStyle w:val="Style1"/>
      </w:pPr>
      <w:r>
        <w:t xml:space="preserve">            return c.O(f)</w:t>
      </w:r>
    </w:p>
    <w:p w14:paraId="02C43488" w14:textId="77777777" w:rsidR="005E6A9E" w:rsidRDefault="005E6A9E" w:rsidP="005E6A9E">
      <w:pPr>
        <w:pStyle w:val="Style1"/>
      </w:pPr>
      <w:r>
        <w:t xml:space="preserve">        }</w:t>
      </w:r>
    </w:p>
    <w:p w14:paraId="3C1FF7C2" w14:textId="77777777" w:rsidR="005E6A9E" w:rsidRDefault="005E6A9E" w:rsidP="005E6A9E">
      <w:pPr>
        <w:pStyle w:val="Style1"/>
      </w:pPr>
      <w:r>
        <w:t xml:space="preserve">          , r = self.webpackJsonp_ff3fe9f2_71a0_4501_adc3_cc1c0cd3af77 = self.webpackJsonp_ff3fe9f2_71a0_4501_adc3_cc1c0cd3af77 || [];</w:t>
      </w:r>
    </w:p>
    <w:p w14:paraId="3170A9B8" w14:textId="77777777" w:rsidR="005E6A9E" w:rsidRDefault="005E6A9E" w:rsidP="005E6A9E">
      <w:pPr>
        <w:pStyle w:val="Style1"/>
      </w:pPr>
      <w:r>
        <w:t xml:space="preserve">        r.forEach(t.bind(null, 0)),</w:t>
      </w:r>
    </w:p>
    <w:p w14:paraId="4A2BB2F6" w14:textId="77777777" w:rsidR="005E6A9E" w:rsidRDefault="005E6A9E" w:rsidP="005E6A9E">
      <w:pPr>
        <w:pStyle w:val="Style1"/>
      </w:pPr>
      <w:r>
        <w:t xml:space="preserve">        r.push = t.bind(null, r.push.bind(r))</w:t>
      </w:r>
    </w:p>
    <w:p w14:paraId="097D6D46" w14:textId="77777777" w:rsidR="005E6A9E" w:rsidRDefault="005E6A9E" w:rsidP="005E6A9E">
      <w:pPr>
        <w:pStyle w:val="Style1"/>
      </w:pPr>
      <w:r>
        <w:t xml:space="preserve">    }(),</w:t>
      </w:r>
    </w:p>
    <w:p w14:paraId="2BD5CB1B" w14:textId="77777777" w:rsidR="005E6A9E" w:rsidRDefault="005E6A9E" w:rsidP="005E6A9E">
      <w:pPr>
        <w:pStyle w:val="Style1"/>
      </w:pPr>
      <w:r>
        <w:t xml:space="preserve">    c.O(0, ["search-page-bootstrapper-deeplink"], (function() {</w:t>
      </w:r>
    </w:p>
    <w:p w14:paraId="43DD98E2" w14:textId="77777777" w:rsidR="005E6A9E" w:rsidRDefault="005E6A9E" w:rsidP="005E6A9E">
      <w:pPr>
        <w:pStyle w:val="Style1"/>
      </w:pPr>
      <w:r>
        <w:t xml:space="preserve">        ["prefetch", "search-page-strings", "search-instrumentation", "search-logger", "vendors-_store_microsoft-load-themed-styles_1_10_295-eae38c056c80a4de55ee_node_modules_micros-5b7dd8", "oil-externals_rx_binding_js-oil-externals_rx_dom_js-oil-externals_rx_time_js-search-prefetch_-101d08", "main"].map(c.E)</w:t>
      </w:r>
    </w:p>
    <w:p w14:paraId="273EFA48" w14:textId="77777777" w:rsidR="005E6A9E" w:rsidRDefault="005E6A9E" w:rsidP="005E6A9E">
      <w:pPr>
        <w:pStyle w:val="Style1"/>
      </w:pPr>
      <w:r>
        <w:t xml:space="preserve">    }</w:t>
      </w:r>
    </w:p>
    <w:p w14:paraId="36147060" w14:textId="77777777" w:rsidR="005E6A9E" w:rsidRDefault="005E6A9E" w:rsidP="005E6A9E">
      <w:pPr>
        <w:pStyle w:val="Style1"/>
      </w:pPr>
      <w:r>
        <w:t xml:space="preserve">    ), 5);</w:t>
      </w:r>
    </w:p>
    <w:p w14:paraId="4927F302" w14:textId="77777777" w:rsidR="005E6A9E" w:rsidRDefault="005E6A9E" w:rsidP="005E6A9E">
      <w:pPr>
        <w:pStyle w:val="Style1"/>
      </w:pPr>
      <w:r>
        <w:t xml:space="preserve">    var u, s, f, l, p, d, h, m, b, g, _ = {};</w:t>
      </w:r>
    </w:p>
    <w:p w14:paraId="1CA26F4B" w14:textId="77777777" w:rsidR="005E6A9E" w:rsidRDefault="005E6A9E" w:rsidP="005E6A9E">
      <w:pPr>
        <w:pStyle w:val="Style1"/>
      </w:pPr>
      <w:r>
        <w:t xml:space="preserve">    u = function() {</w:t>
      </w:r>
    </w:p>
    <w:p w14:paraId="1E944260" w14:textId="77777777" w:rsidR="005E6A9E" w:rsidRDefault="005E6A9E" w:rsidP="005E6A9E">
      <w:pPr>
        <w:pStyle w:val="Style1"/>
      </w:pPr>
      <w:r>
        <w:t xml:space="preserve">        return u = Object.assign || function(e) {</w:t>
      </w:r>
    </w:p>
    <w:p w14:paraId="38C32435" w14:textId="77777777" w:rsidR="005E6A9E" w:rsidRDefault="005E6A9E" w:rsidP="005E6A9E">
      <w:pPr>
        <w:pStyle w:val="Style1"/>
      </w:pPr>
      <w:r>
        <w:t xml:space="preserve">            for (var t, r = 1, n = arguments.length; r &lt; n; r++)</w:t>
      </w:r>
    </w:p>
    <w:p w14:paraId="3150DC19" w14:textId="77777777" w:rsidR="005E6A9E" w:rsidRDefault="005E6A9E" w:rsidP="005E6A9E">
      <w:pPr>
        <w:pStyle w:val="Style1"/>
      </w:pPr>
      <w:r>
        <w:t xml:space="preserve">                for (var o in t = arguments[r])</w:t>
      </w:r>
    </w:p>
    <w:p w14:paraId="06187291" w14:textId="77777777" w:rsidR="005E6A9E" w:rsidRDefault="005E6A9E" w:rsidP="005E6A9E">
      <w:pPr>
        <w:pStyle w:val="Style1"/>
      </w:pPr>
      <w:r>
        <w:t xml:space="preserve">                    Object.prototype.hasOwnProperty.call(t, o) &amp;&amp; (e[o] = t[o]);</w:t>
      </w:r>
    </w:p>
    <w:p w14:paraId="72EFE317" w14:textId="77777777" w:rsidR="005E6A9E" w:rsidRDefault="005E6A9E" w:rsidP="005E6A9E">
      <w:pPr>
        <w:pStyle w:val="Style1"/>
      </w:pPr>
      <w:r>
        <w:t xml:space="preserve">            return e</w:t>
      </w:r>
    </w:p>
    <w:p w14:paraId="77E7CEF5" w14:textId="77777777" w:rsidR="005E6A9E" w:rsidRDefault="005E6A9E" w:rsidP="005E6A9E">
      <w:pPr>
        <w:pStyle w:val="Style1"/>
      </w:pPr>
      <w:r>
        <w:t xml:space="preserve">        }</w:t>
      </w:r>
    </w:p>
    <w:p w14:paraId="12FB7289" w14:textId="77777777" w:rsidR="005E6A9E" w:rsidRDefault="005E6A9E" w:rsidP="005E6A9E">
      <w:pPr>
        <w:pStyle w:val="Style1"/>
      </w:pPr>
      <w:r>
        <w:t xml:space="preserve">        ,</w:t>
      </w:r>
    </w:p>
    <w:p w14:paraId="5365AA0A" w14:textId="77777777" w:rsidR="005E6A9E" w:rsidRDefault="005E6A9E" w:rsidP="005E6A9E">
      <w:pPr>
        <w:pStyle w:val="Style1"/>
      </w:pPr>
      <w:r>
        <w:t xml:space="preserve">        u.apply(this, arguments)</w:t>
      </w:r>
    </w:p>
    <w:p w14:paraId="7E392B47" w14:textId="77777777" w:rsidR="005E6A9E" w:rsidRDefault="005E6A9E" w:rsidP="005E6A9E">
      <w:pPr>
        <w:pStyle w:val="Style1"/>
      </w:pPr>
      <w:r>
        <w:t xml:space="preserve">    }</w:t>
      </w:r>
    </w:p>
    <w:p w14:paraId="723E4757" w14:textId="77777777" w:rsidR="005E6A9E" w:rsidRDefault="005E6A9E" w:rsidP="005E6A9E">
      <w:pPr>
        <w:pStyle w:val="Style1"/>
      </w:pPr>
      <w:r>
        <w:t xml:space="preserve">    ,</w:t>
      </w:r>
    </w:p>
    <w:p w14:paraId="5A43BAE2" w14:textId="77777777" w:rsidR="005E6A9E" w:rsidRDefault="005E6A9E" w:rsidP="005E6A9E">
      <w:pPr>
        <w:pStyle w:val="Style1"/>
      </w:pPr>
      <w:r>
        <w:t xml:space="preserve">    s = c("9Q1t"),</w:t>
      </w:r>
    </w:p>
    <w:p w14:paraId="736547B1" w14:textId="77777777" w:rsidR="005E6A9E" w:rsidRDefault="005E6A9E" w:rsidP="005E6A9E">
      <w:pPr>
        <w:pStyle w:val="Style1"/>
      </w:pPr>
      <w:r>
        <w:t xml:space="preserve">    f = (0,</w:t>
      </w:r>
    </w:p>
    <w:p w14:paraId="0F7C381B" w14:textId="77777777" w:rsidR="005E6A9E" w:rsidRDefault="005E6A9E" w:rsidP="005E6A9E">
      <w:pPr>
        <w:pStyle w:val="Style1"/>
      </w:pPr>
      <w:r>
        <w:t xml:space="preserve">    s.default)("prefetch", (function() {</w:t>
      </w:r>
    </w:p>
    <w:p w14:paraId="2B811F61" w14:textId="77777777" w:rsidR="005E6A9E" w:rsidRDefault="005E6A9E" w:rsidP="005E6A9E">
      <w:pPr>
        <w:pStyle w:val="Style1"/>
      </w:pPr>
      <w:r>
        <w:t xml:space="preserve">        return c.e("prefetch").then(c.bind(c, "0tYw"))</w:t>
      </w:r>
    </w:p>
    <w:p w14:paraId="139D8F3A" w14:textId="77777777" w:rsidR="005E6A9E" w:rsidRDefault="005E6A9E" w:rsidP="005E6A9E">
      <w:pPr>
        <w:pStyle w:val="Style1"/>
      </w:pPr>
      <w:r>
        <w:t xml:space="preserve">    }</w:t>
      </w:r>
    </w:p>
    <w:p w14:paraId="1E8C6662" w14:textId="77777777" w:rsidR="005E6A9E" w:rsidRDefault="005E6A9E" w:rsidP="005E6A9E">
      <w:pPr>
        <w:pStyle w:val="Style1"/>
      </w:pPr>
      <w:r>
        <w:t xml:space="preserve">    )),</w:t>
      </w:r>
    </w:p>
    <w:p w14:paraId="0B408DEE" w14:textId="77777777" w:rsidR="005E6A9E" w:rsidRDefault="005E6A9E" w:rsidP="005E6A9E">
      <w:pPr>
        <w:pStyle w:val="Style1"/>
      </w:pPr>
      <w:r>
        <w:t xml:space="preserve">    l = (0,</w:t>
      </w:r>
    </w:p>
    <w:p w14:paraId="46918C26" w14:textId="77777777" w:rsidR="005E6A9E" w:rsidRDefault="005E6A9E" w:rsidP="005E6A9E">
      <w:pPr>
        <w:pStyle w:val="Style1"/>
      </w:pPr>
      <w:r>
        <w:t xml:space="preserve">    s.default)("search-dispatcher", (function() {</w:t>
      </w:r>
    </w:p>
    <w:p w14:paraId="58BA597B" w14:textId="77777777" w:rsidR="005E6A9E" w:rsidRDefault="005E6A9E" w:rsidP="005E6A9E">
      <w:pPr>
        <w:pStyle w:val="Style1"/>
      </w:pPr>
      <w:r>
        <w:t xml:space="preserve">        return Promise.resolve().then(c.bind(c, "DEsW"))</w:t>
      </w:r>
    </w:p>
    <w:p w14:paraId="0007AF0F" w14:textId="77777777" w:rsidR="005E6A9E" w:rsidRDefault="005E6A9E" w:rsidP="005E6A9E">
      <w:pPr>
        <w:pStyle w:val="Style1"/>
      </w:pPr>
      <w:r>
        <w:t xml:space="preserve">    }</w:t>
      </w:r>
    </w:p>
    <w:p w14:paraId="41D39117" w14:textId="77777777" w:rsidR="005E6A9E" w:rsidRDefault="005E6A9E" w:rsidP="005E6A9E">
      <w:pPr>
        <w:pStyle w:val="Style1"/>
      </w:pPr>
      <w:r>
        <w:t xml:space="preserve">    )),</w:t>
      </w:r>
    </w:p>
    <w:p w14:paraId="6C71F380" w14:textId="77777777" w:rsidR="005E6A9E" w:rsidRDefault="005E6A9E" w:rsidP="005E6A9E">
      <w:pPr>
        <w:pStyle w:val="Style1"/>
      </w:pPr>
      <w:r>
        <w:t xml:space="preserve">    p = (0,</w:t>
      </w:r>
    </w:p>
    <w:p w14:paraId="6A975C4D" w14:textId="77777777" w:rsidR="005E6A9E" w:rsidRDefault="005E6A9E" w:rsidP="005E6A9E">
      <w:pPr>
        <w:pStyle w:val="Style1"/>
      </w:pPr>
      <w:r>
        <w:t xml:space="preserve">    s.default)("search-page-strings", (function() {</w:t>
      </w:r>
    </w:p>
    <w:p w14:paraId="4BBCD7E7" w14:textId="77777777" w:rsidR="005E6A9E" w:rsidRDefault="005E6A9E" w:rsidP="005E6A9E">
      <w:pPr>
        <w:pStyle w:val="Style1"/>
      </w:pPr>
      <w:r>
        <w:t xml:space="preserve">        return c.e("search-page-strings").then(c.t.bind(c, "I1qJ", 23))</w:t>
      </w:r>
    </w:p>
    <w:p w14:paraId="26B3A245" w14:textId="77777777" w:rsidR="005E6A9E" w:rsidRDefault="005E6A9E" w:rsidP="005E6A9E">
      <w:pPr>
        <w:pStyle w:val="Style1"/>
      </w:pPr>
      <w:r>
        <w:t xml:space="preserve">    }</w:t>
      </w:r>
    </w:p>
    <w:p w14:paraId="5464F361" w14:textId="77777777" w:rsidR="005E6A9E" w:rsidRDefault="005E6A9E" w:rsidP="005E6A9E">
      <w:pPr>
        <w:pStyle w:val="Style1"/>
      </w:pPr>
      <w:r>
        <w:t xml:space="preserve">    )),</w:t>
      </w:r>
    </w:p>
    <w:p w14:paraId="3FD9A090" w14:textId="77777777" w:rsidR="005E6A9E" w:rsidRDefault="005E6A9E" w:rsidP="005E6A9E">
      <w:pPr>
        <w:pStyle w:val="Style1"/>
      </w:pPr>
      <w:r>
        <w:t xml:space="preserve">    d = (0,</w:t>
      </w:r>
    </w:p>
    <w:p w14:paraId="1AF1835D" w14:textId="77777777" w:rsidR="005E6A9E" w:rsidRDefault="005E6A9E" w:rsidP="005E6A9E">
      <w:pPr>
        <w:pStyle w:val="Style1"/>
      </w:pPr>
      <w:r>
        <w:t xml:space="preserve">    s.default)("search-instrumentation", (function() {</w:t>
      </w:r>
    </w:p>
    <w:p w14:paraId="3E495277" w14:textId="77777777" w:rsidR="005E6A9E" w:rsidRDefault="005E6A9E" w:rsidP="005E6A9E">
      <w:pPr>
        <w:pStyle w:val="Style1"/>
      </w:pPr>
      <w:r>
        <w:t xml:space="preserve">        return c.e("search-instrumentation").then(c.bind(c, "B6uc")).then((function(e) {</w:t>
      </w:r>
    </w:p>
    <w:p w14:paraId="1DED643E" w14:textId="77777777" w:rsidR="005E6A9E" w:rsidRDefault="005E6A9E" w:rsidP="005E6A9E">
      <w:pPr>
        <w:pStyle w:val="Style1"/>
      </w:pPr>
      <w:r>
        <w:t xml:space="preserve">            return {</w:t>
      </w:r>
    </w:p>
    <w:p w14:paraId="372B5D2A" w14:textId="77777777" w:rsidR="005E6A9E" w:rsidRDefault="005E6A9E" w:rsidP="005E6A9E">
      <w:pPr>
        <w:pStyle w:val="Style1"/>
      </w:pPr>
      <w:r>
        <w:t xml:space="preserve">                createInstrumenter: e.default</w:t>
      </w:r>
    </w:p>
    <w:p w14:paraId="15A1E868" w14:textId="77777777" w:rsidR="005E6A9E" w:rsidRDefault="005E6A9E" w:rsidP="005E6A9E">
      <w:pPr>
        <w:pStyle w:val="Style1"/>
      </w:pPr>
      <w:r>
        <w:t xml:space="preserve">            }</w:t>
      </w:r>
    </w:p>
    <w:p w14:paraId="7F5D9094" w14:textId="77777777" w:rsidR="005E6A9E" w:rsidRDefault="005E6A9E" w:rsidP="005E6A9E">
      <w:pPr>
        <w:pStyle w:val="Style1"/>
      </w:pPr>
      <w:r>
        <w:t xml:space="preserve">        }</w:t>
      </w:r>
    </w:p>
    <w:p w14:paraId="438083D0" w14:textId="77777777" w:rsidR="005E6A9E" w:rsidRDefault="005E6A9E" w:rsidP="005E6A9E">
      <w:pPr>
        <w:pStyle w:val="Style1"/>
      </w:pPr>
      <w:r>
        <w:t xml:space="preserve">        ))</w:t>
      </w:r>
    </w:p>
    <w:p w14:paraId="344D9AC1" w14:textId="77777777" w:rsidR="005E6A9E" w:rsidRDefault="005E6A9E" w:rsidP="005E6A9E">
      <w:pPr>
        <w:pStyle w:val="Style1"/>
      </w:pPr>
      <w:r>
        <w:t xml:space="preserve">    }</w:t>
      </w:r>
    </w:p>
    <w:p w14:paraId="2036AFF0" w14:textId="77777777" w:rsidR="005E6A9E" w:rsidRDefault="005E6A9E" w:rsidP="005E6A9E">
      <w:pPr>
        <w:pStyle w:val="Style1"/>
      </w:pPr>
      <w:r>
        <w:t xml:space="preserve">    )),</w:t>
      </w:r>
    </w:p>
    <w:p w14:paraId="6D084B26" w14:textId="77777777" w:rsidR="005E6A9E" w:rsidRDefault="005E6A9E" w:rsidP="005E6A9E">
      <w:pPr>
        <w:pStyle w:val="Style1"/>
      </w:pPr>
      <w:r>
        <w:t xml:space="preserve">    h = (0,</w:t>
      </w:r>
    </w:p>
    <w:p w14:paraId="7237DD26" w14:textId="77777777" w:rsidR="005E6A9E" w:rsidRDefault="005E6A9E" w:rsidP="005E6A9E">
      <w:pPr>
        <w:pStyle w:val="Style1"/>
      </w:pPr>
      <w:r>
        <w:t xml:space="preserve">    s.default)("search-logger", (function() {</w:t>
      </w:r>
    </w:p>
    <w:p w14:paraId="642BEDD1" w14:textId="77777777" w:rsidR="005E6A9E" w:rsidRDefault="005E6A9E" w:rsidP="005E6A9E">
      <w:pPr>
        <w:pStyle w:val="Style1"/>
      </w:pPr>
      <w:r>
        <w:t xml:space="preserve">        return c.e("search-logger").then(c.t.bind(c, "MeAX", 23))</w:t>
      </w:r>
    </w:p>
    <w:p w14:paraId="044F643D" w14:textId="77777777" w:rsidR="005E6A9E" w:rsidRDefault="005E6A9E" w:rsidP="005E6A9E">
      <w:pPr>
        <w:pStyle w:val="Style1"/>
      </w:pPr>
      <w:r>
        <w:t xml:space="preserve">    }</w:t>
      </w:r>
    </w:p>
    <w:p w14:paraId="74C52E8E" w14:textId="77777777" w:rsidR="005E6A9E" w:rsidRDefault="005E6A9E" w:rsidP="005E6A9E">
      <w:pPr>
        <w:pStyle w:val="Style1"/>
      </w:pPr>
      <w:r>
        <w:t xml:space="preserve">    )),</w:t>
      </w:r>
    </w:p>
    <w:p w14:paraId="4B97F8D8" w14:textId="77777777" w:rsidR="005E6A9E" w:rsidRDefault="005E6A9E" w:rsidP="005E6A9E">
      <w:pPr>
        <w:pStyle w:val="Style1"/>
      </w:pPr>
      <w:r>
        <w:t xml:space="preserve">    m = "1.20231204.4.0",</w:t>
      </w:r>
    </w:p>
    <w:p w14:paraId="203248AB" w14:textId="77777777" w:rsidR="005E6A9E" w:rsidRDefault="005E6A9E" w:rsidP="005E6A9E">
      <w:pPr>
        <w:pStyle w:val="Style1"/>
      </w:pPr>
      <w:r>
        <w:t xml:space="preserve">    b = c("+zb2"),</w:t>
      </w:r>
    </w:p>
    <w:p w14:paraId="441A8590" w14:textId="77777777" w:rsidR="005E6A9E" w:rsidRDefault="005E6A9E" w:rsidP="005E6A9E">
      <w:pPr>
        <w:pStyle w:val="Style1"/>
      </w:pPr>
      <w:r>
        <w:t xml:space="preserve">    g = (0,</w:t>
      </w:r>
    </w:p>
    <w:p w14:paraId="4882BD0E" w14:textId="77777777" w:rsidR="005E6A9E" w:rsidRDefault="005E6A9E" w:rsidP="005E6A9E">
      <w:pPr>
        <w:pStyle w:val="Style1"/>
      </w:pPr>
      <w:r>
        <w:t xml:space="preserve">    s.default)("main", (function() {</w:t>
      </w:r>
    </w:p>
    <w:p w14:paraId="5A9B9076" w14:textId="77777777" w:rsidR="005E6A9E" w:rsidRDefault="005E6A9E" w:rsidP="005E6A9E">
      <w:pPr>
        <w:pStyle w:val="Style1"/>
      </w:pPr>
      <w:r>
        <w:t xml:space="preserve">        return Promise.all([c.e("vendors-_store_microsoft-load-themed-styles_1_10_295-eae38c056c80a4de55ee_node_modules_micros-5b7dd8"), c.e("prefetch"), c.e("oil-externals_rx_binding_js-oil-externals_rx_dom_js-oil-externals_rx_time_js-search-prefetch_-101d08"), c.e("main")]).then(c.t.bind(c, "xGbg", 23))</w:t>
      </w:r>
    </w:p>
    <w:p w14:paraId="1D01D88F" w14:textId="77777777" w:rsidR="005E6A9E" w:rsidRDefault="005E6A9E" w:rsidP="005E6A9E">
      <w:pPr>
        <w:pStyle w:val="Style1"/>
      </w:pPr>
      <w:r>
        <w:t xml:space="preserve">    }</w:t>
      </w:r>
    </w:p>
    <w:p w14:paraId="6ADDA9AF" w14:textId="77777777" w:rsidR="005E6A9E" w:rsidRDefault="005E6A9E" w:rsidP="005E6A9E">
      <w:pPr>
        <w:pStyle w:val="Style1"/>
      </w:pPr>
      <w:r>
        <w:t xml:space="preserve">    )),</w:t>
      </w:r>
    </w:p>
    <w:p w14:paraId="54C38034" w14:textId="77777777" w:rsidR="005E6A9E" w:rsidRDefault="005E6A9E" w:rsidP="005E6A9E">
      <w:pPr>
        <w:pStyle w:val="Style1"/>
      </w:pPr>
      <w:r>
        <w:t xml:space="preserve">    function(e, t) {</w:t>
      </w:r>
    </w:p>
    <w:p w14:paraId="6B1A3ECD" w14:textId="77777777" w:rsidR="005E6A9E" w:rsidRDefault="005E6A9E" w:rsidP="005E6A9E">
      <w:pPr>
        <w:pStyle w:val="Style1"/>
      </w:pPr>
      <w:r>
        <w:t xml:space="preserve">        for (var r = document.getElementsByTagName("script"), n = [], o = 0; o &lt; r.length; o++)</w:t>
      </w:r>
    </w:p>
    <w:p w14:paraId="68E83E99" w14:textId="77777777" w:rsidR="005E6A9E" w:rsidRDefault="005E6A9E" w:rsidP="005E6A9E">
      <w:pPr>
        <w:pStyle w:val="Style1"/>
      </w:pPr>
      <w:r>
        <w:t xml:space="preserve">            n.push(r[o].src || "");</w:t>
      </w:r>
    </w:p>
    <w:p w14:paraId="30B664CD" w14:textId="77777777" w:rsidR="005E6A9E" w:rsidRDefault="005E6A9E" w:rsidP="005E6A9E">
      <w:pPr>
        <w:pStyle w:val="Style1"/>
      </w:pPr>
      <w:r>
        <w:t xml:space="preserve">        var i = function(e, t) {</w:t>
      </w:r>
    </w:p>
    <w:p w14:paraId="6045D18E" w14:textId="77777777" w:rsidR="005E6A9E" w:rsidRDefault="005E6A9E" w:rsidP="005E6A9E">
      <w:pPr>
        <w:pStyle w:val="Style1"/>
      </w:pPr>
      <w:r>
        <w:t xml:space="preserve">            var r, n, o, i = function(e) {</w:t>
      </w:r>
    </w:p>
    <w:p w14:paraId="7185208E" w14:textId="77777777" w:rsidR="005E6A9E" w:rsidRDefault="005E6A9E" w:rsidP="005E6A9E">
      <w:pPr>
        <w:pStyle w:val="Style1"/>
      </w:pPr>
      <w:r>
        <w:t xml:space="preserve">                return "/".concat(function(e) {</w:t>
      </w:r>
    </w:p>
    <w:p w14:paraId="1B3EDDFA" w14:textId="77777777" w:rsidR="005E6A9E" w:rsidRDefault="005E6A9E" w:rsidP="005E6A9E">
      <w:pPr>
        <w:pStyle w:val="Style1"/>
      </w:pPr>
      <w:r>
        <w:t xml:space="preserve">                    return "".concat("search-page-bootstrapper", "-").concat(e.toLowerCase())</w:t>
      </w:r>
    </w:p>
    <w:p w14:paraId="55D672FF" w14:textId="77777777" w:rsidR="005E6A9E" w:rsidRDefault="005E6A9E" w:rsidP="005E6A9E">
      <w:pPr>
        <w:pStyle w:val="Style1"/>
      </w:pPr>
      <w:r>
        <w:t xml:space="preserve">                }(e), ".js")</w:t>
      </w:r>
    </w:p>
    <w:p w14:paraId="1F067CCD" w14:textId="77777777" w:rsidR="005E6A9E" w:rsidRDefault="005E6A9E" w:rsidP="005E6A9E">
      <w:pPr>
        <w:pStyle w:val="Style1"/>
      </w:pPr>
      <w:r>
        <w:t xml:space="preserve">            }("deepLink");</w:t>
      </w:r>
    </w:p>
    <w:p w14:paraId="56EE87FB" w14:textId="77777777" w:rsidR="005E6A9E" w:rsidRDefault="005E6A9E" w:rsidP="005E6A9E">
      <w:pPr>
        <w:pStyle w:val="Style1"/>
      </w:pPr>
      <w:r>
        <w:t xml:space="preserve">            try {</w:t>
      </w:r>
    </w:p>
    <w:p w14:paraId="17E39B47" w14:textId="77777777" w:rsidR="005E6A9E" w:rsidRDefault="005E6A9E" w:rsidP="005E6A9E">
      <w:pPr>
        <w:pStyle w:val="Style1"/>
      </w:pPr>
      <w:r>
        <w:t xml:space="preserve">                for (var a = (0,</w:t>
      </w:r>
    </w:p>
    <w:p w14:paraId="11C8A646" w14:textId="77777777" w:rsidR="005E6A9E" w:rsidRDefault="005E6A9E" w:rsidP="005E6A9E">
      <w:pPr>
        <w:pStyle w:val="Style1"/>
      </w:pPr>
      <w:r>
        <w:t xml:space="preserve">                b.XA)(t), c = a.next(); !c.done; c = a.next()) {</w:t>
      </w:r>
    </w:p>
    <w:p w14:paraId="599F76BD" w14:textId="77777777" w:rsidR="005E6A9E" w:rsidRDefault="005E6A9E" w:rsidP="005E6A9E">
      <w:pPr>
        <w:pStyle w:val="Style1"/>
      </w:pPr>
      <w:r>
        <w:t xml:space="preserve">                    var u = c.value</w:t>
      </w:r>
    </w:p>
    <w:p w14:paraId="559B0A0C" w14:textId="77777777" w:rsidR="005E6A9E" w:rsidRDefault="005E6A9E" w:rsidP="005E6A9E">
      <w:pPr>
        <w:pStyle w:val="Style1"/>
      </w:pPr>
      <w:r>
        <w:t xml:space="preserve">                      , s = (u = u.split("?")[0]).length - i.length;</w:t>
      </w:r>
    </w:p>
    <w:p w14:paraId="37DD62F3" w14:textId="77777777" w:rsidR="005E6A9E" w:rsidRDefault="005E6A9E" w:rsidP="005E6A9E">
      <w:pPr>
        <w:pStyle w:val="Style1"/>
      </w:pPr>
      <w:r>
        <w:t xml:space="preserve">                    if (u &amp;&amp; u.substr(s) === i) {</w:t>
      </w:r>
    </w:p>
    <w:p w14:paraId="4329D008" w14:textId="77777777" w:rsidR="005E6A9E" w:rsidRDefault="005E6A9E" w:rsidP="005E6A9E">
      <w:pPr>
        <w:pStyle w:val="Style1"/>
      </w:pPr>
      <w:r>
        <w:t xml:space="preserve">                        var f = u.substr(0, s);</w:t>
      </w:r>
    </w:p>
    <w:p w14:paraId="361E8EE2" w14:textId="77777777" w:rsidR="005E6A9E" w:rsidRDefault="005E6A9E" w:rsidP="005E6A9E">
      <w:pPr>
        <w:pStyle w:val="Style1"/>
      </w:pPr>
      <w:r>
        <w:t xml:space="preserve">                        return 0 === f.indexOf("https://midgardbranches.blob.core.windows.net/lpc/refs/heads/") || 0 === f.indexOf("https://localhost") ? f + "/" : (o = f).substr(0, o.lastIndexOf("/")) + "/versionless/"</w:t>
      </w:r>
    </w:p>
    <w:p w14:paraId="4D5C54FC" w14:textId="77777777" w:rsidR="005E6A9E" w:rsidRDefault="005E6A9E" w:rsidP="005E6A9E">
      <w:pPr>
        <w:pStyle w:val="Style1"/>
      </w:pPr>
      <w:r>
        <w:t xml:space="preserve">                    }</w:t>
      </w:r>
    </w:p>
    <w:p w14:paraId="6A351C10" w14:textId="77777777" w:rsidR="005E6A9E" w:rsidRDefault="005E6A9E" w:rsidP="005E6A9E">
      <w:pPr>
        <w:pStyle w:val="Style1"/>
      </w:pPr>
      <w:r>
        <w:t xml:space="preserve">                }</w:t>
      </w:r>
    </w:p>
    <w:p w14:paraId="12828DD2" w14:textId="77777777" w:rsidR="005E6A9E" w:rsidRDefault="005E6A9E" w:rsidP="005E6A9E">
      <w:pPr>
        <w:pStyle w:val="Style1"/>
      </w:pPr>
      <w:r>
        <w:t xml:space="preserve">            } catch (e) {</w:t>
      </w:r>
    </w:p>
    <w:p w14:paraId="35877C5E" w14:textId="77777777" w:rsidR="005E6A9E" w:rsidRDefault="005E6A9E" w:rsidP="005E6A9E">
      <w:pPr>
        <w:pStyle w:val="Style1"/>
      </w:pPr>
      <w:r>
        <w:t xml:space="preserve">                r = {</w:t>
      </w:r>
    </w:p>
    <w:p w14:paraId="29BAFC24" w14:textId="77777777" w:rsidR="005E6A9E" w:rsidRDefault="005E6A9E" w:rsidP="005E6A9E">
      <w:pPr>
        <w:pStyle w:val="Style1"/>
      </w:pPr>
      <w:r>
        <w:t xml:space="preserve">                    error: e</w:t>
      </w:r>
    </w:p>
    <w:p w14:paraId="0567AA54" w14:textId="77777777" w:rsidR="005E6A9E" w:rsidRDefault="005E6A9E" w:rsidP="005E6A9E">
      <w:pPr>
        <w:pStyle w:val="Style1"/>
      </w:pPr>
      <w:r>
        <w:t xml:space="preserve">                }</w:t>
      </w:r>
    </w:p>
    <w:p w14:paraId="74FE034C" w14:textId="77777777" w:rsidR="005E6A9E" w:rsidRDefault="005E6A9E" w:rsidP="005E6A9E">
      <w:pPr>
        <w:pStyle w:val="Style1"/>
      </w:pPr>
      <w:r>
        <w:t xml:space="preserve">            } finally {</w:t>
      </w:r>
    </w:p>
    <w:p w14:paraId="4FD16FF2" w14:textId="77777777" w:rsidR="005E6A9E" w:rsidRDefault="005E6A9E" w:rsidP="005E6A9E">
      <w:pPr>
        <w:pStyle w:val="Style1"/>
      </w:pPr>
      <w:r>
        <w:t xml:space="preserve">                try {</w:t>
      </w:r>
    </w:p>
    <w:p w14:paraId="30C08223" w14:textId="77777777" w:rsidR="005E6A9E" w:rsidRDefault="005E6A9E" w:rsidP="005E6A9E">
      <w:pPr>
        <w:pStyle w:val="Style1"/>
      </w:pPr>
      <w:r>
        <w:t xml:space="preserve">                    c &amp;&amp; !c.done &amp;&amp; (n = a.return) &amp;&amp; n.call(a)</w:t>
      </w:r>
    </w:p>
    <w:p w14:paraId="644D4FC8" w14:textId="77777777" w:rsidR="005E6A9E" w:rsidRDefault="005E6A9E" w:rsidP="005E6A9E">
      <w:pPr>
        <w:pStyle w:val="Style1"/>
      </w:pPr>
      <w:r>
        <w:t xml:space="preserve">                } finally {</w:t>
      </w:r>
    </w:p>
    <w:p w14:paraId="04FA880C" w14:textId="77777777" w:rsidR="005E6A9E" w:rsidRDefault="005E6A9E" w:rsidP="005E6A9E">
      <w:pPr>
        <w:pStyle w:val="Style1"/>
      </w:pPr>
      <w:r>
        <w:t xml:space="preserve">                    if (r)</w:t>
      </w:r>
    </w:p>
    <w:p w14:paraId="1A41E66A" w14:textId="77777777" w:rsidR="005E6A9E" w:rsidRDefault="005E6A9E" w:rsidP="005E6A9E">
      <w:pPr>
        <w:pStyle w:val="Style1"/>
      </w:pPr>
      <w:r>
        <w:t xml:space="preserve">                        throw r.error</w:t>
      </w:r>
    </w:p>
    <w:p w14:paraId="6D3130DE" w14:textId="77777777" w:rsidR="005E6A9E" w:rsidRDefault="005E6A9E" w:rsidP="005E6A9E">
      <w:pPr>
        <w:pStyle w:val="Style1"/>
      </w:pPr>
      <w:r>
        <w:t xml:space="preserve">                }</w:t>
      </w:r>
    </w:p>
    <w:p w14:paraId="132CB5FA" w14:textId="77777777" w:rsidR="005E6A9E" w:rsidRDefault="005E6A9E" w:rsidP="005E6A9E">
      <w:pPr>
        <w:pStyle w:val="Style1"/>
      </w:pPr>
      <w:r>
        <w:t xml:space="preserve">            }</w:t>
      </w:r>
    </w:p>
    <w:p w14:paraId="354DFF14" w14:textId="77777777" w:rsidR="005E6A9E" w:rsidRDefault="005E6A9E" w:rsidP="005E6A9E">
      <w:pPr>
        <w:pStyle w:val="Style1"/>
      </w:pPr>
      <w:r>
        <w:t xml:space="preserve">            return ""</w:t>
      </w:r>
    </w:p>
    <w:p w14:paraId="0C3F7225" w14:textId="77777777" w:rsidR="005E6A9E" w:rsidRDefault="005E6A9E" w:rsidP="005E6A9E">
      <w:pPr>
        <w:pStyle w:val="Style1"/>
      </w:pPr>
      <w:r>
        <w:t xml:space="preserve">        }(0, n);</w:t>
      </w:r>
    </w:p>
    <w:p w14:paraId="790A9AAD" w14:textId="77777777" w:rsidR="005E6A9E" w:rsidRDefault="005E6A9E" w:rsidP="005E6A9E">
      <w:pPr>
        <w:pStyle w:val="Style1"/>
      </w:pPr>
      <w:r>
        <w:t xml:space="preserve">        i ? (console.log("Setting webpack public path to: " + i),</w:t>
      </w:r>
    </w:p>
    <w:p w14:paraId="26DCE99E" w14:textId="77777777" w:rsidR="005E6A9E" w:rsidRDefault="005E6A9E" w:rsidP="005E6A9E">
      <w:pPr>
        <w:pStyle w:val="Style1"/>
      </w:pPr>
      <w:r>
        <w:t xml:space="preserve">        c.p = i) : console.error("Unable to set webpack public path.");</w:t>
      </w:r>
    </w:p>
    <w:p w14:paraId="03FB152A" w14:textId="77777777" w:rsidR="005E6A9E" w:rsidRDefault="005E6A9E" w:rsidP="005E6A9E">
      <w:pPr>
        <w:pStyle w:val="Style1"/>
      </w:pPr>
      <w:r>
        <w:t xml:space="preserve">        var a = window;</w:t>
      </w:r>
    </w:p>
    <w:p w14:paraId="526799AA" w14:textId="77777777" w:rsidR="005E6A9E" w:rsidRDefault="005E6A9E" w:rsidP="005E6A9E">
      <w:pPr>
        <w:pStyle w:val="Style1"/>
      </w:pPr>
      <w:r>
        <w:t xml:space="preserve">        a.msfast_search_page_bootstrapper_init = a.msfast_search_page_bootstrapper_init || {},</w:t>
      </w:r>
    </w:p>
    <w:p w14:paraId="6B7EEB71" w14:textId="77777777" w:rsidR="005E6A9E" w:rsidRDefault="005E6A9E" w:rsidP="005E6A9E">
      <w:pPr>
        <w:pStyle w:val="Style1"/>
      </w:pPr>
      <w:r>
        <w:t xml:space="preserve">        a.msfast_search_page_bootstrapper_init[m] = t,</w:t>
      </w:r>
    </w:p>
    <w:p w14:paraId="7F1B4256" w14:textId="77777777" w:rsidR="005E6A9E" w:rsidRDefault="005E6A9E" w:rsidP="005E6A9E">
      <w:pPr>
        <w:pStyle w:val="Style1"/>
      </w:pPr>
      <w:r>
        <w:t xml:space="preserve">        a.msfast_search_page_contract_version = 1</w:t>
      </w:r>
    </w:p>
    <w:p w14:paraId="53CCD9D9" w14:textId="77777777" w:rsidR="005E6A9E" w:rsidRDefault="005E6A9E" w:rsidP="005E6A9E">
      <w:pPr>
        <w:pStyle w:val="Style1"/>
      </w:pPr>
      <w:r>
        <w:t xml:space="preserve">    }(0, (function(e) {</w:t>
      </w:r>
    </w:p>
    <w:p w14:paraId="74CE365E" w14:textId="77777777" w:rsidR="005E6A9E" w:rsidRDefault="005E6A9E" w:rsidP="005E6A9E">
      <w:pPr>
        <w:pStyle w:val="Style1"/>
      </w:pPr>
      <w:r>
        <w:t xml:space="preserve">        return function(e, t) {</w:t>
      </w:r>
    </w:p>
    <w:p w14:paraId="26089A81" w14:textId="77777777" w:rsidR="005E6A9E" w:rsidRDefault="005E6A9E" w:rsidP="005E6A9E">
      <w:pPr>
        <w:pStyle w:val="Style1"/>
      </w:pPr>
      <w:r>
        <w:t xml:space="preserve">            return Promise.resolve({</w:t>
      </w:r>
    </w:p>
    <w:p w14:paraId="331BFF23" w14:textId="77777777" w:rsidR="005E6A9E" w:rsidRDefault="005E6A9E" w:rsidP="005E6A9E">
      <w:pPr>
        <w:pStyle w:val="Style1"/>
      </w:pPr>
      <w:r>
        <w:t xml:space="preserve">                version: m,</w:t>
      </w:r>
    </w:p>
    <w:p w14:paraId="5417A500" w14:textId="77777777" w:rsidR="005E6A9E" w:rsidRDefault="005E6A9E" w:rsidP="005E6A9E">
      <w:pPr>
        <w:pStyle w:val="Style1"/>
      </w:pPr>
      <w:r>
        <w:t xml:space="preserve">                loadMain: function() {</w:t>
      </w:r>
    </w:p>
    <w:p w14:paraId="2A21CF30" w14:textId="77777777" w:rsidR="005E6A9E" w:rsidRDefault="005E6A9E" w:rsidP="005E6A9E">
      <w:pPr>
        <w:pStyle w:val="Style1"/>
      </w:pPr>
      <w:r>
        <w:t xml:space="preserve">                    return t()</w:t>
      </w:r>
    </w:p>
    <w:p w14:paraId="6E162446" w14:textId="77777777" w:rsidR="005E6A9E" w:rsidRDefault="005E6A9E" w:rsidP="005E6A9E">
      <w:pPr>
        <w:pStyle w:val="Style1"/>
      </w:pPr>
      <w:r>
        <w:t xml:space="preserve">                },</w:t>
      </w:r>
    </w:p>
    <w:p w14:paraId="627A8857" w14:textId="77777777" w:rsidR="005E6A9E" w:rsidRDefault="005E6A9E" w:rsidP="005E6A9E">
      <w:pPr>
        <w:pStyle w:val="Style1"/>
      </w:pPr>
      <w:r>
        <w:t xml:space="preserve">                loadPrefetch: function() {</w:t>
      </w:r>
    </w:p>
    <w:p w14:paraId="11CD55A3" w14:textId="77777777" w:rsidR="005E6A9E" w:rsidRDefault="005E6A9E" w:rsidP="005E6A9E">
      <w:pPr>
        <w:pStyle w:val="Style1"/>
      </w:pPr>
      <w:r>
        <w:t xml:space="preserve">                    return f()</w:t>
      </w:r>
    </w:p>
    <w:p w14:paraId="0D5B1480" w14:textId="77777777" w:rsidR="005E6A9E" w:rsidRDefault="005E6A9E" w:rsidP="005E6A9E">
      <w:pPr>
        <w:pStyle w:val="Style1"/>
      </w:pPr>
      <w:r>
        <w:t xml:space="preserve">                },</w:t>
      </w:r>
    </w:p>
    <w:p w14:paraId="7A2E3482" w14:textId="77777777" w:rsidR="005E6A9E" w:rsidRDefault="005E6A9E" w:rsidP="005E6A9E">
      <w:pPr>
        <w:pStyle w:val="Style1"/>
      </w:pPr>
      <w:r>
        <w:t xml:space="preserve">                loadStrings: function() {</w:t>
      </w:r>
    </w:p>
    <w:p w14:paraId="59A16067" w14:textId="77777777" w:rsidR="005E6A9E" w:rsidRDefault="005E6A9E" w:rsidP="005E6A9E">
      <w:pPr>
        <w:pStyle w:val="Style1"/>
      </w:pPr>
      <w:r>
        <w:t xml:space="preserve">                    return function(e) {</w:t>
      </w:r>
    </w:p>
    <w:p w14:paraId="1EFC2EF4" w14:textId="77777777" w:rsidR="005E6A9E" w:rsidRDefault="005E6A9E" w:rsidP="005E6A9E">
      <w:pPr>
        <w:pStyle w:val="Style1"/>
      </w:pPr>
      <w:r>
        <w:t xml:space="preserve">                        return p().then((function(t) {</w:t>
      </w:r>
    </w:p>
    <w:p w14:paraId="4BA210D2" w14:textId="77777777" w:rsidR="005E6A9E" w:rsidRDefault="005E6A9E" w:rsidP="005E6A9E">
      <w:pPr>
        <w:pStyle w:val="Style1"/>
      </w:pPr>
      <w:r>
        <w:t xml:space="preserve">                            return u(u({}, t), {</w:t>
      </w:r>
    </w:p>
    <w:p w14:paraId="236C1B63" w14:textId="77777777" w:rsidR="005E6A9E" w:rsidRDefault="005E6A9E" w:rsidP="005E6A9E">
      <w:pPr>
        <w:pStyle w:val="Style1"/>
      </w:pPr>
      <w:r>
        <w:t xml:space="preserve">                                getStringMapLoader: function(r, n) {</w:t>
      </w:r>
    </w:p>
    <w:p w14:paraId="0563694E" w14:textId="77777777" w:rsidR="005E6A9E" w:rsidRDefault="005E6A9E" w:rsidP="005E6A9E">
      <w:pPr>
        <w:pStyle w:val="Style1"/>
      </w:pPr>
      <w:r>
        <w:t xml:space="preserve">                                    return t.getStringMapLoader(r, n ? u(u({}, n), {</w:t>
      </w:r>
    </w:p>
    <w:p w14:paraId="51CB7BA0" w14:textId="77777777" w:rsidR="005E6A9E" w:rsidRDefault="005E6A9E" w:rsidP="005E6A9E">
      <w:pPr>
        <w:pStyle w:val="Style1"/>
      </w:pPr>
      <w:r>
        <w:t xml:space="preserve">                                        publicPath: e.cdnOptions.publicPath</w:t>
      </w:r>
    </w:p>
    <w:p w14:paraId="06527C00" w14:textId="77777777" w:rsidR="005E6A9E" w:rsidRDefault="005E6A9E" w:rsidP="005E6A9E">
      <w:pPr>
        <w:pStyle w:val="Style1"/>
      </w:pPr>
      <w:r>
        <w:t xml:space="preserve">                                    }) : n)</w:t>
      </w:r>
    </w:p>
    <w:p w14:paraId="256BBB6E" w14:textId="77777777" w:rsidR="005E6A9E" w:rsidRDefault="005E6A9E" w:rsidP="005E6A9E">
      <w:pPr>
        <w:pStyle w:val="Style1"/>
      </w:pPr>
      <w:r>
        <w:t xml:space="preserve">                                }</w:t>
      </w:r>
    </w:p>
    <w:p w14:paraId="310243FA" w14:textId="77777777" w:rsidR="005E6A9E" w:rsidRDefault="005E6A9E" w:rsidP="005E6A9E">
      <w:pPr>
        <w:pStyle w:val="Style1"/>
      </w:pPr>
      <w:r>
        <w:t xml:space="preserve">                            })</w:t>
      </w:r>
    </w:p>
    <w:p w14:paraId="3EF69F91" w14:textId="77777777" w:rsidR="005E6A9E" w:rsidRDefault="005E6A9E" w:rsidP="005E6A9E">
      <w:pPr>
        <w:pStyle w:val="Style1"/>
      </w:pPr>
      <w:r>
        <w:t xml:space="preserve">                        }</w:t>
      </w:r>
    </w:p>
    <w:p w14:paraId="16545E09" w14:textId="77777777" w:rsidR="005E6A9E" w:rsidRDefault="005E6A9E" w:rsidP="005E6A9E">
      <w:pPr>
        <w:pStyle w:val="Style1"/>
      </w:pPr>
      <w:r>
        <w:t xml:space="preserve">                        ))</w:t>
      </w:r>
    </w:p>
    <w:p w14:paraId="3DA84960" w14:textId="77777777" w:rsidR="005E6A9E" w:rsidRDefault="005E6A9E" w:rsidP="005E6A9E">
      <w:pPr>
        <w:pStyle w:val="Style1"/>
      </w:pPr>
      <w:r>
        <w:t xml:space="preserve">                    }(e)</w:t>
      </w:r>
    </w:p>
    <w:p w14:paraId="7C13B400" w14:textId="77777777" w:rsidR="005E6A9E" w:rsidRDefault="005E6A9E" w:rsidP="005E6A9E">
      <w:pPr>
        <w:pStyle w:val="Style1"/>
      </w:pPr>
      <w:r>
        <w:t xml:space="preserve">                },</w:t>
      </w:r>
    </w:p>
    <w:p w14:paraId="1AED52D2" w14:textId="77777777" w:rsidR="005E6A9E" w:rsidRDefault="005E6A9E" w:rsidP="005E6A9E">
      <w:pPr>
        <w:pStyle w:val="Style1"/>
      </w:pPr>
      <w:r>
        <w:t xml:space="preserve">                loadSearchDispatcher: function() {</w:t>
      </w:r>
    </w:p>
    <w:p w14:paraId="1D8F0EA5" w14:textId="77777777" w:rsidR="005E6A9E" w:rsidRDefault="005E6A9E" w:rsidP="005E6A9E">
      <w:pPr>
        <w:pStyle w:val="Style1"/>
      </w:pPr>
      <w:r>
        <w:t xml:space="preserve">                    return l()</w:t>
      </w:r>
    </w:p>
    <w:p w14:paraId="143186F1" w14:textId="77777777" w:rsidR="005E6A9E" w:rsidRDefault="005E6A9E" w:rsidP="005E6A9E">
      <w:pPr>
        <w:pStyle w:val="Style1"/>
      </w:pPr>
      <w:r>
        <w:t xml:space="preserve">                },</w:t>
      </w:r>
    </w:p>
    <w:p w14:paraId="4B128B77" w14:textId="77777777" w:rsidR="005E6A9E" w:rsidRDefault="005E6A9E" w:rsidP="005E6A9E">
      <w:pPr>
        <w:pStyle w:val="Style1"/>
      </w:pPr>
      <w:r>
        <w:t xml:space="preserve">                loadSearchInstrumentation: function() {</w:t>
      </w:r>
    </w:p>
    <w:p w14:paraId="217D2BC0" w14:textId="77777777" w:rsidR="005E6A9E" w:rsidRDefault="005E6A9E" w:rsidP="005E6A9E">
      <w:pPr>
        <w:pStyle w:val="Style1"/>
      </w:pPr>
      <w:r>
        <w:t xml:space="preserve">                    return d()</w:t>
      </w:r>
    </w:p>
    <w:p w14:paraId="5A041E38" w14:textId="77777777" w:rsidR="005E6A9E" w:rsidRDefault="005E6A9E" w:rsidP="005E6A9E">
      <w:pPr>
        <w:pStyle w:val="Style1"/>
      </w:pPr>
      <w:r>
        <w:t xml:space="preserve">                },</w:t>
      </w:r>
    </w:p>
    <w:p w14:paraId="6B083065" w14:textId="77777777" w:rsidR="005E6A9E" w:rsidRDefault="005E6A9E" w:rsidP="005E6A9E">
      <w:pPr>
        <w:pStyle w:val="Style1"/>
      </w:pPr>
      <w:r>
        <w:t xml:space="preserve">                loadSearchLogger: function() {</w:t>
      </w:r>
    </w:p>
    <w:p w14:paraId="34357BAB" w14:textId="77777777" w:rsidR="005E6A9E" w:rsidRDefault="005E6A9E" w:rsidP="005E6A9E">
      <w:pPr>
        <w:pStyle w:val="Style1"/>
      </w:pPr>
      <w:r>
        <w:t xml:space="preserve">                    return h()</w:t>
      </w:r>
    </w:p>
    <w:p w14:paraId="02D61509" w14:textId="77777777" w:rsidR="005E6A9E" w:rsidRDefault="005E6A9E" w:rsidP="005E6A9E">
      <w:pPr>
        <w:pStyle w:val="Style1"/>
      </w:pPr>
      <w:r>
        <w:t xml:space="preserve">                },</w:t>
      </w:r>
    </w:p>
    <w:p w14:paraId="69F19970" w14:textId="77777777" w:rsidR="005E6A9E" w:rsidRDefault="005E6A9E" w:rsidP="005E6A9E">
      <w:pPr>
        <w:pStyle w:val="Style1"/>
      </w:pPr>
      <w:r>
        <w:t xml:space="preserve">                ecsVersionListener: function(t) {</w:t>
      </w:r>
    </w:p>
    <w:p w14:paraId="74984D1B" w14:textId="77777777" w:rsidR="005E6A9E" w:rsidRDefault="005E6A9E" w:rsidP="005E6A9E">
      <w:pPr>
        <w:pStyle w:val="Style1"/>
      </w:pPr>
      <w:r>
        <w:t xml:space="preserve">                    var r;</w:t>
      </w:r>
    </w:p>
    <w:p w14:paraId="11D2F97A" w14:textId="77777777" w:rsidR="005E6A9E" w:rsidRDefault="005E6A9E" w:rsidP="005E6A9E">
      <w:pPr>
        <w:pStyle w:val="Style1"/>
      </w:pPr>
      <w:r>
        <w:t xml:space="preserve">                    return null === (r = e.ecsVersionListener) || void 0 === r ? void 0 : r.call(e, t, e)</w:t>
      </w:r>
    </w:p>
    <w:p w14:paraId="65B969C0" w14:textId="77777777" w:rsidR="005E6A9E" w:rsidRDefault="005E6A9E" w:rsidP="005E6A9E">
      <w:pPr>
        <w:pStyle w:val="Style1"/>
      </w:pPr>
      <w:r>
        <w:t xml:space="preserve">                }</w:t>
      </w:r>
    </w:p>
    <w:p w14:paraId="151ADFF1" w14:textId="77777777" w:rsidR="005E6A9E" w:rsidRDefault="005E6A9E" w:rsidP="005E6A9E">
      <w:pPr>
        <w:pStyle w:val="Style1"/>
      </w:pPr>
      <w:r>
        <w:t xml:space="preserve">            })</w:t>
      </w:r>
    </w:p>
    <w:p w14:paraId="430DD753" w14:textId="77777777" w:rsidR="005E6A9E" w:rsidRDefault="005E6A9E" w:rsidP="005E6A9E">
      <w:pPr>
        <w:pStyle w:val="Style1"/>
      </w:pPr>
      <w:r>
        <w:t xml:space="preserve">        }(e, (function() {</w:t>
      </w:r>
    </w:p>
    <w:p w14:paraId="050A5C87" w14:textId="77777777" w:rsidR="005E6A9E" w:rsidRDefault="005E6A9E" w:rsidP="005E6A9E">
      <w:pPr>
        <w:pStyle w:val="Style1"/>
      </w:pPr>
      <w:r>
        <w:t xml:space="preserve">            return g().then((function(t) {</w:t>
      </w:r>
    </w:p>
    <w:p w14:paraId="798C648E" w14:textId="77777777" w:rsidR="005E6A9E" w:rsidRDefault="005E6A9E" w:rsidP="005E6A9E">
      <w:pPr>
        <w:pStyle w:val="Style1"/>
      </w:pPr>
      <w:r>
        <w:t xml:space="preserve">                return t.setCDNOptions(e.cdnOptions),</w:t>
      </w:r>
    </w:p>
    <w:p w14:paraId="19FAA0A9" w14:textId="77777777" w:rsidR="005E6A9E" w:rsidRDefault="005E6A9E" w:rsidP="005E6A9E">
      <w:pPr>
        <w:pStyle w:val="Style1"/>
      </w:pPr>
      <w:r>
        <w:t xml:space="preserve">                t.conf.regs("searchux.serpVersion", ""),</w:t>
      </w:r>
    </w:p>
    <w:p w14:paraId="3EF23DA6" w14:textId="77777777" w:rsidR="005E6A9E" w:rsidRDefault="005E6A9E" w:rsidP="005E6A9E">
      <w:pPr>
        <w:pStyle w:val="Style1"/>
      </w:pPr>
      <w:r>
        <w:t xml:space="preserve">                t.conf.listen("searchux.serpVersion", (function(t, r) {</w:t>
      </w:r>
    </w:p>
    <w:p w14:paraId="6E33E35E" w14:textId="77777777" w:rsidR="005E6A9E" w:rsidRDefault="005E6A9E" w:rsidP="005E6A9E">
      <w:pPr>
        <w:pStyle w:val="Style1"/>
      </w:pPr>
      <w:r>
        <w:t xml:space="preserve">                    var n;</w:t>
      </w:r>
    </w:p>
    <w:p w14:paraId="57A673B9" w14:textId="77777777" w:rsidR="005E6A9E" w:rsidRDefault="005E6A9E" w:rsidP="005E6A9E">
      <w:pPr>
        <w:pStyle w:val="Style1"/>
      </w:pPr>
      <w:r>
        <w:t xml:space="preserve">                    null === (n = e.ecsVersionListener) || void 0 === n || n.call(e, r, e)</w:t>
      </w:r>
    </w:p>
    <w:p w14:paraId="27B273AC" w14:textId="77777777" w:rsidR="005E6A9E" w:rsidRDefault="005E6A9E" w:rsidP="005E6A9E">
      <w:pPr>
        <w:pStyle w:val="Style1"/>
      </w:pPr>
      <w:r>
        <w:t xml:space="preserve">                }</w:t>
      </w:r>
    </w:p>
    <w:p w14:paraId="040C63CE" w14:textId="77777777" w:rsidR="005E6A9E" w:rsidRDefault="005E6A9E" w:rsidP="005E6A9E">
      <w:pPr>
        <w:pStyle w:val="Style1"/>
      </w:pPr>
      <w:r>
        <w:t xml:space="preserve">                ), {</w:t>
      </w:r>
    </w:p>
    <w:p w14:paraId="6A5D92E6" w14:textId="77777777" w:rsidR="005E6A9E" w:rsidRDefault="005E6A9E" w:rsidP="005E6A9E">
      <w:pPr>
        <w:pStyle w:val="Style1"/>
      </w:pPr>
      <w:r>
        <w:t xml:space="preserve">                    skipDefaultValue: !0</w:t>
      </w:r>
    </w:p>
    <w:p w14:paraId="22D9832F" w14:textId="77777777" w:rsidR="005E6A9E" w:rsidRDefault="005E6A9E" w:rsidP="005E6A9E">
      <w:pPr>
        <w:pStyle w:val="Style1"/>
      </w:pPr>
      <w:r>
        <w:t xml:space="preserve">                }),</w:t>
      </w:r>
    </w:p>
    <w:p w14:paraId="0D8A5EB2" w14:textId="77777777" w:rsidR="005E6A9E" w:rsidRDefault="005E6A9E" w:rsidP="005E6A9E">
      <w:pPr>
        <w:pStyle w:val="Style1"/>
      </w:pPr>
      <w:r>
        <w:t xml:space="preserve">                t</w:t>
      </w:r>
    </w:p>
    <w:p w14:paraId="105F841F" w14:textId="77777777" w:rsidR="005E6A9E" w:rsidRDefault="005E6A9E" w:rsidP="005E6A9E">
      <w:pPr>
        <w:pStyle w:val="Style1"/>
      </w:pPr>
      <w:r>
        <w:t xml:space="preserve">            }</w:t>
      </w:r>
    </w:p>
    <w:p w14:paraId="3B5C483E" w14:textId="77777777" w:rsidR="005E6A9E" w:rsidRDefault="005E6A9E" w:rsidP="005E6A9E">
      <w:pPr>
        <w:pStyle w:val="Style1"/>
      </w:pPr>
      <w:r>
        <w:t xml:space="preserve">            ))</w:t>
      </w:r>
    </w:p>
    <w:p w14:paraId="5E4C4817" w14:textId="77777777" w:rsidR="005E6A9E" w:rsidRDefault="005E6A9E" w:rsidP="005E6A9E">
      <w:pPr>
        <w:pStyle w:val="Style1"/>
      </w:pPr>
      <w:r>
        <w:t xml:space="preserve">        }</w:t>
      </w:r>
    </w:p>
    <w:p w14:paraId="2F7684D4" w14:textId="77777777" w:rsidR="005E6A9E" w:rsidRDefault="005E6A9E" w:rsidP="005E6A9E">
      <w:pPr>
        <w:pStyle w:val="Style1"/>
      </w:pPr>
      <w:r>
        <w:t xml:space="preserve">        ))</w:t>
      </w:r>
    </w:p>
    <w:p w14:paraId="70D2971F" w14:textId="77777777" w:rsidR="005E6A9E" w:rsidRDefault="005E6A9E" w:rsidP="005E6A9E">
      <w:pPr>
        <w:pStyle w:val="Style1"/>
      </w:pPr>
      <w:r>
        <w:t xml:space="preserve">    }</w:t>
      </w:r>
    </w:p>
    <w:p w14:paraId="59FC85DC" w14:textId="77777777" w:rsidR="005E6A9E" w:rsidRDefault="005E6A9E" w:rsidP="005E6A9E">
      <w:pPr>
        <w:pStyle w:val="Style1"/>
      </w:pPr>
      <w:r>
        <w:t xml:space="preserve">    )),</w:t>
      </w:r>
    </w:p>
    <w:p w14:paraId="47A81DAA" w14:textId="77777777" w:rsidR="005E6A9E" w:rsidRDefault="005E6A9E" w:rsidP="005E6A9E">
      <w:pPr>
        <w:pStyle w:val="Style1"/>
      </w:pPr>
      <w:r>
        <w:t xml:space="preserve">    _ = c.O(_)</w:t>
      </w:r>
    </w:p>
    <w:p w14:paraId="1786ED4F" w14:textId="77777777" w:rsidR="005E6A9E" w:rsidRDefault="005E6A9E" w:rsidP="005E6A9E">
      <w:pPr>
        <w:pStyle w:val="Style1"/>
      </w:pPr>
      <w:r>
        <w:t>}();</w:t>
      </w:r>
    </w:p>
    <w:p w14:paraId="2E4AAE6A" w14:textId="77777777" w:rsidR="005E6A9E" w:rsidRDefault="005E6A9E" w:rsidP="005E6A9E">
      <w:pPr>
        <w:pStyle w:val="Style1"/>
      </w:pPr>
      <w:r>
        <w:t>(window.officehome_webpackJsonp = window.officehome_webpackJsonp || []).push([[665], {</w:t>
      </w:r>
    </w:p>
    <w:p w14:paraId="0211F3A0" w14:textId="77777777" w:rsidR="005E6A9E" w:rsidRDefault="005E6A9E" w:rsidP="005E6A9E">
      <w:pPr>
        <w:pStyle w:val="Style1"/>
      </w:pPr>
      <w:r>
        <w:t xml:space="preserve">    Q8nR: function(e, r, t) {</w:t>
      </w:r>
    </w:p>
    <w:p w14:paraId="05BBEFCF" w14:textId="77777777" w:rsidR="005E6A9E" w:rsidRDefault="005E6A9E" w:rsidP="005E6A9E">
      <w:pPr>
        <w:pStyle w:val="Style1"/>
      </w:pPr>
      <w:r>
        <w:t xml:space="preserve">        "use strict";</w:t>
      </w:r>
    </w:p>
    <w:p w14:paraId="15EB91E6" w14:textId="77777777" w:rsidR="005E6A9E" w:rsidRDefault="005E6A9E" w:rsidP="005E6A9E">
      <w:pPr>
        <w:pStyle w:val="Style1"/>
      </w:pPr>
      <w:r>
        <w:t xml:space="preserve">        t.r(r),</w:t>
      </w:r>
    </w:p>
    <w:p w14:paraId="0948E9C8" w14:textId="77777777" w:rsidR="005E6A9E" w:rsidRDefault="005E6A9E" w:rsidP="005E6A9E">
      <w:pPr>
        <w:pStyle w:val="Style1"/>
      </w:pPr>
      <w:r>
        <w:t xml:space="preserve">        t.d(r, "Microsoft365Ring", (function() {</w:t>
      </w:r>
    </w:p>
    <w:p w14:paraId="4D3D61F4" w14:textId="77777777" w:rsidR="005E6A9E" w:rsidRDefault="005E6A9E" w:rsidP="005E6A9E">
      <w:pPr>
        <w:pStyle w:val="Style1"/>
      </w:pPr>
      <w:r>
        <w:t xml:space="preserve">            return S.a</w:t>
      </w:r>
    </w:p>
    <w:p w14:paraId="46E3A9FD" w14:textId="77777777" w:rsidR="005E6A9E" w:rsidRDefault="005E6A9E" w:rsidP="005E6A9E">
      <w:pPr>
        <w:pStyle w:val="Style1"/>
      </w:pPr>
      <w:r>
        <w:t xml:space="preserve">        }</w:t>
      </w:r>
    </w:p>
    <w:p w14:paraId="26FD3710" w14:textId="77777777" w:rsidR="005E6A9E" w:rsidRDefault="005E6A9E" w:rsidP="005E6A9E">
      <w:pPr>
        <w:pStyle w:val="Style1"/>
      </w:pPr>
      <w:r>
        <w:t xml:space="preserve">        )),</w:t>
      </w:r>
    </w:p>
    <w:p w14:paraId="5B3626B8" w14:textId="77777777" w:rsidR="005E6A9E" w:rsidRDefault="005E6A9E" w:rsidP="005E6A9E">
      <w:pPr>
        <w:pStyle w:val="Style1"/>
      </w:pPr>
      <w:r>
        <w:t xml:space="preserve">        t.d(r, "loadSearchPage", (function() {</w:t>
      </w:r>
    </w:p>
    <w:p w14:paraId="47784CBE" w14:textId="77777777" w:rsidR="005E6A9E" w:rsidRDefault="005E6A9E" w:rsidP="005E6A9E">
      <w:pPr>
        <w:pStyle w:val="Style1"/>
      </w:pPr>
      <w:r>
        <w:t xml:space="preserve">            return j</w:t>
      </w:r>
    </w:p>
    <w:p w14:paraId="6D24DE13" w14:textId="77777777" w:rsidR="005E6A9E" w:rsidRDefault="005E6A9E" w:rsidP="005E6A9E">
      <w:pPr>
        <w:pStyle w:val="Style1"/>
      </w:pPr>
      <w:r>
        <w:t xml:space="preserve">        }</w:t>
      </w:r>
    </w:p>
    <w:p w14:paraId="3A6882ED" w14:textId="77777777" w:rsidR="005E6A9E" w:rsidRDefault="005E6A9E" w:rsidP="005E6A9E">
      <w:pPr>
        <w:pStyle w:val="Style1"/>
      </w:pPr>
      <w:r>
        <w:t xml:space="preserve">        ));</w:t>
      </w:r>
    </w:p>
    <w:p w14:paraId="56739A09" w14:textId="77777777" w:rsidR="005E6A9E" w:rsidRDefault="005E6A9E" w:rsidP="005E6A9E">
      <w:pPr>
        <w:pStyle w:val="Style1"/>
      </w:pPr>
      <w:r>
        <w:t xml:space="preserve">        var n = t("ldH3");</w:t>
      </w:r>
    </w:p>
    <w:p w14:paraId="2BE9203D" w14:textId="77777777" w:rsidR="005E6A9E" w:rsidRDefault="005E6A9E" w:rsidP="005E6A9E">
      <w:pPr>
        <w:pStyle w:val="Style1"/>
      </w:pPr>
      <w:r>
        <w:t xml:space="preserve">        function o(e, r) {</w:t>
      </w:r>
    </w:p>
    <w:p w14:paraId="29869D40" w14:textId="77777777" w:rsidR="005E6A9E" w:rsidRDefault="005E6A9E" w:rsidP="005E6A9E">
      <w:pPr>
        <w:pStyle w:val="Style1"/>
      </w:pPr>
      <w:r>
        <w:t xml:space="preserve">            void 0 === r &amp;&amp; (r = window);</w:t>
      </w:r>
    </w:p>
    <w:p w14:paraId="2C4B78F7" w14:textId="77777777" w:rsidR="005E6A9E" w:rsidRDefault="005E6A9E" w:rsidP="005E6A9E">
      <w:pPr>
        <w:pStyle w:val="Style1"/>
      </w:pPr>
      <w:r>
        <w:t xml:space="preserve">            var t = "";</w:t>
      </w:r>
    </w:p>
    <w:p w14:paraId="666C77F7" w14:textId="77777777" w:rsidR="005E6A9E" w:rsidRDefault="005E6A9E" w:rsidP="005E6A9E">
      <w:pPr>
        <w:pStyle w:val="Style1"/>
      </w:pPr>
      <w:r>
        <w:t xml:space="preserve">            if (r) {</w:t>
      </w:r>
    </w:p>
    <w:p w14:paraId="6A432F92" w14:textId="77777777" w:rsidR="005E6A9E" w:rsidRDefault="005E6A9E" w:rsidP="005E6A9E">
      <w:pPr>
        <w:pStyle w:val="Style1"/>
      </w:pPr>
      <w:r>
        <w:t xml:space="preserve">                e = e.replace(/[\[]/, "\\[").replace(/[\]]/, "\\]");</w:t>
      </w:r>
    </w:p>
    <w:p w14:paraId="2E84E302" w14:textId="77777777" w:rsidR="005E6A9E" w:rsidRDefault="005E6A9E" w:rsidP="005E6A9E">
      <w:pPr>
        <w:pStyle w:val="Style1"/>
      </w:pPr>
      <w:r>
        <w:t xml:space="preserve">                var n = new RegExp("[\\?&amp;]" + e + "=([^&amp;#]*)").exec(r.location.search);</w:t>
      </w:r>
    </w:p>
    <w:p w14:paraId="3B059DF1" w14:textId="77777777" w:rsidR="005E6A9E" w:rsidRDefault="005E6A9E" w:rsidP="005E6A9E">
      <w:pPr>
        <w:pStyle w:val="Style1"/>
      </w:pPr>
      <w:r>
        <w:t xml:space="preserve">                t = n &amp;&amp; r.decodeURIComponent(n[1].replace(/\+/g, " ")) || ""</w:t>
      </w:r>
    </w:p>
    <w:p w14:paraId="6188F4B3" w14:textId="77777777" w:rsidR="005E6A9E" w:rsidRDefault="005E6A9E" w:rsidP="005E6A9E">
      <w:pPr>
        <w:pStyle w:val="Style1"/>
      </w:pPr>
      <w:r>
        <w:t xml:space="preserve">            }</w:t>
      </w:r>
    </w:p>
    <w:p w14:paraId="5E20622C" w14:textId="77777777" w:rsidR="005E6A9E" w:rsidRDefault="005E6A9E" w:rsidP="005E6A9E">
      <w:pPr>
        <w:pStyle w:val="Style1"/>
      </w:pPr>
      <w:r>
        <w:t xml:space="preserve">            return t</w:t>
      </w:r>
    </w:p>
    <w:p w14:paraId="1B632873" w14:textId="77777777" w:rsidR="005E6A9E" w:rsidRDefault="005E6A9E" w:rsidP="005E6A9E">
      <w:pPr>
        <w:pStyle w:val="Style1"/>
      </w:pPr>
      <w:r>
        <w:t xml:space="preserve">        }</w:t>
      </w:r>
    </w:p>
    <w:p w14:paraId="46137DEC" w14:textId="77777777" w:rsidR="005E6A9E" w:rsidRDefault="005E6A9E" w:rsidP="005E6A9E">
      <w:pPr>
        <w:pStyle w:val="Style1"/>
      </w:pPr>
      <w:r>
        <w:t xml:space="preserve">        var c, a = "https://midgardbranches.blob.core.windows.net/lpc/refs/heads/", i = "serp-bootstrapper-version-ecs", s = function(e) {</w:t>
      </w:r>
    </w:p>
    <w:p w14:paraId="74D29EC6" w14:textId="77777777" w:rsidR="005E6A9E" w:rsidRDefault="005E6A9E" w:rsidP="005E6A9E">
      <w:pPr>
        <w:pStyle w:val="Style1"/>
      </w:pPr>
      <w:r>
        <w:t xml:space="preserve">            return "/".concat(function(e) {</w:t>
      </w:r>
    </w:p>
    <w:p w14:paraId="4F21FC2D" w14:textId="77777777" w:rsidR="005E6A9E" w:rsidRDefault="005E6A9E" w:rsidP="005E6A9E">
      <w:pPr>
        <w:pStyle w:val="Style1"/>
      </w:pPr>
      <w:r>
        <w:t xml:space="preserve">                return "".concat("search-page-bootstrapper", "-").concat(e.toLowerCase())</w:t>
      </w:r>
    </w:p>
    <w:p w14:paraId="65D43A10" w14:textId="77777777" w:rsidR="005E6A9E" w:rsidRDefault="005E6A9E" w:rsidP="005E6A9E">
      <w:pPr>
        <w:pStyle w:val="Style1"/>
      </w:pPr>
      <w:r>
        <w:t xml:space="preserve">            }(e), ".js")</w:t>
      </w:r>
    </w:p>
    <w:p w14:paraId="19C47159" w14:textId="77777777" w:rsidR="005E6A9E" w:rsidRDefault="005E6A9E" w:rsidP="005E6A9E">
      <w:pPr>
        <w:pStyle w:val="Style1"/>
      </w:pPr>
      <w:r>
        <w:t xml:space="preserve">        }, u = new RegExp("https?://(localhost|local\\.teams\\.(office|live)\\.com)(:|/|$)"), d = function() {</w:t>
      </w:r>
    </w:p>
    <w:p w14:paraId="203D2EA3" w14:textId="77777777" w:rsidR="005E6A9E" w:rsidRDefault="005E6A9E" w:rsidP="005E6A9E">
      <w:pPr>
        <w:pStyle w:val="Style1"/>
      </w:pPr>
      <w:r>
        <w:t xml:space="preserve">            return t.p</w:t>
      </w:r>
    </w:p>
    <w:p w14:paraId="6632EBBE" w14:textId="77777777" w:rsidR="005E6A9E" w:rsidRDefault="005E6A9E" w:rsidP="005E6A9E">
      <w:pPr>
        <w:pStyle w:val="Style1"/>
      </w:pPr>
      <w:r>
        <w:t xml:space="preserve">        }, f = ["https://res.cdn.office.net", "https://res-1.cdn.office.net", "https://res-2.cdn.office.net", "https://res-1.cdn.partner.office365.cn", "https://res-gcch.cdn.office.net", "https://res-dod.cdn.office.net", "https://outlook-1-cdn.azureedge.eaglex.ic.gov", "https://outlook-1-cdn.azureedge.microsoft.scloud"];</w:t>
      </w:r>
    </w:p>
    <w:p w14:paraId="4A8AD1A2" w14:textId="77777777" w:rsidR="005E6A9E" w:rsidRDefault="005E6A9E" w:rsidP="005E6A9E">
      <w:pPr>
        <w:pStyle w:val="Style1"/>
      </w:pPr>
      <w:r>
        <w:t xml:space="preserve">        function l(e, r) {</w:t>
      </w:r>
    </w:p>
    <w:p w14:paraId="4A99061F" w14:textId="77777777" w:rsidR="005E6A9E" w:rsidRDefault="005E6A9E" w:rsidP="005E6A9E">
      <w:pPr>
        <w:pStyle w:val="Style1"/>
      </w:pPr>
      <w:r>
        <w:t xml:space="preserve">            var t = new URL("https://midgardbranches.blob.core.windows.net/lpc/refs/heads/")</w:t>
      </w:r>
    </w:p>
    <w:p w14:paraId="6B8CBE08" w14:textId="77777777" w:rsidR="005E6A9E" w:rsidRDefault="005E6A9E" w:rsidP="005E6A9E">
      <w:pPr>
        <w:pStyle w:val="Style1"/>
      </w:pPr>
      <w:r>
        <w:t xml:space="preserve">              , n = new URL(e,document.baseURI).origin;</w:t>
      </w:r>
    </w:p>
    <w:p w14:paraId="116332E5" w14:textId="77777777" w:rsidR="005E6A9E" w:rsidRDefault="005E6A9E" w:rsidP="005E6A9E">
      <w:pPr>
        <w:pStyle w:val="Style1"/>
      </w:pPr>
      <w:r>
        <w:t xml:space="preserve">            if (n === t.origin || function(e) {</w:t>
      </w:r>
    </w:p>
    <w:p w14:paraId="25A42394" w14:textId="77777777" w:rsidR="005E6A9E" w:rsidRDefault="005E6A9E" w:rsidP="005E6A9E">
      <w:pPr>
        <w:pStyle w:val="Style1"/>
      </w:pPr>
      <w:r>
        <w:t xml:space="preserve">                return f.includes(e)</w:t>
      </w:r>
    </w:p>
    <w:p w14:paraId="24F5BAEF" w14:textId="77777777" w:rsidR="005E6A9E" w:rsidRDefault="005E6A9E" w:rsidP="005E6A9E">
      <w:pPr>
        <w:pStyle w:val="Style1"/>
      </w:pPr>
      <w:r>
        <w:t xml:space="preserve">            }(n) || u.test(n))</w:t>
      </w:r>
    </w:p>
    <w:p w14:paraId="02113852" w14:textId="77777777" w:rsidR="005E6A9E" w:rsidRDefault="005E6A9E" w:rsidP="005E6A9E">
      <w:pPr>
        <w:pStyle w:val="Style1"/>
      </w:pPr>
      <w:r>
        <w:t xml:space="preserve">                return e;</w:t>
      </w:r>
    </w:p>
    <w:p w14:paraId="69AA5EEE" w14:textId="77777777" w:rsidR="005E6A9E" w:rsidRDefault="005E6A9E" w:rsidP="005E6A9E">
      <w:pPr>
        <w:pStyle w:val="Style1"/>
      </w:pPr>
      <w:r>
        <w:t xml:space="preserve">            var o = r &amp;&amp; "/_next/" !== r &amp;&amp; "/" !== r ? new URL(r) : void 0;</w:t>
      </w:r>
    </w:p>
    <w:p w14:paraId="4808B2B2" w14:textId="77777777" w:rsidR="005E6A9E" w:rsidRDefault="005E6A9E" w:rsidP="005E6A9E">
      <w:pPr>
        <w:pStyle w:val="Style1"/>
      </w:pPr>
      <w:r>
        <w:t xml:space="preserve">            if (o &amp;&amp; n === o.origin)</w:t>
      </w:r>
    </w:p>
    <w:p w14:paraId="10BC262B" w14:textId="77777777" w:rsidR="005E6A9E" w:rsidRDefault="005E6A9E" w:rsidP="005E6A9E">
      <w:pPr>
        <w:pStyle w:val="Style1"/>
      </w:pPr>
      <w:r>
        <w:t xml:space="preserve">                return e;</w:t>
      </w:r>
    </w:p>
    <w:p w14:paraId="1D10E862" w14:textId="77777777" w:rsidR="005E6A9E" w:rsidRDefault="005E6A9E" w:rsidP="005E6A9E">
      <w:pPr>
        <w:pStyle w:val="Style1"/>
      </w:pPr>
      <w:r>
        <w:t xml:space="preserve">            throw new Error("TrustedType policy does not allow loading scripts from ".concat(n, ", only from ").concat(t.origin, ", ").concat(null == o ? void 0 : o.origin, " and localhost."))</w:t>
      </w:r>
    </w:p>
    <w:p w14:paraId="2CAFCA40" w14:textId="77777777" w:rsidR="005E6A9E" w:rsidRDefault="005E6A9E" w:rsidP="005E6A9E">
      <w:pPr>
        <w:pStyle w:val="Style1"/>
      </w:pPr>
      <w:r>
        <w:t xml:space="preserve">        }</w:t>
      </w:r>
    </w:p>
    <w:p w14:paraId="6EEEBA23" w14:textId="77777777" w:rsidR="005E6A9E" w:rsidRDefault="005E6A9E" w:rsidP="005E6A9E">
      <w:pPr>
        <w:pStyle w:val="Style1"/>
      </w:pPr>
      <w:r>
        <w:t xml:space="preserve">        var p = t("mXGw")</w:t>
      </w:r>
    </w:p>
    <w:p w14:paraId="5767B617" w14:textId="77777777" w:rsidR="005E6A9E" w:rsidRDefault="005E6A9E" w:rsidP="005E6A9E">
      <w:pPr>
        <w:pStyle w:val="Style1"/>
      </w:pPr>
      <w:r>
        <w:t xml:space="preserve">          , g = t("xARA")</w:t>
      </w:r>
    </w:p>
    <w:p w14:paraId="40C1876B" w14:textId="77777777" w:rsidR="005E6A9E" w:rsidRDefault="005E6A9E" w:rsidP="005E6A9E">
      <w:pPr>
        <w:pStyle w:val="Style1"/>
      </w:pPr>
      <w:r>
        <w:t xml:space="preserve">          , h = t("oNR1")</w:t>
      </w:r>
    </w:p>
    <w:p w14:paraId="5B74DF66" w14:textId="77777777" w:rsidR="005E6A9E" w:rsidRDefault="005E6A9E" w:rsidP="005E6A9E">
      <w:pPr>
        <w:pStyle w:val="Style1"/>
      </w:pPr>
      <w:r>
        <w:t xml:space="preserve">          , v = t("QjXU");</w:t>
      </w:r>
    </w:p>
    <w:p w14:paraId="2DAB297E" w14:textId="77777777" w:rsidR="005E6A9E" w:rsidRDefault="005E6A9E" w:rsidP="005E6A9E">
      <w:pPr>
        <w:pStyle w:val="Style1"/>
      </w:pPr>
      <w:r>
        <w:t xml:space="preserve">        function m(e) {</w:t>
      </w:r>
    </w:p>
    <w:p w14:paraId="1A638DA9" w14:textId="77777777" w:rsidR="005E6A9E" w:rsidRDefault="005E6A9E" w:rsidP="005E6A9E">
      <w:pPr>
        <w:pStyle w:val="Style1"/>
      </w:pPr>
      <w:r>
        <w:t xml:space="preserve">            return "".concat(e, "?cachekey=").concat((new Date).getTime())</w:t>
      </w:r>
    </w:p>
    <w:p w14:paraId="783E396C" w14:textId="77777777" w:rsidR="005E6A9E" w:rsidRDefault="005E6A9E" w:rsidP="005E6A9E">
      <w:pPr>
        <w:pStyle w:val="Style1"/>
      </w:pPr>
      <w:r>
        <w:t xml:space="preserve">        }</w:t>
      </w:r>
    </w:p>
    <w:p w14:paraId="062DEACF" w14:textId="77777777" w:rsidR="005E6A9E" w:rsidRDefault="005E6A9E" w:rsidP="005E6A9E">
      <w:pPr>
        <w:pStyle w:val="Style1"/>
      </w:pPr>
      <w:r>
        <w:t xml:space="preserve">        var _ = function(e, r, t, n) {</w:t>
      </w:r>
    </w:p>
    <w:p w14:paraId="2A95C35E" w14:textId="77777777" w:rsidR="005E6A9E" w:rsidRDefault="005E6A9E" w:rsidP="005E6A9E">
      <w:pPr>
        <w:pStyle w:val="Style1"/>
      </w:pPr>
      <w:r>
        <w:t xml:space="preserve">            var o = r + e + s(t);</w:t>
      </w:r>
    </w:p>
    <w:p w14:paraId="4E74C184" w14:textId="77777777" w:rsidR="005E6A9E" w:rsidRDefault="005E6A9E" w:rsidP="005E6A9E">
      <w:pPr>
        <w:pStyle w:val="Style1"/>
      </w:pPr>
      <w:r>
        <w:t xml:space="preserve">            return "1.latest" === e &amp;&amp; (o = m(o)),</w:t>
      </w:r>
    </w:p>
    <w:p w14:paraId="7030D305" w14:textId="77777777" w:rsidR="005E6A9E" w:rsidRDefault="005E6A9E" w:rsidP="005E6A9E">
      <w:pPr>
        <w:pStyle w:val="Style1"/>
      </w:pPr>
      <w:r>
        <w:t xml:space="preserve">            console.log("Downloading bootstrapper version ".concat(e, ".")),</w:t>
      </w:r>
    </w:p>
    <w:p w14:paraId="1C1C6081" w14:textId="77777777" w:rsidR="005E6A9E" w:rsidRDefault="005E6A9E" w:rsidP="005E6A9E">
      <w:pPr>
        <w:pStyle w:val="Style1"/>
      </w:pPr>
      <w:r>
        <w:t xml:space="preserve">            y(o, n, e)</w:t>
      </w:r>
    </w:p>
    <w:p w14:paraId="07AEE7BE" w14:textId="77777777" w:rsidR="005E6A9E" w:rsidRDefault="005E6A9E" w:rsidP="005E6A9E">
      <w:pPr>
        <w:pStyle w:val="Style1"/>
      </w:pPr>
      <w:r>
        <w:t xml:space="preserve">        };</w:t>
      </w:r>
    </w:p>
    <w:p w14:paraId="5BFD244F" w14:textId="77777777" w:rsidR="005E6A9E" w:rsidRDefault="005E6A9E" w:rsidP="005E6A9E">
      <w:pPr>
        <w:pStyle w:val="Style1"/>
      </w:pPr>
      <w:r>
        <w:t xml:space="preserve">        function b(e, r, t, n) {</w:t>
      </w:r>
    </w:p>
    <w:p w14:paraId="1966E50F" w14:textId="77777777" w:rsidR="005E6A9E" w:rsidRDefault="005E6A9E" w:rsidP="005E6A9E">
      <w:pPr>
        <w:pStyle w:val="Style1"/>
      </w:pPr>
      <w:r>
        <w:t xml:space="preserve">            return Object(v.__awaiter)(this, void 0, void 0, (function() {</w:t>
      </w:r>
    </w:p>
    <w:p w14:paraId="1B6E3BAE" w14:textId="77777777" w:rsidR="005E6A9E" w:rsidRDefault="005E6A9E" w:rsidP="005E6A9E">
      <w:pPr>
        <w:pStyle w:val="Style1"/>
      </w:pPr>
      <w:r>
        <w:t xml:space="preserve">                var o;</w:t>
      </w:r>
    </w:p>
    <w:p w14:paraId="6EF443C5" w14:textId="77777777" w:rsidR="005E6A9E" w:rsidRDefault="005E6A9E" w:rsidP="005E6A9E">
      <w:pPr>
        <w:pStyle w:val="Style1"/>
      </w:pPr>
      <w:r>
        <w:t xml:space="preserve">                return Object(v.__generator)(this, (function(c) {</w:t>
      </w:r>
    </w:p>
    <w:p w14:paraId="2BD8DA4C" w14:textId="77777777" w:rsidR="005E6A9E" w:rsidRDefault="005E6A9E" w:rsidP="005E6A9E">
      <w:pPr>
        <w:pStyle w:val="Style1"/>
      </w:pPr>
      <w:r>
        <w:t xml:space="preserve">                    switch (c.label) {</w:t>
      </w:r>
    </w:p>
    <w:p w14:paraId="393B67A8" w14:textId="77777777" w:rsidR="005E6A9E" w:rsidRDefault="005E6A9E" w:rsidP="005E6A9E">
      <w:pPr>
        <w:pStyle w:val="Style1"/>
      </w:pPr>
      <w:r>
        <w:t xml:space="preserve">                    case 0:</w:t>
      </w:r>
    </w:p>
    <w:p w14:paraId="37046DE6" w14:textId="77777777" w:rsidR="005E6A9E" w:rsidRDefault="005E6A9E" w:rsidP="005E6A9E">
      <w:pPr>
        <w:pStyle w:val="Style1"/>
      </w:pPr>
      <w:r>
        <w:t xml:space="preserve">                        return [4, _(e, r, t, n)];</w:t>
      </w:r>
    </w:p>
    <w:p w14:paraId="3FF8F08A" w14:textId="77777777" w:rsidR="005E6A9E" w:rsidRDefault="005E6A9E" w:rsidP="005E6A9E">
      <w:pPr>
        <w:pStyle w:val="Style1"/>
      </w:pPr>
      <w:r>
        <w:t xml:space="preserve">                    case 1:</w:t>
      </w:r>
    </w:p>
    <w:p w14:paraId="4C30ABC2" w14:textId="77777777" w:rsidR="005E6A9E" w:rsidRDefault="005E6A9E" w:rsidP="005E6A9E">
      <w:pPr>
        <w:pStyle w:val="Style1"/>
      </w:pPr>
      <w:r>
        <w:t xml:space="preserve">                        return o = c.sent(),</w:t>
      </w:r>
    </w:p>
    <w:p w14:paraId="023A1237" w14:textId="77777777" w:rsidR="005E6A9E" w:rsidRDefault="005E6A9E" w:rsidP="005E6A9E">
      <w:pPr>
        <w:pStyle w:val="Style1"/>
      </w:pPr>
      <w:r>
        <w:t xml:space="preserve">                        function(e) {</w:t>
      </w:r>
    </w:p>
    <w:p w14:paraId="08D96834" w14:textId="77777777" w:rsidR="005E6A9E" w:rsidRDefault="005E6A9E" w:rsidP="005E6A9E">
      <w:pPr>
        <w:pStyle w:val="Style1"/>
      </w:pPr>
      <w:r>
        <w:t xml:space="preserve">                            var r = JSON.parse(localStorage.getItem(i) || "{}");</w:t>
      </w:r>
    </w:p>
    <w:p w14:paraId="177F4A6B" w14:textId="77777777" w:rsidR="005E6A9E" w:rsidRDefault="005E6A9E" w:rsidP="005E6A9E">
      <w:pPr>
        <w:pStyle w:val="Style1"/>
      </w:pPr>
      <w:r>
        <w:t xml:space="preserve">                            console.log("Caching bootstrapper version ".concat(e, ".")),</w:t>
      </w:r>
    </w:p>
    <w:p w14:paraId="0956A5D5" w14:textId="77777777" w:rsidR="005E6A9E" w:rsidRDefault="005E6A9E" w:rsidP="005E6A9E">
      <w:pPr>
        <w:pStyle w:val="Style1"/>
      </w:pPr>
      <w:r>
        <w:t xml:space="preserve">                            localStorage.setItem(i, JSON.stringify(Object(v.__assign)(Object(v.__assign)({}, r), {</w:t>
      </w:r>
    </w:p>
    <w:p w14:paraId="5C24A518" w14:textId="77777777" w:rsidR="005E6A9E" w:rsidRDefault="005E6A9E" w:rsidP="005E6A9E">
      <w:pPr>
        <w:pStyle w:val="Style1"/>
      </w:pPr>
      <w:r>
        <w:t xml:space="preserve">                                cachedVersion: e</w:t>
      </w:r>
    </w:p>
    <w:p w14:paraId="04DE8192" w14:textId="77777777" w:rsidR="005E6A9E" w:rsidRDefault="005E6A9E" w:rsidP="005E6A9E">
      <w:pPr>
        <w:pStyle w:val="Style1"/>
      </w:pPr>
      <w:r>
        <w:t xml:space="preserve">                            })))</w:t>
      </w:r>
    </w:p>
    <w:p w14:paraId="671D72C9" w14:textId="77777777" w:rsidR="005E6A9E" w:rsidRDefault="005E6A9E" w:rsidP="005E6A9E">
      <w:pPr>
        <w:pStyle w:val="Style1"/>
      </w:pPr>
      <w:r>
        <w:t xml:space="preserve">                        }(e),</w:t>
      </w:r>
    </w:p>
    <w:p w14:paraId="6FC9846D" w14:textId="77777777" w:rsidR="005E6A9E" w:rsidRDefault="005E6A9E" w:rsidP="005E6A9E">
      <w:pPr>
        <w:pStyle w:val="Style1"/>
      </w:pPr>
      <w:r>
        <w:t xml:space="preserve">                        [2, o]</w:t>
      </w:r>
    </w:p>
    <w:p w14:paraId="20EA29A8" w14:textId="77777777" w:rsidR="005E6A9E" w:rsidRDefault="005E6A9E" w:rsidP="005E6A9E">
      <w:pPr>
        <w:pStyle w:val="Style1"/>
      </w:pPr>
      <w:r>
        <w:t xml:space="preserve">                    }</w:t>
      </w:r>
    </w:p>
    <w:p w14:paraId="524CE6C6" w14:textId="77777777" w:rsidR="005E6A9E" w:rsidRDefault="005E6A9E" w:rsidP="005E6A9E">
      <w:pPr>
        <w:pStyle w:val="Style1"/>
      </w:pPr>
      <w:r>
        <w:t xml:space="preserve">                }</w:t>
      </w:r>
    </w:p>
    <w:p w14:paraId="6B3E247A" w14:textId="77777777" w:rsidR="005E6A9E" w:rsidRDefault="005E6A9E" w:rsidP="005E6A9E">
      <w:pPr>
        <w:pStyle w:val="Style1"/>
      </w:pPr>
      <w:r>
        <w:t xml:space="preserve">                ))</w:t>
      </w:r>
    </w:p>
    <w:p w14:paraId="4A0A4166" w14:textId="77777777" w:rsidR="005E6A9E" w:rsidRDefault="005E6A9E" w:rsidP="005E6A9E">
      <w:pPr>
        <w:pStyle w:val="Style1"/>
      </w:pPr>
      <w:r>
        <w:t xml:space="preserve">            }</w:t>
      </w:r>
    </w:p>
    <w:p w14:paraId="067BC13F" w14:textId="77777777" w:rsidR="005E6A9E" w:rsidRDefault="005E6A9E" w:rsidP="005E6A9E">
      <w:pPr>
        <w:pStyle w:val="Style1"/>
      </w:pPr>
      <w:r>
        <w:t xml:space="preserve">            ))</w:t>
      </w:r>
    </w:p>
    <w:p w14:paraId="54B14389" w14:textId="77777777" w:rsidR="005E6A9E" w:rsidRDefault="005E6A9E" w:rsidP="005E6A9E">
      <w:pPr>
        <w:pStyle w:val="Style1"/>
      </w:pPr>
      <w:r>
        <w:t xml:space="preserve">        }</w:t>
      </w:r>
    </w:p>
    <w:p w14:paraId="2F78BAB5" w14:textId="77777777" w:rsidR="005E6A9E" w:rsidRDefault="005E6A9E" w:rsidP="005E6A9E">
      <w:pPr>
        <w:pStyle w:val="Style1"/>
      </w:pPr>
      <w:r>
        <w:t xml:space="preserve">        function w(e, r, t, n) {</w:t>
      </w:r>
    </w:p>
    <w:p w14:paraId="459F86B9" w14:textId="77777777" w:rsidR="005E6A9E" w:rsidRDefault="005E6A9E" w:rsidP="005E6A9E">
      <w:pPr>
        <w:pStyle w:val="Style1"/>
      </w:pPr>
      <w:r>
        <w:t xml:space="preserve">            return Object(v.__awaiter)(this, void 0, void 0, (function() {</w:t>
      </w:r>
    </w:p>
    <w:p w14:paraId="1400404D" w14:textId="77777777" w:rsidR="005E6A9E" w:rsidRDefault="005E6A9E" w:rsidP="005E6A9E">
      <w:pPr>
        <w:pStyle w:val="Style1"/>
      </w:pPr>
      <w:r>
        <w:t xml:space="preserve">                return Object(v.__generator)(this, (function(o) {</w:t>
      </w:r>
    </w:p>
    <w:p w14:paraId="68AF7C53" w14:textId="77777777" w:rsidR="005E6A9E" w:rsidRDefault="005E6A9E" w:rsidP="005E6A9E">
      <w:pPr>
        <w:pStyle w:val="Style1"/>
      </w:pPr>
      <w:r>
        <w:t xml:space="preserve">                    return setTimeout((function() {</w:t>
      </w:r>
    </w:p>
    <w:p w14:paraId="2F415864" w14:textId="77777777" w:rsidR="005E6A9E" w:rsidRDefault="005E6A9E" w:rsidP="005E6A9E">
      <w:pPr>
        <w:pStyle w:val="Style1"/>
      </w:pPr>
      <w:r>
        <w:t xml:space="preserve">                        b(e, r, t, n)</w:t>
      </w:r>
    </w:p>
    <w:p w14:paraId="78E8BECE" w14:textId="77777777" w:rsidR="005E6A9E" w:rsidRDefault="005E6A9E" w:rsidP="005E6A9E">
      <w:pPr>
        <w:pStyle w:val="Style1"/>
      </w:pPr>
      <w:r>
        <w:t xml:space="preserve">                    }</w:t>
      </w:r>
    </w:p>
    <w:p w14:paraId="13ECD3CF" w14:textId="77777777" w:rsidR="005E6A9E" w:rsidRDefault="005E6A9E" w:rsidP="005E6A9E">
      <w:pPr>
        <w:pStyle w:val="Style1"/>
      </w:pPr>
      <w:r>
        <w:t xml:space="preserve">                    )),</w:t>
      </w:r>
    </w:p>
    <w:p w14:paraId="7F86601F" w14:textId="77777777" w:rsidR="005E6A9E" w:rsidRDefault="005E6A9E" w:rsidP="005E6A9E">
      <w:pPr>
        <w:pStyle w:val="Style1"/>
      </w:pPr>
      <w:r>
        <w:t xml:space="preserve">                    [2]</w:t>
      </w:r>
    </w:p>
    <w:p w14:paraId="612280BE" w14:textId="77777777" w:rsidR="005E6A9E" w:rsidRDefault="005E6A9E" w:rsidP="005E6A9E">
      <w:pPr>
        <w:pStyle w:val="Style1"/>
      </w:pPr>
      <w:r>
        <w:t xml:space="preserve">                }</w:t>
      </w:r>
    </w:p>
    <w:p w14:paraId="03B1E00E" w14:textId="77777777" w:rsidR="005E6A9E" w:rsidRDefault="005E6A9E" w:rsidP="005E6A9E">
      <w:pPr>
        <w:pStyle w:val="Style1"/>
      </w:pPr>
      <w:r>
        <w:t xml:space="preserve">                ))</w:t>
      </w:r>
    </w:p>
    <w:p w14:paraId="59ED2332" w14:textId="77777777" w:rsidR="005E6A9E" w:rsidRDefault="005E6A9E" w:rsidP="005E6A9E">
      <w:pPr>
        <w:pStyle w:val="Style1"/>
      </w:pPr>
      <w:r>
        <w:t xml:space="preserve">            }</w:t>
      </w:r>
    </w:p>
    <w:p w14:paraId="796C1226" w14:textId="77777777" w:rsidR="005E6A9E" w:rsidRDefault="005E6A9E" w:rsidP="005E6A9E">
      <w:pPr>
        <w:pStyle w:val="Style1"/>
      </w:pPr>
      <w:r>
        <w:t xml:space="preserve">            ))</w:t>
      </w:r>
    </w:p>
    <w:p w14:paraId="4201259B" w14:textId="77777777" w:rsidR="005E6A9E" w:rsidRDefault="005E6A9E" w:rsidP="005E6A9E">
      <w:pPr>
        <w:pStyle w:val="Style1"/>
      </w:pPr>
      <w:r>
        <w:t xml:space="preserve">        }</w:t>
      </w:r>
    </w:p>
    <w:p w14:paraId="410C7111" w14:textId="77777777" w:rsidR="005E6A9E" w:rsidRDefault="005E6A9E" w:rsidP="005E6A9E">
      <w:pPr>
        <w:pStyle w:val="Style1"/>
      </w:pPr>
      <w:r>
        <w:t xml:space="preserve">        var O = function(e, r) {</w:t>
      </w:r>
    </w:p>
    <w:p w14:paraId="155A7724" w14:textId="77777777" w:rsidR="005E6A9E" w:rsidRDefault="005E6A9E" w:rsidP="005E6A9E">
      <w:pPr>
        <w:pStyle w:val="Style1"/>
      </w:pPr>
      <w:r>
        <w:t xml:space="preserve">            var t = JSON.parse(localStorage.getItem(i) || "{}");</w:t>
      </w:r>
    </w:p>
    <w:p w14:paraId="4A994B03" w14:textId="77777777" w:rsidR="005E6A9E" w:rsidRDefault="005E6A9E" w:rsidP="005E6A9E">
      <w:pPr>
        <w:pStyle w:val="Style1"/>
      </w:pPr>
      <w:r>
        <w:t xml:space="preserve">            if ("" !== e) {</w:t>
      </w:r>
    </w:p>
    <w:p w14:paraId="75DF8EFF" w14:textId="77777777" w:rsidR="005E6A9E" w:rsidRDefault="005E6A9E" w:rsidP="005E6A9E">
      <w:pPr>
        <w:pStyle w:val="Style1"/>
      </w:pPr>
      <w:r>
        <w:t xml:space="preserve">                var o = r.cdnOptions</w:t>
      </w:r>
    </w:p>
    <w:p w14:paraId="1C7DD5D5" w14:textId="77777777" w:rsidR="005E6A9E" w:rsidRDefault="005E6A9E" w:rsidP="005E6A9E">
      <w:pPr>
        <w:pStyle w:val="Style1"/>
      </w:pPr>
      <w:r>
        <w:t xml:space="preserve">                  , c = r.loadingPattern</w:t>
      </w:r>
    </w:p>
    <w:p w14:paraId="22811656" w14:textId="77777777" w:rsidR="005E6A9E" w:rsidRDefault="005E6A9E" w:rsidP="005E6A9E">
      <w:pPr>
        <w:pStyle w:val="Style1"/>
      </w:pPr>
      <w:r>
        <w:t xml:space="preserve">                  , a = null == t ? void 0 : t.cachedVersion;</w:t>
      </w:r>
    </w:p>
    <w:p w14:paraId="4D429F6F" w14:textId="77777777" w:rsidR="005E6A9E" w:rsidRDefault="005E6A9E" w:rsidP="005E6A9E">
      <w:pPr>
        <w:pStyle w:val="Style1"/>
      </w:pPr>
      <w:r>
        <w:t xml:space="preserve">                a !== e &amp;&amp; (console.log("Bootstrapper cached version ".concat(a, " but requested for ECS version ").concat(e, ".")),</w:t>
      </w:r>
    </w:p>
    <w:p w14:paraId="0FEB3606" w14:textId="77777777" w:rsidR="005E6A9E" w:rsidRDefault="005E6A9E" w:rsidP="005E6A9E">
      <w:pPr>
        <w:pStyle w:val="Style1"/>
      </w:pPr>
      <w:r>
        <w:t xml:space="preserve">                localStorage.setItem(i, JSON.stringify(Object(v.__assign)(Object(v.__assign)({}, t), {</w:t>
      </w:r>
    </w:p>
    <w:p w14:paraId="4D844FB5" w14:textId="77777777" w:rsidR="005E6A9E" w:rsidRDefault="005E6A9E" w:rsidP="005E6A9E">
      <w:pPr>
        <w:pStyle w:val="Style1"/>
      </w:pPr>
      <w:r>
        <w:t xml:space="preserve">                    ecsVersion: e</w:t>
      </w:r>
    </w:p>
    <w:p w14:paraId="67F2B030" w14:textId="77777777" w:rsidR="005E6A9E" w:rsidRDefault="005E6A9E" w:rsidP="005E6A9E">
      <w:pPr>
        <w:pStyle w:val="Style1"/>
      </w:pPr>
      <w:r>
        <w:t xml:space="preserve">                }))),</w:t>
      </w:r>
    </w:p>
    <w:p w14:paraId="645E0EAE" w14:textId="77777777" w:rsidR="005E6A9E" w:rsidRDefault="005E6A9E" w:rsidP="005E6A9E">
      <w:pPr>
        <w:pStyle w:val="Style1"/>
      </w:pPr>
      <w:r>
        <w:t xml:space="preserve">                w(e, Object(n.a)(o), c, r))</w:t>
      </w:r>
    </w:p>
    <w:p w14:paraId="076622F9" w14:textId="77777777" w:rsidR="005E6A9E" w:rsidRDefault="005E6A9E" w:rsidP="005E6A9E">
      <w:pPr>
        <w:pStyle w:val="Style1"/>
      </w:pPr>
      <w:r>
        <w:t xml:space="preserve">            } else</w:t>
      </w:r>
    </w:p>
    <w:p w14:paraId="7458644C" w14:textId="77777777" w:rsidR="005E6A9E" w:rsidRDefault="005E6A9E" w:rsidP="005E6A9E">
      <w:pPr>
        <w:pStyle w:val="Style1"/>
      </w:pPr>
      <w:r>
        <w:t xml:space="preserve">                localStorage.setItem(i, JSON.stringify(Object(v.__assign)(Object(v.__assign)({}, t), {</w:t>
      </w:r>
    </w:p>
    <w:p w14:paraId="7E0CC080" w14:textId="77777777" w:rsidR="005E6A9E" w:rsidRDefault="005E6A9E" w:rsidP="005E6A9E">
      <w:pPr>
        <w:pStyle w:val="Style1"/>
      </w:pPr>
      <w:r>
        <w:t xml:space="preserve">                    ecsVersion: ""</w:t>
      </w:r>
    </w:p>
    <w:p w14:paraId="4A41E94F" w14:textId="77777777" w:rsidR="005E6A9E" w:rsidRDefault="005E6A9E" w:rsidP="005E6A9E">
      <w:pPr>
        <w:pStyle w:val="Style1"/>
      </w:pPr>
      <w:r>
        <w:t xml:space="preserve">                })))</w:t>
      </w:r>
    </w:p>
    <w:p w14:paraId="5DA04A73" w14:textId="77777777" w:rsidR="005E6A9E" w:rsidRDefault="005E6A9E" w:rsidP="005E6A9E">
      <w:pPr>
        <w:pStyle w:val="Style1"/>
      </w:pPr>
      <w:r>
        <w:t xml:space="preserve">        };</w:t>
      </w:r>
    </w:p>
    <w:p w14:paraId="6954F3F1" w14:textId="77777777" w:rsidR="005E6A9E" w:rsidRDefault="005E6A9E" w:rsidP="005E6A9E">
      <w:pPr>
        <w:pStyle w:val="Style1"/>
      </w:pPr>
      <w:r>
        <w:t xml:space="preserve">        function y(e, r, t) {</w:t>
      </w:r>
    </w:p>
    <w:p w14:paraId="7B1F6067" w14:textId="77777777" w:rsidR="005E6A9E" w:rsidRDefault="005E6A9E" w:rsidP="005E6A9E">
      <w:pPr>
        <w:pStyle w:val="Style1"/>
      </w:pPr>
      <w:r>
        <w:t xml:space="preserve">            var n = window;</w:t>
      </w:r>
    </w:p>
    <w:p w14:paraId="7DC25948" w14:textId="77777777" w:rsidR="005E6A9E" w:rsidRDefault="005E6A9E" w:rsidP="005E6A9E">
      <w:pPr>
        <w:pStyle w:val="Style1"/>
      </w:pPr>
      <w:r>
        <w:t xml:space="preserve">            return n.msfast_search_page_bootstrapper_react = p,</w:t>
      </w:r>
    </w:p>
    <w:p w14:paraId="23E827C1" w14:textId="77777777" w:rsidR="005E6A9E" w:rsidRDefault="005E6A9E" w:rsidP="005E6A9E">
      <w:pPr>
        <w:pStyle w:val="Style1"/>
      </w:pPr>
      <w:r>
        <w:t xml:space="preserve">            n.msfast_search_box_teams_react = p,</w:t>
      </w:r>
    </w:p>
    <w:p w14:paraId="1C49CFB0" w14:textId="77777777" w:rsidR="005E6A9E" w:rsidRDefault="005E6A9E" w:rsidP="005E6A9E">
      <w:pPr>
        <w:pStyle w:val="Style1"/>
      </w:pPr>
      <w:r>
        <w:t xml:space="preserve">            n.msfast_search_page_bootstrapper_react_dom = g,</w:t>
      </w:r>
    </w:p>
    <w:p w14:paraId="56B14BBB" w14:textId="77777777" w:rsidR="005E6A9E" w:rsidRDefault="005E6A9E" w:rsidP="005E6A9E">
      <w:pPr>
        <w:pStyle w:val="Style1"/>
      </w:pPr>
      <w:r>
        <w:t xml:space="preserve">            n.msfast_search_box_teams_react_dom = g,</w:t>
      </w:r>
    </w:p>
    <w:p w14:paraId="6AB338FF" w14:textId="77777777" w:rsidR="005E6A9E" w:rsidRDefault="005E6A9E" w:rsidP="005E6A9E">
      <w:pPr>
        <w:pStyle w:val="Style1"/>
      </w:pPr>
      <w:r>
        <w:t xml:space="preserve">            n.msfast_search_page_bootstrapper_react_router = h,</w:t>
      </w:r>
    </w:p>
    <w:p w14:paraId="789E7656" w14:textId="77777777" w:rsidR="005E6A9E" w:rsidRDefault="005E6A9E" w:rsidP="005E6A9E">
      <w:pPr>
        <w:pStyle w:val="Style1"/>
      </w:pPr>
      <w:r>
        <w:t xml:space="preserve">            function(e, r) {</w:t>
      </w:r>
    </w:p>
    <w:p w14:paraId="722EAA10" w14:textId="77777777" w:rsidR="005E6A9E" w:rsidRDefault="005E6A9E" w:rsidP="005E6A9E">
      <w:pPr>
        <w:pStyle w:val="Style1"/>
      </w:pPr>
      <w:r>
        <w:t xml:space="preserve">                void 0 === r &amp;&amp; (r = {});</w:t>
      </w:r>
    </w:p>
    <w:p w14:paraId="033F2C84" w14:textId="77777777" w:rsidR="005E6A9E" w:rsidRDefault="005E6A9E" w:rsidP="005E6A9E">
      <w:pPr>
        <w:pStyle w:val="Style1"/>
      </w:pPr>
      <w:r>
        <w:t xml:space="preserve">                var t = function(r) {</w:t>
      </w:r>
    </w:p>
    <w:p w14:paraId="299B6B71" w14:textId="77777777" w:rsidR="005E6A9E" w:rsidRDefault="005E6A9E" w:rsidP="005E6A9E">
      <w:pPr>
        <w:pStyle w:val="Style1"/>
      </w:pPr>
      <w:r>
        <w:t xml:space="preserve">                    return "Error loading script at ".concat(e, " (").concat(r, ")")</w:t>
      </w:r>
    </w:p>
    <w:p w14:paraId="4A759D54" w14:textId="77777777" w:rsidR="005E6A9E" w:rsidRDefault="005E6A9E" w:rsidP="005E6A9E">
      <w:pPr>
        <w:pStyle w:val="Style1"/>
      </w:pPr>
      <w:r>
        <w:t xml:space="preserve">                }</w:t>
      </w:r>
    </w:p>
    <w:p w14:paraId="1D2170BE" w14:textId="77777777" w:rsidR="005E6A9E" w:rsidRDefault="005E6A9E" w:rsidP="005E6A9E">
      <w:pPr>
        <w:pStyle w:val="Style1"/>
      </w:pPr>
      <w:r>
        <w:t xml:space="preserve">                  , n = document.head || document.getElementsByTagName("head")[0];</w:t>
      </w:r>
    </w:p>
    <w:p w14:paraId="26EED89B" w14:textId="77777777" w:rsidR="005E6A9E" w:rsidRDefault="005E6A9E" w:rsidP="005E6A9E">
      <w:pPr>
        <w:pStyle w:val="Style1"/>
      </w:pPr>
      <w:r>
        <w:t xml:space="preserve">                if (!n)</w:t>
      </w:r>
    </w:p>
    <w:p w14:paraId="33F872E6" w14:textId="77777777" w:rsidR="005E6A9E" w:rsidRDefault="005E6A9E" w:rsidP="005E6A9E">
      <w:pPr>
        <w:pStyle w:val="Style1"/>
      </w:pPr>
      <w:r>
        <w:t xml:space="preserve">                    return Promise.reject(t("no head element"));</w:t>
      </w:r>
    </w:p>
    <w:p w14:paraId="5D5CAB0F" w14:textId="77777777" w:rsidR="005E6A9E" w:rsidRDefault="005E6A9E" w:rsidP="005E6A9E">
      <w:pPr>
        <w:pStyle w:val="Style1"/>
      </w:pPr>
      <w:r>
        <w:t xml:space="preserve">                var o = function(e, r, t) {</w:t>
      </w:r>
    </w:p>
    <w:p w14:paraId="471B3F8E" w14:textId="77777777" w:rsidR="005E6A9E" w:rsidRDefault="005E6A9E" w:rsidP="005E6A9E">
      <w:pPr>
        <w:pStyle w:val="Style1"/>
      </w:pPr>
      <w:r>
        <w:t xml:space="preserve">                    void 0 === r &amp;&amp; (r = d()),</w:t>
      </w:r>
    </w:p>
    <w:p w14:paraId="7B621402" w14:textId="77777777" w:rsidR="005E6A9E" w:rsidRDefault="005E6A9E" w:rsidP="005E6A9E">
      <w:pPr>
        <w:pStyle w:val="Style1"/>
      </w:pPr>
      <w:r>
        <w:t xml:space="preserve">                    void 0 === t &amp;&amp; (t = !0);</w:t>
      </w:r>
    </w:p>
    <w:p w14:paraId="7CA6805E" w14:textId="77777777" w:rsidR="005E6A9E" w:rsidRDefault="005E6A9E" w:rsidP="005E6A9E">
      <w:pPr>
        <w:pStyle w:val="Style1"/>
      </w:pPr>
      <w:r>
        <w:t xml:space="preserve">                    var n, o = null, a = function() {</w:t>
      </w:r>
    </w:p>
    <w:p w14:paraId="1A9788DE" w14:textId="77777777" w:rsidR="005E6A9E" w:rsidRDefault="005E6A9E" w:rsidP="005E6A9E">
      <w:pPr>
        <w:pStyle w:val="Style1"/>
      </w:pPr>
      <w:r>
        <w:t xml:space="preserve">                        if (void 0 === c &amp;&amp; (c = null,</w:t>
      </w:r>
    </w:p>
    <w:p w14:paraId="426A63B9" w14:textId="77777777" w:rsidR="005E6A9E" w:rsidRDefault="005E6A9E" w:rsidP="005E6A9E">
      <w:pPr>
        <w:pStyle w:val="Style1"/>
      </w:pPr>
      <w:r>
        <w:t xml:space="preserve">                        "undefined" != typeof self &amp;&amp; self.trustedTypes))</w:t>
      </w:r>
    </w:p>
    <w:p w14:paraId="06807718" w14:textId="77777777" w:rsidR="005E6A9E" w:rsidRDefault="005E6A9E" w:rsidP="005E6A9E">
      <w:pPr>
        <w:pStyle w:val="Style1"/>
      </w:pPr>
      <w:r>
        <w:t xml:space="preserve">                            try {</w:t>
      </w:r>
    </w:p>
    <w:p w14:paraId="096580C1" w14:textId="77777777" w:rsidR="005E6A9E" w:rsidRDefault="005E6A9E" w:rsidP="005E6A9E">
      <w:pPr>
        <w:pStyle w:val="Style1"/>
      </w:pPr>
      <w:r>
        <w:t xml:space="preserve">                                c = self.trustedTypes.createPolicy("@1js/midgard-trusted-types", {</w:t>
      </w:r>
    </w:p>
    <w:p w14:paraId="160925F6" w14:textId="77777777" w:rsidR="005E6A9E" w:rsidRDefault="005E6A9E" w:rsidP="005E6A9E">
      <w:pPr>
        <w:pStyle w:val="Style1"/>
      </w:pPr>
      <w:r>
        <w:t xml:space="preserve">                                    createHTML: function(e) {</w:t>
      </w:r>
    </w:p>
    <w:p w14:paraId="78020A88" w14:textId="77777777" w:rsidR="005E6A9E" w:rsidRDefault="005E6A9E" w:rsidP="005E6A9E">
      <w:pPr>
        <w:pStyle w:val="Style1"/>
      </w:pPr>
      <w:r>
        <w:t xml:space="preserve">                                        return e</w:t>
      </w:r>
    </w:p>
    <w:p w14:paraId="015AFE25" w14:textId="77777777" w:rsidR="005E6A9E" w:rsidRDefault="005E6A9E" w:rsidP="005E6A9E">
      <w:pPr>
        <w:pStyle w:val="Style1"/>
      </w:pPr>
      <w:r>
        <w:t xml:space="preserve">                                    },</w:t>
      </w:r>
    </w:p>
    <w:p w14:paraId="1AD472F0" w14:textId="77777777" w:rsidR="005E6A9E" w:rsidRDefault="005E6A9E" w:rsidP="005E6A9E">
      <w:pPr>
        <w:pStyle w:val="Style1"/>
      </w:pPr>
      <w:r>
        <w:t xml:space="preserve">                                    createScript: function(e) {</w:t>
      </w:r>
    </w:p>
    <w:p w14:paraId="634A1C15" w14:textId="77777777" w:rsidR="005E6A9E" w:rsidRDefault="005E6A9E" w:rsidP="005E6A9E">
      <w:pPr>
        <w:pStyle w:val="Style1"/>
      </w:pPr>
      <w:r>
        <w:t xml:space="preserve">                                        return e</w:t>
      </w:r>
    </w:p>
    <w:p w14:paraId="2D242E21" w14:textId="77777777" w:rsidR="005E6A9E" w:rsidRDefault="005E6A9E" w:rsidP="005E6A9E">
      <w:pPr>
        <w:pStyle w:val="Style1"/>
      </w:pPr>
      <w:r>
        <w:t xml:space="preserve">                                    },</w:t>
      </w:r>
    </w:p>
    <w:p w14:paraId="600A77B6" w14:textId="77777777" w:rsidR="005E6A9E" w:rsidRDefault="005E6A9E" w:rsidP="005E6A9E">
      <w:pPr>
        <w:pStyle w:val="Style1"/>
      </w:pPr>
      <w:r>
        <w:t xml:space="preserve">                                    createScriptURL: function(e, r) {</w:t>
      </w:r>
    </w:p>
    <w:p w14:paraId="0C9F6526" w14:textId="77777777" w:rsidR="005E6A9E" w:rsidRDefault="005E6A9E" w:rsidP="005E6A9E">
      <w:pPr>
        <w:pStyle w:val="Style1"/>
      </w:pPr>
      <w:r>
        <w:t xml:space="preserve">                                        return void 0 === r &amp;&amp; (r = d()),</w:t>
      </w:r>
    </w:p>
    <w:p w14:paraId="59F82916" w14:textId="77777777" w:rsidR="005E6A9E" w:rsidRDefault="005E6A9E" w:rsidP="005E6A9E">
      <w:pPr>
        <w:pStyle w:val="Style1"/>
      </w:pPr>
      <w:r>
        <w:t xml:space="preserve">                                        l(e, r)</w:t>
      </w:r>
    </w:p>
    <w:p w14:paraId="204D195F" w14:textId="77777777" w:rsidR="005E6A9E" w:rsidRDefault="005E6A9E" w:rsidP="005E6A9E">
      <w:pPr>
        <w:pStyle w:val="Style1"/>
      </w:pPr>
      <w:r>
        <w:t xml:space="preserve">                                    }</w:t>
      </w:r>
    </w:p>
    <w:p w14:paraId="48D305F6" w14:textId="77777777" w:rsidR="005E6A9E" w:rsidRDefault="005E6A9E" w:rsidP="005E6A9E">
      <w:pPr>
        <w:pStyle w:val="Style1"/>
      </w:pPr>
      <w:r>
        <w:t xml:space="preserve">                                })</w:t>
      </w:r>
    </w:p>
    <w:p w14:paraId="62988DE6" w14:textId="77777777" w:rsidR="005E6A9E" w:rsidRDefault="005E6A9E" w:rsidP="005E6A9E">
      <w:pPr>
        <w:pStyle w:val="Style1"/>
      </w:pPr>
      <w:r>
        <w:t xml:space="preserve">                            } catch (e) {}</w:t>
      </w:r>
    </w:p>
    <w:p w14:paraId="1188A11A" w14:textId="77777777" w:rsidR="005E6A9E" w:rsidRDefault="005E6A9E" w:rsidP="005E6A9E">
      <w:pPr>
        <w:pStyle w:val="Style1"/>
      </w:pPr>
      <w:r>
        <w:t xml:space="preserve">                        return c</w:t>
      </w:r>
    </w:p>
    <w:p w14:paraId="41990F2E" w14:textId="77777777" w:rsidR="005E6A9E" w:rsidRDefault="005E6A9E" w:rsidP="005E6A9E">
      <w:pPr>
        <w:pStyle w:val="Style1"/>
      </w:pPr>
      <w:r>
        <w:t xml:space="preserve">                    }();</w:t>
      </w:r>
    </w:p>
    <w:p w14:paraId="27E81C0C" w14:textId="77777777" w:rsidR="005E6A9E" w:rsidRDefault="005E6A9E" w:rsidP="005E6A9E">
      <w:pPr>
        <w:pStyle w:val="Style1"/>
      </w:pPr>
      <w:r>
        <w:t xml:space="preserve">                    try {</w:t>
      </w:r>
    </w:p>
    <w:p w14:paraId="0E88C504" w14:textId="77777777" w:rsidR="005E6A9E" w:rsidRDefault="005E6A9E" w:rsidP="005E6A9E">
      <w:pPr>
        <w:pStyle w:val="Style1"/>
      </w:pPr>
      <w:r>
        <w:t xml:space="preserve">                        o = t &amp;&amp; a ? a.createScriptURL(e, r) : l(e, r)</w:t>
      </w:r>
    </w:p>
    <w:p w14:paraId="2FFAD6F6" w14:textId="77777777" w:rsidR="005E6A9E" w:rsidRDefault="005E6A9E" w:rsidP="005E6A9E">
      <w:pPr>
        <w:pStyle w:val="Style1"/>
      </w:pPr>
      <w:r>
        <w:t xml:space="preserve">                    } catch (e) {</w:t>
      </w:r>
    </w:p>
    <w:p w14:paraId="45157129" w14:textId="77777777" w:rsidR="005E6A9E" w:rsidRDefault="005E6A9E" w:rsidP="005E6A9E">
      <w:pPr>
        <w:pStyle w:val="Style1"/>
      </w:pPr>
      <w:r>
        <w:t xml:space="preserve">                        n = e.message</w:t>
      </w:r>
    </w:p>
    <w:p w14:paraId="62A30AE8" w14:textId="77777777" w:rsidR="005E6A9E" w:rsidRDefault="005E6A9E" w:rsidP="005E6A9E">
      <w:pPr>
        <w:pStyle w:val="Style1"/>
      </w:pPr>
      <w:r>
        <w:t xml:space="preserve">                    }</w:t>
      </w:r>
    </w:p>
    <w:p w14:paraId="23E65E65" w14:textId="77777777" w:rsidR="005E6A9E" w:rsidRDefault="005E6A9E" w:rsidP="005E6A9E">
      <w:pPr>
        <w:pStyle w:val="Style1"/>
      </w:pPr>
      <w:r>
        <w:t xml:space="preserve">                    return {</w:t>
      </w:r>
    </w:p>
    <w:p w14:paraId="57C002AF" w14:textId="77777777" w:rsidR="005E6A9E" w:rsidRDefault="005E6A9E" w:rsidP="005E6A9E">
      <w:pPr>
        <w:pStyle w:val="Style1"/>
      </w:pPr>
      <w:r>
        <w:t xml:space="preserve">                        error: n,</w:t>
      </w:r>
    </w:p>
    <w:p w14:paraId="7C33E40A" w14:textId="77777777" w:rsidR="005E6A9E" w:rsidRDefault="005E6A9E" w:rsidP="005E6A9E">
      <w:pPr>
        <w:pStyle w:val="Style1"/>
      </w:pPr>
      <w:r>
        <w:t xml:space="preserve">                        url: o,</w:t>
      </w:r>
    </w:p>
    <w:p w14:paraId="6DC0461F" w14:textId="77777777" w:rsidR="005E6A9E" w:rsidRDefault="005E6A9E" w:rsidP="005E6A9E">
      <w:pPr>
        <w:pStyle w:val="Style1"/>
      </w:pPr>
      <w:r>
        <w:t xml:space="preserve">                        trustedTypeAvailable: !!a</w:t>
      </w:r>
    </w:p>
    <w:p w14:paraId="044F0216" w14:textId="77777777" w:rsidR="005E6A9E" w:rsidRDefault="005E6A9E" w:rsidP="005E6A9E">
      <w:pPr>
        <w:pStyle w:val="Style1"/>
      </w:pPr>
      <w:r>
        <w:t xml:space="preserve">                    }</w:t>
      </w:r>
    </w:p>
    <w:p w14:paraId="660FABFB" w14:textId="77777777" w:rsidR="005E6A9E" w:rsidRDefault="005E6A9E" w:rsidP="005E6A9E">
      <w:pPr>
        <w:pStyle w:val="Style1"/>
      </w:pPr>
      <w:r>
        <w:t xml:space="preserve">                }(e);</w:t>
      </w:r>
    </w:p>
    <w:p w14:paraId="0245998C" w14:textId="77777777" w:rsidR="005E6A9E" w:rsidRDefault="005E6A9E" w:rsidP="005E6A9E">
      <w:pPr>
        <w:pStyle w:val="Style1"/>
      </w:pPr>
      <w:r>
        <w:t xml:space="preserve">                if (o.error)</w:t>
      </w:r>
    </w:p>
    <w:p w14:paraId="43204FC6" w14:textId="77777777" w:rsidR="005E6A9E" w:rsidRDefault="005E6A9E" w:rsidP="005E6A9E">
      <w:pPr>
        <w:pStyle w:val="Style1"/>
      </w:pPr>
      <w:r>
        <w:t xml:space="preserve">                    return Promise.reject(t(o.error));</w:t>
      </w:r>
    </w:p>
    <w:p w14:paraId="49A13673" w14:textId="77777777" w:rsidR="005E6A9E" w:rsidRDefault="005E6A9E" w:rsidP="005E6A9E">
      <w:pPr>
        <w:pStyle w:val="Style1"/>
      </w:pPr>
      <w:r>
        <w:t xml:space="preserve">                var a = document.createElement("script");</w:t>
      </w:r>
    </w:p>
    <w:p w14:paraId="48B2AA40" w14:textId="77777777" w:rsidR="005E6A9E" w:rsidRDefault="005E6A9E" w:rsidP="005E6A9E">
      <w:pPr>
        <w:pStyle w:val="Style1"/>
      </w:pPr>
      <w:r>
        <w:t xml:space="preserve">                a.src = o.url,</w:t>
      </w:r>
    </w:p>
    <w:p w14:paraId="093A363D" w14:textId="77777777" w:rsidR="005E6A9E" w:rsidRDefault="005E6A9E" w:rsidP="005E6A9E">
      <w:pPr>
        <w:pStyle w:val="Style1"/>
      </w:pPr>
      <w:r>
        <w:t xml:space="preserve">                a.crossOrigin = "anonymous",</w:t>
      </w:r>
    </w:p>
    <w:p w14:paraId="193F8599" w14:textId="77777777" w:rsidR="005E6A9E" w:rsidRDefault="005E6A9E" w:rsidP="005E6A9E">
      <w:pPr>
        <w:pStyle w:val="Style1"/>
      </w:pPr>
      <w:r>
        <w:t xml:space="preserve">                a.async = !0,</w:t>
      </w:r>
    </w:p>
    <w:p w14:paraId="34F50457" w14:textId="77777777" w:rsidR="005E6A9E" w:rsidRDefault="005E6A9E" w:rsidP="005E6A9E">
      <w:pPr>
        <w:pStyle w:val="Style1"/>
      </w:pPr>
      <w:r>
        <w:t xml:space="preserve">                a.charset = "utf-8",</w:t>
      </w:r>
    </w:p>
    <w:p w14:paraId="36B45B91" w14:textId="77777777" w:rsidR="005E6A9E" w:rsidRDefault="005E6A9E" w:rsidP="005E6A9E">
      <w:pPr>
        <w:pStyle w:val="Style1"/>
      </w:pPr>
      <w:r>
        <w:t xml:space="preserve">                r.ref &amp;&amp; r.ref(a);</w:t>
      </w:r>
    </w:p>
    <w:p w14:paraId="40299AF9" w14:textId="77777777" w:rsidR="005E6A9E" w:rsidRDefault="005E6A9E" w:rsidP="005E6A9E">
      <w:pPr>
        <w:pStyle w:val="Style1"/>
      </w:pPr>
      <w:r>
        <w:t xml:space="preserve">                var i = new Promise((function(e, n) {</w:t>
      </w:r>
    </w:p>
    <w:p w14:paraId="172B1F5F" w14:textId="77777777" w:rsidR="005E6A9E" w:rsidRDefault="005E6A9E" w:rsidP="005E6A9E">
      <w:pPr>
        <w:pStyle w:val="Style1"/>
      </w:pPr>
      <w:r>
        <w:t xml:space="preserve">                    return window.setTimeout((function() {</w:t>
      </w:r>
    </w:p>
    <w:p w14:paraId="6C5F3BFA" w14:textId="77777777" w:rsidR="005E6A9E" w:rsidRDefault="005E6A9E" w:rsidP="005E6A9E">
      <w:pPr>
        <w:pStyle w:val="Style1"/>
      </w:pPr>
      <w:r>
        <w:t xml:space="preserve">                        return n(t("timeout"))</w:t>
      </w:r>
    </w:p>
    <w:p w14:paraId="1C8CD611" w14:textId="77777777" w:rsidR="005E6A9E" w:rsidRDefault="005E6A9E" w:rsidP="005E6A9E">
      <w:pPr>
        <w:pStyle w:val="Style1"/>
      </w:pPr>
      <w:r>
        <w:t xml:space="preserve">                    }</w:t>
      </w:r>
    </w:p>
    <w:p w14:paraId="61FD018C" w14:textId="77777777" w:rsidR="005E6A9E" w:rsidRDefault="005E6A9E" w:rsidP="005E6A9E">
      <w:pPr>
        <w:pStyle w:val="Style1"/>
      </w:pPr>
      <w:r>
        <w:t xml:space="preserve">                    ), r.timeout || 12e4)</w:t>
      </w:r>
    </w:p>
    <w:p w14:paraId="42313A9D" w14:textId="77777777" w:rsidR="005E6A9E" w:rsidRDefault="005E6A9E" w:rsidP="005E6A9E">
      <w:pPr>
        <w:pStyle w:val="Style1"/>
      </w:pPr>
      <w:r>
        <w:t xml:space="preserve">                }</w:t>
      </w:r>
    </w:p>
    <w:p w14:paraId="75A2824E" w14:textId="77777777" w:rsidR="005E6A9E" w:rsidRDefault="005E6A9E" w:rsidP="005E6A9E">
      <w:pPr>
        <w:pStyle w:val="Style1"/>
      </w:pPr>
      <w:r>
        <w:t xml:space="preserve">                ))</w:t>
      </w:r>
    </w:p>
    <w:p w14:paraId="766DF267" w14:textId="77777777" w:rsidR="005E6A9E" w:rsidRDefault="005E6A9E" w:rsidP="005E6A9E">
      <w:pPr>
        <w:pStyle w:val="Style1"/>
      </w:pPr>
      <w:r>
        <w:t xml:space="preserve">                  , s = new Promise((function(e, r) {</w:t>
      </w:r>
    </w:p>
    <w:p w14:paraId="72F95439" w14:textId="77777777" w:rsidR="005E6A9E" w:rsidRDefault="005E6A9E" w:rsidP="005E6A9E">
      <w:pPr>
        <w:pStyle w:val="Style1"/>
      </w:pPr>
      <w:r>
        <w:t xml:space="preserve">                    a.onload = function() {</w:t>
      </w:r>
    </w:p>
    <w:p w14:paraId="622103D1" w14:textId="77777777" w:rsidR="005E6A9E" w:rsidRDefault="005E6A9E" w:rsidP="005E6A9E">
      <w:pPr>
        <w:pStyle w:val="Style1"/>
      </w:pPr>
      <w:r>
        <w:t xml:space="preserve">                        return e()</w:t>
      </w:r>
    </w:p>
    <w:p w14:paraId="279C6589" w14:textId="77777777" w:rsidR="005E6A9E" w:rsidRDefault="005E6A9E" w:rsidP="005E6A9E">
      <w:pPr>
        <w:pStyle w:val="Style1"/>
      </w:pPr>
      <w:r>
        <w:t xml:space="preserve">                    }</w:t>
      </w:r>
    </w:p>
    <w:p w14:paraId="35EFEEDE" w14:textId="77777777" w:rsidR="005E6A9E" w:rsidRDefault="005E6A9E" w:rsidP="005E6A9E">
      <w:pPr>
        <w:pStyle w:val="Style1"/>
      </w:pPr>
      <w:r>
        <w:t xml:space="preserve">                    ,</w:t>
      </w:r>
    </w:p>
    <w:p w14:paraId="50AB9A08" w14:textId="77777777" w:rsidR="005E6A9E" w:rsidRDefault="005E6A9E" w:rsidP="005E6A9E">
      <w:pPr>
        <w:pStyle w:val="Style1"/>
      </w:pPr>
      <w:r>
        <w:t xml:space="preserve">                    a.onerror = function(e, n, o, c, a) {</w:t>
      </w:r>
    </w:p>
    <w:p w14:paraId="62410783" w14:textId="77777777" w:rsidR="005E6A9E" w:rsidRDefault="005E6A9E" w:rsidP="005E6A9E">
      <w:pPr>
        <w:pStyle w:val="Style1"/>
      </w:pPr>
      <w:r>
        <w:t xml:space="preserve">                        var i = "string" == typeof e ? e : e.type</w:t>
      </w:r>
    </w:p>
    <w:p w14:paraId="73CA07ED" w14:textId="77777777" w:rsidR="005E6A9E" w:rsidRDefault="005E6A9E" w:rsidP="005E6A9E">
      <w:pPr>
        <w:pStyle w:val="Style1"/>
      </w:pPr>
      <w:r>
        <w:t xml:space="preserve">                          , s = a ? JSON.stringify(a) : "none"</w:t>
      </w:r>
    </w:p>
    <w:p w14:paraId="289EF90C" w14:textId="77777777" w:rsidR="005E6A9E" w:rsidRDefault="005E6A9E" w:rsidP="005E6A9E">
      <w:pPr>
        <w:pStyle w:val="Style1"/>
      </w:pPr>
      <w:r>
        <w:t xml:space="preserve">                          , u = "Event: ".concat(i, ", source: ").concat(n, ", line: ").concat(o, ", col: ").concat(c, ", error: ").concat(s);</w:t>
      </w:r>
    </w:p>
    <w:p w14:paraId="75C51534" w14:textId="77777777" w:rsidR="005E6A9E" w:rsidRDefault="005E6A9E" w:rsidP="005E6A9E">
      <w:pPr>
        <w:pStyle w:val="Style1"/>
      </w:pPr>
      <w:r>
        <w:t xml:space="preserve">                        r(t(u))</w:t>
      </w:r>
    </w:p>
    <w:p w14:paraId="24CB4F8C" w14:textId="77777777" w:rsidR="005E6A9E" w:rsidRDefault="005E6A9E" w:rsidP="005E6A9E">
      <w:pPr>
        <w:pStyle w:val="Style1"/>
      </w:pPr>
      <w:r>
        <w:t xml:space="preserve">                    }</w:t>
      </w:r>
    </w:p>
    <w:p w14:paraId="26B777D1" w14:textId="77777777" w:rsidR="005E6A9E" w:rsidRDefault="005E6A9E" w:rsidP="005E6A9E">
      <w:pPr>
        <w:pStyle w:val="Style1"/>
      </w:pPr>
      <w:r>
        <w:t xml:space="preserve">                }</w:t>
      </w:r>
    </w:p>
    <w:p w14:paraId="677C4B1D" w14:textId="77777777" w:rsidR="005E6A9E" w:rsidRDefault="005E6A9E" w:rsidP="005E6A9E">
      <w:pPr>
        <w:pStyle w:val="Style1"/>
      </w:pPr>
      <w:r>
        <w:t xml:space="preserve">                ));</w:t>
      </w:r>
    </w:p>
    <w:p w14:paraId="265A8E99" w14:textId="77777777" w:rsidR="005E6A9E" w:rsidRDefault="005E6A9E" w:rsidP="005E6A9E">
      <w:pPr>
        <w:pStyle w:val="Style1"/>
      </w:pPr>
      <w:r>
        <w:t xml:space="preserve">                return n.appendChild(a),</w:t>
      </w:r>
    </w:p>
    <w:p w14:paraId="7B1D4F1B" w14:textId="77777777" w:rsidR="005E6A9E" w:rsidRDefault="005E6A9E" w:rsidP="005E6A9E">
      <w:pPr>
        <w:pStyle w:val="Style1"/>
      </w:pPr>
      <w:r>
        <w:t xml:space="preserve">                Promise.race([s, i])</w:t>
      </w:r>
    </w:p>
    <w:p w14:paraId="2E70C29C" w14:textId="77777777" w:rsidR="005E6A9E" w:rsidRDefault="005E6A9E" w:rsidP="005E6A9E">
      <w:pPr>
        <w:pStyle w:val="Style1"/>
      </w:pPr>
      <w:r>
        <w:t xml:space="preserve">            }(e).then((function() {</w:t>
      </w:r>
    </w:p>
    <w:p w14:paraId="36E6A1A1" w14:textId="77777777" w:rsidR="005E6A9E" w:rsidRDefault="005E6A9E" w:rsidP="005E6A9E">
      <w:pPr>
        <w:pStyle w:val="Style1"/>
      </w:pPr>
      <w:r>
        <w:t xml:space="preserve">                var e = n.msfast_search_page_contract_version;</w:t>
      </w:r>
    </w:p>
    <w:p w14:paraId="48D377DA" w14:textId="77777777" w:rsidR="005E6A9E" w:rsidRDefault="005E6A9E" w:rsidP="005E6A9E">
      <w:pPr>
        <w:pStyle w:val="Style1"/>
      </w:pPr>
      <w:r>
        <w:t xml:space="preserve">                if (1 !== e)</w:t>
      </w:r>
    </w:p>
    <w:p w14:paraId="73A9C248" w14:textId="77777777" w:rsidR="005E6A9E" w:rsidRDefault="005E6A9E" w:rsidP="005E6A9E">
      <w:pPr>
        <w:pStyle w:val="Style1"/>
      </w:pPr>
      <w:r>
        <w:t xml:space="preserve">                    throw new Error("script contract version ".concat(e, " is incompatible with bootstrapper contract version ").concat(1));</w:t>
      </w:r>
    </w:p>
    <w:p w14:paraId="528F2710" w14:textId="77777777" w:rsidR="005E6A9E" w:rsidRDefault="005E6A9E" w:rsidP="005E6A9E">
      <w:pPr>
        <w:pStyle w:val="Style1"/>
      </w:pPr>
      <w:r>
        <w:t xml:space="preserve">                r.ecsVersionListener = O;</w:t>
      </w:r>
    </w:p>
    <w:p w14:paraId="58DA61A9" w14:textId="77777777" w:rsidR="005E6A9E" w:rsidRDefault="005E6A9E" w:rsidP="005E6A9E">
      <w:pPr>
        <w:pStyle w:val="Style1"/>
      </w:pPr>
      <w:r>
        <w:t xml:space="preserve">                var o = n.msfast_search_page_bootstrapper_init;</w:t>
      </w:r>
    </w:p>
    <w:p w14:paraId="4CE169DC" w14:textId="77777777" w:rsidR="005E6A9E" w:rsidRDefault="005E6A9E" w:rsidP="005E6A9E">
      <w:pPr>
        <w:pStyle w:val="Style1"/>
      </w:pPr>
      <w:r>
        <w:t xml:space="preserve">                if (o) {</w:t>
      </w:r>
    </w:p>
    <w:p w14:paraId="7EA6F21D" w14:textId="77777777" w:rsidR="005E6A9E" w:rsidRDefault="005E6A9E" w:rsidP="005E6A9E">
      <w:pPr>
        <w:pStyle w:val="Style1"/>
      </w:pPr>
      <w:r>
        <w:t xml:space="preserve">                    if (t &amp;&amp; "function" == typeof o[t])</w:t>
      </w:r>
    </w:p>
    <w:p w14:paraId="65A33087" w14:textId="77777777" w:rsidR="005E6A9E" w:rsidRDefault="005E6A9E" w:rsidP="005E6A9E">
      <w:pPr>
        <w:pStyle w:val="Style1"/>
      </w:pPr>
      <w:r>
        <w:t xml:space="preserve">                        return o[t](r);</w:t>
      </w:r>
    </w:p>
    <w:p w14:paraId="40899DC2" w14:textId="77777777" w:rsidR="005E6A9E" w:rsidRDefault="005E6A9E" w:rsidP="005E6A9E">
      <w:pPr>
        <w:pStyle w:val="Style1"/>
      </w:pPr>
      <w:r>
        <w:t xml:space="preserve">                    var c = Object.keys(o).sort();</w:t>
      </w:r>
    </w:p>
    <w:p w14:paraId="7A75F8D5" w14:textId="77777777" w:rsidR="005E6A9E" w:rsidRDefault="005E6A9E" w:rsidP="005E6A9E">
      <w:pPr>
        <w:pStyle w:val="Style1"/>
      </w:pPr>
      <w:r>
        <w:t xml:space="preserve">                    if (0 === c.length)</w:t>
      </w:r>
    </w:p>
    <w:p w14:paraId="1AD81006" w14:textId="77777777" w:rsidR="005E6A9E" w:rsidRDefault="005E6A9E" w:rsidP="005E6A9E">
      <w:pPr>
        <w:pStyle w:val="Style1"/>
      </w:pPr>
      <w:r>
        <w:t xml:space="preserve">                        throw new Error("init function has no versions, version: " + t);</w:t>
      </w:r>
    </w:p>
    <w:p w14:paraId="6DEB6768" w14:textId="77777777" w:rsidR="005E6A9E" w:rsidRDefault="005E6A9E" w:rsidP="005E6A9E">
      <w:pPr>
        <w:pStyle w:val="Style1"/>
      </w:pPr>
      <w:r>
        <w:t xml:space="preserve">                    return o[c[c.length - 1]](r)</w:t>
      </w:r>
    </w:p>
    <w:p w14:paraId="7AEAE794" w14:textId="77777777" w:rsidR="005E6A9E" w:rsidRDefault="005E6A9E" w:rsidP="005E6A9E">
      <w:pPr>
        <w:pStyle w:val="Style1"/>
      </w:pPr>
      <w:r>
        <w:t xml:space="preserve">                }</w:t>
      </w:r>
    </w:p>
    <w:p w14:paraId="20C32110" w14:textId="77777777" w:rsidR="005E6A9E" w:rsidRDefault="005E6A9E" w:rsidP="005E6A9E">
      <w:pPr>
        <w:pStyle w:val="Style1"/>
      </w:pPr>
      <w:r>
        <w:t xml:space="preserve">                throw new Error("init function not assigned by script " + t)</w:t>
      </w:r>
    </w:p>
    <w:p w14:paraId="78D825DF" w14:textId="77777777" w:rsidR="005E6A9E" w:rsidRDefault="005E6A9E" w:rsidP="005E6A9E">
      <w:pPr>
        <w:pStyle w:val="Style1"/>
      </w:pPr>
      <w:r>
        <w:t xml:space="preserve">            }</w:t>
      </w:r>
    </w:p>
    <w:p w14:paraId="1731CBA8" w14:textId="77777777" w:rsidR="005E6A9E" w:rsidRDefault="005E6A9E" w:rsidP="005E6A9E">
      <w:pPr>
        <w:pStyle w:val="Style1"/>
      </w:pPr>
      <w:r>
        <w:t xml:space="preserve">            ))</w:t>
      </w:r>
    </w:p>
    <w:p w14:paraId="6C5EB861" w14:textId="77777777" w:rsidR="005E6A9E" w:rsidRDefault="005E6A9E" w:rsidP="005E6A9E">
      <w:pPr>
        <w:pStyle w:val="Style1"/>
      </w:pPr>
      <w:r>
        <w:t xml:space="preserve">        }</w:t>
      </w:r>
    </w:p>
    <w:p w14:paraId="08D464F7" w14:textId="77777777" w:rsidR="005E6A9E" w:rsidRDefault="005E6A9E" w:rsidP="005E6A9E">
      <w:pPr>
        <w:pStyle w:val="Style1"/>
      </w:pPr>
      <w:r>
        <w:t xml:space="preserve">        var S = t("N5xN");</w:t>
      </w:r>
    </w:p>
    <w:p w14:paraId="573217CB" w14:textId="77777777" w:rsidR="005E6A9E" w:rsidRDefault="005E6A9E" w:rsidP="005E6A9E">
      <w:pPr>
        <w:pStyle w:val="Style1"/>
      </w:pPr>
      <w:r>
        <w:t xml:space="preserve">        function j(e) {</w:t>
      </w:r>
    </w:p>
    <w:p w14:paraId="37C7AC33" w14:textId="77777777" w:rsidR="005E6A9E" w:rsidRDefault="005E6A9E" w:rsidP="005E6A9E">
      <w:pPr>
        <w:pStyle w:val="Style1"/>
      </w:pPr>
      <w:r>
        <w:t xml:space="preserve">            return function(e) {</w:t>
      </w:r>
    </w:p>
    <w:p w14:paraId="0225F81F" w14:textId="77777777" w:rsidR="005E6A9E" w:rsidRDefault="005E6A9E" w:rsidP="005E6A9E">
      <w:pPr>
        <w:pStyle w:val="Style1"/>
      </w:pPr>
      <w:r>
        <w:t xml:space="preserve">                var r = e.cdnOptions</w:t>
      </w:r>
    </w:p>
    <w:p w14:paraId="05AC7DB4" w14:textId="77777777" w:rsidR="005E6A9E" w:rsidRDefault="005E6A9E" w:rsidP="005E6A9E">
      <w:pPr>
        <w:pStyle w:val="Style1"/>
      </w:pPr>
      <w:r>
        <w:t xml:space="preserve">                  , t = e.loadingPattern</w:t>
      </w:r>
    </w:p>
    <w:p w14:paraId="455F1DF6" w14:textId="77777777" w:rsidR="005E6A9E" w:rsidRDefault="005E6A9E" w:rsidP="005E6A9E">
      <w:pPr>
        <w:pStyle w:val="Style1"/>
      </w:pPr>
      <w:r>
        <w:t xml:space="preserve">                  , c = e.isUrlOverridingEnabled</w:t>
      </w:r>
    </w:p>
    <w:p w14:paraId="6D0D4058" w14:textId="77777777" w:rsidR="005E6A9E" w:rsidRDefault="005E6A9E" w:rsidP="005E6A9E">
      <w:pPr>
        <w:pStyle w:val="Style1"/>
      </w:pPr>
      <w:r>
        <w:t xml:space="preserve">                  , u = c ? o("SearchPageLocal") || o("MidgardLocal") : "";</w:t>
      </w:r>
    </w:p>
    <w:p w14:paraId="306A66A8" w14:textId="77777777" w:rsidR="005E6A9E" w:rsidRDefault="005E6A9E" w:rsidP="005E6A9E">
      <w:pPr>
        <w:pStyle w:val="Style1"/>
      </w:pPr>
      <w:r>
        <w:t xml:space="preserve">                if (u) {</w:t>
      </w:r>
    </w:p>
    <w:p w14:paraId="7CF10A14" w14:textId="77777777" w:rsidR="005E6A9E" w:rsidRDefault="005E6A9E" w:rsidP="005E6A9E">
      <w:pPr>
        <w:pStyle w:val="Style1"/>
      </w:pPr>
      <w:r>
        <w:t xml:space="preserve">                    var d = parseInt(u, 10) || 9e3</w:t>
      </w:r>
    </w:p>
    <w:p w14:paraId="461C934E" w14:textId="77777777" w:rsidR="005E6A9E" w:rsidRDefault="005E6A9E" w:rsidP="005E6A9E">
      <w:pPr>
        <w:pStyle w:val="Style1"/>
      </w:pPr>
      <w:r>
        <w:t xml:space="preserve">                      , f = "https://localhost:" + d + s(t);</w:t>
      </w:r>
    </w:p>
    <w:p w14:paraId="514C02DB" w14:textId="77777777" w:rsidR="005E6A9E" w:rsidRDefault="005E6A9E" w:rsidP="005E6A9E">
      <w:pPr>
        <w:pStyle w:val="Style1"/>
      </w:pPr>
      <w:r>
        <w:t xml:space="preserve">                    return e.cdnOptions.publicPath = "https://localhost:" + d + "/",</w:t>
      </w:r>
    </w:p>
    <w:p w14:paraId="6C167E7F" w14:textId="77777777" w:rsidR="005E6A9E" w:rsidRDefault="005E6A9E" w:rsidP="005E6A9E">
      <w:pPr>
        <w:pStyle w:val="Style1"/>
      </w:pPr>
      <w:r>
        <w:t xml:space="preserve">                    y(f, e)</w:t>
      </w:r>
    </w:p>
    <w:p w14:paraId="35FFC067" w14:textId="77777777" w:rsidR="005E6A9E" w:rsidRDefault="005E6A9E" w:rsidP="005E6A9E">
      <w:pPr>
        <w:pStyle w:val="Style1"/>
      </w:pPr>
      <w:r>
        <w:t xml:space="preserve">                }</w:t>
      </w:r>
    </w:p>
    <w:p w14:paraId="2F850968" w14:textId="77777777" w:rsidR="005E6A9E" w:rsidRDefault="005E6A9E" w:rsidP="005E6A9E">
      <w:pPr>
        <w:pStyle w:val="Style1"/>
      </w:pPr>
      <w:r>
        <w:t xml:space="preserve">                var l = c ? o("SearchPageBranch") || o("MidgardBranch") : "";</w:t>
      </w:r>
    </w:p>
    <w:p w14:paraId="1DC6BA64" w14:textId="77777777" w:rsidR="005E6A9E" w:rsidRDefault="005E6A9E" w:rsidP="005E6A9E">
      <w:pPr>
        <w:pStyle w:val="Style1"/>
      </w:pPr>
      <w:r>
        <w:t xml:space="preserve">                if (l)</w:t>
      </w:r>
    </w:p>
    <w:p w14:paraId="6BE95F79" w14:textId="77777777" w:rsidR="005E6A9E" w:rsidRDefault="005E6A9E" w:rsidP="005E6A9E">
      <w:pPr>
        <w:pStyle w:val="Style1"/>
      </w:pPr>
      <w:r>
        <w:t xml:space="preserve">                    return f = m(a + l + s(t)),</w:t>
      </w:r>
    </w:p>
    <w:p w14:paraId="73009A4B" w14:textId="77777777" w:rsidR="005E6A9E" w:rsidRDefault="005E6A9E" w:rsidP="005E6A9E">
      <w:pPr>
        <w:pStyle w:val="Style1"/>
      </w:pPr>
      <w:r>
        <w:t xml:space="preserve">                    e.cdnOptions.publicPath = a + l + "/",</w:t>
      </w:r>
    </w:p>
    <w:p w14:paraId="792C1A77" w14:textId="77777777" w:rsidR="005E6A9E" w:rsidRDefault="005E6A9E" w:rsidP="005E6A9E">
      <w:pPr>
        <w:pStyle w:val="Style1"/>
      </w:pPr>
      <w:r>
        <w:t xml:space="preserve">                    y(f, e);</w:t>
      </w:r>
    </w:p>
    <w:p w14:paraId="2C0044BD" w14:textId="77777777" w:rsidR="005E6A9E" w:rsidRDefault="005E6A9E" w:rsidP="005E6A9E">
      <w:pPr>
        <w:pStyle w:val="Style1"/>
      </w:pPr>
      <w:r>
        <w:t xml:space="preserve">                var p = JSON.parse(localStorage.getItem(i) || "{}")</w:t>
      </w:r>
    </w:p>
    <w:p w14:paraId="2159C3BB" w14:textId="77777777" w:rsidR="005E6A9E" w:rsidRDefault="005E6A9E" w:rsidP="005E6A9E">
      <w:pPr>
        <w:pStyle w:val="Style1"/>
      </w:pPr>
      <w:r>
        <w:t xml:space="preserve">                  , g = c ? o("SearchPageVersion") || o("MidgardVersion") : ""</w:t>
      </w:r>
    </w:p>
    <w:p w14:paraId="0BB691D6" w14:textId="77777777" w:rsidR="005E6A9E" w:rsidRDefault="005E6A9E" w:rsidP="005E6A9E">
      <w:pPr>
        <w:pStyle w:val="Style1"/>
      </w:pPr>
      <w:r>
        <w:t xml:space="preserve">                  , h = null == p ? void 0 : p.ecsVersion</w:t>
      </w:r>
    </w:p>
    <w:p w14:paraId="76057B5B" w14:textId="77777777" w:rsidR="005E6A9E" w:rsidRDefault="005E6A9E" w:rsidP="005E6A9E">
      <w:pPr>
        <w:pStyle w:val="Style1"/>
      </w:pPr>
      <w:r>
        <w:t xml:space="preserve">                  , v = e.preferredVersion</w:t>
      </w:r>
    </w:p>
    <w:p w14:paraId="4B5A503D" w14:textId="77777777" w:rsidR="005E6A9E" w:rsidRDefault="005E6A9E" w:rsidP="005E6A9E">
      <w:pPr>
        <w:pStyle w:val="Style1"/>
      </w:pPr>
      <w:r>
        <w:t xml:space="preserve">                  , _ = null == p ? void 0 : p.cachedVersion;</w:t>
      </w:r>
    </w:p>
    <w:p w14:paraId="62C50980" w14:textId="77777777" w:rsidR="005E6A9E" w:rsidRDefault="005E6A9E" w:rsidP="005E6A9E">
      <w:pPr>
        <w:pStyle w:val="Style1"/>
      </w:pPr>
      <w:r>
        <w:t xml:space="preserve">                console.log("Bootstrapper versionOverride : " + g + " ecsVersion : " + h + " preferredVersion : " + v + " cachedVersion : " + _);</w:t>
      </w:r>
    </w:p>
    <w:p w14:paraId="3C0A6F6F" w14:textId="77777777" w:rsidR="005E6A9E" w:rsidRDefault="005E6A9E" w:rsidP="005E6A9E">
      <w:pPr>
        <w:pStyle w:val="Style1"/>
      </w:pPr>
      <w:r>
        <w:t xml:space="preserve">                var O = Object(n.a)(r);</w:t>
      </w:r>
    </w:p>
    <w:p w14:paraId="7761B96E" w14:textId="77777777" w:rsidR="005E6A9E" w:rsidRDefault="005E6A9E" w:rsidP="005E6A9E">
      <w:pPr>
        <w:pStyle w:val="Style1"/>
      </w:pPr>
      <w:r>
        <w:t xml:space="preserve">                return g ? b(g, O, t, e) : h &amp;&amp; _ ? (_ !== h &amp;&amp; w(h, O, t, e),</w:t>
      </w:r>
    </w:p>
    <w:p w14:paraId="7B13B56E" w14:textId="77777777" w:rsidR="005E6A9E" w:rsidRDefault="005E6A9E" w:rsidP="005E6A9E">
      <w:pPr>
        <w:pStyle w:val="Style1"/>
      </w:pPr>
      <w:r>
        <w:t xml:space="preserve">                b(_, O, t, e)) : v ? b(v, O, t, e) : (console.log("Couldnt find any version to load, loading the cached version"),</w:t>
      </w:r>
    </w:p>
    <w:p w14:paraId="3E24428F" w14:textId="77777777" w:rsidR="005E6A9E" w:rsidRDefault="005E6A9E" w:rsidP="005E6A9E">
      <w:pPr>
        <w:pStyle w:val="Style1"/>
      </w:pPr>
      <w:r>
        <w:t xml:space="preserve">                b(_, O, t, e))</w:t>
      </w:r>
    </w:p>
    <w:p w14:paraId="101A3CB2" w14:textId="77777777" w:rsidR="005E6A9E" w:rsidRDefault="005E6A9E" w:rsidP="005E6A9E">
      <w:pPr>
        <w:pStyle w:val="Style1"/>
      </w:pPr>
      <w:r>
        <w:t xml:space="preserve">            }(e)</w:t>
      </w:r>
    </w:p>
    <w:p w14:paraId="59973CD9" w14:textId="77777777" w:rsidR="005E6A9E" w:rsidRDefault="005E6A9E" w:rsidP="005E6A9E">
      <w:pPr>
        <w:pStyle w:val="Style1"/>
      </w:pPr>
      <w:r>
        <w:t xml:space="preserve">        }</w:t>
      </w:r>
    </w:p>
    <w:p w14:paraId="1A0635EA" w14:textId="77777777" w:rsidR="005E6A9E" w:rsidRDefault="005E6A9E" w:rsidP="005E6A9E">
      <w:pPr>
        <w:pStyle w:val="Style1"/>
      </w:pPr>
      <w:r>
        <w:t xml:space="preserve">    },</w:t>
      </w:r>
    </w:p>
    <w:p w14:paraId="7B4F06C1" w14:textId="77777777" w:rsidR="005E6A9E" w:rsidRDefault="005E6A9E" w:rsidP="005E6A9E">
      <w:pPr>
        <w:pStyle w:val="Style1"/>
      </w:pPr>
      <w:r>
        <w:t xml:space="preserve">    ldH3: function(e, r, t) {</w:t>
      </w:r>
    </w:p>
    <w:p w14:paraId="21C31586" w14:textId="77777777" w:rsidR="005E6A9E" w:rsidRDefault="005E6A9E" w:rsidP="005E6A9E">
      <w:pPr>
        <w:pStyle w:val="Style1"/>
      </w:pPr>
      <w:r>
        <w:t xml:space="preserve">        "use strict";</w:t>
      </w:r>
    </w:p>
    <w:p w14:paraId="541D6F73" w14:textId="77777777" w:rsidR="005E6A9E" w:rsidRDefault="005E6A9E" w:rsidP="005E6A9E">
      <w:pPr>
        <w:pStyle w:val="Style1"/>
      </w:pPr>
      <w:r>
        <w:t xml:space="preserve">        t.d(r, "a", (function() {</w:t>
      </w:r>
    </w:p>
    <w:p w14:paraId="08496A58" w14:textId="77777777" w:rsidR="005E6A9E" w:rsidRDefault="005E6A9E" w:rsidP="005E6A9E">
      <w:pPr>
        <w:pStyle w:val="Style1"/>
      </w:pPr>
      <w:r>
        <w:t xml:space="preserve">            return i</w:t>
      </w:r>
    </w:p>
    <w:p w14:paraId="0381641A" w14:textId="77777777" w:rsidR="005E6A9E" w:rsidRDefault="005E6A9E" w:rsidP="005E6A9E">
      <w:pPr>
        <w:pStyle w:val="Style1"/>
      </w:pPr>
      <w:r>
        <w:t xml:space="preserve">        }</w:t>
      </w:r>
    </w:p>
    <w:p w14:paraId="15E9DA6B" w14:textId="77777777" w:rsidR="005E6A9E" w:rsidRDefault="005E6A9E" w:rsidP="005E6A9E">
      <w:pPr>
        <w:pStyle w:val="Style1"/>
      </w:pPr>
      <w:r>
        <w:t xml:space="preserve">        ));</w:t>
      </w:r>
    </w:p>
    <w:p w14:paraId="476CEB59" w14:textId="77777777" w:rsidR="005E6A9E" w:rsidRDefault="005E6A9E" w:rsidP="005E6A9E">
      <w:pPr>
        <w:pStyle w:val="Style1"/>
      </w:pPr>
      <w:r>
        <w:t xml:space="preserve">        var n = "https://"</w:t>
      </w:r>
    </w:p>
    <w:p w14:paraId="388DA32D" w14:textId="77777777" w:rsidR="005E6A9E" w:rsidRDefault="005E6A9E" w:rsidP="005E6A9E">
      <w:pPr>
        <w:pStyle w:val="Style1"/>
      </w:pPr>
      <w:r>
        <w:t xml:space="preserve">          , o = n + "outlook-1-cdn.azureedge."</w:t>
      </w:r>
    </w:p>
    <w:p w14:paraId="2CB9DA21" w14:textId="77777777" w:rsidR="005E6A9E" w:rsidRDefault="005E6A9E" w:rsidP="005E6A9E">
      <w:pPr>
        <w:pStyle w:val="Style1"/>
      </w:pPr>
      <w:r>
        <w:t xml:space="preserve">          , c = "midgard/"</w:t>
      </w:r>
    </w:p>
    <w:p w14:paraId="70F1E33A" w14:textId="77777777" w:rsidR="005E6A9E" w:rsidRDefault="005E6A9E" w:rsidP="005E6A9E">
      <w:pPr>
        <w:pStyle w:val="Style1"/>
      </w:pPr>
      <w:r>
        <w:t xml:space="preserve">          , a = "/agsc-midgard/";</w:t>
      </w:r>
    </w:p>
    <w:p w14:paraId="0AA70D9A" w14:textId="77777777" w:rsidR="005E6A9E" w:rsidRDefault="005E6A9E" w:rsidP="005E6A9E">
      <w:pPr>
        <w:pStyle w:val="Style1"/>
      </w:pPr>
      <w:r>
        <w:t xml:space="preserve">        function i(e) {</w:t>
      </w:r>
    </w:p>
    <w:p w14:paraId="45C18537" w14:textId="77777777" w:rsidR="005E6A9E" w:rsidRDefault="005E6A9E" w:rsidP="005E6A9E">
      <w:pPr>
        <w:pStyle w:val="Style1"/>
      </w:pPr>
      <w:r>
        <w:t xml:space="preserve">            switch (e.environment) {</w:t>
      </w:r>
    </w:p>
    <w:p w14:paraId="2C2078A2" w14:textId="77777777" w:rsidR="005E6A9E" w:rsidRDefault="005E6A9E" w:rsidP="005E6A9E">
      <w:pPr>
        <w:pStyle w:val="Style1"/>
      </w:pPr>
      <w:r>
        <w:t xml:space="preserve">            case "Gallatin":</w:t>
      </w:r>
    </w:p>
    <w:p w14:paraId="74C096AC" w14:textId="77777777" w:rsidR="005E6A9E" w:rsidRDefault="005E6A9E" w:rsidP="005E6A9E">
      <w:pPr>
        <w:pStyle w:val="Style1"/>
      </w:pPr>
      <w:r>
        <w:t xml:space="preserve">                return n + "res-1.cdn.partner.office365.cn/" + c;</w:t>
      </w:r>
    </w:p>
    <w:p w14:paraId="1B612AB0" w14:textId="77777777" w:rsidR="005E6A9E" w:rsidRDefault="005E6A9E" w:rsidP="005E6A9E">
      <w:pPr>
        <w:pStyle w:val="Style1"/>
      </w:pPr>
      <w:r>
        <w:t xml:space="preserve">            case "AG08":</w:t>
      </w:r>
    </w:p>
    <w:p w14:paraId="79AF727B" w14:textId="77777777" w:rsidR="005E6A9E" w:rsidRDefault="005E6A9E" w:rsidP="005E6A9E">
      <w:pPr>
        <w:pStyle w:val="Style1"/>
      </w:pPr>
      <w:r>
        <w:t xml:space="preserve">                return o + "eaglex.ic.gov" + a;</w:t>
      </w:r>
    </w:p>
    <w:p w14:paraId="5AC7E300" w14:textId="77777777" w:rsidR="005E6A9E" w:rsidRDefault="005E6A9E" w:rsidP="005E6A9E">
      <w:pPr>
        <w:pStyle w:val="Style1"/>
      </w:pPr>
      <w:r>
        <w:t xml:space="preserve">            case "AG09":</w:t>
      </w:r>
    </w:p>
    <w:p w14:paraId="415C5CD4" w14:textId="77777777" w:rsidR="005E6A9E" w:rsidRDefault="005E6A9E" w:rsidP="005E6A9E">
      <w:pPr>
        <w:pStyle w:val="Style1"/>
      </w:pPr>
      <w:r>
        <w:t xml:space="preserve">                return o + "microsoft.scloud" + a;</w:t>
      </w:r>
    </w:p>
    <w:p w14:paraId="0F620517" w14:textId="77777777" w:rsidR="005E6A9E" w:rsidRDefault="005E6A9E" w:rsidP="005E6A9E">
      <w:pPr>
        <w:pStyle w:val="Style1"/>
      </w:pPr>
      <w:r>
        <w:t xml:space="preserve">            case "GccHigh":</w:t>
      </w:r>
    </w:p>
    <w:p w14:paraId="3E69EF30" w14:textId="77777777" w:rsidR="005E6A9E" w:rsidRDefault="005E6A9E" w:rsidP="005E6A9E">
      <w:pPr>
        <w:pStyle w:val="Style1"/>
      </w:pPr>
      <w:r>
        <w:t xml:space="preserve">                return n + "res-gcch.cdn.office.net/" + c;</w:t>
      </w:r>
    </w:p>
    <w:p w14:paraId="0109E83F" w14:textId="77777777" w:rsidR="005E6A9E" w:rsidRDefault="005E6A9E" w:rsidP="005E6A9E">
      <w:pPr>
        <w:pStyle w:val="Style1"/>
      </w:pPr>
      <w:r>
        <w:t xml:space="preserve">            case "DoD":</w:t>
      </w:r>
    </w:p>
    <w:p w14:paraId="741F6A43" w14:textId="77777777" w:rsidR="005E6A9E" w:rsidRDefault="005E6A9E" w:rsidP="005E6A9E">
      <w:pPr>
        <w:pStyle w:val="Style1"/>
      </w:pPr>
      <w:r>
        <w:t xml:space="preserve">                return n + "res-dod.cdn.office.net/" + c;</w:t>
      </w:r>
    </w:p>
    <w:p w14:paraId="743C8114" w14:textId="77777777" w:rsidR="005E6A9E" w:rsidRDefault="005E6A9E" w:rsidP="005E6A9E">
      <w:pPr>
        <w:pStyle w:val="Style1"/>
      </w:pPr>
      <w:r>
        <w:t xml:space="preserve">            default:</w:t>
      </w:r>
    </w:p>
    <w:p w14:paraId="5030C17E" w14:textId="77777777" w:rsidR="005E6A9E" w:rsidRDefault="005E6A9E" w:rsidP="005E6A9E">
      <w:pPr>
        <w:pStyle w:val="Style1"/>
      </w:pPr>
      <w:r>
        <w:t xml:space="preserve">                return "https://res.cdn.office.net/midgard/"</w:t>
      </w:r>
    </w:p>
    <w:p w14:paraId="797BE7E5" w14:textId="77777777" w:rsidR="005E6A9E" w:rsidRDefault="005E6A9E" w:rsidP="005E6A9E">
      <w:pPr>
        <w:pStyle w:val="Style1"/>
      </w:pPr>
      <w:r>
        <w:t xml:space="preserve">            }</w:t>
      </w:r>
    </w:p>
    <w:p w14:paraId="217C3654" w14:textId="77777777" w:rsidR="005E6A9E" w:rsidRDefault="005E6A9E" w:rsidP="005E6A9E">
      <w:pPr>
        <w:pStyle w:val="Style1"/>
      </w:pPr>
      <w:r>
        <w:t xml:space="preserve">        }</w:t>
      </w:r>
    </w:p>
    <w:p w14:paraId="353CEAFD" w14:textId="77777777" w:rsidR="005E6A9E" w:rsidRDefault="005E6A9E" w:rsidP="005E6A9E">
      <w:pPr>
        <w:pStyle w:val="Style1"/>
      </w:pPr>
      <w:r>
        <w:t xml:space="preserve">    }</w:t>
      </w:r>
    </w:p>
    <w:p w14:paraId="7D0FC7C5" w14:textId="77777777" w:rsidR="005E6A9E" w:rsidRDefault="005E6A9E" w:rsidP="005E6A9E">
      <w:pPr>
        <w:pStyle w:val="Style1"/>
      </w:pPr>
      <w:r>
        <w:t>}]);</w:t>
      </w:r>
    </w:p>
    <w:p w14:paraId="616FC4EE" w14:textId="77777777" w:rsidR="005E6A9E" w:rsidRDefault="005E6A9E" w:rsidP="005E6A9E">
      <w:pPr>
        <w:pStyle w:val="Style1"/>
      </w:pPr>
      <w:r>
        <w:t>//# sourceMappingURL=vendors~search-page-bootstrapper.02ab27e933ec3652e30f.chunk.v7.js.map</w:t>
      </w:r>
    </w:p>
    <w:p w14:paraId="17E2BBC0" w14:textId="77777777" w:rsidR="005E6A9E" w:rsidRDefault="005E6A9E" w:rsidP="005E6A9E">
      <w:pPr>
        <w:pStyle w:val="Style1"/>
      </w:pPr>
      <w:r>
        <w:t>{</w:t>
      </w:r>
    </w:p>
    <w:p w14:paraId="70496DB1" w14:textId="77777777" w:rsidR="005E6A9E" w:rsidRDefault="005E6A9E" w:rsidP="005E6A9E">
      <w:pPr>
        <w:pStyle w:val="Style1"/>
      </w:pPr>
      <w:r>
        <w:t xml:space="preserve">    "type": "https://tools.ietf.org/html/rfc7235#section-3.1",</w:t>
      </w:r>
    </w:p>
    <w:p w14:paraId="4C02214D" w14:textId="77777777" w:rsidR="005E6A9E" w:rsidRDefault="005E6A9E" w:rsidP="005E6A9E">
      <w:pPr>
        <w:pStyle w:val="Style1"/>
      </w:pPr>
      <w:r>
        <w:t xml:space="preserve">    "title": "Unauthorized",</w:t>
      </w:r>
    </w:p>
    <w:p w14:paraId="08C46683" w14:textId="77777777" w:rsidR="005E6A9E" w:rsidRDefault="005E6A9E" w:rsidP="005E6A9E">
      <w:pPr>
        <w:pStyle w:val="Style1"/>
      </w:pPr>
      <w:r>
        <w:t xml:space="preserve">    "status": 401,</w:t>
      </w:r>
    </w:p>
    <w:p w14:paraId="719D5367" w14:textId="77777777" w:rsidR="005E6A9E" w:rsidRDefault="005E6A9E" w:rsidP="005E6A9E">
      <w:pPr>
        <w:pStyle w:val="Style1"/>
      </w:pPr>
      <w:r>
        <w:t xml:space="preserve">    "traceId": "00-bb724485de6d4bea2d3d18feff972f9f-cf42ddd292c629c0-00"</w:t>
      </w:r>
    </w:p>
    <w:p w14:paraId="3B958FE1" w14:textId="77777777" w:rsidR="005E6A9E" w:rsidRDefault="005E6A9E" w:rsidP="005E6A9E">
      <w:pPr>
        <w:pStyle w:val="Style1"/>
      </w:pPr>
      <w:r>
        <w:t>}{</w:t>
      </w:r>
    </w:p>
    <w:p w14:paraId="73BD6F25" w14:textId="77777777" w:rsidR="005E6A9E" w:rsidRDefault="005E6A9E" w:rsidP="005E6A9E">
      <w:pPr>
        <w:pStyle w:val="Style1"/>
      </w:pPr>
      <w:r>
        <w:t xml:space="preserve">    "type": "https://tools.ietf.org/html/rfc7235#section-3.1",</w:t>
      </w:r>
    </w:p>
    <w:p w14:paraId="455DD86D" w14:textId="77777777" w:rsidR="005E6A9E" w:rsidRDefault="005E6A9E" w:rsidP="005E6A9E">
      <w:pPr>
        <w:pStyle w:val="Style1"/>
      </w:pPr>
      <w:r>
        <w:t xml:space="preserve">    "title": "Unauthorized",</w:t>
      </w:r>
    </w:p>
    <w:p w14:paraId="3C449C59" w14:textId="77777777" w:rsidR="005E6A9E" w:rsidRDefault="005E6A9E" w:rsidP="005E6A9E">
      <w:pPr>
        <w:pStyle w:val="Style1"/>
      </w:pPr>
      <w:r>
        <w:t xml:space="preserve">    "status": 401,</w:t>
      </w:r>
    </w:p>
    <w:p w14:paraId="2F2ED880" w14:textId="77777777" w:rsidR="005E6A9E" w:rsidRDefault="005E6A9E" w:rsidP="005E6A9E">
      <w:pPr>
        <w:pStyle w:val="Style1"/>
      </w:pPr>
      <w:r>
        <w:t xml:space="preserve">    "traceId": "00-bb724485de6d4bea2d3d18feff972f9f-cf42ddd292c629c0-00"</w:t>
      </w:r>
    </w:p>
    <w:p w14:paraId="33347BFF" w14:textId="77777777" w:rsidR="005E6A9E" w:rsidRDefault="005E6A9E" w:rsidP="005E6A9E">
      <w:pPr>
        <w:pStyle w:val="Style1"/>
      </w:pPr>
      <w:r>
        <w:t>} {</w:t>
      </w:r>
    </w:p>
    <w:p w14:paraId="7F85A2C6" w14:textId="77777777" w:rsidR="005E6A9E" w:rsidRDefault="005E6A9E" w:rsidP="005E6A9E">
      <w:pPr>
        <w:pStyle w:val="Style1"/>
      </w:pPr>
      <w:r>
        <w:t xml:space="preserve">    "type": "https://tools.ietf.org/html/rfc7235#section-3.1",</w:t>
      </w:r>
    </w:p>
    <w:p w14:paraId="44C28E86" w14:textId="77777777" w:rsidR="005E6A9E" w:rsidRDefault="005E6A9E" w:rsidP="005E6A9E">
      <w:pPr>
        <w:pStyle w:val="Style1"/>
      </w:pPr>
      <w:r>
        <w:t xml:space="preserve">    "title": "Unauthorized",</w:t>
      </w:r>
    </w:p>
    <w:p w14:paraId="76E2899C" w14:textId="77777777" w:rsidR="005E6A9E" w:rsidRDefault="005E6A9E" w:rsidP="005E6A9E">
      <w:pPr>
        <w:pStyle w:val="Style1"/>
      </w:pPr>
      <w:r>
        <w:t xml:space="preserve">    "status": 401,</w:t>
      </w:r>
    </w:p>
    <w:p w14:paraId="6BC62B31" w14:textId="77777777" w:rsidR="005E6A9E" w:rsidRDefault="005E6A9E" w:rsidP="005E6A9E">
      <w:pPr>
        <w:pStyle w:val="Style1"/>
      </w:pPr>
      <w:r>
        <w:t xml:space="preserve">    "traceId": "00-bb724485de6d4bea2d3d18feff972f9f-cf42ddd292c629c0-00"</w:t>
      </w:r>
    </w:p>
    <w:p w14:paraId="2C73EB04" w14:textId="77777777" w:rsidR="005E6A9E" w:rsidRDefault="005E6A9E" w:rsidP="005E6A9E">
      <w:pPr>
        <w:pStyle w:val="Style1"/>
      </w:pPr>
      <w:r>
        <w:t>}{</w:t>
      </w:r>
    </w:p>
    <w:p w14:paraId="760BC7CD" w14:textId="77777777" w:rsidR="005E6A9E" w:rsidRDefault="005E6A9E" w:rsidP="005E6A9E">
      <w:pPr>
        <w:pStyle w:val="Style1"/>
      </w:pPr>
      <w:r>
        <w:t xml:space="preserve">    "error": {</w:t>
      </w:r>
    </w:p>
    <w:p w14:paraId="3CFCEB06" w14:textId="77777777" w:rsidR="005E6A9E" w:rsidRDefault="005E6A9E" w:rsidP="005E6A9E">
      <w:pPr>
        <w:pStyle w:val="Style1"/>
      </w:pPr>
      <w:r>
        <w:t xml:space="preserve">        "code": "InvalidAuthenticationToken",</w:t>
      </w:r>
    </w:p>
    <w:p w14:paraId="4DD12038" w14:textId="77777777" w:rsidR="005E6A9E" w:rsidRDefault="005E6A9E" w:rsidP="005E6A9E">
      <w:pPr>
        <w:pStyle w:val="Style1"/>
      </w:pPr>
      <w:r>
        <w:t xml:space="preserve">        "message": "Access token is empty.",</w:t>
      </w:r>
    </w:p>
    <w:p w14:paraId="6ACDD26B" w14:textId="77777777" w:rsidR="005E6A9E" w:rsidRDefault="005E6A9E" w:rsidP="005E6A9E">
      <w:pPr>
        <w:pStyle w:val="Style1"/>
      </w:pPr>
      <w:r>
        <w:t xml:space="preserve">        "innerError": {</w:t>
      </w:r>
    </w:p>
    <w:p w14:paraId="750E370C" w14:textId="77777777" w:rsidR="005E6A9E" w:rsidRDefault="005E6A9E" w:rsidP="005E6A9E">
      <w:pPr>
        <w:pStyle w:val="Style1"/>
      </w:pPr>
      <w:r>
        <w:t xml:space="preserve">            "date": "2024-01-23T14:23:00",</w:t>
      </w:r>
    </w:p>
    <w:p w14:paraId="3D62C204" w14:textId="77777777" w:rsidR="005E6A9E" w:rsidRDefault="005E6A9E" w:rsidP="005E6A9E">
      <w:pPr>
        <w:pStyle w:val="Style1"/>
      </w:pPr>
      <w:r>
        <w:t xml:space="preserve">            "request-id": "9da788aa-cf23-4224-be0c-8676d0b4f3dd",</w:t>
      </w:r>
    </w:p>
    <w:p w14:paraId="10B9FAA2" w14:textId="77777777" w:rsidR="005E6A9E" w:rsidRDefault="005E6A9E" w:rsidP="005E6A9E">
      <w:pPr>
        <w:pStyle w:val="Style1"/>
      </w:pPr>
      <w:r>
        <w:t xml:space="preserve">            "client-request-id": "9da788aa-cf23-4224-be0c-8676d0b4f3dd"</w:t>
      </w:r>
    </w:p>
    <w:p w14:paraId="49D0D0E6" w14:textId="77777777" w:rsidR="005E6A9E" w:rsidRDefault="005E6A9E" w:rsidP="005E6A9E">
      <w:pPr>
        <w:pStyle w:val="Style1"/>
      </w:pPr>
      <w:r>
        <w:t xml:space="preserve">        }</w:t>
      </w:r>
    </w:p>
    <w:p w14:paraId="6AEADC4C" w14:textId="77777777" w:rsidR="005E6A9E" w:rsidRDefault="005E6A9E" w:rsidP="005E6A9E">
      <w:pPr>
        <w:pStyle w:val="Style1"/>
      </w:pPr>
      <w:r>
        <w:t xml:space="preserve">    }</w:t>
      </w:r>
    </w:p>
    <w:p w14:paraId="4F123A28" w14:textId="77777777" w:rsidR="005E6A9E" w:rsidRDefault="005E6A9E" w:rsidP="005E6A9E">
      <w:pPr>
        <w:pStyle w:val="Style1"/>
      </w:pPr>
      <w:r>
        <w:t>} // Also available from @uifabric/icons (7 and earlier) and @fluentui/font-icons-mdl2 (8+)</w:t>
      </w:r>
    </w:p>
    <w:p w14:paraId="094DF5C3" w14:textId="77777777" w:rsidR="005E6A9E" w:rsidRDefault="005E6A9E" w:rsidP="005E6A9E">
      <w:pPr>
        <w:pStyle w:val="Style1"/>
      </w:pPr>
      <w:r>
        <w:t>import { initializeIcons } from '@fluentui/react/lib/Icons';</w:t>
      </w:r>
    </w:p>
    <w:p w14:paraId="0ED9FC88" w14:textId="77777777" w:rsidR="005E6A9E" w:rsidRDefault="005E6A9E" w:rsidP="005E6A9E">
      <w:pPr>
        <w:pStyle w:val="Style1"/>
      </w:pPr>
    </w:p>
    <w:p w14:paraId="5BB993D8" w14:textId="77777777" w:rsidR="005E6A9E" w:rsidRDefault="005E6A9E" w:rsidP="005E6A9E">
      <w:pPr>
        <w:pStyle w:val="Style1"/>
      </w:pPr>
      <w:r>
        <w:t>initializeIcons(/* optional base url */);6:24 AM 1/23/2024</w:t>
      </w:r>
    </w:p>
    <w:p w14:paraId="7969A646" w14:textId="77777777" w:rsidR="005E6A9E" w:rsidRDefault="005E6A9E" w:rsidP="005E6A9E">
      <w:pPr>
        <w:pStyle w:val="Style1"/>
      </w:pPr>
      <w:r>
        <w:t>blob:https://docs.google.com/9ef229c4-1a1a-43d2-ac2a-ad02e851210e</w:t>
      </w:r>
    </w:p>
    <w:p w14:paraId="651CBF58" w14:textId="77777777" w:rsidR="005E6A9E" w:rsidRDefault="005E6A9E" w:rsidP="005E6A9E">
      <w:pPr>
        <w:pStyle w:val="Style1"/>
      </w:pPr>
      <w:r>
        <w:t>/*</w:t>
      </w:r>
    </w:p>
    <w:p w14:paraId="1AE56CCF" w14:textId="77777777" w:rsidR="005E6A9E" w:rsidRDefault="005E6A9E" w:rsidP="005E6A9E">
      <w:pPr>
        <w:pStyle w:val="Style1"/>
      </w:pPr>
      <w:r>
        <w:t xml:space="preserve"> * 1DS JS SDK POST plugin, 3.2.7</w:t>
      </w:r>
    </w:p>
    <w:p w14:paraId="6E8C12DE" w14:textId="77777777" w:rsidR="005E6A9E" w:rsidRDefault="005E6A9E" w:rsidP="005E6A9E">
      <w:pPr>
        <w:pStyle w:val="Style1"/>
      </w:pPr>
      <w:r>
        <w:t xml:space="preserve"> * Copyright (c) Microsoft and contributors. All rights reserved.</w:t>
      </w:r>
    </w:p>
    <w:p w14:paraId="0EBCCE68" w14:textId="77777777" w:rsidR="005E6A9E" w:rsidRDefault="005E6A9E" w:rsidP="005E6A9E">
      <w:pPr>
        <w:pStyle w:val="Style1"/>
      </w:pPr>
      <w:r>
        <w:t xml:space="preserve"> * (Microsoft Internal Only)</w:t>
      </w:r>
    </w:p>
    <w:p w14:paraId="7C4713B7" w14:textId="77777777" w:rsidR="005E6A9E" w:rsidRDefault="005E6A9E" w:rsidP="005E6A9E">
      <w:pPr>
        <w:pStyle w:val="Style1"/>
      </w:pPr>
      <w:r>
        <w:t xml:space="preserve"> */</w:t>
      </w:r>
    </w:p>
    <w:p w14:paraId="4DCC4C90" w14:textId="77777777" w:rsidR="005E6A9E" w:rsidRDefault="005E6A9E" w:rsidP="005E6A9E">
      <w:pPr>
        <w:pStyle w:val="Style1"/>
      </w:pPr>
      <w:r>
        <w:t>/**</w:t>
      </w:r>
    </w:p>
    <w:p w14:paraId="31A21E89" w14:textId="77777777" w:rsidR="005E6A9E" w:rsidRDefault="005E6A9E" w:rsidP="005E6A9E">
      <w:pPr>
        <w:pStyle w:val="Style1"/>
      </w:pPr>
      <w:r>
        <w:t xml:space="preserve"> * Real Time profile (default profile). RealTime Latency events are sent every 1 sec and</w:t>
      </w:r>
    </w:p>
    <w:p w14:paraId="337A28AA" w14:textId="77777777" w:rsidR="005E6A9E" w:rsidRDefault="005E6A9E" w:rsidP="005E6A9E">
      <w:pPr>
        <w:pStyle w:val="Style1"/>
      </w:pPr>
      <w:r>
        <w:t xml:space="preserve"> * Normal Latency events are sent every 2 sec.</w:t>
      </w:r>
    </w:p>
    <w:p w14:paraId="7076D2C1" w14:textId="77777777" w:rsidR="005E6A9E" w:rsidRDefault="005E6A9E" w:rsidP="005E6A9E">
      <w:pPr>
        <w:pStyle w:val="Style1"/>
      </w:pPr>
      <w:r>
        <w:t xml:space="preserve"> */</w:t>
      </w:r>
    </w:p>
    <w:p w14:paraId="19801D84" w14:textId="77777777" w:rsidR="005E6A9E" w:rsidRDefault="005E6A9E" w:rsidP="005E6A9E">
      <w:pPr>
        <w:pStyle w:val="Style1"/>
      </w:pPr>
      <w:r>
        <w:t>export var RT_PROFILE = "REAL_TIME";</w:t>
      </w:r>
    </w:p>
    <w:p w14:paraId="62F91DE7" w14:textId="77777777" w:rsidR="005E6A9E" w:rsidRDefault="005E6A9E" w:rsidP="005E6A9E">
      <w:pPr>
        <w:pStyle w:val="Style1"/>
      </w:pPr>
      <w:r>
        <w:t>/**</w:t>
      </w:r>
    </w:p>
    <w:p w14:paraId="09FD15AA" w14:textId="77777777" w:rsidR="005E6A9E" w:rsidRDefault="005E6A9E" w:rsidP="005E6A9E">
      <w:pPr>
        <w:pStyle w:val="Style1"/>
      </w:pPr>
      <w:r>
        <w:t xml:space="preserve"> * Near Real Time profile. RealTime Latency events are sent every 3 sec and</w:t>
      </w:r>
    </w:p>
    <w:p w14:paraId="4D34E011" w14:textId="77777777" w:rsidR="005E6A9E" w:rsidRDefault="005E6A9E" w:rsidP="005E6A9E">
      <w:pPr>
        <w:pStyle w:val="Style1"/>
      </w:pPr>
      <w:r>
        <w:t xml:space="preserve"> * Normal Latency events are sent every 6 sec.</w:t>
      </w:r>
    </w:p>
    <w:p w14:paraId="0084C6B1" w14:textId="77777777" w:rsidR="005E6A9E" w:rsidRDefault="005E6A9E" w:rsidP="005E6A9E">
      <w:pPr>
        <w:pStyle w:val="Style1"/>
      </w:pPr>
      <w:r>
        <w:t xml:space="preserve"> */</w:t>
      </w:r>
    </w:p>
    <w:p w14:paraId="00C737F7" w14:textId="77777777" w:rsidR="005E6A9E" w:rsidRDefault="005E6A9E" w:rsidP="005E6A9E">
      <w:pPr>
        <w:pStyle w:val="Style1"/>
      </w:pPr>
      <w:r>
        <w:t>export var NRT_PROFILE = "NEAR_REAL_TIME";</w:t>
      </w:r>
    </w:p>
    <w:p w14:paraId="75BAB307" w14:textId="77777777" w:rsidR="005E6A9E" w:rsidRDefault="005E6A9E" w:rsidP="005E6A9E">
      <w:pPr>
        <w:pStyle w:val="Style1"/>
      </w:pPr>
      <w:r>
        <w:t>/**</w:t>
      </w:r>
    </w:p>
    <w:p w14:paraId="16731701" w14:textId="77777777" w:rsidR="005E6A9E" w:rsidRDefault="005E6A9E" w:rsidP="005E6A9E">
      <w:pPr>
        <w:pStyle w:val="Style1"/>
      </w:pPr>
      <w:r>
        <w:t xml:space="preserve"> * Best Effort. RealTime Latency events are sent every 9 sec and</w:t>
      </w:r>
    </w:p>
    <w:p w14:paraId="58464B77" w14:textId="77777777" w:rsidR="005E6A9E" w:rsidRDefault="005E6A9E" w:rsidP="005E6A9E">
      <w:pPr>
        <w:pStyle w:val="Style1"/>
      </w:pPr>
      <w:r>
        <w:t xml:space="preserve"> * Normal Latency events are sent every 18 sec.</w:t>
      </w:r>
    </w:p>
    <w:p w14:paraId="1BCA06B9" w14:textId="77777777" w:rsidR="005E6A9E" w:rsidRDefault="005E6A9E" w:rsidP="005E6A9E">
      <w:pPr>
        <w:pStyle w:val="Style1"/>
      </w:pPr>
      <w:r>
        <w:t xml:space="preserve"> */</w:t>
      </w:r>
    </w:p>
    <w:p w14:paraId="3070AFAA" w14:textId="77777777" w:rsidR="005E6A9E" w:rsidRDefault="005E6A9E" w:rsidP="005E6A9E">
      <w:pPr>
        <w:pStyle w:val="Style1"/>
      </w:pPr>
      <w:r>
        <w:t>export var BE_PROFILE = "BEST_EFFORT";</w:t>
      </w:r>
    </w:p>
    <w:p w14:paraId="6E0FD908" w14:textId="77777777" w:rsidR="005E6A9E" w:rsidRDefault="005E6A9E" w:rsidP="005E6A9E">
      <w:pPr>
        <w:pStyle w:val="Style1"/>
      </w:pPr>
      <w:r>
        <w:t>//# sourceMappingURL=DataModels.js.map{</w:t>
      </w:r>
    </w:p>
    <w:p w14:paraId="710604A9" w14:textId="77777777" w:rsidR="005E6A9E" w:rsidRDefault="005E6A9E" w:rsidP="005E6A9E">
      <w:pPr>
        <w:pStyle w:val="Style1"/>
      </w:pPr>
      <w:r>
        <w:t xml:space="preserve">    "name": "Microsoft 365",</w:t>
      </w:r>
    </w:p>
    <w:p w14:paraId="0EEDB1DF" w14:textId="77777777" w:rsidR="005E6A9E" w:rsidRDefault="005E6A9E" w:rsidP="005E6A9E">
      <w:pPr>
        <w:pStyle w:val="Style1"/>
      </w:pPr>
      <w:r>
        <w:t xml:space="preserve">    "short_name": "Microsoft 365",</w:t>
      </w:r>
    </w:p>
    <w:p w14:paraId="4FCD6FD5" w14:textId="77777777" w:rsidR="005E6A9E" w:rsidRDefault="005E6A9E" w:rsidP="005E6A9E">
      <w:pPr>
        <w:pStyle w:val="Style1"/>
      </w:pPr>
      <w:r>
        <w:t xml:space="preserve">    "start_url": "/?from=Homescreen",</w:t>
      </w:r>
    </w:p>
    <w:p w14:paraId="17482495" w14:textId="77777777" w:rsidR="005E6A9E" w:rsidRDefault="005E6A9E" w:rsidP="005E6A9E">
      <w:pPr>
        <w:pStyle w:val="Style1"/>
      </w:pPr>
      <w:r>
        <w:t xml:space="preserve">    "scope": "/",</w:t>
      </w:r>
    </w:p>
    <w:p w14:paraId="45B038AD" w14:textId="77777777" w:rsidR="005E6A9E" w:rsidRDefault="005E6A9E" w:rsidP="005E6A9E">
      <w:pPr>
        <w:pStyle w:val="Style1"/>
      </w:pPr>
      <w:r>
        <w:t xml:space="preserve">    "display": "standalone",</w:t>
      </w:r>
    </w:p>
    <w:p w14:paraId="147B28CE" w14:textId="77777777" w:rsidR="005E6A9E" w:rsidRDefault="005E6A9E" w:rsidP="005E6A9E">
      <w:pPr>
        <w:pStyle w:val="Style1"/>
      </w:pPr>
      <w:r>
        <w:t xml:space="preserve">    "orientation": "portrait",</w:t>
      </w:r>
    </w:p>
    <w:p w14:paraId="53D92626" w14:textId="77777777" w:rsidR="005E6A9E" w:rsidRDefault="005E6A9E" w:rsidP="005E6A9E">
      <w:pPr>
        <w:pStyle w:val="Style1"/>
      </w:pPr>
      <w:r>
        <w:t xml:space="preserve">    "icons": [</w:t>
      </w:r>
    </w:p>
    <w:p w14:paraId="4C996C4D" w14:textId="77777777" w:rsidR="005E6A9E" w:rsidRDefault="005E6A9E" w:rsidP="005E6A9E">
      <w:pPr>
        <w:pStyle w:val="Style1"/>
      </w:pPr>
      <w:r>
        <w:t xml:space="preserve">        {</w:t>
      </w:r>
    </w:p>
    <w:p w14:paraId="34DCA06A" w14:textId="77777777" w:rsidR="005E6A9E" w:rsidRDefault="005E6A9E" w:rsidP="005E6A9E">
      <w:pPr>
        <w:pStyle w:val="Style1"/>
      </w:pPr>
      <w:r>
        <w:t xml:space="preserve">            "src": "https://res.cdn.office.net/officehub/versionless/webmanifestimages/desktop_192.png",</w:t>
      </w:r>
    </w:p>
    <w:p w14:paraId="0F02BF34" w14:textId="77777777" w:rsidR="005E6A9E" w:rsidRDefault="005E6A9E" w:rsidP="005E6A9E">
      <w:pPr>
        <w:pStyle w:val="Style1"/>
      </w:pPr>
      <w:r>
        <w:t xml:space="preserve">            "sizes": "192x192",</w:t>
      </w:r>
    </w:p>
    <w:p w14:paraId="776DE64F" w14:textId="77777777" w:rsidR="005E6A9E" w:rsidRDefault="005E6A9E" w:rsidP="005E6A9E">
      <w:pPr>
        <w:pStyle w:val="Style1"/>
      </w:pPr>
      <w:r>
        <w:t xml:space="preserve">            "type": "image/png"</w:t>
      </w:r>
    </w:p>
    <w:p w14:paraId="4E295C49" w14:textId="77777777" w:rsidR="005E6A9E" w:rsidRDefault="005E6A9E" w:rsidP="005E6A9E">
      <w:pPr>
        <w:pStyle w:val="Style1"/>
      </w:pPr>
      <w:r>
        <w:t xml:space="preserve">        },</w:t>
      </w:r>
    </w:p>
    <w:p w14:paraId="23C63277" w14:textId="77777777" w:rsidR="005E6A9E" w:rsidRDefault="005E6A9E" w:rsidP="005E6A9E">
      <w:pPr>
        <w:pStyle w:val="Style1"/>
      </w:pPr>
      <w:r>
        <w:t xml:space="preserve">        {</w:t>
      </w:r>
    </w:p>
    <w:p w14:paraId="058ABFD3" w14:textId="77777777" w:rsidR="005E6A9E" w:rsidRDefault="005E6A9E" w:rsidP="005E6A9E">
      <w:pPr>
        <w:pStyle w:val="Style1"/>
      </w:pPr>
      <w:r>
        <w:t xml:space="preserve">            "src": "https://res.cdn.office.net/officehub/versionless/webmanifestimages/desktop_256.png",</w:t>
      </w:r>
    </w:p>
    <w:p w14:paraId="36EDA4CB" w14:textId="77777777" w:rsidR="005E6A9E" w:rsidRDefault="005E6A9E" w:rsidP="005E6A9E">
      <w:pPr>
        <w:pStyle w:val="Style1"/>
      </w:pPr>
      <w:r>
        <w:t xml:space="preserve">            "sizes": "256x256",</w:t>
      </w:r>
    </w:p>
    <w:p w14:paraId="55D7E0DA" w14:textId="77777777" w:rsidR="005E6A9E" w:rsidRDefault="005E6A9E" w:rsidP="005E6A9E">
      <w:pPr>
        <w:pStyle w:val="Style1"/>
      </w:pPr>
      <w:r>
        <w:t xml:space="preserve">            "type": "image/png"</w:t>
      </w:r>
    </w:p>
    <w:p w14:paraId="55D9F49E" w14:textId="77777777" w:rsidR="005E6A9E" w:rsidRDefault="005E6A9E" w:rsidP="005E6A9E">
      <w:pPr>
        <w:pStyle w:val="Style1"/>
      </w:pPr>
      <w:r>
        <w:t xml:space="preserve">        },</w:t>
      </w:r>
    </w:p>
    <w:p w14:paraId="258A410B" w14:textId="77777777" w:rsidR="005E6A9E" w:rsidRDefault="005E6A9E" w:rsidP="005E6A9E">
      <w:pPr>
        <w:pStyle w:val="Style1"/>
      </w:pPr>
      <w:r>
        <w:t xml:space="preserve">        {</w:t>
      </w:r>
    </w:p>
    <w:p w14:paraId="43EE0F33" w14:textId="77777777" w:rsidR="005E6A9E" w:rsidRDefault="005E6A9E" w:rsidP="005E6A9E">
      <w:pPr>
        <w:pStyle w:val="Style1"/>
      </w:pPr>
      <w:r>
        <w:t xml:space="preserve">            "src": "https://res.cdn.office.net/officehub/versionless/webmanifestimages/desktop_512.png",</w:t>
      </w:r>
    </w:p>
    <w:p w14:paraId="1EC9E6F4" w14:textId="77777777" w:rsidR="005E6A9E" w:rsidRDefault="005E6A9E" w:rsidP="005E6A9E">
      <w:pPr>
        <w:pStyle w:val="Style1"/>
      </w:pPr>
      <w:r>
        <w:t xml:space="preserve">            "sizes": "512x512",</w:t>
      </w:r>
    </w:p>
    <w:p w14:paraId="42ADE6CC" w14:textId="77777777" w:rsidR="005E6A9E" w:rsidRDefault="005E6A9E" w:rsidP="005E6A9E">
      <w:pPr>
        <w:pStyle w:val="Style1"/>
      </w:pPr>
      <w:r>
        <w:t xml:space="preserve">            "type": "image/png"</w:t>
      </w:r>
    </w:p>
    <w:p w14:paraId="247BF6E1" w14:textId="77777777" w:rsidR="005E6A9E" w:rsidRDefault="005E6A9E" w:rsidP="005E6A9E">
      <w:pPr>
        <w:pStyle w:val="Style1"/>
      </w:pPr>
      <w:r>
        <w:t xml:space="preserve">        }</w:t>
      </w:r>
    </w:p>
    <w:p w14:paraId="42BAD640" w14:textId="77777777" w:rsidR="005E6A9E" w:rsidRDefault="005E6A9E" w:rsidP="005E6A9E">
      <w:pPr>
        <w:pStyle w:val="Style1"/>
      </w:pPr>
      <w:r>
        <w:t xml:space="preserve">    ],</w:t>
      </w:r>
    </w:p>
    <w:p w14:paraId="14BA3E27" w14:textId="77777777" w:rsidR="005E6A9E" w:rsidRDefault="005E6A9E" w:rsidP="005E6A9E">
      <w:pPr>
        <w:pStyle w:val="Style1"/>
      </w:pPr>
      <w:r>
        <w:t xml:space="preserve">    "background_color": "#D53A00",</w:t>
      </w:r>
    </w:p>
    <w:p w14:paraId="47EF1D08" w14:textId="77777777" w:rsidR="005E6A9E" w:rsidRDefault="005E6A9E" w:rsidP="005E6A9E">
      <w:pPr>
        <w:pStyle w:val="Style1"/>
      </w:pPr>
      <w:r>
        <w:t xml:space="preserve">    "theme_color": "#D53A00"</w:t>
      </w:r>
    </w:p>
    <w:p w14:paraId="3B39A4F5" w14:textId="77777777" w:rsidR="005E6A9E" w:rsidRDefault="005E6A9E" w:rsidP="005E6A9E">
      <w:pPr>
        <w:pStyle w:val="Style1"/>
      </w:pPr>
      <w:r>
        <w:t>}</w:t>
      </w:r>
    </w:p>
    <w:p w14:paraId="2D7A17CF" w14:textId="77777777" w:rsidR="005E6A9E" w:rsidRDefault="005E6A9E" w:rsidP="005E6A9E">
      <w:pPr>
        <w:pStyle w:val="Style1"/>
      </w:pPr>
      <w:r>
        <w:t>/*! For license information please see index.worker-9ae1877c75ca34342a1a.worker.js.LICENSE.txt */</w:t>
      </w:r>
    </w:p>
    <w:p w14:paraId="3FF01AA5" w14:textId="77777777" w:rsidR="005E6A9E" w:rsidRDefault="005E6A9E" w:rsidP="005E6A9E">
      <w:pPr>
        <w:pStyle w:val="Style1"/>
      </w:pPr>
      <w:r>
        <w:t>!function(r) {</w:t>
      </w:r>
    </w:p>
    <w:p w14:paraId="793AF97D" w14:textId="77777777" w:rsidR="005E6A9E" w:rsidRDefault="005E6A9E" w:rsidP="005E6A9E">
      <w:pPr>
        <w:pStyle w:val="Style1"/>
      </w:pPr>
      <w:r>
        <w:t xml:space="preserve">    var e = {};</w:t>
      </w:r>
    </w:p>
    <w:p w14:paraId="66823089" w14:textId="77777777" w:rsidR="005E6A9E" w:rsidRDefault="005E6A9E" w:rsidP="005E6A9E">
      <w:pPr>
        <w:pStyle w:val="Style1"/>
      </w:pPr>
      <w:r>
        <w:t xml:space="preserve">    function c(o) {</w:t>
      </w:r>
    </w:p>
    <w:p w14:paraId="2B8CE8FD" w14:textId="77777777" w:rsidR="005E6A9E" w:rsidRDefault="005E6A9E" w:rsidP="005E6A9E">
      <w:pPr>
        <w:pStyle w:val="Style1"/>
      </w:pPr>
      <w:r>
        <w:t xml:space="preserve">        if (e[o])</w:t>
      </w:r>
    </w:p>
    <w:p w14:paraId="57D2F6FE" w14:textId="77777777" w:rsidR="005E6A9E" w:rsidRDefault="005E6A9E" w:rsidP="005E6A9E">
      <w:pPr>
        <w:pStyle w:val="Style1"/>
      </w:pPr>
      <w:r>
        <w:t xml:space="preserve">            return e[o].exports;</w:t>
      </w:r>
    </w:p>
    <w:p w14:paraId="535A5A3F" w14:textId="77777777" w:rsidR="005E6A9E" w:rsidRDefault="005E6A9E" w:rsidP="005E6A9E">
      <w:pPr>
        <w:pStyle w:val="Style1"/>
      </w:pPr>
      <w:r>
        <w:t xml:space="preserve">        var a = e[o] = {</w:t>
      </w:r>
    </w:p>
    <w:p w14:paraId="4C44F2E9" w14:textId="77777777" w:rsidR="005E6A9E" w:rsidRDefault="005E6A9E" w:rsidP="005E6A9E">
      <w:pPr>
        <w:pStyle w:val="Style1"/>
      </w:pPr>
      <w:r>
        <w:t xml:space="preserve">            i: o,</w:t>
      </w:r>
    </w:p>
    <w:p w14:paraId="0C27AE30" w14:textId="77777777" w:rsidR="005E6A9E" w:rsidRDefault="005E6A9E" w:rsidP="005E6A9E">
      <w:pPr>
        <w:pStyle w:val="Style1"/>
      </w:pPr>
      <w:r>
        <w:t xml:space="preserve">            l: !1,</w:t>
      </w:r>
    </w:p>
    <w:p w14:paraId="69521D3C" w14:textId="77777777" w:rsidR="005E6A9E" w:rsidRDefault="005E6A9E" w:rsidP="005E6A9E">
      <w:pPr>
        <w:pStyle w:val="Style1"/>
      </w:pPr>
      <w:r>
        <w:t xml:space="preserve">            exports: {}</w:t>
      </w:r>
    </w:p>
    <w:p w14:paraId="0E3870AD" w14:textId="77777777" w:rsidR="005E6A9E" w:rsidRDefault="005E6A9E" w:rsidP="005E6A9E">
      <w:pPr>
        <w:pStyle w:val="Style1"/>
      </w:pPr>
      <w:r>
        <w:t xml:space="preserve">        };</w:t>
      </w:r>
    </w:p>
    <w:p w14:paraId="26474336" w14:textId="77777777" w:rsidR="005E6A9E" w:rsidRDefault="005E6A9E" w:rsidP="005E6A9E">
      <w:pPr>
        <w:pStyle w:val="Style1"/>
      </w:pPr>
      <w:r>
        <w:t xml:space="preserve">        return r[o].call(a.exports, a, a.exports, c),</w:t>
      </w:r>
    </w:p>
    <w:p w14:paraId="16EA4876" w14:textId="77777777" w:rsidR="005E6A9E" w:rsidRDefault="005E6A9E" w:rsidP="005E6A9E">
      <w:pPr>
        <w:pStyle w:val="Style1"/>
      </w:pPr>
      <w:r>
        <w:t xml:space="preserve">        a.l = !0,</w:t>
      </w:r>
    </w:p>
    <w:p w14:paraId="34EA822D" w14:textId="77777777" w:rsidR="005E6A9E" w:rsidRDefault="005E6A9E" w:rsidP="005E6A9E">
      <w:pPr>
        <w:pStyle w:val="Style1"/>
      </w:pPr>
      <w:r>
        <w:t xml:space="preserve">        a.exports</w:t>
      </w:r>
    </w:p>
    <w:p w14:paraId="2390D1BD" w14:textId="77777777" w:rsidR="005E6A9E" w:rsidRDefault="005E6A9E" w:rsidP="005E6A9E">
      <w:pPr>
        <w:pStyle w:val="Style1"/>
      </w:pPr>
      <w:r>
        <w:t xml:space="preserve">    }</w:t>
      </w:r>
    </w:p>
    <w:p w14:paraId="05CB0DE4" w14:textId="77777777" w:rsidR="005E6A9E" w:rsidRDefault="005E6A9E" w:rsidP="005E6A9E">
      <w:pPr>
        <w:pStyle w:val="Style1"/>
      </w:pPr>
      <w:r>
        <w:t xml:space="preserve">    c.m = r,</w:t>
      </w:r>
    </w:p>
    <w:p w14:paraId="59E08937" w14:textId="77777777" w:rsidR="005E6A9E" w:rsidRDefault="005E6A9E" w:rsidP="005E6A9E">
      <w:pPr>
        <w:pStyle w:val="Style1"/>
      </w:pPr>
      <w:r>
        <w:t xml:space="preserve">    c.c = e,</w:t>
      </w:r>
    </w:p>
    <w:p w14:paraId="15FCF553" w14:textId="77777777" w:rsidR="005E6A9E" w:rsidRDefault="005E6A9E" w:rsidP="005E6A9E">
      <w:pPr>
        <w:pStyle w:val="Style1"/>
      </w:pPr>
      <w:r>
        <w:t xml:space="preserve">    c.d = function(r, e, o) {</w:t>
      </w:r>
    </w:p>
    <w:p w14:paraId="245C2BAC" w14:textId="77777777" w:rsidR="005E6A9E" w:rsidRDefault="005E6A9E" w:rsidP="005E6A9E">
      <w:pPr>
        <w:pStyle w:val="Style1"/>
      </w:pPr>
      <w:r>
        <w:t xml:space="preserve">        c.o(r, e) || Object.defineProperty(r, e, {</w:t>
      </w:r>
    </w:p>
    <w:p w14:paraId="7F043A00" w14:textId="77777777" w:rsidR="005E6A9E" w:rsidRDefault="005E6A9E" w:rsidP="005E6A9E">
      <w:pPr>
        <w:pStyle w:val="Style1"/>
      </w:pPr>
      <w:r>
        <w:t xml:space="preserve">            enumerable: !0,</w:t>
      </w:r>
    </w:p>
    <w:p w14:paraId="60320E01" w14:textId="77777777" w:rsidR="005E6A9E" w:rsidRDefault="005E6A9E" w:rsidP="005E6A9E">
      <w:pPr>
        <w:pStyle w:val="Style1"/>
      </w:pPr>
      <w:r>
        <w:t xml:space="preserve">            get: o</w:t>
      </w:r>
    </w:p>
    <w:p w14:paraId="7B502DE0" w14:textId="77777777" w:rsidR="005E6A9E" w:rsidRDefault="005E6A9E" w:rsidP="005E6A9E">
      <w:pPr>
        <w:pStyle w:val="Style1"/>
      </w:pPr>
      <w:r>
        <w:t xml:space="preserve">        })</w:t>
      </w:r>
    </w:p>
    <w:p w14:paraId="4DFCF1B2" w14:textId="77777777" w:rsidR="005E6A9E" w:rsidRDefault="005E6A9E" w:rsidP="005E6A9E">
      <w:pPr>
        <w:pStyle w:val="Style1"/>
      </w:pPr>
      <w:r>
        <w:t xml:space="preserve">    }</w:t>
      </w:r>
    </w:p>
    <w:p w14:paraId="7BD1154C" w14:textId="77777777" w:rsidR="005E6A9E" w:rsidRDefault="005E6A9E" w:rsidP="005E6A9E">
      <w:pPr>
        <w:pStyle w:val="Style1"/>
      </w:pPr>
      <w:r>
        <w:t xml:space="preserve">    ,</w:t>
      </w:r>
    </w:p>
    <w:p w14:paraId="1F2B0A6F" w14:textId="77777777" w:rsidR="005E6A9E" w:rsidRDefault="005E6A9E" w:rsidP="005E6A9E">
      <w:pPr>
        <w:pStyle w:val="Style1"/>
      </w:pPr>
      <w:r>
        <w:t xml:space="preserve">    c.r = function(r) {</w:t>
      </w:r>
    </w:p>
    <w:p w14:paraId="513C07AF" w14:textId="77777777" w:rsidR="005E6A9E" w:rsidRDefault="005E6A9E" w:rsidP="005E6A9E">
      <w:pPr>
        <w:pStyle w:val="Style1"/>
      </w:pPr>
      <w:r>
        <w:t xml:space="preserve">        "undefined" != typeof Symbol &amp;&amp; Symbol.toStringTag &amp;&amp; Object.defineProperty(r, Symbol.toStringTag, {</w:t>
      </w:r>
    </w:p>
    <w:p w14:paraId="06FFA9BB" w14:textId="77777777" w:rsidR="005E6A9E" w:rsidRDefault="005E6A9E" w:rsidP="005E6A9E">
      <w:pPr>
        <w:pStyle w:val="Style1"/>
      </w:pPr>
      <w:r>
        <w:t xml:space="preserve">            value: "Module"</w:t>
      </w:r>
    </w:p>
    <w:p w14:paraId="191F26A7" w14:textId="77777777" w:rsidR="005E6A9E" w:rsidRDefault="005E6A9E" w:rsidP="005E6A9E">
      <w:pPr>
        <w:pStyle w:val="Style1"/>
      </w:pPr>
      <w:r>
        <w:t xml:space="preserve">        }),</w:t>
      </w:r>
    </w:p>
    <w:p w14:paraId="5B1AA597" w14:textId="77777777" w:rsidR="005E6A9E" w:rsidRDefault="005E6A9E" w:rsidP="005E6A9E">
      <w:pPr>
        <w:pStyle w:val="Style1"/>
      </w:pPr>
      <w:r>
        <w:t xml:space="preserve">        Object.defineProperty(r, "__esModule", {</w:t>
      </w:r>
    </w:p>
    <w:p w14:paraId="284F724A" w14:textId="77777777" w:rsidR="005E6A9E" w:rsidRDefault="005E6A9E" w:rsidP="005E6A9E">
      <w:pPr>
        <w:pStyle w:val="Style1"/>
      </w:pPr>
      <w:r>
        <w:t xml:space="preserve">            value: !0</w:t>
      </w:r>
    </w:p>
    <w:p w14:paraId="0AE051F5" w14:textId="77777777" w:rsidR="005E6A9E" w:rsidRDefault="005E6A9E" w:rsidP="005E6A9E">
      <w:pPr>
        <w:pStyle w:val="Style1"/>
      </w:pPr>
      <w:r>
        <w:t xml:space="preserve">        })</w:t>
      </w:r>
    </w:p>
    <w:p w14:paraId="5AB4EC02" w14:textId="77777777" w:rsidR="005E6A9E" w:rsidRDefault="005E6A9E" w:rsidP="005E6A9E">
      <w:pPr>
        <w:pStyle w:val="Style1"/>
      </w:pPr>
      <w:r>
        <w:t xml:space="preserve">    }</w:t>
      </w:r>
    </w:p>
    <w:p w14:paraId="69CEF7EB" w14:textId="77777777" w:rsidR="005E6A9E" w:rsidRDefault="005E6A9E" w:rsidP="005E6A9E">
      <w:pPr>
        <w:pStyle w:val="Style1"/>
      </w:pPr>
      <w:r>
        <w:t xml:space="preserve">    ,</w:t>
      </w:r>
    </w:p>
    <w:p w14:paraId="4409E17D" w14:textId="77777777" w:rsidR="005E6A9E" w:rsidRDefault="005E6A9E" w:rsidP="005E6A9E">
      <w:pPr>
        <w:pStyle w:val="Style1"/>
      </w:pPr>
      <w:r>
        <w:t xml:space="preserve">    c.t = function(r, e) {</w:t>
      </w:r>
    </w:p>
    <w:p w14:paraId="4A1C608F" w14:textId="77777777" w:rsidR="005E6A9E" w:rsidRDefault="005E6A9E" w:rsidP="005E6A9E">
      <w:pPr>
        <w:pStyle w:val="Style1"/>
      </w:pPr>
      <w:r>
        <w:t xml:space="preserve">        if (1 &amp; e &amp;&amp; (r = c(r)),</w:t>
      </w:r>
    </w:p>
    <w:p w14:paraId="3DB13A39" w14:textId="77777777" w:rsidR="005E6A9E" w:rsidRDefault="005E6A9E" w:rsidP="005E6A9E">
      <w:pPr>
        <w:pStyle w:val="Style1"/>
      </w:pPr>
      <w:r>
        <w:t xml:space="preserve">        8 &amp; e)</w:t>
      </w:r>
    </w:p>
    <w:p w14:paraId="5313623D" w14:textId="77777777" w:rsidR="005E6A9E" w:rsidRDefault="005E6A9E" w:rsidP="005E6A9E">
      <w:pPr>
        <w:pStyle w:val="Style1"/>
      </w:pPr>
      <w:r>
        <w:t xml:space="preserve">            return r;</w:t>
      </w:r>
    </w:p>
    <w:p w14:paraId="29ACAD95" w14:textId="77777777" w:rsidR="005E6A9E" w:rsidRDefault="005E6A9E" w:rsidP="005E6A9E">
      <w:pPr>
        <w:pStyle w:val="Style1"/>
      </w:pPr>
      <w:r>
        <w:t xml:space="preserve">        if (4 &amp; e &amp;&amp; "object" == typeof r &amp;&amp; r &amp;&amp; r.__esModule)</w:t>
      </w:r>
    </w:p>
    <w:p w14:paraId="608BE46D" w14:textId="77777777" w:rsidR="005E6A9E" w:rsidRDefault="005E6A9E" w:rsidP="005E6A9E">
      <w:pPr>
        <w:pStyle w:val="Style1"/>
      </w:pPr>
      <w:r>
        <w:t xml:space="preserve">            return r;</w:t>
      </w:r>
    </w:p>
    <w:p w14:paraId="71C70562" w14:textId="77777777" w:rsidR="005E6A9E" w:rsidRDefault="005E6A9E" w:rsidP="005E6A9E">
      <w:pPr>
        <w:pStyle w:val="Style1"/>
      </w:pPr>
      <w:r>
        <w:t xml:space="preserve">        var o = Object.create(null);</w:t>
      </w:r>
    </w:p>
    <w:p w14:paraId="7B266DFE" w14:textId="77777777" w:rsidR="005E6A9E" w:rsidRDefault="005E6A9E" w:rsidP="005E6A9E">
      <w:pPr>
        <w:pStyle w:val="Style1"/>
      </w:pPr>
      <w:r>
        <w:t xml:space="preserve">        if (c.r(o),</w:t>
      </w:r>
    </w:p>
    <w:p w14:paraId="0C56B0F9" w14:textId="77777777" w:rsidR="005E6A9E" w:rsidRDefault="005E6A9E" w:rsidP="005E6A9E">
      <w:pPr>
        <w:pStyle w:val="Style1"/>
      </w:pPr>
      <w:r>
        <w:t xml:space="preserve">        Object.defineProperty(o, "default", {</w:t>
      </w:r>
    </w:p>
    <w:p w14:paraId="74CFF222" w14:textId="77777777" w:rsidR="005E6A9E" w:rsidRDefault="005E6A9E" w:rsidP="005E6A9E">
      <w:pPr>
        <w:pStyle w:val="Style1"/>
      </w:pPr>
      <w:r>
        <w:t xml:space="preserve">            enumerable: !0,</w:t>
      </w:r>
    </w:p>
    <w:p w14:paraId="6888EC99" w14:textId="77777777" w:rsidR="005E6A9E" w:rsidRDefault="005E6A9E" w:rsidP="005E6A9E">
      <w:pPr>
        <w:pStyle w:val="Style1"/>
      </w:pPr>
      <w:r>
        <w:t xml:space="preserve">            value: r</w:t>
      </w:r>
    </w:p>
    <w:p w14:paraId="67E9994C" w14:textId="77777777" w:rsidR="005E6A9E" w:rsidRDefault="005E6A9E" w:rsidP="005E6A9E">
      <w:pPr>
        <w:pStyle w:val="Style1"/>
      </w:pPr>
      <w:r>
        <w:t xml:space="preserve">        }),</w:t>
      </w:r>
    </w:p>
    <w:p w14:paraId="07AAF226" w14:textId="77777777" w:rsidR="005E6A9E" w:rsidRDefault="005E6A9E" w:rsidP="005E6A9E">
      <w:pPr>
        <w:pStyle w:val="Style1"/>
      </w:pPr>
      <w:r>
        <w:t xml:space="preserve">        2 &amp; e &amp;&amp; "string" != typeof r)</w:t>
      </w:r>
    </w:p>
    <w:p w14:paraId="441840BF" w14:textId="77777777" w:rsidR="005E6A9E" w:rsidRDefault="005E6A9E" w:rsidP="005E6A9E">
      <w:pPr>
        <w:pStyle w:val="Style1"/>
      </w:pPr>
      <w:r>
        <w:t xml:space="preserve">            for (var a in r)</w:t>
      </w:r>
    </w:p>
    <w:p w14:paraId="7178A7EA" w14:textId="77777777" w:rsidR="005E6A9E" w:rsidRDefault="005E6A9E" w:rsidP="005E6A9E">
      <w:pPr>
        <w:pStyle w:val="Style1"/>
      </w:pPr>
      <w:r>
        <w:t xml:space="preserve">                c.d(o, a, function(e) {</w:t>
      </w:r>
    </w:p>
    <w:p w14:paraId="3CCEB59E" w14:textId="77777777" w:rsidR="005E6A9E" w:rsidRDefault="005E6A9E" w:rsidP="005E6A9E">
      <w:pPr>
        <w:pStyle w:val="Style1"/>
      </w:pPr>
      <w:r>
        <w:t xml:space="preserve">                    return r[e]</w:t>
      </w:r>
    </w:p>
    <w:p w14:paraId="611A40BE" w14:textId="77777777" w:rsidR="005E6A9E" w:rsidRDefault="005E6A9E" w:rsidP="005E6A9E">
      <w:pPr>
        <w:pStyle w:val="Style1"/>
      </w:pPr>
      <w:r>
        <w:t xml:space="preserve">                }</w:t>
      </w:r>
    </w:p>
    <w:p w14:paraId="4732AAC4" w14:textId="77777777" w:rsidR="005E6A9E" w:rsidRDefault="005E6A9E" w:rsidP="005E6A9E">
      <w:pPr>
        <w:pStyle w:val="Style1"/>
      </w:pPr>
      <w:r>
        <w:t xml:space="preserve">                .bind(null, a));</w:t>
      </w:r>
    </w:p>
    <w:p w14:paraId="7DCDF0B3" w14:textId="77777777" w:rsidR="005E6A9E" w:rsidRDefault="005E6A9E" w:rsidP="005E6A9E">
      <w:pPr>
        <w:pStyle w:val="Style1"/>
      </w:pPr>
      <w:r>
        <w:t xml:space="preserve">        return o</w:t>
      </w:r>
    </w:p>
    <w:p w14:paraId="6097F883" w14:textId="77777777" w:rsidR="005E6A9E" w:rsidRDefault="005E6A9E" w:rsidP="005E6A9E">
      <w:pPr>
        <w:pStyle w:val="Style1"/>
      </w:pPr>
      <w:r>
        <w:t xml:space="preserve">    }</w:t>
      </w:r>
    </w:p>
    <w:p w14:paraId="4125B299" w14:textId="77777777" w:rsidR="005E6A9E" w:rsidRDefault="005E6A9E" w:rsidP="005E6A9E">
      <w:pPr>
        <w:pStyle w:val="Style1"/>
      </w:pPr>
      <w:r>
        <w:t xml:space="preserve">    ,</w:t>
      </w:r>
    </w:p>
    <w:p w14:paraId="5E417ED5" w14:textId="77777777" w:rsidR="005E6A9E" w:rsidRDefault="005E6A9E" w:rsidP="005E6A9E">
      <w:pPr>
        <w:pStyle w:val="Style1"/>
      </w:pPr>
      <w:r>
        <w:t xml:space="preserve">    c.n = function(r) {</w:t>
      </w:r>
    </w:p>
    <w:p w14:paraId="11AB96C3" w14:textId="77777777" w:rsidR="005E6A9E" w:rsidRDefault="005E6A9E" w:rsidP="005E6A9E">
      <w:pPr>
        <w:pStyle w:val="Style1"/>
      </w:pPr>
      <w:r>
        <w:t xml:space="preserve">        var e = r &amp;&amp; r.__esModule ? function() {</w:t>
      </w:r>
    </w:p>
    <w:p w14:paraId="7EC36119" w14:textId="77777777" w:rsidR="005E6A9E" w:rsidRDefault="005E6A9E" w:rsidP="005E6A9E">
      <w:pPr>
        <w:pStyle w:val="Style1"/>
      </w:pPr>
      <w:r>
        <w:t xml:space="preserve">            return r.default</w:t>
      </w:r>
    </w:p>
    <w:p w14:paraId="2870E702" w14:textId="77777777" w:rsidR="005E6A9E" w:rsidRDefault="005E6A9E" w:rsidP="005E6A9E">
      <w:pPr>
        <w:pStyle w:val="Style1"/>
      </w:pPr>
      <w:r>
        <w:t xml:space="preserve">        }</w:t>
      </w:r>
    </w:p>
    <w:p w14:paraId="0E5AF300" w14:textId="77777777" w:rsidR="005E6A9E" w:rsidRDefault="005E6A9E" w:rsidP="005E6A9E">
      <w:pPr>
        <w:pStyle w:val="Style1"/>
      </w:pPr>
      <w:r>
        <w:t xml:space="preserve">        : function() {</w:t>
      </w:r>
    </w:p>
    <w:p w14:paraId="5228EE1D" w14:textId="77777777" w:rsidR="005E6A9E" w:rsidRDefault="005E6A9E" w:rsidP="005E6A9E">
      <w:pPr>
        <w:pStyle w:val="Style1"/>
      </w:pPr>
      <w:r>
        <w:t xml:space="preserve">            return r</w:t>
      </w:r>
    </w:p>
    <w:p w14:paraId="0743A156" w14:textId="77777777" w:rsidR="005E6A9E" w:rsidRDefault="005E6A9E" w:rsidP="005E6A9E">
      <w:pPr>
        <w:pStyle w:val="Style1"/>
      </w:pPr>
      <w:r>
        <w:t xml:space="preserve">        }</w:t>
      </w:r>
    </w:p>
    <w:p w14:paraId="489108B4" w14:textId="77777777" w:rsidR="005E6A9E" w:rsidRDefault="005E6A9E" w:rsidP="005E6A9E">
      <w:pPr>
        <w:pStyle w:val="Style1"/>
      </w:pPr>
      <w:r>
        <w:t xml:space="preserve">        ;</w:t>
      </w:r>
    </w:p>
    <w:p w14:paraId="7F07BE86" w14:textId="77777777" w:rsidR="005E6A9E" w:rsidRDefault="005E6A9E" w:rsidP="005E6A9E">
      <w:pPr>
        <w:pStyle w:val="Style1"/>
      </w:pPr>
      <w:r>
        <w:t xml:space="preserve">        return c.d(e, "a", e),</w:t>
      </w:r>
    </w:p>
    <w:p w14:paraId="6725126A" w14:textId="77777777" w:rsidR="005E6A9E" w:rsidRDefault="005E6A9E" w:rsidP="005E6A9E">
      <w:pPr>
        <w:pStyle w:val="Style1"/>
      </w:pPr>
      <w:r>
        <w:t xml:space="preserve">        e</w:t>
      </w:r>
    </w:p>
    <w:p w14:paraId="1440508A" w14:textId="77777777" w:rsidR="005E6A9E" w:rsidRDefault="005E6A9E" w:rsidP="005E6A9E">
      <w:pPr>
        <w:pStyle w:val="Style1"/>
      </w:pPr>
      <w:r>
        <w:t xml:space="preserve">    }</w:t>
      </w:r>
    </w:p>
    <w:p w14:paraId="025E846B" w14:textId="77777777" w:rsidR="005E6A9E" w:rsidRDefault="005E6A9E" w:rsidP="005E6A9E">
      <w:pPr>
        <w:pStyle w:val="Style1"/>
      </w:pPr>
      <w:r>
        <w:t xml:space="preserve">    ,</w:t>
      </w:r>
    </w:p>
    <w:p w14:paraId="7F0ABEE1" w14:textId="77777777" w:rsidR="005E6A9E" w:rsidRDefault="005E6A9E" w:rsidP="005E6A9E">
      <w:pPr>
        <w:pStyle w:val="Style1"/>
      </w:pPr>
      <w:r>
        <w:t xml:space="preserve">    c.o = function(r, e) {</w:t>
      </w:r>
    </w:p>
    <w:p w14:paraId="5A49BEEA" w14:textId="77777777" w:rsidR="005E6A9E" w:rsidRDefault="005E6A9E" w:rsidP="005E6A9E">
      <w:pPr>
        <w:pStyle w:val="Style1"/>
      </w:pPr>
      <w:r>
        <w:t xml:space="preserve">        return Object.prototype.hasOwnProperty.call(r, e)</w:t>
      </w:r>
    </w:p>
    <w:p w14:paraId="5A2E0D9E" w14:textId="77777777" w:rsidR="005E6A9E" w:rsidRDefault="005E6A9E" w:rsidP="005E6A9E">
      <w:pPr>
        <w:pStyle w:val="Style1"/>
      </w:pPr>
      <w:r>
        <w:t xml:space="preserve">    }</w:t>
      </w:r>
    </w:p>
    <w:p w14:paraId="33CD54D8" w14:textId="77777777" w:rsidR="005E6A9E" w:rsidRDefault="005E6A9E" w:rsidP="005E6A9E">
      <w:pPr>
        <w:pStyle w:val="Style1"/>
      </w:pPr>
      <w:r>
        <w:t xml:space="preserve">    ,</w:t>
      </w:r>
    </w:p>
    <w:p w14:paraId="673CB244" w14:textId="77777777" w:rsidR="005E6A9E" w:rsidRDefault="005E6A9E" w:rsidP="005E6A9E">
      <w:pPr>
        <w:pStyle w:val="Style1"/>
      </w:pPr>
      <w:r>
        <w:t xml:space="preserve">    c.p = "",</w:t>
      </w:r>
    </w:p>
    <w:p w14:paraId="1E8FC5B4" w14:textId="77777777" w:rsidR="005E6A9E" w:rsidRDefault="005E6A9E" w:rsidP="005E6A9E">
      <w:pPr>
        <w:pStyle w:val="Style1"/>
      </w:pPr>
      <w:r>
        <w:t xml:space="preserve">    c(c.s = "4EkQ")</w:t>
      </w:r>
    </w:p>
    <w:p w14:paraId="0CA04C8E" w14:textId="77777777" w:rsidR="005E6A9E" w:rsidRDefault="005E6A9E" w:rsidP="005E6A9E">
      <w:pPr>
        <w:pStyle w:val="Style1"/>
      </w:pPr>
      <w:r>
        <w:t>}({</w:t>
      </w:r>
    </w:p>
    <w:p w14:paraId="7CA5A5F8" w14:textId="77777777" w:rsidR="005E6A9E" w:rsidRDefault="005E6A9E" w:rsidP="005E6A9E">
      <w:pPr>
        <w:pStyle w:val="Style1"/>
      </w:pPr>
      <w:r>
        <w:t xml:space="preserve">    "4EkQ": function(r, e, c) {</w:t>
      </w:r>
    </w:p>
    <w:p w14:paraId="79DD18BF" w14:textId="77777777" w:rsidR="005E6A9E" w:rsidRDefault="005E6A9E" w:rsidP="005E6A9E">
      <w:pPr>
        <w:pStyle w:val="Style1"/>
      </w:pPr>
      <w:r>
        <w:t xml:space="preserve">        "use strict";</w:t>
      </w:r>
    </w:p>
    <w:p w14:paraId="320B48C1" w14:textId="77777777" w:rsidR="005E6A9E" w:rsidRDefault="005E6A9E" w:rsidP="005E6A9E">
      <w:pPr>
        <w:pStyle w:val="Style1"/>
      </w:pPr>
      <w:r>
        <w:t xml:space="preserve">        c.r(e);</w:t>
      </w:r>
    </w:p>
    <w:p w14:paraId="75F2E735" w14:textId="77777777" w:rsidR="005E6A9E" w:rsidRDefault="005E6A9E" w:rsidP="005E6A9E">
      <w:pPr>
        <w:pStyle w:val="Style1"/>
      </w:pPr>
      <w:r>
        <w:t xml:space="preserve">        var o = c("QjXU");</w:t>
      </w:r>
    </w:p>
    <w:p w14:paraId="029CC6F5" w14:textId="77777777" w:rsidR="005E6A9E" w:rsidRDefault="005E6A9E" w:rsidP="005E6A9E">
      <w:pPr>
        <w:pStyle w:val="Style1"/>
      </w:pPr>
      <w:r>
        <w:t xml:space="preserve">        function a(r, e, c) {</w:t>
      </w:r>
    </w:p>
    <w:p w14:paraId="53894B4B" w14:textId="77777777" w:rsidR="005E6A9E" w:rsidRDefault="005E6A9E" w:rsidP="005E6A9E">
      <w:pPr>
        <w:pStyle w:val="Style1"/>
      </w:pPr>
      <w:r>
        <w:t xml:space="preserve">            return r[e] ? function(r, e) {</w:t>
      </w:r>
    </w:p>
    <w:p w14:paraId="551A4F1E" w14:textId="77777777" w:rsidR="005E6A9E" w:rsidRDefault="005E6A9E" w:rsidP="005E6A9E">
      <w:pPr>
        <w:pStyle w:val="Style1"/>
      </w:pPr>
      <w:r>
        <w:t xml:space="preserve">                for (var c = 0; c &lt; r.length; c++)</w:t>
      </w:r>
    </w:p>
    <w:p w14:paraId="6D5A1EB1" w14:textId="77777777" w:rsidR="005E6A9E" w:rsidRDefault="005E6A9E" w:rsidP="005E6A9E">
      <w:pPr>
        <w:pStyle w:val="Style1"/>
      </w:pPr>
      <w:r>
        <w:t xml:space="preserve">                    if (r[c] === e)</w:t>
      </w:r>
    </w:p>
    <w:p w14:paraId="3558629D" w14:textId="77777777" w:rsidR="005E6A9E" w:rsidRDefault="005E6A9E" w:rsidP="005E6A9E">
      <w:pPr>
        <w:pStyle w:val="Style1"/>
      </w:pPr>
      <w:r>
        <w:t xml:space="preserve">                        return !0;</w:t>
      </w:r>
    </w:p>
    <w:p w14:paraId="1ACBF3AF" w14:textId="77777777" w:rsidR="005E6A9E" w:rsidRDefault="005E6A9E" w:rsidP="005E6A9E">
      <w:pPr>
        <w:pStyle w:val="Style1"/>
      </w:pPr>
      <w:r>
        <w:t xml:space="preserve">                return !1</w:t>
      </w:r>
    </w:p>
    <w:p w14:paraId="1D504177" w14:textId="77777777" w:rsidR="005E6A9E" w:rsidRDefault="005E6A9E" w:rsidP="005E6A9E">
      <w:pPr>
        <w:pStyle w:val="Style1"/>
      </w:pPr>
      <w:r>
        <w:t xml:space="preserve">            }(r[e].indices, c) || r[e].indices.push(c) : r[e] = {</w:t>
      </w:r>
    </w:p>
    <w:p w14:paraId="2AEC313F" w14:textId="77777777" w:rsidR="005E6A9E" w:rsidRDefault="005E6A9E" w:rsidP="005E6A9E">
      <w:pPr>
        <w:pStyle w:val="Style1"/>
      </w:pPr>
      <w:r>
        <w:t xml:space="preserve">                indices: [c]</w:t>
      </w:r>
    </w:p>
    <w:p w14:paraId="422A0E82" w14:textId="77777777" w:rsidR="005E6A9E" w:rsidRDefault="005E6A9E" w:rsidP="005E6A9E">
      <w:pPr>
        <w:pStyle w:val="Style1"/>
      </w:pPr>
      <w:r>
        <w:t xml:space="preserve">            },</w:t>
      </w:r>
    </w:p>
    <w:p w14:paraId="627B7C26" w14:textId="77777777" w:rsidR="005E6A9E" w:rsidRDefault="005E6A9E" w:rsidP="005E6A9E">
      <w:pPr>
        <w:pStyle w:val="Style1"/>
      </w:pPr>
      <w:r>
        <w:t xml:space="preserve">            r[e]</w:t>
      </w:r>
    </w:p>
    <w:p w14:paraId="36569F5D" w14:textId="77777777" w:rsidR="005E6A9E" w:rsidRDefault="005E6A9E" w:rsidP="005E6A9E">
      <w:pPr>
        <w:pStyle w:val="Style1"/>
      </w:pPr>
      <w:r>
        <w:t xml:space="preserve">        }</w:t>
      </w:r>
    </w:p>
    <w:p w14:paraId="342C794B" w14:textId="77777777" w:rsidR="005E6A9E" w:rsidRDefault="005E6A9E" w:rsidP="005E6A9E">
      <w:pPr>
        <w:pStyle w:val="Style1"/>
      </w:pPr>
      <w:r>
        <w:t xml:space="preserve">        var t = [{</w:t>
      </w:r>
    </w:p>
    <w:p w14:paraId="2936092A" w14:textId="77777777" w:rsidR="005E6A9E" w:rsidRDefault="005E6A9E" w:rsidP="005E6A9E">
      <w:pPr>
        <w:pStyle w:val="Style1"/>
      </w:pPr>
      <w:r>
        <w:t xml:space="preserve">            charCount: 0,</w:t>
      </w:r>
    </w:p>
    <w:p w14:paraId="190A5EB6" w14:textId="77777777" w:rsidR="005E6A9E" w:rsidRDefault="005E6A9E" w:rsidP="005E6A9E">
      <w:pPr>
        <w:pStyle w:val="Style1"/>
      </w:pPr>
      <w:r>
        <w:t xml:space="preserve">            fuzzyCount: 0</w:t>
      </w:r>
    </w:p>
    <w:p w14:paraId="3DE02669" w14:textId="77777777" w:rsidR="005E6A9E" w:rsidRDefault="005E6A9E" w:rsidP="005E6A9E">
      <w:pPr>
        <w:pStyle w:val="Style1"/>
      </w:pPr>
      <w:r>
        <w:t xml:space="preserve">        }, {</w:t>
      </w:r>
    </w:p>
    <w:p w14:paraId="5B2E701F" w14:textId="77777777" w:rsidR="005E6A9E" w:rsidRDefault="005E6A9E" w:rsidP="005E6A9E">
      <w:pPr>
        <w:pStyle w:val="Style1"/>
      </w:pPr>
      <w:r>
        <w:t xml:space="preserve">            charCount: 6,</w:t>
      </w:r>
    </w:p>
    <w:p w14:paraId="1F903745" w14:textId="77777777" w:rsidR="005E6A9E" w:rsidRDefault="005E6A9E" w:rsidP="005E6A9E">
      <w:pPr>
        <w:pStyle w:val="Style1"/>
      </w:pPr>
      <w:r>
        <w:t xml:space="preserve">            fuzzyCount: 1</w:t>
      </w:r>
    </w:p>
    <w:p w14:paraId="7AA51C04" w14:textId="77777777" w:rsidR="005E6A9E" w:rsidRDefault="005E6A9E" w:rsidP="005E6A9E">
      <w:pPr>
        <w:pStyle w:val="Style1"/>
      </w:pPr>
      <w:r>
        <w:t xml:space="preserve">        }, {</w:t>
      </w:r>
    </w:p>
    <w:p w14:paraId="2B30D05F" w14:textId="77777777" w:rsidR="005E6A9E" w:rsidRDefault="005E6A9E" w:rsidP="005E6A9E">
      <w:pPr>
        <w:pStyle w:val="Style1"/>
      </w:pPr>
      <w:r>
        <w:t xml:space="preserve">            charCount: 10,</w:t>
      </w:r>
    </w:p>
    <w:p w14:paraId="0AB69D5D" w14:textId="77777777" w:rsidR="005E6A9E" w:rsidRDefault="005E6A9E" w:rsidP="005E6A9E">
      <w:pPr>
        <w:pStyle w:val="Style1"/>
      </w:pPr>
      <w:r>
        <w:t xml:space="preserve">            fuzzyCount: 2</w:t>
      </w:r>
    </w:p>
    <w:p w14:paraId="1ABFABE4" w14:textId="77777777" w:rsidR="005E6A9E" w:rsidRDefault="005E6A9E" w:rsidP="005E6A9E">
      <w:pPr>
        <w:pStyle w:val="Style1"/>
      </w:pPr>
      <w:r>
        <w:t xml:space="preserve">        }]</w:t>
      </w:r>
    </w:p>
    <w:p w14:paraId="4631F8A9" w14:textId="77777777" w:rsidR="005E6A9E" w:rsidRDefault="005E6A9E" w:rsidP="005E6A9E">
      <w:pPr>
        <w:pStyle w:val="Style1"/>
      </w:pPr>
      <w:r>
        <w:t xml:space="preserve">          , n = {</w:t>
      </w:r>
    </w:p>
    <w:p w14:paraId="061D3308" w14:textId="77777777" w:rsidR="005E6A9E" w:rsidRDefault="005E6A9E" w:rsidP="005E6A9E">
      <w:pPr>
        <w:pStyle w:val="Style1"/>
      </w:pPr>
      <w:r>
        <w:t xml:space="preserve">            "@": [{</w:t>
      </w:r>
    </w:p>
    <w:p w14:paraId="293B5FE6" w14:textId="77777777" w:rsidR="005E6A9E" w:rsidRDefault="005E6A9E" w:rsidP="005E6A9E">
      <w:pPr>
        <w:pStyle w:val="Style1"/>
      </w:pPr>
      <w:r>
        <w:t xml:space="preserve">                char: "@",</w:t>
      </w:r>
    </w:p>
    <w:p w14:paraId="65DAB18D" w14:textId="77777777" w:rsidR="005E6A9E" w:rsidRDefault="005E6A9E" w:rsidP="005E6A9E">
      <w:pPr>
        <w:pStyle w:val="Style1"/>
      </w:pPr>
      <w:r>
        <w:t xml:space="preserve">                score: 0</w:t>
      </w:r>
    </w:p>
    <w:p w14:paraId="11DA5481" w14:textId="77777777" w:rsidR="005E6A9E" w:rsidRDefault="005E6A9E" w:rsidP="005E6A9E">
      <w:pPr>
        <w:pStyle w:val="Style1"/>
      </w:pPr>
      <w:r>
        <w:t xml:space="preserve">            }, {</w:t>
      </w:r>
    </w:p>
    <w:p w14:paraId="7FE88A03" w14:textId="77777777" w:rsidR="005E6A9E" w:rsidRDefault="005E6A9E" w:rsidP="005E6A9E">
      <w:pPr>
        <w:pStyle w:val="Style1"/>
      </w:pPr>
      <w:r>
        <w:t xml:space="preserve">                char: "",</w:t>
      </w:r>
    </w:p>
    <w:p w14:paraId="17039B4A" w14:textId="77777777" w:rsidR="005E6A9E" w:rsidRDefault="005E6A9E" w:rsidP="005E6A9E">
      <w:pPr>
        <w:pStyle w:val="Style1"/>
      </w:pPr>
      <w:r>
        <w:t xml:space="preserve">                score: 11500</w:t>
      </w:r>
    </w:p>
    <w:p w14:paraId="006925A7" w14:textId="77777777" w:rsidR="005E6A9E" w:rsidRDefault="005E6A9E" w:rsidP="005E6A9E">
      <w:pPr>
        <w:pStyle w:val="Style1"/>
      </w:pPr>
      <w:r>
        <w:t xml:space="preserve">            }],</w:t>
      </w:r>
    </w:p>
    <w:p w14:paraId="5CD61AE2" w14:textId="77777777" w:rsidR="005E6A9E" w:rsidRDefault="005E6A9E" w:rsidP="005E6A9E">
      <w:pPr>
        <w:pStyle w:val="Style1"/>
      </w:pPr>
      <w:r>
        <w:t xml:space="preserve">            "": [{</w:t>
      </w:r>
    </w:p>
    <w:p w14:paraId="1CD2382E" w14:textId="77777777" w:rsidR="005E6A9E" w:rsidRDefault="005E6A9E" w:rsidP="005E6A9E">
      <w:pPr>
        <w:pStyle w:val="Style1"/>
      </w:pPr>
      <w:r>
        <w:t xml:space="preserve">                char: "@",</w:t>
      </w:r>
    </w:p>
    <w:p w14:paraId="47C20A09" w14:textId="77777777" w:rsidR="005E6A9E" w:rsidRDefault="005E6A9E" w:rsidP="005E6A9E">
      <w:pPr>
        <w:pStyle w:val="Style1"/>
      </w:pPr>
      <w:r>
        <w:t xml:space="preserve">                score: 11500</w:t>
      </w:r>
    </w:p>
    <w:p w14:paraId="7A07E67D" w14:textId="77777777" w:rsidR="005E6A9E" w:rsidRDefault="005E6A9E" w:rsidP="005E6A9E">
      <w:pPr>
        <w:pStyle w:val="Style1"/>
      </w:pPr>
      <w:r>
        <w:t xml:space="preserve">            }, {</w:t>
      </w:r>
    </w:p>
    <w:p w14:paraId="1C2246D8" w14:textId="77777777" w:rsidR="005E6A9E" w:rsidRDefault="005E6A9E" w:rsidP="005E6A9E">
      <w:pPr>
        <w:pStyle w:val="Style1"/>
      </w:pPr>
      <w:r>
        <w:t xml:space="preserve">                char: "-",</w:t>
      </w:r>
    </w:p>
    <w:p w14:paraId="6A0482A4" w14:textId="77777777" w:rsidR="005E6A9E" w:rsidRDefault="005E6A9E" w:rsidP="005E6A9E">
      <w:pPr>
        <w:pStyle w:val="Style1"/>
      </w:pPr>
      <w:r>
        <w:t xml:space="preserve">                score: 11500</w:t>
      </w:r>
    </w:p>
    <w:p w14:paraId="4A14B3EE" w14:textId="77777777" w:rsidR="005E6A9E" w:rsidRDefault="005E6A9E" w:rsidP="005E6A9E">
      <w:pPr>
        <w:pStyle w:val="Style1"/>
      </w:pPr>
      <w:r>
        <w:t xml:space="preserve">            }, {</w:t>
      </w:r>
    </w:p>
    <w:p w14:paraId="17478FF3" w14:textId="77777777" w:rsidR="005E6A9E" w:rsidRDefault="005E6A9E" w:rsidP="005E6A9E">
      <w:pPr>
        <w:pStyle w:val="Style1"/>
      </w:pPr>
      <w:r>
        <w:t xml:space="preserve">                char: ".",</w:t>
      </w:r>
    </w:p>
    <w:p w14:paraId="2F6A12A1" w14:textId="77777777" w:rsidR="005E6A9E" w:rsidRDefault="005E6A9E" w:rsidP="005E6A9E">
      <w:pPr>
        <w:pStyle w:val="Style1"/>
      </w:pPr>
      <w:r>
        <w:t xml:space="preserve">                score: 11500</w:t>
      </w:r>
    </w:p>
    <w:p w14:paraId="13596A8E" w14:textId="77777777" w:rsidR="005E6A9E" w:rsidRDefault="005E6A9E" w:rsidP="005E6A9E">
      <w:pPr>
        <w:pStyle w:val="Style1"/>
      </w:pPr>
      <w:r>
        <w:t xml:space="preserve">            }, {</w:t>
      </w:r>
    </w:p>
    <w:p w14:paraId="685988AC" w14:textId="77777777" w:rsidR="005E6A9E" w:rsidRDefault="005E6A9E" w:rsidP="005E6A9E">
      <w:pPr>
        <w:pStyle w:val="Style1"/>
      </w:pPr>
      <w:r>
        <w:t xml:space="preserve">                char: ",",</w:t>
      </w:r>
    </w:p>
    <w:p w14:paraId="4DDD2C70" w14:textId="77777777" w:rsidR="005E6A9E" w:rsidRDefault="005E6A9E" w:rsidP="005E6A9E">
      <w:pPr>
        <w:pStyle w:val="Style1"/>
      </w:pPr>
      <w:r>
        <w:t xml:space="preserve">                score: 11500</w:t>
      </w:r>
    </w:p>
    <w:p w14:paraId="38FEAB7D" w14:textId="77777777" w:rsidR="005E6A9E" w:rsidRDefault="005E6A9E" w:rsidP="005E6A9E">
      <w:pPr>
        <w:pStyle w:val="Style1"/>
      </w:pPr>
      <w:r>
        <w:t xml:space="preserve">            }, {</w:t>
      </w:r>
    </w:p>
    <w:p w14:paraId="1D05BC58" w14:textId="77777777" w:rsidR="005E6A9E" w:rsidRDefault="005E6A9E" w:rsidP="005E6A9E">
      <w:pPr>
        <w:pStyle w:val="Style1"/>
      </w:pPr>
      <w:r>
        <w:t xml:space="preserve">                char: "a",</w:t>
      </w:r>
    </w:p>
    <w:p w14:paraId="00173EF5" w14:textId="77777777" w:rsidR="005E6A9E" w:rsidRDefault="005E6A9E" w:rsidP="005E6A9E">
      <w:pPr>
        <w:pStyle w:val="Style1"/>
      </w:pPr>
      <w:r>
        <w:t xml:space="preserve">                score: 11500</w:t>
      </w:r>
    </w:p>
    <w:p w14:paraId="16D6FF51" w14:textId="77777777" w:rsidR="005E6A9E" w:rsidRDefault="005E6A9E" w:rsidP="005E6A9E">
      <w:pPr>
        <w:pStyle w:val="Style1"/>
      </w:pPr>
      <w:r>
        <w:t xml:space="preserve">            }, {</w:t>
      </w:r>
    </w:p>
    <w:p w14:paraId="510D96C0" w14:textId="77777777" w:rsidR="005E6A9E" w:rsidRDefault="005E6A9E" w:rsidP="005E6A9E">
      <w:pPr>
        <w:pStyle w:val="Style1"/>
      </w:pPr>
      <w:r>
        <w:t xml:space="preserve">                char: "b",</w:t>
      </w:r>
    </w:p>
    <w:p w14:paraId="115D2075" w14:textId="77777777" w:rsidR="005E6A9E" w:rsidRDefault="005E6A9E" w:rsidP="005E6A9E">
      <w:pPr>
        <w:pStyle w:val="Style1"/>
      </w:pPr>
      <w:r>
        <w:t xml:space="preserve">                score: 11500</w:t>
      </w:r>
    </w:p>
    <w:p w14:paraId="3CB2EE90" w14:textId="77777777" w:rsidR="005E6A9E" w:rsidRDefault="005E6A9E" w:rsidP="005E6A9E">
      <w:pPr>
        <w:pStyle w:val="Style1"/>
      </w:pPr>
      <w:r>
        <w:t xml:space="preserve">            }, {</w:t>
      </w:r>
    </w:p>
    <w:p w14:paraId="3776DDC9" w14:textId="77777777" w:rsidR="005E6A9E" w:rsidRDefault="005E6A9E" w:rsidP="005E6A9E">
      <w:pPr>
        <w:pStyle w:val="Style1"/>
      </w:pPr>
      <w:r>
        <w:t xml:space="preserve">                char: "c",</w:t>
      </w:r>
    </w:p>
    <w:p w14:paraId="662728D5" w14:textId="77777777" w:rsidR="005E6A9E" w:rsidRDefault="005E6A9E" w:rsidP="005E6A9E">
      <w:pPr>
        <w:pStyle w:val="Style1"/>
      </w:pPr>
      <w:r>
        <w:t xml:space="preserve">                score: 11500</w:t>
      </w:r>
    </w:p>
    <w:p w14:paraId="075651CB" w14:textId="77777777" w:rsidR="005E6A9E" w:rsidRDefault="005E6A9E" w:rsidP="005E6A9E">
      <w:pPr>
        <w:pStyle w:val="Style1"/>
      </w:pPr>
      <w:r>
        <w:t xml:space="preserve">            }, {</w:t>
      </w:r>
    </w:p>
    <w:p w14:paraId="158C8721" w14:textId="77777777" w:rsidR="005E6A9E" w:rsidRDefault="005E6A9E" w:rsidP="005E6A9E">
      <w:pPr>
        <w:pStyle w:val="Style1"/>
      </w:pPr>
      <w:r>
        <w:t xml:space="preserve">                char: "d",</w:t>
      </w:r>
    </w:p>
    <w:p w14:paraId="4B28C12C" w14:textId="77777777" w:rsidR="005E6A9E" w:rsidRDefault="005E6A9E" w:rsidP="005E6A9E">
      <w:pPr>
        <w:pStyle w:val="Style1"/>
      </w:pPr>
      <w:r>
        <w:t xml:space="preserve">                score: 11500</w:t>
      </w:r>
    </w:p>
    <w:p w14:paraId="75879A0F" w14:textId="77777777" w:rsidR="005E6A9E" w:rsidRDefault="005E6A9E" w:rsidP="005E6A9E">
      <w:pPr>
        <w:pStyle w:val="Style1"/>
      </w:pPr>
      <w:r>
        <w:t xml:space="preserve">            }, {</w:t>
      </w:r>
    </w:p>
    <w:p w14:paraId="6E2E32EC" w14:textId="77777777" w:rsidR="005E6A9E" w:rsidRDefault="005E6A9E" w:rsidP="005E6A9E">
      <w:pPr>
        <w:pStyle w:val="Style1"/>
      </w:pPr>
      <w:r>
        <w:t xml:space="preserve">                char: "e",</w:t>
      </w:r>
    </w:p>
    <w:p w14:paraId="7D648323" w14:textId="77777777" w:rsidR="005E6A9E" w:rsidRDefault="005E6A9E" w:rsidP="005E6A9E">
      <w:pPr>
        <w:pStyle w:val="Style1"/>
      </w:pPr>
      <w:r>
        <w:t xml:space="preserve">                score: 11500</w:t>
      </w:r>
    </w:p>
    <w:p w14:paraId="1407DC37" w14:textId="77777777" w:rsidR="005E6A9E" w:rsidRDefault="005E6A9E" w:rsidP="005E6A9E">
      <w:pPr>
        <w:pStyle w:val="Style1"/>
      </w:pPr>
      <w:r>
        <w:t xml:space="preserve">            }, {</w:t>
      </w:r>
    </w:p>
    <w:p w14:paraId="0C97DF42" w14:textId="77777777" w:rsidR="005E6A9E" w:rsidRDefault="005E6A9E" w:rsidP="005E6A9E">
      <w:pPr>
        <w:pStyle w:val="Style1"/>
      </w:pPr>
      <w:r>
        <w:t xml:space="preserve">                char: "f",</w:t>
      </w:r>
    </w:p>
    <w:p w14:paraId="395CA013" w14:textId="77777777" w:rsidR="005E6A9E" w:rsidRDefault="005E6A9E" w:rsidP="005E6A9E">
      <w:pPr>
        <w:pStyle w:val="Style1"/>
      </w:pPr>
      <w:r>
        <w:t xml:space="preserve">                score: 11500</w:t>
      </w:r>
    </w:p>
    <w:p w14:paraId="3175BC1D" w14:textId="77777777" w:rsidR="005E6A9E" w:rsidRDefault="005E6A9E" w:rsidP="005E6A9E">
      <w:pPr>
        <w:pStyle w:val="Style1"/>
      </w:pPr>
      <w:r>
        <w:t xml:space="preserve">            }, {</w:t>
      </w:r>
    </w:p>
    <w:p w14:paraId="0CBE7BC1" w14:textId="77777777" w:rsidR="005E6A9E" w:rsidRDefault="005E6A9E" w:rsidP="005E6A9E">
      <w:pPr>
        <w:pStyle w:val="Style1"/>
      </w:pPr>
      <w:r>
        <w:t xml:space="preserve">                char: "g",</w:t>
      </w:r>
    </w:p>
    <w:p w14:paraId="029E5F14" w14:textId="77777777" w:rsidR="005E6A9E" w:rsidRDefault="005E6A9E" w:rsidP="005E6A9E">
      <w:pPr>
        <w:pStyle w:val="Style1"/>
      </w:pPr>
      <w:r>
        <w:t xml:space="preserve">                score: 11500</w:t>
      </w:r>
    </w:p>
    <w:p w14:paraId="10B22C14" w14:textId="77777777" w:rsidR="005E6A9E" w:rsidRDefault="005E6A9E" w:rsidP="005E6A9E">
      <w:pPr>
        <w:pStyle w:val="Style1"/>
      </w:pPr>
      <w:r>
        <w:t xml:space="preserve">            }, {</w:t>
      </w:r>
    </w:p>
    <w:p w14:paraId="1E51BC62" w14:textId="77777777" w:rsidR="005E6A9E" w:rsidRDefault="005E6A9E" w:rsidP="005E6A9E">
      <w:pPr>
        <w:pStyle w:val="Style1"/>
      </w:pPr>
      <w:r>
        <w:t xml:space="preserve">                char: "h",</w:t>
      </w:r>
    </w:p>
    <w:p w14:paraId="40B4C029" w14:textId="77777777" w:rsidR="005E6A9E" w:rsidRDefault="005E6A9E" w:rsidP="005E6A9E">
      <w:pPr>
        <w:pStyle w:val="Style1"/>
      </w:pPr>
      <w:r>
        <w:t xml:space="preserve">                score: 11500</w:t>
      </w:r>
    </w:p>
    <w:p w14:paraId="713CC673" w14:textId="77777777" w:rsidR="005E6A9E" w:rsidRDefault="005E6A9E" w:rsidP="005E6A9E">
      <w:pPr>
        <w:pStyle w:val="Style1"/>
      </w:pPr>
      <w:r>
        <w:t xml:space="preserve">            }, {</w:t>
      </w:r>
    </w:p>
    <w:p w14:paraId="439616A6" w14:textId="77777777" w:rsidR="005E6A9E" w:rsidRDefault="005E6A9E" w:rsidP="005E6A9E">
      <w:pPr>
        <w:pStyle w:val="Style1"/>
      </w:pPr>
      <w:r>
        <w:t xml:space="preserve">                char: "i",</w:t>
      </w:r>
    </w:p>
    <w:p w14:paraId="6FEFB54B" w14:textId="77777777" w:rsidR="005E6A9E" w:rsidRDefault="005E6A9E" w:rsidP="005E6A9E">
      <w:pPr>
        <w:pStyle w:val="Style1"/>
      </w:pPr>
      <w:r>
        <w:t xml:space="preserve">                score: 11500</w:t>
      </w:r>
    </w:p>
    <w:p w14:paraId="5A0AFA07" w14:textId="77777777" w:rsidR="005E6A9E" w:rsidRDefault="005E6A9E" w:rsidP="005E6A9E">
      <w:pPr>
        <w:pStyle w:val="Style1"/>
      </w:pPr>
      <w:r>
        <w:t xml:space="preserve">            }, {</w:t>
      </w:r>
    </w:p>
    <w:p w14:paraId="7226BB14" w14:textId="77777777" w:rsidR="005E6A9E" w:rsidRDefault="005E6A9E" w:rsidP="005E6A9E">
      <w:pPr>
        <w:pStyle w:val="Style1"/>
      </w:pPr>
      <w:r>
        <w:t xml:space="preserve">                char: "j",</w:t>
      </w:r>
    </w:p>
    <w:p w14:paraId="52E3D49E" w14:textId="77777777" w:rsidR="005E6A9E" w:rsidRDefault="005E6A9E" w:rsidP="005E6A9E">
      <w:pPr>
        <w:pStyle w:val="Style1"/>
      </w:pPr>
      <w:r>
        <w:t xml:space="preserve">                score: 11500</w:t>
      </w:r>
    </w:p>
    <w:p w14:paraId="09609009" w14:textId="77777777" w:rsidR="005E6A9E" w:rsidRDefault="005E6A9E" w:rsidP="005E6A9E">
      <w:pPr>
        <w:pStyle w:val="Style1"/>
      </w:pPr>
      <w:r>
        <w:t xml:space="preserve">            }, {</w:t>
      </w:r>
    </w:p>
    <w:p w14:paraId="58826C8E" w14:textId="77777777" w:rsidR="005E6A9E" w:rsidRDefault="005E6A9E" w:rsidP="005E6A9E">
      <w:pPr>
        <w:pStyle w:val="Style1"/>
      </w:pPr>
      <w:r>
        <w:t xml:space="preserve">                char: "k",</w:t>
      </w:r>
    </w:p>
    <w:p w14:paraId="1E8B61C6" w14:textId="77777777" w:rsidR="005E6A9E" w:rsidRDefault="005E6A9E" w:rsidP="005E6A9E">
      <w:pPr>
        <w:pStyle w:val="Style1"/>
      </w:pPr>
      <w:r>
        <w:t xml:space="preserve">                score: 11500</w:t>
      </w:r>
    </w:p>
    <w:p w14:paraId="6432A8C4" w14:textId="77777777" w:rsidR="005E6A9E" w:rsidRDefault="005E6A9E" w:rsidP="005E6A9E">
      <w:pPr>
        <w:pStyle w:val="Style1"/>
      </w:pPr>
      <w:r>
        <w:t xml:space="preserve">            }, {</w:t>
      </w:r>
    </w:p>
    <w:p w14:paraId="06815E1E" w14:textId="77777777" w:rsidR="005E6A9E" w:rsidRDefault="005E6A9E" w:rsidP="005E6A9E">
      <w:pPr>
        <w:pStyle w:val="Style1"/>
      </w:pPr>
      <w:r>
        <w:t xml:space="preserve">                char: "l",</w:t>
      </w:r>
    </w:p>
    <w:p w14:paraId="2C04627E" w14:textId="77777777" w:rsidR="005E6A9E" w:rsidRDefault="005E6A9E" w:rsidP="005E6A9E">
      <w:pPr>
        <w:pStyle w:val="Style1"/>
      </w:pPr>
      <w:r>
        <w:t xml:space="preserve">                score: 11500</w:t>
      </w:r>
    </w:p>
    <w:p w14:paraId="3F433B17" w14:textId="77777777" w:rsidR="005E6A9E" w:rsidRDefault="005E6A9E" w:rsidP="005E6A9E">
      <w:pPr>
        <w:pStyle w:val="Style1"/>
      </w:pPr>
      <w:r>
        <w:t xml:space="preserve">            }, {</w:t>
      </w:r>
    </w:p>
    <w:p w14:paraId="113EA77E" w14:textId="77777777" w:rsidR="005E6A9E" w:rsidRDefault="005E6A9E" w:rsidP="005E6A9E">
      <w:pPr>
        <w:pStyle w:val="Style1"/>
      </w:pPr>
      <w:r>
        <w:t xml:space="preserve">                char: "m",</w:t>
      </w:r>
    </w:p>
    <w:p w14:paraId="2BAC40DA" w14:textId="77777777" w:rsidR="005E6A9E" w:rsidRDefault="005E6A9E" w:rsidP="005E6A9E">
      <w:pPr>
        <w:pStyle w:val="Style1"/>
      </w:pPr>
      <w:r>
        <w:t xml:space="preserve">                score: 11500</w:t>
      </w:r>
    </w:p>
    <w:p w14:paraId="0A40A7E4" w14:textId="77777777" w:rsidR="005E6A9E" w:rsidRDefault="005E6A9E" w:rsidP="005E6A9E">
      <w:pPr>
        <w:pStyle w:val="Style1"/>
      </w:pPr>
      <w:r>
        <w:t xml:space="preserve">            }, {</w:t>
      </w:r>
    </w:p>
    <w:p w14:paraId="6D758E3F" w14:textId="77777777" w:rsidR="005E6A9E" w:rsidRDefault="005E6A9E" w:rsidP="005E6A9E">
      <w:pPr>
        <w:pStyle w:val="Style1"/>
      </w:pPr>
      <w:r>
        <w:t xml:space="preserve">                char: "n",</w:t>
      </w:r>
    </w:p>
    <w:p w14:paraId="51DEFE79" w14:textId="77777777" w:rsidR="005E6A9E" w:rsidRDefault="005E6A9E" w:rsidP="005E6A9E">
      <w:pPr>
        <w:pStyle w:val="Style1"/>
      </w:pPr>
      <w:r>
        <w:t xml:space="preserve">                score: 11500</w:t>
      </w:r>
    </w:p>
    <w:p w14:paraId="72D53DE6" w14:textId="77777777" w:rsidR="005E6A9E" w:rsidRDefault="005E6A9E" w:rsidP="005E6A9E">
      <w:pPr>
        <w:pStyle w:val="Style1"/>
      </w:pPr>
      <w:r>
        <w:t xml:space="preserve">            }, {</w:t>
      </w:r>
    </w:p>
    <w:p w14:paraId="79B48781" w14:textId="77777777" w:rsidR="005E6A9E" w:rsidRDefault="005E6A9E" w:rsidP="005E6A9E">
      <w:pPr>
        <w:pStyle w:val="Style1"/>
      </w:pPr>
      <w:r>
        <w:t xml:space="preserve">                char: "o",</w:t>
      </w:r>
    </w:p>
    <w:p w14:paraId="1DBF4FE2" w14:textId="77777777" w:rsidR="005E6A9E" w:rsidRDefault="005E6A9E" w:rsidP="005E6A9E">
      <w:pPr>
        <w:pStyle w:val="Style1"/>
      </w:pPr>
      <w:r>
        <w:t xml:space="preserve">                score: 11500</w:t>
      </w:r>
    </w:p>
    <w:p w14:paraId="4F6859DB" w14:textId="77777777" w:rsidR="005E6A9E" w:rsidRDefault="005E6A9E" w:rsidP="005E6A9E">
      <w:pPr>
        <w:pStyle w:val="Style1"/>
      </w:pPr>
      <w:r>
        <w:t xml:space="preserve">            }, {</w:t>
      </w:r>
    </w:p>
    <w:p w14:paraId="714C0EB5" w14:textId="77777777" w:rsidR="005E6A9E" w:rsidRDefault="005E6A9E" w:rsidP="005E6A9E">
      <w:pPr>
        <w:pStyle w:val="Style1"/>
      </w:pPr>
      <w:r>
        <w:t xml:space="preserve">                char: "p",</w:t>
      </w:r>
    </w:p>
    <w:p w14:paraId="0DDD2207" w14:textId="77777777" w:rsidR="005E6A9E" w:rsidRDefault="005E6A9E" w:rsidP="005E6A9E">
      <w:pPr>
        <w:pStyle w:val="Style1"/>
      </w:pPr>
      <w:r>
        <w:t xml:space="preserve">                score: 11500</w:t>
      </w:r>
    </w:p>
    <w:p w14:paraId="776F2C26" w14:textId="77777777" w:rsidR="005E6A9E" w:rsidRDefault="005E6A9E" w:rsidP="005E6A9E">
      <w:pPr>
        <w:pStyle w:val="Style1"/>
      </w:pPr>
      <w:r>
        <w:t xml:space="preserve">            }, {</w:t>
      </w:r>
    </w:p>
    <w:p w14:paraId="7EFDA430" w14:textId="77777777" w:rsidR="005E6A9E" w:rsidRDefault="005E6A9E" w:rsidP="005E6A9E">
      <w:pPr>
        <w:pStyle w:val="Style1"/>
      </w:pPr>
      <w:r>
        <w:t xml:space="preserve">                char: "q",</w:t>
      </w:r>
    </w:p>
    <w:p w14:paraId="6390C557" w14:textId="77777777" w:rsidR="005E6A9E" w:rsidRDefault="005E6A9E" w:rsidP="005E6A9E">
      <w:pPr>
        <w:pStyle w:val="Style1"/>
      </w:pPr>
      <w:r>
        <w:t xml:space="preserve">                score: 11500</w:t>
      </w:r>
    </w:p>
    <w:p w14:paraId="43EF76D8" w14:textId="77777777" w:rsidR="005E6A9E" w:rsidRDefault="005E6A9E" w:rsidP="005E6A9E">
      <w:pPr>
        <w:pStyle w:val="Style1"/>
      </w:pPr>
      <w:r>
        <w:t xml:space="preserve">            }, {</w:t>
      </w:r>
    </w:p>
    <w:p w14:paraId="54AF06F2" w14:textId="77777777" w:rsidR="005E6A9E" w:rsidRDefault="005E6A9E" w:rsidP="005E6A9E">
      <w:pPr>
        <w:pStyle w:val="Style1"/>
      </w:pPr>
      <w:r>
        <w:t xml:space="preserve">                char: "r",</w:t>
      </w:r>
    </w:p>
    <w:p w14:paraId="59AA60E2" w14:textId="77777777" w:rsidR="005E6A9E" w:rsidRDefault="005E6A9E" w:rsidP="005E6A9E">
      <w:pPr>
        <w:pStyle w:val="Style1"/>
      </w:pPr>
      <w:r>
        <w:t xml:space="preserve">                score: 11500</w:t>
      </w:r>
    </w:p>
    <w:p w14:paraId="78539850" w14:textId="77777777" w:rsidR="005E6A9E" w:rsidRDefault="005E6A9E" w:rsidP="005E6A9E">
      <w:pPr>
        <w:pStyle w:val="Style1"/>
      </w:pPr>
      <w:r>
        <w:t xml:space="preserve">            }, {</w:t>
      </w:r>
    </w:p>
    <w:p w14:paraId="3A072994" w14:textId="77777777" w:rsidR="005E6A9E" w:rsidRDefault="005E6A9E" w:rsidP="005E6A9E">
      <w:pPr>
        <w:pStyle w:val="Style1"/>
      </w:pPr>
      <w:r>
        <w:t xml:space="preserve">                char: "s",</w:t>
      </w:r>
    </w:p>
    <w:p w14:paraId="3FD2D7A0" w14:textId="77777777" w:rsidR="005E6A9E" w:rsidRDefault="005E6A9E" w:rsidP="005E6A9E">
      <w:pPr>
        <w:pStyle w:val="Style1"/>
      </w:pPr>
      <w:r>
        <w:t xml:space="preserve">                score: 11500</w:t>
      </w:r>
    </w:p>
    <w:p w14:paraId="16A6EC32" w14:textId="77777777" w:rsidR="005E6A9E" w:rsidRDefault="005E6A9E" w:rsidP="005E6A9E">
      <w:pPr>
        <w:pStyle w:val="Style1"/>
      </w:pPr>
      <w:r>
        <w:t xml:space="preserve">            }, {</w:t>
      </w:r>
    </w:p>
    <w:p w14:paraId="1CBFF031" w14:textId="77777777" w:rsidR="005E6A9E" w:rsidRDefault="005E6A9E" w:rsidP="005E6A9E">
      <w:pPr>
        <w:pStyle w:val="Style1"/>
      </w:pPr>
      <w:r>
        <w:t xml:space="preserve">                char: "t",</w:t>
      </w:r>
    </w:p>
    <w:p w14:paraId="0A6E39DB" w14:textId="77777777" w:rsidR="005E6A9E" w:rsidRDefault="005E6A9E" w:rsidP="005E6A9E">
      <w:pPr>
        <w:pStyle w:val="Style1"/>
      </w:pPr>
      <w:r>
        <w:t xml:space="preserve">                score: 11500</w:t>
      </w:r>
    </w:p>
    <w:p w14:paraId="41AE46EC" w14:textId="77777777" w:rsidR="005E6A9E" w:rsidRDefault="005E6A9E" w:rsidP="005E6A9E">
      <w:pPr>
        <w:pStyle w:val="Style1"/>
      </w:pPr>
      <w:r>
        <w:t xml:space="preserve">            }, {</w:t>
      </w:r>
    </w:p>
    <w:p w14:paraId="55E3A6B2" w14:textId="77777777" w:rsidR="005E6A9E" w:rsidRDefault="005E6A9E" w:rsidP="005E6A9E">
      <w:pPr>
        <w:pStyle w:val="Style1"/>
      </w:pPr>
      <w:r>
        <w:t xml:space="preserve">                char: "u",</w:t>
      </w:r>
    </w:p>
    <w:p w14:paraId="197EE823" w14:textId="77777777" w:rsidR="005E6A9E" w:rsidRDefault="005E6A9E" w:rsidP="005E6A9E">
      <w:pPr>
        <w:pStyle w:val="Style1"/>
      </w:pPr>
      <w:r>
        <w:t xml:space="preserve">                score: 11500</w:t>
      </w:r>
    </w:p>
    <w:p w14:paraId="349C48A7" w14:textId="77777777" w:rsidR="005E6A9E" w:rsidRDefault="005E6A9E" w:rsidP="005E6A9E">
      <w:pPr>
        <w:pStyle w:val="Style1"/>
      </w:pPr>
      <w:r>
        <w:t xml:space="preserve">            }, {</w:t>
      </w:r>
    </w:p>
    <w:p w14:paraId="6A9C0283" w14:textId="77777777" w:rsidR="005E6A9E" w:rsidRDefault="005E6A9E" w:rsidP="005E6A9E">
      <w:pPr>
        <w:pStyle w:val="Style1"/>
      </w:pPr>
      <w:r>
        <w:t xml:space="preserve">                char: "v",</w:t>
      </w:r>
    </w:p>
    <w:p w14:paraId="7E193F3E" w14:textId="77777777" w:rsidR="005E6A9E" w:rsidRDefault="005E6A9E" w:rsidP="005E6A9E">
      <w:pPr>
        <w:pStyle w:val="Style1"/>
      </w:pPr>
      <w:r>
        <w:t xml:space="preserve">                score: 11500</w:t>
      </w:r>
    </w:p>
    <w:p w14:paraId="299C1DB1" w14:textId="77777777" w:rsidR="005E6A9E" w:rsidRDefault="005E6A9E" w:rsidP="005E6A9E">
      <w:pPr>
        <w:pStyle w:val="Style1"/>
      </w:pPr>
      <w:r>
        <w:t xml:space="preserve">            }, {</w:t>
      </w:r>
    </w:p>
    <w:p w14:paraId="652BE5FE" w14:textId="77777777" w:rsidR="005E6A9E" w:rsidRDefault="005E6A9E" w:rsidP="005E6A9E">
      <w:pPr>
        <w:pStyle w:val="Style1"/>
      </w:pPr>
      <w:r>
        <w:t xml:space="preserve">                char: "w",</w:t>
      </w:r>
    </w:p>
    <w:p w14:paraId="6023212E" w14:textId="77777777" w:rsidR="005E6A9E" w:rsidRDefault="005E6A9E" w:rsidP="005E6A9E">
      <w:pPr>
        <w:pStyle w:val="Style1"/>
      </w:pPr>
      <w:r>
        <w:t xml:space="preserve">                score: 11500</w:t>
      </w:r>
    </w:p>
    <w:p w14:paraId="3EBCCEBB" w14:textId="77777777" w:rsidR="005E6A9E" w:rsidRDefault="005E6A9E" w:rsidP="005E6A9E">
      <w:pPr>
        <w:pStyle w:val="Style1"/>
      </w:pPr>
      <w:r>
        <w:t xml:space="preserve">            }, {</w:t>
      </w:r>
    </w:p>
    <w:p w14:paraId="6C53C0C9" w14:textId="77777777" w:rsidR="005E6A9E" w:rsidRDefault="005E6A9E" w:rsidP="005E6A9E">
      <w:pPr>
        <w:pStyle w:val="Style1"/>
      </w:pPr>
      <w:r>
        <w:t xml:space="preserve">                char: "x",</w:t>
      </w:r>
    </w:p>
    <w:p w14:paraId="6417CB97" w14:textId="77777777" w:rsidR="005E6A9E" w:rsidRDefault="005E6A9E" w:rsidP="005E6A9E">
      <w:pPr>
        <w:pStyle w:val="Style1"/>
      </w:pPr>
      <w:r>
        <w:t xml:space="preserve">                score: 11500</w:t>
      </w:r>
    </w:p>
    <w:p w14:paraId="7FEA4155" w14:textId="77777777" w:rsidR="005E6A9E" w:rsidRDefault="005E6A9E" w:rsidP="005E6A9E">
      <w:pPr>
        <w:pStyle w:val="Style1"/>
      </w:pPr>
      <w:r>
        <w:t xml:space="preserve">            }, {</w:t>
      </w:r>
    </w:p>
    <w:p w14:paraId="58D96625" w14:textId="77777777" w:rsidR="005E6A9E" w:rsidRDefault="005E6A9E" w:rsidP="005E6A9E">
      <w:pPr>
        <w:pStyle w:val="Style1"/>
      </w:pPr>
      <w:r>
        <w:t xml:space="preserve">                char: "y",</w:t>
      </w:r>
    </w:p>
    <w:p w14:paraId="2730747B" w14:textId="77777777" w:rsidR="005E6A9E" w:rsidRDefault="005E6A9E" w:rsidP="005E6A9E">
      <w:pPr>
        <w:pStyle w:val="Style1"/>
      </w:pPr>
      <w:r>
        <w:t xml:space="preserve">                score: 11500</w:t>
      </w:r>
    </w:p>
    <w:p w14:paraId="08F160C3" w14:textId="77777777" w:rsidR="005E6A9E" w:rsidRDefault="005E6A9E" w:rsidP="005E6A9E">
      <w:pPr>
        <w:pStyle w:val="Style1"/>
      </w:pPr>
      <w:r>
        <w:t xml:space="preserve">            }, {</w:t>
      </w:r>
    </w:p>
    <w:p w14:paraId="2F19D6A8" w14:textId="77777777" w:rsidR="005E6A9E" w:rsidRDefault="005E6A9E" w:rsidP="005E6A9E">
      <w:pPr>
        <w:pStyle w:val="Style1"/>
      </w:pPr>
      <w:r>
        <w:t xml:space="preserve">                char: "z",</w:t>
      </w:r>
    </w:p>
    <w:p w14:paraId="0D4CBF41" w14:textId="77777777" w:rsidR="005E6A9E" w:rsidRDefault="005E6A9E" w:rsidP="005E6A9E">
      <w:pPr>
        <w:pStyle w:val="Style1"/>
      </w:pPr>
      <w:r>
        <w:t xml:space="preserve">                score: 11500</w:t>
      </w:r>
    </w:p>
    <w:p w14:paraId="5451DA62" w14:textId="77777777" w:rsidR="005E6A9E" w:rsidRDefault="005E6A9E" w:rsidP="005E6A9E">
      <w:pPr>
        <w:pStyle w:val="Style1"/>
      </w:pPr>
      <w:r>
        <w:t xml:space="preserve">            }, {</w:t>
      </w:r>
    </w:p>
    <w:p w14:paraId="6333BD2A" w14:textId="77777777" w:rsidR="005E6A9E" w:rsidRDefault="005E6A9E" w:rsidP="005E6A9E">
      <w:pPr>
        <w:pStyle w:val="Style1"/>
      </w:pPr>
      <w:r>
        <w:t xml:space="preserve">                char: "0",</w:t>
      </w:r>
    </w:p>
    <w:p w14:paraId="52ECCCBF" w14:textId="77777777" w:rsidR="005E6A9E" w:rsidRDefault="005E6A9E" w:rsidP="005E6A9E">
      <w:pPr>
        <w:pStyle w:val="Style1"/>
      </w:pPr>
      <w:r>
        <w:t xml:space="preserve">                score: 11500</w:t>
      </w:r>
    </w:p>
    <w:p w14:paraId="6177A914" w14:textId="77777777" w:rsidR="005E6A9E" w:rsidRDefault="005E6A9E" w:rsidP="005E6A9E">
      <w:pPr>
        <w:pStyle w:val="Style1"/>
      </w:pPr>
      <w:r>
        <w:t xml:space="preserve">            }, {</w:t>
      </w:r>
    </w:p>
    <w:p w14:paraId="469E6179" w14:textId="77777777" w:rsidR="005E6A9E" w:rsidRDefault="005E6A9E" w:rsidP="005E6A9E">
      <w:pPr>
        <w:pStyle w:val="Style1"/>
      </w:pPr>
      <w:r>
        <w:t xml:space="preserve">                char: "1",</w:t>
      </w:r>
    </w:p>
    <w:p w14:paraId="450E2670" w14:textId="77777777" w:rsidR="005E6A9E" w:rsidRDefault="005E6A9E" w:rsidP="005E6A9E">
      <w:pPr>
        <w:pStyle w:val="Style1"/>
      </w:pPr>
      <w:r>
        <w:t xml:space="preserve">                score: 11500</w:t>
      </w:r>
    </w:p>
    <w:p w14:paraId="4AE57B77" w14:textId="77777777" w:rsidR="005E6A9E" w:rsidRDefault="005E6A9E" w:rsidP="005E6A9E">
      <w:pPr>
        <w:pStyle w:val="Style1"/>
      </w:pPr>
      <w:r>
        <w:t xml:space="preserve">            }, {</w:t>
      </w:r>
    </w:p>
    <w:p w14:paraId="60BE69D5" w14:textId="77777777" w:rsidR="005E6A9E" w:rsidRDefault="005E6A9E" w:rsidP="005E6A9E">
      <w:pPr>
        <w:pStyle w:val="Style1"/>
      </w:pPr>
      <w:r>
        <w:t xml:space="preserve">                char: "2",</w:t>
      </w:r>
    </w:p>
    <w:p w14:paraId="03EEF5E9" w14:textId="77777777" w:rsidR="005E6A9E" w:rsidRDefault="005E6A9E" w:rsidP="005E6A9E">
      <w:pPr>
        <w:pStyle w:val="Style1"/>
      </w:pPr>
      <w:r>
        <w:t xml:space="preserve">                score: 11500</w:t>
      </w:r>
    </w:p>
    <w:p w14:paraId="015CA3D8" w14:textId="77777777" w:rsidR="005E6A9E" w:rsidRDefault="005E6A9E" w:rsidP="005E6A9E">
      <w:pPr>
        <w:pStyle w:val="Style1"/>
      </w:pPr>
      <w:r>
        <w:t xml:space="preserve">            }, {</w:t>
      </w:r>
    </w:p>
    <w:p w14:paraId="5A0651C9" w14:textId="77777777" w:rsidR="005E6A9E" w:rsidRDefault="005E6A9E" w:rsidP="005E6A9E">
      <w:pPr>
        <w:pStyle w:val="Style1"/>
      </w:pPr>
      <w:r>
        <w:t xml:space="preserve">                char: "3",</w:t>
      </w:r>
    </w:p>
    <w:p w14:paraId="3F7C6E54" w14:textId="77777777" w:rsidR="005E6A9E" w:rsidRDefault="005E6A9E" w:rsidP="005E6A9E">
      <w:pPr>
        <w:pStyle w:val="Style1"/>
      </w:pPr>
      <w:r>
        <w:t xml:space="preserve">                score: 11500</w:t>
      </w:r>
    </w:p>
    <w:p w14:paraId="23A15772" w14:textId="77777777" w:rsidR="005E6A9E" w:rsidRDefault="005E6A9E" w:rsidP="005E6A9E">
      <w:pPr>
        <w:pStyle w:val="Style1"/>
      </w:pPr>
      <w:r>
        <w:t xml:space="preserve">            }, {</w:t>
      </w:r>
    </w:p>
    <w:p w14:paraId="7FA47C76" w14:textId="77777777" w:rsidR="005E6A9E" w:rsidRDefault="005E6A9E" w:rsidP="005E6A9E">
      <w:pPr>
        <w:pStyle w:val="Style1"/>
      </w:pPr>
      <w:r>
        <w:t xml:space="preserve">                char: "4",</w:t>
      </w:r>
    </w:p>
    <w:p w14:paraId="6447C914" w14:textId="77777777" w:rsidR="005E6A9E" w:rsidRDefault="005E6A9E" w:rsidP="005E6A9E">
      <w:pPr>
        <w:pStyle w:val="Style1"/>
      </w:pPr>
      <w:r>
        <w:t xml:space="preserve">                score: 11500</w:t>
      </w:r>
    </w:p>
    <w:p w14:paraId="30F9FB2E" w14:textId="77777777" w:rsidR="005E6A9E" w:rsidRDefault="005E6A9E" w:rsidP="005E6A9E">
      <w:pPr>
        <w:pStyle w:val="Style1"/>
      </w:pPr>
      <w:r>
        <w:t xml:space="preserve">            }, {</w:t>
      </w:r>
    </w:p>
    <w:p w14:paraId="0125D14E" w14:textId="77777777" w:rsidR="005E6A9E" w:rsidRDefault="005E6A9E" w:rsidP="005E6A9E">
      <w:pPr>
        <w:pStyle w:val="Style1"/>
      </w:pPr>
      <w:r>
        <w:t xml:space="preserve">                char: "5",</w:t>
      </w:r>
    </w:p>
    <w:p w14:paraId="22DB5CA7" w14:textId="77777777" w:rsidR="005E6A9E" w:rsidRDefault="005E6A9E" w:rsidP="005E6A9E">
      <w:pPr>
        <w:pStyle w:val="Style1"/>
      </w:pPr>
      <w:r>
        <w:t xml:space="preserve">                score: 11500</w:t>
      </w:r>
    </w:p>
    <w:p w14:paraId="547E38CD" w14:textId="77777777" w:rsidR="005E6A9E" w:rsidRDefault="005E6A9E" w:rsidP="005E6A9E">
      <w:pPr>
        <w:pStyle w:val="Style1"/>
      </w:pPr>
      <w:r>
        <w:t xml:space="preserve">            }, {</w:t>
      </w:r>
    </w:p>
    <w:p w14:paraId="0955F66B" w14:textId="77777777" w:rsidR="005E6A9E" w:rsidRDefault="005E6A9E" w:rsidP="005E6A9E">
      <w:pPr>
        <w:pStyle w:val="Style1"/>
      </w:pPr>
      <w:r>
        <w:t xml:space="preserve">                char: "6",</w:t>
      </w:r>
    </w:p>
    <w:p w14:paraId="41DB0BE3" w14:textId="77777777" w:rsidR="005E6A9E" w:rsidRDefault="005E6A9E" w:rsidP="005E6A9E">
      <w:pPr>
        <w:pStyle w:val="Style1"/>
      </w:pPr>
      <w:r>
        <w:t xml:space="preserve">                score: 11500</w:t>
      </w:r>
    </w:p>
    <w:p w14:paraId="0B63D2F8" w14:textId="77777777" w:rsidR="005E6A9E" w:rsidRDefault="005E6A9E" w:rsidP="005E6A9E">
      <w:pPr>
        <w:pStyle w:val="Style1"/>
      </w:pPr>
      <w:r>
        <w:t xml:space="preserve">            }, {</w:t>
      </w:r>
    </w:p>
    <w:p w14:paraId="0FA11CDC" w14:textId="77777777" w:rsidR="005E6A9E" w:rsidRDefault="005E6A9E" w:rsidP="005E6A9E">
      <w:pPr>
        <w:pStyle w:val="Style1"/>
      </w:pPr>
      <w:r>
        <w:t xml:space="preserve">                char: "7",</w:t>
      </w:r>
    </w:p>
    <w:p w14:paraId="32DCD035" w14:textId="77777777" w:rsidR="005E6A9E" w:rsidRDefault="005E6A9E" w:rsidP="005E6A9E">
      <w:pPr>
        <w:pStyle w:val="Style1"/>
      </w:pPr>
      <w:r>
        <w:t xml:space="preserve">                score: 11500</w:t>
      </w:r>
    </w:p>
    <w:p w14:paraId="5C2C4224" w14:textId="77777777" w:rsidR="005E6A9E" w:rsidRDefault="005E6A9E" w:rsidP="005E6A9E">
      <w:pPr>
        <w:pStyle w:val="Style1"/>
      </w:pPr>
      <w:r>
        <w:t xml:space="preserve">            }, {</w:t>
      </w:r>
    </w:p>
    <w:p w14:paraId="28F24475" w14:textId="77777777" w:rsidR="005E6A9E" w:rsidRDefault="005E6A9E" w:rsidP="005E6A9E">
      <w:pPr>
        <w:pStyle w:val="Style1"/>
      </w:pPr>
      <w:r>
        <w:t xml:space="preserve">                char: "8",</w:t>
      </w:r>
    </w:p>
    <w:p w14:paraId="71390D20" w14:textId="77777777" w:rsidR="005E6A9E" w:rsidRDefault="005E6A9E" w:rsidP="005E6A9E">
      <w:pPr>
        <w:pStyle w:val="Style1"/>
      </w:pPr>
      <w:r>
        <w:t xml:space="preserve">                score: 11500</w:t>
      </w:r>
    </w:p>
    <w:p w14:paraId="34B96F8C" w14:textId="77777777" w:rsidR="005E6A9E" w:rsidRDefault="005E6A9E" w:rsidP="005E6A9E">
      <w:pPr>
        <w:pStyle w:val="Style1"/>
      </w:pPr>
      <w:r>
        <w:t xml:space="preserve">            }, {</w:t>
      </w:r>
    </w:p>
    <w:p w14:paraId="48F92F7E" w14:textId="77777777" w:rsidR="005E6A9E" w:rsidRDefault="005E6A9E" w:rsidP="005E6A9E">
      <w:pPr>
        <w:pStyle w:val="Style1"/>
      </w:pPr>
      <w:r>
        <w:t xml:space="preserve">                char: "9",</w:t>
      </w:r>
    </w:p>
    <w:p w14:paraId="1A9FC240" w14:textId="77777777" w:rsidR="005E6A9E" w:rsidRDefault="005E6A9E" w:rsidP="005E6A9E">
      <w:pPr>
        <w:pStyle w:val="Style1"/>
      </w:pPr>
      <w:r>
        <w:t xml:space="preserve">                score: 11500</w:t>
      </w:r>
    </w:p>
    <w:p w14:paraId="7DEBE40B" w14:textId="77777777" w:rsidR="005E6A9E" w:rsidRDefault="005E6A9E" w:rsidP="005E6A9E">
      <w:pPr>
        <w:pStyle w:val="Style1"/>
      </w:pPr>
      <w:r>
        <w:t xml:space="preserve">            }, {</w:t>
      </w:r>
    </w:p>
    <w:p w14:paraId="5D986F2F" w14:textId="77777777" w:rsidR="005E6A9E" w:rsidRDefault="005E6A9E" w:rsidP="005E6A9E">
      <w:pPr>
        <w:pStyle w:val="Style1"/>
      </w:pPr>
      <w:r>
        <w:t xml:space="preserve">                char: "æ",</w:t>
      </w:r>
    </w:p>
    <w:p w14:paraId="3BEE3B36" w14:textId="77777777" w:rsidR="005E6A9E" w:rsidRDefault="005E6A9E" w:rsidP="005E6A9E">
      <w:pPr>
        <w:pStyle w:val="Style1"/>
      </w:pPr>
      <w:r>
        <w:t xml:space="preserve">                score: 11500</w:t>
      </w:r>
    </w:p>
    <w:p w14:paraId="3D6257FD" w14:textId="77777777" w:rsidR="005E6A9E" w:rsidRDefault="005E6A9E" w:rsidP="005E6A9E">
      <w:pPr>
        <w:pStyle w:val="Style1"/>
      </w:pPr>
      <w:r>
        <w:t xml:space="preserve">            }, {</w:t>
      </w:r>
    </w:p>
    <w:p w14:paraId="00D668CB" w14:textId="77777777" w:rsidR="005E6A9E" w:rsidRDefault="005E6A9E" w:rsidP="005E6A9E">
      <w:pPr>
        <w:pStyle w:val="Style1"/>
      </w:pPr>
      <w:r>
        <w:t xml:space="preserve">                char: "ø",</w:t>
      </w:r>
    </w:p>
    <w:p w14:paraId="3C7EEC18" w14:textId="77777777" w:rsidR="005E6A9E" w:rsidRDefault="005E6A9E" w:rsidP="005E6A9E">
      <w:pPr>
        <w:pStyle w:val="Style1"/>
      </w:pPr>
      <w:r>
        <w:t xml:space="preserve">                score: 11500</w:t>
      </w:r>
    </w:p>
    <w:p w14:paraId="6C341EF9" w14:textId="77777777" w:rsidR="005E6A9E" w:rsidRDefault="005E6A9E" w:rsidP="005E6A9E">
      <w:pPr>
        <w:pStyle w:val="Style1"/>
      </w:pPr>
      <w:r>
        <w:t xml:space="preserve">            }, {</w:t>
      </w:r>
    </w:p>
    <w:p w14:paraId="26951BFD" w14:textId="77777777" w:rsidR="005E6A9E" w:rsidRDefault="005E6A9E" w:rsidP="005E6A9E">
      <w:pPr>
        <w:pStyle w:val="Style1"/>
      </w:pPr>
      <w:r>
        <w:t xml:space="preserve">                char: "å",</w:t>
      </w:r>
    </w:p>
    <w:p w14:paraId="415F712E" w14:textId="77777777" w:rsidR="005E6A9E" w:rsidRDefault="005E6A9E" w:rsidP="005E6A9E">
      <w:pPr>
        <w:pStyle w:val="Style1"/>
      </w:pPr>
      <w:r>
        <w:t xml:space="preserve">                score: 11500</w:t>
      </w:r>
    </w:p>
    <w:p w14:paraId="0585DB5D" w14:textId="77777777" w:rsidR="005E6A9E" w:rsidRDefault="005E6A9E" w:rsidP="005E6A9E">
      <w:pPr>
        <w:pStyle w:val="Style1"/>
      </w:pPr>
      <w:r>
        <w:t xml:space="preserve">            }, {</w:t>
      </w:r>
    </w:p>
    <w:p w14:paraId="7B3D369A" w14:textId="77777777" w:rsidR="005E6A9E" w:rsidRDefault="005E6A9E" w:rsidP="005E6A9E">
      <w:pPr>
        <w:pStyle w:val="Style1"/>
      </w:pPr>
      <w:r>
        <w:t xml:space="preserve">                char: "(",</w:t>
      </w:r>
    </w:p>
    <w:p w14:paraId="7664BE82" w14:textId="77777777" w:rsidR="005E6A9E" w:rsidRDefault="005E6A9E" w:rsidP="005E6A9E">
      <w:pPr>
        <w:pStyle w:val="Style1"/>
      </w:pPr>
      <w:r>
        <w:t xml:space="preserve">                score: 1e3</w:t>
      </w:r>
    </w:p>
    <w:p w14:paraId="11ED7824" w14:textId="77777777" w:rsidR="005E6A9E" w:rsidRDefault="005E6A9E" w:rsidP="005E6A9E">
      <w:pPr>
        <w:pStyle w:val="Style1"/>
      </w:pPr>
      <w:r>
        <w:t xml:space="preserve">            }, {</w:t>
      </w:r>
    </w:p>
    <w:p w14:paraId="5E26BABE" w14:textId="77777777" w:rsidR="005E6A9E" w:rsidRDefault="005E6A9E" w:rsidP="005E6A9E">
      <w:pPr>
        <w:pStyle w:val="Style1"/>
      </w:pPr>
      <w:r>
        <w:t xml:space="preserve">                char: ")",</w:t>
      </w:r>
    </w:p>
    <w:p w14:paraId="0ED6F7AC" w14:textId="77777777" w:rsidR="005E6A9E" w:rsidRDefault="005E6A9E" w:rsidP="005E6A9E">
      <w:pPr>
        <w:pStyle w:val="Style1"/>
      </w:pPr>
      <w:r>
        <w:t xml:space="preserve">                score: 1e3</w:t>
      </w:r>
    </w:p>
    <w:p w14:paraId="67E8437E" w14:textId="77777777" w:rsidR="005E6A9E" w:rsidRDefault="005E6A9E" w:rsidP="005E6A9E">
      <w:pPr>
        <w:pStyle w:val="Style1"/>
      </w:pPr>
      <w:r>
        <w:t xml:space="preserve">            }, {</w:t>
      </w:r>
    </w:p>
    <w:p w14:paraId="547239F3" w14:textId="77777777" w:rsidR="005E6A9E" w:rsidRDefault="005E6A9E" w:rsidP="005E6A9E">
      <w:pPr>
        <w:pStyle w:val="Style1"/>
      </w:pPr>
      <w:r>
        <w:t xml:space="preserve">                char: '"',</w:t>
      </w:r>
    </w:p>
    <w:p w14:paraId="3D25FED0" w14:textId="77777777" w:rsidR="005E6A9E" w:rsidRDefault="005E6A9E" w:rsidP="005E6A9E">
      <w:pPr>
        <w:pStyle w:val="Style1"/>
      </w:pPr>
      <w:r>
        <w:t xml:space="preserve">                score: 1e3</w:t>
      </w:r>
    </w:p>
    <w:p w14:paraId="75AD3BBD" w14:textId="77777777" w:rsidR="005E6A9E" w:rsidRDefault="005E6A9E" w:rsidP="005E6A9E">
      <w:pPr>
        <w:pStyle w:val="Style1"/>
      </w:pPr>
      <w:r>
        <w:t xml:space="preserve">            }, {</w:t>
      </w:r>
    </w:p>
    <w:p w14:paraId="11D9BB1F" w14:textId="77777777" w:rsidR="005E6A9E" w:rsidRDefault="005E6A9E" w:rsidP="005E6A9E">
      <w:pPr>
        <w:pStyle w:val="Style1"/>
      </w:pPr>
      <w:r>
        <w:t xml:space="preserve">                char: "-",</w:t>
      </w:r>
    </w:p>
    <w:p w14:paraId="68EC58AB" w14:textId="77777777" w:rsidR="005E6A9E" w:rsidRDefault="005E6A9E" w:rsidP="005E6A9E">
      <w:pPr>
        <w:pStyle w:val="Style1"/>
      </w:pPr>
      <w:r>
        <w:t xml:space="preserve">                score: 11500</w:t>
      </w:r>
    </w:p>
    <w:p w14:paraId="4E12921B" w14:textId="77777777" w:rsidR="005E6A9E" w:rsidRDefault="005E6A9E" w:rsidP="005E6A9E">
      <w:pPr>
        <w:pStyle w:val="Style1"/>
      </w:pPr>
      <w:r>
        <w:t xml:space="preserve">            }, {</w:t>
      </w:r>
    </w:p>
    <w:p w14:paraId="397BE48F" w14:textId="77777777" w:rsidR="005E6A9E" w:rsidRDefault="005E6A9E" w:rsidP="005E6A9E">
      <w:pPr>
        <w:pStyle w:val="Style1"/>
      </w:pPr>
      <w:r>
        <w:t xml:space="preserve">                char: " ",</w:t>
      </w:r>
    </w:p>
    <w:p w14:paraId="60FC181D" w14:textId="77777777" w:rsidR="005E6A9E" w:rsidRDefault="005E6A9E" w:rsidP="005E6A9E">
      <w:pPr>
        <w:pStyle w:val="Style1"/>
      </w:pPr>
      <w:r>
        <w:t xml:space="preserve">                score: 11500</w:t>
      </w:r>
    </w:p>
    <w:p w14:paraId="42360C64" w14:textId="77777777" w:rsidR="005E6A9E" w:rsidRDefault="005E6A9E" w:rsidP="005E6A9E">
      <w:pPr>
        <w:pStyle w:val="Style1"/>
      </w:pPr>
      <w:r>
        <w:t xml:space="preserve">            }],</w:t>
      </w:r>
    </w:p>
    <w:p w14:paraId="2E863BD6" w14:textId="77777777" w:rsidR="005E6A9E" w:rsidRDefault="005E6A9E" w:rsidP="005E6A9E">
      <w:pPr>
        <w:pStyle w:val="Style1"/>
      </w:pPr>
      <w:r>
        <w:t xml:space="preserve">            "-": [{</w:t>
      </w:r>
    </w:p>
    <w:p w14:paraId="6EB23C9B" w14:textId="77777777" w:rsidR="005E6A9E" w:rsidRDefault="005E6A9E" w:rsidP="005E6A9E">
      <w:pPr>
        <w:pStyle w:val="Style1"/>
      </w:pPr>
      <w:r>
        <w:t xml:space="preserve">                char: "",</w:t>
      </w:r>
    </w:p>
    <w:p w14:paraId="46CC0B88" w14:textId="77777777" w:rsidR="005E6A9E" w:rsidRDefault="005E6A9E" w:rsidP="005E6A9E">
      <w:pPr>
        <w:pStyle w:val="Style1"/>
      </w:pPr>
      <w:r>
        <w:t xml:space="preserve">                score: 11500</w:t>
      </w:r>
    </w:p>
    <w:p w14:paraId="1CE338C0" w14:textId="77777777" w:rsidR="005E6A9E" w:rsidRDefault="005E6A9E" w:rsidP="005E6A9E">
      <w:pPr>
        <w:pStyle w:val="Style1"/>
      </w:pPr>
      <w:r>
        <w:t xml:space="preserve">            }, {</w:t>
      </w:r>
    </w:p>
    <w:p w14:paraId="5404D725" w14:textId="77777777" w:rsidR="005E6A9E" w:rsidRDefault="005E6A9E" w:rsidP="005E6A9E">
      <w:pPr>
        <w:pStyle w:val="Style1"/>
      </w:pPr>
      <w:r>
        <w:t xml:space="preserve">                char: " ",</w:t>
      </w:r>
    </w:p>
    <w:p w14:paraId="58BE8586" w14:textId="77777777" w:rsidR="005E6A9E" w:rsidRDefault="005E6A9E" w:rsidP="005E6A9E">
      <w:pPr>
        <w:pStyle w:val="Style1"/>
      </w:pPr>
      <w:r>
        <w:t xml:space="preserve">                score: 11500</w:t>
      </w:r>
    </w:p>
    <w:p w14:paraId="201552C7" w14:textId="77777777" w:rsidR="005E6A9E" w:rsidRDefault="005E6A9E" w:rsidP="005E6A9E">
      <w:pPr>
        <w:pStyle w:val="Style1"/>
      </w:pPr>
      <w:r>
        <w:t xml:space="preserve">            }],</w:t>
      </w:r>
    </w:p>
    <w:p w14:paraId="6D1561C0" w14:textId="77777777" w:rsidR="005E6A9E" w:rsidRDefault="005E6A9E" w:rsidP="005E6A9E">
      <w:pPr>
        <w:pStyle w:val="Style1"/>
      </w:pPr>
      <w:r>
        <w:t xml:space="preserve">            ".": [{</w:t>
      </w:r>
    </w:p>
    <w:p w14:paraId="6853EB33" w14:textId="77777777" w:rsidR="005E6A9E" w:rsidRDefault="005E6A9E" w:rsidP="005E6A9E">
      <w:pPr>
        <w:pStyle w:val="Style1"/>
      </w:pPr>
      <w:r>
        <w:t xml:space="preserve">                char: "",</w:t>
      </w:r>
    </w:p>
    <w:p w14:paraId="7672E575" w14:textId="77777777" w:rsidR="005E6A9E" w:rsidRDefault="005E6A9E" w:rsidP="005E6A9E">
      <w:pPr>
        <w:pStyle w:val="Style1"/>
      </w:pPr>
      <w:r>
        <w:t xml:space="preserve">                score: 11500</w:t>
      </w:r>
    </w:p>
    <w:p w14:paraId="30D9A2DB" w14:textId="77777777" w:rsidR="005E6A9E" w:rsidRDefault="005E6A9E" w:rsidP="005E6A9E">
      <w:pPr>
        <w:pStyle w:val="Style1"/>
      </w:pPr>
      <w:r>
        <w:t xml:space="preserve">            }],</w:t>
      </w:r>
    </w:p>
    <w:p w14:paraId="28496E06" w14:textId="77777777" w:rsidR="005E6A9E" w:rsidRDefault="005E6A9E" w:rsidP="005E6A9E">
      <w:pPr>
        <w:pStyle w:val="Style1"/>
      </w:pPr>
      <w:r>
        <w:t xml:space="preserve">            ",": [{</w:t>
      </w:r>
    </w:p>
    <w:p w14:paraId="240E9414" w14:textId="77777777" w:rsidR="005E6A9E" w:rsidRDefault="005E6A9E" w:rsidP="005E6A9E">
      <w:pPr>
        <w:pStyle w:val="Style1"/>
      </w:pPr>
      <w:r>
        <w:t xml:space="preserve">                char: "",</w:t>
      </w:r>
    </w:p>
    <w:p w14:paraId="5E538A12" w14:textId="77777777" w:rsidR="005E6A9E" w:rsidRDefault="005E6A9E" w:rsidP="005E6A9E">
      <w:pPr>
        <w:pStyle w:val="Style1"/>
      </w:pPr>
      <w:r>
        <w:t xml:space="preserve">                score: 11500</w:t>
      </w:r>
    </w:p>
    <w:p w14:paraId="45E4C754" w14:textId="77777777" w:rsidR="005E6A9E" w:rsidRDefault="005E6A9E" w:rsidP="005E6A9E">
      <w:pPr>
        <w:pStyle w:val="Style1"/>
      </w:pPr>
      <w:r>
        <w:t xml:space="preserve">            }],</w:t>
      </w:r>
    </w:p>
    <w:p w14:paraId="74BFC5D7" w14:textId="77777777" w:rsidR="005E6A9E" w:rsidRDefault="005E6A9E" w:rsidP="005E6A9E">
      <w:pPr>
        <w:pStyle w:val="Style1"/>
      </w:pPr>
      <w:r>
        <w:t xml:space="preserve">            a: [{</w:t>
      </w:r>
    </w:p>
    <w:p w14:paraId="7C15D19F" w14:textId="77777777" w:rsidR="005E6A9E" w:rsidRDefault="005E6A9E" w:rsidP="005E6A9E">
      <w:pPr>
        <w:pStyle w:val="Style1"/>
      </w:pPr>
      <w:r>
        <w:t xml:space="preserve">                char: "",</w:t>
      </w:r>
    </w:p>
    <w:p w14:paraId="6C17BF2A" w14:textId="77777777" w:rsidR="005E6A9E" w:rsidRDefault="005E6A9E" w:rsidP="005E6A9E">
      <w:pPr>
        <w:pStyle w:val="Style1"/>
      </w:pPr>
      <w:r>
        <w:t xml:space="preserve">                score: 11500</w:t>
      </w:r>
    </w:p>
    <w:p w14:paraId="660D9894" w14:textId="77777777" w:rsidR="005E6A9E" w:rsidRDefault="005E6A9E" w:rsidP="005E6A9E">
      <w:pPr>
        <w:pStyle w:val="Style1"/>
      </w:pPr>
      <w:r>
        <w:t xml:space="preserve">            }, {</w:t>
      </w:r>
    </w:p>
    <w:p w14:paraId="32A35C61" w14:textId="77777777" w:rsidR="005E6A9E" w:rsidRDefault="005E6A9E" w:rsidP="005E6A9E">
      <w:pPr>
        <w:pStyle w:val="Style1"/>
      </w:pPr>
      <w:r>
        <w:t xml:space="preserve">                char: "q",</w:t>
      </w:r>
    </w:p>
    <w:p w14:paraId="401BBD52" w14:textId="77777777" w:rsidR="005E6A9E" w:rsidRDefault="005E6A9E" w:rsidP="005E6A9E">
      <w:pPr>
        <w:pStyle w:val="Style1"/>
      </w:pPr>
      <w:r>
        <w:t xml:space="preserve">                score: 11500</w:t>
      </w:r>
    </w:p>
    <w:p w14:paraId="033AC297" w14:textId="77777777" w:rsidR="005E6A9E" w:rsidRDefault="005E6A9E" w:rsidP="005E6A9E">
      <w:pPr>
        <w:pStyle w:val="Style1"/>
      </w:pPr>
      <w:r>
        <w:t xml:space="preserve">            }, {</w:t>
      </w:r>
    </w:p>
    <w:p w14:paraId="0047DF7E" w14:textId="77777777" w:rsidR="005E6A9E" w:rsidRDefault="005E6A9E" w:rsidP="005E6A9E">
      <w:pPr>
        <w:pStyle w:val="Style1"/>
      </w:pPr>
      <w:r>
        <w:t xml:space="preserve">                char: "s",</w:t>
      </w:r>
    </w:p>
    <w:p w14:paraId="6055A6F0" w14:textId="77777777" w:rsidR="005E6A9E" w:rsidRDefault="005E6A9E" w:rsidP="005E6A9E">
      <w:pPr>
        <w:pStyle w:val="Style1"/>
      </w:pPr>
      <w:r>
        <w:t xml:space="preserve">                score: 6e3</w:t>
      </w:r>
    </w:p>
    <w:p w14:paraId="50F21E92" w14:textId="77777777" w:rsidR="005E6A9E" w:rsidRDefault="005E6A9E" w:rsidP="005E6A9E">
      <w:pPr>
        <w:pStyle w:val="Style1"/>
      </w:pPr>
      <w:r>
        <w:t xml:space="preserve">            }, {</w:t>
      </w:r>
    </w:p>
    <w:p w14:paraId="738BAB5D" w14:textId="77777777" w:rsidR="005E6A9E" w:rsidRDefault="005E6A9E" w:rsidP="005E6A9E">
      <w:pPr>
        <w:pStyle w:val="Style1"/>
      </w:pPr>
      <w:r>
        <w:t xml:space="preserve">                char: "w",</w:t>
      </w:r>
    </w:p>
    <w:p w14:paraId="503A174E" w14:textId="77777777" w:rsidR="005E6A9E" w:rsidRDefault="005E6A9E" w:rsidP="005E6A9E">
      <w:pPr>
        <w:pStyle w:val="Style1"/>
      </w:pPr>
      <w:r>
        <w:t xml:space="preserve">                score: 11500</w:t>
      </w:r>
    </w:p>
    <w:p w14:paraId="5F9CE360" w14:textId="77777777" w:rsidR="005E6A9E" w:rsidRDefault="005E6A9E" w:rsidP="005E6A9E">
      <w:pPr>
        <w:pStyle w:val="Style1"/>
      </w:pPr>
      <w:r>
        <w:t xml:space="preserve">            }, {</w:t>
      </w:r>
    </w:p>
    <w:p w14:paraId="20CBC420" w14:textId="77777777" w:rsidR="005E6A9E" w:rsidRDefault="005E6A9E" w:rsidP="005E6A9E">
      <w:pPr>
        <w:pStyle w:val="Style1"/>
      </w:pPr>
      <w:r>
        <w:t xml:space="preserve">                char: "x",</w:t>
      </w:r>
    </w:p>
    <w:p w14:paraId="442FC8D4" w14:textId="77777777" w:rsidR="005E6A9E" w:rsidRDefault="005E6A9E" w:rsidP="005E6A9E">
      <w:pPr>
        <w:pStyle w:val="Style1"/>
      </w:pPr>
      <w:r>
        <w:t xml:space="preserve">                score: 6e3</w:t>
      </w:r>
    </w:p>
    <w:p w14:paraId="7838589C" w14:textId="77777777" w:rsidR="005E6A9E" w:rsidRDefault="005E6A9E" w:rsidP="005E6A9E">
      <w:pPr>
        <w:pStyle w:val="Style1"/>
      </w:pPr>
      <w:r>
        <w:t xml:space="preserve">            }, {</w:t>
      </w:r>
    </w:p>
    <w:p w14:paraId="24AC5295" w14:textId="77777777" w:rsidR="005E6A9E" w:rsidRDefault="005E6A9E" w:rsidP="005E6A9E">
      <w:pPr>
        <w:pStyle w:val="Style1"/>
      </w:pPr>
      <w:r>
        <w:t xml:space="preserve">                char: "i",</w:t>
      </w:r>
    </w:p>
    <w:p w14:paraId="01E8E5FD" w14:textId="77777777" w:rsidR="005E6A9E" w:rsidRDefault="005E6A9E" w:rsidP="005E6A9E">
      <w:pPr>
        <w:pStyle w:val="Style1"/>
      </w:pPr>
      <w:r>
        <w:t xml:space="preserve">                score: 6e3</w:t>
      </w:r>
    </w:p>
    <w:p w14:paraId="5ECBD5CD" w14:textId="77777777" w:rsidR="005E6A9E" w:rsidRDefault="005E6A9E" w:rsidP="005E6A9E">
      <w:pPr>
        <w:pStyle w:val="Style1"/>
      </w:pPr>
      <w:r>
        <w:t xml:space="preserve">            }, {</w:t>
      </w:r>
    </w:p>
    <w:p w14:paraId="4CD610D6" w14:textId="77777777" w:rsidR="005E6A9E" w:rsidRDefault="005E6A9E" w:rsidP="005E6A9E">
      <w:pPr>
        <w:pStyle w:val="Style1"/>
      </w:pPr>
      <w:r>
        <w:t xml:space="preserve">                char: "z",</w:t>
      </w:r>
    </w:p>
    <w:p w14:paraId="4B50B9C8" w14:textId="77777777" w:rsidR="005E6A9E" w:rsidRDefault="005E6A9E" w:rsidP="005E6A9E">
      <w:pPr>
        <w:pStyle w:val="Style1"/>
      </w:pPr>
      <w:r>
        <w:t xml:space="preserve">                score: 11500</w:t>
      </w:r>
    </w:p>
    <w:p w14:paraId="72F417E7" w14:textId="77777777" w:rsidR="005E6A9E" w:rsidRDefault="005E6A9E" w:rsidP="005E6A9E">
      <w:pPr>
        <w:pStyle w:val="Style1"/>
      </w:pPr>
      <w:r>
        <w:t xml:space="preserve">            }, {</w:t>
      </w:r>
    </w:p>
    <w:p w14:paraId="1945E87D" w14:textId="77777777" w:rsidR="005E6A9E" w:rsidRDefault="005E6A9E" w:rsidP="005E6A9E">
      <w:pPr>
        <w:pStyle w:val="Style1"/>
      </w:pPr>
      <w:r>
        <w:t xml:space="preserve">                char: "à",</w:t>
      </w:r>
    </w:p>
    <w:p w14:paraId="29F4C8B8" w14:textId="77777777" w:rsidR="005E6A9E" w:rsidRDefault="005E6A9E" w:rsidP="005E6A9E">
      <w:pPr>
        <w:pStyle w:val="Style1"/>
      </w:pPr>
      <w:r>
        <w:t xml:space="preserve">                score: 1e4</w:t>
      </w:r>
    </w:p>
    <w:p w14:paraId="2EC5155C" w14:textId="77777777" w:rsidR="005E6A9E" w:rsidRDefault="005E6A9E" w:rsidP="005E6A9E">
      <w:pPr>
        <w:pStyle w:val="Style1"/>
      </w:pPr>
      <w:r>
        <w:t xml:space="preserve">            }, {</w:t>
      </w:r>
    </w:p>
    <w:p w14:paraId="59D12E15" w14:textId="77777777" w:rsidR="005E6A9E" w:rsidRDefault="005E6A9E" w:rsidP="005E6A9E">
      <w:pPr>
        <w:pStyle w:val="Style1"/>
      </w:pPr>
      <w:r>
        <w:t xml:space="preserve">                char: "á",</w:t>
      </w:r>
    </w:p>
    <w:p w14:paraId="48E1B64B" w14:textId="77777777" w:rsidR="005E6A9E" w:rsidRDefault="005E6A9E" w:rsidP="005E6A9E">
      <w:pPr>
        <w:pStyle w:val="Style1"/>
      </w:pPr>
      <w:r>
        <w:t xml:space="preserve">                score: 1e4</w:t>
      </w:r>
    </w:p>
    <w:p w14:paraId="161B2CD9" w14:textId="77777777" w:rsidR="005E6A9E" w:rsidRDefault="005E6A9E" w:rsidP="005E6A9E">
      <w:pPr>
        <w:pStyle w:val="Style1"/>
      </w:pPr>
      <w:r>
        <w:t xml:space="preserve">            }, {</w:t>
      </w:r>
    </w:p>
    <w:p w14:paraId="2B942CE4" w14:textId="77777777" w:rsidR="005E6A9E" w:rsidRDefault="005E6A9E" w:rsidP="005E6A9E">
      <w:pPr>
        <w:pStyle w:val="Style1"/>
      </w:pPr>
      <w:r>
        <w:t xml:space="preserve">                char: "â",</w:t>
      </w:r>
    </w:p>
    <w:p w14:paraId="6E8AF92C" w14:textId="77777777" w:rsidR="005E6A9E" w:rsidRDefault="005E6A9E" w:rsidP="005E6A9E">
      <w:pPr>
        <w:pStyle w:val="Style1"/>
      </w:pPr>
      <w:r>
        <w:t xml:space="preserve">                score: 1e4</w:t>
      </w:r>
    </w:p>
    <w:p w14:paraId="6485FEB9" w14:textId="77777777" w:rsidR="005E6A9E" w:rsidRDefault="005E6A9E" w:rsidP="005E6A9E">
      <w:pPr>
        <w:pStyle w:val="Style1"/>
      </w:pPr>
      <w:r>
        <w:t xml:space="preserve">            }, {</w:t>
      </w:r>
    </w:p>
    <w:p w14:paraId="0389F539" w14:textId="77777777" w:rsidR="005E6A9E" w:rsidRDefault="005E6A9E" w:rsidP="005E6A9E">
      <w:pPr>
        <w:pStyle w:val="Style1"/>
      </w:pPr>
      <w:r>
        <w:t xml:space="preserve">                char: "ã",</w:t>
      </w:r>
    </w:p>
    <w:p w14:paraId="5E914267" w14:textId="77777777" w:rsidR="005E6A9E" w:rsidRDefault="005E6A9E" w:rsidP="005E6A9E">
      <w:pPr>
        <w:pStyle w:val="Style1"/>
      </w:pPr>
      <w:r>
        <w:t xml:space="preserve">                score: 1e4</w:t>
      </w:r>
    </w:p>
    <w:p w14:paraId="05AD5A30" w14:textId="77777777" w:rsidR="005E6A9E" w:rsidRDefault="005E6A9E" w:rsidP="005E6A9E">
      <w:pPr>
        <w:pStyle w:val="Style1"/>
      </w:pPr>
      <w:r>
        <w:t xml:space="preserve">            }, {</w:t>
      </w:r>
    </w:p>
    <w:p w14:paraId="6669A513" w14:textId="77777777" w:rsidR="005E6A9E" w:rsidRDefault="005E6A9E" w:rsidP="005E6A9E">
      <w:pPr>
        <w:pStyle w:val="Style1"/>
      </w:pPr>
      <w:r>
        <w:t xml:space="preserve">                char: "ä",</w:t>
      </w:r>
    </w:p>
    <w:p w14:paraId="7DEEA83C" w14:textId="77777777" w:rsidR="005E6A9E" w:rsidRDefault="005E6A9E" w:rsidP="005E6A9E">
      <w:pPr>
        <w:pStyle w:val="Style1"/>
      </w:pPr>
      <w:r>
        <w:t xml:space="preserve">                score: 1e4</w:t>
      </w:r>
    </w:p>
    <w:p w14:paraId="47B8F9F0" w14:textId="77777777" w:rsidR="005E6A9E" w:rsidRDefault="005E6A9E" w:rsidP="005E6A9E">
      <w:pPr>
        <w:pStyle w:val="Style1"/>
      </w:pPr>
      <w:r>
        <w:t xml:space="preserve">            }, {</w:t>
      </w:r>
    </w:p>
    <w:p w14:paraId="1E5934A5" w14:textId="77777777" w:rsidR="005E6A9E" w:rsidRDefault="005E6A9E" w:rsidP="005E6A9E">
      <w:pPr>
        <w:pStyle w:val="Style1"/>
      </w:pPr>
      <w:r>
        <w:t xml:space="preserve">                char: "å",</w:t>
      </w:r>
    </w:p>
    <w:p w14:paraId="5F456A38" w14:textId="77777777" w:rsidR="005E6A9E" w:rsidRDefault="005E6A9E" w:rsidP="005E6A9E">
      <w:pPr>
        <w:pStyle w:val="Style1"/>
      </w:pPr>
      <w:r>
        <w:t xml:space="preserve">                score: 1e4</w:t>
      </w:r>
    </w:p>
    <w:p w14:paraId="0508BCBD" w14:textId="77777777" w:rsidR="005E6A9E" w:rsidRDefault="005E6A9E" w:rsidP="005E6A9E">
      <w:pPr>
        <w:pStyle w:val="Style1"/>
      </w:pPr>
      <w:r>
        <w:t xml:space="preserve">            }],</w:t>
      </w:r>
    </w:p>
    <w:p w14:paraId="3B3D62B2" w14:textId="77777777" w:rsidR="005E6A9E" w:rsidRDefault="005E6A9E" w:rsidP="005E6A9E">
      <w:pPr>
        <w:pStyle w:val="Style1"/>
      </w:pPr>
      <w:r>
        <w:t xml:space="preserve">            b: [{</w:t>
      </w:r>
    </w:p>
    <w:p w14:paraId="3D001DCE" w14:textId="77777777" w:rsidR="005E6A9E" w:rsidRDefault="005E6A9E" w:rsidP="005E6A9E">
      <w:pPr>
        <w:pStyle w:val="Style1"/>
      </w:pPr>
      <w:r>
        <w:t xml:space="preserve">                char: "",</w:t>
      </w:r>
    </w:p>
    <w:p w14:paraId="48844B31" w14:textId="77777777" w:rsidR="005E6A9E" w:rsidRDefault="005E6A9E" w:rsidP="005E6A9E">
      <w:pPr>
        <w:pStyle w:val="Style1"/>
      </w:pPr>
      <w:r>
        <w:t xml:space="preserve">                score: 11500</w:t>
      </w:r>
    </w:p>
    <w:p w14:paraId="16456B19" w14:textId="77777777" w:rsidR="005E6A9E" w:rsidRDefault="005E6A9E" w:rsidP="005E6A9E">
      <w:pPr>
        <w:pStyle w:val="Style1"/>
      </w:pPr>
      <w:r>
        <w:t xml:space="preserve">            }, {</w:t>
      </w:r>
    </w:p>
    <w:p w14:paraId="002A5ED3" w14:textId="77777777" w:rsidR="005E6A9E" w:rsidRDefault="005E6A9E" w:rsidP="005E6A9E">
      <w:pPr>
        <w:pStyle w:val="Style1"/>
      </w:pPr>
      <w:r>
        <w:t xml:space="preserve">                char: "f",</w:t>
      </w:r>
    </w:p>
    <w:p w14:paraId="748475BA" w14:textId="77777777" w:rsidR="005E6A9E" w:rsidRDefault="005E6A9E" w:rsidP="005E6A9E">
      <w:pPr>
        <w:pStyle w:val="Style1"/>
      </w:pPr>
      <w:r>
        <w:t xml:space="preserve">                score: 6e3</w:t>
      </w:r>
    </w:p>
    <w:p w14:paraId="18A55FCE" w14:textId="77777777" w:rsidR="005E6A9E" w:rsidRDefault="005E6A9E" w:rsidP="005E6A9E">
      <w:pPr>
        <w:pStyle w:val="Style1"/>
      </w:pPr>
      <w:r>
        <w:t xml:space="preserve">            }, {</w:t>
      </w:r>
    </w:p>
    <w:p w14:paraId="1B590DAC" w14:textId="77777777" w:rsidR="005E6A9E" w:rsidRDefault="005E6A9E" w:rsidP="005E6A9E">
      <w:pPr>
        <w:pStyle w:val="Style1"/>
      </w:pPr>
      <w:r>
        <w:t xml:space="preserve">                char: "g",</w:t>
      </w:r>
    </w:p>
    <w:p w14:paraId="426E3CED" w14:textId="77777777" w:rsidR="005E6A9E" w:rsidRDefault="005E6A9E" w:rsidP="005E6A9E">
      <w:pPr>
        <w:pStyle w:val="Style1"/>
      </w:pPr>
      <w:r>
        <w:t xml:space="preserve">                score: 11500</w:t>
      </w:r>
    </w:p>
    <w:p w14:paraId="1A2427D7" w14:textId="77777777" w:rsidR="005E6A9E" w:rsidRDefault="005E6A9E" w:rsidP="005E6A9E">
      <w:pPr>
        <w:pStyle w:val="Style1"/>
      </w:pPr>
      <w:r>
        <w:t xml:space="preserve">            }, {</w:t>
      </w:r>
    </w:p>
    <w:p w14:paraId="7819317A" w14:textId="77777777" w:rsidR="005E6A9E" w:rsidRDefault="005E6A9E" w:rsidP="005E6A9E">
      <w:pPr>
        <w:pStyle w:val="Style1"/>
      </w:pPr>
      <w:r>
        <w:t xml:space="preserve">                char: "h",</w:t>
      </w:r>
    </w:p>
    <w:p w14:paraId="798C155F" w14:textId="77777777" w:rsidR="005E6A9E" w:rsidRDefault="005E6A9E" w:rsidP="005E6A9E">
      <w:pPr>
        <w:pStyle w:val="Style1"/>
      </w:pPr>
      <w:r>
        <w:t xml:space="preserve">                score: 11500</w:t>
      </w:r>
    </w:p>
    <w:p w14:paraId="0E1CC7B0" w14:textId="77777777" w:rsidR="005E6A9E" w:rsidRDefault="005E6A9E" w:rsidP="005E6A9E">
      <w:pPr>
        <w:pStyle w:val="Style1"/>
      </w:pPr>
      <w:r>
        <w:t xml:space="preserve">            }, {</w:t>
      </w:r>
    </w:p>
    <w:p w14:paraId="01256D41" w14:textId="77777777" w:rsidR="005E6A9E" w:rsidRDefault="005E6A9E" w:rsidP="005E6A9E">
      <w:pPr>
        <w:pStyle w:val="Style1"/>
      </w:pPr>
      <w:r>
        <w:t xml:space="preserve">                char: "n",</w:t>
      </w:r>
    </w:p>
    <w:p w14:paraId="13DD0093" w14:textId="77777777" w:rsidR="005E6A9E" w:rsidRDefault="005E6A9E" w:rsidP="005E6A9E">
      <w:pPr>
        <w:pStyle w:val="Style1"/>
      </w:pPr>
      <w:r>
        <w:t xml:space="preserve">                score: 6e3</w:t>
      </w:r>
    </w:p>
    <w:p w14:paraId="206BD675" w14:textId="77777777" w:rsidR="005E6A9E" w:rsidRDefault="005E6A9E" w:rsidP="005E6A9E">
      <w:pPr>
        <w:pStyle w:val="Style1"/>
      </w:pPr>
      <w:r>
        <w:t xml:space="preserve">            }, {</w:t>
      </w:r>
    </w:p>
    <w:p w14:paraId="640EF751" w14:textId="77777777" w:rsidR="005E6A9E" w:rsidRDefault="005E6A9E" w:rsidP="005E6A9E">
      <w:pPr>
        <w:pStyle w:val="Style1"/>
      </w:pPr>
      <w:r>
        <w:t xml:space="preserve">                char: "v",</w:t>
      </w:r>
    </w:p>
    <w:p w14:paraId="2D32D873" w14:textId="77777777" w:rsidR="005E6A9E" w:rsidRDefault="005E6A9E" w:rsidP="005E6A9E">
      <w:pPr>
        <w:pStyle w:val="Style1"/>
      </w:pPr>
      <w:r>
        <w:t xml:space="preserve">                score: 6e3</w:t>
      </w:r>
    </w:p>
    <w:p w14:paraId="12A672DF" w14:textId="77777777" w:rsidR="005E6A9E" w:rsidRDefault="005E6A9E" w:rsidP="005E6A9E">
      <w:pPr>
        <w:pStyle w:val="Style1"/>
      </w:pPr>
      <w:r>
        <w:t xml:space="preserve">            }],</w:t>
      </w:r>
    </w:p>
    <w:p w14:paraId="1691863E" w14:textId="77777777" w:rsidR="005E6A9E" w:rsidRDefault="005E6A9E" w:rsidP="005E6A9E">
      <w:pPr>
        <w:pStyle w:val="Style1"/>
      </w:pPr>
      <w:r>
        <w:t xml:space="preserve">            c: [{</w:t>
      </w:r>
    </w:p>
    <w:p w14:paraId="67D7B8F6" w14:textId="77777777" w:rsidR="005E6A9E" w:rsidRDefault="005E6A9E" w:rsidP="005E6A9E">
      <w:pPr>
        <w:pStyle w:val="Style1"/>
      </w:pPr>
      <w:r>
        <w:t xml:space="preserve">                char: "",</w:t>
      </w:r>
    </w:p>
    <w:p w14:paraId="59DF974C" w14:textId="77777777" w:rsidR="005E6A9E" w:rsidRDefault="005E6A9E" w:rsidP="005E6A9E">
      <w:pPr>
        <w:pStyle w:val="Style1"/>
      </w:pPr>
      <w:r>
        <w:t xml:space="preserve">                score: 11500</w:t>
      </w:r>
    </w:p>
    <w:p w14:paraId="71BC27F5" w14:textId="77777777" w:rsidR="005E6A9E" w:rsidRDefault="005E6A9E" w:rsidP="005E6A9E">
      <w:pPr>
        <w:pStyle w:val="Style1"/>
      </w:pPr>
      <w:r>
        <w:t xml:space="preserve">            }, {</w:t>
      </w:r>
    </w:p>
    <w:p w14:paraId="5A55CAAD" w14:textId="77777777" w:rsidR="005E6A9E" w:rsidRDefault="005E6A9E" w:rsidP="005E6A9E">
      <w:pPr>
        <w:pStyle w:val="Style1"/>
      </w:pPr>
      <w:r>
        <w:t xml:space="preserve">                char: "d",</w:t>
      </w:r>
    </w:p>
    <w:p w14:paraId="284D459C" w14:textId="77777777" w:rsidR="005E6A9E" w:rsidRDefault="005E6A9E" w:rsidP="005E6A9E">
      <w:pPr>
        <w:pStyle w:val="Style1"/>
      </w:pPr>
      <w:r>
        <w:t xml:space="preserve">                score: 11500</w:t>
      </w:r>
    </w:p>
    <w:p w14:paraId="377447B1" w14:textId="77777777" w:rsidR="005E6A9E" w:rsidRDefault="005E6A9E" w:rsidP="005E6A9E">
      <w:pPr>
        <w:pStyle w:val="Style1"/>
      </w:pPr>
      <w:r>
        <w:t xml:space="preserve">            }, {</w:t>
      </w:r>
    </w:p>
    <w:p w14:paraId="02EF18DD" w14:textId="77777777" w:rsidR="005E6A9E" w:rsidRDefault="005E6A9E" w:rsidP="005E6A9E">
      <w:pPr>
        <w:pStyle w:val="Style1"/>
      </w:pPr>
      <w:r>
        <w:t xml:space="preserve">                char: "f",</w:t>
      </w:r>
    </w:p>
    <w:p w14:paraId="2999754F" w14:textId="77777777" w:rsidR="005E6A9E" w:rsidRDefault="005E6A9E" w:rsidP="005E6A9E">
      <w:pPr>
        <w:pStyle w:val="Style1"/>
      </w:pPr>
      <w:r>
        <w:t xml:space="preserve">                score: 11500</w:t>
      </w:r>
    </w:p>
    <w:p w14:paraId="7F3612D1" w14:textId="77777777" w:rsidR="005E6A9E" w:rsidRDefault="005E6A9E" w:rsidP="005E6A9E">
      <w:pPr>
        <w:pStyle w:val="Style1"/>
      </w:pPr>
      <w:r>
        <w:t xml:space="preserve">            }, {</w:t>
      </w:r>
    </w:p>
    <w:p w14:paraId="587CD8D5" w14:textId="77777777" w:rsidR="005E6A9E" w:rsidRDefault="005E6A9E" w:rsidP="005E6A9E">
      <w:pPr>
        <w:pStyle w:val="Style1"/>
      </w:pPr>
      <w:r>
        <w:t xml:space="preserve">                char: "v",</w:t>
      </w:r>
    </w:p>
    <w:p w14:paraId="4897356D" w14:textId="77777777" w:rsidR="005E6A9E" w:rsidRDefault="005E6A9E" w:rsidP="005E6A9E">
      <w:pPr>
        <w:pStyle w:val="Style1"/>
      </w:pPr>
      <w:r>
        <w:t xml:space="preserve">                score: 6e3</w:t>
      </w:r>
    </w:p>
    <w:p w14:paraId="6BE96C77" w14:textId="77777777" w:rsidR="005E6A9E" w:rsidRDefault="005E6A9E" w:rsidP="005E6A9E">
      <w:pPr>
        <w:pStyle w:val="Style1"/>
      </w:pPr>
      <w:r>
        <w:t xml:space="preserve">            }, {</w:t>
      </w:r>
    </w:p>
    <w:p w14:paraId="74F2F136" w14:textId="77777777" w:rsidR="005E6A9E" w:rsidRDefault="005E6A9E" w:rsidP="005E6A9E">
      <w:pPr>
        <w:pStyle w:val="Style1"/>
      </w:pPr>
      <w:r>
        <w:t xml:space="preserve">                char: "x",</w:t>
      </w:r>
    </w:p>
    <w:p w14:paraId="271C98AF" w14:textId="77777777" w:rsidR="005E6A9E" w:rsidRDefault="005E6A9E" w:rsidP="005E6A9E">
      <w:pPr>
        <w:pStyle w:val="Style1"/>
      </w:pPr>
      <w:r>
        <w:t xml:space="preserve">                score: 6e3</w:t>
      </w:r>
    </w:p>
    <w:p w14:paraId="0F1A32FD" w14:textId="77777777" w:rsidR="005E6A9E" w:rsidRDefault="005E6A9E" w:rsidP="005E6A9E">
      <w:pPr>
        <w:pStyle w:val="Style1"/>
      </w:pPr>
      <w:r>
        <w:t xml:space="preserve">            }, {</w:t>
      </w:r>
    </w:p>
    <w:p w14:paraId="7B22DD56" w14:textId="77777777" w:rsidR="005E6A9E" w:rsidRDefault="005E6A9E" w:rsidP="005E6A9E">
      <w:pPr>
        <w:pStyle w:val="Style1"/>
      </w:pPr>
      <w:r>
        <w:t xml:space="preserve">                char: "ç",</w:t>
      </w:r>
    </w:p>
    <w:p w14:paraId="03922CC0" w14:textId="77777777" w:rsidR="005E6A9E" w:rsidRDefault="005E6A9E" w:rsidP="005E6A9E">
      <w:pPr>
        <w:pStyle w:val="Style1"/>
      </w:pPr>
      <w:r>
        <w:t xml:space="preserve">                score: 1e4</w:t>
      </w:r>
    </w:p>
    <w:p w14:paraId="19CB62A5" w14:textId="77777777" w:rsidR="005E6A9E" w:rsidRDefault="005E6A9E" w:rsidP="005E6A9E">
      <w:pPr>
        <w:pStyle w:val="Style1"/>
      </w:pPr>
      <w:r>
        <w:t xml:space="preserve">            }],</w:t>
      </w:r>
    </w:p>
    <w:p w14:paraId="2A9423D1" w14:textId="77777777" w:rsidR="005E6A9E" w:rsidRDefault="005E6A9E" w:rsidP="005E6A9E">
      <w:pPr>
        <w:pStyle w:val="Style1"/>
      </w:pPr>
      <w:r>
        <w:t xml:space="preserve">            d: [{</w:t>
      </w:r>
    </w:p>
    <w:p w14:paraId="102ED488" w14:textId="77777777" w:rsidR="005E6A9E" w:rsidRDefault="005E6A9E" w:rsidP="005E6A9E">
      <w:pPr>
        <w:pStyle w:val="Style1"/>
      </w:pPr>
      <w:r>
        <w:t xml:space="preserve">                char: "",</w:t>
      </w:r>
    </w:p>
    <w:p w14:paraId="6F9C2372" w14:textId="77777777" w:rsidR="005E6A9E" w:rsidRDefault="005E6A9E" w:rsidP="005E6A9E">
      <w:pPr>
        <w:pStyle w:val="Style1"/>
      </w:pPr>
      <w:r>
        <w:t xml:space="preserve">                score: 11500</w:t>
      </w:r>
    </w:p>
    <w:p w14:paraId="5408B58A" w14:textId="77777777" w:rsidR="005E6A9E" w:rsidRDefault="005E6A9E" w:rsidP="005E6A9E">
      <w:pPr>
        <w:pStyle w:val="Style1"/>
      </w:pPr>
      <w:r>
        <w:t xml:space="preserve">            }, {</w:t>
      </w:r>
    </w:p>
    <w:p w14:paraId="6D2942FA" w14:textId="77777777" w:rsidR="005E6A9E" w:rsidRDefault="005E6A9E" w:rsidP="005E6A9E">
      <w:pPr>
        <w:pStyle w:val="Style1"/>
      </w:pPr>
      <w:r>
        <w:t xml:space="preserve">                char: "c",</w:t>
      </w:r>
    </w:p>
    <w:p w14:paraId="62FB5479" w14:textId="77777777" w:rsidR="005E6A9E" w:rsidRDefault="005E6A9E" w:rsidP="005E6A9E">
      <w:pPr>
        <w:pStyle w:val="Style1"/>
      </w:pPr>
      <w:r>
        <w:t xml:space="preserve">                score: 11500</w:t>
      </w:r>
    </w:p>
    <w:p w14:paraId="5EE49646" w14:textId="77777777" w:rsidR="005E6A9E" w:rsidRDefault="005E6A9E" w:rsidP="005E6A9E">
      <w:pPr>
        <w:pStyle w:val="Style1"/>
      </w:pPr>
      <w:r>
        <w:t xml:space="preserve">            }, {</w:t>
      </w:r>
    </w:p>
    <w:p w14:paraId="0265DFFD" w14:textId="77777777" w:rsidR="005E6A9E" w:rsidRDefault="005E6A9E" w:rsidP="005E6A9E">
      <w:pPr>
        <w:pStyle w:val="Style1"/>
      </w:pPr>
      <w:r>
        <w:t xml:space="preserve">                char: "e",</w:t>
      </w:r>
    </w:p>
    <w:p w14:paraId="194E973F" w14:textId="77777777" w:rsidR="005E6A9E" w:rsidRDefault="005E6A9E" w:rsidP="005E6A9E">
      <w:pPr>
        <w:pStyle w:val="Style1"/>
      </w:pPr>
      <w:r>
        <w:t xml:space="preserve">                score: 11500</w:t>
      </w:r>
    </w:p>
    <w:p w14:paraId="770D176A" w14:textId="77777777" w:rsidR="005E6A9E" w:rsidRDefault="005E6A9E" w:rsidP="005E6A9E">
      <w:pPr>
        <w:pStyle w:val="Style1"/>
      </w:pPr>
      <w:r>
        <w:t xml:space="preserve">            }, {</w:t>
      </w:r>
    </w:p>
    <w:p w14:paraId="4C4831F2" w14:textId="77777777" w:rsidR="005E6A9E" w:rsidRDefault="005E6A9E" w:rsidP="005E6A9E">
      <w:pPr>
        <w:pStyle w:val="Style1"/>
      </w:pPr>
      <w:r>
        <w:t xml:space="preserve">                char: "f",</w:t>
      </w:r>
    </w:p>
    <w:p w14:paraId="08B0F53F" w14:textId="77777777" w:rsidR="005E6A9E" w:rsidRDefault="005E6A9E" w:rsidP="005E6A9E">
      <w:pPr>
        <w:pStyle w:val="Style1"/>
      </w:pPr>
      <w:r>
        <w:t xml:space="preserve">                score: 6e3</w:t>
      </w:r>
    </w:p>
    <w:p w14:paraId="07BD2DAF" w14:textId="77777777" w:rsidR="005E6A9E" w:rsidRDefault="005E6A9E" w:rsidP="005E6A9E">
      <w:pPr>
        <w:pStyle w:val="Style1"/>
      </w:pPr>
      <w:r>
        <w:t xml:space="preserve">            }, {</w:t>
      </w:r>
    </w:p>
    <w:p w14:paraId="7F8E4419" w14:textId="77777777" w:rsidR="005E6A9E" w:rsidRDefault="005E6A9E" w:rsidP="005E6A9E">
      <w:pPr>
        <w:pStyle w:val="Style1"/>
      </w:pPr>
      <w:r>
        <w:t xml:space="preserve">                char: "r",</w:t>
      </w:r>
    </w:p>
    <w:p w14:paraId="0FD775C3" w14:textId="77777777" w:rsidR="005E6A9E" w:rsidRDefault="005E6A9E" w:rsidP="005E6A9E">
      <w:pPr>
        <w:pStyle w:val="Style1"/>
      </w:pPr>
      <w:r>
        <w:t xml:space="preserve">                score: 11500</w:t>
      </w:r>
    </w:p>
    <w:p w14:paraId="57CD64EC" w14:textId="77777777" w:rsidR="005E6A9E" w:rsidRDefault="005E6A9E" w:rsidP="005E6A9E">
      <w:pPr>
        <w:pStyle w:val="Style1"/>
      </w:pPr>
      <w:r>
        <w:t xml:space="preserve">            }, {</w:t>
      </w:r>
    </w:p>
    <w:p w14:paraId="7DA59C94" w14:textId="77777777" w:rsidR="005E6A9E" w:rsidRDefault="005E6A9E" w:rsidP="005E6A9E">
      <w:pPr>
        <w:pStyle w:val="Style1"/>
      </w:pPr>
      <w:r>
        <w:t xml:space="preserve">                char: "s",</w:t>
      </w:r>
    </w:p>
    <w:p w14:paraId="5574DAB7" w14:textId="77777777" w:rsidR="005E6A9E" w:rsidRDefault="005E6A9E" w:rsidP="005E6A9E">
      <w:pPr>
        <w:pStyle w:val="Style1"/>
      </w:pPr>
      <w:r>
        <w:t xml:space="preserve">                score: 6e3</w:t>
      </w:r>
    </w:p>
    <w:p w14:paraId="7EF78F8B" w14:textId="77777777" w:rsidR="005E6A9E" w:rsidRDefault="005E6A9E" w:rsidP="005E6A9E">
      <w:pPr>
        <w:pStyle w:val="Style1"/>
      </w:pPr>
      <w:r>
        <w:t xml:space="preserve">            }, {</w:t>
      </w:r>
    </w:p>
    <w:p w14:paraId="7A4ACB5E" w14:textId="77777777" w:rsidR="005E6A9E" w:rsidRDefault="005E6A9E" w:rsidP="005E6A9E">
      <w:pPr>
        <w:pStyle w:val="Style1"/>
      </w:pPr>
      <w:r>
        <w:t xml:space="preserve">                char: "w",</w:t>
      </w:r>
    </w:p>
    <w:p w14:paraId="2268C95D" w14:textId="77777777" w:rsidR="005E6A9E" w:rsidRDefault="005E6A9E" w:rsidP="005E6A9E">
      <w:pPr>
        <w:pStyle w:val="Style1"/>
      </w:pPr>
      <w:r>
        <w:t xml:space="preserve">                score: 6e3</w:t>
      </w:r>
    </w:p>
    <w:p w14:paraId="2901C423" w14:textId="77777777" w:rsidR="005E6A9E" w:rsidRDefault="005E6A9E" w:rsidP="005E6A9E">
      <w:pPr>
        <w:pStyle w:val="Style1"/>
      </w:pPr>
      <w:r>
        <w:t xml:space="preserve">            }, {</w:t>
      </w:r>
    </w:p>
    <w:p w14:paraId="43CE33E7" w14:textId="77777777" w:rsidR="005E6A9E" w:rsidRDefault="005E6A9E" w:rsidP="005E6A9E">
      <w:pPr>
        <w:pStyle w:val="Style1"/>
      </w:pPr>
      <w:r>
        <w:t xml:space="preserve">                char: "x",</w:t>
      </w:r>
    </w:p>
    <w:p w14:paraId="58A9FFCE" w14:textId="77777777" w:rsidR="005E6A9E" w:rsidRDefault="005E6A9E" w:rsidP="005E6A9E">
      <w:pPr>
        <w:pStyle w:val="Style1"/>
      </w:pPr>
      <w:r>
        <w:t xml:space="preserve">                score: 11500</w:t>
      </w:r>
    </w:p>
    <w:p w14:paraId="0CC76857" w14:textId="77777777" w:rsidR="005E6A9E" w:rsidRDefault="005E6A9E" w:rsidP="005E6A9E">
      <w:pPr>
        <w:pStyle w:val="Style1"/>
      </w:pPr>
      <w:r>
        <w:t xml:space="preserve">            }],</w:t>
      </w:r>
    </w:p>
    <w:p w14:paraId="58FA97AA" w14:textId="77777777" w:rsidR="005E6A9E" w:rsidRDefault="005E6A9E" w:rsidP="005E6A9E">
      <w:pPr>
        <w:pStyle w:val="Style1"/>
      </w:pPr>
      <w:r>
        <w:t xml:space="preserve">            e: [{</w:t>
      </w:r>
    </w:p>
    <w:p w14:paraId="2099283B" w14:textId="77777777" w:rsidR="005E6A9E" w:rsidRDefault="005E6A9E" w:rsidP="005E6A9E">
      <w:pPr>
        <w:pStyle w:val="Style1"/>
      </w:pPr>
      <w:r>
        <w:t xml:space="preserve">                char: "",</w:t>
      </w:r>
    </w:p>
    <w:p w14:paraId="2EA9203F" w14:textId="77777777" w:rsidR="005E6A9E" w:rsidRDefault="005E6A9E" w:rsidP="005E6A9E">
      <w:pPr>
        <w:pStyle w:val="Style1"/>
      </w:pPr>
      <w:r>
        <w:t xml:space="preserve">                score: 11500</w:t>
      </w:r>
    </w:p>
    <w:p w14:paraId="2946EF4C" w14:textId="77777777" w:rsidR="005E6A9E" w:rsidRDefault="005E6A9E" w:rsidP="005E6A9E">
      <w:pPr>
        <w:pStyle w:val="Style1"/>
      </w:pPr>
      <w:r>
        <w:t xml:space="preserve">            }, {</w:t>
      </w:r>
    </w:p>
    <w:p w14:paraId="21570B5B" w14:textId="77777777" w:rsidR="005E6A9E" w:rsidRDefault="005E6A9E" w:rsidP="005E6A9E">
      <w:pPr>
        <w:pStyle w:val="Style1"/>
      </w:pPr>
      <w:r>
        <w:t xml:space="preserve">                char: "d",</w:t>
      </w:r>
    </w:p>
    <w:p w14:paraId="235B663F" w14:textId="77777777" w:rsidR="005E6A9E" w:rsidRDefault="005E6A9E" w:rsidP="005E6A9E">
      <w:pPr>
        <w:pStyle w:val="Style1"/>
      </w:pPr>
      <w:r>
        <w:t xml:space="preserve">                score: 11500</w:t>
      </w:r>
    </w:p>
    <w:p w14:paraId="046E3D9B" w14:textId="77777777" w:rsidR="005E6A9E" w:rsidRDefault="005E6A9E" w:rsidP="005E6A9E">
      <w:pPr>
        <w:pStyle w:val="Style1"/>
      </w:pPr>
      <w:r>
        <w:t xml:space="preserve">            }, {</w:t>
      </w:r>
    </w:p>
    <w:p w14:paraId="143E1810" w14:textId="77777777" w:rsidR="005E6A9E" w:rsidRDefault="005E6A9E" w:rsidP="005E6A9E">
      <w:pPr>
        <w:pStyle w:val="Style1"/>
      </w:pPr>
      <w:r>
        <w:t xml:space="preserve">                char: "f",</w:t>
      </w:r>
    </w:p>
    <w:p w14:paraId="2D2DCC7F" w14:textId="77777777" w:rsidR="005E6A9E" w:rsidRDefault="005E6A9E" w:rsidP="005E6A9E">
      <w:pPr>
        <w:pStyle w:val="Style1"/>
      </w:pPr>
      <w:r>
        <w:t xml:space="preserve">                score: 6e3</w:t>
      </w:r>
    </w:p>
    <w:p w14:paraId="510ADDD5" w14:textId="77777777" w:rsidR="005E6A9E" w:rsidRDefault="005E6A9E" w:rsidP="005E6A9E">
      <w:pPr>
        <w:pStyle w:val="Style1"/>
      </w:pPr>
      <w:r>
        <w:t xml:space="preserve">            }, {</w:t>
      </w:r>
    </w:p>
    <w:p w14:paraId="28ED08FA" w14:textId="77777777" w:rsidR="005E6A9E" w:rsidRDefault="005E6A9E" w:rsidP="005E6A9E">
      <w:pPr>
        <w:pStyle w:val="Style1"/>
      </w:pPr>
      <w:r>
        <w:t xml:space="preserve">                char: "r",</w:t>
      </w:r>
    </w:p>
    <w:p w14:paraId="287E1512" w14:textId="77777777" w:rsidR="005E6A9E" w:rsidRDefault="005E6A9E" w:rsidP="005E6A9E">
      <w:pPr>
        <w:pStyle w:val="Style1"/>
      </w:pPr>
      <w:r>
        <w:t xml:space="preserve">                score: 6e3</w:t>
      </w:r>
    </w:p>
    <w:p w14:paraId="07FB1A80" w14:textId="77777777" w:rsidR="005E6A9E" w:rsidRDefault="005E6A9E" w:rsidP="005E6A9E">
      <w:pPr>
        <w:pStyle w:val="Style1"/>
      </w:pPr>
      <w:r>
        <w:t xml:space="preserve">            }, {</w:t>
      </w:r>
    </w:p>
    <w:p w14:paraId="47345480" w14:textId="77777777" w:rsidR="005E6A9E" w:rsidRDefault="005E6A9E" w:rsidP="005E6A9E">
      <w:pPr>
        <w:pStyle w:val="Style1"/>
      </w:pPr>
      <w:r>
        <w:t xml:space="preserve">                char: "s",</w:t>
      </w:r>
    </w:p>
    <w:p w14:paraId="3D9A8E96" w14:textId="77777777" w:rsidR="005E6A9E" w:rsidRDefault="005E6A9E" w:rsidP="005E6A9E">
      <w:pPr>
        <w:pStyle w:val="Style1"/>
      </w:pPr>
      <w:r>
        <w:t xml:space="preserve">                score: 11500</w:t>
      </w:r>
    </w:p>
    <w:p w14:paraId="6D5CF365" w14:textId="77777777" w:rsidR="005E6A9E" w:rsidRDefault="005E6A9E" w:rsidP="005E6A9E">
      <w:pPr>
        <w:pStyle w:val="Style1"/>
      </w:pPr>
      <w:r>
        <w:t xml:space="preserve">            }, {</w:t>
      </w:r>
    </w:p>
    <w:p w14:paraId="21F260E8" w14:textId="77777777" w:rsidR="005E6A9E" w:rsidRDefault="005E6A9E" w:rsidP="005E6A9E">
      <w:pPr>
        <w:pStyle w:val="Style1"/>
      </w:pPr>
      <w:r>
        <w:t xml:space="preserve">                char: "w",</w:t>
      </w:r>
    </w:p>
    <w:p w14:paraId="6A7C5774" w14:textId="77777777" w:rsidR="005E6A9E" w:rsidRDefault="005E6A9E" w:rsidP="005E6A9E">
      <w:pPr>
        <w:pStyle w:val="Style1"/>
      </w:pPr>
      <w:r>
        <w:t xml:space="preserve">                score: 6e3</w:t>
      </w:r>
    </w:p>
    <w:p w14:paraId="3F33FFAB" w14:textId="77777777" w:rsidR="005E6A9E" w:rsidRDefault="005E6A9E" w:rsidP="005E6A9E">
      <w:pPr>
        <w:pStyle w:val="Style1"/>
      </w:pPr>
      <w:r>
        <w:t xml:space="preserve">            }, {</w:t>
      </w:r>
    </w:p>
    <w:p w14:paraId="48E406A2" w14:textId="77777777" w:rsidR="005E6A9E" w:rsidRDefault="005E6A9E" w:rsidP="005E6A9E">
      <w:pPr>
        <w:pStyle w:val="Style1"/>
      </w:pPr>
      <w:r>
        <w:t xml:space="preserve">                char: "3",</w:t>
      </w:r>
    </w:p>
    <w:p w14:paraId="6EDF4193" w14:textId="77777777" w:rsidR="005E6A9E" w:rsidRDefault="005E6A9E" w:rsidP="005E6A9E">
      <w:pPr>
        <w:pStyle w:val="Style1"/>
      </w:pPr>
      <w:r>
        <w:t xml:space="preserve">                score: 6e3</w:t>
      </w:r>
    </w:p>
    <w:p w14:paraId="05E3A49C" w14:textId="77777777" w:rsidR="005E6A9E" w:rsidRDefault="005E6A9E" w:rsidP="005E6A9E">
      <w:pPr>
        <w:pStyle w:val="Style1"/>
      </w:pPr>
      <w:r>
        <w:t xml:space="preserve">            }, {</w:t>
      </w:r>
    </w:p>
    <w:p w14:paraId="092EA00F" w14:textId="77777777" w:rsidR="005E6A9E" w:rsidRDefault="005E6A9E" w:rsidP="005E6A9E">
      <w:pPr>
        <w:pStyle w:val="Style1"/>
      </w:pPr>
      <w:r>
        <w:t xml:space="preserve">                char: "4",</w:t>
      </w:r>
    </w:p>
    <w:p w14:paraId="5CBF1971" w14:textId="77777777" w:rsidR="005E6A9E" w:rsidRDefault="005E6A9E" w:rsidP="005E6A9E">
      <w:pPr>
        <w:pStyle w:val="Style1"/>
      </w:pPr>
      <w:r>
        <w:t xml:space="preserve">                score: 6e3</w:t>
      </w:r>
    </w:p>
    <w:p w14:paraId="2A3FF485" w14:textId="77777777" w:rsidR="005E6A9E" w:rsidRDefault="005E6A9E" w:rsidP="005E6A9E">
      <w:pPr>
        <w:pStyle w:val="Style1"/>
      </w:pPr>
      <w:r>
        <w:t xml:space="preserve">            }, {</w:t>
      </w:r>
    </w:p>
    <w:p w14:paraId="72945E71" w14:textId="77777777" w:rsidR="005E6A9E" w:rsidRDefault="005E6A9E" w:rsidP="005E6A9E">
      <w:pPr>
        <w:pStyle w:val="Style1"/>
      </w:pPr>
      <w:r>
        <w:t xml:space="preserve">                char: "è",</w:t>
      </w:r>
    </w:p>
    <w:p w14:paraId="40F803DF" w14:textId="77777777" w:rsidR="005E6A9E" w:rsidRDefault="005E6A9E" w:rsidP="005E6A9E">
      <w:pPr>
        <w:pStyle w:val="Style1"/>
      </w:pPr>
      <w:r>
        <w:t xml:space="preserve">                score: 1e4</w:t>
      </w:r>
    </w:p>
    <w:p w14:paraId="05B94E5E" w14:textId="77777777" w:rsidR="005E6A9E" w:rsidRDefault="005E6A9E" w:rsidP="005E6A9E">
      <w:pPr>
        <w:pStyle w:val="Style1"/>
      </w:pPr>
      <w:r>
        <w:t xml:space="preserve">            }, {</w:t>
      </w:r>
    </w:p>
    <w:p w14:paraId="31002326" w14:textId="77777777" w:rsidR="005E6A9E" w:rsidRDefault="005E6A9E" w:rsidP="005E6A9E">
      <w:pPr>
        <w:pStyle w:val="Style1"/>
      </w:pPr>
      <w:r>
        <w:t xml:space="preserve">                char: "é",</w:t>
      </w:r>
    </w:p>
    <w:p w14:paraId="6D5128B7" w14:textId="77777777" w:rsidR="005E6A9E" w:rsidRDefault="005E6A9E" w:rsidP="005E6A9E">
      <w:pPr>
        <w:pStyle w:val="Style1"/>
      </w:pPr>
      <w:r>
        <w:t xml:space="preserve">                score: 1e4</w:t>
      </w:r>
    </w:p>
    <w:p w14:paraId="5D93F25C" w14:textId="77777777" w:rsidR="005E6A9E" w:rsidRDefault="005E6A9E" w:rsidP="005E6A9E">
      <w:pPr>
        <w:pStyle w:val="Style1"/>
      </w:pPr>
      <w:r>
        <w:t xml:space="preserve">            }, {</w:t>
      </w:r>
    </w:p>
    <w:p w14:paraId="0FC59342" w14:textId="77777777" w:rsidR="005E6A9E" w:rsidRDefault="005E6A9E" w:rsidP="005E6A9E">
      <w:pPr>
        <w:pStyle w:val="Style1"/>
      </w:pPr>
      <w:r>
        <w:t xml:space="preserve">                char: "ê",</w:t>
      </w:r>
    </w:p>
    <w:p w14:paraId="29AF0AAB" w14:textId="77777777" w:rsidR="005E6A9E" w:rsidRDefault="005E6A9E" w:rsidP="005E6A9E">
      <w:pPr>
        <w:pStyle w:val="Style1"/>
      </w:pPr>
      <w:r>
        <w:t xml:space="preserve">                score: 1e4</w:t>
      </w:r>
    </w:p>
    <w:p w14:paraId="3B3904BC" w14:textId="77777777" w:rsidR="005E6A9E" w:rsidRDefault="005E6A9E" w:rsidP="005E6A9E">
      <w:pPr>
        <w:pStyle w:val="Style1"/>
      </w:pPr>
      <w:r>
        <w:t xml:space="preserve">            }, {</w:t>
      </w:r>
    </w:p>
    <w:p w14:paraId="15776622" w14:textId="77777777" w:rsidR="005E6A9E" w:rsidRDefault="005E6A9E" w:rsidP="005E6A9E">
      <w:pPr>
        <w:pStyle w:val="Style1"/>
      </w:pPr>
      <w:r>
        <w:t xml:space="preserve">                char: "ë",</w:t>
      </w:r>
    </w:p>
    <w:p w14:paraId="2095E4EB" w14:textId="77777777" w:rsidR="005E6A9E" w:rsidRDefault="005E6A9E" w:rsidP="005E6A9E">
      <w:pPr>
        <w:pStyle w:val="Style1"/>
      </w:pPr>
      <w:r>
        <w:t xml:space="preserve">                score: 1e4</w:t>
      </w:r>
    </w:p>
    <w:p w14:paraId="317BD88C" w14:textId="77777777" w:rsidR="005E6A9E" w:rsidRDefault="005E6A9E" w:rsidP="005E6A9E">
      <w:pPr>
        <w:pStyle w:val="Style1"/>
      </w:pPr>
      <w:r>
        <w:t xml:space="preserve">            }],</w:t>
      </w:r>
    </w:p>
    <w:p w14:paraId="772F5024" w14:textId="77777777" w:rsidR="005E6A9E" w:rsidRDefault="005E6A9E" w:rsidP="005E6A9E">
      <w:pPr>
        <w:pStyle w:val="Style1"/>
      </w:pPr>
      <w:r>
        <w:t xml:space="preserve">            f: [{</w:t>
      </w:r>
    </w:p>
    <w:p w14:paraId="6D227ABF" w14:textId="77777777" w:rsidR="005E6A9E" w:rsidRDefault="005E6A9E" w:rsidP="005E6A9E">
      <w:pPr>
        <w:pStyle w:val="Style1"/>
      </w:pPr>
      <w:r>
        <w:t xml:space="preserve">                char: "",</w:t>
      </w:r>
    </w:p>
    <w:p w14:paraId="5ECBF363" w14:textId="77777777" w:rsidR="005E6A9E" w:rsidRDefault="005E6A9E" w:rsidP="005E6A9E">
      <w:pPr>
        <w:pStyle w:val="Style1"/>
      </w:pPr>
      <w:r>
        <w:t xml:space="preserve">                score: 11500</w:t>
      </w:r>
    </w:p>
    <w:p w14:paraId="5144FC7F" w14:textId="77777777" w:rsidR="005E6A9E" w:rsidRDefault="005E6A9E" w:rsidP="005E6A9E">
      <w:pPr>
        <w:pStyle w:val="Style1"/>
      </w:pPr>
      <w:r>
        <w:t xml:space="preserve">            }, {</w:t>
      </w:r>
    </w:p>
    <w:p w14:paraId="5E9784AD" w14:textId="77777777" w:rsidR="005E6A9E" w:rsidRDefault="005E6A9E" w:rsidP="005E6A9E">
      <w:pPr>
        <w:pStyle w:val="Style1"/>
      </w:pPr>
      <w:r>
        <w:t xml:space="preserve">                char: "b",</w:t>
      </w:r>
    </w:p>
    <w:p w14:paraId="75C9DA4E" w14:textId="77777777" w:rsidR="005E6A9E" w:rsidRDefault="005E6A9E" w:rsidP="005E6A9E">
      <w:pPr>
        <w:pStyle w:val="Style1"/>
      </w:pPr>
      <w:r>
        <w:t xml:space="preserve">                score: 6e3</w:t>
      </w:r>
    </w:p>
    <w:p w14:paraId="5BC8CD08" w14:textId="77777777" w:rsidR="005E6A9E" w:rsidRDefault="005E6A9E" w:rsidP="005E6A9E">
      <w:pPr>
        <w:pStyle w:val="Style1"/>
      </w:pPr>
      <w:r>
        <w:t xml:space="preserve">            }, {</w:t>
      </w:r>
    </w:p>
    <w:p w14:paraId="416E9EEC" w14:textId="77777777" w:rsidR="005E6A9E" w:rsidRDefault="005E6A9E" w:rsidP="005E6A9E">
      <w:pPr>
        <w:pStyle w:val="Style1"/>
      </w:pPr>
      <w:r>
        <w:t xml:space="preserve">                char: "c",</w:t>
      </w:r>
    </w:p>
    <w:p w14:paraId="4BD3969B" w14:textId="77777777" w:rsidR="005E6A9E" w:rsidRDefault="005E6A9E" w:rsidP="005E6A9E">
      <w:pPr>
        <w:pStyle w:val="Style1"/>
      </w:pPr>
      <w:r>
        <w:t xml:space="preserve">                score: 11500</w:t>
      </w:r>
    </w:p>
    <w:p w14:paraId="0F458E1B" w14:textId="77777777" w:rsidR="005E6A9E" w:rsidRDefault="005E6A9E" w:rsidP="005E6A9E">
      <w:pPr>
        <w:pStyle w:val="Style1"/>
      </w:pPr>
      <w:r>
        <w:t xml:space="preserve">            }, {</w:t>
      </w:r>
    </w:p>
    <w:p w14:paraId="7A695475" w14:textId="77777777" w:rsidR="005E6A9E" w:rsidRDefault="005E6A9E" w:rsidP="005E6A9E">
      <w:pPr>
        <w:pStyle w:val="Style1"/>
      </w:pPr>
      <w:r>
        <w:t xml:space="preserve">                char: "d",</w:t>
      </w:r>
    </w:p>
    <w:p w14:paraId="35DA049D" w14:textId="77777777" w:rsidR="005E6A9E" w:rsidRDefault="005E6A9E" w:rsidP="005E6A9E">
      <w:pPr>
        <w:pStyle w:val="Style1"/>
      </w:pPr>
      <w:r>
        <w:t xml:space="preserve">                score: 6e3</w:t>
      </w:r>
    </w:p>
    <w:p w14:paraId="07EFDB79" w14:textId="77777777" w:rsidR="005E6A9E" w:rsidRDefault="005E6A9E" w:rsidP="005E6A9E">
      <w:pPr>
        <w:pStyle w:val="Style1"/>
      </w:pPr>
      <w:r>
        <w:t xml:space="preserve">            }, {</w:t>
      </w:r>
    </w:p>
    <w:p w14:paraId="17C35BAB" w14:textId="77777777" w:rsidR="005E6A9E" w:rsidRDefault="005E6A9E" w:rsidP="005E6A9E">
      <w:pPr>
        <w:pStyle w:val="Style1"/>
      </w:pPr>
      <w:r>
        <w:t xml:space="preserve">                char: "e",</w:t>
      </w:r>
    </w:p>
    <w:p w14:paraId="3CA07721" w14:textId="77777777" w:rsidR="005E6A9E" w:rsidRDefault="005E6A9E" w:rsidP="005E6A9E">
      <w:pPr>
        <w:pStyle w:val="Style1"/>
      </w:pPr>
      <w:r>
        <w:t xml:space="preserve">                score: 6e3</w:t>
      </w:r>
    </w:p>
    <w:p w14:paraId="7306F5D1" w14:textId="77777777" w:rsidR="005E6A9E" w:rsidRDefault="005E6A9E" w:rsidP="005E6A9E">
      <w:pPr>
        <w:pStyle w:val="Style1"/>
      </w:pPr>
      <w:r>
        <w:t xml:space="preserve">            }, {</w:t>
      </w:r>
    </w:p>
    <w:p w14:paraId="6D11420B" w14:textId="77777777" w:rsidR="005E6A9E" w:rsidRDefault="005E6A9E" w:rsidP="005E6A9E">
      <w:pPr>
        <w:pStyle w:val="Style1"/>
      </w:pPr>
      <w:r>
        <w:t xml:space="preserve">                char: "g",</w:t>
      </w:r>
    </w:p>
    <w:p w14:paraId="4A1F8839" w14:textId="77777777" w:rsidR="005E6A9E" w:rsidRDefault="005E6A9E" w:rsidP="005E6A9E">
      <w:pPr>
        <w:pStyle w:val="Style1"/>
      </w:pPr>
      <w:r>
        <w:t xml:space="preserve">                score: 6e3</w:t>
      </w:r>
    </w:p>
    <w:p w14:paraId="36B9BFA9" w14:textId="77777777" w:rsidR="005E6A9E" w:rsidRDefault="005E6A9E" w:rsidP="005E6A9E">
      <w:pPr>
        <w:pStyle w:val="Style1"/>
      </w:pPr>
      <w:r>
        <w:t xml:space="preserve">            }, {</w:t>
      </w:r>
    </w:p>
    <w:p w14:paraId="0EFA7EC7" w14:textId="77777777" w:rsidR="005E6A9E" w:rsidRDefault="005E6A9E" w:rsidP="005E6A9E">
      <w:pPr>
        <w:pStyle w:val="Style1"/>
      </w:pPr>
      <w:r>
        <w:t xml:space="preserve">                char: "r",</w:t>
      </w:r>
    </w:p>
    <w:p w14:paraId="3ADE5D9A" w14:textId="77777777" w:rsidR="005E6A9E" w:rsidRDefault="005E6A9E" w:rsidP="005E6A9E">
      <w:pPr>
        <w:pStyle w:val="Style1"/>
      </w:pPr>
      <w:r>
        <w:t xml:space="preserve">                score: 11500</w:t>
      </w:r>
    </w:p>
    <w:p w14:paraId="7FB9B775" w14:textId="77777777" w:rsidR="005E6A9E" w:rsidRDefault="005E6A9E" w:rsidP="005E6A9E">
      <w:pPr>
        <w:pStyle w:val="Style1"/>
      </w:pPr>
      <w:r>
        <w:t xml:space="preserve">            }, {</w:t>
      </w:r>
    </w:p>
    <w:p w14:paraId="12BFED88" w14:textId="77777777" w:rsidR="005E6A9E" w:rsidRDefault="005E6A9E" w:rsidP="005E6A9E">
      <w:pPr>
        <w:pStyle w:val="Style1"/>
      </w:pPr>
      <w:r>
        <w:t xml:space="preserve">                char: "t",</w:t>
      </w:r>
    </w:p>
    <w:p w14:paraId="68082EC7" w14:textId="77777777" w:rsidR="005E6A9E" w:rsidRDefault="005E6A9E" w:rsidP="005E6A9E">
      <w:pPr>
        <w:pStyle w:val="Style1"/>
      </w:pPr>
      <w:r>
        <w:t xml:space="preserve">                score: 11500</w:t>
      </w:r>
    </w:p>
    <w:p w14:paraId="1CF78739" w14:textId="77777777" w:rsidR="005E6A9E" w:rsidRDefault="005E6A9E" w:rsidP="005E6A9E">
      <w:pPr>
        <w:pStyle w:val="Style1"/>
      </w:pPr>
      <w:r>
        <w:t xml:space="preserve">            }, {</w:t>
      </w:r>
    </w:p>
    <w:p w14:paraId="5F0B6401" w14:textId="77777777" w:rsidR="005E6A9E" w:rsidRDefault="005E6A9E" w:rsidP="005E6A9E">
      <w:pPr>
        <w:pStyle w:val="Style1"/>
      </w:pPr>
      <w:r>
        <w:t xml:space="preserve">                char: "v",</w:t>
      </w:r>
    </w:p>
    <w:p w14:paraId="53087372" w14:textId="77777777" w:rsidR="005E6A9E" w:rsidRDefault="005E6A9E" w:rsidP="005E6A9E">
      <w:pPr>
        <w:pStyle w:val="Style1"/>
      </w:pPr>
      <w:r>
        <w:t xml:space="preserve">                score: 11500</w:t>
      </w:r>
    </w:p>
    <w:p w14:paraId="0641CAA3" w14:textId="77777777" w:rsidR="005E6A9E" w:rsidRDefault="005E6A9E" w:rsidP="005E6A9E">
      <w:pPr>
        <w:pStyle w:val="Style1"/>
      </w:pPr>
      <w:r>
        <w:t xml:space="preserve">            }],</w:t>
      </w:r>
    </w:p>
    <w:p w14:paraId="25078A1C" w14:textId="77777777" w:rsidR="005E6A9E" w:rsidRDefault="005E6A9E" w:rsidP="005E6A9E">
      <w:pPr>
        <w:pStyle w:val="Style1"/>
      </w:pPr>
      <w:r>
        <w:t xml:space="preserve">            g: [{</w:t>
      </w:r>
    </w:p>
    <w:p w14:paraId="2D4A252C" w14:textId="77777777" w:rsidR="005E6A9E" w:rsidRDefault="005E6A9E" w:rsidP="005E6A9E">
      <w:pPr>
        <w:pStyle w:val="Style1"/>
      </w:pPr>
      <w:r>
        <w:t xml:space="preserve">                char: "",</w:t>
      </w:r>
    </w:p>
    <w:p w14:paraId="1080CA06" w14:textId="77777777" w:rsidR="005E6A9E" w:rsidRDefault="005E6A9E" w:rsidP="005E6A9E">
      <w:pPr>
        <w:pStyle w:val="Style1"/>
      </w:pPr>
      <w:r>
        <w:t xml:space="preserve">                score: 11500</w:t>
      </w:r>
    </w:p>
    <w:p w14:paraId="37D31522" w14:textId="77777777" w:rsidR="005E6A9E" w:rsidRDefault="005E6A9E" w:rsidP="005E6A9E">
      <w:pPr>
        <w:pStyle w:val="Style1"/>
      </w:pPr>
      <w:r>
        <w:t xml:space="preserve">            }, {</w:t>
      </w:r>
    </w:p>
    <w:p w14:paraId="37DE81BC" w14:textId="77777777" w:rsidR="005E6A9E" w:rsidRDefault="005E6A9E" w:rsidP="005E6A9E">
      <w:pPr>
        <w:pStyle w:val="Style1"/>
      </w:pPr>
      <w:r>
        <w:t xml:space="preserve">                char: "b",</w:t>
      </w:r>
    </w:p>
    <w:p w14:paraId="6E23CE9A" w14:textId="77777777" w:rsidR="005E6A9E" w:rsidRDefault="005E6A9E" w:rsidP="005E6A9E">
      <w:pPr>
        <w:pStyle w:val="Style1"/>
      </w:pPr>
      <w:r>
        <w:t xml:space="preserve">                score: 11500</w:t>
      </w:r>
    </w:p>
    <w:p w14:paraId="6EB9EAD2" w14:textId="77777777" w:rsidR="005E6A9E" w:rsidRDefault="005E6A9E" w:rsidP="005E6A9E">
      <w:pPr>
        <w:pStyle w:val="Style1"/>
      </w:pPr>
      <w:r>
        <w:t xml:space="preserve">            }, {</w:t>
      </w:r>
    </w:p>
    <w:p w14:paraId="6D72644F" w14:textId="77777777" w:rsidR="005E6A9E" w:rsidRDefault="005E6A9E" w:rsidP="005E6A9E">
      <w:pPr>
        <w:pStyle w:val="Style1"/>
      </w:pPr>
      <w:r>
        <w:t xml:space="preserve">                char: "f",</w:t>
      </w:r>
    </w:p>
    <w:p w14:paraId="587F2BCD" w14:textId="77777777" w:rsidR="005E6A9E" w:rsidRDefault="005E6A9E" w:rsidP="005E6A9E">
      <w:pPr>
        <w:pStyle w:val="Style1"/>
      </w:pPr>
      <w:r>
        <w:t xml:space="preserve">                score: 6e3</w:t>
      </w:r>
    </w:p>
    <w:p w14:paraId="21C0301D" w14:textId="77777777" w:rsidR="005E6A9E" w:rsidRDefault="005E6A9E" w:rsidP="005E6A9E">
      <w:pPr>
        <w:pStyle w:val="Style1"/>
      </w:pPr>
      <w:r>
        <w:t xml:space="preserve">            }, {</w:t>
      </w:r>
    </w:p>
    <w:p w14:paraId="65029DCD" w14:textId="77777777" w:rsidR="005E6A9E" w:rsidRDefault="005E6A9E" w:rsidP="005E6A9E">
      <w:pPr>
        <w:pStyle w:val="Style1"/>
      </w:pPr>
      <w:r>
        <w:t xml:space="preserve">                char: "h",</w:t>
      </w:r>
    </w:p>
    <w:p w14:paraId="306CB670" w14:textId="77777777" w:rsidR="005E6A9E" w:rsidRDefault="005E6A9E" w:rsidP="005E6A9E">
      <w:pPr>
        <w:pStyle w:val="Style1"/>
      </w:pPr>
      <w:r>
        <w:t xml:space="preserve">                score: 6e3</w:t>
      </w:r>
    </w:p>
    <w:p w14:paraId="559FAEEB" w14:textId="77777777" w:rsidR="005E6A9E" w:rsidRDefault="005E6A9E" w:rsidP="005E6A9E">
      <w:pPr>
        <w:pStyle w:val="Style1"/>
      </w:pPr>
      <w:r>
        <w:t xml:space="preserve">            }, {</w:t>
      </w:r>
    </w:p>
    <w:p w14:paraId="6A064B1B" w14:textId="77777777" w:rsidR="005E6A9E" w:rsidRDefault="005E6A9E" w:rsidP="005E6A9E">
      <w:pPr>
        <w:pStyle w:val="Style1"/>
      </w:pPr>
      <w:r>
        <w:t xml:space="preserve">                char: "n",</w:t>
      </w:r>
    </w:p>
    <w:p w14:paraId="0E7C2D91" w14:textId="77777777" w:rsidR="005E6A9E" w:rsidRDefault="005E6A9E" w:rsidP="005E6A9E">
      <w:pPr>
        <w:pStyle w:val="Style1"/>
      </w:pPr>
      <w:r>
        <w:t xml:space="preserve">                score: 6e3</w:t>
      </w:r>
    </w:p>
    <w:p w14:paraId="4CECD696" w14:textId="77777777" w:rsidR="005E6A9E" w:rsidRDefault="005E6A9E" w:rsidP="005E6A9E">
      <w:pPr>
        <w:pStyle w:val="Style1"/>
      </w:pPr>
      <w:r>
        <w:t xml:space="preserve">            }, {</w:t>
      </w:r>
    </w:p>
    <w:p w14:paraId="34F11A33" w14:textId="77777777" w:rsidR="005E6A9E" w:rsidRDefault="005E6A9E" w:rsidP="005E6A9E">
      <w:pPr>
        <w:pStyle w:val="Style1"/>
      </w:pPr>
      <w:r>
        <w:t xml:space="preserve">                char: "r",</w:t>
      </w:r>
    </w:p>
    <w:p w14:paraId="2086EAF9" w14:textId="77777777" w:rsidR="005E6A9E" w:rsidRDefault="005E6A9E" w:rsidP="005E6A9E">
      <w:pPr>
        <w:pStyle w:val="Style1"/>
      </w:pPr>
      <w:r>
        <w:t xml:space="preserve">                score: 6e3</w:t>
      </w:r>
    </w:p>
    <w:p w14:paraId="72F12121" w14:textId="77777777" w:rsidR="005E6A9E" w:rsidRDefault="005E6A9E" w:rsidP="005E6A9E">
      <w:pPr>
        <w:pStyle w:val="Style1"/>
      </w:pPr>
      <w:r>
        <w:t xml:space="preserve">            }, {</w:t>
      </w:r>
    </w:p>
    <w:p w14:paraId="2790E48D" w14:textId="77777777" w:rsidR="005E6A9E" w:rsidRDefault="005E6A9E" w:rsidP="005E6A9E">
      <w:pPr>
        <w:pStyle w:val="Style1"/>
      </w:pPr>
      <w:r>
        <w:t xml:space="preserve">                char: "t",</w:t>
      </w:r>
    </w:p>
    <w:p w14:paraId="7C9CCEE9" w14:textId="77777777" w:rsidR="005E6A9E" w:rsidRDefault="005E6A9E" w:rsidP="005E6A9E">
      <w:pPr>
        <w:pStyle w:val="Style1"/>
      </w:pPr>
      <w:r>
        <w:t xml:space="preserve">                score: 11500</w:t>
      </w:r>
    </w:p>
    <w:p w14:paraId="26BAAABF" w14:textId="77777777" w:rsidR="005E6A9E" w:rsidRDefault="005E6A9E" w:rsidP="005E6A9E">
      <w:pPr>
        <w:pStyle w:val="Style1"/>
      </w:pPr>
      <w:r>
        <w:t xml:space="preserve">            }, {</w:t>
      </w:r>
    </w:p>
    <w:p w14:paraId="62351CA7" w14:textId="77777777" w:rsidR="005E6A9E" w:rsidRDefault="005E6A9E" w:rsidP="005E6A9E">
      <w:pPr>
        <w:pStyle w:val="Style1"/>
      </w:pPr>
      <w:r>
        <w:t xml:space="preserve">                char: "v",</w:t>
      </w:r>
    </w:p>
    <w:p w14:paraId="2A992682" w14:textId="77777777" w:rsidR="005E6A9E" w:rsidRDefault="005E6A9E" w:rsidP="005E6A9E">
      <w:pPr>
        <w:pStyle w:val="Style1"/>
      </w:pPr>
      <w:r>
        <w:t xml:space="preserve">                score: 11500</w:t>
      </w:r>
    </w:p>
    <w:p w14:paraId="50671C06" w14:textId="77777777" w:rsidR="005E6A9E" w:rsidRDefault="005E6A9E" w:rsidP="005E6A9E">
      <w:pPr>
        <w:pStyle w:val="Style1"/>
      </w:pPr>
      <w:r>
        <w:t xml:space="preserve">            }, {</w:t>
      </w:r>
    </w:p>
    <w:p w14:paraId="1EAAE102" w14:textId="77777777" w:rsidR="005E6A9E" w:rsidRDefault="005E6A9E" w:rsidP="005E6A9E">
      <w:pPr>
        <w:pStyle w:val="Style1"/>
      </w:pPr>
      <w:r>
        <w:t xml:space="preserve">                char: "y",</w:t>
      </w:r>
    </w:p>
    <w:p w14:paraId="1C86C080" w14:textId="77777777" w:rsidR="005E6A9E" w:rsidRDefault="005E6A9E" w:rsidP="005E6A9E">
      <w:pPr>
        <w:pStyle w:val="Style1"/>
      </w:pPr>
      <w:r>
        <w:t xml:space="preserve">                score: 11500</w:t>
      </w:r>
    </w:p>
    <w:p w14:paraId="7893BFDE" w14:textId="77777777" w:rsidR="005E6A9E" w:rsidRDefault="005E6A9E" w:rsidP="005E6A9E">
      <w:pPr>
        <w:pStyle w:val="Style1"/>
      </w:pPr>
      <w:r>
        <w:t xml:space="preserve">            }],</w:t>
      </w:r>
    </w:p>
    <w:p w14:paraId="5734B1E4" w14:textId="77777777" w:rsidR="005E6A9E" w:rsidRDefault="005E6A9E" w:rsidP="005E6A9E">
      <w:pPr>
        <w:pStyle w:val="Style1"/>
      </w:pPr>
      <w:r>
        <w:t xml:space="preserve">            h: [{</w:t>
      </w:r>
    </w:p>
    <w:p w14:paraId="1B99569D" w14:textId="77777777" w:rsidR="005E6A9E" w:rsidRDefault="005E6A9E" w:rsidP="005E6A9E">
      <w:pPr>
        <w:pStyle w:val="Style1"/>
      </w:pPr>
      <w:r>
        <w:t xml:space="preserve">                char: "",</w:t>
      </w:r>
    </w:p>
    <w:p w14:paraId="649C9641" w14:textId="77777777" w:rsidR="005E6A9E" w:rsidRDefault="005E6A9E" w:rsidP="005E6A9E">
      <w:pPr>
        <w:pStyle w:val="Style1"/>
      </w:pPr>
      <w:r>
        <w:t xml:space="preserve">                score: 11500</w:t>
      </w:r>
    </w:p>
    <w:p w14:paraId="663D37EB" w14:textId="77777777" w:rsidR="005E6A9E" w:rsidRDefault="005E6A9E" w:rsidP="005E6A9E">
      <w:pPr>
        <w:pStyle w:val="Style1"/>
      </w:pPr>
      <w:r>
        <w:t xml:space="preserve">            }, {</w:t>
      </w:r>
    </w:p>
    <w:p w14:paraId="55971952" w14:textId="77777777" w:rsidR="005E6A9E" w:rsidRDefault="005E6A9E" w:rsidP="005E6A9E">
      <w:pPr>
        <w:pStyle w:val="Style1"/>
      </w:pPr>
      <w:r>
        <w:t xml:space="preserve">                char: "b",</w:t>
      </w:r>
    </w:p>
    <w:p w14:paraId="20B34EA9" w14:textId="77777777" w:rsidR="005E6A9E" w:rsidRDefault="005E6A9E" w:rsidP="005E6A9E">
      <w:pPr>
        <w:pStyle w:val="Style1"/>
      </w:pPr>
      <w:r>
        <w:t xml:space="preserve">                score: 11500</w:t>
      </w:r>
    </w:p>
    <w:p w14:paraId="19DD6424" w14:textId="77777777" w:rsidR="005E6A9E" w:rsidRDefault="005E6A9E" w:rsidP="005E6A9E">
      <w:pPr>
        <w:pStyle w:val="Style1"/>
      </w:pPr>
      <w:r>
        <w:t xml:space="preserve">            }, {</w:t>
      </w:r>
    </w:p>
    <w:p w14:paraId="5D577C23" w14:textId="77777777" w:rsidR="005E6A9E" w:rsidRDefault="005E6A9E" w:rsidP="005E6A9E">
      <w:pPr>
        <w:pStyle w:val="Style1"/>
      </w:pPr>
      <w:r>
        <w:t xml:space="preserve">                char: "g",</w:t>
      </w:r>
    </w:p>
    <w:p w14:paraId="00423A5D" w14:textId="77777777" w:rsidR="005E6A9E" w:rsidRDefault="005E6A9E" w:rsidP="005E6A9E">
      <w:pPr>
        <w:pStyle w:val="Style1"/>
      </w:pPr>
      <w:r>
        <w:t xml:space="preserve">                score: 6e3</w:t>
      </w:r>
    </w:p>
    <w:p w14:paraId="07C5A7A1" w14:textId="77777777" w:rsidR="005E6A9E" w:rsidRDefault="005E6A9E" w:rsidP="005E6A9E">
      <w:pPr>
        <w:pStyle w:val="Style1"/>
      </w:pPr>
      <w:r>
        <w:t xml:space="preserve">            }, {</w:t>
      </w:r>
    </w:p>
    <w:p w14:paraId="44BC748D" w14:textId="77777777" w:rsidR="005E6A9E" w:rsidRDefault="005E6A9E" w:rsidP="005E6A9E">
      <w:pPr>
        <w:pStyle w:val="Style1"/>
      </w:pPr>
      <w:r>
        <w:t xml:space="preserve">                char: "j",</w:t>
      </w:r>
    </w:p>
    <w:p w14:paraId="0CD01BC2" w14:textId="77777777" w:rsidR="005E6A9E" w:rsidRDefault="005E6A9E" w:rsidP="005E6A9E">
      <w:pPr>
        <w:pStyle w:val="Style1"/>
      </w:pPr>
      <w:r>
        <w:t xml:space="preserve">                score: 6e3</w:t>
      </w:r>
    </w:p>
    <w:p w14:paraId="26C5A42A" w14:textId="77777777" w:rsidR="005E6A9E" w:rsidRDefault="005E6A9E" w:rsidP="005E6A9E">
      <w:pPr>
        <w:pStyle w:val="Style1"/>
      </w:pPr>
      <w:r>
        <w:t xml:space="preserve">            }, {</w:t>
      </w:r>
    </w:p>
    <w:p w14:paraId="0737AC10" w14:textId="77777777" w:rsidR="005E6A9E" w:rsidRDefault="005E6A9E" w:rsidP="005E6A9E">
      <w:pPr>
        <w:pStyle w:val="Style1"/>
      </w:pPr>
      <w:r>
        <w:t xml:space="preserve">                char: "n",</w:t>
      </w:r>
    </w:p>
    <w:p w14:paraId="7DD09C41" w14:textId="77777777" w:rsidR="005E6A9E" w:rsidRDefault="005E6A9E" w:rsidP="005E6A9E">
      <w:pPr>
        <w:pStyle w:val="Style1"/>
      </w:pPr>
      <w:r>
        <w:t xml:space="preserve">                score: 11500</w:t>
      </w:r>
    </w:p>
    <w:p w14:paraId="47075D87" w14:textId="77777777" w:rsidR="005E6A9E" w:rsidRDefault="005E6A9E" w:rsidP="005E6A9E">
      <w:pPr>
        <w:pStyle w:val="Style1"/>
      </w:pPr>
      <w:r>
        <w:t xml:space="preserve">            }, {</w:t>
      </w:r>
    </w:p>
    <w:p w14:paraId="009BDDE3" w14:textId="77777777" w:rsidR="005E6A9E" w:rsidRDefault="005E6A9E" w:rsidP="005E6A9E">
      <w:pPr>
        <w:pStyle w:val="Style1"/>
      </w:pPr>
      <w:r>
        <w:t xml:space="preserve">                char: "t",</w:t>
      </w:r>
    </w:p>
    <w:p w14:paraId="769BF8C5" w14:textId="77777777" w:rsidR="005E6A9E" w:rsidRDefault="005E6A9E" w:rsidP="005E6A9E">
      <w:pPr>
        <w:pStyle w:val="Style1"/>
      </w:pPr>
      <w:r>
        <w:t xml:space="preserve">                score: 6e3</w:t>
      </w:r>
    </w:p>
    <w:p w14:paraId="58A39D52" w14:textId="77777777" w:rsidR="005E6A9E" w:rsidRDefault="005E6A9E" w:rsidP="005E6A9E">
      <w:pPr>
        <w:pStyle w:val="Style1"/>
      </w:pPr>
      <w:r>
        <w:t xml:space="preserve">            }, {</w:t>
      </w:r>
    </w:p>
    <w:p w14:paraId="17D72CA2" w14:textId="77777777" w:rsidR="005E6A9E" w:rsidRDefault="005E6A9E" w:rsidP="005E6A9E">
      <w:pPr>
        <w:pStyle w:val="Style1"/>
      </w:pPr>
      <w:r>
        <w:t xml:space="preserve">                char: "u",</w:t>
      </w:r>
    </w:p>
    <w:p w14:paraId="34D7EE29" w14:textId="77777777" w:rsidR="005E6A9E" w:rsidRDefault="005E6A9E" w:rsidP="005E6A9E">
      <w:pPr>
        <w:pStyle w:val="Style1"/>
      </w:pPr>
      <w:r>
        <w:t xml:space="preserve">                score: 11500</w:t>
      </w:r>
    </w:p>
    <w:p w14:paraId="5AD87448" w14:textId="77777777" w:rsidR="005E6A9E" w:rsidRDefault="005E6A9E" w:rsidP="005E6A9E">
      <w:pPr>
        <w:pStyle w:val="Style1"/>
      </w:pPr>
      <w:r>
        <w:t xml:space="preserve">            }, {</w:t>
      </w:r>
    </w:p>
    <w:p w14:paraId="3CF1E2BF" w14:textId="77777777" w:rsidR="005E6A9E" w:rsidRDefault="005E6A9E" w:rsidP="005E6A9E">
      <w:pPr>
        <w:pStyle w:val="Style1"/>
      </w:pPr>
      <w:r>
        <w:t xml:space="preserve">                char: "y",</w:t>
      </w:r>
    </w:p>
    <w:p w14:paraId="26948524" w14:textId="77777777" w:rsidR="005E6A9E" w:rsidRDefault="005E6A9E" w:rsidP="005E6A9E">
      <w:pPr>
        <w:pStyle w:val="Style1"/>
      </w:pPr>
      <w:r>
        <w:t xml:space="preserve">                score: 11500</w:t>
      </w:r>
    </w:p>
    <w:p w14:paraId="2AC4820F" w14:textId="77777777" w:rsidR="005E6A9E" w:rsidRDefault="005E6A9E" w:rsidP="005E6A9E">
      <w:pPr>
        <w:pStyle w:val="Style1"/>
      </w:pPr>
      <w:r>
        <w:t xml:space="preserve">            }],</w:t>
      </w:r>
    </w:p>
    <w:p w14:paraId="4FBE33F8" w14:textId="77777777" w:rsidR="005E6A9E" w:rsidRDefault="005E6A9E" w:rsidP="005E6A9E">
      <w:pPr>
        <w:pStyle w:val="Style1"/>
      </w:pPr>
      <w:r>
        <w:t xml:space="preserve">            i: [{</w:t>
      </w:r>
    </w:p>
    <w:p w14:paraId="4EDC859D" w14:textId="77777777" w:rsidR="005E6A9E" w:rsidRDefault="005E6A9E" w:rsidP="005E6A9E">
      <w:pPr>
        <w:pStyle w:val="Style1"/>
      </w:pPr>
      <w:r>
        <w:t xml:space="preserve">                char: "",</w:t>
      </w:r>
    </w:p>
    <w:p w14:paraId="7CFEADAD" w14:textId="77777777" w:rsidR="005E6A9E" w:rsidRDefault="005E6A9E" w:rsidP="005E6A9E">
      <w:pPr>
        <w:pStyle w:val="Style1"/>
      </w:pPr>
      <w:r>
        <w:t xml:space="preserve">                score: 11500</w:t>
      </w:r>
    </w:p>
    <w:p w14:paraId="5159B74A" w14:textId="77777777" w:rsidR="005E6A9E" w:rsidRDefault="005E6A9E" w:rsidP="005E6A9E">
      <w:pPr>
        <w:pStyle w:val="Style1"/>
      </w:pPr>
      <w:r>
        <w:t xml:space="preserve">            }, {</w:t>
      </w:r>
    </w:p>
    <w:p w14:paraId="79D96C05" w14:textId="77777777" w:rsidR="005E6A9E" w:rsidRDefault="005E6A9E" w:rsidP="005E6A9E">
      <w:pPr>
        <w:pStyle w:val="Style1"/>
      </w:pPr>
      <w:r>
        <w:t xml:space="preserve">                char: "j",</w:t>
      </w:r>
    </w:p>
    <w:p w14:paraId="2511E95D" w14:textId="77777777" w:rsidR="005E6A9E" w:rsidRDefault="005E6A9E" w:rsidP="005E6A9E">
      <w:pPr>
        <w:pStyle w:val="Style1"/>
      </w:pPr>
      <w:r>
        <w:t xml:space="preserve">                score: 11500</w:t>
      </w:r>
    </w:p>
    <w:p w14:paraId="3B325DD7" w14:textId="77777777" w:rsidR="005E6A9E" w:rsidRDefault="005E6A9E" w:rsidP="005E6A9E">
      <w:pPr>
        <w:pStyle w:val="Style1"/>
      </w:pPr>
      <w:r>
        <w:t xml:space="preserve">            }, {</w:t>
      </w:r>
    </w:p>
    <w:p w14:paraId="1646DEC5" w14:textId="77777777" w:rsidR="005E6A9E" w:rsidRDefault="005E6A9E" w:rsidP="005E6A9E">
      <w:pPr>
        <w:pStyle w:val="Style1"/>
      </w:pPr>
      <w:r>
        <w:t xml:space="preserve">                char: "k",</w:t>
      </w:r>
    </w:p>
    <w:p w14:paraId="37DCE0FE" w14:textId="77777777" w:rsidR="005E6A9E" w:rsidRDefault="005E6A9E" w:rsidP="005E6A9E">
      <w:pPr>
        <w:pStyle w:val="Style1"/>
      </w:pPr>
      <w:r>
        <w:t xml:space="preserve">                score: 11500</w:t>
      </w:r>
    </w:p>
    <w:p w14:paraId="2FB0374F" w14:textId="77777777" w:rsidR="005E6A9E" w:rsidRDefault="005E6A9E" w:rsidP="005E6A9E">
      <w:pPr>
        <w:pStyle w:val="Style1"/>
      </w:pPr>
      <w:r>
        <w:t xml:space="preserve">            }, {</w:t>
      </w:r>
    </w:p>
    <w:p w14:paraId="16468CAC" w14:textId="77777777" w:rsidR="005E6A9E" w:rsidRDefault="005E6A9E" w:rsidP="005E6A9E">
      <w:pPr>
        <w:pStyle w:val="Style1"/>
      </w:pPr>
      <w:r>
        <w:t xml:space="preserve">                char: "l",</w:t>
      </w:r>
    </w:p>
    <w:p w14:paraId="2B8F5417" w14:textId="77777777" w:rsidR="005E6A9E" w:rsidRDefault="005E6A9E" w:rsidP="005E6A9E">
      <w:pPr>
        <w:pStyle w:val="Style1"/>
      </w:pPr>
      <w:r>
        <w:t xml:space="preserve">                score: 6e3</w:t>
      </w:r>
    </w:p>
    <w:p w14:paraId="3499B346" w14:textId="77777777" w:rsidR="005E6A9E" w:rsidRDefault="005E6A9E" w:rsidP="005E6A9E">
      <w:pPr>
        <w:pStyle w:val="Style1"/>
      </w:pPr>
      <w:r>
        <w:t xml:space="preserve">            }, {</w:t>
      </w:r>
    </w:p>
    <w:p w14:paraId="077F51C2" w14:textId="77777777" w:rsidR="005E6A9E" w:rsidRDefault="005E6A9E" w:rsidP="005E6A9E">
      <w:pPr>
        <w:pStyle w:val="Style1"/>
      </w:pPr>
      <w:r>
        <w:t xml:space="preserve">                char: "a",</w:t>
      </w:r>
    </w:p>
    <w:p w14:paraId="3A704456" w14:textId="77777777" w:rsidR="005E6A9E" w:rsidRDefault="005E6A9E" w:rsidP="005E6A9E">
      <w:pPr>
        <w:pStyle w:val="Style1"/>
      </w:pPr>
      <w:r>
        <w:t xml:space="preserve">                score: 6e3</w:t>
      </w:r>
    </w:p>
    <w:p w14:paraId="7FFA6E4E" w14:textId="77777777" w:rsidR="005E6A9E" w:rsidRDefault="005E6A9E" w:rsidP="005E6A9E">
      <w:pPr>
        <w:pStyle w:val="Style1"/>
      </w:pPr>
      <w:r>
        <w:t xml:space="preserve">            }, {</w:t>
      </w:r>
    </w:p>
    <w:p w14:paraId="4566A916" w14:textId="77777777" w:rsidR="005E6A9E" w:rsidRDefault="005E6A9E" w:rsidP="005E6A9E">
      <w:pPr>
        <w:pStyle w:val="Style1"/>
      </w:pPr>
      <w:r>
        <w:t xml:space="preserve">                char: "o",</w:t>
      </w:r>
    </w:p>
    <w:p w14:paraId="0E71897C" w14:textId="77777777" w:rsidR="005E6A9E" w:rsidRDefault="005E6A9E" w:rsidP="005E6A9E">
      <w:pPr>
        <w:pStyle w:val="Style1"/>
      </w:pPr>
      <w:r>
        <w:t xml:space="preserve">                score: 6e3</w:t>
      </w:r>
    </w:p>
    <w:p w14:paraId="34B42161" w14:textId="77777777" w:rsidR="005E6A9E" w:rsidRDefault="005E6A9E" w:rsidP="005E6A9E">
      <w:pPr>
        <w:pStyle w:val="Style1"/>
      </w:pPr>
      <w:r>
        <w:t xml:space="preserve">            }, {</w:t>
      </w:r>
    </w:p>
    <w:p w14:paraId="7D715D14" w14:textId="77777777" w:rsidR="005E6A9E" w:rsidRDefault="005E6A9E" w:rsidP="005E6A9E">
      <w:pPr>
        <w:pStyle w:val="Style1"/>
      </w:pPr>
      <w:r>
        <w:t xml:space="preserve">                char: "u",</w:t>
      </w:r>
    </w:p>
    <w:p w14:paraId="010CB61D" w14:textId="77777777" w:rsidR="005E6A9E" w:rsidRDefault="005E6A9E" w:rsidP="005E6A9E">
      <w:pPr>
        <w:pStyle w:val="Style1"/>
      </w:pPr>
      <w:r>
        <w:t xml:space="preserve">                score: 6e3</w:t>
      </w:r>
    </w:p>
    <w:p w14:paraId="5FB33519" w14:textId="77777777" w:rsidR="005E6A9E" w:rsidRDefault="005E6A9E" w:rsidP="005E6A9E">
      <w:pPr>
        <w:pStyle w:val="Style1"/>
      </w:pPr>
      <w:r>
        <w:t xml:space="preserve">            }, {</w:t>
      </w:r>
    </w:p>
    <w:p w14:paraId="7908F39F" w14:textId="77777777" w:rsidR="005E6A9E" w:rsidRDefault="005E6A9E" w:rsidP="005E6A9E">
      <w:pPr>
        <w:pStyle w:val="Style1"/>
      </w:pPr>
      <w:r>
        <w:t xml:space="preserve">                char: "8",</w:t>
      </w:r>
    </w:p>
    <w:p w14:paraId="67770382" w14:textId="77777777" w:rsidR="005E6A9E" w:rsidRDefault="005E6A9E" w:rsidP="005E6A9E">
      <w:pPr>
        <w:pStyle w:val="Style1"/>
      </w:pPr>
      <w:r>
        <w:t xml:space="preserve">                score: 6e3</w:t>
      </w:r>
    </w:p>
    <w:p w14:paraId="5BCE9008" w14:textId="77777777" w:rsidR="005E6A9E" w:rsidRDefault="005E6A9E" w:rsidP="005E6A9E">
      <w:pPr>
        <w:pStyle w:val="Style1"/>
      </w:pPr>
      <w:r>
        <w:t xml:space="preserve">            }, {</w:t>
      </w:r>
    </w:p>
    <w:p w14:paraId="1E785BC6" w14:textId="77777777" w:rsidR="005E6A9E" w:rsidRDefault="005E6A9E" w:rsidP="005E6A9E">
      <w:pPr>
        <w:pStyle w:val="Style1"/>
      </w:pPr>
      <w:r>
        <w:t xml:space="preserve">                char: "9",</w:t>
      </w:r>
    </w:p>
    <w:p w14:paraId="0A657EBE" w14:textId="77777777" w:rsidR="005E6A9E" w:rsidRDefault="005E6A9E" w:rsidP="005E6A9E">
      <w:pPr>
        <w:pStyle w:val="Style1"/>
      </w:pPr>
      <w:r>
        <w:t xml:space="preserve">                score: 6e3</w:t>
      </w:r>
    </w:p>
    <w:p w14:paraId="72BC0142" w14:textId="77777777" w:rsidR="005E6A9E" w:rsidRDefault="005E6A9E" w:rsidP="005E6A9E">
      <w:pPr>
        <w:pStyle w:val="Style1"/>
      </w:pPr>
      <w:r>
        <w:t xml:space="preserve">            }, {</w:t>
      </w:r>
    </w:p>
    <w:p w14:paraId="318930B2" w14:textId="77777777" w:rsidR="005E6A9E" w:rsidRDefault="005E6A9E" w:rsidP="005E6A9E">
      <w:pPr>
        <w:pStyle w:val="Style1"/>
      </w:pPr>
      <w:r>
        <w:t xml:space="preserve">                char: "ì",</w:t>
      </w:r>
    </w:p>
    <w:p w14:paraId="771DEFE8" w14:textId="77777777" w:rsidR="005E6A9E" w:rsidRDefault="005E6A9E" w:rsidP="005E6A9E">
      <w:pPr>
        <w:pStyle w:val="Style1"/>
      </w:pPr>
      <w:r>
        <w:t xml:space="preserve">                score: 1e4</w:t>
      </w:r>
    </w:p>
    <w:p w14:paraId="52898FEA" w14:textId="77777777" w:rsidR="005E6A9E" w:rsidRDefault="005E6A9E" w:rsidP="005E6A9E">
      <w:pPr>
        <w:pStyle w:val="Style1"/>
      </w:pPr>
      <w:r>
        <w:t xml:space="preserve">            }, {</w:t>
      </w:r>
    </w:p>
    <w:p w14:paraId="0262EEEF" w14:textId="77777777" w:rsidR="005E6A9E" w:rsidRDefault="005E6A9E" w:rsidP="005E6A9E">
      <w:pPr>
        <w:pStyle w:val="Style1"/>
      </w:pPr>
      <w:r>
        <w:t xml:space="preserve">                char: "í",</w:t>
      </w:r>
    </w:p>
    <w:p w14:paraId="28750205" w14:textId="77777777" w:rsidR="005E6A9E" w:rsidRDefault="005E6A9E" w:rsidP="005E6A9E">
      <w:pPr>
        <w:pStyle w:val="Style1"/>
      </w:pPr>
      <w:r>
        <w:t xml:space="preserve">                score: 1e4</w:t>
      </w:r>
    </w:p>
    <w:p w14:paraId="2BDB4054" w14:textId="77777777" w:rsidR="005E6A9E" w:rsidRDefault="005E6A9E" w:rsidP="005E6A9E">
      <w:pPr>
        <w:pStyle w:val="Style1"/>
      </w:pPr>
      <w:r>
        <w:t xml:space="preserve">            }, {</w:t>
      </w:r>
    </w:p>
    <w:p w14:paraId="153F9E13" w14:textId="77777777" w:rsidR="005E6A9E" w:rsidRDefault="005E6A9E" w:rsidP="005E6A9E">
      <w:pPr>
        <w:pStyle w:val="Style1"/>
      </w:pPr>
      <w:r>
        <w:t xml:space="preserve">                char: "î",</w:t>
      </w:r>
    </w:p>
    <w:p w14:paraId="44A00449" w14:textId="77777777" w:rsidR="005E6A9E" w:rsidRDefault="005E6A9E" w:rsidP="005E6A9E">
      <w:pPr>
        <w:pStyle w:val="Style1"/>
      </w:pPr>
      <w:r>
        <w:t xml:space="preserve">                score: 1e4</w:t>
      </w:r>
    </w:p>
    <w:p w14:paraId="49D14600" w14:textId="77777777" w:rsidR="005E6A9E" w:rsidRDefault="005E6A9E" w:rsidP="005E6A9E">
      <w:pPr>
        <w:pStyle w:val="Style1"/>
      </w:pPr>
      <w:r>
        <w:t xml:space="preserve">            }, {</w:t>
      </w:r>
    </w:p>
    <w:p w14:paraId="7C7753E6" w14:textId="77777777" w:rsidR="005E6A9E" w:rsidRDefault="005E6A9E" w:rsidP="005E6A9E">
      <w:pPr>
        <w:pStyle w:val="Style1"/>
      </w:pPr>
      <w:r>
        <w:t xml:space="preserve">                char: "ï",</w:t>
      </w:r>
    </w:p>
    <w:p w14:paraId="08DA9FF6" w14:textId="77777777" w:rsidR="005E6A9E" w:rsidRDefault="005E6A9E" w:rsidP="005E6A9E">
      <w:pPr>
        <w:pStyle w:val="Style1"/>
      </w:pPr>
      <w:r>
        <w:t xml:space="preserve">                score: 1e4</w:t>
      </w:r>
    </w:p>
    <w:p w14:paraId="46374827" w14:textId="77777777" w:rsidR="005E6A9E" w:rsidRDefault="005E6A9E" w:rsidP="005E6A9E">
      <w:pPr>
        <w:pStyle w:val="Style1"/>
      </w:pPr>
      <w:r>
        <w:t xml:space="preserve">            }],</w:t>
      </w:r>
    </w:p>
    <w:p w14:paraId="51D7EB51" w14:textId="77777777" w:rsidR="005E6A9E" w:rsidRDefault="005E6A9E" w:rsidP="005E6A9E">
      <w:pPr>
        <w:pStyle w:val="Style1"/>
      </w:pPr>
      <w:r>
        <w:t xml:space="preserve">            j: [{</w:t>
      </w:r>
    </w:p>
    <w:p w14:paraId="636B5286" w14:textId="77777777" w:rsidR="005E6A9E" w:rsidRDefault="005E6A9E" w:rsidP="005E6A9E">
      <w:pPr>
        <w:pStyle w:val="Style1"/>
      </w:pPr>
      <w:r>
        <w:t xml:space="preserve">                char: "",</w:t>
      </w:r>
    </w:p>
    <w:p w14:paraId="2749BF30" w14:textId="77777777" w:rsidR="005E6A9E" w:rsidRDefault="005E6A9E" w:rsidP="005E6A9E">
      <w:pPr>
        <w:pStyle w:val="Style1"/>
      </w:pPr>
      <w:r>
        <w:t xml:space="preserve">                score: 11500</w:t>
      </w:r>
    </w:p>
    <w:p w14:paraId="53386C7A" w14:textId="77777777" w:rsidR="005E6A9E" w:rsidRDefault="005E6A9E" w:rsidP="005E6A9E">
      <w:pPr>
        <w:pStyle w:val="Style1"/>
      </w:pPr>
      <w:r>
        <w:t xml:space="preserve">            }, {</w:t>
      </w:r>
    </w:p>
    <w:p w14:paraId="36A66E92" w14:textId="77777777" w:rsidR="005E6A9E" w:rsidRDefault="005E6A9E" w:rsidP="005E6A9E">
      <w:pPr>
        <w:pStyle w:val="Style1"/>
      </w:pPr>
      <w:r>
        <w:t xml:space="preserve">                char: "h",</w:t>
      </w:r>
    </w:p>
    <w:p w14:paraId="29ECA03F" w14:textId="77777777" w:rsidR="005E6A9E" w:rsidRDefault="005E6A9E" w:rsidP="005E6A9E">
      <w:pPr>
        <w:pStyle w:val="Style1"/>
      </w:pPr>
      <w:r>
        <w:t xml:space="preserve">                score: 6e3</w:t>
      </w:r>
    </w:p>
    <w:p w14:paraId="75CC561E" w14:textId="77777777" w:rsidR="005E6A9E" w:rsidRDefault="005E6A9E" w:rsidP="005E6A9E">
      <w:pPr>
        <w:pStyle w:val="Style1"/>
      </w:pPr>
      <w:r>
        <w:t xml:space="preserve">            }, {</w:t>
      </w:r>
    </w:p>
    <w:p w14:paraId="3B10B6CF" w14:textId="77777777" w:rsidR="005E6A9E" w:rsidRDefault="005E6A9E" w:rsidP="005E6A9E">
      <w:pPr>
        <w:pStyle w:val="Style1"/>
      </w:pPr>
      <w:r>
        <w:t xml:space="preserve">                char: "i",</w:t>
      </w:r>
    </w:p>
    <w:p w14:paraId="0B41EB0F" w14:textId="77777777" w:rsidR="005E6A9E" w:rsidRDefault="005E6A9E" w:rsidP="005E6A9E">
      <w:pPr>
        <w:pStyle w:val="Style1"/>
      </w:pPr>
      <w:r>
        <w:t xml:space="preserve">                score: 11500</w:t>
      </w:r>
    </w:p>
    <w:p w14:paraId="7AE35957" w14:textId="77777777" w:rsidR="005E6A9E" w:rsidRDefault="005E6A9E" w:rsidP="005E6A9E">
      <w:pPr>
        <w:pStyle w:val="Style1"/>
      </w:pPr>
      <w:r>
        <w:t xml:space="preserve">            }, {</w:t>
      </w:r>
    </w:p>
    <w:p w14:paraId="7EE755F6" w14:textId="77777777" w:rsidR="005E6A9E" w:rsidRDefault="005E6A9E" w:rsidP="005E6A9E">
      <w:pPr>
        <w:pStyle w:val="Style1"/>
      </w:pPr>
      <w:r>
        <w:t xml:space="preserve">                char: "k",</w:t>
      </w:r>
    </w:p>
    <w:p w14:paraId="0BD9CC36" w14:textId="77777777" w:rsidR="005E6A9E" w:rsidRDefault="005E6A9E" w:rsidP="005E6A9E">
      <w:pPr>
        <w:pStyle w:val="Style1"/>
      </w:pPr>
      <w:r>
        <w:t xml:space="preserve">                score: 6e3</w:t>
      </w:r>
    </w:p>
    <w:p w14:paraId="3D7BE140" w14:textId="77777777" w:rsidR="005E6A9E" w:rsidRDefault="005E6A9E" w:rsidP="005E6A9E">
      <w:pPr>
        <w:pStyle w:val="Style1"/>
      </w:pPr>
      <w:r>
        <w:t xml:space="preserve">            }, {</w:t>
      </w:r>
    </w:p>
    <w:p w14:paraId="547D1F7A" w14:textId="77777777" w:rsidR="005E6A9E" w:rsidRDefault="005E6A9E" w:rsidP="005E6A9E">
      <w:pPr>
        <w:pStyle w:val="Style1"/>
      </w:pPr>
      <w:r>
        <w:t xml:space="preserve">                char: "m",</w:t>
      </w:r>
    </w:p>
    <w:p w14:paraId="5F2D733F" w14:textId="77777777" w:rsidR="005E6A9E" w:rsidRDefault="005E6A9E" w:rsidP="005E6A9E">
      <w:pPr>
        <w:pStyle w:val="Style1"/>
      </w:pPr>
      <w:r>
        <w:t xml:space="preserve">                score: 11500</w:t>
      </w:r>
    </w:p>
    <w:p w14:paraId="6DAB0F40" w14:textId="77777777" w:rsidR="005E6A9E" w:rsidRDefault="005E6A9E" w:rsidP="005E6A9E">
      <w:pPr>
        <w:pStyle w:val="Style1"/>
      </w:pPr>
      <w:r>
        <w:t xml:space="preserve">            }, {</w:t>
      </w:r>
    </w:p>
    <w:p w14:paraId="56750282" w14:textId="77777777" w:rsidR="005E6A9E" w:rsidRDefault="005E6A9E" w:rsidP="005E6A9E">
      <w:pPr>
        <w:pStyle w:val="Style1"/>
      </w:pPr>
      <w:r>
        <w:t xml:space="preserve">                char: "n",</w:t>
      </w:r>
    </w:p>
    <w:p w14:paraId="61EE2398" w14:textId="77777777" w:rsidR="005E6A9E" w:rsidRDefault="005E6A9E" w:rsidP="005E6A9E">
      <w:pPr>
        <w:pStyle w:val="Style1"/>
      </w:pPr>
      <w:r>
        <w:t xml:space="preserve">                score: 11500</w:t>
      </w:r>
    </w:p>
    <w:p w14:paraId="07D86D6B" w14:textId="77777777" w:rsidR="005E6A9E" w:rsidRDefault="005E6A9E" w:rsidP="005E6A9E">
      <w:pPr>
        <w:pStyle w:val="Style1"/>
      </w:pPr>
      <w:r>
        <w:t xml:space="preserve">            }, {</w:t>
      </w:r>
    </w:p>
    <w:p w14:paraId="14EA4444" w14:textId="77777777" w:rsidR="005E6A9E" w:rsidRDefault="005E6A9E" w:rsidP="005E6A9E">
      <w:pPr>
        <w:pStyle w:val="Style1"/>
      </w:pPr>
      <w:r>
        <w:t xml:space="preserve">                char: "u",</w:t>
      </w:r>
    </w:p>
    <w:p w14:paraId="7A49A67D" w14:textId="77777777" w:rsidR="005E6A9E" w:rsidRDefault="005E6A9E" w:rsidP="005E6A9E">
      <w:pPr>
        <w:pStyle w:val="Style1"/>
      </w:pPr>
      <w:r>
        <w:t xml:space="preserve">                score: 11500</w:t>
      </w:r>
    </w:p>
    <w:p w14:paraId="7684F5AE" w14:textId="77777777" w:rsidR="005E6A9E" w:rsidRDefault="005E6A9E" w:rsidP="005E6A9E">
      <w:pPr>
        <w:pStyle w:val="Style1"/>
      </w:pPr>
      <w:r>
        <w:t xml:space="preserve">            }, {</w:t>
      </w:r>
    </w:p>
    <w:p w14:paraId="65D2002E" w14:textId="77777777" w:rsidR="005E6A9E" w:rsidRDefault="005E6A9E" w:rsidP="005E6A9E">
      <w:pPr>
        <w:pStyle w:val="Style1"/>
      </w:pPr>
      <w:r>
        <w:t xml:space="preserve">                char: "y",</w:t>
      </w:r>
    </w:p>
    <w:p w14:paraId="445DDB2C" w14:textId="77777777" w:rsidR="005E6A9E" w:rsidRDefault="005E6A9E" w:rsidP="005E6A9E">
      <w:pPr>
        <w:pStyle w:val="Style1"/>
      </w:pPr>
      <w:r>
        <w:t xml:space="preserve">                score: 6e3</w:t>
      </w:r>
    </w:p>
    <w:p w14:paraId="5FAE077E" w14:textId="77777777" w:rsidR="005E6A9E" w:rsidRDefault="005E6A9E" w:rsidP="005E6A9E">
      <w:pPr>
        <w:pStyle w:val="Style1"/>
      </w:pPr>
      <w:r>
        <w:t xml:space="preserve">            }],</w:t>
      </w:r>
    </w:p>
    <w:p w14:paraId="326244D1" w14:textId="77777777" w:rsidR="005E6A9E" w:rsidRDefault="005E6A9E" w:rsidP="005E6A9E">
      <w:pPr>
        <w:pStyle w:val="Style1"/>
      </w:pPr>
      <w:r>
        <w:t xml:space="preserve">            k: [{</w:t>
      </w:r>
    </w:p>
    <w:p w14:paraId="7EF6C9CF" w14:textId="77777777" w:rsidR="005E6A9E" w:rsidRDefault="005E6A9E" w:rsidP="005E6A9E">
      <w:pPr>
        <w:pStyle w:val="Style1"/>
      </w:pPr>
      <w:r>
        <w:t xml:space="preserve">                char: "",</w:t>
      </w:r>
    </w:p>
    <w:p w14:paraId="5CA8F9C4" w14:textId="77777777" w:rsidR="005E6A9E" w:rsidRDefault="005E6A9E" w:rsidP="005E6A9E">
      <w:pPr>
        <w:pStyle w:val="Style1"/>
      </w:pPr>
      <w:r>
        <w:t xml:space="preserve">                score: 11500</w:t>
      </w:r>
    </w:p>
    <w:p w14:paraId="5982BFE0" w14:textId="77777777" w:rsidR="005E6A9E" w:rsidRDefault="005E6A9E" w:rsidP="005E6A9E">
      <w:pPr>
        <w:pStyle w:val="Style1"/>
      </w:pPr>
      <w:r>
        <w:t xml:space="preserve">            }, {</w:t>
      </w:r>
    </w:p>
    <w:p w14:paraId="0807CEE4" w14:textId="77777777" w:rsidR="005E6A9E" w:rsidRDefault="005E6A9E" w:rsidP="005E6A9E">
      <w:pPr>
        <w:pStyle w:val="Style1"/>
      </w:pPr>
      <w:r>
        <w:t xml:space="preserve">                char: "i",</w:t>
      </w:r>
    </w:p>
    <w:p w14:paraId="2E98C47D" w14:textId="77777777" w:rsidR="005E6A9E" w:rsidRDefault="005E6A9E" w:rsidP="005E6A9E">
      <w:pPr>
        <w:pStyle w:val="Style1"/>
      </w:pPr>
      <w:r>
        <w:t xml:space="preserve">                score: 11500</w:t>
      </w:r>
    </w:p>
    <w:p w14:paraId="35B6CA13" w14:textId="77777777" w:rsidR="005E6A9E" w:rsidRDefault="005E6A9E" w:rsidP="005E6A9E">
      <w:pPr>
        <w:pStyle w:val="Style1"/>
      </w:pPr>
      <w:r>
        <w:t xml:space="preserve">            }, {</w:t>
      </w:r>
    </w:p>
    <w:p w14:paraId="40730C80" w14:textId="77777777" w:rsidR="005E6A9E" w:rsidRDefault="005E6A9E" w:rsidP="005E6A9E">
      <w:pPr>
        <w:pStyle w:val="Style1"/>
      </w:pPr>
      <w:r>
        <w:t xml:space="preserve">                char: "j",</w:t>
      </w:r>
    </w:p>
    <w:p w14:paraId="18B35CED" w14:textId="77777777" w:rsidR="005E6A9E" w:rsidRDefault="005E6A9E" w:rsidP="005E6A9E">
      <w:pPr>
        <w:pStyle w:val="Style1"/>
      </w:pPr>
      <w:r>
        <w:t xml:space="preserve">                score: 6e3</w:t>
      </w:r>
    </w:p>
    <w:p w14:paraId="34009C15" w14:textId="77777777" w:rsidR="005E6A9E" w:rsidRDefault="005E6A9E" w:rsidP="005E6A9E">
      <w:pPr>
        <w:pStyle w:val="Style1"/>
      </w:pPr>
      <w:r>
        <w:t xml:space="preserve">            }, {</w:t>
      </w:r>
    </w:p>
    <w:p w14:paraId="16709D02" w14:textId="77777777" w:rsidR="005E6A9E" w:rsidRDefault="005E6A9E" w:rsidP="005E6A9E">
      <w:pPr>
        <w:pStyle w:val="Style1"/>
      </w:pPr>
      <w:r>
        <w:t xml:space="preserve">                char: "l",</w:t>
      </w:r>
    </w:p>
    <w:p w14:paraId="79442539" w14:textId="77777777" w:rsidR="005E6A9E" w:rsidRDefault="005E6A9E" w:rsidP="005E6A9E">
      <w:pPr>
        <w:pStyle w:val="Style1"/>
      </w:pPr>
      <w:r>
        <w:t xml:space="preserve">                score: 6e3</w:t>
      </w:r>
    </w:p>
    <w:p w14:paraId="4654F132" w14:textId="77777777" w:rsidR="005E6A9E" w:rsidRDefault="005E6A9E" w:rsidP="005E6A9E">
      <w:pPr>
        <w:pStyle w:val="Style1"/>
      </w:pPr>
      <w:r>
        <w:t xml:space="preserve">            }, {</w:t>
      </w:r>
    </w:p>
    <w:p w14:paraId="43B5DDCF" w14:textId="77777777" w:rsidR="005E6A9E" w:rsidRDefault="005E6A9E" w:rsidP="005E6A9E">
      <w:pPr>
        <w:pStyle w:val="Style1"/>
      </w:pPr>
      <w:r>
        <w:t xml:space="preserve">                char: "m",</w:t>
      </w:r>
    </w:p>
    <w:p w14:paraId="330B3574" w14:textId="77777777" w:rsidR="005E6A9E" w:rsidRDefault="005E6A9E" w:rsidP="005E6A9E">
      <w:pPr>
        <w:pStyle w:val="Style1"/>
      </w:pPr>
      <w:r>
        <w:t xml:space="preserve">                score: 11500</w:t>
      </w:r>
    </w:p>
    <w:p w14:paraId="500E6228" w14:textId="77777777" w:rsidR="005E6A9E" w:rsidRDefault="005E6A9E" w:rsidP="005E6A9E">
      <w:pPr>
        <w:pStyle w:val="Style1"/>
      </w:pPr>
      <w:r>
        <w:t xml:space="preserve">            }, {</w:t>
      </w:r>
    </w:p>
    <w:p w14:paraId="52D86927" w14:textId="77777777" w:rsidR="005E6A9E" w:rsidRDefault="005E6A9E" w:rsidP="005E6A9E">
      <w:pPr>
        <w:pStyle w:val="Style1"/>
      </w:pPr>
      <w:r>
        <w:t xml:space="preserve">                char: "o",</w:t>
      </w:r>
    </w:p>
    <w:p w14:paraId="5346E817" w14:textId="77777777" w:rsidR="005E6A9E" w:rsidRDefault="005E6A9E" w:rsidP="005E6A9E">
      <w:pPr>
        <w:pStyle w:val="Style1"/>
      </w:pPr>
      <w:r>
        <w:t xml:space="preserve">                score: 11500</w:t>
      </w:r>
    </w:p>
    <w:p w14:paraId="62429BE9" w14:textId="77777777" w:rsidR="005E6A9E" w:rsidRDefault="005E6A9E" w:rsidP="005E6A9E">
      <w:pPr>
        <w:pStyle w:val="Style1"/>
      </w:pPr>
      <w:r>
        <w:t xml:space="preserve">            }, {</w:t>
      </w:r>
    </w:p>
    <w:p w14:paraId="30642684" w14:textId="77777777" w:rsidR="005E6A9E" w:rsidRDefault="005E6A9E" w:rsidP="005E6A9E">
      <w:pPr>
        <w:pStyle w:val="Style1"/>
      </w:pPr>
      <w:r>
        <w:t xml:space="preserve">                char: "u",</w:t>
      </w:r>
    </w:p>
    <w:p w14:paraId="0D266CE0" w14:textId="77777777" w:rsidR="005E6A9E" w:rsidRDefault="005E6A9E" w:rsidP="005E6A9E">
      <w:pPr>
        <w:pStyle w:val="Style1"/>
      </w:pPr>
      <w:r>
        <w:t xml:space="preserve">                score: 6e3</w:t>
      </w:r>
    </w:p>
    <w:p w14:paraId="162B7577" w14:textId="77777777" w:rsidR="005E6A9E" w:rsidRDefault="005E6A9E" w:rsidP="005E6A9E">
      <w:pPr>
        <w:pStyle w:val="Style1"/>
      </w:pPr>
      <w:r>
        <w:t xml:space="preserve">            }, {</w:t>
      </w:r>
    </w:p>
    <w:p w14:paraId="1C461087" w14:textId="77777777" w:rsidR="005E6A9E" w:rsidRDefault="005E6A9E" w:rsidP="005E6A9E">
      <w:pPr>
        <w:pStyle w:val="Style1"/>
      </w:pPr>
      <w:r>
        <w:t xml:space="preserve">                char: "ø",</w:t>
      </w:r>
    </w:p>
    <w:p w14:paraId="46F4CAA8" w14:textId="77777777" w:rsidR="005E6A9E" w:rsidRDefault="005E6A9E" w:rsidP="005E6A9E">
      <w:pPr>
        <w:pStyle w:val="Style1"/>
      </w:pPr>
      <w:r>
        <w:t xml:space="preserve">                score: 6e3</w:t>
      </w:r>
    </w:p>
    <w:p w14:paraId="380F710A" w14:textId="77777777" w:rsidR="005E6A9E" w:rsidRDefault="005E6A9E" w:rsidP="005E6A9E">
      <w:pPr>
        <w:pStyle w:val="Style1"/>
      </w:pPr>
      <w:r>
        <w:t xml:space="preserve">            }],</w:t>
      </w:r>
    </w:p>
    <w:p w14:paraId="43705696" w14:textId="77777777" w:rsidR="005E6A9E" w:rsidRDefault="005E6A9E" w:rsidP="005E6A9E">
      <w:pPr>
        <w:pStyle w:val="Style1"/>
      </w:pPr>
      <w:r>
        <w:t xml:space="preserve">            l: [{</w:t>
      </w:r>
    </w:p>
    <w:p w14:paraId="47B69D0C" w14:textId="77777777" w:rsidR="005E6A9E" w:rsidRDefault="005E6A9E" w:rsidP="005E6A9E">
      <w:pPr>
        <w:pStyle w:val="Style1"/>
      </w:pPr>
      <w:r>
        <w:t xml:space="preserve">                char: "",</w:t>
      </w:r>
    </w:p>
    <w:p w14:paraId="43B3A60F" w14:textId="77777777" w:rsidR="005E6A9E" w:rsidRDefault="005E6A9E" w:rsidP="005E6A9E">
      <w:pPr>
        <w:pStyle w:val="Style1"/>
      </w:pPr>
      <w:r>
        <w:t xml:space="preserve">                score: 11500</w:t>
      </w:r>
    </w:p>
    <w:p w14:paraId="5DF658FA" w14:textId="77777777" w:rsidR="005E6A9E" w:rsidRDefault="005E6A9E" w:rsidP="005E6A9E">
      <w:pPr>
        <w:pStyle w:val="Style1"/>
      </w:pPr>
      <w:r>
        <w:t xml:space="preserve">            }, {</w:t>
      </w:r>
    </w:p>
    <w:p w14:paraId="4EC04C41" w14:textId="77777777" w:rsidR="005E6A9E" w:rsidRDefault="005E6A9E" w:rsidP="005E6A9E">
      <w:pPr>
        <w:pStyle w:val="Style1"/>
      </w:pPr>
      <w:r>
        <w:t xml:space="preserve">                char: "i",</w:t>
      </w:r>
    </w:p>
    <w:p w14:paraId="423A46DC" w14:textId="77777777" w:rsidR="005E6A9E" w:rsidRDefault="005E6A9E" w:rsidP="005E6A9E">
      <w:pPr>
        <w:pStyle w:val="Style1"/>
      </w:pPr>
      <w:r>
        <w:t xml:space="preserve">                score: 6e3</w:t>
      </w:r>
    </w:p>
    <w:p w14:paraId="50BD3951" w14:textId="77777777" w:rsidR="005E6A9E" w:rsidRDefault="005E6A9E" w:rsidP="005E6A9E">
      <w:pPr>
        <w:pStyle w:val="Style1"/>
      </w:pPr>
      <w:r>
        <w:t xml:space="preserve">            }, {</w:t>
      </w:r>
    </w:p>
    <w:p w14:paraId="064CB8A3" w14:textId="77777777" w:rsidR="005E6A9E" w:rsidRDefault="005E6A9E" w:rsidP="005E6A9E">
      <w:pPr>
        <w:pStyle w:val="Style1"/>
      </w:pPr>
      <w:r>
        <w:t xml:space="preserve">                char: "k",</w:t>
      </w:r>
    </w:p>
    <w:p w14:paraId="48540162" w14:textId="77777777" w:rsidR="005E6A9E" w:rsidRDefault="005E6A9E" w:rsidP="005E6A9E">
      <w:pPr>
        <w:pStyle w:val="Style1"/>
      </w:pPr>
      <w:r>
        <w:t xml:space="preserve">                score: 6e3</w:t>
      </w:r>
    </w:p>
    <w:p w14:paraId="59C5E0F8" w14:textId="77777777" w:rsidR="005E6A9E" w:rsidRDefault="005E6A9E" w:rsidP="005E6A9E">
      <w:pPr>
        <w:pStyle w:val="Style1"/>
      </w:pPr>
      <w:r>
        <w:t xml:space="preserve">            }, {</w:t>
      </w:r>
    </w:p>
    <w:p w14:paraId="1754782B" w14:textId="77777777" w:rsidR="005E6A9E" w:rsidRDefault="005E6A9E" w:rsidP="005E6A9E">
      <w:pPr>
        <w:pStyle w:val="Style1"/>
      </w:pPr>
      <w:r>
        <w:t xml:space="preserve">                char: "m",</w:t>
      </w:r>
    </w:p>
    <w:p w14:paraId="1E92B695" w14:textId="77777777" w:rsidR="005E6A9E" w:rsidRDefault="005E6A9E" w:rsidP="005E6A9E">
      <w:pPr>
        <w:pStyle w:val="Style1"/>
      </w:pPr>
      <w:r>
        <w:t xml:space="preserve">                score: 6e3</w:t>
      </w:r>
    </w:p>
    <w:p w14:paraId="7D732500" w14:textId="77777777" w:rsidR="005E6A9E" w:rsidRDefault="005E6A9E" w:rsidP="005E6A9E">
      <w:pPr>
        <w:pStyle w:val="Style1"/>
      </w:pPr>
      <w:r>
        <w:t xml:space="preserve">            }, {</w:t>
      </w:r>
    </w:p>
    <w:p w14:paraId="455F7E04" w14:textId="77777777" w:rsidR="005E6A9E" w:rsidRDefault="005E6A9E" w:rsidP="005E6A9E">
      <w:pPr>
        <w:pStyle w:val="Style1"/>
      </w:pPr>
      <w:r>
        <w:t xml:space="preserve">                char: "o",</w:t>
      </w:r>
    </w:p>
    <w:p w14:paraId="7B723398" w14:textId="77777777" w:rsidR="005E6A9E" w:rsidRDefault="005E6A9E" w:rsidP="005E6A9E">
      <w:pPr>
        <w:pStyle w:val="Style1"/>
      </w:pPr>
      <w:r>
        <w:t xml:space="preserve">                score: 11500</w:t>
      </w:r>
    </w:p>
    <w:p w14:paraId="67324DBF" w14:textId="77777777" w:rsidR="005E6A9E" w:rsidRDefault="005E6A9E" w:rsidP="005E6A9E">
      <w:pPr>
        <w:pStyle w:val="Style1"/>
      </w:pPr>
      <w:r>
        <w:t xml:space="preserve">            }, {</w:t>
      </w:r>
    </w:p>
    <w:p w14:paraId="0FDD7839" w14:textId="77777777" w:rsidR="005E6A9E" w:rsidRDefault="005E6A9E" w:rsidP="005E6A9E">
      <w:pPr>
        <w:pStyle w:val="Style1"/>
      </w:pPr>
      <w:r>
        <w:t xml:space="preserve">                char: "p",</w:t>
      </w:r>
    </w:p>
    <w:p w14:paraId="3E59E266" w14:textId="77777777" w:rsidR="005E6A9E" w:rsidRDefault="005E6A9E" w:rsidP="005E6A9E">
      <w:pPr>
        <w:pStyle w:val="Style1"/>
      </w:pPr>
      <w:r>
        <w:t xml:space="preserve">                score: 11500</w:t>
      </w:r>
    </w:p>
    <w:p w14:paraId="194F25AB" w14:textId="77777777" w:rsidR="005E6A9E" w:rsidRDefault="005E6A9E" w:rsidP="005E6A9E">
      <w:pPr>
        <w:pStyle w:val="Style1"/>
      </w:pPr>
      <w:r>
        <w:t xml:space="preserve">            }, {</w:t>
      </w:r>
    </w:p>
    <w:p w14:paraId="0C64D6F5" w14:textId="77777777" w:rsidR="005E6A9E" w:rsidRDefault="005E6A9E" w:rsidP="005E6A9E">
      <w:pPr>
        <w:pStyle w:val="Style1"/>
      </w:pPr>
      <w:r>
        <w:t xml:space="preserve">                char: "æ",</w:t>
      </w:r>
    </w:p>
    <w:p w14:paraId="13973392" w14:textId="77777777" w:rsidR="005E6A9E" w:rsidRDefault="005E6A9E" w:rsidP="005E6A9E">
      <w:pPr>
        <w:pStyle w:val="Style1"/>
      </w:pPr>
      <w:r>
        <w:t xml:space="preserve">                score: 6e3</w:t>
      </w:r>
    </w:p>
    <w:p w14:paraId="2AA23538" w14:textId="77777777" w:rsidR="005E6A9E" w:rsidRDefault="005E6A9E" w:rsidP="005E6A9E">
      <w:pPr>
        <w:pStyle w:val="Style1"/>
      </w:pPr>
      <w:r>
        <w:t xml:space="preserve">            }, {</w:t>
      </w:r>
    </w:p>
    <w:p w14:paraId="2BE05C45" w14:textId="77777777" w:rsidR="005E6A9E" w:rsidRDefault="005E6A9E" w:rsidP="005E6A9E">
      <w:pPr>
        <w:pStyle w:val="Style1"/>
      </w:pPr>
      <w:r>
        <w:t xml:space="preserve">                char: "ø",</w:t>
      </w:r>
    </w:p>
    <w:p w14:paraId="59407C03" w14:textId="77777777" w:rsidR="005E6A9E" w:rsidRDefault="005E6A9E" w:rsidP="005E6A9E">
      <w:pPr>
        <w:pStyle w:val="Style1"/>
      </w:pPr>
      <w:r>
        <w:t xml:space="preserve">                score: 6e3</w:t>
      </w:r>
    </w:p>
    <w:p w14:paraId="19E25ABB" w14:textId="77777777" w:rsidR="005E6A9E" w:rsidRDefault="005E6A9E" w:rsidP="005E6A9E">
      <w:pPr>
        <w:pStyle w:val="Style1"/>
      </w:pPr>
      <w:r>
        <w:t xml:space="preserve">            }, {</w:t>
      </w:r>
    </w:p>
    <w:p w14:paraId="1BBF7108" w14:textId="77777777" w:rsidR="005E6A9E" w:rsidRDefault="005E6A9E" w:rsidP="005E6A9E">
      <w:pPr>
        <w:pStyle w:val="Style1"/>
      </w:pPr>
      <w:r>
        <w:t xml:space="preserve">                char: "å",</w:t>
      </w:r>
    </w:p>
    <w:p w14:paraId="1A60031F" w14:textId="77777777" w:rsidR="005E6A9E" w:rsidRDefault="005E6A9E" w:rsidP="005E6A9E">
      <w:pPr>
        <w:pStyle w:val="Style1"/>
      </w:pPr>
      <w:r>
        <w:t xml:space="preserve">                score: 6e3</w:t>
      </w:r>
    </w:p>
    <w:p w14:paraId="70646D1D" w14:textId="77777777" w:rsidR="005E6A9E" w:rsidRDefault="005E6A9E" w:rsidP="005E6A9E">
      <w:pPr>
        <w:pStyle w:val="Style1"/>
      </w:pPr>
      <w:r>
        <w:t xml:space="preserve">            }],</w:t>
      </w:r>
    </w:p>
    <w:p w14:paraId="57BADBDB" w14:textId="77777777" w:rsidR="005E6A9E" w:rsidRDefault="005E6A9E" w:rsidP="005E6A9E">
      <w:pPr>
        <w:pStyle w:val="Style1"/>
      </w:pPr>
      <w:r>
        <w:t xml:space="preserve">            m: [{</w:t>
      </w:r>
    </w:p>
    <w:p w14:paraId="3691572C" w14:textId="77777777" w:rsidR="005E6A9E" w:rsidRDefault="005E6A9E" w:rsidP="005E6A9E">
      <w:pPr>
        <w:pStyle w:val="Style1"/>
      </w:pPr>
      <w:r>
        <w:t xml:space="preserve">                char: "",</w:t>
      </w:r>
    </w:p>
    <w:p w14:paraId="00C9FB12" w14:textId="77777777" w:rsidR="005E6A9E" w:rsidRDefault="005E6A9E" w:rsidP="005E6A9E">
      <w:pPr>
        <w:pStyle w:val="Style1"/>
      </w:pPr>
      <w:r>
        <w:t xml:space="preserve">                score: 11500</w:t>
      </w:r>
    </w:p>
    <w:p w14:paraId="5FB18AF9" w14:textId="77777777" w:rsidR="005E6A9E" w:rsidRDefault="005E6A9E" w:rsidP="005E6A9E">
      <w:pPr>
        <w:pStyle w:val="Style1"/>
      </w:pPr>
      <w:r>
        <w:t xml:space="preserve">            }, {</w:t>
      </w:r>
    </w:p>
    <w:p w14:paraId="392D5D75" w14:textId="77777777" w:rsidR="005E6A9E" w:rsidRDefault="005E6A9E" w:rsidP="005E6A9E">
      <w:pPr>
        <w:pStyle w:val="Style1"/>
      </w:pPr>
      <w:r>
        <w:t xml:space="preserve">                char: "j",</w:t>
      </w:r>
    </w:p>
    <w:p w14:paraId="1C671F22" w14:textId="77777777" w:rsidR="005E6A9E" w:rsidRDefault="005E6A9E" w:rsidP="005E6A9E">
      <w:pPr>
        <w:pStyle w:val="Style1"/>
      </w:pPr>
      <w:r>
        <w:t xml:space="preserve">                score: 11500</w:t>
      </w:r>
    </w:p>
    <w:p w14:paraId="3B2215B9" w14:textId="77777777" w:rsidR="005E6A9E" w:rsidRDefault="005E6A9E" w:rsidP="005E6A9E">
      <w:pPr>
        <w:pStyle w:val="Style1"/>
      </w:pPr>
      <w:r>
        <w:t xml:space="preserve">            }, {</w:t>
      </w:r>
    </w:p>
    <w:p w14:paraId="25A820CB" w14:textId="77777777" w:rsidR="005E6A9E" w:rsidRDefault="005E6A9E" w:rsidP="005E6A9E">
      <w:pPr>
        <w:pStyle w:val="Style1"/>
      </w:pPr>
      <w:r>
        <w:t xml:space="preserve">                char: "k",</w:t>
      </w:r>
    </w:p>
    <w:p w14:paraId="3DFEC345" w14:textId="77777777" w:rsidR="005E6A9E" w:rsidRDefault="005E6A9E" w:rsidP="005E6A9E">
      <w:pPr>
        <w:pStyle w:val="Style1"/>
      </w:pPr>
      <w:r>
        <w:t xml:space="preserve">                score: 11500</w:t>
      </w:r>
    </w:p>
    <w:p w14:paraId="7195F864" w14:textId="77777777" w:rsidR="005E6A9E" w:rsidRDefault="005E6A9E" w:rsidP="005E6A9E">
      <w:pPr>
        <w:pStyle w:val="Style1"/>
      </w:pPr>
      <w:r>
        <w:t xml:space="preserve">            }, {</w:t>
      </w:r>
    </w:p>
    <w:p w14:paraId="21671BBA" w14:textId="77777777" w:rsidR="005E6A9E" w:rsidRDefault="005E6A9E" w:rsidP="005E6A9E">
      <w:pPr>
        <w:pStyle w:val="Style1"/>
      </w:pPr>
      <w:r>
        <w:t xml:space="preserve">                char: "n",</w:t>
      </w:r>
    </w:p>
    <w:p w14:paraId="0B9F6ABE" w14:textId="77777777" w:rsidR="005E6A9E" w:rsidRDefault="005E6A9E" w:rsidP="005E6A9E">
      <w:pPr>
        <w:pStyle w:val="Style1"/>
      </w:pPr>
      <w:r>
        <w:t xml:space="preserve">                score: 6e3</w:t>
      </w:r>
    </w:p>
    <w:p w14:paraId="7DCEA907" w14:textId="77777777" w:rsidR="005E6A9E" w:rsidRDefault="005E6A9E" w:rsidP="005E6A9E">
      <w:pPr>
        <w:pStyle w:val="Style1"/>
      </w:pPr>
      <w:r>
        <w:t xml:space="preserve">            }],</w:t>
      </w:r>
    </w:p>
    <w:p w14:paraId="7C375F9C" w14:textId="77777777" w:rsidR="005E6A9E" w:rsidRDefault="005E6A9E" w:rsidP="005E6A9E">
      <w:pPr>
        <w:pStyle w:val="Style1"/>
      </w:pPr>
      <w:r>
        <w:t xml:space="preserve">            n: [{</w:t>
      </w:r>
    </w:p>
    <w:p w14:paraId="735BDD6D" w14:textId="77777777" w:rsidR="005E6A9E" w:rsidRDefault="005E6A9E" w:rsidP="005E6A9E">
      <w:pPr>
        <w:pStyle w:val="Style1"/>
      </w:pPr>
      <w:r>
        <w:t xml:space="preserve">                char: "",</w:t>
      </w:r>
    </w:p>
    <w:p w14:paraId="264AA53F" w14:textId="77777777" w:rsidR="005E6A9E" w:rsidRDefault="005E6A9E" w:rsidP="005E6A9E">
      <w:pPr>
        <w:pStyle w:val="Style1"/>
      </w:pPr>
      <w:r>
        <w:t xml:space="preserve">                score: 11500</w:t>
      </w:r>
    </w:p>
    <w:p w14:paraId="18B2251A" w14:textId="77777777" w:rsidR="005E6A9E" w:rsidRDefault="005E6A9E" w:rsidP="005E6A9E">
      <w:pPr>
        <w:pStyle w:val="Style1"/>
      </w:pPr>
      <w:r>
        <w:t xml:space="preserve">            }, {</w:t>
      </w:r>
    </w:p>
    <w:p w14:paraId="0546074D" w14:textId="77777777" w:rsidR="005E6A9E" w:rsidRDefault="005E6A9E" w:rsidP="005E6A9E">
      <w:pPr>
        <w:pStyle w:val="Style1"/>
      </w:pPr>
      <w:r>
        <w:t xml:space="preserve">                char: "b",</w:t>
      </w:r>
    </w:p>
    <w:p w14:paraId="6A92D8EE" w14:textId="77777777" w:rsidR="005E6A9E" w:rsidRDefault="005E6A9E" w:rsidP="005E6A9E">
      <w:pPr>
        <w:pStyle w:val="Style1"/>
      </w:pPr>
      <w:r>
        <w:t xml:space="preserve">                score: 6e3</w:t>
      </w:r>
    </w:p>
    <w:p w14:paraId="1E991900" w14:textId="77777777" w:rsidR="005E6A9E" w:rsidRDefault="005E6A9E" w:rsidP="005E6A9E">
      <w:pPr>
        <w:pStyle w:val="Style1"/>
      </w:pPr>
      <w:r>
        <w:t xml:space="preserve">            }, {</w:t>
      </w:r>
    </w:p>
    <w:p w14:paraId="7260D61C" w14:textId="77777777" w:rsidR="005E6A9E" w:rsidRDefault="005E6A9E" w:rsidP="005E6A9E">
      <w:pPr>
        <w:pStyle w:val="Style1"/>
      </w:pPr>
      <w:r>
        <w:t xml:space="preserve">                char: "g",</w:t>
      </w:r>
    </w:p>
    <w:p w14:paraId="0802EA75" w14:textId="77777777" w:rsidR="005E6A9E" w:rsidRDefault="005E6A9E" w:rsidP="005E6A9E">
      <w:pPr>
        <w:pStyle w:val="Style1"/>
      </w:pPr>
      <w:r>
        <w:t xml:space="preserve">                score: 6e3</w:t>
      </w:r>
    </w:p>
    <w:p w14:paraId="72E94EC3" w14:textId="77777777" w:rsidR="005E6A9E" w:rsidRDefault="005E6A9E" w:rsidP="005E6A9E">
      <w:pPr>
        <w:pStyle w:val="Style1"/>
      </w:pPr>
      <w:r>
        <w:t xml:space="preserve">            }, {</w:t>
      </w:r>
    </w:p>
    <w:p w14:paraId="7B7F7AE2" w14:textId="77777777" w:rsidR="005E6A9E" w:rsidRDefault="005E6A9E" w:rsidP="005E6A9E">
      <w:pPr>
        <w:pStyle w:val="Style1"/>
      </w:pPr>
      <w:r>
        <w:t xml:space="preserve">                char: "h",</w:t>
      </w:r>
    </w:p>
    <w:p w14:paraId="649A2D9B" w14:textId="77777777" w:rsidR="005E6A9E" w:rsidRDefault="005E6A9E" w:rsidP="005E6A9E">
      <w:pPr>
        <w:pStyle w:val="Style1"/>
      </w:pPr>
      <w:r>
        <w:t xml:space="preserve">                score: 11500</w:t>
      </w:r>
    </w:p>
    <w:p w14:paraId="09D476BE" w14:textId="77777777" w:rsidR="005E6A9E" w:rsidRDefault="005E6A9E" w:rsidP="005E6A9E">
      <w:pPr>
        <w:pStyle w:val="Style1"/>
      </w:pPr>
      <w:r>
        <w:t xml:space="preserve">            }, {</w:t>
      </w:r>
    </w:p>
    <w:p w14:paraId="36DC0BEC" w14:textId="77777777" w:rsidR="005E6A9E" w:rsidRDefault="005E6A9E" w:rsidP="005E6A9E">
      <w:pPr>
        <w:pStyle w:val="Style1"/>
      </w:pPr>
      <w:r>
        <w:t xml:space="preserve">                char: "j",</w:t>
      </w:r>
    </w:p>
    <w:p w14:paraId="32C23FB7" w14:textId="77777777" w:rsidR="005E6A9E" w:rsidRDefault="005E6A9E" w:rsidP="005E6A9E">
      <w:pPr>
        <w:pStyle w:val="Style1"/>
      </w:pPr>
      <w:r>
        <w:t xml:space="preserve">                score: 11500</w:t>
      </w:r>
    </w:p>
    <w:p w14:paraId="6113274B" w14:textId="77777777" w:rsidR="005E6A9E" w:rsidRDefault="005E6A9E" w:rsidP="005E6A9E">
      <w:pPr>
        <w:pStyle w:val="Style1"/>
      </w:pPr>
      <w:r>
        <w:t xml:space="preserve">            }, {</w:t>
      </w:r>
    </w:p>
    <w:p w14:paraId="36D763F4" w14:textId="77777777" w:rsidR="005E6A9E" w:rsidRDefault="005E6A9E" w:rsidP="005E6A9E">
      <w:pPr>
        <w:pStyle w:val="Style1"/>
      </w:pPr>
      <w:r>
        <w:t xml:space="preserve">                char: "m",</w:t>
      </w:r>
    </w:p>
    <w:p w14:paraId="00225D37" w14:textId="77777777" w:rsidR="005E6A9E" w:rsidRDefault="005E6A9E" w:rsidP="005E6A9E">
      <w:pPr>
        <w:pStyle w:val="Style1"/>
      </w:pPr>
      <w:r>
        <w:t xml:space="preserve">                score: 6e3</w:t>
      </w:r>
    </w:p>
    <w:p w14:paraId="415EA4BA" w14:textId="77777777" w:rsidR="005E6A9E" w:rsidRDefault="005E6A9E" w:rsidP="005E6A9E">
      <w:pPr>
        <w:pStyle w:val="Style1"/>
      </w:pPr>
      <w:r>
        <w:t xml:space="preserve">            }, {</w:t>
      </w:r>
    </w:p>
    <w:p w14:paraId="66E251AE" w14:textId="77777777" w:rsidR="005E6A9E" w:rsidRDefault="005E6A9E" w:rsidP="005E6A9E">
      <w:pPr>
        <w:pStyle w:val="Style1"/>
      </w:pPr>
      <w:r>
        <w:t xml:space="preserve">                char: "ñ",</w:t>
      </w:r>
    </w:p>
    <w:p w14:paraId="13646DD6" w14:textId="77777777" w:rsidR="005E6A9E" w:rsidRDefault="005E6A9E" w:rsidP="005E6A9E">
      <w:pPr>
        <w:pStyle w:val="Style1"/>
      </w:pPr>
      <w:r>
        <w:t xml:space="preserve">                score: 1e4</w:t>
      </w:r>
    </w:p>
    <w:p w14:paraId="0ED65441" w14:textId="77777777" w:rsidR="005E6A9E" w:rsidRDefault="005E6A9E" w:rsidP="005E6A9E">
      <w:pPr>
        <w:pStyle w:val="Style1"/>
      </w:pPr>
      <w:r>
        <w:t xml:space="preserve">            }],</w:t>
      </w:r>
    </w:p>
    <w:p w14:paraId="4F6B0D37" w14:textId="77777777" w:rsidR="005E6A9E" w:rsidRDefault="005E6A9E" w:rsidP="005E6A9E">
      <w:pPr>
        <w:pStyle w:val="Style1"/>
      </w:pPr>
      <w:r>
        <w:t xml:space="preserve">            o: [{</w:t>
      </w:r>
    </w:p>
    <w:p w14:paraId="58E6DB62" w14:textId="77777777" w:rsidR="005E6A9E" w:rsidRDefault="005E6A9E" w:rsidP="005E6A9E">
      <w:pPr>
        <w:pStyle w:val="Style1"/>
      </w:pPr>
      <w:r>
        <w:t xml:space="preserve">                char: "",</w:t>
      </w:r>
    </w:p>
    <w:p w14:paraId="2B7B27BA" w14:textId="77777777" w:rsidR="005E6A9E" w:rsidRDefault="005E6A9E" w:rsidP="005E6A9E">
      <w:pPr>
        <w:pStyle w:val="Style1"/>
      </w:pPr>
      <w:r>
        <w:t xml:space="preserve">                score: 11500</w:t>
      </w:r>
    </w:p>
    <w:p w14:paraId="2EAFDE57" w14:textId="77777777" w:rsidR="005E6A9E" w:rsidRDefault="005E6A9E" w:rsidP="005E6A9E">
      <w:pPr>
        <w:pStyle w:val="Style1"/>
      </w:pPr>
      <w:r>
        <w:t xml:space="preserve">            }, {</w:t>
      </w:r>
    </w:p>
    <w:p w14:paraId="2BF18C4B" w14:textId="77777777" w:rsidR="005E6A9E" w:rsidRDefault="005E6A9E" w:rsidP="005E6A9E">
      <w:pPr>
        <w:pStyle w:val="Style1"/>
      </w:pPr>
      <w:r>
        <w:t xml:space="preserve">                char: "i",</w:t>
      </w:r>
    </w:p>
    <w:p w14:paraId="6C9FE72B" w14:textId="77777777" w:rsidR="005E6A9E" w:rsidRDefault="005E6A9E" w:rsidP="005E6A9E">
      <w:pPr>
        <w:pStyle w:val="Style1"/>
      </w:pPr>
      <w:r>
        <w:t xml:space="preserve">                score: 6e3</w:t>
      </w:r>
    </w:p>
    <w:p w14:paraId="4D74593A" w14:textId="77777777" w:rsidR="005E6A9E" w:rsidRDefault="005E6A9E" w:rsidP="005E6A9E">
      <w:pPr>
        <w:pStyle w:val="Style1"/>
      </w:pPr>
      <w:r>
        <w:t xml:space="preserve">            }, {</w:t>
      </w:r>
    </w:p>
    <w:p w14:paraId="038FE29C" w14:textId="77777777" w:rsidR="005E6A9E" w:rsidRDefault="005E6A9E" w:rsidP="005E6A9E">
      <w:pPr>
        <w:pStyle w:val="Style1"/>
      </w:pPr>
      <w:r>
        <w:t xml:space="preserve">                char: "k",</w:t>
      </w:r>
    </w:p>
    <w:p w14:paraId="41F53AA9" w14:textId="77777777" w:rsidR="005E6A9E" w:rsidRDefault="005E6A9E" w:rsidP="005E6A9E">
      <w:pPr>
        <w:pStyle w:val="Style1"/>
      </w:pPr>
      <w:r>
        <w:t xml:space="preserve">                score: 11500</w:t>
      </w:r>
    </w:p>
    <w:p w14:paraId="77D843E0" w14:textId="77777777" w:rsidR="005E6A9E" w:rsidRDefault="005E6A9E" w:rsidP="005E6A9E">
      <w:pPr>
        <w:pStyle w:val="Style1"/>
      </w:pPr>
      <w:r>
        <w:t xml:space="preserve">            }, {</w:t>
      </w:r>
    </w:p>
    <w:p w14:paraId="3EB0EA73" w14:textId="77777777" w:rsidR="005E6A9E" w:rsidRDefault="005E6A9E" w:rsidP="005E6A9E">
      <w:pPr>
        <w:pStyle w:val="Style1"/>
      </w:pPr>
      <w:r>
        <w:t xml:space="preserve">                char: "l",</w:t>
      </w:r>
    </w:p>
    <w:p w14:paraId="241F2435" w14:textId="77777777" w:rsidR="005E6A9E" w:rsidRDefault="005E6A9E" w:rsidP="005E6A9E">
      <w:pPr>
        <w:pStyle w:val="Style1"/>
      </w:pPr>
      <w:r>
        <w:t xml:space="preserve">                score: 11500</w:t>
      </w:r>
    </w:p>
    <w:p w14:paraId="59BCC458" w14:textId="77777777" w:rsidR="005E6A9E" w:rsidRDefault="005E6A9E" w:rsidP="005E6A9E">
      <w:pPr>
        <w:pStyle w:val="Style1"/>
      </w:pPr>
      <w:r>
        <w:t xml:space="preserve">            }, {</w:t>
      </w:r>
    </w:p>
    <w:p w14:paraId="39C53B90" w14:textId="77777777" w:rsidR="005E6A9E" w:rsidRDefault="005E6A9E" w:rsidP="005E6A9E">
      <w:pPr>
        <w:pStyle w:val="Style1"/>
      </w:pPr>
      <w:r>
        <w:t xml:space="preserve">                char: "p",</w:t>
      </w:r>
    </w:p>
    <w:p w14:paraId="5E8AC3C0" w14:textId="77777777" w:rsidR="005E6A9E" w:rsidRDefault="005E6A9E" w:rsidP="005E6A9E">
      <w:pPr>
        <w:pStyle w:val="Style1"/>
      </w:pPr>
      <w:r>
        <w:t xml:space="preserve">                score: 6e3</w:t>
      </w:r>
    </w:p>
    <w:p w14:paraId="0C847EAF" w14:textId="77777777" w:rsidR="005E6A9E" w:rsidRDefault="005E6A9E" w:rsidP="005E6A9E">
      <w:pPr>
        <w:pStyle w:val="Style1"/>
      </w:pPr>
      <w:r>
        <w:t xml:space="preserve">            }, {</w:t>
      </w:r>
    </w:p>
    <w:p w14:paraId="51FCC28F" w14:textId="77777777" w:rsidR="005E6A9E" w:rsidRDefault="005E6A9E" w:rsidP="005E6A9E">
      <w:pPr>
        <w:pStyle w:val="Style1"/>
      </w:pPr>
      <w:r>
        <w:t xml:space="preserve">                char: "9",</w:t>
      </w:r>
    </w:p>
    <w:p w14:paraId="68C0D09F" w14:textId="77777777" w:rsidR="005E6A9E" w:rsidRDefault="005E6A9E" w:rsidP="005E6A9E">
      <w:pPr>
        <w:pStyle w:val="Style1"/>
      </w:pPr>
      <w:r>
        <w:t xml:space="preserve">                score: 6e3</w:t>
      </w:r>
    </w:p>
    <w:p w14:paraId="48105A73" w14:textId="77777777" w:rsidR="005E6A9E" w:rsidRDefault="005E6A9E" w:rsidP="005E6A9E">
      <w:pPr>
        <w:pStyle w:val="Style1"/>
      </w:pPr>
      <w:r>
        <w:t xml:space="preserve">            }, {</w:t>
      </w:r>
    </w:p>
    <w:p w14:paraId="366ABCD4" w14:textId="77777777" w:rsidR="005E6A9E" w:rsidRDefault="005E6A9E" w:rsidP="005E6A9E">
      <w:pPr>
        <w:pStyle w:val="Style1"/>
      </w:pPr>
      <w:r>
        <w:t xml:space="preserve">                char: "0",</w:t>
      </w:r>
    </w:p>
    <w:p w14:paraId="37DADCB2" w14:textId="77777777" w:rsidR="005E6A9E" w:rsidRDefault="005E6A9E" w:rsidP="005E6A9E">
      <w:pPr>
        <w:pStyle w:val="Style1"/>
      </w:pPr>
      <w:r>
        <w:t xml:space="preserve">                score: 6e3</w:t>
      </w:r>
    </w:p>
    <w:p w14:paraId="62515DAC" w14:textId="77777777" w:rsidR="005E6A9E" w:rsidRDefault="005E6A9E" w:rsidP="005E6A9E">
      <w:pPr>
        <w:pStyle w:val="Style1"/>
      </w:pPr>
      <w:r>
        <w:t xml:space="preserve">            }, {</w:t>
      </w:r>
    </w:p>
    <w:p w14:paraId="6683747C" w14:textId="77777777" w:rsidR="005E6A9E" w:rsidRDefault="005E6A9E" w:rsidP="005E6A9E">
      <w:pPr>
        <w:pStyle w:val="Style1"/>
      </w:pPr>
      <w:r>
        <w:t xml:space="preserve">                char: "ò",</w:t>
      </w:r>
    </w:p>
    <w:p w14:paraId="5C18B38E" w14:textId="77777777" w:rsidR="005E6A9E" w:rsidRDefault="005E6A9E" w:rsidP="005E6A9E">
      <w:pPr>
        <w:pStyle w:val="Style1"/>
      </w:pPr>
      <w:r>
        <w:t xml:space="preserve">                score: 1e4</w:t>
      </w:r>
    </w:p>
    <w:p w14:paraId="3AAD27C0" w14:textId="77777777" w:rsidR="005E6A9E" w:rsidRDefault="005E6A9E" w:rsidP="005E6A9E">
      <w:pPr>
        <w:pStyle w:val="Style1"/>
      </w:pPr>
      <w:r>
        <w:t xml:space="preserve">            }, {</w:t>
      </w:r>
    </w:p>
    <w:p w14:paraId="1FDAD070" w14:textId="77777777" w:rsidR="005E6A9E" w:rsidRDefault="005E6A9E" w:rsidP="005E6A9E">
      <w:pPr>
        <w:pStyle w:val="Style1"/>
      </w:pPr>
      <w:r>
        <w:t xml:space="preserve">                char: "ó",</w:t>
      </w:r>
    </w:p>
    <w:p w14:paraId="287B0A71" w14:textId="77777777" w:rsidR="005E6A9E" w:rsidRDefault="005E6A9E" w:rsidP="005E6A9E">
      <w:pPr>
        <w:pStyle w:val="Style1"/>
      </w:pPr>
      <w:r>
        <w:t xml:space="preserve">                score: 1e4</w:t>
      </w:r>
    </w:p>
    <w:p w14:paraId="134C5BE8" w14:textId="77777777" w:rsidR="005E6A9E" w:rsidRDefault="005E6A9E" w:rsidP="005E6A9E">
      <w:pPr>
        <w:pStyle w:val="Style1"/>
      </w:pPr>
      <w:r>
        <w:t xml:space="preserve">            }, {</w:t>
      </w:r>
    </w:p>
    <w:p w14:paraId="736E985D" w14:textId="77777777" w:rsidR="005E6A9E" w:rsidRDefault="005E6A9E" w:rsidP="005E6A9E">
      <w:pPr>
        <w:pStyle w:val="Style1"/>
      </w:pPr>
      <w:r>
        <w:t xml:space="preserve">                char: "ô",</w:t>
      </w:r>
    </w:p>
    <w:p w14:paraId="74D813C1" w14:textId="77777777" w:rsidR="005E6A9E" w:rsidRDefault="005E6A9E" w:rsidP="005E6A9E">
      <w:pPr>
        <w:pStyle w:val="Style1"/>
      </w:pPr>
      <w:r>
        <w:t xml:space="preserve">                score: 1e4</w:t>
      </w:r>
    </w:p>
    <w:p w14:paraId="207AC994" w14:textId="77777777" w:rsidR="005E6A9E" w:rsidRDefault="005E6A9E" w:rsidP="005E6A9E">
      <w:pPr>
        <w:pStyle w:val="Style1"/>
      </w:pPr>
      <w:r>
        <w:t xml:space="preserve">            }, {</w:t>
      </w:r>
    </w:p>
    <w:p w14:paraId="2193ECFD" w14:textId="77777777" w:rsidR="005E6A9E" w:rsidRDefault="005E6A9E" w:rsidP="005E6A9E">
      <w:pPr>
        <w:pStyle w:val="Style1"/>
      </w:pPr>
      <w:r>
        <w:t xml:space="preserve">                char: "õ",</w:t>
      </w:r>
    </w:p>
    <w:p w14:paraId="42F75E8E" w14:textId="77777777" w:rsidR="005E6A9E" w:rsidRDefault="005E6A9E" w:rsidP="005E6A9E">
      <w:pPr>
        <w:pStyle w:val="Style1"/>
      </w:pPr>
      <w:r>
        <w:t xml:space="preserve">                score: 1e4</w:t>
      </w:r>
    </w:p>
    <w:p w14:paraId="26F353B7" w14:textId="77777777" w:rsidR="005E6A9E" w:rsidRDefault="005E6A9E" w:rsidP="005E6A9E">
      <w:pPr>
        <w:pStyle w:val="Style1"/>
      </w:pPr>
      <w:r>
        <w:t xml:space="preserve">            }, {</w:t>
      </w:r>
    </w:p>
    <w:p w14:paraId="5FDF5D0F" w14:textId="77777777" w:rsidR="005E6A9E" w:rsidRDefault="005E6A9E" w:rsidP="005E6A9E">
      <w:pPr>
        <w:pStyle w:val="Style1"/>
      </w:pPr>
      <w:r>
        <w:t xml:space="preserve">                char: "ö",</w:t>
      </w:r>
    </w:p>
    <w:p w14:paraId="1701F087" w14:textId="77777777" w:rsidR="005E6A9E" w:rsidRDefault="005E6A9E" w:rsidP="005E6A9E">
      <w:pPr>
        <w:pStyle w:val="Style1"/>
      </w:pPr>
      <w:r>
        <w:t xml:space="preserve">                score: 1e4</w:t>
      </w:r>
    </w:p>
    <w:p w14:paraId="407529FC" w14:textId="77777777" w:rsidR="005E6A9E" w:rsidRDefault="005E6A9E" w:rsidP="005E6A9E">
      <w:pPr>
        <w:pStyle w:val="Style1"/>
      </w:pPr>
      <w:r>
        <w:t xml:space="preserve">            }, {</w:t>
      </w:r>
    </w:p>
    <w:p w14:paraId="69D87233" w14:textId="77777777" w:rsidR="005E6A9E" w:rsidRDefault="005E6A9E" w:rsidP="005E6A9E">
      <w:pPr>
        <w:pStyle w:val="Style1"/>
      </w:pPr>
      <w:r>
        <w:t xml:space="preserve">                char: "ø",</w:t>
      </w:r>
    </w:p>
    <w:p w14:paraId="2FA1FD93" w14:textId="77777777" w:rsidR="005E6A9E" w:rsidRDefault="005E6A9E" w:rsidP="005E6A9E">
      <w:pPr>
        <w:pStyle w:val="Style1"/>
      </w:pPr>
      <w:r>
        <w:t xml:space="preserve">                score: 1e4</w:t>
      </w:r>
    </w:p>
    <w:p w14:paraId="7489AB38" w14:textId="77777777" w:rsidR="005E6A9E" w:rsidRDefault="005E6A9E" w:rsidP="005E6A9E">
      <w:pPr>
        <w:pStyle w:val="Style1"/>
      </w:pPr>
      <w:r>
        <w:t xml:space="preserve">            }],</w:t>
      </w:r>
    </w:p>
    <w:p w14:paraId="607A73BC" w14:textId="77777777" w:rsidR="005E6A9E" w:rsidRDefault="005E6A9E" w:rsidP="005E6A9E">
      <w:pPr>
        <w:pStyle w:val="Style1"/>
      </w:pPr>
      <w:r>
        <w:t xml:space="preserve">            p: [{</w:t>
      </w:r>
    </w:p>
    <w:p w14:paraId="54B6DED1" w14:textId="77777777" w:rsidR="005E6A9E" w:rsidRDefault="005E6A9E" w:rsidP="005E6A9E">
      <w:pPr>
        <w:pStyle w:val="Style1"/>
      </w:pPr>
      <w:r>
        <w:t xml:space="preserve">                char: "",</w:t>
      </w:r>
    </w:p>
    <w:p w14:paraId="068EEADF" w14:textId="77777777" w:rsidR="005E6A9E" w:rsidRDefault="005E6A9E" w:rsidP="005E6A9E">
      <w:pPr>
        <w:pStyle w:val="Style1"/>
      </w:pPr>
      <w:r>
        <w:t xml:space="preserve">                score: 11500</w:t>
      </w:r>
    </w:p>
    <w:p w14:paraId="33D5128D" w14:textId="77777777" w:rsidR="005E6A9E" w:rsidRDefault="005E6A9E" w:rsidP="005E6A9E">
      <w:pPr>
        <w:pStyle w:val="Style1"/>
      </w:pPr>
      <w:r>
        <w:t xml:space="preserve">            }, {</w:t>
      </w:r>
    </w:p>
    <w:p w14:paraId="10358524" w14:textId="77777777" w:rsidR="005E6A9E" w:rsidRDefault="005E6A9E" w:rsidP="005E6A9E">
      <w:pPr>
        <w:pStyle w:val="Style1"/>
      </w:pPr>
      <w:r>
        <w:t xml:space="preserve">                char: "l",</w:t>
      </w:r>
    </w:p>
    <w:p w14:paraId="7041685A" w14:textId="77777777" w:rsidR="005E6A9E" w:rsidRDefault="005E6A9E" w:rsidP="005E6A9E">
      <w:pPr>
        <w:pStyle w:val="Style1"/>
      </w:pPr>
      <w:r>
        <w:t xml:space="preserve">                score: 11500</w:t>
      </w:r>
    </w:p>
    <w:p w14:paraId="184D4054" w14:textId="77777777" w:rsidR="005E6A9E" w:rsidRDefault="005E6A9E" w:rsidP="005E6A9E">
      <w:pPr>
        <w:pStyle w:val="Style1"/>
      </w:pPr>
      <w:r>
        <w:t xml:space="preserve">            }, {</w:t>
      </w:r>
    </w:p>
    <w:p w14:paraId="66A9A543" w14:textId="77777777" w:rsidR="005E6A9E" w:rsidRDefault="005E6A9E" w:rsidP="005E6A9E">
      <w:pPr>
        <w:pStyle w:val="Style1"/>
      </w:pPr>
      <w:r>
        <w:t xml:space="preserve">                char: "o",</w:t>
      </w:r>
    </w:p>
    <w:p w14:paraId="1535F7E0" w14:textId="77777777" w:rsidR="005E6A9E" w:rsidRDefault="005E6A9E" w:rsidP="005E6A9E">
      <w:pPr>
        <w:pStyle w:val="Style1"/>
      </w:pPr>
      <w:r>
        <w:t xml:space="preserve">                score: 6e3</w:t>
      </w:r>
    </w:p>
    <w:p w14:paraId="5272FB81" w14:textId="77777777" w:rsidR="005E6A9E" w:rsidRDefault="005E6A9E" w:rsidP="005E6A9E">
      <w:pPr>
        <w:pStyle w:val="Style1"/>
      </w:pPr>
      <w:r>
        <w:t xml:space="preserve">            }, {</w:t>
      </w:r>
    </w:p>
    <w:p w14:paraId="2027675F" w14:textId="77777777" w:rsidR="005E6A9E" w:rsidRDefault="005E6A9E" w:rsidP="005E6A9E">
      <w:pPr>
        <w:pStyle w:val="Style1"/>
      </w:pPr>
      <w:r>
        <w:t xml:space="preserve">                char: "æ",</w:t>
      </w:r>
    </w:p>
    <w:p w14:paraId="22B56362" w14:textId="77777777" w:rsidR="005E6A9E" w:rsidRDefault="005E6A9E" w:rsidP="005E6A9E">
      <w:pPr>
        <w:pStyle w:val="Style1"/>
      </w:pPr>
      <w:r>
        <w:t xml:space="preserve">                score: 6e3</w:t>
      </w:r>
    </w:p>
    <w:p w14:paraId="23B25F19" w14:textId="77777777" w:rsidR="005E6A9E" w:rsidRDefault="005E6A9E" w:rsidP="005E6A9E">
      <w:pPr>
        <w:pStyle w:val="Style1"/>
      </w:pPr>
      <w:r>
        <w:t xml:space="preserve">            }, {</w:t>
      </w:r>
    </w:p>
    <w:p w14:paraId="0CF71A47" w14:textId="77777777" w:rsidR="005E6A9E" w:rsidRDefault="005E6A9E" w:rsidP="005E6A9E">
      <w:pPr>
        <w:pStyle w:val="Style1"/>
      </w:pPr>
      <w:r>
        <w:t xml:space="preserve">                char: "ø",</w:t>
      </w:r>
    </w:p>
    <w:p w14:paraId="7EB7C13F" w14:textId="77777777" w:rsidR="005E6A9E" w:rsidRDefault="005E6A9E" w:rsidP="005E6A9E">
      <w:pPr>
        <w:pStyle w:val="Style1"/>
      </w:pPr>
      <w:r>
        <w:t xml:space="preserve">                score: 6e3</w:t>
      </w:r>
    </w:p>
    <w:p w14:paraId="6A7D9B93" w14:textId="77777777" w:rsidR="005E6A9E" w:rsidRDefault="005E6A9E" w:rsidP="005E6A9E">
      <w:pPr>
        <w:pStyle w:val="Style1"/>
      </w:pPr>
      <w:r>
        <w:t xml:space="preserve">            }, {</w:t>
      </w:r>
    </w:p>
    <w:p w14:paraId="6FC642D2" w14:textId="77777777" w:rsidR="005E6A9E" w:rsidRDefault="005E6A9E" w:rsidP="005E6A9E">
      <w:pPr>
        <w:pStyle w:val="Style1"/>
      </w:pPr>
      <w:r>
        <w:t xml:space="preserve">                char: "å",</w:t>
      </w:r>
    </w:p>
    <w:p w14:paraId="23FE6C20" w14:textId="77777777" w:rsidR="005E6A9E" w:rsidRDefault="005E6A9E" w:rsidP="005E6A9E">
      <w:pPr>
        <w:pStyle w:val="Style1"/>
      </w:pPr>
      <w:r>
        <w:t xml:space="preserve">                score: 6e3</w:t>
      </w:r>
    </w:p>
    <w:p w14:paraId="7286C896" w14:textId="77777777" w:rsidR="005E6A9E" w:rsidRDefault="005E6A9E" w:rsidP="005E6A9E">
      <w:pPr>
        <w:pStyle w:val="Style1"/>
      </w:pPr>
      <w:r>
        <w:t xml:space="preserve">            }, {</w:t>
      </w:r>
    </w:p>
    <w:p w14:paraId="37CA0ED7" w14:textId="77777777" w:rsidR="005E6A9E" w:rsidRDefault="005E6A9E" w:rsidP="005E6A9E">
      <w:pPr>
        <w:pStyle w:val="Style1"/>
      </w:pPr>
      <w:r>
        <w:t xml:space="preserve">                char: "0",</w:t>
      </w:r>
    </w:p>
    <w:p w14:paraId="5DA81AC1" w14:textId="77777777" w:rsidR="005E6A9E" w:rsidRDefault="005E6A9E" w:rsidP="005E6A9E">
      <w:pPr>
        <w:pStyle w:val="Style1"/>
      </w:pPr>
      <w:r>
        <w:t xml:space="preserve">                score: 6e3</w:t>
      </w:r>
    </w:p>
    <w:p w14:paraId="1517575A" w14:textId="77777777" w:rsidR="005E6A9E" w:rsidRDefault="005E6A9E" w:rsidP="005E6A9E">
      <w:pPr>
        <w:pStyle w:val="Style1"/>
      </w:pPr>
      <w:r>
        <w:t xml:space="preserve">            }],</w:t>
      </w:r>
    </w:p>
    <w:p w14:paraId="3B7EC720" w14:textId="77777777" w:rsidR="005E6A9E" w:rsidRDefault="005E6A9E" w:rsidP="005E6A9E">
      <w:pPr>
        <w:pStyle w:val="Style1"/>
      </w:pPr>
      <w:r>
        <w:t xml:space="preserve">            q: [{</w:t>
      </w:r>
    </w:p>
    <w:p w14:paraId="09A9EFA5" w14:textId="77777777" w:rsidR="005E6A9E" w:rsidRDefault="005E6A9E" w:rsidP="005E6A9E">
      <w:pPr>
        <w:pStyle w:val="Style1"/>
      </w:pPr>
      <w:r>
        <w:t xml:space="preserve">                char: "",</w:t>
      </w:r>
    </w:p>
    <w:p w14:paraId="575B3853" w14:textId="77777777" w:rsidR="005E6A9E" w:rsidRDefault="005E6A9E" w:rsidP="005E6A9E">
      <w:pPr>
        <w:pStyle w:val="Style1"/>
      </w:pPr>
      <w:r>
        <w:t xml:space="preserve">                score: 11500</w:t>
      </w:r>
    </w:p>
    <w:p w14:paraId="618CA882" w14:textId="77777777" w:rsidR="005E6A9E" w:rsidRDefault="005E6A9E" w:rsidP="005E6A9E">
      <w:pPr>
        <w:pStyle w:val="Style1"/>
      </w:pPr>
      <w:r>
        <w:t xml:space="preserve">            }, {</w:t>
      </w:r>
    </w:p>
    <w:p w14:paraId="6C2973B1" w14:textId="77777777" w:rsidR="005E6A9E" w:rsidRDefault="005E6A9E" w:rsidP="005E6A9E">
      <w:pPr>
        <w:pStyle w:val="Style1"/>
      </w:pPr>
      <w:r>
        <w:t xml:space="preserve">                char: "a",</w:t>
      </w:r>
    </w:p>
    <w:p w14:paraId="0D483FCB" w14:textId="77777777" w:rsidR="005E6A9E" w:rsidRDefault="005E6A9E" w:rsidP="005E6A9E">
      <w:pPr>
        <w:pStyle w:val="Style1"/>
      </w:pPr>
      <w:r>
        <w:t xml:space="preserve">                score: 11500</w:t>
      </w:r>
    </w:p>
    <w:p w14:paraId="27C41734" w14:textId="77777777" w:rsidR="005E6A9E" w:rsidRDefault="005E6A9E" w:rsidP="005E6A9E">
      <w:pPr>
        <w:pStyle w:val="Style1"/>
      </w:pPr>
      <w:r>
        <w:t xml:space="preserve">            }, {</w:t>
      </w:r>
    </w:p>
    <w:p w14:paraId="28BAF22B" w14:textId="77777777" w:rsidR="005E6A9E" w:rsidRDefault="005E6A9E" w:rsidP="005E6A9E">
      <w:pPr>
        <w:pStyle w:val="Style1"/>
      </w:pPr>
      <w:r>
        <w:t xml:space="preserve">                char: "s",</w:t>
      </w:r>
    </w:p>
    <w:p w14:paraId="26E93204" w14:textId="77777777" w:rsidR="005E6A9E" w:rsidRDefault="005E6A9E" w:rsidP="005E6A9E">
      <w:pPr>
        <w:pStyle w:val="Style1"/>
      </w:pPr>
      <w:r>
        <w:t xml:space="preserve">                score: 6e3</w:t>
      </w:r>
    </w:p>
    <w:p w14:paraId="5B30877D" w14:textId="77777777" w:rsidR="005E6A9E" w:rsidRDefault="005E6A9E" w:rsidP="005E6A9E">
      <w:pPr>
        <w:pStyle w:val="Style1"/>
      </w:pPr>
      <w:r>
        <w:t xml:space="preserve">            }, {</w:t>
      </w:r>
    </w:p>
    <w:p w14:paraId="6FCA9D8D" w14:textId="77777777" w:rsidR="005E6A9E" w:rsidRDefault="005E6A9E" w:rsidP="005E6A9E">
      <w:pPr>
        <w:pStyle w:val="Style1"/>
      </w:pPr>
      <w:r>
        <w:t xml:space="preserve">                char: "w",</w:t>
      </w:r>
    </w:p>
    <w:p w14:paraId="4B0B0D94" w14:textId="77777777" w:rsidR="005E6A9E" w:rsidRDefault="005E6A9E" w:rsidP="005E6A9E">
      <w:pPr>
        <w:pStyle w:val="Style1"/>
      </w:pPr>
      <w:r>
        <w:t xml:space="preserve">                score: 6e3</w:t>
      </w:r>
    </w:p>
    <w:p w14:paraId="0214BB37" w14:textId="77777777" w:rsidR="005E6A9E" w:rsidRDefault="005E6A9E" w:rsidP="005E6A9E">
      <w:pPr>
        <w:pStyle w:val="Style1"/>
      </w:pPr>
      <w:r>
        <w:t xml:space="preserve">            }, {</w:t>
      </w:r>
    </w:p>
    <w:p w14:paraId="705ED54A" w14:textId="77777777" w:rsidR="005E6A9E" w:rsidRDefault="005E6A9E" w:rsidP="005E6A9E">
      <w:pPr>
        <w:pStyle w:val="Style1"/>
      </w:pPr>
      <w:r>
        <w:t xml:space="preserve">                char: "1",</w:t>
      </w:r>
    </w:p>
    <w:p w14:paraId="01296D74" w14:textId="77777777" w:rsidR="005E6A9E" w:rsidRDefault="005E6A9E" w:rsidP="005E6A9E">
      <w:pPr>
        <w:pStyle w:val="Style1"/>
      </w:pPr>
      <w:r>
        <w:t xml:space="preserve">                score: 6e3</w:t>
      </w:r>
    </w:p>
    <w:p w14:paraId="2D589F08" w14:textId="77777777" w:rsidR="005E6A9E" w:rsidRDefault="005E6A9E" w:rsidP="005E6A9E">
      <w:pPr>
        <w:pStyle w:val="Style1"/>
      </w:pPr>
      <w:r>
        <w:t xml:space="preserve">            }, {</w:t>
      </w:r>
    </w:p>
    <w:p w14:paraId="3BD9CFF9" w14:textId="77777777" w:rsidR="005E6A9E" w:rsidRDefault="005E6A9E" w:rsidP="005E6A9E">
      <w:pPr>
        <w:pStyle w:val="Style1"/>
      </w:pPr>
      <w:r>
        <w:t xml:space="preserve">                char: "2",</w:t>
      </w:r>
    </w:p>
    <w:p w14:paraId="2E0C4F2C" w14:textId="77777777" w:rsidR="005E6A9E" w:rsidRDefault="005E6A9E" w:rsidP="005E6A9E">
      <w:pPr>
        <w:pStyle w:val="Style1"/>
      </w:pPr>
      <w:r>
        <w:t xml:space="preserve">                score: 6e3</w:t>
      </w:r>
    </w:p>
    <w:p w14:paraId="294626B3" w14:textId="77777777" w:rsidR="005E6A9E" w:rsidRDefault="005E6A9E" w:rsidP="005E6A9E">
      <w:pPr>
        <w:pStyle w:val="Style1"/>
      </w:pPr>
      <w:r>
        <w:t xml:space="preserve">            }],</w:t>
      </w:r>
    </w:p>
    <w:p w14:paraId="03476118" w14:textId="77777777" w:rsidR="005E6A9E" w:rsidRDefault="005E6A9E" w:rsidP="005E6A9E">
      <w:pPr>
        <w:pStyle w:val="Style1"/>
      </w:pPr>
      <w:r>
        <w:t xml:space="preserve">            r: [{</w:t>
      </w:r>
    </w:p>
    <w:p w14:paraId="646494CE" w14:textId="77777777" w:rsidR="005E6A9E" w:rsidRDefault="005E6A9E" w:rsidP="005E6A9E">
      <w:pPr>
        <w:pStyle w:val="Style1"/>
      </w:pPr>
      <w:r>
        <w:t xml:space="preserve">                char: "",</w:t>
      </w:r>
    </w:p>
    <w:p w14:paraId="01ADA0CC" w14:textId="77777777" w:rsidR="005E6A9E" w:rsidRDefault="005E6A9E" w:rsidP="005E6A9E">
      <w:pPr>
        <w:pStyle w:val="Style1"/>
      </w:pPr>
      <w:r>
        <w:t xml:space="preserve">                score: 11500</w:t>
      </w:r>
    </w:p>
    <w:p w14:paraId="7CFE632F" w14:textId="77777777" w:rsidR="005E6A9E" w:rsidRDefault="005E6A9E" w:rsidP="005E6A9E">
      <w:pPr>
        <w:pStyle w:val="Style1"/>
      </w:pPr>
      <w:r>
        <w:t xml:space="preserve">            }, {</w:t>
      </w:r>
    </w:p>
    <w:p w14:paraId="4630014E" w14:textId="77777777" w:rsidR="005E6A9E" w:rsidRDefault="005E6A9E" w:rsidP="005E6A9E">
      <w:pPr>
        <w:pStyle w:val="Style1"/>
      </w:pPr>
      <w:r>
        <w:t xml:space="preserve">                char: "d",</w:t>
      </w:r>
    </w:p>
    <w:p w14:paraId="3AAEE839" w14:textId="77777777" w:rsidR="005E6A9E" w:rsidRDefault="005E6A9E" w:rsidP="005E6A9E">
      <w:pPr>
        <w:pStyle w:val="Style1"/>
      </w:pPr>
      <w:r>
        <w:t xml:space="preserve">                score: 11500</w:t>
      </w:r>
    </w:p>
    <w:p w14:paraId="630FB935" w14:textId="77777777" w:rsidR="005E6A9E" w:rsidRDefault="005E6A9E" w:rsidP="005E6A9E">
      <w:pPr>
        <w:pStyle w:val="Style1"/>
      </w:pPr>
      <w:r>
        <w:t xml:space="preserve">            }, {</w:t>
      </w:r>
    </w:p>
    <w:p w14:paraId="6D4112AC" w14:textId="77777777" w:rsidR="005E6A9E" w:rsidRDefault="005E6A9E" w:rsidP="005E6A9E">
      <w:pPr>
        <w:pStyle w:val="Style1"/>
      </w:pPr>
      <w:r>
        <w:t xml:space="preserve">                char: "e",</w:t>
      </w:r>
    </w:p>
    <w:p w14:paraId="74764A51" w14:textId="77777777" w:rsidR="005E6A9E" w:rsidRDefault="005E6A9E" w:rsidP="005E6A9E">
      <w:pPr>
        <w:pStyle w:val="Style1"/>
      </w:pPr>
      <w:r>
        <w:t xml:space="preserve">                score: 6e3</w:t>
      </w:r>
    </w:p>
    <w:p w14:paraId="790DECC0" w14:textId="77777777" w:rsidR="005E6A9E" w:rsidRDefault="005E6A9E" w:rsidP="005E6A9E">
      <w:pPr>
        <w:pStyle w:val="Style1"/>
      </w:pPr>
      <w:r>
        <w:t xml:space="preserve">            }, {</w:t>
      </w:r>
    </w:p>
    <w:p w14:paraId="26406E2C" w14:textId="77777777" w:rsidR="005E6A9E" w:rsidRDefault="005E6A9E" w:rsidP="005E6A9E">
      <w:pPr>
        <w:pStyle w:val="Style1"/>
      </w:pPr>
      <w:r>
        <w:t xml:space="preserve">                char: "f",</w:t>
      </w:r>
    </w:p>
    <w:p w14:paraId="10CF6188" w14:textId="77777777" w:rsidR="005E6A9E" w:rsidRDefault="005E6A9E" w:rsidP="005E6A9E">
      <w:pPr>
        <w:pStyle w:val="Style1"/>
      </w:pPr>
      <w:r>
        <w:t xml:space="preserve">                score: 11500</w:t>
      </w:r>
    </w:p>
    <w:p w14:paraId="7EDD662F" w14:textId="77777777" w:rsidR="005E6A9E" w:rsidRDefault="005E6A9E" w:rsidP="005E6A9E">
      <w:pPr>
        <w:pStyle w:val="Style1"/>
      </w:pPr>
      <w:r>
        <w:t xml:space="preserve">            }, {</w:t>
      </w:r>
    </w:p>
    <w:p w14:paraId="0EA619BB" w14:textId="77777777" w:rsidR="005E6A9E" w:rsidRDefault="005E6A9E" w:rsidP="005E6A9E">
      <w:pPr>
        <w:pStyle w:val="Style1"/>
      </w:pPr>
      <w:r>
        <w:t xml:space="preserve">                char: "g",</w:t>
      </w:r>
    </w:p>
    <w:p w14:paraId="1535C9C4" w14:textId="77777777" w:rsidR="005E6A9E" w:rsidRDefault="005E6A9E" w:rsidP="005E6A9E">
      <w:pPr>
        <w:pStyle w:val="Style1"/>
      </w:pPr>
      <w:r>
        <w:t xml:space="preserve">                score: 6e3</w:t>
      </w:r>
    </w:p>
    <w:p w14:paraId="4B8A2BD6" w14:textId="77777777" w:rsidR="005E6A9E" w:rsidRDefault="005E6A9E" w:rsidP="005E6A9E">
      <w:pPr>
        <w:pStyle w:val="Style1"/>
      </w:pPr>
      <w:r>
        <w:t xml:space="preserve">            }, {</w:t>
      </w:r>
    </w:p>
    <w:p w14:paraId="0EC07D19" w14:textId="77777777" w:rsidR="005E6A9E" w:rsidRDefault="005E6A9E" w:rsidP="005E6A9E">
      <w:pPr>
        <w:pStyle w:val="Style1"/>
      </w:pPr>
      <w:r>
        <w:t xml:space="preserve">                char: "t",</w:t>
      </w:r>
    </w:p>
    <w:p w14:paraId="098BDF15" w14:textId="77777777" w:rsidR="005E6A9E" w:rsidRDefault="005E6A9E" w:rsidP="005E6A9E">
      <w:pPr>
        <w:pStyle w:val="Style1"/>
      </w:pPr>
      <w:r>
        <w:t xml:space="preserve">                score: 6e3</w:t>
      </w:r>
    </w:p>
    <w:p w14:paraId="55F9E88B" w14:textId="77777777" w:rsidR="005E6A9E" w:rsidRDefault="005E6A9E" w:rsidP="005E6A9E">
      <w:pPr>
        <w:pStyle w:val="Style1"/>
      </w:pPr>
      <w:r>
        <w:t xml:space="preserve">            }, {</w:t>
      </w:r>
    </w:p>
    <w:p w14:paraId="6F5AF403" w14:textId="77777777" w:rsidR="005E6A9E" w:rsidRDefault="005E6A9E" w:rsidP="005E6A9E">
      <w:pPr>
        <w:pStyle w:val="Style1"/>
      </w:pPr>
      <w:r>
        <w:t xml:space="preserve">                char: "4",</w:t>
      </w:r>
    </w:p>
    <w:p w14:paraId="0F4FF6ED" w14:textId="77777777" w:rsidR="005E6A9E" w:rsidRDefault="005E6A9E" w:rsidP="005E6A9E">
      <w:pPr>
        <w:pStyle w:val="Style1"/>
      </w:pPr>
      <w:r>
        <w:t xml:space="preserve">                score: 6e3</w:t>
      </w:r>
    </w:p>
    <w:p w14:paraId="09C0A1DE" w14:textId="77777777" w:rsidR="005E6A9E" w:rsidRDefault="005E6A9E" w:rsidP="005E6A9E">
      <w:pPr>
        <w:pStyle w:val="Style1"/>
      </w:pPr>
      <w:r>
        <w:t xml:space="preserve">            }, {</w:t>
      </w:r>
    </w:p>
    <w:p w14:paraId="3E0E64DD" w14:textId="77777777" w:rsidR="005E6A9E" w:rsidRDefault="005E6A9E" w:rsidP="005E6A9E">
      <w:pPr>
        <w:pStyle w:val="Style1"/>
      </w:pPr>
      <w:r>
        <w:t xml:space="preserve">                char: "5",</w:t>
      </w:r>
    </w:p>
    <w:p w14:paraId="49405A5C" w14:textId="77777777" w:rsidR="005E6A9E" w:rsidRDefault="005E6A9E" w:rsidP="005E6A9E">
      <w:pPr>
        <w:pStyle w:val="Style1"/>
      </w:pPr>
      <w:r>
        <w:t xml:space="preserve">                score: 6e3</w:t>
      </w:r>
    </w:p>
    <w:p w14:paraId="44D760BA" w14:textId="77777777" w:rsidR="005E6A9E" w:rsidRDefault="005E6A9E" w:rsidP="005E6A9E">
      <w:pPr>
        <w:pStyle w:val="Style1"/>
      </w:pPr>
      <w:r>
        <w:t xml:space="preserve">            }],</w:t>
      </w:r>
    </w:p>
    <w:p w14:paraId="15A6893A" w14:textId="77777777" w:rsidR="005E6A9E" w:rsidRDefault="005E6A9E" w:rsidP="005E6A9E">
      <w:pPr>
        <w:pStyle w:val="Style1"/>
      </w:pPr>
      <w:r>
        <w:t xml:space="preserve">            s: [{</w:t>
      </w:r>
    </w:p>
    <w:p w14:paraId="30EB3EC1" w14:textId="77777777" w:rsidR="005E6A9E" w:rsidRDefault="005E6A9E" w:rsidP="005E6A9E">
      <w:pPr>
        <w:pStyle w:val="Style1"/>
      </w:pPr>
      <w:r>
        <w:t xml:space="preserve">                char: "",</w:t>
      </w:r>
    </w:p>
    <w:p w14:paraId="4BD32CEE" w14:textId="77777777" w:rsidR="005E6A9E" w:rsidRDefault="005E6A9E" w:rsidP="005E6A9E">
      <w:pPr>
        <w:pStyle w:val="Style1"/>
      </w:pPr>
      <w:r>
        <w:t xml:space="preserve">                score: 11500</w:t>
      </w:r>
    </w:p>
    <w:p w14:paraId="7F6F96DA" w14:textId="77777777" w:rsidR="005E6A9E" w:rsidRDefault="005E6A9E" w:rsidP="005E6A9E">
      <w:pPr>
        <w:pStyle w:val="Style1"/>
      </w:pPr>
      <w:r>
        <w:t xml:space="preserve">            }, {</w:t>
      </w:r>
    </w:p>
    <w:p w14:paraId="76FB14B7" w14:textId="77777777" w:rsidR="005E6A9E" w:rsidRDefault="005E6A9E" w:rsidP="005E6A9E">
      <w:pPr>
        <w:pStyle w:val="Style1"/>
      </w:pPr>
      <w:r>
        <w:t xml:space="preserve">                char: "a",</w:t>
      </w:r>
    </w:p>
    <w:p w14:paraId="1956A380" w14:textId="77777777" w:rsidR="005E6A9E" w:rsidRDefault="005E6A9E" w:rsidP="005E6A9E">
      <w:pPr>
        <w:pStyle w:val="Style1"/>
      </w:pPr>
      <w:r>
        <w:t xml:space="preserve">                score: 6e3</w:t>
      </w:r>
    </w:p>
    <w:p w14:paraId="2BCB1215" w14:textId="77777777" w:rsidR="005E6A9E" w:rsidRDefault="005E6A9E" w:rsidP="005E6A9E">
      <w:pPr>
        <w:pStyle w:val="Style1"/>
      </w:pPr>
      <w:r>
        <w:t xml:space="preserve">            }, {</w:t>
      </w:r>
    </w:p>
    <w:p w14:paraId="28818C64" w14:textId="77777777" w:rsidR="005E6A9E" w:rsidRDefault="005E6A9E" w:rsidP="005E6A9E">
      <w:pPr>
        <w:pStyle w:val="Style1"/>
      </w:pPr>
      <w:r>
        <w:t xml:space="preserve">                char: "d",</w:t>
      </w:r>
    </w:p>
    <w:p w14:paraId="0CF3AD3A" w14:textId="77777777" w:rsidR="005E6A9E" w:rsidRDefault="005E6A9E" w:rsidP="005E6A9E">
      <w:pPr>
        <w:pStyle w:val="Style1"/>
      </w:pPr>
      <w:r>
        <w:t xml:space="preserve">                score: 6e3</w:t>
      </w:r>
    </w:p>
    <w:p w14:paraId="7B4935D3" w14:textId="77777777" w:rsidR="005E6A9E" w:rsidRDefault="005E6A9E" w:rsidP="005E6A9E">
      <w:pPr>
        <w:pStyle w:val="Style1"/>
      </w:pPr>
      <w:r>
        <w:t xml:space="preserve">            }, {</w:t>
      </w:r>
    </w:p>
    <w:p w14:paraId="42A2E2DA" w14:textId="77777777" w:rsidR="005E6A9E" w:rsidRDefault="005E6A9E" w:rsidP="005E6A9E">
      <w:pPr>
        <w:pStyle w:val="Style1"/>
      </w:pPr>
      <w:r>
        <w:t xml:space="preserve">                char: "e",</w:t>
      </w:r>
    </w:p>
    <w:p w14:paraId="7DE5A121" w14:textId="77777777" w:rsidR="005E6A9E" w:rsidRDefault="005E6A9E" w:rsidP="005E6A9E">
      <w:pPr>
        <w:pStyle w:val="Style1"/>
      </w:pPr>
      <w:r>
        <w:t xml:space="preserve">                score: 11500</w:t>
      </w:r>
    </w:p>
    <w:p w14:paraId="6D636A51" w14:textId="77777777" w:rsidR="005E6A9E" w:rsidRDefault="005E6A9E" w:rsidP="005E6A9E">
      <w:pPr>
        <w:pStyle w:val="Style1"/>
      </w:pPr>
      <w:r>
        <w:t xml:space="preserve">            }, {</w:t>
      </w:r>
    </w:p>
    <w:p w14:paraId="19F2A508" w14:textId="77777777" w:rsidR="005E6A9E" w:rsidRDefault="005E6A9E" w:rsidP="005E6A9E">
      <w:pPr>
        <w:pStyle w:val="Style1"/>
      </w:pPr>
      <w:r>
        <w:t xml:space="preserve">                char: "q",</w:t>
      </w:r>
    </w:p>
    <w:p w14:paraId="0CB1E446" w14:textId="77777777" w:rsidR="005E6A9E" w:rsidRDefault="005E6A9E" w:rsidP="005E6A9E">
      <w:pPr>
        <w:pStyle w:val="Style1"/>
      </w:pPr>
      <w:r>
        <w:t xml:space="preserve">                score: 6e3</w:t>
      </w:r>
    </w:p>
    <w:p w14:paraId="1F8F0608" w14:textId="77777777" w:rsidR="005E6A9E" w:rsidRDefault="005E6A9E" w:rsidP="005E6A9E">
      <w:pPr>
        <w:pStyle w:val="Style1"/>
      </w:pPr>
      <w:r>
        <w:t xml:space="preserve">            }, {</w:t>
      </w:r>
    </w:p>
    <w:p w14:paraId="4CE72803" w14:textId="77777777" w:rsidR="005E6A9E" w:rsidRDefault="005E6A9E" w:rsidP="005E6A9E">
      <w:pPr>
        <w:pStyle w:val="Style1"/>
      </w:pPr>
      <w:r>
        <w:t xml:space="preserve">                char: "w",</w:t>
      </w:r>
    </w:p>
    <w:p w14:paraId="5AF6E364" w14:textId="77777777" w:rsidR="005E6A9E" w:rsidRDefault="005E6A9E" w:rsidP="005E6A9E">
      <w:pPr>
        <w:pStyle w:val="Style1"/>
      </w:pPr>
      <w:r>
        <w:t xml:space="preserve">                score: 11500</w:t>
      </w:r>
    </w:p>
    <w:p w14:paraId="4C7E472C" w14:textId="77777777" w:rsidR="005E6A9E" w:rsidRDefault="005E6A9E" w:rsidP="005E6A9E">
      <w:pPr>
        <w:pStyle w:val="Style1"/>
      </w:pPr>
      <w:r>
        <w:t xml:space="preserve">            }, {</w:t>
      </w:r>
    </w:p>
    <w:p w14:paraId="237D46A4" w14:textId="77777777" w:rsidR="005E6A9E" w:rsidRDefault="005E6A9E" w:rsidP="005E6A9E">
      <w:pPr>
        <w:pStyle w:val="Style1"/>
      </w:pPr>
      <w:r>
        <w:t xml:space="preserve">                char: "x",</w:t>
      </w:r>
    </w:p>
    <w:p w14:paraId="180BCB63" w14:textId="77777777" w:rsidR="005E6A9E" w:rsidRDefault="005E6A9E" w:rsidP="005E6A9E">
      <w:pPr>
        <w:pStyle w:val="Style1"/>
      </w:pPr>
      <w:r>
        <w:t xml:space="preserve">                score: 11500</w:t>
      </w:r>
    </w:p>
    <w:p w14:paraId="17864539" w14:textId="77777777" w:rsidR="005E6A9E" w:rsidRDefault="005E6A9E" w:rsidP="005E6A9E">
      <w:pPr>
        <w:pStyle w:val="Style1"/>
      </w:pPr>
      <w:r>
        <w:t xml:space="preserve">            }, {</w:t>
      </w:r>
    </w:p>
    <w:p w14:paraId="151A4E49" w14:textId="77777777" w:rsidR="005E6A9E" w:rsidRDefault="005E6A9E" w:rsidP="005E6A9E">
      <w:pPr>
        <w:pStyle w:val="Style1"/>
      </w:pPr>
      <w:r>
        <w:t xml:space="preserve">                char: "z",</w:t>
      </w:r>
    </w:p>
    <w:p w14:paraId="2D3A114D" w14:textId="77777777" w:rsidR="005E6A9E" w:rsidRDefault="005E6A9E" w:rsidP="005E6A9E">
      <w:pPr>
        <w:pStyle w:val="Style1"/>
      </w:pPr>
      <w:r>
        <w:t xml:space="preserve">                score: 11500</w:t>
      </w:r>
    </w:p>
    <w:p w14:paraId="27B67517" w14:textId="77777777" w:rsidR="005E6A9E" w:rsidRDefault="005E6A9E" w:rsidP="005E6A9E">
      <w:pPr>
        <w:pStyle w:val="Style1"/>
      </w:pPr>
      <w:r>
        <w:t xml:space="preserve">            }, {</w:t>
      </w:r>
    </w:p>
    <w:p w14:paraId="1DB6BD16" w14:textId="77777777" w:rsidR="005E6A9E" w:rsidRDefault="005E6A9E" w:rsidP="005E6A9E">
      <w:pPr>
        <w:pStyle w:val="Style1"/>
      </w:pPr>
      <w:r>
        <w:t xml:space="preserve">                char: "ß",</w:t>
      </w:r>
    </w:p>
    <w:p w14:paraId="0680C4A5" w14:textId="77777777" w:rsidR="005E6A9E" w:rsidRDefault="005E6A9E" w:rsidP="005E6A9E">
      <w:pPr>
        <w:pStyle w:val="Style1"/>
      </w:pPr>
      <w:r>
        <w:t xml:space="preserve">                score: 1e4</w:t>
      </w:r>
    </w:p>
    <w:p w14:paraId="1504A4A4" w14:textId="77777777" w:rsidR="005E6A9E" w:rsidRDefault="005E6A9E" w:rsidP="005E6A9E">
      <w:pPr>
        <w:pStyle w:val="Style1"/>
      </w:pPr>
      <w:r>
        <w:t xml:space="preserve">            }],</w:t>
      </w:r>
    </w:p>
    <w:p w14:paraId="6E2CF1FB" w14:textId="77777777" w:rsidR="005E6A9E" w:rsidRDefault="005E6A9E" w:rsidP="005E6A9E">
      <w:pPr>
        <w:pStyle w:val="Style1"/>
      </w:pPr>
      <w:r>
        <w:t xml:space="preserve">            t: [{</w:t>
      </w:r>
    </w:p>
    <w:p w14:paraId="4D4C122F" w14:textId="77777777" w:rsidR="005E6A9E" w:rsidRDefault="005E6A9E" w:rsidP="005E6A9E">
      <w:pPr>
        <w:pStyle w:val="Style1"/>
      </w:pPr>
      <w:r>
        <w:t xml:space="preserve">                char: "",</w:t>
      </w:r>
    </w:p>
    <w:p w14:paraId="7A627368" w14:textId="77777777" w:rsidR="005E6A9E" w:rsidRDefault="005E6A9E" w:rsidP="005E6A9E">
      <w:pPr>
        <w:pStyle w:val="Style1"/>
      </w:pPr>
      <w:r>
        <w:t xml:space="preserve">                score: 11500</w:t>
      </w:r>
    </w:p>
    <w:p w14:paraId="2DF250EC" w14:textId="77777777" w:rsidR="005E6A9E" w:rsidRDefault="005E6A9E" w:rsidP="005E6A9E">
      <w:pPr>
        <w:pStyle w:val="Style1"/>
      </w:pPr>
      <w:r>
        <w:t xml:space="preserve">            }, {</w:t>
      </w:r>
    </w:p>
    <w:p w14:paraId="44173631" w14:textId="77777777" w:rsidR="005E6A9E" w:rsidRDefault="005E6A9E" w:rsidP="005E6A9E">
      <w:pPr>
        <w:pStyle w:val="Style1"/>
      </w:pPr>
      <w:r>
        <w:t xml:space="preserve">                char: "f",</w:t>
      </w:r>
    </w:p>
    <w:p w14:paraId="4986C214" w14:textId="77777777" w:rsidR="005E6A9E" w:rsidRDefault="005E6A9E" w:rsidP="005E6A9E">
      <w:pPr>
        <w:pStyle w:val="Style1"/>
      </w:pPr>
      <w:r>
        <w:t xml:space="preserve">                score: 11500</w:t>
      </w:r>
    </w:p>
    <w:p w14:paraId="51D04FA8" w14:textId="77777777" w:rsidR="005E6A9E" w:rsidRDefault="005E6A9E" w:rsidP="005E6A9E">
      <w:pPr>
        <w:pStyle w:val="Style1"/>
      </w:pPr>
      <w:r>
        <w:t xml:space="preserve">            }, {</w:t>
      </w:r>
    </w:p>
    <w:p w14:paraId="3F8CCA6E" w14:textId="77777777" w:rsidR="005E6A9E" w:rsidRDefault="005E6A9E" w:rsidP="005E6A9E">
      <w:pPr>
        <w:pStyle w:val="Style1"/>
      </w:pPr>
      <w:r>
        <w:t xml:space="preserve">                char: "g",</w:t>
      </w:r>
    </w:p>
    <w:p w14:paraId="173EB51B" w14:textId="77777777" w:rsidR="005E6A9E" w:rsidRDefault="005E6A9E" w:rsidP="005E6A9E">
      <w:pPr>
        <w:pStyle w:val="Style1"/>
      </w:pPr>
      <w:r>
        <w:t xml:space="preserve">                score: 11500</w:t>
      </w:r>
    </w:p>
    <w:p w14:paraId="5BB689CD" w14:textId="77777777" w:rsidR="005E6A9E" w:rsidRDefault="005E6A9E" w:rsidP="005E6A9E">
      <w:pPr>
        <w:pStyle w:val="Style1"/>
      </w:pPr>
      <w:r>
        <w:t xml:space="preserve">            }, {</w:t>
      </w:r>
    </w:p>
    <w:p w14:paraId="04D151C5" w14:textId="77777777" w:rsidR="005E6A9E" w:rsidRDefault="005E6A9E" w:rsidP="005E6A9E">
      <w:pPr>
        <w:pStyle w:val="Style1"/>
      </w:pPr>
      <w:r>
        <w:t xml:space="preserve">                char: "h",</w:t>
      </w:r>
    </w:p>
    <w:p w14:paraId="6D3AB34D" w14:textId="77777777" w:rsidR="005E6A9E" w:rsidRDefault="005E6A9E" w:rsidP="005E6A9E">
      <w:pPr>
        <w:pStyle w:val="Style1"/>
      </w:pPr>
      <w:r>
        <w:t xml:space="preserve">                score: 6e3</w:t>
      </w:r>
    </w:p>
    <w:p w14:paraId="7FFD8EC6" w14:textId="77777777" w:rsidR="005E6A9E" w:rsidRDefault="005E6A9E" w:rsidP="005E6A9E">
      <w:pPr>
        <w:pStyle w:val="Style1"/>
      </w:pPr>
      <w:r>
        <w:t xml:space="preserve">            }, {</w:t>
      </w:r>
    </w:p>
    <w:p w14:paraId="3D5B413C" w14:textId="77777777" w:rsidR="005E6A9E" w:rsidRDefault="005E6A9E" w:rsidP="005E6A9E">
      <w:pPr>
        <w:pStyle w:val="Style1"/>
      </w:pPr>
      <w:r>
        <w:t xml:space="preserve">                char: "r",</w:t>
      </w:r>
    </w:p>
    <w:p w14:paraId="70E265A6" w14:textId="77777777" w:rsidR="005E6A9E" w:rsidRDefault="005E6A9E" w:rsidP="005E6A9E">
      <w:pPr>
        <w:pStyle w:val="Style1"/>
      </w:pPr>
      <w:r>
        <w:t xml:space="preserve">                score: 6e3</w:t>
      </w:r>
    </w:p>
    <w:p w14:paraId="38627CC1" w14:textId="77777777" w:rsidR="005E6A9E" w:rsidRDefault="005E6A9E" w:rsidP="005E6A9E">
      <w:pPr>
        <w:pStyle w:val="Style1"/>
      </w:pPr>
      <w:r>
        <w:t xml:space="preserve">            }, {</w:t>
      </w:r>
    </w:p>
    <w:p w14:paraId="3558BDDF" w14:textId="77777777" w:rsidR="005E6A9E" w:rsidRDefault="005E6A9E" w:rsidP="005E6A9E">
      <w:pPr>
        <w:pStyle w:val="Style1"/>
      </w:pPr>
      <w:r>
        <w:t xml:space="preserve">                char: "y",</w:t>
      </w:r>
    </w:p>
    <w:p w14:paraId="2878F1F9" w14:textId="77777777" w:rsidR="005E6A9E" w:rsidRDefault="005E6A9E" w:rsidP="005E6A9E">
      <w:pPr>
        <w:pStyle w:val="Style1"/>
      </w:pPr>
      <w:r>
        <w:t xml:space="preserve">                score: 6e3</w:t>
      </w:r>
    </w:p>
    <w:p w14:paraId="42E7AEC1" w14:textId="77777777" w:rsidR="005E6A9E" w:rsidRDefault="005E6A9E" w:rsidP="005E6A9E">
      <w:pPr>
        <w:pStyle w:val="Style1"/>
      </w:pPr>
      <w:r>
        <w:t xml:space="preserve">            }, {</w:t>
      </w:r>
    </w:p>
    <w:p w14:paraId="4D27FF06" w14:textId="77777777" w:rsidR="005E6A9E" w:rsidRDefault="005E6A9E" w:rsidP="005E6A9E">
      <w:pPr>
        <w:pStyle w:val="Style1"/>
      </w:pPr>
      <w:r>
        <w:t xml:space="preserve">                char: "5",</w:t>
      </w:r>
    </w:p>
    <w:p w14:paraId="126F6C03" w14:textId="77777777" w:rsidR="005E6A9E" w:rsidRDefault="005E6A9E" w:rsidP="005E6A9E">
      <w:pPr>
        <w:pStyle w:val="Style1"/>
      </w:pPr>
      <w:r>
        <w:t xml:space="preserve">                score: 6e3</w:t>
      </w:r>
    </w:p>
    <w:p w14:paraId="578F78F8" w14:textId="77777777" w:rsidR="005E6A9E" w:rsidRDefault="005E6A9E" w:rsidP="005E6A9E">
      <w:pPr>
        <w:pStyle w:val="Style1"/>
      </w:pPr>
      <w:r>
        <w:t xml:space="preserve">            }, {</w:t>
      </w:r>
    </w:p>
    <w:p w14:paraId="36209FAE" w14:textId="77777777" w:rsidR="005E6A9E" w:rsidRDefault="005E6A9E" w:rsidP="005E6A9E">
      <w:pPr>
        <w:pStyle w:val="Style1"/>
      </w:pPr>
      <w:r>
        <w:t xml:space="preserve">                char: "6",</w:t>
      </w:r>
    </w:p>
    <w:p w14:paraId="1C9AAB08" w14:textId="77777777" w:rsidR="005E6A9E" w:rsidRDefault="005E6A9E" w:rsidP="005E6A9E">
      <w:pPr>
        <w:pStyle w:val="Style1"/>
      </w:pPr>
      <w:r>
        <w:t xml:space="preserve">                score: 6e3</w:t>
      </w:r>
    </w:p>
    <w:p w14:paraId="74A01D0E" w14:textId="77777777" w:rsidR="005E6A9E" w:rsidRDefault="005E6A9E" w:rsidP="005E6A9E">
      <w:pPr>
        <w:pStyle w:val="Style1"/>
      </w:pPr>
      <w:r>
        <w:t xml:space="preserve">            }],</w:t>
      </w:r>
    </w:p>
    <w:p w14:paraId="3D87A968" w14:textId="77777777" w:rsidR="005E6A9E" w:rsidRDefault="005E6A9E" w:rsidP="005E6A9E">
      <w:pPr>
        <w:pStyle w:val="Style1"/>
      </w:pPr>
      <w:r>
        <w:t xml:space="preserve">            u: [{</w:t>
      </w:r>
    </w:p>
    <w:p w14:paraId="187AD66C" w14:textId="77777777" w:rsidR="005E6A9E" w:rsidRDefault="005E6A9E" w:rsidP="005E6A9E">
      <w:pPr>
        <w:pStyle w:val="Style1"/>
      </w:pPr>
      <w:r>
        <w:t xml:space="preserve">                char: "",</w:t>
      </w:r>
    </w:p>
    <w:p w14:paraId="3B80A655" w14:textId="77777777" w:rsidR="005E6A9E" w:rsidRDefault="005E6A9E" w:rsidP="005E6A9E">
      <w:pPr>
        <w:pStyle w:val="Style1"/>
      </w:pPr>
      <w:r>
        <w:t xml:space="preserve">                score: 11500</w:t>
      </w:r>
    </w:p>
    <w:p w14:paraId="5179CE17" w14:textId="77777777" w:rsidR="005E6A9E" w:rsidRDefault="005E6A9E" w:rsidP="005E6A9E">
      <w:pPr>
        <w:pStyle w:val="Style1"/>
      </w:pPr>
      <w:r>
        <w:t xml:space="preserve">            }, {</w:t>
      </w:r>
    </w:p>
    <w:p w14:paraId="48E41F92" w14:textId="77777777" w:rsidR="005E6A9E" w:rsidRDefault="005E6A9E" w:rsidP="005E6A9E">
      <w:pPr>
        <w:pStyle w:val="Style1"/>
      </w:pPr>
      <w:r>
        <w:t xml:space="preserve">                char: "h",</w:t>
      </w:r>
    </w:p>
    <w:p w14:paraId="729C0E5C" w14:textId="77777777" w:rsidR="005E6A9E" w:rsidRDefault="005E6A9E" w:rsidP="005E6A9E">
      <w:pPr>
        <w:pStyle w:val="Style1"/>
      </w:pPr>
      <w:r>
        <w:t xml:space="preserve">                score: 11500</w:t>
      </w:r>
    </w:p>
    <w:p w14:paraId="67DFD5F5" w14:textId="77777777" w:rsidR="005E6A9E" w:rsidRDefault="005E6A9E" w:rsidP="005E6A9E">
      <w:pPr>
        <w:pStyle w:val="Style1"/>
      </w:pPr>
      <w:r>
        <w:t xml:space="preserve">            }, {</w:t>
      </w:r>
    </w:p>
    <w:p w14:paraId="111FFFA2" w14:textId="77777777" w:rsidR="005E6A9E" w:rsidRDefault="005E6A9E" w:rsidP="005E6A9E">
      <w:pPr>
        <w:pStyle w:val="Style1"/>
      </w:pPr>
      <w:r>
        <w:t xml:space="preserve">                char: "i",</w:t>
      </w:r>
    </w:p>
    <w:p w14:paraId="139EA559" w14:textId="77777777" w:rsidR="005E6A9E" w:rsidRDefault="005E6A9E" w:rsidP="005E6A9E">
      <w:pPr>
        <w:pStyle w:val="Style1"/>
      </w:pPr>
      <w:r>
        <w:t xml:space="preserve">                score: 6e3</w:t>
      </w:r>
    </w:p>
    <w:p w14:paraId="483A0359" w14:textId="77777777" w:rsidR="005E6A9E" w:rsidRDefault="005E6A9E" w:rsidP="005E6A9E">
      <w:pPr>
        <w:pStyle w:val="Style1"/>
      </w:pPr>
      <w:r>
        <w:t xml:space="preserve">            }, {</w:t>
      </w:r>
    </w:p>
    <w:p w14:paraId="749F5A20" w14:textId="77777777" w:rsidR="005E6A9E" w:rsidRDefault="005E6A9E" w:rsidP="005E6A9E">
      <w:pPr>
        <w:pStyle w:val="Style1"/>
      </w:pPr>
      <w:r>
        <w:t xml:space="preserve">                char: "j",</w:t>
      </w:r>
    </w:p>
    <w:p w14:paraId="205173F0" w14:textId="77777777" w:rsidR="005E6A9E" w:rsidRDefault="005E6A9E" w:rsidP="005E6A9E">
      <w:pPr>
        <w:pStyle w:val="Style1"/>
      </w:pPr>
      <w:r>
        <w:t xml:space="preserve">                score: 11500</w:t>
      </w:r>
    </w:p>
    <w:p w14:paraId="6FD990D5" w14:textId="77777777" w:rsidR="005E6A9E" w:rsidRDefault="005E6A9E" w:rsidP="005E6A9E">
      <w:pPr>
        <w:pStyle w:val="Style1"/>
      </w:pPr>
      <w:r>
        <w:t xml:space="preserve">            }, {</w:t>
      </w:r>
    </w:p>
    <w:p w14:paraId="089622A2" w14:textId="77777777" w:rsidR="005E6A9E" w:rsidRDefault="005E6A9E" w:rsidP="005E6A9E">
      <w:pPr>
        <w:pStyle w:val="Style1"/>
      </w:pPr>
      <w:r>
        <w:t xml:space="preserve">                char: "k",</w:t>
      </w:r>
    </w:p>
    <w:p w14:paraId="02BB6005" w14:textId="77777777" w:rsidR="005E6A9E" w:rsidRDefault="005E6A9E" w:rsidP="005E6A9E">
      <w:pPr>
        <w:pStyle w:val="Style1"/>
      </w:pPr>
      <w:r>
        <w:t xml:space="preserve">                score: 6e3</w:t>
      </w:r>
    </w:p>
    <w:p w14:paraId="695F5803" w14:textId="77777777" w:rsidR="005E6A9E" w:rsidRDefault="005E6A9E" w:rsidP="005E6A9E">
      <w:pPr>
        <w:pStyle w:val="Style1"/>
      </w:pPr>
      <w:r>
        <w:t xml:space="preserve">            }, {</w:t>
      </w:r>
    </w:p>
    <w:p w14:paraId="09C04DC7" w14:textId="77777777" w:rsidR="005E6A9E" w:rsidRDefault="005E6A9E" w:rsidP="005E6A9E">
      <w:pPr>
        <w:pStyle w:val="Style1"/>
      </w:pPr>
      <w:r>
        <w:t xml:space="preserve">                char: "y",</w:t>
      </w:r>
    </w:p>
    <w:p w14:paraId="317477E0" w14:textId="77777777" w:rsidR="005E6A9E" w:rsidRDefault="005E6A9E" w:rsidP="005E6A9E">
      <w:pPr>
        <w:pStyle w:val="Style1"/>
      </w:pPr>
      <w:r>
        <w:t xml:space="preserve">                score: 6e3</w:t>
      </w:r>
    </w:p>
    <w:p w14:paraId="5C27A923" w14:textId="77777777" w:rsidR="005E6A9E" w:rsidRDefault="005E6A9E" w:rsidP="005E6A9E">
      <w:pPr>
        <w:pStyle w:val="Style1"/>
      </w:pPr>
      <w:r>
        <w:t xml:space="preserve">            }, {</w:t>
      </w:r>
    </w:p>
    <w:p w14:paraId="7890789B" w14:textId="77777777" w:rsidR="005E6A9E" w:rsidRDefault="005E6A9E" w:rsidP="005E6A9E">
      <w:pPr>
        <w:pStyle w:val="Style1"/>
      </w:pPr>
      <w:r>
        <w:t xml:space="preserve">                char: "7",</w:t>
      </w:r>
    </w:p>
    <w:p w14:paraId="596FCACB" w14:textId="77777777" w:rsidR="005E6A9E" w:rsidRDefault="005E6A9E" w:rsidP="005E6A9E">
      <w:pPr>
        <w:pStyle w:val="Style1"/>
      </w:pPr>
      <w:r>
        <w:t xml:space="preserve">                score: 6e3</w:t>
      </w:r>
    </w:p>
    <w:p w14:paraId="30C3AA95" w14:textId="77777777" w:rsidR="005E6A9E" w:rsidRDefault="005E6A9E" w:rsidP="005E6A9E">
      <w:pPr>
        <w:pStyle w:val="Style1"/>
      </w:pPr>
      <w:r>
        <w:t xml:space="preserve">            }, {</w:t>
      </w:r>
    </w:p>
    <w:p w14:paraId="5D73F1FD" w14:textId="77777777" w:rsidR="005E6A9E" w:rsidRDefault="005E6A9E" w:rsidP="005E6A9E">
      <w:pPr>
        <w:pStyle w:val="Style1"/>
      </w:pPr>
      <w:r>
        <w:t xml:space="preserve">                char: "8",</w:t>
      </w:r>
    </w:p>
    <w:p w14:paraId="44176B46" w14:textId="77777777" w:rsidR="005E6A9E" w:rsidRDefault="005E6A9E" w:rsidP="005E6A9E">
      <w:pPr>
        <w:pStyle w:val="Style1"/>
      </w:pPr>
      <w:r>
        <w:t xml:space="preserve">                score: 6e3</w:t>
      </w:r>
    </w:p>
    <w:p w14:paraId="517B39A4" w14:textId="77777777" w:rsidR="005E6A9E" w:rsidRDefault="005E6A9E" w:rsidP="005E6A9E">
      <w:pPr>
        <w:pStyle w:val="Style1"/>
      </w:pPr>
      <w:r>
        <w:t xml:space="preserve">            }, {</w:t>
      </w:r>
    </w:p>
    <w:p w14:paraId="7F5F20EA" w14:textId="77777777" w:rsidR="005E6A9E" w:rsidRDefault="005E6A9E" w:rsidP="005E6A9E">
      <w:pPr>
        <w:pStyle w:val="Style1"/>
      </w:pPr>
      <w:r>
        <w:t xml:space="preserve">                char: "ù",</w:t>
      </w:r>
    </w:p>
    <w:p w14:paraId="7F7EB720" w14:textId="77777777" w:rsidR="005E6A9E" w:rsidRDefault="005E6A9E" w:rsidP="005E6A9E">
      <w:pPr>
        <w:pStyle w:val="Style1"/>
      </w:pPr>
      <w:r>
        <w:t xml:space="preserve">                score: 1e4</w:t>
      </w:r>
    </w:p>
    <w:p w14:paraId="3B444C39" w14:textId="77777777" w:rsidR="005E6A9E" w:rsidRDefault="005E6A9E" w:rsidP="005E6A9E">
      <w:pPr>
        <w:pStyle w:val="Style1"/>
      </w:pPr>
      <w:r>
        <w:t xml:space="preserve">            }, {</w:t>
      </w:r>
    </w:p>
    <w:p w14:paraId="462CFB73" w14:textId="77777777" w:rsidR="005E6A9E" w:rsidRDefault="005E6A9E" w:rsidP="005E6A9E">
      <w:pPr>
        <w:pStyle w:val="Style1"/>
      </w:pPr>
      <w:r>
        <w:t xml:space="preserve">                char: "ú",</w:t>
      </w:r>
    </w:p>
    <w:p w14:paraId="46B75553" w14:textId="77777777" w:rsidR="005E6A9E" w:rsidRDefault="005E6A9E" w:rsidP="005E6A9E">
      <w:pPr>
        <w:pStyle w:val="Style1"/>
      </w:pPr>
      <w:r>
        <w:t xml:space="preserve">                score: 1e4</w:t>
      </w:r>
    </w:p>
    <w:p w14:paraId="0251363C" w14:textId="77777777" w:rsidR="005E6A9E" w:rsidRDefault="005E6A9E" w:rsidP="005E6A9E">
      <w:pPr>
        <w:pStyle w:val="Style1"/>
      </w:pPr>
      <w:r>
        <w:t xml:space="preserve">            }, {</w:t>
      </w:r>
    </w:p>
    <w:p w14:paraId="009A508D" w14:textId="77777777" w:rsidR="005E6A9E" w:rsidRDefault="005E6A9E" w:rsidP="005E6A9E">
      <w:pPr>
        <w:pStyle w:val="Style1"/>
      </w:pPr>
      <w:r>
        <w:t xml:space="preserve">                char: "û",</w:t>
      </w:r>
    </w:p>
    <w:p w14:paraId="3B10DFE8" w14:textId="77777777" w:rsidR="005E6A9E" w:rsidRDefault="005E6A9E" w:rsidP="005E6A9E">
      <w:pPr>
        <w:pStyle w:val="Style1"/>
      </w:pPr>
      <w:r>
        <w:t xml:space="preserve">                score: 1e4</w:t>
      </w:r>
    </w:p>
    <w:p w14:paraId="116A97FA" w14:textId="77777777" w:rsidR="005E6A9E" w:rsidRDefault="005E6A9E" w:rsidP="005E6A9E">
      <w:pPr>
        <w:pStyle w:val="Style1"/>
      </w:pPr>
      <w:r>
        <w:t xml:space="preserve">            }, {</w:t>
      </w:r>
    </w:p>
    <w:p w14:paraId="41550A3E" w14:textId="77777777" w:rsidR="005E6A9E" w:rsidRDefault="005E6A9E" w:rsidP="005E6A9E">
      <w:pPr>
        <w:pStyle w:val="Style1"/>
      </w:pPr>
      <w:r>
        <w:t xml:space="preserve">                char: "ü",</w:t>
      </w:r>
    </w:p>
    <w:p w14:paraId="7676BDBE" w14:textId="77777777" w:rsidR="005E6A9E" w:rsidRDefault="005E6A9E" w:rsidP="005E6A9E">
      <w:pPr>
        <w:pStyle w:val="Style1"/>
      </w:pPr>
      <w:r>
        <w:t xml:space="preserve">                score: 1e4</w:t>
      </w:r>
    </w:p>
    <w:p w14:paraId="445A1E54" w14:textId="77777777" w:rsidR="005E6A9E" w:rsidRDefault="005E6A9E" w:rsidP="005E6A9E">
      <w:pPr>
        <w:pStyle w:val="Style1"/>
      </w:pPr>
      <w:r>
        <w:t xml:space="preserve">            }],</w:t>
      </w:r>
    </w:p>
    <w:p w14:paraId="504A638B" w14:textId="77777777" w:rsidR="005E6A9E" w:rsidRDefault="005E6A9E" w:rsidP="005E6A9E">
      <w:pPr>
        <w:pStyle w:val="Style1"/>
      </w:pPr>
      <w:r>
        <w:t xml:space="preserve">            v: [{</w:t>
      </w:r>
    </w:p>
    <w:p w14:paraId="50D99BF8" w14:textId="77777777" w:rsidR="005E6A9E" w:rsidRDefault="005E6A9E" w:rsidP="005E6A9E">
      <w:pPr>
        <w:pStyle w:val="Style1"/>
      </w:pPr>
      <w:r>
        <w:t xml:space="preserve">                char: "",</w:t>
      </w:r>
    </w:p>
    <w:p w14:paraId="47415614" w14:textId="77777777" w:rsidR="005E6A9E" w:rsidRDefault="005E6A9E" w:rsidP="005E6A9E">
      <w:pPr>
        <w:pStyle w:val="Style1"/>
      </w:pPr>
      <w:r>
        <w:t xml:space="preserve">                score: 11500</w:t>
      </w:r>
    </w:p>
    <w:p w14:paraId="30902711" w14:textId="77777777" w:rsidR="005E6A9E" w:rsidRDefault="005E6A9E" w:rsidP="005E6A9E">
      <w:pPr>
        <w:pStyle w:val="Style1"/>
      </w:pPr>
      <w:r>
        <w:t xml:space="preserve">            }, {</w:t>
      </w:r>
    </w:p>
    <w:p w14:paraId="25377CF0" w14:textId="77777777" w:rsidR="005E6A9E" w:rsidRDefault="005E6A9E" w:rsidP="005E6A9E">
      <w:pPr>
        <w:pStyle w:val="Style1"/>
      </w:pPr>
      <w:r>
        <w:t xml:space="preserve">                char: "b",</w:t>
      </w:r>
    </w:p>
    <w:p w14:paraId="5CC0BAC8" w14:textId="77777777" w:rsidR="005E6A9E" w:rsidRDefault="005E6A9E" w:rsidP="005E6A9E">
      <w:pPr>
        <w:pStyle w:val="Style1"/>
      </w:pPr>
      <w:r>
        <w:t xml:space="preserve">                score: 6e3</w:t>
      </w:r>
    </w:p>
    <w:p w14:paraId="68CA8251" w14:textId="77777777" w:rsidR="005E6A9E" w:rsidRDefault="005E6A9E" w:rsidP="005E6A9E">
      <w:pPr>
        <w:pStyle w:val="Style1"/>
      </w:pPr>
      <w:r>
        <w:t xml:space="preserve">            }, {</w:t>
      </w:r>
    </w:p>
    <w:p w14:paraId="3BF63A56" w14:textId="77777777" w:rsidR="005E6A9E" w:rsidRDefault="005E6A9E" w:rsidP="005E6A9E">
      <w:pPr>
        <w:pStyle w:val="Style1"/>
      </w:pPr>
      <w:r>
        <w:t xml:space="preserve">                char: "c",</w:t>
      </w:r>
    </w:p>
    <w:p w14:paraId="7028D812" w14:textId="77777777" w:rsidR="005E6A9E" w:rsidRDefault="005E6A9E" w:rsidP="005E6A9E">
      <w:pPr>
        <w:pStyle w:val="Style1"/>
      </w:pPr>
      <w:r>
        <w:t xml:space="preserve">                score: 6e3</w:t>
      </w:r>
    </w:p>
    <w:p w14:paraId="69F61AC8" w14:textId="77777777" w:rsidR="005E6A9E" w:rsidRDefault="005E6A9E" w:rsidP="005E6A9E">
      <w:pPr>
        <w:pStyle w:val="Style1"/>
      </w:pPr>
      <w:r>
        <w:t xml:space="preserve">            }, {</w:t>
      </w:r>
    </w:p>
    <w:p w14:paraId="216E4865" w14:textId="77777777" w:rsidR="005E6A9E" w:rsidRDefault="005E6A9E" w:rsidP="005E6A9E">
      <w:pPr>
        <w:pStyle w:val="Style1"/>
      </w:pPr>
      <w:r>
        <w:t xml:space="preserve">                char: "d",</w:t>
      </w:r>
    </w:p>
    <w:p w14:paraId="1EDC0716" w14:textId="77777777" w:rsidR="005E6A9E" w:rsidRDefault="005E6A9E" w:rsidP="005E6A9E">
      <w:pPr>
        <w:pStyle w:val="Style1"/>
      </w:pPr>
      <w:r>
        <w:t xml:space="preserve">                score: 6e3</w:t>
      </w:r>
    </w:p>
    <w:p w14:paraId="7A0899E6" w14:textId="77777777" w:rsidR="005E6A9E" w:rsidRDefault="005E6A9E" w:rsidP="005E6A9E">
      <w:pPr>
        <w:pStyle w:val="Style1"/>
      </w:pPr>
      <w:r>
        <w:t xml:space="preserve">            }, {</w:t>
      </w:r>
    </w:p>
    <w:p w14:paraId="370514A0" w14:textId="77777777" w:rsidR="005E6A9E" w:rsidRDefault="005E6A9E" w:rsidP="005E6A9E">
      <w:pPr>
        <w:pStyle w:val="Style1"/>
      </w:pPr>
      <w:r>
        <w:t xml:space="preserve">                char: "f",</w:t>
      </w:r>
    </w:p>
    <w:p w14:paraId="58F51291" w14:textId="77777777" w:rsidR="005E6A9E" w:rsidRDefault="005E6A9E" w:rsidP="005E6A9E">
      <w:pPr>
        <w:pStyle w:val="Style1"/>
      </w:pPr>
      <w:r>
        <w:t xml:space="preserve">                score: 11500</w:t>
      </w:r>
    </w:p>
    <w:p w14:paraId="4CD639B7" w14:textId="77777777" w:rsidR="005E6A9E" w:rsidRDefault="005E6A9E" w:rsidP="005E6A9E">
      <w:pPr>
        <w:pStyle w:val="Style1"/>
      </w:pPr>
      <w:r>
        <w:t xml:space="preserve">            }, {</w:t>
      </w:r>
    </w:p>
    <w:p w14:paraId="5170F0AE" w14:textId="77777777" w:rsidR="005E6A9E" w:rsidRDefault="005E6A9E" w:rsidP="005E6A9E">
      <w:pPr>
        <w:pStyle w:val="Style1"/>
      </w:pPr>
      <w:r>
        <w:t xml:space="preserve">                char: "g",</w:t>
      </w:r>
    </w:p>
    <w:p w14:paraId="74CE1CD3" w14:textId="77777777" w:rsidR="005E6A9E" w:rsidRDefault="005E6A9E" w:rsidP="005E6A9E">
      <w:pPr>
        <w:pStyle w:val="Style1"/>
      </w:pPr>
      <w:r>
        <w:t xml:space="preserve">                score: 11500</w:t>
      </w:r>
    </w:p>
    <w:p w14:paraId="2234ADC9" w14:textId="77777777" w:rsidR="005E6A9E" w:rsidRDefault="005E6A9E" w:rsidP="005E6A9E">
      <w:pPr>
        <w:pStyle w:val="Style1"/>
      </w:pPr>
      <w:r>
        <w:t xml:space="preserve">            }],</w:t>
      </w:r>
    </w:p>
    <w:p w14:paraId="59FBB77C" w14:textId="77777777" w:rsidR="005E6A9E" w:rsidRDefault="005E6A9E" w:rsidP="005E6A9E">
      <w:pPr>
        <w:pStyle w:val="Style1"/>
      </w:pPr>
      <w:r>
        <w:t xml:space="preserve">            w: [{</w:t>
      </w:r>
    </w:p>
    <w:p w14:paraId="28BAE41E" w14:textId="77777777" w:rsidR="005E6A9E" w:rsidRDefault="005E6A9E" w:rsidP="005E6A9E">
      <w:pPr>
        <w:pStyle w:val="Style1"/>
      </w:pPr>
      <w:r>
        <w:t xml:space="preserve">                char: "",</w:t>
      </w:r>
    </w:p>
    <w:p w14:paraId="24CE2519" w14:textId="77777777" w:rsidR="005E6A9E" w:rsidRDefault="005E6A9E" w:rsidP="005E6A9E">
      <w:pPr>
        <w:pStyle w:val="Style1"/>
      </w:pPr>
      <w:r>
        <w:t xml:space="preserve">                score: 11500</w:t>
      </w:r>
    </w:p>
    <w:p w14:paraId="1371ED87" w14:textId="77777777" w:rsidR="005E6A9E" w:rsidRDefault="005E6A9E" w:rsidP="005E6A9E">
      <w:pPr>
        <w:pStyle w:val="Style1"/>
      </w:pPr>
      <w:r>
        <w:t xml:space="preserve">            }, {</w:t>
      </w:r>
    </w:p>
    <w:p w14:paraId="14B2056C" w14:textId="77777777" w:rsidR="005E6A9E" w:rsidRDefault="005E6A9E" w:rsidP="005E6A9E">
      <w:pPr>
        <w:pStyle w:val="Style1"/>
      </w:pPr>
      <w:r>
        <w:t xml:space="preserve">                char: "a",</w:t>
      </w:r>
    </w:p>
    <w:p w14:paraId="0C86CE9D" w14:textId="77777777" w:rsidR="005E6A9E" w:rsidRDefault="005E6A9E" w:rsidP="005E6A9E">
      <w:pPr>
        <w:pStyle w:val="Style1"/>
      </w:pPr>
      <w:r>
        <w:t xml:space="preserve">                score: 11500</w:t>
      </w:r>
    </w:p>
    <w:p w14:paraId="2AB1105D" w14:textId="77777777" w:rsidR="005E6A9E" w:rsidRDefault="005E6A9E" w:rsidP="005E6A9E">
      <w:pPr>
        <w:pStyle w:val="Style1"/>
      </w:pPr>
      <w:r>
        <w:t xml:space="preserve">            }, {</w:t>
      </w:r>
    </w:p>
    <w:p w14:paraId="65CD8385" w14:textId="77777777" w:rsidR="005E6A9E" w:rsidRDefault="005E6A9E" w:rsidP="005E6A9E">
      <w:pPr>
        <w:pStyle w:val="Style1"/>
      </w:pPr>
      <w:r>
        <w:t xml:space="preserve">                char: "d",</w:t>
      </w:r>
    </w:p>
    <w:p w14:paraId="183B66F3" w14:textId="77777777" w:rsidR="005E6A9E" w:rsidRDefault="005E6A9E" w:rsidP="005E6A9E">
      <w:pPr>
        <w:pStyle w:val="Style1"/>
      </w:pPr>
      <w:r>
        <w:t xml:space="preserve">                score: 6e3</w:t>
      </w:r>
    </w:p>
    <w:p w14:paraId="39E945C1" w14:textId="77777777" w:rsidR="005E6A9E" w:rsidRDefault="005E6A9E" w:rsidP="005E6A9E">
      <w:pPr>
        <w:pStyle w:val="Style1"/>
      </w:pPr>
      <w:r>
        <w:t xml:space="preserve">            }, {</w:t>
      </w:r>
    </w:p>
    <w:p w14:paraId="4525CFE9" w14:textId="77777777" w:rsidR="005E6A9E" w:rsidRDefault="005E6A9E" w:rsidP="005E6A9E">
      <w:pPr>
        <w:pStyle w:val="Style1"/>
      </w:pPr>
      <w:r>
        <w:t xml:space="preserve">                char: "e",</w:t>
      </w:r>
    </w:p>
    <w:p w14:paraId="56A5EC78" w14:textId="77777777" w:rsidR="005E6A9E" w:rsidRDefault="005E6A9E" w:rsidP="005E6A9E">
      <w:pPr>
        <w:pStyle w:val="Style1"/>
      </w:pPr>
      <w:r>
        <w:t xml:space="preserve">                score: 6e3</w:t>
      </w:r>
    </w:p>
    <w:p w14:paraId="366D94BB" w14:textId="77777777" w:rsidR="005E6A9E" w:rsidRDefault="005E6A9E" w:rsidP="005E6A9E">
      <w:pPr>
        <w:pStyle w:val="Style1"/>
      </w:pPr>
      <w:r>
        <w:t xml:space="preserve">            }, {</w:t>
      </w:r>
    </w:p>
    <w:p w14:paraId="24EF9B4F" w14:textId="77777777" w:rsidR="005E6A9E" w:rsidRDefault="005E6A9E" w:rsidP="005E6A9E">
      <w:pPr>
        <w:pStyle w:val="Style1"/>
      </w:pPr>
      <w:r>
        <w:t xml:space="preserve">                char: "q",</w:t>
      </w:r>
    </w:p>
    <w:p w14:paraId="1725E338" w14:textId="77777777" w:rsidR="005E6A9E" w:rsidRDefault="005E6A9E" w:rsidP="005E6A9E">
      <w:pPr>
        <w:pStyle w:val="Style1"/>
      </w:pPr>
      <w:r>
        <w:t xml:space="preserve">                score: 6e3</w:t>
      </w:r>
    </w:p>
    <w:p w14:paraId="238A93B1" w14:textId="77777777" w:rsidR="005E6A9E" w:rsidRDefault="005E6A9E" w:rsidP="005E6A9E">
      <w:pPr>
        <w:pStyle w:val="Style1"/>
      </w:pPr>
      <w:r>
        <w:t xml:space="preserve">            }, {</w:t>
      </w:r>
    </w:p>
    <w:p w14:paraId="1650B78F" w14:textId="77777777" w:rsidR="005E6A9E" w:rsidRDefault="005E6A9E" w:rsidP="005E6A9E">
      <w:pPr>
        <w:pStyle w:val="Style1"/>
      </w:pPr>
      <w:r>
        <w:t xml:space="preserve">                char: "s",</w:t>
      </w:r>
    </w:p>
    <w:p w14:paraId="319E9CA7" w14:textId="77777777" w:rsidR="005E6A9E" w:rsidRDefault="005E6A9E" w:rsidP="005E6A9E">
      <w:pPr>
        <w:pStyle w:val="Style1"/>
      </w:pPr>
      <w:r>
        <w:t xml:space="preserve">                score: 11500</w:t>
      </w:r>
    </w:p>
    <w:p w14:paraId="2CEC72E2" w14:textId="77777777" w:rsidR="005E6A9E" w:rsidRDefault="005E6A9E" w:rsidP="005E6A9E">
      <w:pPr>
        <w:pStyle w:val="Style1"/>
      </w:pPr>
      <w:r>
        <w:t xml:space="preserve">            }, {</w:t>
      </w:r>
    </w:p>
    <w:p w14:paraId="06001522" w14:textId="77777777" w:rsidR="005E6A9E" w:rsidRDefault="005E6A9E" w:rsidP="005E6A9E">
      <w:pPr>
        <w:pStyle w:val="Style1"/>
      </w:pPr>
      <w:r>
        <w:t xml:space="preserve">                char: "2",</w:t>
      </w:r>
    </w:p>
    <w:p w14:paraId="4C376256" w14:textId="77777777" w:rsidR="005E6A9E" w:rsidRDefault="005E6A9E" w:rsidP="005E6A9E">
      <w:pPr>
        <w:pStyle w:val="Style1"/>
      </w:pPr>
      <w:r>
        <w:t xml:space="preserve">                score: 6e3</w:t>
      </w:r>
    </w:p>
    <w:p w14:paraId="03C464CC" w14:textId="77777777" w:rsidR="005E6A9E" w:rsidRDefault="005E6A9E" w:rsidP="005E6A9E">
      <w:pPr>
        <w:pStyle w:val="Style1"/>
      </w:pPr>
      <w:r>
        <w:t xml:space="preserve">            }, {</w:t>
      </w:r>
    </w:p>
    <w:p w14:paraId="205B9AA3" w14:textId="77777777" w:rsidR="005E6A9E" w:rsidRDefault="005E6A9E" w:rsidP="005E6A9E">
      <w:pPr>
        <w:pStyle w:val="Style1"/>
      </w:pPr>
      <w:r>
        <w:t xml:space="preserve">                char: "3",</w:t>
      </w:r>
    </w:p>
    <w:p w14:paraId="75481F5A" w14:textId="77777777" w:rsidR="005E6A9E" w:rsidRDefault="005E6A9E" w:rsidP="005E6A9E">
      <w:pPr>
        <w:pStyle w:val="Style1"/>
      </w:pPr>
      <w:r>
        <w:t xml:space="preserve">                score: 6e3</w:t>
      </w:r>
    </w:p>
    <w:p w14:paraId="6AE7AC1D" w14:textId="77777777" w:rsidR="005E6A9E" w:rsidRDefault="005E6A9E" w:rsidP="005E6A9E">
      <w:pPr>
        <w:pStyle w:val="Style1"/>
      </w:pPr>
      <w:r>
        <w:t xml:space="preserve">            }],</w:t>
      </w:r>
    </w:p>
    <w:p w14:paraId="54C2CE71" w14:textId="77777777" w:rsidR="005E6A9E" w:rsidRDefault="005E6A9E" w:rsidP="005E6A9E">
      <w:pPr>
        <w:pStyle w:val="Style1"/>
      </w:pPr>
      <w:r>
        <w:t xml:space="preserve">            x: [{</w:t>
      </w:r>
    </w:p>
    <w:p w14:paraId="5076B345" w14:textId="77777777" w:rsidR="005E6A9E" w:rsidRDefault="005E6A9E" w:rsidP="005E6A9E">
      <w:pPr>
        <w:pStyle w:val="Style1"/>
      </w:pPr>
      <w:r>
        <w:t xml:space="preserve">                char: "",</w:t>
      </w:r>
    </w:p>
    <w:p w14:paraId="74C83F52" w14:textId="77777777" w:rsidR="005E6A9E" w:rsidRDefault="005E6A9E" w:rsidP="005E6A9E">
      <w:pPr>
        <w:pStyle w:val="Style1"/>
      </w:pPr>
      <w:r>
        <w:t xml:space="preserve">                score: 11500</w:t>
      </w:r>
    </w:p>
    <w:p w14:paraId="41322426" w14:textId="77777777" w:rsidR="005E6A9E" w:rsidRDefault="005E6A9E" w:rsidP="005E6A9E">
      <w:pPr>
        <w:pStyle w:val="Style1"/>
      </w:pPr>
      <w:r>
        <w:t xml:space="preserve">            }, {</w:t>
      </w:r>
    </w:p>
    <w:p w14:paraId="3BA1AD48" w14:textId="77777777" w:rsidR="005E6A9E" w:rsidRDefault="005E6A9E" w:rsidP="005E6A9E">
      <w:pPr>
        <w:pStyle w:val="Style1"/>
      </w:pPr>
      <w:r>
        <w:t xml:space="preserve">                char: "c",</w:t>
      </w:r>
    </w:p>
    <w:p w14:paraId="44817713" w14:textId="77777777" w:rsidR="005E6A9E" w:rsidRDefault="005E6A9E" w:rsidP="005E6A9E">
      <w:pPr>
        <w:pStyle w:val="Style1"/>
      </w:pPr>
      <w:r>
        <w:t xml:space="preserve">                score: 6e3</w:t>
      </w:r>
    </w:p>
    <w:p w14:paraId="35C1FE87" w14:textId="77777777" w:rsidR="005E6A9E" w:rsidRDefault="005E6A9E" w:rsidP="005E6A9E">
      <w:pPr>
        <w:pStyle w:val="Style1"/>
      </w:pPr>
      <w:r>
        <w:t xml:space="preserve">            }, {</w:t>
      </w:r>
    </w:p>
    <w:p w14:paraId="6E4E46B9" w14:textId="77777777" w:rsidR="005E6A9E" w:rsidRDefault="005E6A9E" w:rsidP="005E6A9E">
      <w:pPr>
        <w:pStyle w:val="Style1"/>
      </w:pPr>
      <w:r>
        <w:t xml:space="preserve">                char: "d",</w:t>
      </w:r>
    </w:p>
    <w:p w14:paraId="4BFC2490" w14:textId="77777777" w:rsidR="005E6A9E" w:rsidRDefault="005E6A9E" w:rsidP="005E6A9E">
      <w:pPr>
        <w:pStyle w:val="Style1"/>
      </w:pPr>
      <w:r>
        <w:t xml:space="preserve">                score: 11500</w:t>
      </w:r>
    </w:p>
    <w:p w14:paraId="23137DCF" w14:textId="77777777" w:rsidR="005E6A9E" w:rsidRDefault="005E6A9E" w:rsidP="005E6A9E">
      <w:pPr>
        <w:pStyle w:val="Style1"/>
      </w:pPr>
      <w:r>
        <w:t xml:space="preserve">            }, {</w:t>
      </w:r>
    </w:p>
    <w:p w14:paraId="3DCE2B57" w14:textId="77777777" w:rsidR="005E6A9E" w:rsidRDefault="005E6A9E" w:rsidP="005E6A9E">
      <w:pPr>
        <w:pStyle w:val="Style1"/>
      </w:pPr>
      <w:r>
        <w:t xml:space="preserve">                char: "s",</w:t>
      </w:r>
    </w:p>
    <w:p w14:paraId="29618AD7" w14:textId="77777777" w:rsidR="005E6A9E" w:rsidRDefault="005E6A9E" w:rsidP="005E6A9E">
      <w:pPr>
        <w:pStyle w:val="Style1"/>
      </w:pPr>
      <w:r>
        <w:t xml:space="preserve">                score: 11500</w:t>
      </w:r>
    </w:p>
    <w:p w14:paraId="1E18129B" w14:textId="77777777" w:rsidR="005E6A9E" w:rsidRDefault="005E6A9E" w:rsidP="005E6A9E">
      <w:pPr>
        <w:pStyle w:val="Style1"/>
      </w:pPr>
      <w:r>
        <w:t xml:space="preserve">            }, {</w:t>
      </w:r>
    </w:p>
    <w:p w14:paraId="1C8E7623" w14:textId="77777777" w:rsidR="005E6A9E" w:rsidRDefault="005E6A9E" w:rsidP="005E6A9E">
      <w:pPr>
        <w:pStyle w:val="Style1"/>
      </w:pPr>
      <w:r>
        <w:t xml:space="preserve">                char: "z",</w:t>
      </w:r>
    </w:p>
    <w:p w14:paraId="2056EE8A" w14:textId="77777777" w:rsidR="005E6A9E" w:rsidRDefault="005E6A9E" w:rsidP="005E6A9E">
      <w:pPr>
        <w:pStyle w:val="Style1"/>
      </w:pPr>
      <w:r>
        <w:t xml:space="preserve">                score: 6e3</w:t>
      </w:r>
    </w:p>
    <w:p w14:paraId="4209E519" w14:textId="77777777" w:rsidR="005E6A9E" w:rsidRDefault="005E6A9E" w:rsidP="005E6A9E">
      <w:pPr>
        <w:pStyle w:val="Style1"/>
      </w:pPr>
      <w:r>
        <w:t xml:space="preserve">            }, {</w:t>
      </w:r>
    </w:p>
    <w:p w14:paraId="10A6B611" w14:textId="77777777" w:rsidR="005E6A9E" w:rsidRDefault="005E6A9E" w:rsidP="005E6A9E">
      <w:pPr>
        <w:pStyle w:val="Style1"/>
      </w:pPr>
      <w:r>
        <w:t xml:space="preserve">                char: "ks",</w:t>
      </w:r>
    </w:p>
    <w:p w14:paraId="66A376AD" w14:textId="77777777" w:rsidR="005E6A9E" w:rsidRDefault="005E6A9E" w:rsidP="005E6A9E">
      <w:pPr>
        <w:pStyle w:val="Style1"/>
      </w:pPr>
      <w:r>
        <w:t xml:space="preserve">                score: 6500</w:t>
      </w:r>
    </w:p>
    <w:p w14:paraId="280CB626" w14:textId="77777777" w:rsidR="005E6A9E" w:rsidRDefault="005E6A9E" w:rsidP="005E6A9E">
      <w:pPr>
        <w:pStyle w:val="Style1"/>
      </w:pPr>
      <w:r>
        <w:t xml:space="preserve">            }],</w:t>
      </w:r>
    </w:p>
    <w:p w14:paraId="0AB4877B" w14:textId="77777777" w:rsidR="005E6A9E" w:rsidRDefault="005E6A9E" w:rsidP="005E6A9E">
      <w:pPr>
        <w:pStyle w:val="Style1"/>
      </w:pPr>
      <w:r>
        <w:t xml:space="preserve">            y: [{</w:t>
      </w:r>
    </w:p>
    <w:p w14:paraId="4ABE2B96" w14:textId="77777777" w:rsidR="005E6A9E" w:rsidRDefault="005E6A9E" w:rsidP="005E6A9E">
      <w:pPr>
        <w:pStyle w:val="Style1"/>
      </w:pPr>
      <w:r>
        <w:t xml:space="preserve">                char: "",</w:t>
      </w:r>
    </w:p>
    <w:p w14:paraId="7C9AF247" w14:textId="77777777" w:rsidR="005E6A9E" w:rsidRDefault="005E6A9E" w:rsidP="005E6A9E">
      <w:pPr>
        <w:pStyle w:val="Style1"/>
      </w:pPr>
      <w:r>
        <w:t xml:space="preserve">                score: 11500</w:t>
      </w:r>
    </w:p>
    <w:p w14:paraId="5F4D975C" w14:textId="77777777" w:rsidR="005E6A9E" w:rsidRDefault="005E6A9E" w:rsidP="005E6A9E">
      <w:pPr>
        <w:pStyle w:val="Style1"/>
      </w:pPr>
      <w:r>
        <w:t xml:space="preserve">            }, {</w:t>
      </w:r>
    </w:p>
    <w:p w14:paraId="3EB49125" w14:textId="77777777" w:rsidR="005E6A9E" w:rsidRDefault="005E6A9E" w:rsidP="005E6A9E">
      <w:pPr>
        <w:pStyle w:val="Style1"/>
      </w:pPr>
      <w:r>
        <w:t xml:space="preserve">                char: "g",</w:t>
      </w:r>
    </w:p>
    <w:p w14:paraId="3031016C" w14:textId="77777777" w:rsidR="005E6A9E" w:rsidRDefault="005E6A9E" w:rsidP="005E6A9E">
      <w:pPr>
        <w:pStyle w:val="Style1"/>
      </w:pPr>
      <w:r>
        <w:t xml:space="preserve">                score: 11500</w:t>
      </w:r>
    </w:p>
    <w:p w14:paraId="631062ED" w14:textId="77777777" w:rsidR="005E6A9E" w:rsidRDefault="005E6A9E" w:rsidP="005E6A9E">
      <w:pPr>
        <w:pStyle w:val="Style1"/>
      </w:pPr>
      <w:r>
        <w:t xml:space="preserve">            }, {</w:t>
      </w:r>
    </w:p>
    <w:p w14:paraId="06AFFE02" w14:textId="77777777" w:rsidR="005E6A9E" w:rsidRDefault="005E6A9E" w:rsidP="005E6A9E">
      <w:pPr>
        <w:pStyle w:val="Style1"/>
      </w:pPr>
      <w:r>
        <w:t xml:space="preserve">                char: "h",</w:t>
      </w:r>
    </w:p>
    <w:p w14:paraId="28B05963" w14:textId="77777777" w:rsidR="005E6A9E" w:rsidRDefault="005E6A9E" w:rsidP="005E6A9E">
      <w:pPr>
        <w:pStyle w:val="Style1"/>
      </w:pPr>
      <w:r>
        <w:t xml:space="preserve">                score: 11500</w:t>
      </w:r>
    </w:p>
    <w:p w14:paraId="1061E975" w14:textId="77777777" w:rsidR="005E6A9E" w:rsidRDefault="005E6A9E" w:rsidP="005E6A9E">
      <w:pPr>
        <w:pStyle w:val="Style1"/>
      </w:pPr>
      <w:r>
        <w:t xml:space="preserve">            }, {</w:t>
      </w:r>
    </w:p>
    <w:p w14:paraId="1745F3B7" w14:textId="77777777" w:rsidR="005E6A9E" w:rsidRDefault="005E6A9E" w:rsidP="005E6A9E">
      <w:pPr>
        <w:pStyle w:val="Style1"/>
      </w:pPr>
      <w:r>
        <w:t xml:space="preserve">                char: "j",</w:t>
      </w:r>
    </w:p>
    <w:p w14:paraId="71A36E85" w14:textId="77777777" w:rsidR="005E6A9E" w:rsidRDefault="005E6A9E" w:rsidP="005E6A9E">
      <w:pPr>
        <w:pStyle w:val="Style1"/>
      </w:pPr>
      <w:r>
        <w:t xml:space="preserve">                score: 6e3</w:t>
      </w:r>
    </w:p>
    <w:p w14:paraId="25D3E99E" w14:textId="77777777" w:rsidR="005E6A9E" w:rsidRDefault="005E6A9E" w:rsidP="005E6A9E">
      <w:pPr>
        <w:pStyle w:val="Style1"/>
      </w:pPr>
      <w:r>
        <w:t xml:space="preserve">            }, {</w:t>
      </w:r>
    </w:p>
    <w:p w14:paraId="4DB60B45" w14:textId="77777777" w:rsidR="005E6A9E" w:rsidRDefault="005E6A9E" w:rsidP="005E6A9E">
      <w:pPr>
        <w:pStyle w:val="Style1"/>
      </w:pPr>
      <w:r>
        <w:t xml:space="preserve">                char: "t",</w:t>
      </w:r>
    </w:p>
    <w:p w14:paraId="5BDB2ABC" w14:textId="77777777" w:rsidR="005E6A9E" w:rsidRDefault="005E6A9E" w:rsidP="005E6A9E">
      <w:pPr>
        <w:pStyle w:val="Style1"/>
      </w:pPr>
      <w:r>
        <w:t xml:space="preserve">                score: 6e3</w:t>
      </w:r>
    </w:p>
    <w:p w14:paraId="020351E1" w14:textId="77777777" w:rsidR="005E6A9E" w:rsidRDefault="005E6A9E" w:rsidP="005E6A9E">
      <w:pPr>
        <w:pStyle w:val="Style1"/>
      </w:pPr>
      <w:r>
        <w:t xml:space="preserve">            }, {</w:t>
      </w:r>
    </w:p>
    <w:p w14:paraId="5468E793" w14:textId="77777777" w:rsidR="005E6A9E" w:rsidRDefault="005E6A9E" w:rsidP="005E6A9E">
      <w:pPr>
        <w:pStyle w:val="Style1"/>
      </w:pPr>
      <w:r>
        <w:t xml:space="preserve">                char: "u",</w:t>
      </w:r>
    </w:p>
    <w:p w14:paraId="5788CD24" w14:textId="77777777" w:rsidR="005E6A9E" w:rsidRDefault="005E6A9E" w:rsidP="005E6A9E">
      <w:pPr>
        <w:pStyle w:val="Style1"/>
      </w:pPr>
      <w:r>
        <w:t xml:space="preserve">                score: 6e3</w:t>
      </w:r>
    </w:p>
    <w:p w14:paraId="3632CDA6" w14:textId="77777777" w:rsidR="005E6A9E" w:rsidRDefault="005E6A9E" w:rsidP="005E6A9E">
      <w:pPr>
        <w:pStyle w:val="Style1"/>
      </w:pPr>
      <w:r>
        <w:t xml:space="preserve">            }, {</w:t>
      </w:r>
    </w:p>
    <w:p w14:paraId="56081E8A" w14:textId="77777777" w:rsidR="005E6A9E" w:rsidRDefault="005E6A9E" w:rsidP="005E6A9E">
      <w:pPr>
        <w:pStyle w:val="Style1"/>
      </w:pPr>
      <w:r>
        <w:t xml:space="preserve">                char: "6",</w:t>
      </w:r>
    </w:p>
    <w:p w14:paraId="108867AE" w14:textId="77777777" w:rsidR="005E6A9E" w:rsidRDefault="005E6A9E" w:rsidP="005E6A9E">
      <w:pPr>
        <w:pStyle w:val="Style1"/>
      </w:pPr>
      <w:r>
        <w:t xml:space="preserve">                score: 6e3</w:t>
      </w:r>
    </w:p>
    <w:p w14:paraId="5BFE45FE" w14:textId="77777777" w:rsidR="005E6A9E" w:rsidRDefault="005E6A9E" w:rsidP="005E6A9E">
      <w:pPr>
        <w:pStyle w:val="Style1"/>
      </w:pPr>
      <w:r>
        <w:t xml:space="preserve">            }, {</w:t>
      </w:r>
    </w:p>
    <w:p w14:paraId="44CFFB90" w14:textId="77777777" w:rsidR="005E6A9E" w:rsidRDefault="005E6A9E" w:rsidP="005E6A9E">
      <w:pPr>
        <w:pStyle w:val="Style1"/>
      </w:pPr>
      <w:r>
        <w:t xml:space="preserve">                char: "7",</w:t>
      </w:r>
    </w:p>
    <w:p w14:paraId="79F2986E" w14:textId="77777777" w:rsidR="005E6A9E" w:rsidRDefault="005E6A9E" w:rsidP="005E6A9E">
      <w:pPr>
        <w:pStyle w:val="Style1"/>
      </w:pPr>
      <w:r>
        <w:t xml:space="preserve">                score: 6e3</w:t>
      </w:r>
    </w:p>
    <w:p w14:paraId="6ACE9AFC" w14:textId="77777777" w:rsidR="005E6A9E" w:rsidRDefault="005E6A9E" w:rsidP="005E6A9E">
      <w:pPr>
        <w:pStyle w:val="Style1"/>
      </w:pPr>
      <w:r>
        <w:t xml:space="preserve">            }, {</w:t>
      </w:r>
    </w:p>
    <w:p w14:paraId="131CAC76" w14:textId="77777777" w:rsidR="005E6A9E" w:rsidRDefault="005E6A9E" w:rsidP="005E6A9E">
      <w:pPr>
        <w:pStyle w:val="Style1"/>
      </w:pPr>
      <w:r>
        <w:t xml:space="preserve">                char: "ý",</w:t>
      </w:r>
    </w:p>
    <w:p w14:paraId="4E10E888" w14:textId="77777777" w:rsidR="005E6A9E" w:rsidRDefault="005E6A9E" w:rsidP="005E6A9E">
      <w:pPr>
        <w:pStyle w:val="Style1"/>
      </w:pPr>
      <w:r>
        <w:t xml:space="preserve">                score: 1e4</w:t>
      </w:r>
    </w:p>
    <w:p w14:paraId="79B5960D" w14:textId="77777777" w:rsidR="005E6A9E" w:rsidRDefault="005E6A9E" w:rsidP="005E6A9E">
      <w:pPr>
        <w:pStyle w:val="Style1"/>
      </w:pPr>
      <w:r>
        <w:t xml:space="preserve">            }, {</w:t>
      </w:r>
    </w:p>
    <w:p w14:paraId="464A5919" w14:textId="77777777" w:rsidR="005E6A9E" w:rsidRDefault="005E6A9E" w:rsidP="005E6A9E">
      <w:pPr>
        <w:pStyle w:val="Style1"/>
      </w:pPr>
      <w:r>
        <w:t xml:space="preserve">                char: "ÿ",</w:t>
      </w:r>
    </w:p>
    <w:p w14:paraId="2D48EEF9" w14:textId="77777777" w:rsidR="005E6A9E" w:rsidRDefault="005E6A9E" w:rsidP="005E6A9E">
      <w:pPr>
        <w:pStyle w:val="Style1"/>
      </w:pPr>
      <w:r>
        <w:t xml:space="preserve">                score: 1e4</w:t>
      </w:r>
    </w:p>
    <w:p w14:paraId="62048698" w14:textId="77777777" w:rsidR="005E6A9E" w:rsidRDefault="005E6A9E" w:rsidP="005E6A9E">
      <w:pPr>
        <w:pStyle w:val="Style1"/>
      </w:pPr>
      <w:r>
        <w:t xml:space="preserve">            }],</w:t>
      </w:r>
    </w:p>
    <w:p w14:paraId="62AC61A3" w14:textId="77777777" w:rsidR="005E6A9E" w:rsidRDefault="005E6A9E" w:rsidP="005E6A9E">
      <w:pPr>
        <w:pStyle w:val="Style1"/>
      </w:pPr>
      <w:r>
        <w:t xml:space="preserve">            z: [{</w:t>
      </w:r>
    </w:p>
    <w:p w14:paraId="0A2AA40D" w14:textId="77777777" w:rsidR="005E6A9E" w:rsidRDefault="005E6A9E" w:rsidP="005E6A9E">
      <w:pPr>
        <w:pStyle w:val="Style1"/>
      </w:pPr>
      <w:r>
        <w:t xml:space="preserve">                char: "",</w:t>
      </w:r>
    </w:p>
    <w:p w14:paraId="20E4478A" w14:textId="77777777" w:rsidR="005E6A9E" w:rsidRDefault="005E6A9E" w:rsidP="005E6A9E">
      <w:pPr>
        <w:pStyle w:val="Style1"/>
      </w:pPr>
      <w:r>
        <w:t xml:space="preserve">                score: 11500</w:t>
      </w:r>
    </w:p>
    <w:p w14:paraId="7099312D" w14:textId="77777777" w:rsidR="005E6A9E" w:rsidRDefault="005E6A9E" w:rsidP="005E6A9E">
      <w:pPr>
        <w:pStyle w:val="Style1"/>
      </w:pPr>
      <w:r>
        <w:t xml:space="preserve">            }, {</w:t>
      </w:r>
    </w:p>
    <w:p w14:paraId="40008675" w14:textId="77777777" w:rsidR="005E6A9E" w:rsidRDefault="005E6A9E" w:rsidP="005E6A9E">
      <w:pPr>
        <w:pStyle w:val="Style1"/>
      </w:pPr>
      <w:r>
        <w:t xml:space="preserve">                char: "a",</w:t>
      </w:r>
    </w:p>
    <w:p w14:paraId="6F32FAC3" w14:textId="77777777" w:rsidR="005E6A9E" w:rsidRDefault="005E6A9E" w:rsidP="005E6A9E">
      <w:pPr>
        <w:pStyle w:val="Style1"/>
      </w:pPr>
      <w:r>
        <w:t xml:space="preserve">                score: 11500</w:t>
      </w:r>
    </w:p>
    <w:p w14:paraId="11CAF6E4" w14:textId="77777777" w:rsidR="005E6A9E" w:rsidRDefault="005E6A9E" w:rsidP="005E6A9E">
      <w:pPr>
        <w:pStyle w:val="Style1"/>
      </w:pPr>
      <w:r>
        <w:t xml:space="preserve">            }, {</w:t>
      </w:r>
    </w:p>
    <w:p w14:paraId="326E399C" w14:textId="77777777" w:rsidR="005E6A9E" w:rsidRDefault="005E6A9E" w:rsidP="005E6A9E">
      <w:pPr>
        <w:pStyle w:val="Style1"/>
      </w:pPr>
      <w:r>
        <w:t xml:space="preserve">                char: "s",</w:t>
      </w:r>
    </w:p>
    <w:p w14:paraId="49A4D2AA" w14:textId="77777777" w:rsidR="005E6A9E" w:rsidRDefault="005E6A9E" w:rsidP="005E6A9E">
      <w:pPr>
        <w:pStyle w:val="Style1"/>
      </w:pPr>
      <w:r>
        <w:t xml:space="preserve">                score: 11500</w:t>
      </w:r>
    </w:p>
    <w:p w14:paraId="5332980D" w14:textId="77777777" w:rsidR="005E6A9E" w:rsidRDefault="005E6A9E" w:rsidP="005E6A9E">
      <w:pPr>
        <w:pStyle w:val="Style1"/>
      </w:pPr>
      <w:r>
        <w:t xml:space="preserve">            }, {</w:t>
      </w:r>
    </w:p>
    <w:p w14:paraId="570011D3" w14:textId="77777777" w:rsidR="005E6A9E" w:rsidRDefault="005E6A9E" w:rsidP="005E6A9E">
      <w:pPr>
        <w:pStyle w:val="Style1"/>
      </w:pPr>
      <w:r>
        <w:t xml:space="preserve">                char: "x",</w:t>
      </w:r>
    </w:p>
    <w:p w14:paraId="38B8A318" w14:textId="77777777" w:rsidR="005E6A9E" w:rsidRDefault="005E6A9E" w:rsidP="005E6A9E">
      <w:pPr>
        <w:pStyle w:val="Style1"/>
      </w:pPr>
      <w:r>
        <w:t xml:space="preserve">                score: 6e3</w:t>
      </w:r>
    </w:p>
    <w:p w14:paraId="1E55A896" w14:textId="77777777" w:rsidR="005E6A9E" w:rsidRDefault="005E6A9E" w:rsidP="005E6A9E">
      <w:pPr>
        <w:pStyle w:val="Style1"/>
      </w:pPr>
      <w:r>
        <w:t xml:space="preserve">            }],</w:t>
      </w:r>
    </w:p>
    <w:p w14:paraId="5731464D" w14:textId="77777777" w:rsidR="005E6A9E" w:rsidRDefault="005E6A9E" w:rsidP="005E6A9E">
      <w:pPr>
        <w:pStyle w:val="Style1"/>
      </w:pPr>
      <w:r>
        <w:t xml:space="preserve">            0: [{</w:t>
      </w:r>
    </w:p>
    <w:p w14:paraId="1862E093" w14:textId="77777777" w:rsidR="005E6A9E" w:rsidRDefault="005E6A9E" w:rsidP="005E6A9E">
      <w:pPr>
        <w:pStyle w:val="Style1"/>
      </w:pPr>
      <w:r>
        <w:t xml:space="preserve">                char: "",</w:t>
      </w:r>
    </w:p>
    <w:p w14:paraId="244E30C2" w14:textId="77777777" w:rsidR="005E6A9E" w:rsidRDefault="005E6A9E" w:rsidP="005E6A9E">
      <w:pPr>
        <w:pStyle w:val="Style1"/>
      </w:pPr>
      <w:r>
        <w:t xml:space="preserve">                score: 11500</w:t>
      </w:r>
    </w:p>
    <w:p w14:paraId="66B155A5" w14:textId="77777777" w:rsidR="005E6A9E" w:rsidRDefault="005E6A9E" w:rsidP="005E6A9E">
      <w:pPr>
        <w:pStyle w:val="Style1"/>
      </w:pPr>
      <w:r>
        <w:t xml:space="preserve">            }, {</w:t>
      </w:r>
    </w:p>
    <w:p w14:paraId="3C2F8C9C" w14:textId="77777777" w:rsidR="005E6A9E" w:rsidRDefault="005E6A9E" w:rsidP="005E6A9E">
      <w:pPr>
        <w:pStyle w:val="Style1"/>
      </w:pPr>
      <w:r>
        <w:t xml:space="preserve">                char: "9",</w:t>
      </w:r>
    </w:p>
    <w:p w14:paraId="07320535" w14:textId="77777777" w:rsidR="005E6A9E" w:rsidRDefault="005E6A9E" w:rsidP="005E6A9E">
      <w:pPr>
        <w:pStyle w:val="Style1"/>
      </w:pPr>
      <w:r>
        <w:t xml:space="preserve">                score: 6e3</w:t>
      </w:r>
    </w:p>
    <w:p w14:paraId="24FE6F23" w14:textId="77777777" w:rsidR="005E6A9E" w:rsidRDefault="005E6A9E" w:rsidP="005E6A9E">
      <w:pPr>
        <w:pStyle w:val="Style1"/>
      </w:pPr>
      <w:r>
        <w:t xml:space="preserve">            }, {</w:t>
      </w:r>
    </w:p>
    <w:p w14:paraId="4FFA63FC" w14:textId="77777777" w:rsidR="005E6A9E" w:rsidRDefault="005E6A9E" w:rsidP="005E6A9E">
      <w:pPr>
        <w:pStyle w:val="Style1"/>
      </w:pPr>
      <w:r>
        <w:t xml:space="preserve">                char: "o",</w:t>
      </w:r>
    </w:p>
    <w:p w14:paraId="53DAA552" w14:textId="77777777" w:rsidR="005E6A9E" w:rsidRDefault="005E6A9E" w:rsidP="005E6A9E">
      <w:pPr>
        <w:pStyle w:val="Style1"/>
      </w:pPr>
      <w:r>
        <w:t xml:space="preserve">                score: 6e3</w:t>
      </w:r>
    </w:p>
    <w:p w14:paraId="06050E6A" w14:textId="77777777" w:rsidR="005E6A9E" w:rsidRDefault="005E6A9E" w:rsidP="005E6A9E">
      <w:pPr>
        <w:pStyle w:val="Style1"/>
      </w:pPr>
      <w:r>
        <w:t xml:space="preserve">            }, {</w:t>
      </w:r>
    </w:p>
    <w:p w14:paraId="0B06A0E6" w14:textId="77777777" w:rsidR="005E6A9E" w:rsidRDefault="005E6A9E" w:rsidP="005E6A9E">
      <w:pPr>
        <w:pStyle w:val="Style1"/>
      </w:pPr>
      <w:r>
        <w:t xml:space="preserve">                char: "p",</w:t>
      </w:r>
    </w:p>
    <w:p w14:paraId="1857475D" w14:textId="77777777" w:rsidR="005E6A9E" w:rsidRDefault="005E6A9E" w:rsidP="005E6A9E">
      <w:pPr>
        <w:pStyle w:val="Style1"/>
      </w:pPr>
      <w:r>
        <w:t xml:space="preserve">                score: 6e3</w:t>
      </w:r>
    </w:p>
    <w:p w14:paraId="675969EA" w14:textId="77777777" w:rsidR="005E6A9E" w:rsidRDefault="005E6A9E" w:rsidP="005E6A9E">
      <w:pPr>
        <w:pStyle w:val="Style1"/>
      </w:pPr>
      <w:r>
        <w:t xml:space="preserve">            }],</w:t>
      </w:r>
    </w:p>
    <w:p w14:paraId="6C411983" w14:textId="77777777" w:rsidR="005E6A9E" w:rsidRDefault="005E6A9E" w:rsidP="005E6A9E">
      <w:pPr>
        <w:pStyle w:val="Style1"/>
      </w:pPr>
      <w:r>
        <w:t xml:space="preserve">            1: [{</w:t>
      </w:r>
    </w:p>
    <w:p w14:paraId="187C98D3" w14:textId="77777777" w:rsidR="005E6A9E" w:rsidRDefault="005E6A9E" w:rsidP="005E6A9E">
      <w:pPr>
        <w:pStyle w:val="Style1"/>
      </w:pPr>
      <w:r>
        <w:t xml:space="preserve">                char: "",</w:t>
      </w:r>
    </w:p>
    <w:p w14:paraId="7EFF8F38" w14:textId="77777777" w:rsidR="005E6A9E" w:rsidRDefault="005E6A9E" w:rsidP="005E6A9E">
      <w:pPr>
        <w:pStyle w:val="Style1"/>
      </w:pPr>
      <w:r>
        <w:t xml:space="preserve">                score: 11500</w:t>
      </w:r>
    </w:p>
    <w:p w14:paraId="2D265CDE" w14:textId="77777777" w:rsidR="005E6A9E" w:rsidRDefault="005E6A9E" w:rsidP="005E6A9E">
      <w:pPr>
        <w:pStyle w:val="Style1"/>
      </w:pPr>
      <w:r>
        <w:t xml:space="preserve">            }, {</w:t>
      </w:r>
    </w:p>
    <w:p w14:paraId="33C57E80" w14:textId="77777777" w:rsidR="005E6A9E" w:rsidRDefault="005E6A9E" w:rsidP="005E6A9E">
      <w:pPr>
        <w:pStyle w:val="Style1"/>
      </w:pPr>
      <w:r>
        <w:t xml:space="preserve">                char: "2",</w:t>
      </w:r>
    </w:p>
    <w:p w14:paraId="3A92C3C6" w14:textId="77777777" w:rsidR="005E6A9E" w:rsidRDefault="005E6A9E" w:rsidP="005E6A9E">
      <w:pPr>
        <w:pStyle w:val="Style1"/>
      </w:pPr>
      <w:r>
        <w:t xml:space="preserve">                score: 6e3</w:t>
      </w:r>
    </w:p>
    <w:p w14:paraId="2B6D6384" w14:textId="77777777" w:rsidR="005E6A9E" w:rsidRDefault="005E6A9E" w:rsidP="005E6A9E">
      <w:pPr>
        <w:pStyle w:val="Style1"/>
      </w:pPr>
      <w:r>
        <w:t xml:space="preserve">            }, {</w:t>
      </w:r>
    </w:p>
    <w:p w14:paraId="1E8F779A" w14:textId="77777777" w:rsidR="005E6A9E" w:rsidRDefault="005E6A9E" w:rsidP="005E6A9E">
      <w:pPr>
        <w:pStyle w:val="Style1"/>
      </w:pPr>
      <w:r>
        <w:t xml:space="preserve">                char: "q",</w:t>
      </w:r>
    </w:p>
    <w:p w14:paraId="00EC0EB7" w14:textId="77777777" w:rsidR="005E6A9E" w:rsidRDefault="005E6A9E" w:rsidP="005E6A9E">
      <w:pPr>
        <w:pStyle w:val="Style1"/>
      </w:pPr>
      <w:r>
        <w:t xml:space="preserve">                score: 6e3</w:t>
      </w:r>
    </w:p>
    <w:p w14:paraId="7AFD25B2" w14:textId="77777777" w:rsidR="005E6A9E" w:rsidRDefault="005E6A9E" w:rsidP="005E6A9E">
      <w:pPr>
        <w:pStyle w:val="Style1"/>
      </w:pPr>
      <w:r>
        <w:t xml:space="preserve">            }],</w:t>
      </w:r>
    </w:p>
    <w:p w14:paraId="5C9C05BD" w14:textId="77777777" w:rsidR="005E6A9E" w:rsidRDefault="005E6A9E" w:rsidP="005E6A9E">
      <w:pPr>
        <w:pStyle w:val="Style1"/>
      </w:pPr>
      <w:r>
        <w:t xml:space="preserve">            2: [{</w:t>
      </w:r>
    </w:p>
    <w:p w14:paraId="68951493" w14:textId="77777777" w:rsidR="005E6A9E" w:rsidRDefault="005E6A9E" w:rsidP="005E6A9E">
      <w:pPr>
        <w:pStyle w:val="Style1"/>
      </w:pPr>
      <w:r>
        <w:t xml:space="preserve">                char: "",</w:t>
      </w:r>
    </w:p>
    <w:p w14:paraId="3A434157" w14:textId="77777777" w:rsidR="005E6A9E" w:rsidRDefault="005E6A9E" w:rsidP="005E6A9E">
      <w:pPr>
        <w:pStyle w:val="Style1"/>
      </w:pPr>
      <w:r>
        <w:t xml:space="preserve">                score: 11500</w:t>
      </w:r>
    </w:p>
    <w:p w14:paraId="412E7CB3" w14:textId="77777777" w:rsidR="005E6A9E" w:rsidRDefault="005E6A9E" w:rsidP="005E6A9E">
      <w:pPr>
        <w:pStyle w:val="Style1"/>
      </w:pPr>
      <w:r>
        <w:t xml:space="preserve">            }, {</w:t>
      </w:r>
    </w:p>
    <w:p w14:paraId="2F72AD8E" w14:textId="77777777" w:rsidR="005E6A9E" w:rsidRDefault="005E6A9E" w:rsidP="005E6A9E">
      <w:pPr>
        <w:pStyle w:val="Style1"/>
      </w:pPr>
      <w:r>
        <w:t xml:space="preserve">                char: "1",</w:t>
      </w:r>
    </w:p>
    <w:p w14:paraId="5D78E1D9" w14:textId="77777777" w:rsidR="005E6A9E" w:rsidRDefault="005E6A9E" w:rsidP="005E6A9E">
      <w:pPr>
        <w:pStyle w:val="Style1"/>
      </w:pPr>
      <w:r>
        <w:t xml:space="preserve">                score: 6e3</w:t>
      </w:r>
    </w:p>
    <w:p w14:paraId="017D23B1" w14:textId="77777777" w:rsidR="005E6A9E" w:rsidRDefault="005E6A9E" w:rsidP="005E6A9E">
      <w:pPr>
        <w:pStyle w:val="Style1"/>
      </w:pPr>
      <w:r>
        <w:t xml:space="preserve">            }, {</w:t>
      </w:r>
    </w:p>
    <w:p w14:paraId="38CEF952" w14:textId="77777777" w:rsidR="005E6A9E" w:rsidRDefault="005E6A9E" w:rsidP="005E6A9E">
      <w:pPr>
        <w:pStyle w:val="Style1"/>
      </w:pPr>
      <w:r>
        <w:t xml:space="preserve">                char: "3",</w:t>
      </w:r>
    </w:p>
    <w:p w14:paraId="773F8538" w14:textId="77777777" w:rsidR="005E6A9E" w:rsidRDefault="005E6A9E" w:rsidP="005E6A9E">
      <w:pPr>
        <w:pStyle w:val="Style1"/>
      </w:pPr>
      <w:r>
        <w:t xml:space="preserve">                score: 6e3</w:t>
      </w:r>
    </w:p>
    <w:p w14:paraId="5AE6B71E" w14:textId="77777777" w:rsidR="005E6A9E" w:rsidRDefault="005E6A9E" w:rsidP="005E6A9E">
      <w:pPr>
        <w:pStyle w:val="Style1"/>
      </w:pPr>
      <w:r>
        <w:t xml:space="preserve">            }, {</w:t>
      </w:r>
    </w:p>
    <w:p w14:paraId="600BEAD0" w14:textId="77777777" w:rsidR="005E6A9E" w:rsidRDefault="005E6A9E" w:rsidP="005E6A9E">
      <w:pPr>
        <w:pStyle w:val="Style1"/>
      </w:pPr>
      <w:r>
        <w:t xml:space="preserve">                char: "q",</w:t>
      </w:r>
    </w:p>
    <w:p w14:paraId="443C2380" w14:textId="77777777" w:rsidR="005E6A9E" w:rsidRDefault="005E6A9E" w:rsidP="005E6A9E">
      <w:pPr>
        <w:pStyle w:val="Style1"/>
      </w:pPr>
      <w:r>
        <w:t xml:space="preserve">                score: 6e3</w:t>
      </w:r>
    </w:p>
    <w:p w14:paraId="522ABB98" w14:textId="77777777" w:rsidR="005E6A9E" w:rsidRDefault="005E6A9E" w:rsidP="005E6A9E">
      <w:pPr>
        <w:pStyle w:val="Style1"/>
      </w:pPr>
      <w:r>
        <w:t xml:space="preserve">            }, {</w:t>
      </w:r>
    </w:p>
    <w:p w14:paraId="4C6B84BE" w14:textId="77777777" w:rsidR="005E6A9E" w:rsidRDefault="005E6A9E" w:rsidP="005E6A9E">
      <w:pPr>
        <w:pStyle w:val="Style1"/>
      </w:pPr>
      <w:r>
        <w:t xml:space="preserve">                char: "w",</w:t>
      </w:r>
    </w:p>
    <w:p w14:paraId="53D054A6" w14:textId="77777777" w:rsidR="005E6A9E" w:rsidRDefault="005E6A9E" w:rsidP="005E6A9E">
      <w:pPr>
        <w:pStyle w:val="Style1"/>
      </w:pPr>
      <w:r>
        <w:t xml:space="preserve">                score: 6e3</w:t>
      </w:r>
    </w:p>
    <w:p w14:paraId="7A4C4628" w14:textId="77777777" w:rsidR="005E6A9E" w:rsidRDefault="005E6A9E" w:rsidP="005E6A9E">
      <w:pPr>
        <w:pStyle w:val="Style1"/>
      </w:pPr>
      <w:r>
        <w:t xml:space="preserve">            }],</w:t>
      </w:r>
    </w:p>
    <w:p w14:paraId="5B2C7546" w14:textId="77777777" w:rsidR="005E6A9E" w:rsidRDefault="005E6A9E" w:rsidP="005E6A9E">
      <w:pPr>
        <w:pStyle w:val="Style1"/>
      </w:pPr>
      <w:r>
        <w:t xml:space="preserve">            3: [{</w:t>
      </w:r>
    </w:p>
    <w:p w14:paraId="539BEB4D" w14:textId="77777777" w:rsidR="005E6A9E" w:rsidRDefault="005E6A9E" w:rsidP="005E6A9E">
      <w:pPr>
        <w:pStyle w:val="Style1"/>
      </w:pPr>
      <w:r>
        <w:t xml:space="preserve">                char: "",</w:t>
      </w:r>
    </w:p>
    <w:p w14:paraId="1F9EBFE4" w14:textId="77777777" w:rsidR="005E6A9E" w:rsidRDefault="005E6A9E" w:rsidP="005E6A9E">
      <w:pPr>
        <w:pStyle w:val="Style1"/>
      </w:pPr>
      <w:r>
        <w:t xml:space="preserve">                score: 11500</w:t>
      </w:r>
    </w:p>
    <w:p w14:paraId="28345C48" w14:textId="77777777" w:rsidR="005E6A9E" w:rsidRDefault="005E6A9E" w:rsidP="005E6A9E">
      <w:pPr>
        <w:pStyle w:val="Style1"/>
      </w:pPr>
      <w:r>
        <w:t xml:space="preserve">            }, {</w:t>
      </w:r>
    </w:p>
    <w:p w14:paraId="7BC4F072" w14:textId="77777777" w:rsidR="005E6A9E" w:rsidRDefault="005E6A9E" w:rsidP="005E6A9E">
      <w:pPr>
        <w:pStyle w:val="Style1"/>
      </w:pPr>
      <w:r>
        <w:t xml:space="preserve">                char: "2",</w:t>
      </w:r>
    </w:p>
    <w:p w14:paraId="4D4951C1" w14:textId="77777777" w:rsidR="005E6A9E" w:rsidRDefault="005E6A9E" w:rsidP="005E6A9E">
      <w:pPr>
        <w:pStyle w:val="Style1"/>
      </w:pPr>
      <w:r>
        <w:t xml:space="preserve">                score: 6e3</w:t>
      </w:r>
    </w:p>
    <w:p w14:paraId="10D23B33" w14:textId="77777777" w:rsidR="005E6A9E" w:rsidRDefault="005E6A9E" w:rsidP="005E6A9E">
      <w:pPr>
        <w:pStyle w:val="Style1"/>
      </w:pPr>
      <w:r>
        <w:t xml:space="preserve">            }, {</w:t>
      </w:r>
    </w:p>
    <w:p w14:paraId="6C35BE16" w14:textId="77777777" w:rsidR="005E6A9E" w:rsidRDefault="005E6A9E" w:rsidP="005E6A9E">
      <w:pPr>
        <w:pStyle w:val="Style1"/>
      </w:pPr>
      <w:r>
        <w:t xml:space="preserve">                char: "4",</w:t>
      </w:r>
    </w:p>
    <w:p w14:paraId="64CA326C" w14:textId="77777777" w:rsidR="005E6A9E" w:rsidRDefault="005E6A9E" w:rsidP="005E6A9E">
      <w:pPr>
        <w:pStyle w:val="Style1"/>
      </w:pPr>
      <w:r>
        <w:t xml:space="preserve">                score: 6e3</w:t>
      </w:r>
    </w:p>
    <w:p w14:paraId="3BFD50BF" w14:textId="77777777" w:rsidR="005E6A9E" w:rsidRDefault="005E6A9E" w:rsidP="005E6A9E">
      <w:pPr>
        <w:pStyle w:val="Style1"/>
      </w:pPr>
      <w:r>
        <w:t xml:space="preserve">            }, {</w:t>
      </w:r>
    </w:p>
    <w:p w14:paraId="000F7E5E" w14:textId="77777777" w:rsidR="005E6A9E" w:rsidRDefault="005E6A9E" w:rsidP="005E6A9E">
      <w:pPr>
        <w:pStyle w:val="Style1"/>
      </w:pPr>
      <w:r>
        <w:t xml:space="preserve">                char: "w",</w:t>
      </w:r>
    </w:p>
    <w:p w14:paraId="6D6F7A7E" w14:textId="77777777" w:rsidR="005E6A9E" w:rsidRDefault="005E6A9E" w:rsidP="005E6A9E">
      <w:pPr>
        <w:pStyle w:val="Style1"/>
      </w:pPr>
      <w:r>
        <w:t xml:space="preserve">                score: 6e3</w:t>
      </w:r>
    </w:p>
    <w:p w14:paraId="68BB2344" w14:textId="77777777" w:rsidR="005E6A9E" w:rsidRDefault="005E6A9E" w:rsidP="005E6A9E">
      <w:pPr>
        <w:pStyle w:val="Style1"/>
      </w:pPr>
      <w:r>
        <w:t xml:space="preserve">            }, {</w:t>
      </w:r>
    </w:p>
    <w:p w14:paraId="6E44DA1E" w14:textId="77777777" w:rsidR="005E6A9E" w:rsidRDefault="005E6A9E" w:rsidP="005E6A9E">
      <w:pPr>
        <w:pStyle w:val="Style1"/>
      </w:pPr>
      <w:r>
        <w:t xml:space="preserve">                char: "e",</w:t>
      </w:r>
    </w:p>
    <w:p w14:paraId="627098BF" w14:textId="77777777" w:rsidR="005E6A9E" w:rsidRDefault="005E6A9E" w:rsidP="005E6A9E">
      <w:pPr>
        <w:pStyle w:val="Style1"/>
      </w:pPr>
      <w:r>
        <w:t xml:space="preserve">                score: 6e3</w:t>
      </w:r>
    </w:p>
    <w:p w14:paraId="14A0CE4D" w14:textId="77777777" w:rsidR="005E6A9E" w:rsidRDefault="005E6A9E" w:rsidP="005E6A9E">
      <w:pPr>
        <w:pStyle w:val="Style1"/>
      </w:pPr>
      <w:r>
        <w:t xml:space="preserve">            }],</w:t>
      </w:r>
    </w:p>
    <w:p w14:paraId="78171D90" w14:textId="77777777" w:rsidR="005E6A9E" w:rsidRDefault="005E6A9E" w:rsidP="005E6A9E">
      <w:pPr>
        <w:pStyle w:val="Style1"/>
      </w:pPr>
      <w:r>
        <w:t xml:space="preserve">            4: [{</w:t>
      </w:r>
    </w:p>
    <w:p w14:paraId="29D602FE" w14:textId="77777777" w:rsidR="005E6A9E" w:rsidRDefault="005E6A9E" w:rsidP="005E6A9E">
      <w:pPr>
        <w:pStyle w:val="Style1"/>
      </w:pPr>
      <w:r>
        <w:t xml:space="preserve">                char: "",</w:t>
      </w:r>
    </w:p>
    <w:p w14:paraId="123D907C" w14:textId="77777777" w:rsidR="005E6A9E" w:rsidRDefault="005E6A9E" w:rsidP="005E6A9E">
      <w:pPr>
        <w:pStyle w:val="Style1"/>
      </w:pPr>
      <w:r>
        <w:t xml:space="preserve">                score: 11500</w:t>
      </w:r>
    </w:p>
    <w:p w14:paraId="5EDCA017" w14:textId="77777777" w:rsidR="005E6A9E" w:rsidRDefault="005E6A9E" w:rsidP="005E6A9E">
      <w:pPr>
        <w:pStyle w:val="Style1"/>
      </w:pPr>
      <w:r>
        <w:t xml:space="preserve">            }, {</w:t>
      </w:r>
    </w:p>
    <w:p w14:paraId="50F6714A" w14:textId="77777777" w:rsidR="005E6A9E" w:rsidRDefault="005E6A9E" w:rsidP="005E6A9E">
      <w:pPr>
        <w:pStyle w:val="Style1"/>
      </w:pPr>
      <w:r>
        <w:t xml:space="preserve">                char: "3",</w:t>
      </w:r>
    </w:p>
    <w:p w14:paraId="1965030B" w14:textId="77777777" w:rsidR="005E6A9E" w:rsidRDefault="005E6A9E" w:rsidP="005E6A9E">
      <w:pPr>
        <w:pStyle w:val="Style1"/>
      </w:pPr>
      <w:r>
        <w:t xml:space="preserve">                score: 6e3</w:t>
      </w:r>
    </w:p>
    <w:p w14:paraId="53328AB2" w14:textId="77777777" w:rsidR="005E6A9E" w:rsidRDefault="005E6A9E" w:rsidP="005E6A9E">
      <w:pPr>
        <w:pStyle w:val="Style1"/>
      </w:pPr>
      <w:r>
        <w:t xml:space="preserve">            }, {</w:t>
      </w:r>
    </w:p>
    <w:p w14:paraId="54FFB65D" w14:textId="77777777" w:rsidR="005E6A9E" w:rsidRDefault="005E6A9E" w:rsidP="005E6A9E">
      <w:pPr>
        <w:pStyle w:val="Style1"/>
      </w:pPr>
      <w:r>
        <w:t xml:space="preserve">                char: "5",</w:t>
      </w:r>
    </w:p>
    <w:p w14:paraId="7103F69B" w14:textId="77777777" w:rsidR="005E6A9E" w:rsidRDefault="005E6A9E" w:rsidP="005E6A9E">
      <w:pPr>
        <w:pStyle w:val="Style1"/>
      </w:pPr>
      <w:r>
        <w:t xml:space="preserve">                score: 6e3</w:t>
      </w:r>
    </w:p>
    <w:p w14:paraId="40189CEF" w14:textId="77777777" w:rsidR="005E6A9E" w:rsidRDefault="005E6A9E" w:rsidP="005E6A9E">
      <w:pPr>
        <w:pStyle w:val="Style1"/>
      </w:pPr>
      <w:r>
        <w:t xml:space="preserve">            }, {</w:t>
      </w:r>
    </w:p>
    <w:p w14:paraId="0B4943C9" w14:textId="77777777" w:rsidR="005E6A9E" w:rsidRDefault="005E6A9E" w:rsidP="005E6A9E">
      <w:pPr>
        <w:pStyle w:val="Style1"/>
      </w:pPr>
      <w:r>
        <w:t xml:space="preserve">                char: "e",</w:t>
      </w:r>
    </w:p>
    <w:p w14:paraId="14BA2A06" w14:textId="77777777" w:rsidR="005E6A9E" w:rsidRDefault="005E6A9E" w:rsidP="005E6A9E">
      <w:pPr>
        <w:pStyle w:val="Style1"/>
      </w:pPr>
      <w:r>
        <w:t xml:space="preserve">                score: 6e3</w:t>
      </w:r>
    </w:p>
    <w:p w14:paraId="44EADDE7" w14:textId="77777777" w:rsidR="005E6A9E" w:rsidRDefault="005E6A9E" w:rsidP="005E6A9E">
      <w:pPr>
        <w:pStyle w:val="Style1"/>
      </w:pPr>
      <w:r>
        <w:t xml:space="preserve">            }, {</w:t>
      </w:r>
    </w:p>
    <w:p w14:paraId="014FC9D4" w14:textId="77777777" w:rsidR="005E6A9E" w:rsidRDefault="005E6A9E" w:rsidP="005E6A9E">
      <w:pPr>
        <w:pStyle w:val="Style1"/>
      </w:pPr>
      <w:r>
        <w:t xml:space="preserve">                char: "r",</w:t>
      </w:r>
    </w:p>
    <w:p w14:paraId="6CFE747F" w14:textId="77777777" w:rsidR="005E6A9E" w:rsidRDefault="005E6A9E" w:rsidP="005E6A9E">
      <w:pPr>
        <w:pStyle w:val="Style1"/>
      </w:pPr>
      <w:r>
        <w:t xml:space="preserve">                score: 6e3</w:t>
      </w:r>
    </w:p>
    <w:p w14:paraId="78C82BF6" w14:textId="77777777" w:rsidR="005E6A9E" w:rsidRDefault="005E6A9E" w:rsidP="005E6A9E">
      <w:pPr>
        <w:pStyle w:val="Style1"/>
      </w:pPr>
      <w:r>
        <w:t xml:space="preserve">            }],</w:t>
      </w:r>
    </w:p>
    <w:p w14:paraId="324B8377" w14:textId="77777777" w:rsidR="005E6A9E" w:rsidRDefault="005E6A9E" w:rsidP="005E6A9E">
      <w:pPr>
        <w:pStyle w:val="Style1"/>
      </w:pPr>
      <w:r>
        <w:t xml:space="preserve">            5: [{</w:t>
      </w:r>
    </w:p>
    <w:p w14:paraId="15FF32E4" w14:textId="77777777" w:rsidR="005E6A9E" w:rsidRDefault="005E6A9E" w:rsidP="005E6A9E">
      <w:pPr>
        <w:pStyle w:val="Style1"/>
      </w:pPr>
      <w:r>
        <w:t xml:space="preserve">                char: "",</w:t>
      </w:r>
    </w:p>
    <w:p w14:paraId="7A501351" w14:textId="77777777" w:rsidR="005E6A9E" w:rsidRDefault="005E6A9E" w:rsidP="005E6A9E">
      <w:pPr>
        <w:pStyle w:val="Style1"/>
      </w:pPr>
      <w:r>
        <w:t xml:space="preserve">                score: 11500</w:t>
      </w:r>
    </w:p>
    <w:p w14:paraId="6D01F6FF" w14:textId="77777777" w:rsidR="005E6A9E" w:rsidRDefault="005E6A9E" w:rsidP="005E6A9E">
      <w:pPr>
        <w:pStyle w:val="Style1"/>
      </w:pPr>
      <w:r>
        <w:t xml:space="preserve">            }, {</w:t>
      </w:r>
    </w:p>
    <w:p w14:paraId="7F6D761D" w14:textId="77777777" w:rsidR="005E6A9E" w:rsidRDefault="005E6A9E" w:rsidP="005E6A9E">
      <w:pPr>
        <w:pStyle w:val="Style1"/>
      </w:pPr>
      <w:r>
        <w:t xml:space="preserve">                char: "4",</w:t>
      </w:r>
    </w:p>
    <w:p w14:paraId="255942E1" w14:textId="77777777" w:rsidR="005E6A9E" w:rsidRDefault="005E6A9E" w:rsidP="005E6A9E">
      <w:pPr>
        <w:pStyle w:val="Style1"/>
      </w:pPr>
      <w:r>
        <w:t xml:space="preserve">                score: 6e3</w:t>
      </w:r>
    </w:p>
    <w:p w14:paraId="6C676D74" w14:textId="77777777" w:rsidR="005E6A9E" w:rsidRDefault="005E6A9E" w:rsidP="005E6A9E">
      <w:pPr>
        <w:pStyle w:val="Style1"/>
      </w:pPr>
      <w:r>
        <w:t xml:space="preserve">            }, {</w:t>
      </w:r>
    </w:p>
    <w:p w14:paraId="56DEF26D" w14:textId="77777777" w:rsidR="005E6A9E" w:rsidRDefault="005E6A9E" w:rsidP="005E6A9E">
      <w:pPr>
        <w:pStyle w:val="Style1"/>
      </w:pPr>
      <w:r>
        <w:t xml:space="preserve">                char: "6",</w:t>
      </w:r>
    </w:p>
    <w:p w14:paraId="42072008" w14:textId="77777777" w:rsidR="005E6A9E" w:rsidRDefault="005E6A9E" w:rsidP="005E6A9E">
      <w:pPr>
        <w:pStyle w:val="Style1"/>
      </w:pPr>
      <w:r>
        <w:t xml:space="preserve">                score: 6e3</w:t>
      </w:r>
    </w:p>
    <w:p w14:paraId="2664A3FB" w14:textId="77777777" w:rsidR="005E6A9E" w:rsidRDefault="005E6A9E" w:rsidP="005E6A9E">
      <w:pPr>
        <w:pStyle w:val="Style1"/>
      </w:pPr>
      <w:r>
        <w:t xml:space="preserve">            }, {</w:t>
      </w:r>
    </w:p>
    <w:p w14:paraId="7DF39C30" w14:textId="77777777" w:rsidR="005E6A9E" w:rsidRDefault="005E6A9E" w:rsidP="005E6A9E">
      <w:pPr>
        <w:pStyle w:val="Style1"/>
      </w:pPr>
      <w:r>
        <w:t xml:space="preserve">                char: "r",</w:t>
      </w:r>
    </w:p>
    <w:p w14:paraId="05BBCCA3" w14:textId="77777777" w:rsidR="005E6A9E" w:rsidRDefault="005E6A9E" w:rsidP="005E6A9E">
      <w:pPr>
        <w:pStyle w:val="Style1"/>
      </w:pPr>
      <w:r>
        <w:t xml:space="preserve">                score: 6e3</w:t>
      </w:r>
    </w:p>
    <w:p w14:paraId="10A62B9C" w14:textId="77777777" w:rsidR="005E6A9E" w:rsidRDefault="005E6A9E" w:rsidP="005E6A9E">
      <w:pPr>
        <w:pStyle w:val="Style1"/>
      </w:pPr>
      <w:r>
        <w:t xml:space="preserve">            }, {</w:t>
      </w:r>
    </w:p>
    <w:p w14:paraId="51E3C175" w14:textId="77777777" w:rsidR="005E6A9E" w:rsidRDefault="005E6A9E" w:rsidP="005E6A9E">
      <w:pPr>
        <w:pStyle w:val="Style1"/>
      </w:pPr>
      <w:r>
        <w:t xml:space="preserve">                char: "t",</w:t>
      </w:r>
    </w:p>
    <w:p w14:paraId="298191C7" w14:textId="77777777" w:rsidR="005E6A9E" w:rsidRDefault="005E6A9E" w:rsidP="005E6A9E">
      <w:pPr>
        <w:pStyle w:val="Style1"/>
      </w:pPr>
      <w:r>
        <w:t xml:space="preserve">                score: 6e3</w:t>
      </w:r>
    </w:p>
    <w:p w14:paraId="6AC244D3" w14:textId="77777777" w:rsidR="005E6A9E" w:rsidRDefault="005E6A9E" w:rsidP="005E6A9E">
      <w:pPr>
        <w:pStyle w:val="Style1"/>
      </w:pPr>
      <w:r>
        <w:t xml:space="preserve">            }],</w:t>
      </w:r>
    </w:p>
    <w:p w14:paraId="39D74212" w14:textId="77777777" w:rsidR="005E6A9E" w:rsidRDefault="005E6A9E" w:rsidP="005E6A9E">
      <w:pPr>
        <w:pStyle w:val="Style1"/>
      </w:pPr>
      <w:r>
        <w:t xml:space="preserve">            6: [{</w:t>
      </w:r>
    </w:p>
    <w:p w14:paraId="120E8A34" w14:textId="77777777" w:rsidR="005E6A9E" w:rsidRDefault="005E6A9E" w:rsidP="005E6A9E">
      <w:pPr>
        <w:pStyle w:val="Style1"/>
      </w:pPr>
      <w:r>
        <w:t xml:space="preserve">                char: "",</w:t>
      </w:r>
    </w:p>
    <w:p w14:paraId="52D8A250" w14:textId="77777777" w:rsidR="005E6A9E" w:rsidRDefault="005E6A9E" w:rsidP="005E6A9E">
      <w:pPr>
        <w:pStyle w:val="Style1"/>
      </w:pPr>
      <w:r>
        <w:t xml:space="preserve">                score: 11500</w:t>
      </w:r>
    </w:p>
    <w:p w14:paraId="5BD7C475" w14:textId="77777777" w:rsidR="005E6A9E" w:rsidRDefault="005E6A9E" w:rsidP="005E6A9E">
      <w:pPr>
        <w:pStyle w:val="Style1"/>
      </w:pPr>
      <w:r>
        <w:t xml:space="preserve">            }, {</w:t>
      </w:r>
    </w:p>
    <w:p w14:paraId="7F989DD5" w14:textId="77777777" w:rsidR="005E6A9E" w:rsidRDefault="005E6A9E" w:rsidP="005E6A9E">
      <w:pPr>
        <w:pStyle w:val="Style1"/>
      </w:pPr>
      <w:r>
        <w:t xml:space="preserve">                char: "5",</w:t>
      </w:r>
    </w:p>
    <w:p w14:paraId="1CEBF2B6" w14:textId="77777777" w:rsidR="005E6A9E" w:rsidRDefault="005E6A9E" w:rsidP="005E6A9E">
      <w:pPr>
        <w:pStyle w:val="Style1"/>
      </w:pPr>
      <w:r>
        <w:t xml:space="preserve">                score: 6e3</w:t>
      </w:r>
    </w:p>
    <w:p w14:paraId="22CAED30" w14:textId="77777777" w:rsidR="005E6A9E" w:rsidRDefault="005E6A9E" w:rsidP="005E6A9E">
      <w:pPr>
        <w:pStyle w:val="Style1"/>
      </w:pPr>
      <w:r>
        <w:t xml:space="preserve">            }, {</w:t>
      </w:r>
    </w:p>
    <w:p w14:paraId="5DF9FF56" w14:textId="77777777" w:rsidR="005E6A9E" w:rsidRDefault="005E6A9E" w:rsidP="005E6A9E">
      <w:pPr>
        <w:pStyle w:val="Style1"/>
      </w:pPr>
      <w:r>
        <w:t xml:space="preserve">                char: "7",</w:t>
      </w:r>
    </w:p>
    <w:p w14:paraId="5AC56939" w14:textId="77777777" w:rsidR="005E6A9E" w:rsidRDefault="005E6A9E" w:rsidP="005E6A9E">
      <w:pPr>
        <w:pStyle w:val="Style1"/>
      </w:pPr>
      <w:r>
        <w:t xml:space="preserve">                score: 6e3</w:t>
      </w:r>
    </w:p>
    <w:p w14:paraId="62628785" w14:textId="77777777" w:rsidR="005E6A9E" w:rsidRDefault="005E6A9E" w:rsidP="005E6A9E">
      <w:pPr>
        <w:pStyle w:val="Style1"/>
      </w:pPr>
      <w:r>
        <w:t xml:space="preserve">            }, {</w:t>
      </w:r>
    </w:p>
    <w:p w14:paraId="78F5F505" w14:textId="77777777" w:rsidR="005E6A9E" w:rsidRDefault="005E6A9E" w:rsidP="005E6A9E">
      <w:pPr>
        <w:pStyle w:val="Style1"/>
      </w:pPr>
      <w:r>
        <w:t xml:space="preserve">                char: "t",</w:t>
      </w:r>
    </w:p>
    <w:p w14:paraId="0EC5BCC0" w14:textId="77777777" w:rsidR="005E6A9E" w:rsidRDefault="005E6A9E" w:rsidP="005E6A9E">
      <w:pPr>
        <w:pStyle w:val="Style1"/>
      </w:pPr>
      <w:r>
        <w:t xml:space="preserve">                score: 6e3</w:t>
      </w:r>
    </w:p>
    <w:p w14:paraId="52E6D602" w14:textId="77777777" w:rsidR="005E6A9E" w:rsidRDefault="005E6A9E" w:rsidP="005E6A9E">
      <w:pPr>
        <w:pStyle w:val="Style1"/>
      </w:pPr>
      <w:r>
        <w:t xml:space="preserve">            }, {</w:t>
      </w:r>
    </w:p>
    <w:p w14:paraId="7CACF6C5" w14:textId="77777777" w:rsidR="005E6A9E" w:rsidRDefault="005E6A9E" w:rsidP="005E6A9E">
      <w:pPr>
        <w:pStyle w:val="Style1"/>
      </w:pPr>
      <w:r>
        <w:t xml:space="preserve">                char: "y",</w:t>
      </w:r>
    </w:p>
    <w:p w14:paraId="1283E0ED" w14:textId="77777777" w:rsidR="005E6A9E" w:rsidRDefault="005E6A9E" w:rsidP="005E6A9E">
      <w:pPr>
        <w:pStyle w:val="Style1"/>
      </w:pPr>
      <w:r>
        <w:t xml:space="preserve">                score: 6e3</w:t>
      </w:r>
    </w:p>
    <w:p w14:paraId="6858933A" w14:textId="77777777" w:rsidR="005E6A9E" w:rsidRDefault="005E6A9E" w:rsidP="005E6A9E">
      <w:pPr>
        <w:pStyle w:val="Style1"/>
      </w:pPr>
      <w:r>
        <w:t xml:space="preserve">            }],</w:t>
      </w:r>
    </w:p>
    <w:p w14:paraId="2914FB94" w14:textId="77777777" w:rsidR="005E6A9E" w:rsidRDefault="005E6A9E" w:rsidP="005E6A9E">
      <w:pPr>
        <w:pStyle w:val="Style1"/>
      </w:pPr>
      <w:r>
        <w:t xml:space="preserve">            7: [{</w:t>
      </w:r>
    </w:p>
    <w:p w14:paraId="250418A3" w14:textId="77777777" w:rsidR="005E6A9E" w:rsidRDefault="005E6A9E" w:rsidP="005E6A9E">
      <w:pPr>
        <w:pStyle w:val="Style1"/>
      </w:pPr>
      <w:r>
        <w:t xml:space="preserve">                char: "",</w:t>
      </w:r>
    </w:p>
    <w:p w14:paraId="2931DDB6" w14:textId="77777777" w:rsidR="005E6A9E" w:rsidRDefault="005E6A9E" w:rsidP="005E6A9E">
      <w:pPr>
        <w:pStyle w:val="Style1"/>
      </w:pPr>
      <w:r>
        <w:t xml:space="preserve">                score: 11500</w:t>
      </w:r>
    </w:p>
    <w:p w14:paraId="7913674E" w14:textId="77777777" w:rsidR="005E6A9E" w:rsidRDefault="005E6A9E" w:rsidP="005E6A9E">
      <w:pPr>
        <w:pStyle w:val="Style1"/>
      </w:pPr>
      <w:r>
        <w:t xml:space="preserve">            }, {</w:t>
      </w:r>
    </w:p>
    <w:p w14:paraId="786F1385" w14:textId="77777777" w:rsidR="005E6A9E" w:rsidRDefault="005E6A9E" w:rsidP="005E6A9E">
      <w:pPr>
        <w:pStyle w:val="Style1"/>
      </w:pPr>
      <w:r>
        <w:t xml:space="preserve">                char: "6",</w:t>
      </w:r>
    </w:p>
    <w:p w14:paraId="584CBCA4" w14:textId="77777777" w:rsidR="005E6A9E" w:rsidRDefault="005E6A9E" w:rsidP="005E6A9E">
      <w:pPr>
        <w:pStyle w:val="Style1"/>
      </w:pPr>
      <w:r>
        <w:t xml:space="preserve">                score: 6e3</w:t>
      </w:r>
    </w:p>
    <w:p w14:paraId="12EDCC01" w14:textId="77777777" w:rsidR="005E6A9E" w:rsidRDefault="005E6A9E" w:rsidP="005E6A9E">
      <w:pPr>
        <w:pStyle w:val="Style1"/>
      </w:pPr>
      <w:r>
        <w:t xml:space="preserve">            }, {</w:t>
      </w:r>
    </w:p>
    <w:p w14:paraId="47B7EF78" w14:textId="77777777" w:rsidR="005E6A9E" w:rsidRDefault="005E6A9E" w:rsidP="005E6A9E">
      <w:pPr>
        <w:pStyle w:val="Style1"/>
      </w:pPr>
      <w:r>
        <w:t xml:space="preserve">                char: "8",</w:t>
      </w:r>
    </w:p>
    <w:p w14:paraId="766AB5C4" w14:textId="77777777" w:rsidR="005E6A9E" w:rsidRDefault="005E6A9E" w:rsidP="005E6A9E">
      <w:pPr>
        <w:pStyle w:val="Style1"/>
      </w:pPr>
      <w:r>
        <w:t xml:space="preserve">                score: 6e3</w:t>
      </w:r>
    </w:p>
    <w:p w14:paraId="76CC24F9" w14:textId="77777777" w:rsidR="005E6A9E" w:rsidRDefault="005E6A9E" w:rsidP="005E6A9E">
      <w:pPr>
        <w:pStyle w:val="Style1"/>
      </w:pPr>
      <w:r>
        <w:t xml:space="preserve">            }, {</w:t>
      </w:r>
    </w:p>
    <w:p w14:paraId="10B35F91" w14:textId="77777777" w:rsidR="005E6A9E" w:rsidRDefault="005E6A9E" w:rsidP="005E6A9E">
      <w:pPr>
        <w:pStyle w:val="Style1"/>
      </w:pPr>
      <w:r>
        <w:t xml:space="preserve">                char: "y",</w:t>
      </w:r>
    </w:p>
    <w:p w14:paraId="4C6601EF" w14:textId="77777777" w:rsidR="005E6A9E" w:rsidRDefault="005E6A9E" w:rsidP="005E6A9E">
      <w:pPr>
        <w:pStyle w:val="Style1"/>
      </w:pPr>
      <w:r>
        <w:t xml:space="preserve">                score: 6e3</w:t>
      </w:r>
    </w:p>
    <w:p w14:paraId="006519E0" w14:textId="77777777" w:rsidR="005E6A9E" w:rsidRDefault="005E6A9E" w:rsidP="005E6A9E">
      <w:pPr>
        <w:pStyle w:val="Style1"/>
      </w:pPr>
      <w:r>
        <w:t xml:space="preserve">            }, {</w:t>
      </w:r>
    </w:p>
    <w:p w14:paraId="419E5701" w14:textId="77777777" w:rsidR="005E6A9E" w:rsidRDefault="005E6A9E" w:rsidP="005E6A9E">
      <w:pPr>
        <w:pStyle w:val="Style1"/>
      </w:pPr>
      <w:r>
        <w:t xml:space="preserve">                char: "u",</w:t>
      </w:r>
    </w:p>
    <w:p w14:paraId="727C96C8" w14:textId="77777777" w:rsidR="005E6A9E" w:rsidRDefault="005E6A9E" w:rsidP="005E6A9E">
      <w:pPr>
        <w:pStyle w:val="Style1"/>
      </w:pPr>
      <w:r>
        <w:t xml:space="preserve">                score: 6e3</w:t>
      </w:r>
    </w:p>
    <w:p w14:paraId="30B16195" w14:textId="77777777" w:rsidR="005E6A9E" w:rsidRDefault="005E6A9E" w:rsidP="005E6A9E">
      <w:pPr>
        <w:pStyle w:val="Style1"/>
      </w:pPr>
      <w:r>
        <w:t xml:space="preserve">            }],</w:t>
      </w:r>
    </w:p>
    <w:p w14:paraId="1FF94C66" w14:textId="77777777" w:rsidR="005E6A9E" w:rsidRDefault="005E6A9E" w:rsidP="005E6A9E">
      <w:pPr>
        <w:pStyle w:val="Style1"/>
      </w:pPr>
      <w:r>
        <w:t xml:space="preserve">            8: [{</w:t>
      </w:r>
    </w:p>
    <w:p w14:paraId="39F4B288" w14:textId="77777777" w:rsidR="005E6A9E" w:rsidRDefault="005E6A9E" w:rsidP="005E6A9E">
      <w:pPr>
        <w:pStyle w:val="Style1"/>
      </w:pPr>
      <w:r>
        <w:t xml:space="preserve">                char: "",</w:t>
      </w:r>
    </w:p>
    <w:p w14:paraId="7B71DE33" w14:textId="77777777" w:rsidR="005E6A9E" w:rsidRDefault="005E6A9E" w:rsidP="005E6A9E">
      <w:pPr>
        <w:pStyle w:val="Style1"/>
      </w:pPr>
      <w:r>
        <w:t xml:space="preserve">                score: 11500</w:t>
      </w:r>
    </w:p>
    <w:p w14:paraId="5A663FB7" w14:textId="77777777" w:rsidR="005E6A9E" w:rsidRDefault="005E6A9E" w:rsidP="005E6A9E">
      <w:pPr>
        <w:pStyle w:val="Style1"/>
      </w:pPr>
      <w:r>
        <w:t xml:space="preserve">            }, {</w:t>
      </w:r>
    </w:p>
    <w:p w14:paraId="1FA72C9E" w14:textId="77777777" w:rsidR="005E6A9E" w:rsidRDefault="005E6A9E" w:rsidP="005E6A9E">
      <w:pPr>
        <w:pStyle w:val="Style1"/>
      </w:pPr>
      <w:r>
        <w:t xml:space="preserve">                char: "7",</w:t>
      </w:r>
    </w:p>
    <w:p w14:paraId="6B677AC5" w14:textId="77777777" w:rsidR="005E6A9E" w:rsidRDefault="005E6A9E" w:rsidP="005E6A9E">
      <w:pPr>
        <w:pStyle w:val="Style1"/>
      </w:pPr>
      <w:r>
        <w:t xml:space="preserve">                score: 6e3</w:t>
      </w:r>
    </w:p>
    <w:p w14:paraId="7BDDBB71" w14:textId="77777777" w:rsidR="005E6A9E" w:rsidRDefault="005E6A9E" w:rsidP="005E6A9E">
      <w:pPr>
        <w:pStyle w:val="Style1"/>
      </w:pPr>
      <w:r>
        <w:t xml:space="preserve">            }, {</w:t>
      </w:r>
    </w:p>
    <w:p w14:paraId="046CE334" w14:textId="77777777" w:rsidR="005E6A9E" w:rsidRDefault="005E6A9E" w:rsidP="005E6A9E">
      <w:pPr>
        <w:pStyle w:val="Style1"/>
      </w:pPr>
      <w:r>
        <w:t xml:space="preserve">                char: "9",</w:t>
      </w:r>
    </w:p>
    <w:p w14:paraId="6054ECD3" w14:textId="77777777" w:rsidR="005E6A9E" w:rsidRDefault="005E6A9E" w:rsidP="005E6A9E">
      <w:pPr>
        <w:pStyle w:val="Style1"/>
      </w:pPr>
      <w:r>
        <w:t xml:space="preserve">                score: 6e3</w:t>
      </w:r>
    </w:p>
    <w:p w14:paraId="350E3790" w14:textId="77777777" w:rsidR="005E6A9E" w:rsidRDefault="005E6A9E" w:rsidP="005E6A9E">
      <w:pPr>
        <w:pStyle w:val="Style1"/>
      </w:pPr>
      <w:r>
        <w:t xml:space="preserve">            }, {</w:t>
      </w:r>
    </w:p>
    <w:p w14:paraId="7D767224" w14:textId="77777777" w:rsidR="005E6A9E" w:rsidRDefault="005E6A9E" w:rsidP="005E6A9E">
      <w:pPr>
        <w:pStyle w:val="Style1"/>
      </w:pPr>
      <w:r>
        <w:t xml:space="preserve">                char: "u",</w:t>
      </w:r>
    </w:p>
    <w:p w14:paraId="4405BF52" w14:textId="77777777" w:rsidR="005E6A9E" w:rsidRDefault="005E6A9E" w:rsidP="005E6A9E">
      <w:pPr>
        <w:pStyle w:val="Style1"/>
      </w:pPr>
      <w:r>
        <w:t xml:space="preserve">                score: 6e3</w:t>
      </w:r>
    </w:p>
    <w:p w14:paraId="2B898A87" w14:textId="77777777" w:rsidR="005E6A9E" w:rsidRDefault="005E6A9E" w:rsidP="005E6A9E">
      <w:pPr>
        <w:pStyle w:val="Style1"/>
      </w:pPr>
      <w:r>
        <w:t xml:space="preserve">            }, {</w:t>
      </w:r>
    </w:p>
    <w:p w14:paraId="5694196F" w14:textId="77777777" w:rsidR="005E6A9E" w:rsidRDefault="005E6A9E" w:rsidP="005E6A9E">
      <w:pPr>
        <w:pStyle w:val="Style1"/>
      </w:pPr>
      <w:r>
        <w:t xml:space="preserve">                char: "i",</w:t>
      </w:r>
    </w:p>
    <w:p w14:paraId="0AA0A09A" w14:textId="77777777" w:rsidR="005E6A9E" w:rsidRDefault="005E6A9E" w:rsidP="005E6A9E">
      <w:pPr>
        <w:pStyle w:val="Style1"/>
      </w:pPr>
      <w:r>
        <w:t xml:space="preserve">                score: 6e3</w:t>
      </w:r>
    </w:p>
    <w:p w14:paraId="4F3DEF4A" w14:textId="77777777" w:rsidR="005E6A9E" w:rsidRDefault="005E6A9E" w:rsidP="005E6A9E">
      <w:pPr>
        <w:pStyle w:val="Style1"/>
      </w:pPr>
      <w:r>
        <w:t xml:space="preserve">            }],</w:t>
      </w:r>
    </w:p>
    <w:p w14:paraId="1611BE54" w14:textId="77777777" w:rsidR="005E6A9E" w:rsidRDefault="005E6A9E" w:rsidP="005E6A9E">
      <w:pPr>
        <w:pStyle w:val="Style1"/>
      </w:pPr>
      <w:r>
        <w:t xml:space="preserve">            9: [{</w:t>
      </w:r>
    </w:p>
    <w:p w14:paraId="41BF6B31" w14:textId="77777777" w:rsidR="005E6A9E" w:rsidRDefault="005E6A9E" w:rsidP="005E6A9E">
      <w:pPr>
        <w:pStyle w:val="Style1"/>
      </w:pPr>
      <w:r>
        <w:t xml:space="preserve">                char: "",</w:t>
      </w:r>
    </w:p>
    <w:p w14:paraId="678005FF" w14:textId="77777777" w:rsidR="005E6A9E" w:rsidRDefault="005E6A9E" w:rsidP="005E6A9E">
      <w:pPr>
        <w:pStyle w:val="Style1"/>
      </w:pPr>
      <w:r>
        <w:t xml:space="preserve">                score: 11500</w:t>
      </w:r>
    </w:p>
    <w:p w14:paraId="3573079D" w14:textId="77777777" w:rsidR="005E6A9E" w:rsidRDefault="005E6A9E" w:rsidP="005E6A9E">
      <w:pPr>
        <w:pStyle w:val="Style1"/>
      </w:pPr>
      <w:r>
        <w:t xml:space="preserve">            }, {</w:t>
      </w:r>
    </w:p>
    <w:p w14:paraId="18F7F52B" w14:textId="77777777" w:rsidR="005E6A9E" w:rsidRDefault="005E6A9E" w:rsidP="005E6A9E">
      <w:pPr>
        <w:pStyle w:val="Style1"/>
      </w:pPr>
      <w:r>
        <w:t xml:space="preserve">                char: "8",</w:t>
      </w:r>
    </w:p>
    <w:p w14:paraId="7B853202" w14:textId="77777777" w:rsidR="005E6A9E" w:rsidRDefault="005E6A9E" w:rsidP="005E6A9E">
      <w:pPr>
        <w:pStyle w:val="Style1"/>
      </w:pPr>
      <w:r>
        <w:t xml:space="preserve">                score: 6e3</w:t>
      </w:r>
    </w:p>
    <w:p w14:paraId="3FDC6A31" w14:textId="77777777" w:rsidR="005E6A9E" w:rsidRDefault="005E6A9E" w:rsidP="005E6A9E">
      <w:pPr>
        <w:pStyle w:val="Style1"/>
      </w:pPr>
      <w:r>
        <w:t xml:space="preserve">            }, {</w:t>
      </w:r>
    </w:p>
    <w:p w14:paraId="05E2B032" w14:textId="77777777" w:rsidR="005E6A9E" w:rsidRDefault="005E6A9E" w:rsidP="005E6A9E">
      <w:pPr>
        <w:pStyle w:val="Style1"/>
      </w:pPr>
      <w:r>
        <w:t xml:space="preserve">                char: "0",</w:t>
      </w:r>
    </w:p>
    <w:p w14:paraId="648E3232" w14:textId="77777777" w:rsidR="005E6A9E" w:rsidRDefault="005E6A9E" w:rsidP="005E6A9E">
      <w:pPr>
        <w:pStyle w:val="Style1"/>
      </w:pPr>
      <w:r>
        <w:t xml:space="preserve">                score: 6e3</w:t>
      </w:r>
    </w:p>
    <w:p w14:paraId="3E28A5AB" w14:textId="77777777" w:rsidR="005E6A9E" w:rsidRDefault="005E6A9E" w:rsidP="005E6A9E">
      <w:pPr>
        <w:pStyle w:val="Style1"/>
      </w:pPr>
      <w:r>
        <w:t xml:space="preserve">            }, {</w:t>
      </w:r>
    </w:p>
    <w:p w14:paraId="3868747A" w14:textId="77777777" w:rsidR="005E6A9E" w:rsidRDefault="005E6A9E" w:rsidP="005E6A9E">
      <w:pPr>
        <w:pStyle w:val="Style1"/>
      </w:pPr>
      <w:r>
        <w:t xml:space="preserve">                char: "i",</w:t>
      </w:r>
    </w:p>
    <w:p w14:paraId="1A49409E" w14:textId="77777777" w:rsidR="005E6A9E" w:rsidRDefault="005E6A9E" w:rsidP="005E6A9E">
      <w:pPr>
        <w:pStyle w:val="Style1"/>
      </w:pPr>
      <w:r>
        <w:t xml:space="preserve">                score: 6e3</w:t>
      </w:r>
    </w:p>
    <w:p w14:paraId="0740AE24" w14:textId="77777777" w:rsidR="005E6A9E" w:rsidRDefault="005E6A9E" w:rsidP="005E6A9E">
      <w:pPr>
        <w:pStyle w:val="Style1"/>
      </w:pPr>
      <w:r>
        <w:t xml:space="preserve">            }, {</w:t>
      </w:r>
    </w:p>
    <w:p w14:paraId="57654C28" w14:textId="77777777" w:rsidR="005E6A9E" w:rsidRDefault="005E6A9E" w:rsidP="005E6A9E">
      <w:pPr>
        <w:pStyle w:val="Style1"/>
      </w:pPr>
      <w:r>
        <w:t xml:space="preserve">                char: "o",</w:t>
      </w:r>
    </w:p>
    <w:p w14:paraId="64277365" w14:textId="77777777" w:rsidR="005E6A9E" w:rsidRDefault="005E6A9E" w:rsidP="005E6A9E">
      <w:pPr>
        <w:pStyle w:val="Style1"/>
      </w:pPr>
      <w:r>
        <w:t xml:space="preserve">                score: 6e3</w:t>
      </w:r>
    </w:p>
    <w:p w14:paraId="5882D3DD" w14:textId="77777777" w:rsidR="005E6A9E" w:rsidRDefault="005E6A9E" w:rsidP="005E6A9E">
      <w:pPr>
        <w:pStyle w:val="Style1"/>
      </w:pPr>
      <w:r>
        <w:t xml:space="preserve">            }],</w:t>
      </w:r>
    </w:p>
    <w:p w14:paraId="2E06ADE3" w14:textId="77777777" w:rsidR="005E6A9E" w:rsidRDefault="005E6A9E" w:rsidP="005E6A9E">
      <w:pPr>
        <w:pStyle w:val="Style1"/>
      </w:pPr>
      <w:r>
        <w:t xml:space="preserve">            "æ": [{</w:t>
      </w:r>
    </w:p>
    <w:p w14:paraId="5149A6D2" w14:textId="77777777" w:rsidR="005E6A9E" w:rsidRDefault="005E6A9E" w:rsidP="005E6A9E">
      <w:pPr>
        <w:pStyle w:val="Style1"/>
      </w:pPr>
      <w:r>
        <w:t xml:space="preserve">                char: "",</w:t>
      </w:r>
    </w:p>
    <w:p w14:paraId="11919976" w14:textId="77777777" w:rsidR="005E6A9E" w:rsidRDefault="005E6A9E" w:rsidP="005E6A9E">
      <w:pPr>
        <w:pStyle w:val="Style1"/>
      </w:pPr>
      <w:r>
        <w:t xml:space="preserve">                score: 11500</w:t>
      </w:r>
    </w:p>
    <w:p w14:paraId="19B90F2C" w14:textId="77777777" w:rsidR="005E6A9E" w:rsidRDefault="005E6A9E" w:rsidP="005E6A9E">
      <w:pPr>
        <w:pStyle w:val="Style1"/>
      </w:pPr>
      <w:r>
        <w:t xml:space="preserve">            }, {</w:t>
      </w:r>
    </w:p>
    <w:p w14:paraId="6B87D383" w14:textId="77777777" w:rsidR="005E6A9E" w:rsidRDefault="005E6A9E" w:rsidP="005E6A9E">
      <w:pPr>
        <w:pStyle w:val="Style1"/>
      </w:pPr>
      <w:r>
        <w:t xml:space="preserve">                char: "l",</w:t>
      </w:r>
    </w:p>
    <w:p w14:paraId="54CA4233" w14:textId="77777777" w:rsidR="005E6A9E" w:rsidRDefault="005E6A9E" w:rsidP="005E6A9E">
      <w:pPr>
        <w:pStyle w:val="Style1"/>
      </w:pPr>
      <w:r>
        <w:t xml:space="preserve">                score: 6e3</w:t>
      </w:r>
    </w:p>
    <w:p w14:paraId="6E5A70DF" w14:textId="77777777" w:rsidR="005E6A9E" w:rsidRDefault="005E6A9E" w:rsidP="005E6A9E">
      <w:pPr>
        <w:pStyle w:val="Style1"/>
      </w:pPr>
      <w:r>
        <w:t xml:space="preserve">            }, {</w:t>
      </w:r>
    </w:p>
    <w:p w14:paraId="1EA90CC1" w14:textId="77777777" w:rsidR="005E6A9E" w:rsidRDefault="005E6A9E" w:rsidP="005E6A9E">
      <w:pPr>
        <w:pStyle w:val="Style1"/>
      </w:pPr>
      <w:r>
        <w:t xml:space="preserve">                char: "p",</w:t>
      </w:r>
    </w:p>
    <w:p w14:paraId="565B17C3" w14:textId="77777777" w:rsidR="005E6A9E" w:rsidRDefault="005E6A9E" w:rsidP="005E6A9E">
      <w:pPr>
        <w:pStyle w:val="Style1"/>
      </w:pPr>
      <w:r>
        <w:t xml:space="preserve">                score: 6e3</w:t>
      </w:r>
    </w:p>
    <w:p w14:paraId="7FAB70E6" w14:textId="77777777" w:rsidR="005E6A9E" w:rsidRDefault="005E6A9E" w:rsidP="005E6A9E">
      <w:pPr>
        <w:pStyle w:val="Style1"/>
      </w:pPr>
      <w:r>
        <w:t xml:space="preserve">            }, {</w:t>
      </w:r>
    </w:p>
    <w:p w14:paraId="6F171852" w14:textId="77777777" w:rsidR="005E6A9E" w:rsidRDefault="005E6A9E" w:rsidP="005E6A9E">
      <w:pPr>
        <w:pStyle w:val="Style1"/>
      </w:pPr>
      <w:r>
        <w:t xml:space="preserve">                char: "ø",</w:t>
      </w:r>
    </w:p>
    <w:p w14:paraId="640CE9DD" w14:textId="77777777" w:rsidR="005E6A9E" w:rsidRDefault="005E6A9E" w:rsidP="005E6A9E">
      <w:pPr>
        <w:pStyle w:val="Style1"/>
      </w:pPr>
      <w:r>
        <w:t xml:space="preserve">                score: 6e3</w:t>
      </w:r>
    </w:p>
    <w:p w14:paraId="5E74A8A9" w14:textId="77777777" w:rsidR="005E6A9E" w:rsidRDefault="005E6A9E" w:rsidP="005E6A9E">
      <w:pPr>
        <w:pStyle w:val="Style1"/>
      </w:pPr>
      <w:r>
        <w:t xml:space="preserve">            }, {</w:t>
      </w:r>
    </w:p>
    <w:p w14:paraId="3C775262" w14:textId="77777777" w:rsidR="005E6A9E" w:rsidRDefault="005E6A9E" w:rsidP="005E6A9E">
      <w:pPr>
        <w:pStyle w:val="Style1"/>
      </w:pPr>
      <w:r>
        <w:t xml:space="preserve">                char: "å",</w:t>
      </w:r>
    </w:p>
    <w:p w14:paraId="48A03E29" w14:textId="77777777" w:rsidR="005E6A9E" w:rsidRDefault="005E6A9E" w:rsidP="005E6A9E">
      <w:pPr>
        <w:pStyle w:val="Style1"/>
      </w:pPr>
      <w:r>
        <w:t xml:space="preserve">                score: 6e3</w:t>
      </w:r>
    </w:p>
    <w:p w14:paraId="467D8C73" w14:textId="77777777" w:rsidR="005E6A9E" w:rsidRDefault="005E6A9E" w:rsidP="005E6A9E">
      <w:pPr>
        <w:pStyle w:val="Style1"/>
      </w:pPr>
      <w:r>
        <w:t xml:space="preserve">            }],</w:t>
      </w:r>
    </w:p>
    <w:p w14:paraId="598204A6" w14:textId="77777777" w:rsidR="005E6A9E" w:rsidRDefault="005E6A9E" w:rsidP="005E6A9E">
      <w:pPr>
        <w:pStyle w:val="Style1"/>
      </w:pPr>
      <w:r>
        <w:t xml:space="preserve">            "ø": [{</w:t>
      </w:r>
    </w:p>
    <w:p w14:paraId="6BF92B38" w14:textId="77777777" w:rsidR="005E6A9E" w:rsidRDefault="005E6A9E" w:rsidP="005E6A9E">
      <w:pPr>
        <w:pStyle w:val="Style1"/>
      </w:pPr>
      <w:r>
        <w:t xml:space="preserve">                char: "",</w:t>
      </w:r>
    </w:p>
    <w:p w14:paraId="50FBF828" w14:textId="77777777" w:rsidR="005E6A9E" w:rsidRDefault="005E6A9E" w:rsidP="005E6A9E">
      <w:pPr>
        <w:pStyle w:val="Style1"/>
      </w:pPr>
      <w:r>
        <w:t xml:space="preserve">                score: 11500</w:t>
      </w:r>
    </w:p>
    <w:p w14:paraId="6D6BF743" w14:textId="77777777" w:rsidR="005E6A9E" w:rsidRDefault="005E6A9E" w:rsidP="005E6A9E">
      <w:pPr>
        <w:pStyle w:val="Style1"/>
      </w:pPr>
      <w:r>
        <w:t xml:space="preserve">            }, {</w:t>
      </w:r>
    </w:p>
    <w:p w14:paraId="61F9B249" w14:textId="77777777" w:rsidR="005E6A9E" w:rsidRDefault="005E6A9E" w:rsidP="005E6A9E">
      <w:pPr>
        <w:pStyle w:val="Style1"/>
      </w:pPr>
      <w:r>
        <w:t xml:space="preserve">                char: "k",</w:t>
      </w:r>
    </w:p>
    <w:p w14:paraId="4339788E" w14:textId="77777777" w:rsidR="005E6A9E" w:rsidRDefault="005E6A9E" w:rsidP="005E6A9E">
      <w:pPr>
        <w:pStyle w:val="Style1"/>
      </w:pPr>
      <w:r>
        <w:t xml:space="preserve">                score: 6e3</w:t>
      </w:r>
    </w:p>
    <w:p w14:paraId="0ED2B7DB" w14:textId="77777777" w:rsidR="005E6A9E" w:rsidRDefault="005E6A9E" w:rsidP="005E6A9E">
      <w:pPr>
        <w:pStyle w:val="Style1"/>
      </w:pPr>
      <w:r>
        <w:t xml:space="preserve">            }, {</w:t>
      </w:r>
    </w:p>
    <w:p w14:paraId="44E3FEFC" w14:textId="77777777" w:rsidR="005E6A9E" w:rsidRDefault="005E6A9E" w:rsidP="005E6A9E">
      <w:pPr>
        <w:pStyle w:val="Style1"/>
      </w:pPr>
      <w:r>
        <w:t xml:space="preserve">                char: "l",</w:t>
      </w:r>
    </w:p>
    <w:p w14:paraId="79B9ECC0" w14:textId="77777777" w:rsidR="005E6A9E" w:rsidRDefault="005E6A9E" w:rsidP="005E6A9E">
      <w:pPr>
        <w:pStyle w:val="Style1"/>
      </w:pPr>
      <w:r>
        <w:t xml:space="preserve">                score: 6e3</w:t>
      </w:r>
    </w:p>
    <w:p w14:paraId="6CBC6E78" w14:textId="77777777" w:rsidR="005E6A9E" w:rsidRDefault="005E6A9E" w:rsidP="005E6A9E">
      <w:pPr>
        <w:pStyle w:val="Style1"/>
      </w:pPr>
      <w:r>
        <w:t xml:space="preserve">            }, {</w:t>
      </w:r>
    </w:p>
    <w:p w14:paraId="13E6E104" w14:textId="77777777" w:rsidR="005E6A9E" w:rsidRDefault="005E6A9E" w:rsidP="005E6A9E">
      <w:pPr>
        <w:pStyle w:val="Style1"/>
      </w:pPr>
      <w:r>
        <w:t xml:space="preserve">                char: "o",</w:t>
      </w:r>
    </w:p>
    <w:p w14:paraId="1B530DD4" w14:textId="77777777" w:rsidR="005E6A9E" w:rsidRDefault="005E6A9E" w:rsidP="005E6A9E">
      <w:pPr>
        <w:pStyle w:val="Style1"/>
      </w:pPr>
      <w:r>
        <w:t xml:space="preserve">                score: 1e4</w:t>
      </w:r>
    </w:p>
    <w:p w14:paraId="5C463A68" w14:textId="77777777" w:rsidR="005E6A9E" w:rsidRDefault="005E6A9E" w:rsidP="005E6A9E">
      <w:pPr>
        <w:pStyle w:val="Style1"/>
      </w:pPr>
      <w:r>
        <w:t xml:space="preserve">            }, {</w:t>
      </w:r>
    </w:p>
    <w:p w14:paraId="0D3B910F" w14:textId="77777777" w:rsidR="005E6A9E" w:rsidRDefault="005E6A9E" w:rsidP="005E6A9E">
      <w:pPr>
        <w:pStyle w:val="Style1"/>
      </w:pPr>
      <w:r>
        <w:t xml:space="preserve">                char: "p",</w:t>
      </w:r>
    </w:p>
    <w:p w14:paraId="4138A7CB" w14:textId="77777777" w:rsidR="005E6A9E" w:rsidRDefault="005E6A9E" w:rsidP="005E6A9E">
      <w:pPr>
        <w:pStyle w:val="Style1"/>
      </w:pPr>
      <w:r>
        <w:t xml:space="preserve">                score: 6e3</w:t>
      </w:r>
    </w:p>
    <w:p w14:paraId="3589EB31" w14:textId="77777777" w:rsidR="005E6A9E" w:rsidRDefault="005E6A9E" w:rsidP="005E6A9E">
      <w:pPr>
        <w:pStyle w:val="Style1"/>
      </w:pPr>
      <w:r>
        <w:t xml:space="preserve">            }, {</w:t>
      </w:r>
    </w:p>
    <w:p w14:paraId="0710857B" w14:textId="77777777" w:rsidR="005E6A9E" w:rsidRDefault="005E6A9E" w:rsidP="005E6A9E">
      <w:pPr>
        <w:pStyle w:val="Style1"/>
      </w:pPr>
      <w:r>
        <w:t xml:space="preserve">                char: "æ",</w:t>
      </w:r>
    </w:p>
    <w:p w14:paraId="1FDD6886" w14:textId="77777777" w:rsidR="005E6A9E" w:rsidRDefault="005E6A9E" w:rsidP="005E6A9E">
      <w:pPr>
        <w:pStyle w:val="Style1"/>
      </w:pPr>
      <w:r>
        <w:t xml:space="preserve">                score: 6e3</w:t>
      </w:r>
    </w:p>
    <w:p w14:paraId="0BFF8FEF" w14:textId="77777777" w:rsidR="005E6A9E" w:rsidRDefault="005E6A9E" w:rsidP="005E6A9E">
      <w:pPr>
        <w:pStyle w:val="Style1"/>
      </w:pPr>
      <w:r>
        <w:t xml:space="preserve">            }, {</w:t>
      </w:r>
    </w:p>
    <w:p w14:paraId="66418097" w14:textId="77777777" w:rsidR="005E6A9E" w:rsidRDefault="005E6A9E" w:rsidP="005E6A9E">
      <w:pPr>
        <w:pStyle w:val="Style1"/>
      </w:pPr>
      <w:r>
        <w:t xml:space="preserve">                char: "å",</w:t>
      </w:r>
    </w:p>
    <w:p w14:paraId="79EF069B" w14:textId="77777777" w:rsidR="005E6A9E" w:rsidRDefault="005E6A9E" w:rsidP="005E6A9E">
      <w:pPr>
        <w:pStyle w:val="Style1"/>
      </w:pPr>
      <w:r>
        <w:t xml:space="preserve">                score: 6e3</w:t>
      </w:r>
    </w:p>
    <w:p w14:paraId="61DD5BC5" w14:textId="77777777" w:rsidR="005E6A9E" w:rsidRDefault="005E6A9E" w:rsidP="005E6A9E">
      <w:pPr>
        <w:pStyle w:val="Style1"/>
      </w:pPr>
      <w:r>
        <w:t xml:space="preserve">            }],</w:t>
      </w:r>
    </w:p>
    <w:p w14:paraId="04169153" w14:textId="77777777" w:rsidR="005E6A9E" w:rsidRDefault="005E6A9E" w:rsidP="005E6A9E">
      <w:pPr>
        <w:pStyle w:val="Style1"/>
      </w:pPr>
      <w:r>
        <w:t xml:space="preserve">            "å": [{</w:t>
      </w:r>
    </w:p>
    <w:p w14:paraId="70D1E12F" w14:textId="77777777" w:rsidR="005E6A9E" w:rsidRDefault="005E6A9E" w:rsidP="005E6A9E">
      <w:pPr>
        <w:pStyle w:val="Style1"/>
      </w:pPr>
      <w:r>
        <w:t xml:space="preserve">                char: "",</w:t>
      </w:r>
    </w:p>
    <w:p w14:paraId="3EB8C594" w14:textId="77777777" w:rsidR="005E6A9E" w:rsidRDefault="005E6A9E" w:rsidP="005E6A9E">
      <w:pPr>
        <w:pStyle w:val="Style1"/>
      </w:pPr>
      <w:r>
        <w:t xml:space="preserve">                score: 11500</w:t>
      </w:r>
    </w:p>
    <w:p w14:paraId="5180A232" w14:textId="77777777" w:rsidR="005E6A9E" w:rsidRDefault="005E6A9E" w:rsidP="005E6A9E">
      <w:pPr>
        <w:pStyle w:val="Style1"/>
      </w:pPr>
      <w:r>
        <w:t xml:space="preserve">            }, {</w:t>
      </w:r>
    </w:p>
    <w:p w14:paraId="4EDB336D" w14:textId="77777777" w:rsidR="005E6A9E" w:rsidRDefault="005E6A9E" w:rsidP="005E6A9E">
      <w:pPr>
        <w:pStyle w:val="Style1"/>
      </w:pPr>
      <w:r>
        <w:t xml:space="preserve">                char: "l",</w:t>
      </w:r>
    </w:p>
    <w:p w14:paraId="4A50BF94" w14:textId="77777777" w:rsidR="005E6A9E" w:rsidRDefault="005E6A9E" w:rsidP="005E6A9E">
      <w:pPr>
        <w:pStyle w:val="Style1"/>
      </w:pPr>
      <w:r>
        <w:t xml:space="preserve">                score: 6e3</w:t>
      </w:r>
    </w:p>
    <w:p w14:paraId="16D26896" w14:textId="77777777" w:rsidR="005E6A9E" w:rsidRDefault="005E6A9E" w:rsidP="005E6A9E">
      <w:pPr>
        <w:pStyle w:val="Style1"/>
      </w:pPr>
      <w:r>
        <w:t xml:space="preserve">            }, {</w:t>
      </w:r>
    </w:p>
    <w:p w14:paraId="2102F179" w14:textId="77777777" w:rsidR="005E6A9E" w:rsidRDefault="005E6A9E" w:rsidP="005E6A9E">
      <w:pPr>
        <w:pStyle w:val="Style1"/>
      </w:pPr>
      <w:r>
        <w:t xml:space="preserve">                char: "o",</w:t>
      </w:r>
    </w:p>
    <w:p w14:paraId="08F68487" w14:textId="77777777" w:rsidR="005E6A9E" w:rsidRDefault="005E6A9E" w:rsidP="005E6A9E">
      <w:pPr>
        <w:pStyle w:val="Style1"/>
      </w:pPr>
      <w:r>
        <w:t xml:space="preserve">                score: 6e3</w:t>
      </w:r>
    </w:p>
    <w:p w14:paraId="7446F326" w14:textId="77777777" w:rsidR="005E6A9E" w:rsidRDefault="005E6A9E" w:rsidP="005E6A9E">
      <w:pPr>
        <w:pStyle w:val="Style1"/>
      </w:pPr>
      <w:r>
        <w:t xml:space="preserve">            }, {</w:t>
      </w:r>
    </w:p>
    <w:p w14:paraId="60EAFD47" w14:textId="77777777" w:rsidR="005E6A9E" w:rsidRDefault="005E6A9E" w:rsidP="005E6A9E">
      <w:pPr>
        <w:pStyle w:val="Style1"/>
      </w:pPr>
      <w:r>
        <w:t xml:space="preserve">                char: "p",</w:t>
      </w:r>
    </w:p>
    <w:p w14:paraId="32036C07" w14:textId="77777777" w:rsidR="005E6A9E" w:rsidRDefault="005E6A9E" w:rsidP="005E6A9E">
      <w:pPr>
        <w:pStyle w:val="Style1"/>
      </w:pPr>
      <w:r>
        <w:t xml:space="preserve">                score: 6e3</w:t>
      </w:r>
    </w:p>
    <w:p w14:paraId="48541D36" w14:textId="77777777" w:rsidR="005E6A9E" w:rsidRDefault="005E6A9E" w:rsidP="005E6A9E">
      <w:pPr>
        <w:pStyle w:val="Style1"/>
      </w:pPr>
      <w:r>
        <w:t xml:space="preserve">            }, {</w:t>
      </w:r>
    </w:p>
    <w:p w14:paraId="5DF18432" w14:textId="77777777" w:rsidR="005E6A9E" w:rsidRDefault="005E6A9E" w:rsidP="005E6A9E">
      <w:pPr>
        <w:pStyle w:val="Style1"/>
      </w:pPr>
      <w:r>
        <w:t xml:space="preserve">                char: "æ",</w:t>
      </w:r>
    </w:p>
    <w:p w14:paraId="15695B5E" w14:textId="77777777" w:rsidR="005E6A9E" w:rsidRDefault="005E6A9E" w:rsidP="005E6A9E">
      <w:pPr>
        <w:pStyle w:val="Style1"/>
      </w:pPr>
      <w:r>
        <w:t xml:space="preserve">                score: 6e3</w:t>
      </w:r>
    </w:p>
    <w:p w14:paraId="05E2D987" w14:textId="77777777" w:rsidR="005E6A9E" w:rsidRDefault="005E6A9E" w:rsidP="005E6A9E">
      <w:pPr>
        <w:pStyle w:val="Style1"/>
      </w:pPr>
      <w:r>
        <w:t xml:space="preserve">            }, {</w:t>
      </w:r>
    </w:p>
    <w:p w14:paraId="6ABFC23E" w14:textId="77777777" w:rsidR="005E6A9E" w:rsidRDefault="005E6A9E" w:rsidP="005E6A9E">
      <w:pPr>
        <w:pStyle w:val="Style1"/>
      </w:pPr>
      <w:r>
        <w:t xml:space="preserve">                char: "ø",</w:t>
      </w:r>
    </w:p>
    <w:p w14:paraId="598BB930" w14:textId="77777777" w:rsidR="005E6A9E" w:rsidRDefault="005E6A9E" w:rsidP="005E6A9E">
      <w:pPr>
        <w:pStyle w:val="Style1"/>
      </w:pPr>
      <w:r>
        <w:t xml:space="preserve">                score: 6e3</w:t>
      </w:r>
    </w:p>
    <w:p w14:paraId="604C3928" w14:textId="77777777" w:rsidR="005E6A9E" w:rsidRDefault="005E6A9E" w:rsidP="005E6A9E">
      <w:pPr>
        <w:pStyle w:val="Style1"/>
      </w:pPr>
      <w:r>
        <w:t xml:space="preserve">            }],</w:t>
      </w:r>
    </w:p>
    <w:p w14:paraId="6739A1C0" w14:textId="77777777" w:rsidR="005E6A9E" w:rsidRDefault="005E6A9E" w:rsidP="005E6A9E">
      <w:pPr>
        <w:pStyle w:val="Style1"/>
      </w:pPr>
      <w:r>
        <w:t xml:space="preserve">            "(": [{</w:t>
      </w:r>
    </w:p>
    <w:p w14:paraId="28FF2402" w14:textId="77777777" w:rsidR="005E6A9E" w:rsidRDefault="005E6A9E" w:rsidP="005E6A9E">
      <w:pPr>
        <w:pStyle w:val="Style1"/>
      </w:pPr>
      <w:r>
        <w:t xml:space="preserve">                char: "",</w:t>
      </w:r>
    </w:p>
    <w:p w14:paraId="5F1531B9" w14:textId="77777777" w:rsidR="005E6A9E" w:rsidRDefault="005E6A9E" w:rsidP="005E6A9E">
      <w:pPr>
        <w:pStyle w:val="Style1"/>
      </w:pPr>
      <w:r>
        <w:t xml:space="preserve">                score: 1e3</w:t>
      </w:r>
    </w:p>
    <w:p w14:paraId="4B216D9C" w14:textId="77777777" w:rsidR="005E6A9E" w:rsidRDefault="005E6A9E" w:rsidP="005E6A9E">
      <w:pPr>
        <w:pStyle w:val="Style1"/>
      </w:pPr>
      <w:r>
        <w:t xml:space="preserve">            }],</w:t>
      </w:r>
    </w:p>
    <w:p w14:paraId="5C76C69F" w14:textId="77777777" w:rsidR="005E6A9E" w:rsidRDefault="005E6A9E" w:rsidP="005E6A9E">
      <w:pPr>
        <w:pStyle w:val="Style1"/>
      </w:pPr>
      <w:r>
        <w:t xml:space="preserve">            ")": [{</w:t>
      </w:r>
    </w:p>
    <w:p w14:paraId="53AEB081" w14:textId="77777777" w:rsidR="005E6A9E" w:rsidRDefault="005E6A9E" w:rsidP="005E6A9E">
      <w:pPr>
        <w:pStyle w:val="Style1"/>
      </w:pPr>
      <w:r>
        <w:t xml:space="preserve">                char: "",</w:t>
      </w:r>
    </w:p>
    <w:p w14:paraId="6FB63088" w14:textId="77777777" w:rsidR="005E6A9E" w:rsidRDefault="005E6A9E" w:rsidP="005E6A9E">
      <w:pPr>
        <w:pStyle w:val="Style1"/>
      </w:pPr>
      <w:r>
        <w:t xml:space="preserve">                score: 1e3</w:t>
      </w:r>
    </w:p>
    <w:p w14:paraId="3B70D249" w14:textId="77777777" w:rsidR="005E6A9E" w:rsidRDefault="005E6A9E" w:rsidP="005E6A9E">
      <w:pPr>
        <w:pStyle w:val="Style1"/>
      </w:pPr>
      <w:r>
        <w:t xml:space="preserve">            }],</w:t>
      </w:r>
    </w:p>
    <w:p w14:paraId="723FFE2D" w14:textId="77777777" w:rsidR="005E6A9E" w:rsidRDefault="005E6A9E" w:rsidP="005E6A9E">
      <w:pPr>
        <w:pStyle w:val="Style1"/>
      </w:pPr>
      <w:r>
        <w:t xml:space="preserve">            '"': [{</w:t>
      </w:r>
    </w:p>
    <w:p w14:paraId="1C070560" w14:textId="77777777" w:rsidR="005E6A9E" w:rsidRDefault="005E6A9E" w:rsidP="005E6A9E">
      <w:pPr>
        <w:pStyle w:val="Style1"/>
      </w:pPr>
      <w:r>
        <w:t xml:space="preserve">                char: "",</w:t>
      </w:r>
    </w:p>
    <w:p w14:paraId="5466059F" w14:textId="77777777" w:rsidR="005E6A9E" w:rsidRDefault="005E6A9E" w:rsidP="005E6A9E">
      <w:pPr>
        <w:pStyle w:val="Style1"/>
      </w:pPr>
      <w:r>
        <w:t xml:space="preserve">                score: 1e3</w:t>
      </w:r>
    </w:p>
    <w:p w14:paraId="68F2851E" w14:textId="77777777" w:rsidR="005E6A9E" w:rsidRDefault="005E6A9E" w:rsidP="005E6A9E">
      <w:pPr>
        <w:pStyle w:val="Style1"/>
      </w:pPr>
      <w:r>
        <w:t xml:space="preserve">            }],</w:t>
      </w:r>
    </w:p>
    <w:p w14:paraId="3AE9C05E" w14:textId="77777777" w:rsidR="005E6A9E" w:rsidRDefault="005E6A9E" w:rsidP="005E6A9E">
      <w:pPr>
        <w:pStyle w:val="Style1"/>
      </w:pPr>
      <w:r>
        <w:t xml:space="preserve">            "'": [{</w:t>
      </w:r>
    </w:p>
    <w:p w14:paraId="3485A247" w14:textId="77777777" w:rsidR="005E6A9E" w:rsidRDefault="005E6A9E" w:rsidP="005E6A9E">
      <w:pPr>
        <w:pStyle w:val="Style1"/>
      </w:pPr>
      <w:r>
        <w:t xml:space="preserve">                char: "",</w:t>
      </w:r>
    </w:p>
    <w:p w14:paraId="05AF4641" w14:textId="77777777" w:rsidR="005E6A9E" w:rsidRDefault="005E6A9E" w:rsidP="005E6A9E">
      <w:pPr>
        <w:pStyle w:val="Style1"/>
      </w:pPr>
      <w:r>
        <w:t xml:space="preserve">                score: 11500</w:t>
      </w:r>
    </w:p>
    <w:p w14:paraId="3026D187" w14:textId="77777777" w:rsidR="005E6A9E" w:rsidRDefault="005E6A9E" w:rsidP="005E6A9E">
      <w:pPr>
        <w:pStyle w:val="Style1"/>
      </w:pPr>
      <w:r>
        <w:t xml:space="preserve">            }],</w:t>
      </w:r>
    </w:p>
    <w:p w14:paraId="5C40FE6F" w14:textId="77777777" w:rsidR="005E6A9E" w:rsidRDefault="005E6A9E" w:rsidP="005E6A9E">
      <w:pPr>
        <w:pStyle w:val="Style1"/>
      </w:pPr>
      <w:r>
        <w:t xml:space="preserve">            " ": [{</w:t>
      </w:r>
    </w:p>
    <w:p w14:paraId="446DD2B9" w14:textId="77777777" w:rsidR="005E6A9E" w:rsidRDefault="005E6A9E" w:rsidP="005E6A9E">
      <w:pPr>
        <w:pStyle w:val="Style1"/>
      </w:pPr>
      <w:r>
        <w:t xml:space="preserve">                char: "-",</w:t>
      </w:r>
    </w:p>
    <w:p w14:paraId="4439DA59" w14:textId="77777777" w:rsidR="005E6A9E" w:rsidRDefault="005E6A9E" w:rsidP="005E6A9E">
      <w:pPr>
        <w:pStyle w:val="Style1"/>
      </w:pPr>
      <w:r>
        <w:t xml:space="preserve">                score: 11500</w:t>
      </w:r>
    </w:p>
    <w:p w14:paraId="7A7A6BAF" w14:textId="77777777" w:rsidR="005E6A9E" w:rsidRDefault="005E6A9E" w:rsidP="005E6A9E">
      <w:pPr>
        <w:pStyle w:val="Style1"/>
      </w:pPr>
      <w:r>
        <w:t xml:space="preserve">            }]</w:t>
      </w:r>
    </w:p>
    <w:p w14:paraId="4582133B" w14:textId="77777777" w:rsidR="005E6A9E" w:rsidRDefault="005E6A9E" w:rsidP="005E6A9E">
      <w:pPr>
        <w:pStyle w:val="Style1"/>
      </w:pPr>
      <w:r>
        <w:t xml:space="preserve">        }</w:t>
      </w:r>
    </w:p>
    <w:p w14:paraId="2A28A59D" w14:textId="77777777" w:rsidR="005E6A9E" w:rsidRDefault="005E6A9E" w:rsidP="005E6A9E">
      <w:pPr>
        <w:pStyle w:val="Style1"/>
      </w:pPr>
      <w:r>
        <w:t xml:space="preserve">          , s = -12e3;</w:t>
      </w:r>
    </w:p>
    <w:p w14:paraId="74663014" w14:textId="77777777" w:rsidR="005E6A9E" w:rsidRDefault="005E6A9E" w:rsidP="005E6A9E">
      <w:pPr>
        <w:pStyle w:val="Style1"/>
      </w:pPr>
      <w:r>
        <w:t xml:space="preserve">        function h(r, e, c, o, a, t, n, h, f, l, d) {</w:t>
      </w:r>
    </w:p>
    <w:p w14:paraId="0F4F6A60" w14:textId="77777777" w:rsidR="005E6A9E" w:rsidRDefault="005E6A9E" w:rsidP="005E6A9E">
      <w:pPr>
        <w:pStyle w:val="Style1"/>
      </w:pPr>
      <w:r>
        <w:t xml:space="preserve">            for (; c &amp;&amp; r &lt; e.length; ) {</w:t>
      </w:r>
    </w:p>
    <w:p w14:paraId="74B0A922" w14:textId="77777777" w:rsidR="005E6A9E" w:rsidRDefault="005E6A9E" w:rsidP="005E6A9E">
      <w:pPr>
        <w:pStyle w:val="Style1"/>
      </w:pPr>
      <w:r>
        <w:t xml:space="preserve">                if (c.pruned &amp;&amp; d)</w:t>
      </w:r>
    </w:p>
    <w:p w14:paraId="38556966" w14:textId="77777777" w:rsidR="005E6A9E" w:rsidRDefault="005E6A9E" w:rsidP="005E6A9E">
      <w:pPr>
        <w:pStyle w:val="Style1"/>
      </w:pPr>
      <w:r>
        <w:t xml:space="preserve">                    return void u(r, e, c, o, a, t, n, h, f, l, d);</w:t>
      </w:r>
    </w:p>
    <w:p w14:paraId="3FB94532" w14:textId="77777777" w:rsidR="005E6A9E" w:rsidRDefault="005E6A9E" w:rsidP="005E6A9E">
      <w:pPr>
        <w:pStyle w:val="Style1"/>
      </w:pPr>
      <w:r>
        <w:t xml:space="preserve">                var p = e[r];</w:t>
      </w:r>
    </w:p>
    <w:p w14:paraId="41A07285" w14:textId="77777777" w:rsidR="005E6A9E" w:rsidRDefault="005E6A9E" w:rsidP="005E6A9E">
      <w:pPr>
        <w:pStyle w:val="Style1"/>
      </w:pPr>
      <w:r>
        <w:t xml:space="preserve">                if (f &amp;&amp; y(r, e, a) &amp;&amp; i(p, c, r, e, o, a, t, n, h, f, l, d),</w:t>
      </w:r>
    </w:p>
    <w:p w14:paraId="43562C9C" w14:textId="77777777" w:rsidR="005E6A9E" w:rsidRDefault="005E6A9E" w:rsidP="005E6A9E">
      <w:pPr>
        <w:pStyle w:val="Style1"/>
      </w:pPr>
      <w:r>
        <w:t xml:space="preserve">                !c[p]) {</w:t>
      </w:r>
    </w:p>
    <w:p w14:paraId="5BFA43C6" w14:textId="77777777" w:rsidR="005E6A9E" w:rsidRDefault="005E6A9E" w:rsidP="005E6A9E">
      <w:pPr>
        <w:pStyle w:val="Style1"/>
      </w:pPr>
      <w:r>
        <w:t xml:space="preserve">                    c = null;</w:t>
      </w:r>
    </w:p>
    <w:p w14:paraId="2B06DA5F" w14:textId="77777777" w:rsidR="005E6A9E" w:rsidRDefault="005E6A9E" w:rsidP="005E6A9E">
      <w:pPr>
        <w:pStyle w:val="Style1"/>
      </w:pPr>
      <w:r>
        <w:t xml:space="preserve">                    break</w:t>
      </w:r>
    </w:p>
    <w:p w14:paraId="40F44760" w14:textId="77777777" w:rsidR="005E6A9E" w:rsidRDefault="005E6A9E" w:rsidP="005E6A9E">
      <w:pPr>
        <w:pStyle w:val="Style1"/>
      </w:pPr>
      <w:r>
        <w:t xml:space="preserve">                }</w:t>
      </w:r>
    </w:p>
    <w:p w14:paraId="7663180C" w14:textId="77777777" w:rsidR="005E6A9E" w:rsidRDefault="005E6A9E" w:rsidP="005E6A9E">
      <w:pPr>
        <w:pStyle w:val="Style1"/>
      </w:pPr>
      <w:r>
        <w:t xml:space="preserve">                c = c[p],</w:t>
      </w:r>
    </w:p>
    <w:p w14:paraId="529E6CF5" w14:textId="77777777" w:rsidR="005E6A9E" w:rsidRDefault="005E6A9E" w:rsidP="005E6A9E">
      <w:pPr>
        <w:pStyle w:val="Style1"/>
      </w:pPr>
      <w:r>
        <w:t xml:space="preserve">                n = n || c.clientOnly || !1,</w:t>
      </w:r>
    </w:p>
    <w:p w14:paraId="22C6E2B9" w14:textId="77777777" w:rsidR="005E6A9E" w:rsidRDefault="005E6A9E" w:rsidP="005E6A9E">
      <w:pPr>
        <w:pStyle w:val="Style1"/>
      </w:pPr>
      <w:r>
        <w:t xml:space="preserve">                o += 5e4,</w:t>
      </w:r>
    </w:p>
    <w:p w14:paraId="42F4A661" w14:textId="77777777" w:rsidR="005E6A9E" w:rsidRDefault="005E6A9E" w:rsidP="005E6A9E">
      <w:pPr>
        <w:pStyle w:val="Style1"/>
      </w:pPr>
      <w:r>
        <w:t xml:space="preserve">                h.push(p),</w:t>
      </w:r>
    </w:p>
    <w:p w14:paraId="3E9FA28B" w14:textId="77777777" w:rsidR="005E6A9E" w:rsidRDefault="005E6A9E" w:rsidP="005E6A9E">
      <w:pPr>
        <w:pStyle w:val="Style1"/>
      </w:pPr>
      <w:r>
        <w:t xml:space="preserve">                r++</w:t>
      </w:r>
    </w:p>
    <w:p w14:paraId="0D2B7708" w14:textId="77777777" w:rsidR="005E6A9E" w:rsidRDefault="005E6A9E" w:rsidP="005E6A9E">
      <w:pPr>
        <w:pStyle w:val="Style1"/>
      </w:pPr>
      <w:r>
        <w:t xml:space="preserve">            }</w:t>
      </w:r>
    </w:p>
    <w:p w14:paraId="57821ACA" w14:textId="77777777" w:rsidR="005E6A9E" w:rsidRDefault="005E6A9E" w:rsidP="005E6A9E">
      <w:pPr>
        <w:pStyle w:val="Style1"/>
      </w:pPr>
      <w:r>
        <w:t xml:space="preserve">            if (c &amp;&amp; (!f || f &amp;&amp; 0 !== a)) {</w:t>
      </w:r>
    </w:p>
    <w:p w14:paraId="354A89A8" w14:textId="77777777" w:rsidR="005E6A9E" w:rsidRDefault="005E6A9E" w:rsidP="005E6A9E">
      <w:pPr>
        <w:pStyle w:val="Style1"/>
      </w:pPr>
      <w:r>
        <w:t xml:space="preserve">                var _ = o + a * s</w:t>
      </w:r>
    </w:p>
    <w:p w14:paraId="078FB672" w14:textId="77777777" w:rsidR="005E6A9E" w:rsidRDefault="005E6A9E" w:rsidP="005E6A9E">
      <w:pPr>
        <w:pStyle w:val="Style1"/>
      </w:pPr>
      <w:r>
        <w:t xml:space="preserve">                  , v = h.join("");</w:t>
      </w:r>
    </w:p>
    <w:p w14:paraId="2F56E0AC" w14:textId="77777777" w:rsidR="005E6A9E" w:rsidRDefault="005E6A9E" w:rsidP="005E6A9E">
      <w:pPr>
        <w:pStyle w:val="Style1"/>
      </w:pPr>
      <w:r>
        <w:t xml:space="preserve">                (void 0 === l[v] || l[v] &lt; _) &amp;&amp; (function(r, e, c, o, a, t) {</w:t>
      </w:r>
    </w:p>
    <w:p w14:paraId="32F5F53C" w14:textId="77777777" w:rsidR="005E6A9E" w:rsidRDefault="005E6A9E" w:rsidP="005E6A9E">
      <w:pPr>
        <w:pStyle w:val="Style1"/>
      </w:pPr>
      <w:r>
        <w:t xml:space="preserve">                    t.push({</w:t>
      </w:r>
    </w:p>
    <w:p w14:paraId="20CDD4F7" w14:textId="77777777" w:rsidR="005E6A9E" w:rsidRDefault="005E6A9E" w:rsidP="005E6A9E">
      <w:pPr>
        <w:pStyle w:val="Style1"/>
      </w:pPr>
      <w:r>
        <w:t xml:space="preserve">                        score: r,</w:t>
      </w:r>
    </w:p>
    <w:p w14:paraId="136FDD3A" w14:textId="77777777" w:rsidR="005E6A9E" w:rsidRDefault="005E6A9E" w:rsidP="005E6A9E">
      <w:pPr>
        <w:pStyle w:val="Style1"/>
      </w:pPr>
      <w:r>
        <w:t xml:space="preserve">                        fuzzyCount: e,</w:t>
      </w:r>
    </w:p>
    <w:p w14:paraId="4586B736" w14:textId="77777777" w:rsidR="005E6A9E" w:rsidRDefault="005E6A9E" w:rsidP="005E6A9E">
      <w:pPr>
        <w:pStyle w:val="Style1"/>
      </w:pPr>
      <w:r>
        <w:t xml:space="preserve">                        indices: c.indices,</w:t>
      </w:r>
    </w:p>
    <w:p w14:paraId="5C2F74D9" w14:textId="77777777" w:rsidR="005E6A9E" w:rsidRDefault="005E6A9E" w:rsidP="005E6A9E">
      <w:pPr>
        <w:pStyle w:val="Style1"/>
      </w:pPr>
      <w:r>
        <w:t xml:space="preserve">                        clientOnly: o,</w:t>
      </w:r>
    </w:p>
    <w:p w14:paraId="23A287B1" w14:textId="77777777" w:rsidR="005E6A9E" w:rsidRDefault="005E6A9E" w:rsidP="005E6A9E">
      <w:pPr>
        <w:pStyle w:val="Style1"/>
      </w:pPr>
      <w:r>
        <w:t xml:space="preserve">                        query: a</w:t>
      </w:r>
    </w:p>
    <w:p w14:paraId="2D3C697E" w14:textId="77777777" w:rsidR="005E6A9E" w:rsidRDefault="005E6A9E" w:rsidP="005E6A9E">
      <w:pPr>
        <w:pStyle w:val="Style1"/>
      </w:pPr>
      <w:r>
        <w:t xml:space="preserve">                    })</w:t>
      </w:r>
    </w:p>
    <w:p w14:paraId="01A7D899" w14:textId="77777777" w:rsidR="005E6A9E" w:rsidRDefault="005E6A9E" w:rsidP="005E6A9E">
      <w:pPr>
        <w:pStyle w:val="Style1"/>
      </w:pPr>
      <w:r>
        <w:t xml:space="preserve">                }(_, a, c, n, v, t),</w:t>
      </w:r>
    </w:p>
    <w:p w14:paraId="1F2D268C" w14:textId="77777777" w:rsidR="005E6A9E" w:rsidRDefault="005E6A9E" w:rsidP="005E6A9E">
      <w:pPr>
        <w:pStyle w:val="Style1"/>
      </w:pPr>
      <w:r>
        <w:t xml:space="preserve">                l[v] = _)</w:t>
      </w:r>
    </w:p>
    <w:p w14:paraId="222C8ED9" w14:textId="77777777" w:rsidR="005E6A9E" w:rsidRDefault="005E6A9E" w:rsidP="005E6A9E">
      <w:pPr>
        <w:pStyle w:val="Style1"/>
      </w:pPr>
      <w:r>
        <w:t xml:space="preserve">            }</w:t>
      </w:r>
    </w:p>
    <w:p w14:paraId="2270CC79" w14:textId="77777777" w:rsidR="005E6A9E" w:rsidRDefault="005E6A9E" w:rsidP="005E6A9E">
      <w:pPr>
        <w:pStyle w:val="Style1"/>
      </w:pPr>
      <w:r>
        <w:t xml:space="preserve">        }</w:t>
      </w:r>
    </w:p>
    <w:p w14:paraId="5C61118A" w14:textId="77777777" w:rsidR="005E6A9E" w:rsidRDefault="005E6A9E" w:rsidP="005E6A9E">
      <w:pPr>
        <w:pStyle w:val="Style1"/>
      </w:pPr>
      <w:r>
        <w:t xml:space="preserve">        function i(r, e, c, a, t, s, i, u, f, l, y, d) {</w:t>
      </w:r>
    </w:p>
    <w:p w14:paraId="12EAB995" w14:textId="77777777" w:rsidR="005E6A9E" w:rsidRDefault="005E6A9E" w:rsidP="005E6A9E">
      <w:pPr>
        <w:pStyle w:val="Style1"/>
      </w:pPr>
      <w:r>
        <w:t xml:space="preserve">            var p = n[r];</w:t>
      </w:r>
    </w:p>
    <w:p w14:paraId="51DE4E36" w14:textId="77777777" w:rsidR="005E6A9E" w:rsidRDefault="005E6A9E" w:rsidP="005E6A9E">
      <w:pPr>
        <w:pStyle w:val="Style1"/>
      </w:pPr>
      <w:r>
        <w:t xml:space="preserve">            if (p &amp;&amp; p.length)</w:t>
      </w:r>
    </w:p>
    <w:p w14:paraId="586B5996" w14:textId="77777777" w:rsidR="005E6A9E" w:rsidRDefault="005E6A9E" w:rsidP="005E6A9E">
      <w:pPr>
        <w:pStyle w:val="Style1"/>
      </w:pPr>
      <w:r>
        <w:t xml:space="preserve">                for (var _ = 0; _ &lt; p.length; _++)</w:t>
      </w:r>
    </w:p>
    <w:p w14:paraId="2958C5E1" w14:textId="77777777" w:rsidR="005E6A9E" w:rsidRDefault="005E6A9E" w:rsidP="005E6A9E">
      <w:pPr>
        <w:pStyle w:val="Style1"/>
      </w:pPr>
      <w:r>
        <w:t xml:space="preserve">                    (j = e[(b = p[_]).char]) ? h(c + 1, a, j, t + b.score, s + 1, i, u || j.clientOnly || !1, Object(o.__spreadArray)(Object(o.__spreadArray)([], Object(o.__read)(f), !1), [b.char], !1), l, y, d) : "" === b.char &amp;&amp; h(c + 1, a, e, t + b.score, s + 1, i, u, Object(o.__spreadArray)(Object(o.__spreadArray)([], Object(o.__read)(f), !1), [b.char], !1), l, y, d);</w:t>
      </w:r>
    </w:p>
    <w:p w14:paraId="4DAC2247" w14:textId="77777777" w:rsidR="005E6A9E" w:rsidRDefault="005E6A9E" w:rsidP="005E6A9E">
      <w:pPr>
        <w:pStyle w:val="Style1"/>
      </w:pPr>
      <w:r>
        <w:t xml:space="preserve">            var v = n[""];</w:t>
      </w:r>
    </w:p>
    <w:p w14:paraId="5FABD9F4" w14:textId="77777777" w:rsidR="005E6A9E" w:rsidRDefault="005E6A9E" w:rsidP="005E6A9E">
      <w:pPr>
        <w:pStyle w:val="Style1"/>
      </w:pPr>
      <w:r>
        <w:t xml:space="preserve">            for (_ = 0; _ &lt; v.length; _++) {</w:t>
      </w:r>
    </w:p>
    <w:p w14:paraId="5ED54F83" w14:textId="77777777" w:rsidR="005E6A9E" w:rsidRDefault="005E6A9E" w:rsidP="005E6A9E">
      <w:pPr>
        <w:pStyle w:val="Style1"/>
      </w:pPr>
      <w:r>
        <w:t xml:space="preserve">                var b, j;</w:t>
      </w:r>
    </w:p>
    <w:p w14:paraId="385847AE" w14:textId="77777777" w:rsidR="005E6A9E" w:rsidRDefault="005E6A9E" w:rsidP="005E6A9E">
      <w:pPr>
        <w:pStyle w:val="Style1"/>
      </w:pPr>
      <w:r>
        <w:t xml:space="preserve">                (j = e[(b = v[_]).char]) &amp;&amp; h(c, a, j, t + b.score, s + 1, i, u || j.clientOnly || !1, Object(o.__spreadArray)(Object(o.__spreadArray)([], Object(o.__read)(f), !1), [b.char], !1), l, y, d)</w:t>
      </w:r>
    </w:p>
    <w:p w14:paraId="2DC2B80D" w14:textId="77777777" w:rsidR="005E6A9E" w:rsidRDefault="005E6A9E" w:rsidP="005E6A9E">
      <w:pPr>
        <w:pStyle w:val="Style1"/>
      </w:pPr>
      <w:r>
        <w:t xml:space="preserve">            }</w:t>
      </w:r>
    </w:p>
    <w:p w14:paraId="221B9C66" w14:textId="77777777" w:rsidR="005E6A9E" w:rsidRDefault="005E6A9E" w:rsidP="005E6A9E">
      <w:pPr>
        <w:pStyle w:val="Style1"/>
      </w:pPr>
      <w:r>
        <w:t xml:space="preserve">        }</w:t>
      </w:r>
    </w:p>
    <w:p w14:paraId="184BA815" w14:textId="77777777" w:rsidR="005E6A9E" w:rsidRDefault="005E6A9E" w:rsidP="005E6A9E">
      <w:pPr>
        <w:pStyle w:val="Style1"/>
      </w:pPr>
      <w:r>
        <w:t xml:space="preserve">        function u(r, e, c, a, t, n, s, h, i, u, l) {</w:t>
      </w:r>
    </w:p>
    <w:p w14:paraId="297BFBDB" w14:textId="77777777" w:rsidR="005E6A9E" w:rsidRDefault="005E6A9E" w:rsidP="005E6A9E">
      <w:pPr>
        <w:pStyle w:val="Style1"/>
      </w:pPr>
      <w:r>
        <w:t xml:space="preserve">            var y, d, p, _;</w:t>
      </w:r>
    </w:p>
    <w:p w14:paraId="1479CC50" w14:textId="77777777" w:rsidR="005E6A9E" w:rsidRDefault="005E6A9E" w:rsidP="005E6A9E">
      <w:pPr>
        <w:pStyle w:val="Style1"/>
      </w:pPr>
      <w:r>
        <w:t xml:space="preserve">            try {</w:t>
      </w:r>
    </w:p>
    <w:p w14:paraId="1F9FE50B" w14:textId="77777777" w:rsidR="005E6A9E" w:rsidRDefault="005E6A9E" w:rsidP="005E6A9E">
      <w:pPr>
        <w:pStyle w:val="Style1"/>
      </w:pPr>
      <w:r>
        <w:t xml:space="preserve">                for (var v = Object(o.__values)(c.indices), b = v.next(); !b.done; b = v.next()) {</w:t>
      </w:r>
    </w:p>
    <w:p w14:paraId="54229184" w14:textId="77777777" w:rsidR="005E6A9E" w:rsidRDefault="005E6A9E" w:rsidP="005E6A9E">
      <w:pPr>
        <w:pStyle w:val="Style1"/>
      </w:pPr>
      <w:r>
        <w:t xml:space="preserve">                    var j = b.value</w:t>
      </w:r>
    </w:p>
    <w:p w14:paraId="4D354979" w14:textId="77777777" w:rsidR="005E6A9E" w:rsidRDefault="005E6A9E" w:rsidP="005E6A9E">
      <w:pPr>
        <w:pStyle w:val="Style1"/>
      </w:pPr>
      <w:r>
        <w:t xml:space="preserve">                      , w = l(j)</w:t>
      </w:r>
    </w:p>
    <w:p w14:paraId="10507C9A" w14:textId="77777777" w:rsidR="005E6A9E" w:rsidRDefault="005E6A9E" w:rsidP="005E6A9E">
      <w:pPr>
        <w:pStyle w:val="Style1"/>
      </w:pPr>
      <w:r>
        <w:t xml:space="preserve">                      , O = null == w ? void 0 : w.keywords;</w:t>
      </w:r>
    </w:p>
    <w:p w14:paraId="7AC8EB05" w14:textId="77777777" w:rsidR="005E6A9E" w:rsidRDefault="005E6A9E" w:rsidP="005E6A9E">
      <w:pPr>
        <w:pStyle w:val="Style1"/>
      </w:pPr>
      <w:r>
        <w:t xml:space="preserve">                    if (void 0 !== O &amp;&amp; 0 !== O.length) {</w:t>
      </w:r>
    </w:p>
    <w:p w14:paraId="08ED1F2C" w14:textId="77777777" w:rsidR="005E6A9E" w:rsidRDefault="005E6A9E" w:rsidP="005E6A9E">
      <w:pPr>
        <w:pStyle w:val="Style1"/>
      </w:pPr>
      <w:r>
        <w:t xml:space="preserve">                        var g = null == w ? void 0 : w.serverQuery;</w:t>
      </w:r>
    </w:p>
    <w:p w14:paraId="0BD1944F" w14:textId="77777777" w:rsidR="005E6A9E" w:rsidRDefault="005E6A9E" w:rsidP="005E6A9E">
      <w:pPr>
        <w:pStyle w:val="Style1"/>
      </w:pPr>
      <w:r>
        <w:t xml:space="preserve">                        try {</w:t>
      </w:r>
    </w:p>
    <w:p w14:paraId="02334C75" w14:textId="77777777" w:rsidR="005E6A9E" w:rsidRDefault="005E6A9E" w:rsidP="005E6A9E">
      <w:pPr>
        <w:pStyle w:val="Style1"/>
      </w:pPr>
      <w:r>
        <w:t xml:space="preserve">                            for (var m = (p = void 0,</w:t>
      </w:r>
    </w:p>
    <w:p w14:paraId="0508C8FF" w14:textId="77777777" w:rsidR="005E6A9E" w:rsidRDefault="005E6A9E" w:rsidP="005E6A9E">
      <w:pPr>
        <w:pStyle w:val="Style1"/>
      </w:pPr>
      <w:r>
        <w:t xml:space="preserve">                            Object(o.__values)(O)), x = m.next(); !x.done; x = m.next()) {</w:t>
      </w:r>
    </w:p>
    <w:p w14:paraId="3D13A3B9" w14:textId="77777777" w:rsidR="005E6A9E" w:rsidRDefault="005E6A9E" w:rsidP="005E6A9E">
      <w:pPr>
        <w:pStyle w:val="Style1"/>
      </w:pPr>
      <w:r>
        <w:t xml:space="preserve">                                var S = x.value</w:t>
      </w:r>
    </w:p>
    <w:p w14:paraId="357CCCCF" w14:textId="77777777" w:rsidR="005E6A9E" w:rsidRDefault="005E6A9E" w:rsidP="005E6A9E">
      <w:pPr>
        <w:pStyle w:val="Style1"/>
      </w:pPr>
      <w:r>
        <w:t xml:space="preserve">                                  , A = Object(o.__spreadArray)([], Object(o.__read)(S), !1);</w:t>
      </w:r>
    </w:p>
    <w:p w14:paraId="0FC9FF3D" w14:textId="77777777" w:rsidR="005E6A9E" w:rsidRDefault="005E6A9E" w:rsidP="005E6A9E">
      <w:pPr>
        <w:pStyle w:val="Style1"/>
      </w:pPr>
      <w:r>
        <w:t xml:space="preserve">                                A.length &gt; h.length &amp;&amp; A.slice(0, h.length).join("") === h.join("") &amp;&amp; f(r, e, j, a, t, n, s, h, i, u, A, g)</w:t>
      </w:r>
    </w:p>
    <w:p w14:paraId="53517910" w14:textId="77777777" w:rsidR="005E6A9E" w:rsidRDefault="005E6A9E" w:rsidP="005E6A9E">
      <w:pPr>
        <w:pStyle w:val="Style1"/>
      </w:pPr>
      <w:r>
        <w:t xml:space="preserve">                            }</w:t>
      </w:r>
    </w:p>
    <w:p w14:paraId="779E3399" w14:textId="77777777" w:rsidR="005E6A9E" w:rsidRDefault="005E6A9E" w:rsidP="005E6A9E">
      <w:pPr>
        <w:pStyle w:val="Style1"/>
      </w:pPr>
      <w:r>
        <w:t xml:space="preserve">                        } catch (r) {</w:t>
      </w:r>
    </w:p>
    <w:p w14:paraId="0B2E7E27" w14:textId="77777777" w:rsidR="005E6A9E" w:rsidRDefault="005E6A9E" w:rsidP="005E6A9E">
      <w:pPr>
        <w:pStyle w:val="Style1"/>
      </w:pPr>
      <w:r>
        <w:t xml:space="preserve">                            p = {</w:t>
      </w:r>
    </w:p>
    <w:p w14:paraId="11AA6487" w14:textId="77777777" w:rsidR="005E6A9E" w:rsidRDefault="005E6A9E" w:rsidP="005E6A9E">
      <w:pPr>
        <w:pStyle w:val="Style1"/>
      </w:pPr>
      <w:r>
        <w:t xml:space="preserve">                                error: r</w:t>
      </w:r>
    </w:p>
    <w:p w14:paraId="50DF5806" w14:textId="77777777" w:rsidR="005E6A9E" w:rsidRDefault="005E6A9E" w:rsidP="005E6A9E">
      <w:pPr>
        <w:pStyle w:val="Style1"/>
      </w:pPr>
      <w:r>
        <w:t xml:space="preserve">                            }</w:t>
      </w:r>
    </w:p>
    <w:p w14:paraId="2340B4E0" w14:textId="77777777" w:rsidR="005E6A9E" w:rsidRDefault="005E6A9E" w:rsidP="005E6A9E">
      <w:pPr>
        <w:pStyle w:val="Style1"/>
      </w:pPr>
      <w:r>
        <w:t xml:space="preserve">                        } finally {</w:t>
      </w:r>
    </w:p>
    <w:p w14:paraId="0467AEED" w14:textId="77777777" w:rsidR="005E6A9E" w:rsidRDefault="005E6A9E" w:rsidP="005E6A9E">
      <w:pPr>
        <w:pStyle w:val="Style1"/>
      </w:pPr>
      <w:r>
        <w:t xml:space="preserve">                            try {</w:t>
      </w:r>
    </w:p>
    <w:p w14:paraId="18AE5A65" w14:textId="77777777" w:rsidR="005E6A9E" w:rsidRDefault="005E6A9E" w:rsidP="005E6A9E">
      <w:pPr>
        <w:pStyle w:val="Style1"/>
      </w:pPr>
      <w:r>
        <w:t xml:space="preserve">                                x &amp;&amp; !x.done &amp;&amp; (_ = m.return) &amp;&amp; _.call(m)</w:t>
      </w:r>
    </w:p>
    <w:p w14:paraId="73CE932E" w14:textId="77777777" w:rsidR="005E6A9E" w:rsidRDefault="005E6A9E" w:rsidP="005E6A9E">
      <w:pPr>
        <w:pStyle w:val="Style1"/>
      </w:pPr>
      <w:r>
        <w:t xml:space="preserve">                            } finally {</w:t>
      </w:r>
    </w:p>
    <w:p w14:paraId="56F13848" w14:textId="77777777" w:rsidR="005E6A9E" w:rsidRDefault="005E6A9E" w:rsidP="005E6A9E">
      <w:pPr>
        <w:pStyle w:val="Style1"/>
      </w:pPr>
      <w:r>
        <w:t xml:space="preserve">                                if (p)</w:t>
      </w:r>
    </w:p>
    <w:p w14:paraId="7F0903A2" w14:textId="77777777" w:rsidR="005E6A9E" w:rsidRDefault="005E6A9E" w:rsidP="005E6A9E">
      <w:pPr>
        <w:pStyle w:val="Style1"/>
      </w:pPr>
      <w:r>
        <w:t xml:space="preserve">                                    throw p.error</w:t>
      </w:r>
    </w:p>
    <w:p w14:paraId="17DD6A1F" w14:textId="77777777" w:rsidR="005E6A9E" w:rsidRDefault="005E6A9E" w:rsidP="005E6A9E">
      <w:pPr>
        <w:pStyle w:val="Style1"/>
      </w:pPr>
      <w:r>
        <w:t xml:space="preserve">                            }</w:t>
      </w:r>
    </w:p>
    <w:p w14:paraId="243CDBF0" w14:textId="77777777" w:rsidR="005E6A9E" w:rsidRDefault="005E6A9E" w:rsidP="005E6A9E">
      <w:pPr>
        <w:pStyle w:val="Style1"/>
      </w:pPr>
      <w:r>
        <w:t xml:space="preserve">                        }</w:t>
      </w:r>
    </w:p>
    <w:p w14:paraId="4DCE5443" w14:textId="77777777" w:rsidR="005E6A9E" w:rsidRDefault="005E6A9E" w:rsidP="005E6A9E">
      <w:pPr>
        <w:pStyle w:val="Style1"/>
      </w:pPr>
      <w:r>
        <w:t xml:space="preserve">                    }</w:t>
      </w:r>
    </w:p>
    <w:p w14:paraId="7F837284" w14:textId="77777777" w:rsidR="005E6A9E" w:rsidRDefault="005E6A9E" w:rsidP="005E6A9E">
      <w:pPr>
        <w:pStyle w:val="Style1"/>
      </w:pPr>
      <w:r>
        <w:t xml:space="preserve">                }</w:t>
      </w:r>
    </w:p>
    <w:p w14:paraId="70CD2C88" w14:textId="77777777" w:rsidR="005E6A9E" w:rsidRDefault="005E6A9E" w:rsidP="005E6A9E">
      <w:pPr>
        <w:pStyle w:val="Style1"/>
      </w:pPr>
      <w:r>
        <w:t xml:space="preserve">            } catch (r) {</w:t>
      </w:r>
    </w:p>
    <w:p w14:paraId="0A3263E8" w14:textId="77777777" w:rsidR="005E6A9E" w:rsidRDefault="005E6A9E" w:rsidP="005E6A9E">
      <w:pPr>
        <w:pStyle w:val="Style1"/>
      </w:pPr>
      <w:r>
        <w:t xml:space="preserve">                y = {</w:t>
      </w:r>
    </w:p>
    <w:p w14:paraId="4A2F708E" w14:textId="77777777" w:rsidR="005E6A9E" w:rsidRDefault="005E6A9E" w:rsidP="005E6A9E">
      <w:pPr>
        <w:pStyle w:val="Style1"/>
      </w:pPr>
      <w:r>
        <w:t xml:space="preserve">                    error: r</w:t>
      </w:r>
    </w:p>
    <w:p w14:paraId="18FDD70C" w14:textId="77777777" w:rsidR="005E6A9E" w:rsidRDefault="005E6A9E" w:rsidP="005E6A9E">
      <w:pPr>
        <w:pStyle w:val="Style1"/>
      </w:pPr>
      <w:r>
        <w:t xml:space="preserve">                }</w:t>
      </w:r>
    </w:p>
    <w:p w14:paraId="5D2FAA92" w14:textId="77777777" w:rsidR="005E6A9E" w:rsidRDefault="005E6A9E" w:rsidP="005E6A9E">
      <w:pPr>
        <w:pStyle w:val="Style1"/>
      </w:pPr>
      <w:r>
        <w:t xml:space="preserve">            } finally {</w:t>
      </w:r>
    </w:p>
    <w:p w14:paraId="08AF7A42" w14:textId="77777777" w:rsidR="005E6A9E" w:rsidRDefault="005E6A9E" w:rsidP="005E6A9E">
      <w:pPr>
        <w:pStyle w:val="Style1"/>
      </w:pPr>
      <w:r>
        <w:t xml:space="preserve">                try {</w:t>
      </w:r>
    </w:p>
    <w:p w14:paraId="4EF1F9F0" w14:textId="77777777" w:rsidR="005E6A9E" w:rsidRDefault="005E6A9E" w:rsidP="005E6A9E">
      <w:pPr>
        <w:pStyle w:val="Style1"/>
      </w:pPr>
      <w:r>
        <w:t xml:space="preserve">                    b &amp;&amp; !b.done &amp;&amp; (d = v.return) &amp;&amp; d.call(v)</w:t>
      </w:r>
    </w:p>
    <w:p w14:paraId="340E3C5D" w14:textId="77777777" w:rsidR="005E6A9E" w:rsidRDefault="005E6A9E" w:rsidP="005E6A9E">
      <w:pPr>
        <w:pStyle w:val="Style1"/>
      </w:pPr>
      <w:r>
        <w:t xml:space="preserve">                } finally {</w:t>
      </w:r>
    </w:p>
    <w:p w14:paraId="212E7CE6" w14:textId="77777777" w:rsidR="005E6A9E" w:rsidRDefault="005E6A9E" w:rsidP="005E6A9E">
      <w:pPr>
        <w:pStyle w:val="Style1"/>
      </w:pPr>
      <w:r>
        <w:t xml:space="preserve">                    if (y)</w:t>
      </w:r>
    </w:p>
    <w:p w14:paraId="0F7A577A" w14:textId="77777777" w:rsidR="005E6A9E" w:rsidRDefault="005E6A9E" w:rsidP="005E6A9E">
      <w:pPr>
        <w:pStyle w:val="Style1"/>
      </w:pPr>
      <w:r>
        <w:t xml:space="preserve">                        throw y.error</w:t>
      </w:r>
    </w:p>
    <w:p w14:paraId="637AA794" w14:textId="77777777" w:rsidR="005E6A9E" w:rsidRDefault="005E6A9E" w:rsidP="005E6A9E">
      <w:pPr>
        <w:pStyle w:val="Style1"/>
      </w:pPr>
      <w:r>
        <w:t xml:space="preserve">                }</w:t>
      </w:r>
    </w:p>
    <w:p w14:paraId="737BC4CF" w14:textId="77777777" w:rsidR="005E6A9E" w:rsidRDefault="005E6A9E" w:rsidP="005E6A9E">
      <w:pPr>
        <w:pStyle w:val="Style1"/>
      </w:pPr>
      <w:r>
        <w:t xml:space="preserve">            }</w:t>
      </w:r>
    </w:p>
    <w:p w14:paraId="6E3A368D" w14:textId="77777777" w:rsidR="005E6A9E" w:rsidRDefault="005E6A9E" w:rsidP="005E6A9E">
      <w:pPr>
        <w:pStyle w:val="Style1"/>
      </w:pPr>
      <w:r>
        <w:t xml:space="preserve">        }</w:t>
      </w:r>
    </w:p>
    <w:p w14:paraId="4A4BBB14" w14:textId="77777777" w:rsidR="005E6A9E" w:rsidRDefault="005E6A9E" w:rsidP="005E6A9E">
      <w:pPr>
        <w:pStyle w:val="Style1"/>
      </w:pPr>
      <w:r>
        <w:t xml:space="preserve">        function f(r, e, c, o, a, t, n, h, i, u, f, d) {</w:t>
      </w:r>
    </w:p>
    <w:p w14:paraId="5654D1D8" w14:textId="77777777" w:rsidR="005E6A9E" w:rsidRDefault="005E6A9E" w:rsidP="005E6A9E">
      <w:pPr>
        <w:pStyle w:val="Style1"/>
      </w:pPr>
      <w:r>
        <w:t xml:space="preserve">            for (; h.length &lt; f.length &amp;&amp; r &lt; e.length; ) {</w:t>
      </w:r>
    </w:p>
    <w:p w14:paraId="0F0334AC" w14:textId="77777777" w:rsidR="005E6A9E" w:rsidRDefault="005E6A9E" w:rsidP="005E6A9E">
      <w:pPr>
        <w:pStyle w:val="Style1"/>
      </w:pPr>
      <w:r>
        <w:t xml:space="preserve">                var p = e[r];</w:t>
      </w:r>
    </w:p>
    <w:p w14:paraId="09085EDD" w14:textId="77777777" w:rsidR="005E6A9E" w:rsidRDefault="005E6A9E" w:rsidP="005E6A9E">
      <w:pPr>
        <w:pStyle w:val="Style1"/>
      </w:pPr>
      <w:r>
        <w:t xml:space="preserve">                if (i &amp;&amp; y(r, e, a) &amp;&amp; l(p, c, r, e, o, a, t, n, h, i, u, f, d),</w:t>
      </w:r>
    </w:p>
    <w:p w14:paraId="212BF67D" w14:textId="77777777" w:rsidR="005E6A9E" w:rsidRDefault="005E6A9E" w:rsidP="005E6A9E">
      <w:pPr>
        <w:pStyle w:val="Style1"/>
      </w:pPr>
      <w:r>
        <w:t xml:space="preserve">                p !== f[h.length])</w:t>
      </w:r>
    </w:p>
    <w:p w14:paraId="2E9BE7B6" w14:textId="77777777" w:rsidR="005E6A9E" w:rsidRDefault="005E6A9E" w:rsidP="005E6A9E">
      <w:pPr>
        <w:pStyle w:val="Style1"/>
      </w:pPr>
      <w:r>
        <w:t xml:space="preserve">                    break;</w:t>
      </w:r>
    </w:p>
    <w:p w14:paraId="2E1503D7" w14:textId="77777777" w:rsidR="005E6A9E" w:rsidRDefault="005E6A9E" w:rsidP="005E6A9E">
      <w:pPr>
        <w:pStyle w:val="Style1"/>
      </w:pPr>
      <w:r>
        <w:t xml:space="preserve">                o += 5e4,</w:t>
      </w:r>
    </w:p>
    <w:p w14:paraId="774116F5" w14:textId="77777777" w:rsidR="005E6A9E" w:rsidRDefault="005E6A9E" w:rsidP="005E6A9E">
      <w:pPr>
        <w:pStyle w:val="Style1"/>
      </w:pPr>
      <w:r>
        <w:t xml:space="preserve">                h.push(p),</w:t>
      </w:r>
    </w:p>
    <w:p w14:paraId="171ABCA0" w14:textId="77777777" w:rsidR="005E6A9E" w:rsidRDefault="005E6A9E" w:rsidP="005E6A9E">
      <w:pPr>
        <w:pStyle w:val="Style1"/>
      </w:pPr>
      <w:r>
        <w:t xml:space="preserve">                r++</w:t>
      </w:r>
    </w:p>
    <w:p w14:paraId="77C31745" w14:textId="77777777" w:rsidR="005E6A9E" w:rsidRDefault="005E6A9E" w:rsidP="005E6A9E">
      <w:pPr>
        <w:pStyle w:val="Style1"/>
      </w:pPr>
      <w:r>
        <w:t xml:space="preserve">            }</w:t>
      </w:r>
    </w:p>
    <w:p w14:paraId="1260A768" w14:textId="77777777" w:rsidR="005E6A9E" w:rsidRDefault="005E6A9E" w:rsidP="005E6A9E">
      <w:pPr>
        <w:pStyle w:val="Style1"/>
      </w:pPr>
      <w:r>
        <w:t xml:space="preserve">            if (r === e.length &amp;&amp; (!i || i &amp;&amp; 0 !== a)) {</w:t>
      </w:r>
    </w:p>
    <w:p w14:paraId="210305A4" w14:textId="77777777" w:rsidR="005E6A9E" w:rsidRDefault="005E6A9E" w:rsidP="005E6A9E">
      <w:pPr>
        <w:pStyle w:val="Style1"/>
      </w:pPr>
      <w:r>
        <w:t xml:space="preserve">                var _ = o + a * s</w:t>
      </w:r>
    </w:p>
    <w:p w14:paraId="0BFC3BA6" w14:textId="77777777" w:rsidR="005E6A9E" w:rsidRDefault="005E6A9E" w:rsidP="005E6A9E">
      <w:pPr>
        <w:pStyle w:val="Style1"/>
      </w:pPr>
      <w:r>
        <w:t xml:space="preserve">                  , v = !!d &amp;&amp; 0 === h.indexOf(d) &amp;&amp; d.length &gt; 3</w:t>
      </w:r>
    </w:p>
    <w:p w14:paraId="66890553" w14:textId="77777777" w:rsidR="005E6A9E" w:rsidRDefault="005E6A9E" w:rsidP="005E6A9E">
      <w:pPr>
        <w:pStyle w:val="Style1"/>
      </w:pPr>
      <w:r>
        <w:t xml:space="preserve">                  , b = h.join("");</w:t>
      </w:r>
    </w:p>
    <w:p w14:paraId="319E3FEF" w14:textId="77777777" w:rsidR="005E6A9E" w:rsidRDefault="005E6A9E" w:rsidP="005E6A9E">
      <w:pPr>
        <w:pStyle w:val="Style1"/>
      </w:pPr>
      <w:r>
        <w:t xml:space="preserve">                (void 0 === u[b] || u[b] &lt;= _) &amp;&amp; (function(r, e, c, o, a, t) {</w:t>
      </w:r>
    </w:p>
    <w:p w14:paraId="1F077431" w14:textId="77777777" w:rsidR="005E6A9E" w:rsidRDefault="005E6A9E" w:rsidP="005E6A9E">
      <w:pPr>
        <w:pStyle w:val="Style1"/>
      </w:pPr>
      <w:r>
        <w:t xml:space="preserve">                    t.push({</w:t>
      </w:r>
    </w:p>
    <w:p w14:paraId="7C013066" w14:textId="77777777" w:rsidR="005E6A9E" w:rsidRDefault="005E6A9E" w:rsidP="005E6A9E">
      <w:pPr>
        <w:pStyle w:val="Style1"/>
      </w:pPr>
      <w:r>
        <w:t xml:space="preserve">                        score: r,</w:t>
      </w:r>
    </w:p>
    <w:p w14:paraId="54AAA686" w14:textId="77777777" w:rsidR="005E6A9E" w:rsidRDefault="005E6A9E" w:rsidP="005E6A9E">
      <w:pPr>
        <w:pStyle w:val="Style1"/>
      </w:pPr>
      <w:r>
        <w:t xml:space="preserve">                        fuzzyCount: e,</w:t>
      </w:r>
    </w:p>
    <w:p w14:paraId="31C34B0E" w14:textId="77777777" w:rsidR="005E6A9E" w:rsidRDefault="005E6A9E" w:rsidP="005E6A9E">
      <w:pPr>
        <w:pStyle w:val="Style1"/>
      </w:pPr>
      <w:r>
        <w:t xml:space="preserve">                        indices: [c],</w:t>
      </w:r>
    </w:p>
    <w:p w14:paraId="2C2332E7" w14:textId="77777777" w:rsidR="005E6A9E" w:rsidRDefault="005E6A9E" w:rsidP="005E6A9E">
      <w:pPr>
        <w:pStyle w:val="Style1"/>
      </w:pPr>
      <w:r>
        <w:t xml:space="preserve">                        clientOnly: o,</w:t>
      </w:r>
    </w:p>
    <w:p w14:paraId="5D648116" w14:textId="77777777" w:rsidR="005E6A9E" w:rsidRDefault="005E6A9E" w:rsidP="005E6A9E">
      <w:pPr>
        <w:pStyle w:val="Style1"/>
      </w:pPr>
      <w:r>
        <w:t xml:space="preserve">                        query: a</w:t>
      </w:r>
    </w:p>
    <w:p w14:paraId="73B91988" w14:textId="77777777" w:rsidR="005E6A9E" w:rsidRDefault="005E6A9E" w:rsidP="005E6A9E">
      <w:pPr>
        <w:pStyle w:val="Style1"/>
      </w:pPr>
      <w:r>
        <w:t xml:space="preserve">                    })</w:t>
      </w:r>
    </w:p>
    <w:p w14:paraId="1F156FDE" w14:textId="77777777" w:rsidR="005E6A9E" w:rsidRDefault="005E6A9E" w:rsidP="005E6A9E">
      <w:pPr>
        <w:pStyle w:val="Style1"/>
      </w:pPr>
      <w:r>
        <w:t xml:space="preserve">                }(_, a, c, n || v, b, t),</w:t>
      </w:r>
    </w:p>
    <w:p w14:paraId="14715C10" w14:textId="77777777" w:rsidR="005E6A9E" w:rsidRDefault="005E6A9E" w:rsidP="005E6A9E">
      <w:pPr>
        <w:pStyle w:val="Style1"/>
      </w:pPr>
      <w:r>
        <w:t xml:space="preserve">                u[b] = _)</w:t>
      </w:r>
    </w:p>
    <w:p w14:paraId="5BE57F11" w14:textId="77777777" w:rsidR="005E6A9E" w:rsidRDefault="005E6A9E" w:rsidP="005E6A9E">
      <w:pPr>
        <w:pStyle w:val="Style1"/>
      </w:pPr>
      <w:r>
        <w:t xml:space="preserve">            }</w:t>
      </w:r>
    </w:p>
    <w:p w14:paraId="0E48A44B" w14:textId="77777777" w:rsidR="005E6A9E" w:rsidRDefault="005E6A9E" w:rsidP="005E6A9E">
      <w:pPr>
        <w:pStyle w:val="Style1"/>
      </w:pPr>
      <w:r>
        <w:t xml:space="preserve">        }</w:t>
      </w:r>
    </w:p>
    <w:p w14:paraId="13D3810E" w14:textId="77777777" w:rsidR="005E6A9E" w:rsidRDefault="005E6A9E" w:rsidP="005E6A9E">
      <w:pPr>
        <w:pStyle w:val="Style1"/>
      </w:pPr>
      <w:r>
        <w:t xml:space="preserve">        function l(r, e, c, a, t, s, h, i, u, l, y, d, p) {</w:t>
      </w:r>
    </w:p>
    <w:p w14:paraId="340AA538" w14:textId="77777777" w:rsidR="005E6A9E" w:rsidRDefault="005E6A9E" w:rsidP="005E6A9E">
      <w:pPr>
        <w:pStyle w:val="Style1"/>
      </w:pPr>
      <w:r>
        <w:t xml:space="preserve">            var _ = n[r];</w:t>
      </w:r>
    </w:p>
    <w:p w14:paraId="1771127D" w14:textId="77777777" w:rsidR="005E6A9E" w:rsidRDefault="005E6A9E" w:rsidP="005E6A9E">
      <w:pPr>
        <w:pStyle w:val="Style1"/>
      </w:pPr>
      <w:r>
        <w:t xml:space="preserve">            if (_ &amp;&amp; _.length)</w:t>
      </w:r>
    </w:p>
    <w:p w14:paraId="67DF0147" w14:textId="77777777" w:rsidR="005E6A9E" w:rsidRDefault="005E6A9E" w:rsidP="005E6A9E">
      <w:pPr>
        <w:pStyle w:val="Style1"/>
      </w:pPr>
      <w:r>
        <w:t xml:space="preserve">                for (var v = 0; v &lt; _.length; v++)</w:t>
      </w:r>
    </w:p>
    <w:p w14:paraId="7140DFA6" w14:textId="77777777" w:rsidR="005E6A9E" w:rsidRDefault="005E6A9E" w:rsidP="005E6A9E">
      <w:pPr>
        <w:pStyle w:val="Style1"/>
      </w:pPr>
      <w:r>
        <w:t xml:space="preserve">                    ((j = _[v]).char === d[u.length] || "" === j.char) &amp;&amp; f(c + 1, a, e, t + j.score, s + 1, h, i, Object(o.__spreadArray)(Object(o.__spreadArray)([], Object(o.__read)(u), !1), [j.char], !1), l, y, d, p);</w:t>
      </w:r>
    </w:p>
    <w:p w14:paraId="60D0E1DB" w14:textId="77777777" w:rsidR="005E6A9E" w:rsidRDefault="005E6A9E" w:rsidP="005E6A9E">
      <w:pPr>
        <w:pStyle w:val="Style1"/>
      </w:pPr>
      <w:r>
        <w:t xml:space="preserve">            var b = n[""];</w:t>
      </w:r>
    </w:p>
    <w:p w14:paraId="487586D1" w14:textId="77777777" w:rsidR="005E6A9E" w:rsidRDefault="005E6A9E" w:rsidP="005E6A9E">
      <w:pPr>
        <w:pStyle w:val="Style1"/>
      </w:pPr>
      <w:r>
        <w:t xml:space="preserve">            for (v = 0; v &lt; b.length; v++) {</w:t>
      </w:r>
    </w:p>
    <w:p w14:paraId="5FC1EE38" w14:textId="77777777" w:rsidR="005E6A9E" w:rsidRDefault="005E6A9E" w:rsidP="005E6A9E">
      <w:pPr>
        <w:pStyle w:val="Style1"/>
      </w:pPr>
      <w:r>
        <w:t xml:space="preserve">                var j;</w:t>
      </w:r>
    </w:p>
    <w:p w14:paraId="2DDCC292" w14:textId="77777777" w:rsidR="005E6A9E" w:rsidRDefault="005E6A9E" w:rsidP="005E6A9E">
      <w:pPr>
        <w:pStyle w:val="Style1"/>
      </w:pPr>
      <w:r>
        <w:t xml:space="preserve">                if ((j = b[v]).char === d[u.length]) {</w:t>
      </w:r>
    </w:p>
    <w:p w14:paraId="092127EB" w14:textId="77777777" w:rsidR="005E6A9E" w:rsidRDefault="005E6A9E" w:rsidP="005E6A9E">
      <w:pPr>
        <w:pStyle w:val="Style1"/>
      </w:pPr>
      <w:r>
        <w:t xml:space="preserve">                    f(c, a, e, t + j.score, s + 1, h, i, Object(o.__spreadArray)(Object(o.__spreadArray)([], Object(o.__read)(u), !1), [j.char], !1), l, y, d, p);</w:t>
      </w:r>
    </w:p>
    <w:p w14:paraId="580523C8" w14:textId="77777777" w:rsidR="005E6A9E" w:rsidRDefault="005E6A9E" w:rsidP="005E6A9E">
      <w:pPr>
        <w:pStyle w:val="Style1"/>
      </w:pPr>
      <w:r>
        <w:t xml:space="preserve">                    break</w:t>
      </w:r>
    </w:p>
    <w:p w14:paraId="583A9F73" w14:textId="77777777" w:rsidR="005E6A9E" w:rsidRDefault="005E6A9E" w:rsidP="005E6A9E">
      <w:pPr>
        <w:pStyle w:val="Style1"/>
      </w:pPr>
      <w:r>
        <w:t xml:space="preserve">                }</w:t>
      </w:r>
    </w:p>
    <w:p w14:paraId="5C03D8EA" w14:textId="77777777" w:rsidR="005E6A9E" w:rsidRDefault="005E6A9E" w:rsidP="005E6A9E">
      <w:pPr>
        <w:pStyle w:val="Style1"/>
      </w:pPr>
      <w:r>
        <w:t xml:space="preserve">            }</w:t>
      </w:r>
    </w:p>
    <w:p w14:paraId="1AA5768E" w14:textId="77777777" w:rsidR="005E6A9E" w:rsidRDefault="005E6A9E" w:rsidP="005E6A9E">
      <w:pPr>
        <w:pStyle w:val="Style1"/>
      </w:pPr>
      <w:r>
        <w:t xml:space="preserve">        }</w:t>
      </w:r>
    </w:p>
    <w:p w14:paraId="58C1EE7D" w14:textId="77777777" w:rsidR="005E6A9E" w:rsidRDefault="005E6A9E" w:rsidP="005E6A9E">
      <w:pPr>
        <w:pStyle w:val="Style1"/>
      </w:pPr>
      <w:r>
        <w:t xml:space="preserve">        function y(r, e, c) {</w:t>
      </w:r>
    </w:p>
    <w:p w14:paraId="22E72780" w14:textId="77777777" w:rsidR="005E6A9E" w:rsidRDefault="005E6A9E" w:rsidP="005E6A9E">
      <w:pPr>
        <w:pStyle w:val="Style1"/>
      </w:pPr>
      <w:r>
        <w:t xml:space="preserve">            var a = 0 === r</w:t>
      </w:r>
    </w:p>
    <w:p w14:paraId="18E3172B" w14:textId="77777777" w:rsidR="005E6A9E" w:rsidRDefault="005E6A9E" w:rsidP="005E6A9E">
      <w:pPr>
        <w:pStyle w:val="Style1"/>
      </w:pPr>
      <w:r>
        <w:t xml:space="preserve">              , n = function(r, e) {</w:t>
      </w:r>
    </w:p>
    <w:p w14:paraId="5AFC92E7" w14:textId="77777777" w:rsidR="005E6A9E" w:rsidRDefault="005E6A9E" w:rsidP="005E6A9E">
      <w:pPr>
        <w:pStyle w:val="Style1"/>
      </w:pPr>
      <w:r>
        <w:t xml:space="preserve">                var c, a, t = null;</w:t>
      </w:r>
    </w:p>
    <w:p w14:paraId="269C904C" w14:textId="77777777" w:rsidR="005E6A9E" w:rsidRDefault="005E6A9E" w:rsidP="005E6A9E">
      <w:pPr>
        <w:pStyle w:val="Style1"/>
      </w:pPr>
      <w:r>
        <w:t xml:space="preserve">                try {</w:t>
      </w:r>
    </w:p>
    <w:p w14:paraId="5F58680F" w14:textId="77777777" w:rsidR="005E6A9E" w:rsidRDefault="005E6A9E" w:rsidP="005E6A9E">
      <w:pPr>
        <w:pStyle w:val="Style1"/>
      </w:pPr>
      <w:r>
        <w:t xml:space="preserve">                    for (var n = Object(o.__values)(e), s = n.next(); !s.done; s = n.next()) {</w:t>
      </w:r>
    </w:p>
    <w:p w14:paraId="5D9CE6FB" w14:textId="77777777" w:rsidR="005E6A9E" w:rsidRDefault="005E6A9E" w:rsidP="005E6A9E">
      <w:pPr>
        <w:pStyle w:val="Style1"/>
      </w:pPr>
      <w:r>
        <w:t xml:space="preserve">                        var h = s.value;</w:t>
      </w:r>
    </w:p>
    <w:p w14:paraId="67561BB9" w14:textId="77777777" w:rsidR="005E6A9E" w:rsidRDefault="005E6A9E" w:rsidP="005E6A9E">
      <w:pPr>
        <w:pStyle w:val="Style1"/>
      </w:pPr>
      <w:r>
        <w:t xml:space="preserve">                        if (!(r.length &gt;= h.charCount))</w:t>
      </w:r>
    </w:p>
    <w:p w14:paraId="6D7281AA" w14:textId="77777777" w:rsidR="005E6A9E" w:rsidRDefault="005E6A9E" w:rsidP="005E6A9E">
      <w:pPr>
        <w:pStyle w:val="Style1"/>
      </w:pPr>
      <w:r>
        <w:t xml:space="preserve">                            break;</w:t>
      </w:r>
    </w:p>
    <w:p w14:paraId="5CE54174" w14:textId="77777777" w:rsidR="005E6A9E" w:rsidRDefault="005E6A9E" w:rsidP="005E6A9E">
      <w:pPr>
        <w:pStyle w:val="Style1"/>
      </w:pPr>
      <w:r>
        <w:t xml:space="preserve">                        t = h</w:t>
      </w:r>
    </w:p>
    <w:p w14:paraId="620CF227" w14:textId="77777777" w:rsidR="005E6A9E" w:rsidRDefault="005E6A9E" w:rsidP="005E6A9E">
      <w:pPr>
        <w:pStyle w:val="Style1"/>
      </w:pPr>
      <w:r>
        <w:t xml:space="preserve">                    }</w:t>
      </w:r>
    </w:p>
    <w:p w14:paraId="25B2BB67" w14:textId="77777777" w:rsidR="005E6A9E" w:rsidRDefault="005E6A9E" w:rsidP="005E6A9E">
      <w:pPr>
        <w:pStyle w:val="Style1"/>
      </w:pPr>
      <w:r>
        <w:t xml:space="preserve">                } catch (r) {</w:t>
      </w:r>
    </w:p>
    <w:p w14:paraId="54CC3436" w14:textId="77777777" w:rsidR="005E6A9E" w:rsidRDefault="005E6A9E" w:rsidP="005E6A9E">
      <w:pPr>
        <w:pStyle w:val="Style1"/>
      </w:pPr>
      <w:r>
        <w:t xml:space="preserve">                    c = {</w:t>
      </w:r>
    </w:p>
    <w:p w14:paraId="38FBD4A2" w14:textId="77777777" w:rsidR="005E6A9E" w:rsidRDefault="005E6A9E" w:rsidP="005E6A9E">
      <w:pPr>
        <w:pStyle w:val="Style1"/>
      </w:pPr>
      <w:r>
        <w:t xml:space="preserve">                        error: r</w:t>
      </w:r>
    </w:p>
    <w:p w14:paraId="30191C9A" w14:textId="77777777" w:rsidR="005E6A9E" w:rsidRDefault="005E6A9E" w:rsidP="005E6A9E">
      <w:pPr>
        <w:pStyle w:val="Style1"/>
      </w:pPr>
      <w:r>
        <w:t xml:space="preserve">                    }</w:t>
      </w:r>
    </w:p>
    <w:p w14:paraId="4E6AF9F0" w14:textId="77777777" w:rsidR="005E6A9E" w:rsidRDefault="005E6A9E" w:rsidP="005E6A9E">
      <w:pPr>
        <w:pStyle w:val="Style1"/>
      </w:pPr>
      <w:r>
        <w:t xml:space="preserve">                } finally {</w:t>
      </w:r>
    </w:p>
    <w:p w14:paraId="79035CA7" w14:textId="77777777" w:rsidR="005E6A9E" w:rsidRDefault="005E6A9E" w:rsidP="005E6A9E">
      <w:pPr>
        <w:pStyle w:val="Style1"/>
      </w:pPr>
      <w:r>
        <w:t xml:space="preserve">                    try {</w:t>
      </w:r>
    </w:p>
    <w:p w14:paraId="11066529" w14:textId="77777777" w:rsidR="005E6A9E" w:rsidRDefault="005E6A9E" w:rsidP="005E6A9E">
      <w:pPr>
        <w:pStyle w:val="Style1"/>
      </w:pPr>
      <w:r>
        <w:t xml:space="preserve">                        s &amp;&amp; !s.done &amp;&amp; (a = n.return) &amp;&amp; a.call(n)</w:t>
      </w:r>
    </w:p>
    <w:p w14:paraId="3D639E5A" w14:textId="77777777" w:rsidR="005E6A9E" w:rsidRDefault="005E6A9E" w:rsidP="005E6A9E">
      <w:pPr>
        <w:pStyle w:val="Style1"/>
      </w:pPr>
      <w:r>
        <w:t xml:space="preserve">                    } finally {</w:t>
      </w:r>
    </w:p>
    <w:p w14:paraId="31BEAEF9" w14:textId="77777777" w:rsidR="005E6A9E" w:rsidRDefault="005E6A9E" w:rsidP="005E6A9E">
      <w:pPr>
        <w:pStyle w:val="Style1"/>
      </w:pPr>
      <w:r>
        <w:t xml:space="preserve">                        if (c)</w:t>
      </w:r>
    </w:p>
    <w:p w14:paraId="7B4B5CD9" w14:textId="77777777" w:rsidR="005E6A9E" w:rsidRDefault="005E6A9E" w:rsidP="005E6A9E">
      <w:pPr>
        <w:pStyle w:val="Style1"/>
      </w:pPr>
      <w:r>
        <w:t xml:space="preserve">                            throw c.error</w:t>
      </w:r>
    </w:p>
    <w:p w14:paraId="1535DB3C" w14:textId="77777777" w:rsidR="005E6A9E" w:rsidRDefault="005E6A9E" w:rsidP="005E6A9E">
      <w:pPr>
        <w:pStyle w:val="Style1"/>
      </w:pPr>
      <w:r>
        <w:t xml:space="preserve">                    }</w:t>
      </w:r>
    </w:p>
    <w:p w14:paraId="4E283D93" w14:textId="77777777" w:rsidR="005E6A9E" w:rsidRDefault="005E6A9E" w:rsidP="005E6A9E">
      <w:pPr>
        <w:pStyle w:val="Style1"/>
      </w:pPr>
      <w:r>
        <w:t xml:space="preserve">                }</w:t>
      </w:r>
    </w:p>
    <w:p w14:paraId="78CF13C1" w14:textId="77777777" w:rsidR="005E6A9E" w:rsidRDefault="005E6A9E" w:rsidP="005E6A9E">
      <w:pPr>
        <w:pStyle w:val="Style1"/>
      </w:pPr>
      <w:r>
        <w:t xml:space="preserve">                return t</w:t>
      </w:r>
    </w:p>
    <w:p w14:paraId="3B35CDC6" w14:textId="77777777" w:rsidR="005E6A9E" w:rsidRDefault="005E6A9E" w:rsidP="005E6A9E">
      <w:pPr>
        <w:pStyle w:val="Style1"/>
      </w:pPr>
      <w:r>
        <w:t xml:space="preserve">            }(e, t);</w:t>
      </w:r>
    </w:p>
    <w:p w14:paraId="1A23E5BF" w14:textId="77777777" w:rsidR="005E6A9E" w:rsidRDefault="005E6A9E" w:rsidP="005E6A9E">
      <w:pPr>
        <w:pStyle w:val="Style1"/>
      </w:pPr>
      <w:r>
        <w:t xml:space="preserve">            return !!(!a &amp;&amp; n &amp;&amp; c &lt; n.fuzzyCount)</w:t>
      </w:r>
    </w:p>
    <w:p w14:paraId="6E31886E" w14:textId="77777777" w:rsidR="005E6A9E" w:rsidRDefault="005E6A9E" w:rsidP="005E6A9E">
      <w:pPr>
        <w:pStyle w:val="Style1"/>
      </w:pPr>
      <w:r>
        <w:t xml:space="preserve">        }</w:t>
      </w:r>
    </w:p>
    <w:p w14:paraId="7D4BDF11" w14:textId="77777777" w:rsidR="005E6A9E" w:rsidRDefault="005E6A9E" w:rsidP="005E6A9E">
      <w:pPr>
        <w:pStyle w:val="Style1"/>
      </w:pPr>
      <w:r>
        <w:t xml:space="preserve">        function d(r, e, c, a, t, n) {</w:t>
      </w:r>
    </w:p>
    <w:p w14:paraId="62B979CC" w14:textId="77777777" w:rsidR="005E6A9E" w:rsidRDefault="005E6A9E" w:rsidP="005E6A9E">
      <w:pPr>
        <w:pStyle w:val="Style1"/>
      </w:pPr>
      <w:r>
        <w:t xml:space="preserve">            h(0, Object(o.__spreadArray)([], Object(o.__read)(r), !1), e, 0, 0, c, a, [], t, {}, n)</w:t>
      </w:r>
    </w:p>
    <w:p w14:paraId="0082733C" w14:textId="77777777" w:rsidR="005E6A9E" w:rsidRDefault="005E6A9E" w:rsidP="005E6A9E">
      <w:pPr>
        <w:pStyle w:val="Style1"/>
      </w:pPr>
      <w:r>
        <w:t xml:space="preserve">        }</w:t>
      </w:r>
    </w:p>
    <w:p w14:paraId="278B7C65" w14:textId="77777777" w:rsidR="005E6A9E" w:rsidRDefault="005E6A9E" w:rsidP="005E6A9E">
      <w:pPr>
        <w:pStyle w:val="Style1"/>
      </w:pPr>
      <w:r>
        <w:t xml:space="preserve">        var p, _ = /[&amp;*/\[\]()_|:{},?!%^]+|\s+[+-]\s+/gi, v = /\s{1,}/g, b = function(r) {</w:t>
      </w:r>
    </w:p>
    <w:p w14:paraId="2D2FFFFE" w14:textId="77777777" w:rsidR="005E6A9E" w:rsidRDefault="005E6A9E" w:rsidP="005E6A9E">
      <w:pPr>
        <w:pStyle w:val="Style1"/>
      </w:pPr>
      <w:r>
        <w:t xml:space="preserve">            return r ? r.replace("\\r", "").replace("\\n", " ").replace(_, " ").replace(v, " ").trim().split(" ") : []</w:t>
      </w:r>
    </w:p>
    <w:p w14:paraId="257C7553" w14:textId="77777777" w:rsidR="005E6A9E" w:rsidRDefault="005E6A9E" w:rsidP="005E6A9E">
      <w:pPr>
        <w:pStyle w:val="Style1"/>
      </w:pPr>
      <w:r>
        <w:t xml:space="preserve">        }, j = {</w:t>
      </w:r>
    </w:p>
    <w:p w14:paraId="32ADBC45" w14:textId="77777777" w:rsidR="005E6A9E" w:rsidRDefault="005E6A9E" w:rsidP="005E6A9E">
      <w:pPr>
        <w:pStyle w:val="Style1"/>
      </w:pPr>
      <w:r>
        <w:t xml:space="preserve">            indices: []</w:t>
      </w:r>
    </w:p>
    <w:p w14:paraId="4E1C6D5B" w14:textId="77777777" w:rsidR="005E6A9E" w:rsidRDefault="005E6A9E" w:rsidP="005E6A9E">
      <w:pPr>
        <w:pStyle w:val="Style1"/>
      </w:pPr>
      <w:r>
        <w:t xml:space="preserve">        }, w = new Map;</w:t>
      </w:r>
    </w:p>
    <w:p w14:paraId="339C2CCA" w14:textId="77777777" w:rsidR="005E6A9E" w:rsidRDefault="005E6A9E" w:rsidP="005E6A9E">
      <w:pPr>
        <w:pStyle w:val="Style1"/>
      </w:pPr>
      <w:r>
        <w:t xml:space="preserve">        function O(r, e, c) {</w:t>
      </w:r>
    </w:p>
    <w:p w14:paraId="096F12C2" w14:textId="77777777" w:rsidR="005E6A9E" w:rsidRDefault="005E6A9E" w:rsidP="005E6A9E">
      <w:pPr>
        <w:pStyle w:val="Style1"/>
      </w:pPr>
      <w:r>
        <w:t xml:space="preserve">            if (r.indices.length &lt;= c &amp;&amp; r !== j)</w:t>
      </w:r>
    </w:p>
    <w:p w14:paraId="052F59FF" w14:textId="77777777" w:rsidR="005E6A9E" w:rsidRDefault="005E6A9E" w:rsidP="005E6A9E">
      <w:pPr>
        <w:pStyle w:val="Style1"/>
      </w:pPr>
      <w:r>
        <w:t xml:space="preserve">                e.pruned = !0;</w:t>
      </w:r>
    </w:p>
    <w:p w14:paraId="049C43FD" w14:textId="77777777" w:rsidR="005E6A9E" w:rsidRDefault="005E6A9E" w:rsidP="005E6A9E">
      <w:pPr>
        <w:pStyle w:val="Style1"/>
      </w:pPr>
      <w:r>
        <w:t xml:space="preserve">            else</w:t>
      </w:r>
    </w:p>
    <w:p w14:paraId="79E8E4CC" w14:textId="77777777" w:rsidR="005E6A9E" w:rsidRDefault="005E6A9E" w:rsidP="005E6A9E">
      <w:pPr>
        <w:pStyle w:val="Style1"/>
      </w:pPr>
      <w:r>
        <w:t xml:space="preserve">                for (var o in r)</w:t>
      </w:r>
    </w:p>
    <w:p w14:paraId="769E6689" w14:textId="77777777" w:rsidR="005E6A9E" w:rsidRDefault="005E6A9E" w:rsidP="005E6A9E">
      <w:pPr>
        <w:pStyle w:val="Style1"/>
      </w:pPr>
      <w:r>
        <w:t xml:space="preserve">                    if (r[o] &amp;&amp; r[o].indices) {</w:t>
      </w:r>
    </w:p>
    <w:p w14:paraId="35D07C7F" w14:textId="77777777" w:rsidR="005E6A9E" w:rsidRDefault="005E6A9E" w:rsidP="005E6A9E">
      <w:pPr>
        <w:pStyle w:val="Style1"/>
      </w:pPr>
      <w:r>
        <w:t xml:space="preserve">                        var a = r[o];</w:t>
      </w:r>
    </w:p>
    <w:p w14:paraId="1A44EF2D" w14:textId="77777777" w:rsidR="005E6A9E" w:rsidRDefault="005E6A9E" w:rsidP="005E6A9E">
      <w:pPr>
        <w:pStyle w:val="Style1"/>
      </w:pPr>
      <w:r>
        <w:t xml:space="preserve">                        e[o] = {</w:t>
      </w:r>
    </w:p>
    <w:p w14:paraId="61985F6C" w14:textId="77777777" w:rsidR="005E6A9E" w:rsidRDefault="005E6A9E" w:rsidP="005E6A9E">
      <w:pPr>
        <w:pStyle w:val="Style1"/>
      </w:pPr>
      <w:r>
        <w:t xml:space="preserve">                            indices: a.indices.slice()</w:t>
      </w:r>
    </w:p>
    <w:p w14:paraId="2D91966A" w14:textId="77777777" w:rsidR="005E6A9E" w:rsidRDefault="005E6A9E" w:rsidP="005E6A9E">
      <w:pPr>
        <w:pStyle w:val="Style1"/>
      </w:pPr>
      <w:r>
        <w:t xml:space="preserve">                        },</w:t>
      </w:r>
    </w:p>
    <w:p w14:paraId="454434BA" w14:textId="77777777" w:rsidR="005E6A9E" w:rsidRDefault="005E6A9E" w:rsidP="005E6A9E">
      <w:pPr>
        <w:pStyle w:val="Style1"/>
      </w:pPr>
      <w:r>
        <w:t xml:space="preserve">                        O(a, e[o], c)</w:t>
      </w:r>
    </w:p>
    <w:p w14:paraId="64A7A3B4" w14:textId="77777777" w:rsidR="005E6A9E" w:rsidRDefault="005E6A9E" w:rsidP="005E6A9E">
      <w:pPr>
        <w:pStyle w:val="Style1"/>
      </w:pPr>
      <w:r>
        <w:t xml:space="preserve">                    }</w:t>
      </w:r>
    </w:p>
    <w:p w14:paraId="0E400BF5" w14:textId="77777777" w:rsidR="005E6A9E" w:rsidRDefault="005E6A9E" w:rsidP="005E6A9E">
      <w:pPr>
        <w:pStyle w:val="Style1"/>
      </w:pPr>
      <w:r>
        <w:t xml:space="preserve">        }</w:t>
      </w:r>
    </w:p>
    <w:p w14:paraId="4A176821" w14:textId="77777777" w:rsidR="005E6A9E" w:rsidRDefault="005E6A9E" w:rsidP="005E6A9E">
      <w:pPr>
        <w:pStyle w:val="Style1"/>
      </w:pPr>
      <w:r>
        <w:t xml:space="preserve">        function g(r) {</w:t>
      </w:r>
    </w:p>
    <w:p w14:paraId="7F02A7AE" w14:textId="77777777" w:rsidR="005E6A9E" w:rsidRDefault="005E6A9E" w:rsidP="005E6A9E">
      <w:pPr>
        <w:pStyle w:val="Style1"/>
      </w:pPr>
      <w:r>
        <w:t xml:space="preserve">            var e = {</w:t>
      </w:r>
    </w:p>
    <w:p w14:paraId="23E7BB6B" w14:textId="77777777" w:rsidR="005E6A9E" w:rsidRDefault="005E6A9E" w:rsidP="005E6A9E">
      <w:pPr>
        <w:pStyle w:val="Style1"/>
      </w:pPr>
      <w:r>
        <w:t xml:space="preserve">                indices: []</w:t>
      </w:r>
    </w:p>
    <w:p w14:paraId="0C0DBF6E" w14:textId="77777777" w:rsidR="005E6A9E" w:rsidRDefault="005E6A9E" w:rsidP="005E6A9E">
      <w:pPr>
        <w:pStyle w:val="Style1"/>
      </w:pPr>
      <w:r>
        <w:t xml:space="preserve">            };</w:t>
      </w:r>
    </w:p>
    <w:p w14:paraId="0675A459" w14:textId="77777777" w:rsidR="005E6A9E" w:rsidRDefault="005E6A9E" w:rsidP="005E6A9E">
      <w:pPr>
        <w:pStyle w:val="Style1"/>
      </w:pPr>
      <w:r>
        <w:t xml:space="preserve">            O(j, e, r || 1),</w:t>
      </w:r>
    </w:p>
    <w:p w14:paraId="6A2EA573" w14:textId="77777777" w:rsidR="005E6A9E" w:rsidRDefault="005E6A9E" w:rsidP="005E6A9E">
      <w:pPr>
        <w:pStyle w:val="Style1"/>
      </w:pPr>
      <w:r>
        <w:t xml:space="preserve">            j = e</w:t>
      </w:r>
    </w:p>
    <w:p w14:paraId="1A8E12AF" w14:textId="77777777" w:rsidR="005E6A9E" w:rsidRDefault="005E6A9E" w:rsidP="005E6A9E">
      <w:pPr>
        <w:pStyle w:val="Style1"/>
      </w:pPr>
      <w:r>
        <w:t xml:space="preserve">        }</w:t>
      </w:r>
    </w:p>
    <w:p w14:paraId="576F783F" w14:textId="77777777" w:rsidR="005E6A9E" w:rsidRDefault="005E6A9E" w:rsidP="005E6A9E">
      <w:pPr>
        <w:pStyle w:val="Style1"/>
      </w:pPr>
      <w:r>
        <w:t xml:space="preserve">        function m(r) {</w:t>
      </w:r>
    </w:p>
    <w:p w14:paraId="6A64FD53" w14:textId="77777777" w:rsidR="005E6A9E" w:rsidRDefault="005E6A9E" w:rsidP="005E6A9E">
      <w:pPr>
        <w:pStyle w:val="Style1"/>
      </w:pPr>
      <w:r>
        <w:t xml:space="preserve">            var e = Object(o.__spreadArray)(Object(o.__spreadArray)([], Object(o.__read)(b(r.author)), !1), Object(o.__read)(b(r.title)), !1);</w:t>
      </w:r>
    </w:p>
    <w:p w14:paraId="3F573D55" w14:textId="77777777" w:rsidR="005E6A9E" w:rsidRDefault="005E6A9E" w:rsidP="005E6A9E">
      <w:pPr>
        <w:pStyle w:val="Style1"/>
      </w:pPr>
      <w:r>
        <w:t xml:space="preserve">            r.containerTitle &amp;&amp; e.push.apply(e, Object(o.__spreadArray)([], Object(o.__read)(b(r.containerTitle)), !1)),</w:t>
      </w:r>
    </w:p>
    <w:p w14:paraId="10D8BA1A" w14:textId="77777777" w:rsidR="005E6A9E" w:rsidRDefault="005E6A9E" w:rsidP="005E6A9E">
      <w:pPr>
        <w:pStyle w:val="Style1"/>
      </w:pPr>
      <w:r>
        <w:t xml:space="preserve">            r.sharedByUsername &amp;&amp; e.push.apply(e, Object(o.__spreadArray)([], Object(o.__read)(b(r.sharedByUsername)), !1));</w:t>
      </w:r>
    </w:p>
    <w:p w14:paraId="65683137" w14:textId="77777777" w:rsidR="005E6A9E" w:rsidRDefault="005E6A9E" w:rsidP="005E6A9E">
      <w:pPr>
        <w:pStyle w:val="Style1"/>
      </w:pPr>
      <w:r>
        <w:t xml:space="preserve">            var c = e.map((function(r) {</w:t>
      </w:r>
    </w:p>
    <w:p w14:paraId="6934E68A" w14:textId="77777777" w:rsidR="005E6A9E" w:rsidRDefault="005E6A9E" w:rsidP="005E6A9E">
      <w:pPr>
        <w:pStyle w:val="Style1"/>
      </w:pPr>
      <w:r>
        <w:t xml:space="preserve">                try {</w:t>
      </w:r>
    </w:p>
    <w:p w14:paraId="2D7D3AFD" w14:textId="77777777" w:rsidR="005E6A9E" w:rsidRDefault="005E6A9E" w:rsidP="005E6A9E">
      <w:pPr>
        <w:pStyle w:val="Style1"/>
      </w:pPr>
      <w:r>
        <w:t xml:space="preserve">                    return r.toLowerCase()</w:t>
      </w:r>
    </w:p>
    <w:p w14:paraId="384CC33E" w14:textId="77777777" w:rsidR="005E6A9E" w:rsidRDefault="005E6A9E" w:rsidP="005E6A9E">
      <w:pPr>
        <w:pStyle w:val="Style1"/>
      </w:pPr>
      <w:r>
        <w:t xml:space="preserve">                } catch (r) {</w:t>
      </w:r>
    </w:p>
    <w:p w14:paraId="73EAF85D" w14:textId="77777777" w:rsidR="005E6A9E" w:rsidRDefault="005E6A9E" w:rsidP="005E6A9E">
      <w:pPr>
        <w:pStyle w:val="Style1"/>
      </w:pPr>
      <w:r>
        <w:t xml:space="preserve">                    return null</w:t>
      </w:r>
    </w:p>
    <w:p w14:paraId="1846F5A2" w14:textId="77777777" w:rsidR="005E6A9E" w:rsidRDefault="005E6A9E" w:rsidP="005E6A9E">
      <w:pPr>
        <w:pStyle w:val="Style1"/>
      </w:pPr>
      <w:r>
        <w:t xml:space="preserve">                }</w:t>
      </w:r>
    </w:p>
    <w:p w14:paraId="754A066A" w14:textId="77777777" w:rsidR="005E6A9E" w:rsidRDefault="005E6A9E" w:rsidP="005E6A9E">
      <w:pPr>
        <w:pStyle w:val="Style1"/>
      </w:pPr>
      <w:r>
        <w:t xml:space="preserve">            }</w:t>
      </w:r>
    </w:p>
    <w:p w14:paraId="33E5040C" w14:textId="77777777" w:rsidR="005E6A9E" w:rsidRDefault="005E6A9E" w:rsidP="005E6A9E">
      <w:pPr>
        <w:pStyle w:val="Style1"/>
      </w:pPr>
      <w:r>
        <w:t xml:space="preserve">            )).filter((function(r) {</w:t>
      </w:r>
    </w:p>
    <w:p w14:paraId="73D91DCB" w14:textId="77777777" w:rsidR="005E6A9E" w:rsidRDefault="005E6A9E" w:rsidP="005E6A9E">
      <w:pPr>
        <w:pStyle w:val="Style1"/>
      </w:pPr>
      <w:r>
        <w:t xml:space="preserve">                return !!r</w:t>
      </w:r>
    </w:p>
    <w:p w14:paraId="6B58E1FD" w14:textId="77777777" w:rsidR="005E6A9E" w:rsidRDefault="005E6A9E" w:rsidP="005E6A9E">
      <w:pPr>
        <w:pStyle w:val="Style1"/>
      </w:pPr>
      <w:r>
        <w:t xml:space="preserve">            }</w:t>
      </w:r>
    </w:p>
    <w:p w14:paraId="4BE2A0D1" w14:textId="77777777" w:rsidR="005E6A9E" w:rsidRDefault="005E6A9E" w:rsidP="005E6A9E">
      <w:pPr>
        <w:pStyle w:val="Style1"/>
      </w:pPr>
      <w:r>
        <w:t xml:space="preserve">            ));</w:t>
      </w:r>
    </w:p>
    <w:p w14:paraId="50406025" w14:textId="77777777" w:rsidR="005E6A9E" w:rsidRDefault="005E6A9E" w:rsidP="005E6A9E">
      <w:pPr>
        <w:pStyle w:val="Style1"/>
      </w:pPr>
      <w:r>
        <w:t xml:space="preserve">            if (r.recentActivities) {</w:t>
      </w:r>
    </w:p>
    <w:p w14:paraId="50B54CB3" w14:textId="77777777" w:rsidR="005E6A9E" w:rsidRDefault="005E6A9E" w:rsidP="005E6A9E">
      <w:pPr>
        <w:pStyle w:val="Style1"/>
      </w:pPr>
      <w:r>
        <w:t xml:space="preserve">                var a = new Set;</w:t>
      </w:r>
    </w:p>
    <w:p w14:paraId="564C4006" w14:textId="77777777" w:rsidR="005E6A9E" w:rsidRDefault="005E6A9E" w:rsidP="005E6A9E">
      <w:pPr>
        <w:pStyle w:val="Style1"/>
      </w:pPr>
      <w:r>
        <w:t xml:space="preserve">                r.recentActivities.forEach((function(r) {</w:t>
      </w:r>
    </w:p>
    <w:p w14:paraId="46410D95" w14:textId="77777777" w:rsidR="005E6A9E" w:rsidRDefault="005E6A9E" w:rsidP="005E6A9E">
      <w:pPr>
        <w:pStyle w:val="Style1"/>
      </w:pPr>
      <w:r>
        <w:t xml:space="preserve">                    var e, c, o = null === (c = null === (e = null == r ? void 0 : r.actor) || void 0 === e ? void 0 : e.name) || void 0 === c ? void 0 : c.toLowerCase();</w:t>
      </w:r>
    </w:p>
    <w:p w14:paraId="48B2DA14" w14:textId="77777777" w:rsidR="005E6A9E" w:rsidRDefault="005E6A9E" w:rsidP="005E6A9E">
      <w:pPr>
        <w:pStyle w:val="Style1"/>
      </w:pPr>
      <w:r>
        <w:t xml:space="preserve">                    o &amp;&amp; !a.has(o) &amp;&amp; a.add(o)</w:t>
      </w:r>
    </w:p>
    <w:p w14:paraId="10652003" w14:textId="77777777" w:rsidR="005E6A9E" w:rsidRDefault="005E6A9E" w:rsidP="005E6A9E">
      <w:pPr>
        <w:pStyle w:val="Style1"/>
      </w:pPr>
      <w:r>
        <w:t xml:space="preserve">                }</w:t>
      </w:r>
    </w:p>
    <w:p w14:paraId="1289D867" w14:textId="77777777" w:rsidR="005E6A9E" w:rsidRDefault="005E6A9E" w:rsidP="005E6A9E">
      <w:pPr>
        <w:pStyle w:val="Style1"/>
      </w:pPr>
      <w:r>
        <w:t xml:space="preserve">                )),</w:t>
      </w:r>
    </w:p>
    <w:p w14:paraId="4D3F9B91" w14:textId="77777777" w:rsidR="005E6A9E" w:rsidRDefault="005E6A9E" w:rsidP="005E6A9E">
      <w:pPr>
        <w:pStyle w:val="Style1"/>
      </w:pPr>
      <w:r>
        <w:t xml:space="preserve">                a.forEach((function(r) {</w:t>
      </w:r>
    </w:p>
    <w:p w14:paraId="1C3FF3B4" w14:textId="77777777" w:rsidR="005E6A9E" w:rsidRDefault="005E6A9E" w:rsidP="005E6A9E">
      <w:pPr>
        <w:pStyle w:val="Style1"/>
      </w:pPr>
      <w:r>
        <w:t xml:space="preserve">                    c.push.apply(c, Object(o.__spreadArray)([], Object(o.__read)(b(r)), !1))</w:t>
      </w:r>
    </w:p>
    <w:p w14:paraId="5C74F4B0" w14:textId="77777777" w:rsidR="005E6A9E" w:rsidRDefault="005E6A9E" w:rsidP="005E6A9E">
      <w:pPr>
        <w:pStyle w:val="Style1"/>
      </w:pPr>
      <w:r>
        <w:t xml:space="preserve">                }</w:t>
      </w:r>
    </w:p>
    <w:p w14:paraId="0DDBFBE7" w14:textId="77777777" w:rsidR="005E6A9E" w:rsidRDefault="005E6A9E" w:rsidP="005E6A9E">
      <w:pPr>
        <w:pStyle w:val="Style1"/>
      </w:pPr>
      <w:r>
        <w:t xml:space="preserve">                ))</w:t>
      </w:r>
    </w:p>
    <w:p w14:paraId="4B5B78FA" w14:textId="77777777" w:rsidR="005E6A9E" w:rsidRDefault="005E6A9E" w:rsidP="005E6A9E">
      <w:pPr>
        <w:pStyle w:val="Style1"/>
      </w:pPr>
      <w:r>
        <w:t xml:space="preserve">            }</w:t>
      </w:r>
    </w:p>
    <w:p w14:paraId="0F3CE12B" w14:textId="77777777" w:rsidR="005E6A9E" w:rsidRDefault="005E6A9E" w:rsidP="005E6A9E">
      <w:pPr>
        <w:pStyle w:val="Style1"/>
      </w:pPr>
      <w:r>
        <w:t xml:space="preserve">            var t = new Set(c)</w:t>
      </w:r>
    </w:p>
    <w:p w14:paraId="2D96FA00" w14:textId="77777777" w:rsidR="005E6A9E" w:rsidRDefault="005E6A9E" w:rsidP="005E6A9E">
      <w:pPr>
        <w:pStyle w:val="Style1"/>
      </w:pPr>
      <w:r>
        <w:t xml:space="preserve">              , n = new Set;</w:t>
      </w:r>
    </w:p>
    <w:p w14:paraId="1401A180" w14:textId="77777777" w:rsidR="005E6A9E" w:rsidRDefault="005E6A9E" w:rsidP="005E6A9E">
      <w:pPr>
        <w:pStyle w:val="Style1"/>
      </w:pPr>
      <w:r>
        <w:t xml:space="preserve">            return t.forEach((function(r) {</w:t>
      </w:r>
    </w:p>
    <w:p w14:paraId="1D9D7AA0" w14:textId="77777777" w:rsidR="005E6A9E" w:rsidRDefault="005E6A9E" w:rsidP="005E6A9E">
      <w:pPr>
        <w:pStyle w:val="Style1"/>
      </w:pPr>
      <w:r>
        <w:t xml:space="preserve">                var e = Object(o.__spreadArray)([], Object(o.__read)(r), !1);</w:t>
      </w:r>
    </w:p>
    <w:p w14:paraId="3D761EC5" w14:textId="77777777" w:rsidR="005E6A9E" w:rsidRDefault="005E6A9E" w:rsidP="005E6A9E">
      <w:pPr>
        <w:pStyle w:val="Style1"/>
      </w:pPr>
      <w:r>
        <w:t xml:space="preserve">                e.forEach((function(r, c) {</w:t>
      </w:r>
    </w:p>
    <w:p w14:paraId="778752D1" w14:textId="77777777" w:rsidR="005E6A9E" w:rsidRDefault="005E6A9E" w:rsidP="005E6A9E">
      <w:pPr>
        <w:pStyle w:val="Style1"/>
      </w:pPr>
      <w:r>
        <w:t xml:space="preserve">                    n.add(e.slice(c).join(""))</w:t>
      </w:r>
    </w:p>
    <w:p w14:paraId="1D81014E" w14:textId="77777777" w:rsidR="005E6A9E" w:rsidRDefault="005E6A9E" w:rsidP="005E6A9E">
      <w:pPr>
        <w:pStyle w:val="Style1"/>
      </w:pPr>
      <w:r>
        <w:t xml:space="preserve">                }</w:t>
      </w:r>
    </w:p>
    <w:p w14:paraId="791BDE08" w14:textId="77777777" w:rsidR="005E6A9E" w:rsidRDefault="005E6A9E" w:rsidP="005E6A9E">
      <w:pPr>
        <w:pStyle w:val="Style1"/>
      </w:pPr>
      <w:r>
        <w:t xml:space="preserve">                ))</w:t>
      </w:r>
    </w:p>
    <w:p w14:paraId="3D21CACC" w14:textId="77777777" w:rsidR="005E6A9E" w:rsidRDefault="005E6A9E" w:rsidP="005E6A9E">
      <w:pPr>
        <w:pStyle w:val="Style1"/>
      </w:pPr>
      <w:r>
        <w:t xml:space="preserve">            }</w:t>
      </w:r>
    </w:p>
    <w:p w14:paraId="546DD18B" w14:textId="77777777" w:rsidR="005E6A9E" w:rsidRDefault="005E6A9E" w:rsidP="005E6A9E">
      <w:pPr>
        <w:pStyle w:val="Style1"/>
      </w:pPr>
      <w:r>
        <w:t xml:space="preserve">            )),</w:t>
      </w:r>
    </w:p>
    <w:p w14:paraId="140CAEBF" w14:textId="77777777" w:rsidR="005E6A9E" w:rsidRDefault="005E6A9E" w:rsidP="005E6A9E">
      <w:pPr>
        <w:pStyle w:val="Style1"/>
      </w:pPr>
      <w:r>
        <w:t xml:space="preserve">            n</w:t>
      </w:r>
    </w:p>
    <w:p w14:paraId="4598826B" w14:textId="77777777" w:rsidR="005E6A9E" w:rsidRDefault="005E6A9E" w:rsidP="005E6A9E">
      <w:pPr>
        <w:pStyle w:val="Style1"/>
      </w:pPr>
      <w:r>
        <w:t xml:space="preserve">        }</w:t>
      </w:r>
    </w:p>
    <w:p w14:paraId="06D02315" w14:textId="77777777" w:rsidR="005E6A9E" w:rsidRDefault="005E6A9E" w:rsidP="005E6A9E">
      <w:pPr>
        <w:pStyle w:val="Style1"/>
      </w:pPr>
      <w:r>
        <w:t xml:space="preserve">        function x(r) {</w:t>
      </w:r>
    </w:p>
    <w:p w14:paraId="79DE98CB" w14:textId="77777777" w:rsidR="005E6A9E" w:rsidRDefault="005E6A9E" w:rsidP="005E6A9E">
      <w:pPr>
        <w:pStyle w:val="Style1"/>
      </w:pPr>
      <w:r>
        <w:t xml:space="preserve">            var e = w.get(r);</w:t>
      </w:r>
    </w:p>
    <w:p w14:paraId="6B989E7A" w14:textId="77777777" w:rsidR="005E6A9E" w:rsidRDefault="005E6A9E" w:rsidP="005E6A9E">
      <w:pPr>
        <w:pStyle w:val="Style1"/>
      </w:pPr>
      <w:r>
        <w:t xml:space="preserve">            return e ? m(e) : new Set</w:t>
      </w:r>
    </w:p>
    <w:p w14:paraId="59049C8A" w14:textId="77777777" w:rsidR="005E6A9E" w:rsidRDefault="005E6A9E" w:rsidP="005E6A9E">
      <w:pPr>
        <w:pStyle w:val="Style1"/>
      </w:pPr>
      <w:r>
        <w:t xml:space="preserve">        }</w:t>
      </w:r>
    </w:p>
    <w:p w14:paraId="20F63B78" w14:textId="77777777" w:rsidR="005E6A9E" w:rsidRDefault="005E6A9E" w:rsidP="005E6A9E">
      <w:pPr>
        <w:pStyle w:val="Style1"/>
      </w:pPr>
      <w:r>
        <w:t xml:space="preserve">        !function() {</w:t>
      </w:r>
    </w:p>
    <w:p w14:paraId="21541C33" w14:textId="77777777" w:rsidR="005E6A9E" w:rsidRDefault="005E6A9E" w:rsidP="005E6A9E">
      <w:pPr>
        <w:pStyle w:val="Style1"/>
      </w:pPr>
      <w:r>
        <w:t xml:space="preserve">            self.addEventListener("message", (function(r) {</w:t>
      </w:r>
    </w:p>
    <w:p w14:paraId="32CA8D72" w14:textId="77777777" w:rsidR="005E6A9E" w:rsidRDefault="005E6A9E" w:rsidP="005E6A9E">
      <w:pPr>
        <w:pStyle w:val="Style1"/>
      </w:pPr>
      <w:r>
        <w:t xml:space="preserve">                !function(r) {</w:t>
      </w:r>
    </w:p>
    <w:p w14:paraId="1FA11BBE" w14:textId="77777777" w:rsidR="005E6A9E" w:rsidRDefault="005E6A9E" w:rsidP="005E6A9E">
      <w:pPr>
        <w:pStyle w:val="Style1"/>
      </w:pPr>
      <w:r>
        <w:t xml:space="preserve">                    var e = r.data;</w:t>
      </w:r>
    </w:p>
    <w:p w14:paraId="02B20CE3" w14:textId="77777777" w:rsidR="005E6A9E" w:rsidRDefault="005E6A9E" w:rsidP="005E6A9E">
      <w:pPr>
        <w:pStyle w:val="Style1"/>
      </w:pPr>
      <w:r>
        <w:t xml:space="preserve">                    if (e)</w:t>
      </w:r>
    </w:p>
    <w:p w14:paraId="03A5112C" w14:textId="77777777" w:rsidR="005E6A9E" w:rsidRDefault="005E6A9E" w:rsidP="005E6A9E">
      <w:pPr>
        <w:pStyle w:val="Style1"/>
      </w:pPr>
      <w:r>
        <w:t xml:space="preserve">                        if (function(r) {</w:t>
      </w:r>
    </w:p>
    <w:p w14:paraId="6E907B02" w14:textId="77777777" w:rsidR="005E6A9E" w:rsidRDefault="005E6A9E" w:rsidP="005E6A9E">
      <w:pPr>
        <w:pStyle w:val="Style1"/>
      </w:pPr>
      <w:r>
        <w:t xml:space="preserve">                            return "add-trie-items" === r.type</w:t>
      </w:r>
    </w:p>
    <w:p w14:paraId="37CBEB23" w14:textId="77777777" w:rsidR="005E6A9E" w:rsidRDefault="005E6A9E" w:rsidP="005E6A9E">
      <w:pPr>
        <w:pStyle w:val="Style1"/>
      </w:pPr>
      <w:r>
        <w:t xml:space="preserve">                        }(e)) {</w:t>
      </w:r>
    </w:p>
    <w:p w14:paraId="25086C2B" w14:textId="77777777" w:rsidR="005E6A9E" w:rsidRDefault="005E6A9E" w:rsidP="005E6A9E">
      <w:pPr>
        <w:pStyle w:val="Style1"/>
      </w:pPr>
      <w:r>
        <w:t xml:space="preserve">                            var c = e.payload;</w:t>
      </w:r>
    </w:p>
    <w:p w14:paraId="4F2A67EA" w14:textId="77777777" w:rsidR="005E6A9E" w:rsidRDefault="005E6A9E" w:rsidP="005E6A9E">
      <w:pPr>
        <w:pStyle w:val="Style1"/>
      </w:pPr>
      <w:r>
        <w:t xml:space="preserve">                            !function(r, e) {</w:t>
      </w:r>
    </w:p>
    <w:p w14:paraId="28E161FD" w14:textId="77777777" w:rsidR="005E6A9E" w:rsidRDefault="005E6A9E" w:rsidP="005E6A9E">
      <w:pPr>
        <w:pStyle w:val="Style1"/>
      </w:pPr>
      <w:r>
        <w:t xml:space="preserve">                                r.forEach((function(r, c) {</w:t>
      </w:r>
    </w:p>
    <w:p w14:paraId="6978E28D" w14:textId="77777777" w:rsidR="005E6A9E" w:rsidRDefault="005E6A9E" w:rsidP="005E6A9E">
      <w:pPr>
        <w:pStyle w:val="Style1"/>
      </w:pPr>
      <w:r>
        <w:t xml:space="preserve">                                    w.set(e[c], r),</w:t>
      </w:r>
    </w:p>
    <w:p w14:paraId="5D982B8A" w14:textId="77777777" w:rsidR="005E6A9E" w:rsidRDefault="005E6A9E" w:rsidP="005E6A9E">
      <w:pPr>
        <w:pStyle w:val="Style1"/>
      </w:pPr>
      <w:r>
        <w:t xml:space="preserve">                                    m(r).forEach((function(r) {</w:t>
      </w:r>
    </w:p>
    <w:p w14:paraId="31CB31B0" w14:textId="77777777" w:rsidR="005E6A9E" w:rsidRDefault="005E6A9E" w:rsidP="005E6A9E">
      <w:pPr>
        <w:pStyle w:val="Style1"/>
      </w:pPr>
      <w:r>
        <w:t xml:space="preserve">                                        var t = j;</w:t>
      </w:r>
    </w:p>
    <w:p w14:paraId="5B3DFDA2" w14:textId="77777777" w:rsidR="005E6A9E" w:rsidRDefault="005E6A9E" w:rsidP="005E6A9E">
      <w:pPr>
        <w:pStyle w:val="Style1"/>
      </w:pPr>
      <w:r>
        <w:t xml:space="preserve">                                        Object(o.__spreadArray)([], Object(o.__read)(r), !1).every((function(r) {</w:t>
      </w:r>
    </w:p>
    <w:p w14:paraId="743821BD" w14:textId="77777777" w:rsidR="005E6A9E" w:rsidRDefault="005E6A9E" w:rsidP="005E6A9E">
      <w:pPr>
        <w:pStyle w:val="Style1"/>
      </w:pPr>
      <w:r>
        <w:t xml:space="preserve">                                            return !(t = a(t, r, e[c])).pruned || (a(t, r, e[c]),</w:t>
      </w:r>
    </w:p>
    <w:p w14:paraId="28735376" w14:textId="77777777" w:rsidR="005E6A9E" w:rsidRDefault="005E6A9E" w:rsidP="005E6A9E">
      <w:pPr>
        <w:pStyle w:val="Style1"/>
      </w:pPr>
      <w:r>
        <w:t xml:space="preserve">                                            !1)</w:t>
      </w:r>
    </w:p>
    <w:p w14:paraId="6B559CD2" w14:textId="77777777" w:rsidR="005E6A9E" w:rsidRDefault="005E6A9E" w:rsidP="005E6A9E">
      <w:pPr>
        <w:pStyle w:val="Style1"/>
      </w:pPr>
      <w:r>
        <w:t xml:space="preserve">                                        }</w:t>
      </w:r>
    </w:p>
    <w:p w14:paraId="4E6E2504" w14:textId="77777777" w:rsidR="005E6A9E" w:rsidRDefault="005E6A9E" w:rsidP="005E6A9E">
      <w:pPr>
        <w:pStyle w:val="Style1"/>
      </w:pPr>
      <w:r>
        <w:t xml:space="preserve">                                        ))</w:t>
      </w:r>
    </w:p>
    <w:p w14:paraId="728EE6B0" w14:textId="77777777" w:rsidR="005E6A9E" w:rsidRDefault="005E6A9E" w:rsidP="005E6A9E">
      <w:pPr>
        <w:pStyle w:val="Style1"/>
      </w:pPr>
      <w:r>
        <w:t xml:space="preserve">                                    }</w:t>
      </w:r>
    </w:p>
    <w:p w14:paraId="6F34DEC7" w14:textId="77777777" w:rsidR="005E6A9E" w:rsidRDefault="005E6A9E" w:rsidP="005E6A9E">
      <w:pPr>
        <w:pStyle w:val="Style1"/>
      </w:pPr>
      <w:r>
        <w:t xml:space="preserve">                                    ))</w:t>
      </w:r>
    </w:p>
    <w:p w14:paraId="5A536769" w14:textId="77777777" w:rsidR="005E6A9E" w:rsidRDefault="005E6A9E" w:rsidP="005E6A9E">
      <w:pPr>
        <w:pStyle w:val="Style1"/>
      </w:pPr>
      <w:r>
        <w:t xml:space="preserve">                                }</w:t>
      </w:r>
    </w:p>
    <w:p w14:paraId="4CB30F5F" w14:textId="77777777" w:rsidR="005E6A9E" w:rsidRDefault="005E6A9E" w:rsidP="005E6A9E">
      <w:pPr>
        <w:pStyle w:val="Style1"/>
      </w:pPr>
      <w:r>
        <w:t xml:space="preserve">                                ))</w:t>
      </w:r>
    </w:p>
    <w:p w14:paraId="0C617C64" w14:textId="77777777" w:rsidR="005E6A9E" w:rsidRDefault="005E6A9E" w:rsidP="005E6A9E">
      <w:pPr>
        <w:pStyle w:val="Style1"/>
      </w:pPr>
      <w:r>
        <w:t xml:space="preserve">                            }(c.trieItems, c.trieIndices),</w:t>
      </w:r>
    </w:p>
    <w:p w14:paraId="12EDC9BE" w14:textId="77777777" w:rsidR="005E6A9E" w:rsidRDefault="005E6A9E" w:rsidP="005E6A9E">
      <w:pPr>
        <w:pStyle w:val="Style1"/>
      </w:pPr>
      <w:r>
        <w:t xml:space="preserve">                            function(r) {</w:t>
      </w:r>
    </w:p>
    <w:p w14:paraId="47614774" w14:textId="77777777" w:rsidR="005E6A9E" w:rsidRDefault="005E6A9E" w:rsidP="005E6A9E">
      <w:pPr>
        <w:pStyle w:val="Style1"/>
      </w:pPr>
      <w:r>
        <w:t xml:space="preserve">                                p &amp;&amp; clearTimeout(p),</w:t>
      </w:r>
    </w:p>
    <w:p w14:paraId="79FF0747" w14:textId="77777777" w:rsidR="005E6A9E" w:rsidRDefault="005E6A9E" w:rsidP="005E6A9E">
      <w:pPr>
        <w:pStyle w:val="Style1"/>
      </w:pPr>
      <w:r>
        <w:t xml:space="preserve">                                p = setTimeout((function() {</w:t>
      </w:r>
    </w:p>
    <w:p w14:paraId="47C71C57" w14:textId="77777777" w:rsidR="005E6A9E" w:rsidRDefault="005E6A9E" w:rsidP="005E6A9E">
      <w:pPr>
        <w:pStyle w:val="Style1"/>
      </w:pPr>
      <w:r>
        <w:t xml:space="preserve">                                    g(void 0),</w:t>
      </w:r>
    </w:p>
    <w:p w14:paraId="3C96FEA9" w14:textId="77777777" w:rsidR="005E6A9E" w:rsidRDefault="005E6A9E" w:rsidP="005E6A9E">
      <w:pPr>
        <w:pStyle w:val="Style1"/>
      </w:pPr>
      <w:r>
        <w:t xml:space="preserve">                                    p = null</w:t>
      </w:r>
    </w:p>
    <w:p w14:paraId="07B4770F" w14:textId="77777777" w:rsidR="005E6A9E" w:rsidRDefault="005E6A9E" w:rsidP="005E6A9E">
      <w:pPr>
        <w:pStyle w:val="Style1"/>
      </w:pPr>
      <w:r>
        <w:t xml:space="preserve">                                }</w:t>
      </w:r>
    </w:p>
    <w:p w14:paraId="31482FE0" w14:textId="77777777" w:rsidR="005E6A9E" w:rsidRDefault="005E6A9E" w:rsidP="005E6A9E">
      <w:pPr>
        <w:pStyle w:val="Style1"/>
      </w:pPr>
      <w:r>
        <w:t xml:space="preserve">                                ), 4e3)</w:t>
      </w:r>
    </w:p>
    <w:p w14:paraId="39616B68" w14:textId="77777777" w:rsidR="005E6A9E" w:rsidRDefault="005E6A9E" w:rsidP="005E6A9E">
      <w:pPr>
        <w:pStyle w:val="Style1"/>
      </w:pPr>
      <w:r>
        <w:t xml:space="preserve">                            }(),</w:t>
      </w:r>
    </w:p>
    <w:p w14:paraId="6962561C" w14:textId="77777777" w:rsidR="005E6A9E" w:rsidRDefault="005E6A9E" w:rsidP="005E6A9E">
      <w:pPr>
        <w:pStyle w:val="Style1"/>
      </w:pPr>
      <w:r>
        <w:t xml:space="preserve">                            r.ports[0].postMessage({</w:t>
      </w:r>
    </w:p>
    <w:p w14:paraId="7C8E6E7F" w14:textId="77777777" w:rsidR="005E6A9E" w:rsidRDefault="005E6A9E" w:rsidP="005E6A9E">
      <w:pPr>
        <w:pStyle w:val="Style1"/>
      </w:pPr>
      <w:r>
        <w:t xml:space="preserve">                                type: "trie-construction-completed",</w:t>
      </w:r>
    </w:p>
    <w:p w14:paraId="7F3207C7" w14:textId="77777777" w:rsidR="005E6A9E" w:rsidRDefault="005E6A9E" w:rsidP="005E6A9E">
      <w:pPr>
        <w:pStyle w:val="Style1"/>
      </w:pPr>
      <w:r>
        <w:t xml:space="preserve">                                payload: {}</w:t>
      </w:r>
    </w:p>
    <w:p w14:paraId="3D61510F" w14:textId="77777777" w:rsidR="005E6A9E" w:rsidRDefault="005E6A9E" w:rsidP="005E6A9E">
      <w:pPr>
        <w:pStyle w:val="Style1"/>
      </w:pPr>
      <w:r>
        <w:t xml:space="preserve">                            })</w:t>
      </w:r>
    </w:p>
    <w:p w14:paraId="596F785A" w14:textId="77777777" w:rsidR="005E6A9E" w:rsidRDefault="005E6A9E" w:rsidP="005E6A9E">
      <w:pPr>
        <w:pStyle w:val="Style1"/>
      </w:pPr>
      <w:r>
        <w:t xml:space="preserve">                        } else if (function(r) {</w:t>
      </w:r>
    </w:p>
    <w:p w14:paraId="2468EE9C" w14:textId="77777777" w:rsidR="005E6A9E" w:rsidRDefault="005E6A9E" w:rsidP="005E6A9E">
      <w:pPr>
        <w:pStyle w:val="Style1"/>
      </w:pPr>
      <w:r>
        <w:t xml:space="preserve">                            return "query-trie" === r.type</w:t>
      </w:r>
    </w:p>
    <w:p w14:paraId="6896AF4F" w14:textId="77777777" w:rsidR="005E6A9E" w:rsidRDefault="005E6A9E" w:rsidP="005E6A9E">
      <w:pPr>
        <w:pStyle w:val="Style1"/>
      </w:pPr>
      <w:r>
        <w:t xml:space="preserve">                        }(e)) {</w:t>
      </w:r>
    </w:p>
    <w:p w14:paraId="77D06554" w14:textId="77777777" w:rsidR="005E6A9E" w:rsidRDefault="005E6A9E" w:rsidP="005E6A9E">
      <w:pPr>
        <w:pStyle w:val="Style1"/>
      </w:pPr>
      <w:r>
        <w:t xml:space="preserve">                            var t, n = e.payload.query, s = performance.now();</w:t>
      </w:r>
    </w:p>
    <w:p w14:paraId="10CC3C7B" w14:textId="77777777" w:rsidR="005E6A9E" w:rsidRDefault="005E6A9E" w:rsidP="005E6A9E">
      <w:pPr>
        <w:pStyle w:val="Style1"/>
      </w:pPr>
      <w:r>
        <w:t xml:space="preserve">                            performance.mark("Edgeworth_Query_Start"),</w:t>
      </w:r>
    </w:p>
    <w:p w14:paraId="063902FE" w14:textId="77777777" w:rsidR="005E6A9E" w:rsidRDefault="005E6A9E" w:rsidP="005E6A9E">
      <w:pPr>
        <w:pStyle w:val="Style1"/>
      </w:pPr>
      <w:r>
        <w:t xml:space="preserve">                            n.split(" ").forEach((function(r) {</w:t>
      </w:r>
    </w:p>
    <w:p w14:paraId="5434889D" w14:textId="77777777" w:rsidR="005E6A9E" w:rsidRDefault="005E6A9E" w:rsidP="005E6A9E">
      <w:pPr>
        <w:pStyle w:val="Style1"/>
      </w:pPr>
      <w:r>
        <w:t xml:space="preserve">                                if (r) {</w:t>
      </w:r>
    </w:p>
    <w:p w14:paraId="7E69CDAB" w14:textId="77777777" w:rsidR="005E6A9E" w:rsidRDefault="005E6A9E" w:rsidP="005E6A9E">
      <w:pPr>
        <w:pStyle w:val="Style1"/>
      </w:pPr>
      <w:r>
        <w:t xml:space="preserve">                                    var e = []</w:t>
      </w:r>
    </w:p>
    <w:p w14:paraId="3C0402C5" w14:textId="77777777" w:rsidR="005E6A9E" w:rsidRDefault="005E6A9E" w:rsidP="005E6A9E">
      <w:pPr>
        <w:pStyle w:val="Style1"/>
      </w:pPr>
      <w:r>
        <w:t xml:space="preserve">                                      , c = r.toLowerCase();</w:t>
      </w:r>
    </w:p>
    <w:p w14:paraId="00EB1DE8" w14:textId="77777777" w:rsidR="005E6A9E" w:rsidRDefault="005E6A9E" w:rsidP="005E6A9E">
      <w:pPr>
        <w:pStyle w:val="Style1"/>
      </w:pPr>
      <w:r>
        <w:t xml:space="preserve">                                    d(c, j, e, !0, !1, (function(r) {</w:t>
      </w:r>
    </w:p>
    <w:p w14:paraId="56E6F4B1" w14:textId="77777777" w:rsidR="005E6A9E" w:rsidRDefault="005E6A9E" w:rsidP="005E6A9E">
      <w:pPr>
        <w:pStyle w:val="Style1"/>
      </w:pPr>
      <w:r>
        <w:t xml:space="preserve">                                        return {</w:t>
      </w:r>
    </w:p>
    <w:p w14:paraId="754618F8" w14:textId="77777777" w:rsidR="005E6A9E" w:rsidRDefault="005E6A9E" w:rsidP="005E6A9E">
      <w:pPr>
        <w:pStyle w:val="Style1"/>
      </w:pPr>
      <w:r>
        <w:t xml:space="preserve">                                            keywords: Array.from(x(r)),</w:t>
      </w:r>
    </w:p>
    <w:p w14:paraId="1D38D244" w14:textId="77777777" w:rsidR="005E6A9E" w:rsidRDefault="005E6A9E" w:rsidP="005E6A9E">
      <w:pPr>
        <w:pStyle w:val="Style1"/>
      </w:pPr>
      <w:r>
        <w:t xml:space="preserve">                                            serverQuery: void 0</w:t>
      </w:r>
    </w:p>
    <w:p w14:paraId="27E72B09" w14:textId="77777777" w:rsidR="005E6A9E" w:rsidRDefault="005E6A9E" w:rsidP="005E6A9E">
      <w:pPr>
        <w:pStyle w:val="Style1"/>
      </w:pPr>
      <w:r>
        <w:t xml:space="preserve">                                        }</w:t>
      </w:r>
    </w:p>
    <w:p w14:paraId="6A6AB1D0" w14:textId="77777777" w:rsidR="005E6A9E" w:rsidRDefault="005E6A9E" w:rsidP="005E6A9E">
      <w:pPr>
        <w:pStyle w:val="Style1"/>
      </w:pPr>
      <w:r>
        <w:t xml:space="preserve">                                    }</w:t>
      </w:r>
    </w:p>
    <w:p w14:paraId="1A346596" w14:textId="77777777" w:rsidR="005E6A9E" w:rsidRDefault="005E6A9E" w:rsidP="005E6A9E">
      <w:pPr>
        <w:pStyle w:val="Style1"/>
      </w:pPr>
      <w:r>
        <w:t xml:space="preserve">                                    )),</w:t>
      </w:r>
    </w:p>
    <w:p w14:paraId="6729E9FB" w14:textId="77777777" w:rsidR="005E6A9E" w:rsidRDefault="005E6A9E" w:rsidP="005E6A9E">
      <w:pPr>
        <w:pStyle w:val="Style1"/>
      </w:pPr>
      <w:r>
        <w:t xml:space="preserve">                                    d(c, j, e, !0, !0, (function(r) {</w:t>
      </w:r>
    </w:p>
    <w:p w14:paraId="4E022EC1" w14:textId="77777777" w:rsidR="005E6A9E" w:rsidRDefault="005E6A9E" w:rsidP="005E6A9E">
      <w:pPr>
        <w:pStyle w:val="Style1"/>
      </w:pPr>
      <w:r>
        <w:t xml:space="preserve">                                        return {</w:t>
      </w:r>
    </w:p>
    <w:p w14:paraId="44C88385" w14:textId="77777777" w:rsidR="005E6A9E" w:rsidRDefault="005E6A9E" w:rsidP="005E6A9E">
      <w:pPr>
        <w:pStyle w:val="Style1"/>
      </w:pPr>
      <w:r>
        <w:t xml:space="preserve">                                            keywords: Array.from(x(r)),</w:t>
      </w:r>
    </w:p>
    <w:p w14:paraId="5B6A6440" w14:textId="77777777" w:rsidR="005E6A9E" w:rsidRDefault="005E6A9E" w:rsidP="005E6A9E">
      <w:pPr>
        <w:pStyle w:val="Style1"/>
      </w:pPr>
      <w:r>
        <w:t xml:space="preserve">                                            serverQuery: void 0</w:t>
      </w:r>
    </w:p>
    <w:p w14:paraId="1B94CA69" w14:textId="77777777" w:rsidR="005E6A9E" w:rsidRDefault="005E6A9E" w:rsidP="005E6A9E">
      <w:pPr>
        <w:pStyle w:val="Style1"/>
      </w:pPr>
      <w:r>
        <w:t xml:space="preserve">                                        }</w:t>
      </w:r>
    </w:p>
    <w:p w14:paraId="3625EBD9" w14:textId="77777777" w:rsidR="005E6A9E" w:rsidRDefault="005E6A9E" w:rsidP="005E6A9E">
      <w:pPr>
        <w:pStyle w:val="Style1"/>
      </w:pPr>
      <w:r>
        <w:t xml:space="preserve">                                    }</w:t>
      </w:r>
    </w:p>
    <w:p w14:paraId="67D5A52B" w14:textId="77777777" w:rsidR="005E6A9E" w:rsidRDefault="005E6A9E" w:rsidP="005E6A9E">
      <w:pPr>
        <w:pStyle w:val="Style1"/>
      </w:pPr>
      <w:r>
        <w:t xml:space="preserve">                                    ));</w:t>
      </w:r>
    </w:p>
    <w:p w14:paraId="0A2E4B73" w14:textId="77777777" w:rsidR="005E6A9E" w:rsidRDefault="005E6A9E" w:rsidP="005E6A9E">
      <w:pPr>
        <w:pStyle w:val="Style1"/>
      </w:pPr>
      <w:r>
        <w:t xml:space="preserve">                                    var a = new Set;</w:t>
      </w:r>
    </w:p>
    <w:p w14:paraId="2D1132AD" w14:textId="77777777" w:rsidR="005E6A9E" w:rsidRDefault="005E6A9E" w:rsidP="005E6A9E">
      <w:pPr>
        <w:pStyle w:val="Style1"/>
      </w:pPr>
      <w:r>
        <w:t xml:space="preserve">                                    e.forEach((function(r) {</w:t>
      </w:r>
    </w:p>
    <w:p w14:paraId="07D1DDA9" w14:textId="77777777" w:rsidR="005E6A9E" w:rsidRDefault="005E6A9E" w:rsidP="005E6A9E">
      <w:pPr>
        <w:pStyle w:val="Style1"/>
      </w:pPr>
      <w:r>
        <w:t xml:space="preserve">                                        r.indices.forEach((function(r) {</w:t>
      </w:r>
    </w:p>
    <w:p w14:paraId="19314276" w14:textId="77777777" w:rsidR="005E6A9E" w:rsidRDefault="005E6A9E" w:rsidP="005E6A9E">
      <w:pPr>
        <w:pStyle w:val="Style1"/>
      </w:pPr>
      <w:r>
        <w:t xml:space="preserve">                                            return a.add(r)</w:t>
      </w:r>
    </w:p>
    <w:p w14:paraId="11CF66D6" w14:textId="77777777" w:rsidR="005E6A9E" w:rsidRDefault="005E6A9E" w:rsidP="005E6A9E">
      <w:pPr>
        <w:pStyle w:val="Style1"/>
      </w:pPr>
      <w:r>
        <w:t xml:space="preserve">                                        }</w:t>
      </w:r>
    </w:p>
    <w:p w14:paraId="5CA8DB89" w14:textId="77777777" w:rsidR="005E6A9E" w:rsidRDefault="005E6A9E" w:rsidP="005E6A9E">
      <w:pPr>
        <w:pStyle w:val="Style1"/>
      </w:pPr>
      <w:r>
        <w:t xml:space="preserve">                                        ))</w:t>
      </w:r>
    </w:p>
    <w:p w14:paraId="54FAEEA9" w14:textId="77777777" w:rsidR="005E6A9E" w:rsidRDefault="005E6A9E" w:rsidP="005E6A9E">
      <w:pPr>
        <w:pStyle w:val="Style1"/>
      </w:pPr>
      <w:r>
        <w:t xml:space="preserve">                                    }</w:t>
      </w:r>
    </w:p>
    <w:p w14:paraId="39A2A5B5" w14:textId="77777777" w:rsidR="005E6A9E" w:rsidRDefault="005E6A9E" w:rsidP="005E6A9E">
      <w:pPr>
        <w:pStyle w:val="Style1"/>
      </w:pPr>
      <w:r>
        <w:t xml:space="preserve">                                    )),</w:t>
      </w:r>
    </w:p>
    <w:p w14:paraId="2FBBE234" w14:textId="77777777" w:rsidR="005E6A9E" w:rsidRDefault="005E6A9E" w:rsidP="005E6A9E">
      <w:pPr>
        <w:pStyle w:val="Style1"/>
      </w:pPr>
      <w:r>
        <w:t xml:space="preserve">                                    t = t ? new Set(Object(o.__spreadArray)([], Object(o.__read)(t), !1).filter((function(r) {</w:t>
      </w:r>
    </w:p>
    <w:p w14:paraId="55E1A960" w14:textId="77777777" w:rsidR="005E6A9E" w:rsidRDefault="005E6A9E" w:rsidP="005E6A9E">
      <w:pPr>
        <w:pStyle w:val="Style1"/>
      </w:pPr>
      <w:r>
        <w:t xml:space="preserve">                                        return a.has(r)</w:t>
      </w:r>
    </w:p>
    <w:p w14:paraId="4D2BA276" w14:textId="77777777" w:rsidR="005E6A9E" w:rsidRDefault="005E6A9E" w:rsidP="005E6A9E">
      <w:pPr>
        <w:pStyle w:val="Style1"/>
      </w:pPr>
      <w:r>
        <w:t xml:space="preserve">                                    }</w:t>
      </w:r>
    </w:p>
    <w:p w14:paraId="1E0479DD" w14:textId="77777777" w:rsidR="005E6A9E" w:rsidRDefault="005E6A9E" w:rsidP="005E6A9E">
      <w:pPr>
        <w:pStyle w:val="Style1"/>
      </w:pPr>
      <w:r>
        <w:t xml:space="preserve">                                    ))) : a</w:t>
      </w:r>
    </w:p>
    <w:p w14:paraId="2CC3C377" w14:textId="77777777" w:rsidR="005E6A9E" w:rsidRDefault="005E6A9E" w:rsidP="005E6A9E">
      <w:pPr>
        <w:pStyle w:val="Style1"/>
      </w:pPr>
      <w:r>
        <w:t xml:space="preserve">                                }</w:t>
      </w:r>
    </w:p>
    <w:p w14:paraId="6D2E7E33" w14:textId="77777777" w:rsidR="005E6A9E" w:rsidRDefault="005E6A9E" w:rsidP="005E6A9E">
      <w:pPr>
        <w:pStyle w:val="Style1"/>
      </w:pPr>
      <w:r>
        <w:t xml:space="preserve">                            }</w:t>
      </w:r>
    </w:p>
    <w:p w14:paraId="2BAC5FCB" w14:textId="77777777" w:rsidR="005E6A9E" w:rsidRDefault="005E6A9E" w:rsidP="005E6A9E">
      <w:pPr>
        <w:pStyle w:val="Style1"/>
      </w:pPr>
      <w:r>
        <w:t xml:space="preserve">                            ));</w:t>
      </w:r>
    </w:p>
    <w:p w14:paraId="0EE3AC91" w14:textId="77777777" w:rsidR="005E6A9E" w:rsidRDefault="005E6A9E" w:rsidP="005E6A9E">
      <w:pPr>
        <w:pStyle w:val="Style1"/>
      </w:pPr>
      <w:r>
        <w:t xml:space="preserve">                            var h = performance.now() - s</w:t>
      </w:r>
    </w:p>
    <w:p w14:paraId="4F5FE488" w14:textId="77777777" w:rsidR="005E6A9E" w:rsidRDefault="005E6A9E" w:rsidP="005E6A9E">
      <w:pPr>
        <w:pStyle w:val="Style1"/>
      </w:pPr>
      <w:r>
        <w:t xml:space="preserve">                              , i = {</w:t>
      </w:r>
    </w:p>
    <w:p w14:paraId="2CCF158A" w14:textId="77777777" w:rsidR="005E6A9E" w:rsidRDefault="005E6A9E" w:rsidP="005E6A9E">
      <w:pPr>
        <w:pStyle w:val="Style1"/>
      </w:pPr>
      <w:r>
        <w:t xml:space="preserve">                                type: "trie-query-results",</w:t>
      </w:r>
    </w:p>
    <w:p w14:paraId="1F7A2AB3" w14:textId="77777777" w:rsidR="005E6A9E" w:rsidRDefault="005E6A9E" w:rsidP="005E6A9E">
      <w:pPr>
        <w:pStyle w:val="Style1"/>
      </w:pPr>
      <w:r>
        <w:t xml:space="preserve">                                payload: {</w:t>
      </w:r>
    </w:p>
    <w:p w14:paraId="2CC4C728" w14:textId="77777777" w:rsidR="005E6A9E" w:rsidRDefault="005E6A9E" w:rsidP="005E6A9E">
      <w:pPr>
        <w:pStyle w:val="Style1"/>
      </w:pPr>
      <w:r>
        <w:t xml:space="preserve">                                    indices: t ? Array.from(t) : [],</w:t>
      </w:r>
    </w:p>
    <w:p w14:paraId="141910DE" w14:textId="77777777" w:rsidR="005E6A9E" w:rsidRDefault="005E6A9E" w:rsidP="005E6A9E">
      <w:pPr>
        <w:pStyle w:val="Style1"/>
      </w:pPr>
      <w:r>
        <w:t xml:space="preserve">                                    lookupDuration: h</w:t>
      </w:r>
    </w:p>
    <w:p w14:paraId="20A8C521" w14:textId="77777777" w:rsidR="005E6A9E" w:rsidRDefault="005E6A9E" w:rsidP="005E6A9E">
      <w:pPr>
        <w:pStyle w:val="Style1"/>
      </w:pPr>
      <w:r>
        <w:t xml:space="preserve">                                }</w:t>
      </w:r>
    </w:p>
    <w:p w14:paraId="059F4A79" w14:textId="77777777" w:rsidR="005E6A9E" w:rsidRDefault="005E6A9E" w:rsidP="005E6A9E">
      <w:pPr>
        <w:pStyle w:val="Style1"/>
      </w:pPr>
      <w:r>
        <w:t xml:space="preserve">                            };</w:t>
      </w:r>
    </w:p>
    <w:p w14:paraId="4AF8C25F" w14:textId="77777777" w:rsidR="005E6A9E" w:rsidRDefault="005E6A9E" w:rsidP="005E6A9E">
      <w:pPr>
        <w:pStyle w:val="Style1"/>
      </w:pPr>
      <w:r>
        <w:t xml:space="preserve">                            performance.mark("Edgeworth_Query_End"),</w:t>
      </w:r>
    </w:p>
    <w:p w14:paraId="44459C1D" w14:textId="77777777" w:rsidR="005E6A9E" w:rsidRDefault="005E6A9E" w:rsidP="005E6A9E">
      <w:pPr>
        <w:pStyle w:val="Style1"/>
      </w:pPr>
      <w:r>
        <w:t xml:space="preserve">                            performance.measure("Edgeworth_Query", "Edgeworth_Query_Start", "Edgeworth_Query_End"),</w:t>
      </w:r>
    </w:p>
    <w:p w14:paraId="3D82EA10" w14:textId="77777777" w:rsidR="005E6A9E" w:rsidRDefault="005E6A9E" w:rsidP="005E6A9E">
      <w:pPr>
        <w:pStyle w:val="Style1"/>
      </w:pPr>
      <w:r>
        <w:t xml:space="preserve">                            r.ports[0].postMessage(i)</w:t>
      </w:r>
    </w:p>
    <w:p w14:paraId="625A465F" w14:textId="77777777" w:rsidR="005E6A9E" w:rsidRDefault="005E6A9E" w:rsidP="005E6A9E">
      <w:pPr>
        <w:pStyle w:val="Style1"/>
      </w:pPr>
      <w:r>
        <w:t xml:space="preserve">                        }</w:t>
      </w:r>
    </w:p>
    <w:p w14:paraId="3C4A8D31" w14:textId="77777777" w:rsidR="005E6A9E" w:rsidRDefault="005E6A9E" w:rsidP="005E6A9E">
      <w:pPr>
        <w:pStyle w:val="Style1"/>
      </w:pPr>
      <w:r>
        <w:t xml:space="preserve">                }(r)</w:t>
      </w:r>
    </w:p>
    <w:p w14:paraId="1317731C" w14:textId="77777777" w:rsidR="005E6A9E" w:rsidRDefault="005E6A9E" w:rsidP="005E6A9E">
      <w:pPr>
        <w:pStyle w:val="Style1"/>
      </w:pPr>
      <w:r>
        <w:t xml:space="preserve">            }</w:t>
      </w:r>
    </w:p>
    <w:p w14:paraId="05A7B8A4" w14:textId="77777777" w:rsidR="005E6A9E" w:rsidRDefault="005E6A9E" w:rsidP="005E6A9E">
      <w:pPr>
        <w:pStyle w:val="Style1"/>
      </w:pPr>
      <w:r>
        <w:t xml:space="preserve">            ))</w:t>
      </w:r>
    </w:p>
    <w:p w14:paraId="0E63194A" w14:textId="77777777" w:rsidR="005E6A9E" w:rsidRDefault="005E6A9E" w:rsidP="005E6A9E">
      <w:pPr>
        <w:pStyle w:val="Style1"/>
      </w:pPr>
      <w:r>
        <w:t xml:space="preserve">        }()</w:t>
      </w:r>
    </w:p>
    <w:p w14:paraId="0ACDD7B8" w14:textId="77777777" w:rsidR="005E6A9E" w:rsidRDefault="005E6A9E" w:rsidP="005E6A9E">
      <w:pPr>
        <w:pStyle w:val="Style1"/>
      </w:pPr>
      <w:r>
        <w:t xml:space="preserve">    },</w:t>
      </w:r>
    </w:p>
    <w:p w14:paraId="15D96B4A" w14:textId="77777777" w:rsidR="005E6A9E" w:rsidRDefault="005E6A9E" w:rsidP="005E6A9E">
      <w:pPr>
        <w:pStyle w:val="Style1"/>
      </w:pPr>
      <w:r>
        <w:t xml:space="preserve">    QjXU: function(r, e, c) {</w:t>
      </w:r>
    </w:p>
    <w:p w14:paraId="50F5A743" w14:textId="77777777" w:rsidR="005E6A9E" w:rsidRDefault="005E6A9E" w:rsidP="005E6A9E">
      <w:pPr>
        <w:pStyle w:val="Style1"/>
      </w:pPr>
      <w:r>
        <w:t xml:space="preserve">        (function(c) {</w:t>
      </w:r>
    </w:p>
    <w:p w14:paraId="7B1E83B6" w14:textId="77777777" w:rsidR="005E6A9E" w:rsidRDefault="005E6A9E" w:rsidP="005E6A9E">
      <w:pPr>
        <w:pStyle w:val="Style1"/>
      </w:pPr>
      <w:r>
        <w:t xml:space="preserve">            var o, a, t, n, s, h, i, u, f, l, y, d, p, _, v, b, j, w, O, g, m, x, S, A;</w:t>
      </w:r>
    </w:p>
    <w:p w14:paraId="5CAFDD2B" w14:textId="77777777" w:rsidR="005E6A9E" w:rsidRDefault="005E6A9E" w:rsidP="005E6A9E">
      <w:pPr>
        <w:pStyle w:val="Style1"/>
      </w:pPr>
      <w:r>
        <w:t xml:space="preserve">            !function(k) {</w:t>
      </w:r>
    </w:p>
    <w:p w14:paraId="61C4A4CB" w14:textId="77777777" w:rsidR="005E6A9E" w:rsidRDefault="005E6A9E" w:rsidP="005E6A9E">
      <w:pPr>
        <w:pStyle w:val="Style1"/>
      </w:pPr>
      <w:r>
        <w:t xml:space="preserve">                var E = "object" == typeof c ? c : "object" == typeof self ? self : "object" == typeof this ? this : {};</w:t>
      </w:r>
    </w:p>
    <w:p w14:paraId="4FF2E858" w14:textId="77777777" w:rsidR="005E6A9E" w:rsidRDefault="005E6A9E" w:rsidP="005E6A9E">
      <w:pPr>
        <w:pStyle w:val="Style1"/>
      </w:pPr>
      <w:r>
        <w:t xml:space="preserve">                function P(r, e) {</w:t>
      </w:r>
    </w:p>
    <w:p w14:paraId="34C867B0" w14:textId="77777777" w:rsidR="005E6A9E" w:rsidRDefault="005E6A9E" w:rsidP="005E6A9E">
      <w:pPr>
        <w:pStyle w:val="Style1"/>
      </w:pPr>
      <w:r>
        <w:t xml:space="preserve">                    return r !== E &amp;&amp; ("function" == typeof Object.create ? Object.defineProperty(r, "__esModule", {</w:t>
      </w:r>
    </w:p>
    <w:p w14:paraId="073E9E1D" w14:textId="77777777" w:rsidR="005E6A9E" w:rsidRDefault="005E6A9E" w:rsidP="005E6A9E">
      <w:pPr>
        <w:pStyle w:val="Style1"/>
      </w:pPr>
      <w:r>
        <w:t xml:space="preserve">                        value: !0</w:t>
      </w:r>
    </w:p>
    <w:p w14:paraId="0844637B" w14:textId="77777777" w:rsidR="005E6A9E" w:rsidRDefault="005E6A9E" w:rsidP="005E6A9E">
      <w:pPr>
        <w:pStyle w:val="Style1"/>
      </w:pPr>
      <w:r>
        <w:t xml:space="preserve">                    }) : r.__esModule = !0),</w:t>
      </w:r>
    </w:p>
    <w:p w14:paraId="42A907DA" w14:textId="77777777" w:rsidR="005E6A9E" w:rsidRDefault="005E6A9E" w:rsidP="005E6A9E">
      <w:pPr>
        <w:pStyle w:val="Style1"/>
      </w:pPr>
      <w:r>
        <w:t xml:space="preserve">                    function(c, o) {</w:t>
      </w:r>
    </w:p>
    <w:p w14:paraId="699F0970" w14:textId="77777777" w:rsidR="005E6A9E" w:rsidRDefault="005E6A9E" w:rsidP="005E6A9E">
      <w:pPr>
        <w:pStyle w:val="Style1"/>
      </w:pPr>
      <w:r>
        <w:t xml:space="preserve">                        return r[c] = e ? e(c, o) : o</w:t>
      </w:r>
    </w:p>
    <w:p w14:paraId="153A0653" w14:textId="77777777" w:rsidR="005E6A9E" w:rsidRDefault="005E6A9E" w:rsidP="005E6A9E">
      <w:pPr>
        <w:pStyle w:val="Style1"/>
      </w:pPr>
      <w:r>
        <w:t xml:space="preserve">                    }</w:t>
      </w:r>
    </w:p>
    <w:p w14:paraId="6E11628F" w14:textId="77777777" w:rsidR="005E6A9E" w:rsidRDefault="005E6A9E" w:rsidP="005E6A9E">
      <w:pPr>
        <w:pStyle w:val="Style1"/>
      </w:pPr>
      <w:r>
        <w:t xml:space="preserve">                }</w:t>
      </w:r>
    </w:p>
    <w:p w14:paraId="2BFF01EF" w14:textId="77777777" w:rsidR="005E6A9E" w:rsidRDefault="005E6A9E" w:rsidP="005E6A9E">
      <w:pPr>
        <w:pStyle w:val="Style1"/>
      </w:pPr>
      <w:r>
        <w:t xml:space="preserve">                void 0 === (o = function(r) {</w:t>
      </w:r>
    </w:p>
    <w:p w14:paraId="70F9FC92" w14:textId="77777777" w:rsidR="005E6A9E" w:rsidRDefault="005E6A9E" w:rsidP="005E6A9E">
      <w:pPr>
        <w:pStyle w:val="Style1"/>
      </w:pPr>
      <w:r>
        <w:t xml:space="preserve">                    !function(r) {</w:t>
      </w:r>
    </w:p>
    <w:p w14:paraId="415B6992" w14:textId="77777777" w:rsidR="005E6A9E" w:rsidRDefault="005E6A9E" w:rsidP="005E6A9E">
      <w:pPr>
        <w:pStyle w:val="Style1"/>
      </w:pPr>
      <w:r>
        <w:t xml:space="preserve">                        var e = Object.setPrototypeOf || {</w:t>
      </w:r>
    </w:p>
    <w:p w14:paraId="6AEDDBAE" w14:textId="77777777" w:rsidR="005E6A9E" w:rsidRDefault="005E6A9E" w:rsidP="005E6A9E">
      <w:pPr>
        <w:pStyle w:val="Style1"/>
      </w:pPr>
      <w:r>
        <w:t xml:space="preserve">                            __proto__: []</w:t>
      </w:r>
    </w:p>
    <w:p w14:paraId="421193A7" w14:textId="77777777" w:rsidR="005E6A9E" w:rsidRDefault="005E6A9E" w:rsidP="005E6A9E">
      <w:pPr>
        <w:pStyle w:val="Style1"/>
      </w:pPr>
      <w:r>
        <w:t xml:space="preserve">                        }instanceof Array &amp;&amp; function(r, e) {</w:t>
      </w:r>
    </w:p>
    <w:p w14:paraId="375A47CF" w14:textId="77777777" w:rsidR="005E6A9E" w:rsidRDefault="005E6A9E" w:rsidP="005E6A9E">
      <w:pPr>
        <w:pStyle w:val="Style1"/>
      </w:pPr>
      <w:r>
        <w:t xml:space="preserve">                            r.__proto__ = e</w:t>
      </w:r>
    </w:p>
    <w:p w14:paraId="1D819762" w14:textId="77777777" w:rsidR="005E6A9E" w:rsidRDefault="005E6A9E" w:rsidP="005E6A9E">
      <w:pPr>
        <w:pStyle w:val="Style1"/>
      </w:pPr>
      <w:r>
        <w:t xml:space="preserve">                        }</w:t>
      </w:r>
    </w:p>
    <w:p w14:paraId="0F995383" w14:textId="77777777" w:rsidR="005E6A9E" w:rsidRDefault="005E6A9E" w:rsidP="005E6A9E">
      <w:pPr>
        <w:pStyle w:val="Style1"/>
      </w:pPr>
      <w:r>
        <w:t xml:space="preserve">                        || function(r, e) {</w:t>
      </w:r>
    </w:p>
    <w:p w14:paraId="082571F4" w14:textId="77777777" w:rsidR="005E6A9E" w:rsidRDefault="005E6A9E" w:rsidP="005E6A9E">
      <w:pPr>
        <w:pStyle w:val="Style1"/>
      </w:pPr>
      <w:r>
        <w:t xml:space="preserve">                            for (var c in e)</w:t>
      </w:r>
    </w:p>
    <w:p w14:paraId="1F915B4F" w14:textId="77777777" w:rsidR="005E6A9E" w:rsidRDefault="005E6A9E" w:rsidP="005E6A9E">
      <w:pPr>
        <w:pStyle w:val="Style1"/>
      </w:pPr>
      <w:r>
        <w:t xml:space="preserve">                                e.hasOwnProperty(c) &amp;&amp; (r[c] = e[c])</w:t>
      </w:r>
    </w:p>
    <w:p w14:paraId="2668ABFC" w14:textId="77777777" w:rsidR="005E6A9E" w:rsidRDefault="005E6A9E" w:rsidP="005E6A9E">
      <w:pPr>
        <w:pStyle w:val="Style1"/>
      </w:pPr>
      <w:r>
        <w:t xml:space="preserve">                        }</w:t>
      </w:r>
    </w:p>
    <w:p w14:paraId="189AA490" w14:textId="77777777" w:rsidR="005E6A9E" w:rsidRDefault="005E6A9E" w:rsidP="005E6A9E">
      <w:pPr>
        <w:pStyle w:val="Style1"/>
      </w:pPr>
      <w:r>
        <w:t xml:space="preserve">                        ;</w:t>
      </w:r>
    </w:p>
    <w:p w14:paraId="7FA7DCC2" w14:textId="77777777" w:rsidR="005E6A9E" w:rsidRDefault="005E6A9E" w:rsidP="005E6A9E">
      <w:pPr>
        <w:pStyle w:val="Style1"/>
      </w:pPr>
      <w:r>
        <w:t xml:space="preserve">                        a = function(r, c) {</w:t>
      </w:r>
    </w:p>
    <w:p w14:paraId="65CD045F" w14:textId="77777777" w:rsidR="005E6A9E" w:rsidRDefault="005E6A9E" w:rsidP="005E6A9E">
      <w:pPr>
        <w:pStyle w:val="Style1"/>
      </w:pPr>
      <w:r>
        <w:t xml:space="preserve">                            function o() {</w:t>
      </w:r>
    </w:p>
    <w:p w14:paraId="052DA122" w14:textId="77777777" w:rsidR="005E6A9E" w:rsidRDefault="005E6A9E" w:rsidP="005E6A9E">
      <w:pPr>
        <w:pStyle w:val="Style1"/>
      </w:pPr>
      <w:r>
        <w:t xml:space="preserve">                                this.constructor = r</w:t>
      </w:r>
    </w:p>
    <w:p w14:paraId="428B490D" w14:textId="77777777" w:rsidR="005E6A9E" w:rsidRDefault="005E6A9E" w:rsidP="005E6A9E">
      <w:pPr>
        <w:pStyle w:val="Style1"/>
      </w:pPr>
      <w:r>
        <w:t xml:space="preserve">                            }</w:t>
      </w:r>
    </w:p>
    <w:p w14:paraId="747E5E4C" w14:textId="77777777" w:rsidR="005E6A9E" w:rsidRDefault="005E6A9E" w:rsidP="005E6A9E">
      <w:pPr>
        <w:pStyle w:val="Style1"/>
      </w:pPr>
      <w:r>
        <w:t xml:space="preserve">                            e(r, c),</w:t>
      </w:r>
    </w:p>
    <w:p w14:paraId="2EF47D00" w14:textId="77777777" w:rsidR="005E6A9E" w:rsidRDefault="005E6A9E" w:rsidP="005E6A9E">
      <w:pPr>
        <w:pStyle w:val="Style1"/>
      </w:pPr>
      <w:r>
        <w:t xml:space="preserve">                            r.prototype = null === c ? Object.create(c) : (o.prototype = c.prototype,</w:t>
      </w:r>
    </w:p>
    <w:p w14:paraId="746C3859" w14:textId="77777777" w:rsidR="005E6A9E" w:rsidRDefault="005E6A9E" w:rsidP="005E6A9E">
      <w:pPr>
        <w:pStyle w:val="Style1"/>
      </w:pPr>
      <w:r>
        <w:t xml:space="preserve">                            new o)</w:t>
      </w:r>
    </w:p>
    <w:p w14:paraId="76BA95E1" w14:textId="77777777" w:rsidR="005E6A9E" w:rsidRDefault="005E6A9E" w:rsidP="005E6A9E">
      <w:pPr>
        <w:pStyle w:val="Style1"/>
      </w:pPr>
      <w:r>
        <w:t xml:space="preserve">                        }</w:t>
      </w:r>
    </w:p>
    <w:p w14:paraId="6F14DA23" w14:textId="77777777" w:rsidR="005E6A9E" w:rsidRDefault="005E6A9E" w:rsidP="005E6A9E">
      <w:pPr>
        <w:pStyle w:val="Style1"/>
      </w:pPr>
      <w:r>
        <w:t xml:space="preserve">                        ,</w:t>
      </w:r>
    </w:p>
    <w:p w14:paraId="0E01653B" w14:textId="77777777" w:rsidR="005E6A9E" w:rsidRDefault="005E6A9E" w:rsidP="005E6A9E">
      <w:pPr>
        <w:pStyle w:val="Style1"/>
      </w:pPr>
      <w:r>
        <w:t xml:space="preserve">                        t = Object.assign || function(r) {</w:t>
      </w:r>
    </w:p>
    <w:p w14:paraId="66954D4A" w14:textId="77777777" w:rsidR="005E6A9E" w:rsidRDefault="005E6A9E" w:rsidP="005E6A9E">
      <w:pPr>
        <w:pStyle w:val="Style1"/>
      </w:pPr>
      <w:r>
        <w:t xml:space="preserve">                            for (var e, c = 1, o = arguments.length; c &lt; o; c++)</w:t>
      </w:r>
    </w:p>
    <w:p w14:paraId="08C30D51" w14:textId="77777777" w:rsidR="005E6A9E" w:rsidRDefault="005E6A9E" w:rsidP="005E6A9E">
      <w:pPr>
        <w:pStyle w:val="Style1"/>
      </w:pPr>
      <w:r>
        <w:t xml:space="preserve">                                for (var a in e = arguments[c])</w:t>
      </w:r>
    </w:p>
    <w:p w14:paraId="3DE29273" w14:textId="77777777" w:rsidR="005E6A9E" w:rsidRDefault="005E6A9E" w:rsidP="005E6A9E">
      <w:pPr>
        <w:pStyle w:val="Style1"/>
      </w:pPr>
      <w:r>
        <w:t xml:space="preserve">                                    Object.prototype.hasOwnProperty.call(e, a) &amp;&amp; (r[a] = e[a]);</w:t>
      </w:r>
    </w:p>
    <w:p w14:paraId="38191E32" w14:textId="77777777" w:rsidR="005E6A9E" w:rsidRDefault="005E6A9E" w:rsidP="005E6A9E">
      <w:pPr>
        <w:pStyle w:val="Style1"/>
      </w:pPr>
      <w:r>
        <w:t xml:space="preserve">                            return r</w:t>
      </w:r>
    </w:p>
    <w:p w14:paraId="36A82487" w14:textId="77777777" w:rsidR="005E6A9E" w:rsidRDefault="005E6A9E" w:rsidP="005E6A9E">
      <w:pPr>
        <w:pStyle w:val="Style1"/>
      </w:pPr>
      <w:r>
        <w:t xml:space="preserve">                        }</w:t>
      </w:r>
    </w:p>
    <w:p w14:paraId="6B8E2A01" w14:textId="77777777" w:rsidR="005E6A9E" w:rsidRDefault="005E6A9E" w:rsidP="005E6A9E">
      <w:pPr>
        <w:pStyle w:val="Style1"/>
      </w:pPr>
      <w:r>
        <w:t xml:space="preserve">                        ,</w:t>
      </w:r>
    </w:p>
    <w:p w14:paraId="47EE55D5" w14:textId="77777777" w:rsidR="005E6A9E" w:rsidRDefault="005E6A9E" w:rsidP="005E6A9E">
      <w:pPr>
        <w:pStyle w:val="Style1"/>
      </w:pPr>
      <w:r>
        <w:t xml:space="preserve">                        n = function(r, e) {</w:t>
      </w:r>
    </w:p>
    <w:p w14:paraId="1D5FB4C2" w14:textId="77777777" w:rsidR="005E6A9E" w:rsidRDefault="005E6A9E" w:rsidP="005E6A9E">
      <w:pPr>
        <w:pStyle w:val="Style1"/>
      </w:pPr>
      <w:r>
        <w:t xml:space="preserve">                            var c = {};</w:t>
      </w:r>
    </w:p>
    <w:p w14:paraId="7BA62AEC" w14:textId="77777777" w:rsidR="005E6A9E" w:rsidRDefault="005E6A9E" w:rsidP="005E6A9E">
      <w:pPr>
        <w:pStyle w:val="Style1"/>
      </w:pPr>
      <w:r>
        <w:t xml:space="preserve">                            for (var o in r)</w:t>
      </w:r>
    </w:p>
    <w:p w14:paraId="30C9A5A2" w14:textId="77777777" w:rsidR="005E6A9E" w:rsidRDefault="005E6A9E" w:rsidP="005E6A9E">
      <w:pPr>
        <w:pStyle w:val="Style1"/>
      </w:pPr>
      <w:r>
        <w:t xml:space="preserve">                                Object.prototype.hasOwnProperty.call(r, o) &amp;&amp; e.indexOf(o) &lt; 0 &amp;&amp; (c[o] = r[o]);</w:t>
      </w:r>
    </w:p>
    <w:p w14:paraId="42E4021B" w14:textId="77777777" w:rsidR="005E6A9E" w:rsidRDefault="005E6A9E" w:rsidP="005E6A9E">
      <w:pPr>
        <w:pStyle w:val="Style1"/>
      </w:pPr>
      <w:r>
        <w:t xml:space="preserve">                            if (null != r &amp;&amp; "function" == typeof Object.getOwnPropertySymbols) {</w:t>
      </w:r>
    </w:p>
    <w:p w14:paraId="40319FDF" w14:textId="77777777" w:rsidR="005E6A9E" w:rsidRDefault="005E6A9E" w:rsidP="005E6A9E">
      <w:pPr>
        <w:pStyle w:val="Style1"/>
      </w:pPr>
      <w:r>
        <w:t xml:space="preserve">                                var a = 0;</w:t>
      </w:r>
    </w:p>
    <w:p w14:paraId="4ACF1497" w14:textId="77777777" w:rsidR="005E6A9E" w:rsidRDefault="005E6A9E" w:rsidP="005E6A9E">
      <w:pPr>
        <w:pStyle w:val="Style1"/>
      </w:pPr>
      <w:r>
        <w:t xml:space="preserve">                                for (o = Object.getOwnPropertySymbols(r); a &lt; o.length; a++)</w:t>
      </w:r>
    </w:p>
    <w:p w14:paraId="0555B1E3" w14:textId="77777777" w:rsidR="005E6A9E" w:rsidRDefault="005E6A9E" w:rsidP="005E6A9E">
      <w:pPr>
        <w:pStyle w:val="Style1"/>
      </w:pPr>
      <w:r>
        <w:t xml:space="preserve">                                    e.indexOf(o[a]) &lt; 0 &amp;&amp; Object.prototype.propertyIsEnumerable.call(r, o[a]) &amp;&amp; (c[o[a]] = r[o[a]])</w:t>
      </w:r>
    </w:p>
    <w:p w14:paraId="4395FA73" w14:textId="77777777" w:rsidR="005E6A9E" w:rsidRDefault="005E6A9E" w:rsidP="005E6A9E">
      <w:pPr>
        <w:pStyle w:val="Style1"/>
      </w:pPr>
      <w:r>
        <w:t xml:space="preserve">                            }</w:t>
      </w:r>
    </w:p>
    <w:p w14:paraId="6BB5F553" w14:textId="77777777" w:rsidR="005E6A9E" w:rsidRDefault="005E6A9E" w:rsidP="005E6A9E">
      <w:pPr>
        <w:pStyle w:val="Style1"/>
      </w:pPr>
      <w:r>
        <w:t xml:space="preserve">                            return c</w:t>
      </w:r>
    </w:p>
    <w:p w14:paraId="3E917267" w14:textId="77777777" w:rsidR="005E6A9E" w:rsidRDefault="005E6A9E" w:rsidP="005E6A9E">
      <w:pPr>
        <w:pStyle w:val="Style1"/>
      </w:pPr>
      <w:r>
        <w:t xml:space="preserve">                        }</w:t>
      </w:r>
    </w:p>
    <w:p w14:paraId="6CDEBFFE" w14:textId="77777777" w:rsidR="005E6A9E" w:rsidRDefault="005E6A9E" w:rsidP="005E6A9E">
      <w:pPr>
        <w:pStyle w:val="Style1"/>
      </w:pPr>
      <w:r>
        <w:t xml:space="preserve">                        ,</w:t>
      </w:r>
    </w:p>
    <w:p w14:paraId="387866AA" w14:textId="77777777" w:rsidR="005E6A9E" w:rsidRDefault="005E6A9E" w:rsidP="005E6A9E">
      <w:pPr>
        <w:pStyle w:val="Style1"/>
      </w:pPr>
      <w:r>
        <w:t xml:space="preserve">                        s = function(r, e, c, o) {</w:t>
      </w:r>
    </w:p>
    <w:p w14:paraId="7E07571A" w14:textId="77777777" w:rsidR="005E6A9E" w:rsidRDefault="005E6A9E" w:rsidP="005E6A9E">
      <w:pPr>
        <w:pStyle w:val="Style1"/>
      </w:pPr>
      <w:r>
        <w:t xml:space="preserve">                            var a, t = arguments.length, n = t &lt; 3 ? e : null === o ? o = Object.getOwnPropertyDescriptor(e, c) : o;</w:t>
      </w:r>
    </w:p>
    <w:p w14:paraId="7AA58E5B" w14:textId="77777777" w:rsidR="005E6A9E" w:rsidRDefault="005E6A9E" w:rsidP="005E6A9E">
      <w:pPr>
        <w:pStyle w:val="Style1"/>
      </w:pPr>
      <w:r>
        <w:t xml:space="preserve">                            if ("object" == typeof Reflect &amp;&amp; "function" == typeof Reflect.decorate)</w:t>
      </w:r>
    </w:p>
    <w:p w14:paraId="3C533A76" w14:textId="77777777" w:rsidR="005E6A9E" w:rsidRDefault="005E6A9E" w:rsidP="005E6A9E">
      <w:pPr>
        <w:pStyle w:val="Style1"/>
      </w:pPr>
      <w:r>
        <w:t xml:space="preserve">                                n = Reflect.decorate(r, e, c, o);</w:t>
      </w:r>
    </w:p>
    <w:p w14:paraId="5FF68F04" w14:textId="77777777" w:rsidR="005E6A9E" w:rsidRDefault="005E6A9E" w:rsidP="005E6A9E">
      <w:pPr>
        <w:pStyle w:val="Style1"/>
      </w:pPr>
      <w:r>
        <w:t xml:space="preserve">                            else</w:t>
      </w:r>
    </w:p>
    <w:p w14:paraId="10D9779B" w14:textId="77777777" w:rsidR="005E6A9E" w:rsidRDefault="005E6A9E" w:rsidP="005E6A9E">
      <w:pPr>
        <w:pStyle w:val="Style1"/>
      </w:pPr>
      <w:r>
        <w:t xml:space="preserve">                                for (var s = r.length - 1; s &gt;= 0; s--)</w:t>
      </w:r>
    </w:p>
    <w:p w14:paraId="01CE1F0C" w14:textId="77777777" w:rsidR="005E6A9E" w:rsidRDefault="005E6A9E" w:rsidP="005E6A9E">
      <w:pPr>
        <w:pStyle w:val="Style1"/>
      </w:pPr>
      <w:r>
        <w:t xml:space="preserve">                                    (a = r[s]) &amp;&amp; (n = (t &lt; 3 ? a(n) : t &gt; 3 ? a(e, c, n) : a(e, c)) || n);</w:t>
      </w:r>
    </w:p>
    <w:p w14:paraId="5B89C981" w14:textId="77777777" w:rsidR="005E6A9E" w:rsidRDefault="005E6A9E" w:rsidP="005E6A9E">
      <w:pPr>
        <w:pStyle w:val="Style1"/>
      </w:pPr>
      <w:r>
        <w:t xml:space="preserve">                            return t &gt; 3 &amp;&amp; n &amp;&amp; Object.defineProperty(e, c, n),</w:t>
      </w:r>
    </w:p>
    <w:p w14:paraId="500431E8" w14:textId="77777777" w:rsidR="005E6A9E" w:rsidRDefault="005E6A9E" w:rsidP="005E6A9E">
      <w:pPr>
        <w:pStyle w:val="Style1"/>
      </w:pPr>
      <w:r>
        <w:t xml:space="preserve">                            n</w:t>
      </w:r>
    </w:p>
    <w:p w14:paraId="4BFB6C2B" w14:textId="77777777" w:rsidR="005E6A9E" w:rsidRDefault="005E6A9E" w:rsidP="005E6A9E">
      <w:pPr>
        <w:pStyle w:val="Style1"/>
      </w:pPr>
      <w:r>
        <w:t xml:space="preserve">                        }</w:t>
      </w:r>
    </w:p>
    <w:p w14:paraId="07719420" w14:textId="77777777" w:rsidR="005E6A9E" w:rsidRDefault="005E6A9E" w:rsidP="005E6A9E">
      <w:pPr>
        <w:pStyle w:val="Style1"/>
      </w:pPr>
      <w:r>
        <w:t xml:space="preserve">                        ,</w:t>
      </w:r>
    </w:p>
    <w:p w14:paraId="2B4C55AF" w14:textId="77777777" w:rsidR="005E6A9E" w:rsidRDefault="005E6A9E" w:rsidP="005E6A9E">
      <w:pPr>
        <w:pStyle w:val="Style1"/>
      </w:pPr>
      <w:r>
        <w:t xml:space="preserve">                        h = function(r, e) {</w:t>
      </w:r>
    </w:p>
    <w:p w14:paraId="2A7FEE0C" w14:textId="77777777" w:rsidR="005E6A9E" w:rsidRDefault="005E6A9E" w:rsidP="005E6A9E">
      <w:pPr>
        <w:pStyle w:val="Style1"/>
      </w:pPr>
      <w:r>
        <w:t xml:space="preserve">                            return function(c, o) {</w:t>
      </w:r>
    </w:p>
    <w:p w14:paraId="08DC032D" w14:textId="77777777" w:rsidR="005E6A9E" w:rsidRDefault="005E6A9E" w:rsidP="005E6A9E">
      <w:pPr>
        <w:pStyle w:val="Style1"/>
      </w:pPr>
      <w:r>
        <w:t xml:space="preserve">                                e(c, o, r)</w:t>
      </w:r>
    </w:p>
    <w:p w14:paraId="7B728D64" w14:textId="77777777" w:rsidR="005E6A9E" w:rsidRDefault="005E6A9E" w:rsidP="005E6A9E">
      <w:pPr>
        <w:pStyle w:val="Style1"/>
      </w:pPr>
      <w:r>
        <w:t xml:space="preserve">                            }</w:t>
      </w:r>
    </w:p>
    <w:p w14:paraId="74A7306F" w14:textId="77777777" w:rsidR="005E6A9E" w:rsidRDefault="005E6A9E" w:rsidP="005E6A9E">
      <w:pPr>
        <w:pStyle w:val="Style1"/>
      </w:pPr>
      <w:r>
        <w:t xml:space="preserve">                        }</w:t>
      </w:r>
    </w:p>
    <w:p w14:paraId="4CF9FCF2" w14:textId="77777777" w:rsidR="005E6A9E" w:rsidRDefault="005E6A9E" w:rsidP="005E6A9E">
      <w:pPr>
        <w:pStyle w:val="Style1"/>
      </w:pPr>
      <w:r>
        <w:t xml:space="preserve">                        ,</w:t>
      </w:r>
    </w:p>
    <w:p w14:paraId="2D69BC09" w14:textId="77777777" w:rsidR="005E6A9E" w:rsidRDefault="005E6A9E" w:rsidP="005E6A9E">
      <w:pPr>
        <w:pStyle w:val="Style1"/>
      </w:pPr>
      <w:r>
        <w:t xml:space="preserve">                        i = function(r, e) {</w:t>
      </w:r>
    </w:p>
    <w:p w14:paraId="4C5F833B" w14:textId="77777777" w:rsidR="005E6A9E" w:rsidRDefault="005E6A9E" w:rsidP="005E6A9E">
      <w:pPr>
        <w:pStyle w:val="Style1"/>
      </w:pPr>
      <w:r>
        <w:t xml:space="preserve">                            if ("object" == typeof Reflect &amp;&amp; "function" == typeof Reflect.metadata)</w:t>
      </w:r>
    </w:p>
    <w:p w14:paraId="073A3FBC" w14:textId="77777777" w:rsidR="005E6A9E" w:rsidRDefault="005E6A9E" w:rsidP="005E6A9E">
      <w:pPr>
        <w:pStyle w:val="Style1"/>
      </w:pPr>
      <w:r>
        <w:t xml:space="preserve">                                return Reflect.metadata(r, e)</w:t>
      </w:r>
    </w:p>
    <w:p w14:paraId="60ABC5D8" w14:textId="77777777" w:rsidR="005E6A9E" w:rsidRDefault="005E6A9E" w:rsidP="005E6A9E">
      <w:pPr>
        <w:pStyle w:val="Style1"/>
      </w:pPr>
      <w:r>
        <w:t xml:space="preserve">                        }</w:t>
      </w:r>
    </w:p>
    <w:p w14:paraId="38D1D24D" w14:textId="77777777" w:rsidR="005E6A9E" w:rsidRDefault="005E6A9E" w:rsidP="005E6A9E">
      <w:pPr>
        <w:pStyle w:val="Style1"/>
      </w:pPr>
      <w:r>
        <w:t xml:space="preserve">                        ,</w:t>
      </w:r>
    </w:p>
    <w:p w14:paraId="647D9DDA" w14:textId="77777777" w:rsidR="005E6A9E" w:rsidRDefault="005E6A9E" w:rsidP="005E6A9E">
      <w:pPr>
        <w:pStyle w:val="Style1"/>
      </w:pPr>
      <w:r>
        <w:t xml:space="preserve">                        u = function(r, e, c, o) {</w:t>
      </w:r>
    </w:p>
    <w:p w14:paraId="421D91C8" w14:textId="77777777" w:rsidR="005E6A9E" w:rsidRDefault="005E6A9E" w:rsidP="005E6A9E">
      <w:pPr>
        <w:pStyle w:val="Style1"/>
      </w:pPr>
      <w:r>
        <w:t xml:space="preserve">                            return new (c || (c = Promise))((function(a, t) {</w:t>
      </w:r>
    </w:p>
    <w:p w14:paraId="036E7A7B" w14:textId="77777777" w:rsidR="005E6A9E" w:rsidRDefault="005E6A9E" w:rsidP="005E6A9E">
      <w:pPr>
        <w:pStyle w:val="Style1"/>
      </w:pPr>
      <w:r>
        <w:t xml:space="preserve">                                function n(r) {</w:t>
      </w:r>
    </w:p>
    <w:p w14:paraId="405D6579" w14:textId="77777777" w:rsidR="005E6A9E" w:rsidRDefault="005E6A9E" w:rsidP="005E6A9E">
      <w:pPr>
        <w:pStyle w:val="Style1"/>
      </w:pPr>
      <w:r>
        <w:t xml:space="preserve">                                    try {</w:t>
      </w:r>
    </w:p>
    <w:p w14:paraId="5A0AB3EA" w14:textId="77777777" w:rsidR="005E6A9E" w:rsidRDefault="005E6A9E" w:rsidP="005E6A9E">
      <w:pPr>
        <w:pStyle w:val="Style1"/>
      </w:pPr>
      <w:r>
        <w:t xml:space="preserve">                                        h(o.next(r))</w:t>
      </w:r>
    </w:p>
    <w:p w14:paraId="67A4F37E" w14:textId="77777777" w:rsidR="005E6A9E" w:rsidRDefault="005E6A9E" w:rsidP="005E6A9E">
      <w:pPr>
        <w:pStyle w:val="Style1"/>
      </w:pPr>
      <w:r>
        <w:t xml:space="preserve">                                    } catch (r) {</w:t>
      </w:r>
    </w:p>
    <w:p w14:paraId="3E1E20A9" w14:textId="77777777" w:rsidR="005E6A9E" w:rsidRDefault="005E6A9E" w:rsidP="005E6A9E">
      <w:pPr>
        <w:pStyle w:val="Style1"/>
      </w:pPr>
      <w:r>
        <w:t xml:space="preserve">                                        t(r)</w:t>
      </w:r>
    </w:p>
    <w:p w14:paraId="24D7BED9" w14:textId="77777777" w:rsidR="005E6A9E" w:rsidRDefault="005E6A9E" w:rsidP="005E6A9E">
      <w:pPr>
        <w:pStyle w:val="Style1"/>
      </w:pPr>
      <w:r>
        <w:t xml:space="preserve">                                    }</w:t>
      </w:r>
    </w:p>
    <w:p w14:paraId="03C1614E" w14:textId="77777777" w:rsidR="005E6A9E" w:rsidRDefault="005E6A9E" w:rsidP="005E6A9E">
      <w:pPr>
        <w:pStyle w:val="Style1"/>
      </w:pPr>
      <w:r>
        <w:t xml:space="preserve">                                }</w:t>
      </w:r>
    </w:p>
    <w:p w14:paraId="2CBE91FA" w14:textId="77777777" w:rsidR="005E6A9E" w:rsidRDefault="005E6A9E" w:rsidP="005E6A9E">
      <w:pPr>
        <w:pStyle w:val="Style1"/>
      </w:pPr>
      <w:r>
        <w:t xml:space="preserve">                                function s(r) {</w:t>
      </w:r>
    </w:p>
    <w:p w14:paraId="25F2F6D8" w14:textId="77777777" w:rsidR="005E6A9E" w:rsidRDefault="005E6A9E" w:rsidP="005E6A9E">
      <w:pPr>
        <w:pStyle w:val="Style1"/>
      </w:pPr>
      <w:r>
        <w:t xml:space="preserve">                                    try {</w:t>
      </w:r>
    </w:p>
    <w:p w14:paraId="74F479D5" w14:textId="77777777" w:rsidR="005E6A9E" w:rsidRDefault="005E6A9E" w:rsidP="005E6A9E">
      <w:pPr>
        <w:pStyle w:val="Style1"/>
      </w:pPr>
      <w:r>
        <w:t xml:space="preserve">                                        h(o.throw(r))</w:t>
      </w:r>
    </w:p>
    <w:p w14:paraId="61F2D783" w14:textId="77777777" w:rsidR="005E6A9E" w:rsidRDefault="005E6A9E" w:rsidP="005E6A9E">
      <w:pPr>
        <w:pStyle w:val="Style1"/>
      </w:pPr>
      <w:r>
        <w:t xml:space="preserve">                                    } catch (r) {</w:t>
      </w:r>
    </w:p>
    <w:p w14:paraId="3C42B599" w14:textId="77777777" w:rsidR="005E6A9E" w:rsidRDefault="005E6A9E" w:rsidP="005E6A9E">
      <w:pPr>
        <w:pStyle w:val="Style1"/>
      </w:pPr>
      <w:r>
        <w:t xml:space="preserve">                                        t(r)</w:t>
      </w:r>
    </w:p>
    <w:p w14:paraId="663D95D5" w14:textId="77777777" w:rsidR="005E6A9E" w:rsidRDefault="005E6A9E" w:rsidP="005E6A9E">
      <w:pPr>
        <w:pStyle w:val="Style1"/>
      </w:pPr>
      <w:r>
        <w:t xml:space="preserve">                                    }</w:t>
      </w:r>
    </w:p>
    <w:p w14:paraId="63A9F1C1" w14:textId="77777777" w:rsidR="005E6A9E" w:rsidRDefault="005E6A9E" w:rsidP="005E6A9E">
      <w:pPr>
        <w:pStyle w:val="Style1"/>
      </w:pPr>
      <w:r>
        <w:t xml:space="preserve">                                }</w:t>
      </w:r>
    </w:p>
    <w:p w14:paraId="09AC701A" w14:textId="77777777" w:rsidR="005E6A9E" w:rsidRDefault="005E6A9E" w:rsidP="005E6A9E">
      <w:pPr>
        <w:pStyle w:val="Style1"/>
      </w:pPr>
      <w:r>
        <w:t xml:space="preserve">                                function h(r) {</w:t>
      </w:r>
    </w:p>
    <w:p w14:paraId="37555A01" w14:textId="77777777" w:rsidR="005E6A9E" w:rsidRDefault="005E6A9E" w:rsidP="005E6A9E">
      <w:pPr>
        <w:pStyle w:val="Style1"/>
      </w:pPr>
      <w:r>
        <w:t xml:space="preserve">                                    r.done ? a(r.value) : function(r) {</w:t>
      </w:r>
    </w:p>
    <w:p w14:paraId="606AB9EB" w14:textId="77777777" w:rsidR="005E6A9E" w:rsidRDefault="005E6A9E" w:rsidP="005E6A9E">
      <w:pPr>
        <w:pStyle w:val="Style1"/>
      </w:pPr>
      <w:r>
        <w:t xml:space="preserve">                                        return r instanceof c ? r : new c((function(e) {</w:t>
      </w:r>
    </w:p>
    <w:p w14:paraId="796B593D" w14:textId="77777777" w:rsidR="005E6A9E" w:rsidRDefault="005E6A9E" w:rsidP="005E6A9E">
      <w:pPr>
        <w:pStyle w:val="Style1"/>
      </w:pPr>
      <w:r>
        <w:t xml:space="preserve">                                            e(r)</w:t>
      </w:r>
    </w:p>
    <w:p w14:paraId="264B7671" w14:textId="77777777" w:rsidR="005E6A9E" w:rsidRDefault="005E6A9E" w:rsidP="005E6A9E">
      <w:pPr>
        <w:pStyle w:val="Style1"/>
      </w:pPr>
      <w:r>
        <w:t xml:space="preserve">                                        }</w:t>
      </w:r>
    </w:p>
    <w:p w14:paraId="380B9B80" w14:textId="77777777" w:rsidR="005E6A9E" w:rsidRDefault="005E6A9E" w:rsidP="005E6A9E">
      <w:pPr>
        <w:pStyle w:val="Style1"/>
      </w:pPr>
      <w:r>
        <w:t xml:space="preserve">                                        ))</w:t>
      </w:r>
    </w:p>
    <w:p w14:paraId="30595E29" w14:textId="77777777" w:rsidR="005E6A9E" w:rsidRDefault="005E6A9E" w:rsidP="005E6A9E">
      <w:pPr>
        <w:pStyle w:val="Style1"/>
      </w:pPr>
      <w:r>
        <w:t xml:space="preserve">                                    }(r.value).then(n, s)</w:t>
      </w:r>
    </w:p>
    <w:p w14:paraId="6F7E0A82" w14:textId="77777777" w:rsidR="005E6A9E" w:rsidRDefault="005E6A9E" w:rsidP="005E6A9E">
      <w:pPr>
        <w:pStyle w:val="Style1"/>
      </w:pPr>
      <w:r>
        <w:t xml:space="preserve">                                }</w:t>
      </w:r>
    </w:p>
    <w:p w14:paraId="5165FF3B" w14:textId="77777777" w:rsidR="005E6A9E" w:rsidRDefault="005E6A9E" w:rsidP="005E6A9E">
      <w:pPr>
        <w:pStyle w:val="Style1"/>
      </w:pPr>
      <w:r>
        <w:t xml:space="preserve">                                h((o = o.apply(r, e || [])).next())</w:t>
      </w:r>
    </w:p>
    <w:p w14:paraId="50FD6AC0" w14:textId="77777777" w:rsidR="005E6A9E" w:rsidRDefault="005E6A9E" w:rsidP="005E6A9E">
      <w:pPr>
        <w:pStyle w:val="Style1"/>
      </w:pPr>
      <w:r>
        <w:t xml:space="preserve">                            }</w:t>
      </w:r>
    </w:p>
    <w:p w14:paraId="24F52C4E" w14:textId="77777777" w:rsidR="005E6A9E" w:rsidRDefault="005E6A9E" w:rsidP="005E6A9E">
      <w:pPr>
        <w:pStyle w:val="Style1"/>
      </w:pPr>
      <w:r>
        <w:t xml:space="preserve">                            ))</w:t>
      </w:r>
    </w:p>
    <w:p w14:paraId="6CB17D08" w14:textId="77777777" w:rsidR="005E6A9E" w:rsidRDefault="005E6A9E" w:rsidP="005E6A9E">
      <w:pPr>
        <w:pStyle w:val="Style1"/>
      </w:pPr>
      <w:r>
        <w:t xml:space="preserve">                        }</w:t>
      </w:r>
    </w:p>
    <w:p w14:paraId="70168DCB" w14:textId="77777777" w:rsidR="005E6A9E" w:rsidRDefault="005E6A9E" w:rsidP="005E6A9E">
      <w:pPr>
        <w:pStyle w:val="Style1"/>
      </w:pPr>
      <w:r>
        <w:t xml:space="preserve">                        ,</w:t>
      </w:r>
    </w:p>
    <w:p w14:paraId="2C4AA88C" w14:textId="77777777" w:rsidR="005E6A9E" w:rsidRDefault="005E6A9E" w:rsidP="005E6A9E">
      <w:pPr>
        <w:pStyle w:val="Style1"/>
      </w:pPr>
      <w:r>
        <w:t xml:space="preserve">                        f = function(r, e) {</w:t>
      </w:r>
    </w:p>
    <w:p w14:paraId="4730C9D1" w14:textId="77777777" w:rsidR="005E6A9E" w:rsidRDefault="005E6A9E" w:rsidP="005E6A9E">
      <w:pPr>
        <w:pStyle w:val="Style1"/>
      </w:pPr>
      <w:r>
        <w:t xml:space="preserve">                            var c, o, a, t, n = {</w:t>
      </w:r>
    </w:p>
    <w:p w14:paraId="35BB314A" w14:textId="77777777" w:rsidR="005E6A9E" w:rsidRDefault="005E6A9E" w:rsidP="005E6A9E">
      <w:pPr>
        <w:pStyle w:val="Style1"/>
      </w:pPr>
      <w:r>
        <w:t xml:space="preserve">                                label: 0,</w:t>
      </w:r>
    </w:p>
    <w:p w14:paraId="695EBFF8" w14:textId="77777777" w:rsidR="005E6A9E" w:rsidRDefault="005E6A9E" w:rsidP="005E6A9E">
      <w:pPr>
        <w:pStyle w:val="Style1"/>
      </w:pPr>
      <w:r>
        <w:t xml:space="preserve">                                sent: function() {</w:t>
      </w:r>
    </w:p>
    <w:p w14:paraId="72F76FFF" w14:textId="77777777" w:rsidR="005E6A9E" w:rsidRDefault="005E6A9E" w:rsidP="005E6A9E">
      <w:pPr>
        <w:pStyle w:val="Style1"/>
      </w:pPr>
      <w:r>
        <w:t xml:space="preserve">                                    if (1 &amp; a[0])</w:t>
      </w:r>
    </w:p>
    <w:p w14:paraId="199080DA" w14:textId="77777777" w:rsidR="005E6A9E" w:rsidRDefault="005E6A9E" w:rsidP="005E6A9E">
      <w:pPr>
        <w:pStyle w:val="Style1"/>
      </w:pPr>
      <w:r>
        <w:t xml:space="preserve">                                        throw a[1];</w:t>
      </w:r>
    </w:p>
    <w:p w14:paraId="57ABDE5F" w14:textId="77777777" w:rsidR="005E6A9E" w:rsidRDefault="005E6A9E" w:rsidP="005E6A9E">
      <w:pPr>
        <w:pStyle w:val="Style1"/>
      </w:pPr>
      <w:r>
        <w:t xml:space="preserve">                                    return a[1]</w:t>
      </w:r>
    </w:p>
    <w:p w14:paraId="777EBEAC" w14:textId="77777777" w:rsidR="005E6A9E" w:rsidRDefault="005E6A9E" w:rsidP="005E6A9E">
      <w:pPr>
        <w:pStyle w:val="Style1"/>
      </w:pPr>
      <w:r>
        <w:t xml:space="preserve">                                },</w:t>
      </w:r>
    </w:p>
    <w:p w14:paraId="5465B65B" w14:textId="77777777" w:rsidR="005E6A9E" w:rsidRDefault="005E6A9E" w:rsidP="005E6A9E">
      <w:pPr>
        <w:pStyle w:val="Style1"/>
      </w:pPr>
      <w:r>
        <w:t xml:space="preserve">                                trys: [],</w:t>
      </w:r>
    </w:p>
    <w:p w14:paraId="5D11B439" w14:textId="77777777" w:rsidR="005E6A9E" w:rsidRDefault="005E6A9E" w:rsidP="005E6A9E">
      <w:pPr>
        <w:pStyle w:val="Style1"/>
      </w:pPr>
      <w:r>
        <w:t xml:space="preserve">                                ops: []</w:t>
      </w:r>
    </w:p>
    <w:p w14:paraId="0B3BCF85" w14:textId="77777777" w:rsidR="005E6A9E" w:rsidRDefault="005E6A9E" w:rsidP="005E6A9E">
      <w:pPr>
        <w:pStyle w:val="Style1"/>
      </w:pPr>
      <w:r>
        <w:t xml:space="preserve">                            };</w:t>
      </w:r>
    </w:p>
    <w:p w14:paraId="1094C882" w14:textId="77777777" w:rsidR="005E6A9E" w:rsidRDefault="005E6A9E" w:rsidP="005E6A9E">
      <w:pPr>
        <w:pStyle w:val="Style1"/>
      </w:pPr>
      <w:r>
        <w:t xml:space="preserve">                            return t = {</w:t>
      </w:r>
    </w:p>
    <w:p w14:paraId="36DCD6A1" w14:textId="77777777" w:rsidR="005E6A9E" w:rsidRDefault="005E6A9E" w:rsidP="005E6A9E">
      <w:pPr>
        <w:pStyle w:val="Style1"/>
      </w:pPr>
      <w:r>
        <w:t xml:space="preserve">                                next: s(0),</w:t>
      </w:r>
    </w:p>
    <w:p w14:paraId="5122A931" w14:textId="77777777" w:rsidR="005E6A9E" w:rsidRDefault="005E6A9E" w:rsidP="005E6A9E">
      <w:pPr>
        <w:pStyle w:val="Style1"/>
      </w:pPr>
      <w:r>
        <w:t xml:space="preserve">                                throw: s(1),</w:t>
      </w:r>
    </w:p>
    <w:p w14:paraId="39C19A50" w14:textId="77777777" w:rsidR="005E6A9E" w:rsidRDefault="005E6A9E" w:rsidP="005E6A9E">
      <w:pPr>
        <w:pStyle w:val="Style1"/>
      </w:pPr>
      <w:r>
        <w:t xml:space="preserve">                                return: s(2)</w:t>
      </w:r>
    </w:p>
    <w:p w14:paraId="5349BCEA" w14:textId="77777777" w:rsidR="005E6A9E" w:rsidRDefault="005E6A9E" w:rsidP="005E6A9E">
      <w:pPr>
        <w:pStyle w:val="Style1"/>
      </w:pPr>
      <w:r>
        <w:t xml:space="preserve">                            },</w:t>
      </w:r>
    </w:p>
    <w:p w14:paraId="4EE12C48" w14:textId="77777777" w:rsidR="005E6A9E" w:rsidRDefault="005E6A9E" w:rsidP="005E6A9E">
      <w:pPr>
        <w:pStyle w:val="Style1"/>
      </w:pPr>
      <w:r>
        <w:t xml:space="preserve">                            "function" == typeof Symbol &amp;&amp; (t[Symbol.iterator] = function() {</w:t>
      </w:r>
    </w:p>
    <w:p w14:paraId="2F6CA6BD" w14:textId="77777777" w:rsidR="005E6A9E" w:rsidRDefault="005E6A9E" w:rsidP="005E6A9E">
      <w:pPr>
        <w:pStyle w:val="Style1"/>
      </w:pPr>
      <w:r>
        <w:t xml:space="preserve">                                return this</w:t>
      </w:r>
    </w:p>
    <w:p w14:paraId="76457FAB" w14:textId="77777777" w:rsidR="005E6A9E" w:rsidRDefault="005E6A9E" w:rsidP="005E6A9E">
      <w:pPr>
        <w:pStyle w:val="Style1"/>
      </w:pPr>
      <w:r>
        <w:t xml:space="preserve">                            }</w:t>
      </w:r>
    </w:p>
    <w:p w14:paraId="633FA93F" w14:textId="77777777" w:rsidR="005E6A9E" w:rsidRDefault="005E6A9E" w:rsidP="005E6A9E">
      <w:pPr>
        <w:pStyle w:val="Style1"/>
      </w:pPr>
      <w:r>
        <w:t xml:space="preserve">                            ),</w:t>
      </w:r>
    </w:p>
    <w:p w14:paraId="1C4CC5E8" w14:textId="77777777" w:rsidR="005E6A9E" w:rsidRDefault="005E6A9E" w:rsidP="005E6A9E">
      <w:pPr>
        <w:pStyle w:val="Style1"/>
      </w:pPr>
      <w:r>
        <w:t xml:space="preserve">                            t;</w:t>
      </w:r>
    </w:p>
    <w:p w14:paraId="48511DF6" w14:textId="77777777" w:rsidR="005E6A9E" w:rsidRDefault="005E6A9E" w:rsidP="005E6A9E">
      <w:pPr>
        <w:pStyle w:val="Style1"/>
      </w:pPr>
      <w:r>
        <w:t xml:space="preserve">                            function s(t) {</w:t>
      </w:r>
    </w:p>
    <w:p w14:paraId="6AF7478C" w14:textId="77777777" w:rsidR="005E6A9E" w:rsidRDefault="005E6A9E" w:rsidP="005E6A9E">
      <w:pPr>
        <w:pStyle w:val="Style1"/>
      </w:pPr>
      <w:r>
        <w:t xml:space="preserve">                                return function(s) {</w:t>
      </w:r>
    </w:p>
    <w:p w14:paraId="2B80B641" w14:textId="77777777" w:rsidR="005E6A9E" w:rsidRDefault="005E6A9E" w:rsidP="005E6A9E">
      <w:pPr>
        <w:pStyle w:val="Style1"/>
      </w:pPr>
      <w:r>
        <w:t xml:space="preserve">                                    return function(t) {</w:t>
      </w:r>
    </w:p>
    <w:p w14:paraId="03DCA0C7" w14:textId="77777777" w:rsidR="005E6A9E" w:rsidRDefault="005E6A9E" w:rsidP="005E6A9E">
      <w:pPr>
        <w:pStyle w:val="Style1"/>
      </w:pPr>
      <w:r>
        <w:t xml:space="preserve">                                        if (c)</w:t>
      </w:r>
    </w:p>
    <w:p w14:paraId="42109882" w14:textId="77777777" w:rsidR="005E6A9E" w:rsidRDefault="005E6A9E" w:rsidP="005E6A9E">
      <w:pPr>
        <w:pStyle w:val="Style1"/>
      </w:pPr>
      <w:r>
        <w:t xml:space="preserve">                                            throw new TypeError("Generator is already executing.");</w:t>
      </w:r>
    </w:p>
    <w:p w14:paraId="11B77F22" w14:textId="77777777" w:rsidR="005E6A9E" w:rsidRDefault="005E6A9E" w:rsidP="005E6A9E">
      <w:pPr>
        <w:pStyle w:val="Style1"/>
      </w:pPr>
      <w:r>
        <w:t xml:space="preserve">                                        for (; n; )</w:t>
      </w:r>
    </w:p>
    <w:p w14:paraId="4794EEE7" w14:textId="77777777" w:rsidR="005E6A9E" w:rsidRDefault="005E6A9E" w:rsidP="005E6A9E">
      <w:pPr>
        <w:pStyle w:val="Style1"/>
      </w:pPr>
      <w:r>
        <w:t xml:space="preserve">                                            try {</w:t>
      </w:r>
    </w:p>
    <w:p w14:paraId="379DEC8F" w14:textId="77777777" w:rsidR="005E6A9E" w:rsidRDefault="005E6A9E" w:rsidP="005E6A9E">
      <w:pPr>
        <w:pStyle w:val="Style1"/>
      </w:pPr>
      <w:r>
        <w:t xml:space="preserve">                                                if (c = 1,</w:t>
      </w:r>
    </w:p>
    <w:p w14:paraId="4088FF38" w14:textId="77777777" w:rsidR="005E6A9E" w:rsidRDefault="005E6A9E" w:rsidP="005E6A9E">
      <w:pPr>
        <w:pStyle w:val="Style1"/>
      </w:pPr>
      <w:r>
        <w:t xml:space="preserve">                                                o &amp;&amp; (a = 2 &amp; t[0] ? o.return : t[0] ? o.throw || ((a = o.return) &amp;&amp; a.call(o),</w:t>
      </w:r>
    </w:p>
    <w:p w14:paraId="62B3D5F1" w14:textId="77777777" w:rsidR="005E6A9E" w:rsidRDefault="005E6A9E" w:rsidP="005E6A9E">
      <w:pPr>
        <w:pStyle w:val="Style1"/>
      </w:pPr>
      <w:r>
        <w:t xml:space="preserve">                                                0) : o.next) &amp;&amp; !(a = a.call(o, t[1])).done)</w:t>
      </w:r>
    </w:p>
    <w:p w14:paraId="28236D26" w14:textId="77777777" w:rsidR="005E6A9E" w:rsidRDefault="005E6A9E" w:rsidP="005E6A9E">
      <w:pPr>
        <w:pStyle w:val="Style1"/>
      </w:pPr>
      <w:r>
        <w:t xml:space="preserve">                                                    return a;</w:t>
      </w:r>
    </w:p>
    <w:p w14:paraId="721F022D" w14:textId="77777777" w:rsidR="005E6A9E" w:rsidRDefault="005E6A9E" w:rsidP="005E6A9E">
      <w:pPr>
        <w:pStyle w:val="Style1"/>
      </w:pPr>
      <w:r>
        <w:t xml:space="preserve">                                                switch (o = 0,</w:t>
      </w:r>
    </w:p>
    <w:p w14:paraId="2AA35B1B" w14:textId="77777777" w:rsidR="005E6A9E" w:rsidRDefault="005E6A9E" w:rsidP="005E6A9E">
      <w:pPr>
        <w:pStyle w:val="Style1"/>
      </w:pPr>
      <w:r>
        <w:t xml:space="preserve">                                                a &amp;&amp; (t = [2 &amp; t[0], a.value]),</w:t>
      </w:r>
    </w:p>
    <w:p w14:paraId="57EADDDE" w14:textId="77777777" w:rsidR="005E6A9E" w:rsidRDefault="005E6A9E" w:rsidP="005E6A9E">
      <w:pPr>
        <w:pStyle w:val="Style1"/>
      </w:pPr>
      <w:r>
        <w:t xml:space="preserve">                                                t[0]) {</w:t>
      </w:r>
    </w:p>
    <w:p w14:paraId="684E7D4A" w14:textId="77777777" w:rsidR="005E6A9E" w:rsidRDefault="005E6A9E" w:rsidP="005E6A9E">
      <w:pPr>
        <w:pStyle w:val="Style1"/>
      </w:pPr>
      <w:r>
        <w:t xml:space="preserve">                                                case 0:</w:t>
      </w:r>
    </w:p>
    <w:p w14:paraId="26297273" w14:textId="77777777" w:rsidR="005E6A9E" w:rsidRDefault="005E6A9E" w:rsidP="005E6A9E">
      <w:pPr>
        <w:pStyle w:val="Style1"/>
      </w:pPr>
      <w:r>
        <w:t xml:space="preserve">                                                case 1:</w:t>
      </w:r>
    </w:p>
    <w:p w14:paraId="1F187534" w14:textId="77777777" w:rsidR="005E6A9E" w:rsidRDefault="005E6A9E" w:rsidP="005E6A9E">
      <w:pPr>
        <w:pStyle w:val="Style1"/>
      </w:pPr>
      <w:r>
        <w:t xml:space="preserve">                                                    a = t;</w:t>
      </w:r>
    </w:p>
    <w:p w14:paraId="0855140D" w14:textId="77777777" w:rsidR="005E6A9E" w:rsidRDefault="005E6A9E" w:rsidP="005E6A9E">
      <w:pPr>
        <w:pStyle w:val="Style1"/>
      </w:pPr>
      <w:r>
        <w:t xml:space="preserve">                                                    break;</w:t>
      </w:r>
    </w:p>
    <w:p w14:paraId="42EEE720" w14:textId="77777777" w:rsidR="005E6A9E" w:rsidRDefault="005E6A9E" w:rsidP="005E6A9E">
      <w:pPr>
        <w:pStyle w:val="Style1"/>
      </w:pPr>
      <w:r>
        <w:t xml:space="preserve">                                                case 4:</w:t>
      </w:r>
    </w:p>
    <w:p w14:paraId="62259D80" w14:textId="77777777" w:rsidR="005E6A9E" w:rsidRDefault="005E6A9E" w:rsidP="005E6A9E">
      <w:pPr>
        <w:pStyle w:val="Style1"/>
      </w:pPr>
      <w:r>
        <w:t xml:space="preserve">                                                    return n.label++,</w:t>
      </w:r>
    </w:p>
    <w:p w14:paraId="58182066" w14:textId="77777777" w:rsidR="005E6A9E" w:rsidRDefault="005E6A9E" w:rsidP="005E6A9E">
      <w:pPr>
        <w:pStyle w:val="Style1"/>
      </w:pPr>
      <w:r>
        <w:t xml:space="preserve">                                                    {</w:t>
      </w:r>
    </w:p>
    <w:p w14:paraId="309FCE49" w14:textId="77777777" w:rsidR="005E6A9E" w:rsidRDefault="005E6A9E" w:rsidP="005E6A9E">
      <w:pPr>
        <w:pStyle w:val="Style1"/>
      </w:pPr>
      <w:r>
        <w:t xml:space="preserve">                                                        value: t[1],</w:t>
      </w:r>
    </w:p>
    <w:p w14:paraId="7DB98934" w14:textId="77777777" w:rsidR="005E6A9E" w:rsidRDefault="005E6A9E" w:rsidP="005E6A9E">
      <w:pPr>
        <w:pStyle w:val="Style1"/>
      </w:pPr>
      <w:r>
        <w:t xml:space="preserve">                                                        done: !1</w:t>
      </w:r>
    </w:p>
    <w:p w14:paraId="51D1830E" w14:textId="77777777" w:rsidR="005E6A9E" w:rsidRDefault="005E6A9E" w:rsidP="005E6A9E">
      <w:pPr>
        <w:pStyle w:val="Style1"/>
      </w:pPr>
      <w:r>
        <w:t xml:space="preserve">                                                    };</w:t>
      </w:r>
    </w:p>
    <w:p w14:paraId="6D9D90F7" w14:textId="77777777" w:rsidR="005E6A9E" w:rsidRDefault="005E6A9E" w:rsidP="005E6A9E">
      <w:pPr>
        <w:pStyle w:val="Style1"/>
      </w:pPr>
      <w:r>
        <w:t xml:space="preserve">                                                case 5:</w:t>
      </w:r>
    </w:p>
    <w:p w14:paraId="50CF4E9D" w14:textId="77777777" w:rsidR="005E6A9E" w:rsidRDefault="005E6A9E" w:rsidP="005E6A9E">
      <w:pPr>
        <w:pStyle w:val="Style1"/>
      </w:pPr>
      <w:r>
        <w:t xml:space="preserve">                                                    n.label++,</w:t>
      </w:r>
    </w:p>
    <w:p w14:paraId="3C07B2AE" w14:textId="77777777" w:rsidR="005E6A9E" w:rsidRDefault="005E6A9E" w:rsidP="005E6A9E">
      <w:pPr>
        <w:pStyle w:val="Style1"/>
      </w:pPr>
      <w:r>
        <w:t xml:space="preserve">                                                    o = t[1],</w:t>
      </w:r>
    </w:p>
    <w:p w14:paraId="0E5E884B" w14:textId="77777777" w:rsidR="005E6A9E" w:rsidRDefault="005E6A9E" w:rsidP="005E6A9E">
      <w:pPr>
        <w:pStyle w:val="Style1"/>
      </w:pPr>
      <w:r>
        <w:t xml:space="preserve">                                                    t = [0];</w:t>
      </w:r>
    </w:p>
    <w:p w14:paraId="5B9F58DF" w14:textId="77777777" w:rsidR="005E6A9E" w:rsidRDefault="005E6A9E" w:rsidP="005E6A9E">
      <w:pPr>
        <w:pStyle w:val="Style1"/>
      </w:pPr>
      <w:r>
        <w:t xml:space="preserve">                                                    continue;</w:t>
      </w:r>
    </w:p>
    <w:p w14:paraId="0B2142A0" w14:textId="77777777" w:rsidR="005E6A9E" w:rsidRDefault="005E6A9E" w:rsidP="005E6A9E">
      <w:pPr>
        <w:pStyle w:val="Style1"/>
      </w:pPr>
      <w:r>
        <w:t xml:space="preserve">                                                case 7:</w:t>
      </w:r>
    </w:p>
    <w:p w14:paraId="16059EE9" w14:textId="77777777" w:rsidR="005E6A9E" w:rsidRDefault="005E6A9E" w:rsidP="005E6A9E">
      <w:pPr>
        <w:pStyle w:val="Style1"/>
      </w:pPr>
      <w:r>
        <w:t xml:space="preserve">                                                    t = n.ops.pop(),</w:t>
      </w:r>
    </w:p>
    <w:p w14:paraId="70AE1F9E" w14:textId="77777777" w:rsidR="005E6A9E" w:rsidRDefault="005E6A9E" w:rsidP="005E6A9E">
      <w:pPr>
        <w:pStyle w:val="Style1"/>
      </w:pPr>
      <w:r>
        <w:t xml:space="preserve">                                                    n.trys.pop();</w:t>
      </w:r>
    </w:p>
    <w:p w14:paraId="62FFDB78" w14:textId="77777777" w:rsidR="005E6A9E" w:rsidRDefault="005E6A9E" w:rsidP="005E6A9E">
      <w:pPr>
        <w:pStyle w:val="Style1"/>
      </w:pPr>
      <w:r>
        <w:t xml:space="preserve">                                                    continue;</w:t>
      </w:r>
    </w:p>
    <w:p w14:paraId="0C937A2A" w14:textId="77777777" w:rsidR="005E6A9E" w:rsidRDefault="005E6A9E" w:rsidP="005E6A9E">
      <w:pPr>
        <w:pStyle w:val="Style1"/>
      </w:pPr>
      <w:r>
        <w:t xml:space="preserve">                                                default:</w:t>
      </w:r>
    </w:p>
    <w:p w14:paraId="10C2627F" w14:textId="77777777" w:rsidR="005E6A9E" w:rsidRDefault="005E6A9E" w:rsidP="005E6A9E">
      <w:pPr>
        <w:pStyle w:val="Style1"/>
      </w:pPr>
      <w:r>
        <w:t xml:space="preserve">                                                    if (!((a = (a = n.trys).length &gt; 0 &amp;&amp; a[a.length - 1]) || 6 !== t[0] &amp;&amp; 2 !== t[0])) {</w:t>
      </w:r>
    </w:p>
    <w:p w14:paraId="0C494F52" w14:textId="77777777" w:rsidR="005E6A9E" w:rsidRDefault="005E6A9E" w:rsidP="005E6A9E">
      <w:pPr>
        <w:pStyle w:val="Style1"/>
      </w:pPr>
      <w:r>
        <w:t xml:space="preserve">                                                        n = 0;</w:t>
      </w:r>
    </w:p>
    <w:p w14:paraId="7374C491" w14:textId="77777777" w:rsidR="005E6A9E" w:rsidRDefault="005E6A9E" w:rsidP="005E6A9E">
      <w:pPr>
        <w:pStyle w:val="Style1"/>
      </w:pPr>
      <w:r>
        <w:t xml:space="preserve">                                                        continue</w:t>
      </w:r>
    </w:p>
    <w:p w14:paraId="61A5EF53" w14:textId="77777777" w:rsidR="005E6A9E" w:rsidRDefault="005E6A9E" w:rsidP="005E6A9E">
      <w:pPr>
        <w:pStyle w:val="Style1"/>
      </w:pPr>
      <w:r>
        <w:t xml:space="preserve">                                                    }</w:t>
      </w:r>
    </w:p>
    <w:p w14:paraId="35DB3EB6" w14:textId="77777777" w:rsidR="005E6A9E" w:rsidRDefault="005E6A9E" w:rsidP="005E6A9E">
      <w:pPr>
        <w:pStyle w:val="Style1"/>
      </w:pPr>
      <w:r>
        <w:t xml:space="preserve">                                                    if (3 === t[0] &amp;&amp; (!a || t[1] &gt; a[0] &amp;&amp; t[1] &lt; a[3])) {</w:t>
      </w:r>
    </w:p>
    <w:p w14:paraId="370193C0" w14:textId="77777777" w:rsidR="005E6A9E" w:rsidRDefault="005E6A9E" w:rsidP="005E6A9E">
      <w:pPr>
        <w:pStyle w:val="Style1"/>
      </w:pPr>
      <w:r>
        <w:t xml:space="preserve">                                                        n.label = t[1];</w:t>
      </w:r>
    </w:p>
    <w:p w14:paraId="528DF91A" w14:textId="77777777" w:rsidR="005E6A9E" w:rsidRDefault="005E6A9E" w:rsidP="005E6A9E">
      <w:pPr>
        <w:pStyle w:val="Style1"/>
      </w:pPr>
      <w:r>
        <w:t xml:space="preserve">                                                        break</w:t>
      </w:r>
    </w:p>
    <w:p w14:paraId="2B9A37CF" w14:textId="77777777" w:rsidR="005E6A9E" w:rsidRDefault="005E6A9E" w:rsidP="005E6A9E">
      <w:pPr>
        <w:pStyle w:val="Style1"/>
      </w:pPr>
      <w:r>
        <w:t xml:space="preserve">                                                    }</w:t>
      </w:r>
    </w:p>
    <w:p w14:paraId="565BC01D" w14:textId="77777777" w:rsidR="005E6A9E" w:rsidRDefault="005E6A9E" w:rsidP="005E6A9E">
      <w:pPr>
        <w:pStyle w:val="Style1"/>
      </w:pPr>
      <w:r>
        <w:t xml:space="preserve">                                                    if (6 === t[0] &amp;&amp; n.label &lt; a[1]) {</w:t>
      </w:r>
    </w:p>
    <w:p w14:paraId="18E5F00E" w14:textId="77777777" w:rsidR="005E6A9E" w:rsidRDefault="005E6A9E" w:rsidP="005E6A9E">
      <w:pPr>
        <w:pStyle w:val="Style1"/>
      </w:pPr>
      <w:r>
        <w:t xml:space="preserve">                                                        n.label = a[1],</w:t>
      </w:r>
    </w:p>
    <w:p w14:paraId="4837028E" w14:textId="77777777" w:rsidR="005E6A9E" w:rsidRDefault="005E6A9E" w:rsidP="005E6A9E">
      <w:pPr>
        <w:pStyle w:val="Style1"/>
      </w:pPr>
      <w:r>
        <w:t xml:space="preserve">                                                        a = t;</w:t>
      </w:r>
    </w:p>
    <w:p w14:paraId="0169E7A4" w14:textId="77777777" w:rsidR="005E6A9E" w:rsidRDefault="005E6A9E" w:rsidP="005E6A9E">
      <w:pPr>
        <w:pStyle w:val="Style1"/>
      </w:pPr>
      <w:r>
        <w:t xml:space="preserve">                                                        break</w:t>
      </w:r>
    </w:p>
    <w:p w14:paraId="56E84130" w14:textId="77777777" w:rsidR="005E6A9E" w:rsidRDefault="005E6A9E" w:rsidP="005E6A9E">
      <w:pPr>
        <w:pStyle w:val="Style1"/>
      </w:pPr>
      <w:r>
        <w:t xml:space="preserve">                                                    }</w:t>
      </w:r>
    </w:p>
    <w:p w14:paraId="2719BAA3" w14:textId="77777777" w:rsidR="005E6A9E" w:rsidRDefault="005E6A9E" w:rsidP="005E6A9E">
      <w:pPr>
        <w:pStyle w:val="Style1"/>
      </w:pPr>
      <w:r>
        <w:t xml:space="preserve">                                                    if (a &amp;&amp; n.label &lt; a[2]) {</w:t>
      </w:r>
    </w:p>
    <w:p w14:paraId="2119C93F" w14:textId="77777777" w:rsidR="005E6A9E" w:rsidRDefault="005E6A9E" w:rsidP="005E6A9E">
      <w:pPr>
        <w:pStyle w:val="Style1"/>
      </w:pPr>
      <w:r>
        <w:t xml:space="preserve">                                                        n.label = a[2],</w:t>
      </w:r>
    </w:p>
    <w:p w14:paraId="754A3B0B" w14:textId="77777777" w:rsidR="005E6A9E" w:rsidRDefault="005E6A9E" w:rsidP="005E6A9E">
      <w:pPr>
        <w:pStyle w:val="Style1"/>
      </w:pPr>
      <w:r>
        <w:t xml:space="preserve">                                                        n.ops.push(t);</w:t>
      </w:r>
    </w:p>
    <w:p w14:paraId="3BC807F0" w14:textId="77777777" w:rsidR="005E6A9E" w:rsidRDefault="005E6A9E" w:rsidP="005E6A9E">
      <w:pPr>
        <w:pStyle w:val="Style1"/>
      </w:pPr>
      <w:r>
        <w:t xml:space="preserve">                                                        break</w:t>
      </w:r>
    </w:p>
    <w:p w14:paraId="03E54E3E" w14:textId="77777777" w:rsidR="005E6A9E" w:rsidRDefault="005E6A9E" w:rsidP="005E6A9E">
      <w:pPr>
        <w:pStyle w:val="Style1"/>
      </w:pPr>
      <w:r>
        <w:t xml:space="preserve">                                                    }</w:t>
      </w:r>
    </w:p>
    <w:p w14:paraId="0EF76204" w14:textId="77777777" w:rsidR="005E6A9E" w:rsidRDefault="005E6A9E" w:rsidP="005E6A9E">
      <w:pPr>
        <w:pStyle w:val="Style1"/>
      </w:pPr>
      <w:r>
        <w:t xml:space="preserve">                                                    a[2] &amp;&amp; n.ops.pop(),</w:t>
      </w:r>
    </w:p>
    <w:p w14:paraId="4377DD7D" w14:textId="77777777" w:rsidR="005E6A9E" w:rsidRDefault="005E6A9E" w:rsidP="005E6A9E">
      <w:pPr>
        <w:pStyle w:val="Style1"/>
      </w:pPr>
      <w:r>
        <w:t xml:space="preserve">                                                    n.trys.pop();</w:t>
      </w:r>
    </w:p>
    <w:p w14:paraId="6878DA6D" w14:textId="77777777" w:rsidR="005E6A9E" w:rsidRDefault="005E6A9E" w:rsidP="005E6A9E">
      <w:pPr>
        <w:pStyle w:val="Style1"/>
      </w:pPr>
      <w:r>
        <w:t xml:space="preserve">                                                    continue</w:t>
      </w:r>
    </w:p>
    <w:p w14:paraId="7F607584" w14:textId="77777777" w:rsidR="005E6A9E" w:rsidRDefault="005E6A9E" w:rsidP="005E6A9E">
      <w:pPr>
        <w:pStyle w:val="Style1"/>
      </w:pPr>
      <w:r>
        <w:t xml:space="preserve">                                                }</w:t>
      </w:r>
    </w:p>
    <w:p w14:paraId="328934B3" w14:textId="77777777" w:rsidR="005E6A9E" w:rsidRDefault="005E6A9E" w:rsidP="005E6A9E">
      <w:pPr>
        <w:pStyle w:val="Style1"/>
      </w:pPr>
      <w:r>
        <w:t xml:space="preserve">                                                t = e.call(r, n)</w:t>
      </w:r>
    </w:p>
    <w:p w14:paraId="54B798A8" w14:textId="77777777" w:rsidR="005E6A9E" w:rsidRDefault="005E6A9E" w:rsidP="005E6A9E">
      <w:pPr>
        <w:pStyle w:val="Style1"/>
      </w:pPr>
      <w:r>
        <w:t xml:space="preserve">                                            } catch (r) {</w:t>
      </w:r>
    </w:p>
    <w:p w14:paraId="226858DF" w14:textId="77777777" w:rsidR="005E6A9E" w:rsidRDefault="005E6A9E" w:rsidP="005E6A9E">
      <w:pPr>
        <w:pStyle w:val="Style1"/>
      </w:pPr>
      <w:r>
        <w:t xml:space="preserve">                                                t = [6, r],</w:t>
      </w:r>
    </w:p>
    <w:p w14:paraId="182635CF" w14:textId="77777777" w:rsidR="005E6A9E" w:rsidRDefault="005E6A9E" w:rsidP="005E6A9E">
      <w:pPr>
        <w:pStyle w:val="Style1"/>
      </w:pPr>
      <w:r>
        <w:t xml:space="preserve">                                                o = 0</w:t>
      </w:r>
    </w:p>
    <w:p w14:paraId="0CEB1507" w14:textId="77777777" w:rsidR="005E6A9E" w:rsidRDefault="005E6A9E" w:rsidP="005E6A9E">
      <w:pPr>
        <w:pStyle w:val="Style1"/>
      </w:pPr>
      <w:r>
        <w:t xml:space="preserve">                                            } finally {</w:t>
      </w:r>
    </w:p>
    <w:p w14:paraId="31926451" w14:textId="77777777" w:rsidR="005E6A9E" w:rsidRDefault="005E6A9E" w:rsidP="005E6A9E">
      <w:pPr>
        <w:pStyle w:val="Style1"/>
      </w:pPr>
      <w:r>
        <w:t xml:space="preserve">                                                c = a = 0</w:t>
      </w:r>
    </w:p>
    <w:p w14:paraId="581F48CC" w14:textId="77777777" w:rsidR="005E6A9E" w:rsidRDefault="005E6A9E" w:rsidP="005E6A9E">
      <w:pPr>
        <w:pStyle w:val="Style1"/>
      </w:pPr>
      <w:r>
        <w:t xml:space="preserve">                                            }</w:t>
      </w:r>
    </w:p>
    <w:p w14:paraId="43389DFD" w14:textId="77777777" w:rsidR="005E6A9E" w:rsidRDefault="005E6A9E" w:rsidP="005E6A9E">
      <w:pPr>
        <w:pStyle w:val="Style1"/>
      </w:pPr>
      <w:r>
        <w:t xml:space="preserve">                                        if (5 &amp; t[0])</w:t>
      </w:r>
    </w:p>
    <w:p w14:paraId="6E11D19E" w14:textId="77777777" w:rsidR="005E6A9E" w:rsidRDefault="005E6A9E" w:rsidP="005E6A9E">
      <w:pPr>
        <w:pStyle w:val="Style1"/>
      </w:pPr>
      <w:r>
        <w:t xml:space="preserve">                                            throw t[1];</w:t>
      </w:r>
    </w:p>
    <w:p w14:paraId="3CA38B04" w14:textId="77777777" w:rsidR="005E6A9E" w:rsidRDefault="005E6A9E" w:rsidP="005E6A9E">
      <w:pPr>
        <w:pStyle w:val="Style1"/>
      </w:pPr>
      <w:r>
        <w:t xml:space="preserve">                                        return {</w:t>
      </w:r>
    </w:p>
    <w:p w14:paraId="6918F297" w14:textId="77777777" w:rsidR="005E6A9E" w:rsidRDefault="005E6A9E" w:rsidP="005E6A9E">
      <w:pPr>
        <w:pStyle w:val="Style1"/>
      </w:pPr>
      <w:r>
        <w:t xml:space="preserve">                                            value: t[0] ? t[1] : void 0,</w:t>
      </w:r>
    </w:p>
    <w:p w14:paraId="7D1F7866" w14:textId="77777777" w:rsidR="005E6A9E" w:rsidRDefault="005E6A9E" w:rsidP="005E6A9E">
      <w:pPr>
        <w:pStyle w:val="Style1"/>
      </w:pPr>
      <w:r>
        <w:t xml:space="preserve">                                            done: !0</w:t>
      </w:r>
    </w:p>
    <w:p w14:paraId="3B5AD053" w14:textId="77777777" w:rsidR="005E6A9E" w:rsidRDefault="005E6A9E" w:rsidP="005E6A9E">
      <w:pPr>
        <w:pStyle w:val="Style1"/>
      </w:pPr>
      <w:r>
        <w:t xml:space="preserve">                                        }</w:t>
      </w:r>
    </w:p>
    <w:p w14:paraId="25F6CFF4" w14:textId="77777777" w:rsidR="005E6A9E" w:rsidRDefault="005E6A9E" w:rsidP="005E6A9E">
      <w:pPr>
        <w:pStyle w:val="Style1"/>
      </w:pPr>
      <w:r>
        <w:t xml:space="preserve">                                    }([t, s])</w:t>
      </w:r>
    </w:p>
    <w:p w14:paraId="08948847" w14:textId="77777777" w:rsidR="005E6A9E" w:rsidRDefault="005E6A9E" w:rsidP="005E6A9E">
      <w:pPr>
        <w:pStyle w:val="Style1"/>
      </w:pPr>
      <w:r>
        <w:t xml:space="preserve">                                }</w:t>
      </w:r>
    </w:p>
    <w:p w14:paraId="453CCDF4" w14:textId="77777777" w:rsidR="005E6A9E" w:rsidRDefault="005E6A9E" w:rsidP="005E6A9E">
      <w:pPr>
        <w:pStyle w:val="Style1"/>
      </w:pPr>
      <w:r>
        <w:t xml:space="preserve">                            }</w:t>
      </w:r>
    </w:p>
    <w:p w14:paraId="48B5F264" w14:textId="77777777" w:rsidR="005E6A9E" w:rsidRDefault="005E6A9E" w:rsidP="005E6A9E">
      <w:pPr>
        <w:pStyle w:val="Style1"/>
      </w:pPr>
      <w:r>
        <w:t xml:space="preserve">                        }</w:t>
      </w:r>
    </w:p>
    <w:p w14:paraId="0720BDA0" w14:textId="77777777" w:rsidR="005E6A9E" w:rsidRDefault="005E6A9E" w:rsidP="005E6A9E">
      <w:pPr>
        <w:pStyle w:val="Style1"/>
      </w:pPr>
      <w:r>
        <w:t xml:space="preserve">                        ,</w:t>
      </w:r>
    </w:p>
    <w:p w14:paraId="0E1747B2" w14:textId="77777777" w:rsidR="005E6A9E" w:rsidRDefault="005E6A9E" w:rsidP="005E6A9E">
      <w:pPr>
        <w:pStyle w:val="Style1"/>
      </w:pPr>
      <w:r>
        <w:t xml:space="preserve">                        l = function(r, e) {</w:t>
      </w:r>
    </w:p>
    <w:p w14:paraId="2E261D5B" w14:textId="77777777" w:rsidR="005E6A9E" w:rsidRDefault="005E6A9E" w:rsidP="005E6A9E">
      <w:pPr>
        <w:pStyle w:val="Style1"/>
      </w:pPr>
      <w:r>
        <w:t xml:space="preserve">                            for (var c in r)</w:t>
      </w:r>
    </w:p>
    <w:p w14:paraId="0740ED8D" w14:textId="77777777" w:rsidR="005E6A9E" w:rsidRDefault="005E6A9E" w:rsidP="005E6A9E">
      <w:pPr>
        <w:pStyle w:val="Style1"/>
      </w:pPr>
      <w:r>
        <w:t xml:space="preserve">                                e.hasOwnProperty(c) || (e[c] = r[c])</w:t>
      </w:r>
    </w:p>
    <w:p w14:paraId="60E5E441" w14:textId="77777777" w:rsidR="005E6A9E" w:rsidRDefault="005E6A9E" w:rsidP="005E6A9E">
      <w:pPr>
        <w:pStyle w:val="Style1"/>
      </w:pPr>
      <w:r>
        <w:t xml:space="preserve">                        }</w:t>
      </w:r>
    </w:p>
    <w:p w14:paraId="6E728DFE" w14:textId="77777777" w:rsidR="005E6A9E" w:rsidRDefault="005E6A9E" w:rsidP="005E6A9E">
      <w:pPr>
        <w:pStyle w:val="Style1"/>
      </w:pPr>
      <w:r>
        <w:t xml:space="preserve">                        ,</w:t>
      </w:r>
    </w:p>
    <w:p w14:paraId="3BBE3732" w14:textId="77777777" w:rsidR="005E6A9E" w:rsidRDefault="005E6A9E" w:rsidP="005E6A9E">
      <w:pPr>
        <w:pStyle w:val="Style1"/>
      </w:pPr>
      <w:r>
        <w:t xml:space="preserve">                        y = function(r) {</w:t>
      </w:r>
    </w:p>
    <w:p w14:paraId="0B583EA0" w14:textId="77777777" w:rsidR="005E6A9E" w:rsidRDefault="005E6A9E" w:rsidP="005E6A9E">
      <w:pPr>
        <w:pStyle w:val="Style1"/>
      </w:pPr>
      <w:r>
        <w:t xml:space="preserve">                            var e = "function" == typeof Symbol &amp;&amp; Symbol.iterator</w:t>
      </w:r>
    </w:p>
    <w:p w14:paraId="53674236" w14:textId="77777777" w:rsidR="005E6A9E" w:rsidRDefault="005E6A9E" w:rsidP="005E6A9E">
      <w:pPr>
        <w:pStyle w:val="Style1"/>
      </w:pPr>
      <w:r>
        <w:t xml:space="preserve">                              , c = e &amp;&amp; r[e]</w:t>
      </w:r>
    </w:p>
    <w:p w14:paraId="3B63F366" w14:textId="77777777" w:rsidR="005E6A9E" w:rsidRDefault="005E6A9E" w:rsidP="005E6A9E">
      <w:pPr>
        <w:pStyle w:val="Style1"/>
      </w:pPr>
      <w:r>
        <w:t xml:space="preserve">                              , o = 0;</w:t>
      </w:r>
    </w:p>
    <w:p w14:paraId="047D6B79" w14:textId="77777777" w:rsidR="005E6A9E" w:rsidRDefault="005E6A9E" w:rsidP="005E6A9E">
      <w:pPr>
        <w:pStyle w:val="Style1"/>
      </w:pPr>
      <w:r>
        <w:t xml:space="preserve">                            if (c)</w:t>
      </w:r>
    </w:p>
    <w:p w14:paraId="5A90A525" w14:textId="77777777" w:rsidR="005E6A9E" w:rsidRDefault="005E6A9E" w:rsidP="005E6A9E">
      <w:pPr>
        <w:pStyle w:val="Style1"/>
      </w:pPr>
      <w:r>
        <w:t xml:space="preserve">                                return c.call(r);</w:t>
      </w:r>
    </w:p>
    <w:p w14:paraId="7A1C7260" w14:textId="77777777" w:rsidR="005E6A9E" w:rsidRDefault="005E6A9E" w:rsidP="005E6A9E">
      <w:pPr>
        <w:pStyle w:val="Style1"/>
      </w:pPr>
      <w:r>
        <w:t xml:space="preserve">                            if (r &amp;&amp; "number" == typeof r.length)</w:t>
      </w:r>
    </w:p>
    <w:p w14:paraId="305CC955" w14:textId="77777777" w:rsidR="005E6A9E" w:rsidRDefault="005E6A9E" w:rsidP="005E6A9E">
      <w:pPr>
        <w:pStyle w:val="Style1"/>
      </w:pPr>
      <w:r>
        <w:t xml:space="preserve">                                return {</w:t>
      </w:r>
    </w:p>
    <w:p w14:paraId="72A4907A" w14:textId="77777777" w:rsidR="005E6A9E" w:rsidRDefault="005E6A9E" w:rsidP="005E6A9E">
      <w:pPr>
        <w:pStyle w:val="Style1"/>
      </w:pPr>
      <w:r>
        <w:t xml:space="preserve">                                    next: function() {</w:t>
      </w:r>
    </w:p>
    <w:p w14:paraId="2E4786EA" w14:textId="77777777" w:rsidR="005E6A9E" w:rsidRDefault="005E6A9E" w:rsidP="005E6A9E">
      <w:pPr>
        <w:pStyle w:val="Style1"/>
      </w:pPr>
      <w:r>
        <w:t xml:space="preserve">                                        return r &amp;&amp; o &gt;= r.length &amp;&amp; (r = void 0),</w:t>
      </w:r>
    </w:p>
    <w:p w14:paraId="090F9CBF" w14:textId="77777777" w:rsidR="005E6A9E" w:rsidRDefault="005E6A9E" w:rsidP="005E6A9E">
      <w:pPr>
        <w:pStyle w:val="Style1"/>
      </w:pPr>
      <w:r>
        <w:t xml:space="preserve">                                        {</w:t>
      </w:r>
    </w:p>
    <w:p w14:paraId="36FD07C8" w14:textId="77777777" w:rsidR="005E6A9E" w:rsidRDefault="005E6A9E" w:rsidP="005E6A9E">
      <w:pPr>
        <w:pStyle w:val="Style1"/>
      </w:pPr>
      <w:r>
        <w:t xml:space="preserve">                                            value: r &amp;&amp; r[o++],</w:t>
      </w:r>
    </w:p>
    <w:p w14:paraId="24204692" w14:textId="77777777" w:rsidR="005E6A9E" w:rsidRDefault="005E6A9E" w:rsidP="005E6A9E">
      <w:pPr>
        <w:pStyle w:val="Style1"/>
      </w:pPr>
      <w:r>
        <w:t xml:space="preserve">                                            done: !r</w:t>
      </w:r>
    </w:p>
    <w:p w14:paraId="05400A63" w14:textId="77777777" w:rsidR="005E6A9E" w:rsidRDefault="005E6A9E" w:rsidP="005E6A9E">
      <w:pPr>
        <w:pStyle w:val="Style1"/>
      </w:pPr>
      <w:r>
        <w:t xml:space="preserve">                                        }</w:t>
      </w:r>
    </w:p>
    <w:p w14:paraId="04DB260D" w14:textId="77777777" w:rsidR="005E6A9E" w:rsidRDefault="005E6A9E" w:rsidP="005E6A9E">
      <w:pPr>
        <w:pStyle w:val="Style1"/>
      </w:pPr>
      <w:r>
        <w:t xml:space="preserve">                                    }</w:t>
      </w:r>
    </w:p>
    <w:p w14:paraId="664F6908" w14:textId="77777777" w:rsidR="005E6A9E" w:rsidRDefault="005E6A9E" w:rsidP="005E6A9E">
      <w:pPr>
        <w:pStyle w:val="Style1"/>
      </w:pPr>
      <w:r>
        <w:t xml:space="preserve">                                };</w:t>
      </w:r>
    </w:p>
    <w:p w14:paraId="0F7D4D79" w14:textId="77777777" w:rsidR="005E6A9E" w:rsidRDefault="005E6A9E" w:rsidP="005E6A9E">
      <w:pPr>
        <w:pStyle w:val="Style1"/>
      </w:pPr>
      <w:r>
        <w:t xml:space="preserve">                            throw new TypeError(e ? "Object is not iterable." : "Symbol.iterator is not defined.")</w:t>
      </w:r>
    </w:p>
    <w:p w14:paraId="5511CE35" w14:textId="77777777" w:rsidR="005E6A9E" w:rsidRDefault="005E6A9E" w:rsidP="005E6A9E">
      <w:pPr>
        <w:pStyle w:val="Style1"/>
      </w:pPr>
      <w:r>
        <w:t xml:space="preserve">                        }</w:t>
      </w:r>
    </w:p>
    <w:p w14:paraId="2720AA63" w14:textId="77777777" w:rsidR="005E6A9E" w:rsidRDefault="005E6A9E" w:rsidP="005E6A9E">
      <w:pPr>
        <w:pStyle w:val="Style1"/>
      </w:pPr>
      <w:r>
        <w:t xml:space="preserve">                        ,</w:t>
      </w:r>
    </w:p>
    <w:p w14:paraId="2B35575B" w14:textId="77777777" w:rsidR="005E6A9E" w:rsidRDefault="005E6A9E" w:rsidP="005E6A9E">
      <w:pPr>
        <w:pStyle w:val="Style1"/>
      </w:pPr>
      <w:r>
        <w:t xml:space="preserve">                        d = function(r, e) {</w:t>
      </w:r>
    </w:p>
    <w:p w14:paraId="38650B29" w14:textId="77777777" w:rsidR="005E6A9E" w:rsidRDefault="005E6A9E" w:rsidP="005E6A9E">
      <w:pPr>
        <w:pStyle w:val="Style1"/>
      </w:pPr>
      <w:r>
        <w:t xml:space="preserve">                            var c = "function" == typeof Symbol &amp;&amp; r[Symbol.iterator];</w:t>
      </w:r>
    </w:p>
    <w:p w14:paraId="1769FA37" w14:textId="77777777" w:rsidR="005E6A9E" w:rsidRDefault="005E6A9E" w:rsidP="005E6A9E">
      <w:pPr>
        <w:pStyle w:val="Style1"/>
      </w:pPr>
      <w:r>
        <w:t xml:space="preserve">                            if (!c)</w:t>
      </w:r>
    </w:p>
    <w:p w14:paraId="57B0CD0C" w14:textId="77777777" w:rsidR="005E6A9E" w:rsidRDefault="005E6A9E" w:rsidP="005E6A9E">
      <w:pPr>
        <w:pStyle w:val="Style1"/>
      </w:pPr>
      <w:r>
        <w:t xml:space="preserve">                                return r;</w:t>
      </w:r>
    </w:p>
    <w:p w14:paraId="34B720A0" w14:textId="77777777" w:rsidR="005E6A9E" w:rsidRDefault="005E6A9E" w:rsidP="005E6A9E">
      <w:pPr>
        <w:pStyle w:val="Style1"/>
      </w:pPr>
      <w:r>
        <w:t xml:space="preserve">                            var o, a, t = c.call(r), n = [];</w:t>
      </w:r>
    </w:p>
    <w:p w14:paraId="706B56BD" w14:textId="77777777" w:rsidR="005E6A9E" w:rsidRDefault="005E6A9E" w:rsidP="005E6A9E">
      <w:pPr>
        <w:pStyle w:val="Style1"/>
      </w:pPr>
      <w:r>
        <w:t xml:space="preserve">                            try {</w:t>
      </w:r>
    </w:p>
    <w:p w14:paraId="60EB8ED6" w14:textId="77777777" w:rsidR="005E6A9E" w:rsidRDefault="005E6A9E" w:rsidP="005E6A9E">
      <w:pPr>
        <w:pStyle w:val="Style1"/>
      </w:pPr>
      <w:r>
        <w:t xml:space="preserve">                                for (; (void 0 === e || e-- &gt; 0) &amp;&amp; !(o = t.next()).done; )</w:t>
      </w:r>
    </w:p>
    <w:p w14:paraId="47D3A373" w14:textId="77777777" w:rsidR="005E6A9E" w:rsidRDefault="005E6A9E" w:rsidP="005E6A9E">
      <w:pPr>
        <w:pStyle w:val="Style1"/>
      </w:pPr>
      <w:r>
        <w:t xml:space="preserve">                                    n.push(o.value)</w:t>
      </w:r>
    </w:p>
    <w:p w14:paraId="1D324859" w14:textId="77777777" w:rsidR="005E6A9E" w:rsidRDefault="005E6A9E" w:rsidP="005E6A9E">
      <w:pPr>
        <w:pStyle w:val="Style1"/>
      </w:pPr>
      <w:r>
        <w:t xml:space="preserve">                            } catch (r) {</w:t>
      </w:r>
    </w:p>
    <w:p w14:paraId="2D0E4271" w14:textId="77777777" w:rsidR="005E6A9E" w:rsidRDefault="005E6A9E" w:rsidP="005E6A9E">
      <w:pPr>
        <w:pStyle w:val="Style1"/>
      </w:pPr>
      <w:r>
        <w:t xml:space="preserve">                                a = {</w:t>
      </w:r>
    </w:p>
    <w:p w14:paraId="1717C72A" w14:textId="77777777" w:rsidR="005E6A9E" w:rsidRDefault="005E6A9E" w:rsidP="005E6A9E">
      <w:pPr>
        <w:pStyle w:val="Style1"/>
      </w:pPr>
      <w:r>
        <w:t xml:space="preserve">                                    error: r</w:t>
      </w:r>
    </w:p>
    <w:p w14:paraId="06404F22" w14:textId="77777777" w:rsidR="005E6A9E" w:rsidRDefault="005E6A9E" w:rsidP="005E6A9E">
      <w:pPr>
        <w:pStyle w:val="Style1"/>
      </w:pPr>
      <w:r>
        <w:t xml:space="preserve">                                }</w:t>
      </w:r>
    </w:p>
    <w:p w14:paraId="6C2879A8" w14:textId="77777777" w:rsidR="005E6A9E" w:rsidRDefault="005E6A9E" w:rsidP="005E6A9E">
      <w:pPr>
        <w:pStyle w:val="Style1"/>
      </w:pPr>
      <w:r>
        <w:t xml:space="preserve">                            } finally {</w:t>
      </w:r>
    </w:p>
    <w:p w14:paraId="67D0059C" w14:textId="77777777" w:rsidR="005E6A9E" w:rsidRDefault="005E6A9E" w:rsidP="005E6A9E">
      <w:pPr>
        <w:pStyle w:val="Style1"/>
      </w:pPr>
      <w:r>
        <w:t xml:space="preserve">                                try {</w:t>
      </w:r>
    </w:p>
    <w:p w14:paraId="32741AF3" w14:textId="77777777" w:rsidR="005E6A9E" w:rsidRDefault="005E6A9E" w:rsidP="005E6A9E">
      <w:pPr>
        <w:pStyle w:val="Style1"/>
      </w:pPr>
      <w:r>
        <w:t xml:space="preserve">                                    o &amp;&amp; !o.done &amp;&amp; (c = t.return) &amp;&amp; c.call(t)</w:t>
      </w:r>
    </w:p>
    <w:p w14:paraId="2B3A979F" w14:textId="77777777" w:rsidR="005E6A9E" w:rsidRDefault="005E6A9E" w:rsidP="005E6A9E">
      <w:pPr>
        <w:pStyle w:val="Style1"/>
      </w:pPr>
      <w:r>
        <w:t xml:space="preserve">                                } finally {</w:t>
      </w:r>
    </w:p>
    <w:p w14:paraId="01D78336" w14:textId="77777777" w:rsidR="005E6A9E" w:rsidRDefault="005E6A9E" w:rsidP="005E6A9E">
      <w:pPr>
        <w:pStyle w:val="Style1"/>
      </w:pPr>
      <w:r>
        <w:t xml:space="preserve">                                    if (a)</w:t>
      </w:r>
    </w:p>
    <w:p w14:paraId="43D156EE" w14:textId="77777777" w:rsidR="005E6A9E" w:rsidRDefault="005E6A9E" w:rsidP="005E6A9E">
      <w:pPr>
        <w:pStyle w:val="Style1"/>
      </w:pPr>
      <w:r>
        <w:t xml:space="preserve">                                        throw a.error</w:t>
      </w:r>
    </w:p>
    <w:p w14:paraId="5100B7A9" w14:textId="77777777" w:rsidR="005E6A9E" w:rsidRDefault="005E6A9E" w:rsidP="005E6A9E">
      <w:pPr>
        <w:pStyle w:val="Style1"/>
      </w:pPr>
      <w:r>
        <w:t xml:space="preserve">                                }</w:t>
      </w:r>
    </w:p>
    <w:p w14:paraId="2392BF04" w14:textId="77777777" w:rsidR="005E6A9E" w:rsidRDefault="005E6A9E" w:rsidP="005E6A9E">
      <w:pPr>
        <w:pStyle w:val="Style1"/>
      </w:pPr>
      <w:r>
        <w:t xml:space="preserve">                            }</w:t>
      </w:r>
    </w:p>
    <w:p w14:paraId="4FB6B027" w14:textId="77777777" w:rsidR="005E6A9E" w:rsidRDefault="005E6A9E" w:rsidP="005E6A9E">
      <w:pPr>
        <w:pStyle w:val="Style1"/>
      </w:pPr>
      <w:r>
        <w:t xml:space="preserve">                            return n</w:t>
      </w:r>
    </w:p>
    <w:p w14:paraId="2E90AEBF" w14:textId="77777777" w:rsidR="005E6A9E" w:rsidRDefault="005E6A9E" w:rsidP="005E6A9E">
      <w:pPr>
        <w:pStyle w:val="Style1"/>
      </w:pPr>
      <w:r>
        <w:t xml:space="preserve">                        }</w:t>
      </w:r>
    </w:p>
    <w:p w14:paraId="7F8CA269" w14:textId="77777777" w:rsidR="005E6A9E" w:rsidRDefault="005E6A9E" w:rsidP="005E6A9E">
      <w:pPr>
        <w:pStyle w:val="Style1"/>
      </w:pPr>
      <w:r>
        <w:t xml:space="preserve">                        ,</w:t>
      </w:r>
    </w:p>
    <w:p w14:paraId="513F8BDB" w14:textId="77777777" w:rsidR="005E6A9E" w:rsidRDefault="005E6A9E" w:rsidP="005E6A9E">
      <w:pPr>
        <w:pStyle w:val="Style1"/>
      </w:pPr>
      <w:r>
        <w:t xml:space="preserve">                        p = function() {</w:t>
      </w:r>
    </w:p>
    <w:p w14:paraId="0DE53830" w14:textId="77777777" w:rsidR="005E6A9E" w:rsidRDefault="005E6A9E" w:rsidP="005E6A9E">
      <w:pPr>
        <w:pStyle w:val="Style1"/>
      </w:pPr>
      <w:r>
        <w:t xml:space="preserve">                            for (var r = [], e = 0; e &lt; arguments.length; e++)</w:t>
      </w:r>
    </w:p>
    <w:p w14:paraId="2DA944EF" w14:textId="77777777" w:rsidR="005E6A9E" w:rsidRDefault="005E6A9E" w:rsidP="005E6A9E">
      <w:pPr>
        <w:pStyle w:val="Style1"/>
      </w:pPr>
      <w:r>
        <w:t xml:space="preserve">                                r = r.concat(d(arguments[e]));</w:t>
      </w:r>
    </w:p>
    <w:p w14:paraId="51C640D7" w14:textId="77777777" w:rsidR="005E6A9E" w:rsidRDefault="005E6A9E" w:rsidP="005E6A9E">
      <w:pPr>
        <w:pStyle w:val="Style1"/>
      </w:pPr>
      <w:r>
        <w:t xml:space="preserve">                            return r</w:t>
      </w:r>
    </w:p>
    <w:p w14:paraId="3DB264E7" w14:textId="77777777" w:rsidR="005E6A9E" w:rsidRDefault="005E6A9E" w:rsidP="005E6A9E">
      <w:pPr>
        <w:pStyle w:val="Style1"/>
      </w:pPr>
      <w:r>
        <w:t xml:space="preserve">                        }</w:t>
      </w:r>
    </w:p>
    <w:p w14:paraId="7FD5C1DD" w14:textId="77777777" w:rsidR="005E6A9E" w:rsidRDefault="005E6A9E" w:rsidP="005E6A9E">
      <w:pPr>
        <w:pStyle w:val="Style1"/>
      </w:pPr>
      <w:r>
        <w:t xml:space="preserve">                        ,</w:t>
      </w:r>
    </w:p>
    <w:p w14:paraId="467B3438" w14:textId="77777777" w:rsidR="005E6A9E" w:rsidRDefault="005E6A9E" w:rsidP="005E6A9E">
      <w:pPr>
        <w:pStyle w:val="Style1"/>
      </w:pPr>
      <w:r>
        <w:t xml:space="preserve">                        _ = function() {</w:t>
      </w:r>
    </w:p>
    <w:p w14:paraId="7F8F28C6" w14:textId="77777777" w:rsidR="005E6A9E" w:rsidRDefault="005E6A9E" w:rsidP="005E6A9E">
      <w:pPr>
        <w:pStyle w:val="Style1"/>
      </w:pPr>
      <w:r>
        <w:t xml:space="preserve">                            for (var r = 0, e = 0, c = arguments.length; e &lt; c; e++)</w:t>
      </w:r>
    </w:p>
    <w:p w14:paraId="321C2B5E" w14:textId="77777777" w:rsidR="005E6A9E" w:rsidRDefault="005E6A9E" w:rsidP="005E6A9E">
      <w:pPr>
        <w:pStyle w:val="Style1"/>
      </w:pPr>
      <w:r>
        <w:t xml:space="preserve">                                r += arguments[e].length;</w:t>
      </w:r>
    </w:p>
    <w:p w14:paraId="7DB87D4D" w14:textId="77777777" w:rsidR="005E6A9E" w:rsidRDefault="005E6A9E" w:rsidP="005E6A9E">
      <w:pPr>
        <w:pStyle w:val="Style1"/>
      </w:pPr>
      <w:r>
        <w:t xml:space="preserve">                            var o = Array(r)</w:t>
      </w:r>
    </w:p>
    <w:p w14:paraId="29ABF01B" w14:textId="77777777" w:rsidR="005E6A9E" w:rsidRDefault="005E6A9E" w:rsidP="005E6A9E">
      <w:pPr>
        <w:pStyle w:val="Style1"/>
      </w:pPr>
      <w:r>
        <w:t xml:space="preserve">                              , a = 0;</w:t>
      </w:r>
    </w:p>
    <w:p w14:paraId="4426FC79" w14:textId="77777777" w:rsidR="005E6A9E" w:rsidRDefault="005E6A9E" w:rsidP="005E6A9E">
      <w:pPr>
        <w:pStyle w:val="Style1"/>
      </w:pPr>
      <w:r>
        <w:t xml:space="preserve">                            for (e = 0; e &lt; c; e++)</w:t>
      </w:r>
    </w:p>
    <w:p w14:paraId="26B07E6F" w14:textId="77777777" w:rsidR="005E6A9E" w:rsidRDefault="005E6A9E" w:rsidP="005E6A9E">
      <w:pPr>
        <w:pStyle w:val="Style1"/>
      </w:pPr>
      <w:r>
        <w:t xml:space="preserve">                                for (var t = arguments[e], n = 0, s = t.length; n &lt; s; n++,</w:t>
      </w:r>
    </w:p>
    <w:p w14:paraId="5BEF1EF2" w14:textId="77777777" w:rsidR="005E6A9E" w:rsidRDefault="005E6A9E" w:rsidP="005E6A9E">
      <w:pPr>
        <w:pStyle w:val="Style1"/>
      </w:pPr>
      <w:r>
        <w:t xml:space="preserve">                                a++)</w:t>
      </w:r>
    </w:p>
    <w:p w14:paraId="7F8313B6" w14:textId="77777777" w:rsidR="005E6A9E" w:rsidRDefault="005E6A9E" w:rsidP="005E6A9E">
      <w:pPr>
        <w:pStyle w:val="Style1"/>
      </w:pPr>
      <w:r>
        <w:t xml:space="preserve">                                    o[a] = t[n];</w:t>
      </w:r>
    </w:p>
    <w:p w14:paraId="6298193D" w14:textId="77777777" w:rsidR="005E6A9E" w:rsidRDefault="005E6A9E" w:rsidP="005E6A9E">
      <w:pPr>
        <w:pStyle w:val="Style1"/>
      </w:pPr>
      <w:r>
        <w:t xml:space="preserve">                            return o</w:t>
      </w:r>
    </w:p>
    <w:p w14:paraId="000D1733" w14:textId="77777777" w:rsidR="005E6A9E" w:rsidRDefault="005E6A9E" w:rsidP="005E6A9E">
      <w:pPr>
        <w:pStyle w:val="Style1"/>
      </w:pPr>
      <w:r>
        <w:t xml:space="preserve">                        }</w:t>
      </w:r>
    </w:p>
    <w:p w14:paraId="113FB16F" w14:textId="77777777" w:rsidR="005E6A9E" w:rsidRDefault="005E6A9E" w:rsidP="005E6A9E">
      <w:pPr>
        <w:pStyle w:val="Style1"/>
      </w:pPr>
      <w:r>
        <w:t xml:space="preserve">                        ,</w:t>
      </w:r>
    </w:p>
    <w:p w14:paraId="5386A1C0" w14:textId="77777777" w:rsidR="005E6A9E" w:rsidRDefault="005E6A9E" w:rsidP="005E6A9E">
      <w:pPr>
        <w:pStyle w:val="Style1"/>
      </w:pPr>
      <w:r>
        <w:t xml:space="preserve">                        v = function(r, e, c) {</w:t>
      </w:r>
    </w:p>
    <w:p w14:paraId="6EF8339C" w14:textId="77777777" w:rsidR="005E6A9E" w:rsidRDefault="005E6A9E" w:rsidP="005E6A9E">
      <w:pPr>
        <w:pStyle w:val="Style1"/>
      </w:pPr>
      <w:r>
        <w:t xml:space="preserve">                            if (c || 2 === arguments.length)</w:t>
      </w:r>
    </w:p>
    <w:p w14:paraId="42E0CEC6" w14:textId="77777777" w:rsidR="005E6A9E" w:rsidRDefault="005E6A9E" w:rsidP="005E6A9E">
      <w:pPr>
        <w:pStyle w:val="Style1"/>
      </w:pPr>
      <w:r>
        <w:t xml:space="preserve">                                for (var o, a = 0, t = e.length; a &lt; t; a++)</w:t>
      </w:r>
    </w:p>
    <w:p w14:paraId="4569595F" w14:textId="77777777" w:rsidR="005E6A9E" w:rsidRDefault="005E6A9E" w:rsidP="005E6A9E">
      <w:pPr>
        <w:pStyle w:val="Style1"/>
      </w:pPr>
      <w:r>
        <w:t xml:space="preserve">                                    !o &amp;&amp; a in e || (o || (o = Array.prototype.slice.call(e, 0, a)),</w:t>
      </w:r>
    </w:p>
    <w:p w14:paraId="75966A60" w14:textId="77777777" w:rsidR="005E6A9E" w:rsidRDefault="005E6A9E" w:rsidP="005E6A9E">
      <w:pPr>
        <w:pStyle w:val="Style1"/>
      </w:pPr>
      <w:r>
        <w:t xml:space="preserve">                                    o[a] = e[a]);</w:t>
      </w:r>
    </w:p>
    <w:p w14:paraId="267BCF0D" w14:textId="77777777" w:rsidR="005E6A9E" w:rsidRDefault="005E6A9E" w:rsidP="005E6A9E">
      <w:pPr>
        <w:pStyle w:val="Style1"/>
      </w:pPr>
      <w:r>
        <w:t xml:space="preserve">                            return r.concat(o || e)</w:t>
      </w:r>
    </w:p>
    <w:p w14:paraId="76C2E808" w14:textId="77777777" w:rsidR="005E6A9E" w:rsidRDefault="005E6A9E" w:rsidP="005E6A9E">
      <w:pPr>
        <w:pStyle w:val="Style1"/>
      </w:pPr>
      <w:r>
        <w:t xml:space="preserve">                        }</w:t>
      </w:r>
    </w:p>
    <w:p w14:paraId="2E4C7198" w14:textId="77777777" w:rsidR="005E6A9E" w:rsidRDefault="005E6A9E" w:rsidP="005E6A9E">
      <w:pPr>
        <w:pStyle w:val="Style1"/>
      </w:pPr>
      <w:r>
        <w:t xml:space="preserve">                        ,</w:t>
      </w:r>
    </w:p>
    <w:p w14:paraId="45AEA345" w14:textId="77777777" w:rsidR="005E6A9E" w:rsidRDefault="005E6A9E" w:rsidP="005E6A9E">
      <w:pPr>
        <w:pStyle w:val="Style1"/>
      </w:pPr>
      <w:r>
        <w:t xml:space="preserve">                        b = function(r) {</w:t>
      </w:r>
    </w:p>
    <w:p w14:paraId="57BA59BE" w14:textId="77777777" w:rsidR="005E6A9E" w:rsidRDefault="005E6A9E" w:rsidP="005E6A9E">
      <w:pPr>
        <w:pStyle w:val="Style1"/>
      </w:pPr>
      <w:r>
        <w:t xml:space="preserve">                            return this instanceof b ? (this.v = r,</w:t>
      </w:r>
    </w:p>
    <w:p w14:paraId="2311B966" w14:textId="77777777" w:rsidR="005E6A9E" w:rsidRDefault="005E6A9E" w:rsidP="005E6A9E">
      <w:pPr>
        <w:pStyle w:val="Style1"/>
      </w:pPr>
      <w:r>
        <w:t xml:space="preserve">                            this) : new b(r)</w:t>
      </w:r>
    </w:p>
    <w:p w14:paraId="7A023CB1" w14:textId="77777777" w:rsidR="005E6A9E" w:rsidRDefault="005E6A9E" w:rsidP="005E6A9E">
      <w:pPr>
        <w:pStyle w:val="Style1"/>
      </w:pPr>
      <w:r>
        <w:t xml:space="preserve">                        }</w:t>
      </w:r>
    </w:p>
    <w:p w14:paraId="42DF4CCF" w14:textId="77777777" w:rsidR="005E6A9E" w:rsidRDefault="005E6A9E" w:rsidP="005E6A9E">
      <w:pPr>
        <w:pStyle w:val="Style1"/>
      </w:pPr>
      <w:r>
        <w:t xml:space="preserve">                        ,</w:t>
      </w:r>
    </w:p>
    <w:p w14:paraId="0B927A71" w14:textId="77777777" w:rsidR="005E6A9E" w:rsidRDefault="005E6A9E" w:rsidP="005E6A9E">
      <w:pPr>
        <w:pStyle w:val="Style1"/>
      </w:pPr>
      <w:r>
        <w:t xml:space="preserve">                        j = function(r, e, c) {</w:t>
      </w:r>
    </w:p>
    <w:p w14:paraId="0D700158" w14:textId="77777777" w:rsidR="005E6A9E" w:rsidRDefault="005E6A9E" w:rsidP="005E6A9E">
      <w:pPr>
        <w:pStyle w:val="Style1"/>
      </w:pPr>
      <w:r>
        <w:t xml:space="preserve">                            if (!Symbol.asyncIterator)</w:t>
      </w:r>
    </w:p>
    <w:p w14:paraId="1CF03A9A" w14:textId="77777777" w:rsidR="005E6A9E" w:rsidRDefault="005E6A9E" w:rsidP="005E6A9E">
      <w:pPr>
        <w:pStyle w:val="Style1"/>
      </w:pPr>
      <w:r>
        <w:t xml:space="preserve">                                throw new TypeError("Symbol.asyncIterator is not defined.");</w:t>
      </w:r>
    </w:p>
    <w:p w14:paraId="4704F12C" w14:textId="77777777" w:rsidR="005E6A9E" w:rsidRDefault="005E6A9E" w:rsidP="005E6A9E">
      <w:pPr>
        <w:pStyle w:val="Style1"/>
      </w:pPr>
      <w:r>
        <w:t xml:space="preserve">                            var o, a = c.apply(r, e || []), t = [];</w:t>
      </w:r>
    </w:p>
    <w:p w14:paraId="23A50CE9" w14:textId="77777777" w:rsidR="005E6A9E" w:rsidRDefault="005E6A9E" w:rsidP="005E6A9E">
      <w:pPr>
        <w:pStyle w:val="Style1"/>
      </w:pPr>
      <w:r>
        <w:t xml:space="preserve">                            return o = {},</w:t>
      </w:r>
    </w:p>
    <w:p w14:paraId="0DED1E04" w14:textId="77777777" w:rsidR="005E6A9E" w:rsidRDefault="005E6A9E" w:rsidP="005E6A9E">
      <w:pPr>
        <w:pStyle w:val="Style1"/>
      </w:pPr>
      <w:r>
        <w:t xml:space="preserve">                            n("next"),</w:t>
      </w:r>
    </w:p>
    <w:p w14:paraId="5CA52AFC" w14:textId="77777777" w:rsidR="005E6A9E" w:rsidRDefault="005E6A9E" w:rsidP="005E6A9E">
      <w:pPr>
        <w:pStyle w:val="Style1"/>
      </w:pPr>
      <w:r>
        <w:t xml:space="preserve">                            n("throw"),</w:t>
      </w:r>
    </w:p>
    <w:p w14:paraId="476EF3D7" w14:textId="77777777" w:rsidR="005E6A9E" w:rsidRDefault="005E6A9E" w:rsidP="005E6A9E">
      <w:pPr>
        <w:pStyle w:val="Style1"/>
      </w:pPr>
      <w:r>
        <w:t xml:space="preserve">                            n("return"),</w:t>
      </w:r>
    </w:p>
    <w:p w14:paraId="068D6756" w14:textId="77777777" w:rsidR="005E6A9E" w:rsidRDefault="005E6A9E" w:rsidP="005E6A9E">
      <w:pPr>
        <w:pStyle w:val="Style1"/>
      </w:pPr>
      <w:r>
        <w:t xml:space="preserve">                            o[Symbol.asyncIterator] = function() {</w:t>
      </w:r>
    </w:p>
    <w:p w14:paraId="79C1F4C1" w14:textId="77777777" w:rsidR="005E6A9E" w:rsidRDefault="005E6A9E" w:rsidP="005E6A9E">
      <w:pPr>
        <w:pStyle w:val="Style1"/>
      </w:pPr>
      <w:r>
        <w:t xml:space="preserve">                                return this</w:t>
      </w:r>
    </w:p>
    <w:p w14:paraId="20D777E4" w14:textId="77777777" w:rsidR="005E6A9E" w:rsidRDefault="005E6A9E" w:rsidP="005E6A9E">
      <w:pPr>
        <w:pStyle w:val="Style1"/>
      </w:pPr>
      <w:r>
        <w:t xml:space="preserve">                            }</w:t>
      </w:r>
    </w:p>
    <w:p w14:paraId="051F2F56" w14:textId="77777777" w:rsidR="005E6A9E" w:rsidRDefault="005E6A9E" w:rsidP="005E6A9E">
      <w:pPr>
        <w:pStyle w:val="Style1"/>
      </w:pPr>
      <w:r>
        <w:t xml:space="preserve">                            ,</w:t>
      </w:r>
    </w:p>
    <w:p w14:paraId="1867B0FD" w14:textId="77777777" w:rsidR="005E6A9E" w:rsidRDefault="005E6A9E" w:rsidP="005E6A9E">
      <w:pPr>
        <w:pStyle w:val="Style1"/>
      </w:pPr>
      <w:r>
        <w:t xml:space="preserve">                            o;</w:t>
      </w:r>
    </w:p>
    <w:p w14:paraId="5CFD9CF8" w14:textId="77777777" w:rsidR="005E6A9E" w:rsidRDefault="005E6A9E" w:rsidP="005E6A9E">
      <w:pPr>
        <w:pStyle w:val="Style1"/>
      </w:pPr>
      <w:r>
        <w:t xml:space="preserve">                            function n(r) {</w:t>
      </w:r>
    </w:p>
    <w:p w14:paraId="087BC5BE" w14:textId="77777777" w:rsidR="005E6A9E" w:rsidRDefault="005E6A9E" w:rsidP="005E6A9E">
      <w:pPr>
        <w:pStyle w:val="Style1"/>
      </w:pPr>
      <w:r>
        <w:t xml:space="preserve">                                a[r] &amp;&amp; (o[r] = function(e) {</w:t>
      </w:r>
    </w:p>
    <w:p w14:paraId="0F5DAFDE" w14:textId="77777777" w:rsidR="005E6A9E" w:rsidRDefault="005E6A9E" w:rsidP="005E6A9E">
      <w:pPr>
        <w:pStyle w:val="Style1"/>
      </w:pPr>
      <w:r>
        <w:t xml:space="preserve">                                    return new Promise((function(c, o) {</w:t>
      </w:r>
    </w:p>
    <w:p w14:paraId="183080B6" w14:textId="77777777" w:rsidR="005E6A9E" w:rsidRDefault="005E6A9E" w:rsidP="005E6A9E">
      <w:pPr>
        <w:pStyle w:val="Style1"/>
      </w:pPr>
      <w:r>
        <w:t xml:space="preserve">                                        t.push([r, e, c, o]) &gt; 1 || s(r, e)</w:t>
      </w:r>
    </w:p>
    <w:p w14:paraId="17C68E47" w14:textId="77777777" w:rsidR="005E6A9E" w:rsidRDefault="005E6A9E" w:rsidP="005E6A9E">
      <w:pPr>
        <w:pStyle w:val="Style1"/>
      </w:pPr>
      <w:r>
        <w:t xml:space="preserve">                                    }</w:t>
      </w:r>
    </w:p>
    <w:p w14:paraId="374CEA33" w14:textId="77777777" w:rsidR="005E6A9E" w:rsidRDefault="005E6A9E" w:rsidP="005E6A9E">
      <w:pPr>
        <w:pStyle w:val="Style1"/>
      </w:pPr>
      <w:r>
        <w:t xml:space="preserve">                                    ))</w:t>
      </w:r>
    </w:p>
    <w:p w14:paraId="1CC1670B" w14:textId="77777777" w:rsidR="005E6A9E" w:rsidRDefault="005E6A9E" w:rsidP="005E6A9E">
      <w:pPr>
        <w:pStyle w:val="Style1"/>
      </w:pPr>
      <w:r>
        <w:t xml:space="preserve">                                }</w:t>
      </w:r>
    </w:p>
    <w:p w14:paraId="429AD388" w14:textId="77777777" w:rsidR="005E6A9E" w:rsidRDefault="005E6A9E" w:rsidP="005E6A9E">
      <w:pPr>
        <w:pStyle w:val="Style1"/>
      </w:pPr>
      <w:r>
        <w:t xml:space="preserve">                                )</w:t>
      </w:r>
    </w:p>
    <w:p w14:paraId="48B1EDA2" w14:textId="77777777" w:rsidR="005E6A9E" w:rsidRDefault="005E6A9E" w:rsidP="005E6A9E">
      <w:pPr>
        <w:pStyle w:val="Style1"/>
      </w:pPr>
      <w:r>
        <w:t xml:space="preserve">                            }</w:t>
      </w:r>
    </w:p>
    <w:p w14:paraId="6CF648E6" w14:textId="77777777" w:rsidR="005E6A9E" w:rsidRDefault="005E6A9E" w:rsidP="005E6A9E">
      <w:pPr>
        <w:pStyle w:val="Style1"/>
      </w:pPr>
      <w:r>
        <w:t xml:space="preserve">                            function s(r, e) {</w:t>
      </w:r>
    </w:p>
    <w:p w14:paraId="3F5792B8" w14:textId="77777777" w:rsidR="005E6A9E" w:rsidRDefault="005E6A9E" w:rsidP="005E6A9E">
      <w:pPr>
        <w:pStyle w:val="Style1"/>
      </w:pPr>
      <w:r>
        <w:t xml:space="preserve">                                try {</w:t>
      </w:r>
    </w:p>
    <w:p w14:paraId="1DA47DBA" w14:textId="77777777" w:rsidR="005E6A9E" w:rsidRDefault="005E6A9E" w:rsidP="005E6A9E">
      <w:pPr>
        <w:pStyle w:val="Style1"/>
      </w:pPr>
      <w:r>
        <w:t xml:space="preserve">                                    !function(r) {</w:t>
      </w:r>
    </w:p>
    <w:p w14:paraId="4A781D17" w14:textId="77777777" w:rsidR="005E6A9E" w:rsidRDefault="005E6A9E" w:rsidP="005E6A9E">
      <w:pPr>
        <w:pStyle w:val="Style1"/>
      </w:pPr>
      <w:r>
        <w:t xml:space="preserve">                                        r.value instanceof b ? Promise.resolve(r.value.v).then(h, i) : u(t[0][2], r)</w:t>
      </w:r>
    </w:p>
    <w:p w14:paraId="7D00D0FF" w14:textId="77777777" w:rsidR="005E6A9E" w:rsidRDefault="005E6A9E" w:rsidP="005E6A9E">
      <w:pPr>
        <w:pStyle w:val="Style1"/>
      </w:pPr>
      <w:r>
        <w:t xml:space="preserve">                                    }(a[r](e))</w:t>
      </w:r>
    </w:p>
    <w:p w14:paraId="235EB815" w14:textId="77777777" w:rsidR="005E6A9E" w:rsidRDefault="005E6A9E" w:rsidP="005E6A9E">
      <w:pPr>
        <w:pStyle w:val="Style1"/>
      </w:pPr>
      <w:r>
        <w:t xml:space="preserve">                                } catch (r) {</w:t>
      </w:r>
    </w:p>
    <w:p w14:paraId="03C8B169" w14:textId="77777777" w:rsidR="005E6A9E" w:rsidRDefault="005E6A9E" w:rsidP="005E6A9E">
      <w:pPr>
        <w:pStyle w:val="Style1"/>
      </w:pPr>
      <w:r>
        <w:t xml:space="preserve">                                    u(t[0][3], r)</w:t>
      </w:r>
    </w:p>
    <w:p w14:paraId="454AA9F7" w14:textId="77777777" w:rsidR="005E6A9E" w:rsidRDefault="005E6A9E" w:rsidP="005E6A9E">
      <w:pPr>
        <w:pStyle w:val="Style1"/>
      </w:pPr>
      <w:r>
        <w:t xml:space="preserve">                                }</w:t>
      </w:r>
    </w:p>
    <w:p w14:paraId="5C6731A2" w14:textId="77777777" w:rsidR="005E6A9E" w:rsidRDefault="005E6A9E" w:rsidP="005E6A9E">
      <w:pPr>
        <w:pStyle w:val="Style1"/>
      </w:pPr>
      <w:r>
        <w:t xml:space="preserve">                            }</w:t>
      </w:r>
    </w:p>
    <w:p w14:paraId="7DE809EF" w14:textId="77777777" w:rsidR="005E6A9E" w:rsidRDefault="005E6A9E" w:rsidP="005E6A9E">
      <w:pPr>
        <w:pStyle w:val="Style1"/>
      </w:pPr>
      <w:r>
        <w:t xml:space="preserve">                            function h(r) {</w:t>
      </w:r>
    </w:p>
    <w:p w14:paraId="49D22037" w14:textId="77777777" w:rsidR="005E6A9E" w:rsidRDefault="005E6A9E" w:rsidP="005E6A9E">
      <w:pPr>
        <w:pStyle w:val="Style1"/>
      </w:pPr>
      <w:r>
        <w:t xml:space="preserve">                                s("next", r)</w:t>
      </w:r>
    </w:p>
    <w:p w14:paraId="1D2ACAB4" w14:textId="77777777" w:rsidR="005E6A9E" w:rsidRDefault="005E6A9E" w:rsidP="005E6A9E">
      <w:pPr>
        <w:pStyle w:val="Style1"/>
      </w:pPr>
      <w:r>
        <w:t xml:space="preserve">                            }</w:t>
      </w:r>
    </w:p>
    <w:p w14:paraId="0DAF2460" w14:textId="77777777" w:rsidR="005E6A9E" w:rsidRDefault="005E6A9E" w:rsidP="005E6A9E">
      <w:pPr>
        <w:pStyle w:val="Style1"/>
      </w:pPr>
      <w:r>
        <w:t xml:space="preserve">                            function i(r) {</w:t>
      </w:r>
    </w:p>
    <w:p w14:paraId="13132735" w14:textId="77777777" w:rsidR="005E6A9E" w:rsidRDefault="005E6A9E" w:rsidP="005E6A9E">
      <w:pPr>
        <w:pStyle w:val="Style1"/>
      </w:pPr>
      <w:r>
        <w:t xml:space="preserve">                                s("throw", r)</w:t>
      </w:r>
    </w:p>
    <w:p w14:paraId="60D3D5CC" w14:textId="77777777" w:rsidR="005E6A9E" w:rsidRDefault="005E6A9E" w:rsidP="005E6A9E">
      <w:pPr>
        <w:pStyle w:val="Style1"/>
      </w:pPr>
      <w:r>
        <w:t xml:space="preserve">                            }</w:t>
      </w:r>
    </w:p>
    <w:p w14:paraId="39BDE021" w14:textId="77777777" w:rsidR="005E6A9E" w:rsidRDefault="005E6A9E" w:rsidP="005E6A9E">
      <w:pPr>
        <w:pStyle w:val="Style1"/>
      </w:pPr>
      <w:r>
        <w:t xml:space="preserve">                            function u(r, e) {</w:t>
      </w:r>
    </w:p>
    <w:p w14:paraId="444C36D8" w14:textId="77777777" w:rsidR="005E6A9E" w:rsidRDefault="005E6A9E" w:rsidP="005E6A9E">
      <w:pPr>
        <w:pStyle w:val="Style1"/>
      </w:pPr>
      <w:r>
        <w:t xml:space="preserve">                                r(e),</w:t>
      </w:r>
    </w:p>
    <w:p w14:paraId="3AE0C2AD" w14:textId="77777777" w:rsidR="005E6A9E" w:rsidRDefault="005E6A9E" w:rsidP="005E6A9E">
      <w:pPr>
        <w:pStyle w:val="Style1"/>
      </w:pPr>
      <w:r>
        <w:t xml:space="preserve">                                t.shift(),</w:t>
      </w:r>
    </w:p>
    <w:p w14:paraId="5B994841" w14:textId="77777777" w:rsidR="005E6A9E" w:rsidRDefault="005E6A9E" w:rsidP="005E6A9E">
      <w:pPr>
        <w:pStyle w:val="Style1"/>
      </w:pPr>
      <w:r>
        <w:t xml:space="preserve">                                t.length &amp;&amp; s(t[0][0], t[0][1])</w:t>
      </w:r>
    </w:p>
    <w:p w14:paraId="2275C48D" w14:textId="77777777" w:rsidR="005E6A9E" w:rsidRDefault="005E6A9E" w:rsidP="005E6A9E">
      <w:pPr>
        <w:pStyle w:val="Style1"/>
      </w:pPr>
      <w:r>
        <w:t xml:space="preserve">                            }</w:t>
      </w:r>
    </w:p>
    <w:p w14:paraId="1B020E05" w14:textId="77777777" w:rsidR="005E6A9E" w:rsidRDefault="005E6A9E" w:rsidP="005E6A9E">
      <w:pPr>
        <w:pStyle w:val="Style1"/>
      </w:pPr>
      <w:r>
        <w:t xml:space="preserve">                        }</w:t>
      </w:r>
    </w:p>
    <w:p w14:paraId="38E0A385" w14:textId="77777777" w:rsidR="005E6A9E" w:rsidRDefault="005E6A9E" w:rsidP="005E6A9E">
      <w:pPr>
        <w:pStyle w:val="Style1"/>
      </w:pPr>
      <w:r>
        <w:t xml:space="preserve">                        ,</w:t>
      </w:r>
    </w:p>
    <w:p w14:paraId="1CEDE6A8" w14:textId="77777777" w:rsidR="005E6A9E" w:rsidRDefault="005E6A9E" w:rsidP="005E6A9E">
      <w:pPr>
        <w:pStyle w:val="Style1"/>
      </w:pPr>
      <w:r>
        <w:t xml:space="preserve">                        w = function(r) {</w:t>
      </w:r>
    </w:p>
    <w:p w14:paraId="6DB67D7D" w14:textId="77777777" w:rsidR="005E6A9E" w:rsidRDefault="005E6A9E" w:rsidP="005E6A9E">
      <w:pPr>
        <w:pStyle w:val="Style1"/>
      </w:pPr>
      <w:r>
        <w:t xml:space="preserve">                            var e, c;</w:t>
      </w:r>
    </w:p>
    <w:p w14:paraId="0CF92909" w14:textId="77777777" w:rsidR="005E6A9E" w:rsidRDefault="005E6A9E" w:rsidP="005E6A9E">
      <w:pPr>
        <w:pStyle w:val="Style1"/>
      </w:pPr>
      <w:r>
        <w:t xml:space="preserve">                            return e = {},</w:t>
      </w:r>
    </w:p>
    <w:p w14:paraId="4DA8053A" w14:textId="77777777" w:rsidR="005E6A9E" w:rsidRDefault="005E6A9E" w:rsidP="005E6A9E">
      <w:pPr>
        <w:pStyle w:val="Style1"/>
      </w:pPr>
      <w:r>
        <w:t xml:space="preserve">                            o("next"),</w:t>
      </w:r>
    </w:p>
    <w:p w14:paraId="41DD5C6F" w14:textId="77777777" w:rsidR="005E6A9E" w:rsidRDefault="005E6A9E" w:rsidP="005E6A9E">
      <w:pPr>
        <w:pStyle w:val="Style1"/>
      </w:pPr>
      <w:r>
        <w:t xml:space="preserve">                            o("throw", (function(r) {</w:t>
      </w:r>
    </w:p>
    <w:p w14:paraId="642FEA69" w14:textId="77777777" w:rsidR="005E6A9E" w:rsidRDefault="005E6A9E" w:rsidP="005E6A9E">
      <w:pPr>
        <w:pStyle w:val="Style1"/>
      </w:pPr>
      <w:r>
        <w:t xml:space="preserve">                                throw r</w:t>
      </w:r>
    </w:p>
    <w:p w14:paraId="1D40A10D" w14:textId="77777777" w:rsidR="005E6A9E" w:rsidRDefault="005E6A9E" w:rsidP="005E6A9E">
      <w:pPr>
        <w:pStyle w:val="Style1"/>
      </w:pPr>
      <w:r>
        <w:t xml:space="preserve">                            }</w:t>
      </w:r>
    </w:p>
    <w:p w14:paraId="536F4092" w14:textId="77777777" w:rsidR="005E6A9E" w:rsidRDefault="005E6A9E" w:rsidP="005E6A9E">
      <w:pPr>
        <w:pStyle w:val="Style1"/>
      </w:pPr>
      <w:r>
        <w:t xml:space="preserve">                            )),</w:t>
      </w:r>
    </w:p>
    <w:p w14:paraId="6E0CFA80" w14:textId="77777777" w:rsidR="005E6A9E" w:rsidRDefault="005E6A9E" w:rsidP="005E6A9E">
      <w:pPr>
        <w:pStyle w:val="Style1"/>
      </w:pPr>
      <w:r>
        <w:t xml:space="preserve">                            o("return"),</w:t>
      </w:r>
    </w:p>
    <w:p w14:paraId="02F2FC10" w14:textId="77777777" w:rsidR="005E6A9E" w:rsidRDefault="005E6A9E" w:rsidP="005E6A9E">
      <w:pPr>
        <w:pStyle w:val="Style1"/>
      </w:pPr>
      <w:r>
        <w:t xml:space="preserve">                            e[Symbol.iterator] = function() {</w:t>
      </w:r>
    </w:p>
    <w:p w14:paraId="3EBC9328" w14:textId="77777777" w:rsidR="005E6A9E" w:rsidRDefault="005E6A9E" w:rsidP="005E6A9E">
      <w:pPr>
        <w:pStyle w:val="Style1"/>
      </w:pPr>
      <w:r>
        <w:t xml:space="preserve">                                return this</w:t>
      </w:r>
    </w:p>
    <w:p w14:paraId="636638DA" w14:textId="77777777" w:rsidR="005E6A9E" w:rsidRDefault="005E6A9E" w:rsidP="005E6A9E">
      <w:pPr>
        <w:pStyle w:val="Style1"/>
      </w:pPr>
      <w:r>
        <w:t xml:space="preserve">                            }</w:t>
      </w:r>
    </w:p>
    <w:p w14:paraId="639FF370" w14:textId="77777777" w:rsidR="005E6A9E" w:rsidRDefault="005E6A9E" w:rsidP="005E6A9E">
      <w:pPr>
        <w:pStyle w:val="Style1"/>
      </w:pPr>
      <w:r>
        <w:t xml:space="preserve">                            ,</w:t>
      </w:r>
    </w:p>
    <w:p w14:paraId="0A4AED47" w14:textId="77777777" w:rsidR="005E6A9E" w:rsidRDefault="005E6A9E" w:rsidP="005E6A9E">
      <w:pPr>
        <w:pStyle w:val="Style1"/>
      </w:pPr>
      <w:r>
        <w:t xml:space="preserve">                            e;</w:t>
      </w:r>
    </w:p>
    <w:p w14:paraId="777D6B3F" w14:textId="77777777" w:rsidR="005E6A9E" w:rsidRDefault="005E6A9E" w:rsidP="005E6A9E">
      <w:pPr>
        <w:pStyle w:val="Style1"/>
      </w:pPr>
      <w:r>
        <w:t xml:space="preserve">                            function o(o, a) {</w:t>
      </w:r>
    </w:p>
    <w:p w14:paraId="21884168" w14:textId="77777777" w:rsidR="005E6A9E" w:rsidRDefault="005E6A9E" w:rsidP="005E6A9E">
      <w:pPr>
        <w:pStyle w:val="Style1"/>
      </w:pPr>
      <w:r>
        <w:t xml:space="preserve">                                e[o] = r[o] ? function(e) {</w:t>
      </w:r>
    </w:p>
    <w:p w14:paraId="0341ED74" w14:textId="77777777" w:rsidR="005E6A9E" w:rsidRDefault="005E6A9E" w:rsidP="005E6A9E">
      <w:pPr>
        <w:pStyle w:val="Style1"/>
      </w:pPr>
      <w:r>
        <w:t xml:space="preserve">                                    return (c = !c) ? {</w:t>
      </w:r>
    </w:p>
    <w:p w14:paraId="133F373C" w14:textId="77777777" w:rsidR="005E6A9E" w:rsidRDefault="005E6A9E" w:rsidP="005E6A9E">
      <w:pPr>
        <w:pStyle w:val="Style1"/>
      </w:pPr>
      <w:r>
        <w:t xml:space="preserve">                                        value: b(r[o](e)),</w:t>
      </w:r>
    </w:p>
    <w:p w14:paraId="7B36C632" w14:textId="77777777" w:rsidR="005E6A9E" w:rsidRDefault="005E6A9E" w:rsidP="005E6A9E">
      <w:pPr>
        <w:pStyle w:val="Style1"/>
      </w:pPr>
      <w:r>
        <w:t xml:space="preserve">                                        done: "return" === o</w:t>
      </w:r>
    </w:p>
    <w:p w14:paraId="7F5E755B" w14:textId="77777777" w:rsidR="005E6A9E" w:rsidRDefault="005E6A9E" w:rsidP="005E6A9E">
      <w:pPr>
        <w:pStyle w:val="Style1"/>
      </w:pPr>
      <w:r>
        <w:t xml:space="preserve">                                    } : a ? a(e) : e</w:t>
      </w:r>
    </w:p>
    <w:p w14:paraId="65C91460" w14:textId="77777777" w:rsidR="005E6A9E" w:rsidRDefault="005E6A9E" w:rsidP="005E6A9E">
      <w:pPr>
        <w:pStyle w:val="Style1"/>
      </w:pPr>
      <w:r>
        <w:t xml:space="preserve">                                }</w:t>
      </w:r>
    </w:p>
    <w:p w14:paraId="6E1F8B80" w14:textId="77777777" w:rsidR="005E6A9E" w:rsidRDefault="005E6A9E" w:rsidP="005E6A9E">
      <w:pPr>
        <w:pStyle w:val="Style1"/>
      </w:pPr>
      <w:r>
        <w:t xml:space="preserve">                                : a</w:t>
      </w:r>
    </w:p>
    <w:p w14:paraId="4B37AB87" w14:textId="77777777" w:rsidR="005E6A9E" w:rsidRDefault="005E6A9E" w:rsidP="005E6A9E">
      <w:pPr>
        <w:pStyle w:val="Style1"/>
      </w:pPr>
      <w:r>
        <w:t xml:space="preserve">                            }</w:t>
      </w:r>
    </w:p>
    <w:p w14:paraId="31BC47F7" w14:textId="77777777" w:rsidR="005E6A9E" w:rsidRDefault="005E6A9E" w:rsidP="005E6A9E">
      <w:pPr>
        <w:pStyle w:val="Style1"/>
      </w:pPr>
      <w:r>
        <w:t xml:space="preserve">                        }</w:t>
      </w:r>
    </w:p>
    <w:p w14:paraId="1F21941E" w14:textId="77777777" w:rsidR="005E6A9E" w:rsidRDefault="005E6A9E" w:rsidP="005E6A9E">
      <w:pPr>
        <w:pStyle w:val="Style1"/>
      </w:pPr>
      <w:r>
        <w:t xml:space="preserve">                        ,</w:t>
      </w:r>
    </w:p>
    <w:p w14:paraId="663BFE04" w14:textId="77777777" w:rsidR="005E6A9E" w:rsidRDefault="005E6A9E" w:rsidP="005E6A9E">
      <w:pPr>
        <w:pStyle w:val="Style1"/>
      </w:pPr>
      <w:r>
        <w:t xml:space="preserve">                        O = function(r) {</w:t>
      </w:r>
    </w:p>
    <w:p w14:paraId="268CC55C" w14:textId="77777777" w:rsidR="005E6A9E" w:rsidRDefault="005E6A9E" w:rsidP="005E6A9E">
      <w:pPr>
        <w:pStyle w:val="Style1"/>
      </w:pPr>
      <w:r>
        <w:t xml:space="preserve">                            if (!Symbol.asyncIterator)</w:t>
      </w:r>
    </w:p>
    <w:p w14:paraId="017C0F1A" w14:textId="77777777" w:rsidR="005E6A9E" w:rsidRDefault="005E6A9E" w:rsidP="005E6A9E">
      <w:pPr>
        <w:pStyle w:val="Style1"/>
      </w:pPr>
      <w:r>
        <w:t xml:space="preserve">                                throw new TypeError("Symbol.asyncIterator is not defined.");</w:t>
      </w:r>
    </w:p>
    <w:p w14:paraId="0F5C0029" w14:textId="77777777" w:rsidR="005E6A9E" w:rsidRDefault="005E6A9E" w:rsidP="005E6A9E">
      <w:pPr>
        <w:pStyle w:val="Style1"/>
      </w:pPr>
      <w:r>
        <w:t xml:space="preserve">                            var e, c = r[Symbol.asyncIterator];</w:t>
      </w:r>
    </w:p>
    <w:p w14:paraId="577EE2B6" w14:textId="77777777" w:rsidR="005E6A9E" w:rsidRDefault="005E6A9E" w:rsidP="005E6A9E">
      <w:pPr>
        <w:pStyle w:val="Style1"/>
      </w:pPr>
      <w:r>
        <w:t xml:space="preserve">                            return c ? c.call(r) : (r = y(r),</w:t>
      </w:r>
    </w:p>
    <w:p w14:paraId="39CC3FD7" w14:textId="77777777" w:rsidR="005E6A9E" w:rsidRDefault="005E6A9E" w:rsidP="005E6A9E">
      <w:pPr>
        <w:pStyle w:val="Style1"/>
      </w:pPr>
      <w:r>
        <w:t xml:space="preserve">                            e = {},</w:t>
      </w:r>
    </w:p>
    <w:p w14:paraId="6BB9E37C" w14:textId="77777777" w:rsidR="005E6A9E" w:rsidRDefault="005E6A9E" w:rsidP="005E6A9E">
      <w:pPr>
        <w:pStyle w:val="Style1"/>
      </w:pPr>
      <w:r>
        <w:t xml:space="preserve">                            o("next"),</w:t>
      </w:r>
    </w:p>
    <w:p w14:paraId="5558F7B8" w14:textId="77777777" w:rsidR="005E6A9E" w:rsidRDefault="005E6A9E" w:rsidP="005E6A9E">
      <w:pPr>
        <w:pStyle w:val="Style1"/>
      </w:pPr>
      <w:r>
        <w:t xml:space="preserve">                            o("throw"),</w:t>
      </w:r>
    </w:p>
    <w:p w14:paraId="5124286E" w14:textId="77777777" w:rsidR="005E6A9E" w:rsidRDefault="005E6A9E" w:rsidP="005E6A9E">
      <w:pPr>
        <w:pStyle w:val="Style1"/>
      </w:pPr>
      <w:r>
        <w:t xml:space="preserve">                            o("return"),</w:t>
      </w:r>
    </w:p>
    <w:p w14:paraId="732FF4F3" w14:textId="77777777" w:rsidR="005E6A9E" w:rsidRDefault="005E6A9E" w:rsidP="005E6A9E">
      <w:pPr>
        <w:pStyle w:val="Style1"/>
      </w:pPr>
      <w:r>
        <w:t xml:space="preserve">                            e[Symbol.asyncIterator] = function() {</w:t>
      </w:r>
    </w:p>
    <w:p w14:paraId="11D50B30" w14:textId="77777777" w:rsidR="005E6A9E" w:rsidRDefault="005E6A9E" w:rsidP="005E6A9E">
      <w:pPr>
        <w:pStyle w:val="Style1"/>
      </w:pPr>
      <w:r>
        <w:t xml:space="preserve">                                return this</w:t>
      </w:r>
    </w:p>
    <w:p w14:paraId="351ADC1F" w14:textId="77777777" w:rsidR="005E6A9E" w:rsidRDefault="005E6A9E" w:rsidP="005E6A9E">
      <w:pPr>
        <w:pStyle w:val="Style1"/>
      </w:pPr>
      <w:r>
        <w:t xml:space="preserve">                            }</w:t>
      </w:r>
    </w:p>
    <w:p w14:paraId="627B6721" w14:textId="77777777" w:rsidR="005E6A9E" w:rsidRDefault="005E6A9E" w:rsidP="005E6A9E">
      <w:pPr>
        <w:pStyle w:val="Style1"/>
      </w:pPr>
      <w:r>
        <w:t xml:space="preserve">                            ,</w:t>
      </w:r>
    </w:p>
    <w:p w14:paraId="33303CF9" w14:textId="77777777" w:rsidR="005E6A9E" w:rsidRDefault="005E6A9E" w:rsidP="005E6A9E">
      <w:pPr>
        <w:pStyle w:val="Style1"/>
      </w:pPr>
      <w:r>
        <w:t xml:space="preserve">                            e);</w:t>
      </w:r>
    </w:p>
    <w:p w14:paraId="5C9FEA15" w14:textId="77777777" w:rsidR="005E6A9E" w:rsidRDefault="005E6A9E" w:rsidP="005E6A9E">
      <w:pPr>
        <w:pStyle w:val="Style1"/>
      </w:pPr>
      <w:r>
        <w:t xml:space="preserve">                            function o(c) {</w:t>
      </w:r>
    </w:p>
    <w:p w14:paraId="7DE4085C" w14:textId="77777777" w:rsidR="005E6A9E" w:rsidRDefault="005E6A9E" w:rsidP="005E6A9E">
      <w:pPr>
        <w:pStyle w:val="Style1"/>
      </w:pPr>
      <w:r>
        <w:t xml:space="preserve">                                e[c] = r[c] &amp;&amp; function(e) {</w:t>
      </w:r>
    </w:p>
    <w:p w14:paraId="30219E5E" w14:textId="77777777" w:rsidR="005E6A9E" w:rsidRDefault="005E6A9E" w:rsidP="005E6A9E">
      <w:pPr>
        <w:pStyle w:val="Style1"/>
      </w:pPr>
      <w:r>
        <w:t xml:space="preserve">                                    return new Promise((function(o, a) {</w:t>
      </w:r>
    </w:p>
    <w:p w14:paraId="14C55A30" w14:textId="77777777" w:rsidR="005E6A9E" w:rsidRDefault="005E6A9E" w:rsidP="005E6A9E">
      <w:pPr>
        <w:pStyle w:val="Style1"/>
      </w:pPr>
      <w:r>
        <w:t xml:space="preserve">                                        !function(r, e, c, o) {</w:t>
      </w:r>
    </w:p>
    <w:p w14:paraId="72219556" w14:textId="77777777" w:rsidR="005E6A9E" w:rsidRDefault="005E6A9E" w:rsidP="005E6A9E">
      <w:pPr>
        <w:pStyle w:val="Style1"/>
      </w:pPr>
      <w:r>
        <w:t xml:space="preserve">                                            Promise.resolve(o).then((function(e) {</w:t>
      </w:r>
    </w:p>
    <w:p w14:paraId="0D6B0366" w14:textId="77777777" w:rsidR="005E6A9E" w:rsidRDefault="005E6A9E" w:rsidP="005E6A9E">
      <w:pPr>
        <w:pStyle w:val="Style1"/>
      </w:pPr>
      <w:r>
        <w:t xml:space="preserve">                                                r({</w:t>
      </w:r>
    </w:p>
    <w:p w14:paraId="5D6E1CF8" w14:textId="77777777" w:rsidR="005E6A9E" w:rsidRDefault="005E6A9E" w:rsidP="005E6A9E">
      <w:pPr>
        <w:pStyle w:val="Style1"/>
      </w:pPr>
      <w:r>
        <w:t xml:space="preserve">                                                    value: e,</w:t>
      </w:r>
    </w:p>
    <w:p w14:paraId="645A49C8" w14:textId="77777777" w:rsidR="005E6A9E" w:rsidRDefault="005E6A9E" w:rsidP="005E6A9E">
      <w:pPr>
        <w:pStyle w:val="Style1"/>
      </w:pPr>
      <w:r>
        <w:t xml:space="preserve">                                                    done: c</w:t>
      </w:r>
    </w:p>
    <w:p w14:paraId="76CD68E0" w14:textId="77777777" w:rsidR="005E6A9E" w:rsidRDefault="005E6A9E" w:rsidP="005E6A9E">
      <w:pPr>
        <w:pStyle w:val="Style1"/>
      </w:pPr>
      <w:r>
        <w:t xml:space="preserve">                                                })</w:t>
      </w:r>
    </w:p>
    <w:p w14:paraId="413D56CE" w14:textId="77777777" w:rsidR="005E6A9E" w:rsidRDefault="005E6A9E" w:rsidP="005E6A9E">
      <w:pPr>
        <w:pStyle w:val="Style1"/>
      </w:pPr>
      <w:r>
        <w:t xml:space="preserve">                                            }</w:t>
      </w:r>
    </w:p>
    <w:p w14:paraId="6937F95F" w14:textId="77777777" w:rsidR="005E6A9E" w:rsidRDefault="005E6A9E" w:rsidP="005E6A9E">
      <w:pPr>
        <w:pStyle w:val="Style1"/>
      </w:pPr>
      <w:r>
        <w:t xml:space="preserve">                                            ), e)</w:t>
      </w:r>
    </w:p>
    <w:p w14:paraId="236697DE" w14:textId="77777777" w:rsidR="005E6A9E" w:rsidRDefault="005E6A9E" w:rsidP="005E6A9E">
      <w:pPr>
        <w:pStyle w:val="Style1"/>
      </w:pPr>
      <w:r>
        <w:t xml:space="preserve">                                        }(o, a, (e = r[c](e)).done, e.value)</w:t>
      </w:r>
    </w:p>
    <w:p w14:paraId="31DCD7C5" w14:textId="77777777" w:rsidR="005E6A9E" w:rsidRDefault="005E6A9E" w:rsidP="005E6A9E">
      <w:pPr>
        <w:pStyle w:val="Style1"/>
      </w:pPr>
      <w:r>
        <w:t xml:space="preserve">                                    }</w:t>
      </w:r>
    </w:p>
    <w:p w14:paraId="004E7C48" w14:textId="77777777" w:rsidR="005E6A9E" w:rsidRDefault="005E6A9E" w:rsidP="005E6A9E">
      <w:pPr>
        <w:pStyle w:val="Style1"/>
      </w:pPr>
      <w:r>
        <w:t xml:space="preserve">                                    ))</w:t>
      </w:r>
    </w:p>
    <w:p w14:paraId="5E029638" w14:textId="77777777" w:rsidR="005E6A9E" w:rsidRDefault="005E6A9E" w:rsidP="005E6A9E">
      <w:pPr>
        <w:pStyle w:val="Style1"/>
      </w:pPr>
      <w:r>
        <w:t xml:space="preserve">                                }</w:t>
      </w:r>
    </w:p>
    <w:p w14:paraId="2449C7CD" w14:textId="77777777" w:rsidR="005E6A9E" w:rsidRDefault="005E6A9E" w:rsidP="005E6A9E">
      <w:pPr>
        <w:pStyle w:val="Style1"/>
      </w:pPr>
      <w:r>
        <w:t xml:space="preserve">                            }</w:t>
      </w:r>
    </w:p>
    <w:p w14:paraId="3D82C316" w14:textId="77777777" w:rsidR="005E6A9E" w:rsidRDefault="005E6A9E" w:rsidP="005E6A9E">
      <w:pPr>
        <w:pStyle w:val="Style1"/>
      </w:pPr>
      <w:r>
        <w:t xml:space="preserve">                        }</w:t>
      </w:r>
    </w:p>
    <w:p w14:paraId="5C8304FF" w14:textId="77777777" w:rsidR="005E6A9E" w:rsidRDefault="005E6A9E" w:rsidP="005E6A9E">
      <w:pPr>
        <w:pStyle w:val="Style1"/>
      </w:pPr>
      <w:r>
        <w:t xml:space="preserve">                        ,</w:t>
      </w:r>
    </w:p>
    <w:p w14:paraId="29639AF5" w14:textId="77777777" w:rsidR="005E6A9E" w:rsidRDefault="005E6A9E" w:rsidP="005E6A9E">
      <w:pPr>
        <w:pStyle w:val="Style1"/>
      </w:pPr>
      <w:r>
        <w:t xml:space="preserve">                        g = function(r, e) {</w:t>
      </w:r>
    </w:p>
    <w:p w14:paraId="6D3C6731" w14:textId="77777777" w:rsidR="005E6A9E" w:rsidRDefault="005E6A9E" w:rsidP="005E6A9E">
      <w:pPr>
        <w:pStyle w:val="Style1"/>
      </w:pPr>
      <w:r>
        <w:t xml:space="preserve">                            return Object.defineProperty ? Object.defineProperty(r, "raw", {</w:t>
      </w:r>
    </w:p>
    <w:p w14:paraId="414FB9DD" w14:textId="77777777" w:rsidR="005E6A9E" w:rsidRDefault="005E6A9E" w:rsidP="005E6A9E">
      <w:pPr>
        <w:pStyle w:val="Style1"/>
      </w:pPr>
      <w:r>
        <w:t xml:space="preserve">                                value: e</w:t>
      </w:r>
    </w:p>
    <w:p w14:paraId="2A9A1EE4" w14:textId="77777777" w:rsidR="005E6A9E" w:rsidRDefault="005E6A9E" w:rsidP="005E6A9E">
      <w:pPr>
        <w:pStyle w:val="Style1"/>
      </w:pPr>
      <w:r>
        <w:t xml:space="preserve">                            }) : r.raw = e,</w:t>
      </w:r>
    </w:p>
    <w:p w14:paraId="759FCEDE" w14:textId="77777777" w:rsidR="005E6A9E" w:rsidRDefault="005E6A9E" w:rsidP="005E6A9E">
      <w:pPr>
        <w:pStyle w:val="Style1"/>
      </w:pPr>
      <w:r>
        <w:t xml:space="preserve">                            r</w:t>
      </w:r>
    </w:p>
    <w:p w14:paraId="0ED003C7" w14:textId="77777777" w:rsidR="005E6A9E" w:rsidRDefault="005E6A9E" w:rsidP="005E6A9E">
      <w:pPr>
        <w:pStyle w:val="Style1"/>
      </w:pPr>
      <w:r>
        <w:t xml:space="preserve">                        }</w:t>
      </w:r>
    </w:p>
    <w:p w14:paraId="5D2D96C6" w14:textId="77777777" w:rsidR="005E6A9E" w:rsidRDefault="005E6A9E" w:rsidP="005E6A9E">
      <w:pPr>
        <w:pStyle w:val="Style1"/>
      </w:pPr>
      <w:r>
        <w:t xml:space="preserve">                        ,</w:t>
      </w:r>
    </w:p>
    <w:p w14:paraId="38FE0D96" w14:textId="77777777" w:rsidR="005E6A9E" w:rsidRDefault="005E6A9E" w:rsidP="005E6A9E">
      <w:pPr>
        <w:pStyle w:val="Style1"/>
      </w:pPr>
      <w:r>
        <w:t xml:space="preserve">                        m = function(r) {</w:t>
      </w:r>
    </w:p>
    <w:p w14:paraId="055BFD4D" w14:textId="77777777" w:rsidR="005E6A9E" w:rsidRDefault="005E6A9E" w:rsidP="005E6A9E">
      <w:pPr>
        <w:pStyle w:val="Style1"/>
      </w:pPr>
      <w:r>
        <w:t xml:space="preserve">                            if (r &amp;&amp; r.__esModule)</w:t>
      </w:r>
    </w:p>
    <w:p w14:paraId="3511233A" w14:textId="77777777" w:rsidR="005E6A9E" w:rsidRDefault="005E6A9E" w:rsidP="005E6A9E">
      <w:pPr>
        <w:pStyle w:val="Style1"/>
      </w:pPr>
      <w:r>
        <w:t xml:space="preserve">                                return r;</w:t>
      </w:r>
    </w:p>
    <w:p w14:paraId="6D814102" w14:textId="77777777" w:rsidR="005E6A9E" w:rsidRDefault="005E6A9E" w:rsidP="005E6A9E">
      <w:pPr>
        <w:pStyle w:val="Style1"/>
      </w:pPr>
      <w:r>
        <w:t xml:space="preserve">                            var e = {};</w:t>
      </w:r>
    </w:p>
    <w:p w14:paraId="12A7DADF" w14:textId="77777777" w:rsidR="005E6A9E" w:rsidRDefault="005E6A9E" w:rsidP="005E6A9E">
      <w:pPr>
        <w:pStyle w:val="Style1"/>
      </w:pPr>
      <w:r>
        <w:t xml:space="preserve">                            if (null != r)</w:t>
      </w:r>
    </w:p>
    <w:p w14:paraId="4C845B47" w14:textId="77777777" w:rsidR="005E6A9E" w:rsidRDefault="005E6A9E" w:rsidP="005E6A9E">
      <w:pPr>
        <w:pStyle w:val="Style1"/>
      </w:pPr>
      <w:r>
        <w:t xml:space="preserve">                                for (var c in r)</w:t>
      </w:r>
    </w:p>
    <w:p w14:paraId="0CAE8A76" w14:textId="77777777" w:rsidR="005E6A9E" w:rsidRDefault="005E6A9E" w:rsidP="005E6A9E">
      <w:pPr>
        <w:pStyle w:val="Style1"/>
      </w:pPr>
      <w:r>
        <w:t xml:space="preserve">                                    Object.hasOwnProperty.call(r, c) &amp;&amp; (e[c] = r[c]);</w:t>
      </w:r>
    </w:p>
    <w:p w14:paraId="1F029847" w14:textId="77777777" w:rsidR="005E6A9E" w:rsidRDefault="005E6A9E" w:rsidP="005E6A9E">
      <w:pPr>
        <w:pStyle w:val="Style1"/>
      </w:pPr>
      <w:r>
        <w:t xml:space="preserve">                            return e.default = r,</w:t>
      </w:r>
    </w:p>
    <w:p w14:paraId="4198933D" w14:textId="77777777" w:rsidR="005E6A9E" w:rsidRDefault="005E6A9E" w:rsidP="005E6A9E">
      <w:pPr>
        <w:pStyle w:val="Style1"/>
      </w:pPr>
      <w:r>
        <w:t xml:space="preserve">                            e</w:t>
      </w:r>
    </w:p>
    <w:p w14:paraId="155574E3" w14:textId="77777777" w:rsidR="005E6A9E" w:rsidRDefault="005E6A9E" w:rsidP="005E6A9E">
      <w:pPr>
        <w:pStyle w:val="Style1"/>
      </w:pPr>
      <w:r>
        <w:t xml:space="preserve">                        }</w:t>
      </w:r>
    </w:p>
    <w:p w14:paraId="0A71E742" w14:textId="77777777" w:rsidR="005E6A9E" w:rsidRDefault="005E6A9E" w:rsidP="005E6A9E">
      <w:pPr>
        <w:pStyle w:val="Style1"/>
      </w:pPr>
      <w:r>
        <w:t xml:space="preserve">                        ,</w:t>
      </w:r>
    </w:p>
    <w:p w14:paraId="4EC18AB2" w14:textId="77777777" w:rsidR="005E6A9E" w:rsidRDefault="005E6A9E" w:rsidP="005E6A9E">
      <w:pPr>
        <w:pStyle w:val="Style1"/>
      </w:pPr>
      <w:r>
        <w:t xml:space="preserve">                        x = function(r) {</w:t>
      </w:r>
    </w:p>
    <w:p w14:paraId="71F29F95" w14:textId="77777777" w:rsidR="005E6A9E" w:rsidRDefault="005E6A9E" w:rsidP="005E6A9E">
      <w:pPr>
        <w:pStyle w:val="Style1"/>
      </w:pPr>
      <w:r>
        <w:t xml:space="preserve">                            return r &amp;&amp; r.__esModule ? r : {</w:t>
      </w:r>
    </w:p>
    <w:p w14:paraId="03E11DEE" w14:textId="77777777" w:rsidR="005E6A9E" w:rsidRDefault="005E6A9E" w:rsidP="005E6A9E">
      <w:pPr>
        <w:pStyle w:val="Style1"/>
      </w:pPr>
      <w:r>
        <w:t xml:space="preserve">                                default: r</w:t>
      </w:r>
    </w:p>
    <w:p w14:paraId="6E45DE3E" w14:textId="77777777" w:rsidR="005E6A9E" w:rsidRDefault="005E6A9E" w:rsidP="005E6A9E">
      <w:pPr>
        <w:pStyle w:val="Style1"/>
      </w:pPr>
      <w:r>
        <w:t xml:space="preserve">                            }</w:t>
      </w:r>
    </w:p>
    <w:p w14:paraId="096BE5DD" w14:textId="77777777" w:rsidR="005E6A9E" w:rsidRDefault="005E6A9E" w:rsidP="005E6A9E">
      <w:pPr>
        <w:pStyle w:val="Style1"/>
      </w:pPr>
      <w:r>
        <w:t xml:space="preserve">                        }</w:t>
      </w:r>
    </w:p>
    <w:p w14:paraId="0B5E1426" w14:textId="77777777" w:rsidR="005E6A9E" w:rsidRDefault="005E6A9E" w:rsidP="005E6A9E">
      <w:pPr>
        <w:pStyle w:val="Style1"/>
      </w:pPr>
      <w:r>
        <w:t xml:space="preserve">                        ,</w:t>
      </w:r>
    </w:p>
    <w:p w14:paraId="3337A682" w14:textId="77777777" w:rsidR="005E6A9E" w:rsidRDefault="005E6A9E" w:rsidP="005E6A9E">
      <w:pPr>
        <w:pStyle w:val="Style1"/>
      </w:pPr>
      <w:r>
        <w:t xml:space="preserve">                        S = function(r, e) {</w:t>
      </w:r>
    </w:p>
    <w:p w14:paraId="78FBA59C" w14:textId="77777777" w:rsidR="005E6A9E" w:rsidRDefault="005E6A9E" w:rsidP="005E6A9E">
      <w:pPr>
        <w:pStyle w:val="Style1"/>
      </w:pPr>
      <w:r>
        <w:t xml:space="preserve">                            if (!e.has(r))</w:t>
      </w:r>
    </w:p>
    <w:p w14:paraId="690D5073" w14:textId="77777777" w:rsidR="005E6A9E" w:rsidRDefault="005E6A9E" w:rsidP="005E6A9E">
      <w:pPr>
        <w:pStyle w:val="Style1"/>
      </w:pPr>
      <w:r>
        <w:t xml:space="preserve">                                throw new TypeError("attempted to get private field on non-instance");</w:t>
      </w:r>
    </w:p>
    <w:p w14:paraId="3ED43281" w14:textId="77777777" w:rsidR="005E6A9E" w:rsidRDefault="005E6A9E" w:rsidP="005E6A9E">
      <w:pPr>
        <w:pStyle w:val="Style1"/>
      </w:pPr>
      <w:r>
        <w:t xml:space="preserve">                            return e.get(r)</w:t>
      </w:r>
    </w:p>
    <w:p w14:paraId="6DA259D3" w14:textId="77777777" w:rsidR="005E6A9E" w:rsidRDefault="005E6A9E" w:rsidP="005E6A9E">
      <w:pPr>
        <w:pStyle w:val="Style1"/>
      </w:pPr>
      <w:r>
        <w:t xml:space="preserve">                        }</w:t>
      </w:r>
    </w:p>
    <w:p w14:paraId="085CE120" w14:textId="77777777" w:rsidR="005E6A9E" w:rsidRDefault="005E6A9E" w:rsidP="005E6A9E">
      <w:pPr>
        <w:pStyle w:val="Style1"/>
      </w:pPr>
      <w:r>
        <w:t xml:space="preserve">                        ,</w:t>
      </w:r>
    </w:p>
    <w:p w14:paraId="6E354AA2" w14:textId="77777777" w:rsidR="005E6A9E" w:rsidRDefault="005E6A9E" w:rsidP="005E6A9E">
      <w:pPr>
        <w:pStyle w:val="Style1"/>
      </w:pPr>
      <w:r>
        <w:t xml:space="preserve">                        A = function(r, e, c) {</w:t>
      </w:r>
    </w:p>
    <w:p w14:paraId="0D7D2A08" w14:textId="77777777" w:rsidR="005E6A9E" w:rsidRDefault="005E6A9E" w:rsidP="005E6A9E">
      <w:pPr>
        <w:pStyle w:val="Style1"/>
      </w:pPr>
      <w:r>
        <w:t xml:space="preserve">                            if (!e.has(r))</w:t>
      </w:r>
    </w:p>
    <w:p w14:paraId="15C22E14" w14:textId="77777777" w:rsidR="005E6A9E" w:rsidRDefault="005E6A9E" w:rsidP="005E6A9E">
      <w:pPr>
        <w:pStyle w:val="Style1"/>
      </w:pPr>
      <w:r>
        <w:t xml:space="preserve">                                throw new TypeError("attempted to set private field on non-instance");</w:t>
      </w:r>
    </w:p>
    <w:p w14:paraId="556E7F72" w14:textId="77777777" w:rsidR="005E6A9E" w:rsidRDefault="005E6A9E" w:rsidP="005E6A9E">
      <w:pPr>
        <w:pStyle w:val="Style1"/>
      </w:pPr>
      <w:r>
        <w:t xml:space="preserve">                            return e.set(r, c),</w:t>
      </w:r>
    </w:p>
    <w:p w14:paraId="0B1C0B83" w14:textId="77777777" w:rsidR="005E6A9E" w:rsidRDefault="005E6A9E" w:rsidP="005E6A9E">
      <w:pPr>
        <w:pStyle w:val="Style1"/>
      </w:pPr>
      <w:r>
        <w:t xml:space="preserve">                            c</w:t>
      </w:r>
    </w:p>
    <w:p w14:paraId="4DF264ED" w14:textId="77777777" w:rsidR="005E6A9E" w:rsidRDefault="005E6A9E" w:rsidP="005E6A9E">
      <w:pPr>
        <w:pStyle w:val="Style1"/>
      </w:pPr>
      <w:r>
        <w:t xml:space="preserve">                        }</w:t>
      </w:r>
    </w:p>
    <w:p w14:paraId="6716A4BF" w14:textId="77777777" w:rsidR="005E6A9E" w:rsidRDefault="005E6A9E" w:rsidP="005E6A9E">
      <w:pPr>
        <w:pStyle w:val="Style1"/>
      </w:pPr>
      <w:r>
        <w:t xml:space="preserve">                        ,</w:t>
      </w:r>
    </w:p>
    <w:p w14:paraId="6ABB2C9E" w14:textId="77777777" w:rsidR="005E6A9E" w:rsidRDefault="005E6A9E" w:rsidP="005E6A9E">
      <w:pPr>
        <w:pStyle w:val="Style1"/>
      </w:pPr>
      <w:r>
        <w:t xml:space="preserve">                        r("__extends", a),</w:t>
      </w:r>
    </w:p>
    <w:p w14:paraId="29ABA58E" w14:textId="77777777" w:rsidR="005E6A9E" w:rsidRDefault="005E6A9E" w:rsidP="005E6A9E">
      <w:pPr>
        <w:pStyle w:val="Style1"/>
      </w:pPr>
      <w:r>
        <w:t xml:space="preserve">                        r("__assign", t),</w:t>
      </w:r>
    </w:p>
    <w:p w14:paraId="38FB119A" w14:textId="77777777" w:rsidR="005E6A9E" w:rsidRDefault="005E6A9E" w:rsidP="005E6A9E">
      <w:pPr>
        <w:pStyle w:val="Style1"/>
      </w:pPr>
      <w:r>
        <w:t xml:space="preserve">                        r("__rest", n),</w:t>
      </w:r>
    </w:p>
    <w:p w14:paraId="12DF12B2" w14:textId="77777777" w:rsidR="005E6A9E" w:rsidRDefault="005E6A9E" w:rsidP="005E6A9E">
      <w:pPr>
        <w:pStyle w:val="Style1"/>
      </w:pPr>
      <w:r>
        <w:t xml:space="preserve">                        r("__decorate", s),</w:t>
      </w:r>
    </w:p>
    <w:p w14:paraId="12DCF0A9" w14:textId="77777777" w:rsidR="005E6A9E" w:rsidRDefault="005E6A9E" w:rsidP="005E6A9E">
      <w:pPr>
        <w:pStyle w:val="Style1"/>
      </w:pPr>
      <w:r>
        <w:t xml:space="preserve">                        r("__param", h),</w:t>
      </w:r>
    </w:p>
    <w:p w14:paraId="41094D80" w14:textId="77777777" w:rsidR="005E6A9E" w:rsidRDefault="005E6A9E" w:rsidP="005E6A9E">
      <w:pPr>
        <w:pStyle w:val="Style1"/>
      </w:pPr>
      <w:r>
        <w:t xml:space="preserve">                        r("__metadata", i),</w:t>
      </w:r>
    </w:p>
    <w:p w14:paraId="1CEEF3A1" w14:textId="77777777" w:rsidR="005E6A9E" w:rsidRDefault="005E6A9E" w:rsidP="005E6A9E">
      <w:pPr>
        <w:pStyle w:val="Style1"/>
      </w:pPr>
      <w:r>
        <w:t xml:space="preserve">                        r("__awaiter", u),</w:t>
      </w:r>
    </w:p>
    <w:p w14:paraId="16052FF2" w14:textId="77777777" w:rsidR="005E6A9E" w:rsidRDefault="005E6A9E" w:rsidP="005E6A9E">
      <w:pPr>
        <w:pStyle w:val="Style1"/>
      </w:pPr>
      <w:r>
        <w:t xml:space="preserve">                        r("__generator", f),</w:t>
      </w:r>
    </w:p>
    <w:p w14:paraId="600D2330" w14:textId="77777777" w:rsidR="005E6A9E" w:rsidRDefault="005E6A9E" w:rsidP="005E6A9E">
      <w:pPr>
        <w:pStyle w:val="Style1"/>
      </w:pPr>
      <w:r>
        <w:t xml:space="preserve">                        r("__exportStar", l),</w:t>
      </w:r>
    </w:p>
    <w:p w14:paraId="730BE531" w14:textId="77777777" w:rsidR="005E6A9E" w:rsidRDefault="005E6A9E" w:rsidP="005E6A9E">
      <w:pPr>
        <w:pStyle w:val="Style1"/>
      </w:pPr>
      <w:r>
        <w:t xml:space="preserve">                        r("__values", y),</w:t>
      </w:r>
    </w:p>
    <w:p w14:paraId="2A647333" w14:textId="77777777" w:rsidR="005E6A9E" w:rsidRDefault="005E6A9E" w:rsidP="005E6A9E">
      <w:pPr>
        <w:pStyle w:val="Style1"/>
      </w:pPr>
      <w:r>
        <w:t xml:space="preserve">                        r("__read", d),</w:t>
      </w:r>
    </w:p>
    <w:p w14:paraId="6AA442AB" w14:textId="77777777" w:rsidR="005E6A9E" w:rsidRDefault="005E6A9E" w:rsidP="005E6A9E">
      <w:pPr>
        <w:pStyle w:val="Style1"/>
      </w:pPr>
      <w:r>
        <w:t xml:space="preserve">                        r("__spread", p),</w:t>
      </w:r>
    </w:p>
    <w:p w14:paraId="3A9E7D7A" w14:textId="77777777" w:rsidR="005E6A9E" w:rsidRDefault="005E6A9E" w:rsidP="005E6A9E">
      <w:pPr>
        <w:pStyle w:val="Style1"/>
      </w:pPr>
      <w:r>
        <w:t xml:space="preserve">                        r("__spreadArrays", _),</w:t>
      </w:r>
    </w:p>
    <w:p w14:paraId="6D40859D" w14:textId="77777777" w:rsidR="005E6A9E" w:rsidRDefault="005E6A9E" w:rsidP="005E6A9E">
      <w:pPr>
        <w:pStyle w:val="Style1"/>
      </w:pPr>
      <w:r>
        <w:t xml:space="preserve">                        r("__spreadArray", v),</w:t>
      </w:r>
    </w:p>
    <w:p w14:paraId="5F52BF23" w14:textId="77777777" w:rsidR="005E6A9E" w:rsidRDefault="005E6A9E" w:rsidP="005E6A9E">
      <w:pPr>
        <w:pStyle w:val="Style1"/>
      </w:pPr>
      <w:r>
        <w:t xml:space="preserve">                        r("__await", b),</w:t>
      </w:r>
    </w:p>
    <w:p w14:paraId="047B7929" w14:textId="77777777" w:rsidR="005E6A9E" w:rsidRDefault="005E6A9E" w:rsidP="005E6A9E">
      <w:pPr>
        <w:pStyle w:val="Style1"/>
      </w:pPr>
      <w:r>
        <w:t xml:space="preserve">                        r("__asyncGenerator", j),</w:t>
      </w:r>
    </w:p>
    <w:p w14:paraId="0FE3CC66" w14:textId="77777777" w:rsidR="005E6A9E" w:rsidRDefault="005E6A9E" w:rsidP="005E6A9E">
      <w:pPr>
        <w:pStyle w:val="Style1"/>
      </w:pPr>
      <w:r>
        <w:t xml:space="preserve">                        r("__asyncDelegator", w),</w:t>
      </w:r>
    </w:p>
    <w:p w14:paraId="312528DE" w14:textId="77777777" w:rsidR="005E6A9E" w:rsidRDefault="005E6A9E" w:rsidP="005E6A9E">
      <w:pPr>
        <w:pStyle w:val="Style1"/>
      </w:pPr>
      <w:r>
        <w:t xml:space="preserve">                        r("__asyncValues", O),</w:t>
      </w:r>
    </w:p>
    <w:p w14:paraId="799D8EE2" w14:textId="77777777" w:rsidR="005E6A9E" w:rsidRDefault="005E6A9E" w:rsidP="005E6A9E">
      <w:pPr>
        <w:pStyle w:val="Style1"/>
      </w:pPr>
      <w:r>
        <w:t xml:space="preserve">                        r("__makeTemplateObject", g),</w:t>
      </w:r>
    </w:p>
    <w:p w14:paraId="2C7F63D2" w14:textId="77777777" w:rsidR="005E6A9E" w:rsidRDefault="005E6A9E" w:rsidP="005E6A9E">
      <w:pPr>
        <w:pStyle w:val="Style1"/>
      </w:pPr>
      <w:r>
        <w:t xml:space="preserve">                        r("__importStar", m),</w:t>
      </w:r>
    </w:p>
    <w:p w14:paraId="2E254289" w14:textId="77777777" w:rsidR="005E6A9E" w:rsidRDefault="005E6A9E" w:rsidP="005E6A9E">
      <w:pPr>
        <w:pStyle w:val="Style1"/>
      </w:pPr>
      <w:r>
        <w:t xml:space="preserve">                        r("__importDefault", x),</w:t>
      </w:r>
    </w:p>
    <w:p w14:paraId="6676540A" w14:textId="77777777" w:rsidR="005E6A9E" w:rsidRDefault="005E6A9E" w:rsidP="005E6A9E">
      <w:pPr>
        <w:pStyle w:val="Style1"/>
      </w:pPr>
      <w:r>
        <w:t xml:space="preserve">                        r("__classPrivateFieldGet", S),</w:t>
      </w:r>
    </w:p>
    <w:p w14:paraId="6482EE67" w14:textId="77777777" w:rsidR="005E6A9E" w:rsidRDefault="005E6A9E" w:rsidP="005E6A9E">
      <w:pPr>
        <w:pStyle w:val="Style1"/>
      </w:pPr>
      <w:r>
        <w:t xml:space="preserve">                        r("__classPrivateFieldSet", A)</w:t>
      </w:r>
    </w:p>
    <w:p w14:paraId="0E00DF68" w14:textId="77777777" w:rsidR="005E6A9E" w:rsidRDefault="005E6A9E" w:rsidP="005E6A9E">
      <w:pPr>
        <w:pStyle w:val="Style1"/>
      </w:pPr>
      <w:r>
        <w:t xml:space="preserve">                    }(P(E, P(r)))</w:t>
      </w:r>
    </w:p>
    <w:p w14:paraId="5287412B" w14:textId="77777777" w:rsidR="005E6A9E" w:rsidRDefault="005E6A9E" w:rsidP="005E6A9E">
      <w:pPr>
        <w:pStyle w:val="Style1"/>
      </w:pPr>
      <w:r>
        <w:t xml:space="preserve">                }</w:t>
      </w:r>
    </w:p>
    <w:p w14:paraId="29DBE4CA" w14:textId="77777777" w:rsidR="005E6A9E" w:rsidRDefault="005E6A9E" w:rsidP="005E6A9E">
      <w:pPr>
        <w:pStyle w:val="Style1"/>
      </w:pPr>
      <w:r>
        <w:t xml:space="preserve">                .apply(e, [e])) || (r.exports = o)</w:t>
      </w:r>
    </w:p>
    <w:p w14:paraId="73E4EEE0" w14:textId="77777777" w:rsidR="005E6A9E" w:rsidRDefault="005E6A9E" w:rsidP="005E6A9E">
      <w:pPr>
        <w:pStyle w:val="Style1"/>
      </w:pPr>
      <w:r>
        <w:t xml:space="preserve">            }()</w:t>
      </w:r>
    </w:p>
    <w:p w14:paraId="30ACEAE2" w14:textId="77777777" w:rsidR="005E6A9E" w:rsidRDefault="005E6A9E" w:rsidP="005E6A9E">
      <w:pPr>
        <w:pStyle w:val="Style1"/>
      </w:pPr>
      <w:r>
        <w:t xml:space="preserve">        }</w:t>
      </w:r>
    </w:p>
    <w:p w14:paraId="74BB9BF7" w14:textId="77777777" w:rsidR="005E6A9E" w:rsidRDefault="005E6A9E" w:rsidP="005E6A9E">
      <w:pPr>
        <w:pStyle w:val="Style1"/>
      </w:pPr>
      <w:r>
        <w:t xml:space="preserve">        ).call(this, c("pCvA"))</w:t>
      </w:r>
    </w:p>
    <w:p w14:paraId="5C5B57F4" w14:textId="77777777" w:rsidR="005E6A9E" w:rsidRDefault="005E6A9E" w:rsidP="005E6A9E">
      <w:pPr>
        <w:pStyle w:val="Style1"/>
      </w:pPr>
      <w:r>
        <w:t xml:space="preserve">    },</w:t>
      </w:r>
    </w:p>
    <w:p w14:paraId="374A03FB" w14:textId="77777777" w:rsidR="005E6A9E" w:rsidRDefault="005E6A9E" w:rsidP="005E6A9E">
      <w:pPr>
        <w:pStyle w:val="Style1"/>
      </w:pPr>
      <w:r>
        <w:t xml:space="preserve">    pCvA: function(r, e) {</w:t>
      </w:r>
    </w:p>
    <w:p w14:paraId="2D8793F2" w14:textId="77777777" w:rsidR="005E6A9E" w:rsidRDefault="005E6A9E" w:rsidP="005E6A9E">
      <w:pPr>
        <w:pStyle w:val="Style1"/>
      </w:pPr>
      <w:r>
        <w:t xml:space="preserve">        var c;</w:t>
      </w:r>
    </w:p>
    <w:p w14:paraId="454363A3" w14:textId="77777777" w:rsidR="005E6A9E" w:rsidRDefault="005E6A9E" w:rsidP="005E6A9E">
      <w:pPr>
        <w:pStyle w:val="Style1"/>
      </w:pPr>
      <w:r>
        <w:t xml:space="preserve">        c = function() {</w:t>
      </w:r>
    </w:p>
    <w:p w14:paraId="45522AF2" w14:textId="77777777" w:rsidR="005E6A9E" w:rsidRDefault="005E6A9E" w:rsidP="005E6A9E">
      <w:pPr>
        <w:pStyle w:val="Style1"/>
      </w:pPr>
      <w:r>
        <w:t xml:space="preserve">            return this</w:t>
      </w:r>
    </w:p>
    <w:p w14:paraId="7C4671BC" w14:textId="77777777" w:rsidR="005E6A9E" w:rsidRDefault="005E6A9E" w:rsidP="005E6A9E">
      <w:pPr>
        <w:pStyle w:val="Style1"/>
      </w:pPr>
      <w:r>
        <w:t xml:space="preserve">        }();</w:t>
      </w:r>
    </w:p>
    <w:p w14:paraId="358621BF" w14:textId="77777777" w:rsidR="005E6A9E" w:rsidRDefault="005E6A9E" w:rsidP="005E6A9E">
      <w:pPr>
        <w:pStyle w:val="Style1"/>
      </w:pPr>
      <w:r>
        <w:t xml:space="preserve">        try {</w:t>
      </w:r>
    </w:p>
    <w:p w14:paraId="75C97E51" w14:textId="77777777" w:rsidR="005E6A9E" w:rsidRDefault="005E6A9E" w:rsidP="005E6A9E">
      <w:pPr>
        <w:pStyle w:val="Style1"/>
      </w:pPr>
      <w:r>
        <w:t xml:space="preserve">            c = c || new Function("return this")()</w:t>
      </w:r>
    </w:p>
    <w:p w14:paraId="4DFFD2C6" w14:textId="77777777" w:rsidR="005E6A9E" w:rsidRDefault="005E6A9E" w:rsidP="005E6A9E">
      <w:pPr>
        <w:pStyle w:val="Style1"/>
      </w:pPr>
      <w:r>
        <w:t xml:space="preserve">        } catch (r) {</w:t>
      </w:r>
    </w:p>
    <w:p w14:paraId="6A45DEC1" w14:textId="77777777" w:rsidR="005E6A9E" w:rsidRDefault="005E6A9E" w:rsidP="005E6A9E">
      <w:pPr>
        <w:pStyle w:val="Style1"/>
      </w:pPr>
      <w:r>
        <w:t xml:space="preserve">            "object" == typeof window &amp;&amp; (c = window)</w:t>
      </w:r>
    </w:p>
    <w:p w14:paraId="157F7060" w14:textId="77777777" w:rsidR="005E6A9E" w:rsidRDefault="005E6A9E" w:rsidP="005E6A9E">
      <w:pPr>
        <w:pStyle w:val="Style1"/>
      </w:pPr>
      <w:r>
        <w:t xml:space="preserve">        }</w:t>
      </w:r>
    </w:p>
    <w:p w14:paraId="5506D9AE" w14:textId="77777777" w:rsidR="005E6A9E" w:rsidRDefault="005E6A9E" w:rsidP="005E6A9E">
      <w:pPr>
        <w:pStyle w:val="Style1"/>
      </w:pPr>
      <w:r>
        <w:t xml:space="preserve">        r.exports = c</w:t>
      </w:r>
    </w:p>
    <w:p w14:paraId="02D9DB01" w14:textId="77777777" w:rsidR="005E6A9E" w:rsidRDefault="005E6A9E" w:rsidP="005E6A9E">
      <w:pPr>
        <w:pStyle w:val="Style1"/>
      </w:pPr>
      <w:r>
        <w:t xml:space="preserve">    }</w:t>
      </w:r>
    </w:p>
    <w:p w14:paraId="7AB37353" w14:textId="77777777" w:rsidR="005E6A9E" w:rsidRDefault="005E6A9E" w:rsidP="005E6A9E">
      <w:pPr>
        <w:pStyle w:val="Style1"/>
      </w:pPr>
      <w:r>
        <w:t>});</w:t>
      </w:r>
    </w:p>
    <w:p w14:paraId="515C3FAC" w14:textId="77777777" w:rsidR="005E6A9E" w:rsidRDefault="005E6A9E" w:rsidP="005E6A9E">
      <w:pPr>
        <w:pStyle w:val="Style1"/>
      </w:pPr>
      <w:r>
        <w:t>/launch/Word?ui=en-US&amp;rs=US:1  A preload for 'https://res.cdn.office.net/officehub/bundles/ew-rc-preload-inline-59f2a253e87af87d3169.js' is found, but is not used due to an integrity mismatch.</w:t>
      </w:r>
    </w:p>
    <w:p w14:paraId="5B039874" w14:textId="77777777" w:rsidR="005E6A9E" w:rsidRDefault="005E6A9E" w:rsidP="005E6A9E">
      <w:pPr>
        <w:pStyle w:val="Style1"/>
      </w:pPr>
      <w:r>
        <w:t>The FetchEvent for "https://graph.microsoft.com/v1.0/me/drive/root" resulted in a network error response: an object that was not a Response was passed to respondWith().</w:t>
      </w:r>
    </w:p>
    <w:p w14:paraId="33FC745B" w14:textId="77777777" w:rsidR="005E6A9E" w:rsidRDefault="005E6A9E" w:rsidP="005E6A9E">
      <w:pPr>
        <w:pStyle w:val="Style1"/>
      </w:pPr>
      <w:r>
        <w:t xml:space="preserve">graph.microsoft.com/v1.0/me/drive/root:1 </w:t>
      </w:r>
    </w:p>
    <w:p w14:paraId="77089535" w14:textId="77777777" w:rsidR="005E6A9E" w:rsidRDefault="005E6A9E" w:rsidP="005E6A9E">
      <w:pPr>
        <w:pStyle w:val="Style1"/>
      </w:pPr>
      <w:r>
        <w:t xml:space="preserve">        </w:t>
      </w:r>
    </w:p>
    <w:p w14:paraId="1F50FD67" w14:textId="77777777" w:rsidR="005E6A9E" w:rsidRDefault="005E6A9E" w:rsidP="005E6A9E">
      <w:pPr>
        <w:pStyle w:val="Style1"/>
      </w:pPr>
      <w:r>
        <w:t xml:space="preserve">        </w:t>
      </w:r>
    </w:p>
    <w:p w14:paraId="011628AC" w14:textId="77777777" w:rsidR="005E6A9E" w:rsidRDefault="005E6A9E" w:rsidP="005E6A9E">
      <w:pPr>
        <w:pStyle w:val="Style1"/>
      </w:pPr>
      <w:r>
        <w:t xml:space="preserve">        Failed to load resource: net::ERR_FAILED</w:t>
      </w:r>
    </w:p>
    <w:p w14:paraId="4A22F034" w14:textId="77777777" w:rsidR="005E6A9E" w:rsidRDefault="005E6A9E" w:rsidP="005E6A9E">
      <w:pPr>
        <w:pStyle w:val="Style1"/>
      </w:pPr>
      <w:r>
        <w:t xml:space="preserve">/api/userstorage/HarmonyTheme/?workload=officehome:1 </w:t>
      </w:r>
    </w:p>
    <w:p w14:paraId="3965CAB1" w14:textId="77777777" w:rsidR="005E6A9E" w:rsidRDefault="005E6A9E" w:rsidP="005E6A9E">
      <w:pPr>
        <w:pStyle w:val="Style1"/>
      </w:pPr>
      <w:r>
        <w:t xml:space="preserve">        </w:t>
      </w:r>
    </w:p>
    <w:p w14:paraId="111DB867" w14:textId="77777777" w:rsidR="005E6A9E" w:rsidRDefault="005E6A9E" w:rsidP="005E6A9E">
      <w:pPr>
        <w:pStyle w:val="Style1"/>
      </w:pPr>
      <w:r>
        <w:t xml:space="preserve">        </w:t>
      </w:r>
    </w:p>
    <w:p w14:paraId="3C380190" w14:textId="77777777" w:rsidR="005E6A9E" w:rsidRDefault="005E6A9E" w:rsidP="005E6A9E">
      <w:pPr>
        <w:pStyle w:val="Style1"/>
      </w:pPr>
      <w:r>
        <w:t xml:space="preserve">        Failed to load resource: the server responded with a status of 404 ()</w:t>
      </w:r>
    </w:p>
    <w:p w14:paraId="4BA0C95A" w14:textId="77777777" w:rsidR="005E6A9E" w:rsidRDefault="005E6A9E" w:rsidP="005E6A9E">
      <w:pPr>
        <w:pStyle w:val="Style1"/>
      </w:pPr>
      <w:r>
        <w:t xml:space="preserve">content.js:2 </w:t>
      </w:r>
      <w:r>
        <w:rPr>
          <w:rFonts w:ascii="Segoe UI Emoji" w:hAnsi="Segoe UI Emoji" w:cs="Segoe UI Emoji"/>
        </w:rPr>
        <w:t>🦉</w:t>
      </w:r>
      <w:r>
        <w:t xml:space="preserve"> Helperbird loaded</w:t>
      </w:r>
    </w:p>
    <w:p w14:paraId="72596BF1" w14:textId="77777777" w:rsidR="005E6A9E" w:rsidRDefault="005E6A9E" w:rsidP="005E6A9E">
      <w:pPr>
        <w:pStyle w:val="Style1"/>
      </w:pPr>
      <w:r>
        <w:t xml:space="preserve">/api/userstorage/HarmonyTheme/?workload=officehome&amp;auth=1:1 </w:t>
      </w:r>
    </w:p>
    <w:p w14:paraId="6B8EEC1E" w14:textId="77777777" w:rsidR="005E6A9E" w:rsidRDefault="005E6A9E" w:rsidP="005E6A9E">
      <w:pPr>
        <w:pStyle w:val="Style1"/>
      </w:pPr>
      <w:r>
        <w:t xml:space="preserve">        </w:t>
      </w:r>
    </w:p>
    <w:p w14:paraId="65052692" w14:textId="77777777" w:rsidR="005E6A9E" w:rsidRDefault="005E6A9E" w:rsidP="005E6A9E">
      <w:pPr>
        <w:pStyle w:val="Style1"/>
      </w:pPr>
      <w:r>
        <w:t xml:space="preserve">        </w:t>
      </w:r>
    </w:p>
    <w:p w14:paraId="11A589A1" w14:textId="77777777" w:rsidR="005E6A9E" w:rsidRDefault="005E6A9E" w:rsidP="005E6A9E">
      <w:pPr>
        <w:pStyle w:val="Style1"/>
      </w:pPr>
      <w:r>
        <w:t xml:space="preserve">        Failed to load resource: the server responded with a status of 404 ()</w:t>
      </w:r>
    </w:p>
    <w:p w14:paraId="169DB01F" w14:textId="77777777" w:rsidR="005E6A9E" w:rsidRDefault="005E6A9E" w:rsidP="005E6A9E">
      <w:pPr>
        <w:pStyle w:val="Style1"/>
      </w:pPr>
      <w:r>
        <w:t xml:space="preserve">10.00bf3556d7a0aaca3bf7.chunk.v7.js:1  Some icons were re-registered. Applications should only call registerIcons for any given icon once. Redefining what an icon is may have unintended consequences. Duplicates include: </w:t>
      </w:r>
    </w:p>
    <w:p w14:paraId="3A7A4571" w14:textId="77777777" w:rsidR="005E6A9E" w:rsidRDefault="005E6A9E" w:rsidP="005E6A9E">
      <w:pPr>
        <w:pStyle w:val="Style1"/>
      </w:pPr>
      <w:r>
        <w:t>accdb16_png, accdb16_svg, accdb16_1.5x_png, accdb16_1.5x_svg, accdb16_2x_png, accdb16_3x_png, accdb16_4x_png, archive16_png, archive16_svg, archive16_1.5x_png (+ 3630 more)</w:t>
      </w:r>
    </w:p>
    <w:p w14:paraId="7FC6D205" w14:textId="77777777" w:rsidR="005E6A9E" w:rsidRDefault="005E6A9E" w:rsidP="005E6A9E">
      <w:pPr>
        <w:pStyle w:val="Style1"/>
      </w:pPr>
      <w:r>
        <w:t>r @ 10.00bf3556d7a0aaca3bf7.chunk.v7.js:1</w:t>
      </w:r>
    </w:p>
    <w:p w14:paraId="0973FF15" w14:textId="77777777" w:rsidR="005E6A9E" w:rsidRDefault="005E6A9E" w:rsidP="005E6A9E">
      <w:pPr>
        <w:pStyle w:val="Style1"/>
      </w:pPr>
      <w:r>
        <w:t>vendors~search-page-bootstrapper.02ab27e933ec3652e30f.chunk.v7.js:1 Bootstrapper versionOverride :  ecsVersion : undefined preferredVersion : 1.20231204.4.0 cachedVersion : 1.20231204.4.0</w:t>
      </w:r>
    </w:p>
    <w:p w14:paraId="420D8672" w14:textId="77777777" w:rsidR="005E6A9E" w:rsidRDefault="005E6A9E" w:rsidP="005E6A9E">
      <w:pPr>
        <w:pStyle w:val="Style1"/>
      </w:pPr>
      <w:r>
        <w:t>vendors~search-page-bootstrapper.02ab27e933ec3652e30f.chunk.v7.js:1 Downloading bootstrapper version 1.20231204.4.0.</w:t>
      </w:r>
    </w:p>
    <w:p w14:paraId="1BEB97A3" w14:textId="77777777" w:rsidR="005E6A9E" w:rsidRDefault="005E6A9E" w:rsidP="005E6A9E">
      <w:pPr>
        <w:pStyle w:val="Style1"/>
      </w:pPr>
      <w:r>
        <w:t>search-page-bootstrapper-deeplink.js:1 Setting webpack public path to: https://res.cdn.office.net/midgard/versionless/</w:t>
      </w:r>
    </w:p>
    <w:p w14:paraId="382501FC" w14:textId="77777777" w:rsidR="005E6A9E" w:rsidRDefault="005E6A9E" w:rsidP="005E6A9E">
      <w:pPr>
        <w:pStyle w:val="Style1"/>
      </w:pPr>
      <w:r>
        <w:t>vendors~search-page-bootstrapper.02ab27e933ec3652e30f.chunk.v7.js:1 Caching bootstrapper version 1.20231204.4.0.</w:t>
      </w:r>
    </w:p>
    <w:p w14:paraId="7EC9FC1B" w14:textId="77777777" w:rsidR="005E6A9E" w:rsidRDefault="005E6A9E" w:rsidP="005E6A9E">
      <w:pPr>
        <w:pStyle w:val="Style1"/>
      </w:pPr>
      <w:r>
        <w:t xml:space="preserve">10.00bf3556d7a0aaca3bf7.chunk.v7.js:1  Some icons were re-registered. Applications should only call registerIcons for any given icon once. Redefining what an icon is may have unintended consequences. Duplicates include: </w:t>
      </w:r>
    </w:p>
    <w:p w14:paraId="25D996AA" w14:textId="77777777" w:rsidR="005E6A9E" w:rsidRDefault="005E6A9E" w:rsidP="005E6A9E">
      <w:pPr>
        <w:pStyle w:val="Style1"/>
      </w:pPr>
      <w:r>
        <w:t>accdb16_png, accdb16_svg, accdb16_1.5x_png, accdb16_1.5x_svg, accdb16_2x_png, accdb16_3x_png, accdb16_4x_png, archive16_png, archive16_svg, archive16_1.5x_png (+ 10910 more)</w:t>
      </w:r>
    </w:p>
    <w:p w14:paraId="2775BF2B" w14:textId="77777777" w:rsidR="005E6A9E" w:rsidRDefault="005E6A9E" w:rsidP="005E6A9E">
      <w:pPr>
        <w:pStyle w:val="Style1"/>
      </w:pPr>
      <w:r>
        <w:t>r @ 10.00bf3556d7a0aaca3bf7.chunk.v7.js:1</w:t>
      </w:r>
    </w:p>
    <w:p w14:paraId="6B338C11" w14:textId="77777777" w:rsidR="005E6A9E" w:rsidRDefault="005E6A9E" w:rsidP="005E6A9E">
      <w:pPr>
        <w:pStyle w:val="Style1"/>
      </w:pPr>
      <w:r>
        <w:t xml:space="preserve">substrate.office.com/recommended/api/beta/edgeworth/recent?top=15&amp;rs=en-US&amp;excludeApps=WebLink&amp;apps=Word&amp;groups=settings:1 </w:t>
      </w:r>
    </w:p>
    <w:p w14:paraId="339151E7" w14:textId="77777777" w:rsidR="005E6A9E" w:rsidRDefault="005E6A9E" w:rsidP="005E6A9E">
      <w:pPr>
        <w:pStyle w:val="Style1"/>
      </w:pPr>
      <w:r>
        <w:t xml:space="preserve">        </w:t>
      </w:r>
    </w:p>
    <w:p w14:paraId="68FFC9C8" w14:textId="77777777" w:rsidR="005E6A9E" w:rsidRDefault="005E6A9E" w:rsidP="005E6A9E">
      <w:pPr>
        <w:pStyle w:val="Style1"/>
      </w:pPr>
      <w:r>
        <w:t xml:space="preserve">        </w:t>
      </w:r>
    </w:p>
    <w:p w14:paraId="37ECE6B5" w14:textId="77777777" w:rsidR="005E6A9E" w:rsidRDefault="005E6A9E" w:rsidP="005E6A9E">
      <w:pPr>
        <w:pStyle w:val="Style1"/>
      </w:pPr>
      <w:r>
        <w:t xml:space="preserve">        Failed to load resource: net::ERR_QUIC_PROTOCOL_ERROR</w:t>
      </w:r>
    </w:p>
    <w:p w14:paraId="165B7A8F" w14:textId="77777777" w:rsidR="005E6A9E" w:rsidRDefault="005E6A9E" w:rsidP="005E6A9E">
      <w:pPr>
        <w:pStyle w:val="Style1"/>
      </w:pPr>
      <w:r>
        <w:t>610.00bf3556d7a0aaca3bf7.chunk.v7.js:1  The icon "contact" was used but not registered. See https://github.com/microsoft/fluentui/wiki/Using-icons for more information.</w:t>
      </w:r>
    </w:p>
    <w:p w14:paraId="4E797A65" w14:textId="77777777" w:rsidR="005E6A9E" w:rsidRDefault="005E6A9E" w:rsidP="005E6A9E">
      <w:pPr>
        <w:pStyle w:val="Style1"/>
      </w:pPr>
      <w:r>
        <w:t>r @ 10.00bf3556d7a0aaca3bf7.chunk.v7.js:1</w:t>
      </w:r>
    </w:p>
    <w:p w14:paraId="2559423F" w14:textId="77777777" w:rsidR="005E6A9E" w:rsidRDefault="005E6A9E" w:rsidP="005E6A9E">
      <w:pPr>
        <w:pStyle w:val="Style1"/>
      </w:pPr>
      <w:r>
        <w:t xml:space="preserve"> </w:t>
      </w:r>
      <w:r>
        <w:rPr>
          <w:rFonts w:ascii="Segoe UI Emoji" w:hAnsi="Segoe UI Emoji" w:cs="Segoe UI Emoji"/>
        </w:rPr>
        <w:t>🦉</w:t>
      </w:r>
      <w:r>
        <w:t xml:space="preserve"> Helperbird loaded</w:t>
      </w:r>
    </w:p>
    <w:p w14:paraId="6C4F1E49" w14:textId="77777777" w:rsidR="005E6A9E" w:rsidRDefault="005E6A9E" w:rsidP="005E6A9E">
      <w:pPr>
        <w:pStyle w:val="Style1"/>
      </w:pPr>
      <w:r>
        <w:t>72The resource &lt;URL&gt; was preloaded using link preload but not used within a few seconds from the window's load event. Please make sure it has an appropriate `as` value and it is preloaded intentionally.(window.officehome_webpackJsonp = window.officehome_webpackJsonp || []).push([[10], {</w:t>
      </w:r>
    </w:p>
    <w:p w14:paraId="3249C796" w14:textId="77777777" w:rsidR="005E6A9E" w:rsidRDefault="005E6A9E" w:rsidP="005E6A9E">
      <w:pPr>
        <w:pStyle w:val="Style1"/>
      </w:pPr>
      <w:r>
        <w:t xml:space="preserve">    "+5IX": function(e, t, n) {</w:t>
      </w:r>
    </w:p>
    <w:p w14:paraId="537AA314" w14:textId="77777777" w:rsidR="005E6A9E" w:rsidRDefault="005E6A9E" w:rsidP="005E6A9E">
      <w:pPr>
        <w:pStyle w:val="Style1"/>
      </w:pPr>
      <w:r>
        <w:t xml:space="preserve">        "use strict";</w:t>
      </w:r>
    </w:p>
    <w:p w14:paraId="22CF0B16" w14:textId="77777777" w:rsidR="005E6A9E" w:rsidRDefault="005E6A9E" w:rsidP="005E6A9E">
      <w:pPr>
        <w:pStyle w:val="Style1"/>
      </w:pPr>
      <w:r>
        <w:t xml:space="preserve">        n.d(t, "a", (function() {</w:t>
      </w:r>
    </w:p>
    <w:p w14:paraId="7BE91624" w14:textId="77777777" w:rsidR="005E6A9E" w:rsidRDefault="005E6A9E" w:rsidP="005E6A9E">
      <w:pPr>
        <w:pStyle w:val="Style1"/>
      </w:pPr>
      <w:r>
        <w:t xml:space="preserve">            return s</w:t>
      </w:r>
    </w:p>
    <w:p w14:paraId="38036A66" w14:textId="77777777" w:rsidR="005E6A9E" w:rsidRDefault="005E6A9E" w:rsidP="005E6A9E">
      <w:pPr>
        <w:pStyle w:val="Style1"/>
      </w:pPr>
      <w:r>
        <w:t xml:space="preserve">        }</w:t>
      </w:r>
    </w:p>
    <w:p w14:paraId="7615A6B0" w14:textId="77777777" w:rsidR="005E6A9E" w:rsidRDefault="005E6A9E" w:rsidP="005E6A9E">
      <w:pPr>
        <w:pStyle w:val="Style1"/>
      </w:pPr>
      <w:r>
        <w:t xml:space="preserve">        ));</w:t>
      </w:r>
    </w:p>
    <w:p w14:paraId="37A8B3C3" w14:textId="77777777" w:rsidR="005E6A9E" w:rsidRDefault="005E6A9E" w:rsidP="005E6A9E">
      <w:pPr>
        <w:pStyle w:val="Style1"/>
      </w:pPr>
      <w:r>
        <w:t xml:space="preserve">        var r, o = n("GYRZ"), i = n("Ao4m"), a = n("aQoI");</w:t>
      </w:r>
    </w:p>
    <w:p w14:paraId="5E050333" w14:textId="77777777" w:rsidR="005E6A9E" w:rsidRDefault="005E6A9E" w:rsidP="005E6A9E">
      <w:pPr>
        <w:pStyle w:val="Style1"/>
      </w:pPr>
      <w:r>
        <w:t xml:space="preserve">        function s(e) {</w:t>
      </w:r>
    </w:p>
    <w:p w14:paraId="0158A0AF" w14:textId="77777777" w:rsidR="005E6A9E" w:rsidRDefault="005E6A9E" w:rsidP="005E6A9E">
      <w:pPr>
        <w:pStyle w:val="Style1"/>
      </w:pPr>
      <w:r>
        <w:t xml:space="preserve">            if (void 0 === e &amp;&amp; (e = "localStorage"),</w:t>
      </w:r>
    </w:p>
    <w:p w14:paraId="4019154B" w14:textId="77777777" w:rsidR="005E6A9E" w:rsidRDefault="005E6A9E" w:rsidP="005E6A9E">
      <w:pPr>
        <w:pStyle w:val="Style1"/>
      </w:pPr>
      <w:r>
        <w:t xml:space="preserve">            void 0 === r) {</w:t>
      </w:r>
    </w:p>
    <w:p w14:paraId="1D52AF2C" w14:textId="77777777" w:rsidR="005E6A9E" w:rsidRDefault="005E6A9E" w:rsidP="005E6A9E">
      <w:pPr>
        <w:pStyle w:val="Style1"/>
      </w:pPr>
      <w:r>
        <w:t xml:space="preserve">                var t = Object(o.a)()</w:t>
      </w:r>
    </w:p>
    <w:p w14:paraId="0816F086" w14:textId="77777777" w:rsidR="005E6A9E" w:rsidRDefault="005E6A9E" w:rsidP="005E6A9E">
      <w:pPr>
        <w:pStyle w:val="Style1"/>
      </w:pPr>
      <w:r>
        <w:t xml:space="preserve">                  , n = "localStorage" === e ? function(e) {</w:t>
      </w:r>
    </w:p>
    <w:p w14:paraId="7315E75E" w14:textId="77777777" w:rsidR="005E6A9E" w:rsidRDefault="005E6A9E" w:rsidP="005E6A9E">
      <w:pPr>
        <w:pStyle w:val="Style1"/>
      </w:pPr>
      <w:r>
        <w:t xml:space="preserve">                    var t = null;</w:t>
      </w:r>
    </w:p>
    <w:p w14:paraId="2A5A052C" w14:textId="77777777" w:rsidR="005E6A9E" w:rsidRDefault="005E6A9E" w:rsidP="005E6A9E">
      <w:pPr>
        <w:pStyle w:val="Style1"/>
      </w:pPr>
      <w:r>
        <w:t xml:space="preserve">                    try {</w:t>
      </w:r>
    </w:p>
    <w:p w14:paraId="5A8544EC" w14:textId="77777777" w:rsidR="005E6A9E" w:rsidRDefault="005E6A9E" w:rsidP="005E6A9E">
      <w:pPr>
        <w:pStyle w:val="Style1"/>
      </w:pPr>
      <w:r>
        <w:t xml:space="preserve">                        var n = Object(i.a)();</w:t>
      </w:r>
    </w:p>
    <w:p w14:paraId="45B1E6B4" w14:textId="77777777" w:rsidR="005E6A9E" w:rsidRDefault="005E6A9E" w:rsidP="005E6A9E">
      <w:pPr>
        <w:pStyle w:val="Style1"/>
      </w:pPr>
      <w:r>
        <w:t xml:space="preserve">                        t = n ? n.localStorage.getItem("language") : null</w:t>
      </w:r>
    </w:p>
    <w:p w14:paraId="54EC607B" w14:textId="77777777" w:rsidR="005E6A9E" w:rsidRDefault="005E6A9E" w:rsidP="005E6A9E">
      <w:pPr>
        <w:pStyle w:val="Style1"/>
      </w:pPr>
      <w:r>
        <w:t xml:space="preserve">                    } catch (e) {}</w:t>
      </w:r>
    </w:p>
    <w:p w14:paraId="0B3E2767" w14:textId="77777777" w:rsidR="005E6A9E" w:rsidRDefault="005E6A9E" w:rsidP="005E6A9E">
      <w:pPr>
        <w:pStyle w:val="Style1"/>
      </w:pPr>
      <w:r>
        <w:t xml:space="preserve">                    return t</w:t>
      </w:r>
    </w:p>
    <w:p w14:paraId="6A7A504A" w14:textId="77777777" w:rsidR="005E6A9E" w:rsidRDefault="005E6A9E" w:rsidP="005E6A9E">
      <w:pPr>
        <w:pStyle w:val="Style1"/>
      </w:pPr>
      <w:r>
        <w:t xml:space="preserve">                }() : "sessionStorage" === e ? a.a("language") : void 0;</w:t>
      </w:r>
    </w:p>
    <w:p w14:paraId="716717B9" w14:textId="77777777" w:rsidR="005E6A9E" w:rsidRDefault="005E6A9E" w:rsidP="005E6A9E">
      <w:pPr>
        <w:pStyle w:val="Style1"/>
      </w:pPr>
      <w:r>
        <w:t xml:space="preserve">                n &amp;&amp; (r = n),</w:t>
      </w:r>
    </w:p>
    <w:p w14:paraId="1B06032E" w14:textId="77777777" w:rsidR="005E6A9E" w:rsidRDefault="005E6A9E" w:rsidP="005E6A9E">
      <w:pPr>
        <w:pStyle w:val="Style1"/>
      </w:pPr>
      <w:r>
        <w:t xml:space="preserve">                void 0 === r &amp;&amp; t &amp;&amp; (r = t.documentElement.getAttribute("lang")),</w:t>
      </w:r>
    </w:p>
    <w:p w14:paraId="50B4AFA3" w14:textId="77777777" w:rsidR="005E6A9E" w:rsidRDefault="005E6A9E" w:rsidP="005E6A9E">
      <w:pPr>
        <w:pStyle w:val="Style1"/>
      </w:pPr>
      <w:r>
        <w:t xml:space="preserve">                void 0 === r &amp;&amp; (r = "en")</w:t>
      </w:r>
    </w:p>
    <w:p w14:paraId="3EC2D555" w14:textId="77777777" w:rsidR="005E6A9E" w:rsidRDefault="005E6A9E" w:rsidP="005E6A9E">
      <w:pPr>
        <w:pStyle w:val="Style1"/>
      </w:pPr>
      <w:r>
        <w:t xml:space="preserve">            }</w:t>
      </w:r>
    </w:p>
    <w:p w14:paraId="537F04E8" w14:textId="77777777" w:rsidR="005E6A9E" w:rsidRDefault="005E6A9E" w:rsidP="005E6A9E">
      <w:pPr>
        <w:pStyle w:val="Style1"/>
      </w:pPr>
      <w:r>
        <w:t xml:space="preserve">            return r</w:t>
      </w:r>
    </w:p>
    <w:p w14:paraId="4AEC08C1" w14:textId="77777777" w:rsidR="005E6A9E" w:rsidRDefault="005E6A9E" w:rsidP="005E6A9E">
      <w:pPr>
        <w:pStyle w:val="Style1"/>
      </w:pPr>
      <w:r>
        <w:t xml:space="preserve">        }</w:t>
      </w:r>
    </w:p>
    <w:p w14:paraId="5C18B119" w14:textId="77777777" w:rsidR="005E6A9E" w:rsidRDefault="005E6A9E" w:rsidP="005E6A9E">
      <w:pPr>
        <w:pStyle w:val="Style1"/>
      </w:pPr>
      <w:r>
        <w:t xml:space="preserve">    },</w:t>
      </w:r>
    </w:p>
    <w:p w14:paraId="3A4EF5E2" w14:textId="77777777" w:rsidR="005E6A9E" w:rsidRDefault="005E6A9E" w:rsidP="005E6A9E">
      <w:pPr>
        <w:pStyle w:val="Style1"/>
      </w:pPr>
      <w:r>
        <w:t xml:space="preserve">    "/Uhx": function(e, t, n) {</w:t>
      </w:r>
    </w:p>
    <w:p w14:paraId="023BA4DD" w14:textId="77777777" w:rsidR="005E6A9E" w:rsidRDefault="005E6A9E" w:rsidP="005E6A9E">
      <w:pPr>
        <w:pStyle w:val="Style1"/>
      </w:pPr>
      <w:r>
        <w:t xml:space="preserve">        "use strict";</w:t>
      </w:r>
    </w:p>
    <w:p w14:paraId="453069E2" w14:textId="77777777" w:rsidR="005E6A9E" w:rsidRDefault="005E6A9E" w:rsidP="005E6A9E">
      <w:pPr>
        <w:pStyle w:val="Style1"/>
      </w:pPr>
      <w:r>
        <w:t xml:space="preserve">        n.d(t, "a", (function() {</w:t>
      </w:r>
    </w:p>
    <w:p w14:paraId="6D5AD466" w14:textId="77777777" w:rsidR="005E6A9E" w:rsidRDefault="005E6A9E" w:rsidP="005E6A9E">
      <w:pPr>
        <w:pStyle w:val="Style1"/>
      </w:pPr>
      <w:r>
        <w:t xml:space="preserve">            return r</w:t>
      </w:r>
    </w:p>
    <w:p w14:paraId="509340F8" w14:textId="77777777" w:rsidR="005E6A9E" w:rsidRDefault="005E6A9E" w:rsidP="005E6A9E">
      <w:pPr>
        <w:pStyle w:val="Style1"/>
      </w:pPr>
      <w:r>
        <w:t xml:space="preserve">        }</w:t>
      </w:r>
    </w:p>
    <w:p w14:paraId="3C3043EF" w14:textId="77777777" w:rsidR="005E6A9E" w:rsidRDefault="005E6A9E" w:rsidP="005E6A9E">
      <w:pPr>
        <w:pStyle w:val="Style1"/>
      </w:pPr>
      <w:r>
        <w:t xml:space="preserve">        ));</w:t>
      </w:r>
    </w:p>
    <w:p w14:paraId="22AAF980" w14:textId="77777777" w:rsidR="005E6A9E" w:rsidRDefault="005E6A9E" w:rsidP="005E6A9E">
      <w:pPr>
        <w:pStyle w:val="Style1"/>
      </w:pPr>
      <w:r>
        <w:t xml:space="preserve">        var r = !1</w:t>
      </w:r>
    </w:p>
    <w:p w14:paraId="14325687" w14:textId="77777777" w:rsidR="005E6A9E" w:rsidRDefault="005E6A9E" w:rsidP="005E6A9E">
      <w:pPr>
        <w:pStyle w:val="Style1"/>
      </w:pPr>
      <w:r>
        <w:t xml:space="preserve">    },</w:t>
      </w:r>
    </w:p>
    <w:p w14:paraId="6A2E4744" w14:textId="77777777" w:rsidR="005E6A9E" w:rsidRDefault="005E6A9E" w:rsidP="005E6A9E">
      <w:pPr>
        <w:pStyle w:val="Style1"/>
      </w:pPr>
      <w:r>
        <w:t xml:space="preserve">    "48D0": function(e, t, n) {</w:t>
      </w:r>
    </w:p>
    <w:p w14:paraId="0C70EDD3" w14:textId="77777777" w:rsidR="005E6A9E" w:rsidRDefault="005E6A9E" w:rsidP="005E6A9E">
      <w:pPr>
        <w:pStyle w:val="Style1"/>
      </w:pPr>
      <w:r>
        <w:t xml:space="preserve">        "use strict";</w:t>
      </w:r>
    </w:p>
    <w:p w14:paraId="63605D44" w14:textId="77777777" w:rsidR="005E6A9E" w:rsidRDefault="005E6A9E" w:rsidP="005E6A9E">
      <w:pPr>
        <w:pStyle w:val="Style1"/>
      </w:pPr>
      <w:r>
        <w:t xml:space="preserve">        n.d(t, "b", (function() {</w:t>
      </w:r>
    </w:p>
    <w:p w14:paraId="02E6DA97" w14:textId="77777777" w:rsidR="005E6A9E" w:rsidRDefault="005E6A9E" w:rsidP="005E6A9E">
      <w:pPr>
        <w:pStyle w:val="Style1"/>
      </w:pPr>
      <w:r>
        <w:t xml:space="preserve">            return S</w:t>
      </w:r>
    </w:p>
    <w:p w14:paraId="6D5C8102" w14:textId="77777777" w:rsidR="005E6A9E" w:rsidRDefault="005E6A9E" w:rsidP="005E6A9E">
      <w:pPr>
        <w:pStyle w:val="Style1"/>
      </w:pPr>
      <w:r>
        <w:t xml:space="preserve">        }</w:t>
      </w:r>
    </w:p>
    <w:p w14:paraId="10CE25BD" w14:textId="77777777" w:rsidR="005E6A9E" w:rsidRDefault="005E6A9E" w:rsidP="005E6A9E">
      <w:pPr>
        <w:pStyle w:val="Style1"/>
      </w:pPr>
      <w:r>
        <w:t xml:space="preserve">        )),</w:t>
      </w:r>
    </w:p>
    <w:p w14:paraId="4F8A7F61" w14:textId="77777777" w:rsidR="005E6A9E" w:rsidRDefault="005E6A9E" w:rsidP="005E6A9E">
      <w:pPr>
        <w:pStyle w:val="Style1"/>
      </w:pPr>
      <w:r>
        <w:t xml:space="preserve">        n.d(t, "d", (function() {</w:t>
      </w:r>
    </w:p>
    <w:p w14:paraId="0F457D2A" w14:textId="77777777" w:rsidR="005E6A9E" w:rsidRDefault="005E6A9E" w:rsidP="005E6A9E">
      <w:pPr>
        <w:pStyle w:val="Style1"/>
      </w:pPr>
      <w:r>
        <w:t xml:space="preserve">            return I</w:t>
      </w:r>
    </w:p>
    <w:p w14:paraId="77DF6E53" w14:textId="77777777" w:rsidR="005E6A9E" w:rsidRDefault="005E6A9E" w:rsidP="005E6A9E">
      <w:pPr>
        <w:pStyle w:val="Style1"/>
      </w:pPr>
      <w:r>
        <w:t xml:space="preserve">        }</w:t>
      </w:r>
    </w:p>
    <w:p w14:paraId="51985D96" w14:textId="77777777" w:rsidR="005E6A9E" w:rsidRDefault="005E6A9E" w:rsidP="005E6A9E">
      <w:pPr>
        <w:pStyle w:val="Style1"/>
      </w:pPr>
      <w:r>
        <w:t xml:space="preserve">        )),</w:t>
      </w:r>
    </w:p>
    <w:p w14:paraId="5D4B3203" w14:textId="77777777" w:rsidR="005E6A9E" w:rsidRDefault="005E6A9E" w:rsidP="005E6A9E">
      <w:pPr>
        <w:pStyle w:val="Style1"/>
      </w:pPr>
      <w:r>
        <w:t xml:space="preserve">        n.d(t, "a", (function() {</w:t>
      </w:r>
    </w:p>
    <w:p w14:paraId="28CA73DC" w14:textId="77777777" w:rsidR="005E6A9E" w:rsidRDefault="005E6A9E" w:rsidP="005E6A9E">
      <w:pPr>
        <w:pStyle w:val="Style1"/>
      </w:pPr>
      <w:r>
        <w:t xml:space="preserve">            return j</w:t>
      </w:r>
    </w:p>
    <w:p w14:paraId="79CB7F6F" w14:textId="77777777" w:rsidR="005E6A9E" w:rsidRDefault="005E6A9E" w:rsidP="005E6A9E">
      <w:pPr>
        <w:pStyle w:val="Style1"/>
      </w:pPr>
      <w:r>
        <w:t xml:space="preserve">        }</w:t>
      </w:r>
    </w:p>
    <w:p w14:paraId="0EE4AE3A" w14:textId="77777777" w:rsidR="005E6A9E" w:rsidRDefault="005E6A9E" w:rsidP="005E6A9E">
      <w:pPr>
        <w:pStyle w:val="Style1"/>
      </w:pPr>
      <w:r>
        <w:t xml:space="preserve">        )),</w:t>
      </w:r>
    </w:p>
    <w:p w14:paraId="75FCA5EF" w14:textId="77777777" w:rsidR="005E6A9E" w:rsidRDefault="005E6A9E" w:rsidP="005E6A9E">
      <w:pPr>
        <w:pStyle w:val="Style1"/>
      </w:pPr>
      <w:r>
        <w:t xml:space="preserve">        n.d(t, "c", (function() {</w:t>
      </w:r>
    </w:p>
    <w:p w14:paraId="7876AADF" w14:textId="77777777" w:rsidR="005E6A9E" w:rsidRDefault="005E6A9E" w:rsidP="005E6A9E">
      <w:pPr>
        <w:pStyle w:val="Style1"/>
      </w:pPr>
      <w:r>
        <w:t xml:space="preserve">            return B</w:t>
      </w:r>
    </w:p>
    <w:p w14:paraId="7B862053" w14:textId="77777777" w:rsidR="005E6A9E" w:rsidRDefault="005E6A9E" w:rsidP="005E6A9E">
      <w:pPr>
        <w:pStyle w:val="Style1"/>
      </w:pPr>
      <w:r>
        <w:t xml:space="preserve">        }</w:t>
      </w:r>
    </w:p>
    <w:p w14:paraId="6392FEF8" w14:textId="77777777" w:rsidR="005E6A9E" w:rsidRDefault="005E6A9E" w:rsidP="005E6A9E">
      <w:pPr>
        <w:pStyle w:val="Style1"/>
      </w:pPr>
      <w:r>
        <w:t xml:space="preserve">        ));</w:t>
      </w:r>
    </w:p>
    <w:p w14:paraId="194C62D0" w14:textId="77777777" w:rsidR="005E6A9E" w:rsidRDefault="005E6A9E" w:rsidP="005E6A9E">
      <w:pPr>
        <w:pStyle w:val="Style1"/>
      </w:pPr>
      <w:r>
        <w:t xml:space="preserve">        var r, o = n("QjXU"), i = n("jhLx"), a = {};</w:t>
      </w:r>
    </w:p>
    <w:p w14:paraId="22777C90" w14:textId="77777777" w:rsidR="005E6A9E" w:rsidRDefault="005E6A9E" w:rsidP="005E6A9E">
      <w:pPr>
        <w:pStyle w:val="Style1"/>
      </w:pPr>
      <w:r>
        <w:t xml:space="preserve">        function s(e, t) {</w:t>
      </w:r>
    </w:p>
    <w:p w14:paraId="5CF2603A" w14:textId="77777777" w:rsidR="005E6A9E" w:rsidRDefault="005E6A9E" w:rsidP="005E6A9E">
      <w:pPr>
        <w:pStyle w:val="Style1"/>
      </w:pPr>
      <w:r>
        <w:t xml:space="preserve">            var n = e[t];</w:t>
      </w:r>
    </w:p>
    <w:p w14:paraId="59626896" w14:textId="77777777" w:rsidR="005E6A9E" w:rsidRDefault="005E6A9E" w:rsidP="005E6A9E">
      <w:pPr>
        <w:pStyle w:val="Style1"/>
      </w:pPr>
      <w:r>
        <w:t xml:space="preserve">            "-" !== n.charAt(0) &amp;&amp; (e[t] = a[n] = a[n] || n.replace(/([A-Z])/g, "-$1").toLowerCase())</w:t>
      </w:r>
    </w:p>
    <w:p w14:paraId="2F532254" w14:textId="77777777" w:rsidR="005E6A9E" w:rsidRDefault="005E6A9E" w:rsidP="005E6A9E">
      <w:pPr>
        <w:pStyle w:val="Style1"/>
      </w:pPr>
      <w:r>
        <w:t xml:space="preserve">        }</w:t>
      </w:r>
    </w:p>
    <w:p w14:paraId="2358B035" w14:textId="77777777" w:rsidR="005E6A9E" w:rsidRDefault="005E6A9E" w:rsidP="005E6A9E">
      <w:pPr>
        <w:pStyle w:val="Style1"/>
      </w:pPr>
      <w:r>
        <w:t xml:space="preserve">        var u = {</w:t>
      </w:r>
    </w:p>
    <w:p w14:paraId="1C6CA3DE" w14:textId="77777777" w:rsidR="005E6A9E" w:rsidRDefault="005E6A9E" w:rsidP="005E6A9E">
      <w:pPr>
        <w:pStyle w:val="Style1"/>
      </w:pPr>
      <w:r>
        <w:t xml:space="preserve">            "user-select": 1</w:t>
      </w:r>
    </w:p>
    <w:p w14:paraId="0ED7417C" w14:textId="77777777" w:rsidR="005E6A9E" w:rsidRDefault="005E6A9E" w:rsidP="005E6A9E">
      <w:pPr>
        <w:pStyle w:val="Style1"/>
      </w:pPr>
      <w:r>
        <w:t xml:space="preserve">        };</w:t>
      </w:r>
    </w:p>
    <w:p w14:paraId="72F7F09C" w14:textId="77777777" w:rsidR="005E6A9E" w:rsidRDefault="005E6A9E" w:rsidP="005E6A9E">
      <w:pPr>
        <w:pStyle w:val="Style1"/>
      </w:pPr>
      <w:r>
        <w:t xml:space="preserve">        function c(e, t) {</w:t>
      </w:r>
    </w:p>
    <w:p w14:paraId="2CD68436" w14:textId="77777777" w:rsidR="005E6A9E" w:rsidRDefault="005E6A9E" w:rsidP="005E6A9E">
      <w:pPr>
        <w:pStyle w:val="Style1"/>
      </w:pPr>
      <w:r>
        <w:t xml:space="preserve">            var n = function() {</w:t>
      </w:r>
    </w:p>
    <w:p w14:paraId="3C9AE90E" w14:textId="77777777" w:rsidR="005E6A9E" w:rsidRDefault="005E6A9E" w:rsidP="005E6A9E">
      <w:pPr>
        <w:pStyle w:val="Style1"/>
      </w:pPr>
      <w:r>
        <w:t xml:space="preserve">                if (!r) {</w:t>
      </w:r>
    </w:p>
    <w:p w14:paraId="1DEB84F8" w14:textId="77777777" w:rsidR="005E6A9E" w:rsidRDefault="005E6A9E" w:rsidP="005E6A9E">
      <w:pPr>
        <w:pStyle w:val="Style1"/>
      </w:pPr>
      <w:r>
        <w:t xml:space="preserve">                    var e = "undefined" != typeof document ? document : void 0</w:t>
      </w:r>
    </w:p>
    <w:p w14:paraId="6F58F17D" w14:textId="77777777" w:rsidR="005E6A9E" w:rsidRDefault="005E6A9E" w:rsidP="005E6A9E">
      <w:pPr>
        <w:pStyle w:val="Style1"/>
      </w:pPr>
      <w:r>
        <w:t xml:space="preserve">                      , t = "undefined" != typeof navigator ? navigator : void 0</w:t>
      </w:r>
    </w:p>
    <w:p w14:paraId="4235289E" w14:textId="77777777" w:rsidR="005E6A9E" w:rsidRDefault="005E6A9E" w:rsidP="005E6A9E">
      <w:pPr>
        <w:pStyle w:val="Style1"/>
      </w:pPr>
      <w:r>
        <w:t xml:space="preserve">                      , n = t ? t.userAgent.toLowerCase() : void 0;</w:t>
      </w:r>
    </w:p>
    <w:p w14:paraId="0C6417EF" w14:textId="77777777" w:rsidR="005E6A9E" w:rsidRDefault="005E6A9E" w:rsidP="005E6A9E">
      <w:pPr>
        <w:pStyle w:val="Style1"/>
      </w:pPr>
      <w:r>
        <w:t xml:space="preserve">                    r = e ? {</w:t>
      </w:r>
    </w:p>
    <w:p w14:paraId="76F6D9D4" w14:textId="77777777" w:rsidR="005E6A9E" w:rsidRDefault="005E6A9E" w:rsidP="005E6A9E">
      <w:pPr>
        <w:pStyle w:val="Style1"/>
      </w:pPr>
      <w:r>
        <w:t xml:space="preserve">                        isWebkit: !(!e || !("WebkitAppearance"in e.documentElement.style)),</w:t>
      </w:r>
    </w:p>
    <w:p w14:paraId="770F8815" w14:textId="77777777" w:rsidR="005E6A9E" w:rsidRDefault="005E6A9E" w:rsidP="005E6A9E">
      <w:pPr>
        <w:pStyle w:val="Style1"/>
      </w:pPr>
      <w:r>
        <w:t xml:space="preserve">                        isMoz: !!(n &amp;&amp; n.indexOf("firefox") &gt; -1),</w:t>
      </w:r>
    </w:p>
    <w:p w14:paraId="29E48764" w14:textId="77777777" w:rsidR="005E6A9E" w:rsidRDefault="005E6A9E" w:rsidP="005E6A9E">
      <w:pPr>
        <w:pStyle w:val="Style1"/>
      </w:pPr>
      <w:r>
        <w:t xml:space="preserve">                        isOpera: !!(n &amp;&amp; n.indexOf("opera") &gt; -1),</w:t>
      </w:r>
    </w:p>
    <w:p w14:paraId="3F2AC140" w14:textId="77777777" w:rsidR="005E6A9E" w:rsidRDefault="005E6A9E" w:rsidP="005E6A9E">
      <w:pPr>
        <w:pStyle w:val="Style1"/>
      </w:pPr>
      <w:r>
        <w:t xml:space="preserve">                        isMs: !(!t || !/rv:11.0/i.test(t.userAgent) &amp;&amp; !/Edge\/\d./i.test(navigator.userAgent))</w:t>
      </w:r>
    </w:p>
    <w:p w14:paraId="66447762" w14:textId="77777777" w:rsidR="005E6A9E" w:rsidRDefault="005E6A9E" w:rsidP="005E6A9E">
      <w:pPr>
        <w:pStyle w:val="Style1"/>
      </w:pPr>
      <w:r>
        <w:t xml:space="preserve">                    } : {</w:t>
      </w:r>
    </w:p>
    <w:p w14:paraId="6BA4E136" w14:textId="77777777" w:rsidR="005E6A9E" w:rsidRDefault="005E6A9E" w:rsidP="005E6A9E">
      <w:pPr>
        <w:pStyle w:val="Style1"/>
      </w:pPr>
      <w:r>
        <w:t xml:space="preserve">                        isWebkit: !0,</w:t>
      </w:r>
    </w:p>
    <w:p w14:paraId="2F60C310" w14:textId="77777777" w:rsidR="005E6A9E" w:rsidRDefault="005E6A9E" w:rsidP="005E6A9E">
      <w:pPr>
        <w:pStyle w:val="Style1"/>
      </w:pPr>
      <w:r>
        <w:t xml:space="preserve">                        isMoz: !0,</w:t>
      </w:r>
    </w:p>
    <w:p w14:paraId="2E280CC3" w14:textId="77777777" w:rsidR="005E6A9E" w:rsidRDefault="005E6A9E" w:rsidP="005E6A9E">
      <w:pPr>
        <w:pStyle w:val="Style1"/>
      </w:pPr>
      <w:r>
        <w:t xml:space="preserve">                        isOpera: !0,</w:t>
      </w:r>
    </w:p>
    <w:p w14:paraId="517E6769" w14:textId="77777777" w:rsidR="005E6A9E" w:rsidRDefault="005E6A9E" w:rsidP="005E6A9E">
      <w:pPr>
        <w:pStyle w:val="Style1"/>
      </w:pPr>
      <w:r>
        <w:t xml:space="preserve">                        isMs: !0</w:t>
      </w:r>
    </w:p>
    <w:p w14:paraId="7952076D" w14:textId="77777777" w:rsidR="005E6A9E" w:rsidRDefault="005E6A9E" w:rsidP="005E6A9E">
      <w:pPr>
        <w:pStyle w:val="Style1"/>
      </w:pPr>
      <w:r>
        <w:t xml:space="preserve">                    }</w:t>
      </w:r>
    </w:p>
    <w:p w14:paraId="5AF3CA18" w14:textId="77777777" w:rsidR="005E6A9E" w:rsidRDefault="005E6A9E" w:rsidP="005E6A9E">
      <w:pPr>
        <w:pStyle w:val="Style1"/>
      </w:pPr>
      <w:r>
        <w:t xml:space="preserve">                }</w:t>
      </w:r>
    </w:p>
    <w:p w14:paraId="559CF154" w14:textId="77777777" w:rsidR="005E6A9E" w:rsidRDefault="005E6A9E" w:rsidP="005E6A9E">
      <w:pPr>
        <w:pStyle w:val="Style1"/>
      </w:pPr>
      <w:r>
        <w:t xml:space="preserve">                return r</w:t>
      </w:r>
    </w:p>
    <w:p w14:paraId="00E311F7" w14:textId="77777777" w:rsidR="005E6A9E" w:rsidRDefault="005E6A9E" w:rsidP="005E6A9E">
      <w:pPr>
        <w:pStyle w:val="Style1"/>
      </w:pPr>
      <w:r>
        <w:t xml:space="preserve">            }()</w:t>
      </w:r>
    </w:p>
    <w:p w14:paraId="2234DA2B" w14:textId="77777777" w:rsidR="005E6A9E" w:rsidRDefault="005E6A9E" w:rsidP="005E6A9E">
      <w:pPr>
        <w:pStyle w:val="Style1"/>
      </w:pPr>
      <w:r>
        <w:t xml:space="preserve">              , o = e[t];</w:t>
      </w:r>
    </w:p>
    <w:p w14:paraId="60A26841" w14:textId="77777777" w:rsidR="005E6A9E" w:rsidRDefault="005E6A9E" w:rsidP="005E6A9E">
      <w:pPr>
        <w:pStyle w:val="Style1"/>
      </w:pPr>
      <w:r>
        <w:t xml:space="preserve">            if (u[o]) {</w:t>
      </w:r>
    </w:p>
    <w:p w14:paraId="518679A4" w14:textId="77777777" w:rsidR="005E6A9E" w:rsidRDefault="005E6A9E" w:rsidP="005E6A9E">
      <w:pPr>
        <w:pStyle w:val="Style1"/>
      </w:pPr>
      <w:r>
        <w:t xml:space="preserve">                var i = e[t + 1];</w:t>
      </w:r>
    </w:p>
    <w:p w14:paraId="2EF559A7" w14:textId="77777777" w:rsidR="005E6A9E" w:rsidRDefault="005E6A9E" w:rsidP="005E6A9E">
      <w:pPr>
        <w:pStyle w:val="Style1"/>
      </w:pPr>
      <w:r>
        <w:t xml:space="preserve">                u[o] &amp;&amp; (n.isWebkit &amp;&amp; e.push("-webkit-" + o, i),</w:t>
      </w:r>
    </w:p>
    <w:p w14:paraId="157D23AD" w14:textId="77777777" w:rsidR="005E6A9E" w:rsidRDefault="005E6A9E" w:rsidP="005E6A9E">
      <w:pPr>
        <w:pStyle w:val="Style1"/>
      </w:pPr>
      <w:r>
        <w:t xml:space="preserve">                n.isMoz &amp;&amp; e.push("-moz-" + o, i),</w:t>
      </w:r>
    </w:p>
    <w:p w14:paraId="7CCE6CAD" w14:textId="77777777" w:rsidR="005E6A9E" w:rsidRDefault="005E6A9E" w:rsidP="005E6A9E">
      <w:pPr>
        <w:pStyle w:val="Style1"/>
      </w:pPr>
      <w:r>
        <w:t xml:space="preserve">                n.isMs &amp;&amp; e.push("-ms-" + o, i),</w:t>
      </w:r>
    </w:p>
    <w:p w14:paraId="162C17F8" w14:textId="77777777" w:rsidR="005E6A9E" w:rsidRDefault="005E6A9E" w:rsidP="005E6A9E">
      <w:pPr>
        <w:pStyle w:val="Style1"/>
      </w:pPr>
      <w:r>
        <w:t xml:space="preserve">                n.isOpera &amp;&amp; e.push("-o-" + o, i))</w:t>
      </w:r>
    </w:p>
    <w:p w14:paraId="34A046F5" w14:textId="77777777" w:rsidR="005E6A9E" w:rsidRDefault="005E6A9E" w:rsidP="005E6A9E">
      <w:pPr>
        <w:pStyle w:val="Style1"/>
      </w:pPr>
      <w:r>
        <w:t xml:space="preserve">            }</w:t>
      </w:r>
    </w:p>
    <w:p w14:paraId="03CEF1E2" w14:textId="77777777" w:rsidR="005E6A9E" w:rsidRDefault="005E6A9E" w:rsidP="005E6A9E">
      <w:pPr>
        <w:pStyle w:val="Style1"/>
      </w:pPr>
      <w:r>
        <w:t xml:space="preserve">        }</w:t>
      </w:r>
    </w:p>
    <w:p w14:paraId="35222C84" w14:textId="77777777" w:rsidR="005E6A9E" w:rsidRDefault="005E6A9E" w:rsidP="005E6A9E">
      <w:pPr>
        <w:pStyle w:val="Style1"/>
      </w:pPr>
      <w:r>
        <w:t xml:space="preserve">        var l, d = ["column-count", "font-weight", "flex", "flex-grow", "flex-shrink", "fill-opacity", "opacity", "order", "z-index", "zoom"];</w:t>
      </w:r>
    </w:p>
    <w:p w14:paraId="7B128D61" w14:textId="77777777" w:rsidR="005E6A9E" w:rsidRDefault="005E6A9E" w:rsidP="005E6A9E">
      <w:pPr>
        <w:pStyle w:val="Style1"/>
      </w:pPr>
      <w:r>
        <w:t xml:space="preserve">        function f(e, t) {</w:t>
      </w:r>
    </w:p>
    <w:p w14:paraId="11C6C2BE" w14:textId="77777777" w:rsidR="005E6A9E" w:rsidRDefault="005E6A9E" w:rsidP="005E6A9E">
      <w:pPr>
        <w:pStyle w:val="Style1"/>
      </w:pPr>
      <w:r>
        <w:t xml:space="preserve">            var n = e[t]</w:t>
      </w:r>
    </w:p>
    <w:p w14:paraId="1129BA49" w14:textId="77777777" w:rsidR="005E6A9E" w:rsidRDefault="005E6A9E" w:rsidP="005E6A9E">
      <w:pPr>
        <w:pStyle w:val="Style1"/>
      </w:pPr>
      <w:r>
        <w:t xml:space="preserve">              , r = e[t + 1];</w:t>
      </w:r>
    </w:p>
    <w:p w14:paraId="08DC2C09" w14:textId="77777777" w:rsidR="005E6A9E" w:rsidRDefault="005E6A9E" w:rsidP="005E6A9E">
      <w:pPr>
        <w:pStyle w:val="Style1"/>
      </w:pPr>
      <w:r>
        <w:t xml:space="preserve">            if ("number" == typeof r) {</w:t>
      </w:r>
    </w:p>
    <w:p w14:paraId="0191FA83" w14:textId="77777777" w:rsidR="005E6A9E" w:rsidRDefault="005E6A9E" w:rsidP="005E6A9E">
      <w:pPr>
        <w:pStyle w:val="Style1"/>
      </w:pPr>
      <w:r>
        <w:t xml:space="preserve">                var o = d.indexOf(n) &gt; -1</w:t>
      </w:r>
    </w:p>
    <w:p w14:paraId="584431A1" w14:textId="77777777" w:rsidR="005E6A9E" w:rsidRDefault="005E6A9E" w:rsidP="005E6A9E">
      <w:pPr>
        <w:pStyle w:val="Style1"/>
      </w:pPr>
      <w:r>
        <w:t xml:space="preserve">                  , i = n.indexOf("--") &gt; -1;</w:t>
      </w:r>
    </w:p>
    <w:p w14:paraId="4B30D69D" w14:textId="77777777" w:rsidR="005E6A9E" w:rsidRDefault="005E6A9E" w:rsidP="005E6A9E">
      <w:pPr>
        <w:pStyle w:val="Style1"/>
      </w:pPr>
      <w:r>
        <w:t xml:space="preserve">                e[t + 1] = r + (o || i ? "" : "px")</w:t>
      </w:r>
    </w:p>
    <w:p w14:paraId="2BA62445" w14:textId="77777777" w:rsidR="005E6A9E" w:rsidRDefault="005E6A9E" w:rsidP="005E6A9E">
      <w:pPr>
        <w:pStyle w:val="Style1"/>
      </w:pPr>
      <w:r>
        <w:t xml:space="preserve">            }</w:t>
      </w:r>
    </w:p>
    <w:p w14:paraId="1FCA3FBD" w14:textId="77777777" w:rsidR="005E6A9E" w:rsidRDefault="005E6A9E" w:rsidP="005E6A9E">
      <w:pPr>
        <w:pStyle w:val="Style1"/>
      </w:pPr>
      <w:r>
        <w:t xml:space="preserve">        }</w:t>
      </w:r>
    </w:p>
    <w:p w14:paraId="2CFBF2E1" w14:textId="77777777" w:rsidR="005E6A9E" w:rsidRDefault="005E6A9E" w:rsidP="005E6A9E">
      <w:pPr>
        <w:pStyle w:val="Style1"/>
      </w:pPr>
      <w:r>
        <w:t xml:space="preserve">        var g = "left"</w:t>
      </w:r>
    </w:p>
    <w:p w14:paraId="58A16493" w14:textId="77777777" w:rsidR="005E6A9E" w:rsidRDefault="005E6A9E" w:rsidP="005E6A9E">
      <w:pPr>
        <w:pStyle w:val="Style1"/>
      </w:pPr>
      <w:r>
        <w:t xml:space="preserve">          , p = "right"</w:t>
      </w:r>
    </w:p>
    <w:p w14:paraId="429C3624" w14:textId="77777777" w:rsidR="005E6A9E" w:rsidRDefault="005E6A9E" w:rsidP="005E6A9E">
      <w:pPr>
        <w:pStyle w:val="Style1"/>
      </w:pPr>
      <w:r>
        <w:t xml:space="preserve">          , m = ((l = {}).left = p,</w:t>
      </w:r>
    </w:p>
    <w:p w14:paraId="7DD5DBA4" w14:textId="77777777" w:rsidR="005E6A9E" w:rsidRDefault="005E6A9E" w:rsidP="005E6A9E">
      <w:pPr>
        <w:pStyle w:val="Style1"/>
      </w:pPr>
      <w:r>
        <w:t xml:space="preserve">        l.right = g,</w:t>
      </w:r>
    </w:p>
    <w:p w14:paraId="1058173F" w14:textId="77777777" w:rsidR="005E6A9E" w:rsidRDefault="005E6A9E" w:rsidP="005E6A9E">
      <w:pPr>
        <w:pStyle w:val="Style1"/>
      </w:pPr>
      <w:r>
        <w:t xml:space="preserve">        l)</w:t>
      </w:r>
    </w:p>
    <w:p w14:paraId="1E807852" w14:textId="77777777" w:rsidR="005E6A9E" w:rsidRDefault="005E6A9E" w:rsidP="005E6A9E">
      <w:pPr>
        <w:pStyle w:val="Style1"/>
      </w:pPr>
      <w:r>
        <w:t xml:space="preserve">          , v = {</w:t>
      </w:r>
    </w:p>
    <w:p w14:paraId="4194B09D" w14:textId="77777777" w:rsidR="005E6A9E" w:rsidRDefault="005E6A9E" w:rsidP="005E6A9E">
      <w:pPr>
        <w:pStyle w:val="Style1"/>
      </w:pPr>
      <w:r>
        <w:t xml:space="preserve">            "w-resize": "e-resize",</w:t>
      </w:r>
    </w:p>
    <w:p w14:paraId="0048542D" w14:textId="77777777" w:rsidR="005E6A9E" w:rsidRDefault="005E6A9E" w:rsidP="005E6A9E">
      <w:pPr>
        <w:pStyle w:val="Style1"/>
      </w:pPr>
      <w:r>
        <w:t xml:space="preserve">            "sw-resize": "se-resize",</w:t>
      </w:r>
    </w:p>
    <w:p w14:paraId="71D1ED5B" w14:textId="77777777" w:rsidR="005E6A9E" w:rsidRDefault="005E6A9E" w:rsidP="005E6A9E">
      <w:pPr>
        <w:pStyle w:val="Style1"/>
      </w:pPr>
      <w:r>
        <w:t xml:space="preserve">            "nw-resize": "ne-resize"</w:t>
      </w:r>
    </w:p>
    <w:p w14:paraId="1D8B9FF1" w14:textId="77777777" w:rsidR="005E6A9E" w:rsidRDefault="005E6A9E" w:rsidP="005E6A9E">
      <w:pPr>
        <w:pStyle w:val="Style1"/>
      </w:pPr>
      <w:r>
        <w:t xml:space="preserve">        };</w:t>
      </w:r>
    </w:p>
    <w:p w14:paraId="1083A75C" w14:textId="77777777" w:rsidR="005E6A9E" w:rsidRDefault="005E6A9E" w:rsidP="005E6A9E">
      <w:pPr>
        <w:pStyle w:val="Style1"/>
      </w:pPr>
      <w:r>
        <w:t xml:space="preserve">        function h(e, t, n) {</w:t>
      </w:r>
    </w:p>
    <w:p w14:paraId="25B840DA" w14:textId="77777777" w:rsidR="005E6A9E" w:rsidRDefault="005E6A9E" w:rsidP="005E6A9E">
      <w:pPr>
        <w:pStyle w:val="Style1"/>
      </w:pPr>
      <w:r>
        <w:t xml:space="preserve">            if (e.rtl) {</w:t>
      </w:r>
    </w:p>
    <w:p w14:paraId="289CA92A" w14:textId="77777777" w:rsidR="005E6A9E" w:rsidRDefault="005E6A9E" w:rsidP="005E6A9E">
      <w:pPr>
        <w:pStyle w:val="Style1"/>
      </w:pPr>
      <w:r>
        <w:t xml:space="preserve">                var r = t[n];</w:t>
      </w:r>
    </w:p>
    <w:p w14:paraId="1D126C0E" w14:textId="77777777" w:rsidR="005E6A9E" w:rsidRDefault="005E6A9E" w:rsidP="005E6A9E">
      <w:pPr>
        <w:pStyle w:val="Style1"/>
      </w:pPr>
      <w:r>
        <w:t xml:space="preserve">                if (!r)</w:t>
      </w:r>
    </w:p>
    <w:p w14:paraId="66C8069D" w14:textId="77777777" w:rsidR="005E6A9E" w:rsidRDefault="005E6A9E" w:rsidP="005E6A9E">
      <w:pPr>
        <w:pStyle w:val="Style1"/>
      </w:pPr>
      <w:r>
        <w:t xml:space="preserve">                    return;</w:t>
      </w:r>
    </w:p>
    <w:p w14:paraId="22B29159" w14:textId="77777777" w:rsidR="005E6A9E" w:rsidRDefault="005E6A9E" w:rsidP="005E6A9E">
      <w:pPr>
        <w:pStyle w:val="Style1"/>
      </w:pPr>
      <w:r>
        <w:t xml:space="preserve">                var o = t[n + 1];</w:t>
      </w:r>
    </w:p>
    <w:p w14:paraId="377ED4C8" w14:textId="77777777" w:rsidR="005E6A9E" w:rsidRDefault="005E6A9E" w:rsidP="005E6A9E">
      <w:pPr>
        <w:pStyle w:val="Style1"/>
      </w:pPr>
      <w:r>
        <w:t xml:space="preserve">                if ("string" == typeof o &amp;&amp; o.indexOf("@noflip") &gt;= 0)</w:t>
      </w:r>
    </w:p>
    <w:p w14:paraId="17B5C125" w14:textId="77777777" w:rsidR="005E6A9E" w:rsidRDefault="005E6A9E" w:rsidP="005E6A9E">
      <w:pPr>
        <w:pStyle w:val="Style1"/>
      </w:pPr>
      <w:r>
        <w:t xml:space="preserve">                    t[n + 1] = o.replace(/\s*(?:\/\*\s*)?\@noflip\b(?:\s*\*\/)?\s*?/g, "");</w:t>
      </w:r>
    </w:p>
    <w:p w14:paraId="32BF5CAB" w14:textId="77777777" w:rsidR="005E6A9E" w:rsidRDefault="005E6A9E" w:rsidP="005E6A9E">
      <w:pPr>
        <w:pStyle w:val="Style1"/>
      </w:pPr>
      <w:r>
        <w:t xml:space="preserve">                else if (r.indexOf(g) &gt;= 0)</w:t>
      </w:r>
    </w:p>
    <w:p w14:paraId="7252D6BF" w14:textId="77777777" w:rsidR="005E6A9E" w:rsidRDefault="005E6A9E" w:rsidP="005E6A9E">
      <w:pPr>
        <w:pStyle w:val="Style1"/>
      </w:pPr>
      <w:r>
        <w:t xml:space="preserve">                    t[n] = r.replace(g, p);</w:t>
      </w:r>
    </w:p>
    <w:p w14:paraId="6F055A4A" w14:textId="77777777" w:rsidR="005E6A9E" w:rsidRDefault="005E6A9E" w:rsidP="005E6A9E">
      <w:pPr>
        <w:pStyle w:val="Style1"/>
      </w:pPr>
      <w:r>
        <w:t xml:space="preserve">                else if (r.indexOf(p) &gt;= 0)</w:t>
      </w:r>
    </w:p>
    <w:p w14:paraId="3B65C14B" w14:textId="77777777" w:rsidR="005E6A9E" w:rsidRDefault="005E6A9E" w:rsidP="005E6A9E">
      <w:pPr>
        <w:pStyle w:val="Style1"/>
      </w:pPr>
      <w:r>
        <w:t xml:space="preserve">                    t[n] = r.replace(p, g);</w:t>
      </w:r>
    </w:p>
    <w:p w14:paraId="49B53030" w14:textId="77777777" w:rsidR="005E6A9E" w:rsidRDefault="005E6A9E" w:rsidP="005E6A9E">
      <w:pPr>
        <w:pStyle w:val="Style1"/>
      </w:pPr>
      <w:r>
        <w:t xml:space="preserve">                else if (String(o).indexOf(g) &gt;= 0)</w:t>
      </w:r>
    </w:p>
    <w:p w14:paraId="47068864" w14:textId="77777777" w:rsidR="005E6A9E" w:rsidRDefault="005E6A9E" w:rsidP="005E6A9E">
      <w:pPr>
        <w:pStyle w:val="Style1"/>
      </w:pPr>
      <w:r>
        <w:t xml:space="preserve">                    t[n + 1] = o.replace(g, p);</w:t>
      </w:r>
    </w:p>
    <w:p w14:paraId="60AB2DD5" w14:textId="77777777" w:rsidR="005E6A9E" w:rsidRDefault="005E6A9E" w:rsidP="005E6A9E">
      <w:pPr>
        <w:pStyle w:val="Style1"/>
      </w:pPr>
      <w:r>
        <w:t xml:space="preserve">                else if (String(o).indexOf(p) &gt;= 0)</w:t>
      </w:r>
    </w:p>
    <w:p w14:paraId="220A257D" w14:textId="77777777" w:rsidR="005E6A9E" w:rsidRDefault="005E6A9E" w:rsidP="005E6A9E">
      <w:pPr>
        <w:pStyle w:val="Style1"/>
      </w:pPr>
      <w:r>
        <w:t xml:space="preserve">                    t[n + 1] = o.replace(p, g);</w:t>
      </w:r>
    </w:p>
    <w:p w14:paraId="7A4CEF78" w14:textId="77777777" w:rsidR="005E6A9E" w:rsidRDefault="005E6A9E" w:rsidP="005E6A9E">
      <w:pPr>
        <w:pStyle w:val="Style1"/>
      </w:pPr>
      <w:r>
        <w:t xml:space="preserve">                else if (m[r])</w:t>
      </w:r>
    </w:p>
    <w:p w14:paraId="748BBE3C" w14:textId="77777777" w:rsidR="005E6A9E" w:rsidRDefault="005E6A9E" w:rsidP="005E6A9E">
      <w:pPr>
        <w:pStyle w:val="Style1"/>
      </w:pPr>
      <w:r>
        <w:t xml:space="preserve">                    t[n] = m[r];</w:t>
      </w:r>
    </w:p>
    <w:p w14:paraId="300DF683" w14:textId="77777777" w:rsidR="005E6A9E" w:rsidRDefault="005E6A9E" w:rsidP="005E6A9E">
      <w:pPr>
        <w:pStyle w:val="Style1"/>
      </w:pPr>
      <w:r>
        <w:t xml:space="preserve">                else if (v[o])</w:t>
      </w:r>
    </w:p>
    <w:p w14:paraId="22B6DD07" w14:textId="77777777" w:rsidR="005E6A9E" w:rsidRDefault="005E6A9E" w:rsidP="005E6A9E">
      <w:pPr>
        <w:pStyle w:val="Style1"/>
      </w:pPr>
      <w:r>
        <w:t xml:space="preserve">                    t[n + 1] = v[o];</w:t>
      </w:r>
    </w:p>
    <w:p w14:paraId="5C4A1C6C" w14:textId="77777777" w:rsidR="005E6A9E" w:rsidRDefault="005E6A9E" w:rsidP="005E6A9E">
      <w:pPr>
        <w:pStyle w:val="Style1"/>
      </w:pPr>
      <w:r>
        <w:t xml:space="preserve">                else</w:t>
      </w:r>
    </w:p>
    <w:p w14:paraId="223154FF" w14:textId="77777777" w:rsidR="005E6A9E" w:rsidRDefault="005E6A9E" w:rsidP="005E6A9E">
      <w:pPr>
        <w:pStyle w:val="Style1"/>
      </w:pPr>
      <w:r>
        <w:t xml:space="preserve">                    switch (r) {</w:t>
      </w:r>
    </w:p>
    <w:p w14:paraId="5996747B" w14:textId="77777777" w:rsidR="005E6A9E" w:rsidRDefault="005E6A9E" w:rsidP="005E6A9E">
      <w:pPr>
        <w:pStyle w:val="Style1"/>
      </w:pPr>
      <w:r>
        <w:t xml:space="preserve">                    case "margin":</w:t>
      </w:r>
    </w:p>
    <w:p w14:paraId="7BFF7536" w14:textId="77777777" w:rsidR="005E6A9E" w:rsidRDefault="005E6A9E" w:rsidP="005E6A9E">
      <w:pPr>
        <w:pStyle w:val="Style1"/>
      </w:pPr>
      <w:r>
        <w:t xml:space="preserve">                    case "padding":</w:t>
      </w:r>
    </w:p>
    <w:p w14:paraId="1240935A" w14:textId="77777777" w:rsidR="005E6A9E" w:rsidRDefault="005E6A9E" w:rsidP="005E6A9E">
      <w:pPr>
        <w:pStyle w:val="Style1"/>
      </w:pPr>
      <w:r>
        <w:t xml:space="preserve">                        t[n + 1] = function(e) {</w:t>
      </w:r>
    </w:p>
    <w:p w14:paraId="5261AB8D" w14:textId="77777777" w:rsidR="005E6A9E" w:rsidRDefault="005E6A9E" w:rsidP="005E6A9E">
      <w:pPr>
        <w:pStyle w:val="Style1"/>
      </w:pPr>
      <w:r>
        <w:t xml:space="preserve">                            if ("string" == typeof e) {</w:t>
      </w:r>
    </w:p>
    <w:p w14:paraId="07FF217C" w14:textId="77777777" w:rsidR="005E6A9E" w:rsidRDefault="005E6A9E" w:rsidP="005E6A9E">
      <w:pPr>
        <w:pStyle w:val="Style1"/>
      </w:pPr>
      <w:r>
        <w:t xml:space="preserve">                                var t = e.split(" ");</w:t>
      </w:r>
    </w:p>
    <w:p w14:paraId="61B43CAE" w14:textId="77777777" w:rsidR="005E6A9E" w:rsidRDefault="005E6A9E" w:rsidP="005E6A9E">
      <w:pPr>
        <w:pStyle w:val="Style1"/>
      </w:pPr>
      <w:r>
        <w:t xml:space="preserve">                                if (4 === t.length)</w:t>
      </w:r>
    </w:p>
    <w:p w14:paraId="5A88C69C" w14:textId="77777777" w:rsidR="005E6A9E" w:rsidRDefault="005E6A9E" w:rsidP="005E6A9E">
      <w:pPr>
        <w:pStyle w:val="Style1"/>
      </w:pPr>
      <w:r>
        <w:t xml:space="preserve">                                    return t[0] + " " + t[3] + " " + t[2] + " " + t[1]</w:t>
      </w:r>
    </w:p>
    <w:p w14:paraId="4C3841FC" w14:textId="77777777" w:rsidR="005E6A9E" w:rsidRDefault="005E6A9E" w:rsidP="005E6A9E">
      <w:pPr>
        <w:pStyle w:val="Style1"/>
      </w:pPr>
      <w:r>
        <w:t xml:space="preserve">                            }</w:t>
      </w:r>
    </w:p>
    <w:p w14:paraId="25484F4B" w14:textId="77777777" w:rsidR="005E6A9E" w:rsidRDefault="005E6A9E" w:rsidP="005E6A9E">
      <w:pPr>
        <w:pStyle w:val="Style1"/>
      </w:pPr>
      <w:r>
        <w:t xml:space="preserve">                            return e</w:t>
      </w:r>
    </w:p>
    <w:p w14:paraId="6216B58E" w14:textId="77777777" w:rsidR="005E6A9E" w:rsidRDefault="005E6A9E" w:rsidP="005E6A9E">
      <w:pPr>
        <w:pStyle w:val="Style1"/>
      </w:pPr>
      <w:r>
        <w:t xml:space="preserve">                        }(o);</w:t>
      </w:r>
    </w:p>
    <w:p w14:paraId="1C3FE31A" w14:textId="77777777" w:rsidR="005E6A9E" w:rsidRDefault="005E6A9E" w:rsidP="005E6A9E">
      <w:pPr>
        <w:pStyle w:val="Style1"/>
      </w:pPr>
      <w:r>
        <w:t xml:space="preserve">                        break;</w:t>
      </w:r>
    </w:p>
    <w:p w14:paraId="59F8201B" w14:textId="77777777" w:rsidR="005E6A9E" w:rsidRDefault="005E6A9E" w:rsidP="005E6A9E">
      <w:pPr>
        <w:pStyle w:val="Style1"/>
      </w:pPr>
      <w:r>
        <w:t xml:space="preserve">                    case "box-shadow":</w:t>
      </w:r>
    </w:p>
    <w:p w14:paraId="1EF48679" w14:textId="77777777" w:rsidR="005E6A9E" w:rsidRDefault="005E6A9E" w:rsidP="005E6A9E">
      <w:pPr>
        <w:pStyle w:val="Style1"/>
      </w:pPr>
      <w:r>
        <w:t xml:space="preserve">                        t[n + 1] = function(e, t) {</w:t>
      </w:r>
    </w:p>
    <w:p w14:paraId="25D7A18E" w14:textId="77777777" w:rsidR="005E6A9E" w:rsidRDefault="005E6A9E" w:rsidP="005E6A9E">
      <w:pPr>
        <w:pStyle w:val="Style1"/>
      </w:pPr>
      <w:r>
        <w:t xml:space="preserve">                            var n = e.split(" ")</w:t>
      </w:r>
    </w:p>
    <w:p w14:paraId="5C5D9701" w14:textId="77777777" w:rsidR="005E6A9E" w:rsidRDefault="005E6A9E" w:rsidP="005E6A9E">
      <w:pPr>
        <w:pStyle w:val="Style1"/>
      </w:pPr>
      <w:r>
        <w:t xml:space="preserve">                              , r = parseInt(n[0], 10);</w:t>
      </w:r>
    </w:p>
    <w:p w14:paraId="0D76FA13" w14:textId="77777777" w:rsidR="005E6A9E" w:rsidRDefault="005E6A9E" w:rsidP="005E6A9E">
      <w:pPr>
        <w:pStyle w:val="Style1"/>
      </w:pPr>
      <w:r>
        <w:t xml:space="preserve">                            return n[0] = n[0].replace(String(r), String(-1 * r)),</w:t>
      </w:r>
    </w:p>
    <w:p w14:paraId="28647648" w14:textId="77777777" w:rsidR="005E6A9E" w:rsidRDefault="005E6A9E" w:rsidP="005E6A9E">
      <w:pPr>
        <w:pStyle w:val="Style1"/>
      </w:pPr>
      <w:r>
        <w:t xml:space="preserve">                            n.join(" ")</w:t>
      </w:r>
    </w:p>
    <w:p w14:paraId="311A77A8" w14:textId="77777777" w:rsidR="005E6A9E" w:rsidRDefault="005E6A9E" w:rsidP="005E6A9E">
      <w:pPr>
        <w:pStyle w:val="Style1"/>
      </w:pPr>
      <w:r>
        <w:t xml:space="preserve">                        }(o)</w:t>
      </w:r>
    </w:p>
    <w:p w14:paraId="5F6D3727" w14:textId="77777777" w:rsidR="005E6A9E" w:rsidRDefault="005E6A9E" w:rsidP="005E6A9E">
      <w:pPr>
        <w:pStyle w:val="Style1"/>
      </w:pPr>
      <w:r>
        <w:t xml:space="preserve">                    }</w:t>
      </w:r>
    </w:p>
    <w:p w14:paraId="7BE9CC2C" w14:textId="77777777" w:rsidR="005E6A9E" w:rsidRDefault="005E6A9E" w:rsidP="005E6A9E">
      <w:pPr>
        <w:pStyle w:val="Style1"/>
      </w:pPr>
      <w:r>
        <w:t xml:space="preserve">            }</w:t>
      </w:r>
    </w:p>
    <w:p w14:paraId="534AC199" w14:textId="77777777" w:rsidR="005E6A9E" w:rsidRDefault="005E6A9E" w:rsidP="005E6A9E">
      <w:pPr>
        <w:pStyle w:val="Style1"/>
      </w:pPr>
      <w:r>
        <w:t xml:space="preserve">        }</w:t>
      </w:r>
    </w:p>
    <w:p w14:paraId="75F1F01B" w14:textId="77777777" w:rsidR="005E6A9E" w:rsidRDefault="005E6A9E" w:rsidP="005E6A9E">
      <w:pPr>
        <w:pStyle w:val="Style1"/>
      </w:pPr>
      <w:r>
        <w:t xml:space="preserve">        function b(e) {</w:t>
      </w:r>
    </w:p>
    <w:p w14:paraId="5D9540BB" w14:textId="77777777" w:rsidR="005E6A9E" w:rsidRDefault="005E6A9E" w:rsidP="005E6A9E">
      <w:pPr>
        <w:pStyle w:val="Style1"/>
      </w:pPr>
      <w:r>
        <w:t xml:space="preserve">            var t = e &amp;&amp; e["&amp;"];</w:t>
      </w:r>
    </w:p>
    <w:p w14:paraId="41E128C4" w14:textId="77777777" w:rsidR="005E6A9E" w:rsidRDefault="005E6A9E" w:rsidP="005E6A9E">
      <w:pPr>
        <w:pStyle w:val="Style1"/>
      </w:pPr>
      <w:r>
        <w:t xml:space="preserve">            return t ? t.displayName : void 0</w:t>
      </w:r>
    </w:p>
    <w:p w14:paraId="75E5B114" w14:textId="77777777" w:rsidR="005E6A9E" w:rsidRDefault="005E6A9E" w:rsidP="005E6A9E">
      <w:pPr>
        <w:pStyle w:val="Style1"/>
      </w:pPr>
      <w:r>
        <w:t xml:space="preserve">        }</w:t>
      </w:r>
    </w:p>
    <w:p w14:paraId="07C75038" w14:textId="77777777" w:rsidR="005E6A9E" w:rsidRDefault="005E6A9E" w:rsidP="005E6A9E">
      <w:pPr>
        <w:pStyle w:val="Style1"/>
      </w:pPr>
      <w:r>
        <w:t xml:space="preserve">        var y = /\:global\((.+?)\)/g;</w:t>
      </w:r>
    </w:p>
    <w:p w14:paraId="045D22E1" w14:textId="77777777" w:rsidR="005E6A9E" w:rsidRDefault="005E6A9E" w:rsidP="005E6A9E">
      <w:pPr>
        <w:pStyle w:val="Style1"/>
      </w:pPr>
      <w:r>
        <w:t xml:space="preserve">        function _(e, t) {</w:t>
      </w:r>
    </w:p>
    <w:p w14:paraId="040FBD80" w14:textId="77777777" w:rsidR="005E6A9E" w:rsidRDefault="005E6A9E" w:rsidP="005E6A9E">
      <w:pPr>
        <w:pStyle w:val="Style1"/>
      </w:pPr>
      <w:r>
        <w:t xml:space="preserve">            return e.indexOf(":global(") &gt;= 0 ? e.replace(y, "$1") : 0 === e.indexOf(":") ? t + e : e.indexOf("&amp;") &lt; 0 ? t + " " + e : e</w:t>
      </w:r>
    </w:p>
    <w:p w14:paraId="6AE58DF8" w14:textId="77777777" w:rsidR="005E6A9E" w:rsidRDefault="005E6A9E" w:rsidP="005E6A9E">
      <w:pPr>
        <w:pStyle w:val="Style1"/>
      </w:pPr>
      <w:r>
        <w:t xml:space="preserve">        }</w:t>
      </w:r>
    </w:p>
    <w:p w14:paraId="03846553" w14:textId="77777777" w:rsidR="005E6A9E" w:rsidRDefault="005E6A9E" w:rsidP="005E6A9E">
      <w:pPr>
        <w:pStyle w:val="Style1"/>
      </w:pPr>
      <w:r>
        <w:t xml:space="preserve">        function x(e, t, n, r) {</w:t>
      </w:r>
    </w:p>
    <w:p w14:paraId="092FC8F1" w14:textId="77777777" w:rsidR="005E6A9E" w:rsidRDefault="005E6A9E" w:rsidP="005E6A9E">
      <w:pPr>
        <w:pStyle w:val="Style1"/>
      </w:pPr>
      <w:r>
        <w:t xml:space="preserve">            void 0 === t &amp;&amp; (t = {</w:t>
      </w:r>
    </w:p>
    <w:p w14:paraId="093C8A57" w14:textId="77777777" w:rsidR="005E6A9E" w:rsidRDefault="005E6A9E" w:rsidP="005E6A9E">
      <w:pPr>
        <w:pStyle w:val="Style1"/>
      </w:pPr>
      <w:r>
        <w:t xml:space="preserve">                __order: []</w:t>
      </w:r>
    </w:p>
    <w:p w14:paraId="7293D556" w14:textId="77777777" w:rsidR="005E6A9E" w:rsidRDefault="005E6A9E" w:rsidP="005E6A9E">
      <w:pPr>
        <w:pStyle w:val="Style1"/>
      </w:pPr>
      <w:r>
        <w:t xml:space="preserve">            }),</w:t>
      </w:r>
    </w:p>
    <w:p w14:paraId="2C6C4B1D" w14:textId="77777777" w:rsidR="005E6A9E" w:rsidRDefault="005E6A9E" w:rsidP="005E6A9E">
      <w:pPr>
        <w:pStyle w:val="Style1"/>
      </w:pPr>
      <w:r>
        <w:t xml:space="preserve">            0 === n.indexOf("@") ? k([r], t, n = n + "{" + e) : n.indexOf(",") &gt; -1 ? function(e) {</w:t>
      </w:r>
    </w:p>
    <w:p w14:paraId="518A6F93" w14:textId="77777777" w:rsidR="005E6A9E" w:rsidRDefault="005E6A9E" w:rsidP="005E6A9E">
      <w:pPr>
        <w:pStyle w:val="Style1"/>
      </w:pPr>
      <w:r>
        <w:t xml:space="preserve">                if (!y.test(e))</w:t>
      </w:r>
    </w:p>
    <w:p w14:paraId="46E744A7" w14:textId="77777777" w:rsidR="005E6A9E" w:rsidRDefault="005E6A9E" w:rsidP="005E6A9E">
      <w:pPr>
        <w:pStyle w:val="Style1"/>
      </w:pPr>
      <w:r>
        <w:t xml:space="preserve">                    return e;</w:t>
      </w:r>
    </w:p>
    <w:p w14:paraId="314183E0" w14:textId="77777777" w:rsidR="005E6A9E" w:rsidRDefault="005E6A9E" w:rsidP="005E6A9E">
      <w:pPr>
        <w:pStyle w:val="Style1"/>
      </w:pPr>
      <w:r>
        <w:t xml:space="preserve">                for (var t = [], n = /\:global\((.+?)\)/g, r = null; r = n.exec(e); )</w:t>
      </w:r>
    </w:p>
    <w:p w14:paraId="396CED9C" w14:textId="77777777" w:rsidR="005E6A9E" w:rsidRDefault="005E6A9E" w:rsidP="005E6A9E">
      <w:pPr>
        <w:pStyle w:val="Style1"/>
      </w:pPr>
      <w:r>
        <w:t xml:space="preserve">                    r[1].indexOf(",") &gt; -1 &amp;&amp; t.push([r.index, r.index + r[0].length, r[1].split(",").map((function(e) {</w:t>
      </w:r>
    </w:p>
    <w:p w14:paraId="22E44D38" w14:textId="77777777" w:rsidR="005E6A9E" w:rsidRDefault="005E6A9E" w:rsidP="005E6A9E">
      <w:pPr>
        <w:pStyle w:val="Style1"/>
      </w:pPr>
      <w:r>
        <w:t xml:space="preserve">                        return ":global(" + e.trim() + ")"</w:t>
      </w:r>
    </w:p>
    <w:p w14:paraId="2B732520" w14:textId="77777777" w:rsidR="005E6A9E" w:rsidRDefault="005E6A9E" w:rsidP="005E6A9E">
      <w:pPr>
        <w:pStyle w:val="Style1"/>
      </w:pPr>
      <w:r>
        <w:t xml:space="preserve">                    }</w:t>
      </w:r>
    </w:p>
    <w:p w14:paraId="7B6416E9" w14:textId="77777777" w:rsidR="005E6A9E" w:rsidRDefault="005E6A9E" w:rsidP="005E6A9E">
      <w:pPr>
        <w:pStyle w:val="Style1"/>
      </w:pPr>
      <w:r>
        <w:t xml:space="preserve">                    )).join(", ")]);</w:t>
      </w:r>
    </w:p>
    <w:p w14:paraId="49CFE420" w14:textId="77777777" w:rsidR="005E6A9E" w:rsidRDefault="005E6A9E" w:rsidP="005E6A9E">
      <w:pPr>
        <w:pStyle w:val="Style1"/>
      </w:pPr>
      <w:r>
        <w:t xml:space="preserve">                return t.reverse().reduce((function(e, t) {</w:t>
      </w:r>
    </w:p>
    <w:p w14:paraId="476F86A7" w14:textId="77777777" w:rsidR="005E6A9E" w:rsidRDefault="005E6A9E" w:rsidP="005E6A9E">
      <w:pPr>
        <w:pStyle w:val="Style1"/>
      </w:pPr>
      <w:r>
        <w:t xml:space="preserve">                    var n = t[1]</w:t>
      </w:r>
    </w:p>
    <w:p w14:paraId="1C8D8525" w14:textId="77777777" w:rsidR="005E6A9E" w:rsidRDefault="005E6A9E" w:rsidP="005E6A9E">
      <w:pPr>
        <w:pStyle w:val="Style1"/>
      </w:pPr>
      <w:r>
        <w:t xml:space="preserve">                      , r = t[2];</w:t>
      </w:r>
    </w:p>
    <w:p w14:paraId="7C399310" w14:textId="77777777" w:rsidR="005E6A9E" w:rsidRDefault="005E6A9E" w:rsidP="005E6A9E">
      <w:pPr>
        <w:pStyle w:val="Style1"/>
      </w:pPr>
      <w:r>
        <w:t xml:space="preserve">                    return e.slice(0, t[0]) + r + e.slice(n)</w:t>
      </w:r>
    </w:p>
    <w:p w14:paraId="47CBB69C" w14:textId="77777777" w:rsidR="005E6A9E" w:rsidRDefault="005E6A9E" w:rsidP="005E6A9E">
      <w:pPr>
        <w:pStyle w:val="Style1"/>
      </w:pPr>
      <w:r>
        <w:t xml:space="preserve">                }</w:t>
      </w:r>
    </w:p>
    <w:p w14:paraId="6D296ACA" w14:textId="77777777" w:rsidR="005E6A9E" w:rsidRDefault="005E6A9E" w:rsidP="005E6A9E">
      <w:pPr>
        <w:pStyle w:val="Style1"/>
      </w:pPr>
      <w:r>
        <w:t xml:space="preserve">                ), e)</w:t>
      </w:r>
    </w:p>
    <w:p w14:paraId="68F2CBB4" w14:textId="77777777" w:rsidR="005E6A9E" w:rsidRDefault="005E6A9E" w:rsidP="005E6A9E">
      <w:pPr>
        <w:pStyle w:val="Style1"/>
      </w:pPr>
      <w:r>
        <w:t xml:space="preserve">            }(n).split(",").map((function(e) {</w:t>
      </w:r>
    </w:p>
    <w:p w14:paraId="457DB033" w14:textId="77777777" w:rsidR="005E6A9E" w:rsidRDefault="005E6A9E" w:rsidP="005E6A9E">
      <w:pPr>
        <w:pStyle w:val="Style1"/>
      </w:pPr>
      <w:r>
        <w:t xml:space="preserve">                return e.trim()</w:t>
      </w:r>
    </w:p>
    <w:p w14:paraId="01DD7F61" w14:textId="77777777" w:rsidR="005E6A9E" w:rsidRDefault="005E6A9E" w:rsidP="005E6A9E">
      <w:pPr>
        <w:pStyle w:val="Style1"/>
      </w:pPr>
      <w:r>
        <w:t xml:space="preserve">            }</w:t>
      </w:r>
    </w:p>
    <w:p w14:paraId="296C6077" w14:textId="77777777" w:rsidR="005E6A9E" w:rsidRDefault="005E6A9E" w:rsidP="005E6A9E">
      <w:pPr>
        <w:pStyle w:val="Style1"/>
      </w:pPr>
      <w:r>
        <w:t xml:space="preserve">            )).forEach((function(n) {</w:t>
      </w:r>
    </w:p>
    <w:p w14:paraId="3DBD7FDD" w14:textId="77777777" w:rsidR="005E6A9E" w:rsidRDefault="005E6A9E" w:rsidP="005E6A9E">
      <w:pPr>
        <w:pStyle w:val="Style1"/>
      </w:pPr>
      <w:r>
        <w:t xml:space="preserve">                return k([r], t, _(n, e))</w:t>
      </w:r>
    </w:p>
    <w:p w14:paraId="29DF0878" w14:textId="77777777" w:rsidR="005E6A9E" w:rsidRDefault="005E6A9E" w:rsidP="005E6A9E">
      <w:pPr>
        <w:pStyle w:val="Style1"/>
      </w:pPr>
      <w:r>
        <w:t xml:space="preserve">            }</w:t>
      </w:r>
    </w:p>
    <w:p w14:paraId="6C54AC7F" w14:textId="77777777" w:rsidR="005E6A9E" w:rsidRDefault="005E6A9E" w:rsidP="005E6A9E">
      <w:pPr>
        <w:pStyle w:val="Style1"/>
      </w:pPr>
      <w:r>
        <w:t xml:space="preserve">            )) : k([r], t, _(n, e))</w:t>
      </w:r>
    </w:p>
    <w:p w14:paraId="076A7A3A" w14:textId="77777777" w:rsidR="005E6A9E" w:rsidRDefault="005E6A9E" w:rsidP="005E6A9E">
      <w:pPr>
        <w:pStyle w:val="Style1"/>
      </w:pPr>
      <w:r>
        <w:t xml:space="preserve">        }</w:t>
      </w:r>
    </w:p>
    <w:p w14:paraId="1ADFC0BD" w14:textId="77777777" w:rsidR="005E6A9E" w:rsidRDefault="005E6A9E" w:rsidP="005E6A9E">
      <w:pPr>
        <w:pStyle w:val="Style1"/>
      </w:pPr>
      <w:r>
        <w:t xml:space="preserve">        function k(e, t, n) {</w:t>
      </w:r>
    </w:p>
    <w:p w14:paraId="14F1D8F2" w14:textId="77777777" w:rsidR="005E6A9E" w:rsidRDefault="005E6A9E" w:rsidP="005E6A9E">
      <w:pPr>
        <w:pStyle w:val="Style1"/>
      </w:pPr>
      <w:r>
        <w:t xml:space="preserve">            void 0 === t &amp;&amp; (t = {</w:t>
      </w:r>
    </w:p>
    <w:p w14:paraId="1D1C7DEE" w14:textId="77777777" w:rsidR="005E6A9E" w:rsidRDefault="005E6A9E" w:rsidP="005E6A9E">
      <w:pPr>
        <w:pStyle w:val="Style1"/>
      </w:pPr>
      <w:r>
        <w:t xml:space="preserve">                __order: []</w:t>
      </w:r>
    </w:p>
    <w:p w14:paraId="6917C7E9" w14:textId="77777777" w:rsidR="005E6A9E" w:rsidRDefault="005E6A9E" w:rsidP="005E6A9E">
      <w:pPr>
        <w:pStyle w:val="Style1"/>
      </w:pPr>
      <w:r>
        <w:t xml:space="preserve">            }),</w:t>
      </w:r>
    </w:p>
    <w:p w14:paraId="505D152D" w14:textId="77777777" w:rsidR="005E6A9E" w:rsidRDefault="005E6A9E" w:rsidP="005E6A9E">
      <w:pPr>
        <w:pStyle w:val="Style1"/>
      </w:pPr>
      <w:r>
        <w:t xml:space="preserve">            void 0 === n &amp;&amp; (n = "&amp;");</w:t>
      </w:r>
    </w:p>
    <w:p w14:paraId="1E024FE4" w14:textId="77777777" w:rsidR="005E6A9E" w:rsidRDefault="005E6A9E" w:rsidP="005E6A9E">
      <w:pPr>
        <w:pStyle w:val="Style1"/>
      </w:pPr>
      <w:r>
        <w:t xml:space="preserve">            var r = i.a.getInstance()</w:t>
      </w:r>
    </w:p>
    <w:p w14:paraId="59BFB0EC" w14:textId="77777777" w:rsidR="005E6A9E" w:rsidRDefault="005E6A9E" w:rsidP="005E6A9E">
      <w:pPr>
        <w:pStyle w:val="Style1"/>
      </w:pPr>
      <w:r>
        <w:t xml:space="preserve">              , o = t[n];</w:t>
      </w:r>
    </w:p>
    <w:p w14:paraId="29F3386F" w14:textId="77777777" w:rsidR="005E6A9E" w:rsidRDefault="005E6A9E" w:rsidP="005E6A9E">
      <w:pPr>
        <w:pStyle w:val="Style1"/>
      </w:pPr>
      <w:r>
        <w:t xml:space="preserve">            o || (t[n] = o = {},</w:t>
      </w:r>
    </w:p>
    <w:p w14:paraId="72C8C6F9" w14:textId="77777777" w:rsidR="005E6A9E" w:rsidRDefault="005E6A9E" w:rsidP="005E6A9E">
      <w:pPr>
        <w:pStyle w:val="Style1"/>
      </w:pPr>
      <w:r>
        <w:t xml:space="preserve">            t.__order.push(n));</w:t>
      </w:r>
    </w:p>
    <w:p w14:paraId="1B8637B2" w14:textId="77777777" w:rsidR="005E6A9E" w:rsidRDefault="005E6A9E" w:rsidP="005E6A9E">
      <w:pPr>
        <w:pStyle w:val="Style1"/>
      </w:pPr>
      <w:r>
        <w:t xml:space="preserve">            for (var a = 0, s = e; a &lt; s.length; a++) {</w:t>
      </w:r>
    </w:p>
    <w:p w14:paraId="0713573F" w14:textId="77777777" w:rsidR="005E6A9E" w:rsidRDefault="005E6A9E" w:rsidP="005E6A9E">
      <w:pPr>
        <w:pStyle w:val="Style1"/>
      </w:pPr>
      <w:r>
        <w:t xml:space="preserve">                var u = s[a];</w:t>
      </w:r>
    </w:p>
    <w:p w14:paraId="0C06CC7A" w14:textId="77777777" w:rsidR="005E6A9E" w:rsidRDefault="005E6A9E" w:rsidP="005E6A9E">
      <w:pPr>
        <w:pStyle w:val="Style1"/>
      </w:pPr>
      <w:r>
        <w:t xml:space="preserve">                if ("string" == typeof u) {</w:t>
      </w:r>
    </w:p>
    <w:p w14:paraId="7BDF2DD2" w14:textId="77777777" w:rsidR="005E6A9E" w:rsidRDefault="005E6A9E" w:rsidP="005E6A9E">
      <w:pPr>
        <w:pStyle w:val="Style1"/>
      </w:pPr>
      <w:r>
        <w:t xml:space="preserve">                    var c = r.argsFromClassName(u);</w:t>
      </w:r>
    </w:p>
    <w:p w14:paraId="3BEDD8C3" w14:textId="77777777" w:rsidR="005E6A9E" w:rsidRDefault="005E6A9E" w:rsidP="005E6A9E">
      <w:pPr>
        <w:pStyle w:val="Style1"/>
      </w:pPr>
      <w:r>
        <w:t xml:space="preserve">                    c &amp;&amp; k(c, t, n)</w:t>
      </w:r>
    </w:p>
    <w:p w14:paraId="2EA173E7" w14:textId="77777777" w:rsidR="005E6A9E" w:rsidRDefault="005E6A9E" w:rsidP="005E6A9E">
      <w:pPr>
        <w:pStyle w:val="Style1"/>
      </w:pPr>
      <w:r>
        <w:t xml:space="preserve">                } else if (Array.isArray(u))</w:t>
      </w:r>
    </w:p>
    <w:p w14:paraId="02E82E34" w14:textId="77777777" w:rsidR="005E6A9E" w:rsidRDefault="005E6A9E" w:rsidP="005E6A9E">
      <w:pPr>
        <w:pStyle w:val="Style1"/>
      </w:pPr>
      <w:r>
        <w:t xml:space="preserve">                    k(u, t, n);</w:t>
      </w:r>
    </w:p>
    <w:p w14:paraId="204126BB" w14:textId="77777777" w:rsidR="005E6A9E" w:rsidRDefault="005E6A9E" w:rsidP="005E6A9E">
      <w:pPr>
        <w:pStyle w:val="Style1"/>
      </w:pPr>
      <w:r>
        <w:t xml:space="preserve">                else</w:t>
      </w:r>
    </w:p>
    <w:p w14:paraId="7E77A35B" w14:textId="77777777" w:rsidR="005E6A9E" w:rsidRDefault="005E6A9E" w:rsidP="005E6A9E">
      <w:pPr>
        <w:pStyle w:val="Style1"/>
      </w:pPr>
      <w:r>
        <w:t xml:space="preserve">                    for (var l in u)</w:t>
      </w:r>
    </w:p>
    <w:p w14:paraId="4EC2DF95" w14:textId="77777777" w:rsidR="005E6A9E" w:rsidRDefault="005E6A9E" w:rsidP="005E6A9E">
      <w:pPr>
        <w:pStyle w:val="Style1"/>
      </w:pPr>
      <w:r>
        <w:t xml:space="preserve">                        if (u.hasOwnProperty(l)) {</w:t>
      </w:r>
    </w:p>
    <w:p w14:paraId="250824FB" w14:textId="77777777" w:rsidR="005E6A9E" w:rsidRDefault="005E6A9E" w:rsidP="005E6A9E">
      <w:pPr>
        <w:pStyle w:val="Style1"/>
      </w:pPr>
      <w:r>
        <w:t xml:space="preserve">                            var d = u[l];</w:t>
      </w:r>
    </w:p>
    <w:p w14:paraId="447F8075" w14:textId="77777777" w:rsidR="005E6A9E" w:rsidRDefault="005E6A9E" w:rsidP="005E6A9E">
      <w:pPr>
        <w:pStyle w:val="Style1"/>
      </w:pPr>
      <w:r>
        <w:t xml:space="preserve">                            if ("selectors" === l) {</w:t>
      </w:r>
    </w:p>
    <w:p w14:paraId="6A6FE916" w14:textId="77777777" w:rsidR="005E6A9E" w:rsidRDefault="005E6A9E" w:rsidP="005E6A9E">
      <w:pPr>
        <w:pStyle w:val="Style1"/>
      </w:pPr>
      <w:r>
        <w:t xml:space="preserve">                                var f = u.selectors;</w:t>
      </w:r>
    </w:p>
    <w:p w14:paraId="624DD000" w14:textId="77777777" w:rsidR="005E6A9E" w:rsidRDefault="005E6A9E" w:rsidP="005E6A9E">
      <w:pPr>
        <w:pStyle w:val="Style1"/>
      </w:pPr>
      <w:r>
        <w:t xml:space="preserve">                                for (var g in f)</w:t>
      </w:r>
    </w:p>
    <w:p w14:paraId="5E317620" w14:textId="77777777" w:rsidR="005E6A9E" w:rsidRDefault="005E6A9E" w:rsidP="005E6A9E">
      <w:pPr>
        <w:pStyle w:val="Style1"/>
      </w:pPr>
      <w:r>
        <w:t xml:space="preserve">                                    f.hasOwnProperty(g) &amp;&amp; x(n, t, g, f[g])</w:t>
      </w:r>
    </w:p>
    <w:p w14:paraId="2A8D9992" w14:textId="77777777" w:rsidR="005E6A9E" w:rsidRDefault="005E6A9E" w:rsidP="005E6A9E">
      <w:pPr>
        <w:pStyle w:val="Style1"/>
      </w:pPr>
      <w:r>
        <w:t xml:space="preserve">                            } else</w:t>
      </w:r>
    </w:p>
    <w:p w14:paraId="154937C1" w14:textId="77777777" w:rsidR="005E6A9E" w:rsidRDefault="005E6A9E" w:rsidP="005E6A9E">
      <w:pPr>
        <w:pStyle w:val="Style1"/>
      </w:pPr>
      <w:r>
        <w:t xml:space="preserve">                                "object" == typeof d ? null !== d &amp;&amp; x(n, t, l, d) : void 0 !== d &amp;&amp; ("margin" === l || "padding" === l ? w(o, l, d) : o[l] = d)</w:t>
      </w:r>
    </w:p>
    <w:p w14:paraId="34ECA60E" w14:textId="77777777" w:rsidR="005E6A9E" w:rsidRDefault="005E6A9E" w:rsidP="005E6A9E">
      <w:pPr>
        <w:pStyle w:val="Style1"/>
      </w:pPr>
      <w:r>
        <w:t xml:space="preserve">                        }</w:t>
      </w:r>
    </w:p>
    <w:p w14:paraId="75AB30BD" w14:textId="77777777" w:rsidR="005E6A9E" w:rsidRDefault="005E6A9E" w:rsidP="005E6A9E">
      <w:pPr>
        <w:pStyle w:val="Style1"/>
      </w:pPr>
      <w:r>
        <w:t xml:space="preserve">            }</w:t>
      </w:r>
    </w:p>
    <w:p w14:paraId="4379B1B4" w14:textId="77777777" w:rsidR="005E6A9E" w:rsidRDefault="005E6A9E" w:rsidP="005E6A9E">
      <w:pPr>
        <w:pStyle w:val="Style1"/>
      </w:pPr>
      <w:r>
        <w:t xml:space="preserve">            return t</w:t>
      </w:r>
    </w:p>
    <w:p w14:paraId="2EA327B9" w14:textId="77777777" w:rsidR="005E6A9E" w:rsidRDefault="005E6A9E" w:rsidP="005E6A9E">
      <w:pPr>
        <w:pStyle w:val="Style1"/>
      </w:pPr>
      <w:r>
        <w:t xml:space="preserve">        }</w:t>
      </w:r>
    </w:p>
    <w:p w14:paraId="4437BC2C" w14:textId="77777777" w:rsidR="005E6A9E" w:rsidRDefault="005E6A9E" w:rsidP="005E6A9E">
      <w:pPr>
        <w:pStyle w:val="Style1"/>
      </w:pPr>
      <w:r>
        <w:t xml:space="preserve">        function w(e, t, n) {</w:t>
      </w:r>
    </w:p>
    <w:p w14:paraId="293AC744" w14:textId="77777777" w:rsidR="005E6A9E" w:rsidRDefault="005E6A9E" w:rsidP="005E6A9E">
      <w:pPr>
        <w:pStyle w:val="Style1"/>
      </w:pPr>
      <w:r>
        <w:t xml:space="preserve">            var r = "string" == typeof n ? n.split(" ") : [n];</w:t>
      </w:r>
    </w:p>
    <w:p w14:paraId="4EFB4907" w14:textId="77777777" w:rsidR="005E6A9E" w:rsidRDefault="005E6A9E" w:rsidP="005E6A9E">
      <w:pPr>
        <w:pStyle w:val="Style1"/>
      </w:pPr>
      <w:r>
        <w:t xml:space="preserve">            e[t + "Top"] = r[0],</w:t>
      </w:r>
    </w:p>
    <w:p w14:paraId="192D7CC5" w14:textId="77777777" w:rsidR="005E6A9E" w:rsidRDefault="005E6A9E" w:rsidP="005E6A9E">
      <w:pPr>
        <w:pStyle w:val="Style1"/>
      </w:pPr>
      <w:r>
        <w:t xml:space="preserve">            e[t + "Right"] = r[1] || r[0],</w:t>
      </w:r>
    </w:p>
    <w:p w14:paraId="01184246" w14:textId="77777777" w:rsidR="005E6A9E" w:rsidRDefault="005E6A9E" w:rsidP="005E6A9E">
      <w:pPr>
        <w:pStyle w:val="Style1"/>
      </w:pPr>
      <w:r>
        <w:t xml:space="preserve">            e[t + "Bottom"] = r[2] || r[0],</w:t>
      </w:r>
    </w:p>
    <w:p w14:paraId="1AB32D75" w14:textId="77777777" w:rsidR="005E6A9E" w:rsidRDefault="005E6A9E" w:rsidP="005E6A9E">
      <w:pPr>
        <w:pStyle w:val="Style1"/>
      </w:pPr>
      <w:r>
        <w:t xml:space="preserve">            e[t + "Left"] = r[3] || r[1] || r[0]</w:t>
      </w:r>
    </w:p>
    <w:p w14:paraId="66E3938E" w14:textId="77777777" w:rsidR="005E6A9E" w:rsidRDefault="005E6A9E" w:rsidP="005E6A9E">
      <w:pPr>
        <w:pStyle w:val="Style1"/>
      </w:pPr>
      <w:r>
        <w:t xml:space="preserve">        }</w:t>
      </w:r>
    </w:p>
    <w:p w14:paraId="43A0A0D0" w14:textId="77777777" w:rsidR="005E6A9E" w:rsidRDefault="005E6A9E" w:rsidP="005E6A9E">
      <w:pPr>
        <w:pStyle w:val="Style1"/>
      </w:pPr>
      <w:r>
        <w:t xml:space="preserve">        function C(e, t) {</w:t>
      </w:r>
    </w:p>
    <w:p w14:paraId="04463537" w14:textId="77777777" w:rsidR="005E6A9E" w:rsidRDefault="005E6A9E" w:rsidP="005E6A9E">
      <w:pPr>
        <w:pStyle w:val="Style1"/>
      </w:pPr>
      <w:r>
        <w:t xml:space="preserve">            for (var n = [e.rtl ? "rtl" : "ltr"], r = !1, o = 0, i = t.__order; o &lt; i.length; o++) {</w:t>
      </w:r>
    </w:p>
    <w:p w14:paraId="147436CE" w14:textId="77777777" w:rsidR="005E6A9E" w:rsidRDefault="005E6A9E" w:rsidP="005E6A9E">
      <w:pPr>
        <w:pStyle w:val="Style1"/>
      </w:pPr>
      <w:r>
        <w:t xml:space="preserve">                var a = i[o];</w:t>
      </w:r>
    </w:p>
    <w:p w14:paraId="49673CAD" w14:textId="77777777" w:rsidR="005E6A9E" w:rsidRDefault="005E6A9E" w:rsidP="005E6A9E">
      <w:pPr>
        <w:pStyle w:val="Style1"/>
      </w:pPr>
      <w:r>
        <w:t xml:space="preserve">                n.push(a);</w:t>
      </w:r>
    </w:p>
    <w:p w14:paraId="188F8966" w14:textId="77777777" w:rsidR="005E6A9E" w:rsidRDefault="005E6A9E" w:rsidP="005E6A9E">
      <w:pPr>
        <w:pStyle w:val="Style1"/>
      </w:pPr>
      <w:r>
        <w:t xml:space="preserve">                var s = t[a];</w:t>
      </w:r>
    </w:p>
    <w:p w14:paraId="5596CBA5" w14:textId="77777777" w:rsidR="005E6A9E" w:rsidRDefault="005E6A9E" w:rsidP="005E6A9E">
      <w:pPr>
        <w:pStyle w:val="Style1"/>
      </w:pPr>
      <w:r>
        <w:t xml:space="preserve">                for (var u in s)</w:t>
      </w:r>
    </w:p>
    <w:p w14:paraId="150F5E9F" w14:textId="77777777" w:rsidR="005E6A9E" w:rsidRDefault="005E6A9E" w:rsidP="005E6A9E">
      <w:pPr>
        <w:pStyle w:val="Style1"/>
      </w:pPr>
      <w:r>
        <w:t xml:space="preserve">                    s.hasOwnProperty(u) &amp;&amp; void 0 !== s[u] &amp;&amp; (r = !0,</w:t>
      </w:r>
    </w:p>
    <w:p w14:paraId="09ADBFE6" w14:textId="77777777" w:rsidR="005E6A9E" w:rsidRDefault="005E6A9E" w:rsidP="005E6A9E">
      <w:pPr>
        <w:pStyle w:val="Style1"/>
      </w:pPr>
      <w:r>
        <w:t xml:space="preserve">                    n.push(u, s[u]))</w:t>
      </w:r>
    </w:p>
    <w:p w14:paraId="69A78EA1" w14:textId="77777777" w:rsidR="005E6A9E" w:rsidRDefault="005E6A9E" w:rsidP="005E6A9E">
      <w:pPr>
        <w:pStyle w:val="Style1"/>
      </w:pPr>
      <w:r>
        <w:t xml:space="preserve">            }</w:t>
      </w:r>
    </w:p>
    <w:p w14:paraId="5C17998B" w14:textId="77777777" w:rsidR="005E6A9E" w:rsidRDefault="005E6A9E" w:rsidP="005E6A9E">
      <w:pPr>
        <w:pStyle w:val="Style1"/>
      </w:pPr>
      <w:r>
        <w:t xml:space="preserve">            return r ? n.join("") : void 0</w:t>
      </w:r>
    </w:p>
    <w:p w14:paraId="106A4849" w14:textId="77777777" w:rsidR="005E6A9E" w:rsidRDefault="005E6A9E" w:rsidP="005E6A9E">
      <w:pPr>
        <w:pStyle w:val="Style1"/>
      </w:pPr>
      <w:r>
        <w:t xml:space="preserve">        }</w:t>
      </w:r>
    </w:p>
    <w:p w14:paraId="5863C361" w14:textId="77777777" w:rsidR="005E6A9E" w:rsidRDefault="005E6A9E" w:rsidP="005E6A9E">
      <w:pPr>
        <w:pStyle w:val="Style1"/>
      </w:pPr>
      <w:r>
        <w:t xml:space="preserve">        function O(e, t) {</w:t>
      </w:r>
    </w:p>
    <w:p w14:paraId="064B362F" w14:textId="77777777" w:rsidR="005E6A9E" w:rsidRDefault="005E6A9E" w:rsidP="005E6A9E">
      <w:pPr>
        <w:pStyle w:val="Style1"/>
      </w:pPr>
      <w:r>
        <w:t xml:space="preserve">            return t &lt;= 0 ? "" : 1 === t ? e : e + O(e, t - 1)</w:t>
      </w:r>
    </w:p>
    <w:p w14:paraId="0E6A69AA" w14:textId="77777777" w:rsidR="005E6A9E" w:rsidRDefault="005E6A9E" w:rsidP="005E6A9E">
      <w:pPr>
        <w:pStyle w:val="Style1"/>
      </w:pPr>
      <w:r>
        <w:t xml:space="preserve">        }</w:t>
      </w:r>
    </w:p>
    <w:p w14:paraId="23646844" w14:textId="77777777" w:rsidR="005E6A9E" w:rsidRDefault="005E6A9E" w:rsidP="005E6A9E">
      <w:pPr>
        <w:pStyle w:val="Style1"/>
      </w:pPr>
      <w:r>
        <w:t xml:space="preserve">        function S(e, t) {</w:t>
      </w:r>
    </w:p>
    <w:p w14:paraId="5E00B372" w14:textId="77777777" w:rsidR="005E6A9E" w:rsidRDefault="005E6A9E" w:rsidP="005E6A9E">
      <w:pPr>
        <w:pStyle w:val="Style1"/>
      </w:pPr>
      <w:r>
        <w:t xml:space="preserve">            if (!t)</w:t>
      </w:r>
    </w:p>
    <w:p w14:paraId="5BF105D6" w14:textId="77777777" w:rsidR="005E6A9E" w:rsidRDefault="005E6A9E" w:rsidP="005E6A9E">
      <w:pPr>
        <w:pStyle w:val="Style1"/>
      </w:pPr>
      <w:r>
        <w:t xml:space="preserve">                return "";</w:t>
      </w:r>
    </w:p>
    <w:p w14:paraId="4879D263" w14:textId="77777777" w:rsidR="005E6A9E" w:rsidRDefault="005E6A9E" w:rsidP="005E6A9E">
      <w:pPr>
        <w:pStyle w:val="Style1"/>
      </w:pPr>
      <w:r>
        <w:t xml:space="preserve">            var n = [];</w:t>
      </w:r>
    </w:p>
    <w:p w14:paraId="0488EC2C" w14:textId="77777777" w:rsidR="005E6A9E" w:rsidRDefault="005E6A9E" w:rsidP="005E6A9E">
      <w:pPr>
        <w:pStyle w:val="Style1"/>
      </w:pPr>
      <w:r>
        <w:t xml:space="preserve">            for (var r in t)</w:t>
      </w:r>
    </w:p>
    <w:p w14:paraId="13D8FD0C" w14:textId="77777777" w:rsidR="005E6A9E" w:rsidRDefault="005E6A9E" w:rsidP="005E6A9E">
      <w:pPr>
        <w:pStyle w:val="Style1"/>
      </w:pPr>
      <w:r>
        <w:t xml:space="preserve">                t.hasOwnProperty(r) &amp;&amp; "displayName" !== r &amp;&amp; void 0 !== t[r] &amp;&amp; n.push(r, t[r]);</w:t>
      </w:r>
    </w:p>
    <w:p w14:paraId="06707D85" w14:textId="77777777" w:rsidR="005E6A9E" w:rsidRDefault="005E6A9E" w:rsidP="005E6A9E">
      <w:pPr>
        <w:pStyle w:val="Style1"/>
      </w:pPr>
      <w:r>
        <w:t xml:space="preserve">            for (var o = 0; o &lt; n.length; o += 2)</w:t>
      </w:r>
    </w:p>
    <w:p w14:paraId="248C07B9" w14:textId="77777777" w:rsidR="005E6A9E" w:rsidRDefault="005E6A9E" w:rsidP="005E6A9E">
      <w:pPr>
        <w:pStyle w:val="Style1"/>
      </w:pPr>
      <w:r>
        <w:t xml:space="preserve">                s(n, o),</w:t>
      </w:r>
    </w:p>
    <w:p w14:paraId="2B1104B9" w14:textId="77777777" w:rsidR="005E6A9E" w:rsidRDefault="005E6A9E" w:rsidP="005E6A9E">
      <w:pPr>
        <w:pStyle w:val="Style1"/>
      </w:pPr>
      <w:r>
        <w:t xml:space="preserve">                f(n, o),</w:t>
      </w:r>
    </w:p>
    <w:p w14:paraId="46EEEFBE" w14:textId="77777777" w:rsidR="005E6A9E" w:rsidRDefault="005E6A9E" w:rsidP="005E6A9E">
      <w:pPr>
        <w:pStyle w:val="Style1"/>
      </w:pPr>
      <w:r>
        <w:t xml:space="preserve">                h(e, n, o),</w:t>
      </w:r>
    </w:p>
    <w:p w14:paraId="57703140" w14:textId="77777777" w:rsidR="005E6A9E" w:rsidRDefault="005E6A9E" w:rsidP="005E6A9E">
      <w:pPr>
        <w:pStyle w:val="Style1"/>
      </w:pPr>
      <w:r>
        <w:t xml:space="preserve">                c(n, o);</w:t>
      </w:r>
    </w:p>
    <w:p w14:paraId="061E4D4E" w14:textId="77777777" w:rsidR="005E6A9E" w:rsidRDefault="005E6A9E" w:rsidP="005E6A9E">
      <w:pPr>
        <w:pStyle w:val="Style1"/>
      </w:pPr>
      <w:r>
        <w:t xml:space="preserve">            for (o = 1; o &lt; n.length; o += 4)</w:t>
      </w:r>
    </w:p>
    <w:p w14:paraId="53884FC6" w14:textId="77777777" w:rsidR="005E6A9E" w:rsidRDefault="005E6A9E" w:rsidP="005E6A9E">
      <w:pPr>
        <w:pStyle w:val="Style1"/>
      </w:pPr>
      <w:r>
        <w:t xml:space="preserve">                n.splice(o, 1, ":", n[o], ";");</w:t>
      </w:r>
    </w:p>
    <w:p w14:paraId="2F693FBD" w14:textId="77777777" w:rsidR="005E6A9E" w:rsidRDefault="005E6A9E" w:rsidP="005E6A9E">
      <w:pPr>
        <w:pStyle w:val="Style1"/>
      </w:pPr>
      <w:r>
        <w:t xml:space="preserve">            return n.join("")</w:t>
      </w:r>
    </w:p>
    <w:p w14:paraId="73BF0335" w14:textId="77777777" w:rsidR="005E6A9E" w:rsidRDefault="005E6A9E" w:rsidP="005E6A9E">
      <w:pPr>
        <w:pStyle w:val="Style1"/>
      </w:pPr>
      <w:r>
        <w:t xml:space="preserve">        }</w:t>
      </w:r>
    </w:p>
    <w:p w14:paraId="01EB0863" w14:textId="77777777" w:rsidR="005E6A9E" w:rsidRDefault="005E6A9E" w:rsidP="005E6A9E">
      <w:pPr>
        <w:pStyle w:val="Style1"/>
      </w:pPr>
      <w:r>
        <w:t xml:space="preserve">        function I(e) {</w:t>
      </w:r>
    </w:p>
    <w:p w14:paraId="30AD6275" w14:textId="77777777" w:rsidR="005E6A9E" w:rsidRDefault="005E6A9E" w:rsidP="005E6A9E">
      <w:pPr>
        <w:pStyle w:val="Style1"/>
      </w:pPr>
      <w:r>
        <w:t xml:space="preserve">            for (var t = [], n = 1; n &lt; arguments.length; n++)</w:t>
      </w:r>
    </w:p>
    <w:p w14:paraId="06A6E798" w14:textId="77777777" w:rsidR="005E6A9E" w:rsidRDefault="005E6A9E" w:rsidP="005E6A9E">
      <w:pPr>
        <w:pStyle w:val="Style1"/>
      </w:pPr>
      <w:r>
        <w:t xml:space="preserve">                t[n - 1] = arguments[n];</w:t>
      </w:r>
    </w:p>
    <w:p w14:paraId="4C0F6877" w14:textId="77777777" w:rsidR="005E6A9E" w:rsidRDefault="005E6A9E" w:rsidP="005E6A9E">
      <w:pPr>
        <w:pStyle w:val="Style1"/>
      </w:pPr>
      <w:r>
        <w:t xml:space="preserve">            var r = k(t)</w:t>
      </w:r>
    </w:p>
    <w:p w14:paraId="06278A8E" w14:textId="77777777" w:rsidR="005E6A9E" w:rsidRDefault="005E6A9E" w:rsidP="005E6A9E">
      <w:pPr>
        <w:pStyle w:val="Style1"/>
      </w:pPr>
      <w:r>
        <w:t xml:space="preserve">              , o = C(e, r);</w:t>
      </w:r>
    </w:p>
    <w:p w14:paraId="35FB1D96" w14:textId="77777777" w:rsidR="005E6A9E" w:rsidRDefault="005E6A9E" w:rsidP="005E6A9E">
      <w:pPr>
        <w:pStyle w:val="Style1"/>
      </w:pPr>
      <w:r>
        <w:t xml:space="preserve">            if (o) {</w:t>
      </w:r>
    </w:p>
    <w:p w14:paraId="7DAADF93" w14:textId="77777777" w:rsidR="005E6A9E" w:rsidRDefault="005E6A9E" w:rsidP="005E6A9E">
      <w:pPr>
        <w:pStyle w:val="Style1"/>
      </w:pPr>
      <w:r>
        <w:t xml:space="preserve">                var a = i.a.getInstance()</w:t>
      </w:r>
    </w:p>
    <w:p w14:paraId="1F5013AC" w14:textId="77777777" w:rsidR="005E6A9E" w:rsidRDefault="005E6A9E" w:rsidP="005E6A9E">
      <w:pPr>
        <w:pStyle w:val="Style1"/>
      </w:pPr>
      <w:r>
        <w:t xml:space="preserve">                  , s = {</w:t>
      </w:r>
    </w:p>
    <w:p w14:paraId="5E0F7E55" w14:textId="77777777" w:rsidR="005E6A9E" w:rsidRDefault="005E6A9E" w:rsidP="005E6A9E">
      <w:pPr>
        <w:pStyle w:val="Style1"/>
      </w:pPr>
      <w:r>
        <w:t xml:space="preserve">                    className: a.classNameFromKey(o),</w:t>
      </w:r>
    </w:p>
    <w:p w14:paraId="136E5C59" w14:textId="77777777" w:rsidR="005E6A9E" w:rsidRDefault="005E6A9E" w:rsidP="005E6A9E">
      <w:pPr>
        <w:pStyle w:val="Style1"/>
      </w:pPr>
      <w:r>
        <w:t xml:space="preserve">                    key: o,</w:t>
      </w:r>
    </w:p>
    <w:p w14:paraId="0BD9712A" w14:textId="77777777" w:rsidR="005E6A9E" w:rsidRDefault="005E6A9E" w:rsidP="005E6A9E">
      <w:pPr>
        <w:pStyle w:val="Style1"/>
      </w:pPr>
      <w:r>
        <w:t xml:space="preserve">                    args: t</w:t>
      </w:r>
    </w:p>
    <w:p w14:paraId="2FD71FE4" w14:textId="77777777" w:rsidR="005E6A9E" w:rsidRDefault="005E6A9E" w:rsidP="005E6A9E">
      <w:pPr>
        <w:pStyle w:val="Style1"/>
      </w:pPr>
      <w:r>
        <w:t xml:space="preserve">                };</w:t>
      </w:r>
    </w:p>
    <w:p w14:paraId="6AEF3A2E" w14:textId="77777777" w:rsidR="005E6A9E" w:rsidRDefault="005E6A9E" w:rsidP="005E6A9E">
      <w:pPr>
        <w:pStyle w:val="Style1"/>
      </w:pPr>
      <w:r>
        <w:t xml:space="preserve">                if (!s.className) {</w:t>
      </w:r>
    </w:p>
    <w:p w14:paraId="7697D412" w14:textId="77777777" w:rsidR="005E6A9E" w:rsidRDefault="005E6A9E" w:rsidP="005E6A9E">
      <w:pPr>
        <w:pStyle w:val="Style1"/>
      </w:pPr>
      <w:r>
        <w:t xml:space="preserve">                    s.className = a.getClassName(b(r));</w:t>
      </w:r>
    </w:p>
    <w:p w14:paraId="39AF9CF7" w14:textId="77777777" w:rsidR="005E6A9E" w:rsidRDefault="005E6A9E" w:rsidP="005E6A9E">
      <w:pPr>
        <w:pStyle w:val="Style1"/>
      </w:pPr>
      <w:r>
        <w:t xml:space="preserve">                    for (var u = [], c = 0, l = r.__order; c &lt; l.length; c++) {</w:t>
      </w:r>
    </w:p>
    <w:p w14:paraId="21259543" w14:textId="77777777" w:rsidR="005E6A9E" w:rsidRDefault="005E6A9E" w:rsidP="005E6A9E">
      <w:pPr>
        <w:pStyle w:val="Style1"/>
      </w:pPr>
      <w:r>
        <w:t xml:space="preserve">                        var d = l[c];</w:t>
      </w:r>
    </w:p>
    <w:p w14:paraId="39DBE389" w14:textId="77777777" w:rsidR="005E6A9E" w:rsidRDefault="005E6A9E" w:rsidP="005E6A9E">
      <w:pPr>
        <w:pStyle w:val="Style1"/>
      </w:pPr>
      <w:r>
        <w:t xml:space="preserve">                        u.push(d, S(e, r[d]))</w:t>
      </w:r>
    </w:p>
    <w:p w14:paraId="43B4E173" w14:textId="77777777" w:rsidR="005E6A9E" w:rsidRDefault="005E6A9E" w:rsidP="005E6A9E">
      <w:pPr>
        <w:pStyle w:val="Style1"/>
      </w:pPr>
      <w:r>
        <w:t xml:space="preserve">                    }</w:t>
      </w:r>
    </w:p>
    <w:p w14:paraId="0D39DB16" w14:textId="77777777" w:rsidR="005E6A9E" w:rsidRDefault="005E6A9E" w:rsidP="005E6A9E">
      <w:pPr>
        <w:pStyle w:val="Style1"/>
      </w:pPr>
      <w:r>
        <w:t xml:space="preserve">                    s.rulesToInsert = u</w:t>
      </w:r>
    </w:p>
    <w:p w14:paraId="7F969A74" w14:textId="77777777" w:rsidR="005E6A9E" w:rsidRDefault="005E6A9E" w:rsidP="005E6A9E">
      <w:pPr>
        <w:pStyle w:val="Style1"/>
      </w:pPr>
      <w:r>
        <w:t xml:space="preserve">                }</w:t>
      </w:r>
    </w:p>
    <w:p w14:paraId="4FB04E93" w14:textId="77777777" w:rsidR="005E6A9E" w:rsidRDefault="005E6A9E" w:rsidP="005E6A9E">
      <w:pPr>
        <w:pStyle w:val="Style1"/>
      </w:pPr>
      <w:r>
        <w:t xml:space="preserve">                return s</w:t>
      </w:r>
    </w:p>
    <w:p w14:paraId="39C32FC0" w14:textId="77777777" w:rsidR="005E6A9E" w:rsidRDefault="005E6A9E" w:rsidP="005E6A9E">
      <w:pPr>
        <w:pStyle w:val="Style1"/>
      </w:pPr>
      <w:r>
        <w:t xml:space="preserve">            }</w:t>
      </w:r>
    </w:p>
    <w:p w14:paraId="100BA422" w14:textId="77777777" w:rsidR="005E6A9E" w:rsidRDefault="005E6A9E" w:rsidP="005E6A9E">
      <w:pPr>
        <w:pStyle w:val="Style1"/>
      </w:pPr>
      <w:r>
        <w:t xml:space="preserve">        }</w:t>
      </w:r>
    </w:p>
    <w:p w14:paraId="29A4557D" w14:textId="77777777" w:rsidR="005E6A9E" w:rsidRDefault="005E6A9E" w:rsidP="005E6A9E">
      <w:pPr>
        <w:pStyle w:val="Style1"/>
      </w:pPr>
      <w:r>
        <w:t xml:space="preserve">        function j(e, t) {</w:t>
      </w:r>
    </w:p>
    <w:p w14:paraId="20706B89" w14:textId="77777777" w:rsidR="005E6A9E" w:rsidRDefault="005E6A9E" w:rsidP="005E6A9E">
      <w:pPr>
        <w:pStyle w:val="Style1"/>
      </w:pPr>
      <w:r>
        <w:t xml:space="preserve">            void 0 === t &amp;&amp; (t = 1);</w:t>
      </w:r>
    </w:p>
    <w:p w14:paraId="13DA396B" w14:textId="77777777" w:rsidR="005E6A9E" w:rsidRDefault="005E6A9E" w:rsidP="005E6A9E">
      <w:pPr>
        <w:pStyle w:val="Style1"/>
      </w:pPr>
      <w:r>
        <w:t xml:space="preserve">            var n = i.a.getInstance()</w:t>
      </w:r>
    </w:p>
    <w:p w14:paraId="35D97EC3" w14:textId="77777777" w:rsidR="005E6A9E" w:rsidRDefault="005E6A9E" w:rsidP="005E6A9E">
      <w:pPr>
        <w:pStyle w:val="Style1"/>
      </w:pPr>
      <w:r>
        <w:t xml:space="preserve">              , r = e.className</w:t>
      </w:r>
    </w:p>
    <w:p w14:paraId="73E0BDDA" w14:textId="77777777" w:rsidR="005E6A9E" w:rsidRDefault="005E6A9E" w:rsidP="005E6A9E">
      <w:pPr>
        <w:pStyle w:val="Style1"/>
      </w:pPr>
      <w:r>
        <w:t xml:space="preserve">              , o = e.key</w:t>
      </w:r>
    </w:p>
    <w:p w14:paraId="0FE04B2F" w14:textId="77777777" w:rsidR="005E6A9E" w:rsidRDefault="005E6A9E" w:rsidP="005E6A9E">
      <w:pPr>
        <w:pStyle w:val="Style1"/>
      </w:pPr>
      <w:r>
        <w:t xml:space="preserve">              , a = e.args</w:t>
      </w:r>
    </w:p>
    <w:p w14:paraId="2AB10EA3" w14:textId="77777777" w:rsidR="005E6A9E" w:rsidRDefault="005E6A9E" w:rsidP="005E6A9E">
      <w:pPr>
        <w:pStyle w:val="Style1"/>
      </w:pPr>
      <w:r>
        <w:t xml:space="preserve">              , s = e.rulesToInsert;</w:t>
      </w:r>
    </w:p>
    <w:p w14:paraId="658B3E68" w14:textId="77777777" w:rsidR="005E6A9E" w:rsidRDefault="005E6A9E" w:rsidP="005E6A9E">
      <w:pPr>
        <w:pStyle w:val="Style1"/>
      </w:pPr>
      <w:r>
        <w:t xml:space="preserve">            if (s) {</w:t>
      </w:r>
    </w:p>
    <w:p w14:paraId="29E608A7" w14:textId="77777777" w:rsidR="005E6A9E" w:rsidRDefault="005E6A9E" w:rsidP="005E6A9E">
      <w:pPr>
        <w:pStyle w:val="Style1"/>
      </w:pPr>
      <w:r>
        <w:t xml:space="preserve">                for (var u = 0; u &lt; s.length; u += 2) {</w:t>
      </w:r>
    </w:p>
    <w:p w14:paraId="78E6C595" w14:textId="77777777" w:rsidR="005E6A9E" w:rsidRDefault="005E6A9E" w:rsidP="005E6A9E">
      <w:pPr>
        <w:pStyle w:val="Style1"/>
      </w:pPr>
      <w:r>
        <w:t xml:space="preserve">                    var c = s[u + 1];</w:t>
      </w:r>
    </w:p>
    <w:p w14:paraId="4836D9F1" w14:textId="77777777" w:rsidR="005E6A9E" w:rsidRDefault="005E6A9E" w:rsidP="005E6A9E">
      <w:pPr>
        <w:pStyle w:val="Style1"/>
      </w:pPr>
      <w:r>
        <w:t xml:space="preserve">                    if (c) {</w:t>
      </w:r>
    </w:p>
    <w:p w14:paraId="7B53D348" w14:textId="77777777" w:rsidR="005E6A9E" w:rsidRDefault="005E6A9E" w:rsidP="005E6A9E">
      <w:pPr>
        <w:pStyle w:val="Style1"/>
      </w:pPr>
      <w:r>
        <w:t xml:space="preserve">                        var l = s[u]</w:t>
      </w:r>
    </w:p>
    <w:p w14:paraId="59DD5E1A" w14:textId="77777777" w:rsidR="005E6A9E" w:rsidRDefault="005E6A9E" w:rsidP="005E6A9E">
      <w:pPr>
        <w:pStyle w:val="Style1"/>
      </w:pPr>
      <w:r>
        <w:t xml:space="preserve">                          , d = (l = l.replace(/&amp;/g, O("." + e.className, t))) + "{" + c + "}" + (0 === l.indexOf("@") ? "}" : "");</w:t>
      </w:r>
    </w:p>
    <w:p w14:paraId="1C6FE97C" w14:textId="77777777" w:rsidR="005E6A9E" w:rsidRDefault="005E6A9E" w:rsidP="005E6A9E">
      <w:pPr>
        <w:pStyle w:val="Style1"/>
      </w:pPr>
      <w:r>
        <w:t xml:space="preserve">                        n.insertRule(d)</w:t>
      </w:r>
    </w:p>
    <w:p w14:paraId="0C5CEBF4" w14:textId="77777777" w:rsidR="005E6A9E" w:rsidRDefault="005E6A9E" w:rsidP="005E6A9E">
      <w:pPr>
        <w:pStyle w:val="Style1"/>
      </w:pPr>
      <w:r>
        <w:t xml:space="preserve">                    }</w:t>
      </w:r>
    </w:p>
    <w:p w14:paraId="63D4A211" w14:textId="77777777" w:rsidR="005E6A9E" w:rsidRDefault="005E6A9E" w:rsidP="005E6A9E">
      <w:pPr>
        <w:pStyle w:val="Style1"/>
      </w:pPr>
      <w:r>
        <w:t xml:space="preserve">                }</w:t>
      </w:r>
    </w:p>
    <w:p w14:paraId="6F5A4961" w14:textId="77777777" w:rsidR="005E6A9E" w:rsidRDefault="005E6A9E" w:rsidP="005E6A9E">
      <w:pPr>
        <w:pStyle w:val="Style1"/>
      </w:pPr>
      <w:r>
        <w:t xml:space="preserve">                n.cacheClassName(r, o, a, s)</w:t>
      </w:r>
    </w:p>
    <w:p w14:paraId="75BDFAF5" w14:textId="77777777" w:rsidR="005E6A9E" w:rsidRDefault="005E6A9E" w:rsidP="005E6A9E">
      <w:pPr>
        <w:pStyle w:val="Style1"/>
      </w:pPr>
      <w:r>
        <w:t xml:space="preserve">            }</w:t>
      </w:r>
    </w:p>
    <w:p w14:paraId="1451786D" w14:textId="77777777" w:rsidR="005E6A9E" w:rsidRDefault="005E6A9E" w:rsidP="005E6A9E">
      <w:pPr>
        <w:pStyle w:val="Style1"/>
      </w:pPr>
      <w:r>
        <w:t xml:space="preserve">        }</w:t>
      </w:r>
    </w:p>
    <w:p w14:paraId="1485A4F9" w14:textId="77777777" w:rsidR="005E6A9E" w:rsidRDefault="005E6A9E" w:rsidP="005E6A9E">
      <w:pPr>
        <w:pStyle w:val="Style1"/>
      </w:pPr>
      <w:r>
        <w:t xml:space="preserve">        function B(e) {</w:t>
      </w:r>
    </w:p>
    <w:p w14:paraId="6616A0D9" w14:textId="77777777" w:rsidR="005E6A9E" w:rsidRDefault="005E6A9E" w:rsidP="005E6A9E">
      <w:pPr>
        <w:pStyle w:val="Style1"/>
      </w:pPr>
      <w:r>
        <w:t xml:space="preserve">            for (var t = [], n = 1; n &lt; arguments.length; n++)</w:t>
      </w:r>
    </w:p>
    <w:p w14:paraId="0D258E1C" w14:textId="77777777" w:rsidR="005E6A9E" w:rsidRDefault="005E6A9E" w:rsidP="005E6A9E">
      <w:pPr>
        <w:pStyle w:val="Style1"/>
      </w:pPr>
      <w:r>
        <w:t xml:space="preserve">                t[n - 1] = arguments[n];</w:t>
      </w:r>
    </w:p>
    <w:p w14:paraId="74C98383" w14:textId="77777777" w:rsidR="005E6A9E" w:rsidRDefault="005E6A9E" w:rsidP="005E6A9E">
      <w:pPr>
        <w:pStyle w:val="Style1"/>
      </w:pPr>
      <w:r>
        <w:t xml:space="preserve">            var r = I.apply(void 0, Object(o.__spreadArrays)([e], t));</w:t>
      </w:r>
    </w:p>
    <w:p w14:paraId="71C73365" w14:textId="77777777" w:rsidR="005E6A9E" w:rsidRDefault="005E6A9E" w:rsidP="005E6A9E">
      <w:pPr>
        <w:pStyle w:val="Style1"/>
      </w:pPr>
      <w:r>
        <w:t xml:space="preserve">            return r ? (j(r, e.specificityMultiplier),</w:t>
      </w:r>
    </w:p>
    <w:p w14:paraId="020B9ECF" w14:textId="77777777" w:rsidR="005E6A9E" w:rsidRDefault="005E6A9E" w:rsidP="005E6A9E">
      <w:pPr>
        <w:pStyle w:val="Style1"/>
      </w:pPr>
      <w:r>
        <w:t xml:space="preserve">            r.className) : ""</w:t>
      </w:r>
    </w:p>
    <w:p w14:paraId="12D81B15" w14:textId="77777777" w:rsidR="005E6A9E" w:rsidRDefault="005E6A9E" w:rsidP="005E6A9E">
      <w:pPr>
        <w:pStyle w:val="Style1"/>
      </w:pPr>
      <w:r>
        <w:t xml:space="preserve">        }</w:t>
      </w:r>
    </w:p>
    <w:p w14:paraId="0793AABC" w14:textId="77777777" w:rsidR="005E6A9E" w:rsidRDefault="005E6A9E" w:rsidP="005E6A9E">
      <w:pPr>
        <w:pStyle w:val="Style1"/>
      </w:pPr>
      <w:r>
        <w:t xml:space="preserve">    },</w:t>
      </w:r>
    </w:p>
    <w:p w14:paraId="470997F5" w14:textId="77777777" w:rsidR="005E6A9E" w:rsidRDefault="005E6A9E" w:rsidP="005E6A9E">
      <w:pPr>
        <w:pStyle w:val="Style1"/>
      </w:pPr>
      <w:r>
        <w:t xml:space="preserve">    "6lTN": function(e, t, n) {</w:t>
      </w:r>
    </w:p>
    <w:p w14:paraId="56176B8B" w14:textId="77777777" w:rsidR="005E6A9E" w:rsidRDefault="005E6A9E" w:rsidP="005E6A9E">
      <w:pPr>
        <w:pStyle w:val="Style1"/>
      </w:pPr>
      <w:r>
        <w:t xml:space="preserve">        "use strict";</w:t>
      </w:r>
    </w:p>
    <w:p w14:paraId="5B858FA8" w14:textId="77777777" w:rsidR="005E6A9E" w:rsidRDefault="005E6A9E" w:rsidP="005E6A9E">
      <w:pPr>
        <w:pStyle w:val="Style1"/>
      </w:pPr>
      <w:r>
        <w:t xml:space="preserve">        n.d(t, "a", (function() {</w:t>
      </w:r>
    </w:p>
    <w:p w14:paraId="2DE509E8" w14:textId="77777777" w:rsidR="005E6A9E" w:rsidRDefault="005E6A9E" w:rsidP="005E6A9E">
      <w:pPr>
        <w:pStyle w:val="Style1"/>
      </w:pPr>
      <w:r>
        <w:t xml:space="preserve">            return o</w:t>
      </w:r>
    </w:p>
    <w:p w14:paraId="46B9D602" w14:textId="77777777" w:rsidR="005E6A9E" w:rsidRDefault="005E6A9E" w:rsidP="005E6A9E">
      <w:pPr>
        <w:pStyle w:val="Style1"/>
      </w:pPr>
      <w:r>
        <w:t xml:space="preserve">        }</w:t>
      </w:r>
    </w:p>
    <w:p w14:paraId="6253E490" w14:textId="77777777" w:rsidR="005E6A9E" w:rsidRDefault="005E6A9E" w:rsidP="005E6A9E">
      <w:pPr>
        <w:pStyle w:val="Style1"/>
      </w:pPr>
      <w:r>
        <w:t xml:space="preserve">        ));</w:t>
      </w:r>
    </w:p>
    <w:p w14:paraId="47746059" w14:textId="77777777" w:rsidR="005E6A9E" w:rsidRDefault="005E6A9E" w:rsidP="005E6A9E">
      <w:pPr>
        <w:pStyle w:val="Style1"/>
      </w:pPr>
      <w:r>
        <w:t xml:space="preserve">        var r = n("QjXU");</w:t>
      </w:r>
    </w:p>
    <w:p w14:paraId="56A10FB8" w14:textId="77777777" w:rsidR="005E6A9E" w:rsidRDefault="005E6A9E" w:rsidP="005E6A9E">
      <w:pPr>
        <w:pStyle w:val="Style1"/>
      </w:pPr>
      <w:r>
        <w:t xml:space="preserve">        function o() {</w:t>
      </w:r>
    </w:p>
    <w:p w14:paraId="7BE4FA6E" w14:textId="77777777" w:rsidR="005E6A9E" w:rsidRDefault="005E6A9E" w:rsidP="005E6A9E">
      <w:pPr>
        <w:pStyle w:val="Style1"/>
      </w:pPr>
      <w:r>
        <w:t xml:space="preserve">            for (var e = [], t = 0; t &lt; arguments.length; t++)</w:t>
      </w:r>
    </w:p>
    <w:p w14:paraId="1A684014" w14:textId="77777777" w:rsidR="005E6A9E" w:rsidRDefault="005E6A9E" w:rsidP="005E6A9E">
      <w:pPr>
        <w:pStyle w:val="Style1"/>
      </w:pPr>
      <w:r>
        <w:t xml:space="preserve">                e[t] = arguments[t];</w:t>
      </w:r>
    </w:p>
    <w:p w14:paraId="2C6F0B52" w14:textId="77777777" w:rsidR="005E6A9E" w:rsidRDefault="005E6A9E" w:rsidP="005E6A9E">
      <w:pPr>
        <w:pStyle w:val="Style1"/>
      </w:pPr>
      <w:r>
        <w:t xml:space="preserve">            if (e &amp;&amp; 1 === e.length &amp;&amp; e[0] &amp;&amp; !e[0].subComponentStyles)</w:t>
      </w:r>
    </w:p>
    <w:p w14:paraId="3B120A47" w14:textId="77777777" w:rsidR="005E6A9E" w:rsidRDefault="005E6A9E" w:rsidP="005E6A9E">
      <w:pPr>
        <w:pStyle w:val="Style1"/>
      </w:pPr>
      <w:r>
        <w:t xml:space="preserve">                return e[0];</w:t>
      </w:r>
    </w:p>
    <w:p w14:paraId="3E211631" w14:textId="77777777" w:rsidR="005E6A9E" w:rsidRDefault="005E6A9E" w:rsidP="005E6A9E">
      <w:pPr>
        <w:pStyle w:val="Style1"/>
      </w:pPr>
      <w:r>
        <w:t xml:space="preserve">            for (var n = {}, i = {}, a = 0, s = e; a &lt; s.length; a++) {</w:t>
      </w:r>
    </w:p>
    <w:p w14:paraId="165D2BD2" w14:textId="77777777" w:rsidR="005E6A9E" w:rsidRDefault="005E6A9E" w:rsidP="005E6A9E">
      <w:pPr>
        <w:pStyle w:val="Style1"/>
      </w:pPr>
      <w:r>
        <w:t xml:space="preserve">                var u = s[a];</w:t>
      </w:r>
    </w:p>
    <w:p w14:paraId="0F66DED9" w14:textId="77777777" w:rsidR="005E6A9E" w:rsidRDefault="005E6A9E" w:rsidP="005E6A9E">
      <w:pPr>
        <w:pStyle w:val="Style1"/>
      </w:pPr>
      <w:r>
        <w:t xml:space="preserve">                if (u)</w:t>
      </w:r>
    </w:p>
    <w:p w14:paraId="787FF036" w14:textId="77777777" w:rsidR="005E6A9E" w:rsidRDefault="005E6A9E" w:rsidP="005E6A9E">
      <w:pPr>
        <w:pStyle w:val="Style1"/>
      </w:pPr>
      <w:r>
        <w:t xml:space="preserve">                    for (var c in u)</w:t>
      </w:r>
    </w:p>
    <w:p w14:paraId="5F2F4F76" w14:textId="77777777" w:rsidR="005E6A9E" w:rsidRDefault="005E6A9E" w:rsidP="005E6A9E">
      <w:pPr>
        <w:pStyle w:val="Style1"/>
      </w:pPr>
      <w:r>
        <w:t xml:space="preserve">                        if (u.hasOwnProperty(c)) {</w:t>
      </w:r>
    </w:p>
    <w:p w14:paraId="350847D8" w14:textId="77777777" w:rsidR="005E6A9E" w:rsidRDefault="005E6A9E" w:rsidP="005E6A9E">
      <w:pPr>
        <w:pStyle w:val="Style1"/>
      </w:pPr>
      <w:r>
        <w:t xml:space="preserve">                            if ("subComponentStyles" === c &amp;&amp; void 0 !== u.subComponentStyles) {</w:t>
      </w:r>
    </w:p>
    <w:p w14:paraId="19B90B7A" w14:textId="77777777" w:rsidR="005E6A9E" w:rsidRDefault="005E6A9E" w:rsidP="005E6A9E">
      <w:pPr>
        <w:pStyle w:val="Style1"/>
      </w:pPr>
      <w:r>
        <w:t xml:space="preserve">                                var l = u.subComponentStyles;</w:t>
      </w:r>
    </w:p>
    <w:p w14:paraId="6AFA1146" w14:textId="77777777" w:rsidR="005E6A9E" w:rsidRDefault="005E6A9E" w:rsidP="005E6A9E">
      <w:pPr>
        <w:pStyle w:val="Style1"/>
      </w:pPr>
      <w:r>
        <w:t xml:space="preserve">                                for (var d in l)</w:t>
      </w:r>
    </w:p>
    <w:p w14:paraId="16758EFD" w14:textId="77777777" w:rsidR="005E6A9E" w:rsidRDefault="005E6A9E" w:rsidP="005E6A9E">
      <w:pPr>
        <w:pStyle w:val="Style1"/>
      </w:pPr>
      <w:r>
        <w:t xml:space="preserve">                                    l.hasOwnProperty(d) &amp;&amp; (i.hasOwnProperty(d) ? i[d].push(l[d]) : i[d] = [l[d]]);</w:t>
      </w:r>
    </w:p>
    <w:p w14:paraId="36FB2A65" w14:textId="77777777" w:rsidR="005E6A9E" w:rsidRDefault="005E6A9E" w:rsidP="005E6A9E">
      <w:pPr>
        <w:pStyle w:val="Style1"/>
      </w:pPr>
      <w:r>
        <w:t xml:space="preserve">                                continue</w:t>
      </w:r>
    </w:p>
    <w:p w14:paraId="5C963E28" w14:textId="77777777" w:rsidR="005E6A9E" w:rsidRDefault="005E6A9E" w:rsidP="005E6A9E">
      <w:pPr>
        <w:pStyle w:val="Style1"/>
      </w:pPr>
      <w:r>
        <w:t xml:space="preserve">                            }</w:t>
      </w:r>
    </w:p>
    <w:p w14:paraId="0ADB59BA" w14:textId="77777777" w:rsidR="005E6A9E" w:rsidRDefault="005E6A9E" w:rsidP="005E6A9E">
      <w:pPr>
        <w:pStyle w:val="Style1"/>
      </w:pPr>
      <w:r>
        <w:t xml:space="preserve">                            var f = n[c]</w:t>
      </w:r>
    </w:p>
    <w:p w14:paraId="1C0DFC34" w14:textId="77777777" w:rsidR="005E6A9E" w:rsidRDefault="005E6A9E" w:rsidP="005E6A9E">
      <w:pPr>
        <w:pStyle w:val="Style1"/>
      </w:pPr>
      <w:r>
        <w:t xml:space="preserve">                              , g = u[c];</w:t>
      </w:r>
    </w:p>
    <w:p w14:paraId="5F91233E" w14:textId="77777777" w:rsidR="005E6A9E" w:rsidRDefault="005E6A9E" w:rsidP="005E6A9E">
      <w:pPr>
        <w:pStyle w:val="Style1"/>
      </w:pPr>
      <w:r>
        <w:t xml:space="preserve">                            n[c] = void 0 === f ? g : Object(r.__spreadArrays)(Array.isArray(f) ? f : [f], Array.isArray(g) ? g : [g])</w:t>
      </w:r>
    </w:p>
    <w:p w14:paraId="5E01DEE2" w14:textId="77777777" w:rsidR="005E6A9E" w:rsidRDefault="005E6A9E" w:rsidP="005E6A9E">
      <w:pPr>
        <w:pStyle w:val="Style1"/>
      </w:pPr>
      <w:r>
        <w:t xml:space="preserve">                        }</w:t>
      </w:r>
    </w:p>
    <w:p w14:paraId="08D06A62" w14:textId="77777777" w:rsidR="005E6A9E" w:rsidRDefault="005E6A9E" w:rsidP="005E6A9E">
      <w:pPr>
        <w:pStyle w:val="Style1"/>
      </w:pPr>
      <w:r>
        <w:t xml:space="preserve">            }</w:t>
      </w:r>
    </w:p>
    <w:p w14:paraId="3E8DE2C1" w14:textId="77777777" w:rsidR="005E6A9E" w:rsidRDefault="005E6A9E" w:rsidP="005E6A9E">
      <w:pPr>
        <w:pStyle w:val="Style1"/>
      </w:pPr>
      <w:r>
        <w:t xml:space="preserve">            if (Object.keys(i).length &gt; 0) {</w:t>
      </w:r>
    </w:p>
    <w:p w14:paraId="6440E5F2" w14:textId="77777777" w:rsidR="005E6A9E" w:rsidRDefault="005E6A9E" w:rsidP="005E6A9E">
      <w:pPr>
        <w:pStyle w:val="Style1"/>
      </w:pPr>
      <w:r>
        <w:t xml:space="preserve">                n.subComponentStyles = {};</w:t>
      </w:r>
    </w:p>
    <w:p w14:paraId="28C25AF8" w14:textId="77777777" w:rsidR="005E6A9E" w:rsidRDefault="005E6A9E" w:rsidP="005E6A9E">
      <w:pPr>
        <w:pStyle w:val="Style1"/>
      </w:pPr>
      <w:r>
        <w:t xml:space="preserve">                var p = n.subComponentStyles</w:t>
      </w:r>
    </w:p>
    <w:p w14:paraId="43289EB5" w14:textId="77777777" w:rsidR="005E6A9E" w:rsidRDefault="005E6A9E" w:rsidP="005E6A9E">
      <w:pPr>
        <w:pStyle w:val="Style1"/>
      </w:pPr>
      <w:r>
        <w:t xml:space="preserve">                  , m = function(e) {</w:t>
      </w:r>
    </w:p>
    <w:p w14:paraId="085D4B97" w14:textId="77777777" w:rsidR="005E6A9E" w:rsidRDefault="005E6A9E" w:rsidP="005E6A9E">
      <w:pPr>
        <w:pStyle w:val="Style1"/>
      </w:pPr>
      <w:r>
        <w:t xml:space="preserve">                    if (i.hasOwnProperty(e)) {</w:t>
      </w:r>
    </w:p>
    <w:p w14:paraId="7E299E6B" w14:textId="77777777" w:rsidR="005E6A9E" w:rsidRDefault="005E6A9E" w:rsidP="005E6A9E">
      <w:pPr>
        <w:pStyle w:val="Style1"/>
      </w:pPr>
      <w:r>
        <w:t xml:space="preserve">                        var t = i[e];</w:t>
      </w:r>
    </w:p>
    <w:p w14:paraId="1DAF626A" w14:textId="77777777" w:rsidR="005E6A9E" w:rsidRDefault="005E6A9E" w:rsidP="005E6A9E">
      <w:pPr>
        <w:pStyle w:val="Style1"/>
      </w:pPr>
      <w:r>
        <w:t xml:space="preserve">                        p[e] = function(e) {</w:t>
      </w:r>
    </w:p>
    <w:p w14:paraId="6C5F3394" w14:textId="77777777" w:rsidR="005E6A9E" w:rsidRDefault="005E6A9E" w:rsidP="005E6A9E">
      <w:pPr>
        <w:pStyle w:val="Style1"/>
      </w:pPr>
      <w:r>
        <w:t xml:space="preserve">                            return o.apply(void 0, t.map((function(t) {</w:t>
      </w:r>
    </w:p>
    <w:p w14:paraId="1B4AA203" w14:textId="77777777" w:rsidR="005E6A9E" w:rsidRDefault="005E6A9E" w:rsidP="005E6A9E">
      <w:pPr>
        <w:pStyle w:val="Style1"/>
      </w:pPr>
      <w:r>
        <w:t xml:space="preserve">                                return "function" == typeof t ? t(e) : t</w:t>
      </w:r>
    </w:p>
    <w:p w14:paraId="193620A3" w14:textId="77777777" w:rsidR="005E6A9E" w:rsidRDefault="005E6A9E" w:rsidP="005E6A9E">
      <w:pPr>
        <w:pStyle w:val="Style1"/>
      </w:pPr>
      <w:r>
        <w:t xml:space="preserve">                            }</w:t>
      </w:r>
    </w:p>
    <w:p w14:paraId="4C8ED4FF" w14:textId="77777777" w:rsidR="005E6A9E" w:rsidRDefault="005E6A9E" w:rsidP="005E6A9E">
      <w:pPr>
        <w:pStyle w:val="Style1"/>
      </w:pPr>
      <w:r>
        <w:t xml:space="preserve">                            )))</w:t>
      </w:r>
    </w:p>
    <w:p w14:paraId="1E8E14ED" w14:textId="77777777" w:rsidR="005E6A9E" w:rsidRDefault="005E6A9E" w:rsidP="005E6A9E">
      <w:pPr>
        <w:pStyle w:val="Style1"/>
      </w:pPr>
      <w:r>
        <w:t xml:space="preserve">                        }</w:t>
      </w:r>
    </w:p>
    <w:p w14:paraId="4BC59D37" w14:textId="77777777" w:rsidR="005E6A9E" w:rsidRDefault="005E6A9E" w:rsidP="005E6A9E">
      <w:pPr>
        <w:pStyle w:val="Style1"/>
      </w:pPr>
      <w:r>
        <w:t xml:space="preserve">                    }</w:t>
      </w:r>
    </w:p>
    <w:p w14:paraId="772D2E01" w14:textId="77777777" w:rsidR="005E6A9E" w:rsidRDefault="005E6A9E" w:rsidP="005E6A9E">
      <w:pPr>
        <w:pStyle w:val="Style1"/>
      </w:pPr>
      <w:r>
        <w:t xml:space="preserve">                };</w:t>
      </w:r>
    </w:p>
    <w:p w14:paraId="1B4AD334" w14:textId="77777777" w:rsidR="005E6A9E" w:rsidRDefault="005E6A9E" w:rsidP="005E6A9E">
      <w:pPr>
        <w:pStyle w:val="Style1"/>
      </w:pPr>
      <w:r>
        <w:t xml:space="preserve">                for (var d in i)</w:t>
      </w:r>
    </w:p>
    <w:p w14:paraId="209528AA" w14:textId="77777777" w:rsidR="005E6A9E" w:rsidRDefault="005E6A9E" w:rsidP="005E6A9E">
      <w:pPr>
        <w:pStyle w:val="Style1"/>
      </w:pPr>
      <w:r>
        <w:t xml:space="preserve">                    m(d)</w:t>
      </w:r>
    </w:p>
    <w:p w14:paraId="1545D322" w14:textId="77777777" w:rsidR="005E6A9E" w:rsidRDefault="005E6A9E" w:rsidP="005E6A9E">
      <w:pPr>
        <w:pStyle w:val="Style1"/>
      </w:pPr>
      <w:r>
        <w:t xml:space="preserve">            }</w:t>
      </w:r>
    </w:p>
    <w:p w14:paraId="32C17CDE" w14:textId="77777777" w:rsidR="005E6A9E" w:rsidRDefault="005E6A9E" w:rsidP="005E6A9E">
      <w:pPr>
        <w:pStyle w:val="Style1"/>
      </w:pPr>
      <w:r>
        <w:t xml:space="preserve">            return n</w:t>
      </w:r>
    </w:p>
    <w:p w14:paraId="43E02F5C" w14:textId="77777777" w:rsidR="005E6A9E" w:rsidRDefault="005E6A9E" w:rsidP="005E6A9E">
      <w:pPr>
        <w:pStyle w:val="Style1"/>
      </w:pPr>
      <w:r>
        <w:t xml:space="preserve">        }</w:t>
      </w:r>
    </w:p>
    <w:p w14:paraId="0A85A6AE" w14:textId="77777777" w:rsidR="005E6A9E" w:rsidRDefault="005E6A9E" w:rsidP="005E6A9E">
      <w:pPr>
        <w:pStyle w:val="Style1"/>
      </w:pPr>
      <w:r>
        <w:t xml:space="preserve">    },</w:t>
      </w:r>
    </w:p>
    <w:p w14:paraId="445814E9" w14:textId="77777777" w:rsidR="005E6A9E" w:rsidRDefault="005E6A9E" w:rsidP="005E6A9E">
      <w:pPr>
        <w:pStyle w:val="Style1"/>
      </w:pPr>
      <w:r>
        <w:t xml:space="preserve">    "9BBl": function(e, t, n) {</w:t>
      </w:r>
    </w:p>
    <w:p w14:paraId="0227153A" w14:textId="77777777" w:rsidR="005E6A9E" w:rsidRDefault="005E6A9E" w:rsidP="005E6A9E">
      <w:pPr>
        <w:pStyle w:val="Style1"/>
      </w:pPr>
      <w:r>
        <w:t xml:space="preserve">        "use strict";</w:t>
      </w:r>
    </w:p>
    <w:p w14:paraId="3065F8BC" w14:textId="77777777" w:rsidR="005E6A9E" w:rsidRDefault="005E6A9E" w:rsidP="005E6A9E">
      <w:pPr>
        <w:pStyle w:val="Style1"/>
      </w:pPr>
      <w:r>
        <w:t xml:space="preserve">        n.d(t, "a", (function() {</w:t>
      </w:r>
    </w:p>
    <w:p w14:paraId="530413A6" w14:textId="77777777" w:rsidR="005E6A9E" w:rsidRDefault="005E6A9E" w:rsidP="005E6A9E">
      <w:pPr>
        <w:pStyle w:val="Style1"/>
      </w:pPr>
      <w:r>
        <w:t xml:space="preserve">            return l</w:t>
      </w:r>
    </w:p>
    <w:p w14:paraId="5E729F7E" w14:textId="77777777" w:rsidR="005E6A9E" w:rsidRDefault="005E6A9E" w:rsidP="005E6A9E">
      <w:pPr>
        <w:pStyle w:val="Style1"/>
      </w:pPr>
      <w:r>
        <w:t xml:space="preserve">        }</w:t>
      </w:r>
    </w:p>
    <w:p w14:paraId="6E5D9CF5" w14:textId="77777777" w:rsidR="005E6A9E" w:rsidRDefault="005E6A9E" w:rsidP="005E6A9E">
      <w:pPr>
        <w:pStyle w:val="Style1"/>
      </w:pPr>
      <w:r>
        <w:t xml:space="preserve">        ));</w:t>
      </w:r>
    </w:p>
    <w:p w14:paraId="185B4A55" w14:textId="77777777" w:rsidR="005E6A9E" w:rsidRDefault="005E6A9E" w:rsidP="005E6A9E">
      <w:pPr>
        <w:pStyle w:val="Style1"/>
      </w:pPr>
      <w:r>
        <w:t xml:space="preserve">        var r = n("jhLx")</w:t>
      </w:r>
    </w:p>
    <w:p w14:paraId="013F64F1" w14:textId="77777777" w:rsidR="005E6A9E" w:rsidRDefault="005E6A9E" w:rsidP="005E6A9E">
      <w:pPr>
        <w:pStyle w:val="Style1"/>
      </w:pPr>
      <w:r>
        <w:t xml:space="preserve">          , o = !1</w:t>
      </w:r>
    </w:p>
    <w:p w14:paraId="78101EA8" w14:textId="77777777" w:rsidR="005E6A9E" w:rsidRDefault="005E6A9E" w:rsidP="005E6A9E">
      <w:pPr>
        <w:pStyle w:val="Style1"/>
      </w:pPr>
      <w:r>
        <w:t xml:space="preserve">          , i = 0</w:t>
      </w:r>
    </w:p>
    <w:p w14:paraId="1D74FA36" w14:textId="77777777" w:rsidR="005E6A9E" w:rsidRDefault="005E6A9E" w:rsidP="005E6A9E">
      <w:pPr>
        <w:pStyle w:val="Style1"/>
      </w:pPr>
      <w:r>
        <w:t xml:space="preserve">          , a = {</w:t>
      </w:r>
    </w:p>
    <w:p w14:paraId="2BAFAD47" w14:textId="77777777" w:rsidR="005E6A9E" w:rsidRDefault="005E6A9E" w:rsidP="005E6A9E">
      <w:pPr>
        <w:pStyle w:val="Style1"/>
      </w:pPr>
      <w:r>
        <w:t xml:space="preserve">            empty: !0</w:t>
      </w:r>
    </w:p>
    <w:p w14:paraId="0D975776" w14:textId="77777777" w:rsidR="005E6A9E" w:rsidRDefault="005E6A9E" w:rsidP="005E6A9E">
      <w:pPr>
        <w:pStyle w:val="Style1"/>
      </w:pPr>
      <w:r>
        <w:t xml:space="preserve">        }</w:t>
      </w:r>
    </w:p>
    <w:p w14:paraId="0202F51B" w14:textId="77777777" w:rsidR="005E6A9E" w:rsidRDefault="005E6A9E" w:rsidP="005E6A9E">
      <w:pPr>
        <w:pStyle w:val="Style1"/>
      </w:pPr>
      <w:r>
        <w:t xml:space="preserve">          , s = {}</w:t>
      </w:r>
    </w:p>
    <w:p w14:paraId="4681B8DE" w14:textId="77777777" w:rsidR="005E6A9E" w:rsidRDefault="005E6A9E" w:rsidP="005E6A9E">
      <w:pPr>
        <w:pStyle w:val="Style1"/>
      </w:pPr>
      <w:r>
        <w:t xml:space="preserve">          , u = "undefined" == typeof WeakMap ? null : WeakMap;</w:t>
      </w:r>
    </w:p>
    <w:p w14:paraId="799DEEFE" w14:textId="77777777" w:rsidR="005E6A9E" w:rsidRDefault="005E6A9E" w:rsidP="005E6A9E">
      <w:pPr>
        <w:pStyle w:val="Style1"/>
      </w:pPr>
      <w:r>
        <w:t xml:space="preserve">        function c() {</w:t>
      </w:r>
    </w:p>
    <w:p w14:paraId="3AE68F05" w14:textId="77777777" w:rsidR="005E6A9E" w:rsidRDefault="005E6A9E" w:rsidP="005E6A9E">
      <w:pPr>
        <w:pStyle w:val="Style1"/>
      </w:pPr>
      <w:r>
        <w:t xml:space="preserve">            i++</w:t>
      </w:r>
    </w:p>
    <w:p w14:paraId="3A097953" w14:textId="77777777" w:rsidR="005E6A9E" w:rsidRDefault="005E6A9E" w:rsidP="005E6A9E">
      <w:pPr>
        <w:pStyle w:val="Style1"/>
      </w:pPr>
      <w:r>
        <w:t xml:space="preserve">        }</w:t>
      </w:r>
    </w:p>
    <w:p w14:paraId="18803C12" w14:textId="77777777" w:rsidR="005E6A9E" w:rsidRDefault="005E6A9E" w:rsidP="005E6A9E">
      <w:pPr>
        <w:pStyle w:val="Style1"/>
      </w:pPr>
      <w:r>
        <w:t xml:space="preserve">        function l(e, t, n) {</w:t>
      </w:r>
    </w:p>
    <w:p w14:paraId="0A8D4CFE" w14:textId="77777777" w:rsidR="005E6A9E" w:rsidRDefault="005E6A9E" w:rsidP="005E6A9E">
      <w:pPr>
        <w:pStyle w:val="Style1"/>
      </w:pPr>
      <w:r>
        <w:t xml:space="preserve">            if (void 0 === t &amp;&amp; (t = 100),</w:t>
      </w:r>
    </w:p>
    <w:p w14:paraId="69CF6691" w14:textId="77777777" w:rsidR="005E6A9E" w:rsidRDefault="005E6A9E" w:rsidP="005E6A9E">
      <w:pPr>
        <w:pStyle w:val="Style1"/>
      </w:pPr>
      <w:r>
        <w:t xml:space="preserve">            void 0 === n &amp;&amp; (n = !1),</w:t>
      </w:r>
    </w:p>
    <w:p w14:paraId="549EAEA7" w14:textId="77777777" w:rsidR="005E6A9E" w:rsidRDefault="005E6A9E" w:rsidP="005E6A9E">
      <w:pPr>
        <w:pStyle w:val="Style1"/>
      </w:pPr>
      <w:r>
        <w:t xml:space="preserve">            !u)</w:t>
      </w:r>
    </w:p>
    <w:p w14:paraId="669F1EAC" w14:textId="77777777" w:rsidR="005E6A9E" w:rsidRDefault="005E6A9E" w:rsidP="005E6A9E">
      <w:pPr>
        <w:pStyle w:val="Style1"/>
      </w:pPr>
      <w:r>
        <w:t xml:space="preserve">                return e;</w:t>
      </w:r>
    </w:p>
    <w:p w14:paraId="01689CCE" w14:textId="77777777" w:rsidR="005E6A9E" w:rsidRDefault="005E6A9E" w:rsidP="005E6A9E">
      <w:pPr>
        <w:pStyle w:val="Style1"/>
      </w:pPr>
      <w:r>
        <w:t xml:space="preserve">            if (!o) {</w:t>
      </w:r>
    </w:p>
    <w:p w14:paraId="25544907" w14:textId="77777777" w:rsidR="005E6A9E" w:rsidRDefault="005E6A9E" w:rsidP="005E6A9E">
      <w:pPr>
        <w:pStyle w:val="Style1"/>
      </w:pPr>
      <w:r>
        <w:t xml:space="preserve">                var a = r.a.getInstance();</w:t>
      </w:r>
    </w:p>
    <w:p w14:paraId="2D82623E" w14:textId="77777777" w:rsidR="005E6A9E" w:rsidRDefault="005E6A9E" w:rsidP="005E6A9E">
      <w:pPr>
        <w:pStyle w:val="Style1"/>
      </w:pPr>
      <w:r>
        <w:t xml:space="preserve">                a &amp;&amp; a.onReset &amp;&amp; r.a.getInstance().onReset(c),</w:t>
      </w:r>
    </w:p>
    <w:p w14:paraId="7DFFBB8D" w14:textId="77777777" w:rsidR="005E6A9E" w:rsidRDefault="005E6A9E" w:rsidP="005E6A9E">
      <w:pPr>
        <w:pStyle w:val="Style1"/>
      </w:pPr>
      <w:r>
        <w:t xml:space="preserve">                o = !0</w:t>
      </w:r>
    </w:p>
    <w:p w14:paraId="56CAFC4E" w14:textId="77777777" w:rsidR="005E6A9E" w:rsidRDefault="005E6A9E" w:rsidP="005E6A9E">
      <w:pPr>
        <w:pStyle w:val="Style1"/>
      </w:pPr>
      <w:r>
        <w:t xml:space="preserve">            }</w:t>
      </w:r>
    </w:p>
    <w:p w14:paraId="443E2A1B" w14:textId="77777777" w:rsidR="005E6A9E" w:rsidRDefault="005E6A9E" w:rsidP="005E6A9E">
      <w:pPr>
        <w:pStyle w:val="Style1"/>
      </w:pPr>
      <w:r>
        <w:t xml:space="preserve">            var s, l = 0, g = i;</w:t>
      </w:r>
    </w:p>
    <w:p w14:paraId="1FE22B9F" w14:textId="77777777" w:rsidR="005E6A9E" w:rsidRDefault="005E6A9E" w:rsidP="005E6A9E">
      <w:pPr>
        <w:pStyle w:val="Style1"/>
      </w:pPr>
      <w:r>
        <w:t xml:space="preserve">            return function() {</w:t>
      </w:r>
    </w:p>
    <w:p w14:paraId="42B0361F" w14:textId="77777777" w:rsidR="005E6A9E" w:rsidRDefault="005E6A9E" w:rsidP="005E6A9E">
      <w:pPr>
        <w:pStyle w:val="Style1"/>
      </w:pPr>
      <w:r>
        <w:t xml:space="preserve">                for (var r = [], o = 0; o &lt; arguments.length; o++)</w:t>
      </w:r>
    </w:p>
    <w:p w14:paraId="7D192869" w14:textId="77777777" w:rsidR="005E6A9E" w:rsidRDefault="005E6A9E" w:rsidP="005E6A9E">
      <w:pPr>
        <w:pStyle w:val="Style1"/>
      </w:pPr>
      <w:r>
        <w:t xml:space="preserve">                    r[o] = arguments[o];</w:t>
      </w:r>
    </w:p>
    <w:p w14:paraId="49304C97" w14:textId="77777777" w:rsidR="005E6A9E" w:rsidRDefault="005E6A9E" w:rsidP="005E6A9E">
      <w:pPr>
        <w:pStyle w:val="Style1"/>
      </w:pPr>
      <w:r>
        <w:t xml:space="preserve">                var a = s;</w:t>
      </w:r>
    </w:p>
    <w:p w14:paraId="5CF70DDA" w14:textId="77777777" w:rsidR="005E6A9E" w:rsidRDefault="005E6A9E" w:rsidP="005E6A9E">
      <w:pPr>
        <w:pStyle w:val="Style1"/>
      </w:pPr>
      <w:r>
        <w:t xml:space="preserve">                (void 0 === s || g !== i || t &gt; 0 &amp;&amp; l &gt; t) &amp;&amp; (s = f(),</w:t>
      </w:r>
    </w:p>
    <w:p w14:paraId="0CDB4B9A" w14:textId="77777777" w:rsidR="005E6A9E" w:rsidRDefault="005E6A9E" w:rsidP="005E6A9E">
      <w:pPr>
        <w:pStyle w:val="Style1"/>
      </w:pPr>
      <w:r>
        <w:t xml:space="preserve">                l = 0,</w:t>
      </w:r>
    </w:p>
    <w:p w14:paraId="53EFF988" w14:textId="77777777" w:rsidR="005E6A9E" w:rsidRDefault="005E6A9E" w:rsidP="005E6A9E">
      <w:pPr>
        <w:pStyle w:val="Style1"/>
      </w:pPr>
      <w:r>
        <w:t xml:space="preserve">                g = i),</w:t>
      </w:r>
    </w:p>
    <w:p w14:paraId="3844C527" w14:textId="77777777" w:rsidR="005E6A9E" w:rsidRDefault="005E6A9E" w:rsidP="005E6A9E">
      <w:pPr>
        <w:pStyle w:val="Style1"/>
      </w:pPr>
      <w:r>
        <w:t xml:space="preserve">                a = s;</w:t>
      </w:r>
    </w:p>
    <w:p w14:paraId="414C2E7A" w14:textId="77777777" w:rsidR="005E6A9E" w:rsidRDefault="005E6A9E" w:rsidP="005E6A9E">
      <w:pPr>
        <w:pStyle w:val="Style1"/>
      </w:pPr>
      <w:r>
        <w:t xml:space="preserve">                for (var u = 0; u &lt; r.length; u++) {</w:t>
      </w:r>
    </w:p>
    <w:p w14:paraId="229FD8D6" w14:textId="77777777" w:rsidR="005E6A9E" w:rsidRDefault="005E6A9E" w:rsidP="005E6A9E">
      <w:pPr>
        <w:pStyle w:val="Style1"/>
      </w:pPr>
      <w:r>
        <w:t xml:space="preserve">                    var c = d(r[u]);</w:t>
      </w:r>
    </w:p>
    <w:p w14:paraId="694E4D66" w14:textId="77777777" w:rsidR="005E6A9E" w:rsidRDefault="005E6A9E" w:rsidP="005E6A9E">
      <w:pPr>
        <w:pStyle w:val="Style1"/>
      </w:pPr>
      <w:r>
        <w:t xml:space="preserve">                    a.map.has(c) || a.map.set(c, f()),</w:t>
      </w:r>
    </w:p>
    <w:p w14:paraId="7BFC4314" w14:textId="77777777" w:rsidR="005E6A9E" w:rsidRDefault="005E6A9E" w:rsidP="005E6A9E">
      <w:pPr>
        <w:pStyle w:val="Style1"/>
      </w:pPr>
      <w:r>
        <w:t xml:space="preserve">                    a = a.map.get(c)</w:t>
      </w:r>
    </w:p>
    <w:p w14:paraId="17A64E3B" w14:textId="77777777" w:rsidR="005E6A9E" w:rsidRDefault="005E6A9E" w:rsidP="005E6A9E">
      <w:pPr>
        <w:pStyle w:val="Style1"/>
      </w:pPr>
      <w:r>
        <w:t xml:space="preserve">                }</w:t>
      </w:r>
    </w:p>
    <w:p w14:paraId="6213D991" w14:textId="77777777" w:rsidR="005E6A9E" w:rsidRDefault="005E6A9E" w:rsidP="005E6A9E">
      <w:pPr>
        <w:pStyle w:val="Style1"/>
      </w:pPr>
      <w:r>
        <w:t xml:space="preserve">                return a.hasOwnProperty("value") || (a.value = e.apply(void 0, r),</w:t>
      </w:r>
    </w:p>
    <w:p w14:paraId="2E8E68FE" w14:textId="77777777" w:rsidR="005E6A9E" w:rsidRDefault="005E6A9E" w:rsidP="005E6A9E">
      <w:pPr>
        <w:pStyle w:val="Style1"/>
      </w:pPr>
      <w:r>
        <w:t xml:space="preserve">                l++),</w:t>
      </w:r>
    </w:p>
    <w:p w14:paraId="285E9F88" w14:textId="77777777" w:rsidR="005E6A9E" w:rsidRDefault="005E6A9E" w:rsidP="005E6A9E">
      <w:pPr>
        <w:pStyle w:val="Style1"/>
      </w:pPr>
      <w:r>
        <w:t xml:space="preserve">                n &amp;&amp; null == a.value &amp;&amp; (a.value = e.apply(void 0, r)),</w:t>
      </w:r>
    </w:p>
    <w:p w14:paraId="511AF447" w14:textId="77777777" w:rsidR="005E6A9E" w:rsidRDefault="005E6A9E" w:rsidP="005E6A9E">
      <w:pPr>
        <w:pStyle w:val="Style1"/>
      </w:pPr>
      <w:r>
        <w:t xml:space="preserve">                a.value</w:t>
      </w:r>
    </w:p>
    <w:p w14:paraId="121A39C3" w14:textId="77777777" w:rsidR="005E6A9E" w:rsidRDefault="005E6A9E" w:rsidP="005E6A9E">
      <w:pPr>
        <w:pStyle w:val="Style1"/>
      </w:pPr>
      <w:r>
        <w:t xml:space="preserve">            }</w:t>
      </w:r>
    </w:p>
    <w:p w14:paraId="1326ABE2" w14:textId="77777777" w:rsidR="005E6A9E" w:rsidRDefault="005E6A9E" w:rsidP="005E6A9E">
      <w:pPr>
        <w:pStyle w:val="Style1"/>
      </w:pPr>
      <w:r>
        <w:t xml:space="preserve">        }</w:t>
      </w:r>
    </w:p>
    <w:p w14:paraId="4D9CBFDD" w14:textId="77777777" w:rsidR="005E6A9E" w:rsidRDefault="005E6A9E" w:rsidP="005E6A9E">
      <w:pPr>
        <w:pStyle w:val="Style1"/>
      </w:pPr>
      <w:r>
        <w:t xml:space="preserve">        function d(e) {</w:t>
      </w:r>
    </w:p>
    <w:p w14:paraId="1179550F" w14:textId="77777777" w:rsidR="005E6A9E" w:rsidRDefault="005E6A9E" w:rsidP="005E6A9E">
      <w:pPr>
        <w:pStyle w:val="Style1"/>
      </w:pPr>
      <w:r>
        <w:t xml:space="preserve">            return e ? "object" == typeof e || "function" == typeof e ? e : (s[e] || (s[e] = {</w:t>
      </w:r>
    </w:p>
    <w:p w14:paraId="76C0D6C5" w14:textId="77777777" w:rsidR="005E6A9E" w:rsidRDefault="005E6A9E" w:rsidP="005E6A9E">
      <w:pPr>
        <w:pStyle w:val="Style1"/>
      </w:pPr>
      <w:r>
        <w:t xml:space="preserve">                val: e</w:t>
      </w:r>
    </w:p>
    <w:p w14:paraId="5EFC37DB" w14:textId="77777777" w:rsidR="005E6A9E" w:rsidRDefault="005E6A9E" w:rsidP="005E6A9E">
      <w:pPr>
        <w:pStyle w:val="Style1"/>
      </w:pPr>
      <w:r>
        <w:t xml:space="preserve">            }),</w:t>
      </w:r>
    </w:p>
    <w:p w14:paraId="0CF7A2CE" w14:textId="77777777" w:rsidR="005E6A9E" w:rsidRDefault="005E6A9E" w:rsidP="005E6A9E">
      <w:pPr>
        <w:pStyle w:val="Style1"/>
      </w:pPr>
      <w:r>
        <w:t xml:space="preserve">            s[e]) : a</w:t>
      </w:r>
    </w:p>
    <w:p w14:paraId="132D6EF0" w14:textId="77777777" w:rsidR="005E6A9E" w:rsidRDefault="005E6A9E" w:rsidP="005E6A9E">
      <w:pPr>
        <w:pStyle w:val="Style1"/>
      </w:pPr>
      <w:r>
        <w:t xml:space="preserve">        }</w:t>
      </w:r>
    </w:p>
    <w:p w14:paraId="5105A635" w14:textId="77777777" w:rsidR="005E6A9E" w:rsidRDefault="005E6A9E" w:rsidP="005E6A9E">
      <w:pPr>
        <w:pStyle w:val="Style1"/>
      </w:pPr>
      <w:r>
        <w:t xml:space="preserve">        function f() {</w:t>
      </w:r>
    </w:p>
    <w:p w14:paraId="60C621DC" w14:textId="77777777" w:rsidR="005E6A9E" w:rsidRDefault="005E6A9E" w:rsidP="005E6A9E">
      <w:pPr>
        <w:pStyle w:val="Style1"/>
      </w:pPr>
      <w:r>
        <w:t xml:space="preserve">            return {</w:t>
      </w:r>
    </w:p>
    <w:p w14:paraId="2C0DD043" w14:textId="77777777" w:rsidR="005E6A9E" w:rsidRDefault="005E6A9E" w:rsidP="005E6A9E">
      <w:pPr>
        <w:pStyle w:val="Style1"/>
      </w:pPr>
      <w:r>
        <w:t xml:space="preserve">                map: u ? new u : null</w:t>
      </w:r>
    </w:p>
    <w:p w14:paraId="28FB5DED" w14:textId="77777777" w:rsidR="005E6A9E" w:rsidRDefault="005E6A9E" w:rsidP="005E6A9E">
      <w:pPr>
        <w:pStyle w:val="Style1"/>
      </w:pPr>
      <w:r>
        <w:t xml:space="preserve">            }</w:t>
      </w:r>
    </w:p>
    <w:p w14:paraId="4E4F20CB" w14:textId="77777777" w:rsidR="005E6A9E" w:rsidRDefault="005E6A9E" w:rsidP="005E6A9E">
      <w:pPr>
        <w:pStyle w:val="Style1"/>
      </w:pPr>
      <w:r>
        <w:t xml:space="preserve">        }</w:t>
      </w:r>
    </w:p>
    <w:p w14:paraId="4CA9E177" w14:textId="77777777" w:rsidR="005E6A9E" w:rsidRDefault="005E6A9E" w:rsidP="005E6A9E">
      <w:pPr>
        <w:pStyle w:val="Style1"/>
      </w:pPr>
      <w:r>
        <w:t xml:space="preserve">    },</w:t>
      </w:r>
    </w:p>
    <w:p w14:paraId="2C3B6447" w14:textId="77777777" w:rsidR="005E6A9E" w:rsidRDefault="005E6A9E" w:rsidP="005E6A9E">
      <w:pPr>
        <w:pStyle w:val="Style1"/>
      </w:pPr>
      <w:r>
        <w:t xml:space="preserve">    "9FOi": function(e, t, n) {</w:t>
      </w:r>
    </w:p>
    <w:p w14:paraId="7D82CDA8" w14:textId="77777777" w:rsidR="005E6A9E" w:rsidRDefault="005E6A9E" w:rsidP="005E6A9E">
      <w:pPr>
        <w:pStyle w:val="Style1"/>
      </w:pPr>
      <w:r>
        <w:t xml:space="preserve">        "use strict";</w:t>
      </w:r>
    </w:p>
    <w:p w14:paraId="1E18AC61" w14:textId="77777777" w:rsidR="005E6A9E" w:rsidRDefault="005E6A9E" w:rsidP="005E6A9E">
      <w:pPr>
        <w:pStyle w:val="Style1"/>
      </w:pPr>
      <w:r>
        <w:t xml:space="preserve">        n.d(t, "a", (function() {</w:t>
      </w:r>
    </w:p>
    <w:p w14:paraId="3399D2F1" w14:textId="77777777" w:rsidR="005E6A9E" w:rsidRDefault="005E6A9E" w:rsidP="005E6A9E">
      <w:pPr>
        <w:pStyle w:val="Style1"/>
      </w:pPr>
      <w:r>
        <w:t xml:space="preserve">            return i</w:t>
      </w:r>
    </w:p>
    <w:p w14:paraId="2F3E28E4" w14:textId="77777777" w:rsidR="005E6A9E" w:rsidRDefault="005E6A9E" w:rsidP="005E6A9E">
      <w:pPr>
        <w:pStyle w:val="Style1"/>
      </w:pPr>
      <w:r>
        <w:t xml:space="preserve">        }</w:t>
      </w:r>
    </w:p>
    <w:p w14:paraId="7EB37549" w14:textId="77777777" w:rsidR="005E6A9E" w:rsidRDefault="005E6A9E" w:rsidP="005E6A9E">
      <w:pPr>
        <w:pStyle w:val="Style1"/>
      </w:pPr>
      <w:r>
        <w:t xml:space="preserve">        ));</w:t>
      </w:r>
    </w:p>
    <w:p w14:paraId="45A77625" w14:textId="77777777" w:rsidR="005E6A9E" w:rsidRDefault="005E6A9E" w:rsidP="005E6A9E">
      <w:pPr>
        <w:pStyle w:val="Style1"/>
      </w:pPr>
      <w:r>
        <w:t xml:space="preserve">        var r = n("Ao4m")</w:t>
      </w:r>
    </w:p>
    <w:p w14:paraId="446C3066" w14:textId="77777777" w:rsidR="005E6A9E" w:rsidRDefault="005E6A9E" w:rsidP="005E6A9E">
      <w:pPr>
        <w:pStyle w:val="Style1"/>
      </w:pPr>
      <w:r>
        <w:t xml:space="preserve">          , o = 0</w:t>
      </w:r>
    </w:p>
    <w:p w14:paraId="0589936C" w14:textId="77777777" w:rsidR="005E6A9E" w:rsidRDefault="005E6A9E" w:rsidP="005E6A9E">
      <w:pPr>
        <w:pStyle w:val="Style1"/>
      </w:pPr>
      <w:r>
        <w:t xml:space="preserve">          , i = function() {</w:t>
      </w:r>
    </w:p>
    <w:p w14:paraId="09E94BF6" w14:textId="77777777" w:rsidR="005E6A9E" w:rsidRDefault="005E6A9E" w:rsidP="005E6A9E">
      <w:pPr>
        <w:pStyle w:val="Style1"/>
      </w:pPr>
      <w:r>
        <w:t xml:space="preserve">            function e() {}</w:t>
      </w:r>
    </w:p>
    <w:p w14:paraId="5613D8E9" w14:textId="77777777" w:rsidR="005E6A9E" w:rsidRDefault="005E6A9E" w:rsidP="005E6A9E">
      <w:pPr>
        <w:pStyle w:val="Style1"/>
      </w:pPr>
      <w:r>
        <w:t xml:space="preserve">            return e.getValue = function(e, t) {</w:t>
      </w:r>
    </w:p>
    <w:p w14:paraId="5275337E" w14:textId="77777777" w:rsidR="005E6A9E" w:rsidRDefault="005E6A9E" w:rsidP="005E6A9E">
      <w:pPr>
        <w:pStyle w:val="Style1"/>
      </w:pPr>
      <w:r>
        <w:t xml:space="preserve">                var n = a();</w:t>
      </w:r>
    </w:p>
    <w:p w14:paraId="7545423C" w14:textId="77777777" w:rsidR="005E6A9E" w:rsidRDefault="005E6A9E" w:rsidP="005E6A9E">
      <w:pPr>
        <w:pStyle w:val="Style1"/>
      </w:pPr>
      <w:r>
        <w:t xml:space="preserve">                return void 0 === n[e] &amp;&amp; (n[e] = "function" == typeof t ? t() : t),</w:t>
      </w:r>
    </w:p>
    <w:p w14:paraId="7D0AF35A" w14:textId="77777777" w:rsidR="005E6A9E" w:rsidRDefault="005E6A9E" w:rsidP="005E6A9E">
      <w:pPr>
        <w:pStyle w:val="Style1"/>
      </w:pPr>
      <w:r>
        <w:t xml:space="preserve">                n[e]</w:t>
      </w:r>
    </w:p>
    <w:p w14:paraId="2826B1C4" w14:textId="77777777" w:rsidR="005E6A9E" w:rsidRDefault="005E6A9E" w:rsidP="005E6A9E">
      <w:pPr>
        <w:pStyle w:val="Style1"/>
      </w:pPr>
      <w:r>
        <w:t xml:space="preserve">            }</w:t>
      </w:r>
    </w:p>
    <w:p w14:paraId="6F7E7F99" w14:textId="77777777" w:rsidR="005E6A9E" w:rsidRDefault="005E6A9E" w:rsidP="005E6A9E">
      <w:pPr>
        <w:pStyle w:val="Style1"/>
      </w:pPr>
      <w:r>
        <w:t xml:space="preserve">            ,</w:t>
      </w:r>
    </w:p>
    <w:p w14:paraId="62F1F0CA" w14:textId="77777777" w:rsidR="005E6A9E" w:rsidRDefault="005E6A9E" w:rsidP="005E6A9E">
      <w:pPr>
        <w:pStyle w:val="Style1"/>
      </w:pPr>
      <w:r>
        <w:t xml:space="preserve">            e.setValue = function(e, t) {</w:t>
      </w:r>
    </w:p>
    <w:p w14:paraId="76AF57E9" w14:textId="77777777" w:rsidR="005E6A9E" w:rsidRDefault="005E6A9E" w:rsidP="005E6A9E">
      <w:pPr>
        <w:pStyle w:val="Style1"/>
      </w:pPr>
      <w:r>
        <w:t xml:space="preserve">                var n = a()</w:t>
      </w:r>
    </w:p>
    <w:p w14:paraId="3FCC8061" w14:textId="77777777" w:rsidR="005E6A9E" w:rsidRDefault="005E6A9E" w:rsidP="005E6A9E">
      <w:pPr>
        <w:pStyle w:val="Style1"/>
      </w:pPr>
      <w:r>
        <w:t xml:space="preserve">                  , r = n.__callbacks__</w:t>
      </w:r>
    </w:p>
    <w:p w14:paraId="2365D119" w14:textId="77777777" w:rsidR="005E6A9E" w:rsidRDefault="005E6A9E" w:rsidP="005E6A9E">
      <w:pPr>
        <w:pStyle w:val="Style1"/>
      </w:pPr>
      <w:r>
        <w:t xml:space="preserve">                  , o = n[e];</w:t>
      </w:r>
    </w:p>
    <w:p w14:paraId="141366FB" w14:textId="77777777" w:rsidR="005E6A9E" w:rsidRDefault="005E6A9E" w:rsidP="005E6A9E">
      <w:pPr>
        <w:pStyle w:val="Style1"/>
      </w:pPr>
      <w:r>
        <w:t xml:space="preserve">                if (t !== o) {</w:t>
      </w:r>
    </w:p>
    <w:p w14:paraId="476255D1" w14:textId="77777777" w:rsidR="005E6A9E" w:rsidRDefault="005E6A9E" w:rsidP="005E6A9E">
      <w:pPr>
        <w:pStyle w:val="Style1"/>
      </w:pPr>
      <w:r>
        <w:t xml:space="preserve">                    n[e] = t;</w:t>
      </w:r>
    </w:p>
    <w:p w14:paraId="22831A54" w14:textId="77777777" w:rsidR="005E6A9E" w:rsidRDefault="005E6A9E" w:rsidP="005E6A9E">
      <w:pPr>
        <w:pStyle w:val="Style1"/>
      </w:pPr>
      <w:r>
        <w:t xml:space="preserve">                    var i = {</w:t>
      </w:r>
    </w:p>
    <w:p w14:paraId="1A95D578" w14:textId="77777777" w:rsidR="005E6A9E" w:rsidRDefault="005E6A9E" w:rsidP="005E6A9E">
      <w:pPr>
        <w:pStyle w:val="Style1"/>
      </w:pPr>
      <w:r>
        <w:t xml:space="preserve">                        oldValue: o,</w:t>
      </w:r>
    </w:p>
    <w:p w14:paraId="012B24FB" w14:textId="77777777" w:rsidR="005E6A9E" w:rsidRDefault="005E6A9E" w:rsidP="005E6A9E">
      <w:pPr>
        <w:pStyle w:val="Style1"/>
      </w:pPr>
      <w:r>
        <w:t xml:space="preserve">                        value: t,</w:t>
      </w:r>
    </w:p>
    <w:p w14:paraId="6F365020" w14:textId="77777777" w:rsidR="005E6A9E" w:rsidRDefault="005E6A9E" w:rsidP="005E6A9E">
      <w:pPr>
        <w:pStyle w:val="Style1"/>
      </w:pPr>
      <w:r>
        <w:t xml:space="preserve">                        key: e</w:t>
      </w:r>
    </w:p>
    <w:p w14:paraId="11ACDC82" w14:textId="77777777" w:rsidR="005E6A9E" w:rsidRDefault="005E6A9E" w:rsidP="005E6A9E">
      <w:pPr>
        <w:pStyle w:val="Style1"/>
      </w:pPr>
      <w:r>
        <w:t xml:space="preserve">                    };</w:t>
      </w:r>
    </w:p>
    <w:p w14:paraId="2F941010" w14:textId="77777777" w:rsidR="005E6A9E" w:rsidRDefault="005E6A9E" w:rsidP="005E6A9E">
      <w:pPr>
        <w:pStyle w:val="Style1"/>
      </w:pPr>
      <w:r>
        <w:t xml:space="preserve">                    for (var s in r)</w:t>
      </w:r>
    </w:p>
    <w:p w14:paraId="5E390F6D" w14:textId="77777777" w:rsidR="005E6A9E" w:rsidRDefault="005E6A9E" w:rsidP="005E6A9E">
      <w:pPr>
        <w:pStyle w:val="Style1"/>
      </w:pPr>
      <w:r>
        <w:t xml:space="preserve">                        r.hasOwnProperty(s) &amp;&amp; r[s](i)</w:t>
      </w:r>
    </w:p>
    <w:p w14:paraId="4E11ABBA" w14:textId="77777777" w:rsidR="005E6A9E" w:rsidRDefault="005E6A9E" w:rsidP="005E6A9E">
      <w:pPr>
        <w:pStyle w:val="Style1"/>
      </w:pPr>
      <w:r>
        <w:t xml:space="preserve">                }</w:t>
      </w:r>
    </w:p>
    <w:p w14:paraId="16F5E453" w14:textId="77777777" w:rsidR="005E6A9E" w:rsidRDefault="005E6A9E" w:rsidP="005E6A9E">
      <w:pPr>
        <w:pStyle w:val="Style1"/>
      </w:pPr>
      <w:r>
        <w:t xml:space="preserve">                return t</w:t>
      </w:r>
    </w:p>
    <w:p w14:paraId="72451140" w14:textId="77777777" w:rsidR="005E6A9E" w:rsidRDefault="005E6A9E" w:rsidP="005E6A9E">
      <w:pPr>
        <w:pStyle w:val="Style1"/>
      </w:pPr>
      <w:r>
        <w:t xml:space="preserve">            }</w:t>
      </w:r>
    </w:p>
    <w:p w14:paraId="5EB3C0EE" w14:textId="77777777" w:rsidR="005E6A9E" w:rsidRDefault="005E6A9E" w:rsidP="005E6A9E">
      <w:pPr>
        <w:pStyle w:val="Style1"/>
      </w:pPr>
      <w:r>
        <w:t xml:space="preserve">            ,</w:t>
      </w:r>
    </w:p>
    <w:p w14:paraId="30FD4DE4" w14:textId="77777777" w:rsidR="005E6A9E" w:rsidRDefault="005E6A9E" w:rsidP="005E6A9E">
      <w:pPr>
        <w:pStyle w:val="Style1"/>
      </w:pPr>
      <w:r>
        <w:t xml:space="preserve">            e.addChangeListener = function(e) {</w:t>
      </w:r>
    </w:p>
    <w:p w14:paraId="00A1FF18" w14:textId="77777777" w:rsidR="005E6A9E" w:rsidRDefault="005E6A9E" w:rsidP="005E6A9E">
      <w:pPr>
        <w:pStyle w:val="Style1"/>
      </w:pPr>
      <w:r>
        <w:t xml:space="preserve">                var t = e.__id__</w:t>
      </w:r>
    </w:p>
    <w:p w14:paraId="61C3F856" w14:textId="77777777" w:rsidR="005E6A9E" w:rsidRDefault="005E6A9E" w:rsidP="005E6A9E">
      <w:pPr>
        <w:pStyle w:val="Style1"/>
      </w:pPr>
      <w:r>
        <w:t xml:space="preserve">                  , n = s();</w:t>
      </w:r>
    </w:p>
    <w:p w14:paraId="361AD30F" w14:textId="77777777" w:rsidR="005E6A9E" w:rsidRDefault="005E6A9E" w:rsidP="005E6A9E">
      <w:pPr>
        <w:pStyle w:val="Style1"/>
      </w:pPr>
      <w:r>
        <w:t xml:space="preserve">                t || (t = e.__id__ = String(o++)),</w:t>
      </w:r>
    </w:p>
    <w:p w14:paraId="3E1FC742" w14:textId="77777777" w:rsidR="005E6A9E" w:rsidRDefault="005E6A9E" w:rsidP="005E6A9E">
      <w:pPr>
        <w:pStyle w:val="Style1"/>
      </w:pPr>
      <w:r>
        <w:t xml:space="preserve">                n[t] = e</w:t>
      </w:r>
    </w:p>
    <w:p w14:paraId="642BFC87" w14:textId="77777777" w:rsidR="005E6A9E" w:rsidRDefault="005E6A9E" w:rsidP="005E6A9E">
      <w:pPr>
        <w:pStyle w:val="Style1"/>
      </w:pPr>
      <w:r>
        <w:t xml:space="preserve">            }</w:t>
      </w:r>
    </w:p>
    <w:p w14:paraId="0683A0D0" w14:textId="77777777" w:rsidR="005E6A9E" w:rsidRDefault="005E6A9E" w:rsidP="005E6A9E">
      <w:pPr>
        <w:pStyle w:val="Style1"/>
      </w:pPr>
      <w:r>
        <w:t xml:space="preserve">            ,</w:t>
      </w:r>
    </w:p>
    <w:p w14:paraId="02BCEFE8" w14:textId="77777777" w:rsidR="005E6A9E" w:rsidRDefault="005E6A9E" w:rsidP="005E6A9E">
      <w:pPr>
        <w:pStyle w:val="Style1"/>
      </w:pPr>
      <w:r>
        <w:t xml:space="preserve">            e.removeChangeListener = function(e) {</w:t>
      </w:r>
    </w:p>
    <w:p w14:paraId="254C4E6E" w14:textId="77777777" w:rsidR="005E6A9E" w:rsidRDefault="005E6A9E" w:rsidP="005E6A9E">
      <w:pPr>
        <w:pStyle w:val="Style1"/>
      </w:pPr>
      <w:r>
        <w:t xml:space="preserve">                delete s()[e.__id__]</w:t>
      </w:r>
    </w:p>
    <w:p w14:paraId="7B699FCF" w14:textId="77777777" w:rsidR="005E6A9E" w:rsidRDefault="005E6A9E" w:rsidP="005E6A9E">
      <w:pPr>
        <w:pStyle w:val="Style1"/>
      </w:pPr>
      <w:r>
        <w:t xml:space="preserve">            }</w:t>
      </w:r>
    </w:p>
    <w:p w14:paraId="1E24D4D8" w14:textId="77777777" w:rsidR="005E6A9E" w:rsidRDefault="005E6A9E" w:rsidP="005E6A9E">
      <w:pPr>
        <w:pStyle w:val="Style1"/>
      </w:pPr>
      <w:r>
        <w:t xml:space="preserve">            ,</w:t>
      </w:r>
    </w:p>
    <w:p w14:paraId="060613B3" w14:textId="77777777" w:rsidR="005E6A9E" w:rsidRDefault="005E6A9E" w:rsidP="005E6A9E">
      <w:pPr>
        <w:pStyle w:val="Style1"/>
      </w:pPr>
      <w:r>
        <w:t xml:space="preserve">            e</w:t>
      </w:r>
    </w:p>
    <w:p w14:paraId="322E7A78" w14:textId="77777777" w:rsidR="005E6A9E" w:rsidRDefault="005E6A9E" w:rsidP="005E6A9E">
      <w:pPr>
        <w:pStyle w:val="Style1"/>
      </w:pPr>
      <w:r>
        <w:t xml:space="preserve">        }();</w:t>
      </w:r>
    </w:p>
    <w:p w14:paraId="3C1D092A" w14:textId="77777777" w:rsidR="005E6A9E" w:rsidRDefault="005E6A9E" w:rsidP="005E6A9E">
      <w:pPr>
        <w:pStyle w:val="Style1"/>
      </w:pPr>
      <w:r>
        <w:t xml:space="preserve">        function a() {</w:t>
      </w:r>
    </w:p>
    <w:p w14:paraId="40F5533E" w14:textId="77777777" w:rsidR="005E6A9E" w:rsidRDefault="005E6A9E" w:rsidP="005E6A9E">
      <w:pPr>
        <w:pStyle w:val="Style1"/>
      </w:pPr>
      <w:r>
        <w:t xml:space="preserve">            var e, t = Object(r.a)() || {};</w:t>
      </w:r>
    </w:p>
    <w:p w14:paraId="1E875A33" w14:textId="77777777" w:rsidR="005E6A9E" w:rsidRDefault="005E6A9E" w:rsidP="005E6A9E">
      <w:pPr>
        <w:pStyle w:val="Style1"/>
      </w:pPr>
      <w:r>
        <w:t xml:space="preserve">            return t.__globalSettings__ || (t.__globalSettings__ = ((e = {}).__callbacks__ = {},</w:t>
      </w:r>
    </w:p>
    <w:p w14:paraId="499C26DA" w14:textId="77777777" w:rsidR="005E6A9E" w:rsidRDefault="005E6A9E" w:rsidP="005E6A9E">
      <w:pPr>
        <w:pStyle w:val="Style1"/>
      </w:pPr>
      <w:r>
        <w:t xml:space="preserve">            e)),</w:t>
      </w:r>
    </w:p>
    <w:p w14:paraId="068B4840" w14:textId="77777777" w:rsidR="005E6A9E" w:rsidRDefault="005E6A9E" w:rsidP="005E6A9E">
      <w:pPr>
        <w:pStyle w:val="Style1"/>
      </w:pPr>
      <w:r>
        <w:t xml:space="preserve">            t.__globalSettings__</w:t>
      </w:r>
    </w:p>
    <w:p w14:paraId="285F6491" w14:textId="77777777" w:rsidR="005E6A9E" w:rsidRDefault="005E6A9E" w:rsidP="005E6A9E">
      <w:pPr>
        <w:pStyle w:val="Style1"/>
      </w:pPr>
      <w:r>
        <w:t xml:space="preserve">        }</w:t>
      </w:r>
    </w:p>
    <w:p w14:paraId="6EA1D3AF" w14:textId="77777777" w:rsidR="005E6A9E" w:rsidRDefault="005E6A9E" w:rsidP="005E6A9E">
      <w:pPr>
        <w:pStyle w:val="Style1"/>
      </w:pPr>
      <w:r>
        <w:t xml:space="preserve">        function s() {</w:t>
      </w:r>
    </w:p>
    <w:p w14:paraId="5142C594" w14:textId="77777777" w:rsidR="005E6A9E" w:rsidRDefault="005E6A9E" w:rsidP="005E6A9E">
      <w:pPr>
        <w:pStyle w:val="Style1"/>
      </w:pPr>
      <w:r>
        <w:t xml:space="preserve">            return a().__callbacks__</w:t>
      </w:r>
    </w:p>
    <w:p w14:paraId="09A292EA" w14:textId="77777777" w:rsidR="005E6A9E" w:rsidRDefault="005E6A9E" w:rsidP="005E6A9E">
      <w:pPr>
        <w:pStyle w:val="Style1"/>
      </w:pPr>
      <w:r>
        <w:t xml:space="preserve">        }</w:t>
      </w:r>
    </w:p>
    <w:p w14:paraId="3CEACDCF" w14:textId="77777777" w:rsidR="005E6A9E" w:rsidRDefault="005E6A9E" w:rsidP="005E6A9E">
      <w:pPr>
        <w:pStyle w:val="Style1"/>
      </w:pPr>
      <w:r>
        <w:t xml:space="preserve">    },</w:t>
      </w:r>
    </w:p>
    <w:p w14:paraId="16E65DE3" w14:textId="77777777" w:rsidR="005E6A9E" w:rsidRDefault="005E6A9E" w:rsidP="005E6A9E">
      <w:pPr>
        <w:pStyle w:val="Style1"/>
      </w:pPr>
      <w:r>
        <w:t xml:space="preserve">    "9xhQ": function(e, t, n) {</w:t>
      </w:r>
    </w:p>
    <w:p w14:paraId="1EAC7F38" w14:textId="77777777" w:rsidR="005E6A9E" w:rsidRDefault="005E6A9E" w:rsidP="005E6A9E">
      <w:pPr>
        <w:pStyle w:val="Style1"/>
      </w:pPr>
      <w:r>
        <w:t xml:space="preserve">        "use strict";</w:t>
      </w:r>
    </w:p>
    <w:p w14:paraId="5A995232" w14:textId="77777777" w:rsidR="005E6A9E" w:rsidRDefault="005E6A9E" w:rsidP="005E6A9E">
      <w:pPr>
        <w:pStyle w:val="Style1"/>
      </w:pPr>
      <w:r>
        <w:t xml:space="preserve">        n.d(t, "a", (function() {</w:t>
      </w:r>
    </w:p>
    <w:p w14:paraId="46F3339C" w14:textId="77777777" w:rsidR="005E6A9E" w:rsidRDefault="005E6A9E" w:rsidP="005E6A9E">
      <w:pPr>
        <w:pStyle w:val="Style1"/>
      </w:pPr>
      <w:r>
        <w:t xml:space="preserve">            return i</w:t>
      </w:r>
    </w:p>
    <w:p w14:paraId="7B0FD3A4" w14:textId="77777777" w:rsidR="005E6A9E" w:rsidRDefault="005E6A9E" w:rsidP="005E6A9E">
      <w:pPr>
        <w:pStyle w:val="Style1"/>
      </w:pPr>
      <w:r>
        <w:t xml:space="preserve">        }</w:t>
      </w:r>
    </w:p>
    <w:p w14:paraId="293730F7" w14:textId="77777777" w:rsidR="005E6A9E" w:rsidRDefault="005E6A9E" w:rsidP="005E6A9E">
      <w:pPr>
        <w:pStyle w:val="Style1"/>
      </w:pPr>
      <w:r>
        <w:t xml:space="preserve">        ));</w:t>
      </w:r>
    </w:p>
    <w:p w14:paraId="455E4D45" w14:textId="77777777" w:rsidR="005E6A9E" w:rsidRDefault="005E6A9E" w:rsidP="005E6A9E">
      <w:pPr>
        <w:pStyle w:val="Style1"/>
      </w:pPr>
      <w:r>
        <w:t xml:space="preserve">        var r = {}</w:t>
      </w:r>
    </w:p>
    <w:p w14:paraId="4DC72C3A" w14:textId="77777777" w:rsidR="005E6A9E" w:rsidRDefault="005E6A9E" w:rsidP="005E6A9E">
      <w:pPr>
        <w:pStyle w:val="Style1"/>
      </w:pPr>
      <w:r>
        <w:t xml:space="preserve">          , o = void 0;</w:t>
      </w:r>
    </w:p>
    <w:p w14:paraId="6CF896F1" w14:textId="77777777" w:rsidR="005E6A9E" w:rsidRDefault="005E6A9E" w:rsidP="005E6A9E">
      <w:pPr>
        <w:pStyle w:val="Style1"/>
      </w:pPr>
      <w:r>
        <w:t xml:space="preserve">        try {</w:t>
      </w:r>
    </w:p>
    <w:p w14:paraId="17C38EA5" w14:textId="77777777" w:rsidR="005E6A9E" w:rsidRDefault="005E6A9E" w:rsidP="005E6A9E">
      <w:pPr>
        <w:pStyle w:val="Style1"/>
      </w:pPr>
      <w:r>
        <w:t xml:space="preserve">            o = window</w:t>
      </w:r>
    </w:p>
    <w:p w14:paraId="4444036B" w14:textId="77777777" w:rsidR="005E6A9E" w:rsidRDefault="005E6A9E" w:rsidP="005E6A9E">
      <w:pPr>
        <w:pStyle w:val="Style1"/>
      </w:pPr>
      <w:r>
        <w:t xml:space="preserve">        } catch (e) {}</w:t>
      </w:r>
    </w:p>
    <w:p w14:paraId="0043F18C" w14:textId="77777777" w:rsidR="005E6A9E" w:rsidRDefault="005E6A9E" w:rsidP="005E6A9E">
      <w:pPr>
        <w:pStyle w:val="Style1"/>
      </w:pPr>
      <w:r>
        <w:t xml:space="preserve">        function i(e, t) {</w:t>
      </w:r>
    </w:p>
    <w:p w14:paraId="49963AE3" w14:textId="77777777" w:rsidR="005E6A9E" w:rsidRDefault="005E6A9E" w:rsidP="005E6A9E">
      <w:pPr>
        <w:pStyle w:val="Style1"/>
      </w:pPr>
      <w:r>
        <w:t xml:space="preserve">            if (void 0 !== o) {</w:t>
      </w:r>
    </w:p>
    <w:p w14:paraId="235DE4B2" w14:textId="77777777" w:rsidR="005E6A9E" w:rsidRDefault="005E6A9E" w:rsidP="005E6A9E">
      <w:pPr>
        <w:pStyle w:val="Style1"/>
      </w:pPr>
      <w:r>
        <w:t xml:space="preserve">                var n = o.__packages__ = o.__packages__ || {};</w:t>
      </w:r>
    </w:p>
    <w:p w14:paraId="641B3470" w14:textId="77777777" w:rsidR="005E6A9E" w:rsidRDefault="005E6A9E" w:rsidP="005E6A9E">
      <w:pPr>
        <w:pStyle w:val="Style1"/>
      </w:pPr>
      <w:r>
        <w:t xml:space="preserve">                n[e] &amp;&amp; r[e] || (r[e] = t,</w:t>
      </w:r>
    </w:p>
    <w:p w14:paraId="02B79A3D" w14:textId="77777777" w:rsidR="005E6A9E" w:rsidRDefault="005E6A9E" w:rsidP="005E6A9E">
      <w:pPr>
        <w:pStyle w:val="Style1"/>
      </w:pPr>
      <w:r>
        <w:t xml:space="preserve">                (n[e] = n[e] || []).push(t))</w:t>
      </w:r>
    </w:p>
    <w:p w14:paraId="58A4B8B3" w14:textId="77777777" w:rsidR="005E6A9E" w:rsidRDefault="005E6A9E" w:rsidP="005E6A9E">
      <w:pPr>
        <w:pStyle w:val="Style1"/>
      </w:pPr>
      <w:r>
        <w:t xml:space="preserve">            }</w:t>
      </w:r>
    </w:p>
    <w:p w14:paraId="424EA11E" w14:textId="77777777" w:rsidR="005E6A9E" w:rsidRDefault="005E6A9E" w:rsidP="005E6A9E">
      <w:pPr>
        <w:pStyle w:val="Style1"/>
      </w:pPr>
      <w:r>
        <w:t xml:space="preserve">        }</w:t>
      </w:r>
    </w:p>
    <w:p w14:paraId="5D87D091" w14:textId="77777777" w:rsidR="005E6A9E" w:rsidRDefault="005E6A9E" w:rsidP="005E6A9E">
      <w:pPr>
        <w:pStyle w:val="Style1"/>
      </w:pPr>
      <w:r>
        <w:t xml:space="preserve">        i("@uifabric/set-version", "6.0.0")</w:t>
      </w:r>
    </w:p>
    <w:p w14:paraId="3E592E42" w14:textId="77777777" w:rsidR="005E6A9E" w:rsidRDefault="005E6A9E" w:rsidP="005E6A9E">
      <w:pPr>
        <w:pStyle w:val="Style1"/>
      </w:pPr>
      <w:r>
        <w:t xml:space="preserve">    },</w:t>
      </w:r>
    </w:p>
    <w:p w14:paraId="7E505CCF" w14:textId="77777777" w:rsidR="005E6A9E" w:rsidRDefault="005E6A9E" w:rsidP="005E6A9E">
      <w:pPr>
        <w:pStyle w:val="Style1"/>
      </w:pPr>
      <w:r>
        <w:t xml:space="preserve">    Ao4m: function(e, t, n) {</w:t>
      </w:r>
    </w:p>
    <w:p w14:paraId="6C05724C" w14:textId="77777777" w:rsidR="005E6A9E" w:rsidRDefault="005E6A9E" w:rsidP="005E6A9E">
      <w:pPr>
        <w:pStyle w:val="Style1"/>
      </w:pPr>
      <w:r>
        <w:t xml:space="preserve">        "use strict";</w:t>
      </w:r>
    </w:p>
    <w:p w14:paraId="27FECC9D" w14:textId="77777777" w:rsidR="005E6A9E" w:rsidRDefault="005E6A9E" w:rsidP="005E6A9E">
      <w:pPr>
        <w:pStyle w:val="Style1"/>
      </w:pPr>
      <w:r>
        <w:t xml:space="preserve">        n.d(t, "a", (function() {</w:t>
      </w:r>
    </w:p>
    <w:p w14:paraId="74FC7860" w14:textId="77777777" w:rsidR="005E6A9E" w:rsidRDefault="005E6A9E" w:rsidP="005E6A9E">
      <w:pPr>
        <w:pStyle w:val="Style1"/>
      </w:pPr>
      <w:r>
        <w:t xml:space="preserve">            return i</w:t>
      </w:r>
    </w:p>
    <w:p w14:paraId="14A2F6CF" w14:textId="77777777" w:rsidR="005E6A9E" w:rsidRDefault="005E6A9E" w:rsidP="005E6A9E">
      <w:pPr>
        <w:pStyle w:val="Style1"/>
      </w:pPr>
      <w:r>
        <w:t xml:space="preserve">        }</w:t>
      </w:r>
    </w:p>
    <w:p w14:paraId="4AE32775" w14:textId="77777777" w:rsidR="005E6A9E" w:rsidRDefault="005E6A9E" w:rsidP="005E6A9E">
      <w:pPr>
        <w:pStyle w:val="Style1"/>
      </w:pPr>
      <w:r>
        <w:t xml:space="preserve">        ));</w:t>
      </w:r>
    </w:p>
    <w:p w14:paraId="076D9F8E" w14:textId="77777777" w:rsidR="005E6A9E" w:rsidRDefault="005E6A9E" w:rsidP="005E6A9E">
      <w:pPr>
        <w:pStyle w:val="Style1"/>
      </w:pPr>
      <w:r>
        <w:t xml:space="preserve">        var r = n("/Uhx")</w:t>
      </w:r>
    </w:p>
    <w:p w14:paraId="138EBB38" w14:textId="77777777" w:rsidR="005E6A9E" w:rsidRDefault="005E6A9E" w:rsidP="005E6A9E">
      <w:pPr>
        <w:pStyle w:val="Style1"/>
      </w:pPr>
      <w:r>
        <w:t xml:space="preserve">          , o = void 0;</w:t>
      </w:r>
    </w:p>
    <w:p w14:paraId="65B10266" w14:textId="77777777" w:rsidR="005E6A9E" w:rsidRDefault="005E6A9E" w:rsidP="005E6A9E">
      <w:pPr>
        <w:pStyle w:val="Style1"/>
      </w:pPr>
      <w:r>
        <w:t xml:space="preserve">        try {</w:t>
      </w:r>
    </w:p>
    <w:p w14:paraId="52B5DF97" w14:textId="77777777" w:rsidR="005E6A9E" w:rsidRDefault="005E6A9E" w:rsidP="005E6A9E">
      <w:pPr>
        <w:pStyle w:val="Style1"/>
      </w:pPr>
      <w:r>
        <w:t xml:space="preserve">            o = window</w:t>
      </w:r>
    </w:p>
    <w:p w14:paraId="264F8A36" w14:textId="77777777" w:rsidR="005E6A9E" w:rsidRDefault="005E6A9E" w:rsidP="005E6A9E">
      <w:pPr>
        <w:pStyle w:val="Style1"/>
      </w:pPr>
      <w:r>
        <w:t xml:space="preserve">        } catch (e) {}</w:t>
      </w:r>
    </w:p>
    <w:p w14:paraId="5475F1BD" w14:textId="77777777" w:rsidR="005E6A9E" w:rsidRDefault="005E6A9E" w:rsidP="005E6A9E">
      <w:pPr>
        <w:pStyle w:val="Style1"/>
      </w:pPr>
      <w:r>
        <w:t xml:space="preserve">        function i(e) {</w:t>
      </w:r>
    </w:p>
    <w:p w14:paraId="4BC7BB5F" w14:textId="77777777" w:rsidR="005E6A9E" w:rsidRDefault="005E6A9E" w:rsidP="005E6A9E">
      <w:pPr>
        <w:pStyle w:val="Style1"/>
      </w:pPr>
      <w:r>
        <w:t xml:space="preserve">            if (!r.a &amp;&amp; void 0 !== o)</w:t>
      </w:r>
    </w:p>
    <w:p w14:paraId="486C11F0" w14:textId="77777777" w:rsidR="005E6A9E" w:rsidRDefault="005E6A9E" w:rsidP="005E6A9E">
      <w:pPr>
        <w:pStyle w:val="Style1"/>
      </w:pPr>
      <w:r>
        <w:t xml:space="preserve">                return e &amp;&amp; e.ownerDocument &amp;&amp; e.ownerDocument.defaultView ? e.ownerDocument.defaultView : o</w:t>
      </w:r>
    </w:p>
    <w:p w14:paraId="74F909A3" w14:textId="77777777" w:rsidR="005E6A9E" w:rsidRDefault="005E6A9E" w:rsidP="005E6A9E">
      <w:pPr>
        <w:pStyle w:val="Style1"/>
      </w:pPr>
      <w:r>
        <w:t xml:space="preserve">        }</w:t>
      </w:r>
    </w:p>
    <w:p w14:paraId="10F3B02C" w14:textId="77777777" w:rsidR="005E6A9E" w:rsidRDefault="005E6A9E" w:rsidP="005E6A9E">
      <w:pPr>
        <w:pStyle w:val="Style1"/>
      </w:pPr>
      <w:r>
        <w:t xml:space="preserve">    },</w:t>
      </w:r>
    </w:p>
    <w:p w14:paraId="6FBA487F" w14:textId="77777777" w:rsidR="005E6A9E" w:rsidRDefault="005E6A9E" w:rsidP="005E6A9E">
      <w:pPr>
        <w:pStyle w:val="Style1"/>
      </w:pPr>
      <w:r>
        <w:t xml:space="preserve">    GYRZ: function(e, t, n) {</w:t>
      </w:r>
    </w:p>
    <w:p w14:paraId="587C1909" w14:textId="77777777" w:rsidR="005E6A9E" w:rsidRDefault="005E6A9E" w:rsidP="005E6A9E">
      <w:pPr>
        <w:pStyle w:val="Style1"/>
      </w:pPr>
      <w:r>
        <w:t xml:space="preserve">        "use strict";</w:t>
      </w:r>
    </w:p>
    <w:p w14:paraId="2BD95380" w14:textId="77777777" w:rsidR="005E6A9E" w:rsidRDefault="005E6A9E" w:rsidP="005E6A9E">
      <w:pPr>
        <w:pStyle w:val="Style1"/>
      </w:pPr>
      <w:r>
        <w:t xml:space="preserve">        n.d(t, "a", (function() {</w:t>
      </w:r>
    </w:p>
    <w:p w14:paraId="4B651830" w14:textId="77777777" w:rsidR="005E6A9E" w:rsidRDefault="005E6A9E" w:rsidP="005E6A9E">
      <w:pPr>
        <w:pStyle w:val="Style1"/>
      </w:pPr>
      <w:r>
        <w:t xml:space="preserve">            return o</w:t>
      </w:r>
    </w:p>
    <w:p w14:paraId="005DB63E" w14:textId="77777777" w:rsidR="005E6A9E" w:rsidRDefault="005E6A9E" w:rsidP="005E6A9E">
      <w:pPr>
        <w:pStyle w:val="Style1"/>
      </w:pPr>
      <w:r>
        <w:t xml:space="preserve">        }</w:t>
      </w:r>
    </w:p>
    <w:p w14:paraId="262522F8" w14:textId="77777777" w:rsidR="005E6A9E" w:rsidRDefault="005E6A9E" w:rsidP="005E6A9E">
      <w:pPr>
        <w:pStyle w:val="Style1"/>
      </w:pPr>
      <w:r>
        <w:t xml:space="preserve">        ));</w:t>
      </w:r>
    </w:p>
    <w:p w14:paraId="79BB51A5" w14:textId="77777777" w:rsidR="005E6A9E" w:rsidRDefault="005E6A9E" w:rsidP="005E6A9E">
      <w:pPr>
        <w:pStyle w:val="Style1"/>
      </w:pPr>
      <w:r>
        <w:t xml:space="preserve">        var r = n("/Uhx");</w:t>
      </w:r>
    </w:p>
    <w:p w14:paraId="22380F18" w14:textId="77777777" w:rsidR="005E6A9E" w:rsidRDefault="005E6A9E" w:rsidP="005E6A9E">
      <w:pPr>
        <w:pStyle w:val="Style1"/>
      </w:pPr>
      <w:r>
        <w:t xml:space="preserve">        function o(e) {</w:t>
      </w:r>
    </w:p>
    <w:p w14:paraId="5BA7D1C6" w14:textId="77777777" w:rsidR="005E6A9E" w:rsidRDefault="005E6A9E" w:rsidP="005E6A9E">
      <w:pPr>
        <w:pStyle w:val="Style1"/>
      </w:pPr>
      <w:r>
        <w:t xml:space="preserve">            if (!r.a &amp;&amp; "undefined" != typeof document)</w:t>
      </w:r>
    </w:p>
    <w:p w14:paraId="502792C3" w14:textId="77777777" w:rsidR="005E6A9E" w:rsidRDefault="005E6A9E" w:rsidP="005E6A9E">
      <w:pPr>
        <w:pStyle w:val="Style1"/>
      </w:pPr>
      <w:r>
        <w:t xml:space="preserve">                return e &amp;&amp; e.ownerDocument ? e.ownerDocument : document</w:t>
      </w:r>
    </w:p>
    <w:p w14:paraId="19362A05" w14:textId="77777777" w:rsidR="005E6A9E" w:rsidRDefault="005E6A9E" w:rsidP="005E6A9E">
      <w:pPr>
        <w:pStyle w:val="Style1"/>
      </w:pPr>
      <w:r>
        <w:t xml:space="preserve">        }</w:t>
      </w:r>
    </w:p>
    <w:p w14:paraId="4DF6B9DD" w14:textId="77777777" w:rsidR="005E6A9E" w:rsidRDefault="005E6A9E" w:rsidP="005E6A9E">
      <w:pPr>
        <w:pStyle w:val="Style1"/>
      </w:pPr>
      <w:r>
        <w:t xml:space="preserve">    },</w:t>
      </w:r>
    </w:p>
    <w:p w14:paraId="0D452808" w14:textId="77777777" w:rsidR="005E6A9E" w:rsidRDefault="005E6A9E" w:rsidP="005E6A9E">
      <w:pPr>
        <w:pStyle w:val="Style1"/>
      </w:pPr>
      <w:r>
        <w:t xml:space="preserve">    HrK7: function(e, t, n) {</w:t>
      </w:r>
    </w:p>
    <w:p w14:paraId="311D7F18" w14:textId="77777777" w:rsidR="005E6A9E" w:rsidRDefault="005E6A9E" w:rsidP="005E6A9E">
      <w:pPr>
        <w:pStyle w:val="Style1"/>
      </w:pPr>
      <w:r>
        <w:t xml:space="preserve">        "use strict";</w:t>
      </w:r>
    </w:p>
    <w:p w14:paraId="53A17A6F" w14:textId="77777777" w:rsidR="005E6A9E" w:rsidRDefault="005E6A9E" w:rsidP="005E6A9E">
      <w:pPr>
        <w:pStyle w:val="Style1"/>
      </w:pPr>
      <w:r>
        <w:t xml:space="preserve">        function r(e) {</w:t>
      </w:r>
    </w:p>
    <w:p w14:paraId="74E2CF6F" w14:textId="77777777" w:rsidR="005E6A9E" w:rsidRDefault="005E6A9E" w:rsidP="005E6A9E">
      <w:pPr>
        <w:pStyle w:val="Style1"/>
      </w:pPr>
      <w:r>
        <w:t xml:space="preserve">            i !== e &amp;&amp; (i = e)</w:t>
      </w:r>
    </w:p>
    <w:p w14:paraId="3C3CD0BB" w14:textId="77777777" w:rsidR="005E6A9E" w:rsidRDefault="005E6A9E" w:rsidP="005E6A9E">
      <w:pPr>
        <w:pStyle w:val="Style1"/>
      </w:pPr>
      <w:r>
        <w:t xml:space="preserve">        }</w:t>
      </w:r>
    </w:p>
    <w:p w14:paraId="04207612" w14:textId="77777777" w:rsidR="005E6A9E" w:rsidRDefault="005E6A9E" w:rsidP="005E6A9E">
      <w:pPr>
        <w:pStyle w:val="Style1"/>
      </w:pPr>
      <w:r>
        <w:t xml:space="preserve">        function o() {</w:t>
      </w:r>
    </w:p>
    <w:p w14:paraId="6C5E45BC" w14:textId="77777777" w:rsidR="005E6A9E" w:rsidRDefault="005E6A9E" w:rsidP="005E6A9E">
      <w:pPr>
        <w:pStyle w:val="Style1"/>
      </w:pPr>
      <w:r>
        <w:t xml:space="preserve">            return void 0 === i &amp;&amp; (i = "undefined" != typeof document &amp;&amp; !!document.documentElement &amp;&amp; "rtl" === document.documentElement.getAttribute("dir")),</w:t>
      </w:r>
    </w:p>
    <w:p w14:paraId="77A63C26" w14:textId="77777777" w:rsidR="005E6A9E" w:rsidRDefault="005E6A9E" w:rsidP="005E6A9E">
      <w:pPr>
        <w:pStyle w:val="Style1"/>
      </w:pPr>
      <w:r>
        <w:t xml:space="preserve">            i</w:t>
      </w:r>
    </w:p>
    <w:p w14:paraId="3F5E6B93" w14:textId="77777777" w:rsidR="005E6A9E" w:rsidRDefault="005E6A9E" w:rsidP="005E6A9E">
      <w:pPr>
        <w:pStyle w:val="Style1"/>
      </w:pPr>
      <w:r>
        <w:t xml:space="preserve">        }</w:t>
      </w:r>
    </w:p>
    <w:p w14:paraId="2451C44A" w14:textId="77777777" w:rsidR="005E6A9E" w:rsidRDefault="005E6A9E" w:rsidP="005E6A9E">
      <w:pPr>
        <w:pStyle w:val="Style1"/>
      </w:pPr>
      <w:r>
        <w:t xml:space="preserve">        var i;</w:t>
      </w:r>
    </w:p>
    <w:p w14:paraId="6FE41536" w14:textId="77777777" w:rsidR="005E6A9E" w:rsidRDefault="005E6A9E" w:rsidP="005E6A9E">
      <w:pPr>
        <w:pStyle w:val="Style1"/>
      </w:pPr>
      <w:r>
        <w:t xml:space="preserve">        function a() {</w:t>
      </w:r>
    </w:p>
    <w:p w14:paraId="1C0E99A7" w14:textId="77777777" w:rsidR="005E6A9E" w:rsidRDefault="005E6A9E" w:rsidP="005E6A9E">
      <w:pPr>
        <w:pStyle w:val="Style1"/>
      </w:pPr>
      <w:r>
        <w:t xml:space="preserve">            return {</w:t>
      </w:r>
    </w:p>
    <w:p w14:paraId="772957D5" w14:textId="77777777" w:rsidR="005E6A9E" w:rsidRDefault="005E6A9E" w:rsidP="005E6A9E">
      <w:pPr>
        <w:pStyle w:val="Style1"/>
      </w:pPr>
      <w:r>
        <w:t xml:space="preserve">                rtl: o()</w:t>
      </w:r>
    </w:p>
    <w:p w14:paraId="081B811D" w14:textId="77777777" w:rsidR="005E6A9E" w:rsidRDefault="005E6A9E" w:rsidP="005E6A9E">
      <w:pPr>
        <w:pStyle w:val="Style1"/>
      </w:pPr>
      <w:r>
        <w:t xml:space="preserve">            }</w:t>
      </w:r>
    </w:p>
    <w:p w14:paraId="2234FD65" w14:textId="77777777" w:rsidR="005E6A9E" w:rsidRDefault="005E6A9E" w:rsidP="005E6A9E">
      <w:pPr>
        <w:pStyle w:val="Style1"/>
      </w:pPr>
      <w:r>
        <w:t xml:space="preserve">        }</w:t>
      </w:r>
    </w:p>
    <w:p w14:paraId="65E9C695" w14:textId="77777777" w:rsidR="005E6A9E" w:rsidRDefault="005E6A9E" w:rsidP="005E6A9E">
      <w:pPr>
        <w:pStyle w:val="Style1"/>
      </w:pPr>
      <w:r>
        <w:t xml:space="preserve">        n.d(t, "b", (function() {</w:t>
      </w:r>
    </w:p>
    <w:p w14:paraId="5474397D" w14:textId="77777777" w:rsidR="005E6A9E" w:rsidRDefault="005E6A9E" w:rsidP="005E6A9E">
      <w:pPr>
        <w:pStyle w:val="Style1"/>
      </w:pPr>
      <w:r>
        <w:t xml:space="preserve">            return r</w:t>
      </w:r>
    </w:p>
    <w:p w14:paraId="09CE57D1" w14:textId="77777777" w:rsidR="005E6A9E" w:rsidRDefault="005E6A9E" w:rsidP="005E6A9E">
      <w:pPr>
        <w:pStyle w:val="Style1"/>
      </w:pPr>
      <w:r>
        <w:t xml:space="preserve">        }</w:t>
      </w:r>
    </w:p>
    <w:p w14:paraId="4C0B9383" w14:textId="77777777" w:rsidR="005E6A9E" w:rsidRDefault="005E6A9E" w:rsidP="005E6A9E">
      <w:pPr>
        <w:pStyle w:val="Style1"/>
      </w:pPr>
      <w:r>
        <w:t xml:space="preserve">        )),</w:t>
      </w:r>
    </w:p>
    <w:p w14:paraId="7326F755" w14:textId="77777777" w:rsidR="005E6A9E" w:rsidRDefault="005E6A9E" w:rsidP="005E6A9E">
      <w:pPr>
        <w:pStyle w:val="Style1"/>
      </w:pPr>
      <w:r>
        <w:t xml:space="preserve">        n.d(t, "a", (function() {</w:t>
      </w:r>
    </w:p>
    <w:p w14:paraId="38EB638D" w14:textId="77777777" w:rsidR="005E6A9E" w:rsidRDefault="005E6A9E" w:rsidP="005E6A9E">
      <w:pPr>
        <w:pStyle w:val="Style1"/>
      </w:pPr>
      <w:r>
        <w:t xml:space="preserve">            return a</w:t>
      </w:r>
    </w:p>
    <w:p w14:paraId="3956F2D0" w14:textId="77777777" w:rsidR="005E6A9E" w:rsidRDefault="005E6A9E" w:rsidP="005E6A9E">
      <w:pPr>
        <w:pStyle w:val="Style1"/>
      </w:pPr>
      <w:r>
        <w:t xml:space="preserve">        }</w:t>
      </w:r>
    </w:p>
    <w:p w14:paraId="57ADE031" w14:textId="77777777" w:rsidR="005E6A9E" w:rsidRDefault="005E6A9E" w:rsidP="005E6A9E">
      <w:pPr>
        <w:pStyle w:val="Style1"/>
      </w:pPr>
      <w:r>
        <w:t xml:space="preserve">        )),</w:t>
      </w:r>
    </w:p>
    <w:p w14:paraId="447E8E58" w14:textId="77777777" w:rsidR="005E6A9E" w:rsidRDefault="005E6A9E" w:rsidP="005E6A9E">
      <w:pPr>
        <w:pStyle w:val="Style1"/>
      </w:pPr>
      <w:r>
        <w:t xml:space="preserve">        i = o()</w:t>
      </w:r>
    </w:p>
    <w:p w14:paraId="462797F1" w14:textId="77777777" w:rsidR="005E6A9E" w:rsidRDefault="005E6A9E" w:rsidP="005E6A9E">
      <w:pPr>
        <w:pStyle w:val="Style1"/>
      </w:pPr>
      <w:r>
        <w:t xml:space="preserve">    },</w:t>
      </w:r>
    </w:p>
    <w:p w14:paraId="77FCC772" w14:textId="77777777" w:rsidR="005E6A9E" w:rsidRDefault="005E6A9E" w:rsidP="005E6A9E">
      <w:pPr>
        <w:pStyle w:val="Style1"/>
      </w:pPr>
      <w:r>
        <w:t xml:space="preserve">    If7d: function(e, t, n) {</w:t>
      </w:r>
    </w:p>
    <w:p w14:paraId="377C6AE2" w14:textId="77777777" w:rsidR="005E6A9E" w:rsidRDefault="005E6A9E" w:rsidP="005E6A9E">
      <w:pPr>
        <w:pStyle w:val="Style1"/>
      </w:pPr>
      <w:r>
        <w:t xml:space="preserve">        "use strict";</w:t>
      </w:r>
    </w:p>
    <w:p w14:paraId="3B1D2D5A" w14:textId="77777777" w:rsidR="005E6A9E" w:rsidRDefault="005E6A9E" w:rsidP="005E6A9E">
      <w:pPr>
        <w:pStyle w:val="Style1"/>
      </w:pPr>
      <w:r>
        <w:t xml:space="preserve">        n.d(t, "a", (function() {</w:t>
      </w:r>
    </w:p>
    <w:p w14:paraId="6961B9F2" w14:textId="77777777" w:rsidR="005E6A9E" w:rsidRDefault="005E6A9E" w:rsidP="005E6A9E">
      <w:pPr>
        <w:pStyle w:val="Style1"/>
      </w:pPr>
      <w:r>
        <w:t xml:space="preserve">            return re</w:t>
      </w:r>
    </w:p>
    <w:p w14:paraId="65277A77" w14:textId="77777777" w:rsidR="005E6A9E" w:rsidRDefault="005E6A9E" w:rsidP="005E6A9E">
      <w:pPr>
        <w:pStyle w:val="Style1"/>
      </w:pPr>
      <w:r>
        <w:t xml:space="preserve">        }</w:t>
      </w:r>
    </w:p>
    <w:p w14:paraId="3692033E" w14:textId="77777777" w:rsidR="005E6A9E" w:rsidRDefault="005E6A9E" w:rsidP="005E6A9E">
      <w:pPr>
        <w:pStyle w:val="Style1"/>
      </w:pPr>
      <w:r>
        <w:t xml:space="preserve">        )),</w:t>
      </w:r>
    </w:p>
    <w:p w14:paraId="1A933D77" w14:textId="77777777" w:rsidR="005E6A9E" w:rsidRDefault="005E6A9E" w:rsidP="005E6A9E">
      <w:pPr>
        <w:pStyle w:val="Style1"/>
      </w:pPr>
      <w:r>
        <w:t xml:space="preserve">        n.d(t, "b", (function() {</w:t>
      </w:r>
    </w:p>
    <w:p w14:paraId="1DA9ACD7" w14:textId="77777777" w:rsidR="005E6A9E" w:rsidRDefault="005E6A9E" w:rsidP="005E6A9E">
      <w:pPr>
        <w:pStyle w:val="Style1"/>
      </w:pPr>
      <w:r>
        <w:t xml:space="preserve">            return Q</w:t>
      </w:r>
    </w:p>
    <w:p w14:paraId="115866D6" w14:textId="77777777" w:rsidR="005E6A9E" w:rsidRDefault="005E6A9E" w:rsidP="005E6A9E">
      <w:pPr>
        <w:pStyle w:val="Style1"/>
      </w:pPr>
      <w:r>
        <w:t xml:space="preserve">        }</w:t>
      </w:r>
    </w:p>
    <w:p w14:paraId="076DD219" w14:textId="77777777" w:rsidR="005E6A9E" w:rsidRDefault="005E6A9E" w:rsidP="005E6A9E">
      <w:pPr>
        <w:pStyle w:val="Style1"/>
      </w:pPr>
      <w:r>
        <w:t xml:space="preserve">        )),</w:t>
      </w:r>
    </w:p>
    <w:p w14:paraId="1B21BEF5" w14:textId="77777777" w:rsidR="005E6A9E" w:rsidRDefault="005E6A9E" w:rsidP="005E6A9E">
      <w:pPr>
        <w:pStyle w:val="Style1"/>
      </w:pPr>
      <w:r>
        <w:t xml:space="preserve">        n.d(t, "d", (function() {</w:t>
      </w:r>
    </w:p>
    <w:p w14:paraId="78A7877B" w14:textId="77777777" w:rsidR="005E6A9E" w:rsidRDefault="005E6A9E" w:rsidP="005E6A9E">
      <w:pPr>
        <w:pStyle w:val="Style1"/>
      </w:pPr>
      <w:r>
        <w:t xml:space="preserve">            return oe</w:t>
      </w:r>
    </w:p>
    <w:p w14:paraId="4E0568A7" w14:textId="77777777" w:rsidR="005E6A9E" w:rsidRDefault="005E6A9E" w:rsidP="005E6A9E">
      <w:pPr>
        <w:pStyle w:val="Style1"/>
      </w:pPr>
      <w:r>
        <w:t xml:space="preserve">        }</w:t>
      </w:r>
    </w:p>
    <w:p w14:paraId="408CA8F5" w14:textId="77777777" w:rsidR="005E6A9E" w:rsidRDefault="005E6A9E" w:rsidP="005E6A9E">
      <w:pPr>
        <w:pStyle w:val="Style1"/>
      </w:pPr>
      <w:r>
        <w:t xml:space="preserve">        )),</w:t>
      </w:r>
    </w:p>
    <w:p w14:paraId="6F3A941F" w14:textId="77777777" w:rsidR="005E6A9E" w:rsidRDefault="005E6A9E" w:rsidP="005E6A9E">
      <w:pPr>
        <w:pStyle w:val="Style1"/>
      </w:pPr>
      <w:r>
        <w:t xml:space="preserve">        n.d(t, "c", (function() {</w:t>
      </w:r>
    </w:p>
    <w:p w14:paraId="3551504A" w14:textId="77777777" w:rsidR="005E6A9E" w:rsidRDefault="005E6A9E" w:rsidP="005E6A9E">
      <w:pPr>
        <w:pStyle w:val="Style1"/>
      </w:pPr>
      <w:r>
        <w:t xml:space="preserve">            return de</w:t>
      </w:r>
    </w:p>
    <w:p w14:paraId="0B81F76F" w14:textId="77777777" w:rsidR="005E6A9E" w:rsidRDefault="005E6A9E" w:rsidP="005E6A9E">
      <w:pPr>
        <w:pStyle w:val="Style1"/>
      </w:pPr>
      <w:r>
        <w:t xml:space="preserve">        }</w:t>
      </w:r>
    </w:p>
    <w:p w14:paraId="13FE1AEB" w14:textId="77777777" w:rsidR="005E6A9E" w:rsidRDefault="005E6A9E" w:rsidP="005E6A9E">
      <w:pPr>
        <w:pStyle w:val="Style1"/>
      </w:pPr>
      <w:r>
        <w:t xml:space="preserve">        )),</w:t>
      </w:r>
    </w:p>
    <w:p w14:paraId="165B68B0" w14:textId="77777777" w:rsidR="005E6A9E" w:rsidRDefault="005E6A9E" w:rsidP="005E6A9E">
      <w:pPr>
        <w:pStyle w:val="Style1"/>
      </w:pPr>
      <w:r>
        <w:t xml:space="preserve">        n.d(t, "e", (function() {</w:t>
      </w:r>
    </w:p>
    <w:p w14:paraId="4BCBEE12" w14:textId="77777777" w:rsidR="005E6A9E" w:rsidRDefault="005E6A9E" w:rsidP="005E6A9E">
      <w:pPr>
        <w:pStyle w:val="Style1"/>
      </w:pPr>
      <w:r>
        <w:t xml:space="preserve">            return ee</w:t>
      </w:r>
    </w:p>
    <w:p w14:paraId="697902FA" w14:textId="77777777" w:rsidR="005E6A9E" w:rsidRDefault="005E6A9E" w:rsidP="005E6A9E">
      <w:pPr>
        <w:pStyle w:val="Style1"/>
      </w:pPr>
      <w:r>
        <w:t xml:space="preserve">        }</w:t>
      </w:r>
    </w:p>
    <w:p w14:paraId="627413E0" w14:textId="77777777" w:rsidR="005E6A9E" w:rsidRDefault="005E6A9E" w:rsidP="005E6A9E">
      <w:pPr>
        <w:pStyle w:val="Style1"/>
      </w:pPr>
      <w:r>
        <w:t xml:space="preserve">        )),</w:t>
      </w:r>
    </w:p>
    <w:p w14:paraId="1A2B5729" w14:textId="77777777" w:rsidR="005E6A9E" w:rsidRDefault="005E6A9E" w:rsidP="005E6A9E">
      <w:pPr>
        <w:pStyle w:val="Style1"/>
      </w:pPr>
      <w:r>
        <w:t xml:space="preserve">        n.d(t, "f", (function() {</w:t>
      </w:r>
    </w:p>
    <w:p w14:paraId="0BBB911F" w14:textId="77777777" w:rsidR="005E6A9E" w:rsidRDefault="005E6A9E" w:rsidP="005E6A9E">
      <w:pPr>
        <w:pStyle w:val="Style1"/>
      </w:pPr>
      <w:r>
        <w:t xml:space="preserve">            return te</w:t>
      </w:r>
    </w:p>
    <w:p w14:paraId="35BB01D8" w14:textId="77777777" w:rsidR="005E6A9E" w:rsidRDefault="005E6A9E" w:rsidP="005E6A9E">
      <w:pPr>
        <w:pStyle w:val="Style1"/>
      </w:pPr>
      <w:r>
        <w:t xml:space="preserve">        }</w:t>
      </w:r>
    </w:p>
    <w:p w14:paraId="62427C0E" w14:textId="77777777" w:rsidR="005E6A9E" w:rsidRDefault="005E6A9E" w:rsidP="005E6A9E">
      <w:pPr>
        <w:pStyle w:val="Style1"/>
      </w:pPr>
      <w:r>
        <w:t xml:space="preserve">        )),</w:t>
      </w:r>
    </w:p>
    <w:p w14:paraId="2B9E14F5" w14:textId="77777777" w:rsidR="005E6A9E" w:rsidRDefault="005E6A9E" w:rsidP="005E6A9E">
      <w:pPr>
        <w:pStyle w:val="Style1"/>
      </w:pPr>
      <w:r>
        <w:t xml:space="preserve">        n.d(t, "h", (function() {</w:t>
      </w:r>
    </w:p>
    <w:p w14:paraId="6A96B5BF" w14:textId="77777777" w:rsidR="005E6A9E" w:rsidRDefault="005E6A9E" w:rsidP="005E6A9E">
      <w:pPr>
        <w:pStyle w:val="Style1"/>
      </w:pPr>
      <w:r>
        <w:t xml:space="preserve">            return ne</w:t>
      </w:r>
    </w:p>
    <w:p w14:paraId="32C749D0" w14:textId="77777777" w:rsidR="005E6A9E" w:rsidRDefault="005E6A9E" w:rsidP="005E6A9E">
      <w:pPr>
        <w:pStyle w:val="Style1"/>
      </w:pPr>
      <w:r>
        <w:t xml:space="preserve">        }</w:t>
      </w:r>
    </w:p>
    <w:p w14:paraId="226779D8" w14:textId="77777777" w:rsidR="005E6A9E" w:rsidRDefault="005E6A9E" w:rsidP="005E6A9E">
      <w:pPr>
        <w:pStyle w:val="Style1"/>
      </w:pPr>
      <w:r>
        <w:t xml:space="preserve">        )),</w:t>
      </w:r>
    </w:p>
    <w:p w14:paraId="76BA1FAB" w14:textId="77777777" w:rsidR="005E6A9E" w:rsidRDefault="005E6A9E" w:rsidP="005E6A9E">
      <w:pPr>
        <w:pStyle w:val="Style1"/>
      </w:pPr>
      <w:r>
        <w:t xml:space="preserve">        n.d(t, "r", (function() {</w:t>
      </w:r>
    </w:p>
    <w:p w14:paraId="5D5DD8E8" w14:textId="77777777" w:rsidR="005E6A9E" w:rsidRDefault="005E6A9E" w:rsidP="005E6A9E">
      <w:pPr>
        <w:pStyle w:val="Style1"/>
      </w:pPr>
      <w:r>
        <w:t xml:space="preserve">            return ke</w:t>
      </w:r>
    </w:p>
    <w:p w14:paraId="74572ACC" w14:textId="77777777" w:rsidR="005E6A9E" w:rsidRDefault="005E6A9E" w:rsidP="005E6A9E">
      <w:pPr>
        <w:pStyle w:val="Style1"/>
      </w:pPr>
      <w:r>
        <w:t xml:space="preserve">        }</w:t>
      </w:r>
    </w:p>
    <w:p w14:paraId="4F11D13D" w14:textId="77777777" w:rsidR="005E6A9E" w:rsidRDefault="005E6A9E" w:rsidP="005E6A9E">
      <w:pPr>
        <w:pStyle w:val="Style1"/>
      </w:pPr>
      <w:r>
        <w:t xml:space="preserve">        )),</w:t>
      </w:r>
    </w:p>
    <w:p w14:paraId="7994F82F" w14:textId="77777777" w:rsidR="005E6A9E" w:rsidRDefault="005E6A9E" w:rsidP="005E6A9E">
      <w:pPr>
        <w:pStyle w:val="Style1"/>
      </w:pPr>
      <w:r>
        <w:t xml:space="preserve">        n.d(t, "q", (function() {</w:t>
      </w:r>
    </w:p>
    <w:p w14:paraId="630219E9" w14:textId="77777777" w:rsidR="005E6A9E" w:rsidRDefault="005E6A9E" w:rsidP="005E6A9E">
      <w:pPr>
        <w:pStyle w:val="Style1"/>
      </w:pPr>
      <w:r>
        <w:t xml:space="preserve">            return we</w:t>
      </w:r>
    </w:p>
    <w:p w14:paraId="62A8DCC7" w14:textId="77777777" w:rsidR="005E6A9E" w:rsidRDefault="005E6A9E" w:rsidP="005E6A9E">
      <w:pPr>
        <w:pStyle w:val="Style1"/>
      </w:pPr>
      <w:r>
        <w:t xml:space="preserve">        }</w:t>
      </w:r>
    </w:p>
    <w:p w14:paraId="032AB608" w14:textId="77777777" w:rsidR="005E6A9E" w:rsidRDefault="005E6A9E" w:rsidP="005E6A9E">
      <w:pPr>
        <w:pStyle w:val="Style1"/>
      </w:pPr>
      <w:r>
        <w:t xml:space="preserve">        )),</w:t>
      </w:r>
    </w:p>
    <w:p w14:paraId="18960E6D" w14:textId="77777777" w:rsidR="005E6A9E" w:rsidRDefault="005E6A9E" w:rsidP="005E6A9E">
      <w:pPr>
        <w:pStyle w:val="Style1"/>
      </w:pPr>
      <w:r>
        <w:t xml:space="preserve">        n.d(t, "v", (function() {</w:t>
      </w:r>
    </w:p>
    <w:p w14:paraId="4FB423F2" w14:textId="77777777" w:rsidR="005E6A9E" w:rsidRDefault="005E6A9E" w:rsidP="005E6A9E">
      <w:pPr>
        <w:pStyle w:val="Style1"/>
      </w:pPr>
      <w:r>
        <w:t xml:space="preserve">            return Ce</w:t>
      </w:r>
    </w:p>
    <w:p w14:paraId="4CD3DC2C" w14:textId="77777777" w:rsidR="005E6A9E" w:rsidRDefault="005E6A9E" w:rsidP="005E6A9E">
      <w:pPr>
        <w:pStyle w:val="Style1"/>
      </w:pPr>
      <w:r>
        <w:t xml:space="preserve">        }</w:t>
      </w:r>
    </w:p>
    <w:p w14:paraId="76B254FB" w14:textId="77777777" w:rsidR="005E6A9E" w:rsidRDefault="005E6A9E" w:rsidP="005E6A9E">
      <w:pPr>
        <w:pStyle w:val="Style1"/>
      </w:pPr>
      <w:r>
        <w:t xml:space="preserve">        )),</w:t>
      </w:r>
    </w:p>
    <w:p w14:paraId="32730896" w14:textId="77777777" w:rsidR="005E6A9E" w:rsidRDefault="005E6A9E" w:rsidP="005E6A9E">
      <w:pPr>
        <w:pStyle w:val="Style1"/>
      </w:pPr>
      <w:r>
        <w:t xml:space="preserve">        n.d(t, "z", (function() {</w:t>
      </w:r>
    </w:p>
    <w:p w14:paraId="021D2F73" w14:textId="77777777" w:rsidR="005E6A9E" w:rsidRDefault="005E6A9E" w:rsidP="005E6A9E">
      <w:pPr>
        <w:pStyle w:val="Style1"/>
      </w:pPr>
      <w:r>
        <w:t xml:space="preserve">            return Oe</w:t>
      </w:r>
    </w:p>
    <w:p w14:paraId="34B1F0CC" w14:textId="77777777" w:rsidR="005E6A9E" w:rsidRDefault="005E6A9E" w:rsidP="005E6A9E">
      <w:pPr>
        <w:pStyle w:val="Style1"/>
      </w:pPr>
      <w:r>
        <w:t xml:space="preserve">        }</w:t>
      </w:r>
    </w:p>
    <w:p w14:paraId="296F876C" w14:textId="77777777" w:rsidR="005E6A9E" w:rsidRDefault="005E6A9E" w:rsidP="005E6A9E">
      <w:pPr>
        <w:pStyle w:val="Style1"/>
      </w:pPr>
      <w:r>
        <w:t xml:space="preserve">        )),</w:t>
      </w:r>
    </w:p>
    <w:p w14:paraId="36AB0563" w14:textId="77777777" w:rsidR="005E6A9E" w:rsidRDefault="005E6A9E" w:rsidP="005E6A9E">
      <w:pPr>
        <w:pStyle w:val="Style1"/>
      </w:pPr>
      <w:r>
        <w:t xml:space="preserve">        n.d(t, "i", (function() {</w:t>
      </w:r>
    </w:p>
    <w:p w14:paraId="59FA87EC" w14:textId="77777777" w:rsidR="005E6A9E" w:rsidRDefault="005E6A9E" w:rsidP="005E6A9E">
      <w:pPr>
        <w:pStyle w:val="Style1"/>
      </w:pPr>
      <w:r>
        <w:t xml:space="preserve">            return Te</w:t>
      </w:r>
    </w:p>
    <w:p w14:paraId="7B3D4438" w14:textId="77777777" w:rsidR="005E6A9E" w:rsidRDefault="005E6A9E" w:rsidP="005E6A9E">
      <w:pPr>
        <w:pStyle w:val="Style1"/>
      </w:pPr>
      <w:r>
        <w:t xml:space="preserve">        }</w:t>
      </w:r>
    </w:p>
    <w:p w14:paraId="786F103A" w14:textId="77777777" w:rsidR="005E6A9E" w:rsidRDefault="005E6A9E" w:rsidP="005E6A9E">
      <w:pPr>
        <w:pStyle w:val="Style1"/>
      </w:pPr>
      <w:r>
        <w:t xml:space="preserve">        )),</w:t>
      </w:r>
    </w:p>
    <w:p w14:paraId="57CE72E3" w14:textId="77777777" w:rsidR="005E6A9E" w:rsidRDefault="005E6A9E" w:rsidP="005E6A9E">
      <w:pPr>
        <w:pStyle w:val="Style1"/>
      </w:pPr>
      <w:r>
        <w:t xml:space="preserve">        n.d(t, "s", (function() {</w:t>
      </w:r>
    </w:p>
    <w:p w14:paraId="261A4502" w14:textId="77777777" w:rsidR="005E6A9E" w:rsidRDefault="005E6A9E" w:rsidP="005E6A9E">
      <w:pPr>
        <w:pStyle w:val="Style1"/>
      </w:pPr>
      <w:r>
        <w:t xml:space="preserve">            return De</w:t>
      </w:r>
    </w:p>
    <w:p w14:paraId="58D62FB2" w14:textId="77777777" w:rsidR="005E6A9E" w:rsidRDefault="005E6A9E" w:rsidP="005E6A9E">
      <w:pPr>
        <w:pStyle w:val="Style1"/>
      </w:pPr>
      <w:r>
        <w:t xml:space="preserve">        }</w:t>
      </w:r>
    </w:p>
    <w:p w14:paraId="2BF0B4EE" w14:textId="77777777" w:rsidR="005E6A9E" w:rsidRDefault="005E6A9E" w:rsidP="005E6A9E">
      <w:pPr>
        <w:pStyle w:val="Style1"/>
      </w:pPr>
      <w:r>
        <w:t xml:space="preserve">        )),</w:t>
      </w:r>
    </w:p>
    <w:p w14:paraId="4C59CC34" w14:textId="77777777" w:rsidR="005E6A9E" w:rsidRDefault="005E6A9E" w:rsidP="005E6A9E">
      <w:pPr>
        <w:pStyle w:val="Style1"/>
      </w:pPr>
      <w:r>
        <w:t xml:space="preserve">        n.d(t, "y", (function() {</w:t>
      </w:r>
    </w:p>
    <w:p w14:paraId="2BFBB425" w14:textId="77777777" w:rsidR="005E6A9E" w:rsidRDefault="005E6A9E" w:rsidP="005E6A9E">
      <w:pPr>
        <w:pStyle w:val="Style1"/>
      </w:pPr>
      <w:r>
        <w:t xml:space="preserve">            return Ze</w:t>
      </w:r>
    </w:p>
    <w:p w14:paraId="723AAD54" w14:textId="77777777" w:rsidR="005E6A9E" w:rsidRDefault="005E6A9E" w:rsidP="005E6A9E">
      <w:pPr>
        <w:pStyle w:val="Style1"/>
      </w:pPr>
      <w:r>
        <w:t xml:space="preserve">        }</w:t>
      </w:r>
    </w:p>
    <w:p w14:paraId="50187111" w14:textId="77777777" w:rsidR="005E6A9E" w:rsidRDefault="005E6A9E" w:rsidP="005E6A9E">
      <w:pPr>
        <w:pStyle w:val="Style1"/>
      </w:pPr>
      <w:r>
        <w:t xml:space="preserve">        )),</w:t>
      </w:r>
    </w:p>
    <w:p w14:paraId="54B67543" w14:textId="77777777" w:rsidR="005E6A9E" w:rsidRDefault="005E6A9E" w:rsidP="005E6A9E">
      <w:pPr>
        <w:pStyle w:val="Style1"/>
      </w:pPr>
      <w:r>
        <w:t xml:space="preserve">        n.d(t, "B", (function() {</w:t>
      </w:r>
    </w:p>
    <w:p w14:paraId="76BD6E3E" w14:textId="77777777" w:rsidR="005E6A9E" w:rsidRDefault="005E6A9E" w:rsidP="005E6A9E">
      <w:pPr>
        <w:pStyle w:val="Style1"/>
      </w:pPr>
      <w:r>
        <w:t xml:space="preserve">            return Je</w:t>
      </w:r>
    </w:p>
    <w:p w14:paraId="5C3B37BC" w14:textId="77777777" w:rsidR="005E6A9E" w:rsidRDefault="005E6A9E" w:rsidP="005E6A9E">
      <w:pPr>
        <w:pStyle w:val="Style1"/>
      </w:pPr>
      <w:r>
        <w:t xml:space="preserve">        }</w:t>
      </w:r>
    </w:p>
    <w:p w14:paraId="66D600D6" w14:textId="77777777" w:rsidR="005E6A9E" w:rsidRDefault="005E6A9E" w:rsidP="005E6A9E">
      <w:pPr>
        <w:pStyle w:val="Style1"/>
      </w:pPr>
      <w:r>
        <w:t xml:space="preserve">        )),</w:t>
      </w:r>
    </w:p>
    <w:p w14:paraId="3AEAEDE8" w14:textId="77777777" w:rsidR="005E6A9E" w:rsidRDefault="005E6A9E" w:rsidP="005E6A9E">
      <w:pPr>
        <w:pStyle w:val="Style1"/>
      </w:pPr>
      <w:r>
        <w:t xml:space="preserve">        n.d(t, "p", (function() {</w:t>
      </w:r>
    </w:p>
    <w:p w14:paraId="61B5A0CA" w14:textId="77777777" w:rsidR="005E6A9E" w:rsidRDefault="005E6A9E" w:rsidP="005E6A9E">
      <w:pPr>
        <w:pStyle w:val="Style1"/>
      </w:pPr>
      <w:r>
        <w:t xml:space="preserve">            return Ge</w:t>
      </w:r>
    </w:p>
    <w:p w14:paraId="0FE6587A" w14:textId="77777777" w:rsidR="005E6A9E" w:rsidRDefault="005E6A9E" w:rsidP="005E6A9E">
      <w:pPr>
        <w:pStyle w:val="Style1"/>
      </w:pPr>
      <w:r>
        <w:t xml:space="preserve">        }</w:t>
      </w:r>
    </w:p>
    <w:p w14:paraId="12DCF3CD" w14:textId="77777777" w:rsidR="005E6A9E" w:rsidRDefault="005E6A9E" w:rsidP="005E6A9E">
      <w:pPr>
        <w:pStyle w:val="Style1"/>
      </w:pPr>
      <w:r>
        <w:t xml:space="preserve">        )),</w:t>
      </w:r>
    </w:p>
    <w:p w14:paraId="4181AAC8" w14:textId="77777777" w:rsidR="005E6A9E" w:rsidRDefault="005E6A9E" w:rsidP="005E6A9E">
      <w:pPr>
        <w:pStyle w:val="Style1"/>
      </w:pPr>
      <w:r>
        <w:t xml:space="preserve">        n.d(t, "g", (function() {</w:t>
      </w:r>
    </w:p>
    <w:p w14:paraId="2681940C" w14:textId="77777777" w:rsidR="005E6A9E" w:rsidRDefault="005E6A9E" w:rsidP="005E6A9E">
      <w:pPr>
        <w:pStyle w:val="Style1"/>
      </w:pPr>
      <w:r>
        <w:t xml:space="preserve">            return pe</w:t>
      </w:r>
    </w:p>
    <w:p w14:paraId="54195E95" w14:textId="77777777" w:rsidR="005E6A9E" w:rsidRDefault="005E6A9E" w:rsidP="005E6A9E">
      <w:pPr>
        <w:pStyle w:val="Style1"/>
      </w:pPr>
      <w:r>
        <w:t xml:space="preserve">        }</w:t>
      </w:r>
    </w:p>
    <w:p w14:paraId="6C4E6C3E" w14:textId="77777777" w:rsidR="005E6A9E" w:rsidRDefault="005E6A9E" w:rsidP="005E6A9E">
      <w:pPr>
        <w:pStyle w:val="Style1"/>
      </w:pPr>
      <w:r>
        <w:t xml:space="preserve">        )),</w:t>
      </w:r>
    </w:p>
    <w:p w14:paraId="179B78DE" w14:textId="77777777" w:rsidR="005E6A9E" w:rsidRDefault="005E6A9E" w:rsidP="005E6A9E">
      <w:pPr>
        <w:pStyle w:val="Style1"/>
      </w:pPr>
      <w:r>
        <w:t xml:space="preserve">        n.d(t, "l", (function() {</w:t>
      </w:r>
    </w:p>
    <w:p w14:paraId="42789751" w14:textId="77777777" w:rsidR="005E6A9E" w:rsidRDefault="005E6A9E" w:rsidP="005E6A9E">
      <w:pPr>
        <w:pStyle w:val="Style1"/>
      </w:pPr>
      <w:r>
        <w:t xml:space="preserve">            return me</w:t>
      </w:r>
    </w:p>
    <w:p w14:paraId="2751E0E2" w14:textId="77777777" w:rsidR="005E6A9E" w:rsidRDefault="005E6A9E" w:rsidP="005E6A9E">
      <w:pPr>
        <w:pStyle w:val="Style1"/>
      </w:pPr>
      <w:r>
        <w:t xml:space="preserve">        }</w:t>
      </w:r>
    </w:p>
    <w:p w14:paraId="0B2D0B82" w14:textId="77777777" w:rsidR="005E6A9E" w:rsidRDefault="005E6A9E" w:rsidP="005E6A9E">
      <w:pPr>
        <w:pStyle w:val="Style1"/>
      </w:pPr>
      <w:r>
        <w:t xml:space="preserve">        )),</w:t>
      </w:r>
    </w:p>
    <w:p w14:paraId="5A1F1FB0" w14:textId="77777777" w:rsidR="005E6A9E" w:rsidRDefault="005E6A9E" w:rsidP="005E6A9E">
      <w:pPr>
        <w:pStyle w:val="Style1"/>
      </w:pPr>
      <w:r>
        <w:t xml:space="preserve">        n.d(t, "k", (function() {</w:t>
      </w:r>
    </w:p>
    <w:p w14:paraId="770F9C3E" w14:textId="77777777" w:rsidR="005E6A9E" w:rsidRDefault="005E6A9E" w:rsidP="005E6A9E">
      <w:pPr>
        <w:pStyle w:val="Style1"/>
      </w:pPr>
      <w:r>
        <w:t xml:space="preserve">            return ve</w:t>
      </w:r>
    </w:p>
    <w:p w14:paraId="2CE9F9A6" w14:textId="77777777" w:rsidR="005E6A9E" w:rsidRDefault="005E6A9E" w:rsidP="005E6A9E">
      <w:pPr>
        <w:pStyle w:val="Style1"/>
      </w:pPr>
      <w:r>
        <w:t xml:space="preserve">        }</w:t>
      </w:r>
    </w:p>
    <w:p w14:paraId="271B2A5A" w14:textId="77777777" w:rsidR="005E6A9E" w:rsidRDefault="005E6A9E" w:rsidP="005E6A9E">
      <w:pPr>
        <w:pStyle w:val="Style1"/>
      </w:pPr>
      <w:r>
        <w:t xml:space="preserve">        )),</w:t>
      </w:r>
    </w:p>
    <w:p w14:paraId="58347864" w14:textId="77777777" w:rsidR="005E6A9E" w:rsidRDefault="005E6A9E" w:rsidP="005E6A9E">
      <w:pPr>
        <w:pStyle w:val="Style1"/>
      </w:pPr>
      <w:r>
        <w:t xml:space="preserve">        n.d(t, "j", (function() {</w:t>
      </w:r>
    </w:p>
    <w:p w14:paraId="6FFB68EB" w14:textId="77777777" w:rsidR="005E6A9E" w:rsidRDefault="005E6A9E" w:rsidP="005E6A9E">
      <w:pPr>
        <w:pStyle w:val="Style1"/>
      </w:pPr>
      <w:r>
        <w:t xml:space="preserve">            return he</w:t>
      </w:r>
    </w:p>
    <w:p w14:paraId="1AF50259" w14:textId="77777777" w:rsidR="005E6A9E" w:rsidRDefault="005E6A9E" w:rsidP="005E6A9E">
      <w:pPr>
        <w:pStyle w:val="Style1"/>
      </w:pPr>
      <w:r>
        <w:t xml:space="preserve">        }</w:t>
      </w:r>
    </w:p>
    <w:p w14:paraId="4467D74A" w14:textId="77777777" w:rsidR="005E6A9E" w:rsidRDefault="005E6A9E" w:rsidP="005E6A9E">
      <w:pPr>
        <w:pStyle w:val="Style1"/>
      </w:pPr>
      <w:r>
        <w:t xml:space="preserve">        )),</w:t>
      </w:r>
    </w:p>
    <w:p w14:paraId="5EBB0C3F" w14:textId="77777777" w:rsidR="005E6A9E" w:rsidRDefault="005E6A9E" w:rsidP="005E6A9E">
      <w:pPr>
        <w:pStyle w:val="Style1"/>
      </w:pPr>
      <w:r>
        <w:t xml:space="preserve">        n.d(t, "x", (function() {</w:t>
      </w:r>
    </w:p>
    <w:p w14:paraId="48D1A8F9" w14:textId="77777777" w:rsidR="005E6A9E" w:rsidRDefault="005E6A9E" w:rsidP="005E6A9E">
      <w:pPr>
        <w:pStyle w:val="Style1"/>
      </w:pPr>
      <w:r>
        <w:t xml:space="preserve">            return be</w:t>
      </w:r>
    </w:p>
    <w:p w14:paraId="2E4C3B5D" w14:textId="77777777" w:rsidR="005E6A9E" w:rsidRDefault="005E6A9E" w:rsidP="005E6A9E">
      <w:pPr>
        <w:pStyle w:val="Style1"/>
      </w:pPr>
      <w:r>
        <w:t xml:space="preserve">        }</w:t>
      </w:r>
    </w:p>
    <w:p w14:paraId="3D8E2FA2" w14:textId="77777777" w:rsidR="005E6A9E" w:rsidRDefault="005E6A9E" w:rsidP="005E6A9E">
      <w:pPr>
        <w:pStyle w:val="Style1"/>
      </w:pPr>
      <w:r>
        <w:t xml:space="preserve">        )),</w:t>
      </w:r>
    </w:p>
    <w:p w14:paraId="12C63352" w14:textId="77777777" w:rsidR="005E6A9E" w:rsidRDefault="005E6A9E" w:rsidP="005E6A9E">
      <w:pPr>
        <w:pStyle w:val="Style1"/>
      </w:pPr>
      <w:r>
        <w:t xml:space="preserve">        n.d(t, "t", (function() {</w:t>
      </w:r>
    </w:p>
    <w:p w14:paraId="58AB7F9E" w14:textId="77777777" w:rsidR="005E6A9E" w:rsidRDefault="005E6A9E" w:rsidP="005E6A9E">
      <w:pPr>
        <w:pStyle w:val="Style1"/>
      </w:pPr>
      <w:r>
        <w:t xml:space="preserve">            return ye</w:t>
      </w:r>
    </w:p>
    <w:p w14:paraId="464BBE65" w14:textId="77777777" w:rsidR="005E6A9E" w:rsidRDefault="005E6A9E" w:rsidP="005E6A9E">
      <w:pPr>
        <w:pStyle w:val="Style1"/>
      </w:pPr>
      <w:r>
        <w:t xml:space="preserve">        }</w:t>
      </w:r>
    </w:p>
    <w:p w14:paraId="62D3F50B" w14:textId="77777777" w:rsidR="005E6A9E" w:rsidRDefault="005E6A9E" w:rsidP="005E6A9E">
      <w:pPr>
        <w:pStyle w:val="Style1"/>
      </w:pPr>
      <w:r>
        <w:t xml:space="preserve">        )),</w:t>
      </w:r>
    </w:p>
    <w:p w14:paraId="786C845B" w14:textId="77777777" w:rsidR="005E6A9E" w:rsidRDefault="005E6A9E" w:rsidP="005E6A9E">
      <w:pPr>
        <w:pStyle w:val="Style1"/>
      </w:pPr>
      <w:r>
        <w:t xml:space="preserve">        n.d(t, "F", (function() {</w:t>
      </w:r>
    </w:p>
    <w:p w14:paraId="761E7D55" w14:textId="77777777" w:rsidR="005E6A9E" w:rsidRDefault="005E6A9E" w:rsidP="005E6A9E">
      <w:pPr>
        <w:pStyle w:val="Style1"/>
      </w:pPr>
      <w:r>
        <w:t xml:space="preserve">            return qe</w:t>
      </w:r>
    </w:p>
    <w:p w14:paraId="0ABB23D6" w14:textId="77777777" w:rsidR="005E6A9E" w:rsidRDefault="005E6A9E" w:rsidP="005E6A9E">
      <w:pPr>
        <w:pStyle w:val="Style1"/>
      </w:pPr>
      <w:r>
        <w:t xml:space="preserve">        }</w:t>
      </w:r>
    </w:p>
    <w:p w14:paraId="485A8941" w14:textId="77777777" w:rsidR="005E6A9E" w:rsidRDefault="005E6A9E" w:rsidP="005E6A9E">
      <w:pPr>
        <w:pStyle w:val="Style1"/>
      </w:pPr>
      <w:r>
        <w:t xml:space="preserve">        )),</w:t>
      </w:r>
    </w:p>
    <w:p w14:paraId="54506B83" w14:textId="77777777" w:rsidR="005E6A9E" w:rsidRDefault="005E6A9E" w:rsidP="005E6A9E">
      <w:pPr>
        <w:pStyle w:val="Style1"/>
      </w:pPr>
      <w:r>
        <w:t xml:space="preserve">        n.d(t, "E", (function() {</w:t>
      </w:r>
    </w:p>
    <w:p w14:paraId="2C3965D2" w14:textId="77777777" w:rsidR="005E6A9E" w:rsidRDefault="005E6A9E" w:rsidP="005E6A9E">
      <w:pPr>
        <w:pStyle w:val="Style1"/>
      </w:pPr>
      <w:r>
        <w:t xml:space="preserve">            return Ye</w:t>
      </w:r>
    </w:p>
    <w:p w14:paraId="3103EBFA" w14:textId="77777777" w:rsidR="005E6A9E" w:rsidRDefault="005E6A9E" w:rsidP="005E6A9E">
      <w:pPr>
        <w:pStyle w:val="Style1"/>
      </w:pPr>
      <w:r>
        <w:t xml:space="preserve">        }</w:t>
      </w:r>
    </w:p>
    <w:p w14:paraId="7E80A29E" w14:textId="77777777" w:rsidR="005E6A9E" w:rsidRDefault="005E6A9E" w:rsidP="005E6A9E">
      <w:pPr>
        <w:pStyle w:val="Style1"/>
      </w:pPr>
      <w:r>
        <w:t xml:space="preserve">        )),</w:t>
      </w:r>
    </w:p>
    <w:p w14:paraId="27EB8E92" w14:textId="77777777" w:rsidR="005E6A9E" w:rsidRDefault="005E6A9E" w:rsidP="005E6A9E">
      <w:pPr>
        <w:pStyle w:val="Style1"/>
      </w:pPr>
      <w:r>
        <w:t xml:space="preserve">        n.d(t, "w", (function() {</w:t>
      </w:r>
    </w:p>
    <w:p w14:paraId="12C94498" w14:textId="77777777" w:rsidR="005E6A9E" w:rsidRDefault="005E6A9E" w:rsidP="005E6A9E">
      <w:pPr>
        <w:pStyle w:val="Style1"/>
      </w:pPr>
      <w:r>
        <w:t xml:space="preserve">            return $e</w:t>
      </w:r>
    </w:p>
    <w:p w14:paraId="4E592E9E" w14:textId="77777777" w:rsidR="005E6A9E" w:rsidRDefault="005E6A9E" w:rsidP="005E6A9E">
      <w:pPr>
        <w:pStyle w:val="Style1"/>
      </w:pPr>
      <w:r>
        <w:t xml:space="preserve">        }</w:t>
      </w:r>
    </w:p>
    <w:p w14:paraId="4E5E5477" w14:textId="77777777" w:rsidR="005E6A9E" w:rsidRDefault="005E6A9E" w:rsidP="005E6A9E">
      <w:pPr>
        <w:pStyle w:val="Style1"/>
      </w:pPr>
      <w:r>
        <w:t xml:space="preserve">        )),</w:t>
      </w:r>
    </w:p>
    <w:p w14:paraId="13DB36BE" w14:textId="77777777" w:rsidR="005E6A9E" w:rsidRDefault="005E6A9E" w:rsidP="005E6A9E">
      <w:pPr>
        <w:pStyle w:val="Style1"/>
      </w:pPr>
      <w:r>
        <w:t xml:space="preserve">        n.d(t, "m", (function() {</w:t>
      </w:r>
    </w:p>
    <w:p w14:paraId="5BCFE4DF" w14:textId="77777777" w:rsidR="005E6A9E" w:rsidRDefault="005E6A9E" w:rsidP="005E6A9E">
      <w:pPr>
        <w:pStyle w:val="Style1"/>
      </w:pPr>
      <w:r>
        <w:t xml:space="preserve">            return _e</w:t>
      </w:r>
    </w:p>
    <w:p w14:paraId="518C34A6" w14:textId="77777777" w:rsidR="005E6A9E" w:rsidRDefault="005E6A9E" w:rsidP="005E6A9E">
      <w:pPr>
        <w:pStyle w:val="Style1"/>
      </w:pPr>
      <w:r>
        <w:t xml:space="preserve">        }</w:t>
      </w:r>
    </w:p>
    <w:p w14:paraId="0ACCA4E4" w14:textId="77777777" w:rsidR="005E6A9E" w:rsidRDefault="005E6A9E" w:rsidP="005E6A9E">
      <w:pPr>
        <w:pStyle w:val="Style1"/>
      </w:pPr>
      <w:r>
        <w:t xml:space="preserve">        )),</w:t>
      </w:r>
    </w:p>
    <w:p w14:paraId="67DE7779" w14:textId="77777777" w:rsidR="005E6A9E" w:rsidRDefault="005E6A9E" w:rsidP="005E6A9E">
      <w:pPr>
        <w:pStyle w:val="Style1"/>
      </w:pPr>
      <w:r>
        <w:t xml:space="preserve">        n.d(t, "u", (function() {</w:t>
      </w:r>
    </w:p>
    <w:p w14:paraId="5C9A4315" w14:textId="77777777" w:rsidR="005E6A9E" w:rsidRDefault="005E6A9E" w:rsidP="005E6A9E">
      <w:pPr>
        <w:pStyle w:val="Style1"/>
      </w:pPr>
      <w:r>
        <w:t xml:space="preserve">            return st</w:t>
      </w:r>
    </w:p>
    <w:p w14:paraId="250C6C93" w14:textId="77777777" w:rsidR="005E6A9E" w:rsidRDefault="005E6A9E" w:rsidP="005E6A9E">
      <w:pPr>
        <w:pStyle w:val="Style1"/>
      </w:pPr>
      <w:r>
        <w:t xml:space="preserve">        }</w:t>
      </w:r>
    </w:p>
    <w:p w14:paraId="68AE051D" w14:textId="77777777" w:rsidR="005E6A9E" w:rsidRDefault="005E6A9E" w:rsidP="005E6A9E">
      <w:pPr>
        <w:pStyle w:val="Style1"/>
      </w:pPr>
      <w:r>
        <w:t xml:space="preserve">        )),</w:t>
      </w:r>
    </w:p>
    <w:p w14:paraId="77070ED6" w14:textId="77777777" w:rsidR="005E6A9E" w:rsidRDefault="005E6A9E" w:rsidP="005E6A9E">
      <w:pPr>
        <w:pStyle w:val="Style1"/>
      </w:pPr>
      <w:r>
        <w:t xml:space="preserve">        n.d(t, "H", (function() {</w:t>
      </w:r>
    </w:p>
    <w:p w14:paraId="64D117C2" w14:textId="77777777" w:rsidR="005E6A9E" w:rsidRDefault="005E6A9E" w:rsidP="005E6A9E">
      <w:pPr>
        <w:pStyle w:val="Style1"/>
      </w:pPr>
      <w:r>
        <w:t xml:space="preserve">            return it</w:t>
      </w:r>
    </w:p>
    <w:p w14:paraId="44895C98" w14:textId="77777777" w:rsidR="005E6A9E" w:rsidRDefault="005E6A9E" w:rsidP="005E6A9E">
      <w:pPr>
        <w:pStyle w:val="Style1"/>
      </w:pPr>
      <w:r>
        <w:t xml:space="preserve">        }</w:t>
      </w:r>
    </w:p>
    <w:p w14:paraId="64B21B5E" w14:textId="77777777" w:rsidR="005E6A9E" w:rsidRDefault="005E6A9E" w:rsidP="005E6A9E">
      <w:pPr>
        <w:pStyle w:val="Style1"/>
      </w:pPr>
      <w:r>
        <w:t xml:space="preserve">        )),</w:t>
      </w:r>
    </w:p>
    <w:p w14:paraId="1FD0D16C" w14:textId="77777777" w:rsidR="005E6A9E" w:rsidRDefault="005E6A9E" w:rsidP="005E6A9E">
      <w:pPr>
        <w:pStyle w:val="Style1"/>
      </w:pPr>
      <w:r>
        <w:t xml:space="preserve">        n.d(t, "G", (function() {</w:t>
      </w:r>
    </w:p>
    <w:p w14:paraId="28FEE1C5" w14:textId="77777777" w:rsidR="005E6A9E" w:rsidRDefault="005E6A9E" w:rsidP="005E6A9E">
      <w:pPr>
        <w:pStyle w:val="Style1"/>
      </w:pPr>
      <w:r>
        <w:t xml:space="preserve">            return at</w:t>
      </w:r>
    </w:p>
    <w:p w14:paraId="55280B9F" w14:textId="77777777" w:rsidR="005E6A9E" w:rsidRDefault="005E6A9E" w:rsidP="005E6A9E">
      <w:pPr>
        <w:pStyle w:val="Style1"/>
      </w:pPr>
      <w:r>
        <w:t xml:space="preserve">        }</w:t>
      </w:r>
    </w:p>
    <w:p w14:paraId="7C52B06B" w14:textId="77777777" w:rsidR="005E6A9E" w:rsidRDefault="005E6A9E" w:rsidP="005E6A9E">
      <w:pPr>
        <w:pStyle w:val="Style1"/>
      </w:pPr>
      <w:r>
        <w:t xml:space="preserve">        )),</w:t>
      </w:r>
    </w:p>
    <w:p w14:paraId="0B46FB06" w14:textId="77777777" w:rsidR="005E6A9E" w:rsidRDefault="005E6A9E" w:rsidP="005E6A9E">
      <w:pPr>
        <w:pStyle w:val="Style1"/>
      </w:pPr>
      <w:r>
        <w:t xml:space="preserve">        n.d(t, "n", (function() {</w:t>
      </w:r>
    </w:p>
    <w:p w14:paraId="3D18DC4A" w14:textId="77777777" w:rsidR="005E6A9E" w:rsidRDefault="005E6A9E" w:rsidP="005E6A9E">
      <w:pPr>
        <w:pStyle w:val="Style1"/>
      </w:pPr>
      <w:r>
        <w:t xml:space="preserve">            return dt.a</w:t>
      </w:r>
    </w:p>
    <w:p w14:paraId="7DC7C4D1" w14:textId="77777777" w:rsidR="005E6A9E" w:rsidRDefault="005E6A9E" w:rsidP="005E6A9E">
      <w:pPr>
        <w:pStyle w:val="Style1"/>
      </w:pPr>
      <w:r>
        <w:t xml:space="preserve">        }</w:t>
      </w:r>
    </w:p>
    <w:p w14:paraId="73D68022" w14:textId="77777777" w:rsidR="005E6A9E" w:rsidRDefault="005E6A9E" w:rsidP="005E6A9E">
      <w:pPr>
        <w:pStyle w:val="Style1"/>
      </w:pPr>
      <w:r>
        <w:t xml:space="preserve">        )),</w:t>
      </w:r>
    </w:p>
    <w:p w14:paraId="06FE7C16" w14:textId="77777777" w:rsidR="005E6A9E" w:rsidRDefault="005E6A9E" w:rsidP="005E6A9E">
      <w:pPr>
        <w:pStyle w:val="Style1"/>
      </w:pPr>
      <w:r>
        <w:t xml:space="preserve">        n.d(t, "o", (function() {</w:t>
      </w:r>
    </w:p>
    <w:p w14:paraId="6BEB0279" w14:textId="77777777" w:rsidR="005E6A9E" w:rsidRDefault="005E6A9E" w:rsidP="005E6A9E">
      <w:pPr>
        <w:pStyle w:val="Style1"/>
      </w:pPr>
      <w:r>
        <w:t xml:space="preserve">            return ft.a</w:t>
      </w:r>
    </w:p>
    <w:p w14:paraId="31CADBC9" w14:textId="77777777" w:rsidR="005E6A9E" w:rsidRDefault="005E6A9E" w:rsidP="005E6A9E">
      <w:pPr>
        <w:pStyle w:val="Style1"/>
      </w:pPr>
      <w:r>
        <w:t xml:space="preserve">        }</w:t>
      </w:r>
    </w:p>
    <w:p w14:paraId="4E5E835D" w14:textId="77777777" w:rsidR="005E6A9E" w:rsidRDefault="005E6A9E" w:rsidP="005E6A9E">
      <w:pPr>
        <w:pStyle w:val="Style1"/>
      </w:pPr>
      <w:r>
        <w:t xml:space="preserve">        )),</w:t>
      </w:r>
    </w:p>
    <w:p w14:paraId="1AE25C5B" w14:textId="77777777" w:rsidR="005E6A9E" w:rsidRDefault="005E6A9E" w:rsidP="005E6A9E">
      <w:pPr>
        <w:pStyle w:val="Style1"/>
      </w:pPr>
      <w:r>
        <w:t xml:space="preserve">        n.d(t, "A", (function() {</w:t>
      </w:r>
    </w:p>
    <w:p w14:paraId="78FDD32A" w14:textId="77777777" w:rsidR="005E6A9E" w:rsidRDefault="005E6A9E" w:rsidP="005E6A9E">
      <w:pPr>
        <w:pStyle w:val="Style1"/>
      </w:pPr>
      <w:r>
        <w:t xml:space="preserve">            return s</w:t>
      </w:r>
    </w:p>
    <w:p w14:paraId="3C9AF6BB" w14:textId="77777777" w:rsidR="005E6A9E" w:rsidRDefault="005E6A9E" w:rsidP="005E6A9E">
      <w:pPr>
        <w:pStyle w:val="Style1"/>
      </w:pPr>
      <w:r>
        <w:t xml:space="preserve">        }</w:t>
      </w:r>
    </w:p>
    <w:p w14:paraId="1FF8432B" w14:textId="77777777" w:rsidR="005E6A9E" w:rsidRDefault="005E6A9E" w:rsidP="005E6A9E">
      <w:pPr>
        <w:pStyle w:val="Style1"/>
      </w:pPr>
      <w:r>
        <w:t xml:space="preserve">        )),</w:t>
      </w:r>
    </w:p>
    <w:p w14:paraId="12359D4B" w14:textId="77777777" w:rsidR="005E6A9E" w:rsidRDefault="005E6A9E" w:rsidP="005E6A9E">
      <w:pPr>
        <w:pStyle w:val="Style1"/>
      </w:pPr>
      <w:r>
        <w:t xml:space="preserve">        n.d(t, "C", (function() {</w:t>
      </w:r>
    </w:p>
    <w:p w14:paraId="2DE00377" w14:textId="77777777" w:rsidR="005E6A9E" w:rsidRDefault="005E6A9E" w:rsidP="005E6A9E">
      <w:pPr>
        <w:pStyle w:val="Style1"/>
      </w:pPr>
      <w:r>
        <w:t xml:space="preserve">            return gt.b</w:t>
      </w:r>
    </w:p>
    <w:p w14:paraId="05F1AF12" w14:textId="77777777" w:rsidR="005E6A9E" w:rsidRDefault="005E6A9E" w:rsidP="005E6A9E">
      <w:pPr>
        <w:pStyle w:val="Style1"/>
      </w:pPr>
      <w:r>
        <w:t xml:space="preserve">        }</w:t>
      </w:r>
    </w:p>
    <w:p w14:paraId="23D5F9EA" w14:textId="77777777" w:rsidR="005E6A9E" w:rsidRDefault="005E6A9E" w:rsidP="005E6A9E">
      <w:pPr>
        <w:pStyle w:val="Style1"/>
      </w:pPr>
      <w:r>
        <w:t xml:space="preserve">        )),</w:t>
      </w:r>
    </w:p>
    <w:p w14:paraId="62E15E92" w14:textId="77777777" w:rsidR="005E6A9E" w:rsidRDefault="005E6A9E" w:rsidP="005E6A9E">
      <w:pPr>
        <w:pStyle w:val="Style1"/>
      </w:pPr>
      <w:r>
        <w:t xml:space="preserve">        n.d(t, "D", (function() {</w:t>
      </w:r>
    </w:p>
    <w:p w14:paraId="7AF5FBB3" w14:textId="77777777" w:rsidR="005E6A9E" w:rsidRDefault="005E6A9E" w:rsidP="005E6A9E">
      <w:pPr>
        <w:pStyle w:val="Style1"/>
      </w:pPr>
      <w:r>
        <w:t xml:space="preserve">            return r.b</w:t>
      </w:r>
    </w:p>
    <w:p w14:paraId="49C5FB1C" w14:textId="77777777" w:rsidR="005E6A9E" w:rsidRDefault="005E6A9E" w:rsidP="005E6A9E">
      <w:pPr>
        <w:pStyle w:val="Style1"/>
      </w:pPr>
      <w:r>
        <w:t xml:space="preserve">        }</w:t>
      </w:r>
    </w:p>
    <w:p w14:paraId="4B3F4F64" w14:textId="77777777" w:rsidR="005E6A9E" w:rsidRDefault="005E6A9E" w:rsidP="005E6A9E">
      <w:pPr>
        <w:pStyle w:val="Style1"/>
      </w:pPr>
      <w:r>
        <w:t xml:space="preserve">        ));</w:t>
      </w:r>
    </w:p>
    <w:p w14:paraId="56D59095" w14:textId="77777777" w:rsidR="005E6A9E" w:rsidRDefault="005E6A9E" w:rsidP="005E6A9E">
      <w:pPr>
        <w:pStyle w:val="Style1"/>
      </w:pPr>
      <w:r>
        <w:t xml:space="preserve">        var r = n("PFED")</w:t>
      </w:r>
    </w:p>
    <w:p w14:paraId="5A189B7D" w14:textId="77777777" w:rsidR="005E6A9E" w:rsidRDefault="005E6A9E" w:rsidP="005E6A9E">
      <w:pPr>
        <w:pStyle w:val="Style1"/>
      </w:pPr>
      <w:r>
        <w:t xml:space="preserve">          , o = n("HrK7")</w:t>
      </w:r>
    </w:p>
    <w:p w14:paraId="7D11F1CF" w14:textId="77777777" w:rsidR="005E6A9E" w:rsidRDefault="005E6A9E" w:rsidP="005E6A9E">
      <w:pPr>
        <w:pStyle w:val="Style1"/>
      </w:pPr>
      <w:r>
        <w:t xml:space="preserve">          , i = n("jhLx")</w:t>
      </w:r>
    </w:p>
    <w:p w14:paraId="34768584" w14:textId="77777777" w:rsidR="005E6A9E" w:rsidRDefault="005E6A9E" w:rsidP="005E6A9E">
      <w:pPr>
        <w:pStyle w:val="Style1"/>
      </w:pPr>
      <w:r>
        <w:t xml:space="preserve">          , a = n("48D0");</w:t>
      </w:r>
    </w:p>
    <w:p w14:paraId="41ECE169" w14:textId="77777777" w:rsidR="005E6A9E" w:rsidRDefault="005E6A9E" w:rsidP="005E6A9E">
      <w:pPr>
        <w:pStyle w:val="Style1"/>
      </w:pPr>
      <w:r>
        <w:t xml:space="preserve">        function s(e) {</w:t>
      </w:r>
    </w:p>
    <w:p w14:paraId="3790456C" w14:textId="77777777" w:rsidR="005E6A9E" w:rsidRDefault="005E6A9E" w:rsidP="005E6A9E">
      <w:pPr>
        <w:pStyle w:val="Style1"/>
      </w:pPr>
      <w:r>
        <w:t xml:space="preserve">            var t = i.a.getInstance()</w:t>
      </w:r>
    </w:p>
    <w:p w14:paraId="34C416A1" w14:textId="77777777" w:rsidR="005E6A9E" w:rsidRDefault="005E6A9E" w:rsidP="005E6A9E">
      <w:pPr>
        <w:pStyle w:val="Style1"/>
      </w:pPr>
      <w:r>
        <w:t xml:space="preserve">              , n = t.getClassName()</w:t>
      </w:r>
    </w:p>
    <w:p w14:paraId="61A4E285" w14:textId="77777777" w:rsidR="005E6A9E" w:rsidRDefault="005E6A9E" w:rsidP="005E6A9E">
      <w:pPr>
        <w:pStyle w:val="Style1"/>
      </w:pPr>
      <w:r>
        <w:t xml:space="preserve">              , r = [];</w:t>
      </w:r>
    </w:p>
    <w:p w14:paraId="0D9305D3" w14:textId="77777777" w:rsidR="005E6A9E" w:rsidRDefault="005E6A9E" w:rsidP="005E6A9E">
      <w:pPr>
        <w:pStyle w:val="Style1"/>
      </w:pPr>
      <w:r>
        <w:t xml:space="preserve">            for (var s in e)</w:t>
      </w:r>
    </w:p>
    <w:p w14:paraId="5C532CA4" w14:textId="77777777" w:rsidR="005E6A9E" w:rsidRDefault="005E6A9E" w:rsidP="005E6A9E">
      <w:pPr>
        <w:pStyle w:val="Style1"/>
      </w:pPr>
      <w:r>
        <w:t xml:space="preserve">                e.hasOwnProperty(s) &amp;&amp; r.push(s, "{", Object(a.b)(Object(o.a)(), e[s]), "}");</w:t>
      </w:r>
    </w:p>
    <w:p w14:paraId="7DE48A3B" w14:textId="77777777" w:rsidR="005E6A9E" w:rsidRDefault="005E6A9E" w:rsidP="005E6A9E">
      <w:pPr>
        <w:pStyle w:val="Style1"/>
      </w:pPr>
      <w:r>
        <w:t xml:space="preserve">            var u = r.join("");</w:t>
      </w:r>
    </w:p>
    <w:p w14:paraId="439806E6" w14:textId="77777777" w:rsidR="005E6A9E" w:rsidRDefault="005E6A9E" w:rsidP="005E6A9E">
      <w:pPr>
        <w:pStyle w:val="Style1"/>
      </w:pPr>
      <w:r>
        <w:t xml:space="preserve">            return t.insertRule("@keyframes " + n + "{" + u + "}", !0),</w:t>
      </w:r>
    </w:p>
    <w:p w14:paraId="3A4D7CFF" w14:textId="77777777" w:rsidR="005E6A9E" w:rsidRDefault="005E6A9E" w:rsidP="005E6A9E">
      <w:pPr>
        <w:pStyle w:val="Style1"/>
      </w:pPr>
      <w:r>
        <w:t xml:space="preserve">            t.cacheClassName(n, u, [], ["keyframes", u]),</w:t>
      </w:r>
    </w:p>
    <w:p w14:paraId="49C11B80" w14:textId="77777777" w:rsidR="005E6A9E" w:rsidRDefault="005E6A9E" w:rsidP="005E6A9E">
      <w:pPr>
        <w:pStyle w:val="Style1"/>
      </w:pPr>
      <w:r>
        <w:t xml:space="preserve">            n</w:t>
      </w:r>
    </w:p>
    <w:p w14:paraId="1048E7AD" w14:textId="77777777" w:rsidR="005E6A9E" w:rsidRDefault="005E6A9E" w:rsidP="005E6A9E">
      <w:pPr>
        <w:pStyle w:val="Style1"/>
      </w:pPr>
      <w:r>
        <w:t xml:space="preserve">        }</w:t>
      </w:r>
    </w:p>
    <w:p w14:paraId="57EC9A15" w14:textId="77777777" w:rsidR="005E6A9E" w:rsidRDefault="005E6A9E" w:rsidP="005E6A9E">
      <w:pPr>
        <w:pStyle w:val="Style1"/>
      </w:pPr>
      <w:r>
        <w:t xml:space="preserve">        var u = "cubic-bezier(.1,.9,.2,1)"</w:t>
      </w:r>
    </w:p>
    <w:p w14:paraId="2AE00759" w14:textId="77777777" w:rsidR="005E6A9E" w:rsidRDefault="005E6A9E" w:rsidP="005E6A9E">
      <w:pPr>
        <w:pStyle w:val="Style1"/>
      </w:pPr>
      <w:r>
        <w:t xml:space="preserve">          , c = "cubic-bezier(.1,.25,.75,.9)"</w:t>
      </w:r>
    </w:p>
    <w:p w14:paraId="6F86B480" w14:textId="77777777" w:rsidR="005E6A9E" w:rsidRDefault="005E6A9E" w:rsidP="005E6A9E">
      <w:pPr>
        <w:pStyle w:val="Style1"/>
      </w:pPr>
      <w:r>
        <w:t xml:space="preserve">          , l = "0.167s"</w:t>
      </w:r>
    </w:p>
    <w:p w14:paraId="1DC7842B" w14:textId="77777777" w:rsidR="005E6A9E" w:rsidRDefault="005E6A9E" w:rsidP="005E6A9E">
      <w:pPr>
        <w:pStyle w:val="Style1"/>
      </w:pPr>
      <w:r>
        <w:t xml:space="preserve">          , d = "0.267s"</w:t>
      </w:r>
    </w:p>
    <w:p w14:paraId="0A262E3B" w14:textId="77777777" w:rsidR="005E6A9E" w:rsidRDefault="005E6A9E" w:rsidP="005E6A9E">
      <w:pPr>
        <w:pStyle w:val="Style1"/>
      </w:pPr>
      <w:r>
        <w:t xml:space="preserve">          , f = "0.367s"</w:t>
      </w:r>
    </w:p>
    <w:p w14:paraId="75C84148" w14:textId="77777777" w:rsidR="005E6A9E" w:rsidRDefault="005E6A9E" w:rsidP="005E6A9E">
      <w:pPr>
        <w:pStyle w:val="Style1"/>
      </w:pPr>
      <w:r>
        <w:t xml:space="preserve">          , g = "0.467s"</w:t>
      </w:r>
    </w:p>
    <w:p w14:paraId="1E7D5BAC" w14:textId="77777777" w:rsidR="005E6A9E" w:rsidRDefault="005E6A9E" w:rsidP="005E6A9E">
      <w:pPr>
        <w:pStyle w:val="Style1"/>
      </w:pPr>
      <w:r>
        <w:t xml:space="preserve">          , p = s({</w:t>
      </w:r>
    </w:p>
    <w:p w14:paraId="4A329A58" w14:textId="77777777" w:rsidR="005E6A9E" w:rsidRDefault="005E6A9E" w:rsidP="005E6A9E">
      <w:pPr>
        <w:pStyle w:val="Style1"/>
      </w:pPr>
      <w:r>
        <w:t xml:space="preserve">            from: {</w:t>
      </w:r>
    </w:p>
    <w:p w14:paraId="1257F90A" w14:textId="77777777" w:rsidR="005E6A9E" w:rsidRDefault="005E6A9E" w:rsidP="005E6A9E">
      <w:pPr>
        <w:pStyle w:val="Style1"/>
      </w:pPr>
      <w:r>
        <w:t xml:space="preserve">                opacity: 0</w:t>
      </w:r>
    </w:p>
    <w:p w14:paraId="53F9AAA8" w14:textId="77777777" w:rsidR="005E6A9E" w:rsidRDefault="005E6A9E" w:rsidP="005E6A9E">
      <w:pPr>
        <w:pStyle w:val="Style1"/>
      </w:pPr>
      <w:r>
        <w:t xml:space="preserve">            },</w:t>
      </w:r>
    </w:p>
    <w:p w14:paraId="2C14C773" w14:textId="77777777" w:rsidR="005E6A9E" w:rsidRDefault="005E6A9E" w:rsidP="005E6A9E">
      <w:pPr>
        <w:pStyle w:val="Style1"/>
      </w:pPr>
      <w:r>
        <w:t xml:space="preserve">            to: {</w:t>
      </w:r>
    </w:p>
    <w:p w14:paraId="34344724" w14:textId="77777777" w:rsidR="005E6A9E" w:rsidRDefault="005E6A9E" w:rsidP="005E6A9E">
      <w:pPr>
        <w:pStyle w:val="Style1"/>
      </w:pPr>
      <w:r>
        <w:t xml:space="preserve">                opacity: 1</w:t>
      </w:r>
    </w:p>
    <w:p w14:paraId="549A0B0A" w14:textId="77777777" w:rsidR="005E6A9E" w:rsidRDefault="005E6A9E" w:rsidP="005E6A9E">
      <w:pPr>
        <w:pStyle w:val="Style1"/>
      </w:pPr>
      <w:r>
        <w:t xml:space="preserve">            }</w:t>
      </w:r>
    </w:p>
    <w:p w14:paraId="34A66C1B" w14:textId="77777777" w:rsidR="005E6A9E" w:rsidRDefault="005E6A9E" w:rsidP="005E6A9E">
      <w:pPr>
        <w:pStyle w:val="Style1"/>
      </w:pPr>
      <w:r>
        <w:t xml:space="preserve">        })</w:t>
      </w:r>
    </w:p>
    <w:p w14:paraId="6F8E09BE" w14:textId="77777777" w:rsidR="005E6A9E" w:rsidRDefault="005E6A9E" w:rsidP="005E6A9E">
      <w:pPr>
        <w:pStyle w:val="Style1"/>
      </w:pPr>
      <w:r>
        <w:t xml:space="preserve">          , m = s({</w:t>
      </w:r>
    </w:p>
    <w:p w14:paraId="3718B83B" w14:textId="77777777" w:rsidR="005E6A9E" w:rsidRDefault="005E6A9E" w:rsidP="005E6A9E">
      <w:pPr>
        <w:pStyle w:val="Style1"/>
      </w:pPr>
      <w:r>
        <w:t xml:space="preserve">            from: {</w:t>
      </w:r>
    </w:p>
    <w:p w14:paraId="4A60932A" w14:textId="77777777" w:rsidR="005E6A9E" w:rsidRDefault="005E6A9E" w:rsidP="005E6A9E">
      <w:pPr>
        <w:pStyle w:val="Style1"/>
      </w:pPr>
      <w:r>
        <w:t xml:space="preserve">                opacity: 1</w:t>
      </w:r>
    </w:p>
    <w:p w14:paraId="75FA8307" w14:textId="77777777" w:rsidR="005E6A9E" w:rsidRDefault="005E6A9E" w:rsidP="005E6A9E">
      <w:pPr>
        <w:pStyle w:val="Style1"/>
      </w:pPr>
      <w:r>
        <w:t xml:space="preserve">            },</w:t>
      </w:r>
    </w:p>
    <w:p w14:paraId="26819C67" w14:textId="77777777" w:rsidR="005E6A9E" w:rsidRDefault="005E6A9E" w:rsidP="005E6A9E">
      <w:pPr>
        <w:pStyle w:val="Style1"/>
      </w:pPr>
      <w:r>
        <w:t xml:space="preserve">            to: {</w:t>
      </w:r>
    </w:p>
    <w:p w14:paraId="5559F4CE" w14:textId="77777777" w:rsidR="005E6A9E" w:rsidRDefault="005E6A9E" w:rsidP="005E6A9E">
      <w:pPr>
        <w:pStyle w:val="Style1"/>
      </w:pPr>
      <w:r>
        <w:t xml:space="preserve">                opacity: 0,</w:t>
      </w:r>
    </w:p>
    <w:p w14:paraId="7711776C" w14:textId="77777777" w:rsidR="005E6A9E" w:rsidRDefault="005E6A9E" w:rsidP="005E6A9E">
      <w:pPr>
        <w:pStyle w:val="Style1"/>
      </w:pPr>
      <w:r>
        <w:t xml:space="preserve">                visibility: "hidden"</w:t>
      </w:r>
    </w:p>
    <w:p w14:paraId="741F5C59" w14:textId="77777777" w:rsidR="005E6A9E" w:rsidRDefault="005E6A9E" w:rsidP="005E6A9E">
      <w:pPr>
        <w:pStyle w:val="Style1"/>
      </w:pPr>
      <w:r>
        <w:t xml:space="preserve">            }</w:t>
      </w:r>
    </w:p>
    <w:p w14:paraId="7226B4BF" w14:textId="77777777" w:rsidR="005E6A9E" w:rsidRDefault="005E6A9E" w:rsidP="005E6A9E">
      <w:pPr>
        <w:pStyle w:val="Style1"/>
      </w:pPr>
      <w:r>
        <w:t xml:space="preserve">        })</w:t>
      </w:r>
    </w:p>
    <w:p w14:paraId="51F0EB50" w14:textId="77777777" w:rsidR="005E6A9E" w:rsidRDefault="005E6A9E" w:rsidP="005E6A9E">
      <w:pPr>
        <w:pStyle w:val="Style1"/>
      </w:pPr>
      <w:r>
        <w:t xml:space="preserve">          , v = X(-10)</w:t>
      </w:r>
    </w:p>
    <w:p w14:paraId="22803382" w14:textId="77777777" w:rsidR="005E6A9E" w:rsidRDefault="005E6A9E" w:rsidP="005E6A9E">
      <w:pPr>
        <w:pStyle w:val="Style1"/>
      </w:pPr>
      <w:r>
        <w:t xml:space="preserve">          , h = X(-20)</w:t>
      </w:r>
    </w:p>
    <w:p w14:paraId="2B44B4BB" w14:textId="77777777" w:rsidR="005E6A9E" w:rsidRDefault="005E6A9E" w:rsidP="005E6A9E">
      <w:pPr>
        <w:pStyle w:val="Style1"/>
      </w:pPr>
      <w:r>
        <w:t xml:space="preserve">          , b = X(-40)</w:t>
      </w:r>
    </w:p>
    <w:p w14:paraId="05D62DBF" w14:textId="77777777" w:rsidR="005E6A9E" w:rsidRDefault="005E6A9E" w:rsidP="005E6A9E">
      <w:pPr>
        <w:pStyle w:val="Style1"/>
      </w:pPr>
      <w:r>
        <w:t xml:space="preserve">          , y = X(-400)</w:t>
      </w:r>
    </w:p>
    <w:p w14:paraId="04A5BAA1" w14:textId="77777777" w:rsidR="005E6A9E" w:rsidRDefault="005E6A9E" w:rsidP="005E6A9E">
      <w:pPr>
        <w:pStyle w:val="Style1"/>
      </w:pPr>
      <w:r>
        <w:t xml:space="preserve">          , _ = X(10)</w:t>
      </w:r>
    </w:p>
    <w:p w14:paraId="64F5557A" w14:textId="77777777" w:rsidR="005E6A9E" w:rsidRDefault="005E6A9E" w:rsidP="005E6A9E">
      <w:pPr>
        <w:pStyle w:val="Style1"/>
      </w:pPr>
      <w:r>
        <w:t xml:space="preserve">          , x = X(20)</w:t>
      </w:r>
    </w:p>
    <w:p w14:paraId="32DD22DB" w14:textId="77777777" w:rsidR="005E6A9E" w:rsidRDefault="005E6A9E" w:rsidP="005E6A9E">
      <w:pPr>
        <w:pStyle w:val="Style1"/>
      </w:pPr>
      <w:r>
        <w:t xml:space="preserve">          , k = X(40)</w:t>
      </w:r>
    </w:p>
    <w:p w14:paraId="688EF6DC" w14:textId="77777777" w:rsidR="005E6A9E" w:rsidRDefault="005E6A9E" w:rsidP="005E6A9E">
      <w:pPr>
        <w:pStyle w:val="Style1"/>
      </w:pPr>
      <w:r>
        <w:t xml:space="preserve">          , w = X(400)</w:t>
      </w:r>
    </w:p>
    <w:p w14:paraId="4FA144D1" w14:textId="77777777" w:rsidR="005E6A9E" w:rsidRDefault="005E6A9E" w:rsidP="005E6A9E">
      <w:pPr>
        <w:pStyle w:val="Style1"/>
      </w:pPr>
      <w:r>
        <w:t xml:space="preserve">          , C = Z(10)</w:t>
      </w:r>
    </w:p>
    <w:p w14:paraId="78D9D92B" w14:textId="77777777" w:rsidR="005E6A9E" w:rsidRDefault="005E6A9E" w:rsidP="005E6A9E">
      <w:pPr>
        <w:pStyle w:val="Style1"/>
      </w:pPr>
      <w:r>
        <w:t xml:space="preserve">          , O = Z(20)</w:t>
      </w:r>
    </w:p>
    <w:p w14:paraId="586D3F41" w14:textId="77777777" w:rsidR="005E6A9E" w:rsidRDefault="005E6A9E" w:rsidP="005E6A9E">
      <w:pPr>
        <w:pStyle w:val="Style1"/>
      </w:pPr>
      <w:r>
        <w:t xml:space="preserve">          , S = Z(-10)</w:t>
      </w:r>
    </w:p>
    <w:p w14:paraId="72208B89" w14:textId="77777777" w:rsidR="005E6A9E" w:rsidRDefault="005E6A9E" w:rsidP="005E6A9E">
      <w:pPr>
        <w:pStyle w:val="Style1"/>
      </w:pPr>
      <w:r>
        <w:t xml:space="preserve">          , I = Z(-20)</w:t>
      </w:r>
    </w:p>
    <w:p w14:paraId="6595E853" w14:textId="77777777" w:rsidR="005E6A9E" w:rsidRDefault="005E6A9E" w:rsidP="005E6A9E">
      <w:pPr>
        <w:pStyle w:val="Style1"/>
      </w:pPr>
      <w:r>
        <w:t xml:space="preserve">          , j = J(10)</w:t>
      </w:r>
    </w:p>
    <w:p w14:paraId="42FEA52C" w14:textId="77777777" w:rsidR="005E6A9E" w:rsidRDefault="005E6A9E" w:rsidP="005E6A9E">
      <w:pPr>
        <w:pStyle w:val="Style1"/>
      </w:pPr>
      <w:r>
        <w:t xml:space="preserve">          , B = J(20)</w:t>
      </w:r>
    </w:p>
    <w:p w14:paraId="3E136DD7" w14:textId="77777777" w:rsidR="005E6A9E" w:rsidRDefault="005E6A9E" w:rsidP="005E6A9E">
      <w:pPr>
        <w:pStyle w:val="Style1"/>
      </w:pPr>
      <w:r>
        <w:t xml:space="preserve">          , E = J(40)</w:t>
      </w:r>
    </w:p>
    <w:p w14:paraId="0A699751" w14:textId="77777777" w:rsidR="005E6A9E" w:rsidRDefault="005E6A9E" w:rsidP="005E6A9E">
      <w:pPr>
        <w:pStyle w:val="Style1"/>
      </w:pPr>
      <w:r>
        <w:t xml:space="preserve">          , A = J(400)</w:t>
      </w:r>
    </w:p>
    <w:p w14:paraId="0FDEB979" w14:textId="77777777" w:rsidR="005E6A9E" w:rsidRDefault="005E6A9E" w:rsidP="005E6A9E">
      <w:pPr>
        <w:pStyle w:val="Style1"/>
      </w:pPr>
      <w:r>
        <w:t xml:space="preserve">          , T = J(-10)</w:t>
      </w:r>
    </w:p>
    <w:p w14:paraId="6E7E0F86" w14:textId="77777777" w:rsidR="005E6A9E" w:rsidRDefault="005E6A9E" w:rsidP="005E6A9E">
      <w:pPr>
        <w:pStyle w:val="Style1"/>
      </w:pPr>
      <w:r>
        <w:t xml:space="preserve">          , F = J(-20)</w:t>
      </w:r>
    </w:p>
    <w:p w14:paraId="75268D33" w14:textId="77777777" w:rsidR="005E6A9E" w:rsidRDefault="005E6A9E" w:rsidP="005E6A9E">
      <w:pPr>
        <w:pStyle w:val="Style1"/>
      </w:pPr>
      <w:r>
        <w:t xml:space="preserve">          , L = J(-40)</w:t>
      </w:r>
    </w:p>
    <w:p w14:paraId="6303D1BD" w14:textId="77777777" w:rsidR="005E6A9E" w:rsidRDefault="005E6A9E" w:rsidP="005E6A9E">
      <w:pPr>
        <w:pStyle w:val="Style1"/>
      </w:pPr>
      <w:r>
        <w:t xml:space="preserve">          , D = J(-400)</w:t>
      </w:r>
    </w:p>
    <w:p w14:paraId="24923560" w14:textId="77777777" w:rsidR="005E6A9E" w:rsidRDefault="005E6A9E" w:rsidP="005E6A9E">
      <w:pPr>
        <w:pStyle w:val="Style1"/>
      </w:pPr>
      <w:r>
        <w:t xml:space="preserve">          , P = q(-10)</w:t>
      </w:r>
    </w:p>
    <w:p w14:paraId="18166511" w14:textId="77777777" w:rsidR="005E6A9E" w:rsidRDefault="005E6A9E" w:rsidP="005E6A9E">
      <w:pPr>
        <w:pStyle w:val="Style1"/>
      </w:pPr>
      <w:r>
        <w:t xml:space="preserve">          , N = q(-20)</w:t>
      </w:r>
    </w:p>
    <w:p w14:paraId="2E2FF1B4" w14:textId="77777777" w:rsidR="005E6A9E" w:rsidRDefault="005E6A9E" w:rsidP="005E6A9E">
      <w:pPr>
        <w:pStyle w:val="Style1"/>
      </w:pPr>
      <w:r>
        <w:t xml:space="preserve">          , H = q(10)</w:t>
      </w:r>
    </w:p>
    <w:p w14:paraId="00584689" w14:textId="77777777" w:rsidR="005E6A9E" w:rsidRDefault="005E6A9E" w:rsidP="005E6A9E">
      <w:pPr>
        <w:pStyle w:val="Style1"/>
      </w:pPr>
      <w:r>
        <w:t xml:space="preserve">          , U = q(20)</w:t>
      </w:r>
    </w:p>
    <w:p w14:paraId="55969577" w14:textId="77777777" w:rsidR="005E6A9E" w:rsidRDefault="005E6A9E" w:rsidP="005E6A9E">
      <w:pPr>
        <w:pStyle w:val="Style1"/>
      </w:pPr>
      <w:r>
        <w:t xml:space="preserve">          , W = s({</w:t>
      </w:r>
    </w:p>
    <w:p w14:paraId="0CF0C9B5" w14:textId="77777777" w:rsidR="005E6A9E" w:rsidRDefault="005E6A9E" w:rsidP="005E6A9E">
      <w:pPr>
        <w:pStyle w:val="Style1"/>
      </w:pPr>
      <w:r>
        <w:t xml:space="preserve">            from: {</w:t>
      </w:r>
    </w:p>
    <w:p w14:paraId="0C76CD98" w14:textId="77777777" w:rsidR="005E6A9E" w:rsidRDefault="005E6A9E" w:rsidP="005E6A9E">
      <w:pPr>
        <w:pStyle w:val="Style1"/>
      </w:pPr>
      <w:r>
        <w:t xml:space="preserve">                transform: "scale3d(.98,.98,1)"</w:t>
      </w:r>
    </w:p>
    <w:p w14:paraId="44B9F378" w14:textId="77777777" w:rsidR="005E6A9E" w:rsidRDefault="005E6A9E" w:rsidP="005E6A9E">
      <w:pPr>
        <w:pStyle w:val="Style1"/>
      </w:pPr>
      <w:r>
        <w:t xml:space="preserve">            },</w:t>
      </w:r>
    </w:p>
    <w:p w14:paraId="2CBE25BA" w14:textId="77777777" w:rsidR="005E6A9E" w:rsidRDefault="005E6A9E" w:rsidP="005E6A9E">
      <w:pPr>
        <w:pStyle w:val="Style1"/>
      </w:pPr>
      <w:r>
        <w:t xml:space="preserve">            to: {</w:t>
      </w:r>
    </w:p>
    <w:p w14:paraId="15BA0FF6" w14:textId="77777777" w:rsidR="005E6A9E" w:rsidRDefault="005E6A9E" w:rsidP="005E6A9E">
      <w:pPr>
        <w:pStyle w:val="Style1"/>
      </w:pPr>
      <w:r>
        <w:t xml:space="preserve">                transform: "scale3d(1,1,1)"</w:t>
      </w:r>
    </w:p>
    <w:p w14:paraId="1E031D79" w14:textId="77777777" w:rsidR="005E6A9E" w:rsidRDefault="005E6A9E" w:rsidP="005E6A9E">
      <w:pPr>
        <w:pStyle w:val="Style1"/>
      </w:pPr>
      <w:r>
        <w:t xml:space="preserve">            }</w:t>
      </w:r>
    </w:p>
    <w:p w14:paraId="788E5AE8" w14:textId="77777777" w:rsidR="005E6A9E" w:rsidRDefault="005E6A9E" w:rsidP="005E6A9E">
      <w:pPr>
        <w:pStyle w:val="Style1"/>
      </w:pPr>
      <w:r>
        <w:t xml:space="preserve">        })</w:t>
      </w:r>
    </w:p>
    <w:p w14:paraId="08428014" w14:textId="77777777" w:rsidR="005E6A9E" w:rsidRDefault="005E6A9E" w:rsidP="005E6A9E">
      <w:pPr>
        <w:pStyle w:val="Style1"/>
      </w:pPr>
      <w:r>
        <w:t xml:space="preserve">          , z = s({</w:t>
      </w:r>
    </w:p>
    <w:p w14:paraId="7A38343D" w14:textId="77777777" w:rsidR="005E6A9E" w:rsidRDefault="005E6A9E" w:rsidP="005E6A9E">
      <w:pPr>
        <w:pStyle w:val="Style1"/>
      </w:pPr>
      <w:r>
        <w:t xml:space="preserve">            from: {</w:t>
      </w:r>
    </w:p>
    <w:p w14:paraId="5938F21C" w14:textId="77777777" w:rsidR="005E6A9E" w:rsidRDefault="005E6A9E" w:rsidP="005E6A9E">
      <w:pPr>
        <w:pStyle w:val="Style1"/>
      </w:pPr>
      <w:r>
        <w:t xml:space="preserve">                transform: "scale3d(1,1,1)"</w:t>
      </w:r>
    </w:p>
    <w:p w14:paraId="78ACF003" w14:textId="77777777" w:rsidR="005E6A9E" w:rsidRDefault="005E6A9E" w:rsidP="005E6A9E">
      <w:pPr>
        <w:pStyle w:val="Style1"/>
      </w:pPr>
      <w:r>
        <w:t xml:space="preserve">            },</w:t>
      </w:r>
    </w:p>
    <w:p w14:paraId="1D80AD1C" w14:textId="77777777" w:rsidR="005E6A9E" w:rsidRDefault="005E6A9E" w:rsidP="005E6A9E">
      <w:pPr>
        <w:pStyle w:val="Style1"/>
      </w:pPr>
      <w:r>
        <w:t xml:space="preserve">            to: {</w:t>
      </w:r>
    </w:p>
    <w:p w14:paraId="6C7DD520" w14:textId="77777777" w:rsidR="005E6A9E" w:rsidRDefault="005E6A9E" w:rsidP="005E6A9E">
      <w:pPr>
        <w:pStyle w:val="Style1"/>
      </w:pPr>
      <w:r>
        <w:t xml:space="preserve">                transform: "scale3d(.98,.98,1)"</w:t>
      </w:r>
    </w:p>
    <w:p w14:paraId="3266112E" w14:textId="77777777" w:rsidR="005E6A9E" w:rsidRDefault="005E6A9E" w:rsidP="005E6A9E">
      <w:pPr>
        <w:pStyle w:val="Style1"/>
      </w:pPr>
      <w:r>
        <w:t xml:space="preserve">            }</w:t>
      </w:r>
    </w:p>
    <w:p w14:paraId="10ADE290" w14:textId="77777777" w:rsidR="005E6A9E" w:rsidRDefault="005E6A9E" w:rsidP="005E6A9E">
      <w:pPr>
        <w:pStyle w:val="Style1"/>
      </w:pPr>
      <w:r>
        <w:t xml:space="preserve">        })</w:t>
      </w:r>
    </w:p>
    <w:p w14:paraId="79D96169" w14:textId="77777777" w:rsidR="005E6A9E" w:rsidRDefault="005E6A9E" w:rsidP="005E6A9E">
      <w:pPr>
        <w:pStyle w:val="Style1"/>
      </w:pPr>
      <w:r>
        <w:t xml:space="preserve">          , R = s({</w:t>
      </w:r>
    </w:p>
    <w:p w14:paraId="237AF4B4" w14:textId="77777777" w:rsidR="005E6A9E" w:rsidRDefault="005E6A9E" w:rsidP="005E6A9E">
      <w:pPr>
        <w:pStyle w:val="Style1"/>
      </w:pPr>
      <w:r>
        <w:t xml:space="preserve">            from: {</w:t>
      </w:r>
    </w:p>
    <w:p w14:paraId="3F0A6519" w14:textId="77777777" w:rsidR="005E6A9E" w:rsidRDefault="005E6A9E" w:rsidP="005E6A9E">
      <w:pPr>
        <w:pStyle w:val="Style1"/>
      </w:pPr>
      <w:r>
        <w:t xml:space="preserve">                transform: "scale3d(1.03,1.03,1)"</w:t>
      </w:r>
    </w:p>
    <w:p w14:paraId="0CD54368" w14:textId="77777777" w:rsidR="005E6A9E" w:rsidRDefault="005E6A9E" w:rsidP="005E6A9E">
      <w:pPr>
        <w:pStyle w:val="Style1"/>
      </w:pPr>
      <w:r>
        <w:t xml:space="preserve">            },</w:t>
      </w:r>
    </w:p>
    <w:p w14:paraId="6C879FA8" w14:textId="77777777" w:rsidR="005E6A9E" w:rsidRDefault="005E6A9E" w:rsidP="005E6A9E">
      <w:pPr>
        <w:pStyle w:val="Style1"/>
      </w:pPr>
      <w:r>
        <w:t xml:space="preserve">            to: {</w:t>
      </w:r>
    </w:p>
    <w:p w14:paraId="2A04D6AF" w14:textId="77777777" w:rsidR="005E6A9E" w:rsidRDefault="005E6A9E" w:rsidP="005E6A9E">
      <w:pPr>
        <w:pStyle w:val="Style1"/>
      </w:pPr>
      <w:r>
        <w:t xml:space="preserve">                transform: "scale3d(1,1,1)"</w:t>
      </w:r>
    </w:p>
    <w:p w14:paraId="16ACCBB9" w14:textId="77777777" w:rsidR="005E6A9E" w:rsidRDefault="005E6A9E" w:rsidP="005E6A9E">
      <w:pPr>
        <w:pStyle w:val="Style1"/>
      </w:pPr>
      <w:r>
        <w:t xml:space="preserve">            }</w:t>
      </w:r>
    </w:p>
    <w:p w14:paraId="7E102B01" w14:textId="77777777" w:rsidR="005E6A9E" w:rsidRDefault="005E6A9E" w:rsidP="005E6A9E">
      <w:pPr>
        <w:pStyle w:val="Style1"/>
      </w:pPr>
      <w:r>
        <w:t xml:space="preserve">        })</w:t>
      </w:r>
    </w:p>
    <w:p w14:paraId="4D4ECB69" w14:textId="77777777" w:rsidR="005E6A9E" w:rsidRDefault="005E6A9E" w:rsidP="005E6A9E">
      <w:pPr>
        <w:pStyle w:val="Style1"/>
      </w:pPr>
      <w:r>
        <w:t xml:space="preserve">          , M = s({</w:t>
      </w:r>
    </w:p>
    <w:p w14:paraId="62DE5355" w14:textId="77777777" w:rsidR="005E6A9E" w:rsidRDefault="005E6A9E" w:rsidP="005E6A9E">
      <w:pPr>
        <w:pStyle w:val="Style1"/>
      </w:pPr>
      <w:r>
        <w:t xml:space="preserve">            from: {</w:t>
      </w:r>
    </w:p>
    <w:p w14:paraId="062FDC11" w14:textId="77777777" w:rsidR="005E6A9E" w:rsidRDefault="005E6A9E" w:rsidP="005E6A9E">
      <w:pPr>
        <w:pStyle w:val="Style1"/>
      </w:pPr>
      <w:r>
        <w:t xml:space="preserve">                transform: "scale3d(1,1,1)"</w:t>
      </w:r>
    </w:p>
    <w:p w14:paraId="751A3923" w14:textId="77777777" w:rsidR="005E6A9E" w:rsidRDefault="005E6A9E" w:rsidP="005E6A9E">
      <w:pPr>
        <w:pStyle w:val="Style1"/>
      </w:pPr>
      <w:r>
        <w:t xml:space="preserve">            },</w:t>
      </w:r>
    </w:p>
    <w:p w14:paraId="0A0EE011" w14:textId="77777777" w:rsidR="005E6A9E" w:rsidRDefault="005E6A9E" w:rsidP="005E6A9E">
      <w:pPr>
        <w:pStyle w:val="Style1"/>
      </w:pPr>
      <w:r>
        <w:t xml:space="preserve">            to: {</w:t>
      </w:r>
    </w:p>
    <w:p w14:paraId="77B69276" w14:textId="77777777" w:rsidR="005E6A9E" w:rsidRDefault="005E6A9E" w:rsidP="005E6A9E">
      <w:pPr>
        <w:pStyle w:val="Style1"/>
      </w:pPr>
      <w:r>
        <w:t xml:space="preserve">                transform: "scale3d(1.03,1.03,1)"</w:t>
      </w:r>
    </w:p>
    <w:p w14:paraId="321DB21A" w14:textId="77777777" w:rsidR="005E6A9E" w:rsidRDefault="005E6A9E" w:rsidP="005E6A9E">
      <w:pPr>
        <w:pStyle w:val="Style1"/>
      </w:pPr>
      <w:r>
        <w:t xml:space="preserve">            }</w:t>
      </w:r>
    </w:p>
    <w:p w14:paraId="38466564" w14:textId="77777777" w:rsidR="005E6A9E" w:rsidRDefault="005E6A9E" w:rsidP="005E6A9E">
      <w:pPr>
        <w:pStyle w:val="Style1"/>
      </w:pPr>
      <w:r>
        <w:t xml:space="preserve">        })</w:t>
      </w:r>
    </w:p>
    <w:p w14:paraId="7FAC6DEA" w14:textId="77777777" w:rsidR="005E6A9E" w:rsidRDefault="005E6A9E" w:rsidP="005E6A9E">
      <w:pPr>
        <w:pStyle w:val="Style1"/>
      </w:pPr>
      <w:r>
        <w:t xml:space="preserve">          , V = s({</w:t>
      </w:r>
    </w:p>
    <w:p w14:paraId="150199E1" w14:textId="77777777" w:rsidR="005E6A9E" w:rsidRDefault="005E6A9E" w:rsidP="005E6A9E">
      <w:pPr>
        <w:pStyle w:val="Style1"/>
      </w:pPr>
      <w:r>
        <w:t xml:space="preserve">            from: {</w:t>
      </w:r>
    </w:p>
    <w:p w14:paraId="7979078E" w14:textId="77777777" w:rsidR="005E6A9E" w:rsidRDefault="005E6A9E" w:rsidP="005E6A9E">
      <w:pPr>
        <w:pStyle w:val="Style1"/>
      </w:pPr>
      <w:r>
        <w:t xml:space="preserve">                transform: "rotateZ(0deg)"</w:t>
      </w:r>
    </w:p>
    <w:p w14:paraId="3323C2FB" w14:textId="77777777" w:rsidR="005E6A9E" w:rsidRDefault="005E6A9E" w:rsidP="005E6A9E">
      <w:pPr>
        <w:pStyle w:val="Style1"/>
      </w:pPr>
      <w:r>
        <w:t xml:space="preserve">            },</w:t>
      </w:r>
    </w:p>
    <w:p w14:paraId="7DFBDC57" w14:textId="77777777" w:rsidR="005E6A9E" w:rsidRDefault="005E6A9E" w:rsidP="005E6A9E">
      <w:pPr>
        <w:pStyle w:val="Style1"/>
      </w:pPr>
      <w:r>
        <w:t xml:space="preserve">            to: {</w:t>
      </w:r>
    </w:p>
    <w:p w14:paraId="4240E88C" w14:textId="77777777" w:rsidR="005E6A9E" w:rsidRDefault="005E6A9E" w:rsidP="005E6A9E">
      <w:pPr>
        <w:pStyle w:val="Style1"/>
      </w:pPr>
      <w:r>
        <w:t xml:space="preserve">                transform: "rotateZ(90deg)"</w:t>
      </w:r>
    </w:p>
    <w:p w14:paraId="4F260EE9" w14:textId="77777777" w:rsidR="005E6A9E" w:rsidRDefault="005E6A9E" w:rsidP="005E6A9E">
      <w:pPr>
        <w:pStyle w:val="Style1"/>
      </w:pPr>
      <w:r>
        <w:t xml:space="preserve">            }</w:t>
      </w:r>
    </w:p>
    <w:p w14:paraId="0216E880" w14:textId="77777777" w:rsidR="005E6A9E" w:rsidRDefault="005E6A9E" w:rsidP="005E6A9E">
      <w:pPr>
        <w:pStyle w:val="Style1"/>
      </w:pPr>
      <w:r>
        <w:t xml:space="preserve">        })</w:t>
      </w:r>
    </w:p>
    <w:p w14:paraId="43E22089" w14:textId="77777777" w:rsidR="005E6A9E" w:rsidRDefault="005E6A9E" w:rsidP="005E6A9E">
      <w:pPr>
        <w:pStyle w:val="Style1"/>
      </w:pPr>
      <w:r>
        <w:t xml:space="preserve">          , G = s({</w:t>
      </w:r>
    </w:p>
    <w:p w14:paraId="5506FDCA" w14:textId="77777777" w:rsidR="005E6A9E" w:rsidRDefault="005E6A9E" w:rsidP="005E6A9E">
      <w:pPr>
        <w:pStyle w:val="Style1"/>
      </w:pPr>
      <w:r>
        <w:t xml:space="preserve">            from: {</w:t>
      </w:r>
    </w:p>
    <w:p w14:paraId="08430CF2" w14:textId="77777777" w:rsidR="005E6A9E" w:rsidRDefault="005E6A9E" w:rsidP="005E6A9E">
      <w:pPr>
        <w:pStyle w:val="Style1"/>
      </w:pPr>
      <w:r>
        <w:t xml:space="preserve">                transform: "rotateZ(0deg)"</w:t>
      </w:r>
    </w:p>
    <w:p w14:paraId="0F545C3C" w14:textId="77777777" w:rsidR="005E6A9E" w:rsidRDefault="005E6A9E" w:rsidP="005E6A9E">
      <w:pPr>
        <w:pStyle w:val="Style1"/>
      </w:pPr>
      <w:r>
        <w:t xml:space="preserve">            },</w:t>
      </w:r>
    </w:p>
    <w:p w14:paraId="326325BE" w14:textId="77777777" w:rsidR="005E6A9E" w:rsidRDefault="005E6A9E" w:rsidP="005E6A9E">
      <w:pPr>
        <w:pStyle w:val="Style1"/>
      </w:pPr>
      <w:r>
        <w:t xml:space="preserve">            to: {</w:t>
      </w:r>
    </w:p>
    <w:p w14:paraId="20ABA97D" w14:textId="77777777" w:rsidR="005E6A9E" w:rsidRDefault="005E6A9E" w:rsidP="005E6A9E">
      <w:pPr>
        <w:pStyle w:val="Style1"/>
      </w:pPr>
      <w:r>
        <w:t xml:space="preserve">                transform: "rotateZ(-90deg)"</w:t>
      </w:r>
    </w:p>
    <w:p w14:paraId="7491F47A" w14:textId="77777777" w:rsidR="005E6A9E" w:rsidRDefault="005E6A9E" w:rsidP="005E6A9E">
      <w:pPr>
        <w:pStyle w:val="Style1"/>
      </w:pPr>
      <w:r>
        <w:t xml:space="preserve">            }</w:t>
      </w:r>
    </w:p>
    <w:p w14:paraId="1E5CE4E2" w14:textId="77777777" w:rsidR="005E6A9E" w:rsidRDefault="005E6A9E" w:rsidP="005E6A9E">
      <w:pPr>
        <w:pStyle w:val="Style1"/>
      </w:pPr>
      <w:r>
        <w:t xml:space="preserve">        })</w:t>
      </w:r>
    </w:p>
    <w:p w14:paraId="6CC56F9E" w14:textId="77777777" w:rsidR="005E6A9E" w:rsidRDefault="005E6A9E" w:rsidP="005E6A9E">
      <w:pPr>
        <w:pStyle w:val="Style1"/>
      </w:pPr>
      <w:r>
        <w:t xml:space="preserve">          , Q = {</w:t>
      </w:r>
    </w:p>
    <w:p w14:paraId="6D57DF1B" w14:textId="77777777" w:rsidR="005E6A9E" w:rsidRDefault="005E6A9E" w:rsidP="005E6A9E">
      <w:pPr>
        <w:pStyle w:val="Style1"/>
      </w:pPr>
      <w:r>
        <w:t xml:space="preserve">            easeFunction1: u,</w:t>
      </w:r>
    </w:p>
    <w:p w14:paraId="5F16FF6D" w14:textId="77777777" w:rsidR="005E6A9E" w:rsidRDefault="005E6A9E" w:rsidP="005E6A9E">
      <w:pPr>
        <w:pStyle w:val="Style1"/>
      </w:pPr>
      <w:r>
        <w:t xml:space="preserve">            easeFunction2: c,</w:t>
      </w:r>
    </w:p>
    <w:p w14:paraId="1051D2BD" w14:textId="77777777" w:rsidR="005E6A9E" w:rsidRDefault="005E6A9E" w:rsidP="005E6A9E">
      <w:pPr>
        <w:pStyle w:val="Style1"/>
      </w:pPr>
      <w:r>
        <w:t xml:space="preserve">            durationValue1: l,</w:t>
      </w:r>
    </w:p>
    <w:p w14:paraId="2E0E63D8" w14:textId="77777777" w:rsidR="005E6A9E" w:rsidRDefault="005E6A9E" w:rsidP="005E6A9E">
      <w:pPr>
        <w:pStyle w:val="Style1"/>
      </w:pPr>
      <w:r>
        <w:t xml:space="preserve">            durationValue2: d,</w:t>
      </w:r>
    </w:p>
    <w:p w14:paraId="79191E5F" w14:textId="77777777" w:rsidR="005E6A9E" w:rsidRDefault="005E6A9E" w:rsidP="005E6A9E">
      <w:pPr>
        <w:pStyle w:val="Style1"/>
      </w:pPr>
      <w:r>
        <w:t xml:space="preserve">            durationValue3: f,</w:t>
      </w:r>
    </w:p>
    <w:p w14:paraId="53AF1899" w14:textId="77777777" w:rsidR="005E6A9E" w:rsidRDefault="005E6A9E" w:rsidP="005E6A9E">
      <w:pPr>
        <w:pStyle w:val="Style1"/>
      </w:pPr>
      <w:r>
        <w:t xml:space="preserve">            durationValue4: g</w:t>
      </w:r>
    </w:p>
    <w:p w14:paraId="7F4F899C" w14:textId="77777777" w:rsidR="005E6A9E" w:rsidRDefault="005E6A9E" w:rsidP="005E6A9E">
      <w:pPr>
        <w:pStyle w:val="Style1"/>
      </w:pPr>
      <w:r>
        <w:t xml:space="preserve">        };</w:t>
      </w:r>
    </w:p>
    <w:p w14:paraId="295F1252" w14:textId="77777777" w:rsidR="005E6A9E" w:rsidRDefault="005E6A9E" w:rsidP="005E6A9E">
      <w:pPr>
        <w:pStyle w:val="Style1"/>
      </w:pPr>
      <w:r>
        <w:t xml:space="preserve">        function K(e, t, n) {</w:t>
      </w:r>
    </w:p>
    <w:p w14:paraId="3F4E95F3" w14:textId="77777777" w:rsidR="005E6A9E" w:rsidRDefault="005E6A9E" w:rsidP="005E6A9E">
      <w:pPr>
        <w:pStyle w:val="Style1"/>
      </w:pPr>
      <w:r>
        <w:t xml:space="preserve">            return {</w:t>
      </w:r>
    </w:p>
    <w:p w14:paraId="44DB7407" w14:textId="77777777" w:rsidR="005E6A9E" w:rsidRDefault="005E6A9E" w:rsidP="005E6A9E">
      <w:pPr>
        <w:pStyle w:val="Style1"/>
      </w:pPr>
      <w:r>
        <w:t xml:space="preserve">                animationName: e,</w:t>
      </w:r>
    </w:p>
    <w:p w14:paraId="31FF07D6" w14:textId="77777777" w:rsidR="005E6A9E" w:rsidRDefault="005E6A9E" w:rsidP="005E6A9E">
      <w:pPr>
        <w:pStyle w:val="Style1"/>
      </w:pPr>
      <w:r>
        <w:t xml:space="preserve">                animationDuration: t,</w:t>
      </w:r>
    </w:p>
    <w:p w14:paraId="1FDC67AC" w14:textId="77777777" w:rsidR="005E6A9E" w:rsidRDefault="005E6A9E" w:rsidP="005E6A9E">
      <w:pPr>
        <w:pStyle w:val="Style1"/>
      </w:pPr>
      <w:r>
        <w:t xml:space="preserve">                animationTimingFunction: n,</w:t>
      </w:r>
    </w:p>
    <w:p w14:paraId="6581FD89" w14:textId="77777777" w:rsidR="005E6A9E" w:rsidRDefault="005E6A9E" w:rsidP="005E6A9E">
      <w:pPr>
        <w:pStyle w:val="Style1"/>
      </w:pPr>
      <w:r>
        <w:t xml:space="preserve">                animationFillMode: "both"</w:t>
      </w:r>
    </w:p>
    <w:p w14:paraId="46E8589F" w14:textId="77777777" w:rsidR="005E6A9E" w:rsidRDefault="005E6A9E" w:rsidP="005E6A9E">
      <w:pPr>
        <w:pStyle w:val="Style1"/>
      </w:pPr>
      <w:r>
        <w:t xml:space="preserve">            }</w:t>
      </w:r>
    </w:p>
    <w:p w14:paraId="5A9C9C29" w14:textId="77777777" w:rsidR="005E6A9E" w:rsidRDefault="005E6A9E" w:rsidP="005E6A9E">
      <w:pPr>
        <w:pStyle w:val="Style1"/>
      </w:pPr>
      <w:r>
        <w:t xml:space="preserve">        }</w:t>
      </w:r>
    </w:p>
    <w:p w14:paraId="451FA6EA" w14:textId="77777777" w:rsidR="005E6A9E" w:rsidRDefault="005E6A9E" w:rsidP="005E6A9E">
      <w:pPr>
        <w:pStyle w:val="Style1"/>
      </w:pPr>
      <w:r>
        <w:t xml:space="preserve">        function X(e) {</w:t>
      </w:r>
    </w:p>
    <w:p w14:paraId="6A532690" w14:textId="77777777" w:rsidR="005E6A9E" w:rsidRDefault="005E6A9E" w:rsidP="005E6A9E">
      <w:pPr>
        <w:pStyle w:val="Style1"/>
      </w:pPr>
      <w:r>
        <w:t xml:space="preserve">            return s({</w:t>
      </w:r>
    </w:p>
    <w:p w14:paraId="12FB4E10" w14:textId="77777777" w:rsidR="005E6A9E" w:rsidRDefault="005E6A9E" w:rsidP="005E6A9E">
      <w:pPr>
        <w:pStyle w:val="Style1"/>
      </w:pPr>
      <w:r>
        <w:t xml:space="preserve">                from: {</w:t>
      </w:r>
    </w:p>
    <w:p w14:paraId="4DEE76EE" w14:textId="77777777" w:rsidR="005E6A9E" w:rsidRDefault="005E6A9E" w:rsidP="005E6A9E">
      <w:pPr>
        <w:pStyle w:val="Style1"/>
      </w:pPr>
      <w:r>
        <w:t xml:space="preserve">                    transform: "translate3d(" + e + "px,0,0)",</w:t>
      </w:r>
    </w:p>
    <w:p w14:paraId="50556E5D" w14:textId="77777777" w:rsidR="005E6A9E" w:rsidRDefault="005E6A9E" w:rsidP="005E6A9E">
      <w:pPr>
        <w:pStyle w:val="Style1"/>
      </w:pPr>
      <w:r>
        <w:t xml:space="preserve">                    pointerEvents: "none"</w:t>
      </w:r>
    </w:p>
    <w:p w14:paraId="7877C0D2" w14:textId="77777777" w:rsidR="005E6A9E" w:rsidRDefault="005E6A9E" w:rsidP="005E6A9E">
      <w:pPr>
        <w:pStyle w:val="Style1"/>
      </w:pPr>
      <w:r>
        <w:t xml:space="preserve">                },</w:t>
      </w:r>
    </w:p>
    <w:p w14:paraId="252D2CBB" w14:textId="77777777" w:rsidR="005E6A9E" w:rsidRDefault="005E6A9E" w:rsidP="005E6A9E">
      <w:pPr>
        <w:pStyle w:val="Style1"/>
      </w:pPr>
      <w:r>
        <w:t xml:space="preserve">                to: {</w:t>
      </w:r>
    </w:p>
    <w:p w14:paraId="5119BFE6" w14:textId="77777777" w:rsidR="005E6A9E" w:rsidRDefault="005E6A9E" w:rsidP="005E6A9E">
      <w:pPr>
        <w:pStyle w:val="Style1"/>
      </w:pPr>
      <w:r>
        <w:t xml:space="preserve">                    transform: "translate3d(0,0,0)",</w:t>
      </w:r>
    </w:p>
    <w:p w14:paraId="63E3BCB5" w14:textId="77777777" w:rsidR="005E6A9E" w:rsidRDefault="005E6A9E" w:rsidP="005E6A9E">
      <w:pPr>
        <w:pStyle w:val="Style1"/>
      </w:pPr>
      <w:r>
        <w:t xml:space="preserve">                    pointerEvents: "auto"</w:t>
      </w:r>
    </w:p>
    <w:p w14:paraId="32CB6A02" w14:textId="77777777" w:rsidR="005E6A9E" w:rsidRDefault="005E6A9E" w:rsidP="005E6A9E">
      <w:pPr>
        <w:pStyle w:val="Style1"/>
      </w:pPr>
      <w:r>
        <w:t xml:space="preserve">                }</w:t>
      </w:r>
    </w:p>
    <w:p w14:paraId="40AEAB0A" w14:textId="77777777" w:rsidR="005E6A9E" w:rsidRDefault="005E6A9E" w:rsidP="005E6A9E">
      <w:pPr>
        <w:pStyle w:val="Style1"/>
      </w:pPr>
      <w:r>
        <w:t xml:space="preserve">            })</w:t>
      </w:r>
    </w:p>
    <w:p w14:paraId="07E47015" w14:textId="77777777" w:rsidR="005E6A9E" w:rsidRDefault="005E6A9E" w:rsidP="005E6A9E">
      <w:pPr>
        <w:pStyle w:val="Style1"/>
      </w:pPr>
      <w:r>
        <w:t xml:space="preserve">        }</w:t>
      </w:r>
    </w:p>
    <w:p w14:paraId="61AC9A1D" w14:textId="77777777" w:rsidR="005E6A9E" w:rsidRDefault="005E6A9E" w:rsidP="005E6A9E">
      <w:pPr>
        <w:pStyle w:val="Style1"/>
      </w:pPr>
      <w:r>
        <w:t xml:space="preserve">        function Z(e) {</w:t>
      </w:r>
    </w:p>
    <w:p w14:paraId="35A12520" w14:textId="77777777" w:rsidR="005E6A9E" w:rsidRDefault="005E6A9E" w:rsidP="005E6A9E">
      <w:pPr>
        <w:pStyle w:val="Style1"/>
      </w:pPr>
      <w:r>
        <w:t xml:space="preserve">            return s({</w:t>
      </w:r>
    </w:p>
    <w:p w14:paraId="021A0742" w14:textId="77777777" w:rsidR="005E6A9E" w:rsidRDefault="005E6A9E" w:rsidP="005E6A9E">
      <w:pPr>
        <w:pStyle w:val="Style1"/>
      </w:pPr>
      <w:r>
        <w:t xml:space="preserve">                from: {</w:t>
      </w:r>
    </w:p>
    <w:p w14:paraId="3B951F28" w14:textId="77777777" w:rsidR="005E6A9E" w:rsidRDefault="005E6A9E" w:rsidP="005E6A9E">
      <w:pPr>
        <w:pStyle w:val="Style1"/>
      </w:pPr>
      <w:r>
        <w:t xml:space="preserve">                    transform: "translate3d(0," + e + "px,0)",</w:t>
      </w:r>
    </w:p>
    <w:p w14:paraId="62D91381" w14:textId="77777777" w:rsidR="005E6A9E" w:rsidRDefault="005E6A9E" w:rsidP="005E6A9E">
      <w:pPr>
        <w:pStyle w:val="Style1"/>
      </w:pPr>
      <w:r>
        <w:t xml:space="preserve">                    pointerEvents: "none"</w:t>
      </w:r>
    </w:p>
    <w:p w14:paraId="3CCE21C4" w14:textId="77777777" w:rsidR="005E6A9E" w:rsidRDefault="005E6A9E" w:rsidP="005E6A9E">
      <w:pPr>
        <w:pStyle w:val="Style1"/>
      </w:pPr>
      <w:r>
        <w:t xml:space="preserve">                },</w:t>
      </w:r>
    </w:p>
    <w:p w14:paraId="4AF2373E" w14:textId="77777777" w:rsidR="005E6A9E" w:rsidRDefault="005E6A9E" w:rsidP="005E6A9E">
      <w:pPr>
        <w:pStyle w:val="Style1"/>
      </w:pPr>
      <w:r>
        <w:t xml:space="preserve">                to: {</w:t>
      </w:r>
    </w:p>
    <w:p w14:paraId="493E1399" w14:textId="77777777" w:rsidR="005E6A9E" w:rsidRDefault="005E6A9E" w:rsidP="005E6A9E">
      <w:pPr>
        <w:pStyle w:val="Style1"/>
      </w:pPr>
      <w:r>
        <w:t xml:space="preserve">                    transform: "translate3d(0,0,0)",</w:t>
      </w:r>
    </w:p>
    <w:p w14:paraId="6D82B8C2" w14:textId="77777777" w:rsidR="005E6A9E" w:rsidRDefault="005E6A9E" w:rsidP="005E6A9E">
      <w:pPr>
        <w:pStyle w:val="Style1"/>
      </w:pPr>
      <w:r>
        <w:t xml:space="preserve">                    pointerEvents: "auto"</w:t>
      </w:r>
    </w:p>
    <w:p w14:paraId="4AF6E50F" w14:textId="77777777" w:rsidR="005E6A9E" w:rsidRDefault="005E6A9E" w:rsidP="005E6A9E">
      <w:pPr>
        <w:pStyle w:val="Style1"/>
      </w:pPr>
      <w:r>
        <w:t xml:space="preserve">                }</w:t>
      </w:r>
    </w:p>
    <w:p w14:paraId="7CBE5094" w14:textId="77777777" w:rsidR="005E6A9E" w:rsidRDefault="005E6A9E" w:rsidP="005E6A9E">
      <w:pPr>
        <w:pStyle w:val="Style1"/>
      </w:pPr>
      <w:r>
        <w:t xml:space="preserve">            })</w:t>
      </w:r>
    </w:p>
    <w:p w14:paraId="2C263FB1" w14:textId="77777777" w:rsidR="005E6A9E" w:rsidRDefault="005E6A9E" w:rsidP="005E6A9E">
      <w:pPr>
        <w:pStyle w:val="Style1"/>
      </w:pPr>
      <w:r>
        <w:t xml:space="preserve">        }</w:t>
      </w:r>
    </w:p>
    <w:p w14:paraId="526641F1" w14:textId="77777777" w:rsidR="005E6A9E" w:rsidRDefault="005E6A9E" w:rsidP="005E6A9E">
      <w:pPr>
        <w:pStyle w:val="Style1"/>
      </w:pPr>
      <w:r>
        <w:t xml:space="preserve">        function J(e) {</w:t>
      </w:r>
    </w:p>
    <w:p w14:paraId="37FC8FD2" w14:textId="77777777" w:rsidR="005E6A9E" w:rsidRDefault="005E6A9E" w:rsidP="005E6A9E">
      <w:pPr>
        <w:pStyle w:val="Style1"/>
      </w:pPr>
      <w:r>
        <w:t xml:space="preserve">            return s({</w:t>
      </w:r>
    </w:p>
    <w:p w14:paraId="6F2639E3" w14:textId="77777777" w:rsidR="005E6A9E" w:rsidRDefault="005E6A9E" w:rsidP="005E6A9E">
      <w:pPr>
        <w:pStyle w:val="Style1"/>
      </w:pPr>
      <w:r>
        <w:t xml:space="preserve">                from: {</w:t>
      </w:r>
    </w:p>
    <w:p w14:paraId="2887A810" w14:textId="77777777" w:rsidR="005E6A9E" w:rsidRDefault="005E6A9E" w:rsidP="005E6A9E">
      <w:pPr>
        <w:pStyle w:val="Style1"/>
      </w:pPr>
      <w:r>
        <w:t xml:space="preserve">                    transform: "translate3d(0,0,0)"</w:t>
      </w:r>
    </w:p>
    <w:p w14:paraId="7747252E" w14:textId="77777777" w:rsidR="005E6A9E" w:rsidRDefault="005E6A9E" w:rsidP="005E6A9E">
      <w:pPr>
        <w:pStyle w:val="Style1"/>
      </w:pPr>
      <w:r>
        <w:t xml:space="preserve">                },</w:t>
      </w:r>
    </w:p>
    <w:p w14:paraId="7F6A5ED4" w14:textId="77777777" w:rsidR="005E6A9E" w:rsidRDefault="005E6A9E" w:rsidP="005E6A9E">
      <w:pPr>
        <w:pStyle w:val="Style1"/>
      </w:pPr>
      <w:r>
        <w:t xml:space="preserve">                to: {</w:t>
      </w:r>
    </w:p>
    <w:p w14:paraId="2EC4D471" w14:textId="77777777" w:rsidR="005E6A9E" w:rsidRDefault="005E6A9E" w:rsidP="005E6A9E">
      <w:pPr>
        <w:pStyle w:val="Style1"/>
      </w:pPr>
      <w:r>
        <w:t xml:space="preserve">                    transform: "translate3d(" + e + "px,0,0)"</w:t>
      </w:r>
    </w:p>
    <w:p w14:paraId="5016BC68" w14:textId="77777777" w:rsidR="005E6A9E" w:rsidRDefault="005E6A9E" w:rsidP="005E6A9E">
      <w:pPr>
        <w:pStyle w:val="Style1"/>
      </w:pPr>
      <w:r>
        <w:t xml:space="preserve">                }</w:t>
      </w:r>
    </w:p>
    <w:p w14:paraId="1346B4F4" w14:textId="77777777" w:rsidR="005E6A9E" w:rsidRDefault="005E6A9E" w:rsidP="005E6A9E">
      <w:pPr>
        <w:pStyle w:val="Style1"/>
      </w:pPr>
      <w:r>
        <w:t xml:space="preserve">            })</w:t>
      </w:r>
    </w:p>
    <w:p w14:paraId="1A98BFF2" w14:textId="77777777" w:rsidR="005E6A9E" w:rsidRDefault="005E6A9E" w:rsidP="005E6A9E">
      <w:pPr>
        <w:pStyle w:val="Style1"/>
      </w:pPr>
      <w:r>
        <w:t xml:space="preserve">        }</w:t>
      </w:r>
    </w:p>
    <w:p w14:paraId="71086F71" w14:textId="77777777" w:rsidR="005E6A9E" w:rsidRDefault="005E6A9E" w:rsidP="005E6A9E">
      <w:pPr>
        <w:pStyle w:val="Style1"/>
      </w:pPr>
      <w:r>
        <w:t xml:space="preserve">        function q(e) {</w:t>
      </w:r>
    </w:p>
    <w:p w14:paraId="6BA83BA8" w14:textId="77777777" w:rsidR="005E6A9E" w:rsidRDefault="005E6A9E" w:rsidP="005E6A9E">
      <w:pPr>
        <w:pStyle w:val="Style1"/>
      </w:pPr>
      <w:r>
        <w:t xml:space="preserve">            return s({</w:t>
      </w:r>
    </w:p>
    <w:p w14:paraId="300594BE" w14:textId="77777777" w:rsidR="005E6A9E" w:rsidRDefault="005E6A9E" w:rsidP="005E6A9E">
      <w:pPr>
        <w:pStyle w:val="Style1"/>
      </w:pPr>
      <w:r>
        <w:t xml:space="preserve">                from: {</w:t>
      </w:r>
    </w:p>
    <w:p w14:paraId="61280879" w14:textId="77777777" w:rsidR="005E6A9E" w:rsidRDefault="005E6A9E" w:rsidP="005E6A9E">
      <w:pPr>
        <w:pStyle w:val="Style1"/>
      </w:pPr>
      <w:r>
        <w:t xml:space="preserve">                    transform: "translate3d(0,0,0)"</w:t>
      </w:r>
    </w:p>
    <w:p w14:paraId="57DA06C9" w14:textId="77777777" w:rsidR="005E6A9E" w:rsidRDefault="005E6A9E" w:rsidP="005E6A9E">
      <w:pPr>
        <w:pStyle w:val="Style1"/>
      </w:pPr>
      <w:r>
        <w:t xml:space="preserve">                },</w:t>
      </w:r>
    </w:p>
    <w:p w14:paraId="62433E62" w14:textId="77777777" w:rsidR="005E6A9E" w:rsidRDefault="005E6A9E" w:rsidP="005E6A9E">
      <w:pPr>
        <w:pStyle w:val="Style1"/>
      </w:pPr>
      <w:r>
        <w:t xml:space="preserve">                to: {</w:t>
      </w:r>
    </w:p>
    <w:p w14:paraId="48BD2EFC" w14:textId="77777777" w:rsidR="005E6A9E" w:rsidRDefault="005E6A9E" w:rsidP="005E6A9E">
      <w:pPr>
        <w:pStyle w:val="Style1"/>
      </w:pPr>
      <w:r>
        <w:t xml:space="preserve">                    transform: "translate3d(0," + e + "px,0)"</w:t>
      </w:r>
    </w:p>
    <w:p w14:paraId="1CC05D47" w14:textId="77777777" w:rsidR="005E6A9E" w:rsidRDefault="005E6A9E" w:rsidP="005E6A9E">
      <w:pPr>
        <w:pStyle w:val="Style1"/>
      </w:pPr>
      <w:r>
        <w:t xml:space="preserve">                }</w:t>
      </w:r>
    </w:p>
    <w:p w14:paraId="1AC73D91" w14:textId="77777777" w:rsidR="005E6A9E" w:rsidRDefault="005E6A9E" w:rsidP="005E6A9E">
      <w:pPr>
        <w:pStyle w:val="Style1"/>
      </w:pPr>
      <w:r>
        <w:t xml:space="preserve">            })</w:t>
      </w:r>
    </w:p>
    <w:p w14:paraId="6891B62B" w14:textId="77777777" w:rsidR="005E6A9E" w:rsidRDefault="005E6A9E" w:rsidP="005E6A9E">
      <w:pPr>
        <w:pStyle w:val="Style1"/>
      </w:pPr>
      <w:r>
        <w:t xml:space="preserve">        }</w:t>
      </w:r>
    </w:p>
    <w:p w14:paraId="39068F4D" w14:textId="77777777" w:rsidR="005E6A9E" w:rsidRDefault="005E6A9E" w:rsidP="005E6A9E">
      <w:pPr>
        <w:pStyle w:val="Style1"/>
      </w:pPr>
      <w:r>
        <w:t xml:space="preserve">        var Y, $, ee, te, ne, re = function(e) {</w:t>
      </w:r>
    </w:p>
    <w:p w14:paraId="4BB4443B" w14:textId="77777777" w:rsidR="005E6A9E" w:rsidRDefault="005E6A9E" w:rsidP="005E6A9E">
      <w:pPr>
        <w:pStyle w:val="Style1"/>
      </w:pPr>
      <w:r>
        <w:t xml:space="preserve">            var t = {}</w:t>
      </w:r>
    </w:p>
    <w:p w14:paraId="5DAA5B4E" w14:textId="77777777" w:rsidR="005E6A9E" w:rsidRDefault="005E6A9E" w:rsidP="005E6A9E">
      <w:pPr>
        <w:pStyle w:val="Style1"/>
      </w:pPr>
      <w:r>
        <w:t xml:space="preserve">              , n = function(n) {</w:t>
      </w:r>
    </w:p>
    <w:p w14:paraId="6B7DB14D" w14:textId="77777777" w:rsidR="005E6A9E" w:rsidRDefault="005E6A9E" w:rsidP="005E6A9E">
      <w:pPr>
        <w:pStyle w:val="Style1"/>
      </w:pPr>
      <w:r>
        <w:t xml:space="preserve">                var o;</w:t>
      </w:r>
    </w:p>
    <w:p w14:paraId="5007BB60" w14:textId="77777777" w:rsidR="005E6A9E" w:rsidRDefault="005E6A9E" w:rsidP="005E6A9E">
      <w:pPr>
        <w:pStyle w:val="Style1"/>
      </w:pPr>
      <w:r>
        <w:t xml:space="preserve">                e.hasOwnProperty(n) &amp;&amp; Object.defineProperty(t, n, {</w:t>
      </w:r>
    </w:p>
    <w:p w14:paraId="53AC3B00" w14:textId="77777777" w:rsidR="005E6A9E" w:rsidRDefault="005E6A9E" w:rsidP="005E6A9E">
      <w:pPr>
        <w:pStyle w:val="Style1"/>
      </w:pPr>
      <w:r>
        <w:t xml:space="preserve">                    get: function() {</w:t>
      </w:r>
    </w:p>
    <w:p w14:paraId="116042C6" w14:textId="77777777" w:rsidR="005E6A9E" w:rsidRDefault="005E6A9E" w:rsidP="005E6A9E">
      <w:pPr>
        <w:pStyle w:val="Style1"/>
      </w:pPr>
      <w:r>
        <w:t xml:space="preserve">                        return void 0 === o &amp;&amp; (o = Object(r.b)(e[n]).toString()),</w:t>
      </w:r>
    </w:p>
    <w:p w14:paraId="34EE5C41" w14:textId="77777777" w:rsidR="005E6A9E" w:rsidRDefault="005E6A9E" w:rsidP="005E6A9E">
      <w:pPr>
        <w:pStyle w:val="Style1"/>
      </w:pPr>
      <w:r>
        <w:t xml:space="preserve">                        o</w:t>
      </w:r>
    </w:p>
    <w:p w14:paraId="3755F78A" w14:textId="77777777" w:rsidR="005E6A9E" w:rsidRDefault="005E6A9E" w:rsidP="005E6A9E">
      <w:pPr>
        <w:pStyle w:val="Style1"/>
      </w:pPr>
      <w:r>
        <w:t xml:space="preserve">                    },</w:t>
      </w:r>
    </w:p>
    <w:p w14:paraId="78063F5F" w14:textId="77777777" w:rsidR="005E6A9E" w:rsidRDefault="005E6A9E" w:rsidP="005E6A9E">
      <w:pPr>
        <w:pStyle w:val="Style1"/>
      </w:pPr>
      <w:r>
        <w:t xml:space="preserve">                    enumerable: !0,</w:t>
      </w:r>
    </w:p>
    <w:p w14:paraId="22BA2257" w14:textId="77777777" w:rsidR="005E6A9E" w:rsidRDefault="005E6A9E" w:rsidP="005E6A9E">
      <w:pPr>
        <w:pStyle w:val="Style1"/>
      </w:pPr>
      <w:r>
        <w:t xml:space="preserve">                    configurable: !0</w:t>
      </w:r>
    </w:p>
    <w:p w14:paraId="59C41CC6" w14:textId="77777777" w:rsidR="005E6A9E" w:rsidRDefault="005E6A9E" w:rsidP="005E6A9E">
      <w:pPr>
        <w:pStyle w:val="Style1"/>
      </w:pPr>
      <w:r>
        <w:t xml:space="preserve">                })</w:t>
      </w:r>
    </w:p>
    <w:p w14:paraId="5390C879" w14:textId="77777777" w:rsidR="005E6A9E" w:rsidRDefault="005E6A9E" w:rsidP="005E6A9E">
      <w:pPr>
        <w:pStyle w:val="Style1"/>
      </w:pPr>
      <w:r>
        <w:t xml:space="preserve">            };</w:t>
      </w:r>
    </w:p>
    <w:p w14:paraId="74679D0D" w14:textId="77777777" w:rsidR="005E6A9E" w:rsidRDefault="005E6A9E" w:rsidP="005E6A9E">
      <w:pPr>
        <w:pStyle w:val="Style1"/>
      </w:pPr>
      <w:r>
        <w:t xml:space="preserve">            for (var o in e)</w:t>
      </w:r>
    </w:p>
    <w:p w14:paraId="4600E66C" w14:textId="77777777" w:rsidR="005E6A9E" w:rsidRDefault="005E6A9E" w:rsidP="005E6A9E">
      <w:pPr>
        <w:pStyle w:val="Style1"/>
      </w:pPr>
      <w:r>
        <w:t xml:space="preserve">                n(o);</w:t>
      </w:r>
    </w:p>
    <w:p w14:paraId="2B9489E3" w14:textId="77777777" w:rsidR="005E6A9E" w:rsidRDefault="005E6A9E" w:rsidP="005E6A9E">
      <w:pPr>
        <w:pStyle w:val="Style1"/>
      </w:pPr>
      <w:r>
        <w:t xml:space="preserve">            return t</w:t>
      </w:r>
    </w:p>
    <w:p w14:paraId="7C7A9C55" w14:textId="77777777" w:rsidR="005E6A9E" w:rsidRDefault="005E6A9E" w:rsidP="005E6A9E">
      <w:pPr>
        <w:pStyle w:val="Style1"/>
      </w:pPr>
      <w:r>
        <w:t xml:space="preserve">        }({</w:t>
      </w:r>
    </w:p>
    <w:p w14:paraId="06CC650A" w14:textId="77777777" w:rsidR="005E6A9E" w:rsidRDefault="005E6A9E" w:rsidP="005E6A9E">
      <w:pPr>
        <w:pStyle w:val="Style1"/>
      </w:pPr>
      <w:r>
        <w:t xml:space="preserve">            slideRightIn10: K(p + "," + v, f, u),</w:t>
      </w:r>
    </w:p>
    <w:p w14:paraId="6A4CE35B" w14:textId="77777777" w:rsidR="005E6A9E" w:rsidRDefault="005E6A9E" w:rsidP="005E6A9E">
      <w:pPr>
        <w:pStyle w:val="Style1"/>
      </w:pPr>
      <w:r>
        <w:t xml:space="preserve">            slideRightIn20: K(p + "," + h, f, u),</w:t>
      </w:r>
    </w:p>
    <w:p w14:paraId="22BB1924" w14:textId="77777777" w:rsidR="005E6A9E" w:rsidRDefault="005E6A9E" w:rsidP="005E6A9E">
      <w:pPr>
        <w:pStyle w:val="Style1"/>
      </w:pPr>
      <w:r>
        <w:t xml:space="preserve">            slideRightIn40: K(p + "," + b, f, u),</w:t>
      </w:r>
    </w:p>
    <w:p w14:paraId="7EC02FF3" w14:textId="77777777" w:rsidR="005E6A9E" w:rsidRDefault="005E6A9E" w:rsidP="005E6A9E">
      <w:pPr>
        <w:pStyle w:val="Style1"/>
      </w:pPr>
      <w:r>
        <w:t xml:space="preserve">            slideRightIn400: K(p + "," + y, f, u),</w:t>
      </w:r>
    </w:p>
    <w:p w14:paraId="2DFC6E1F" w14:textId="77777777" w:rsidR="005E6A9E" w:rsidRDefault="005E6A9E" w:rsidP="005E6A9E">
      <w:pPr>
        <w:pStyle w:val="Style1"/>
      </w:pPr>
      <w:r>
        <w:t xml:space="preserve">            slideLeftIn10: K(p + "," + _, f, u),</w:t>
      </w:r>
    </w:p>
    <w:p w14:paraId="48196404" w14:textId="77777777" w:rsidR="005E6A9E" w:rsidRDefault="005E6A9E" w:rsidP="005E6A9E">
      <w:pPr>
        <w:pStyle w:val="Style1"/>
      </w:pPr>
      <w:r>
        <w:t xml:space="preserve">            slideLeftIn20: K(p + "," + x, f, u),</w:t>
      </w:r>
    </w:p>
    <w:p w14:paraId="111ED59B" w14:textId="77777777" w:rsidR="005E6A9E" w:rsidRDefault="005E6A9E" w:rsidP="005E6A9E">
      <w:pPr>
        <w:pStyle w:val="Style1"/>
      </w:pPr>
      <w:r>
        <w:t xml:space="preserve">            slideLeftIn40: K(p + "," + k, f, u),</w:t>
      </w:r>
    </w:p>
    <w:p w14:paraId="66F56137" w14:textId="77777777" w:rsidR="005E6A9E" w:rsidRDefault="005E6A9E" w:rsidP="005E6A9E">
      <w:pPr>
        <w:pStyle w:val="Style1"/>
      </w:pPr>
      <w:r>
        <w:t xml:space="preserve">            slideLeftIn400: K(p + "," + w, f, u),</w:t>
      </w:r>
    </w:p>
    <w:p w14:paraId="6E9F66E0" w14:textId="77777777" w:rsidR="005E6A9E" w:rsidRDefault="005E6A9E" w:rsidP="005E6A9E">
      <w:pPr>
        <w:pStyle w:val="Style1"/>
      </w:pPr>
      <w:r>
        <w:t xml:space="preserve">            slideUpIn10: K(p + "," + C, f, u),</w:t>
      </w:r>
    </w:p>
    <w:p w14:paraId="743A8ECA" w14:textId="77777777" w:rsidR="005E6A9E" w:rsidRDefault="005E6A9E" w:rsidP="005E6A9E">
      <w:pPr>
        <w:pStyle w:val="Style1"/>
      </w:pPr>
      <w:r>
        <w:t xml:space="preserve">            slideUpIn20: K(p + "," + O, f, u),</w:t>
      </w:r>
    </w:p>
    <w:p w14:paraId="0584DF7C" w14:textId="77777777" w:rsidR="005E6A9E" w:rsidRDefault="005E6A9E" w:rsidP="005E6A9E">
      <w:pPr>
        <w:pStyle w:val="Style1"/>
      </w:pPr>
      <w:r>
        <w:t xml:space="preserve">            slideDownIn10: K(p + "," + S, f, u),</w:t>
      </w:r>
    </w:p>
    <w:p w14:paraId="557E5483" w14:textId="77777777" w:rsidR="005E6A9E" w:rsidRDefault="005E6A9E" w:rsidP="005E6A9E">
      <w:pPr>
        <w:pStyle w:val="Style1"/>
      </w:pPr>
      <w:r>
        <w:t xml:space="preserve">            slideDownIn20: K(p + "," + I, f, u),</w:t>
      </w:r>
    </w:p>
    <w:p w14:paraId="6A7D15D5" w14:textId="77777777" w:rsidR="005E6A9E" w:rsidRDefault="005E6A9E" w:rsidP="005E6A9E">
      <w:pPr>
        <w:pStyle w:val="Style1"/>
      </w:pPr>
      <w:r>
        <w:t xml:space="preserve">            slideRightOut10: K(m + "," + j, f, u),</w:t>
      </w:r>
    </w:p>
    <w:p w14:paraId="5BBB69F7" w14:textId="77777777" w:rsidR="005E6A9E" w:rsidRDefault="005E6A9E" w:rsidP="005E6A9E">
      <w:pPr>
        <w:pStyle w:val="Style1"/>
      </w:pPr>
      <w:r>
        <w:t xml:space="preserve">            slideRightOut20: K(m + "," + B, f, u),</w:t>
      </w:r>
    </w:p>
    <w:p w14:paraId="3FDCFD8D" w14:textId="77777777" w:rsidR="005E6A9E" w:rsidRDefault="005E6A9E" w:rsidP="005E6A9E">
      <w:pPr>
        <w:pStyle w:val="Style1"/>
      </w:pPr>
      <w:r>
        <w:t xml:space="preserve">            slideRightOut40: K(m + "," + E, f, u),</w:t>
      </w:r>
    </w:p>
    <w:p w14:paraId="1BF7D561" w14:textId="77777777" w:rsidR="005E6A9E" w:rsidRDefault="005E6A9E" w:rsidP="005E6A9E">
      <w:pPr>
        <w:pStyle w:val="Style1"/>
      </w:pPr>
      <w:r>
        <w:t xml:space="preserve">            slideRightOut400: K(m + "," + A, f, u),</w:t>
      </w:r>
    </w:p>
    <w:p w14:paraId="0DC1A4D6" w14:textId="77777777" w:rsidR="005E6A9E" w:rsidRDefault="005E6A9E" w:rsidP="005E6A9E">
      <w:pPr>
        <w:pStyle w:val="Style1"/>
      </w:pPr>
      <w:r>
        <w:t xml:space="preserve">            slideLeftOut10: K(m + "," + T, f, u),</w:t>
      </w:r>
    </w:p>
    <w:p w14:paraId="58DD5ADD" w14:textId="77777777" w:rsidR="005E6A9E" w:rsidRDefault="005E6A9E" w:rsidP="005E6A9E">
      <w:pPr>
        <w:pStyle w:val="Style1"/>
      </w:pPr>
      <w:r>
        <w:t xml:space="preserve">            slideLeftOut20: K(m + "," + F, f, u),</w:t>
      </w:r>
    </w:p>
    <w:p w14:paraId="3EF3C82C" w14:textId="77777777" w:rsidR="005E6A9E" w:rsidRDefault="005E6A9E" w:rsidP="005E6A9E">
      <w:pPr>
        <w:pStyle w:val="Style1"/>
      </w:pPr>
      <w:r>
        <w:t xml:space="preserve">            slideLeftOut40: K(m + "," + L, f, u),</w:t>
      </w:r>
    </w:p>
    <w:p w14:paraId="29530B70" w14:textId="77777777" w:rsidR="005E6A9E" w:rsidRDefault="005E6A9E" w:rsidP="005E6A9E">
      <w:pPr>
        <w:pStyle w:val="Style1"/>
      </w:pPr>
      <w:r>
        <w:t xml:space="preserve">            slideLeftOut400: K(m + "," + D, f, u),</w:t>
      </w:r>
    </w:p>
    <w:p w14:paraId="71EA9E27" w14:textId="77777777" w:rsidR="005E6A9E" w:rsidRDefault="005E6A9E" w:rsidP="005E6A9E">
      <w:pPr>
        <w:pStyle w:val="Style1"/>
      </w:pPr>
      <w:r>
        <w:t xml:space="preserve">            slideUpOut10: K(m + "," + P, f, u),</w:t>
      </w:r>
    </w:p>
    <w:p w14:paraId="50C22F89" w14:textId="77777777" w:rsidR="005E6A9E" w:rsidRDefault="005E6A9E" w:rsidP="005E6A9E">
      <w:pPr>
        <w:pStyle w:val="Style1"/>
      </w:pPr>
      <w:r>
        <w:t xml:space="preserve">            slideUpOut20: K(m + "," + N, f, u),</w:t>
      </w:r>
    </w:p>
    <w:p w14:paraId="44A66DDD" w14:textId="77777777" w:rsidR="005E6A9E" w:rsidRDefault="005E6A9E" w:rsidP="005E6A9E">
      <w:pPr>
        <w:pStyle w:val="Style1"/>
      </w:pPr>
      <w:r>
        <w:t xml:space="preserve">            slideDownOut10: K(m + "," + H, f, u),</w:t>
      </w:r>
    </w:p>
    <w:p w14:paraId="3FD1A1FC" w14:textId="77777777" w:rsidR="005E6A9E" w:rsidRDefault="005E6A9E" w:rsidP="005E6A9E">
      <w:pPr>
        <w:pStyle w:val="Style1"/>
      </w:pPr>
      <w:r>
        <w:t xml:space="preserve">            slideDownOut20: K(m + "," + U, f, u),</w:t>
      </w:r>
    </w:p>
    <w:p w14:paraId="68400D32" w14:textId="77777777" w:rsidR="005E6A9E" w:rsidRDefault="005E6A9E" w:rsidP="005E6A9E">
      <w:pPr>
        <w:pStyle w:val="Style1"/>
      </w:pPr>
      <w:r>
        <w:t xml:space="preserve">            scaleUpIn100: K(p + "," + W, f, u),</w:t>
      </w:r>
    </w:p>
    <w:p w14:paraId="7C473065" w14:textId="77777777" w:rsidR="005E6A9E" w:rsidRDefault="005E6A9E" w:rsidP="005E6A9E">
      <w:pPr>
        <w:pStyle w:val="Style1"/>
      </w:pPr>
      <w:r>
        <w:t xml:space="preserve">            scaleDownIn100: K(p + "," + R, f, u),</w:t>
      </w:r>
    </w:p>
    <w:p w14:paraId="52188ED9" w14:textId="77777777" w:rsidR="005E6A9E" w:rsidRDefault="005E6A9E" w:rsidP="005E6A9E">
      <w:pPr>
        <w:pStyle w:val="Style1"/>
      </w:pPr>
      <w:r>
        <w:t xml:space="preserve">            scaleUpOut103: K(m + "," + M, l, c),</w:t>
      </w:r>
    </w:p>
    <w:p w14:paraId="132CF3ED" w14:textId="77777777" w:rsidR="005E6A9E" w:rsidRDefault="005E6A9E" w:rsidP="005E6A9E">
      <w:pPr>
        <w:pStyle w:val="Style1"/>
      </w:pPr>
      <w:r>
        <w:t xml:space="preserve">            scaleDownOut98: K(m + "," + z, l, c),</w:t>
      </w:r>
    </w:p>
    <w:p w14:paraId="3E967D73" w14:textId="77777777" w:rsidR="005E6A9E" w:rsidRDefault="005E6A9E" w:rsidP="005E6A9E">
      <w:pPr>
        <w:pStyle w:val="Style1"/>
      </w:pPr>
      <w:r>
        <w:t xml:space="preserve">            fadeIn100: K(p, l, c),</w:t>
      </w:r>
    </w:p>
    <w:p w14:paraId="2E578104" w14:textId="77777777" w:rsidR="005E6A9E" w:rsidRDefault="005E6A9E" w:rsidP="005E6A9E">
      <w:pPr>
        <w:pStyle w:val="Style1"/>
      </w:pPr>
      <w:r>
        <w:t xml:space="preserve">            fadeIn200: K(p, d, c),</w:t>
      </w:r>
    </w:p>
    <w:p w14:paraId="6DFD40EE" w14:textId="77777777" w:rsidR="005E6A9E" w:rsidRDefault="005E6A9E" w:rsidP="005E6A9E">
      <w:pPr>
        <w:pStyle w:val="Style1"/>
      </w:pPr>
      <w:r>
        <w:t xml:space="preserve">            fadeIn400: K(p, f, c),</w:t>
      </w:r>
    </w:p>
    <w:p w14:paraId="27B0D96E" w14:textId="77777777" w:rsidR="005E6A9E" w:rsidRDefault="005E6A9E" w:rsidP="005E6A9E">
      <w:pPr>
        <w:pStyle w:val="Style1"/>
      </w:pPr>
      <w:r>
        <w:t xml:space="preserve">            fadeIn500: K(p, g, c),</w:t>
      </w:r>
    </w:p>
    <w:p w14:paraId="46922B40" w14:textId="77777777" w:rsidR="005E6A9E" w:rsidRDefault="005E6A9E" w:rsidP="005E6A9E">
      <w:pPr>
        <w:pStyle w:val="Style1"/>
      </w:pPr>
      <w:r>
        <w:t xml:space="preserve">            fadeOut100: K(m, l, c),</w:t>
      </w:r>
    </w:p>
    <w:p w14:paraId="70920B5E" w14:textId="77777777" w:rsidR="005E6A9E" w:rsidRDefault="005E6A9E" w:rsidP="005E6A9E">
      <w:pPr>
        <w:pStyle w:val="Style1"/>
      </w:pPr>
      <w:r>
        <w:t xml:space="preserve">            fadeOut200: K(m, d, c),</w:t>
      </w:r>
    </w:p>
    <w:p w14:paraId="2DCAFC2D" w14:textId="77777777" w:rsidR="005E6A9E" w:rsidRDefault="005E6A9E" w:rsidP="005E6A9E">
      <w:pPr>
        <w:pStyle w:val="Style1"/>
      </w:pPr>
      <w:r>
        <w:t xml:space="preserve">            fadeOut400: K(m, f, c),</w:t>
      </w:r>
    </w:p>
    <w:p w14:paraId="5F391AE5" w14:textId="77777777" w:rsidR="005E6A9E" w:rsidRDefault="005E6A9E" w:rsidP="005E6A9E">
      <w:pPr>
        <w:pStyle w:val="Style1"/>
      </w:pPr>
      <w:r>
        <w:t xml:space="preserve">            fadeOut500: K(m, g, c),</w:t>
      </w:r>
    </w:p>
    <w:p w14:paraId="2CC9A726" w14:textId="77777777" w:rsidR="005E6A9E" w:rsidRDefault="005E6A9E" w:rsidP="005E6A9E">
      <w:pPr>
        <w:pStyle w:val="Style1"/>
      </w:pPr>
      <w:r>
        <w:t xml:space="preserve">            rotate90deg: K(V, "0.1s", c),</w:t>
      </w:r>
    </w:p>
    <w:p w14:paraId="4F1E1C1E" w14:textId="77777777" w:rsidR="005E6A9E" w:rsidRDefault="005E6A9E" w:rsidP="005E6A9E">
      <w:pPr>
        <w:pStyle w:val="Style1"/>
      </w:pPr>
      <w:r>
        <w:t xml:space="preserve">            rotateN90deg: K(G, "0.1s", c)</w:t>
      </w:r>
    </w:p>
    <w:p w14:paraId="51299765" w14:textId="77777777" w:rsidR="005E6A9E" w:rsidRDefault="005E6A9E" w:rsidP="005E6A9E">
      <w:pPr>
        <w:pStyle w:val="Style1"/>
      </w:pPr>
      <w:r>
        <w:t xml:space="preserve">        }), oe = {</w:t>
      </w:r>
    </w:p>
    <w:p w14:paraId="43A1D821" w14:textId="77777777" w:rsidR="005E6A9E" w:rsidRDefault="005E6A9E" w:rsidP="005E6A9E">
      <w:pPr>
        <w:pStyle w:val="Style1"/>
      </w:pPr>
      <w:r>
        <w:t xml:space="preserve">            themeDarker: "#004578",</w:t>
      </w:r>
    </w:p>
    <w:p w14:paraId="32ED4D0B" w14:textId="77777777" w:rsidR="005E6A9E" w:rsidRDefault="005E6A9E" w:rsidP="005E6A9E">
      <w:pPr>
        <w:pStyle w:val="Style1"/>
      </w:pPr>
      <w:r>
        <w:t xml:space="preserve">            themeDark: "#005a9e",</w:t>
      </w:r>
    </w:p>
    <w:p w14:paraId="54B17DC8" w14:textId="77777777" w:rsidR="005E6A9E" w:rsidRDefault="005E6A9E" w:rsidP="005E6A9E">
      <w:pPr>
        <w:pStyle w:val="Style1"/>
      </w:pPr>
      <w:r>
        <w:t xml:space="preserve">            themeDarkAlt: "#106ebe",</w:t>
      </w:r>
    </w:p>
    <w:p w14:paraId="383332E1" w14:textId="77777777" w:rsidR="005E6A9E" w:rsidRDefault="005E6A9E" w:rsidP="005E6A9E">
      <w:pPr>
        <w:pStyle w:val="Style1"/>
      </w:pPr>
      <w:r>
        <w:t xml:space="preserve">            themePrimary: "#0078d4",</w:t>
      </w:r>
    </w:p>
    <w:p w14:paraId="1F33B7AF" w14:textId="77777777" w:rsidR="005E6A9E" w:rsidRDefault="005E6A9E" w:rsidP="005E6A9E">
      <w:pPr>
        <w:pStyle w:val="Style1"/>
      </w:pPr>
      <w:r>
        <w:t xml:space="preserve">            themeSecondary: "#2b88d8",</w:t>
      </w:r>
    </w:p>
    <w:p w14:paraId="1E1A752A" w14:textId="77777777" w:rsidR="005E6A9E" w:rsidRDefault="005E6A9E" w:rsidP="005E6A9E">
      <w:pPr>
        <w:pStyle w:val="Style1"/>
      </w:pPr>
      <w:r>
        <w:t xml:space="preserve">            themeTertiary: "#71afe5",</w:t>
      </w:r>
    </w:p>
    <w:p w14:paraId="780D95C2" w14:textId="77777777" w:rsidR="005E6A9E" w:rsidRDefault="005E6A9E" w:rsidP="005E6A9E">
      <w:pPr>
        <w:pStyle w:val="Style1"/>
      </w:pPr>
      <w:r>
        <w:t xml:space="preserve">            themeLight: "#c7e0f4",</w:t>
      </w:r>
    </w:p>
    <w:p w14:paraId="3C373AF3" w14:textId="77777777" w:rsidR="005E6A9E" w:rsidRDefault="005E6A9E" w:rsidP="005E6A9E">
      <w:pPr>
        <w:pStyle w:val="Style1"/>
      </w:pPr>
      <w:r>
        <w:t xml:space="preserve">            themeLighter: "#deecf9",</w:t>
      </w:r>
    </w:p>
    <w:p w14:paraId="2DDD3F57" w14:textId="77777777" w:rsidR="005E6A9E" w:rsidRDefault="005E6A9E" w:rsidP="005E6A9E">
      <w:pPr>
        <w:pStyle w:val="Style1"/>
      </w:pPr>
      <w:r>
        <w:t xml:space="preserve">            themeLighterAlt: "#eff6fc",</w:t>
      </w:r>
    </w:p>
    <w:p w14:paraId="1BD3B5E3" w14:textId="77777777" w:rsidR="005E6A9E" w:rsidRDefault="005E6A9E" w:rsidP="005E6A9E">
      <w:pPr>
        <w:pStyle w:val="Style1"/>
      </w:pPr>
      <w:r>
        <w:t xml:space="preserve">            black: "#000000",</w:t>
      </w:r>
    </w:p>
    <w:p w14:paraId="23F591AB" w14:textId="77777777" w:rsidR="005E6A9E" w:rsidRDefault="005E6A9E" w:rsidP="005E6A9E">
      <w:pPr>
        <w:pStyle w:val="Style1"/>
      </w:pPr>
      <w:r>
        <w:t xml:space="preserve">            blackTranslucent40: "rgba(0,0,0,.4)",</w:t>
      </w:r>
    </w:p>
    <w:p w14:paraId="1EE21C8C" w14:textId="77777777" w:rsidR="005E6A9E" w:rsidRDefault="005E6A9E" w:rsidP="005E6A9E">
      <w:pPr>
        <w:pStyle w:val="Style1"/>
      </w:pPr>
      <w:r>
        <w:t xml:space="preserve">            neutralDark: "#201f1e",</w:t>
      </w:r>
    </w:p>
    <w:p w14:paraId="636DEF03" w14:textId="77777777" w:rsidR="005E6A9E" w:rsidRDefault="005E6A9E" w:rsidP="005E6A9E">
      <w:pPr>
        <w:pStyle w:val="Style1"/>
      </w:pPr>
      <w:r>
        <w:t xml:space="preserve">            neutralPrimary: "#323130",</w:t>
      </w:r>
    </w:p>
    <w:p w14:paraId="0B774339" w14:textId="77777777" w:rsidR="005E6A9E" w:rsidRDefault="005E6A9E" w:rsidP="005E6A9E">
      <w:pPr>
        <w:pStyle w:val="Style1"/>
      </w:pPr>
      <w:r>
        <w:t xml:space="preserve">            neutralPrimaryAlt: "#3b3a39",</w:t>
      </w:r>
    </w:p>
    <w:p w14:paraId="795AA238" w14:textId="77777777" w:rsidR="005E6A9E" w:rsidRDefault="005E6A9E" w:rsidP="005E6A9E">
      <w:pPr>
        <w:pStyle w:val="Style1"/>
      </w:pPr>
      <w:r>
        <w:t xml:space="preserve">            neutralSecondary: "#605e5c",</w:t>
      </w:r>
    </w:p>
    <w:p w14:paraId="250E273F" w14:textId="77777777" w:rsidR="005E6A9E" w:rsidRDefault="005E6A9E" w:rsidP="005E6A9E">
      <w:pPr>
        <w:pStyle w:val="Style1"/>
      </w:pPr>
      <w:r>
        <w:t xml:space="preserve">            neutralSecondaryAlt: "#8a8886",</w:t>
      </w:r>
    </w:p>
    <w:p w14:paraId="2B045AC1" w14:textId="77777777" w:rsidR="005E6A9E" w:rsidRDefault="005E6A9E" w:rsidP="005E6A9E">
      <w:pPr>
        <w:pStyle w:val="Style1"/>
      </w:pPr>
      <w:r>
        <w:t xml:space="preserve">            neutralTertiary: "#a19f9d",</w:t>
      </w:r>
    </w:p>
    <w:p w14:paraId="611A60CC" w14:textId="77777777" w:rsidR="005E6A9E" w:rsidRDefault="005E6A9E" w:rsidP="005E6A9E">
      <w:pPr>
        <w:pStyle w:val="Style1"/>
      </w:pPr>
      <w:r>
        <w:t xml:space="preserve">            neutralTertiaryAlt: "#c8c6c4",</w:t>
      </w:r>
    </w:p>
    <w:p w14:paraId="4C006546" w14:textId="77777777" w:rsidR="005E6A9E" w:rsidRDefault="005E6A9E" w:rsidP="005E6A9E">
      <w:pPr>
        <w:pStyle w:val="Style1"/>
      </w:pPr>
      <w:r>
        <w:t xml:space="preserve">            neutralQuaternary: "#d2d0ce",</w:t>
      </w:r>
    </w:p>
    <w:p w14:paraId="463A0F3D" w14:textId="77777777" w:rsidR="005E6A9E" w:rsidRDefault="005E6A9E" w:rsidP="005E6A9E">
      <w:pPr>
        <w:pStyle w:val="Style1"/>
      </w:pPr>
      <w:r>
        <w:t xml:space="preserve">            neutralQuaternaryAlt: "#e1dfdd",</w:t>
      </w:r>
    </w:p>
    <w:p w14:paraId="3C6764B6" w14:textId="77777777" w:rsidR="005E6A9E" w:rsidRDefault="005E6A9E" w:rsidP="005E6A9E">
      <w:pPr>
        <w:pStyle w:val="Style1"/>
      </w:pPr>
      <w:r>
        <w:t xml:space="preserve">            neutralLight: "#edebe9",</w:t>
      </w:r>
    </w:p>
    <w:p w14:paraId="658F73E1" w14:textId="77777777" w:rsidR="005E6A9E" w:rsidRDefault="005E6A9E" w:rsidP="005E6A9E">
      <w:pPr>
        <w:pStyle w:val="Style1"/>
      </w:pPr>
      <w:r>
        <w:t xml:space="preserve">            neutralLighter: "#f3f2f1",</w:t>
      </w:r>
    </w:p>
    <w:p w14:paraId="4B5D6FCE" w14:textId="77777777" w:rsidR="005E6A9E" w:rsidRDefault="005E6A9E" w:rsidP="005E6A9E">
      <w:pPr>
        <w:pStyle w:val="Style1"/>
      </w:pPr>
      <w:r>
        <w:t xml:space="preserve">            neutralLighterAlt: "#faf9f8",</w:t>
      </w:r>
    </w:p>
    <w:p w14:paraId="5A970F58" w14:textId="77777777" w:rsidR="005E6A9E" w:rsidRDefault="005E6A9E" w:rsidP="005E6A9E">
      <w:pPr>
        <w:pStyle w:val="Style1"/>
      </w:pPr>
      <w:r>
        <w:t xml:space="preserve">            accent: "#0078d4",</w:t>
      </w:r>
    </w:p>
    <w:p w14:paraId="7034972E" w14:textId="77777777" w:rsidR="005E6A9E" w:rsidRDefault="005E6A9E" w:rsidP="005E6A9E">
      <w:pPr>
        <w:pStyle w:val="Style1"/>
      </w:pPr>
      <w:r>
        <w:t xml:space="preserve">            white: "#ffffff",</w:t>
      </w:r>
    </w:p>
    <w:p w14:paraId="2C98B55A" w14:textId="77777777" w:rsidR="005E6A9E" w:rsidRDefault="005E6A9E" w:rsidP="005E6A9E">
      <w:pPr>
        <w:pStyle w:val="Style1"/>
      </w:pPr>
      <w:r>
        <w:t xml:space="preserve">            whiteTranslucent40: "rgba(255,255,255,.4)",</w:t>
      </w:r>
    </w:p>
    <w:p w14:paraId="7971F810" w14:textId="77777777" w:rsidR="005E6A9E" w:rsidRDefault="005E6A9E" w:rsidP="005E6A9E">
      <w:pPr>
        <w:pStyle w:val="Style1"/>
      </w:pPr>
      <w:r>
        <w:t xml:space="preserve">            yellowDark: "#d29200",</w:t>
      </w:r>
    </w:p>
    <w:p w14:paraId="24466AC3" w14:textId="77777777" w:rsidR="005E6A9E" w:rsidRDefault="005E6A9E" w:rsidP="005E6A9E">
      <w:pPr>
        <w:pStyle w:val="Style1"/>
      </w:pPr>
      <w:r>
        <w:t xml:space="preserve">            yellow: "#ffb900",</w:t>
      </w:r>
    </w:p>
    <w:p w14:paraId="3C7A7283" w14:textId="77777777" w:rsidR="005E6A9E" w:rsidRDefault="005E6A9E" w:rsidP="005E6A9E">
      <w:pPr>
        <w:pStyle w:val="Style1"/>
      </w:pPr>
      <w:r>
        <w:t xml:space="preserve">            yellowLight: "#fff100",</w:t>
      </w:r>
    </w:p>
    <w:p w14:paraId="4087E3DB" w14:textId="77777777" w:rsidR="005E6A9E" w:rsidRDefault="005E6A9E" w:rsidP="005E6A9E">
      <w:pPr>
        <w:pStyle w:val="Style1"/>
      </w:pPr>
      <w:r>
        <w:t xml:space="preserve">            orange: "#d83b01",</w:t>
      </w:r>
    </w:p>
    <w:p w14:paraId="383D2159" w14:textId="77777777" w:rsidR="005E6A9E" w:rsidRDefault="005E6A9E" w:rsidP="005E6A9E">
      <w:pPr>
        <w:pStyle w:val="Style1"/>
      </w:pPr>
      <w:r>
        <w:t xml:space="preserve">            orangeLight: "#ea4300",</w:t>
      </w:r>
    </w:p>
    <w:p w14:paraId="1C35368A" w14:textId="77777777" w:rsidR="005E6A9E" w:rsidRDefault="005E6A9E" w:rsidP="005E6A9E">
      <w:pPr>
        <w:pStyle w:val="Style1"/>
      </w:pPr>
      <w:r>
        <w:t xml:space="preserve">            orangeLighter: "#ff8c00",</w:t>
      </w:r>
    </w:p>
    <w:p w14:paraId="407A127E" w14:textId="77777777" w:rsidR="005E6A9E" w:rsidRDefault="005E6A9E" w:rsidP="005E6A9E">
      <w:pPr>
        <w:pStyle w:val="Style1"/>
      </w:pPr>
      <w:r>
        <w:t xml:space="preserve">            redDark: "#a4262c",</w:t>
      </w:r>
    </w:p>
    <w:p w14:paraId="262434C1" w14:textId="77777777" w:rsidR="005E6A9E" w:rsidRDefault="005E6A9E" w:rsidP="005E6A9E">
      <w:pPr>
        <w:pStyle w:val="Style1"/>
      </w:pPr>
      <w:r>
        <w:t xml:space="preserve">            red: "#e81123",</w:t>
      </w:r>
    </w:p>
    <w:p w14:paraId="5608A6CE" w14:textId="77777777" w:rsidR="005E6A9E" w:rsidRDefault="005E6A9E" w:rsidP="005E6A9E">
      <w:pPr>
        <w:pStyle w:val="Style1"/>
      </w:pPr>
      <w:r>
        <w:t xml:space="preserve">            magentaDark: "#5c005c",</w:t>
      </w:r>
    </w:p>
    <w:p w14:paraId="24F40CBF" w14:textId="77777777" w:rsidR="005E6A9E" w:rsidRDefault="005E6A9E" w:rsidP="005E6A9E">
      <w:pPr>
        <w:pStyle w:val="Style1"/>
      </w:pPr>
      <w:r>
        <w:t xml:space="preserve">            magenta: "#b4009e",</w:t>
      </w:r>
    </w:p>
    <w:p w14:paraId="4199C20B" w14:textId="77777777" w:rsidR="005E6A9E" w:rsidRDefault="005E6A9E" w:rsidP="005E6A9E">
      <w:pPr>
        <w:pStyle w:val="Style1"/>
      </w:pPr>
      <w:r>
        <w:t xml:space="preserve">            magentaLight: "#e3008c",</w:t>
      </w:r>
    </w:p>
    <w:p w14:paraId="42B604DA" w14:textId="77777777" w:rsidR="005E6A9E" w:rsidRDefault="005E6A9E" w:rsidP="005E6A9E">
      <w:pPr>
        <w:pStyle w:val="Style1"/>
      </w:pPr>
      <w:r>
        <w:t xml:space="preserve">            purpleDark: "#32145a",</w:t>
      </w:r>
    </w:p>
    <w:p w14:paraId="5BE4E567" w14:textId="77777777" w:rsidR="005E6A9E" w:rsidRDefault="005E6A9E" w:rsidP="005E6A9E">
      <w:pPr>
        <w:pStyle w:val="Style1"/>
      </w:pPr>
      <w:r>
        <w:t xml:space="preserve">            purple: "#5c2d91",</w:t>
      </w:r>
    </w:p>
    <w:p w14:paraId="774181D2" w14:textId="77777777" w:rsidR="005E6A9E" w:rsidRDefault="005E6A9E" w:rsidP="005E6A9E">
      <w:pPr>
        <w:pStyle w:val="Style1"/>
      </w:pPr>
      <w:r>
        <w:t xml:space="preserve">            purpleLight: "#b4a0ff",</w:t>
      </w:r>
    </w:p>
    <w:p w14:paraId="271E5A97" w14:textId="77777777" w:rsidR="005E6A9E" w:rsidRDefault="005E6A9E" w:rsidP="005E6A9E">
      <w:pPr>
        <w:pStyle w:val="Style1"/>
      </w:pPr>
      <w:r>
        <w:t xml:space="preserve">            blueDark: "#002050",</w:t>
      </w:r>
    </w:p>
    <w:p w14:paraId="52860BBA" w14:textId="77777777" w:rsidR="005E6A9E" w:rsidRDefault="005E6A9E" w:rsidP="005E6A9E">
      <w:pPr>
        <w:pStyle w:val="Style1"/>
      </w:pPr>
      <w:r>
        <w:t xml:space="preserve">            blueMid: "#00188f",</w:t>
      </w:r>
    </w:p>
    <w:p w14:paraId="7B7CB33C" w14:textId="77777777" w:rsidR="005E6A9E" w:rsidRDefault="005E6A9E" w:rsidP="005E6A9E">
      <w:pPr>
        <w:pStyle w:val="Style1"/>
      </w:pPr>
      <w:r>
        <w:t xml:space="preserve">            blue: "#0078d4",</w:t>
      </w:r>
    </w:p>
    <w:p w14:paraId="79F50EBD" w14:textId="77777777" w:rsidR="005E6A9E" w:rsidRDefault="005E6A9E" w:rsidP="005E6A9E">
      <w:pPr>
        <w:pStyle w:val="Style1"/>
      </w:pPr>
      <w:r>
        <w:t xml:space="preserve">            blueLight: "#00bcf2",</w:t>
      </w:r>
    </w:p>
    <w:p w14:paraId="494351EF" w14:textId="77777777" w:rsidR="005E6A9E" w:rsidRDefault="005E6A9E" w:rsidP="005E6A9E">
      <w:pPr>
        <w:pStyle w:val="Style1"/>
      </w:pPr>
      <w:r>
        <w:t xml:space="preserve">            tealDark: "#004b50",</w:t>
      </w:r>
    </w:p>
    <w:p w14:paraId="36AB1F9B" w14:textId="77777777" w:rsidR="005E6A9E" w:rsidRDefault="005E6A9E" w:rsidP="005E6A9E">
      <w:pPr>
        <w:pStyle w:val="Style1"/>
      </w:pPr>
      <w:r>
        <w:t xml:space="preserve">            teal: "#008272",</w:t>
      </w:r>
    </w:p>
    <w:p w14:paraId="5DE858B8" w14:textId="77777777" w:rsidR="005E6A9E" w:rsidRDefault="005E6A9E" w:rsidP="005E6A9E">
      <w:pPr>
        <w:pStyle w:val="Style1"/>
      </w:pPr>
      <w:r>
        <w:t xml:space="preserve">            tealLight: "#00b294",</w:t>
      </w:r>
    </w:p>
    <w:p w14:paraId="35A07BC3" w14:textId="77777777" w:rsidR="005E6A9E" w:rsidRDefault="005E6A9E" w:rsidP="005E6A9E">
      <w:pPr>
        <w:pStyle w:val="Style1"/>
      </w:pPr>
      <w:r>
        <w:t xml:space="preserve">            greenDark: "#004b1c",</w:t>
      </w:r>
    </w:p>
    <w:p w14:paraId="68B8B769" w14:textId="77777777" w:rsidR="005E6A9E" w:rsidRDefault="005E6A9E" w:rsidP="005E6A9E">
      <w:pPr>
        <w:pStyle w:val="Style1"/>
      </w:pPr>
      <w:r>
        <w:t xml:space="preserve">            green: "#107c10",</w:t>
      </w:r>
    </w:p>
    <w:p w14:paraId="1161339B" w14:textId="77777777" w:rsidR="005E6A9E" w:rsidRDefault="005E6A9E" w:rsidP="005E6A9E">
      <w:pPr>
        <w:pStyle w:val="Style1"/>
      </w:pPr>
      <w:r>
        <w:t xml:space="preserve">            greenLight: "#bad80a"</w:t>
      </w:r>
    </w:p>
    <w:p w14:paraId="59056978" w14:textId="77777777" w:rsidR="005E6A9E" w:rsidRDefault="005E6A9E" w:rsidP="005E6A9E">
      <w:pPr>
        <w:pStyle w:val="Style1"/>
      </w:pPr>
      <w:r>
        <w:t xml:space="preserve">        };</w:t>
      </w:r>
    </w:p>
    <w:p w14:paraId="3FAC0838" w14:textId="77777777" w:rsidR="005E6A9E" w:rsidRDefault="005E6A9E" w:rsidP="005E6A9E">
      <w:pPr>
        <w:pStyle w:val="Style1"/>
      </w:pPr>
      <w:r>
        <w:t xml:space="preserve">        function ie(e) {</w:t>
      </w:r>
    </w:p>
    <w:p w14:paraId="45C42E33" w14:textId="77777777" w:rsidR="005E6A9E" w:rsidRDefault="005E6A9E" w:rsidP="005E6A9E">
      <w:pPr>
        <w:pStyle w:val="Style1"/>
      </w:pPr>
      <w:r>
        <w:t xml:space="preserve">            i.a.getInstance().insertRule("@font-face{" + Object(a.b)(Object(o.a)(), e) + "}", !0)</w:t>
      </w:r>
    </w:p>
    <w:p w14:paraId="122D3CE9" w14:textId="77777777" w:rsidR="005E6A9E" w:rsidRDefault="005E6A9E" w:rsidP="005E6A9E">
      <w:pPr>
        <w:pStyle w:val="Style1"/>
      </w:pPr>
      <w:r>
        <w:t xml:space="preserve">        }</w:t>
      </w:r>
    </w:p>
    <w:p w14:paraId="6C867D13" w14:textId="77777777" w:rsidR="005E6A9E" w:rsidRDefault="005E6A9E" w:rsidP="005E6A9E">
      <w:pPr>
        <w:pStyle w:val="Style1"/>
      </w:pPr>
      <w:r>
        <w:t xml:space="preserve">        !function(e) {</w:t>
      </w:r>
    </w:p>
    <w:p w14:paraId="7E793836" w14:textId="77777777" w:rsidR="005E6A9E" w:rsidRDefault="005E6A9E" w:rsidP="005E6A9E">
      <w:pPr>
        <w:pStyle w:val="Style1"/>
      </w:pPr>
      <w:r>
        <w:t xml:space="preserve">            e.Arabic = "Segoe UI Web (Arabic)",</w:t>
      </w:r>
    </w:p>
    <w:p w14:paraId="0B6E68A1" w14:textId="77777777" w:rsidR="005E6A9E" w:rsidRDefault="005E6A9E" w:rsidP="005E6A9E">
      <w:pPr>
        <w:pStyle w:val="Style1"/>
      </w:pPr>
      <w:r>
        <w:t xml:space="preserve">            e.Cyrillic = "Segoe UI Web (Cyrillic)",</w:t>
      </w:r>
    </w:p>
    <w:p w14:paraId="25B0A974" w14:textId="77777777" w:rsidR="005E6A9E" w:rsidRDefault="005E6A9E" w:rsidP="005E6A9E">
      <w:pPr>
        <w:pStyle w:val="Style1"/>
      </w:pPr>
      <w:r>
        <w:t xml:space="preserve">            e.EastEuropean = "Segoe UI Web (East European)",</w:t>
      </w:r>
    </w:p>
    <w:p w14:paraId="05618D21" w14:textId="77777777" w:rsidR="005E6A9E" w:rsidRDefault="005E6A9E" w:rsidP="005E6A9E">
      <w:pPr>
        <w:pStyle w:val="Style1"/>
      </w:pPr>
      <w:r>
        <w:t xml:space="preserve">            e.Greek = "Segoe UI Web (Greek)",</w:t>
      </w:r>
    </w:p>
    <w:p w14:paraId="0A6FD121" w14:textId="77777777" w:rsidR="005E6A9E" w:rsidRDefault="005E6A9E" w:rsidP="005E6A9E">
      <w:pPr>
        <w:pStyle w:val="Style1"/>
      </w:pPr>
      <w:r>
        <w:t xml:space="preserve">            e.Hebrew = "Segoe UI Web (Hebrew)",</w:t>
      </w:r>
    </w:p>
    <w:p w14:paraId="7EB6A3EB" w14:textId="77777777" w:rsidR="005E6A9E" w:rsidRDefault="005E6A9E" w:rsidP="005E6A9E">
      <w:pPr>
        <w:pStyle w:val="Style1"/>
      </w:pPr>
      <w:r>
        <w:t xml:space="preserve">            e.Thai = "Leelawadee UI Web",</w:t>
      </w:r>
    </w:p>
    <w:p w14:paraId="3FBB72C5" w14:textId="77777777" w:rsidR="005E6A9E" w:rsidRDefault="005E6A9E" w:rsidP="005E6A9E">
      <w:pPr>
        <w:pStyle w:val="Style1"/>
      </w:pPr>
      <w:r>
        <w:t xml:space="preserve">            e.Vietnamese = "Segoe UI Web (Vietnamese)",</w:t>
      </w:r>
    </w:p>
    <w:p w14:paraId="152EC7E9" w14:textId="77777777" w:rsidR="005E6A9E" w:rsidRDefault="005E6A9E" w:rsidP="005E6A9E">
      <w:pPr>
        <w:pStyle w:val="Style1"/>
      </w:pPr>
      <w:r>
        <w:t xml:space="preserve">            e.WestEuropean = "Segoe UI Web (West European)",</w:t>
      </w:r>
    </w:p>
    <w:p w14:paraId="3EB7EF0A" w14:textId="77777777" w:rsidR="005E6A9E" w:rsidRDefault="005E6A9E" w:rsidP="005E6A9E">
      <w:pPr>
        <w:pStyle w:val="Style1"/>
      </w:pPr>
      <w:r>
        <w:t xml:space="preserve">            e.Selawik = "Selawik Web",</w:t>
      </w:r>
    </w:p>
    <w:p w14:paraId="315A31B8" w14:textId="77777777" w:rsidR="005E6A9E" w:rsidRDefault="005E6A9E" w:rsidP="005E6A9E">
      <w:pPr>
        <w:pStyle w:val="Style1"/>
      </w:pPr>
      <w:r>
        <w:t xml:space="preserve">            e.Armenian = "Segoe UI Web (Armenian)",</w:t>
      </w:r>
    </w:p>
    <w:p w14:paraId="6C322693" w14:textId="77777777" w:rsidR="005E6A9E" w:rsidRDefault="005E6A9E" w:rsidP="005E6A9E">
      <w:pPr>
        <w:pStyle w:val="Style1"/>
      </w:pPr>
      <w:r>
        <w:t xml:space="preserve">            e.Georgian = "Segoe UI Web (Georgian)"</w:t>
      </w:r>
    </w:p>
    <w:p w14:paraId="5AFEC139" w14:textId="77777777" w:rsidR="005E6A9E" w:rsidRDefault="005E6A9E" w:rsidP="005E6A9E">
      <w:pPr>
        <w:pStyle w:val="Style1"/>
      </w:pPr>
      <w:r>
        <w:t xml:space="preserve">        }(Y || (Y = {})),</w:t>
      </w:r>
    </w:p>
    <w:p w14:paraId="7A47903B" w14:textId="77777777" w:rsidR="005E6A9E" w:rsidRDefault="005E6A9E" w:rsidP="005E6A9E">
      <w:pPr>
        <w:pStyle w:val="Style1"/>
      </w:pPr>
      <w:r>
        <w:t xml:space="preserve">        function(e) {</w:t>
      </w:r>
    </w:p>
    <w:p w14:paraId="2675102F" w14:textId="77777777" w:rsidR="005E6A9E" w:rsidRDefault="005E6A9E" w:rsidP="005E6A9E">
      <w:pPr>
        <w:pStyle w:val="Style1"/>
      </w:pPr>
      <w:r>
        <w:t xml:space="preserve">            e.Arabic = "'" + Y.Arabic + "'",</w:t>
      </w:r>
    </w:p>
    <w:p w14:paraId="73FAB283" w14:textId="77777777" w:rsidR="005E6A9E" w:rsidRDefault="005E6A9E" w:rsidP="005E6A9E">
      <w:pPr>
        <w:pStyle w:val="Style1"/>
      </w:pPr>
      <w:r>
        <w:t xml:space="preserve">            e.ChineseSimplified = "'Microsoft Yahei UI', Verdana, Simsun",</w:t>
      </w:r>
    </w:p>
    <w:p w14:paraId="739F4AD1" w14:textId="77777777" w:rsidR="005E6A9E" w:rsidRDefault="005E6A9E" w:rsidP="005E6A9E">
      <w:pPr>
        <w:pStyle w:val="Style1"/>
      </w:pPr>
      <w:r>
        <w:t xml:space="preserve">            e.ChineseTraditional = "'Microsoft Jhenghei UI', Pmingliu",</w:t>
      </w:r>
    </w:p>
    <w:p w14:paraId="41061E40" w14:textId="77777777" w:rsidR="005E6A9E" w:rsidRDefault="005E6A9E" w:rsidP="005E6A9E">
      <w:pPr>
        <w:pStyle w:val="Style1"/>
      </w:pPr>
      <w:r>
        <w:t xml:space="preserve">            e.Cyrillic = "'" + Y.Cyrillic + "'",</w:t>
      </w:r>
    </w:p>
    <w:p w14:paraId="22C34D80" w14:textId="77777777" w:rsidR="005E6A9E" w:rsidRDefault="005E6A9E" w:rsidP="005E6A9E">
      <w:pPr>
        <w:pStyle w:val="Style1"/>
      </w:pPr>
      <w:r>
        <w:t xml:space="preserve">            e.EastEuropean = "'" + Y.EastEuropean + "'",</w:t>
      </w:r>
    </w:p>
    <w:p w14:paraId="3980EF95" w14:textId="77777777" w:rsidR="005E6A9E" w:rsidRDefault="005E6A9E" w:rsidP="005E6A9E">
      <w:pPr>
        <w:pStyle w:val="Style1"/>
      </w:pPr>
      <w:r>
        <w:t xml:space="preserve">            e.Greek = "'" + Y.Greek + "'",</w:t>
      </w:r>
    </w:p>
    <w:p w14:paraId="2273F6EE" w14:textId="77777777" w:rsidR="005E6A9E" w:rsidRDefault="005E6A9E" w:rsidP="005E6A9E">
      <w:pPr>
        <w:pStyle w:val="Style1"/>
      </w:pPr>
      <w:r>
        <w:t xml:space="preserve">            e.Hebrew = "'" + Y.Hebrew + "'",</w:t>
      </w:r>
    </w:p>
    <w:p w14:paraId="55D4CD18" w14:textId="77777777" w:rsidR="005E6A9E" w:rsidRDefault="005E6A9E" w:rsidP="005E6A9E">
      <w:pPr>
        <w:pStyle w:val="Style1"/>
      </w:pPr>
      <w:r>
        <w:t xml:space="preserve">            e.Hindi = "'Nirmala UI'",</w:t>
      </w:r>
    </w:p>
    <w:p w14:paraId="5FCCFA3E" w14:textId="77777777" w:rsidR="005E6A9E" w:rsidRDefault="005E6A9E" w:rsidP="005E6A9E">
      <w:pPr>
        <w:pStyle w:val="Style1"/>
      </w:pPr>
      <w:r>
        <w:t xml:space="preserve">            e.Japanese = "'Yu Gothic UI', 'Meiryo UI', Meiryo, 'MS Pgothic', Osaka",</w:t>
      </w:r>
    </w:p>
    <w:p w14:paraId="55A90546" w14:textId="77777777" w:rsidR="005E6A9E" w:rsidRDefault="005E6A9E" w:rsidP="005E6A9E">
      <w:pPr>
        <w:pStyle w:val="Style1"/>
      </w:pPr>
      <w:r>
        <w:t xml:space="preserve">            e.Korean = "'Malgun Gothic', Gulim",</w:t>
      </w:r>
    </w:p>
    <w:p w14:paraId="503C25B8" w14:textId="77777777" w:rsidR="005E6A9E" w:rsidRDefault="005E6A9E" w:rsidP="005E6A9E">
      <w:pPr>
        <w:pStyle w:val="Style1"/>
      </w:pPr>
      <w:r>
        <w:t xml:space="preserve">            e.Selawik = "'" + Y.Selawik + "'",</w:t>
      </w:r>
    </w:p>
    <w:p w14:paraId="2E7FF523" w14:textId="77777777" w:rsidR="005E6A9E" w:rsidRDefault="005E6A9E" w:rsidP="005E6A9E">
      <w:pPr>
        <w:pStyle w:val="Style1"/>
      </w:pPr>
      <w:r>
        <w:t xml:space="preserve">            e.Thai = "'Leelawadee UI Web', 'Kmer UI'",</w:t>
      </w:r>
    </w:p>
    <w:p w14:paraId="7DEC0BC3" w14:textId="77777777" w:rsidR="005E6A9E" w:rsidRDefault="005E6A9E" w:rsidP="005E6A9E">
      <w:pPr>
        <w:pStyle w:val="Style1"/>
      </w:pPr>
      <w:r>
        <w:t xml:space="preserve">            e.Vietnamese = "'" + Y.Vietnamese + "'",</w:t>
      </w:r>
    </w:p>
    <w:p w14:paraId="638C460D" w14:textId="77777777" w:rsidR="005E6A9E" w:rsidRDefault="005E6A9E" w:rsidP="005E6A9E">
      <w:pPr>
        <w:pStyle w:val="Style1"/>
      </w:pPr>
      <w:r>
        <w:t xml:space="preserve">            e.WestEuropean = "'" + Y.WestEuropean + "'",</w:t>
      </w:r>
    </w:p>
    <w:p w14:paraId="176857A3" w14:textId="77777777" w:rsidR="005E6A9E" w:rsidRDefault="005E6A9E" w:rsidP="005E6A9E">
      <w:pPr>
        <w:pStyle w:val="Style1"/>
      </w:pPr>
      <w:r>
        <w:t xml:space="preserve">            e.Armenian = "'" + Y.Armenian + "'",</w:t>
      </w:r>
    </w:p>
    <w:p w14:paraId="18F6C5CF" w14:textId="77777777" w:rsidR="005E6A9E" w:rsidRDefault="005E6A9E" w:rsidP="005E6A9E">
      <w:pPr>
        <w:pStyle w:val="Style1"/>
      </w:pPr>
      <w:r>
        <w:t xml:space="preserve">            e.Georgian = "'" + Y.Georgian + "'"</w:t>
      </w:r>
    </w:p>
    <w:p w14:paraId="4E0F5583" w14:textId="77777777" w:rsidR="005E6A9E" w:rsidRDefault="005E6A9E" w:rsidP="005E6A9E">
      <w:pPr>
        <w:pStyle w:val="Style1"/>
      </w:pPr>
      <w:r>
        <w:t xml:space="preserve">        }($ || ($ = {})),</w:t>
      </w:r>
    </w:p>
    <w:p w14:paraId="3D506F16" w14:textId="77777777" w:rsidR="005E6A9E" w:rsidRDefault="005E6A9E" w:rsidP="005E6A9E">
      <w:pPr>
        <w:pStyle w:val="Style1"/>
      </w:pPr>
      <w:r>
        <w:t xml:space="preserve">        function(e) {</w:t>
      </w:r>
    </w:p>
    <w:p w14:paraId="51C2796E" w14:textId="77777777" w:rsidR="005E6A9E" w:rsidRDefault="005E6A9E" w:rsidP="005E6A9E">
      <w:pPr>
        <w:pStyle w:val="Style1"/>
      </w:pPr>
      <w:r>
        <w:t xml:space="preserve">            e.size10 = "10px",</w:t>
      </w:r>
    </w:p>
    <w:p w14:paraId="2CB95405" w14:textId="77777777" w:rsidR="005E6A9E" w:rsidRDefault="005E6A9E" w:rsidP="005E6A9E">
      <w:pPr>
        <w:pStyle w:val="Style1"/>
      </w:pPr>
      <w:r>
        <w:t xml:space="preserve">            e.size12 = "12px",</w:t>
      </w:r>
    </w:p>
    <w:p w14:paraId="5CD8FC3C" w14:textId="77777777" w:rsidR="005E6A9E" w:rsidRDefault="005E6A9E" w:rsidP="005E6A9E">
      <w:pPr>
        <w:pStyle w:val="Style1"/>
      </w:pPr>
      <w:r>
        <w:t xml:space="preserve">            e.size14 = "14px",</w:t>
      </w:r>
    </w:p>
    <w:p w14:paraId="0B518163" w14:textId="77777777" w:rsidR="005E6A9E" w:rsidRDefault="005E6A9E" w:rsidP="005E6A9E">
      <w:pPr>
        <w:pStyle w:val="Style1"/>
      </w:pPr>
      <w:r>
        <w:t xml:space="preserve">            e.size16 = "16px",</w:t>
      </w:r>
    </w:p>
    <w:p w14:paraId="50DD628B" w14:textId="77777777" w:rsidR="005E6A9E" w:rsidRDefault="005E6A9E" w:rsidP="005E6A9E">
      <w:pPr>
        <w:pStyle w:val="Style1"/>
      </w:pPr>
      <w:r>
        <w:t xml:space="preserve">            e.size18 = "18px",</w:t>
      </w:r>
    </w:p>
    <w:p w14:paraId="581A5572" w14:textId="77777777" w:rsidR="005E6A9E" w:rsidRDefault="005E6A9E" w:rsidP="005E6A9E">
      <w:pPr>
        <w:pStyle w:val="Style1"/>
      </w:pPr>
      <w:r>
        <w:t xml:space="preserve">            e.size20 = "20px",</w:t>
      </w:r>
    </w:p>
    <w:p w14:paraId="054CE649" w14:textId="77777777" w:rsidR="005E6A9E" w:rsidRDefault="005E6A9E" w:rsidP="005E6A9E">
      <w:pPr>
        <w:pStyle w:val="Style1"/>
      </w:pPr>
      <w:r>
        <w:t xml:space="preserve">            e.size24 = "24px",</w:t>
      </w:r>
    </w:p>
    <w:p w14:paraId="722B3943" w14:textId="77777777" w:rsidR="005E6A9E" w:rsidRDefault="005E6A9E" w:rsidP="005E6A9E">
      <w:pPr>
        <w:pStyle w:val="Style1"/>
      </w:pPr>
      <w:r>
        <w:t xml:space="preserve">            e.size28 = "28px",</w:t>
      </w:r>
    </w:p>
    <w:p w14:paraId="7F40A8C3" w14:textId="77777777" w:rsidR="005E6A9E" w:rsidRDefault="005E6A9E" w:rsidP="005E6A9E">
      <w:pPr>
        <w:pStyle w:val="Style1"/>
      </w:pPr>
      <w:r>
        <w:t xml:space="preserve">            e.size32 = "32px",</w:t>
      </w:r>
    </w:p>
    <w:p w14:paraId="6E97308E" w14:textId="77777777" w:rsidR="005E6A9E" w:rsidRDefault="005E6A9E" w:rsidP="005E6A9E">
      <w:pPr>
        <w:pStyle w:val="Style1"/>
      </w:pPr>
      <w:r>
        <w:t xml:space="preserve">            e.size42 = "42px",</w:t>
      </w:r>
    </w:p>
    <w:p w14:paraId="392EB132" w14:textId="77777777" w:rsidR="005E6A9E" w:rsidRDefault="005E6A9E" w:rsidP="005E6A9E">
      <w:pPr>
        <w:pStyle w:val="Style1"/>
      </w:pPr>
      <w:r>
        <w:t xml:space="preserve">            e.size68 = "68px",</w:t>
      </w:r>
    </w:p>
    <w:p w14:paraId="4F509D82" w14:textId="77777777" w:rsidR="005E6A9E" w:rsidRDefault="005E6A9E" w:rsidP="005E6A9E">
      <w:pPr>
        <w:pStyle w:val="Style1"/>
      </w:pPr>
      <w:r>
        <w:t xml:space="preserve">            e.mini = "10px",</w:t>
      </w:r>
    </w:p>
    <w:p w14:paraId="62B775F7" w14:textId="77777777" w:rsidR="005E6A9E" w:rsidRDefault="005E6A9E" w:rsidP="005E6A9E">
      <w:pPr>
        <w:pStyle w:val="Style1"/>
      </w:pPr>
      <w:r>
        <w:t xml:space="preserve">            e.xSmall = "10px",</w:t>
      </w:r>
    </w:p>
    <w:p w14:paraId="33357A98" w14:textId="77777777" w:rsidR="005E6A9E" w:rsidRDefault="005E6A9E" w:rsidP="005E6A9E">
      <w:pPr>
        <w:pStyle w:val="Style1"/>
      </w:pPr>
      <w:r>
        <w:t xml:space="preserve">            e.small = "12px",</w:t>
      </w:r>
    </w:p>
    <w:p w14:paraId="25ACE858" w14:textId="77777777" w:rsidR="005E6A9E" w:rsidRDefault="005E6A9E" w:rsidP="005E6A9E">
      <w:pPr>
        <w:pStyle w:val="Style1"/>
      </w:pPr>
      <w:r>
        <w:t xml:space="preserve">            e.smallPlus = "12px",</w:t>
      </w:r>
    </w:p>
    <w:p w14:paraId="755A4A9D" w14:textId="77777777" w:rsidR="005E6A9E" w:rsidRDefault="005E6A9E" w:rsidP="005E6A9E">
      <w:pPr>
        <w:pStyle w:val="Style1"/>
      </w:pPr>
      <w:r>
        <w:t xml:space="preserve">            e.medium = "14px",</w:t>
      </w:r>
    </w:p>
    <w:p w14:paraId="23ED504A" w14:textId="77777777" w:rsidR="005E6A9E" w:rsidRDefault="005E6A9E" w:rsidP="005E6A9E">
      <w:pPr>
        <w:pStyle w:val="Style1"/>
      </w:pPr>
      <w:r>
        <w:t xml:space="preserve">            e.mediumPlus = "16px",</w:t>
      </w:r>
    </w:p>
    <w:p w14:paraId="622DE60C" w14:textId="77777777" w:rsidR="005E6A9E" w:rsidRDefault="005E6A9E" w:rsidP="005E6A9E">
      <w:pPr>
        <w:pStyle w:val="Style1"/>
      </w:pPr>
      <w:r>
        <w:t xml:space="preserve">            e.icon = "16px",</w:t>
      </w:r>
    </w:p>
    <w:p w14:paraId="15DF38EC" w14:textId="77777777" w:rsidR="005E6A9E" w:rsidRDefault="005E6A9E" w:rsidP="005E6A9E">
      <w:pPr>
        <w:pStyle w:val="Style1"/>
      </w:pPr>
      <w:r>
        <w:t xml:space="preserve">            e.large = "18px",</w:t>
      </w:r>
    </w:p>
    <w:p w14:paraId="2F97720E" w14:textId="77777777" w:rsidR="005E6A9E" w:rsidRDefault="005E6A9E" w:rsidP="005E6A9E">
      <w:pPr>
        <w:pStyle w:val="Style1"/>
      </w:pPr>
      <w:r>
        <w:t xml:space="preserve">            e.xLarge = "20px",</w:t>
      </w:r>
    </w:p>
    <w:p w14:paraId="5FFF3F07" w14:textId="77777777" w:rsidR="005E6A9E" w:rsidRDefault="005E6A9E" w:rsidP="005E6A9E">
      <w:pPr>
        <w:pStyle w:val="Style1"/>
      </w:pPr>
      <w:r>
        <w:t xml:space="preserve">            e.xLargePlus = "24px",</w:t>
      </w:r>
    </w:p>
    <w:p w14:paraId="5E21D55E" w14:textId="77777777" w:rsidR="005E6A9E" w:rsidRDefault="005E6A9E" w:rsidP="005E6A9E">
      <w:pPr>
        <w:pStyle w:val="Style1"/>
      </w:pPr>
      <w:r>
        <w:t xml:space="preserve">            e.xxLarge = "28px",</w:t>
      </w:r>
    </w:p>
    <w:p w14:paraId="53037195" w14:textId="77777777" w:rsidR="005E6A9E" w:rsidRDefault="005E6A9E" w:rsidP="005E6A9E">
      <w:pPr>
        <w:pStyle w:val="Style1"/>
      </w:pPr>
      <w:r>
        <w:t xml:space="preserve">            e.xxLargePlus = "32px",</w:t>
      </w:r>
    </w:p>
    <w:p w14:paraId="46293353" w14:textId="77777777" w:rsidR="005E6A9E" w:rsidRDefault="005E6A9E" w:rsidP="005E6A9E">
      <w:pPr>
        <w:pStyle w:val="Style1"/>
      </w:pPr>
      <w:r>
        <w:t xml:space="preserve">            e.superLarge = "42px",</w:t>
      </w:r>
    </w:p>
    <w:p w14:paraId="35A2DAF5" w14:textId="77777777" w:rsidR="005E6A9E" w:rsidRDefault="005E6A9E" w:rsidP="005E6A9E">
      <w:pPr>
        <w:pStyle w:val="Style1"/>
      </w:pPr>
      <w:r>
        <w:t xml:space="preserve">            e.mega = "68px"</w:t>
      </w:r>
    </w:p>
    <w:p w14:paraId="43B6C0BF" w14:textId="77777777" w:rsidR="005E6A9E" w:rsidRDefault="005E6A9E" w:rsidP="005E6A9E">
      <w:pPr>
        <w:pStyle w:val="Style1"/>
      </w:pPr>
      <w:r>
        <w:t xml:space="preserve">        }(ee || (ee = {})),</w:t>
      </w:r>
    </w:p>
    <w:p w14:paraId="550D2DC3" w14:textId="77777777" w:rsidR="005E6A9E" w:rsidRDefault="005E6A9E" w:rsidP="005E6A9E">
      <w:pPr>
        <w:pStyle w:val="Style1"/>
      </w:pPr>
      <w:r>
        <w:t xml:space="preserve">        function(e) {</w:t>
      </w:r>
    </w:p>
    <w:p w14:paraId="75A16B87" w14:textId="77777777" w:rsidR="005E6A9E" w:rsidRDefault="005E6A9E" w:rsidP="005E6A9E">
      <w:pPr>
        <w:pStyle w:val="Style1"/>
      </w:pPr>
      <w:r>
        <w:t xml:space="preserve">            e.light = 100,</w:t>
      </w:r>
    </w:p>
    <w:p w14:paraId="4CA70424" w14:textId="77777777" w:rsidR="005E6A9E" w:rsidRDefault="005E6A9E" w:rsidP="005E6A9E">
      <w:pPr>
        <w:pStyle w:val="Style1"/>
      </w:pPr>
      <w:r>
        <w:t xml:space="preserve">            e.semilight = 300,</w:t>
      </w:r>
    </w:p>
    <w:p w14:paraId="3E56BAB6" w14:textId="77777777" w:rsidR="005E6A9E" w:rsidRDefault="005E6A9E" w:rsidP="005E6A9E">
      <w:pPr>
        <w:pStyle w:val="Style1"/>
      </w:pPr>
      <w:r>
        <w:t xml:space="preserve">            e.regular = 400,</w:t>
      </w:r>
    </w:p>
    <w:p w14:paraId="2045A598" w14:textId="77777777" w:rsidR="005E6A9E" w:rsidRDefault="005E6A9E" w:rsidP="005E6A9E">
      <w:pPr>
        <w:pStyle w:val="Style1"/>
      </w:pPr>
      <w:r>
        <w:t xml:space="preserve">            e.semibold = 600,</w:t>
      </w:r>
    </w:p>
    <w:p w14:paraId="2AEE8B04" w14:textId="77777777" w:rsidR="005E6A9E" w:rsidRDefault="005E6A9E" w:rsidP="005E6A9E">
      <w:pPr>
        <w:pStyle w:val="Style1"/>
      </w:pPr>
      <w:r>
        <w:t xml:space="preserve">            e.bold = 700</w:t>
      </w:r>
    </w:p>
    <w:p w14:paraId="1C57E748" w14:textId="77777777" w:rsidR="005E6A9E" w:rsidRDefault="005E6A9E" w:rsidP="005E6A9E">
      <w:pPr>
        <w:pStyle w:val="Style1"/>
      </w:pPr>
      <w:r>
        <w:t xml:space="preserve">        }(te || (te = {})),</w:t>
      </w:r>
    </w:p>
    <w:p w14:paraId="73506BED" w14:textId="77777777" w:rsidR="005E6A9E" w:rsidRDefault="005E6A9E" w:rsidP="005E6A9E">
      <w:pPr>
        <w:pStyle w:val="Style1"/>
      </w:pPr>
      <w:r>
        <w:t xml:space="preserve">        function(e) {</w:t>
      </w:r>
    </w:p>
    <w:p w14:paraId="6F495AD5" w14:textId="77777777" w:rsidR="005E6A9E" w:rsidRDefault="005E6A9E" w:rsidP="005E6A9E">
      <w:pPr>
        <w:pStyle w:val="Style1"/>
      </w:pPr>
      <w:r>
        <w:t xml:space="preserve">            e.xSmall = "10px",</w:t>
      </w:r>
    </w:p>
    <w:p w14:paraId="6C2E8168" w14:textId="77777777" w:rsidR="005E6A9E" w:rsidRDefault="005E6A9E" w:rsidP="005E6A9E">
      <w:pPr>
        <w:pStyle w:val="Style1"/>
      </w:pPr>
      <w:r>
        <w:t xml:space="preserve">            e.small = "12px",</w:t>
      </w:r>
    </w:p>
    <w:p w14:paraId="4F275F80" w14:textId="77777777" w:rsidR="005E6A9E" w:rsidRDefault="005E6A9E" w:rsidP="005E6A9E">
      <w:pPr>
        <w:pStyle w:val="Style1"/>
      </w:pPr>
      <w:r>
        <w:t xml:space="preserve">            e.medium = "16px",</w:t>
      </w:r>
    </w:p>
    <w:p w14:paraId="3487A0EB" w14:textId="77777777" w:rsidR="005E6A9E" w:rsidRDefault="005E6A9E" w:rsidP="005E6A9E">
      <w:pPr>
        <w:pStyle w:val="Style1"/>
      </w:pPr>
      <w:r>
        <w:t xml:space="preserve">            e.large = "20px"</w:t>
      </w:r>
    </w:p>
    <w:p w14:paraId="52353508" w14:textId="77777777" w:rsidR="005E6A9E" w:rsidRDefault="005E6A9E" w:rsidP="005E6A9E">
      <w:pPr>
        <w:pStyle w:val="Style1"/>
      </w:pPr>
      <w:r>
        <w:t xml:space="preserve">        }(ne || (ne = {}));</w:t>
      </w:r>
    </w:p>
    <w:p w14:paraId="5E404FB1" w14:textId="77777777" w:rsidR="005E6A9E" w:rsidRDefault="005E6A9E" w:rsidP="005E6A9E">
      <w:pPr>
        <w:pStyle w:val="Style1"/>
      </w:pPr>
      <w:r>
        <w:t xml:space="preserve">        var ae = "'Segoe UI', '" + Y.WestEuropean + "'"</w:t>
      </w:r>
    </w:p>
    <w:p w14:paraId="643E26B2" w14:textId="77777777" w:rsidR="005E6A9E" w:rsidRDefault="005E6A9E" w:rsidP="005E6A9E">
      <w:pPr>
        <w:pStyle w:val="Style1"/>
      </w:pPr>
      <w:r>
        <w:t xml:space="preserve">          , se = {</w:t>
      </w:r>
    </w:p>
    <w:p w14:paraId="3F5F5BFF" w14:textId="77777777" w:rsidR="005E6A9E" w:rsidRDefault="005E6A9E" w:rsidP="005E6A9E">
      <w:pPr>
        <w:pStyle w:val="Style1"/>
      </w:pPr>
      <w:r>
        <w:t xml:space="preserve">            ar: $.Arabic,</w:t>
      </w:r>
    </w:p>
    <w:p w14:paraId="48591D9A" w14:textId="77777777" w:rsidR="005E6A9E" w:rsidRDefault="005E6A9E" w:rsidP="005E6A9E">
      <w:pPr>
        <w:pStyle w:val="Style1"/>
      </w:pPr>
      <w:r>
        <w:t xml:space="preserve">            bg: $.Cyrillic,</w:t>
      </w:r>
    </w:p>
    <w:p w14:paraId="1DD1803A" w14:textId="77777777" w:rsidR="005E6A9E" w:rsidRDefault="005E6A9E" w:rsidP="005E6A9E">
      <w:pPr>
        <w:pStyle w:val="Style1"/>
      </w:pPr>
      <w:r>
        <w:t xml:space="preserve">            cs: $.EastEuropean,</w:t>
      </w:r>
    </w:p>
    <w:p w14:paraId="0930FE66" w14:textId="77777777" w:rsidR="005E6A9E" w:rsidRDefault="005E6A9E" w:rsidP="005E6A9E">
      <w:pPr>
        <w:pStyle w:val="Style1"/>
      </w:pPr>
      <w:r>
        <w:t xml:space="preserve">            el: $.Greek,</w:t>
      </w:r>
    </w:p>
    <w:p w14:paraId="379C53EA" w14:textId="77777777" w:rsidR="005E6A9E" w:rsidRDefault="005E6A9E" w:rsidP="005E6A9E">
      <w:pPr>
        <w:pStyle w:val="Style1"/>
      </w:pPr>
      <w:r>
        <w:t xml:space="preserve">            et: $.EastEuropean,</w:t>
      </w:r>
    </w:p>
    <w:p w14:paraId="034C0F14" w14:textId="77777777" w:rsidR="005E6A9E" w:rsidRDefault="005E6A9E" w:rsidP="005E6A9E">
      <w:pPr>
        <w:pStyle w:val="Style1"/>
      </w:pPr>
      <w:r>
        <w:t xml:space="preserve">            he: $.Hebrew,</w:t>
      </w:r>
    </w:p>
    <w:p w14:paraId="17EB284B" w14:textId="77777777" w:rsidR="005E6A9E" w:rsidRDefault="005E6A9E" w:rsidP="005E6A9E">
      <w:pPr>
        <w:pStyle w:val="Style1"/>
      </w:pPr>
      <w:r>
        <w:t xml:space="preserve">            hi: $.Hindi,</w:t>
      </w:r>
    </w:p>
    <w:p w14:paraId="3375774D" w14:textId="77777777" w:rsidR="005E6A9E" w:rsidRDefault="005E6A9E" w:rsidP="005E6A9E">
      <w:pPr>
        <w:pStyle w:val="Style1"/>
      </w:pPr>
      <w:r>
        <w:t xml:space="preserve">            hr: $.EastEuropean,</w:t>
      </w:r>
    </w:p>
    <w:p w14:paraId="3C6E9C57" w14:textId="77777777" w:rsidR="005E6A9E" w:rsidRDefault="005E6A9E" w:rsidP="005E6A9E">
      <w:pPr>
        <w:pStyle w:val="Style1"/>
      </w:pPr>
      <w:r>
        <w:t xml:space="preserve">            hu: $.EastEuropean,</w:t>
      </w:r>
    </w:p>
    <w:p w14:paraId="7A708780" w14:textId="77777777" w:rsidR="005E6A9E" w:rsidRDefault="005E6A9E" w:rsidP="005E6A9E">
      <w:pPr>
        <w:pStyle w:val="Style1"/>
      </w:pPr>
      <w:r>
        <w:t xml:space="preserve">            ja: $.Japanese,</w:t>
      </w:r>
    </w:p>
    <w:p w14:paraId="4A0B27CB" w14:textId="77777777" w:rsidR="005E6A9E" w:rsidRDefault="005E6A9E" w:rsidP="005E6A9E">
      <w:pPr>
        <w:pStyle w:val="Style1"/>
      </w:pPr>
      <w:r>
        <w:t xml:space="preserve">            kk: $.EastEuropean,</w:t>
      </w:r>
    </w:p>
    <w:p w14:paraId="29027EF9" w14:textId="77777777" w:rsidR="005E6A9E" w:rsidRDefault="005E6A9E" w:rsidP="005E6A9E">
      <w:pPr>
        <w:pStyle w:val="Style1"/>
      </w:pPr>
      <w:r>
        <w:t xml:space="preserve">            ko: $.Korean,</w:t>
      </w:r>
    </w:p>
    <w:p w14:paraId="5FCDE355" w14:textId="77777777" w:rsidR="005E6A9E" w:rsidRDefault="005E6A9E" w:rsidP="005E6A9E">
      <w:pPr>
        <w:pStyle w:val="Style1"/>
      </w:pPr>
      <w:r>
        <w:t xml:space="preserve">            lt: $.EastEuropean,</w:t>
      </w:r>
    </w:p>
    <w:p w14:paraId="78971BA7" w14:textId="77777777" w:rsidR="005E6A9E" w:rsidRDefault="005E6A9E" w:rsidP="005E6A9E">
      <w:pPr>
        <w:pStyle w:val="Style1"/>
      </w:pPr>
      <w:r>
        <w:t xml:space="preserve">            lv: $.EastEuropean,</w:t>
      </w:r>
    </w:p>
    <w:p w14:paraId="580CC576" w14:textId="77777777" w:rsidR="005E6A9E" w:rsidRDefault="005E6A9E" w:rsidP="005E6A9E">
      <w:pPr>
        <w:pStyle w:val="Style1"/>
      </w:pPr>
      <w:r>
        <w:t xml:space="preserve">            pl: $.EastEuropean,</w:t>
      </w:r>
    </w:p>
    <w:p w14:paraId="7D001A01" w14:textId="77777777" w:rsidR="005E6A9E" w:rsidRDefault="005E6A9E" w:rsidP="005E6A9E">
      <w:pPr>
        <w:pStyle w:val="Style1"/>
      </w:pPr>
      <w:r>
        <w:t xml:space="preserve">            ru: $.Cyrillic,</w:t>
      </w:r>
    </w:p>
    <w:p w14:paraId="07F285EA" w14:textId="77777777" w:rsidR="005E6A9E" w:rsidRDefault="005E6A9E" w:rsidP="005E6A9E">
      <w:pPr>
        <w:pStyle w:val="Style1"/>
      </w:pPr>
      <w:r>
        <w:t xml:space="preserve">            sk: $.EastEuropean,</w:t>
      </w:r>
    </w:p>
    <w:p w14:paraId="7E0804B2" w14:textId="77777777" w:rsidR="005E6A9E" w:rsidRDefault="005E6A9E" w:rsidP="005E6A9E">
      <w:pPr>
        <w:pStyle w:val="Style1"/>
      </w:pPr>
      <w:r>
        <w:t xml:space="preserve">            "sr-latn": $.EastEuropean,</w:t>
      </w:r>
    </w:p>
    <w:p w14:paraId="14A924B1" w14:textId="77777777" w:rsidR="005E6A9E" w:rsidRDefault="005E6A9E" w:rsidP="005E6A9E">
      <w:pPr>
        <w:pStyle w:val="Style1"/>
      </w:pPr>
      <w:r>
        <w:t xml:space="preserve">            th: $.Thai,</w:t>
      </w:r>
    </w:p>
    <w:p w14:paraId="37F14FE0" w14:textId="77777777" w:rsidR="005E6A9E" w:rsidRDefault="005E6A9E" w:rsidP="005E6A9E">
      <w:pPr>
        <w:pStyle w:val="Style1"/>
      </w:pPr>
      <w:r>
        <w:t xml:space="preserve">            tr: $.EastEuropean,</w:t>
      </w:r>
    </w:p>
    <w:p w14:paraId="3F921958" w14:textId="77777777" w:rsidR="005E6A9E" w:rsidRDefault="005E6A9E" w:rsidP="005E6A9E">
      <w:pPr>
        <w:pStyle w:val="Style1"/>
      </w:pPr>
      <w:r>
        <w:t xml:space="preserve">            uk: $.Cyrillic,</w:t>
      </w:r>
    </w:p>
    <w:p w14:paraId="62E31E0F" w14:textId="77777777" w:rsidR="005E6A9E" w:rsidRDefault="005E6A9E" w:rsidP="005E6A9E">
      <w:pPr>
        <w:pStyle w:val="Style1"/>
      </w:pPr>
      <w:r>
        <w:t xml:space="preserve">            vi: $.Vietnamese,</w:t>
      </w:r>
    </w:p>
    <w:p w14:paraId="3E04FE2A" w14:textId="77777777" w:rsidR="005E6A9E" w:rsidRDefault="005E6A9E" w:rsidP="005E6A9E">
      <w:pPr>
        <w:pStyle w:val="Style1"/>
      </w:pPr>
      <w:r>
        <w:t xml:space="preserve">            "zh-hans": $.ChineseSimplified,</w:t>
      </w:r>
    </w:p>
    <w:p w14:paraId="60976D7E" w14:textId="77777777" w:rsidR="005E6A9E" w:rsidRDefault="005E6A9E" w:rsidP="005E6A9E">
      <w:pPr>
        <w:pStyle w:val="Style1"/>
      </w:pPr>
      <w:r>
        <w:t xml:space="preserve">            "zh-hant": $.ChineseTraditional,</w:t>
      </w:r>
    </w:p>
    <w:p w14:paraId="2C506B9E" w14:textId="77777777" w:rsidR="005E6A9E" w:rsidRDefault="005E6A9E" w:rsidP="005E6A9E">
      <w:pPr>
        <w:pStyle w:val="Style1"/>
      </w:pPr>
      <w:r>
        <w:t xml:space="preserve">            hy: $.Armenian,</w:t>
      </w:r>
    </w:p>
    <w:p w14:paraId="243D5502" w14:textId="77777777" w:rsidR="005E6A9E" w:rsidRDefault="005E6A9E" w:rsidP="005E6A9E">
      <w:pPr>
        <w:pStyle w:val="Style1"/>
      </w:pPr>
      <w:r>
        <w:t xml:space="preserve">            ka: $.Georgian</w:t>
      </w:r>
    </w:p>
    <w:p w14:paraId="5FF2E193" w14:textId="77777777" w:rsidR="005E6A9E" w:rsidRDefault="005E6A9E" w:rsidP="005E6A9E">
      <w:pPr>
        <w:pStyle w:val="Style1"/>
      </w:pPr>
      <w:r>
        <w:t xml:space="preserve">        };</w:t>
      </w:r>
    </w:p>
    <w:p w14:paraId="03C4B8EB" w14:textId="77777777" w:rsidR="005E6A9E" w:rsidRDefault="005E6A9E" w:rsidP="005E6A9E">
      <w:pPr>
        <w:pStyle w:val="Style1"/>
      </w:pPr>
      <w:r>
        <w:t xml:space="preserve">        function ue(e, t, n) {</w:t>
      </w:r>
    </w:p>
    <w:p w14:paraId="2CF6D428" w14:textId="77777777" w:rsidR="005E6A9E" w:rsidRDefault="005E6A9E" w:rsidP="005E6A9E">
      <w:pPr>
        <w:pStyle w:val="Style1"/>
      </w:pPr>
      <w:r>
        <w:t xml:space="preserve">            return {</w:t>
      </w:r>
    </w:p>
    <w:p w14:paraId="1435D2A2" w14:textId="77777777" w:rsidR="005E6A9E" w:rsidRDefault="005E6A9E" w:rsidP="005E6A9E">
      <w:pPr>
        <w:pStyle w:val="Style1"/>
      </w:pPr>
      <w:r>
        <w:t xml:space="preserve">                fontFamily: n,</w:t>
      </w:r>
    </w:p>
    <w:p w14:paraId="6FDE4AFE" w14:textId="77777777" w:rsidR="005E6A9E" w:rsidRDefault="005E6A9E" w:rsidP="005E6A9E">
      <w:pPr>
        <w:pStyle w:val="Style1"/>
      </w:pPr>
      <w:r>
        <w:t xml:space="preserve">                MozOsxFontSmoothing: "grayscale",</w:t>
      </w:r>
    </w:p>
    <w:p w14:paraId="3DEFF0AE" w14:textId="77777777" w:rsidR="005E6A9E" w:rsidRDefault="005E6A9E" w:rsidP="005E6A9E">
      <w:pPr>
        <w:pStyle w:val="Style1"/>
      </w:pPr>
      <w:r>
        <w:t xml:space="preserve">                WebkitFontSmoothing: "antialiased",</w:t>
      </w:r>
    </w:p>
    <w:p w14:paraId="38F1072C" w14:textId="77777777" w:rsidR="005E6A9E" w:rsidRDefault="005E6A9E" w:rsidP="005E6A9E">
      <w:pPr>
        <w:pStyle w:val="Style1"/>
      </w:pPr>
      <w:r>
        <w:t xml:space="preserve">                fontSize: e,</w:t>
      </w:r>
    </w:p>
    <w:p w14:paraId="11ACF329" w14:textId="77777777" w:rsidR="005E6A9E" w:rsidRDefault="005E6A9E" w:rsidP="005E6A9E">
      <w:pPr>
        <w:pStyle w:val="Style1"/>
      </w:pPr>
      <w:r>
        <w:t xml:space="preserve">                fontWeight: t</w:t>
      </w:r>
    </w:p>
    <w:p w14:paraId="32F92D02" w14:textId="77777777" w:rsidR="005E6A9E" w:rsidRDefault="005E6A9E" w:rsidP="005E6A9E">
      <w:pPr>
        <w:pStyle w:val="Style1"/>
      </w:pPr>
      <w:r>
        <w:t xml:space="preserve">            }</w:t>
      </w:r>
    </w:p>
    <w:p w14:paraId="1C4079A6" w14:textId="77777777" w:rsidR="005E6A9E" w:rsidRDefault="005E6A9E" w:rsidP="005E6A9E">
      <w:pPr>
        <w:pStyle w:val="Style1"/>
      </w:pPr>
      <w:r>
        <w:t xml:space="preserve">        }</w:t>
      </w:r>
    </w:p>
    <w:p w14:paraId="70879990" w14:textId="77777777" w:rsidR="005E6A9E" w:rsidRDefault="005E6A9E" w:rsidP="005E6A9E">
      <w:pPr>
        <w:pStyle w:val="Style1"/>
      </w:pPr>
      <w:r>
        <w:t xml:space="preserve">        var ce = n("+5IX")</w:t>
      </w:r>
    </w:p>
    <w:p w14:paraId="1D1B155D" w14:textId="77777777" w:rsidR="005E6A9E" w:rsidRDefault="005E6A9E" w:rsidP="005E6A9E">
      <w:pPr>
        <w:pStyle w:val="Style1"/>
      </w:pPr>
      <w:r>
        <w:t xml:space="preserve">          , le = n("Ao4m")</w:t>
      </w:r>
    </w:p>
    <w:p w14:paraId="330F4191" w14:textId="77777777" w:rsidR="005E6A9E" w:rsidRDefault="005E6A9E" w:rsidP="005E6A9E">
      <w:pPr>
        <w:pStyle w:val="Style1"/>
      </w:pPr>
      <w:r>
        <w:t xml:space="preserve">          , de = function(e) {</w:t>
      </w:r>
    </w:p>
    <w:p w14:paraId="6B5314AA" w14:textId="77777777" w:rsidR="005E6A9E" w:rsidRDefault="005E6A9E" w:rsidP="005E6A9E">
      <w:pPr>
        <w:pStyle w:val="Style1"/>
      </w:pPr>
      <w:r>
        <w:t xml:space="preserve">            var t = function(e) {</w:t>
      </w:r>
    </w:p>
    <w:p w14:paraId="6D4CB86A" w14:textId="77777777" w:rsidR="005E6A9E" w:rsidRDefault="005E6A9E" w:rsidP="005E6A9E">
      <w:pPr>
        <w:pStyle w:val="Style1"/>
      </w:pPr>
      <w:r>
        <w:t xml:space="preserve">                return e + ", 'Segoe UI', -apple-system, BlinkMacSystemFont, 'Roboto', 'Helvetica Neue', sans-serif"</w:t>
      </w:r>
    </w:p>
    <w:p w14:paraId="334BA1AF" w14:textId="77777777" w:rsidR="005E6A9E" w:rsidRDefault="005E6A9E" w:rsidP="005E6A9E">
      <w:pPr>
        <w:pStyle w:val="Style1"/>
      </w:pPr>
      <w:r>
        <w:t xml:space="preserve">            }(function(e) {</w:t>
      </w:r>
    </w:p>
    <w:p w14:paraId="7786950E" w14:textId="77777777" w:rsidR="005E6A9E" w:rsidRDefault="005E6A9E" w:rsidP="005E6A9E">
      <w:pPr>
        <w:pStyle w:val="Style1"/>
      </w:pPr>
      <w:r>
        <w:t xml:space="preserve">                for (var t in se)</w:t>
      </w:r>
    </w:p>
    <w:p w14:paraId="01113C2A" w14:textId="77777777" w:rsidR="005E6A9E" w:rsidRDefault="005E6A9E" w:rsidP="005E6A9E">
      <w:pPr>
        <w:pStyle w:val="Style1"/>
      </w:pPr>
      <w:r>
        <w:t xml:space="preserve">                    if (se.hasOwnProperty(t) &amp;&amp; e &amp;&amp; 0 === t.indexOf(e))</w:t>
      </w:r>
    </w:p>
    <w:p w14:paraId="0D3DD753" w14:textId="77777777" w:rsidR="005E6A9E" w:rsidRDefault="005E6A9E" w:rsidP="005E6A9E">
      <w:pPr>
        <w:pStyle w:val="Style1"/>
      </w:pPr>
      <w:r>
        <w:t xml:space="preserve">                        return se[t];</w:t>
      </w:r>
    </w:p>
    <w:p w14:paraId="187A4A3F" w14:textId="77777777" w:rsidR="005E6A9E" w:rsidRDefault="005E6A9E" w:rsidP="005E6A9E">
      <w:pPr>
        <w:pStyle w:val="Style1"/>
      </w:pPr>
      <w:r>
        <w:t xml:space="preserve">                return ae</w:t>
      </w:r>
    </w:p>
    <w:p w14:paraId="267F0F9E" w14:textId="77777777" w:rsidR="005E6A9E" w:rsidRDefault="005E6A9E" w:rsidP="005E6A9E">
      <w:pPr>
        <w:pStyle w:val="Style1"/>
      </w:pPr>
      <w:r>
        <w:t xml:space="preserve">            }(e));</w:t>
      </w:r>
    </w:p>
    <w:p w14:paraId="7386EF7C" w14:textId="77777777" w:rsidR="005E6A9E" w:rsidRDefault="005E6A9E" w:rsidP="005E6A9E">
      <w:pPr>
        <w:pStyle w:val="Style1"/>
      </w:pPr>
      <w:r>
        <w:t xml:space="preserve">            return {</w:t>
      </w:r>
    </w:p>
    <w:p w14:paraId="1A9E4A65" w14:textId="77777777" w:rsidR="005E6A9E" w:rsidRDefault="005E6A9E" w:rsidP="005E6A9E">
      <w:pPr>
        <w:pStyle w:val="Style1"/>
      </w:pPr>
      <w:r>
        <w:t xml:space="preserve">                tiny: ue(ee.mini, te.regular, t),</w:t>
      </w:r>
    </w:p>
    <w:p w14:paraId="4598B492" w14:textId="77777777" w:rsidR="005E6A9E" w:rsidRDefault="005E6A9E" w:rsidP="005E6A9E">
      <w:pPr>
        <w:pStyle w:val="Style1"/>
      </w:pPr>
      <w:r>
        <w:t xml:space="preserve">                xSmall: ue(ee.xSmall, te.regular, t),</w:t>
      </w:r>
    </w:p>
    <w:p w14:paraId="0E542181" w14:textId="77777777" w:rsidR="005E6A9E" w:rsidRDefault="005E6A9E" w:rsidP="005E6A9E">
      <w:pPr>
        <w:pStyle w:val="Style1"/>
      </w:pPr>
      <w:r>
        <w:t xml:space="preserve">                small: ue(ee.small, te.regular, t),</w:t>
      </w:r>
    </w:p>
    <w:p w14:paraId="4C960AE2" w14:textId="77777777" w:rsidR="005E6A9E" w:rsidRDefault="005E6A9E" w:rsidP="005E6A9E">
      <w:pPr>
        <w:pStyle w:val="Style1"/>
      </w:pPr>
      <w:r>
        <w:t xml:space="preserve">                smallPlus: ue(ee.smallPlus, te.regular, t),</w:t>
      </w:r>
    </w:p>
    <w:p w14:paraId="332C62B5" w14:textId="77777777" w:rsidR="005E6A9E" w:rsidRDefault="005E6A9E" w:rsidP="005E6A9E">
      <w:pPr>
        <w:pStyle w:val="Style1"/>
      </w:pPr>
      <w:r>
        <w:t xml:space="preserve">                medium: ue(ee.medium, te.regular, t),</w:t>
      </w:r>
    </w:p>
    <w:p w14:paraId="48D39517" w14:textId="77777777" w:rsidR="005E6A9E" w:rsidRDefault="005E6A9E" w:rsidP="005E6A9E">
      <w:pPr>
        <w:pStyle w:val="Style1"/>
      </w:pPr>
      <w:r>
        <w:t xml:space="preserve">                mediumPlus: ue(ee.mediumPlus, te.regular, t),</w:t>
      </w:r>
    </w:p>
    <w:p w14:paraId="780B7D4D" w14:textId="77777777" w:rsidR="005E6A9E" w:rsidRDefault="005E6A9E" w:rsidP="005E6A9E">
      <w:pPr>
        <w:pStyle w:val="Style1"/>
      </w:pPr>
      <w:r>
        <w:t xml:space="preserve">                large: ue(ee.large, te.regular, t),</w:t>
      </w:r>
    </w:p>
    <w:p w14:paraId="6BD2ED07" w14:textId="77777777" w:rsidR="005E6A9E" w:rsidRDefault="005E6A9E" w:rsidP="005E6A9E">
      <w:pPr>
        <w:pStyle w:val="Style1"/>
      </w:pPr>
      <w:r>
        <w:t xml:space="preserve">                xLarge: ue(ee.xLarge, te.semibold, t),</w:t>
      </w:r>
    </w:p>
    <w:p w14:paraId="15DC21B4" w14:textId="77777777" w:rsidR="005E6A9E" w:rsidRDefault="005E6A9E" w:rsidP="005E6A9E">
      <w:pPr>
        <w:pStyle w:val="Style1"/>
      </w:pPr>
      <w:r>
        <w:t xml:space="preserve">                xLargePlus: ue(ee.xLargePlus, te.semibold, t),</w:t>
      </w:r>
    </w:p>
    <w:p w14:paraId="3905A91E" w14:textId="77777777" w:rsidR="005E6A9E" w:rsidRDefault="005E6A9E" w:rsidP="005E6A9E">
      <w:pPr>
        <w:pStyle w:val="Style1"/>
      </w:pPr>
      <w:r>
        <w:t xml:space="preserve">                xxLarge: ue(ee.xxLarge, te.semibold, t),</w:t>
      </w:r>
    </w:p>
    <w:p w14:paraId="2935BC9E" w14:textId="77777777" w:rsidR="005E6A9E" w:rsidRDefault="005E6A9E" w:rsidP="005E6A9E">
      <w:pPr>
        <w:pStyle w:val="Style1"/>
      </w:pPr>
      <w:r>
        <w:t xml:space="preserve">                xxLargePlus: ue(ee.xxLargePlus, te.semibold, t),</w:t>
      </w:r>
    </w:p>
    <w:p w14:paraId="0D91AF46" w14:textId="77777777" w:rsidR="005E6A9E" w:rsidRDefault="005E6A9E" w:rsidP="005E6A9E">
      <w:pPr>
        <w:pStyle w:val="Style1"/>
      </w:pPr>
      <w:r>
        <w:t xml:space="preserve">                superLarge: ue(ee.superLarge, te.semibold, t),</w:t>
      </w:r>
    </w:p>
    <w:p w14:paraId="28FDDAE9" w14:textId="77777777" w:rsidR="005E6A9E" w:rsidRDefault="005E6A9E" w:rsidP="005E6A9E">
      <w:pPr>
        <w:pStyle w:val="Style1"/>
      </w:pPr>
      <w:r>
        <w:t xml:space="preserve">                mega: ue(ee.mega, te.semibold, t)</w:t>
      </w:r>
    </w:p>
    <w:p w14:paraId="2DC3E540" w14:textId="77777777" w:rsidR="005E6A9E" w:rsidRDefault="005E6A9E" w:rsidP="005E6A9E">
      <w:pPr>
        <w:pStyle w:val="Style1"/>
      </w:pPr>
      <w:r>
        <w:t xml:space="preserve">            }</w:t>
      </w:r>
    </w:p>
    <w:p w14:paraId="4F3EA277" w14:textId="77777777" w:rsidR="005E6A9E" w:rsidRDefault="005E6A9E" w:rsidP="005E6A9E">
      <w:pPr>
        <w:pStyle w:val="Style1"/>
      </w:pPr>
      <w:r>
        <w:t xml:space="preserve">        }(Object(ce.a)("sessionStorage"));</w:t>
      </w:r>
    </w:p>
    <w:p w14:paraId="30EB7D62" w14:textId="77777777" w:rsidR="005E6A9E" w:rsidRDefault="005E6A9E" w:rsidP="005E6A9E">
      <w:pPr>
        <w:pStyle w:val="Style1"/>
      </w:pPr>
      <w:r>
        <w:t xml:space="preserve">        function fe(e, t, n, r) {</w:t>
      </w:r>
    </w:p>
    <w:p w14:paraId="5535DD63" w14:textId="77777777" w:rsidR="005E6A9E" w:rsidRDefault="005E6A9E" w:rsidP="005E6A9E">
      <w:pPr>
        <w:pStyle w:val="Style1"/>
      </w:pPr>
      <w:r>
        <w:t xml:space="preserve">            ie({</w:t>
      </w:r>
    </w:p>
    <w:p w14:paraId="0E7AEF11" w14:textId="77777777" w:rsidR="005E6A9E" w:rsidRDefault="005E6A9E" w:rsidP="005E6A9E">
      <w:pPr>
        <w:pStyle w:val="Style1"/>
      </w:pPr>
      <w:r>
        <w:t xml:space="preserve">                fontFamily: e = "'" + e + "'",</w:t>
      </w:r>
    </w:p>
    <w:p w14:paraId="1D321953" w14:textId="77777777" w:rsidR="005E6A9E" w:rsidRDefault="005E6A9E" w:rsidP="005E6A9E">
      <w:pPr>
        <w:pStyle w:val="Style1"/>
      </w:pPr>
      <w:r>
        <w:t xml:space="preserve">                src: (void 0 !== r ? "local('" + r + "')," : "") + "url('" + t + ".woff2') format('woff2'),url('" + t + ".woff') format('woff')",</w:t>
      </w:r>
    </w:p>
    <w:p w14:paraId="260236D5" w14:textId="77777777" w:rsidR="005E6A9E" w:rsidRDefault="005E6A9E" w:rsidP="005E6A9E">
      <w:pPr>
        <w:pStyle w:val="Style1"/>
      </w:pPr>
      <w:r>
        <w:t xml:space="preserve">                fontWeight: n,</w:t>
      </w:r>
    </w:p>
    <w:p w14:paraId="3DFE4D44" w14:textId="77777777" w:rsidR="005E6A9E" w:rsidRDefault="005E6A9E" w:rsidP="005E6A9E">
      <w:pPr>
        <w:pStyle w:val="Style1"/>
      </w:pPr>
      <w:r>
        <w:t xml:space="preserve">                fontStyle: "normal",</w:t>
      </w:r>
    </w:p>
    <w:p w14:paraId="5FE6F2E8" w14:textId="77777777" w:rsidR="005E6A9E" w:rsidRDefault="005E6A9E" w:rsidP="005E6A9E">
      <w:pPr>
        <w:pStyle w:val="Style1"/>
      </w:pPr>
      <w:r>
        <w:t xml:space="preserve">                fontDisplay: "swap"</w:t>
      </w:r>
    </w:p>
    <w:p w14:paraId="3A0199E1" w14:textId="77777777" w:rsidR="005E6A9E" w:rsidRDefault="005E6A9E" w:rsidP="005E6A9E">
      <w:pPr>
        <w:pStyle w:val="Style1"/>
      </w:pPr>
      <w:r>
        <w:t xml:space="preserve">            })</w:t>
      </w:r>
    </w:p>
    <w:p w14:paraId="6A792048" w14:textId="77777777" w:rsidR="005E6A9E" w:rsidRDefault="005E6A9E" w:rsidP="005E6A9E">
      <w:pPr>
        <w:pStyle w:val="Style1"/>
      </w:pPr>
      <w:r>
        <w:t xml:space="preserve">        }</w:t>
      </w:r>
    </w:p>
    <w:p w14:paraId="43D8584D" w14:textId="77777777" w:rsidR="005E6A9E" w:rsidRDefault="005E6A9E" w:rsidP="005E6A9E">
      <w:pPr>
        <w:pStyle w:val="Style1"/>
      </w:pPr>
      <w:r>
        <w:t xml:space="preserve">        function ge(e, t, n, r, o) {</w:t>
      </w:r>
    </w:p>
    <w:p w14:paraId="5DC05C42" w14:textId="77777777" w:rsidR="005E6A9E" w:rsidRDefault="005E6A9E" w:rsidP="005E6A9E">
      <w:pPr>
        <w:pStyle w:val="Style1"/>
      </w:pPr>
      <w:r>
        <w:t xml:space="preserve">            void 0 === r &amp;&amp; (r = "segoeui");</w:t>
      </w:r>
    </w:p>
    <w:p w14:paraId="37A04B76" w14:textId="77777777" w:rsidR="005E6A9E" w:rsidRDefault="005E6A9E" w:rsidP="005E6A9E">
      <w:pPr>
        <w:pStyle w:val="Style1"/>
      </w:pPr>
      <w:r>
        <w:t xml:space="preserve">            var i = e + "/" + n + "/" + r;</w:t>
      </w:r>
    </w:p>
    <w:p w14:paraId="1B7BAE88" w14:textId="77777777" w:rsidR="005E6A9E" w:rsidRDefault="005E6A9E" w:rsidP="005E6A9E">
      <w:pPr>
        <w:pStyle w:val="Style1"/>
      </w:pPr>
      <w:r>
        <w:t xml:space="preserve">            fe(t, i + "-light", te.light, o &amp;&amp; o + " Light"),</w:t>
      </w:r>
    </w:p>
    <w:p w14:paraId="72E367E0" w14:textId="77777777" w:rsidR="005E6A9E" w:rsidRDefault="005E6A9E" w:rsidP="005E6A9E">
      <w:pPr>
        <w:pStyle w:val="Style1"/>
      </w:pPr>
      <w:r>
        <w:t xml:space="preserve">            fe(t, i + "-semilight", te.semilight, o &amp;&amp; o + " SemiLight"),</w:t>
      </w:r>
    </w:p>
    <w:p w14:paraId="1914FFBA" w14:textId="77777777" w:rsidR="005E6A9E" w:rsidRDefault="005E6A9E" w:rsidP="005E6A9E">
      <w:pPr>
        <w:pStyle w:val="Style1"/>
      </w:pPr>
      <w:r>
        <w:t xml:space="preserve">            fe(t, i + "-regular", te.regular, o),</w:t>
      </w:r>
    </w:p>
    <w:p w14:paraId="55A34614" w14:textId="77777777" w:rsidR="005E6A9E" w:rsidRDefault="005E6A9E" w:rsidP="005E6A9E">
      <w:pPr>
        <w:pStyle w:val="Style1"/>
      </w:pPr>
      <w:r>
        <w:t xml:space="preserve">            fe(t, i + "-semibold", te.semibold, o &amp;&amp; o + " SemiBold"),</w:t>
      </w:r>
    </w:p>
    <w:p w14:paraId="73C4605A" w14:textId="77777777" w:rsidR="005E6A9E" w:rsidRDefault="005E6A9E" w:rsidP="005E6A9E">
      <w:pPr>
        <w:pStyle w:val="Style1"/>
      </w:pPr>
      <w:r>
        <w:t xml:space="preserve">            fe(t, i + "-bold", te.bold, o &amp;&amp; o + " Bold")</w:t>
      </w:r>
    </w:p>
    <w:p w14:paraId="4FB15CE6" w14:textId="77777777" w:rsidR="005E6A9E" w:rsidRDefault="005E6A9E" w:rsidP="005E6A9E">
      <w:pPr>
        <w:pStyle w:val="Style1"/>
      </w:pPr>
      <w:r>
        <w:t xml:space="preserve">        }</w:t>
      </w:r>
    </w:p>
    <w:p w14:paraId="6245B54D" w14:textId="77777777" w:rsidR="005E6A9E" w:rsidRDefault="005E6A9E" w:rsidP="005E6A9E">
      <w:pPr>
        <w:pStyle w:val="Style1"/>
      </w:pPr>
      <w:r>
        <w:t xml:space="preserve">        !function(e) {</w:t>
      </w:r>
    </w:p>
    <w:p w14:paraId="27492B55" w14:textId="77777777" w:rsidR="005E6A9E" w:rsidRDefault="005E6A9E" w:rsidP="005E6A9E">
      <w:pPr>
        <w:pStyle w:val="Style1"/>
      </w:pPr>
      <w:r>
        <w:t xml:space="preserve">            if (e) {</w:t>
      </w:r>
    </w:p>
    <w:p w14:paraId="3D1025FC" w14:textId="77777777" w:rsidR="005E6A9E" w:rsidRDefault="005E6A9E" w:rsidP="005E6A9E">
      <w:pPr>
        <w:pStyle w:val="Style1"/>
      </w:pPr>
      <w:r>
        <w:t xml:space="preserve">                var t = e + "/fonts";</w:t>
      </w:r>
    </w:p>
    <w:p w14:paraId="2F8E00AD" w14:textId="77777777" w:rsidR="005E6A9E" w:rsidRDefault="005E6A9E" w:rsidP="005E6A9E">
      <w:pPr>
        <w:pStyle w:val="Style1"/>
      </w:pPr>
      <w:r>
        <w:t xml:space="preserve">                ge(t, Y.Thai, "leelawadeeui-thai", "leelawadeeui"),</w:t>
      </w:r>
    </w:p>
    <w:p w14:paraId="75BCB54D" w14:textId="77777777" w:rsidR="005E6A9E" w:rsidRDefault="005E6A9E" w:rsidP="005E6A9E">
      <w:pPr>
        <w:pStyle w:val="Style1"/>
      </w:pPr>
      <w:r>
        <w:t xml:space="preserve">                ge(t, Y.Arabic, "segoeui-arabic"),</w:t>
      </w:r>
    </w:p>
    <w:p w14:paraId="63843D9C" w14:textId="77777777" w:rsidR="005E6A9E" w:rsidRDefault="005E6A9E" w:rsidP="005E6A9E">
      <w:pPr>
        <w:pStyle w:val="Style1"/>
      </w:pPr>
      <w:r>
        <w:t xml:space="preserve">                ge(t, Y.Cyrillic, "segoeui-cyrillic"),</w:t>
      </w:r>
    </w:p>
    <w:p w14:paraId="633C8693" w14:textId="77777777" w:rsidR="005E6A9E" w:rsidRDefault="005E6A9E" w:rsidP="005E6A9E">
      <w:pPr>
        <w:pStyle w:val="Style1"/>
      </w:pPr>
      <w:r>
        <w:t xml:space="preserve">                ge(t, Y.EastEuropean, "segoeui-easteuropean"),</w:t>
      </w:r>
    </w:p>
    <w:p w14:paraId="2403ADBD" w14:textId="77777777" w:rsidR="005E6A9E" w:rsidRDefault="005E6A9E" w:rsidP="005E6A9E">
      <w:pPr>
        <w:pStyle w:val="Style1"/>
      </w:pPr>
      <w:r>
        <w:t xml:space="preserve">                ge(t, Y.Greek, "segoeui-greek"),</w:t>
      </w:r>
    </w:p>
    <w:p w14:paraId="3C2CFA8F" w14:textId="77777777" w:rsidR="005E6A9E" w:rsidRDefault="005E6A9E" w:rsidP="005E6A9E">
      <w:pPr>
        <w:pStyle w:val="Style1"/>
      </w:pPr>
      <w:r>
        <w:t xml:space="preserve">                ge(t, Y.Hebrew, "segoeui-hebrew"),</w:t>
      </w:r>
    </w:p>
    <w:p w14:paraId="2495240E" w14:textId="77777777" w:rsidR="005E6A9E" w:rsidRDefault="005E6A9E" w:rsidP="005E6A9E">
      <w:pPr>
        <w:pStyle w:val="Style1"/>
      </w:pPr>
      <w:r>
        <w:t xml:space="preserve">                ge(t, Y.Vietnamese, "segoeui-vietnamese"),</w:t>
      </w:r>
    </w:p>
    <w:p w14:paraId="0894FA57" w14:textId="77777777" w:rsidR="005E6A9E" w:rsidRDefault="005E6A9E" w:rsidP="005E6A9E">
      <w:pPr>
        <w:pStyle w:val="Style1"/>
      </w:pPr>
      <w:r>
        <w:t xml:space="preserve">                ge(t, Y.WestEuropean, "segoeui-westeuropean", "segoeui", "Segoe UI"),</w:t>
      </w:r>
    </w:p>
    <w:p w14:paraId="5654997F" w14:textId="77777777" w:rsidR="005E6A9E" w:rsidRDefault="005E6A9E" w:rsidP="005E6A9E">
      <w:pPr>
        <w:pStyle w:val="Style1"/>
      </w:pPr>
      <w:r>
        <w:t xml:space="preserve">                ge(t, $.Selawik, "selawik", "selawik"),</w:t>
      </w:r>
    </w:p>
    <w:p w14:paraId="06917854" w14:textId="77777777" w:rsidR="005E6A9E" w:rsidRDefault="005E6A9E" w:rsidP="005E6A9E">
      <w:pPr>
        <w:pStyle w:val="Style1"/>
      </w:pPr>
      <w:r>
        <w:t xml:space="preserve">                ge(t, Y.Armenian, "segoeui-armenian"),</w:t>
      </w:r>
    </w:p>
    <w:p w14:paraId="15C1E42B" w14:textId="77777777" w:rsidR="005E6A9E" w:rsidRDefault="005E6A9E" w:rsidP="005E6A9E">
      <w:pPr>
        <w:pStyle w:val="Style1"/>
      </w:pPr>
      <w:r>
        <w:t xml:space="preserve">                ge(t, Y.Georgian, "segoeui-georgian"),</w:t>
      </w:r>
    </w:p>
    <w:p w14:paraId="4A5AFB32" w14:textId="77777777" w:rsidR="005E6A9E" w:rsidRDefault="005E6A9E" w:rsidP="005E6A9E">
      <w:pPr>
        <w:pStyle w:val="Style1"/>
      </w:pPr>
      <w:r>
        <w:t xml:space="preserve">                fe("Leelawadee UI Web", t + "/leelawadeeui-thai/leelawadeeui-semilight", te.light),</w:t>
      </w:r>
    </w:p>
    <w:p w14:paraId="1F638223" w14:textId="77777777" w:rsidR="005E6A9E" w:rsidRDefault="005E6A9E" w:rsidP="005E6A9E">
      <w:pPr>
        <w:pStyle w:val="Style1"/>
      </w:pPr>
      <w:r>
        <w:t xml:space="preserve">                fe("Leelawadee UI Web", t + "/leelawadeeui-thai/leelawadeeui-bold", te.semibold)</w:t>
      </w:r>
    </w:p>
    <w:p w14:paraId="47842B71" w14:textId="77777777" w:rsidR="005E6A9E" w:rsidRDefault="005E6A9E" w:rsidP="005E6A9E">
      <w:pPr>
        <w:pStyle w:val="Style1"/>
      </w:pPr>
      <w:r>
        <w:t xml:space="preserve">            }</w:t>
      </w:r>
    </w:p>
    <w:p w14:paraId="348366C4" w14:textId="77777777" w:rsidR="005E6A9E" w:rsidRDefault="005E6A9E" w:rsidP="005E6A9E">
      <w:pPr>
        <w:pStyle w:val="Style1"/>
      </w:pPr>
      <w:r>
        <w:t xml:space="preserve">        }(function() {</w:t>
      </w:r>
    </w:p>
    <w:p w14:paraId="300A4971" w14:textId="77777777" w:rsidR="005E6A9E" w:rsidRDefault="005E6A9E" w:rsidP="005E6A9E">
      <w:pPr>
        <w:pStyle w:val="Style1"/>
      </w:pPr>
      <w:r>
        <w:t xml:space="preserve">            var e, t, n;</w:t>
      </w:r>
    </w:p>
    <w:p w14:paraId="15B03E88" w14:textId="77777777" w:rsidR="005E6A9E" w:rsidRDefault="005E6A9E" w:rsidP="005E6A9E">
      <w:pPr>
        <w:pStyle w:val="Style1"/>
      </w:pPr>
      <w:r>
        <w:t xml:space="preserve">            return null != (n = null === (t = null === (e = Object(le.a)()) || void 0 === e ? void 0 : e.FabricConfig) || void 0 === t ? void 0 : t.fontBaseUrl) ? n : "https://static2.sharepointonline.com/files/fabric/assets"</w:t>
      </w:r>
    </w:p>
    <w:p w14:paraId="255BB004" w14:textId="77777777" w:rsidR="005E6A9E" w:rsidRDefault="005E6A9E" w:rsidP="005E6A9E">
      <w:pPr>
        <w:pStyle w:val="Style1"/>
      </w:pPr>
      <w:r>
        <w:t xml:space="preserve">        }());</w:t>
      </w:r>
    </w:p>
    <w:p w14:paraId="497C3D4E" w14:textId="77777777" w:rsidR="005E6A9E" w:rsidRDefault="005E6A9E" w:rsidP="005E6A9E">
      <w:pPr>
        <w:pStyle w:val="Style1"/>
      </w:pPr>
      <w:r>
        <w:t xml:space="preserve">        var pe = "@media screen and (-ms-high-contrast: active), (forced-colors: active)"</w:t>
      </w:r>
    </w:p>
    <w:p w14:paraId="3E48A77D" w14:textId="77777777" w:rsidR="005E6A9E" w:rsidRDefault="005E6A9E" w:rsidP="005E6A9E">
      <w:pPr>
        <w:pStyle w:val="Style1"/>
      </w:pPr>
      <w:r>
        <w:t xml:space="preserve">          , me = 480</w:t>
      </w:r>
    </w:p>
    <w:p w14:paraId="044E2B33" w14:textId="77777777" w:rsidR="005E6A9E" w:rsidRDefault="005E6A9E" w:rsidP="005E6A9E">
      <w:pPr>
        <w:pStyle w:val="Style1"/>
      </w:pPr>
      <w:r>
        <w:t xml:space="preserve">          , ve = me - 1</w:t>
      </w:r>
    </w:p>
    <w:p w14:paraId="45DBED43" w14:textId="77777777" w:rsidR="005E6A9E" w:rsidRDefault="005E6A9E" w:rsidP="005E6A9E">
      <w:pPr>
        <w:pStyle w:val="Style1"/>
      </w:pPr>
      <w:r>
        <w:t xml:space="preserve">          , he = 639;</w:t>
      </w:r>
    </w:p>
    <w:p w14:paraId="212A03DA" w14:textId="77777777" w:rsidR="005E6A9E" w:rsidRDefault="005E6A9E" w:rsidP="005E6A9E">
      <w:pPr>
        <w:pStyle w:val="Style1"/>
      </w:pPr>
      <w:r>
        <w:t xml:space="preserve">        function be(e, t) {</w:t>
      </w:r>
    </w:p>
    <w:p w14:paraId="63E273DF" w14:textId="77777777" w:rsidR="005E6A9E" w:rsidRDefault="005E6A9E" w:rsidP="005E6A9E">
      <w:pPr>
        <w:pStyle w:val="Style1"/>
      </w:pPr>
      <w:r>
        <w:t xml:space="preserve">            return "@media only screen" + ("number" == typeof e ? " and (min-width: " + e + "px)" : "") + ("number" == typeof t ? " and (max-width: " + t + "px)" : "")</w:t>
      </w:r>
    </w:p>
    <w:p w14:paraId="01841C44" w14:textId="77777777" w:rsidR="005E6A9E" w:rsidRDefault="005E6A9E" w:rsidP="005E6A9E">
      <w:pPr>
        <w:pStyle w:val="Style1"/>
      </w:pPr>
      <w:r>
        <w:t xml:space="preserve">        }</w:t>
      </w:r>
    </w:p>
    <w:p w14:paraId="443CFF8B" w14:textId="77777777" w:rsidR="005E6A9E" w:rsidRDefault="005E6A9E" w:rsidP="005E6A9E">
      <w:pPr>
        <w:pStyle w:val="Style1"/>
      </w:pPr>
      <w:r>
        <w:t xml:space="preserve">        function ye() {</w:t>
      </w:r>
    </w:p>
    <w:p w14:paraId="73246317" w14:textId="77777777" w:rsidR="005E6A9E" w:rsidRDefault="005E6A9E" w:rsidP="005E6A9E">
      <w:pPr>
        <w:pStyle w:val="Style1"/>
      </w:pPr>
      <w:r>
        <w:t xml:space="preserve">            return {</w:t>
      </w:r>
    </w:p>
    <w:p w14:paraId="55FA6EBA" w14:textId="77777777" w:rsidR="005E6A9E" w:rsidRDefault="005E6A9E" w:rsidP="005E6A9E">
      <w:pPr>
        <w:pStyle w:val="Style1"/>
      </w:pPr>
      <w:r>
        <w:t xml:space="preserve">                forcedColorAdjust: "none",</w:t>
      </w:r>
    </w:p>
    <w:p w14:paraId="0376BBB4" w14:textId="77777777" w:rsidR="005E6A9E" w:rsidRDefault="005E6A9E" w:rsidP="005E6A9E">
      <w:pPr>
        <w:pStyle w:val="Style1"/>
      </w:pPr>
      <w:r>
        <w:t xml:space="preserve">                MsHighContrastAdjust: "none"</w:t>
      </w:r>
    </w:p>
    <w:p w14:paraId="7D0B8B9B" w14:textId="77777777" w:rsidR="005E6A9E" w:rsidRDefault="005E6A9E" w:rsidP="005E6A9E">
      <w:pPr>
        <w:pStyle w:val="Style1"/>
      </w:pPr>
      <w:r>
        <w:t xml:space="preserve">            }</w:t>
      </w:r>
    </w:p>
    <w:p w14:paraId="3EF7A162" w14:textId="77777777" w:rsidR="005E6A9E" w:rsidRDefault="005E6A9E" w:rsidP="005E6A9E">
      <w:pPr>
        <w:pStyle w:val="Style1"/>
      </w:pPr>
      <w:r>
        <w:t xml:space="preserve">        }</w:t>
      </w:r>
    </w:p>
    <w:p w14:paraId="3CF711FB" w14:textId="77777777" w:rsidR="005E6A9E" w:rsidRDefault="005E6A9E" w:rsidP="005E6A9E">
      <w:pPr>
        <w:pStyle w:val="Style1"/>
      </w:pPr>
      <w:r>
        <w:t xml:space="preserve">        var _e, xe = n("egAX");</w:t>
      </w:r>
    </w:p>
    <w:p w14:paraId="6D799ACE" w14:textId="77777777" w:rsidR="005E6A9E" w:rsidRDefault="005E6A9E" w:rsidP="005E6A9E">
      <w:pPr>
        <w:pStyle w:val="Style1"/>
      </w:pPr>
      <w:r>
        <w:t xml:space="preserve">        function ke(e, t, n, r, o, i, a) {</w:t>
      </w:r>
    </w:p>
    <w:p w14:paraId="6D34BBC2" w14:textId="77777777" w:rsidR="005E6A9E" w:rsidRDefault="005E6A9E" w:rsidP="005E6A9E">
      <w:pPr>
        <w:pStyle w:val="Style1"/>
      </w:pPr>
      <w:r>
        <w:t xml:space="preserve">            return function(e, t) {</w:t>
      </w:r>
    </w:p>
    <w:p w14:paraId="1B13E31C" w14:textId="77777777" w:rsidR="005E6A9E" w:rsidRDefault="005E6A9E" w:rsidP="005E6A9E">
      <w:pPr>
        <w:pStyle w:val="Style1"/>
      </w:pPr>
      <w:r>
        <w:t xml:space="preserve">                var n, r;</w:t>
      </w:r>
    </w:p>
    <w:p w14:paraId="64FC76B9" w14:textId="77777777" w:rsidR="005E6A9E" w:rsidRDefault="005E6A9E" w:rsidP="005E6A9E">
      <w:pPr>
        <w:pStyle w:val="Style1"/>
      </w:pPr>
      <w:r>
        <w:t xml:space="preserve">                void 0 === t &amp;&amp; (t = {});</w:t>
      </w:r>
    </w:p>
    <w:p w14:paraId="446370F9" w14:textId="77777777" w:rsidR="005E6A9E" w:rsidRDefault="005E6A9E" w:rsidP="005E6A9E">
      <w:pPr>
        <w:pStyle w:val="Style1"/>
      </w:pPr>
      <w:r>
        <w:t xml:space="preserve">                var o = t.inset</w:t>
      </w:r>
    </w:p>
    <w:p w14:paraId="35F1CB29" w14:textId="77777777" w:rsidR="005E6A9E" w:rsidRDefault="005E6A9E" w:rsidP="005E6A9E">
      <w:pPr>
        <w:pStyle w:val="Style1"/>
      </w:pPr>
      <w:r>
        <w:t xml:space="preserve">                  , i = void 0 === o ? 0 : o</w:t>
      </w:r>
    </w:p>
    <w:p w14:paraId="180BC168" w14:textId="77777777" w:rsidR="005E6A9E" w:rsidRDefault="005E6A9E" w:rsidP="005E6A9E">
      <w:pPr>
        <w:pStyle w:val="Style1"/>
      </w:pPr>
      <w:r>
        <w:t xml:space="preserve">                  , a = t.width</w:t>
      </w:r>
    </w:p>
    <w:p w14:paraId="160780A2" w14:textId="77777777" w:rsidR="005E6A9E" w:rsidRDefault="005E6A9E" w:rsidP="005E6A9E">
      <w:pPr>
        <w:pStyle w:val="Style1"/>
      </w:pPr>
      <w:r>
        <w:t xml:space="preserve">                  , s = void 0 === a ? 1 : a</w:t>
      </w:r>
    </w:p>
    <w:p w14:paraId="38DE9620" w14:textId="77777777" w:rsidR="005E6A9E" w:rsidRDefault="005E6A9E" w:rsidP="005E6A9E">
      <w:pPr>
        <w:pStyle w:val="Style1"/>
      </w:pPr>
      <w:r>
        <w:t xml:space="preserve">                  , u = t.position</w:t>
      </w:r>
    </w:p>
    <w:p w14:paraId="4E322A35" w14:textId="77777777" w:rsidR="005E6A9E" w:rsidRDefault="005E6A9E" w:rsidP="005E6A9E">
      <w:pPr>
        <w:pStyle w:val="Style1"/>
      </w:pPr>
      <w:r>
        <w:t xml:space="preserve">                  , c = t.borderColor</w:t>
      </w:r>
    </w:p>
    <w:p w14:paraId="758A1243" w14:textId="77777777" w:rsidR="005E6A9E" w:rsidRDefault="005E6A9E" w:rsidP="005E6A9E">
      <w:pPr>
        <w:pStyle w:val="Style1"/>
      </w:pPr>
      <w:r>
        <w:t xml:space="preserve">                  , l = t.outlineColor</w:t>
      </w:r>
    </w:p>
    <w:p w14:paraId="4CEB7A77" w14:textId="77777777" w:rsidR="005E6A9E" w:rsidRDefault="005E6A9E" w:rsidP="005E6A9E">
      <w:pPr>
        <w:pStyle w:val="Style1"/>
      </w:pPr>
      <w:r>
        <w:t xml:space="preserve">                  , d = t.isFocusedOnly;</w:t>
      </w:r>
    </w:p>
    <w:p w14:paraId="00C61741" w14:textId="77777777" w:rsidR="005E6A9E" w:rsidRDefault="005E6A9E" w:rsidP="005E6A9E">
      <w:pPr>
        <w:pStyle w:val="Style1"/>
      </w:pPr>
      <w:r>
        <w:t xml:space="preserve">                return {</w:t>
      </w:r>
    </w:p>
    <w:p w14:paraId="4A76BAEE" w14:textId="77777777" w:rsidR="005E6A9E" w:rsidRDefault="005E6A9E" w:rsidP="005E6A9E">
      <w:pPr>
        <w:pStyle w:val="Style1"/>
      </w:pPr>
      <w:r>
        <w:t xml:space="preserve">                    outline: "transparent",</w:t>
      </w:r>
    </w:p>
    <w:p w14:paraId="47EE1DA5" w14:textId="77777777" w:rsidR="005E6A9E" w:rsidRDefault="005E6A9E" w:rsidP="005E6A9E">
      <w:pPr>
        <w:pStyle w:val="Style1"/>
      </w:pPr>
      <w:r>
        <w:t xml:space="preserve">                    position: void 0 === u ? "relative" : u,</w:t>
      </w:r>
    </w:p>
    <w:p w14:paraId="14F41870" w14:textId="77777777" w:rsidR="005E6A9E" w:rsidRDefault="005E6A9E" w:rsidP="005E6A9E">
      <w:pPr>
        <w:pStyle w:val="Style1"/>
      </w:pPr>
      <w:r>
        <w:t xml:space="preserve">                    selectors: (n = {</w:t>
      </w:r>
    </w:p>
    <w:p w14:paraId="735A3DD4" w14:textId="77777777" w:rsidR="005E6A9E" w:rsidRDefault="005E6A9E" w:rsidP="005E6A9E">
      <w:pPr>
        <w:pStyle w:val="Style1"/>
      </w:pPr>
      <w:r>
        <w:t xml:space="preserve">                        "::-moz-focus-inner": {</w:t>
      </w:r>
    </w:p>
    <w:p w14:paraId="6802D03F" w14:textId="77777777" w:rsidR="005E6A9E" w:rsidRDefault="005E6A9E" w:rsidP="005E6A9E">
      <w:pPr>
        <w:pStyle w:val="Style1"/>
      </w:pPr>
      <w:r>
        <w:t xml:space="preserve">                            border: "0"</w:t>
      </w:r>
    </w:p>
    <w:p w14:paraId="4EFBDFD2" w14:textId="77777777" w:rsidR="005E6A9E" w:rsidRDefault="005E6A9E" w:rsidP="005E6A9E">
      <w:pPr>
        <w:pStyle w:val="Style1"/>
      </w:pPr>
      <w:r>
        <w:t xml:space="preserve">                        }</w:t>
      </w:r>
    </w:p>
    <w:p w14:paraId="2FC65A73" w14:textId="77777777" w:rsidR="005E6A9E" w:rsidRDefault="005E6A9E" w:rsidP="005E6A9E">
      <w:pPr>
        <w:pStyle w:val="Style1"/>
      </w:pPr>
      <w:r>
        <w:t xml:space="preserve">                    },</w:t>
      </w:r>
    </w:p>
    <w:p w14:paraId="6788BB7A" w14:textId="77777777" w:rsidR="005E6A9E" w:rsidRDefault="005E6A9E" w:rsidP="005E6A9E">
      <w:pPr>
        <w:pStyle w:val="Style1"/>
      </w:pPr>
      <w:r>
        <w:t xml:space="preserve">                    n["." + xe.a + " &amp;" + (void 0 === d || d ? ":focus" : "") + ":after"] = {</w:t>
      </w:r>
    </w:p>
    <w:p w14:paraId="038D1F06" w14:textId="77777777" w:rsidR="005E6A9E" w:rsidRDefault="005E6A9E" w:rsidP="005E6A9E">
      <w:pPr>
        <w:pStyle w:val="Style1"/>
      </w:pPr>
      <w:r>
        <w:t xml:space="preserve">                        content: '""',</w:t>
      </w:r>
    </w:p>
    <w:p w14:paraId="57EBEBA4" w14:textId="77777777" w:rsidR="005E6A9E" w:rsidRDefault="005E6A9E" w:rsidP="005E6A9E">
      <w:pPr>
        <w:pStyle w:val="Style1"/>
      </w:pPr>
      <w:r>
        <w:t xml:space="preserve">                        position: "absolute",</w:t>
      </w:r>
    </w:p>
    <w:p w14:paraId="10BBD0D7" w14:textId="77777777" w:rsidR="005E6A9E" w:rsidRDefault="005E6A9E" w:rsidP="005E6A9E">
      <w:pPr>
        <w:pStyle w:val="Style1"/>
      </w:pPr>
      <w:r>
        <w:t xml:space="preserve">                        left: i + 1,</w:t>
      </w:r>
    </w:p>
    <w:p w14:paraId="10478EEA" w14:textId="77777777" w:rsidR="005E6A9E" w:rsidRDefault="005E6A9E" w:rsidP="005E6A9E">
      <w:pPr>
        <w:pStyle w:val="Style1"/>
      </w:pPr>
      <w:r>
        <w:t xml:space="preserve">                        top: i + 1,</w:t>
      </w:r>
    </w:p>
    <w:p w14:paraId="24427370" w14:textId="77777777" w:rsidR="005E6A9E" w:rsidRDefault="005E6A9E" w:rsidP="005E6A9E">
      <w:pPr>
        <w:pStyle w:val="Style1"/>
      </w:pPr>
      <w:r>
        <w:t xml:space="preserve">                        bottom: i + 1,</w:t>
      </w:r>
    </w:p>
    <w:p w14:paraId="24534DA8" w14:textId="77777777" w:rsidR="005E6A9E" w:rsidRDefault="005E6A9E" w:rsidP="005E6A9E">
      <w:pPr>
        <w:pStyle w:val="Style1"/>
      </w:pPr>
      <w:r>
        <w:t xml:space="preserve">                        right: i + 1,</w:t>
      </w:r>
    </w:p>
    <w:p w14:paraId="2AD6E1D3" w14:textId="77777777" w:rsidR="005E6A9E" w:rsidRDefault="005E6A9E" w:rsidP="005E6A9E">
      <w:pPr>
        <w:pStyle w:val="Style1"/>
      </w:pPr>
      <w:r>
        <w:t xml:space="preserve">                        border: s + "px solid " + (void 0 === c ? e.palette.white : c),</w:t>
      </w:r>
    </w:p>
    <w:p w14:paraId="10A2338C" w14:textId="77777777" w:rsidR="005E6A9E" w:rsidRDefault="005E6A9E" w:rsidP="005E6A9E">
      <w:pPr>
        <w:pStyle w:val="Style1"/>
      </w:pPr>
      <w:r>
        <w:t xml:space="preserve">                        outline: s + "px solid " + (void 0 === l ? e.palette.neutralSecondary : l),</w:t>
      </w:r>
    </w:p>
    <w:p w14:paraId="39A037CF" w14:textId="77777777" w:rsidR="005E6A9E" w:rsidRDefault="005E6A9E" w:rsidP="005E6A9E">
      <w:pPr>
        <w:pStyle w:val="Style1"/>
      </w:pPr>
      <w:r>
        <w:t xml:space="preserve">                        zIndex: _e.FocusStyle,</w:t>
      </w:r>
    </w:p>
    <w:p w14:paraId="5289D1A5" w14:textId="77777777" w:rsidR="005E6A9E" w:rsidRDefault="005E6A9E" w:rsidP="005E6A9E">
      <w:pPr>
        <w:pStyle w:val="Style1"/>
      </w:pPr>
      <w:r>
        <w:t xml:space="preserve">                        selectors: (r = {},</w:t>
      </w:r>
    </w:p>
    <w:p w14:paraId="0C3C91CB" w14:textId="77777777" w:rsidR="005E6A9E" w:rsidRDefault="005E6A9E" w:rsidP="005E6A9E">
      <w:pPr>
        <w:pStyle w:val="Style1"/>
      </w:pPr>
      <w:r>
        <w:t xml:space="preserve">                        r[pe] = t.highContrastStyle,</w:t>
      </w:r>
    </w:p>
    <w:p w14:paraId="0AB1CCFA" w14:textId="77777777" w:rsidR="005E6A9E" w:rsidRDefault="005E6A9E" w:rsidP="005E6A9E">
      <w:pPr>
        <w:pStyle w:val="Style1"/>
      </w:pPr>
      <w:r>
        <w:t xml:space="preserve">                        r)</w:t>
      </w:r>
    </w:p>
    <w:p w14:paraId="62113715" w14:textId="77777777" w:rsidR="005E6A9E" w:rsidRDefault="005E6A9E" w:rsidP="005E6A9E">
      <w:pPr>
        <w:pStyle w:val="Style1"/>
      </w:pPr>
      <w:r>
        <w:t xml:space="preserve">                    },</w:t>
      </w:r>
    </w:p>
    <w:p w14:paraId="497B1D89" w14:textId="77777777" w:rsidR="005E6A9E" w:rsidRDefault="005E6A9E" w:rsidP="005E6A9E">
      <w:pPr>
        <w:pStyle w:val="Style1"/>
      </w:pPr>
      <w:r>
        <w:t xml:space="preserve">                    n)</w:t>
      </w:r>
    </w:p>
    <w:p w14:paraId="1328E2BF" w14:textId="77777777" w:rsidR="005E6A9E" w:rsidRDefault="005E6A9E" w:rsidP="005E6A9E">
      <w:pPr>
        <w:pStyle w:val="Style1"/>
      </w:pPr>
      <w:r>
        <w:t xml:space="preserve">                }</w:t>
      </w:r>
    </w:p>
    <w:p w14:paraId="228F61ED" w14:textId="77777777" w:rsidR="005E6A9E" w:rsidRDefault="005E6A9E" w:rsidP="005E6A9E">
      <w:pPr>
        <w:pStyle w:val="Style1"/>
      </w:pPr>
      <w:r>
        <w:t xml:space="preserve">            }(e, "number" != typeof t &amp;&amp; t ? t : {</w:t>
      </w:r>
    </w:p>
    <w:p w14:paraId="71AC7ED6" w14:textId="77777777" w:rsidR="005E6A9E" w:rsidRDefault="005E6A9E" w:rsidP="005E6A9E">
      <w:pPr>
        <w:pStyle w:val="Style1"/>
      </w:pPr>
      <w:r>
        <w:t xml:space="preserve">                inset: t,</w:t>
      </w:r>
    </w:p>
    <w:p w14:paraId="018ACB5C" w14:textId="77777777" w:rsidR="005E6A9E" w:rsidRDefault="005E6A9E" w:rsidP="005E6A9E">
      <w:pPr>
        <w:pStyle w:val="Style1"/>
      </w:pPr>
      <w:r>
        <w:t xml:space="preserve">                position: n,</w:t>
      </w:r>
    </w:p>
    <w:p w14:paraId="44A84663" w14:textId="77777777" w:rsidR="005E6A9E" w:rsidRDefault="005E6A9E" w:rsidP="005E6A9E">
      <w:pPr>
        <w:pStyle w:val="Style1"/>
      </w:pPr>
      <w:r>
        <w:t xml:space="preserve">                highContrastStyle: r,</w:t>
      </w:r>
    </w:p>
    <w:p w14:paraId="06A12620" w14:textId="77777777" w:rsidR="005E6A9E" w:rsidRDefault="005E6A9E" w:rsidP="005E6A9E">
      <w:pPr>
        <w:pStyle w:val="Style1"/>
      </w:pPr>
      <w:r>
        <w:t xml:space="preserve">                borderColor: o,</w:t>
      </w:r>
    </w:p>
    <w:p w14:paraId="6F40569D" w14:textId="77777777" w:rsidR="005E6A9E" w:rsidRDefault="005E6A9E" w:rsidP="005E6A9E">
      <w:pPr>
        <w:pStyle w:val="Style1"/>
      </w:pPr>
      <w:r>
        <w:t xml:space="preserve">                outlineColor: i,</w:t>
      </w:r>
    </w:p>
    <w:p w14:paraId="1247BFB2" w14:textId="77777777" w:rsidR="005E6A9E" w:rsidRDefault="005E6A9E" w:rsidP="005E6A9E">
      <w:pPr>
        <w:pStyle w:val="Style1"/>
      </w:pPr>
      <w:r>
        <w:t xml:space="preserve">                isFocusedOnly: a</w:t>
      </w:r>
    </w:p>
    <w:p w14:paraId="6591D07A" w14:textId="77777777" w:rsidR="005E6A9E" w:rsidRDefault="005E6A9E" w:rsidP="005E6A9E">
      <w:pPr>
        <w:pStyle w:val="Style1"/>
      </w:pPr>
      <w:r>
        <w:t xml:space="preserve">            })</w:t>
      </w:r>
    </w:p>
    <w:p w14:paraId="25F7B6BB" w14:textId="77777777" w:rsidR="005E6A9E" w:rsidRDefault="005E6A9E" w:rsidP="005E6A9E">
      <w:pPr>
        <w:pStyle w:val="Style1"/>
      </w:pPr>
      <w:r>
        <w:t xml:space="preserve">        }</w:t>
      </w:r>
    </w:p>
    <w:p w14:paraId="2B29F8AE" w14:textId="77777777" w:rsidR="005E6A9E" w:rsidRDefault="005E6A9E" w:rsidP="005E6A9E">
      <w:pPr>
        <w:pStyle w:val="Style1"/>
      </w:pPr>
      <w:r>
        <w:t xml:space="preserve">        function we() {</w:t>
      </w:r>
    </w:p>
    <w:p w14:paraId="0435EF66" w14:textId="77777777" w:rsidR="005E6A9E" w:rsidRDefault="005E6A9E" w:rsidP="005E6A9E">
      <w:pPr>
        <w:pStyle w:val="Style1"/>
      </w:pPr>
      <w:r>
        <w:t xml:space="preserve">            return {</w:t>
      </w:r>
    </w:p>
    <w:p w14:paraId="242DDAC6" w14:textId="77777777" w:rsidR="005E6A9E" w:rsidRDefault="005E6A9E" w:rsidP="005E6A9E">
      <w:pPr>
        <w:pStyle w:val="Style1"/>
      </w:pPr>
      <w:r>
        <w:t xml:space="preserve">                selectors: {</w:t>
      </w:r>
    </w:p>
    <w:p w14:paraId="0E2E92AF" w14:textId="77777777" w:rsidR="005E6A9E" w:rsidRDefault="005E6A9E" w:rsidP="005E6A9E">
      <w:pPr>
        <w:pStyle w:val="Style1"/>
      </w:pPr>
      <w:r>
        <w:t xml:space="preserve">                    "&amp;::-moz-focus-inner": {</w:t>
      </w:r>
    </w:p>
    <w:p w14:paraId="2BBDF242" w14:textId="77777777" w:rsidR="005E6A9E" w:rsidRDefault="005E6A9E" w:rsidP="005E6A9E">
      <w:pPr>
        <w:pStyle w:val="Style1"/>
      </w:pPr>
      <w:r>
        <w:t xml:space="preserve">                        border: 0</w:t>
      </w:r>
    </w:p>
    <w:p w14:paraId="310387AC" w14:textId="77777777" w:rsidR="005E6A9E" w:rsidRDefault="005E6A9E" w:rsidP="005E6A9E">
      <w:pPr>
        <w:pStyle w:val="Style1"/>
      </w:pPr>
      <w:r>
        <w:t xml:space="preserve">                    },</w:t>
      </w:r>
    </w:p>
    <w:p w14:paraId="6F78A613" w14:textId="77777777" w:rsidR="005E6A9E" w:rsidRDefault="005E6A9E" w:rsidP="005E6A9E">
      <w:pPr>
        <w:pStyle w:val="Style1"/>
      </w:pPr>
      <w:r>
        <w:t xml:space="preserve">                    "&amp;": {</w:t>
      </w:r>
    </w:p>
    <w:p w14:paraId="028829E2" w14:textId="77777777" w:rsidR="005E6A9E" w:rsidRDefault="005E6A9E" w:rsidP="005E6A9E">
      <w:pPr>
        <w:pStyle w:val="Style1"/>
      </w:pPr>
      <w:r>
        <w:t xml:space="preserve">                        outline: "transparent"</w:t>
      </w:r>
    </w:p>
    <w:p w14:paraId="3CBB63B2" w14:textId="77777777" w:rsidR="005E6A9E" w:rsidRDefault="005E6A9E" w:rsidP="005E6A9E">
      <w:pPr>
        <w:pStyle w:val="Style1"/>
      </w:pPr>
      <w:r>
        <w:t xml:space="preserve">                    }</w:t>
      </w:r>
    </w:p>
    <w:p w14:paraId="7BEC7E07" w14:textId="77777777" w:rsidR="005E6A9E" w:rsidRDefault="005E6A9E" w:rsidP="005E6A9E">
      <w:pPr>
        <w:pStyle w:val="Style1"/>
      </w:pPr>
      <w:r>
        <w:t xml:space="preserve">                }</w:t>
      </w:r>
    </w:p>
    <w:p w14:paraId="3AABC5A2" w14:textId="77777777" w:rsidR="005E6A9E" w:rsidRDefault="005E6A9E" w:rsidP="005E6A9E">
      <w:pPr>
        <w:pStyle w:val="Style1"/>
      </w:pPr>
      <w:r>
        <w:t xml:space="preserve">            }</w:t>
      </w:r>
    </w:p>
    <w:p w14:paraId="6AC9B1B0" w14:textId="77777777" w:rsidR="005E6A9E" w:rsidRDefault="005E6A9E" w:rsidP="005E6A9E">
      <w:pPr>
        <w:pStyle w:val="Style1"/>
      </w:pPr>
      <w:r>
        <w:t xml:space="preserve">        }</w:t>
      </w:r>
    </w:p>
    <w:p w14:paraId="56B2A4F9" w14:textId="77777777" w:rsidR="005E6A9E" w:rsidRDefault="005E6A9E" w:rsidP="005E6A9E">
      <w:pPr>
        <w:pStyle w:val="Style1"/>
      </w:pPr>
      <w:r>
        <w:t xml:space="preserve">        !function(e) {</w:t>
      </w:r>
    </w:p>
    <w:p w14:paraId="1E6FBE00" w14:textId="77777777" w:rsidR="005E6A9E" w:rsidRDefault="005E6A9E" w:rsidP="005E6A9E">
      <w:pPr>
        <w:pStyle w:val="Style1"/>
      </w:pPr>
      <w:r>
        <w:t xml:space="preserve">            e.Nav = 1,</w:t>
      </w:r>
    </w:p>
    <w:p w14:paraId="3FD8BBCD" w14:textId="77777777" w:rsidR="005E6A9E" w:rsidRDefault="005E6A9E" w:rsidP="005E6A9E">
      <w:pPr>
        <w:pStyle w:val="Style1"/>
      </w:pPr>
      <w:r>
        <w:t xml:space="preserve">            e.ScrollablePane = 1,</w:t>
      </w:r>
    </w:p>
    <w:p w14:paraId="78A96AFB" w14:textId="77777777" w:rsidR="005E6A9E" w:rsidRDefault="005E6A9E" w:rsidP="005E6A9E">
      <w:pPr>
        <w:pStyle w:val="Style1"/>
      </w:pPr>
      <w:r>
        <w:t xml:space="preserve">            e.FocusStyle = 1,</w:t>
      </w:r>
    </w:p>
    <w:p w14:paraId="167A1247" w14:textId="77777777" w:rsidR="005E6A9E" w:rsidRDefault="005E6A9E" w:rsidP="005E6A9E">
      <w:pPr>
        <w:pStyle w:val="Style1"/>
      </w:pPr>
      <w:r>
        <w:t xml:space="preserve">            e.Coachmark = 1e3,</w:t>
      </w:r>
    </w:p>
    <w:p w14:paraId="641BE144" w14:textId="77777777" w:rsidR="005E6A9E" w:rsidRDefault="005E6A9E" w:rsidP="005E6A9E">
      <w:pPr>
        <w:pStyle w:val="Style1"/>
      </w:pPr>
      <w:r>
        <w:t xml:space="preserve">            e.Layer = 1e6,</w:t>
      </w:r>
    </w:p>
    <w:p w14:paraId="1C9DE5BE" w14:textId="77777777" w:rsidR="005E6A9E" w:rsidRDefault="005E6A9E" w:rsidP="005E6A9E">
      <w:pPr>
        <w:pStyle w:val="Style1"/>
      </w:pPr>
      <w:r>
        <w:t xml:space="preserve">            e.KeytipLayer = 1000001</w:t>
      </w:r>
    </w:p>
    <w:p w14:paraId="70835D0C" w14:textId="77777777" w:rsidR="005E6A9E" w:rsidRDefault="005E6A9E" w:rsidP="005E6A9E">
      <w:pPr>
        <w:pStyle w:val="Style1"/>
      </w:pPr>
      <w:r>
        <w:t xml:space="preserve">        }(_e || (_e = {}));</w:t>
      </w:r>
    </w:p>
    <w:p w14:paraId="7A9589F2" w14:textId="77777777" w:rsidR="005E6A9E" w:rsidRDefault="005E6A9E" w:rsidP="005E6A9E">
      <w:pPr>
        <w:pStyle w:val="Style1"/>
      </w:pPr>
      <w:r>
        <w:t xml:space="preserve">        var Ce = function(e, t, n, r) {</w:t>
      </w:r>
    </w:p>
    <w:p w14:paraId="55D9FB07" w14:textId="77777777" w:rsidR="005E6A9E" w:rsidRDefault="005E6A9E" w:rsidP="005E6A9E">
      <w:pPr>
        <w:pStyle w:val="Style1"/>
      </w:pPr>
      <w:r>
        <w:t xml:space="preserve">            var o, i, a;</w:t>
      </w:r>
    </w:p>
    <w:p w14:paraId="26802DF6" w14:textId="77777777" w:rsidR="005E6A9E" w:rsidRDefault="005E6A9E" w:rsidP="005E6A9E">
      <w:pPr>
        <w:pStyle w:val="Style1"/>
      </w:pPr>
      <w:r>
        <w:t xml:space="preserve">            void 0 === n &amp;&amp; (n = "border"),</w:t>
      </w:r>
    </w:p>
    <w:p w14:paraId="1E6FF7DB" w14:textId="77777777" w:rsidR="005E6A9E" w:rsidRDefault="005E6A9E" w:rsidP="005E6A9E">
      <w:pPr>
        <w:pStyle w:val="Style1"/>
      </w:pPr>
      <w:r>
        <w:t xml:space="preserve">            void 0 === r &amp;&amp; (r = -1);</w:t>
      </w:r>
    </w:p>
    <w:p w14:paraId="48845CF5" w14:textId="77777777" w:rsidR="005E6A9E" w:rsidRDefault="005E6A9E" w:rsidP="005E6A9E">
      <w:pPr>
        <w:pStyle w:val="Style1"/>
      </w:pPr>
      <w:r>
        <w:t xml:space="preserve">            var s = "borderBottom" === n;</w:t>
      </w:r>
    </w:p>
    <w:p w14:paraId="18EEF906" w14:textId="77777777" w:rsidR="005E6A9E" w:rsidRDefault="005E6A9E" w:rsidP="005E6A9E">
      <w:pPr>
        <w:pStyle w:val="Style1"/>
      </w:pPr>
      <w:r>
        <w:t xml:space="preserve">            return {</w:t>
      </w:r>
    </w:p>
    <w:p w14:paraId="22D422BD" w14:textId="77777777" w:rsidR="005E6A9E" w:rsidRDefault="005E6A9E" w:rsidP="005E6A9E">
      <w:pPr>
        <w:pStyle w:val="Style1"/>
      </w:pPr>
      <w:r>
        <w:t xml:space="preserve">                borderColor: e,</w:t>
      </w:r>
    </w:p>
    <w:p w14:paraId="3F45720B" w14:textId="77777777" w:rsidR="005E6A9E" w:rsidRDefault="005E6A9E" w:rsidP="005E6A9E">
      <w:pPr>
        <w:pStyle w:val="Style1"/>
      </w:pPr>
      <w:r>
        <w:t xml:space="preserve">                selectors: {</w:t>
      </w:r>
    </w:p>
    <w:p w14:paraId="6634F17A" w14:textId="77777777" w:rsidR="005E6A9E" w:rsidRDefault="005E6A9E" w:rsidP="005E6A9E">
      <w:pPr>
        <w:pStyle w:val="Style1"/>
      </w:pPr>
      <w:r>
        <w:t xml:space="preserve">                    ":after": (o = {</w:t>
      </w:r>
    </w:p>
    <w:p w14:paraId="1820BB3A" w14:textId="77777777" w:rsidR="005E6A9E" w:rsidRDefault="005E6A9E" w:rsidP="005E6A9E">
      <w:pPr>
        <w:pStyle w:val="Style1"/>
      </w:pPr>
      <w:r>
        <w:t xml:space="preserve">                        pointerEvents: "none",</w:t>
      </w:r>
    </w:p>
    <w:p w14:paraId="3ABB54BF" w14:textId="77777777" w:rsidR="005E6A9E" w:rsidRDefault="005E6A9E" w:rsidP="005E6A9E">
      <w:pPr>
        <w:pStyle w:val="Style1"/>
      </w:pPr>
      <w:r>
        <w:t xml:space="preserve">                        content: "''",</w:t>
      </w:r>
    </w:p>
    <w:p w14:paraId="3FAEF176" w14:textId="77777777" w:rsidR="005E6A9E" w:rsidRDefault="005E6A9E" w:rsidP="005E6A9E">
      <w:pPr>
        <w:pStyle w:val="Style1"/>
      </w:pPr>
      <w:r>
        <w:t xml:space="preserve">                        position: "absolute",</w:t>
      </w:r>
    </w:p>
    <w:p w14:paraId="3572200C" w14:textId="77777777" w:rsidR="005E6A9E" w:rsidRDefault="005E6A9E" w:rsidP="005E6A9E">
      <w:pPr>
        <w:pStyle w:val="Style1"/>
      </w:pPr>
      <w:r>
        <w:t xml:space="preserve">                        left: s ? 0 : r,</w:t>
      </w:r>
    </w:p>
    <w:p w14:paraId="76444093" w14:textId="77777777" w:rsidR="005E6A9E" w:rsidRDefault="005E6A9E" w:rsidP="005E6A9E">
      <w:pPr>
        <w:pStyle w:val="Style1"/>
      </w:pPr>
      <w:r>
        <w:t xml:space="preserve">                        top: r,</w:t>
      </w:r>
    </w:p>
    <w:p w14:paraId="336E4DE6" w14:textId="77777777" w:rsidR="005E6A9E" w:rsidRDefault="005E6A9E" w:rsidP="005E6A9E">
      <w:pPr>
        <w:pStyle w:val="Style1"/>
      </w:pPr>
      <w:r>
        <w:t xml:space="preserve">                        bottom: r,</w:t>
      </w:r>
    </w:p>
    <w:p w14:paraId="29AF4C32" w14:textId="77777777" w:rsidR="005E6A9E" w:rsidRDefault="005E6A9E" w:rsidP="005E6A9E">
      <w:pPr>
        <w:pStyle w:val="Style1"/>
      </w:pPr>
      <w:r>
        <w:t xml:space="preserve">                        right: s ? 0 : r</w:t>
      </w:r>
    </w:p>
    <w:p w14:paraId="450AD342" w14:textId="77777777" w:rsidR="005E6A9E" w:rsidRDefault="005E6A9E" w:rsidP="005E6A9E">
      <w:pPr>
        <w:pStyle w:val="Style1"/>
      </w:pPr>
      <w:r>
        <w:t xml:space="preserve">                    },</w:t>
      </w:r>
    </w:p>
    <w:p w14:paraId="4B57748D" w14:textId="77777777" w:rsidR="005E6A9E" w:rsidRDefault="005E6A9E" w:rsidP="005E6A9E">
      <w:pPr>
        <w:pStyle w:val="Style1"/>
      </w:pPr>
      <w:r>
        <w:t xml:space="preserve">                    o[n] = "2px solid " + e,</w:t>
      </w:r>
    </w:p>
    <w:p w14:paraId="751F1C70" w14:textId="77777777" w:rsidR="005E6A9E" w:rsidRDefault="005E6A9E" w:rsidP="005E6A9E">
      <w:pPr>
        <w:pStyle w:val="Style1"/>
      </w:pPr>
      <w:r>
        <w:t xml:space="preserve">                    o.borderRadius = t,</w:t>
      </w:r>
    </w:p>
    <w:p w14:paraId="4592DF03" w14:textId="77777777" w:rsidR="005E6A9E" w:rsidRDefault="005E6A9E" w:rsidP="005E6A9E">
      <w:pPr>
        <w:pStyle w:val="Style1"/>
      </w:pPr>
      <w:r>
        <w:t xml:space="preserve">                    o.width = "borderBottom" === n ? "100%" : void 0,</w:t>
      </w:r>
    </w:p>
    <w:p w14:paraId="2E824657" w14:textId="77777777" w:rsidR="005E6A9E" w:rsidRDefault="005E6A9E" w:rsidP="005E6A9E">
      <w:pPr>
        <w:pStyle w:val="Style1"/>
      </w:pPr>
      <w:r>
        <w:t xml:space="preserve">                    o.selectors = (i = {},</w:t>
      </w:r>
    </w:p>
    <w:p w14:paraId="56D13FAF" w14:textId="77777777" w:rsidR="005E6A9E" w:rsidRDefault="005E6A9E" w:rsidP="005E6A9E">
      <w:pPr>
        <w:pStyle w:val="Style1"/>
      </w:pPr>
      <w:r>
        <w:t xml:space="preserve">                    i[pe] = (a = {},</w:t>
      </w:r>
    </w:p>
    <w:p w14:paraId="348512BD" w14:textId="77777777" w:rsidR="005E6A9E" w:rsidRDefault="005E6A9E" w:rsidP="005E6A9E">
      <w:pPr>
        <w:pStyle w:val="Style1"/>
      </w:pPr>
      <w:r>
        <w:t xml:space="preserve">                    a["border" === n ? "borderColor" : "borderBottomColor"] = "Highlight",</w:t>
      </w:r>
    </w:p>
    <w:p w14:paraId="702CA14B" w14:textId="77777777" w:rsidR="005E6A9E" w:rsidRDefault="005E6A9E" w:rsidP="005E6A9E">
      <w:pPr>
        <w:pStyle w:val="Style1"/>
      </w:pPr>
      <w:r>
        <w:t xml:space="preserve">                    a),</w:t>
      </w:r>
    </w:p>
    <w:p w14:paraId="7B34A2C5" w14:textId="77777777" w:rsidR="005E6A9E" w:rsidRDefault="005E6A9E" w:rsidP="005E6A9E">
      <w:pPr>
        <w:pStyle w:val="Style1"/>
      </w:pPr>
      <w:r>
        <w:t xml:space="preserve">                    i),</w:t>
      </w:r>
    </w:p>
    <w:p w14:paraId="2D554864" w14:textId="77777777" w:rsidR="005E6A9E" w:rsidRDefault="005E6A9E" w:rsidP="005E6A9E">
      <w:pPr>
        <w:pStyle w:val="Style1"/>
      </w:pPr>
      <w:r>
        <w:t xml:space="preserve">                    o)</w:t>
      </w:r>
    </w:p>
    <w:p w14:paraId="3BC702AA" w14:textId="77777777" w:rsidR="005E6A9E" w:rsidRDefault="005E6A9E" w:rsidP="005E6A9E">
      <w:pPr>
        <w:pStyle w:val="Style1"/>
      </w:pPr>
      <w:r>
        <w:t xml:space="preserve">                }</w:t>
      </w:r>
    </w:p>
    <w:p w14:paraId="5CBE0188" w14:textId="77777777" w:rsidR="005E6A9E" w:rsidRDefault="005E6A9E" w:rsidP="005E6A9E">
      <w:pPr>
        <w:pStyle w:val="Style1"/>
      </w:pPr>
      <w:r>
        <w:t xml:space="preserve">            }</w:t>
      </w:r>
    </w:p>
    <w:p w14:paraId="004DAD14" w14:textId="77777777" w:rsidR="005E6A9E" w:rsidRDefault="005E6A9E" w:rsidP="005E6A9E">
      <w:pPr>
        <w:pStyle w:val="Style1"/>
      </w:pPr>
      <w:r>
        <w:t xml:space="preserve">        }</w:t>
      </w:r>
    </w:p>
    <w:p w14:paraId="3EF5969B" w14:textId="77777777" w:rsidR="005E6A9E" w:rsidRDefault="005E6A9E" w:rsidP="005E6A9E">
      <w:pPr>
        <w:pStyle w:val="Style1"/>
      </w:pPr>
      <w:r>
        <w:t xml:space="preserve">          , Oe = {</w:t>
      </w:r>
    </w:p>
    <w:p w14:paraId="6E9F96F1" w14:textId="77777777" w:rsidR="005E6A9E" w:rsidRDefault="005E6A9E" w:rsidP="005E6A9E">
      <w:pPr>
        <w:pStyle w:val="Style1"/>
      </w:pPr>
      <w:r>
        <w:t xml:space="preserve">            position: "absolute",</w:t>
      </w:r>
    </w:p>
    <w:p w14:paraId="7B6E9395" w14:textId="77777777" w:rsidR="005E6A9E" w:rsidRDefault="005E6A9E" w:rsidP="005E6A9E">
      <w:pPr>
        <w:pStyle w:val="Style1"/>
      </w:pPr>
      <w:r>
        <w:t xml:space="preserve">            width: 1,</w:t>
      </w:r>
    </w:p>
    <w:p w14:paraId="5C20BB08" w14:textId="77777777" w:rsidR="005E6A9E" w:rsidRDefault="005E6A9E" w:rsidP="005E6A9E">
      <w:pPr>
        <w:pStyle w:val="Style1"/>
      </w:pPr>
      <w:r>
        <w:t xml:space="preserve">            height: 1,</w:t>
      </w:r>
    </w:p>
    <w:p w14:paraId="6EB3FE24" w14:textId="77777777" w:rsidR="005E6A9E" w:rsidRDefault="005E6A9E" w:rsidP="005E6A9E">
      <w:pPr>
        <w:pStyle w:val="Style1"/>
      </w:pPr>
      <w:r>
        <w:t xml:space="preserve">            margin: -1,</w:t>
      </w:r>
    </w:p>
    <w:p w14:paraId="0A299BEC" w14:textId="77777777" w:rsidR="005E6A9E" w:rsidRDefault="005E6A9E" w:rsidP="005E6A9E">
      <w:pPr>
        <w:pStyle w:val="Style1"/>
      </w:pPr>
      <w:r>
        <w:t xml:space="preserve">            padding: 0,</w:t>
      </w:r>
    </w:p>
    <w:p w14:paraId="794F757D" w14:textId="77777777" w:rsidR="005E6A9E" w:rsidRDefault="005E6A9E" w:rsidP="005E6A9E">
      <w:pPr>
        <w:pStyle w:val="Style1"/>
      </w:pPr>
      <w:r>
        <w:t xml:space="preserve">            border: 0,</w:t>
      </w:r>
    </w:p>
    <w:p w14:paraId="785B248F" w14:textId="77777777" w:rsidR="005E6A9E" w:rsidRDefault="005E6A9E" w:rsidP="005E6A9E">
      <w:pPr>
        <w:pStyle w:val="Style1"/>
      </w:pPr>
      <w:r>
        <w:t xml:space="preserve">            overflow: "hidden"</w:t>
      </w:r>
    </w:p>
    <w:p w14:paraId="5B966E5E" w14:textId="77777777" w:rsidR="005E6A9E" w:rsidRDefault="005E6A9E" w:rsidP="005E6A9E">
      <w:pPr>
        <w:pStyle w:val="Style1"/>
      </w:pPr>
      <w:r>
        <w:t xml:space="preserve">        }</w:t>
      </w:r>
    </w:p>
    <w:p w14:paraId="3515060F" w14:textId="77777777" w:rsidR="005E6A9E" w:rsidRDefault="005E6A9E" w:rsidP="005E6A9E">
      <w:pPr>
        <w:pStyle w:val="Style1"/>
      </w:pPr>
      <w:r>
        <w:t xml:space="preserve">          , Se = n("QjXU");</w:t>
      </w:r>
    </w:p>
    <w:p w14:paraId="0296353C" w14:textId="77777777" w:rsidR="005E6A9E" w:rsidRDefault="005E6A9E" w:rsidP="005E6A9E">
      <w:pPr>
        <w:pStyle w:val="Style1"/>
      </w:pPr>
      <w:r>
        <w:t xml:space="preserve">        function Ie(e, t) {</w:t>
      </w:r>
    </w:p>
    <w:p w14:paraId="5784F2B9" w14:textId="77777777" w:rsidR="005E6A9E" w:rsidRDefault="005E6A9E" w:rsidP="005E6A9E">
      <w:pPr>
        <w:pStyle w:val="Style1"/>
      </w:pPr>
      <w:r>
        <w:t xml:space="preserve">            return {</w:t>
      </w:r>
    </w:p>
    <w:p w14:paraId="22607854" w14:textId="77777777" w:rsidR="005E6A9E" w:rsidRDefault="005E6A9E" w:rsidP="005E6A9E">
      <w:pPr>
        <w:pStyle w:val="Style1"/>
      </w:pPr>
      <w:r>
        <w:t xml:space="preserve">                borderColor: e,</w:t>
      </w:r>
    </w:p>
    <w:p w14:paraId="69F5062E" w14:textId="77777777" w:rsidR="005E6A9E" w:rsidRDefault="005E6A9E" w:rsidP="005E6A9E">
      <w:pPr>
        <w:pStyle w:val="Style1"/>
      </w:pPr>
      <w:r>
        <w:t xml:space="preserve">                borderWidth: "0px",</w:t>
      </w:r>
    </w:p>
    <w:p w14:paraId="77FB007A" w14:textId="77777777" w:rsidR="005E6A9E" w:rsidRDefault="005E6A9E" w:rsidP="005E6A9E">
      <w:pPr>
        <w:pStyle w:val="Style1"/>
      </w:pPr>
      <w:r>
        <w:t xml:space="preserve">                width: t,</w:t>
      </w:r>
    </w:p>
    <w:p w14:paraId="734E4C7E" w14:textId="77777777" w:rsidR="005E6A9E" w:rsidRDefault="005E6A9E" w:rsidP="005E6A9E">
      <w:pPr>
        <w:pStyle w:val="Style1"/>
      </w:pPr>
      <w:r>
        <w:t xml:space="preserve">                height: t</w:t>
      </w:r>
    </w:p>
    <w:p w14:paraId="1DD96780" w14:textId="77777777" w:rsidR="005E6A9E" w:rsidRDefault="005E6A9E" w:rsidP="005E6A9E">
      <w:pPr>
        <w:pStyle w:val="Style1"/>
      </w:pPr>
      <w:r>
        <w:t xml:space="preserve">            }</w:t>
      </w:r>
    </w:p>
    <w:p w14:paraId="3864585E" w14:textId="77777777" w:rsidR="005E6A9E" w:rsidRDefault="005E6A9E" w:rsidP="005E6A9E">
      <w:pPr>
        <w:pStyle w:val="Style1"/>
      </w:pPr>
      <w:r>
        <w:t xml:space="preserve">        }</w:t>
      </w:r>
    </w:p>
    <w:p w14:paraId="7C9ED0D5" w14:textId="77777777" w:rsidR="005E6A9E" w:rsidRDefault="005E6A9E" w:rsidP="005E6A9E">
      <w:pPr>
        <w:pStyle w:val="Style1"/>
      </w:pPr>
      <w:r>
        <w:t xml:space="preserve">        function je(e) {</w:t>
      </w:r>
    </w:p>
    <w:p w14:paraId="73BE6E8A" w14:textId="77777777" w:rsidR="005E6A9E" w:rsidRDefault="005E6A9E" w:rsidP="005E6A9E">
      <w:pPr>
        <w:pStyle w:val="Style1"/>
      </w:pPr>
      <w:r>
        <w:t xml:space="preserve">            return {</w:t>
      </w:r>
    </w:p>
    <w:p w14:paraId="6BA3AB60" w14:textId="77777777" w:rsidR="005E6A9E" w:rsidRDefault="005E6A9E" w:rsidP="005E6A9E">
      <w:pPr>
        <w:pStyle w:val="Style1"/>
      </w:pPr>
      <w:r>
        <w:t xml:space="preserve">                opacity: 1,</w:t>
      </w:r>
    </w:p>
    <w:p w14:paraId="00F27CD6" w14:textId="77777777" w:rsidR="005E6A9E" w:rsidRDefault="005E6A9E" w:rsidP="005E6A9E">
      <w:pPr>
        <w:pStyle w:val="Style1"/>
      </w:pPr>
      <w:r>
        <w:t xml:space="preserve">                borderWidth: e</w:t>
      </w:r>
    </w:p>
    <w:p w14:paraId="71ABD410" w14:textId="77777777" w:rsidR="005E6A9E" w:rsidRDefault="005E6A9E" w:rsidP="005E6A9E">
      <w:pPr>
        <w:pStyle w:val="Style1"/>
      </w:pPr>
      <w:r>
        <w:t xml:space="preserve">            }</w:t>
      </w:r>
    </w:p>
    <w:p w14:paraId="67F35E1A" w14:textId="77777777" w:rsidR="005E6A9E" w:rsidRDefault="005E6A9E" w:rsidP="005E6A9E">
      <w:pPr>
        <w:pStyle w:val="Style1"/>
      </w:pPr>
      <w:r>
        <w:t xml:space="preserve">        }</w:t>
      </w:r>
    </w:p>
    <w:p w14:paraId="7E6DED39" w14:textId="77777777" w:rsidR="005E6A9E" w:rsidRDefault="005E6A9E" w:rsidP="005E6A9E">
      <w:pPr>
        <w:pStyle w:val="Style1"/>
      </w:pPr>
      <w:r>
        <w:t xml:space="preserve">        function Be() {</w:t>
      </w:r>
    </w:p>
    <w:p w14:paraId="5A32A57B" w14:textId="77777777" w:rsidR="005E6A9E" w:rsidRDefault="005E6A9E" w:rsidP="005E6A9E">
      <w:pPr>
        <w:pStyle w:val="Style1"/>
      </w:pPr>
      <w:r>
        <w:t xml:space="preserve">            return {</w:t>
      </w:r>
    </w:p>
    <w:p w14:paraId="64035099" w14:textId="77777777" w:rsidR="005E6A9E" w:rsidRDefault="005E6A9E" w:rsidP="005E6A9E">
      <w:pPr>
        <w:pStyle w:val="Style1"/>
      </w:pPr>
      <w:r>
        <w:t xml:space="preserve">                opacity: 1</w:t>
      </w:r>
    </w:p>
    <w:p w14:paraId="6E37F384" w14:textId="77777777" w:rsidR="005E6A9E" w:rsidRDefault="005E6A9E" w:rsidP="005E6A9E">
      <w:pPr>
        <w:pStyle w:val="Style1"/>
      </w:pPr>
      <w:r>
        <w:t xml:space="preserve">            }</w:t>
      </w:r>
    </w:p>
    <w:p w14:paraId="73860B68" w14:textId="77777777" w:rsidR="005E6A9E" w:rsidRDefault="005E6A9E" w:rsidP="005E6A9E">
      <w:pPr>
        <w:pStyle w:val="Style1"/>
      </w:pPr>
      <w:r>
        <w:t xml:space="preserve">        }</w:t>
      </w:r>
    </w:p>
    <w:p w14:paraId="787089BE" w14:textId="77777777" w:rsidR="005E6A9E" w:rsidRDefault="005E6A9E" w:rsidP="005E6A9E">
      <w:pPr>
        <w:pStyle w:val="Style1"/>
      </w:pPr>
      <w:r>
        <w:t xml:space="preserve">        function Ee(e, t) {</w:t>
      </w:r>
    </w:p>
    <w:p w14:paraId="10612CB2" w14:textId="77777777" w:rsidR="005E6A9E" w:rsidRDefault="005E6A9E" w:rsidP="005E6A9E">
      <w:pPr>
        <w:pStyle w:val="Style1"/>
      </w:pPr>
      <w:r>
        <w:t xml:space="preserve">            return {</w:t>
      </w:r>
    </w:p>
    <w:p w14:paraId="7AFC6713" w14:textId="77777777" w:rsidR="005E6A9E" w:rsidRDefault="005E6A9E" w:rsidP="005E6A9E">
      <w:pPr>
        <w:pStyle w:val="Style1"/>
      </w:pPr>
      <w:r>
        <w:t xml:space="preserve">                borderWidth: "0",</w:t>
      </w:r>
    </w:p>
    <w:p w14:paraId="400B4FDE" w14:textId="77777777" w:rsidR="005E6A9E" w:rsidRDefault="005E6A9E" w:rsidP="005E6A9E">
      <w:pPr>
        <w:pStyle w:val="Style1"/>
      </w:pPr>
      <w:r>
        <w:t xml:space="preserve">                width: t,</w:t>
      </w:r>
    </w:p>
    <w:p w14:paraId="0D03DD2E" w14:textId="77777777" w:rsidR="005E6A9E" w:rsidRDefault="005E6A9E" w:rsidP="005E6A9E">
      <w:pPr>
        <w:pStyle w:val="Style1"/>
      </w:pPr>
      <w:r>
        <w:t xml:space="preserve">                height: t,</w:t>
      </w:r>
    </w:p>
    <w:p w14:paraId="6848E5E8" w14:textId="77777777" w:rsidR="005E6A9E" w:rsidRDefault="005E6A9E" w:rsidP="005E6A9E">
      <w:pPr>
        <w:pStyle w:val="Style1"/>
      </w:pPr>
      <w:r>
        <w:t xml:space="preserve">                opacity: 0,</w:t>
      </w:r>
    </w:p>
    <w:p w14:paraId="4FA8D7F6" w14:textId="77777777" w:rsidR="005E6A9E" w:rsidRDefault="005E6A9E" w:rsidP="005E6A9E">
      <w:pPr>
        <w:pStyle w:val="Style1"/>
      </w:pPr>
      <w:r>
        <w:t xml:space="preserve">                borderColor: e</w:t>
      </w:r>
    </w:p>
    <w:p w14:paraId="1B71DAAD" w14:textId="77777777" w:rsidR="005E6A9E" w:rsidRDefault="005E6A9E" w:rsidP="005E6A9E">
      <w:pPr>
        <w:pStyle w:val="Style1"/>
      </w:pPr>
      <w:r>
        <w:t xml:space="preserve">            }</w:t>
      </w:r>
    </w:p>
    <w:p w14:paraId="79DEDE4F" w14:textId="77777777" w:rsidR="005E6A9E" w:rsidRDefault="005E6A9E" w:rsidP="005E6A9E">
      <w:pPr>
        <w:pStyle w:val="Style1"/>
      </w:pPr>
      <w:r>
        <w:t xml:space="preserve">        }</w:t>
      </w:r>
    </w:p>
    <w:p w14:paraId="76037721" w14:textId="77777777" w:rsidR="005E6A9E" w:rsidRDefault="005E6A9E" w:rsidP="005E6A9E">
      <w:pPr>
        <w:pStyle w:val="Style1"/>
      </w:pPr>
      <w:r>
        <w:t xml:space="preserve">        function Ae(e, t) {</w:t>
      </w:r>
    </w:p>
    <w:p w14:paraId="7DFE25B2" w14:textId="77777777" w:rsidR="005E6A9E" w:rsidRDefault="005E6A9E" w:rsidP="005E6A9E">
      <w:pPr>
        <w:pStyle w:val="Style1"/>
      </w:pPr>
      <w:r>
        <w:t xml:space="preserve">            return Object(Se.__assign)(Object(Se.__assign)({}, Ie(e, t)), {</w:t>
      </w:r>
    </w:p>
    <w:p w14:paraId="19F90F7C" w14:textId="77777777" w:rsidR="005E6A9E" w:rsidRDefault="005E6A9E" w:rsidP="005E6A9E">
      <w:pPr>
        <w:pStyle w:val="Style1"/>
      </w:pPr>
      <w:r>
        <w:t xml:space="preserve">                opacity: 0</w:t>
      </w:r>
    </w:p>
    <w:p w14:paraId="02D3B83B" w14:textId="77777777" w:rsidR="005E6A9E" w:rsidRDefault="005E6A9E" w:rsidP="005E6A9E">
      <w:pPr>
        <w:pStyle w:val="Style1"/>
      </w:pPr>
      <w:r>
        <w:t xml:space="preserve">            })</w:t>
      </w:r>
    </w:p>
    <w:p w14:paraId="0F4F5B0C" w14:textId="77777777" w:rsidR="005E6A9E" w:rsidRDefault="005E6A9E" w:rsidP="005E6A9E">
      <w:pPr>
        <w:pStyle w:val="Style1"/>
      </w:pPr>
      <w:r>
        <w:t xml:space="preserve">        }</w:t>
      </w:r>
    </w:p>
    <w:p w14:paraId="726483E5" w14:textId="77777777" w:rsidR="005E6A9E" w:rsidRDefault="005E6A9E" w:rsidP="005E6A9E">
      <w:pPr>
        <w:pStyle w:val="Style1"/>
      </w:pPr>
      <w:r>
        <w:t xml:space="preserve">        var Te = {</w:t>
      </w:r>
    </w:p>
    <w:p w14:paraId="1524E34D" w14:textId="77777777" w:rsidR="005E6A9E" w:rsidRDefault="005E6A9E" w:rsidP="005E6A9E">
      <w:pPr>
        <w:pStyle w:val="Style1"/>
      </w:pPr>
      <w:r>
        <w:t xml:space="preserve">            continuousPulseAnimationDouble: function(e, t, n, r, o) {</w:t>
      </w:r>
    </w:p>
    <w:p w14:paraId="4330C53C" w14:textId="77777777" w:rsidR="005E6A9E" w:rsidRDefault="005E6A9E" w:rsidP="005E6A9E">
      <w:pPr>
        <w:pStyle w:val="Style1"/>
      </w:pPr>
      <w:r>
        <w:t xml:space="preserve">                return s({</w:t>
      </w:r>
    </w:p>
    <w:p w14:paraId="410B547B" w14:textId="77777777" w:rsidR="005E6A9E" w:rsidRDefault="005E6A9E" w:rsidP="005E6A9E">
      <w:pPr>
        <w:pStyle w:val="Style1"/>
      </w:pPr>
      <w:r>
        <w:t xml:space="preserve">                    "0%": Ie(e, n),</w:t>
      </w:r>
    </w:p>
    <w:p w14:paraId="6AB4C9AC" w14:textId="77777777" w:rsidR="005E6A9E" w:rsidRDefault="005E6A9E" w:rsidP="005E6A9E">
      <w:pPr>
        <w:pStyle w:val="Style1"/>
      </w:pPr>
      <w:r>
        <w:t xml:space="preserve">                    "1.42%": je(o),</w:t>
      </w:r>
    </w:p>
    <w:p w14:paraId="34A9C744" w14:textId="77777777" w:rsidR="005E6A9E" w:rsidRDefault="005E6A9E" w:rsidP="005E6A9E">
      <w:pPr>
        <w:pStyle w:val="Style1"/>
      </w:pPr>
      <w:r>
        <w:t xml:space="preserve">                    "3.57%": Be(),</w:t>
      </w:r>
    </w:p>
    <w:p w14:paraId="704E583D" w14:textId="77777777" w:rsidR="005E6A9E" w:rsidRDefault="005E6A9E" w:rsidP="005E6A9E">
      <w:pPr>
        <w:pStyle w:val="Style1"/>
      </w:pPr>
      <w:r>
        <w:t xml:space="preserve">                    "7.14%": Ee(t, r),</w:t>
      </w:r>
    </w:p>
    <w:p w14:paraId="089C0284" w14:textId="77777777" w:rsidR="005E6A9E" w:rsidRDefault="005E6A9E" w:rsidP="005E6A9E">
      <w:pPr>
        <w:pStyle w:val="Style1"/>
      </w:pPr>
      <w:r>
        <w:t xml:space="preserve">                    "8%": Ae(e, n),</w:t>
      </w:r>
    </w:p>
    <w:p w14:paraId="64193A39" w14:textId="77777777" w:rsidR="005E6A9E" w:rsidRDefault="005E6A9E" w:rsidP="005E6A9E">
      <w:pPr>
        <w:pStyle w:val="Style1"/>
      </w:pPr>
      <w:r>
        <w:t xml:space="preserve">                    "29.99%": Ae(e, n),</w:t>
      </w:r>
    </w:p>
    <w:p w14:paraId="36DB865B" w14:textId="77777777" w:rsidR="005E6A9E" w:rsidRDefault="005E6A9E" w:rsidP="005E6A9E">
      <w:pPr>
        <w:pStyle w:val="Style1"/>
      </w:pPr>
      <w:r>
        <w:t xml:space="preserve">                    "30%": Ie(e, n),</w:t>
      </w:r>
    </w:p>
    <w:p w14:paraId="1EBE2F3F" w14:textId="77777777" w:rsidR="005E6A9E" w:rsidRDefault="005E6A9E" w:rsidP="005E6A9E">
      <w:pPr>
        <w:pStyle w:val="Style1"/>
      </w:pPr>
      <w:r>
        <w:t xml:space="preserve">                    "31.42%": je(o),</w:t>
      </w:r>
    </w:p>
    <w:p w14:paraId="012743BB" w14:textId="77777777" w:rsidR="005E6A9E" w:rsidRDefault="005E6A9E" w:rsidP="005E6A9E">
      <w:pPr>
        <w:pStyle w:val="Style1"/>
      </w:pPr>
      <w:r>
        <w:t xml:space="preserve">                    "33.57%": Be(),</w:t>
      </w:r>
    </w:p>
    <w:p w14:paraId="5A5E071E" w14:textId="77777777" w:rsidR="005E6A9E" w:rsidRDefault="005E6A9E" w:rsidP="005E6A9E">
      <w:pPr>
        <w:pStyle w:val="Style1"/>
      </w:pPr>
      <w:r>
        <w:t xml:space="preserve">                    "37.14%": Ee(t, r),</w:t>
      </w:r>
    </w:p>
    <w:p w14:paraId="6443EDDA" w14:textId="77777777" w:rsidR="005E6A9E" w:rsidRDefault="005E6A9E" w:rsidP="005E6A9E">
      <w:pPr>
        <w:pStyle w:val="Style1"/>
      </w:pPr>
      <w:r>
        <w:t xml:space="preserve">                    "38%": Ae(e, n),</w:t>
      </w:r>
    </w:p>
    <w:p w14:paraId="1D08B557" w14:textId="77777777" w:rsidR="005E6A9E" w:rsidRDefault="005E6A9E" w:rsidP="005E6A9E">
      <w:pPr>
        <w:pStyle w:val="Style1"/>
      </w:pPr>
      <w:r>
        <w:t xml:space="preserve">                    "79.42%": Ae(e, n),</w:t>
      </w:r>
    </w:p>
    <w:p w14:paraId="722188B8" w14:textId="77777777" w:rsidR="005E6A9E" w:rsidRDefault="005E6A9E" w:rsidP="005E6A9E">
      <w:pPr>
        <w:pStyle w:val="Style1"/>
      </w:pPr>
      <w:r>
        <w:t xml:space="preserve">                    79.43: Ie(e, n),</w:t>
      </w:r>
    </w:p>
    <w:p w14:paraId="0B86EAF1" w14:textId="77777777" w:rsidR="005E6A9E" w:rsidRDefault="005E6A9E" w:rsidP="005E6A9E">
      <w:pPr>
        <w:pStyle w:val="Style1"/>
      </w:pPr>
      <w:r>
        <w:t xml:space="preserve">                    81.85: je(o),</w:t>
      </w:r>
    </w:p>
    <w:p w14:paraId="51EFC8D6" w14:textId="77777777" w:rsidR="005E6A9E" w:rsidRDefault="005E6A9E" w:rsidP="005E6A9E">
      <w:pPr>
        <w:pStyle w:val="Style1"/>
      </w:pPr>
      <w:r>
        <w:t xml:space="preserve">                    83.42: Be(),</w:t>
      </w:r>
    </w:p>
    <w:p w14:paraId="76F896CD" w14:textId="77777777" w:rsidR="005E6A9E" w:rsidRDefault="005E6A9E" w:rsidP="005E6A9E">
      <w:pPr>
        <w:pStyle w:val="Style1"/>
      </w:pPr>
      <w:r>
        <w:t xml:space="preserve">                    "87%": Ee(t, r),</w:t>
      </w:r>
    </w:p>
    <w:p w14:paraId="39BE273E" w14:textId="77777777" w:rsidR="005E6A9E" w:rsidRDefault="005E6A9E" w:rsidP="005E6A9E">
      <w:pPr>
        <w:pStyle w:val="Style1"/>
      </w:pPr>
      <w:r>
        <w:t xml:space="preserve">                    "100%": {}</w:t>
      </w:r>
    </w:p>
    <w:p w14:paraId="4EF4373C" w14:textId="77777777" w:rsidR="005E6A9E" w:rsidRDefault="005E6A9E" w:rsidP="005E6A9E">
      <w:pPr>
        <w:pStyle w:val="Style1"/>
      </w:pPr>
      <w:r>
        <w:t xml:space="preserve">                })</w:t>
      </w:r>
    </w:p>
    <w:p w14:paraId="09F7DE1B" w14:textId="77777777" w:rsidR="005E6A9E" w:rsidRDefault="005E6A9E" w:rsidP="005E6A9E">
      <w:pPr>
        <w:pStyle w:val="Style1"/>
      </w:pPr>
      <w:r>
        <w:t xml:space="preserve">            },</w:t>
      </w:r>
    </w:p>
    <w:p w14:paraId="0510551B" w14:textId="77777777" w:rsidR="005E6A9E" w:rsidRDefault="005E6A9E" w:rsidP="005E6A9E">
      <w:pPr>
        <w:pStyle w:val="Style1"/>
      </w:pPr>
      <w:r>
        <w:t xml:space="preserve">            continuousPulseAnimationSingle: function(e, t, n, r, o) {</w:t>
      </w:r>
    </w:p>
    <w:p w14:paraId="5E9D8F20" w14:textId="77777777" w:rsidR="005E6A9E" w:rsidRDefault="005E6A9E" w:rsidP="005E6A9E">
      <w:pPr>
        <w:pStyle w:val="Style1"/>
      </w:pPr>
      <w:r>
        <w:t xml:space="preserve">                return s({</w:t>
      </w:r>
    </w:p>
    <w:p w14:paraId="5D889FCE" w14:textId="77777777" w:rsidR="005E6A9E" w:rsidRDefault="005E6A9E" w:rsidP="005E6A9E">
      <w:pPr>
        <w:pStyle w:val="Style1"/>
      </w:pPr>
      <w:r>
        <w:t xml:space="preserve">                    "0%": Ie(e, n),</w:t>
      </w:r>
    </w:p>
    <w:p w14:paraId="5D67923A" w14:textId="77777777" w:rsidR="005E6A9E" w:rsidRDefault="005E6A9E" w:rsidP="005E6A9E">
      <w:pPr>
        <w:pStyle w:val="Style1"/>
      </w:pPr>
      <w:r>
        <w:t xml:space="preserve">                    "14.2%": je(o),</w:t>
      </w:r>
    </w:p>
    <w:p w14:paraId="6961A697" w14:textId="77777777" w:rsidR="005E6A9E" w:rsidRDefault="005E6A9E" w:rsidP="005E6A9E">
      <w:pPr>
        <w:pStyle w:val="Style1"/>
      </w:pPr>
      <w:r>
        <w:t xml:space="preserve">                    "35.7%": Be(),</w:t>
      </w:r>
    </w:p>
    <w:p w14:paraId="6240E1CB" w14:textId="77777777" w:rsidR="005E6A9E" w:rsidRDefault="005E6A9E" w:rsidP="005E6A9E">
      <w:pPr>
        <w:pStyle w:val="Style1"/>
      </w:pPr>
      <w:r>
        <w:t xml:space="preserve">                    "71.4%": Ee(t, r),</w:t>
      </w:r>
    </w:p>
    <w:p w14:paraId="6E231B02" w14:textId="77777777" w:rsidR="005E6A9E" w:rsidRDefault="005E6A9E" w:rsidP="005E6A9E">
      <w:pPr>
        <w:pStyle w:val="Style1"/>
      </w:pPr>
      <w:r>
        <w:t xml:space="preserve">                    "100%": {}</w:t>
      </w:r>
    </w:p>
    <w:p w14:paraId="53D01C01" w14:textId="77777777" w:rsidR="005E6A9E" w:rsidRDefault="005E6A9E" w:rsidP="005E6A9E">
      <w:pPr>
        <w:pStyle w:val="Style1"/>
      </w:pPr>
      <w:r>
        <w:t xml:space="preserve">                })</w:t>
      </w:r>
    </w:p>
    <w:p w14:paraId="71CF2B00" w14:textId="77777777" w:rsidR="005E6A9E" w:rsidRDefault="005E6A9E" w:rsidP="005E6A9E">
      <w:pPr>
        <w:pStyle w:val="Style1"/>
      </w:pPr>
      <w:r>
        <w:t xml:space="preserve">            },</w:t>
      </w:r>
    </w:p>
    <w:p w14:paraId="33B19AA2" w14:textId="77777777" w:rsidR="005E6A9E" w:rsidRDefault="005E6A9E" w:rsidP="005E6A9E">
      <w:pPr>
        <w:pStyle w:val="Style1"/>
      </w:pPr>
      <w:r>
        <w:t xml:space="preserve">            createDefaultAnimation: function(e, t) {</w:t>
      </w:r>
    </w:p>
    <w:p w14:paraId="3F86079A" w14:textId="77777777" w:rsidR="005E6A9E" w:rsidRDefault="005E6A9E" w:rsidP="005E6A9E">
      <w:pPr>
        <w:pStyle w:val="Style1"/>
      </w:pPr>
      <w:r>
        <w:t xml:space="preserve">                return {</w:t>
      </w:r>
    </w:p>
    <w:p w14:paraId="13DE751E" w14:textId="77777777" w:rsidR="005E6A9E" w:rsidRDefault="005E6A9E" w:rsidP="005E6A9E">
      <w:pPr>
        <w:pStyle w:val="Style1"/>
      </w:pPr>
      <w:r>
        <w:t xml:space="preserve">                    animationName: e,</w:t>
      </w:r>
    </w:p>
    <w:p w14:paraId="583FAF07" w14:textId="77777777" w:rsidR="005E6A9E" w:rsidRDefault="005E6A9E" w:rsidP="005E6A9E">
      <w:pPr>
        <w:pStyle w:val="Style1"/>
      </w:pPr>
      <w:r>
        <w:t xml:space="preserve">                    animationIterationCount: "1",</w:t>
      </w:r>
    </w:p>
    <w:p w14:paraId="1E2A830D" w14:textId="77777777" w:rsidR="005E6A9E" w:rsidRDefault="005E6A9E" w:rsidP="005E6A9E">
      <w:pPr>
        <w:pStyle w:val="Style1"/>
      </w:pPr>
      <w:r>
        <w:t xml:space="preserve">                    animationDuration: "14s",</w:t>
      </w:r>
    </w:p>
    <w:p w14:paraId="5FF24597" w14:textId="77777777" w:rsidR="005E6A9E" w:rsidRDefault="005E6A9E" w:rsidP="005E6A9E">
      <w:pPr>
        <w:pStyle w:val="Style1"/>
      </w:pPr>
      <w:r>
        <w:t xml:space="preserve">                    animationDelay: t || "2s"</w:t>
      </w:r>
    </w:p>
    <w:p w14:paraId="6C6490B6" w14:textId="77777777" w:rsidR="005E6A9E" w:rsidRDefault="005E6A9E" w:rsidP="005E6A9E">
      <w:pPr>
        <w:pStyle w:val="Style1"/>
      </w:pPr>
      <w:r>
        <w:t xml:space="preserve">                }</w:t>
      </w:r>
    </w:p>
    <w:p w14:paraId="691094AB" w14:textId="77777777" w:rsidR="005E6A9E" w:rsidRDefault="005E6A9E" w:rsidP="005E6A9E">
      <w:pPr>
        <w:pStyle w:val="Style1"/>
      </w:pPr>
      <w:r>
        <w:t xml:space="preserve">            }</w:t>
      </w:r>
    </w:p>
    <w:p w14:paraId="3C245C62" w14:textId="77777777" w:rsidR="005E6A9E" w:rsidRDefault="005E6A9E" w:rsidP="005E6A9E">
      <w:pPr>
        <w:pStyle w:val="Style1"/>
      </w:pPr>
      <w:r>
        <w:t xml:space="preserve">        }</w:t>
      </w:r>
    </w:p>
    <w:p w14:paraId="59F8E388" w14:textId="77777777" w:rsidR="005E6A9E" w:rsidRDefault="005E6A9E" w:rsidP="005E6A9E">
      <w:pPr>
        <w:pStyle w:val="Style1"/>
      </w:pPr>
      <w:r>
        <w:t xml:space="preserve">          , Fe = n("9BBl")</w:t>
      </w:r>
    </w:p>
    <w:p w14:paraId="3C3DC0A2" w14:textId="77777777" w:rsidR="005E6A9E" w:rsidRDefault="005E6A9E" w:rsidP="005E6A9E">
      <w:pPr>
        <w:pStyle w:val="Style1"/>
      </w:pPr>
      <w:r>
        <w:t xml:space="preserve">          , Le = Object(Fe.a)((function(e, t) {</w:t>
      </w:r>
    </w:p>
    <w:p w14:paraId="2813D3BB" w14:textId="77777777" w:rsidR="005E6A9E" w:rsidRDefault="005E6A9E" w:rsidP="005E6A9E">
      <w:pPr>
        <w:pStyle w:val="Style1"/>
      </w:pPr>
      <w:r>
        <w:t xml:space="preserve">            var n = i.a.getInstance();</w:t>
      </w:r>
    </w:p>
    <w:p w14:paraId="1BAE6E59" w14:textId="77777777" w:rsidR="005E6A9E" w:rsidRDefault="005E6A9E" w:rsidP="005E6A9E">
      <w:pPr>
        <w:pStyle w:val="Style1"/>
      </w:pPr>
      <w:r>
        <w:t xml:space="preserve">            return t ? Object.keys(e).reduce((function(t, r) {</w:t>
      </w:r>
    </w:p>
    <w:p w14:paraId="0DCC15C4" w14:textId="77777777" w:rsidR="005E6A9E" w:rsidRDefault="005E6A9E" w:rsidP="005E6A9E">
      <w:pPr>
        <w:pStyle w:val="Style1"/>
      </w:pPr>
      <w:r>
        <w:t xml:space="preserve">                return t[r] = n.getClassName(e[r]),</w:t>
      </w:r>
    </w:p>
    <w:p w14:paraId="696BB3FA" w14:textId="77777777" w:rsidR="005E6A9E" w:rsidRDefault="005E6A9E" w:rsidP="005E6A9E">
      <w:pPr>
        <w:pStyle w:val="Style1"/>
      </w:pPr>
      <w:r>
        <w:t xml:space="preserve">                t</w:t>
      </w:r>
    </w:p>
    <w:p w14:paraId="63E46B5D" w14:textId="77777777" w:rsidR="005E6A9E" w:rsidRDefault="005E6A9E" w:rsidP="005E6A9E">
      <w:pPr>
        <w:pStyle w:val="Style1"/>
      </w:pPr>
      <w:r>
        <w:t xml:space="preserve">            }</w:t>
      </w:r>
    </w:p>
    <w:p w14:paraId="4CF7BE0E" w14:textId="77777777" w:rsidR="005E6A9E" w:rsidRDefault="005E6A9E" w:rsidP="005E6A9E">
      <w:pPr>
        <w:pStyle w:val="Style1"/>
      </w:pPr>
      <w:r>
        <w:t xml:space="preserve">            ), {}) : e</w:t>
      </w:r>
    </w:p>
    <w:p w14:paraId="5742EECF" w14:textId="77777777" w:rsidR="005E6A9E" w:rsidRDefault="005E6A9E" w:rsidP="005E6A9E">
      <w:pPr>
        <w:pStyle w:val="Style1"/>
      </w:pPr>
      <w:r>
        <w:t xml:space="preserve">        }</w:t>
      </w:r>
    </w:p>
    <w:p w14:paraId="3DD05F3B" w14:textId="77777777" w:rsidR="005E6A9E" w:rsidRDefault="005E6A9E" w:rsidP="005E6A9E">
      <w:pPr>
        <w:pStyle w:val="Style1"/>
      </w:pPr>
      <w:r>
        <w:t xml:space="preserve">        ));</w:t>
      </w:r>
    </w:p>
    <w:p w14:paraId="7DE220B6" w14:textId="77777777" w:rsidR="005E6A9E" w:rsidRDefault="005E6A9E" w:rsidP="005E6A9E">
      <w:pPr>
        <w:pStyle w:val="Style1"/>
      </w:pPr>
      <w:r>
        <w:t xml:space="preserve">        function De(e, t, n) {</w:t>
      </w:r>
    </w:p>
    <w:p w14:paraId="670DF4DB" w14:textId="77777777" w:rsidR="005E6A9E" w:rsidRDefault="005E6A9E" w:rsidP="005E6A9E">
      <w:pPr>
        <w:pStyle w:val="Style1"/>
      </w:pPr>
      <w:r>
        <w:t xml:space="preserve">            return Le(e, void 0 !== n ? n : t.disableGlobalClassNames)</w:t>
      </w:r>
    </w:p>
    <w:p w14:paraId="1D775073" w14:textId="77777777" w:rsidR="005E6A9E" w:rsidRDefault="005E6A9E" w:rsidP="005E6A9E">
      <w:pPr>
        <w:pStyle w:val="Style1"/>
      </w:pPr>
      <w:r>
        <w:t xml:space="preserve">        }</w:t>
      </w:r>
    </w:p>
    <w:p w14:paraId="05560BEB" w14:textId="77777777" w:rsidR="005E6A9E" w:rsidRDefault="005E6A9E" w:rsidP="005E6A9E">
      <w:pPr>
        <w:pStyle w:val="Style1"/>
      </w:pPr>
      <w:r>
        <w:t xml:space="preserve">        var Pe, Ne = n("wisV"), He = n("UVG0");</w:t>
      </w:r>
    </w:p>
    <w:p w14:paraId="5113FC6E" w14:textId="77777777" w:rsidR="005E6A9E" w:rsidRDefault="005E6A9E" w:rsidP="005E6A9E">
      <w:pPr>
        <w:pStyle w:val="Style1"/>
      </w:pPr>
      <w:r>
        <w:t xml:space="preserve">        !function(e) {</w:t>
      </w:r>
    </w:p>
    <w:p w14:paraId="06C7DB6F" w14:textId="77777777" w:rsidR="005E6A9E" w:rsidRDefault="005E6A9E" w:rsidP="005E6A9E">
      <w:pPr>
        <w:pStyle w:val="Style1"/>
      </w:pPr>
      <w:r>
        <w:t xml:space="preserve">            e.depth0 = "0 0 0 0 transparent",</w:t>
      </w:r>
    </w:p>
    <w:p w14:paraId="3C39F223" w14:textId="77777777" w:rsidR="005E6A9E" w:rsidRDefault="005E6A9E" w:rsidP="005E6A9E">
      <w:pPr>
        <w:pStyle w:val="Style1"/>
      </w:pPr>
      <w:r>
        <w:t xml:space="preserve">            e.depth4 = "0 1.6px 3.6px 0 rgba(0, 0, 0, 0.132), 0 0.3px 0.9px 0 rgba(0, 0, 0, 0.108)",</w:t>
      </w:r>
    </w:p>
    <w:p w14:paraId="160B0721" w14:textId="77777777" w:rsidR="005E6A9E" w:rsidRDefault="005E6A9E" w:rsidP="005E6A9E">
      <w:pPr>
        <w:pStyle w:val="Style1"/>
      </w:pPr>
      <w:r>
        <w:t xml:space="preserve">            e.depth8 = "0 3.2px 7.2px 0 rgba(0, 0, 0, 0.132), 0 0.6px 1.8px 0 rgba(0, 0, 0, 0.108)",</w:t>
      </w:r>
    </w:p>
    <w:p w14:paraId="401D2B5F" w14:textId="77777777" w:rsidR="005E6A9E" w:rsidRDefault="005E6A9E" w:rsidP="005E6A9E">
      <w:pPr>
        <w:pStyle w:val="Style1"/>
      </w:pPr>
      <w:r>
        <w:t xml:space="preserve">            e.depth16 = "0 6.4px 14.4px 0 rgba(0, 0, 0, 0.132), 0 1.2px 3.6px 0 rgba(0, 0, 0, 0.108)",</w:t>
      </w:r>
    </w:p>
    <w:p w14:paraId="3A159FB2" w14:textId="77777777" w:rsidR="005E6A9E" w:rsidRDefault="005E6A9E" w:rsidP="005E6A9E">
      <w:pPr>
        <w:pStyle w:val="Style1"/>
      </w:pPr>
      <w:r>
        <w:t xml:space="preserve">            e.depth64 = "0 25.6px 57.6px 0 rgba(0, 0, 0, 0.22), 0 4.8px 14.4px 0 rgba(0, 0, 0, 0.18)"</w:t>
      </w:r>
    </w:p>
    <w:p w14:paraId="6A9C54BD" w14:textId="77777777" w:rsidR="005E6A9E" w:rsidRDefault="005E6A9E" w:rsidP="005E6A9E">
      <w:pPr>
        <w:pStyle w:val="Style1"/>
      </w:pPr>
      <w:r>
        <w:t xml:space="preserve">        }(Pe || (Pe = {}));</w:t>
      </w:r>
    </w:p>
    <w:p w14:paraId="0A6BD824" w14:textId="77777777" w:rsidR="005E6A9E" w:rsidRDefault="005E6A9E" w:rsidP="005E6A9E">
      <w:pPr>
        <w:pStyle w:val="Style1"/>
      </w:pPr>
      <w:r>
        <w:t xml:space="preserve">        var Ue = {</w:t>
      </w:r>
    </w:p>
    <w:p w14:paraId="664F8BC2" w14:textId="77777777" w:rsidR="005E6A9E" w:rsidRDefault="005E6A9E" w:rsidP="005E6A9E">
      <w:pPr>
        <w:pStyle w:val="Style1"/>
      </w:pPr>
      <w:r>
        <w:t xml:space="preserve">            elevation4: Pe.depth4,</w:t>
      </w:r>
    </w:p>
    <w:p w14:paraId="14B1718A" w14:textId="77777777" w:rsidR="005E6A9E" w:rsidRDefault="005E6A9E" w:rsidP="005E6A9E">
      <w:pPr>
        <w:pStyle w:val="Style1"/>
      </w:pPr>
      <w:r>
        <w:t xml:space="preserve">            elevation8: Pe.depth8,</w:t>
      </w:r>
    </w:p>
    <w:p w14:paraId="765D695C" w14:textId="77777777" w:rsidR="005E6A9E" w:rsidRDefault="005E6A9E" w:rsidP="005E6A9E">
      <w:pPr>
        <w:pStyle w:val="Style1"/>
      </w:pPr>
      <w:r>
        <w:t xml:space="preserve">            elevation16: Pe.depth16,</w:t>
      </w:r>
    </w:p>
    <w:p w14:paraId="789FF165" w14:textId="77777777" w:rsidR="005E6A9E" w:rsidRDefault="005E6A9E" w:rsidP="005E6A9E">
      <w:pPr>
        <w:pStyle w:val="Style1"/>
      </w:pPr>
      <w:r>
        <w:t xml:space="preserve">            elevation64: Pe.depth64,</w:t>
      </w:r>
    </w:p>
    <w:p w14:paraId="2AFC9D03" w14:textId="77777777" w:rsidR="005E6A9E" w:rsidRDefault="005E6A9E" w:rsidP="005E6A9E">
      <w:pPr>
        <w:pStyle w:val="Style1"/>
      </w:pPr>
      <w:r>
        <w:t xml:space="preserve">            roundedCorner2: "2px",</w:t>
      </w:r>
    </w:p>
    <w:p w14:paraId="38205687" w14:textId="77777777" w:rsidR="005E6A9E" w:rsidRDefault="005E6A9E" w:rsidP="005E6A9E">
      <w:pPr>
        <w:pStyle w:val="Style1"/>
      </w:pPr>
      <w:r>
        <w:t xml:space="preserve">            roundedCorner4: "4px",</w:t>
      </w:r>
    </w:p>
    <w:p w14:paraId="4BA45C19" w14:textId="77777777" w:rsidR="005E6A9E" w:rsidRDefault="005E6A9E" w:rsidP="005E6A9E">
      <w:pPr>
        <w:pStyle w:val="Style1"/>
      </w:pPr>
      <w:r>
        <w:t xml:space="preserve">            roundedCorner6: "6px"</w:t>
      </w:r>
    </w:p>
    <w:p w14:paraId="7B6E09DD" w14:textId="77777777" w:rsidR="005E6A9E" w:rsidRDefault="005E6A9E" w:rsidP="005E6A9E">
      <w:pPr>
        <w:pStyle w:val="Style1"/>
      </w:pPr>
      <w:r>
        <w:t xml:space="preserve">        };</w:t>
      </w:r>
    </w:p>
    <w:p w14:paraId="477D5ADF" w14:textId="77777777" w:rsidR="005E6A9E" w:rsidRDefault="005E6A9E" w:rsidP="005E6A9E">
      <w:pPr>
        <w:pStyle w:val="Style1"/>
      </w:pPr>
      <w:r>
        <w:t xml:space="preserve">        function We(e) {</w:t>
      </w:r>
    </w:p>
    <w:p w14:paraId="2F13F2F5" w14:textId="77777777" w:rsidR="005E6A9E" w:rsidRDefault="005E6A9E" w:rsidP="005E6A9E">
      <w:pPr>
        <w:pStyle w:val="Style1"/>
      </w:pPr>
      <w:r>
        <w:t xml:space="preserve">            for (var t = [], n = 1; n &lt; arguments.length; n++)</w:t>
      </w:r>
    </w:p>
    <w:p w14:paraId="2B5C6198" w14:textId="77777777" w:rsidR="005E6A9E" w:rsidRDefault="005E6A9E" w:rsidP="005E6A9E">
      <w:pPr>
        <w:pStyle w:val="Style1"/>
      </w:pPr>
      <w:r>
        <w:t xml:space="preserve">                t[n - 1] = arguments[n];</w:t>
      </w:r>
    </w:p>
    <w:p w14:paraId="1218CDBA" w14:textId="77777777" w:rsidR="005E6A9E" w:rsidRDefault="005E6A9E" w:rsidP="005E6A9E">
      <w:pPr>
        <w:pStyle w:val="Style1"/>
      </w:pPr>
      <w:r>
        <w:t xml:space="preserve">            for (var r = 0, o = t; r &lt; o.length; r++) {</w:t>
      </w:r>
    </w:p>
    <w:p w14:paraId="5C991350" w14:textId="77777777" w:rsidR="005E6A9E" w:rsidRDefault="005E6A9E" w:rsidP="005E6A9E">
      <w:pPr>
        <w:pStyle w:val="Style1"/>
      </w:pPr>
      <w:r>
        <w:t xml:space="preserve">                var i = o[r];</w:t>
      </w:r>
    </w:p>
    <w:p w14:paraId="7786CD7C" w14:textId="77777777" w:rsidR="005E6A9E" w:rsidRDefault="005E6A9E" w:rsidP="005E6A9E">
      <w:pPr>
        <w:pStyle w:val="Style1"/>
      </w:pPr>
      <w:r>
        <w:t xml:space="preserve">                ze(e || {}, i)</w:t>
      </w:r>
    </w:p>
    <w:p w14:paraId="0985FDB2" w14:textId="77777777" w:rsidR="005E6A9E" w:rsidRDefault="005E6A9E" w:rsidP="005E6A9E">
      <w:pPr>
        <w:pStyle w:val="Style1"/>
      </w:pPr>
      <w:r>
        <w:t xml:space="preserve">            }</w:t>
      </w:r>
    </w:p>
    <w:p w14:paraId="74623BA6" w14:textId="77777777" w:rsidR="005E6A9E" w:rsidRDefault="005E6A9E" w:rsidP="005E6A9E">
      <w:pPr>
        <w:pStyle w:val="Style1"/>
      </w:pPr>
      <w:r>
        <w:t xml:space="preserve">            return e</w:t>
      </w:r>
    </w:p>
    <w:p w14:paraId="77975307" w14:textId="77777777" w:rsidR="005E6A9E" w:rsidRDefault="005E6A9E" w:rsidP="005E6A9E">
      <w:pPr>
        <w:pStyle w:val="Style1"/>
      </w:pPr>
      <w:r>
        <w:t xml:space="preserve">        }</w:t>
      </w:r>
    </w:p>
    <w:p w14:paraId="035919F9" w14:textId="77777777" w:rsidR="005E6A9E" w:rsidRDefault="005E6A9E" w:rsidP="005E6A9E">
      <w:pPr>
        <w:pStyle w:val="Style1"/>
      </w:pPr>
      <w:r>
        <w:t xml:space="preserve">        function ze(e, t, n) {</w:t>
      </w:r>
    </w:p>
    <w:p w14:paraId="0C4624A0" w14:textId="77777777" w:rsidR="005E6A9E" w:rsidRDefault="005E6A9E" w:rsidP="005E6A9E">
      <w:pPr>
        <w:pStyle w:val="Style1"/>
      </w:pPr>
      <w:r>
        <w:t xml:space="preserve">            for (var r in void 0 === n &amp;&amp; (n = []),</w:t>
      </w:r>
    </w:p>
    <w:p w14:paraId="79F7C651" w14:textId="77777777" w:rsidR="005E6A9E" w:rsidRDefault="005E6A9E" w:rsidP="005E6A9E">
      <w:pPr>
        <w:pStyle w:val="Style1"/>
      </w:pPr>
      <w:r>
        <w:t xml:space="preserve">            n.push(t),</w:t>
      </w:r>
    </w:p>
    <w:p w14:paraId="31801A79" w14:textId="77777777" w:rsidR="005E6A9E" w:rsidRDefault="005E6A9E" w:rsidP="005E6A9E">
      <w:pPr>
        <w:pStyle w:val="Style1"/>
      </w:pPr>
      <w:r>
        <w:t xml:space="preserve">            t)</w:t>
      </w:r>
    </w:p>
    <w:p w14:paraId="1A844FFA" w14:textId="77777777" w:rsidR="005E6A9E" w:rsidRDefault="005E6A9E" w:rsidP="005E6A9E">
      <w:pPr>
        <w:pStyle w:val="Style1"/>
      </w:pPr>
      <w:r>
        <w:t xml:space="preserve">                if (t.hasOwnProperty(r) &amp;&amp; "__proto__" !== r &amp;&amp; "constructor" !== r &amp;&amp; "prototype" !== r) {</w:t>
      </w:r>
    </w:p>
    <w:p w14:paraId="60FCF040" w14:textId="77777777" w:rsidR="005E6A9E" w:rsidRDefault="005E6A9E" w:rsidP="005E6A9E">
      <w:pPr>
        <w:pStyle w:val="Style1"/>
      </w:pPr>
      <w:r>
        <w:t xml:space="preserve">                    var o = t[r];</w:t>
      </w:r>
    </w:p>
    <w:p w14:paraId="6299BD8F" w14:textId="77777777" w:rsidR="005E6A9E" w:rsidRDefault="005E6A9E" w:rsidP="005E6A9E">
      <w:pPr>
        <w:pStyle w:val="Style1"/>
      </w:pPr>
      <w:r>
        <w:t xml:space="preserve">                    if ("object" != typeof o || null === o || Array.isArray(o))</w:t>
      </w:r>
    </w:p>
    <w:p w14:paraId="3F0A0FE2" w14:textId="77777777" w:rsidR="005E6A9E" w:rsidRDefault="005E6A9E" w:rsidP="005E6A9E">
      <w:pPr>
        <w:pStyle w:val="Style1"/>
      </w:pPr>
      <w:r>
        <w:t xml:space="preserve">                        e[r] = o;</w:t>
      </w:r>
    </w:p>
    <w:p w14:paraId="00103163" w14:textId="77777777" w:rsidR="005E6A9E" w:rsidRDefault="005E6A9E" w:rsidP="005E6A9E">
      <w:pPr>
        <w:pStyle w:val="Style1"/>
      </w:pPr>
      <w:r>
        <w:t xml:space="preserve">                    else {</w:t>
      </w:r>
    </w:p>
    <w:p w14:paraId="0843661B" w14:textId="77777777" w:rsidR="005E6A9E" w:rsidRDefault="005E6A9E" w:rsidP="005E6A9E">
      <w:pPr>
        <w:pStyle w:val="Style1"/>
      </w:pPr>
      <w:r>
        <w:t xml:space="preserve">                        var i = n.indexOf(o) &gt; -1;</w:t>
      </w:r>
    </w:p>
    <w:p w14:paraId="1CB0C3B3" w14:textId="77777777" w:rsidR="005E6A9E" w:rsidRDefault="005E6A9E" w:rsidP="005E6A9E">
      <w:pPr>
        <w:pStyle w:val="Style1"/>
      </w:pPr>
      <w:r>
        <w:t xml:space="preserve">                        e[r] = i ? o : ze(e[r] || {}, o, n)</w:t>
      </w:r>
    </w:p>
    <w:p w14:paraId="44505967" w14:textId="77777777" w:rsidR="005E6A9E" w:rsidRDefault="005E6A9E" w:rsidP="005E6A9E">
      <w:pPr>
        <w:pStyle w:val="Style1"/>
      </w:pPr>
      <w:r>
        <w:t xml:space="preserve">                    }</w:t>
      </w:r>
    </w:p>
    <w:p w14:paraId="59828E99" w14:textId="77777777" w:rsidR="005E6A9E" w:rsidRDefault="005E6A9E" w:rsidP="005E6A9E">
      <w:pPr>
        <w:pStyle w:val="Style1"/>
      </w:pPr>
      <w:r>
        <w:t xml:space="preserve">                }</w:t>
      </w:r>
    </w:p>
    <w:p w14:paraId="00A556AF" w14:textId="77777777" w:rsidR="005E6A9E" w:rsidRDefault="005E6A9E" w:rsidP="005E6A9E">
      <w:pPr>
        <w:pStyle w:val="Style1"/>
      </w:pPr>
      <w:r>
        <w:t xml:space="preserve">            return n.pop(),</w:t>
      </w:r>
    </w:p>
    <w:p w14:paraId="61FB158B" w14:textId="77777777" w:rsidR="005E6A9E" w:rsidRDefault="005E6A9E" w:rsidP="005E6A9E">
      <w:pPr>
        <w:pStyle w:val="Style1"/>
      </w:pPr>
      <w:r>
        <w:t xml:space="preserve">            e</w:t>
      </w:r>
    </w:p>
    <w:p w14:paraId="78766882" w14:textId="77777777" w:rsidR="005E6A9E" w:rsidRDefault="005E6A9E" w:rsidP="005E6A9E">
      <w:pPr>
        <w:pStyle w:val="Style1"/>
      </w:pPr>
      <w:r>
        <w:t xml:space="preserve">        }</w:t>
      </w:r>
    </w:p>
    <w:p w14:paraId="719447EC" w14:textId="77777777" w:rsidR="005E6A9E" w:rsidRDefault="005E6A9E" w:rsidP="005E6A9E">
      <w:pPr>
        <w:pStyle w:val="Style1"/>
      </w:pPr>
      <w:r>
        <w:t xml:space="preserve">        function Re(e, t, n, r, o) {</w:t>
      </w:r>
    </w:p>
    <w:p w14:paraId="60981CF2" w14:textId="77777777" w:rsidR="005E6A9E" w:rsidRDefault="005E6A9E" w:rsidP="005E6A9E">
      <w:pPr>
        <w:pStyle w:val="Style1"/>
      </w:pPr>
      <w:r>
        <w:t xml:space="preserve">            return void 0 === o &amp;&amp; (o = !1),</w:t>
      </w:r>
    </w:p>
    <w:p w14:paraId="469B65A0" w14:textId="77777777" w:rsidR="005E6A9E" w:rsidRDefault="005E6A9E" w:rsidP="005E6A9E">
      <w:pPr>
        <w:pStyle w:val="Style1"/>
      </w:pPr>
      <w:r>
        <w:t xml:space="preserve">            function(e, t) {</w:t>
      </w:r>
    </w:p>
    <w:p w14:paraId="529692AD" w14:textId="77777777" w:rsidR="005E6A9E" w:rsidRDefault="005E6A9E" w:rsidP="005E6A9E">
      <w:pPr>
        <w:pStyle w:val="Style1"/>
      </w:pPr>
      <w:r>
        <w:t xml:space="preserve">                var n = "";</w:t>
      </w:r>
    </w:p>
    <w:p w14:paraId="7585D1BC" w14:textId="77777777" w:rsidR="005E6A9E" w:rsidRDefault="005E6A9E" w:rsidP="005E6A9E">
      <w:pPr>
        <w:pStyle w:val="Style1"/>
      </w:pPr>
      <w:r>
        <w:t xml:space="preserve">                return !0 === t &amp;&amp; (n = " /* @deprecated */"),</w:t>
      </w:r>
    </w:p>
    <w:p w14:paraId="29CBFFCD" w14:textId="77777777" w:rsidR="005E6A9E" w:rsidRDefault="005E6A9E" w:rsidP="005E6A9E">
      <w:pPr>
        <w:pStyle w:val="Style1"/>
      </w:pPr>
      <w:r>
        <w:t xml:space="preserve">                e.listTextColor = e.listText + n,</w:t>
      </w:r>
    </w:p>
    <w:p w14:paraId="12212189" w14:textId="77777777" w:rsidR="005E6A9E" w:rsidRDefault="005E6A9E" w:rsidP="005E6A9E">
      <w:pPr>
        <w:pStyle w:val="Style1"/>
      </w:pPr>
      <w:r>
        <w:t xml:space="preserve">                e.menuItemBackgroundChecked += n,</w:t>
      </w:r>
    </w:p>
    <w:p w14:paraId="1C1031E1" w14:textId="77777777" w:rsidR="005E6A9E" w:rsidRDefault="005E6A9E" w:rsidP="005E6A9E">
      <w:pPr>
        <w:pStyle w:val="Style1"/>
      </w:pPr>
      <w:r>
        <w:t xml:space="preserve">                e.warningHighlight += n,</w:t>
      </w:r>
    </w:p>
    <w:p w14:paraId="3456458D" w14:textId="77777777" w:rsidR="005E6A9E" w:rsidRDefault="005E6A9E" w:rsidP="005E6A9E">
      <w:pPr>
        <w:pStyle w:val="Style1"/>
      </w:pPr>
      <w:r>
        <w:t xml:space="preserve">                e.warningText = e.messageText + n,</w:t>
      </w:r>
    </w:p>
    <w:p w14:paraId="6CB710A1" w14:textId="77777777" w:rsidR="005E6A9E" w:rsidRDefault="005E6A9E" w:rsidP="005E6A9E">
      <w:pPr>
        <w:pStyle w:val="Style1"/>
      </w:pPr>
      <w:r>
        <w:t xml:space="preserve">                e.successText += n,</w:t>
      </w:r>
    </w:p>
    <w:p w14:paraId="4605EB98" w14:textId="77777777" w:rsidR="005E6A9E" w:rsidRDefault="005E6A9E" w:rsidP="005E6A9E">
      <w:pPr>
        <w:pStyle w:val="Style1"/>
      </w:pPr>
      <w:r>
        <w:t xml:space="preserve">                e</w:t>
      </w:r>
    </w:p>
    <w:p w14:paraId="6C2C10D7" w14:textId="77777777" w:rsidR="005E6A9E" w:rsidRDefault="005E6A9E" w:rsidP="005E6A9E">
      <w:pPr>
        <w:pStyle w:val="Style1"/>
      </w:pPr>
      <w:r>
        <w:t xml:space="preserve">            }(Me(e, t, Object(Se.__assign)({</w:t>
      </w:r>
    </w:p>
    <w:p w14:paraId="718EF426" w14:textId="77777777" w:rsidR="005E6A9E" w:rsidRDefault="005E6A9E" w:rsidP="005E6A9E">
      <w:pPr>
        <w:pStyle w:val="Style1"/>
      </w:pPr>
      <w:r>
        <w:t xml:space="preserve">                primaryButtonBorder: "transparent",</w:t>
      </w:r>
    </w:p>
    <w:p w14:paraId="14395350" w14:textId="77777777" w:rsidR="005E6A9E" w:rsidRDefault="005E6A9E" w:rsidP="005E6A9E">
      <w:pPr>
        <w:pStyle w:val="Style1"/>
      </w:pPr>
      <w:r>
        <w:t xml:space="preserve">                errorText: r ? "#F1707B" : "#a4262c",</w:t>
      </w:r>
    </w:p>
    <w:p w14:paraId="763DE120" w14:textId="77777777" w:rsidR="005E6A9E" w:rsidRDefault="005E6A9E" w:rsidP="005E6A9E">
      <w:pPr>
        <w:pStyle w:val="Style1"/>
      </w:pPr>
      <w:r>
        <w:t xml:space="preserve">                messageText: r ? "#F3F2F1" : "#323130",</w:t>
      </w:r>
    </w:p>
    <w:p w14:paraId="3EF28A40" w14:textId="77777777" w:rsidR="005E6A9E" w:rsidRDefault="005E6A9E" w:rsidP="005E6A9E">
      <w:pPr>
        <w:pStyle w:val="Style1"/>
      </w:pPr>
      <w:r>
        <w:t xml:space="preserve">                messageLink: r ? "#6CB8F6" : "#005A9E",</w:t>
      </w:r>
    </w:p>
    <w:p w14:paraId="79AE9C60" w14:textId="77777777" w:rsidR="005E6A9E" w:rsidRDefault="005E6A9E" w:rsidP="005E6A9E">
      <w:pPr>
        <w:pStyle w:val="Style1"/>
      </w:pPr>
      <w:r>
        <w:t xml:space="preserve">                messageLinkHovered: r ? "#82C7FF" : "#004578",</w:t>
      </w:r>
    </w:p>
    <w:p w14:paraId="3AB21AFE" w14:textId="77777777" w:rsidR="005E6A9E" w:rsidRDefault="005E6A9E" w:rsidP="005E6A9E">
      <w:pPr>
        <w:pStyle w:val="Style1"/>
      </w:pPr>
      <w:r>
        <w:t xml:space="preserve">                infoIcon: r ? "#C8C6C4" : "#605e5c",</w:t>
      </w:r>
    </w:p>
    <w:p w14:paraId="5DC24F86" w14:textId="77777777" w:rsidR="005E6A9E" w:rsidRDefault="005E6A9E" w:rsidP="005E6A9E">
      <w:pPr>
        <w:pStyle w:val="Style1"/>
      </w:pPr>
      <w:r>
        <w:t xml:space="preserve">                errorIcon: r ? "#F1707B" : "#A80000",</w:t>
      </w:r>
    </w:p>
    <w:p w14:paraId="0271ABF0" w14:textId="77777777" w:rsidR="005E6A9E" w:rsidRDefault="005E6A9E" w:rsidP="005E6A9E">
      <w:pPr>
        <w:pStyle w:val="Style1"/>
      </w:pPr>
      <w:r>
        <w:t xml:space="preserve">                blockingIcon: r ? "#442726" : "#FDE7E9",</w:t>
      </w:r>
    </w:p>
    <w:p w14:paraId="5DDDCB03" w14:textId="77777777" w:rsidR="005E6A9E" w:rsidRDefault="005E6A9E" w:rsidP="005E6A9E">
      <w:pPr>
        <w:pStyle w:val="Style1"/>
      </w:pPr>
      <w:r>
        <w:t xml:space="preserve">                warningIcon: r ? "#C8C6C4" : "#797775",</w:t>
      </w:r>
    </w:p>
    <w:p w14:paraId="20C20E1B" w14:textId="77777777" w:rsidR="005E6A9E" w:rsidRDefault="005E6A9E" w:rsidP="005E6A9E">
      <w:pPr>
        <w:pStyle w:val="Style1"/>
      </w:pPr>
      <w:r>
        <w:t xml:space="preserve">                severeWarningIcon: r ? "#FCE100" : "#D83B01",</w:t>
      </w:r>
    </w:p>
    <w:p w14:paraId="4FA3EE62" w14:textId="77777777" w:rsidR="005E6A9E" w:rsidRDefault="005E6A9E" w:rsidP="005E6A9E">
      <w:pPr>
        <w:pStyle w:val="Style1"/>
      </w:pPr>
      <w:r>
        <w:t xml:space="preserve">                successIcon: r ? "#92C353" : "#107C10",</w:t>
      </w:r>
    </w:p>
    <w:p w14:paraId="5EFD17DE" w14:textId="77777777" w:rsidR="005E6A9E" w:rsidRDefault="005E6A9E" w:rsidP="005E6A9E">
      <w:pPr>
        <w:pStyle w:val="Style1"/>
      </w:pPr>
      <w:r>
        <w:t xml:space="preserve">                infoBackground: r ? "#323130" : "#f3f2f1",</w:t>
      </w:r>
    </w:p>
    <w:p w14:paraId="2E897990" w14:textId="77777777" w:rsidR="005E6A9E" w:rsidRDefault="005E6A9E" w:rsidP="005E6A9E">
      <w:pPr>
        <w:pStyle w:val="Style1"/>
      </w:pPr>
      <w:r>
        <w:t xml:space="preserve">                errorBackground: r ? "#442726" : "#FDE7E9",</w:t>
      </w:r>
    </w:p>
    <w:p w14:paraId="6B0961F3" w14:textId="77777777" w:rsidR="005E6A9E" w:rsidRDefault="005E6A9E" w:rsidP="005E6A9E">
      <w:pPr>
        <w:pStyle w:val="Style1"/>
      </w:pPr>
      <w:r>
        <w:t xml:space="preserve">                blockingBackground: r ? "#442726" : "#FDE7E9",</w:t>
      </w:r>
    </w:p>
    <w:p w14:paraId="61FFA2E8" w14:textId="77777777" w:rsidR="005E6A9E" w:rsidRDefault="005E6A9E" w:rsidP="005E6A9E">
      <w:pPr>
        <w:pStyle w:val="Style1"/>
      </w:pPr>
      <w:r>
        <w:t xml:space="preserve">                warningBackground: r ? "#433519" : "#FFF4CE",</w:t>
      </w:r>
    </w:p>
    <w:p w14:paraId="27199365" w14:textId="77777777" w:rsidR="005E6A9E" w:rsidRDefault="005E6A9E" w:rsidP="005E6A9E">
      <w:pPr>
        <w:pStyle w:val="Style1"/>
      </w:pPr>
      <w:r>
        <w:t xml:space="preserve">                severeWarningBackground: r ? "#4F2A0F" : "#FED9CC",</w:t>
      </w:r>
    </w:p>
    <w:p w14:paraId="1B385FDD" w14:textId="77777777" w:rsidR="005E6A9E" w:rsidRDefault="005E6A9E" w:rsidP="005E6A9E">
      <w:pPr>
        <w:pStyle w:val="Style1"/>
      </w:pPr>
      <w:r>
        <w:t xml:space="preserve">                successBackground: r ? "#393D1B" : "#DFF6DD",</w:t>
      </w:r>
    </w:p>
    <w:p w14:paraId="5CC2506A" w14:textId="77777777" w:rsidR="005E6A9E" w:rsidRDefault="005E6A9E" w:rsidP="005E6A9E">
      <w:pPr>
        <w:pStyle w:val="Style1"/>
      </w:pPr>
      <w:r>
        <w:t xml:space="preserve">                warningHighlight: r ? "#fff100" : "#ffb900",</w:t>
      </w:r>
    </w:p>
    <w:p w14:paraId="2593D604" w14:textId="77777777" w:rsidR="005E6A9E" w:rsidRDefault="005E6A9E" w:rsidP="005E6A9E">
      <w:pPr>
        <w:pStyle w:val="Style1"/>
      </w:pPr>
      <w:r>
        <w:t xml:space="preserve">                successText: r ? "#92c353" : "#107C10"</w:t>
      </w:r>
    </w:p>
    <w:p w14:paraId="33861352" w14:textId="77777777" w:rsidR="005E6A9E" w:rsidRDefault="005E6A9E" w:rsidP="005E6A9E">
      <w:pPr>
        <w:pStyle w:val="Style1"/>
      </w:pPr>
      <w:r>
        <w:t xml:space="preserve">            }, n), r), o)</w:t>
      </w:r>
    </w:p>
    <w:p w14:paraId="39A00FA6" w14:textId="77777777" w:rsidR="005E6A9E" w:rsidRDefault="005E6A9E" w:rsidP="005E6A9E">
      <w:pPr>
        <w:pStyle w:val="Style1"/>
      </w:pPr>
      <w:r>
        <w:t xml:space="preserve">        }</w:t>
      </w:r>
    </w:p>
    <w:p w14:paraId="4C852B7F" w14:textId="77777777" w:rsidR="005E6A9E" w:rsidRDefault="005E6A9E" w:rsidP="005E6A9E">
      <w:pPr>
        <w:pStyle w:val="Style1"/>
      </w:pPr>
      <w:r>
        <w:t xml:space="preserve">        function Me(e, t, n, r, o) {</w:t>
      </w:r>
    </w:p>
    <w:p w14:paraId="2BE278F6" w14:textId="77777777" w:rsidR="005E6A9E" w:rsidRDefault="005E6A9E" w:rsidP="005E6A9E">
      <w:pPr>
        <w:pStyle w:val="Style1"/>
      </w:pPr>
      <w:r>
        <w:t xml:space="preserve">            var i, a, s;</w:t>
      </w:r>
    </w:p>
    <w:p w14:paraId="2A473655" w14:textId="77777777" w:rsidR="005E6A9E" w:rsidRDefault="005E6A9E" w:rsidP="005E6A9E">
      <w:pPr>
        <w:pStyle w:val="Style1"/>
      </w:pPr>
      <w:r>
        <w:t xml:space="preserve">            void 0 === o &amp;&amp; (o = !1);</w:t>
      </w:r>
    </w:p>
    <w:p w14:paraId="08FC20DE" w14:textId="77777777" w:rsidR="005E6A9E" w:rsidRDefault="005E6A9E" w:rsidP="005E6A9E">
      <w:pPr>
        <w:pStyle w:val="Style1"/>
      </w:pPr>
      <w:r>
        <w:t xml:space="preserve">            var u = {}</w:t>
      </w:r>
    </w:p>
    <w:p w14:paraId="4B858AC9" w14:textId="77777777" w:rsidR="005E6A9E" w:rsidRDefault="005E6A9E" w:rsidP="005E6A9E">
      <w:pPr>
        <w:pStyle w:val="Style1"/>
      </w:pPr>
      <w:r>
        <w:t xml:space="preserve">              , c = e || {}</w:t>
      </w:r>
    </w:p>
    <w:p w14:paraId="5D2A2C51" w14:textId="77777777" w:rsidR="005E6A9E" w:rsidRDefault="005E6A9E" w:rsidP="005E6A9E">
      <w:pPr>
        <w:pStyle w:val="Style1"/>
      </w:pPr>
      <w:r>
        <w:t xml:space="preserve">              , l = c.white</w:t>
      </w:r>
    </w:p>
    <w:p w14:paraId="35F2FD76" w14:textId="77777777" w:rsidR="005E6A9E" w:rsidRDefault="005E6A9E" w:rsidP="005E6A9E">
      <w:pPr>
        <w:pStyle w:val="Style1"/>
      </w:pPr>
      <w:r>
        <w:t xml:space="preserve">              , d = c.black</w:t>
      </w:r>
    </w:p>
    <w:p w14:paraId="45F27022" w14:textId="77777777" w:rsidR="005E6A9E" w:rsidRDefault="005E6A9E" w:rsidP="005E6A9E">
      <w:pPr>
        <w:pStyle w:val="Style1"/>
      </w:pPr>
      <w:r>
        <w:t xml:space="preserve">              , f = c.themePrimary</w:t>
      </w:r>
    </w:p>
    <w:p w14:paraId="00C4A125" w14:textId="77777777" w:rsidR="005E6A9E" w:rsidRDefault="005E6A9E" w:rsidP="005E6A9E">
      <w:pPr>
        <w:pStyle w:val="Style1"/>
      </w:pPr>
      <w:r>
        <w:t xml:space="preserve">              , g = c.themeDark</w:t>
      </w:r>
    </w:p>
    <w:p w14:paraId="1266C549" w14:textId="77777777" w:rsidR="005E6A9E" w:rsidRDefault="005E6A9E" w:rsidP="005E6A9E">
      <w:pPr>
        <w:pStyle w:val="Style1"/>
      </w:pPr>
      <w:r>
        <w:t xml:space="preserve">              , p = c.themeDarker</w:t>
      </w:r>
    </w:p>
    <w:p w14:paraId="0BAB47E2" w14:textId="77777777" w:rsidR="005E6A9E" w:rsidRDefault="005E6A9E" w:rsidP="005E6A9E">
      <w:pPr>
        <w:pStyle w:val="Style1"/>
      </w:pPr>
      <w:r>
        <w:t xml:space="preserve">              , m = c.themeDarkAlt</w:t>
      </w:r>
    </w:p>
    <w:p w14:paraId="44F15738" w14:textId="77777777" w:rsidR="005E6A9E" w:rsidRDefault="005E6A9E" w:rsidP="005E6A9E">
      <w:pPr>
        <w:pStyle w:val="Style1"/>
      </w:pPr>
      <w:r>
        <w:t xml:space="preserve">              , v = c.themeLighter</w:t>
      </w:r>
    </w:p>
    <w:p w14:paraId="79ABE4AE" w14:textId="77777777" w:rsidR="005E6A9E" w:rsidRDefault="005E6A9E" w:rsidP="005E6A9E">
      <w:pPr>
        <w:pStyle w:val="Style1"/>
      </w:pPr>
      <w:r>
        <w:t xml:space="preserve">              , h = c.neutralLight</w:t>
      </w:r>
    </w:p>
    <w:p w14:paraId="5270EDEE" w14:textId="77777777" w:rsidR="005E6A9E" w:rsidRDefault="005E6A9E" w:rsidP="005E6A9E">
      <w:pPr>
        <w:pStyle w:val="Style1"/>
      </w:pPr>
      <w:r>
        <w:t xml:space="preserve">              , b = c.neutralLighter</w:t>
      </w:r>
    </w:p>
    <w:p w14:paraId="5164B414" w14:textId="77777777" w:rsidR="005E6A9E" w:rsidRDefault="005E6A9E" w:rsidP="005E6A9E">
      <w:pPr>
        <w:pStyle w:val="Style1"/>
      </w:pPr>
      <w:r>
        <w:t xml:space="preserve">              , y = c.neutralDark</w:t>
      </w:r>
    </w:p>
    <w:p w14:paraId="1F5D3D55" w14:textId="77777777" w:rsidR="005E6A9E" w:rsidRDefault="005E6A9E" w:rsidP="005E6A9E">
      <w:pPr>
        <w:pStyle w:val="Style1"/>
      </w:pPr>
      <w:r>
        <w:t xml:space="preserve">              , _ = c.neutralQuaternary</w:t>
      </w:r>
    </w:p>
    <w:p w14:paraId="5706A617" w14:textId="77777777" w:rsidR="005E6A9E" w:rsidRDefault="005E6A9E" w:rsidP="005E6A9E">
      <w:pPr>
        <w:pStyle w:val="Style1"/>
      </w:pPr>
      <w:r>
        <w:t xml:space="preserve">              , x = c.neutralQuaternaryAlt</w:t>
      </w:r>
    </w:p>
    <w:p w14:paraId="351EB3BF" w14:textId="77777777" w:rsidR="005E6A9E" w:rsidRDefault="005E6A9E" w:rsidP="005E6A9E">
      <w:pPr>
        <w:pStyle w:val="Style1"/>
      </w:pPr>
      <w:r>
        <w:t xml:space="preserve">              , k = c.neutralPrimary</w:t>
      </w:r>
    </w:p>
    <w:p w14:paraId="75E275BC" w14:textId="77777777" w:rsidR="005E6A9E" w:rsidRDefault="005E6A9E" w:rsidP="005E6A9E">
      <w:pPr>
        <w:pStyle w:val="Style1"/>
      </w:pPr>
      <w:r>
        <w:t xml:space="preserve">              , w = c.neutralSecondary</w:t>
      </w:r>
    </w:p>
    <w:p w14:paraId="0BCB94DA" w14:textId="77777777" w:rsidR="005E6A9E" w:rsidRDefault="005E6A9E" w:rsidP="005E6A9E">
      <w:pPr>
        <w:pStyle w:val="Style1"/>
      </w:pPr>
      <w:r>
        <w:t xml:space="preserve">              , C = c.neutralSecondaryAlt</w:t>
      </w:r>
    </w:p>
    <w:p w14:paraId="1C1A23DF" w14:textId="77777777" w:rsidR="005E6A9E" w:rsidRDefault="005E6A9E" w:rsidP="005E6A9E">
      <w:pPr>
        <w:pStyle w:val="Style1"/>
      </w:pPr>
      <w:r>
        <w:t xml:space="preserve">              , O = c.neutralTertiary</w:t>
      </w:r>
    </w:p>
    <w:p w14:paraId="31DEF017" w14:textId="77777777" w:rsidR="005E6A9E" w:rsidRDefault="005E6A9E" w:rsidP="005E6A9E">
      <w:pPr>
        <w:pStyle w:val="Style1"/>
      </w:pPr>
      <w:r>
        <w:t xml:space="preserve">              , S = c.neutralTertiaryAlt</w:t>
      </w:r>
    </w:p>
    <w:p w14:paraId="50AD602C" w14:textId="77777777" w:rsidR="005E6A9E" w:rsidRDefault="005E6A9E" w:rsidP="005E6A9E">
      <w:pPr>
        <w:pStyle w:val="Style1"/>
      </w:pPr>
      <w:r>
        <w:t xml:space="preserve">              , I = c.neutralLighterAlt</w:t>
      </w:r>
    </w:p>
    <w:p w14:paraId="264F4C35" w14:textId="77777777" w:rsidR="005E6A9E" w:rsidRDefault="005E6A9E" w:rsidP="005E6A9E">
      <w:pPr>
        <w:pStyle w:val="Style1"/>
      </w:pPr>
      <w:r>
        <w:t xml:space="preserve">              , j = c.accent;</w:t>
      </w:r>
    </w:p>
    <w:p w14:paraId="4B2B4706" w14:textId="77777777" w:rsidR="005E6A9E" w:rsidRDefault="005E6A9E" w:rsidP="005E6A9E">
      <w:pPr>
        <w:pStyle w:val="Style1"/>
      </w:pPr>
      <w:r>
        <w:t xml:space="preserve">            return l &amp;&amp; (u.bodyBackground = l,</w:t>
      </w:r>
    </w:p>
    <w:p w14:paraId="56508CBE" w14:textId="77777777" w:rsidR="005E6A9E" w:rsidRDefault="005E6A9E" w:rsidP="005E6A9E">
      <w:pPr>
        <w:pStyle w:val="Style1"/>
      </w:pPr>
      <w:r>
        <w:t xml:space="preserve">            u.bodyFrameBackground = l,</w:t>
      </w:r>
    </w:p>
    <w:p w14:paraId="6B342D83" w14:textId="77777777" w:rsidR="005E6A9E" w:rsidRDefault="005E6A9E" w:rsidP="005E6A9E">
      <w:pPr>
        <w:pStyle w:val="Style1"/>
      </w:pPr>
      <w:r>
        <w:t xml:space="preserve">            u.accentButtonText = l,</w:t>
      </w:r>
    </w:p>
    <w:p w14:paraId="4BC2E849" w14:textId="77777777" w:rsidR="005E6A9E" w:rsidRDefault="005E6A9E" w:rsidP="005E6A9E">
      <w:pPr>
        <w:pStyle w:val="Style1"/>
      </w:pPr>
      <w:r>
        <w:t xml:space="preserve">            u.buttonBackground = l,</w:t>
      </w:r>
    </w:p>
    <w:p w14:paraId="0F560F5D" w14:textId="77777777" w:rsidR="005E6A9E" w:rsidRDefault="005E6A9E" w:rsidP="005E6A9E">
      <w:pPr>
        <w:pStyle w:val="Style1"/>
      </w:pPr>
      <w:r>
        <w:t xml:space="preserve">            u.primaryButtonText = l,</w:t>
      </w:r>
    </w:p>
    <w:p w14:paraId="73982A44" w14:textId="77777777" w:rsidR="005E6A9E" w:rsidRDefault="005E6A9E" w:rsidP="005E6A9E">
      <w:pPr>
        <w:pStyle w:val="Style1"/>
      </w:pPr>
      <w:r>
        <w:t xml:space="preserve">            u.primaryButtonTextHovered = l,</w:t>
      </w:r>
    </w:p>
    <w:p w14:paraId="2F9A577C" w14:textId="77777777" w:rsidR="005E6A9E" w:rsidRDefault="005E6A9E" w:rsidP="005E6A9E">
      <w:pPr>
        <w:pStyle w:val="Style1"/>
      </w:pPr>
      <w:r>
        <w:t xml:space="preserve">            u.primaryButtonTextPressed = l,</w:t>
      </w:r>
    </w:p>
    <w:p w14:paraId="4F1AEF5C" w14:textId="77777777" w:rsidR="005E6A9E" w:rsidRDefault="005E6A9E" w:rsidP="005E6A9E">
      <w:pPr>
        <w:pStyle w:val="Style1"/>
      </w:pPr>
      <w:r>
        <w:t xml:space="preserve">            u.inputBackground = l,</w:t>
      </w:r>
    </w:p>
    <w:p w14:paraId="575D88EB" w14:textId="77777777" w:rsidR="005E6A9E" w:rsidRDefault="005E6A9E" w:rsidP="005E6A9E">
      <w:pPr>
        <w:pStyle w:val="Style1"/>
      </w:pPr>
      <w:r>
        <w:t xml:space="preserve">            u.inputForegroundChecked = l,</w:t>
      </w:r>
    </w:p>
    <w:p w14:paraId="3A5A79CF" w14:textId="77777777" w:rsidR="005E6A9E" w:rsidRDefault="005E6A9E" w:rsidP="005E6A9E">
      <w:pPr>
        <w:pStyle w:val="Style1"/>
      </w:pPr>
      <w:r>
        <w:t xml:space="preserve">            u.listBackground = l,</w:t>
      </w:r>
    </w:p>
    <w:p w14:paraId="3BFFDD41" w14:textId="77777777" w:rsidR="005E6A9E" w:rsidRDefault="005E6A9E" w:rsidP="005E6A9E">
      <w:pPr>
        <w:pStyle w:val="Style1"/>
      </w:pPr>
      <w:r>
        <w:t xml:space="preserve">            u.menuBackground = l,</w:t>
      </w:r>
    </w:p>
    <w:p w14:paraId="61D7E565" w14:textId="77777777" w:rsidR="005E6A9E" w:rsidRDefault="005E6A9E" w:rsidP="005E6A9E">
      <w:pPr>
        <w:pStyle w:val="Style1"/>
      </w:pPr>
      <w:r>
        <w:t xml:space="preserve">            u.cardStandoutBackground = l),</w:t>
      </w:r>
    </w:p>
    <w:p w14:paraId="32884B47" w14:textId="77777777" w:rsidR="005E6A9E" w:rsidRDefault="005E6A9E" w:rsidP="005E6A9E">
      <w:pPr>
        <w:pStyle w:val="Style1"/>
      </w:pPr>
      <w:r>
        <w:t xml:space="preserve">            d &amp;&amp; (u.bodyTextChecked = d,</w:t>
      </w:r>
    </w:p>
    <w:p w14:paraId="31BCB8BD" w14:textId="77777777" w:rsidR="005E6A9E" w:rsidRDefault="005E6A9E" w:rsidP="005E6A9E">
      <w:pPr>
        <w:pStyle w:val="Style1"/>
      </w:pPr>
      <w:r>
        <w:t xml:space="preserve">            u.buttonTextCheckedHovered = d),</w:t>
      </w:r>
    </w:p>
    <w:p w14:paraId="3007EB40" w14:textId="77777777" w:rsidR="005E6A9E" w:rsidRDefault="005E6A9E" w:rsidP="005E6A9E">
      <w:pPr>
        <w:pStyle w:val="Style1"/>
      </w:pPr>
      <w:r>
        <w:t xml:space="preserve">            f &amp;&amp; (u.link = f,</w:t>
      </w:r>
    </w:p>
    <w:p w14:paraId="3AD8BFC1" w14:textId="77777777" w:rsidR="005E6A9E" w:rsidRDefault="005E6A9E" w:rsidP="005E6A9E">
      <w:pPr>
        <w:pStyle w:val="Style1"/>
      </w:pPr>
      <w:r>
        <w:t xml:space="preserve">            u.primaryButtonBackground = f,</w:t>
      </w:r>
    </w:p>
    <w:p w14:paraId="28413039" w14:textId="77777777" w:rsidR="005E6A9E" w:rsidRDefault="005E6A9E" w:rsidP="005E6A9E">
      <w:pPr>
        <w:pStyle w:val="Style1"/>
      </w:pPr>
      <w:r>
        <w:t xml:space="preserve">            u.inputBackgroundChecked = f,</w:t>
      </w:r>
    </w:p>
    <w:p w14:paraId="67E3BDC4" w14:textId="77777777" w:rsidR="005E6A9E" w:rsidRDefault="005E6A9E" w:rsidP="005E6A9E">
      <w:pPr>
        <w:pStyle w:val="Style1"/>
      </w:pPr>
      <w:r>
        <w:t xml:space="preserve">            u.inputIcon = f,</w:t>
      </w:r>
    </w:p>
    <w:p w14:paraId="26F3F7D9" w14:textId="77777777" w:rsidR="005E6A9E" w:rsidRDefault="005E6A9E" w:rsidP="005E6A9E">
      <w:pPr>
        <w:pStyle w:val="Style1"/>
      </w:pPr>
      <w:r>
        <w:t xml:space="preserve">            u.inputFocusBorderAlt = f,</w:t>
      </w:r>
    </w:p>
    <w:p w14:paraId="78780C08" w14:textId="77777777" w:rsidR="005E6A9E" w:rsidRDefault="005E6A9E" w:rsidP="005E6A9E">
      <w:pPr>
        <w:pStyle w:val="Style1"/>
      </w:pPr>
      <w:r>
        <w:t xml:space="preserve">            u.menuIcon = f,</w:t>
      </w:r>
    </w:p>
    <w:p w14:paraId="307284B2" w14:textId="77777777" w:rsidR="005E6A9E" w:rsidRDefault="005E6A9E" w:rsidP="005E6A9E">
      <w:pPr>
        <w:pStyle w:val="Style1"/>
      </w:pPr>
      <w:r>
        <w:t xml:space="preserve">            u.menuHeader = f,</w:t>
      </w:r>
    </w:p>
    <w:p w14:paraId="345968D2" w14:textId="77777777" w:rsidR="005E6A9E" w:rsidRDefault="005E6A9E" w:rsidP="005E6A9E">
      <w:pPr>
        <w:pStyle w:val="Style1"/>
      </w:pPr>
      <w:r>
        <w:t xml:space="preserve">            u.accentButtonBackground = f),</w:t>
      </w:r>
    </w:p>
    <w:p w14:paraId="6517170E" w14:textId="77777777" w:rsidR="005E6A9E" w:rsidRDefault="005E6A9E" w:rsidP="005E6A9E">
      <w:pPr>
        <w:pStyle w:val="Style1"/>
      </w:pPr>
      <w:r>
        <w:t xml:space="preserve">            g &amp;&amp; (u.primaryButtonBackgroundPressed = g,</w:t>
      </w:r>
    </w:p>
    <w:p w14:paraId="41DC5AF6" w14:textId="77777777" w:rsidR="005E6A9E" w:rsidRDefault="005E6A9E" w:rsidP="005E6A9E">
      <w:pPr>
        <w:pStyle w:val="Style1"/>
      </w:pPr>
      <w:r>
        <w:t xml:space="preserve">            u.inputBackgroundCheckedHovered = g,</w:t>
      </w:r>
    </w:p>
    <w:p w14:paraId="3D9A7844" w14:textId="77777777" w:rsidR="005E6A9E" w:rsidRDefault="005E6A9E" w:rsidP="005E6A9E">
      <w:pPr>
        <w:pStyle w:val="Style1"/>
      </w:pPr>
      <w:r>
        <w:t xml:space="preserve">            u.inputIconHovered = g),</w:t>
      </w:r>
    </w:p>
    <w:p w14:paraId="6A04ADEE" w14:textId="77777777" w:rsidR="005E6A9E" w:rsidRDefault="005E6A9E" w:rsidP="005E6A9E">
      <w:pPr>
        <w:pStyle w:val="Style1"/>
      </w:pPr>
      <w:r>
        <w:t xml:space="preserve">            p &amp;&amp; (u.linkHovered = p),</w:t>
      </w:r>
    </w:p>
    <w:p w14:paraId="50916C82" w14:textId="77777777" w:rsidR="005E6A9E" w:rsidRDefault="005E6A9E" w:rsidP="005E6A9E">
      <w:pPr>
        <w:pStyle w:val="Style1"/>
      </w:pPr>
      <w:r>
        <w:t xml:space="preserve">            m &amp;&amp; (u.primaryButtonBackgroundHovered = m),</w:t>
      </w:r>
    </w:p>
    <w:p w14:paraId="75FCAA63" w14:textId="77777777" w:rsidR="005E6A9E" w:rsidRDefault="005E6A9E" w:rsidP="005E6A9E">
      <w:pPr>
        <w:pStyle w:val="Style1"/>
      </w:pPr>
      <w:r>
        <w:t xml:space="preserve">            v &amp;&amp; (u.inputPlaceholderBackgroundChecked = v),</w:t>
      </w:r>
    </w:p>
    <w:p w14:paraId="79219F22" w14:textId="77777777" w:rsidR="005E6A9E" w:rsidRDefault="005E6A9E" w:rsidP="005E6A9E">
      <w:pPr>
        <w:pStyle w:val="Style1"/>
      </w:pPr>
      <w:r>
        <w:t xml:space="preserve">            h &amp;&amp; (u.bodyBackgroundChecked = h,</w:t>
      </w:r>
    </w:p>
    <w:p w14:paraId="19E2CF45" w14:textId="77777777" w:rsidR="005E6A9E" w:rsidRDefault="005E6A9E" w:rsidP="005E6A9E">
      <w:pPr>
        <w:pStyle w:val="Style1"/>
      </w:pPr>
      <w:r>
        <w:t xml:space="preserve">            u.bodyFrameDivider = h,</w:t>
      </w:r>
    </w:p>
    <w:p w14:paraId="2D363D8B" w14:textId="77777777" w:rsidR="005E6A9E" w:rsidRDefault="005E6A9E" w:rsidP="005E6A9E">
      <w:pPr>
        <w:pStyle w:val="Style1"/>
      </w:pPr>
      <w:r>
        <w:t xml:space="preserve">            u.bodyDivider = h,</w:t>
      </w:r>
    </w:p>
    <w:p w14:paraId="14E3CF2C" w14:textId="77777777" w:rsidR="005E6A9E" w:rsidRDefault="005E6A9E" w:rsidP="005E6A9E">
      <w:pPr>
        <w:pStyle w:val="Style1"/>
      </w:pPr>
      <w:r>
        <w:t xml:space="preserve">            u.variantBorder = h,</w:t>
      </w:r>
    </w:p>
    <w:p w14:paraId="028F7E04" w14:textId="77777777" w:rsidR="005E6A9E" w:rsidRDefault="005E6A9E" w:rsidP="005E6A9E">
      <w:pPr>
        <w:pStyle w:val="Style1"/>
      </w:pPr>
      <w:r>
        <w:t xml:space="preserve">            u.buttonBackgroundCheckedHovered = h,</w:t>
      </w:r>
    </w:p>
    <w:p w14:paraId="55E20750" w14:textId="77777777" w:rsidR="005E6A9E" w:rsidRDefault="005E6A9E" w:rsidP="005E6A9E">
      <w:pPr>
        <w:pStyle w:val="Style1"/>
      </w:pPr>
      <w:r>
        <w:t xml:space="preserve">            u.buttonBackgroundPressed = h,</w:t>
      </w:r>
    </w:p>
    <w:p w14:paraId="5B3F7A2E" w14:textId="77777777" w:rsidR="005E6A9E" w:rsidRDefault="005E6A9E" w:rsidP="005E6A9E">
      <w:pPr>
        <w:pStyle w:val="Style1"/>
      </w:pPr>
      <w:r>
        <w:t xml:space="preserve">            u.listItemBackgroundChecked = h,</w:t>
      </w:r>
    </w:p>
    <w:p w14:paraId="2D3F19B1" w14:textId="77777777" w:rsidR="005E6A9E" w:rsidRDefault="005E6A9E" w:rsidP="005E6A9E">
      <w:pPr>
        <w:pStyle w:val="Style1"/>
      </w:pPr>
      <w:r>
        <w:t xml:space="preserve">            u.listHeaderBackgroundPressed = h,</w:t>
      </w:r>
    </w:p>
    <w:p w14:paraId="68C9731D" w14:textId="77777777" w:rsidR="005E6A9E" w:rsidRDefault="005E6A9E" w:rsidP="005E6A9E">
      <w:pPr>
        <w:pStyle w:val="Style1"/>
      </w:pPr>
      <w:r>
        <w:t xml:space="preserve">            u.menuItemBackgroundPressed = h,</w:t>
      </w:r>
    </w:p>
    <w:p w14:paraId="13521B3F" w14:textId="77777777" w:rsidR="005E6A9E" w:rsidRDefault="005E6A9E" w:rsidP="005E6A9E">
      <w:pPr>
        <w:pStyle w:val="Style1"/>
      </w:pPr>
      <w:r>
        <w:t xml:space="preserve">            u.menuItemBackgroundChecked = h),</w:t>
      </w:r>
    </w:p>
    <w:p w14:paraId="4FEBEF17" w14:textId="77777777" w:rsidR="005E6A9E" w:rsidRDefault="005E6A9E" w:rsidP="005E6A9E">
      <w:pPr>
        <w:pStyle w:val="Style1"/>
      </w:pPr>
      <w:r>
        <w:t xml:space="preserve">            b &amp;&amp; (u.bodyBackgroundHovered = b,</w:t>
      </w:r>
    </w:p>
    <w:p w14:paraId="29402FD5" w14:textId="77777777" w:rsidR="005E6A9E" w:rsidRDefault="005E6A9E" w:rsidP="005E6A9E">
      <w:pPr>
        <w:pStyle w:val="Style1"/>
      </w:pPr>
      <w:r>
        <w:t xml:space="preserve">            u.buttonBackgroundHovered = b,</w:t>
      </w:r>
    </w:p>
    <w:p w14:paraId="1E77B621" w14:textId="77777777" w:rsidR="005E6A9E" w:rsidRDefault="005E6A9E" w:rsidP="005E6A9E">
      <w:pPr>
        <w:pStyle w:val="Style1"/>
      </w:pPr>
      <w:r>
        <w:t xml:space="preserve">            u.buttonBackgroundDisabled = b,</w:t>
      </w:r>
    </w:p>
    <w:p w14:paraId="7192C8DB" w14:textId="77777777" w:rsidR="005E6A9E" w:rsidRDefault="005E6A9E" w:rsidP="005E6A9E">
      <w:pPr>
        <w:pStyle w:val="Style1"/>
      </w:pPr>
      <w:r>
        <w:t xml:space="preserve">            u.buttonBorderDisabled = b,</w:t>
      </w:r>
    </w:p>
    <w:p w14:paraId="27307498" w14:textId="77777777" w:rsidR="005E6A9E" w:rsidRDefault="005E6A9E" w:rsidP="005E6A9E">
      <w:pPr>
        <w:pStyle w:val="Style1"/>
      </w:pPr>
      <w:r>
        <w:t xml:space="preserve">            u.primaryButtonBackgroundDisabled = b,</w:t>
      </w:r>
    </w:p>
    <w:p w14:paraId="08F5A897" w14:textId="77777777" w:rsidR="005E6A9E" w:rsidRDefault="005E6A9E" w:rsidP="005E6A9E">
      <w:pPr>
        <w:pStyle w:val="Style1"/>
      </w:pPr>
      <w:r>
        <w:t xml:space="preserve">            u.disabledBackground = b,</w:t>
      </w:r>
    </w:p>
    <w:p w14:paraId="53515344" w14:textId="77777777" w:rsidR="005E6A9E" w:rsidRDefault="005E6A9E" w:rsidP="005E6A9E">
      <w:pPr>
        <w:pStyle w:val="Style1"/>
      </w:pPr>
      <w:r>
        <w:t xml:space="preserve">            u.listItemBackgroundHovered = b,</w:t>
      </w:r>
    </w:p>
    <w:p w14:paraId="71F42A32" w14:textId="77777777" w:rsidR="005E6A9E" w:rsidRDefault="005E6A9E" w:rsidP="005E6A9E">
      <w:pPr>
        <w:pStyle w:val="Style1"/>
      </w:pPr>
      <w:r>
        <w:t xml:space="preserve">            u.listHeaderBackgroundHovered = b,</w:t>
      </w:r>
    </w:p>
    <w:p w14:paraId="3F03BFD8" w14:textId="77777777" w:rsidR="005E6A9E" w:rsidRDefault="005E6A9E" w:rsidP="005E6A9E">
      <w:pPr>
        <w:pStyle w:val="Style1"/>
      </w:pPr>
      <w:r>
        <w:t xml:space="preserve">            u.menuItemBackgroundHovered = b),</w:t>
      </w:r>
    </w:p>
    <w:p w14:paraId="0DE388BB" w14:textId="77777777" w:rsidR="005E6A9E" w:rsidRDefault="005E6A9E" w:rsidP="005E6A9E">
      <w:pPr>
        <w:pStyle w:val="Style1"/>
      </w:pPr>
      <w:r>
        <w:t xml:space="preserve">            _ &amp;&amp; (u.primaryButtonTextDisabled = _,</w:t>
      </w:r>
    </w:p>
    <w:p w14:paraId="6D011771" w14:textId="77777777" w:rsidR="005E6A9E" w:rsidRDefault="005E6A9E" w:rsidP="005E6A9E">
      <w:pPr>
        <w:pStyle w:val="Style1"/>
      </w:pPr>
      <w:r>
        <w:t xml:space="preserve">            u.disabledSubtext = _),</w:t>
      </w:r>
    </w:p>
    <w:p w14:paraId="5DED3C04" w14:textId="77777777" w:rsidR="005E6A9E" w:rsidRDefault="005E6A9E" w:rsidP="005E6A9E">
      <w:pPr>
        <w:pStyle w:val="Style1"/>
      </w:pPr>
      <w:r>
        <w:t xml:space="preserve">            x &amp;&amp; (u.listItemBackgroundCheckedHovered = x),</w:t>
      </w:r>
    </w:p>
    <w:p w14:paraId="712449EE" w14:textId="77777777" w:rsidR="005E6A9E" w:rsidRDefault="005E6A9E" w:rsidP="005E6A9E">
      <w:pPr>
        <w:pStyle w:val="Style1"/>
      </w:pPr>
      <w:r>
        <w:t xml:space="preserve">            O &amp;&amp; (u.disabledBodyText = O,</w:t>
      </w:r>
    </w:p>
    <w:p w14:paraId="18351F8E" w14:textId="77777777" w:rsidR="005E6A9E" w:rsidRDefault="005E6A9E" w:rsidP="005E6A9E">
      <w:pPr>
        <w:pStyle w:val="Style1"/>
      </w:pPr>
      <w:r>
        <w:t xml:space="preserve">            u.variantBorderHovered = (null === (i = n) || void 0 === i ? void 0 : i.variantBorderHovered) || O,</w:t>
      </w:r>
    </w:p>
    <w:p w14:paraId="49085A3C" w14:textId="77777777" w:rsidR="005E6A9E" w:rsidRDefault="005E6A9E" w:rsidP="005E6A9E">
      <w:pPr>
        <w:pStyle w:val="Style1"/>
      </w:pPr>
      <w:r>
        <w:t xml:space="preserve">            u.buttonTextDisabled = O,</w:t>
      </w:r>
    </w:p>
    <w:p w14:paraId="607A8CDB" w14:textId="77777777" w:rsidR="005E6A9E" w:rsidRDefault="005E6A9E" w:rsidP="005E6A9E">
      <w:pPr>
        <w:pStyle w:val="Style1"/>
      </w:pPr>
      <w:r>
        <w:t xml:space="preserve">            u.inputIconDisabled = O,</w:t>
      </w:r>
    </w:p>
    <w:p w14:paraId="587A9E53" w14:textId="77777777" w:rsidR="005E6A9E" w:rsidRDefault="005E6A9E" w:rsidP="005E6A9E">
      <w:pPr>
        <w:pStyle w:val="Style1"/>
      </w:pPr>
      <w:r>
        <w:t xml:space="preserve">            u.disabledText = O),</w:t>
      </w:r>
    </w:p>
    <w:p w14:paraId="7318BE26" w14:textId="77777777" w:rsidR="005E6A9E" w:rsidRDefault="005E6A9E" w:rsidP="005E6A9E">
      <w:pPr>
        <w:pStyle w:val="Style1"/>
      </w:pPr>
      <w:r>
        <w:t xml:space="preserve">            k &amp;&amp; (u.bodyText = k,</w:t>
      </w:r>
    </w:p>
    <w:p w14:paraId="1743BC81" w14:textId="77777777" w:rsidR="005E6A9E" w:rsidRDefault="005E6A9E" w:rsidP="005E6A9E">
      <w:pPr>
        <w:pStyle w:val="Style1"/>
      </w:pPr>
      <w:r>
        <w:t xml:space="preserve">            u.actionLink = k,</w:t>
      </w:r>
    </w:p>
    <w:p w14:paraId="1CA36EB7" w14:textId="77777777" w:rsidR="005E6A9E" w:rsidRDefault="005E6A9E" w:rsidP="005E6A9E">
      <w:pPr>
        <w:pStyle w:val="Style1"/>
      </w:pPr>
      <w:r>
        <w:t xml:space="preserve">            u.buttonText = k,</w:t>
      </w:r>
    </w:p>
    <w:p w14:paraId="44DB31C1" w14:textId="77777777" w:rsidR="005E6A9E" w:rsidRDefault="005E6A9E" w:rsidP="005E6A9E">
      <w:pPr>
        <w:pStyle w:val="Style1"/>
      </w:pPr>
      <w:r>
        <w:t xml:space="preserve">            u.inputBorderHovered = k,</w:t>
      </w:r>
    </w:p>
    <w:p w14:paraId="281099B3" w14:textId="77777777" w:rsidR="005E6A9E" w:rsidRDefault="005E6A9E" w:rsidP="005E6A9E">
      <w:pPr>
        <w:pStyle w:val="Style1"/>
      </w:pPr>
      <w:r>
        <w:t xml:space="preserve">            u.inputText = k,</w:t>
      </w:r>
    </w:p>
    <w:p w14:paraId="1FE520AD" w14:textId="77777777" w:rsidR="005E6A9E" w:rsidRDefault="005E6A9E" w:rsidP="005E6A9E">
      <w:pPr>
        <w:pStyle w:val="Style1"/>
      </w:pPr>
      <w:r>
        <w:t xml:space="preserve">            u.listText = k,</w:t>
      </w:r>
    </w:p>
    <w:p w14:paraId="34234C9D" w14:textId="77777777" w:rsidR="005E6A9E" w:rsidRDefault="005E6A9E" w:rsidP="005E6A9E">
      <w:pPr>
        <w:pStyle w:val="Style1"/>
      </w:pPr>
      <w:r>
        <w:t xml:space="preserve">            u.menuItemText = k),</w:t>
      </w:r>
    </w:p>
    <w:p w14:paraId="493EEC9D" w14:textId="77777777" w:rsidR="005E6A9E" w:rsidRDefault="005E6A9E" w:rsidP="005E6A9E">
      <w:pPr>
        <w:pStyle w:val="Style1"/>
      </w:pPr>
      <w:r>
        <w:t xml:space="preserve">            I &amp;&amp; (u.bodyStandoutBackground = I,</w:t>
      </w:r>
    </w:p>
    <w:p w14:paraId="0E082B1D" w14:textId="77777777" w:rsidR="005E6A9E" w:rsidRDefault="005E6A9E" w:rsidP="005E6A9E">
      <w:pPr>
        <w:pStyle w:val="Style1"/>
      </w:pPr>
      <w:r>
        <w:t xml:space="preserve">            u.defaultStateBackground = I),</w:t>
      </w:r>
    </w:p>
    <w:p w14:paraId="6A6AB679" w14:textId="77777777" w:rsidR="005E6A9E" w:rsidRDefault="005E6A9E" w:rsidP="005E6A9E">
      <w:pPr>
        <w:pStyle w:val="Style1"/>
      </w:pPr>
      <w:r>
        <w:t xml:space="preserve">            y &amp;&amp; (u.actionLinkHovered = y,</w:t>
      </w:r>
    </w:p>
    <w:p w14:paraId="1AE72FFA" w14:textId="77777777" w:rsidR="005E6A9E" w:rsidRDefault="005E6A9E" w:rsidP="005E6A9E">
      <w:pPr>
        <w:pStyle w:val="Style1"/>
      </w:pPr>
      <w:r>
        <w:t xml:space="preserve">            u.buttonTextHovered = y,</w:t>
      </w:r>
    </w:p>
    <w:p w14:paraId="32285280" w14:textId="77777777" w:rsidR="005E6A9E" w:rsidRDefault="005E6A9E" w:rsidP="005E6A9E">
      <w:pPr>
        <w:pStyle w:val="Style1"/>
      </w:pPr>
      <w:r>
        <w:t xml:space="preserve">            u.buttonTextChecked = y,</w:t>
      </w:r>
    </w:p>
    <w:p w14:paraId="4FF1D9AE" w14:textId="77777777" w:rsidR="005E6A9E" w:rsidRDefault="005E6A9E" w:rsidP="005E6A9E">
      <w:pPr>
        <w:pStyle w:val="Style1"/>
      </w:pPr>
      <w:r>
        <w:t xml:space="preserve">            u.buttonTextPressed = y,</w:t>
      </w:r>
    </w:p>
    <w:p w14:paraId="0C38D89B" w14:textId="77777777" w:rsidR="005E6A9E" w:rsidRDefault="005E6A9E" w:rsidP="005E6A9E">
      <w:pPr>
        <w:pStyle w:val="Style1"/>
      </w:pPr>
      <w:r>
        <w:t xml:space="preserve">            u.inputTextHovered = y,</w:t>
      </w:r>
    </w:p>
    <w:p w14:paraId="7BDA7777" w14:textId="77777777" w:rsidR="005E6A9E" w:rsidRDefault="005E6A9E" w:rsidP="005E6A9E">
      <w:pPr>
        <w:pStyle w:val="Style1"/>
      </w:pPr>
      <w:r>
        <w:t xml:space="preserve">            u.menuItemTextHovered = y),</w:t>
      </w:r>
    </w:p>
    <w:p w14:paraId="0726032D" w14:textId="77777777" w:rsidR="005E6A9E" w:rsidRDefault="005E6A9E" w:rsidP="005E6A9E">
      <w:pPr>
        <w:pStyle w:val="Style1"/>
      </w:pPr>
      <w:r>
        <w:t xml:space="preserve">            w &amp;&amp; (u.bodySubtext = w,</w:t>
      </w:r>
    </w:p>
    <w:p w14:paraId="58547B09" w14:textId="77777777" w:rsidR="005E6A9E" w:rsidRDefault="005E6A9E" w:rsidP="005E6A9E">
      <w:pPr>
        <w:pStyle w:val="Style1"/>
      </w:pPr>
      <w:r>
        <w:t xml:space="preserve">            u.focusBorder = w,</w:t>
      </w:r>
    </w:p>
    <w:p w14:paraId="3C00F01F" w14:textId="77777777" w:rsidR="005E6A9E" w:rsidRDefault="005E6A9E" w:rsidP="005E6A9E">
      <w:pPr>
        <w:pStyle w:val="Style1"/>
      </w:pPr>
      <w:r>
        <w:t xml:space="preserve">            u.inputBorder = w,</w:t>
      </w:r>
    </w:p>
    <w:p w14:paraId="0B08A5AA" w14:textId="77777777" w:rsidR="005E6A9E" w:rsidRDefault="005E6A9E" w:rsidP="005E6A9E">
      <w:pPr>
        <w:pStyle w:val="Style1"/>
      </w:pPr>
      <w:r>
        <w:t xml:space="preserve">            u.smallInputBorder = w,</w:t>
      </w:r>
    </w:p>
    <w:p w14:paraId="65C81A69" w14:textId="77777777" w:rsidR="005E6A9E" w:rsidRDefault="005E6A9E" w:rsidP="005E6A9E">
      <w:pPr>
        <w:pStyle w:val="Style1"/>
      </w:pPr>
      <w:r>
        <w:t xml:space="preserve">            u.inputPlaceholderText = w),</w:t>
      </w:r>
    </w:p>
    <w:p w14:paraId="48AA1C10" w14:textId="77777777" w:rsidR="005E6A9E" w:rsidRDefault="005E6A9E" w:rsidP="005E6A9E">
      <w:pPr>
        <w:pStyle w:val="Style1"/>
      </w:pPr>
      <w:r>
        <w:t xml:space="preserve">            C &amp;&amp; (u.buttonBorder = C),</w:t>
      </w:r>
    </w:p>
    <w:p w14:paraId="41037D8F" w14:textId="77777777" w:rsidR="005E6A9E" w:rsidRDefault="005E6A9E" w:rsidP="005E6A9E">
      <w:pPr>
        <w:pStyle w:val="Style1"/>
      </w:pPr>
      <w:r>
        <w:t xml:space="preserve">            S &amp;&amp; (u.disabledBodySubtext = S,</w:t>
      </w:r>
    </w:p>
    <w:p w14:paraId="3DF4B86E" w14:textId="77777777" w:rsidR="005E6A9E" w:rsidRDefault="005E6A9E" w:rsidP="005E6A9E">
      <w:pPr>
        <w:pStyle w:val="Style1"/>
      </w:pPr>
      <w:r>
        <w:t xml:space="preserve">            u.disabledBorder = S,</w:t>
      </w:r>
    </w:p>
    <w:p w14:paraId="705439DC" w14:textId="77777777" w:rsidR="005E6A9E" w:rsidRDefault="005E6A9E" w:rsidP="005E6A9E">
      <w:pPr>
        <w:pStyle w:val="Style1"/>
      </w:pPr>
      <w:r>
        <w:t xml:space="preserve">            u.buttonBackgroundChecked = S,</w:t>
      </w:r>
    </w:p>
    <w:p w14:paraId="6A3CAE52" w14:textId="77777777" w:rsidR="005E6A9E" w:rsidRDefault="005E6A9E" w:rsidP="005E6A9E">
      <w:pPr>
        <w:pStyle w:val="Style1"/>
      </w:pPr>
      <w:r>
        <w:t xml:space="preserve">            u.menuDivider = S),</w:t>
      </w:r>
    </w:p>
    <w:p w14:paraId="34F8744E" w14:textId="77777777" w:rsidR="005E6A9E" w:rsidRDefault="005E6A9E" w:rsidP="005E6A9E">
      <w:pPr>
        <w:pStyle w:val="Style1"/>
      </w:pPr>
      <w:r>
        <w:t xml:space="preserve">            j &amp;&amp; (u.accentButtonBackground = j),</w:t>
      </w:r>
    </w:p>
    <w:p w14:paraId="3A92991F" w14:textId="77777777" w:rsidR="005E6A9E" w:rsidRDefault="005E6A9E" w:rsidP="005E6A9E">
      <w:pPr>
        <w:pStyle w:val="Style1"/>
      </w:pPr>
      <w:r>
        <w:t xml:space="preserve">            (null === (a = t) || void 0 === a ? void 0 : a.elevation4) &amp;&amp; (u.cardShadow = t.elevation4),</w:t>
      </w:r>
    </w:p>
    <w:p w14:paraId="25090A5D" w14:textId="77777777" w:rsidR="005E6A9E" w:rsidRDefault="005E6A9E" w:rsidP="005E6A9E">
      <w:pPr>
        <w:pStyle w:val="Style1"/>
      </w:pPr>
      <w:r>
        <w:t xml:space="preserve">            !r &amp;&amp; (null === (s = t) || void 0 === s ? void 0 : s.elevation8) ? u.cardShadowHovered = t.elevation8 : u.variantBorderHovered &amp;&amp; (u.cardShadowHovered = "0 0 1px " + u.variantBorderHovered),</w:t>
      </w:r>
    </w:p>
    <w:p w14:paraId="66DF4BED" w14:textId="77777777" w:rsidR="005E6A9E" w:rsidRDefault="005E6A9E" w:rsidP="005E6A9E">
      <w:pPr>
        <w:pStyle w:val="Style1"/>
      </w:pPr>
      <w:r>
        <w:t xml:space="preserve">            Object(Se.__assign)(Object(Se.__assign)({}, u), n)</w:t>
      </w:r>
    </w:p>
    <w:p w14:paraId="1F70C181" w14:textId="77777777" w:rsidR="005E6A9E" w:rsidRDefault="005E6A9E" w:rsidP="005E6A9E">
      <w:pPr>
        <w:pStyle w:val="Style1"/>
      </w:pPr>
      <w:r>
        <w:t xml:space="preserve">        }</w:t>
      </w:r>
    </w:p>
    <w:p w14:paraId="43BC35C0" w14:textId="77777777" w:rsidR="005E6A9E" w:rsidRDefault="005E6A9E" w:rsidP="005E6A9E">
      <w:pPr>
        <w:pStyle w:val="Style1"/>
      </w:pPr>
      <w:r>
        <w:t xml:space="preserve">        var Ve = {</w:t>
      </w:r>
    </w:p>
    <w:p w14:paraId="2666CFF5" w14:textId="77777777" w:rsidR="005E6A9E" w:rsidRDefault="005E6A9E" w:rsidP="005E6A9E">
      <w:pPr>
        <w:pStyle w:val="Style1"/>
      </w:pPr>
      <w:r>
        <w:t xml:space="preserve">            s2: "4px",</w:t>
      </w:r>
    </w:p>
    <w:p w14:paraId="5144AF3D" w14:textId="77777777" w:rsidR="005E6A9E" w:rsidRDefault="005E6A9E" w:rsidP="005E6A9E">
      <w:pPr>
        <w:pStyle w:val="Style1"/>
      </w:pPr>
      <w:r>
        <w:t xml:space="preserve">            s1: "8px",</w:t>
      </w:r>
    </w:p>
    <w:p w14:paraId="53038AB4" w14:textId="77777777" w:rsidR="005E6A9E" w:rsidRDefault="005E6A9E" w:rsidP="005E6A9E">
      <w:pPr>
        <w:pStyle w:val="Style1"/>
      </w:pPr>
      <w:r>
        <w:t xml:space="preserve">            m: "16px",</w:t>
      </w:r>
    </w:p>
    <w:p w14:paraId="49ED0989" w14:textId="77777777" w:rsidR="005E6A9E" w:rsidRDefault="005E6A9E" w:rsidP="005E6A9E">
      <w:pPr>
        <w:pStyle w:val="Style1"/>
      </w:pPr>
      <w:r>
        <w:t xml:space="preserve">            l1: "20px",</w:t>
      </w:r>
    </w:p>
    <w:p w14:paraId="2593A70F" w14:textId="77777777" w:rsidR="005E6A9E" w:rsidRDefault="005E6A9E" w:rsidP="005E6A9E">
      <w:pPr>
        <w:pStyle w:val="Style1"/>
      </w:pPr>
      <w:r>
        <w:t xml:space="preserve">            l2: "32px"</w:t>
      </w:r>
    </w:p>
    <w:p w14:paraId="2C7CBF92" w14:textId="77777777" w:rsidR="005E6A9E" w:rsidRDefault="005E6A9E" w:rsidP="005E6A9E">
      <w:pPr>
        <w:pStyle w:val="Style1"/>
      </w:pPr>
      <w:r>
        <w:t xml:space="preserve">        };</w:t>
      </w:r>
    </w:p>
    <w:p w14:paraId="48CE04B4" w14:textId="77777777" w:rsidR="005E6A9E" w:rsidRDefault="005E6A9E" w:rsidP="005E6A9E">
      <w:pPr>
        <w:pStyle w:val="Style1"/>
      </w:pPr>
      <w:r>
        <w:t xml:space="preserve">        function Ge(e, t) {</w:t>
      </w:r>
    </w:p>
    <w:p w14:paraId="22973DDE" w14:textId="77777777" w:rsidR="005E6A9E" w:rsidRDefault="005E6A9E" w:rsidP="005E6A9E">
      <w:pPr>
        <w:pStyle w:val="Style1"/>
      </w:pPr>
      <w:r>
        <w:t xml:space="preserve">            void 0 === e &amp;&amp; (e = {}),</w:t>
      </w:r>
    </w:p>
    <w:p w14:paraId="1F2D2446" w14:textId="77777777" w:rsidR="005E6A9E" w:rsidRDefault="005E6A9E" w:rsidP="005E6A9E">
      <w:pPr>
        <w:pStyle w:val="Style1"/>
      </w:pPr>
      <w:r>
        <w:t xml:space="preserve">            void 0 === t &amp;&amp; (t = !1);</w:t>
      </w:r>
    </w:p>
    <w:p w14:paraId="21D554DE" w14:textId="77777777" w:rsidR="005E6A9E" w:rsidRDefault="005E6A9E" w:rsidP="005E6A9E">
      <w:pPr>
        <w:pStyle w:val="Style1"/>
      </w:pPr>
      <w:r>
        <w:t xml:space="preserve">            var n = !!e.isInverted;</w:t>
      </w:r>
    </w:p>
    <w:p w14:paraId="10258E69" w14:textId="77777777" w:rsidR="005E6A9E" w:rsidRDefault="005E6A9E" w:rsidP="005E6A9E">
      <w:pPr>
        <w:pStyle w:val="Style1"/>
      </w:pPr>
      <w:r>
        <w:t xml:space="preserve">            return function(e, t) {</w:t>
      </w:r>
    </w:p>
    <w:p w14:paraId="0BD509BF" w14:textId="77777777" w:rsidR="005E6A9E" w:rsidRDefault="005E6A9E" w:rsidP="005E6A9E">
      <w:pPr>
        <w:pStyle w:val="Style1"/>
      </w:pPr>
      <w:r>
        <w:t xml:space="preserve">                var n, r, o, i;</w:t>
      </w:r>
    </w:p>
    <w:p w14:paraId="06E38F53" w14:textId="77777777" w:rsidR="005E6A9E" w:rsidRDefault="005E6A9E" w:rsidP="005E6A9E">
      <w:pPr>
        <w:pStyle w:val="Style1"/>
      </w:pPr>
      <w:r>
        <w:t xml:space="preserve">                void 0 === t &amp;&amp; (t = {});</w:t>
      </w:r>
    </w:p>
    <w:p w14:paraId="62FE19B3" w14:textId="77777777" w:rsidR="005E6A9E" w:rsidRDefault="005E6A9E" w:rsidP="005E6A9E">
      <w:pPr>
        <w:pStyle w:val="Style1"/>
      </w:pPr>
      <w:r>
        <w:t xml:space="preserve">                var a = We({}, e, t, {</w:t>
      </w:r>
    </w:p>
    <w:p w14:paraId="492CCADC" w14:textId="77777777" w:rsidR="005E6A9E" w:rsidRDefault="005E6A9E" w:rsidP="005E6A9E">
      <w:pPr>
        <w:pStyle w:val="Style1"/>
      </w:pPr>
      <w:r>
        <w:t xml:space="preserve">                    semanticColors: Me(t.palette, t.effects, t.semanticColors, void 0 === t.isInverted ? e.isInverted : t.isInverted)</w:t>
      </w:r>
    </w:p>
    <w:p w14:paraId="566F23CD" w14:textId="77777777" w:rsidR="005E6A9E" w:rsidRDefault="005E6A9E" w:rsidP="005E6A9E">
      <w:pPr>
        <w:pStyle w:val="Style1"/>
      </w:pPr>
      <w:r>
        <w:t xml:space="preserve">                });</w:t>
      </w:r>
    </w:p>
    <w:p w14:paraId="00BD4D10" w14:textId="77777777" w:rsidR="005E6A9E" w:rsidRDefault="005E6A9E" w:rsidP="005E6A9E">
      <w:pPr>
        <w:pStyle w:val="Style1"/>
      </w:pPr>
      <w:r>
        <w:t xml:space="preserve">                if ((null === (n = t.palette) || void 0 === n ? void 0 : n.themePrimary) &amp;&amp; !(null === (r = t.palette) || void 0 === r ? void 0 : r.accent) &amp;&amp; (a.palette.accent = t.palette.themePrimary),</w:t>
      </w:r>
    </w:p>
    <w:p w14:paraId="79420D44" w14:textId="77777777" w:rsidR="005E6A9E" w:rsidRDefault="005E6A9E" w:rsidP="005E6A9E">
      <w:pPr>
        <w:pStyle w:val="Style1"/>
      </w:pPr>
      <w:r>
        <w:t xml:space="preserve">                t.defaultFontStyle)</w:t>
      </w:r>
    </w:p>
    <w:p w14:paraId="7603DB38" w14:textId="77777777" w:rsidR="005E6A9E" w:rsidRDefault="005E6A9E" w:rsidP="005E6A9E">
      <w:pPr>
        <w:pStyle w:val="Style1"/>
      </w:pPr>
      <w:r>
        <w:t xml:space="preserve">                    for (var s = 0, u = Object.keys(a.fonts); s &lt; u.length; s++) {</w:t>
      </w:r>
    </w:p>
    <w:p w14:paraId="0CFDDFEB" w14:textId="77777777" w:rsidR="005E6A9E" w:rsidRDefault="005E6A9E" w:rsidP="005E6A9E">
      <w:pPr>
        <w:pStyle w:val="Style1"/>
      </w:pPr>
      <w:r>
        <w:t xml:space="preserve">                        var c = u[s];</w:t>
      </w:r>
    </w:p>
    <w:p w14:paraId="0283F57E" w14:textId="77777777" w:rsidR="005E6A9E" w:rsidRDefault="005E6A9E" w:rsidP="005E6A9E">
      <w:pPr>
        <w:pStyle w:val="Style1"/>
      </w:pPr>
      <w:r>
        <w:t xml:space="preserve">                        a.fonts[c] = We(a.fonts[c], t.defaultFontStyle, null === (i = null === (o = t) || void 0 === o ? void 0 : o.fonts) || void 0 === i ? void 0 : i[c])</w:t>
      </w:r>
    </w:p>
    <w:p w14:paraId="1B6DA251" w14:textId="77777777" w:rsidR="005E6A9E" w:rsidRDefault="005E6A9E" w:rsidP="005E6A9E">
      <w:pPr>
        <w:pStyle w:val="Style1"/>
      </w:pPr>
      <w:r>
        <w:t xml:space="preserve">                    }</w:t>
      </w:r>
    </w:p>
    <w:p w14:paraId="57F8B21A" w14:textId="77777777" w:rsidR="005E6A9E" w:rsidRDefault="005E6A9E" w:rsidP="005E6A9E">
      <w:pPr>
        <w:pStyle w:val="Style1"/>
      </w:pPr>
      <w:r>
        <w:t xml:space="preserve">                return t.stylesheets &amp;&amp; (a.stylesheets = (e.stylesheets || []).concat(t.stylesheets)),</w:t>
      </w:r>
    </w:p>
    <w:p w14:paraId="7AD57485" w14:textId="77777777" w:rsidR="005E6A9E" w:rsidRDefault="005E6A9E" w:rsidP="005E6A9E">
      <w:pPr>
        <w:pStyle w:val="Style1"/>
      </w:pPr>
      <w:r>
        <w:t xml:space="preserve">                a</w:t>
      </w:r>
    </w:p>
    <w:p w14:paraId="69E413CA" w14:textId="77777777" w:rsidR="005E6A9E" w:rsidRDefault="005E6A9E" w:rsidP="005E6A9E">
      <w:pPr>
        <w:pStyle w:val="Style1"/>
      </w:pPr>
      <w:r>
        <w:t xml:space="preserve">            }({</w:t>
      </w:r>
    </w:p>
    <w:p w14:paraId="6DD827CA" w14:textId="77777777" w:rsidR="005E6A9E" w:rsidRDefault="005E6A9E" w:rsidP="005E6A9E">
      <w:pPr>
        <w:pStyle w:val="Style1"/>
      </w:pPr>
      <w:r>
        <w:t xml:space="preserve">                palette: oe,</w:t>
      </w:r>
    </w:p>
    <w:p w14:paraId="187B5072" w14:textId="77777777" w:rsidR="005E6A9E" w:rsidRDefault="005E6A9E" w:rsidP="005E6A9E">
      <w:pPr>
        <w:pStyle w:val="Style1"/>
      </w:pPr>
      <w:r>
        <w:t xml:space="preserve">                effects: Ue,</w:t>
      </w:r>
    </w:p>
    <w:p w14:paraId="4DC9D3CB" w14:textId="77777777" w:rsidR="005E6A9E" w:rsidRDefault="005E6A9E" w:rsidP="005E6A9E">
      <w:pPr>
        <w:pStyle w:val="Style1"/>
      </w:pPr>
      <w:r>
        <w:t xml:space="preserve">                fonts: de,</w:t>
      </w:r>
    </w:p>
    <w:p w14:paraId="52CEFD4B" w14:textId="77777777" w:rsidR="005E6A9E" w:rsidRDefault="005E6A9E" w:rsidP="005E6A9E">
      <w:pPr>
        <w:pStyle w:val="Style1"/>
      </w:pPr>
      <w:r>
        <w:t xml:space="preserve">                spacing: Ve,</w:t>
      </w:r>
    </w:p>
    <w:p w14:paraId="69D80B52" w14:textId="77777777" w:rsidR="005E6A9E" w:rsidRDefault="005E6A9E" w:rsidP="005E6A9E">
      <w:pPr>
        <w:pStyle w:val="Style1"/>
      </w:pPr>
      <w:r>
        <w:t xml:space="preserve">                isInverted: n,</w:t>
      </w:r>
    </w:p>
    <w:p w14:paraId="20374A44" w14:textId="77777777" w:rsidR="005E6A9E" w:rsidRDefault="005E6A9E" w:rsidP="005E6A9E">
      <w:pPr>
        <w:pStyle w:val="Style1"/>
      </w:pPr>
      <w:r>
        <w:t xml:space="preserve">                disableGlobalClassNames: !1,</w:t>
      </w:r>
    </w:p>
    <w:p w14:paraId="0428E7C0" w14:textId="77777777" w:rsidR="005E6A9E" w:rsidRDefault="005E6A9E" w:rsidP="005E6A9E">
      <w:pPr>
        <w:pStyle w:val="Style1"/>
      </w:pPr>
      <w:r>
        <w:t xml:space="preserve">                semanticColors: Re(oe, Ue, void 0, n, t),</w:t>
      </w:r>
    </w:p>
    <w:p w14:paraId="304F6A72" w14:textId="77777777" w:rsidR="005E6A9E" w:rsidRDefault="005E6A9E" w:rsidP="005E6A9E">
      <w:pPr>
        <w:pStyle w:val="Style1"/>
      </w:pPr>
      <w:r>
        <w:t xml:space="preserve">                rtl: void 0</w:t>
      </w:r>
    </w:p>
    <w:p w14:paraId="71B36C01" w14:textId="77777777" w:rsidR="005E6A9E" w:rsidRDefault="005E6A9E" w:rsidP="005E6A9E">
      <w:pPr>
        <w:pStyle w:val="Style1"/>
      </w:pPr>
      <w:r>
        <w:t xml:space="preserve">            }, e)</w:t>
      </w:r>
    </w:p>
    <w:p w14:paraId="0B436557" w14:textId="77777777" w:rsidR="005E6A9E" w:rsidRDefault="005E6A9E" w:rsidP="005E6A9E">
      <w:pPr>
        <w:pStyle w:val="Style1"/>
      </w:pPr>
      <w:r>
        <w:t xml:space="preserve">        }</w:t>
      </w:r>
    </w:p>
    <w:p w14:paraId="33938190" w14:textId="77777777" w:rsidR="005E6A9E" w:rsidRDefault="005E6A9E" w:rsidP="005E6A9E">
      <w:pPr>
        <w:pStyle w:val="Style1"/>
      </w:pPr>
      <w:r>
        <w:t xml:space="preserve">        var Qe = Ge({})</w:t>
      </w:r>
    </w:p>
    <w:p w14:paraId="3CDE4BAD" w14:textId="77777777" w:rsidR="005E6A9E" w:rsidRDefault="005E6A9E" w:rsidP="005E6A9E">
      <w:pPr>
        <w:pStyle w:val="Style1"/>
      </w:pPr>
      <w:r>
        <w:t xml:space="preserve">          , Ke = [];</w:t>
      </w:r>
    </w:p>
    <w:p w14:paraId="370A07EF" w14:textId="77777777" w:rsidR="005E6A9E" w:rsidRDefault="005E6A9E" w:rsidP="005E6A9E">
      <w:pPr>
        <w:pStyle w:val="Style1"/>
      </w:pPr>
      <w:r>
        <w:t xml:space="preserve">        function Xe() {</w:t>
      </w:r>
    </w:p>
    <w:p w14:paraId="16DF3EBB" w14:textId="77777777" w:rsidR="005E6A9E" w:rsidRDefault="005E6A9E" w:rsidP="005E6A9E">
      <w:pPr>
        <w:pStyle w:val="Style1"/>
      </w:pPr>
      <w:r>
        <w:t xml:space="preserve">            var e, t, n, r, o, i = Object(le.a)();</w:t>
      </w:r>
    </w:p>
    <w:p w14:paraId="0D765CC9" w14:textId="77777777" w:rsidR="005E6A9E" w:rsidRDefault="005E6A9E" w:rsidP="005E6A9E">
      <w:pPr>
        <w:pStyle w:val="Style1"/>
      </w:pPr>
      <w:r>
        <w:t xml:space="preserve">            (null === (n = null === (t = i) || void 0 === t ? void 0 : t.FabricConfig) || void 0 === n ? void 0 : n.legacyTheme) ? Je(i.FabricConfig.legacyTheme) : Ne.a.getSettings(["theme"]).theme || ((null === (o = null === (r = i) || void 0 === r ? void 0 : r.FabricConfig) || void 0 === o ? void 0 : o.theme) &amp;&amp; (Qe = Ge(i.FabricConfig.theme)),</w:t>
      </w:r>
    </w:p>
    <w:p w14:paraId="10D23E20" w14:textId="77777777" w:rsidR="005E6A9E" w:rsidRDefault="005E6A9E" w:rsidP="005E6A9E">
      <w:pPr>
        <w:pStyle w:val="Style1"/>
      </w:pPr>
      <w:r>
        <w:t xml:space="preserve">            Ne.a.applySettings(((e = {}).theme = Qe,</w:t>
      </w:r>
    </w:p>
    <w:p w14:paraId="6CA60074" w14:textId="77777777" w:rsidR="005E6A9E" w:rsidRDefault="005E6A9E" w:rsidP="005E6A9E">
      <w:pPr>
        <w:pStyle w:val="Style1"/>
      </w:pPr>
      <w:r>
        <w:t xml:space="preserve">            e)))</w:t>
      </w:r>
    </w:p>
    <w:p w14:paraId="376C5023" w14:textId="77777777" w:rsidR="005E6A9E" w:rsidRDefault="005E6A9E" w:rsidP="005E6A9E">
      <w:pPr>
        <w:pStyle w:val="Style1"/>
      </w:pPr>
      <w:r>
        <w:t xml:space="preserve">        }</w:t>
      </w:r>
    </w:p>
    <w:p w14:paraId="514B1B11" w14:textId="77777777" w:rsidR="005E6A9E" w:rsidRDefault="005E6A9E" w:rsidP="005E6A9E">
      <w:pPr>
        <w:pStyle w:val="Style1"/>
      </w:pPr>
      <w:r>
        <w:t xml:space="preserve">        function Ze(e) {</w:t>
      </w:r>
    </w:p>
    <w:p w14:paraId="495A3889" w14:textId="77777777" w:rsidR="005E6A9E" w:rsidRDefault="005E6A9E" w:rsidP="005E6A9E">
      <w:pPr>
        <w:pStyle w:val="Style1"/>
      </w:pPr>
      <w:r>
        <w:t xml:space="preserve">            return void 0 === e &amp;&amp; (e = !1),</w:t>
      </w:r>
    </w:p>
    <w:p w14:paraId="2537C60C" w14:textId="77777777" w:rsidR="005E6A9E" w:rsidRDefault="005E6A9E" w:rsidP="005E6A9E">
      <w:pPr>
        <w:pStyle w:val="Style1"/>
      </w:pPr>
      <w:r>
        <w:t xml:space="preserve">            !0 === e &amp;&amp; (Qe = Ge({}, e)),</w:t>
      </w:r>
    </w:p>
    <w:p w14:paraId="67B591E0" w14:textId="77777777" w:rsidR="005E6A9E" w:rsidRDefault="005E6A9E" w:rsidP="005E6A9E">
      <w:pPr>
        <w:pStyle w:val="Style1"/>
      </w:pPr>
      <w:r>
        <w:t xml:space="preserve">            Qe</w:t>
      </w:r>
    </w:p>
    <w:p w14:paraId="3BAA1E35" w14:textId="77777777" w:rsidR="005E6A9E" w:rsidRDefault="005E6A9E" w:rsidP="005E6A9E">
      <w:pPr>
        <w:pStyle w:val="Style1"/>
      </w:pPr>
      <w:r>
        <w:t xml:space="preserve">        }</w:t>
      </w:r>
    </w:p>
    <w:p w14:paraId="0855BD4F" w14:textId="77777777" w:rsidR="005E6A9E" w:rsidRDefault="005E6A9E" w:rsidP="005E6A9E">
      <w:pPr>
        <w:pStyle w:val="Style1"/>
      </w:pPr>
      <w:r>
        <w:t xml:space="preserve">        function Je(e, t) {</w:t>
      </w:r>
    </w:p>
    <w:p w14:paraId="5C4C424F" w14:textId="77777777" w:rsidR="005E6A9E" w:rsidRDefault="005E6A9E" w:rsidP="005E6A9E">
      <w:pPr>
        <w:pStyle w:val="Style1"/>
      </w:pPr>
      <w:r>
        <w:t xml:space="preserve">            var n;</w:t>
      </w:r>
    </w:p>
    <w:p w14:paraId="7498BCE5" w14:textId="77777777" w:rsidR="005E6A9E" w:rsidRDefault="005E6A9E" w:rsidP="005E6A9E">
      <w:pPr>
        <w:pStyle w:val="Style1"/>
      </w:pPr>
      <w:r>
        <w:t xml:space="preserve">            return void 0 === t &amp;&amp; (t = !1),</w:t>
      </w:r>
    </w:p>
    <w:p w14:paraId="2293821F" w14:textId="77777777" w:rsidR="005E6A9E" w:rsidRDefault="005E6A9E" w:rsidP="005E6A9E">
      <w:pPr>
        <w:pStyle w:val="Style1"/>
      </w:pPr>
      <w:r>
        <w:t xml:space="preserve">            Qe = Ge(e, t),</w:t>
      </w:r>
    </w:p>
    <w:p w14:paraId="0FF3AC84" w14:textId="77777777" w:rsidR="005E6A9E" w:rsidRDefault="005E6A9E" w:rsidP="005E6A9E">
      <w:pPr>
        <w:pStyle w:val="Style1"/>
      </w:pPr>
      <w:r>
        <w:t xml:space="preserve">            Object(He.loadTheme)(Object(Se.__assign)(Object(Se.__assign)(Object(Se.__assign)(Object(Se.__assign)({}, Qe.palette), Qe.semanticColors), Qe.effects), function(e) {</w:t>
      </w:r>
    </w:p>
    <w:p w14:paraId="122E01D9" w14:textId="77777777" w:rsidR="005E6A9E" w:rsidRDefault="005E6A9E" w:rsidP="005E6A9E">
      <w:pPr>
        <w:pStyle w:val="Style1"/>
      </w:pPr>
      <w:r>
        <w:t xml:space="preserve">                for (var t = {}, n = 0, r = Object.keys(e.fonts); n &lt; r.length; n++)</w:t>
      </w:r>
    </w:p>
    <w:p w14:paraId="0A0996A9" w14:textId="77777777" w:rsidR="005E6A9E" w:rsidRDefault="005E6A9E" w:rsidP="005E6A9E">
      <w:pPr>
        <w:pStyle w:val="Style1"/>
      </w:pPr>
      <w:r>
        <w:t xml:space="preserve">                    for (var o = r[n], i = e.fonts[o], a = 0, s = Object.keys(i); a &lt; s.length; a++) {</w:t>
      </w:r>
    </w:p>
    <w:p w14:paraId="2CE5870B" w14:textId="77777777" w:rsidR="005E6A9E" w:rsidRDefault="005E6A9E" w:rsidP="005E6A9E">
      <w:pPr>
        <w:pStyle w:val="Style1"/>
      </w:pPr>
      <w:r>
        <w:t xml:space="preserve">                        var u = s[a]</w:t>
      </w:r>
    </w:p>
    <w:p w14:paraId="7C7A8CEE" w14:textId="77777777" w:rsidR="005E6A9E" w:rsidRDefault="005E6A9E" w:rsidP="005E6A9E">
      <w:pPr>
        <w:pStyle w:val="Style1"/>
      </w:pPr>
      <w:r>
        <w:t xml:space="preserve">                          , c = o + u.charAt(0).toUpperCase() + u.slice(1)</w:t>
      </w:r>
    </w:p>
    <w:p w14:paraId="047D81CC" w14:textId="77777777" w:rsidR="005E6A9E" w:rsidRDefault="005E6A9E" w:rsidP="005E6A9E">
      <w:pPr>
        <w:pStyle w:val="Style1"/>
      </w:pPr>
      <w:r>
        <w:t xml:space="preserve">                          , l = i[u];</w:t>
      </w:r>
    </w:p>
    <w:p w14:paraId="5DE921FC" w14:textId="77777777" w:rsidR="005E6A9E" w:rsidRDefault="005E6A9E" w:rsidP="005E6A9E">
      <w:pPr>
        <w:pStyle w:val="Style1"/>
      </w:pPr>
      <w:r>
        <w:t xml:space="preserve">                        "fontSize" === u &amp;&amp; "number" == typeof l &amp;&amp; (l += "px"),</w:t>
      </w:r>
    </w:p>
    <w:p w14:paraId="53C9A733" w14:textId="77777777" w:rsidR="005E6A9E" w:rsidRDefault="005E6A9E" w:rsidP="005E6A9E">
      <w:pPr>
        <w:pStyle w:val="Style1"/>
      </w:pPr>
      <w:r>
        <w:t xml:space="preserve">                        t[c] = l</w:t>
      </w:r>
    </w:p>
    <w:p w14:paraId="7A202385" w14:textId="77777777" w:rsidR="005E6A9E" w:rsidRDefault="005E6A9E" w:rsidP="005E6A9E">
      <w:pPr>
        <w:pStyle w:val="Style1"/>
      </w:pPr>
      <w:r>
        <w:t xml:space="preserve">                    }</w:t>
      </w:r>
    </w:p>
    <w:p w14:paraId="3DFF96E8" w14:textId="77777777" w:rsidR="005E6A9E" w:rsidRDefault="005E6A9E" w:rsidP="005E6A9E">
      <w:pPr>
        <w:pStyle w:val="Style1"/>
      </w:pPr>
      <w:r>
        <w:t xml:space="preserve">                return t</w:t>
      </w:r>
    </w:p>
    <w:p w14:paraId="114D2A36" w14:textId="77777777" w:rsidR="005E6A9E" w:rsidRDefault="005E6A9E" w:rsidP="005E6A9E">
      <w:pPr>
        <w:pStyle w:val="Style1"/>
      </w:pPr>
      <w:r>
        <w:t xml:space="preserve">            }(Qe))),</w:t>
      </w:r>
    </w:p>
    <w:p w14:paraId="58590A9E" w14:textId="77777777" w:rsidR="005E6A9E" w:rsidRDefault="005E6A9E" w:rsidP="005E6A9E">
      <w:pPr>
        <w:pStyle w:val="Style1"/>
      </w:pPr>
      <w:r>
        <w:t xml:space="preserve">            Ne.a.applySettings(((n = {}).theme = Qe,</w:t>
      </w:r>
    </w:p>
    <w:p w14:paraId="6AF947A8" w14:textId="77777777" w:rsidR="005E6A9E" w:rsidRDefault="005E6A9E" w:rsidP="005E6A9E">
      <w:pPr>
        <w:pStyle w:val="Style1"/>
      </w:pPr>
      <w:r>
        <w:t xml:space="preserve">            n)),</w:t>
      </w:r>
    </w:p>
    <w:p w14:paraId="783EE653" w14:textId="77777777" w:rsidR="005E6A9E" w:rsidRDefault="005E6A9E" w:rsidP="005E6A9E">
      <w:pPr>
        <w:pStyle w:val="Style1"/>
      </w:pPr>
      <w:r>
        <w:t xml:space="preserve">            Ke.forEach((function(e) {</w:t>
      </w:r>
    </w:p>
    <w:p w14:paraId="2016E661" w14:textId="77777777" w:rsidR="005E6A9E" w:rsidRDefault="005E6A9E" w:rsidP="005E6A9E">
      <w:pPr>
        <w:pStyle w:val="Style1"/>
      </w:pPr>
      <w:r>
        <w:t xml:space="preserve">                try {</w:t>
      </w:r>
    </w:p>
    <w:p w14:paraId="2990E431" w14:textId="77777777" w:rsidR="005E6A9E" w:rsidRDefault="005E6A9E" w:rsidP="005E6A9E">
      <w:pPr>
        <w:pStyle w:val="Style1"/>
      </w:pPr>
      <w:r>
        <w:t xml:space="preserve">                    e(Qe)</w:t>
      </w:r>
    </w:p>
    <w:p w14:paraId="368EF42F" w14:textId="77777777" w:rsidR="005E6A9E" w:rsidRDefault="005E6A9E" w:rsidP="005E6A9E">
      <w:pPr>
        <w:pStyle w:val="Style1"/>
      </w:pPr>
      <w:r>
        <w:t xml:space="preserve">                } catch (e) {}</w:t>
      </w:r>
    </w:p>
    <w:p w14:paraId="253A7463" w14:textId="77777777" w:rsidR="005E6A9E" w:rsidRDefault="005E6A9E" w:rsidP="005E6A9E">
      <w:pPr>
        <w:pStyle w:val="Style1"/>
      </w:pPr>
      <w:r>
        <w:t xml:space="preserve">            }</w:t>
      </w:r>
    </w:p>
    <w:p w14:paraId="4E8FAE1D" w14:textId="77777777" w:rsidR="005E6A9E" w:rsidRDefault="005E6A9E" w:rsidP="005E6A9E">
      <w:pPr>
        <w:pStyle w:val="Style1"/>
      </w:pPr>
      <w:r>
        <w:t xml:space="preserve">            )),</w:t>
      </w:r>
    </w:p>
    <w:p w14:paraId="7917788E" w14:textId="77777777" w:rsidR="005E6A9E" w:rsidRDefault="005E6A9E" w:rsidP="005E6A9E">
      <w:pPr>
        <w:pStyle w:val="Style1"/>
      </w:pPr>
      <w:r>
        <w:t xml:space="preserve">            Qe</w:t>
      </w:r>
    </w:p>
    <w:p w14:paraId="1478E09E" w14:textId="77777777" w:rsidR="005E6A9E" w:rsidRDefault="005E6A9E" w:rsidP="005E6A9E">
      <w:pPr>
        <w:pStyle w:val="Style1"/>
      </w:pPr>
      <w:r>
        <w:t xml:space="preserve">        }</w:t>
      </w:r>
    </w:p>
    <w:p w14:paraId="7C4DB8C7" w14:textId="77777777" w:rsidR="005E6A9E" w:rsidRDefault="005E6A9E" w:rsidP="005E6A9E">
      <w:pPr>
        <w:pStyle w:val="Style1"/>
      </w:pPr>
      <w:r>
        <w:t xml:space="preserve">        Xe();</w:t>
      </w:r>
    </w:p>
    <w:p w14:paraId="4CB6B103" w14:textId="77777777" w:rsidR="005E6A9E" w:rsidRDefault="005E6A9E" w:rsidP="005E6A9E">
      <w:pPr>
        <w:pStyle w:val="Style1"/>
      </w:pPr>
      <w:r>
        <w:t xml:space="preserve">        var qe = {</w:t>
      </w:r>
    </w:p>
    <w:p w14:paraId="17B1B0B6" w14:textId="77777777" w:rsidR="005E6A9E" w:rsidRDefault="005E6A9E" w:rsidP="005E6A9E">
      <w:pPr>
        <w:pStyle w:val="Style1"/>
      </w:pPr>
      <w:r>
        <w:t xml:space="preserve">            boxShadow: "none",</w:t>
      </w:r>
    </w:p>
    <w:p w14:paraId="16D4E9D2" w14:textId="77777777" w:rsidR="005E6A9E" w:rsidRDefault="005E6A9E" w:rsidP="005E6A9E">
      <w:pPr>
        <w:pStyle w:val="Style1"/>
      </w:pPr>
      <w:r>
        <w:t xml:space="preserve">            margin: 0,</w:t>
      </w:r>
    </w:p>
    <w:p w14:paraId="011ADD82" w14:textId="77777777" w:rsidR="005E6A9E" w:rsidRDefault="005E6A9E" w:rsidP="005E6A9E">
      <w:pPr>
        <w:pStyle w:val="Style1"/>
      </w:pPr>
      <w:r>
        <w:t xml:space="preserve">            padding: 0,</w:t>
      </w:r>
    </w:p>
    <w:p w14:paraId="7EB06AE3" w14:textId="77777777" w:rsidR="005E6A9E" w:rsidRDefault="005E6A9E" w:rsidP="005E6A9E">
      <w:pPr>
        <w:pStyle w:val="Style1"/>
      </w:pPr>
      <w:r>
        <w:t xml:space="preserve">            boxSizing: "border-box"</w:t>
      </w:r>
    </w:p>
    <w:p w14:paraId="51017C2D" w14:textId="77777777" w:rsidR="005E6A9E" w:rsidRDefault="005E6A9E" w:rsidP="005E6A9E">
      <w:pPr>
        <w:pStyle w:val="Style1"/>
      </w:pPr>
      <w:r>
        <w:t xml:space="preserve">        }</w:t>
      </w:r>
    </w:p>
    <w:p w14:paraId="4105BD83" w14:textId="77777777" w:rsidR="005E6A9E" w:rsidRDefault="005E6A9E" w:rsidP="005E6A9E">
      <w:pPr>
        <w:pStyle w:val="Style1"/>
      </w:pPr>
      <w:r>
        <w:t xml:space="preserve">          , Ye = {</w:t>
      </w:r>
    </w:p>
    <w:p w14:paraId="14442B66" w14:textId="77777777" w:rsidR="005E6A9E" w:rsidRDefault="005E6A9E" w:rsidP="005E6A9E">
      <w:pPr>
        <w:pStyle w:val="Style1"/>
      </w:pPr>
      <w:r>
        <w:t xml:space="preserve">            overflow: "hidden",</w:t>
      </w:r>
    </w:p>
    <w:p w14:paraId="1641B59C" w14:textId="77777777" w:rsidR="005E6A9E" w:rsidRDefault="005E6A9E" w:rsidP="005E6A9E">
      <w:pPr>
        <w:pStyle w:val="Style1"/>
      </w:pPr>
      <w:r>
        <w:t xml:space="preserve">            textOverflow: "ellipsis",</w:t>
      </w:r>
    </w:p>
    <w:p w14:paraId="71E0D512" w14:textId="77777777" w:rsidR="005E6A9E" w:rsidRDefault="005E6A9E" w:rsidP="005E6A9E">
      <w:pPr>
        <w:pStyle w:val="Style1"/>
      </w:pPr>
      <w:r>
        <w:t xml:space="preserve">            whiteSpace: "nowrap"</w:t>
      </w:r>
    </w:p>
    <w:p w14:paraId="595B049B" w14:textId="77777777" w:rsidR="005E6A9E" w:rsidRDefault="005E6A9E" w:rsidP="005E6A9E">
      <w:pPr>
        <w:pStyle w:val="Style1"/>
      </w:pPr>
      <w:r>
        <w:t xml:space="preserve">        };</w:t>
      </w:r>
    </w:p>
    <w:p w14:paraId="13CC8BE6" w14:textId="77777777" w:rsidR="005E6A9E" w:rsidRDefault="005E6A9E" w:rsidP="005E6A9E">
      <w:pPr>
        <w:pStyle w:val="Style1"/>
      </w:pPr>
      <w:r>
        <w:t xml:space="preserve">        function $e(e) {</w:t>
      </w:r>
    </w:p>
    <w:p w14:paraId="291FA503" w14:textId="77777777" w:rsidR="005E6A9E" w:rsidRDefault="005E6A9E" w:rsidP="005E6A9E">
      <w:pPr>
        <w:pStyle w:val="Style1"/>
      </w:pPr>
      <w:r>
        <w:t xml:space="preserve">            return {</w:t>
      </w:r>
    </w:p>
    <w:p w14:paraId="3E0A2F3E" w14:textId="77777777" w:rsidR="005E6A9E" w:rsidRDefault="005E6A9E" w:rsidP="005E6A9E">
      <w:pPr>
        <w:pStyle w:val="Style1"/>
      </w:pPr>
      <w:r>
        <w:t xml:space="preserve">                selectors: {</w:t>
      </w:r>
    </w:p>
    <w:p w14:paraId="27C33E7C" w14:textId="77777777" w:rsidR="005E6A9E" w:rsidRDefault="005E6A9E" w:rsidP="005E6A9E">
      <w:pPr>
        <w:pStyle w:val="Style1"/>
      </w:pPr>
      <w:r>
        <w:t xml:space="preserve">                    "::placeholder": e,</w:t>
      </w:r>
    </w:p>
    <w:p w14:paraId="0840D02D" w14:textId="77777777" w:rsidR="005E6A9E" w:rsidRDefault="005E6A9E" w:rsidP="005E6A9E">
      <w:pPr>
        <w:pStyle w:val="Style1"/>
      </w:pPr>
      <w:r>
        <w:t xml:space="preserve">                    ":-ms-input-placeholder": e,</w:t>
      </w:r>
    </w:p>
    <w:p w14:paraId="397EF982" w14:textId="77777777" w:rsidR="005E6A9E" w:rsidRDefault="005E6A9E" w:rsidP="005E6A9E">
      <w:pPr>
        <w:pStyle w:val="Style1"/>
      </w:pPr>
      <w:r>
        <w:t xml:space="preserve">                    "::-ms-input-placeholder": e</w:t>
      </w:r>
    </w:p>
    <w:p w14:paraId="5736BBAE" w14:textId="77777777" w:rsidR="005E6A9E" w:rsidRDefault="005E6A9E" w:rsidP="005E6A9E">
      <w:pPr>
        <w:pStyle w:val="Style1"/>
      </w:pPr>
      <w:r>
        <w:t xml:space="preserve">                }</w:t>
      </w:r>
    </w:p>
    <w:p w14:paraId="69CAD8AD" w14:textId="77777777" w:rsidR="005E6A9E" w:rsidRDefault="005E6A9E" w:rsidP="005E6A9E">
      <w:pPr>
        <w:pStyle w:val="Style1"/>
      </w:pPr>
      <w:r>
        <w:t xml:space="preserve">            }</w:t>
      </w:r>
    </w:p>
    <w:p w14:paraId="25E75637" w14:textId="77777777" w:rsidR="005E6A9E" w:rsidRDefault="005E6A9E" w:rsidP="005E6A9E">
      <w:pPr>
        <w:pStyle w:val="Style1"/>
      </w:pPr>
      <w:r>
        <w:t xml:space="preserve">        }</w:t>
      </w:r>
    </w:p>
    <w:p w14:paraId="36E34F00" w14:textId="77777777" w:rsidR="005E6A9E" w:rsidRDefault="005E6A9E" w:rsidP="005E6A9E">
      <w:pPr>
        <w:pStyle w:val="Style1"/>
      </w:pPr>
      <w:r>
        <w:t xml:space="preserve">        var et = n("9FOi")</w:t>
      </w:r>
    </w:p>
    <w:p w14:paraId="495A96BB" w14:textId="77777777" w:rsidR="005E6A9E" w:rsidRDefault="005E6A9E" w:rsidP="005E6A9E">
      <w:pPr>
        <w:pStyle w:val="Style1"/>
      </w:pPr>
      <w:r>
        <w:t xml:space="preserve">          , tt = n("uaXm")</w:t>
      </w:r>
    </w:p>
    <w:p w14:paraId="335554B5" w14:textId="77777777" w:rsidR="005E6A9E" w:rsidRDefault="005E6A9E" w:rsidP="005E6A9E">
      <w:pPr>
        <w:pStyle w:val="Style1"/>
      </w:pPr>
      <w:r>
        <w:t xml:space="preserve">          , nt = et.a.getValue("icons", {</w:t>
      </w:r>
    </w:p>
    <w:p w14:paraId="6B9F763F" w14:textId="77777777" w:rsidR="005E6A9E" w:rsidRDefault="005E6A9E" w:rsidP="005E6A9E">
      <w:pPr>
        <w:pStyle w:val="Style1"/>
      </w:pPr>
      <w:r>
        <w:t xml:space="preserve">            __options: {</w:t>
      </w:r>
    </w:p>
    <w:p w14:paraId="5F884E90" w14:textId="77777777" w:rsidR="005E6A9E" w:rsidRDefault="005E6A9E" w:rsidP="005E6A9E">
      <w:pPr>
        <w:pStyle w:val="Style1"/>
      </w:pPr>
      <w:r>
        <w:t xml:space="preserve">                disableWarnings: !1,</w:t>
      </w:r>
    </w:p>
    <w:p w14:paraId="0B3AD7F0" w14:textId="77777777" w:rsidR="005E6A9E" w:rsidRDefault="005E6A9E" w:rsidP="005E6A9E">
      <w:pPr>
        <w:pStyle w:val="Style1"/>
      </w:pPr>
      <w:r>
        <w:t xml:space="preserve">                warnOnMissingIcons: !0</w:t>
      </w:r>
    </w:p>
    <w:p w14:paraId="6B7ABBB2" w14:textId="77777777" w:rsidR="005E6A9E" w:rsidRDefault="005E6A9E" w:rsidP="005E6A9E">
      <w:pPr>
        <w:pStyle w:val="Style1"/>
      </w:pPr>
      <w:r>
        <w:t xml:space="preserve">            },</w:t>
      </w:r>
    </w:p>
    <w:p w14:paraId="5E7F8DA1" w14:textId="77777777" w:rsidR="005E6A9E" w:rsidRDefault="005E6A9E" w:rsidP="005E6A9E">
      <w:pPr>
        <w:pStyle w:val="Style1"/>
      </w:pPr>
      <w:r>
        <w:t xml:space="preserve">            __remapped: {}</w:t>
      </w:r>
    </w:p>
    <w:p w14:paraId="5E693DF7" w14:textId="77777777" w:rsidR="005E6A9E" w:rsidRDefault="005E6A9E" w:rsidP="005E6A9E">
      <w:pPr>
        <w:pStyle w:val="Style1"/>
      </w:pPr>
      <w:r>
        <w:t xml:space="preserve">        })</w:t>
      </w:r>
    </w:p>
    <w:p w14:paraId="067B1CD4" w14:textId="77777777" w:rsidR="005E6A9E" w:rsidRDefault="005E6A9E" w:rsidP="005E6A9E">
      <w:pPr>
        <w:pStyle w:val="Style1"/>
      </w:pPr>
      <w:r>
        <w:t xml:space="preserve">          , rt = i.a.getInstance();</w:t>
      </w:r>
    </w:p>
    <w:p w14:paraId="3C0D9A4D" w14:textId="77777777" w:rsidR="005E6A9E" w:rsidRDefault="005E6A9E" w:rsidP="005E6A9E">
      <w:pPr>
        <w:pStyle w:val="Style1"/>
      </w:pPr>
      <w:r>
        <w:t xml:space="preserve">        rt &amp;&amp; rt.onReset &amp;&amp; rt.onReset((function() {</w:t>
      </w:r>
    </w:p>
    <w:p w14:paraId="70E55908" w14:textId="77777777" w:rsidR="005E6A9E" w:rsidRDefault="005E6A9E" w:rsidP="005E6A9E">
      <w:pPr>
        <w:pStyle w:val="Style1"/>
      </w:pPr>
      <w:r>
        <w:t xml:space="preserve">            for (var e in nt)</w:t>
      </w:r>
    </w:p>
    <w:p w14:paraId="299578AD" w14:textId="77777777" w:rsidR="005E6A9E" w:rsidRDefault="005E6A9E" w:rsidP="005E6A9E">
      <w:pPr>
        <w:pStyle w:val="Style1"/>
      </w:pPr>
      <w:r>
        <w:t xml:space="preserve">                nt.hasOwnProperty(e) &amp;&amp; nt[e].subset &amp;&amp; (nt[e].subset.className = void 0)</w:t>
      </w:r>
    </w:p>
    <w:p w14:paraId="6643468F" w14:textId="77777777" w:rsidR="005E6A9E" w:rsidRDefault="005E6A9E" w:rsidP="005E6A9E">
      <w:pPr>
        <w:pStyle w:val="Style1"/>
      </w:pPr>
      <w:r>
        <w:t xml:space="preserve">        }</w:t>
      </w:r>
    </w:p>
    <w:p w14:paraId="3DF6C141" w14:textId="77777777" w:rsidR="005E6A9E" w:rsidRDefault="005E6A9E" w:rsidP="005E6A9E">
      <w:pPr>
        <w:pStyle w:val="Style1"/>
      </w:pPr>
      <w:r>
        <w:t xml:space="preserve">        ));</w:t>
      </w:r>
    </w:p>
    <w:p w14:paraId="3E60A445" w14:textId="77777777" w:rsidR="005E6A9E" w:rsidRDefault="005E6A9E" w:rsidP="005E6A9E">
      <w:pPr>
        <w:pStyle w:val="Style1"/>
      </w:pPr>
      <w:r>
        <w:t xml:space="preserve">        var ot = function(e) {</w:t>
      </w:r>
    </w:p>
    <w:p w14:paraId="1C8AB3C0" w14:textId="77777777" w:rsidR="005E6A9E" w:rsidRDefault="005E6A9E" w:rsidP="005E6A9E">
      <w:pPr>
        <w:pStyle w:val="Style1"/>
      </w:pPr>
      <w:r>
        <w:t xml:space="preserve">            return e.toLowerCase()</w:t>
      </w:r>
    </w:p>
    <w:p w14:paraId="101E8792" w14:textId="77777777" w:rsidR="005E6A9E" w:rsidRDefault="005E6A9E" w:rsidP="005E6A9E">
      <w:pPr>
        <w:pStyle w:val="Style1"/>
      </w:pPr>
      <w:r>
        <w:t xml:space="preserve">        };</w:t>
      </w:r>
    </w:p>
    <w:p w14:paraId="7E43B611" w14:textId="77777777" w:rsidR="005E6A9E" w:rsidRDefault="005E6A9E" w:rsidP="005E6A9E">
      <w:pPr>
        <w:pStyle w:val="Style1"/>
      </w:pPr>
      <w:r>
        <w:t xml:space="preserve">        function it(e, t) {</w:t>
      </w:r>
    </w:p>
    <w:p w14:paraId="06AC95B4" w14:textId="77777777" w:rsidR="005E6A9E" w:rsidRDefault="005E6A9E" w:rsidP="005E6A9E">
      <w:pPr>
        <w:pStyle w:val="Style1"/>
      </w:pPr>
      <w:r>
        <w:t xml:space="preserve">            var n = Object(Se.__assign)(Object(Se.__assign)({}, e), {</w:t>
      </w:r>
    </w:p>
    <w:p w14:paraId="25F7C0AE" w14:textId="77777777" w:rsidR="005E6A9E" w:rsidRDefault="005E6A9E" w:rsidP="005E6A9E">
      <w:pPr>
        <w:pStyle w:val="Style1"/>
      </w:pPr>
      <w:r>
        <w:t xml:space="preserve">                isRegistered: !1,</w:t>
      </w:r>
    </w:p>
    <w:p w14:paraId="2CA7A615" w14:textId="77777777" w:rsidR="005E6A9E" w:rsidRDefault="005E6A9E" w:rsidP="005E6A9E">
      <w:pPr>
        <w:pStyle w:val="Style1"/>
      </w:pPr>
      <w:r>
        <w:t xml:space="preserve">                className: void 0</w:t>
      </w:r>
    </w:p>
    <w:p w14:paraId="369B496C" w14:textId="77777777" w:rsidR="005E6A9E" w:rsidRDefault="005E6A9E" w:rsidP="005E6A9E">
      <w:pPr>
        <w:pStyle w:val="Style1"/>
      </w:pPr>
      <w:r>
        <w:t xml:space="preserve">            })</w:t>
      </w:r>
    </w:p>
    <w:p w14:paraId="7E5C8D3F" w14:textId="77777777" w:rsidR="005E6A9E" w:rsidRDefault="005E6A9E" w:rsidP="005E6A9E">
      <w:pPr>
        <w:pStyle w:val="Style1"/>
      </w:pPr>
      <w:r>
        <w:t xml:space="preserve">              , r = e.icons;</w:t>
      </w:r>
    </w:p>
    <w:p w14:paraId="3FA3A1FF" w14:textId="77777777" w:rsidR="005E6A9E" w:rsidRDefault="005E6A9E" w:rsidP="005E6A9E">
      <w:pPr>
        <w:pStyle w:val="Style1"/>
      </w:pPr>
      <w:r>
        <w:t xml:space="preserve">            for (var o in t = t ? Object(Se.__assign)(Object(Se.__assign)({}, nt.__options), t) : nt.__options,</w:t>
      </w:r>
    </w:p>
    <w:p w14:paraId="038A9413" w14:textId="77777777" w:rsidR="005E6A9E" w:rsidRDefault="005E6A9E" w:rsidP="005E6A9E">
      <w:pPr>
        <w:pStyle w:val="Style1"/>
      </w:pPr>
      <w:r>
        <w:t xml:space="preserve">            r)</w:t>
      </w:r>
    </w:p>
    <w:p w14:paraId="765F479C" w14:textId="77777777" w:rsidR="005E6A9E" w:rsidRDefault="005E6A9E" w:rsidP="005E6A9E">
      <w:pPr>
        <w:pStyle w:val="Style1"/>
      </w:pPr>
      <w:r>
        <w:t xml:space="preserve">                if (r.hasOwnProperty(o)) {</w:t>
      </w:r>
    </w:p>
    <w:p w14:paraId="404B1A0B" w14:textId="77777777" w:rsidR="005E6A9E" w:rsidRDefault="005E6A9E" w:rsidP="005E6A9E">
      <w:pPr>
        <w:pStyle w:val="Style1"/>
      </w:pPr>
      <w:r>
        <w:t xml:space="preserve">                    var i = r[o]</w:t>
      </w:r>
    </w:p>
    <w:p w14:paraId="1C32E0E7" w14:textId="77777777" w:rsidR="005E6A9E" w:rsidRDefault="005E6A9E" w:rsidP="005E6A9E">
      <w:pPr>
        <w:pStyle w:val="Style1"/>
      </w:pPr>
      <w:r>
        <w:t xml:space="preserve">                      , a = ot(o);</w:t>
      </w:r>
    </w:p>
    <w:p w14:paraId="66EACDA4" w14:textId="77777777" w:rsidR="005E6A9E" w:rsidRDefault="005E6A9E" w:rsidP="005E6A9E">
      <w:pPr>
        <w:pStyle w:val="Style1"/>
      </w:pPr>
      <w:r>
        <w:t xml:space="preserve">                    nt[a] ? lt(o) : nt[a] = {</w:t>
      </w:r>
    </w:p>
    <w:p w14:paraId="58DFF09B" w14:textId="77777777" w:rsidR="005E6A9E" w:rsidRDefault="005E6A9E" w:rsidP="005E6A9E">
      <w:pPr>
        <w:pStyle w:val="Style1"/>
      </w:pPr>
      <w:r>
        <w:t xml:space="preserve">                        code: i,</w:t>
      </w:r>
    </w:p>
    <w:p w14:paraId="221E56F5" w14:textId="77777777" w:rsidR="005E6A9E" w:rsidRDefault="005E6A9E" w:rsidP="005E6A9E">
      <w:pPr>
        <w:pStyle w:val="Style1"/>
      </w:pPr>
      <w:r>
        <w:t xml:space="preserve">                        subset: n</w:t>
      </w:r>
    </w:p>
    <w:p w14:paraId="00FAB705" w14:textId="77777777" w:rsidR="005E6A9E" w:rsidRDefault="005E6A9E" w:rsidP="005E6A9E">
      <w:pPr>
        <w:pStyle w:val="Style1"/>
      </w:pPr>
      <w:r>
        <w:t xml:space="preserve">                    }</w:t>
      </w:r>
    </w:p>
    <w:p w14:paraId="2D4BEF45" w14:textId="77777777" w:rsidR="005E6A9E" w:rsidRDefault="005E6A9E" w:rsidP="005E6A9E">
      <w:pPr>
        <w:pStyle w:val="Style1"/>
      </w:pPr>
      <w:r>
        <w:t xml:space="preserve">                }</w:t>
      </w:r>
    </w:p>
    <w:p w14:paraId="5526E33D" w14:textId="77777777" w:rsidR="005E6A9E" w:rsidRDefault="005E6A9E" w:rsidP="005E6A9E">
      <w:pPr>
        <w:pStyle w:val="Style1"/>
      </w:pPr>
      <w:r>
        <w:t xml:space="preserve">        }</w:t>
      </w:r>
    </w:p>
    <w:p w14:paraId="4FE870D7" w14:textId="77777777" w:rsidR="005E6A9E" w:rsidRDefault="005E6A9E" w:rsidP="005E6A9E">
      <w:pPr>
        <w:pStyle w:val="Style1"/>
      </w:pPr>
      <w:r>
        <w:t xml:space="preserve">        function at(e, t) {</w:t>
      </w:r>
    </w:p>
    <w:p w14:paraId="233DC9D0" w14:textId="77777777" w:rsidR="005E6A9E" w:rsidRDefault="005E6A9E" w:rsidP="005E6A9E">
      <w:pPr>
        <w:pStyle w:val="Style1"/>
      </w:pPr>
      <w:r>
        <w:t xml:space="preserve">            nt.__remapped[ot(e)] = ot(t)</w:t>
      </w:r>
    </w:p>
    <w:p w14:paraId="14740502" w14:textId="77777777" w:rsidR="005E6A9E" w:rsidRDefault="005E6A9E" w:rsidP="005E6A9E">
      <w:pPr>
        <w:pStyle w:val="Style1"/>
      </w:pPr>
      <w:r>
        <w:t xml:space="preserve">        }</w:t>
      </w:r>
    </w:p>
    <w:p w14:paraId="41F0EC67" w14:textId="77777777" w:rsidR="005E6A9E" w:rsidRDefault="005E6A9E" w:rsidP="005E6A9E">
      <w:pPr>
        <w:pStyle w:val="Style1"/>
      </w:pPr>
      <w:r>
        <w:t xml:space="preserve">        function st(e) {</w:t>
      </w:r>
    </w:p>
    <w:p w14:paraId="52A9FA9E" w14:textId="77777777" w:rsidR="005E6A9E" w:rsidRDefault="005E6A9E" w:rsidP="005E6A9E">
      <w:pPr>
        <w:pStyle w:val="Style1"/>
      </w:pPr>
      <w:r>
        <w:t xml:space="preserve">            var t = void 0</w:t>
      </w:r>
    </w:p>
    <w:p w14:paraId="5E005903" w14:textId="77777777" w:rsidR="005E6A9E" w:rsidRDefault="005E6A9E" w:rsidP="005E6A9E">
      <w:pPr>
        <w:pStyle w:val="Style1"/>
      </w:pPr>
      <w:r>
        <w:t xml:space="preserve">              , n = nt.__options;</w:t>
      </w:r>
    </w:p>
    <w:p w14:paraId="4E63AB38" w14:textId="77777777" w:rsidR="005E6A9E" w:rsidRDefault="005E6A9E" w:rsidP="005E6A9E">
      <w:pPr>
        <w:pStyle w:val="Style1"/>
      </w:pPr>
      <w:r>
        <w:t xml:space="preserve">            if (e = e ? ot(e) : "",</w:t>
      </w:r>
    </w:p>
    <w:p w14:paraId="60AC6918" w14:textId="77777777" w:rsidR="005E6A9E" w:rsidRDefault="005E6A9E" w:rsidP="005E6A9E">
      <w:pPr>
        <w:pStyle w:val="Style1"/>
      </w:pPr>
      <w:r>
        <w:t xml:space="preserve">            e = nt.__remapped[e] || e)</w:t>
      </w:r>
    </w:p>
    <w:p w14:paraId="5148B12F" w14:textId="77777777" w:rsidR="005E6A9E" w:rsidRDefault="005E6A9E" w:rsidP="005E6A9E">
      <w:pPr>
        <w:pStyle w:val="Style1"/>
      </w:pPr>
      <w:r>
        <w:t xml:space="preserve">                if (t = nt[e]) {</w:t>
      </w:r>
    </w:p>
    <w:p w14:paraId="6CC22E64" w14:textId="77777777" w:rsidR="005E6A9E" w:rsidRDefault="005E6A9E" w:rsidP="005E6A9E">
      <w:pPr>
        <w:pStyle w:val="Style1"/>
      </w:pPr>
      <w:r>
        <w:t xml:space="preserve">                    var o = t.subset;</w:t>
      </w:r>
    </w:p>
    <w:p w14:paraId="707A95C1" w14:textId="77777777" w:rsidR="005E6A9E" w:rsidRDefault="005E6A9E" w:rsidP="005E6A9E">
      <w:pPr>
        <w:pStyle w:val="Style1"/>
      </w:pPr>
      <w:r>
        <w:t xml:space="preserve">                    o &amp;&amp; o.fontFace &amp;&amp; (o.isRegistered || (ie(o.fontFace),</w:t>
      </w:r>
    </w:p>
    <w:p w14:paraId="29D00ED1" w14:textId="77777777" w:rsidR="005E6A9E" w:rsidRDefault="005E6A9E" w:rsidP="005E6A9E">
      <w:pPr>
        <w:pStyle w:val="Style1"/>
      </w:pPr>
      <w:r>
        <w:t xml:space="preserve">                    o.isRegistered = !0),</w:t>
      </w:r>
    </w:p>
    <w:p w14:paraId="2DD52B96" w14:textId="77777777" w:rsidR="005E6A9E" w:rsidRDefault="005E6A9E" w:rsidP="005E6A9E">
      <w:pPr>
        <w:pStyle w:val="Style1"/>
      </w:pPr>
      <w:r>
        <w:t xml:space="preserve">                    o.className || (o.className = Object(r.b)(o.style, {</w:t>
      </w:r>
    </w:p>
    <w:p w14:paraId="65F5F427" w14:textId="77777777" w:rsidR="005E6A9E" w:rsidRDefault="005E6A9E" w:rsidP="005E6A9E">
      <w:pPr>
        <w:pStyle w:val="Style1"/>
      </w:pPr>
      <w:r>
        <w:t xml:space="preserve">                        fontFamily: o.fontFace.fontFamily,</w:t>
      </w:r>
    </w:p>
    <w:p w14:paraId="27A47421" w14:textId="77777777" w:rsidR="005E6A9E" w:rsidRDefault="005E6A9E" w:rsidP="005E6A9E">
      <w:pPr>
        <w:pStyle w:val="Style1"/>
      </w:pPr>
      <w:r>
        <w:t xml:space="preserve">                        fontWeight: o.fontFace.fontWeight || "normal",</w:t>
      </w:r>
    </w:p>
    <w:p w14:paraId="6B07E868" w14:textId="77777777" w:rsidR="005E6A9E" w:rsidRDefault="005E6A9E" w:rsidP="005E6A9E">
      <w:pPr>
        <w:pStyle w:val="Style1"/>
      </w:pPr>
      <w:r>
        <w:t xml:space="preserve">                        fontStyle: o.fontFace.fontStyle || "normal"</w:t>
      </w:r>
    </w:p>
    <w:p w14:paraId="296BD67E" w14:textId="77777777" w:rsidR="005E6A9E" w:rsidRDefault="005E6A9E" w:rsidP="005E6A9E">
      <w:pPr>
        <w:pStyle w:val="Style1"/>
      </w:pPr>
      <w:r>
        <w:t xml:space="preserve">                    })))</w:t>
      </w:r>
    </w:p>
    <w:p w14:paraId="29106B3A" w14:textId="77777777" w:rsidR="005E6A9E" w:rsidRDefault="005E6A9E" w:rsidP="005E6A9E">
      <w:pPr>
        <w:pStyle w:val="Style1"/>
      </w:pPr>
      <w:r>
        <w:t xml:space="preserve">                } else</w:t>
      </w:r>
    </w:p>
    <w:p w14:paraId="75EE6689" w14:textId="77777777" w:rsidR="005E6A9E" w:rsidRDefault="005E6A9E" w:rsidP="005E6A9E">
      <w:pPr>
        <w:pStyle w:val="Style1"/>
      </w:pPr>
      <w:r>
        <w:t xml:space="preserve">                    !n.disableWarnings &amp;&amp; n.warnOnMissingIcons &amp;&amp; Object(tt.a)('The icon "' + e + '" was used but not registered. See https://github.com/microsoft/fluentui/wiki/Using-icons for more information.');</w:t>
      </w:r>
    </w:p>
    <w:p w14:paraId="55E08723" w14:textId="77777777" w:rsidR="005E6A9E" w:rsidRDefault="005E6A9E" w:rsidP="005E6A9E">
      <w:pPr>
        <w:pStyle w:val="Style1"/>
      </w:pPr>
      <w:r>
        <w:t xml:space="preserve">            return t</w:t>
      </w:r>
    </w:p>
    <w:p w14:paraId="21AD1CD0" w14:textId="77777777" w:rsidR="005E6A9E" w:rsidRDefault="005E6A9E" w:rsidP="005E6A9E">
      <w:pPr>
        <w:pStyle w:val="Style1"/>
      </w:pPr>
      <w:r>
        <w:t xml:space="preserve">        }</w:t>
      </w:r>
    </w:p>
    <w:p w14:paraId="09371BE7" w14:textId="77777777" w:rsidR="005E6A9E" w:rsidRDefault="005E6A9E" w:rsidP="005E6A9E">
      <w:pPr>
        <w:pStyle w:val="Style1"/>
      </w:pPr>
      <w:r>
        <w:t xml:space="preserve">        var ut = []</w:t>
      </w:r>
    </w:p>
    <w:p w14:paraId="22361335" w14:textId="77777777" w:rsidR="005E6A9E" w:rsidRDefault="005E6A9E" w:rsidP="005E6A9E">
      <w:pPr>
        <w:pStyle w:val="Style1"/>
      </w:pPr>
      <w:r>
        <w:t xml:space="preserve">          , ct = void 0;</w:t>
      </w:r>
    </w:p>
    <w:p w14:paraId="0F8BAB21" w14:textId="77777777" w:rsidR="005E6A9E" w:rsidRDefault="005E6A9E" w:rsidP="005E6A9E">
      <w:pPr>
        <w:pStyle w:val="Style1"/>
      </w:pPr>
      <w:r>
        <w:t xml:space="preserve">        function lt(e) {</w:t>
      </w:r>
    </w:p>
    <w:p w14:paraId="7C30C06A" w14:textId="77777777" w:rsidR="005E6A9E" w:rsidRDefault="005E6A9E" w:rsidP="005E6A9E">
      <w:pPr>
        <w:pStyle w:val="Style1"/>
      </w:pPr>
      <w:r>
        <w:t xml:space="preserve">            nt.__options.disableWarnings || (ut.push(e),</w:t>
      </w:r>
    </w:p>
    <w:p w14:paraId="7552A1E2" w14:textId="77777777" w:rsidR="005E6A9E" w:rsidRDefault="005E6A9E" w:rsidP="005E6A9E">
      <w:pPr>
        <w:pStyle w:val="Style1"/>
      </w:pPr>
      <w:r>
        <w:t xml:space="preserve">            void 0 === ct &amp;&amp; (ct = setTimeout((function() {</w:t>
      </w:r>
    </w:p>
    <w:p w14:paraId="7E195335" w14:textId="77777777" w:rsidR="005E6A9E" w:rsidRDefault="005E6A9E" w:rsidP="005E6A9E">
      <w:pPr>
        <w:pStyle w:val="Style1"/>
      </w:pPr>
      <w:r>
        <w:t xml:space="preserve">                Object(tt.a)("Some icons were re-registered. Applications should only call registerIcons for any given icon once. Redefining what an icon is may have unintended consequences. Duplicates include: \n" + ut.slice(0, 10).join(", ") + (ut.length &gt; 10 ? " (+ " + (ut.length - 10) + " more)" : "")),</w:t>
      </w:r>
    </w:p>
    <w:p w14:paraId="2C9A1F0D" w14:textId="77777777" w:rsidR="005E6A9E" w:rsidRDefault="005E6A9E" w:rsidP="005E6A9E">
      <w:pPr>
        <w:pStyle w:val="Style1"/>
      </w:pPr>
      <w:r>
        <w:t xml:space="preserve">                ct = void 0,</w:t>
      </w:r>
    </w:p>
    <w:p w14:paraId="2FA606DF" w14:textId="77777777" w:rsidR="005E6A9E" w:rsidRDefault="005E6A9E" w:rsidP="005E6A9E">
      <w:pPr>
        <w:pStyle w:val="Style1"/>
      </w:pPr>
      <w:r>
        <w:t xml:space="preserve">                ut = []</w:t>
      </w:r>
    </w:p>
    <w:p w14:paraId="0F6267FD" w14:textId="77777777" w:rsidR="005E6A9E" w:rsidRDefault="005E6A9E" w:rsidP="005E6A9E">
      <w:pPr>
        <w:pStyle w:val="Style1"/>
      </w:pPr>
      <w:r>
        <w:t xml:space="preserve">            }</w:t>
      </w:r>
    </w:p>
    <w:p w14:paraId="4D3C199E" w14:textId="77777777" w:rsidR="005E6A9E" w:rsidRDefault="005E6A9E" w:rsidP="005E6A9E">
      <w:pPr>
        <w:pStyle w:val="Style1"/>
      </w:pPr>
      <w:r>
        <w:t xml:space="preserve">            ), 2e3)))</w:t>
      </w:r>
    </w:p>
    <w:p w14:paraId="15AFB1E5" w14:textId="77777777" w:rsidR="005E6A9E" w:rsidRDefault="005E6A9E" w:rsidP="005E6A9E">
      <w:pPr>
        <w:pStyle w:val="Style1"/>
      </w:pPr>
      <w:r>
        <w:t xml:space="preserve">        }</w:t>
      </w:r>
    </w:p>
    <w:p w14:paraId="10485C76" w14:textId="77777777" w:rsidR="005E6A9E" w:rsidRDefault="005E6A9E" w:rsidP="005E6A9E">
      <w:pPr>
        <w:pStyle w:val="Style1"/>
      </w:pPr>
      <w:r>
        <w:t xml:space="preserve">        var dt = n("6lTN")</w:t>
      </w:r>
    </w:p>
    <w:p w14:paraId="430FCC2C" w14:textId="77777777" w:rsidR="005E6A9E" w:rsidRDefault="005E6A9E" w:rsidP="005E6A9E">
      <w:pPr>
        <w:pStyle w:val="Style1"/>
      </w:pPr>
      <w:r>
        <w:t xml:space="preserve">          , ft = n("evis")</w:t>
      </w:r>
    </w:p>
    <w:p w14:paraId="50187B64" w14:textId="77777777" w:rsidR="005E6A9E" w:rsidRDefault="005E6A9E" w:rsidP="005E6A9E">
      <w:pPr>
        <w:pStyle w:val="Style1"/>
      </w:pPr>
      <w:r>
        <w:t xml:space="preserve">          , gt = n("M+cy")</w:t>
      </w:r>
    </w:p>
    <w:p w14:paraId="56428923" w14:textId="77777777" w:rsidR="005E6A9E" w:rsidRDefault="005E6A9E" w:rsidP="005E6A9E">
      <w:pPr>
        <w:pStyle w:val="Style1"/>
      </w:pPr>
      <w:r>
        <w:t xml:space="preserve">          , pt = n("9xhQ");</w:t>
      </w:r>
    </w:p>
    <w:p w14:paraId="5193ED70" w14:textId="77777777" w:rsidR="005E6A9E" w:rsidRDefault="005E6A9E" w:rsidP="005E6A9E">
      <w:pPr>
        <w:pStyle w:val="Style1"/>
      </w:pPr>
      <w:r>
        <w:t xml:space="preserve">        Object(pt.a)("@uifabric/styling", "7.19.1"),</w:t>
      </w:r>
    </w:p>
    <w:p w14:paraId="3308C6D8" w14:textId="77777777" w:rsidR="005E6A9E" w:rsidRDefault="005E6A9E" w:rsidP="005E6A9E">
      <w:pPr>
        <w:pStyle w:val="Style1"/>
      </w:pPr>
      <w:r>
        <w:t xml:space="preserve">        Xe()</w:t>
      </w:r>
    </w:p>
    <w:p w14:paraId="72C1082F" w14:textId="77777777" w:rsidR="005E6A9E" w:rsidRDefault="005E6A9E" w:rsidP="005E6A9E">
      <w:pPr>
        <w:pStyle w:val="Style1"/>
      </w:pPr>
      <w:r>
        <w:t xml:space="preserve">    },</w:t>
      </w:r>
    </w:p>
    <w:p w14:paraId="7263EA5B" w14:textId="77777777" w:rsidR="005E6A9E" w:rsidRDefault="005E6A9E" w:rsidP="005E6A9E">
      <w:pPr>
        <w:pStyle w:val="Style1"/>
      </w:pPr>
      <w:r>
        <w:t xml:space="preserve">    "M+cy": function(e, t, n) {</w:t>
      </w:r>
    </w:p>
    <w:p w14:paraId="7E22ABDA" w14:textId="77777777" w:rsidR="005E6A9E" w:rsidRDefault="005E6A9E" w:rsidP="005E6A9E">
      <w:pPr>
        <w:pStyle w:val="Style1"/>
      </w:pPr>
      <w:r>
        <w:t xml:space="preserve">        "use strict";</w:t>
      </w:r>
    </w:p>
    <w:p w14:paraId="1327C1B6" w14:textId="77777777" w:rsidR="005E6A9E" w:rsidRDefault="005E6A9E" w:rsidP="005E6A9E">
      <w:pPr>
        <w:pStyle w:val="Style1"/>
      </w:pPr>
      <w:r>
        <w:t xml:space="preserve">        n.d(t, "b", (function() {</w:t>
      </w:r>
    </w:p>
    <w:p w14:paraId="773F0BCD" w14:textId="77777777" w:rsidR="005E6A9E" w:rsidRDefault="005E6A9E" w:rsidP="005E6A9E">
      <w:pPr>
        <w:pStyle w:val="Style1"/>
      </w:pPr>
      <w:r>
        <w:t xml:space="preserve">            return s</w:t>
      </w:r>
    </w:p>
    <w:p w14:paraId="48B4A983" w14:textId="77777777" w:rsidR="005E6A9E" w:rsidRDefault="005E6A9E" w:rsidP="005E6A9E">
      <w:pPr>
        <w:pStyle w:val="Style1"/>
      </w:pPr>
      <w:r>
        <w:t xml:space="preserve">        }</w:t>
      </w:r>
    </w:p>
    <w:p w14:paraId="55D7F21C" w14:textId="77777777" w:rsidR="005E6A9E" w:rsidRDefault="005E6A9E" w:rsidP="005E6A9E">
      <w:pPr>
        <w:pStyle w:val="Style1"/>
      </w:pPr>
      <w:r>
        <w:t xml:space="preserve">        )),</w:t>
      </w:r>
    </w:p>
    <w:p w14:paraId="58700F1C" w14:textId="77777777" w:rsidR="005E6A9E" w:rsidRDefault="005E6A9E" w:rsidP="005E6A9E">
      <w:pPr>
        <w:pStyle w:val="Style1"/>
      </w:pPr>
      <w:r>
        <w:t xml:space="preserve">        n.d(t, "a", (function() {</w:t>
      </w:r>
    </w:p>
    <w:p w14:paraId="5E009770" w14:textId="77777777" w:rsidR="005E6A9E" w:rsidRDefault="005E6A9E" w:rsidP="005E6A9E">
      <w:pPr>
        <w:pStyle w:val="Style1"/>
      </w:pPr>
      <w:r>
        <w:t xml:space="preserve">            return u</w:t>
      </w:r>
    </w:p>
    <w:p w14:paraId="57BE7D9A" w14:textId="77777777" w:rsidR="005E6A9E" w:rsidRDefault="005E6A9E" w:rsidP="005E6A9E">
      <w:pPr>
        <w:pStyle w:val="Style1"/>
      </w:pPr>
      <w:r>
        <w:t xml:space="preserve">        }</w:t>
      </w:r>
    </w:p>
    <w:p w14:paraId="41E55596" w14:textId="77777777" w:rsidR="005E6A9E" w:rsidRDefault="005E6A9E" w:rsidP="005E6A9E">
      <w:pPr>
        <w:pStyle w:val="Style1"/>
      </w:pPr>
      <w:r>
        <w:t xml:space="preserve">        ));</w:t>
      </w:r>
    </w:p>
    <w:p w14:paraId="161130C3" w14:textId="77777777" w:rsidR="005E6A9E" w:rsidRDefault="005E6A9E" w:rsidP="005E6A9E">
      <w:pPr>
        <w:pStyle w:val="Style1"/>
      </w:pPr>
      <w:r>
        <w:t xml:space="preserve">        var r = n("6lTN")</w:t>
      </w:r>
    </w:p>
    <w:p w14:paraId="2C887771" w14:textId="77777777" w:rsidR="005E6A9E" w:rsidRDefault="005E6A9E" w:rsidP="005E6A9E">
      <w:pPr>
        <w:pStyle w:val="Style1"/>
      </w:pPr>
      <w:r>
        <w:t xml:space="preserve">          , o = n("P6Dd")</w:t>
      </w:r>
    </w:p>
    <w:p w14:paraId="0A5AF249" w14:textId="77777777" w:rsidR="005E6A9E" w:rsidRDefault="005E6A9E" w:rsidP="005E6A9E">
      <w:pPr>
        <w:pStyle w:val="Style1"/>
      </w:pPr>
      <w:r>
        <w:t xml:space="preserve">          , i = n("HrK7")</w:t>
      </w:r>
    </w:p>
    <w:p w14:paraId="5E0D91E4" w14:textId="77777777" w:rsidR="005E6A9E" w:rsidRDefault="005E6A9E" w:rsidP="005E6A9E">
      <w:pPr>
        <w:pStyle w:val="Style1"/>
      </w:pPr>
      <w:r>
        <w:t xml:space="preserve">          , a = n("48D0");</w:t>
      </w:r>
    </w:p>
    <w:p w14:paraId="49A2BA95" w14:textId="77777777" w:rsidR="005E6A9E" w:rsidRDefault="005E6A9E" w:rsidP="005E6A9E">
      <w:pPr>
        <w:pStyle w:val="Style1"/>
      </w:pPr>
      <w:r>
        <w:t xml:space="preserve">        function s() {</w:t>
      </w:r>
    </w:p>
    <w:p w14:paraId="02DCCF68" w14:textId="77777777" w:rsidR="005E6A9E" w:rsidRDefault="005E6A9E" w:rsidP="005E6A9E">
      <w:pPr>
        <w:pStyle w:val="Style1"/>
      </w:pPr>
      <w:r>
        <w:t xml:space="preserve">            for (var e = [], t = 0; t &lt; arguments.length; t++)</w:t>
      </w:r>
    </w:p>
    <w:p w14:paraId="6C0D841F" w14:textId="77777777" w:rsidR="005E6A9E" w:rsidRDefault="005E6A9E" w:rsidP="005E6A9E">
      <w:pPr>
        <w:pStyle w:val="Style1"/>
      </w:pPr>
      <w:r>
        <w:t xml:space="preserve">                e[t] = arguments[t];</w:t>
      </w:r>
    </w:p>
    <w:p w14:paraId="5D929412" w14:textId="77777777" w:rsidR="005E6A9E" w:rsidRDefault="005E6A9E" w:rsidP="005E6A9E">
      <w:pPr>
        <w:pStyle w:val="Style1"/>
      </w:pPr>
      <w:r>
        <w:t xml:space="preserve">            return u(e, Object(i.a)())</w:t>
      </w:r>
    </w:p>
    <w:p w14:paraId="5B475C37" w14:textId="77777777" w:rsidR="005E6A9E" w:rsidRDefault="005E6A9E" w:rsidP="005E6A9E">
      <w:pPr>
        <w:pStyle w:val="Style1"/>
      </w:pPr>
      <w:r>
        <w:t xml:space="preserve">        }</w:t>
      </w:r>
    </w:p>
    <w:p w14:paraId="5BA9967A" w14:textId="77777777" w:rsidR="005E6A9E" w:rsidRDefault="005E6A9E" w:rsidP="005E6A9E">
      <w:pPr>
        <w:pStyle w:val="Style1"/>
      </w:pPr>
      <w:r>
        <w:t xml:space="preserve">        function u(e, t) {</w:t>
      </w:r>
    </w:p>
    <w:p w14:paraId="13FEA0C3" w14:textId="77777777" w:rsidR="005E6A9E" w:rsidRDefault="005E6A9E" w:rsidP="005E6A9E">
      <w:pPr>
        <w:pStyle w:val="Style1"/>
      </w:pPr>
      <w:r>
        <w:t xml:space="preserve">            var n, i, s = {</w:t>
      </w:r>
    </w:p>
    <w:p w14:paraId="2A6A1589" w14:textId="77777777" w:rsidR="005E6A9E" w:rsidRDefault="005E6A9E" w:rsidP="005E6A9E">
      <w:pPr>
        <w:pStyle w:val="Style1"/>
      </w:pPr>
      <w:r>
        <w:t xml:space="preserve">                subComponentStyles: {}</w:t>
      </w:r>
    </w:p>
    <w:p w14:paraId="42C8E131" w14:textId="77777777" w:rsidR="005E6A9E" w:rsidRDefault="005E6A9E" w:rsidP="005E6A9E">
      <w:pPr>
        <w:pStyle w:val="Style1"/>
      </w:pPr>
      <w:r>
        <w:t xml:space="preserve">            };</w:t>
      </w:r>
    </w:p>
    <w:p w14:paraId="2F73E606" w14:textId="77777777" w:rsidR="005E6A9E" w:rsidRDefault="005E6A9E" w:rsidP="005E6A9E">
      <w:pPr>
        <w:pStyle w:val="Style1"/>
      </w:pPr>
      <w:r>
        <w:t xml:space="preserve">            if (!e[0] &amp;&amp; e.length &lt;= 1)</w:t>
      </w:r>
    </w:p>
    <w:p w14:paraId="0C4C4A20" w14:textId="77777777" w:rsidR="005E6A9E" w:rsidRDefault="005E6A9E" w:rsidP="005E6A9E">
      <w:pPr>
        <w:pStyle w:val="Style1"/>
      </w:pPr>
      <w:r>
        <w:t xml:space="preserve">                return {</w:t>
      </w:r>
    </w:p>
    <w:p w14:paraId="65C46E36" w14:textId="77777777" w:rsidR="005E6A9E" w:rsidRDefault="005E6A9E" w:rsidP="005E6A9E">
      <w:pPr>
        <w:pStyle w:val="Style1"/>
      </w:pPr>
      <w:r>
        <w:t xml:space="preserve">                    subComponentStyles: {}</w:t>
      </w:r>
    </w:p>
    <w:p w14:paraId="3BC4FD7C" w14:textId="77777777" w:rsidR="005E6A9E" w:rsidRDefault="005E6A9E" w:rsidP="005E6A9E">
      <w:pPr>
        <w:pStyle w:val="Style1"/>
      </w:pPr>
      <w:r>
        <w:t xml:space="preserve">                };</w:t>
      </w:r>
    </w:p>
    <w:p w14:paraId="0F3D5F28" w14:textId="77777777" w:rsidR="005E6A9E" w:rsidRDefault="005E6A9E" w:rsidP="005E6A9E">
      <w:pPr>
        <w:pStyle w:val="Style1"/>
      </w:pPr>
      <w:r>
        <w:t xml:space="preserve">            var u = r.a.apply(void 0, e)</w:t>
      </w:r>
    </w:p>
    <w:p w14:paraId="40784498" w14:textId="77777777" w:rsidR="005E6A9E" w:rsidRDefault="005E6A9E" w:rsidP="005E6A9E">
      <w:pPr>
        <w:pStyle w:val="Style1"/>
      </w:pPr>
      <w:r>
        <w:t xml:space="preserve">              , c = [];</w:t>
      </w:r>
    </w:p>
    <w:p w14:paraId="60EC447F" w14:textId="77777777" w:rsidR="005E6A9E" w:rsidRDefault="005E6A9E" w:rsidP="005E6A9E">
      <w:pPr>
        <w:pStyle w:val="Style1"/>
      </w:pPr>
      <w:r>
        <w:t xml:space="preserve">            for (var l in u)</w:t>
      </w:r>
    </w:p>
    <w:p w14:paraId="630CAEB3" w14:textId="77777777" w:rsidR="005E6A9E" w:rsidRDefault="005E6A9E" w:rsidP="005E6A9E">
      <w:pPr>
        <w:pStyle w:val="Style1"/>
      </w:pPr>
      <w:r>
        <w:t xml:space="preserve">                if (u.hasOwnProperty(l)) {</w:t>
      </w:r>
    </w:p>
    <w:p w14:paraId="7896FED0" w14:textId="77777777" w:rsidR="005E6A9E" w:rsidRDefault="005E6A9E" w:rsidP="005E6A9E">
      <w:pPr>
        <w:pStyle w:val="Style1"/>
      </w:pPr>
      <w:r>
        <w:t xml:space="preserve">                    if ("subComponentStyles" === l) {</w:t>
      </w:r>
    </w:p>
    <w:p w14:paraId="53BA6015" w14:textId="77777777" w:rsidR="005E6A9E" w:rsidRDefault="005E6A9E" w:rsidP="005E6A9E">
      <w:pPr>
        <w:pStyle w:val="Style1"/>
      </w:pPr>
      <w:r>
        <w:t xml:space="preserve">                        s.subComponentStyles = u.subComponentStyles || {};</w:t>
      </w:r>
    </w:p>
    <w:p w14:paraId="3004DC79" w14:textId="77777777" w:rsidR="005E6A9E" w:rsidRDefault="005E6A9E" w:rsidP="005E6A9E">
      <w:pPr>
        <w:pStyle w:val="Style1"/>
      </w:pPr>
      <w:r>
        <w:t xml:space="preserve">                        continue</w:t>
      </w:r>
    </w:p>
    <w:p w14:paraId="458AD570" w14:textId="77777777" w:rsidR="005E6A9E" w:rsidRDefault="005E6A9E" w:rsidP="005E6A9E">
      <w:pPr>
        <w:pStyle w:val="Style1"/>
      </w:pPr>
      <w:r>
        <w:t xml:space="preserve">                    }</w:t>
      </w:r>
    </w:p>
    <w:p w14:paraId="7A2B0E76" w14:textId="77777777" w:rsidR="005E6A9E" w:rsidRDefault="005E6A9E" w:rsidP="005E6A9E">
      <w:pPr>
        <w:pStyle w:val="Style1"/>
      </w:pPr>
      <w:r>
        <w:t xml:space="preserve">                    var d = u[l]</w:t>
      </w:r>
    </w:p>
    <w:p w14:paraId="60D6D0D5" w14:textId="77777777" w:rsidR="005E6A9E" w:rsidRDefault="005E6A9E" w:rsidP="005E6A9E">
      <w:pPr>
        <w:pStyle w:val="Style1"/>
      </w:pPr>
      <w:r>
        <w:t xml:space="preserve">                      , f = Object(o.a)(d)</w:t>
      </w:r>
    </w:p>
    <w:p w14:paraId="2C1660E9" w14:textId="77777777" w:rsidR="005E6A9E" w:rsidRDefault="005E6A9E" w:rsidP="005E6A9E">
      <w:pPr>
        <w:pStyle w:val="Style1"/>
      </w:pPr>
      <w:r>
        <w:t xml:space="preserve">                      , g = f.classes</w:t>
      </w:r>
    </w:p>
    <w:p w14:paraId="719082D7" w14:textId="77777777" w:rsidR="005E6A9E" w:rsidRDefault="005E6A9E" w:rsidP="005E6A9E">
      <w:pPr>
        <w:pStyle w:val="Style1"/>
      </w:pPr>
      <w:r>
        <w:t xml:space="preserve">                      , p = f.objects;</w:t>
      </w:r>
    </w:p>
    <w:p w14:paraId="4FF854C9" w14:textId="77777777" w:rsidR="005E6A9E" w:rsidRDefault="005E6A9E" w:rsidP="005E6A9E">
      <w:pPr>
        <w:pStyle w:val="Style1"/>
      </w:pPr>
      <w:r>
        <w:t xml:space="preserve">                    (null === (n = p) || void 0 === n ? void 0 : n.length) ? (h = Object(a.d)(t || {}, {</w:t>
      </w:r>
    </w:p>
    <w:p w14:paraId="04D98568" w14:textId="77777777" w:rsidR="005E6A9E" w:rsidRDefault="005E6A9E" w:rsidP="005E6A9E">
      <w:pPr>
        <w:pStyle w:val="Style1"/>
      </w:pPr>
      <w:r>
        <w:t xml:space="preserve">                        displayName: l</w:t>
      </w:r>
    </w:p>
    <w:p w14:paraId="27DF86DA" w14:textId="77777777" w:rsidR="005E6A9E" w:rsidRDefault="005E6A9E" w:rsidP="005E6A9E">
      <w:pPr>
        <w:pStyle w:val="Style1"/>
      </w:pPr>
      <w:r>
        <w:t xml:space="preserve">                    }, p)) &amp;&amp; (c.push(h),</w:t>
      </w:r>
    </w:p>
    <w:p w14:paraId="45452925" w14:textId="77777777" w:rsidR="005E6A9E" w:rsidRDefault="005E6A9E" w:rsidP="005E6A9E">
      <w:pPr>
        <w:pStyle w:val="Style1"/>
      </w:pPr>
      <w:r>
        <w:t xml:space="preserve">                    s[l] = g.concat([h.className]).join(" ")) : s[l] = g.join(" ")</w:t>
      </w:r>
    </w:p>
    <w:p w14:paraId="09484304" w14:textId="77777777" w:rsidR="005E6A9E" w:rsidRDefault="005E6A9E" w:rsidP="005E6A9E">
      <w:pPr>
        <w:pStyle w:val="Style1"/>
      </w:pPr>
      <w:r>
        <w:t xml:space="preserve">                }</w:t>
      </w:r>
    </w:p>
    <w:p w14:paraId="343FAA60" w14:textId="77777777" w:rsidR="005E6A9E" w:rsidRDefault="005E6A9E" w:rsidP="005E6A9E">
      <w:pPr>
        <w:pStyle w:val="Style1"/>
      </w:pPr>
      <w:r>
        <w:t xml:space="preserve">            for (var m = 0, v = c; m &lt; v.length; m++) {</w:t>
      </w:r>
    </w:p>
    <w:p w14:paraId="0977E804" w14:textId="77777777" w:rsidR="005E6A9E" w:rsidRDefault="005E6A9E" w:rsidP="005E6A9E">
      <w:pPr>
        <w:pStyle w:val="Style1"/>
      </w:pPr>
      <w:r>
        <w:t xml:space="preserve">                var h;</w:t>
      </w:r>
    </w:p>
    <w:p w14:paraId="580C8B56" w14:textId="77777777" w:rsidR="005E6A9E" w:rsidRDefault="005E6A9E" w:rsidP="005E6A9E">
      <w:pPr>
        <w:pStyle w:val="Style1"/>
      </w:pPr>
      <w:r>
        <w:t xml:space="preserve">                (h = v[m]) &amp;&amp; Object(a.a)(h, null === (i = t) || void 0 === i ? void 0 : i.specificityMultiplier)</w:t>
      </w:r>
    </w:p>
    <w:p w14:paraId="744A50AF" w14:textId="77777777" w:rsidR="005E6A9E" w:rsidRDefault="005E6A9E" w:rsidP="005E6A9E">
      <w:pPr>
        <w:pStyle w:val="Style1"/>
      </w:pPr>
      <w:r>
        <w:t xml:space="preserve">            }</w:t>
      </w:r>
    </w:p>
    <w:p w14:paraId="62063FBC" w14:textId="77777777" w:rsidR="005E6A9E" w:rsidRDefault="005E6A9E" w:rsidP="005E6A9E">
      <w:pPr>
        <w:pStyle w:val="Style1"/>
      </w:pPr>
      <w:r>
        <w:t xml:space="preserve">            return s</w:t>
      </w:r>
    </w:p>
    <w:p w14:paraId="24C7FA5F" w14:textId="77777777" w:rsidR="005E6A9E" w:rsidRDefault="005E6A9E" w:rsidP="005E6A9E">
      <w:pPr>
        <w:pStyle w:val="Style1"/>
      </w:pPr>
      <w:r>
        <w:t xml:space="preserve">        }</w:t>
      </w:r>
    </w:p>
    <w:p w14:paraId="26DCD7A5" w14:textId="77777777" w:rsidR="005E6A9E" w:rsidRDefault="005E6A9E" w:rsidP="005E6A9E">
      <w:pPr>
        <w:pStyle w:val="Style1"/>
      </w:pPr>
      <w:r>
        <w:t xml:space="preserve">    },</w:t>
      </w:r>
    </w:p>
    <w:p w14:paraId="01499336" w14:textId="77777777" w:rsidR="005E6A9E" w:rsidRDefault="005E6A9E" w:rsidP="005E6A9E">
      <w:pPr>
        <w:pStyle w:val="Style1"/>
      </w:pPr>
      <w:r>
        <w:t xml:space="preserve">    P6Dd: function(e, t, n) {</w:t>
      </w:r>
    </w:p>
    <w:p w14:paraId="7EA12FEB" w14:textId="77777777" w:rsidR="005E6A9E" w:rsidRDefault="005E6A9E" w:rsidP="005E6A9E">
      <w:pPr>
        <w:pStyle w:val="Style1"/>
      </w:pPr>
      <w:r>
        <w:t xml:space="preserve">        "use strict";</w:t>
      </w:r>
    </w:p>
    <w:p w14:paraId="08B83825" w14:textId="77777777" w:rsidR="005E6A9E" w:rsidRDefault="005E6A9E" w:rsidP="005E6A9E">
      <w:pPr>
        <w:pStyle w:val="Style1"/>
      </w:pPr>
      <w:r>
        <w:t xml:space="preserve">        n.d(t, "a", (function() {</w:t>
      </w:r>
    </w:p>
    <w:p w14:paraId="1E4EA681" w14:textId="77777777" w:rsidR="005E6A9E" w:rsidRDefault="005E6A9E" w:rsidP="005E6A9E">
      <w:pPr>
        <w:pStyle w:val="Style1"/>
      </w:pPr>
      <w:r>
        <w:t xml:space="preserve">            return o</w:t>
      </w:r>
    </w:p>
    <w:p w14:paraId="4A566C25" w14:textId="77777777" w:rsidR="005E6A9E" w:rsidRDefault="005E6A9E" w:rsidP="005E6A9E">
      <w:pPr>
        <w:pStyle w:val="Style1"/>
      </w:pPr>
      <w:r>
        <w:t xml:space="preserve">        }</w:t>
      </w:r>
    </w:p>
    <w:p w14:paraId="707F93A4" w14:textId="77777777" w:rsidR="005E6A9E" w:rsidRDefault="005E6A9E" w:rsidP="005E6A9E">
      <w:pPr>
        <w:pStyle w:val="Style1"/>
      </w:pPr>
      <w:r>
        <w:t xml:space="preserve">        ));</w:t>
      </w:r>
    </w:p>
    <w:p w14:paraId="694FF05D" w14:textId="77777777" w:rsidR="005E6A9E" w:rsidRDefault="005E6A9E" w:rsidP="005E6A9E">
      <w:pPr>
        <w:pStyle w:val="Style1"/>
      </w:pPr>
      <w:r>
        <w:t xml:space="preserve">        var r = n("jhLx");</w:t>
      </w:r>
    </w:p>
    <w:p w14:paraId="3AC50E4E" w14:textId="77777777" w:rsidR="005E6A9E" w:rsidRDefault="005E6A9E" w:rsidP="005E6A9E">
      <w:pPr>
        <w:pStyle w:val="Style1"/>
      </w:pPr>
      <w:r>
        <w:t xml:space="preserve">        function o() {</w:t>
      </w:r>
    </w:p>
    <w:p w14:paraId="34C29D1B" w14:textId="77777777" w:rsidR="005E6A9E" w:rsidRDefault="005E6A9E" w:rsidP="005E6A9E">
      <w:pPr>
        <w:pStyle w:val="Style1"/>
      </w:pPr>
      <w:r>
        <w:t xml:space="preserve">            for (var e = [], t = 0; t &lt; arguments.length; t++)</w:t>
      </w:r>
    </w:p>
    <w:p w14:paraId="2911D553" w14:textId="77777777" w:rsidR="005E6A9E" w:rsidRDefault="005E6A9E" w:rsidP="005E6A9E">
      <w:pPr>
        <w:pStyle w:val="Style1"/>
      </w:pPr>
      <w:r>
        <w:t xml:space="preserve">                e[t] = arguments[t];</w:t>
      </w:r>
    </w:p>
    <w:p w14:paraId="2C3193B1" w14:textId="77777777" w:rsidR="005E6A9E" w:rsidRDefault="005E6A9E" w:rsidP="005E6A9E">
      <w:pPr>
        <w:pStyle w:val="Style1"/>
      </w:pPr>
      <w:r>
        <w:t xml:space="preserve">            var n = []</w:t>
      </w:r>
    </w:p>
    <w:p w14:paraId="04FBAC2B" w14:textId="77777777" w:rsidR="005E6A9E" w:rsidRDefault="005E6A9E" w:rsidP="005E6A9E">
      <w:pPr>
        <w:pStyle w:val="Style1"/>
      </w:pPr>
      <w:r>
        <w:t xml:space="preserve">              , o = []</w:t>
      </w:r>
    </w:p>
    <w:p w14:paraId="4608B04F" w14:textId="77777777" w:rsidR="005E6A9E" w:rsidRDefault="005E6A9E" w:rsidP="005E6A9E">
      <w:pPr>
        <w:pStyle w:val="Style1"/>
      </w:pPr>
      <w:r>
        <w:t xml:space="preserve">              , i = r.a.getInstance();</w:t>
      </w:r>
    </w:p>
    <w:p w14:paraId="56609380" w14:textId="77777777" w:rsidR="005E6A9E" w:rsidRDefault="005E6A9E" w:rsidP="005E6A9E">
      <w:pPr>
        <w:pStyle w:val="Style1"/>
      </w:pPr>
      <w:r>
        <w:t xml:space="preserve">            function a(e) {</w:t>
      </w:r>
    </w:p>
    <w:p w14:paraId="5207764E" w14:textId="77777777" w:rsidR="005E6A9E" w:rsidRDefault="005E6A9E" w:rsidP="005E6A9E">
      <w:pPr>
        <w:pStyle w:val="Style1"/>
      </w:pPr>
      <w:r>
        <w:t xml:space="preserve">                for (var t = 0, r = e; t &lt; r.length; t++) {</w:t>
      </w:r>
    </w:p>
    <w:p w14:paraId="03528241" w14:textId="77777777" w:rsidR="005E6A9E" w:rsidRDefault="005E6A9E" w:rsidP="005E6A9E">
      <w:pPr>
        <w:pStyle w:val="Style1"/>
      </w:pPr>
      <w:r>
        <w:t xml:space="preserve">                    var s = r[t];</w:t>
      </w:r>
    </w:p>
    <w:p w14:paraId="0F5BAB04" w14:textId="77777777" w:rsidR="005E6A9E" w:rsidRDefault="005E6A9E" w:rsidP="005E6A9E">
      <w:pPr>
        <w:pStyle w:val="Style1"/>
      </w:pPr>
      <w:r>
        <w:t xml:space="preserve">                    if (s)</w:t>
      </w:r>
    </w:p>
    <w:p w14:paraId="4ABC8329" w14:textId="77777777" w:rsidR="005E6A9E" w:rsidRDefault="005E6A9E" w:rsidP="005E6A9E">
      <w:pPr>
        <w:pStyle w:val="Style1"/>
      </w:pPr>
      <w:r>
        <w:t xml:space="preserve">                        if ("string" == typeof s)</w:t>
      </w:r>
    </w:p>
    <w:p w14:paraId="3D008A0C" w14:textId="77777777" w:rsidR="005E6A9E" w:rsidRDefault="005E6A9E" w:rsidP="005E6A9E">
      <w:pPr>
        <w:pStyle w:val="Style1"/>
      </w:pPr>
      <w:r>
        <w:t xml:space="preserve">                            if (s.indexOf(" ") &gt;= 0)</w:t>
      </w:r>
    </w:p>
    <w:p w14:paraId="58BCB324" w14:textId="77777777" w:rsidR="005E6A9E" w:rsidRDefault="005E6A9E" w:rsidP="005E6A9E">
      <w:pPr>
        <w:pStyle w:val="Style1"/>
      </w:pPr>
      <w:r>
        <w:t xml:space="preserve">                                a(s.split(" "));</w:t>
      </w:r>
    </w:p>
    <w:p w14:paraId="5A31628A" w14:textId="77777777" w:rsidR="005E6A9E" w:rsidRDefault="005E6A9E" w:rsidP="005E6A9E">
      <w:pPr>
        <w:pStyle w:val="Style1"/>
      </w:pPr>
      <w:r>
        <w:t xml:space="preserve">                            else {</w:t>
      </w:r>
    </w:p>
    <w:p w14:paraId="339E28A4" w14:textId="77777777" w:rsidR="005E6A9E" w:rsidRDefault="005E6A9E" w:rsidP="005E6A9E">
      <w:pPr>
        <w:pStyle w:val="Style1"/>
      </w:pPr>
      <w:r>
        <w:t xml:space="preserve">                                var u = i.argsFromClassName(s);</w:t>
      </w:r>
    </w:p>
    <w:p w14:paraId="5589F39E" w14:textId="77777777" w:rsidR="005E6A9E" w:rsidRDefault="005E6A9E" w:rsidP="005E6A9E">
      <w:pPr>
        <w:pStyle w:val="Style1"/>
      </w:pPr>
      <w:r>
        <w:t xml:space="preserve">                                u ? a(u) : -1 === n.indexOf(s) &amp;&amp; n.push(s)</w:t>
      </w:r>
    </w:p>
    <w:p w14:paraId="2853DEA6" w14:textId="77777777" w:rsidR="005E6A9E" w:rsidRDefault="005E6A9E" w:rsidP="005E6A9E">
      <w:pPr>
        <w:pStyle w:val="Style1"/>
      </w:pPr>
      <w:r>
        <w:t xml:space="preserve">                            }</w:t>
      </w:r>
    </w:p>
    <w:p w14:paraId="34914F83" w14:textId="77777777" w:rsidR="005E6A9E" w:rsidRDefault="005E6A9E" w:rsidP="005E6A9E">
      <w:pPr>
        <w:pStyle w:val="Style1"/>
      </w:pPr>
      <w:r>
        <w:t xml:space="preserve">                        else</w:t>
      </w:r>
    </w:p>
    <w:p w14:paraId="45A419D3" w14:textId="77777777" w:rsidR="005E6A9E" w:rsidRDefault="005E6A9E" w:rsidP="005E6A9E">
      <w:pPr>
        <w:pStyle w:val="Style1"/>
      </w:pPr>
      <w:r>
        <w:t xml:space="preserve">                            Array.isArray(s) ? a(s) : "object" == typeof s &amp;&amp; o.push(s)</w:t>
      </w:r>
    </w:p>
    <w:p w14:paraId="437F8733" w14:textId="77777777" w:rsidR="005E6A9E" w:rsidRDefault="005E6A9E" w:rsidP="005E6A9E">
      <w:pPr>
        <w:pStyle w:val="Style1"/>
      </w:pPr>
      <w:r>
        <w:t xml:space="preserve">                }</w:t>
      </w:r>
    </w:p>
    <w:p w14:paraId="0E727750" w14:textId="77777777" w:rsidR="005E6A9E" w:rsidRDefault="005E6A9E" w:rsidP="005E6A9E">
      <w:pPr>
        <w:pStyle w:val="Style1"/>
      </w:pPr>
      <w:r>
        <w:t xml:space="preserve">            }</w:t>
      </w:r>
    </w:p>
    <w:p w14:paraId="5857EBFD" w14:textId="77777777" w:rsidR="005E6A9E" w:rsidRDefault="005E6A9E" w:rsidP="005E6A9E">
      <w:pPr>
        <w:pStyle w:val="Style1"/>
      </w:pPr>
      <w:r>
        <w:t xml:space="preserve">            return a(e),</w:t>
      </w:r>
    </w:p>
    <w:p w14:paraId="40051E07" w14:textId="77777777" w:rsidR="005E6A9E" w:rsidRDefault="005E6A9E" w:rsidP="005E6A9E">
      <w:pPr>
        <w:pStyle w:val="Style1"/>
      </w:pPr>
      <w:r>
        <w:t xml:space="preserve">            {</w:t>
      </w:r>
    </w:p>
    <w:p w14:paraId="1F5DD992" w14:textId="77777777" w:rsidR="005E6A9E" w:rsidRDefault="005E6A9E" w:rsidP="005E6A9E">
      <w:pPr>
        <w:pStyle w:val="Style1"/>
      </w:pPr>
      <w:r>
        <w:t xml:space="preserve">                classes: n,</w:t>
      </w:r>
    </w:p>
    <w:p w14:paraId="6E708682" w14:textId="77777777" w:rsidR="005E6A9E" w:rsidRDefault="005E6A9E" w:rsidP="005E6A9E">
      <w:pPr>
        <w:pStyle w:val="Style1"/>
      </w:pPr>
      <w:r>
        <w:t xml:space="preserve">                objects: o</w:t>
      </w:r>
    </w:p>
    <w:p w14:paraId="6DE52C93" w14:textId="77777777" w:rsidR="005E6A9E" w:rsidRDefault="005E6A9E" w:rsidP="005E6A9E">
      <w:pPr>
        <w:pStyle w:val="Style1"/>
      </w:pPr>
      <w:r>
        <w:t xml:space="preserve">            }</w:t>
      </w:r>
    </w:p>
    <w:p w14:paraId="0BEBED48" w14:textId="77777777" w:rsidR="005E6A9E" w:rsidRDefault="005E6A9E" w:rsidP="005E6A9E">
      <w:pPr>
        <w:pStyle w:val="Style1"/>
      </w:pPr>
      <w:r>
        <w:t xml:space="preserve">        }</w:t>
      </w:r>
    </w:p>
    <w:p w14:paraId="74FA8997" w14:textId="77777777" w:rsidR="005E6A9E" w:rsidRDefault="005E6A9E" w:rsidP="005E6A9E">
      <w:pPr>
        <w:pStyle w:val="Style1"/>
      </w:pPr>
      <w:r>
        <w:t xml:space="preserve">    },</w:t>
      </w:r>
    </w:p>
    <w:p w14:paraId="4A7D6D07" w14:textId="77777777" w:rsidR="005E6A9E" w:rsidRDefault="005E6A9E" w:rsidP="005E6A9E">
      <w:pPr>
        <w:pStyle w:val="Style1"/>
      </w:pPr>
      <w:r>
        <w:t xml:space="preserve">    PFED: function(e, t, n) {</w:t>
      </w:r>
    </w:p>
    <w:p w14:paraId="48CC7318" w14:textId="77777777" w:rsidR="005E6A9E" w:rsidRDefault="005E6A9E" w:rsidP="005E6A9E">
      <w:pPr>
        <w:pStyle w:val="Style1"/>
      </w:pPr>
      <w:r>
        <w:t xml:space="preserve">        "use strict";</w:t>
      </w:r>
    </w:p>
    <w:p w14:paraId="6668397B" w14:textId="77777777" w:rsidR="005E6A9E" w:rsidRDefault="005E6A9E" w:rsidP="005E6A9E">
      <w:pPr>
        <w:pStyle w:val="Style1"/>
      </w:pPr>
      <w:r>
        <w:t xml:space="preserve">        n.d(t, "b", (function() {</w:t>
      </w:r>
    </w:p>
    <w:p w14:paraId="477214C0" w14:textId="77777777" w:rsidR="005E6A9E" w:rsidRDefault="005E6A9E" w:rsidP="005E6A9E">
      <w:pPr>
        <w:pStyle w:val="Style1"/>
      </w:pPr>
      <w:r>
        <w:t xml:space="preserve">            return a</w:t>
      </w:r>
    </w:p>
    <w:p w14:paraId="7E92E742" w14:textId="77777777" w:rsidR="005E6A9E" w:rsidRDefault="005E6A9E" w:rsidP="005E6A9E">
      <w:pPr>
        <w:pStyle w:val="Style1"/>
      </w:pPr>
      <w:r>
        <w:t xml:space="preserve">        }</w:t>
      </w:r>
    </w:p>
    <w:p w14:paraId="64BEC330" w14:textId="77777777" w:rsidR="005E6A9E" w:rsidRDefault="005E6A9E" w:rsidP="005E6A9E">
      <w:pPr>
        <w:pStyle w:val="Style1"/>
      </w:pPr>
      <w:r>
        <w:t xml:space="preserve">        )),</w:t>
      </w:r>
    </w:p>
    <w:p w14:paraId="0552FE27" w14:textId="77777777" w:rsidR="005E6A9E" w:rsidRDefault="005E6A9E" w:rsidP="005E6A9E">
      <w:pPr>
        <w:pStyle w:val="Style1"/>
      </w:pPr>
      <w:r>
        <w:t xml:space="preserve">        n.d(t, "a", (function() {</w:t>
      </w:r>
    </w:p>
    <w:p w14:paraId="5BECDF5B" w14:textId="77777777" w:rsidR="005E6A9E" w:rsidRDefault="005E6A9E" w:rsidP="005E6A9E">
      <w:pPr>
        <w:pStyle w:val="Style1"/>
      </w:pPr>
      <w:r>
        <w:t xml:space="preserve">            return s</w:t>
      </w:r>
    </w:p>
    <w:p w14:paraId="294180F3" w14:textId="77777777" w:rsidR="005E6A9E" w:rsidRDefault="005E6A9E" w:rsidP="005E6A9E">
      <w:pPr>
        <w:pStyle w:val="Style1"/>
      </w:pPr>
      <w:r>
        <w:t xml:space="preserve">        }</w:t>
      </w:r>
    </w:p>
    <w:p w14:paraId="50FCAA6A" w14:textId="77777777" w:rsidR="005E6A9E" w:rsidRDefault="005E6A9E" w:rsidP="005E6A9E">
      <w:pPr>
        <w:pStyle w:val="Style1"/>
      </w:pPr>
      <w:r>
        <w:t xml:space="preserve">        ));</w:t>
      </w:r>
    </w:p>
    <w:p w14:paraId="082290EF" w14:textId="77777777" w:rsidR="005E6A9E" w:rsidRDefault="005E6A9E" w:rsidP="005E6A9E">
      <w:pPr>
        <w:pStyle w:val="Style1"/>
      </w:pPr>
      <w:r>
        <w:t xml:space="preserve">        var r = n("P6Dd")</w:t>
      </w:r>
    </w:p>
    <w:p w14:paraId="311ECDEF" w14:textId="77777777" w:rsidR="005E6A9E" w:rsidRDefault="005E6A9E" w:rsidP="005E6A9E">
      <w:pPr>
        <w:pStyle w:val="Style1"/>
      </w:pPr>
      <w:r>
        <w:t xml:space="preserve">          , o = n("HrK7")</w:t>
      </w:r>
    </w:p>
    <w:p w14:paraId="05CF0AA4" w14:textId="77777777" w:rsidR="005E6A9E" w:rsidRDefault="005E6A9E" w:rsidP="005E6A9E">
      <w:pPr>
        <w:pStyle w:val="Style1"/>
      </w:pPr>
      <w:r>
        <w:t xml:space="preserve">          , i = n("48D0");</w:t>
      </w:r>
    </w:p>
    <w:p w14:paraId="72D7ED9F" w14:textId="77777777" w:rsidR="005E6A9E" w:rsidRDefault="005E6A9E" w:rsidP="005E6A9E">
      <w:pPr>
        <w:pStyle w:val="Style1"/>
      </w:pPr>
      <w:r>
        <w:t xml:space="preserve">        function a() {</w:t>
      </w:r>
    </w:p>
    <w:p w14:paraId="60C3E7DE" w14:textId="77777777" w:rsidR="005E6A9E" w:rsidRDefault="005E6A9E" w:rsidP="005E6A9E">
      <w:pPr>
        <w:pStyle w:val="Style1"/>
      </w:pPr>
      <w:r>
        <w:t xml:space="preserve">            for (var e = [], t = 0; t &lt; arguments.length; t++)</w:t>
      </w:r>
    </w:p>
    <w:p w14:paraId="56A31A45" w14:textId="77777777" w:rsidR="005E6A9E" w:rsidRDefault="005E6A9E" w:rsidP="005E6A9E">
      <w:pPr>
        <w:pStyle w:val="Style1"/>
      </w:pPr>
      <w:r>
        <w:t xml:space="preserve">                e[t] = arguments[t];</w:t>
      </w:r>
    </w:p>
    <w:p w14:paraId="4A33B51D" w14:textId="77777777" w:rsidR="005E6A9E" w:rsidRDefault="005E6A9E" w:rsidP="005E6A9E">
      <w:pPr>
        <w:pStyle w:val="Style1"/>
      </w:pPr>
      <w:r>
        <w:t xml:space="preserve">            return s(e, Object(o.a)())</w:t>
      </w:r>
    </w:p>
    <w:p w14:paraId="3CB7F087" w14:textId="77777777" w:rsidR="005E6A9E" w:rsidRDefault="005E6A9E" w:rsidP="005E6A9E">
      <w:pPr>
        <w:pStyle w:val="Style1"/>
      </w:pPr>
      <w:r>
        <w:t xml:space="preserve">        }</w:t>
      </w:r>
    </w:p>
    <w:p w14:paraId="77934075" w14:textId="77777777" w:rsidR="005E6A9E" w:rsidRDefault="005E6A9E" w:rsidP="005E6A9E">
      <w:pPr>
        <w:pStyle w:val="Style1"/>
      </w:pPr>
      <w:r>
        <w:t xml:space="preserve">        function s(e, t) {</w:t>
      </w:r>
    </w:p>
    <w:p w14:paraId="671CCB67" w14:textId="77777777" w:rsidR="005E6A9E" w:rsidRDefault="005E6A9E" w:rsidP="005E6A9E">
      <w:pPr>
        <w:pStyle w:val="Style1"/>
      </w:pPr>
      <w:r>
        <w:t xml:space="preserve">            var n = e instanceof Array ? e : [e]</w:t>
      </w:r>
    </w:p>
    <w:p w14:paraId="56B414D8" w14:textId="77777777" w:rsidR="005E6A9E" w:rsidRDefault="005E6A9E" w:rsidP="005E6A9E">
      <w:pPr>
        <w:pStyle w:val="Style1"/>
      </w:pPr>
      <w:r>
        <w:t xml:space="preserve">              , o = Object(r.a)(n)</w:t>
      </w:r>
    </w:p>
    <w:p w14:paraId="559087EC" w14:textId="77777777" w:rsidR="005E6A9E" w:rsidRDefault="005E6A9E" w:rsidP="005E6A9E">
      <w:pPr>
        <w:pStyle w:val="Style1"/>
      </w:pPr>
      <w:r>
        <w:t xml:space="preserve">              , a = o.classes</w:t>
      </w:r>
    </w:p>
    <w:p w14:paraId="24BB4054" w14:textId="77777777" w:rsidR="005E6A9E" w:rsidRDefault="005E6A9E" w:rsidP="005E6A9E">
      <w:pPr>
        <w:pStyle w:val="Style1"/>
      </w:pPr>
      <w:r>
        <w:t xml:space="preserve">              , s = o.objects;</w:t>
      </w:r>
    </w:p>
    <w:p w14:paraId="3E9F96F4" w14:textId="77777777" w:rsidR="005E6A9E" w:rsidRDefault="005E6A9E" w:rsidP="005E6A9E">
      <w:pPr>
        <w:pStyle w:val="Style1"/>
      </w:pPr>
      <w:r>
        <w:t xml:space="preserve">            return s.length &amp;&amp; a.push(Object(i.c)(t || {}, s)),</w:t>
      </w:r>
    </w:p>
    <w:p w14:paraId="0B6EF093" w14:textId="77777777" w:rsidR="005E6A9E" w:rsidRDefault="005E6A9E" w:rsidP="005E6A9E">
      <w:pPr>
        <w:pStyle w:val="Style1"/>
      </w:pPr>
      <w:r>
        <w:t xml:space="preserve">            a.join(" ")</w:t>
      </w:r>
    </w:p>
    <w:p w14:paraId="3A0FFA64" w14:textId="77777777" w:rsidR="005E6A9E" w:rsidRDefault="005E6A9E" w:rsidP="005E6A9E">
      <w:pPr>
        <w:pStyle w:val="Style1"/>
      </w:pPr>
      <w:r>
        <w:t xml:space="preserve">        }</w:t>
      </w:r>
    </w:p>
    <w:p w14:paraId="120590A5" w14:textId="77777777" w:rsidR="005E6A9E" w:rsidRDefault="005E6A9E" w:rsidP="005E6A9E">
      <w:pPr>
        <w:pStyle w:val="Style1"/>
      </w:pPr>
      <w:r>
        <w:t xml:space="preserve">    },</w:t>
      </w:r>
    </w:p>
    <w:p w14:paraId="7A8AB3E6" w14:textId="77777777" w:rsidR="005E6A9E" w:rsidRDefault="005E6A9E" w:rsidP="005E6A9E">
      <w:pPr>
        <w:pStyle w:val="Style1"/>
      </w:pPr>
      <w:r>
        <w:t xml:space="preserve">    aQoI: function(e, t, n) {</w:t>
      </w:r>
    </w:p>
    <w:p w14:paraId="362473F8" w14:textId="77777777" w:rsidR="005E6A9E" w:rsidRDefault="005E6A9E" w:rsidP="005E6A9E">
      <w:pPr>
        <w:pStyle w:val="Style1"/>
      </w:pPr>
      <w:r>
        <w:t xml:space="preserve">        "use strict";</w:t>
      </w:r>
    </w:p>
    <w:p w14:paraId="2F81BCD9" w14:textId="77777777" w:rsidR="005E6A9E" w:rsidRDefault="005E6A9E" w:rsidP="005E6A9E">
      <w:pPr>
        <w:pStyle w:val="Style1"/>
      </w:pPr>
      <w:r>
        <w:t xml:space="preserve">        n.d(t, "a", (function() {</w:t>
      </w:r>
    </w:p>
    <w:p w14:paraId="1F369CD0" w14:textId="77777777" w:rsidR="005E6A9E" w:rsidRDefault="005E6A9E" w:rsidP="005E6A9E">
      <w:pPr>
        <w:pStyle w:val="Style1"/>
      </w:pPr>
      <w:r>
        <w:t xml:space="preserve">            return o</w:t>
      </w:r>
    </w:p>
    <w:p w14:paraId="0D2A9216" w14:textId="77777777" w:rsidR="005E6A9E" w:rsidRDefault="005E6A9E" w:rsidP="005E6A9E">
      <w:pPr>
        <w:pStyle w:val="Style1"/>
      </w:pPr>
      <w:r>
        <w:t xml:space="preserve">        }</w:t>
      </w:r>
    </w:p>
    <w:p w14:paraId="35330426" w14:textId="77777777" w:rsidR="005E6A9E" w:rsidRDefault="005E6A9E" w:rsidP="005E6A9E">
      <w:pPr>
        <w:pStyle w:val="Style1"/>
      </w:pPr>
      <w:r>
        <w:t xml:space="preserve">        )),</w:t>
      </w:r>
    </w:p>
    <w:p w14:paraId="0132FB74" w14:textId="77777777" w:rsidR="005E6A9E" w:rsidRDefault="005E6A9E" w:rsidP="005E6A9E">
      <w:pPr>
        <w:pStyle w:val="Style1"/>
      </w:pPr>
      <w:r>
        <w:t xml:space="preserve">        n.d(t, "b", (function() {</w:t>
      </w:r>
    </w:p>
    <w:p w14:paraId="1BE535DC" w14:textId="77777777" w:rsidR="005E6A9E" w:rsidRDefault="005E6A9E" w:rsidP="005E6A9E">
      <w:pPr>
        <w:pStyle w:val="Style1"/>
      </w:pPr>
      <w:r>
        <w:t xml:space="preserve">            return i</w:t>
      </w:r>
    </w:p>
    <w:p w14:paraId="434FEC8C" w14:textId="77777777" w:rsidR="005E6A9E" w:rsidRDefault="005E6A9E" w:rsidP="005E6A9E">
      <w:pPr>
        <w:pStyle w:val="Style1"/>
      </w:pPr>
      <w:r>
        <w:t xml:space="preserve">        }</w:t>
      </w:r>
    </w:p>
    <w:p w14:paraId="6C32A1F8" w14:textId="77777777" w:rsidR="005E6A9E" w:rsidRDefault="005E6A9E" w:rsidP="005E6A9E">
      <w:pPr>
        <w:pStyle w:val="Style1"/>
      </w:pPr>
      <w:r>
        <w:t xml:space="preserve">        ));</w:t>
      </w:r>
    </w:p>
    <w:p w14:paraId="6D7C86DA" w14:textId="77777777" w:rsidR="005E6A9E" w:rsidRDefault="005E6A9E" w:rsidP="005E6A9E">
      <w:pPr>
        <w:pStyle w:val="Style1"/>
      </w:pPr>
      <w:r>
        <w:t xml:space="preserve">        var r = n("Ao4m");</w:t>
      </w:r>
    </w:p>
    <w:p w14:paraId="5D4E386D" w14:textId="77777777" w:rsidR="005E6A9E" w:rsidRDefault="005E6A9E" w:rsidP="005E6A9E">
      <w:pPr>
        <w:pStyle w:val="Style1"/>
      </w:pPr>
      <w:r>
        <w:t xml:space="preserve">        function o(e) {</w:t>
      </w:r>
    </w:p>
    <w:p w14:paraId="1CD7A8B5" w14:textId="77777777" w:rsidR="005E6A9E" w:rsidRDefault="005E6A9E" w:rsidP="005E6A9E">
      <w:pPr>
        <w:pStyle w:val="Style1"/>
      </w:pPr>
      <w:r>
        <w:t xml:space="preserve">            var t = null;</w:t>
      </w:r>
    </w:p>
    <w:p w14:paraId="186FEBF1" w14:textId="77777777" w:rsidR="005E6A9E" w:rsidRDefault="005E6A9E" w:rsidP="005E6A9E">
      <w:pPr>
        <w:pStyle w:val="Style1"/>
      </w:pPr>
      <w:r>
        <w:t xml:space="preserve">            try {</w:t>
      </w:r>
    </w:p>
    <w:p w14:paraId="18BB3B45" w14:textId="77777777" w:rsidR="005E6A9E" w:rsidRDefault="005E6A9E" w:rsidP="005E6A9E">
      <w:pPr>
        <w:pStyle w:val="Style1"/>
      </w:pPr>
      <w:r>
        <w:t xml:space="preserve">                var n = Object(r.a)();</w:t>
      </w:r>
    </w:p>
    <w:p w14:paraId="61DD7AD0" w14:textId="77777777" w:rsidR="005E6A9E" w:rsidRDefault="005E6A9E" w:rsidP="005E6A9E">
      <w:pPr>
        <w:pStyle w:val="Style1"/>
      </w:pPr>
      <w:r>
        <w:t xml:space="preserve">                t = n ? n.sessionStorage.getItem(e) : null</w:t>
      </w:r>
    </w:p>
    <w:p w14:paraId="08BD78F9" w14:textId="77777777" w:rsidR="005E6A9E" w:rsidRDefault="005E6A9E" w:rsidP="005E6A9E">
      <w:pPr>
        <w:pStyle w:val="Style1"/>
      </w:pPr>
      <w:r>
        <w:t xml:space="preserve">            } catch (e) {}</w:t>
      </w:r>
    </w:p>
    <w:p w14:paraId="67D6A226" w14:textId="77777777" w:rsidR="005E6A9E" w:rsidRDefault="005E6A9E" w:rsidP="005E6A9E">
      <w:pPr>
        <w:pStyle w:val="Style1"/>
      </w:pPr>
      <w:r>
        <w:t xml:space="preserve">            return t</w:t>
      </w:r>
    </w:p>
    <w:p w14:paraId="301786C3" w14:textId="77777777" w:rsidR="005E6A9E" w:rsidRDefault="005E6A9E" w:rsidP="005E6A9E">
      <w:pPr>
        <w:pStyle w:val="Style1"/>
      </w:pPr>
      <w:r>
        <w:t xml:space="preserve">        }</w:t>
      </w:r>
    </w:p>
    <w:p w14:paraId="1199C374" w14:textId="77777777" w:rsidR="005E6A9E" w:rsidRDefault="005E6A9E" w:rsidP="005E6A9E">
      <w:pPr>
        <w:pStyle w:val="Style1"/>
      </w:pPr>
      <w:r>
        <w:t xml:space="preserve">        function i(e, t) {</w:t>
      </w:r>
    </w:p>
    <w:p w14:paraId="52EC0019" w14:textId="77777777" w:rsidR="005E6A9E" w:rsidRDefault="005E6A9E" w:rsidP="005E6A9E">
      <w:pPr>
        <w:pStyle w:val="Style1"/>
      </w:pPr>
      <w:r>
        <w:t xml:space="preserve">            var n;</w:t>
      </w:r>
    </w:p>
    <w:p w14:paraId="42CC9972" w14:textId="77777777" w:rsidR="005E6A9E" w:rsidRDefault="005E6A9E" w:rsidP="005E6A9E">
      <w:pPr>
        <w:pStyle w:val="Style1"/>
      </w:pPr>
      <w:r>
        <w:t xml:space="preserve">            try {</w:t>
      </w:r>
    </w:p>
    <w:p w14:paraId="3E278680" w14:textId="77777777" w:rsidR="005E6A9E" w:rsidRDefault="005E6A9E" w:rsidP="005E6A9E">
      <w:pPr>
        <w:pStyle w:val="Style1"/>
      </w:pPr>
      <w:r>
        <w:t xml:space="preserve">                null === (n = Object(r.a)()) || void 0 === n || n.sessionStorage.setItem(e, t)</w:t>
      </w:r>
    </w:p>
    <w:p w14:paraId="0D5FBF69" w14:textId="77777777" w:rsidR="005E6A9E" w:rsidRDefault="005E6A9E" w:rsidP="005E6A9E">
      <w:pPr>
        <w:pStyle w:val="Style1"/>
      </w:pPr>
      <w:r>
        <w:t xml:space="preserve">            } catch (e) {}</w:t>
      </w:r>
    </w:p>
    <w:p w14:paraId="2D3EC9A1" w14:textId="77777777" w:rsidR="005E6A9E" w:rsidRDefault="005E6A9E" w:rsidP="005E6A9E">
      <w:pPr>
        <w:pStyle w:val="Style1"/>
      </w:pPr>
      <w:r>
        <w:t xml:space="preserve">        }</w:t>
      </w:r>
    </w:p>
    <w:p w14:paraId="5CC9FEF4" w14:textId="77777777" w:rsidR="005E6A9E" w:rsidRDefault="005E6A9E" w:rsidP="005E6A9E">
      <w:pPr>
        <w:pStyle w:val="Style1"/>
      </w:pPr>
      <w:r>
        <w:t xml:space="preserve">    },</w:t>
      </w:r>
    </w:p>
    <w:p w14:paraId="4C46ABD5" w14:textId="77777777" w:rsidR="005E6A9E" w:rsidRDefault="005E6A9E" w:rsidP="005E6A9E">
      <w:pPr>
        <w:pStyle w:val="Style1"/>
      </w:pPr>
      <w:r>
        <w:t xml:space="preserve">    egAX: function(e, t, n) {</w:t>
      </w:r>
    </w:p>
    <w:p w14:paraId="4E3AF860" w14:textId="77777777" w:rsidR="005E6A9E" w:rsidRDefault="005E6A9E" w:rsidP="005E6A9E">
      <w:pPr>
        <w:pStyle w:val="Style1"/>
      </w:pPr>
      <w:r>
        <w:t xml:space="preserve">        "use strict";</w:t>
      </w:r>
    </w:p>
    <w:p w14:paraId="4757473A" w14:textId="77777777" w:rsidR="005E6A9E" w:rsidRDefault="005E6A9E" w:rsidP="005E6A9E">
      <w:pPr>
        <w:pStyle w:val="Style1"/>
      </w:pPr>
      <w:r>
        <w:t xml:space="preserve">        n.d(t, "a", (function() {</w:t>
      </w:r>
    </w:p>
    <w:p w14:paraId="7A54596D" w14:textId="77777777" w:rsidR="005E6A9E" w:rsidRDefault="005E6A9E" w:rsidP="005E6A9E">
      <w:pPr>
        <w:pStyle w:val="Style1"/>
      </w:pPr>
      <w:r>
        <w:t xml:space="preserve">            return o</w:t>
      </w:r>
    </w:p>
    <w:p w14:paraId="10F7B73E" w14:textId="77777777" w:rsidR="005E6A9E" w:rsidRDefault="005E6A9E" w:rsidP="005E6A9E">
      <w:pPr>
        <w:pStyle w:val="Style1"/>
      </w:pPr>
      <w:r>
        <w:t xml:space="preserve">        }</w:t>
      </w:r>
    </w:p>
    <w:p w14:paraId="0A3D76C1" w14:textId="77777777" w:rsidR="005E6A9E" w:rsidRDefault="005E6A9E" w:rsidP="005E6A9E">
      <w:pPr>
        <w:pStyle w:val="Style1"/>
      </w:pPr>
      <w:r>
        <w:t xml:space="preserve">        )),</w:t>
      </w:r>
    </w:p>
    <w:p w14:paraId="73018A8C" w14:textId="77777777" w:rsidR="005E6A9E" w:rsidRDefault="005E6A9E" w:rsidP="005E6A9E">
      <w:pPr>
        <w:pStyle w:val="Style1"/>
      </w:pPr>
      <w:r>
        <w:t xml:space="preserve">        n.d(t, "b", (function() {</w:t>
      </w:r>
    </w:p>
    <w:p w14:paraId="1D2D2528" w14:textId="77777777" w:rsidR="005E6A9E" w:rsidRDefault="005E6A9E" w:rsidP="005E6A9E">
      <w:pPr>
        <w:pStyle w:val="Style1"/>
      </w:pPr>
      <w:r>
        <w:t xml:space="preserve">            return a</w:t>
      </w:r>
    </w:p>
    <w:p w14:paraId="67F73297" w14:textId="77777777" w:rsidR="005E6A9E" w:rsidRDefault="005E6A9E" w:rsidP="005E6A9E">
      <w:pPr>
        <w:pStyle w:val="Style1"/>
      </w:pPr>
      <w:r>
        <w:t xml:space="preserve">        }</w:t>
      </w:r>
    </w:p>
    <w:p w14:paraId="115CBA80" w14:textId="77777777" w:rsidR="005E6A9E" w:rsidRDefault="005E6A9E" w:rsidP="005E6A9E">
      <w:pPr>
        <w:pStyle w:val="Style1"/>
      </w:pPr>
      <w:r>
        <w:t xml:space="preserve">        ));</w:t>
      </w:r>
    </w:p>
    <w:p w14:paraId="2D6B8CB4" w14:textId="77777777" w:rsidR="005E6A9E" w:rsidRDefault="005E6A9E" w:rsidP="005E6A9E">
      <w:pPr>
        <w:pStyle w:val="Style1"/>
      </w:pPr>
      <w:r>
        <w:t xml:space="preserve">        var r = n("Ao4m")</w:t>
      </w:r>
    </w:p>
    <w:p w14:paraId="1201A4D1" w14:textId="77777777" w:rsidR="005E6A9E" w:rsidRDefault="005E6A9E" w:rsidP="005E6A9E">
      <w:pPr>
        <w:pStyle w:val="Style1"/>
      </w:pPr>
      <w:r>
        <w:t xml:space="preserve">          , o = "ms-Fabric--isFocusVisible"</w:t>
      </w:r>
    </w:p>
    <w:p w14:paraId="641CAE14" w14:textId="77777777" w:rsidR="005E6A9E" w:rsidRDefault="005E6A9E" w:rsidP="005E6A9E">
      <w:pPr>
        <w:pStyle w:val="Style1"/>
      </w:pPr>
      <w:r>
        <w:t xml:space="preserve">          , i = "ms-Fabric--isFocusHidden";</w:t>
      </w:r>
    </w:p>
    <w:p w14:paraId="3B4F3265" w14:textId="77777777" w:rsidR="005E6A9E" w:rsidRDefault="005E6A9E" w:rsidP="005E6A9E">
      <w:pPr>
        <w:pStyle w:val="Style1"/>
      </w:pPr>
      <w:r>
        <w:t xml:space="preserve">        function a(e, t) {</w:t>
      </w:r>
    </w:p>
    <w:p w14:paraId="684D3391" w14:textId="77777777" w:rsidR="005E6A9E" w:rsidRDefault="005E6A9E" w:rsidP="005E6A9E">
      <w:pPr>
        <w:pStyle w:val="Style1"/>
      </w:pPr>
      <w:r>
        <w:t xml:space="preserve">            var n = t ? Object(r.a)(t) : Object(r.a)();</w:t>
      </w:r>
    </w:p>
    <w:p w14:paraId="74C02A93" w14:textId="77777777" w:rsidR="005E6A9E" w:rsidRDefault="005E6A9E" w:rsidP="005E6A9E">
      <w:pPr>
        <w:pStyle w:val="Style1"/>
      </w:pPr>
      <w:r>
        <w:t xml:space="preserve">            if (n) {</w:t>
      </w:r>
    </w:p>
    <w:p w14:paraId="0B2E2EA2" w14:textId="77777777" w:rsidR="005E6A9E" w:rsidRDefault="005E6A9E" w:rsidP="005E6A9E">
      <w:pPr>
        <w:pStyle w:val="Style1"/>
      </w:pPr>
      <w:r>
        <w:t xml:space="preserve">                var a = n.document.body.classList;</w:t>
      </w:r>
    </w:p>
    <w:p w14:paraId="05BFBF9E" w14:textId="77777777" w:rsidR="005E6A9E" w:rsidRDefault="005E6A9E" w:rsidP="005E6A9E">
      <w:pPr>
        <w:pStyle w:val="Style1"/>
      </w:pPr>
      <w:r>
        <w:t xml:space="preserve">                a.add(e ? o : i),</w:t>
      </w:r>
    </w:p>
    <w:p w14:paraId="2826BDCF" w14:textId="77777777" w:rsidR="005E6A9E" w:rsidRDefault="005E6A9E" w:rsidP="005E6A9E">
      <w:pPr>
        <w:pStyle w:val="Style1"/>
      </w:pPr>
      <w:r>
        <w:t xml:space="preserve">                a.remove(e ? i : o)</w:t>
      </w:r>
    </w:p>
    <w:p w14:paraId="714C6485" w14:textId="77777777" w:rsidR="005E6A9E" w:rsidRDefault="005E6A9E" w:rsidP="005E6A9E">
      <w:pPr>
        <w:pStyle w:val="Style1"/>
      </w:pPr>
      <w:r>
        <w:t xml:space="preserve">            }</w:t>
      </w:r>
    </w:p>
    <w:p w14:paraId="1AB9369C" w14:textId="77777777" w:rsidR="005E6A9E" w:rsidRDefault="005E6A9E" w:rsidP="005E6A9E">
      <w:pPr>
        <w:pStyle w:val="Style1"/>
      </w:pPr>
      <w:r>
        <w:t xml:space="preserve">        }</w:t>
      </w:r>
    </w:p>
    <w:p w14:paraId="4E70AE8D" w14:textId="77777777" w:rsidR="005E6A9E" w:rsidRDefault="005E6A9E" w:rsidP="005E6A9E">
      <w:pPr>
        <w:pStyle w:val="Style1"/>
      </w:pPr>
      <w:r>
        <w:t xml:space="preserve">    },</w:t>
      </w:r>
    </w:p>
    <w:p w14:paraId="53E533AF" w14:textId="77777777" w:rsidR="005E6A9E" w:rsidRDefault="005E6A9E" w:rsidP="005E6A9E">
      <w:pPr>
        <w:pStyle w:val="Style1"/>
      </w:pPr>
      <w:r>
        <w:t xml:space="preserve">    evis: function(e, t, n) {</w:t>
      </w:r>
    </w:p>
    <w:p w14:paraId="1AFC9FF6" w14:textId="77777777" w:rsidR="005E6A9E" w:rsidRDefault="005E6A9E" w:rsidP="005E6A9E">
      <w:pPr>
        <w:pStyle w:val="Style1"/>
      </w:pPr>
      <w:r>
        <w:t xml:space="preserve">        "use strict";</w:t>
      </w:r>
    </w:p>
    <w:p w14:paraId="68915C9B" w14:textId="77777777" w:rsidR="005E6A9E" w:rsidRDefault="005E6A9E" w:rsidP="005E6A9E">
      <w:pPr>
        <w:pStyle w:val="Style1"/>
      </w:pPr>
      <w:r>
        <w:t xml:space="preserve">        n.d(t, "a", (function() {</w:t>
      </w:r>
    </w:p>
    <w:p w14:paraId="2B9AA803" w14:textId="77777777" w:rsidR="005E6A9E" w:rsidRDefault="005E6A9E" w:rsidP="005E6A9E">
      <w:pPr>
        <w:pStyle w:val="Style1"/>
      </w:pPr>
      <w:r>
        <w:t xml:space="preserve">            return o</w:t>
      </w:r>
    </w:p>
    <w:p w14:paraId="672C3EAC" w14:textId="77777777" w:rsidR="005E6A9E" w:rsidRDefault="005E6A9E" w:rsidP="005E6A9E">
      <w:pPr>
        <w:pStyle w:val="Style1"/>
      </w:pPr>
      <w:r>
        <w:t xml:space="preserve">        }</w:t>
      </w:r>
    </w:p>
    <w:p w14:paraId="276D468B" w14:textId="77777777" w:rsidR="005E6A9E" w:rsidRDefault="005E6A9E" w:rsidP="005E6A9E">
      <w:pPr>
        <w:pStyle w:val="Style1"/>
      </w:pPr>
      <w:r>
        <w:t xml:space="preserve">        ));</w:t>
      </w:r>
    </w:p>
    <w:p w14:paraId="26381837" w14:textId="77777777" w:rsidR="005E6A9E" w:rsidRDefault="005E6A9E" w:rsidP="005E6A9E">
      <w:pPr>
        <w:pStyle w:val="Style1"/>
      </w:pPr>
      <w:r>
        <w:t xml:space="preserve">        var r = n("6lTN");</w:t>
      </w:r>
    </w:p>
    <w:p w14:paraId="5105C807" w14:textId="77777777" w:rsidR="005E6A9E" w:rsidRDefault="005E6A9E" w:rsidP="005E6A9E">
      <w:pPr>
        <w:pStyle w:val="Style1"/>
      </w:pPr>
      <w:r>
        <w:t xml:space="preserve">        function o(e) {</w:t>
      </w:r>
    </w:p>
    <w:p w14:paraId="65D78A69" w14:textId="77777777" w:rsidR="005E6A9E" w:rsidRDefault="005E6A9E" w:rsidP="005E6A9E">
      <w:pPr>
        <w:pStyle w:val="Style1"/>
      </w:pPr>
      <w:r>
        <w:t xml:space="preserve">            for (var t = [], n = 1; n &lt; arguments.length; n++)</w:t>
      </w:r>
    </w:p>
    <w:p w14:paraId="18E5BE21" w14:textId="77777777" w:rsidR="005E6A9E" w:rsidRDefault="005E6A9E" w:rsidP="005E6A9E">
      <w:pPr>
        <w:pStyle w:val="Style1"/>
      </w:pPr>
      <w:r>
        <w:t xml:space="preserve">                t[n - 1] = arguments[n];</w:t>
      </w:r>
    </w:p>
    <w:p w14:paraId="40BBC59D" w14:textId="77777777" w:rsidR="005E6A9E" w:rsidRDefault="005E6A9E" w:rsidP="005E6A9E">
      <w:pPr>
        <w:pStyle w:val="Style1"/>
      </w:pPr>
      <w:r>
        <w:t xml:space="preserve">            for (var o = [], i = 0, a = t; i &lt; a.length; i++) {</w:t>
      </w:r>
    </w:p>
    <w:p w14:paraId="7E98F8C4" w14:textId="77777777" w:rsidR="005E6A9E" w:rsidRDefault="005E6A9E" w:rsidP="005E6A9E">
      <w:pPr>
        <w:pStyle w:val="Style1"/>
      </w:pPr>
      <w:r>
        <w:t xml:space="preserve">                var s = a[i];</w:t>
      </w:r>
    </w:p>
    <w:p w14:paraId="4D8C6426" w14:textId="77777777" w:rsidR="005E6A9E" w:rsidRDefault="005E6A9E" w:rsidP="005E6A9E">
      <w:pPr>
        <w:pStyle w:val="Style1"/>
      </w:pPr>
      <w:r>
        <w:t xml:space="preserve">                s &amp;&amp; o.push("function" == typeof s ? s(e) : s)</w:t>
      </w:r>
    </w:p>
    <w:p w14:paraId="1DEAE3D8" w14:textId="77777777" w:rsidR="005E6A9E" w:rsidRDefault="005E6A9E" w:rsidP="005E6A9E">
      <w:pPr>
        <w:pStyle w:val="Style1"/>
      </w:pPr>
      <w:r>
        <w:t xml:space="preserve">            }</w:t>
      </w:r>
    </w:p>
    <w:p w14:paraId="5733875F" w14:textId="77777777" w:rsidR="005E6A9E" w:rsidRDefault="005E6A9E" w:rsidP="005E6A9E">
      <w:pPr>
        <w:pStyle w:val="Style1"/>
      </w:pPr>
      <w:r>
        <w:t xml:space="preserve">            return 1 === o.length ? o[0] : o.length ? r.a.apply(void 0, o) : {}</w:t>
      </w:r>
    </w:p>
    <w:p w14:paraId="6EDD204D" w14:textId="77777777" w:rsidR="005E6A9E" w:rsidRDefault="005E6A9E" w:rsidP="005E6A9E">
      <w:pPr>
        <w:pStyle w:val="Style1"/>
      </w:pPr>
      <w:r>
        <w:t xml:space="preserve">        }</w:t>
      </w:r>
    </w:p>
    <w:p w14:paraId="342D0D2E" w14:textId="77777777" w:rsidR="005E6A9E" w:rsidRDefault="005E6A9E" w:rsidP="005E6A9E">
      <w:pPr>
        <w:pStyle w:val="Style1"/>
      </w:pPr>
      <w:r>
        <w:t xml:space="preserve">    },</w:t>
      </w:r>
    </w:p>
    <w:p w14:paraId="3F5F6412" w14:textId="77777777" w:rsidR="005E6A9E" w:rsidRDefault="005E6A9E" w:rsidP="005E6A9E">
      <w:pPr>
        <w:pStyle w:val="Style1"/>
      </w:pPr>
      <w:r>
        <w:t xml:space="preserve">    jhLx: function(e, t, n) {</w:t>
      </w:r>
    </w:p>
    <w:p w14:paraId="498ECF85" w14:textId="77777777" w:rsidR="005E6A9E" w:rsidRDefault="005E6A9E" w:rsidP="005E6A9E">
      <w:pPr>
        <w:pStyle w:val="Style1"/>
      </w:pPr>
      <w:r>
        <w:t xml:space="preserve">        "use strict";</w:t>
      </w:r>
    </w:p>
    <w:p w14:paraId="06BBF803" w14:textId="77777777" w:rsidR="005E6A9E" w:rsidRDefault="005E6A9E" w:rsidP="005E6A9E">
      <w:pPr>
        <w:pStyle w:val="Style1"/>
      </w:pPr>
      <w:r>
        <w:t xml:space="preserve">        n.d(t, "a", (function() {</w:t>
      </w:r>
    </w:p>
    <w:p w14:paraId="742644A2" w14:textId="77777777" w:rsidR="005E6A9E" w:rsidRDefault="005E6A9E" w:rsidP="005E6A9E">
      <w:pPr>
        <w:pStyle w:val="Style1"/>
      </w:pPr>
      <w:r>
        <w:t xml:space="preserve">            return s</w:t>
      </w:r>
    </w:p>
    <w:p w14:paraId="7B23E7DE" w14:textId="77777777" w:rsidR="005E6A9E" w:rsidRDefault="005E6A9E" w:rsidP="005E6A9E">
      <w:pPr>
        <w:pStyle w:val="Style1"/>
      </w:pPr>
      <w:r>
        <w:t xml:space="preserve">        }</w:t>
      </w:r>
    </w:p>
    <w:p w14:paraId="2B833AF1" w14:textId="77777777" w:rsidR="005E6A9E" w:rsidRDefault="005E6A9E" w:rsidP="005E6A9E">
      <w:pPr>
        <w:pStyle w:val="Style1"/>
      </w:pPr>
      <w:r>
        <w:t xml:space="preserve">        ));</w:t>
      </w:r>
    </w:p>
    <w:p w14:paraId="6478FCCD" w14:textId="77777777" w:rsidR="005E6A9E" w:rsidRDefault="005E6A9E" w:rsidP="005E6A9E">
      <w:pPr>
        <w:pStyle w:val="Style1"/>
      </w:pPr>
      <w:r>
        <w:t xml:space="preserve">        var r, o = n("QjXU"), i = "undefined" != typeof navigator &amp;&amp; /rv:11.0/.test(navigator.userAgent), a = {};</w:t>
      </w:r>
    </w:p>
    <w:p w14:paraId="108728BB" w14:textId="77777777" w:rsidR="005E6A9E" w:rsidRDefault="005E6A9E" w:rsidP="005E6A9E">
      <w:pPr>
        <w:pStyle w:val="Style1"/>
      </w:pPr>
      <w:r>
        <w:t xml:space="preserve">        try {</w:t>
      </w:r>
    </w:p>
    <w:p w14:paraId="2C3242C2" w14:textId="77777777" w:rsidR="005E6A9E" w:rsidRDefault="005E6A9E" w:rsidP="005E6A9E">
      <w:pPr>
        <w:pStyle w:val="Style1"/>
      </w:pPr>
      <w:r>
        <w:t xml:space="preserve">            a = window</w:t>
      </w:r>
    </w:p>
    <w:p w14:paraId="1F37E87E" w14:textId="77777777" w:rsidR="005E6A9E" w:rsidRDefault="005E6A9E" w:rsidP="005E6A9E">
      <w:pPr>
        <w:pStyle w:val="Style1"/>
      </w:pPr>
      <w:r>
        <w:t xml:space="preserve">        } catch (e) {}</w:t>
      </w:r>
    </w:p>
    <w:p w14:paraId="3EDEDF59" w14:textId="77777777" w:rsidR="005E6A9E" w:rsidRDefault="005E6A9E" w:rsidP="005E6A9E">
      <w:pPr>
        <w:pStyle w:val="Style1"/>
      </w:pPr>
      <w:r>
        <w:t xml:space="preserve">        var s = function() {</w:t>
      </w:r>
    </w:p>
    <w:p w14:paraId="072B2E4E" w14:textId="77777777" w:rsidR="005E6A9E" w:rsidRDefault="005E6A9E" w:rsidP="005E6A9E">
      <w:pPr>
        <w:pStyle w:val="Style1"/>
      </w:pPr>
      <w:r>
        <w:t xml:space="preserve">            function e(e) {</w:t>
      </w:r>
    </w:p>
    <w:p w14:paraId="1E9C1911" w14:textId="77777777" w:rsidR="005E6A9E" w:rsidRDefault="005E6A9E" w:rsidP="005E6A9E">
      <w:pPr>
        <w:pStyle w:val="Style1"/>
      </w:pPr>
      <w:r>
        <w:t xml:space="preserve">                this._rules = [],</w:t>
      </w:r>
    </w:p>
    <w:p w14:paraId="657A5387" w14:textId="77777777" w:rsidR="005E6A9E" w:rsidRDefault="005E6A9E" w:rsidP="005E6A9E">
      <w:pPr>
        <w:pStyle w:val="Style1"/>
      </w:pPr>
      <w:r>
        <w:t xml:space="preserve">                this._preservedRules = [],</w:t>
      </w:r>
    </w:p>
    <w:p w14:paraId="20E33E48" w14:textId="77777777" w:rsidR="005E6A9E" w:rsidRDefault="005E6A9E" w:rsidP="005E6A9E">
      <w:pPr>
        <w:pStyle w:val="Style1"/>
      </w:pPr>
      <w:r>
        <w:t xml:space="preserve">                this._rulesToInsert = [],</w:t>
      </w:r>
    </w:p>
    <w:p w14:paraId="48D91AA2" w14:textId="77777777" w:rsidR="005E6A9E" w:rsidRDefault="005E6A9E" w:rsidP="005E6A9E">
      <w:pPr>
        <w:pStyle w:val="Style1"/>
      </w:pPr>
      <w:r>
        <w:t xml:space="preserve">                this._counter = 0,</w:t>
      </w:r>
    </w:p>
    <w:p w14:paraId="4BDFA7D2" w14:textId="77777777" w:rsidR="005E6A9E" w:rsidRDefault="005E6A9E" w:rsidP="005E6A9E">
      <w:pPr>
        <w:pStyle w:val="Style1"/>
      </w:pPr>
      <w:r>
        <w:t xml:space="preserve">                this._keyToClassName = {},</w:t>
      </w:r>
    </w:p>
    <w:p w14:paraId="5E35FD80" w14:textId="77777777" w:rsidR="005E6A9E" w:rsidRDefault="005E6A9E" w:rsidP="005E6A9E">
      <w:pPr>
        <w:pStyle w:val="Style1"/>
      </w:pPr>
      <w:r>
        <w:t xml:space="preserve">                this._onResetCallbacks = [],</w:t>
      </w:r>
    </w:p>
    <w:p w14:paraId="584B0C03" w14:textId="77777777" w:rsidR="005E6A9E" w:rsidRDefault="005E6A9E" w:rsidP="005E6A9E">
      <w:pPr>
        <w:pStyle w:val="Style1"/>
      </w:pPr>
      <w:r>
        <w:t xml:space="preserve">                this._classNameToArgs = {},</w:t>
      </w:r>
    </w:p>
    <w:p w14:paraId="5218BA3D" w14:textId="77777777" w:rsidR="005E6A9E" w:rsidRDefault="005E6A9E" w:rsidP="005E6A9E">
      <w:pPr>
        <w:pStyle w:val="Style1"/>
      </w:pPr>
      <w:r>
        <w:t xml:space="preserve">                this._config = Object(o.__assign)({</w:t>
      </w:r>
    </w:p>
    <w:p w14:paraId="19AD8643" w14:textId="77777777" w:rsidR="005E6A9E" w:rsidRDefault="005E6A9E" w:rsidP="005E6A9E">
      <w:pPr>
        <w:pStyle w:val="Style1"/>
      </w:pPr>
      <w:r>
        <w:t xml:space="preserve">                    injectionMode: 1,</w:t>
      </w:r>
    </w:p>
    <w:p w14:paraId="3104727C" w14:textId="77777777" w:rsidR="005E6A9E" w:rsidRDefault="005E6A9E" w:rsidP="005E6A9E">
      <w:pPr>
        <w:pStyle w:val="Style1"/>
      </w:pPr>
      <w:r>
        <w:t xml:space="preserve">                    defaultPrefix: "css",</w:t>
      </w:r>
    </w:p>
    <w:p w14:paraId="12A8D717" w14:textId="77777777" w:rsidR="005E6A9E" w:rsidRDefault="005E6A9E" w:rsidP="005E6A9E">
      <w:pPr>
        <w:pStyle w:val="Style1"/>
      </w:pPr>
      <w:r>
        <w:t xml:space="preserve">                    namespace: void 0,</w:t>
      </w:r>
    </w:p>
    <w:p w14:paraId="7250513D" w14:textId="77777777" w:rsidR="005E6A9E" w:rsidRDefault="005E6A9E" w:rsidP="005E6A9E">
      <w:pPr>
        <w:pStyle w:val="Style1"/>
      </w:pPr>
      <w:r>
        <w:t xml:space="preserve">                    cspSettings: void 0</w:t>
      </w:r>
    </w:p>
    <w:p w14:paraId="0E4980BB" w14:textId="77777777" w:rsidR="005E6A9E" w:rsidRDefault="005E6A9E" w:rsidP="005E6A9E">
      <w:pPr>
        <w:pStyle w:val="Style1"/>
      </w:pPr>
      <w:r>
        <w:t xml:space="preserve">                }, e),</w:t>
      </w:r>
    </w:p>
    <w:p w14:paraId="34DC4B3E" w14:textId="77777777" w:rsidR="005E6A9E" w:rsidRDefault="005E6A9E" w:rsidP="005E6A9E">
      <w:pPr>
        <w:pStyle w:val="Style1"/>
      </w:pPr>
      <w:r>
        <w:t xml:space="preserve">                this._keyToClassName = this._config.classNameCache || {}</w:t>
      </w:r>
    </w:p>
    <w:p w14:paraId="023F640A" w14:textId="77777777" w:rsidR="005E6A9E" w:rsidRDefault="005E6A9E" w:rsidP="005E6A9E">
      <w:pPr>
        <w:pStyle w:val="Style1"/>
      </w:pPr>
      <w:r>
        <w:t xml:space="preserve">            }</w:t>
      </w:r>
    </w:p>
    <w:p w14:paraId="54ED974B" w14:textId="77777777" w:rsidR="005E6A9E" w:rsidRDefault="005E6A9E" w:rsidP="005E6A9E">
      <w:pPr>
        <w:pStyle w:val="Style1"/>
      </w:pPr>
      <w:r>
        <w:t xml:space="preserve">            return e.getInstance = function() {</w:t>
      </w:r>
    </w:p>
    <w:p w14:paraId="39D1F2EA" w14:textId="77777777" w:rsidR="005E6A9E" w:rsidRDefault="005E6A9E" w:rsidP="005E6A9E">
      <w:pPr>
        <w:pStyle w:val="Style1"/>
      </w:pPr>
      <w:r>
        <w:t xml:space="preserve">                var t;</w:t>
      </w:r>
    </w:p>
    <w:p w14:paraId="4660BD3F" w14:textId="77777777" w:rsidR="005E6A9E" w:rsidRDefault="005E6A9E" w:rsidP="005E6A9E">
      <w:pPr>
        <w:pStyle w:val="Style1"/>
      </w:pPr>
      <w:r>
        <w:t xml:space="preserve">                if (!(r = a.__stylesheet__) || r._lastStyleElement &amp;&amp; r._lastStyleElement.ownerDocument !== document) {</w:t>
      </w:r>
    </w:p>
    <w:p w14:paraId="0848E33F" w14:textId="77777777" w:rsidR="005E6A9E" w:rsidRDefault="005E6A9E" w:rsidP="005E6A9E">
      <w:pPr>
        <w:pStyle w:val="Style1"/>
      </w:pPr>
      <w:r>
        <w:t xml:space="preserve">                    var n = (null === (t = a) || void 0 === t ? void 0 : t.FabricConfig) || {};</w:t>
      </w:r>
    </w:p>
    <w:p w14:paraId="6F4294B1" w14:textId="77777777" w:rsidR="005E6A9E" w:rsidRDefault="005E6A9E" w:rsidP="005E6A9E">
      <w:pPr>
        <w:pStyle w:val="Style1"/>
      </w:pPr>
      <w:r>
        <w:t xml:space="preserve">                    r = a.__stylesheet__ = new e(n.mergeStyles)</w:t>
      </w:r>
    </w:p>
    <w:p w14:paraId="684F3BF7" w14:textId="77777777" w:rsidR="005E6A9E" w:rsidRDefault="005E6A9E" w:rsidP="005E6A9E">
      <w:pPr>
        <w:pStyle w:val="Style1"/>
      </w:pPr>
      <w:r>
        <w:t xml:space="preserve">                }</w:t>
      </w:r>
    </w:p>
    <w:p w14:paraId="42BC61B3" w14:textId="77777777" w:rsidR="005E6A9E" w:rsidRDefault="005E6A9E" w:rsidP="005E6A9E">
      <w:pPr>
        <w:pStyle w:val="Style1"/>
      </w:pPr>
      <w:r>
        <w:t xml:space="preserve">                return r</w:t>
      </w:r>
    </w:p>
    <w:p w14:paraId="4FFCEA3E" w14:textId="77777777" w:rsidR="005E6A9E" w:rsidRDefault="005E6A9E" w:rsidP="005E6A9E">
      <w:pPr>
        <w:pStyle w:val="Style1"/>
      </w:pPr>
      <w:r>
        <w:t xml:space="preserve">            }</w:t>
      </w:r>
    </w:p>
    <w:p w14:paraId="34B31AAD" w14:textId="77777777" w:rsidR="005E6A9E" w:rsidRDefault="005E6A9E" w:rsidP="005E6A9E">
      <w:pPr>
        <w:pStyle w:val="Style1"/>
      </w:pPr>
      <w:r>
        <w:t xml:space="preserve">            ,</w:t>
      </w:r>
    </w:p>
    <w:p w14:paraId="561323A1" w14:textId="77777777" w:rsidR="005E6A9E" w:rsidRDefault="005E6A9E" w:rsidP="005E6A9E">
      <w:pPr>
        <w:pStyle w:val="Style1"/>
      </w:pPr>
      <w:r>
        <w:t xml:space="preserve">            e.prototype.setConfig = function(e) {</w:t>
      </w:r>
    </w:p>
    <w:p w14:paraId="374ACDF3" w14:textId="77777777" w:rsidR="005E6A9E" w:rsidRDefault="005E6A9E" w:rsidP="005E6A9E">
      <w:pPr>
        <w:pStyle w:val="Style1"/>
      </w:pPr>
      <w:r>
        <w:t xml:space="preserve">                this._config = Object(o.__assign)(Object(o.__assign)({}, this._config), e)</w:t>
      </w:r>
    </w:p>
    <w:p w14:paraId="4BCBC3C9" w14:textId="77777777" w:rsidR="005E6A9E" w:rsidRDefault="005E6A9E" w:rsidP="005E6A9E">
      <w:pPr>
        <w:pStyle w:val="Style1"/>
      </w:pPr>
      <w:r>
        <w:t xml:space="preserve">            }</w:t>
      </w:r>
    </w:p>
    <w:p w14:paraId="6322CE0F" w14:textId="77777777" w:rsidR="005E6A9E" w:rsidRDefault="005E6A9E" w:rsidP="005E6A9E">
      <w:pPr>
        <w:pStyle w:val="Style1"/>
      </w:pPr>
      <w:r>
        <w:t xml:space="preserve">            ,</w:t>
      </w:r>
    </w:p>
    <w:p w14:paraId="4947FFB3" w14:textId="77777777" w:rsidR="005E6A9E" w:rsidRDefault="005E6A9E" w:rsidP="005E6A9E">
      <w:pPr>
        <w:pStyle w:val="Style1"/>
      </w:pPr>
      <w:r>
        <w:t xml:space="preserve">            e.prototype.onReset = function(e) {</w:t>
      </w:r>
    </w:p>
    <w:p w14:paraId="6A293F3B" w14:textId="77777777" w:rsidR="005E6A9E" w:rsidRDefault="005E6A9E" w:rsidP="005E6A9E">
      <w:pPr>
        <w:pStyle w:val="Style1"/>
      </w:pPr>
      <w:r>
        <w:t xml:space="preserve">                this._onResetCallbacks.push(e)</w:t>
      </w:r>
    </w:p>
    <w:p w14:paraId="4B6BA608" w14:textId="77777777" w:rsidR="005E6A9E" w:rsidRDefault="005E6A9E" w:rsidP="005E6A9E">
      <w:pPr>
        <w:pStyle w:val="Style1"/>
      </w:pPr>
      <w:r>
        <w:t xml:space="preserve">            }</w:t>
      </w:r>
    </w:p>
    <w:p w14:paraId="7BCD5473" w14:textId="77777777" w:rsidR="005E6A9E" w:rsidRDefault="005E6A9E" w:rsidP="005E6A9E">
      <w:pPr>
        <w:pStyle w:val="Style1"/>
      </w:pPr>
      <w:r>
        <w:t xml:space="preserve">            ,</w:t>
      </w:r>
    </w:p>
    <w:p w14:paraId="0F2DADED" w14:textId="77777777" w:rsidR="005E6A9E" w:rsidRDefault="005E6A9E" w:rsidP="005E6A9E">
      <w:pPr>
        <w:pStyle w:val="Style1"/>
      </w:pPr>
      <w:r>
        <w:t xml:space="preserve">            e.prototype.getClassName = function(e) {</w:t>
      </w:r>
    </w:p>
    <w:p w14:paraId="6676112C" w14:textId="77777777" w:rsidR="005E6A9E" w:rsidRDefault="005E6A9E" w:rsidP="005E6A9E">
      <w:pPr>
        <w:pStyle w:val="Style1"/>
      </w:pPr>
      <w:r>
        <w:t xml:space="preserve">                var t = this._config.namespace;</w:t>
      </w:r>
    </w:p>
    <w:p w14:paraId="5A7DA80A" w14:textId="77777777" w:rsidR="005E6A9E" w:rsidRDefault="005E6A9E" w:rsidP="005E6A9E">
      <w:pPr>
        <w:pStyle w:val="Style1"/>
      </w:pPr>
      <w:r>
        <w:t xml:space="preserve">                return (t ? t + "-" : "") + (e || this._config.defaultPrefix) + "-" + this._counter++</w:t>
      </w:r>
    </w:p>
    <w:p w14:paraId="21A4666B" w14:textId="77777777" w:rsidR="005E6A9E" w:rsidRDefault="005E6A9E" w:rsidP="005E6A9E">
      <w:pPr>
        <w:pStyle w:val="Style1"/>
      </w:pPr>
      <w:r>
        <w:t xml:space="preserve">            }</w:t>
      </w:r>
    </w:p>
    <w:p w14:paraId="3AF9E818" w14:textId="77777777" w:rsidR="005E6A9E" w:rsidRDefault="005E6A9E" w:rsidP="005E6A9E">
      <w:pPr>
        <w:pStyle w:val="Style1"/>
      </w:pPr>
      <w:r>
        <w:t xml:space="preserve">            ,</w:t>
      </w:r>
    </w:p>
    <w:p w14:paraId="2049B6AA" w14:textId="77777777" w:rsidR="005E6A9E" w:rsidRDefault="005E6A9E" w:rsidP="005E6A9E">
      <w:pPr>
        <w:pStyle w:val="Style1"/>
      </w:pPr>
      <w:r>
        <w:t xml:space="preserve">            e.prototype.cacheClassName = function(e, t, n, r) {</w:t>
      </w:r>
    </w:p>
    <w:p w14:paraId="46F15859" w14:textId="77777777" w:rsidR="005E6A9E" w:rsidRDefault="005E6A9E" w:rsidP="005E6A9E">
      <w:pPr>
        <w:pStyle w:val="Style1"/>
      </w:pPr>
      <w:r>
        <w:t xml:space="preserve">                this._keyToClassName[t] = e,</w:t>
      </w:r>
    </w:p>
    <w:p w14:paraId="33D717D6" w14:textId="77777777" w:rsidR="005E6A9E" w:rsidRDefault="005E6A9E" w:rsidP="005E6A9E">
      <w:pPr>
        <w:pStyle w:val="Style1"/>
      </w:pPr>
      <w:r>
        <w:t xml:space="preserve">                this._classNameToArgs[e] = {</w:t>
      </w:r>
    </w:p>
    <w:p w14:paraId="5DBA4DD9" w14:textId="77777777" w:rsidR="005E6A9E" w:rsidRDefault="005E6A9E" w:rsidP="005E6A9E">
      <w:pPr>
        <w:pStyle w:val="Style1"/>
      </w:pPr>
      <w:r>
        <w:t xml:space="preserve">                    args: n,</w:t>
      </w:r>
    </w:p>
    <w:p w14:paraId="4F496741" w14:textId="77777777" w:rsidR="005E6A9E" w:rsidRDefault="005E6A9E" w:rsidP="005E6A9E">
      <w:pPr>
        <w:pStyle w:val="Style1"/>
      </w:pPr>
      <w:r>
        <w:t xml:space="preserve">                    rules: r</w:t>
      </w:r>
    </w:p>
    <w:p w14:paraId="4E0B1842" w14:textId="77777777" w:rsidR="005E6A9E" w:rsidRDefault="005E6A9E" w:rsidP="005E6A9E">
      <w:pPr>
        <w:pStyle w:val="Style1"/>
      </w:pPr>
      <w:r>
        <w:t xml:space="preserve">                }</w:t>
      </w:r>
    </w:p>
    <w:p w14:paraId="1AAE682E" w14:textId="77777777" w:rsidR="005E6A9E" w:rsidRDefault="005E6A9E" w:rsidP="005E6A9E">
      <w:pPr>
        <w:pStyle w:val="Style1"/>
      </w:pPr>
      <w:r>
        <w:t xml:space="preserve">            }</w:t>
      </w:r>
    </w:p>
    <w:p w14:paraId="2FDF7C23" w14:textId="77777777" w:rsidR="005E6A9E" w:rsidRDefault="005E6A9E" w:rsidP="005E6A9E">
      <w:pPr>
        <w:pStyle w:val="Style1"/>
      </w:pPr>
      <w:r>
        <w:t xml:space="preserve">            ,</w:t>
      </w:r>
    </w:p>
    <w:p w14:paraId="2BAA12DF" w14:textId="77777777" w:rsidR="005E6A9E" w:rsidRDefault="005E6A9E" w:rsidP="005E6A9E">
      <w:pPr>
        <w:pStyle w:val="Style1"/>
      </w:pPr>
      <w:r>
        <w:t xml:space="preserve">            e.prototype.classNameFromKey = function(e) {</w:t>
      </w:r>
    </w:p>
    <w:p w14:paraId="36A2CBC8" w14:textId="77777777" w:rsidR="005E6A9E" w:rsidRDefault="005E6A9E" w:rsidP="005E6A9E">
      <w:pPr>
        <w:pStyle w:val="Style1"/>
      </w:pPr>
      <w:r>
        <w:t xml:space="preserve">                return this._keyToClassName[e]</w:t>
      </w:r>
    </w:p>
    <w:p w14:paraId="1E70782C" w14:textId="77777777" w:rsidR="005E6A9E" w:rsidRDefault="005E6A9E" w:rsidP="005E6A9E">
      <w:pPr>
        <w:pStyle w:val="Style1"/>
      </w:pPr>
      <w:r>
        <w:t xml:space="preserve">            }</w:t>
      </w:r>
    </w:p>
    <w:p w14:paraId="5BBEF285" w14:textId="77777777" w:rsidR="005E6A9E" w:rsidRDefault="005E6A9E" w:rsidP="005E6A9E">
      <w:pPr>
        <w:pStyle w:val="Style1"/>
      </w:pPr>
      <w:r>
        <w:t xml:space="preserve">            ,</w:t>
      </w:r>
    </w:p>
    <w:p w14:paraId="476ABD8B" w14:textId="77777777" w:rsidR="005E6A9E" w:rsidRDefault="005E6A9E" w:rsidP="005E6A9E">
      <w:pPr>
        <w:pStyle w:val="Style1"/>
      </w:pPr>
      <w:r>
        <w:t xml:space="preserve">            e.prototype.getClassNameCache = function() {</w:t>
      </w:r>
    </w:p>
    <w:p w14:paraId="64F6668B" w14:textId="77777777" w:rsidR="005E6A9E" w:rsidRDefault="005E6A9E" w:rsidP="005E6A9E">
      <w:pPr>
        <w:pStyle w:val="Style1"/>
      </w:pPr>
      <w:r>
        <w:t xml:space="preserve">                return this._keyToClassName</w:t>
      </w:r>
    </w:p>
    <w:p w14:paraId="5BC8D5A9" w14:textId="77777777" w:rsidR="005E6A9E" w:rsidRDefault="005E6A9E" w:rsidP="005E6A9E">
      <w:pPr>
        <w:pStyle w:val="Style1"/>
      </w:pPr>
      <w:r>
        <w:t xml:space="preserve">            }</w:t>
      </w:r>
    </w:p>
    <w:p w14:paraId="42B99534" w14:textId="77777777" w:rsidR="005E6A9E" w:rsidRDefault="005E6A9E" w:rsidP="005E6A9E">
      <w:pPr>
        <w:pStyle w:val="Style1"/>
      </w:pPr>
      <w:r>
        <w:t xml:space="preserve">            ,</w:t>
      </w:r>
    </w:p>
    <w:p w14:paraId="649DB971" w14:textId="77777777" w:rsidR="005E6A9E" w:rsidRDefault="005E6A9E" w:rsidP="005E6A9E">
      <w:pPr>
        <w:pStyle w:val="Style1"/>
      </w:pPr>
      <w:r>
        <w:t xml:space="preserve">            e.prototype.argsFromClassName = function(e) {</w:t>
      </w:r>
    </w:p>
    <w:p w14:paraId="11DFFDD1" w14:textId="77777777" w:rsidR="005E6A9E" w:rsidRDefault="005E6A9E" w:rsidP="005E6A9E">
      <w:pPr>
        <w:pStyle w:val="Style1"/>
      </w:pPr>
      <w:r>
        <w:t xml:space="preserve">                var t = this._classNameToArgs[e];</w:t>
      </w:r>
    </w:p>
    <w:p w14:paraId="591905A1" w14:textId="77777777" w:rsidR="005E6A9E" w:rsidRDefault="005E6A9E" w:rsidP="005E6A9E">
      <w:pPr>
        <w:pStyle w:val="Style1"/>
      </w:pPr>
      <w:r>
        <w:t xml:space="preserve">                return t &amp;&amp; t.args</w:t>
      </w:r>
    </w:p>
    <w:p w14:paraId="2FF9CF00" w14:textId="77777777" w:rsidR="005E6A9E" w:rsidRDefault="005E6A9E" w:rsidP="005E6A9E">
      <w:pPr>
        <w:pStyle w:val="Style1"/>
      </w:pPr>
      <w:r>
        <w:t xml:space="preserve">            }</w:t>
      </w:r>
    </w:p>
    <w:p w14:paraId="1D8700DA" w14:textId="77777777" w:rsidR="005E6A9E" w:rsidRDefault="005E6A9E" w:rsidP="005E6A9E">
      <w:pPr>
        <w:pStyle w:val="Style1"/>
      </w:pPr>
      <w:r>
        <w:t xml:space="preserve">            ,</w:t>
      </w:r>
    </w:p>
    <w:p w14:paraId="5F387A78" w14:textId="77777777" w:rsidR="005E6A9E" w:rsidRDefault="005E6A9E" w:rsidP="005E6A9E">
      <w:pPr>
        <w:pStyle w:val="Style1"/>
      </w:pPr>
      <w:r>
        <w:t xml:space="preserve">            e.prototype.insertedRulesFromClassName = function(e) {</w:t>
      </w:r>
    </w:p>
    <w:p w14:paraId="14BF2E2E" w14:textId="77777777" w:rsidR="005E6A9E" w:rsidRDefault="005E6A9E" w:rsidP="005E6A9E">
      <w:pPr>
        <w:pStyle w:val="Style1"/>
      </w:pPr>
      <w:r>
        <w:t xml:space="preserve">                var t = this._classNameToArgs[e];</w:t>
      </w:r>
    </w:p>
    <w:p w14:paraId="055B535C" w14:textId="77777777" w:rsidR="005E6A9E" w:rsidRDefault="005E6A9E" w:rsidP="005E6A9E">
      <w:pPr>
        <w:pStyle w:val="Style1"/>
      </w:pPr>
      <w:r>
        <w:t xml:space="preserve">                return t &amp;&amp; t.rules</w:t>
      </w:r>
    </w:p>
    <w:p w14:paraId="1B99B030" w14:textId="77777777" w:rsidR="005E6A9E" w:rsidRDefault="005E6A9E" w:rsidP="005E6A9E">
      <w:pPr>
        <w:pStyle w:val="Style1"/>
      </w:pPr>
      <w:r>
        <w:t xml:space="preserve">            }</w:t>
      </w:r>
    </w:p>
    <w:p w14:paraId="7208EB04" w14:textId="77777777" w:rsidR="005E6A9E" w:rsidRDefault="005E6A9E" w:rsidP="005E6A9E">
      <w:pPr>
        <w:pStyle w:val="Style1"/>
      </w:pPr>
      <w:r>
        <w:t xml:space="preserve">            ,</w:t>
      </w:r>
    </w:p>
    <w:p w14:paraId="5B2CE087" w14:textId="77777777" w:rsidR="005E6A9E" w:rsidRDefault="005E6A9E" w:rsidP="005E6A9E">
      <w:pPr>
        <w:pStyle w:val="Style1"/>
      </w:pPr>
      <w:r>
        <w:t xml:space="preserve">            e.prototype.insertRule = function(e, t) {</w:t>
      </w:r>
    </w:p>
    <w:p w14:paraId="63AE806B" w14:textId="77777777" w:rsidR="005E6A9E" w:rsidRDefault="005E6A9E" w:rsidP="005E6A9E">
      <w:pPr>
        <w:pStyle w:val="Style1"/>
      </w:pPr>
      <w:r>
        <w:t xml:space="preserve">                var n = 0 !== this._config.injectionMode ? this._getStyleElement() : void 0;</w:t>
      </w:r>
    </w:p>
    <w:p w14:paraId="38817FDC" w14:textId="77777777" w:rsidR="005E6A9E" w:rsidRDefault="005E6A9E" w:rsidP="005E6A9E">
      <w:pPr>
        <w:pStyle w:val="Style1"/>
      </w:pPr>
      <w:r>
        <w:t xml:space="preserve">                if (t &amp;&amp; this._preservedRules.push(e),</w:t>
      </w:r>
    </w:p>
    <w:p w14:paraId="5B12DF7B" w14:textId="77777777" w:rsidR="005E6A9E" w:rsidRDefault="005E6A9E" w:rsidP="005E6A9E">
      <w:pPr>
        <w:pStyle w:val="Style1"/>
      </w:pPr>
      <w:r>
        <w:t xml:space="preserve">                n)</w:t>
      </w:r>
    </w:p>
    <w:p w14:paraId="7E14533D" w14:textId="77777777" w:rsidR="005E6A9E" w:rsidRDefault="005E6A9E" w:rsidP="005E6A9E">
      <w:pPr>
        <w:pStyle w:val="Style1"/>
      </w:pPr>
      <w:r>
        <w:t xml:space="preserve">                    switch (this._config.injectionMode) {</w:t>
      </w:r>
    </w:p>
    <w:p w14:paraId="6CCA3807" w14:textId="77777777" w:rsidR="005E6A9E" w:rsidRDefault="005E6A9E" w:rsidP="005E6A9E">
      <w:pPr>
        <w:pStyle w:val="Style1"/>
      </w:pPr>
      <w:r>
        <w:t xml:space="preserve">                    case 1:</w:t>
      </w:r>
    </w:p>
    <w:p w14:paraId="24D461E6" w14:textId="77777777" w:rsidR="005E6A9E" w:rsidRDefault="005E6A9E" w:rsidP="005E6A9E">
      <w:pPr>
        <w:pStyle w:val="Style1"/>
      </w:pPr>
      <w:r>
        <w:t xml:space="preserve">                        var r = n.sheet;</w:t>
      </w:r>
    </w:p>
    <w:p w14:paraId="02BC8A0D" w14:textId="77777777" w:rsidR="005E6A9E" w:rsidRDefault="005E6A9E" w:rsidP="005E6A9E">
      <w:pPr>
        <w:pStyle w:val="Style1"/>
      </w:pPr>
      <w:r>
        <w:t xml:space="preserve">                        try {</w:t>
      </w:r>
    </w:p>
    <w:p w14:paraId="1608D1DE" w14:textId="77777777" w:rsidR="005E6A9E" w:rsidRDefault="005E6A9E" w:rsidP="005E6A9E">
      <w:pPr>
        <w:pStyle w:val="Style1"/>
      </w:pPr>
      <w:r>
        <w:t xml:space="preserve">                            r.insertRule(e, r.cssRules.length)</w:t>
      </w:r>
    </w:p>
    <w:p w14:paraId="6B67ED84" w14:textId="77777777" w:rsidR="005E6A9E" w:rsidRDefault="005E6A9E" w:rsidP="005E6A9E">
      <w:pPr>
        <w:pStyle w:val="Style1"/>
      </w:pPr>
      <w:r>
        <w:t xml:space="preserve">                        } catch (e) {}</w:t>
      </w:r>
    </w:p>
    <w:p w14:paraId="0D0FD6D2" w14:textId="77777777" w:rsidR="005E6A9E" w:rsidRDefault="005E6A9E" w:rsidP="005E6A9E">
      <w:pPr>
        <w:pStyle w:val="Style1"/>
      </w:pPr>
      <w:r>
        <w:t xml:space="preserve">                        break;</w:t>
      </w:r>
    </w:p>
    <w:p w14:paraId="33B0DF20" w14:textId="77777777" w:rsidR="005E6A9E" w:rsidRDefault="005E6A9E" w:rsidP="005E6A9E">
      <w:pPr>
        <w:pStyle w:val="Style1"/>
      </w:pPr>
      <w:r>
        <w:t xml:space="preserve">                    case 2:</w:t>
      </w:r>
    </w:p>
    <w:p w14:paraId="236CA83E" w14:textId="77777777" w:rsidR="005E6A9E" w:rsidRDefault="005E6A9E" w:rsidP="005E6A9E">
      <w:pPr>
        <w:pStyle w:val="Style1"/>
      </w:pPr>
      <w:r>
        <w:t xml:space="preserve">                        n.appendChild(document.createTextNode(e))</w:t>
      </w:r>
    </w:p>
    <w:p w14:paraId="1A7F0F4B" w14:textId="77777777" w:rsidR="005E6A9E" w:rsidRDefault="005E6A9E" w:rsidP="005E6A9E">
      <w:pPr>
        <w:pStyle w:val="Style1"/>
      </w:pPr>
      <w:r>
        <w:t xml:space="preserve">                    }</w:t>
      </w:r>
    </w:p>
    <w:p w14:paraId="177A6FA3" w14:textId="77777777" w:rsidR="005E6A9E" w:rsidRDefault="005E6A9E" w:rsidP="005E6A9E">
      <w:pPr>
        <w:pStyle w:val="Style1"/>
      </w:pPr>
      <w:r>
        <w:t xml:space="preserve">                else</w:t>
      </w:r>
    </w:p>
    <w:p w14:paraId="4F198D51" w14:textId="77777777" w:rsidR="005E6A9E" w:rsidRDefault="005E6A9E" w:rsidP="005E6A9E">
      <w:pPr>
        <w:pStyle w:val="Style1"/>
      </w:pPr>
      <w:r>
        <w:t xml:space="preserve">                    this._rules.push(e);</w:t>
      </w:r>
    </w:p>
    <w:p w14:paraId="224F32BF" w14:textId="77777777" w:rsidR="005E6A9E" w:rsidRDefault="005E6A9E" w:rsidP="005E6A9E">
      <w:pPr>
        <w:pStyle w:val="Style1"/>
      </w:pPr>
      <w:r>
        <w:t xml:space="preserve">                this._config.onInsertRule &amp;&amp; this._config.onInsertRule(e)</w:t>
      </w:r>
    </w:p>
    <w:p w14:paraId="535A8674" w14:textId="77777777" w:rsidR="005E6A9E" w:rsidRDefault="005E6A9E" w:rsidP="005E6A9E">
      <w:pPr>
        <w:pStyle w:val="Style1"/>
      </w:pPr>
      <w:r>
        <w:t xml:space="preserve">            }</w:t>
      </w:r>
    </w:p>
    <w:p w14:paraId="52E4EB67" w14:textId="77777777" w:rsidR="005E6A9E" w:rsidRDefault="005E6A9E" w:rsidP="005E6A9E">
      <w:pPr>
        <w:pStyle w:val="Style1"/>
      </w:pPr>
      <w:r>
        <w:t xml:space="preserve">            ,</w:t>
      </w:r>
    </w:p>
    <w:p w14:paraId="3327B166" w14:textId="77777777" w:rsidR="005E6A9E" w:rsidRDefault="005E6A9E" w:rsidP="005E6A9E">
      <w:pPr>
        <w:pStyle w:val="Style1"/>
      </w:pPr>
      <w:r>
        <w:t xml:space="preserve">            e.prototype.getRules = function(e) {</w:t>
      </w:r>
    </w:p>
    <w:p w14:paraId="14CD6DE0" w14:textId="77777777" w:rsidR="005E6A9E" w:rsidRDefault="005E6A9E" w:rsidP="005E6A9E">
      <w:pPr>
        <w:pStyle w:val="Style1"/>
      </w:pPr>
      <w:r>
        <w:t xml:space="preserve">                return (e ? this._preservedRules.join("") : "") + this._rules.join("") + this._rulesToInsert.join("")</w:t>
      </w:r>
    </w:p>
    <w:p w14:paraId="27FCD95B" w14:textId="77777777" w:rsidR="005E6A9E" w:rsidRDefault="005E6A9E" w:rsidP="005E6A9E">
      <w:pPr>
        <w:pStyle w:val="Style1"/>
      </w:pPr>
      <w:r>
        <w:t xml:space="preserve">            }</w:t>
      </w:r>
    </w:p>
    <w:p w14:paraId="2A2B4DA1" w14:textId="77777777" w:rsidR="005E6A9E" w:rsidRDefault="005E6A9E" w:rsidP="005E6A9E">
      <w:pPr>
        <w:pStyle w:val="Style1"/>
      </w:pPr>
      <w:r>
        <w:t xml:space="preserve">            ,</w:t>
      </w:r>
    </w:p>
    <w:p w14:paraId="5A4DDD99" w14:textId="77777777" w:rsidR="005E6A9E" w:rsidRDefault="005E6A9E" w:rsidP="005E6A9E">
      <w:pPr>
        <w:pStyle w:val="Style1"/>
      </w:pPr>
      <w:r>
        <w:t xml:space="preserve">            e.prototype.reset = function() {</w:t>
      </w:r>
    </w:p>
    <w:p w14:paraId="783B14B0" w14:textId="77777777" w:rsidR="005E6A9E" w:rsidRDefault="005E6A9E" w:rsidP="005E6A9E">
      <w:pPr>
        <w:pStyle w:val="Style1"/>
      </w:pPr>
      <w:r>
        <w:t xml:space="preserve">                this._rules = [],</w:t>
      </w:r>
    </w:p>
    <w:p w14:paraId="0D95A98A" w14:textId="77777777" w:rsidR="005E6A9E" w:rsidRDefault="005E6A9E" w:rsidP="005E6A9E">
      <w:pPr>
        <w:pStyle w:val="Style1"/>
      </w:pPr>
      <w:r>
        <w:t xml:space="preserve">                this._rulesToInsert = [],</w:t>
      </w:r>
    </w:p>
    <w:p w14:paraId="4195C183" w14:textId="77777777" w:rsidR="005E6A9E" w:rsidRDefault="005E6A9E" w:rsidP="005E6A9E">
      <w:pPr>
        <w:pStyle w:val="Style1"/>
      </w:pPr>
      <w:r>
        <w:t xml:space="preserve">                this._counter = 0,</w:t>
      </w:r>
    </w:p>
    <w:p w14:paraId="292DA924" w14:textId="77777777" w:rsidR="005E6A9E" w:rsidRDefault="005E6A9E" w:rsidP="005E6A9E">
      <w:pPr>
        <w:pStyle w:val="Style1"/>
      </w:pPr>
      <w:r>
        <w:t xml:space="preserve">                this._classNameToArgs = {},</w:t>
      </w:r>
    </w:p>
    <w:p w14:paraId="57BE88CB" w14:textId="77777777" w:rsidR="005E6A9E" w:rsidRDefault="005E6A9E" w:rsidP="005E6A9E">
      <w:pPr>
        <w:pStyle w:val="Style1"/>
      </w:pPr>
      <w:r>
        <w:t xml:space="preserve">                this._keyToClassName = {},</w:t>
      </w:r>
    </w:p>
    <w:p w14:paraId="4392AEDC" w14:textId="77777777" w:rsidR="005E6A9E" w:rsidRDefault="005E6A9E" w:rsidP="005E6A9E">
      <w:pPr>
        <w:pStyle w:val="Style1"/>
      </w:pPr>
      <w:r>
        <w:t xml:space="preserve">                this._onResetCallbacks.forEach((function(e) {</w:t>
      </w:r>
    </w:p>
    <w:p w14:paraId="6D4B02F7" w14:textId="77777777" w:rsidR="005E6A9E" w:rsidRDefault="005E6A9E" w:rsidP="005E6A9E">
      <w:pPr>
        <w:pStyle w:val="Style1"/>
      </w:pPr>
      <w:r>
        <w:t xml:space="preserve">                    return e()</w:t>
      </w:r>
    </w:p>
    <w:p w14:paraId="71BD9DC9" w14:textId="77777777" w:rsidR="005E6A9E" w:rsidRDefault="005E6A9E" w:rsidP="005E6A9E">
      <w:pPr>
        <w:pStyle w:val="Style1"/>
      </w:pPr>
      <w:r>
        <w:t xml:space="preserve">                }</w:t>
      </w:r>
    </w:p>
    <w:p w14:paraId="125B2321" w14:textId="77777777" w:rsidR="005E6A9E" w:rsidRDefault="005E6A9E" w:rsidP="005E6A9E">
      <w:pPr>
        <w:pStyle w:val="Style1"/>
      </w:pPr>
      <w:r>
        <w:t xml:space="preserve">                ))</w:t>
      </w:r>
    </w:p>
    <w:p w14:paraId="4D5F6D3F" w14:textId="77777777" w:rsidR="005E6A9E" w:rsidRDefault="005E6A9E" w:rsidP="005E6A9E">
      <w:pPr>
        <w:pStyle w:val="Style1"/>
      </w:pPr>
      <w:r>
        <w:t xml:space="preserve">            }</w:t>
      </w:r>
    </w:p>
    <w:p w14:paraId="60EEF5EE" w14:textId="77777777" w:rsidR="005E6A9E" w:rsidRDefault="005E6A9E" w:rsidP="005E6A9E">
      <w:pPr>
        <w:pStyle w:val="Style1"/>
      </w:pPr>
      <w:r>
        <w:t xml:space="preserve">            ,</w:t>
      </w:r>
    </w:p>
    <w:p w14:paraId="4A5DA8D1" w14:textId="77777777" w:rsidR="005E6A9E" w:rsidRDefault="005E6A9E" w:rsidP="005E6A9E">
      <w:pPr>
        <w:pStyle w:val="Style1"/>
      </w:pPr>
      <w:r>
        <w:t xml:space="preserve">            e.prototype.resetKeys = function() {</w:t>
      </w:r>
    </w:p>
    <w:p w14:paraId="06222F59" w14:textId="77777777" w:rsidR="005E6A9E" w:rsidRDefault="005E6A9E" w:rsidP="005E6A9E">
      <w:pPr>
        <w:pStyle w:val="Style1"/>
      </w:pPr>
      <w:r>
        <w:t xml:space="preserve">                this._keyToClassName = {}</w:t>
      </w:r>
    </w:p>
    <w:p w14:paraId="687F1F81" w14:textId="77777777" w:rsidR="005E6A9E" w:rsidRDefault="005E6A9E" w:rsidP="005E6A9E">
      <w:pPr>
        <w:pStyle w:val="Style1"/>
      </w:pPr>
      <w:r>
        <w:t xml:space="preserve">            }</w:t>
      </w:r>
    </w:p>
    <w:p w14:paraId="6FE87E36" w14:textId="77777777" w:rsidR="005E6A9E" w:rsidRDefault="005E6A9E" w:rsidP="005E6A9E">
      <w:pPr>
        <w:pStyle w:val="Style1"/>
      </w:pPr>
      <w:r>
        <w:t xml:space="preserve">            ,</w:t>
      </w:r>
    </w:p>
    <w:p w14:paraId="453EE277" w14:textId="77777777" w:rsidR="005E6A9E" w:rsidRDefault="005E6A9E" w:rsidP="005E6A9E">
      <w:pPr>
        <w:pStyle w:val="Style1"/>
      </w:pPr>
      <w:r>
        <w:t xml:space="preserve">            e.prototype._getStyleElement = function() {</w:t>
      </w:r>
    </w:p>
    <w:p w14:paraId="1882CB05" w14:textId="77777777" w:rsidR="005E6A9E" w:rsidRDefault="005E6A9E" w:rsidP="005E6A9E">
      <w:pPr>
        <w:pStyle w:val="Style1"/>
      </w:pPr>
      <w:r>
        <w:t xml:space="preserve">                var e = this;</w:t>
      </w:r>
    </w:p>
    <w:p w14:paraId="6CB345D9" w14:textId="77777777" w:rsidR="005E6A9E" w:rsidRDefault="005E6A9E" w:rsidP="005E6A9E">
      <w:pPr>
        <w:pStyle w:val="Style1"/>
      </w:pPr>
      <w:r>
        <w:t xml:space="preserve">                return this._styleElement || "undefined" == typeof document || (this._styleElement = this._createStyleElement(),</w:t>
      </w:r>
    </w:p>
    <w:p w14:paraId="348B772A" w14:textId="77777777" w:rsidR="005E6A9E" w:rsidRDefault="005E6A9E" w:rsidP="005E6A9E">
      <w:pPr>
        <w:pStyle w:val="Style1"/>
      </w:pPr>
      <w:r>
        <w:t xml:space="preserve">                i || window.requestAnimationFrame((function() {</w:t>
      </w:r>
    </w:p>
    <w:p w14:paraId="65675E4C" w14:textId="77777777" w:rsidR="005E6A9E" w:rsidRDefault="005E6A9E" w:rsidP="005E6A9E">
      <w:pPr>
        <w:pStyle w:val="Style1"/>
      </w:pPr>
      <w:r>
        <w:t xml:space="preserve">                    e._styleElement = void 0</w:t>
      </w:r>
    </w:p>
    <w:p w14:paraId="499973DC" w14:textId="77777777" w:rsidR="005E6A9E" w:rsidRDefault="005E6A9E" w:rsidP="005E6A9E">
      <w:pPr>
        <w:pStyle w:val="Style1"/>
      </w:pPr>
      <w:r>
        <w:t xml:space="preserve">                }</w:t>
      </w:r>
    </w:p>
    <w:p w14:paraId="1EFE8821" w14:textId="77777777" w:rsidR="005E6A9E" w:rsidRDefault="005E6A9E" w:rsidP="005E6A9E">
      <w:pPr>
        <w:pStyle w:val="Style1"/>
      </w:pPr>
      <w:r>
        <w:t xml:space="preserve">                ))),</w:t>
      </w:r>
    </w:p>
    <w:p w14:paraId="25B91F39" w14:textId="77777777" w:rsidR="005E6A9E" w:rsidRDefault="005E6A9E" w:rsidP="005E6A9E">
      <w:pPr>
        <w:pStyle w:val="Style1"/>
      </w:pPr>
      <w:r>
        <w:t xml:space="preserve">                this._styleElement</w:t>
      </w:r>
    </w:p>
    <w:p w14:paraId="49EFA140" w14:textId="77777777" w:rsidR="005E6A9E" w:rsidRDefault="005E6A9E" w:rsidP="005E6A9E">
      <w:pPr>
        <w:pStyle w:val="Style1"/>
      </w:pPr>
      <w:r>
        <w:t xml:space="preserve">            }</w:t>
      </w:r>
    </w:p>
    <w:p w14:paraId="090A0266" w14:textId="77777777" w:rsidR="005E6A9E" w:rsidRDefault="005E6A9E" w:rsidP="005E6A9E">
      <w:pPr>
        <w:pStyle w:val="Style1"/>
      </w:pPr>
      <w:r>
        <w:t xml:space="preserve">            ,</w:t>
      </w:r>
    </w:p>
    <w:p w14:paraId="600AB6FA" w14:textId="77777777" w:rsidR="005E6A9E" w:rsidRDefault="005E6A9E" w:rsidP="005E6A9E">
      <w:pPr>
        <w:pStyle w:val="Style1"/>
      </w:pPr>
      <w:r>
        <w:t xml:space="preserve">            e.prototype._createStyleElement = function() {</w:t>
      </w:r>
    </w:p>
    <w:p w14:paraId="161A904E" w14:textId="77777777" w:rsidR="005E6A9E" w:rsidRDefault="005E6A9E" w:rsidP="005E6A9E">
      <w:pPr>
        <w:pStyle w:val="Style1"/>
      </w:pPr>
      <w:r>
        <w:t xml:space="preserve">                var e = document.head</w:t>
      </w:r>
    </w:p>
    <w:p w14:paraId="141EC101" w14:textId="77777777" w:rsidR="005E6A9E" w:rsidRDefault="005E6A9E" w:rsidP="005E6A9E">
      <w:pPr>
        <w:pStyle w:val="Style1"/>
      </w:pPr>
      <w:r>
        <w:t xml:space="preserve">                  , t = document.createElement("style");</w:t>
      </w:r>
    </w:p>
    <w:p w14:paraId="7ADEED78" w14:textId="77777777" w:rsidR="005E6A9E" w:rsidRDefault="005E6A9E" w:rsidP="005E6A9E">
      <w:pPr>
        <w:pStyle w:val="Style1"/>
      </w:pPr>
      <w:r>
        <w:t xml:space="preserve">                t.setAttribute("data-merge-styles", "true");</w:t>
      </w:r>
    </w:p>
    <w:p w14:paraId="554917F1" w14:textId="77777777" w:rsidR="005E6A9E" w:rsidRDefault="005E6A9E" w:rsidP="005E6A9E">
      <w:pPr>
        <w:pStyle w:val="Style1"/>
      </w:pPr>
      <w:r>
        <w:t xml:space="preserve">                var n = this._config.cspSettings;</w:t>
      </w:r>
    </w:p>
    <w:p w14:paraId="7028626C" w14:textId="77777777" w:rsidR="005E6A9E" w:rsidRDefault="005E6A9E" w:rsidP="005E6A9E">
      <w:pPr>
        <w:pStyle w:val="Style1"/>
      </w:pPr>
      <w:r>
        <w:t xml:space="preserve">                if (n &amp;&amp; n.nonce &amp;&amp; t.setAttribute("nonce", n.nonce),</w:t>
      </w:r>
    </w:p>
    <w:p w14:paraId="5854BC53" w14:textId="77777777" w:rsidR="005E6A9E" w:rsidRDefault="005E6A9E" w:rsidP="005E6A9E">
      <w:pPr>
        <w:pStyle w:val="Style1"/>
      </w:pPr>
      <w:r>
        <w:t xml:space="preserve">                this._lastStyleElement)</w:t>
      </w:r>
    </w:p>
    <w:p w14:paraId="45C995FE" w14:textId="77777777" w:rsidR="005E6A9E" w:rsidRDefault="005E6A9E" w:rsidP="005E6A9E">
      <w:pPr>
        <w:pStyle w:val="Style1"/>
      </w:pPr>
      <w:r>
        <w:t xml:space="preserve">                    e.insertBefore(t, this._lastStyleElement.nextElementSibling);</w:t>
      </w:r>
    </w:p>
    <w:p w14:paraId="618C02F2" w14:textId="77777777" w:rsidR="005E6A9E" w:rsidRDefault="005E6A9E" w:rsidP="005E6A9E">
      <w:pPr>
        <w:pStyle w:val="Style1"/>
      </w:pPr>
      <w:r>
        <w:t xml:space="preserve">                else {</w:t>
      </w:r>
    </w:p>
    <w:p w14:paraId="5359D74D" w14:textId="77777777" w:rsidR="005E6A9E" w:rsidRDefault="005E6A9E" w:rsidP="005E6A9E">
      <w:pPr>
        <w:pStyle w:val="Style1"/>
      </w:pPr>
      <w:r>
        <w:t xml:space="preserve">                    var r = this._findPlaceholderStyleTag();</w:t>
      </w:r>
    </w:p>
    <w:p w14:paraId="38A59990" w14:textId="77777777" w:rsidR="005E6A9E" w:rsidRDefault="005E6A9E" w:rsidP="005E6A9E">
      <w:pPr>
        <w:pStyle w:val="Style1"/>
      </w:pPr>
      <w:r>
        <w:t xml:space="preserve">                    e.insertBefore(t, r ? r.nextElementSibling : e.childNodes[0])</w:t>
      </w:r>
    </w:p>
    <w:p w14:paraId="4400F511" w14:textId="77777777" w:rsidR="005E6A9E" w:rsidRDefault="005E6A9E" w:rsidP="005E6A9E">
      <w:pPr>
        <w:pStyle w:val="Style1"/>
      </w:pPr>
      <w:r>
        <w:t xml:space="preserve">                }</w:t>
      </w:r>
    </w:p>
    <w:p w14:paraId="73C65926" w14:textId="77777777" w:rsidR="005E6A9E" w:rsidRDefault="005E6A9E" w:rsidP="005E6A9E">
      <w:pPr>
        <w:pStyle w:val="Style1"/>
      </w:pPr>
      <w:r>
        <w:t xml:space="preserve">                return this._lastStyleElement = t,</w:t>
      </w:r>
    </w:p>
    <w:p w14:paraId="1B570E0E" w14:textId="77777777" w:rsidR="005E6A9E" w:rsidRDefault="005E6A9E" w:rsidP="005E6A9E">
      <w:pPr>
        <w:pStyle w:val="Style1"/>
      </w:pPr>
      <w:r>
        <w:t xml:space="preserve">                t</w:t>
      </w:r>
    </w:p>
    <w:p w14:paraId="75C2DD50" w14:textId="77777777" w:rsidR="005E6A9E" w:rsidRDefault="005E6A9E" w:rsidP="005E6A9E">
      <w:pPr>
        <w:pStyle w:val="Style1"/>
      </w:pPr>
      <w:r>
        <w:t xml:space="preserve">            }</w:t>
      </w:r>
    </w:p>
    <w:p w14:paraId="4FB14909" w14:textId="77777777" w:rsidR="005E6A9E" w:rsidRDefault="005E6A9E" w:rsidP="005E6A9E">
      <w:pPr>
        <w:pStyle w:val="Style1"/>
      </w:pPr>
      <w:r>
        <w:t xml:space="preserve">            ,</w:t>
      </w:r>
    </w:p>
    <w:p w14:paraId="5F4BCB97" w14:textId="77777777" w:rsidR="005E6A9E" w:rsidRDefault="005E6A9E" w:rsidP="005E6A9E">
      <w:pPr>
        <w:pStyle w:val="Style1"/>
      </w:pPr>
      <w:r>
        <w:t xml:space="preserve">            e.prototype._findPlaceholderStyleTag = function() {</w:t>
      </w:r>
    </w:p>
    <w:p w14:paraId="79CE3A37" w14:textId="77777777" w:rsidR="005E6A9E" w:rsidRDefault="005E6A9E" w:rsidP="005E6A9E">
      <w:pPr>
        <w:pStyle w:val="Style1"/>
      </w:pPr>
      <w:r>
        <w:t xml:space="preserve">                var e = document.head;</w:t>
      </w:r>
    </w:p>
    <w:p w14:paraId="779C526D" w14:textId="77777777" w:rsidR="005E6A9E" w:rsidRDefault="005E6A9E" w:rsidP="005E6A9E">
      <w:pPr>
        <w:pStyle w:val="Style1"/>
      </w:pPr>
      <w:r>
        <w:t xml:space="preserve">                return e ? e.querySelector("style[data-merge-styles]") : null</w:t>
      </w:r>
    </w:p>
    <w:p w14:paraId="431328F1" w14:textId="77777777" w:rsidR="005E6A9E" w:rsidRDefault="005E6A9E" w:rsidP="005E6A9E">
      <w:pPr>
        <w:pStyle w:val="Style1"/>
      </w:pPr>
      <w:r>
        <w:t xml:space="preserve">            }</w:t>
      </w:r>
    </w:p>
    <w:p w14:paraId="51167D71" w14:textId="77777777" w:rsidR="005E6A9E" w:rsidRDefault="005E6A9E" w:rsidP="005E6A9E">
      <w:pPr>
        <w:pStyle w:val="Style1"/>
      </w:pPr>
      <w:r>
        <w:t xml:space="preserve">            ,</w:t>
      </w:r>
    </w:p>
    <w:p w14:paraId="66D7345C" w14:textId="77777777" w:rsidR="005E6A9E" w:rsidRDefault="005E6A9E" w:rsidP="005E6A9E">
      <w:pPr>
        <w:pStyle w:val="Style1"/>
      </w:pPr>
      <w:r>
        <w:t xml:space="preserve">            e</w:t>
      </w:r>
    </w:p>
    <w:p w14:paraId="6900A53B" w14:textId="77777777" w:rsidR="005E6A9E" w:rsidRDefault="005E6A9E" w:rsidP="005E6A9E">
      <w:pPr>
        <w:pStyle w:val="Style1"/>
      </w:pPr>
      <w:r>
        <w:t xml:space="preserve">        }()</w:t>
      </w:r>
    </w:p>
    <w:p w14:paraId="58CFB348" w14:textId="77777777" w:rsidR="005E6A9E" w:rsidRDefault="005E6A9E" w:rsidP="005E6A9E">
      <w:pPr>
        <w:pStyle w:val="Style1"/>
      </w:pPr>
      <w:r>
        <w:t xml:space="preserve">    },</w:t>
      </w:r>
    </w:p>
    <w:p w14:paraId="331DABBF" w14:textId="77777777" w:rsidR="005E6A9E" w:rsidRDefault="005E6A9E" w:rsidP="005E6A9E">
      <w:pPr>
        <w:pStyle w:val="Style1"/>
      </w:pPr>
      <w:r>
        <w:t xml:space="preserve">    uaXm: function(e, t, n) {</w:t>
      </w:r>
    </w:p>
    <w:p w14:paraId="14528905" w14:textId="77777777" w:rsidR="005E6A9E" w:rsidRDefault="005E6A9E" w:rsidP="005E6A9E">
      <w:pPr>
        <w:pStyle w:val="Style1"/>
      </w:pPr>
      <w:r>
        <w:t xml:space="preserve">        "use strict";</w:t>
      </w:r>
    </w:p>
    <w:p w14:paraId="3D5F34FF" w14:textId="77777777" w:rsidR="005E6A9E" w:rsidRDefault="005E6A9E" w:rsidP="005E6A9E">
      <w:pPr>
        <w:pStyle w:val="Style1"/>
      </w:pPr>
      <w:r>
        <w:t xml:space="preserve">        function r(e) {</w:t>
      </w:r>
    </w:p>
    <w:p w14:paraId="0880EC9D" w14:textId="77777777" w:rsidR="005E6A9E" w:rsidRDefault="005E6A9E" w:rsidP="005E6A9E">
      <w:pPr>
        <w:pStyle w:val="Style1"/>
      </w:pPr>
      <w:r>
        <w:t xml:space="preserve">            console &amp;&amp; console.warn &amp;&amp; console.warn(e)</w:t>
      </w:r>
    </w:p>
    <w:p w14:paraId="5501EB92" w14:textId="77777777" w:rsidR="005E6A9E" w:rsidRDefault="005E6A9E" w:rsidP="005E6A9E">
      <w:pPr>
        <w:pStyle w:val="Style1"/>
      </w:pPr>
      <w:r>
        <w:t xml:space="preserve">        }</w:t>
      </w:r>
    </w:p>
    <w:p w14:paraId="45B72425" w14:textId="77777777" w:rsidR="005E6A9E" w:rsidRDefault="005E6A9E" w:rsidP="005E6A9E">
      <w:pPr>
        <w:pStyle w:val="Style1"/>
      </w:pPr>
      <w:r>
        <w:t xml:space="preserve">        n.d(t, "a", (function() {</w:t>
      </w:r>
    </w:p>
    <w:p w14:paraId="1DF26CB2" w14:textId="77777777" w:rsidR="005E6A9E" w:rsidRDefault="005E6A9E" w:rsidP="005E6A9E">
      <w:pPr>
        <w:pStyle w:val="Style1"/>
      </w:pPr>
      <w:r>
        <w:t xml:space="preserve">            return r</w:t>
      </w:r>
    </w:p>
    <w:p w14:paraId="7840A68D" w14:textId="77777777" w:rsidR="005E6A9E" w:rsidRDefault="005E6A9E" w:rsidP="005E6A9E">
      <w:pPr>
        <w:pStyle w:val="Style1"/>
      </w:pPr>
      <w:r>
        <w:t xml:space="preserve">        }</w:t>
      </w:r>
    </w:p>
    <w:p w14:paraId="634270C6" w14:textId="77777777" w:rsidR="005E6A9E" w:rsidRDefault="005E6A9E" w:rsidP="005E6A9E">
      <w:pPr>
        <w:pStyle w:val="Style1"/>
      </w:pPr>
      <w:r>
        <w:t xml:space="preserve">        ))</w:t>
      </w:r>
    </w:p>
    <w:p w14:paraId="06ED3805" w14:textId="77777777" w:rsidR="005E6A9E" w:rsidRDefault="005E6A9E" w:rsidP="005E6A9E">
      <w:pPr>
        <w:pStyle w:val="Style1"/>
      </w:pPr>
      <w:r>
        <w:t xml:space="preserve">    },</w:t>
      </w:r>
    </w:p>
    <w:p w14:paraId="558AD45C" w14:textId="77777777" w:rsidR="005E6A9E" w:rsidRDefault="005E6A9E" w:rsidP="005E6A9E">
      <w:pPr>
        <w:pStyle w:val="Style1"/>
      </w:pPr>
      <w:r>
        <w:t xml:space="preserve">    wisV: function(e, t, n) {</w:t>
      </w:r>
    </w:p>
    <w:p w14:paraId="4A019E45" w14:textId="77777777" w:rsidR="005E6A9E" w:rsidRDefault="005E6A9E" w:rsidP="005E6A9E">
      <w:pPr>
        <w:pStyle w:val="Style1"/>
      </w:pPr>
      <w:r>
        <w:t xml:space="preserve">        "use strict";</w:t>
      </w:r>
    </w:p>
    <w:p w14:paraId="3B219688" w14:textId="77777777" w:rsidR="005E6A9E" w:rsidRDefault="005E6A9E" w:rsidP="005E6A9E">
      <w:pPr>
        <w:pStyle w:val="Style1"/>
      </w:pPr>
      <w:r>
        <w:t xml:space="preserve">        n.d(t, "a", (function() {</w:t>
      </w:r>
    </w:p>
    <w:p w14:paraId="1298B49A" w14:textId="77777777" w:rsidR="005E6A9E" w:rsidRDefault="005E6A9E" w:rsidP="005E6A9E">
      <w:pPr>
        <w:pStyle w:val="Style1"/>
      </w:pPr>
      <w:r>
        <w:t xml:space="preserve">            return u</w:t>
      </w:r>
    </w:p>
    <w:p w14:paraId="07553F95" w14:textId="77777777" w:rsidR="005E6A9E" w:rsidRDefault="005E6A9E" w:rsidP="005E6A9E">
      <w:pPr>
        <w:pStyle w:val="Style1"/>
      </w:pPr>
      <w:r>
        <w:t xml:space="preserve">        }</w:t>
      </w:r>
    </w:p>
    <w:p w14:paraId="6C74DD1D" w14:textId="77777777" w:rsidR="005E6A9E" w:rsidRDefault="005E6A9E" w:rsidP="005E6A9E">
      <w:pPr>
        <w:pStyle w:val="Style1"/>
      </w:pPr>
      <w:r>
        <w:t xml:space="preserve">        ));</w:t>
      </w:r>
    </w:p>
    <w:p w14:paraId="5A53A542" w14:textId="77777777" w:rsidR="005E6A9E" w:rsidRDefault="005E6A9E" w:rsidP="005E6A9E">
      <w:pPr>
        <w:pStyle w:val="Style1"/>
      </w:pPr>
      <w:r>
        <w:t xml:space="preserve">        var r = n("QjXU")</w:t>
      </w:r>
    </w:p>
    <w:p w14:paraId="55F7BB67" w14:textId="77777777" w:rsidR="005E6A9E" w:rsidRDefault="005E6A9E" w:rsidP="005E6A9E">
      <w:pPr>
        <w:pStyle w:val="Style1"/>
      </w:pPr>
      <w:r>
        <w:t xml:space="preserve">          , o = n("9FOi")</w:t>
      </w:r>
    </w:p>
    <w:p w14:paraId="1BDD43E0" w14:textId="77777777" w:rsidR="005E6A9E" w:rsidRDefault="005E6A9E" w:rsidP="005E6A9E">
      <w:pPr>
        <w:pStyle w:val="Style1"/>
      </w:pPr>
      <w:r>
        <w:t xml:space="preserve">          , i = {</w:t>
      </w:r>
    </w:p>
    <w:p w14:paraId="1281999B" w14:textId="77777777" w:rsidR="005E6A9E" w:rsidRDefault="005E6A9E" w:rsidP="005E6A9E">
      <w:pPr>
        <w:pStyle w:val="Style1"/>
      </w:pPr>
      <w:r>
        <w:t xml:space="preserve">            settings: {},</w:t>
      </w:r>
    </w:p>
    <w:p w14:paraId="10EE8FC0" w14:textId="77777777" w:rsidR="005E6A9E" w:rsidRDefault="005E6A9E" w:rsidP="005E6A9E">
      <w:pPr>
        <w:pStyle w:val="Style1"/>
      </w:pPr>
      <w:r>
        <w:t xml:space="preserve">            scopedSettings: {},</w:t>
      </w:r>
    </w:p>
    <w:p w14:paraId="2B0D7452" w14:textId="77777777" w:rsidR="005E6A9E" w:rsidRDefault="005E6A9E" w:rsidP="005E6A9E">
      <w:pPr>
        <w:pStyle w:val="Style1"/>
      </w:pPr>
      <w:r>
        <w:t xml:space="preserve">            inCustomizerContext: !1</w:t>
      </w:r>
    </w:p>
    <w:p w14:paraId="3E3430C7" w14:textId="77777777" w:rsidR="005E6A9E" w:rsidRDefault="005E6A9E" w:rsidP="005E6A9E">
      <w:pPr>
        <w:pStyle w:val="Style1"/>
      </w:pPr>
      <w:r>
        <w:t xml:space="preserve">        }</w:t>
      </w:r>
    </w:p>
    <w:p w14:paraId="7340049A" w14:textId="77777777" w:rsidR="005E6A9E" w:rsidRDefault="005E6A9E" w:rsidP="005E6A9E">
      <w:pPr>
        <w:pStyle w:val="Style1"/>
      </w:pPr>
      <w:r>
        <w:t xml:space="preserve">          , a = o.a.getValue("customizations", {</w:t>
      </w:r>
    </w:p>
    <w:p w14:paraId="79FD7EA1" w14:textId="77777777" w:rsidR="005E6A9E" w:rsidRDefault="005E6A9E" w:rsidP="005E6A9E">
      <w:pPr>
        <w:pStyle w:val="Style1"/>
      </w:pPr>
      <w:r>
        <w:t xml:space="preserve">            settings: {},</w:t>
      </w:r>
    </w:p>
    <w:p w14:paraId="0CEFDBE8" w14:textId="77777777" w:rsidR="005E6A9E" w:rsidRDefault="005E6A9E" w:rsidP="005E6A9E">
      <w:pPr>
        <w:pStyle w:val="Style1"/>
      </w:pPr>
      <w:r>
        <w:t xml:space="preserve">            scopedSettings: {},</w:t>
      </w:r>
    </w:p>
    <w:p w14:paraId="68D3F8AB" w14:textId="77777777" w:rsidR="005E6A9E" w:rsidRDefault="005E6A9E" w:rsidP="005E6A9E">
      <w:pPr>
        <w:pStyle w:val="Style1"/>
      </w:pPr>
      <w:r>
        <w:t xml:space="preserve">            inCustomizerContext: !1</w:t>
      </w:r>
    </w:p>
    <w:p w14:paraId="26F7AA77" w14:textId="77777777" w:rsidR="005E6A9E" w:rsidRDefault="005E6A9E" w:rsidP="005E6A9E">
      <w:pPr>
        <w:pStyle w:val="Style1"/>
      </w:pPr>
      <w:r>
        <w:t xml:space="preserve">        })</w:t>
      </w:r>
    </w:p>
    <w:p w14:paraId="065351C1" w14:textId="77777777" w:rsidR="005E6A9E" w:rsidRDefault="005E6A9E" w:rsidP="005E6A9E">
      <w:pPr>
        <w:pStyle w:val="Style1"/>
      </w:pPr>
      <w:r>
        <w:t xml:space="preserve">          , s = []</w:t>
      </w:r>
    </w:p>
    <w:p w14:paraId="45740745" w14:textId="77777777" w:rsidR="005E6A9E" w:rsidRDefault="005E6A9E" w:rsidP="005E6A9E">
      <w:pPr>
        <w:pStyle w:val="Style1"/>
      </w:pPr>
      <w:r>
        <w:t xml:space="preserve">          , u = function() {</w:t>
      </w:r>
    </w:p>
    <w:p w14:paraId="0F47B7B6" w14:textId="77777777" w:rsidR="005E6A9E" w:rsidRDefault="005E6A9E" w:rsidP="005E6A9E">
      <w:pPr>
        <w:pStyle w:val="Style1"/>
      </w:pPr>
      <w:r>
        <w:t xml:space="preserve">            function e() {}</w:t>
      </w:r>
    </w:p>
    <w:p w14:paraId="4D5F8C32" w14:textId="77777777" w:rsidR="005E6A9E" w:rsidRDefault="005E6A9E" w:rsidP="005E6A9E">
      <w:pPr>
        <w:pStyle w:val="Style1"/>
      </w:pPr>
      <w:r>
        <w:t xml:space="preserve">            return e.reset = function() {</w:t>
      </w:r>
    </w:p>
    <w:p w14:paraId="65923427" w14:textId="77777777" w:rsidR="005E6A9E" w:rsidRDefault="005E6A9E" w:rsidP="005E6A9E">
      <w:pPr>
        <w:pStyle w:val="Style1"/>
      </w:pPr>
      <w:r>
        <w:t xml:space="preserve">                a.settings = {},</w:t>
      </w:r>
    </w:p>
    <w:p w14:paraId="34E79BC7" w14:textId="77777777" w:rsidR="005E6A9E" w:rsidRDefault="005E6A9E" w:rsidP="005E6A9E">
      <w:pPr>
        <w:pStyle w:val="Style1"/>
      </w:pPr>
      <w:r>
        <w:t xml:space="preserve">                a.scopedSettings = {}</w:t>
      </w:r>
    </w:p>
    <w:p w14:paraId="344FF271" w14:textId="77777777" w:rsidR="005E6A9E" w:rsidRDefault="005E6A9E" w:rsidP="005E6A9E">
      <w:pPr>
        <w:pStyle w:val="Style1"/>
      </w:pPr>
      <w:r>
        <w:t xml:space="preserve">            }</w:t>
      </w:r>
    </w:p>
    <w:p w14:paraId="7A14A806" w14:textId="77777777" w:rsidR="005E6A9E" w:rsidRDefault="005E6A9E" w:rsidP="005E6A9E">
      <w:pPr>
        <w:pStyle w:val="Style1"/>
      </w:pPr>
      <w:r>
        <w:t xml:space="preserve">            ,</w:t>
      </w:r>
    </w:p>
    <w:p w14:paraId="057ED942" w14:textId="77777777" w:rsidR="005E6A9E" w:rsidRDefault="005E6A9E" w:rsidP="005E6A9E">
      <w:pPr>
        <w:pStyle w:val="Style1"/>
      </w:pPr>
      <w:r>
        <w:t xml:space="preserve">            e.applySettings = function(t) {</w:t>
      </w:r>
    </w:p>
    <w:p w14:paraId="6E615BD1" w14:textId="77777777" w:rsidR="005E6A9E" w:rsidRDefault="005E6A9E" w:rsidP="005E6A9E">
      <w:pPr>
        <w:pStyle w:val="Style1"/>
      </w:pPr>
      <w:r>
        <w:t xml:space="preserve">                a.settings = Object(r.__assign)(Object(r.__assign)({}, a.settings), t),</w:t>
      </w:r>
    </w:p>
    <w:p w14:paraId="280C4C86" w14:textId="77777777" w:rsidR="005E6A9E" w:rsidRDefault="005E6A9E" w:rsidP="005E6A9E">
      <w:pPr>
        <w:pStyle w:val="Style1"/>
      </w:pPr>
      <w:r>
        <w:t xml:space="preserve">                e._raiseChange()</w:t>
      </w:r>
    </w:p>
    <w:p w14:paraId="7AE08439" w14:textId="77777777" w:rsidR="005E6A9E" w:rsidRDefault="005E6A9E" w:rsidP="005E6A9E">
      <w:pPr>
        <w:pStyle w:val="Style1"/>
      </w:pPr>
      <w:r>
        <w:t xml:space="preserve">            }</w:t>
      </w:r>
    </w:p>
    <w:p w14:paraId="123D6CDB" w14:textId="77777777" w:rsidR="005E6A9E" w:rsidRDefault="005E6A9E" w:rsidP="005E6A9E">
      <w:pPr>
        <w:pStyle w:val="Style1"/>
      </w:pPr>
      <w:r>
        <w:t xml:space="preserve">            ,</w:t>
      </w:r>
    </w:p>
    <w:p w14:paraId="5985C1A2" w14:textId="77777777" w:rsidR="005E6A9E" w:rsidRDefault="005E6A9E" w:rsidP="005E6A9E">
      <w:pPr>
        <w:pStyle w:val="Style1"/>
      </w:pPr>
      <w:r>
        <w:t xml:space="preserve">            e.applyScopedSettings = function(t, n) {</w:t>
      </w:r>
    </w:p>
    <w:p w14:paraId="7B6246E7" w14:textId="77777777" w:rsidR="005E6A9E" w:rsidRDefault="005E6A9E" w:rsidP="005E6A9E">
      <w:pPr>
        <w:pStyle w:val="Style1"/>
      </w:pPr>
      <w:r>
        <w:t xml:space="preserve">                a.scopedSettings[t] = Object(r.__assign)(Object(r.__assign)({}, a.scopedSettings[t]), n),</w:t>
      </w:r>
    </w:p>
    <w:p w14:paraId="04471112" w14:textId="77777777" w:rsidR="005E6A9E" w:rsidRDefault="005E6A9E" w:rsidP="005E6A9E">
      <w:pPr>
        <w:pStyle w:val="Style1"/>
      </w:pPr>
      <w:r>
        <w:t xml:space="preserve">                e._raiseChange()</w:t>
      </w:r>
    </w:p>
    <w:p w14:paraId="35668A79" w14:textId="77777777" w:rsidR="005E6A9E" w:rsidRDefault="005E6A9E" w:rsidP="005E6A9E">
      <w:pPr>
        <w:pStyle w:val="Style1"/>
      </w:pPr>
      <w:r>
        <w:t xml:space="preserve">            }</w:t>
      </w:r>
    </w:p>
    <w:p w14:paraId="39DB20DE" w14:textId="77777777" w:rsidR="005E6A9E" w:rsidRDefault="005E6A9E" w:rsidP="005E6A9E">
      <w:pPr>
        <w:pStyle w:val="Style1"/>
      </w:pPr>
      <w:r>
        <w:t xml:space="preserve">            ,</w:t>
      </w:r>
    </w:p>
    <w:p w14:paraId="2688C77B" w14:textId="77777777" w:rsidR="005E6A9E" w:rsidRDefault="005E6A9E" w:rsidP="005E6A9E">
      <w:pPr>
        <w:pStyle w:val="Style1"/>
      </w:pPr>
      <w:r>
        <w:t xml:space="preserve">            e.getSettings = function(e, t, n) {</w:t>
      </w:r>
    </w:p>
    <w:p w14:paraId="68598390" w14:textId="77777777" w:rsidR="005E6A9E" w:rsidRDefault="005E6A9E" w:rsidP="005E6A9E">
      <w:pPr>
        <w:pStyle w:val="Style1"/>
      </w:pPr>
      <w:r>
        <w:t xml:space="preserve">                void 0 === n &amp;&amp; (n = i);</w:t>
      </w:r>
    </w:p>
    <w:p w14:paraId="4D1908E6" w14:textId="77777777" w:rsidR="005E6A9E" w:rsidRDefault="005E6A9E" w:rsidP="005E6A9E">
      <w:pPr>
        <w:pStyle w:val="Style1"/>
      </w:pPr>
      <w:r>
        <w:t xml:space="preserve">                for (var r = {}, o = t &amp;&amp; n.scopedSettings[t] || {}, s = t &amp;&amp; a.scopedSettings[t] || {}, u = 0, c = e; u &lt; c.length; u++) {</w:t>
      </w:r>
    </w:p>
    <w:p w14:paraId="5477345F" w14:textId="77777777" w:rsidR="005E6A9E" w:rsidRDefault="005E6A9E" w:rsidP="005E6A9E">
      <w:pPr>
        <w:pStyle w:val="Style1"/>
      </w:pPr>
      <w:r>
        <w:t xml:space="preserve">                    var l = c[u];</w:t>
      </w:r>
    </w:p>
    <w:p w14:paraId="7C211206" w14:textId="77777777" w:rsidR="005E6A9E" w:rsidRDefault="005E6A9E" w:rsidP="005E6A9E">
      <w:pPr>
        <w:pStyle w:val="Style1"/>
      </w:pPr>
      <w:r>
        <w:t xml:space="preserve">                    r[l] = o[l] || n.settings[l] || s[l] || a.settings[l]</w:t>
      </w:r>
    </w:p>
    <w:p w14:paraId="1BBD7781" w14:textId="77777777" w:rsidR="005E6A9E" w:rsidRDefault="005E6A9E" w:rsidP="005E6A9E">
      <w:pPr>
        <w:pStyle w:val="Style1"/>
      </w:pPr>
      <w:r>
        <w:t xml:space="preserve">                }</w:t>
      </w:r>
    </w:p>
    <w:p w14:paraId="4E9E4523" w14:textId="77777777" w:rsidR="005E6A9E" w:rsidRDefault="005E6A9E" w:rsidP="005E6A9E">
      <w:pPr>
        <w:pStyle w:val="Style1"/>
      </w:pPr>
      <w:r>
        <w:t xml:space="preserve">                return r</w:t>
      </w:r>
    </w:p>
    <w:p w14:paraId="28CF2F2D" w14:textId="77777777" w:rsidR="005E6A9E" w:rsidRDefault="005E6A9E" w:rsidP="005E6A9E">
      <w:pPr>
        <w:pStyle w:val="Style1"/>
      </w:pPr>
      <w:r>
        <w:t xml:space="preserve">            }</w:t>
      </w:r>
    </w:p>
    <w:p w14:paraId="2F51948F" w14:textId="77777777" w:rsidR="005E6A9E" w:rsidRDefault="005E6A9E" w:rsidP="005E6A9E">
      <w:pPr>
        <w:pStyle w:val="Style1"/>
      </w:pPr>
      <w:r>
        <w:t xml:space="preserve">            ,</w:t>
      </w:r>
    </w:p>
    <w:p w14:paraId="67BD092A" w14:textId="77777777" w:rsidR="005E6A9E" w:rsidRDefault="005E6A9E" w:rsidP="005E6A9E">
      <w:pPr>
        <w:pStyle w:val="Style1"/>
      </w:pPr>
      <w:r>
        <w:t xml:space="preserve">            e.applyBatchedUpdates = function(t, n) {</w:t>
      </w:r>
    </w:p>
    <w:p w14:paraId="5A157A94" w14:textId="77777777" w:rsidR="005E6A9E" w:rsidRDefault="005E6A9E" w:rsidP="005E6A9E">
      <w:pPr>
        <w:pStyle w:val="Style1"/>
      </w:pPr>
      <w:r>
        <w:t xml:space="preserve">                e._suppressUpdates = !0;</w:t>
      </w:r>
    </w:p>
    <w:p w14:paraId="050C764E" w14:textId="77777777" w:rsidR="005E6A9E" w:rsidRDefault="005E6A9E" w:rsidP="005E6A9E">
      <w:pPr>
        <w:pStyle w:val="Style1"/>
      </w:pPr>
      <w:r>
        <w:t xml:space="preserve">                try {</w:t>
      </w:r>
    </w:p>
    <w:p w14:paraId="4A234F73" w14:textId="77777777" w:rsidR="005E6A9E" w:rsidRDefault="005E6A9E" w:rsidP="005E6A9E">
      <w:pPr>
        <w:pStyle w:val="Style1"/>
      </w:pPr>
      <w:r>
        <w:t xml:space="preserve">                    t()</w:t>
      </w:r>
    </w:p>
    <w:p w14:paraId="47ABC2B2" w14:textId="77777777" w:rsidR="005E6A9E" w:rsidRDefault="005E6A9E" w:rsidP="005E6A9E">
      <w:pPr>
        <w:pStyle w:val="Style1"/>
      </w:pPr>
      <w:r>
        <w:t xml:space="preserve">                } catch (e) {}</w:t>
      </w:r>
    </w:p>
    <w:p w14:paraId="2359114A" w14:textId="77777777" w:rsidR="005E6A9E" w:rsidRDefault="005E6A9E" w:rsidP="005E6A9E">
      <w:pPr>
        <w:pStyle w:val="Style1"/>
      </w:pPr>
      <w:r>
        <w:t xml:space="preserve">                e._suppressUpdates = !1,</w:t>
      </w:r>
    </w:p>
    <w:p w14:paraId="2AF90991" w14:textId="77777777" w:rsidR="005E6A9E" w:rsidRDefault="005E6A9E" w:rsidP="005E6A9E">
      <w:pPr>
        <w:pStyle w:val="Style1"/>
      </w:pPr>
      <w:r>
        <w:t xml:space="preserve">                n || e._raiseChange()</w:t>
      </w:r>
    </w:p>
    <w:p w14:paraId="2EF0D6AB" w14:textId="77777777" w:rsidR="005E6A9E" w:rsidRDefault="005E6A9E" w:rsidP="005E6A9E">
      <w:pPr>
        <w:pStyle w:val="Style1"/>
      </w:pPr>
      <w:r>
        <w:t xml:space="preserve">            }</w:t>
      </w:r>
    </w:p>
    <w:p w14:paraId="6868338A" w14:textId="77777777" w:rsidR="005E6A9E" w:rsidRDefault="005E6A9E" w:rsidP="005E6A9E">
      <w:pPr>
        <w:pStyle w:val="Style1"/>
      </w:pPr>
      <w:r>
        <w:t xml:space="preserve">            ,</w:t>
      </w:r>
    </w:p>
    <w:p w14:paraId="008E11AC" w14:textId="77777777" w:rsidR="005E6A9E" w:rsidRDefault="005E6A9E" w:rsidP="005E6A9E">
      <w:pPr>
        <w:pStyle w:val="Style1"/>
      </w:pPr>
      <w:r>
        <w:t xml:space="preserve">            e.observe = function(e) {</w:t>
      </w:r>
    </w:p>
    <w:p w14:paraId="6548B379" w14:textId="77777777" w:rsidR="005E6A9E" w:rsidRDefault="005E6A9E" w:rsidP="005E6A9E">
      <w:pPr>
        <w:pStyle w:val="Style1"/>
      </w:pPr>
      <w:r>
        <w:t xml:space="preserve">                s.push(e)</w:t>
      </w:r>
    </w:p>
    <w:p w14:paraId="311A0772" w14:textId="77777777" w:rsidR="005E6A9E" w:rsidRDefault="005E6A9E" w:rsidP="005E6A9E">
      <w:pPr>
        <w:pStyle w:val="Style1"/>
      </w:pPr>
      <w:r>
        <w:t xml:space="preserve">            }</w:t>
      </w:r>
    </w:p>
    <w:p w14:paraId="4E9C613A" w14:textId="77777777" w:rsidR="005E6A9E" w:rsidRDefault="005E6A9E" w:rsidP="005E6A9E">
      <w:pPr>
        <w:pStyle w:val="Style1"/>
      </w:pPr>
      <w:r>
        <w:t xml:space="preserve">            ,</w:t>
      </w:r>
    </w:p>
    <w:p w14:paraId="604ACC7A" w14:textId="77777777" w:rsidR="005E6A9E" w:rsidRDefault="005E6A9E" w:rsidP="005E6A9E">
      <w:pPr>
        <w:pStyle w:val="Style1"/>
      </w:pPr>
      <w:r>
        <w:t xml:space="preserve">            e.unobserve = function(e) {</w:t>
      </w:r>
    </w:p>
    <w:p w14:paraId="30935F6E" w14:textId="77777777" w:rsidR="005E6A9E" w:rsidRDefault="005E6A9E" w:rsidP="005E6A9E">
      <w:pPr>
        <w:pStyle w:val="Style1"/>
      </w:pPr>
      <w:r>
        <w:t xml:space="preserve">                s = s.filter((function(t) {</w:t>
      </w:r>
    </w:p>
    <w:p w14:paraId="20C0C326" w14:textId="77777777" w:rsidR="005E6A9E" w:rsidRDefault="005E6A9E" w:rsidP="005E6A9E">
      <w:pPr>
        <w:pStyle w:val="Style1"/>
      </w:pPr>
      <w:r>
        <w:t xml:space="preserve">                    return t !== e</w:t>
      </w:r>
    </w:p>
    <w:p w14:paraId="1E0B4786" w14:textId="77777777" w:rsidR="005E6A9E" w:rsidRDefault="005E6A9E" w:rsidP="005E6A9E">
      <w:pPr>
        <w:pStyle w:val="Style1"/>
      </w:pPr>
      <w:r>
        <w:t xml:space="preserve">                }</w:t>
      </w:r>
    </w:p>
    <w:p w14:paraId="31C3946E" w14:textId="77777777" w:rsidR="005E6A9E" w:rsidRDefault="005E6A9E" w:rsidP="005E6A9E">
      <w:pPr>
        <w:pStyle w:val="Style1"/>
      </w:pPr>
      <w:r>
        <w:t xml:space="preserve">                ))</w:t>
      </w:r>
    </w:p>
    <w:p w14:paraId="37221501" w14:textId="77777777" w:rsidR="005E6A9E" w:rsidRDefault="005E6A9E" w:rsidP="005E6A9E">
      <w:pPr>
        <w:pStyle w:val="Style1"/>
      </w:pPr>
      <w:r>
        <w:t xml:space="preserve">            }</w:t>
      </w:r>
    </w:p>
    <w:p w14:paraId="318CA76C" w14:textId="77777777" w:rsidR="005E6A9E" w:rsidRDefault="005E6A9E" w:rsidP="005E6A9E">
      <w:pPr>
        <w:pStyle w:val="Style1"/>
      </w:pPr>
      <w:r>
        <w:t xml:space="preserve">            ,</w:t>
      </w:r>
    </w:p>
    <w:p w14:paraId="7BFFAED3" w14:textId="77777777" w:rsidR="005E6A9E" w:rsidRDefault="005E6A9E" w:rsidP="005E6A9E">
      <w:pPr>
        <w:pStyle w:val="Style1"/>
      </w:pPr>
      <w:r>
        <w:t xml:space="preserve">            e._raiseChange = function() {</w:t>
      </w:r>
    </w:p>
    <w:p w14:paraId="1AE2D7A1" w14:textId="77777777" w:rsidR="005E6A9E" w:rsidRDefault="005E6A9E" w:rsidP="005E6A9E">
      <w:pPr>
        <w:pStyle w:val="Style1"/>
      </w:pPr>
      <w:r>
        <w:t xml:space="preserve">                e._suppressUpdates || s.forEach((function(e) {</w:t>
      </w:r>
    </w:p>
    <w:p w14:paraId="0B770273" w14:textId="77777777" w:rsidR="005E6A9E" w:rsidRDefault="005E6A9E" w:rsidP="005E6A9E">
      <w:pPr>
        <w:pStyle w:val="Style1"/>
      </w:pPr>
      <w:r>
        <w:t xml:space="preserve">                    return e()</w:t>
      </w:r>
    </w:p>
    <w:p w14:paraId="6FA5A9C6" w14:textId="77777777" w:rsidR="005E6A9E" w:rsidRDefault="005E6A9E" w:rsidP="005E6A9E">
      <w:pPr>
        <w:pStyle w:val="Style1"/>
      </w:pPr>
      <w:r>
        <w:t xml:space="preserve">                }</w:t>
      </w:r>
    </w:p>
    <w:p w14:paraId="416F1361" w14:textId="77777777" w:rsidR="005E6A9E" w:rsidRDefault="005E6A9E" w:rsidP="005E6A9E">
      <w:pPr>
        <w:pStyle w:val="Style1"/>
      </w:pPr>
      <w:r>
        <w:t xml:space="preserve">                ))</w:t>
      </w:r>
    </w:p>
    <w:p w14:paraId="5D475338" w14:textId="77777777" w:rsidR="005E6A9E" w:rsidRDefault="005E6A9E" w:rsidP="005E6A9E">
      <w:pPr>
        <w:pStyle w:val="Style1"/>
      </w:pPr>
      <w:r>
        <w:t xml:space="preserve">            }</w:t>
      </w:r>
    </w:p>
    <w:p w14:paraId="1450632A" w14:textId="77777777" w:rsidR="005E6A9E" w:rsidRDefault="005E6A9E" w:rsidP="005E6A9E">
      <w:pPr>
        <w:pStyle w:val="Style1"/>
      </w:pPr>
      <w:r>
        <w:t xml:space="preserve">            ,</w:t>
      </w:r>
    </w:p>
    <w:p w14:paraId="6AF8F13C" w14:textId="77777777" w:rsidR="005E6A9E" w:rsidRDefault="005E6A9E" w:rsidP="005E6A9E">
      <w:pPr>
        <w:pStyle w:val="Style1"/>
      </w:pPr>
      <w:r>
        <w:t xml:space="preserve">            e</w:t>
      </w:r>
    </w:p>
    <w:p w14:paraId="6B4B86BA" w14:textId="77777777" w:rsidR="005E6A9E" w:rsidRDefault="005E6A9E" w:rsidP="005E6A9E">
      <w:pPr>
        <w:pStyle w:val="Style1"/>
      </w:pPr>
      <w:r>
        <w:t xml:space="preserve">        }()</w:t>
      </w:r>
    </w:p>
    <w:p w14:paraId="4B7C7831" w14:textId="77777777" w:rsidR="005E6A9E" w:rsidRDefault="005E6A9E" w:rsidP="005E6A9E">
      <w:pPr>
        <w:pStyle w:val="Style1"/>
      </w:pPr>
      <w:r>
        <w:t xml:space="preserve">    }</w:t>
      </w:r>
    </w:p>
    <w:p w14:paraId="011BDBED" w14:textId="77777777" w:rsidR="005E6A9E" w:rsidRDefault="005E6A9E" w:rsidP="005E6A9E">
      <w:pPr>
        <w:pStyle w:val="Style1"/>
      </w:pPr>
      <w:r>
        <w:t>}]);</w:t>
      </w:r>
    </w:p>
    <w:p w14:paraId="24D0CAB2" w14:textId="77777777" w:rsidR="005E6A9E" w:rsidRDefault="005E6A9E" w:rsidP="005E6A9E">
      <w:pPr>
        <w:pStyle w:val="Style1"/>
      </w:pPr>
      <w:r>
        <w:t>//# sourceMappingURL=10.00bf3556d7a0aaca3bf7.chunk.v7.js.map</w:t>
      </w:r>
    </w:p>
    <w:p w14:paraId="78FCDFF6" w14:textId="77777777" w:rsidR="005E6A9E" w:rsidRDefault="005E6A9E" w:rsidP="005E6A9E">
      <w:pPr>
        <w:pStyle w:val="Style1"/>
      </w:pPr>
      <w:r>
        <w:t>(window.officehome_webpackJsonp = window.officehome_webpackJsonp || []).push([[0], {</w:t>
      </w:r>
    </w:p>
    <w:p w14:paraId="1828C8C8" w14:textId="77777777" w:rsidR="005E6A9E" w:rsidRDefault="005E6A9E" w:rsidP="005E6A9E">
      <w:pPr>
        <w:pStyle w:val="Style1"/>
      </w:pPr>
      <w:r>
        <w:t xml:space="preserve">    "2KG9": function(e, t, r) {</w:t>
      </w:r>
    </w:p>
    <w:p w14:paraId="6FAB6BCF" w14:textId="77777777" w:rsidR="005E6A9E" w:rsidRDefault="005E6A9E" w:rsidP="005E6A9E">
      <w:pPr>
        <w:pStyle w:val="Style1"/>
      </w:pPr>
      <w:r>
        <w:t xml:space="preserve">        "use strict";</w:t>
      </w:r>
    </w:p>
    <w:p w14:paraId="1E53C529" w14:textId="77777777" w:rsidR="005E6A9E" w:rsidRDefault="005E6A9E" w:rsidP="005E6A9E">
      <w:pPr>
        <w:pStyle w:val="Style1"/>
      </w:pPr>
      <w:r>
        <w:t xml:space="preserve">        var n = r("OmE2");</w:t>
      </w:r>
    </w:p>
    <w:p w14:paraId="0EBF6B2C" w14:textId="77777777" w:rsidR="005E6A9E" w:rsidRDefault="005E6A9E" w:rsidP="005E6A9E">
      <w:pPr>
        <w:pStyle w:val="Style1"/>
      </w:pPr>
      <w:r>
        <w:t xml:space="preserve">        e.exports = function(e, t, r, o, s) {</w:t>
      </w:r>
    </w:p>
    <w:p w14:paraId="607F3014" w14:textId="77777777" w:rsidR="005E6A9E" w:rsidRDefault="005E6A9E" w:rsidP="005E6A9E">
      <w:pPr>
        <w:pStyle w:val="Style1"/>
      </w:pPr>
      <w:r>
        <w:t xml:space="preserve">            var i = new Error(e);</w:t>
      </w:r>
    </w:p>
    <w:p w14:paraId="0A6458D8" w14:textId="77777777" w:rsidR="005E6A9E" w:rsidRDefault="005E6A9E" w:rsidP="005E6A9E">
      <w:pPr>
        <w:pStyle w:val="Style1"/>
      </w:pPr>
      <w:r>
        <w:t xml:space="preserve">            return n(i, t, r, o, s)</w:t>
      </w:r>
    </w:p>
    <w:p w14:paraId="46B10752" w14:textId="77777777" w:rsidR="005E6A9E" w:rsidRDefault="005E6A9E" w:rsidP="005E6A9E">
      <w:pPr>
        <w:pStyle w:val="Style1"/>
      </w:pPr>
      <w:r>
        <w:t xml:space="preserve">        }</w:t>
      </w:r>
    </w:p>
    <w:p w14:paraId="1072BF1E" w14:textId="77777777" w:rsidR="005E6A9E" w:rsidRDefault="005E6A9E" w:rsidP="005E6A9E">
      <w:pPr>
        <w:pStyle w:val="Style1"/>
      </w:pPr>
      <w:r>
        <w:t xml:space="preserve">    },</w:t>
      </w:r>
    </w:p>
    <w:p w14:paraId="1D1A8BB6" w14:textId="77777777" w:rsidR="005E6A9E" w:rsidRDefault="005E6A9E" w:rsidP="005E6A9E">
      <w:pPr>
        <w:pStyle w:val="Style1"/>
      </w:pPr>
      <w:r>
        <w:t xml:space="preserve">    "4OlW": function(e, t, r) {</w:t>
      </w:r>
    </w:p>
    <w:p w14:paraId="1E6E863B" w14:textId="77777777" w:rsidR="005E6A9E" w:rsidRDefault="005E6A9E" w:rsidP="005E6A9E">
      <w:pPr>
        <w:pStyle w:val="Style1"/>
      </w:pPr>
      <w:r>
        <w:t xml:space="preserve">        "use strict";</w:t>
      </w:r>
    </w:p>
    <w:p w14:paraId="1120595B" w14:textId="77777777" w:rsidR="005E6A9E" w:rsidRDefault="005E6A9E" w:rsidP="005E6A9E">
      <w:pPr>
        <w:pStyle w:val="Style1"/>
      </w:pPr>
      <w:r>
        <w:t xml:space="preserve">        var n = r("ovh1")</w:t>
      </w:r>
    </w:p>
    <w:p w14:paraId="2110BC52" w14:textId="77777777" w:rsidR="005E6A9E" w:rsidRDefault="005E6A9E" w:rsidP="005E6A9E">
      <w:pPr>
        <w:pStyle w:val="Style1"/>
      </w:pPr>
      <w:r>
        <w:t xml:space="preserve">          , o = r("bRtl");</w:t>
      </w:r>
    </w:p>
    <w:p w14:paraId="1A155B7A" w14:textId="77777777" w:rsidR="005E6A9E" w:rsidRDefault="005E6A9E" w:rsidP="005E6A9E">
      <w:pPr>
        <w:pStyle w:val="Style1"/>
      </w:pPr>
      <w:r>
        <w:t xml:space="preserve">        e.exports = function(e, t, r) {</w:t>
      </w:r>
    </w:p>
    <w:p w14:paraId="406307F3" w14:textId="77777777" w:rsidR="005E6A9E" w:rsidRDefault="005E6A9E" w:rsidP="005E6A9E">
      <w:pPr>
        <w:pStyle w:val="Style1"/>
      </w:pPr>
      <w:r>
        <w:t xml:space="preserve">            var s = this || o;</w:t>
      </w:r>
    </w:p>
    <w:p w14:paraId="3234CAB2" w14:textId="77777777" w:rsidR="005E6A9E" w:rsidRDefault="005E6A9E" w:rsidP="005E6A9E">
      <w:pPr>
        <w:pStyle w:val="Style1"/>
      </w:pPr>
      <w:r>
        <w:t xml:space="preserve">            return n.forEach(r, (function(r) {</w:t>
      </w:r>
    </w:p>
    <w:p w14:paraId="2E50EB34" w14:textId="77777777" w:rsidR="005E6A9E" w:rsidRDefault="005E6A9E" w:rsidP="005E6A9E">
      <w:pPr>
        <w:pStyle w:val="Style1"/>
      </w:pPr>
      <w:r>
        <w:t xml:space="preserve">                e = r.call(s, e, t)</w:t>
      </w:r>
    </w:p>
    <w:p w14:paraId="715BE9E0" w14:textId="77777777" w:rsidR="005E6A9E" w:rsidRDefault="005E6A9E" w:rsidP="005E6A9E">
      <w:pPr>
        <w:pStyle w:val="Style1"/>
      </w:pPr>
      <w:r>
        <w:t xml:space="preserve">            }</w:t>
      </w:r>
    </w:p>
    <w:p w14:paraId="6E283B38" w14:textId="77777777" w:rsidR="005E6A9E" w:rsidRDefault="005E6A9E" w:rsidP="005E6A9E">
      <w:pPr>
        <w:pStyle w:val="Style1"/>
      </w:pPr>
      <w:r>
        <w:t xml:space="preserve">            )),</w:t>
      </w:r>
    </w:p>
    <w:p w14:paraId="1874D57F" w14:textId="77777777" w:rsidR="005E6A9E" w:rsidRDefault="005E6A9E" w:rsidP="005E6A9E">
      <w:pPr>
        <w:pStyle w:val="Style1"/>
      </w:pPr>
      <w:r>
        <w:t xml:space="preserve">            e</w:t>
      </w:r>
    </w:p>
    <w:p w14:paraId="552F303E" w14:textId="77777777" w:rsidR="005E6A9E" w:rsidRDefault="005E6A9E" w:rsidP="005E6A9E">
      <w:pPr>
        <w:pStyle w:val="Style1"/>
      </w:pPr>
      <w:r>
        <w:t xml:space="preserve">        }</w:t>
      </w:r>
    </w:p>
    <w:p w14:paraId="0E5AA2D4" w14:textId="77777777" w:rsidR="005E6A9E" w:rsidRDefault="005E6A9E" w:rsidP="005E6A9E">
      <w:pPr>
        <w:pStyle w:val="Style1"/>
      </w:pPr>
      <w:r>
        <w:t xml:space="preserve">    },</w:t>
      </w:r>
    </w:p>
    <w:p w14:paraId="46254C7F" w14:textId="77777777" w:rsidR="005E6A9E" w:rsidRDefault="005E6A9E" w:rsidP="005E6A9E">
      <w:pPr>
        <w:pStyle w:val="Style1"/>
      </w:pPr>
      <w:r>
        <w:t xml:space="preserve">    "5QbJ": function(e, t, r) {</w:t>
      </w:r>
    </w:p>
    <w:p w14:paraId="1FF487CB" w14:textId="77777777" w:rsidR="005E6A9E" w:rsidRDefault="005E6A9E" w:rsidP="005E6A9E">
      <w:pPr>
        <w:pStyle w:val="Style1"/>
      </w:pPr>
      <w:r>
        <w:t xml:space="preserve">        "use strict";</w:t>
      </w:r>
    </w:p>
    <w:p w14:paraId="030A408E" w14:textId="77777777" w:rsidR="005E6A9E" w:rsidRDefault="005E6A9E" w:rsidP="005E6A9E">
      <w:pPr>
        <w:pStyle w:val="Style1"/>
      </w:pPr>
      <w:r>
        <w:t xml:space="preserve">        e.exports = function(e, t) {</w:t>
      </w:r>
    </w:p>
    <w:p w14:paraId="3B5B37D7" w14:textId="77777777" w:rsidR="005E6A9E" w:rsidRDefault="005E6A9E" w:rsidP="005E6A9E">
      <w:pPr>
        <w:pStyle w:val="Style1"/>
      </w:pPr>
      <w:r>
        <w:t xml:space="preserve">            return function() {</w:t>
      </w:r>
    </w:p>
    <w:p w14:paraId="357A0C0C" w14:textId="77777777" w:rsidR="005E6A9E" w:rsidRDefault="005E6A9E" w:rsidP="005E6A9E">
      <w:pPr>
        <w:pStyle w:val="Style1"/>
      </w:pPr>
      <w:r>
        <w:t xml:space="preserve">                for (var r = new Array(arguments.length), n = 0; n &lt; r.length; n++)</w:t>
      </w:r>
    </w:p>
    <w:p w14:paraId="262D0A25" w14:textId="77777777" w:rsidR="005E6A9E" w:rsidRDefault="005E6A9E" w:rsidP="005E6A9E">
      <w:pPr>
        <w:pStyle w:val="Style1"/>
      </w:pPr>
      <w:r>
        <w:t xml:space="preserve">                    r[n] = arguments[n];</w:t>
      </w:r>
    </w:p>
    <w:p w14:paraId="28EAE27E" w14:textId="77777777" w:rsidR="005E6A9E" w:rsidRDefault="005E6A9E" w:rsidP="005E6A9E">
      <w:pPr>
        <w:pStyle w:val="Style1"/>
      </w:pPr>
      <w:r>
        <w:t xml:space="preserve">                return e.apply(t, r)</w:t>
      </w:r>
    </w:p>
    <w:p w14:paraId="55FFC653" w14:textId="77777777" w:rsidR="005E6A9E" w:rsidRDefault="005E6A9E" w:rsidP="005E6A9E">
      <w:pPr>
        <w:pStyle w:val="Style1"/>
      </w:pPr>
      <w:r>
        <w:t xml:space="preserve">            }</w:t>
      </w:r>
    </w:p>
    <w:p w14:paraId="50685417" w14:textId="77777777" w:rsidR="005E6A9E" w:rsidRDefault="005E6A9E" w:rsidP="005E6A9E">
      <w:pPr>
        <w:pStyle w:val="Style1"/>
      </w:pPr>
      <w:r>
        <w:t xml:space="preserve">        }</w:t>
      </w:r>
    </w:p>
    <w:p w14:paraId="4D6ECC73" w14:textId="77777777" w:rsidR="005E6A9E" w:rsidRDefault="005E6A9E" w:rsidP="005E6A9E">
      <w:pPr>
        <w:pStyle w:val="Style1"/>
      </w:pPr>
      <w:r>
        <w:t xml:space="preserve">    },</w:t>
      </w:r>
    </w:p>
    <w:p w14:paraId="2EA6264E" w14:textId="77777777" w:rsidR="005E6A9E" w:rsidRDefault="005E6A9E" w:rsidP="005E6A9E">
      <w:pPr>
        <w:pStyle w:val="Style1"/>
      </w:pPr>
      <w:r>
        <w:t xml:space="preserve">    "6s8r": function(e, t, r) {</w:t>
      </w:r>
    </w:p>
    <w:p w14:paraId="37183F99" w14:textId="77777777" w:rsidR="005E6A9E" w:rsidRDefault="005E6A9E" w:rsidP="005E6A9E">
      <w:pPr>
        <w:pStyle w:val="Style1"/>
      </w:pPr>
      <w:r>
        <w:t xml:space="preserve">        "use strict";</w:t>
      </w:r>
    </w:p>
    <w:p w14:paraId="384CB270" w14:textId="77777777" w:rsidR="005E6A9E" w:rsidRDefault="005E6A9E" w:rsidP="005E6A9E">
      <w:pPr>
        <w:pStyle w:val="Style1"/>
      </w:pPr>
      <w:r>
        <w:t xml:space="preserve">        e.exports = function(e) {</w:t>
      </w:r>
    </w:p>
    <w:p w14:paraId="71665511" w14:textId="77777777" w:rsidR="005E6A9E" w:rsidRDefault="005E6A9E" w:rsidP="005E6A9E">
      <w:pPr>
        <w:pStyle w:val="Style1"/>
      </w:pPr>
      <w:r>
        <w:t xml:space="preserve">            return function(t) {</w:t>
      </w:r>
    </w:p>
    <w:p w14:paraId="7DDA59F8" w14:textId="77777777" w:rsidR="005E6A9E" w:rsidRDefault="005E6A9E" w:rsidP="005E6A9E">
      <w:pPr>
        <w:pStyle w:val="Style1"/>
      </w:pPr>
      <w:r>
        <w:t xml:space="preserve">                return e.apply(null, t)</w:t>
      </w:r>
    </w:p>
    <w:p w14:paraId="3CBA7568" w14:textId="77777777" w:rsidR="005E6A9E" w:rsidRDefault="005E6A9E" w:rsidP="005E6A9E">
      <w:pPr>
        <w:pStyle w:val="Style1"/>
      </w:pPr>
      <w:r>
        <w:t xml:space="preserve">            }</w:t>
      </w:r>
    </w:p>
    <w:p w14:paraId="5836E96D" w14:textId="77777777" w:rsidR="005E6A9E" w:rsidRDefault="005E6A9E" w:rsidP="005E6A9E">
      <w:pPr>
        <w:pStyle w:val="Style1"/>
      </w:pPr>
      <w:r>
        <w:t xml:space="preserve">        }</w:t>
      </w:r>
    </w:p>
    <w:p w14:paraId="4DA5E1D9" w14:textId="77777777" w:rsidR="005E6A9E" w:rsidRDefault="005E6A9E" w:rsidP="005E6A9E">
      <w:pPr>
        <w:pStyle w:val="Style1"/>
      </w:pPr>
      <w:r>
        <w:t xml:space="preserve">    },</w:t>
      </w:r>
    </w:p>
    <w:p w14:paraId="6FD62735" w14:textId="77777777" w:rsidR="005E6A9E" w:rsidRDefault="005E6A9E" w:rsidP="005E6A9E">
      <w:pPr>
        <w:pStyle w:val="Style1"/>
      </w:pPr>
      <w:r>
        <w:t xml:space="preserve">    "71kK": function(e, t, r) {</w:t>
      </w:r>
    </w:p>
    <w:p w14:paraId="05AB133E" w14:textId="77777777" w:rsidR="005E6A9E" w:rsidRDefault="005E6A9E" w:rsidP="005E6A9E">
      <w:pPr>
        <w:pStyle w:val="Style1"/>
      </w:pPr>
      <w:r>
        <w:t xml:space="preserve">        "use strict";</w:t>
      </w:r>
    </w:p>
    <w:p w14:paraId="0F0DF616" w14:textId="77777777" w:rsidR="005E6A9E" w:rsidRDefault="005E6A9E" w:rsidP="005E6A9E">
      <w:pPr>
        <w:pStyle w:val="Style1"/>
      </w:pPr>
      <w:r>
        <w:t xml:space="preserve">        var n = r("ovh1");</w:t>
      </w:r>
    </w:p>
    <w:p w14:paraId="25A66530" w14:textId="77777777" w:rsidR="005E6A9E" w:rsidRDefault="005E6A9E" w:rsidP="005E6A9E">
      <w:pPr>
        <w:pStyle w:val="Style1"/>
      </w:pPr>
      <w:r>
        <w:t xml:space="preserve">        e.exports = function(e, t) {</w:t>
      </w:r>
    </w:p>
    <w:p w14:paraId="7B84A8F1" w14:textId="77777777" w:rsidR="005E6A9E" w:rsidRDefault="005E6A9E" w:rsidP="005E6A9E">
      <w:pPr>
        <w:pStyle w:val="Style1"/>
      </w:pPr>
      <w:r>
        <w:t xml:space="preserve">            n.forEach(e, (function(r, n) {</w:t>
      </w:r>
    </w:p>
    <w:p w14:paraId="2B5222D5" w14:textId="77777777" w:rsidR="005E6A9E" w:rsidRDefault="005E6A9E" w:rsidP="005E6A9E">
      <w:pPr>
        <w:pStyle w:val="Style1"/>
      </w:pPr>
      <w:r>
        <w:t xml:space="preserve">                n !== t &amp;&amp; n.toUpperCase() === t.toUpperCase() &amp;&amp; (e[t] = r,</w:t>
      </w:r>
    </w:p>
    <w:p w14:paraId="090F13D5" w14:textId="77777777" w:rsidR="005E6A9E" w:rsidRDefault="005E6A9E" w:rsidP="005E6A9E">
      <w:pPr>
        <w:pStyle w:val="Style1"/>
      </w:pPr>
      <w:r>
        <w:t xml:space="preserve">                delete e[n])</w:t>
      </w:r>
    </w:p>
    <w:p w14:paraId="22788CAD" w14:textId="77777777" w:rsidR="005E6A9E" w:rsidRDefault="005E6A9E" w:rsidP="005E6A9E">
      <w:pPr>
        <w:pStyle w:val="Style1"/>
      </w:pPr>
      <w:r>
        <w:t xml:space="preserve">            }</w:t>
      </w:r>
    </w:p>
    <w:p w14:paraId="05B98877" w14:textId="77777777" w:rsidR="005E6A9E" w:rsidRDefault="005E6A9E" w:rsidP="005E6A9E">
      <w:pPr>
        <w:pStyle w:val="Style1"/>
      </w:pPr>
      <w:r>
        <w:t xml:space="preserve">            ))</w:t>
      </w:r>
    </w:p>
    <w:p w14:paraId="39B4F8E0" w14:textId="77777777" w:rsidR="005E6A9E" w:rsidRDefault="005E6A9E" w:rsidP="005E6A9E">
      <w:pPr>
        <w:pStyle w:val="Style1"/>
      </w:pPr>
      <w:r>
        <w:t xml:space="preserve">        }</w:t>
      </w:r>
    </w:p>
    <w:p w14:paraId="6EBC7354" w14:textId="77777777" w:rsidR="005E6A9E" w:rsidRDefault="005E6A9E" w:rsidP="005E6A9E">
      <w:pPr>
        <w:pStyle w:val="Style1"/>
      </w:pPr>
      <w:r>
        <w:t xml:space="preserve">    },</w:t>
      </w:r>
    </w:p>
    <w:p w14:paraId="4EA14212" w14:textId="77777777" w:rsidR="005E6A9E" w:rsidRDefault="005E6A9E" w:rsidP="005E6A9E">
      <w:pPr>
        <w:pStyle w:val="Style1"/>
      </w:pPr>
      <w:r>
        <w:t xml:space="preserve">    "B/8w": function(e) {</w:t>
      </w:r>
    </w:p>
    <w:p w14:paraId="1B707D64" w14:textId="77777777" w:rsidR="005E6A9E" w:rsidRDefault="005E6A9E" w:rsidP="005E6A9E">
      <w:pPr>
        <w:pStyle w:val="Style1"/>
      </w:pPr>
      <w:r>
        <w:t xml:space="preserve">        e.exports = JSON.parse('{"name":"axios","version":"0.21.4","description":"Promise based HTTP client for the browser and node.js","main":"index.js","scripts":{"test":"grunt test","start":"node ./sandbox/server.js","build":"NODE_ENV=production grunt build","preversion":"npm test","version":"npm run build &amp;&amp; grunt version &amp;&amp; git add -A dist &amp;&amp; git add CHANGELOG.md bower.json package.json","postversion":"git push &amp;&amp; git push --tags","examples":"node ./examples/server.js","coveralls":"cat coverage/lcov.info | ./node_modules/coveralls/bin/coveralls.js","fix":"eslint --fix lib/**/*.js"},"repository":{"type":"git","url":"https://github.com/axios/axios.git"},"keywords":["xhr","http","ajax","promise","node"],"author":"Matt Zabriskie","license":"MIT","bugs":{"url":"https://github.com/axios/axios/issues"},"homepage":"https://axios-http.com","devDependencies":{"coveralls":"^3.0.0","es6-promise":"^4.2.4","grunt":"^1.3.0","grunt-banner":"^0.6.0","grunt-cli":"^1.2.0","grunt-contrib-clean":"^1.1.0","grunt-contrib-watch":"^1.0.0","grunt-eslint":"^23.0.0","grunt-karma":"^4.0.0","grunt-mocha-test":"^0.13.3","grunt-ts":"^6.0.0-beta.19","grunt-webpack":"^4.0.2","istanbul-instrumenter-loader":"^1.0.0","jasmine-core":"^2.4.1","karma":"^6.3.2","karma-chrome-launcher":"^3.1.0","karma-firefox-launcher":"^2.1.0","karma-jasmine":"^1.1.1","karma-jasmine-ajax":"^0.1.13","karma-safari-launcher":"^1.0.0","karma-sauce-launcher":"^4.3.6","karma-sinon":"^1.0.5","karma-sourcemap-loader":"^0.3.8","karma-webpack":"^4.0.2","load-grunt-tasks":"^3.5.2","minimist":"^1.2.0","mocha":"^8.2.1","sinon":"^4.5.0","terser-webpack-plugin":"^4.2.3","typescript":"^4.0.5","url-search-params":"^0.10.0","webpack":"^4.44.2","webpack-dev-server":"^3.11.0"},"browser":{"./lib/adapters/http.js":"./lib/adapters/xhr.js"},"jsdelivr":"dist/axios.min.js","unpkg":"dist/axios.min.js","typings":"./index.d.ts","dependencies":{"follow-redirects":"^1.14.0"},"bundlesize":[{"path":"./dist/axios.min.js","threshold":"5kB"}]}')</w:t>
      </w:r>
    </w:p>
    <w:p w14:paraId="4587186E" w14:textId="77777777" w:rsidR="005E6A9E" w:rsidRDefault="005E6A9E" w:rsidP="005E6A9E">
      <w:pPr>
        <w:pStyle w:val="Style1"/>
      </w:pPr>
      <w:r>
        <w:t xml:space="preserve">    },</w:t>
      </w:r>
    </w:p>
    <w:p w14:paraId="6AC10927" w14:textId="77777777" w:rsidR="005E6A9E" w:rsidRDefault="005E6A9E" w:rsidP="005E6A9E">
      <w:pPr>
        <w:pStyle w:val="Style1"/>
      </w:pPr>
      <w:r>
        <w:t xml:space="preserve">    OBDY: function(e, t, r) {</w:t>
      </w:r>
    </w:p>
    <w:p w14:paraId="0A890B2B" w14:textId="77777777" w:rsidR="005E6A9E" w:rsidRDefault="005E6A9E" w:rsidP="005E6A9E">
      <w:pPr>
        <w:pStyle w:val="Style1"/>
      </w:pPr>
      <w:r>
        <w:t xml:space="preserve">        "use strict";</w:t>
      </w:r>
    </w:p>
    <w:p w14:paraId="467E169C" w14:textId="77777777" w:rsidR="005E6A9E" w:rsidRDefault="005E6A9E" w:rsidP="005E6A9E">
      <w:pPr>
        <w:pStyle w:val="Style1"/>
      </w:pPr>
      <w:r>
        <w:t xml:space="preserve">        e.exports = function(e) {</w:t>
      </w:r>
    </w:p>
    <w:p w14:paraId="6E363C08" w14:textId="77777777" w:rsidR="005E6A9E" w:rsidRDefault="005E6A9E" w:rsidP="005E6A9E">
      <w:pPr>
        <w:pStyle w:val="Style1"/>
      </w:pPr>
      <w:r>
        <w:t xml:space="preserve">            return "object" == typeof e &amp;&amp; !0 === e.isAxiosError</w:t>
      </w:r>
    </w:p>
    <w:p w14:paraId="31A9E52F" w14:textId="77777777" w:rsidR="005E6A9E" w:rsidRDefault="005E6A9E" w:rsidP="005E6A9E">
      <w:pPr>
        <w:pStyle w:val="Style1"/>
      </w:pPr>
      <w:r>
        <w:t xml:space="preserve">        }</w:t>
      </w:r>
    </w:p>
    <w:p w14:paraId="5DCA13AA" w14:textId="77777777" w:rsidR="005E6A9E" w:rsidRDefault="005E6A9E" w:rsidP="005E6A9E">
      <w:pPr>
        <w:pStyle w:val="Style1"/>
      </w:pPr>
      <w:r>
        <w:t xml:space="preserve">    },</w:t>
      </w:r>
    </w:p>
    <w:p w14:paraId="2C614790" w14:textId="77777777" w:rsidR="005E6A9E" w:rsidRDefault="005E6A9E" w:rsidP="005E6A9E">
      <w:pPr>
        <w:pStyle w:val="Style1"/>
      </w:pPr>
      <w:r>
        <w:t xml:space="preserve">    OHXD: function(e, t, r) {</w:t>
      </w:r>
    </w:p>
    <w:p w14:paraId="2B031AE2" w14:textId="77777777" w:rsidR="005E6A9E" w:rsidRDefault="005E6A9E" w:rsidP="005E6A9E">
      <w:pPr>
        <w:pStyle w:val="Style1"/>
      </w:pPr>
      <w:r>
        <w:t xml:space="preserve">        "use strict";</w:t>
      </w:r>
    </w:p>
    <w:p w14:paraId="312B1317" w14:textId="77777777" w:rsidR="005E6A9E" w:rsidRDefault="005E6A9E" w:rsidP="005E6A9E">
      <w:pPr>
        <w:pStyle w:val="Style1"/>
      </w:pPr>
      <w:r>
        <w:t xml:space="preserve">        var n = r("tImM");</w:t>
      </w:r>
    </w:p>
    <w:p w14:paraId="5C881BAA" w14:textId="77777777" w:rsidR="005E6A9E" w:rsidRDefault="005E6A9E" w:rsidP="005E6A9E">
      <w:pPr>
        <w:pStyle w:val="Style1"/>
      </w:pPr>
      <w:r>
        <w:t xml:space="preserve">        function o(e) {</w:t>
      </w:r>
    </w:p>
    <w:p w14:paraId="6C9A3F71" w14:textId="77777777" w:rsidR="005E6A9E" w:rsidRDefault="005E6A9E" w:rsidP="005E6A9E">
      <w:pPr>
        <w:pStyle w:val="Style1"/>
      </w:pPr>
      <w:r>
        <w:t xml:space="preserve">            if ("function" != typeof e)</w:t>
      </w:r>
    </w:p>
    <w:p w14:paraId="7480C776" w14:textId="77777777" w:rsidR="005E6A9E" w:rsidRDefault="005E6A9E" w:rsidP="005E6A9E">
      <w:pPr>
        <w:pStyle w:val="Style1"/>
      </w:pPr>
      <w:r>
        <w:t xml:space="preserve">                throw new TypeError("executor must be a function.");</w:t>
      </w:r>
    </w:p>
    <w:p w14:paraId="0B70EBFD" w14:textId="77777777" w:rsidR="005E6A9E" w:rsidRDefault="005E6A9E" w:rsidP="005E6A9E">
      <w:pPr>
        <w:pStyle w:val="Style1"/>
      </w:pPr>
      <w:r>
        <w:t xml:space="preserve">            var t;</w:t>
      </w:r>
    </w:p>
    <w:p w14:paraId="0619EE9A" w14:textId="77777777" w:rsidR="005E6A9E" w:rsidRDefault="005E6A9E" w:rsidP="005E6A9E">
      <w:pPr>
        <w:pStyle w:val="Style1"/>
      </w:pPr>
      <w:r>
        <w:t xml:space="preserve">            this.promise = new Promise((function(e) {</w:t>
      </w:r>
    </w:p>
    <w:p w14:paraId="2BE34B6F" w14:textId="77777777" w:rsidR="005E6A9E" w:rsidRDefault="005E6A9E" w:rsidP="005E6A9E">
      <w:pPr>
        <w:pStyle w:val="Style1"/>
      </w:pPr>
      <w:r>
        <w:t xml:space="preserve">                t = e</w:t>
      </w:r>
    </w:p>
    <w:p w14:paraId="49D1B1B9" w14:textId="77777777" w:rsidR="005E6A9E" w:rsidRDefault="005E6A9E" w:rsidP="005E6A9E">
      <w:pPr>
        <w:pStyle w:val="Style1"/>
      </w:pPr>
      <w:r>
        <w:t xml:space="preserve">            }</w:t>
      </w:r>
    </w:p>
    <w:p w14:paraId="0C9BDC3A" w14:textId="77777777" w:rsidR="005E6A9E" w:rsidRDefault="005E6A9E" w:rsidP="005E6A9E">
      <w:pPr>
        <w:pStyle w:val="Style1"/>
      </w:pPr>
      <w:r>
        <w:t xml:space="preserve">            ));</w:t>
      </w:r>
    </w:p>
    <w:p w14:paraId="525C64A0" w14:textId="77777777" w:rsidR="005E6A9E" w:rsidRDefault="005E6A9E" w:rsidP="005E6A9E">
      <w:pPr>
        <w:pStyle w:val="Style1"/>
      </w:pPr>
      <w:r>
        <w:t xml:space="preserve">            var r = this;</w:t>
      </w:r>
    </w:p>
    <w:p w14:paraId="3D8D39DF" w14:textId="77777777" w:rsidR="005E6A9E" w:rsidRDefault="005E6A9E" w:rsidP="005E6A9E">
      <w:pPr>
        <w:pStyle w:val="Style1"/>
      </w:pPr>
      <w:r>
        <w:t xml:space="preserve">            e((function(e) {</w:t>
      </w:r>
    </w:p>
    <w:p w14:paraId="6DF2017E" w14:textId="77777777" w:rsidR="005E6A9E" w:rsidRDefault="005E6A9E" w:rsidP="005E6A9E">
      <w:pPr>
        <w:pStyle w:val="Style1"/>
      </w:pPr>
      <w:r>
        <w:t xml:space="preserve">                r.reason || (r.reason = new n(e),</w:t>
      </w:r>
    </w:p>
    <w:p w14:paraId="783024AC" w14:textId="77777777" w:rsidR="005E6A9E" w:rsidRDefault="005E6A9E" w:rsidP="005E6A9E">
      <w:pPr>
        <w:pStyle w:val="Style1"/>
      </w:pPr>
      <w:r>
        <w:t xml:space="preserve">                t(r.reason))</w:t>
      </w:r>
    </w:p>
    <w:p w14:paraId="69FBDBE2" w14:textId="77777777" w:rsidR="005E6A9E" w:rsidRDefault="005E6A9E" w:rsidP="005E6A9E">
      <w:pPr>
        <w:pStyle w:val="Style1"/>
      </w:pPr>
      <w:r>
        <w:t xml:space="preserve">            }</w:t>
      </w:r>
    </w:p>
    <w:p w14:paraId="7E2F619D" w14:textId="77777777" w:rsidR="005E6A9E" w:rsidRDefault="005E6A9E" w:rsidP="005E6A9E">
      <w:pPr>
        <w:pStyle w:val="Style1"/>
      </w:pPr>
      <w:r>
        <w:t xml:space="preserve">            ))</w:t>
      </w:r>
    </w:p>
    <w:p w14:paraId="7AC0AF2E" w14:textId="77777777" w:rsidR="005E6A9E" w:rsidRDefault="005E6A9E" w:rsidP="005E6A9E">
      <w:pPr>
        <w:pStyle w:val="Style1"/>
      </w:pPr>
      <w:r>
        <w:t xml:space="preserve">        }</w:t>
      </w:r>
    </w:p>
    <w:p w14:paraId="4D0D6E52" w14:textId="77777777" w:rsidR="005E6A9E" w:rsidRDefault="005E6A9E" w:rsidP="005E6A9E">
      <w:pPr>
        <w:pStyle w:val="Style1"/>
      </w:pPr>
      <w:r>
        <w:t xml:space="preserve">        o.prototype.throwIfRequested = function() {</w:t>
      </w:r>
    </w:p>
    <w:p w14:paraId="174E2E50" w14:textId="77777777" w:rsidR="005E6A9E" w:rsidRDefault="005E6A9E" w:rsidP="005E6A9E">
      <w:pPr>
        <w:pStyle w:val="Style1"/>
      </w:pPr>
      <w:r>
        <w:t xml:space="preserve">            if (this.reason)</w:t>
      </w:r>
    </w:p>
    <w:p w14:paraId="2D536378" w14:textId="77777777" w:rsidR="005E6A9E" w:rsidRDefault="005E6A9E" w:rsidP="005E6A9E">
      <w:pPr>
        <w:pStyle w:val="Style1"/>
      </w:pPr>
      <w:r>
        <w:t xml:space="preserve">                throw this.reason</w:t>
      </w:r>
    </w:p>
    <w:p w14:paraId="731BB31B" w14:textId="77777777" w:rsidR="005E6A9E" w:rsidRDefault="005E6A9E" w:rsidP="005E6A9E">
      <w:pPr>
        <w:pStyle w:val="Style1"/>
      </w:pPr>
      <w:r>
        <w:t xml:space="preserve">        }</w:t>
      </w:r>
    </w:p>
    <w:p w14:paraId="08B2FBB6" w14:textId="77777777" w:rsidR="005E6A9E" w:rsidRDefault="005E6A9E" w:rsidP="005E6A9E">
      <w:pPr>
        <w:pStyle w:val="Style1"/>
      </w:pPr>
      <w:r>
        <w:t xml:space="preserve">        ,</w:t>
      </w:r>
    </w:p>
    <w:p w14:paraId="556F33FB" w14:textId="77777777" w:rsidR="005E6A9E" w:rsidRDefault="005E6A9E" w:rsidP="005E6A9E">
      <w:pPr>
        <w:pStyle w:val="Style1"/>
      </w:pPr>
      <w:r>
        <w:t xml:space="preserve">        o.source = function() {</w:t>
      </w:r>
    </w:p>
    <w:p w14:paraId="262A0D3C" w14:textId="77777777" w:rsidR="005E6A9E" w:rsidRDefault="005E6A9E" w:rsidP="005E6A9E">
      <w:pPr>
        <w:pStyle w:val="Style1"/>
      </w:pPr>
      <w:r>
        <w:t xml:space="preserve">            var e;</w:t>
      </w:r>
    </w:p>
    <w:p w14:paraId="364A8399" w14:textId="77777777" w:rsidR="005E6A9E" w:rsidRDefault="005E6A9E" w:rsidP="005E6A9E">
      <w:pPr>
        <w:pStyle w:val="Style1"/>
      </w:pPr>
      <w:r>
        <w:t xml:space="preserve">            return {</w:t>
      </w:r>
    </w:p>
    <w:p w14:paraId="63A76563" w14:textId="77777777" w:rsidR="005E6A9E" w:rsidRDefault="005E6A9E" w:rsidP="005E6A9E">
      <w:pPr>
        <w:pStyle w:val="Style1"/>
      </w:pPr>
      <w:r>
        <w:t xml:space="preserve">                token: new o((function(t) {</w:t>
      </w:r>
    </w:p>
    <w:p w14:paraId="27E97AE1" w14:textId="77777777" w:rsidR="005E6A9E" w:rsidRDefault="005E6A9E" w:rsidP="005E6A9E">
      <w:pPr>
        <w:pStyle w:val="Style1"/>
      </w:pPr>
      <w:r>
        <w:t xml:space="preserve">                    e = t</w:t>
      </w:r>
    </w:p>
    <w:p w14:paraId="431BE381" w14:textId="77777777" w:rsidR="005E6A9E" w:rsidRDefault="005E6A9E" w:rsidP="005E6A9E">
      <w:pPr>
        <w:pStyle w:val="Style1"/>
      </w:pPr>
      <w:r>
        <w:t xml:space="preserve">                }</w:t>
      </w:r>
    </w:p>
    <w:p w14:paraId="1FF39692" w14:textId="77777777" w:rsidR="005E6A9E" w:rsidRDefault="005E6A9E" w:rsidP="005E6A9E">
      <w:pPr>
        <w:pStyle w:val="Style1"/>
      </w:pPr>
      <w:r>
        <w:t xml:space="preserve">                )),</w:t>
      </w:r>
    </w:p>
    <w:p w14:paraId="5EE4162F" w14:textId="77777777" w:rsidR="005E6A9E" w:rsidRDefault="005E6A9E" w:rsidP="005E6A9E">
      <w:pPr>
        <w:pStyle w:val="Style1"/>
      </w:pPr>
      <w:r>
        <w:t xml:space="preserve">                cancel: e</w:t>
      </w:r>
    </w:p>
    <w:p w14:paraId="6F33FD49" w14:textId="77777777" w:rsidR="005E6A9E" w:rsidRDefault="005E6A9E" w:rsidP="005E6A9E">
      <w:pPr>
        <w:pStyle w:val="Style1"/>
      </w:pPr>
      <w:r>
        <w:t xml:space="preserve">            }</w:t>
      </w:r>
    </w:p>
    <w:p w14:paraId="3888CF28" w14:textId="77777777" w:rsidR="005E6A9E" w:rsidRDefault="005E6A9E" w:rsidP="005E6A9E">
      <w:pPr>
        <w:pStyle w:val="Style1"/>
      </w:pPr>
      <w:r>
        <w:t xml:space="preserve">        }</w:t>
      </w:r>
    </w:p>
    <w:p w14:paraId="73801243" w14:textId="77777777" w:rsidR="005E6A9E" w:rsidRDefault="005E6A9E" w:rsidP="005E6A9E">
      <w:pPr>
        <w:pStyle w:val="Style1"/>
      </w:pPr>
      <w:r>
        <w:t xml:space="preserve">        ,</w:t>
      </w:r>
    </w:p>
    <w:p w14:paraId="1349814A" w14:textId="77777777" w:rsidR="005E6A9E" w:rsidRDefault="005E6A9E" w:rsidP="005E6A9E">
      <w:pPr>
        <w:pStyle w:val="Style1"/>
      </w:pPr>
      <w:r>
        <w:t xml:space="preserve">        e.exports = o</w:t>
      </w:r>
    </w:p>
    <w:p w14:paraId="05F1AB8F" w14:textId="77777777" w:rsidR="005E6A9E" w:rsidRDefault="005E6A9E" w:rsidP="005E6A9E">
      <w:pPr>
        <w:pStyle w:val="Style1"/>
      </w:pPr>
      <w:r>
        <w:t xml:space="preserve">    },</w:t>
      </w:r>
    </w:p>
    <w:p w14:paraId="234F3EDB" w14:textId="77777777" w:rsidR="005E6A9E" w:rsidRDefault="005E6A9E" w:rsidP="005E6A9E">
      <w:pPr>
        <w:pStyle w:val="Style1"/>
      </w:pPr>
      <w:r>
        <w:t xml:space="preserve">    OmE2: function(e, t, r) {</w:t>
      </w:r>
    </w:p>
    <w:p w14:paraId="322B09FD" w14:textId="77777777" w:rsidR="005E6A9E" w:rsidRDefault="005E6A9E" w:rsidP="005E6A9E">
      <w:pPr>
        <w:pStyle w:val="Style1"/>
      </w:pPr>
      <w:r>
        <w:t xml:space="preserve">        "use strict";</w:t>
      </w:r>
    </w:p>
    <w:p w14:paraId="382AEBC1" w14:textId="77777777" w:rsidR="005E6A9E" w:rsidRDefault="005E6A9E" w:rsidP="005E6A9E">
      <w:pPr>
        <w:pStyle w:val="Style1"/>
      </w:pPr>
      <w:r>
        <w:t xml:space="preserve">        e.exports = function(e, t, r, n, o) {</w:t>
      </w:r>
    </w:p>
    <w:p w14:paraId="61A31178" w14:textId="77777777" w:rsidR="005E6A9E" w:rsidRDefault="005E6A9E" w:rsidP="005E6A9E">
      <w:pPr>
        <w:pStyle w:val="Style1"/>
      </w:pPr>
      <w:r>
        <w:t xml:space="preserve">            return e.config = t,</w:t>
      </w:r>
    </w:p>
    <w:p w14:paraId="47E217F0" w14:textId="77777777" w:rsidR="005E6A9E" w:rsidRDefault="005E6A9E" w:rsidP="005E6A9E">
      <w:pPr>
        <w:pStyle w:val="Style1"/>
      </w:pPr>
      <w:r>
        <w:t xml:space="preserve">            r &amp;&amp; (e.code = r),</w:t>
      </w:r>
    </w:p>
    <w:p w14:paraId="47BD28E1" w14:textId="77777777" w:rsidR="005E6A9E" w:rsidRDefault="005E6A9E" w:rsidP="005E6A9E">
      <w:pPr>
        <w:pStyle w:val="Style1"/>
      </w:pPr>
      <w:r>
        <w:t xml:space="preserve">            e.request = n,</w:t>
      </w:r>
    </w:p>
    <w:p w14:paraId="3ED61FA6" w14:textId="77777777" w:rsidR="005E6A9E" w:rsidRDefault="005E6A9E" w:rsidP="005E6A9E">
      <w:pPr>
        <w:pStyle w:val="Style1"/>
      </w:pPr>
      <w:r>
        <w:t xml:space="preserve">            e.response = o,</w:t>
      </w:r>
    </w:p>
    <w:p w14:paraId="3788E9F7" w14:textId="77777777" w:rsidR="005E6A9E" w:rsidRDefault="005E6A9E" w:rsidP="005E6A9E">
      <w:pPr>
        <w:pStyle w:val="Style1"/>
      </w:pPr>
      <w:r>
        <w:t xml:space="preserve">            e.isAxiosError = !0,</w:t>
      </w:r>
    </w:p>
    <w:p w14:paraId="1A846739" w14:textId="77777777" w:rsidR="005E6A9E" w:rsidRDefault="005E6A9E" w:rsidP="005E6A9E">
      <w:pPr>
        <w:pStyle w:val="Style1"/>
      </w:pPr>
      <w:r>
        <w:t xml:space="preserve">            e.toJSON = function() {</w:t>
      </w:r>
    </w:p>
    <w:p w14:paraId="6478BBEA" w14:textId="77777777" w:rsidR="005E6A9E" w:rsidRDefault="005E6A9E" w:rsidP="005E6A9E">
      <w:pPr>
        <w:pStyle w:val="Style1"/>
      </w:pPr>
      <w:r>
        <w:t xml:space="preserve">                return {</w:t>
      </w:r>
    </w:p>
    <w:p w14:paraId="06CDE16B" w14:textId="77777777" w:rsidR="005E6A9E" w:rsidRDefault="005E6A9E" w:rsidP="005E6A9E">
      <w:pPr>
        <w:pStyle w:val="Style1"/>
      </w:pPr>
      <w:r>
        <w:t xml:space="preserve">                    message: this.message,</w:t>
      </w:r>
    </w:p>
    <w:p w14:paraId="234D7E72" w14:textId="77777777" w:rsidR="005E6A9E" w:rsidRDefault="005E6A9E" w:rsidP="005E6A9E">
      <w:pPr>
        <w:pStyle w:val="Style1"/>
      </w:pPr>
      <w:r>
        <w:t xml:space="preserve">                    name: this.name,</w:t>
      </w:r>
    </w:p>
    <w:p w14:paraId="6EF89435" w14:textId="77777777" w:rsidR="005E6A9E" w:rsidRDefault="005E6A9E" w:rsidP="005E6A9E">
      <w:pPr>
        <w:pStyle w:val="Style1"/>
      </w:pPr>
      <w:r>
        <w:t xml:space="preserve">                    description: this.description,</w:t>
      </w:r>
    </w:p>
    <w:p w14:paraId="515AA951" w14:textId="77777777" w:rsidR="005E6A9E" w:rsidRDefault="005E6A9E" w:rsidP="005E6A9E">
      <w:pPr>
        <w:pStyle w:val="Style1"/>
      </w:pPr>
      <w:r>
        <w:t xml:space="preserve">                    number: this.number,</w:t>
      </w:r>
    </w:p>
    <w:p w14:paraId="1E1E7034" w14:textId="77777777" w:rsidR="005E6A9E" w:rsidRDefault="005E6A9E" w:rsidP="005E6A9E">
      <w:pPr>
        <w:pStyle w:val="Style1"/>
      </w:pPr>
      <w:r>
        <w:t xml:space="preserve">                    fileName: this.fileName,</w:t>
      </w:r>
    </w:p>
    <w:p w14:paraId="10C34453" w14:textId="77777777" w:rsidR="005E6A9E" w:rsidRDefault="005E6A9E" w:rsidP="005E6A9E">
      <w:pPr>
        <w:pStyle w:val="Style1"/>
      </w:pPr>
      <w:r>
        <w:t xml:space="preserve">                    lineNumber: this.lineNumber,</w:t>
      </w:r>
    </w:p>
    <w:p w14:paraId="2E20D7EE" w14:textId="77777777" w:rsidR="005E6A9E" w:rsidRDefault="005E6A9E" w:rsidP="005E6A9E">
      <w:pPr>
        <w:pStyle w:val="Style1"/>
      </w:pPr>
      <w:r>
        <w:t xml:space="preserve">                    columnNumber: this.columnNumber,</w:t>
      </w:r>
    </w:p>
    <w:p w14:paraId="3D088CA5" w14:textId="77777777" w:rsidR="005E6A9E" w:rsidRDefault="005E6A9E" w:rsidP="005E6A9E">
      <w:pPr>
        <w:pStyle w:val="Style1"/>
      </w:pPr>
      <w:r>
        <w:t xml:space="preserve">                    stack: this.stack,</w:t>
      </w:r>
    </w:p>
    <w:p w14:paraId="0C085EDA" w14:textId="77777777" w:rsidR="005E6A9E" w:rsidRDefault="005E6A9E" w:rsidP="005E6A9E">
      <w:pPr>
        <w:pStyle w:val="Style1"/>
      </w:pPr>
      <w:r>
        <w:t xml:space="preserve">                    config: this.config,</w:t>
      </w:r>
    </w:p>
    <w:p w14:paraId="382B7A8E" w14:textId="77777777" w:rsidR="005E6A9E" w:rsidRDefault="005E6A9E" w:rsidP="005E6A9E">
      <w:pPr>
        <w:pStyle w:val="Style1"/>
      </w:pPr>
      <w:r>
        <w:t xml:space="preserve">                    code: this.code</w:t>
      </w:r>
    </w:p>
    <w:p w14:paraId="77097D9D" w14:textId="77777777" w:rsidR="005E6A9E" w:rsidRDefault="005E6A9E" w:rsidP="005E6A9E">
      <w:pPr>
        <w:pStyle w:val="Style1"/>
      </w:pPr>
      <w:r>
        <w:t xml:space="preserve">                }</w:t>
      </w:r>
    </w:p>
    <w:p w14:paraId="4224DCAE" w14:textId="77777777" w:rsidR="005E6A9E" w:rsidRDefault="005E6A9E" w:rsidP="005E6A9E">
      <w:pPr>
        <w:pStyle w:val="Style1"/>
      </w:pPr>
      <w:r>
        <w:t xml:space="preserve">            }</w:t>
      </w:r>
    </w:p>
    <w:p w14:paraId="1B32E7BD" w14:textId="77777777" w:rsidR="005E6A9E" w:rsidRDefault="005E6A9E" w:rsidP="005E6A9E">
      <w:pPr>
        <w:pStyle w:val="Style1"/>
      </w:pPr>
      <w:r>
        <w:t xml:space="preserve">            ,</w:t>
      </w:r>
    </w:p>
    <w:p w14:paraId="0AF1000D" w14:textId="77777777" w:rsidR="005E6A9E" w:rsidRDefault="005E6A9E" w:rsidP="005E6A9E">
      <w:pPr>
        <w:pStyle w:val="Style1"/>
      </w:pPr>
      <w:r>
        <w:t xml:space="preserve">            e</w:t>
      </w:r>
    </w:p>
    <w:p w14:paraId="5A9BA3A6" w14:textId="77777777" w:rsidR="005E6A9E" w:rsidRDefault="005E6A9E" w:rsidP="005E6A9E">
      <w:pPr>
        <w:pStyle w:val="Style1"/>
      </w:pPr>
      <w:r>
        <w:t xml:space="preserve">        }</w:t>
      </w:r>
    </w:p>
    <w:p w14:paraId="1FE20899" w14:textId="77777777" w:rsidR="005E6A9E" w:rsidRDefault="005E6A9E" w:rsidP="005E6A9E">
      <w:pPr>
        <w:pStyle w:val="Style1"/>
      </w:pPr>
      <w:r>
        <w:t xml:space="preserve">    },</w:t>
      </w:r>
    </w:p>
    <w:p w14:paraId="3D70A1A2" w14:textId="77777777" w:rsidR="005E6A9E" w:rsidRDefault="005E6A9E" w:rsidP="005E6A9E">
      <w:pPr>
        <w:pStyle w:val="Style1"/>
      </w:pPr>
      <w:r>
        <w:t xml:space="preserve">    Rzld: function(e, t, r) {</w:t>
      </w:r>
    </w:p>
    <w:p w14:paraId="24F5ABB4" w14:textId="77777777" w:rsidR="005E6A9E" w:rsidRDefault="005E6A9E" w:rsidP="005E6A9E">
      <w:pPr>
        <w:pStyle w:val="Style1"/>
      </w:pPr>
      <w:r>
        <w:t xml:space="preserve">        "use strict";</w:t>
      </w:r>
    </w:p>
    <w:p w14:paraId="7FC8E8C9" w14:textId="77777777" w:rsidR="005E6A9E" w:rsidRDefault="005E6A9E" w:rsidP="005E6A9E">
      <w:pPr>
        <w:pStyle w:val="Style1"/>
      </w:pPr>
      <w:r>
        <w:t xml:space="preserve">        e.exports = function(e) {</w:t>
      </w:r>
    </w:p>
    <w:p w14:paraId="59976366" w14:textId="77777777" w:rsidR="005E6A9E" w:rsidRDefault="005E6A9E" w:rsidP="005E6A9E">
      <w:pPr>
        <w:pStyle w:val="Style1"/>
      </w:pPr>
      <w:r>
        <w:t xml:space="preserve">            return /^([a-z][a-z\d\+\-\.]*:)?\/\//i.test(e)</w:t>
      </w:r>
    </w:p>
    <w:p w14:paraId="1FCD2DFA" w14:textId="77777777" w:rsidR="005E6A9E" w:rsidRDefault="005E6A9E" w:rsidP="005E6A9E">
      <w:pPr>
        <w:pStyle w:val="Style1"/>
      </w:pPr>
      <w:r>
        <w:t xml:space="preserve">        }</w:t>
      </w:r>
    </w:p>
    <w:p w14:paraId="1D699535" w14:textId="77777777" w:rsidR="005E6A9E" w:rsidRDefault="005E6A9E" w:rsidP="005E6A9E">
      <w:pPr>
        <w:pStyle w:val="Style1"/>
      </w:pPr>
      <w:r>
        <w:t xml:space="preserve">    },</w:t>
      </w:r>
    </w:p>
    <w:p w14:paraId="768DCD5F" w14:textId="77777777" w:rsidR="005E6A9E" w:rsidRDefault="005E6A9E" w:rsidP="005E6A9E">
      <w:pPr>
        <w:pStyle w:val="Style1"/>
      </w:pPr>
      <w:r>
        <w:t xml:space="preserve">    TDIH: function(e, t, r) {</w:t>
      </w:r>
    </w:p>
    <w:p w14:paraId="390C9B6A" w14:textId="77777777" w:rsidR="005E6A9E" w:rsidRDefault="005E6A9E" w:rsidP="005E6A9E">
      <w:pPr>
        <w:pStyle w:val="Style1"/>
      </w:pPr>
      <w:r>
        <w:t xml:space="preserve">        "use strict";</w:t>
      </w:r>
    </w:p>
    <w:p w14:paraId="33B30C8C" w14:textId="77777777" w:rsidR="005E6A9E" w:rsidRDefault="005E6A9E" w:rsidP="005E6A9E">
      <w:pPr>
        <w:pStyle w:val="Style1"/>
      </w:pPr>
      <w:r>
        <w:t xml:space="preserve">        var n = r("ovh1")</w:t>
      </w:r>
    </w:p>
    <w:p w14:paraId="76F524EE" w14:textId="77777777" w:rsidR="005E6A9E" w:rsidRDefault="005E6A9E" w:rsidP="005E6A9E">
      <w:pPr>
        <w:pStyle w:val="Style1"/>
      </w:pPr>
      <w:r>
        <w:t xml:space="preserve">          , o = r("5QbJ")</w:t>
      </w:r>
    </w:p>
    <w:p w14:paraId="3596C901" w14:textId="77777777" w:rsidR="005E6A9E" w:rsidRDefault="005E6A9E" w:rsidP="005E6A9E">
      <w:pPr>
        <w:pStyle w:val="Style1"/>
      </w:pPr>
      <w:r>
        <w:t xml:space="preserve">          , s = r("uahg")</w:t>
      </w:r>
    </w:p>
    <w:p w14:paraId="74A9FFA8" w14:textId="77777777" w:rsidR="005E6A9E" w:rsidRDefault="005E6A9E" w:rsidP="005E6A9E">
      <w:pPr>
        <w:pStyle w:val="Style1"/>
      </w:pPr>
      <w:r>
        <w:t xml:space="preserve">          , i = r("Zrjs");</w:t>
      </w:r>
    </w:p>
    <w:p w14:paraId="38C1B722" w14:textId="77777777" w:rsidR="005E6A9E" w:rsidRDefault="005E6A9E" w:rsidP="005E6A9E">
      <w:pPr>
        <w:pStyle w:val="Style1"/>
      </w:pPr>
      <w:r>
        <w:t xml:space="preserve">        function a(e) {</w:t>
      </w:r>
    </w:p>
    <w:p w14:paraId="7A9B6ACA" w14:textId="77777777" w:rsidR="005E6A9E" w:rsidRDefault="005E6A9E" w:rsidP="005E6A9E">
      <w:pPr>
        <w:pStyle w:val="Style1"/>
      </w:pPr>
      <w:r>
        <w:t xml:space="preserve">            var t = new s(e)</w:t>
      </w:r>
    </w:p>
    <w:p w14:paraId="375CC69D" w14:textId="77777777" w:rsidR="005E6A9E" w:rsidRDefault="005E6A9E" w:rsidP="005E6A9E">
      <w:pPr>
        <w:pStyle w:val="Style1"/>
      </w:pPr>
      <w:r>
        <w:t xml:space="preserve">              , r = o(s.prototype.request, t);</w:t>
      </w:r>
    </w:p>
    <w:p w14:paraId="7D3C38FE" w14:textId="77777777" w:rsidR="005E6A9E" w:rsidRDefault="005E6A9E" w:rsidP="005E6A9E">
      <w:pPr>
        <w:pStyle w:val="Style1"/>
      </w:pPr>
      <w:r>
        <w:t xml:space="preserve">            return n.extend(r, s.prototype, t),</w:t>
      </w:r>
    </w:p>
    <w:p w14:paraId="0A635ED0" w14:textId="77777777" w:rsidR="005E6A9E" w:rsidRDefault="005E6A9E" w:rsidP="005E6A9E">
      <w:pPr>
        <w:pStyle w:val="Style1"/>
      </w:pPr>
      <w:r>
        <w:t xml:space="preserve">            n.extend(r, t),</w:t>
      </w:r>
    </w:p>
    <w:p w14:paraId="213912D4" w14:textId="77777777" w:rsidR="005E6A9E" w:rsidRDefault="005E6A9E" w:rsidP="005E6A9E">
      <w:pPr>
        <w:pStyle w:val="Style1"/>
      </w:pPr>
      <w:r>
        <w:t xml:space="preserve">            r</w:t>
      </w:r>
    </w:p>
    <w:p w14:paraId="25940A83" w14:textId="77777777" w:rsidR="005E6A9E" w:rsidRDefault="005E6A9E" w:rsidP="005E6A9E">
      <w:pPr>
        <w:pStyle w:val="Style1"/>
      </w:pPr>
      <w:r>
        <w:t xml:space="preserve">        }</w:t>
      </w:r>
    </w:p>
    <w:p w14:paraId="3B63FF9C" w14:textId="77777777" w:rsidR="005E6A9E" w:rsidRDefault="005E6A9E" w:rsidP="005E6A9E">
      <w:pPr>
        <w:pStyle w:val="Style1"/>
      </w:pPr>
      <w:r>
        <w:t xml:space="preserve">        var u = a(r("bRtl"));</w:t>
      </w:r>
    </w:p>
    <w:p w14:paraId="0651CA1C" w14:textId="77777777" w:rsidR="005E6A9E" w:rsidRDefault="005E6A9E" w:rsidP="005E6A9E">
      <w:pPr>
        <w:pStyle w:val="Style1"/>
      </w:pPr>
      <w:r>
        <w:t xml:space="preserve">        u.Axios = s,</w:t>
      </w:r>
    </w:p>
    <w:p w14:paraId="0AC33DC3" w14:textId="77777777" w:rsidR="005E6A9E" w:rsidRDefault="005E6A9E" w:rsidP="005E6A9E">
      <w:pPr>
        <w:pStyle w:val="Style1"/>
      </w:pPr>
      <w:r>
        <w:t xml:space="preserve">        u.create = function(e) {</w:t>
      </w:r>
    </w:p>
    <w:p w14:paraId="7F250E0B" w14:textId="77777777" w:rsidR="005E6A9E" w:rsidRDefault="005E6A9E" w:rsidP="005E6A9E">
      <w:pPr>
        <w:pStyle w:val="Style1"/>
      </w:pPr>
      <w:r>
        <w:t xml:space="preserve">            return a(i(u.defaults, e))</w:t>
      </w:r>
    </w:p>
    <w:p w14:paraId="4B98C2A4" w14:textId="77777777" w:rsidR="005E6A9E" w:rsidRDefault="005E6A9E" w:rsidP="005E6A9E">
      <w:pPr>
        <w:pStyle w:val="Style1"/>
      </w:pPr>
      <w:r>
        <w:t xml:space="preserve">        }</w:t>
      </w:r>
    </w:p>
    <w:p w14:paraId="3E6FF727" w14:textId="77777777" w:rsidR="005E6A9E" w:rsidRDefault="005E6A9E" w:rsidP="005E6A9E">
      <w:pPr>
        <w:pStyle w:val="Style1"/>
      </w:pPr>
      <w:r>
        <w:t xml:space="preserve">        ,</w:t>
      </w:r>
    </w:p>
    <w:p w14:paraId="68696A62" w14:textId="77777777" w:rsidR="005E6A9E" w:rsidRDefault="005E6A9E" w:rsidP="005E6A9E">
      <w:pPr>
        <w:pStyle w:val="Style1"/>
      </w:pPr>
      <w:r>
        <w:t xml:space="preserve">        u.Cancel = r("tImM"),</w:t>
      </w:r>
    </w:p>
    <w:p w14:paraId="2F231BED" w14:textId="77777777" w:rsidR="005E6A9E" w:rsidRDefault="005E6A9E" w:rsidP="005E6A9E">
      <w:pPr>
        <w:pStyle w:val="Style1"/>
      </w:pPr>
      <w:r>
        <w:t xml:space="preserve">        u.CancelToken = r("OHXD"),</w:t>
      </w:r>
    </w:p>
    <w:p w14:paraId="70F32345" w14:textId="77777777" w:rsidR="005E6A9E" w:rsidRDefault="005E6A9E" w:rsidP="005E6A9E">
      <w:pPr>
        <w:pStyle w:val="Style1"/>
      </w:pPr>
      <w:r>
        <w:t xml:space="preserve">        u.isCancel = r("e5jZ"),</w:t>
      </w:r>
    </w:p>
    <w:p w14:paraId="3A9CF58B" w14:textId="77777777" w:rsidR="005E6A9E" w:rsidRDefault="005E6A9E" w:rsidP="005E6A9E">
      <w:pPr>
        <w:pStyle w:val="Style1"/>
      </w:pPr>
      <w:r>
        <w:t xml:space="preserve">        u.all = function(e) {</w:t>
      </w:r>
    </w:p>
    <w:p w14:paraId="3284A97E" w14:textId="77777777" w:rsidR="005E6A9E" w:rsidRDefault="005E6A9E" w:rsidP="005E6A9E">
      <w:pPr>
        <w:pStyle w:val="Style1"/>
      </w:pPr>
      <w:r>
        <w:t xml:space="preserve">            return Promise.all(e)</w:t>
      </w:r>
    </w:p>
    <w:p w14:paraId="26671201" w14:textId="77777777" w:rsidR="005E6A9E" w:rsidRDefault="005E6A9E" w:rsidP="005E6A9E">
      <w:pPr>
        <w:pStyle w:val="Style1"/>
      </w:pPr>
      <w:r>
        <w:t xml:space="preserve">        }</w:t>
      </w:r>
    </w:p>
    <w:p w14:paraId="5B2A71ED" w14:textId="77777777" w:rsidR="005E6A9E" w:rsidRDefault="005E6A9E" w:rsidP="005E6A9E">
      <w:pPr>
        <w:pStyle w:val="Style1"/>
      </w:pPr>
      <w:r>
        <w:t xml:space="preserve">        ,</w:t>
      </w:r>
    </w:p>
    <w:p w14:paraId="06616878" w14:textId="77777777" w:rsidR="005E6A9E" w:rsidRDefault="005E6A9E" w:rsidP="005E6A9E">
      <w:pPr>
        <w:pStyle w:val="Style1"/>
      </w:pPr>
      <w:r>
        <w:t xml:space="preserve">        u.spread = r("6s8r"),</w:t>
      </w:r>
    </w:p>
    <w:p w14:paraId="61F16F20" w14:textId="77777777" w:rsidR="005E6A9E" w:rsidRDefault="005E6A9E" w:rsidP="005E6A9E">
      <w:pPr>
        <w:pStyle w:val="Style1"/>
      </w:pPr>
      <w:r>
        <w:t xml:space="preserve">        u.isAxiosError = r("OBDY"),</w:t>
      </w:r>
    </w:p>
    <w:p w14:paraId="06410CEC" w14:textId="77777777" w:rsidR="005E6A9E" w:rsidRDefault="005E6A9E" w:rsidP="005E6A9E">
      <w:pPr>
        <w:pStyle w:val="Style1"/>
      </w:pPr>
      <w:r>
        <w:t xml:space="preserve">        e.exports = u,</w:t>
      </w:r>
    </w:p>
    <w:p w14:paraId="08997B9A" w14:textId="77777777" w:rsidR="005E6A9E" w:rsidRDefault="005E6A9E" w:rsidP="005E6A9E">
      <w:pPr>
        <w:pStyle w:val="Style1"/>
      </w:pPr>
      <w:r>
        <w:t xml:space="preserve">        e.exports.default = u</w:t>
      </w:r>
    </w:p>
    <w:p w14:paraId="03276976" w14:textId="77777777" w:rsidR="005E6A9E" w:rsidRDefault="005E6A9E" w:rsidP="005E6A9E">
      <w:pPr>
        <w:pStyle w:val="Style1"/>
      </w:pPr>
      <w:r>
        <w:t xml:space="preserve">    },</w:t>
      </w:r>
    </w:p>
    <w:p w14:paraId="1A059548" w14:textId="77777777" w:rsidR="005E6A9E" w:rsidRDefault="005E6A9E" w:rsidP="005E6A9E">
      <w:pPr>
        <w:pStyle w:val="Style1"/>
      </w:pPr>
      <w:r>
        <w:t xml:space="preserve">    Zrjs: function(e, t, r) {</w:t>
      </w:r>
    </w:p>
    <w:p w14:paraId="633CB496" w14:textId="77777777" w:rsidR="005E6A9E" w:rsidRDefault="005E6A9E" w:rsidP="005E6A9E">
      <w:pPr>
        <w:pStyle w:val="Style1"/>
      </w:pPr>
      <w:r>
        <w:t xml:space="preserve">        "use strict";</w:t>
      </w:r>
    </w:p>
    <w:p w14:paraId="2AE8CFA3" w14:textId="77777777" w:rsidR="005E6A9E" w:rsidRDefault="005E6A9E" w:rsidP="005E6A9E">
      <w:pPr>
        <w:pStyle w:val="Style1"/>
      </w:pPr>
      <w:r>
        <w:t xml:space="preserve">        var n = r("ovh1");</w:t>
      </w:r>
    </w:p>
    <w:p w14:paraId="40725E55" w14:textId="77777777" w:rsidR="005E6A9E" w:rsidRDefault="005E6A9E" w:rsidP="005E6A9E">
      <w:pPr>
        <w:pStyle w:val="Style1"/>
      </w:pPr>
      <w:r>
        <w:t xml:space="preserve">        e.exports = function(e, t) {</w:t>
      </w:r>
    </w:p>
    <w:p w14:paraId="7E99AC9B" w14:textId="77777777" w:rsidR="005E6A9E" w:rsidRDefault="005E6A9E" w:rsidP="005E6A9E">
      <w:pPr>
        <w:pStyle w:val="Style1"/>
      </w:pPr>
      <w:r>
        <w:t xml:space="preserve">            t = t || {};</w:t>
      </w:r>
    </w:p>
    <w:p w14:paraId="687FAC52" w14:textId="77777777" w:rsidR="005E6A9E" w:rsidRDefault="005E6A9E" w:rsidP="005E6A9E">
      <w:pPr>
        <w:pStyle w:val="Style1"/>
      </w:pPr>
      <w:r>
        <w:t xml:space="preserve">            var r = {}</w:t>
      </w:r>
    </w:p>
    <w:p w14:paraId="0502A2EE" w14:textId="77777777" w:rsidR="005E6A9E" w:rsidRDefault="005E6A9E" w:rsidP="005E6A9E">
      <w:pPr>
        <w:pStyle w:val="Style1"/>
      </w:pPr>
      <w:r>
        <w:t xml:space="preserve">              , o = ["url", "method", "data"]</w:t>
      </w:r>
    </w:p>
    <w:p w14:paraId="51312F78" w14:textId="77777777" w:rsidR="005E6A9E" w:rsidRDefault="005E6A9E" w:rsidP="005E6A9E">
      <w:pPr>
        <w:pStyle w:val="Style1"/>
      </w:pPr>
      <w:r>
        <w:t xml:space="preserve">              , s = ["headers", "auth", "proxy", "params"]</w:t>
      </w:r>
    </w:p>
    <w:p w14:paraId="66F6F279" w14:textId="77777777" w:rsidR="005E6A9E" w:rsidRDefault="005E6A9E" w:rsidP="005E6A9E">
      <w:pPr>
        <w:pStyle w:val="Style1"/>
      </w:pPr>
      <w:r>
        <w:t xml:space="preserve">              , i = ["baseURL", "transformRequest", "transformResponse", "paramsSerializer", "timeout", "timeoutMessage", "withCredentials", "adapter", "responseType", "xsrfCookieName", "xsrfHeaderName", "onUploadProgress", "onDownloadProgress", "decompress", "maxContentLength", "maxBodyLength", "maxRedirects", "transport", "httpAgent", "httpsAgent", "cancelToken", "socketPath", "responseEncoding"]</w:t>
      </w:r>
    </w:p>
    <w:p w14:paraId="2AC0EAAB" w14:textId="77777777" w:rsidR="005E6A9E" w:rsidRDefault="005E6A9E" w:rsidP="005E6A9E">
      <w:pPr>
        <w:pStyle w:val="Style1"/>
      </w:pPr>
      <w:r>
        <w:t xml:space="preserve">              , a = ["validateStatus"];</w:t>
      </w:r>
    </w:p>
    <w:p w14:paraId="45F76C60" w14:textId="77777777" w:rsidR="005E6A9E" w:rsidRDefault="005E6A9E" w:rsidP="005E6A9E">
      <w:pPr>
        <w:pStyle w:val="Style1"/>
      </w:pPr>
      <w:r>
        <w:t xml:space="preserve">            function u(e, t) {</w:t>
      </w:r>
    </w:p>
    <w:p w14:paraId="400578F0" w14:textId="77777777" w:rsidR="005E6A9E" w:rsidRDefault="005E6A9E" w:rsidP="005E6A9E">
      <w:pPr>
        <w:pStyle w:val="Style1"/>
      </w:pPr>
      <w:r>
        <w:t xml:space="preserve">                return n.isPlainObject(e) &amp;&amp; n.isPlainObject(t) ? n.merge(e, t) : n.isPlainObject(t) ? n.merge({}, t) : n.isArray(t) ? t.slice() : t</w:t>
      </w:r>
    </w:p>
    <w:p w14:paraId="2CFD75C4" w14:textId="77777777" w:rsidR="005E6A9E" w:rsidRDefault="005E6A9E" w:rsidP="005E6A9E">
      <w:pPr>
        <w:pStyle w:val="Style1"/>
      </w:pPr>
      <w:r>
        <w:t xml:space="preserve">            }</w:t>
      </w:r>
    </w:p>
    <w:p w14:paraId="129BAD3C" w14:textId="77777777" w:rsidR="005E6A9E" w:rsidRDefault="005E6A9E" w:rsidP="005E6A9E">
      <w:pPr>
        <w:pStyle w:val="Style1"/>
      </w:pPr>
      <w:r>
        <w:t xml:space="preserve">            function c(o) {</w:t>
      </w:r>
    </w:p>
    <w:p w14:paraId="79517FC8" w14:textId="77777777" w:rsidR="005E6A9E" w:rsidRDefault="005E6A9E" w:rsidP="005E6A9E">
      <w:pPr>
        <w:pStyle w:val="Style1"/>
      </w:pPr>
      <w:r>
        <w:t xml:space="preserve">                n.isUndefined(t[o]) ? n.isUndefined(e[o]) || (r[o] = u(void 0, e[o])) : r[o] = u(e[o], t[o])</w:t>
      </w:r>
    </w:p>
    <w:p w14:paraId="46A00335" w14:textId="77777777" w:rsidR="005E6A9E" w:rsidRDefault="005E6A9E" w:rsidP="005E6A9E">
      <w:pPr>
        <w:pStyle w:val="Style1"/>
      </w:pPr>
      <w:r>
        <w:t xml:space="preserve">            }</w:t>
      </w:r>
    </w:p>
    <w:p w14:paraId="03A7E34C" w14:textId="77777777" w:rsidR="005E6A9E" w:rsidRDefault="005E6A9E" w:rsidP="005E6A9E">
      <w:pPr>
        <w:pStyle w:val="Style1"/>
      </w:pPr>
      <w:r>
        <w:t xml:space="preserve">            n.forEach(o, (function(e) {</w:t>
      </w:r>
    </w:p>
    <w:p w14:paraId="5AC78252" w14:textId="77777777" w:rsidR="005E6A9E" w:rsidRDefault="005E6A9E" w:rsidP="005E6A9E">
      <w:pPr>
        <w:pStyle w:val="Style1"/>
      </w:pPr>
      <w:r>
        <w:t xml:space="preserve">                n.isUndefined(t[e]) || (r[e] = u(void 0, t[e]))</w:t>
      </w:r>
    </w:p>
    <w:p w14:paraId="32DF67F8" w14:textId="77777777" w:rsidR="005E6A9E" w:rsidRDefault="005E6A9E" w:rsidP="005E6A9E">
      <w:pPr>
        <w:pStyle w:val="Style1"/>
      </w:pPr>
      <w:r>
        <w:t xml:space="preserve">            }</w:t>
      </w:r>
    </w:p>
    <w:p w14:paraId="3FA46950" w14:textId="77777777" w:rsidR="005E6A9E" w:rsidRDefault="005E6A9E" w:rsidP="005E6A9E">
      <w:pPr>
        <w:pStyle w:val="Style1"/>
      </w:pPr>
      <w:r>
        <w:t xml:space="preserve">            )),</w:t>
      </w:r>
    </w:p>
    <w:p w14:paraId="21690233" w14:textId="77777777" w:rsidR="005E6A9E" w:rsidRDefault="005E6A9E" w:rsidP="005E6A9E">
      <w:pPr>
        <w:pStyle w:val="Style1"/>
      </w:pPr>
      <w:r>
        <w:t xml:space="preserve">            n.forEach(s, c),</w:t>
      </w:r>
    </w:p>
    <w:p w14:paraId="548613BA" w14:textId="77777777" w:rsidR="005E6A9E" w:rsidRDefault="005E6A9E" w:rsidP="005E6A9E">
      <w:pPr>
        <w:pStyle w:val="Style1"/>
      </w:pPr>
      <w:r>
        <w:t xml:space="preserve">            n.forEach(i, (function(o) {</w:t>
      </w:r>
    </w:p>
    <w:p w14:paraId="36AF9F10" w14:textId="77777777" w:rsidR="005E6A9E" w:rsidRDefault="005E6A9E" w:rsidP="005E6A9E">
      <w:pPr>
        <w:pStyle w:val="Style1"/>
      </w:pPr>
      <w:r>
        <w:t xml:space="preserve">                n.isUndefined(t[o]) ? n.isUndefined(e[o]) || (r[o] = u(void 0, e[o])) : r[o] = u(void 0, t[o])</w:t>
      </w:r>
    </w:p>
    <w:p w14:paraId="0A75F026" w14:textId="77777777" w:rsidR="005E6A9E" w:rsidRDefault="005E6A9E" w:rsidP="005E6A9E">
      <w:pPr>
        <w:pStyle w:val="Style1"/>
      </w:pPr>
      <w:r>
        <w:t xml:space="preserve">            }</w:t>
      </w:r>
    </w:p>
    <w:p w14:paraId="698A9248" w14:textId="77777777" w:rsidR="005E6A9E" w:rsidRDefault="005E6A9E" w:rsidP="005E6A9E">
      <w:pPr>
        <w:pStyle w:val="Style1"/>
      </w:pPr>
      <w:r>
        <w:t xml:space="preserve">            )),</w:t>
      </w:r>
    </w:p>
    <w:p w14:paraId="041AC201" w14:textId="77777777" w:rsidR="005E6A9E" w:rsidRDefault="005E6A9E" w:rsidP="005E6A9E">
      <w:pPr>
        <w:pStyle w:val="Style1"/>
      </w:pPr>
      <w:r>
        <w:t xml:space="preserve">            n.forEach(a, (function(n) {</w:t>
      </w:r>
    </w:p>
    <w:p w14:paraId="11915EC8" w14:textId="77777777" w:rsidR="005E6A9E" w:rsidRDefault="005E6A9E" w:rsidP="005E6A9E">
      <w:pPr>
        <w:pStyle w:val="Style1"/>
      </w:pPr>
      <w:r>
        <w:t xml:space="preserve">                n in t ? r[n] = u(e[n], t[n]) : n in e &amp;&amp; (r[n] = u(void 0, e[n]))</w:t>
      </w:r>
    </w:p>
    <w:p w14:paraId="10EDDDE6" w14:textId="77777777" w:rsidR="005E6A9E" w:rsidRDefault="005E6A9E" w:rsidP="005E6A9E">
      <w:pPr>
        <w:pStyle w:val="Style1"/>
      </w:pPr>
      <w:r>
        <w:t xml:space="preserve">            }</w:t>
      </w:r>
    </w:p>
    <w:p w14:paraId="10667FB9" w14:textId="77777777" w:rsidR="005E6A9E" w:rsidRDefault="005E6A9E" w:rsidP="005E6A9E">
      <w:pPr>
        <w:pStyle w:val="Style1"/>
      </w:pPr>
      <w:r>
        <w:t xml:space="preserve">            ));</w:t>
      </w:r>
    </w:p>
    <w:p w14:paraId="473E9467" w14:textId="77777777" w:rsidR="005E6A9E" w:rsidRDefault="005E6A9E" w:rsidP="005E6A9E">
      <w:pPr>
        <w:pStyle w:val="Style1"/>
      </w:pPr>
      <w:r>
        <w:t xml:space="preserve">            var f = o.concat(s).concat(i).concat(a)</w:t>
      </w:r>
    </w:p>
    <w:p w14:paraId="46D01619" w14:textId="77777777" w:rsidR="005E6A9E" w:rsidRDefault="005E6A9E" w:rsidP="005E6A9E">
      <w:pPr>
        <w:pStyle w:val="Style1"/>
      </w:pPr>
      <w:r>
        <w:t xml:space="preserve">              , l = Object.keys(e).concat(Object.keys(t)).filter((function(e) {</w:t>
      </w:r>
    </w:p>
    <w:p w14:paraId="37EC9F64" w14:textId="77777777" w:rsidR="005E6A9E" w:rsidRDefault="005E6A9E" w:rsidP="005E6A9E">
      <w:pPr>
        <w:pStyle w:val="Style1"/>
      </w:pPr>
      <w:r>
        <w:t xml:space="preserve">                return -1 === f.indexOf(e)</w:t>
      </w:r>
    </w:p>
    <w:p w14:paraId="0BAB7ECC" w14:textId="77777777" w:rsidR="005E6A9E" w:rsidRDefault="005E6A9E" w:rsidP="005E6A9E">
      <w:pPr>
        <w:pStyle w:val="Style1"/>
      </w:pPr>
      <w:r>
        <w:t xml:space="preserve">            }</w:t>
      </w:r>
    </w:p>
    <w:p w14:paraId="4D2C05D1" w14:textId="77777777" w:rsidR="005E6A9E" w:rsidRDefault="005E6A9E" w:rsidP="005E6A9E">
      <w:pPr>
        <w:pStyle w:val="Style1"/>
      </w:pPr>
      <w:r>
        <w:t xml:space="preserve">            ));</w:t>
      </w:r>
    </w:p>
    <w:p w14:paraId="2CE7F520" w14:textId="77777777" w:rsidR="005E6A9E" w:rsidRDefault="005E6A9E" w:rsidP="005E6A9E">
      <w:pPr>
        <w:pStyle w:val="Style1"/>
      </w:pPr>
      <w:r>
        <w:t xml:space="preserve">            return n.forEach(l, c),</w:t>
      </w:r>
    </w:p>
    <w:p w14:paraId="59B38A11" w14:textId="77777777" w:rsidR="005E6A9E" w:rsidRDefault="005E6A9E" w:rsidP="005E6A9E">
      <w:pPr>
        <w:pStyle w:val="Style1"/>
      </w:pPr>
      <w:r>
        <w:t xml:space="preserve">            r</w:t>
      </w:r>
    </w:p>
    <w:p w14:paraId="57C485EA" w14:textId="77777777" w:rsidR="005E6A9E" w:rsidRDefault="005E6A9E" w:rsidP="005E6A9E">
      <w:pPr>
        <w:pStyle w:val="Style1"/>
      </w:pPr>
      <w:r>
        <w:t xml:space="preserve">        }</w:t>
      </w:r>
    </w:p>
    <w:p w14:paraId="295256BF" w14:textId="77777777" w:rsidR="005E6A9E" w:rsidRDefault="005E6A9E" w:rsidP="005E6A9E">
      <w:pPr>
        <w:pStyle w:val="Style1"/>
      </w:pPr>
      <w:r>
        <w:t xml:space="preserve">    },</w:t>
      </w:r>
    </w:p>
    <w:p w14:paraId="56D6B713" w14:textId="77777777" w:rsidR="005E6A9E" w:rsidRDefault="005E6A9E" w:rsidP="005E6A9E">
      <w:pPr>
        <w:pStyle w:val="Style1"/>
      </w:pPr>
      <w:r>
        <w:t xml:space="preserve">    aECo: function(e, t, r) {</w:t>
      </w:r>
    </w:p>
    <w:p w14:paraId="063A3E01" w14:textId="77777777" w:rsidR="005E6A9E" w:rsidRDefault="005E6A9E" w:rsidP="005E6A9E">
      <w:pPr>
        <w:pStyle w:val="Style1"/>
      </w:pPr>
      <w:r>
        <w:t xml:space="preserve">        "use strict";</w:t>
      </w:r>
    </w:p>
    <w:p w14:paraId="036967A3" w14:textId="77777777" w:rsidR="005E6A9E" w:rsidRDefault="005E6A9E" w:rsidP="005E6A9E">
      <w:pPr>
        <w:pStyle w:val="Style1"/>
      </w:pPr>
      <w:r>
        <w:t xml:space="preserve">        var n = r("2KG9");</w:t>
      </w:r>
    </w:p>
    <w:p w14:paraId="7DB97F53" w14:textId="77777777" w:rsidR="005E6A9E" w:rsidRDefault="005E6A9E" w:rsidP="005E6A9E">
      <w:pPr>
        <w:pStyle w:val="Style1"/>
      </w:pPr>
      <w:r>
        <w:t xml:space="preserve">        e.exports = function(e, t, r) {</w:t>
      </w:r>
    </w:p>
    <w:p w14:paraId="50568C50" w14:textId="77777777" w:rsidR="005E6A9E" w:rsidRDefault="005E6A9E" w:rsidP="005E6A9E">
      <w:pPr>
        <w:pStyle w:val="Style1"/>
      </w:pPr>
      <w:r>
        <w:t xml:space="preserve">            var o = r.config.validateStatus;</w:t>
      </w:r>
    </w:p>
    <w:p w14:paraId="2351A7F7" w14:textId="77777777" w:rsidR="005E6A9E" w:rsidRDefault="005E6A9E" w:rsidP="005E6A9E">
      <w:pPr>
        <w:pStyle w:val="Style1"/>
      </w:pPr>
      <w:r>
        <w:t xml:space="preserve">            r.status &amp;&amp; o &amp;&amp; !o(r.status) ? t(n("Request failed with status code " + r.status, r.config, null, r.request, r)) : e(r)</w:t>
      </w:r>
    </w:p>
    <w:p w14:paraId="0EA56C7A" w14:textId="77777777" w:rsidR="005E6A9E" w:rsidRDefault="005E6A9E" w:rsidP="005E6A9E">
      <w:pPr>
        <w:pStyle w:val="Style1"/>
      </w:pPr>
      <w:r>
        <w:t xml:space="preserve">        }</w:t>
      </w:r>
    </w:p>
    <w:p w14:paraId="7B3F2B34" w14:textId="77777777" w:rsidR="005E6A9E" w:rsidRDefault="005E6A9E" w:rsidP="005E6A9E">
      <w:pPr>
        <w:pStyle w:val="Style1"/>
      </w:pPr>
      <w:r>
        <w:t xml:space="preserve">    },</w:t>
      </w:r>
    </w:p>
    <w:p w14:paraId="41697482" w14:textId="77777777" w:rsidR="005E6A9E" w:rsidRDefault="005E6A9E" w:rsidP="005E6A9E">
      <w:pPr>
        <w:pStyle w:val="Style1"/>
      </w:pPr>
      <w:r>
        <w:t xml:space="preserve">    bRtl: function(e, t, r) {</w:t>
      </w:r>
    </w:p>
    <w:p w14:paraId="05A77A91" w14:textId="77777777" w:rsidR="005E6A9E" w:rsidRDefault="005E6A9E" w:rsidP="005E6A9E">
      <w:pPr>
        <w:pStyle w:val="Style1"/>
      </w:pPr>
      <w:r>
        <w:t xml:space="preserve">        "use strict";</w:t>
      </w:r>
    </w:p>
    <w:p w14:paraId="0515D044" w14:textId="77777777" w:rsidR="005E6A9E" w:rsidRDefault="005E6A9E" w:rsidP="005E6A9E">
      <w:pPr>
        <w:pStyle w:val="Style1"/>
      </w:pPr>
      <w:r>
        <w:t xml:space="preserve">        (function(t) {</w:t>
      </w:r>
    </w:p>
    <w:p w14:paraId="30E36E09" w14:textId="77777777" w:rsidR="005E6A9E" w:rsidRDefault="005E6A9E" w:rsidP="005E6A9E">
      <w:pPr>
        <w:pStyle w:val="Style1"/>
      </w:pPr>
      <w:r>
        <w:t xml:space="preserve">            var n = r("ovh1")</w:t>
      </w:r>
    </w:p>
    <w:p w14:paraId="200124FD" w14:textId="77777777" w:rsidR="005E6A9E" w:rsidRDefault="005E6A9E" w:rsidP="005E6A9E">
      <w:pPr>
        <w:pStyle w:val="Style1"/>
      </w:pPr>
      <w:r>
        <w:t xml:space="preserve">              , o = r("71kK")</w:t>
      </w:r>
    </w:p>
    <w:p w14:paraId="66F4CFF4" w14:textId="77777777" w:rsidR="005E6A9E" w:rsidRDefault="005E6A9E" w:rsidP="005E6A9E">
      <w:pPr>
        <w:pStyle w:val="Style1"/>
      </w:pPr>
      <w:r>
        <w:t xml:space="preserve">              , s = r("OmE2")</w:t>
      </w:r>
    </w:p>
    <w:p w14:paraId="58DABFDF" w14:textId="77777777" w:rsidR="005E6A9E" w:rsidRDefault="005E6A9E" w:rsidP="005E6A9E">
      <w:pPr>
        <w:pStyle w:val="Style1"/>
      </w:pPr>
      <w:r>
        <w:t xml:space="preserve">              , i = {</w:t>
      </w:r>
    </w:p>
    <w:p w14:paraId="5AFFADFE" w14:textId="77777777" w:rsidR="005E6A9E" w:rsidRDefault="005E6A9E" w:rsidP="005E6A9E">
      <w:pPr>
        <w:pStyle w:val="Style1"/>
      </w:pPr>
      <w:r>
        <w:t xml:space="preserve">                "Content-Type": "application/x-www-form-urlencoded"</w:t>
      </w:r>
    </w:p>
    <w:p w14:paraId="1DC2DD44" w14:textId="77777777" w:rsidR="005E6A9E" w:rsidRDefault="005E6A9E" w:rsidP="005E6A9E">
      <w:pPr>
        <w:pStyle w:val="Style1"/>
      </w:pPr>
      <w:r>
        <w:t xml:space="preserve">            };</w:t>
      </w:r>
    </w:p>
    <w:p w14:paraId="57AF3412" w14:textId="77777777" w:rsidR="005E6A9E" w:rsidRDefault="005E6A9E" w:rsidP="005E6A9E">
      <w:pPr>
        <w:pStyle w:val="Style1"/>
      </w:pPr>
      <w:r>
        <w:t xml:space="preserve">            function a(e, t) {</w:t>
      </w:r>
    </w:p>
    <w:p w14:paraId="776D837B" w14:textId="77777777" w:rsidR="005E6A9E" w:rsidRDefault="005E6A9E" w:rsidP="005E6A9E">
      <w:pPr>
        <w:pStyle w:val="Style1"/>
      </w:pPr>
      <w:r>
        <w:t xml:space="preserve">                !n.isUndefined(e) &amp;&amp; n.isUndefined(e["Content-Type"]) &amp;&amp; (e["Content-Type"] = t)</w:t>
      </w:r>
    </w:p>
    <w:p w14:paraId="3F5A09EF" w14:textId="77777777" w:rsidR="005E6A9E" w:rsidRDefault="005E6A9E" w:rsidP="005E6A9E">
      <w:pPr>
        <w:pStyle w:val="Style1"/>
      </w:pPr>
      <w:r>
        <w:t xml:space="preserve">            }</w:t>
      </w:r>
    </w:p>
    <w:p w14:paraId="7C3BE03A" w14:textId="77777777" w:rsidR="005E6A9E" w:rsidRDefault="005E6A9E" w:rsidP="005E6A9E">
      <w:pPr>
        <w:pStyle w:val="Style1"/>
      </w:pPr>
      <w:r>
        <w:t xml:space="preserve">            var u = {</w:t>
      </w:r>
    </w:p>
    <w:p w14:paraId="2015F913" w14:textId="77777777" w:rsidR="005E6A9E" w:rsidRDefault="005E6A9E" w:rsidP="005E6A9E">
      <w:pPr>
        <w:pStyle w:val="Style1"/>
      </w:pPr>
      <w:r>
        <w:t xml:space="preserve">                transitional: {</w:t>
      </w:r>
    </w:p>
    <w:p w14:paraId="060105E1" w14:textId="77777777" w:rsidR="005E6A9E" w:rsidRDefault="005E6A9E" w:rsidP="005E6A9E">
      <w:pPr>
        <w:pStyle w:val="Style1"/>
      </w:pPr>
      <w:r>
        <w:t xml:space="preserve">                    silentJSONParsing: !0,</w:t>
      </w:r>
    </w:p>
    <w:p w14:paraId="704B3026" w14:textId="77777777" w:rsidR="005E6A9E" w:rsidRDefault="005E6A9E" w:rsidP="005E6A9E">
      <w:pPr>
        <w:pStyle w:val="Style1"/>
      </w:pPr>
      <w:r>
        <w:t xml:space="preserve">                    forcedJSONParsing: !0,</w:t>
      </w:r>
    </w:p>
    <w:p w14:paraId="0F83107A" w14:textId="77777777" w:rsidR="005E6A9E" w:rsidRDefault="005E6A9E" w:rsidP="005E6A9E">
      <w:pPr>
        <w:pStyle w:val="Style1"/>
      </w:pPr>
      <w:r>
        <w:t xml:space="preserve">                    clarifyTimeoutError: !1</w:t>
      </w:r>
    </w:p>
    <w:p w14:paraId="321BD6BD" w14:textId="77777777" w:rsidR="005E6A9E" w:rsidRDefault="005E6A9E" w:rsidP="005E6A9E">
      <w:pPr>
        <w:pStyle w:val="Style1"/>
      </w:pPr>
      <w:r>
        <w:t xml:space="preserve">                },</w:t>
      </w:r>
    </w:p>
    <w:p w14:paraId="7109CFE6" w14:textId="77777777" w:rsidR="005E6A9E" w:rsidRDefault="005E6A9E" w:rsidP="005E6A9E">
      <w:pPr>
        <w:pStyle w:val="Style1"/>
      </w:pPr>
      <w:r>
        <w:t xml:space="preserve">                adapter: function() {</w:t>
      </w:r>
    </w:p>
    <w:p w14:paraId="20799016" w14:textId="77777777" w:rsidR="005E6A9E" w:rsidRDefault="005E6A9E" w:rsidP="005E6A9E">
      <w:pPr>
        <w:pStyle w:val="Style1"/>
      </w:pPr>
      <w:r>
        <w:t xml:space="preserve">                    var e;</w:t>
      </w:r>
    </w:p>
    <w:p w14:paraId="72995443" w14:textId="77777777" w:rsidR="005E6A9E" w:rsidRDefault="005E6A9E" w:rsidP="005E6A9E">
      <w:pPr>
        <w:pStyle w:val="Style1"/>
      </w:pPr>
      <w:r>
        <w:t xml:space="preserve">                    return ("undefined" != typeof XMLHttpRequest || void 0 !== t &amp;&amp; "[object process]" === Object.prototype.toString.call(t)) &amp;&amp; (e = r("zf4f")),</w:t>
      </w:r>
    </w:p>
    <w:p w14:paraId="7F4277FC" w14:textId="77777777" w:rsidR="005E6A9E" w:rsidRDefault="005E6A9E" w:rsidP="005E6A9E">
      <w:pPr>
        <w:pStyle w:val="Style1"/>
      </w:pPr>
      <w:r>
        <w:t xml:space="preserve">                    e</w:t>
      </w:r>
    </w:p>
    <w:p w14:paraId="3402033F" w14:textId="77777777" w:rsidR="005E6A9E" w:rsidRDefault="005E6A9E" w:rsidP="005E6A9E">
      <w:pPr>
        <w:pStyle w:val="Style1"/>
      </w:pPr>
      <w:r>
        <w:t xml:space="preserve">                }(),</w:t>
      </w:r>
    </w:p>
    <w:p w14:paraId="4C4355BD" w14:textId="77777777" w:rsidR="005E6A9E" w:rsidRDefault="005E6A9E" w:rsidP="005E6A9E">
      <w:pPr>
        <w:pStyle w:val="Style1"/>
      </w:pPr>
      <w:r>
        <w:t xml:space="preserve">                transformRequest: [function(e, t) {</w:t>
      </w:r>
    </w:p>
    <w:p w14:paraId="4E3D02EF" w14:textId="77777777" w:rsidR="005E6A9E" w:rsidRDefault="005E6A9E" w:rsidP="005E6A9E">
      <w:pPr>
        <w:pStyle w:val="Style1"/>
      </w:pPr>
      <w:r>
        <w:t xml:space="preserve">                    return o(t, "Accept"),</w:t>
      </w:r>
    </w:p>
    <w:p w14:paraId="15A66B69" w14:textId="77777777" w:rsidR="005E6A9E" w:rsidRDefault="005E6A9E" w:rsidP="005E6A9E">
      <w:pPr>
        <w:pStyle w:val="Style1"/>
      </w:pPr>
      <w:r>
        <w:t xml:space="preserve">                    o(t, "Content-Type"),</w:t>
      </w:r>
    </w:p>
    <w:p w14:paraId="2C7353CB" w14:textId="77777777" w:rsidR="005E6A9E" w:rsidRDefault="005E6A9E" w:rsidP="005E6A9E">
      <w:pPr>
        <w:pStyle w:val="Style1"/>
      </w:pPr>
      <w:r>
        <w:t xml:space="preserve">                    n.isFormData(e) || n.isArrayBuffer(e) || n.isBuffer(e) || n.isStream(e) || n.isFile(e) || n.isBlob(e) ? e : n.isArrayBufferView(e) ? e.buffer : n.isURLSearchParams(e) ? (a(t, "application/x-www-form-urlencoded;charset=utf-8"),</w:t>
      </w:r>
    </w:p>
    <w:p w14:paraId="5F625282" w14:textId="77777777" w:rsidR="005E6A9E" w:rsidRDefault="005E6A9E" w:rsidP="005E6A9E">
      <w:pPr>
        <w:pStyle w:val="Style1"/>
      </w:pPr>
      <w:r>
        <w:t xml:space="preserve">                    e.toString()) : n.isObject(e) || t &amp;&amp; "application/json" === t["Content-Type"] ? (a(t, "application/json"),</w:t>
      </w:r>
    </w:p>
    <w:p w14:paraId="5A04352B" w14:textId="77777777" w:rsidR="005E6A9E" w:rsidRDefault="005E6A9E" w:rsidP="005E6A9E">
      <w:pPr>
        <w:pStyle w:val="Style1"/>
      </w:pPr>
      <w:r>
        <w:t xml:space="preserve">                    function(e, t, r) {</w:t>
      </w:r>
    </w:p>
    <w:p w14:paraId="6E789AB2" w14:textId="77777777" w:rsidR="005E6A9E" w:rsidRDefault="005E6A9E" w:rsidP="005E6A9E">
      <w:pPr>
        <w:pStyle w:val="Style1"/>
      </w:pPr>
      <w:r>
        <w:t xml:space="preserve">                        if (n.isString(e))</w:t>
      </w:r>
    </w:p>
    <w:p w14:paraId="23D383F8" w14:textId="77777777" w:rsidR="005E6A9E" w:rsidRDefault="005E6A9E" w:rsidP="005E6A9E">
      <w:pPr>
        <w:pStyle w:val="Style1"/>
      </w:pPr>
      <w:r>
        <w:t xml:space="preserve">                            try {</w:t>
      </w:r>
    </w:p>
    <w:p w14:paraId="047A8AC1" w14:textId="77777777" w:rsidR="005E6A9E" w:rsidRDefault="005E6A9E" w:rsidP="005E6A9E">
      <w:pPr>
        <w:pStyle w:val="Style1"/>
      </w:pPr>
      <w:r>
        <w:t xml:space="preserve">                                return (0,</w:t>
      </w:r>
    </w:p>
    <w:p w14:paraId="6C29B06E" w14:textId="77777777" w:rsidR="005E6A9E" w:rsidRDefault="005E6A9E" w:rsidP="005E6A9E">
      <w:pPr>
        <w:pStyle w:val="Style1"/>
      </w:pPr>
      <w:r>
        <w:t xml:space="preserve">                                JSON.parse)(e),</w:t>
      </w:r>
    </w:p>
    <w:p w14:paraId="16624D25" w14:textId="77777777" w:rsidR="005E6A9E" w:rsidRDefault="005E6A9E" w:rsidP="005E6A9E">
      <w:pPr>
        <w:pStyle w:val="Style1"/>
      </w:pPr>
      <w:r>
        <w:t xml:space="preserve">                                n.trim(e)</w:t>
      </w:r>
    </w:p>
    <w:p w14:paraId="54364E8B" w14:textId="77777777" w:rsidR="005E6A9E" w:rsidRDefault="005E6A9E" w:rsidP="005E6A9E">
      <w:pPr>
        <w:pStyle w:val="Style1"/>
      </w:pPr>
      <w:r>
        <w:t xml:space="preserve">                            } catch (e) {</w:t>
      </w:r>
    </w:p>
    <w:p w14:paraId="42701CFD" w14:textId="77777777" w:rsidR="005E6A9E" w:rsidRDefault="005E6A9E" w:rsidP="005E6A9E">
      <w:pPr>
        <w:pStyle w:val="Style1"/>
      </w:pPr>
      <w:r>
        <w:t xml:space="preserve">                                if ("SyntaxError" !== e.name)</w:t>
      </w:r>
    </w:p>
    <w:p w14:paraId="6214DE5D" w14:textId="77777777" w:rsidR="005E6A9E" w:rsidRDefault="005E6A9E" w:rsidP="005E6A9E">
      <w:pPr>
        <w:pStyle w:val="Style1"/>
      </w:pPr>
      <w:r>
        <w:t xml:space="preserve">                                    throw e</w:t>
      </w:r>
    </w:p>
    <w:p w14:paraId="55A3886D" w14:textId="77777777" w:rsidR="005E6A9E" w:rsidRDefault="005E6A9E" w:rsidP="005E6A9E">
      <w:pPr>
        <w:pStyle w:val="Style1"/>
      </w:pPr>
      <w:r>
        <w:t xml:space="preserve">                            }</w:t>
      </w:r>
    </w:p>
    <w:p w14:paraId="7DB593FD" w14:textId="77777777" w:rsidR="005E6A9E" w:rsidRDefault="005E6A9E" w:rsidP="005E6A9E">
      <w:pPr>
        <w:pStyle w:val="Style1"/>
      </w:pPr>
      <w:r>
        <w:t xml:space="preserve">                        return (0,</w:t>
      </w:r>
    </w:p>
    <w:p w14:paraId="39FB3B4F" w14:textId="77777777" w:rsidR="005E6A9E" w:rsidRDefault="005E6A9E" w:rsidP="005E6A9E">
      <w:pPr>
        <w:pStyle w:val="Style1"/>
      </w:pPr>
      <w:r>
        <w:t xml:space="preserve">                        JSON.stringify)(e)</w:t>
      </w:r>
    </w:p>
    <w:p w14:paraId="761F1CD6" w14:textId="77777777" w:rsidR="005E6A9E" w:rsidRDefault="005E6A9E" w:rsidP="005E6A9E">
      <w:pPr>
        <w:pStyle w:val="Style1"/>
      </w:pPr>
      <w:r>
        <w:t xml:space="preserve">                    }(e)) : e</w:t>
      </w:r>
    </w:p>
    <w:p w14:paraId="22A24776" w14:textId="77777777" w:rsidR="005E6A9E" w:rsidRDefault="005E6A9E" w:rsidP="005E6A9E">
      <w:pPr>
        <w:pStyle w:val="Style1"/>
      </w:pPr>
      <w:r>
        <w:t xml:space="preserve">                }</w:t>
      </w:r>
    </w:p>
    <w:p w14:paraId="469C4E50" w14:textId="77777777" w:rsidR="005E6A9E" w:rsidRDefault="005E6A9E" w:rsidP="005E6A9E">
      <w:pPr>
        <w:pStyle w:val="Style1"/>
      </w:pPr>
      <w:r>
        <w:t xml:space="preserve">                ],</w:t>
      </w:r>
    </w:p>
    <w:p w14:paraId="757521BC" w14:textId="77777777" w:rsidR="005E6A9E" w:rsidRDefault="005E6A9E" w:rsidP="005E6A9E">
      <w:pPr>
        <w:pStyle w:val="Style1"/>
      </w:pPr>
      <w:r>
        <w:t xml:space="preserve">                transformResponse: [function(e) {</w:t>
      </w:r>
    </w:p>
    <w:p w14:paraId="299C1EDC" w14:textId="77777777" w:rsidR="005E6A9E" w:rsidRDefault="005E6A9E" w:rsidP="005E6A9E">
      <w:pPr>
        <w:pStyle w:val="Style1"/>
      </w:pPr>
      <w:r>
        <w:t xml:space="preserve">                    var t = this.transitional</w:t>
      </w:r>
    </w:p>
    <w:p w14:paraId="6558B79C" w14:textId="77777777" w:rsidR="005E6A9E" w:rsidRDefault="005E6A9E" w:rsidP="005E6A9E">
      <w:pPr>
        <w:pStyle w:val="Style1"/>
      </w:pPr>
      <w:r>
        <w:t xml:space="preserve">                      , r = !(t &amp;&amp; t.silentJSONParsing) &amp;&amp; "json" === this.responseType;</w:t>
      </w:r>
    </w:p>
    <w:p w14:paraId="1788C5C6" w14:textId="77777777" w:rsidR="005E6A9E" w:rsidRDefault="005E6A9E" w:rsidP="005E6A9E">
      <w:pPr>
        <w:pStyle w:val="Style1"/>
      </w:pPr>
      <w:r>
        <w:t xml:space="preserve">                    if (r || t &amp;&amp; t.forcedJSONParsing &amp;&amp; n.isString(e) &amp;&amp; e.length)</w:t>
      </w:r>
    </w:p>
    <w:p w14:paraId="7517F832" w14:textId="77777777" w:rsidR="005E6A9E" w:rsidRDefault="005E6A9E" w:rsidP="005E6A9E">
      <w:pPr>
        <w:pStyle w:val="Style1"/>
      </w:pPr>
      <w:r>
        <w:t xml:space="preserve">                        try {</w:t>
      </w:r>
    </w:p>
    <w:p w14:paraId="33998A01" w14:textId="77777777" w:rsidR="005E6A9E" w:rsidRDefault="005E6A9E" w:rsidP="005E6A9E">
      <w:pPr>
        <w:pStyle w:val="Style1"/>
      </w:pPr>
      <w:r>
        <w:t xml:space="preserve">                            return JSON.parse(e)</w:t>
      </w:r>
    </w:p>
    <w:p w14:paraId="24501B50" w14:textId="77777777" w:rsidR="005E6A9E" w:rsidRDefault="005E6A9E" w:rsidP="005E6A9E">
      <w:pPr>
        <w:pStyle w:val="Style1"/>
      </w:pPr>
      <w:r>
        <w:t xml:space="preserve">                        } catch (e) {</w:t>
      </w:r>
    </w:p>
    <w:p w14:paraId="30348276" w14:textId="77777777" w:rsidR="005E6A9E" w:rsidRDefault="005E6A9E" w:rsidP="005E6A9E">
      <w:pPr>
        <w:pStyle w:val="Style1"/>
      </w:pPr>
      <w:r>
        <w:t xml:space="preserve">                            if (r) {</w:t>
      </w:r>
    </w:p>
    <w:p w14:paraId="697DBDC2" w14:textId="77777777" w:rsidR="005E6A9E" w:rsidRDefault="005E6A9E" w:rsidP="005E6A9E">
      <w:pPr>
        <w:pStyle w:val="Style1"/>
      </w:pPr>
      <w:r>
        <w:t xml:space="preserve">                                if ("SyntaxError" === e.name)</w:t>
      </w:r>
    </w:p>
    <w:p w14:paraId="17E5B3F7" w14:textId="77777777" w:rsidR="005E6A9E" w:rsidRDefault="005E6A9E" w:rsidP="005E6A9E">
      <w:pPr>
        <w:pStyle w:val="Style1"/>
      </w:pPr>
      <w:r>
        <w:t xml:space="preserve">                                    throw s(e, this, "E_JSON_PARSE");</w:t>
      </w:r>
    </w:p>
    <w:p w14:paraId="6235C134" w14:textId="77777777" w:rsidR="005E6A9E" w:rsidRDefault="005E6A9E" w:rsidP="005E6A9E">
      <w:pPr>
        <w:pStyle w:val="Style1"/>
      </w:pPr>
      <w:r>
        <w:t xml:space="preserve">                                throw e</w:t>
      </w:r>
    </w:p>
    <w:p w14:paraId="4341C3C1" w14:textId="77777777" w:rsidR="005E6A9E" w:rsidRDefault="005E6A9E" w:rsidP="005E6A9E">
      <w:pPr>
        <w:pStyle w:val="Style1"/>
      </w:pPr>
      <w:r>
        <w:t xml:space="preserve">                            }</w:t>
      </w:r>
    </w:p>
    <w:p w14:paraId="4CFF911D" w14:textId="77777777" w:rsidR="005E6A9E" w:rsidRDefault="005E6A9E" w:rsidP="005E6A9E">
      <w:pPr>
        <w:pStyle w:val="Style1"/>
      </w:pPr>
      <w:r>
        <w:t xml:space="preserve">                        }</w:t>
      </w:r>
    </w:p>
    <w:p w14:paraId="036EE2C0" w14:textId="77777777" w:rsidR="005E6A9E" w:rsidRDefault="005E6A9E" w:rsidP="005E6A9E">
      <w:pPr>
        <w:pStyle w:val="Style1"/>
      </w:pPr>
      <w:r>
        <w:t xml:space="preserve">                    return e</w:t>
      </w:r>
    </w:p>
    <w:p w14:paraId="4FFD91BA" w14:textId="77777777" w:rsidR="005E6A9E" w:rsidRDefault="005E6A9E" w:rsidP="005E6A9E">
      <w:pPr>
        <w:pStyle w:val="Style1"/>
      </w:pPr>
      <w:r>
        <w:t xml:space="preserve">                }</w:t>
      </w:r>
    </w:p>
    <w:p w14:paraId="4DCC6C54" w14:textId="77777777" w:rsidR="005E6A9E" w:rsidRDefault="005E6A9E" w:rsidP="005E6A9E">
      <w:pPr>
        <w:pStyle w:val="Style1"/>
      </w:pPr>
      <w:r>
        <w:t xml:space="preserve">                ],</w:t>
      </w:r>
    </w:p>
    <w:p w14:paraId="3664B19A" w14:textId="77777777" w:rsidR="005E6A9E" w:rsidRDefault="005E6A9E" w:rsidP="005E6A9E">
      <w:pPr>
        <w:pStyle w:val="Style1"/>
      </w:pPr>
      <w:r>
        <w:t xml:space="preserve">                timeout: 0,</w:t>
      </w:r>
    </w:p>
    <w:p w14:paraId="4FFE27AD" w14:textId="77777777" w:rsidR="005E6A9E" w:rsidRDefault="005E6A9E" w:rsidP="005E6A9E">
      <w:pPr>
        <w:pStyle w:val="Style1"/>
      </w:pPr>
      <w:r>
        <w:t xml:space="preserve">                xsrfCookieName: "XSRF-TOKEN",</w:t>
      </w:r>
    </w:p>
    <w:p w14:paraId="644503AB" w14:textId="77777777" w:rsidR="005E6A9E" w:rsidRDefault="005E6A9E" w:rsidP="005E6A9E">
      <w:pPr>
        <w:pStyle w:val="Style1"/>
      </w:pPr>
      <w:r>
        <w:t xml:space="preserve">                xsrfHeaderName: "X-XSRF-TOKEN",</w:t>
      </w:r>
    </w:p>
    <w:p w14:paraId="46AA9F92" w14:textId="77777777" w:rsidR="005E6A9E" w:rsidRDefault="005E6A9E" w:rsidP="005E6A9E">
      <w:pPr>
        <w:pStyle w:val="Style1"/>
      </w:pPr>
      <w:r>
        <w:t xml:space="preserve">                maxContentLength: -1,</w:t>
      </w:r>
    </w:p>
    <w:p w14:paraId="1AB885D3" w14:textId="77777777" w:rsidR="005E6A9E" w:rsidRDefault="005E6A9E" w:rsidP="005E6A9E">
      <w:pPr>
        <w:pStyle w:val="Style1"/>
      </w:pPr>
      <w:r>
        <w:t xml:space="preserve">                maxBodyLength: -1,</w:t>
      </w:r>
    </w:p>
    <w:p w14:paraId="33F2A4B4" w14:textId="77777777" w:rsidR="005E6A9E" w:rsidRDefault="005E6A9E" w:rsidP="005E6A9E">
      <w:pPr>
        <w:pStyle w:val="Style1"/>
      </w:pPr>
      <w:r>
        <w:t xml:space="preserve">                validateStatus: function(e) {</w:t>
      </w:r>
    </w:p>
    <w:p w14:paraId="7EA557F1" w14:textId="77777777" w:rsidR="005E6A9E" w:rsidRDefault="005E6A9E" w:rsidP="005E6A9E">
      <w:pPr>
        <w:pStyle w:val="Style1"/>
      </w:pPr>
      <w:r>
        <w:t xml:space="preserve">                    return e &gt;= 200 &amp;&amp; e &lt; 300</w:t>
      </w:r>
    </w:p>
    <w:p w14:paraId="282BAE7D" w14:textId="77777777" w:rsidR="005E6A9E" w:rsidRDefault="005E6A9E" w:rsidP="005E6A9E">
      <w:pPr>
        <w:pStyle w:val="Style1"/>
      </w:pPr>
      <w:r>
        <w:t xml:space="preserve">                },</w:t>
      </w:r>
    </w:p>
    <w:p w14:paraId="2ED1C7A7" w14:textId="77777777" w:rsidR="005E6A9E" w:rsidRDefault="005E6A9E" w:rsidP="005E6A9E">
      <w:pPr>
        <w:pStyle w:val="Style1"/>
      </w:pPr>
      <w:r>
        <w:t xml:space="preserve">                headers: {</w:t>
      </w:r>
    </w:p>
    <w:p w14:paraId="40E52E21" w14:textId="77777777" w:rsidR="005E6A9E" w:rsidRDefault="005E6A9E" w:rsidP="005E6A9E">
      <w:pPr>
        <w:pStyle w:val="Style1"/>
      </w:pPr>
      <w:r>
        <w:t xml:space="preserve">                    common: {</w:t>
      </w:r>
    </w:p>
    <w:p w14:paraId="33278760" w14:textId="77777777" w:rsidR="005E6A9E" w:rsidRDefault="005E6A9E" w:rsidP="005E6A9E">
      <w:pPr>
        <w:pStyle w:val="Style1"/>
      </w:pPr>
      <w:r>
        <w:t xml:space="preserve">                        Accept: "application/json, text/plain, */*"</w:t>
      </w:r>
    </w:p>
    <w:p w14:paraId="0E812A1F" w14:textId="77777777" w:rsidR="005E6A9E" w:rsidRDefault="005E6A9E" w:rsidP="005E6A9E">
      <w:pPr>
        <w:pStyle w:val="Style1"/>
      </w:pPr>
      <w:r>
        <w:t xml:space="preserve">                    }</w:t>
      </w:r>
    </w:p>
    <w:p w14:paraId="0C399C3D" w14:textId="77777777" w:rsidR="005E6A9E" w:rsidRDefault="005E6A9E" w:rsidP="005E6A9E">
      <w:pPr>
        <w:pStyle w:val="Style1"/>
      </w:pPr>
      <w:r>
        <w:t xml:space="preserve">                }</w:t>
      </w:r>
    </w:p>
    <w:p w14:paraId="192B93C0" w14:textId="77777777" w:rsidR="005E6A9E" w:rsidRDefault="005E6A9E" w:rsidP="005E6A9E">
      <w:pPr>
        <w:pStyle w:val="Style1"/>
      </w:pPr>
      <w:r>
        <w:t xml:space="preserve">            };</w:t>
      </w:r>
    </w:p>
    <w:p w14:paraId="37CFDA15" w14:textId="77777777" w:rsidR="005E6A9E" w:rsidRDefault="005E6A9E" w:rsidP="005E6A9E">
      <w:pPr>
        <w:pStyle w:val="Style1"/>
      </w:pPr>
      <w:r>
        <w:t xml:space="preserve">            n.forEach(["delete", "get", "head"], (function(e) {</w:t>
      </w:r>
    </w:p>
    <w:p w14:paraId="3BEE2D59" w14:textId="77777777" w:rsidR="005E6A9E" w:rsidRDefault="005E6A9E" w:rsidP="005E6A9E">
      <w:pPr>
        <w:pStyle w:val="Style1"/>
      </w:pPr>
      <w:r>
        <w:t xml:space="preserve">                u.headers[e] = {}</w:t>
      </w:r>
    </w:p>
    <w:p w14:paraId="3B4E8161" w14:textId="77777777" w:rsidR="005E6A9E" w:rsidRDefault="005E6A9E" w:rsidP="005E6A9E">
      <w:pPr>
        <w:pStyle w:val="Style1"/>
      </w:pPr>
      <w:r>
        <w:t xml:space="preserve">            }</w:t>
      </w:r>
    </w:p>
    <w:p w14:paraId="4DC63C1B" w14:textId="77777777" w:rsidR="005E6A9E" w:rsidRDefault="005E6A9E" w:rsidP="005E6A9E">
      <w:pPr>
        <w:pStyle w:val="Style1"/>
      </w:pPr>
      <w:r>
        <w:t xml:space="preserve">            )),</w:t>
      </w:r>
    </w:p>
    <w:p w14:paraId="48FCB7CB" w14:textId="77777777" w:rsidR="005E6A9E" w:rsidRDefault="005E6A9E" w:rsidP="005E6A9E">
      <w:pPr>
        <w:pStyle w:val="Style1"/>
      </w:pPr>
      <w:r>
        <w:t xml:space="preserve">            n.forEach(["post", "put", "patch"], (function(e) {</w:t>
      </w:r>
    </w:p>
    <w:p w14:paraId="2223B460" w14:textId="77777777" w:rsidR="005E6A9E" w:rsidRDefault="005E6A9E" w:rsidP="005E6A9E">
      <w:pPr>
        <w:pStyle w:val="Style1"/>
      </w:pPr>
      <w:r>
        <w:t xml:space="preserve">                u.headers[e] = n.merge(i)</w:t>
      </w:r>
    </w:p>
    <w:p w14:paraId="4ECB813E" w14:textId="77777777" w:rsidR="005E6A9E" w:rsidRDefault="005E6A9E" w:rsidP="005E6A9E">
      <w:pPr>
        <w:pStyle w:val="Style1"/>
      </w:pPr>
      <w:r>
        <w:t xml:space="preserve">            }</w:t>
      </w:r>
    </w:p>
    <w:p w14:paraId="702A1477" w14:textId="77777777" w:rsidR="005E6A9E" w:rsidRDefault="005E6A9E" w:rsidP="005E6A9E">
      <w:pPr>
        <w:pStyle w:val="Style1"/>
      </w:pPr>
      <w:r>
        <w:t xml:space="preserve">            )),</w:t>
      </w:r>
    </w:p>
    <w:p w14:paraId="19601D7B" w14:textId="77777777" w:rsidR="005E6A9E" w:rsidRDefault="005E6A9E" w:rsidP="005E6A9E">
      <w:pPr>
        <w:pStyle w:val="Style1"/>
      </w:pPr>
      <w:r>
        <w:t xml:space="preserve">            e.exports = u</w:t>
      </w:r>
    </w:p>
    <w:p w14:paraId="1757C217" w14:textId="77777777" w:rsidR="005E6A9E" w:rsidRDefault="005E6A9E" w:rsidP="005E6A9E">
      <w:pPr>
        <w:pStyle w:val="Style1"/>
      </w:pPr>
      <w:r>
        <w:t xml:space="preserve">        }</w:t>
      </w:r>
    </w:p>
    <w:p w14:paraId="1CBDADFF" w14:textId="77777777" w:rsidR="005E6A9E" w:rsidRDefault="005E6A9E" w:rsidP="005E6A9E">
      <w:pPr>
        <w:pStyle w:val="Style1"/>
      </w:pPr>
      <w:r>
        <w:t xml:space="preserve">        ).call(this, r("5IsQ"))</w:t>
      </w:r>
    </w:p>
    <w:p w14:paraId="33C8C79C" w14:textId="77777777" w:rsidR="005E6A9E" w:rsidRDefault="005E6A9E" w:rsidP="005E6A9E">
      <w:pPr>
        <w:pStyle w:val="Style1"/>
      </w:pPr>
      <w:r>
        <w:t xml:space="preserve">    },</w:t>
      </w:r>
    </w:p>
    <w:p w14:paraId="389E7973" w14:textId="77777777" w:rsidR="005E6A9E" w:rsidRDefault="005E6A9E" w:rsidP="005E6A9E">
      <w:pPr>
        <w:pStyle w:val="Style1"/>
      </w:pPr>
      <w:r>
        <w:t xml:space="preserve">    "c/bn": function(e, t, r) {</w:t>
      </w:r>
    </w:p>
    <w:p w14:paraId="32A5F916" w14:textId="77777777" w:rsidR="005E6A9E" w:rsidRDefault="005E6A9E" w:rsidP="005E6A9E">
      <w:pPr>
        <w:pStyle w:val="Style1"/>
      </w:pPr>
      <w:r>
        <w:t xml:space="preserve">        "use strict";</w:t>
      </w:r>
    </w:p>
    <w:p w14:paraId="24517F56" w14:textId="77777777" w:rsidR="005E6A9E" w:rsidRDefault="005E6A9E" w:rsidP="005E6A9E">
      <w:pPr>
        <w:pStyle w:val="Style1"/>
      </w:pPr>
      <w:r>
        <w:t xml:space="preserve">        r.d(t, "a", (function() {</w:t>
      </w:r>
    </w:p>
    <w:p w14:paraId="658EBE83" w14:textId="77777777" w:rsidR="005E6A9E" w:rsidRDefault="005E6A9E" w:rsidP="005E6A9E">
      <w:pPr>
        <w:pStyle w:val="Style1"/>
      </w:pPr>
      <w:r>
        <w:t xml:space="preserve">            return d</w:t>
      </w:r>
    </w:p>
    <w:p w14:paraId="302F913D" w14:textId="77777777" w:rsidR="005E6A9E" w:rsidRDefault="005E6A9E" w:rsidP="005E6A9E">
      <w:pPr>
        <w:pStyle w:val="Style1"/>
      </w:pPr>
      <w:r>
        <w:t xml:space="preserve">        }</w:t>
      </w:r>
    </w:p>
    <w:p w14:paraId="2BE3AF59" w14:textId="77777777" w:rsidR="005E6A9E" w:rsidRDefault="005E6A9E" w:rsidP="005E6A9E">
      <w:pPr>
        <w:pStyle w:val="Style1"/>
      </w:pPr>
      <w:r>
        <w:t xml:space="preserve">        ));</w:t>
      </w:r>
    </w:p>
    <w:p w14:paraId="58CAA92B" w14:textId="77777777" w:rsidR="005E6A9E" w:rsidRDefault="005E6A9E" w:rsidP="005E6A9E">
      <w:pPr>
        <w:pStyle w:val="Style1"/>
      </w:pPr>
      <w:r>
        <w:t xml:space="preserve">        var n = r("QjXU")</w:t>
      </w:r>
    </w:p>
    <w:p w14:paraId="71C8CD88" w14:textId="77777777" w:rsidR="005E6A9E" w:rsidRDefault="005E6A9E" w:rsidP="005E6A9E">
      <w:pPr>
        <w:pStyle w:val="Style1"/>
      </w:pPr>
      <w:r>
        <w:t xml:space="preserve">          , o = r("ntFm")</w:t>
      </w:r>
    </w:p>
    <w:p w14:paraId="3F81BE5C" w14:textId="77777777" w:rsidR="005E6A9E" w:rsidRDefault="005E6A9E" w:rsidP="005E6A9E">
      <w:pPr>
        <w:pStyle w:val="Style1"/>
      </w:pPr>
      <w:r>
        <w:t xml:space="preserve">          , s = r("VKX6")</w:t>
      </w:r>
    </w:p>
    <w:p w14:paraId="6F70B53F" w14:textId="77777777" w:rsidR="005E6A9E" w:rsidRDefault="005E6A9E" w:rsidP="005E6A9E">
      <w:pPr>
        <w:pStyle w:val="Style1"/>
      </w:pPr>
      <w:r>
        <w:t xml:space="preserve">          , i = r("EH+r")</w:t>
      </w:r>
    </w:p>
    <w:p w14:paraId="51E62C52" w14:textId="77777777" w:rsidR="005E6A9E" w:rsidRDefault="005E6A9E" w:rsidP="005E6A9E">
      <w:pPr>
        <w:pStyle w:val="Style1"/>
      </w:pPr>
      <w:r>
        <w:t xml:space="preserve">          , a = r("czhI")</w:t>
      </w:r>
    </w:p>
    <w:p w14:paraId="063F1824" w14:textId="77777777" w:rsidR="005E6A9E" w:rsidRDefault="005E6A9E" w:rsidP="005E6A9E">
      <w:pPr>
        <w:pStyle w:val="Style1"/>
      </w:pPr>
      <w:r>
        <w:t xml:space="preserve">          , u = r.n(a)</w:t>
      </w:r>
    </w:p>
    <w:p w14:paraId="3D8DC218" w14:textId="77777777" w:rsidR="005E6A9E" w:rsidRDefault="005E6A9E" w:rsidP="005E6A9E">
      <w:pPr>
        <w:pStyle w:val="Style1"/>
      </w:pPr>
      <w:r>
        <w:t xml:space="preserve">          , c = u.a.create()</w:t>
      </w:r>
    </w:p>
    <w:p w14:paraId="025BE239" w14:textId="77777777" w:rsidR="005E6A9E" w:rsidRDefault="005E6A9E" w:rsidP="005E6A9E">
      <w:pPr>
        <w:pStyle w:val="Style1"/>
      </w:pPr>
      <w:r>
        <w:t xml:space="preserve">          , f = function(e, t) {</w:t>
      </w:r>
    </w:p>
    <w:p w14:paraId="1A024D78" w14:textId="77777777" w:rsidR="005E6A9E" w:rsidRDefault="005E6A9E" w:rsidP="005E6A9E">
      <w:pPr>
        <w:pStyle w:val="Style1"/>
      </w:pPr>
      <w:r>
        <w:t xml:space="preserve">            return "cache-only" === t ? Promise.reject("Cache unsupported") : Promise.resolve(e)</w:t>
      </w:r>
    </w:p>
    <w:p w14:paraId="6562C73D" w14:textId="77777777" w:rsidR="005E6A9E" w:rsidRDefault="005E6A9E" w:rsidP="005E6A9E">
      <w:pPr>
        <w:pStyle w:val="Style1"/>
      </w:pPr>
      <w:r>
        <w:t xml:space="preserve">        }</w:t>
      </w:r>
    </w:p>
    <w:p w14:paraId="19826D6B" w14:textId="77777777" w:rsidR="005E6A9E" w:rsidRDefault="005E6A9E" w:rsidP="005E6A9E">
      <w:pPr>
        <w:pStyle w:val="Style1"/>
      </w:pPr>
      <w:r>
        <w:t xml:space="preserve">          , l = "NotAvailable";</w:t>
      </w:r>
    </w:p>
    <w:p w14:paraId="3BAC57D2" w14:textId="77777777" w:rsidR="005E6A9E" w:rsidRDefault="005E6A9E" w:rsidP="005E6A9E">
      <w:pPr>
        <w:pStyle w:val="Style1"/>
      </w:pPr>
      <w:r>
        <w:t xml:space="preserve">        function p(e, t, r) {</w:t>
      </w:r>
    </w:p>
    <w:p w14:paraId="5DB1E4BC" w14:textId="77777777" w:rsidR="005E6A9E" w:rsidRDefault="005E6A9E" w:rsidP="005E6A9E">
      <w:pPr>
        <w:pStyle w:val="Style1"/>
      </w:pPr>
      <w:r>
        <w:t xml:space="preserve">            return {</w:t>
      </w:r>
    </w:p>
    <w:p w14:paraId="0CA0EB26" w14:textId="77777777" w:rsidR="005E6A9E" w:rsidRDefault="005E6A9E" w:rsidP="005E6A9E">
      <w:pPr>
        <w:pStyle w:val="Style1"/>
      </w:pPr>
      <w:r>
        <w:t xml:space="preserve">                data: void 0,</w:t>
      </w:r>
    </w:p>
    <w:p w14:paraId="1469C508" w14:textId="77777777" w:rsidR="005E6A9E" w:rsidRDefault="005E6A9E" w:rsidP="005E6A9E">
      <w:pPr>
        <w:pStyle w:val="Style1"/>
      </w:pPr>
      <w:r>
        <w:t xml:space="preserve">                status: e,</w:t>
      </w:r>
    </w:p>
    <w:p w14:paraId="38B88E89" w14:textId="77777777" w:rsidR="005E6A9E" w:rsidRDefault="005E6A9E" w:rsidP="005E6A9E">
      <w:pPr>
        <w:pStyle w:val="Style1"/>
      </w:pPr>
      <w:r>
        <w:t xml:space="preserve">                headers: {},</w:t>
      </w:r>
    </w:p>
    <w:p w14:paraId="1B40F450" w14:textId="77777777" w:rsidR="005E6A9E" w:rsidRDefault="005E6A9E" w:rsidP="005E6A9E">
      <w:pPr>
        <w:pStyle w:val="Style1"/>
      </w:pPr>
      <w:r>
        <w:t xml:space="preserve">                ok: !1,</w:t>
      </w:r>
    </w:p>
    <w:p w14:paraId="25E97309" w14:textId="77777777" w:rsidR="005E6A9E" w:rsidRDefault="005E6A9E" w:rsidP="005E6A9E">
      <w:pPr>
        <w:pStyle w:val="Style1"/>
      </w:pPr>
      <w:r>
        <w:t xml:space="preserve">                statusText: r &amp;&amp; "string" == typeof r ? r : e.toString(),</w:t>
      </w:r>
    </w:p>
    <w:p w14:paraId="07EEEF2C" w14:textId="77777777" w:rsidR="005E6A9E" w:rsidRDefault="005E6A9E" w:rsidP="005E6A9E">
      <w:pPr>
        <w:pStyle w:val="Style1"/>
      </w:pPr>
      <w:r>
        <w:t xml:space="preserve">                fromCache: t</w:t>
      </w:r>
    </w:p>
    <w:p w14:paraId="745A28B9" w14:textId="77777777" w:rsidR="005E6A9E" w:rsidRDefault="005E6A9E" w:rsidP="005E6A9E">
      <w:pPr>
        <w:pStyle w:val="Style1"/>
      </w:pPr>
      <w:r>
        <w:t xml:space="preserve">            }</w:t>
      </w:r>
    </w:p>
    <w:p w14:paraId="41D934D2" w14:textId="77777777" w:rsidR="005E6A9E" w:rsidRDefault="005E6A9E" w:rsidP="005E6A9E">
      <w:pPr>
        <w:pStyle w:val="Style1"/>
      </w:pPr>
      <w:r>
        <w:t xml:space="preserve">        }</w:t>
      </w:r>
    </w:p>
    <w:p w14:paraId="44CC409E" w14:textId="77777777" w:rsidR="005E6A9E" w:rsidRDefault="005E6A9E" w:rsidP="005E6A9E">
      <w:pPr>
        <w:pStyle w:val="Style1"/>
      </w:pPr>
      <w:r>
        <w:t xml:space="preserve">        function d(e, t, r, a, d, h, m, v, g) {</w:t>
      </w:r>
    </w:p>
    <w:p w14:paraId="6AD7CF8D" w14:textId="77777777" w:rsidR="005E6A9E" w:rsidRDefault="005E6A9E" w:rsidP="005E6A9E">
      <w:pPr>
        <w:pStyle w:val="Style1"/>
      </w:pPr>
      <w:r>
        <w:t xml:space="preserve">            var b = Object(s.a)()</w:t>
      </w:r>
    </w:p>
    <w:p w14:paraId="74425279" w14:textId="77777777" w:rsidR="005E6A9E" w:rsidRDefault="005E6A9E" w:rsidP="005E6A9E">
      <w:pPr>
        <w:pStyle w:val="Style1"/>
      </w:pPr>
      <w:r>
        <w:t xml:space="preserve">              , y = "cache-only" === a</w:t>
      </w:r>
    </w:p>
    <w:p w14:paraId="2F62EEB5" w14:textId="77777777" w:rsidR="005E6A9E" w:rsidRDefault="005E6A9E" w:rsidP="005E6A9E">
      <w:pPr>
        <w:pStyle w:val="Style1"/>
      </w:pPr>
      <w:r>
        <w:t xml:space="preserve">              , w = function(e, t, r, o, s, i) {</w:t>
      </w:r>
    </w:p>
    <w:p w14:paraId="016C6E40" w14:textId="77777777" w:rsidR="005E6A9E" w:rsidRDefault="005E6A9E" w:rsidP="005E6A9E">
      <w:pPr>
        <w:pStyle w:val="Style1"/>
      </w:pPr>
      <w:r>
        <w:t xml:space="preserve">                var a = this;</w:t>
      </w:r>
    </w:p>
    <w:p w14:paraId="37CE2E38" w14:textId="77777777" w:rsidR="005E6A9E" w:rsidRDefault="005E6A9E" w:rsidP="005E6A9E">
      <w:pPr>
        <w:pStyle w:val="Style1"/>
      </w:pPr>
      <w:r>
        <w:t xml:space="preserve">                return new Promise((function(l, d) {</w:t>
      </w:r>
    </w:p>
    <w:p w14:paraId="7BCFF12F" w14:textId="77777777" w:rsidR="005E6A9E" w:rsidRDefault="005E6A9E" w:rsidP="005E6A9E">
      <w:pPr>
        <w:pStyle w:val="Style1"/>
      </w:pPr>
      <w:r>
        <w:t xml:space="preserve">                    return Object(n.__awaiter)(a, void 0, void 0, (function() {</w:t>
      </w:r>
    </w:p>
    <w:p w14:paraId="73649161" w14:textId="77777777" w:rsidR="005E6A9E" w:rsidRDefault="005E6A9E" w:rsidP="005E6A9E">
      <w:pPr>
        <w:pStyle w:val="Style1"/>
      </w:pPr>
      <w:r>
        <w:t xml:space="preserve">                        var a, h, m, v;</w:t>
      </w:r>
    </w:p>
    <w:p w14:paraId="742A396F" w14:textId="77777777" w:rsidR="005E6A9E" w:rsidRDefault="005E6A9E" w:rsidP="005E6A9E">
      <w:pPr>
        <w:pStyle w:val="Style1"/>
      </w:pPr>
      <w:r>
        <w:t xml:space="preserve">                        return Object(n.__generator)(this, (function(n) {</w:t>
      </w:r>
    </w:p>
    <w:p w14:paraId="12EA59A1" w14:textId="77777777" w:rsidR="005E6A9E" w:rsidRDefault="005E6A9E" w:rsidP="005E6A9E">
      <w:pPr>
        <w:pStyle w:val="Style1"/>
      </w:pPr>
      <w:r>
        <w:t xml:space="preserve">                            switch (n.label) {</w:t>
      </w:r>
    </w:p>
    <w:p w14:paraId="437D242B" w14:textId="77777777" w:rsidR="005E6A9E" w:rsidRDefault="005E6A9E" w:rsidP="005E6A9E">
      <w:pPr>
        <w:pStyle w:val="Style1"/>
      </w:pPr>
      <w:r>
        <w:t xml:space="preserve">                            case 0:</w:t>
      </w:r>
    </w:p>
    <w:p w14:paraId="32E165AE" w14:textId="77777777" w:rsidR="005E6A9E" w:rsidRDefault="005E6A9E" w:rsidP="005E6A9E">
      <w:pPr>
        <w:pStyle w:val="Style1"/>
      </w:pPr>
      <w:r>
        <w:t xml:space="preserve">                                if (a = "cache-only" === r,</w:t>
      </w:r>
    </w:p>
    <w:p w14:paraId="0C0698CF" w14:textId="77777777" w:rsidR="005E6A9E" w:rsidRDefault="005E6A9E" w:rsidP="005E6A9E">
      <w:pPr>
        <w:pStyle w:val="Style1"/>
      </w:pPr>
      <w:r>
        <w:t xml:space="preserve">                                h = {</w:t>
      </w:r>
    </w:p>
    <w:p w14:paraId="7420F372" w14:textId="77777777" w:rsidR="005E6A9E" w:rsidRDefault="005E6A9E" w:rsidP="005E6A9E">
      <w:pPr>
        <w:pStyle w:val="Style1"/>
      </w:pPr>
      <w:r>
        <w:t xml:space="preserve">                                    url: e.url,</w:t>
      </w:r>
    </w:p>
    <w:p w14:paraId="2F2849BC" w14:textId="77777777" w:rsidR="005E6A9E" w:rsidRDefault="005E6A9E" w:rsidP="005E6A9E">
      <w:pPr>
        <w:pStyle w:val="Style1"/>
      </w:pPr>
      <w:r>
        <w:t xml:space="preserve">                                    method: e.method,</w:t>
      </w:r>
    </w:p>
    <w:p w14:paraId="37A18BBC" w14:textId="77777777" w:rsidR="005E6A9E" w:rsidRDefault="005E6A9E" w:rsidP="005E6A9E">
      <w:pPr>
        <w:pStyle w:val="Style1"/>
      </w:pPr>
      <w:r>
        <w:t xml:space="preserve">                                    headers: e.headers,</w:t>
      </w:r>
    </w:p>
    <w:p w14:paraId="4B7A8E5A" w14:textId="77777777" w:rsidR="005E6A9E" w:rsidRDefault="005E6A9E" w:rsidP="005E6A9E">
      <w:pPr>
        <w:pStyle w:val="Style1"/>
      </w:pPr>
      <w:r>
        <w:t xml:space="preserve">                                    params: e.params,</w:t>
      </w:r>
    </w:p>
    <w:p w14:paraId="37B3F17B" w14:textId="77777777" w:rsidR="005E6A9E" w:rsidRDefault="005E6A9E" w:rsidP="005E6A9E">
      <w:pPr>
        <w:pStyle w:val="Style1"/>
      </w:pPr>
      <w:r>
        <w:t xml:space="preserve">                                    data: e.body,</w:t>
      </w:r>
    </w:p>
    <w:p w14:paraId="0D43CCE9" w14:textId="77777777" w:rsidR="005E6A9E" w:rsidRDefault="005E6A9E" w:rsidP="005E6A9E">
      <w:pPr>
        <w:pStyle w:val="Style1"/>
      </w:pPr>
      <w:r>
        <w:t xml:space="preserve">                                    timeout: t,</w:t>
      </w:r>
    </w:p>
    <w:p w14:paraId="7D18B638" w14:textId="77777777" w:rsidR="005E6A9E" w:rsidRDefault="005E6A9E" w:rsidP="005E6A9E">
      <w:pPr>
        <w:pStyle w:val="Style1"/>
      </w:pPr>
      <w:r>
        <w:t xml:space="preserve">                                    responseType: e.responseType,</w:t>
      </w:r>
    </w:p>
    <w:p w14:paraId="38138FA9" w14:textId="77777777" w:rsidR="005E6A9E" w:rsidRDefault="005E6A9E" w:rsidP="005E6A9E">
      <w:pPr>
        <w:pStyle w:val="Style1"/>
      </w:pPr>
      <w:r>
        <w:t xml:space="preserve">                                    onUploadProgress: o,</w:t>
      </w:r>
    </w:p>
    <w:p w14:paraId="617B100C" w14:textId="77777777" w:rsidR="005E6A9E" w:rsidRDefault="005E6A9E" w:rsidP="005E6A9E">
      <w:pPr>
        <w:pStyle w:val="Style1"/>
      </w:pPr>
      <w:r>
        <w:t xml:space="preserve">                                    onDownloadProgress: s</w:t>
      </w:r>
    </w:p>
    <w:p w14:paraId="49238B67" w14:textId="77777777" w:rsidR="005E6A9E" w:rsidRDefault="005E6A9E" w:rsidP="005E6A9E">
      <w:pPr>
        <w:pStyle w:val="Style1"/>
      </w:pPr>
      <w:r>
        <w:t xml:space="preserve">                                },</w:t>
      </w:r>
    </w:p>
    <w:p w14:paraId="73A7CF99" w14:textId="77777777" w:rsidR="005E6A9E" w:rsidRDefault="005E6A9E" w:rsidP="005E6A9E">
      <w:pPr>
        <w:pStyle w:val="Style1"/>
      </w:pPr>
      <w:r>
        <w:t xml:space="preserve">                                i &amp;&amp; (m = u.a.CancelToken.source(),</w:t>
      </w:r>
    </w:p>
    <w:p w14:paraId="07D410FA" w14:textId="77777777" w:rsidR="005E6A9E" w:rsidRDefault="005E6A9E" w:rsidP="005E6A9E">
      <w:pPr>
        <w:pStyle w:val="Style1"/>
      </w:pPr>
      <w:r>
        <w:t xml:space="preserve">                                h.cancelToken = m.token,</w:t>
      </w:r>
    </w:p>
    <w:p w14:paraId="6D9C0BFA" w14:textId="77777777" w:rsidR="005E6A9E" w:rsidRDefault="005E6A9E" w:rsidP="005E6A9E">
      <w:pPr>
        <w:pStyle w:val="Style1"/>
      </w:pPr>
      <w:r>
        <w:t xml:space="preserve">                                i.onCancel((function() {</w:t>
      </w:r>
    </w:p>
    <w:p w14:paraId="168468C3" w14:textId="77777777" w:rsidR="005E6A9E" w:rsidRDefault="005E6A9E" w:rsidP="005E6A9E">
      <w:pPr>
        <w:pStyle w:val="Style1"/>
      </w:pPr>
      <w:r>
        <w:t xml:space="preserve">                                    return m.cancel()</w:t>
      </w:r>
    </w:p>
    <w:p w14:paraId="70B3CCE4" w14:textId="77777777" w:rsidR="005E6A9E" w:rsidRDefault="005E6A9E" w:rsidP="005E6A9E">
      <w:pPr>
        <w:pStyle w:val="Style1"/>
      </w:pPr>
      <w:r>
        <w:t xml:space="preserve">                                }</w:t>
      </w:r>
    </w:p>
    <w:p w14:paraId="3CC82EAE" w14:textId="77777777" w:rsidR="005E6A9E" w:rsidRDefault="005E6A9E" w:rsidP="005E6A9E">
      <w:pPr>
        <w:pStyle w:val="Style1"/>
      </w:pPr>
      <w:r>
        <w:t xml:space="preserve">                                ))),</w:t>
      </w:r>
    </w:p>
    <w:p w14:paraId="66B399C2" w14:textId="77777777" w:rsidR="005E6A9E" w:rsidRDefault="005E6A9E" w:rsidP="005E6A9E">
      <w:pPr>
        <w:pStyle w:val="Style1"/>
      </w:pPr>
      <w:r>
        <w:t xml:space="preserve">                                !f)</w:t>
      </w:r>
    </w:p>
    <w:p w14:paraId="131E8B6F" w14:textId="77777777" w:rsidR="005E6A9E" w:rsidRDefault="005E6A9E" w:rsidP="005E6A9E">
      <w:pPr>
        <w:pStyle w:val="Style1"/>
      </w:pPr>
      <w:r>
        <w:t xml:space="preserve">                                    return [3, 4];</w:t>
      </w:r>
    </w:p>
    <w:p w14:paraId="15D7E0A4" w14:textId="77777777" w:rsidR="005E6A9E" w:rsidRDefault="005E6A9E" w:rsidP="005E6A9E">
      <w:pPr>
        <w:pStyle w:val="Style1"/>
      </w:pPr>
      <w:r>
        <w:t xml:space="preserve">                                n.label = 1;</w:t>
      </w:r>
    </w:p>
    <w:p w14:paraId="15D1B9B7" w14:textId="77777777" w:rsidR="005E6A9E" w:rsidRDefault="005E6A9E" w:rsidP="005E6A9E">
      <w:pPr>
        <w:pStyle w:val="Style1"/>
      </w:pPr>
      <w:r>
        <w:t xml:space="preserve">                            case 1:</w:t>
      </w:r>
    </w:p>
    <w:p w14:paraId="29CE558F" w14:textId="77777777" w:rsidR="005E6A9E" w:rsidRDefault="005E6A9E" w:rsidP="005E6A9E">
      <w:pPr>
        <w:pStyle w:val="Style1"/>
      </w:pPr>
      <w:r>
        <w:t xml:space="preserve">                                return n.trys.push([1, 3, , 4]),</w:t>
      </w:r>
    </w:p>
    <w:p w14:paraId="6BB50BA4" w14:textId="77777777" w:rsidR="005E6A9E" w:rsidRDefault="005E6A9E" w:rsidP="005E6A9E">
      <w:pPr>
        <w:pStyle w:val="Style1"/>
      </w:pPr>
      <w:r>
        <w:t xml:space="preserve">                                [4, f(h, r || "network-only")];</w:t>
      </w:r>
    </w:p>
    <w:p w14:paraId="1B8C715D" w14:textId="77777777" w:rsidR="005E6A9E" w:rsidRDefault="005E6A9E" w:rsidP="005E6A9E">
      <w:pPr>
        <w:pStyle w:val="Style1"/>
      </w:pPr>
      <w:r>
        <w:t xml:space="preserve">                            case 2:</w:t>
      </w:r>
    </w:p>
    <w:p w14:paraId="75E5CE14" w14:textId="77777777" w:rsidR="005E6A9E" w:rsidRDefault="005E6A9E" w:rsidP="005E6A9E">
      <w:pPr>
        <w:pStyle w:val="Style1"/>
      </w:pPr>
      <w:r>
        <w:t xml:space="preserve">                                return n.sent(),</w:t>
      </w:r>
    </w:p>
    <w:p w14:paraId="0C1FD88B" w14:textId="77777777" w:rsidR="005E6A9E" w:rsidRDefault="005E6A9E" w:rsidP="005E6A9E">
      <w:pPr>
        <w:pStyle w:val="Style1"/>
      </w:pPr>
      <w:r>
        <w:t xml:space="preserve">                                [3, 4];</w:t>
      </w:r>
    </w:p>
    <w:p w14:paraId="3CC308F7" w14:textId="77777777" w:rsidR="005E6A9E" w:rsidRDefault="005E6A9E" w:rsidP="005E6A9E">
      <w:pPr>
        <w:pStyle w:val="Style1"/>
      </w:pPr>
      <w:r>
        <w:t xml:space="preserve">                            case 3:</w:t>
      </w:r>
    </w:p>
    <w:p w14:paraId="213BB59D" w14:textId="77777777" w:rsidR="005E6A9E" w:rsidRDefault="005E6A9E" w:rsidP="005E6A9E">
      <w:pPr>
        <w:pStyle w:val="Style1"/>
      </w:pPr>
      <w:r>
        <w:t xml:space="preserve">                                return v = n.sent(),</w:t>
      </w:r>
    </w:p>
    <w:p w14:paraId="0AB2FF43" w14:textId="77777777" w:rsidR="005E6A9E" w:rsidRDefault="005E6A9E" w:rsidP="005E6A9E">
      <w:pPr>
        <w:pStyle w:val="Style1"/>
      </w:pPr>
      <w:r>
        <w:t xml:space="preserve">                                d(p(501, a, v)),</w:t>
      </w:r>
    </w:p>
    <w:p w14:paraId="0FF75BCC" w14:textId="77777777" w:rsidR="005E6A9E" w:rsidRDefault="005E6A9E" w:rsidP="005E6A9E">
      <w:pPr>
        <w:pStyle w:val="Style1"/>
      </w:pPr>
      <w:r>
        <w:t xml:space="preserve">                                [2];</w:t>
      </w:r>
    </w:p>
    <w:p w14:paraId="1F896C44" w14:textId="77777777" w:rsidR="005E6A9E" w:rsidRDefault="005E6A9E" w:rsidP="005E6A9E">
      <w:pPr>
        <w:pStyle w:val="Style1"/>
      </w:pPr>
      <w:r>
        <w:t xml:space="preserve">                            case 4:</w:t>
      </w:r>
    </w:p>
    <w:p w14:paraId="760B274B" w14:textId="77777777" w:rsidR="005E6A9E" w:rsidRDefault="005E6A9E" w:rsidP="005E6A9E">
      <w:pPr>
        <w:pStyle w:val="Style1"/>
      </w:pPr>
      <w:r>
        <w:t xml:space="preserve">                                return c.request(h).then((function(e) {</w:t>
      </w:r>
    </w:p>
    <w:p w14:paraId="24EF6A19" w14:textId="77777777" w:rsidR="005E6A9E" w:rsidRDefault="005E6A9E" w:rsidP="005E6A9E">
      <w:pPr>
        <w:pStyle w:val="Style1"/>
      </w:pPr>
      <w:r>
        <w:t xml:space="preserve">                                    l({</w:t>
      </w:r>
    </w:p>
    <w:p w14:paraId="0FC612AF" w14:textId="77777777" w:rsidR="005E6A9E" w:rsidRDefault="005E6A9E" w:rsidP="005E6A9E">
      <w:pPr>
        <w:pStyle w:val="Style1"/>
      </w:pPr>
      <w:r>
        <w:t xml:space="preserve">                                        data: e.data,</w:t>
      </w:r>
    </w:p>
    <w:p w14:paraId="3CC76FA2" w14:textId="77777777" w:rsidR="005E6A9E" w:rsidRDefault="005E6A9E" w:rsidP="005E6A9E">
      <w:pPr>
        <w:pStyle w:val="Style1"/>
      </w:pPr>
      <w:r>
        <w:t xml:space="preserve">                                        status: e.status,</w:t>
      </w:r>
    </w:p>
    <w:p w14:paraId="4A126C33" w14:textId="77777777" w:rsidR="005E6A9E" w:rsidRDefault="005E6A9E" w:rsidP="005E6A9E">
      <w:pPr>
        <w:pStyle w:val="Style1"/>
      </w:pPr>
      <w:r>
        <w:t xml:space="preserve">                                        headers: e.headers,</w:t>
      </w:r>
    </w:p>
    <w:p w14:paraId="3FCDABE8" w14:textId="77777777" w:rsidR="005E6A9E" w:rsidRDefault="005E6A9E" w:rsidP="005E6A9E">
      <w:pPr>
        <w:pStyle w:val="Style1"/>
      </w:pPr>
      <w:r>
        <w:t xml:space="preserve">                                        ok: !0,</w:t>
      </w:r>
    </w:p>
    <w:p w14:paraId="5048B2C8" w14:textId="77777777" w:rsidR="005E6A9E" w:rsidRDefault="005E6A9E" w:rsidP="005E6A9E">
      <w:pPr>
        <w:pStyle w:val="Style1"/>
      </w:pPr>
      <w:r>
        <w:t xml:space="preserve">                                        statusText: e.statusText,</w:t>
      </w:r>
    </w:p>
    <w:p w14:paraId="0FFF71C9" w14:textId="77777777" w:rsidR="005E6A9E" w:rsidRDefault="005E6A9E" w:rsidP="005E6A9E">
      <w:pPr>
        <w:pStyle w:val="Style1"/>
      </w:pPr>
      <w:r>
        <w:t xml:space="preserve">                                        fromCache: a</w:t>
      </w:r>
    </w:p>
    <w:p w14:paraId="55BCD84D" w14:textId="77777777" w:rsidR="005E6A9E" w:rsidRDefault="005E6A9E" w:rsidP="005E6A9E">
      <w:pPr>
        <w:pStyle w:val="Style1"/>
      </w:pPr>
      <w:r>
        <w:t xml:space="preserve">                                    })</w:t>
      </w:r>
    </w:p>
    <w:p w14:paraId="48C2E939" w14:textId="77777777" w:rsidR="005E6A9E" w:rsidRDefault="005E6A9E" w:rsidP="005E6A9E">
      <w:pPr>
        <w:pStyle w:val="Style1"/>
      </w:pPr>
      <w:r>
        <w:t xml:space="preserve">                                }</w:t>
      </w:r>
    </w:p>
    <w:p w14:paraId="787A1515" w14:textId="77777777" w:rsidR="005E6A9E" w:rsidRDefault="005E6A9E" w:rsidP="005E6A9E">
      <w:pPr>
        <w:pStyle w:val="Style1"/>
      </w:pPr>
      <w:r>
        <w:t xml:space="preserve">                                ), (function(e) {</w:t>
      </w:r>
    </w:p>
    <w:p w14:paraId="7E87BD9D" w14:textId="77777777" w:rsidR="005E6A9E" w:rsidRDefault="005E6A9E" w:rsidP="005E6A9E">
      <w:pPr>
        <w:pStyle w:val="Style1"/>
      </w:pPr>
      <w:r>
        <w:t xml:space="preserve">                                    u.a.isCancel(e) ? d(p(705, a)) : "ECONNABORTED" === e.code ? d(p(707, a)) : e.response ? d({</w:t>
      </w:r>
    </w:p>
    <w:p w14:paraId="38821AF5" w14:textId="77777777" w:rsidR="005E6A9E" w:rsidRDefault="005E6A9E" w:rsidP="005E6A9E">
      <w:pPr>
        <w:pStyle w:val="Style1"/>
      </w:pPr>
      <w:r>
        <w:t xml:space="preserve">                                        data: e.response.data,</w:t>
      </w:r>
    </w:p>
    <w:p w14:paraId="72510AA2" w14:textId="77777777" w:rsidR="005E6A9E" w:rsidRDefault="005E6A9E" w:rsidP="005E6A9E">
      <w:pPr>
        <w:pStyle w:val="Style1"/>
      </w:pPr>
      <w:r>
        <w:t xml:space="preserve">                                        status: e.response.status,</w:t>
      </w:r>
    </w:p>
    <w:p w14:paraId="2A11DCB1" w14:textId="77777777" w:rsidR="005E6A9E" w:rsidRDefault="005E6A9E" w:rsidP="005E6A9E">
      <w:pPr>
        <w:pStyle w:val="Style1"/>
      </w:pPr>
      <w:r>
        <w:t xml:space="preserve">                                        headers: e.response.headers,</w:t>
      </w:r>
    </w:p>
    <w:p w14:paraId="0A4C4540" w14:textId="77777777" w:rsidR="005E6A9E" w:rsidRDefault="005E6A9E" w:rsidP="005E6A9E">
      <w:pPr>
        <w:pStyle w:val="Style1"/>
      </w:pPr>
      <w:r>
        <w:t xml:space="preserve">                                        ok: !1,</w:t>
      </w:r>
    </w:p>
    <w:p w14:paraId="2B095EA6" w14:textId="77777777" w:rsidR="005E6A9E" w:rsidRDefault="005E6A9E" w:rsidP="005E6A9E">
      <w:pPr>
        <w:pStyle w:val="Style1"/>
      </w:pPr>
      <w:r>
        <w:t xml:space="preserve">                                        statusText: e.response.statusText,</w:t>
      </w:r>
    </w:p>
    <w:p w14:paraId="2180DB33" w14:textId="77777777" w:rsidR="005E6A9E" w:rsidRDefault="005E6A9E" w:rsidP="005E6A9E">
      <w:pPr>
        <w:pStyle w:val="Style1"/>
      </w:pPr>
      <w:r>
        <w:t xml:space="preserve">                                        fromCache: !1</w:t>
      </w:r>
    </w:p>
    <w:p w14:paraId="676605A6" w14:textId="77777777" w:rsidR="005E6A9E" w:rsidRDefault="005E6A9E" w:rsidP="005E6A9E">
      <w:pPr>
        <w:pStyle w:val="Style1"/>
      </w:pPr>
      <w:r>
        <w:t xml:space="preserve">                                    }) : window.navigator &amp;&amp; "boolean" == typeof window.navigator.onLine &amp;&amp; !window.navigator.onLine ? d(p(706, a)) : d(p(-1, a))</w:t>
      </w:r>
    </w:p>
    <w:p w14:paraId="4FF38E24" w14:textId="77777777" w:rsidR="005E6A9E" w:rsidRDefault="005E6A9E" w:rsidP="005E6A9E">
      <w:pPr>
        <w:pStyle w:val="Style1"/>
      </w:pPr>
      <w:r>
        <w:t xml:space="preserve">                                }</w:t>
      </w:r>
    </w:p>
    <w:p w14:paraId="4DA0D6F1" w14:textId="77777777" w:rsidR="005E6A9E" w:rsidRDefault="005E6A9E" w:rsidP="005E6A9E">
      <w:pPr>
        <w:pStyle w:val="Style1"/>
      </w:pPr>
      <w:r>
        <w:t xml:space="preserve">                                )),</w:t>
      </w:r>
    </w:p>
    <w:p w14:paraId="2E62A98D" w14:textId="77777777" w:rsidR="005E6A9E" w:rsidRDefault="005E6A9E" w:rsidP="005E6A9E">
      <w:pPr>
        <w:pStyle w:val="Style1"/>
      </w:pPr>
      <w:r>
        <w:t xml:space="preserve">                                [2]</w:t>
      </w:r>
    </w:p>
    <w:p w14:paraId="1A0F6370" w14:textId="77777777" w:rsidR="005E6A9E" w:rsidRDefault="005E6A9E" w:rsidP="005E6A9E">
      <w:pPr>
        <w:pStyle w:val="Style1"/>
      </w:pPr>
      <w:r>
        <w:t xml:space="preserve">                            }</w:t>
      </w:r>
    </w:p>
    <w:p w14:paraId="5B6671AA" w14:textId="77777777" w:rsidR="005E6A9E" w:rsidRDefault="005E6A9E" w:rsidP="005E6A9E">
      <w:pPr>
        <w:pStyle w:val="Style1"/>
      </w:pPr>
      <w:r>
        <w:t xml:space="preserve">                        }</w:t>
      </w:r>
    </w:p>
    <w:p w14:paraId="04236685" w14:textId="77777777" w:rsidR="005E6A9E" w:rsidRDefault="005E6A9E" w:rsidP="005E6A9E">
      <w:pPr>
        <w:pStyle w:val="Style1"/>
      </w:pPr>
      <w:r>
        <w:t xml:space="preserve">                        ))</w:t>
      </w:r>
    </w:p>
    <w:p w14:paraId="5D20B509" w14:textId="77777777" w:rsidR="005E6A9E" w:rsidRDefault="005E6A9E" w:rsidP="005E6A9E">
      <w:pPr>
        <w:pStyle w:val="Style1"/>
      </w:pPr>
      <w:r>
        <w:t xml:space="preserve">                    }</w:t>
      </w:r>
    </w:p>
    <w:p w14:paraId="4ACE075D" w14:textId="77777777" w:rsidR="005E6A9E" w:rsidRDefault="005E6A9E" w:rsidP="005E6A9E">
      <w:pPr>
        <w:pStyle w:val="Style1"/>
      </w:pPr>
      <w:r>
        <w:t xml:space="preserve">                    ))</w:t>
      </w:r>
    </w:p>
    <w:p w14:paraId="5CFD669B" w14:textId="77777777" w:rsidR="005E6A9E" w:rsidRDefault="005E6A9E" w:rsidP="005E6A9E">
      <w:pPr>
        <w:pStyle w:val="Style1"/>
      </w:pPr>
      <w:r>
        <w:t xml:space="preserve">                }</w:t>
      </w:r>
    </w:p>
    <w:p w14:paraId="005630C3" w14:textId="77777777" w:rsidR="005E6A9E" w:rsidRDefault="005E6A9E" w:rsidP="005E6A9E">
      <w:pPr>
        <w:pStyle w:val="Style1"/>
      </w:pPr>
      <w:r>
        <w:t xml:space="preserve">                ))</w:t>
      </w:r>
    </w:p>
    <w:p w14:paraId="05996443" w14:textId="77777777" w:rsidR="005E6A9E" w:rsidRDefault="005E6A9E" w:rsidP="005E6A9E">
      <w:pPr>
        <w:pStyle w:val="Style1"/>
      </w:pPr>
      <w:r>
        <w:t xml:space="preserve">            }(r, g || 3e5, a, h, m, v)</w:t>
      </w:r>
    </w:p>
    <w:p w14:paraId="68A81363" w14:textId="77777777" w:rsidR="005E6A9E" w:rsidRDefault="005E6A9E" w:rsidP="005E6A9E">
      <w:pPr>
        <w:pStyle w:val="Style1"/>
      </w:pPr>
      <w:r>
        <w:t xml:space="preserve">              , x = v ? v.onCancel((function() {</w:t>
      </w:r>
    </w:p>
    <w:p w14:paraId="12FCBC42" w14:textId="77777777" w:rsidR="005E6A9E" w:rsidRDefault="005E6A9E" w:rsidP="005E6A9E">
      <w:pPr>
        <w:pStyle w:val="Style1"/>
      </w:pPr>
      <w:r>
        <w:t xml:space="preserve">                return Promise.resolve(p(705, y))</w:t>
      </w:r>
    </w:p>
    <w:p w14:paraId="04CEE3E8" w14:textId="77777777" w:rsidR="005E6A9E" w:rsidRDefault="005E6A9E" w:rsidP="005E6A9E">
      <w:pPr>
        <w:pStyle w:val="Style1"/>
      </w:pPr>
      <w:r>
        <w:t xml:space="preserve">            }</w:t>
      </w:r>
    </w:p>
    <w:p w14:paraId="1009EA0A" w14:textId="77777777" w:rsidR="005E6A9E" w:rsidRDefault="005E6A9E" w:rsidP="005E6A9E">
      <w:pPr>
        <w:pStyle w:val="Style1"/>
      </w:pPr>
      <w:r>
        <w:t xml:space="preserve">            )) : new Promise((function() {}</w:t>
      </w:r>
    </w:p>
    <w:p w14:paraId="6764424B" w14:textId="77777777" w:rsidR="005E6A9E" w:rsidRDefault="005E6A9E" w:rsidP="005E6A9E">
      <w:pPr>
        <w:pStyle w:val="Style1"/>
      </w:pPr>
      <w:r>
        <w:t xml:space="preserve">            ))</w:t>
      </w:r>
    </w:p>
    <w:p w14:paraId="0C502E16" w14:textId="77777777" w:rsidR="005E6A9E" w:rsidRDefault="005E6A9E" w:rsidP="005E6A9E">
      <w:pPr>
        <w:pStyle w:val="Style1"/>
      </w:pPr>
      <w:r>
        <w:t xml:space="preserve">              , j = function(r) {</w:t>
      </w:r>
    </w:p>
    <w:p w14:paraId="7B04B89D" w14:textId="77777777" w:rsidR="005E6A9E" w:rsidRDefault="005E6A9E" w:rsidP="005E6A9E">
      <w:pPr>
        <w:pStyle w:val="Style1"/>
      </w:pPr>
      <w:r>
        <w:t xml:space="preserve">                !function(e, t, r, n, a) {</w:t>
      </w:r>
    </w:p>
    <w:p w14:paraId="7F2B48D5" w14:textId="77777777" w:rsidR="005E6A9E" w:rsidRDefault="005E6A9E" w:rsidP="005E6A9E">
      <w:pPr>
        <w:pStyle w:val="Style1"/>
      </w:pPr>
      <w:r>
        <w:t xml:space="preserve">                    if (!e.fromCache || e.ok || 501 !== e.status) {</w:t>
      </w:r>
    </w:p>
    <w:p w14:paraId="3A95FF80" w14:textId="77777777" w:rsidR="005E6A9E" w:rsidRDefault="005E6A9E" w:rsidP="005E6A9E">
      <w:pPr>
        <w:pStyle w:val="Style1"/>
      </w:pPr>
      <w:r>
        <w:t xml:space="preserve">                        var u = Math.ceil(Object(s.a)() - n)</w:t>
      </w:r>
    </w:p>
    <w:p w14:paraId="2777AF89" w14:textId="77777777" w:rsidR="005E6A9E" w:rsidRDefault="005E6A9E" w:rsidP="005E6A9E">
      <w:pPr>
        <w:pStyle w:val="Style1"/>
      </w:pPr>
      <w:r>
        <w:t xml:space="preserve">                          , c = e.status;</w:t>
      </w:r>
    </w:p>
    <w:p w14:paraId="3595F309" w14:textId="77777777" w:rsidR="005E6A9E" w:rsidRDefault="005E6A9E" w:rsidP="005E6A9E">
      <w:pPr>
        <w:pStyle w:val="Style1"/>
      </w:pPr>
      <w:r>
        <w:t xml:space="preserve">                        null == c &amp;&amp; (c = -2);</w:t>
      </w:r>
    </w:p>
    <w:p w14:paraId="5499790F" w14:textId="77777777" w:rsidR="005E6A9E" w:rsidRDefault="005E6A9E" w:rsidP="005E6A9E">
      <w:pPr>
        <w:pStyle w:val="Style1"/>
      </w:pPr>
      <w:r>
        <w:t xml:space="preserve">                        var f, p = e.statusText, d = p;</w:t>
      </w:r>
    </w:p>
    <w:p w14:paraId="1EC617A8" w14:textId="77777777" w:rsidR="005E6A9E" w:rsidRDefault="005E6A9E" w:rsidP="005E6A9E">
      <w:pPr>
        <w:pStyle w:val="Style1"/>
      </w:pPr>
      <w:r>
        <w:t xml:space="preserve">                        null == p ? (f = l,</w:t>
      </w:r>
    </w:p>
    <w:p w14:paraId="30864E64" w14:textId="77777777" w:rsidR="005E6A9E" w:rsidRDefault="005E6A9E" w:rsidP="005E6A9E">
      <w:pPr>
        <w:pStyle w:val="Style1"/>
      </w:pPr>
      <w:r>
        <w:t xml:space="preserve">                        d = l) : f = "ok" === p.toLowerCase() ? p : {</w:t>
      </w:r>
    </w:p>
    <w:p w14:paraId="2B7A1B4F" w14:textId="77777777" w:rsidR="005E6A9E" w:rsidRDefault="005E6A9E" w:rsidP="005E6A9E">
      <w:pPr>
        <w:pStyle w:val="Style1"/>
      </w:pPr>
      <w:r>
        <w:t xml:space="preserve">                            value: p,</w:t>
      </w:r>
    </w:p>
    <w:p w14:paraId="06767C65" w14:textId="77777777" w:rsidR="005E6A9E" w:rsidRDefault="005E6A9E" w:rsidP="005E6A9E">
      <w:pPr>
        <w:pStyle w:val="Style1"/>
      </w:pPr>
      <w:r>
        <w:t xml:space="preserve">                            kind: 2</w:t>
      </w:r>
    </w:p>
    <w:p w14:paraId="0A8EE83D" w14:textId="77777777" w:rsidR="005E6A9E" w:rsidRDefault="005E6A9E" w:rsidP="005E6A9E">
      <w:pPr>
        <w:pStyle w:val="Style1"/>
      </w:pPr>
      <w:r>
        <w:t xml:space="preserve">                        };</w:t>
      </w:r>
    </w:p>
    <w:p w14:paraId="277032D2" w14:textId="77777777" w:rsidR="005E6A9E" w:rsidRDefault="005E6A9E" w:rsidP="005E6A9E">
      <w:pPr>
        <w:pStyle w:val="Style1"/>
      </w:pPr>
      <w:r>
        <w:t xml:space="preserve">                        var h = {};</w:t>
      </w:r>
    </w:p>
    <w:p w14:paraId="165A60C8" w14:textId="77777777" w:rsidR="005E6A9E" w:rsidRDefault="005E6A9E" w:rsidP="005E6A9E">
      <w:pPr>
        <w:pStyle w:val="Style1"/>
      </w:pPr>
      <w:r>
        <w:t xml:space="preserve">                        a &amp;&amp; a(e, h),</w:t>
      </w:r>
    </w:p>
    <w:p w14:paraId="243F9EDE" w14:textId="77777777" w:rsidR="005E6A9E" w:rsidRDefault="005E6A9E" w:rsidP="005E6A9E">
      <w:pPr>
        <w:pStyle w:val="Style1"/>
      </w:pPr>
      <w:r>
        <w:t xml:space="preserve">                        h.hasOwnProperty("HttpCode") &amp;&amp; (c = h.HttpCode,</w:t>
      </w:r>
    </w:p>
    <w:p w14:paraId="37BE65B1" w14:textId="77777777" w:rsidR="005E6A9E" w:rsidRDefault="005E6A9E" w:rsidP="005E6A9E">
      <w:pPr>
        <w:pStyle w:val="Style1"/>
      </w:pPr>
      <w:r>
        <w:t xml:space="preserve">                        delete h.HttpCode),</w:t>
      </w:r>
    </w:p>
    <w:p w14:paraId="1E50163D" w14:textId="77777777" w:rsidR="005E6A9E" w:rsidRDefault="005E6A9E" w:rsidP="005E6A9E">
      <w:pPr>
        <w:pStyle w:val="Style1"/>
      </w:pPr>
      <w:r>
        <w:t xml:space="preserve">                        Object(i.a)({</w:t>
      </w:r>
    </w:p>
    <w:p w14:paraId="0171DAF6" w14:textId="77777777" w:rsidR="005E6A9E" w:rsidRDefault="005E6A9E" w:rsidP="005E6A9E">
      <w:pPr>
        <w:pStyle w:val="Style1"/>
      </w:pPr>
      <w:r>
        <w:t xml:space="preserve">                            eventName: r,</w:t>
      </w:r>
    </w:p>
    <w:p w14:paraId="07E9B6B5" w14:textId="77777777" w:rsidR="005E6A9E" w:rsidRDefault="005E6A9E" w:rsidP="005E6A9E">
      <w:pPr>
        <w:pStyle w:val="Style1"/>
      </w:pPr>
      <w:r>
        <w:t xml:space="preserve">                            httpCode: c,</w:t>
      </w:r>
    </w:p>
    <w:p w14:paraId="2C12FF18" w14:textId="77777777" w:rsidR="005E6A9E" w:rsidRDefault="005E6A9E" w:rsidP="005E6A9E">
      <w:pPr>
        <w:pStyle w:val="Style1"/>
      </w:pPr>
      <w:r>
        <w:t xml:space="preserve">                            error: d,</w:t>
      </w:r>
    </w:p>
    <w:p w14:paraId="6FD109AE" w14:textId="77777777" w:rsidR="005E6A9E" w:rsidRDefault="005E6A9E" w:rsidP="005E6A9E">
      <w:pPr>
        <w:pStyle w:val="Style1"/>
      </w:pPr>
      <w:r>
        <w:t xml:space="preserve">                            fromCache: e.fromCache,</w:t>
      </w:r>
    </w:p>
    <w:p w14:paraId="416D451F" w14:textId="77777777" w:rsidR="005E6A9E" w:rsidRDefault="005E6A9E" w:rsidP="005E6A9E">
      <w:pPr>
        <w:pStyle w:val="Style1"/>
      </w:pPr>
      <w:r>
        <w:t xml:space="preserve">                            latency: u,</w:t>
      </w:r>
    </w:p>
    <w:p w14:paraId="18017D85" w14:textId="77777777" w:rsidR="005E6A9E" w:rsidRDefault="005E6A9E" w:rsidP="005E6A9E">
      <w:pPr>
        <w:pStyle w:val="Style1"/>
      </w:pPr>
      <w:r>
        <w:t xml:space="preserve">                            instrumentationParams: h</w:t>
      </w:r>
    </w:p>
    <w:p w14:paraId="0C392732" w14:textId="77777777" w:rsidR="005E6A9E" w:rsidRDefault="005E6A9E" w:rsidP="005E6A9E">
      <w:pPr>
        <w:pStyle w:val="Style1"/>
      </w:pPr>
      <w:r>
        <w:t xml:space="preserve">                        }),</w:t>
      </w:r>
    </w:p>
    <w:p w14:paraId="07A14E68" w14:textId="77777777" w:rsidR="005E6A9E" w:rsidRDefault="005E6A9E" w:rsidP="005E6A9E">
      <w:pPr>
        <w:pStyle w:val="Style1"/>
      </w:pPr>
      <w:r>
        <w:t xml:space="preserve">                        Object(o.a)(t, c, u, f, e.fromCache, h).record()</w:t>
      </w:r>
    </w:p>
    <w:p w14:paraId="5249A9D2" w14:textId="77777777" w:rsidR="005E6A9E" w:rsidRDefault="005E6A9E" w:rsidP="005E6A9E">
      <w:pPr>
        <w:pStyle w:val="Style1"/>
      </w:pPr>
      <w:r>
        <w:t xml:space="preserve">                    }</w:t>
      </w:r>
    </w:p>
    <w:p w14:paraId="6F04C669" w14:textId="77777777" w:rsidR="005E6A9E" w:rsidRDefault="005E6A9E" w:rsidP="005E6A9E">
      <w:pPr>
        <w:pStyle w:val="Style1"/>
      </w:pPr>
      <w:r>
        <w:t xml:space="preserve">                }(r, e, t, b, d)</w:t>
      </w:r>
    </w:p>
    <w:p w14:paraId="253CA448" w14:textId="77777777" w:rsidR="005E6A9E" w:rsidRDefault="005E6A9E" w:rsidP="005E6A9E">
      <w:pPr>
        <w:pStyle w:val="Style1"/>
      </w:pPr>
      <w:r>
        <w:t xml:space="preserve">            };</w:t>
      </w:r>
    </w:p>
    <w:p w14:paraId="227714A2" w14:textId="77777777" w:rsidR="005E6A9E" w:rsidRDefault="005E6A9E" w:rsidP="005E6A9E">
      <w:pPr>
        <w:pStyle w:val="Style1"/>
      </w:pPr>
      <w:r>
        <w:t xml:space="preserve">            return Promise.race([w, x]).then(j, j),</w:t>
      </w:r>
    </w:p>
    <w:p w14:paraId="4D5F405A" w14:textId="77777777" w:rsidR="005E6A9E" w:rsidRDefault="005E6A9E" w:rsidP="005E6A9E">
      <w:pPr>
        <w:pStyle w:val="Style1"/>
      </w:pPr>
      <w:r>
        <w:t xml:space="preserve">            w</w:t>
      </w:r>
    </w:p>
    <w:p w14:paraId="5A348AB2" w14:textId="77777777" w:rsidR="005E6A9E" w:rsidRDefault="005E6A9E" w:rsidP="005E6A9E">
      <w:pPr>
        <w:pStyle w:val="Style1"/>
      </w:pPr>
      <w:r>
        <w:t xml:space="preserve">        }</w:t>
      </w:r>
    </w:p>
    <w:p w14:paraId="2CB9ABE0" w14:textId="77777777" w:rsidR="005E6A9E" w:rsidRDefault="005E6A9E" w:rsidP="005E6A9E">
      <w:pPr>
        <w:pStyle w:val="Style1"/>
      </w:pPr>
      <w:r>
        <w:t xml:space="preserve">    },</w:t>
      </w:r>
    </w:p>
    <w:p w14:paraId="6A0388B7" w14:textId="77777777" w:rsidR="005E6A9E" w:rsidRDefault="005E6A9E" w:rsidP="005E6A9E">
      <w:pPr>
        <w:pStyle w:val="Style1"/>
      </w:pPr>
      <w:r>
        <w:t xml:space="preserve">    cON5: function(e, t, r) {</w:t>
      </w:r>
    </w:p>
    <w:p w14:paraId="24A0B43E" w14:textId="77777777" w:rsidR="005E6A9E" w:rsidRDefault="005E6A9E" w:rsidP="005E6A9E">
      <w:pPr>
        <w:pStyle w:val="Style1"/>
      </w:pPr>
      <w:r>
        <w:t xml:space="preserve">        "use strict";</w:t>
      </w:r>
    </w:p>
    <w:p w14:paraId="442F673F" w14:textId="77777777" w:rsidR="005E6A9E" w:rsidRDefault="005E6A9E" w:rsidP="005E6A9E">
      <w:pPr>
        <w:pStyle w:val="Style1"/>
      </w:pPr>
      <w:r>
        <w:t xml:space="preserve">        var n = r("ovh1");</w:t>
      </w:r>
    </w:p>
    <w:p w14:paraId="6998A29E" w14:textId="77777777" w:rsidR="005E6A9E" w:rsidRDefault="005E6A9E" w:rsidP="005E6A9E">
      <w:pPr>
        <w:pStyle w:val="Style1"/>
      </w:pPr>
      <w:r>
        <w:t xml:space="preserve">        e.exports = n.isStandardBrowserEnv() ? function() {</w:t>
      </w:r>
    </w:p>
    <w:p w14:paraId="1FA37339" w14:textId="77777777" w:rsidR="005E6A9E" w:rsidRDefault="005E6A9E" w:rsidP="005E6A9E">
      <w:pPr>
        <w:pStyle w:val="Style1"/>
      </w:pPr>
      <w:r>
        <w:t xml:space="preserve">            var e, t = /(msie|trident)/i.test(navigator.userAgent), r = document.createElement("a");</w:t>
      </w:r>
    </w:p>
    <w:p w14:paraId="5C8813CB" w14:textId="77777777" w:rsidR="005E6A9E" w:rsidRDefault="005E6A9E" w:rsidP="005E6A9E">
      <w:pPr>
        <w:pStyle w:val="Style1"/>
      </w:pPr>
      <w:r>
        <w:t xml:space="preserve">            function o(e) {</w:t>
      </w:r>
    </w:p>
    <w:p w14:paraId="6B6C3486" w14:textId="77777777" w:rsidR="005E6A9E" w:rsidRDefault="005E6A9E" w:rsidP="005E6A9E">
      <w:pPr>
        <w:pStyle w:val="Style1"/>
      </w:pPr>
      <w:r>
        <w:t xml:space="preserve">                var n = e;</w:t>
      </w:r>
    </w:p>
    <w:p w14:paraId="3127FA75" w14:textId="77777777" w:rsidR="005E6A9E" w:rsidRDefault="005E6A9E" w:rsidP="005E6A9E">
      <w:pPr>
        <w:pStyle w:val="Style1"/>
      </w:pPr>
      <w:r>
        <w:t xml:space="preserve">                return t &amp;&amp; (r.setAttribute("href", n),</w:t>
      </w:r>
    </w:p>
    <w:p w14:paraId="65C0250E" w14:textId="77777777" w:rsidR="005E6A9E" w:rsidRDefault="005E6A9E" w:rsidP="005E6A9E">
      <w:pPr>
        <w:pStyle w:val="Style1"/>
      </w:pPr>
      <w:r>
        <w:t xml:space="preserve">                n = r.href),</w:t>
      </w:r>
    </w:p>
    <w:p w14:paraId="175A8007" w14:textId="77777777" w:rsidR="005E6A9E" w:rsidRDefault="005E6A9E" w:rsidP="005E6A9E">
      <w:pPr>
        <w:pStyle w:val="Style1"/>
      </w:pPr>
      <w:r>
        <w:t xml:space="preserve">                r.setAttribute("href", n),</w:t>
      </w:r>
    </w:p>
    <w:p w14:paraId="05EE3C47" w14:textId="77777777" w:rsidR="005E6A9E" w:rsidRDefault="005E6A9E" w:rsidP="005E6A9E">
      <w:pPr>
        <w:pStyle w:val="Style1"/>
      </w:pPr>
      <w:r>
        <w:t xml:space="preserve">                {</w:t>
      </w:r>
    </w:p>
    <w:p w14:paraId="1F8B17F5" w14:textId="77777777" w:rsidR="005E6A9E" w:rsidRDefault="005E6A9E" w:rsidP="005E6A9E">
      <w:pPr>
        <w:pStyle w:val="Style1"/>
      </w:pPr>
      <w:r>
        <w:t xml:space="preserve">                    href: r.href,</w:t>
      </w:r>
    </w:p>
    <w:p w14:paraId="3622D344" w14:textId="77777777" w:rsidR="005E6A9E" w:rsidRDefault="005E6A9E" w:rsidP="005E6A9E">
      <w:pPr>
        <w:pStyle w:val="Style1"/>
      </w:pPr>
      <w:r>
        <w:t xml:space="preserve">                    protocol: r.protocol ? r.protocol.replace(/:$/, "") : "",</w:t>
      </w:r>
    </w:p>
    <w:p w14:paraId="710FB98F" w14:textId="77777777" w:rsidR="005E6A9E" w:rsidRDefault="005E6A9E" w:rsidP="005E6A9E">
      <w:pPr>
        <w:pStyle w:val="Style1"/>
      </w:pPr>
      <w:r>
        <w:t xml:space="preserve">                    host: r.host,</w:t>
      </w:r>
    </w:p>
    <w:p w14:paraId="034E8556" w14:textId="77777777" w:rsidR="005E6A9E" w:rsidRDefault="005E6A9E" w:rsidP="005E6A9E">
      <w:pPr>
        <w:pStyle w:val="Style1"/>
      </w:pPr>
      <w:r>
        <w:t xml:space="preserve">                    search: r.search ? r.search.replace(/^\?/, "") : "",</w:t>
      </w:r>
    </w:p>
    <w:p w14:paraId="765DD462" w14:textId="77777777" w:rsidR="005E6A9E" w:rsidRDefault="005E6A9E" w:rsidP="005E6A9E">
      <w:pPr>
        <w:pStyle w:val="Style1"/>
      </w:pPr>
      <w:r>
        <w:t xml:space="preserve">                    hash: r.hash ? r.hash.replace(/^#/, "") : "",</w:t>
      </w:r>
    </w:p>
    <w:p w14:paraId="08A9B0E3" w14:textId="77777777" w:rsidR="005E6A9E" w:rsidRDefault="005E6A9E" w:rsidP="005E6A9E">
      <w:pPr>
        <w:pStyle w:val="Style1"/>
      </w:pPr>
      <w:r>
        <w:t xml:space="preserve">                    hostname: r.hostname,</w:t>
      </w:r>
    </w:p>
    <w:p w14:paraId="70F3B3A0" w14:textId="77777777" w:rsidR="005E6A9E" w:rsidRDefault="005E6A9E" w:rsidP="005E6A9E">
      <w:pPr>
        <w:pStyle w:val="Style1"/>
      </w:pPr>
      <w:r>
        <w:t xml:space="preserve">                    port: r.port,</w:t>
      </w:r>
    </w:p>
    <w:p w14:paraId="503F060C" w14:textId="77777777" w:rsidR="005E6A9E" w:rsidRDefault="005E6A9E" w:rsidP="005E6A9E">
      <w:pPr>
        <w:pStyle w:val="Style1"/>
      </w:pPr>
      <w:r>
        <w:t xml:space="preserve">                    pathname: "/" === r.pathname.charAt(0) ? r.pathname : "/" + r.pathname</w:t>
      </w:r>
    </w:p>
    <w:p w14:paraId="1CD7DD31" w14:textId="77777777" w:rsidR="005E6A9E" w:rsidRDefault="005E6A9E" w:rsidP="005E6A9E">
      <w:pPr>
        <w:pStyle w:val="Style1"/>
      </w:pPr>
      <w:r>
        <w:t xml:space="preserve">                }</w:t>
      </w:r>
    </w:p>
    <w:p w14:paraId="204D6AAF" w14:textId="77777777" w:rsidR="005E6A9E" w:rsidRDefault="005E6A9E" w:rsidP="005E6A9E">
      <w:pPr>
        <w:pStyle w:val="Style1"/>
      </w:pPr>
      <w:r>
        <w:t xml:space="preserve">            }</w:t>
      </w:r>
    </w:p>
    <w:p w14:paraId="550272CC" w14:textId="77777777" w:rsidR="005E6A9E" w:rsidRDefault="005E6A9E" w:rsidP="005E6A9E">
      <w:pPr>
        <w:pStyle w:val="Style1"/>
      </w:pPr>
      <w:r>
        <w:t xml:space="preserve">            return e = o(window.location.href),</w:t>
      </w:r>
    </w:p>
    <w:p w14:paraId="59FAD0ED" w14:textId="77777777" w:rsidR="005E6A9E" w:rsidRDefault="005E6A9E" w:rsidP="005E6A9E">
      <w:pPr>
        <w:pStyle w:val="Style1"/>
      </w:pPr>
      <w:r>
        <w:t xml:space="preserve">            function(t) {</w:t>
      </w:r>
    </w:p>
    <w:p w14:paraId="062E059E" w14:textId="77777777" w:rsidR="005E6A9E" w:rsidRDefault="005E6A9E" w:rsidP="005E6A9E">
      <w:pPr>
        <w:pStyle w:val="Style1"/>
      </w:pPr>
      <w:r>
        <w:t xml:space="preserve">                var r = n.isString(t) ? o(t) : t;</w:t>
      </w:r>
    </w:p>
    <w:p w14:paraId="2E9A38FE" w14:textId="77777777" w:rsidR="005E6A9E" w:rsidRDefault="005E6A9E" w:rsidP="005E6A9E">
      <w:pPr>
        <w:pStyle w:val="Style1"/>
      </w:pPr>
      <w:r>
        <w:t xml:space="preserve">                return r.protocol === e.protocol &amp;&amp; r.host === e.host</w:t>
      </w:r>
    </w:p>
    <w:p w14:paraId="6D8943C2" w14:textId="77777777" w:rsidR="005E6A9E" w:rsidRDefault="005E6A9E" w:rsidP="005E6A9E">
      <w:pPr>
        <w:pStyle w:val="Style1"/>
      </w:pPr>
      <w:r>
        <w:t xml:space="preserve">            }</w:t>
      </w:r>
    </w:p>
    <w:p w14:paraId="45F9615D" w14:textId="77777777" w:rsidR="005E6A9E" w:rsidRDefault="005E6A9E" w:rsidP="005E6A9E">
      <w:pPr>
        <w:pStyle w:val="Style1"/>
      </w:pPr>
      <w:r>
        <w:t xml:space="preserve">        }() : function() {</w:t>
      </w:r>
    </w:p>
    <w:p w14:paraId="0B18F83E" w14:textId="77777777" w:rsidR="005E6A9E" w:rsidRDefault="005E6A9E" w:rsidP="005E6A9E">
      <w:pPr>
        <w:pStyle w:val="Style1"/>
      </w:pPr>
      <w:r>
        <w:t xml:space="preserve">            return function() {</w:t>
      </w:r>
    </w:p>
    <w:p w14:paraId="57F812A0" w14:textId="77777777" w:rsidR="005E6A9E" w:rsidRDefault="005E6A9E" w:rsidP="005E6A9E">
      <w:pPr>
        <w:pStyle w:val="Style1"/>
      </w:pPr>
      <w:r>
        <w:t xml:space="preserve">                return !0</w:t>
      </w:r>
    </w:p>
    <w:p w14:paraId="62EF757D" w14:textId="77777777" w:rsidR="005E6A9E" w:rsidRDefault="005E6A9E" w:rsidP="005E6A9E">
      <w:pPr>
        <w:pStyle w:val="Style1"/>
      </w:pPr>
      <w:r>
        <w:t xml:space="preserve">            }</w:t>
      </w:r>
    </w:p>
    <w:p w14:paraId="177B35CC" w14:textId="77777777" w:rsidR="005E6A9E" w:rsidRDefault="005E6A9E" w:rsidP="005E6A9E">
      <w:pPr>
        <w:pStyle w:val="Style1"/>
      </w:pPr>
      <w:r>
        <w:t xml:space="preserve">        }()</w:t>
      </w:r>
    </w:p>
    <w:p w14:paraId="6CCB9079" w14:textId="77777777" w:rsidR="005E6A9E" w:rsidRDefault="005E6A9E" w:rsidP="005E6A9E">
      <w:pPr>
        <w:pStyle w:val="Style1"/>
      </w:pPr>
      <w:r>
        <w:t xml:space="preserve">    },</w:t>
      </w:r>
    </w:p>
    <w:p w14:paraId="58726918" w14:textId="77777777" w:rsidR="005E6A9E" w:rsidRDefault="005E6A9E" w:rsidP="005E6A9E">
      <w:pPr>
        <w:pStyle w:val="Style1"/>
      </w:pPr>
      <w:r>
        <w:t xml:space="preserve">    czhI: function(e, t, r) {</w:t>
      </w:r>
    </w:p>
    <w:p w14:paraId="3836905E" w14:textId="77777777" w:rsidR="005E6A9E" w:rsidRDefault="005E6A9E" w:rsidP="005E6A9E">
      <w:pPr>
        <w:pStyle w:val="Style1"/>
      </w:pPr>
      <w:r>
        <w:t xml:space="preserve">        e.exports = r("TDIH")</w:t>
      </w:r>
    </w:p>
    <w:p w14:paraId="204D270A" w14:textId="77777777" w:rsidR="005E6A9E" w:rsidRDefault="005E6A9E" w:rsidP="005E6A9E">
      <w:pPr>
        <w:pStyle w:val="Style1"/>
      </w:pPr>
      <w:r>
        <w:t xml:space="preserve">    },</w:t>
      </w:r>
    </w:p>
    <w:p w14:paraId="4ADF69A6" w14:textId="77777777" w:rsidR="005E6A9E" w:rsidRDefault="005E6A9E" w:rsidP="005E6A9E">
      <w:pPr>
        <w:pStyle w:val="Style1"/>
      </w:pPr>
      <w:r>
        <w:t xml:space="preserve">    e5jZ: function(e, t, r) {</w:t>
      </w:r>
    </w:p>
    <w:p w14:paraId="77E4D5ED" w14:textId="77777777" w:rsidR="005E6A9E" w:rsidRDefault="005E6A9E" w:rsidP="005E6A9E">
      <w:pPr>
        <w:pStyle w:val="Style1"/>
      </w:pPr>
      <w:r>
        <w:t xml:space="preserve">        "use strict";</w:t>
      </w:r>
    </w:p>
    <w:p w14:paraId="20EFD006" w14:textId="77777777" w:rsidR="005E6A9E" w:rsidRDefault="005E6A9E" w:rsidP="005E6A9E">
      <w:pPr>
        <w:pStyle w:val="Style1"/>
      </w:pPr>
      <w:r>
        <w:t xml:space="preserve">        e.exports = function(e) {</w:t>
      </w:r>
    </w:p>
    <w:p w14:paraId="2B0C3173" w14:textId="77777777" w:rsidR="005E6A9E" w:rsidRDefault="005E6A9E" w:rsidP="005E6A9E">
      <w:pPr>
        <w:pStyle w:val="Style1"/>
      </w:pPr>
      <w:r>
        <w:t xml:space="preserve">            return !(!e || !e.__CANCEL__)</w:t>
      </w:r>
    </w:p>
    <w:p w14:paraId="0DD1D642" w14:textId="77777777" w:rsidR="005E6A9E" w:rsidRDefault="005E6A9E" w:rsidP="005E6A9E">
      <w:pPr>
        <w:pStyle w:val="Style1"/>
      </w:pPr>
      <w:r>
        <w:t xml:space="preserve">        }</w:t>
      </w:r>
    </w:p>
    <w:p w14:paraId="46154E69" w14:textId="77777777" w:rsidR="005E6A9E" w:rsidRDefault="005E6A9E" w:rsidP="005E6A9E">
      <w:pPr>
        <w:pStyle w:val="Style1"/>
      </w:pPr>
      <w:r>
        <w:t xml:space="preserve">    },</w:t>
      </w:r>
    </w:p>
    <w:p w14:paraId="3A6DE0F8" w14:textId="77777777" w:rsidR="005E6A9E" w:rsidRDefault="005E6A9E" w:rsidP="005E6A9E">
      <w:pPr>
        <w:pStyle w:val="Style1"/>
      </w:pPr>
      <w:r>
        <w:t xml:space="preserve">    "fwl+": function(e, t, r) {</w:t>
      </w:r>
    </w:p>
    <w:p w14:paraId="245C673B" w14:textId="77777777" w:rsidR="005E6A9E" w:rsidRDefault="005E6A9E" w:rsidP="005E6A9E">
      <w:pPr>
        <w:pStyle w:val="Style1"/>
      </w:pPr>
      <w:r>
        <w:t xml:space="preserve">        "use strict";</w:t>
      </w:r>
    </w:p>
    <w:p w14:paraId="07F113CF" w14:textId="77777777" w:rsidR="005E6A9E" w:rsidRDefault="005E6A9E" w:rsidP="005E6A9E">
      <w:pPr>
        <w:pStyle w:val="Style1"/>
      </w:pPr>
      <w:r>
        <w:t xml:space="preserve">        var n = r("ovh1");</w:t>
      </w:r>
    </w:p>
    <w:p w14:paraId="4691A9B7" w14:textId="77777777" w:rsidR="005E6A9E" w:rsidRDefault="005E6A9E" w:rsidP="005E6A9E">
      <w:pPr>
        <w:pStyle w:val="Style1"/>
      </w:pPr>
      <w:r>
        <w:t xml:space="preserve">        function o(e) {</w:t>
      </w:r>
    </w:p>
    <w:p w14:paraId="5D28B030" w14:textId="77777777" w:rsidR="005E6A9E" w:rsidRDefault="005E6A9E" w:rsidP="005E6A9E">
      <w:pPr>
        <w:pStyle w:val="Style1"/>
      </w:pPr>
      <w:r>
        <w:t xml:space="preserve">            return encodeURIComponent(e).replace(/%3A/gi, ":").replace(/%24/g, "$").replace(/%2C/gi, ",").replace(/%20/g, "+").replace(/%5B/gi, "[").replace(/%5D/gi, "]")</w:t>
      </w:r>
    </w:p>
    <w:p w14:paraId="7CFC120D" w14:textId="77777777" w:rsidR="005E6A9E" w:rsidRDefault="005E6A9E" w:rsidP="005E6A9E">
      <w:pPr>
        <w:pStyle w:val="Style1"/>
      </w:pPr>
      <w:r>
        <w:t xml:space="preserve">        }</w:t>
      </w:r>
    </w:p>
    <w:p w14:paraId="6D4D7D26" w14:textId="77777777" w:rsidR="005E6A9E" w:rsidRDefault="005E6A9E" w:rsidP="005E6A9E">
      <w:pPr>
        <w:pStyle w:val="Style1"/>
      </w:pPr>
      <w:r>
        <w:t xml:space="preserve">        e.exports = function(e, t, r) {</w:t>
      </w:r>
    </w:p>
    <w:p w14:paraId="50C70188" w14:textId="77777777" w:rsidR="005E6A9E" w:rsidRDefault="005E6A9E" w:rsidP="005E6A9E">
      <w:pPr>
        <w:pStyle w:val="Style1"/>
      </w:pPr>
      <w:r>
        <w:t xml:space="preserve">            if (!t)</w:t>
      </w:r>
    </w:p>
    <w:p w14:paraId="7D929971" w14:textId="77777777" w:rsidR="005E6A9E" w:rsidRDefault="005E6A9E" w:rsidP="005E6A9E">
      <w:pPr>
        <w:pStyle w:val="Style1"/>
      </w:pPr>
      <w:r>
        <w:t xml:space="preserve">                return e;</w:t>
      </w:r>
    </w:p>
    <w:p w14:paraId="7C15787C" w14:textId="77777777" w:rsidR="005E6A9E" w:rsidRDefault="005E6A9E" w:rsidP="005E6A9E">
      <w:pPr>
        <w:pStyle w:val="Style1"/>
      </w:pPr>
      <w:r>
        <w:t xml:space="preserve">            var s;</w:t>
      </w:r>
    </w:p>
    <w:p w14:paraId="5EBC37BD" w14:textId="77777777" w:rsidR="005E6A9E" w:rsidRDefault="005E6A9E" w:rsidP="005E6A9E">
      <w:pPr>
        <w:pStyle w:val="Style1"/>
      </w:pPr>
      <w:r>
        <w:t xml:space="preserve">            if (r)</w:t>
      </w:r>
    </w:p>
    <w:p w14:paraId="75B32FE3" w14:textId="77777777" w:rsidR="005E6A9E" w:rsidRDefault="005E6A9E" w:rsidP="005E6A9E">
      <w:pPr>
        <w:pStyle w:val="Style1"/>
      </w:pPr>
      <w:r>
        <w:t xml:space="preserve">                s = r(t);</w:t>
      </w:r>
    </w:p>
    <w:p w14:paraId="76411CAF" w14:textId="77777777" w:rsidR="005E6A9E" w:rsidRDefault="005E6A9E" w:rsidP="005E6A9E">
      <w:pPr>
        <w:pStyle w:val="Style1"/>
      </w:pPr>
      <w:r>
        <w:t xml:space="preserve">            else if (n.isURLSearchParams(t))</w:t>
      </w:r>
    </w:p>
    <w:p w14:paraId="3AF66447" w14:textId="77777777" w:rsidR="005E6A9E" w:rsidRDefault="005E6A9E" w:rsidP="005E6A9E">
      <w:pPr>
        <w:pStyle w:val="Style1"/>
      </w:pPr>
      <w:r>
        <w:t xml:space="preserve">                s = t.toString();</w:t>
      </w:r>
    </w:p>
    <w:p w14:paraId="1971D7A1" w14:textId="77777777" w:rsidR="005E6A9E" w:rsidRDefault="005E6A9E" w:rsidP="005E6A9E">
      <w:pPr>
        <w:pStyle w:val="Style1"/>
      </w:pPr>
      <w:r>
        <w:t xml:space="preserve">            else {</w:t>
      </w:r>
    </w:p>
    <w:p w14:paraId="3F69FB2D" w14:textId="77777777" w:rsidR="005E6A9E" w:rsidRDefault="005E6A9E" w:rsidP="005E6A9E">
      <w:pPr>
        <w:pStyle w:val="Style1"/>
      </w:pPr>
      <w:r>
        <w:t xml:space="preserve">                var i = [];</w:t>
      </w:r>
    </w:p>
    <w:p w14:paraId="5FD5D652" w14:textId="77777777" w:rsidR="005E6A9E" w:rsidRDefault="005E6A9E" w:rsidP="005E6A9E">
      <w:pPr>
        <w:pStyle w:val="Style1"/>
      </w:pPr>
      <w:r>
        <w:t xml:space="preserve">                n.forEach(t, (function(e, t) {</w:t>
      </w:r>
    </w:p>
    <w:p w14:paraId="298BF3FD" w14:textId="77777777" w:rsidR="005E6A9E" w:rsidRDefault="005E6A9E" w:rsidP="005E6A9E">
      <w:pPr>
        <w:pStyle w:val="Style1"/>
      </w:pPr>
      <w:r>
        <w:t xml:space="preserve">                    null != e &amp;&amp; (n.isArray(e) ? t += "[]" : e = [e],</w:t>
      </w:r>
    </w:p>
    <w:p w14:paraId="791BEF79" w14:textId="77777777" w:rsidR="005E6A9E" w:rsidRDefault="005E6A9E" w:rsidP="005E6A9E">
      <w:pPr>
        <w:pStyle w:val="Style1"/>
      </w:pPr>
      <w:r>
        <w:t xml:space="preserve">                    n.forEach(e, (function(e) {</w:t>
      </w:r>
    </w:p>
    <w:p w14:paraId="3FBEE87F" w14:textId="77777777" w:rsidR="005E6A9E" w:rsidRDefault="005E6A9E" w:rsidP="005E6A9E">
      <w:pPr>
        <w:pStyle w:val="Style1"/>
      </w:pPr>
      <w:r>
        <w:t xml:space="preserve">                        n.isDate(e) ? e = e.toISOString() : n.isObject(e) &amp;&amp; (e = JSON.stringify(e)),</w:t>
      </w:r>
    </w:p>
    <w:p w14:paraId="19EA2D93" w14:textId="77777777" w:rsidR="005E6A9E" w:rsidRDefault="005E6A9E" w:rsidP="005E6A9E">
      <w:pPr>
        <w:pStyle w:val="Style1"/>
      </w:pPr>
      <w:r>
        <w:t xml:space="preserve">                        i.push(o(t) + "=" + o(e))</w:t>
      </w:r>
    </w:p>
    <w:p w14:paraId="47E32749" w14:textId="77777777" w:rsidR="005E6A9E" w:rsidRDefault="005E6A9E" w:rsidP="005E6A9E">
      <w:pPr>
        <w:pStyle w:val="Style1"/>
      </w:pPr>
      <w:r>
        <w:t xml:space="preserve">                    }</w:t>
      </w:r>
    </w:p>
    <w:p w14:paraId="7066EEE9" w14:textId="77777777" w:rsidR="005E6A9E" w:rsidRDefault="005E6A9E" w:rsidP="005E6A9E">
      <w:pPr>
        <w:pStyle w:val="Style1"/>
      </w:pPr>
      <w:r>
        <w:t xml:space="preserve">                    )))</w:t>
      </w:r>
    </w:p>
    <w:p w14:paraId="37E86737" w14:textId="77777777" w:rsidR="005E6A9E" w:rsidRDefault="005E6A9E" w:rsidP="005E6A9E">
      <w:pPr>
        <w:pStyle w:val="Style1"/>
      </w:pPr>
      <w:r>
        <w:t xml:space="preserve">                }</w:t>
      </w:r>
    </w:p>
    <w:p w14:paraId="69CC8B82" w14:textId="77777777" w:rsidR="005E6A9E" w:rsidRDefault="005E6A9E" w:rsidP="005E6A9E">
      <w:pPr>
        <w:pStyle w:val="Style1"/>
      </w:pPr>
      <w:r>
        <w:t xml:space="preserve">                )),</w:t>
      </w:r>
    </w:p>
    <w:p w14:paraId="6710F4F5" w14:textId="77777777" w:rsidR="005E6A9E" w:rsidRDefault="005E6A9E" w:rsidP="005E6A9E">
      <w:pPr>
        <w:pStyle w:val="Style1"/>
      </w:pPr>
      <w:r>
        <w:t xml:space="preserve">                s = i.join("&amp;")</w:t>
      </w:r>
    </w:p>
    <w:p w14:paraId="10924914" w14:textId="77777777" w:rsidR="005E6A9E" w:rsidRDefault="005E6A9E" w:rsidP="005E6A9E">
      <w:pPr>
        <w:pStyle w:val="Style1"/>
      </w:pPr>
      <w:r>
        <w:t xml:space="preserve">            }</w:t>
      </w:r>
    </w:p>
    <w:p w14:paraId="570A3139" w14:textId="77777777" w:rsidR="005E6A9E" w:rsidRDefault="005E6A9E" w:rsidP="005E6A9E">
      <w:pPr>
        <w:pStyle w:val="Style1"/>
      </w:pPr>
      <w:r>
        <w:t xml:space="preserve">            if (s) {</w:t>
      </w:r>
    </w:p>
    <w:p w14:paraId="3D0F30F2" w14:textId="77777777" w:rsidR="005E6A9E" w:rsidRDefault="005E6A9E" w:rsidP="005E6A9E">
      <w:pPr>
        <w:pStyle w:val="Style1"/>
      </w:pPr>
      <w:r>
        <w:t xml:space="preserve">                var a = e.indexOf("#");</w:t>
      </w:r>
    </w:p>
    <w:p w14:paraId="0AD59A92" w14:textId="77777777" w:rsidR="005E6A9E" w:rsidRDefault="005E6A9E" w:rsidP="005E6A9E">
      <w:pPr>
        <w:pStyle w:val="Style1"/>
      </w:pPr>
      <w:r>
        <w:t xml:space="preserve">                -1 !== a &amp;&amp; (e = e.slice(0, a)),</w:t>
      </w:r>
    </w:p>
    <w:p w14:paraId="3F9780AC" w14:textId="77777777" w:rsidR="005E6A9E" w:rsidRDefault="005E6A9E" w:rsidP="005E6A9E">
      <w:pPr>
        <w:pStyle w:val="Style1"/>
      </w:pPr>
      <w:r>
        <w:t xml:space="preserve">                e += (-1 === e.indexOf("?") ? "?" : "&amp;") + s</w:t>
      </w:r>
    </w:p>
    <w:p w14:paraId="323011B7" w14:textId="77777777" w:rsidR="005E6A9E" w:rsidRDefault="005E6A9E" w:rsidP="005E6A9E">
      <w:pPr>
        <w:pStyle w:val="Style1"/>
      </w:pPr>
      <w:r>
        <w:t xml:space="preserve">            }</w:t>
      </w:r>
    </w:p>
    <w:p w14:paraId="79245B0A" w14:textId="77777777" w:rsidR="005E6A9E" w:rsidRDefault="005E6A9E" w:rsidP="005E6A9E">
      <w:pPr>
        <w:pStyle w:val="Style1"/>
      </w:pPr>
      <w:r>
        <w:t xml:space="preserve">            return e</w:t>
      </w:r>
    </w:p>
    <w:p w14:paraId="02C58C5E" w14:textId="77777777" w:rsidR="005E6A9E" w:rsidRDefault="005E6A9E" w:rsidP="005E6A9E">
      <w:pPr>
        <w:pStyle w:val="Style1"/>
      </w:pPr>
      <w:r>
        <w:t xml:space="preserve">        }</w:t>
      </w:r>
    </w:p>
    <w:p w14:paraId="6FA69DD4" w14:textId="77777777" w:rsidR="005E6A9E" w:rsidRDefault="005E6A9E" w:rsidP="005E6A9E">
      <w:pPr>
        <w:pStyle w:val="Style1"/>
      </w:pPr>
      <w:r>
        <w:t xml:space="preserve">    },</w:t>
      </w:r>
    </w:p>
    <w:p w14:paraId="6601CA3F" w14:textId="77777777" w:rsidR="005E6A9E" w:rsidRDefault="005E6A9E" w:rsidP="005E6A9E">
      <w:pPr>
        <w:pStyle w:val="Style1"/>
      </w:pPr>
      <w:r>
        <w:t xml:space="preserve">    guUT: function(e, t, r) {</w:t>
      </w:r>
    </w:p>
    <w:p w14:paraId="6DB8C9F2" w14:textId="77777777" w:rsidR="005E6A9E" w:rsidRDefault="005E6A9E" w:rsidP="005E6A9E">
      <w:pPr>
        <w:pStyle w:val="Style1"/>
      </w:pPr>
      <w:r>
        <w:t xml:space="preserve">        "use strict";</w:t>
      </w:r>
    </w:p>
    <w:p w14:paraId="65283ACE" w14:textId="77777777" w:rsidR="005E6A9E" w:rsidRDefault="005E6A9E" w:rsidP="005E6A9E">
      <w:pPr>
        <w:pStyle w:val="Style1"/>
      </w:pPr>
      <w:r>
        <w:t xml:space="preserve">        var n = r("ovh1")</w:t>
      </w:r>
    </w:p>
    <w:p w14:paraId="5364CE45" w14:textId="77777777" w:rsidR="005E6A9E" w:rsidRDefault="005E6A9E" w:rsidP="005E6A9E">
      <w:pPr>
        <w:pStyle w:val="Style1"/>
      </w:pPr>
      <w:r>
        <w:t xml:space="preserve">          , o = r("4OlW")</w:t>
      </w:r>
    </w:p>
    <w:p w14:paraId="5D4A1A4F" w14:textId="77777777" w:rsidR="005E6A9E" w:rsidRDefault="005E6A9E" w:rsidP="005E6A9E">
      <w:pPr>
        <w:pStyle w:val="Style1"/>
      </w:pPr>
      <w:r>
        <w:t xml:space="preserve">          , s = r("e5jZ")</w:t>
      </w:r>
    </w:p>
    <w:p w14:paraId="7EE04274" w14:textId="77777777" w:rsidR="005E6A9E" w:rsidRDefault="005E6A9E" w:rsidP="005E6A9E">
      <w:pPr>
        <w:pStyle w:val="Style1"/>
      </w:pPr>
      <w:r>
        <w:t xml:space="preserve">          , i = r("bRtl");</w:t>
      </w:r>
    </w:p>
    <w:p w14:paraId="7C6262B5" w14:textId="77777777" w:rsidR="005E6A9E" w:rsidRDefault="005E6A9E" w:rsidP="005E6A9E">
      <w:pPr>
        <w:pStyle w:val="Style1"/>
      </w:pPr>
      <w:r>
        <w:t xml:space="preserve">        function a(e) {</w:t>
      </w:r>
    </w:p>
    <w:p w14:paraId="6571C2A5" w14:textId="77777777" w:rsidR="005E6A9E" w:rsidRDefault="005E6A9E" w:rsidP="005E6A9E">
      <w:pPr>
        <w:pStyle w:val="Style1"/>
      </w:pPr>
      <w:r>
        <w:t xml:space="preserve">            e.cancelToken &amp;&amp; e.cancelToken.throwIfRequested()</w:t>
      </w:r>
    </w:p>
    <w:p w14:paraId="58452EBF" w14:textId="77777777" w:rsidR="005E6A9E" w:rsidRDefault="005E6A9E" w:rsidP="005E6A9E">
      <w:pPr>
        <w:pStyle w:val="Style1"/>
      </w:pPr>
      <w:r>
        <w:t xml:space="preserve">        }</w:t>
      </w:r>
    </w:p>
    <w:p w14:paraId="711F4A6C" w14:textId="77777777" w:rsidR="005E6A9E" w:rsidRDefault="005E6A9E" w:rsidP="005E6A9E">
      <w:pPr>
        <w:pStyle w:val="Style1"/>
      </w:pPr>
      <w:r>
        <w:t xml:space="preserve">        e.exports = function(e) {</w:t>
      </w:r>
    </w:p>
    <w:p w14:paraId="587706CC" w14:textId="77777777" w:rsidR="005E6A9E" w:rsidRDefault="005E6A9E" w:rsidP="005E6A9E">
      <w:pPr>
        <w:pStyle w:val="Style1"/>
      </w:pPr>
      <w:r>
        <w:t xml:space="preserve">            return a(e),</w:t>
      </w:r>
    </w:p>
    <w:p w14:paraId="694C99CC" w14:textId="77777777" w:rsidR="005E6A9E" w:rsidRDefault="005E6A9E" w:rsidP="005E6A9E">
      <w:pPr>
        <w:pStyle w:val="Style1"/>
      </w:pPr>
      <w:r>
        <w:t xml:space="preserve">            e.headers = e.headers || {},</w:t>
      </w:r>
    </w:p>
    <w:p w14:paraId="3AB51135" w14:textId="77777777" w:rsidR="005E6A9E" w:rsidRDefault="005E6A9E" w:rsidP="005E6A9E">
      <w:pPr>
        <w:pStyle w:val="Style1"/>
      </w:pPr>
      <w:r>
        <w:t xml:space="preserve">            e.data = o.call(e, e.data, e.headers, e.transformRequest),</w:t>
      </w:r>
    </w:p>
    <w:p w14:paraId="4F61FFE3" w14:textId="77777777" w:rsidR="005E6A9E" w:rsidRDefault="005E6A9E" w:rsidP="005E6A9E">
      <w:pPr>
        <w:pStyle w:val="Style1"/>
      </w:pPr>
      <w:r>
        <w:t xml:space="preserve">            e.headers = n.merge(e.headers.common || {}, e.headers[e.method] || {}, e.headers),</w:t>
      </w:r>
    </w:p>
    <w:p w14:paraId="7DA274F0" w14:textId="77777777" w:rsidR="005E6A9E" w:rsidRDefault="005E6A9E" w:rsidP="005E6A9E">
      <w:pPr>
        <w:pStyle w:val="Style1"/>
      </w:pPr>
      <w:r>
        <w:t xml:space="preserve">            n.forEach(["delete", "get", "head", "post", "put", "patch", "common"], (function(t) {</w:t>
      </w:r>
    </w:p>
    <w:p w14:paraId="5C6D1458" w14:textId="77777777" w:rsidR="005E6A9E" w:rsidRDefault="005E6A9E" w:rsidP="005E6A9E">
      <w:pPr>
        <w:pStyle w:val="Style1"/>
      </w:pPr>
      <w:r>
        <w:t xml:space="preserve">                delete e.headers[t]</w:t>
      </w:r>
    </w:p>
    <w:p w14:paraId="5FB2693B" w14:textId="77777777" w:rsidR="005E6A9E" w:rsidRDefault="005E6A9E" w:rsidP="005E6A9E">
      <w:pPr>
        <w:pStyle w:val="Style1"/>
      </w:pPr>
      <w:r>
        <w:t xml:space="preserve">            }</w:t>
      </w:r>
    </w:p>
    <w:p w14:paraId="5A7BE089" w14:textId="77777777" w:rsidR="005E6A9E" w:rsidRDefault="005E6A9E" w:rsidP="005E6A9E">
      <w:pPr>
        <w:pStyle w:val="Style1"/>
      </w:pPr>
      <w:r>
        <w:t xml:space="preserve">            )),</w:t>
      </w:r>
    </w:p>
    <w:p w14:paraId="5D61DB62" w14:textId="77777777" w:rsidR="005E6A9E" w:rsidRDefault="005E6A9E" w:rsidP="005E6A9E">
      <w:pPr>
        <w:pStyle w:val="Style1"/>
      </w:pPr>
      <w:r>
        <w:t xml:space="preserve">            (e.adapter || i.adapter)(e).then((function(t) {</w:t>
      </w:r>
    </w:p>
    <w:p w14:paraId="0E2A22DC" w14:textId="77777777" w:rsidR="005E6A9E" w:rsidRDefault="005E6A9E" w:rsidP="005E6A9E">
      <w:pPr>
        <w:pStyle w:val="Style1"/>
      </w:pPr>
      <w:r>
        <w:t xml:space="preserve">                return a(e),</w:t>
      </w:r>
    </w:p>
    <w:p w14:paraId="018806C0" w14:textId="77777777" w:rsidR="005E6A9E" w:rsidRDefault="005E6A9E" w:rsidP="005E6A9E">
      <w:pPr>
        <w:pStyle w:val="Style1"/>
      </w:pPr>
      <w:r>
        <w:t xml:space="preserve">                t.data = o.call(e, t.data, t.headers, e.transformResponse),</w:t>
      </w:r>
    </w:p>
    <w:p w14:paraId="5A77A966" w14:textId="77777777" w:rsidR="005E6A9E" w:rsidRDefault="005E6A9E" w:rsidP="005E6A9E">
      <w:pPr>
        <w:pStyle w:val="Style1"/>
      </w:pPr>
      <w:r>
        <w:t xml:space="preserve">                t</w:t>
      </w:r>
    </w:p>
    <w:p w14:paraId="3BAA89FE" w14:textId="77777777" w:rsidR="005E6A9E" w:rsidRDefault="005E6A9E" w:rsidP="005E6A9E">
      <w:pPr>
        <w:pStyle w:val="Style1"/>
      </w:pPr>
      <w:r>
        <w:t xml:space="preserve">            }</w:t>
      </w:r>
    </w:p>
    <w:p w14:paraId="187CB5B5" w14:textId="77777777" w:rsidR="005E6A9E" w:rsidRDefault="005E6A9E" w:rsidP="005E6A9E">
      <w:pPr>
        <w:pStyle w:val="Style1"/>
      </w:pPr>
      <w:r>
        <w:t xml:space="preserve">            ), (function(t) {</w:t>
      </w:r>
    </w:p>
    <w:p w14:paraId="0353B1D5" w14:textId="77777777" w:rsidR="005E6A9E" w:rsidRDefault="005E6A9E" w:rsidP="005E6A9E">
      <w:pPr>
        <w:pStyle w:val="Style1"/>
      </w:pPr>
      <w:r>
        <w:t xml:space="preserve">                return s(t) || (a(e),</w:t>
      </w:r>
    </w:p>
    <w:p w14:paraId="3CD9DA06" w14:textId="77777777" w:rsidR="005E6A9E" w:rsidRDefault="005E6A9E" w:rsidP="005E6A9E">
      <w:pPr>
        <w:pStyle w:val="Style1"/>
      </w:pPr>
      <w:r>
        <w:t xml:space="preserve">                t &amp;&amp; t.response &amp;&amp; (t.response.data = o.call(e, t.response.data, t.response.headers, e.transformResponse))),</w:t>
      </w:r>
    </w:p>
    <w:p w14:paraId="0C8DE104" w14:textId="77777777" w:rsidR="005E6A9E" w:rsidRDefault="005E6A9E" w:rsidP="005E6A9E">
      <w:pPr>
        <w:pStyle w:val="Style1"/>
      </w:pPr>
      <w:r>
        <w:t xml:space="preserve">                Promise.reject(t)</w:t>
      </w:r>
    </w:p>
    <w:p w14:paraId="39FE0FD9" w14:textId="77777777" w:rsidR="005E6A9E" w:rsidRDefault="005E6A9E" w:rsidP="005E6A9E">
      <w:pPr>
        <w:pStyle w:val="Style1"/>
      </w:pPr>
      <w:r>
        <w:t xml:space="preserve">            }</w:t>
      </w:r>
    </w:p>
    <w:p w14:paraId="62B2D6EA" w14:textId="77777777" w:rsidR="005E6A9E" w:rsidRDefault="005E6A9E" w:rsidP="005E6A9E">
      <w:pPr>
        <w:pStyle w:val="Style1"/>
      </w:pPr>
      <w:r>
        <w:t xml:space="preserve">            ))</w:t>
      </w:r>
    </w:p>
    <w:p w14:paraId="01EBBC1C" w14:textId="77777777" w:rsidR="005E6A9E" w:rsidRDefault="005E6A9E" w:rsidP="005E6A9E">
      <w:pPr>
        <w:pStyle w:val="Style1"/>
      </w:pPr>
      <w:r>
        <w:t xml:space="preserve">        }</w:t>
      </w:r>
    </w:p>
    <w:p w14:paraId="4B9C1D44" w14:textId="77777777" w:rsidR="005E6A9E" w:rsidRDefault="005E6A9E" w:rsidP="005E6A9E">
      <w:pPr>
        <w:pStyle w:val="Style1"/>
      </w:pPr>
      <w:r>
        <w:t xml:space="preserve">    },</w:t>
      </w:r>
    </w:p>
    <w:p w14:paraId="3F1BA228" w14:textId="77777777" w:rsidR="005E6A9E" w:rsidRDefault="005E6A9E" w:rsidP="005E6A9E">
      <w:pPr>
        <w:pStyle w:val="Style1"/>
      </w:pPr>
      <w:r>
        <w:t xml:space="preserve">    h1Um: function(e, t, r) {</w:t>
      </w:r>
    </w:p>
    <w:p w14:paraId="2228AAF4" w14:textId="77777777" w:rsidR="005E6A9E" w:rsidRDefault="005E6A9E" w:rsidP="005E6A9E">
      <w:pPr>
        <w:pStyle w:val="Style1"/>
      </w:pPr>
      <w:r>
        <w:t xml:space="preserve">        "use strict";</w:t>
      </w:r>
    </w:p>
    <w:p w14:paraId="0D3324FE" w14:textId="77777777" w:rsidR="005E6A9E" w:rsidRDefault="005E6A9E" w:rsidP="005E6A9E">
      <w:pPr>
        <w:pStyle w:val="Style1"/>
      </w:pPr>
      <w:r>
        <w:t xml:space="preserve">        var n = r("Rzld")</w:t>
      </w:r>
    </w:p>
    <w:p w14:paraId="7E1EC949" w14:textId="77777777" w:rsidR="005E6A9E" w:rsidRDefault="005E6A9E" w:rsidP="005E6A9E">
      <w:pPr>
        <w:pStyle w:val="Style1"/>
      </w:pPr>
      <w:r>
        <w:t xml:space="preserve">          , o = r("hUM7");</w:t>
      </w:r>
    </w:p>
    <w:p w14:paraId="7E1CEB61" w14:textId="77777777" w:rsidR="005E6A9E" w:rsidRDefault="005E6A9E" w:rsidP="005E6A9E">
      <w:pPr>
        <w:pStyle w:val="Style1"/>
      </w:pPr>
      <w:r>
        <w:t xml:space="preserve">        e.exports = function(e, t) {</w:t>
      </w:r>
    </w:p>
    <w:p w14:paraId="367EDDCD" w14:textId="77777777" w:rsidR="005E6A9E" w:rsidRDefault="005E6A9E" w:rsidP="005E6A9E">
      <w:pPr>
        <w:pStyle w:val="Style1"/>
      </w:pPr>
      <w:r>
        <w:t xml:space="preserve">            return e &amp;&amp; !n(t) ? o(e, t) : t</w:t>
      </w:r>
    </w:p>
    <w:p w14:paraId="3C0FDB2A" w14:textId="77777777" w:rsidR="005E6A9E" w:rsidRDefault="005E6A9E" w:rsidP="005E6A9E">
      <w:pPr>
        <w:pStyle w:val="Style1"/>
      </w:pPr>
      <w:r>
        <w:t xml:space="preserve">        }</w:t>
      </w:r>
    </w:p>
    <w:p w14:paraId="47579DFE" w14:textId="77777777" w:rsidR="005E6A9E" w:rsidRDefault="005E6A9E" w:rsidP="005E6A9E">
      <w:pPr>
        <w:pStyle w:val="Style1"/>
      </w:pPr>
      <w:r>
        <w:t xml:space="preserve">    },</w:t>
      </w:r>
    </w:p>
    <w:p w14:paraId="0754FAE9" w14:textId="77777777" w:rsidR="005E6A9E" w:rsidRDefault="005E6A9E" w:rsidP="005E6A9E">
      <w:pPr>
        <w:pStyle w:val="Style1"/>
      </w:pPr>
      <w:r>
        <w:t xml:space="preserve">    hUM7: function(e, t, r) {</w:t>
      </w:r>
    </w:p>
    <w:p w14:paraId="622A63C1" w14:textId="77777777" w:rsidR="005E6A9E" w:rsidRDefault="005E6A9E" w:rsidP="005E6A9E">
      <w:pPr>
        <w:pStyle w:val="Style1"/>
      </w:pPr>
      <w:r>
        <w:t xml:space="preserve">        "use strict";</w:t>
      </w:r>
    </w:p>
    <w:p w14:paraId="0F41DC47" w14:textId="77777777" w:rsidR="005E6A9E" w:rsidRDefault="005E6A9E" w:rsidP="005E6A9E">
      <w:pPr>
        <w:pStyle w:val="Style1"/>
      </w:pPr>
      <w:r>
        <w:t xml:space="preserve">        e.exports = function(e, t) {</w:t>
      </w:r>
    </w:p>
    <w:p w14:paraId="6CAC3840" w14:textId="77777777" w:rsidR="005E6A9E" w:rsidRDefault="005E6A9E" w:rsidP="005E6A9E">
      <w:pPr>
        <w:pStyle w:val="Style1"/>
      </w:pPr>
      <w:r>
        <w:t xml:space="preserve">            return t ? e.replace(/\/+$/, "") + "/" + t.replace(/^\/+/, "") : e</w:t>
      </w:r>
    </w:p>
    <w:p w14:paraId="25F6F2C0" w14:textId="77777777" w:rsidR="005E6A9E" w:rsidRDefault="005E6A9E" w:rsidP="005E6A9E">
      <w:pPr>
        <w:pStyle w:val="Style1"/>
      </w:pPr>
      <w:r>
        <w:t xml:space="preserve">        }</w:t>
      </w:r>
    </w:p>
    <w:p w14:paraId="0DCB8133" w14:textId="77777777" w:rsidR="005E6A9E" w:rsidRDefault="005E6A9E" w:rsidP="005E6A9E">
      <w:pPr>
        <w:pStyle w:val="Style1"/>
      </w:pPr>
      <w:r>
        <w:t xml:space="preserve">    },</w:t>
      </w:r>
    </w:p>
    <w:p w14:paraId="53284603" w14:textId="77777777" w:rsidR="005E6A9E" w:rsidRDefault="005E6A9E" w:rsidP="005E6A9E">
      <w:pPr>
        <w:pStyle w:val="Style1"/>
      </w:pPr>
      <w:r>
        <w:t xml:space="preserve">    i0F7: function(e, t, r) {</w:t>
      </w:r>
    </w:p>
    <w:p w14:paraId="4B12BBAE" w14:textId="77777777" w:rsidR="005E6A9E" w:rsidRDefault="005E6A9E" w:rsidP="005E6A9E">
      <w:pPr>
        <w:pStyle w:val="Style1"/>
      </w:pPr>
      <w:r>
        <w:t xml:space="preserve">        "use strict";</w:t>
      </w:r>
    </w:p>
    <w:p w14:paraId="28B6CCD7" w14:textId="77777777" w:rsidR="005E6A9E" w:rsidRDefault="005E6A9E" w:rsidP="005E6A9E">
      <w:pPr>
        <w:pStyle w:val="Style1"/>
      </w:pPr>
      <w:r>
        <w:t xml:space="preserve">        var n = r("ovh1");</w:t>
      </w:r>
    </w:p>
    <w:p w14:paraId="07DD2AA7" w14:textId="77777777" w:rsidR="005E6A9E" w:rsidRDefault="005E6A9E" w:rsidP="005E6A9E">
      <w:pPr>
        <w:pStyle w:val="Style1"/>
      </w:pPr>
      <w:r>
        <w:t xml:space="preserve">        function o() {</w:t>
      </w:r>
    </w:p>
    <w:p w14:paraId="4AB9F447" w14:textId="77777777" w:rsidR="005E6A9E" w:rsidRDefault="005E6A9E" w:rsidP="005E6A9E">
      <w:pPr>
        <w:pStyle w:val="Style1"/>
      </w:pPr>
      <w:r>
        <w:t xml:space="preserve">            this.handlers = []</w:t>
      </w:r>
    </w:p>
    <w:p w14:paraId="5ADD16B1" w14:textId="77777777" w:rsidR="005E6A9E" w:rsidRDefault="005E6A9E" w:rsidP="005E6A9E">
      <w:pPr>
        <w:pStyle w:val="Style1"/>
      </w:pPr>
      <w:r>
        <w:t xml:space="preserve">        }</w:t>
      </w:r>
    </w:p>
    <w:p w14:paraId="6EBC6867" w14:textId="77777777" w:rsidR="005E6A9E" w:rsidRDefault="005E6A9E" w:rsidP="005E6A9E">
      <w:pPr>
        <w:pStyle w:val="Style1"/>
      </w:pPr>
      <w:r>
        <w:t xml:space="preserve">        o.prototype.use = function(e, t, r) {</w:t>
      </w:r>
    </w:p>
    <w:p w14:paraId="4CFE2B08" w14:textId="77777777" w:rsidR="005E6A9E" w:rsidRDefault="005E6A9E" w:rsidP="005E6A9E">
      <w:pPr>
        <w:pStyle w:val="Style1"/>
      </w:pPr>
      <w:r>
        <w:t xml:space="preserve">            return this.handlers.push({</w:t>
      </w:r>
    </w:p>
    <w:p w14:paraId="4DC5B63C" w14:textId="77777777" w:rsidR="005E6A9E" w:rsidRDefault="005E6A9E" w:rsidP="005E6A9E">
      <w:pPr>
        <w:pStyle w:val="Style1"/>
      </w:pPr>
      <w:r>
        <w:t xml:space="preserve">                fulfilled: e,</w:t>
      </w:r>
    </w:p>
    <w:p w14:paraId="34ECFDF4" w14:textId="77777777" w:rsidR="005E6A9E" w:rsidRDefault="005E6A9E" w:rsidP="005E6A9E">
      <w:pPr>
        <w:pStyle w:val="Style1"/>
      </w:pPr>
      <w:r>
        <w:t xml:space="preserve">                rejected: t,</w:t>
      </w:r>
    </w:p>
    <w:p w14:paraId="02D75189" w14:textId="77777777" w:rsidR="005E6A9E" w:rsidRDefault="005E6A9E" w:rsidP="005E6A9E">
      <w:pPr>
        <w:pStyle w:val="Style1"/>
      </w:pPr>
      <w:r>
        <w:t xml:space="preserve">                synchronous: !!r &amp;&amp; r.synchronous,</w:t>
      </w:r>
    </w:p>
    <w:p w14:paraId="195FAAB8" w14:textId="77777777" w:rsidR="005E6A9E" w:rsidRDefault="005E6A9E" w:rsidP="005E6A9E">
      <w:pPr>
        <w:pStyle w:val="Style1"/>
      </w:pPr>
      <w:r>
        <w:t xml:space="preserve">                runWhen: r ? r.runWhen : null</w:t>
      </w:r>
    </w:p>
    <w:p w14:paraId="0625264C" w14:textId="77777777" w:rsidR="005E6A9E" w:rsidRDefault="005E6A9E" w:rsidP="005E6A9E">
      <w:pPr>
        <w:pStyle w:val="Style1"/>
      </w:pPr>
      <w:r>
        <w:t xml:space="preserve">            }),</w:t>
      </w:r>
    </w:p>
    <w:p w14:paraId="5A3AE6BB" w14:textId="77777777" w:rsidR="005E6A9E" w:rsidRDefault="005E6A9E" w:rsidP="005E6A9E">
      <w:pPr>
        <w:pStyle w:val="Style1"/>
      </w:pPr>
      <w:r>
        <w:t xml:space="preserve">            this.handlers.length - 1</w:t>
      </w:r>
    </w:p>
    <w:p w14:paraId="20B28BD2" w14:textId="77777777" w:rsidR="005E6A9E" w:rsidRDefault="005E6A9E" w:rsidP="005E6A9E">
      <w:pPr>
        <w:pStyle w:val="Style1"/>
      </w:pPr>
      <w:r>
        <w:t xml:space="preserve">        }</w:t>
      </w:r>
    </w:p>
    <w:p w14:paraId="7CAAC2BD" w14:textId="77777777" w:rsidR="005E6A9E" w:rsidRDefault="005E6A9E" w:rsidP="005E6A9E">
      <w:pPr>
        <w:pStyle w:val="Style1"/>
      </w:pPr>
      <w:r>
        <w:t xml:space="preserve">        ,</w:t>
      </w:r>
    </w:p>
    <w:p w14:paraId="3DFDC97E" w14:textId="77777777" w:rsidR="005E6A9E" w:rsidRDefault="005E6A9E" w:rsidP="005E6A9E">
      <w:pPr>
        <w:pStyle w:val="Style1"/>
      </w:pPr>
      <w:r>
        <w:t xml:space="preserve">        o.prototype.eject = function(e) {</w:t>
      </w:r>
    </w:p>
    <w:p w14:paraId="4C27B1ED" w14:textId="77777777" w:rsidR="005E6A9E" w:rsidRDefault="005E6A9E" w:rsidP="005E6A9E">
      <w:pPr>
        <w:pStyle w:val="Style1"/>
      </w:pPr>
      <w:r>
        <w:t xml:space="preserve">            this.handlers[e] &amp;&amp; (this.handlers[e] = null)</w:t>
      </w:r>
    </w:p>
    <w:p w14:paraId="29E1B20E" w14:textId="77777777" w:rsidR="005E6A9E" w:rsidRDefault="005E6A9E" w:rsidP="005E6A9E">
      <w:pPr>
        <w:pStyle w:val="Style1"/>
      </w:pPr>
      <w:r>
        <w:t xml:space="preserve">        }</w:t>
      </w:r>
    </w:p>
    <w:p w14:paraId="52789E93" w14:textId="77777777" w:rsidR="005E6A9E" w:rsidRDefault="005E6A9E" w:rsidP="005E6A9E">
      <w:pPr>
        <w:pStyle w:val="Style1"/>
      </w:pPr>
      <w:r>
        <w:t xml:space="preserve">        ,</w:t>
      </w:r>
    </w:p>
    <w:p w14:paraId="78683EEC" w14:textId="77777777" w:rsidR="005E6A9E" w:rsidRDefault="005E6A9E" w:rsidP="005E6A9E">
      <w:pPr>
        <w:pStyle w:val="Style1"/>
      </w:pPr>
      <w:r>
        <w:t xml:space="preserve">        o.prototype.forEach = function(e) {</w:t>
      </w:r>
    </w:p>
    <w:p w14:paraId="5242D58D" w14:textId="77777777" w:rsidR="005E6A9E" w:rsidRDefault="005E6A9E" w:rsidP="005E6A9E">
      <w:pPr>
        <w:pStyle w:val="Style1"/>
      </w:pPr>
      <w:r>
        <w:t xml:space="preserve">            n.forEach(this.handlers, (function(t) {</w:t>
      </w:r>
    </w:p>
    <w:p w14:paraId="690758C3" w14:textId="77777777" w:rsidR="005E6A9E" w:rsidRDefault="005E6A9E" w:rsidP="005E6A9E">
      <w:pPr>
        <w:pStyle w:val="Style1"/>
      </w:pPr>
      <w:r>
        <w:t xml:space="preserve">                null !== t &amp;&amp; e(t)</w:t>
      </w:r>
    </w:p>
    <w:p w14:paraId="59E5292C" w14:textId="77777777" w:rsidR="005E6A9E" w:rsidRDefault="005E6A9E" w:rsidP="005E6A9E">
      <w:pPr>
        <w:pStyle w:val="Style1"/>
      </w:pPr>
      <w:r>
        <w:t xml:space="preserve">            }</w:t>
      </w:r>
    </w:p>
    <w:p w14:paraId="4769723F" w14:textId="77777777" w:rsidR="005E6A9E" w:rsidRDefault="005E6A9E" w:rsidP="005E6A9E">
      <w:pPr>
        <w:pStyle w:val="Style1"/>
      </w:pPr>
      <w:r>
        <w:t xml:space="preserve">            ))</w:t>
      </w:r>
    </w:p>
    <w:p w14:paraId="3350BEFE" w14:textId="77777777" w:rsidR="005E6A9E" w:rsidRDefault="005E6A9E" w:rsidP="005E6A9E">
      <w:pPr>
        <w:pStyle w:val="Style1"/>
      </w:pPr>
      <w:r>
        <w:t xml:space="preserve">        }</w:t>
      </w:r>
    </w:p>
    <w:p w14:paraId="3BBBE386" w14:textId="77777777" w:rsidR="005E6A9E" w:rsidRDefault="005E6A9E" w:rsidP="005E6A9E">
      <w:pPr>
        <w:pStyle w:val="Style1"/>
      </w:pPr>
      <w:r>
        <w:t xml:space="preserve">        ,</w:t>
      </w:r>
    </w:p>
    <w:p w14:paraId="32146FEF" w14:textId="77777777" w:rsidR="005E6A9E" w:rsidRDefault="005E6A9E" w:rsidP="005E6A9E">
      <w:pPr>
        <w:pStyle w:val="Style1"/>
      </w:pPr>
      <w:r>
        <w:t xml:space="preserve">        e.exports = o</w:t>
      </w:r>
    </w:p>
    <w:p w14:paraId="5516FF03" w14:textId="77777777" w:rsidR="005E6A9E" w:rsidRDefault="005E6A9E" w:rsidP="005E6A9E">
      <w:pPr>
        <w:pStyle w:val="Style1"/>
      </w:pPr>
      <w:r>
        <w:t xml:space="preserve">    },</w:t>
      </w:r>
    </w:p>
    <w:p w14:paraId="6E41F219" w14:textId="77777777" w:rsidR="005E6A9E" w:rsidRDefault="005E6A9E" w:rsidP="005E6A9E">
      <w:pPr>
        <w:pStyle w:val="Style1"/>
      </w:pPr>
      <w:r>
        <w:t xml:space="preserve">    keIi: function(e, t, r) {</w:t>
      </w:r>
    </w:p>
    <w:p w14:paraId="72F1AB61" w14:textId="77777777" w:rsidR="005E6A9E" w:rsidRDefault="005E6A9E" w:rsidP="005E6A9E">
      <w:pPr>
        <w:pStyle w:val="Style1"/>
      </w:pPr>
      <w:r>
        <w:t xml:space="preserve">        "use strict";</w:t>
      </w:r>
    </w:p>
    <w:p w14:paraId="3C48A3A5" w14:textId="77777777" w:rsidR="005E6A9E" w:rsidRDefault="005E6A9E" w:rsidP="005E6A9E">
      <w:pPr>
        <w:pStyle w:val="Style1"/>
      </w:pPr>
      <w:r>
        <w:t xml:space="preserve">        var n = r("B/8w")</w:t>
      </w:r>
    </w:p>
    <w:p w14:paraId="49BAD113" w14:textId="77777777" w:rsidR="005E6A9E" w:rsidRDefault="005E6A9E" w:rsidP="005E6A9E">
      <w:pPr>
        <w:pStyle w:val="Style1"/>
      </w:pPr>
      <w:r>
        <w:t xml:space="preserve">          , o = {};</w:t>
      </w:r>
    </w:p>
    <w:p w14:paraId="1EF3A178" w14:textId="77777777" w:rsidR="005E6A9E" w:rsidRDefault="005E6A9E" w:rsidP="005E6A9E">
      <w:pPr>
        <w:pStyle w:val="Style1"/>
      </w:pPr>
      <w:r>
        <w:t xml:space="preserve">        ["object", "boolean", "number", "function", "string", "symbol"].forEach((function(e, t) {</w:t>
      </w:r>
    </w:p>
    <w:p w14:paraId="03862ABA" w14:textId="77777777" w:rsidR="005E6A9E" w:rsidRDefault="005E6A9E" w:rsidP="005E6A9E">
      <w:pPr>
        <w:pStyle w:val="Style1"/>
      </w:pPr>
      <w:r>
        <w:t xml:space="preserve">            o[e] = function(r) {</w:t>
      </w:r>
    </w:p>
    <w:p w14:paraId="4D21C28A" w14:textId="77777777" w:rsidR="005E6A9E" w:rsidRDefault="005E6A9E" w:rsidP="005E6A9E">
      <w:pPr>
        <w:pStyle w:val="Style1"/>
      </w:pPr>
      <w:r>
        <w:t xml:space="preserve">                return typeof r === e || "a" + (t &lt; 1 ? "n " : " ") + e</w:t>
      </w:r>
    </w:p>
    <w:p w14:paraId="2330FEFA" w14:textId="77777777" w:rsidR="005E6A9E" w:rsidRDefault="005E6A9E" w:rsidP="005E6A9E">
      <w:pPr>
        <w:pStyle w:val="Style1"/>
      </w:pPr>
      <w:r>
        <w:t xml:space="preserve">            }</w:t>
      </w:r>
    </w:p>
    <w:p w14:paraId="29B2844E" w14:textId="77777777" w:rsidR="005E6A9E" w:rsidRDefault="005E6A9E" w:rsidP="005E6A9E">
      <w:pPr>
        <w:pStyle w:val="Style1"/>
      </w:pPr>
      <w:r>
        <w:t xml:space="preserve">        }</w:t>
      </w:r>
    </w:p>
    <w:p w14:paraId="408A62C0" w14:textId="77777777" w:rsidR="005E6A9E" w:rsidRDefault="005E6A9E" w:rsidP="005E6A9E">
      <w:pPr>
        <w:pStyle w:val="Style1"/>
      </w:pPr>
      <w:r>
        <w:t xml:space="preserve">        ));</w:t>
      </w:r>
    </w:p>
    <w:p w14:paraId="17FB455B" w14:textId="77777777" w:rsidR="005E6A9E" w:rsidRDefault="005E6A9E" w:rsidP="005E6A9E">
      <w:pPr>
        <w:pStyle w:val="Style1"/>
      </w:pPr>
      <w:r>
        <w:t xml:space="preserve">        var s = {}</w:t>
      </w:r>
    </w:p>
    <w:p w14:paraId="1DA0733A" w14:textId="77777777" w:rsidR="005E6A9E" w:rsidRDefault="005E6A9E" w:rsidP="005E6A9E">
      <w:pPr>
        <w:pStyle w:val="Style1"/>
      </w:pPr>
      <w:r>
        <w:t xml:space="preserve">          , i = n.version.split(".");</w:t>
      </w:r>
    </w:p>
    <w:p w14:paraId="2F713045" w14:textId="77777777" w:rsidR="005E6A9E" w:rsidRDefault="005E6A9E" w:rsidP="005E6A9E">
      <w:pPr>
        <w:pStyle w:val="Style1"/>
      </w:pPr>
      <w:r>
        <w:t xml:space="preserve">        function a(e, t) {</w:t>
      </w:r>
    </w:p>
    <w:p w14:paraId="24558363" w14:textId="77777777" w:rsidR="005E6A9E" w:rsidRDefault="005E6A9E" w:rsidP="005E6A9E">
      <w:pPr>
        <w:pStyle w:val="Style1"/>
      </w:pPr>
      <w:r>
        <w:t xml:space="preserve">            for (var r = t ? t.split(".") : i, n = e.split("."), o = 0; o &lt; 3; o++) {</w:t>
      </w:r>
    </w:p>
    <w:p w14:paraId="7F9E28E7" w14:textId="77777777" w:rsidR="005E6A9E" w:rsidRDefault="005E6A9E" w:rsidP="005E6A9E">
      <w:pPr>
        <w:pStyle w:val="Style1"/>
      </w:pPr>
      <w:r>
        <w:t xml:space="preserve">                if (r[o] &gt; n[o])</w:t>
      </w:r>
    </w:p>
    <w:p w14:paraId="7194321B" w14:textId="77777777" w:rsidR="005E6A9E" w:rsidRDefault="005E6A9E" w:rsidP="005E6A9E">
      <w:pPr>
        <w:pStyle w:val="Style1"/>
      </w:pPr>
      <w:r>
        <w:t xml:space="preserve">                    return !0;</w:t>
      </w:r>
    </w:p>
    <w:p w14:paraId="5D533051" w14:textId="77777777" w:rsidR="005E6A9E" w:rsidRDefault="005E6A9E" w:rsidP="005E6A9E">
      <w:pPr>
        <w:pStyle w:val="Style1"/>
      </w:pPr>
      <w:r>
        <w:t xml:space="preserve">                if (r[o] &lt; n[o])</w:t>
      </w:r>
    </w:p>
    <w:p w14:paraId="5B716CAA" w14:textId="77777777" w:rsidR="005E6A9E" w:rsidRDefault="005E6A9E" w:rsidP="005E6A9E">
      <w:pPr>
        <w:pStyle w:val="Style1"/>
      </w:pPr>
      <w:r>
        <w:t xml:space="preserve">                    return !1</w:t>
      </w:r>
    </w:p>
    <w:p w14:paraId="29629C69" w14:textId="77777777" w:rsidR="005E6A9E" w:rsidRDefault="005E6A9E" w:rsidP="005E6A9E">
      <w:pPr>
        <w:pStyle w:val="Style1"/>
      </w:pPr>
      <w:r>
        <w:t xml:space="preserve">            }</w:t>
      </w:r>
    </w:p>
    <w:p w14:paraId="47173C24" w14:textId="77777777" w:rsidR="005E6A9E" w:rsidRDefault="005E6A9E" w:rsidP="005E6A9E">
      <w:pPr>
        <w:pStyle w:val="Style1"/>
      </w:pPr>
      <w:r>
        <w:t xml:space="preserve">            return !1</w:t>
      </w:r>
    </w:p>
    <w:p w14:paraId="616AFC4E" w14:textId="77777777" w:rsidR="005E6A9E" w:rsidRDefault="005E6A9E" w:rsidP="005E6A9E">
      <w:pPr>
        <w:pStyle w:val="Style1"/>
      </w:pPr>
      <w:r>
        <w:t xml:space="preserve">        }</w:t>
      </w:r>
    </w:p>
    <w:p w14:paraId="605E2443" w14:textId="77777777" w:rsidR="005E6A9E" w:rsidRDefault="005E6A9E" w:rsidP="005E6A9E">
      <w:pPr>
        <w:pStyle w:val="Style1"/>
      </w:pPr>
      <w:r>
        <w:t xml:space="preserve">        o.transitional = function(e, t, r) {</w:t>
      </w:r>
    </w:p>
    <w:p w14:paraId="16A1F5B6" w14:textId="77777777" w:rsidR="005E6A9E" w:rsidRDefault="005E6A9E" w:rsidP="005E6A9E">
      <w:pPr>
        <w:pStyle w:val="Style1"/>
      </w:pPr>
      <w:r>
        <w:t xml:space="preserve">            var o = t &amp;&amp; a(t);</w:t>
      </w:r>
    </w:p>
    <w:p w14:paraId="5E5BF2A6" w14:textId="77777777" w:rsidR="005E6A9E" w:rsidRDefault="005E6A9E" w:rsidP="005E6A9E">
      <w:pPr>
        <w:pStyle w:val="Style1"/>
      </w:pPr>
      <w:r>
        <w:t xml:space="preserve">            function i(e, t) {</w:t>
      </w:r>
    </w:p>
    <w:p w14:paraId="0878B89A" w14:textId="77777777" w:rsidR="005E6A9E" w:rsidRDefault="005E6A9E" w:rsidP="005E6A9E">
      <w:pPr>
        <w:pStyle w:val="Style1"/>
      </w:pPr>
      <w:r>
        <w:t xml:space="preserve">                return "[Axios v" + n.version + "] Transitional option '" + e + "'" + t + (r ? ". " + r : "")</w:t>
      </w:r>
    </w:p>
    <w:p w14:paraId="1A4EADCF" w14:textId="77777777" w:rsidR="005E6A9E" w:rsidRDefault="005E6A9E" w:rsidP="005E6A9E">
      <w:pPr>
        <w:pStyle w:val="Style1"/>
      </w:pPr>
      <w:r>
        <w:t xml:space="preserve">            }</w:t>
      </w:r>
    </w:p>
    <w:p w14:paraId="576EAB13" w14:textId="77777777" w:rsidR="005E6A9E" w:rsidRDefault="005E6A9E" w:rsidP="005E6A9E">
      <w:pPr>
        <w:pStyle w:val="Style1"/>
      </w:pPr>
      <w:r>
        <w:t xml:space="preserve">            return function(r, n, a) {</w:t>
      </w:r>
    </w:p>
    <w:p w14:paraId="4BA5DFAD" w14:textId="77777777" w:rsidR="005E6A9E" w:rsidRDefault="005E6A9E" w:rsidP="005E6A9E">
      <w:pPr>
        <w:pStyle w:val="Style1"/>
      </w:pPr>
      <w:r>
        <w:t xml:space="preserve">                if (!1 === e)</w:t>
      </w:r>
    </w:p>
    <w:p w14:paraId="3582DFA4" w14:textId="77777777" w:rsidR="005E6A9E" w:rsidRDefault="005E6A9E" w:rsidP="005E6A9E">
      <w:pPr>
        <w:pStyle w:val="Style1"/>
      </w:pPr>
      <w:r>
        <w:t xml:space="preserve">                    throw new Error(i(n, " has been removed in " + t));</w:t>
      </w:r>
    </w:p>
    <w:p w14:paraId="78CA70B7" w14:textId="77777777" w:rsidR="005E6A9E" w:rsidRDefault="005E6A9E" w:rsidP="005E6A9E">
      <w:pPr>
        <w:pStyle w:val="Style1"/>
      </w:pPr>
      <w:r>
        <w:t xml:space="preserve">                return o &amp;&amp; !s[n] &amp;&amp; (s[n] = !0,</w:t>
      </w:r>
    </w:p>
    <w:p w14:paraId="09530A08" w14:textId="77777777" w:rsidR="005E6A9E" w:rsidRDefault="005E6A9E" w:rsidP="005E6A9E">
      <w:pPr>
        <w:pStyle w:val="Style1"/>
      </w:pPr>
      <w:r>
        <w:t xml:space="preserve">                console.warn(i(n, " has been deprecated since v" + t + " and will be removed in the near future"))),</w:t>
      </w:r>
    </w:p>
    <w:p w14:paraId="51B47799" w14:textId="77777777" w:rsidR="005E6A9E" w:rsidRDefault="005E6A9E" w:rsidP="005E6A9E">
      <w:pPr>
        <w:pStyle w:val="Style1"/>
      </w:pPr>
      <w:r>
        <w:t xml:space="preserve">                !e || e(r, n, a)</w:t>
      </w:r>
    </w:p>
    <w:p w14:paraId="135D063F" w14:textId="77777777" w:rsidR="005E6A9E" w:rsidRDefault="005E6A9E" w:rsidP="005E6A9E">
      <w:pPr>
        <w:pStyle w:val="Style1"/>
      </w:pPr>
      <w:r>
        <w:t xml:space="preserve">            }</w:t>
      </w:r>
    </w:p>
    <w:p w14:paraId="72C5544F" w14:textId="77777777" w:rsidR="005E6A9E" w:rsidRDefault="005E6A9E" w:rsidP="005E6A9E">
      <w:pPr>
        <w:pStyle w:val="Style1"/>
      </w:pPr>
      <w:r>
        <w:t xml:space="preserve">        }</w:t>
      </w:r>
    </w:p>
    <w:p w14:paraId="17404819" w14:textId="77777777" w:rsidR="005E6A9E" w:rsidRDefault="005E6A9E" w:rsidP="005E6A9E">
      <w:pPr>
        <w:pStyle w:val="Style1"/>
      </w:pPr>
      <w:r>
        <w:t xml:space="preserve">        ,</w:t>
      </w:r>
    </w:p>
    <w:p w14:paraId="181AA20E" w14:textId="77777777" w:rsidR="005E6A9E" w:rsidRDefault="005E6A9E" w:rsidP="005E6A9E">
      <w:pPr>
        <w:pStyle w:val="Style1"/>
      </w:pPr>
      <w:r>
        <w:t xml:space="preserve">        e.exports = {</w:t>
      </w:r>
    </w:p>
    <w:p w14:paraId="50C7A4B0" w14:textId="77777777" w:rsidR="005E6A9E" w:rsidRDefault="005E6A9E" w:rsidP="005E6A9E">
      <w:pPr>
        <w:pStyle w:val="Style1"/>
      </w:pPr>
      <w:r>
        <w:t xml:space="preserve">            isOlderVersion: a,</w:t>
      </w:r>
    </w:p>
    <w:p w14:paraId="1605D738" w14:textId="77777777" w:rsidR="005E6A9E" w:rsidRDefault="005E6A9E" w:rsidP="005E6A9E">
      <w:pPr>
        <w:pStyle w:val="Style1"/>
      </w:pPr>
      <w:r>
        <w:t xml:space="preserve">            assertOptions: function(e, t, r) {</w:t>
      </w:r>
    </w:p>
    <w:p w14:paraId="791E4CAB" w14:textId="77777777" w:rsidR="005E6A9E" w:rsidRDefault="005E6A9E" w:rsidP="005E6A9E">
      <w:pPr>
        <w:pStyle w:val="Style1"/>
      </w:pPr>
      <w:r>
        <w:t xml:space="preserve">                if ("object" != typeof e)</w:t>
      </w:r>
    </w:p>
    <w:p w14:paraId="1A702759" w14:textId="77777777" w:rsidR="005E6A9E" w:rsidRDefault="005E6A9E" w:rsidP="005E6A9E">
      <w:pPr>
        <w:pStyle w:val="Style1"/>
      </w:pPr>
      <w:r>
        <w:t xml:space="preserve">                    throw new TypeError("options must be an object");</w:t>
      </w:r>
    </w:p>
    <w:p w14:paraId="5BA2321C" w14:textId="77777777" w:rsidR="005E6A9E" w:rsidRDefault="005E6A9E" w:rsidP="005E6A9E">
      <w:pPr>
        <w:pStyle w:val="Style1"/>
      </w:pPr>
      <w:r>
        <w:t xml:space="preserve">                for (var n = Object.keys(e), o = n.length; o-- &gt; 0; ) {</w:t>
      </w:r>
    </w:p>
    <w:p w14:paraId="78693F86" w14:textId="77777777" w:rsidR="005E6A9E" w:rsidRDefault="005E6A9E" w:rsidP="005E6A9E">
      <w:pPr>
        <w:pStyle w:val="Style1"/>
      </w:pPr>
      <w:r>
        <w:t xml:space="preserve">                    var s = n[o]</w:t>
      </w:r>
    </w:p>
    <w:p w14:paraId="78B6F256" w14:textId="77777777" w:rsidR="005E6A9E" w:rsidRDefault="005E6A9E" w:rsidP="005E6A9E">
      <w:pPr>
        <w:pStyle w:val="Style1"/>
      </w:pPr>
      <w:r>
        <w:t xml:space="preserve">                      , i = t[s];</w:t>
      </w:r>
    </w:p>
    <w:p w14:paraId="1D7BB46C" w14:textId="77777777" w:rsidR="005E6A9E" w:rsidRDefault="005E6A9E" w:rsidP="005E6A9E">
      <w:pPr>
        <w:pStyle w:val="Style1"/>
      </w:pPr>
      <w:r>
        <w:t xml:space="preserve">                    if (i) {</w:t>
      </w:r>
    </w:p>
    <w:p w14:paraId="2DC54B5B" w14:textId="77777777" w:rsidR="005E6A9E" w:rsidRDefault="005E6A9E" w:rsidP="005E6A9E">
      <w:pPr>
        <w:pStyle w:val="Style1"/>
      </w:pPr>
      <w:r>
        <w:t xml:space="preserve">                        var a = e[s]</w:t>
      </w:r>
    </w:p>
    <w:p w14:paraId="04E8BDC6" w14:textId="77777777" w:rsidR="005E6A9E" w:rsidRDefault="005E6A9E" w:rsidP="005E6A9E">
      <w:pPr>
        <w:pStyle w:val="Style1"/>
      </w:pPr>
      <w:r>
        <w:t xml:space="preserve">                          , u = void 0 === a || i(a, s, e);</w:t>
      </w:r>
    </w:p>
    <w:p w14:paraId="6FC514FE" w14:textId="77777777" w:rsidR="005E6A9E" w:rsidRDefault="005E6A9E" w:rsidP="005E6A9E">
      <w:pPr>
        <w:pStyle w:val="Style1"/>
      </w:pPr>
      <w:r>
        <w:t xml:space="preserve">                        if (!0 !== u)</w:t>
      </w:r>
    </w:p>
    <w:p w14:paraId="76C339B9" w14:textId="77777777" w:rsidR="005E6A9E" w:rsidRDefault="005E6A9E" w:rsidP="005E6A9E">
      <w:pPr>
        <w:pStyle w:val="Style1"/>
      </w:pPr>
      <w:r>
        <w:t xml:space="preserve">                            throw new TypeError("option " + s + " must be " + u)</w:t>
      </w:r>
    </w:p>
    <w:p w14:paraId="3A8A6C50" w14:textId="77777777" w:rsidR="005E6A9E" w:rsidRDefault="005E6A9E" w:rsidP="005E6A9E">
      <w:pPr>
        <w:pStyle w:val="Style1"/>
      </w:pPr>
      <w:r>
        <w:t xml:space="preserve">                    } else if (!0 !== r)</w:t>
      </w:r>
    </w:p>
    <w:p w14:paraId="6B6A0783" w14:textId="77777777" w:rsidR="005E6A9E" w:rsidRDefault="005E6A9E" w:rsidP="005E6A9E">
      <w:pPr>
        <w:pStyle w:val="Style1"/>
      </w:pPr>
      <w:r>
        <w:t xml:space="preserve">                        throw Error("Unknown option " + s)</w:t>
      </w:r>
    </w:p>
    <w:p w14:paraId="5DAF0D3F" w14:textId="77777777" w:rsidR="005E6A9E" w:rsidRDefault="005E6A9E" w:rsidP="005E6A9E">
      <w:pPr>
        <w:pStyle w:val="Style1"/>
      </w:pPr>
      <w:r>
        <w:t xml:space="preserve">                }</w:t>
      </w:r>
    </w:p>
    <w:p w14:paraId="1F9C1004" w14:textId="77777777" w:rsidR="005E6A9E" w:rsidRDefault="005E6A9E" w:rsidP="005E6A9E">
      <w:pPr>
        <w:pStyle w:val="Style1"/>
      </w:pPr>
      <w:r>
        <w:t xml:space="preserve">            },</w:t>
      </w:r>
    </w:p>
    <w:p w14:paraId="411F3308" w14:textId="77777777" w:rsidR="005E6A9E" w:rsidRDefault="005E6A9E" w:rsidP="005E6A9E">
      <w:pPr>
        <w:pStyle w:val="Style1"/>
      </w:pPr>
      <w:r>
        <w:t xml:space="preserve">            validators: o</w:t>
      </w:r>
    </w:p>
    <w:p w14:paraId="64F5A1FB" w14:textId="77777777" w:rsidR="005E6A9E" w:rsidRDefault="005E6A9E" w:rsidP="005E6A9E">
      <w:pPr>
        <w:pStyle w:val="Style1"/>
      </w:pPr>
      <w:r>
        <w:t xml:space="preserve">        }</w:t>
      </w:r>
    </w:p>
    <w:p w14:paraId="3E53FF7D" w14:textId="77777777" w:rsidR="005E6A9E" w:rsidRDefault="005E6A9E" w:rsidP="005E6A9E">
      <w:pPr>
        <w:pStyle w:val="Style1"/>
      </w:pPr>
      <w:r>
        <w:t xml:space="preserve">    },</w:t>
      </w:r>
    </w:p>
    <w:p w14:paraId="377D2811" w14:textId="77777777" w:rsidR="005E6A9E" w:rsidRDefault="005E6A9E" w:rsidP="005E6A9E">
      <w:pPr>
        <w:pStyle w:val="Style1"/>
      </w:pPr>
      <w:r>
        <w:t xml:space="preserve">    ntFm: function(e, t, r) {</w:t>
      </w:r>
    </w:p>
    <w:p w14:paraId="5776DCDB" w14:textId="77777777" w:rsidR="005E6A9E" w:rsidRDefault="005E6A9E" w:rsidP="005E6A9E">
      <w:pPr>
        <w:pStyle w:val="Style1"/>
      </w:pPr>
      <w:r>
        <w:t xml:space="preserve">        "use strict";</w:t>
      </w:r>
    </w:p>
    <w:p w14:paraId="06039EBF" w14:textId="77777777" w:rsidR="005E6A9E" w:rsidRDefault="005E6A9E" w:rsidP="005E6A9E">
      <w:pPr>
        <w:pStyle w:val="Style1"/>
      </w:pPr>
      <w:r>
        <w:t xml:space="preserve">        r.d(t, "a", (function() {</w:t>
      </w:r>
    </w:p>
    <w:p w14:paraId="53EDA90D" w14:textId="77777777" w:rsidR="005E6A9E" w:rsidRDefault="005E6A9E" w:rsidP="005E6A9E">
      <w:pPr>
        <w:pStyle w:val="Style1"/>
      </w:pPr>
      <w:r>
        <w:t xml:space="preserve">            return i</w:t>
      </w:r>
    </w:p>
    <w:p w14:paraId="5F7B433E" w14:textId="77777777" w:rsidR="005E6A9E" w:rsidRDefault="005E6A9E" w:rsidP="005E6A9E">
      <w:pPr>
        <w:pStyle w:val="Style1"/>
      </w:pPr>
      <w:r>
        <w:t xml:space="preserve">        }</w:t>
      </w:r>
    </w:p>
    <w:p w14:paraId="16CF9477" w14:textId="77777777" w:rsidR="005E6A9E" w:rsidRDefault="005E6A9E" w:rsidP="005E6A9E">
      <w:pPr>
        <w:pStyle w:val="Style1"/>
      </w:pPr>
      <w:r>
        <w:t xml:space="preserve">        ));</w:t>
      </w:r>
    </w:p>
    <w:p w14:paraId="347F6522" w14:textId="77777777" w:rsidR="005E6A9E" w:rsidRDefault="005E6A9E" w:rsidP="005E6A9E">
      <w:pPr>
        <w:pStyle w:val="Style1"/>
      </w:pPr>
      <w:r>
        <w:t xml:space="preserve">        var n = r("8/lW")</w:t>
      </w:r>
    </w:p>
    <w:p w14:paraId="1657A345" w14:textId="77777777" w:rsidR="005E6A9E" w:rsidRDefault="005E6A9E" w:rsidP="005E6A9E">
      <w:pPr>
        <w:pStyle w:val="Style1"/>
      </w:pPr>
      <w:r>
        <w:t xml:space="preserve">          , o = r("a3FV")</w:t>
      </w:r>
    </w:p>
    <w:p w14:paraId="3B1F4058" w14:textId="77777777" w:rsidR="005E6A9E" w:rsidRDefault="005E6A9E" w:rsidP="005E6A9E">
      <w:pPr>
        <w:pStyle w:val="Style1"/>
      </w:pPr>
      <w:r>
        <w:t xml:space="preserve">          , s = r("4CZh");</w:t>
      </w:r>
    </w:p>
    <w:p w14:paraId="38F4453D" w14:textId="77777777" w:rsidR="005E6A9E" w:rsidRDefault="005E6A9E" w:rsidP="005E6A9E">
      <w:pPr>
        <w:pStyle w:val="Style1"/>
      </w:pPr>
      <w:r>
        <w:t xml:space="preserve">        function i(e, t, r, i, a, u, c, f) {</w:t>
      </w:r>
    </w:p>
    <w:p w14:paraId="0E1103C3" w14:textId="77777777" w:rsidR="005E6A9E" w:rsidRDefault="005E6A9E" w:rsidP="005E6A9E">
      <w:pPr>
        <w:pStyle w:val="Style1"/>
      </w:pPr>
      <w:r>
        <w:t xml:space="preserve">            return void 0 === a &amp;&amp; (a = !1),</w:t>
      </w:r>
    </w:p>
    <w:p w14:paraId="3DCA1812" w14:textId="77777777" w:rsidR="005E6A9E" w:rsidRDefault="005E6A9E" w:rsidP="005E6A9E">
      <w:pPr>
        <w:pStyle w:val="Style1"/>
      </w:pPr>
      <w:r>
        <w:t xml:space="preserve">            void 0 === u &amp;&amp; (u = {}),</w:t>
      </w:r>
    </w:p>
    <w:p w14:paraId="0D0A4847" w14:textId="77777777" w:rsidR="005E6A9E" w:rsidRDefault="005E6A9E" w:rsidP="005E6A9E">
      <w:pPr>
        <w:pStyle w:val="Style1"/>
      </w:pPr>
      <w:r>
        <w:t xml:space="preserve">            void 0 === c &amp;&amp; (c = []),</w:t>
      </w:r>
    </w:p>
    <w:p w14:paraId="5E83882F" w14:textId="77777777" w:rsidR="005E6A9E" w:rsidRDefault="005E6A9E" w:rsidP="005E6A9E">
      <w:pPr>
        <w:pStyle w:val="Style1"/>
      </w:pPr>
      <w:r>
        <w:t xml:space="preserve">            void 0 === f &amp;&amp; (f = n.a.Security),</w:t>
      </w:r>
    </w:p>
    <w:p w14:paraId="770C5C58" w14:textId="77777777" w:rsidR="005E6A9E" w:rsidRDefault="005E6A9E" w:rsidP="005E6A9E">
      <w:pPr>
        <w:pStyle w:val="Style1"/>
      </w:pPr>
      <w:r>
        <w:t xml:space="preserve">            u.HttpCode = t.toString(),</w:t>
      </w:r>
    </w:p>
    <w:p w14:paraId="303FA40A" w14:textId="77777777" w:rsidR="005E6A9E" w:rsidRDefault="005E6A9E" w:rsidP="005E6A9E">
      <w:pPr>
        <w:pStyle w:val="Style1"/>
      </w:pPr>
      <w:r>
        <w:t xml:space="preserve">            u.Latency = r.toString(),</w:t>
      </w:r>
    </w:p>
    <w:p w14:paraId="1484E814" w14:textId="77777777" w:rsidR="005E6A9E" w:rsidRDefault="005E6A9E" w:rsidP="005E6A9E">
      <w:pPr>
        <w:pStyle w:val="Style1"/>
      </w:pPr>
      <w:r>
        <w:t xml:space="preserve">            u.FromServiceWorkerCache = a.toString(),</w:t>
      </w:r>
    </w:p>
    <w:p w14:paraId="49C815F1" w14:textId="77777777" w:rsidR="005E6A9E" w:rsidRDefault="005E6A9E" w:rsidP="005E6A9E">
      <w:pPr>
        <w:pStyle w:val="Style1"/>
      </w:pPr>
      <w:r>
        <w:t xml:space="preserve">            i &amp;&amp; (u.Error = i),</w:t>
      </w:r>
    </w:p>
    <w:p w14:paraId="1BFE8DC1" w14:textId="77777777" w:rsidR="005E6A9E" w:rsidRDefault="005E6A9E" w:rsidP="005E6A9E">
      <w:pPr>
        <w:pStyle w:val="Style1"/>
      </w:pPr>
      <w:r>
        <w:t xml:space="preserve">            Object(s.b)(e, o.a.GenericRequest, f, u, c)</w:t>
      </w:r>
    </w:p>
    <w:p w14:paraId="0F90D85E" w14:textId="77777777" w:rsidR="005E6A9E" w:rsidRDefault="005E6A9E" w:rsidP="005E6A9E">
      <w:pPr>
        <w:pStyle w:val="Style1"/>
      </w:pPr>
      <w:r>
        <w:t xml:space="preserve">        }</w:t>
      </w:r>
    </w:p>
    <w:p w14:paraId="42C94AEA" w14:textId="77777777" w:rsidR="005E6A9E" w:rsidRDefault="005E6A9E" w:rsidP="005E6A9E">
      <w:pPr>
        <w:pStyle w:val="Style1"/>
      </w:pPr>
      <w:r>
        <w:t xml:space="preserve">    },</w:t>
      </w:r>
    </w:p>
    <w:p w14:paraId="3F4BD8C3" w14:textId="77777777" w:rsidR="005E6A9E" w:rsidRDefault="005E6A9E" w:rsidP="005E6A9E">
      <w:pPr>
        <w:pStyle w:val="Style1"/>
      </w:pPr>
      <w:r>
        <w:t xml:space="preserve">    ovh1: function(e, t, r) {</w:t>
      </w:r>
    </w:p>
    <w:p w14:paraId="5BC77DF1" w14:textId="77777777" w:rsidR="005E6A9E" w:rsidRDefault="005E6A9E" w:rsidP="005E6A9E">
      <w:pPr>
        <w:pStyle w:val="Style1"/>
      </w:pPr>
      <w:r>
        <w:t xml:space="preserve">        "use strict";</w:t>
      </w:r>
    </w:p>
    <w:p w14:paraId="0F375CDF" w14:textId="77777777" w:rsidR="005E6A9E" w:rsidRDefault="005E6A9E" w:rsidP="005E6A9E">
      <w:pPr>
        <w:pStyle w:val="Style1"/>
      </w:pPr>
      <w:r>
        <w:t xml:space="preserve">        var n = r("5QbJ")</w:t>
      </w:r>
    </w:p>
    <w:p w14:paraId="59F29414" w14:textId="77777777" w:rsidR="005E6A9E" w:rsidRDefault="005E6A9E" w:rsidP="005E6A9E">
      <w:pPr>
        <w:pStyle w:val="Style1"/>
      </w:pPr>
      <w:r>
        <w:t xml:space="preserve">          , o = Object.prototype.toString;</w:t>
      </w:r>
    </w:p>
    <w:p w14:paraId="4A279E87" w14:textId="77777777" w:rsidR="005E6A9E" w:rsidRDefault="005E6A9E" w:rsidP="005E6A9E">
      <w:pPr>
        <w:pStyle w:val="Style1"/>
      </w:pPr>
      <w:r>
        <w:t xml:space="preserve">        function s(e) {</w:t>
      </w:r>
    </w:p>
    <w:p w14:paraId="6CF98405" w14:textId="77777777" w:rsidR="005E6A9E" w:rsidRDefault="005E6A9E" w:rsidP="005E6A9E">
      <w:pPr>
        <w:pStyle w:val="Style1"/>
      </w:pPr>
      <w:r>
        <w:t xml:space="preserve">            return "[object Array]" === o.call(e)</w:t>
      </w:r>
    </w:p>
    <w:p w14:paraId="3B4AB1FF" w14:textId="77777777" w:rsidR="005E6A9E" w:rsidRDefault="005E6A9E" w:rsidP="005E6A9E">
      <w:pPr>
        <w:pStyle w:val="Style1"/>
      </w:pPr>
      <w:r>
        <w:t xml:space="preserve">        }</w:t>
      </w:r>
    </w:p>
    <w:p w14:paraId="3B9B58FB" w14:textId="77777777" w:rsidR="005E6A9E" w:rsidRDefault="005E6A9E" w:rsidP="005E6A9E">
      <w:pPr>
        <w:pStyle w:val="Style1"/>
      </w:pPr>
      <w:r>
        <w:t xml:space="preserve">        function i(e) {</w:t>
      </w:r>
    </w:p>
    <w:p w14:paraId="51B16AC0" w14:textId="77777777" w:rsidR="005E6A9E" w:rsidRDefault="005E6A9E" w:rsidP="005E6A9E">
      <w:pPr>
        <w:pStyle w:val="Style1"/>
      </w:pPr>
      <w:r>
        <w:t xml:space="preserve">            return void 0 === e</w:t>
      </w:r>
    </w:p>
    <w:p w14:paraId="1E59323A" w14:textId="77777777" w:rsidR="005E6A9E" w:rsidRDefault="005E6A9E" w:rsidP="005E6A9E">
      <w:pPr>
        <w:pStyle w:val="Style1"/>
      </w:pPr>
      <w:r>
        <w:t xml:space="preserve">        }</w:t>
      </w:r>
    </w:p>
    <w:p w14:paraId="5EE892D1" w14:textId="77777777" w:rsidR="005E6A9E" w:rsidRDefault="005E6A9E" w:rsidP="005E6A9E">
      <w:pPr>
        <w:pStyle w:val="Style1"/>
      </w:pPr>
      <w:r>
        <w:t xml:space="preserve">        function a(e) {</w:t>
      </w:r>
    </w:p>
    <w:p w14:paraId="1B553B2A" w14:textId="77777777" w:rsidR="005E6A9E" w:rsidRDefault="005E6A9E" w:rsidP="005E6A9E">
      <w:pPr>
        <w:pStyle w:val="Style1"/>
      </w:pPr>
      <w:r>
        <w:t xml:space="preserve">            return null !== e &amp;&amp; "object" == typeof e</w:t>
      </w:r>
    </w:p>
    <w:p w14:paraId="2FCB6891" w14:textId="77777777" w:rsidR="005E6A9E" w:rsidRDefault="005E6A9E" w:rsidP="005E6A9E">
      <w:pPr>
        <w:pStyle w:val="Style1"/>
      </w:pPr>
      <w:r>
        <w:t xml:space="preserve">        }</w:t>
      </w:r>
    </w:p>
    <w:p w14:paraId="29773FE5" w14:textId="77777777" w:rsidR="005E6A9E" w:rsidRDefault="005E6A9E" w:rsidP="005E6A9E">
      <w:pPr>
        <w:pStyle w:val="Style1"/>
      </w:pPr>
      <w:r>
        <w:t xml:space="preserve">        function u(e) {</w:t>
      </w:r>
    </w:p>
    <w:p w14:paraId="5EDAF707" w14:textId="77777777" w:rsidR="005E6A9E" w:rsidRDefault="005E6A9E" w:rsidP="005E6A9E">
      <w:pPr>
        <w:pStyle w:val="Style1"/>
      </w:pPr>
      <w:r>
        <w:t xml:space="preserve">            if ("[object Object]" !== o.call(e))</w:t>
      </w:r>
    </w:p>
    <w:p w14:paraId="1143A249" w14:textId="77777777" w:rsidR="005E6A9E" w:rsidRDefault="005E6A9E" w:rsidP="005E6A9E">
      <w:pPr>
        <w:pStyle w:val="Style1"/>
      </w:pPr>
      <w:r>
        <w:t xml:space="preserve">                return !1;</w:t>
      </w:r>
    </w:p>
    <w:p w14:paraId="6AB57CB8" w14:textId="77777777" w:rsidR="005E6A9E" w:rsidRDefault="005E6A9E" w:rsidP="005E6A9E">
      <w:pPr>
        <w:pStyle w:val="Style1"/>
      </w:pPr>
      <w:r>
        <w:t xml:space="preserve">            var t = Object.getPrototypeOf(e);</w:t>
      </w:r>
    </w:p>
    <w:p w14:paraId="4F7E9382" w14:textId="77777777" w:rsidR="005E6A9E" w:rsidRDefault="005E6A9E" w:rsidP="005E6A9E">
      <w:pPr>
        <w:pStyle w:val="Style1"/>
      </w:pPr>
      <w:r>
        <w:t xml:space="preserve">            return null === t || t === Object.prototype</w:t>
      </w:r>
    </w:p>
    <w:p w14:paraId="45EDB4F3" w14:textId="77777777" w:rsidR="005E6A9E" w:rsidRDefault="005E6A9E" w:rsidP="005E6A9E">
      <w:pPr>
        <w:pStyle w:val="Style1"/>
      </w:pPr>
      <w:r>
        <w:t xml:space="preserve">        }</w:t>
      </w:r>
    </w:p>
    <w:p w14:paraId="4B439622" w14:textId="77777777" w:rsidR="005E6A9E" w:rsidRDefault="005E6A9E" w:rsidP="005E6A9E">
      <w:pPr>
        <w:pStyle w:val="Style1"/>
      </w:pPr>
      <w:r>
        <w:t xml:space="preserve">        function c(e) {</w:t>
      </w:r>
    </w:p>
    <w:p w14:paraId="7AE3779B" w14:textId="77777777" w:rsidR="005E6A9E" w:rsidRDefault="005E6A9E" w:rsidP="005E6A9E">
      <w:pPr>
        <w:pStyle w:val="Style1"/>
      </w:pPr>
      <w:r>
        <w:t xml:space="preserve">            return "[object Function]" === o.call(e)</w:t>
      </w:r>
    </w:p>
    <w:p w14:paraId="03706CAC" w14:textId="77777777" w:rsidR="005E6A9E" w:rsidRDefault="005E6A9E" w:rsidP="005E6A9E">
      <w:pPr>
        <w:pStyle w:val="Style1"/>
      </w:pPr>
      <w:r>
        <w:t xml:space="preserve">        }</w:t>
      </w:r>
    </w:p>
    <w:p w14:paraId="0B05C39A" w14:textId="77777777" w:rsidR="005E6A9E" w:rsidRDefault="005E6A9E" w:rsidP="005E6A9E">
      <w:pPr>
        <w:pStyle w:val="Style1"/>
      </w:pPr>
      <w:r>
        <w:t xml:space="preserve">        function f(e, t) {</w:t>
      </w:r>
    </w:p>
    <w:p w14:paraId="772D9880" w14:textId="77777777" w:rsidR="005E6A9E" w:rsidRDefault="005E6A9E" w:rsidP="005E6A9E">
      <w:pPr>
        <w:pStyle w:val="Style1"/>
      </w:pPr>
      <w:r>
        <w:t xml:space="preserve">            if (null != e)</w:t>
      </w:r>
    </w:p>
    <w:p w14:paraId="2B405120" w14:textId="77777777" w:rsidR="005E6A9E" w:rsidRDefault="005E6A9E" w:rsidP="005E6A9E">
      <w:pPr>
        <w:pStyle w:val="Style1"/>
      </w:pPr>
      <w:r>
        <w:t xml:space="preserve">                if ("object" != typeof e &amp;&amp; (e = [e]),</w:t>
      </w:r>
    </w:p>
    <w:p w14:paraId="5D74FE62" w14:textId="77777777" w:rsidR="005E6A9E" w:rsidRDefault="005E6A9E" w:rsidP="005E6A9E">
      <w:pPr>
        <w:pStyle w:val="Style1"/>
      </w:pPr>
      <w:r>
        <w:t xml:space="preserve">                s(e))</w:t>
      </w:r>
    </w:p>
    <w:p w14:paraId="6C4FD38F" w14:textId="77777777" w:rsidR="005E6A9E" w:rsidRDefault="005E6A9E" w:rsidP="005E6A9E">
      <w:pPr>
        <w:pStyle w:val="Style1"/>
      </w:pPr>
      <w:r>
        <w:t xml:space="preserve">                    for (var r = 0, n = e.length; r &lt; n; r++)</w:t>
      </w:r>
    </w:p>
    <w:p w14:paraId="4D740C9C" w14:textId="77777777" w:rsidR="005E6A9E" w:rsidRDefault="005E6A9E" w:rsidP="005E6A9E">
      <w:pPr>
        <w:pStyle w:val="Style1"/>
      </w:pPr>
      <w:r>
        <w:t xml:space="preserve">                        t.call(null, e[r], r, e);</w:t>
      </w:r>
    </w:p>
    <w:p w14:paraId="781499A8" w14:textId="77777777" w:rsidR="005E6A9E" w:rsidRDefault="005E6A9E" w:rsidP="005E6A9E">
      <w:pPr>
        <w:pStyle w:val="Style1"/>
      </w:pPr>
      <w:r>
        <w:t xml:space="preserve">                else</w:t>
      </w:r>
    </w:p>
    <w:p w14:paraId="4957ABD4" w14:textId="77777777" w:rsidR="005E6A9E" w:rsidRDefault="005E6A9E" w:rsidP="005E6A9E">
      <w:pPr>
        <w:pStyle w:val="Style1"/>
      </w:pPr>
      <w:r>
        <w:t xml:space="preserve">                    for (var o in e)</w:t>
      </w:r>
    </w:p>
    <w:p w14:paraId="4367D023" w14:textId="77777777" w:rsidR="005E6A9E" w:rsidRDefault="005E6A9E" w:rsidP="005E6A9E">
      <w:pPr>
        <w:pStyle w:val="Style1"/>
      </w:pPr>
      <w:r>
        <w:t xml:space="preserve">                        Object.prototype.hasOwnProperty.call(e, o) &amp;&amp; t.call(null, e[o], o, e)</w:t>
      </w:r>
    </w:p>
    <w:p w14:paraId="00A8ACAE" w14:textId="77777777" w:rsidR="005E6A9E" w:rsidRDefault="005E6A9E" w:rsidP="005E6A9E">
      <w:pPr>
        <w:pStyle w:val="Style1"/>
      </w:pPr>
      <w:r>
        <w:t xml:space="preserve">        }</w:t>
      </w:r>
    </w:p>
    <w:p w14:paraId="61F53A25" w14:textId="77777777" w:rsidR="005E6A9E" w:rsidRDefault="005E6A9E" w:rsidP="005E6A9E">
      <w:pPr>
        <w:pStyle w:val="Style1"/>
      </w:pPr>
      <w:r>
        <w:t xml:space="preserve">        e.exports = {</w:t>
      </w:r>
    </w:p>
    <w:p w14:paraId="17C47A5B" w14:textId="77777777" w:rsidR="005E6A9E" w:rsidRDefault="005E6A9E" w:rsidP="005E6A9E">
      <w:pPr>
        <w:pStyle w:val="Style1"/>
      </w:pPr>
      <w:r>
        <w:t xml:space="preserve">            isArray: s,</w:t>
      </w:r>
    </w:p>
    <w:p w14:paraId="6796BCFD" w14:textId="77777777" w:rsidR="005E6A9E" w:rsidRDefault="005E6A9E" w:rsidP="005E6A9E">
      <w:pPr>
        <w:pStyle w:val="Style1"/>
      </w:pPr>
      <w:r>
        <w:t xml:space="preserve">            isArrayBuffer: function(e) {</w:t>
      </w:r>
    </w:p>
    <w:p w14:paraId="1CDD1E23" w14:textId="77777777" w:rsidR="005E6A9E" w:rsidRDefault="005E6A9E" w:rsidP="005E6A9E">
      <w:pPr>
        <w:pStyle w:val="Style1"/>
      </w:pPr>
      <w:r>
        <w:t xml:space="preserve">                return "[object ArrayBuffer]" === o.call(e)</w:t>
      </w:r>
    </w:p>
    <w:p w14:paraId="69D9F197" w14:textId="77777777" w:rsidR="005E6A9E" w:rsidRDefault="005E6A9E" w:rsidP="005E6A9E">
      <w:pPr>
        <w:pStyle w:val="Style1"/>
      </w:pPr>
      <w:r>
        <w:t xml:space="preserve">            },</w:t>
      </w:r>
    </w:p>
    <w:p w14:paraId="691615A1" w14:textId="77777777" w:rsidR="005E6A9E" w:rsidRDefault="005E6A9E" w:rsidP="005E6A9E">
      <w:pPr>
        <w:pStyle w:val="Style1"/>
      </w:pPr>
      <w:r>
        <w:t xml:space="preserve">            isBuffer: function(e) {</w:t>
      </w:r>
    </w:p>
    <w:p w14:paraId="0F48B149" w14:textId="77777777" w:rsidR="005E6A9E" w:rsidRDefault="005E6A9E" w:rsidP="005E6A9E">
      <w:pPr>
        <w:pStyle w:val="Style1"/>
      </w:pPr>
      <w:r>
        <w:t xml:space="preserve">                return null !== e &amp;&amp; !i(e) &amp;&amp; null !== e.constructor &amp;&amp; !i(e.constructor) &amp;&amp; "function" == typeof e.constructor.isBuffer &amp;&amp; e.constructor.isBuffer(e)</w:t>
      </w:r>
    </w:p>
    <w:p w14:paraId="72C5F14B" w14:textId="77777777" w:rsidR="005E6A9E" w:rsidRDefault="005E6A9E" w:rsidP="005E6A9E">
      <w:pPr>
        <w:pStyle w:val="Style1"/>
      </w:pPr>
      <w:r>
        <w:t xml:space="preserve">            },</w:t>
      </w:r>
    </w:p>
    <w:p w14:paraId="2EC6B7CB" w14:textId="77777777" w:rsidR="005E6A9E" w:rsidRDefault="005E6A9E" w:rsidP="005E6A9E">
      <w:pPr>
        <w:pStyle w:val="Style1"/>
      </w:pPr>
      <w:r>
        <w:t xml:space="preserve">            isFormData: function(e) {</w:t>
      </w:r>
    </w:p>
    <w:p w14:paraId="1885AFCE" w14:textId="77777777" w:rsidR="005E6A9E" w:rsidRDefault="005E6A9E" w:rsidP="005E6A9E">
      <w:pPr>
        <w:pStyle w:val="Style1"/>
      </w:pPr>
      <w:r>
        <w:t xml:space="preserve">                return "undefined" != typeof FormData &amp;&amp; e instanceof FormData</w:t>
      </w:r>
    </w:p>
    <w:p w14:paraId="5BB62922" w14:textId="77777777" w:rsidR="005E6A9E" w:rsidRDefault="005E6A9E" w:rsidP="005E6A9E">
      <w:pPr>
        <w:pStyle w:val="Style1"/>
      </w:pPr>
      <w:r>
        <w:t xml:space="preserve">            },</w:t>
      </w:r>
    </w:p>
    <w:p w14:paraId="7654D923" w14:textId="77777777" w:rsidR="005E6A9E" w:rsidRDefault="005E6A9E" w:rsidP="005E6A9E">
      <w:pPr>
        <w:pStyle w:val="Style1"/>
      </w:pPr>
      <w:r>
        <w:t xml:space="preserve">            isArrayBufferView: function(e) {</w:t>
      </w:r>
    </w:p>
    <w:p w14:paraId="301B011D" w14:textId="77777777" w:rsidR="005E6A9E" w:rsidRDefault="005E6A9E" w:rsidP="005E6A9E">
      <w:pPr>
        <w:pStyle w:val="Style1"/>
      </w:pPr>
      <w:r>
        <w:t xml:space="preserve">                return "undefined" != typeof ArrayBuffer &amp;&amp; ArrayBuffer.isView ? ArrayBuffer.isView(e) : e &amp;&amp; e.buffer &amp;&amp; e.buffer instanceof ArrayBuffer</w:t>
      </w:r>
    </w:p>
    <w:p w14:paraId="17067082" w14:textId="77777777" w:rsidR="005E6A9E" w:rsidRDefault="005E6A9E" w:rsidP="005E6A9E">
      <w:pPr>
        <w:pStyle w:val="Style1"/>
      </w:pPr>
      <w:r>
        <w:t xml:space="preserve">            },</w:t>
      </w:r>
    </w:p>
    <w:p w14:paraId="6D16DCD4" w14:textId="77777777" w:rsidR="005E6A9E" w:rsidRDefault="005E6A9E" w:rsidP="005E6A9E">
      <w:pPr>
        <w:pStyle w:val="Style1"/>
      </w:pPr>
      <w:r>
        <w:t xml:space="preserve">            isString: function(e) {</w:t>
      </w:r>
    </w:p>
    <w:p w14:paraId="2122944C" w14:textId="77777777" w:rsidR="005E6A9E" w:rsidRDefault="005E6A9E" w:rsidP="005E6A9E">
      <w:pPr>
        <w:pStyle w:val="Style1"/>
      </w:pPr>
      <w:r>
        <w:t xml:space="preserve">                return "string" == typeof e</w:t>
      </w:r>
    </w:p>
    <w:p w14:paraId="469FF503" w14:textId="77777777" w:rsidR="005E6A9E" w:rsidRDefault="005E6A9E" w:rsidP="005E6A9E">
      <w:pPr>
        <w:pStyle w:val="Style1"/>
      </w:pPr>
      <w:r>
        <w:t xml:space="preserve">            },</w:t>
      </w:r>
    </w:p>
    <w:p w14:paraId="01873FEC" w14:textId="77777777" w:rsidR="005E6A9E" w:rsidRDefault="005E6A9E" w:rsidP="005E6A9E">
      <w:pPr>
        <w:pStyle w:val="Style1"/>
      </w:pPr>
      <w:r>
        <w:t xml:space="preserve">            isNumber: function(e) {</w:t>
      </w:r>
    </w:p>
    <w:p w14:paraId="3CABED51" w14:textId="77777777" w:rsidR="005E6A9E" w:rsidRDefault="005E6A9E" w:rsidP="005E6A9E">
      <w:pPr>
        <w:pStyle w:val="Style1"/>
      </w:pPr>
      <w:r>
        <w:t xml:space="preserve">                return "number" == typeof e</w:t>
      </w:r>
    </w:p>
    <w:p w14:paraId="2ABC1931" w14:textId="77777777" w:rsidR="005E6A9E" w:rsidRDefault="005E6A9E" w:rsidP="005E6A9E">
      <w:pPr>
        <w:pStyle w:val="Style1"/>
      </w:pPr>
      <w:r>
        <w:t xml:space="preserve">            },</w:t>
      </w:r>
    </w:p>
    <w:p w14:paraId="0D1F26CC" w14:textId="77777777" w:rsidR="005E6A9E" w:rsidRDefault="005E6A9E" w:rsidP="005E6A9E">
      <w:pPr>
        <w:pStyle w:val="Style1"/>
      </w:pPr>
      <w:r>
        <w:t xml:space="preserve">            isObject: a,</w:t>
      </w:r>
    </w:p>
    <w:p w14:paraId="7F202A36" w14:textId="77777777" w:rsidR="005E6A9E" w:rsidRDefault="005E6A9E" w:rsidP="005E6A9E">
      <w:pPr>
        <w:pStyle w:val="Style1"/>
      </w:pPr>
      <w:r>
        <w:t xml:space="preserve">            isPlainObject: u,</w:t>
      </w:r>
    </w:p>
    <w:p w14:paraId="10004C1C" w14:textId="77777777" w:rsidR="005E6A9E" w:rsidRDefault="005E6A9E" w:rsidP="005E6A9E">
      <w:pPr>
        <w:pStyle w:val="Style1"/>
      </w:pPr>
      <w:r>
        <w:t xml:space="preserve">            isUndefined: i,</w:t>
      </w:r>
    </w:p>
    <w:p w14:paraId="767496A0" w14:textId="77777777" w:rsidR="005E6A9E" w:rsidRDefault="005E6A9E" w:rsidP="005E6A9E">
      <w:pPr>
        <w:pStyle w:val="Style1"/>
      </w:pPr>
      <w:r>
        <w:t xml:space="preserve">            isDate: function(e) {</w:t>
      </w:r>
    </w:p>
    <w:p w14:paraId="71C36AC3" w14:textId="77777777" w:rsidR="005E6A9E" w:rsidRDefault="005E6A9E" w:rsidP="005E6A9E">
      <w:pPr>
        <w:pStyle w:val="Style1"/>
      </w:pPr>
      <w:r>
        <w:t xml:space="preserve">                return "[object Date]" === o.call(e)</w:t>
      </w:r>
    </w:p>
    <w:p w14:paraId="70E3B7BE" w14:textId="77777777" w:rsidR="005E6A9E" w:rsidRDefault="005E6A9E" w:rsidP="005E6A9E">
      <w:pPr>
        <w:pStyle w:val="Style1"/>
      </w:pPr>
      <w:r>
        <w:t xml:space="preserve">            },</w:t>
      </w:r>
    </w:p>
    <w:p w14:paraId="6B0CEC6E" w14:textId="77777777" w:rsidR="005E6A9E" w:rsidRDefault="005E6A9E" w:rsidP="005E6A9E">
      <w:pPr>
        <w:pStyle w:val="Style1"/>
      </w:pPr>
      <w:r>
        <w:t xml:space="preserve">            isFile: function(e) {</w:t>
      </w:r>
    </w:p>
    <w:p w14:paraId="69D73444" w14:textId="77777777" w:rsidR="005E6A9E" w:rsidRDefault="005E6A9E" w:rsidP="005E6A9E">
      <w:pPr>
        <w:pStyle w:val="Style1"/>
      </w:pPr>
      <w:r>
        <w:t xml:space="preserve">                return "[object File]" === o.call(e)</w:t>
      </w:r>
    </w:p>
    <w:p w14:paraId="7FFCFBBA" w14:textId="77777777" w:rsidR="005E6A9E" w:rsidRDefault="005E6A9E" w:rsidP="005E6A9E">
      <w:pPr>
        <w:pStyle w:val="Style1"/>
      </w:pPr>
      <w:r>
        <w:t xml:space="preserve">            },</w:t>
      </w:r>
    </w:p>
    <w:p w14:paraId="27520569" w14:textId="77777777" w:rsidR="005E6A9E" w:rsidRDefault="005E6A9E" w:rsidP="005E6A9E">
      <w:pPr>
        <w:pStyle w:val="Style1"/>
      </w:pPr>
      <w:r>
        <w:t xml:space="preserve">            isBlob: function(e) {</w:t>
      </w:r>
    </w:p>
    <w:p w14:paraId="10A643EC" w14:textId="77777777" w:rsidR="005E6A9E" w:rsidRDefault="005E6A9E" w:rsidP="005E6A9E">
      <w:pPr>
        <w:pStyle w:val="Style1"/>
      </w:pPr>
      <w:r>
        <w:t xml:space="preserve">                return "[object Blob]" === o.call(e)</w:t>
      </w:r>
    </w:p>
    <w:p w14:paraId="55885FBE" w14:textId="77777777" w:rsidR="005E6A9E" w:rsidRDefault="005E6A9E" w:rsidP="005E6A9E">
      <w:pPr>
        <w:pStyle w:val="Style1"/>
      </w:pPr>
      <w:r>
        <w:t xml:space="preserve">            },</w:t>
      </w:r>
    </w:p>
    <w:p w14:paraId="6BCDDFE7" w14:textId="77777777" w:rsidR="005E6A9E" w:rsidRDefault="005E6A9E" w:rsidP="005E6A9E">
      <w:pPr>
        <w:pStyle w:val="Style1"/>
      </w:pPr>
      <w:r>
        <w:t xml:space="preserve">            isFunction: c,</w:t>
      </w:r>
    </w:p>
    <w:p w14:paraId="54137FA0" w14:textId="77777777" w:rsidR="005E6A9E" w:rsidRDefault="005E6A9E" w:rsidP="005E6A9E">
      <w:pPr>
        <w:pStyle w:val="Style1"/>
      </w:pPr>
      <w:r>
        <w:t xml:space="preserve">            isStream: function(e) {</w:t>
      </w:r>
    </w:p>
    <w:p w14:paraId="0B140DBF" w14:textId="77777777" w:rsidR="005E6A9E" w:rsidRDefault="005E6A9E" w:rsidP="005E6A9E">
      <w:pPr>
        <w:pStyle w:val="Style1"/>
      </w:pPr>
      <w:r>
        <w:t xml:space="preserve">                return a(e) &amp;&amp; c(e.pipe)</w:t>
      </w:r>
    </w:p>
    <w:p w14:paraId="1B600C17" w14:textId="77777777" w:rsidR="005E6A9E" w:rsidRDefault="005E6A9E" w:rsidP="005E6A9E">
      <w:pPr>
        <w:pStyle w:val="Style1"/>
      </w:pPr>
      <w:r>
        <w:t xml:space="preserve">            },</w:t>
      </w:r>
    </w:p>
    <w:p w14:paraId="4EBC8E92" w14:textId="77777777" w:rsidR="005E6A9E" w:rsidRDefault="005E6A9E" w:rsidP="005E6A9E">
      <w:pPr>
        <w:pStyle w:val="Style1"/>
      </w:pPr>
      <w:r>
        <w:t xml:space="preserve">            isURLSearchParams: function(e) {</w:t>
      </w:r>
    </w:p>
    <w:p w14:paraId="32B64411" w14:textId="77777777" w:rsidR="005E6A9E" w:rsidRDefault="005E6A9E" w:rsidP="005E6A9E">
      <w:pPr>
        <w:pStyle w:val="Style1"/>
      </w:pPr>
      <w:r>
        <w:t xml:space="preserve">                return "undefined" != typeof URLSearchParams &amp;&amp; e instanceof URLSearchParams</w:t>
      </w:r>
    </w:p>
    <w:p w14:paraId="155E0F87" w14:textId="77777777" w:rsidR="005E6A9E" w:rsidRDefault="005E6A9E" w:rsidP="005E6A9E">
      <w:pPr>
        <w:pStyle w:val="Style1"/>
      </w:pPr>
      <w:r>
        <w:t xml:space="preserve">            },</w:t>
      </w:r>
    </w:p>
    <w:p w14:paraId="54866F3B" w14:textId="77777777" w:rsidR="005E6A9E" w:rsidRDefault="005E6A9E" w:rsidP="005E6A9E">
      <w:pPr>
        <w:pStyle w:val="Style1"/>
      </w:pPr>
      <w:r>
        <w:t xml:space="preserve">            isStandardBrowserEnv: function() {</w:t>
      </w:r>
    </w:p>
    <w:p w14:paraId="44660552" w14:textId="77777777" w:rsidR="005E6A9E" w:rsidRDefault="005E6A9E" w:rsidP="005E6A9E">
      <w:pPr>
        <w:pStyle w:val="Style1"/>
      </w:pPr>
      <w:r>
        <w:t xml:space="preserve">                return ("undefined" == typeof navigator || "ReactNative" !== navigator.product &amp;&amp; "NativeScript" !== navigator.product &amp;&amp; "NS" !== navigator.product) &amp;&amp; "undefined" != typeof window &amp;&amp; "undefined" != typeof document</w:t>
      </w:r>
    </w:p>
    <w:p w14:paraId="18E7014B" w14:textId="77777777" w:rsidR="005E6A9E" w:rsidRDefault="005E6A9E" w:rsidP="005E6A9E">
      <w:pPr>
        <w:pStyle w:val="Style1"/>
      </w:pPr>
      <w:r>
        <w:t xml:space="preserve">            },</w:t>
      </w:r>
    </w:p>
    <w:p w14:paraId="7129604D" w14:textId="77777777" w:rsidR="005E6A9E" w:rsidRDefault="005E6A9E" w:rsidP="005E6A9E">
      <w:pPr>
        <w:pStyle w:val="Style1"/>
      </w:pPr>
      <w:r>
        <w:t xml:space="preserve">            forEach: f,</w:t>
      </w:r>
    </w:p>
    <w:p w14:paraId="5B6063CE" w14:textId="77777777" w:rsidR="005E6A9E" w:rsidRDefault="005E6A9E" w:rsidP="005E6A9E">
      <w:pPr>
        <w:pStyle w:val="Style1"/>
      </w:pPr>
      <w:r>
        <w:t xml:space="preserve">            merge: function e() {</w:t>
      </w:r>
    </w:p>
    <w:p w14:paraId="1BE1BD2A" w14:textId="77777777" w:rsidR="005E6A9E" w:rsidRDefault="005E6A9E" w:rsidP="005E6A9E">
      <w:pPr>
        <w:pStyle w:val="Style1"/>
      </w:pPr>
      <w:r>
        <w:t xml:space="preserve">                var t = {};</w:t>
      </w:r>
    </w:p>
    <w:p w14:paraId="3E22BA3E" w14:textId="77777777" w:rsidR="005E6A9E" w:rsidRDefault="005E6A9E" w:rsidP="005E6A9E">
      <w:pPr>
        <w:pStyle w:val="Style1"/>
      </w:pPr>
      <w:r>
        <w:t xml:space="preserve">                function r(r, n) {</w:t>
      </w:r>
    </w:p>
    <w:p w14:paraId="554FA906" w14:textId="77777777" w:rsidR="005E6A9E" w:rsidRDefault="005E6A9E" w:rsidP="005E6A9E">
      <w:pPr>
        <w:pStyle w:val="Style1"/>
      </w:pPr>
      <w:r>
        <w:t xml:space="preserve">                    t[n] = u(t[n]) &amp;&amp; u(r) ? e(t[n], r) : u(r) ? e({}, r) : s(r) ? r.slice() : r</w:t>
      </w:r>
    </w:p>
    <w:p w14:paraId="6C14367A" w14:textId="77777777" w:rsidR="005E6A9E" w:rsidRDefault="005E6A9E" w:rsidP="005E6A9E">
      <w:pPr>
        <w:pStyle w:val="Style1"/>
      </w:pPr>
      <w:r>
        <w:t xml:space="preserve">                }</w:t>
      </w:r>
    </w:p>
    <w:p w14:paraId="5E7AC45B" w14:textId="77777777" w:rsidR="005E6A9E" w:rsidRDefault="005E6A9E" w:rsidP="005E6A9E">
      <w:pPr>
        <w:pStyle w:val="Style1"/>
      </w:pPr>
      <w:r>
        <w:t xml:space="preserve">                for (var n = 0, o = arguments.length; n &lt; o; n++)</w:t>
      </w:r>
    </w:p>
    <w:p w14:paraId="26CBAF67" w14:textId="77777777" w:rsidR="005E6A9E" w:rsidRDefault="005E6A9E" w:rsidP="005E6A9E">
      <w:pPr>
        <w:pStyle w:val="Style1"/>
      </w:pPr>
      <w:r>
        <w:t xml:space="preserve">                    f(arguments[n], r);</w:t>
      </w:r>
    </w:p>
    <w:p w14:paraId="6F14BBCF" w14:textId="77777777" w:rsidR="005E6A9E" w:rsidRDefault="005E6A9E" w:rsidP="005E6A9E">
      <w:pPr>
        <w:pStyle w:val="Style1"/>
      </w:pPr>
      <w:r>
        <w:t xml:space="preserve">                return t</w:t>
      </w:r>
    </w:p>
    <w:p w14:paraId="0975F9A6" w14:textId="77777777" w:rsidR="005E6A9E" w:rsidRDefault="005E6A9E" w:rsidP="005E6A9E">
      <w:pPr>
        <w:pStyle w:val="Style1"/>
      </w:pPr>
      <w:r>
        <w:t xml:space="preserve">            },</w:t>
      </w:r>
    </w:p>
    <w:p w14:paraId="0DF71C1E" w14:textId="77777777" w:rsidR="005E6A9E" w:rsidRDefault="005E6A9E" w:rsidP="005E6A9E">
      <w:pPr>
        <w:pStyle w:val="Style1"/>
      </w:pPr>
      <w:r>
        <w:t xml:space="preserve">            extend: function(e, t, r) {</w:t>
      </w:r>
    </w:p>
    <w:p w14:paraId="5BFE50F6" w14:textId="77777777" w:rsidR="005E6A9E" w:rsidRDefault="005E6A9E" w:rsidP="005E6A9E">
      <w:pPr>
        <w:pStyle w:val="Style1"/>
      </w:pPr>
      <w:r>
        <w:t xml:space="preserve">                return f(t, (function(t, o) {</w:t>
      </w:r>
    </w:p>
    <w:p w14:paraId="4674D1B2" w14:textId="77777777" w:rsidR="005E6A9E" w:rsidRDefault="005E6A9E" w:rsidP="005E6A9E">
      <w:pPr>
        <w:pStyle w:val="Style1"/>
      </w:pPr>
      <w:r>
        <w:t xml:space="preserve">                    e[o] = r &amp;&amp; "function" == typeof t ? n(t, r) : t</w:t>
      </w:r>
    </w:p>
    <w:p w14:paraId="0A9D7BD3" w14:textId="77777777" w:rsidR="005E6A9E" w:rsidRDefault="005E6A9E" w:rsidP="005E6A9E">
      <w:pPr>
        <w:pStyle w:val="Style1"/>
      </w:pPr>
      <w:r>
        <w:t xml:space="preserve">                }</w:t>
      </w:r>
    </w:p>
    <w:p w14:paraId="56A3FF2E" w14:textId="77777777" w:rsidR="005E6A9E" w:rsidRDefault="005E6A9E" w:rsidP="005E6A9E">
      <w:pPr>
        <w:pStyle w:val="Style1"/>
      </w:pPr>
      <w:r>
        <w:t xml:space="preserve">                )),</w:t>
      </w:r>
    </w:p>
    <w:p w14:paraId="6C816405" w14:textId="77777777" w:rsidR="005E6A9E" w:rsidRDefault="005E6A9E" w:rsidP="005E6A9E">
      <w:pPr>
        <w:pStyle w:val="Style1"/>
      </w:pPr>
      <w:r>
        <w:t xml:space="preserve">                e</w:t>
      </w:r>
    </w:p>
    <w:p w14:paraId="3AE70BA1" w14:textId="77777777" w:rsidR="005E6A9E" w:rsidRDefault="005E6A9E" w:rsidP="005E6A9E">
      <w:pPr>
        <w:pStyle w:val="Style1"/>
      </w:pPr>
      <w:r>
        <w:t xml:space="preserve">            },</w:t>
      </w:r>
    </w:p>
    <w:p w14:paraId="4CB5E40C" w14:textId="77777777" w:rsidR="005E6A9E" w:rsidRDefault="005E6A9E" w:rsidP="005E6A9E">
      <w:pPr>
        <w:pStyle w:val="Style1"/>
      </w:pPr>
      <w:r>
        <w:t xml:space="preserve">            trim: function(e) {</w:t>
      </w:r>
    </w:p>
    <w:p w14:paraId="78FA81EA" w14:textId="77777777" w:rsidR="005E6A9E" w:rsidRDefault="005E6A9E" w:rsidP="005E6A9E">
      <w:pPr>
        <w:pStyle w:val="Style1"/>
      </w:pPr>
      <w:r>
        <w:t xml:space="preserve">                return e.trim ? e.trim() : e.replace(/^\s+|\s+$/g, "")</w:t>
      </w:r>
    </w:p>
    <w:p w14:paraId="3D56DAE1" w14:textId="77777777" w:rsidR="005E6A9E" w:rsidRDefault="005E6A9E" w:rsidP="005E6A9E">
      <w:pPr>
        <w:pStyle w:val="Style1"/>
      </w:pPr>
      <w:r>
        <w:t xml:space="preserve">            },</w:t>
      </w:r>
    </w:p>
    <w:p w14:paraId="4817C0BB" w14:textId="77777777" w:rsidR="005E6A9E" w:rsidRDefault="005E6A9E" w:rsidP="005E6A9E">
      <w:pPr>
        <w:pStyle w:val="Style1"/>
      </w:pPr>
      <w:r>
        <w:t xml:space="preserve">            stripBOM: function(e) {</w:t>
      </w:r>
    </w:p>
    <w:p w14:paraId="52499B5A" w14:textId="77777777" w:rsidR="005E6A9E" w:rsidRDefault="005E6A9E" w:rsidP="005E6A9E">
      <w:pPr>
        <w:pStyle w:val="Style1"/>
      </w:pPr>
      <w:r>
        <w:t xml:space="preserve">                return 65279 === e.charCodeAt(0) &amp;&amp; (e = e.slice(1)),</w:t>
      </w:r>
    </w:p>
    <w:p w14:paraId="6CD9A83B" w14:textId="77777777" w:rsidR="005E6A9E" w:rsidRDefault="005E6A9E" w:rsidP="005E6A9E">
      <w:pPr>
        <w:pStyle w:val="Style1"/>
      </w:pPr>
      <w:r>
        <w:t xml:space="preserve">                e</w:t>
      </w:r>
    </w:p>
    <w:p w14:paraId="7517C5C8" w14:textId="77777777" w:rsidR="005E6A9E" w:rsidRDefault="005E6A9E" w:rsidP="005E6A9E">
      <w:pPr>
        <w:pStyle w:val="Style1"/>
      </w:pPr>
      <w:r>
        <w:t xml:space="preserve">            }</w:t>
      </w:r>
    </w:p>
    <w:p w14:paraId="2C0B8EA8" w14:textId="77777777" w:rsidR="005E6A9E" w:rsidRDefault="005E6A9E" w:rsidP="005E6A9E">
      <w:pPr>
        <w:pStyle w:val="Style1"/>
      </w:pPr>
      <w:r>
        <w:t xml:space="preserve">        }</w:t>
      </w:r>
    </w:p>
    <w:p w14:paraId="526C8664" w14:textId="77777777" w:rsidR="005E6A9E" w:rsidRDefault="005E6A9E" w:rsidP="005E6A9E">
      <w:pPr>
        <w:pStyle w:val="Style1"/>
      </w:pPr>
      <w:r>
        <w:t xml:space="preserve">    },</w:t>
      </w:r>
    </w:p>
    <w:p w14:paraId="286C8F7C" w14:textId="77777777" w:rsidR="005E6A9E" w:rsidRDefault="005E6A9E" w:rsidP="005E6A9E">
      <w:pPr>
        <w:pStyle w:val="Style1"/>
      </w:pPr>
      <w:r>
        <w:t xml:space="preserve">    tImM: function(e, t, r) {</w:t>
      </w:r>
    </w:p>
    <w:p w14:paraId="67C943C3" w14:textId="77777777" w:rsidR="005E6A9E" w:rsidRDefault="005E6A9E" w:rsidP="005E6A9E">
      <w:pPr>
        <w:pStyle w:val="Style1"/>
      </w:pPr>
      <w:r>
        <w:t xml:space="preserve">        "use strict";</w:t>
      </w:r>
    </w:p>
    <w:p w14:paraId="2F398721" w14:textId="77777777" w:rsidR="005E6A9E" w:rsidRDefault="005E6A9E" w:rsidP="005E6A9E">
      <w:pPr>
        <w:pStyle w:val="Style1"/>
      </w:pPr>
      <w:r>
        <w:t xml:space="preserve">        function n(e) {</w:t>
      </w:r>
    </w:p>
    <w:p w14:paraId="4D01B70F" w14:textId="77777777" w:rsidR="005E6A9E" w:rsidRDefault="005E6A9E" w:rsidP="005E6A9E">
      <w:pPr>
        <w:pStyle w:val="Style1"/>
      </w:pPr>
      <w:r>
        <w:t xml:space="preserve">            this.message = e</w:t>
      </w:r>
    </w:p>
    <w:p w14:paraId="55D88B85" w14:textId="77777777" w:rsidR="005E6A9E" w:rsidRDefault="005E6A9E" w:rsidP="005E6A9E">
      <w:pPr>
        <w:pStyle w:val="Style1"/>
      </w:pPr>
      <w:r>
        <w:t xml:space="preserve">        }</w:t>
      </w:r>
    </w:p>
    <w:p w14:paraId="6F6D5BAF" w14:textId="77777777" w:rsidR="005E6A9E" w:rsidRDefault="005E6A9E" w:rsidP="005E6A9E">
      <w:pPr>
        <w:pStyle w:val="Style1"/>
      </w:pPr>
      <w:r>
        <w:t xml:space="preserve">        n.prototype.toString = function() {</w:t>
      </w:r>
    </w:p>
    <w:p w14:paraId="516337C4" w14:textId="77777777" w:rsidR="005E6A9E" w:rsidRDefault="005E6A9E" w:rsidP="005E6A9E">
      <w:pPr>
        <w:pStyle w:val="Style1"/>
      </w:pPr>
      <w:r>
        <w:t xml:space="preserve">            return "Cancel" + (this.message ? ": " + this.message : "")</w:t>
      </w:r>
    </w:p>
    <w:p w14:paraId="665F4952" w14:textId="77777777" w:rsidR="005E6A9E" w:rsidRDefault="005E6A9E" w:rsidP="005E6A9E">
      <w:pPr>
        <w:pStyle w:val="Style1"/>
      </w:pPr>
      <w:r>
        <w:t xml:space="preserve">        }</w:t>
      </w:r>
    </w:p>
    <w:p w14:paraId="708CB6F0" w14:textId="77777777" w:rsidR="005E6A9E" w:rsidRDefault="005E6A9E" w:rsidP="005E6A9E">
      <w:pPr>
        <w:pStyle w:val="Style1"/>
      </w:pPr>
      <w:r>
        <w:t xml:space="preserve">        ,</w:t>
      </w:r>
    </w:p>
    <w:p w14:paraId="61530175" w14:textId="77777777" w:rsidR="005E6A9E" w:rsidRDefault="005E6A9E" w:rsidP="005E6A9E">
      <w:pPr>
        <w:pStyle w:val="Style1"/>
      </w:pPr>
      <w:r>
        <w:t xml:space="preserve">        n.prototype.__CANCEL__ = !0,</w:t>
      </w:r>
    </w:p>
    <w:p w14:paraId="486BD17A" w14:textId="77777777" w:rsidR="005E6A9E" w:rsidRDefault="005E6A9E" w:rsidP="005E6A9E">
      <w:pPr>
        <w:pStyle w:val="Style1"/>
      </w:pPr>
      <w:r>
        <w:t xml:space="preserve">        e.exports = n</w:t>
      </w:r>
    </w:p>
    <w:p w14:paraId="6B500557" w14:textId="77777777" w:rsidR="005E6A9E" w:rsidRDefault="005E6A9E" w:rsidP="005E6A9E">
      <w:pPr>
        <w:pStyle w:val="Style1"/>
      </w:pPr>
      <w:r>
        <w:t xml:space="preserve">    },</w:t>
      </w:r>
    </w:p>
    <w:p w14:paraId="77E9DA81" w14:textId="77777777" w:rsidR="005E6A9E" w:rsidRDefault="005E6A9E" w:rsidP="005E6A9E">
      <w:pPr>
        <w:pStyle w:val="Style1"/>
      </w:pPr>
      <w:r>
        <w:t xml:space="preserve">    uahg: function(e, t, r) {</w:t>
      </w:r>
    </w:p>
    <w:p w14:paraId="61708976" w14:textId="77777777" w:rsidR="005E6A9E" w:rsidRDefault="005E6A9E" w:rsidP="005E6A9E">
      <w:pPr>
        <w:pStyle w:val="Style1"/>
      </w:pPr>
      <w:r>
        <w:t xml:space="preserve">        "use strict";</w:t>
      </w:r>
    </w:p>
    <w:p w14:paraId="355664C9" w14:textId="77777777" w:rsidR="005E6A9E" w:rsidRDefault="005E6A9E" w:rsidP="005E6A9E">
      <w:pPr>
        <w:pStyle w:val="Style1"/>
      </w:pPr>
      <w:r>
        <w:t xml:space="preserve">        var n = r("ovh1")</w:t>
      </w:r>
    </w:p>
    <w:p w14:paraId="4E654298" w14:textId="77777777" w:rsidR="005E6A9E" w:rsidRDefault="005E6A9E" w:rsidP="005E6A9E">
      <w:pPr>
        <w:pStyle w:val="Style1"/>
      </w:pPr>
      <w:r>
        <w:t xml:space="preserve">          , o = r("fwl+")</w:t>
      </w:r>
    </w:p>
    <w:p w14:paraId="1DB89750" w14:textId="77777777" w:rsidR="005E6A9E" w:rsidRDefault="005E6A9E" w:rsidP="005E6A9E">
      <w:pPr>
        <w:pStyle w:val="Style1"/>
      </w:pPr>
      <w:r>
        <w:t xml:space="preserve">          , s = r("i0F7")</w:t>
      </w:r>
    </w:p>
    <w:p w14:paraId="4D91A696" w14:textId="77777777" w:rsidR="005E6A9E" w:rsidRDefault="005E6A9E" w:rsidP="005E6A9E">
      <w:pPr>
        <w:pStyle w:val="Style1"/>
      </w:pPr>
      <w:r>
        <w:t xml:space="preserve">          , i = r("guUT")</w:t>
      </w:r>
    </w:p>
    <w:p w14:paraId="67B0B01E" w14:textId="77777777" w:rsidR="005E6A9E" w:rsidRDefault="005E6A9E" w:rsidP="005E6A9E">
      <w:pPr>
        <w:pStyle w:val="Style1"/>
      </w:pPr>
      <w:r>
        <w:t xml:space="preserve">          , a = r("Zrjs")</w:t>
      </w:r>
    </w:p>
    <w:p w14:paraId="006150C2" w14:textId="77777777" w:rsidR="005E6A9E" w:rsidRDefault="005E6A9E" w:rsidP="005E6A9E">
      <w:pPr>
        <w:pStyle w:val="Style1"/>
      </w:pPr>
      <w:r>
        <w:t xml:space="preserve">          , u = r("keIi")</w:t>
      </w:r>
    </w:p>
    <w:p w14:paraId="3063DE7F" w14:textId="77777777" w:rsidR="005E6A9E" w:rsidRDefault="005E6A9E" w:rsidP="005E6A9E">
      <w:pPr>
        <w:pStyle w:val="Style1"/>
      </w:pPr>
      <w:r>
        <w:t xml:space="preserve">          , c = u.validators;</w:t>
      </w:r>
    </w:p>
    <w:p w14:paraId="025B7493" w14:textId="77777777" w:rsidR="005E6A9E" w:rsidRDefault="005E6A9E" w:rsidP="005E6A9E">
      <w:pPr>
        <w:pStyle w:val="Style1"/>
      </w:pPr>
      <w:r>
        <w:t xml:space="preserve">        function f(e) {</w:t>
      </w:r>
    </w:p>
    <w:p w14:paraId="0993E361" w14:textId="77777777" w:rsidR="005E6A9E" w:rsidRDefault="005E6A9E" w:rsidP="005E6A9E">
      <w:pPr>
        <w:pStyle w:val="Style1"/>
      </w:pPr>
      <w:r>
        <w:t xml:space="preserve">            this.defaults = e,</w:t>
      </w:r>
    </w:p>
    <w:p w14:paraId="0986A7A8" w14:textId="77777777" w:rsidR="005E6A9E" w:rsidRDefault="005E6A9E" w:rsidP="005E6A9E">
      <w:pPr>
        <w:pStyle w:val="Style1"/>
      </w:pPr>
      <w:r>
        <w:t xml:space="preserve">            this.interceptors = {</w:t>
      </w:r>
    </w:p>
    <w:p w14:paraId="0DDA90F9" w14:textId="77777777" w:rsidR="005E6A9E" w:rsidRDefault="005E6A9E" w:rsidP="005E6A9E">
      <w:pPr>
        <w:pStyle w:val="Style1"/>
      </w:pPr>
      <w:r>
        <w:t xml:space="preserve">                request: new s,</w:t>
      </w:r>
    </w:p>
    <w:p w14:paraId="14F8467A" w14:textId="77777777" w:rsidR="005E6A9E" w:rsidRDefault="005E6A9E" w:rsidP="005E6A9E">
      <w:pPr>
        <w:pStyle w:val="Style1"/>
      </w:pPr>
      <w:r>
        <w:t xml:space="preserve">                response: new s</w:t>
      </w:r>
    </w:p>
    <w:p w14:paraId="13B474BD" w14:textId="77777777" w:rsidR="005E6A9E" w:rsidRDefault="005E6A9E" w:rsidP="005E6A9E">
      <w:pPr>
        <w:pStyle w:val="Style1"/>
      </w:pPr>
      <w:r>
        <w:t xml:space="preserve">            }</w:t>
      </w:r>
    </w:p>
    <w:p w14:paraId="0CEF35E7" w14:textId="77777777" w:rsidR="005E6A9E" w:rsidRDefault="005E6A9E" w:rsidP="005E6A9E">
      <w:pPr>
        <w:pStyle w:val="Style1"/>
      </w:pPr>
      <w:r>
        <w:t xml:space="preserve">        }</w:t>
      </w:r>
    </w:p>
    <w:p w14:paraId="4FF39E15" w14:textId="77777777" w:rsidR="005E6A9E" w:rsidRDefault="005E6A9E" w:rsidP="005E6A9E">
      <w:pPr>
        <w:pStyle w:val="Style1"/>
      </w:pPr>
      <w:r>
        <w:t xml:space="preserve">        f.prototype.request = function(e) {</w:t>
      </w:r>
    </w:p>
    <w:p w14:paraId="50046A30" w14:textId="77777777" w:rsidR="005E6A9E" w:rsidRDefault="005E6A9E" w:rsidP="005E6A9E">
      <w:pPr>
        <w:pStyle w:val="Style1"/>
      </w:pPr>
      <w:r>
        <w:t xml:space="preserve">            "string" == typeof e ? (e = arguments[1] || {}).url = arguments[0] : e = e || {},</w:t>
      </w:r>
    </w:p>
    <w:p w14:paraId="546A961E" w14:textId="77777777" w:rsidR="005E6A9E" w:rsidRDefault="005E6A9E" w:rsidP="005E6A9E">
      <w:pPr>
        <w:pStyle w:val="Style1"/>
      </w:pPr>
      <w:r>
        <w:t xml:space="preserve">            (e = a(this.defaults, e)).method = e.method ? e.method.toLowerCase() : this.defaults.method ? this.defaults.method.toLowerCase() : "get";</w:t>
      </w:r>
    </w:p>
    <w:p w14:paraId="180DDF35" w14:textId="77777777" w:rsidR="005E6A9E" w:rsidRDefault="005E6A9E" w:rsidP="005E6A9E">
      <w:pPr>
        <w:pStyle w:val="Style1"/>
      </w:pPr>
      <w:r>
        <w:t xml:space="preserve">            var t = e.transitional;</w:t>
      </w:r>
    </w:p>
    <w:p w14:paraId="6738B3B7" w14:textId="77777777" w:rsidR="005E6A9E" w:rsidRDefault="005E6A9E" w:rsidP="005E6A9E">
      <w:pPr>
        <w:pStyle w:val="Style1"/>
      </w:pPr>
      <w:r>
        <w:t xml:space="preserve">            void 0 !== t &amp;&amp; u.assertOptions(t, {</w:t>
      </w:r>
    </w:p>
    <w:p w14:paraId="05536DEB" w14:textId="77777777" w:rsidR="005E6A9E" w:rsidRDefault="005E6A9E" w:rsidP="005E6A9E">
      <w:pPr>
        <w:pStyle w:val="Style1"/>
      </w:pPr>
      <w:r>
        <w:t xml:space="preserve">                silentJSONParsing: c.transitional(c.boolean, "1.0.0"),</w:t>
      </w:r>
    </w:p>
    <w:p w14:paraId="6CAC7C34" w14:textId="77777777" w:rsidR="005E6A9E" w:rsidRDefault="005E6A9E" w:rsidP="005E6A9E">
      <w:pPr>
        <w:pStyle w:val="Style1"/>
      </w:pPr>
      <w:r>
        <w:t xml:space="preserve">                forcedJSONParsing: c.transitional(c.boolean, "1.0.0"),</w:t>
      </w:r>
    </w:p>
    <w:p w14:paraId="3025BAB2" w14:textId="77777777" w:rsidR="005E6A9E" w:rsidRDefault="005E6A9E" w:rsidP="005E6A9E">
      <w:pPr>
        <w:pStyle w:val="Style1"/>
      </w:pPr>
      <w:r>
        <w:t xml:space="preserve">                clarifyTimeoutError: c.transitional(c.boolean, "1.0.0")</w:t>
      </w:r>
    </w:p>
    <w:p w14:paraId="32781668" w14:textId="77777777" w:rsidR="005E6A9E" w:rsidRDefault="005E6A9E" w:rsidP="005E6A9E">
      <w:pPr>
        <w:pStyle w:val="Style1"/>
      </w:pPr>
      <w:r>
        <w:t xml:space="preserve">            }, !1);</w:t>
      </w:r>
    </w:p>
    <w:p w14:paraId="44006228" w14:textId="77777777" w:rsidR="005E6A9E" w:rsidRDefault="005E6A9E" w:rsidP="005E6A9E">
      <w:pPr>
        <w:pStyle w:val="Style1"/>
      </w:pPr>
      <w:r>
        <w:t xml:space="preserve">            var r = []</w:t>
      </w:r>
    </w:p>
    <w:p w14:paraId="5DC27238" w14:textId="77777777" w:rsidR="005E6A9E" w:rsidRDefault="005E6A9E" w:rsidP="005E6A9E">
      <w:pPr>
        <w:pStyle w:val="Style1"/>
      </w:pPr>
      <w:r>
        <w:t xml:space="preserve">              , n = !0;</w:t>
      </w:r>
    </w:p>
    <w:p w14:paraId="07A4B872" w14:textId="77777777" w:rsidR="005E6A9E" w:rsidRDefault="005E6A9E" w:rsidP="005E6A9E">
      <w:pPr>
        <w:pStyle w:val="Style1"/>
      </w:pPr>
      <w:r>
        <w:t xml:space="preserve">            this.interceptors.request.forEach((function(t) {</w:t>
      </w:r>
    </w:p>
    <w:p w14:paraId="5544A8AE" w14:textId="77777777" w:rsidR="005E6A9E" w:rsidRDefault="005E6A9E" w:rsidP="005E6A9E">
      <w:pPr>
        <w:pStyle w:val="Style1"/>
      </w:pPr>
      <w:r>
        <w:t xml:space="preserve">                "function" == typeof t.runWhen &amp;&amp; !1 === t.runWhen(e) || (n = n &amp;&amp; t.synchronous,</w:t>
      </w:r>
    </w:p>
    <w:p w14:paraId="46080F0D" w14:textId="77777777" w:rsidR="005E6A9E" w:rsidRDefault="005E6A9E" w:rsidP="005E6A9E">
      <w:pPr>
        <w:pStyle w:val="Style1"/>
      </w:pPr>
      <w:r>
        <w:t xml:space="preserve">                r.unshift(t.fulfilled, t.rejected))</w:t>
      </w:r>
    </w:p>
    <w:p w14:paraId="3E363885" w14:textId="77777777" w:rsidR="005E6A9E" w:rsidRDefault="005E6A9E" w:rsidP="005E6A9E">
      <w:pPr>
        <w:pStyle w:val="Style1"/>
      </w:pPr>
      <w:r>
        <w:t xml:space="preserve">            }</w:t>
      </w:r>
    </w:p>
    <w:p w14:paraId="41231524" w14:textId="77777777" w:rsidR="005E6A9E" w:rsidRDefault="005E6A9E" w:rsidP="005E6A9E">
      <w:pPr>
        <w:pStyle w:val="Style1"/>
      </w:pPr>
      <w:r>
        <w:t xml:space="preserve">            ));</w:t>
      </w:r>
    </w:p>
    <w:p w14:paraId="79EEE336" w14:textId="77777777" w:rsidR="005E6A9E" w:rsidRDefault="005E6A9E" w:rsidP="005E6A9E">
      <w:pPr>
        <w:pStyle w:val="Style1"/>
      </w:pPr>
      <w:r>
        <w:t xml:space="preserve">            var o, s = [];</w:t>
      </w:r>
    </w:p>
    <w:p w14:paraId="5C8F865A" w14:textId="77777777" w:rsidR="005E6A9E" w:rsidRDefault="005E6A9E" w:rsidP="005E6A9E">
      <w:pPr>
        <w:pStyle w:val="Style1"/>
      </w:pPr>
      <w:r>
        <w:t xml:space="preserve">            if (this.interceptors.response.forEach((function(e) {</w:t>
      </w:r>
    </w:p>
    <w:p w14:paraId="09220EBA" w14:textId="77777777" w:rsidR="005E6A9E" w:rsidRDefault="005E6A9E" w:rsidP="005E6A9E">
      <w:pPr>
        <w:pStyle w:val="Style1"/>
      </w:pPr>
      <w:r>
        <w:t xml:space="preserve">                s.push(e.fulfilled, e.rejected)</w:t>
      </w:r>
    </w:p>
    <w:p w14:paraId="7A9BBBDA" w14:textId="77777777" w:rsidR="005E6A9E" w:rsidRDefault="005E6A9E" w:rsidP="005E6A9E">
      <w:pPr>
        <w:pStyle w:val="Style1"/>
      </w:pPr>
      <w:r>
        <w:t xml:space="preserve">            }</w:t>
      </w:r>
    </w:p>
    <w:p w14:paraId="43828292" w14:textId="77777777" w:rsidR="005E6A9E" w:rsidRDefault="005E6A9E" w:rsidP="005E6A9E">
      <w:pPr>
        <w:pStyle w:val="Style1"/>
      </w:pPr>
      <w:r>
        <w:t xml:space="preserve">            )),</w:t>
      </w:r>
    </w:p>
    <w:p w14:paraId="00D7F5EE" w14:textId="77777777" w:rsidR="005E6A9E" w:rsidRDefault="005E6A9E" w:rsidP="005E6A9E">
      <w:pPr>
        <w:pStyle w:val="Style1"/>
      </w:pPr>
      <w:r>
        <w:t xml:space="preserve">            !n) {</w:t>
      </w:r>
    </w:p>
    <w:p w14:paraId="78026B99" w14:textId="77777777" w:rsidR="005E6A9E" w:rsidRDefault="005E6A9E" w:rsidP="005E6A9E">
      <w:pPr>
        <w:pStyle w:val="Style1"/>
      </w:pPr>
      <w:r>
        <w:t xml:space="preserve">                var f = [i, void 0];</w:t>
      </w:r>
    </w:p>
    <w:p w14:paraId="0FE6B902" w14:textId="77777777" w:rsidR="005E6A9E" w:rsidRDefault="005E6A9E" w:rsidP="005E6A9E">
      <w:pPr>
        <w:pStyle w:val="Style1"/>
      </w:pPr>
      <w:r>
        <w:t xml:space="preserve">                for (Array.prototype.unshift.apply(f, r),</w:t>
      </w:r>
    </w:p>
    <w:p w14:paraId="21543A73" w14:textId="77777777" w:rsidR="005E6A9E" w:rsidRDefault="005E6A9E" w:rsidP="005E6A9E">
      <w:pPr>
        <w:pStyle w:val="Style1"/>
      </w:pPr>
      <w:r>
        <w:t xml:space="preserve">                f = f.concat(s),</w:t>
      </w:r>
    </w:p>
    <w:p w14:paraId="37531483" w14:textId="77777777" w:rsidR="005E6A9E" w:rsidRDefault="005E6A9E" w:rsidP="005E6A9E">
      <w:pPr>
        <w:pStyle w:val="Style1"/>
      </w:pPr>
      <w:r>
        <w:t xml:space="preserve">                o = Promise.resolve(e); f.length; )</w:t>
      </w:r>
    </w:p>
    <w:p w14:paraId="0946AB0D" w14:textId="77777777" w:rsidR="005E6A9E" w:rsidRDefault="005E6A9E" w:rsidP="005E6A9E">
      <w:pPr>
        <w:pStyle w:val="Style1"/>
      </w:pPr>
      <w:r>
        <w:t xml:space="preserve">                    o = o.then(f.shift(), f.shift());</w:t>
      </w:r>
    </w:p>
    <w:p w14:paraId="771CD3CE" w14:textId="77777777" w:rsidR="005E6A9E" w:rsidRDefault="005E6A9E" w:rsidP="005E6A9E">
      <w:pPr>
        <w:pStyle w:val="Style1"/>
      </w:pPr>
      <w:r>
        <w:t xml:space="preserve">                return o</w:t>
      </w:r>
    </w:p>
    <w:p w14:paraId="27F68DFC" w14:textId="77777777" w:rsidR="005E6A9E" w:rsidRDefault="005E6A9E" w:rsidP="005E6A9E">
      <w:pPr>
        <w:pStyle w:val="Style1"/>
      </w:pPr>
      <w:r>
        <w:t xml:space="preserve">            }</w:t>
      </w:r>
    </w:p>
    <w:p w14:paraId="38B1B1AC" w14:textId="77777777" w:rsidR="005E6A9E" w:rsidRDefault="005E6A9E" w:rsidP="005E6A9E">
      <w:pPr>
        <w:pStyle w:val="Style1"/>
      </w:pPr>
      <w:r>
        <w:t xml:space="preserve">            for (var l = e; r.length; ) {</w:t>
      </w:r>
    </w:p>
    <w:p w14:paraId="13F9E502" w14:textId="77777777" w:rsidR="005E6A9E" w:rsidRDefault="005E6A9E" w:rsidP="005E6A9E">
      <w:pPr>
        <w:pStyle w:val="Style1"/>
      </w:pPr>
      <w:r>
        <w:t xml:space="preserve">                var p = r.shift()</w:t>
      </w:r>
    </w:p>
    <w:p w14:paraId="74D3492D" w14:textId="77777777" w:rsidR="005E6A9E" w:rsidRDefault="005E6A9E" w:rsidP="005E6A9E">
      <w:pPr>
        <w:pStyle w:val="Style1"/>
      </w:pPr>
      <w:r>
        <w:t xml:space="preserve">                  , d = r.shift();</w:t>
      </w:r>
    </w:p>
    <w:p w14:paraId="68AB402D" w14:textId="77777777" w:rsidR="005E6A9E" w:rsidRDefault="005E6A9E" w:rsidP="005E6A9E">
      <w:pPr>
        <w:pStyle w:val="Style1"/>
      </w:pPr>
      <w:r>
        <w:t xml:space="preserve">                try {</w:t>
      </w:r>
    </w:p>
    <w:p w14:paraId="0CC9EFDE" w14:textId="77777777" w:rsidR="005E6A9E" w:rsidRDefault="005E6A9E" w:rsidP="005E6A9E">
      <w:pPr>
        <w:pStyle w:val="Style1"/>
      </w:pPr>
      <w:r>
        <w:t xml:space="preserve">                    l = p(l)</w:t>
      </w:r>
    </w:p>
    <w:p w14:paraId="3A03D23E" w14:textId="77777777" w:rsidR="005E6A9E" w:rsidRDefault="005E6A9E" w:rsidP="005E6A9E">
      <w:pPr>
        <w:pStyle w:val="Style1"/>
      </w:pPr>
      <w:r>
        <w:t xml:space="preserve">                } catch (e) {</w:t>
      </w:r>
    </w:p>
    <w:p w14:paraId="3FA57003" w14:textId="77777777" w:rsidR="005E6A9E" w:rsidRDefault="005E6A9E" w:rsidP="005E6A9E">
      <w:pPr>
        <w:pStyle w:val="Style1"/>
      </w:pPr>
      <w:r>
        <w:t xml:space="preserve">                    d(e);</w:t>
      </w:r>
    </w:p>
    <w:p w14:paraId="48C6F49D" w14:textId="77777777" w:rsidR="005E6A9E" w:rsidRDefault="005E6A9E" w:rsidP="005E6A9E">
      <w:pPr>
        <w:pStyle w:val="Style1"/>
      </w:pPr>
      <w:r>
        <w:t xml:space="preserve">                    break</w:t>
      </w:r>
    </w:p>
    <w:p w14:paraId="13A2F67E" w14:textId="77777777" w:rsidR="005E6A9E" w:rsidRDefault="005E6A9E" w:rsidP="005E6A9E">
      <w:pPr>
        <w:pStyle w:val="Style1"/>
      </w:pPr>
      <w:r>
        <w:t xml:space="preserve">                }</w:t>
      </w:r>
    </w:p>
    <w:p w14:paraId="6DD6EFE0" w14:textId="77777777" w:rsidR="005E6A9E" w:rsidRDefault="005E6A9E" w:rsidP="005E6A9E">
      <w:pPr>
        <w:pStyle w:val="Style1"/>
      </w:pPr>
      <w:r>
        <w:t xml:space="preserve">            }</w:t>
      </w:r>
    </w:p>
    <w:p w14:paraId="69BD55BD" w14:textId="77777777" w:rsidR="005E6A9E" w:rsidRDefault="005E6A9E" w:rsidP="005E6A9E">
      <w:pPr>
        <w:pStyle w:val="Style1"/>
      </w:pPr>
      <w:r>
        <w:t xml:space="preserve">            try {</w:t>
      </w:r>
    </w:p>
    <w:p w14:paraId="1F8F2D1F" w14:textId="77777777" w:rsidR="005E6A9E" w:rsidRDefault="005E6A9E" w:rsidP="005E6A9E">
      <w:pPr>
        <w:pStyle w:val="Style1"/>
      </w:pPr>
      <w:r>
        <w:t xml:space="preserve">                o = i(l)</w:t>
      </w:r>
    </w:p>
    <w:p w14:paraId="52C2C298" w14:textId="77777777" w:rsidR="005E6A9E" w:rsidRDefault="005E6A9E" w:rsidP="005E6A9E">
      <w:pPr>
        <w:pStyle w:val="Style1"/>
      </w:pPr>
      <w:r>
        <w:t xml:space="preserve">            } catch (e) {</w:t>
      </w:r>
    </w:p>
    <w:p w14:paraId="14B0343D" w14:textId="77777777" w:rsidR="005E6A9E" w:rsidRDefault="005E6A9E" w:rsidP="005E6A9E">
      <w:pPr>
        <w:pStyle w:val="Style1"/>
      </w:pPr>
      <w:r>
        <w:t xml:space="preserve">                return Promise.reject(e)</w:t>
      </w:r>
    </w:p>
    <w:p w14:paraId="46D0B4AB" w14:textId="77777777" w:rsidR="005E6A9E" w:rsidRDefault="005E6A9E" w:rsidP="005E6A9E">
      <w:pPr>
        <w:pStyle w:val="Style1"/>
      </w:pPr>
      <w:r>
        <w:t xml:space="preserve">            }</w:t>
      </w:r>
    </w:p>
    <w:p w14:paraId="4FAFD9EA" w14:textId="77777777" w:rsidR="005E6A9E" w:rsidRDefault="005E6A9E" w:rsidP="005E6A9E">
      <w:pPr>
        <w:pStyle w:val="Style1"/>
      </w:pPr>
      <w:r>
        <w:t xml:space="preserve">            for (; s.length; )</w:t>
      </w:r>
    </w:p>
    <w:p w14:paraId="2847BF06" w14:textId="77777777" w:rsidR="005E6A9E" w:rsidRDefault="005E6A9E" w:rsidP="005E6A9E">
      <w:pPr>
        <w:pStyle w:val="Style1"/>
      </w:pPr>
      <w:r>
        <w:t xml:space="preserve">                o = o.then(s.shift(), s.shift());</w:t>
      </w:r>
    </w:p>
    <w:p w14:paraId="63781AED" w14:textId="77777777" w:rsidR="005E6A9E" w:rsidRDefault="005E6A9E" w:rsidP="005E6A9E">
      <w:pPr>
        <w:pStyle w:val="Style1"/>
      </w:pPr>
      <w:r>
        <w:t xml:space="preserve">            return o</w:t>
      </w:r>
    </w:p>
    <w:p w14:paraId="11ADD675" w14:textId="77777777" w:rsidR="005E6A9E" w:rsidRDefault="005E6A9E" w:rsidP="005E6A9E">
      <w:pPr>
        <w:pStyle w:val="Style1"/>
      </w:pPr>
      <w:r>
        <w:t xml:space="preserve">        }</w:t>
      </w:r>
    </w:p>
    <w:p w14:paraId="5509109B" w14:textId="77777777" w:rsidR="005E6A9E" w:rsidRDefault="005E6A9E" w:rsidP="005E6A9E">
      <w:pPr>
        <w:pStyle w:val="Style1"/>
      </w:pPr>
      <w:r>
        <w:t xml:space="preserve">        ,</w:t>
      </w:r>
    </w:p>
    <w:p w14:paraId="57CEFCCC" w14:textId="77777777" w:rsidR="005E6A9E" w:rsidRDefault="005E6A9E" w:rsidP="005E6A9E">
      <w:pPr>
        <w:pStyle w:val="Style1"/>
      </w:pPr>
      <w:r>
        <w:t xml:space="preserve">        f.prototype.getUri = function(e) {</w:t>
      </w:r>
    </w:p>
    <w:p w14:paraId="3AC50CEE" w14:textId="77777777" w:rsidR="005E6A9E" w:rsidRDefault="005E6A9E" w:rsidP="005E6A9E">
      <w:pPr>
        <w:pStyle w:val="Style1"/>
      </w:pPr>
      <w:r>
        <w:t xml:space="preserve">            return e = a(this.defaults, e),</w:t>
      </w:r>
    </w:p>
    <w:p w14:paraId="348DD2BD" w14:textId="77777777" w:rsidR="005E6A9E" w:rsidRDefault="005E6A9E" w:rsidP="005E6A9E">
      <w:pPr>
        <w:pStyle w:val="Style1"/>
      </w:pPr>
      <w:r>
        <w:t xml:space="preserve">            o(e.url, e.params, e.paramsSerializer).replace(/^\?/, "")</w:t>
      </w:r>
    </w:p>
    <w:p w14:paraId="3FDA730E" w14:textId="77777777" w:rsidR="005E6A9E" w:rsidRDefault="005E6A9E" w:rsidP="005E6A9E">
      <w:pPr>
        <w:pStyle w:val="Style1"/>
      </w:pPr>
      <w:r>
        <w:t xml:space="preserve">        }</w:t>
      </w:r>
    </w:p>
    <w:p w14:paraId="3A7CA41F" w14:textId="77777777" w:rsidR="005E6A9E" w:rsidRDefault="005E6A9E" w:rsidP="005E6A9E">
      <w:pPr>
        <w:pStyle w:val="Style1"/>
      </w:pPr>
      <w:r>
        <w:t xml:space="preserve">        ,</w:t>
      </w:r>
    </w:p>
    <w:p w14:paraId="5AB11067" w14:textId="77777777" w:rsidR="005E6A9E" w:rsidRDefault="005E6A9E" w:rsidP="005E6A9E">
      <w:pPr>
        <w:pStyle w:val="Style1"/>
      </w:pPr>
      <w:r>
        <w:t xml:space="preserve">        n.forEach(["delete", "get", "head", "options"], (function(e) {</w:t>
      </w:r>
    </w:p>
    <w:p w14:paraId="55CF22C6" w14:textId="77777777" w:rsidR="005E6A9E" w:rsidRDefault="005E6A9E" w:rsidP="005E6A9E">
      <w:pPr>
        <w:pStyle w:val="Style1"/>
      </w:pPr>
      <w:r>
        <w:t xml:space="preserve">            f.prototype[e] = function(t, r) {</w:t>
      </w:r>
    </w:p>
    <w:p w14:paraId="0675DA3A" w14:textId="77777777" w:rsidR="005E6A9E" w:rsidRDefault="005E6A9E" w:rsidP="005E6A9E">
      <w:pPr>
        <w:pStyle w:val="Style1"/>
      </w:pPr>
      <w:r>
        <w:t xml:space="preserve">                return this.request(a(r || {}, {</w:t>
      </w:r>
    </w:p>
    <w:p w14:paraId="7241A3CE" w14:textId="77777777" w:rsidR="005E6A9E" w:rsidRDefault="005E6A9E" w:rsidP="005E6A9E">
      <w:pPr>
        <w:pStyle w:val="Style1"/>
      </w:pPr>
      <w:r>
        <w:t xml:space="preserve">                    method: e,</w:t>
      </w:r>
    </w:p>
    <w:p w14:paraId="5B3613A4" w14:textId="77777777" w:rsidR="005E6A9E" w:rsidRDefault="005E6A9E" w:rsidP="005E6A9E">
      <w:pPr>
        <w:pStyle w:val="Style1"/>
      </w:pPr>
      <w:r>
        <w:t xml:space="preserve">                    url: t,</w:t>
      </w:r>
    </w:p>
    <w:p w14:paraId="449C5385" w14:textId="77777777" w:rsidR="005E6A9E" w:rsidRDefault="005E6A9E" w:rsidP="005E6A9E">
      <w:pPr>
        <w:pStyle w:val="Style1"/>
      </w:pPr>
      <w:r>
        <w:t xml:space="preserve">                    data: (r || {}).data</w:t>
      </w:r>
    </w:p>
    <w:p w14:paraId="3C3CE018" w14:textId="77777777" w:rsidR="005E6A9E" w:rsidRDefault="005E6A9E" w:rsidP="005E6A9E">
      <w:pPr>
        <w:pStyle w:val="Style1"/>
      </w:pPr>
      <w:r>
        <w:t xml:space="preserve">                }))</w:t>
      </w:r>
    </w:p>
    <w:p w14:paraId="066DDD34" w14:textId="77777777" w:rsidR="005E6A9E" w:rsidRDefault="005E6A9E" w:rsidP="005E6A9E">
      <w:pPr>
        <w:pStyle w:val="Style1"/>
      </w:pPr>
      <w:r>
        <w:t xml:space="preserve">            }</w:t>
      </w:r>
    </w:p>
    <w:p w14:paraId="3FCBB742" w14:textId="77777777" w:rsidR="005E6A9E" w:rsidRDefault="005E6A9E" w:rsidP="005E6A9E">
      <w:pPr>
        <w:pStyle w:val="Style1"/>
      </w:pPr>
      <w:r>
        <w:t xml:space="preserve">        }</w:t>
      </w:r>
    </w:p>
    <w:p w14:paraId="05422EA1" w14:textId="77777777" w:rsidR="005E6A9E" w:rsidRDefault="005E6A9E" w:rsidP="005E6A9E">
      <w:pPr>
        <w:pStyle w:val="Style1"/>
      </w:pPr>
      <w:r>
        <w:t xml:space="preserve">        )),</w:t>
      </w:r>
    </w:p>
    <w:p w14:paraId="57038D2F" w14:textId="77777777" w:rsidR="005E6A9E" w:rsidRDefault="005E6A9E" w:rsidP="005E6A9E">
      <w:pPr>
        <w:pStyle w:val="Style1"/>
      </w:pPr>
      <w:r>
        <w:t xml:space="preserve">        n.forEach(["post", "put", "patch"], (function(e) {</w:t>
      </w:r>
    </w:p>
    <w:p w14:paraId="3E4C34D7" w14:textId="77777777" w:rsidR="005E6A9E" w:rsidRDefault="005E6A9E" w:rsidP="005E6A9E">
      <w:pPr>
        <w:pStyle w:val="Style1"/>
      </w:pPr>
      <w:r>
        <w:t xml:space="preserve">            f.prototype[e] = function(t, r, n) {</w:t>
      </w:r>
    </w:p>
    <w:p w14:paraId="0C94041C" w14:textId="77777777" w:rsidR="005E6A9E" w:rsidRDefault="005E6A9E" w:rsidP="005E6A9E">
      <w:pPr>
        <w:pStyle w:val="Style1"/>
      </w:pPr>
      <w:r>
        <w:t xml:space="preserve">                return this.request(a(n || {}, {</w:t>
      </w:r>
    </w:p>
    <w:p w14:paraId="256E5E25" w14:textId="77777777" w:rsidR="005E6A9E" w:rsidRDefault="005E6A9E" w:rsidP="005E6A9E">
      <w:pPr>
        <w:pStyle w:val="Style1"/>
      </w:pPr>
      <w:r>
        <w:t xml:space="preserve">                    method: e,</w:t>
      </w:r>
    </w:p>
    <w:p w14:paraId="161E7F38" w14:textId="77777777" w:rsidR="005E6A9E" w:rsidRDefault="005E6A9E" w:rsidP="005E6A9E">
      <w:pPr>
        <w:pStyle w:val="Style1"/>
      </w:pPr>
      <w:r>
        <w:t xml:space="preserve">                    url: t,</w:t>
      </w:r>
    </w:p>
    <w:p w14:paraId="2B034FA7" w14:textId="77777777" w:rsidR="005E6A9E" w:rsidRDefault="005E6A9E" w:rsidP="005E6A9E">
      <w:pPr>
        <w:pStyle w:val="Style1"/>
      </w:pPr>
      <w:r>
        <w:t xml:space="preserve">                    data: r</w:t>
      </w:r>
    </w:p>
    <w:p w14:paraId="39137802" w14:textId="77777777" w:rsidR="005E6A9E" w:rsidRDefault="005E6A9E" w:rsidP="005E6A9E">
      <w:pPr>
        <w:pStyle w:val="Style1"/>
      </w:pPr>
      <w:r>
        <w:t xml:space="preserve">                }))</w:t>
      </w:r>
    </w:p>
    <w:p w14:paraId="3AEFC35D" w14:textId="77777777" w:rsidR="005E6A9E" w:rsidRDefault="005E6A9E" w:rsidP="005E6A9E">
      <w:pPr>
        <w:pStyle w:val="Style1"/>
      </w:pPr>
      <w:r>
        <w:t xml:space="preserve">            }</w:t>
      </w:r>
    </w:p>
    <w:p w14:paraId="1B268A13" w14:textId="77777777" w:rsidR="005E6A9E" w:rsidRDefault="005E6A9E" w:rsidP="005E6A9E">
      <w:pPr>
        <w:pStyle w:val="Style1"/>
      </w:pPr>
      <w:r>
        <w:t xml:space="preserve">        }</w:t>
      </w:r>
    </w:p>
    <w:p w14:paraId="308BB2BA" w14:textId="77777777" w:rsidR="005E6A9E" w:rsidRDefault="005E6A9E" w:rsidP="005E6A9E">
      <w:pPr>
        <w:pStyle w:val="Style1"/>
      </w:pPr>
      <w:r>
        <w:t xml:space="preserve">        )),</w:t>
      </w:r>
    </w:p>
    <w:p w14:paraId="7A544968" w14:textId="77777777" w:rsidR="005E6A9E" w:rsidRDefault="005E6A9E" w:rsidP="005E6A9E">
      <w:pPr>
        <w:pStyle w:val="Style1"/>
      </w:pPr>
      <w:r>
        <w:t xml:space="preserve">        e.exports = f</w:t>
      </w:r>
    </w:p>
    <w:p w14:paraId="0E9111B2" w14:textId="77777777" w:rsidR="005E6A9E" w:rsidRDefault="005E6A9E" w:rsidP="005E6A9E">
      <w:pPr>
        <w:pStyle w:val="Style1"/>
      </w:pPr>
      <w:r>
        <w:t xml:space="preserve">    },</w:t>
      </w:r>
    </w:p>
    <w:p w14:paraId="6E609754" w14:textId="77777777" w:rsidR="005E6A9E" w:rsidRDefault="005E6A9E" w:rsidP="005E6A9E">
      <w:pPr>
        <w:pStyle w:val="Style1"/>
      </w:pPr>
      <w:r>
        <w:t xml:space="preserve">    vMO2: function(e, t, r) {</w:t>
      </w:r>
    </w:p>
    <w:p w14:paraId="0A9A5E2A" w14:textId="77777777" w:rsidR="005E6A9E" w:rsidRDefault="005E6A9E" w:rsidP="005E6A9E">
      <w:pPr>
        <w:pStyle w:val="Style1"/>
      </w:pPr>
      <w:r>
        <w:t xml:space="preserve">        "use strict";</w:t>
      </w:r>
    </w:p>
    <w:p w14:paraId="5F1B336B" w14:textId="77777777" w:rsidR="005E6A9E" w:rsidRDefault="005E6A9E" w:rsidP="005E6A9E">
      <w:pPr>
        <w:pStyle w:val="Style1"/>
      </w:pPr>
      <w:r>
        <w:t xml:space="preserve">        var n = r("ovh1");</w:t>
      </w:r>
    </w:p>
    <w:p w14:paraId="3190789F" w14:textId="77777777" w:rsidR="005E6A9E" w:rsidRDefault="005E6A9E" w:rsidP="005E6A9E">
      <w:pPr>
        <w:pStyle w:val="Style1"/>
      </w:pPr>
      <w:r>
        <w:t xml:space="preserve">        e.exports = n.isStandardBrowserEnv() ? function() {</w:t>
      </w:r>
    </w:p>
    <w:p w14:paraId="0E70430E" w14:textId="77777777" w:rsidR="005E6A9E" w:rsidRDefault="005E6A9E" w:rsidP="005E6A9E">
      <w:pPr>
        <w:pStyle w:val="Style1"/>
      </w:pPr>
      <w:r>
        <w:t xml:space="preserve">            return {</w:t>
      </w:r>
    </w:p>
    <w:p w14:paraId="03C93B05" w14:textId="77777777" w:rsidR="005E6A9E" w:rsidRDefault="005E6A9E" w:rsidP="005E6A9E">
      <w:pPr>
        <w:pStyle w:val="Style1"/>
      </w:pPr>
      <w:r>
        <w:t xml:space="preserve">                write: function(e, t, r, o, s, i) {</w:t>
      </w:r>
    </w:p>
    <w:p w14:paraId="59E9D481" w14:textId="77777777" w:rsidR="005E6A9E" w:rsidRDefault="005E6A9E" w:rsidP="005E6A9E">
      <w:pPr>
        <w:pStyle w:val="Style1"/>
      </w:pPr>
      <w:r>
        <w:t xml:space="preserve">                    var a = [];</w:t>
      </w:r>
    </w:p>
    <w:p w14:paraId="7A8A40B6" w14:textId="77777777" w:rsidR="005E6A9E" w:rsidRDefault="005E6A9E" w:rsidP="005E6A9E">
      <w:pPr>
        <w:pStyle w:val="Style1"/>
      </w:pPr>
      <w:r>
        <w:t xml:space="preserve">                    a.push(e + "=" + encodeURIComponent(t)),</w:t>
      </w:r>
    </w:p>
    <w:p w14:paraId="24E17CE1" w14:textId="77777777" w:rsidR="005E6A9E" w:rsidRDefault="005E6A9E" w:rsidP="005E6A9E">
      <w:pPr>
        <w:pStyle w:val="Style1"/>
      </w:pPr>
      <w:r>
        <w:t xml:space="preserve">                    n.isNumber(r) &amp;&amp; a.push("expires=" + new Date(r).toGMTString()),</w:t>
      </w:r>
    </w:p>
    <w:p w14:paraId="798099D4" w14:textId="77777777" w:rsidR="005E6A9E" w:rsidRDefault="005E6A9E" w:rsidP="005E6A9E">
      <w:pPr>
        <w:pStyle w:val="Style1"/>
      </w:pPr>
      <w:r>
        <w:t xml:space="preserve">                    n.isString(o) &amp;&amp; a.push("path=" + o),</w:t>
      </w:r>
    </w:p>
    <w:p w14:paraId="559A4EE7" w14:textId="77777777" w:rsidR="005E6A9E" w:rsidRDefault="005E6A9E" w:rsidP="005E6A9E">
      <w:pPr>
        <w:pStyle w:val="Style1"/>
      </w:pPr>
      <w:r>
        <w:t xml:space="preserve">                    n.isString(s) &amp;&amp; a.push("domain=" + s),</w:t>
      </w:r>
    </w:p>
    <w:p w14:paraId="1BD1DB8C" w14:textId="77777777" w:rsidR="005E6A9E" w:rsidRDefault="005E6A9E" w:rsidP="005E6A9E">
      <w:pPr>
        <w:pStyle w:val="Style1"/>
      </w:pPr>
      <w:r>
        <w:t xml:space="preserve">                    !0 === i &amp;&amp; a.push("secure"),</w:t>
      </w:r>
    </w:p>
    <w:p w14:paraId="5CE0455A" w14:textId="77777777" w:rsidR="005E6A9E" w:rsidRDefault="005E6A9E" w:rsidP="005E6A9E">
      <w:pPr>
        <w:pStyle w:val="Style1"/>
      </w:pPr>
      <w:r>
        <w:t xml:space="preserve">                    document.cookie = a.join("; ")</w:t>
      </w:r>
    </w:p>
    <w:p w14:paraId="22D17014" w14:textId="77777777" w:rsidR="005E6A9E" w:rsidRDefault="005E6A9E" w:rsidP="005E6A9E">
      <w:pPr>
        <w:pStyle w:val="Style1"/>
      </w:pPr>
      <w:r>
        <w:t xml:space="preserve">                },</w:t>
      </w:r>
    </w:p>
    <w:p w14:paraId="57C575B2" w14:textId="77777777" w:rsidR="005E6A9E" w:rsidRDefault="005E6A9E" w:rsidP="005E6A9E">
      <w:pPr>
        <w:pStyle w:val="Style1"/>
      </w:pPr>
      <w:r>
        <w:t xml:space="preserve">                read: function(e) {</w:t>
      </w:r>
    </w:p>
    <w:p w14:paraId="4D4123FA" w14:textId="77777777" w:rsidR="005E6A9E" w:rsidRDefault="005E6A9E" w:rsidP="005E6A9E">
      <w:pPr>
        <w:pStyle w:val="Style1"/>
      </w:pPr>
      <w:r>
        <w:t xml:space="preserve">                    var t = document.cookie.match(new RegExp("(^|;\\s*)(" + e + ")=([^;]*)"));</w:t>
      </w:r>
    </w:p>
    <w:p w14:paraId="570E0064" w14:textId="77777777" w:rsidR="005E6A9E" w:rsidRDefault="005E6A9E" w:rsidP="005E6A9E">
      <w:pPr>
        <w:pStyle w:val="Style1"/>
      </w:pPr>
      <w:r>
        <w:t xml:space="preserve">                    return t ? decodeURIComponent(t[3]) : null</w:t>
      </w:r>
    </w:p>
    <w:p w14:paraId="4F31DC9C" w14:textId="77777777" w:rsidR="005E6A9E" w:rsidRDefault="005E6A9E" w:rsidP="005E6A9E">
      <w:pPr>
        <w:pStyle w:val="Style1"/>
      </w:pPr>
      <w:r>
        <w:t xml:space="preserve">                },</w:t>
      </w:r>
    </w:p>
    <w:p w14:paraId="46E9362C" w14:textId="77777777" w:rsidR="005E6A9E" w:rsidRDefault="005E6A9E" w:rsidP="005E6A9E">
      <w:pPr>
        <w:pStyle w:val="Style1"/>
      </w:pPr>
      <w:r>
        <w:t xml:space="preserve">                remove: function(e) {</w:t>
      </w:r>
    </w:p>
    <w:p w14:paraId="7BD0063B" w14:textId="77777777" w:rsidR="005E6A9E" w:rsidRDefault="005E6A9E" w:rsidP="005E6A9E">
      <w:pPr>
        <w:pStyle w:val="Style1"/>
      </w:pPr>
      <w:r>
        <w:t xml:space="preserve">                    this.write(e, "", Date.now() - 864e5)</w:t>
      </w:r>
    </w:p>
    <w:p w14:paraId="768BF3E0" w14:textId="77777777" w:rsidR="005E6A9E" w:rsidRDefault="005E6A9E" w:rsidP="005E6A9E">
      <w:pPr>
        <w:pStyle w:val="Style1"/>
      </w:pPr>
      <w:r>
        <w:t xml:space="preserve">                }</w:t>
      </w:r>
    </w:p>
    <w:p w14:paraId="7217CEAF" w14:textId="77777777" w:rsidR="005E6A9E" w:rsidRDefault="005E6A9E" w:rsidP="005E6A9E">
      <w:pPr>
        <w:pStyle w:val="Style1"/>
      </w:pPr>
      <w:r>
        <w:t xml:space="preserve">            }</w:t>
      </w:r>
    </w:p>
    <w:p w14:paraId="16610896" w14:textId="77777777" w:rsidR="005E6A9E" w:rsidRDefault="005E6A9E" w:rsidP="005E6A9E">
      <w:pPr>
        <w:pStyle w:val="Style1"/>
      </w:pPr>
      <w:r>
        <w:t xml:space="preserve">        }() : function() {</w:t>
      </w:r>
    </w:p>
    <w:p w14:paraId="23932375" w14:textId="77777777" w:rsidR="005E6A9E" w:rsidRDefault="005E6A9E" w:rsidP="005E6A9E">
      <w:pPr>
        <w:pStyle w:val="Style1"/>
      </w:pPr>
      <w:r>
        <w:t xml:space="preserve">            return {</w:t>
      </w:r>
    </w:p>
    <w:p w14:paraId="5EC4057C" w14:textId="77777777" w:rsidR="005E6A9E" w:rsidRDefault="005E6A9E" w:rsidP="005E6A9E">
      <w:pPr>
        <w:pStyle w:val="Style1"/>
      </w:pPr>
      <w:r>
        <w:t xml:space="preserve">                write: function() {},</w:t>
      </w:r>
    </w:p>
    <w:p w14:paraId="211358EA" w14:textId="77777777" w:rsidR="005E6A9E" w:rsidRDefault="005E6A9E" w:rsidP="005E6A9E">
      <w:pPr>
        <w:pStyle w:val="Style1"/>
      </w:pPr>
      <w:r>
        <w:t xml:space="preserve">                read: function() {</w:t>
      </w:r>
    </w:p>
    <w:p w14:paraId="7E46CDF0" w14:textId="77777777" w:rsidR="005E6A9E" w:rsidRDefault="005E6A9E" w:rsidP="005E6A9E">
      <w:pPr>
        <w:pStyle w:val="Style1"/>
      </w:pPr>
      <w:r>
        <w:t xml:space="preserve">                    return null</w:t>
      </w:r>
    </w:p>
    <w:p w14:paraId="7D577495" w14:textId="77777777" w:rsidR="005E6A9E" w:rsidRDefault="005E6A9E" w:rsidP="005E6A9E">
      <w:pPr>
        <w:pStyle w:val="Style1"/>
      </w:pPr>
      <w:r>
        <w:t xml:space="preserve">                },</w:t>
      </w:r>
    </w:p>
    <w:p w14:paraId="1F2076D6" w14:textId="77777777" w:rsidR="005E6A9E" w:rsidRDefault="005E6A9E" w:rsidP="005E6A9E">
      <w:pPr>
        <w:pStyle w:val="Style1"/>
      </w:pPr>
      <w:r>
        <w:t xml:space="preserve">                remove: function() {}</w:t>
      </w:r>
    </w:p>
    <w:p w14:paraId="3B7BA936" w14:textId="77777777" w:rsidR="005E6A9E" w:rsidRDefault="005E6A9E" w:rsidP="005E6A9E">
      <w:pPr>
        <w:pStyle w:val="Style1"/>
      </w:pPr>
      <w:r>
        <w:t xml:space="preserve">            }</w:t>
      </w:r>
    </w:p>
    <w:p w14:paraId="121762AC" w14:textId="77777777" w:rsidR="005E6A9E" w:rsidRDefault="005E6A9E" w:rsidP="005E6A9E">
      <w:pPr>
        <w:pStyle w:val="Style1"/>
      </w:pPr>
      <w:r>
        <w:t xml:space="preserve">        }()</w:t>
      </w:r>
    </w:p>
    <w:p w14:paraId="26312319" w14:textId="77777777" w:rsidR="005E6A9E" w:rsidRDefault="005E6A9E" w:rsidP="005E6A9E">
      <w:pPr>
        <w:pStyle w:val="Style1"/>
      </w:pPr>
      <w:r>
        <w:t xml:space="preserve">    },</w:t>
      </w:r>
    </w:p>
    <w:p w14:paraId="461C3BEA" w14:textId="77777777" w:rsidR="005E6A9E" w:rsidRDefault="005E6A9E" w:rsidP="005E6A9E">
      <w:pPr>
        <w:pStyle w:val="Style1"/>
      </w:pPr>
      <w:r>
        <w:t xml:space="preserve">    xSFS: function(e, t, r) {</w:t>
      </w:r>
    </w:p>
    <w:p w14:paraId="443364F0" w14:textId="77777777" w:rsidR="005E6A9E" w:rsidRDefault="005E6A9E" w:rsidP="005E6A9E">
      <w:pPr>
        <w:pStyle w:val="Style1"/>
      </w:pPr>
      <w:r>
        <w:t xml:space="preserve">        "use strict";</w:t>
      </w:r>
    </w:p>
    <w:p w14:paraId="02B4185E" w14:textId="77777777" w:rsidR="005E6A9E" w:rsidRDefault="005E6A9E" w:rsidP="005E6A9E">
      <w:pPr>
        <w:pStyle w:val="Style1"/>
      </w:pPr>
      <w:r>
        <w:t xml:space="preserve">        var n = r("ovh1")</w:t>
      </w:r>
    </w:p>
    <w:p w14:paraId="52178512" w14:textId="77777777" w:rsidR="005E6A9E" w:rsidRDefault="005E6A9E" w:rsidP="005E6A9E">
      <w:pPr>
        <w:pStyle w:val="Style1"/>
      </w:pPr>
      <w:r>
        <w:t xml:space="preserve">          , o = ["age", "authorization", "content-length", "content-type", "etag", "expires", "from", "host", "if-modified-since", "if-unmodified-since", "last-modified", "location", "max-forwards", "proxy-authorization", "referer", "retry-after", "user-agent"];</w:t>
      </w:r>
    </w:p>
    <w:p w14:paraId="6B58E2D9" w14:textId="77777777" w:rsidR="005E6A9E" w:rsidRDefault="005E6A9E" w:rsidP="005E6A9E">
      <w:pPr>
        <w:pStyle w:val="Style1"/>
      </w:pPr>
      <w:r>
        <w:t xml:space="preserve">        e.exports = function(e) {</w:t>
      </w:r>
    </w:p>
    <w:p w14:paraId="4C039179" w14:textId="77777777" w:rsidR="005E6A9E" w:rsidRDefault="005E6A9E" w:rsidP="005E6A9E">
      <w:pPr>
        <w:pStyle w:val="Style1"/>
      </w:pPr>
      <w:r>
        <w:t xml:space="preserve">            var t, r, s, i = {};</w:t>
      </w:r>
    </w:p>
    <w:p w14:paraId="3FF0A580" w14:textId="77777777" w:rsidR="005E6A9E" w:rsidRDefault="005E6A9E" w:rsidP="005E6A9E">
      <w:pPr>
        <w:pStyle w:val="Style1"/>
      </w:pPr>
      <w:r>
        <w:t xml:space="preserve">            return e ? (n.forEach(e.split("\n"), (function(e) {</w:t>
      </w:r>
    </w:p>
    <w:p w14:paraId="0E09F17A" w14:textId="77777777" w:rsidR="005E6A9E" w:rsidRDefault="005E6A9E" w:rsidP="005E6A9E">
      <w:pPr>
        <w:pStyle w:val="Style1"/>
      </w:pPr>
      <w:r>
        <w:t xml:space="preserve">                if (s = e.indexOf(":"),</w:t>
      </w:r>
    </w:p>
    <w:p w14:paraId="2E817DDC" w14:textId="77777777" w:rsidR="005E6A9E" w:rsidRDefault="005E6A9E" w:rsidP="005E6A9E">
      <w:pPr>
        <w:pStyle w:val="Style1"/>
      </w:pPr>
      <w:r>
        <w:t xml:space="preserve">                t = n.trim(e.substr(0, s)).toLowerCase(),</w:t>
      </w:r>
    </w:p>
    <w:p w14:paraId="38C61EAA" w14:textId="77777777" w:rsidR="005E6A9E" w:rsidRDefault="005E6A9E" w:rsidP="005E6A9E">
      <w:pPr>
        <w:pStyle w:val="Style1"/>
      </w:pPr>
      <w:r>
        <w:t xml:space="preserve">                r = n.trim(e.substr(s + 1)),</w:t>
      </w:r>
    </w:p>
    <w:p w14:paraId="23932D03" w14:textId="77777777" w:rsidR="005E6A9E" w:rsidRDefault="005E6A9E" w:rsidP="005E6A9E">
      <w:pPr>
        <w:pStyle w:val="Style1"/>
      </w:pPr>
      <w:r>
        <w:t xml:space="preserve">                t) {</w:t>
      </w:r>
    </w:p>
    <w:p w14:paraId="603289FB" w14:textId="77777777" w:rsidR="005E6A9E" w:rsidRDefault="005E6A9E" w:rsidP="005E6A9E">
      <w:pPr>
        <w:pStyle w:val="Style1"/>
      </w:pPr>
      <w:r>
        <w:t xml:space="preserve">                    if (i[t] &amp;&amp; o.indexOf(t) &gt;= 0)</w:t>
      </w:r>
    </w:p>
    <w:p w14:paraId="0DE43D60" w14:textId="77777777" w:rsidR="005E6A9E" w:rsidRDefault="005E6A9E" w:rsidP="005E6A9E">
      <w:pPr>
        <w:pStyle w:val="Style1"/>
      </w:pPr>
      <w:r>
        <w:t xml:space="preserve">                        return;</w:t>
      </w:r>
    </w:p>
    <w:p w14:paraId="08134187" w14:textId="77777777" w:rsidR="005E6A9E" w:rsidRDefault="005E6A9E" w:rsidP="005E6A9E">
      <w:pPr>
        <w:pStyle w:val="Style1"/>
      </w:pPr>
      <w:r>
        <w:t xml:space="preserve">                    i[t] = "set-cookie" === t ? (i[t] ? i[t] : []).concat([r]) : i[t] ? i[t] + ", " + r : r</w:t>
      </w:r>
    </w:p>
    <w:p w14:paraId="65C58D9D" w14:textId="77777777" w:rsidR="005E6A9E" w:rsidRDefault="005E6A9E" w:rsidP="005E6A9E">
      <w:pPr>
        <w:pStyle w:val="Style1"/>
      </w:pPr>
      <w:r>
        <w:t xml:space="preserve">                }</w:t>
      </w:r>
    </w:p>
    <w:p w14:paraId="66D6BB5D" w14:textId="77777777" w:rsidR="005E6A9E" w:rsidRDefault="005E6A9E" w:rsidP="005E6A9E">
      <w:pPr>
        <w:pStyle w:val="Style1"/>
      </w:pPr>
      <w:r>
        <w:t xml:space="preserve">            }</w:t>
      </w:r>
    </w:p>
    <w:p w14:paraId="56DEDE3D" w14:textId="77777777" w:rsidR="005E6A9E" w:rsidRDefault="005E6A9E" w:rsidP="005E6A9E">
      <w:pPr>
        <w:pStyle w:val="Style1"/>
      </w:pPr>
      <w:r>
        <w:t xml:space="preserve">            )),</w:t>
      </w:r>
    </w:p>
    <w:p w14:paraId="3F00A2E0" w14:textId="77777777" w:rsidR="005E6A9E" w:rsidRDefault="005E6A9E" w:rsidP="005E6A9E">
      <w:pPr>
        <w:pStyle w:val="Style1"/>
      </w:pPr>
      <w:r>
        <w:t xml:space="preserve">            i) : i</w:t>
      </w:r>
    </w:p>
    <w:p w14:paraId="1675479D" w14:textId="77777777" w:rsidR="005E6A9E" w:rsidRDefault="005E6A9E" w:rsidP="005E6A9E">
      <w:pPr>
        <w:pStyle w:val="Style1"/>
      </w:pPr>
      <w:r>
        <w:t xml:space="preserve">        }</w:t>
      </w:r>
    </w:p>
    <w:p w14:paraId="2C491C84" w14:textId="77777777" w:rsidR="005E6A9E" w:rsidRDefault="005E6A9E" w:rsidP="005E6A9E">
      <w:pPr>
        <w:pStyle w:val="Style1"/>
      </w:pPr>
      <w:r>
        <w:t xml:space="preserve">    },</w:t>
      </w:r>
    </w:p>
    <w:p w14:paraId="0BD7BC90" w14:textId="77777777" w:rsidR="005E6A9E" w:rsidRDefault="005E6A9E" w:rsidP="005E6A9E">
      <w:pPr>
        <w:pStyle w:val="Style1"/>
      </w:pPr>
      <w:r>
        <w:t xml:space="preserve">    zf4f: function(e, t, r) {</w:t>
      </w:r>
    </w:p>
    <w:p w14:paraId="6E699429" w14:textId="77777777" w:rsidR="005E6A9E" w:rsidRDefault="005E6A9E" w:rsidP="005E6A9E">
      <w:pPr>
        <w:pStyle w:val="Style1"/>
      </w:pPr>
      <w:r>
        <w:t xml:space="preserve">        "use strict";</w:t>
      </w:r>
    </w:p>
    <w:p w14:paraId="6365DD68" w14:textId="77777777" w:rsidR="005E6A9E" w:rsidRDefault="005E6A9E" w:rsidP="005E6A9E">
      <w:pPr>
        <w:pStyle w:val="Style1"/>
      </w:pPr>
      <w:r>
        <w:t xml:space="preserve">        var n = r("ovh1")</w:t>
      </w:r>
    </w:p>
    <w:p w14:paraId="55EBCA01" w14:textId="77777777" w:rsidR="005E6A9E" w:rsidRDefault="005E6A9E" w:rsidP="005E6A9E">
      <w:pPr>
        <w:pStyle w:val="Style1"/>
      </w:pPr>
      <w:r>
        <w:t xml:space="preserve">          , o = r("aECo")</w:t>
      </w:r>
    </w:p>
    <w:p w14:paraId="51B15F6E" w14:textId="77777777" w:rsidR="005E6A9E" w:rsidRDefault="005E6A9E" w:rsidP="005E6A9E">
      <w:pPr>
        <w:pStyle w:val="Style1"/>
      </w:pPr>
      <w:r>
        <w:t xml:space="preserve">          , s = r("vMO2")</w:t>
      </w:r>
    </w:p>
    <w:p w14:paraId="1CA6DB5A" w14:textId="77777777" w:rsidR="005E6A9E" w:rsidRDefault="005E6A9E" w:rsidP="005E6A9E">
      <w:pPr>
        <w:pStyle w:val="Style1"/>
      </w:pPr>
      <w:r>
        <w:t xml:space="preserve">          , i = r("fwl+")</w:t>
      </w:r>
    </w:p>
    <w:p w14:paraId="4839BDBF" w14:textId="77777777" w:rsidR="005E6A9E" w:rsidRDefault="005E6A9E" w:rsidP="005E6A9E">
      <w:pPr>
        <w:pStyle w:val="Style1"/>
      </w:pPr>
      <w:r>
        <w:t xml:space="preserve">          , a = r("h1Um")</w:t>
      </w:r>
    </w:p>
    <w:p w14:paraId="6A312F1C" w14:textId="77777777" w:rsidR="005E6A9E" w:rsidRDefault="005E6A9E" w:rsidP="005E6A9E">
      <w:pPr>
        <w:pStyle w:val="Style1"/>
      </w:pPr>
      <w:r>
        <w:t xml:space="preserve">          , u = r("xSFS")</w:t>
      </w:r>
    </w:p>
    <w:p w14:paraId="7BE9467F" w14:textId="77777777" w:rsidR="005E6A9E" w:rsidRDefault="005E6A9E" w:rsidP="005E6A9E">
      <w:pPr>
        <w:pStyle w:val="Style1"/>
      </w:pPr>
      <w:r>
        <w:t xml:space="preserve">          , c = r("cON5")</w:t>
      </w:r>
    </w:p>
    <w:p w14:paraId="3F42639B" w14:textId="77777777" w:rsidR="005E6A9E" w:rsidRDefault="005E6A9E" w:rsidP="005E6A9E">
      <w:pPr>
        <w:pStyle w:val="Style1"/>
      </w:pPr>
      <w:r>
        <w:t xml:space="preserve">          , f = r("2KG9");</w:t>
      </w:r>
    </w:p>
    <w:p w14:paraId="70F419AE" w14:textId="77777777" w:rsidR="005E6A9E" w:rsidRDefault="005E6A9E" w:rsidP="005E6A9E">
      <w:pPr>
        <w:pStyle w:val="Style1"/>
      </w:pPr>
      <w:r>
        <w:t xml:space="preserve">        e.exports = function(e) {</w:t>
      </w:r>
    </w:p>
    <w:p w14:paraId="5F8A2963" w14:textId="77777777" w:rsidR="005E6A9E" w:rsidRDefault="005E6A9E" w:rsidP="005E6A9E">
      <w:pPr>
        <w:pStyle w:val="Style1"/>
      </w:pPr>
      <w:r>
        <w:t xml:space="preserve">            return new Promise((function(t, r) {</w:t>
      </w:r>
    </w:p>
    <w:p w14:paraId="52629A7F" w14:textId="77777777" w:rsidR="005E6A9E" w:rsidRDefault="005E6A9E" w:rsidP="005E6A9E">
      <w:pPr>
        <w:pStyle w:val="Style1"/>
      </w:pPr>
      <w:r>
        <w:t xml:space="preserve">                var l = e.data</w:t>
      </w:r>
    </w:p>
    <w:p w14:paraId="2BCDEAAE" w14:textId="77777777" w:rsidR="005E6A9E" w:rsidRDefault="005E6A9E" w:rsidP="005E6A9E">
      <w:pPr>
        <w:pStyle w:val="Style1"/>
      </w:pPr>
      <w:r>
        <w:t xml:space="preserve">                  , p = e.headers</w:t>
      </w:r>
    </w:p>
    <w:p w14:paraId="15B0E84F" w14:textId="77777777" w:rsidR="005E6A9E" w:rsidRDefault="005E6A9E" w:rsidP="005E6A9E">
      <w:pPr>
        <w:pStyle w:val="Style1"/>
      </w:pPr>
      <w:r>
        <w:t xml:space="preserve">                  , d = e.responseType;</w:t>
      </w:r>
    </w:p>
    <w:p w14:paraId="3ECCE309" w14:textId="77777777" w:rsidR="005E6A9E" w:rsidRDefault="005E6A9E" w:rsidP="005E6A9E">
      <w:pPr>
        <w:pStyle w:val="Style1"/>
      </w:pPr>
      <w:r>
        <w:t xml:space="preserve">                n.isFormData(l) &amp;&amp; delete p["Content-Type"];</w:t>
      </w:r>
    </w:p>
    <w:p w14:paraId="552E9CEC" w14:textId="77777777" w:rsidR="005E6A9E" w:rsidRDefault="005E6A9E" w:rsidP="005E6A9E">
      <w:pPr>
        <w:pStyle w:val="Style1"/>
      </w:pPr>
      <w:r>
        <w:t xml:space="preserve">                var h = new XMLHttpRequest;</w:t>
      </w:r>
    </w:p>
    <w:p w14:paraId="7846DC9A" w14:textId="77777777" w:rsidR="005E6A9E" w:rsidRDefault="005E6A9E" w:rsidP="005E6A9E">
      <w:pPr>
        <w:pStyle w:val="Style1"/>
      </w:pPr>
      <w:r>
        <w:t xml:space="preserve">                if (e.auth) {</w:t>
      </w:r>
    </w:p>
    <w:p w14:paraId="5189FC1A" w14:textId="77777777" w:rsidR="005E6A9E" w:rsidRDefault="005E6A9E" w:rsidP="005E6A9E">
      <w:pPr>
        <w:pStyle w:val="Style1"/>
      </w:pPr>
      <w:r>
        <w:t xml:space="preserve">                    var m = e.auth.username || ""</w:t>
      </w:r>
    </w:p>
    <w:p w14:paraId="35994A89" w14:textId="77777777" w:rsidR="005E6A9E" w:rsidRDefault="005E6A9E" w:rsidP="005E6A9E">
      <w:pPr>
        <w:pStyle w:val="Style1"/>
      </w:pPr>
      <w:r>
        <w:t xml:space="preserve">                      , v = e.auth.password ? unescape(encodeURIComponent(e.auth.password)) : "";</w:t>
      </w:r>
    </w:p>
    <w:p w14:paraId="54CD427C" w14:textId="77777777" w:rsidR="005E6A9E" w:rsidRDefault="005E6A9E" w:rsidP="005E6A9E">
      <w:pPr>
        <w:pStyle w:val="Style1"/>
      </w:pPr>
      <w:r>
        <w:t xml:space="preserve">                    p.Authorization = "Basic " + btoa(m + ":" + v)</w:t>
      </w:r>
    </w:p>
    <w:p w14:paraId="617C6B48" w14:textId="77777777" w:rsidR="005E6A9E" w:rsidRDefault="005E6A9E" w:rsidP="005E6A9E">
      <w:pPr>
        <w:pStyle w:val="Style1"/>
      </w:pPr>
      <w:r>
        <w:t xml:space="preserve">                }</w:t>
      </w:r>
    </w:p>
    <w:p w14:paraId="7D2C99FF" w14:textId="77777777" w:rsidR="005E6A9E" w:rsidRDefault="005E6A9E" w:rsidP="005E6A9E">
      <w:pPr>
        <w:pStyle w:val="Style1"/>
      </w:pPr>
      <w:r>
        <w:t xml:space="preserve">                var g = a(e.baseURL, e.url);</w:t>
      </w:r>
    </w:p>
    <w:p w14:paraId="331CBA9B" w14:textId="77777777" w:rsidR="005E6A9E" w:rsidRDefault="005E6A9E" w:rsidP="005E6A9E">
      <w:pPr>
        <w:pStyle w:val="Style1"/>
      </w:pPr>
      <w:r>
        <w:t xml:space="preserve">                function b() {</w:t>
      </w:r>
    </w:p>
    <w:p w14:paraId="702FA698" w14:textId="77777777" w:rsidR="005E6A9E" w:rsidRDefault="005E6A9E" w:rsidP="005E6A9E">
      <w:pPr>
        <w:pStyle w:val="Style1"/>
      </w:pPr>
      <w:r>
        <w:t xml:space="preserve">                    if (h) {</w:t>
      </w:r>
    </w:p>
    <w:p w14:paraId="6F1710B3" w14:textId="77777777" w:rsidR="005E6A9E" w:rsidRDefault="005E6A9E" w:rsidP="005E6A9E">
      <w:pPr>
        <w:pStyle w:val="Style1"/>
      </w:pPr>
      <w:r>
        <w:t xml:space="preserve">                        var n = "getAllResponseHeaders"in h ? u(h.getAllResponseHeaders()) : null;</w:t>
      </w:r>
    </w:p>
    <w:p w14:paraId="62E88A0D" w14:textId="77777777" w:rsidR="005E6A9E" w:rsidRDefault="005E6A9E" w:rsidP="005E6A9E">
      <w:pPr>
        <w:pStyle w:val="Style1"/>
      </w:pPr>
      <w:r>
        <w:t xml:space="preserve">                        o(t, r, {</w:t>
      </w:r>
    </w:p>
    <w:p w14:paraId="0E050BA3" w14:textId="77777777" w:rsidR="005E6A9E" w:rsidRDefault="005E6A9E" w:rsidP="005E6A9E">
      <w:pPr>
        <w:pStyle w:val="Style1"/>
      </w:pPr>
      <w:r>
        <w:t xml:space="preserve">                            data: d &amp;&amp; "text" !== d &amp;&amp; "json" !== d ? h.response : h.responseText,</w:t>
      </w:r>
    </w:p>
    <w:p w14:paraId="729C29CE" w14:textId="77777777" w:rsidR="005E6A9E" w:rsidRDefault="005E6A9E" w:rsidP="005E6A9E">
      <w:pPr>
        <w:pStyle w:val="Style1"/>
      </w:pPr>
      <w:r>
        <w:t xml:space="preserve">                            status: h.status,</w:t>
      </w:r>
    </w:p>
    <w:p w14:paraId="6BFCA983" w14:textId="77777777" w:rsidR="005E6A9E" w:rsidRDefault="005E6A9E" w:rsidP="005E6A9E">
      <w:pPr>
        <w:pStyle w:val="Style1"/>
      </w:pPr>
      <w:r>
        <w:t xml:space="preserve">                            statusText: h.statusText,</w:t>
      </w:r>
    </w:p>
    <w:p w14:paraId="56FFF329" w14:textId="77777777" w:rsidR="005E6A9E" w:rsidRDefault="005E6A9E" w:rsidP="005E6A9E">
      <w:pPr>
        <w:pStyle w:val="Style1"/>
      </w:pPr>
      <w:r>
        <w:t xml:space="preserve">                            headers: n,</w:t>
      </w:r>
    </w:p>
    <w:p w14:paraId="34204D61" w14:textId="77777777" w:rsidR="005E6A9E" w:rsidRDefault="005E6A9E" w:rsidP="005E6A9E">
      <w:pPr>
        <w:pStyle w:val="Style1"/>
      </w:pPr>
      <w:r>
        <w:t xml:space="preserve">                            config: e,</w:t>
      </w:r>
    </w:p>
    <w:p w14:paraId="564541C7" w14:textId="77777777" w:rsidR="005E6A9E" w:rsidRDefault="005E6A9E" w:rsidP="005E6A9E">
      <w:pPr>
        <w:pStyle w:val="Style1"/>
      </w:pPr>
      <w:r>
        <w:t xml:space="preserve">                            request: h</w:t>
      </w:r>
    </w:p>
    <w:p w14:paraId="39F94A55" w14:textId="77777777" w:rsidR="005E6A9E" w:rsidRDefault="005E6A9E" w:rsidP="005E6A9E">
      <w:pPr>
        <w:pStyle w:val="Style1"/>
      </w:pPr>
      <w:r>
        <w:t xml:space="preserve">                        }),</w:t>
      </w:r>
    </w:p>
    <w:p w14:paraId="2BA56CF5" w14:textId="77777777" w:rsidR="005E6A9E" w:rsidRDefault="005E6A9E" w:rsidP="005E6A9E">
      <w:pPr>
        <w:pStyle w:val="Style1"/>
      </w:pPr>
      <w:r>
        <w:t xml:space="preserve">                        h = null</w:t>
      </w:r>
    </w:p>
    <w:p w14:paraId="0451B0D3" w14:textId="77777777" w:rsidR="005E6A9E" w:rsidRDefault="005E6A9E" w:rsidP="005E6A9E">
      <w:pPr>
        <w:pStyle w:val="Style1"/>
      </w:pPr>
      <w:r>
        <w:t xml:space="preserve">                    }</w:t>
      </w:r>
    </w:p>
    <w:p w14:paraId="4CF93C82" w14:textId="77777777" w:rsidR="005E6A9E" w:rsidRDefault="005E6A9E" w:rsidP="005E6A9E">
      <w:pPr>
        <w:pStyle w:val="Style1"/>
      </w:pPr>
      <w:r>
        <w:t xml:space="preserve">                }</w:t>
      </w:r>
    </w:p>
    <w:p w14:paraId="1093275D" w14:textId="77777777" w:rsidR="005E6A9E" w:rsidRDefault="005E6A9E" w:rsidP="005E6A9E">
      <w:pPr>
        <w:pStyle w:val="Style1"/>
      </w:pPr>
      <w:r>
        <w:t xml:space="preserve">                if (h.open(e.method.toUpperCase(), i(g, e.params, e.paramsSerializer), !0),</w:t>
      </w:r>
    </w:p>
    <w:p w14:paraId="7859CFFB" w14:textId="77777777" w:rsidR="005E6A9E" w:rsidRDefault="005E6A9E" w:rsidP="005E6A9E">
      <w:pPr>
        <w:pStyle w:val="Style1"/>
      </w:pPr>
      <w:r>
        <w:t xml:space="preserve">                h.timeout = e.timeout,</w:t>
      </w:r>
    </w:p>
    <w:p w14:paraId="288CCF0A" w14:textId="77777777" w:rsidR="005E6A9E" w:rsidRDefault="005E6A9E" w:rsidP="005E6A9E">
      <w:pPr>
        <w:pStyle w:val="Style1"/>
      </w:pPr>
      <w:r>
        <w:t xml:space="preserve">                "onloadend"in h ? h.onloadend = b : h.onreadystatechange = function() {</w:t>
      </w:r>
    </w:p>
    <w:p w14:paraId="3CEF7A0A" w14:textId="77777777" w:rsidR="005E6A9E" w:rsidRDefault="005E6A9E" w:rsidP="005E6A9E">
      <w:pPr>
        <w:pStyle w:val="Style1"/>
      </w:pPr>
      <w:r>
        <w:t xml:space="preserve">                    h &amp;&amp; 4 === h.readyState &amp;&amp; (0 !== h.status || h.responseURL &amp;&amp; 0 === h.responseURL.indexOf("file:")) &amp;&amp; setTimeout(b)</w:t>
      </w:r>
    </w:p>
    <w:p w14:paraId="4A29AF71" w14:textId="77777777" w:rsidR="005E6A9E" w:rsidRDefault="005E6A9E" w:rsidP="005E6A9E">
      <w:pPr>
        <w:pStyle w:val="Style1"/>
      </w:pPr>
      <w:r>
        <w:t xml:space="preserve">                }</w:t>
      </w:r>
    </w:p>
    <w:p w14:paraId="3C3C6BC6" w14:textId="77777777" w:rsidR="005E6A9E" w:rsidRDefault="005E6A9E" w:rsidP="005E6A9E">
      <w:pPr>
        <w:pStyle w:val="Style1"/>
      </w:pPr>
      <w:r>
        <w:t xml:space="preserve">                ,</w:t>
      </w:r>
    </w:p>
    <w:p w14:paraId="74FF7014" w14:textId="77777777" w:rsidR="005E6A9E" w:rsidRDefault="005E6A9E" w:rsidP="005E6A9E">
      <w:pPr>
        <w:pStyle w:val="Style1"/>
      </w:pPr>
      <w:r>
        <w:t xml:space="preserve">                h.onabort = function() {</w:t>
      </w:r>
    </w:p>
    <w:p w14:paraId="067BB7B7" w14:textId="77777777" w:rsidR="005E6A9E" w:rsidRDefault="005E6A9E" w:rsidP="005E6A9E">
      <w:pPr>
        <w:pStyle w:val="Style1"/>
      </w:pPr>
      <w:r>
        <w:t xml:space="preserve">                    h &amp;&amp; (r(f("Request aborted", e, "ECONNABORTED", h)),</w:t>
      </w:r>
    </w:p>
    <w:p w14:paraId="5343921D" w14:textId="77777777" w:rsidR="005E6A9E" w:rsidRDefault="005E6A9E" w:rsidP="005E6A9E">
      <w:pPr>
        <w:pStyle w:val="Style1"/>
      </w:pPr>
      <w:r>
        <w:t xml:space="preserve">                    h = null)</w:t>
      </w:r>
    </w:p>
    <w:p w14:paraId="624949EF" w14:textId="77777777" w:rsidR="005E6A9E" w:rsidRDefault="005E6A9E" w:rsidP="005E6A9E">
      <w:pPr>
        <w:pStyle w:val="Style1"/>
      </w:pPr>
      <w:r>
        <w:t xml:space="preserve">                }</w:t>
      </w:r>
    </w:p>
    <w:p w14:paraId="30A64924" w14:textId="77777777" w:rsidR="005E6A9E" w:rsidRDefault="005E6A9E" w:rsidP="005E6A9E">
      <w:pPr>
        <w:pStyle w:val="Style1"/>
      </w:pPr>
      <w:r>
        <w:t xml:space="preserve">                ,</w:t>
      </w:r>
    </w:p>
    <w:p w14:paraId="7650B275" w14:textId="77777777" w:rsidR="005E6A9E" w:rsidRDefault="005E6A9E" w:rsidP="005E6A9E">
      <w:pPr>
        <w:pStyle w:val="Style1"/>
      </w:pPr>
      <w:r>
        <w:t xml:space="preserve">                h.onerror = function() {</w:t>
      </w:r>
    </w:p>
    <w:p w14:paraId="10DB1E2E" w14:textId="77777777" w:rsidR="005E6A9E" w:rsidRDefault="005E6A9E" w:rsidP="005E6A9E">
      <w:pPr>
        <w:pStyle w:val="Style1"/>
      </w:pPr>
      <w:r>
        <w:t xml:space="preserve">                    r(f("Network Error", e, null, h)),</w:t>
      </w:r>
    </w:p>
    <w:p w14:paraId="41217EF0" w14:textId="77777777" w:rsidR="005E6A9E" w:rsidRDefault="005E6A9E" w:rsidP="005E6A9E">
      <w:pPr>
        <w:pStyle w:val="Style1"/>
      </w:pPr>
      <w:r>
        <w:t xml:space="preserve">                    h = null</w:t>
      </w:r>
    </w:p>
    <w:p w14:paraId="3D0F87D1" w14:textId="77777777" w:rsidR="005E6A9E" w:rsidRDefault="005E6A9E" w:rsidP="005E6A9E">
      <w:pPr>
        <w:pStyle w:val="Style1"/>
      </w:pPr>
      <w:r>
        <w:t xml:space="preserve">                }</w:t>
      </w:r>
    </w:p>
    <w:p w14:paraId="17DA3379" w14:textId="77777777" w:rsidR="005E6A9E" w:rsidRDefault="005E6A9E" w:rsidP="005E6A9E">
      <w:pPr>
        <w:pStyle w:val="Style1"/>
      </w:pPr>
      <w:r>
        <w:t xml:space="preserve">                ,</w:t>
      </w:r>
    </w:p>
    <w:p w14:paraId="28F55491" w14:textId="77777777" w:rsidR="005E6A9E" w:rsidRDefault="005E6A9E" w:rsidP="005E6A9E">
      <w:pPr>
        <w:pStyle w:val="Style1"/>
      </w:pPr>
      <w:r>
        <w:t xml:space="preserve">                h.ontimeout = function() {</w:t>
      </w:r>
    </w:p>
    <w:p w14:paraId="66BA0D93" w14:textId="77777777" w:rsidR="005E6A9E" w:rsidRDefault="005E6A9E" w:rsidP="005E6A9E">
      <w:pPr>
        <w:pStyle w:val="Style1"/>
      </w:pPr>
      <w:r>
        <w:t xml:space="preserve">                    var t = "timeout of " + e.timeout + "ms exceeded";</w:t>
      </w:r>
    </w:p>
    <w:p w14:paraId="0AA7A483" w14:textId="77777777" w:rsidR="005E6A9E" w:rsidRDefault="005E6A9E" w:rsidP="005E6A9E">
      <w:pPr>
        <w:pStyle w:val="Style1"/>
      </w:pPr>
      <w:r>
        <w:t xml:space="preserve">                    e.timeoutErrorMessage &amp;&amp; (t = e.timeoutErrorMessage),</w:t>
      </w:r>
    </w:p>
    <w:p w14:paraId="5C5EDC7A" w14:textId="77777777" w:rsidR="005E6A9E" w:rsidRDefault="005E6A9E" w:rsidP="005E6A9E">
      <w:pPr>
        <w:pStyle w:val="Style1"/>
      </w:pPr>
      <w:r>
        <w:t xml:space="preserve">                    r(f(t, e, e.transitional &amp;&amp; e.transitional.clarifyTimeoutError ? "ETIMEDOUT" : "ECONNABORTED", h)),</w:t>
      </w:r>
    </w:p>
    <w:p w14:paraId="3E3D1893" w14:textId="77777777" w:rsidR="005E6A9E" w:rsidRDefault="005E6A9E" w:rsidP="005E6A9E">
      <w:pPr>
        <w:pStyle w:val="Style1"/>
      </w:pPr>
      <w:r>
        <w:t xml:space="preserve">                    h = null</w:t>
      </w:r>
    </w:p>
    <w:p w14:paraId="48E49A97" w14:textId="77777777" w:rsidR="005E6A9E" w:rsidRDefault="005E6A9E" w:rsidP="005E6A9E">
      <w:pPr>
        <w:pStyle w:val="Style1"/>
      </w:pPr>
      <w:r>
        <w:t xml:space="preserve">                }</w:t>
      </w:r>
    </w:p>
    <w:p w14:paraId="050B6EDF" w14:textId="77777777" w:rsidR="005E6A9E" w:rsidRDefault="005E6A9E" w:rsidP="005E6A9E">
      <w:pPr>
        <w:pStyle w:val="Style1"/>
      </w:pPr>
      <w:r>
        <w:t xml:space="preserve">                ,</w:t>
      </w:r>
    </w:p>
    <w:p w14:paraId="22A91696" w14:textId="77777777" w:rsidR="005E6A9E" w:rsidRDefault="005E6A9E" w:rsidP="005E6A9E">
      <w:pPr>
        <w:pStyle w:val="Style1"/>
      </w:pPr>
      <w:r>
        <w:t xml:space="preserve">                n.isStandardBrowserEnv()) {</w:t>
      </w:r>
    </w:p>
    <w:p w14:paraId="4BD44D76" w14:textId="77777777" w:rsidR="005E6A9E" w:rsidRDefault="005E6A9E" w:rsidP="005E6A9E">
      <w:pPr>
        <w:pStyle w:val="Style1"/>
      </w:pPr>
      <w:r>
        <w:t xml:space="preserve">                    var y = (e.withCredentials || c(g)) &amp;&amp; e.xsrfCookieName ? s.read(e.xsrfCookieName) : void 0;</w:t>
      </w:r>
    </w:p>
    <w:p w14:paraId="2AAC80F5" w14:textId="77777777" w:rsidR="005E6A9E" w:rsidRDefault="005E6A9E" w:rsidP="005E6A9E">
      <w:pPr>
        <w:pStyle w:val="Style1"/>
      </w:pPr>
      <w:r>
        <w:t xml:space="preserve">                    y &amp;&amp; (p[e.xsrfHeaderName] = y)</w:t>
      </w:r>
    </w:p>
    <w:p w14:paraId="36DC0FB8" w14:textId="77777777" w:rsidR="005E6A9E" w:rsidRDefault="005E6A9E" w:rsidP="005E6A9E">
      <w:pPr>
        <w:pStyle w:val="Style1"/>
      </w:pPr>
      <w:r>
        <w:t xml:space="preserve">                }</w:t>
      </w:r>
    </w:p>
    <w:p w14:paraId="3353E215" w14:textId="77777777" w:rsidR="005E6A9E" w:rsidRDefault="005E6A9E" w:rsidP="005E6A9E">
      <w:pPr>
        <w:pStyle w:val="Style1"/>
      </w:pPr>
      <w:r>
        <w:t xml:space="preserve">                "setRequestHeader"in h &amp;&amp; n.forEach(p, (function(e, t) {</w:t>
      </w:r>
    </w:p>
    <w:p w14:paraId="34150A1C" w14:textId="77777777" w:rsidR="005E6A9E" w:rsidRDefault="005E6A9E" w:rsidP="005E6A9E">
      <w:pPr>
        <w:pStyle w:val="Style1"/>
      </w:pPr>
      <w:r>
        <w:t xml:space="preserve">                    void 0 === l &amp;&amp; "content-type" === t.toLowerCase() ? delete p[t] : h.setRequestHeader(t, e)</w:t>
      </w:r>
    </w:p>
    <w:p w14:paraId="26319CC7" w14:textId="77777777" w:rsidR="005E6A9E" w:rsidRDefault="005E6A9E" w:rsidP="005E6A9E">
      <w:pPr>
        <w:pStyle w:val="Style1"/>
      </w:pPr>
      <w:r>
        <w:t xml:space="preserve">                }</w:t>
      </w:r>
    </w:p>
    <w:p w14:paraId="58585881" w14:textId="77777777" w:rsidR="005E6A9E" w:rsidRDefault="005E6A9E" w:rsidP="005E6A9E">
      <w:pPr>
        <w:pStyle w:val="Style1"/>
      </w:pPr>
      <w:r>
        <w:t xml:space="preserve">                )),</w:t>
      </w:r>
    </w:p>
    <w:p w14:paraId="50484160" w14:textId="77777777" w:rsidR="005E6A9E" w:rsidRDefault="005E6A9E" w:rsidP="005E6A9E">
      <w:pPr>
        <w:pStyle w:val="Style1"/>
      </w:pPr>
      <w:r>
        <w:t xml:space="preserve">                n.isUndefined(e.withCredentials) || (h.withCredentials = !!e.withCredentials),</w:t>
      </w:r>
    </w:p>
    <w:p w14:paraId="7F00EB05" w14:textId="77777777" w:rsidR="005E6A9E" w:rsidRDefault="005E6A9E" w:rsidP="005E6A9E">
      <w:pPr>
        <w:pStyle w:val="Style1"/>
      </w:pPr>
      <w:r>
        <w:t xml:space="preserve">                d &amp;&amp; "json" !== d &amp;&amp; (h.responseType = e.responseType),</w:t>
      </w:r>
    </w:p>
    <w:p w14:paraId="61451547" w14:textId="77777777" w:rsidR="005E6A9E" w:rsidRDefault="005E6A9E" w:rsidP="005E6A9E">
      <w:pPr>
        <w:pStyle w:val="Style1"/>
      </w:pPr>
      <w:r>
        <w:t xml:space="preserve">                "function" == typeof e.onDownloadProgress &amp;&amp; h.addEventListener("progress", e.onDownloadProgress),</w:t>
      </w:r>
    </w:p>
    <w:p w14:paraId="324E2560" w14:textId="77777777" w:rsidR="005E6A9E" w:rsidRDefault="005E6A9E" w:rsidP="005E6A9E">
      <w:pPr>
        <w:pStyle w:val="Style1"/>
      </w:pPr>
      <w:r>
        <w:t xml:space="preserve">                "function" == typeof e.onUploadProgress &amp;&amp; h.upload &amp;&amp; h.upload.addEventListener("progress", e.onUploadProgress),</w:t>
      </w:r>
    </w:p>
    <w:p w14:paraId="7AFCB2E1" w14:textId="77777777" w:rsidR="005E6A9E" w:rsidRDefault="005E6A9E" w:rsidP="005E6A9E">
      <w:pPr>
        <w:pStyle w:val="Style1"/>
      </w:pPr>
      <w:r>
        <w:t xml:space="preserve">                e.cancelToken &amp;&amp; e.cancelToken.promise.then((function(e) {</w:t>
      </w:r>
    </w:p>
    <w:p w14:paraId="4B676E3A" w14:textId="77777777" w:rsidR="005E6A9E" w:rsidRDefault="005E6A9E" w:rsidP="005E6A9E">
      <w:pPr>
        <w:pStyle w:val="Style1"/>
      </w:pPr>
      <w:r>
        <w:t xml:space="preserve">                    h &amp;&amp; (h.abort(),</w:t>
      </w:r>
    </w:p>
    <w:p w14:paraId="59FC9716" w14:textId="77777777" w:rsidR="005E6A9E" w:rsidRDefault="005E6A9E" w:rsidP="005E6A9E">
      <w:pPr>
        <w:pStyle w:val="Style1"/>
      </w:pPr>
      <w:r>
        <w:t xml:space="preserve">                    r(e),</w:t>
      </w:r>
    </w:p>
    <w:p w14:paraId="4A3D1609" w14:textId="77777777" w:rsidR="005E6A9E" w:rsidRDefault="005E6A9E" w:rsidP="005E6A9E">
      <w:pPr>
        <w:pStyle w:val="Style1"/>
      </w:pPr>
      <w:r>
        <w:t xml:space="preserve">                    h = null)</w:t>
      </w:r>
    </w:p>
    <w:p w14:paraId="24833874" w14:textId="77777777" w:rsidR="005E6A9E" w:rsidRDefault="005E6A9E" w:rsidP="005E6A9E">
      <w:pPr>
        <w:pStyle w:val="Style1"/>
      </w:pPr>
      <w:r>
        <w:t xml:space="preserve">                }</w:t>
      </w:r>
    </w:p>
    <w:p w14:paraId="5919842B" w14:textId="77777777" w:rsidR="005E6A9E" w:rsidRDefault="005E6A9E" w:rsidP="005E6A9E">
      <w:pPr>
        <w:pStyle w:val="Style1"/>
      </w:pPr>
      <w:r>
        <w:t xml:space="preserve">                )),</w:t>
      </w:r>
    </w:p>
    <w:p w14:paraId="42F05125" w14:textId="77777777" w:rsidR="005E6A9E" w:rsidRDefault="005E6A9E" w:rsidP="005E6A9E">
      <w:pPr>
        <w:pStyle w:val="Style1"/>
      </w:pPr>
      <w:r>
        <w:t xml:space="preserve">                l || (l = null),</w:t>
      </w:r>
    </w:p>
    <w:p w14:paraId="1865C505" w14:textId="77777777" w:rsidR="005E6A9E" w:rsidRDefault="005E6A9E" w:rsidP="005E6A9E">
      <w:pPr>
        <w:pStyle w:val="Style1"/>
      </w:pPr>
      <w:r>
        <w:t xml:space="preserve">                h.send(l)</w:t>
      </w:r>
    </w:p>
    <w:p w14:paraId="13441CB9" w14:textId="77777777" w:rsidR="005E6A9E" w:rsidRDefault="005E6A9E" w:rsidP="005E6A9E">
      <w:pPr>
        <w:pStyle w:val="Style1"/>
      </w:pPr>
      <w:r>
        <w:t xml:space="preserve">            }</w:t>
      </w:r>
    </w:p>
    <w:p w14:paraId="370E98C2" w14:textId="77777777" w:rsidR="005E6A9E" w:rsidRDefault="005E6A9E" w:rsidP="005E6A9E">
      <w:pPr>
        <w:pStyle w:val="Style1"/>
      </w:pPr>
      <w:r>
        <w:t xml:space="preserve">            ))</w:t>
      </w:r>
    </w:p>
    <w:p w14:paraId="4607231E" w14:textId="77777777" w:rsidR="005E6A9E" w:rsidRDefault="005E6A9E" w:rsidP="005E6A9E">
      <w:pPr>
        <w:pStyle w:val="Style1"/>
      </w:pPr>
      <w:r>
        <w:t xml:space="preserve">        }</w:t>
      </w:r>
    </w:p>
    <w:p w14:paraId="1ADB0B2B" w14:textId="77777777" w:rsidR="005E6A9E" w:rsidRDefault="005E6A9E" w:rsidP="005E6A9E">
      <w:pPr>
        <w:pStyle w:val="Style1"/>
      </w:pPr>
      <w:r>
        <w:t xml:space="preserve">    }</w:t>
      </w:r>
    </w:p>
    <w:p w14:paraId="60483F38" w14:textId="77777777" w:rsidR="005E6A9E" w:rsidRDefault="005E6A9E" w:rsidP="005E6A9E">
      <w:pPr>
        <w:pStyle w:val="Style1"/>
      </w:pPr>
      <w:r>
        <w:t>}]);</w:t>
      </w:r>
    </w:p>
    <w:p w14:paraId="4EAE35F0" w14:textId="77777777" w:rsidR="005E6A9E" w:rsidRDefault="005E6A9E" w:rsidP="005E6A9E">
      <w:pPr>
        <w:pStyle w:val="Style1"/>
      </w:pPr>
      <w:r>
        <w:t>//# sourceMappingURL=0.a16c74be2d08a5a14127.chunk.v7.js.map</w:t>
      </w:r>
    </w:p>
    <w:p w14:paraId="0C5815ED" w14:textId="77777777" w:rsidR="005E6A9E" w:rsidRDefault="005E6A9E" w:rsidP="005E6A9E">
      <w:pPr>
        <w:pStyle w:val="Style1"/>
      </w:pPr>
      <w:r>
        <w:t>(window.officehome_webpackJsonp = window.officehome_webpackJsonp || []).push([[1], {</w:t>
      </w:r>
    </w:p>
    <w:p w14:paraId="2A4DE17E" w14:textId="77777777" w:rsidR="005E6A9E" w:rsidRDefault="005E6A9E" w:rsidP="005E6A9E">
      <w:pPr>
        <w:pStyle w:val="Style1"/>
      </w:pPr>
      <w:r>
        <w:t xml:space="preserve">    B5kz: function(e, t, r) {</w:t>
      </w:r>
    </w:p>
    <w:p w14:paraId="08D061B0" w14:textId="77777777" w:rsidR="005E6A9E" w:rsidRDefault="005E6A9E" w:rsidP="005E6A9E">
      <w:pPr>
        <w:pStyle w:val="Style1"/>
      </w:pPr>
      <w:r>
        <w:t xml:space="preserve">        "use strict";</w:t>
      </w:r>
    </w:p>
    <w:p w14:paraId="3D405848" w14:textId="77777777" w:rsidR="005E6A9E" w:rsidRDefault="005E6A9E" w:rsidP="005E6A9E">
      <w:pPr>
        <w:pStyle w:val="Style1"/>
      </w:pPr>
      <w:r>
        <w:t xml:space="preserve">        r.d(t, "a", (function() {</w:t>
      </w:r>
    </w:p>
    <w:p w14:paraId="68879699" w14:textId="77777777" w:rsidR="005E6A9E" w:rsidRDefault="005E6A9E" w:rsidP="005E6A9E">
      <w:pPr>
        <w:pStyle w:val="Style1"/>
      </w:pPr>
      <w:r>
        <w:t xml:space="preserve">            return H</w:t>
      </w:r>
    </w:p>
    <w:p w14:paraId="34A9609F" w14:textId="77777777" w:rsidR="005E6A9E" w:rsidRDefault="005E6A9E" w:rsidP="005E6A9E">
      <w:pPr>
        <w:pStyle w:val="Style1"/>
      </w:pPr>
      <w:r>
        <w:t xml:space="preserve">        }</w:t>
      </w:r>
    </w:p>
    <w:p w14:paraId="60EC82F6" w14:textId="77777777" w:rsidR="005E6A9E" w:rsidRDefault="005E6A9E" w:rsidP="005E6A9E">
      <w:pPr>
        <w:pStyle w:val="Style1"/>
      </w:pPr>
      <w:r>
        <w:t xml:space="preserve">        )),</w:t>
      </w:r>
    </w:p>
    <w:p w14:paraId="6C68F0FB" w14:textId="77777777" w:rsidR="005E6A9E" w:rsidRDefault="005E6A9E" w:rsidP="005E6A9E">
      <w:pPr>
        <w:pStyle w:val="Style1"/>
      </w:pPr>
      <w:r>
        <w:t xml:space="preserve">        r.d(t, "d", (function() {</w:t>
      </w:r>
    </w:p>
    <w:p w14:paraId="10F1B051" w14:textId="77777777" w:rsidR="005E6A9E" w:rsidRDefault="005E6A9E" w:rsidP="005E6A9E">
      <w:pPr>
        <w:pStyle w:val="Style1"/>
      </w:pPr>
      <w:r>
        <w:t xml:space="preserve">            return W</w:t>
      </w:r>
    </w:p>
    <w:p w14:paraId="2305D2E4" w14:textId="77777777" w:rsidR="005E6A9E" w:rsidRDefault="005E6A9E" w:rsidP="005E6A9E">
      <w:pPr>
        <w:pStyle w:val="Style1"/>
      </w:pPr>
      <w:r>
        <w:t xml:space="preserve">        }</w:t>
      </w:r>
    </w:p>
    <w:p w14:paraId="317848E6" w14:textId="77777777" w:rsidR="005E6A9E" w:rsidRDefault="005E6A9E" w:rsidP="005E6A9E">
      <w:pPr>
        <w:pStyle w:val="Style1"/>
      </w:pPr>
      <w:r>
        <w:t xml:space="preserve">        )),</w:t>
      </w:r>
    </w:p>
    <w:p w14:paraId="6E9171C0" w14:textId="77777777" w:rsidR="005E6A9E" w:rsidRDefault="005E6A9E" w:rsidP="005E6A9E">
      <w:pPr>
        <w:pStyle w:val="Style1"/>
      </w:pPr>
      <w:r>
        <w:t xml:space="preserve">        r.d(t, "b", (function() {</w:t>
      </w:r>
    </w:p>
    <w:p w14:paraId="5CC5B68E" w14:textId="77777777" w:rsidR="005E6A9E" w:rsidRDefault="005E6A9E" w:rsidP="005E6A9E">
      <w:pPr>
        <w:pStyle w:val="Style1"/>
      </w:pPr>
      <w:r>
        <w:t xml:space="preserve">            return ee</w:t>
      </w:r>
    </w:p>
    <w:p w14:paraId="27F93D54" w14:textId="77777777" w:rsidR="005E6A9E" w:rsidRDefault="005E6A9E" w:rsidP="005E6A9E">
      <w:pPr>
        <w:pStyle w:val="Style1"/>
      </w:pPr>
      <w:r>
        <w:t xml:space="preserve">        }</w:t>
      </w:r>
    </w:p>
    <w:p w14:paraId="1FB28DE5" w14:textId="77777777" w:rsidR="005E6A9E" w:rsidRDefault="005E6A9E" w:rsidP="005E6A9E">
      <w:pPr>
        <w:pStyle w:val="Style1"/>
      </w:pPr>
      <w:r>
        <w:t xml:space="preserve">        )),</w:t>
      </w:r>
    </w:p>
    <w:p w14:paraId="1FFA3D85" w14:textId="77777777" w:rsidR="005E6A9E" w:rsidRDefault="005E6A9E" w:rsidP="005E6A9E">
      <w:pPr>
        <w:pStyle w:val="Style1"/>
      </w:pPr>
      <w:r>
        <w:t xml:space="preserve">        r.d(t, "c", (function() {</w:t>
      </w:r>
    </w:p>
    <w:p w14:paraId="5E16DB0D" w14:textId="77777777" w:rsidR="005E6A9E" w:rsidRDefault="005E6A9E" w:rsidP="005E6A9E">
      <w:pPr>
        <w:pStyle w:val="Style1"/>
      </w:pPr>
      <w:r>
        <w:t xml:space="preserve">            return te</w:t>
      </w:r>
    </w:p>
    <w:p w14:paraId="2DDE635B" w14:textId="77777777" w:rsidR="005E6A9E" w:rsidRDefault="005E6A9E" w:rsidP="005E6A9E">
      <w:pPr>
        <w:pStyle w:val="Style1"/>
      </w:pPr>
      <w:r>
        <w:t xml:space="preserve">        }</w:t>
      </w:r>
    </w:p>
    <w:p w14:paraId="47966789" w14:textId="77777777" w:rsidR="005E6A9E" w:rsidRDefault="005E6A9E" w:rsidP="005E6A9E">
      <w:pPr>
        <w:pStyle w:val="Style1"/>
      </w:pPr>
      <w:r>
        <w:t xml:space="preserve">        ));</w:t>
      </w:r>
    </w:p>
    <w:p w14:paraId="700EC590" w14:textId="77777777" w:rsidR="005E6A9E" w:rsidRDefault="005E6A9E" w:rsidP="005E6A9E">
      <w:pPr>
        <w:pStyle w:val="Style1"/>
      </w:pPr>
      <w:r>
        <w:t xml:space="preserve">        var n, i = r("Fcif");</w:t>
      </w:r>
    </w:p>
    <w:p w14:paraId="01BE1A81" w14:textId="77777777" w:rsidR="005E6A9E" w:rsidRDefault="005E6A9E" w:rsidP="005E6A9E">
      <w:pPr>
        <w:pStyle w:val="Style1"/>
      </w:pPr>
      <w:r>
        <w:t xml:space="preserve">        !function(e) {</w:t>
      </w:r>
    </w:p>
    <w:p w14:paraId="750B7DA2" w14:textId="77777777" w:rsidR="005E6A9E" w:rsidRDefault="005E6A9E" w:rsidP="005E6A9E">
      <w:pPr>
        <w:pStyle w:val="Style1"/>
      </w:pPr>
      <w:r>
        <w:t xml:space="preserve">            e.Idle = "idle",</w:t>
      </w:r>
    </w:p>
    <w:p w14:paraId="54DFA797" w14:textId="77777777" w:rsidR="005E6A9E" w:rsidRDefault="005E6A9E" w:rsidP="005E6A9E">
      <w:pPr>
        <w:pStyle w:val="Style1"/>
      </w:pPr>
      <w:r>
        <w:t xml:space="preserve">            e.Loading = "loading",</w:t>
      </w:r>
    </w:p>
    <w:p w14:paraId="232D2074" w14:textId="77777777" w:rsidR="005E6A9E" w:rsidRDefault="005E6A9E" w:rsidP="005E6A9E">
      <w:pPr>
        <w:pStyle w:val="Style1"/>
      </w:pPr>
      <w:r>
        <w:t xml:space="preserve">            e.Error = "error",</w:t>
      </w:r>
    </w:p>
    <w:p w14:paraId="1542B864" w14:textId="77777777" w:rsidR="005E6A9E" w:rsidRDefault="005E6A9E" w:rsidP="005E6A9E">
      <w:pPr>
        <w:pStyle w:val="Style1"/>
      </w:pPr>
      <w:r>
        <w:t xml:space="preserve">            e.Success = "success"</w:t>
      </w:r>
    </w:p>
    <w:p w14:paraId="3BA89B49" w14:textId="77777777" w:rsidR="005E6A9E" w:rsidRDefault="005E6A9E" w:rsidP="005E6A9E">
      <w:pPr>
        <w:pStyle w:val="Style1"/>
      </w:pPr>
      <w:r>
        <w:t xml:space="preserve">        }(n || (n = {}));</w:t>
      </w:r>
    </w:p>
    <w:p w14:paraId="4E5A19E2" w14:textId="77777777" w:rsidR="005E6A9E" w:rsidRDefault="005E6A9E" w:rsidP="005E6A9E">
      <w:pPr>
        <w:pStyle w:val="Style1"/>
      </w:pPr>
      <w:r>
        <w:t xml:space="preserve">        var u = function(e) {</w:t>
      </w:r>
    </w:p>
    <w:p w14:paraId="719FCF30" w14:textId="77777777" w:rsidR="005E6A9E" w:rsidRDefault="005E6A9E" w:rsidP="005E6A9E">
      <w:pPr>
        <w:pStyle w:val="Style1"/>
      </w:pPr>
      <w:r>
        <w:t xml:space="preserve">            this.silent = e</w:t>
      </w:r>
    </w:p>
    <w:p w14:paraId="1ADC4758" w14:textId="77777777" w:rsidR="005E6A9E" w:rsidRDefault="005E6A9E" w:rsidP="005E6A9E">
      <w:pPr>
        <w:pStyle w:val="Style1"/>
      </w:pPr>
      <w:r>
        <w:t xml:space="preserve">        }</w:t>
      </w:r>
    </w:p>
    <w:p w14:paraId="0FA9CBD2" w14:textId="77777777" w:rsidR="005E6A9E" w:rsidRDefault="005E6A9E" w:rsidP="005E6A9E">
      <w:pPr>
        <w:pStyle w:val="Style1"/>
      </w:pPr>
      <w:r>
        <w:t xml:space="preserve">          , o = 0</w:t>
      </w:r>
    </w:p>
    <w:p w14:paraId="7FFCEA63" w14:textId="77777777" w:rsidR="005E6A9E" w:rsidRDefault="005E6A9E" w:rsidP="005E6A9E">
      <w:pPr>
        <w:pStyle w:val="Style1"/>
      </w:pPr>
      <w:r>
        <w:t xml:space="preserve">          , s = "undefined" == typeof window;</w:t>
      </w:r>
    </w:p>
    <w:p w14:paraId="24B8D386" w14:textId="77777777" w:rsidR="005E6A9E" w:rsidRDefault="005E6A9E" w:rsidP="005E6A9E">
      <w:pPr>
        <w:pStyle w:val="Style1"/>
      </w:pPr>
      <w:r>
        <w:t xml:space="preserve">        function c() {}</w:t>
      </w:r>
    </w:p>
    <w:p w14:paraId="61978362" w14:textId="77777777" w:rsidR="005E6A9E" w:rsidRDefault="005E6A9E" w:rsidP="005E6A9E">
      <w:pPr>
        <w:pStyle w:val="Style1"/>
      </w:pPr>
      <w:r>
        <w:t xml:space="preserve">        var a = console || {</w:t>
      </w:r>
    </w:p>
    <w:p w14:paraId="0C98404A" w14:textId="77777777" w:rsidR="005E6A9E" w:rsidRDefault="005E6A9E" w:rsidP="005E6A9E">
      <w:pPr>
        <w:pStyle w:val="Style1"/>
      </w:pPr>
      <w:r>
        <w:t xml:space="preserve">            error: c,</w:t>
      </w:r>
    </w:p>
    <w:p w14:paraId="47E709C2" w14:textId="77777777" w:rsidR="005E6A9E" w:rsidRDefault="005E6A9E" w:rsidP="005E6A9E">
      <w:pPr>
        <w:pStyle w:val="Style1"/>
      </w:pPr>
      <w:r>
        <w:t xml:space="preserve">            warn: c,</w:t>
      </w:r>
    </w:p>
    <w:p w14:paraId="056E3E22" w14:textId="77777777" w:rsidR="005E6A9E" w:rsidRDefault="005E6A9E" w:rsidP="005E6A9E">
      <w:pPr>
        <w:pStyle w:val="Style1"/>
      </w:pPr>
      <w:r>
        <w:t xml:space="preserve">            log: c</w:t>
      </w:r>
    </w:p>
    <w:p w14:paraId="71524BFB" w14:textId="77777777" w:rsidR="005E6A9E" w:rsidRDefault="005E6A9E" w:rsidP="005E6A9E">
      <w:pPr>
        <w:pStyle w:val="Style1"/>
      </w:pPr>
      <w:r>
        <w:t xml:space="preserve">        };</w:t>
      </w:r>
    </w:p>
    <w:p w14:paraId="7D39CDC5" w14:textId="77777777" w:rsidR="005E6A9E" w:rsidRDefault="005E6A9E" w:rsidP="005E6A9E">
      <w:pPr>
        <w:pStyle w:val="Style1"/>
      </w:pPr>
      <w:r>
        <w:t xml:space="preserve">        function h(e, t) {</w:t>
      </w:r>
    </w:p>
    <w:p w14:paraId="2D980CDB" w14:textId="77777777" w:rsidR="005E6A9E" w:rsidRDefault="005E6A9E" w:rsidP="005E6A9E">
      <w:pPr>
        <w:pStyle w:val="Style1"/>
      </w:pPr>
      <w:r>
        <w:t xml:space="preserve">            return "function" == typeof e ? e(t) : e</w:t>
      </w:r>
    </w:p>
    <w:p w14:paraId="3D320500" w14:textId="77777777" w:rsidR="005E6A9E" w:rsidRDefault="005E6A9E" w:rsidP="005E6A9E">
      <w:pPr>
        <w:pStyle w:val="Style1"/>
      </w:pPr>
      <w:r>
        <w:t xml:space="preserve">        }</w:t>
      </w:r>
    </w:p>
    <w:p w14:paraId="42F6A9DD" w14:textId="77777777" w:rsidR="005E6A9E" w:rsidRDefault="005E6A9E" w:rsidP="005E6A9E">
      <w:pPr>
        <w:pStyle w:val="Style1"/>
      </w:pPr>
      <w:r>
        <w:t xml:space="preserve">        function f(e, t) {</w:t>
      </w:r>
    </w:p>
    <w:p w14:paraId="0BDF6D76" w14:textId="77777777" w:rsidR="005E6A9E" w:rsidRDefault="005E6A9E" w:rsidP="005E6A9E">
      <w:pPr>
        <w:pStyle w:val="Style1"/>
      </w:pPr>
      <w:r>
        <w:t xml:space="preserve">            if ("function" == typeof t)</w:t>
      </w:r>
    </w:p>
    <w:p w14:paraId="15770A1B" w14:textId="77777777" w:rsidR="005E6A9E" w:rsidRDefault="005E6A9E" w:rsidP="005E6A9E">
      <w:pPr>
        <w:pStyle w:val="Style1"/>
      </w:pPr>
      <w:r>
        <w:t xml:space="preserve">                throw new Error;</w:t>
      </w:r>
    </w:p>
    <w:p w14:paraId="12CB772B" w14:textId="77777777" w:rsidR="005E6A9E" w:rsidRDefault="005E6A9E" w:rsidP="005E6A9E">
      <w:pPr>
        <w:pStyle w:val="Style1"/>
      </w:pPr>
      <w:r>
        <w:t xml:space="preserve">            return b(t) ? Object.keys(t).sort().reduce((function(e, r) {</w:t>
      </w:r>
    </w:p>
    <w:p w14:paraId="22A7596E" w14:textId="77777777" w:rsidR="005E6A9E" w:rsidRDefault="005E6A9E" w:rsidP="005E6A9E">
      <w:pPr>
        <w:pStyle w:val="Style1"/>
      </w:pPr>
      <w:r>
        <w:t xml:space="preserve">                return e[r] = t[r],</w:t>
      </w:r>
    </w:p>
    <w:p w14:paraId="091E9C44" w14:textId="77777777" w:rsidR="005E6A9E" w:rsidRDefault="005E6A9E" w:rsidP="005E6A9E">
      <w:pPr>
        <w:pStyle w:val="Style1"/>
      </w:pPr>
      <w:r>
        <w:t xml:space="preserve">                e</w:t>
      </w:r>
    </w:p>
    <w:p w14:paraId="765DA53B" w14:textId="77777777" w:rsidR="005E6A9E" w:rsidRDefault="005E6A9E" w:rsidP="005E6A9E">
      <w:pPr>
        <w:pStyle w:val="Style1"/>
      </w:pPr>
      <w:r>
        <w:t xml:space="preserve">            }</w:t>
      </w:r>
    </w:p>
    <w:p w14:paraId="0198C20C" w14:textId="77777777" w:rsidR="005E6A9E" w:rsidRDefault="005E6A9E" w:rsidP="005E6A9E">
      <w:pPr>
        <w:pStyle w:val="Style1"/>
      </w:pPr>
      <w:r>
        <w:t xml:space="preserve">            ), {}) : t</w:t>
      </w:r>
    </w:p>
    <w:p w14:paraId="5C58F257" w14:textId="77777777" w:rsidR="005E6A9E" w:rsidRDefault="005E6A9E" w:rsidP="005E6A9E">
      <w:pPr>
        <w:pStyle w:val="Style1"/>
      </w:pPr>
      <w:r>
        <w:t xml:space="preserve">        }</w:t>
      </w:r>
    </w:p>
    <w:p w14:paraId="5B55E559" w14:textId="77777777" w:rsidR="005E6A9E" w:rsidRDefault="005E6A9E" w:rsidP="005E6A9E">
      <w:pPr>
        <w:pStyle w:val="Style1"/>
      </w:pPr>
      <w:r>
        <w:t xml:space="preserve">        function l(e, t) {</w:t>
      </w:r>
    </w:p>
    <w:p w14:paraId="094C624C" w14:textId="77777777" w:rsidR="005E6A9E" w:rsidRDefault="005E6A9E" w:rsidP="005E6A9E">
      <w:pPr>
        <w:pStyle w:val="Style1"/>
      </w:pPr>
      <w:r>
        <w:t xml:space="preserve">            return e === t || typeof e == typeof t &amp;&amp; "object" == typeof e &amp;&amp; !Object.keys(t).some((function(r) {</w:t>
      </w:r>
    </w:p>
    <w:p w14:paraId="5263C4B7" w14:textId="77777777" w:rsidR="005E6A9E" w:rsidRDefault="005E6A9E" w:rsidP="005E6A9E">
      <w:pPr>
        <w:pStyle w:val="Style1"/>
      </w:pPr>
      <w:r>
        <w:t xml:space="preserve">                return !l(e[r], t[r])</w:t>
      </w:r>
    </w:p>
    <w:p w14:paraId="587E88C8" w14:textId="77777777" w:rsidR="005E6A9E" w:rsidRDefault="005E6A9E" w:rsidP="005E6A9E">
      <w:pPr>
        <w:pStyle w:val="Style1"/>
      </w:pPr>
      <w:r>
        <w:t xml:space="preserve">            }</w:t>
      </w:r>
    </w:p>
    <w:p w14:paraId="09523481" w14:textId="77777777" w:rsidR="005E6A9E" w:rsidRDefault="005E6A9E" w:rsidP="005E6A9E">
      <w:pPr>
        <w:pStyle w:val="Style1"/>
      </w:pPr>
      <w:r>
        <w:t xml:space="preserve">            ))</w:t>
      </w:r>
    </w:p>
    <w:p w14:paraId="31B4F628" w14:textId="77777777" w:rsidR="005E6A9E" w:rsidRDefault="005E6A9E" w:rsidP="005E6A9E">
      <w:pPr>
        <w:pStyle w:val="Style1"/>
      </w:pPr>
      <w:r>
        <w:t xml:space="preserve">        }</w:t>
      </w:r>
    </w:p>
    <w:p w14:paraId="06542657" w14:textId="77777777" w:rsidR="005E6A9E" w:rsidRDefault="005E6A9E" w:rsidP="005E6A9E">
      <w:pPr>
        <w:pStyle w:val="Style1"/>
      </w:pPr>
      <w:r>
        <w:t xml:space="preserve">        function d(e) {</w:t>
      </w:r>
    </w:p>
    <w:p w14:paraId="654F87DB" w14:textId="77777777" w:rsidR="005E6A9E" w:rsidRDefault="005E6A9E" w:rsidP="005E6A9E">
      <w:pPr>
        <w:pStyle w:val="Style1"/>
      </w:pPr>
      <w:r>
        <w:t xml:space="preserve">            return "number" == typeof e &amp;&amp; e &gt;= 0 &amp;&amp; e !== 1 / 0</w:t>
      </w:r>
    </w:p>
    <w:p w14:paraId="371BDBDD" w14:textId="77777777" w:rsidR="005E6A9E" w:rsidRDefault="005E6A9E" w:rsidP="005E6A9E">
      <w:pPr>
        <w:pStyle w:val="Style1"/>
      </w:pPr>
      <w:r>
        <w:t xml:space="preserve">        }</w:t>
      </w:r>
    </w:p>
    <w:p w14:paraId="42CE7810" w14:textId="77777777" w:rsidR="005E6A9E" w:rsidRDefault="005E6A9E" w:rsidP="005E6A9E">
      <w:pPr>
        <w:pStyle w:val="Style1"/>
      </w:pPr>
      <w:r>
        <w:t xml:space="preserve">        function v() {</w:t>
      </w:r>
    </w:p>
    <w:p w14:paraId="05E0E24C" w14:textId="77777777" w:rsidR="005E6A9E" w:rsidRDefault="005E6A9E" w:rsidP="005E6A9E">
      <w:pPr>
        <w:pStyle w:val="Style1"/>
      </w:pPr>
      <w:r>
        <w:t xml:space="preserve">            return "undefined" == typeof document || [void 0, "visible", "prerender"].includes(document.visibilityState)</w:t>
      </w:r>
    </w:p>
    <w:p w14:paraId="1F5620FA" w14:textId="77777777" w:rsidR="005E6A9E" w:rsidRDefault="005E6A9E" w:rsidP="005E6A9E">
      <w:pPr>
        <w:pStyle w:val="Style1"/>
      </w:pPr>
      <w:r>
        <w:t xml:space="preserve">        }</w:t>
      </w:r>
    </w:p>
    <w:p w14:paraId="463BE678" w14:textId="77777777" w:rsidR="005E6A9E" w:rsidRDefault="005E6A9E" w:rsidP="005E6A9E">
      <w:pPr>
        <w:pStyle w:val="Style1"/>
      </w:pPr>
      <w:r>
        <w:t xml:space="preserve">        function y() {</w:t>
      </w:r>
    </w:p>
    <w:p w14:paraId="030566A9" w14:textId="77777777" w:rsidR="005E6A9E" w:rsidRDefault="005E6A9E" w:rsidP="005E6A9E">
      <w:pPr>
        <w:pStyle w:val="Style1"/>
      </w:pPr>
      <w:r>
        <w:t xml:space="preserve">            return void 0 === navigator.onLine || navigator.onLine</w:t>
      </w:r>
    </w:p>
    <w:p w14:paraId="01400570" w14:textId="77777777" w:rsidR="005E6A9E" w:rsidRDefault="005E6A9E" w:rsidP="005E6A9E">
      <w:pPr>
        <w:pStyle w:val="Style1"/>
      </w:pPr>
      <w:r>
        <w:t xml:space="preserve">        }</w:t>
      </w:r>
    </w:p>
    <w:p w14:paraId="101D5B55" w14:textId="77777777" w:rsidR="005E6A9E" w:rsidRDefault="005E6A9E" w:rsidP="005E6A9E">
      <w:pPr>
        <w:pStyle w:val="Style1"/>
      </w:pPr>
      <w:r>
        <w:t xml:space="preserve">        function p(e, t, r, n) {</w:t>
      </w:r>
    </w:p>
    <w:p w14:paraId="5145747C" w14:textId="77777777" w:rsidR="005E6A9E" w:rsidRDefault="005E6A9E" w:rsidP="005E6A9E">
      <w:pPr>
        <w:pStyle w:val="Style1"/>
      </w:pPr>
      <w:r>
        <w:t xml:space="preserve">            var u, o, s, c;</w:t>
      </w:r>
    </w:p>
    <w:p w14:paraId="709290FE" w14:textId="77777777" w:rsidR="005E6A9E" w:rsidRDefault="005E6A9E" w:rsidP="005E6A9E">
      <w:pPr>
        <w:pStyle w:val="Style1"/>
      </w:pPr>
      <w:r>
        <w:t xml:space="preserve">            return b(e) ? (u = e.queryKey,</w:t>
      </w:r>
    </w:p>
    <w:p w14:paraId="41D14B6C" w14:textId="77777777" w:rsidR="005E6A9E" w:rsidRDefault="005E6A9E" w:rsidP="005E6A9E">
      <w:pPr>
        <w:pStyle w:val="Style1"/>
      </w:pPr>
      <w:r>
        <w:t xml:space="preserve">            o = e.queryFn,</w:t>
      </w:r>
    </w:p>
    <w:p w14:paraId="15473E7C" w14:textId="77777777" w:rsidR="005E6A9E" w:rsidRDefault="005E6A9E" w:rsidP="005E6A9E">
      <w:pPr>
        <w:pStyle w:val="Style1"/>
      </w:pPr>
      <w:r>
        <w:t xml:space="preserve">            s = e.config,</w:t>
      </w:r>
    </w:p>
    <w:p w14:paraId="6934E320" w14:textId="77777777" w:rsidR="005E6A9E" w:rsidRDefault="005E6A9E" w:rsidP="005E6A9E">
      <w:pPr>
        <w:pStyle w:val="Style1"/>
      </w:pPr>
      <w:r>
        <w:t xml:space="preserve">            c = t) : b(t) ? (u = e,</w:t>
      </w:r>
    </w:p>
    <w:p w14:paraId="2CFA38CA" w14:textId="77777777" w:rsidR="005E6A9E" w:rsidRDefault="005E6A9E" w:rsidP="005E6A9E">
      <w:pPr>
        <w:pStyle w:val="Style1"/>
      </w:pPr>
      <w:r>
        <w:t xml:space="preserve">            s = t,</w:t>
      </w:r>
    </w:p>
    <w:p w14:paraId="16616205" w14:textId="77777777" w:rsidR="005E6A9E" w:rsidRDefault="005E6A9E" w:rsidP="005E6A9E">
      <w:pPr>
        <w:pStyle w:val="Style1"/>
      </w:pPr>
      <w:r>
        <w:t xml:space="preserve">            c = r) : (u = e,</w:t>
      </w:r>
    </w:p>
    <w:p w14:paraId="30FA1BFB" w14:textId="77777777" w:rsidR="005E6A9E" w:rsidRDefault="005E6A9E" w:rsidP="005E6A9E">
      <w:pPr>
        <w:pStyle w:val="Style1"/>
      </w:pPr>
      <w:r>
        <w:t xml:space="preserve">            o = t,</w:t>
      </w:r>
    </w:p>
    <w:p w14:paraId="06102E93" w14:textId="77777777" w:rsidR="005E6A9E" w:rsidRDefault="005E6A9E" w:rsidP="005E6A9E">
      <w:pPr>
        <w:pStyle w:val="Style1"/>
      </w:pPr>
      <w:r>
        <w:t xml:space="preserve">            s = r,</w:t>
      </w:r>
    </w:p>
    <w:p w14:paraId="35D76E55" w14:textId="77777777" w:rsidR="005E6A9E" w:rsidRDefault="005E6A9E" w:rsidP="005E6A9E">
      <w:pPr>
        <w:pStyle w:val="Style1"/>
      </w:pPr>
      <w:r>
        <w:t xml:space="preserve">            c = n),</w:t>
      </w:r>
    </w:p>
    <w:p w14:paraId="24B07DCF" w14:textId="77777777" w:rsidR="005E6A9E" w:rsidRDefault="005E6A9E" w:rsidP="005E6A9E">
      <w:pPr>
        <w:pStyle w:val="Style1"/>
      </w:pPr>
      <w:r>
        <w:t xml:space="preserve">            s = s || {},</w:t>
      </w:r>
    </w:p>
    <w:p w14:paraId="21D73A41" w14:textId="77777777" w:rsidR="005E6A9E" w:rsidRDefault="005E6A9E" w:rsidP="005E6A9E">
      <w:pPr>
        <w:pStyle w:val="Style1"/>
      </w:pPr>
      <w:r>
        <w:t xml:space="preserve">            o &amp;&amp; (s = Object(i.a)({}, s, {</w:t>
      </w:r>
    </w:p>
    <w:p w14:paraId="58E29119" w14:textId="77777777" w:rsidR="005E6A9E" w:rsidRDefault="005E6A9E" w:rsidP="005E6A9E">
      <w:pPr>
        <w:pStyle w:val="Style1"/>
      </w:pPr>
      <w:r>
        <w:t xml:space="preserve">                queryFn: o</w:t>
      </w:r>
    </w:p>
    <w:p w14:paraId="06E562D9" w14:textId="77777777" w:rsidR="005E6A9E" w:rsidRDefault="005E6A9E" w:rsidP="005E6A9E">
      <w:pPr>
        <w:pStyle w:val="Style1"/>
      </w:pPr>
      <w:r>
        <w:t xml:space="preserve">            })),</w:t>
      </w:r>
    </w:p>
    <w:p w14:paraId="290DCE7D" w14:textId="77777777" w:rsidR="005E6A9E" w:rsidRDefault="005E6A9E" w:rsidP="005E6A9E">
      <w:pPr>
        <w:pStyle w:val="Style1"/>
      </w:pPr>
      <w:r>
        <w:t xml:space="preserve">            [u, s, c]</w:t>
      </w:r>
    </w:p>
    <w:p w14:paraId="11B758F8" w14:textId="77777777" w:rsidR="005E6A9E" w:rsidRDefault="005E6A9E" w:rsidP="005E6A9E">
      <w:pPr>
        <w:pStyle w:val="Style1"/>
      </w:pPr>
      <w:r>
        <w:t xml:space="preserve">        }</w:t>
      </w:r>
    </w:p>
    <w:p w14:paraId="41DCE77A" w14:textId="77777777" w:rsidR="005E6A9E" w:rsidRDefault="005E6A9E" w:rsidP="005E6A9E">
      <w:pPr>
        <w:pStyle w:val="Style1"/>
      </w:pPr>
      <w:r>
        <w:t xml:space="preserve">        function g(e, t) {</w:t>
      </w:r>
    </w:p>
    <w:p w14:paraId="52A914CD" w14:textId="77777777" w:rsidR="005E6A9E" w:rsidRDefault="005E6A9E" w:rsidP="005E6A9E">
      <w:pPr>
        <w:pStyle w:val="Style1"/>
      </w:pPr>
      <w:r>
        <w:t xml:space="preserve">            if (e === t)</w:t>
      </w:r>
    </w:p>
    <w:p w14:paraId="3B8FE260" w14:textId="77777777" w:rsidR="005E6A9E" w:rsidRDefault="005E6A9E" w:rsidP="005E6A9E">
      <w:pPr>
        <w:pStyle w:val="Style1"/>
      </w:pPr>
      <w:r>
        <w:t xml:space="preserve">                return e;</w:t>
      </w:r>
    </w:p>
    <w:p w14:paraId="19EC57EA" w14:textId="77777777" w:rsidR="005E6A9E" w:rsidRDefault="005E6A9E" w:rsidP="005E6A9E">
      <w:pPr>
        <w:pStyle w:val="Style1"/>
      </w:pPr>
      <w:r>
        <w:t xml:space="preserve">            var r = Array.isArray(e) &amp;&amp; Array.isArray(t);</w:t>
      </w:r>
    </w:p>
    <w:p w14:paraId="1AF57A16" w14:textId="77777777" w:rsidR="005E6A9E" w:rsidRDefault="005E6A9E" w:rsidP="005E6A9E">
      <w:pPr>
        <w:pStyle w:val="Style1"/>
      </w:pPr>
      <w:r>
        <w:t xml:space="preserve">            if (r || b(e) &amp;&amp; b(t)) {</w:t>
      </w:r>
    </w:p>
    <w:p w14:paraId="56595BCF" w14:textId="77777777" w:rsidR="005E6A9E" w:rsidRDefault="005E6A9E" w:rsidP="005E6A9E">
      <w:pPr>
        <w:pStyle w:val="Style1"/>
      </w:pPr>
      <w:r>
        <w:t xml:space="preserve">                for (var n = r ? e.length : Object.keys(e).length, i = r ? t : Object.keys(t), u = i.length, o = r ? [] : {}, s = 0, c = 0; c &lt; u; c++) {</w:t>
      </w:r>
    </w:p>
    <w:p w14:paraId="3D23E86B" w14:textId="77777777" w:rsidR="005E6A9E" w:rsidRDefault="005E6A9E" w:rsidP="005E6A9E">
      <w:pPr>
        <w:pStyle w:val="Style1"/>
      </w:pPr>
      <w:r>
        <w:t xml:space="preserve">                    var a = r ? c : i[c];</w:t>
      </w:r>
    </w:p>
    <w:p w14:paraId="25983102" w14:textId="77777777" w:rsidR="005E6A9E" w:rsidRDefault="005E6A9E" w:rsidP="005E6A9E">
      <w:pPr>
        <w:pStyle w:val="Style1"/>
      </w:pPr>
      <w:r>
        <w:t xml:space="preserve">                    o[a] = g(e[a], t[a]),</w:t>
      </w:r>
    </w:p>
    <w:p w14:paraId="5A9CCEED" w14:textId="77777777" w:rsidR="005E6A9E" w:rsidRDefault="005E6A9E" w:rsidP="005E6A9E">
      <w:pPr>
        <w:pStyle w:val="Style1"/>
      </w:pPr>
      <w:r>
        <w:t xml:space="preserve">                    o[a] === e[a] &amp;&amp; s++</w:t>
      </w:r>
    </w:p>
    <w:p w14:paraId="4CBB3296" w14:textId="77777777" w:rsidR="005E6A9E" w:rsidRDefault="005E6A9E" w:rsidP="005E6A9E">
      <w:pPr>
        <w:pStyle w:val="Style1"/>
      </w:pPr>
      <w:r>
        <w:t xml:space="preserve">                }</w:t>
      </w:r>
    </w:p>
    <w:p w14:paraId="44909230" w14:textId="77777777" w:rsidR="005E6A9E" w:rsidRDefault="005E6A9E" w:rsidP="005E6A9E">
      <w:pPr>
        <w:pStyle w:val="Style1"/>
      </w:pPr>
      <w:r>
        <w:t xml:space="preserve">                return n === u &amp;&amp; s === n ? e : o</w:t>
      </w:r>
    </w:p>
    <w:p w14:paraId="79451247" w14:textId="77777777" w:rsidR="005E6A9E" w:rsidRDefault="005E6A9E" w:rsidP="005E6A9E">
      <w:pPr>
        <w:pStyle w:val="Style1"/>
      </w:pPr>
      <w:r>
        <w:t xml:space="preserve">            }</w:t>
      </w:r>
    </w:p>
    <w:p w14:paraId="69DB1BA3" w14:textId="77777777" w:rsidR="005E6A9E" w:rsidRDefault="005E6A9E" w:rsidP="005E6A9E">
      <w:pPr>
        <w:pStyle w:val="Style1"/>
      </w:pPr>
      <w:r>
        <w:t xml:space="preserve">            return t</w:t>
      </w:r>
    </w:p>
    <w:p w14:paraId="15C02125" w14:textId="77777777" w:rsidR="005E6A9E" w:rsidRDefault="005E6A9E" w:rsidP="005E6A9E">
      <w:pPr>
        <w:pStyle w:val="Style1"/>
      </w:pPr>
      <w:r>
        <w:t xml:space="preserve">        }</w:t>
      </w:r>
    </w:p>
    <w:p w14:paraId="06C4559F" w14:textId="77777777" w:rsidR="005E6A9E" w:rsidRDefault="005E6A9E" w:rsidP="005E6A9E">
      <w:pPr>
        <w:pStyle w:val="Style1"/>
      </w:pPr>
      <w:r>
        <w:t xml:space="preserve">        function b(e) {</w:t>
      </w:r>
    </w:p>
    <w:p w14:paraId="35156BAF" w14:textId="77777777" w:rsidR="005E6A9E" w:rsidRDefault="005E6A9E" w:rsidP="005E6A9E">
      <w:pPr>
        <w:pStyle w:val="Style1"/>
      </w:pPr>
      <w:r>
        <w:t xml:space="preserve">            if (!m(e))</w:t>
      </w:r>
    </w:p>
    <w:p w14:paraId="11D0F7E3" w14:textId="77777777" w:rsidR="005E6A9E" w:rsidRDefault="005E6A9E" w:rsidP="005E6A9E">
      <w:pPr>
        <w:pStyle w:val="Style1"/>
      </w:pPr>
      <w:r>
        <w:t xml:space="preserve">                return !1;</w:t>
      </w:r>
    </w:p>
    <w:p w14:paraId="18C274BE" w14:textId="77777777" w:rsidR="005E6A9E" w:rsidRDefault="005E6A9E" w:rsidP="005E6A9E">
      <w:pPr>
        <w:pStyle w:val="Style1"/>
      </w:pPr>
      <w:r>
        <w:t xml:space="preserve">            var t = e.constructor;</w:t>
      </w:r>
    </w:p>
    <w:p w14:paraId="7705561E" w14:textId="77777777" w:rsidR="005E6A9E" w:rsidRDefault="005E6A9E" w:rsidP="005E6A9E">
      <w:pPr>
        <w:pStyle w:val="Style1"/>
      </w:pPr>
      <w:r>
        <w:t xml:space="preserve">            if (void 0 === t)</w:t>
      </w:r>
    </w:p>
    <w:p w14:paraId="22C5A679" w14:textId="77777777" w:rsidR="005E6A9E" w:rsidRDefault="005E6A9E" w:rsidP="005E6A9E">
      <w:pPr>
        <w:pStyle w:val="Style1"/>
      </w:pPr>
      <w:r>
        <w:t xml:space="preserve">                return !0;</w:t>
      </w:r>
    </w:p>
    <w:p w14:paraId="13904740" w14:textId="77777777" w:rsidR="005E6A9E" w:rsidRDefault="005E6A9E" w:rsidP="005E6A9E">
      <w:pPr>
        <w:pStyle w:val="Style1"/>
      </w:pPr>
      <w:r>
        <w:t xml:space="preserve">            var r = t.prototype;</w:t>
      </w:r>
    </w:p>
    <w:p w14:paraId="210A2D2E" w14:textId="77777777" w:rsidR="005E6A9E" w:rsidRDefault="005E6A9E" w:rsidP="005E6A9E">
      <w:pPr>
        <w:pStyle w:val="Style1"/>
      </w:pPr>
      <w:r>
        <w:t xml:space="preserve">            return !!m(r) &amp;&amp; !!r.hasOwnProperty("isPrototypeOf")</w:t>
      </w:r>
    </w:p>
    <w:p w14:paraId="1E7409C4" w14:textId="77777777" w:rsidR="005E6A9E" w:rsidRDefault="005E6A9E" w:rsidP="005E6A9E">
      <w:pPr>
        <w:pStyle w:val="Style1"/>
      </w:pPr>
      <w:r>
        <w:t xml:space="preserve">        }</w:t>
      </w:r>
    </w:p>
    <w:p w14:paraId="64A765B0" w14:textId="77777777" w:rsidR="005E6A9E" w:rsidRDefault="005E6A9E" w:rsidP="005E6A9E">
      <w:pPr>
        <w:pStyle w:val="Style1"/>
      </w:pPr>
      <w:r>
        <w:t xml:space="preserve">        function m(e) {</w:t>
      </w:r>
    </w:p>
    <w:p w14:paraId="04F507B4" w14:textId="77777777" w:rsidR="005E6A9E" w:rsidRDefault="005E6A9E" w:rsidP="005E6A9E">
      <w:pPr>
        <w:pStyle w:val="Style1"/>
      </w:pPr>
      <w:r>
        <w:t xml:space="preserve">            return "[object Object]" === Object.prototype.toString.call(e)</w:t>
      </w:r>
    </w:p>
    <w:p w14:paraId="4735340B" w14:textId="77777777" w:rsidR="005E6A9E" w:rsidRDefault="005E6A9E" w:rsidP="005E6A9E">
      <w:pPr>
        <w:pStyle w:val="Style1"/>
      </w:pPr>
      <w:r>
        <w:t xml:space="preserve">        }</w:t>
      </w:r>
    </w:p>
    <w:p w14:paraId="5F1A77EA" w14:textId="77777777" w:rsidR="005E6A9E" w:rsidRDefault="005E6A9E" w:rsidP="005E6A9E">
      <w:pPr>
        <w:pStyle w:val="Style1"/>
      </w:pPr>
      <w:r>
        <w:t xml:space="preserve">        function w(e) {</w:t>
      </w:r>
    </w:p>
    <w:p w14:paraId="157737C2" w14:textId="77777777" w:rsidR="005E6A9E" w:rsidRDefault="005E6A9E" w:rsidP="005E6A9E">
      <w:pPr>
        <w:pStyle w:val="Style1"/>
      </w:pPr>
      <w:r>
        <w:t xml:space="preserve">            return e instanceof u</w:t>
      </w:r>
    </w:p>
    <w:p w14:paraId="19A2C899" w14:textId="77777777" w:rsidR="005E6A9E" w:rsidRDefault="005E6A9E" w:rsidP="005E6A9E">
      <w:pPr>
        <w:pStyle w:val="Style1"/>
      </w:pPr>
      <w:r>
        <w:t xml:space="preserve">        }</w:t>
      </w:r>
    </w:p>
    <w:p w14:paraId="14F65520" w14:textId="77777777" w:rsidR="005E6A9E" w:rsidRDefault="005E6A9E" w:rsidP="005E6A9E">
      <w:pPr>
        <w:pStyle w:val="Style1"/>
      </w:pPr>
      <w:r>
        <w:t xml:space="preserve">        function Q(e) {</w:t>
      </w:r>
    </w:p>
    <w:p w14:paraId="492C614D" w14:textId="77777777" w:rsidR="005E6A9E" w:rsidRDefault="005E6A9E" w:rsidP="005E6A9E">
      <w:pPr>
        <w:pStyle w:val="Style1"/>
      </w:pPr>
      <w:r>
        <w:t xml:space="preserve">            return {</w:t>
      </w:r>
    </w:p>
    <w:p w14:paraId="469D950C" w14:textId="77777777" w:rsidR="005E6A9E" w:rsidRDefault="005E6A9E" w:rsidP="005E6A9E">
      <w:pPr>
        <w:pStyle w:val="Style1"/>
      </w:pPr>
      <w:r>
        <w:t xml:space="preserve">                status: e,</w:t>
      </w:r>
    </w:p>
    <w:p w14:paraId="266BD18A" w14:textId="77777777" w:rsidR="005E6A9E" w:rsidRDefault="005E6A9E" w:rsidP="005E6A9E">
      <w:pPr>
        <w:pStyle w:val="Style1"/>
      </w:pPr>
      <w:r>
        <w:t xml:space="preserve">                isLoading: e === n.Loading,</w:t>
      </w:r>
    </w:p>
    <w:p w14:paraId="11526F5B" w14:textId="77777777" w:rsidR="005E6A9E" w:rsidRDefault="005E6A9E" w:rsidP="005E6A9E">
      <w:pPr>
        <w:pStyle w:val="Style1"/>
      </w:pPr>
      <w:r>
        <w:t xml:space="preserve">                isSuccess: e === n.Success,</w:t>
      </w:r>
    </w:p>
    <w:p w14:paraId="2286AFD5" w14:textId="77777777" w:rsidR="005E6A9E" w:rsidRDefault="005E6A9E" w:rsidP="005E6A9E">
      <w:pPr>
        <w:pStyle w:val="Style1"/>
      </w:pPr>
      <w:r>
        <w:t xml:space="preserve">                isError: e === n.Error,</w:t>
      </w:r>
    </w:p>
    <w:p w14:paraId="24143394" w14:textId="77777777" w:rsidR="005E6A9E" w:rsidRDefault="005E6A9E" w:rsidP="005E6A9E">
      <w:pPr>
        <w:pStyle w:val="Style1"/>
      </w:pPr>
      <w:r>
        <w:t xml:space="preserve">                isIdle: e === n.Idle</w:t>
      </w:r>
    </w:p>
    <w:p w14:paraId="360B8D42" w14:textId="77777777" w:rsidR="005E6A9E" w:rsidRDefault="005E6A9E" w:rsidP="005E6A9E">
      <w:pPr>
        <w:pStyle w:val="Style1"/>
      </w:pPr>
      <w:r>
        <w:t xml:space="preserve">            }</w:t>
      </w:r>
    </w:p>
    <w:p w14:paraId="7436E44E" w14:textId="77777777" w:rsidR="005E6A9E" w:rsidRDefault="005E6A9E" w:rsidP="005E6A9E">
      <w:pPr>
        <w:pStyle w:val="Style1"/>
      </w:pPr>
      <w:r>
        <w:t xml:space="preserve">        }</w:t>
      </w:r>
    </w:p>
    <w:p w14:paraId="78E1818A" w14:textId="77777777" w:rsidR="005E6A9E" w:rsidRDefault="005E6A9E" w:rsidP="005E6A9E">
      <w:pPr>
        <w:pStyle w:val="Style1"/>
      </w:pPr>
      <w:r>
        <w:t xml:space="preserve">        function F(e) {</w:t>
      </w:r>
    </w:p>
    <w:p w14:paraId="7E33790D" w14:textId="77777777" w:rsidR="005E6A9E" w:rsidRDefault="005E6A9E" w:rsidP="005E6A9E">
      <w:pPr>
        <w:pStyle w:val="Style1"/>
      </w:pPr>
      <w:r>
        <w:t xml:space="preserve">            var t;</w:t>
      </w:r>
    </w:p>
    <w:p w14:paraId="17B7D38C" w14:textId="77777777" w:rsidR="005E6A9E" w:rsidRDefault="005E6A9E" w:rsidP="005E6A9E">
      <w:pPr>
        <w:pStyle w:val="Style1"/>
      </w:pPr>
      <w:r>
        <w:t xml:space="preserve">            return function(r) {</w:t>
      </w:r>
    </w:p>
    <w:p w14:paraId="023B6406" w14:textId="77777777" w:rsidR="005E6A9E" w:rsidRDefault="005E6A9E" w:rsidP="005E6A9E">
      <w:pPr>
        <w:pStyle w:val="Style1"/>
      </w:pPr>
      <w:r>
        <w:t xml:space="preserve">                t &amp;&amp; t(),</w:t>
      </w:r>
    </w:p>
    <w:p w14:paraId="3B78FC91" w14:textId="77777777" w:rsidR="005E6A9E" w:rsidRDefault="005E6A9E" w:rsidP="005E6A9E">
      <w:pPr>
        <w:pStyle w:val="Style1"/>
      </w:pPr>
      <w:r>
        <w:t xml:space="preserve">                t = r(e)</w:t>
      </w:r>
    </w:p>
    <w:p w14:paraId="2B7E1DF9" w14:textId="77777777" w:rsidR="005E6A9E" w:rsidRDefault="005E6A9E" w:rsidP="005E6A9E">
      <w:pPr>
        <w:pStyle w:val="Style1"/>
      </w:pPr>
      <w:r>
        <w:t xml:space="preserve">            }</w:t>
      </w:r>
    </w:p>
    <w:p w14:paraId="20509507" w14:textId="77777777" w:rsidR="005E6A9E" w:rsidRDefault="005E6A9E" w:rsidP="005E6A9E">
      <w:pPr>
        <w:pStyle w:val="Style1"/>
      </w:pPr>
      <w:r>
        <w:t xml:space="preserve">        }</w:t>
      </w:r>
    </w:p>
    <w:p w14:paraId="4E71F087" w14:textId="77777777" w:rsidR="005E6A9E" w:rsidRDefault="005E6A9E" w:rsidP="005E6A9E">
      <w:pPr>
        <w:pStyle w:val="Style1"/>
      </w:pPr>
      <w:r>
        <w:t xml:space="preserve">        function S(e) {</w:t>
      </w:r>
    </w:p>
    <w:p w14:paraId="042553B9" w14:textId="77777777" w:rsidR="005E6A9E" w:rsidRDefault="005E6A9E" w:rsidP="005E6A9E">
      <w:pPr>
        <w:pStyle w:val="Style1"/>
      </w:pPr>
      <w:r>
        <w:t xml:space="preserve">            Promise.resolve().then(e).catch((function(e) {</w:t>
      </w:r>
    </w:p>
    <w:p w14:paraId="27098A2B" w14:textId="77777777" w:rsidR="005E6A9E" w:rsidRDefault="005E6A9E" w:rsidP="005E6A9E">
      <w:pPr>
        <w:pStyle w:val="Style1"/>
      </w:pPr>
      <w:r>
        <w:t xml:space="preserve">                return setTimeout((function() {</w:t>
      </w:r>
    </w:p>
    <w:p w14:paraId="340662AC" w14:textId="77777777" w:rsidR="005E6A9E" w:rsidRDefault="005E6A9E" w:rsidP="005E6A9E">
      <w:pPr>
        <w:pStyle w:val="Style1"/>
      </w:pPr>
      <w:r>
        <w:t xml:space="preserve">                    throw e</w:t>
      </w:r>
    </w:p>
    <w:p w14:paraId="74042C29" w14:textId="77777777" w:rsidR="005E6A9E" w:rsidRDefault="005E6A9E" w:rsidP="005E6A9E">
      <w:pPr>
        <w:pStyle w:val="Style1"/>
      </w:pPr>
      <w:r>
        <w:t xml:space="preserve">                }</w:t>
      </w:r>
    </w:p>
    <w:p w14:paraId="5F1F0C44" w14:textId="77777777" w:rsidR="005E6A9E" w:rsidRDefault="005E6A9E" w:rsidP="005E6A9E">
      <w:pPr>
        <w:pStyle w:val="Style1"/>
      </w:pPr>
      <w:r>
        <w:t xml:space="preserve">                ))</w:t>
      </w:r>
    </w:p>
    <w:p w14:paraId="452671C8" w14:textId="77777777" w:rsidR="005E6A9E" w:rsidRDefault="005E6A9E" w:rsidP="005E6A9E">
      <w:pPr>
        <w:pStyle w:val="Style1"/>
      </w:pPr>
      <w:r>
        <w:t xml:space="preserve">            }</w:t>
      </w:r>
    </w:p>
    <w:p w14:paraId="6EE7E0C4" w14:textId="77777777" w:rsidR="005E6A9E" w:rsidRDefault="005E6A9E" w:rsidP="005E6A9E">
      <w:pPr>
        <w:pStyle w:val="Style1"/>
      </w:pPr>
      <w:r>
        <w:t xml:space="preserve">            ))</w:t>
      </w:r>
    </w:p>
    <w:p w14:paraId="50A6BA9C" w14:textId="77777777" w:rsidR="005E6A9E" w:rsidRDefault="005E6A9E" w:rsidP="005E6A9E">
      <w:pPr>
        <w:pStyle w:val="Style1"/>
      </w:pPr>
      <w:r>
        <w:t xml:space="preserve">        }</w:t>
      </w:r>
    </w:p>
    <w:p w14:paraId="2751D2CF" w14:textId="77777777" w:rsidR="005E6A9E" w:rsidRDefault="005E6A9E" w:rsidP="005E6A9E">
      <w:pPr>
        <w:pStyle w:val="Style1"/>
      </w:pPr>
      <w:r>
        <w:t xml:space="preserve">        var C = function(e) {</w:t>
      </w:r>
    </w:p>
    <w:p w14:paraId="09110467" w14:textId="77777777" w:rsidR="005E6A9E" w:rsidRDefault="005E6A9E" w:rsidP="005E6A9E">
      <w:pPr>
        <w:pStyle w:val="Style1"/>
      </w:pPr>
      <w:r>
        <w:t xml:space="preserve">            e()</w:t>
      </w:r>
    </w:p>
    <w:p w14:paraId="6CE2958B" w14:textId="77777777" w:rsidR="005E6A9E" w:rsidRDefault="005E6A9E" w:rsidP="005E6A9E">
      <w:pPr>
        <w:pStyle w:val="Style1"/>
      </w:pPr>
      <w:r>
        <w:t xml:space="preserve">        }</w:t>
      </w:r>
    </w:p>
    <w:p w14:paraId="4B8FE331" w14:textId="77777777" w:rsidR="005E6A9E" w:rsidRDefault="005E6A9E" w:rsidP="005E6A9E">
      <w:pPr>
        <w:pStyle w:val="Style1"/>
      </w:pPr>
      <w:r>
        <w:t xml:space="preserve">          , q = {</w:t>
      </w:r>
    </w:p>
    <w:p w14:paraId="6A0BA5A4" w14:textId="77777777" w:rsidR="005E6A9E" w:rsidRDefault="005E6A9E" w:rsidP="005E6A9E">
      <w:pPr>
        <w:pStyle w:val="Style1"/>
      </w:pPr>
      <w:r>
        <w:t xml:space="preserve">            queries: {</w:t>
      </w:r>
    </w:p>
    <w:p w14:paraId="5BDE726C" w14:textId="77777777" w:rsidR="005E6A9E" w:rsidRDefault="005E6A9E" w:rsidP="005E6A9E">
      <w:pPr>
        <w:pStyle w:val="Style1"/>
      </w:pPr>
      <w:r>
        <w:t xml:space="preserve">                cacheTime: 3e5,</w:t>
      </w:r>
    </w:p>
    <w:p w14:paraId="7FD87E02" w14:textId="77777777" w:rsidR="005E6A9E" w:rsidRDefault="005E6A9E" w:rsidP="005E6A9E">
      <w:pPr>
        <w:pStyle w:val="Style1"/>
      </w:pPr>
      <w:r>
        <w:t xml:space="preserve">                enabled: !0,</w:t>
      </w:r>
    </w:p>
    <w:p w14:paraId="2F671EB2" w14:textId="77777777" w:rsidR="005E6A9E" w:rsidRDefault="005E6A9E" w:rsidP="005E6A9E">
      <w:pPr>
        <w:pStyle w:val="Style1"/>
      </w:pPr>
      <w:r>
        <w:t xml:space="preserve">                notifyOnStatusChange: !0,</w:t>
      </w:r>
    </w:p>
    <w:p w14:paraId="221151D5" w14:textId="77777777" w:rsidR="005E6A9E" w:rsidRDefault="005E6A9E" w:rsidP="005E6A9E">
      <w:pPr>
        <w:pStyle w:val="Style1"/>
      </w:pPr>
      <w:r>
        <w:t xml:space="preserve">                queryFn: function() {</w:t>
      </w:r>
    </w:p>
    <w:p w14:paraId="0D7D1094" w14:textId="77777777" w:rsidR="005E6A9E" w:rsidRDefault="005E6A9E" w:rsidP="005E6A9E">
      <w:pPr>
        <w:pStyle w:val="Style1"/>
      </w:pPr>
      <w:r>
        <w:t xml:space="preserve">                    return Promise.reject()</w:t>
      </w:r>
    </w:p>
    <w:p w14:paraId="11F1BA16" w14:textId="77777777" w:rsidR="005E6A9E" w:rsidRDefault="005E6A9E" w:rsidP="005E6A9E">
      <w:pPr>
        <w:pStyle w:val="Style1"/>
      </w:pPr>
      <w:r>
        <w:t xml:space="preserve">                },</w:t>
      </w:r>
    </w:p>
    <w:p w14:paraId="017C99F0" w14:textId="77777777" w:rsidR="005E6A9E" w:rsidRDefault="005E6A9E" w:rsidP="005E6A9E">
      <w:pPr>
        <w:pStyle w:val="Style1"/>
      </w:pPr>
      <w:r>
        <w:t xml:space="preserve">                queryKeySerializerFn: function(e) {</w:t>
      </w:r>
    </w:p>
    <w:p w14:paraId="242A4BA7" w14:textId="77777777" w:rsidR="005E6A9E" w:rsidRDefault="005E6A9E" w:rsidP="005E6A9E">
      <w:pPr>
        <w:pStyle w:val="Style1"/>
      </w:pPr>
      <w:r>
        <w:t xml:space="preserve">                    try {</w:t>
      </w:r>
    </w:p>
    <w:p w14:paraId="05A519BE" w14:textId="77777777" w:rsidR="005E6A9E" w:rsidRDefault="005E6A9E" w:rsidP="005E6A9E">
      <w:pPr>
        <w:pStyle w:val="Style1"/>
      </w:pPr>
      <w:r>
        <w:t xml:space="preserve">                        var t = Array.isArray(e) ? e : [e]</w:t>
      </w:r>
    </w:p>
    <w:p w14:paraId="29D9455C" w14:textId="77777777" w:rsidR="005E6A9E" w:rsidRDefault="005E6A9E" w:rsidP="005E6A9E">
      <w:pPr>
        <w:pStyle w:val="Style1"/>
      </w:pPr>
      <w:r>
        <w:t xml:space="preserve">                          , r = function(e) {</w:t>
      </w:r>
    </w:p>
    <w:p w14:paraId="0F46A684" w14:textId="77777777" w:rsidR="005E6A9E" w:rsidRDefault="005E6A9E" w:rsidP="005E6A9E">
      <w:pPr>
        <w:pStyle w:val="Style1"/>
      </w:pPr>
      <w:r>
        <w:t xml:space="preserve">                            return JSON.stringify(e, f)</w:t>
      </w:r>
    </w:p>
    <w:p w14:paraId="246EC7BF" w14:textId="77777777" w:rsidR="005E6A9E" w:rsidRDefault="005E6A9E" w:rsidP="005E6A9E">
      <w:pPr>
        <w:pStyle w:val="Style1"/>
      </w:pPr>
      <w:r>
        <w:t xml:space="preserve">                        }(t);</w:t>
      </w:r>
    </w:p>
    <w:p w14:paraId="48F1A58B" w14:textId="77777777" w:rsidR="005E6A9E" w:rsidRDefault="005E6A9E" w:rsidP="005E6A9E">
      <w:pPr>
        <w:pStyle w:val="Style1"/>
      </w:pPr>
      <w:r>
        <w:t xml:space="preserve">                        return [r, t = JSON.parse(r)]</w:t>
      </w:r>
    </w:p>
    <w:p w14:paraId="79689BB3" w14:textId="77777777" w:rsidR="005E6A9E" w:rsidRDefault="005E6A9E" w:rsidP="005E6A9E">
      <w:pPr>
        <w:pStyle w:val="Style1"/>
      </w:pPr>
      <w:r>
        <w:t xml:space="preserve">                    } catch (e) {</w:t>
      </w:r>
    </w:p>
    <w:p w14:paraId="3D2A0E39" w14:textId="77777777" w:rsidR="005E6A9E" w:rsidRDefault="005E6A9E" w:rsidP="005E6A9E">
      <w:pPr>
        <w:pStyle w:val="Style1"/>
      </w:pPr>
      <w:r>
        <w:t xml:space="preserve">                        throw new Error("A valid query key is required!")</w:t>
      </w:r>
    </w:p>
    <w:p w14:paraId="117085A3" w14:textId="77777777" w:rsidR="005E6A9E" w:rsidRDefault="005E6A9E" w:rsidP="005E6A9E">
      <w:pPr>
        <w:pStyle w:val="Style1"/>
      </w:pPr>
      <w:r>
        <w:t xml:space="preserve">                    }</w:t>
      </w:r>
    </w:p>
    <w:p w14:paraId="24C38B65" w14:textId="77777777" w:rsidR="005E6A9E" w:rsidRDefault="005E6A9E" w:rsidP="005E6A9E">
      <w:pPr>
        <w:pStyle w:val="Style1"/>
      </w:pPr>
      <w:r>
        <w:t xml:space="preserve">                },</w:t>
      </w:r>
    </w:p>
    <w:p w14:paraId="7CC7589C" w14:textId="77777777" w:rsidR="005E6A9E" w:rsidRDefault="005E6A9E" w:rsidP="005E6A9E">
      <w:pPr>
        <w:pStyle w:val="Style1"/>
      </w:pPr>
      <w:r>
        <w:t xml:space="preserve">                refetchOnMount: !0,</w:t>
      </w:r>
    </w:p>
    <w:p w14:paraId="069F5E59" w14:textId="77777777" w:rsidR="005E6A9E" w:rsidRDefault="005E6A9E" w:rsidP="005E6A9E">
      <w:pPr>
        <w:pStyle w:val="Style1"/>
      </w:pPr>
      <w:r>
        <w:t xml:space="preserve">                refetchOnReconnect: !0,</w:t>
      </w:r>
    </w:p>
    <w:p w14:paraId="2AF3319C" w14:textId="77777777" w:rsidR="005E6A9E" w:rsidRDefault="005E6A9E" w:rsidP="005E6A9E">
      <w:pPr>
        <w:pStyle w:val="Style1"/>
      </w:pPr>
      <w:r>
        <w:t xml:space="preserve">                refetchOnWindowFocus: !0,</w:t>
      </w:r>
    </w:p>
    <w:p w14:paraId="4EC2E6C4" w14:textId="77777777" w:rsidR="005E6A9E" w:rsidRDefault="005E6A9E" w:rsidP="005E6A9E">
      <w:pPr>
        <w:pStyle w:val="Style1"/>
      </w:pPr>
      <w:r>
        <w:t xml:space="preserve">                retry: 3,</w:t>
      </w:r>
    </w:p>
    <w:p w14:paraId="261BD6C7" w14:textId="77777777" w:rsidR="005E6A9E" w:rsidRDefault="005E6A9E" w:rsidP="005E6A9E">
      <w:pPr>
        <w:pStyle w:val="Style1"/>
      </w:pPr>
      <w:r>
        <w:t xml:space="preserve">                retryDelay: function(e) {</w:t>
      </w:r>
    </w:p>
    <w:p w14:paraId="150B6783" w14:textId="77777777" w:rsidR="005E6A9E" w:rsidRDefault="005E6A9E" w:rsidP="005E6A9E">
      <w:pPr>
        <w:pStyle w:val="Style1"/>
      </w:pPr>
      <w:r>
        <w:t xml:space="preserve">                    return Math.min(1e3 * Math.pow(2, e), 3e4)</w:t>
      </w:r>
    </w:p>
    <w:p w14:paraId="718ED08C" w14:textId="77777777" w:rsidR="005E6A9E" w:rsidRDefault="005E6A9E" w:rsidP="005E6A9E">
      <w:pPr>
        <w:pStyle w:val="Style1"/>
      </w:pPr>
      <w:r>
        <w:t xml:space="preserve">                },</w:t>
      </w:r>
    </w:p>
    <w:p w14:paraId="0EE38166" w14:textId="77777777" w:rsidR="005E6A9E" w:rsidRDefault="005E6A9E" w:rsidP="005E6A9E">
      <w:pPr>
        <w:pStyle w:val="Style1"/>
      </w:pPr>
      <w:r>
        <w:t xml:space="preserve">                staleTime: 0,</w:t>
      </w:r>
    </w:p>
    <w:p w14:paraId="48E7E751" w14:textId="77777777" w:rsidR="005E6A9E" w:rsidRDefault="005E6A9E" w:rsidP="005E6A9E">
      <w:pPr>
        <w:pStyle w:val="Style1"/>
      </w:pPr>
      <w:r>
        <w:t xml:space="preserve">                structuralSharing: !0</w:t>
      </w:r>
    </w:p>
    <w:p w14:paraId="03A1F049" w14:textId="77777777" w:rsidR="005E6A9E" w:rsidRDefault="005E6A9E" w:rsidP="005E6A9E">
      <w:pPr>
        <w:pStyle w:val="Style1"/>
      </w:pPr>
      <w:r>
        <w:t xml:space="preserve">            }</w:t>
      </w:r>
    </w:p>
    <w:p w14:paraId="768BDC89" w14:textId="77777777" w:rsidR="005E6A9E" w:rsidRDefault="005E6A9E" w:rsidP="005E6A9E">
      <w:pPr>
        <w:pStyle w:val="Style1"/>
      </w:pPr>
      <w:r>
        <w:t xml:space="preserve">        };</w:t>
      </w:r>
    </w:p>
    <w:p w14:paraId="6E986090" w14:textId="77777777" w:rsidR="005E6A9E" w:rsidRDefault="005E6A9E" w:rsidP="005E6A9E">
      <w:pPr>
        <w:pStyle w:val="Style1"/>
      </w:pPr>
      <w:r>
        <w:t xml:space="preserve">        function O(e, t, r, n) {</w:t>
      </w:r>
    </w:p>
    <w:p w14:paraId="66BD6A9F" w14:textId="77777777" w:rsidR="005E6A9E" w:rsidRDefault="005E6A9E" w:rsidP="005E6A9E">
      <w:pPr>
        <w:pStyle w:val="Style1"/>
      </w:pPr>
      <w:r>
        <w:t xml:space="preserve">            var u = e.getDefaultConfig()</w:t>
      </w:r>
    </w:p>
    <w:p w14:paraId="0BB04EC6" w14:textId="77777777" w:rsidR="005E6A9E" w:rsidRDefault="005E6A9E" w:rsidP="005E6A9E">
      <w:pPr>
        <w:pStyle w:val="Style1"/>
      </w:pPr>
      <w:r>
        <w:t xml:space="preserve">              , o = Object(i.a)({}, q.queries, null == u ? void 0 : u.shared, null == u ? void 0 : u.queries, null == r ? void 0 : r.shared, null == r ? void 0 : r.queries, n)</w:t>
      </w:r>
    </w:p>
    <w:p w14:paraId="05CAC2D2" w14:textId="77777777" w:rsidR="005E6A9E" w:rsidRDefault="005E6A9E" w:rsidP="005E6A9E">
      <w:pPr>
        <w:pStyle w:val="Style1"/>
      </w:pPr>
      <w:r>
        <w:t xml:space="preserve">              , s = o.queryKeySerializerFn(t);</w:t>
      </w:r>
    </w:p>
    <w:p w14:paraId="4EA0B14E" w14:textId="77777777" w:rsidR="005E6A9E" w:rsidRDefault="005E6A9E" w:rsidP="005E6A9E">
      <w:pPr>
        <w:pStyle w:val="Style1"/>
      </w:pPr>
      <w:r>
        <w:t xml:space="preserve">            return o.queryCache = e,</w:t>
      </w:r>
    </w:p>
    <w:p w14:paraId="05BECDF6" w14:textId="77777777" w:rsidR="005E6A9E" w:rsidRDefault="005E6A9E" w:rsidP="005E6A9E">
      <w:pPr>
        <w:pStyle w:val="Style1"/>
      </w:pPr>
      <w:r>
        <w:t xml:space="preserve">            o.queryHash = s[0],</w:t>
      </w:r>
    </w:p>
    <w:p w14:paraId="03F01AEE" w14:textId="77777777" w:rsidR="005E6A9E" w:rsidRDefault="005E6A9E" w:rsidP="005E6A9E">
      <w:pPr>
        <w:pStyle w:val="Style1"/>
      </w:pPr>
      <w:r>
        <w:t xml:space="preserve">            o.queryKey = s[1],</w:t>
      </w:r>
    </w:p>
    <w:p w14:paraId="2D45D7A8" w14:textId="77777777" w:rsidR="005E6A9E" w:rsidRDefault="005E6A9E" w:rsidP="005E6A9E">
      <w:pPr>
        <w:pStyle w:val="Style1"/>
      </w:pPr>
      <w:r>
        <w:t xml:space="preserve">            o</w:t>
      </w:r>
    </w:p>
    <w:p w14:paraId="6B6F0E89" w14:textId="77777777" w:rsidR="005E6A9E" w:rsidRDefault="005E6A9E" w:rsidP="005E6A9E">
      <w:pPr>
        <w:pStyle w:val="Style1"/>
      </w:pPr>
      <w:r>
        <w:t xml:space="preserve">        }</w:t>
      </w:r>
    </w:p>
    <w:p w14:paraId="1E8D9B0D" w14:textId="77777777" w:rsidR="005E6A9E" w:rsidRDefault="005E6A9E" w:rsidP="005E6A9E">
      <w:pPr>
        <w:pStyle w:val="Style1"/>
      </w:pPr>
      <w:r>
        <w:t xml:space="preserve">        var T = new (function() {</w:t>
      </w:r>
    </w:p>
    <w:p w14:paraId="3982102C" w14:textId="77777777" w:rsidR="005E6A9E" w:rsidRDefault="005E6A9E" w:rsidP="005E6A9E">
      <w:pPr>
        <w:pStyle w:val="Style1"/>
      </w:pPr>
      <w:r>
        <w:t xml:space="preserve">            function e() {</w:t>
      </w:r>
    </w:p>
    <w:p w14:paraId="4DB348A4" w14:textId="77777777" w:rsidR="005E6A9E" w:rsidRDefault="005E6A9E" w:rsidP="005E6A9E">
      <w:pPr>
        <w:pStyle w:val="Style1"/>
      </w:pPr>
      <w:r>
        <w:t xml:space="preserve">                this.queue = [],</w:t>
      </w:r>
    </w:p>
    <w:p w14:paraId="71F6A18E" w14:textId="77777777" w:rsidR="005E6A9E" w:rsidRDefault="005E6A9E" w:rsidP="005E6A9E">
      <w:pPr>
        <w:pStyle w:val="Style1"/>
      </w:pPr>
      <w:r>
        <w:t xml:space="preserve">                this.transactions = 0</w:t>
      </w:r>
    </w:p>
    <w:p w14:paraId="1DA0A698" w14:textId="77777777" w:rsidR="005E6A9E" w:rsidRDefault="005E6A9E" w:rsidP="005E6A9E">
      <w:pPr>
        <w:pStyle w:val="Style1"/>
      </w:pPr>
      <w:r>
        <w:t xml:space="preserve">            }</w:t>
      </w:r>
    </w:p>
    <w:p w14:paraId="3723DF2D" w14:textId="77777777" w:rsidR="005E6A9E" w:rsidRDefault="005E6A9E" w:rsidP="005E6A9E">
      <w:pPr>
        <w:pStyle w:val="Style1"/>
      </w:pPr>
      <w:r>
        <w:t xml:space="preserve">            var t = e.prototype;</w:t>
      </w:r>
    </w:p>
    <w:p w14:paraId="76357F89" w14:textId="77777777" w:rsidR="005E6A9E" w:rsidRDefault="005E6A9E" w:rsidP="005E6A9E">
      <w:pPr>
        <w:pStyle w:val="Style1"/>
      </w:pPr>
      <w:r>
        <w:t xml:space="preserve">            return t.batch = function(e) {</w:t>
      </w:r>
    </w:p>
    <w:p w14:paraId="7D6AA1D4" w14:textId="77777777" w:rsidR="005E6A9E" w:rsidRDefault="005E6A9E" w:rsidP="005E6A9E">
      <w:pPr>
        <w:pStyle w:val="Style1"/>
      </w:pPr>
      <w:r>
        <w:t xml:space="preserve">                this.transactions++;</w:t>
      </w:r>
    </w:p>
    <w:p w14:paraId="7ECF33FA" w14:textId="77777777" w:rsidR="005E6A9E" w:rsidRDefault="005E6A9E" w:rsidP="005E6A9E">
      <w:pPr>
        <w:pStyle w:val="Style1"/>
      </w:pPr>
      <w:r>
        <w:t xml:space="preserve">                var t = e();</w:t>
      </w:r>
    </w:p>
    <w:p w14:paraId="6E0A08A9" w14:textId="77777777" w:rsidR="005E6A9E" w:rsidRDefault="005E6A9E" w:rsidP="005E6A9E">
      <w:pPr>
        <w:pStyle w:val="Style1"/>
      </w:pPr>
      <w:r>
        <w:t xml:space="preserve">                return this.transactions--,</w:t>
      </w:r>
    </w:p>
    <w:p w14:paraId="11FB2B91" w14:textId="77777777" w:rsidR="005E6A9E" w:rsidRDefault="005E6A9E" w:rsidP="005E6A9E">
      <w:pPr>
        <w:pStyle w:val="Style1"/>
      </w:pPr>
      <w:r>
        <w:t xml:space="preserve">                this.transactions || this.flush(),</w:t>
      </w:r>
    </w:p>
    <w:p w14:paraId="6BC30A01" w14:textId="77777777" w:rsidR="005E6A9E" w:rsidRDefault="005E6A9E" w:rsidP="005E6A9E">
      <w:pPr>
        <w:pStyle w:val="Style1"/>
      </w:pPr>
      <w:r>
        <w:t xml:space="preserve">                t</w:t>
      </w:r>
    </w:p>
    <w:p w14:paraId="3463A846" w14:textId="77777777" w:rsidR="005E6A9E" w:rsidRDefault="005E6A9E" w:rsidP="005E6A9E">
      <w:pPr>
        <w:pStyle w:val="Style1"/>
      </w:pPr>
      <w:r>
        <w:t xml:space="preserve">            }</w:t>
      </w:r>
    </w:p>
    <w:p w14:paraId="6E3B4C16" w14:textId="77777777" w:rsidR="005E6A9E" w:rsidRDefault="005E6A9E" w:rsidP="005E6A9E">
      <w:pPr>
        <w:pStyle w:val="Style1"/>
      </w:pPr>
      <w:r>
        <w:t xml:space="preserve">            ,</w:t>
      </w:r>
    </w:p>
    <w:p w14:paraId="73E2CCD8" w14:textId="77777777" w:rsidR="005E6A9E" w:rsidRDefault="005E6A9E" w:rsidP="005E6A9E">
      <w:pPr>
        <w:pStyle w:val="Style1"/>
      </w:pPr>
      <w:r>
        <w:t xml:space="preserve">            t.schedule = function(e) {</w:t>
      </w:r>
    </w:p>
    <w:p w14:paraId="5ED96730" w14:textId="77777777" w:rsidR="005E6A9E" w:rsidRDefault="005E6A9E" w:rsidP="005E6A9E">
      <w:pPr>
        <w:pStyle w:val="Style1"/>
      </w:pPr>
      <w:r>
        <w:t xml:space="preserve">                this.transactions ? this.queue.push(e) : S((function() {</w:t>
      </w:r>
    </w:p>
    <w:p w14:paraId="55588BDB" w14:textId="77777777" w:rsidR="005E6A9E" w:rsidRDefault="005E6A9E" w:rsidP="005E6A9E">
      <w:pPr>
        <w:pStyle w:val="Style1"/>
      </w:pPr>
      <w:r>
        <w:t xml:space="preserve">                    e()</w:t>
      </w:r>
    </w:p>
    <w:p w14:paraId="40FA2E38" w14:textId="77777777" w:rsidR="005E6A9E" w:rsidRDefault="005E6A9E" w:rsidP="005E6A9E">
      <w:pPr>
        <w:pStyle w:val="Style1"/>
      </w:pPr>
      <w:r>
        <w:t xml:space="preserve">                }</w:t>
      </w:r>
    </w:p>
    <w:p w14:paraId="58CBF621" w14:textId="77777777" w:rsidR="005E6A9E" w:rsidRDefault="005E6A9E" w:rsidP="005E6A9E">
      <w:pPr>
        <w:pStyle w:val="Style1"/>
      </w:pPr>
      <w:r>
        <w:t xml:space="preserve">                ))</w:t>
      </w:r>
    </w:p>
    <w:p w14:paraId="23AE3D63" w14:textId="77777777" w:rsidR="005E6A9E" w:rsidRDefault="005E6A9E" w:rsidP="005E6A9E">
      <w:pPr>
        <w:pStyle w:val="Style1"/>
      </w:pPr>
      <w:r>
        <w:t xml:space="preserve">            }</w:t>
      </w:r>
    </w:p>
    <w:p w14:paraId="6E75B9EE" w14:textId="77777777" w:rsidR="005E6A9E" w:rsidRDefault="005E6A9E" w:rsidP="005E6A9E">
      <w:pPr>
        <w:pStyle w:val="Style1"/>
      </w:pPr>
      <w:r>
        <w:t xml:space="preserve">            ,</w:t>
      </w:r>
    </w:p>
    <w:p w14:paraId="356ADDCB" w14:textId="77777777" w:rsidR="005E6A9E" w:rsidRDefault="005E6A9E" w:rsidP="005E6A9E">
      <w:pPr>
        <w:pStyle w:val="Style1"/>
      </w:pPr>
      <w:r>
        <w:t xml:space="preserve">            t.flush = function() {</w:t>
      </w:r>
    </w:p>
    <w:p w14:paraId="5FCB71D0" w14:textId="77777777" w:rsidR="005E6A9E" w:rsidRDefault="005E6A9E" w:rsidP="005E6A9E">
      <w:pPr>
        <w:pStyle w:val="Style1"/>
      </w:pPr>
      <w:r>
        <w:t xml:space="preserve">                var e = this.queue;</w:t>
      </w:r>
    </w:p>
    <w:p w14:paraId="1ADA13D4" w14:textId="77777777" w:rsidR="005E6A9E" w:rsidRDefault="005E6A9E" w:rsidP="005E6A9E">
      <w:pPr>
        <w:pStyle w:val="Style1"/>
      </w:pPr>
      <w:r>
        <w:t xml:space="preserve">                this.queue = [],</w:t>
      </w:r>
    </w:p>
    <w:p w14:paraId="3B3768A2" w14:textId="77777777" w:rsidR="005E6A9E" w:rsidRDefault="005E6A9E" w:rsidP="005E6A9E">
      <w:pPr>
        <w:pStyle w:val="Style1"/>
      </w:pPr>
      <w:r>
        <w:t xml:space="preserve">                e.length &amp;&amp; S((function() {</w:t>
      </w:r>
    </w:p>
    <w:p w14:paraId="57B5E6AB" w14:textId="77777777" w:rsidR="005E6A9E" w:rsidRDefault="005E6A9E" w:rsidP="005E6A9E">
      <w:pPr>
        <w:pStyle w:val="Style1"/>
      </w:pPr>
      <w:r>
        <w:t xml:space="preserve">                    !function() {</w:t>
      </w:r>
    </w:p>
    <w:p w14:paraId="785F0376" w14:textId="77777777" w:rsidR="005E6A9E" w:rsidRDefault="005E6A9E" w:rsidP="005E6A9E">
      <w:pPr>
        <w:pStyle w:val="Style1"/>
      </w:pPr>
      <w:r>
        <w:t xml:space="preserve">                        return C</w:t>
      </w:r>
    </w:p>
    <w:p w14:paraId="7014C1CC" w14:textId="77777777" w:rsidR="005E6A9E" w:rsidRDefault="005E6A9E" w:rsidP="005E6A9E">
      <w:pPr>
        <w:pStyle w:val="Style1"/>
      </w:pPr>
      <w:r>
        <w:t xml:space="preserve">                    }()((function() {</w:t>
      </w:r>
    </w:p>
    <w:p w14:paraId="675B99BB" w14:textId="77777777" w:rsidR="005E6A9E" w:rsidRDefault="005E6A9E" w:rsidP="005E6A9E">
      <w:pPr>
        <w:pStyle w:val="Style1"/>
      </w:pPr>
      <w:r>
        <w:t xml:space="preserve">                        e.forEach((function(e) {</w:t>
      </w:r>
    </w:p>
    <w:p w14:paraId="4025870E" w14:textId="77777777" w:rsidR="005E6A9E" w:rsidRDefault="005E6A9E" w:rsidP="005E6A9E">
      <w:pPr>
        <w:pStyle w:val="Style1"/>
      </w:pPr>
      <w:r>
        <w:t xml:space="preserve">                            e()</w:t>
      </w:r>
    </w:p>
    <w:p w14:paraId="7ABB020B" w14:textId="77777777" w:rsidR="005E6A9E" w:rsidRDefault="005E6A9E" w:rsidP="005E6A9E">
      <w:pPr>
        <w:pStyle w:val="Style1"/>
      </w:pPr>
      <w:r>
        <w:t xml:space="preserve">                        }</w:t>
      </w:r>
    </w:p>
    <w:p w14:paraId="734A57A7" w14:textId="77777777" w:rsidR="005E6A9E" w:rsidRDefault="005E6A9E" w:rsidP="005E6A9E">
      <w:pPr>
        <w:pStyle w:val="Style1"/>
      </w:pPr>
      <w:r>
        <w:t xml:space="preserve">                        ))</w:t>
      </w:r>
    </w:p>
    <w:p w14:paraId="0611A505" w14:textId="77777777" w:rsidR="005E6A9E" w:rsidRDefault="005E6A9E" w:rsidP="005E6A9E">
      <w:pPr>
        <w:pStyle w:val="Style1"/>
      </w:pPr>
      <w:r>
        <w:t xml:space="preserve">                    }</w:t>
      </w:r>
    </w:p>
    <w:p w14:paraId="6DF47453" w14:textId="77777777" w:rsidR="005E6A9E" w:rsidRDefault="005E6A9E" w:rsidP="005E6A9E">
      <w:pPr>
        <w:pStyle w:val="Style1"/>
      </w:pPr>
      <w:r>
        <w:t xml:space="preserve">                    ))</w:t>
      </w:r>
    </w:p>
    <w:p w14:paraId="561F873E" w14:textId="77777777" w:rsidR="005E6A9E" w:rsidRDefault="005E6A9E" w:rsidP="005E6A9E">
      <w:pPr>
        <w:pStyle w:val="Style1"/>
      </w:pPr>
      <w:r>
        <w:t xml:space="preserve">                }</w:t>
      </w:r>
    </w:p>
    <w:p w14:paraId="12942F5E" w14:textId="77777777" w:rsidR="005E6A9E" w:rsidRDefault="005E6A9E" w:rsidP="005E6A9E">
      <w:pPr>
        <w:pStyle w:val="Style1"/>
      </w:pPr>
      <w:r>
        <w:t xml:space="preserve">                ))</w:t>
      </w:r>
    </w:p>
    <w:p w14:paraId="59E9D475" w14:textId="77777777" w:rsidR="005E6A9E" w:rsidRDefault="005E6A9E" w:rsidP="005E6A9E">
      <w:pPr>
        <w:pStyle w:val="Style1"/>
      </w:pPr>
      <w:r>
        <w:t xml:space="preserve">            }</w:t>
      </w:r>
    </w:p>
    <w:p w14:paraId="7A8865E4" w14:textId="77777777" w:rsidR="005E6A9E" w:rsidRDefault="005E6A9E" w:rsidP="005E6A9E">
      <w:pPr>
        <w:pStyle w:val="Style1"/>
      </w:pPr>
      <w:r>
        <w:t xml:space="preserve">            ,</w:t>
      </w:r>
    </w:p>
    <w:p w14:paraId="5DB9D06A" w14:textId="77777777" w:rsidR="005E6A9E" w:rsidRDefault="005E6A9E" w:rsidP="005E6A9E">
      <w:pPr>
        <w:pStyle w:val="Style1"/>
      </w:pPr>
      <w:r>
        <w:t xml:space="preserve">            e</w:t>
      </w:r>
    </w:p>
    <w:p w14:paraId="3C7D64A0" w14:textId="77777777" w:rsidR="005E6A9E" w:rsidRDefault="005E6A9E" w:rsidP="005E6A9E">
      <w:pPr>
        <w:pStyle w:val="Style1"/>
      </w:pPr>
      <w:r>
        <w:t xml:space="preserve">        }())</w:t>
      </w:r>
    </w:p>
    <w:p w14:paraId="318A1A1A" w14:textId="77777777" w:rsidR="005E6A9E" w:rsidRDefault="005E6A9E" w:rsidP="005E6A9E">
      <w:pPr>
        <w:pStyle w:val="Style1"/>
      </w:pPr>
      <w:r>
        <w:t xml:space="preserve">          , E = function() {</w:t>
      </w:r>
    </w:p>
    <w:p w14:paraId="1A183855" w14:textId="77777777" w:rsidR="005E6A9E" w:rsidRDefault="005E6A9E" w:rsidP="005E6A9E">
      <w:pPr>
        <w:pStyle w:val="Style1"/>
      </w:pPr>
      <w:r>
        <w:t xml:space="preserve">            function e(e) {</w:t>
      </w:r>
    </w:p>
    <w:p w14:paraId="2E35C309" w14:textId="77777777" w:rsidR="005E6A9E" w:rsidRDefault="005E6A9E" w:rsidP="005E6A9E">
      <w:pPr>
        <w:pStyle w:val="Style1"/>
      </w:pPr>
      <w:r>
        <w:t xml:space="preserve">                this.config = e,</w:t>
      </w:r>
    </w:p>
    <w:p w14:paraId="5F8805E9" w14:textId="77777777" w:rsidR="005E6A9E" w:rsidRDefault="005E6A9E" w:rsidP="005E6A9E">
      <w:pPr>
        <w:pStyle w:val="Style1"/>
      </w:pPr>
      <w:r>
        <w:t xml:space="preserve">                this.isStale = !0,</w:t>
      </w:r>
    </w:p>
    <w:p w14:paraId="0057AD17" w14:textId="77777777" w:rsidR="005E6A9E" w:rsidRDefault="005E6A9E" w:rsidP="005E6A9E">
      <w:pPr>
        <w:pStyle w:val="Style1"/>
      </w:pPr>
      <w:r>
        <w:t xml:space="preserve">                this.initialUpdateCount = 0,</w:t>
      </w:r>
    </w:p>
    <w:p w14:paraId="3E97FEFB" w14:textId="77777777" w:rsidR="005E6A9E" w:rsidRDefault="005E6A9E" w:rsidP="005E6A9E">
      <w:pPr>
        <w:pStyle w:val="Style1"/>
      </w:pPr>
      <w:r>
        <w:t xml:space="preserve">                this.remove = this.remove.bind(this),</w:t>
      </w:r>
    </w:p>
    <w:p w14:paraId="681DC2CB" w14:textId="77777777" w:rsidR="005E6A9E" w:rsidRDefault="005E6A9E" w:rsidP="005E6A9E">
      <w:pPr>
        <w:pStyle w:val="Style1"/>
      </w:pPr>
      <w:r>
        <w:t xml:space="preserve">                this.refetch = this.refetch.bind(this),</w:t>
      </w:r>
    </w:p>
    <w:p w14:paraId="58C6C547" w14:textId="77777777" w:rsidR="005E6A9E" w:rsidRDefault="005E6A9E" w:rsidP="005E6A9E">
      <w:pPr>
        <w:pStyle w:val="Style1"/>
      </w:pPr>
      <w:r>
        <w:t xml:space="preserve">                this.fetchMore = this.fetchMore.bind(this),</w:t>
      </w:r>
    </w:p>
    <w:p w14:paraId="5C8B2555" w14:textId="77777777" w:rsidR="005E6A9E" w:rsidRDefault="005E6A9E" w:rsidP="005E6A9E">
      <w:pPr>
        <w:pStyle w:val="Style1"/>
      </w:pPr>
      <w:r>
        <w:t xml:space="preserve">                this.unsubscribe = this.unsubscribe.bind(this),</w:t>
      </w:r>
    </w:p>
    <w:p w14:paraId="61242756" w14:textId="77777777" w:rsidR="005E6A9E" w:rsidRDefault="005E6A9E" w:rsidP="005E6A9E">
      <w:pPr>
        <w:pStyle w:val="Style1"/>
      </w:pPr>
      <w:r>
        <w:t xml:space="preserve">                this.updateQuery()</w:t>
      </w:r>
    </w:p>
    <w:p w14:paraId="4305F8F1" w14:textId="77777777" w:rsidR="005E6A9E" w:rsidRDefault="005E6A9E" w:rsidP="005E6A9E">
      <w:pPr>
        <w:pStyle w:val="Style1"/>
      </w:pPr>
      <w:r>
        <w:t xml:space="preserve">            }</w:t>
      </w:r>
    </w:p>
    <w:p w14:paraId="572C0234" w14:textId="77777777" w:rsidR="005E6A9E" w:rsidRDefault="005E6A9E" w:rsidP="005E6A9E">
      <w:pPr>
        <w:pStyle w:val="Style1"/>
      </w:pPr>
      <w:r>
        <w:t xml:space="preserve">            var t = e.prototype;</w:t>
      </w:r>
    </w:p>
    <w:p w14:paraId="4E5D57C3" w14:textId="77777777" w:rsidR="005E6A9E" w:rsidRDefault="005E6A9E" w:rsidP="005E6A9E">
      <w:pPr>
        <w:pStyle w:val="Style1"/>
      </w:pPr>
      <w:r>
        <w:t xml:space="preserve">            return t.subscribe = function(e) {</w:t>
      </w:r>
    </w:p>
    <w:p w14:paraId="6DFCA9A1" w14:textId="77777777" w:rsidR="005E6A9E" w:rsidRDefault="005E6A9E" w:rsidP="005E6A9E">
      <w:pPr>
        <w:pStyle w:val="Style1"/>
      </w:pPr>
      <w:r>
        <w:t xml:space="preserve">                return this.listener = e || c,</w:t>
      </w:r>
    </w:p>
    <w:p w14:paraId="110484DF" w14:textId="77777777" w:rsidR="005E6A9E" w:rsidRDefault="005E6A9E" w:rsidP="005E6A9E">
      <w:pPr>
        <w:pStyle w:val="Style1"/>
      </w:pPr>
      <w:r>
        <w:t xml:space="preserve">                this.currentQuery.subscribeObserver(this),</w:t>
      </w:r>
    </w:p>
    <w:p w14:paraId="756A0A64" w14:textId="77777777" w:rsidR="005E6A9E" w:rsidRDefault="005E6A9E" w:rsidP="005E6A9E">
      <w:pPr>
        <w:pStyle w:val="Style1"/>
      </w:pPr>
      <w:r>
        <w:t xml:space="preserve">                this.config.enabled &amp;&amp; (this.config.forceFetchOnMount || "always" === this.config.refetchOnMount) ? this.fetch() : this.optionalFetch(),</w:t>
      </w:r>
    </w:p>
    <w:p w14:paraId="001DA50E" w14:textId="77777777" w:rsidR="005E6A9E" w:rsidRDefault="005E6A9E" w:rsidP="005E6A9E">
      <w:pPr>
        <w:pStyle w:val="Style1"/>
      </w:pPr>
      <w:r>
        <w:t xml:space="preserve">                this.updateTimers(),</w:t>
      </w:r>
    </w:p>
    <w:p w14:paraId="0C51ADFB" w14:textId="77777777" w:rsidR="005E6A9E" w:rsidRDefault="005E6A9E" w:rsidP="005E6A9E">
      <w:pPr>
        <w:pStyle w:val="Style1"/>
      </w:pPr>
      <w:r>
        <w:t xml:space="preserve">                this.unsubscribe</w:t>
      </w:r>
    </w:p>
    <w:p w14:paraId="348C29E3" w14:textId="77777777" w:rsidR="005E6A9E" w:rsidRDefault="005E6A9E" w:rsidP="005E6A9E">
      <w:pPr>
        <w:pStyle w:val="Style1"/>
      </w:pPr>
      <w:r>
        <w:t xml:space="preserve">            }</w:t>
      </w:r>
    </w:p>
    <w:p w14:paraId="002FB80F" w14:textId="77777777" w:rsidR="005E6A9E" w:rsidRDefault="005E6A9E" w:rsidP="005E6A9E">
      <w:pPr>
        <w:pStyle w:val="Style1"/>
      </w:pPr>
      <w:r>
        <w:t xml:space="preserve">            ,</w:t>
      </w:r>
    </w:p>
    <w:p w14:paraId="41B4D06F" w14:textId="77777777" w:rsidR="005E6A9E" w:rsidRDefault="005E6A9E" w:rsidP="005E6A9E">
      <w:pPr>
        <w:pStyle w:val="Style1"/>
      </w:pPr>
      <w:r>
        <w:t xml:space="preserve">            t.unsubscribe = function() {</w:t>
      </w:r>
    </w:p>
    <w:p w14:paraId="50ACFE44" w14:textId="77777777" w:rsidR="005E6A9E" w:rsidRDefault="005E6A9E" w:rsidP="005E6A9E">
      <w:pPr>
        <w:pStyle w:val="Style1"/>
      </w:pPr>
      <w:r>
        <w:t xml:space="preserve">                this.listener = void 0,</w:t>
      </w:r>
    </w:p>
    <w:p w14:paraId="17A34F45" w14:textId="77777777" w:rsidR="005E6A9E" w:rsidRDefault="005E6A9E" w:rsidP="005E6A9E">
      <w:pPr>
        <w:pStyle w:val="Style1"/>
      </w:pPr>
      <w:r>
        <w:t xml:space="preserve">                this.clearTimers(),</w:t>
      </w:r>
    </w:p>
    <w:p w14:paraId="6F24D85D" w14:textId="77777777" w:rsidR="005E6A9E" w:rsidRDefault="005E6A9E" w:rsidP="005E6A9E">
      <w:pPr>
        <w:pStyle w:val="Style1"/>
      </w:pPr>
      <w:r>
        <w:t xml:space="preserve">                this.currentQuery.unsubscribeObserver(this)</w:t>
      </w:r>
    </w:p>
    <w:p w14:paraId="738D60DE" w14:textId="77777777" w:rsidR="005E6A9E" w:rsidRDefault="005E6A9E" w:rsidP="005E6A9E">
      <w:pPr>
        <w:pStyle w:val="Style1"/>
      </w:pPr>
      <w:r>
        <w:t xml:space="preserve">            }</w:t>
      </w:r>
    </w:p>
    <w:p w14:paraId="11CA12DF" w14:textId="77777777" w:rsidR="005E6A9E" w:rsidRDefault="005E6A9E" w:rsidP="005E6A9E">
      <w:pPr>
        <w:pStyle w:val="Style1"/>
      </w:pPr>
      <w:r>
        <w:t xml:space="preserve">            ,</w:t>
      </w:r>
    </w:p>
    <w:p w14:paraId="1042AFFC" w14:textId="77777777" w:rsidR="005E6A9E" w:rsidRDefault="005E6A9E" w:rsidP="005E6A9E">
      <w:pPr>
        <w:pStyle w:val="Style1"/>
      </w:pPr>
      <w:r>
        <w:t xml:space="preserve">            t.updateConfig = function(e) {</w:t>
      </w:r>
    </w:p>
    <w:p w14:paraId="69660826" w14:textId="77777777" w:rsidR="005E6A9E" w:rsidRDefault="005E6A9E" w:rsidP="005E6A9E">
      <w:pPr>
        <w:pStyle w:val="Style1"/>
      </w:pPr>
      <w:r>
        <w:t xml:space="preserve">                var t = this.config</w:t>
      </w:r>
    </w:p>
    <w:p w14:paraId="0A537D17" w14:textId="77777777" w:rsidR="005E6A9E" w:rsidRDefault="005E6A9E" w:rsidP="005E6A9E">
      <w:pPr>
        <w:pStyle w:val="Style1"/>
      </w:pPr>
      <w:r>
        <w:t xml:space="preserve">                  , r = this.currentQuery;</w:t>
      </w:r>
    </w:p>
    <w:p w14:paraId="3FF28252" w14:textId="77777777" w:rsidR="005E6A9E" w:rsidRDefault="005E6A9E" w:rsidP="005E6A9E">
      <w:pPr>
        <w:pStyle w:val="Style1"/>
      </w:pPr>
      <w:r>
        <w:t xml:space="preserve">                if (this.config = function(e) {</w:t>
      </w:r>
    </w:p>
    <w:p w14:paraId="557E48A6" w14:textId="77777777" w:rsidR="005E6A9E" w:rsidRDefault="005E6A9E" w:rsidP="005E6A9E">
      <w:pPr>
        <w:pStyle w:val="Style1"/>
      </w:pPr>
      <w:r>
        <w:t xml:space="preserve">                    return Boolean(e.queryHash)</w:t>
      </w:r>
    </w:p>
    <w:p w14:paraId="68B5DF5F" w14:textId="77777777" w:rsidR="005E6A9E" w:rsidRDefault="005E6A9E" w:rsidP="005E6A9E">
      <w:pPr>
        <w:pStyle w:val="Style1"/>
      </w:pPr>
      <w:r>
        <w:t xml:space="preserve">                }(e) ? e : this.config.queryCache.getResolvedQueryConfig(this.config.queryKey, e),</w:t>
      </w:r>
    </w:p>
    <w:p w14:paraId="24471BE6" w14:textId="77777777" w:rsidR="005E6A9E" w:rsidRDefault="005E6A9E" w:rsidP="005E6A9E">
      <w:pPr>
        <w:pStyle w:val="Style1"/>
      </w:pPr>
      <w:r>
        <w:t xml:space="preserve">                this.updateQuery(),</w:t>
      </w:r>
    </w:p>
    <w:p w14:paraId="57061EF8" w14:textId="77777777" w:rsidR="005E6A9E" w:rsidRDefault="005E6A9E" w:rsidP="005E6A9E">
      <w:pPr>
        <w:pStyle w:val="Style1"/>
      </w:pPr>
      <w:r>
        <w:t xml:space="preserve">                this.listener) {</w:t>
      </w:r>
    </w:p>
    <w:p w14:paraId="20DEF6D3" w14:textId="77777777" w:rsidR="005E6A9E" w:rsidRDefault="005E6A9E" w:rsidP="005E6A9E">
      <w:pPr>
        <w:pStyle w:val="Style1"/>
      </w:pPr>
      <w:r>
        <w:t xml:space="preserve">                    if (this.currentQuery !== r)</w:t>
      </w:r>
    </w:p>
    <w:p w14:paraId="24AFB141" w14:textId="77777777" w:rsidR="005E6A9E" w:rsidRDefault="005E6A9E" w:rsidP="005E6A9E">
      <w:pPr>
        <w:pStyle w:val="Style1"/>
      </w:pPr>
      <w:r>
        <w:t xml:space="preserve">                        return this.optionalFetch(),</w:t>
      </w:r>
    </w:p>
    <w:p w14:paraId="032FD1B9" w14:textId="77777777" w:rsidR="005E6A9E" w:rsidRDefault="005E6A9E" w:rsidP="005E6A9E">
      <w:pPr>
        <w:pStyle w:val="Style1"/>
      </w:pPr>
      <w:r>
        <w:t xml:space="preserve">                        void this.updateTimers();</w:t>
      </w:r>
    </w:p>
    <w:p w14:paraId="5C8D6824" w14:textId="77777777" w:rsidR="005E6A9E" w:rsidRDefault="005E6A9E" w:rsidP="005E6A9E">
      <w:pPr>
        <w:pStyle w:val="Style1"/>
      </w:pPr>
      <w:r>
        <w:t xml:space="preserve">                    e.enabled &amp;&amp; !t.enabled &amp;&amp; this.optionalFetch(),</w:t>
      </w:r>
    </w:p>
    <w:p w14:paraId="37E1274A" w14:textId="77777777" w:rsidR="005E6A9E" w:rsidRDefault="005E6A9E" w:rsidP="005E6A9E">
      <w:pPr>
        <w:pStyle w:val="Style1"/>
      </w:pPr>
      <w:r>
        <w:t xml:space="preserve">                    e.enabled === t.enabled &amp;&amp; e.staleTime === t.staleTime || this.updateStaleTimeout(),</w:t>
      </w:r>
    </w:p>
    <w:p w14:paraId="53AD162D" w14:textId="77777777" w:rsidR="005E6A9E" w:rsidRDefault="005E6A9E" w:rsidP="005E6A9E">
      <w:pPr>
        <w:pStyle w:val="Style1"/>
      </w:pPr>
      <w:r>
        <w:t xml:space="preserve">                    e.enabled === t.enabled &amp;&amp; e.refetchInterval === t.refetchInterval || this.updateRefetchInterval()</w:t>
      </w:r>
    </w:p>
    <w:p w14:paraId="3238A373" w14:textId="77777777" w:rsidR="005E6A9E" w:rsidRDefault="005E6A9E" w:rsidP="005E6A9E">
      <w:pPr>
        <w:pStyle w:val="Style1"/>
      </w:pPr>
      <w:r>
        <w:t xml:space="preserve">                }</w:t>
      </w:r>
    </w:p>
    <w:p w14:paraId="41E34A38" w14:textId="77777777" w:rsidR="005E6A9E" w:rsidRDefault="005E6A9E" w:rsidP="005E6A9E">
      <w:pPr>
        <w:pStyle w:val="Style1"/>
      </w:pPr>
      <w:r>
        <w:t xml:space="preserve">            }</w:t>
      </w:r>
    </w:p>
    <w:p w14:paraId="47A31F35" w14:textId="77777777" w:rsidR="005E6A9E" w:rsidRDefault="005E6A9E" w:rsidP="005E6A9E">
      <w:pPr>
        <w:pStyle w:val="Style1"/>
      </w:pPr>
      <w:r>
        <w:t xml:space="preserve">            ,</w:t>
      </w:r>
    </w:p>
    <w:p w14:paraId="57F11E6D" w14:textId="77777777" w:rsidR="005E6A9E" w:rsidRDefault="005E6A9E" w:rsidP="005E6A9E">
      <w:pPr>
        <w:pStyle w:val="Style1"/>
      </w:pPr>
      <w:r>
        <w:t xml:space="preserve">            t.getCurrentQuery = function() {</w:t>
      </w:r>
    </w:p>
    <w:p w14:paraId="58292432" w14:textId="77777777" w:rsidR="005E6A9E" w:rsidRDefault="005E6A9E" w:rsidP="005E6A9E">
      <w:pPr>
        <w:pStyle w:val="Style1"/>
      </w:pPr>
      <w:r>
        <w:t xml:space="preserve">                return this.currentQuery</w:t>
      </w:r>
    </w:p>
    <w:p w14:paraId="3D5E81E2" w14:textId="77777777" w:rsidR="005E6A9E" w:rsidRDefault="005E6A9E" w:rsidP="005E6A9E">
      <w:pPr>
        <w:pStyle w:val="Style1"/>
      </w:pPr>
      <w:r>
        <w:t xml:space="preserve">            }</w:t>
      </w:r>
    </w:p>
    <w:p w14:paraId="6DA98E45" w14:textId="77777777" w:rsidR="005E6A9E" w:rsidRDefault="005E6A9E" w:rsidP="005E6A9E">
      <w:pPr>
        <w:pStyle w:val="Style1"/>
      </w:pPr>
      <w:r>
        <w:t xml:space="preserve">            ,</w:t>
      </w:r>
    </w:p>
    <w:p w14:paraId="1CC3DEBC" w14:textId="77777777" w:rsidR="005E6A9E" w:rsidRDefault="005E6A9E" w:rsidP="005E6A9E">
      <w:pPr>
        <w:pStyle w:val="Style1"/>
      </w:pPr>
      <w:r>
        <w:t xml:space="preserve">            t.getCurrentResult = function() {</w:t>
      </w:r>
    </w:p>
    <w:p w14:paraId="21449AE8" w14:textId="77777777" w:rsidR="005E6A9E" w:rsidRDefault="005E6A9E" w:rsidP="005E6A9E">
      <w:pPr>
        <w:pStyle w:val="Style1"/>
      </w:pPr>
      <w:r>
        <w:t xml:space="preserve">                return this.currentResult</w:t>
      </w:r>
    </w:p>
    <w:p w14:paraId="5FF76A21" w14:textId="77777777" w:rsidR="005E6A9E" w:rsidRDefault="005E6A9E" w:rsidP="005E6A9E">
      <w:pPr>
        <w:pStyle w:val="Style1"/>
      </w:pPr>
      <w:r>
        <w:t xml:space="preserve">            }</w:t>
      </w:r>
    </w:p>
    <w:p w14:paraId="31AF6881" w14:textId="77777777" w:rsidR="005E6A9E" w:rsidRDefault="005E6A9E" w:rsidP="005E6A9E">
      <w:pPr>
        <w:pStyle w:val="Style1"/>
      </w:pPr>
      <w:r>
        <w:t xml:space="preserve">            ,</w:t>
      </w:r>
    </w:p>
    <w:p w14:paraId="3148E1A6" w14:textId="77777777" w:rsidR="005E6A9E" w:rsidRDefault="005E6A9E" w:rsidP="005E6A9E">
      <w:pPr>
        <w:pStyle w:val="Style1"/>
      </w:pPr>
      <w:r>
        <w:t xml:space="preserve">            t.clear = function() {</w:t>
      </w:r>
    </w:p>
    <w:p w14:paraId="54056D67" w14:textId="77777777" w:rsidR="005E6A9E" w:rsidRDefault="005E6A9E" w:rsidP="005E6A9E">
      <w:pPr>
        <w:pStyle w:val="Style1"/>
      </w:pPr>
      <w:r>
        <w:t xml:space="preserve">                this.remove()</w:t>
      </w:r>
    </w:p>
    <w:p w14:paraId="6F42E8EC" w14:textId="77777777" w:rsidR="005E6A9E" w:rsidRDefault="005E6A9E" w:rsidP="005E6A9E">
      <w:pPr>
        <w:pStyle w:val="Style1"/>
      </w:pPr>
      <w:r>
        <w:t xml:space="preserve">            }</w:t>
      </w:r>
    </w:p>
    <w:p w14:paraId="74EEA423" w14:textId="77777777" w:rsidR="005E6A9E" w:rsidRDefault="005E6A9E" w:rsidP="005E6A9E">
      <w:pPr>
        <w:pStyle w:val="Style1"/>
      </w:pPr>
      <w:r>
        <w:t xml:space="preserve">            ,</w:t>
      </w:r>
    </w:p>
    <w:p w14:paraId="021BBD0B" w14:textId="77777777" w:rsidR="005E6A9E" w:rsidRDefault="005E6A9E" w:rsidP="005E6A9E">
      <w:pPr>
        <w:pStyle w:val="Style1"/>
      </w:pPr>
      <w:r>
        <w:t xml:space="preserve">            t.remove = function() {</w:t>
      </w:r>
    </w:p>
    <w:p w14:paraId="7D2FF8E1" w14:textId="77777777" w:rsidR="005E6A9E" w:rsidRDefault="005E6A9E" w:rsidP="005E6A9E">
      <w:pPr>
        <w:pStyle w:val="Style1"/>
      </w:pPr>
      <w:r>
        <w:t xml:space="preserve">                this.currentQuery.remove()</w:t>
      </w:r>
    </w:p>
    <w:p w14:paraId="346BBE30" w14:textId="77777777" w:rsidR="005E6A9E" w:rsidRDefault="005E6A9E" w:rsidP="005E6A9E">
      <w:pPr>
        <w:pStyle w:val="Style1"/>
      </w:pPr>
      <w:r>
        <w:t xml:space="preserve">            }</w:t>
      </w:r>
    </w:p>
    <w:p w14:paraId="246BF7F4" w14:textId="77777777" w:rsidR="005E6A9E" w:rsidRDefault="005E6A9E" w:rsidP="005E6A9E">
      <w:pPr>
        <w:pStyle w:val="Style1"/>
      </w:pPr>
      <w:r>
        <w:t xml:space="preserve">            ,</w:t>
      </w:r>
    </w:p>
    <w:p w14:paraId="5D140E2D" w14:textId="77777777" w:rsidR="005E6A9E" w:rsidRDefault="005E6A9E" w:rsidP="005E6A9E">
      <w:pPr>
        <w:pStyle w:val="Style1"/>
      </w:pPr>
      <w:r>
        <w:t xml:space="preserve">            t.refetch = function(e) {</w:t>
      </w:r>
    </w:p>
    <w:p w14:paraId="6570B993" w14:textId="77777777" w:rsidR="005E6A9E" w:rsidRDefault="005E6A9E" w:rsidP="005E6A9E">
      <w:pPr>
        <w:pStyle w:val="Style1"/>
      </w:pPr>
      <w:r>
        <w:t xml:space="preserve">                return this.currentQuery.refetch(e, this.config)</w:t>
      </w:r>
    </w:p>
    <w:p w14:paraId="308C2574" w14:textId="77777777" w:rsidR="005E6A9E" w:rsidRDefault="005E6A9E" w:rsidP="005E6A9E">
      <w:pPr>
        <w:pStyle w:val="Style1"/>
      </w:pPr>
      <w:r>
        <w:t xml:space="preserve">            }</w:t>
      </w:r>
    </w:p>
    <w:p w14:paraId="0B859FF2" w14:textId="77777777" w:rsidR="005E6A9E" w:rsidRDefault="005E6A9E" w:rsidP="005E6A9E">
      <w:pPr>
        <w:pStyle w:val="Style1"/>
      </w:pPr>
      <w:r>
        <w:t xml:space="preserve">            ,</w:t>
      </w:r>
    </w:p>
    <w:p w14:paraId="2055C15C" w14:textId="77777777" w:rsidR="005E6A9E" w:rsidRDefault="005E6A9E" w:rsidP="005E6A9E">
      <w:pPr>
        <w:pStyle w:val="Style1"/>
      </w:pPr>
      <w:r>
        <w:t xml:space="preserve">            t.fetchMore = function(e, t) {</w:t>
      </w:r>
    </w:p>
    <w:p w14:paraId="14E7B3FA" w14:textId="77777777" w:rsidR="005E6A9E" w:rsidRDefault="005E6A9E" w:rsidP="005E6A9E">
      <w:pPr>
        <w:pStyle w:val="Style1"/>
      </w:pPr>
      <w:r>
        <w:t xml:space="preserve">                return this.currentQuery.fetchMore(e, t, this.config).catch(c)</w:t>
      </w:r>
    </w:p>
    <w:p w14:paraId="17F03139" w14:textId="77777777" w:rsidR="005E6A9E" w:rsidRDefault="005E6A9E" w:rsidP="005E6A9E">
      <w:pPr>
        <w:pStyle w:val="Style1"/>
      </w:pPr>
      <w:r>
        <w:t xml:space="preserve">            }</w:t>
      </w:r>
    </w:p>
    <w:p w14:paraId="749D2268" w14:textId="77777777" w:rsidR="005E6A9E" w:rsidRDefault="005E6A9E" w:rsidP="005E6A9E">
      <w:pPr>
        <w:pStyle w:val="Style1"/>
      </w:pPr>
      <w:r>
        <w:t xml:space="preserve">            ,</w:t>
      </w:r>
    </w:p>
    <w:p w14:paraId="4B3DF3A8" w14:textId="77777777" w:rsidR="005E6A9E" w:rsidRDefault="005E6A9E" w:rsidP="005E6A9E">
      <w:pPr>
        <w:pStyle w:val="Style1"/>
      </w:pPr>
      <w:r>
        <w:t xml:space="preserve">            t.fetch = function() {</w:t>
      </w:r>
    </w:p>
    <w:p w14:paraId="22B941E2" w14:textId="77777777" w:rsidR="005E6A9E" w:rsidRDefault="005E6A9E" w:rsidP="005E6A9E">
      <w:pPr>
        <w:pStyle w:val="Style1"/>
      </w:pPr>
      <w:r>
        <w:t xml:space="preserve">                var e;</w:t>
      </w:r>
    </w:p>
    <w:p w14:paraId="38214A60" w14:textId="77777777" w:rsidR="005E6A9E" w:rsidRDefault="005E6A9E" w:rsidP="005E6A9E">
      <w:pPr>
        <w:pStyle w:val="Style1"/>
      </w:pPr>
      <w:r>
        <w:t xml:space="preserve">                return this.config.queryFn === (null == (e = q.queries) ? void 0 : e.queryFn) ? Promise.resolve(this.currentResult.data) : this.currentQuery.fetch(void 0, this.config).catch(c)</w:t>
      </w:r>
    </w:p>
    <w:p w14:paraId="702F2574" w14:textId="77777777" w:rsidR="005E6A9E" w:rsidRDefault="005E6A9E" w:rsidP="005E6A9E">
      <w:pPr>
        <w:pStyle w:val="Style1"/>
      </w:pPr>
      <w:r>
        <w:t xml:space="preserve">            }</w:t>
      </w:r>
    </w:p>
    <w:p w14:paraId="5BBCD883" w14:textId="77777777" w:rsidR="005E6A9E" w:rsidRDefault="005E6A9E" w:rsidP="005E6A9E">
      <w:pPr>
        <w:pStyle w:val="Style1"/>
      </w:pPr>
      <w:r>
        <w:t xml:space="preserve">            ,</w:t>
      </w:r>
    </w:p>
    <w:p w14:paraId="76CAFFB7" w14:textId="77777777" w:rsidR="005E6A9E" w:rsidRDefault="005E6A9E" w:rsidP="005E6A9E">
      <w:pPr>
        <w:pStyle w:val="Style1"/>
      </w:pPr>
      <w:r>
        <w:t xml:space="preserve">            t.optionalFetch = function() {</w:t>
      </w:r>
    </w:p>
    <w:p w14:paraId="64C0FF6C" w14:textId="77777777" w:rsidR="005E6A9E" w:rsidRDefault="005E6A9E" w:rsidP="005E6A9E">
      <w:pPr>
        <w:pStyle w:val="Style1"/>
      </w:pPr>
      <w:r>
        <w:t xml:space="preserve">                !this.config.enabled || !this.isStale || this.config.suspense &amp;&amp; this.currentResult.isFetched || !this.config.refetchOnMount &amp;&amp; 1 !== this.currentQuery.observers.length || this.fetch()</w:t>
      </w:r>
    </w:p>
    <w:p w14:paraId="5B13BA75" w14:textId="77777777" w:rsidR="005E6A9E" w:rsidRDefault="005E6A9E" w:rsidP="005E6A9E">
      <w:pPr>
        <w:pStyle w:val="Style1"/>
      </w:pPr>
      <w:r>
        <w:t xml:space="preserve">            }</w:t>
      </w:r>
    </w:p>
    <w:p w14:paraId="1EE50DBF" w14:textId="77777777" w:rsidR="005E6A9E" w:rsidRDefault="005E6A9E" w:rsidP="005E6A9E">
      <w:pPr>
        <w:pStyle w:val="Style1"/>
      </w:pPr>
      <w:r>
        <w:t xml:space="preserve">            ,</w:t>
      </w:r>
    </w:p>
    <w:p w14:paraId="544D19CC" w14:textId="77777777" w:rsidR="005E6A9E" w:rsidRDefault="005E6A9E" w:rsidP="005E6A9E">
      <w:pPr>
        <w:pStyle w:val="Style1"/>
      </w:pPr>
      <w:r>
        <w:t xml:space="preserve">            t.updateStaleTimeout = function() {</w:t>
      </w:r>
    </w:p>
    <w:p w14:paraId="2CE396E7" w14:textId="77777777" w:rsidR="005E6A9E" w:rsidRDefault="005E6A9E" w:rsidP="005E6A9E">
      <w:pPr>
        <w:pStyle w:val="Style1"/>
      </w:pPr>
      <w:r>
        <w:t xml:space="preserve">                var e = this;</w:t>
      </w:r>
    </w:p>
    <w:p w14:paraId="3220F60F" w14:textId="77777777" w:rsidR="005E6A9E" w:rsidRDefault="005E6A9E" w:rsidP="005E6A9E">
      <w:pPr>
        <w:pStyle w:val="Style1"/>
      </w:pPr>
      <w:r>
        <w:t xml:space="preserve">                if (!s &amp;&amp; (this.clearStaleTimeout(),</w:t>
      </w:r>
    </w:p>
    <w:p w14:paraId="358C64A2" w14:textId="77777777" w:rsidR="005E6A9E" w:rsidRDefault="005E6A9E" w:rsidP="005E6A9E">
      <w:pPr>
        <w:pStyle w:val="Style1"/>
      </w:pPr>
      <w:r>
        <w:t xml:space="preserve">                !this.isStale &amp;&amp; d(this.config.staleTime))) {</w:t>
      </w:r>
    </w:p>
    <w:p w14:paraId="65FD63C1" w14:textId="77777777" w:rsidR="005E6A9E" w:rsidRDefault="005E6A9E" w:rsidP="005E6A9E">
      <w:pPr>
        <w:pStyle w:val="Style1"/>
      </w:pPr>
      <w:r>
        <w:t xml:space="preserve">                    var t = Date.now() - this.currentResult.updatedAt</w:t>
      </w:r>
    </w:p>
    <w:p w14:paraId="44E8D933" w14:textId="77777777" w:rsidR="005E6A9E" w:rsidRDefault="005E6A9E" w:rsidP="005E6A9E">
      <w:pPr>
        <w:pStyle w:val="Style1"/>
      </w:pPr>
      <w:r>
        <w:t xml:space="preserve">                      , r = Math.max(this.config.staleTime - t + 1, 0);</w:t>
      </w:r>
    </w:p>
    <w:p w14:paraId="33E15D8F" w14:textId="77777777" w:rsidR="005E6A9E" w:rsidRDefault="005E6A9E" w:rsidP="005E6A9E">
      <w:pPr>
        <w:pStyle w:val="Style1"/>
      </w:pPr>
      <w:r>
        <w:t xml:space="preserve">                    this.staleTimeoutId = setTimeout((function() {</w:t>
      </w:r>
    </w:p>
    <w:p w14:paraId="67CEFD3B" w14:textId="77777777" w:rsidR="005E6A9E" w:rsidRDefault="005E6A9E" w:rsidP="005E6A9E">
      <w:pPr>
        <w:pStyle w:val="Style1"/>
      </w:pPr>
      <w:r>
        <w:t xml:space="preserve">                        e.isStale || (e.isStale = !0,</w:t>
      </w:r>
    </w:p>
    <w:p w14:paraId="0AD5A8D0" w14:textId="77777777" w:rsidR="005E6A9E" w:rsidRDefault="005E6A9E" w:rsidP="005E6A9E">
      <w:pPr>
        <w:pStyle w:val="Style1"/>
      </w:pPr>
      <w:r>
        <w:t xml:space="preserve">                        e.updateResult(),</w:t>
      </w:r>
    </w:p>
    <w:p w14:paraId="41B9E803" w14:textId="77777777" w:rsidR="005E6A9E" w:rsidRDefault="005E6A9E" w:rsidP="005E6A9E">
      <w:pPr>
        <w:pStyle w:val="Style1"/>
      </w:pPr>
      <w:r>
        <w:t xml:space="preserve">                        e.notify({</w:t>
      </w:r>
    </w:p>
    <w:p w14:paraId="14069AA0" w14:textId="77777777" w:rsidR="005E6A9E" w:rsidRDefault="005E6A9E" w:rsidP="005E6A9E">
      <w:pPr>
        <w:pStyle w:val="Style1"/>
      </w:pPr>
      <w:r>
        <w:t xml:space="preserve">                            listener: !0,</w:t>
      </w:r>
    </w:p>
    <w:p w14:paraId="5C66B64D" w14:textId="77777777" w:rsidR="005E6A9E" w:rsidRDefault="005E6A9E" w:rsidP="005E6A9E">
      <w:pPr>
        <w:pStyle w:val="Style1"/>
      </w:pPr>
      <w:r>
        <w:t xml:space="preserve">                            globalListeners: !0</w:t>
      </w:r>
    </w:p>
    <w:p w14:paraId="6B6CA16E" w14:textId="77777777" w:rsidR="005E6A9E" w:rsidRDefault="005E6A9E" w:rsidP="005E6A9E">
      <w:pPr>
        <w:pStyle w:val="Style1"/>
      </w:pPr>
      <w:r>
        <w:t xml:space="preserve">                        }))</w:t>
      </w:r>
    </w:p>
    <w:p w14:paraId="4179E3A9" w14:textId="77777777" w:rsidR="005E6A9E" w:rsidRDefault="005E6A9E" w:rsidP="005E6A9E">
      <w:pPr>
        <w:pStyle w:val="Style1"/>
      </w:pPr>
      <w:r>
        <w:t xml:space="preserve">                    }</w:t>
      </w:r>
    </w:p>
    <w:p w14:paraId="7C1F970B" w14:textId="77777777" w:rsidR="005E6A9E" w:rsidRDefault="005E6A9E" w:rsidP="005E6A9E">
      <w:pPr>
        <w:pStyle w:val="Style1"/>
      </w:pPr>
      <w:r>
        <w:t xml:space="preserve">                    ), r)</w:t>
      </w:r>
    </w:p>
    <w:p w14:paraId="62F27A3A" w14:textId="77777777" w:rsidR="005E6A9E" w:rsidRDefault="005E6A9E" w:rsidP="005E6A9E">
      <w:pPr>
        <w:pStyle w:val="Style1"/>
      </w:pPr>
      <w:r>
        <w:t xml:space="preserve">                }</w:t>
      </w:r>
    </w:p>
    <w:p w14:paraId="0B47FF61" w14:textId="77777777" w:rsidR="005E6A9E" w:rsidRDefault="005E6A9E" w:rsidP="005E6A9E">
      <w:pPr>
        <w:pStyle w:val="Style1"/>
      </w:pPr>
      <w:r>
        <w:t xml:space="preserve">            }</w:t>
      </w:r>
    </w:p>
    <w:p w14:paraId="641CECD3" w14:textId="77777777" w:rsidR="005E6A9E" w:rsidRDefault="005E6A9E" w:rsidP="005E6A9E">
      <w:pPr>
        <w:pStyle w:val="Style1"/>
      </w:pPr>
      <w:r>
        <w:t xml:space="preserve">            ,</w:t>
      </w:r>
    </w:p>
    <w:p w14:paraId="44B64A85" w14:textId="77777777" w:rsidR="005E6A9E" w:rsidRDefault="005E6A9E" w:rsidP="005E6A9E">
      <w:pPr>
        <w:pStyle w:val="Style1"/>
      </w:pPr>
      <w:r>
        <w:t xml:space="preserve">            t.updateRefetchInterval = function() {</w:t>
      </w:r>
    </w:p>
    <w:p w14:paraId="2055B16D" w14:textId="77777777" w:rsidR="005E6A9E" w:rsidRDefault="005E6A9E" w:rsidP="005E6A9E">
      <w:pPr>
        <w:pStyle w:val="Style1"/>
      </w:pPr>
      <w:r>
        <w:t xml:space="preserve">                var e = this;</w:t>
      </w:r>
    </w:p>
    <w:p w14:paraId="128465A9" w14:textId="77777777" w:rsidR="005E6A9E" w:rsidRDefault="005E6A9E" w:rsidP="005E6A9E">
      <w:pPr>
        <w:pStyle w:val="Style1"/>
      </w:pPr>
      <w:r>
        <w:t xml:space="preserve">                s || (this.clearRefetchInterval(),</w:t>
      </w:r>
    </w:p>
    <w:p w14:paraId="7C3CCDAC" w14:textId="77777777" w:rsidR="005E6A9E" w:rsidRDefault="005E6A9E" w:rsidP="005E6A9E">
      <w:pPr>
        <w:pStyle w:val="Style1"/>
      </w:pPr>
      <w:r>
        <w:t xml:space="preserve">                this.config.enabled &amp;&amp; d(this.config.refetchInterval) &amp;&amp; (this.refetchIntervalId = setInterval((function() {</w:t>
      </w:r>
    </w:p>
    <w:p w14:paraId="43AB320D" w14:textId="77777777" w:rsidR="005E6A9E" w:rsidRDefault="005E6A9E" w:rsidP="005E6A9E">
      <w:pPr>
        <w:pStyle w:val="Style1"/>
      </w:pPr>
      <w:r>
        <w:t xml:space="preserve">                    (e.config.refetchIntervalInBackground || v()) &amp;&amp; e.fetch()</w:t>
      </w:r>
    </w:p>
    <w:p w14:paraId="19ABEC39" w14:textId="77777777" w:rsidR="005E6A9E" w:rsidRDefault="005E6A9E" w:rsidP="005E6A9E">
      <w:pPr>
        <w:pStyle w:val="Style1"/>
      </w:pPr>
      <w:r>
        <w:t xml:space="preserve">                }</w:t>
      </w:r>
    </w:p>
    <w:p w14:paraId="739215D4" w14:textId="77777777" w:rsidR="005E6A9E" w:rsidRDefault="005E6A9E" w:rsidP="005E6A9E">
      <w:pPr>
        <w:pStyle w:val="Style1"/>
      </w:pPr>
      <w:r>
        <w:t xml:space="preserve">                ), this.config.refetchInterval)))</w:t>
      </w:r>
    </w:p>
    <w:p w14:paraId="465C5F06" w14:textId="77777777" w:rsidR="005E6A9E" w:rsidRDefault="005E6A9E" w:rsidP="005E6A9E">
      <w:pPr>
        <w:pStyle w:val="Style1"/>
      </w:pPr>
      <w:r>
        <w:t xml:space="preserve">            }</w:t>
      </w:r>
    </w:p>
    <w:p w14:paraId="60B65081" w14:textId="77777777" w:rsidR="005E6A9E" w:rsidRDefault="005E6A9E" w:rsidP="005E6A9E">
      <w:pPr>
        <w:pStyle w:val="Style1"/>
      </w:pPr>
      <w:r>
        <w:t xml:space="preserve">            ,</w:t>
      </w:r>
    </w:p>
    <w:p w14:paraId="4D3B5136" w14:textId="77777777" w:rsidR="005E6A9E" w:rsidRDefault="005E6A9E" w:rsidP="005E6A9E">
      <w:pPr>
        <w:pStyle w:val="Style1"/>
      </w:pPr>
      <w:r>
        <w:t xml:space="preserve">            t.updateTimers = function() {</w:t>
      </w:r>
    </w:p>
    <w:p w14:paraId="77A7511E" w14:textId="77777777" w:rsidR="005E6A9E" w:rsidRDefault="005E6A9E" w:rsidP="005E6A9E">
      <w:pPr>
        <w:pStyle w:val="Style1"/>
      </w:pPr>
      <w:r>
        <w:t xml:space="preserve">                this.updateStaleTimeout(),</w:t>
      </w:r>
    </w:p>
    <w:p w14:paraId="68DFD732" w14:textId="77777777" w:rsidR="005E6A9E" w:rsidRDefault="005E6A9E" w:rsidP="005E6A9E">
      <w:pPr>
        <w:pStyle w:val="Style1"/>
      </w:pPr>
      <w:r>
        <w:t xml:space="preserve">                this.updateRefetchInterval()</w:t>
      </w:r>
    </w:p>
    <w:p w14:paraId="6E4F7732" w14:textId="77777777" w:rsidR="005E6A9E" w:rsidRDefault="005E6A9E" w:rsidP="005E6A9E">
      <w:pPr>
        <w:pStyle w:val="Style1"/>
      </w:pPr>
      <w:r>
        <w:t xml:space="preserve">            }</w:t>
      </w:r>
    </w:p>
    <w:p w14:paraId="799CB7CA" w14:textId="77777777" w:rsidR="005E6A9E" w:rsidRDefault="005E6A9E" w:rsidP="005E6A9E">
      <w:pPr>
        <w:pStyle w:val="Style1"/>
      </w:pPr>
      <w:r>
        <w:t xml:space="preserve">            ,</w:t>
      </w:r>
    </w:p>
    <w:p w14:paraId="0C43BFB1" w14:textId="77777777" w:rsidR="005E6A9E" w:rsidRDefault="005E6A9E" w:rsidP="005E6A9E">
      <w:pPr>
        <w:pStyle w:val="Style1"/>
      </w:pPr>
      <w:r>
        <w:t xml:space="preserve">            t.clearTimers = function() {</w:t>
      </w:r>
    </w:p>
    <w:p w14:paraId="1E1D8DCB" w14:textId="77777777" w:rsidR="005E6A9E" w:rsidRDefault="005E6A9E" w:rsidP="005E6A9E">
      <w:pPr>
        <w:pStyle w:val="Style1"/>
      </w:pPr>
      <w:r>
        <w:t xml:space="preserve">                this.clearStaleTimeout(),</w:t>
      </w:r>
    </w:p>
    <w:p w14:paraId="6ED569D4" w14:textId="77777777" w:rsidR="005E6A9E" w:rsidRDefault="005E6A9E" w:rsidP="005E6A9E">
      <w:pPr>
        <w:pStyle w:val="Style1"/>
      </w:pPr>
      <w:r>
        <w:t xml:space="preserve">                this.clearRefetchInterval()</w:t>
      </w:r>
    </w:p>
    <w:p w14:paraId="0C49D5FE" w14:textId="77777777" w:rsidR="005E6A9E" w:rsidRDefault="005E6A9E" w:rsidP="005E6A9E">
      <w:pPr>
        <w:pStyle w:val="Style1"/>
      </w:pPr>
      <w:r>
        <w:t xml:space="preserve">            }</w:t>
      </w:r>
    </w:p>
    <w:p w14:paraId="07A31B03" w14:textId="77777777" w:rsidR="005E6A9E" w:rsidRDefault="005E6A9E" w:rsidP="005E6A9E">
      <w:pPr>
        <w:pStyle w:val="Style1"/>
      </w:pPr>
      <w:r>
        <w:t xml:space="preserve">            ,</w:t>
      </w:r>
    </w:p>
    <w:p w14:paraId="174FFC3D" w14:textId="77777777" w:rsidR="005E6A9E" w:rsidRDefault="005E6A9E" w:rsidP="005E6A9E">
      <w:pPr>
        <w:pStyle w:val="Style1"/>
      </w:pPr>
      <w:r>
        <w:t xml:space="preserve">            t.clearStaleTimeout = function() {</w:t>
      </w:r>
    </w:p>
    <w:p w14:paraId="728C61D6" w14:textId="77777777" w:rsidR="005E6A9E" w:rsidRDefault="005E6A9E" w:rsidP="005E6A9E">
      <w:pPr>
        <w:pStyle w:val="Style1"/>
      </w:pPr>
      <w:r>
        <w:t xml:space="preserve">                this.staleTimeoutId &amp;&amp; (clearInterval(this.staleTimeoutId),</w:t>
      </w:r>
    </w:p>
    <w:p w14:paraId="0E9238FE" w14:textId="77777777" w:rsidR="005E6A9E" w:rsidRDefault="005E6A9E" w:rsidP="005E6A9E">
      <w:pPr>
        <w:pStyle w:val="Style1"/>
      </w:pPr>
      <w:r>
        <w:t xml:space="preserve">                this.staleTimeoutId = void 0)</w:t>
      </w:r>
    </w:p>
    <w:p w14:paraId="1AA131A1" w14:textId="77777777" w:rsidR="005E6A9E" w:rsidRDefault="005E6A9E" w:rsidP="005E6A9E">
      <w:pPr>
        <w:pStyle w:val="Style1"/>
      </w:pPr>
      <w:r>
        <w:t xml:space="preserve">            }</w:t>
      </w:r>
    </w:p>
    <w:p w14:paraId="34F9C0A9" w14:textId="77777777" w:rsidR="005E6A9E" w:rsidRDefault="005E6A9E" w:rsidP="005E6A9E">
      <w:pPr>
        <w:pStyle w:val="Style1"/>
      </w:pPr>
      <w:r>
        <w:t xml:space="preserve">            ,</w:t>
      </w:r>
    </w:p>
    <w:p w14:paraId="6C60DEB2" w14:textId="77777777" w:rsidR="005E6A9E" w:rsidRDefault="005E6A9E" w:rsidP="005E6A9E">
      <w:pPr>
        <w:pStyle w:val="Style1"/>
      </w:pPr>
      <w:r>
        <w:t xml:space="preserve">            t.clearRefetchInterval = function() {</w:t>
      </w:r>
    </w:p>
    <w:p w14:paraId="5B4C418E" w14:textId="77777777" w:rsidR="005E6A9E" w:rsidRDefault="005E6A9E" w:rsidP="005E6A9E">
      <w:pPr>
        <w:pStyle w:val="Style1"/>
      </w:pPr>
      <w:r>
        <w:t xml:space="preserve">                this.refetchIntervalId &amp;&amp; (clearInterval(this.refetchIntervalId),</w:t>
      </w:r>
    </w:p>
    <w:p w14:paraId="177BDE33" w14:textId="77777777" w:rsidR="005E6A9E" w:rsidRDefault="005E6A9E" w:rsidP="005E6A9E">
      <w:pPr>
        <w:pStyle w:val="Style1"/>
      </w:pPr>
      <w:r>
        <w:t xml:space="preserve">                this.refetchIntervalId = void 0)</w:t>
      </w:r>
    </w:p>
    <w:p w14:paraId="0607F670" w14:textId="77777777" w:rsidR="005E6A9E" w:rsidRDefault="005E6A9E" w:rsidP="005E6A9E">
      <w:pPr>
        <w:pStyle w:val="Style1"/>
      </w:pPr>
      <w:r>
        <w:t xml:space="preserve">            }</w:t>
      </w:r>
    </w:p>
    <w:p w14:paraId="7A85EB18" w14:textId="77777777" w:rsidR="005E6A9E" w:rsidRDefault="005E6A9E" w:rsidP="005E6A9E">
      <w:pPr>
        <w:pStyle w:val="Style1"/>
      </w:pPr>
      <w:r>
        <w:t xml:space="preserve">            ,</w:t>
      </w:r>
    </w:p>
    <w:p w14:paraId="7E98F1B3" w14:textId="77777777" w:rsidR="005E6A9E" w:rsidRDefault="005E6A9E" w:rsidP="005E6A9E">
      <w:pPr>
        <w:pStyle w:val="Style1"/>
      </w:pPr>
      <w:r>
        <w:t xml:space="preserve">            t.updateResult = function() {</w:t>
      </w:r>
    </w:p>
    <w:p w14:paraId="4C7D5524" w14:textId="77777777" w:rsidR="005E6A9E" w:rsidRDefault="005E6A9E" w:rsidP="005E6A9E">
      <w:pPr>
        <w:pStyle w:val="Style1"/>
      </w:pPr>
      <w:r>
        <w:t xml:space="preserve">                var e, t = this.currentQuery.state, r = t.data, n = t.status, u = t.updatedAt, o = !1;</w:t>
      </w:r>
    </w:p>
    <w:p w14:paraId="7F381C51" w14:textId="77777777" w:rsidR="005E6A9E" w:rsidRDefault="005E6A9E" w:rsidP="005E6A9E">
      <w:pPr>
        <w:pStyle w:val="Style1"/>
      </w:pPr>
      <w:r>
        <w:t xml:space="preserve">                this.config.keepPreviousData &amp;&amp; t.isInitialData &amp;&amp; (null == (e = this.previousQueryResult) ? void 0 : e.isSuccess) &amp;&amp; (r = this.previousQueryResult.data,</w:t>
      </w:r>
    </w:p>
    <w:p w14:paraId="26A35241" w14:textId="77777777" w:rsidR="005E6A9E" w:rsidRDefault="005E6A9E" w:rsidP="005E6A9E">
      <w:pPr>
        <w:pStyle w:val="Style1"/>
      </w:pPr>
      <w:r>
        <w:t xml:space="preserve">                u = this.previousQueryResult.updatedAt,</w:t>
      </w:r>
    </w:p>
    <w:p w14:paraId="629740C8" w14:textId="77777777" w:rsidR="005E6A9E" w:rsidRDefault="005E6A9E" w:rsidP="005E6A9E">
      <w:pPr>
        <w:pStyle w:val="Style1"/>
      </w:pPr>
      <w:r>
        <w:t xml:space="preserve">                n = this.previousQueryResult.status,</w:t>
      </w:r>
    </w:p>
    <w:p w14:paraId="5F9D2932" w14:textId="77777777" w:rsidR="005E6A9E" w:rsidRDefault="005E6A9E" w:rsidP="005E6A9E">
      <w:pPr>
        <w:pStyle w:val="Style1"/>
      </w:pPr>
      <w:r>
        <w:t xml:space="preserve">                o = !0),</w:t>
      </w:r>
    </w:p>
    <w:p w14:paraId="2B425CA0" w14:textId="77777777" w:rsidR="005E6A9E" w:rsidRDefault="005E6A9E" w:rsidP="005E6A9E">
      <w:pPr>
        <w:pStyle w:val="Style1"/>
      </w:pPr>
      <w:r>
        <w:t xml:space="preserve">                this.currentResult = Object(i.a)({}, Q(n), {</w:t>
      </w:r>
    </w:p>
    <w:p w14:paraId="2BE82A76" w14:textId="77777777" w:rsidR="005E6A9E" w:rsidRDefault="005E6A9E" w:rsidP="005E6A9E">
      <w:pPr>
        <w:pStyle w:val="Style1"/>
      </w:pPr>
      <w:r>
        <w:t xml:space="preserve">                    canFetchMore: t.canFetchMore,</w:t>
      </w:r>
    </w:p>
    <w:p w14:paraId="04B1BD86" w14:textId="77777777" w:rsidR="005E6A9E" w:rsidRDefault="005E6A9E" w:rsidP="005E6A9E">
      <w:pPr>
        <w:pStyle w:val="Style1"/>
      </w:pPr>
      <w:r>
        <w:t xml:space="preserve">                    clear: this.remove,</w:t>
      </w:r>
    </w:p>
    <w:p w14:paraId="31C06A30" w14:textId="77777777" w:rsidR="005E6A9E" w:rsidRDefault="005E6A9E" w:rsidP="005E6A9E">
      <w:pPr>
        <w:pStyle w:val="Style1"/>
      </w:pPr>
      <w:r>
        <w:t xml:space="preserve">                    data: r,</w:t>
      </w:r>
    </w:p>
    <w:p w14:paraId="3DB6893B" w14:textId="77777777" w:rsidR="005E6A9E" w:rsidRDefault="005E6A9E" w:rsidP="005E6A9E">
      <w:pPr>
        <w:pStyle w:val="Style1"/>
      </w:pPr>
      <w:r>
        <w:t xml:space="preserve">                    error: t.error,</w:t>
      </w:r>
    </w:p>
    <w:p w14:paraId="1EBB7573" w14:textId="77777777" w:rsidR="005E6A9E" w:rsidRDefault="005E6A9E" w:rsidP="005E6A9E">
      <w:pPr>
        <w:pStyle w:val="Style1"/>
      </w:pPr>
      <w:r>
        <w:t xml:space="preserve">                    failureCount: t.failureCount,</w:t>
      </w:r>
    </w:p>
    <w:p w14:paraId="18958E87" w14:textId="77777777" w:rsidR="005E6A9E" w:rsidRDefault="005E6A9E" w:rsidP="005E6A9E">
      <w:pPr>
        <w:pStyle w:val="Style1"/>
      </w:pPr>
      <w:r>
        <w:t xml:space="preserve">                    fetchMore: this.fetchMore,</w:t>
      </w:r>
    </w:p>
    <w:p w14:paraId="3C898B0A" w14:textId="77777777" w:rsidR="005E6A9E" w:rsidRDefault="005E6A9E" w:rsidP="005E6A9E">
      <w:pPr>
        <w:pStyle w:val="Style1"/>
      </w:pPr>
      <w:r>
        <w:t xml:space="preserve">                    isFetched: t.updateCount &gt; 0,</w:t>
      </w:r>
    </w:p>
    <w:p w14:paraId="03A7C8BE" w14:textId="77777777" w:rsidR="005E6A9E" w:rsidRDefault="005E6A9E" w:rsidP="005E6A9E">
      <w:pPr>
        <w:pStyle w:val="Style1"/>
      </w:pPr>
      <w:r>
        <w:t xml:space="preserve">                    isFetchedAfterMount: t.updateCount &gt; this.initialUpdateCount,</w:t>
      </w:r>
    </w:p>
    <w:p w14:paraId="56CCC6C9" w14:textId="77777777" w:rsidR="005E6A9E" w:rsidRDefault="005E6A9E" w:rsidP="005E6A9E">
      <w:pPr>
        <w:pStyle w:val="Style1"/>
      </w:pPr>
      <w:r>
        <w:t xml:space="preserve">                    isFetching: t.isFetching,</w:t>
      </w:r>
    </w:p>
    <w:p w14:paraId="08F2FBD8" w14:textId="77777777" w:rsidR="005E6A9E" w:rsidRDefault="005E6A9E" w:rsidP="005E6A9E">
      <w:pPr>
        <w:pStyle w:val="Style1"/>
      </w:pPr>
      <w:r>
        <w:t xml:space="preserve">                    isFetchingMore: t.isFetchingMore,</w:t>
      </w:r>
    </w:p>
    <w:p w14:paraId="6CB43361" w14:textId="77777777" w:rsidR="005E6A9E" w:rsidRDefault="005E6A9E" w:rsidP="005E6A9E">
      <w:pPr>
        <w:pStyle w:val="Style1"/>
      </w:pPr>
      <w:r>
        <w:t xml:space="preserve">                    isInitialData: t.isInitialData,</w:t>
      </w:r>
    </w:p>
    <w:p w14:paraId="58240CFE" w14:textId="77777777" w:rsidR="005E6A9E" w:rsidRDefault="005E6A9E" w:rsidP="005E6A9E">
      <w:pPr>
        <w:pStyle w:val="Style1"/>
      </w:pPr>
      <w:r>
        <w:t xml:space="preserve">                    isPreviousData: o,</w:t>
      </w:r>
    </w:p>
    <w:p w14:paraId="7A1356BE" w14:textId="77777777" w:rsidR="005E6A9E" w:rsidRDefault="005E6A9E" w:rsidP="005E6A9E">
      <w:pPr>
        <w:pStyle w:val="Style1"/>
      </w:pPr>
      <w:r>
        <w:t xml:space="preserve">                    isStale: this.isStale,</w:t>
      </w:r>
    </w:p>
    <w:p w14:paraId="52F3BB7F" w14:textId="77777777" w:rsidR="005E6A9E" w:rsidRDefault="005E6A9E" w:rsidP="005E6A9E">
      <w:pPr>
        <w:pStyle w:val="Style1"/>
      </w:pPr>
      <w:r>
        <w:t xml:space="preserve">                    refetch: this.refetch,</w:t>
      </w:r>
    </w:p>
    <w:p w14:paraId="6B6CD65E" w14:textId="77777777" w:rsidR="005E6A9E" w:rsidRDefault="005E6A9E" w:rsidP="005E6A9E">
      <w:pPr>
        <w:pStyle w:val="Style1"/>
      </w:pPr>
      <w:r>
        <w:t xml:space="preserve">                    remove: this.remove,</w:t>
      </w:r>
    </w:p>
    <w:p w14:paraId="4968CF2E" w14:textId="77777777" w:rsidR="005E6A9E" w:rsidRDefault="005E6A9E" w:rsidP="005E6A9E">
      <w:pPr>
        <w:pStyle w:val="Style1"/>
      </w:pPr>
      <w:r>
        <w:t xml:space="preserve">                    updatedAt: u</w:t>
      </w:r>
    </w:p>
    <w:p w14:paraId="54E0FB71" w14:textId="77777777" w:rsidR="005E6A9E" w:rsidRDefault="005E6A9E" w:rsidP="005E6A9E">
      <w:pPr>
        <w:pStyle w:val="Style1"/>
      </w:pPr>
      <w:r>
        <w:t xml:space="preserve">                })</w:t>
      </w:r>
    </w:p>
    <w:p w14:paraId="561AEED3" w14:textId="77777777" w:rsidR="005E6A9E" w:rsidRDefault="005E6A9E" w:rsidP="005E6A9E">
      <w:pPr>
        <w:pStyle w:val="Style1"/>
      </w:pPr>
      <w:r>
        <w:t xml:space="preserve">            }</w:t>
      </w:r>
    </w:p>
    <w:p w14:paraId="6248E726" w14:textId="77777777" w:rsidR="005E6A9E" w:rsidRDefault="005E6A9E" w:rsidP="005E6A9E">
      <w:pPr>
        <w:pStyle w:val="Style1"/>
      </w:pPr>
      <w:r>
        <w:t xml:space="preserve">            ,</w:t>
      </w:r>
    </w:p>
    <w:p w14:paraId="21D8761F" w14:textId="77777777" w:rsidR="005E6A9E" w:rsidRDefault="005E6A9E" w:rsidP="005E6A9E">
      <w:pPr>
        <w:pStyle w:val="Style1"/>
      </w:pPr>
      <w:r>
        <w:t xml:space="preserve">            t.updateQuery = function() {</w:t>
      </w:r>
    </w:p>
    <w:p w14:paraId="08384A86" w14:textId="77777777" w:rsidR="005E6A9E" w:rsidRDefault="005E6A9E" w:rsidP="005E6A9E">
      <w:pPr>
        <w:pStyle w:val="Style1"/>
      </w:pPr>
      <w:r>
        <w:t xml:space="preserve">                var e = this.config</w:t>
      </w:r>
    </w:p>
    <w:p w14:paraId="728FA030" w14:textId="77777777" w:rsidR="005E6A9E" w:rsidRDefault="005E6A9E" w:rsidP="005E6A9E">
      <w:pPr>
        <w:pStyle w:val="Style1"/>
      </w:pPr>
      <w:r>
        <w:t xml:space="preserve">                  , t = this.currentQuery</w:t>
      </w:r>
    </w:p>
    <w:p w14:paraId="0B014368" w14:textId="77777777" w:rsidR="005E6A9E" w:rsidRDefault="005E6A9E" w:rsidP="005E6A9E">
      <w:pPr>
        <w:pStyle w:val="Style1"/>
      </w:pPr>
      <w:r>
        <w:t xml:space="preserve">                  , r = e.queryCache.getQueryByHash(e.queryHash);</w:t>
      </w:r>
    </w:p>
    <w:p w14:paraId="4A83AAE6" w14:textId="77777777" w:rsidR="005E6A9E" w:rsidRDefault="005E6A9E" w:rsidP="005E6A9E">
      <w:pPr>
        <w:pStyle w:val="Style1"/>
      </w:pPr>
      <w:r>
        <w:t xml:space="preserve">                r || (r = e.queryCache.createQuery(e)),</w:t>
      </w:r>
    </w:p>
    <w:p w14:paraId="38400349" w14:textId="77777777" w:rsidR="005E6A9E" w:rsidRDefault="005E6A9E" w:rsidP="005E6A9E">
      <w:pPr>
        <w:pStyle w:val="Style1"/>
      </w:pPr>
      <w:r>
        <w:t xml:space="preserve">                r !== t &amp;&amp; (this.previousQueryResult = this.currentResult,</w:t>
      </w:r>
    </w:p>
    <w:p w14:paraId="0ACAD72C" w14:textId="77777777" w:rsidR="005E6A9E" w:rsidRDefault="005E6A9E" w:rsidP="005E6A9E">
      <w:pPr>
        <w:pStyle w:val="Style1"/>
      </w:pPr>
      <w:r>
        <w:t xml:space="preserve">                this.currentQuery = r,</w:t>
      </w:r>
    </w:p>
    <w:p w14:paraId="22AD69AF" w14:textId="77777777" w:rsidR="005E6A9E" w:rsidRDefault="005E6A9E" w:rsidP="005E6A9E">
      <w:pPr>
        <w:pStyle w:val="Style1"/>
      </w:pPr>
      <w:r>
        <w:t xml:space="preserve">                this.initialUpdateCount = r.state.updateCount,</w:t>
      </w:r>
    </w:p>
    <w:p w14:paraId="71BC28FA" w14:textId="77777777" w:rsidR="005E6A9E" w:rsidRDefault="005E6A9E" w:rsidP="005E6A9E">
      <w:pPr>
        <w:pStyle w:val="Style1"/>
      </w:pPr>
      <w:r>
        <w:t xml:space="preserve">                this.isStale = r.state.isInitialData ? !(!e.keepPreviousData || !t) || ("function" == typeof e.initialStale ? e.initialStale() : "boolean" == typeof e.initialStale ? e.initialStale : void 0 === r.state.data) : r.isStaleByTime(e.staleTime),</w:t>
      </w:r>
    </w:p>
    <w:p w14:paraId="5A7CE6D2" w14:textId="77777777" w:rsidR="005E6A9E" w:rsidRDefault="005E6A9E" w:rsidP="005E6A9E">
      <w:pPr>
        <w:pStyle w:val="Style1"/>
      </w:pPr>
      <w:r>
        <w:t xml:space="preserve">                this.updateResult(),</w:t>
      </w:r>
    </w:p>
    <w:p w14:paraId="04AFE4A1" w14:textId="77777777" w:rsidR="005E6A9E" w:rsidRDefault="005E6A9E" w:rsidP="005E6A9E">
      <w:pPr>
        <w:pStyle w:val="Style1"/>
      </w:pPr>
      <w:r>
        <w:t xml:space="preserve">                this.listener &amp;&amp; (null == t || t.unsubscribeObserver(this),</w:t>
      </w:r>
    </w:p>
    <w:p w14:paraId="6AE29BE6" w14:textId="77777777" w:rsidR="005E6A9E" w:rsidRDefault="005E6A9E" w:rsidP="005E6A9E">
      <w:pPr>
        <w:pStyle w:val="Style1"/>
      </w:pPr>
      <w:r>
        <w:t xml:space="preserve">                this.currentQuery.subscribeObserver(this)))</w:t>
      </w:r>
    </w:p>
    <w:p w14:paraId="1283B53A" w14:textId="77777777" w:rsidR="005E6A9E" w:rsidRDefault="005E6A9E" w:rsidP="005E6A9E">
      <w:pPr>
        <w:pStyle w:val="Style1"/>
      </w:pPr>
      <w:r>
        <w:t xml:space="preserve">            }</w:t>
      </w:r>
    </w:p>
    <w:p w14:paraId="61CC307C" w14:textId="77777777" w:rsidR="005E6A9E" w:rsidRDefault="005E6A9E" w:rsidP="005E6A9E">
      <w:pPr>
        <w:pStyle w:val="Style1"/>
      </w:pPr>
      <w:r>
        <w:t xml:space="preserve">            ,</w:t>
      </w:r>
    </w:p>
    <w:p w14:paraId="716CEAA6" w14:textId="77777777" w:rsidR="005E6A9E" w:rsidRDefault="005E6A9E" w:rsidP="005E6A9E">
      <w:pPr>
        <w:pStyle w:val="Style1"/>
      </w:pPr>
      <w:r>
        <w:t xml:space="preserve">            t.onQueryUpdate = function(e) {</w:t>
      </w:r>
    </w:p>
    <w:p w14:paraId="7A72C7D4" w14:textId="77777777" w:rsidR="005E6A9E" w:rsidRDefault="005E6A9E" w:rsidP="005E6A9E">
      <w:pPr>
        <w:pStyle w:val="Style1"/>
      </w:pPr>
      <w:r>
        <w:t xml:space="preserve">                var t = this.config</w:t>
      </w:r>
    </w:p>
    <w:p w14:paraId="20691504" w14:textId="77777777" w:rsidR="005E6A9E" w:rsidRDefault="005E6A9E" w:rsidP="005E6A9E">
      <w:pPr>
        <w:pStyle w:val="Style1"/>
      </w:pPr>
      <w:r>
        <w:t xml:space="preserve">                  , r = e.type;</w:t>
      </w:r>
    </w:p>
    <w:p w14:paraId="7A57FDCF" w14:textId="77777777" w:rsidR="005E6A9E" w:rsidRDefault="005E6A9E" w:rsidP="005E6A9E">
      <w:pPr>
        <w:pStyle w:val="Style1"/>
      </w:pPr>
      <w:r>
        <w:t xml:space="preserve">                2 !== r &amp;&amp; 3 !== r &amp;&amp; 4 !== r || (this.isStale = this.currentQuery.isStaleByTime(t.staleTime));</w:t>
      </w:r>
    </w:p>
    <w:p w14:paraId="1CB0F9B8" w14:textId="77777777" w:rsidR="005E6A9E" w:rsidRDefault="005E6A9E" w:rsidP="005E6A9E">
      <w:pPr>
        <w:pStyle w:val="Style1"/>
      </w:pPr>
      <w:r>
        <w:t xml:space="preserve">                var n = this.currentResult;</w:t>
      </w:r>
    </w:p>
    <w:p w14:paraId="4C68C3B6" w14:textId="77777777" w:rsidR="005E6A9E" w:rsidRDefault="005E6A9E" w:rsidP="005E6A9E">
      <w:pPr>
        <w:pStyle w:val="Style1"/>
      </w:pPr>
      <w:r>
        <w:t xml:space="preserve">                this.updateResult();</w:t>
      </w:r>
    </w:p>
    <w:p w14:paraId="6A28FBF9" w14:textId="77777777" w:rsidR="005E6A9E" w:rsidRDefault="005E6A9E" w:rsidP="005E6A9E">
      <w:pPr>
        <w:pStyle w:val="Style1"/>
      </w:pPr>
      <w:r>
        <w:t xml:space="preserve">                var i = this.currentResult;</w:t>
      </w:r>
    </w:p>
    <w:p w14:paraId="41577E03" w14:textId="77777777" w:rsidR="005E6A9E" w:rsidRDefault="005E6A9E" w:rsidP="005E6A9E">
      <w:pPr>
        <w:pStyle w:val="Style1"/>
      </w:pPr>
      <w:r>
        <w:t xml:space="preserve">                if (2 !== r &amp;&amp; 3 !== r &amp;&amp; 4 !== r || this.updateTimers(),</w:t>
      </w:r>
    </w:p>
    <w:p w14:paraId="548A0AE9" w14:textId="77777777" w:rsidR="005E6A9E" w:rsidRDefault="005E6A9E" w:rsidP="005E6A9E">
      <w:pPr>
        <w:pStyle w:val="Style1"/>
      </w:pPr>
      <w:r>
        <w:t xml:space="preserve">                4 !== r || i.isStale !== n.isStale) {</w:t>
      </w:r>
    </w:p>
    <w:p w14:paraId="4ED173F8" w14:textId="77777777" w:rsidR="005E6A9E" w:rsidRDefault="005E6A9E" w:rsidP="005E6A9E">
      <w:pPr>
        <w:pStyle w:val="Style1"/>
      </w:pPr>
      <w:r>
        <w:t xml:space="preserve">                    var u = {};</w:t>
      </w:r>
    </w:p>
    <w:p w14:paraId="545ADD70" w14:textId="77777777" w:rsidR="005E6A9E" w:rsidRDefault="005E6A9E" w:rsidP="005E6A9E">
      <w:pPr>
        <w:pStyle w:val="Style1"/>
      </w:pPr>
      <w:r>
        <w:t xml:space="preserve">                    2 === r ? u.onSuccess = !0 : 3 === r &amp;&amp; (u.onError = !0),</w:t>
      </w:r>
    </w:p>
    <w:p w14:paraId="3CEE048E" w14:textId="77777777" w:rsidR="005E6A9E" w:rsidRDefault="005E6A9E" w:rsidP="005E6A9E">
      <w:pPr>
        <w:pStyle w:val="Style1"/>
      </w:pPr>
      <w:r>
        <w:t xml:space="preserve">                    (t.notifyOnStatusChange || i.data !== n.data || i.error !== n.error) &amp;&amp; (u.listener = !0),</w:t>
      </w:r>
    </w:p>
    <w:p w14:paraId="12318086" w14:textId="77777777" w:rsidR="005E6A9E" w:rsidRDefault="005E6A9E" w:rsidP="005E6A9E">
      <w:pPr>
        <w:pStyle w:val="Style1"/>
      </w:pPr>
      <w:r>
        <w:t xml:space="preserve">                    this.notify(u)</w:t>
      </w:r>
    </w:p>
    <w:p w14:paraId="101C4C5B" w14:textId="77777777" w:rsidR="005E6A9E" w:rsidRDefault="005E6A9E" w:rsidP="005E6A9E">
      <w:pPr>
        <w:pStyle w:val="Style1"/>
      </w:pPr>
      <w:r>
        <w:t xml:space="preserve">                }</w:t>
      </w:r>
    </w:p>
    <w:p w14:paraId="28A9F0F6" w14:textId="77777777" w:rsidR="005E6A9E" w:rsidRDefault="005E6A9E" w:rsidP="005E6A9E">
      <w:pPr>
        <w:pStyle w:val="Style1"/>
      </w:pPr>
      <w:r>
        <w:t xml:space="preserve">            }</w:t>
      </w:r>
    </w:p>
    <w:p w14:paraId="1A8DE629" w14:textId="77777777" w:rsidR="005E6A9E" w:rsidRDefault="005E6A9E" w:rsidP="005E6A9E">
      <w:pPr>
        <w:pStyle w:val="Style1"/>
      </w:pPr>
      <w:r>
        <w:t xml:space="preserve">            ,</w:t>
      </w:r>
    </w:p>
    <w:p w14:paraId="50C36FBC" w14:textId="77777777" w:rsidR="005E6A9E" w:rsidRDefault="005E6A9E" w:rsidP="005E6A9E">
      <w:pPr>
        <w:pStyle w:val="Style1"/>
      </w:pPr>
      <w:r>
        <w:t xml:space="preserve">            t.notify = function(e) {</w:t>
      </w:r>
    </w:p>
    <w:p w14:paraId="74A26C04" w14:textId="77777777" w:rsidR="005E6A9E" w:rsidRDefault="005E6A9E" w:rsidP="005E6A9E">
      <w:pPr>
        <w:pStyle w:val="Style1"/>
      </w:pPr>
      <w:r>
        <w:t xml:space="preserve">                var t = this.config</w:t>
      </w:r>
    </w:p>
    <w:p w14:paraId="1616C4CD" w14:textId="77777777" w:rsidR="005E6A9E" w:rsidRDefault="005E6A9E" w:rsidP="005E6A9E">
      <w:pPr>
        <w:pStyle w:val="Style1"/>
      </w:pPr>
      <w:r>
        <w:t xml:space="preserve">                  , r = this.currentResult</w:t>
      </w:r>
    </w:p>
    <w:p w14:paraId="02889CF5" w14:textId="77777777" w:rsidR="005E6A9E" w:rsidRDefault="005E6A9E" w:rsidP="005E6A9E">
      <w:pPr>
        <w:pStyle w:val="Style1"/>
      </w:pPr>
      <w:r>
        <w:t xml:space="preserve">                  , n = this.currentQuery</w:t>
      </w:r>
    </w:p>
    <w:p w14:paraId="4DFA041F" w14:textId="77777777" w:rsidR="005E6A9E" w:rsidRDefault="005E6A9E" w:rsidP="005E6A9E">
      <w:pPr>
        <w:pStyle w:val="Style1"/>
      </w:pPr>
      <w:r>
        <w:t xml:space="preserve">                  , i = this.listener</w:t>
      </w:r>
    </w:p>
    <w:p w14:paraId="0B7CFE0C" w14:textId="77777777" w:rsidR="005E6A9E" w:rsidRDefault="005E6A9E" w:rsidP="005E6A9E">
      <w:pPr>
        <w:pStyle w:val="Style1"/>
      </w:pPr>
      <w:r>
        <w:t xml:space="preserve">                  , u = t.onSuccess</w:t>
      </w:r>
    </w:p>
    <w:p w14:paraId="552AC23D" w14:textId="77777777" w:rsidR="005E6A9E" w:rsidRDefault="005E6A9E" w:rsidP="005E6A9E">
      <w:pPr>
        <w:pStyle w:val="Style1"/>
      </w:pPr>
      <w:r>
        <w:t xml:space="preserve">                  , o = t.onSettled</w:t>
      </w:r>
    </w:p>
    <w:p w14:paraId="646A7A9F" w14:textId="77777777" w:rsidR="005E6A9E" w:rsidRDefault="005E6A9E" w:rsidP="005E6A9E">
      <w:pPr>
        <w:pStyle w:val="Style1"/>
      </w:pPr>
      <w:r>
        <w:t xml:space="preserve">                  , s = t.onError;</w:t>
      </w:r>
    </w:p>
    <w:p w14:paraId="63EF0525" w14:textId="77777777" w:rsidR="005E6A9E" w:rsidRDefault="005E6A9E" w:rsidP="005E6A9E">
      <w:pPr>
        <w:pStyle w:val="Style1"/>
      </w:pPr>
      <w:r>
        <w:t xml:space="preserve">                T.batch((function() {</w:t>
      </w:r>
    </w:p>
    <w:p w14:paraId="63A53F0C" w14:textId="77777777" w:rsidR="005E6A9E" w:rsidRDefault="005E6A9E" w:rsidP="005E6A9E">
      <w:pPr>
        <w:pStyle w:val="Style1"/>
      </w:pPr>
      <w:r>
        <w:t xml:space="preserve">                    e.onSuccess ? (u &amp;&amp; T.schedule((function() {</w:t>
      </w:r>
    </w:p>
    <w:p w14:paraId="55708AB2" w14:textId="77777777" w:rsidR="005E6A9E" w:rsidRDefault="005E6A9E" w:rsidP="005E6A9E">
      <w:pPr>
        <w:pStyle w:val="Style1"/>
      </w:pPr>
      <w:r>
        <w:t xml:space="preserve">                        u(r.data)</w:t>
      </w:r>
    </w:p>
    <w:p w14:paraId="5985B89D" w14:textId="77777777" w:rsidR="005E6A9E" w:rsidRDefault="005E6A9E" w:rsidP="005E6A9E">
      <w:pPr>
        <w:pStyle w:val="Style1"/>
      </w:pPr>
      <w:r>
        <w:t xml:space="preserve">                    }</w:t>
      </w:r>
    </w:p>
    <w:p w14:paraId="7A0832BA" w14:textId="77777777" w:rsidR="005E6A9E" w:rsidRDefault="005E6A9E" w:rsidP="005E6A9E">
      <w:pPr>
        <w:pStyle w:val="Style1"/>
      </w:pPr>
      <w:r>
        <w:t xml:space="preserve">                    )),</w:t>
      </w:r>
    </w:p>
    <w:p w14:paraId="278F05A7" w14:textId="77777777" w:rsidR="005E6A9E" w:rsidRDefault="005E6A9E" w:rsidP="005E6A9E">
      <w:pPr>
        <w:pStyle w:val="Style1"/>
      </w:pPr>
      <w:r>
        <w:t xml:space="preserve">                    o &amp;&amp; T.schedule((function() {</w:t>
      </w:r>
    </w:p>
    <w:p w14:paraId="34D8A9B7" w14:textId="77777777" w:rsidR="005E6A9E" w:rsidRDefault="005E6A9E" w:rsidP="005E6A9E">
      <w:pPr>
        <w:pStyle w:val="Style1"/>
      </w:pPr>
      <w:r>
        <w:t xml:space="preserve">                        o(r.data, null)</w:t>
      </w:r>
    </w:p>
    <w:p w14:paraId="76F3A758" w14:textId="77777777" w:rsidR="005E6A9E" w:rsidRDefault="005E6A9E" w:rsidP="005E6A9E">
      <w:pPr>
        <w:pStyle w:val="Style1"/>
      </w:pPr>
      <w:r>
        <w:t xml:space="preserve">                    }</w:t>
      </w:r>
    </w:p>
    <w:p w14:paraId="7C67E150" w14:textId="77777777" w:rsidR="005E6A9E" w:rsidRDefault="005E6A9E" w:rsidP="005E6A9E">
      <w:pPr>
        <w:pStyle w:val="Style1"/>
      </w:pPr>
      <w:r>
        <w:t xml:space="preserve">                    ))) : e.onError &amp;&amp; (s &amp;&amp; T.schedule((function() {</w:t>
      </w:r>
    </w:p>
    <w:p w14:paraId="383BAE21" w14:textId="77777777" w:rsidR="005E6A9E" w:rsidRDefault="005E6A9E" w:rsidP="005E6A9E">
      <w:pPr>
        <w:pStyle w:val="Style1"/>
      </w:pPr>
      <w:r>
        <w:t xml:space="preserve">                        s(r.error)</w:t>
      </w:r>
    </w:p>
    <w:p w14:paraId="6493E966" w14:textId="77777777" w:rsidR="005E6A9E" w:rsidRDefault="005E6A9E" w:rsidP="005E6A9E">
      <w:pPr>
        <w:pStyle w:val="Style1"/>
      </w:pPr>
      <w:r>
        <w:t xml:space="preserve">                    }</w:t>
      </w:r>
    </w:p>
    <w:p w14:paraId="196DDDDA" w14:textId="77777777" w:rsidR="005E6A9E" w:rsidRDefault="005E6A9E" w:rsidP="005E6A9E">
      <w:pPr>
        <w:pStyle w:val="Style1"/>
      </w:pPr>
      <w:r>
        <w:t xml:space="preserve">                    )),</w:t>
      </w:r>
    </w:p>
    <w:p w14:paraId="26E4A7F9" w14:textId="77777777" w:rsidR="005E6A9E" w:rsidRDefault="005E6A9E" w:rsidP="005E6A9E">
      <w:pPr>
        <w:pStyle w:val="Style1"/>
      </w:pPr>
      <w:r>
        <w:t xml:space="preserve">                    o &amp;&amp; T.schedule((function() {</w:t>
      </w:r>
    </w:p>
    <w:p w14:paraId="2D0CC2A4" w14:textId="77777777" w:rsidR="005E6A9E" w:rsidRDefault="005E6A9E" w:rsidP="005E6A9E">
      <w:pPr>
        <w:pStyle w:val="Style1"/>
      </w:pPr>
      <w:r>
        <w:t xml:space="preserve">                        o(void 0, r.error)</w:t>
      </w:r>
    </w:p>
    <w:p w14:paraId="5D93D67B" w14:textId="77777777" w:rsidR="005E6A9E" w:rsidRDefault="005E6A9E" w:rsidP="005E6A9E">
      <w:pPr>
        <w:pStyle w:val="Style1"/>
      </w:pPr>
      <w:r>
        <w:t xml:space="preserve">                    }</w:t>
      </w:r>
    </w:p>
    <w:p w14:paraId="0B9822C6" w14:textId="77777777" w:rsidR="005E6A9E" w:rsidRDefault="005E6A9E" w:rsidP="005E6A9E">
      <w:pPr>
        <w:pStyle w:val="Style1"/>
      </w:pPr>
      <w:r>
        <w:t xml:space="preserve">                    ))),</w:t>
      </w:r>
    </w:p>
    <w:p w14:paraId="667AC398" w14:textId="77777777" w:rsidR="005E6A9E" w:rsidRDefault="005E6A9E" w:rsidP="005E6A9E">
      <w:pPr>
        <w:pStyle w:val="Style1"/>
      </w:pPr>
      <w:r>
        <w:t xml:space="preserve">                    e.listener &amp;&amp; i &amp;&amp; T.schedule((function() {</w:t>
      </w:r>
    </w:p>
    <w:p w14:paraId="0EAE8ADE" w14:textId="77777777" w:rsidR="005E6A9E" w:rsidRDefault="005E6A9E" w:rsidP="005E6A9E">
      <w:pPr>
        <w:pStyle w:val="Style1"/>
      </w:pPr>
      <w:r>
        <w:t xml:space="preserve">                        i(r)</w:t>
      </w:r>
    </w:p>
    <w:p w14:paraId="591228A9" w14:textId="77777777" w:rsidR="005E6A9E" w:rsidRDefault="005E6A9E" w:rsidP="005E6A9E">
      <w:pPr>
        <w:pStyle w:val="Style1"/>
      </w:pPr>
      <w:r>
        <w:t xml:space="preserve">                    }</w:t>
      </w:r>
    </w:p>
    <w:p w14:paraId="28AEB636" w14:textId="77777777" w:rsidR="005E6A9E" w:rsidRDefault="005E6A9E" w:rsidP="005E6A9E">
      <w:pPr>
        <w:pStyle w:val="Style1"/>
      </w:pPr>
      <w:r>
        <w:t xml:space="preserve">                    )),</w:t>
      </w:r>
    </w:p>
    <w:p w14:paraId="5190EEC9" w14:textId="77777777" w:rsidR="005E6A9E" w:rsidRDefault="005E6A9E" w:rsidP="005E6A9E">
      <w:pPr>
        <w:pStyle w:val="Style1"/>
      </w:pPr>
      <w:r>
        <w:t xml:space="preserve">                    e.globalListeners &amp;&amp; t.queryCache.notifyGlobalListeners(n)</w:t>
      </w:r>
    </w:p>
    <w:p w14:paraId="40258590" w14:textId="77777777" w:rsidR="005E6A9E" w:rsidRDefault="005E6A9E" w:rsidP="005E6A9E">
      <w:pPr>
        <w:pStyle w:val="Style1"/>
      </w:pPr>
      <w:r>
        <w:t xml:space="preserve">                }</w:t>
      </w:r>
    </w:p>
    <w:p w14:paraId="7A81B868" w14:textId="77777777" w:rsidR="005E6A9E" w:rsidRDefault="005E6A9E" w:rsidP="005E6A9E">
      <w:pPr>
        <w:pStyle w:val="Style1"/>
      </w:pPr>
      <w:r>
        <w:t xml:space="preserve">                ))</w:t>
      </w:r>
    </w:p>
    <w:p w14:paraId="5D8C587A" w14:textId="77777777" w:rsidR="005E6A9E" w:rsidRDefault="005E6A9E" w:rsidP="005E6A9E">
      <w:pPr>
        <w:pStyle w:val="Style1"/>
      </w:pPr>
      <w:r>
        <w:t xml:space="preserve">            }</w:t>
      </w:r>
    </w:p>
    <w:p w14:paraId="6C2B3355" w14:textId="77777777" w:rsidR="005E6A9E" w:rsidRDefault="005E6A9E" w:rsidP="005E6A9E">
      <w:pPr>
        <w:pStyle w:val="Style1"/>
      </w:pPr>
      <w:r>
        <w:t xml:space="preserve">            ,</w:t>
      </w:r>
    </w:p>
    <w:p w14:paraId="505D3D1D" w14:textId="77777777" w:rsidR="005E6A9E" w:rsidRDefault="005E6A9E" w:rsidP="005E6A9E">
      <w:pPr>
        <w:pStyle w:val="Style1"/>
      </w:pPr>
      <w:r>
        <w:t xml:space="preserve">            e</w:t>
      </w:r>
    </w:p>
    <w:p w14:paraId="23FE577B" w14:textId="77777777" w:rsidR="005E6A9E" w:rsidRDefault="005E6A9E" w:rsidP="005E6A9E">
      <w:pPr>
        <w:pStyle w:val="Style1"/>
      </w:pPr>
      <w:r>
        <w:t xml:space="preserve">        }();</w:t>
      </w:r>
    </w:p>
    <w:p w14:paraId="6F6ECA45" w14:textId="77777777" w:rsidR="005E6A9E" w:rsidRDefault="005E6A9E" w:rsidP="005E6A9E">
      <w:pPr>
        <w:pStyle w:val="Style1"/>
      </w:pPr>
      <w:r>
        <w:t xml:space="preserve">        function I() {}</w:t>
      </w:r>
    </w:p>
    <w:p w14:paraId="0852A8F0" w14:textId="77777777" w:rsidR="005E6A9E" w:rsidRDefault="005E6A9E" w:rsidP="005E6A9E">
      <w:pPr>
        <w:pStyle w:val="Style1"/>
      </w:pPr>
      <w:r>
        <w:t xml:space="preserve">        function R(e, t) {</w:t>
      </w:r>
    </w:p>
    <w:p w14:paraId="6627BA01" w14:textId="77777777" w:rsidR="005E6A9E" w:rsidRDefault="005E6A9E" w:rsidP="005E6A9E">
      <w:pPr>
        <w:pStyle w:val="Style1"/>
      </w:pPr>
      <w:r>
        <w:t xml:space="preserve">            if (!t)</w:t>
      </w:r>
    </w:p>
    <w:p w14:paraId="1D17A8C2" w14:textId="77777777" w:rsidR="005E6A9E" w:rsidRDefault="005E6A9E" w:rsidP="005E6A9E">
      <w:pPr>
        <w:pStyle w:val="Style1"/>
      </w:pPr>
      <w:r>
        <w:t xml:space="preserve">                return e &amp;&amp; e.then ? e.then(I) : Promise.resolve()</w:t>
      </w:r>
    </w:p>
    <w:p w14:paraId="2FB1DFA3" w14:textId="77777777" w:rsidR="005E6A9E" w:rsidRDefault="005E6A9E" w:rsidP="005E6A9E">
      <w:pPr>
        <w:pStyle w:val="Style1"/>
      </w:pPr>
      <w:r>
        <w:t xml:space="preserve">        }</w:t>
      </w:r>
    </w:p>
    <w:p w14:paraId="55DD3CCA" w14:textId="77777777" w:rsidR="005E6A9E" w:rsidRDefault="005E6A9E" w:rsidP="005E6A9E">
      <w:pPr>
        <w:pStyle w:val="Style1"/>
      </w:pPr>
      <w:r>
        <w:t xml:space="preserve">        function M(e, t) {</w:t>
      </w:r>
    </w:p>
    <w:p w14:paraId="237203A7" w14:textId="77777777" w:rsidR="005E6A9E" w:rsidRDefault="005E6A9E" w:rsidP="005E6A9E">
      <w:pPr>
        <w:pStyle w:val="Style1"/>
      </w:pPr>
      <w:r>
        <w:t xml:space="preserve">            var r = e();</w:t>
      </w:r>
    </w:p>
    <w:p w14:paraId="6802D137" w14:textId="77777777" w:rsidR="005E6A9E" w:rsidRDefault="005E6A9E" w:rsidP="005E6A9E">
      <w:pPr>
        <w:pStyle w:val="Style1"/>
      </w:pPr>
      <w:r>
        <w:t xml:space="preserve">            return r &amp;&amp; r.then ? r.then(t) : t(r)</w:t>
      </w:r>
    </w:p>
    <w:p w14:paraId="4F2129FC" w14:textId="77777777" w:rsidR="005E6A9E" w:rsidRDefault="005E6A9E" w:rsidP="005E6A9E">
      <w:pPr>
        <w:pStyle w:val="Style1"/>
      </w:pPr>
      <w:r>
        <w:t xml:space="preserve">        }</w:t>
      </w:r>
    </w:p>
    <w:p w14:paraId="46547DD1" w14:textId="77777777" w:rsidR="005E6A9E" w:rsidRDefault="005E6A9E" w:rsidP="005E6A9E">
      <w:pPr>
        <w:pStyle w:val="Style1"/>
      </w:pPr>
      <w:r>
        <w:t xml:space="preserve">        function j(e, t, r) {</w:t>
      </w:r>
    </w:p>
    <w:p w14:paraId="326B8987" w14:textId="77777777" w:rsidR="005E6A9E" w:rsidRDefault="005E6A9E" w:rsidP="005E6A9E">
      <w:pPr>
        <w:pStyle w:val="Style1"/>
      </w:pPr>
      <w:r>
        <w:t xml:space="preserve">            return r ? t ? t(e) : e : (e &amp;&amp; e.then || (e = Promise.resolve(e)),</w:t>
      </w:r>
    </w:p>
    <w:p w14:paraId="6287C846" w14:textId="77777777" w:rsidR="005E6A9E" w:rsidRDefault="005E6A9E" w:rsidP="005E6A9E">
      <w:pPr>
        <w:pStyle w:val="Style1"/>
      </w:pPr>
      <w:r>
        <w:t xml:space="preserve">            t ? e.then(t) : e)</w:t>
      </w:r>
    </w:p>
    <w:p w14:paraId="0E1B032B" w14:textId="77777777" w:rsidR="005E6A9E" w:rsidRDefault="005E6A9E" w:rsidP="005E6A9E">
      <w:pPr>
        <w:pStyle w:val="Style1"/>
      </w:pPr>
      <w:r>
        <w:t xml:space="preserve">        }</w:t>
      </w:r>
    </w:p>
    <w:p w14:paraId="3D554504" w14:textId="77777777" w:rsidR="005E6A9E" w:rsidRDefault="005E6A9E" w:rsidP="005E6A9E">
      <w:pPr>
        <w:pStyle w:val="Style1"/>
      </w:pPr>
      <w:r>
        <w:t xml:space="preserve">        function A(e, t) {</w:t>
      </w:r>
    </w:p>
    <w:p w14:paraId="0B456D5E" w14:textId="77777777" w:rsidR="005E6A9E" w:rsidRDefault="005E6A9E" w:rsidP="005E6A9E">
      <w:pPr>
        <w:pStyle w:val="Style1"/>
      </w:pPr>
      <w:r>
        <w:t xml:space="preserve">            try {</w:t>
      </w:r>
    </w:p>
    <w:p w14:paraId="01816A7F" w14:textId="77777777" w:rsidR="005E6A9E" w:rsidRDefault="005E6A9E" w:rsidP="005E6A9E">
      <w:pPr>
        <w:pStyle w:val="Style1"/>
      </w:pPr>
      <w:r>
        <w:t xml:space="preserve">                var r = e()</w:t>
      </w:r>
    </w:p>
    <w:p w14:paraId="5CDF3837" w14:textId="77777777" w:rsidR="005E6A9E" w:rsidRDefault="005E6A9E" w:rsidP="005E6A9E">
      <w:pPr>
        <w:pStyle w:val="Style1"/>
      </w:pPr>
      <w:r>
        <w:t xml:space="preserve">            } catch (e) {</w:t>
      </w:r>
    </w:p>
    <w:p w14:paraId="7A7C8B04" w14:textId="77777777" w:rsidR="005E6A9E" w:rsidRDefault="005E6A9E" w:rsidP="005E6A9E">
      <w:pPr>
        <w:pStyle w:val="Style1"/>
      </w:pPr>
      <w:r>
        <w:t xml:space="preserve">                return t(e)</w:t>
      </w:r>
    </w:p>
    <w:p w14:paraId="16EE197C" w14:textId="77777777" w:rsidR="005E6A9E" w:rsidRDefault="005E6A9E" w:rsidP="005E6A9E">
      <w:pPr>
        <w:pStyle w:val="Style1"/>
      </w:pPr>
      <w:r>
        <w:t xml:space="preserve">            }</w:t>
      </w:r>
    </w:p>
    <w:p w14:paraId="4754556E" w14:textId="77777777" w:rsidR="005E6A9E" w:rsidRDefault="005E6A9E" w:rsidP="005E6A9E">
      <w:pPr>
        <w:pStyle w:val="Style1"/>
      </w:pPr>
      <w:r>
        <w:t xml:space="preserve">            return r &amp;&amp; r.then ? r.then(void 0, t) : r</w:t>
      </w:r>
    </w:p>
    <w:p w14:paraId="095E3D53" w14:textId="77777777" w:rsidR="005E6A9E" w:rsidRDefault="005E6A9E" w:rsidP="005E6A9E">
      <w:pPr>
        <w:pStyle w:val="Style1"/>
      </w:pPr>
      <w:r>
        <w:t xml:space="preserve">        }</w:t>
      </w:r>
    </w:p>
    <w:p w14:paraId="7F633CE4" w14:textId="77777777" w:rsidR="005E6A9E" w:rsidRDefault="005E6A9E" w:rsidP="005E6A9E">
      <w:pPr>
        <w:pStyle w:val="Style1"/>
      </w:pPr>
      <w:r>
        <w:t xml:space="preserve">        function L(e) {</w:t>
      </w:r>
    </w:p>
    <w:p w14:paraId="1D23E952" w14:textId="77777777" w:rsidR="005E6A9E" w:rsidRDefault="005E6A9E" w:rsidP="005E6A9E">
      <w:pPr>
        <w:pStyle w:val="Style1"/>
      </w:pPr>
      <w:r>
        <w:t xml:space="preserve">            return function() {</w:t>
      </w:r>
    </w:p>
    <w:p w14:paraId="05BAB740" w14:textId="77777777" w:rsidR="005E6A9E" w:rsidRDefault="005E6A9E" w:rsidP="005E6A9E">
      <w:pPr>
        <w:pStyle w:val="Style1"/>
      </w:pPr>
      <w:r>
        <w:t xml:space="preserve">                for (var t = [], r = 0; r &lt; arguments.length; r++)</w:t>
      </w:r>
    </w:p>
    <w:p w14:paraId="6714B829" w14:textId="77777777" w:rsidR="005E6A9E" w:rsidRDefault="005E6A9E" w:rsidP="005E6A9E">
      <w:pPr>
        <w:pStyle w:val="Style1"/>
      </w:pPr>
      <w:r>
        <w:t xml:space="preserve">                    t[r] = arguments[r];</w:t>
      </w:r>
    </w:p>
    <w:p w14:paraId="20E9F9A7" w14:textId="77777777" w:rsidR="005E6A9E" w:rsidRDefault="005E6A9E" w:rsidP="005E6A9E">
      <w:pPr>
        <w:pStyle w:val="Style1"/>
      </w:pPr>
      <w:r>
        <w:t xml:space="preserve">                try {</w:t>
      </w:r>
    </w:p>
    <w:p w14:paraId="4B1B3FB4" w14:textId="77777777" w:rsidR="005E6A9E" w:rsidRDefault="005E6A9E" w:rsidP="005E6A9E">
      <w:pPr>
        <w:pStyle w:val="Style1"/>
      </w:pPr>
      <w:r>
        <w:t xml:space="preserve">                    return Promise.resolve(e.apply(this, t))</w:t>
      </w:r>
    </w:p>
    <w:p w14:paraId="6F67B388" w14:textId="77777777" w:rsidR="005E6A9E" w:rsidRDefault="005E6A9E" w:rsidP="005E6A9E">
      <w:pPr>
        <w:pStyle w:val="Style1"/>
      </w:pPr>
      <w:r>
        <w:t xml:space="preserve">                } catch (e) {</w:t>
      </w:r>
    </w:p>
    <w:p w14:paraId="785F4BC2" w14:textId="77777777" w:rsidR="005E6A9E" w:rsidRDefault="005E6A9E" w:rsidP="005E6A9E">
      <w:pPr>
        <w:pStyle w:val="Style1"/>
      </w:pPr>
      <w:r>
        <w:t xml:space="preserve">                    return Promise.reject(e)</w:t>
      </w:r>
    </w:p>
    <w:p w14:paraId="7AEA4C48" w14:textId="77777777" w:rsidR="005E6A9E" w:rsidRDefault="005E6A9E" w:rsidP="005E6A9E">
      <w:pPr>
        <w:pStyle w:val="Style1"/>
      </w:pPr>
      <w:r>
        <w:t xml:space="preserve">                }</w:t>
      </w:r>
    </w:p>
    <w:p w14:paraId="097D5B46" w14:textId="77777777" w:rsidR="005E6A9E" w:rsidRDefault="005E6A9E" w:rsidP="005E6A9E">
      <w:pPr>
        <w:pStyle w:val="Style1"/>
      </w:pPr>
      <w:r>
        <w:t xml:space="preserve">            }</w:t>
      </w:r>
    </w:p>
    <w:p w14:paraId="29233C50" w14:textId="77777777" w:rsidR="005E6A9E" w:rsidRDefault="005E6A9E" w:rsidP="005E6A9E">
      <w:pPr>
        <w:pStyle w:val="Style1"/>
      </w:pPr>
      <w:r>
        <w:t xml:space="preserve">        }</w:t>
      </w:r>
    </w:p>
    <w:p w14:paraId="47CD7F29" w14:textId="77777777" w:rsidR="005E6A9E" w:rsidRDefault="005E6A9E" w:rsidP="005E6A9E">
      <w:pPr>
        <w:pStyle w:val="Style1"/>
      </w:pPr>
      <w:r>
        <w:t xml:space="preserve">        var D = function() {</w:t>
      </w:r>
    </w:p>
    <w:p w14:paraId="31942748" w14:textId="77777777" w:rsidR="005E6A9E" w:rsidRDefault="005E6A9E" w:rsidP="005E6A9E">
      <w:pPr>
        <w:pStyle w:val="Style1"/>
      </w:pPr>
      <w:r>
        <w:t xml:space="preserve">            function e(e) {</w:t>
      </w:r>
    </w:p>
    <w:p w14:paraId="1BB3B167" w14:textId="77777777" w:rsidR="005E6A9E" w:rsidRDefault="005E6A9E" w:rsidP="005E6A9E">
      <w:pPr>
        <w:pStyle w:val="Style1"/>
      </w:pPr>
      <w:r>
        <w:t xml:space="preserve">                this.config = e,</w:t>
      </w:r>
    </w:p>
    <w:p w14:paraId="57A97164" w14:textId="77777777" w:rsidR="005E6A9E" w:rsidRDefault="005E6A9E" w:rsidP="005E6A9E">
      <w:pPr>
        <w:pStyle w:val="Style1"/>
      </w:pPr>
      <w:r>
        <w:t xml:space="preserve">                this.queryKey = e.queryKey,</w:t>
      </w:r>
    </w:p>
    <w:p w14:paraId="1A6FF348" w14:textId="77777777" w:rsidR="005E6A9E" w:rsidRDefault="005E6A9E" w:rsidP="005E6A9E">
      <w:pPr>
        <w:pStyle w:val="Style1"/>
      </w:pPr>
      <w:r>
        <w:t xml:space="preserve">                this.queryHash = e.queryHash,</w:t>
      </w:r>
    </w:p>
    <w:p w14:paraId="53D4BE7D" w14:textId="77777777" w:rsidR="005E6A9E" w:rsidRDefault="005E6A9E" w:rsidP="005E6A9E">
      <w:pPr>
        <w:pStyle w:val="Style1"/>
      </w:pPr>
      <w:r>
        <w:t xml:space="preserve">                this.queryCache = e.queryCache,</w:t>
      </w:r>
    </w:p>
    <w:p w14:paraId="239C9721" w14:textId="77777777" w:rsidR="005E6A9E" w:rsidRDefault="005E6A9E" w:rsidP="005E6A9E">
      <w:pPr>
        <w:pStyle w:val="Style1"/>
      </w:pPr>
      <w:r>
        <w:t xml:space="preserve">                this.cacheTime = e.cacheTime,</w:t>
      </w:r>
    </w:p>
    <w:p w14:paraId="495E9F09" w14:textId="77777777" w:rsidR="005E6A9E" w:rsidRDefault="005E6A9E" w:rsidP="005E6A9E">
      <w:pPr>
        <w:pStyle w:val="Style1"/>
      </w:pPr>
      <w:r>
        <w:t xml:space="preserve">                this.observers = [],</w:t>
      </w:r>
    </w:p>
    <w:p w14:paraId="4E07F223" w14:textId="77777777" w:rsidR="005E6A9E" w:rsidRDefault="005E6A9E" w:rsidP="005E6A9E">
      <w:pPr>
        <w:pStyle w:val="Style1"/>
      </w:pPr>
      <w:r>
        <w:t xml:space="preserve">                this.state = function(e) {</w:t>
      </w:r>
    </w:p>
    <w:p w14:paraId="21E108B3" w14:textId="77777777" w:rsidR="005E6A9E" w:rsidRDefault="005E6A9E" w:rsidP="005E6A9E">
      <w:pPr>
        <w:pStyle w:val="Style1"/>
      </w:pPr>
      <w:r>
        <w:t xml:space="preserve">                    var t = "function" == typeof e.initialData ? e.initialData() : e.initialData</w:t>
      </w:r>
    </w:p>
    <w:p w14:paraId="511788A7" w14:textId="77777777" w:rsidR="005E6A9E" w:rsidRDefault="005E6A9E" w:rsidP="005E6A9E">
      <w:pPr>
        <w:pStyle w:val="Style1"/>
      </w:pPr>
      <w:r>
        <w:t xml:space="preserve">                      , r = void 0 !== t ? n.Success : e.enabled ? n.Loading : n.Idle;</w:t>
      </w:r>
    </w:p>
    <w:p w14:paraId="0EE24F67" w14:textId="77777777" w:rsidR="005E6A9E" w:rsidRDefault="005E6A9E" w:rsidP="005E6A9E">
      <w:pPr>
        <w:pStyle w:val="Style1"/>
      </w:pPr>
      <w:r>
        <w:t xml:space="preserve">                    return {</w:t>
      </w:r>
    </w:p>
    <w:p w14:paraId="1B0CE901" w14:textId="77777777" w:rsidR="005E6A9E" w:rsidRDefault="005E6A9E" w:rsidP="005E6A9E">
      <w:pPr>
        <w:pStyle w:val="Style1"/>
      </w:pPr>
      <w:r>
        <w:t xml:space="preserve">                        canFetchMore: B(e, t),</w:t>
      </w:r>
    </w:p>
    <w:p w14:paraId="595382E2" w14:textId="77777777" w:rsidR="005E6A9E" w:rsidRDefault="005E6A9E" w:rsidP="005E6A9E">
      <w:pPr>
        <w:pStyle w:val="Style1"/>
      </w:pPr>
      <w:r>
        <w:t xml:space="preserve">                        data: t,</w:t>
      </w:r>
    </w:p>
    <w:p w14:paraId="73D108CA" w14:textId="77777777" w:rsidR="005E6A9E" w:rsidRDefault="005E6A9E" w:rsidP="005E6A9E">
      <w:pPr>
        <w:pStyle w:val="Style1"/>
      </w:pPr>
      <w:r>
        <w:t xml:space="preserve">                        error: null,</w:t>
      </w:r>
    </w:p>
    <w:p w14:paraId="354B34C7" w14:textId="77777777" w:rsidR="005E6A9E" w:rsidRDefault="005E6A9E" w:rsidP="005E6A9E">
      <w:pPr>
        <w:pStyle w:val="Style1"/>
      </w:pPr>
      <w:r>
        <w:t xml:space="preserve">                        failureCount: 0,</w:t>
      </w:r>
    </w:p>
    <w:p w14:paraId="213498D3" w14:textId="77777777" w:rsidR="005E6A9E" w:rsidRDefault="005E6A9E" w:rsidP="005E6A9E">
      <w:pPr>
        <w:pStyle w:val="Style1"/>
      </w:pPr>
      <w:r>
        <w:t xml:space="preserve">                        isFetching: r === n.Loading,</w:t>
      </w:r>
    </w:p>
    <w:p w14:paraId="79D7AB05" w14:textId="77777777" w:rsidR="005E6A9E" w:rsidRDefault="005E6A9E" w:rsidP="005E6A9E">
      <w:pPr>
        <w:pStyle w:val="Style1"/>
      </w:pPr>
      <w:r>
        <w:t xml:space="preserve">                        isFetchingMore: !1,</w:t>
      </w:r>
    </w:p>
    <w:p w14:paraId="61C8CCE2" w14:textId="77777777" w:rsidR="005E6A9E" w:rsidRDefault="005E6A9E" w:rsidP="005E6A9E">
      <w:pPr>
        <w:pStyle w:val="Style1"/>
      </w:pPr>
      <w:r>
        <w:t xml:space="preserve">                        isInitialData: !0,</w:t>
      </w:r>
    </w:p>
    <w:p w14:paraId="6F68F3DC" w14:textId="77777777" w:rsidR="005E6A9E" w:rsidRDefault="005E6A9E" w:rsidP="005E6A9E">
      <w:pPr>
        <w:pStyle w:val="Style1"/>
      </w:pPr>
      <w:r>
        <w:t xml:space="preserve">                        isInvalidated: !1,</w:t>
      </w:r>
    </w:p>
    <w:p w14:paraId="28601F22" w14:textId="77777777" w:rsidR="005E6A9E" w:rsidRDefault="005E6A9E" w:rsidP="005E6A9E">
      <w:pPr>
        <w:pStyle w:val="Style1"/>
      </w:pPr>
      <w:r>
        <w:t xml:space="preserve">                        status: r,</w:t>
      </w:r>
    </w:p>
    <w:p w14:paraId="0A971786" w14:textId="77777777" w:rsidR="005E6A9E" w:rsidRDefault="005E6A9E" w:rsidP="005E6A9E">
      <w:pPr>
        <w:pStyle w:val="Style1"/>
      </w:pPr>
      <w:r>
        <w:t xml:space="preserve">                        updateCount: 0,</w:t>
      </w:r>
    </w:p>
    <w:p w14:paraId="616E1DAF" w14:textId="77777777" w:rsidR="005E6A9E" w:rsidRDefault="005E6A9E" w:rsidP="005E6A9E">
      <w:pPr>
        <w:pStyle w:val="Style1"/>
      </w:pPr>
      <w:r>
        <w:t xml:space="preserve">                        updatedAt: Date.now()</w:t>
      </w:r>
    </w:p>
    <w:p w14:paraId="5875B0A5" w14:textId="77777777" w:rsidR="005E6A9E" w:rsidRDefault="005E6A9E" w:rsidP="005E6A9E">
      <w:pPr>
        <w:pStyle w:val="Style1"/>
      </w:pPr>
      <w:r>
        <w:t xml:space="preserve">                    }</w:t>
      </w:r>
    </w:p>
    <w:p w14:paraId="36067D43" w14:textId="77777777" w:rsidR="005E6A9E" w:rsidRDefault="005E6A9E" w:rsidP="005E6A9E">
      <w:pPr>
        <w:pStyle w:val="Style1"/>
      </w:pPr>
      <w:r>
        <w:t xml:space="preserve">                }(e),</w:t>
      </w:r>
    </w:p>
    <w:p w14:paraId="32004C95" w14:textId="77777777" w:rsidR="005E6A9E" w:rsidRDefault="005E6A9E" w:rsidP="005E6A9E">
      <w:pPr>
        <w:pStyle w:val="Style1"/>
      </w:pPr>
      <w:r>
        <w:t xml:space="preserve">                this.scheduleGc()</w:t>
      </w:r>
    </w:p>
    <w:p w14:paraId="5086B06B" w14:textId="77777777" w:rsidR="005E6A9E" w:rsidRDefault="005E6A9E" w:rsidP="005E6A9E">
      <w:pPr>
        <w:pStyle w:val="Style1"/>
      </w:pPr>
      <w:r>
        <w:t xml:space="preserve">            }</w:t>
      </w:r>
    </w:p>
    <w:p w14:paraId="5A2ACCDD" w14:textId="77777777" w:rsidR="005E6A9E" w:rsidRDefault="005E6A9E" w:rsidP="005E6A9E">
      <w:pPr>
        <w:pStyle w:val="Style1"/>
      </w:pPr>
      <w:r>
        <w:t xml:space="preserve">            var t = e.prototype;</w:t>
      </w:r>
    </w:p>
    <w:p w14:paraId="37022BE1" w14:textId="77777777" w:rsidR="005E6A9E" w:rsidRDefault="005E6A9E" w:rsidP="005E6A9E">
      <w:pPr>
        <w:pStyle w:val="Style1"/>
      </w:pPr>
      <w:r>
        <w:t xml:space="preserve">            return t.updateConfig = function(e) {</w:t>
      </w:r>
    </w:p>
    <w:p w14:paraId="695A184C" w14:textId="77777777" w:rsidR="005E6A9E" w:rsidRDefault="005E6A9E" w:rsidP="005E6A9E">
      <w:pPr>
        <w:pStyle w:val="Style1"/>
      </w:pPr>
      <w:r>
        <w:t xml:space="preserve">                this.config = e,</w:t>
      </w:r>
    </w:p>
    <w:p w14:paraId="40631957" w14:textId="77777777" w:rsidR="005E6A9E" w:rsidRDefault="005E6A9E" w:rsidP="005E6A9E">
      <w:pPr>
        <w:pStyle w:val="Style1"/>
      </w:pPr>
      <w:r>
        <w:t xml:space="preserve">                this.cacheTime = Math.max(this.cacheTime, e.cacheTime)</w:t>
      </w:r>
    </w:p>
    <w:p w14:paraId="34CFF081" w14:textId="77777777" w:rsidR="005E6A9E" w:rsidRDefault="005E6A9E" w:rsidP="005E6A9E">
      <w:pPr>
        <w:pStyle w:val="Style1"/>
      </w:pPr>
      <w:r>
        <w:t xml:space="preserve">            }</w:t>
      </w:r>
    </w:p>
    <w:p w14:paraId="284A4CCC" w14:textId="77777777" w:rsidR="005E6A9E" w:rsidRDefault="005E6A9E" w:rsidP="005E6A9E">
      <w:pPr>
        <w:pStyle w:val="Style1"/>
      </w:pPr>
      <w:r>
        <w:t xml:space="preserve">            ,</w:t>
      </w:r>
    </w:p>
    <w:p w14:paraId="4570EFF9" w14:textId="77777777" w:rsidR="005E6A9E" w:rsidRDefault="005E6A9E" w:rsidP="005E6A9E">
      <w:pPr>
        <w:pStyle w:val="Style1"/>
      </w:pPr>
      <w:r>
        <w:t xml:space="preserve">            t.dispatch = function(e) {</w:t>
      </w:r>
    </w:p>
    <w:p w14:paraId="18B2F056" w14:textId="77777777" w:rsidR="005E6A9E" w:rsidRDefault="005E6A9E" w:rsidP="005E6A9E">
      <w:pPr>
        <w:pStyle w:val="Style1"/>
      </w:pPr>
      <w:r>
        <w:t xml:space="preserve">                var t = this;</w:t>
      </w:r>
    </w:p>
    <w:p w14:paraId="23BAD4A8" w14:textId="77777777" w:rsidR="005E6A9E" w:rsidRDefault="005E6A9E" w:rsidP="005E6A9E">
      <w:pPr>
        <w:pStyle w:val="Style1"/>
      </w:pPr>
      <w:r>
        <w:t xml:space="preserve">                this.state = function(e, t) {</w:t>
      </w:r>
    </w:p>
    <w:p w14:paraId="517CFA76" w14:textId="77777777" w:rsidR="005E6A9E" w:rsidRDefault="005E6A9E" w:rsidP="005E6A9E">
      <w:pPr>
        <w:pStyle w:val="Style1"/>
      </w:pPr>
      <w:r>
        <w:t xml:space="preserve">                    var r;</w:t>
      </w:r>
    </w:p>
    <w:p w14:paraId="42A15B02" w14:textId="77777777" w:rsidR="005E6A9E" w:rsidRDefault="005E6A9E" w:rsidP="005E6A9E">
      <w:pPr>
        <w:pStyle w:val="Style1"/>
      </w:pPr>
      <w:r>
        <w:t xml:space="preserve">                    switch (t.type) {</w:t>
      </w:r>
    </w:p>
    <w:p w14:paraId="432D22E9" w14:textId="77777777" w:rsidR="005E6A9E" w:rsidRDefault="005E6A9E" w:rsidP="005E6A9E">
      <w:pPr>
        <w:pStyle w:val="Style1"/>
      </w:pPr>
      <w:r>
        <w:t xml:space="preserve">                    case 0:</w:t>
      </w:r>
    </w:p>
    <w:p w14:paraId="35A10D8D" w14:textId="77777777" w:rsidR="005E6A9E" w:rsidRDefault="005E6A9E" w:rsidP="005E6A9E">
      <w:pPr>
        <w:pStyle w:val="Style1"/>
      </w:pPr>
      <w:r>
        <w:t xml:space="preserve">                        return Object(i.a)({}, e, {</w:t>
      </w:r>
    </w:p>
    <w:p w14:paraId="7E91A9F1" w14:textId="77777777" w:rsidR="005E6A9E" w:rsidRDefault="005E6A9E" w:rsidP="005E6A9E">
      <w:pPr>
        <w:pStyle w:val="Style1"/>
      </w:pPr>
      <w:r>
        <w:t xml:space="preserve">                            failureCount: e.failureCount + 1</w:t>
      </w:r>
    </w:p>
    <w:p w14:paraId="35318CF2" w14:textId="77777777" w:rsidR="005E6A9E" w:rsidRDefault="005E6A9E" w:rsidP="005E6A9E">
      <w:pPr>
        <w:pStyle w:val="Style1"/>
      </w:pPr>
      <w:r>
        <w:t xml:space="preserve">                        });</w:t>
      </w:r>
    </w:p>
    <w:p w14:paraId="48F8E646" w14:textId="77777777" w:rsidR="005E6A9E" w:rsidRDefault="005E6A9E" w:rsidP="005E6A9E">
      <w:pPr>
        <w:pStyle w:val="Style1"/>
      </w:pPr>
      <w:r>
        <w:t xml:space="preserve">                    case 1:</w:t>
      </w:r>
    </w:p>
    <w:p w14:paraId="0FA6D46A" w14:textId="77777777" w:rsidR="005E6A9E" w:rsidRDefault="005E6A9E" w:rsidP="005E6A9E">
      <w:pPr>
        <w:pStyle w:val="Style1"/>
      </w:pPr>
      <w:r>
        <w:t xml:space="preserve">                        return Object(i.a)({}, e, {</w:t>
      </w:r>
    </w:p>
    <w:p w14:paraId="0E2F96D7" w14:textId="77777777" w:rsidR="005E6A9E" w:rsidRDefault="005E6A9E" w:rsidP="005E6A9E">
      <w:pPr>
        <w:pStyle w:val="Style1"/>
      </w:pPr>
      <w:r>
        <w:t xml:space="preserve">                            failureCount: 0,</w:t>
      </w:r>
    </w:p>
    <w:p w14:paraId="52BA6FA6" w14:textId="77777777" w:rsidR="005E6A9E" w:rsidRDefault="005E6A9E" w:rsidP="005E6A9E">
      <w:pPr>
        <w:pStyle w:val="Style1"/>
      </w:pPr>
      <w:r>
        <w:t xml:space="preserve">                            isFetching: !0,</w:t>
      </w:r>
    </w:p>
    <w:p w14:paraId="555A2053" w14:textId="77777777" w:rsidR="005E6A9E" w:rsidRDefault="005E6A9E" w:rsidP="005E6A9E">
      <w:pPr>
        <w:pStyle w:val="Style1"/>
      </w:pPr>
      <w:r>
        <w:t xml:space="preserve">                            isFetchingMore: t.isFetchingMore || !1,</w:t>
      </w:r>
    </w:p>
    <w:p w14:paraId="7D96F501" w14:textId="77777777" w:rsidR="005E6A9E" w:rsidRDefault="005E6A9E" w:rsidP="005E6A9E">
      <w:pPr>
        <w:pStyle w:val="Style1"/>
      </w:pPr>
      <w:r>
        <w:t xml:space="preserve">                            status: void 0 !== e.data ? n.Success : n.Loading</w:t>
      </w:r>
    </w:p>
    <w:p w14:paraId="234213F0" w14:textId="77777777" w:rsidR="005E6A9E" w:rsidRDefault="005E6A9E" w:rsidP="005E6A9E">
      <w:pPr>
        <w:pStyle w:val="Style1"/>
      </w:pPr>
      <w:r>
        <w:t xml:space="preserve">                        });</w:t>
      </w:r>
    </w:p>
    <w:p w14:paraId="3903994F" w14:textId="77777777" w:rsidR="005E6A9E" w:rsidRDefault="005E6A9E" w:rsidP="005E6A9E">
      <w:pPr>
        <w:pStyle w:val="Style1"/>
      </w:pPr>
      <w:r>
        <w:t xml:space="preserve">                    case 2:</w:t>
      </w:r>
    </w:p>
    <w:p w14:paraId="5A1D2B3D" w14:textId="77777777" w:rsidR="005E6A9E" w:rsidRDefault="005E6A9E" w:rsidP="005E6A9E">
      <w:pPr>
        <w:pStyle w:val="Style1"/>
      </w:pPr>
      <w:r>
        <w:t xml:space="preserve">                        return Object(i.a)({}, e, {</w:t>
      </w:r>
    </w:p>
    <w:p w14:paraId="2C109E33" w14:textId="77777777" w:rsidR="005E6A9E" w:rsidRDefault="005E6A9E" w:rsidP="005E6A9E">
      <w:pPr>
        <w:pStyle w:val="Style1"/>
      </w:pPr>
      <w:r>
        <w:t xml:space="preserve">                            canFetchMore: t.canFetchMore,</w:t>
      </w:r>
    </w:p>
    <w:p w14:paraId="1491D89B" w14:textId="77777777" w:rsidR="005E6A9E" w:rsidRDefault="005E6A9E" w:rsidP="005E6A9E">
      <w:pPr>
        <w:pStyle w:val="Style1"/>
      </w:pPr>
      <w:r>
        <w:t xml:space="preserve">                            data: t.data,</w:t>
      </w:r>
    </w:p>
    <w:p w14:paraId="3A2F7020" w14:textId="77777777" w:rsidR="005E6A9E" w:rsidRDefault="005E6A9E" w:rsidP="005E6A9E">
      <w:pPr>
        <w:pStyle w:val="Style1"/>
      </w:pPr>
      <w:r>
        <w:t xml:space="preserve">                            error: null,</w:t>
      </w:r>
    </w:p>
    <w:p w14:paraId="48ED4FD8" w14:textId="77777777" w:rsidR="005E6A9E" w:rsidRDefault="005E6A9E" w:rsidP="005E6A9E">
      <w:pPr>
        <w:pStyle w:val="Style1"/>
      </w:pPr>
      <w:r>
        <w:t xml:space="preserve">                            failureCount: 0,</w:t>
      </w:r>
    </w:p>
    <w:p w14:paraId="531CF19A" w14:textId="77777777" w:rsidR="005E6A9E" w:rsidRDefault="005E6A9E" w:rsidP="005E6A9E">
      <w:pPr>
        <w:pStyle w:val="Style1"/>
      </w:pPr>
      <w:r>
        <w:t xml:space="preserve">                            isFetching: !1,</w:t>
      </w:r>
    </w:p>
    <w:p w14:paraId="186D7C83" w14:textId="77777777" w:rsidR="005E6A9E" w:rsidRDefault="005E6A9E" w:rsidP="005E6A9E">
      <w:pPr>
        <w:pStyle w:val="Style1"/>
      </w:pPr>
      <w:r>
        <w:t xml:space="preserve">                            isFetchingMore: !1,</w:t>
      </w:r>
    </w:p>
    <w:p w14:paraId="3B4E5FB8" w14:textId="77777777" w:rsidR="005E6A9E" w:rsidRDefault="005E6A9E" w:rsidP="005E6A9E">
      <w:pPr>
        <w:pStyle w:val="Style1"/>
      </w:pPr>
      <w:r>
        <w:t xml:space="preserve">                            isInitialData: !1,</w:t>
      </w:r>
    </w:p>
    <w:p w14:paraId="48BADD2D" w14:textId="77777777" w:rsidR="005E6A9E" w:rsidRDefault="005E6A9E" w:rsidP="005E6A9E">
      <w:pPr>
        <w:pStyle w:val="Style1"/>
      </w:pPr>
      <w:r>
        <w:t xml:space="preserve">                            isInvalidated: !1,</w:t>
      </w:r>
    </w:p>
    <w:p w14:paraId="43C3DE31" w14:textId="77777777" w:rsidR="005E6A9E" w:rsidRDefault="005E6A9E" w:rsidP="005E6A9E">
      <w:pPr>
        <w:pStyle w:val="Style1"/>
      </w:pPr>
      <w:r>
        <w:t xml:space="preserve">                            status: n.Success,</w:t>
      </w:r>
    </w:p>
    <w:p w14:paraId="4C2FC548" w14:textId="77777777" w:rsidR="005E6A9E" w:rsidRDefault="005E6A9E" w:rsidP="005E6A9E">
      <w:pPr>
        <w:pStyle w:val="Style1"/>
      </w:pPr>
      <w:r>
        <w:t xml:space="preserve">                            updateCount: e.updateCount + 1,</w:t>
      </w:r>
    </w:p>
    <w:p w14:paraId="5FB03FEF" w14:textId="77777777" w:rsidR="005E6A9E" w:rsidRDefault="005E6A9E" w:rsidP="005E6A9E">
      <w:pPr>
        <w:pStyle w:val="Style1"/>
      </w:pPr>
      <w:r>
        <w:t xml:space="preserve">                            updatedAt: null != (r = t.updatedAt) ? r : Date.now()</w:t>
      </w:r>
    </w:p>
    <w:p w14:paraId="0791996E" w14:textId="77777777" w:rsidR="005E6A9E" w:rsidRDefault="005E6A9E" w:rsidP="005E6A9E">
      <w:pPr>
        <w:pStyle w:val="Style1"/>
      </w:pPr>
      <w:r>
        <w:t xml:space="preserve">                        });</w:t>
      </w:r>
    </w:p>
    <w:p w14:paraId="77B7D01F" w14:textId="77777777" w:rsidR="005E6A9E" w:rsidRDefault="005E6A9E" w:rsidP="005E6A9E">
      <w:pPr>
        <w:pStyle w:val="Style1"/>
      </w:pPr>
      <w:r>
        <w:t xml:space="preserve">                    case 3:</w:t>
      </w:r>
    </w:p>
    <w:p w14:paraId="61B83A2F" w14:textId="77777777" w:rsidR="005E6A9E" w:rsidRDefault="005E6A9E" w:rsidP="005E6A9E">
      <w:pPr>
        <w:pStyle w:val="Style1"/>
      </w:pPr>
      <w:r>
        <w:t xml:space="preserve">                        return Object(i.a)({}, e, {</w:t>
      </w:r>
    </w:p>
    <w:p w14:paraId="739CFFE7" w14:textId="77777777" w:rsidR="005E6A9E" w:rsidRDefault="005E6A9E" w:rsidP="005E6A9E">
      <w:pPr>
        <w:pStyle w:val="Style1"/>
      </w:pPr>
      <w:r>
        <w:t xml:space="preserve">                            error: t.error,</w:t>
      </w:r>
    </w:p>
    <w:p w14:paraId="69123129" w14:textId="77777777" w:rsidR="005E6A9E" w:rsidRDefault="005E6A9E" w:rsidP="005E6A9E">
      <w:pPr>
        <w:pStyle w:val="Style1"/>
      </w:pPr>
      <w:r>
        <w:t xml:space="preserve">                            failureCount: e.failureCount + 1,</w:t>
      </w:r>
    </w:p>
    <w:p w14:paraId="79F4CFA0" w14:textId="77777777" w:rsidR="005E6A9E" w:rsidRDefault="005E6A9E" w:rsidP="005E6A9E">
      <w:pPr>
        <w:pStyle w:val="Style1"/>
      </w:pPr>
      <w:r>
        <w:t xml:space="preserve">                            isFetching: !1,</w:t>
      </w:r>
    </w:p>
    <w:p w14:paraId="3FCE363E" w14:textId="77777777" w:rsidR="005E6A9E" w:rsidRDefault="005E6A9E" w:rsidP="005E6A9E">
      <w:pPr>
        <w:pStyle w:val="Style1"/>
      </w:pPr>
      <w:r>
        <w:t xml:space="preserve">                            isFetchingMore: !1,</w:t>
      </w:r>
    </w:p>
    <w:p w14:paraId="6503D1F2" w14:textId="77777777" w:rsidR="005E6A9E" w:rsidRDefault="005E6A9E" w:rsidP="005E6A9E">
      <w:pPr>
        <w:pStyle w:val="Style1"/>
      </w:pPr>
      <w:r>
        <w:t xml:space="preserve">                            status: n.Error,</w:t>
      </w:r>
    </w:p>
    <w:p w14:paraId="5E9A208E" w14:textId="77777777" w:rsidR="005E6A9E" w:rsidRDefault="005E6A9E" w:rsidP="005E6A9E">
      <w:pPr>
        <w:pStyle w:val="Style1"/>
      </w:pPr>
      <w:r>
        <w:t xml:space="preserve">                            throwInErrorBoundary: !0,</w:t>
      </w:r>
    </w:p>
    <w:p w14:paraId="59DFDA26" w14:textId="77777777" w:rsidR="005E6A9E" w:rsidRDefault="005E6A9E" w:rsidP="005E6A9E">
      <w:pPr>
        <w:pStyle w:val="Style1"/>
      </w:pPr>
      <w:r>
        <w:t xml:space="preserve">                            updateCount: e.updateCount + 1</w:t>
      </w:r>
    </w:p>
    <w:p w14:paraId="7BC0D997" w14:textId="77777777" w:rsidR="005E6A9E" w:rsidRDefault="005E6A9E" w:rsidP="005E6A9E">
      <w:pPr>
        <w:pStyle w:val="Style1"/>
      </w:pPr>
      <w:r>
        <w:t xml:space="preserve">                        });</w:t>
      </w:r>
    </w:p>
    <w:p w14:paraId="30686460" w14:textId="77777777" w:rsidR="005E6A9E" w:rsidRDefault="005E6A9E" w:rsidP="005E6A9E">
      <w:pPr>
        <w:pStyle w:val="Style1"/>
      </w:pPr>
      <w:r>
        <w:t xml:space="preserve">                    case 4:</w:t>
      </w:r>
    </w:p>
    <w:p w14:paraId="2FDF8DB8" w14:textId="77777777" w:rsidR="005E6A9E" w:rsidRDefault="005E6A9E" w:rsidP="005E6A9E">
      <w:pPr>
        <w:pStyle w:val="Style1"/>
      </w:pPr>
      <w:r>
        <w:t xml:space="preserve">                        return Object(i.a)({}, e, {</w:t>
      </w:r>
    </w:p>
    <w:p w14:paraId="2E4C9354" w14:textId="77777777" w:rsidR="005E6A9E" w:rsidRDefault="005E6A9E" w:rsidP="005E6A9E">
      <w:pPr>
        <w:pStyle w:val="Style1"/>
      </w:pPr>
      <w:r>
        <w:t xml:space="preserve">                            isInvalidated: !0</w:t>
      </w:r>
    </w:p>
    <w:p w14:paraId="4ABCBBEE" w14:textId="77777777" w:rsidR="005E6A9E" w:rsidRDefault="005E6A9E" w:rsidP="005E6A9E">
      <w:pPr>
        <w:pStyle w:val="Style1"/>
      </w:pPr>
      <w:r>
        <w:t xml:space="preserve">                        });</w:t>
      </w:r>
    </w:p>
    <w:p w14:paraId="45827F10" w14:textId="77777777" w:rsidR="005E6A9E" w:rsidRDefault="005E6A9E" w:rsidP="005E6A9E">
      <w:pPr>
        <w:pStyle w:val="Style1"/>
      </w:pPr>
      <w:r>
        <w:t xml:space="preserve">                    default:</w:t>
      </w:r>
    </w:p>
    <w:p w14:paraId="3A516E57" w14:textId="77777777" w:rsidR="005E6A9E" w:rsidRDefault="005E6A9E" w:rsidP="005E6A9E">
      <w:pPr>
        <w:pStyle w:val="Style1"/>
      </w:pPr>
      <w:r>
        <w:t xml:space="preserve">                        return e</w:t>
      </w:r>
    </w:p>
    <w:p w14:paraId="6102DE2A" w14:textId="77777777" w:rsidR="005E6A9E" w:rsidRDefault="005E6A9E" w:rsidP="005E6A9E">
      <w:pPr>
        <w:pStyle w:val="Style1"/>
      </w:pPr>
      <w:r>
        <w:t xml:space="preserve">                    }</w:t>
      </w:r>
    </w:p>
    <w:p w14:paraId="4611D3F0" w14:textId="77777777" w:rsidR="005E6A9E" w:rsidRDefault="005E6A9E" w:rsidP="005E6A9E">
      <w:pPr>
        <w:pStyle w:val="Style1"/>
      </w:pPr>
      <w:r>
        <w:t xml:space="preserve">                }(this.state, e),</w:t>
      </w:r>
    </w:p>
    <w:p w14:paraId="34FC807F" w14:textId="77777777" w:rsidR="005E6A9E" w:rsidRDefault="005E6A9E" w:rsidP="005E6A9E">
      <w:pPr>
        <w:pStyle w:val="Style1"/>
      </w:pPr>
      <w:r>
        <w:t xml:space="preserve">                T.batch((function() {</w:t>
      </w:r>
    </w:p>
    <w:p w14:paraId="55DA479A" w14:textId="77777777" w:rsidR="005E6A9E" w:rsidRDefault="005E6A9E" w:rsidP="005E6A9E">
      <w:pPr>
        <w:pStyle w:val="Style1"/>
      </w:pPr>
      <w:r>
        <w:t xml:space="preserve">                    t.observers.forEach((function(t) {</w:t>
      </w:r>
    </w:p>
    <w:p w14:paraId="31F9B304" w14:textId="77777777" w:rsidR="005E6A9E" w:rsidRDefault="005E6A9E" w:rsidP="005E6A9E">
      <w:pPr>
        <w:pStyle w:val="Style1"/>
      </w:pPr>
      <w:r>
        <w:t xml:space="preserve">                        t.onQueryUpdate(e)</w:t>
      </w:r>
    </w:p>
    <w:p w14:paraId="535572A6" w14:textId="77777777" w:rsidR="005E6A9E" w:rsidRDefault="005E6A9E" w:rsidP="005E6A9E">
      <w:pPr>
        <w:pStyle w:val="Style1"/>
      </w:pPr>
      <w:r>
        <w:t xml:space="preserve">                    }</w:t>
      </w:r>
    </w:p>
    <w:p w14:paraId="101C2E1D" w14:textId="77777777" w:rsidR="005E6A9E" w:rsidRDefault="005E6A9E" w:rsidP="005E6A9E">
      <w:pPr>
        <w:pStyle w:val="Style1"/>
      </w:pPr>
      <w:r>
        <w:t xml:space="preserve">                    )),</w:t>
      </w:r>
    </w:p>
    <w:p w14:paraId="2421BFEA" w14:textId="77777777" w:rsidR="005E6A9E" w:rsidRDefault="005E6A9E" w:rsidP="005E6A9E">
      <w:pPr>
        <w:pStyle w:val="Style1"/>
      </w:pPr>
      <w:r>
        <w:t xml:space="preserve">                    t.queryCache.notifyGlobalListeners(t)</w:t>
      </w:r>
    </w:p>
    <w:p w14:paraId="3DCC4262" w14:textId="77777777" w:rsidR="005E6A9E" w:rsidRDefault="005E6A9E" w:rsidP="005E6A9E">
      <w:pPr>
        <w:pStyle w:val="Style1"/>
      </w:pPr>
      <w:r>
        <w:t xml:space="preserve">                }</w:t>
      </w:r>
    </w:p>
    <w:p w14:paraId="601B834A" w14:textId="77777777" w:rsidR="005E6A9E" w:rsidRDefault="005E6A9E" w:rsidP="005E6A9E">
      <w:pPr>
        <w:pStyle w:val="Style1"/>
      </w:pPr>
      <w:r>
        <w:t xml:space="preserve">                ))</w:t>
      </w:r>
    </w:p>
    <w:p w14:paraId="1A8897FC" w14:textId="77777777" w:rsidR="005E6A9E" w:rsidRDefault="005E6A9E" w:rsidP="005E6A9E">
      <w:pPr>
        <w:pStyle w:val="Style1"/>
      </w:pPr>
      <w:r>
        <w:t xml:space="preserve">            }</w:t>
      </w:r>
    </w:p>
    <w:p w14:paraId="053B59D2" w14:textId="77777777" w:rsidR="005E6A9E" w:rsidRDefault="005E6A9E" w:rsidP="005E6A9E">
      <w:pPr>
        <w:pStyle w:val="Style1"/>
      </w:pPr>
      <w:r>
        <w:t xml:space="preserve">            ,</w:t>
      </w:r>
    </w:p>
    <w:p w14:paraId="50F17467" w14:textId="77777777" w:rsidR="005E6A9E" w:rsidRDefault="005E6A9E" w:rsidP="005E6A9E">
      <w:pPr>
        <w:pStyle w:val="Style1"/>
      </w:pPr>
      <w:r>
        <w:t xml:space="preserve">            t.scheduleGc = function() {</w:t>
      </w:r>
    </w:p>
    <w:p w14:paraId="5A0B6636" w14:textId="77777777" w:rsidR="005E6A9E" w:rsidRDefault="005E6A9E" w:rsidP="005E6A9E">
      <w:pPr>
        <w:pStyle w:val="Style1"/>
      </w:pPr>
      <w:r>
        <w:t xml:space="preserve">                var e = this;</w:t>
      </w:r>
    </w:p>
    <w:p w14:paraId="025D1ACF" w14:textId="77777777" w:rsidR="005E6A9E" w:rsidRDefault="005E6A9E" w:rsidP="005E6A9E">
      <w:pPr>
        <w:pStyle w:val="Style1"/>
      </w:pPr>
      <w:r>
        <w:t xml:space="preserve">                s || (this.clearGcTimeout(),</w:t>
      </w:r>
    </w:p>
    <w:p w14:paraId="48DA2DF9" w14:textId="77777777" w:rsidR="005E6A9E" w:rsidRDefault="005E6A9E" w:rsidP="005E6A9E">
      <w:pPr>
        <w:pStyle w:val="Style1"/>
      </w:pPr>
      <w:r>
        <w:t xml:space="preserve">                this.observers.length &gt; 0 || !d(this.cacheTime) || (this.gcTimeout = setTimeout((function() {</w:t>
      </w:r>
    </w:p>
    <w:p w14:paraId="75227AD4" w14:textId="77777777" w:rsidR="005E6A9E" w:rsidRDefault="005E6A9E" w:rsidP="005E6A9E">
      <w:pPr>
        <w:pStyle w:val="Style1"/>
      </w:pPr>
      <w:r>
        <w:t xml:space="preserve">                    e.remove()</w:t>
      </w:r>
    </w:p>
    <w:p w14:paraId="46CF11E6" w14:textId="77777777" w:rsidR="005E6A9E" w:rsidRDefault="005E6A9E" w:rsidP="005E6A9E">
      <w:pPr>
        <w:pStyle w:val="Style1"/>
      </w:pPr>
      <w:r>
        <w:t xml:space="preserve">                }</w:t>
      </w:r>
    </w:p>
    <w:p w14:paraId="10EE7A33" w14:textId="77777777" w:rsidR="005E6A9E" w:rsidRDefault="005E6A9E" w:rsidP="005E6A9E">
      <w:pPr>
        <w:pStyle w:val="Style1"/>
      </w:pPr>
      <w:r>
        <w:t xml:space="preserve">                ), this.cacheTime)))</w:t>
      </w:r>
    </w:p>
    <w:p w14:paraId="27D2C19B" w14:textId="77777777" w:rsidR="005E6A9E" w:rsidRDefault="005E6A9E" w:rsidP="005E6A9E">
      <w:pPr>
        <w:pStyle w:val="Style1"/>
      </w:pPr>
      <w:r>
        <w:t xml:space="preserve">            }</w:t>
      </w:r>
    </w:p>
    <w:p w14:paraId="5B5A314C" w14:textId="77777777" w:rsidR="005E6A9E" w:rsidRDefault="005E6A9E" w:rsidP="005E6A9E">
      <w:pPr>
        <w:pStyle w:val="Style1"/>
      </w:pPr>
      <w:r>
        <w:t xml:space="preserve">            ,</w:t>
      </w:r>
    </w:p>
    <w:p w14:paraId="2E221038" w14:textId="77777777" w:rsidR="005E6A9E" w:rsidRDefault="005E6A9E" w:rsidP="005E6A9E">
      <w:pPr>
        <w:pStyle w:val="Style1"/>
      </w:pPr>
      <w:r>
        <w:t xml:space="preserve">            t.cancel = function(e) {</w:t>
      </w:r>
    </w:p>
    <w:p w14:paraId="6BD5057D" w14:textId="77777777" w:rsidR="005E6A9E" w:rsidRDefault="005E6A9E" w:rsidP="005E6A9E">
      <w:pPr>
        <w:pStyle w:val="Style1"/>
      </w:pPr>
      <w:r>
        <w:t xml:space="preserve">                var t = this.promise;</w:t>
      </w:r>
    </w:p>
    <w:p w14:paraId="664081BF" w14:textId="77777777" w:rsidR="005E6A9E" w:rsidRDefault="005E6A9E" w:rsidP="005E6A9E">
      <w:pPr>
        <w:pStyle w:val="Style1"/>
      </w:pPr>
      <w:r>
        <w:t xml:space="preserve">                return t &amp;&amp; this.cancelFetch ? (this.cancelFetch(e),</w:t>
      </w:r>
    </w:p>
    <w:p w14:paraId="53BE679C" w14:textId="77777777" w:rsidR="005E6A9E" w:rsidRDefault="005E6A9E" w:rsidP="005E6A9E">
      <w:pPr>
        <w:pStyle w:val="Style1"/>
      </w:pPr>
      <w:r>
        <w:t xml:space="preserve">                t.then(c).catch(c)) : Promise.resolve(void 0)</w:t>
      </w:r>
    </w:p>
    <w:p w14:paraId="4A99A2BD" w14:textId="77777777" w:rsidR="005E6A9E" w:rsidRDefault="005E6A9E" w:rsidP="005E6A9E">
      <w:pPr>
        <w:pStyle w:val="Style1"/>
      </w:pPr>
      <w:r>
        <w:t xml:space="preserve">            }</w:t>
      </w:r>
    </w:p>
    <w:p w14:paraId="0305090D" w14:textId="77777777" w:rsidR="005E6A9E" w:rsidRDefault="005E6A9E" w:rsidP="005E6A9E">
      <w:pPr>
        <w:pStyle w:val="Style1"/>
      </w:pPr>
      <w:r>
        <w:t xml:space="preserve">            ,</w:t>
      </w:r>
    </w:p>
    <w:p w14:paraId="7338E9C6" w14:textId="77777777" w:rsidR="005E6A9E" w:rsidRDefault="005E6A9E" w:rsidP="005E6A9E">
      <w:pPr>
        <w:pStyle w:val="Style1"/>
      </w:pPr>
      <w:r>
        <w:t xml:space="preserve">            t.continue = function() {</w:t>
      </w:r>
    </w:p>
    <w:p w14:paraId="696D37A8" w14:textId="77777777" w:rsidR="005E6A9E" w:rsidRDefault="005E6A9E" w:rsidP="005E6A9E">
      <w:pPr>
        <w:pStyle w:val="Style1"/>
      </w:pPr>
      <w:r>
        <w:t xml:space="preserve">                var e;</w:t>
      </w:r>
    </w:p>
    <w:p w14:paraId="1DFD1A00" w14:textId="77777777" w:rsidR="005E6A9E" w:rsidRDefault="005E6A9E" w:rsidP="005E6A9E">
      <w:pPr>
        <w:pStyle w:val="Style1"/>
      </w:pPr>
      <w:r>
        <w:t xml:space="preserve">                null == (e = this.continueFetch) || e.call(this)</w:t>
      </w:r>
    </w:p>
    <w:p w14:paraId="11DB300B" w14:textId="77777777" w:rsidR="005E6A9E" w:rsidRDefault="005E6A9E" w:rsidP="005E6A9E">
      <w:pPr>
        <w:pStyle w:val="Style1"/>
      </w:pPr>
      <w:r>
        <w:t xml:space="preserve">            }</w:t>
      </w:r>
    </w:p>
    <w:p w14:paraId="20CED8C2" w14:textId="77777777" w:rsidR="005E6A9E" w:rsidRDefault="005E6A9E" w:rsidP="005E6A9E">
      <w:pPr>
        <w:pStyle w:val="Style1"/>
      </w:pPr>
      <w:r>
        <w:t xml:space="preserve">            ,</w:t>
      </w:r>
    </w:p>
    <w:p w14:paraId="3A5E5E3F" w14:textId="77777777" w:rsidR="005E6A9E" w:rsidRDefault="005E6A9E" w:rsidP="005E6A9E">
      <w:pPr>
        <w:pStyle w:val="Style1"/>
      </w:pPr>
      <w:r>
        <w:t xml:space="preserve">            t.clearTimersObservers = function() {</w:t>
      </w:r>
    </w:p>
    <w:p w14:paraId="51527393" w14:textId="77777777" w:rsidR="005E6A9E" w:rsidRDefault="005E6A9E" w:rsidP="005E6A9E">
      <w:pPr>
        <w:pStyle w:val="Style1"/>
      </w:pPr>
      <w:r>
        <w:t xml:space="preserve">                this.observers.forEach((function(e) {</w:t>
      </w:r>
    </w:p>
    <w:p w14:paraId="63289C53" w14:textId="77777777" w:rsidR="005E6A9E" w:rsidRDefault="005E6A9E" w:rsidP="005E6A9E">
      <w:pPr>
        <w:pStyle w:val="Style1"/>
      </w:pPr>
      <w:r>
        <w:t xml:space="preserve">                    e.clearTimers()</w:t>
      </w:r>
    </w:p>
    <w:p w14:paraId="280218C3" w14:textId="77777777" w:rsidR="005E6A9E" w:rsidRDefault="005E6A9E" w:rsidP="005E6A9E">
      <w:pPr>
        <w:pStyle w:val="Style1"/>
      </w:pPr>
      <w:r>
        <w:t xml:space="preserve">                }</w:t>
      </w:r>
    </w:p>
    <w:p w14:paraId="737CA6EF" w14:textId="77777777" w:rsidR="005E6A9E" w:rsidRDefault="005E6A9E" w:rsidP="005E6A9E">
      <w:pPr>
        <w:pStyle w:val="Style1"/>
      </w:pPr>
      <w:r>
        <w:t xml:space="preserve">                ))</w:t>
      </w:r>
    </w:p>
    <w:p w14:paraId="101D2493" w14:textId="77777777" w:rsidR="005E6A9E" w:rsidRDefault="005E6A9E" w:rsidP="005E6A9E">
      <w:pPr>
        <w:pStyle w:val="Style1"/>
      </w:pPr>
      <w:r>
        <w:t xml:space="preserve">            }</w:t>
      </w:r>
    </w:p>
    <w:p w14:paraId="4910D7B8" w14:textId="77777777" w:rsidR="005E6A9E" w:rsidRDefault="005E6A9E" w:rsidP="005E6A9E">
      <w:pPr>
        <w:pStyle w:val="Style1"/>
      </w:pPr>
      <w:r>
        <w:t xml:space="preserve">            ,</w:t>
      </w:r>
    </w:p>
    <w:p w14:paraId="26309027" w14:textId="77777777" w:rsidR="005E6A9E" w:rsidRDefault="005E6A9E" w:rsidP="005E6A9E">
      <w:pPr>
        <w:pStyle w:val="Style1"/>
      </w:pPr>
      <w:r>
        <w:t xml:space="preserve">            t.clearGcTimeout = function() {</w:t>
      </w:r>
    </w:p>
    <w:p w14:paraId="3016E7A2" w14:textId="77777777" w:rsidR="005E6A9E" w:rsidRDefault="005E6A9E" w:rsidP="005E6A9E">
      <w:pPr>
        <w:pStyle w:val="Style1"/>
      </w:pPr>
      <w:r>
        <w:t xml:space="preserve">                this.gcTimeout &amp;&amp; (clearTimeout(this.gcTimeout),</w:t>
      </w:r>
    </w:p>
    <w:p w14:paraId="79C105EB" w14:textId="77777777" w:rsidR="005E6A9E" w:rsidRDefault="005E6A9E" w:rsidP="005E6A9E">
      <w:pPr>
        <w:pStyle w:val="Style1"/>
      </w:pPr>
      <w:r>
        <w:t xml:space="preserve">                this.gcTimeout = void 0)</w:t>
      </w:r>
    </w:p>
    <w:p w14:paraId="7D0D00ED" w14:textId="77777777" w:rsidR="005E6A9E" w:rsidRDefault="005E6A9E" w:rsidP="005E6A9E">
      <w:pPr>
        <w:pStyle w:val="Style1"/>
      </w:pPr>
      <w:r>
        <w:t xml:space="preserve">            }</w:t>
      </w:r>
    </w:p>
    <w:p w14:paraId="76E98E56" w14:textId="77777777" w:rsidR="005E6A9E" w:rsidRDefault="005E6A9E" w:rsidP="005E6A9E">
      <w:pPr>
        <w:pStyle w:val="Style1"/>
      </w:pPr>
      <w:r>
        <w:t xml:space="preserve">            ,</w:t>
      </w:r>
    </w:p>
    <w:p w14:paraId="79067E63" w14:textId="77777777" w:rsidR="005E6A9E" w:rsidRDefault="005E6A9E" w:rsidP="005E6A9E">
      <w:pPr>
        <w:pStyle w:val="Style1"/>
      </w:pPr>
      <w:r>
        <w:t xml:space="preserve">            t.setData = function(e, t) {</w:t>
      </w:r>
    </w:p>
    <w:p w14:paraId="092B93A1" w14:textId="77777777" w:rsidR="005E6A9E" w:rsidRDefault="005E6A9E" w:rsidP="005E6A9E">
      <w:pPr>
        <w:pStyle w:val="Style1"/>
      </w:pPr>
      <w:r>
        <w:t xml:space="preserve">                var r, n, i = this.state.data, u = h(e, i);</w:t>
      </w:r>
    </w:p>
    <w:p w14:paraId="67CB3E1C" w14:textId="77777777" w:rsidR="005E6A9E" w:rsidRDefault="005E6A9E" w:rsidP="005E6A9E">
      <w:pPr>
        <w:pStyle w:val="Style1"/>
      </w:pPr>
      <w:r>
        <w:t xml:space="preserve">                this.config.structuralSharing &amp;&amp; (u = g(i, u)),</w:t>
      </w:r>
    </w:p>
    <w:p w14:paraId="7B1AA1F8" w14:textId="77777777" w:rsidR="005E6A9E" w:rsidRDefault="005E6A9E" w:rsidP="005E6A9E">
      <w:pPr>
        <w:pStyle w:val="Style1"/>
      </w:pPr>
      <w:r>
        <w:t xml:space="preserve">                (null == (r = (n = this.config).isDataEqual) ? void 0 : r.call(n, i, u)) &amp;&amp; (u = i);</w:t>
      </w:r>
    </w:p>
    <w:p w14:paraId="47C49337" w14:textId="77777777" w:rsidR="005E6A9E" w:rsidRDefault="005E6A9E" w:rsidP="005E6A9E">
      <w:pPr>
        <w:pStyle w:val="Style1"/>
      </w:pPr>
      <w:r>
        <w:t xml:space="preserve">                var o = B(this.config, u);</w:t>
      </w:r>
    </w:p>
    <w:p w14:paraId="5B508304" w14:textId="77777777" w:rsidR="005E6A9E" w:rsidRDefault="005E6A9E" w:rsidP="005E6A9E">
      <w:pPr>
        <w:pStyle w:val="Style1"/>
      </w:pPr>
      <w:r>
        <w:t xml:space="preserve">                this.dispatch({</w:t>
      </w:r>
    </w:p>
    <w:p w14:paraId="3ABF08B8" w14:textId="77777777" w:rsidR="005E6A9E" w:rsidRDefault="005E6A9E" w:rsidP="005E6A9E">
      <w:pPr>
        <w:pStyle w:val="Style1"/>
      </w:pPr>
      <w:r>
        <w:t xml:space="preserve">                    type: 2,</w:t>
      </w:r>
    </w:p>
    <w:p w14:paraId="4DBE53A2" w14:textId="77777777" w:rsidR="005E6A9E" w:rsidRDefault="005E6A9E" w:rsidP="005E6A9E">
      <w:pPr>
        <w:pStyle w:val="Style1"/>
      </w:pPr>
      <w:r>
        <w:t xml:space="preserve">                    data: u,</w:t>
      </w:r>
    </w:p>
    <w:p w14:paraId="199B510F" w14:textId="77777777" w:rsidR="005E6A9E" w:rsidRDefault="005E6A9E" w:rsidP="005E6A9E">
      <w:pPr>
        <w:pStyle w:val="Style1"/>
      </w:pPr>
      <w:r>
        <w:t xml:space="preserve">                    canFetchMore: o,</w:t>
      </w:r>
    </w:p>
    <w:p w14:paraId="768172CE" w14:textId="77777777" w:rsidR="005E6A9E" w:rsidRDefault="005E6A9E" w:rsidP="005E6A9E">
      <w:pPr>
        <w:pStyle w:val="Style1"/>
      </w:pPr>
      <w:r>
        <w:t xml:space="preserve">                    updatedAt: null == t ? void 0 : t.updatedAt</w:t>
      </w:r>
    </w:p>
    <w:p w14:paraId="5F1E382E" w14:textId="77777777" w:rsidR="005E6A9E" w:rsidRDefault="005E6A9E" w:rsidP="005E6A9E">
      <w:pPr>
        <w:pStyle w:val="Style1"/>
      </w:pPr>
      <w:r>
        <w:t xml:space="preserve">                })</w:t>
      </w:r>
    </w:p>
    <w:p w14:paraId="255E138E" w14:textId="77777777" w:rsidR="005E6A9E" w:rsidRDefault="005E6A9E" w:rsidP="005E6A9E">
      <w:pPr>
        <w:pStyle w:val="Style1"/>
      </w:pPr>
      <w:r>
        <w:t xml:space="preserve">            }</w:t>
      </w:r>
    </w:p>
    <w:p w14:paraId="2520F612" w14:textId="77777777" w:rsidR="005E6A9E" w:rsidRDefault="005E6A9E" w:rsidP="005E6A9E">
      <w:pPr>
        <w:pStyle w:val="Style1"/>
      </w:pPr>
      <w:r>
        <w:t xml:space="preserve">            ,</w:t>
      </w:r>
    </w:p>
    <w:p w14:paraId="7C8CCEF3" w14:textId="77777777" w:rsidR="005E6A9E" w:rsidRDefault="005E6A9E" w:rsidP="005E6A9E">
      <w:pPr>
        <w:pStyle w:val="Style1"/>
      </w:pPr>
      <w:r>
        <w:t xml:space="preserve">            t.clear = function() {</w:t>
      </w:r>
    </w:p>
    <w:p w14:paraId="40EC4C3E" w14:textId="77777777" w:rsidR="005E6A9E" w:rsidRDefault="005E6A9E" w:rsidP="005E6A9E">
      <w:pPr>
        <w:pStyle w:val="Style1"/>
      </w:pPr>
      <w:r>
        <w:t xml:space="preserve">                a.warn("react-query: clear() has been deprecated, please use remove() instead"),</w:t>
      </w:r>
    </w:p>
    <w:p w14:paraId="4435CC0D" w14:textId="77777777" w:rsidR="005E6A9E" w:rsidRDefault="005E6A9E" w:rsidP="005E6A9E">
      <w:pPr>
        <w:pStyle w:val="Style1"/>
      </w:pPr>
      <w:r>
        <w:t xml:space="preserve">                this.remove()</w:t>
      </w:r>
    </w:p>
    <w:p w14:paraId="5EE1ED48" w14:textId="77777777" w:rsidR="005E6A9E" w:rsidRDefault="005E6A9E" w:rsidP="005E6A9E">
      <w:pPr>
        <w:pStyle w:val="Style1"/>
      </w:pPr>
      <w:r>
        <w:t xml:space="preserve">            }</w:t>
      </w:r>
    </w:p>
    <w:p w14:paraId="1C58C5D7" w14:textId="77777777" w:rsidR="005E6A9E" w:rsidRDefault="005E6A9E" w:rsidP="005E6A9E">
      <w:pPr>
        <w:pStyle w:val="Style1"/>
      </w:pPr>
      <w:r>
        <w:t xml:space="preserve">            ,</w:t>
      </w:r>
    </w:p>
    <w:p w14:paraId="14AA850D" w14:textId="77777777" w:rsidR="005E6A9E" w:rsidRDefault="005E6A9E" w:rsidP="005E6A9E">
      <w:pPr>
        <w:pStyle w:val="Style1"/>
      </w:pPr>
      <w:r>
        <w:t xml:space="preserve">            t.remove = function() {</w:t>
      </w:r>
    </w:p>
    <w:p w14:paraId="6CBF032F" w14:textId="77777777" w:rsidR="005E6A9E" w:rsidRDefault="005E6A9E" w:rsidP="005E6A9E">
      <w:pPr>
        <w:pStyle w:val="Style1"/>
      </w:pPr>
      <w:r>
        <w:t xml:space="preserve">                this.queryCache.removeQuery(this)</w:t>
      </w:r>
    </w:p>
    <w:p w14:paraId="76EA1C81" w14:textId="77777777" w:rsidR="005E6A9E" w:rsidRDefault="005E6A9E" w:rsidP="005E6A9E">
      <w:pPr>
        <w:pStyle w:val="Style1"/>
      </w:pPr>
      <w:r>
        <w:t xml:space="preserve">            }</w:t>
      </w:r>
    </w:p>
    <w:p w14:paraId="0E547993" w14:textId="77777777" w:rsidR="005E6A9E" w:rsidRDefault="005E6A9E" w:rsidP="005E6A9E">
      <w:pPr>
        <w:pStyle w:val="Style1"/>
      </w:pPr>
      <w:r>
        <w:t xml:space="preserve">            ,</w:t>
      </w:r>
    </w:p>
    <w:p w14:paraId="59C8C7DB" w14:textId="77777777" w:rsidR="005E6A9E" w:rsidRDefault="005E6A9E" w:rsidP="005E6A9E">
      <w:pPr>
        <w:pStyle w:val="Style1"/>
      </w:pPr>
      <w:r>
        <w:t xml:space="preserve">            t.destroy = function() {</w:t>
      </w:r>
    </w:p>
    <w:p w14:paraId="06A7F308" w14:textId="77777777" w:rsidR="005E6A9E" w:rsidRDefault="005E6A9E" w:rsidP="005E6A9E">
      <w:pPr>
        <w:pStyle w:val="Style1"/>
      </w:pPr>
      <w:r>
        <w:t xml:space="preserve">                this.clearGcTimeout(),</w:t>
      </w:r>
    </w:p>
    <w:p w14:paraId="74231E8B" w14:textId="77777777" w:rsidR="005E6A9E" w:rsidRDefault="005E6A9E" w:rsidP="005E6A9E">
      <w:pPr>
        <w:pStyle w:val="Style1"/>
      </w:pPr>
      <w:r>
        <w:t xml:space="preserve">                this.clearTimersObservers(),</w:t>
      </w:r>
    </w:p>
    <w:p w14:paraId="0257B3E2" w14:textId="77777777" w:rsidR="005E6A9E" w:rsidRDefault="005E6A9E" w:rsidP="005E6A9E">
      <w:pPr>
        <w:pStyle w:val="Style1"/>
      </w:pPr>
      <w:r>
        <w:t xml:space="preserve">                this.cancel()</w:t>
      </w:r>
    </w:p>
    <w:p w14:paraId="799CA277" w14:textId="77777777" w:rsidR="005E6A9E" w:rsidRDefault="005E6A9E" w:rsidP="005E6A9E">
      <w:pPr>
        <w:pStyle w:val="Style1"/>
      </w:pPr>
      <w:r>
        <w:t xml:space="preserve">            }</w:t>
      </w:r>
    </w:p>
    <w:p w14:paraId="0911A65F" w14:textId="77777777" w:rsidR="005E6A9E" w:rsidRDefault="005E6A9E" w:rsidP="005E6A9E">
      <w:pPr>
        <w:pStyle w:val="Style1"/>
      </w:pPr>
      <w:r>
        <w:t xml:space="preserve">            ,</w:t>
      </w:r>
    </w:p>
    <w:p w14:paraId="05284DBA" w14:textId="77777777" w:rsidR="005E6A9E" w:rsidRDefault="005E6A9E" w:rsidP="005E6A9E">
      <w:pPr>
        <w:pStyle w:val="Style1"/>
      </w:pPr>
      <w:r>
        <w:t xml:space="preserve">            t.isActive = function() {</w:t>
      </w:r>
    </w:p>
    <w:p w14:paraId="763A896C" w14:textId="77777777" w:rsidR="005E6A9E" w:rsidRDefault="005E6A9E" w:rsidP="005E6A9E">
      <w:pPr>
        <w:pStyle w:val="Style1"/>
      </w:pPr>
      <w:r>
        <w:t xml:space="preserve">                return this.observers.some((function(e) {</w:t>
      </w:r>
    </w:p>
    <w:p w14:paraId="3EB6DE8F" w14:textId="77777777" w:rsidR="005E6A9E" w:rsidRDefault="005E6A9E" w:rsidP="005E6A9E">
      <w:pPr>
        <w:pStyle w:val="Style1"/>
      </w:pPr>
      <w:r>
        <w:t xml:space="preserve">                    return e.config.enabled</w:t>
      </w:r>
    </w:p>
    <w:p w14:paraId="0884E433" w14:textId="77777777" w:rsidR="005E6A9E" w:rsidRDefault="005E6A9E" w:rsidP="005E6A9E">
      <w:pPr>
        <w:pStyle w:val="Style1"/>
      </w:pPr>
      <w:r>
        <w:t xml:space="preserve">                }</w:t>
      </w:r>
    </w:p>
    <w:p w14:paraId="6D33409B" w14:textId="77777777" w:rsidR="005E6A9E" w:rsidRDefault="005E6A9E" w:rsidP="005E6A9E">
      <w:pPr>
        <w:pStyle w:val="Style1"/>
      </w:pPr>
      <w:r>
        <w:t xml:space="preserve">                ))</w:t>
      </w:r>
    </w:p>
    <w:p w14:paraId="62427078" w14:textId="77777777" w:rsidR="005E6A9E" w:rsidRDefault="005E6A9E" w:rsidP="005E6A9E">
      <w:pPr>
        <w:pStyle w:val="Style1"/>
      </w:pPr>
      <w:r>
        <w:t xml:space="preserve">            }</w:t>
      </w:r>
    </w:p>
    <w:p w14:paraId="29E196AB" w14:textId="77777777" w:rsidR="005E6A9E" w:rsidRDefault="005E6A9E" w:rsidP="005E6A9E">
      <w:pPr>
        <w:pStyle w:val="Style1"/>
      </w:pPr>
      <w:r>
        <w:t xml:space="preserve">            ,</w:t>
      </w:r>
    </w:p>
    <w:p w14:paraId="4E5DE740" w14:textId="77777777" w:rsidR="005E6A9E" w:rsidRDefault="005E6A9E" w:rsidP="005E6A9E">
      <w:pPr>
        <w:pStyle w:val="Style1"/>
      </w:pPr>
      <w:r>
        <w:t xml:space="preserve">            t.isStale = function() {</w:t>
      </w:r>
    </w:p>
    <w:p w14:paraId="037D66E2" w14:textId="77777777" w:rsidR="005E6A9E" w:rsidRDefault="005E6A9E" w:rsidP="005E6A9E">
      <w:pPr>
        <w:pStyle w:val="Style1"/>
      </w:pPr>
      <w:r>
        <w:t xml:space="preserve">                return this.state.isInvalidated || this.state.status !== n.Success || this.observers.some((function(e) {</w:t>
      </w:r>
    </w:p>
    <w:p w14:paraId="7CE09D67" w14:textId="77777777" w:rsidR="005E6A9E" w:rsidRDefault="005E6A9E" w:rsidP="005E6A9E">
      <w:pPr>
        <w:pStyle w:val="Style1"/>
      </w:pPr>
      <w:r>
        <w:t xml:space="preserve">                    return e.getCurrentResult().isStale</w:t>
      </w:r>
    </w:p>
    <w:p w14:paraId="50036630" w14:textId="77777777" w:rsidR="005E6A9E" w:rsidRDefault="005E6A9E" w:rsidP="005E6A9E">
      <w:pPr>
        <w:pStyle w:val="Style1"/>
      </w:pPr>
      <w:r>
        <w:t xml:space="preserve">                }</w:t>
      </w:r>
    </w:p>
    <w:p w14:paraId="2D741D53" w14:textId="77777777" w:rsidR="005E6A9E" w:rsidRDefault="005E6A9E" w:rsidP="005E6A9E">
      <w:pPr>
        <w:pStyle w:val="Style1"/>
      </w:pPr>
      <w:r>
        <w:t xml:space="preserve">                ))</w:t>
      </w:r>
    </w:p>
    <w:p w14:paraId="5A95C37B" w14:textId="77777777" w:rsidR="005E6A9E" w:rsidRDefault="005E6A9E" w:rsidP="005E6A9E">
      <w:pPr>
        <w:pStyle w:val="Style1"/>
      </w:pPr>
      <w:r>
        <w:t xml:space="preserve">            }</w:t>
      </w:r>
    </w:p>
    <w:p w14:paraId="3E7926B7" w14:textId="77777777" w:rsidR="005E6A9E" w:rsidRDefault="005E6A9E" w:rsidP="005E6A9E">
      <w:pPr>
        <w:pStyle w:val="Style1"/>
      </w:pPr>
      <w:r>
        <w:t xml:space="preserve">            ,</w:t>
      </w:r>
    </w:p>
    <w:p w14:paraId="48CF1CF0" w14:textId="77777777" w:rsidR="005E6A9E" w:rsidRDefault="005E6A9E" w:rsidP="005E6A9E">
      <w:pPr>
        <w:pStyle w:val="Style1"/>
      </w:pPr>
      <w:r>
        <w:t xml:space="preserve">            t.isStaleByTime = function(e) {</w:t>
      </w:r>
    </w:p>
    <w:p w14:paraId="4C95F097" w14:textId="77777777" w:rsidR="005E6A9E" w:rsidRDefault="005E6A9E" w:rsidP="005E6A9E">
      <w:pPr>
        <w:pStyle w:val="Style1"/>
      </w:pPr>
      <w:r>
        <w:t xml:space="preserve">                return void 0 === e &amp;&amp; (e = 0),</w:t>
      </w:r>
    </w:p>
    <w:p w14:paraId="2F3B9CAF" w14:textId="77777777" w:rsidR="005E6A9E" w:rsidRDefault="005E6A9E" w:rsidP="005E6A9E">
      <w:pPr>
        <w:pStyle w:val="Style1"/>
      </w:pPr>
      <w:r>
        <w:t xml:space="preserve">                this.state.isInvalidated || this.state.status !== n.Success || this.state.updatedAt + e &lt;= Date.now()</w:t>
      </w:r>
    </w:p>
    <w:p w14:paraId="1CF6B886" w14:textId="77777777" w:rsidR="005E6A9E" w:rsidRDefault="005E6A9E" w:rsidP="005E6A9E">
      <w:pPr>
        <w:pStyle w:val="Style1"/>
      </w:pPr>
      <w:r>
        <w:t xml:space="preserve">            }</w:t>
      </w:r>
    </w:p>
    <w:p w14:paraId="4011A314" w14:textId="77777777" w:rsidR="005E6A9E" w:rsidRDefault="005E6A9E" w:rsidP="005E6A9E">
      <w:pPr>
        <w:pStyle w:val="Style1"/>
      </w:pPr>
      <w:r>
        <w:t xml:space="preserve">            ,</w:t>
      </w:r>
    </w:p>
    <w:p w14:paraId="7FAA0B28" w14:textId="77777777" w:rsidR="005E6A9E" w:rsidRDefault="005E6A9E" w:rsidP="005E6A9E">
      <w:pPr>
        <w:pStyle w:val="Style1"/>
      </w:pPr>
      <w:r>
        <w:t xml:space="preserve">            t.onInteraction = function(e) {</w:t>
      </w:r>
    </w:p>
    <w:p w14:paraId="397AF604" w14:textId="77777777" w:rsidR="005E6A9E" w:rsidRDefault="005E6A9E" w:rsidP="005E6A9E">
      <w:pPr>
        <w:pStyle w:val="Style1"/>
      </w:pPr>
      <w:r>
        <w:t xml:space="preserve">                var t = this.observers.find((function(t) {</w:t>
      </w:r>
    </w:p>
    <w:p w14:paraId="3D3CD44A" w14:textId="77777777" w:rsidR="005E6A9E" w:rsidRDefault="005E6A9E" w:rsidP="005E6A9E">
      <w:pPr>
        <w:pStyle w:val="Style1"/>
      </w:pPr>
      <w:r>
        <w:t xml:space="preserve">                    var r = t.config</w:t>
      </w:r>
    </w:p>
    <w:p w14:paraId="61A8F6BE" w14:textId="77777777" w:rsidR="005E6A9E" w:rsidRDefault="005E6A9E" w:rsidP="005E6A9E">
      <w:pPr>
        <w:pStyle w:val="Style1"/>
      </w:pPr>
      <w:r>
        <w:t xml:space="preserve">                      , n = t.getCurrentResult().isStale;</w:t>
      </w:r>
    </w:p>
    <w:p w14:paraId="2A0ECB64" w14:textId="77777777" w:rsidR="005E6A9E" w:rsidRDefault="005E6A9E" w:rsidP="005E6A9E">
      <w:pPr>
        <w:pStyle w:val="Style1"/>
      </w:pPr>
      <w:r>
        <w:t xml:space="preserve">                    return r.enabled &amp;&amp; ("focus" === e &amp;&amp; ("always" === r.refetchOnWindowFocus || r.refetchOnWindowFocus &amp;&amp; n) || "online" === e &amp;&amp; ("always" === r.refetchOnReconnect || r.refetchOnReconnect &amp;&amp; n))</w:t>
      </w:r>
    </w:p>
    <w:p w14:paraId="149D722E" w14:textId="77777777" w:rsidR="005E6A9E" w:rsidRDefault="005E6A9E" w:rsidP="005E6A9E">
      <w:pPr>
        <w:pStyle w:val="Style1"/>
      </w:pPr>
      <w:r>
        <w:t xml:space="preserve">                }</w:t>
      </w:r>
    </w:p>
    <w:p w14:paraId="773200AF" w14:textId="77777777" w:rsidR="005E6A9E" w:rsidRDefault="005E6A9E" w:rsidP="005E6A9E">
      <w:pPr>
        <w:pStyle w:val="Style1"/>
      </w:pPr>
      <w:r>
        <w:t xml:space="preserve">                ));</w:t>
      </w:r>
    </w:p>
    <w:p w14:paraId="54513FB2" w14:textId="77777777" w:rsidR="005E6A9E" w:rsidRDefault="005E6A9E" w:rsidP="005E6A9E">
      <w:pPr>
        <w:pStyle w:val="Style1"/>
      </w:pPr>
      <w:r>
        <w:t xml:space="preserve">                t &amp;&amp; t.fetch(),</w:t>
      </w:r>
    </w:p>
    <w:p w14:paraId="4C056EE6" w14:textId="77777777" w:rsidR="005E6A9E" w:rsidRDefault="005E6A9E" w:rsidP="005E6A9E">
      <w:pPr>
        <w:pStyle w:val="Style1"/>
      </w:pPr>
      <w:r>
        <w:t xml:space="preserve">                this.continue()</w:t>
      </w:r>
    </w:p>
    <w:p w14:paraId="077C423A" w14:textId="77777777" w:rsidR="005E6A9E" w:rsidRDefault="005E6A9E" w:rsidP="005E6A9E">
      <w:pPr>
        <w:pStyle w:val="Style1"/>
      </w:pPr>
      <w:r>
        <w:t xml:space="preserve">            }</w:t>
      </w:r>
    </w:p>
    <w:p w14:paraId="45056849" w14:textId="77777777" w:rsidR="005E6A9E" w:rsidRDefault="005E6A9E" w:rsidP="005E6A9E">
      <w:pPr>
        <w:pStyle w:val="Style1"/>
      </w:pPr>
      <w:r>
        <w:t xml:space="preserve">            ,</w:t>
      </w:r>
    </w:p>
    <w:p w14:paraId="7B7EA1B7" w14:textId="77777777" w:rsidR="005E6A9E" w:rsidRDefault="005E6A9E" w:rsidP="005E6A9E">
      <w:pPr>
        <w:pStyle w:val="Style1"/>
      </w:pPr>
      <w:r>
        <w:t xml:space="preserve">            t.subscribe = function(e) {</w:t>
      </w:r>
    </w:p>
    <w:p w14:paraId="440EEA95" w14:textId="77777777" w:rsidR="005E6A9E" w:rsidRDefault="005E6A9E" w:rsidP="005E6A9E">
      <w:pPr>
        <w:pStyle w:val="Style1"/>
      </w:pPr>
      <w:r>
        <w:t xml:space="preserve">                var t = new E(this.config);</w:t>
      </w:r>
    </w:p>
    <w:p w14:paraId="0B4A2EC6" w14:textId="77777777" w:rsidR="005E6A9E" w:rsidRDefault="005E6A9E" w:rsidP="005E6A9E">
      <w:pPr>
        <w:pStyle w:val="Style1"/>
      </w:pPr>
      <w:r>
        <w:t xml:space="preserve">                return t.subscribe(e),</w:t>
      </w:r>
    </w:p>
    <w:p w14:paraId="37F110D6" w14:textId="77777777" w:rsidR="005E6A9E" w:rsidRDefault="005E6A9E" w:rsidP="005E6A9E">
      <w:pPr>
        <w:pStyle w:val="Style1"/>
      </w:pPr>
      <w:r>
        <w:t xml:space="preserve">                t</w:t>
      </w:r>
    </w:p>
    <w:p w14:paraId="361FB058" w14:textId="77777777" w:rsidR="005E6A9E" w:rsidRDefault="005E6A9E" w:rsidP="005E6A9E">
      <w:pPr>
        <w:pStyle w:val="Style1"/>
      </w:pPr>
      <w:r>
        <w:t xml:space="preserve">            }</w:t>
      </w:r>
    </w:p>
    <w:p w14:paraId="78BCE832" w14:textId="77777777" w:rsidR="005E6A9E" w:rsidRDefault="005E6A9E" w:rsidP="005E6A9E">
      <w:pPr>
        <w:pStyle w:val="Style1"/>
      </w:pPr>
      <w:r>
        <w:t xml:space="preserve">            ,</w:t>
      </w:r>
    </w:p>
    <w:p w14:paraId="0224CA44" w14:textId="77777777" w:rsidR="005E6A9E" w:rsidRDefault="005E6A9E" w:rsidP="005E6A9E">
      <w:pPr>
        <w:pStyle w:val="Style1"/>
      </w:pPr>
      <w:r>
        <w:t xml:space="preserve">            t.subscribeObserver = function(e) {</w:t>
      </w:r>
    </w:p>
    <w:p w14:paraId="58704F2B" w14:textId="77777777" w:rsidR="005E6A9E" w:rsidRDefault="005E6A9E" w:rsidP="005E6A9E">
      <w:pPr>
        <w:pStyle w:val="Style1"/>
      </w:pPr>
      <w:r>
        <w:t xml:space="preserve">                this.observers.push(e),</w:t>
      </w:r>
    </w:p>
    <w:p w14:paraId="679A14DD" w14:textId="77777777" w:rsidR="005E6A9E" w:rsidRDefault="005E6A9E" w:rsidP="005E6A9E">
      <w:pPr>
        <w:pStyle w:val="Style1"/>
      </w:pPr>
      <w:r>
        <w:t xml:space="preserve">                this.clearGcTimeout()</w:t>
      </w:r>
    </w:p>
    <w:p w14:paraId="1D1F56E0" w14:textId="77777777" w:rsidR="005E6A9E" w:rsidRDefault="005E6A9E" w:rsidP="005E6A9E">
      <w:pPr>
        <w:pStyle w:val="Style1"/>
      </w:pPr>
      <w:r>
        <w:t xml:space="preserve">            }</w:t>
      </w:r>
    </w:p>
    <w:p w14:paraId="56549B20" w14:textId="77777777" w:rsidR="005E6A9E" w:rsidRDefault="005E6A9E" w:rsidP="005E6A9E">
      <w:pPr>
        <w:pStyle w:val="Style1"/>
      </w:pPr>
      <w:r>
        <w:t xml:space="preserve">            ,</w:t>
      </w:r>
    </w:p>
    <w:p w14:paraId="06D00CF8" w14:textId="77777777" w:rsidR="005E6A9E" w:rsidRDefault="005E6A9E" w:rsidP="005E6A9E">
      <w:pPr>
        <w:pStyle w:val="Style1"/>
      </w:pPr>
      <w:r>
        <w:t xml:space="preserve">            t.unsubscribeObserver = function(e) {</w:t>
      </w:r>
    </w:p>
    <w:p w14:paraId="768E409C" w14:textId="77777777" w:rsidR="005E6A9E" w:rsidRDefault="005E6A9E" w:rsidP="005E6A9E">
      <w:pPr>
        <w:pStyle w:val="Style1"/>
      </w:pPr>
      <w:r>
        <w:t xml:space="preserve">                this.observers = this.observers.filter((function(t) {</w:t>
      </w:r>
    </w:p>
    <w:p w14:paraId="4A519B8E" w14:textId="77777777" w:rsidR="005E6A9E" w:rsidRDefault="005E6A9E" w:rsidP="005E6A9E">
      <w:pPr>
        <w:pStyle w:val="Style1"/>
      </w:pPr>
      <w:r>
        <w:t xml:space="preserve">                    return t !== e</w:t>
      </w:r>
    </w:p>
    <w:p w14:paraId="37C96C3B" w14:textId="77777777" w:rsidR="005E6A9E" w:rsidRDefault="005E6A9E" w:rsidP="005E6A9E">
      <w:pPr>
        <w:pStyle w:val="Style1"/>
      </w:pPr>
      <w:r>
        <w:t xml:space="preserve">                }</w:t>
      </w:r>
    </w:p>
    <w:p w14:paraId="4549DE83" w14:textId="77777777" w:rsidR="005E6A9E" w:rsidRDefault="005E6A9E" w:rsidP="005E6A9E">
      <w:pPr>
        <w:pStyle w:val="Style1"/>
      </w:pPr>
      <w:r>
        <w:t xml:space="preserve">                )),</w:t>
      </w:r>
    </w:p>
    <w:p w14:paraId="3DEA2194" w14:textId="77777777" w:rsidR="005E6A9E" w:rsidRDefault="005E6A9E" w:rsidP="005E6A9E">
      <w:pPr>
        <w:pStyle w:val="Style1"/>
      </w:pPr>
      <w:r>
        <w:t xml:space="preserve">                this.observers.length || (this.isTransportCancelable &amp;&amp; this.cancel(),</w:t>
      </w:r>
    </w:p>
    <w:p w14:paraId="5A170A5F" w14:textId="77777777" w:rsidR="005E6A9E" w:rsidRDefault="005E6A9E" w:rsidP="005E6A9E">
      <w:pPr>
        <w:pStyle w:val="Style1"/>
      </w:pPr>
      <w:r>
        <w:t xml:space="preserve">                this.scheduleGc())</w:t>
      </w:r>
    </w:p>
    <w:p w14:paraId="40F5D606" w14:textId="77777777" w:rsidR="005E6A9E" w:rsidRDefault="005E6A9E" w:rsidP="005E6A9E">
      <w:pPr>
        <w:pStyle w:val="Style1"/>
      </w:pPr>
      <w:r>
        <w:t xml:space="preserve">            }</w:t>
      </w:r>
    </w:p>
    <w:p w14:paraId="32207328" w14:textId="77777777" w:rsidR="005E6A9E" w:rsidRDefault="005E6A9E" w:rsidP="005E6A9E">
      <w:pPr>
        <w:pStyle w:val="Style1"/>
      </w:pPr>
      <w:r>
        <w:t xml:space="preserve">            ,</w:t>
      </w:r>
    </w:p>
    <w:p w14:paraId="21EE8A3E" w14:textId="77777777" w:rsidR="005E6A9E" w:rsidRDefault="005E6A9E" w:rsidP="005E6A9E">
      <w:pPr>
        <w:pStyle w:val="Style1"/>
      </w:pPr>
      <w:r>
        <w:t xml:space="preserve">            t.invalidate = function() {</w:t>
      </w:r>
    </w:p>
    <w:p w14:paraId="573A35A7" w14:textId="77777777" w:rsidR="005E6A9E" w:rsidRDefault="005E6A9E" w:rsidP="005E6A9E">
      <w:pPr>
        <w:pStyle w:val="Style1"/>
      </w:pPr>
      <w:r>
        <w:t xml:space="preserve">                this.state.isInvalidated || this.dispatch({</w:t>
      </w:r>
    </w:p>
    <w:p w14:paraId="6F292C4B" w14:textId="77777777" w:rsidR="005E6A9E" w:rsidRDefault="005E6A9E" w:rsidP="005E6A9E">
      <w:pPr>
        <w:pStyle w:val="Style1"/>
      </w:pPr>
      <w:r>
        <w:t xml:space="preserve">                    type: 4</w:t>
      </w:r>
    </w:p>
    <w:p w14:paraId="19953747" w14:textId="77777777" w:rsidR="005E6A9E" w:rsidRDefault="005E6A9E" w:rsidP="005E6A9E">
      <w:pPr>
        <w:pStyle w:val="Style1"/>
      </w:pPr>
      <w:r>
        <w:t xml:space="preserve">                })</w:t>
      </w:r>
    </w:p>
    <w:p w14:paraId="0C76665A" w14:textId="77777777" w:rsidR="005E6A9E" w:rsidRDefault="005E6A9E" w:rsidP="005E6A9E">
      <w:pPr>
        <w:pStyle w:val="Style1"/>
      </w:pPr>
      <w:r>
        <w:t xml:space="preserve">            }</w:t>
      </w:r>
    </w:p>
    <w:p w14:paraId="35415014" w14:textId="77777777" w:rsidR="005E6A9E" w:rsidRDefault="005E6A9E" w:rsidP="005E6A9E">
      <w:pPr>
        <w:pStyle w:val="Style1"/>
      </w:pPr>
      <w:r>
        <w:t xml:space="preserve">            ,</w:t>
      </w:r>
    </w:p>
    <w:p w14:paraId="25A9F0C0" w14:textId="77777777" w:rsidR="005E6A9E" w:rsidRDefault="005E6A9E" w:rsidP="005E6A9E">
      <w:pPr>
        <w:pStyle w:val="Style1"/>
      </w:pPr>
      <w:r>
        <w:t xml:space="preserve">            t.refetch = function(e, t) {</w:t>
      </w:r>
    </w:p>
    <w:p w14:paraId="0385B54B" w14:textId="77777777" w:rsidR="005E6A9E" w:rsidRDefault="005E6A9E" w:rsidP="005E6A9E">
      <w:pPr>
        <w:pStyle w:val="Style1"/>
      </w:pPr>
      <w:r>
        <w:t xml:space="preserve">                var r = this.fetch(void 0, t);</w:t>
      </w:r>
    </w:p>
    <w:p w14:paraId="3B88B2EC" w14:textId="77777777" w:rsidR="005E6A9E" w:rsidRDefault="005E6A9E" w:rsidP="005E6A9E">
      <w:pPr>
        <w:pStyle w:val="Style1"/>
      </w:pPr>
      <w:r>
        <w:t xml:space="preserve">                return (null == e ? void 0 : e.throwOnError) || (r = r.catch(c)),</w:t>
      </w:r>
    </w:p>
    <w:p w14:paraId="0644D5D0" w14:textId="77777777" w:rsidR="005E6A9E" w:rsidRDefault="005E6A9E" w:rsidP="005E6A9E">
      <w:pPr>
        <w:pStyle w:val="Style1"/>
      </w:pPr>
      <w:r>
        <w:t xml:space="preserve">                r</w:t>
      </w:r>
    </w:p>
    <w:p w14:paraId="19CB4A62" w14:textId="77777777" w:rsidR="005E6A9E" w:rsidRDefault="005E6A9E" w:rsidP="005E6A9E">
      <w:pPr>
        <w:pStyle w:val="Style1"/>
      </w:pPr>
      <w:r>
        <w:t xml:space="preserve">            }</w:t>
      </w:r>
    </w:p>
    <w:p w14:paraId="26F13F76" w14:textId="77777777" w:rsidR="005E6A9E" w:rsidRDefault="005E6A9E" w:rsidP="005E6A9E">
      <w:pPr>
        <w:pStyle w:val="Style1"/>
      </w:pPr>
      <w:r>
        <w:t xml:space="preserve">            ,</w:t>
      </w:r>
    </w:p>
    <w:p w14:paraId="101C4BA4" w14:textId="77777777" w:rsidR="005E6A9E" w:rsidRDefault="005E6A9E" w:rsidP="005E6A9E">
      <w:pPr>
        <w:pStyle w:val="Style1"/>
      </w:pPr>
      <w:r>
        <w:t xml:space="preserve">            t.fetchMore = function(e, t, r) {</w:t>
      </w:r>
    </w:p>
    <w:p w14:paraId="288E87C7" w14:textId="77777777" w:rsidR="005E6A9E" w:rsidRDefault="005E6A9E" w:rsidP="005E6A9E">
      <w:pPr>
        <w:pStyle w:val="Style1"/>
      </w:pPr>
      <w:r>
        <w:t xml:space="preserve">                return this.fetch({</w:t>
      </w:r>
    </w:p>
    <w:p w14:paraId="7EFBB5C8" w14:textId="77777777" w:rsidR="005E6A9E" w:rsidRDefault="005E6A9E" w:rsidP="005E6A9E">
      <w:pPr>
        <w:pStyle w:val="Style1"/>
      </w:pPr>
      <w:r>
        <w:t xml:space="preserve">                    fetchMore: {</w:t>
      </w:r>
    </w:p>
    <w:p w14:paraId="1979A75B" w14:textId="77777777" w:rsidR="005E6A9E" w:rsidRDefault="005E6A9E" w:rsidP="005E6A9E">
      <w:pPr>
        <w:pStyle w:val="Style1"/>
      </w:pPr>
      <w:r>
        <w:t xml:space="preserve">                        fetchMoreVariable: e,</w:t>
      </w:r>
    </w:p>
    <w:p w14:paraId="6B15FE89" w14:textId="77777777" w:rsidR="005E6A9E" w:rsidRDefault="005E6A9E" w:rsidP="005E6A9E">
      <w:pPr>
        <w:pStyle w:val="Style1"/>
      </w:pPr>
      <w:r>
        <w:t xml:space="preserve">                        previous: (null == t ? void 0 : t.previous) || !1</w:t>
      </w:r>
    </w:p>
    <w:p w14:paraId="45D2BB9D" w14:textId="77777777" w:rsidR="005E6A9E" w:rsidRDefault="005E6A9E" w:rsidP="005E6A9E">
      <w:pPr>
        <w:pStyle w:val="Style1"/>
      </w:pPr>
      <w:r>
        <w:t xml:space="preserve">                    }</w:t>
      </w:r>
    </w:p>
    <w:p w14:paraId="40745AF7" w14:textId="77777777" w:rsidR="005E6A9E" w:rsidRDefault="005E6A9E" w:rsidP="005E6A9E">
      <w:pPr>
        <w:pStyle w:val="Style1"/>
      </w:pPr>
      <w:r>
        <w:t xml:space="preserve">                }, r)</w:t>
      </w:r>
    </w:p>
    <w:p w14:paraId="4AD282E8" w14:textId="77777777" w:rsidR="005E6A9E" w:rsidRDefault="005E6A9E" w:rsidP="005E6A9E">
      <w:pPr>
        <w:pStyle w:val="Style1"/>
      </w:pPr>
      <w:r>
        <w:t xml:space="preserve">            }</w:t>
      </w:r>
    </w:p>
    <w:p w14:paraId="08F4DB92" w14:textId="77777777" w:rsidR="005E6A9E" w:rsidRDefault="005E6A9E" w:rsidP="005E6A9E">
      <w:pPr>
        <w:pStyle w:val="Style1"/>
      </w:pPr>
      <w:r>
        <w:t xml:space="preserve">            ,</w:t>
      </w:r>
    </w:p>
    <w:p w14:paraId="349828FC" w14:textId="77777777" w:rsidR="005E6A9E" w:rsidRDefault="005E6A9E" w:rsidP="005E6A9E">
      <w:pPr>
        <w:pStyle w:val="Style1"/>
      </w:pPr>
      <w:r>
        <w:t xml:space="preserve">            t.fetch = function(e, t) {</w:t>
      </w:r>
    </w:p>
    <w:p w14:paraId="4C69272F" w14:textId="77777777" w:rsidR="005E6A9E" w:rsidRDefault="005E6A9E" w:rsidP="005E6A9E">
      <w:pPr>
        <w:pStyle w:val="Style1"/>
      </w:pPr>
      <w:r>
        <w:t xml:space="preserve">                try {</w:t>
      </w:r>
    </w:p>
    <w:p w14:paraId="79111588" w14:textId="77777777" w:rsidR="005E6A9E" w:rsidRDefault="005E6A9E" w:rsidP="005E6A9E">
      <w:pPr>
        <w:pStyle w:val="Style1"/>
      </w:pPr>
      <w:r>
        <w:t xml:space="preserve">                    var r = !1</w:t>
      </w:r>
    </w:p>
    <w:p w14:paraId="1F73EBFC" w14:textId="77777777" w:rsidR="005E6A9E" w:rsidRDefault="005E6A9E" w:rsidP="005E6A9E">
      <w:pPr>
        <w:pStyle w:val="Style1"/>
      </w:pPr>
      <w:r>
        <w:t xml:space="preserve">                      , n = this;</w:t>
      </w:r>
    </w:p>
    <w:p w14:paraId="3D30D37A" w14:textId="77777777" w:rsidR="005E6A9E" w:rsidRDefault="005E6A9E" w:rsidP="005E6A9E">
      <w:pPr>
        <w:pStyle w:val="Style1"/>
      </w:pPr>
      <w:r>
        <w:t xml:space="preserve">                    return M((function() {</w:t>
      </w:r>
    </w:p>
    <w:p w14:paraId="152DBA40" w14:textId="77777777" w:rsidR="005E6A9E" w:rsidRDefault="005E6A9E" w:rsidP="005E6A9E">
      <w:pPr>
        <w:pStyle w:val="Style1"/>
      </w:pPr>
      <w:r>
        <w:t xml:space="preserve">                        if (n.promise)</w:t>
      </w:r>
    </w:p>
    <w:p w14:paraId="164EF54E" w14:textId="77777777" w:rsidR="005E6A9E" w:rsidRDefault="005E6A9E" w:rsidP="005E6A9E">
      <w:pPr>
        <w:pStyle w:val="Style1"/>
      </w:pPr>
      <w:r>
        <w:t xml:space="preserve">                            return function() {</w:t>
      </w:r>
    </w:p>
    <w:p w14:paraId="6E2572D2" w14:textId="77777777" w:rsidR="005E6A9E" w:rsidRDefault="005E6A9E" w:rsidP="005E6A9E">
      <w:pPr>
        <w:pStyle w:val="Style1"/>
      </w:pPr>
      <w:r>
        <w:t xml:space="preserve">                                return (null == e ? void 0 : e.fetchMore) &amp;&amp; n.state.data ? R(n.cancel(!0)) : (r = !0,</w:t>
      </w:r>
    </w:p>
    <w:p w14:paraId="2DB2D90D" w14:textId="77777777" w:rsidR="005E6A9E" w:rsidRDefault="005E6A9E" w:rsidP="005E6A9E">
      <w:pPr>
        <w:pStyle w:val="Style1"/>
      </w:pPr>
      <w:r>
        <w:t xml:space="preserve">                                n.promise)</w:t>
      </w:r>
    </w:p>
    <w:p w14:paraId="413D9DD1" w14:textId="77777777" w:rsidR="005E6A9E" w:rsidRDefault="005E6A9E" w:rsidP="005E6A9E">
      <w:pPr>
        <w:pStyle w:val="Style1"/>
      </w:pPr>
      <w:r>
        <w:t xml:space="preserve">                            }()</w:t>
      </w:r>
    </w:p>
    <w:p w14:paraId="73DC2973" w14:textId="77777777" w:rsidR="005E6A9E" w:rsidRDefault="005E6A9E" w:rsidP="005E6A9E">
      <w:pPr>
        <w:pStyle w:val="Style1"/>
      </w:pPr>
      <w:r>
        <w:t xml:space="preserve">                    }</w:t>
      </w:r>
    </w:p>
    <w:p w14:paraId="602F0867" w14:textId="77777777" w:rsidR="005E6A9E" w:rsidRDefault="005E6A9E" w:rsidP="005E6A9E">
      <w:pPr>
        <w:pStyle w:val="Style1"/>
      </w:pPr>
      <w:r>
        <w:t xml:space="preserve">                    ), (function(i) {</w:t>
      </w:r>
    </w:p>
    <w:p w14:paraId="0762395A" w14:textId="77777777" w:rsidR="005E6A9E" w:rsidRDefault="005E6A9E" w:rsidP="005E6A9E">
      <w:pPr>
        <w:pStyle w:val="Style1"/>
      </w:pPr>
      <w:r>
        <w:t xml:space="preserve">                        if (r)</w:t>
      </w:r>
    </w:p>
    <w:p w14:paraId="5E3EF4AE" w14:textId="77777777" w:rsidR="005E6A9E" w:rsidRDefault="005E6A9E" w:rsidP="005E6A9E">
      <w:pPr>
        <w:pStyle w:val="Style1"/>
      </w:pPr>
      <w:r>
        <w:t xml:space="preserve">                            return i;</w:t>
      </w:r>
    </w:p>
    <w:p w14:paraId="303D9FE3" w14:textId="77777777" w:rsidR="005E6A9E" w:rsidRDefault="005E6A9E" w:rsidP="005E6A9E">
      <w:pPr>
        <w:pStyle w:val="Style1"/>
      </w:pPr>
      <w:r>
        <w:t xml:space="preserve">                        t &amp;&amp; n.updateConfig(t);</w:t>
      </w:r>
    </w:p>
    <w:p w14:paraId="472B97CA" w14:textId="77777777" w:rsidR="005E6A9E" w:rsidRDefault="005E6A9E" w:rsidP="005E6A9E">
      <w:pPr>
        <w:pStyle w:val="Style1"/>
      </w:pPr>
      <w:r>
        <w:t xml:space="preserve">                        var u = (t = n.config).queryFnParamsFilter</w:t>
      </w:r>
    </w:p>
    <w:p w14:paraId="6E6AEF6E" w14:textId="77777777" w:rsidR="005E6A9E" w:rsidRDefault="005E6A9E" w:rsidP="005E6A9E">
      <w:pPr>
        <w:pStyle w:val="Style1"/>
      </w:pPr>
      <w:r>
        <w:t xml:space="preserve">                          , o = u ? u(n.queryKey) : n.queryKey;</w:t>
      </w:r>
    </w:p>
    <w:p w14:paraId="17704101" w14:textId="77777777" w:rsidR="005E6A9E" w:rsidRDefault="005E6A9E" w:rsidP="005E6A9E">
      <w:pPr>
        <w:pStyle w:val="Style1"/>
      </w:pPr>
      <w:r>
        <w:t xml:space="preserve">                        return n.promise = L((function() {</w:t>
      </w:r>
    </w:p>
    <w:p w14:paraId="487A8886" w14:textId="77777777" w:rsidR="005E6A9E" w:rsidRDefault="005E6A9E" w:rsidP="005E6A9E">
      <w:pPr>
        <w:pStyle w:val="Style1"/>
      </w:pPr>
      <w:r>
        <w:t xml:space="preserve">                            return A((function() {</w:t>
      </w:r>
    </w:p>
    <w:p w14:paraId="1FD44942" w14:textId="77777777" w:rsidR="005E6A9E" w:rsidRDefault="005E6A9E" w:rsidP="005E6A9E">
      <w:pPr>
        <w:pStyle w:val="Style1"/>
      </w:pPr>
      <w:r>
        <w:t xml:space="preserve">                                var r;</w:t>
      </w:r>
    </w:p>
    <w:p w14:paraId="2E0B34E1" w14:textId="77777777" w:rsidR="005E6A9E" w:rsidRDefault="005E6A9E" w:rsidP="005E6A9E">
      <w:pPr>
        <w:pStyle w:val="Style1"/>
      </w:pPr>
      <w:r>
        <w:t xml:space="preserve">                                return M((function() {</w:t>
      </w:r>
    </w:p>
    <w:p w14:paraId="7EF875A6" w14:textId="77777777" w:rsidR="005E6A9E" w:rsidRDefault="005E6A9E" w:rsidP="005E6A9E">
      <w:pPr>
        <w:pStyle w:val="Style1"/>
      </w:pPr>
      <w:r>
        <w:t xml:space="preserve">                                    return t.infinite ? j(n.startInfiniteFetch(t, o, e), (function(e) {</w:t>
      </w:r>
    </w:p>
    <w:p w14:paraId="1CC66050" w14:textId="77777777" w:rsidR="005E6A9E" w:rsidRDefault="005E6A9E" w:rsidP="005E6A9E">
      <w:pPr>
        <w:pStyle w:val="Style1"/>
      </w:pPr>
      <w:r>
        <w:t xml:space="preserve">                                        r = e</w:t>
      </w:r>
    </w:p>
    <w:p w14:paraId="01698C0C" w14:textId="77777777" w:rsidR="005E6A9E" w:rsidRDefault="005E6A9E" w:rsidP="005E6A9E">
      <w:pPr>
        <w:pStyle w:val="Style1"/>
      </w:pPr>
      <w:r>
        <w:t xml:space="preserve">                                    }</w:t>
      </w:r>
    </w:p>
    <w:p w14:paraId="492E5790" w14:textId="77777777" w:rsidR="005E6A9E" w:rsidRDefault="005E6A9E" w:rsidP="005E6A9E">
      <w:pPr>
        <w:pStyle w:val="Style1"/>
      </w:pPr>
      <w:r>
        <w:t xml:space="preserve">                                    )) : j(n.startFetch(t, o, e), (function(e) {</w:t>
      </w:r>
    </w:p>
    <w:p w14:paraId="11E219CA" w14:textId="77777777" w:rsidR="005E6A9E" w:rsidRDefault="005E6A9E" w:rsidP="005E6A9E">
      <w:pPr>
        <w:pStyle w:val="Style1"/>
      </w:pPr>
      <w:r>
        <w:t xml:space="preserve">                                        r = e</w:t>
      </w:r>
    </w:p>
    <w:p w14:paraId="2A041D98" w14:textId="77777777" w:rsidR="005E6A9E" w:rsidRDefault="005E6A9E" w:rsidP="005E6A9E">
      <w:pPr>
        <w:pStyle w:val="Style1"/>
      </w:pPr>
      <w:r>
        <w:t xml:space="preserve">                                    }</w:t>
      </w:r>
    </w:p>
    <w:p w14:paraId="7AF0276F" w14:textId="77777777" w:rsidR="005E6A9E" w:rsidRDefault="005E6A9E" w:rsidP="005E6A9E">
      <w:pPr>
        <w:pStyle w:val="Style1"/>
      </w:pPr>
      <w:r>
        <w:t xml:space="preserve">                                    ))</w:t>
      </w:r>
    </w:p>
    <w:p w14:paraId="6A25B7A5" w14:textId="77777777" w:rsidR="005E6A9E" w:rsidRDefault="005E6A9E" w:rsidP="005E6A9E">
      <w:pPr>
        <w:pStyle w:val="Style1"/>
      </w:pPr>
      <w:r>
        <w:t xml:space="preserve">                                }</w:t>
      </w:r>
    </w:p>
    <w:p w14:paraId="44032B8E" w14:textId="77777777" w:rsidR="005E6A9E" w:rsidRDefault="005E6A9E" w:rsidP="005E6A9E">
      <w:pPr>
        <w:pStyle w:val="Style1"/>
      </w:pPr>
      <w:r>
        <w:t xml:space="preserve">                                ), (function() {</w:t>
      </w:r>
    </w:p>
    <w:p w14:paraId="48AAAEAB" w14:textId="77777777" w:rsidR="005E6A9E" w:rsidRDefault="005E6A9E" w:rsidP="005E6A9E">
      <w:pPr>
        <w:pStyle w:val="Style1"/>
      </w:pPr>
      <w:r>
        <w:t xml:space="preserve">                                    return n.setData(r),</w:t>
      </w:r>
    </w:p>
    <w:p w14:paraId="56FBA5EB" w14:textId="77777777" w:rsidR="005E6A9E" w:rsidRDefault="005E6A9E" w:rsidP="005E6A9E">
      <w:pPr>
        <w:pStyle w:val="Style1"/>
      </w:pPr>
      <w:r>
        <w:t xml:space="preserve">                                    delete n.promise,</w:t>
      </w:r>
    </w:p>
    <w:p w14:paraId="0F19135F" w14:textId="77777777" w:rsidR="005E6A9E" w:rsidRDefault="005E6A9E" w:rsidP="005E6A9E">
      <w:pPr>
        <w:pStyle w:val="Style1"/>
      </w:pPr>
      <w:r>
        <w:t xml:space="preserve">                                    r</w:t>
      </w:r>
    </w:p>
    <w:p w14:paraId="5008E5AC" w14:textId="77777777" w:rsidR="005E6A9E" w:rsidRDefault="005E6A9E" w:rsidP="005E6A9E">
      <w:pPr>
        <w:pStyle w:val="Style1"/>
      </w:pPr>
      <w:r>
        <w:t xml:space="preserve">                                }</w:t>
      </w:r>
    </w:p>
    <w:p w14:paraId="005FE03D" w14:textId="77777777" w:rsidR="005E6A9E" w:rsidRDefault="005E6A9E" w:rsidP="005E6A9E">
      <w:pPr>
        <w:pStyle w:val="Style1"/>
      </w:pPr>
      <w:r>
        <w:t xml:space="preserve">                                ))</w:t>
      </w:r>
    </w:p>
    <w:p w14:paraId="792A3516" w14:textId="77777777" w:rsidR="005E6A9E" w:rsidRDefault="005E6A9E" w:rsidP="005E6A9E">
      <w:pPr>
        <w:pStyle w:val="Style1"/>
      </w:pPr>
      <w:r>
        <w:t xml:space="preserve">                            }</w:t>
      </w:r>
    </w:p>
    <w:p w14:paraId="63437E49" w14:textId="77777777" w:rsidR="005E6A9E" w:rsidRDefault="005E6A9E" w:rsidP="005E6A9E">
      <w:pPr>
        <w:pStyle w:val="Style1"/>
      </w:pPr>
      <w:r>
        <w:t xml:space="preserve">                            ), (function(e) {</w:t>
      </w:r>
    </w:p>
    <w:p w14:paraId="2F5090F6" w14:textId="77777777" w:rsidR="005E6A9E" w:rsidRDefault="005E6A9E" w:rsidP="005E6A9E">
      <w:pPr>
        <w:pStyle w:val="Style1"/>
      </w:pPr>
      <w:r>
        <w:t xml:space="preserve">                                throw w(e) &amp;&amp; e.silent || n.dispatch({</w:t>
      </w:r>
    </w:p>
    <w:p w14:paraId="40D5EA0F" w14:textId="77777777" w:rsidR="005E6A9E" w:rsidRDefault="005E6A9E" w:rsidP="005E6A9E">
      <w:pPr>
        <w:pStyle w:val="Style1"/>
      </w:pPr>
      <w:r>
        <w:t xml:space="preserve">                                    type: 3,</w:t>
      </w:r>
    </w:p>
    <w:p w14:paraId="6981203B" w14:textId="77777777" w:rsidR="005E6A9E" w:rsidRDefault="005E6A9E" w:rsidP="005E6A9E">
      <w:pPr>
        <w:pStyle w:val="Style1"/>
      </w:pPr>
      <w:r>
        <w:t xml:space="preserve">                                    error: e</w:t>
      </w:r>
    </w:p>
    <w:p w14:paraId="19BE6F06" w14:textId="77777777" w:rsidR="005E6A9E" w:rsidRDefault="005E6A9E" w:rsidP="005E6A9E">
      <w:pPr>
        <w:pStyle w:val="Style1"/>
      </w:pPr>
      <w:r>
        <w:t xml:space="preserve">                                }),</w:t>
      </w:r>
    </w:p>
    <w:p w14:paraId="39B5E8C3" w14:textId="77777777" w:rsidR="005E6A9E" w:rsidRDefault="005E6A9E" w:rsidP="005E6A9E">
      <w:pPr>
        <w:pStyle w:val="Style1"/>
      </w:pPr>
      <w:r>
        <w:t xml:space="preserve">                                w(e) || a.error(e),</w:t>
      </w:r>
    </w:p>
    <w:p w14:paraId="12AF416E" w14:textId="77777777" w:rsidR="005E6A9E" w:rsidRDefault="005E6A9E" w:rsidP="005E6A9E">
      <w:pPr>
        <w:pStyle w:val="Style1"/>
      </w:pPr>
      <w:r>
        <w:t xml:space="preserve">                                delete n.promise,</w:t>
      </w:r>
    </w:p>
    <w:p w14:paraId="686DE277" w14:textId="77777777" w:rsidR="005E6A9E" w:rsidRDefault="005E6A9E" w:rsidP="005E6A9E">
      <w:pPr>
        <w:pStyle w:val="Style1"/>
      </w:pPr>
      <w:r>
        <w:t xml:space="preserve">                                e</w:t>
      </w:r>
    </w:p>
    <w:p w14:paraId="5A95D056" w14:textId="77777777" w:rsidR="005E6A9E" w:rsidRDefault="005E6A9E" w:rsidP="005E6A9E">
      <w:pPr>
        <w:pStyle w:val="Style1"/>
      </w:pPr>
      <w:r>
        <w:t xml:space="preserve">                            }</w:t>
      </w:r>
    </w:p>
    <w:p w14:paraId="40665CAB" w14:textId="77777777" w:rsidR="005E6A9E" w:rsidRDefault="005E6A9E" w:rsidP="005E6A9E">
      <w:pPr>
        <w:pStyle w:val="Style1"/>
      </w:pPr>
      <w:r>
        <w:t xml:space="preserve">                            ))</w:t>
      </w:r>
    </w:p>
    <w:p w14:paraId="31FDD567" w14:textId="77777777" w:rsidR="005E6A9E" w:rsidRDefault="005E6A9E" w:rsidP="005E6A9E">
      <w:pPr>
        <w:pStyle w:val="Style1"/>
      </w:pPr>
      <w:r>
        <w:t xml:space="preserve">                        }</w:t>
      </w:r>
    </w:p>
    <w:p w14:paraId="71F09C9E" w14:textId="77777777" w:rsidR="005E6A9E" w:rsidRDefault="005E6A9E" w:rsidP="005E6A9E">
      <w:pPr>
        <w:pStyle w:val="Style1"/>
      </w:pPr>
      <w:r>
        <w:t xml:space="preserve">                        ))(),</w:t>
      </w:r>
    </w:p>
    <w:p w14:paraId="36B54F30" w14:textId="77777777" w:rsidR="005E6A9E" w:rsidRDefault="005E6A9E" w:rsidP="005E6A9E">
      <w:pPr>
        <w:pStyle w:val="Style1"/>
      </w:pPr>
      <w:r>
        <w:t xml:space="preserve">                        n.promise</w:t>
      </w:r>
    </w:p>
    <w:p w14:paraId="64ABAC97" w14:textId="77777777" w:rsidR="005E6A9E" w:rsidRDefault="005E6A9E" w:rsidP="005E6A9E">
      <w:pPr>
        <w:pStyle w:val="Style1"/>
      </w:pPr>
      <w:r>
        <w:t xml:space="preserve">                    }</w:t>
      </w:r>
    </w:p>
    <w:p w14:paraId="290919FD" w14:textId="77777777" w:rsidR="005E6A9E" w:rsidRDefault="005E6A9E" w:rsidP="005E6A9E">
      <w:pPr>
        <w:pStyle w:val="Style1"/>
      </w:pPr>
      <w:r>
        <w:t xml:space="preserve">                    ))</w:t>
      </w:r>
    </w:p>
    <w:p w14:paraId="5D36BF6C" w14:textId="77777777" w:rsidR="005E6A9E" w:rsidRDefault="005E6A9E" w:rsidP="005E6A9E">
      <w:pPr>
        <w:pStyle w:val="Style1"/>
      </w:pPr>
      <w:r>
        <w:t xml:space="preserve">                } catch (e) {</w:t>
      </w:r>
    </w:p>
    <w:p w14:paraId="185A7B23" w14:textId="77777777" w:rsidR="005E6A9E" w:rsidRDefault="005E6A9E" w:rsidP="005E6A9E">
      <w:pPr>
        <w:pStyle w:val="Style1"/>
      </w:pPr>
      <w:r>
        <w:t xml:space="preserve">                    return Promise.reject(e)</w:t>
      </w:r>
    </w:p>
    <w:p w14:paraId="6232AC94" w14:textId="77777777" w:rsidR="005E6A9E" w:rsidRDefault="005E6A9E" w:rsidP="005E6A9E">
      <w:pPr>
        <w:pStyle w:val="Style1"/>
      </w:pPr>
      <w:r>
        <w:t xml:space="preserve">                }</w:t>
      </w:r>
    </w:p>
    <w:p w14:paraId="4D1392D1" w14:textId="77777777" w:rsidR="005E6A9E" w:rsidRDefault="005E6A9E" w:rsidP="005E6A9E">
      <w:pPr>
        <w:pStyle w:val="Style1"/>
      </w:pPr>
      <w:r>
        <w:t xml:space="preserve">            }</w:t>
      </w:r>
    </w:p>
    <w:p w14:paraId="02F428BB" w14:textId="77777777" w:rsidR="005E6A9E" w:rsidRDefault="005E6A9E" w:rsidP="005E6A9E">
      <w:pPr>
        <w:pStyle w:val="Style1"/>
      </w:pPr>
      <w:r>
        <w:t xml:space="preserve">            ,</w:t>
      </w:r>
    </w:p>
    <w:p w14:paraId="6BCB4860" w14:textId="77777777" w:rsidR="005E6A9E" w:rsidRDefault="005E6A9E" w:rsidP="005E6A9E">
      <w:pPr>
        <w:pStyle w:val="Style1"/>
      </w:pPr>
      <w:r>
        <w:t xml:space="preserve">            t.startFetch = function(e, t, r) {</w:t>
      </w:r>
    </w:p>
    <w:p w14:paraId="70A47ECA" w14:textId="77777777" w:rsidR="005E6A9E" w:rsidRDefault="005E6A9E" w:rsidP="005E6A9E">
      <w:pPr>
        <w:pStyle w:val="Style1"/>
      </w:pPr>
      <w:r>
        <w:t xml:space="preserve">                return this.state.isFetching || this.dispatch({</w:t>
      </w:r>
    </w:p>
    <w:p w14:paraId="71A0FC26" w14:textId="77777777" w:rsidR="005E6A9E" w:rsidRDefault="005E6A9E" w:rsidP="005E6A9E">
      <w:pPr>
        <w:pStyle w:val="Style1"/>
      </w:pPr>
      <w:r>
        <w:t xml:space="preserve">                    type: 1</w:t>
      </w:r>
    </w:p>
    <w:p w14:paraId="47F625E1" w14:textId="77777777" w:rsidR="005E6A9E" w:rsidRDefault="005E6A9E" w:rsidP="005E6A9E">
      <w:pPr>
        <w:pStyle w:val="Style1"/>
      </w:pPr>
      <w:r>
        <w:t xml:space="preserve">                }),</w:t>
      </w:r>
    </w:p>
    <w:p w14:paraId="49180E1E" w14:textId="77777777" w:rsidR="005E6A9E" w:rsidRDefault="005E6A9E" w:rsidP="005E6A9E">
      <w:pPr>
        <w:pStyle w:val="Style1"/>
      </w:pPr>
      <w:r>
        <w:t xml:space="preserve">                this.tryFetchData(e, (function() {</w:t>
      </w:r>
    </w:p>
    <w:p w14:paraId="3AE26586" w14:textId="77777777" w:rsidR="005E6A9E" w:rsidRDefault="005E6A9E" w:rsidP="005E6A9E">
      <w:pPr>
        <w:pStyle w:val="Style1"/>
      </w:pPr>
      <w:r>
        <w:t xml:space="preserve">                    return e.queryFn.apply(e, t)</w:t>
      </w:r>
    </w:p>
    <w:p w14:paraId="1A5D8A3E" w14:textId="77777777" w:rsidR="005E6A9E" w:rsidRDefault="005E6A9E" w:rsidP="005E6A9E">
      <w:pPr>
        <w:pStyle w:val="Style1"/>
      </w:pPr>
      <w:r>
        <w:t xml:space="preserve">                }</w:t>
      </w:r>
    </w:p>
    <w:p w14:paraId="118D27B8" w14:textId="77777777" w:rsidR="005E6A9E" w:rsidRDefault="005E6A9E" w:rsidP="005E6A9E">
      <w:pPr>
        <w:pStyle w:val="Style1"/>
      </w:pPr>
      <w:r>
        <w:t xml:space="preserve">                ))</w:t>
      </w:r>
    </w:p>
    <w:p w14:paraId="6F398459" w14:textId="77777777" w:rsidR="005E6A9E" w:rsidRDefault="005E6A9E" w:rsidP="005E6A9E">
      <w:pPr>
        <w:pStyle w:val="Style1"/>
      </w:pPr>
      <w:r>
        <w:t xml:space="preserve">            }</w:t>
      </w:r>
    </w:p>
    <w:p w14:paraId="0C97479E" w14:textId="77777777" w:rsidR="005E6A9E" w:rsidRDefault="005E6A9E" w:rsidP="005E6A9E">
      <w:pPr>
        <w:pStyle w:val="Style1"/>
      </w:pPr>
      <w:r>
        <w:t xml:space="preserve">            ,</w:t>
      </w:r>
    </w:p>
    <w:p w14:paraId="22A3207D" w14:textId="77777777" w:rsidR="005E6A9E" w:rsidRDefault="005E6A9E" w:rsidP="005E6A9E">
      <w:pPr>
        <w:pStyle w:val="Style1"/>
      </w:pPr>
      <w:r>
        <w:t xml:space="preserve">            t.startInfiniteFetch = function(e, t, r) {</w:t>
      </w:r>
    </w:p>
    <w:p w14:paraId="672215B4" w14:textId="77777777" w:rsidR="005E6A9E" w:rsidRDefault="005E6A9E" w:rsidP="005E6A9E">
      <w:pPr>
        <w:pStyle w:val="Style1"/>
      </w:pPr>
      <w:r>
        <w:t xml:space="preserve">                var n = null == r ? void 0 : r.fetchMore</w:t>
      </w:r>
    </w:p>
    <w:p w14:paraId="21A7805F" w14:textId="77777777" w:rsidR="005E6A9E" w:rsidRDefault="005E6A9E" w:rsidP="005E6A9E">
      <w:pPr>
        <w:pStyle w:val="Style1"/>
      </w:pPr>
      <w:r>
        <w:t xml:space="preserve">                  , i = n || {}</w:t>
      </w:r>
    </w:p>
    <w:p w14:paraId="31F47828" w14:textId="77777777" w:rsidR="005E6A9E" w:rsidRDefault="005E6A9E" w:rsidP="005E6A9E">
      <w:pPr>
        <w:pStyle w:val="Style1"/>
      </w:pPr>
      <w:r>
        <w:t xml:space="preserve">                  , u = i.previous</w:t>
      </w:r>
    </w:p>
    <w:p w14:paraId="0AB2607D" w14:textId="77777777" w:rsidR="005E6A9E" w:rsidRDefault="005E6A9E" w:rsidP="005E6A9E">
      <w:pPr>
        <w:pStyle w:val="Style1"/>
      </w:pPr>
      <w:r>
        <w:t xml:space="preserve">                  , o = i.fetchMoreVariable</w:t>
      </w:r>
    </w:p>
    <w:p w14:paraId="782C5999" w14:textId="77777777" w:rsidR="005E6A9E" w:rsidRDefault="005E6A9E" w:rsidP="005E6A9E">
      <w:pPr>
        <w:pStyle w:val="Style1"/>
      </w:pPr>
      <w:r>
        <w:t xml:space="preserve">                  , s = !!n &amp;&amp; (u ? "previous" : "next")</w:t>
      </w:r>
    </w:p>
    <w:p w14:paraId="587639A4" w14:textId="77777777" w:rsidR="005E6A9E" w:rsidRDefault="005E6A9E" w:rsidP="005E6A9E">
      <w:pPr>
        <w:pStyle w:val="Style1"/>
      </w:pPr>
      <w:r>
        <w:t xml:space="preserve">                  , c = this.state.data || []</w:t>
      </w:r>
    </w:p>
    <w:p w14:paraId="4A8E3A8B" w14:textId="77777777" w:rsidR="005E6A9E" w:rsidRDefault="005E6A9E" w:rsidP="005E6A9E">
      <w:pPr>
        <w:pStyle w:val="Style1"/>
      </w:pPr>
      <w:r>
        <w:t xml:space="preserve">                  , a = L((function(r, n, i) {</w:t>
      </w:r>
    </w:p>
    <w:p w14:paraId="4D68CAE6" w14:textId="77777777" w:rsidR="005E6A9E" w:rsidRDefault="005E6A9E" w:rsidP="005E6A9E">
      <w:pPr>
        <w:pStyle w:val="Style1"/>
      </w:pPr>
      <w:r>
        <w:t xml:space="preserve">                    var u = P(r, n);</w:t>
      </w:r>
    </w:p>
    <w:p w14:paraId="483CC2AE" w14:textId="77777777" w:rsidR="005E6A9E" w:rsidRDefault="005E6A9E" w:rsidP="005E6A9E">
      <w:pPr>
        <w:pStyle w:val="Style1"/>
      </w:pPr>
      <w:r>
        <w:t xml:space="preserve">                    return void 0 === i &amp;&amp; void 0 !== u &amp;&amp; e.getFetchMore &amp;&amp; (i = e.getFetchMore(u, r)),</w:t>
      </w:r>
    </w:p>
    <w:p w14:paraId="5E0560FB" w14:textId="77777777" w:rsidR="005E6A9E" w:rsidRDefault="005E6A9E" w:rsidP="005E6A9E">
      <w:pPr>
        <w:pStyle w:val="Style1"/>
      </w:pPr>
      <w:r>
        <w:t xml:space="preserve">                    j(e.queryFn.apply(e, t.concat([i])), (function(e) {</w:t>
      </w:r>
    </w:p>
    <w:p w14:paraId="0F6659E0" w14:textId="77777777" w:rsidR="005E6A9E" w:rsidRDefault="005E6A9E" w:rsidP="005E6A9E">
      <w:pPr>
        <w:pStyle w:val="Style1"/>
      </w:pPr>
      <w:r>
        <w:t xml:space="preserve">                        return n ? [e].concat(r) : [].concat(r, [e])</w:t>
      </w:r>
    </w:p>
    <w:p w14:paraId="64928DEF" w14:textId="77777777" w:rsidR="005E6A9E" w:rsidRDefault="005E6A9E" w:rsidP="005E6A9E">
      <w:pPr>
        <w:pStyle w:val="Style1"/>
      </w:pPr>
      <w:r>
        <w:t xml:space="preserve">                    }</w:t>
      </w:r>
    </w:p>
    <w:p w14:paraId="655C066E" w14:textId="77777777" w:rsidR="005E6A9E" w:rsidRDefault="005E6A9E" w:rsidP="005E6A9E">
      <w:pPr>
        <w:pStyle w:val="Style1"/>
      </w:pPr>
      <w:r>
        <w:t xml:space="preserve">                    ))</w:t>
      </w:r>
    </w:p>
    <w:p w14:paraId="166F866D" w14:textId="77777777" w:rsidR="005E6A9E" w:rsidRDefault="005E6A9E" w:rsidP="005E6A9E">
      <w:pPr>
        <w:pStyle w:val="Style1"/>
      </w:pPr>
      <w:r>
        <w:t xml:space="preserve">                }</w:t>
      </w:r>
    </w:p>
    <w:p w14:paraId="4F84BC9E" w14:textId="77777777" w:rsidR="005E6A9E" w:rsidRDefault="005E6A9E" w:rsidP="005E6A9E">
      <w:pPr>
        <w:pStyle w:val="Style1"/>
      </w:pPr>
      <w:r>
        <w:t xml:space="preserve">                ));</w:t>
      </w:r>
    </w:p>
    <w:p w14:paraId="3244DC01" w14:textId="77777777" w:rsidR="005E6A9E" w:rsidRDefault="005E6A9E" w:rsidP="005E6A9E">
      <w:pPr>
        <w:pStyle w:val="Style1"/>
      </w:pPr>
      <w:r>
        <w:t xml:space="preserve">                return this.state.isFetching &amp;&amp; this.state.isFetchingMore === s || this.dispatch({</w:t>
      </w:r>
    </w:p>
    <w:p w14:paraId="16B8EDB4" w14:textId="77777777" w:rsidR="005E6A9E" w:rsidRDefault="005E6A9E" w:rsidP="005E6A9E">
      <w:pPr>
        <w:pStyle w:val="Style1"/>
      </w:pPr>
      <w:r>
        <w:t xml:space="preserve">                    type: 1,</w:t>
      </w:r>
    </w:p>
    <w:p w14:paraId="4F83D5FA" w14:textId="77777777" w:rsidR="005E6A9E" w:rsidRDefault="005E6A9E" w:rsidP="005E6A9E">
      <w:pPr>
        <w:pStyle w:val="Style1"/>
      </w:pPr>
      <w:r>
        <w:t xml:space="preserve">                    isFetchingMore: s</w:t>
      </w:r>
    </w:p>
    <w:p w14:paraId="0FB4AB85" w14:textId="77777777" w:rsidR="005E6A9E" w:rsidRDefault="005E6A9E" w:rsidP="005E6A9E">
      <w:pPr>
        <w:pStyle w:val="Style1"/>
      </w:pPr>
      <w:r>
        <w:t xml:space="preserve">                }),</w:t>
      </w:r>
    </w:p>
    <w:p w14:paraId="2124BCAC" w14:textId="77777777" w:rsidR="005E6A9E" w:rsidRDefault="005E6A9E" w:rsidP="005E6A9E">
      <w:pPr>
        <w:pStyle w:val="Style1"/>
      </w:pPr>
      <w:r>
        <w:t xml:space="preserve">                this.tryFetchData(e, (function() {</w:t>
      </w:r>
    </w:p>
    <w:p w14:paraId="1966E489" w14:textId="77777777" w:rsidR="005E6A9E" w:rsidRDefault="005E6A9E" w:rsidP="005E6A9E">
      <w:pPr>
        <w:pStyle w:val="Style1"/>
      </w:pPr>
      <w:r>
        <w:t xml:space="preserve">                    if (s)</w:t>
      </w:r>
    </w:p>
    <w:p w14:paraId="1B5A0B47" w14:textId="77777777" w:rsidR="005E6A9E" w:rsidRDefault="005E6A9E" w:rsidP="005E6A9E">
      <w:pPr>
        <w:pStyle w:val="Style1"/>
      </w:pPr>
      <w:r>
        <w:t xml:space="preserve">                        return a(c, u, o);</w:t>
      </w:r>
    </w:p>
    <w:p w14:paraId="686F5C69" w14:textId="77777777" w:rsidR="005E6A9E" w:rsidRDefault="005E6A9E" w:rsidP="005E6A9E">
      <w:pPr>
        <w:pStyle w:val="Style1"/>
      </w:pPr>
      <w:r>
        <w:t xml:space="preserve">                    if (c.length) {</w:t>
      </w:r>
    </w:p>
    <w:p w14:paraId="13391C23" w14:textId="77777777" w:rsidR="005E6A9E" w:rsidRDefault="005E6A9E" w:rsidP="005E6A9E">
      <w:pPr>
        <w:pStyle w:val="Style1"/>
      </w:pPr>
      <w:r>
        <w:t xml:space="preserve">                        for (var e = a([]), t = 1; t &lt; c.length; t++)</w:t>
      </w:r>
    </w:p>
    <w:p w14:paraId="10F92516" w14:textId="77777777" w:rsidR="005E6A9E" w:rsidRDefault="005E6A9E" w:rsidP="005E6A9E">
      <w:pPr>
        <w:pStyle w:val="Style1"/>
      </w:pPr>
      <w:r>
        <w:t xml:space="preserve">                            e = e.then(a);</w:t>
      </w:r>
    </w:p>
    <w:p w14:paraId="41108393" w14:textId="77777777" w:rsidR="005E6A9E" w:rsidRDefault="005E6A9E" w:rsidP="005E6A9E">
      <w:pPr>
        <w:pStyle w:val="Style1"/>
      </w:pPr>
      <w:r>
        <w:t xml:space="preserve">                        return e</w:t>
      </w:r>
    </w:p>
    <w:p w14:paraId="31947C4A" w14:textId="77777777" w:rsidR="005E6A9E" w:rsidRDefault="005E6A9E" w:rsidP="005E6A9E">
      <w:pPr>
        <w:pStyle w:val="Style1"/>
      </w:pPr>
      <w:r>
        <w:t xml:space="preserve">                    }</w:t>
      </w:r>
    </w:p>
    <w:p w14:paraId="2870ED37" w14:textId="77777777" w:rsidR="005E6A9E" w:rsidRDefault="005E6A9E" w:rsidP="005E6A9E">
      <w:pPr>
        <w:pStyle w:val="Style1"/>
      </w:pPr>
      <w:r>
        <w:t xml:space="preserve">                    return a([])</w:t>
      </w:r>
    </w:p>
    <w:p w14:paraId="0F4911A7" w14:textId="77777777" w:rsidR="005E6A9E" w:rsidRDefault="005E6A9E" w:rsidP="005E6A9E">
      <w:pPr>
        <w:pStyle w:val="Style1"/>
      </w:pPr>
      <w:r>
        <w:t xml:space="preserve">                }</w:t>
      </w:r>
    </w:p>
    <w:p w14:paraId="0136EFC4" w14:textId="77777777" w:rsidR="005E6A9E" w:rsidRDefault="005E6A9E" w:rsidP="005E6A9E">
      <w:pPr>
        <w:pStyle w:val="Style1"/>
      </w:pPr>
      <w:r>
        <w:t xml:space="preserve">                ))</w:t>
      </w:r>
    </w:p>
    <w:p w14:paraId="3398D93E" w14:textId="77777777" w:rsidR="005E6A9E" w:rsidRDefault="005E6A9E" w:rsidP="005E6A9E">
      <w:pPr>
        <w:pStyle w:val="Style1"/>
      </w:pPr>
      <w:r>
        <w:t xml:space="preserve">            }</w:t>
      </w:r>
    </w:p>
    <w:p w14:paraId="09D2EB5B" w14:textId="77777777" w:rsidR="005E6A9E" w:rsidRDefault="005E6A9E" w:rsidP="005E6A9E">
      <w:pPr>
        <w:pStyle w:val="Style1"/>
      </w:pPr>
      <w:r>
        <w:t xml:space="preserve">            ,</w:t>
      </w:r>
    </w:p>
    <w:p w14:paraId="7B9BBA24" w14:textId="77777777" w:rsidR="005E6A9E" w:rsidRDefault="005E6A9E" w:rsidP="005E6A9E">
      <w:pPr>
        <w:pStyle w:val="Style1"/>
      </w:pPr>
      <w:r>
        <w:t xml:space="preserve">            t.tryFetchData = function(e, t) {</w:t>
      </w:r>
    </w:p>
    <w:p w14:paraId="2040E27D" w14:textId="77777777" w:rsidR="005E6A9E" w:rsidRDefault="005E6A9E" w:rsidP="005E6A9E">
      <w:pPr>
        <w:pStyle w:val="Style1"/>
      </w:pPr>
      <w:r>
        <w:t xml:space="preserve">                var r = this;</w:t>
      </w:r>
    </w:p>
    <w:p w14:paraId="743DAAC0" w14:textId="77777777" w:rsidR="005E6A9E" w:rsidRDefault="005E6A9E" w:rsidP="005E6A9E">
      <w:pPr>
        <w:pStyle w:val="Style1"/>
      </w:pPr>
      <w:r>
        <w:t xml:space="preserve">                return new Promise((function(n, i) {</w:t>
      </w:r>
    </w:p>
    <w:p w14:paraId="7CCC83AE" w14:textId="77777777" w:rsidR="005E6A9E" w:rsidRDefault="005E6A9E" w:rsidP="005E6A9E">
      <w:pPr>
        <w:pStyle w:val="Style1"/>
      </w:pPr>
      <w:r>
        <w:t xml:space="preserve">                    var o, s, c = !1, a = function() {</w:t>
      </w:r>
    </w:p>
    <w:p w14:paraId="4CE494D5" w14:textId="77777777" w:rsidR="005E6A9E" w:rsidRDefault="005E6A9E" w:rsidP="005E6A9E">
      <w:pPr>
        <w:pStyle w:val="Style1"/>
      </w:pPr>
      <w:r>
        <w:t xml:space="preserve">                        c = !0,</w:t>
      </w:r>
    </w:p>
    <w:p w14:paraId="782E9B7F" w14:textId="77777777" w:rsidR="005E6A9E" w:rsidRDefault="005E6A9E" w:rsidP="005E6A9E">
      <w:pPr>
        <w:pStyle w:val="Style1"/>
      </w:pPr>
      <w:r>
        <w:t xml:space="preserve">                        delete r.cancelFetch,</w:t>
      </w:r>
    </w:p>
    <w:p w14:paraId="2F105B76" w14:textId="77777777" w:rsidR="005E6A9E" w:rsidRDefault="005E6A9E" w:rsidP="005E6A9E">
      <w:pPr>
        <w:pStyle w:val="Style1"/>
      </w:pPr>
      <w:r>
        <w:t xml:space="preserve">                        delete r.continueFetch,</w:t>
      </w:r>
    </w:p>
    <w:p w14:paraId="21918F51" w14:textId="77777777" w:rsidR="005E6A9E" w:rsidRDefault="005E6A9E" w:rsidP="005E6A9E">
      <w:pPr>
        <w:pStyle w:val="Style1"/>
      </w:pPr>
      <w:r>
        <w:t xml:space="preserve">                        delete r.isTransportCancelable,</w:t>
      </w:r>
    </w:p>
    <w:p w14:paraId="6833DAE8" w14:textId="77777777" w:rsidR="005E6A9E" w:rsidRDefault="005E6A9E" w:rsidP="005E6A9E">
      <w:pPr>
        <w:pStyle w:val="Style1"/>
      </w:pPr>
      <w:r>
        <w:t xml:space="preserve">                        null == o || o()</w:t>
      </w:r>
    </w:p>
    <w:p w14:paraId="2861F73C" w14:textId="77777777" w:rsidR="005E6A9E" w:rsidRDefault="005E6A9E" w:rsidP="005E6A9E">
      <w:pPr>
        <w:pStyle w:val="Style1"/>
      </w:pPr>
      <w:r>
        <w:t xml:space="preserve">                    }, f = function(e) {</w:t>
      </w:r>
    </w:p>
    <w:p w14:paraId="5156836D" w14:textId="77777777" w:rsidR="005E6A9E" w:rsidRDefault="005E6A9E" w:rsidP="005E6A9E">
      <w:pPr>
        <w:pStyle w:val="Style1"/>
      </w:pPr>
      <w:r>
        <w:t xml:space="preserve">                        a(),</w:t>
      </w:r>
    </w:p>
    <w:p w14:paraId="7EFCC323" w14:textId="77777777" w:rsidR="005E6A9E" w:rsidRDefault="005E6A9E" w:rsidP="005E6A9E">
      <w:pPr>
        <w:pStyle w:val="Style1"/>
      </w:pPr>
      <w:r>
        <w:t xml:space="preserve">                        i(e)</w:t>
      </w:r>
    </w:p>
    <w:p w14:paraId="41D70E0D" w14:textId="77777777" w:rsidR="005E6A9E" w:rsidRDefault="005E6A9E" w:rsidP="005E6A9E">
      <w:pPr>
        <w:pStyle w:val="Style1"/>
      </w:pPr>
      <w:r>
        <w:t xml:space="preserve">                    };</w:t>
      </w:r>
    </w:p>
    <w:p w14:paraId="7242D7C5" w14:textId="77777777" w:rsidR="005E6A9E" w:rsidRDefault="005E6A9E" w:rsidP="005E6A9E">
      <w:pPr>
        <w:pStyle w:val="Style1"/>
      </w:pPr>
      <w:r>
        <w:t xml:space="preserve">                    r.cancelFetch = function(e) {</w:t>
      </w:r>
    </w:p>
    <w:p w14:paraId="095C929C" w14:textId="77777777" w:rsidR="005E6A9E" w:rsidRDefault="005E6A9E" w:rsidP="005E6A9E">
      <w:pPr>
        <w:pStyle w:val="Style1"/>
      </w:pPr>
      <w:r>
        <w:t xml:space="preserve">                        f(new u(e)),</w:t>
      </w:r>
    </w:p>
    <w:p w14:paraId="3F712FD5" w14:textId="77777777" w:rsidR="005E6A9E" w:rsidRDefault="005E6A9E" w:rsidP="005E6A9E">
      <w:pPr>
        <w:pStyle w:val="Style1"/>
      </w:pPr>
      <w:r>
        <w:t xml:space="preserve">                        null == s || s()</w:t>
      </w:r>
    </w:p>
    <w:p w14:paraId="7444CAF4" w14:textId="77777777" w:rsidR="005E6A9E" w:rsidRDefault="005E6A9E" w:rsidP="005E6A9E">
      <w:pPr>
        <w:pStyle w:val="Style1"/>
      </w:pPr>
      <w:r>
        <w:t xml:space="preserve">                    }</w:t>
      </w:r>
    </w:p>
    <w:p w14:paraId="0E2AE4E9" w14:textId="77777777" w:rsidR="005E6A9E" w:rsidRDefault="005E6A9E" w:rsidP="005E6A9E">
      <w:pPr>
        <w:pStyle w:val="Style1"/>
      </w:pPr>
      <w:r>
        <w:t xml:space="preserve">                    ,</w:t>
      </w:r>
    </w:p>
    <w:p w14:paraId="1E9C7246" w14:textId="77777777" w:rsidR="005E6A9E" w:rsidRDefault="005E6A9E" w:rsidP="005E6A9E">
      <w:pPr>
        <w:pStyle w:val="Style1"/>
      </w:pPr>
      <w:r>
        <w:t xml:space="preserve">                    r.continueFetch = function() {</w:t>
      </w:r>
    </w:p>
    <w:p w14:paraId="72D8A0AC" w14:textId="77777777" w:rsidR="005E6A9E" w:rsidRDefault="005E6A9E" w:rsidP="005E6A9E">
      <w:pPr>
        <w:pStyle w:val="Style1"/>
      </w:pPr>
      <w:r>
        <w:t xml:space="preserve">                        null == o || o()</w:t>
      </w:r>
    </w:p>
    <w:p w14:paraId="7B98DDFE" w14:textId="77777777" w:rsidR="005E6A9E" w:rsidRDefault="005E6A9E" w:rsidP="005E6A9E">
      <w:pPr>
        <w:pStyle w:val="Style1"/>
      </w:pPr>
      <w:r>
        <w:t xml:space="preserve">                    }</w:t>
      </w:r>
    </w:p>
    <w:p w14:paraId="32894EB0" w14:textId="77777777" w:rsidR="005E6A9E" w:rsidRDefault="005E6A9E" w:rsidP="005E6A9E">
      <w:pPr>
        <w:pStyle w:val="Style1"/>
      </w:pPr>
      <w:r>
        <w:t xml:space="preserve">                    ;</w:t>
      </w:r>
    </w:p>
    <w:p w14:paraId="589C81B0" w14:textId="77777777" w:rsidR="005E6A9E" w:rsidRDefault="005E6A9E" w:rsidP="005E6A9E">
      <w:pPr>
        <w:pStyle w:val="Style1"/>
      </w:pPr>
      <w:r>
        <w:t xml:space="preserve">                    var l = L((function() {</w:t>
      </w:r>
    </w:p>
    <w:p w14:paraId="07282F48" w14:textId="77777777" w:rsidR="005E6A9E" w:rsidRDefault="005E6A9E" w:rsidP="005E6A9E">
      <w:pPr>
        <w:pStyle w:val="Style1"/>
      </w:pPr>
      <w:r>
        <w:t xml:space="preserve">                        return A((function() {</w:t>
      </w:r>
    </w:p>
    <w:p w14:paraId="2BAA97AD" w14:textId="77777777" w:rsidR="005E6A9E" w:rsidRDefault="005E6A9E" w:rsidP="005E6A9E">
      <w:pPr>
        <w:pStyle w:val="Style1"/>
      </w:pPr>
      <w:r>
        <w:t xml:space="preserve">                            var e = t();</w:t>
      </w:r>
    </w:p>
    <w:p w14:paraId="4A899C5E" w14:textId="77777777" w:rsidR="005E6A9E" w:rsidRDefault="005E6A9E" w:rsidP="005E6A9E">
      <w:pPr>
        <w:pStyle w:val="Style1"/>
      </w:pPr>
      <w:r>
        <w:t xml:space="preserve">                            return function(e) {</w:t>
      </w:r>
    </w:p>
    <w:p w14:paraId="1C4097CB" w14:textId="77777777" w:rsidR="005E6A9E" w:rsidRDefault="005E6A9E" w:rsidP="005E6A9E">
      <w:pPr>
        <w:pStyle w:val="Style1"/>
      </w:pPr>
      <w:r>
        <w:t xml:space="preserve">                                return "function" == typeof (null == e ? void 0 : e.cancel)</w:t>
      </w:r>
    </w:p>
    <w:p w14:paraId="750C11D2" w14:textId="77777777" w:rsidR="005E6A9E" w:rsidRDefault="005E6A9E" w:rsidP="005E6A9E">
      <w:pPr>
        <w:pStyle w:val="Style1"/>
      </w:pPr>
      <w:r>
        <w:t xml:space="preserve">                            }(e) &amp;&amp; (s = function() {</w:t>
      </w:r>
    </w:p>
    <w:p w14:paraId="6B14A5A4" w14:textId="77777777" w:rsidR="005E6A9E" w:rsidRDefault="005E6A9E" w:rsidP="005E6A9E">
      <w:pPr>
        <w:pStyle w:val="Style1"/>
      </w:pPr>
      <w:r>
        <w:t xml:space="preserve">                                try {</w:t>
      </w:r>
    </w:p>
    <w:p w14:paraId="12236444" w14:textId="77777777" w:rsidR="005E6A9E" w:rsidRDefault="005E6A9E" w:rsidP="005E6A9E">
      <w:pPr>
        <w:pStyle w:val="Style1"/>
      </w:pPr>
      <w:r>
        <w:t xml:space="preserve">                                    e.cancel()</w:t>
      </w:r>
    </w:p>
    <w:p w14:paraId="72CA3687" w14:textId="77777777" w:rsidR="005E6A9E" w:rsidRDefault="005E6A9E" w:rsidP="005E6A9E">
      <w:pPr>
        <w:pStyle w:val="Style1"/>
      </w:pPr>
      <w:r>
        <w:t xml:space="preserve">                                } catch (e) {}</w:t>
      </w:r>
    </w:p>
    <w:p w14:paraId="529AD13A" w14:textId="77777777" w:rsidR="005E6A9E" w:rsidRDefault="005E6A9E" w:rsidP="005E6A9E">
      <w:pPr>
        <w:pStyle w:val="Style1"/>
      </w:pPr>
      <w:r>
        <w:t xml:space="preserve">                            }</w:t>
      </w:r>
    </w:p>
    <w:p w14:paraId="18598566" w14:textId="77777777" w:rsidR="005E6A9E" w:rsidRDefault="005E6A9E" w:rsidP="005E6A9E">
      <w:pPr>
        <w:pStyle w:val="Style1"/>
      </w:pPr>
      <w:r>
        <w:t xml:space="preserve">                            ,</w:t>
      </w:r>
    </w:p>
    <w:p w14:paraId="3D5F600A" w14:textId="77777777" w:rsidR="005E6A9E" w:rsidRDefault="005E6A9E" w:rsidP="005E6A9E">
      <w:pPr>
        <w:pStyle w:val="Style1"/>
      </w:pPr>
      <w:r>
        <w:t xml:space="preserve">                            r.isTransportCancelable = !0),</w:t>
      </w:r>
    </w:p>
    <w:p w14:paraId="0EF42C23" w14:textId="77777777" w:rsidR="005E6A9E" w:rsidRDefault="005E6A9E" w:rsidP="005E6A9E">
      <w:pPr>
        <w:pStyle w:val="Style1"/>
      </w:pPr>
      <w:r>
        <w:t xml:space="preserve">                            j(e, (function(e) {</w:t>
      </w:r>
    </w:p>
    <w:p w14:paraId="484DFFA6" w14:textId="77777777" w:rsidR="005E6A9E" w:rsidRDefault="005E6A9E" w:rsidP="005E6A9E">
      <w:pPr>
        <w:pStyle w:val="Style1"/>
      </w:pPr>
      <w:r>
        <w:t xml:space="preserve">                                !function(e) {</w:t>
      </w:r>
    </w:p>
    <w:p w14:paraId="73556156" w14:textId="77777777" w:rsidR="005E6A9E" w:rsidRDefault="005E6A9E" w:rsidP="005E6A9E">
      <w:pPr>
        <w:pStyle w:val="Style1"/>
      </w:pPr>
      <w:r>
        <w:t xml:space="preserve">                                    a(),</w:t>
      </w:r>
    </w:p>
    <w:p w14:paraId="2D841EDF" w14:textId="77777777" w:rsidR="005E6A9E" w:rsidRDefault="005E6A9E" w:rsidP="005E6A9E">
      <w:pPr>
        <w:pStyle w:val="Style1"/>
      </w:pPr>
      <w:r>
        <w:t xml:space="preserve">                                    n(e)</w:t>
      </w:r>
    </w:p>
    <w:p w14:paraId="40A129F4" w14:textId="77777777" w:rsidR="005E6A9E" w:rsidRDefault="005E6A9E" w:rsidP="005E6A9E">
      <w:pPr>
        <w:pStyle w:val="Style1"/>
      </w:pPr>
      <w:r>
        <w:t xml:space="preserve">                                }(e)</w:t>
      </w:r>
    </w:p>
    <w:p w14:paraId="01D3406C" w14:textId="77777777" w:rsidR="005E6A9E" w:rsidRDefault="005E6A9E" w:rsidP="005E6A9E">
      <w:pPr>
        <w:pStyle w:val="Style1"/>
      </w:pPr>
      <w:r>
        <w:t xml:space="preserve">                            }</w:t>
      </w:r>
    </w:p>
    <w:p w14:paraId="205B2D5A" w14:textId="77777777" w:rsidR="005E6A9E" w:rsidRDefault="005E6A9E" w:rsidP="005E6A9E">
      <w:pPr>
        <w:pStyle w:val="Style1"/>
      </w:pPr>
      <w:r>
        <w:t xml:space="preserve">                            ))</w:t>
      </w:r>
    </w:p>
    <w:p w14:paraId="64E79F6D" w14:textId="77777777" w:rsidR="005E6A9E" w:rsidRDefault="005E6A9E" w:rsidP="005E6A9E">
      <w:pPr>
        <w:pStyle w:val="Style1"/>
      </w:pPr>
      <w:r>
        <w:t xml:space="preserve">                        }</w:t>
      </w:r>
    </w:p>
    <w:p w14:paraId="24DBFF40" w14:textId="77777777" w:rsidR="005E6A9E" w:rsidRDefault="005E6A9E" w:rsidP="005E6A9E">
      <w:pPr>
        <w:pStyle w:val="Style1"/>
      </w:pPr>
      <w:r>
        <w:t xml:space="preserve">                        ), (function(t) {</w:t>
      </w:r>
    </w:p>
    <w:p w14:paraId="26DC0E3F" w14:textId="77777777" w:rsidR="005E6A9E" w:rsidRDefault="005E6A9E" w:rsidP="005E6A9E">
      <w:pPr>
        <w:pStyle w:val="Style1"/>
      </w:pPr>
      <w:r>
        <w:t xml:space="preserve">                            if (!c) {</w:t>
      </w:r>
    </w:p>
    <w:p w14:paraId="631B521D" w14:textId="77777777" w:rsidR="005E6A9E" w:rsidRDefault="005E6A9E" w:rsidP="005E6A9E">
      <w:pPr>
        <w:pStyle w:val="Style1"/>
      </w:pPr>
      <w:r>
        <w:t xml:space="preserve">                                var n = r.state.failureCount</w:t>
      </w:r>
    </w:p>
    <w:p w14:paraId="2A2A0A76" w14:textId="77777777" w:rsidR="005E6A9E" w:rsidRDefault="005E6A9E" w:rsidP="005E6A9E">
      <w:pPr>
        <w:pStyle w:val="Style1"/>
      </w:pPr>
      <w:r>
        <w:t xml:space="preserve">                                  , i = e.retry</w:t>
      </w:r>
    </w:p>
    <w:p w14:paraId="29E0283C" w14:textId="77777777" w:rsidR="005E6A9E" w:rsidRDefault="005E6A9E" w:rsidP="005E6A9E">
      <w:pPr>
        <w:pStyle w:val="Style1"/>
      </w:pPr>
      <w:r>
        <w:t xml:space="preserve">                                  , u = e.retryDelay;</w:t>
      </w:r>
    </w:p>
    <w:p w14:paraId="177457B2" w14:textId="77777777" w:rsidR="005E6A9E" w:rsidRDefault="005E6A9E" w:rsidP="005E6A9E">
      <w:pPr>
        <w:pStyle w:val="Style1"/>
      </w:pPr>
      <w:r>
        <w:t xml:space="preserve">                                if (!0 === i || n &lt; i || "function" == typeof i &amp;&amp; i(n, t))</w:t>
      </w:r>
    </w:p>
    <w:p w14:paraId="65550F98" w14:textId="77777777" w:rsidR="005E6A9E" w:rsidRDefault="005E6A9E" w:rsidP="005E6A9E">
      <w:pPr>
        <w:pStyle w:val="Style1"/>
      </w:pPr>
      <w:r>
        <w:t xml:space="preserve">                                    return r.dispatch({</w:t>
      </w:r>
    </w:p>
    <w:p w14:paraId="0B442273" w14:textId="77777777" w:rsidR="005E6A9E" w:rsidRDefault="005E6A9E" w:rsidP="005E6A9E">
      <w:pPr>
        <w:pStyle w:val="Style1"/>
      </w:pPr>
      <w:r>
        <w:t xml:space="preserve">                                        type: 0</w:t>
      </w:r>
    </w:p>
    <w:p w14:paraId="4FEA3C4A" w14:textId="77777777" w:rsidR="005E6A9E" w:rsidRDefault="005E6A9E" w:rsidP="005E6A9E">
      <w:pPr>
        <w:pStyle w:val="Style1"/>
      </w:pPr>
      <w:r>
        <w:t xml:space="preserve">                                    }),</w:t>
      </w:r>
    </w:p>
    <w:p w14:paraId="6817CAA8" w14:textId="77777777" w:rsidR="005E6A9E" w:rsidRDefault="005E6A9E" w:rsidP="005E6A9E">
      <w:pPr>
        <w:pStyle w:val="Style1"/>
      </w:pPr>
      <w:r>
        <w:t xml:space="preserve">                                    j(function(e) {</w:t>
      </w:r>
    </w:p>
    <w:p w14:paraId="73C67ED2" w14:textId="77777777" w:rsidR="005E6A9E" w:rsidRDefault="005E6A9E" w:rsidP="005E6A9E">
      <w:pPr>
        <w:pStyle w:val="Style1"/>
      </w:pPr>
      <w:r>
        <w:t xml:space="preserve">                                        return new Promise((function(t) {</w:t>
      </w:r>
    </w:p>
    <w:p w14:paraId="20FC3ECB" w14:textId="77777777" w:rsidR="005E6A9E" w:rsidRDefault="005E6A9E" w:rsidP="005E6A9E">
      <w:pPr>
        <w:pStyle w:val="Style1"/>
      </w:pPr>
      <w:r>
        <w:t xml:space="preserve">                                            setTimeout(t, e)</w:t>
      </w:r>
    </w:p>
    <w:p w14:paraId="0801B902" w14:textId="77777777" w:rsidR="005E6A9E" w:rsidRDefault="005E6A9E" w:rsidP="005E6A9E">
      <w:pPr>
        <w:pStyle w:val="Style1"/>
      </w:pPr>
      <w:r>
        <w:t xml:space="preserve">                                        }</w:t>
      </w:r>
    </w:p>
    <w:p w14:paraId="45232B3D" w14:textId="77777777" w:rsidR="005E6A9E" w:rsidRDefault="005E6A9E" w:rsidP="005E6A9E">
      <w:pPr>
        <w:pStyle w:val="Style1"/>
      </w:pPr>
      <w:r>
        <w:t xml:space="preserve">                                        ))</w:t>
      </w:r>
    </w:p>
    <w:p w14:paraId="713E8EC3" w14:textId="77777777" w:rsidR="005E6A9E" w:rsidRDefault="005E6A9E" w:rsidP="005E6A9E">
      <w:pPr>
        <w:pStyle w:val="Style1"/>
      </w:pPr>
      <w:r>
        <w:t xml:space="preserve">                                    }(h(u, n) || 0), (function() {</w:t>
      </w:r>
    </w:p>
    <w:p w14:paraId="07F7B33F" w14:textId="77777777" w:rsidR="005E6A9E" w:rsidRDefault="005E6A9E" w:rsidP="005E6A9E">
      <w:pPr>
        <w:pStyle w:val="Style1"/>
      </w:pPr>
      <w:r>
        <w:t xml:space="preserve">                                        return M((function() {</w:t>
      </w:r>
    </w:p>
    <w:p w14:paraId="44A43AA6" w14:textId="77777777" w:rsidR="005E6A9E" w:rsidRDefault="005E6A9E" w:rsidP="005E6A9E">
      <w:pPr>
        <w:pStyle w:val="Style1"/>
      </w:pPr>
      <w:r>
        <w:t xml:space="preserve">                                            if (!v() || !y())</w:t>
      </w:r>
    </w:p>
    <w:p w14:paraId="6B6AC612" w14:textId="77777777" w:rsidR="005E6A9E" w:rsidRDefault="005E6A9E" w:rsidP="005E6A9E">
      <w:pPr>
        <w:pStyle w:val="Style1"/>
      </w:pPr>
      <w:r>
        <w:t xml:space="preserve">                                                return R(new Promise((function(e) {</w:t>
      </w:r>
    </w:p>
    <w:p w14:paraId="7A3DA396" w14:textId="77777777" w:rsidR="005E6A9E" w:rsidRDefault="005E6A9E" w:rsidP="005E6A9E">
      <w:pPr>
        <w:pStyle w:val="Style1"/>
      </w:pPr>
      <w:r>
        <w:t xml:space="preserve">                                                    o = e</w:t>
      </w:r>
    </w:p>
    <w:p w14:paraId="29B9A5DC" w14:textId="77777777" w:rsidR="005E6A9E" w:rsidRDefault="005E6A9E" w:rsidP="005E6A9E">
      <w:pPr>
        <w:pStyle w:val="Style1"/>
      </w:pPr>
      <w:r>
        <w:t xml:space="preserve">                                                }</w:t>
      </w:r>
    </w:p>
    <w:p w14:paraId="521C9FD8" w14:textId="77777777" w:rsidR="005E6A9E" w:rsidRDefault="005E6A9E" w:rsidP="005E6A9E">
      <w:pPr>
        <w:pStyle w:val="Style1"/>
      </w:pPr>
      <w:r>
        <w:t xml:space="preserve">                                                )))</w:t>
      </w:r>
    </w:p>
    <w:p w14:paraId="2F2D00C7" w14:textId="77777777" w:rsidR="005E6A9E" w:rsidRDefault="005E6A9E" w:rsidP="005E6A9E">
      <w:pPr>
        <w:pStyle w:val="Style1"/>
      </w:pPr>
      <w:r>
        <w:t xml:space="preserve">                                        }</w:t>
      </w:r>
    </w:p>
    <w:p w14:paraId="6C83ADEE" w14:textId="77777777" w:rsidR="005E6A9E" w:rsidRDefault="005E6A9E" w:rsidP="005E6A9E">
      <w:pPr>
        <w:pStyle w:val="Style1"/>
      </w:pPr>
      <w:r>
        <w:t xml:space="preserve">                                        ), (function() {</w:t>
      </w:r>
    </w:p>
    <w:p w14:paraId="12B462EC" w14:textId="77777777" w:rsidR="005E6A9E" w:rsidRDefault="005E6A9E" w:rsidP="005E6A9E">
      <w:pPr>
        <w:pStyle w:val="Style1"/>
      </w:pPr>
      <w:r>
        <w:t xml:space="preserve">                                            c || l()</w:t>
      </w:r>
    </w:p>
    <w:p w14:paraId="2D43BB19" w14:textId="77777777" w:rsidR="005E6A9E" w:rsidRDefault="005E6A9E" w:rsidP="005E6A9E">
      <w:pPr>
        <w:pStyle w:val="Style1"/>
      </w:pPr>
      <w:r>
        <w:t xml:space="preserve">                                        }</w:t>
      </w:r>
    </w:p>
    <w:p w14:paraId="1A6D6CE0" w14:textId="77777777" w:rsidR="005E6A9E" w:rsidRDefault="005E6A9E" w:rsidP="005E6A9E">
      <w:pPr>
        <w:pStyle w:val="Style1"/>
      </w:pPr>
      <w:r>
        <w:t xml:space="preserve">                                        ))</w:t>
      </w:r>
    </w:p>
    <w:p w14:paraId="72F68917" w14:textId="77777777" w:rsidR="005E6A9E" w:rsidRDefault="005E6A9E" w:rsidP="005E6A9E">
      <w:pPr>
        <w:pStyle w:val="Style1"/>
      </w:pPr>
      <w:r>
        <w:t xml:space="preserve">                                    }</w:t>
      </w:r>
    </w:p>
    <w:p w14:paraId="76F62EA3" w14:textId="77777777" w:rsidR="005E6A9E" w:rsidRDefault="005E6A9E" w:rsidP="005E6A9E">
      <w:pPr>
        <w:pStyle w:val="Style1"/>
      </w:pPr>
      <w:r>
        <w:t xml:space="preserve">                                    ));</w:t>
      </w:r>
    </w:p>
    <w:p w14:paraId="5D682A02" w14:textId="77777777" w:rsidR="005E6A9E" w:rsidRDefault="005E6A9E" w:rsidP="005E6A9E">
      <w:pPr>
        <w:pStyle w:val="Style1"/>
      </w:pPr>
      <w:r>
        <w:t xml:space="preserve">                                f(t)</w:t>
      </w:r>
    </w:p>
    <w:p w14:paraId="0020863E" w14:textId="77777777" w:rsidR="005E6A9E" w:rsidRDefault="005E6A9E" w:rsidP="005E6A9E">
      <w:pPr>
        <w:pStyle w:val="Style1"/>
      </w:pPr>
      <w:r>
        <w:t xml:space="preserve">                            }</w:t>
      </w:r>
    </w:p>
    <w:p w14:paraId="7ACAA122" w14:textId="77777777" w:rsidR="005E6A9E" w:rsidRDefault="005E6A9E" w:rsidP="005E6A9E">
      <w:pPr>
        <w:pStyle w:val="Style1"/>
      </w:pPr>
      <w:r>
        <w:t xml:space="preserve">                        }</w:t>
      </w:r>
    </w:p>
    <w:p w14:paraId="4A94806D" w14:textId="77777777" w:rsidR="005E6A9E" w:rsidRDefault="005E6A9E" w:rsidP="005E6A9E">
      <w:pPr>
        <w:pStyle w:val="Style1"/>
      </w:pPr>
      <w:r>
        <w:t xml:space="preserve">                        ))</w:t>
      </w:r>
    </w:p>
    <w:p w14:paraId="3E0FAD30" w14:textId="77777777" w:rsidR="005E6A9E" w:rsidRDefault="005E6A9E" w:rsidP="005E6A9E">
      <w:pPr>
        <w:pStyle w:val="Style1"/>
      </w:pPr>
      <w:r>
        <w:t xml:space="preserve">                    }</w:t>
      </w:r>
    </w:p>
    <w:p w14:paraId="7A73F13C" w14:textId="77777777" w:rsidR="005E6A9E" w:rsidRDefault="005E6A9E" w:rsidP="005E6A9E">
      <w:pPr>
        <w:pStyle w:val="Style1"/>
      </w:pPr>
      <w:r>
        <w:t xml:space="preserve">                    ));</w:t>
      </w:r>
    </w:p>
    <w:p w14:paraId="4CFA9317" w14:textId="77777777" w:rsidR="005E6A9E" w:rsidRDefault="005E6A9E" w:rsidP="005E6A9E">
      <w:pPr>
        <w:pStyle w:val="Style1"/>
      </w:pPr>
      <w:r>
        <w:t xml:space="preserve">                    l()</w:t>
      </w:r>
    </w:p>
    <w:p w14:paraId="43E9C2C8" w14:textId="77777777" w:rsidR="005E6A9E" w:rsidRDefault="005E6A9E" w:rsidP="005E6A9E">
      <w:pPr>
        <w:pStyle w:val="Style1"/>
      </w:pPr>
      <w:r>
        <w:t xml:space="preserve">                }</w:t>
      </w:r>
    </w:p>
    <w:p w14:paraId="79E23BEF" w14:textId="77777777" w:rsidR="005E6A9E" w:rsidRDefault="005E6A9E" w:rsidP="005E6A9E">
      <w:pPr>
        <w:pStyle w:val="Style1"/>
      </w:pPr>
      <w:r>
        <w:t xml:space="preserve">                ))</w:t>
      </w:r>
    </w:p>
    <w:p w14:paraId="77223263" w14:textId="77777777" w:rsidR="005E6A9E" w:rsidRDefault="005E6A9E" w:rsidP="005E6A9E">
      <w:pPr>
        <w:pStyle w:val="Style1"/>
      </w:pPr>
      <w:r>
        <w:t xml:space="preserve">            }</w:t>
      </w:r>
    </w:p>
    <w:p w14:paraId="75F3F5D3" w14:textId="77777777" w:rsidR="005E6A9E" w:rsidRDefault="005E6A9E" w:rsidP="005E6A9E">
      <w:pPr>
        <w:pStyle w:val="Style1"/>
      </w:pPr>
      <w:r>
        <w:t xml:space="preserve">            ,</w:t>
      </w:r>
    </w:p>
    <w:p w14:paraId="2B2A9537" w14:textId="77777777" w:rsidR="005E6A9E" w:rsidRDefault="005E6A9E" w:rsidP="005E6A9E">
      <w:pPr>
        <w:pStyle w:val="Style1"/>
      </w:pPr>
      <w:r>
        <w:t xml:space="preserve">            e</w:t>
      </w:r>
    </w:p>
    <w:p w14:paraId="1BAB38AC" w14:textId="77777777" w:rsidR="005E6A9E" w:rsidRDefault="005E6A9E" w:rsidP="005E6A9E">
      <w:pPr>
        <w:pStyle w:val="Style1"/>
      </w:pPr>
      <w:r>
        <w:t xml:space="preserve">        }();</w:t>
      </w:r>
    </w:p>
    <w:p w14:paraId="12A9E239" w14:textId="77777777" w:rsidR="005E6A9E" w:rsidRDefault="005E6A9E" w:rsidP="005E6A9E">
      <w:pPr>
        <w:pStyle w:val="Style1"/>
      </w:pPr>
      <w:r>
        <w:t xml:space="preserve">        function P(e, t) {</w:t>
      </w:r>
    </w:p>
    <w:p w14:paraId="1A585FFA" w14:textId="77777777" w:rsidR="005E6A9E" w:rsidRDefault="005E6A9E" w:rsidP="005E6A9E">
      <w:pPr>
        <w:pStyle w:val="Style1"/>
      </w:pPr>
      <w:r>
        <w:t xml:space="preserve">            return t ? e[0] : e[e.length - 1]</w:t>
      </w:r>
    </w:p>
    <w:p w14:paraId="4B66C74C" w14:textId="77777777" w:rsidR="005E6A9E" w:rsidRDefault="005E6A9E" w:rsidP="005E6A9E">
      <w:pPr>
        <w:pStyle w:val="Style1"/>
      </w:pPr>
      <w:r>
        <w:t xml:space="preserve">        }</w:t>
      </w:r>
    </w:p>
    <w:p w14:paraId="40F88168" w14:textId="77777777" w:rsidR="005E6A9E" w:rsidRDefault="005E6A9E" w:rsidP="005E6A9E">
      <w:pPr>
        <w:pStyle w:val="Style1"/>
      </w:pPr>
      <w:r>
        <w:t xml:space="preserve">        function B(e, t, r) {</w:t>
      </w:r>
    </w:p>
    <w:p w14:paraId="1889419C" w14:textId="77777777" w:rsidR="005E6A9E" w:rsidRDefault="005E6A9E" w:rsidP="005E6A9E">
      <w:pPr>
        <w:pStyle w:val="Style1"/>
      </w:pPr>
      <w:r>
        <w:t xml:space="preserve">            if (e.infinite &amp;&amp; e.getFetchMore &amp;&amp; Array.isArray(t))</w:t>
      </w:r>
    </w:p>
    <w:p w14:paraId="64A6B471" w14:textId="77777777" w:rsidR="005E6A9E" w:rsidRDefault="005E6A9E" w:rsidP="005E6A9E">
      <w:pPr>
        <w:pStyle w:val="Style1"/>
      </w:pPr>
      <w:r>
        <w:t xml:space="preserve">                return Boolean(e.getFetchMore(P(t, r), t))</w:t>
      </w:r>
    </w:p>
    <w:p w14:paraId="6A654AC9" w14:textId="77777777" w:rsidR="005E6A9E" w:rsidRDefault="005E6A9E" w:rsidP="005E6A9E">
      <w:pPr>
        <w:pStyle w:val="Style1"/>
      </w:pPr>
      <w:r>
        <w:t xml:space="preserve">        }</w:t>
      </w:r>
    </w:p>
    <w:p w14:paraId="4AF2E4E6" w14:textId="77777777" w:rsidR="005E6A9E" w:rsidRDefault="005E6A9E" w:rsidP="005E6A9E">
      <w:pPr>
        <w:pStyle w:val="Style1"/>
      </w:pPr>
      <w:r>
        <w:t xml:space="preserve">        var H = new (function() {</w:t>
      </w:r>
    </w:p>
    <w:p w14:paraId="63442A43" w14:textId="77777777" w:rsidR="005E6A9E" w:rsidRDefault="005E6A9E" w:rsidP="005E6A9E">
      <w:pPr>
        <w:pStyle w:val="Style1"/>
      </w:pPr>
      <w:r>
        <w:t xml:space="preserve">            function e(e) {</w:t>
      </w:r>
    </w:p>
    <w:p w14:paraId="49163CF5" w14:textId="77777777" w:rsidR="005E6A9E" w:rsidRDefault="005E6A9E" w:rsidP="005E6A9E">
      <w:pPr>
        <w:pStyle w:val="Style1"/>
      </w:pPr>
      <w:r>
        <w:t xml:space="preserve">                this.config = e || {},</w:t>
      </w:r>
    </w:p>
    <w:p w14:paraId="752D5D11" w14:textId="77777777" w:rsidR="005E6A9E" w:rsidRDefault="005E6A9E" w:rsidP="005E6A9E">
      <w:pPr>
        <w:pStyle w:val="Style1"/>
      </w:pPr>
      <w:r>
        <w:t xml:space="preserve">                this.globalListeners = [],</w:t>
      </w:r>
    </w:p>
    <w:p w14:paraId="68583BC0" w14:textId="77777777" w:rsidR="005E6A9E" w:rsidRDefault="005E6A9E" w:rsidP="005E6A9E">
      <w:pPr>
        <w:pStyle w:val="Style1"/>
      </w:pPr>
      <w:r>
        <w:t xml:space="preserve">                this.queries = {},</w:t>
      </w:r>
    </w:p>
    <w:p w14:paraId="1BF92838" w14:textId="77777777" w:rsidR="005E6A9E" w:rsidRDefault="005E6A9E" w:rsidP="005E6A9E">
      <w:pPr>
        <w:pStyle w:val="Style1"/>
      </w:pPr>
      <w:r>
        <w:t xml:space="preserve">                this.queriesArray = [],</w:t>
      </w:r>
    </w:p>
    <w:p w14:paraId="40889C4C" w14:textId="77777777" w:rsidR="005E6A9E" w:rsidRDefault="005E6A9E" w:rsidP="005E6A9E">
      <w:pPr>
        <w:pStyle w:val="Style1"/>
      </w:pPr>
      <w:r>
        <w:t xml:space="preserve">                this.isFetching = 0</w:t>
      </w:r>
    </w:p>
    <w:p w14:paraId="53E0F30A" w14:textId="77777777" w:rsidR="005E6A9E" w:rsidRDefault="005E6A9E" w:rsidP="005E6A9E">
      <w:pPr>
        <w:pStyle w:val="Style1"/>
      </w:pPr>
      <w:r>
        <w:t xml:space="preserve">            }</w:t>
      </w:r>
    </w:p>
    <w:p w14:paraId="77D8A1E4" w14:textId="77777777" w:rsidR="005E6A9E" w:rsidRDefault="005E6A9E" w:rsidP="005E6A9E">
      <w:pPr>
        <w:pStyle w:val="Style1"/>
      </w:pPr>
      <w:r>
        <w:t xml:space="preserve">            var t = e.prototype;</w:t>
      </w:r>
    </w:p>
    <w:p w14:paraId="4CC7B12C" w14:textId="77777777" w:rsidR="005E6A9E" w:rsidRDefault="005E6A9E" w:rsidP="005E6A9E">
      <w:pPr>
        <w:pStyle w:val="Style1"/>
      </w:pPr>
      <w:r>
        <w:t xml:space="preserve">            return t.notifyGlobalListeners = function(e) {</w:t>
      </w:r>
    </w:p>
    <w:p w14:paraId="23E4BCE1" w14:textId="77777777" w:rsidR="005E6A9E" w:rsidRDefault="005E6A9E" w:rsidP="005E6A9E">
      <w:pPr>
        <w:pStyle w:val="Style1"/>
      </w:pPr>
      <w:r>
        <w:t xml:space="preserve">                var t = this;</w:t>
      </w:r>
    </w:p>
    <w:p w14:paraId="192EB9B0" w14:textId="77777777" w:rsidR="005E6A9E" w:rsidRDefault="005E6A9E" w:rsidP="005E6A9E">
      <w:pPr>
        <w:pStyle w:val="Style1"/>
      </w:pPr>
      <w:r>
        <w:t xml:space="preserve">                this.isFetching = this.getQueries().reduce((function(e, t) {</w:t>
      </w:r>
    </w:p>
    <w:p w14:paraId="30966663" w14:textId="77777777" w:rsidR="005E6A9E" w:rsidRDefault="005E6A9E" w:rsidP="005E6A9E">
      <w:pPr>
        <w:pStyle w:val="Style1"/>
      </w:pPr>
      <w:r>
        <w:t xml:space="preserve">                    return t.state.isFetching ? e + 1 : e</w:t>
      </w:r>
    </w:p>
    <w:p w14:paraId="14E2A874" w14:textId="77777777" w:rsidR="005E6A9E" w:rsidRDefault="005E6A9E" w:rsidP="005E6A9E">
      <w:pPr>
        <w:pStyle w:val="Style1"/>
      </w:pPr>
      <w:r>
        <w:t xml:space="preserve">                }</w:t>
      </w:r>
    </w:p>
    <w:p w14:paraId="56651E5D" w14:textId="77777777" w:rsidR="005E6A9E" w:rsidRDefault="005E6A9E" w:rsidP="005E6A9E">
      <w:pPr>
        <w:pStyle w:val="Style1"/>
      </w:pPr>
      <w:r>
        <w:t xml:space="preserve">                ), 0),</w:t>
      </w:r>
    </w:p>
    <w:p w14:paraId="004AC6C8" w14:textId="77777777" w:rsidR="005E6A9E" w:rsidRDefault="005E6A9E" w:rsidP="005E6A9E">
      <w:pPr>
        <w:pStyle w:val="Style1"/>
      </w:pPr>
      <w:r>
        <w:t xml:space="preserve">                T.batch((function() {</w:t>
      </w:r>
    </w:p>
    <w:p w14:paraId="4FB896D6" w14:textId="77777777" w:rsidR="005E6A9E" w:rsidRDefault="005E6A9E" w:rsidP="005E6A9E">
      <w:pPr>
        <w:pStyle w:val="Style1"/>
      </w:pPr>
      <w:r>
        <w:t xml:space="preserve">                    t.globalListeners.forEach((function(r) {</w:t>
      </w:r>
    </w:p>
    <w:p w14:paraId="777F61B6" w14:textId="77777777" w:rsidR="005E6A9E" w:rsidRDefault="005E6A9E" w:rsidP="005E6A9E">
      <w:pPr>
        <w:pStyle w:val="Style1"/>
      </w:pPr>
      <w:r>
        <w:t xml:space="preserve">                        T.schedule((function() {</w:t>
      </w:r>
    </w:p>
    <w:p w14:paraId="6CD486C4" w14:textId="77777777" w:rsidR="005E6A9E" w:rsidRDefault="005E6A9E" w:rsidP="005E6A9E">
      <w:pPr>
        <w:pStyle w:val="Style1"/>
      </w:pPr>
      <w:r>
        <w:t xml:space="preserve">                            r(t, e)</w:t>
      </w:r>
    </w:p>
    <w:p w14:paraId="3042EC97" w14:textId="77777777" w:rsidR="005E6A9E" w:rsidRDefault="005E6A9E" w:rsidP="005E6A9E">
      <w:pPr>
        <w:pStyle w:val="Style1"/>
      </w:pPr>
      <w:r>
        <w:t xml:space="preserve">                        }</w:t>
      </w:r>
    </w:p>
    <w:p w14:paraId="127B192D" w14:textId="77777777" w:rsidR="005E6A9E" w:rsidRDefault="005E6A9E" w:rsidP="005E6A9E">
      <w:pPr>
        <w:pStyle w:val="Style1"/>
      </w:pPr>
      <w:r>
        <w:t xml:space="preserve">                        ))</w:t>
      </w:r>
    </w:p>
    <w:p w14:paraId="17818F4B" w14:textId="77777777" w:rsidR="005E6A9E" w:rsidRDefault="005E6A9E" w:rsidP="005E6A9E">
      <w:pPr>
        <w:pStyle w:val="Style1"/>
      </w:pPr>
      <w:r>
        <w:t xml:space="preserve">                    }</w:t>
      </w:r>
    </w:p>
    <w:p w14:paraId="6062EFB5" w14:textId="77777777" w:rsidR="005E6A9E" w:rsidRDefault="005E6A9E" w:rsidP="005E6A9E">
      <w:pPr>
        <w:pStyle w:val="Style1"/>
      </w:pPr>
      <w:r>
        <w:t xml:space="preserve">                    ))</w:t>
      </w:r>
    </w:p>
    <w:p w14:paraId="4E92ED30" w14:textId="77777777" w:rsidR="005E6A9E" w:rsidRDefault="005E6A9E" w:rsidP="005E6A9E">
      <w:pPr>
        <w:pStyle w:val="Style1"/>
      </w:pPr>
      <w:r>
        <w:t xml:space="preserve">                }</w:t>
      </w:r>
    </w:p>
    <w:p w14:paraId="75A21CA2" w14:textId="77777777" w:rsidR="005E6A9E" w:rsidRDefault="005E6A9E" w:rsidP="005E6A9E">
      <w:pPr>
        <w:pStyle w:val="Style1"/>
      </w:pPr>
      <w:r>
        <w:t xml:space="preserve">                ))</w:t>
      </w:r>
    </w:p>
    <w:p w14:paraId="673156A7" w14:textId="77777777" w:rsidR="005E6A9E" w:rsidRDefault="005E6A9E" w:rsidP="005E6A9E">
      <w:pPr>
        <w:pStyle w:val="Style1"/>
      </w:pPr>
      <w:r>
        <w:t xml:space="preserve">            }</w:t>
      </w:r>
    </w:p>
    <w:p w14:paraId="6AD642C5" w14:textId="77777777" w:rsidR="005E6A9E" w:rsidRDefault="005E6A9E" w:rsidP="005E6A9E">
      <w:pPr>
        <w:pStyle w:val="Style1"/>
      </w:pPr>
      <w:r>
        <w:t xml:space="preserve">            ,</w:t>
      </w:r>
    </w:p>
    <w:p w14:paraId="38CC744E" w14:textId="77777777" w:rsidR="005E6A9E" w:rsidRDefault="005E6A9E" w:rsidP="005E6A9E">
      <w:pPr>
        <w:pStyle w:val="Style1"/>
      </w:pPr>
      <w:r>
        <w:t xml:space="preserve">            t.getDefaultConfig = function() {</w:t>
      </w:r>
    </w:p>
    <w:p w14:paraId="1696AE2E" w14:textId="77777777" w:rsidR="005E6A9E" w:rsidRDefault="005E6A9E" w:rsidP="005E6A9E">
      <w:pPr>
        <w:pStyle w:val="Style1"/>
      </w:pPr>
      <w:r>
        <w:t xml:space="preserve">                return this.config.defaultConfig</w:t>
      </w:r>
    </w:p>
    <w:p w14:paraId="2DA4C605" w14:textId="77777777" w:rsidR="005E6A9E" w:rsidRDefault="005E6A9E" w:rsidP="005E6A9E">
      <w:pPr>
        <w:pStyle w:val="Style1"/>
      </w:pPr>
      <w:r>
        <w:t xml:space="preserve">            }</w:t>
      </w:r>
    </w:p>
    <w:p w14:paraId="254D8735" w14:textId="77777777" w:rsidR="005E6A9E" w:rsidRDefault="005E6A9E" w:rsidP="005E6A9E">
      <w:pPr>
        <w:pStyle w:val="Style1"/>
      </w:pPr>
      <w:r>
        <w:t xml:space="preserve">            ,</w:t>
      </w:r>
    </w:p>
    <w:p w14:paraId="2A48CA7B" w14:textId="77777777" w:rsidR="005E6A9E" w:rsidRDefault="005E6A9E" w:rsidP="005E6A9E">
      <w:pPr>
        <w:pStyle w:val="Style1"/>
      </w:pPr>
      <w:r>
        <w:t xml:space="preserve">            t.getResolvedQueryConfig = function(e, t) {</w:t>
      </w:r>
    </w:p>
    <w:p w14:paraId="458C9C70" w14:textId="77777777" w:rsidR="005E6A9E" w:rsidRDefault="005E6A9E" w:rsidP="005E6A9E">
      <w:pPr>
        <w:pStyle w:val="Style1"/>
      </w:pPr>
      <w:r>
        <w:t xml:space="preserve">                return O(this, e, void 0, t)</w:t>
      </w:r>
    </w:p>
    <w:p w14:paraId="3E5A40AA" w14:textId="77777777" w:rsidR="005E6A9E" w:rsidRDefault="005E6A9E" w:rsidP="005E6A9E">
      <w:pPr>
        <w:pStyle w:val="Style1"/>
      </w:pPr>
      <w:r>
        <w:t xml:space="preserve">            }</w:t>
      </w:r>
    </w:p>
    <w:p w14:paraId="276F9AA4" w14:textId="77777777" w:rsidR="005E6A9E" w:rsidRDefault="005E6A9E" w:rsidP="005E6A9E">
      <w:pPr>
        <w:pStyle w:val="Style1"/>
      </w:pPr>
      <w:r>
        <w:t xml:space="preserve">            ,</w:t>
      </w:r>
    </w:p>
    <w:p w14:paraId="7F8C5A18" w14:textId="77777777" w:rsidR="005E6A9E" w:rsidRDefault="005E6A9E" w:rsidP="005E6A9E">
      <w:pPr>
        <w:pStyle w:val="Style1"/>
      </w:pPr>
      <w:r>
        <w:t xml:space="preserve">            t.subscribe = function(e) {</w:t>
      </w:r>
    </w:p>
    <w:p w14:paraId="466946BA" w14:textId="77777777" w:rsidR="005E6A9E" w:rsidRDefault="005E6A9E" w:rsidP="005E6A9E">
      <w:pPr>
        <w:pStyle w:val="Style1"/>
      </w:pPr>
      <w:r>
        <w:t xml:space="preserve">                var t = this;</w:t>
      </w:r>
    </w:p>
    <w:p w14:paraId="4FCB18B9" w14:textId="77777777" w:rsidR="005E6A9E" w:rsidRDefault="005E6A9E" w:rsidP="005E6A9E">
      <w:pPr>
        <w:pStyle w:val="Style1"/>
      </w:pPr>
      <w:r>
        <w:t xml:space="preserve">                return this.globalListeners.push(e),</w:t>
      </w:r>
    </w:p>
    <w:p w14:paraId="3D80522A" w14:textId="77777777" w:rsidR="005E6A9E" w:rsidRDefault="005E6A9E" w:rsidP="005E6A9E">
      <w:pPr>
        <w:pStyle w:val="Style1"/>
      </w:pPr>
      <w:r>
        <w:t xml:space="preserve">                function() {</w:t>
      </w:r>
    </w:p>
    <w:p w14:paraId="7EDCF0BE" w14:textId="77777777" w:rsidR="005E6A9E" w:rsidRDefault="005E6A9E" w:rsidP="005E6A9E">
      <w:pPr>
        <w:pStyle w:val="Style1"/>
      </w:pPr>
      <w:r>
        <w:t xml:space="preserve">                    t.globalListeners = t.globalListeners.filter((function(t) {</w:t>
      </w:r>
    </w:p>
    <w:p w14:paraId="7D0CA0E8" w14:textId="77777777" w:rsidR="005E6A9E" w:rsidRDefault="005E6A9E" w:rsidP="005E6A9E">
      <w:pPr>
        <w:pStyle w:val="Style1"/>
      </w:pPr>
      <w:r>
        <w:t xml:space="preserve">                        return t !== e</w:t>
      </w:r>
    </w:p>
    <w:p w14:paraId="6885D618" w14:textId="77777777" w:rsidR="005E6A9E" w:rsidRDefault="005E6A9E" w:rsidP="005E6A9E">
      <w:pPr>
        <w:pStyle w:val="Style1"/>
      </w:pPr>
      <w:r>
        <w:t xml:space="preserve">                    }</w:t>
      </w:r>
    </w:p>
    <w:p w14:paraId="7173539F" w14:textId="77777777" w:rsidR="005E6A9E" w:rsidRDefault="005E6A9E" w:rsidP="005E6A9E">
      <w:pPr>
        <w:pStyle w:val="Style1"/>
      </w:pPr>
      <w:r>
        <w:t xml:space="preserve">                    ))</w:t>
      </w:r>
    </w:p>
    <w:p w14:paraId="705BF318" w14:textId="77777777" w:rsidR="005E6A9E" w:rsidRDefault="005E6A9E" w:rsidP="005E6A9E">
      <w:pPr>
        <w:pStyle w:val="Style1"/>
      </w:pPr>
      <w:r>
        <w:t xml:space="preserve">                }</w:t>
      </w:r>
    </w:p>
    <w:p w14:paraId="1289D522" w14:textId="77777777" w:rsidR="005E6A9E" w:rsidRDefault="005E6A9E" w:rsidP="005E6A9E">
      <w:pPr>
        <w:pStyle w:val="Style1"/>
      </w:pPr>
      <w:r>
        <w:t xml:space="preserve">            }</w:t>
      </w:r>
    </w:p>
    <w:p w14:paraId="4CC2451B" w14:textId="77777777" w:rsidR="005E6A9E" w:rsidRDefault="005E6A9E" w:rsidP="005E6A9E">
      <w:pPr>
        <w:pStyle w:val="Style1"/>
      </w:pPr>
      <w:r>
        <w:t xml:space="preserve">            ,</w:t>
      </w:r>
    </w:p>
    <w:p w14:paraId="53E1E8C9" w14:textId="77777777" w:rsidR="005E6A9E" w:rsidRDefault="005E6A9E" w:rsidP="005E6A9E">
      <w:pPr>
        <w:pStyle w:val="Style1"/>
      </w:pPr>
      <w:r>
        <w:t xml:space="preserve">            t.clear = function(e) {</w:t>
      </w:r>
    </w:p>
    <w:p w14:paraId="1CAC47E7" w14:textId="77777777" w:rsidR="005E6A9E" w:rsidRDefault="005E6A9E" w:rsidP="005E6A9E">
      <w:pPr>
        <w:pStyle w:val="Style1"/>
      </w:pPr>
      <w:r>
        <w:t xml:space="preserve">                this.removeQueries(),</w:t>
      </w:r>
    </w:p>
    <w:p w14:paraId="184F3D71" w14:textId="77777777" w:rsidR="005E6A9E" w:rsidRDefault="005E6A9E" w:rsidP="005E6A9E">
      <w:pPr>
        <w:pStyle w:val="Style1"/>
      </w:pPr>
      <w:r>
        <w:t xml:space="preserve">                (null == e ? void 0 : e.notify) &amp;&amp; this.notifyGlobalListeners()</w:t>
      </w:r>
    </w:p>
    <w:p w14:paraId="32F4C755" w14:textId="77777777" w:rsidR="005E6A9E" w:rsidRDefault="005E6A9E" w:rsidP="005E6A9E">
      <w:pPr>
        <w:pStyle w:val="Style1"/>
      </w:pPr>
      <w:r>
        <w:t xml:space="preserve">            }</w:t>
      </w:r>
    </w:p>
    <w:p w14:paraId="738FD2F4" w14:textId="77777777" w:rsidR="005E6A9E" w:rsidRDefault="005E6A9E" w:rsidP="005E6A9E">
      <w:pPr>
        <w:pStyle w:val="Style1"/>
      </w:pPr>
      <w:r>
        <w:t xml:space="preserve">            ,</w:t>
      </w:r>
    </w:p>
    <w:p w14:paraId="6F9CDAFD" w14:textId="77777777" w:rsidR="005E6A9E" w:rsidRDefault="005E6A9E" w:rsidP="005E6A9E">
      <w:pPr>
        <w:pStyle w:val="Style1"/>
      </w:pPr>
      <w:r>
        <w:t xml:space="preserve">            t.getQueries = function(e, t) {</w:t>
      </w:r>
    </w:p>
    <w:p w14:paraId="6F8A21F4" w14:textId="77777777" w:rsidR="005E6A9E" w:rsidRDefault="005E6A9E" w:rsidP="005E6A9E">
      <w:pPr>
        <w:pStyle w:val="Style1"/>
      </w:pPr>
      <w:r>
        <w:t xml:space="preserve">                var r, n = !0 === e || void 0 === e;</w:t>
      </w:r>
    </w:p>
    <w:p w14:paraId="21458C32" w14:textId="77777777" w:rsidR="005E6A9E" w:rsidRDefault="005E6A9E" w:rsidP="005E6A9E">
      <w:pPr>
        <w:pStyle w:val="Style1"/>
      </w:pPr>
      <w:r>
        <w:t xml:space="preserve">                if (n &amp;&amp; !t)</w:t>
      </w:r>
    </w:p>
    <w:p w14:paraId="04202C11" w14:textId="77777777" w:rsidR="005E6A9E" w:rsidRDefault="005E6A9E" w:rsidP="005E6A9E">
      <w:pPr>
        <w:pStyle w:val="Style1"/>
      </w:pPr>
      <w:r>
        <w:t xml:space="preserve">                    return this.queriesArray;</w:t>
      </w:r>
    </w:p>
    <w:p w14:paraId="614729BE" w14:textId="77777777" w:rsidR="005E6A9E" w:rsidRDefault="005E6A9E" w:rsidP="005E6A9E">
      <w:pPr>
        <w:pStyle w:val="Style1"/>
      </w:pPr>
      <w:r>
        <w:t xml:space="preserve">                if ("function" == typeof e)</w:t>
      </w:r>
    </w:p>
    <w:p w14:paraId="02194641" w14:textId="77777777" w:rsidR="005E6A9E" w:rsidRDefault="005E6A9E" w:rsidP="005E6A9E">
      <w:pPr>
        <w:pStyle w:val="Style1"/>
      </w:pPr>
      <w:r>
        <w:t xml:space="preserve">                    r = e;</w:t>
      </w:r>
    </w:p>
    <w:p w14:paraId="1EA8D221" w14:textId="77777777" w:rsidR="005E6A9E" w:rsidRDefault="005E6A9E" w:rsidP="005E6A9E">
      <w:pPr>
        <w:pStyle w:val="Style1"/>
      </w:pPr>
      <w:r>
        <w:t xml:space="preserve">                else {</w:t>
      </w:r>
    </w:p>
    <w:p w14:paraId="4D91FD67" w14:textId="77777777" w:rsidR="005E6A9E" w:rsidRDefault="005E6A9E" w:rsidP="005E6A9E">
      <w:pPr>
        <w:pStyle w:val="Style1"/>
      </w:pPr>
      <w:r>
        <w:t xml:space="preserve">                    var i = t || {}</w:t>
      </w:r>
    </w:p>
    <w:p w14:paraId="74B338D9" w14:textId="77777777" w:rsidR="005E6A9E" w:rsidRDefault="005E6A9E" w:rsidP="005E6A9E">
      <w:pPr>
        <w:pStyle w:val="Style1"/>
      </w:pPr>
      <w:r>
        <w:t xml:space="preserve">                      , u = i.exact</w:t>
      </w:r>
    </w:p>
    <w:p w14:paraId="1A98D445" w14:textId="77777777" w:rsidR="005E6A9E" w:rsidRDefault="005E6A9E" w:rsidP="005E6A9E">
      <w:pPr>
        <w:pStyle w:val="Style1"/>
      </w:pPr>
      <w:r>
        <w:t xml:space="preserve">                      , o = i.active</w:t>
      </w:r>
    </w:p>
    <w:p w14:paraId="74142338" w14:textId="77777777" w:rsidR="005E6A9E" w:rsidRDefault="005E6A9E" w:rsidP="005E6A9E">
      <w:pPr>
        <w:pStyle w:val="Style1"/>
      </w:pPr>
      <w:r>
        <w:t xml:space="preserve">                      , s = i.stale</w:t>
      </w:r>
    </w:p>
    <w:p w14:paraId="43981879" w14:textId="77777777" w:rsidR="005E6A9E" w:rsidRDefault="005E6A9E" w:rsidP="005E6A9E">
      <w:pPr>
        <w:pStyle w:val="Style1"/>
      </w:pPr>
      <w:r>
        <w:t xml:space="preserve">                      , c = this.getResolvedQueryConfig(e);</w:t>
      </w:r>
    </w:p>
    <w:p w14:paraId="3CEFC0FC" w14:textId="77777777" w:rsidR="005E6A9E" w:rsidRDefault="005E6A9E" w:rsidP="005E6A9E">
      <w:pPr>
        <w:pStyle w:val="Style1"/>
      </w:pPr>
      <w:r>
        <w:t xml:space="preserve">                    r = function(e) {</w:t>
      </w:r>
    </w:p>
    <w:p w14:paraId="54CB5405" w14:textId="77777777" w:rsidR="005E6A9E" w:rsidRDefault="005E6A9E" w:rsidP="005E6A9E">
      <w:pPr>
        <w:pStyle w:val="Style1"/>
      </w:pPr>
      <w:r>
        <w:t xml:space="preserve">                        if (!n)</w:t>
      </w:r>
    </w:p>
    <w:p w14:paraId="176320CE" w14:textId="77777777" w:rsidR="005E6A9E" w:rsidRDefault="005E6A9E" w:rsidP="005E6A9E">
      <w:pPr>
        <w:pStyle w:val="Style1"/>
      </w:pPr>
      <w:r>
        <w:t xml:space="preserve">                            if (u) {</w:t>
      </w:r>
    </w:p>
    <w:p w14:paraId="50EE4245" w14:textId="77777777" w:rsidR="005E6A9E" w:rsidRDefault="005E6A9E" w:rsidP="005E6A9E">
      <w:pPr>
        <w:pStyle w:val="Style1"/>
      </w:pPr>
      <w:r>
        <w:t xml:space="preserve">                                if (e.queryHash !== c.queryHash)</w:t>
      </w:r>
    </w:p>
    <w:p w14:paraId="5F713D30" w14:textId="77777777" w:rsidR="005E6A9E" w:rsidRDefault="005E6A9E" w:rsidP="005E6A9E">
      <w:pPr>
        <w:pStyle w:val="Style1"/>
      </w:pPr>
      <w:r>
        <w:t xml:space="preserve">                                    return !1</w:t>
      </w:r>
    </w:p>
    <w:p w14:paraId="16453867" w14:textId="77777777" w:rsidR="005E6A9E" w:rsidRDefault="005E6A9E" w:rsidP="005E6A9E">
      <w:pPr>
        <w:pStyle w:val="Style1"/>
      </w:pPr>
      <w:r>
        <w:t xml:space="preserve">                            } else if (!l(e.queryKey, c.queryKey))</w:t>
      </w:r>
    </w:p>
    <w:p w14:paraId="78917259" w14:textId="77777777" w:rsidR="005E6A9E" w:rsidRDefault="005E6A9E" w:rsidP="005E6A9E">
      <w:pPr>
        <w:pStyle w:val="Style1"/>
      </w:pPr>
      <w:r>
        <w:t xml:space="preserve">                                return !1;</w:t>
      </w:r>
    </w:p>
    <w:p w14:paraId="7EDCC39A" w14:textId="77777777" w:rsidR="005E6A9E" w:rsidRDefault="005E6A9E" w:rsidP="005E6A9E">
      <w:pPr>
        <w:pStyle w:val="Style1"/>
      </w:pPr>
      <w:r>
        <w:t xml:space="preserve">                        return !("boolean" == typeof o &amp;&amp; e.isActive() !== o || "boolean" == typeof s &amp;&amp; e.isStale() !== s)</w:t>
      </w:r>
    </w:p>
    <w:p w14:paraId="7648F423" w14:textId="77777777" w:rsidR="005E6A9E" w:rsidRDefault="005E6A9E" w:rsidP="005E6A9E">
      <w:pPr>
        <w:pStyle w:val="Style1"/>
      </w:pPr>
      <w:r>
        <w:t xml:space="preserve">                    }</w:t>
      </w:r>
    </w:p>
    <w:p w14:paraId="67CAD308" w14:textId="77777777" w:rsidR="005E6A9E" w:rsidRDefault="005E6A9E" w:rsidP="005E6A9E">
      <w:pPr>
        <w:pStyle w:val="Style1"/>
      </w:pPr>
      <w:r>
        <w:t xml:space="preserve">                }</w:t>
      </w:r>
    </w:p>
    <w:p w14:paraId="6B0EBE88" w14:textId="77777777" w:rsidR="005E6A9E" w:rsidRDefault="005E6A9E" w:rsidP="005E6A9E">
      <w:pPr>
        <w:pStyle w:val="Style1"/>
      </w:pPr>
      <w:r>
        <w:t xml:space="preserve">                return this.queriesArray.filter(r)</w:t>
      </w:r>
    </w:p>
    <w:p w14:paraId="2FB06570" w14:textId="77777777" w:rsidR="005E6A9E" w:rsidRDefault="005E6A9E" w:rsidP="005E6A9E">
      <w:pPr>
        <w:pStyle w:val="Style1"/>
      </w:pPr>
      <w:r>
        <w:t xml:space="preserve">            }</w:t>
      </w:r>
    </w:p>
    <w:p w14:paraId="1D30413F" w14:textId="77777777" w:rsidR="005E6A9E" w:rsidRDefault="005E6A9E" w:rsidP="005E6A9E">
      <w:pPr>
        <w:pStyle w:val="Style1"/>
      </w:pPr>
      <w:r>
        <w:t xml:space="preserve">            ,</w:t>
      </w:r>
    </w:p>
    <w:p w14:paraId="5F43D345" w14:textId="77777777" w:rsidR="005E6A9E" w:rsidRDefault="005E6A9E" w:rsidP="005E6A9E">
      <w:pPr>
        <w:pStyle w:val="Style1"/>
      </w:pPr>
      <w:r>
        <w:t xml:space="preserve">            t.getQuery = function(e) {</w:t>
      </w:r>
    </w:p>
    <w:p w14:paraId="480CDF8C" w14:textId="77777777" w:rsidR="005E6A9E" w:rsidRDefault="005E6A9E" w:rsidP="005E6A9E">
      <w:pPr>
        <w:pStyle w:val="Style1"/>
      </w:pPr>
      <w:r>
        <w:t xml:space="preserve">                return this.getQueries(e, {</w:t>
      </w:r>
    </w:p>
    <w:p w14:paraId="30E8E3C3" w14:textId="77777777" w:rsidR="005E6A9E" w:rsidRDefault="005E6A9E" w:rsidP="005E6A9E">
      <w:pPr>
        <w:pStyle w:val="Style1"/>
      </w:pPr>
      <w:r>
        <w:t xml:space="preserve">                    exact: !0</w:t>
      </w:r>
    </w:p>
    <w:p w14:paraId="71768AE0" w14:textId="77777777" w:rsidR="005E6A9E" w:rsidRDefault="005E6A9E" w:rsidP="005E6A9E">
      <w:pPr>
        <w:pStyle w:val="Style1"/>
      </w:pPr>
      <w:r>
        <w:t xml:space="preserve">                })[0]</w:t>
      </w:r>
    </w:p>
    <w:p w14:paraId="6BBAA7D0" w14:textId="77777777" w:rsidR="005E6A9E" w:rsidRDefault="005E6A9E" w:rsidP="005E6A9E">
      <w:pPr>
        <w:pStyle w:val="Style1"/>
      </w:pPr>
      <w:r>
        <w:t xml:space="preserve">            }</w:t>
      </w:r>
    </w:p>
    <w:p w14:paraId="72C4BAE4" w14:textId="77777777" w:rsidR="005E6A9E" w:rsidRDefault="005E6A9E" w:rsidP="005E6A9E">
      <w:pPr>
        <w:pStyle w:val="Style1"/>
      </w:pPr>
      <w:r>
        <w:t xml:space="preserve">            ,</w:t>
      </w:r>
    </w:p>
    <w:p w14:paraId="00429F10" w14:textId="77777777" w:rsidR="005E6A9E" w:rsidRDefault="005E6A9E" w:rsidP="005E6A9E">
      <w:pPr>
        <w:pStyle w:val="Style1"/>
      </w:pPr>
      <w:r>
        <w:t xml:space="preserve">            t.getQueryByHash = function(e) {</w:t>
      </w:r>
    </w:p>
    <w:p w14:paraId="16DCE163" w14:textId="77777777" w:rsidR="005E6A9E" w:rsidRDefault="005E6A9E" w:rsidP="005E6A9E">
      <w:pPr>
        <w:pStyle w:val="Style1"/>
      </w:pPr>
      <w:r>
        <w:t xml:space="preserve">                return this.queries[e]</w:t>
      </w:r>
    </w:p>
    <w:p w14:paraId="32BF4BC3" w14:textId="77777777" w:rsidR="005E6A9E" w:rsidRDefault="005E6A9E" w:rsidP="005E6A9E">
      <w:pPr>
        <w:pStyle w:val="Style1"/>
      </w:pPr>
      <w:r>
        <w:t xml:space="preserve">            }</w:t>
      </w:r>
    </w:p>
    <w:p w14:paraId="6FCA53E8" w14:textId="77777777" w:rsidR="005E6A9E" w:rsidRDefault="005E6A9E" w:rsidP="005E6A9E">
      <w:pPr>
        <w:pStyle w:val="Style1"/>
      </w:pPr>
      <w:r>
        <w:t xml:space="preserve">            ,</w:t>
      </w:r>
    </w:p>
    <w:p w14:paraId="4001D60E" w14:textId="77777777" w:rsidR="005E6A9E" w:rsidRDefault="005E6A9E" w:rsidP="005E6A9E">
      <w:pPr>
        <w:pStyle w:val="Style1"/>
      </w:pPr>
      <w:r>
        <w:t xml:space="preserve">            t.getQueryData = function(e) {</w:t>
      </w:r>
    </w:p>
    <w:p w14:paraId="217DAAC8" w14:textId="77777777" w:rsidR="005E6A9E" w:rsidRDefault="005E6A9E" w:rsidP="005E6A9E">
      <w:pPr>
        <w:pStyle w:val="Style1"/>
      </w:pPr>
      <w:r>
        <w:t xml:space="preserve">                var t;</w:t>
      </w:r>
    </w:p>
    <w:p w14:paraId="6D0D905F" w14:textId="77777777" w:rsidR="005E6A9E" w:rsidRDefault="005E6A9E" w:rsidP="005E6A9E">
      <w:pPr>
        <w:pStyle w:val="Style1"/>
      </w:pPr>
      <w:r>
        <w:t xml:space="preserve">                return null == (t = this.getQuery(e)) ? void 0 : t.state.data</w:t>
      </w:r>
    </w:p>
    <w:p w14:paraId="3C6884EC" w14:textId="77777777" w:rsidR="005E6A9E" w:rsidRDefault="005E6A9E" w:rsidP="005E6A9E">
      <w:pPr>
        <w:pStyle w:val="Style1"/>
      </w:pPr>
      <w:r>
        <w:t xml:space="preserve">            }</w:t>
      </w:r>
    </w:p>
    <w:p w14:paraId="10C027AE" w14:textId="77777777" w:rsidR="005E6A9E" w:rsidRDefault="005E6A9E" w:rsidP="005E6A9E">
      <w:pPr>
        <w:pStyle w:val="Style1"/>
      </w:pPr>
      <w:r>
        <w:t xml:space="preserve">            ,</w:t>
      </w:r>
    </w:p>
    <w:p w14:paraId="36BEFECD" w14:textId="77777777" w:rsidR="005E6A9E" w:rsidRDefault="005E6A9E" w:rsidP="005E6A9E">
      <w:pPr>
        <w:pStyle w:val="Style1"/>
      </w:pPr>
      <w:r>
        <w:t xml:space="preserve">            t.removeQuery = function(e) {</w:t>
      </w:r>
    </w:p>
    <w:p w14:paraId="5841C7FA" w14:textId="77777777" w:rsidR="005E6A9E" w:rsidRDefault="005E6A9E" w:rsidP="005E6A9E">
      <w:pPr>
        <w:pStyle w:val="Style1"/>
      </w:pPr>
      <w:r>
        <w:t xml:space="preserve">                this.queries[e.queryHash] &amp;&amp; (e.destroy(),</w:t>
      </w:r>
    </w:p>
    <w:p w14:paraId="6EA1A2ED" w14:textId="77777777" w:rsidR="005E6A9E" w:rsidRDefault="005E6A9E" w:rsidP="005E6A9E">
      <w:pPr>
        <w:pStyle w:val="Style1"/>
      </w:pPr>
      <w:r>
        <w:t xml:space="preserve">                delete this.queries[e.queryHash],</w:t>
      </w:r>
    </w:p>
    <w:p w14:paraId="49F44786" w14:textId="77777777" w:rsidR="005E6A9E" w:rsidRDefault="005E6A9E" w:rsidP="005E6A9E">
      <w:pPr>
        <w:pStyle w:val="Style1"/>
      </w:pPr>
      <w:r>
        <w:t xml:space="preserve">                this.queriesArray = this.queriesArray.filter((function(t) {</w:t>
      </w:r>
    </w:p>
    <w:p w14:paraId="3B68A909" w14:textId="77777777" w:rsidR="005E6A9E" w:rsidRDefault="005E6A9E" w:rsidP="005E6A9E">
      <w:pPr>
        <w:pStyle w:val="Style1"/>
      </w:pPr>
      <w:r>
        <w:t xml:space="preserve">                    return t !== e</w:t>
      </w:r>
    </w:p>
    <w:p w14:paraId="39299171" w14:textId="77777777" w:rsidR="005E6A9E" w:rsidRDefault="005E6A9E" w:rsidP="005E6A9E">
      <w:pPr>
        <w:pStyle w:val="Style1"/>
      </w:pPr>
      <w:r>
        <w:t xml:space="preserve">                }</w:t>
      </w:r>
    </w:p>
    <w:p w14:paraId="0ABD675B" w14:textId="77777777" w:rsidR="005E6A9E" w:rsidRDefault="005E6A9E" w:rsidP="005E6A9E">
      <w:pPr>
        <w:pStyle w:val="Style1"/>
      </w:pPr>
      <w:r>
        <w:t xml:space="preserve">                )),</w:t>
      </w:r>
    </w:p>
    <w:p w14:paraId="1F32D697" w14:textId="77777777" w:rsidR="005E6A9E" w:rsidRDefault="005E6A9E" w:rsidP="005E6A9E">
      <w:pPr>
        <w:pStyle w:val="Style1"/>
      </w:pPr>
      <w:r>
        <w:t xml:space="preserve">                this.notifyGlobalListeners(e))</w:t>
      </w:r>
    </w:p>
    <w:p w14:paraId="7C5F3219" w14:textId="77777777" w:rsidR="005E6A9E" w:rsidRDefault="005E6A9E" w:rsidP="005E6A9E">
      <w:pPr>
        <w:pStyle w:val="Style1"/>
      </w:pPr>
      <w:r>
        <w:t xml:space="preserve">            }</w:t>
      </w:r>
    </w:p>
    <w:p w14:paraId="6B11E1B7" w14:textId="77777777" w:rsidR="005E6A9E" w:rsidRDefault="005E6A9E" w:rsidP="005E6A9E">
      <w:pPr>
        <w:pStyle w:val="Style1"/>
      </w:pPr>
      <w:r>
        <w:t xml:space="preserve">            ,</w:t>
      </w:r>
    </w:p>
    <w:p w14:paraId="280D1468" w14:textId="77777777" w:rsidR="005E6A9E" w:rsidRDefault="005E6A9E" w:rsidP="005E6A9E">
      <w:pPr>
        <w:pStyle w:val="Style1"/>
      </w:pPr>
      <w:r>
        <w:t xml:space="preserve">            t.removeQueries = function(e, t) {</w:t>
      </w:r>
    </w:p>
    <w:p w14:paraId="18D4950D" w14:textId="77777777" w:rsidR="005E6A9E" w:rsidRDefault="005E6A9E" w:rsidP="005E6A9E">
      <w:pPr>
        <w:pStyle w:val="Style1"/>
      </w:pPr>
      <w:r>
        <w:t xml:space="preserve">                var r = this;</w:t>
      </w:r>
    </w:p>
    <w:p w14:paraId="2E66E133" w14:textId="77777777" w:rsidR="005E6A9E" w:rsidRDefault="005E6A9E" w:rsidP="005E6A9E">
      <w:pPr>
        <w:pStyle w:val="Style1"/>
      </w:pPr>
      <w:r>
        <w:t xml:space="preserve">                this.getQueries(e, t).forEach((function(e) {</w:t>
      </w:r>
    </w:p>
    <w:p w14:paraId="3BDA3453" w14:textId="77777777" w:rsidR="005E6A9E" w:rsidRDefault="005E6A9E" w:rsidP="005E6A9E">
      <w:pPr>
        <w:pStyle w:val="Style1"/>
      </w:pPr>
      <w:r>
        <w:t xml:space="preserve">                    r.removeQuery(e)</w:t>
      </w:r>
    </w:p>
    <w:p w14:paraId="3D1622FA" w14:textId="77777777" w:rsidR="005E6A9E" w:rsidRDefault="005E6A9E" w:rsidP="005E6A9E">
      <w:pPr>
        <w:pStyle w:val="Style1"/>
      </w:pPr>
      <w:r>
        <w:t xml:space="preserve">                }</w:t>
      </w:r>
    </w:p>
    <w:p w14:paraId="1548ADF6" w14:textId="77777777" w:rsidR="005E6A9E" w:rsidRDefault="005E6A9E" w:rsidP="005E6A9E">
      <w:pPr>
        <w:pStyle w:val="Style1"/>
      </w:pPr>
      <w:r>
        <w:t xml:space="preserve">                ))</w:t>
      </w:r>
    </w:p>
    <w:p w14:paraId="20466161" w14:textId="77777777" w:rsidR="005E6A9E" w:rsidRDefault="005E6A9E" w:rsidP="005E6A9E">
      <w:pPr>
        <w:pStyle w:val="Style1"/>
      </w:pPr>
      <w:r>
        <w:t xml:space="preserve">            }</w:t>
      </w:r>
    </w:p>
    <w:p w14:paraId="471283C1" w14:textId="77777777" w:rsidR="005E6A9E" w:rsidRDefault="005E6A9E" w:rsidP="005E6A9E">
      <w:pPr>
        <w:pStyle w:val="Style1"/>
      </w:pPr>
      <w:r>
        <w:t xml:space="preserve">            ,</w:t>
      </w:r>
    </w:p>
    <w:p w14:paraId="2C5561D3" w14:textId="77777777" w:rsidR="005E6A9E" w:rsidRDefault="005E6A9E" w:rsidP="005E6A9E">
      <w:pPr>
        <w:pStyle w:val="Style1"/>
      </w:pPr>
      <w:r>
        <w:t xml:space="preserve">            t.cancelQueries = function(e, t) {</w:t>
      </w:r>
    </w:p>
    <w:p w14:paraId="6296A5E8" w14:textId="77777777" w:rsidR="005E6A9E" w:rsidRDefault="005E6A9E" w:rsidP="005E6A9E">
      <w:pPr>
        <w:pStyle w:val="Style1"/>
      </w:pPr>
      <w:r>
        <w:t xml:space="preserve">                this.getQueries(e, t).forEach((function(e) {</w:t>
      </w:r>
    </w:p>
    <w:p w14:paraId="48678F58" w14:textId="77777777" w:rsidR="005E6A9E" w:rsidRDefault="005E6A9E" w:rsidP="005E6A9E">
      <w:pPr>
        <w:pStyle w:val="Style1"/>
      </w:pPr>
      <w:r>
        <w:t xml:space="preserve">                    e.cancel()</w:t>
      </w:r>
    </w:p>
    <w:p w14:paraId="47F3098C" w14:textId="77777777" w:rsidR="005E6A9E" w:rsidRDefault="005E6A9E" w:rsidP="005E6A9E">
      <w:pPr>
        <w:pStyle w:val="Style1"/>
      </w:pPr>
      <w:r>
        <w:t xml:space="preserve">                }</w:t>
      </w:r>
    </w:p>
    <w:p w14:paraId="51C20CE3" w14:textId="77777777" w:rsidR="005E6A9E" w:rsidRDefault="005E6A9E" w:rsidP="005E6A9E">
      <w:pPr>
        <w:pStyle w:val="Style1"/>
      </w:pPr>
      <w:r>
        <w:t xml:space="preserve">                ))</w:t>
      </w:r>
    </w:p>
    <w:p w14:paraId="1C752FD1" w14:textId="77777777" w:rsidR="005E6A9E" w:rsidRDefault="005E6A9E" w:rsidP="005E6A9E">
      <w:pPr>
        <w:pStyle w:val="Style1"/>
      </w:pPr>
      <w:r>
        <w:t xml:space="preserve">            }</w:t>
      </w:r>
    </w:p>
    <w:p w14:paraId="56B8261D" w14:textId="77777777" w:rsidR="005E6A9E" w:rsidRDefault="005E6A9E" w:rsidP="005E6A9E">
      <w:pPr>
        <w:pStyle w:val="Style1"/>
      </w:pPr>
      <w:r>
        <w:t xml:space="preserve">            ,</w:t>
      </w:r>
    </w:p>
    <w:p w14:paraId="719B016C" w14:textId="77777777" w:rsidR="005E6A9E" w:rsidRDefault="005E6A9E" w:rsidP="005E6A9E">
      <w:pPr>
        <w:pStyle w:val="Style1"/>
      </w:pPr>
      <w:r>
        <w:t xml:space="preserve">            t.invalidateQueries = function(e, t) {</w:t>
      </w:r>
    </w:p>
    <w:p w14:paraId="629272BC" w14:textId="77777777" w:rsidR="005E6A9E" w:rsidRDefault="005E6A9E" w:rsidP="005E6A9E">
      <w:pPr>
        <w:pStyle w:val="Style1"/>
      </w:pPr>
      <w:r>
        <w:t xml:space="preserve">                var r = this.getQueries(e, t);</w:t>
      </w:r>
    </w:p>
    <w:p w14:paraId="274882B8" w14:textId="77777777" w:rsidR="005E6A9E" w:rsidRDefault="005E6A9E" w:rsidP="005E6A9E">
      <w:pPr>
        <w:pStyle w:val="Style1"/>
      </w:pPr>
      <w:r>
        <w:t xml:space="preserve">                T.batch((function() {</w:t>
      </w:r>
    </w:p>
    <w:p w14:paraId="23CBA051" w14:textId="77777777" w:rsidR="005E6A9E" w:rsidRDefault="005E6A9E" w:rsidP="005E6A9E">
      <w:pPr>
        <w:pStyle w:val="Style1"/>
      </w:pPr>
      <w:r>
        <w:t xml:space="preserve">                    r.forEach((function(e) {</w:t>
      </w:r>
    </w:p>
    <w:p w14:paraId="55D2043D" w14:textId="77777777" w:rsidR="005E6A9E" w:rsidRDefault="005E6A9E" w:rsidP="005E6A9E">
      <w:pPr>
        <w:pStyle w:val="Style1"/>
      </w:pPr>
      <w:r>
        <w:t xml:space="preserve">                        e.invalidate()</w:t>
      </w:r>
    </w:p>
    <w:p w14:paraId="74F97691" w14:textId="77777777" w:rsidR="005E6A9E" w:rsidRDefault="005E6A9E" w:rsidP="005E6A9E">
      <w:pPr>
        <w:pStyle w:val="Style1"/>
      </w:pPr>
      <w:r>
        <w:t xml:space="preserve">                    }</w:t>
      </w:r>
    </w:p>
    <w:p w14:paraId="214693C9" w14:textId="77777777" w:rsidR="005E6A9E" w:rsidRDefault="005E6A9E" w:rsidP="005E6A9E">
      <w:pPr>
        <w:pStyle w:val="Style1"/>
      </w:pPr>
      <w:r>
        <w:t xml:space="preserve">                    ))</w:t>
      </w:r>
    </w:p>
    <w:p w14:paraId="2BA04A48" w14:textId="77777777" w:rsidR="005E6A9E" w:rsidRDefault="005E6A9E" w:rsidP="005E6A9E">
      <w:pPr>
        <w:pStyle w:val="Style1"/>
      </w:pPr>
      <w:r>
        <w:t xml:space="preserve">                }</w:t>
      </w:r>
    </w:p>
    <w:p w14:paraId="3F4E71D7" w14:textId="77777777" w:rsidR="005E6A9E" w:rsidRDefault="005E6A9E" w:rsidP="005E6A9E">
      <w:pPr>
        <w:pStyle w:val="Style1"/>
      </w:pPr>
      <w:r>
        <w:t xml:space="preserve">                ));</w:t>
      </w:r>
    </w:p>
    <w:p w14:paraId="3F721C19" w14:textId="77777777" w:rsidR="005E6A9E" w:rsidRDefault="005E6A9E" w:rsidP="005E6A9E">
      <w:pPr>
        <w:pStyle w:val="Style1"/>
      </w:pPr>
      <w:r>
        <w:t xml:space="preserve">                var n = t || {}</w:t>
      </w:r>
    </w:p>
    <w:p w14:paraId="17ACC081" w14:textId="77777777" w:rsidR="005E6A9E" w:rsidRDefault="005E6A9E" w:rsidP="005E6A9E">
      <w:pPr>
        <w:pStyle w:val="Style1"/>
      </w:pPr>
      <w:r>
        <w:t xml:space="preserve">                  , u = n.refetchActive</w:t>
      </w:r>
    </w:p>
    <w:p w14:paraId="5961CB09" w14:textId="77777777" w:rsidR="005E6A9E" w:rsidRDefault="005E6A9E" w:rsidP="005E6A9E">
      <w:pPr>
        <w:pStyle w:val="Style1"/>
      </w:pPr>
      <w:r>
        <w:t xml:space="preserve">                  , o = void 0 === u || u</w:t>
      </w:r>
    </w:p>
    <w:p w14:paraId="17B6FEA0" w14:textId="77777777" w:rsidR="005E6A9E" w:rsidRDefault="005E6A9E" w:rsidP="005E6A9E">
      <w:pPr>
        <w:pStyle w:val="Style1"/>
      </w:pPr>
      <w:r>
        <w:t xml:space="preserve">                  , s = n.refetchInactive</w:t>
      </w:r>
    </w:p>
    <w:p w14:paraId="6252F83F" w14:textId="77777777" w:rsidR="005E6A9E" w:rsidRDefault="005E6A9E" w:rsidP="005E6A9E">
      <w:pPr>
        <w:pStyle w:val="Style1"/>
      </w:pPr>
      <w:r>
        <w:t xml:space="preserve">                  , c = void 0 !== s &amp;&amp; s;</w:t>
      </w:r>
    </w:p>
    <w:p w14:paraId="240A649A" w14:textId="77777777" w:rsidR="005E6A9E" w:rsidRDefault="005E6A9E" w:rsidP="005E6A9E">
      <w:pPr>
        <w:pStyle w:val="Style1"/>
      </w:pPr>
      <w:r>
        <w:t xml:space="preserve">                if (!c &amp;&amp; !o)</w:t>
      </w:r>
    </w:p>
    <w:p w14:paraId="3DC22802" w14:textId="77777777" w:rsidR="005E6A9E" w:rsidRDefault="005E6A9E" w:rsidP="005E6A9E">
      <w:pPr>
        <w:pStyle w:val="Style1"/>
      </w:pPr>
      <w:r>
        <w:t xml:space="preserve">                    return Promise.resolve(r);</w:t>
      </w:r>
    </w:p>
    <w:p w14:paraId="5C85BA2E" w14:textId="77777777" w:rsidR="005E6A9E" w:rsidRDefault="005E6A9E" w:rsidP="005E6A9E">
      <w:pPr>
        <w:pStyle w:val="Style1"/>
      </w:pPr>
      <w:r>
        <w:t xml:space="preserve">                var a = Object(i.a)({}, t);</w:t>
      </w:r>
    </w:p>
    <w:p w14:paraId="11444E4E" w14:textId="77777777" w:rsidR="005E6A9E" w:rsidRDefault="005E6A9E" w:rsidP="005E6A9E">
      <w:pPr>
        <w:pStyle w:val="Style1"/>
      </w:pPr>
      <w:r>
        <w:t xml:space="preserve">                o &amp;&amp; !c ? a.active = !0 : c &amp;&amp; !o &amp;&amp; (a.active = !1);</w:t>
      </w:r>
    </w:p>
    <w:p w14:paraId="047CC6C7" w14:textId="77777777" w:rsidR="005E6A9E" w:rsidRDefault="005E6A9E" w:rsidP="005E6A9E">
      <w:pPr>
        <w:pStyle w:val="Style1"/>
      </w:pPr>
      <w:r>
        <w:t xml:space="preserve">                var h = this.refetchQueries(e, a);</w:t>
      </w:r>
    </w:p>
    <w:p w14:paraId="41E27BDC" w14:textId="77777777" w:rsidR="005E6A9E" w:rsidRDefault="005E6A9E" w:rsidP="005E6A9E">
      <w:pPr>
        <w:pStyle w:val="Style1"/>
      </w:pPr>
      <w:r>
        <w:t xml:space="preserve">                return (null == t ? void 0 : t.throwOnError) || (h = h.catch((function() {</w:t>
      </w:r>
    </w:p>
    <w:p w14:paraId="28B69046" w14:textId="77777777" w:rsidR="005E6A9E" w:rsidRDefault="005E6A9E" w:rsidP="005E6A9E">
      <w:pPr>
        <w:pStyle w:val="Style1"/>
      </w:pPr>
      <w:r>
        <w:t xml:space="preserve">                    return r</w:t>
      </w:r>
    </w:p>
    <w:p w14:paraId="7EC98FBD" w14:textId="77777777" w:rsidR="005E6A9E" w:rsidRDefault="005E6A9E" w:rsidP="005E6A9E">
      <w:pPr>
        <w:pStyle w:val="Style1"/>
      </w:pPr>
      <w:r>
        <w:t xml:space="preserve">                }</w:t>
      </w:r>
    </w:p>
    <w:p w14:paraId="159C3C59" w14:textId="77777777" w:rsidR="005E6A9E" w:rsidRDefault="005E6A9E" w:rsidP="005E6A9E">
      <w:pPr>
        <w:pStyle w:val="Style1"/>
      </w:pPr>
      <w:r>
        <w:t xml:space="preserve">                ))),</w:t>
      </w:r>
    </w:p>
    <w:p w14:paraId="25C3F162" w14:textId="77777777" w:rsidR="005E6A9E" w:rsidRDefault="005E6A9E" w:rsidP="005E6A9E">
      <w:pPr>
        <w:pStyle w:val="Style1"/>
      </w:pPr>
      <w:r>
        <w:t xml:space="preserve">                h.then((function() {</w:t>
      </w:r>
    </w:p>
    <w:p w14:paraId="69100847" w14:textId="77777777" w:rsidR="005E6A9E" w:rsidRDefault="005E6A9E" w:rsidP="005E6A9E">
      <w:pPr>
        <w:pStyle w:val="Style1"/>
      </w:pPr>
      <w:r>
        <w:t xml:space="preserve">                    return r</w:t>
      </w:r>
    </w:p>
    <w:p w14:paraId="271A772B" w14:textId="77777777" w:rsidR="005E6A9E" w:rsidRDefault="005E6A9E" w:rsidP="005E6A9E">
      <w:pPr>
        <w:pStyle w:val="Style1"/>
      </w:pPr>
      <w:r>
        <w:t xml:space="preserve">                }</w:t>
      </w:r>
    </w:p>
    <w:p w14:paraId="3D5A6B43" w14:textId="77777777" w:rsidR="005E6A9E" w:rsidRDefault="005E6A9E" w:rsidP="005E6A9E">
      <w:pPr>
        <w:pStyle w:val="Style1"/>
      </w:pPr>
      <w:r>
        <w:t xml:space="preserve">                ))</w:t>
      </w:r>
    </w:p>
    <w:p w14:paraId="50D1BD7C" w14:textId="77777777" w:rsidR="005E6A9E" w:rsidRDefault="005E6A9E" w:rsidP="005E6A9E">
      <w:pPr>
        <w:pStyle w:val="Style1"/>
      </w:pPr>
      <w:r>
        <w:t xml:space="preserve">            }</w:t>
      </w:r>
    </w:p>
    <w:p w14:paraId="195F1737" w14:textId="77777777" w:rsidR="005E6A9E" w:rsidRDefault="005E6A9E" w:rsidP="005E6A9E">
      <w:pPr>
        <w:pStyle w:val="Style1"/>
      </w:pPr>
      <w:r>
        <w:t xml:space="preserve">            ,</w:t>
      </w:r>
    </w:p>
    <w:p w14:paraId="700A524C" w14:textId="77777777" w:rsidR="005E6A9E" w:rsidRDefault="005E6A9E" w:rsidP="005E6A9E">
      <w:pPr>
        <w:pStyle w:val="Style1"/>
      </w:pPr>
      <w:r>
        <w:t xml:space="preserve">            t.refetchQueries = function(e, t) {</w:t>
      </w:r>
    </w:p>
    <w:p w14:paraId="57042C16" w14:textId="77777777" w:rsidR="005E6A9E" w:rsidRDefault="005E6A9E" w:rsidP="005E6A9E">
      <w:pPr>
        <w:pStyle w:val="Style1"/>
      </w:pPr>
      <w:r>
        <w:t xml:space="preserve">                var r = this</w:t>
      </w:r>
    </w:p>
    <w:p w14:paraId="561C3935" w14:textId="77777777" w:rsidR="005E6A9E" w:rsidRDefault="005E6A9E" w:rsidP="005E6A9E">
      <w:pPr>
        <w:pStyle w:val="Style1"/>
      </w:pPr>
      <w:r>
        <w:t xml:space="preserve">                  , n = [];</w:t>
      </w:r>
    </w:p>
    <w:p w14:paraId="13CB91B4" w14:textId="77777777" w:rsidR="005E6A9E" w:rsidRDefault="005E6A9E" w:rsidP="005E6A9E">
      <w:pPr>
        <w:pStyle w:val="Style1"/>
      </w:pPr>
      <w:r>
        <w:t xml:space="preserve">                return T.batch((function() {</w:t>
      </w:r>
    </w:p>
    <w:p w14:paraId="03A16C01" w14:textId="77777777" w:rsidR="005E6A9E" w:rsidRDefault="005E6A9E" w:rsidP="005E6A9E">
      <w:pPr>
        <w:pStyle w:val="Style1"/>
      </w:pPr>
      <w:r>
        <w:t xml:space="preserve">                    r.getQueries(e, t).forEach((function(e) {</w:t>
      </w:r>
    </w:p>
    <w:p w14:paraId="62B90C06" w14:textId="77777777" w:rsidR="005E6A9E" w:rsidRDefault="005E6A9E" w:rsidP="005E6A9E">
      <w:pPr>
        <w:pStyle w:val="Style1"/>
      </w:pPr>
      <w:r>
        <w:t xml:space="preserve">                        var r = e.fetch().then((function() {</w:t>
      </w:r>
    </w:p>
    <w:p w14:paraId="700F1BB7" w14:textId="77777777" w:rsidR="005E6A9E" w:rsidRDefault="005E6A9E" w:rsidP="005E6A9E">
      <w:pPr>
        <w:pStyle w:val="Style1"/>
      </w:pPr>
      <w:r>
        <w:t xml:space="preserve">                            return e</w:t>
      </w:r>
    </w:p>
    <w:p w14:paraId="0EA73E02" w14:textId="77777777" w:rsidR="005E6A9E" w:rsidRDefault="005E6A9E" w:rsidP="005E6A9E">
      <w:pPr>
        <w:pStyle w:val="Style1"/>
      </w:pPr>
      <w:r>
        <w:t xml:space="preserve">                        }</w:t>
      </w:r>
    </w:p>
    <w:p w14:paraId="41029663" w14:textId="77777777" w:rsidR="005E6A9E" w:rsidRDefault="005E6A9E" w:rsidP="005E6A9E">
      <w:pPr>
        <w:pStyle w:val="Style1"/>
      </w:pPr>
      <w:r>
        <w:t xml:space="preserve">                        ));</w:t>
      </w:r>
    </w:p>
    <w:p w14:paraId="1B502EA1" w14:textId="77777777" w:rsidR="005E6A9E" w:rsidRDefault="005E6A9E" w:rsidP="005E6A9E">
      <w:pPr>
        <w:pStyle w:val="Style1"/>
      </w:pPr>
      <w:r>
        <w:t xml:space="preserve">                        (null == t ? void 0 : t.throwOnError) || (r = r.catch((function() {</w:t>
      </w:r>
    </w:p>
    <w:p w14:paraId="6E19A815" w14:textId="77777777" w:rsidR="005E6A9E" w:rsidRDefault="005E6A9E" w:rsidP="005E6A9E">
      <w:pPr>
        <w:pStyle w:val="Style1"/>
      </w:pPr>
      <w:r>
        <w:t xml:space="preserve">                            return e</w:t>
      </w:r>
    </w:p>
    <w:p w14:paraId="69522669" w14:textId="77777777" w:rsidR="005E6A9E" w:rsidRDefault="005E6A9E" w:rsidP="005E6A9E">
      <w:pPr>
        <w:pStyle w:val="Style1"/>
      </w:pPr>
      <w:r>
        <w:t xml:space="preserve">                        }</w:t>
      </w:r>
    </w:p>
    <w:p w14:paraId="0F9882DB" w14:textId="77777777" w:rsidR="005E6A9E" w:rsidRDefault="005E6A9E" w:rsidP="005E6A9E">
      <w:pPr>
        <w:pStyle w:val="Style1"/>
      </w:pPr>
      <w:r>
        <w:t xml:space="preserve">                        ))),</w:t>
      </w:r>
    </w:p>
    <w:p w14:paraId="68E0D6EF" w14:textId="77777777" w:rsidR="005E6A9E" w:rsidRDefault="005E6A9E" w:rsidP="005E6A9E">
      <w:pPr>
        <w:pStyle w:val="Style1"/>
      </w:pPr>
      <w:r>
        <w:t xml:space="preserve">                        n.push(r)</w:t>
      </w:r>
    </w:p>
    <w:p w14:paraId="14A284B0" w14:textId="77777777" w:rsidR="005E6A9E" w:rsidRDefault="005E6A9E" w:rsidP="005E6A9E">
      <w:pPr>
        <w:pStyle w:val="Style1"/>
      </w:pPr>
      <w:r>
        <w:t xml:space="preserve">                    }</w:t>
      </w:r>
    </w:p>
    <w:p w14:paraId="39C92310" w14:textId="77777777" w:rsidR="005E6A9E" w:rsidRDefault="005E6A9E" w:rsidP="005E6A9E">
      <w:pPr>
        <w:pStyle w:val="Style1"/>
      </w:pPr>
      <w:r>
        <w:t xml:space="preserve">                    ))</w:t>
      </w:r>
    </w:p>
    <w:p w14:paraId="7452EF75" w14:textId="77777777" w:rsidR="005E6A9E" w:rsidRDefault="005E6A9E" w:rsidP="005E6A9E">
      <w:pPr>
        <w:pStyle w:val="Style1"/>
      </w:pPr>
      <w:r>
        <w:t xml:space="preserve">                }</w:t>
      </w:r>
    </w:p>
    <w:p w14:paraId="2CB942C2" w14:textId="77777777" w:rsidR="005E6A9E" w:rsidRDefault="005E6A9E" w:rsidP="005E6A9E">
      <w:pPr>
        <w:pStyle w:val="Style1"/>
      </w:pPr>
      <w:r>
        <w:t xml:space="preserve">                )),</w:t>
      </w:r>
    </w:p>
    <w:p w14:paraId="5A42CBA4" w14:textId="77777777" w:rsidR="005E6A9E" w:rsidRDefault="005E6A9E" w:rsidP="005E6A9E">
      <w:pPr>
        <w:pStyle w:val="Style1"/>
      </w:pPr>
      <w:r>
        <w:t xml:space="preserve">                Promise.all(n)</w:t>
      </w:r>
    </w:p>
    <w:p w14:paraId="4F8B3123" w14:textId="77777777" w:rsidR="005E6A9E" w:rsidRDefault="005E6A9E" w:rsidP="005E6A9E">
      <w:pPr>
        <w:pStyle w:val="Style1"/>
      </w:pPr>
      <w:r>
        <w:t xml:space="preserve">            }</w:t>
      </w:r>
    </w:p>
    <w:p w14:paraId="29E8EE66" w14:textId="77777777" w:rsidR="005E6A9E" w:rsidRDefault="005E6A9E" w:rsidP="005E6A9E">
      <w:pPr>
        <w:pStyle w:val="Style1"/>
      </w:pPr>
      <w:r>
        <w:t xml:space="preserve">            ,</w:t>
      </w:r>
    </w:p>
    <w:p w14:paraId="680E7AFF" w14:textId="77777777" w:rsidR="005E6A9E" w:rsidRDefault="005E6A9E" w:rsidP="005E6A9E">
      <w:pPr>
        <w:pStyle w:val="Style1"/>
      </w:pPr>
      <w:r>
        <w:t xml:space="preserve">            t.resetErrorBoundaries = function() {</w:t>
      </w:r>
    </w:p>
    <w:p w14:paraId="0E916E78" w14:textId="77777777" w:rsidR="005E6A9E" w:rsidRDefault="005E6A9E" w:rsidP="005E6A9E">
      <w:pPr>
        <w:pStyle w:val="Style1"/>
      </w:pPr>
      <w:r>
        <w:t xml:space="preserve">                this.getQueries().forEach((function(e) {</w:t>
      </w:r>
    </w:p>
    <w:p w14:paraId="7C479F4C" w14:textId="77777777" w:rsidR="005E6A9E" w:rsidRDefault="005E6A9E" w:rsidP="005E6A9E">
      <w:pPr>
        <w:pStyle w:val="Style1"/>
      </w:pPr>
      <w:r>
        <w:t xml:space="preserve">                    e.state.throwInErrorBoundary = !1</w:t>
      </w:r>
    </w:p>
    <w:p w14:paraId="62B71F2B" w14:textId="77777777" w:rsidR="005E6A9E" w:rsidRDefault="005E6A9E" w:rsidP="005E6A9E">
      <w:pPr>
        <w:pStyle w:val="Style1"/>
      </w:pPr>
      <w:r>
        <w:t xml:space="preserve">                }</w:t>
      </w:r>
    </w:p>
    <w:p w14:paraId="26339881" w14:textId="77777777" w:rsidR="005E6A9E" w:rsidRDefault="005E6A9E" w:rsidP="005E6A9E">
      <w:pPr>
        <w:pStyle w:val="Style1"/>
      </w:pPr>
      <w:r>
        <w:t xml:space="preserve">                ))</w:t>
      </w:r>
    </w:p>
    <w:p w14:paraId="246E4536" w14:textId="77777777" w:rsidR="005E6A9E" w:rsidRDefault="005E6A9E" w:rsidP="005E6A9E">
      <w:pPr>
        <w:pStyle w:val="Style1"/>
      </w:pPr>
      <w:r>
        <w:t xml:space="preserve">            }</w:t>
      </w:r>
    </w:p>
    <w:p w14:paraId="3561F2DF" w14:textId="77777777" w:rsidR="005E6A9E" w:rsidRDefault="005E6A9E" w:rsidP="005E6A9E">
      <w:pPr>
        <w:pStyle w:val="Style1"/>
      </w:pPr>
      <w:r>
        <w:t xml:space="preserve">            ,</w:t>
      </w:r>
    </w:p>
    <w:p w14:paraId="09AF2F14" w14:textId="77777777" w:rsidR="005E6A9E" w:rsidRDefault="005E6A9E" w:rsidP="005E6A9E">
      <w:pPr>
        <w:pStyle w:val="Style1"/>
      </w:pPr>
      <w:r>
        <w:t xml:space="preserve">            t.buildQuery = function(e, t) {</w:t>
      </w:r>
    </w:p>
    <w:p w14:paraId="20ADD27B" w14:textId="77777777" w:rsidR="005E6A9E" w:rsidRDefault="005E6A9E" w:rsidP="005E6A9E">
      <w:pPr>
        <w:pStyle w:val="Style1"/>
      </w:pPr>
      <w:r>
        <w:t xml:space="preserve">                var r = this.getResolvedQueryConfig(e, t)</w:t>
      </w:r>
    </w:p>
    <w:p w14:paraId="477085B6" w14:textId="77777777" w:rsidR="005E6A9E" w:rsidRDefault="005E6A9E" w:rsidP="005E6A9E">
      <w:pPr>
        <w:pStyle w:val="Style1"/>
      </w:pPr>
      <w:r>
        <w:t xml:space="preserve">                  , n = this.getQueryByHash(r.queryHash);</w:t>
      </w:r>
    </w:p>
    <w:p w14:paraId="42C66677" w14:textId="77777777" w:rsidR="005E6A9E" w:rsidRDefault="005E6A9E" w:rsidP="005E6A9E">
      <w:pPr>
        <w:pStyle w:val="Style1"/>
      </w:pPr>
      <w:r>
        <w:t xml:space="preserve">                return n || (n = this.createQuery(r)),</w:t>
      </w:r>
    </w:p>
    <w:p w14:paraId="5055CAC8" w14:textId="77777777" w:rsidR="005E6A9E" w:rsidRDefault="005E6A9E" w:rsidP="005E6A9E">
      <w:pPr>
        <w:pStyle w:val="Style1"/>
      </w:pPr>
      <w:r>
        <w:t xml:space="preserve">                n</w:t>
      </w:r>
    </w:p>
    <w:p w14:paraId="0651358C" w14:textId="77777777" w:rsidR="005E6A9E" w:rsidRDefault="005E6A9E" w:rsidP="005E6A9E">
      <w:pPr>
        <w:pStyle w:val="Style1"/>
      </w:pPr>
      <w:r>
        <w:t xml:space="preserve">            }</w:t>
      </w:r>
    </w:p>
    <w:p w14:paraId="747FFBFF" w14:textId="77777777" w:rsidR="005E6A9E" w:rsidRDefault="005E6A9E" w:rsidP="005E6A9E">
      <w:pPr>
        <w:pStyle w:val="Style1"/>
      </w:pPr>
      <w:r>
        <w:t xml:space="preserve">            ,</w:t>
      </w:r>
    </w:p>
    <w:p w14:paraId="6CF3520E" w14:textId="77777777" w:rsidR="005E6A9E" w:rsidRDefault="005E6A9E" w:rsidP="005E6A9E">
      <w:pPr>
        <w:pStyle w:val="Style1"/>
      </w:pPr>
      <w:r>
        <w:t xml:space="preserve">            t.createQuery = function(e) {</w:t>
      </w:r>
    </w:p>
    <w:p w14:paraId="4D9FDCFE" w14:textId="77777777" w:rsidR="005E6A9E" w:rsidRDefault="005E6A9E" w:rsidP="005E6A9E">
      <w:pPr>
        <w:pStyle w:val="Style1"/>
      </w:pPr>
      <w:r>
        <w:t xml:space="preserve">                var t = new D(e);</w:t>
      </w:r>
    </w:p>
    <w:p w14:paraId="08EDEA7F" w14:textId="77777777" w:rsidR="005E6A9E" w:rsidRDefault="005E6A9E" w:rsidP="005E6A9E">
      <w:pPr>
        <w:pStyle w:val="Style1"/>
      </w:pPr>
      <w:r>
        <w:t xml:space="preserve">                return this.config.frozen || (this.queries[t.queryHash] = t,</w:t>
      </w:r>
    </w:p>
    <w:p w14:paraId="2A49C508" w14:textId="77777777" w:rsidR="005E6A9E" w:rsidRDefault="005E6A9E" w:rsidP="005E6A9E">
      <w:pPr>
        <w:pStyle w:val="Style1"/>
      </w:pPr>
      <w:r>
        <w:t xml:space="preserve">                this.queriesArray.push(t),</w:t>
      </w:r>
    </w:p>
    <w:p w14:paraId="6B1894E7" w14:textId="77777777" w:rsidR="005E6A9E" w:rsidRDefault="005E6A9E" w:rsidP="005E6A9E">
      <w:pPr>
        <w:pStyle w:val="Style1"/>
      </w:pPr>
      <w:r>
        <w:t xml:space="preserve">                this.notifyGlobalListeners(t)),</w:t>
      </w:r>
    </w:p>
    <w:p w14:paraId="29154952" w14:textId="77777777" w:rsidR="005E6A9E" w:rsidRDefault="005E6A9E" w:rsidP="005E6A9E">
      <w:pPr>
        <w:pStyle w:val="Style1"/>
      </w:pPr>
      <w:r>
        <w:t xml:space="preserve">                t</w:t>
      </w:r>
    </w:p>
    <w:p w14:paraId="30AA9BBE" w14:textId="77777777" w:rsidR="005E6A9E" w:rsidRDefault="005E6A9E" w:rsidP="005E6A9E">
      <w:pPr>
        <w:pStyle w:val="Style1"/>
      </w:pPr>
      <w:r>
        <w:t xml:space="preserve">            }</w:t>
      </w:r>
    </w:p>
    <w:p w14:paraId="1C259068" w14:textId="77777777" w:rsidR="005E6A9E" w:rsidRDefault="005E6A9E" w:rsidP="005E6A9E">
      <w:pPr>
        <w:pStyle w:val="Style1"/>
      </w:pPr>
      <w:r>
        <w:t xml:space="preserve">            ,</w:t>
      </w:r>
    </w:p>
    <w:p w14:paraId="6821AB16" w14:textId="77777777" w:rsidR="005E6A9E" w:rsidRDefault="005E6A9E" w:rsidP="005E6A9E">
      <w:pPr>
        <w:pStyle w:val="Style1"/>
      </w:pPr>
      <w:r>
        <w:t xml:space="preserve">            t.fetchQuery = function(e, t, r) {</w:t>
      </w:r>
    </w:p>
    <w:p w14:paraId="6EAD6BDE" w14:textId="77777777" w:rsidR="005E6A9E" w:rsidRDefault="005E6A9E" w:rsidP="005E6A9E">
      <w:pPr>
        <w:pStyle w:val="Style1"/>
      </w:pPr>
      <w:r>
        <w:t xml:space="preserve">                var n = p(e, t, r)</w:t>
      </w:r>
    </w:p>
    <w:p w14:paraId="0E100DAD" w14:textId="77777777" w:rsidR="005E6A9E" w:rsidRDefault="005E6A9E" w:rsidP="005E6A9E">
      <w:pPr>
        <w:pStyle w:val="Style1"/>
      </w:pPr>
      <w:r>
        <w:t xml:space="preserve">                  , u = n[1]</w:t>
      </w:r>
    </w:p>
    <w:p w14:paraId="18E95A3A" w14:textId="77777777" w:rsidR="005E6A9E" w:rsidRDefault="005E6A9E" w:rsidP="005E6A9E">
      <w:pPr>
        <w:pStyle w:val="Style1"/>
      </w:pPr>
      <w:r>
        <w:t xml:space="preserve">                  , o = this.getResolvedQueryConfig(n[0], Object(i.a)({</w:t>
      </w:r>
    </w:p>
    <w:p w14:paraId="4B371546" w14:textId="77777777" w:rsidR="005E6A9E" w:rsidRDefault="005E6A9E" w:rsidP="005E6A9E">
      <w:pPr>
        <w:pStyle w:val="Style1"/>
      </w:pPr>
      <w:r>
        <w:t xml:space="preserve">                    retry: !1</w:t>
      </w:r>
    </w:p>
    <w:p w14:paraId="1B37ECBB" w14:textId="77777777" w:rsidR="005E6A9E" w:rsidRDefault="005E6A9E" w:rsidP="005E6A9E">
      <w:pPr>
        <w:pStyle w:val="Style1"/>
      </w:pPr>
      <w:r>
        <w:t xml:space="preserve">                }, u))</w:t>
      </w:r>
    </w:p>
    <w:p w14:paraId="4B8194A7" w14:textId="77777777" w:rsidR="005E6A9E" w:rsidRDefault="005E6A9E" w:rsidP="005E6A9E">
      <w:pPr>
        <w:pStyle w:val="Style1"/>
      </w:pPr>
      <w:r>
        <w:t xml:space="preserve">                  , s = this.getQueryByHash(o.queryHash);</w:t>
      </w:r>
    </w:p>
    <w:p w14:paraId="4530B8E3" w14:textId="77777777" w:rsidR="005E6A9E" w:rsidRDefault="005E6A9E" w:rsidP="005E6A9E">
      <w:pPr>
        <w:pStyle w:val="Style1"/>
      </w:pPr>
      <w:r>
        <w:t xml:space="preserve">                return s || (s = this.createQuery(o)),</w:t>
      </w:r>
    </w:p>
    <w:p w14:paraId="7931BDB8" w14:textId="77777777" w:rsidR="005E6A9E" w:rsidRDefault="005E6A9E" w:rsidP="005E6A9E">
      <w:pPr>
        <w:pStyle w:val="Style1"/>
      </w:pPr>
      <w:r>
        <w:t xml:space="preserve">                s.isStaleByTime(u.staleTime) ? s.fetch(void 0, o) : Promise.resolve(s.state.data)</w:t>
      </w:r>
    </w:p>
    <w:p w14:paraId="04483335" w14:textId="77777777" w:rsidR="005E6A9E" w:rsidRDefault="005E6A9E" w:rsidP="005E6A9E">
      <w:pPr>
        <w:pStyle w:val="Style1"/>
      </w:pPr>
      <w:r>
        <w:t xml:space="preserve">            }</w:t>
      </w:r>
    </w:p>
    <w:p w14:paraId="60E1395D" w14:textId="77777777" w:rsidR="005E6A9E" w:rsidRDefault="005E6A9E" w:rsidP="005E6A9E">
      <w:pPr>
        <w:pStyle w:val="Style1"/>
      </w:pPr>
      <w:r>
        <w:t xml:space="preserve">            ,</w:t>
      </w:r>
    </w:p>
    <w:p w14:paraId="3B629F12" w14:textId="77777777" w:rsidR="005E6A9E" w:rsidRDefault="005E6A9E" w:rsidP="005E6A9E">
      <w:pPr>
        <w:pStyle w:val="Style1"/>
      </w:pPr>
      <w:r>
        <w:t xml:space="preserve">            t.prefetchQuery = function(e, t, r, n) {</w:t>
      </w:r>
    </w:p>
    <w:p w14:paraId="517D39CC" w14:textId="77777777" w:rsidR="005E6A9E" w:rsidRDefault="005E6A9E" w:rsidP="005E6A9E">
      <w:pPr>
        <w:pStyle w:val="Style1"/>
      </w:pPr>
      <w:r>
        <w:t xml:space="preserve">                b(t) &amp;&amp; (t.hasOwnProperty("throwOnError") || t.hasOwnProperty("force")) &amp;&amp; (n = t,</w:t>
      </w:r>
    </w:p>
    <w:p w14:paraId="4C1F3328" w14:textId="77777777" w:rsidR="005E6A9E" w:rsidRDefault="005E6A9E" w:rsidP="005E6A9E">
      <w:pPr>
        <w:pStyle w:val="Style1"/>
      </w:pPr>
      <w:r>
        <w:t xml:space="preserve">                t = void 0,</w:t>
      </w:r>
    </w:p>
    <w:p w14:paraId="63FA5C85" w14:textId="77777777" w:rsidR="005E6A9E" w:rsidRDefault="005E6A9E" w:rsidP="005E6A9E">
      <w:pPr>
        <w:pStyle w:val="Style1"/>
      </w:pPr>
      <w:r>
        <w:t xml:space="preserve">                r = void 0);</w:t>
      </w:r>
    </w:p>
    <w:p w14:paraId="16BC561A" w14:textId="77777777" w:rsidR="005E6A9E" w:rsidRDefault="005E6A9E" w:rsidP="005E6A9E">
      <w:pPr>
        <w:pStyle w:val="Style1"/>
      </w:pPr>
      <w:r>
        <w:t xml:space="preserve">                var i = p(e, t, r, n)</w:t>
      </w:r>
    </w:p>
    <w:p w14:paraId="523FD99E" w14:textId="77777777" w:rsidR="005E6A9E" w:rsidRDefault="005E6A9E" w:rsidP="005E6A9E">
      <w:pPr>
        <w:pStyle w:val="Style1"/>
      </w:pPr>
      <w:r>
        <w:t xml:space="preserve">                  , u = i[0]</w:t>
      </w:r>
    </w:p>
    <w:p w14:paraId="768C68BF" w14:textId="77777777" w:rsidR="005E6A9E" w:rsidRDefault="005E6A9E" w:rsidP="005E6A9E">
      <w:pPr>
        <w:pStyle w:val="Style1"/>
      </w:pPr>
      <w:r>
        <w:t xml:space="preserve">                  , o = i[1]</w:t>
      </w:r>
    </w:p>
    <w:p w14:paraId="039B6C3D" w14:textId="77777777" w:rsidR="005E6A9E" w:rsidRDefault="005E6A9E" w:rsidP="005E6A9E">
      <w:pPr>
        <w:pStyle w:val="Style1"/>
      </w:pPr>
      <w:r>
        <w:t xml:space="preserve">                  , s = i[2];</w:t>
      </w:r>
    </w:p>
    <w:p w14:paraId="7C941595" w14:textId="77777777" w:rsidR="005E6A9E" w:rsidRDefault="005E6A9E" w:rsidP="005E6A9E">
      <w:pPr>
        <w:pStyle w:val="Style1"/>
      </w:pPr>
      <w:r>
        <w:t xml:space="preserve">                (null == s ? void 0 : s.force) &amp;&amp; (o.staleTime = 0);</w:t>
      </w:r>
    </w:p>
    <w:p w14:paraId="580CE286" w14:textId="77777777" w:rsidR="005E6A9E" w:rsidRDefault="005E6A9E" w:rsidP="005E6A9E">
      <w:pPr>
        <w:pStyle w:val="Style1"/>
      </w:pPr>
      <w:r>
        <w:t xml:space="preserve">                var a = this.fetchQuery(u, o);</w:t>
      </w:r>
    </w:p>
    <w:p w14:paraId="015B1004" w14:textId="77777777" w:rsidR="005E6A9E" w:rsidRDefault="005E6A9E" w:rsidP="005E6A9E">
      <w:pPr>
        <w:pStyle w:val="Style1"/>
      </w:pPr>
      <w:r>
        <w:t xml:space="preserve">                return (null == s ? void 0 : s.throwOnError) || (a = a.catch(c)),</w:t>
      </w:r>
    </w:p>
    <w:p w14:paraId="1D821B0F" w14:textId="77777777" w:rsidR="005E6A9E" w:rsidRDefault="005E6A9E" w:rsidP="005E6A9E">
      <w:pPr>
        <w:pStyle w:val="Style1"/>
      </w:pPr>
      <w:r>
        <w:t xml:space="preserve">                a</w:t>
      </w:r>
    </w:p>
    <w:p w14:paraId="2354CB5F" w14:textId="77777777" w:rsidR="005E6A9E" w:rsidRDefault="005E6A9E" w:rsidP="005E6A9E">
      <w:pPr>
        <w:pStyle w:val="Style1"/>
      </w:pPr>
      <w:r>
        <w:t xml:space="preserve">            }</w:t>
      </w:r>
    </w:p>
    <w:p w14:paraId="070AADFB" w14:textId="77777777" w:rsidR="005E6A9E" w:rsidRDefault="005E6A9E" w:rsidP="005E6A9E">
      <w:pPr>
        <w:pStyle w:val="Style1"/>
      </w:pPr>
      <w:r>
        <w:t xml:space="preserve">            ,</w:t>
      </w:r>
    </w:p>
    <w:p w14:paraId="3FC12354" w14:textId="77777777" w:rsidR="005E6A9E" w:rsidRDefault="005E6A9E" w:rsidP="005E6A9E">
      <w:pPr>
        <w:pStyle w:val="Style1"/>
      </w:pPr>
      <w:r>
        <w:t xml:space="preserve">            t.watchQuery = function(e, t, r) {</w:t>
      </w:r>
    </w:p>
    <w:p w14:paraId="6F7524FE" w14:textId="77777777" w:rsidR="005E6A9E" w:rsidRDefault="005E6A9E" w:rsidP="005E6A9E">
      <w:pPr>
        <w:pStyle w:val="Style1"/>
      </w:pPr>
      <w:r>
        <w:t xml:space="preserve">                var n = p(e, t, r)</w:t>
      </w:r>
    </w:p>
    <w:p w14:paraId="7C1913C3" w14:textId="77777777" w:rsidR="005E6A9E" w:rsidRDefault="005E6A9E" w:rsidP="005E6A9E">
      <w:pPr>
        <w:pStyle w:val="Style1"/>
      </w:pPr>
      <w:r>
        <w:t xml:space="preserve">                  , i = this.getResolvedQueryConfig(n[0], n[1]);</w:t>
      </w:r>
    </w:p>
    <w:p w14:paraId="69182AD4" w14:textId="77777777" w:rsidR="005E6A9E" w:rsidRDefault="005E6A9E" w:rsidP="005E6A9E">
      <w:pPr>
        <w:pStyle w:val="Style1"/>
      </w:pPr>
      <w:r>
        <w:t xml:space="preserve">                return new E(i)</w:t>
      </w:r>
    </w:p>
    <w:p w14:paraId="5F30051E" w14:textId="77777777" w:rsidR="005E6A9E" w:rsidRDefault="005E6A9E" w:rsidP="005E6A9E">
      <w:pPr>
        <w:pStyle w:val="Style1"/>
      </w:pPr>
      <w:r>
        <w:t xml:space="preserve">            }</w:t>
      </w:r>
    </w:p>
    <w:p w14:paraId="504144A3" w14:textId="77777777" w:rsidR="005E6A9E" w:rsidRDefault="005E6A9E" w:rsidP="005E6A9E">
      <w:pPr>
        <w:pStyle w:val="Style1"/>
      </w:pPr>
      <w:r>
        <w:t xml:space="preserve">            ,</w:t>
      </w:r>
    </w:p>
    <w:p w14:paraId="72F2FAE7" w14:textId="77777777" w:rsidR="005E6A9E" w:rsidRDefault="005E6A9E" w:rsidP="005E6A9E">
      <w:pPr>
        <w:pStyle w:val="Style1"/>
      </w:pPr>
      <w:r>
        <w:t xml:space="preserve">            t.setQueryData = function(e, t, r) {</w:t>
      </w:r>
    </w:p>
    <w:p w14:paraId="6E905A04" w14:textId="77777777" w:rsidR="005E6A9E" w:rsidRDefault="005E6A9E" w:rsidP="005E6A9E">
      <w:pPr>
        <w:pStyle w:val="Style1"/>
      </w:pPr>
      <w:r>
        <w:t xml:space="preserve">                this.buildQuery(e, r).setData(t)</w:t>
      </w:r>
    </w:p>
    <w:p w14:paraId="32DA2D16" w14:textId="77777777" w:rsidR="005E6A9E" w:rsidRDefault="005E6A9E" w:rsidP="005E6A9E">
      <w:pPr>
        <w:pStyle w:val="Style1"/>
      </w:pPr>
      <w:r>
        <w:t xml:space="preserve">            }</w:t>
      </w:r>
    </w:p>
    <w:p w14:paraId="7700728A" w14:textId="77777777" w:rsidR="005E6A9E" w:rsidRDefault="005E6A9E" w:rsidP="005E6A9E">
      <w:pPr>
        <w:pStyle w:val="Style1"/>
      </w:pPr>
      <w:r>
        <w:t xml:space="preserve">            ,</w:t>
      </w:r>
    </w:p>
    <w:p w14:paraId="67371842" w14:textId="77777777" w:rsidR="005E6A9E" w:rsidRDefault="005E6A9E" w:rsidP="005E6A9E">
      <w:pPr>
        <w:pStyle w:val="Style1"/>
      </w:pPr>
      <w:r>
        <w:t xml:space="preserve">            e</w:t>
      </w:r>
    </w:p>
    <w:p w14:paraId="47AA8D31" w14:textId="77777777" w:rsidR="005E6A9E" w:rsidRDefault="005E6A9E" w:rsidP="005E6A9E">
      <w:pPr>
        <w:pStyle w:val="Style1"/>
      </w:pPr>
      <w:r>
        <w:t xml:space="preserve">        }())({</w:t>
      </w:r>
    </w:p>
    <w:p w14:paraId="74F77C3F" w14:textId="77777777" w:rsidR="005E6A9E" w:rsidRDefault="005E6A9E" w:rsidP="005E6A9E">
      <w:pPr>
        <w:pStyle w:val="Style1"/>
      </w:pPr>
      <w:r>
        <w:t xml:space="preserve">            frozen: s</w:t>
      </w:r>
    </w:p>
    <w:p w14:paraId="556668DB" w14:textId="77777777" w:rsidR="005E6A9E" w:rsidRDefault="005E6A9E" w:rsidP="005E6A9E">
      <w:pPr>
        <w:pStyle w:val="Style1"/>
      </w:pPr>
      <w:r>
        <w:t xml:space="preserve">        })</w:t>
      </w:r>
    </w:p>
    <w:p w14:paraId="54D19005" w14:textId="77777777" w:rsidR="005E6A9E" w:rsidRDefault="005E6A9E" w:rsidP="005E6A9E">
      <w:pPr>
        <w:pStyle w:val="Style1"/>
      </w:pPr>
      <w:r>
        <w:t xml:space="preserve">          , k = [H];</w:t>
      </w:r>
    </w:p>
    <w:p w14:paraId="068EF054" w14:textId="77777777" w:rsidR="005E6A9E" w:rsidRDefault="005E6A9E" w:rsidP="005E6A9E">
      <w:pPr>
        <w:pStyle w:val="Style1"/>
      </w:pPr>
      <w:r>
        <w:t xml:space="preserve">        function G(e) {</w:t>
      </w:r>
    </w:p>
    <w:p w14:paraId="34A67832" w14:textId="77777777" w:rsidR="005E6A9E" w:rsidRDefault="005E6A9E" w:rsidP="005E6A9E">
      <w:pPr>
        <w:pStyle w:val="Style1"/>
      </w:pPr>
      <w:r>
        <w:t xml:space="preserve">            v() &amp;&amp; y() &amp;&amp; T.batch((function() {</w:t>
      </w:r>
    </w:p>
    <w:p w14:paraId="715DDA0C" w14:textId="77777777" w:rsidR="005E6A9E" w:rsidRDefault="005E6A9E" w:rsidP="005E6A9E">
      <w:pPr>
        <w:pStyle w:val="Style1"/>
      </w:pPr>
      <w:r>
        <w:t xml:space="preserve">                k.forEach((function(t) {</w:t>
      </w:r>
    </w:p>
    <w:p w14:paraId="3882EDEE" w14:textId="77777777" w:rsidR="005E6A9E" w:rsidRDefault="005E6A9E" w:rsidP="005E6A9E">
      <w:pPr>
        <w:pStyle w:val="Style1"/>
      </w:pPr>
      <w:r>
        <w:t xml:space="preserve">                    t.getQueries().forEach((function(t) {</w:t>
      </w:r>
    </w:p>
    <w:p w14:paraId="11EE88C6" w14:textId="77777777" w:rsidR="005E6A9E" w:rsidRDefault="005E6A9E" w:rsidP="005E6A9E">
      <w:pPr>
        <w:pStyle w:val="Style1"/>
      </w:pPr>
      <w:r>
        <w:t xml:space="preserve">                        t.onInteraction(e)</w:t>
      </w:r>
    </w:p>
    <w:p w14:paraId="0701C815" w14:textId="77777777" w:rsidR="005E6A9E" w:rsidRDefault="005E6A9E" w:rsidP="005E6A9E">
      <w:pPr>
        <w:pStyle w:val="Style1"/>
      </w:pPr>
      <w:r>
        <w:t xml:space="preserve">                    }</w:t>
      </w:r>
    </w:p>
    <w:p w14:paraId="6A659149" w14:textId="77777777" w:rsidR="005E6A9E" w:rsidRDefault="005E6A9E" w:rsidP="005E6A9E">
      <w:pPr>
        <w:pStyle w:val="Style1"/>
      </w:pPr>
      <w:r>
        <w:t xml:space="preserve">                    ))</w:t>
      </w:r>
    </w:p>
    <w:p w14:paraId="55839E8C" w14:textId="77777777" w:rsidR="005E6A9E" w:rsidRDefault="005E6A9E" w:rsidP="005E6A9E">
      <w:pPr>
        <w:pStyle w:val="Style1"/>
      </w:pPr>
      <w:r>
        <w:t xml:space="preserve">                }</w:t>
      </w:r>
    </w:p>
    <w:p w14:paraId="35663275" w14:textId="77777777" w:rsidR="005E6A9E" w:rsidRDefault="005E6A9E" w:rsidP="005E6A9E">
      <w:pPr>
        <w:pStyle w:val="Style1"/>
      </w:pPr>
      <w:r>
        <w:t xml:space="preserve">                ))</w:t>
      </w:r>
    </w:p>
    <w:p w14:paraId="2CAA84ED" w14:textId="77777777" w:rsidR="005E6A9E" w:rsidRDefault="005E6A9E" w:rsidP="005E6A9E">
      <w:pPr>
        <w:pStyle w:val="Style1"/>
      </w:pPr>
      <w:r>
        <w:t xml:space="preserve">            }</w:t>
      </w:r>
    </w:p>
    <w:p w14:paraId="24BA4A72" w14:textId="77777777" w:rsidR="005E6A9E" w:rsidRDefault="005E6A9E" w:rsidP="005E6A9E">
      <w:pPr>
        <w:pStyle w:val="Style1"/>
      </w:pPr>
      <w:r>
        <w:t xml:space="preserve">            ))</w:t>
      </w:r>
    </w:p>
    <w:p w14:paraId="19C6C2CB" w14:textId="77777777" w:rsidR="005E6A9E" w:rsidRDefault="005E6A9E" w:rsidP="005E6A9E">
      <w:pPr>
        <w:pStyle w:val="Style1"/>
      </w:pPr>
      <w:r>
        <w:t xml:space="preserve">        }</w:t>
      </w:r>
    </w:p>
    <w:p w14:paraId="792BB53E" w14:textId="77777777" w:rsidR="005E6A9E" w:rsidRDefault="005E6A9E" w:rsidP="005E6A9E">
      <w:pPr>
        <w:pStyle w:val="Style1"/>
      </w:pPr>
      <w:r>
        <w:t xml:space="preserve">        F((function() {</w:t>
      </w:r>
    </w:p>
    <w:p w14:paraId="1CD50103" w14:textId="77777777" w:rsidR="005E6A9E" w:rsidRDefault="005E6A9E" w:rsidP="005E6A9E">
      <w:pPr>
        <w:pStyle w:val="Style1"/>
      </w:pPr>
      <w:r>
        <w:t xml:space="preserve">            return G("focus")</w:t>
      </w:r>
    </w:p>
    <w:p w14:paraId="3294A2BD" w14:textId="77777777" w:rsidR="005E6A9E" w:rsidRDefault="005E6A9E" w:rsidP="005E6A9E">
      <w:pPr>
        <w:pStyle w:val="Style1"/>
      </w:pPr>
      <w:r>
        <w:t xml:space="preserve">        }</w:t>
      </w:r>
    </w:p>
    <w:p w14:paraId="0B33ED8D" w14:textId="77777777" w:rsidR="005E6A9E" w:rsidRDefault="005E6A9E" w:rsidP="005E6A9E">
      <w:pPr>
        <w:pStyle w:val="Style1"/>
      </w:pPr>
      <w:r>
        <w:t xml:space="preserve">        ))((function(e) {</w:t>
      </w:r>
    </w:p>
    <w:p w14:paraId="622CF93C" w14:textId="77777777" w:rsidR="005E6A9E" w:rsidRDefault="005E6A9E" w:rsidP="005E6A9E">
      <w:pPr>
        <w:pStyle w:val="Style1"/>
      </w:pPr>
      <w:r>
        <w:t xml:space="preserve">            var t;</w:t>
      </w:r>
    </w:p>
    <w:p w14:paraId="726269C8" w14:textId="77777777" w:rsidR="005E6A9E" w:rsidRDefault="005E6A9E" w:rsidP="005E6A9E">
      <w:pPr>
        <w:pStyle w:val="Style1"/>
      </w:pPr>
      <w:r>
        <w:t xml:space="preserve">            if (!s &amp;&amp; (null == (t = window) ? void 0 : t.addEventListener))</w:t>
      </w:r>
    </w:p>
    <w:p w14:paraId="44810894" w14:textId="77777777" w:rsidR="005E6A9E" w:rsidRDefault="005E6A9E" w:rsidP="005E6A9E">
      <w:pPr>
        <w:pStyle w:val="Style1"/>
      </w:pPr>
      <w:r>
        <w:t xml:space="preserve">                return window.addEventListener("visibilitychange", e, !1),</w:t>
      </w:r>
    </w:p>
    <w:p w14:paraId="2532F766" w14:textId="77777777" w:rsidR="005E6A9E" w:rsidRDefault="005E6A9E" w:rsidP="005E6A9E">
      <w:pPr>
        <w:pStyle w:val="Style1"/>
      </w:pPr>
      <w:r>
        <w:t xml:space="preserve">                window.addEventListener("focus", e, !1),</w:t>
      </w:r>
    </w:p>
    <w:p w14:paraId="2F49D188" w14:textId="77777777" w:rsidR="005E6A9E" w:rsidRDefault="005E6A9E" w:rsidP="005E6A9E">
      <w:pPr>
        <w:pStyle w:val="Style1"/>
      </w:pPr>
      <w:r>
        <w:t xml:space="preserve">                function() {</w:t>
      </w:r>
    </w:p>
    <w:p w14:paraId="3DF82134" w14:textId="77777777" w:rsidR="005E6A9E" w:rsidRDefault="005E6A9E" w:rsidP="005E6A9E">
      <w:pPr>
        <w:pStyle w:val="Style1"/>
      </w:pPr>
      <w:r>
        <w:t xml:space="preserve">                    window.removeEventListener("visibilitychange", e),</w:t>
      </w:r>
    </w:p>
    <w:p w14:paraId="731E96B6" w14:textId="77777777" w:rsidR="005E6A9E" w:rsidRDefault="005E6A9E" w:rsidP="005E6A9E">
      <w:pPr>
        <w:pStyle w:val="Style1"/>
      </w:pPr>
      <w:r>
        <w:t xml:space="preserve">                    window.removeEventListener("focus", e)</w:t>
      </w:r>
    </w:p>
    <w:p w14:paraId="7788C79D" w14:textId="77777777" w:rsidR="005E6A9E" w:rsidRDefault="005E6A9E" w:rsidP="005E6A9E">
      <w:pPr>
        <w:pStyle w:val="Style1"/>
      </w:pPr>
      <w:r>
        <w:t xml:space="preserve">                }</w:t>
      </w:r>
    </w:p>
    <w:p w14:paraId="555EC9D8" w14:textId="77777777" w:rsidR="005E6A9E" w:rsidRDefault="005E6A9E" w:rsidP="005E6A9E">
      <w:pPr>
        <w:pStyle w:val="Style1"/>
      </w:pPr>
      <w:r>
        <w:t xml:space="preserve">        }</w:t>
      </w:r>
    </w:p>
    <w:p w14:paraId="30724E65" w14:textId="77777777" w:rsidR="005E6A9E" w:rsidRDefault="005E6A9E" w:rsidP="005E6A9E">
      <w:pPr>
        <w:pStyle w:val="Style1"/>
      </w:pPr>
      <w:r>
        <w:t xml:space="preserve">        )),</w:t>
      </w:r>
    </w:p>
    <w:p w14:paraId="2C3633E3" w14:textId="77777777" w:rsidR="005E6A9E" w:rsidRDefault="005E6A9E" w:rsidP="005E6A9E">
      <w:pPr>
        <w:pStyle w:val="Style1"/>
      </w:pPr>
      <w:r>
        <w:t xml:space="preserve">        F((function() {</w:t>
      </w:r>
    </w:p>
    <w:p w14:paraId="367151F9" w14:textId="77777777" w:rsidR="005E6A9E" w:rsidRDefault="005E6A9E" w:rsidP="005E6A9E">
      <w:pPr>
        <w:pStyle w:val="Style1"/>
      </w:pPr>
      <w:r>
        <w:t xml:space="preserve">            return G("online")</w:t>
      </w:r>
    </w:p>
    <w:p w14:paraId="34629460" w14:textId="77777777" w:rsidR="005E6A9E" w:rsidRDefault="005E6A9E" w:rsidP="005E6A9E">
      <w:pPr>
        <w:pStyle w:val="Style1"/>
      </w:pPr>
      <w:r>
        <w:t xml:space="preserve">        }</w:t>
      </w:r>
    </w:p>
    <w:p w14:paraId="44E2F553" w14:textId="77777777" w:rsidR="005E6A9E" w:rsidRDefault="005E6A9E" w:rsidP="005E6A9E">
      <w:pPr>
        <w:pStyle w:val="Style1"/>
      </w:pPr>
      <w:r>
        <w:t xml:space="preserve">        ))((function(e) {</w:t>
      </w:r>
    </w:p>
    <w:p w14:paraId="51EA51CF" w14:textId="77777777" w:rsidR="005E6A9E" w:rsidRDefault="005E6A9E" w:rsidP="005E6A9E">
      <w:pPr>
        <w:pStyle w:val="Style1"/>
      </w:pPr>
      <w:r>
        <w:t xml:space="preserve">            var t;</w:t>
      </w:r>
    </w:p>
    <w:p w14:paraId="2551582E" w14:textId="77777777" w:rsidR="005E6A9E" w:rsidRDefault="005E6A9E" w:rsidP="005E6A9E">
      <w:pPr>
        <w:pStyle w:val="Style1"/>
      </w:pPr>
      <w:r>
        <w:t xml:space="preserve">            if (!s &amp;&amp; (null == (t = window) ? void 0 : t.addEventListener))</w:t>
      </w:r>
    </w:p>
    <w:p w14:paraId="3CB0985B" w14:textId="77777777" w:rsidR="005E6A9E" w:rsidRDefault="005E6A9E" w:rsidP="005E6A9E">
      <w:pPr>
        <w:pStyle w:val="Style1"/>
      </w:pPr>
      <w:r>
        <w:t xml:space="preserve">                return window.addEventListener("online", e, !1),</w:t>
      </w:r>
    </w:p>
    <w:p w14:paraId="5DD1A503" w14:textId="77777777" w:rsidR="005E6A9E" w:rsidRDefault="005E6A9E" w:rsidP="005E6A9E">
      <w:pPr>
        <w:pStyle w:val="Style1"/>
      </w:pPr>
      <w:r>
        <w:t xml:space="preserve">                function() {</w:t>
      </w:r>
    </w:p>
    <w:p w14:paraId="4EB448A5" w14:textId="77777777" w:rsidR="005E6A9E" w:rsidRDefault="005E6A9E" w:rsidP="005E6A9E">
      <w:pPr>
        <w:pStyle w:val="Style1"/>
      </w:pPr>
      <w:r>
        <w:t xml:space="preserve">                    window.removeEventListener("online", e)</w:t>
      </w:r>
    </w:p>
    <w:p w14:paraId="7553B2A3" w14:textId="77777777" w:rsidR="005E6A9E" w:rsidRDefault="005E6A9E" w:rsidP="005E6A9E">
      <w:pPr>
        <w:pStyle w:val="Style1"/>
      </w:pPr>
      <w:r>
        <w:t xml:space="preserve">                }</w:t>
      </w:r>
    </w:p>
    <w:p w14:paraId="26F9091C" w14:textId="77777777" w:rsidR="005E6A9E" w:rsidRDefault="005E6A9E" w:rsidP="005E6A9E">
      <w:pPr>
        <w:pStyle w:val="Style1"/>
      </w:pPr>
      <w:r>
        <w:t xml:space="preserve">        }</w:t>
      </w:r>
    </w:p>
    <w:p w14:paraId="3ADF2E3F" w14:textId="77777777" w:rsidR="005E6A9E" w:rsidRDefault="005E6A9E" w:rsidP="005E6A9E">
      <w:pPr>
        <w:pStyle w:val="Style1"/>
      </w:pPr>
      <w:r>
        <w:t xml:space="preserve">        ));</w:t>
      </w:r>
    </w:p>
    <w:p w14:paraId="1EFDEDC5" w14:textId="77777777" w:rsidR="005E6A9E" w:rsidRDefault="005E6A9E" w:rsidP="005E6A9E">
      <w:pPr>
        <w:pStyle w:val="Style1"/>
      </w:pPr>
      <w:r>
        <w:t xml:space="preserve">        var x = r("xARA")</w:t>
      </w:r>
    </w:p>
    <w:p w14:paraId="0E9771F7" w14:textId="77777777" w:rsidR="005E6A9E" w:rsidRDefault="005E6A9E" w:rsidP="005E6A9E">
      <w:pPr>
        <w:pStyle w:val="Style1"/>
      </w:pPr>
      <w:r>
        <w:t xml:space="preserve">          , K = r.n(x).a.unstable_batchedUpdates</w:t>
      </w:r>
    </w:p>
    <w:p w14:paraId="62FBCA93" w14:textId="77777777" w:rsidR="005E6A9E" w:rsidRDefault="005E6A9E" w:rsidP="005E6A9E">
      <w:pPr>
        <w:pStyle w:val="Style1"/>
      </w:pPr>
      <w:r>
        <w:t xml:space="preserve">          , U = r("mXGw")</w:t>
      </w:r>
    </w:p>
    <w:p w14:paraId="70974BEE" w14:textId="77777777" w:rsidR="005E6A9E" w:rsidRDefault="005E6A9E" w:rsidP="005E6A9E">
      <w:pPr>
        <w:pStyle w:val="Style1"/>
      </w:pPr>
      <w:r>
        <w:t xml:space="preserve">          , z = r.n(U)</w:t>
      </w:r>
    </w:p>
    <w:p w14:paraId="7748E431" w14:textId="77777777" w:rsidR="005E6A9E" w:rsidRDefault="005E6A9E" w:rsidP="005E6A9E">
      <w:pPr>
        <w:pStyle w:val="Style1"/>
      </w:pPr>
      <w:r>
        <w:t xml:space="preserve">          , J = z.a.createContext(H)</w:t>
      </w:r>
    </w:p>
    <w:p w14:paraId="42671A05" w14:textId="77777777" w:rsidR="005E6A9E" w:rsidRDefault="005E6A9E" w:rsidP="005E6A9E">
      <w:pPr>
        <w:pStyle w:val="Style1"/>
      </w:pPr>
      <w:r>
        <w:t xml:space="preserve">          , W = function() {</w:t>
      </w:r>
    </w:p>
    <w:p w14:paraId="085E1327" w14:textId="77777777" w:rsidR="005E6A9E" w:rsidRDefault="005E6A9E" w:rsidP="005E6A9E">
      <w:pPr>
        <w:pStyle w:val="Style1"/>
      </w:pPr>
      <w:r>
        <w:t xml:space="preserve">            return z.a.useContext(J)</w:t>
      </w:r>
    </w:p>
    <w:p w14:paraId="1C1170C6" w14:textId="77777777" w:rsidR="005E6A9E" w:rsidRDefault="005E6A9E" w:rsidP="005E6A9E">
      <w:pPr>
        <w:pStyle w:val="Style1"/>
      </w:pPr>
      <w:r>
        <w:t xml:space="preserve">        }</w:t>
      </w:r>
    </w:p>
    <w:p w14:paraId="642018D8" w14:textId="77777777" w:rsidR="005E6A9E" w:rsidRDefault="005E6A9E" w:rsidP="005E6A9E">
      <w:pPr>
        <w:pStyle w:val="Style1"/>
      </w:pPr>
      <w:r>
        <w:t xml:space="preserve">          , _ = z.a.createContext(void 0);</w:t>
      </w:r>
    </w:p>
    <w:p w14:paraId="3E660A29" w14:textId="77777777" w:rsidR="005E6A9E" w:rsidRDefault="005E6A9E" w:rsidP="005E6A9E">
      <w:pPr>
        <w:pStyle w:val="Style1"/>
      </w:pPr>
      <w:r>
        <w:t xml:space="preserve">        function N() {</w:t>
      </w:r>
    </w:p>
    <w:p w14:paraId="6BA08BC0" w14:textId="77777777" w:rsidR="005E6A9E" w:rsidRDefault="005E6A9E" w:rsidP="005E6A9E">
      <w:pPr>
        <w:pStyle w:val="Style1"/>
      </w:pPr>
      <w:r>
        <w:t xml:space="preserve">            return z.a.useContext(_)</w:t>
      </w:r>
    </w:p>
    <w:p w14:paraId="091E422F" w14:textId="77777777" w:rsidR="005E6A9E" w:rsidRDefault="005E6A9E" w:rsidP="005E6A9E">
      <w:pPr>
        <w:pStyle w:val="Style1"/>
      </w:pPr>
      <w:r>
        <w:t xml:space="preserve">        }</w:t>
      </w:r>
    </w:p>
    <w:p w14:paraId="68DDBB3F" w14:textId="77777777" w:rsidR="005E6A9E" w:rsidRDefault="005E6A9E" w:rsidP="005E6A9E">
      <w:pPr>
        <w:pStyle w:val="Style1"/>
      </w:pPr>
      <w:r>
        <w:t xml:space="preserve">        var V = z.a.createContext(function() {</w:t>
      </w:r>
    </w:p>
    <w:p w14:paraId="1D65463E" w14:textId="77777777" w:rsidR="005E6A9E" w:rsidRDefault="005E6A9E" w:rsidP="005E6A9E">
      <w:pPr>
        <w:pStyle w:val="Style1"/>
      </w:pPr>
      <w:r>
        <w:t xml:space="preserve">            var e = !1;</w:t>
      </w:r>
    </w:p>
    <w:p w14:paraId="514470A5" w14:textId="77777777" w:rsidR="005E6A9E" w:rsidRDefault="005E6A9E" w:rsidP="005E6A9E">
      <w:pPr>
        <w:pStyle w:val="Style1"/>
      </w:pPr>
      <w:r>
        <w:t xml:space="preserve">            return {</w:t>
      </w:r>
    </w:p>
    <w:p w14:paraId="49A245A7" w14:textId="77777777" w:rsidR="005E6A9E" w:rsidRDefault="005E6A9E" w:rsidP="005E6A9E">
      <w:pPr>
        <w:pStyle w:val="Style1"/>
      </w:pPr>
      <w:r>
        <w:t xml:space="preserve">                clearReset: function() {</w:t>
      </w:r>
    </w:p>
    <w:p w14:paraId="7156FE18" w14:textId="77777777" w:rsidR="005E6A9E" w:rsidRDefault="005E6A9E" w:rsidP="005E6A9E">
      <w:pPr>
        <w:pStyle w:val="Style1"/>
      </w:pPr>
      <w:r>
        <w:t xml:space="preserve">                    e = !1</w:t>
      </w:r>
    </w:p>
    <w:p w14:paraId="315EC42C" w14:textId="77777777" w:rsidR="005E6A9E" w:rsidRDefault="005E6A9E" w:rsidP="005E6A9E">
      <w:pPr>
        <w:pStyle w:val="Style1"/>
      </w:pPr>
      <w:r>
        <w:t xml:space="preserve">                },</w:t>
      </w:r>
    </w:p>
    <w:p w14:paraId="1B98A3BA" w14:textId="77777777" w:rsidR="005E6A9E" w:rsidRDefault="005E6A9E" w:rsidP="005E6A9E">
      <w:pPr>
        <w:pStyle w:val="Style1"/>
      </w:pPr>
      <w:r>
        <w:t xml:space="preserve">                reset: function() {</w:t>
      </w:r>
    </w:p>
    <w:p w14:paraId="49CDE4F2" w14:textId="77777777" w:rsidR="005E6A9E" w:rsidRDefault="005E6A9E" w:rsidP="005E6A9E">
      <w:pPr>
        <w:pStyle w:val="Style1"/>
      </w:pPr>
      <w:r>
        <w:t xml:space="preserve">                    e = !0</w:t>
      </w:r>
    </w:p>
    <w:p w14:paraId="7AD4F19A" w14:textId="77777777" w:rsidR="005E6A9E" w:rsidRDefault="005E6A9E" w:rsidP="005E6A9E">
      <w:pPr>
        <w:pStyle w:val="Style1"/>
      </w:pPr>
      <w:r>
        <w:t xml:space="preserve">                },</w:t>
      </w:r>
    </w:p>
    <w:p w14:paraId="56458B0B" w14:textId="77777777" w:rsidR="005E6A9E" w:rsidRDefault="005E6A9E" w:rsidP="005E6A9E">
      <w:pPr>
        <w:pStyle w:val="Style1"/>
      </w:pPr>
      <w:r>
        <w:t xml:space="preserve">                isReset: function() {</w:t>
      </w:r>
    </w:p>
    <w:p w14:paraId="44F406A1" w14:textId="77777777" w:rsidR="005E6A9E" w:rsidRDefault="005E6A9E" w:rsidP="005E6A9E">
      <w:pPr>
        <w:pStyle w:val="Style1"/>
      </w:pPr>
      <w:r>
        <w:t xml:space="preserve">                    return e</w:t>
      </w:r>
    </w:p>
    <w:p w14:paraId="60AF1BF6" w14:textId="77777777" w:rsidR="005E6A9E" w:rsidRDefault="005E6A9E" w:rsidP="005E6A9E">
      <w:pPr>
        <w:pStyle w:val="Style1"/>
      </w:pPr>
      <w:r>
        <w:t xml:space="preserve">                }</w:t>
      </w:r>
    </w:p>
    <w:p w14:paraId="38D0A587" w14:textId="77777777" w:rsidR="005E6A9E" w:rsidRDefault="005E6A9E" w:rsidP="005E6A9E">
      <w:pPr>
        <w:pStyle w:val="Style1"/>
      </w:pPr>
      <w:r>
        <w:t xml:space="preserve">            }</w:t>
      </w:r>
    </w:p>
    <w:p w14:paraId="376AFADE" w14:textId="77777777" w:rsidR="005E6A9E" w:rsidRDefault="005E6A9E" w:rsidP="005E6A9E">
      <w:pPr>
        <w:pStyle w:val="Style1"/>
      </w:pPr>
      <w:r>
        <w:t xml:space="preserve">        }());</w:t>
      </w:r>
    </w:p>
    <w:p w14:paraId="1E26F3C9" w14:textId="77777777" w:rsidR="005E6A9E" w:rsidRDefault="005E6A9E" w:rsidP="005E6A9E">
      <w:pPr>
        <w:pStyle w:val="Style1"/>
      </w:pPr>
      <w:r>
        <w:t xml:space="preserve">        function X() {</w:t>
      </w:r>
    </w:p>
    <w:p w14:paraId="57633764" w14:textId="77777777" w:rsidR="005E6A9E" w:rsidRDefault="005E6A9E" w:rsidP="005E6A9E">
      <w:pPr>
        <w:pStyle w:val="Style1"/>
      </w:pPr>
      <w:r>
        <w:t xml:space="preserve">            var e = z.a.useRef(!1)</w:t>
      </w:r>
    </w:p>
    <w:p w14:paraId="1450DB36" w14:textId="77777777" w:rsidR="005E6A9E" w:rsidRDefault="005E6A9E" w:rsidP="005E6A9E">
      <w:pPr>
        <w:pStyle w:val="Style1"/>
      </w:pPr>
      <w:r>
        <w:t xml:space="preserve">              , t = z.a.useCallback((function() {</w:t>
      </w:r>
    </w:p>
    <w:p w14:paraId="7CF65EF6" w14:textId="77777777" w:rsidR="005E6A9E" w:rsidRDefault="005E6A9E" w:rsidP="005E6A9E">
      <w:pPr>
        <w:pStyle w:val="Style1"/>
      </w:pPr>
      <w:r>
        <w:t xml:space="preserve">                return e.current</w:t>
      </w:r>
    </w:p>
    <w:p w14:paraId="12A5F3FD" w14:textId="77777777" w:rsidR="005E6A9E" w:rsidRDefault="005E6A9E" w:rsidP="005E6A9E">
      <w:pPr>
        <w:pStyle w:val="Style1"/>
      </w:pPr>
      <w:r>
        <w:t xml:space="preserve">            }</w:t>
      </w:r>
    </w:p>
    <w:p w14:paraId="038DE4B1" w14:textId="77777777" w:rsidR="005E6A9E" w:rsidRDefault="005E6A9E" w:rsidP="005E6A9E">
      <w:pPr>
        <w:pStyle w:val="Style1"/>
      </w:pPr>
      <w:r>
        <w:t xml:space="preserve">            ), []);</w:t>
      </w:r>
    </w:p>
    <w:p w14:paraId="758AFB1E" w14:textId="77777777" w:rsidR="005E6A9E" w:rsidRDefault="005E6A9E" w:rsidP="005E6A9E">
      <w:pPr>
        <w:pStyle w:val="Style1"/>
      </w:pPr>
      <w:r>
        <w:t xml:space="preserve">            return z.a[s ? "useEffect" : "useLayoutEffect"]((function() {</w:t>
      </w:r>
    </w:p>
    <w:p w14:paraId="6FD09D2A" w14:textId="77777777" w:rsidR="005E6A9E" w:rsidRDefault="005E6A9E" w:rsidP="005E6A9E">
      <w:pPr>
        <w:pStyle w:val="Style1"/>
      </w:pPr>
      <w:r>
        <w:t xml:space="preserve">                return e.current = !0,</w:t>
      </w:r>
    </w:p>
    <w:p w14:paraId="312A4A6C" w14:textId="77777777" w:rsidR="005E6A9E" w:rsidRDefault="005E6A9E" w:rsidP="005E6A9E">
      <w:pPr>
        <w:pStyle w:val="Style1"/>
      </w:pPr>
      <w:r>
        <w:t xml:space="preserve">                function() {</w:t>
      </w:r>
    </w:p>
    <w:p w14:paraId="3E75D5F2" w14:textId="77777777" w:rsidR="005E6A9E" w:rsidRDefault="005E6A9E" w:rsidP="005E6A9E">
      <w:pPr>
        <w:pStyle w:val="Style1"/>
      </w:pPr>
      <w:r>
        <w:t xml:space="preserve">                    e.current = !1</w:t>
      </w:r>
    </w:p>
    <w:p w14:paraId="499D6E0B" w14:textId="77777777" w:rsidR="005E6A9E" w:rsidRDefault="005E6A9E" w:rsidP="005E6A9E">
      <w:pPr>
        <w:pStyle w:val="Style1"/>
      </w:pPr>
      <w:r>
        <w:t xml:space="preserve">                }</w:t>
      </w:r>
    </w:p>
    <w:p w14:paraId="379380A0" w14:textId="77777777" w:rsidR="005E6A9E" w:rsidRDefault="005E6A9E" w:rsidP="005E6A9E">
      <w:pPr>
        <w:pStyle w:val="Style1"/>
      </w:pPr>
      <w:r>
        <w:t xml:space="preserve">            }</w:t>
      </w:r>
    </w:p>
    <w:p w14:paraId="30BA51CB" w14:textId="77777777" w:rsidR="005E6A9E" w:rsidRDefault="005E6A9E" w:rsidP="005E6A9E">
      <w:pPr>
        <w:pStyle w:val="Style1"/>
      </w:pPr>
      <w:r>
        <w:t xml:space="preserve">            ), []),</w:t>
      </w:r>
    </w:p>
    <w:p w14:paraId="76E0A026" w14:textId="77777777" w:rsidR="005E6A9E" w:rsidRDefault="005E6A9E" w:rsidP="005E6A9E">
      <w:pPr>
        <w:pStyle w:val="Style1"/>
      </w:pPr>
      <w:r>
        <w:t xml:space="preserve">            t</w:t>
      </w:r>
    </w:p>
    <w:p w14:paraId="226CD5FB" w14:textId="77777777" w:rsidR="005E6A9E" w:rsidRDefault="005E6A9E" w:rsidP="005E6A9E">
      <w:pPr>
        <w:pStyle w:val="Style1"/>
      </w:pPr>
      <w:r>
        <w:t xml:space="preserve">        }</w:t>
      </w:r>
    </w:p>
    <w:p w14:paraId="4459C18B" w14:textId="77777777" w:rsidR="005E6A9E" w:rsidRDefault="005E6A9E" w:rsidP="005E6A9E">
      <w:pPr>
        <w:pStyle w:val="Style1"/>
      </w:pPr>
      <w:r>
        <w:t xml:space="preserve">        function Y(e, t, r) {</w:t>
      </w:r>
    </w:p>
    <w:p w14:paraId="4262D6A6" w14:textId="77777777" w:rsidR="005E6A9E" w:rsidRDefault="005E6A9E" w:rsidP="005E6A9E">
      <w:pPr>
        <w:pStyle w:val="Style1"/>
      </w:pPr>
      <w:r>
        <w:t xml:space="preserve">            return r ? t ? t(e) : e : (e &amp;&amp; e.then || (e = Promise.resolve(e)),</w:t>
      </w:r>
    </w:p>
    <w:p w14:paraId="64D18062" w14:textId="77777777" w:rsidR="005E6A9E" w:rsidRDefault="005E6A9E" w:rsidP="005E6A9E">
      <w:pPr>
        <w:pStyle w:val="Style1"/>
      </w:pPr>
      <w:r>
        <w:t xml:space="preserve">            t ? e.then(t) : e)</w:t>
      </w:r>
    </w:p>
    <w:p w14:paraId="543726E3" w14:textId="77777777" w:rsidR="005E6A9E" w:rsidRDefault="005E6A9E" w:rsidP="005E6A9E">
      <w:pPr>
        <w:pStyle w:val="Style1"/>
      </w:pPr>
      <w:r>
        <w:t xml:space="preserve">        }</w:t>
      </w:r>
    </w:p>
    <w:p w14:paraId="62DBB2E5" w14:textId="77777777" w:rsidR="005E6A9E" w:rsidRDefault="005E6A9E" w:rsidP="005E6A9E">
      <w:pPr>
        <w:pStyle w:val="Style1"/>
      </w:pPr>
      <w:r>
        <w:t xml:space="preserve">        function Z() {</w:t>
      </w:r>
    </w:p>
    <w:p w14:paraId="216AF2A1" w14:textId="77777777" w:rsidR="005E6A9E" w:rsidRDefault="005E6A9E" w:rsidP="005E6A9E">
      <w:pPr>
        <w:pStyle w:val="Style1"/>
      </w:pPr>
      <w:r>
        <w:t xml:space="preserve">            return Object(i.a)({}, Q(n.Idle), {</w:t>
      </w:r>
    </w:p>
    <w:p w14:paraId="1EEAD27F" w14:textId="77777777" w:rsidR="005E6A9E" w:rsidRDefault="005E6A9E" w:rsidP="005E6A9E">
      <w:pPr>
        <w:pStyle w:val="Style1"/>
      </w:pPr>
      <w:r>
        <w:t xml:space="preserve">                data: void 0,</w:t>
      </w:r>
    </w:p>
    <w:p w14:paraId="319A1AF8" w14:textId="77777777" w:rsidR="005E6A9E" w:rsidRDefault="005E6A9E" w:rsidP="005E6A9E">
      <w:pPr>
        <w:pStyle w:val="Style1"/>
      </w:pPr>
      <w:r>
        <w:t xml:space="preserve">                error: null</w:t>
      </w:r>
    </w:p>
    <w:p w14:paraId="000964DA" w14:textId="77777777" w:rsidR="005E6A9E" w:rsidRDefault="005E6A9E" w:rsidP="005E6A9E">
      <w:pPr>
        <w:pStyle w:val="Style1"/>
      </w:pPr>
      <w:r>
        <w:t xml:space="preserve">            })</w:t>
      </w:r>
    </w:p>
    <w:p w14:paraId="036EC0FD" w14:textId="77777777" w:rsidR="005E6A9E" w:rsidRDefault="005E6A9E" w:rsidP="005E6A9E">
      <w:pPr>
        <w:pStyle w:val="Style1"/>
      </w:pPr>
      <w:r>
        <w:t xml:space="preserve">        }</w:t>
      </w:r>
    </w:p>
    <w:p w14:paraId="4AEE4975" w14:textId="77777777" w:rsidR="005E6A9E" w:rsidRDefault="005E6A9E" w:rsidP="005E6A9E">
      <w:pPr>
        <w:pStyle w:val="Style1"/>
      </w:pPr>
      <w:r>
        <w:t xml:space="preserve">        function $(e, t) {</w:t>
      </w:r>
    </w:p>
    <w:p w14:paraId="3284E0B2" w14:textId="77777777" w:rsidR="005E6A9E" w:rsidRDefault="005E6A9E" w:rsidP="005E6A9E">
      <w:pPr>
        <w:pStyle w:val="Style1"/>
      </w:pPr>
      <w:r>
        <w:t xml:space="preserve">            switch (t.type) {</w:t>
      </w:r>
    </w:p>
    <w:p w14:paraId="2EACD01A" w14:textId="77777777" w:rsidR="005E6A9E" w:rsidRDefault="005E6A9E" w:rsidP="005E6A9E">
      <w:pPr>
        <w:pStyle w:val="Style1"/>
      </w:pPr>
      <w:r>
        <w:t xml:space="preserve">            case 0:</w:t>
      </w:r>
    </w:p>
    <w:p w14:paraId="36B83B34" w14:textId="77777777" w:rsidR="005E6A9E" w:rsidRDefault="005E6A9E" w:rsidP="005E6A9E">
      <w:pPr>
        <w:pStyle w:val="Style1"/>
      </w:pPr>
      <w:r>
        <w:t xml:space="preserve">                return Z();</w:t>
      </w:r>
    </w:p>
    <w:p w14:paraId="54C417DA" w14:textId="77777777" w:rsidR="005E6A9E" w:rsidRDefault="005E6A9E" w:rsidP="005E6A9E">
      <w:pPr>
        <w:pStyle w:val="Style1"/>
      </w:pPr>
      <w:r>
        <w:t xml:space="preserve">            case 1:</w:t>
      </w:r>
    </w:p>
    <w:p w14:paraId="01D3D77F" w14:textId="77777777" w:rsidR="005E6A9E" w:rsidRDefault="005E6A9E" w:rsidP="005E6A9E">
      <w:pPr>
        <w:pStyle w:val="Style1"/>
      </w:pPr>
      <w:r>
        <w:t xml:space="preserve">                return Object(i.a)({}, Q(n.Loading), {</w:t>
      </w:r>
    </w:p>
    <w:p w14:paraId="36FED9AF" w14:textId="77777777" w:rsidR="005E6A9E" w:rsidRDefault="005E6A9E" w:rsidP="005E6A9E">
      <w:pPr>
        <w:pStyle w:val="Style1"/>
      </w:pPr>
      <w:r>
        <w:t xml:space="preserve">                    data: void 0,</w:t>
      </w:r>
    </w:p>
    <w:p w14:paraId="69F1F168" w14:textId="77777777" w:rsidR="005E6A9E" w:rsidRDefault="005E6A9E" w:rsidP="005E6A9E">
      <w:pPr>
        <w:pStyle w:val="Style1"/>
      </w:pPr>
      <w:r>
        <w:t xml:space="preserve">                    error: null</w:t>
      </w:r>
    </w:p>
    <w:p w14:paraId="01C703AB" w14:textId="77777777" w:rsidR="005E6A9E" w:rsidRDefault="005E6A9E" w:rsidP="005E6A9E">
      <w:pPr>
        <w:pStyle w:val="Style1"/>
      </w:pPr>
      <w:r>
        <w:t xml:space="preserve">                });</w:t>
      </w:r>
    </w:p>
    <w:p w14:paraId="4AE46547" w14:textId="77777777" w:rsidR="005E6A9E" w:rsidRDefault="005E6A9E" w:rsidP="005E6A9E">
      <w:pPr>
        <w:pStyle w:val="Style1"/>
      </w:pPr>
      <w:r>
        <w:t xml:space="preserve">            case 2:</w:t>
      </w:r>
    </w:p>
    <w:p w14:paraId="370E2A70" w14:textId="77777777" w:rsidR="005E6A9E" w:rsidRDefault="005E6A9E" w:rsidP="005E6A9E">
      <w:pPr>
        <w:pStyle w:val="Style1"/>
      </w:pPr>
      <w:r>
        <w:t xml:space="preserve">                return Object(i.a)({}, Q(n.Success), {</w:t>
      </w:r>
    </w:p>
    <w:p w14:paraId="357EECC5" w14:textId="77777777" w:rsidR="005E6A9E" w:rsidRDefault="005E6A9E" w:rsidP="005E6A9E">
      <w:pPr>
        <w:pStyle w:val="Style1"/>
      </w:pPr>
      <w:r>
        <w:t xml:space="preserve">                    data: t.data,</w:t>
      </w:r>
    </w:p>
    <w:p w14:paraId="614E127D" w14:textId="77777777" w:rsidR="005E6A9E" w:rsidRDefault="005E6A9E" w:rsidP="005E6A9E">
      <w:pPr>
        <w:pStyle w:val="Style1"/>
      </w:pPr>
      <w:r>
        <w:t xml:space="preserve">                    error: null</w:t>
      </w:r>
    </w:p>
    <w:p w14:paraId="0B2825D9" w14:textId="77777777" w:rsidR="005E6A9E" w:rsidRDefault="005E6A9E" w:rsidP="005E6A9E">
      <w:pPr>
        <w:pStyle w:val="Style1"/>
      </w:pPr>
      <w:r>
        <w:t xml:space="preserve">                });</w:t>
      </w:r>
    </w:p>
    <w:p w14:paraId="1E40A08B" w14:textId="77777777" w:rsidR="005E6A9E" w:rsidRDefault="005E6A9E" w:rsidP="005E6A9E">
      <w:pPr>
        <w:pStyle w:val="Style1"/>
      </w:pPr>
      <w:r>
        <w:t xml:space="preserve">            case 3:</w:t>
      </w:r>
    </w:p>
    <w:p w14:paraId="305BBC81" w14:textId="77777777" w:rsidR="005E6A9E" w:rsidRDefault="005E6A9E" w:rsidP="005E6A9E">
      <w:pPr>
        <w:pStyle w:val="Style1"/>
      </w:pPr>
      <w:r>
        <w:t xml:space="preserve">                return Object(i.a)({}, Q(n.Error), {</w:t>
      </w:r>
    </w:p>
    <w:p w14:paraId="4A5B69B1" w14:textId="77777777" w:rsidR="005E6A9E" w:rsidRDefault="005E6A9E" w:rsidP="005E6A9E">
      <w:pPr>
        <w:pStyle w:val="Style1"/>
      </w:pPr>
      <w:r>
        <w:t xml:space="preserve">                    data: void 0,</w:t>
      </w:r>
    </w:p>
    <w:p w14:paraId="2FF29A6C" w14:textId="77777777" w:rsidR="005E6A9E" w:rsidRDefault="005E6A9E" w:rsidP="005E6A9E">
      <w:pPr>
        <w:pStyle w:val="Style1"/>
      </w:pPr>
      <w:r>
        <w:t xml:space="preserve">                    error: t.error</w:t>
      </w:r>
    </w:p>
    <w:p w14:paraId="091AE306" w14:textId="77777777" w:rsidR="005E6A9E" w:rsidRDefault="005E6A9E" w:rsidP="005E6A9E">
      <w:pPr>
        <w:pStyle w:val="Style1"/>
      </w:pPr>
      <w:r>
        <w:t xml:space="preserve">                });</w:t>
      </w:r>
    </w:p>
    <w:p w14:paraId="67842316" w14:textId="77777777" w:rsidR="005E6A9E" w:rsidRDefault="005E6A9E" w:rsidP="005E6A9E">
      <w:pPr>
        <w:pStyle w:val="Style1"/>
      </w:pPr>
      <w:r>
        <w:t xml:space="preserve">            default:</w:t>
      </w:r>
    </w:p>
    <w:p w14:paraId="5342EEE3" w14:textId="77777777" w:rsidR="005E6A9E" w:rsidRDefault="005E6A9E" w:rsidP="005E6A9E">
      <w:pPr>
        <w:pStyle w:val="Style1"/>
      </w:pPr>
      <w:r>
        <w:t xml:space="preserve">                return e</w:t>
      </w:r>
    </w:p>
    <w:p w14:paraId="49D369E2" w14:textId="77777777" w:rsidR="005E6A9E" w:rsidRDefault="005E6A9E" w:rsidP="005E6A9E">
      <w:pPr>
        <w:pStyle w:val="Style1"/>
      </w:pPr>
      <w:r>
        <w:t xml:space="preserve">            }</w:t>
      </w:r>
    </w:p>
    <w:p w14:paraId="4E91E0C3" w14:textId="77777777" w:rsidR="005E6A9E" w:rsidRDefault="005E6A9E" w:rsidP="005E6A9E">
      <w:pPr>
        <w:pStyle w:val="Style1"/>
      </w:pPr>
      <w:r>
        <w:t xml:space="preserve">        }</w:t>
      </w:r>
    </w:p>
    <w:p w14:paraId="4D6874A0" w14:textId="77777777" w:rsidR="005E6A9E" w:rsidRDefault="005E6A9E" w:rsidP="005E6A9E">
      <w:pPr>
        <w:pStyle w:val="Style1"/>
      </w:pPr>
      <w:r>
        <w:t xml:space="preserve">        function ee(e, t) {</w:t>
      </w:r>
    </w:p>
    <w:p w14:paraId="3B4F0B85" w14:textId="77777777" w:rsidR="005E6A9E" w:rsidRDefault="005E6A9E" w:rsidP="005E6A9E">
      <w:pPr>
        <w:pStyle w:val="Style1"/>
      </w:pPr>
      <w:r>
        <w:t xml:space="preserve">            void 0 === t &amp;&amp; (t = {});</w:t>
      </w:r>
    </w:p>
    <w:p w14:paraId="6279CEA5" w14:textId="77777777" w:rsidR="005E6A9E" w:rsidRDefault="005E6A9E" w:rsidP="005E6A9E">
      <w:pPr>
        <w:pStyle w:val="Style1"/>
      </w:pPr>
      <w:r>
        <w:t xml:space="preserve">            var r = function(e, t, r) {</w:t>
      </w:r>
    </w:p>
    <w:p w14:paraId="75F98E44" w14:textId="77777777" w:rsidR="005E6A9E" w:rsidRDefault="005E6A9E" w:rsidP="005E6A9E">
      <w:pPr>
        <w:pStyle w:val="Style1"/>
      </w:pPr>
      <w:r>
        <w:t xml:space="preserve">                var n = e.getDefaultConfig();</w:t>
      </w:r>
    </w:p>
    <w:p w14:paraId="01D3D05A" w14:textId="77777777" w:rsidR="005E6A9E" w:rsidRDefault="005E6A9E" w:rsidP="005E6A9E">
      <w:pPr>
        <w:pStyle w:val="Style1"/>
      </w:pPr>
      <w:r>
        <w:t xml:space="preserve">                return Object(i.a)({}, q.mutations, null == n ? void 0 : n.shared, null == n ? void 0 : n.mutations, null == t ? void 0 : t.shared, null == t ? void 0 : t.mutations, r)</w:t>
      </w:r>
    </w:p>
    <w:p w14:paraId="35ECB3BC" w14:textId="77777777" w:rsidR="005E6A9E" w:rsidRDefault="005E6A9E" w:rsidP="005E6A9E">
      <w:pPr>
        <w:pStyle w:val="Style1"/>
      </w:pPr>
      <w:r>
        <w:t xml:space="preserve">            }(W(), N(), t)</w:t>
      </w:r>
    </w:p>
    <w:p w14:paraId="54B7FF20" w14:textId="77777777" w:rsidR="005E6A9E" w:rsidRDefault="005E6A9E" w:rsidP="005E6A9E">
      <w:pPr>
        <w:pStyle w:val="Style1"/>
      </w:pPr>
      <w:r>
        <w:t xml:space="preserve">              , n = z.a.useReducer($, null, Z)</w:t>
      </w:r>
    </w:p>
    <w:p w14:paraId="31C35893" w14:textId="77777777" w:rsidR="005E6A9E" w:rsidRDefault="005E6A9E" w:rsidP="005E6A9E">
      <w:pPr>
        <w:pStyle w:val="Style1"/>
      </w:pPr>
      <w:r>
        <w:t xml:space="preserve">              , u = n[0]</w:t>
      </w:r>
    </w:p>
    <w:p w14:paraId="2E29D319" w14:textId="77777777" w:rsidR="005E6A9E" w:rsidRDefault="005E6A9E" w:rsidP="005E6A9E">
      <w:pPr>
        <w:pStyle w:val="Style1"/>
      </w:pPr>
      <w:r>
        <w:t xml:space="preserve">              , s = function(e) {</w:t>
      </w:r>
    </w:p>
    <w:p w14:paraId="15943BCE" w14:textId="77777777" w:rsidR="005E6A9E" w:rsidRDefault="005E6A9E" w:rsidP="005E6A9E">
      <w:pPr>
        <w:pStyle w:val="Style1"/>
      </w:pPr>
      <w:r>
        <w:t xml:space="preserve">                var t = X();</w:t>
      </w:r>
    </w:p>
    <w:p w14:paraId="72C6F984" w14:textId="77777777" w:rsidR="005E6A9E" w:rsidRDefault="005E6A9E" w:rsidP="005E6A9E">
      <w:pPr>
        <w:pStyle w:val="Style1"/>
      </w:pPr>
      <w:r>
        <w:t xml:space="preserve">                return z.a.useCallback((function() {</w:t>
      </w:r>
    </w:p>
    <w:p w14:paraId="565F392F" w14:textId="77777777" w:rsidR="005E6A9E" w:rsidRDefault="005E6A9E" w:rsidP="005E6A9E">
      <w:pPr>
        <w:pStyle w:val="Style1"/>
      </w:pPr>
      <w:r>
        <w:t xml:space="preserve">                    if (t())</w:t>
      </w:r>
    </w:p>
    <w:p w14:paraId="1E21A036" w14:textId="77777777" w:rsidR="005E6A9E" w:rsidRDefault="005E6A9E" w:rsidP="005E6A9E">
      <w:pPr>
        <w:pStyle w:val="Style1"/>
      </w:pPr>
      <w:r>
        <w:t xml:space="preserve">                        return e.apply(void 0, arguments)</w:t>
      </w:r>
    </w:p>
    <w:p w14:paraId="0B0BECD2" w14:textId="77777777" w:rsidR="005E6A9E" w:rsidRDefault="005E6A9E" w:rsidP="005E6A9E">
      <w:pPr>
        <w:pStyle w:val="Style1"/>
      </w:pPr>
      <w:r>
        <w:t xml:space="preserve">                }</w:t>
      </w:r>
    </w:p>
    <w:p w14:paraId="6388E66A" w14:textId="77777777" w:rsidR="005E6A9E" w:rsidRDefault="005E6A9E" w:rsidP="005E6A9E">
      <w:pPr>
        <w:pStyle w:val="Style1"/>
      </w:pPr>
      <w:r>
        <w:t xml:space="preserve">                ), [e, t])</w:t>
      </w:r>
    </w:p>
    <w:p w14:paraId="15FC5E35" w14:textId="77777777" w:rsidR="005E6A9E" w:rsidRDefault="005E6A9E" w:rsidP="005E6A9E">
      <w:pPr>
        <w:pStyle w:val="Style1"/>
      </w:pPr>
      <w:r>
        <w:t xml:space="preserve">            }(n[1])</w:t>
      </w:r>
    </w:p>
    <w:p w14:paraId="0DB6C7BC" w14:textId="77777777" w:rsidR="005E6A9E" w:rsidRDefault="005E6A9E" w:rsidP="005E6A9E">
      <w:pPr>
        <w:pStyle w:val="Style1"/>
      </w:pPr>
      <w:r>
        <w:t xml:space="preserve">              , c = z.a.useRef()</w:t>
      </w:r>
    </w:p>
    <w:p w14:paraId="38193EC7" w14:textId="77777777" w:rsidR="005E6A9E" w:rsidRDefault="005E6A9E" w:rsidP="005E6A9E">
      <w:pPr>
        <w:pStyle w:val="Style1"/>
      </w:pPr>
      <w:r>
        <w:t xml:space="preserve">              , h = z.a.useRef(e);</w:t>
      </w:r>
    </w:p>
    <w:p w14:paraId="3B8A3D12" w14:textId="77777777" w:rsidR="005E6A9E" w:rsidRDefault="005E6A9E" w:rsidP="005E6A9E">
      <w:pPr>
        <w:pStyle w:val="Style1"/>
      </w:pPr>
      <w:r>
        <w:t xml:space="preserve">            h.current = e;</w:t>
      </w:r>
    </w:p>
    <w:p w14:paraId="4155C124" w14:textId="77777777" w:rsidR="005E6A9E" w:rsidRDefault="005E6A9E" w:rsidP="005E6A9E">
      <w:pPr>
        <w:pStyle w:val="Style1"/>
      </w:pPr>
      <w:r>
        <w:t xml:space="preserve">            var f = z.a.useRef(r);</w:t>
      </w:r>
    </w:p>
    <w:p w14:paraId="11DF679C" w14:textId="77777777" w:rsidR="005E6A9E" w:rsidRDefault="005E6A9E" w:rsidP="005E6A9E">
      <w:pPr>
        <w:pStyle w:val="Style1"/>
      </w:pPr>
      <w:r>
        <w:t xml:space="preserve">            f.current = r;</w:t>
      </w:r>
    </w:p>
    <w:p w14:paraId="429683DE" w14:textId="77777777" w:rsidR="005E6A9E" w:rsidRDefault="005E6A9E" w:rsidP="005E6A9E">
      <w:pPr>
        <w:pStyle w:val="Style1"/>
      </w:pPr>
      <w:r>
        <w:t xml:space="preserve">            var l = z.a.useCallback(function(e) {</w:t>
      </w:r>
    </w:p>
    <w:p w14:paraId="234DBE55" w14:textId="77777777" w:rsidR="005E6A9E" w:rsidRDefault="005E6A9E" w:rsidP="005E6A9E">
      <w:pPr>
        <w:pStyle w:val="Style1"/>
      </w:pPr>
      <w:r>
        <w:t xml:space="preserve">                return function() {</w:t>
      </w:r>
    </w:p>
    <w:p w14:paraId="788B7ED2" w14:textId="77777777" w:rsidR="005E6A9E" w:rsidRDefault="005E6A9E" w:rsidP="005E6A9E">
      <w:pPr>
        <w:pStyle w:val="Style1"/>
      </w:pPr>
      <w:r>
        <w:t xml:space="preserve">                    for (var t = [], r = 0; r &lt; arguments.length; r++)</w:t>
      </w:r>
    </w:p>
    <w:p w14:paraId="1A8D241F" w14:textId="77777777" w:rsidR="005E6A9E" w:rsidRDefault="005E6A9E" w:rsidP="005E6A9E">
      <w:pPr>
        <w:pStyle w:val="Style1"/>
      </w:pPr>
      <w:r>
        <w:t xml:space="preserve">                        t[r] = arguments[r];</w:t>
      </w:r>
    </w:p>
    <w:p w14:paraId="33AF670B" w14:textId="77777777" w:rsidR="005E6A9E" w:rsidRDefault="005E6A9E" w:rsidP="005E6A9E">
      <w:pPr>
        <w:pStyle w:val="Style1"/>
      </w:pPr>
      <w:r>
        <w:t xml:space="preserve">                    try {</w:t>
      </w:r>
    </w:p>
    <w:p w14:paraId="6B10EA29" w14:textId="77777777" w:rsidR="005E6A9E" w:rsidRDefault="005E6A9E" w:rsidP="005E6A9E">
      <w:pPr>
        <w:pStyle w:val="Style1"/>
      </w:pPr>
      <w:r>
        <w:t xml:space="preserve">                        return Promise.resolve(e.apply(this, t))</w:t>
      </w:r>
    </w:p>
    <w:p w14:paraId="02F40695" w14:textId="77777777" w:rsidR="005E6A9E" w:rsidRDefault="005E6A9E" w:rsidP="005E6A9E">
      <w:pPr>
        <w:pStyle w:val="Style1"/>
      </w:pPr>
      <w:r>
        <w:t xml:space="preserve">                    } catch (e) {</w:t>
      </w:r>
    </w:p>
    <w:p w14:paraId="66AD33F4" w14:textId="77777777" w:rsidR="005E6A9E" w:rsidRDefault="005E6A9E" w:rsidP="005E6A9E">
      <w:pPr>
        <w:pStyle w:val="Style1"/>
      </w:pPr>
      <w:r>
        <w:t xml:space="preserve">                        return Promise.reject(e)</w:t>
      </w:r>
    </w:p>
    <w:p w14:paraId="1DAF0FD5" w14:textId="77777777" w:rsidR="005E6A9E" w:rsidRDefault="005E6A9E" w:rsidP="005E6A9E">
      <w:pPr>
        <w:pStyle w:val="Style1"/>
      </w:pPr>
      <w:r>
        <w:t xml:space="preserve">                    }</w:t>
      </w:r>
    </w:p>
    <w:p w14:paraId="5FFF0FFB" w14:textId="77777777" w:rsidR="005E6A9E" w:rsidRDefault="005E6A9E" w:rsidP="005E6A9E">
      <w:pPr>
        <w:pStyle w:val="Style1"/>
      </w:pPr>
      <w:r>
        <w:t xml:space="preserve">                }</w:t>
      </w:r>
    </w:p>
    <w:p w14:paraId="5714F376" w14:textId="77777777" w:rsidR="005E6A9E" w:rsidRDefault="005E6A9E" w:rsidP="005E6A9E">
      <w:pPr>
        <w:pStyle w:val="Style1"/>
      </w:pPr>
      <w:r>
        <w:t xml:space="preserve">            }((function(e, t) {</w:t>
      </w:r>
    </w:p>
    <w:p w14:paraId="59CCE98E" w14:textId="77777777" w:rsidR="005E6A9E" w:rsidRDefault="005E6A9E" w:rsidP="005E6A9E">
      <w:pPr>
        <w:pStyle w:val="Style1"/>
      </w:pPr>
      <w:r>
        <w:t xml:space="preserve">                void 0 === t &amp;&amp; (t = {});</w:t>
      </w:r>
    </w:p>
    <w:p w14:paraId="2528D7CF" w14:textId="77777777" w:rsidR="005E6A9E" w:rsidRDefault="005E6A9E" w:rsidP="005E6A9E">
      <w:pPr>
        <w:pStyle w:val="Style1"/>
      </w:pPr>
      <w:r>
        <w:t xml:space="preserve">                var r = f.current</w:t>
      </w:r>
    </w:p>
    <w:p w14:paraId="2AEBF744" w14:textId="77777777" w:rsidR="005E6A9E" w:rsidRDefault="005E6A9E" w:rsidP="005E6A9E">
      <w:pPr>
        <w:pStyle w:val="Style1"/>
      </w:pPr>
      <w:r>
        <w:t xml:space="preserve">                  , n = function() {</w:t>
      </w:r>
    </w:p>
    <w:p w14:paraId="3979C817" w14:textId="77777777" w:rsidR="005E6A9E" w:rsidRDefault="005E6A9E" w:rsidP="005E6A9E">
      <w:pPr>
        <w:pStyle w:val="Style1"/>
      </w:pPr>
      <w:r>
        <w:t xml:space="preserve">                    return o++</w:t>
      </w:r>
    </w:p>
    <w:p w14:paraId="0FFDF2C6" w14:textId="77777777" w:rsidR="005E6A9E" w:rsidRDefault="005E6A9E" w:rsidP="005E6A9E">
      <w:pPr>
        <w:pStyle w:val="Style1"/>
      </w:pPr>
      <w:r>
        <w:t xml:space="preserve">                }();</w:t>
      </w:r>
    </w:p>
    <w:p w14:paraId="1C57564C" w14:textId="77777777" w:rsidR="005E6A9E" w:rsidRDefault="005E6A9E" w:rsidP="005E6A9E">
      <w:pPr>
        <w:pStyle w:val="Style1"/>
      </w:pPr>
      <w:r>
        <w:t xml:space="preserve">                c.current = n;</w:t>
      </w:r>
    </w:p>
    <w:p w14:paraId="5D965635" w14:textId="77777777" w:rsidR="005E6A9E" w:rsidRDefault="005E6A9E" w:rsidP="005E6A9E">
      <w:pPr>
        <w:pStyle w:val="Style1"/>
      </w:pPr>
      <w:r>
        <w:t xml:space="preserve">                var i, u = function() {</w:t>
      </w:r>
    </w:p>
    <w:p w14:paraId="6B761CB9" w14:textId="77777777" w:rsidR="005E6A9E" w:rsidRDefault="005E6A9E" w:rsidP="005E6A9E">
      <w:pPr>
        <w:pStyle w:val="Style1"/>
      </w:pPr>
      <w:r>
        <w:t xml:space="preserve">                    return c.current === n</w:t>
      </w:r>
    </w:p>
    <w:p w14:paraId="2D38CD82" w14:textId="77777777" w:rsidR="005E6A9E" w:rsidRDefault="005E6A9E" w:rsidP="005E6A9E">
      <w:pPr>
        <w:pStyle w:val="Style1"/>
      </w:pPr>
      <w:r>
        <w:t xml:space="preserve">                };</w:t>
      </w:r>
    </w:p>
    <w:p w14:paraId="7730C811" w14:textId="77777777" w:rsidR="005E6A9E" w:rsidRDefault="005E6A9E" w:rsidP="005E6A9E">
      <w:pPr>
        <w:pStyle w:val="Style1"/>
      </w:pPr>
      <w:r>
        <w:t xml:space="preserve">                return function(n, o) {</w:t>
      </w:r>
    </w:p>
    <w:p w14:paraId="25783E32" w14:textId="77777777" w:rsidR="005E6A9E" w:rsidRDefault="005E6A9E" w:rsidP="005E6A9E">
      <w:pPr>
        <w:pStyle w:val="Style1"/>
      </w:pPr>
      <w:r>
        <w:t xml:space="preserve">                    try {</w:t>
      </w:r>
    </w:p>
    <w:p w14:paraId="10F6CE1F" w14:textId="77777777" w:rsidR="005E6A9E" w:rsidRDefault="005E6A9E" w:rsidP="005E6A9E">
      <w:pPr>
        <w:pStyle w:val="Style1"/>
      </w:pPr>
      <w:r>
        <w:t xml:space="preserve">                        var c = function() {</w:t>
      </w:r>
    </w:p>
    <w:p w14:paraId="674E3973" w14:textId="77777777" w:rsidR="005E6A9E" w:rsidRDefault="005E6A9E" w:rsidP="005E6A9E">
      <w:pPr>
        <w:pStyle w:val="Style1"/>
      </w:pPr>
      <w:r>
        <w:t xml:space="preserve">                            return s({</w:t>
      </w:r>
    </w:p>
    <w:p w14:paraId="3EFEE7D7" w14:textId="77777777" w:rsidR="005E6A9E" w:rsidRDefault="005E6A9E" w:rsidP="005E6A9E">
      <w:pPr>
        <w:pStyle w:val="Style1"/>
      </w:pPr>
      <w:r>
        <w:t xml:space="preserve">                                type: 1</w:t>
      </w:r>
    </w:p>
    <w:p w14:paraId="5410EEA2" w14:textId="77777777" w:rsidR="005E6A9E" w:rsidRDefault="005E6A9E" w:rsidP="005E6A9E">
      <w:pPr>
        <w:pStyle w:val="Style1"/>
      </w:pPr>
      <w:r>
        <w:t xml:space="preserve">                            }),</w:t>
      </w:r>
    </w:p>
    <w:p w14:paraId="289F9A4A" w14:textId="77777777" w:rsidR="005E6A9E" w:rsidRDefault="005E6A9E" w:rsidP="005E6A9E">
      <w:pPr>
        <w:pStyle w:val="Style1"/>
      </w:pPr>
      <w:r>
        <w:t xml:space="preserve">                            Y(null == r.onMutate ? void 0 : r.onMutate(e), (function(n) {</w:t>
      </w:r>
    </w:p>
    <w:p w14:paraId="0DEECFC5" w14:textId="77777777" w:rsidR="005E6A9E" w:rsidRDefault="005E6A9E" w:rsidP="005E6A9E">
      <w:pPr>
        <w:pStyle w:val="Style1"/>
      </w:pPr>
      <w:r>
        <w:t xml:space="preserve">                                return i = n,</w:t>
      </w:r>
    </w:p>
    <w:p w14:paraId="1DA5659A" w14:textId="77777777" w:rsidR="005E6A9E" w:rsidRDefault="005E6A9E" w:rsidP="005E6A9E">
      <w:pPr>
        <w:pStyle w:val="Style1"/>
      </w:pPr>
      <w:r>
        <w:t xml:space="preserve">                                Y((0,</w:t>
      </w:r>
    </w:p>
    <w:p w14:paraId="6D377ECA" w14:textId="77777777" w:rsidR="005E6A9E" w:rsidRDefault="005E6A9E" w:rsidP="005E6A9E">
      <w:pPr>
        <w:pStyle w:val="Style1"/>
      </w:pPr>
      <w:r>
        <w:t xml:space="preserve">                                h.current)(e), (function(n) {</w:t>
      </w:r>
    </w:p>
    <w:p w14:paraId="0507EDEB" w14:textId="77777777" w:rsidR="005E6A9E" w:rsidRDefault="005E6A9E" w:rsidP="005E6A9E">
      <w:pPr>
        <w:pStyle w:val="Style1"/>
      </w:pPr>
      <w:r>
        <w:t xml:space="preserve">                                    return u() &amp;&amp; s({</w:t>
      </w:r>
    </w:p>
    <w:p w14:paraId="1C3EFE74" w14:textId="77777777" w:rsidR="005E6A9E" w:rsidRDefault="005E6A9E" w:rsidP="005E6A9E">
      <w:pPr>
        <w:pStyle w:val="Style1"/>
      </w:pPr>
      <w:r>
        <w:t xml:space="preserve">                                        type: 2,</w:t>
      </w:r>
    </w:p>
    <w:p w14:paraId="37B476D1" w14:textId="77777777" w:rsidR="005E6A9E" w:rsidRDefault="005E6A9E" w:rsidP="005E6A9E">
      <w:pPr>
        <w:pStyle w:val="Style1"/>
      </w:pPr>
      <w:r>
        <w:t xml:space="preserve">                                        data: n</w:t>
      </w:r>
    </w:p>
    <w:p w14:paraId="213EFF21" w14:textId="77777777" w:rsidR="005E6A9E" w:rsidRDefault="005E6A9E" w:rsidP="005E6A9E">
      <w:pPr>
        <w:pStyle w:val="Style1"/>
      </w:pPr>
      <w:r>
        <w:t xml:space="preserve">                                    }),</w:t>
      </w:r>
    </w:p>
    <w:p w14:paraId="08CE483E" w14:textId="77777777" w:rsidR="005E6A9E" w:rsidRDefault="005E6A9E" w:rsidP="005E6A9E">
      <w:pPr>
        <w:pStyle w:val="Style1"/>
      </w:pPr>
      <w:r>
        <w:t xml:space="preserve">                                    Y(null == r.onSuccess ? void 0 : r.onSuccess(n, e), (function() {</w:t>
      </w:r>
    </w:p>
    <w:p w14:paraId="6CB62F4A" w14:textId="77777777" w:rsidR="005E6A9E" w:rsidRDefault="005E6A9E" w:rsidP="005E6A9E">
      <w:pPr>
        <w:pStyle w:val="Style1"/>
      </w:pPr>
      <w:r>
        <w:t xml:space="preserve">                                        return Y(null == t.onSuccess ? void 0 : t.onSuccess(n, e), (function() {</w:t>
      </w:r>
    </w:p>
    <w:p w14:paraId="24410FA3" w14:textId="77777777" w:rsidR="005E6A9E" w:rsidRDefault="005E6A9E" w:rsidP="005E6A9E">
      <w:pPr>
        <w:pStyle w:val="Style1"/>
      </w:pPr>
      <w:r>
        <w:t xml:space="preserve">                                            return Y(null == r.onSettled ? void 0 : r.onSettled(n, null, e), (function() {</w:t>
      </w:r>
    </w:p>
    <w:p w14:paraId="6F01AD77" w14:textId="77777777" w:rsidR="005E6A9E" w:rsidRDefault="005E6A9E" w:rsidP="005E6A9E">
      <w:pPr>
        <w:pStyle w:val="Style1"/>
      </w:pPr>
      <w:r>
        <w:t xml:space="preserve">                                                return Y(null == t.onSettled ? void 0 : t.onSettled(n, null, e), (function() {</w:t>
      </w:r>
    </w:p>
    <w:p w14:paraId="2E68927C" w14:textId="77777777" w:rsidR="005E6A9E" w:rsidRDefault="005E6A9E" w:rsidP="005E6A9E">
      <w:pPr>
        <w:pStyle w:val="Style1"/>
      </w:pPr>
      <w:r>
        <w:t xml:space="preserve">                                                    return n</w:t>
      </w:r>
    </w:p>
    <w:p w14:paraId="7CC87A62" w14:textId="77777777" w:rsidR="005E6A9E" w:rsidRDefault="005E6A9E" w:rsidP="005E6A9E">
      <w:pPr>
        <w:pStyle w:val="Style1"/>
      </w:pPr>
      <w:r>
        <w:t xml:space="preserve">                                                }</w:t>
      </w:r>
    </w:p>
    <w:p w14:paraId="320BEB8D" w14:textId="77777777" w:rsidR="005E6A9E" w:rsidRDefault="005E6A9E" w:rsidP="005E6A9E">
      <w:pPr>
        <w:pStyle w:val="Style1"/>
      </w:pPr>
      <w:r>
        <w:t xml:space="preserve">                                                ))</w:t>
      </w:r>
    </w:p>
    <w:p w14:paraId="0E585412" w14:textId="77777777" w:rsidR="005E6A9E" w:rsidRDefault="005E6A9E" w:rsidP="005E6A9E">
      <w:pPr>
        <w:pStyle w:val="Style1"/>
      </w:pPr>
      <w:r>
        <w:t xml:space="preserve">                                            }</w:t>
      </w:r>
    </w:p>
    <w:p w14:paraId="6D9DF3D4" w14:textId="77777777" w:rsidR="005E6A9E" w:rsidRDefault="005E6A9E" w:rsidP="005E6A9E">
      <w:pPr>
        <w:pStyle w:val="Style1"/>
      </w:pPr>
      <w:r>
        <w:t xml:space="preserve">                                            ))</w:t>
      </w:r>
    </w:p>
    <w:p w14:paraId="5F9FFC2F" w14:textId="77777777" w:rsidR="005E6A9E" w:rsidRDefault="005E6A9E" w:rsidP="005E6A9E">
      <w:pPr>
        <w:pStyle w:val="Style1"/>
      </w:pPr>
      <w:r>
        <w:t xml:space="preserve">                                        }</w:t>
      </w:r>
    </w:p>
    <w:p w14:paraId="179A6DC5" w14:textId="77777777" w:rsidR="005E6A9E" w:rsidRDefault="005E6A9E" w:rsidP="005E6A9E">
      <w:pPr>
        <w:pStyle w:val="Style1"/>
      </w:pPr>
      <w:r>
        <w:t xml:space="preserve">                                        ))</w:t>
      </w:r>
    </w:p>
    <w:p w14:paraId="1A71D81D" w14:textId="77777777" w:rsidR="005E6A9E" w:rsidRDefault="005E6A9E" w:rsidP="005E6A9E">
      <w:pPr>
        <w:pStyle w:val="Style1"/>
      </w:pPr>
      <w:r>
        <w:t xml:space="preserve">                                    }</w:t>
      </w:r>
    </w:p>
    <w:p w14:paraId="1C7C9732" w14:textId="77777777" w:rsidR="005E6A9E" w:rsidRDefault="005E6A9E" w:rsidP="005E6A9E">
      <w:pPr>
        <w:pStyle w:val="Style1"/>
      </w:pPr>
      <w:r>
        <w:t xml:space="preserve">                                    ))</w:t>
      </w:r>
    </w:p>
    <w:p w14:paraId="72C117A7" w14:textId="77777777" w:rsidR="005E6A9E" w:rsidRDefault="005E6A9E" w:rsidP="005E6A9E">
      <w:pPr>
        <w:pStyle w:val="Style1"/>
      </w:pPr>
      <w:r>
        <w:t xml:space="preserve">                                }</w:t>
      </w:r>
    </w:p>
    <w:p w14:paraId="74B54E3C" w14:textId="77777777" w:rsidR="005E6A9E" w:rsidRDefault="005E6A9E" w:rsidP="005E6A9E">
      <w:pPr>
        <w:pStyle w:val="Style1"/>
      </w:pPr>
      <w:r>
        <w:t xml:space="preserve">                                ))</w:t>
      </w:r>
    </w:p>
    <w:p w14:paraId="6A875BA4" w14:textId="77777777" w:rsidR="005E6A9E" w:rsidRDefault="005E6A9E" w:rsidP="005E6A9E">
      <w:pPr>
        <w:pStyle w:val="Style1"/>
      </w:pPr>
      <w:r>
        <w:t xml:space="preserve">                            }</w:t>
      </w:r>
    </w:p>
    <w:p w14:paraId="65D3888E" w14:textId="77777777" w:rsidR="005E6A9E" w:rsidRDefault="005E6A9E" w:rsidP="005E6A9E">
      <w:pPr>
        <w:pStyle w:val="Style1"/>
      </w:pPr>
      <w:r>
        <w:t xml:space="preserve">                            ))</w:t>
      </w:r>
    </w:p>
    <w:p w14:paraId="7F2A9197" w14:textId="77777777" w:rsidR="005E6A9E" w:rsidRDefault="005E6A9E" w:rsidP="005E6A9E">
      <w:pPr>
        <w:pStyle w:val="Style1"/>
      </w:pPr>
      <w:r>
        <w:t xml:space="preserve">                        }()</w:t>
      </w:r>
    </w:p>
    <w:p w14:paraId="1F203E2D" w14:textId="77777777" w:rsidR="005E6A9E" w:rsidRDefault="005E6A9E" w:rsidP="005E6A9E">
      <w:pPr>
        <w:pStyle w:val="Style1"/>
      </w:pPr>
      <w:r>
        <w:t xml:space="preserve">                    } catch (e) {</w:t>
      </w:r>
    </w:p>
    <w:p w14:paraId="32FE029D" w14:textId="77777777" w:rsidR="005E6A9E" w:rsidRDefault="005E6A9E" w:rsidP="005E6A9E">
      <w:pPr>
        <w:pStyle w:val="Style1"/>
      </w:pPr>
      <w:r>
        <w:t xml:space="preserve">                        return o(e)</w:t>
      </w:r>
    </w:p>
    <w:p w14:paraId="55B718B3" w14:textId="77777777" w:rsidR="005E6A9E" w:rsidRDefault="005E6A9E" w:rsidP="005E6A9E">
      <w:pPr>
        <w:pStyle w:val="Style1"/>
      </w:pPr>
      <w:r>
        <w:t xml:space="preserve">                    }</w:t>
      </w:r>
    </w:p>
    <w:p w14:paraId="6C3B78CB" w14:textId="77777777" w:rsidR="005E6A9E" w:rsidRDefault="005E6A9E" w:rsidP="005E6A9E">
      <w:pPr>
        <w:pStyle w:val="Style1"/>
      </w:pPr>
      <w:r>
        <w:t xml:space="preserve">                    return c &amp;&amp; c.then ? c.then(void 0, o) : c</w:t>
      </w:r>
    </w:p>
    <w:p w14:paraId="409607EB" w14:textId="77777777" w:rsidR="005E6A9E" w:rsidRDefault="005E6A9E" w:rsidP="005E6A9E">
      <w:pPr>
        <w:pStyle w:val="Style1"/>
      </w:pPr>
      <w:r>
        <w:t xml:space="preserve">                }(0, (function(n) {</w:t>
      </w:r>
    </w:p>
    <w:p w14:paraId="56BAAC18" w14:textId="77777777" w:rsidR="005E6A9E" w:rsidRDefault="005E6A9E" w:rsidP="005E6A9E">
      <w:pPr>
        <w:pStyle w:val="Style1"/>
      </w:pPr>
      <w:r>
        <w:t xml:space="preserve">                    return a.error(n),</w:t>
      </w:r>
    </w:p>
    <w:p w14:paraId="5268F9DF" w14:textId="77777777" w:rsidR="005E6A9E" w:rsidRDefault="005E6A9E" w:rsidP="005E6A9E">
      <w:pPr>
        <w:pStyle w:val="Style1"/>
      </w:pPr>
      <w:r>
        <w:t xml:space="preserve">                    Y(null == r.onError ? void 0 : r.onError(n, e, i), (function() {</w:t>
      </w:r>
    </w:p>
    <w:p w14:paraId="2046C218" w14:textId="77777777" w:rsidR="005E6A9E" w:rsidRDefault="005E6A9E" w:rsidP="005E6A9E">
      <w:pPr>
        <w:pStyle w:val="Style1"/>
      </w:pPr>
      <w:r>
        <w:t xml:space="preserve">                        return Y(null == t.onError ? void 0 : t.onError(n, e, i), (function() {</w:t>
      </w:r>
    </w:p>
    <w:p w14:paraId="5590E3A4" w14:textId="77777777" w:rsidR="005E6A9E" w:rsidRDefault="005E6A9E" w:rsidP="005E6A9E">
      <w:pPr>
        <w:pStyle w:val="Style1"/>
      </w:pPr>
      <w:r>
        <w:t xml:space="preserve">                            return Y(null == r.onSettled ? void 0 : r.onSettled(void 0, n, e, i), (function() {</w:t>
      </w:r>
    </w:p>
    <w:p w14:paraId="3279EB03" w14:textId="77777777" w:rsidR="005E6A9E" w:rsidRDefault="005E6A9E" w:rsidP="005E6A9E">
      <w:pPr>
        <w:pStyle w:val="Style1"/>
      </w:pPr>
      <w:r>
        <w:t xml:space="preserve">                                return Y(null == t.onSettled ? void 0 : t.onSettled(void 0, n, e, i), (function() {</w:t>
      </w:r>
    </w:p>
    <w:p w14:paraId="0A39A32A" w14:textId="77777777" w:rsidR="005E6A9E" w:rsidRDefault="005E6A9E" w:rsidP="005E6A9E">
      <w:pPr>
        <w:pStyle w:val="Style1"/>
      </w:pPr>
      <w:r>
        <w:t xml:space="preserve">                                    if (u() &amp;&amp; s({</w:t>
      </w:r>
    </w:p>
    <w:p w14:paraId="60354A43" w14:textId="77777777" w:rsidR="005E6A9E" w:rsidRDefault="005E6A9E" w:rsidP="005E6A9E">
      <w:pPr>
        <w:pStyle w:val="Style1"/>
      </w:pPr>
      <w:r>
        <w:t xml:space="preserve">                                        type: 3,</w:t>
      </w:r>
    </w:p>
    <w:p w14:paraId="776EDB88" w14:textId="77777777" w:rsidR="005E6A9E" w:rsidRDefault="005E6A9E" w:rsidP="005E6A9E">
      <w:pPr>
        <w:pStyle w:val="Style1"/>
      </w:pPr>
      <w:r>
        <w:t xml:space="preserve">                                        error: n</w:t>
      </w:r>
    </w:p>
    <w:p w14:paraId="72E8DF86" w14:textId="77777777" w:rsidR="005E6A9E" w:rsidRDefault="005E6A9E" w:rsidP="005E6A9E">
      <w:pPr>
        <w:pStyle w:val="Style1"/>
      </w:pPr>
      <w:r>
        <w:t xml:space="preserve">                                    }),</w:t>
      </w:r>
    </w:p>
    <w:p w14:paraId="6AD3FFE7" w14:textId="77777777" w:rsidR="005E6A9E" w:rsidRDefault="005E6A9E" w:rsidP="005E6A9E">
      <w:pPr>
        <w:pStyle w:val="Style1"/>
      </w:pPr>
      <w:r>
        <w:t xml:space="preserve">                                    t.throwOnError || r.throwOnError)</w:t>
      </w:r>
    </w:p>
    <w:p w14:paraId="620D343B" w14:textId="77777777" w:rsidR="005E6A9E" w:rsidRDefault="005E6A9E" w:rsidP="005E6A9E">
      <w:pPr>
        <w:pStyle w:val="Style1"/>
      </w:pPr>
      <w:r>
        <w:t xml:space="preserve">                                        throw n</w:t>
      </w:r>
    </w:p>
    <w:p w14:paraId="2F99AA41" w14:textId="77777777" w:rsidR="005E6A9E" w:rsidRDefault="005E6A9E" w:rsidP="005E6A9E">
      <w:pPr>
        <w:pStyle w:val="Style1"/>
      </w:pPr>
      <w:r>
        <w:t xml:space="preserve">                                }</w:t>
      </w:r>
    </w:p>
    <w:p w14:paraId="35254BE4" w14:textId="77777777" w:rsidR="005E6A9E" w:rsidRDefault="005E6A9E" w:rsidP="005E6A9E">
      <w:pPr>
        <w:pStyle w:val="Style1"/>
      </w:pPr>
      <w:r>
        <w:t xml:space="preserve">                                ))</w:t>
      </w:r>
    </w:p>
    <w:p w14:paraId="72DD4038" w14:textId="77777777" w:rsidR="005E6A9E" w:rsidRDefault="005E6A9E" w:rsidP="005E6A9E">
      <w:pPr>
        <w:pStyle w:val="Style1"/>
      </w:pPr>
      <w:r>
        <w:t xml:space="preserve">                            }</w:t>
      </w:r>
    </w:p>
    <w:p w14:paraId="2CF58EBE" w14:textId="77777777" w:rsidR="005E6A9E" w:rsidRDefault="005E6A9E" w:rsidP="005E6A9E">
      <w:pPr>
        <w:pStyle w:val="Style1"/>
      </w:pPr>
      <w:r>
        <w:t xml:space="preserve">                            ))</w:t>
      </w:r>
    </w:p>
    <w:p w14:paraId="6371E62A" w14:textId="77777777" w:rsidR="005E6A9E" w:rsidRDefault="005E6A9E" w:rsidP="005E6A9E">
      <w:pPr>
        <w:pStyle w:val="Style1"/>
      </w:pPr>
      <w:r>
        <w:t xml:space="preserve">                        }</w:t>
      </w:r>
    </w:p>
    <w:p w14:paraId="2397BC9D" w14:textId="77777777" w:rsidR="005E6A9E" w:rsidRDefault="005E6A9E" w:rsidP="005E6A9E">
      <w:pPr>
        <w:pStyle w:val="Style1"/>
      </w:pPr>
      <w:r>
        <w:t xml:space="preserve">                        ))</w:t>
      </w:r>
    </w:p>
    <w:p w14:paraId="0F2BA755" w14:textId="77777777" w:rsidR="005E6A9E" w:rsidRDefault="005E6A9E" w:rsidP="005E6A9E">
      <w:pPr>
        <w:pStyle w:val="Style1"/>
      </w:pPr>
      <w:r>
        <w:t xml:space="preserve">                    }</w:t>
      </w:r>
    </w:p>
    <w:p w14:paraId="18BF289F" w14:textId="77777777" w:rsidR="005E6A9E" w:rsidRDefault="005E6A9E" w:rsidP="005E6A9E">
      <w:pPr>
        <w:pStyle w:val="Style1"/>
      </w:pPr>
      <w:r>
        <w:t xml:space="preserve">                    ))</w:t>
      </w:r>
    </w:p>
    <w:p w14:paraId="78860CD6" w14:textId="77777777" w:rsidR="005E6A9E" w:rsidRDefault="005E6A9E" w:rsidP="005E6A9E">
      <w:pPr>
        <w:pStyle w:val="Style1"/>
      </w:pPr>
      <w:r>
        <w:t xml:space="preserve">                }</w:t>
      </w:r>
    </w:p>
    <w:p w14:paraId="49A76CF8" w14:textId="77777777" w:rsidR="005E6A9E" w:rsidRDefault="005E6A9E" w:rsidP="005E6A9E">
      <w:pPr>
        <w:pStyle w:val="Style1"/>
      </w:pPr>
      <w:r>
        <w:t xml:space="preserve">                ))</w:t>
      </w:r>
    </w:p>
    <w:p w14:paraId="370C506B" w14:textId="77777777" w:rsidR="005E6A9E" w:rsidRDefault="005E6A9E" w:rsidP="005E6A9E">
      <w:pPr>
        <w:pStyle w:val="Style1"/>
      </w:pPr>
      <w:r>
        <w:t xml:space="preserve">            }</w:t>
      </w:r>
    </w:p>
    <w:p w14:paraId="6E75E90B" w14:textId="77777777" w:rsidR="005E6A9E" w:rsidRDefault="005E6A9E" w:rsidP="005E6A9E">
      <w:pPr>
        <w:pStyle w:val="Style1"/>
      </w:pPr>
      <w:r>
        <w:t xml:space="preserve">            )), [s]);</w:t>
      </w:r>
    </w:p>
    <w:p w14:paraId="3C7A3279" w14:textId="77777777" w:rsidR="005E6A9E" w:rsidRDefault="005E6A9E" w:rsidP="005E6A9E">
      <w:pPr>
        <w:pStyle w:val="Style1"/>
      </w:pPr>
      <w:r>
        <w:t xml:space="preserve">            z.a.useEffect((function() {</w:t>
      </w:r>
    </w:p>
    <w:p w14:paraId="36EF1FF4" w14:textId="77777777" w:rsidR="005E6A9E" w:rsidRDefault="005E6A9E" w:rsidP="005E6A9E">
      <w:pPr>
        <w:pStyle w:val="Style1"/>
      </w:pPr>
      <w:r>
        <w:t xml:space="preserve">                var e = f.current;</w:t>
      </w:r>
    </w:p>
    <w:p w14:paraId="0EA99EDF" w14:textId="77777777" w:rsidR="005E6A9E" w:rsidRDefault="005E6A9E" w:rsidP="005E6A9E">
      <w:pPr>
        <w:pStyle w:val="Style1"/>
      </w:pPr>
      <w:r>
        <w:t xml:space="preserve">                if ((e.useErrorBoundary || e.suspense) &amp;&amp; u.error)</w:t>
      </w:r>
    </w:p>
    <w:p w14:paraId="1C409294" w14:textId="77777777" w:rsidR="005E6A9E" w:rsidRDefault="005E6A9E" w:rsidP="005E6A9E">
      <w:pPr>
        <w:pStyle w:val="Style1"/>
      </w:pPr>
      <w:r>
        <w:t xml:space="preserve">                    throw u.error</w:t>
      </w:r>
    </w:p>
    <w:p w14:paraId="7443E8C4" w14:textId="77777777" w:rsidR="005E6A9E" w:rsidRDefault="005E6A9E" w:rsidP="005E6A9E">
      <w:pPr>
        <w:pStyle w:val="Style1"/>
      </w:pPr>
      <w:r>
        <w:t xml:space="preserve">            }</w:t>
      </w:r>
    </w:p>
    <w:p w14:paraId="6C459F76" w14:textId="77777777" w:rsidR="005E6A9E" w:rsidRDefault="005E6A9E" w:rsidP="005E6A9E">
      <w:pPr>
        <w:pStyle w:val="Style1"/>
      </w:pPr>
      <w:r>
        <w:t xml:space="preserve">            ), [u.error]);</w:t>
      </w:r>
    </w:p>
    <w:p w14:paraId="4603603D" w14:textId="77777777" w:rsidR="005E6A9E" w:rsidRDefault="005E6A9E" w:rsidP="005E6A9E">
      <w:pPr>
        <w:pStyle w:val="Style1"/>
      </w:pPr>
      <w:r>
        <w:t xml:space="preserve">            var d = z.a.useCallback((function() {</w:t>
      </w:r>
    </w:p>
    <w:p w14:paraId="0A8FCD12" w14:textId="77777777" w:rsidR="005E6A9E" w:rsidRDefault="005E6A9E" w:rsidP="005E6A9E">
      <w:pPr>
        <w:pStyle w:val="Style1"/>
      </w:pPr>
      <w:r>
        <w:t xml:space="preserve">                s({</w:t>
      </w:r>
    </w:p>
    <w:p w14:paraId="49BAD4E6" w14:textId="77777777" w:rsidR="005E6A9E" w:rsidRDefault="005E6A9E" w:rsidP="005E6A9E">
      <w:pPr>
        <w:pStyle w:val="Style1"/>
      </w:pPr>
      <w:r>
        <w:t xml:space="preserve">                    type: 0</w:t>
      </w:r>
    </w:p>
    <w:p w14:paraId="1F865F96" w14:textId="77777777" w:rsidR="005E6A9E" w:rsidRDefault="005E6A9E" w:rsidP="005E6A9E">
      <w:pPr>
        <w:pStyle w:val="Style1"/>
      </w:pPr>
      <w:r>
        <w:t xml:space="preserve">                })</w:t>
      </w:r>
    </w:p>
    <w:p w14:paraId="010DC3C7" w14:textId="77777777" w:rsidR="005E6A9E" w:rsidRDefault="005E6A9E" w:rsidP="005E6A9E">
      <w:pPr>
        <w:pStyle w:val="Style1"/>
      </w:pPr>
      <w:r>
        <w:t xml:space="preserve">            }</w:t>
      </w:r>
    </w:p>
    <w:p w14:paraId="081C6B4F" w14:textId="77777777" w:rsidR="005E6A9E" w:rsidRDefault="005E6A9E" w:rsidP="005E6A9E">
      <w:pPr>
        <w:pStyle w:val="Style1"/>
      </w:pPr>
      <w:r>
        <w:t xml:space="preserve">            ), [s]);</w:t>
      </w:r>
    </w:p>
    <w:p w14:paraId="454D6A26" w14:textId="77777777" w:rsidR="005E6A9E" w:rsidRDefault="005E6A9E" w:rsidP="005E6A9E">
      <w:pPr>
        <w:pStyle w:val="Style1"/>
      </w:pPr>
      <w:r>
        <w:t xml:space="preserve">            return [l, Object(i.a)({}, u, {</w:t>
      </w:r>
    </w:p>
    <w:p w14:paraId="45EE1ED7" w14:textId="77777777" w:rsidR="005E6A9E" w:rsidRDefault="005E6A9E" w:rsidP="005E6A9E">
      <w:pPr>
        <w:pStyle w:val="Style1"/>
      </w:pPr>
      <w:r>
        <w:t xml:space="preserve">                reset: d</w:t>
      </w:r>
    </w:p>
    <w:p w14:paraId="5B21F6F8" w14:textId="77777777" w:rsidR="005E6A9E" w:rsidRDefault="005E6A9E" w:rsidP="005E6A9E">
      <w:pPr>
        <w:pStyle w:val="Style1"/>
      </w:pPr>
      <w:r>
        <w:t xml:space="preserve">            })]</w:t>
      </w:r>
    </w:p>
    <w:p w14:paraId="410C7244" w14:textId="77777777" w:rsidR="005E6A9E" w:rsidRDefault="005E6A9E" w:rsidP="005E6A9E">
      <w:pPr>
        <w:pStyle w:val="Style1"/>
      </w:pPr>
      <w:r>
        <w:t xml:space="preserve">        }</w:t>
      </w:r>
    </w:p>
    <w:p w14:paraId="1588834E" w14:textId="77777777" w:rsidR="005E6A9E" w:rsidRDefault="005E6A9E" w:rsidP="005E6A9E">
      <w:pPr>
        <w:pStyle w:val="Style1"/>
      </w:pPr>
      <w:r>
        <w:t xml:space="preserve">        function te(e, t, r) {</w:t>
      </w:r>
    </w:p>
    <w:p w14:paraId="312210B1" w14:textId="77777777" w:rsidR="005E6A9E" w:rsidRDefault="005E6A9E" w:rsidP="005E6A9E">
      <w:pPr>
        <w:pStyle w:val="Style1"/>
      </w:pPr>
      <w:r>
        <w:t xml:space="preserve">            var n = p(e, t, r);</w:t>
      </w:r>
    </w:p>
    <w:p w14:paraId="02E7297A" w14:textId="77777777" w:rsidR="005E6A9E" w:rsidRDefault="005E6A9E" w:rsidP="005E6A9E">
      <w:pPr>
        <w:pStyle w:val="Style1"/>
      </w:pPr>
      <w:r>
        <w:t xml:space="preserve">            return function(e, t) {</w:t>
      </w:r>
    </w:p>
    <w:p w14:paraId="792ED242" w14:textId="77777777" w:rsidR="005E6A9E" w:rsidRDefault="005E6A9E" w:rsidP="005E6A9E">
      <w:pPr>
        <w:pStyle w:val="Style1"/>
      </w:pPr>
      <w:r>
        <w:t xml:space="preserve">                var r = z.a.useReducer((function(e) {</w:t>
      </w:r>
    </w:p>
    <w:p w14:paraId="14451CE0" w14:textId="77777777" w:rsidR="005E6A9E" w:rsidRDefault="005E6A9E" w:rsidP="005E6A9E">
      <w:pPr>
        <w:pStyle w:val="Style1"/>
      </w:pPr>
      <w:r>
        <w:t xml:space="preserve">                    return e + 1</w:t>
      </w:r>
    </w:p>
    <w:p w14:paraId="3A718156" w14:textId="77777777" w:rsidR="005E6A9E" w:rsidRDefault="005E6A9E" w:rsidP="005E6A9E">
      <w:pPr>
        <w:pStyle w:val="Style1"/>
      </w:pPr>
      <w:r>
        <w:t xml:space="preserve">                }</w:t>
      </w:r>
    </w:p>
    <w:p w14:paraId="2F7B906B" w14:textId="77777777" w:rsidR="005E6A9E" w:rsidRDefault="005E6A9E" w:rsidP="005E6A9E">
      <w:pPr>
        <w:pStyle w:val="Style1"/>
      </w:pPr>
      <w:r>
        <w:t xml:space="preserve">                ), 0)[1]</w:t>
      </w:r>
    </w:p>
    <w:p w14:paraId="326019FC" w14:textId="77777777" w:rsidR="005E6A9E" w:rsidRDefault="005E6A9E" w:rsidP="005E6A9E">
      <w:pPr>
        <w:pStyle w:val="Style1"/>
      </w:pPr>
      <w:r>
        <w:t xml:space="preserve">                  , n = X()</w:t>
      </w:r>
    </w:p>
    <w:p w14:paraId="2BD1AC78" w14:textId="77777777" w:rsidR="005E6A9E" w:rsidRDefault="005E6A9E" w:rsidP="005E6A9E">
      <w:pPr>
        <w:pStyle w:val="Style1"/>
      </w:pPr>
      <w:r>
        <w:t xml:space="preserve">                  , i = W()</w:t>
      </w:r>
    </w:p>
    <w:p w14:paraId="25D23BDB" w14:textId="77777777" w:rsidR="005E6A9E" w:rsidRDefault="005E6A9E" w:rsidP="005E6A9E">
      <w:pPr>
        <w:pStyle w:val="Style1"/>
      </w:pPr>
      <w:r>
        <w:t xml:space="preserve">                  , u = N()</w:t>
      </w:r>
    </w:p>
    <w:p w14:paraId="0D4F063F" w14:textId="77777777" w:rsidR="005E6A9E" w:rsidRDefault="005E6A9E" w:rsidP="005E6A9E">
      <w:pPr>
        <w:pStyle w:val="Style1"/>
      </w:pPr>
      <w:r>
        <w:t xml:space="preserve">                  , o = function() {</w:t>
      </w:r>
    </w:p>
    <w:p w14:paraId="2BAF4F84" w14:textId="77777777" w:rsidR="005E6A9E" w:rsidRDefault="005E6A9E" w:rsidP="005E6A9E">
      <w:pPr>
        <w:pStyle w:val="Style1"/>
      </w:pPr>
      <w:r>
        <w:t xml:space="preserve">                    return z.a.useContext(V)</w:t>
      </w:r>
    </w:p>
    <w:p w14:paraId="7F8A505E" w14:textId="77777777" w:rsidR="005E6A9E" w:rsidRDefault="005E6A9E" w:rsidP="005E6A9E">
      <w:pPr>
        <w:pStyle w:val="Style1"/>
      </w:pPr>
      <w:r>
        <w:t xml:space="preserve">                }()</w:t>
      </w:r>
    </w:p>
    <w:p w14:paraId="783A290C" w14:textId="77777777" w:rsidR="005E6A9E" w:rsidRDefault="005E6A9E" w:rsidP="005E6A9E">
      <w:pPr>
        <w:pStyle w:val="Style1"/>
      </w:pPr>
      <w:r>
        <w:t xml:space="preserve">                  , s = O(i, e, u, t)</w:t>
      </w:r>
    </w:p>
    <w:p w14:paraId="6A4597C9" w14:textId="77777777" w:rsidR="005E6A9E" w:rsidRDefault="005E6A9E" w:rsidP="005E6A9E">
      <w:pPr>
        <w:pStyle w:val="Style1"/>
      </w:pPr>
      <w:r>
        <w:t xml:space="preserve">                  , c = z.a.useRef()</w:t>
      </w:r>
    </w:p>
    <w:p w14:paraId="0ADCDF8D" w14:textId="77777777" w:rsidR="005E6A9E" w:rsidRDefault="005E6A9E" w:rsidP="005E6A9E">
      <w:pPr>
        <w:pStyle w:val="Style1"/>
      </w:pPr>
      <w:r>
        <w:t xml:space="preserve">                  , a = !c.current</w:t>
      </w:r>
    </w:p>
    <w:p w14:paraId="5678DC6B" w14:textId="77777777" w:rsidR="005E6A9E" w:rsidRDefault="005E6A9E" w:rsidP="005E6A9E">
      <w:pPr>
        <w:pStyle w:val="Style1"/>
      </w:pPr>
      <w:r>
        <w:t xml:space="preserve">                  , h = c.current || new E(s);</w:t>
      </w:r>
    </w:p>
    <w:p w14:paraId="75ACD78C" w14:textId="77777777" w:rsidR="005E6A9E" w:rsidRDefault="005E6A9E" w:rsidP="005E6A9E">
      <w:pPr>
        <w:pStyle w:val="Style1"/>
      </w:pPr>
      <w:r>
        <w:t xml:space="preserve">                c.current = h,</w:t>
      </w:r>
    </w:p>
    <w:p w14:paraId="02D61E88" w14:textId="77777777" w:rsidR="005E6A9E" w:rsidRDefault="005E6A9E" w:rsidP="005E6A9E">
      <w:pPr>
        <w:pStyle w:val="Style1"/>
      </w:pPr>
      <w:r>
        <w:t xml:space="preserve">                z.a.useEffect((function() {</w:t>
      </w:r>
    </w:p>
    <w:p w14:paraId="6B5E06DE" w14:textId="77777777" w:rsidR="005E6A9E" w:rsidRDefault="005E6A9E" w:rsidP="005E6A9E">
      <w:pPr>
        <w:pStyle w:val="Style1"/>
      </w:pPr>
      <w:r>
        <w:t xml:space="preserve">                    return o.clearReset(),</w:t>
      </w:r>
    </w:p>
    <w:p w14:paraId="113A6D16" w14:textId="77777777" w:rsidR="005E6A9E" w:rsidRDefault="005E6A9E" w:rsidP="005E6A9E">
      <w:pPr>
        <w:pStyle w:val="Style1"/>
      </w:pPr>
      <w:r>
        <w:t xml:space="preserve">                    h.subscribe((function() {</w:t>
      </w:r>
    </w:p>
    <w:p w14:paraId="0977A7E8" w14:textId="77777777" w:rsidR="005E6A9E" w:rsidRDefault="005E6A9E" w:rsidP="005E6A9E">
      <w:pPr>
        <w:pStyle w:val="Style1"/>
      </w:pPr>
      <w:r>
        <w:t xml:space="preserve">                        n() &amp;&amp; r()</w:t>
      </w:r>
    </w:p>
    <w:p w14:paraId="4E712AA0" w14:textId="77777777" w:rsidR="005E6A9E" w:rsidRDefault="005E6A9E" w:rsidP="005E6A9E">
      <w:pPr>
        <w:pStyle w:val="Style1"/>
      </w:pPr>
      <w:r>
        <w:t xml:space="preserve">                    }</w:t>
      </w:r>
    </w:p>
    <w:p w14:paraId="667D1091" w14:textId="77777777" w:rsidR="005E6A9E" w:rsidRDefault="005E6A9E" w:rsidP="005E6A9E">
      <w:pPr>
        <w:pStyle w:val="Style1"/>
      </w:pPr>
      <w:r>
        <w:t xml:space="preserve">                    ))</w:t>
      </w:r>
    </w:p>
    <w:p w14:paraId="66F17FB6" w14:textId="77777777" w:rsidR="005E6A9E" w:rsidRDefault="005E6A9E" w:rsidP="005E6A9E">
      <w:pPr>
        <w:pStyle w:val="Style1"/>
      </w:pPr>
      <w:r>
        <w:t xml:space="preserve">                }</w:t>
      </w:r>
    </w:p>
    <w:p w14:paraId="59BD5EAE" w14:textId="77777777" w:rsidR="005E6A9E" w:rsidRDefault="005E6A9E" w:rsidP="005E6A9E">
      <w:pPr>
        <w:pStyle w:val="Style1"/>
      </w:pPr>
      <w:r>
        <w:t xml:space="preserve">                ), [n, h, r, o]),</w:t>
      </w:r>
    </w:p>
    <w:p w14:paraId="50E612D3" w14:textId="77777777" w:rsidR="005E6A9E" w:rsidRDefault="005E6A9E" w:rsidP="005E6A9E">
      <w:pPr>
        <w:pStyle w:val="Style1"/>
      </w:pPr>
      <w:r>
        <w:t xml:space="preserve">                a || h.updateConfig(s);</w:t>
      </w:r>
    </w:p>
    <w:p w14:paraId="256D0BC9" w14:textId="77777777" w:rsidR="005E6A9E" w:rsidRDefault="005E6A9E" w:rsidP="005E6A9E">
      <w:pPr>
        <w:pStyle w:val="Style1"/>
      </w:pPr>
      <w:r>
        <w:t xml:space="preserve">                var f = h.getCurrentResult();</w:t>
      </w:r>
    </w:p>
    <w:p w14:paraId="6369DD68" w14:textId="77777777" w:rsidR="005E6A9E" w:rsidRDefault="005E6A9E" w:rsidP="005E6A9E">
      <w:pPr>
        <w:pStyle w:val="Style1"/>
      </w:pPr>
      <w:r>
        <w:t xml:space="preserve">                if (s.suspense || s.useErrorBoundary) {</w:t>
      </w:r>
    </w:p>
    <w:p w14:paraId="6F5FD23E" w14:textId="77777777" w:rsidR="005E6A9E" w:rsidRDefault="005E6A9E" w:rsidP="005E6A9E">
      <w:pPr>
        <w:pStyle w:val="Style1"/>
      </w:pPr>
      <w:r>
        <w:t xml:space="preserve">                    var l = h.getCurrentQuery();</w:t>
      </w:r>
    </w:p>
    <w:p w14:paraId="4A119134" w14:textId="77777777" w:rsidR="005E6A9E" w:rsidRDefault="005E6A9E" w:rsidP="005E6A9E">
      <w:pPr>
        <w:pStyle w:val="Style1"/>
      </w:pPr>
      <w:r>
        <w:t xml:space="preserve">                    if (f.isError &amp;&amp; !o.isReset() &amp;&amp; l.state.throwInErrorBoundary)</w:t>
      </w:r>
    </w:p>
    <w:p w14:paraId="1EFC5B53" w14:textId="77777777" w:rsidR="005E6A9E" w:rsidRDefault="005E6A9E" w:rsidP="005E6A9E">
      <w:pPr>
        <w:pStyle w:val="Style1"/>
      </w:pPr>
      <w:r>
        <w:t xml:space="preserve">                        throw f.error;</w:t>
      </w:r>
    </w:p>
    <w:p w14:paraId="5248340D" w14:textId="77777777" w:rsidR="005E6A9E" w:rsidRDefault="005E6A9E" w:rsidP="005E6A9E">
      <w:pPr>
        <w:pStyle w:val="Style1"/>
      </w:pPr>
      <w:r>
        <w:t xml:space="preserve">                    if (s.enabled &amp;&amp; s.suspense &amp;&amp; !f.isSuccess) {</w:t>
      </w:r>
    </w:p>
    <w:p w14:paraId="3701B9B4" w14:textId="77777777" w:rsidR="005E6A9E" w:rsidRDefault="005E6A9E" w:rsidP="005E6A9E">
      <w:pPr>
        <w:pStyle w:val="Style1"/>
      </w:pPr>
      <w:r>
        <w:t xml:space="preserve">                        o.clearReset();</w:t>
      </w:r>
    </w:p>
    <w:p w14:paraId="583E0635" w14:textId="77777777" w:rsidR="005E6A9E" w:rsidRDefault="005E6A9E" w:rsidP="005E6A9E">
      <w:pPr>
        <w:pStyle w:val="Style1"/>
      </w:pPr>
      <w:r>
        <w:t xml:space="preserve">                        var d = h.subscribe();</w:t>
      </w:r>
    </w:p>
    <w:p w14:paraId="5E80F498" w14:textId="77777777" w:rsidR="005E6A9E" w:rsidRDefault="005E6A9E" w:rsidP="005E6A9E">
      <w:pPr>
        <w:pStyle w:val="Style1"/>
      </w:pPr>
      <w:r>
        <w:t xml:space="preserve">                        throw h.fetch().finally(d)</w:t>
      </w:r>
    </w:p>
    <w:p w14:paraId="14346727" w14:textId="77777777" w:rsidR="005E6A9E" w:rsidRDefault="005E6A9E" w:rsidP="005E6A9E">
      <w:pPr>
        <w:pStyle w:val="Style1"/>
      </w:pPr>
      <w:r>
        <w:t xml:space="preserve">                    }</w:t>
      </w:r>
    </w:p>
    <w:p w14:paraId="39660747" w14:textId="77777777" w:rsidR="005E6A9E" w:rsidRDefault="005E6A9E" w:rsidP="005E6A9E">
      <w:pPr>
        <w:pStyle w:val="Style1"/>
      </w:pPr>
      <w:r>
        <w:t xml:space="preserve">                }</w:t>
      </w:r>
    </w:p>
    <w:p w14:paraId="1A320CE8" w14:textId="77777777" w:rsidR="005E6A9E" w:rsidRDefault="005E6A9E" w:rsidP="005E6A9E">
      <w:pPr>
        <w:pStyle w:val="Style1"/>
      </w:pPr>
      <w:r>
        <w:t xml:space="preserve">                return f</w:t>
      </w:r>
    </w:p>
    <w:p w14:paraId="0D25D928" w14:textId="77777777" w:rsidR="005E6A9E" w:rsidRDefault="005E6A9E" w:rsidP="005E6A9E">
      <w:pPr>
        <w:pStyle w:val="Style1"/>
      </w:pPr>
      <w:r>
        <w:t xml:space="preserve">            }(n[0], n[1])</w:t>
      </w:r>
    </w:p>
    <w:p w14:paraId="000881D7" w14:textId="77777777" w:rsidR="005E6A9E" w:rsidRDefault="005E6A9E" w:rsidP="005E6A9E">
      <w:pPr>
        <w:pStyle w:val="Style1"/>
      </w:pPr>
      <w:r>
        <w:t xml:space="preserve">        }</w:t>
      </w:r>
    </w:p>
    <w:p w14:paraId="6169D252" w14:textId="77777777" w:rsidR="005E6A9E" w:rsidRDefault="005E6A9E" w:rsidP="005E6A9E">
      <w:pPr>
        <w:pStyle w:val="Style1"/>
      </w:pPr>
      <w:r>
        <w:t xml:space="preserve">        !function(e) {</w:t>
      </w:r>
    </w:p>
    <w:p w14:paraId="33B67CFE" w14:textId="77777777" w:rsidR="005E6A9E" w:rsidRDefault="005E6A9E" w:rsidP="005E6A9E">
      <w:pPr>
        <w:pStyle w:val="Style1"/>
      </w:pPr>
      <w:r>
        <w:t xml:space="preserve">            C = e</w:t>
      </w:r>
    </w:p>
    <w:p w14:paraId="7AE5DE48" w14:textId="77777777" w:rsidR="005E6A9E" w:rsidRDefault="005E6A9E" w:rsidP="005E6A9E">
      <w:pPr>
        <w:pStyle w:val="Style1"/>
      </w:pPr>
      <w:r>
        <w:t xml:space="preserve">        }(K)</w:t>
      </w:r>
    </w:p>
    <w:p w14:paraId="5F8D7155" w14:textId="77777777" w:rsidR="005E6A9E" w:rsidRDefault="005E6A9E" w:rsidP="005E6A9E">
      <w:pPr>
        <w:pStyle w:val="Style1"/>
      </w:pPr>
      <w:r>
        <w:t xml:space="preserve">    },</w:t>
      </w:r>
    </w:p>
    <w:p w14:paraId="5041A969" w14:textId="77777777" w:rsidR="005E6A9E" w:rsidRDefault="005E6A9E" w:rsidP="005E6A9E">
      <w:pPr>
        <w:pStyle w:val="Style1"/>
      </w:pPr>
      <w:r>
        <w:t xml:space="preserve">    Fcif: function(e, t, r) {</w:t>
      </w:r>
    </w:p>
    <w:p w14:paraId="020D11B1" w14:textId="77777777" w:rsidR="005E6A9E" w:rsidRDefault="005E6A9E" w:rsidP="005E6A9E">
      <w:pPr>
        <w:pStyle w:val="Style1"/>
      </w:pPr>
      <w:r>
        <w:t xml:space="preserve">        "use strict";</w:t>
      </w:r>
    </w:p>
    <w:p w14:paraId="4A6C6008" w14:textId="77777777" w:rsidR="005E6A9E" w:rsidRDefault="005E6A9E" w:rsidP="005E6A9E">
      <w:pPr>
        <w:pStyle w:val="Style1"/>
      </w:pPr>
      <w:r>
        <w:t xml:space="preserve">        function n() {</w:t>
      </w:r>
    </w:p>
    <w:p w14:paraId="3AACFD9B" w14:textId="77777777" w:rsidR="005E6A9E" w:rsidRDefault="005E6A9E" w:rsidP="005E6A9E">
      <w:pPr>
        <w:pStyle w:val="Style1"/>
      </w:pPr>
      <w:r>
        <w:t xml:space="preserve">            return (n = Object.assign ? Object.assign.bind() : function(e) {</w:t>
      </w:r>
    </w:p>
    <w:p w14:paraId="198A06F7" w14:textId="77777777" w:rsidR="005E6A9E" w:rsidRDefault="005E6A9E" w:rsidP="005E6A9E">
      <w:pPr>
        <w:pStyle w:val="Style1"/>
      </w:pPr>
      <w:r>
        <w:t xml:space="preserve">                for (var t = 1; t &lt; arguments.length; t++) {</w:t>
      </w:r>
    </w:p>
    <w:p w14:paraId="5F39FB89" w14:textId="77777777" w:rsidR="005E6A9E" w:rsidRDefault="005E6A9E" w:rsidP="005E6A9E">
      <w:pPr>
        <w:pStyle w:val="Style1"/>
      </w:pPr>
      <w:r>
        <w:t xml:space="preserve">                    var r = arguments[t];</w:t>
      </w:r>
    </w:p>
    <w:p w14:paraId="4E738D63" w14:textId="77777777" w:rsidR="005E6A9E" w:rsidRDefault="005E6A9E" w:rsidP="005E6A9E">
      <w:pPr>
        <w:pStyle w:val="Style1"/>
      </w:pPr>
      <w:r>
        <w:t xml:space="preserve">                    for (var n in r)</w:t>
      </w:r>
    </w:p>
    <w:p w14:paraId="4203E7E8" w14:textId="77777777" w:rsidR="005E6A9E" w:rsidRDefault="005E6A9E" w:rsidP="005E6A9E">
      <w:pPr>
        <w:pStyle w:val="Style1"/>
      </w:pPr>
      <w:r>
        <w:t xml:space="preserve">                        Object.prototype.hasOwnProperty.call(r, n) &amp;&amp; (e[n] = r[n])</w:t>
      </w:r>
    </w:p>
    <w:p w14:paraId="2AE47A10" w14:textId="77777777" w:rsidR="005E6A9E" w:rsidRDefault="005E6A9E" w:rsidP="005E6A9E">
      <w:pPr>
        <w:pStyle w:val="Style1"/>
      </w:pPr>
      <w:r>
        <w:t xml:space="preserve">                }</w:t>
      </w:r>
    </w:p>
    <w:p w14:paraId="1A2B75EE" w14:textId="77777777" w:rsidR="005E6A9E" w:rsidRDefault="005E6A9E" w:rsidP="005E6A9E">
      <w:pPr>
        <w:pStyle w:val="Style1"/>
      </w:pPr>
      <w:r>
        <w:t xml:space="preserve">                return e</w:t>
      </w:r>
    </w:p>
    <w:p w14:paraId="1057F532" w14:textId="77777777" w:rsidR="005E6A9E" w:rsidRDefault="005E6A9E" w:rsidP="005E6A9E">
      <w:pPr>
        <w:pStyle w:val="Style1"/>
      </w:pPr>
      <w:r>
        <w:t xml:space="preserve">            }</w:t>
      </w:r>
    </w:p>
    <w:p w14:paraId="19662874" w14:textId="77777777" w:rsidR="005E6A9E" w:rsidRDefault="005E6A9E" w:rsidP="005E6A9E">
      <w:pPr>
        <w:pStyle w:val="Style1"/>
      </w:pPr>
      <w:r>
        <w:t xml:space="preserve">            ).apply(this, arguments)</w:t>
      </w:r>
    </w:p>
    <w:p w14:paraId="7F2AA0D6" w14:textId="77777777" w:rsidR="005E6A9E" w:rsidRDefault="005E6A9E" w:rsidP="005E6A9E">
      <w:pPr>
        <w:pStyle w:val="Style1"/>
      </w:pPr>
      <w:r>
        <w:t xml:space="preserve">        }</w:t>
      </w:r>
    </w:p>
    <w:p w14:paraId="21692283" w14:textId="77777777" w:rsidR="005E6A9E" w:rsidRDefault="005E6A9E" w:rsidP="005E6A9E">
      <w:pPr>
        <w:pStyle w:val="Style1"/>
      </w:pPr>
      <w:r>
        <w:t xml:space="preserve">        r.d(t, "a", (function() {</w:t>
      </w:r>
    </w:p>
    <w:p w14:paraId="595DBD4D" w14:textId="77777777" w:rsidR="005E6A9E" w:rsidRDefault="005E6A9E" w:rsidP="005E6A9E">
      <w:pPr>
        <w:pStyle w:val="Style1"/>
      </w:pPr>
      <w:r>
        <w:t xml:space="preserve">            return n</w:t>
      </w:r>
    </w:p>
    <w:p w14:paraId="7C341846" w14:textId="77777777" w:rsidR="005E6A9E" w:rsidRDefault="005E6A9E" w:rsidP="005E6A9E">
      <w:pPr>
        <w:pStyle w:val="Style1"/>
      </w:pPr>
      <w:r>
        <w:t xml:space="preserve">        }</w:t>
      </w:r>
    </w:p>
    <w:p w14:paraId="75942572" w14:textId="77777777" w:rsidR="005E6A9E" w:rsidRDefault="005E6A9E" w:rsidP="005E6A9E">
      <w:pPr>
        <w:pStyle w:val="Style1"/>
      </w:pPr>
      <w:r>
        <w:t xml:space="preserve">        ))</w:t>
      </w:r>
    </w:p>
    <w:p w14:paraId="4F6D7588" w14:textId="77777777" w:rsidR="005E6A9E" w:rsidRDefault="005E6A9E" w:rsidP="005E6A9E">
      <w:pPr>
        <w:pStyle w:val="Style1"/>
      </w:pPr>
      <w:r>
        <w:t xml:space="preserve">    }</w:t>
      </w:r>
    </w:p>
    <w:p w14:paraId="3542CAA2" w14:textId="77777777" w:rsidR="005E6A9E" w:rsidRDefault="005E6A9E" w:rsidP="005E6A9E">
      <w:pPr>
        <w:pStyle w:val="Style1"/>
      </w:pPr>
      <w:r>
        <w:t>}]);</w:t>
      </w:r>
    </w:p>
    <w:p w14:paraId="5E6475BA" w14:textId="77777777" w:rsidR="005E6A9E" w:rsidRDefault="005E6A9E" w:rsidP="005E6A9E">
      <w:pPr>
        <w:pStyle w:val="Style1"/>
      </w:pPr>
      <w:r>
        <w:t>//# sourceMappingURL=1.f90162e64b0d153998d2.chunk.v7.js.map</w:t>
      </w:r>
    </w:p>
    <w:p w14:paraId="4F054858" w14:textId="77777777" w:rsidR="005E6A9E" w:rsidRDefault="005E6A9E" w:rsidP="005E6A9E">
      <w:pPr>
        <w:pStyle w:val="Style1"/>
      </w:pPr>
      <w:r>
        <w:t>(window.officehome_webpackJsonp = window.officehome_webpackJsonp || []).push([[2], {</w:t>
      </w:r>
    </w:p>
    <w:p w14:paraId="18B547C4" w14:textId="77777777" w:rsidR="005E6A9E" w:rsidRDefault="005E6A9E" w:rsidP="005E6A9E">
      <w:pPr>
        <w:pStyle w:val="Style1"/>
      </w:pPr>
      <w:r>
        <w:t xml:space="preserve">    "0TX8": function(e, t, n) {</w:t>
      </w:r>
    </w:p>
    <w:p w14:paraId="7D8EDDFA" w14:textId="77777777" w:rsidR="005E6A9E" w:rsidRDefault="005E6A9E" w:rsidP="005E6A9E">
      <w:pPr>
        <w:pStyle w:val="Style1"/>
      </w:pPr>
      <w:r>
        <w:t xml:space="preserve">        "use strict";</w:t>
      </w:r>
    </w:p>
    <w:p w14:paraId="6CE6AD5D" w14:textId="77777777" w:rsidR="005E6A9E" w:rsidRDefault="005E6A9E" w:rsidP="005E6A9E">
      <w:pPr>
        <w:pStyle w:val="Style1"/>
      </w:pPr>
      <w:r>
        <w:t xml:space="preserve">        n.d(t, "a", (function() {</w:t>
      </w:r>
    </w:p>
    <w:p w14:paraId="6895B834" w14:textId="77777777" w:rsidR="005E6A9E" w:rsidRDefault="005E6A9E" w:rsidP="005E6A9E">
      <w:pPr>
        <w:pStyle w:val="Style1"/>
      </w:pPr>
      <w:r>
        <w:t xml:space="preserve">            return o</w:t>
      </w:r>
    </w:p>
    <w:p w14:paraId="52C880A0" w14:textId="77777777" w:rsidR="005E6A9E" w:rsidRDefault="005E6A9E" w:rsidP="005E6A9E">
      <w:pPr>
        <w:pStyle w:val="Style1"/>
      </w:pPr>
      <w:r>
        <w:t xml:space="preserve">        }</w:t>
      </w:r>
    </w:p>
    <w:p w14:paraId="70FB5CE1" w14:textId="77777777" w:rsidR="005E6A9E" w:rsidRDefault="005E6A9E" w:rsidP="005E6A9E">
      <w:pPr>
        <w:pStyle w:val="Style1"/>
      </w:pPr>
      <w:r>
        <w:t xml:space="preserve">        ));</w:t>
      </w:r>
    </w:p>
    <w:p w14:paraId="76270D02" w14:textId="77777777" w:rsidR="005E6A9E" w:rsidRDefault="005E6A9E" w:rsidP="005E6A9E">
      <w:pPr>
        <w:pStyle w:val="Style1"/>
      </w:pPr>
      <w:r>
        <w:t xml:space="preserve">        var r = n("QjXU")</w:t>
      </w:r>
    </w:p>
    <w:p w14:paraId="532B0DDF" w14:textId="77777777" w:rsidR="005E6A9E" w:rsidRDefault="005E6A9E" w:rsidP="005E6A9E">
      <w:pPr>
        <w:pStyle w:val="Style1"/>
      </w:pPr>
      <w:r>
        <w:t xml:space="preserve">          , a = n("JYsJ");</w:t>
      </w:r>
    </w:p>
    <w:p w14:paraId="35BFFF80" w14:textId="77777777" w:rsidR="005E6A9E" w:rsidRDefault="005E6A9E" w:rsidP="005E6A9E">
      <w:pPr>
        <w:pStyle w:val="Style1"/>
      </w:pPr>
      <w:r>
        <w:t xml:space="preserve">        function o(e, t, n, o) {</w:t>
      </w:r>
    </w:p>
    <w:p w14:paraId="21B9A306" w14:textId="77777777" w:rsidR="005E6A9E" w:rsidRDefault="005E6A9E" w:rsidP="005E6A9E">
      <w:pPr>
        <w:pStyle w:val="Style1"/>
      </w:pPr>
      <w:r>
        <w:t xml:space="preserve">            return Object(r.__awaiter)(this, void 0, void 0, (function() {</w:t>
      </w:r>
    </w:p>
    <w:p w14:paraId="69AFE8A1" w14:textId="77777777" w:rsidR="005E6A9E" w:rsidRDefault="005E6A9E" w:rsidP="005E6A9E">
      <w:pPr>
        <w:pStyle w:val="Style1"/>
      </w:pPr>
      <w:r>
        <w:t xml:space="preserve">                var i, c;</w:t>
      </w:r>
    </w:p>
    <w:p w14:paraId="1C7C6552" w14:textId="77777777" w:rsidR="005E6A9E" w:rsidRDefault="005E6A9E" w:rsidP="005E6A9E">
      <w:pPr>
        <w:pStyle w:val="Style1"/>
      </w:pPr>
      <w:r>
        <w:t xml:space="preserve">                return Object(r.__generator)(this, (function(r) {</w:t>
      </w:r>
    </w:p>
    <w:p w14:paraId="6B47C5CA" w14:textId="77777777" w:rsidR="005E6A9E" w:rsidRDefault="005E6A9E" w:rsidP="005E6A9E">
      <w:pPr>
        <w:pStyle w:val="Style1"/>
      </w:pPr>
      <w:r>
        <w:t xml:space="preserve">                    switch (r.label) {</w:t>
      </w:r>
    </w:p>
    <w:p w14:paraId="3B7BCFC4" w14:textId="77777777" w:rsidR="005E6A9E" w:rsidRDefault="005E6A9E" w:rsidP="005E6A9E">
      <w:pPr>
        <w:pStyle w:val="Style1"/>
      </w:pPr>
      <w:r>
        <w:t xml:space="preserve">                    case 0:</w:t>
      </w:r>
    </w:p>
    <w:p w14:paraId="17DE75EF" w14:textId="77777777" w:rsidR="005E6A9E" w:rsidRDefault="005E6A9E" w:rsidP="005E6A9E">
      <w:pPr>
        <w:pStyle w:val="Style1"/>
      </w:pPr>
      <w:r>
        <w:t xml:space="preserve">                        e.params || (e.params = {}),</w:t>
      </w:r>
    </w:p>
    <w:p w14:paraId="4C5F2299" w14:textId="77777777" w:rsidR="005E6A9E" w:rsidRDefault="005E6A9E" w:rsidP="005E6A9E">
      <w:pPr>
        <w:pStyle w:val="Style1"/>
      </w:pPr>
      <w:r>
        <w:t xml:space="preserve">                        e.params.workload = n,</w:t>
      </w:r>
    </w:p>
    <w:p w14:paraId="78BF1A13" w14:textId="77777777" w:rsidR="005E6A9E" w:rsidRDefault="005E6A9E" w:rsidP="005E6A9E">
      <w:pPr>
        <w:pStyle w:val="Style1"/>
      </w:pPr>
      <w:r>
        <w:t xml:space="preserve">                        (i = Object(a.a)("flight")) &amp;&amp; (e.params.flight = i),</w:t>
      </w:r>
    </w:p>
    <w:p w14:paraId="56584A94" w14:textId="77777777" w:rsidR="005E6A9E" w:rsidRDefault="005E6A9E" w:rsidP="005E6A9E">
      <w:pPr>
        <w:pStyle w:val="Style1"/>
      </w:pPr>
      <w:r>
        <w:t xml:space="preserve">                        r.label = 1;</w:t>
      </w:r>
    </w:p>
    <w:p w14:paraId="1431FD64" w14:textId="77777777" w:rsidR="005E6A9E" w:rsidRDefault="005E6A9E" w:rsidP="005E6A9E">
      <w:pPr>
        <w:pStyle w:val="Style1"/>
      </w:pPr>
      <w:r>
        <w:t xml:space="preserve">                    case 1:</w:t>
      </w:r>
    </w:p>
    <w:p w14:paraId="5CD28ED6" w14:textId="77777777" w:rsidR="005E6A9E" w:rsidRDefault="005E6A9E" w:rsidP="005E6A9E">
      <w:pPr>
        <w:pStyle w:val="Style1"/>
      </w:pPr>
      <w:r>
        <w:t xml:space="preserve">                        return r.trys.push([1, 3, , 4]),</w:t>
      </w:r>
    </w:p>
    <w:p w14:paraId="14BE99B6" w14:textId="77777777" w:rsidR="005E6A9E" w:rsidRDefault="005E6A9E" w:rsidP="005E6A9E">
      <w:pPr>
        <w:pStyle w:val="Style1"/>
      </w:pPr>
      <w:r>
        <w:t xml:space="preserve">                        [4, o()];</w:t>
      </w:r>
    </w:p>
    <w:p w14:paraId="6F1B9928" w14:textId="77777777" w:rsidR="005E6A9E" w:rsidRDefault="005E6A9E" w:rsidP="005E6A9E">
      <w:pPr>
        <w:pStyle w:val="Style1"/>
      </w:pPr>
      <w:r>
        <w:t xml:space="preserve">                    case 2:</w:t>
      </w:r>
    </w:p>
    <w:p w14:paraId="10CF7CA9" w14:textId="77777777" w:rsidR="005E6A9E" w:rsidRDefault="005E6A9E" w:rsidP="005E6A9E">
      <w:pPr>
        <w:pStyle w:val="Style1"/>
      </w:pPr>
      <w:r>
        <w:t xml:space="preserve">                        return (c = r.sent()) &amp;&amp; (e.headers || (e.headers = {}),</w:t>
      </w:r>
    </w:p>
    <w:p w14:paraId="02EE0CE1" w14:textId="77777777" w:rsidR="005E6A9E" w:rsidRDefault="005E6A9E" w:rsidP="005E6A9E">
      <w:pPr>
        <w:pStyle w:val="Style1"/>
      </w:pPr>
      <w:r>
        <w:t xml:space="preserve">                        e.headers["X-OfficeHome-UserId"] = c.puid,</w:t>
      </w:r>
    </w:p>
    <w:p w14:paraId="0170D109" w14:textId="77777777" w:rsidR="005E6A9E" w:rsidRDefault="005E6A9E" w:rsidP="005E6A9E">
      <w:pPr>
        <w:pStyle w:val="Style1"/>
      </w:pPr>
      <w:r>
        <w:t xml:space="preserve">                        e.headers["X-OfficeHome-TenantId"] = c.tenantId,</w:t>
      </w:r>
    </w:p>
    <w:p w14:paraId="600FE9B6" w14:textId="77777777" w:rsidR="005E6A9E" w:rsidRDefault="005E6A9E" w:rsidP="005E6A9E">
      <w:pPr>
        <w:pStyle w:val="Style1"/>
      </w:pPr>
      <w:r>
        <w:t xml:space="preserve">                        c.authVersion &amp;&amp; (e.headers["X-OfficeHome-AuthVersion"] = c.authVersion),</w:t>
      </w:r>
    </w:p>
    <w:p w14:paraId="5D85D8BB" w14:textId="77777777" w:rsidR="005E6A9E" w:rsidRDefault="005E6A9E" w:rsidP="005E6A9E">
      <w:pPr>
        <w:pStyle w:val="Style1"/>
      </w:pPr>
      <w:r>
        <w:t xml:space="preserve">                        e.params[t ? "mockauth" : "auth"] = c.isMsa ? "1" : "2"),</w:t>
      </w:r>
    </w:p>
    <w:p w14:paraId="72D86110" w14:textId="77777777" w:rsidR="005E6A9E" w:rsidRDefault="005E6A9E" w:rsidP="005E6A9E">
      <w:pPr>
        <w:pStyle w:val="Style1"/>
      </w:pPr>
      <w:r>
        <w:t xml:space="preserve">                        [3, 4];</w:t>
      </w:r>
    </w:p>
    <w:p w14:paraId="72108890" w14:textId="77777777" w:rsidR="005E6A9E" w:rsidRDefault="005E6A9E" w:rsidP="005E6A9E">
      <w:pPr>
        <w:pStyle w:val="Style1"/>
      </w:pPr>
      <w:r>
        <w:t xml:space="preserve">                    case 3:</w:t>
      </w:r>
    </w:p>
    <w:p w14:paraId="7F53EFEC" w14:textId="77777777" w:rsidR="005E6A9E" w:rsidRDefault="005E6A9E" w:rsidP="005E6A9E">
      <w:pPr>
        <w:pStyle w:val="Style1"/>
      </w:pPr>
      <w:r>
        <w:t xml:space="preserve">                        return r.sent(),</w:t>
      </w:r>
    </w:p>
    <w:p w14:paraId="52283B6D" w14:textId="77777777" w:rsidR="005E6A9E" w:rsidRDefault="005E6A9E" w:rsidP="005E6A9E">
      <w:pPr>
        <w:pStyle w:val="Style1"/>
      </w:pPr>
      <w:r>
        <w:t xml:space="preserve">                        [3, 4];</w:t>
      </w:r>
    </w:p>
    <w:p w14:paraId="6C7CA6D4" w14:textId="77777777" w:rsidR="005E6A9E" w:rsidRDefault="005E6A9E" w:rsidP="005E6A9E">
      <w:pPr>
        <w:pStyle w:val="Style1"/>
      </w:pPr>
      <w:r>
        <w:t xml:space="preserve">                    case 4:</w:t>
      </w:r>
    </w:p>
    <w:p w14:paraId="0518F1E1" w14:textId="77777777" w:rsidR="005E6A9E" w:rsidRDefault="005E6A9E" w:rsidP="005E6A9E">
      <w:pPr>
        <w:pStyle w:val="Style1"/>
      </w:pPr>
      <w:r>
        <w:t xml:space="preserve">                        return [2, e]</w:t>
      </w:r>
    </w:p>
    <w:p w14:paraId="2903F6B8" w14:textId="77777777" w:rsidR="005E6A9E" w:rsidRDefault="005E6A9E" w:rsidP="005E6A9E">
      <w:pPr>
        <w:pStyle w:val="Style1"/>
      </w:pPr>
      <w:r>
        <w:t xml:space="preserve">                    }</w:t>
      </w:r>
    </w:p>
    <w:p w14:paraId="181CAA3E" w14:textId="77777777" w:rsidR="005E6A9E" w:rsidRDefault="005E6A9E" w:rsidP="005E6A9E">
      <w:pPr>
        <w:pStyle w:val="Style1"/>
      </w:pPr>
      <w:r>
        <w:t xml:space="preserve">                }</w:t>
      </w:r>
    </w:p>
    <w:p w14:paraId="1EBBC53F" w14:textId="77777777" w:rsidR="005E6A9E" w:rsidRDefault="005E6A9E" w:rsidP="005E6A9E">
      <w:pPr>
        <w:pStyle w:val="Style1"/>
      </w:pPr>
      <w:r>
        <w:t xml:space="preserve">                ))</w:t>
      </w:r>
    </w:p>
    <w:p w14:paraId="248AC89F" w14:textId="77777777" w:rsidR="005E6A9E" w:rsidRDefault="005E6A9E" w:rsidP="005E6A9E">
      <w:pPr>
        <w:pStyle w:val="Style1"/>
      </w:pPr>
      <w:r>
        <w:t xml:space="preserve">            }</w:t>
      </w:r>
    </w:p>
    <w:p w14:paraId="7B3F4138" w14:textId="77777777" w:rsidR="005E6A9E" w:rsidRDefault="005E6A9E" w:rsidP="005E6A9E">
      <w:pPr>
        <w:pStyle w:val="Style1"/>
      </w:pPr>
      <w:r>
        <w:t xml:space="preserve">            ))</w:t>
      </w:r>
    </w:p>
    <w:p w14:paraId="44B5E9CB" w14:textId="77777777" w:rsidR="005E6A9E" w:rsidRDefault="005E6A9E" w:rsidP="005E6A9E">
      <w:pPr>
        <w:pStyle w:val="Style1"/>
      </w:pPr>
      <w:r>
        <w:t xml:space="preserve">        }</w:t>
      </w:r>
    </w:p>
    <w:p w14:paraId="11D6F2AE" w14:textId="77777777" w:rsidR="005E6A9E" w:rsidRDefault="005E6A9E" w:rsidP="005E6A9E">
      <w:pPr>
        <w:pStyle w:val="Style1"/>
      </w:pPr>
      <w:r>
        <w:t xml:space="preserve">    },</w:t>
      </w:r>
    </w:p>
    <w:p w14:paraId="7E28C032" w14:textId="77777777" w:rsidR="005E6A9E" w:rsidRDefault="005E6A9E" w:rsidP="005E6A9E">
      <w:pPr>
        <w:pStyle w:val="Style1"/>
      </w:pPr>
      <w:r>
        <w:t xml:space="preserve">    CRHC: function(e, t, n) {</w:t>
      </w:r>
    </w:p>
    <w:p w14:paraId="7C6226D6" w14:textId="77777777" w:rsidR="005E6A9E" w:rsidRDefault="005E6A9E" w:rsidP="005E6A9E">
      <w:pPr>
        <w:pStyle w:val="Style1"/>
      </w:pPr>
      <w:r>
        <w:t xml:space="preserve">        "use strict";</w:t>
      </w:r>
    </w:p>
    <w:p w14:paraId="5C78D681" w14:textId="77777777" w:rsidR="005E6A9E" w:rsidRDefault="005E6A9E" w:rsidP="005E6A9E">
      <w:pPr>
        <w:pStyle w:val="Style1"/>
      </w:pPr>
      <w:r>
        <w:t xml:space="preserve">        n.d(t, "a", (function() {</w:t>
      </w:r>
    </w:p>
    <w:p w14:paraId="22C9E8F5" w14:textId="77777777" w:rsidR="005E6A9E" w:rsidRDefault="005E6A9E" w:rsidP="005E6A9E">
      <w:pPr>
        <w:pStyle w:val="Style1"/>
      </w:pPr>
      <w:r>
        <w:t xml:space="preserve">            return a</w:t>
      </w:r>
    </w:p>
    <w:p w14:paraId="36FACD88" w14:textId="77777777" w:rsidR="005E6A9E" w:rsidRDefault="005E6A9E" w:rsidP="005E6A9E">
      <w:pPr>
        <w:pStyle w:val="Style1"/>
      </w:pPr>
      <w:r>
        <w:t xml:space="preserve">        }</w:t>
      </w:r>
    </w:p>
    <w:p w14:paraId="4EAB9BAB" w14:textId="77777777" w:rsidR="005E6A9E" w:rsidRDefault="005E6A9E" w:rsidP="005E6A9E">
      <w:pPr>
        <w:pStyle w:val="Style1"/>
      </w:pPr>
      <w:r>
        <w:t xml:space="preserve">        ));</w:t>
      </w:r>
    </w:p>
    <w:p w14:paraId="287FD0FB" w14:textId="77777777" w:rsidR="005E6A9E" w:rsidRDefault="005E6A9E" w:rsidP="005E6A9E">
      <w:pPr>
        <w:pStyle w:val="Style1"/>
      </w:pPr>
      <w:r>
        <w:t xml:space="preserve">        var r = n("QjXU");</w:t>
      </w:r>
    </w:p>
    <w:p w14:paraId="4A80E933" w14:textId="77777777" w:rsidR="005E6A9E" w:rsidRDefault="005E6A9E" w:rsidP="005E6A9E">
      <w:pPr>
        <w:pStyle w:val="Style1"/>
      </w:pPr>
      <w:r>
        <w:t xml:space="preserve">        function a(e, t, n) {</w:t>
      </w:r>
    </w:p>
    <w:p w14:paraId="4E7F3653" w14:textId="77777777" w:rsidR="005E6A9E" w:rsidRDefault="005E6A9E" w:rsidP="005E6A9E">
      <w:pPr>
        <w:pStyle w:val="Style1"/>
      </w:pPr>
      <w:r>
        <w:t xml:space="preserve">            return Object(r.__awaiter)(this, void 0, void 0, (function() {</w:t>
      </w:r>
    </w:p>
    <w:p w14:paraId="0153DE1B" w14:textId="77777777" w:rsidR="005E6A9E" w:rsidRDefault="005E6A9E" w:rsidP="005E6A9E">
      <w:pPr>
        <w:pStyle w:val="Style1"/>
      </w:pPr>
      <w:r>
        <w:t xml:space="preserve">                var a, o, i, c;</w:t>
      </w:r>
    </w:p>
    <w:p w14:paraId="097C5E05" w14:textId="77777777" w:rsidR="005E6A9E" w:rsidRDefault="005E6A9E" w:rsidP="005E6A9E">
      <w:pPr>
        <w:pStyle w:val="Style1"/>
      </w:pPr>
      <w:r>
        <w:t xml:space="preserve">                return Object(r.__generator)(this, (function(r) {</w:t>
      </w:r>
    </w:p>
    <w:p w14:paraId="032F9FBE" w14:textId="77777777" w:rsidR="005E6A9E" w:rsidRDefault="005E6A9E" w:rsidP="005E6A9E">
      <w:pPr>
        <w:pStyle w:val="Style1"/>
      </w:pPr>
      <w:r>
        <w:t xml:space="preserve">                    return a = e(),</w:t>
      </w:r>
    </w:p>
    <w:p w14:paraId="550FE44C" w14:textId="77777777" w:rsidR="005E6A9E" w:rsidRDefault="005E6A9E" w:rsidP="005E6A9E">
      <w:pPr>
        <w:pStyle w:val="Style1"/>
      </w:pPr>
      <w:r>
        <w:t xml:space="preserve">                    o = t(),</w:t>
      </w:r>
    </w:p>
    <w:p w14:paraId="5DB61682" w14:textId="77777777" w:rsidR="005E6A9E" w:rsidRDefault="005E6A9E" w:rsidP="005E6A9E">
      <w:pPr>
        <w:pStyle w:val="Style1"/>
      </w:pPr>
      <w:r>
        <w:t xml:space="preserve">                    i = o.then((function(e) {</w:t>
      </w:r>
    </w:p>
    <w:p w14:paraId="2D8A58B0" w14:textId="77777777" w:rsidR="005E6A9E" w:rsidRDefault="005E6A9E" w:rsidP="005E6A9E">
      <w:pPr>
        <w:pStyle w:val="Style1"/>
      </w:pPr>
      <w:r>
        <w:t xml:space="preserve">                        return e ? {</w:t>
      </w:r>
    </w:p>
    <w:p w14:paraId="2F791B26" w14:textId="77777777" w:rsidR="005E6A9E" w:rsidRDefault="005E6A9E" w:rsidP="005E6A9E">
      <w:pPr>
        <w:pStyle w:val="Style1"/>
      </w:pPr>
      <w:r>
        <w:t xml:space="preserve">                            result: e,</w:t>
      </w:r>
    </w:p>
    <w:p w14:paraId="54135805" w14:textId="77777777" w:rsidR="005E6A9E" w:rsidRDefault="005E6A9E" w:rsidP="005E6A9E">
      <w:pPr>
        <w:pStyle w:val="Style1"/>
      </w:pPr>
      <w:r>
        <w:t xml:space="preserve">                            fromPersistence: !0</w:t>
      </w:r>
    </w:p>
    <w:p w14:paraId="0524A225" w14:textId="77777777" w:rsidR="005E6A9E" w:rsidRDefault="005E6A9E" w:rsidP="005E6A9E">
      <w:pPr>
        <w:pStyle w:val="Style1"/>
      </w:pPr>
      <w:r>
        <w:t xml:space="preserve">                        } : null</w:t>
      </w:r>
    </w:p>
    <w:p w14:paraId="696D0F40" w14:textId="77777777" w:rsidR="005E6A9E" w:rsidRDefault="005E6A9E" w:rsidP="005E6A9E">
      <w:pPr>
        <w:pStyle w:val="Style1"/>
      </w:pPr>
      <w:r>
        <w:t xml:space="preserve">                    }</w:t>
      </w:r>
    </w:p>
    <w:p w14:paraId="17EEF1BB" w14:textId="77777777" w:rsidR="005E6A9E" w:rsidRDefault="005E6A9E" w:rsidP="005E6A9E">
      <w:pPr>
        <w:pStyle w:val="Style1"/>
      </w:pPr>
      <w:r>
        <w:t xml:space="preserve">                    ), (function() {</w:t>
      </w:r>
    </w:p>
    <w:p w14:paraId="44BC407D" w14:textId="77777777" w:rsidR="005E6A9E" w:rsidRDefault="005E6A9E" w:rsidP="005E6A9E">
      <w:pPr>
        <w:pStyle w:val="Style1"/>
      </w:pPr>
      <w:r>
        <w:t xml:space="preserve">                        return null</w:t>
      </w:r>
    </w:p>
    <w:p w14:paraId="0502E609" w14:textId="77777777" w:rsidR="005E6A9E" w:rsidRDefault="005E6A9E" w:rsidP="005E6A9E">
      <w:pPr>
        <w:pStyle w:val="Style1"/>
      </w:pPr>
      <w:r>
        <w:t xml:space="preserve">                    }</w:t>
      </w:r>
    </w:p>
    <w:p w14:paraId="5B3FACF4" w14:textId="77777777" w:rsidR="005E6A9E" w:rsidRDefault="005E6A9E" w:rsidP="005E6A9E">
      <w:pPr>
        <w:pStyle w:val="Style1"/>
      </w:pPr>
      <w:r>
        <w:t xml:space="preserve">                    )),</w:t>
      </w:r>
    </w:p>
    <w:p w14:paraId="34DAE3A2" w14:textId="77777777" w:rsidR="005E6A9E" w:rsidRDefault="005E6A9E" w:rsidP="005E6A9E">
      <w:pPr>
        <w:pStyle w:val="Style1"/>
      </w:pPr>
      <w:r>
        <w:t xml:space="preserve">                    c = a.then((function(e) {</w:t>
      </w:r>
    </w:p>
    <w:p w14:paraId="4C5B9345" w14:textId="77777777" w:rsidR="005E6A9E" w:rsidRDefault="005E6A9E" w:rsidP="005E6A9E">
      <w:pPr>
        <w:pStyle w:val="Style1"/>
      </w:pPr>
      <w:r>
        <w:t xml:space="preserve">                        return n(e),</w:t>
      </w:r>
    </w:p>
    <w:p w14:paraId="702D9A9A" w14:textId="77777777" w:rsidR="005E6A9E" w:rsidRDefault="005E6A9E" w:rsidP="005E6A9E">
      <w:pPr>
        <w:pStyle w:val="Style1"/>
      </w:pPr>
      <w:r>
        <w:t xml:space="preserve">                        {</w:t>
      </w:r>
    </w:p>
    <w:p w14:paraId="2090EC4D" w14:textId="77777777" w:rsidR="005E6A9E" w:rsidRDefault="005E6A9E" w:rsidP="005E6A9E">
      <w:pPr>
        <w:pStyle w:val="Style1"/>
      </w:pPr>
      <w:r>
        <w:t xml:space="preserve">                            result: e,</w:t>
      </w:r>
    </w:p>
    <w:p w14:paraId="72C5FE3E" w14:textId="77777777" w:rsidR="005E6A9E" w:rsidRDefault="005E6A9E" w:rsidP="005E6A9E">
      <w:pPr>
        <w:pStyle w:val="Style1"/>
      </w:pPr>
      <w:r>
        <w:t xml:space="preserve">                            fromPersistence: !1</w:t>
      </w:r>
    </w:p>
    <w:p w14:paraId="30B77A2C" w14:textId="77777777" w:rsidR="005E6A9E" w:rsidRDefault="005E6A9E" w:rsidP="005E6A9E">
      <w:pPr>
        <w:pStyle w:val="Style1"/>
      </w:pPr>
      <w:r>
        <w:t xml:space="preserve">                        }</w:t>
      </w:r>
    </w:p>
    <w:p w14:paraId="09D6C853" w14:textId="77777777" w:rsidR="005E6A9E" w:rsidRDefault="005E6A9E" w:rsidP="005E6A9E">
      <w:pPr>
        <w:pStyle w:val="Style1"/>
      </w:pPr>
      <w:r>
        <w:t xml:space="preserve">                    }</w:t>
      </w:r>
    </w:p>
    <w:p w14:paraId="0FCFBF91" w14:textId="77777777" w:rsidR="005E6A9E" w:rsidRDefault="005E6A9E" w:rsidP="005E6A9E">
      <w:pPr>
        <w:pStyle w:val="Style1"/>
      </w:pPr>
      <w:r>
        <w:t xml:space="preserve">                    )),</w:t>
      </w:r>
    </w:p>
    <w:p w14:paraId="2FF4E5FC" w14:textId="77777777" w:rsidR="005E6A9E" w:rsidRDefault="005E6A9E" w:rsidP="005E6A9E">
      <w:pPr>
        <w:pStyle w:val="Style1"/>
      </w:pPr>
      <w:r>
        <w:t xml:space="preserve">                    [2, Promise.race([i, c]).then((function(e) {</w:t>
      </w:r>
    </w:p>
    <w:p w14:paraId="6127B2E3" w14:textId="77777777" w:rsidR="005E6A9E" w:rsidRDefault="005E6A9E" w:rsidP="005E6A9E">
      <w:pPr>
        <w:pStyle w:val="Style1"/>
      </w:pPr>
      <w:r>
        <w:t xml:space="preserve">                        return e || c</w:t>
      </w:r>
    </w:p>
    <w:p w14:paraId="4B068D19" w14:textId="77777777" w:rsidR="005E6A9E" w:rsidRDefault="005E6A9E" w:rsidP="005E6A9E">
      <w:pPr>
        <w:pStyle w:val="Style1"/>
      </w:pPr>
      <w:r>
        <w:t xml:space="preserve">                    }</w:t>
      </w:r>
    </w:p>
    <w:p w14:paraId="555FE1BB" w14:textId="77777777" w:rsidR="005E6A9E" w:rsidRDefault="005E6A9E" w:rsidP="005E6A9E">
      <w:pPr>
        <w:pStyle w:val="Style1"/>
      </w:pPr>
      <w:r>
        <w:t xml:space="preserve">                    ), (function() {</w:t>
      </w:r>
    </w:p>
    <w:p w14:paraId="5A63A11E" w14:textId="77777777" w:rsidR="005E6A9E" w:rsidRDefault="005E6A9E" w:rsidP="005E6A9E">
      <w:pPr>
        <w:pStyle w:val="Style1"/>
      </w:pPr>
      <w:r>
        <w:t xml:space="preserve">                        return i.then((function(e) {</w:t>
      </w:r>
    </w:p>
    <w:p w14:paraId="3B28E21A" w14:textId="77777777" w:rsidR="005E6A9E" w:rsidRDefault="005E6A9E" w:rsidP="005E6A9E">
      <w:pPr>
        <w:pStyle w:val="Style1"/>
      </w:pPr>
      <w:r>
        <w:t xml:space="preserve">                            return e || c</w:t>
      </w:r>
    </w:p>
    <w:p w14:paraId="2A76CFFF" w14:textId="77777777" w:rsidR="005E6A9E" w:rsidRDefault="005E6A9E" w:rsidP="005E6A9E">
      <w:pPr>
        <w:pStyle w:val="Style1"/>
      </w:pPr>
      <w:r>
        <w:t xml:space="preserve">                        }</w:t>
      </w:r>
    </w:p>
    <w:p w14:paraId="2B16273B" w14:textId="77777777" w:rsidR="005E6A9E" w:rsidRDefault="005E6A9E" w:rsidP="005E6A9E">
      <w:pPr>
        <w:pStyle w:val="Style1"/>
      </w:pPr>
      <w:r>
        <w:t xml:space="preserve">                        ))</w:t>
      </w:r>
    </w:p>
    <w:p w14:paraId="0BEBC1C0" w14:textId="77777777" w:rsidR="005E6A9E" w:rsidRDefault="005E6A9E" w:rsidP="005E6A9E">
      <w:pPr>
        <w:pStyle w:val="Style1"/>
      </w:pPr>
      <w:r>
        <w:t xml:space="preserve">                    }</w:t>
      </w:r>
    </w:p>
    <w:p w14:paraId="6E74A8E1" w14:textId="77777777" w:rsidR="005E6A9E" w:rsidRDefault="005E6A9E" w:rsidP="005E6A9E">
      <w:pPr>
        <w:pStyle w:val="Style1"/>
      </w:pPr>
      <w:r>
        <w:t xml:space="preserve">                    ))]</w:t>
      </w:r>
    </w:p>
    <w:p w14:paraId="0C7FC08B" w14:textId="77777777" w:rsidR="005E6A9E" w:rsidRDefault="005E6A9E" w:rsidP="005E6A9E">
      <w:pPr>
        <w:pStyle w:val="Style1"/>
      </w:pPr>
      <w:r>
        <w:t xml:space="preserve">                }</w:t>
      </w:r>
    </w:p>
    <w:p w14:paraId="1C0A5144" w14:textId="77777777" w:rsidR="005E6A9E" w:rsidRDefault="005E6A9E" w:rsidP="005E6A9E">
      <w:pPr>
        <w:pStyle w:val="Style1"/>
      </w:pPr>
      <w:r>
        <w:t xml:space="preserve">                ))</w:t>
      </w:r>
    </w:p>
    <w:p w14:paraId="52DC5D17" w14:textId="77777777" w:rsidR="005E6A9E" w:rsidRDefault="005E6A9E" w:rsidP="005E6A9E">
      <w:pPr>
        <w:pStyle w:val="Style1"/>
      </w:pPr>
      <w:r>
        <w:t xml:space="preserve">            }</w:t>
      </w:r>
    </w:p>
    <w:p w14:paraId="6AEC2ED1" w14:textId="77777777" w:rsidR="005E6A9E" w:rsidRDefault="005E6A9E" w:rsidP="005E6A9E">
      <w:pPr>
        <w:pStyle w:val="Style1"/>
      </w:pPr>
      <w:r>
        <w:t xml:space="preserve">            ))</w:t>
      </w:r>
    </w:p>
    <w:p w14:paraId="01CD049C" w14:textId="77777777" w:rsidR="005E6A9E" w:rsidRDefault="005E6A9E" w:rsidP="005E6A9E">
      <w:pPr>
        <w:pStyle w:val="Style1"/>
      </w:pPr>
      <w:r>
        <w:t xml:space="preserve">        }</w:t>
      </w:r>
    </w:p>
    <w:p w14:paraId="313691BD" w14:textId="77777777" w:rsidR="005E6A9E" w:rsidRDefault="005E6A9E" w:rsidP="005E6A9E">
      <w:pPr>
        <w:pStyle w:val="Style1"/>
      </w:pPr>
      <w:r>
        <w:t xml:space="preserve">    },</w:t>
      </w:r>
    </w:p>
    <w:p w14:paraId="1581DAEE" w14:textId="77777777" w:rsidR="005E6A9E" w:rsidRDefault="005E6A9E" w:rsidP="005E6A9E">
      <w:pPr>
        <w:pStyle w:val="Style1"/>
      </w:pPr>
      <w:r>
        <w:t xml:space="preserve">    E7ar: function(e, t, n) {</w:t>
      </w:r>
    </w:p>
    <w:p w14:paraId="31B889B8" w14:textId="77777777" w:rsidR="005E6A9E" w:rsidRDefault="005E6A9E" w:rsidP="005E6A9E">
      <w:pPr>
        <w:pStyle w:val="Style1"/>
      </w:pPr>
      <w:r>
        <w:t xml:space="preserve">        "use strict";</w:t>
      </w:r>
    </w:p>
    <w:p w14:paraId="0F882699" w14:textId="77777777" w:rsidR="005E6A9E" w:rsidRDefault="005E6A9E" w:rsidP="005E6A9E">
      <w:pPr>
        <w:pStyle w:val="Style1"/>
      </w:pPr>
      <w:r>
        <w:t xml:space="preserve">        n.d(t, "a", (function() {</w:t>
      </w:r>
    </w:p>
    <w:p w14:paraId="753D6B62" w14:textId="77777777" w:rsidR="005E6A9E" w:rsidRDefault="005E6A9E" w:rsidP="005E6A9E">
      <w:pPr>
        <w:pStyle w:val="Style1"/>
      </w:pPr>
      <w:r>
        <w:t xml:space="preserve">            return a</w:t>
      </w:r>
    </w:p>
    <w:p w14:paraId="504D8A75" w14:textId="77777777" w:rsidR="005E6A9E" w:rsidRDefault="005E6A9E" w:rsidP="005E6A9E">
      <w:pPr>
        <w:pStyle w:val="Style1"/>
      </w:pPr>
      <w:r>
        <w:t xml:space="preserve">        }</w:t>
      </w:r>
    </w:p>
    <w:p w14:paraId="49C58E15" w14:textId="77777777" w:rsidR="005E6A9E" w:rsidRDefault="005E6A9E" w:rsidP="005E6A9E">
      <w:pPr>
        <w:pStyle w:val="Style1"/>
      </w:pPr>
      <w:r>
        <w:t xml:space="preserve">        ));</w:t>
      </w:r>
    </w:p>
    <w:p w14:paraId="3AE8A4D4" w14:textId="77777777" w:rsidR="005E6A9E" w:rsidRDefault="005E6A9E" w:rsidP="005E6A9E">
      <w:pPr>
        <w:pStyle w:val="Style1"/>
      </w:pPr>
      <w:r>
        <w:t xml:space="preserve">        var r = n("tjsK");</w:t>
      </w:r>
    </w:p>
    <w:p w14:paraId="0A0833C2" w14:textId="77777777" w:rsidR="005E6A9E" w:rsidRDefault="005E6A9E" w:rsidP="005E6A9E">
      <w:pPr>
        <w:pStyle w:val="Style1"/>
      </w:pPr>
      <w:r>
        <w:t xml:space="preserve">        function a(e) {</w:t>
      </w:r>
    </w:p>
    <w:p w14:paraId="77B64BAD" w14:textId="77777777" w:rsidR="005E6A9E" w:rsidRDefault="005E6A9E" w:rsidP="005E6A9E">
      <w:pPr>
        <w:pStyle w:val="Style1"/>
      </w:pPr>
      <w:r>
        <w:t xml:space="preserve">            try {</w:t>
      </w:r>
    </w:p>
    <w:p w14:paraId="27822083" w14:textId="77777777" w:rsidR="005E6A9E" w:rsidRDefault="005E6A9E" w:rsidP="005E6A9E">
      <w:pPr>
        <w:pStyle w:val="Style1"/>
      </w:pPr>
      <w:r>
        <w:t xml:space="preserve">                return function(e) {</w:t>
      </w:r>
    </w:p>
    <w:p w14:paraId="46261463" w14:textId="77777777" w:rsidR="005E6A9E" w:rsidRDefault="005E6A9E" w:rsidP="005E6A9E">
      <w:pPr>
        <w:pStyle w:val="Style1"/>
      </w:pPr>
      <w:r>
        <w:t xml:space="preserve">                    var t = document.getElementById(e)</w:t>
      </w:r>
    </w:p>
    <w:p w14:paraId="3DE8E8CA" w14:textId="77777777" w:rsidR="005E6A9E" w:rsidRDefault="005E6A9E" w:rsidP="005E6A9E">
      <w:pPr>
        <w:pStyle w:val="Style1"/>
      </w:pPr>
      <w:r>
        <w:t xml:space="preserve">                      , n = t &amp;&amp; t.textContent;</w:t>
      </w:r>
    </w:p>
    <w:p w14:paraId="2B376A85" w14:textId="77777777" w:rsidR="005E6A9E" w:rsidRDefault="005E6A9E" w:rsidP="005E6A9E">
      <w:pPr>
        <w:pStyle w:val="Style1"/>
      </w:pPr>
      <w:r>
        <w:t xml:space="preserve">                    return n ? JSON.parse(n) : void 0</w:t>
      </w:r>
    </w:p>
    <w:p w14:paraId="07FE41B1" w14:textId="77777777" w:rsidR="005E6A9E" w:rsidRDefault="005E6A9E" w:rsidP="005E6A9E">
      <w:pPr>
        <w:pStyle w:val="Style1"/>
      </w:pPr>
      <w:r>
        <w:t xml:space="preserve">                }(e)</w:t>
      </w:r>
    </w:p>
    <w:p w14:paraId="402AE0D1" w14:textId="77777777" w:rsidR="005E6A9E" w:rsidRDefault="005E6A9E" w:rsidP="005E6A9E">
      <w:pPr>
        <w:pStyle w:val="Style1"/>
      </w:pPr>
      <w:r>
        <w:t xml:space="preserve">            } catch (t) {</w:t>
      </w:r>
    </w:p>
    <w:p w14:paraId="47FF90A3" w14:textId="77777777" w:rsidR="005E6A9E" w:rsidRDefault="005E6A9E" w:rsidP="005E6A9E">
      <w:pPr>
        <w:pStyle w:val="Style1"/>
      </w:pPr>
      <w:r>
        <w:t xml:space="preserve">                throw new r.a("Failure to parse " + e + " from response",t)</w:t>
      </w:r>
    </w:p>
    <w:p w14:paraId="325C8778" w14:textId="77777777" w:rsidR="005E6A9E" w:rsidRDefault="005E6A9E" w:rsidP="005E6A9E">
      <w:pPr>
        <w:pStyle w:val="Style1"/>
      </w:pPr>
      <w:r>
        <w:t xml:space="preserve">            }</w:t>
      </w:r>
    </w:p>
    <w:p w14:paraId="22C5E0A9" w14:textId="77777777" w:rsidR="005E6A9E" w:rsidRDefault="005E6A9E" w:rsidP="005E6A9E">
      <w:pPr>
        <w:pStyle w:val="Style1"/>
      </w:pPr>
      <w:r>
        <w:t xml:space="preserve">        }</w:t>
      </w:r>
    </w:p>
    <w:p w14:paraId="1C48739C" w14:textId="77777777" w:rsidR="005E6A9E" w:rsidRDefault="005E6A9E" w:rsidP="005E6A9E">
      <w:pPr>
        <w:pStyle w:val="Style1"/>
      </w:pPr>
      <w:r>
        <w:t xml:space="preserve">    },</w:t>
      </w:r>
    </w:p>
    <w:p w14:paraId="2287F4B3" w14:textId="77777777" w:rsidR="005E6A9E" w:rsidRDefault="005E6A9E" w:rsidP="005E6A9E">
      <w:pPr>
        <w:pStyle w:val="Style1"/>
      </w:pPr>
      <w:r>
        <w:t xml:space="preserve">    JYsJ: function(e, t, n) {</w:t>
      </w:r>
    </w:p>
    <w:p w14:paraId="54C34660" w14:textId="77777777" w:rsidR="005E6A9E" w:rsidRDefault="005E6A9E" w:rsidP="005E6A9E">
      <w:pPr>
        <w:pStyle w:val="Style1"/>
      </w:pPr>
      <w:r>
        <w:t xml:space="preserve">        "use strict";</w:t>
      </w:r>
    </w:p>
    <w:p w14:paraId="626FB86D" w14:textId="77777777" w:rsidR="005E6A9E" w:rsidRDefault="005E6A9E" w:rsidP="005E6A9E">
      <w:pPr>
        <w:pStyle w:val="Style1"/>
      </w:pPr>
      <w:r>
        <w:t xml:space="preserve">        function r(e) {</w:t>
      </w:r>
    </w:p>
    <w:p w14:paraId="7303087C" w14:textId="77777777" w:rsidR="005E6A9E" w:rsidRDefault="005E6A9E" w:rsidP="005E6A9E">
      <w:pPr>
        <w:pStyle w:val="Style1"/>
      </w:pPr>
      <w:r>
        <w:t xml:space="preserve">            return new URLSearchParams(window.location.search).get(e)</w:t>
      </w:r>
    </w:p>
    <w:p w14:paraId="5669638C" w14:textId="77777777" w:rsidR="005E6A9E" w:rsidRDefault="005E6A9E" w:rsidP="005E6A9E">
      <w:pPr>
        <w:pStyle w:val="Style1"/>
      </w:pPr>
      <w:r>
        <w:t xml:space="preserve">        }</w:t>
      </w:r>
    </w:p>
    <w:p w14:paraId="241CDE48" w14:textId="77777777" w:rsidR="005E6A9E" w:rsidRDefault="005E6A9E" w:rsidP="005E6A9E">
      <w:pPr>
        <w:pStyle w:val="Style1"/>
      </w:pPr>
      <w:r>
        <w:t xml:space="preserve">        n.d(t, "a", (function() {</w:t>
      </w:r>
    </w:p>
    <w:p w14:paraId="028843A1" w14:textId="77777777" w:rsidR="005E6A9E" w:rsidRDefault="005E6A9E" w:rsidP="005E6A9E">
      <w:pPr>
        <w:pStyle w:val="Style1"/>
      </w:pPr>
      <w:r>
        <w:t xml:space="preserve">            return r</w:t>
      </w:r>
    </w:p>
    <w:p w14:paraId="4097384D" w14:textId="77777777" w:rsidR="005E6A9E" w:rsidRDefault="005E6A9E" w:rsidP="005E6A9E">
      <w:pPr>
        <w:pStyle w:val="Style1"/>
      </w:pPr>
      <w:r>
        <w:t xml:space="preserve">        }</w:t>
      </w:r>
    </w:p>
    <w:p w14:paraId="0457C063" w14:textId="77777777" w:rsidR="005E6A9E" w:rsidRDefault="005E6A9E" w:rsidP="005E6A9E">
      <w:pPr>
        <w:pStyle w:val="Style1"/>
      </w:pPr>
      <w:r>
        <w:t xml:space="preserve">        ))</w:t>
      </w:r>
    </w:p>
    <w:p w14:paraId="357C5B59" w14:textId="77777777" w:rsidR="005E6A9E" w:rsidRDefault="005E6A9E" w:rsidP="005E6A9E">
      <w:pPr>
        <w:pStyle w:val="Style1"/>
      </w:pPr>
      <w:r>
        <w:t xml:space="preserve">    },</w:t>
      </w:r>
    </w:p>
    <w:p w14:paraId="7EC946CF" w14:textId="77777777" w:rsidR="005E6A9E" w:rsidRDefault="005E6A9E" w:rsidP="005E6A9E">
      <w:pPr>
        <w:pStyle w:val="Style1"/>
      </w:pPr>
      <w:r>
        <w:t xml:space="preserve">    Wa5Y: function(e, t, n) {</w:t>
      </w:r>
    </w:p>
    <w:p w14:paraId="0AAE7F78" w14:textId="77777777" w:rsidR="005E6A9E" w:rsidRDefault="005E6A9E" w:rsidP="005E6A9E">
      <w:pPr>
        <w:pStyle w:val="Style1"/>
      </w:pPr>
      <w:r>
        <w:t xml:space="preserve">        "use strict";</w:t>
      </w:r>
    </w:p>
    <w:p w14:paraId="635CD344" w14:textId="77777777" w:rsidR="005E6A9E" w:rsidRDefault="005E6A9E" w:rsidP="005E6A9E">
      <w:pPr>
        <w:pStyle w:val="Style1"/>
      </w:pPr>
      <w:r>
        <w:t xml:space="preserve">        n.d(t, "a", (function() {</w:t>
      </w:r>
    </w:p>
    <w:p w14:paraId="7B21CC23" w14:textId="77777777" w:rsidR="005E6A9E" w:rsidRDefault="005E6A9E" w:rsidP="005E6A9E">
      <w:pPr>
        <w:pStyle w:val="Style1"/>
      </w:pPr>
      <w:r>
        <w:t xml:space="preserve">            return i</w:t>
      </w:r>
    </w:p>
    <w:p w14:paraId="5AA16542" w14:textId="77777777" w:rsidR="005E6A9E" w:rsidRDefault="005E6A9E" w:rsidP="005E6A9E">
      <w:pPr>
        <w:pStyle w:val="Style1"/>
      </w:pPr>
      <w:r>
        <w:t xml:space="preserve">        }</w:t>
      </w:r>
    </w:p>
    <w:p w14:paraId="7CB66944" w14:textId="77777777" w:rsidR="005E6A9E" w:rsidRDefault="005E6A9E" w:rsidP="005E6A9E">
      <w:pPr>
        <w:pStyle w:val="Style1"/>
      </w:pPr>
      <w:r>
        <w:t xml:space="preserve">        ));</w:t>
      </w:r>
    </w:p>
    <w:p w14:paraId="7CF1632A" w14:textId="77777777" w:rsidR="005E6A9E" w:rsidRDefault="005E6A9E" w:rsidP="005E6A9E">
      <w:pPr>
        <w:pStyle w:val="Style1"/>
      </w:pPr>
      <w:r>
        <w:t xml:space="preserve">        var r = n("QjXU")</w:t>
      </w:r>
    </w:p>
    <w:p w14:paraId="53764010" w14:textId="77777777" w:rsidR="005E6A9E" w:rsidRDefault="005E6A9E" w:rsidP="005E6A9E">
      <w:pPr>
        <w:pStyle w:val="Style1"/>
      </w:pPr>
      <w:r>
        <w:t xml:space="preserve">          , a = n("kb6k")</w:t>
      </w:r>
    </w:p>
    <w:p w14:paraId="7A847EC0" w14:textId="77777777" w:rsidR="005E6A9E" w:rsidRDefault="005E6A9E" w:rsidP="005E6A9E">
      <w:pPr>
        <w:pStyle w:val="Style1"/>
      </w:pPr>
      <w:r>
        <w:t xml:space="preserve">          , o = n("lAHu");</w:t>
      </w:r>
    </w:p>
    <w:p w14:paraId="47FF7CE4" w14:textId="77777777" w:rsidR="005E6A9E" w:rsidRDefault="005E6A9E" w:rsidP="005E6A9E">
      <w:pPr>
        <w:pStyle w:val="Style1"/>
      </w:pPr>
      <w:r>
        <w:t xml:space="preserve">        function i(e, t, n, i, c, s, u, f, d, l, h, v) {</w:t>
      </w:r>
    </w:p>
    <w:p w14:paraId="2F671B75" w14:textId="77777777" w:rsidR="005E6A9E" w:rsidRDefault="005E6A9E" w:rsidP="005E6A9E">
      <w:pPr>
        <w:pStyle w:val="Style1"/>
      </w:pPr>
      <w:r>
        <w:t xml:space="preserve">            void 0 === l &amp;&amp; (l = {});</w:t>
      </w:r>
    </w:p>
    <w:p w14:paraId="21952F2C" w14:textId="77777777" w:rsidR="005E6A9E" w:rsidRDefault="005E6A9E" w:rsidP="005E6A9E">
      <w:pPr>
        <w:pStyle w:val="Style1"/>
      </w:pPr>
      <w:r>
        <w:t xml:space="preserve">            var m = "cache-only" === h;</w:t>
      </w:r>
    </w:p>
    <w:p w14:paraId="733F7263" w14:textId="77777777" w:rsidR="005E6A9E" w:rsidRDefault="005E6A9E" w:rsidP="005E6A9E">
      <w:pPr>
        <w:pStyle w:val="Style1"/>
      </w:pPr>
      <w:r>
        <w:t xml:space="preserve">            m &amp;&amp; (d = "None");</w:t>
      </w:r>
    </w:p>
    <w:p w14:paraId="64144423" w14:textId="77777777" w:rsidR="005E6A9E" w:rsidRDefault="005E6A9E" w:rsidP="005E6A9E">
      <w:pPr>
        <w:pStyle w:val="Style1"/>
      </w:pPr>
      <w:r>
        <w:t xml:space="preserve">            var b = Object(r.__assign)(Object(r.__assign)({}, i), {</w:t>
      </w:r>
    </w:p>
    <w:p w14:paraId="7886DC6F" w14:textId="77777777" w:rsidR="005E6A9E" w:rsidRDefault="005E6A9E" w:rsidP="005E6A9E">
      <w:pPr>
        <w:pStyle w:val="Style1"/>
      </w:pPr>
      <w:r>
        <w:t xml:space="preserve">                url: n,</w:t>
      </w:r>
    </w:p>
    <w:p w14:paraId="68C399D7" w14:textId="77777777" w:rsidR="005E6A9E" w:rsidRDefault="005E6A9E" w:rsidP="005E6A9E">
      <w:pPr>
        <w:pStyle w:val="Style1"/>
      </w:pPr>
      <w:r>
        <w:t xml:space="preserve">                method: "GET"</w:t>
      </w:r>
    </w:p>
    <w:p w14:paraId="32F1AF56" w14:textId="77777777" w:rsidR="005E6A9E" w:rsidRDefault="005E6A9E" w:rsidP="005E6A9E">
      <w:pPr>
        <w:pStyle w:val="Style1"/>
      </w:pPr>
      <w:r>
        <w:t xml:space="preserve">            });</w:t>
      </w:r>
    </w:p>
    <w:p w14:paraId="7CE05519" w14:textId="77777777" w:rsidR="005E6A9E" w:rsidRDefault="005E6A9E" w:rsidP="005E6A9E">
      <w:pPr>
        <w:pStyle w:val="Style1"/>
      </w:pPr>
      <w:r>
        <w:t xml:space="preserve">            return Object(a.a)((function(n) {</w:t>
      </w:r>
    </w:p>
    <w:p w14:paraId="452D9EA3" w14:textId="77777777" w:rsidR="005E6A9E" w:rsidRDefault="005E6A9E" w:rsidP="005E6A9E">
      <w:pPr>
        <w:pStyle w:val="Style1"/>
      </w:pPr>
      <w:r>
        <w:t xml:space="preserve">                return Object(o.a)(e, t, n, u, f, h, l.populateRequestEvent, l.onUploadProgress, l.onDownloadProgress, l.cancellationToken, l.timeoutInMs)</w:t>
      </w:r>
    </w:p>
    <w:p w14:paraId="022BA51E" w14:textId="77777777" w:rsidR="005E6A9E" w:rsidRDefault="005E6A9E" w:rsidP="005E6A9E">
      <w:pPr>
        <w:pStyle w:val="Style1"/>
      </w:pPr>
      <w:r>
        <w:t xml:space="preserve">            }</w:t>
      </w:r>
    </w:p>
    <w:p w14:paraId="5F6A1177" w14:textId="77777777" w:rsidR="005E6A9E" w:rsidRDefault="005E6A9E" w:rsidP="005E6A9E">
      <w:pPr>
        <w:pStyle w:val="Style1"/>
      </w:pPr>
      <w:r>
        <w:t xml:space="preserve">            ), e, t, b, c, s, d, l.mockParam, l.resourceUrl, l.rpsHeaderPrefix, l.additionalAuthErrors, l.isRetriableError, l.updateRequestWithAuth, m, l.silent, l.capDialogData, v)</w:t>
      </w:r>
    </w:p>
    <w:p w14:paraId="032CEA76" w14:textId="77777777" w:rsidR="005E6A9E" w:rsidRDefault="005E6A9E" w:rsidP="005E6A9E">
      <w:pPr>
        <w:pStyle w:val="Style1"/>
      </w:pPr>
      <w:r>
        <w:t xml:space="preserve">        }</w:t>
      </w:r>
    </w:p>
    <w:p w14:paraId="6D2B6E62" w14:textId="77777777" w:rsidR="005E6A9E" w:rsidRDefault="005E6A9E" w:rsidP="005E6A9E">
      <w:pPr>
        <w:pStyle w:val="Style1"/>
      </w:pPr>
      <w:r>
        <w:t xml:space="preserve">    },</w:t>
      </w:r>
    </w:p>
    <w:p w14:paraId="36368450" w14:textId="77777777" w:rsidR="005E6A9E" w:rsidRDefault="005E6A9E" w:rsidP="005E6A9E">
      <w:pPr>
        <w:pStyle w:val="Style1"/>
      </w:pPr>
      <w:r>
        <w:t xml:space="preserve">    XcEc: function(e, t, n) {</w:t>
      </w:r>
    </w:p>
    <w:p w14:paraId="647ED264" w14:textId="77777777" w:rsidR="005E6A9E" w:rsidRDefault="005E6A9E" w:rsidP="005E6A9E">
      <w:pPr>
        <w:pStyle w:val="Style1"/>
      </w:pPr>
      <w:r>
        <w:t xml:space="preserve">        "use strict";</w:t>
      </w:r>
    </w:p>
    <w:p w14:paraId="705A44A8" w14:textId="77777777" w:rsidR="005E6A9E" w:rsidRDefault="005E6A9E" w:rsidP="005E6A9E">
      <w:pPr>
        <w:pStyle w:val="Style1"/>
      </w:pPr>
      <w:r>
        <w:t xml:space="preserve">        n.d(t, "a", (function() {</w:t>
      </w:r>
    </w:p>
    <w:p w14:paraId="5208C44F" w14:textId="77777777" w:rsidR="005E6A9E" w:rsidRDefault="005E6A9E" w:rsidP="005E6A9E">
      <w:pPr>
        <w:pStyle w:val="Style1"/>
      </w:pPr>
      <w:r>
        <w:t xml:space="preserve">            return v</w:t>
      </w:r>
    </w:p>
    <w:p w14:paraId="355FFE77" w14:textId="77777777" w:rsidR="005E6A9E" w:rsidRDefault="005E6A9E" w:rsidP="005E6A9E">
      <w:pPr>
        <w:pStyle w:val="Style1"/>
      </w:pPr>
      <w:r>
        <w:t xml:space="preserve">        }</w:t>
      </w:r>
    </w:p>
    <w:p w14:paraId="3EB1E70F" w14:textId="77777777" w:rsidR="005E6A9E" w:rsidRDefault="005E6A9E" w:rsidP="005E6A9E">
      <w:pPr>
        <w:pStyle w:val="Style1"/>
      </w:pPr>
      <w:r>
        <w:t xml:space="preserve">        ));</w:t>
      </w:r>
    </w:p>
    <w:p w14:paraId="49F9FD65" w14:textId="77777777" w:rsidR="005E6A9E" w:rsidRDefault="005E6A9E" w:rsidP="005E6A9E">
      <w:pPr>
        <w:pStyle w:val="Style1"/>
      </w:pPr>
      <w:r>
        <w:t xml:space="preserve">        var r = n("QjXU")</w:t>
      </w:r>
    </w:p>
    <w:p w14:paraId="167AE875" w14:textId="77777777" w:rsidR="005E6A9E" w:rsidRDefault="005E6A9E" w:rsidP="005E6A9E">
      <w:pPr>
        <w:pStyle w:val="Style1"/>
      </w:pPr>
      <w:r>
        <w:t xml:space="preserve">          , a = n("mgFK")</w:t>
      </w:r>
    </w:p>
    <w:p w14:paraId="04347F0A" w14:textId="77777777" w:rsidR="005E6A9E" w:rsidRDefault="005E6A9E" w:rsidP="005E6A9E">
      <w:pPr>
        <w:pStyle w:val="Style1"/>
      </w:pPr>
      <w:r>
        <w:t xml:space="preserve">          , o = n("CRHC")</w:t>
      </w:r>
    </w:p>
    <w:p w14:paraId="6CFA4E63" w14:textId="77777777" w:rsidR="005E6A9E" w:rsidRDefault="005E6A9E" w:rsidP="005E6A9E">
      <w:pPr>
        <w:pStyle w:val="Style1"/>
      </w:pPr>
      <w:r>
        <w:t xml:space="preserve">          , i = n("m32Q")</w:t>
      </w:r>
    </w:p>
    <w:p w14:paraId="599E2F2A" w14:textId="77777777" w:rsidR="005E6A9E" w:rsidRDefault="005E6A9E" w:rsidP="005E6A9E">
      <w:pPr>
        <w:pStyle w:val="Style1"/>
      </w:pPr>
      <w:r>
        <w:t xml:space="preserve">          , c = n("lkvL")</w:t>
      </w:r>
    </w:p>
    <w:p w14:paraId="24843A32" w14:textId="77777777" w:rsidR="005E6A9E" w:rsidRDefault="005E6A9E" w:rsidP="005E6A9E">
      <w:pPr>
        <w:pStyle w:val="Style1"/>
      </w:pPr>
      <w:r>
        <w:t xml:space="preserve">          , s = n("a3FV")</w:t>
      </w:r>
    </w:p>
    <w:p w14:paraId="7FB96521" w14:textId="77777777" w:rsidR="005E6A9E" w:rsidRDefault="005E6A9E" w:rsidP="005E6A9E">
      <w:pPr>
        <w:pStyle w:val="Style1"/>
      </w:pPr>
      <w:r>
        <w:t xml:space="preserve">          , u = n("0TX8")</w:t>
      </w:r>
    </w:p>
    <w:p w14:paraId="0669A272" w14:textId="77777777" w:rsidR="005E6A9E" w:rsidRDefault="005E6A9E" w:rsidP="005E6A9E">
      <w:pPr>
        <w:pStyle w:val="Style1"/>
      </w:pPr>
      <w:r>
        <w:t xml:space="preserve">          , f = n("Wa5Y");</w:t>
      </w:r>
    </w:p>
    <w:p w14:paraId="1D89A1D8" w14:textId="77777777" w:rsidR="005E6A9E" w:rsidRDefault="005E6A9E" w:rsidP="005E6A9E">
      <w:pPr>
        <w:pStyle w:val="Style1"/>
      </w:pPr>
      <w:r>
        <w:t xml:space="preserve">        function d(e, t, n, a, o, i, c) {</w:t>
      </w:r>
    </w:p>
    <w:p w14:paraId="44129850" w14:textId="77777777" w:rsidR="005E6A9E" w:rsidRDefault="005E6A9E" w:rsidP="005E6A9E">
      <w:pPr>
        <w:pStyle w:val="Style1"/>
      </w:pPr>
      <w:r>
        <w:t xml:space="preserve">            return Object(r.__awaiter)(this, void 0, void 0, (function() {</w:t>
      </w:r>
    </w:p>
    <w:p w14:paraId="1869FB6C" w14:textId="77777777" w:rsidR="005E6A9E" w:rsidRDefault="005E6A9E" w:rsidP="005E6A9E">
      <w:pPr>
        <w:pStyle w:val="Style1"/>
      </w:pPr>
      <w:r>
        <w:t xml:space="preserve">                var d, l, h;</w:t>
      </w:r>
    </w:p>
    <w:p w14:paraId="34DF2737" w14:textId="77777777" w:rsidR="005E6A9E" w:rsidRDefault="005E6A9E" w:rsidP="005E6A9E">
      <w:pPr>
        <w:pStyle w:val="Style1"/>
      </w:pPr>
      <w:r>
        <w:t xml:space="preserve">                return Object(r.__generator)(this, (function(r) {</w:t>
      </w:r>
    </w:p>
    <w:p w14:paraId="6FF03FAB" w14:textId="77777777" w:rsidR="005E6A9E" w:rsidRDefault="005E6A9E" w:rsidP="005E6A9E">
      <w:pPr>
        <w:pStyle w:val="Style1"/>
      </w:pPr>
      <w:r>
        <w:t xml:space="preserve">                    switch (r.label) {</w:t>
      </w:r>
    </w:p>
    <w:p w14:paraId="6EC78964" w14:textId="77777777" w:rsidR="005E6A9E" w:rsidRDefault="005E6A9E" w:rsidP="005E6A9E">
      <w:pPr>
        <w:pStyle w:val="Style1"/>
      </w:pPr>
      <w:r>
        <w:t xml:space="preserve">                    case 0:</w:t>
      </w:r>
    </w:p>
    <w:p w14:paraId="77EEAE59" w14:textId="77777777" w:rsidR="005E6A9E" w:rsidRDefault="005E6A9E" w:rsidP="005E6A9E">
      <w:pPr>
        <w:pStyle w:val="Style1"/>
      </w:pPr>
      <w:r>
        <w:t xml:space="preserve">                        d = {},</w:t>
      </w:r>
    </w:p>
    <w:p w14:paraId="1AA37143" w14:textId="77777777" w:rsidR="005E6A9E" w:rsidRDefault="005E6A9E" w:rsidP="005E6A9E">
      <w:pPr>
        <w:pStyle w:val="Style1"/>
      </w:pPr>
      <w:r>
        <w:t xml:space="preserve">                        l = {</w:t>
      </w:r>
    </w:p>
    <w:p w14:paraId="0B3CE498" w14:textId="77777777" w:rsidR="005E6A9E" w:rsidRDefault="005E6A9E" w:rsidP="005E6A9E">
      <w:pPr>
        <w:pStyle w:val="Style1"/>
      </w:pPr>
      <w:r>
        <w:t xml:space="preserve">                            method: "GET",</w:t>
      </w:r>
    </w:p>
    <w:p w14:paraId="3A1A591C" w14:textId="77777777" w:rsidR="005E6A9E" w:rsidRDefault="005E6A9E" w:rsidP="005E6A9E">
      <w:pPr>
        <w:pStyle w:val="Style1"/>
      </w:pPr>
      <w:r>
        <w:t xml:space="preserve">                            responseType: "json",</w:t>
      </w:r>
    </w:p>
    <w:p w14:paraId="1FD9625D" w14:textId="77777777" w:rsidR="005E6A9E" w:rsidRDefault="005E6A9E" w:rsidP="005E6A9E">
      <w:pPr>
        <w:pStyle w:val="Style1"/>
      </w:pPr>
      <w:r>
        <w:t xml:space="preserve">                            url: "".concat(a, "/api/featureGates")</w:t>
      </w:r>
    </w:p>
    <w:p w14:paraId="719F3F6E" w14:textId="77777777" w:rsidR="005E6A9E" w:rsidRDefault="005E6A9E" w:rsidP="005E6A9E">
      <w:pPr>
        <w:pStyle w:val="Style1"/>
      </w:pPr>
      <w:r>
        <w:t xml:space="preserve">                        },</w:t>
      </w:r>
    </w:p>
    <w:p w14:paraId="05516144" w14:textId="77777777" w:rsidR="005E6A9E" w:rsidRDefault="005E6A9E" w:rsidP="005E6A9E">
      <w:pPr>
        <w:pStyle w:val="Style1"/>
      </w:pPr>
      <w:r>
        <w:t xml:space="preserve">                        r.label = 1;</w:t>
      </w:r>
    </w:p>
    <w:p w14:paraId="1E0D1C63" w14:textId="77777777" w:rsidR="005E6A9E" w:rsidRDefault="005E6A9E" w:rsidP="005E6A9E">
      <w:pPr>
        <w:pStyle w:val="Style1"/>
      </w:pPr>
      <w:r>
        <w:t xml:space="preserve">                    case 1:</w:t>
      </w:r>
    </w:p>
    <w:p w14:paraId="7806BBA8" w14:textId="77777777" w:rsidR="005E6A9E" w:rsidRDefault="005E6A9E" w:rsidP="005E6A9E">
      <w:pPr>
        <w:pStyle w:val="Style1"/>
      </w:pPr>
      <w:r>
        <w:t xml:space="preserve">                        return r.trys.push([1, 4, , 5]),</w:t>
      </w:r>
    </w:p>
    <w:p w14:paraId="355A16FD" w14:textId="77777777" w:rsidR="005E6A9E" w:rsidRDefault="005E6A9E" w:rsidP="005E6A9E">
      <w:pPr>
        <w:pStyle w:val="Style1"/>
      </w:pPr>
      <w:r>
        <w:t xml:space="preserve">                        [4, Object(u.a)(l, n, o, t)];</w:t>
      </w:r>
    </w:p>
    <w:p w14:paraId="5C30C498" w14:textId="77777777" w:rsidR="005E6A9E" w:rsidRDefault="005E6A9E" w:rsidP="005E6A9E">
      <w:pPr>
        <w:pStyle w:val="Style1"/>
      </w:pPr>
      <w:r>
        <w:t xml:space="preserve">                    case 2:</w:t>
      </w:r>
    </w:p>
    <w:p w14:paraId="55F2EF82" w14:textId="77777777" w:rsidR="005E6A9E" w:rsidRDefault="005E6A9E" w:rsidP="005E6A9E">
      <w:pPr>
        <w:pStyle w:val="Style1"/>
      </w:pPr>
      <w:r>
        <w:t xml:space="preserve">                        return r.sent(),</w:t>
      </w:r>
    </w:p>
    <w:p w14:paraId="63DB2478" w14:textId="77777777" w:rsidR="005E6A9E" w:rsidRDefault="005E6A9E" w:rsidP="005E6A9E">
      <w:pPr>
        <w:pStyle w:val="Style1"/>
      </w:pPr>
      <w:r>
        <w:t xml:space="preserve">                        [4, Object(f.a)(s.a.FeatureGatesRequest, "FeatureGates", l.url, l, c, i, a, e, "OfficeHome", {})];</w:t>
      </w:r>
    </w:p>
    <w:p w14:paraId="6912EC0E" w14:textId="77777777" w:rsidR="005E6A9E" w:rsidRDefault="005E6A9E" w:rsidP="005E6A9E">
      <w:pPr>
        <w:pStyle w:val="Style1"/>
      </w:pPr>
      <w:r>
        <w:t xml:space="preserve">                    case 3:</w:t>
      </w:r>
    </w:p>
    <w:p w14:paraId="15F6B479" w14:textId="77777777" w:rsidR="005E6A9E" w:rsidRDefault="005E6A9E" w:rsidP="005E6A9E">
      <w:pPr>
        <w:pStyle w:val="Style1"/>
      </w:pPr>
      <w:r>
        <w:t xml:space="preserve">                        return (h = r.sent().data) ? [2, h] : [3, 5];</w:t>
      </w:r>
    </w:p>
    <w:p w14:paraId="34764233" w14:textId="77777777" w:rsidR="005E6A9E" w:rsidRDefault="005E6A9E" w:rsidP="005E6A9E">
      <w:pPr>
        <w:pStyle w:val="Style1"/>
      </w:pPr>
      <w:r>
        <w:t xml:space="preserve">                    case 4:</w:t>
      </w:r>
    </w:p>
    <w:p w14:paraId="37D679DE" w14:textId="77777777" w:rsidR="005E6A9E" w:rsidRDefault="005E6A9E" w:rsidP="005E6A9E">
      <w:pPr>
        <w:pStyle w:val="Style1"/>
      </w:pPr>
      <w:r>
        <w:t xml:space="preserve">                        return r.sent(),</w:t>
      </w:r>
    </w:p>
    <w:p w14:paraId="3A0DFD3C" w14:textId="77777777" w:rsidR="005E6A9E" w:rsidRDefault="005E6A9E" w:rsidP="005E6A9E">
      <w:pPr>
        <w:pStyle w:val="Style1"/>
      </w:pPr>
      <w:r>
        <w:t xml:space="preserve">                        [3, 5];</w:t>
      </w:r>
    </w:p>
    <w:p w14:paraId="45B8BA7E" w14:textId="77777777" w:rsidR="005E6A9E" w:rsidRDefault="005E6A9E" w:rsidP="005E6A9E">
      <w:pPr>
        <w:pStyle w:val="Style1"/>
      </w:pPr>
      <w:r>
        <w:t xml:space="preserve">                    case 5:</w:t>
      </w:r>
    </w:p>
    <w:p w14:paraId="5AD7497D" w14:textId="77777777" w:rsidR="005E6A9E" w:rsidRDefault="005E6A9E" w:rsidP="005E6A9E">
      <w:pPr>
        <w:pStyle w:val="Style1"/>
      </w:pPr>
      <w:r>
        <w:t xml:space="preserve">                        return [2, d]</w:t>
      </w:r>
    </w:p>
    <w:p w14:paraId="102B38D3" w14:textId="77777777" w:rsidR="005E6A9E" w:rsidRDefault="005E6A9E" w:rsidP="005E6A9E">
      <w:pPr>
        <w:pStyle w:val="Style1"/>
      </w:pPr>
      <w:r>
        <w:t xml:space="preserve">                    }</w:t>
      </w:r>
    </w:p>
    <w:p w14:paraId="652FA628" w14:textId="77777777" w:rsidR="005E6A9E" w:rsidRDefault="005E6A9E" w:rsidP="005E6A9E">
      <w:pPr>
        <w:pStyle w:val="Style1"/>
      </w:pPr>
      <w:r>
        <w:t xml:space="preserve">                }</w:t>
      </w:r>
    </w:p>
    <w:p w14:paraId="70062C83" w14:textId="77777777" w:rsidR="005E6A9E" w:rsidRDefault="005E6A9E" w:rsidP="005E6A9E">
      <w:pPr>
        <w:pStyle w:val="Style1"/>
      </w:pPr>
      <w:r>
        <w:t xml:space="preserve">                ))</w:t>
      </w:r>
    </w:p>
    <w:p w14:paraId="37E69194" w14:textId="77777777" w:rsidR="005E6A9E" w:rsidRDefault="005E6A9E" w:rsidP="005E6A9E">
      <w:pPr>
        <w:pStyle w:val="Style1"/>
      </w:pPr>
      <w:r>
        <w:t xml:space="preserve">            }</w:t>
      </w:r>
    </w:p>
    <w:p w14:paraId="236BBB80" w14:textId="77777777" w:rsidR="005E6A9E" w:rsidRDefault="005E6A9E" w:rsidP="005E6A9E">
      <w:pPr>
        <w:pStyle w:val="Style1"/>
      </w:pPr>
      <w:r>
        <w:t xml:space="preserve">            ))</w:t>
      </w:r>
    </w:p>
    <w:p w14:paraId="7704E414" w14:textId="77777777" w:rsidR="005E6A9E" w:rsidRDefault="005E6A9E" w:rsidP="005E6A9E">
      <w:pPr>
        <w:pStyle w:val="Style1"/>
      </w:pPr>
      <w:r>
        <w:t xml:space="preserve">        }</w:t>
      </w:r>
    </w:p>
    <w:p w14:paraId="11AED784" w14:textId="77777777" w:rsidR="005E6A9E" w:rsidRDefault="005E6A9E" w:rsidP="005E6A9E">
      <w:pPr>
        <w:pStyle w:val="Style1"/>
      </w:pPr>
      <w:r>
        <w:t xml:space="preserve">        var l = "featureGates";</w:t>
      </w:r>
    </w:p>
    <w:p w14:paraId="7B8EAD5B" w14:textId="77777777" w:rsidR="005E6A9E" w:rsidRDefault="005E6A9E" w:rsidP="005E6A9E">
      <w:pPr>
        <w:pStyle w:val="Style1"/>
      </w:pPr>
      <w:r>
        <w:t xml:space="preserve">        function h(e) {</w:t>
      </w:r>
    </w:p>
    <w:p w14:paraId="2B9D6410" w14:textId="77777777" w:rsidR="005E6A9E" w:rsidRDefault="005E6A9E" w:rsidP="005E6A9E">
      <w:pPr>
        <w:pStyle w:val="Style1"/>
      </w:pPr>
      <w:r>
        <w:t xml:space="preserve">            return Object(r.__awaiter)(this, void 0, void 0, (function() {</w:t>
      </w:r>
    </w:p>
    <w:p w14:paraId="501471C9" w14:textId="77777777" w:rsidR="005E6A9E" w:rsidRDefault="005E6A9E" w:rsidP="005E6A9E">
      <w:pPr>
        <w:pStyle w:val="Style1"/>
      </w:pPr>
      <w:r>
        <w:t xml:space="preserve">                return Object(r.__generator)(this, (function(t) {</w:t>
      </w:r>
    </w:p>
    <w:p w14:paraId="3B5DF9CC" w14:textId="77777777" w:rsidR="005E6A9E" w:rsidRDefault="005E6A9E" w:rsidP="005E6A9E">
      <w:pPr>
        <w:pStyle w:val="Style1"/>
      </w:pPr>
      <w:r>
        <w:t xml:space="preserve">                    switch (t.label) {</w:t>
      </w:r>
    </w:p>
    <w:p w14:paraId="1F44CF6B" w14:textId="77777777" w:rsidR="005E6A9E" w:rsidRDefault="005E6A9E" w:rsidP="005E6A9E">
      <w:pPr>
        <w:pStyle w:val="Style1"/>
      </w:pPr>
      <w:r>
        <w:t xml:space="preserve">                    case 0:</w:t>
      </w:r>
    </w:p>
    <w:p w14:paraId="2DD5FA36" w14:textId="77777777" w:rsidR="005E6A9E" w:rsidRDefault="005E6A9E" w:rsidP="005E6A9E">
      <w:pPr>
        <w:pStyle w:val="Style1"/>
      </w:pPr>
      <w:r>
        <w:t xml:space="preserve">                        return [4, Object(a.a)(l, e)];</w:t>
      </w:r>
    </w:p>
    <w:p w14:paraId="04ECC841" w14:textId="77777777" w:rsidR="005E6A9E" w:rsidRDefault="005E6A9E" w:rsidP="005E6A9E">
      <w:pPr>
        <w:pStyle w:val="Style1"/>
      </w:pPr>
      <w:r>
        <w:t xml:space="preserve">                    case 1:</w:t>
      </w:r>
    </w:p>
    <w:p w14:paraId="0ACB28E7" w14:textId="77777777" w:rsidR="005E6A9E" w:rsidRDefault="005E6A9E" w:rsidP="005E6A9E">
      <w:pPr>
        <w:pStyle w:val="Style1"/>
      </w:pPr>
      <w:r>
        <w:t xml:space="preserve">                        return [2, t.sent()]</w:t>
      </w:r>
    </w:p>
    <w:p w14:paraId="2EECDDBE" w14:textId="77777777" w:rsidR="005E6A9E" w:rsidRDefault="005E6A9E" w:rsidP="005E6A9E">
      <w:pPr>
        <w:pStyle w:val="Style1"/>
      </w:pPr>
      <w:r>
        <w:t xml:space="preserve">                    }</w:t>
      </w:r>
    </w:p>
    <w:p w14:paraId="500381DD" w14:textId="77777777" w:rsidR="005E6A9E" w:rsidRDefault="005E6A9E" w:rsidP="005E6A9E">
      <w:pPr>
        <w:pStyle w:val="Style1"/>
      </w:pPr>
      <w:r>
        <w:t xml:space="preserve">                }</w:t>
      </w:r>
    </w:p>
    <w:p w14:paraId="3199CBD6" w14:textId="77777777" w:rsidR="005E6A9E" w:rsidRDefault="005E6A9E" w:rsidP="005E6A9E">
      <w:pPr>
        <w:pStyle w:val="Style1"/>
      </w:pPr>
      <w:r>
        <w:t xml:space="preserve">                ))</w:t>
      </w:r>
    </w:p>
    <w:p w14:paraId="742D8E55" w14:textId="77777777" w:rsidR="005E6A9E" w:rsidRDefault="005E6A9E" w:rsidP="005E6A9E">
      <w:pPr>
        <w:pStyle w:val="Style1"/>
      </w:pPr>
      <w:r>
        <w:t xml:space="preserve">            }</w:t>
      </w:r>
    </w:p>
    <w:p w14:paraId="12BA388F" w14:textId="77777777" w:rsidR="005E6A9E" w:rsidRDefault="005E6A9E" w:rsidP="005E6A9E">
      <w:pPr>
        <w:pStyle w:val="Style1"/>
      </w:pPr>
      <w:r>
        <w:t xml:space="preserve">            ))</w:t>
      </w:r>
    </w:p>
    <w:p w14:paraId="0D188C29" w14:textId="77777777" w:rsidR="005E6A9E" w:rsidRDefault="005E6A9E" w:rsidP="005E6A9E">
      <w:pPr>
        <w:pStyle w:val="Style1"/>
      </w:pPr>
      <w:r>
        <w:t xml:space="preserve">        }</w:t>
      </w:r>
    </w:p>
    <w:p w14:paraId="01C5BBF1" w14:textId="77777777" w:rsidR="005E6A9E" w:rsidRDefault="005E6A9E" w:rsidP="005E6A9E">
      <w:pPr>
        <w:pStyle w:val="Style1"/>
      </w:pPr>
      <w:r>
        <w:t xml:space="preserve">        function v(e, t) {</w:t>
      </w:r>
    </w:p>
    <w:p w14:paraId="19C7C520" w14:textId="77777777" w:rsidR="005E6A9E" w:rsidRDefault="005E6A9E" w:rsidP="005E6A9E">
      <w:pPr>
        <w:pStyle w:val="Style1"/>
      </w:pPr>
      <w:r>
        <w:t xml:space="preserve">            return Object(r.__awaiter)(this, void 0, void 0, (function() {</w:t>
      </w:r>
    </w:p>
    <w:p w14:paraId="1FE2156D" w14:textId="77777777" w:rsidR="005E6A9E" w:rsidRDefault="005E6A9E" w:rsidP="005E6A9E">
      <w:pPr>
        <w:pStyle w:val="Style1"/>
      </w:pPr>
      <w:r>
        <w:t xml:space="preserve">                return Object(r.__generator)(this, (function(n) {</w:t>
      </w:r>
    </w:p>
    <w:p w14:paraId="3F5CB4F0" w14:textId="77777777" w:rsidR="005E6A9E" w:rsidRDefault="005E6A9E" w:rsidP="005E6A9E">
      <w:pPr>
        <w:pStyle w:val="Style1"/>
      </w:pPr>
      <w:r>
        <w:t xml:space="preserve">                    return [2, Object(o.a)((function() {</w:t>
      </w:r>
    </w:p>
    <w:p w14:paraId="629639D2" w14:textId="77777777" w:rsidR="005E6A9E" w:rsidRDefault="005E6A9E" w:rsidP="005E6A9E">
      <w:pPr>
        <w:pStyle w:val="Style1"/>
      </w:pPr>
      <w:r>
        <w:t xml:space="preserve">                        return function(e, t) {</w:t>
      </w:r>
    </w:p>
    <w:p w14:paraId="383516F0" w14:textId="77777777" w:rsidR="005E6A9E" w:rsidRDefault="005E6A9E" w:rsidP="005E6A9E">
      <w:pPr>
        <w:pStyle w:val="Style1"/>
      </w:pPr>
      <w:r>
        <w:t xml:space="preserve">                            return Object(r.__awaiter)(this, void 0, void 0, (function() {</w:t>
      </w:r>
    </w:p>
    <w:p w14:paraId="67BDD35F" w14:textId="77777777" w:rsidR="005E6A9E" w:rsidRDefault="005E6A9E" w:rsidP="005E6A9E">
      <w:pPr>
        <w:pStyle w:val="Style1"/>
      </w:pPr>
      <w:r>
        <w:t xml:space="preserve">                                var n;</w:t>
      </w:r>
    </w:p>
    <w:p w14:paraId="7862C9B6" w14:textId="77777777" w:rsidR="005E6A9E" w:rsidRDefault="005E6A9E" w:rsidP="005E6A9E">
      <w:pPr>
        <w:pStyle w:val="Style1"/>
      </w:pPr>
      <w:r>
        <w:t xml:space="preserve">                                return Object(r.__generator)(this, (function(r) {</w:t>
      </w:r>
    </w:p>
    <w:p w14:paraId="00E14208" w14:textId="77777777" w:rsidR="005E6A9E" w:rsidRDefault="005E6A9E" w:rsidP="005E6A9E">
      <w:pPr>
        <w:pStyle w:val="Style1"/>
      </w:pPr>
      <w:r>
        <w:t xml:space="preserve">                                    switch (r.label) {</w:t>
      </w:r>
    </w:p>
    <w:p w14:paraId="5CAEEA92" w14:textId="77777777" w:rsidR="005E6A9E" w:rsidRDefault="005E6A9E" w:rsidP="005E6A9E">
      <w:pPr>
        <w:pStyle w:val="Style1"/>
      </w:pPr>
      <w:r>
        <w:t xml:space="preserve">                                    case 0:</w:t>
      </w:r>
    </w:p>
    <w:p w14:paraId="3D69CFB0" w14:textId="77777777" w:rsidR="005E6A9E" w:rsidRDefault="005E6A9E" w:rsidP="005E6A9E">
      <w:pPr>
        <w:pStyle w:val="Style1"/>
      </w:pPr>
      <w:r>
        <w:t xml:space="preserve">                                        return [4, h(t)];</w:t>
      </w:r>
    </w:p>
    <w:p w14:paraId="1F51606A" w14:textId="77777777" w:rsidR="005E6A9E" w:rsidRDefault="005E6A9E" w:rsidP="005E6A9E">
      <w:pPr>
        <w:pStyle w:val="Style1"/>
      </w:pPr>
      <w:r>
        <w:t xml:space="preserve">                                    case 1:</w:t>
      </w:r>
    </w:p>
    <w:p w14:paraId="0FEC954F" w14:textId="77777777" w:rsidR="005E6A9E" w:rsidRDefault="005E6A9E" w:rsidP="005E6A9E">
      <w:pPr>
        <w:pStyle w:val="Style1"/>
      </w:pPr>
      <w:r>
        <w:t xml:space="preserve">                                        return void 0 !== (n = r.sent()) ? [3, 3] : [4, d(t.correlationId, (function() {</w:t>
      </w:r>
    </w:p>
    <w:p w14:paraId="0228A02A" w14:textId="77777777" w:rsidR="005E6A9E" w:rsidRDefault="005E6A9E" w:rsidP="005E6A9E">
      <w:pPr>
        <w:pStyle w:val="Style1"/>
      </w:pPr>
      <w:r>
        <w:t xml:space="preserve">                                            return Promise.resolve(e)</w:t>
      </w:r>
    </w:p>
    <w:p w14:paraId="6B952207" w14:textId="77777777" w:rsidR="005E6A9E" w:rsidRDefault="005E6A9E" w:rsidP="005E6A9E">
      <w:pPr>
        <w:pStyle w:val="Style1"/>
      </w:pPr>
      <w:r>
        <w:t xml:space="preserve">                                        }</w:t>
      </w:r>
    </w:p>
    <w:p w14:paraId="53475E48" w14:textId="77777777" w:rsidR="005E6A9E" w:rsidRDefault="005E6A9E" w:rsidP="005E6A9E">
      <w:pPr>
        <w:pStyle w:val="Style1"/>
      </w:pPr>
      <w:r>
        <w:t xml:space="preserve">                                        ), t.inMockMode, t.officeHomeApiRoot, t.workload, t.getAccessToken, t.jwtAuthEnabled)];</w:t>
      </w:r>
    </w:p>
    <w:p w14:paraId="73F8C4BF" w14:textId="77777777" w:rsidR="005E6A9E" w:rsidRDefault="005E6A9E" w:rsidP="005E6A9E">
      <w:pPr>
        <w:pStyle w:val="Style1"/>
      </w:pPr>
      <w:r>
        <w:t xml:space="preserve">                                    case 2:</w:t>
      </w:r>
    </w:p>
    <w:p w14:paraId="29A0D65D" w14:textId="77777777" w:rsidR="005E6A9E" w:rsidRDefault="005E6A9E" w:rsidP="005E6A9E">
      <w:pPr>
        <w:pStyle w:val="Style1"/>
      </w:pPr>
      <w:r>
        <w:t xml:space="preserve">                                        n = r.sent(),</w:t>
      </w:r>
    </w:p>
    <w:p w14:paraId="1A4C74BF" w14:textId="77777777" w:rsidR="005E6A9E" w:rsidRDefault="005E6A9E" w:rsidP="005E6A9E">
      <w:pPr>
        <w:pStyle w:val="Style1"/>
      </w:pPr>
      <w:r>
        <w:t xml:space="preserve">                                        r.label = 3;</w:t>
      </w:r>
    </w:p>
    <w:p w14:paraId="02277764" w14:textId="77777777" w:rsidR="005E6A9E" w:rsidRDefault="005E6A9E" w:rsidP="005E6A9E">
      <w:pPr>
        <w:pStyle w:val="Style1"/>
      </w:pPr>
      <w:r>
        <w:t xml:space="preserve">                                    case 3:</w:t>
      </w:r>
    </w:p>
    <w:p w14:paraId="3F1BED0D" w14:textId="77777777" w:rsidR="005E6A9E" w:rsidRDefault="005E6A9E" w:rsidP="005E6A9E">
      <w:pPr>
        <w:pStyle w:val="Style1"/>
      </w:pPr>
      <w:r>
        <w:t xml:space="preserve">                                        return [2, n]</w:t>
      </w:r>
    </w:p>
    <w:p w14:paraId="2D61EEA2" w14:textId="77777777" w:rsidR="005E6A9E" w:rsidRDefault="005E6A9E" w:rsidP="005E6A9E">
      <w:pPr>
        <w:pStyle w:val="Style1"/>
      </w:pPr>
      <w:r>
        <w:t xml:space="preserve">                                    }</w:t>
      </w:r>
    </w:p>
    <w:p w14:paraId="210C7E57" w14:textId="77777777" w:rsidR="005E6A9E" w:rsidRDefault="005E6A9E" w:rsidP="005E6A9E">
      <w:pPr>
        <w:pStyle w:val="Style1"/>
      </w:pPr>
      <w:r>
        <w:t xml:space="preserve">                                }</w:t>
      </w:r>
    </w:p>
    <w:p w14:paraId="7757A000" w14:textId="77777777" w:rsidR="005E6A9E" w:rsidRDefault="005E6A9E" w:rsidP="005E6A9E">
      <w:pPr>
        <w:pStyle w:val="Style1"/>
      </w:pPr>
      <w:r>
        <w:t xml:space="preserve">                                ))</w:t>
      </w:r>
    </w:p>
    <w:p w14:paraId="77A21C61" w14:textId="77777777" w:rsidR="005E6A9E" w:rsidRDefault="005E6A9E" w:rsidP="005E6A9E">
      <w:pPr>
        <w:pStyle w:val="Style1"/>
      </w:pPr>
      <w:r>
        <w:t xml:space="preserve">                            }</w:t>
      </w:r>
    </w:p>
    <w:p w14:paraId="2127A329" w14:textId="77777777" w:rsidR="005E6A9E" w:rsidRDefault="005E6A9E" w:rsidP="005E6A9E">
      <w:pPr>
        <w:pStyle w:val="Style1"/>
      </w:pPr>
      <w:r>
        <w:t xml:space="preserve">                            ))</w:t>
      </w:r>
    </w:p>
    <w:p w14:paraId="08AB215B" w14:textId="77777777" w:rsidR="005E6A9E" w:rsidRDefault="005E6A9E" w:rsidP="005E6A9E">
      <w:pPr>
        <w:pStyle w:val="Style1"/>
      </w:pPr>
      <w:r>
        <w:t xml:space="preserve">                        }(e, t)</w:t>
      </w:r>
    </w:p>
    <w:p w14:paraId="282B6226" w14:textId="77777777" w:rsidR="005E6A9E" w:rsidRDefault="005E6A9E" w:rsidP="005E6A9E">
      <w:pPr>
        <w:pStyle w:val="Style1"/>
      </w:pPr>
      <w:r>
        <w:t xml:space="preserve">                    }</w:t>
      </w:r>
    </w:p>
    <w:p w14:paraId="2361073A" w14:textId="77777777" w:rsidR="005E6A9E" w:rsidRDefault="005E6A9E" w:rsidP="005E6A9E">
      <w:pPr>
        <w:pStyle w:val="Style1"/>
      </w:pPr>
      <w:r>
        <w:t xml:space="preserve">                    ), (function() {</w:t>
      </w:r>
    </w:p>
    <w:p w14:paraId="5C5EF11E" w14:textId="77777777" w:rsidR="005E6A9E" w:rsidRDefault="005E6A9E" w:rsidP="005E6A9E">
      <w:pPr>
        <w:pStyle w:val="Style1"/>
      </w:pPr>
      <w:r>
        <w:t xml:space="preserve">                        return Object(i.a)({</w:t>
      </w:r>
    </w:p>
    <w:p w14:paraId="4154FCD1" w14:textId="77777777" w:rsidR="005E6A9E" w:rsidRDefault="005E6A9E" w:rsidP="005E6A9E">
      <w:pPr>
        <w:pStyle w:val="Style1"/>
      </w:pPr>
      <w:r>
        <w:t xml:space="preserve">                            userId: e.puid,</w:t>
      </w:r>
    </w:p>
    <w:p w14:paraId="7473AD7F" w14:textId="77777777" w:rsidR="005E6A9E" w:rsidRDefault="005E6A9E" w:rsidP="005E6A9E">
      <w:pPr>
        <w:pStyle w:val="Style1"/>
      </w:pPr>
      <w:r>
        <w:t xml:space="preserve">                            collectionName: l,</w:t>
      </w:r>
    </w:p>
    <w:p w14:paraId="14D3DD98" w14:textId="77777777" w:rsidR="005E6A9E" w:rsidRDefault="005E6A9E" w:rsidP="005E6A9E">
      <w:pPr>
        <w:pStyle w:val="Style1"/>
      </w:pPr>
      <w:r>
        <w:t xml:space="preserve">                            collectionVersion: 1,</w:t>
      </w:r>
    </w:p>
    <w:p w14:paraId="1EE8DED2" w14:textId="77777777" w:rsidR="005E6A9E" w:rsidRDefault="005E6A9E" w:rsidP="005E6A9E">
      <w:pPr>
        <w:pStyle w:val="Style1"/>
      </w:pPr>
      <w:r>
        <w:t xml:space="preserve">                            key: l</w:t>
      </w:r>
    </w:p>
    <w:p w14:paraId="66B8E685" w14:textId="77777777" w:rsidR="005E6A9E" w:rsidRDefault="005E6A9E" w:rsidP="005E6A9E">
      <w:pPr>
        <w:pStyle w:val="Style1"/>
      </w:pPr>
      <w:r>
        <w:t xml:space="preserve">                        })</w:t>
      </w:r>
    </w:p>
    <w:p w14:paraId="5E705A0D" w14:textId="77777777" w:rsidR="005E6A9E" w:rsidRDefault="005E6A9E" w:rsidP="005E6A9E">
      <w:pPr>
        <w:pStyle w:val="Style1"/>
      </w:pPr>
      <w:r>
        <w:t xml:space="preserve">                    }</w:t>
      </w:r>
    </w:p>
    <w:p w14:paraId="173B877B" w14:textId="77777777" w:rsidR="005E6A9E" w:rsidRDefault="005E6A9E" w:rsidP="005E6A9E">
      <w:pPr>
        <w:pStyle w:val="Style1"/>
      </w:pPr>
      <w:r>
        <w:t xml:space="preserve">                    ), (function(t) {</w:t>
      </w:r>
    </w:p>
    <w:p w14:paraId="61C93C98" w14:textId="77777777" w:rsidR="005E6A9E" w:rsidRDefault="005E6A9E" w:rsidP="005E6A9E">
      <w:pPr>
        <w:pStyle w:val="Style1"/>
      </w:pPr>
      <w:r>
        <w:t xml:space="preserve">                        return Object(c.a)({</w:t>
      </w:r>
    </w:p>
    <w:p w14:paraId="002674EE" w14:textId="77777777" w:rsidR="005E6A9E" w:rsidRDefault="005E6A9E" w:rsidP="005E6A9E">
      <w:pPr>
        <w:pStyle w:val="Style1"/>
      </w:pPr>
      <w:r>
        <w:t xml:space="preserve">                            userId: e.puid,</w:t>
      </w:r>
    </w:p>
    <w:p w14:paraId="5E607C8A" w14:textId="77777777" w:rsidR="005E6A9E" w:rsidRDefault="005E6A9E" w:rsidP="005E6A9E">
      <w:pPr>
        <w:pStyle w:val="Style1"/>
      </w:pPr>
      <w:r>
        <w:t xml:space="preserve">                            collectionName: l,</w:t>
      </w:r>
    </w:p>
    <w:p w14:paraId="3696AF2C" w14:textId="77777777" w:rsidR="005E6A9E" w:rsidRDefault="005E6A9E" w:rsidP="005E6A9E">
      <w:pPr>
        <w:pStyle w:val="Style1"/>
      </w:pPr>
      <w:r>
        <w:t xml:space="preserve">                            collectionVersion: 1,</w:t>
      </w:r>
    </w:p>
    <w:p w14:paraId="4DCB0892" w14:textId="77777777" w:rsidR="005E6A9E" w:rsidRDefault="005E6A9E" w:rsidP="005E6A9E">
      <w:pPr>
        <w:pStyle w:val="Style1"/>
      </w:pPr>
      <w:r>
        <w:t xml:space="preserve">                            key: l,</w:t>
      </w:r>
    </w:p>
    <w:p w14:paraId="01149DDD" w14:textId="77777777" w:rsidR="005E6A9E" w:rsidRDefault="005E6A9E" w:rsidP="005E6A9E">
      <w:pPr>
        <w:pStyle w:val="Style1"/>
      </w:pPr>
      <w:r>
        <w:t xml:space="preserve">                            data: 0 === Object.keys(t).length ? null : t</w:t>
      </w:r>
    </w:p>
    <w:p w14:paraId="0EF8CC14" w14:textId="77777777" w:rsidR="005E6A9E" w:rsidRDefault="005E6A9E" w:rsidP="005E6A9E">
      <w:pPr>
        <w:pStyle w:val="Style1"/>
      </w:pPr>
      <w:r>
        <w:t xml:space="preserve">                        })</w:t>
      </w:r>
    </w:p>
    <w:p w14:paraId="79B9D5DC" w14:textId="77777777" w:rsidR="005E6A9E" w:rsidRDefault="005E6A9E" w:rsidP="005E6A9E">
      <w:pPr>
        <w:pStyle w:val="Style1"/>
      </w:pPr>
      <w:r>
        <w:t xml:space="preserve">                    }</w:t>
      </w:r>
    </w:p>
    <w:p w14:paraId="694E3FE9" w14:textId="77777777" w:rsidR="005E6A9E" w:rsidRDefault="005E6A9E" w:rsidP="005E6A9E">
      <w:pPr>
        <w:pStyle w:val="Style1"/>
      </w:pPr>
      <w:r>
        <w:t xml:space="preserve">                    ))]</w:t>
      </w:r>
    </w:p>
    <w:p w14:paraId="79F6ADED" w14:textId="77777777" w:rsidR="005E6A9E" w:rsidRDefault="005E6A9E" w:rsidP="005E6A9E">
      <w:pPr>
        <w:pStyle w:val="Style1"/>
      </w:pPr>
      <w:r>
        <w:t xml:space="preserve">                }</w:t>
      </w:r>
    </w:p>
    <w:p w14:paraId="077B469A" w14:textId="77777777" w:rsidR="005E6A9E" w:rsidRDefault="005E6A9E" w:rsidP="005E6A9E">
      <w:pPr>
        <w:pStyle w:val="Style1"/>
      </w:pPr>
      <w:r>
        <w:t xml:space="preserve">                ))</w:t>
      </w:r>
    </w:p>
    <w:p w14:paraId="1F502BD5" w14:textId="77777777" w:rsidR="005E6A9E" w:rsidRDefault="005E6A9E" w:rsidP="005E6A9E">
      <w:pPr>
        <w:pStyle w:val="Style1"/>
      </w:pPr>
      <w:r>
        <w:t xml:space="preserve">            }</w:t>
      </w:r>
    </w:p>
    <w:p w14:paraId="61AE5275" w14:textId="77777777" w:rsidR="005E6A9E" w:rsidRDefault="005E6A9E" w:rsidP="005E6A9E">
      <w:pPr>
        <w:pStyle w:val="Style1"/>
      </w:pPr>
      <w:r>
        <w:t xml:space="preserve">            ))</w:t>
      </w:r>
    </w:p>
    <w:p w14:paraId="779E48AA" w14:textId="77777777" w:rsidR="005E6A9E" w:rsidRDefault="005E6A9E" w:rsidP="005E6A9E">
      <w:pPr>
        <w:pStyle w:val="Style1"/>
      </w:pPr>
      <w:r>
        <w:t xml:space="preserve">        }</w:t>
      </w:r>
    </w:p>
    <w:p w14:paraId="0E568CC2" w14:textId="77777777" w:rsidR="005E6A9E" w:rsidRDefault="005E6A9E" w:rsidP="005E6A9E">
      <w:pPr>
        <w:pStyle w:val="Style1"/>
      </w:pPr>
      <w:r>
        <w:t xml:space="preserve">    },</w:t>
      </w:r>
    </w:p>
    <w:p w14:paraId="2962B0A4" w14:textId="77777777" w:rsidR="005E6A9E" w:rsidRDefault="005E6A9E" w:rsidP="005E6A9E">
      <w:pPr>
        <w:pStyle w:val="Style1"/>
      </w:pPr>
      <w:r>
        <w:t xml:space="preserve">    amPu: function(e, t, n) {</w:t>
      </w:r>
    </w:p>
    <w:p w14:paraId="4A1F45F7" w14:textId="77777777" w:rsidR="005E6A9E" w:rsidRDefault="005E6A9E" w:rsidP="005E6A9E">
      <w:pPr>
        <w:pStyle w:val="Style1"/>
      </w:pPr>
      <w:r>
        <w:t xml:space="preserve">        "use strict";</w:t>
      </w:r>
    </w:p>
    <w:p w14:paraId="2CCBEC06" w14:textId="77777777" w:rsidR="005E6A9E" w:rsidRDefault="005E6A9E" w:rsidP="005E6A9E">
      <w:pPr>
        <w:pStyle w:val="Style1"/>
      </w:pPr>
      <w:r>
        <w:t xml:space="preserve">        function r(e, t, n) {</w:t>
      </w:r>
    </w:p>
    <w:p w14:paraId="262A6D1C" w14:textId="77777777" w:rsidR="005E6A9E" w:rsidRDefault="005E6A9E" w:rsidP="005E6A9E">
      <w:pPr>
        <w:pStyle w:val="Style1"/>
      </w:pPr>
      <w:r>
        <w:t xml:space="preserve">            return e &amp;&amp; e.success ? (t || (t = {}),</w:t>
      </w:r>
    </w:p>
    <w:p w14:paraId="44A89739" w14:textId="77777777" w:rsidR="005E6A9E" w:rsidRDefault="005E6A9E" w:rsidP="005E6A9E">
      <w:pPr>
        <w:pStyle w:val="Style1"/>
      </w:pPr>
      <w:r>
        <w:t xml:space="preserve">            t.Authorization = "".concat("RPSCompact" === e.format ? n || "" : "Bearer ").concat(e.token).trim(),</w:t>
      </w:r>
    </w:p>
    <w:p w14:paraId="12BE4D90" w14:textId="77777777" w:rsidR="005E6A9E" w:rsidRDefault="005E6A9E" w:rsidP="005E6A9E">
      <w:pPr>
        <w:pStyle w:val="Style1"/>
      </w:pPr>
      <w:r>
        <w:t xml:space="preserve">            t) : null != t ? t : {}</w:t>
      </w:r>
    </w:p>
    <w:p w14:paraId="29B23759" w14:textId="77777777" w:rsidR="005E6A9E" w:rsidRDefault="005E6A9E" w:rsidP="005E6A9E">
      <w:pPr>
        <w:pStyle w:val="Style1"/>
      </w:pPr>
      <w:r>
        <w:t xml:space="preserve">        }</w:t>
      </w:r>
    </w:p>
    <w:p w14:paraId="3502275A" w14:textId="77777777" w:rsidR="005E6A9E" w:rsidRDefault="005E6A9E" w:rsidP="005E6A9E">
      <w:pPr>
        <w:pStyle w:val="Style1"/>
      </w:pPr>
      <w:r>
        <w:t xml:space="preserve">        n.d(t, "a", (function() {</w:t>
      </w:r>
    </w:p>
    <w:p w14:paraId="2EAC6F41" w14:textId="77777777" w:rsidR="005E6A9E" w:rsidRDefault="005E6A9E" w:rsidP="005E6A9E">
      <w:pPr>
        <w:pStyle w:val="Style1"/>
      </w:pPr>
      <w:r>
        <w:t xml:space="preserve">            return r</w:t>
      </w:r>
    </w:p>
    <w:p w14:paraId="2834D600" w14:textId="77777777" w:rsidR="005E6A9E" w:rsidRDefault="005E6A9E" w:rsidP="005E6A9E">
      <w:pPr>
        <w:pStyle w:val="Style1"/>
      </w:pPr>
      <w:r>
        <w:t xml:space="preserve">        }</w:t>
      </w:r>
    </w:p>
    <w:p w14:paraId="0E02791F" w14:textId="77777777" w:rsidR="005E6A9E" w:rsidRDefault="005E6A9E" w:rsidP="005E6A9E">
      <w:pPr>
        <w:pStyle w:val="Style1"/>
      </w:pPr>
      <w:r>
        <w:t xml:space="preserve">        ))</w:t>
      </w:r>
    </w:p>
    <w:p w14:paraId="0FED59CE" w14:textId="77777777" w:rsidR="005E6A9E" w:rsidRDefault="005E6A9E" w:rsidP="005E6A9E">
      <w:pPr>
        <w:pStyle w:val="Style1"/>
      </w:pPr>
      <w:r>
        <w:t xml:space="preserve">    },</w:t>
      </w:r>
    </w:p>
    <w:p w14:paraId="1F9AE883" w14:textId="77777777" w:rsidR="005E6A9E" w:rsidRDefault="005E6A9E" w:rsidP="005E6A9E">
      <w:pPr>
        <w:pStyle w:val="Style1"/>
      </w:pPr>
      <w:r>
        <w:t xml:space="preserve">    kb6k: function(e, t, n) {</w:t>
      </w:r>
    </w:p>
    <w:p w14:paraId="14D6B7AB" w14:textId="77777777" w:rsidR="005E6A9E" w:rsidRDefault="005E6A9E" w:rsidP="005E6A9E">
      <w:pPr>
        <w:pStyle w:val="Style1"/>
      </w:pPr>
      <w:r>
        <w:t xml:space="preserve">        "use strict";</w:t>
      </w:r>
    </w:p>
    <w:p w14:paraId="0C50D8F1" w14:textId="77777777" w:rsidR="005E6A9E" w:rsidRDefault="005E6A9E" w:rsidP="005E6A9E">
      <w:pPr>
        <w:pStyle w:val="Style1"/>
      </w:pPr>
      <w:r>
        <w:t xml:space="preserve">        n.d(t, "a", (function() {</w:t>
      </w:r>
    </w:p>
    <w:p w14:paraId="149F4369" w14:textId="77777777" w:rsidR="005E6A9E" w:rsidRDefault="005E6A9E" w:rsidP="005E6A9E">
      <w:pPr>
        <w:pStyle w:val="Style1"/>
      </w:pPr>
      <w:r>
        <w:t xml:space="preserve">            return d</w:t>
      </w:r>
    </w:p>
    <w:p w14:paraId="3CE9CCEA" w14:textId="77777777" w:rsidR="005E6A9E" w:rsidRDefault="005E6A9E" w:rsidP="005E6A9E">
      <w:pPr>
        <w:pStyle w:val="Style1"/>
      </w:pPr>
      <w:r>
        <w:t xml:space="preserve">        }</w:t>
      </w:r>
    </w:p>
    <w:p w14:paraId="70670891" w14:textId="77777777" w:rsidR="005E6A9E" w:rsidRDefault="005E6A9E" w:rsidP="005E6A9E">
      <w:pPr>
        <w:pStyle w:val="Style1"/>
      </w:pPr>
      <w:r>
        <w:t xml:space="preserve">        ));</w:t>
      </w:r>
    </w:p>
    <w:p w14:paraId="3BC0A188" w14:textId="77777777" w:rsidR="005E6A9E" w:rsidRDefault="005E6A9E" w:rsidP="005E6A9E">
      <w:pPr>
        <w:pStyle w:val="Style1"/>
      </w:pPr>
      <w:r>
        <w:t xml:space="preserve">        var r = n("QjXU")</w:t>
      </w:r>
    </w:p>
    <w:p w14:paraId="6801A5D0" w14:textId="77777777" w:rsidR="005E6A9E" w:rsidRDefault="005E6A9E" w:rsidP="005E6A9E">
      <w:pPr>
        <w:pStyle w:val="Style1"/>
      </w:pPr>
      <w:r>
        <w:t xml:space="preserve">          , a = n("yOLj")</w:t>
      </w:r>
    </w:p>
    <w:p w14:paraId="2242FA60" w14:textId="77777777" w:rsidR="005E6A9E" w:rsidRDefault="005E6A9E" w:rsidP="005E6A9E">
      <w:pPr>
        <w:pStyle w:val="Style1"/>
      </w:pPr>
      <w:r>
        <w:t xml:space="preserve">          , o = n("tyUq")</w:t>
      </w:r>
    </w:p>
    <w:p w14:paraId="7E8BF83B" w14:textId="77777777" w:rsidR="005E6A9E" w:rsidRDefault="005E6A9E" w:rsidP="005E6A9E">
      <w:pPr>
        <w:pStyle w:val="Style1"/>
      </w:pPr>
      <w:r>
        <w:t xml:space="preserve">          , i = n("GMuP")</w:t>
      </w:r>
    </w:p>
    <w:p w14:paraId="5ABEFAF3" w14:textId="77777777" w:rsidR="005E6A9E" w:rsidRDefault="005E6A9E" w:rsidP="005E6A9E">
      <w:pPr>
        <w:pStyle w:val="Style1"/>
      </w:pPr>
      <w:r>
        <w:t xml:space="preserve">          , c = n("JYsJ")</w:t>
      </w:r>
    </w:p>
    <w:p w14:paraId="6BAE1E82" w14:textId="77777777" w:rsidR="005E6A9E" w:rsidRDefault="005E6A9E" w:rsidP="005E6A9E">
      <w:pPr>
        <w:pStyle w:val="Style1"/>
      </w:pPr>
      <w:r>
        <w:t xml:space="preserve">          , s = n("amPu")</w:t>
      </w:r>
    </w:p>
    <w:p w14:paraId="11D54017" w14:textId="77777777" w:rsidR="005E6A9E" w:rsidRDefault="005E6A9E" w:rsidP="005E6A9E">
      <w:pPr>
        <w:pStyle w:val="Style1"/>
      </w:pPr>
      <w:r>
        <w:t xml:space="preserve">          , u = [0, 11, 22, 33];</w:t>
      </w:r>
    </w:p>
    <w:p w14:paraId="3D086455" w14:textId="77777777" w:rsidR="005E6A9E" w:rsidRDefault="005E6A9E" w:rsidP="005E6A9E">
      <w:pPr>
        <w:pStyle w:val="Style1"/>
      </w:pPr>
      <w:r>
        <w:t xml:space="preserve">        function f(e, t, n, r) {</w:t>
      </w:r>
    </w:p>
    <w:p w14:paraId="05FDF0A4" w14:textId="77777777" w:rsidR="005E6A9E" w:rsidRDefault="005E6A9E" w:rsidP="005E6A9E">
      <w:pPr>
        <w:pStyle w:val="Style1"/>
      </w:pPr>
      <w:r>
        <w:t xml:space="preserve">            e &amp;&amp; (e.headers = Object(s.a)(t, e.headers, n),</w:t>
      </w:r>
    </w:p>
    <w:p w14:paraId="7A057C4C" w14:textId="77777777" w:rsidR="005E6A9E" w:rsidRDefault="005E6A9E" w:rsidP="005E6A9E">
      <w:pPr>
        <w:pStyle w:val="Style1"/>
      </w:pPr>
      <w:r>
        <w:t xml:space="preserve">            r &amp;&amp; r(e, t))</w:t>
      </w:r>
    </w:p>
    <w:p w14:paraId="3F7E5CB5" w14:textId="77777777" w:rsidR="005E6A9E" w:rsidRDefault="005E6A9E" w:rsidP="005E6A9E">
      <w:pPr>
        <w:pStyle w:val="Style1"/>
      </w:pPr>
      <w:r>
        <w:t xml:space="preserve">        }</w:t>
      </w:r>
    </w:p>
    <w:p w14:paraId="6DB75136" w14:textId="77777777" w:rsidR="005E6A9E" w:rsidRDefault="005E6A9E" w:rsidP="005E6A9E">
      <w:pPr>
        <w:pStyle w:val="Style1"/>
      </w:pPr>
      <w:r>
        <w:t xml:space="preserve">        function d(e, t, n, s, d, l, h, v, m, b, p, O, j, w, _, g, k) {</w:t>
      </w:r>
    </w:p>
    <w:p w14:paraId="2CB36D12" w14:textId="77777777" w:rsidR="005E6A9E" w:rsidRDefault="005E6A9E" w:rsidP="005E6A9E">
      <w:pPr>
        <w:pStyle w:val="Style1"/>
      </w:pPr>
      <w:r>
        <w:t xml:space="preserve">            return void 0 === w &amp;&amp; (w = !1),</w:t>
      </w:r>
    </w:p>
    <w:p w14:paraId="7A6C071B" w14:textId="77777777" w:rsidR="005E6A9E" w:rsidRDefault="005E6A9E" w:rsidP="005E6A9E">
      <w:pPr>
        <w:pStyle w:val="Style1"/>
      </w:pPr>
      <w:r>
        <w:t xml:space="preserve">            new Promise((function(y, C) {</w:t>
      </w:r>
    </w:p>
    <w:p w14:paraId="1D598029" w14:textId="77777777" w:rsidR="005E6A9E" w:rsidRDefault="005E6A9E" w:rsidP="005E6A9E">
      <w:pPr>
        <w:pStyle w:val="Style1"/>
      </w:pPr>
      <w:r>
        <w:t xml:space="preserve">                var E = h || "None"</w:t>
      </w:r>
    </w:p>
    <w:p w14:paraId="0D96675C" w14:textId="77777777" w:rsidR="005E6A9E" w:rsidRDefault="005E6A9E" w:rsidP="005E6A9E">
      <w:pPr>
        <w:pStyle w:val="Style1"/>
      </w:pPr>
      <w:r>
        <w:t xml:space="preserve">                  , R = "None" === E || "OfficeHome" === E &amp;&amp; !d</w:t>
      </w:r>
    </w:p>
    <w:p w14:paraId="5E07EC51" w14:textId="77777777" w:rsidR="005E6A9E" w:rsidRDefault="005E6A9E" w:rsidP="005E6A9E">
      <w:pPr>
        <w:pStyle w:val="Style1"/>
      </w:pPr>
      <w:r>
        <w:t xml:space="preserve">                  , P = p || new Set;</w:t>
      </w:r>
    </w:p>
    <w:p w14:paraId="7101CC98" w14:textId="77777777" w:rsidR="005E6A9E" w:rsidRDefault="005E6A9E" w:rsidP="005E6A9E">
      <w:pPr>
        <w:pStyle w:val="Style1"/>
      </w:pPr>
      <w:r>
        <w:t xml:space="preserve">                P.add(401);</w:t>
      </w:r>
    </w:p>
    <w:p w14:paraId="6D12D602" w14:textId="77777777" w:rsidR="005E6A9E" w:rsidRDefault="005E6A9E" w:rsidP="005E6A9E">
      <w:pPr>
        <w:pStyle w:val="Style1"/>
      </w:pPr>
      <w:r>
        <w:t xml:space="preserve">                var N = function(e) {</w:t>
      </w:r>
    </w:p>
    <w:p w14:paraId="06A8EF0F" w14:textId="77777777" w:rsidR="005E6A9E" w:rsidRDefault="005E6A9E" w:rsidP="005E6A9E">
      <w:pPr>
        <w:pStyle w:val="Style1"/>
      </w:pPr>
      <w:r>
        <w:t xml:space="preserve">                    var r = e.status</w:t>
      </w:r>
    </w:p>
    <w:p w14:paraId="19E7CE52" w14:textId="77777777" w:rsidR="005E6A9E" w:rsidRDefault="005E6A9E" w:rsidP="005E6A9E">
      <w:pPr>
        <w:pStyle w:val="Style1"/>
      </w:pPr>
      <w:r>
        <w:t xml:space="preserve">                      , i = Number.NaN;</w:t>
      </w:r>
    </w:p>
    <w:p w14:paraId="6CE2D848" w14:textId="77777777" w:rsidR="005E6A9E" w:rsidRDefault="005E6A9E" w:rsidP="005E6A9E">
      <w:pPr>
        <w:pStyle w:val="Style1"/>
      </w:pPr>
      <w:r>
        <w:t xml:space="preserve">                    !R &amp;&amp; P.has(r) ? i = 701 : O &amp;&amp; O(r) &amp;&amp; (i = 703),</w:t>
      </w:r>
    </w:p>
    <w:p w14:paraId="559040B6" w14:textId="77777777" w:rsidR="005E6A9E" w:rsidRDefault="005E6A9E" w:rsidP="005E6A9E">
      <w:pPr>
        <w:pStyle w:val="Style1"/>
      </w:pPr>
      <w:r>
        <w:t xml:space="preserve">                    i !== Number.NaN &amp;&amp; (Object(a.a)(t, i, -1, "", w),</w:t>
      </w:r>
    </w:p>
    <w:p w14:paraId="1A0F5804" w14:textId="77777777" w:rsidR="005E6A9E" w:rsidRDefault="005E6A9E" w:rsidP="005E6A9E">
      <w:pPr>
        <w:pStyle w:val="Style1"/>
      </w:pPr>
      <w:r>
        <w:t xml:space="preserve">                    Object(o.a)({</w:t>
      </w:r>
    </w:p>
    <w:p w14:paraId="59B05962" w14:textId="77777777" w:rsidR="005E6A9E" w:rsidRDefault="005E6A9E" w:rsidP="005E6A9E">
      <w:pPr>
        <w:pStyle w:val="Style1"/>
      </w:pPr>
      <w:r>
        <w:t xml:space="preserve">                        eventName: n,</w:t>
      </w:r>
    </w:p>
    <w:p w14:paraId="5D61ECD3" w14:textId="77777777" w:rsidR="005E6A9E" w:rsidRDefault="005E6A9E" w:rsidP="005E6A9E">
      <w:pPr>
        <w:pStyle w:val="Style1"/>
      </w:pPr>
      <w:r>
        <w:t xml:space="preserve">                        fromCache: w,</w:t>
      </w:r>
    </w:p>
    <w:p w14:paraId="10C74DE5" w14:textId="77777777" w:rsidR="005E6A9E" w:rsidRDefault="005E6A9E" w:rsidP="005E6A9E">
      <w:pPr>
        <w:pStyle w:val="Style1"/>
      </w:pPr>
      <w:r>
        <w:t xml:space="preserve">                        httpCode: i,</w:t>
      </w:r>
    </w:p>
    <w:p w14:paraId="49040B9B" w14:textId="77777777" w:rsidR="005E6A9E" w:rsidRDefault="005E6A9E" w:rsidP="005E6A9E">
      <w:pPr>
        <w:pStyle w:val="Style1"/>
      </w:pPr>
      <w:r>
        <w:t xml:space="preserve">                        latency: -1,</w:t>
      </w:r>
    </w:p>
    <w:p w14:paraId="3B3E02BD" w14:textId="77777777" w:rsidR="005E6A9E" w:rsidRDefault="005E6A9E" w:rsidP="005E6A9E">
      <w:pPr>
        <w:pStyle w:val="Style1"/>
      </w:pPr>
      <w:r>
        <w:t xml:space="preserve">                        error: ""</w:t>
      </w:r>
    </w:p>
    <w:p w14:paraId="54FBE6CC" w14:textId="77777777" w:rsidR="005E6A9E" w:rsidRDefault="005E6A9E" w:rsidP="005E6A9E">
      <w:pPr>
        <w:pStyle w:val="Style1"/>
      </w:pPr>
      <w:r>
        <w:t xml:space="preserve">                    })),</w:t>
      </w:r>
    </w:p>
    <w:p w14:paraId="5ED20DA7" w14:textId="77777777" w:rsidR="005E6A9E" w:rsidRDefault="005E6A9E" w:rsidP="005E6A9E">
      <w:pPr>
        <w:pStyle w:val="Style1"/>
      </w:pPr>
      <w:r>
        <w:t xml:space="preserve">                    C({</w:t>
      </w:r>
    </w:p>
    <w:p w14:paraId="3B62AEF0" w14:textId="77777777" w:rsidR="005E6A9E" w:rsidRDefault="005E6A9E" w:rsidP="005E6A9E">
      <w:pPr>
        <w:pStyle w:val="Style1"/>
      </w:pPr>
      <w:r>
        <w:t xml:space="preserve">                        httpResponse: e</w:t>
      </w:r>
    </w:p>
    <w:p w14:paraId="53DDFCE9" w14:textId="77777777" w:rsidR="005E6A9E" w:rsidRDefault="005E6A9E" w:rsidP="005E6A9E">
      <w:pPr>
        <w:pStyle w:val="Style1"/>
      </w:pPr>
      <w:r>
        <w:t xml:space="preserve">                    })</w:t>
      </w:r>
    </w:p>
    <w:p w14:paraId="063C5AAD" w14:textId="77777777" w:rsidR="005E6A9E" w:rsidRDefault="005E6A9E" w:rsidP="005E6A9E">
      <w:pPr>
        <w:pStyle w:val="Style1"/>
      </w:pPr>
      <w:r>
        <w:t xml:space="preserve">                };</w:t>
      </w:r>
    </w:p>
    <w:p w14:paraId="546F6521" w14:textId="77777777" w:rsidR="005E6A9E" w:rsidRDefault="005E6A9E" w:rsidP="005E6A9E">
      <w:pPr>
        <w:pStyle w:val="Style1"/>
      </w:pPr>
      <w:r>
        <w:t xml:space="preserve">                if (v) {</w:t>
      </w:r>
    </w:p>
    <w:p w14:paraId="50878B5D" w14:textId="77777777" w:rsidR="005E6A9E" w:rsidRDefault="005E6A9E" w:rsidP="005E6A9E">
      <w:pPr>
        <w:pStyle w:val="Style1"/>
      </w:pPr>
      <w:r>
        <w:t xml:space="preserve">                    var H = Object(c.a)(v);</w:t>
      </w:r>
    </w:p>
    <w:p w14:paraId="7AFA4998" w14:textId="77777777" w:rsidR="005E6A9E" w:rsidRDefault="005E6A9E" w:rsidP="005E6A9E">
      <w:pPr>
        <w:pStyle w:val="Style1"/>
      </w:pPr>
      <w:r>
        <w:t xml:space="preserve">                    H &amp;&amp; (s.headers || (s.headers = {}),</w:t>
      </w:r>
    </w:p>
    <w:p w14:paraId="6EE6521D" w14:textId="77777777" w:rsidR="005E6A9E" w:rsidRDefault="005E6A9E" w:rsidP="005E6A9E">
      <w:pPr>
        <w:pStyle w:val="Style1"/>
      </w:pPr>
      <w:r>
        <w:t xml:space="preserve">                    s.headers["ohp-mock"] = H)</w:t>
      </w:r>
    </w:p>
    <w:p w14:paraId="14E91328" w14:textId="77777777" w:rsidR="005E6A9E" w:rsidRDefault="005E6A9E" w:rsidP="005E6A9E">
      <w:pPr>
        <w:pStyle w:val="Style1"/>
      </w:pPr>
      <w:r>
        <w:t xml:space="preserve">                }</w:t>
      </w:r>
    </w:p>
    <w:p w14:paraId="4C90994E" w14:textId="77777777" w:rsidR="005E6A9E" w:rsidRDefault="005E6A9E" w:rsidP="005E6A9E">
      <w:pPr>
        <w:pStyle w:val="Style1"/>
      </w:pPr>
      <w:r>
        <w:t xml:space="preserve">                (R ? Promise.resolve(void 0) : l(E, !1, m, k, void 0, void 0, _, g)).then((function(c) {</w:t>
      </w:r>
    </w:p>
    <w:p w14:paraId="625632E1" w14:textId="77777777" w:rsidR="005E6A9E" w:rsidRDefault="005E6A9E" w:rsidP="005E6A9E">
      <w:pPr>
        <w:pStyle w:val="Style1"/>
      </w:pPr>
      <w:r>
        <w:t xml:space="preserve">                    if (!R) {</w:t>
      </w:r>
    </w:p>
    <w:p w14:paraId="1FEAD102" w14:textId="77777777" w:rsidR="005E6A9E" w:rsidRDefault="005E6A9E" w:rsidP="005E6A9E">
      <w:pPr>
        <w:pStyle w:val="Style1"/>
      </w:pPr>
      <w:r>
        <w:t xml:space="preserve">                        if (!c || !c.success) {</w:t>
      </w:r>
    </w:p>
    <w:p w14:paraId="0E610974" w14:textId="77777777" w:rsidR="005E6A9E" w:rsidRDefault="005E6A9E" w:rsidP="005E6A9E">
      <w:pPr>
        <w:pStyle w:val="Style1"/>
      </w:pPr>
      <w:r>
        <w:t xml:space="preserve">                            var d = c ? c.error : "";</w:t>
      </w:r>
    </w:p>
    <w:p w14:paraId="3BB464CF" w14:textId="77777777" w:rsidR="005E6A9E" w:rsidRDefault="005E6A9E" w:rsidP="005E6A9E">
      <w:pPr>
        <w:pStyle w:val="Style1"/>
      </w:pPr>
      <w:r>
        <w:t xml:space="preserve">                            return Object(a.a)(t, 702, -1, "string" == typeof d ? d : "", w),</w:t>
      </w:r>
    </w:p>
    <w:p w14:paraId="128C1F7C" w14:textId="77777777" w:rsidR="005E6A9E" w:rsidRDefault="005E6A9E" w:rsidP="005E6A9E">
      <w:pPr>
        <w:pStyle w:val="Style1"/>
      </w:pPr>
      <w:r>
        <w:t xml:space="preserve">                            Object(o.a)({</w:t>
      </w:r>
    </w:p>
    <w:p w14:paraId="24A09A10" w14:textId="77777777" w:rsidR="005E6A9E" w:rsidRDefault="005E6A9E" w:rsidP="005E6A9E">
      <w:pPr>
        <w:pStyle w:val="Style1"/>
      </w:pPr>
      <w:r>
        <w:t xml:space="preserve">                                eventName: n,</w:t>
      </w:r>
    </w:p>
    <w:p w14:paraId="40430C43" w14:textId="77777777" w:rsidR="005E6A9E" w:rsidRDefault="005E6A9E" w:rsidP="005E6A9E">
      <w:pPr>
        <w:pStyle w:val="Style1"/>
      </w:pPr>
      <w:r>
        <w:t xml:space="preserve">                                fromCache: w,</w:t>
      </w:r>
    </w:p>
    <w:p w14:paraId="673A45DF" w14:textId="77777777" w:rsidR="005E6A9E" w:rsidRDefault="005E6A9E" w:rsidP="005E6A9E">
      <w:pPr>
        <w:pStyle w:val="Style1"/>
      </w:pPr>
      <w:r>
        <w:t xml:space="preserve">                                httpCode: 702,</w:t>
      </w:r>
    </w:p>
    <w:p w14:paraId="41976C8E" w14:textId="77777777" w:rsidR="005E6A9E" w:rsidRDefault="005E6A9E" w:rsidP="005E6A9E">
      <w:pPr>
        <w:pStyle w:val="Style1"/>
      </w:pPr>
      <w:r>
        <w:t xml:space="preserve">                                latency: -1,</w:t>
      </w:r>
    </w:p>
    <w:p w14:paraId="692C56AE" w14:textId="77777777" w:rsidR="005E6A9E" w:rsidRDefault="005E6A9E" w:rsidP="005E6A9E">
      <w:pPr>
        <w:pStyle w:val="Style1"/>
      </w:pPr>
      <w:r>
        <w:t xml:space="preserve">                                error: "string" == typeof d ? d : ""</w:t>
      </w:r>
    </w:p>
    <w:p w14:paraId="65063BE8" w14:textId="77777777" w:rsidR="005E6A9E" w:rsidRDefault="005E6A9E" w:rsidP="005E6A9E">
      <w:pPr>
        <w:pStyle w:val="Style1"/>
      </w:pPr>
      <w:r>
        <w:t xml:space="preserve">                            }),</w:t>
      </w:r>
    </w:p>
    <w:p w14:paraId="3B35264C" w14:textId="77777777" w:rsidR="005E6A9E" w:rsidRDefault="005E6A9E" w:rsidP="005E6A9E">
      <w:pPr>
        <w:pStyle w:val="Style1"/>
      </w:pPr>
      <w:r>
        <w:t xml:space="preserve">                            void C({</w:t>
      </w:r>
    </w:p>
    <w:p w14:paraId="010B047C" w14:textId="77777777" w:rsidR="005E6A9E" w:rsidRDefault="005E6A9E" w:rsidP="005E6A9E">
      <w:pPr>
        <w:pStyle w:val="Style1"/>
      </w:pPr>
      <w:r>
        <w:t xml:space="preserve">                                httpResponse: {</w:t>
      </w:r>
    </w:p>
    <w:p w14:paraId="1EB7B87B" w14:textId="77777777" w:rsidR="005E6A9E" w:rsidRDefault="005E6A9E" w:rsidP="005E6A9E">
      <w:pPr>
        <w:pStyle w:val="Style1"/>
      </w:pPr>
      <w:r>
        <w:t xml:space="preserve">                                    data: "CAP_Error" === d ? d : null,</w:t>
      </w:r>
    </w:p>
    <w:p w14:paraId="092CF957" w14:textId="77777777" w:rsidR="005E6A9E" w:rsidRDefault="005E6A9E" w:rsidP="005E6A9E">
      <w:pPr>
        <w:pStyle w:val="Style1"/>
      </w:pPr>
      <w:r>
        <w:t xml:space="preserve">                                    status: 702,</w:t>
      </w:r>
    </w:p>
    <w:p w14:paraId="1D66357E" w14:textId="77777777" w:rsidR="005E6A9E" w:rsidRDefault="005E6A9E" w:rsidP="005E6A9E">
      <w:pPr>
        <w:pStyle w:val="Style1"/>
      </w:pPr>
      <w:r>
        <w:t xml:space="preserve">                                    headers: {},</w:t>
      </w:r>
    </w:p>
    <w:p w14:paraId="751EEB6A" w14:textId="77777777" w:rsidR="005E6A9E" w:rsidRDefault="005E6A9E" w:rsidP="005E6A9E">
      <w:pPr>
        <w:pStyle w:val="Style1"/>
      </w:pPr>
      <w:r>
        <w:t xml:space="preserve">                                    ok: !1,</w:t>
      </w:r>
    </w:p>
    <w:p w14:paraId="3E3A3263" w14:textId="77777777" w:rsidR="005E6A9E" w:rsidRDefault="005E6A9E" w:rsidP="005E6A9E">
      <w:pPr>
        <w:pStyle w:val="Style1"/>
      </w:pPr>
      <w:r>
        <w:t xml:space="preserve">                                    statusText: "Failed to fetch access token",</w:t>
      </w:r>
    </w:p>
    <w:p w14:paraId="59ABDF59" w14:textId="77777777" w:rsidR="005E6A9E" w:rsidRDefault="005E6A9E" w:rsidP="005E6A9E">
      <w:pPr>
        <w:pStyle w:val="Style1"/>
      </w:pPr>
      <w:r>
        <w:t xml:space="preserve">                                    fromCache: !1</w:t>
      </w:r>
    </w:p>
    <w:p w14:paraId="31A43BF0" w14:textId="77777777" w:rsidR="005E6A9E" w:rsidRDefault="005E6A9E" w:rsidP="005E6A9E">
      <w:pPr>
        <w:pStyle w:val="Style1"/>
      </w:pPr>
      <w:r>
        <w:t xml:space="preserve">                                }</w:t>
      </w:r>
    </w:p>
    <w:p w14:paraId="049C4187" w14:textId="77777777" w:rsidR="005E6A9E" w:rsidRDefault="005E6A9E" w:rsidP="005E6A9E">
      <w:pPr>
        <w:pStyle w:val="Style1"/>
      </w:pPr>
      <w:r>
        <w:t xml:space="preserve">                            })</w:t>
      </w:r>
    </w:p>
    <w:p w14:paraId="798A9BA0" w14:textId="77777777" w:rsidR="005E6A9E" w:rsidRDefault="005E6A9E" w:rsidP="005E6A9E">
      <w:pPr>
        <w:pStyle w:val="Style1"/>
      </w:pPr>
      <w:r>
        <w:t xml:space="preserve">                        }</w:t>
      </w:r>
    </w:p>
    <w:p w14:paraId="5581432F" w14:textId="77777777" w:rsidR="005E6A9E" w:rsidRDefault="005E6A9E" w:rsidP="005E6A9E">
      <w:pPr>
        <w:pStyle w:val="Style1"/>
      </w:pPr>
      <w:r>
        <w:t xml:space="preserve">                        f(s, c, b, j)</w:t>
      </w:r>
    </w:p>
    <w:p w14:paraId="5AFB37DE" w14:textId="77777777" w:rsidR="005E6A9E" w:rsidRDefault="005E6A9E" w:rsidP="005E6A9E">
      <w:pPr>
        <w:pStyle w:val="Style1"/>
      </w:pPr>
      <w:r>
        <w:t xml:space="preserve">                    }</w:t>
      </w:r>
    </w:p>
    <w:p w14:paraId="729B18A9" w14:textId="77777777" w:rsidR="005E6A9E" w:rsidRDefault="005E6A9E" w:rsidP="005E6A9E">
      <w:pPr>
        <w:pStyle w:val="Style1"/>
      </w:pPr>
      <w:r>
        <w:t xml:space="preserve">                    e(s).then(y, (function(t) {</w:t>
      </w:r>
    </w:p>
    <w:p w14:paraId="430E0381" w14:textId="77777777" w:rsidR="005E6A9E" w:rsidRDefault="005E6A9E" w:rsidP="005E6A9E">
      <w:pPr>
        <w:pStyle w:val="Style1"/>
      </w:pPr>
      <w:r>
        <w:t xml:space="preserve">                        if (!R &amp;&amp; P.has(t.status)) {</w:t>
      </w:r>
    </w:p>
    <w:p w14:paraId="0BA94C4D" w14:textId="77777777" w:rsidR="005E6A9E" w:rsidRDefault="005E6A9E" w:rsidP="005E6A9E">
      <w:pPr>
        <w:pStyle w:val="Style1"/>
      </w:pPr>
      <w:r>
        <w:t xml:space="preserve">                            var n = function(e) {</w:t>
      </w:r>
    </w:p>
    <w:p w14:paraId="78E0D0AE" w14:textId="77777777" w:rsidR="005E6A9E" w:rsidRDefault="005E6A9E" w:rsidP="005E6A9E">
      <w:pPr>
        <w:pStyle w:val="Style1"/>
      </w:pPr>
      <w:r>
        <w:t xml:space="preserve">                                var t, n, a = null === (n = Object.entries(e).find((function(e) {</w:t>
      </w:r>
    </w:p>
    <w:p w14:paraId="63B29194" w14:textId="77777777" w:rsidR="005E6A9E" w:rsidRDefault="005E6A9E" w:rsidP="005E6A9E">
      <w:pPr>
        <w:pStyle w:val="Style1"/>
      </w:pPr>
      <w:r>
        <w:t xml:space="preserve">                                    return "www-authenticate" === Object(r.__read)(e, 1)[0].toLowerCase()</w:t>
      </w:r>
    </w:p>
    <w:p w14:paraId="5487CA09" w14:textId="77777777" w:rsidR="005E6A9E" w:rsidRDefault="005E6A9E" w:rsidP="005E6A9E">
      <w:pPr>
        <w:pStyle w:val="Style1"/>
      </w:pPr>
      <w:r>
        <w:t xml:space="preserve">                                }</w:t>
      </w:r>
    </w:p>
    <w:p w14:paraId="785E8AFD" w14:textId="77777777" w:rsidR="005E6A9E" w:rsidRDefault="005E6A9E" w:rsidP="005E6A9E">
      <w:pPr>
        <w:pStyle w:val="Style1"/>
      </w:pPr>
      <w:r>
        <w:t xml:space="preserve">                                ))) || void 0 === n ? void 0 : n[1];</w:t>
      </w:r>
    </w:p>
    <w:p w14:paraId="5E07164D" w14:textId="77777777" w:rsidR="005E6A9E" w:rsidRDefault="005E6A9E" w:rsidP="005E6A9E">
      <w:pPr>
        <w:pStyle w:val="Style1"/>
      </w:pPr>
      <w:r>
        <w:t xml:space="preserve">                                if (null == a ? void 0 : a.includes("insufficient_claims")) {</w:t>
      </w:r>
    </w:p>
    <w:p w14:paraId="50EF74B1" w14:textId="77777777" w:rsidR="005E6A9E" w:rsidRDefault="005E6A9E" w:rsidP="005E6A9E">
      <w:pPr>
        <w:pStyle w:val="Style1"/>
      </w:pPr>
      <w:r>
        <w:t xml:space="preserve">                                    var o = a.match(/claims=\"(\S+)\"/);</w:t>
      </w:r>
    </w:p>
    <w:p w14:paraId="0D5C99A6" w14:textId="77777777" w:rsidR="005E6A9E" w:rsidRDefault="005E6A9E" w:rsidP="005E6A9E">
      <w:pPr>
        <w:pStyle w:val="Style1"/>
      </w:pPr>
      <w:r>
        <w:t xml:space="preserve">                                    if (o)</w:t>
      </w:r>
    </w:p>
    <w:p w14:paraId="347F25A2" w14:textId="77777777" w:rsidR="005E6A9E" w:rsidRDefault="005E6A9E" w:rsidP="005E6A9E">
      <w:pPr>
        <w:pStyle w:val="Style1"/>
      </w:pPr>
      <w:r>
        <w:t xml:space="preserve">                                        return o[1];</w:t>
      </w:r>
    </w:p>
    <w:p w14:paraId="0CD397C3" w14:textId="77777777" w:rsidR="005E6A9E" w:rsidRDefault="005E6A9E" w:rsidP="005E6A9E">
      <w:pPr>
        <w:pStyle w:val="Style1"/>
      </w:pPr>
      <w:r>
        <w:t xml:space="preserve">                                    Object(i.a)({</w:t>
      </w:r>
    </w:p>
    <w:p w14:paraId="2C71DA80" w14:textId="77777777" w:rsidR="005E6A9E" w:rsidRDefault="005E6A9E" w:rsidP="005E6A9E">
      <w:pPr>
        <w:pStyle w:val="Style1"/>
      </w:pPr>
      <w:r>
        <w:t xml:space="preserve">                                        eventName: "Extract_ClaimsChallenge_Error",</w:t>
      </w:r>
    </w:p>
    <w:p w14:paraId="26D81EFE" w14:textId="77777777" w:rsidR="005E6A9E" w:rsidRDefault="005E6A9E" w:rsidP="005E6A9E">
      <w:pPr>
        <w:pStyle w:val="Style1"/>
      </w:pPr>
      <w:r>
        <w:t xml:space="preserve">                                        params: (t = {},</w:t>
      </w:r>
    </w:p>
    <w:p w14:paraId="4C29BC7B" w14:textId="77777777" w:rsidR="005E6A9E" w:rsidRDefault="005E6A9E" w:rsidP="005E6A9E">
      <w:pPr>
        <w:pStyle w:val="Style1"/>
      </w:pPr>
      <w:r>
        <w:t xml:space="preserve">                                        t.Error = "Failed to extract insufficient claims value",</w:t>
      </w:r>
    </w:p>
    <w:p w14:paraId="78309C16" w14:textId="77777777" w:rsidR="005E6A9E" w:rsidRDefault="005E6A9E" w:rsidP="005E6A9E">
      <w:pPr>
        <w:pStyle w:val="Style1"/>
      </w:pPr>
      <w:r>
        <w:t xml:space="preserve">                                        t)</w:t>
      </w:r>
    </w:p>
    <w:p w14:paraId="7BE0FD49" w14:textId="77777777" w:rsidR="005E6A9E" w:rsidRDefault="005E6A9E" w:rsidP="005E6A9E">
      <w:pPr>
        <w:pStyle w:val="Style1"/>
      </w:pPr>
      <w:r>
        <w:t xml:space="preserve">                                    })</w:t>
      </w:r>
    </w:p>
    <w:p w14:paraId="0161DF1F" w14:textId="77777777" w:rsidR="005E6A9E" w:rsidRDefault="005E6A9E" w:rsidP="005E6A9E">
      <w:pPr>
        <w:pStyle w:val="Style1"/>
      </w:pPr>
      <w:r>
        <w:t xml:space="preserve">                                }</w:t>
      </w:r>
    </w:p>
    <w:p w14:paraId="22B956A5" w14:textId="77777777" w:rsidR="005E6A9E" w:rsidRDefault="005E6A9E" w:rsidP="005E6A9E">
      <w:pPr>
        <w:pStyle w:val="Style1"/>
      </w:pPr>
      <w:r>
        <w:t xml:space="preserve">                                return ""</w:t>
      </w:r>
    </w:p>
    <w:p w14:paraId="3B3DBC21" w14:textId="77777777" w:rsidR="005E6A9E" w:rsidRDefault="005E6A9E" w:rsidP="005E6A9E">
      <w:pPr>
        <w:pStyle w:val="Style1"/>
      </w:pPr>
      <w:r>
        <w:t xml:space="preserve">                            }(t.headers);</w:t>
      </w:r>
    </w:p>
    <w:p w14:paraId="4A670834" w14:textId="77777777" w:rsidR="005E6A9E" w:rsidRDefault="005E6A9E" w:rsidP="005E6A9E">
      <w:pPr>
        <w:pStyle w:val="Style1"/>
      </w:pPr>
      <w:r>
        <w:t xml:space="preserve">                            l(E, !0, m, void 0, !1, void 0, void 0, void 0, n).then((function(n) {</w:t>
      </w:r>
    </w:p>
    <w:p w14:paraId="6DB29CB0" w14:textId="77777777" w:rsidR="005E6A9E" w:rsidRDefault="005E6A9E" w:rsidP="005E6A9E">
      <w:pPr>
        <w:pStyle w:val="Style1"/>
      </w:pPr>
      <w:r>
        <w:t xml:space="preserve">                                n.success ? (f(s, n, b, j),</w:t>
      </w:r>
    </w:p>
    <w:p w14:paraId="7831F80E" w14:textId="77777777" w:rsidR="005E6A9E" w:rsidRDefault="005E6A9E" w:rsidP="005E6A9E">
      <w:pPr>
        <w:pStyle w:val="Style1"/>
      </w:pPr>
      <w:r>
        <w:t xml:space="preserve">                                e(s).then(y, N)) : N(t)</w:t>
      </w:r>
    </w:p>
    <w:p w14:paraId="3006357C" w14:textId="77777777" w:rsidR="005E6A9E" w:rsidRDefault="005E6A9E" w:rsidP="005E6A9E">
      <w:pPr>
        <w:pStyle w:val="Style1"/>
      </w:pPr>
      <w:r>
        <w:t xml:space="preserve">                            }</w:t>
      </w:r>
    </w:p>
    <w:p w14:paraId="793EAE62" w14:textId="77777777" w:rsidR="005E6A9E" w:rsidRDefault="005E6A9E" w:rsidP="005E6A9E">
      <w:pPr>
        <w:pStyle w:val="Style1"/>
      </w:pPr>
      <w:r>
        <w:t xml:space="preserve">                            ))</w:t>
      </w:r>
    </w:p>
    <w:p w14:paraId="74B4EBB8" w14:textId="77777777" w:rsidR="005E6A9E" w:rsidRDefault="005E6A9E" w:rsidP="005E6A9E">
      <w:pPr>
        <w:pStyle w:val="Style1"/>
      </w:pPr>
      <w:r>
        <w:t xml:space="preserve">                        } else</w:t>
      </w:r>
    </w:p>
    <w:p w14:paraId="5BC3F771" w14:textId="77777777" w:rsidR="005E6A9E" w:rsidRDefault="005E6A9E" w:rsidP="005E6A9E">
      <w:pPr>
        <w:pStyle w:val="Style1"/>
      </w:pPr>
      <w:r>
        <w:t xml:space="preserve">                            O &amp;&amp; O(t.status) ? function(t, n) {</w:t>
      </w:r>
    </w:p>
    <w:p w14:paraId="07F87ECC" w14:textId="77777777" w:rsidR="005E6A9E" w:rsidRDefault="005E6A9E" w:rsidP="005E6A9E">
      <w:pPr>
        <w:pStyle w:val="Style1"/>
      </w:pPr>
      <w:r>
        <w:t xml:space="preserve">                                var r = function(e, t) {</w:t>
      </w:r>
    </w:p>
    <w:p w14:paraId="63251C4B" w14:textId="77777777" w:rsidR="005E6A9E" w:rsidRDefault="005E6A9E" w:rsidP="005E6A9E">
      <w:pPr>
        <w:pStyle w:val="Style1"/>
      </w:pPr>
      <w:r>
        <w:t xml:space="preserve">                                    return e &amp;&amp; e["retry-after"]</w:t>
      </w:r>
    </w:p>
    <w:p w14:paraId="21BB4E54" w14:textId="77777777" w:rsidR="005E6A9E" w:rsidRDefault="005E6A9E" w:rsidP="005E6A9E">
      <w:pPr>
        <w:pStyle w:val="Style1"/>
      </w:pPr>
      <w:r>
        <w:t xml:space="preserve">                                }(n.headers)</w:t>
      </w:r>
    </w:p>
    <w:p w14:paraId="29B8A144" w14:textId="77777777" w:rsidR="005E6A9E" w:rsidRDefault="005E6A9E" w:rsidP="005E6A9E">
      <w:pPr>
        <w:pStyle w:val="Style1"/>
      </w:pPr>
      <w:r>
        <w:t xml:space="preserve">                                  , a = function() {</w:t>
      </w:r>
    </w:p>
    <w:p w14:paraId="2B0F82C0" w14:textId="77777777" w:rsidR="005E6A9E" w:rsidRDefault="005E6A9E" w:rsidP="005E6A9E">
      <w:pPr>
        <w:pStyle w:val="Style1"/>
      </w:pPr>
      <w:r>
        <w:t xml:space="preserve">                                    var e = Math.floor(1e3 * Math.random()) % u.length;</w:t>
      </w:r>
    </w:p>
    <w:p w14:paraId="0D17B973" w14:textId="77777777" w:rsidR="005E6A9E" w:rsidRDefault="005E6A9E" w:rsidP="005E6A9E">
      <w:pPr>
        <w:pStyle w:val="Style1"/>
      </w:pPr>
      <w:r>
        <w:t xml:space="preserve">                                    return u[e]</w:t>
      </w:r>
    </w:p>
    <w:p w14:paraId="62321F02" w14:textId="77777777" w:rsidR="005E6A9E" w:rsidRDefault="005E6A9E" w:rsidP="005E6A9E">
      <w:pPr>
        <w:pStyle w:val="Style1"/>
      </w:pPr>
      <w:r>
        <w:t xml:space="preserve">                                }();</w:t>
      </w:r>
    </w:p>
    <w:p w14:paraId="37DC6C57" w14:textId="77777777" w:rsidR="005E6A9E" w:rsidRDefault="005E6A9E" w:rsidP="005E6A9E">
      <w:pPr>
        <w:pStyle w:val="Style1"/>
      </w:pPr>
      <w:r>
        <w:t xml:space="preserve">                                r &amp;&amp; (a = Math.ceil(1e3 * parseFloat(r || "0"))),</w:t>
      </w:r>
    </w:p>
    <w:p w14:paraId="1E350C91" w14:textId="77777777" w:rsidR="005E6A9E" w:rsidRDefault="005E6A9E" w:rsidP="005E6A9E">
      <w:pPr>
        <w:pStyle w:val="Style1"/>
      </w:pPr>
      <w:r>
        <w:t xml:space="preserve">                                setTimeout((function() {</w:t>
      </w:r>
    </w:p>
    <w:p w14:paraId="742FCAAC" w14:textId="77777777" w:rsidR="005E6A9E" w:rsidRDefault="005E6A9E" w:rsidP="005E6A9E">
      <w:pPr>
        <w:pStyle w:val="Style1"/>
      </w:pPr>
      <w:r>
        <w:t xml:space="preserve">                                    e(t).then(y, N)</w:t>
      </w:r>
    </w:p>
    <w:p w14:paraId="687F2AEF" w14:textId="77777777" w:rsidR="005E6A9E" w:rsidRDefault="005E6A9E" w:rsidP="005E6A9E">
      <w:pPr>
        <w:pStyle w:val="Style1"/>
      </w:pPr>
      <w:r>
        <w:t xml:space="preserve">                                }</w:t>
      </w:r>
    </w:p>
    <w:p w14:paraId="719EF5CD" w14:textId="77777777" w:rsidR="005E6A9E" w:rsidRDefault="005E6A9E" w:rsidP="005E6A9E">
      <w:pPr>
        <w:pStyle w:val="Style1"/>
      </w:pPr>
      <w:r>
        <w:t xml:space="preserve">                                ), a)</w:t>
      </w:r>
    </w:p>
    <w:p w14:paraId="7A48B7A6" w14:textId="77777777" w:rsidR="005E6A9E" w:rsidRDefault="005E6A9E" w:rsidP="005E6A9E">
      <w:pPr>
        <w:pStyle w:val="Style1"/>
      </w:pPr>
      <w:r>
        <w:t xml:space="preserve">                            }(s, t) : C({</w:t>
      </w:r>
    </w:p>
    <w:p w14:paraId="52BA5703" w14:textId="77777777" w:rsidR="005E6A9E" w:rsidRDefault="005E6A9E" w:rsidP="005E6A9E">
      <w:pPr>
        <w:pStyle w:val="Style1"/>
      </w:pPr>
      <w:r>
        <w:t xml:space="preserve">                                httpResponse: t</w:t>
      </w:r>
    </w:p>
    <w:p w14:paraId="51A8E3BB" w14:textId="77777777" w:rsidR="005E6A9E" w:rsidRDefault="005E6A9E" w:rsidP="005E6A9E">
      <w:pPr>
        <w:pStyle w:val="Style1"/>
      </w:pPr>
      <w:r>
        <w:t xml:space="preserve">                            })</w:t>
      </w:r>
    </w:p>
    <w:p w14:paraId="57356E60" w14:textId="77777777" w:rsidR="005E6A9E" w:rsidRDefault="005E6A9E" w:rsidP="005E6A9E">
      <w:pPr>
        <w:pStyle w:val="Style1"/>
      </w:pPr>
      <w:r>
        <w:t xml:space="preserve">                    }</w:t>
      </w:r>
    </w:p>
    <w:p w14:paraId="37D832DD" w14:textId="77777777" w:rsidR="005E6A9E" w:rsidRDefault="005E6A9E" w:rsidP="005E6A9E">
      <w:pPr>
        <w:pStyle w:val="Style1"/>
      </w:pPr>
      <w:r>
        <w:t xml:space="preserve">                    ))</w:t>
      </w:r>
    </w:p>
    <w:p w14:paraId="7C2427E4" w14:textId="77777777" w:rsidR="005E6A9E" w:rsidRDefault="005E6A9E" w:rsidP="005E6A9E">
      <w:pPr>
        <w:pStyle w:val="Style1"/>
      </w:pPr>
      <w:r>
        <w:t xml:space="preserve">                }</w:t>
      </w:r>
    </w:p>
    <w:p w14:paraId="121B4D58" w14:textId="77777777" w:rsidR="005E6A9E" w:rsidRDefault="005E6A9E" w:rsidP="005E6A9E">
      <w:pPr>
        <w:pStyle w:val="Style1"/>
      </w:pPr>
      <w:r>
        <w:t xml:space="preserve">                ))</w:t>
      </w:r>
    </w:p>
    <w:p w14:paraId="3C72D1A8" w14:textId="77777777" w:rsidR="005E6A9E" w:rsidRDefault="005E6A9E" w:rsidP="005E6A9E">
      <w:pPr>
        <w:pStyle w:val="Style1"/>
      </w:pPr>
      <w:r>
        <w:t xml:space="preserve">            }</w:t>
      </w:r>
    </w:p>
    <w:p w14:paraId="1BE1E5B6" w14:textId="77777777" w:rsidR="005E6A9E" w:rsidRDefault="005E6A9E" w:rsidP="005E6A9E">
      <w:pPr>
        <w:pStyle w:val="Style1"/>
      </w:pPr>
      <w:r>
        <w:t xml:space="preserve">            ))</w:t>
      </w:r>
    </w:p>
    <w:p w14:paraId="44363C20" w14:textId="77777777" w:rsidR="005E6A9E" w:rsidRDefault="005E6A9E" w:rsidP="005E6A9E">
      <w:pPr>
        <w:pStyle w:val="Style1"/>
      </w:pPr>
      <w:r>
        <w:t xml:space="preserve">        }</w:t>
      </w:r>
    </w:p>
    <w:p w14:paraId="6FAD7CA0" w14:textId="77777777" w:rsidR="005E6A9E" w:rsidRDefault="005E6A9E" w:rsidP="005E6A9E">
      <w:pPr>
        <w:pStyle w:val="Style1"/>
      </w:pPr>
      <w:r>
        <w:t xml:space="preserve">    },</w:t>
      </w:r>
    </w:p>
    <w:p w14:paraId="6D9300A1" w14:textId="77777777" w:rsidR="005E6A9E" w:rsidRDefault="005E6A9E" w:rsidP="005E6A9E">
      <w:pPr>
        <w:pStyle w:val="Style1"/>
      </w:pPr>
      <w:r>
        <w:t xml:space="preserve">    lAHu: function(e, t, n) {</w:t>
      </w:r>
    </w:p>
    <w:p w14:paraId="3B8C2017" w14:textId="77777777" w:rsidR="005E6A9E" w:rsidRDefault="005E6A9E" w:rsidP="005E6A9E">
      <w:pPr>
        <w:pStyle w:val="Style1"/>
      </w:pPr>
      <w:r>
        <w:t xml:space="preserve">        "use strict";</w:t>
      </w:r>
    </w:p>
    <w:p w14:paraId="09B7F916" w14:textId="77777777" w:rsidR="005E6A9E" w:rsidRDefault="005E6A9E" w:rsidP="005E6A9E">
      <w:pPr>
        <w:pStyle w:val="Style1"/>
      </w:pPr>
      <w:r>
        <w:t xml:space="preserve">        n.d(t, "a", (function() {</w:t>
      </w:r>
    </w:p>
    <w:p w14:paraId="71DB7597" w14:textId="77777777" w:rsidR="005E6A9E" w:rsidRDefault="005E6A9E" w:rsidP="005E6A9E">
      <w:pPr>
        <w:pStyle w:val="Style1"/>
      </w:pPr>
      <w:r>
        <w:t xml:space="preserve">            return o</w:t>
      </w:r>
    </w:p>
    <w:p w14:paraId="0B3B0F54" w14:textId="77777777" w:rsidR="005E6A9E" w:rsidRDefault="005E6A9E" w:rsidP="005E6A9E">
      <w:pPr>
        <w:pStyle w:val="Style1"/>
      </w:pPr>
      <w:r>
        <w:t xml:space="preserve">        }</w:t>
      </w:r>
    </w:p>
    <w:p w14:paraId="73C7CB86" w14:textId="77777777" w:rsidR="005E6A9E" w:rsidRDefault="005E6A9E" w:rsidP="005E6A9E">
      <w:pPr>
        <w:pStyle w:val="Style1"/>
      </w:pPr>
      <w:r>
        <w:t xml:space="preserve">        ));</w:t>
      </w:r>
    </w:p>
    <w:p w14:paraId="52D7D4DB" w14:textId="77777777" w:rsidR="005E6A9E" w:rsidRDefault="005E6A9E" w:rsidP="005E6A9E">
      <w:pPr>
        <w:pStyle w:val="Style1"/>
      </w:pPr>
      <w:r>
        <w:t xml:space="preserve">        var r = n("c/bn")</w:t>
      </w:r>
    </w:p>
    <w:p w14:paraId="3D0DB518" w14:textId="77777777" w:rsidR="005E6A9E" w:rsidRDefault="005E6A9E" w:rsidP="005E6A9E">
      <w:pPr>
        <w:pStyle w:val="Style1"/>
      </w:pPr>
      <w:r>
        <w:t xml:space="preserve">          , a = n("JYsJ");</w:t>
      </w:r>
    </w:p>
    <w:p w14:paraId="51E923E6" w14:textId="77777777" w:rsidR="005E6A9E" w:rsidRDefault="005E6A9E" w:rsidP="005E6A9E">
      <w:pPr>
        <w:pStyle w:val="Style1"/>
      </w:pPr>
      <w:r>
        <w:t xml:space="preserve">        function o(e, t, n, o, i, c, s, u, f, d, l) {</w:t>
      </w:r>
    </w:p>
    <w:p w14:paraId="781301A6" w14:textId="77777777" w:rsidR="005E6A9E" w:rsidRDefault="005E6A9E" w:rsidP="005E6A9E">
      <w:pPr>
        <w:pStyle w:val="Style1"/>
      </w:pPr>
      <w:r>
        <w:t xml:space="preserve">            var h = "".concat(o, "/");</w:t>
      </w:r>
    </w:p>
    <w:p w14:paraId="0C332802" w14:textId="77777777" w:rsidR="005E6A9E" w:rsidRDefault="005E6A9E" w:rsidP="005E6A9E">
      <w:pPr>
        <w:pStyle w:val="Style1"/>
      </w:pPr>
      <w:r>
        <w:t xml:space="preserve">            return n.url.startsWith("http") &amp;&amp; !h.startsWith("http") &amp;&amp; (h = "".concat(window.location.origin, "/").concat(h)),</w:t>
      </w:r>
    </w:p>
    <w:p w14:paraId="21927B04" w14:textId="77777777" w:rsidR="005E6A9E" w:rsidRDefault="005E6A9E" w:rsidP="005E6A9E">
      <w:pPr>
        <w:pStyle w:val="Style1"/>
      </w:pPr>
      <w:r>
        <w:t xml:space="preserve">            0 === n.url.lastIndexOf(h, 0) &amp;&amp; function(e, t) {</w:t>
      </w:r>
    </w:p>
    <w:p w14:paraId="0B861B54" w14:textId="77777777" w:rsidR="005E6A9E" w:rsidRDefault="005E6A9E" w:rsidP="005E6A9E">
      <w:pPr>
        <w:pStyle w:val="Style1"/>
      </w:pPr>
      <w:r>
        <w:t xml:space="preserve">                e.headers || (e.headers = {}),</w:t>
      </w:r>
    </w:p>
    <w:p w14:paraId="32D314F2" w14:textId="77777777" w:rsidR="005E6A9E" w:rsidRDefault="005E6A9E" w:rsidP="005E6A9E">
      <w:pPr>
        <w:pStyle w:val="Style1"/>
      </w:pPr>
      <w:r>
        <w:t xml:space="preserve">                e.headers["X-OfficeHome-CorrelationId"] = t;</w:t>
      </w:r>
    </w:p>
    <w:p w14:paraId="66D760ED" w14:textId="77777777" w:rsidR="005E6A9E" w:rsidRDefault="005E6A9E" w:rsidP="005E6A9E">
      <w:pPr>
        <w:pStyle w:val="Style1"/>
      </w:pPr>
      <w:r>
        <w:t xml:space="preserve">                var n = Object(a.a)("testtraffic");</w:t>
      </w:r>
    </w:p>
    <w:p w14:paraId="6FAE5C35" w14:textId="77777777" w:rsidR="005E6A9E" w:rsidRDefault="005E6A9E" w:rsidP="005E6A9E">
      <w:pPr>
        <w:pStyle w:val="Style1"/>
      </w:pPr>
      <w:r>
        <w:t xml:space="preserve">                n &amp;&amp; (e.headers["X-OfficeHome-TestTraffic"] = n)</w:t>
      </w:r>
    </w:p>
    <w:p w14:paraId="0F143D9D" w14:textId="77777777" w:rsidR="005E6A9E" w:rsidRDefault="005E6A9E" w:rsidP="005E6A9E">
      <w:pPr>
        <w:pStyle w:val="Style1"/>
      </w:pPr>
      <w:r>
        <w:t xml:space="preserve">            }(n, i),</w:t>
      </w:r>
    </w:p>
    <w:p w14:paraId="168C7A4B" w14:textId="77777777" w:rsidR="005E6A9E" w:rsidRDefault="005E6A9E" w:rsidP="005E6A9E">
      <w:pPr>
        <w:pStyle w:val="Style1"/>
      </w:pPr>
      <w:r>
        <w:t xml:space="preserve">            Object(r.a)(e, t, n, c, s, u, f, d, l)</w:t>
      </w:r>
    </w:p>
    <w:p w14:paraId="263C42F3" w14:textId="77777777" w:rsidR="005E6A9E" w:rsidRDefault="005E6A9E" w:rsidP="005E6A9E">
      <w:pPr>
        <w:pStyle w:val="Style1"/>
      </w:pPr>
      <w:r>
        <w:t xml:space="preserve">        }</w:t>
      </w:r>
    </w:p>
    <w:p w14:paraId="70E1247D" w14:textId="77777777" w:rsidR="005E6A9E" w:rsidRDefault="005E6A9E" w:rsidP="005E6A9E">
      <w:pPr>
        <w:pStyle w:val="Style1"/>
      </w:pPr>
      <w:r>
        <w:t xml:space="preserve">    },</w:t>
      </w:r>
    </w:p>
    <w:p w14:paraId="0841C2CE" w14:textId="77777777" w:rsidR="005E6A9E" w:rsidRDefault="005E6A9E" w:rsidP="005E6A9E">
      <w:pPr>
        <w:pStyle w:val="Style1"/>
      </w:pPr>
      <w:r>
        <w:t xml:space="preserve">    mgFK: function(e, t, n) {</w:t>
      </w:r>
    </w:p>
    <w:p w14:paraId="5DDB01D2" w14:textId="77777777" w:rsidR="005E6A9E" w:rsidRDefault="005E6A9E" w:rsidP="005E6A9E">
      <w:pPr>
        <w:pStyle w:val="Style1"/>
      </w:pPr>
      <w:r>
        <w:t xml:space="preserve">        "use strict";</w:t>
      </w:r>
    </w:p>
    <w:p w14:paraId="35E1BCD7" w14:textId="77777777" w:rsidR="005E6A9E" w:rsidRDefault="005E6A9E" w:rsidP="005E6A9E">
      <w:pPr>
        <w:pStyle w:val="Style1"/>
      </w:pPr>
      <w:r>
        <w:t xml:space="preserve">        n.d(t, "a", (function() {</w:t>
      </w:r>
    </w:p>
    <w:p w14:paraId="30165EFF" w14:textId="77777777" w:rsidR="005E6A9E" w:rsidRDefault="005E6A9E" w:rsidP="005E6A9E">
      <w:pPr>
        <w:pStyle w:val="Style1"/>
      </w:pPr>
      <w:r>
        <w:t xml:space="preserve">            return d</w:t>
      </w:r>
    </w:p>
    <w:p w14:paraId="65471CC6" w14:textId="77777777" w:rsidR="005E6A9E" w:rsidRDefault="005E6A9E" w:rsidP="005E6A9E">
      <w:pPr>
        <w:pStyle w:val="Style1"/>
      </w:pPr>
      <w:r>
        <w:t xml:space="preserve">        }</w:t>
      </w:r>
    </w:p>
    <w:p w14:paraId="7427C459" w14:textId="77777777" w:rsidR="005E6A9E" w:rsidRDefault="005E6A9E" w:rsidP="005E6A9E">
      <w:pPr>
        <w:pStyle w:val="Style1"/>
      </w:pPr>
      <w:r>
        <w:t xml:space="preserve">        ));</w:t>
      </w:r>
    </w:p>
    <w:p w14:paraId="34A4842B" w14:textId="77777777" w:rsidR="005E6A9E" w:rsidRDefault="005E6A9E" w:rsidP="005E6A9E">
      <w:pPr>
        <w:pStyle w:val="Style1"/>
      </w:pPr>
      <w:r>
        <w:t xml:space="preserve">        var r = n("QjXU")</w:t>
      </w:r>
    </w:p>
    <w:p w14:paraId="266F2696" w14:textId="77777777" w:rsidR="005E6A9E" w:rsidRDefault="005E6A9E" w:rsidP="005E6A9E">
      <w:pPr>
        <w:pStyle w:val="Style1"/>
      </w:pPr>
      <w:r>
        <w:t xml:space="preserve">          , a = n("E7ar")</w:t>
      </w:r>
    </w:p>
    <w:p w14:paraId="11280E7A" w14:textId="77777777" w:rsidR="005E6A9E" w:rsidRDefault="005E6A9E" w:rsidP="005E6A9E">
      <w:pPr>
        <w:pStyle w:val="Style1"/>
      </w:pPr>
      <w:r>
        <w:t xml:space="preserve">          , o = n("8wW2")</w:t>
      </w:r>
    </w:p>
    <w:p w14:paraId="48C02AD2" w14:textId="77777777" w:rsidR="005E6A9E" w:rsidRDefault="005E6A9E" w:rsidP="005E6A9E">
      <w:pPr>
        <w:pStyle w:val="Style1"/>
      </w:pPr>
      <w:r>
        <w:t xml:space="preserve">          , i = n("a3FV")</w:t>
      </w:r>
    </w:p>
    <w:p w14:paraId="0F37A597" w14:textId="77777777" w:rsidR="005E6A9E" w:rsidRDefault="005E6A9E" w:rsidP="005E6A9E">
      <w:pPr>
        <w:pStyle w:val="Style1"/>
      </w:pPr>
      <w:r>
        <w:t xml:space="preserve">          , c = n("0TX8")</w:t>
      </w:r>
    </w:p>
    <w:p w14:paraId="64D84986" w14:textId="77777777" w:rsidR="005E6A9E" w:rsidRDefault="005E6A9E" w:rsidP="005E6A9E">
      <w:pPr>
        <w:pStyle w:val="Style1"/>
      </w:pPr>
      <w:r>
        <w:t xml:space="preserve">          , s = n("Wa5Y")</w:t>
      </w:r>
    </w:p>
    <w:p w14:paraId="5889984F" w14:textId="77777777" w:rsidR="005E6A9E" w:rsidRDefault="005E6A9E" w:rsidP="005E6A9E">
      <w:pPr>
        <w:pStyle w:val="Style1"/>
      </w:pPr>
      <w:r>
        <w:t xml:space="preserve">          , u = new Map;</w:t>
      </w:r>
    </w:p>
    <w:p w14:paraId="31A4E77E" w14:textId="77777777" w:rsidR="005E6A9E" w:rsidRDefault="005E6A9E" w:rsidP="005E6A9E">
      <w:pPr>
        <w:pStyle w:val="Style1"/>
      </w:pPr>
      <w:r>
        <w:t xml:space="preserve">        function f(e, t) {</w:t>
      </w:r>
    </w:p>
    <w:p w14:paraId="1E51899E" w14:textId="77777777" w:rsidR="005E6A9E" w:rsidRDefault="005E6A9E" w:rsidP="005E6A9E">
      <w:pPr>
        <w:pStyle w:val="Style1"/>
      </w:pPr>
      <w:r>
        <w:t xml:space="preserve">            return Object(r.__awaiter)(this, void 0, void 0, (function() {</w:t>
      </w:r>
    </w:p>
    <w:p w14:paraId="391938C2" w14:textId="77777777" w:rsidR="005E6A9E" w:rsidRDefault="005E6A9E" w:rsidP="005E6A9E">
      <w:pPr>
        <w:pStyle w:val="Style1"/>
      </w:pPr>
      <w:r>
        <w:t xml:space="preserve">                var n, a, u, f;</w:t>
      </w:r>
    </w:p>
    <w:p w14:paraId="17A33376" w14:textId="77777777" w:rsidR="005E6A9E" w:rsidRDefault="005E6A9E" w:rsidP="005E6A9E">
      <w:pPr>
        <w:pStyle w:val="Style1"/>
      </w:pPr>
      <w:r>
        <w:t xml:space="preserve">                return Object(r.__generator)(this, (function(r) {</w:t>
      </w:r>
    </w:p>
    <w:p w14:paraId="6AF9E632" w14:textId="77777777" w:rsidR="005E6A9E" w:rsidRDefault="005E6A9E" w:rsidP="005E6A9E">
      <w:pPr>
        <w:pStyle w:val="Style1"/>
      </w:pPr>
      <w:r>
        <w:t xml:space="preserve">                    switch (r.label) {</w:t>
      </w:r>
    </w:p>
    <w:p w14:paraId="1000EC13" w14:textId="77777777" w:rsidR="005E6A9E" w:rsidRDefault="005E6A9E" w:rsidP="005E6A9E">
      <w:pPr>
        <w:pStyle w:val="Style1"/>
      </w:pPr>
      <w:r>
        <w:t xml:space="preserve">                    case 0:</w:t>
      </w:r>
    </w:p>
    <w:p w14:paraId="0E6D5B90" w14:textId="77777777" w:rsidR="005E6A9E" w:rsidRDefault="005E6A9E" w:rsidP="005E6A9E">
      <w:pPr>
        <w:pStyle w:val="Style1"/>
      </w:pPr>
      <w:r>
        <w:t xml:space="preserve">                        return t.disableLegacyNetworkConfigs ? [2, void 0] : (n = new URL("".concat(t.officeHomeApiRoot, "/api/config/").concat(e),window.location.origin),</w:t>
      </w:r>
    </w:p>
    <w:p w14:paraId="145E61CE" w14:textId="77777777" w:rsidR="005E6A9E" w:rsidRDefault="005E6A9E" w:rsidP="005E6A9E">
      <w:pPr>
        <w:pStyle w:val="Style1"/>
      </w:pPr>
      <w:r>
        <w:t xml:space="preserve">                        a = {},</w:t>
      </w:r>
    </w:p>
    <w:p w14:paraId="03DAE20C" w14:textId="77777777" w:rsidR="005E6A9E" w:rsidRDefault="005E6A9E" w:rsidP="005E6A9E">
      <w:pPr>
        <w:pStyle w:val="Style1"/>
      </w:pPr>
      <w:r>
        <w:t xml:space="preserve">                        [4, Object(c.a)(a, t.inMockMode, t.workload, t.getIdentity)]);</w:t>
      </w:r>
    </w:p>
    <w:p w14:paraId="7F1EA166" w14:textId="77777777" w:rsidR="005E6A9E" w:rsidRDefault="005E6A9E" w:rsidP="005E6A9E">
      <w:pPr>
        <w:pStyle w:val="Style1"/>
      </w:pPr>
      <w:r>
        <w:t xml:space="preserve">                    case 1:</w:t>
      </w:r>
    </w:p>
    <w:p w14:paraId="5522CB5A" w14:textId="77777777" w:rsidR="005E6A9E" w:rsidRDefault="005E6A9E" w:rsidP="005E6A9E">
      <w:pPr>
        <w:pStyle w:val="Style1"/>
      </w:pPr>
      <w:r>
        <w:t xml:space="preserve">                        return r.sent(),</w:t>
      </w:r>
    </w:p>
    <w:p w14:paraId="32E01AEE" w14:textId="77777777" w:rsidR="005E6A9E" w:rsidRDefault="005E6A9E" w:rsidP="005E6A9E">
      <w:pPr>
        <w:pStyle w:val="Style1"/>
      </w:pPr>
      <w:r>
        <w:t xml:space="preserve">                        window.location.search &amp;&amp; (u = new URLSearchParams(window.location.search),</w:t>
      </w:r>
    </w:p>
    <w:p w14:paraId="5A75F121" w14:textId="77777777" w:rsidR="005E6A9E" w:rsidRDefault="005E6A9E" w:rsidP="005E6A9E">
      <w:pPr>
        <w:pStyle w:val="Style1"/>
      </w:pPr>
      <w:r>
        <w:t xml:space="preserve">                        a.params || (a.params = {}),</w:t>
      </w:r>
    </w:p>
    <w:p w14:paraId="79B06291" w14:textId="77777777" w:rsidR="005E6A9E" w:rsidRDefault="005E6A9E" w:rsidP="005E6A9E">
      <w:pPr>
        <w:pStyle w:val="Style1"/>
      </w:pPr>
      <w:r>
        <w:t xml:space="preserve">                        t.inMockMode ? u.forEach((function(e, t) {</w:t>
      </w:r>
    </w:p>
    <w:p w14:paraId="7EC23DDF" w14:textId="77777777" w:rsidR="005E6A9E" w:rsidRDefault="005E6A9E" w:rsidP="005E6A9E">
      <w:pPr>
        <w:pStyle w:val="Style1"/>
      </w:pPr>
      <w:r>
        <w:t xml:space="preserve">                            void 0 === a.params[t] &amp;&amp; (a.params[t] = e)</w:t>
      </w:r>
    </w:p>
    <w:p w14:paraId="7CCC951C" w14:textId="77777777" w:rsidR="005E6A9E" w:rsidRDefault="005E6A9E" w:rsidP="005E6A9E">
      <w:pPr>
        <w:pStyle w:val="Style1"/>
      </w:pPr>
      <w:r>
        <w:t xml:space="preserve">                        }</w:t>
      </w:r>
    </w:p>
    <w:p w14:paraId="4F81522D" w14:textId="77777777" w:rsidR="005E6A9E" w:rsidRDefault="005E6A9E" w:rsidP="005E6A9E">
      <w:pPr>
        <w:pStyle w:val="Style1"/>
      </w:pPr>
      <w:r>
        <w:t xml:space="preserve">                        )) : u.has("scenarioid") &amp;&amp; (f = u.get("scenarioid"),</w:t>
      </w:r>
    </w:p>
    <w:p w14:paraId="2F3A5DB1" w14:textId="77777777" w:rsidR="005E6A9E" w:rsidRDefault="005E6A9E" w:rsidP="005E6A9E">
      <w:pPr>
        <w:pStyle w:val="Style1"/>
      </w:pPr>
      <w:r>
        <w:t xml:space="preserve">                        a.params.scenarioid = null != f ? f : "")),</w:t>
      </w:r>
    </w:p>
    <w:p w14:paraId="6D2924DE" w14:textId="77777777" w:rsidR="005E6A9E" w:rsidRDefault="005E6A9E" w:rsidP="005E6A9E">
      <w:pPr>
        <w:pStyle w:val="Style1"/>
      </w:pPr>
      <w:r>
        <w:t xml:space="preserve">                        [2, Object(s.a)(i.a.ConfigRequest, "Config", n.toString(), a, t.jwtAuthEnabled, t.getAccessToken, t.officeHomeApiRoot, t.correlationId, "OfficeHome", {</w:t>
      </w:r>
    </w:p>
    <w:p w14:paraId="5E78431F" w14:textId="77777777" w:rsidR="005E6A9E" w:rsidRDefault="005E6A9E" w:rsidP="005E6A9E">
      <w:pPr>
        <w:pStyle w:val="Style1"/>
      </w:pPr>
      <w:r>
        <w:t xml:space="preserve">                            populateRequestEvent: function(t, n) {</w:t>
      </w:r>
    </w:p>
    <w:p w14:paraId="46B3DA72" w14:textId="77777777" w:rsidR="005E6A9E" w:rsidRDefault="005E6A9E" w:rsidP="005E6A9E">
      <w:pPr>
        <w:pStyle w:val="Style1"/>
      </w:pPr>
      <w:r>
        <w:t xml:space="preserve">                                n.ElementId = e</w:t>
      </w:r>
    </w:p>
    <w:p w14:paraId="7CD02D9D" w14:textId="77777777" w:rsidR="005E6A9E" w:rsidRDefault="005E6A9E" w:rsidP="005E6A9E">
      <w:pPr>
        <w:pStyle w:val="Style1"/>
      </w:pPr>
      <w:r>
        <w:t xml:space="preserve">                            }</w:t>
      </w:r>
    </w:p>
    <w:p w14:paraId="5972D6F2" w14:textId="77777777" w:rsidR="005E6A9E" w:rsidRDefault="005E6A9E" w:rsidP="005E6A9E">
      <w:pPr>
        <w:pStyle w:val="Style1"/>
      </w:pPr>
      <w:r>
        <w:t xml:space="preserve">                        }).then((function(e) {</w:t>
      </w:r>
    </w:p>
    <w:p w14:paraId="25ACE5F2" w14:textId="77777777" w:rsidR="005E6A9E" w:rsidRDefault="005E6A9E" w:rsidP="005E6A9E">
      <w:pPr>
        <w:pStyle w:val="Style1"/>
      </w:pPr>
      <w:r>
        <w:t xml:space="preserve">                            return e.data</w:t>
      </w:r>
    </w:p>
    <w:p w14:paraId="74FE3B32" w14:textId="77777777" w:rsidR="005E6A9E" w:rsidRDefault="005E6A9E" w:rsidP="005E6A9E">
      <w:pPr>
        <w:pStyle w:val="Style1"/>
      </w:pPr>
      <w:r>
        <w:t xml:space="preserve">                        }</w:t>
      </w:r>
    </w:p>
    <w:p w14:paraId="5831D58A" w14:textId="77777777" w:rsidR="005E6A9E" w:rsidRDefault="005E6A9E" w:rsidP="005E6A9E">
      <w:pPr>
        <w:pStyle w:val="Style1"/>
      </w:pPr>
      <w:r>
        <w:t xml:space="preserve">                        )).catch((function(e) {</w:t>
      </w:r>
    </w:p>
    <w:p w14:paraId="0AD9EA06" w14:textId="77777777" w:rsidR="005E6A9E" w:rsidRDefault="005E6A9E" w:rsidP="005E6A9E">
      <w:pPr>
        <w:pStyle w:val="Style1"/>
      </w:pPr>
      <w:r>
        <w:t xml:space="preserve">                            Object(o.a)().handleError(e)</w:t>
      </w:r>
    </w:p>
    <w:p w14:paraId="64F3A851" w14:textId="77777777" w:rsidR="005E6A9E" w:rsidRDefault="005E6A9E" w:rsidP="005E6A9E">
      <w:pPr>
        <w:pStyle w:val="Style1"/>
      </w:pPr>
      <w:r>
        <w:t xml:space="preserve">                        }</w:t>
      </w:r>
    </w:p>
    <w:p w14:paraId="728D17D8" w14:textId="77777777" w:rsidR="005E6A9E" w:rsidRDefault="005E6A9E" w:rsidP="005E6A9E">
      <w:pPr>
        <w:pStyle w:val="Style1"/>
      </w:pPr>
      <w:r>
        <w:t xml:space="preserve">                        ))]</w:t>
      </w:r>
    </w:p>
    <w:p w14:paraId="29D8B34E" w14:textId="77777777" w:rsidR="005E6A9E" w:rsidRDefault="005E6A9E" w:rsidP="005E6A9E">
      <w:pPr>
        <w:pStyle w:val="Style1"/>
      </w:pPr>
      <w:r>
        <w:t xml:space="preserve">                    }</w:t>
      </w:r>
    </w:p>
    <w:p w14:paraId="7963784C" w14:textId="77777777" w:rsidR="005E6A9E" w:rsidRDefault="005E6A9E" w:rsidP="005E6A9E">
      <w:pPr>
        <w:pStyle w:val="Style1"/>
      </w:pPr>
      <w:r>
        <w:t xml:space="preserve">                }</w:t>
      </w:r>
    </w:p>
    <w:p w14:paraId="780AE7F4" w14:textId="77777777" w:rsidR="005E6A9E" w:rsidRDefault="005E6A9E" w:rsidP="005E6A9E">
      <w:pPr>
        <w:pStyle w:val="Style1"/>
      </w:pPr>
      <w:r>
        <w:t xml:space="preserve">                ))</w:t>
      </w:r>
    </w:p>
    <w:p w14:paraId="55716EA8" w14:textId="77777777" w:rsidR="005E6A9E" w:rsidRDefault="005E6A9E" w:rsidP="005E6A9E">
      <w:pPr>
        <w:pStyle w:val="Style1"/>
      </w:pPr>
      <w:r>
        <w:t xml:space="preserve">            }</w:t>
      </w:r>
    </w:p>
    <w:p w14:paraId="7BAEF5F9" w14:textId="77777777" w:rsidR="005E6A9E" w:rsidRDefault="005E6A9E" w:rsidP="005E6A9E">
      <w:pPr>
        <w:pStyle w:val="Style1"/>
      </w:pPr>
      <w:r>
        <w:t xml:space="preserve">            ))</w:t>
      </w:r>
    </w:p>
    <w:p w14:paraId="021F5496" w14:textId="77777777" w:rsidR="005E6A9E" w:rsidRDefault="005E6A9E" w:rsidP="005E6A9E">
      <w:pPr>
        <w:pStyle w:val="Style1"/>
      </w:pPr>
      <w:r>
        <w:t xml:space="preserve">        }</w:t>
      </w:r>
    </w:p>
    <w:p w14:paraId="06FCAD2D" w14:textId="77777777" w:rsidR="005E6A9E" w:rsidRDefault="005E6A9E" w:rsidP="005E6A9E">
      <w:pPr>
        <w:pStyle w:val="Style1"/>
      </w:pPr>
      <w:r>
        <w:t xml:space="preserve">        function d(e, t) {</w:t>
      </w:r>
    </w:p>
    <w:p w14:paraId="268C510C" w14:textId="77777777" w:rsidR="005E6A9E" w:rsidRDefault="005E6A9E" w:rsidP="005E6A9E">
      <w:pPr>
        <w:pStyle w:val="Style1"/>
      </w:pPr>
      <w:r>
        <w:t xml:space="preserve">            var n = this;</w:t>
      </w:r>
    </w:p>
    <w:p w14:paraId="700DFE95" w14:textId="77777777" w:rsidR="005E6A9E" w:rsidRDefault="005E6A9E" w:rsidP="005E6A9E">
      <w:pPr>
        <w:pStyle w:val="Style1"/>
      </w:pPr>
      <w:r>
        <w:t xml:space="preserve">            if (u.has(e))</w:t>
      </w:r>
    </w:p>
    <w:p w14:paraId="63EC84CA" w14:textId="77777777" w:rsidR="005E6A9E" w:rsidRDefault="005E6A9E" w:rsidP="005E6A9E">
      <w:pPr>
        <w:pStyle w:val="Style1"/>
      </w:pPr>
      <w:r>
        <w:t xml:space="preserve">                return u.get(e);</w:t>
      </w:r>
    </w:p>
    <w:p w14:paraId="03AF15C6" w14:textId="77777777" w:rsidR="005E6A9E" w:rsidRDefault="005E6A9E" w:rsidP="005E6A9E">
      <w:pPr>
        <w:pStyle w:val="Style1"/>
      </w:pPr>
      <w:r>
        <w:t xml:space="preserve">            var o = new Promise((function(o) {</w:t>
      </w:r>
    </w:p>
    <w:p w14:paraId="6EE2FEFB" w14:textId="77777777" w:rsidR="005E6A9E" w:rsidRDefault="005E6A9E" w:rsidP="005E6A9E">
      <w:pPr>
        <w:pStyle w:val="Style1"/>
      </w:pPr>
      <w:r>
        <w:t xml:space="preserve">                return Object(r.__awaiter)(n, void 0, void 0, (function() {</w:t>
      </w:r>
    </w:p>
    <w:p w14:paraId="155CC9EA" w14:textId="77777777" w:rsidR="005E6A9E" w:rsidRDefault="005E6A9E" w:rsidP="005E6A9E">
      <w:pPr>
        <w:pStyle w:val="Style1"/>
      </w:pPr>
      <w:r>
        <w:t xml:space="preserve">                    var n, i, c;</w:t>
      </w:r>
    </w:p>
    <w:p w14:paraId="23BACAAF" w14:textId="77777777" w:rsidR="005E6A9E" w:rsidRDefault="005E6A9E" w:rsidP="005E6A9E">
      <w:pPr>
        <w:pStyle w:val="Style1"/>
      </w:pPr>
      <w:r>
        <w:t xml:space="preserve">                    return Object(r.__generator)(this, (function(r) {</w:t>
      </w:r>
    </w:p>
    <w:p w14:paraId="4FFE69A6" w14:textId="77777777" w:rsidR="005E6A9E" w:rsidRDefault="005E6A9E" w:rsidP="005E6A9E">
      <w:pPr>
        <w:pStyle w:val="Style1"/>
      </w:pPr>
      <w:r>
        <w:t xml:space="preserve">                        switch (r.label) {</w:t>
      </w:r>
    </w:p>
    <w:p w14:paraId="6E27E97B" w14:textId="77777777" w:rsidR="005E6A9E" w:rsidRDefault="005E6A9E" w:rsidP="005E6A9E">
      <w:pPr>
        <w:pStyle w:val="Style1"/>
      </w:pPr>
      <w:r>
        <w:t xml:space="preserve">                        case 0:</w:t>
      </w:r>
    </w:p>
    <w:p w14:paraId="0C350E45" w14:textId="77777777" w:rsidR="005E6A9E" w:rsidRDefault="005E6A9E" w:rsidP="005E6A9E">
      <w:pPr>
        <w:pStyle w:val="Style1"/>
      </w:pPr>
      <w:r>
        <w:t xml:space="preserve">                            n = void 0,</w:t>
      </w:r>
    </w:p>
    <w:p w14:paraId="6A7126D5" w14:textId="77777777" w:rsidR="005E6A9E" w:rsidRDefault="005E6A9E" w:rsidP="005E6A9E">
      <w:pPr>
        <w:pStyle w:val="Style1"/>
      </w:pPr>
      <w:r>
        <w:t xml:space="preserve">                            r.label = 1;</w:t>
      </w:r>
    </w:p>
    <w:p w14:paraId="11EBBB4F" w14:textId="77777777" w:rsidR="005E6A9E" w:rsidRDefault="005E6A9E" w:rsidP="005E6A9E">
      <w:pPr>
        <w:pStyle w:val="Style1"/>
      </w:pPr>
      <w:r>
        <w:t xml:space="preserve">                        case 1:</w:t>
      </w:r>
    </w:p>
    <w:p w14:paraId="1B7D77D4" w14:textId="77777777" w:rsidR="005E6A9E" w:rsidRDefault="005E6A9E" w:rsidP="005E6A9E">
      <w:pPr>
        <w:pStyle w:val="Style1"/>
      </w:pPr>
      <w:r>
        <w:t xml:space="preserve">                            return r.trys.push([1, 5, , 6]),</w:t>
      </w:r>
    </w:p>
    <w:p w14:paraId="376AC759" w14:textId="77777777" w:rsidR="005E6A9E" w:rsidRDefault="005E6A9E" w:rsidP="005E6A9E">
      <w:pPr>
        <w:pStyle w:val="Style1"/>
      </w:pPr>
      <w:r>
        <w:t xml:space="preserve">                            (i = window.shellAndConfigResponse) ? [4, i] : [3, 3];</w:t>
      </w:r>
    </w:p>
    <w:p w14:paraId="166E782D" w14:textId="77777777" w:rsidR="005E6A9E" w:rsidRDefault="005E6A9E" w:rsidP="005E6A9E">
      <w:pPr>
        <w:pStyle w:val="Style1"/>
      </w:pPr>
      <w:r>
        <w:t xml:space="preserve">                        case 2:</w:t>
      </w:r>
    </w:p>
    <w:p w14:paraId="27051DD5" w14:textId="77777777" w:rsidR="005E6A9E" w:rsidRDefault="005E6A9E" w:rsidP="005E6A9E">
      <w:pPr>
        <w:pStyle w:val="Style1"/>
      </w:pPr>
      <w:r>
        <w:t xml:space="preserve">                            if ((c = r.sent()) &amp;&amp; c[e]) {</w:t>
      </w:r>
    </w:p>
    <w:p w14:paraId="0A5632CC" w14:textId="77777777" w:rsidR="005E6A9E" w:rsidRDefault="005E6A9E" w:rsidP="005E6A9E">
      <w:pPr>
        <w:pStyle w:val="Style1"/>
      </w:pPr>
      <w:r>
        <w:t xml:space="preserve">                                try {</w:t>
      </w:r>
    </w:p>
    <w:p w14:paraId="27E77B5A" w14:textId="77777777" w:rsidR="005E6A9E" w:rsidRDefault="005E6A9E" w:rsidP="005E6A9E">
      <w:pPr>
        <w:pStyle w:val="Style1"/>
      </w:pPr>
      <w:r>
        <w:t xml:space="preserve">                                    o(JSON.parse(c[e]))</w:t>
      </w:r>
    </w:p>
    <w:p w14:paraId="7673EADB" w14:textId="77777777" w:rsidR="005E6A9E" w:rsidRDefault="005E6A9E" w:rsidP="005E6A9E">
      <w:pPr>
        <w:pStyle w:val="Style1"/>
      </w:pPr>
      <w:r>
        <w:t xml:space="preserve">                                } catch (t) {</w:t>
      </w:r>
    </w:p>
    <w:p w14:paraId="5805D87B" w14:textId="77777777" w:rsidR="005E6A9E" w:rsidRDefault="005E6A9E" w:rsidP="005E6A9E">
      <w:pPr>
        <w:pStyle w:val="Style1"/>
      </w:pPr>
      <w:r>
        <w:t xml:space="preserve">                                    o(c[e])</w:t>
      </w:r>
    </w:p>
    <w:p w14:paraId="734EC983" w14:textId="77777777" w:rsidR="005E6A9E" w:rsidRDefault="005E6A9E" w:rsidP="005E6A9E">
      <w:pPr>
        <w:pStyle w:val="Style1"/>
      </w:pPr>
      <w:r>
        <w:t xml:space="preserve">                                }</w:t>
      </w:r>
    </w:p>
    <w:p w14:paraId="309596D5" w14:textId="77777777" w:rsidR="005E6A9E" w:rsidRDefault="005E6A9E" w:rsidP="005E6A9E">
      <w:pPr>
        <w:pStyle w:val="Style1"/>
      </w:pPr>
      <w:r>
        <w:t xml:space="preserve">                                return [2]</w:t>
      </w:r>
    </w:p>
    <w:p w14:paraId="75C8471C" w14:textId="77777777" w:rsidR="005E6A9E" w:rsidRDefault="005E6A9E" w:rsidP="005E6A9E">
      <w:pPr>
        <w:pStyle w:val="Style1"/>
      </w:pPr>
      <w:r>
        <w:t xml:space="preserve">                            }</w:t>
      </w:r>
    </w:p>
    <w:p w14:paraId="1F5D064B" w14:textId="77777777" w:rsidR="005E6A9E" w:rsidRDefault="005E6A9E" w:rsidP="005E6A9E">
      <w:pPr>
        <w:pStyle w:val="Style1"/>
      </w:pPr>
      <w:r>
        <w:t xml:space="preserve">                            return [3, 4];</w:t>
      </w:r>
    </w:p>
    <w:p w14:paraId="4EC72E4E" w14:textId="77777777" w:rsidR="005E6A9E" w:rsidRDefault="005E6A9E" w:rsidP="005E6A9E">
      <w:pPr>
        <w:pStyle w:val="Style1"/>
      </w:pPr>
      <w:r>
        <w:t xml:space="preserve">                        case 3:</w:t>
      </w:r>
    </w:p>
    <w:p w14:paraId="4A4855FB" w14:textId="77777777" w:rsidR="005E6A9E" w:rsidRDefault="005E6A9E" w:rsidP="005E6A9E">
      <w:pPr>
        <w:pStyle w:val="Style1"/>
      </w:pPr>
      <w:r>
        <w:t xml:space="preserve">                            if (n = Object(a.a)(e))</w:t>
      </w:r>
    </w:p>
    <w:p w14:paraId="54174A63" w14:textId="77777777" w:rsidR="005E6A9E" w:rsidRDefault="005E6A9E" w:rsidP="005E6A9E">
      <w:pPr>
        <w:pStyle w:val="Style1"/>
      </w:pPr>
      <w:r>
        <w:t xml:space="preserve">                                return o(n),</w:t>
      </w:r>
    </w:p>
    <w:p w14:paraId="1C8D8764" w14:textId="77777777" w:rsidR="005E6A9E" w:rsidRDefault="005E6A9E" w:rsidP="005E6A9E">
      <w:pPr>
        <w:pStyle w:val="Style1"/>
      </w:pPr>
      <w:r>
        <w:t xml:space="preserve">                                [2];</w:t>
      </w:r>
    </w:p>
    <w:p w14:paraId="7C8FCF7B" w14:textId="77777777" w:rsidR="005E6A9E" w:rsidRDefault="005E6A9E" w:rsidP="005E6A9E">
      <w:pPr>
        <w:pStyle w:val="Style1"/>
      </w:pPr>
      <w:r>
        <w:t xml:space="preserve">                            r.label = 4;</w:t>
      </w:r>
    </w:p>
    <w:p w14:paraId="34179ED1" w14:textId="77777777" w:rsidR="005E6A9E" w:rsidRDefault="005E6A9E" w:rsidP="005E6A9E">
      <w:pPr>
        <w:pStyle w:val="Style1"/>
      </w:pPr>
      <w:r>
        <w:t xml:space="preserve">                        case 4:</w:t>
      </w:r>
    </w:p>
    <w:p w14:paraId="09347898" w14:textId="77777777" w:rsidR="005E6A9E" w:rsidRDefault="005E6A9E" w:rsidP="005E6A9E">
      <w:pPr>
        <w:pStyle w:val="Style1"/>
      </w:pPr>
      <w:r>
        <w:t xml:space="preserve">                            return [3, 6];</w:t>
      </w:r>
    </w:p>
    <w:p w14:paraId="3D030954" w14:textId="77777777" w:rsidR="005E6A9E" w:rsidRDefault="005E6A9E" w:rsidP="005E6A9E">
      <w:pPr>
        <w:pStyle w:val="Style1"/>
      </w:pPr>
      <w:r>
        <w:t xml:space="preserve">                        case 5:</w:t>
      </w:r>
    </w:p>
    <w:p w14:paraId="3889B881" w14:textId="77777777" w:rsidR="005E6A9E" w:rsidRDefault="005E6A9E" w:rsidP="005E6A9E">
      <w:pPr>
        <w:pStyle w:val="Style1"/>
      </w:pPr>
      <w:r>
        <w:t xml:space="preserve">                            return r.sent(),</w:t>
      </w:r>
    </w:p>
    <w:p w14:paraId="1677F04D" w14:textId="77777777" w:rsidR="005E6A9E" w:rsidRDefault="005E6A9E" w:rsidP="005E6A9E">
      <w:pPr>
        <w:pStyle w:val="Style1"/>
      </w:pPr>
      <w:r>
        <w:t xml:space="preserve">                            [3, 6];</w:t>
      </w:r>
    </w:p>
    <w:p w14:paraId="124A7FBC" w14:textId="77777777" w:rsidR="005E6A9E" w:rsidRDefault="005E6A9E" w:rsidP="005E6A9E">
      <w:pPr>
        <w:pStyle w:val="Style1"/>
      </w:pPr>
      <w:r>
        <w:t xml:space="preserve">                        case 6:</w:t>
      </w:r>
    </w:p>
    <w:p w14:paraId="4F1306E5" w14:textId="77777777" w:rsidR="005E6A9E" w:rsidRDefault="005E6A9E" w:rsidP="005E6A9E">
      <w:pPr>
        <w:pStyle w:val="Style1"/>
      </w:pPr>
      <w:r>
        <w:t xml:space="preserve">                            return [4, f(e, t)];</w:t>
      </w:r>
    </w:p>
    <w:p w14:paraId="27FC507E" w14:textId="77777777" w:rsidR="005E6A9E" w:rsidRDefault="005E6A9E" w:rsidP="005E6A9E">
      <w:pPr>
        <w:pStyle w:val="Style1"/>
      </w:pPr>
      <w:r>
        <w:t xml:space="preserve">                        case 7:</w:t>
      </w:r>
    </w:p>
    <w:p w14:paraId="15A8A853" w14:textId="77777777" w:rsidR="005E6A9E" w:rsidRDefault="005E6A9E" w:rsidP="005E6A9E">
      <w:pPr>
        <w:pStyle w:val="Style1"/>
      </w:pPr>
      <w:r>
        <w:t xml:space="preserve">                            return n = r.sent(),</w:t>
      </w:r>
    </w:p>
    <w:p w14:paraId="024E34A0" w14:textId="77777777" w:rsidR="005E6A9E" w:rsidRDefault="005E6A9E" w:rsidP="005E6A9E">
      <w:pPr>
        <w:pStyle w:val="Style1"/>
      </w:pPr>
      <w:r>
        <w:t xml:space="preserve">                            o(n),</w:t>
      </w:r>
    </w:p>
    <w:p w14:paraId="0D4581A5" w14:textId="77777777" w:rsidR="005E6A9E" w:rsidRDefault="005E6A9E" w:rsidP="005E6A9E">
      <w:pPr>
        <w:pStyle w:val="Style1"/>
      </w:pPr>
      <w:r>
        <w:t xml:space="preserve">                            [2]</w:t>
      </w:r>
    </w:p>
    <w:p w14:paraId="3E8B4E2B" w14:textId="77777777" w:rsidR="005E6A9E" w:rsidRDefault="005E6A9E" w:rsidP="005E6A9E">
      <w:pPr>
        <w:pStyle w:val="Style1"/>
      </w:pPr>
      <w:r>
        <w:t xml:space="preserve">                        }</w:t>
      </w:r>
    </w:p>
    <w:p w14:paraId="01428D13" w14:textId="77777777" w:rsidR="005E6A9E" w:rsidRDefault="005E6A9E" w:rsidP="005E6A9E">
      <w:pPr>
        <w:pStyle w:val="Style1"/>
      </w:pPr>
      <w:r>
        <w:t xml:space="preserve">                    }</w:t>
      </w:r>
    </w:p>
    <w:p w14:paraId="712AC4B3" w14:textId="77777777" w:rsidR="005E6A9E" w:rsidRDefault="005E6A9E" w:rsidP="005E6A9E">
      <w:pPr>
        <w:pStyle w:val="Style1"/>
      </w:pPr>
      <w:r>
        <w:t xml:space="preserve">                    ))</w:t>
      </w:r>
    </w:p>
    <w:p w14:paraId="10C90D14" w14:textId="77777777" w:rsidR="005E6A9E" w:rsidRDefault="005E6A9E" w:rsidP="005E6A9E">
      <w:pPr>
        <w:pStyle w:val="Style1"/>
      </w:pPr>
      <w:r>
        <w:t xml:space="preserve">                }</w:t>
      </w:r>
    </w:p>
    <w:p w14:paraId="0C0775A3" w14:textId="77777777" w:rsidR="005E6A9E" w:rsidRDefault="005E6A9E" w:rsidP="005E6A9E">
      <w:pPr>
        <w:pStyle w:val="Style1"/>
      </w:pPr>
      <w:r>
        <w:t xml:space="preserve">                ))</w:t>
      </w:r>
    </w:p>
    <w:p w14:paraId="153898A1" w14:textId="77777777" w:rsidR="005E6A9E" w:rsidRDefault="005E6A9E" w:rsidP="005E6A9E">
      <w:pPr>
        <w:pStyle w:val="Style1"/>
      </w:pPr>
      <w:r>
        <w:t xml:space="preserve">            }</w:t>
      </w:r>
    </w:p>
    <w:p w14:paraId="3744049F" w14:textId="77777777" w:rsidR="005E6A9E" w:rsidRDefault="005E6A9E" w:rsidP="005E6A9E">
      <w:pPr>
        <w:pStyle w:val="Style1"/>
      </w:pPr>
      <w:r>
        <w:t xml:space="preserve">            ));</w:t>
      </w:r>
    </w:p>
    <w:p w14:paraId="47722113" w14:textId="77777777" w:rsidR="005E6A9E" w:rsidRDefault="005E6A9E" w:rsidP="005E6A9E">
      <w:pPr>
        <w:pStyle w:val="Style1"/>
      </w:pPr>
      <w:r>
        <w:t xml:space="preserve">            return u.set(e, o),</w:t>
      </w:r>
    </w:p>
    <w:p w14:paraId="006BC387" w14:textId="77777777" w:rsidR="005E6A9E" w:rsidRDefault="005E6A9E" w:rsidP="005E6A9E">
      <w:pPr>
        <w:pStyle w:val="Style1"/>
      </w:pPr>
      <w:r>
        <w:t xml:space="preserve">            o</w:t>
      </w:r>
    </w:p>
    <w:p w14:paraId="4138BB8E" w14:textId="77777777" w:rsidR="005E6A9E" w:rsidRDefault="005E6A9E" w:rsidP="005E6A9E">
      <w:pPr>
        <w:pStyle w:val="Style1"/>
      </w:pPr>
      <w:r>
        <w:t xml:space="preserve">        }</w:t>
      </w:r>
    </w:p>
    <w:p w14:paraId="38800231" w14:textId="77777777" w:rsidR="005E6A9E" w:rsidRDefault="005E6A9E" w:rsidP="005E6A9E">
      <w:pPr>
        <w:pStyle w:val="Style1"/>
      </w:pPr>
      <w:r>
        <w:t xml:space="preserve">    },</w:t>
      </w:r>
    </w:p>
    <w:p w14:paraId="21E0DB4F" w14:textId="77777777" w:rsidR="005E6A9E" w:rsidRDefault="005E6A9E" w:rsidP="005E6A9E">
      <w:pPr>
        <w:pStyle w:val="Style1"/>
      </w:pPr>
      <w:r>
        <w:t xml:space="preserve">    yOLj: function(e, t, n) {</w:t>
      </w:r>
    </w:p>
    <w:p w14:paraId="4A4A2071" w14:textId="77777777" w:rsidR="005E6A9E" w:rsidRDefault="005E6A9E" w:rsidP="005E6A9E">
      <w:pPr>
        <w:pStyle w:val="Style1"/>
      </w:pPr>
      <w:r>
        <w:t xml:space="preserve">        "use strict";</w:t>
      </w:r>
    </w:p>
    <w:p w14:paraId="18CB787A" w14:textId="77777777" w:rsidR="005E6A9E" w:rsidRDefault="005E6A9E" w:rsidP="005E6A9E">
      <w:pPr>
        <w:pStyle w:val="Style1"/>
      </w:pPr>
      <w:r>
        <w:t xml:space="preserve">        n.d(t, "a", (function() {</w:t>
      </w:r>
    </w:p>
    <w:p w14:paraId="50D9A999" w14:textId="77777777" w:rsidR="005E6A9E" w:rsidRDefault="005E6A9E" w:rsidP="005E6A9E">
      <w:pPr>
        <w:pStyle w:val="Style1"/>
      </w:pPr>
      <w:r>
        <w:t xml:space="preserve">            return o</w:t>
      </w:r>
    </w:p>
    <w:p w14:paraId="494C4526" w14:textId="77777777" w:rsidR="005E6A9E" w:rsidRDefault="005E6A9E" w:rsidP="005E6A9E">
      <w:pPr>
        <w:pStyle w:val="Style1"/>
      </w:pPr>
      <w:r>
        <w:t xml:space="preserve">        }</w:t>
      </w:r>
    </w:p>
    <w:p w14:paraId="0E05923B" w14:textId="77777777" w:rsidR="005E6A9E" w:rsidRDefault="005E6A9E" w:rsidP="005E6A9E">
      <w:pPr>
        <w:pStyle w:val="Style1"/>
      </w:pPr>
      <w:r>
        <w:t xml:space="preserve">        ));</w:t>
      </w:r>
    </w:p>
    <w:p w14:paraId="06C7A998" w14:textId="77777777" w:rsidR="005E6A9E" w:rsidRDefault="005E6A9E" w:rsidP="005E6A9E">
      <w:pPr>
        <w:pStyle w:val="Style1"/>
      </w:pPr>
      <w:r>
        <w:t xml:space="preserve">        var r = n("8/lW")</w:t>
      </w:r>
    </w:p>
    <w:p w14:paraId="34C1DCA0" w14:textId="77777777" w:rsidR="005E6A9E" w:rsidRDefault="005E6A9E" w:rsidP="005E6A9E">
      <w:pPr>
        <w:pStyle w:val="Style1"/>
      </w:pPr>
      <w:r>
        <w:t xml:space="preserve">          , a = n("ntFm");</w:t>
      </w:r>
    </w:p>
    <w:p w14:paraId="0C39A6A4" w14:textId="77777777" w:rsidR="005E6A9E" w:rsidRDefault="005E6A9E" w:rsidP="005E6A9E">
      <w:pPr>
        <w:pStyle w:val="Style1"/>
      </w:pPr>
      <w:r>
        <w:t xml:space="preserve">        function o(e, t, n, o, i, c, s, u) {</w:t>
      </w:r>
    </w:p>
    <w:p w14:paraId="1ABAA41E" w14:textId="77777777" w:rsidR="005E6A9E" w:rsidRDefault="005E6A9E" w:rsidP="005E6A9E">
      <w:pPr>
        <w:pStyle w:val="Style1"/>
      </w:pPr>
      <w:r>
        <w:t xml:space="preserve">            void 0 === i &amp;&amp; (i = !1),</w:t>
      </w:r>
    </w:p>
    <w:p w14:paraId="0536D1C4" w14:textId="77777777" w:rsidR="005E6A9E" w:rsidRDefault="005E6A9E" w:rsidP="005E6A9E">
      <w:pPr>
        <w:pStyle w:val="Style1"/>
      </w:pPr>
      <w:r>
        <w:t xml:space="preserve">            void 0 === c &amp;&amp; (c = {}),</w:t>
      </w:r>
    </w:p>
    <w:p w14:paraId="231A0EE4" w14:textId="77777777" w:rsidR="005E6A9E" w:rsidRDefault="005E6A9E" w:rsidP="005E6A9E">
      <w:pPr>
        <w:pStyle w:val="Style1"/>
      </w:pPr>
      <w:r>
        <w:t xml:space="preserve">            void 0 === s &amp;&amp; (s = []),</w:t>
      </w:r>
    </w:p>
    <w:p w14:paraId="39BA0DA1" w14:textId="77777777" w:rsidR="005E6A9E" w:rsidRDefault="005E6A9E" w:rsidP="005E6A9E">
      <w:pPr>
        <w:pStyle w:val="Style1"/>
      </w:pPr>
      <w:r>
        <w:t xml:space="preserve">            void 0 === u &amp;&amp; (u = r.a.Security),</w:t>
      </w:r>
    </w:p>
    <w:p w14:paraId="31A9BA4C" w14:textId="77777777" w:rsidR="005E6A9E" w:rsidRDefault="005E6A9E" w:rsidP="005E6A9E">
      <w:pPr>
        <w:pStyle w:val="Style1"/>
      </w:pPr>
      <w:r>
        <w:t xml:space="preserve">            Object(a.a)(e, t, n, o, i, c, s, u).record()</w:t>
      </w:r>
    </w:p>
    <w:p w14:paraId="575CC329" w14:textId="77777777" w:rsidR="005E6A9E" w:rsidRDefault="005E6A9E" w:rsidP="005E6A9E">
      <w:pPr>
        <w:pStyle w:val="Style1"/>
      </w:pPr>
      <w:r>
        <w:t xml:space="preserve">        }</w:t>
      </w:r>
    </w:p>
    <w:p w14:paraId="1CB7D5A9" w14:textId="77777777" w:rsidR="005E6A9E" w:rsidRDefault="005E6A9E" w:rsidP="005E6A9E">
      <w:pPr>
        <w:pStyle w:val="Style1"/>
      </w:pPr>
      <w:r>
        <w:t xml:space="preserve">    }</w:t>
      </w:r>
    </w:p>
    <w:p w14:paraId="538C7F19" w14:textId="77777777" w:rsidR="005E6A9E" w:rsidRDefault="005E6A9E" w:rsidP="005E6A9E">
      <w:pPr>
        <w:pStyle w:val="Style1"/>
      </w:pPr>
      <w:r>
        <w:t>}]);</w:t>
      </w:r>
    </w:p>
    <w:p w14:paraId="4FF4BF98" w14:textId="77777777" w:rsidR="005E6A9E" w:rsidRDefault="005E6A9E" w:rsidP="005E6A9E">
      <w:pPr>
        <w:pStyle w:val="Style1"/>
      </w:pPr>
      <w:r>
        <w:t>//# sourceMappingURL=2.11452b39a1d39088d111.chunk.v7.js.map</w:t>
      </w:r>
    </w:p>
    <w:p w14:paraId="7B66F811" w14:textId="77777777" w:rsidR="005E6A9E" w:rsidRDefault="005E6A9E" w:rsidP="005E6A9E">
      <w:pPr>
        <w:pStyle w:val="Style1"/>
      </w:pPr>
      <w:r>
        <w:t>(window.officehome_webpackJsonp = window.officehome_webpackJsonp || []).push([[3], {</w:t>
      </w:r>
    </w:p>
    <w:p w14:paraId="384799D0" w14:textId="77777777" w:rsidR="005E6A9E" w:rsidRDefault="005E6A9E" w:rsidP="005E6A9E">
      <w:pPr>
        <w:pStyle w:val="Style1"/>
      </w:pPr>
      <w:r>
        <w:t xml:space="preserve">    "11nE": function(e, n, t) {</w:t>
      </w:r>
    </w:p>
    <w:p w14:paraId="2DE4A14C" w14:textId="77777777" w:rsidR="005E6A9E" w:rsidRDefault="005E6A9E" w:rsidP="005E6A9E">
      <w:pPr>
        <w:pStyle w:val="Style1"/>
      </w:pPr>
      <w:r>
        <w:t xml:space="preserve">        "use strict";</w:t>
      </w:r>
    </w:p>
    <w:p w14:paraId="370CA731" w14:textId="77777777" w:rsidR="005E6A9E" w:rsidRDefault="005E6A9E" w:rsidP="005E6A9E">
      <w:pPr>
        <w:pStyle w:val="Style1"/>
      </w:pPr>
      <w:r>
        <w:t xml:space="preserve">        t.d(n, "a", (function() {</w:t>
      </w:r>
    </w:p>
    <w:p w14:paraId="7B76E0AF" w14:textId="77777777" w:rsidR="005E6A9E" w:rsidRDefault="005E6A9E" w:rsidP="005E6A9E">
      <w:pPr>
        <w:pStyle w:val="Style1"/>
      </w:pPr>
      <w:r>
        <w:t xml:space="preserve">            return o</w:t>
      </w:r>
    </w:p>
    <w:p w14:paraId="1A968A45" w14:textId="77777777" w:rsidR="005E6A9E" w:rsidRDefault="005E6A9E" w:rsidP="005E6A9E">
      <w:pPr>
        <w:pStyle w:val="Style1"/>
      </w:pPr>
      <w:r>
        <w:t xml:space="preserve">        }</w:t>
      </w:r>
    </w:p>
    <w:p w14:paraId="1C4333BD" w14:textId="77777777" w:rsidR="005E6A9E" w:rsidRDefault="005E6A9E" w:rsidP="005E6A9E">
      <w:pPr>
        <w:pStyle w:val="Style1"/>
      </w:pPr>
      <w:r>
        <w:t xml:space="preserve">        ));</w:t>
      </w:r>
    </w:p>
    <w:p w14:paraId="592495C0" w14:textId="77777777" w:rsidR="005E6A9E" w:rsidRDefault="005E6A9E" w:rsidP="005E6A9E">
      <w:pPr>
        <w:pStyle w:val="Style1"/>
      </w:pPr>
      <w:r>
        <w:t xml:space="preserve">        var i = t("Zmq1")</w:t>
      </w:r>
    </w:p>
    <w:p w14:paraId="6B91DA83" w14:textId="77777777" w:rsidR="005E6A9E" w:rsidRDefault="005E6A9E" w:rsidP="005E6A9E">
      <w:pPr>
        <w:pStyle w:val="Style1"/>
      </w:pPr>
      <w:r>
        <w:t xml:space="preserve">          , a = new Set(["AndroidPhone", "iPhone", "WindowsPhone"]);</w:t>
      </w:r>
    </w:p>
    <w:p w14:paraId="5578C5C8" w14:textId="77777777" w:rsidR="005E6A9E" w:rsidRDefault="005E6A9E" w:rsidP="005E6A9E">
      <w:pPr>
        <w:pStyle w:val="Style1"/>
      </w:pPr>
      <w:r>
        <w:t xml:space="preserve">        function o() {</w:t>
      </w:r>
    </w:p>
    <w:p w14:paraId="15485C9B" w14:textId="77777777" w:rsidR="005E6A9E" w:rsidRDefault="005E6A9E" w:rsidP="005E6A9E">
      <w:pPr>
        <w:pStyle w:val="Style1"/>
      </w:pPr>
      <w:r>
        <w:t xml:space="preserve">            var e = Object(i.a)();</w:t>
      </w:r>
    </w:p>
    <w:p w14:paraId="14155CB6" w14:textId="77777777" w:rsidR="005E6A9E" w:rsidRDefault="005E6A9E" w:rsidP="005E6A9E">
      <w:pPr>
        <w:pStyle w:val="Style1"/>
      </w:pPr>
      <w:r>
        <w:t xml:space="preserve">            return a.has(e.platform.platformType)</w:t>
      </w:r>
    </w:p>
    <w:p w14:paraId="129260A7" w14:textId="77777777" w:rsidR="005E6A9E" w:rsidRDefault="005E6A9E" w:rsidP="005E6A9E">
      <w:pPr>
        <w:pStyle w:val="Style1"/>
      </w:pPr>
      <w:r>
        <w:t xml:space="preserve">        }</w:t>
      </w:r>
    </w:p>
    <w:p w14:paraId="1492926E" w14:textId="77777777" w:rsidR="005E6A9E" w:rsidRDefault="005E6A9E" w:rsidP="005E6A9E">
      <w:pPr>
        <w:pStyle w:val="Style1"/>
      </w:pPr>
      <w:r>
        <w:t xml:space="preserve">    },</w:t>
      </w:r>
    </w:p>
    <w:p w14:paraId="56083C6F" w14:textId="77777777" w:rsidR="005E6A9E" w:rsidRDefault="005E6A9E" w:rsidP="005E6A9E">
      <w:pPr>
        <w:pStyle w:val="Style1"/>
      </w:pPr>
      <w:r>
        <w:t xml:space="preserve">    "8VPm": function(e, n, t) {</w:t>
      </w:r>
    </w:p>
    <w:p w14:paraId="15034A30" w14:textId="77777777" w:rsidR="005E6A9E" w:rsidRDefault="005E6A9E" w:rsidP="005E6A9E">
      <w:pPr>
        <w:pStyle w:val="Style1"/>
      </w:pPr>
      <w:r>
        <w:t xml:space="preserve">        "use strict";</w:t>
      </w:r>
    </w:p>
    <w:p w14:paraId="3A41E170" w14:textId="77777777" w:rsidR="005E6A9E" w:rsidRDefault="005E6A9E" w:rsidP="005E6A9E">
      <w:pPr>
        <w:pStyle w:val="Style1"/>
      </w:pPr>
      <w:r>
        <w:t xml:space="preserve">        t.d(n, "a", (function() {</w:t>
      </w:r>
    </w:p>
    <w:p w14:paraId="0C7262E7" w14:textId="77777777" w:rsidR="005E6A9E" w:rsidRDefault="005E6A9E" w:rsidP="005E6A9E">
      <w:pPr>
        <w:pStyle w:val="Style1"/>
      </w:pPr>
      <w:r>
        <w:t xml:space="preserve">            return i</w:t>
      </w:r>
    </w:p>
    <w:p w14:paraId="1B48E9E6" w14:textId="77777777" w:rsidR="005E6A9E" w:rsidRDefault="005E6A9E" w:rsidP="005E6A9E">
      <w:pPr>
        <w:pStyle w:val="Style1"/>
      </w:pPr>
      <w:r>
        <w:t xml:space="preserve">        }</w:t>
      </w:r>
    </w:p>
    <w:p w14:paraId="5741D5F3" w14:textId="77777777" w:rsidR="005E6A9E" w:rsidRDefault="005E6A9E" w:rsidP="005E6A9E">
      <w:pPr>
        <w:pStyle w:val="Style1"/>
      </w:pPr>
      <w:r>
        <w:t xml:space="preserve">        ));</w:t>
      </w:r>
    </w:p>
    <w:p w14:paraId="13B9AA5D" w14:textId="77777777" w:rsidR="005E6A9E" w:rsidRDefault="005E6A9E" w:rsidP="005E6A9E">
      <w:pPr>
        <w:pStyle w:val="Style1"/>
      </w:pPr>
      <w:r>
        <w:t xml:space="preserve">        var i = {</w:t>
      </w:r>
    </w:p>
    <w:p w14:paraId="54C97884" w14:textId="77777777" w:rsidR="005E6A9E" w:rsidRDefault="005E6A9E" w:rsidP="005E6A9E">
      <w:pPr>
        <w:pStyle w:val="Style1"/>
      </w:pPr>
      <w:r>
        <w:t xml:space="preserve">            staleTime: 1 / 0,</w:t>
      </w:r>
    </w:p>
    <w:p w14:paraId="50214BC6" w14:textId="77777777" w:rsidR="005E6A9E" w:rsidRDefault="005E6A9E" w:rsidP="005E6A9E">
      <w:pPr>
        <w:pStyle w:val="Style1"/>
      </w:pPr>
      <w:r>
        <w:t xml:space="preserve">            cacheTime: 1 / 0</w:t>
      </w:r>
    </w:p>
    <w:p w14:paraId="2864D362" w14:textId="77777777" w:rsidR="005E6A9E" w:rsidRDefault="005E6A9E" w:rsidP="005E6A9E">
      <w:pPr>
        <w:pStyle w:val="Style1"/>
      </w:pPr>
      <w:r>
        <w:t xml:space="preserve">        }</w:t>
      </w:r>
    </w:p>
    <w:p w14:paraId="3F0E1205" w14:textId="77777777" w:rsidR="005E6A9E" w:rsidRDefault="005E6A9E" w:rsidP="005E6A9E">
      <w:pPr>
        <w:pStyle w:val="Style1"/>
      </w:pPr>
      <w:r>
        <w:t xml:space="preserve">    },</w:t>
      </w:r>
    </w:p>
    <w:p w14:paraId="19D6253B" w14:textId="77777777" w:rsidR="005E6A9E" w:rsidRDefault="005E6A9E" w:rsidP="005E6A9E">
      <w:pPr>
        <w:pStyle w:val="Style1"/>
      </w:pPr>
      <w:r>
        <w:t xml:space="preserve">    Ot9e: function(e, n, t) {</w:t>
      </w:r>
    </w:p>
    <w:p w14:paraId="475F12FD" w14:textId="77777777" w:rsidR="005E6A9E" w:rsidRDefault="005E6A9E" w:rsidP="005E6A9E">
      <w:pPr>
        <w:pStyle w:val="Style1"/>
      </w:pPr>
      <w:r>
        <w:t xml:space="preserve">        "use strict";</w:t>
      </w:r>
    </w:p>
    <w:p w14:paraId="2568437C" w14:textId="77777777" w:rsidR="005E6A9E" w:rsidRDefault="005E6A9E" w:rsidP="005E6A9E">
      <w:pPr>
        <w:pStyle w:val="Style1"/>
      </w:pPr>
      <w:r>
        <w:t xml:space="preserve">        t.d(n, "a", (function() {</w:t>
      </w:r>
    </w:p>
    <w:p w14:paraId="2BF1C224" w14:textId="77777777" w:rsidR="005E6A9E" w:rsidRDefault="005E6A9E" w:rsidP="005E6A9E">
      <w:pPr>
        <w:pStyle w:val="Style1"/>
      </w:pPr>
      <w:r>
        <w:t xml:space="preserve">            return a</w:t>
      </w:r>
    </w:p>
    <w:p w14:paraId="74B1AD9A" w14:textId="77777777" w:rsidR="005E6A9E" w:rsidRDefault="005E6A9E" w:rsidP="005E6A9E">
      <w:pPr>
        <w:pStyle w:val="Style1"/>
      </w:pPr>
      <w:r>
        <w:t xml:space="preserve">        }</w:t>
      </w:r>
    </w:p>
    <w:p w14:paraId="5F5DD492" w14:textId="77777777" w:rsidR="005E6A9E" w:rsidRDefault="005E6A9E" w:rsidP="005E6A9E">
      <w:pPr>
        <w:pStyle w:val="Style1"/>
      </w:pPr>
      <w:r>
        <w:t xml:space="preserve">        ));</w:t>
      </w:r>
    </w:p>
    <w:p w14:paraId="2DB0C6F9" w14:textId="77777777" w:rsidR="005E6A9E" w:rsidRDefault="005E6A9E" w:rsidP="005E6A9E">
      <w:pPr>
        <w:pStyle w:val="Style1"/>
      </w:pPr>
      <w:r>
        <w:t xml:space="preserve">        var i = t("QjXU");</w:t>
      </w:r>
    </w:p>
    <w:p w14:paraId="71CE0171" w14:textId="77777777" w:rsidR="005E6A9E" w:rsidRDefault="005E6A9E" w:rsidP="005E6A9E">
      <w:pPr>
        <w:pStyle w:val="Style1"/>
      </w:pPr>
      <w:r>
        <w:t xml:space="preserve">        function a(e, n) {</w:t>
      </w:r>
    </w:p>
    <w:p w14:paraId="071A34BB" w14:textId="77777777" w:rsidR="005E6A9E" w:rsidRDefault="005E6A9E" w:rsidP="005E6A9E">
      <w:pPr>
        <w:pStyle w:val="Style1"/>
      </w:pPr>
      <w:r>
        <w:t xml:space="preserve">            var t, a;</w:t>
      </w:r>
    </w:p>
    <w:p w14:paraId="136593F9" w14:textId="77777777" w:rsidR="005E6A9E" w:rsidRDefault="005E6A9E" w:rsidP="005E6A9E">
      <w:pPr>
        <w:pStyle w:val="Style1"/>
      </w:pPr>
      <w:r>
        <w:t xml:space="preserve">            void 0 === n &amp;&amp; (n = !0);</w:t>
      </w:r>
    </w:p>
    <w:p w14:paraId="3AEA671D" w14:textId="77777777" w:rsidR="005E6A9E" w:rsidRDefault="005E6A9E" w:rsidP="005E6A9E">
      <w:pPr>
        <w:pStyle w:val="Style1"/>
      </w:pPr>
      <w:r>
        <w:t xml:space="preserve">            var o = {}</w:t>
      </w:r>
    </w:p>
    <w:p w14:paraId="4D828B17" w14:textId="77777777" w:rsidR="005E6A9E" w:rsidRDefault="005E6A9E" w:rsidP="005E6A9E">
      <w:pPr>
        <w:pStyle w:val="Style1"/>
      </w:pPr>
      <w:r>
        <w:t xml:space="preserve">              , l = e.length &gt; 0 &amp;&amp; "?" === e[0] &amp;&amp; n ? e.slice(1) : e;</w:t>
      </w:r>
    </w:p>
    <w:p w14:paraId="241EDD1B" w14:textId="77777777" w:rsidR="005E6A9E" w:rsidRDefault="005E6A9E" w:rsidP="005E6A9E">
      <w:pPr>
        <w:pStyle w:val="Style1"/>
      </w:pPr>
      <w:r>
        <w:t xml:space="preserve">            if (l) {</w:t>
      </w:r>
    </w:p>
    <w:p w14:paraId="4F150FED" w14:textId="77777777" w:rsidR="005E6A9E" w:rsidRDefault="005E6A9E" w:rsidP="005E6A9E">
      <w:pPr>
        <w:pStyle w:val="Style1"/>
      </w:pPr>
      <w:r>
        <w:t xml:space="preserve">                var r = l.split("&amp;");</w:t>
      </w:r>
    </w:p>
    <w:p w14:paraId="7610DCFF" w14:textId="77777777" w:rsidR="005E6A9E" w:rsidRDefault="005E6A9E" w:rsidP="005E6A9E">
      <w:pPr>
        <w:pStyle w:val="Style1"/>
      </w:pPr>
      <w:r>
        <w:t xml:space="preserve">                try {</w:t>
      </w:r>
    </w:p>
    <w:p w14:paraId="7FFB2409" w14:textId="77777777" w:rsidR="005E6A9E" w:rsidRDefault="005E6A9E" w:rsidP="005E6A9E">
      <w:pPr>
        <w:pStyle w:val="Style1"/>
      </w:pPr>
      <w:r>
        <w:t xml:space="preserve">                    for (var d = Object(i.__values)(r), s = d.next(); !s.done; s = d.next()) {</w:t>
      </w:r>
    </w:p>
    <w:p w14:paraId="60A261C8" w14:textId="77777777" w:rsidR="005E6A9E" w:rsidRDefault="005E6A9E" w:rsidP="005E6A9E">
      <w:pPr>
        <w:pStyle w:val="Style1"/>
      </w:pPr>
      <w:r>
        <w:t xml:space="preserve">                        var u = s.value</w:t>
      </w:r>
    </w:p>
    <w:p w14:paraId="508E20E1" w14:textId="77777777" w:rsidR="005E6A9E" w:rsidRDefault="005E6A9E" w:rsidP="005E6A9E">
      <w:pPr>
        <w:pStyle w:val="Style1"/>
      </w:pPr>
      <w:r>
        <w:t xml:space="preserve">                          , c = Object(i.__read)(u.split("="), 2);</w:t>
      </w:r>
    </w:p>
    <w:p w14:paraId="77902ECD" w14:textId="77777777" w:rsidR="005E6A9E" w:rsidRDefault="005E6A9E" w:rsidP="005E6A9E">
      <w:pPr>
        <w:pStyle w:val="Style1"/>
      </w:pPr>
      <w:r>
        <w:t xml:space="preserve">                        o[c[0]] = c[1]</w:t>
      </w:r>
    </w:p>
    <w:p w14:paraId="71607138" w14:textId="77777777" w:rsidR="005E6A9E" w:rsidRDefault="005E6A9E" w:rsidP="005E6A9E">
      <w:pPr>
        <w:pStyle w:val="Style1"/>
      </w:pPr>
      <w:r>
        <w:t xml:space="preserve">                    }</w:t>
      </w:r>
    </w:p>
    <w:p w14:paraId="1BE47033" w14:textId="77777777" w:rsidR="005E6A9E" w:rsidRDefault="005E6A9E" w:rsidP="005E6A9E">
      <w:pPr>
        <w:pStyle w:val="Style1"/>
      </w:pPr>
      <w:r>
        <w:t xml:space="preserve">                } catch (e) {</w:t>
      </w:r>
    </w:p>
    <w:p w14:paraId="25B11BF0" w14:textId="77777777" w:rsidR="005E6A9E" w:rsidRDefault="005E6A9E" w:rsidP="005E6A9E">
      <w:pPr>
        <w:pStyle w:val="Style1"/>
      </w:pPr>
      <w:r>
        <w:t xml:space="preserve">                    t = {</w:t>
      </w:r>
    </w:p>
    <w:p w14:paraId="16897DA3" w14:textId="77777777" w:rsidR="005E6A9E" w:rsidRDefault="005E6A9E" w:rsidP="005E6A9E">
      <w:pPr>
        <w:pStyle w:val="Style1"/>
      </w:pPr>
      <w:r>
        <w:t xml:space="preserve">                        error: e</w:t>
      </w:r>
    </w:p>
    <w:p w14:paraId="33A59994" w14:textId="77777777" w:rsidR="005E6A9E" w:rsidRDefault="005E6A9E" w:rsidP="005E6A9E">
      <w:pPr>
        <w:pStyle w:val="Style1"/>
      </w:pPr>
      <w:r>
        <w:t xml:space="preserve">                    }</w:t>
      </w:r>
    </w:p>
    <w:p w14:paraId="7301818E" w14:textId="77777777" w:rsidR="005E6A9E" w:rsidRDefault="005E6A9E" w:rsidP="005E6A9E">
      <w:pPr>
        <w:pStyle w:val="Style1"/>
      </w:pPr>
      <w:r>
        <w:t xml:space="preserve">                } finally {</w:t>
      </w:r>
    </w:p>
    <w:p w14:paraId="1BD406AB" w14:textId="77777777" w:rsidR="005E6A9E" w:rsidRDefault="005E6A9E" w:rsidP="005E6A9E">
      <w:pPr>
        <w:pStyle w:val="Style1"/>
      </w:pPr>
      <w:r>
        <w:t xml:space="preserve">                    try {</w:t>
      </w:r>
    </w:p>
    <w:p w14:paraId="30109F1F" w14:textId="77777777" w:rsidR="005E6A9E" w:rsidRDefault="005E6A9E" w:rsidP="005E6A9E">
      <w:pPr>
        <w:pStyle w:val="Style1"/>
      </w:pPr>
      <w:r>
        <w:t xml:space="preserve">                        s &amp;&amp; !s.done &amp;&amp; (a = d.return) &amp;&amp; a.call(d)</w:t>
      </w:r>
    </w:p>
    <w:p w14:paraId="08B5294E" w14:textId="77777777" w:rsidR="005E6A9E" w:rsidRDefault="005E6A9E" w:rsidP="005E6A9E">
      <w:pPr>
        <w:pStyle w:val="Style1"/>
      </w:pPr>
      <w:r>
        <w:t xml:space="preserve">                    } finally {</w:t>
      </w:r>
    </w:p>
    <w:p w14:paraId="28FE3BED" w14:textId="77777777" w:rsidR="005E6A9E" w:rsidRDefault="005E6A9E" w:rsidP="005E6A9E">
      <w:pPr>
        <w:pStyle w:val="Style1"/>
      </w:pPr>
      <w:r>
        <w:t xml:space="preserve">                        if (t)</w:t>
      </w:r>
    </w:p>
    <w:p w14:paraId="3C4DBB7B" w14:textId="77777777" w:rsidR="005E6A9E" w:rsidRDefault="005E6A9E" w:rsidP="005E6A9E">
      <w:pPr>
        <w:pStyle w:val="Style1"/>
      </w:pPr>
      <w:r>
        <w:t xml:space="preserve">                            throw t.error</w:t>
      </w:r>
    </w:p>
    <w:p w14:paraId="0D1E22FF" w14:textId="77777777" w:rsidR="005E6A9E" w:rsidRDefault="005E6A9E" w:rsidP="005E6A9E">
      <w:pPr>
        <w:pStyle w:val="Style1"/>
      </w:pPr>
      <w:r>
        <w:t xml:space="preserve">                    }</w:t>
      </w:r>
    </w:p>
    <w:p w14:paraId="583144C9" w14:textId="77777777" w:rsidR="005E6A9E" w:rsidRDefault="005E6A9E" w:rsidP="005E6A9E">
      <w:pPr>
        <w:pStyle w:val="Style1"/>
      </w:pPr>
      <w:r>
        <w:t xml:space="preserve">                }</w:t>
      </w:r>
    </w:p>
    <w:p w14:paraId="7528BD0A" w14:textId="77777777" w:rsidR="005E6A9E" w:rsidRDefault="005E6A9E" w:rsidP="005E6A9E">
      <w:pPr>
        <w:pStyle w:val="Style1"/>
      </w:pPr>
      <w:r>
        <w:t xml:space="preserve">            }</w:t>
      </w:r>
    </w:p>
    <w:p w14:paraId="36E929A9" w14:textId="77777777" w:rsidR="005E6A9E" w:rsidRDefault="005E6A9E" w:rsidP="005E6A9E">
      <w:pPr>
        <w:pStyle w:val="Style1"/>
      </w:pPr>
      <w:r>
        <w:t xml:space="preserve">            return o</w:t>
      </w:r>
    </w:p>
    <w:p w14:paraId="29F00A25" w14:textId="77777777" w:rsidR="005E6A9E" w:rsidRDefault="005E6A9E" w:rsidP="005E6A9E">
      <w:pPr>
        <w:pStyle w:val="Style1"/>
      </w:pPr>
      <w:r>
        <w:t xml:space="preserve">        }</w:t>
      </w:r>
    </w:p>
    <w:p w14:paraId="78C1E76F" w14:textId="77777777" w:rsidR="005E6A9E" w:rsidRDefault="005E6A9E" w:rsidP="005E6A9E">
      <w:pPr>
        <w:pStyle w:val="Style1"/>
      </w:pPr>
      <w:r>
        <w:t xml:space="preserve">    },</w:t>
      </w:r>
    </w:p>
    <w:p w14:paraId="41D87DCB" w14:textId="77777777" w:rsidR="005E6A9E" w:rsidRDefault="005E6A9E" w:rsidP="005E6A9E">
      <w:pPr>
        <w:pStyle w:val="Style1"/>
      </w:pPr>
      <w:r>
        <w:t xml:space="preserve">    Rh0W: function(e, n, t) {</w:t>
      </w:r>
    </w:p>
    <w:p w14:paraId="295EA0F3" w14:textId="77777777" w:rsidR="005E6A9E" w:rsidRDefault="005E6A9E" w:rsidP="005E6A9E">
      <w:pPr>
        <w:pStyle w:val="Style1"/>
      </w:pPr>
      <w:r>
        <w:t xml:space="preserve">        "use strict";</w:t>
      </w:r>
    </w:p>
    <w:p w14:paraId="2E5159B4" w14:textId="77777777" w:rsidR="005E6A9E" w:rsidRDefault="005E6A9E" w:rsidP="005E6A9E">
      <w:pPr>
        <w:pStyle w:val="Style1"/>
      </w:pPr>
      <w:r>
        <w:t xml:space="preserve">        t.d(n, "a", (function() {</w:t>
      </w:r>
    </w:p>
    <w:p w14:paraId="01EB168D" w14:textId="77777777" w:rsidR="005E6A9E" w:rsidRDefault="005E6A9E" w:rsidP="005E6A9E">
      <w:pPr>
        <w:pStyle w:val="Style1"/>
      </w:pPr>
      <w:r>
        <w:t xml:space="preserve">            return o</w:t>
      </w:r>
    </w:p>
    <w:p w14:paraId="32CCCFA1" w14:textId="77777777" w:rsidR="005E6A9E" w:rsidRDefault="005E6A9E" w:rsidP="005E6A9E">
      <w:pPr>
        <w:pStyle w:val="Style1"/>
      </w:pPr>
      <w:r>
        <w:t xml:space="preserve">        }</w:t>
      </w:r>
    </w:p>
    <w:p w14:paraId="76461400" w14:textId="77777777" w:rsidR="005E6A9E" w:rsidRDefault="005E6A9E" w:rsidP="005E6A9E">
      <w:pPr>
        <w:pStyle w:val="Style1"/>
      </w:pPr>
      <w:r>
        <w:t xml:space="preserve">        ));</w:t>
      </w:r>
    </w:p>
    <w:p w14:paraId="797A43E6" w14:textId="77777777" w:rsidR="005E6A9E" w:rsidRDefault="005E6A9E" w:rsidP="005E6A9E">
      <w:pPr>
        <w:pStyle w:val="Style1"/>
      </w:pPr>
      <w:r>
        <w:t xml:space="preserve">        var i = t("Zmq1")</w:t>
      </w:r>
    </w:p>
    <w:p w14:paraId="628BD127" w14:textId="77777777" w:rsidR="005E6A9E" w:rsidRDefault="005E6A9E" w:rsidP="005E6A9E">
      <w:pPr>
        <w:pStyle w:val="Style1"/>
      </w:pPr>
      <w:r>
        <w:t xml:space="preserve">          , a = new Set(["iPad", "AndroidPhone", "AndroidTablet", "iPhone", "WindowsPhone"]);</w:t>
      </w:r>
    </w:p>
    <w:p w14:paraId="28E3B616" w14:textId="77777777" w:rsidR="005E6A9E" w:rsidRDefault="005E6A9E" w:rsidP="005E6A9E">
      <w:pPr>
        <w:pStyle w:val="Style1"/>
      </w:pPr>
      <w:r>
        <w:t xml:space="preserve">        function o() {</w:t>
      </w:r>
    </w:p>
    <w:p w14:paraId="42CD3991" w14:textId="77777777" w:rsidR="005E6A9E" w:rsidRDefault="005E6A9E" w:rsidP="005E6A9E">
      <w:pPr>
        <w:pStyle w:val="Style1"/>
      </w:pPr>
      <w:r>
        <w:t xml:space="preserve">            var e = Object(i.a)();</w:t>
      </w:r>
    </w:p>
    <w:p w14:paraId="562645C4" w14:textId="77777777" w:rsidR="005E6A9E" w:rsidRDefault="005E6A9E" w:rsidP="005E6A9E">
      <w:pPr>
        <w:pStyle w:val="Style1"/>
      </w:pPr>
      <w:r>
        <w:t xml:space="preserve">            return a.has(e.platform.platformType)</w:t>
      </w:r>
    </w:p>
    <w:p w14:paraId="154F6518" w14:textId="77777777" w:rsidR="005E6A9E" w:rsidRDefault="005E6A9E" w:rsidP="005E6A9E">
      <w:pPr>
        <w:pStyle w:val="Style1"/>
      </w:pPr>
      <w:r>
        <w:t xml:space="preserve">        }</w:t>
      </w:r>
    </w:p>
    <w:p w14:paraId="21E60AFC" w14:textId="77777777" w:rsidR="005E6A9E" w:rsidRDefault="005E6A9E" w:rsidP="005E6A9E">
      <w:pPr>
        <w:pStyle w:val="Style1"/>
      </w:pPr>
      <w:r>
        <w:t xml:space="preserve">    },</w:t>
      </w:r>
    </w:p>
    <w:p w14:paraId="1140210B" w14:textId="77777777" w:rsidR="005E6A9E" w:rsidRDefault="005E6A9E" w:rsidP="005E6A9E">
      <w:pPr>
        <w:pStyle w:val="Style1"/>
      </w:pPr>
      <w:r>
        <w:t xml:space="preserve">    "ddw+": function(e, n, t) {</w:t>
      </w:r>
    </w:p>
    <w:p w14:paraId="64405F03" w14:textId="77777777" w:rsidR="005E6A9E" w:rsidRDefault="005E6A9E" w:rsidP="005E6A9E">
      <w:pPr>
        <w:pStyle w:val="Style1"/>
      </w:pPr>
      <w:r>
        <w:t xml:space="preserve">        "use strict";</w:t>
      </w:r>
    </w:p>
    <w:p w14:paraId="1489E2E4" w14:textId="77777777" w:rsidR="005E6A9E" w:rsidRDefault="005E6A9E" w:rsidP="005E6A9E">
      <w:pPr>
        <w:pStyle w:val="Style1"/>
      </w:pPr>
      <w:r>
        <w:t xml:space="preserve">        t.d(n, "a", (function() {</w:t>
      </w:r>
    </w:p>
    <w:p w14:paraId="08D1EE6B" w14:textId="77777777" w:rsidR="005E6A9E" w:rsidRDefault="005E6A9E" w:rsidP="005E6A9E">
      <w:pPr>
        <w:pStyle w:val="Style1"/>
      </w:pPr>
      <w:r>
        <w:t xml:space="preserve">            return p</w:t>
      </w:r>
    </w:p>
    <w:p w14:paraId="78B42B13" w14:textId="77777777" w:rsidR="005E6A9E" w:rsidRDefault="005E6A9E" w:rsidP="005E6A9E">
      <w:pPr>
        <w:pStyle w:val="Style1"/>
      </w:pPr>
      <w:r>
        <w:t xml:space="preserve">        }</w:t>
      </w:r>
    </w:p>
    <w:p w14:paraId="32E57E8D" w14:textId="77777777" w:rsidR="005E6A9E" w:rsidRDefault="005E6A9E" w:rsidP="005E6A9E">
      <w:pPr>
        <w:pStyle w:val="Style1"/>
      </w:pPr>
      <w:r>
        <w:t xml:space="preserve">        ));</w:t>
      </w:r>
    </w:p>
    <w:p w14:paraId="2934AA6F" w14:textId="77777777" w:rsidR="005E6A9E" w:rsidRDefault="005E6A9E" w:rsidP="005E6A9E">
      <w:pPr>
        <w:pStyle w:val="Style1"/>
      </w:pPr>
      <w:r>
        <w:t xml:space="preserve">        var i = t("QjXU")</w:t>
      </w:r>
    </w:p>
    <w:p w14:paraId="647B3B8A" w14:textId="77777777" w:rsidR="005E6A9E" w:rsidRDefault="005E6A9E" w:rsidP="005E6A9E">
      <w:pPr>
        <w:pStyle w:val="Style1"/>
      </w:pPr>
      <w:r>
        <w:t xml:space="preserve">          , a = t("mgFK")</w:t>
      </w:r>
    </w:p>
    <w:p w14:paraId="66A80774" w14:textId="77777777" w:rsidR="005E6A9E" w:rsidRDefault="005E6A9E" w:rsidP="005E6A9E">
      <w:pPr>
        <w:pStyle w:val="Style1"/>
      </w:pPr>
      <w:r>
        <w:t xml:space="preserve">          , o = t("vb0f")</w:t>
      </w:r>
    </w:p>
    <w:p w14:paraId="5732E3AD" w14:textId="77777777" w:rsidR="005E6A9E" w:rsidRDefault="005E6A9E" w:rsidP="005E6A9E">
      <w:pPr>
        <w:pStyle w:val="Style1"/>
      </w:pPr>
      <w:r>
        <w:t xml:space="preserve">          , l = t("Ohvh");</w:t>
      </w:r>
    </w:p>
    <w:p w14:paraId="56554B53" w14:textId="77777777" w:rsidR="005E6A9E" w:rsidRDefault="005E6A9E" w:rsidP="005E6A9E">
      <w:pPr>
        <w:pStyle w:val="Style1"/>
      </w:pPr>
      <w:r>
        <w:t xml:space="preserve">        function r(e) {</w:t>
      </w:r>
    </w:p>
    <w:p w14:paraId="21378313" w14:textId="77777777" w:rsidR="005E6A9E" w:rsidRDefault="005E6A9E" w:rsidP="005E6A9E">
      <w:pPr>
        <w:pStyle w:val="Style1"/>
      </w:pPr>
      <w:r>
        <w:t xml:space="preserve">            return new Set(e.reduce((function(e, n) {</w:t>
      </w:r>
    </w:p>
    <w:p w14:paraId="69AC3429" w14:textId="77777777" w:rsidR="005E6A9E" w:rsidRDefault="005E6A9E" w:rsidP="005E6A9E">
      <w:pPr>
        <w:pStyle w:val="Style1"/>
      </w:pPr>
      <w:r>
        <w:t xml:space="preserve">                var t = Object(l.a)(n);</w:t>
      </w:r>
    </w:p>
    <w:p w14:paraId="0E59F4F2" w14:textId="77777777" w:rsidR="005E6A9E" w:rsidRDefault="005E6A9E" w:rsidP="005E6A9E">
      <w:pPr>
        <w:pStyle w:val="Style1"/>
      </w:pPr>
      <w:r>
        <w:t xml:space="preserve">                return t ? e.concat(t) : e</w:t>
      </w:r>
    </w:p>
    <w:p w14:paraId="2C16988B" w14:textId="77777777" w:rsidR="005E6A9E" w:rsidRDefault="005E6A9E" w:rsidP="005E6A9E">
      <w:pPr>
        <w:pStyle w:val="Style1"/>
      </w:pPr>
      <w:r>
        <w:t xml:space="preserve">            }</w:t>
      </w:r>
    </w:p>
    <w:p w14:paraId="79E6E1E9" w14:textId="77777777" w:rsidR="005E6A9E" w:rsidRDefault="005E6A9E" w:rsidP="005E6A9E">
      <w:pPr>
        <w:pStyle w:val="Style1"/>
      </w:pPr>
      <w:r>
        <w:t xml:space="preserve">            ), []))</w:t>
      </w:r>
    </w:p>
    <w:p w14:paraId="2975AA8C" w14:textId="77777777" w:rsidR="005E6A9E" w:rsidRDefault="005E6A9E" w:rsidP="005E6A9E">
      <w:pPr>
        <w:pStyle w:val="Style1"/>
      </w:pPr>
      <w:r>
        <w:t xml:space="preserve">        }</w:t>
      </w:r>
    </w:p>
    <w:p w14:paraId="221C7CED" w14:textId="77777777" w:rsidR="005E6A9E" w:rsidRDefault="005E6A9E" w:rsidP="005E6A9E">
      <w:pPr>
        <w:pStyle w:val="Style1"/>
      </w:pPr>
      <w:r>
        <w:t xml:space="preserve">        function d(e) {</w:t>
      </w:r>
    </w:p>
    <w:p w14:paraId="39F14F30" w14:textId="77777777" w:rsidR="005E6A9E" w:rsidRDefault="005E6A9E" w:rsidP="005E6A9E">
      <w:pPr>
        <w:pStyle w:val="Style1"/>
      </w:pPr>
      <w:r>
        <w:t xml:space="preserve">            if (Object(o.a)()) {</w:t>
      </w:r>
    </w:p>
    <w:p w14:paraId="7977BC07" w14:textId="77777777" w:rsidR="005E6A9E" w:rsidRDefault="005E6A9E" w:rsidP="005E6A9E">
      <w:pPr>
        <w:pStyle w:val="Style1"/>
      </w:pPr>
      <w:r>
        <w:t xml:space="preserve">                if (void 0 !== window.Office) {</w:t>
      </w:r>
    </w:p>
    <w:p w14:paraId="01753F59" w14:textId="77777777" w:rsidR="005E6A9E" w:rsidRDefault="005E6A9E" w:rsidP="005E6A9E">
      <w:pPr>
        <w:pStyle w:val="Style1"/>
      </w:pPr>
      <w:r>
        <w:t xml:space="preserve">                    var n = Windows.ApplicationModel.Package.current.id.version;</w:t>
      </w:r>
    </w:p>
    <w:p w14:paraId="0A0BF4E7" w14:textId="77777777" w:rsidR="005E6A9E" w:rsidRDefault="005E6A9E" w:rsidP="005E6A9E">
      <w:pPr>
        <w:pStyle w:val="Style1"/>
      </w:pPr>
      <w:r>
        <w:t xml:space="preserve">                    return n.minor &gt; e.minor || n.minor === e.minor &amp;&amp; n.build &gt;= e.build</w:t>
      </w:r>
    </w:p>
    <w:p w14:paraId="07BF04E9" w14:textId="77777777" w:rsidR="005E6A9E" w:rsidRDefault="005E6A9E" w:rsidP="005E6A9E">
      <w:pPr>
        <w:pStyle w:val="Style1"/>
      </w:pPr>
      <w:r>
        <w:t xml:space="preserve">                }</w:t>
      </w:r>
    </w:p>
    <w:p w14:paraId="462C0618" w14:textId="77777777" w:rsidR="005E6A9E" w:rsidRDefault="005E6A9E" w:rsidP="005E6A9E">
      <w:pPr>
        <w:pStyle w:val="Style1"/>
      </w:pPr>
      <w:r>
        <w:t xml:space="preserve">                return !0</w:t>
      </w:r>
    </w:p>
    <w:p w14:paraId="21F2A5B1" w14:textId="77777777" w:rsidR="005E6A9E" w:rsidRDefault="005E6A9E" w:rsidP="005E6A9E">
      <w:pPr>
        <w:pStyle w:val="Style1"/>
      </w:pPr>
      <w:r>
        <w:t xml:space="preserve">            }</w:t>
      </w:r>
    </w:p>
    <w:p w14:paraId="74CB46B9" w14:textId="77777777" w:rsidR="005E6A9E" w:rsidRDefault="005E6A9E" w:rsidP="005E6A9E">
      <w:pPr>
        <w:pStyle w:val="Style1"/>
      </w:pPr>
      <w:r>
        <w:t xml:space="preserve">            return !1</w:t>
      </w:r>
    </w:p>
    <w:p w14:paraId="356515BA" w14:textId="77777777" w:rsidR="005E6A9E" w:rsidRDefault="005E6A9E" w:rsidP="005E6A9E">
      <w:pPr>
        <w:pStyle w:val="Style1"/>
      </w:pPr>
      <w:r>
        <w:t xml:space="preserve">        }</w:t>
      </w:r>
    </w:p>
    <w:p w14:paraId="01FF576B" w14:textId="77777777" w:rsidR="005E6A9E" w:rsidRDefault="005E6A9E" w:rsidP="005E6A9E">
      <w:pPr>
        <w:pStyle w:val="Style1"/>
      </w:pPr>
      <w:r>
        <w:t xml:space="preserve">        var s = t("11nE")</w:t>
      </w:r>
    </w:p>
    <w:p w14:paraId="3BC944FD" w14:textId="77777777" w:rsidR="005E6A9E" w:rsidRDefault="005E6A9E" w:rsidP="005E6A9E">
      <w:pPr>
        <w:pStyle w:val="Style1"/>
      </w:pPr>
      <w:r>
        <w:t xml:space="preserve">          , u = t("Rh0W")</w:t>
      </w:r>
    </w:p>
    <w:p w14:paraId="336882B1" w14:textId="77777777" w:rsidR="005E6A9E" w:rsidRDefault="005E6A9E" w:rsidP="005E6A9E">
      <w:pPr>
        <w:pStyle w:val="Style1"/>
      </w:pPr>
      <w:r>
        <w:t xml:space="preserve">          , c = t("6ib3")</w:t>
      </w:r>
    </w:p>
    <w:p w14:paraId="4B6A968B" w14:textId="77777777" w:rsidR="005E6A9E" w:rsidRDefault="005E6A9E" w:rsidP="005E6A9E">
      <w:pPr>
        <w:pStyle w:val="Style1"/>
      </w:pPr>
      <w:r>
        <w:t xml:space="preserve">          , v = t("Ot9e")</w:t>
      </w:r>
    </w:p>
    <w:p w14:paraId="531E2EF5" w14:textId="77777777" w:rsidR="005E6A9E" w:rsidRDefault="005E6A9E" w:rsidP="005E6A9E">
      <w:pPr>
        <w:pStyle w:val="Style1"/>
      </w:pPr>
      <w:r>
        <w:t xml:space="preserve">          , p = {</w:t>
      </w:r>
    </w:p>
    <w:p w14:paraId="47FC4C63" w14:textId="77777777" w:rsidR="005E6A9E" w:rsidRDefault="005E6A9E" w:rsidP="005E6A9E">
      <w:pPr>
        <w:pStyle w:val="Style1"/>
      </w:pPr>
      <w:r>
        <w:t xml:space="preserve">            key: "CapabilitiesConfig",</w:t>
      </w:r>
    </w:p>
    <w:p w14:paraId="350B5492" w14:textId="77777777" w:rsidR="005E6A9E" w:rsidRDefault="005E6A9E" w:rsidP="005E6A9E">
      <w:pPr>
        <w:pStyle w:val="Style1"/>
      </w:pPr>
      <w:r>
        <w:t xml:space="preserve">            isGetClientGeneratedConfigEnabled: function(e) {</w:t>
      </w:r>
    </w:p>
    <w:p w14:paraId="0EB84061" w14:textId="77777777" w:rsidR="005E6A9E" w:rsidRDefault="005E6A9E" w:rsidP="005E6A9E">
      <w:pPr>
        <w:pStyle w:val="Style1"/>
      </w:pPr>
      <w:r>
        <w:t xml:space="preserve">                var n;</w:t>
      </w:r>
    </w:p>
    <w:p w14:paraId="4D8A8CD3" w14:textId="77777777" w:rsidR="005E6A9E" w:rsidRDefault="005E6A9E" w:rsidP="005E6A9E">
      <w:pPr>
        <w:pStyle w:val="Style1"/>
      </w:pPr>
      <w:r>
        <w:t xml:space="preserve">                return !!(null === (n = e.resolveConfigGates) || void 0 === n ? void 0 : n.resolveConfigCapabilitiesEnabled)</w:t>
      </w:r>
    </w:p>
    <w:p w14:paraId="57494E59" w14:textId="77777777" w:rsidR="005E6A9E" w:rsidRDefault="005E6A9E" w:rsidP="005E6A9E">
      <w:pPr>
        <w:pStyle w:val="Style1"/>
      </w:pPr>
      <w:r>
        <w:t xml:space="preserve">            },</w:t>
      </w:r>
    </w:p>
    <w:p w14:paraId="324F820D" w14:textId="77777777" w:rsidR="005E6A9E" w:rsidRDefault="005E6A9E" w:rsidP="005E6A9E">
      <w:pPr>
        <w:pStyle w:val="Style1"/>
      </w:pPr>
      <w:r>
        <w:t xml:space="preserve">            getClientGeneratedConfig: function(e) {</w:t>
      </w:r>
    </w:p>
    <w:p w14:paraId="2F3CFEC5" w14:textId="77777777" w:rsidR="005E6A9E" w:rsidRDefault="005E6A9E" w:rsidP="005E6A9E">
      <w:pPr>
        <w:pStyle w:val="Style1"/>
      </w:pPr>
      <w:r>
        <w:t xml:space="preserve">                var n, t, i, a, o, l, p, b, f, m, E, g, h, C, A, w, y, G, S, P, O, M, j, _, W, k, D, V, H, B, x, T, L, F, U, I, q, N, R, Q, z, K, X, J, Z, Y, $, ee, ne, te, ie, ae, oe, le, re, de, se, ue, ce, ve, pe, be, fe, me, Ee, ge, he, Ce, Ae, we, ye, Ge, Se, Pe, Oe, Me, je, _e, We, ke, De, Ve, He, Be, xe, Te, Le, Fe, Ue, Ie, qe, Ne, Re, Qe, ze, Ke, Xe, Je, Ze, Ye, $e, en, nn, tn, an, on, ln, rn, dn, sn, un, cn, vn, pn, bn, fn, mn, En, gn, hn, Cn, An, wn, yn, Gn = e.featureGates, Sn = e.featureSettings, Pn = e.userEntitlements;</w:t>
      </w:r>
    </w:p>
    <w:p w14:paraId="5206A16F" w14:textId="77777777" w:rsidR="005E6A9E" w:rsidRDefault="005E6A9E" w:rsidP="005E6A9E">
      <w:pPr>
        <w:pStyle w:val="Style1"/>
      </w:pPr>
      <w:r>
        <w:t xml:space="preserve">                if (null === Pn)</w:t>
      </w:r>
    </w:p>
    <w:p w14:paraId="636BFF4E" w14:textId="77777777" w:rsidR="005E6A9E" w:rsidRDefault="005E6A9E" w:rsidP="005E6A9E">
      <w:pPr>
        <w:pStyle w:val="Style1"/>
      </w:pPr>
      <w:r>
        <w:t xml:space="preserve">                    throw new Error("UserEntitlements is null");</w:t>
      </w:r>
    </w:p>
    <w:p w14:paraId="412E4753" w14:textId="77777777" w:rsidR="005E6A9E" w:rsidRDefault="005E6A9E" w:rsidP="005E6A9E">
      <w:pPr>
        <w:pStyle w:val="Style1"/>
      </w:pPr>
      <w:r>
        <w:t xml:space="preserve">                var On = Pn.CreateDocAspxEnabled</w:t>
      </w:r>
    </w:p>
    <w:p w14:paraId="27731BE3" w14:textId="77777777" w:rsidR="005E6A9E" w:rsidRDefault="005E6A9E" w:rsidP="005E6A9E">
      <w:pPr>
        <w:pStyle w:val="Style1"/>
      </w:pPr>
      <w:r>
        <w:t xml:space="preserve">                  , Mn = Pn.HasTeams</w:t>
      </w:r>
    </w:p>
    <w:p w14:paraId="06019A0D" w14:textId="77777777" w:rsidR="005E6A9E" w:rsidRDefault="005E6A9E" w:rsidP="005E6A9E">
      <w:pPr>
        <w:pStyle w:val="Style1"/>
      </w:pPr>
      <w:r>
        <w:t xml:space="preserve">                  , jn = Pn.HasExchange</w:t>
      </w:r>
    </w:p>
    <w:p w14:paraId="067F9C40" w14:textId="77777777" w:rsidR="005E6A9E" w:rsidRDefault="005E6A9E" w:rsidP="005E6A9E">
      <w:pPr>
        <w:pStyle w:val="Style1"/>
      </w:pPr>
      <w:r>
        <w:t xml:space="preserve">                  , _n = Pn.isConsumerUser</w:t>
      </w:r>
    </w:p>
    <w:p w14:paraId="6899E737" w14:textId="77777777" w:rsidR="005E6A9E" w:rsidRDefault="005E6A9E" w:rsidP="005E6A9E">
      <w:pPr>
        <w:pStyle w:val="Style1"/>
      </w:pPr>
      <w:r>
        <w:t xml:space="preserve">                  , Wn = Pn.isCommercialUser</w:t>
      </w:r>
    </w:p>
    <w:p w14:paraId="73480A03" w14:textId="77777777" w:rsidR="005E6A9E" w:rsidRDefault="005E6A9E" w:rsidP="005E6A9E">
      <w:pPr>
        <w:pStyle w:val="Style1"/>
      </w:pPr>
      <w:r>
        <w:t xml:space="preserve">                  , kn = Pn.IsGovernment</w:t>
      </w:r>
    </w:p>
    <w:p w14:paraId="2DB4F78C" w14:textId="77777777" w:rsidR="005E6A9E" w:rsidRDefault="005E6A9E" w:rsidP="005E6A9E">
      <w:pPr>
        <w:pStyle w:val="Style1"/>
      </w:pPr>
      <w:r>
        <w:t xml:space="preserve">                  , Dn = Pn.isPwa</w:t>
      </w:r>
    </w:p>
    <w:p w14:paraId="1289836A" w14:textId="77777777" w:rsidR="005E6A9E" w:rsidRDefault="005E6A9E" w:rsidP="005E6A9E">
      <w:pPr>
        <w:pStyle w:val="Style1"/>
      </w:pPr>
      <w:r>
        <w:t xml:space="preserve">                  , Vn = Pn.isPwaInUwp</w:t>
      </w:r>
    </w:p>
    <w:p w14:paraId="40832CE9" w14:textId="77777777" w:rsidR="005E6A9E" w:rsidRDefault="005E6A9E" w:rsidP="005E6A9E">
      <w:pPr>
        <w:pStyle w:val="Style1"/>
      </w:pPr>
      <w:r>
        <w:t xml:space="preserve">                  , Hn = Pn.IsSmb</w:t>
      </w:r>
    </w:p>
    <w:p w14:paraId="035EB15A" w14:textId="77777777" w:rsidR="005E6A9E" w:rsidRDefault="005E6A9E" w:rsidP="005E6A9E">
      <w:pPr>
        <w:pStyle w:val="Style1"/>
      </w:pPr>
      <w:r>
        <w:t xml:space="preserve">                  , Bn = Pn.OneDriveApisEnabled</w:t>
      </w:r>
    </w:p>
    <w:p w14:paraId="62C680D7" w14:textId="77777777" w:rsidR="005E6A9E" w:rsidRDefault="005E6A9E" w:rsidP="005E6A9E">
      <w:pPr>
        <w:pStyle w:val="Style1"/>
      </w:pPr>
      <w:r>
        <w:t xml:space="preserve">                  , xn = Pn.ShowSearch</w:t>
      </w:r>
    </w:p>
    <w:p w14:paraId="7449AC51" w14:textId="77777777" w:rsidR="005E6A9E" w:rsidRDefault="005E6A9E" w:rsidP="005E6A9E">
      <w:pPr>
        <w:pStyle w:val="Style1"/>
      </w:pPr>
      <w:r>
        <w:t xml:space="preserve">                  , Tn = Object(s.a)()</w:t>
      </w:r>
    </w:p>
    <w:p w14:paraId="49649510" w14:textId="77777777" w:rsidR="005E6A9E" w:rsidRDefault="005E6A9E" w:rsidP="005E6A9E">
      <w:pPr>
        <w:pStyle w:val="Style1"/>
      </w:pPr>
      <w:r>
        <w:t xml:space="preserve">                  , Ln = Object(u.a)()</w:t>
      </w:r>
    </w:p>
    <w:p w14:paraId="32B7678C" w14:textId="77777777" w:rsidR="005E6A9E" w:rsidRDefault="005E6A9E" w:rsidP="005E6A9E">
      <w:pPr>
        <w:pStyle w:val="Style1"/>
      </w:pPr>
      <w:r>
        <w:t xml:space="preserve">                  , Fn = Object(v.a)(location.search)</w:t>
      </w:r>
    </w:p>
    <w:p w14:paraId="410C2C71" w14:textId="77777777" w:rsidR="005E6A9E" w:rsidRDefault="005E6A9E" w:rsidP="005E6A9E">
      <w:pPr>
        <w:pStyle w:val="Style1"/>
      </w:pPr>
      <w:r>
        <w:t xml:space="preserve">                  , Un = null !== (t = null === (n = Gn.abtGates) || void 0 === n ? void 0 : n.abtActivityBasedTimeoutEnabled) &amp;&amp; void 0 !== t &amp;&amp; t</w:t>
      </w:r>
    </w:p>
    <w:p w14:paraId="0B11C8F1" w14:textId="77777777" w:rsidR="005E6A9E" w:rsidRDefault="005E6A9E" w:rsidP="005E6A9E">
      <w:pPr>
        <w:pStyle w:val="Style1"/>
      </w:pPr>
      <w:r>
        <w:t xml:space="preserve">                  , In = null !== (a = null === (i = Gn.appBarGates) || void 0 === i ? void 0 : i.appBarEnabled) &amp;&amp; void 0 !== a &amp;&amp; a</w:t>
      </w:r>
    </w:p>
    <w:p w14:paraId="44566984" w14:textId="77777777" w:rsidR="005E6A9E" w:rsidRDefault="005E6A9E" w:rsidP="005E6A9E">
      <w:pPr>
        <w:pStyle w:val="Style1"/>
      </w:pPr>
      <w:r>
        <w:t xml:space="preserve">                  , qn = null !== (l = null === (o = Gn.appBarDragDropGates) || void 0 === o ? void 0 : o.appBarDragDropEnabled) &amp;&amp; void 0 !== l &amp;&amp; l</w:t>
      </w:r>
    </w:p>
    <w:p w14:paraId="421ACDFC" w14:textId="77777777" w:rsidR="005E6A9E" w:rsidRDefault="005E6A9E" w:rsidP="005E6A9E">
      <w:pPr>
        <w:pStyle w:val="Style1"/>
      </w:pPr>
      <w:r>
        <w:t xml:space="preserve">                  , Nn = null !== (b = null === (p = Gn.appBarMicaStylesGates) || void 0 === p ? void 0 : p.appBarMicaStylesEnabled) &amp;&amp; void 0 !== b &amp;&amp; b</w:t>
      </w:r>
    </w:p>
    <w:p w14:paraId="195D1F01" w14:textId="77777777" w:rsidR="005E6A9E" w:rsidRDefault="005E6A9E" w:rsidP="005E6A9E">
      <w:pPr>
        <w:pStyle w:val="Style1"/>
      </w:pPr>
      <w:r>
        <w:t xml:space="preserve">                  , Rn = null !== (m = null === (f = Gn.appBarOverflowOnlyGates) || void 0 === f ? void 0 : f.appBarOverflowOnlyEnabled) &amp;&amp; void 0 !== m &amp;&amp; m</w:t>
      </w:r>
    </w:p>
    <w:p w14:paraId="247B36C4" w14:textId="77777777" w:rsidR="005E6A9E" w:rsidRDefault="005E6A9E" w:rsidP="005E6A9E">
      <w:pPr>
        <w:pStyle w:val="Style1"/>
      </w:pPr>
      <w:r>
        <w:t xml:space="preserve">                  , Qn = null !== (g = null === (E = Gn.appBarPinningGates) || void 0 === E ? void 0 : E.appBarPinningEnabled) &amp;&amp; void 0 !== g &amp;&amp; g</w:t>
      </w:r>
    </w:p>
    <w:p w14:paraId="25F0C908" w14:textId="77777777" w:rsidR="005E6A9E" w:rsidRDefault="005E6A9E" w:rsidP="005E6A9E">
      <w:pPr>
        <w:pStyle w:val="Style1"/>
      </w:pPr>
      <w:r>
        <w:t xml:space="preserve">                  , zn = null !== (C = null === (h = Gn.appGalleryGates) || void 0 === h ? void 0 : h.appGalleryShowBusinessApps) &amp;&amp; void 0 !== C &amp;&amp; C</w:t>
      </w:r>
    </w:p>
    <w:p w14:paraId="215D0ADB" w14:textId="77777777" w:rsidR="005E6A9E" w:rsidRDefault="005E6A9E" w:rsidP="005E6A9E">
      <w:pPr>
        <w:pStyle w:val="Style1"/>
      </w:pPr>
      <w:r>
        <w:t xml:space="preserve">                  , Kn = null !== (w = null === (A = Gn.authModelGates) || void 0 === A ? void 0 : A.authModelDarkModeEnabled) &amp;&amp; void 0 !== w &amp;&amp; w</w:t>
      </w:r>
    </w:p>
    <w:p w14:paraId="097629F6" w14:textId="77777777" w:rsidR="005E6A9E" w:rsidRDefault="005E6A9E" w:rsidP="005E6A9E">
      <w:pPr>
        <w:pStyle w:val="Style1"/>
      </w:pPr>
      <w:r>
        <w:t xml:space="preserve">                  , Xn = null !== (G = null === (y = Gn.authModelGates) || void 0 === y ? void 0 : y.authModelDarkModeOverride) &amp;&amp; void 0 !== G &amp;&amp; G</w:t>
      </w:r>
    </w:p>
    <w:p w14:paraId="153470E7" w14:textId="77777777" w:rsidR="005E6A9E" w:rsidRDefault="005E6A9E" w:rsidP="005E6A9E">
      <w:pPr>
        <w:pStyle w:val="Style1"/>
      </w:pPr>
      <w:r>
        <w:t xml:space="preserve">                  , Jn = null !== (P = null === (S = Gn.contentActionsGates) || void 0 === S ? void 0 : S.contentActionsEnabled) &amp;&amp; void 0 !== P &amp;&amp; P</w:t>
      </w:r>
    </w:p>
    <w:p w14:paraId="17DBF9AE" w14:textId="77777777" w:rsidR="005E6A9E" w:rsidRDefault="005E6A9E" w:rsidP="005E6A9E">
      <w:pPr>
        <w:pStyle w:val="Style1"/>
      </w:pPr>
      <w:r>
        <w:t xml:space="preserve">                  , Zn = null !== (M = null === (O = Gn.createDocAspxExcelGates) || void 0 === O ? void 0 : O.createDocAspxExcelEnabled) &amp;&amp; void 0 !== M &amp;&amp; M</w:t>
      </w:r>
    </w:p>
    <w:p w14:paraId="6D063EAE" w14:textId="77777777" w:rsidR="005E6A9E" w:rsidRDefault="005E6A9E" w:rsidP="005E6A9E">
      <w:pPr>
        <w:pStyle w:val="Style1"/>
      </w:pPr>
      <w:r>
        <w:t xml:space="preserve">                  , Yn = null !== (_ = null === (j = Gn.mruGates) || void 0 === j ? void 0 : j.mruCreateNewDocAspxPowerPointEnabled) &amp;&amp; void 0 !== _ &amp;&amp; _</w:t>
      </w:r>
    </w:p>
    <w:p w14:paraId="239F9B70" w14:textId="77777777" w:rsidR="005E6A9E" w:rsidRDefault="005E6A9E" w:rsidP="005E6A9E">
      <w:pPr>
        <w:pStyle w:val="Style1"/>
      </w:pPr>
      <w:r>
        <w:t xml:space="preserve">                  , $n = null !== (k = null === (W = Gn.mruGates) || void 0 === W ? void 0 : W.mruCreateNewDocAspxVisioEnabled) &amp;&amp; void 0 !== k &amp;&amp; k</w:t>
      </w:r>
    </w:p>
    <w:p w14:paraId="3D1AE5D7" w14:textId="77777777" w:rsidR="005E6A9E" w:rsidRDefault="005E6A9E" w:rsidP="005E6A9E">
      <w:pPr>
        <w:pStyle w:val="Style1"/>
      </w:pPr>
      <w:r>
        <w:t xml:space="preserve">                  , et = null !== (V = null === (D = Gn.mruGates) || void 0 === D ? void 0 : D.mruCreateNewDocAspxWordEnabled) &amp;&amp; void 0 !== V &amp;&amp; V</w:t>
      </w:r>
    </w:p>
    <w:p w14:paraId="4BF02DE4" w14:textId="77777777" w:rsidR="005E6A9E" w:rsidRDefault="005E6A9E" w:rsidP="005E6A9E">
      <w:pPr>
        <w:pStyle w:val="Style1"/>
      </w:pPr>
      <w:r>
        <w:t xml:space="preserve">                  , nt = null !== (B = null === (H = Gn.createStreamPlaylistGates) || void 0 === H ? void 0 : H.createStreamPlaylistEnabled) &amp;&amp; void 0 !== B &amp;&amp; B</w:t>
      </w:r>
    </w:p>
    <w:p w14:paraId="581D53ED" w14:textId="77777777" w:rsidR="005E6A9E" w:rsidRDefault="005E6A9E" w:rsidP="005E6A9E">
      <w:pPr>
        <w:pStyle w:val="Style1"/>
      </w:pPr>
      <w:r>
        <w:t xml:space="preserve">                  , tt = null !== (T = null === (x = Gn.defaultHeaderLayoutGates) || void 0 === x ? void 0 : x.defaultHeaderLayoutEnabled) &amp;&amp; void 0 !== T &amp;&amp; T</w:t>
      </w:r>
    </w:p>
    <w:p w14:paraId="78298B9A" w14:textId="77777777" w:rsidR="005E6A9E" w:rsidRDefault="005E6A9E" w:rsidP="005E6A9E">
      <w:pPr>
        <w:pStyle w:val="Style1"/>
      </w:pPr>
      <w:r>
        <w:t xml:space="preserve">                  , it = null !== (F = null === (L = Gn.edgeworthReactGates) || void 0 === L ? void 0 : L.edgeworthReactEnabled) &amp;&amp; void 0 !== F &amp;&amp; F</w:t>
      </w:r>
    </w:p>
    <w:p w14:paraId="6CDD9159" w14:textId="77777777" w:rsidR="005E6A9E" w:rsidRDefault="005E6A9E" w:rsidP="005E6A9E">
      <w:pPr>
        <w:pStyle w:val="Style1"/>
      </w:pPr>
      <w:r>
        <w:t xml:space="preserve">                  , at = null !== (I = null === (U = Gn.feedGates) || void 0 === U ? void 0 : U.feedEnabled) &amp;&amp; void 0 !== I &amp;&amp; I</w:t>
      </w:r>
    </w:p>
    <w:p w14:paraId="0B1DEDA9" w14:textId="77777777" w:rsidR="005E6A9E" w:rsidRDefault="005E6A9E" w:rsidP="005E6A9E">
      <w:pPr>
        <w:pStyle w:val="Style1"/>
      </w:pPr>
      <w:r>
        <w:t xml:space="preserve">                  , ot = null !== (N = null === (q = Gn.fluentRefreshGates) || void 0 === q ? void 0 : q.fluentRefreshEnabled) &amp;&amp; void 0 !== N &amp;&amp; N</w:t>
      </w:r>
    </w:p>
    <w:p w14:paraId="16331648" w14:textId="77777777" w:rsidR="005E6A9E" w:rsidRDefault="005E6A9E" w:rsidP="005E6A9E">
      <w:pPr>
        <w:pStyle w:val="Style1"/>
      </w:pPr>
      <w:r>
        <w:t xml:space="preserve">                  , lt = null !== (Q = null === (R = Gn.fluidConfigGates) || void 0 === R ? void 0 : R.fluidConfigFluidCreateNewEnabled) &amp;&amp; void 0 !== Q &amp;&amp; Q</w:t>
      </w:r>
    </w:p>
    <w:p w14:paraId="40EA903D" w14:textId="77777777" w:rsidR="005E6A9E" w:rsidRDefault="005E6A9E" w:rsidP="005E6A9E">
      <w:pPr>
        <w:pStyle w:val="Style1"/>
      </w:pPr>
      <w:r>
        <w:t xml:space="preserve">                  , rt = null !== (K = null === (z = Gn.fluidConfigGates) || void 0 === z ? void 0 : z.fluidConfigFluidGCCSupportEnabled) &amp;&amp; void 0 !== K &amp;&amp; K</w:t>
      </w:r>
    </w:p>
    <w:p w14:paraId="01AC43F7" w14:textId="77777777" w:rsidR="005E6A9E" w:rsidRDefault="005E6A9E" w:rsidP="005E6A9E">
      <w:pPr>
        <w:pStyle w:val="Style1"/>
      </w:pPr>
      <w:r>
        <w:t xml:space="preserve">                  , dt = null !== (J = null === (X = Gn.fluidConfigGates) || void 0 === X ? void 0 : X.fluidConfigFluidSupportEnabled) &amp;&amp; void 0 !== J &amp;&amp; J</w:t>
      </w:r>
    </w:p>
    <w:p w14:paraId="48B7F900" w14:textId="77777777" w:rsidR="005E6A9E" w:rsidRDefault="005E6A9E" w:rsidP="005E6A9E">
      <w:pPr>
        <w:pStyle w:val="Style1"/>
      </w:pPr>
      <w:r>
        <w:t xml:space="preserve">                  , st = null !== (Y = null === (Z = Gn.lorByDefaultGates) || void 0 === Z ? void 0 : Z.lorByDefaultEnabled) &amp;&amp; void 0 !== Y &amp;&amp; Y</w:t>
      </w:r>
    </w:p>
    <w:p w14:paraId="54D85D87" w14:textId="77777777" w:rsidR="005E6A9E" w:rsidRDefault="005E6A9E" w:rsidP="005E6A9E">
      <w:pPr>
        <w:pStyle w:val="Style1"/>
      </w:pPr>
      <w:r>
        <w:t xml:space="preserve">                  , ut = null !== (ee = null === ($ = Gn.m365AppsGates) || void 0 === $ ? void 0 : $.m365AppsEnabled) &amp;&amp; void 0 !== ee &amp;&amp; ee</w:t>
      </w:r>
    </w:p>
    <w:p w14:paraId="0B88DD70" w14:textId="77777777" w:rsidR="005E6A9E" w:rsidRDefault="005E6A9E" w:rsidP="005E6A9E">
      <w:pPr>
        <w:pStyle w:val="Style1"/>
      </w:pPr>
      <w:r>
        <w:t xml:space="preserve">                  , ct = null !== (te = null === (ne = Gn.m365AppsAboutGates) || void 0 === ne ? void 0 : ne.m365AppsAboutEnabled) &amp;&amp; void 0 !== te &amp;&amp; te</w:t>
      </w:r>
    </w:p>
    <w:p w14:paraId="1CA3B98D" w14:textId="77777777" w:rsidR="005E6A9E" w:rsidRDefault="005E6A9E" w:rsidP="005E6A9E">
      <w:pPr>
        <w:pStyle w:val="Style1"/>
      </w:pPr>
      <w:r>
        <w:t xml:space="preserve">                  , vt = null !== (ae = null === (ie = Gn.m365TestAppGates) || void 0 === ie ? void 0 : ie.m365TestAppEnabled) &amp;&amp; void 0 !== ae &amp;&amp; ae</w:t>
      </w:r>
    </w:p>
    <w:p w14:paraId="501221F9" w14:textId="77777777" w:rsidR="005E6A9E" w:rsidRDefault="005E6A9E" w:rsidP="005E6A9E">
      <w:pPr>
        <w:pStyle w:val="Style1"/>
      </w:pPr>
      <w:r>
        <w:t xml:space="preserve">                  , pt = null !== (le = null === (oe = Gn.memoryProfilingGates) || void 0 === oe ? void 0 : oe.memoryProfilingEnabled) &amp;&amp; void 0 !== le &amp;&amp; le</w:t>
      </w:r>
    </w:p>
    <w:p w14:paraId="62AE3FCC" w14:textId="77777777" w:rsidR="005E6A9E" w:rsidRDefault="005E6A9E" w:rsidP="005E6A9E">
      <w:pPr>
        <w:pStyle w:val="Style1"/>
      </w:pPr>
      <w:r>
        <w:t xml:space="preserve">                  , bt = null !== (de = null === (re = Gn.mruGates) || void 0 === re ? void 0 : re.mruAddLoginHintToDocUrls) &amp;&amp; void 0 !== de &amp;&amp; de</w:t>
      </w:r>
    </w:p>
    <w:p w14:paraId="51D255FE" w14:textId="77777777" w:rsidR="005E6A9E" w:rsidRDefault="005E6A9E" w:rsidP="005E6A9E">
      <w:pPr>
        <w:pStyle w:val="Style1"/>
      </w:pPr>
      <w:r>
        <w:t xml:space="preserve">                  , ft = null !== (ue = null === (se = Gn.myContentGates) || void 0 === se ? void 0 : se.myContentEnabled) &amp;&amp; void 0 !== ue &amp;&amp; ue</w:t>
      </w:r>
    </w:p>
    <w:p w14:paraId="0D39C5CC" w14:textId="77777777" w:rsidR="005E6A9E" w:rsidRDefault="005E6A9E" w:rsidP="005E6A9E">
      <w:pPr>
        <w:pStyle w:val="Style1"/>
      </w:pPr>
      <w:r>
        <w:t xml:space="preserve">                  , mt = null !== (ve = null === (ce = Gn.myContentGridViewGates) || void 0 === ce ? void 0 : ce.myContentGridViewEnabled) &amp;&amp; void 0 !== ve &amp;&amp; ve</w:t>
      </w:r>
    </w:p>
    <w:p w14:paraId="7C65D263" w14:textId="77777777" w:rsidR="005E6A9E" w:rsidRDefault="005E6A9E" w:rsidP="005E6A9E">
      <w:pPr>
        <w:pStyle w:val="Style1"/>
      </w:pPr>
      <w:r>
        <w:t xml:space="preserve">                  , Et = null !== (be = null === (pe = Gn.parkGates) || void 0 === pe ? void 0 : pe.parkEnabled) &amp;&amp; void 0 !== be &amp;&amp; be</w:t>
      </w:r>
    </w:p>
    <w:p w14:paraId="69451167" w14:textId="77777777" w:rsidR="005E6A9E" w:rsidRDefault="005E6A9E" w:rsidP="005E6A9E">
      <w:pPr>
        <w:pStyle w:val="Style1"/>
      </w:pPr>
      <w:r>
        <w:t xml:space="preserve">                  , gt = null !== (me = null === (fe = Gn.peopleListViewGates) || void 0 === fe ? void 0 : fe.peopleListViewEnabled) &amp;&amp; void 0 !== me &amp;&amp; me</w:t>
      </w:r>
    </w:p>
    <w:p w14:paraId="19B99CEC" w14:textId="77777777" w:rsidR="005E6A9E" w:rsidRDefault="005E6A9E" w:rsidP="005E6A9E">
      <w:pPr>
        <w:pStyle w:val="Style1"/>
      </w:pPr>
      <w:r>
        <w:t xml:space="preserve">                  , ht = null !== (ge = null === (Ee = Gn.pinningPeopleGates) || void 0 === Ee ? void 0 : Ee.pinningPeopleEnabled) &amp;&amp; void 0 !== ge &amp;&amp; ge</w:t>
      </w:r>
    </w:p>
    <w:p w14:paraId="00C5D0EC" w14:textId="77777777" w:rsidR="005E6A9E" w:rsidRDefault="005E6A9E" w:rsidP="005E6A9E">
      <w:pPr>
        <w:pStyle w:val="Style1"/>
      </w:pPr>
      <w:r>
        <w:t xml:space="preserve">                  , Ct = null !== (Ce = null === (he = Gn.quickAccessV1Gates) || void 0 === he ? void 0 : he.quickAccessV1Enabled) &amp;&amp; void 0 !== Ce &amp;&amp; Ce</w:t>
      </w:r>
    </w:p>
    <w:p w14:paraId="3FEC9047" w14:textId="77777777" w:rsidR="005E6A9E" w:rsidRDefault="005E6A9E" w:rsidP="005E6A9E">
      <w:pPr>
        <w:pStyle w:val="Style1"/>
      </w:pPr>
      <w:r>
        <w:t xml:space="preserve">                  , At = null !== (we = null === (Ae = Gn.quickAccessV1CustomPivotGates) || void 0 === Ae ? void 0 : Ae.quickAccessV1CustomPivotEnabled) &amp;&amp; void 0 !== we &amp;&amp; we</w:t>
      </w:r>
    </w:p>
    <w:p w14:paraId="7167C384" w14:textId="77777777" w:rsidR="005E6A9E" w:rsidRDefault="005E6A9E" w:rsidP="005E6A9E">
      <w:pPr>
        <w:pStyle w:val="Style1"/>
      </w:pPr>
      <w:r>
        <w:t xml:space="preserve">                  , wt = null !== (Ge = null === (ye = Gn.quickAccessV1GridViewGates) || void 0 === ye ? void 0 : ye.quickAccessV1GridViewEnabled) &amp;&amp; void 0 !== Ge &amp;&amp; Ge</w:t>
      </w:r>
    </w:p>
    <w:p w14:paraId="34C48E73" w14:textId="77777777" w:rsidR="005E6A9E" w:rsidRDefault="005E6A9E" w:rsidP="005E6A9E">
      <w:pPr>
        <w:pStyle w:val="Style1"/>
      </w:pPr>
      <w:r>
        <w:t xml:space="preserve">                  , yt = null !== (Pe = null === (Se = Gn.remoteModulesGates) || void 0 === Se ? void 0 : Se.remoteModulesEnabled) &amp;&amp; void 0 !== Pe &amp;&amp; Pe</w:t>
      </w:r>
    </w:p>
    <w:p w14:paraId="7399900A" w14:textId="77777777" w:rsidR="005E6A9E" w:rsidRDefault="005E6A9E" w:rsidP="005E6A9E">
      <w:pPr>
        <w:pStyle w:val="Style1"/>
      </w:pPr>
      <w:r>
        <w:t xml:space="preserve">                  , Gt = null !== (Me = null === (Oe = Gn.sharedServicesGates) || void 0 === Oe ? void 0 : Oe.sharedServicesEnabled) &amp;&amp; void 0 !== Me &amp;&amp; Me</w:t>
      </w:r>
    </w:p>
    <w:p w14:paraId="6537CDA9" w14:textId="77777777" w:rsidR="005E6A9E" w:rsidRDefault="005E6A9E" w:rsidP="005E6A9E">
      <w:pPr>
        <w:pStyle w:val="Style1"/>
      </w:pPr>
      <w:r>
        <w:t xml:space="preserve">                  , St = null !== (_e = null === (je = Gn.sideloadAppButtonGates) || void 0 === je ? void 0 : je.sideloadAppButtonEnabled) &amp;&amp; void 0 !== _e &amp;&amp; _e</w:t>
      </w:r>
    </w:p>
    <w:p w14:paraId="28D9BA51" w14:textId="77777777" w:rsidR="005E6A9E" w:rsidRDefault="005E6A9E" w:rsidP="005E6A9E">
      <w:pPr>
        <w:pStyle w:val="Style1"/>
      </w:pPr>
      <w:r>
        <w:t xml:space="preserve">                  , Pt = null !== (ke = null === (We = Gn.shellGates) || void 0 === We ? void 0 : We.shellAccountSwitchingEnabled) &amp;&amp; void 0 !== ke &amp;&amp; ke</w:t>
      </w:r>
    </w:p>
    <w:p w14:paraId="43CD7ACF" w14:textId="77777777" w:rsidR="005E6A9E" w:rsidRDefault="005E6A9E" w:rsidP="005E6A9E">
      <w:pPr>
        <w:pStyle w:val="Style1"/>
      </w:pPr>
      <w:r>
        <w:t xml:space="preserve">                  , Ot = null !== (Ve = null === (De = Gn.shellGates) || void 0 === De ? void 0 : De.shellShellDocumentTitleInFluidEnabled) &amp;&amp; void 0 !== Ve &amp;&amp; Ve</w:t>
      </w:r>
    </w:p>
    <w:p w14:paraId="3CED38AE" w14:textId="77777777" w:rsidR="005E6A9E" w:rsidRDefault="005E6A9E" w:rsidP="005E6A9E">
      <w:pPr>
        <w:pStyle w:val="Style1"/>
      </w:pPr>
      <w:r>
        <w:t xml:space="preserve">                  , Mt = null !== (Be = null === (He = Gn.shellGates) || void 0 === He ? void 0 : He.shellShellPinEnabled) &amp;&amp; void 0 !== Be &amp;&amp; Be</w:t>
      </w:r>
    </w:p>
    <w:p w14:paraId="73A4511C" w14:textId="77777777" w:rsidR="005E6A9E" w:rsidRDefault="005E6A9E" w:rsidP="005E6A9E">
      <w:pPr>
        <w:pStyle w:val="Style1"/>
      </w:pPr>
      <w:r>
        <w:t xml:space="preserve">                  , jt = null !== (Te = null === (xe = Gn.spfxAppGates) || void 0 === xe ? void 0 : xe.spfxAppEnabled) &amp;&amp; void 0 !== Te &amp;&amp; Te</w:t>
      </w:r>
    </w:p>
    <w:p w14:paraId="01C8A094" w14:textId="77777777" w:rsidR="005E6A9E" w:rsidRDefault="005E6A9E" w:rsidP="005E6A9E">
      <w:pPr>
        <w:pStyle w:val="Style1"/>
      </w:pPr>
      <w:r>
        <w:t xml:space="preserve">                  , _t = null !== (Fe = null === (Le = Gn.storeAppGates) || void 0 === Le ? void 0 : Le.storeAppEnabled) &amp;&amp; void 0 !== Fe &amp;&amp; Fe</w:t>
      </w:r>
    </w:p>
    <w:p w14:paraId="08C4F58E" w14:textId="77777777" w:rsidR="005E6A9E" w:rsidRDefault="005E6A9E" w:rsidP="005E6A9E">
      <w:pPr>
        <w:pStyle w:val="Style1"/>
      </w:pPr>
      <w:r>
        <w:t xml:space="preserve">                  , Wt = null !== (Ie = null === (Ue = Gn.storeAppGates) || void 0 === Ue ? void 0 : Ue.storeAppWithoutTeamsLicenseEnabled) &amp;&amp; void 0 !== Ie &amp;&amp; Ie</w:t>
      </w:r>
    </w:p>
    <w:p w14:paraId="070D0D60" w14:textId="77777777" w:rsidR="005E6A9E" w:rsidRDefault="005E6A9E" w:rsidP="005E6A9E">
      <w:pPr>
        <w:pStyle w:val="Style1"/>
      </w:pPr>
      <w:r>
        <w:t xml:space="preserve">                  , kt = null !== (Ne = null === (qe = Gn.toDoM365AppGates) || void 0 === qe ? void 0 : qe.toDoM365AppEnabled) &amp;&amp; void 0 !== Ne &amp;&amp; Ne</w:t>
      </w:r>
    </w:p>
    <w:p w14:paraId="1AC6DC9B" w14:textId="77777777" w:rsidR="005E6A9E" w:rsidRDefault="005E6A9E" w:rsidP="005E6A9E">
      <w:pPr>
        <w:pStyle w:val="Style1"/>
      </w:pPr>
      <w:r>
        <w:t xml:space="preserve">                  , Dt = null !== (Qe = null === (Re = Gn.unityGates) || void 0 === Re ? void 0 : Re.unityEnabled) &amp;&amp; void 0 !== Qe &amp;&amp; Qe</w:t>
      </w:r>
    </w:p>
    <w:p w14:paraId="5A09EE7E" w14:textId="77777777" w:rsidR="005E6A9E" w:rsidRDefault="005E6A9E" w:rsidP="005E6A9E">
      <w:pPr>
        <w:pStyle w:val="Style1"/>
      </w:pPr>
      <w:r>
        <w:t xml:space="preserve">                  , Vt = null !== (Ke = null === (ze = Gn.universalMeControlSafetyFlightGates) || void 0 === ze ? void 0 : ze.universalMeControlSafetyFlightEnabled) &amp;&amp; void 0 !== Ke &amp;&amp; Ke</w:t>
      </w:r>
    </w:p>
    <w:p w14:paraId="4A0F35F5" w14:textId="77777777" w:rsidR="005E6A9E" w:rsidRDefault="005E6A9E" w:rsidP="005E6A9E">
      <w:pPr>
        <w:pStyle w:val="Style1"/>
      </w:pPr>
      <w:r>
        <w:t xml:space="preserve">                  , Ht = null !== (Je = null === (Xe = Gn.universalMeControlPWAGates) || void 0 === Xe ? void 0 : Xe.universalMeControlPWAEnabled) &amp;&amp; void 0 !== Je &amp;&amp; Je</w:t>
      </w:r>
    </w:p>
    <w:p w14:paraId="4495DE35" w14:textId="77777777" w:rsidR="005E6A9E" w:rsidRDefault="005E6A9E" w:rsidP="005E6A9E">
      <w:pPr>
        <w:pStyle w:val="Style1"/>
      </w:pPr>
      <w:r>
        <w:t xml:space="preserve">                  , Bt = null !== (Ye = null === (Ze = Gn.userPreferenceGates) || void 0 === Ze ? void 0 : Ze.userPreferenceEnabled) &amp;&amp; void 0 !== Ye &amp;&amp; Ye</w:t>
      </w:r>
    </w:p>
    <w:p w14:paraId="447A67CD" w14:textId="77777777" w:rsidR="005E6A9E" w:rsidRDefault="005E6A9E" w:rsidP="005E6A9E">
      <w:pPr>
        <w:pStyle w:val="Style1"/>
      </w:pPr>
      <w:r>
        <w:t xml:space="preserve">                  , xt = null !== (en = null === ($e = Gn.wacHostGates) || void 0 === $e ? void 0 : $e.wacHostVisioWacHostEnabled) &amp;&amp; void 0 !== en &amp;&amp; en</w:t>
      </w:r>
    </w:p>
    <w:p w14:paraId="26ED076E" w14:textId="77777777" w:rsidR="005E6A9E" w:rsidRDefault="005E6A9E" w:rsidP="005E6A9E">
      <w:pPr>
        <w:pStyle w:val="Style1"/>
      </w:pPr>
      <w:r>
        <w:t xml:space="preserve">                  , Tt = null !== (tn = null === (nn = Gn.wacHostGates) || void 0 === nn ? void 0 : nn.wacHostEnabled) &amp;&amp; void 0 !== tn &amp;&amp; tn</w:t>
      </w:r>
    </w:p>
    <w:p w14:paraId="6E42C646" w14:textId="77777777" w:rsidR="005E6A9E" w:rsidRDefault="005E6A9E" w:rsidP="005E6A9E">
      <w:pPr>
        <w:pStyle w:val="Style1"/>
      </w:pPr>
      <w:r>
        <w:t xml:space="preserve">                  , Lt = null !== (on = null === (an = Gn.webVitalsGates) || void 0 === an ? void 0 : an.webVitalsEnabled) &amp;&amp; void 0 !== on &amp;&amp; on</w:t>
      </w:r>
    </w:p>
    <w:p w14:paraId="12BD57EE" w14:textId="77777777" w:rsidR="005E6A9E" w:rsidRDefault="005E6A9E" w:rsidP="005E6A9E">
      <w:pPr>
        <w:pStyle w:val="Style1"/>
      </w:pPr>
      <w:r>
        <w:t xml:space="preserve">                  , Ft = null !== (rn = null === (ln = Gn.yammerM365AppGates) || void 0 === ln ? void 0 : ln.yammerM365AppEnabled) &amp;&amp; void 0 !== rn &amp;&amp; rn</w:t>
      </w:r>
    </w:p>
    <w:p w14:paraId="04E2F98A" w14:textId="77777777" w:rsidR="005E6A9E" w:rsidRDefault="005E6A9E" w:rsidP="005E6A9E">
      <w:pPr>
        <w:pStyle w:val="Style1"/>
      </w:pPr>
      <w:r>
        <w:t xml:space="preserve">                  , Ut = null !== (sn = null === (dn = Sn.appBarDefaultPinSet) || void 0 === dn ? void 0 : dn.value) &amp;&amp; void 0 !== sn ? sn : ""</w:t>
      </w:r>
    </w:p>
    <w:p w14:paraId="128BDFD4" w14:textId="77777777" w:rsidR="005E6A9E" w:rsidRDefault="005E6A9E" w:rsidP="005E6A9E">
      <w:pPr>
        <w:pStyle w:val="Style1"/>
      </w:pPr>
      <w:r>
        <w:t xml:space="preserve">                  , It = null !== (cn = null === (un = Sn.wacStartPageConfig) || void 0 === un ? void 0 : un.commercialStartPageApps) &amp;&amp; void 0 !== cn ? cn : ""</w:t>
      </w:r>
    </w:p>
    <w:p w14:paraId="1B168070" w14:textId="77777777" w:rsidR="005E6A9E" w:rsidRDefault="005E6A9E" w:rsidP="005E6A9E">
      <w:pPr>
        <w:pStyle w:val="Style1"/>
      </w:pPr>
      <w:r>
        <w:t xml:space="preserve">                  , qt = null !== (pn = null === (vn = Sn.wacStartPageConfig) || void 0 === vn ? void 0 : vn.consumerStartPageApps) &amp;&amp; void 0 !== pn ? pn : ""</w:t>
      </w:r>
    </w:p>
    <w:p w14:paraId="494A19E9" w14:textId="77777777" w:rsidR="005E6A9E" w:rsidRDefault="005E6A9E" w:rsidP="005E6A9E">
      <w:pPr>
        <w:pStyle w:val="Style1"/>
      </w:pPr>
      <w:r>
        <w:t xml:space="preserve">                  , Nt = null !== (fn = null === (bn = Sn.wacHost) || void 0 === bn ? void 0 : bn.wacHostApps) &amp;&amp; void 0 !== fn ? fn : ""</w:t>
      </w:r>
    </w:p>
    <w:p w14:paraId="3AD0D597" w14:textId="77777777" w:rsidR="005E6A9E" w:rsidRDefault="005E6A9E" w:rsidP="005E6A9E">
      <w:pPr>
        <w:pStyle w:val="Style1"/>
      </w:pPr>
      <w:r>
        <w:t xml:space="preserve">                  , Rt = null !== (En = null === (mn = Sn.wacHost) || void 0 === mn ? void 0 : mn.wacHostAppsConsumer) &amp;&amp; void 0 !== En ? En : ""</w:t>
      </w:r>
    </w:p>
    <w:p w14:paraId="789EC271" w14:textId="77777777" w:rsidR="005E6A9E" w:rsidRDefault="005E6A9E" w:rsidP="005E6A9E">
      <w:pPr>
        <w:pStyle w:val="Style1"/>
      </w:pPr>
      <w:r>
        <w:t xml:space="preserve">                  , Qt = Pt || "1" === Fn.acctsw</w:t>
      </w:r>
    </w:p>
    <w:p w14:paraId="7D9658EA" w14:textId="77777777" w:rsidR="005E6A9E" w:rsidRDefault="005E6A9E" w:rsidP="005E6A9E">
      <w:pPr>
        <w:pStyle w:val="Style1"/>
      </w:pPr>
      <w:r>
        <w:t xml:space="preserve">                  , zt = Xn &amp;&amp; "1" === Fn.darkmodeoverride</w:t>
      </w:r>
    </w:p>
    <w:p w14:paraId="0BDE108E" w14:textId="77777777" w:rsidR="005E6A9E" w:rsidRDefault="005E6A9E" w:rsidP="005E6A9E">
      <w:pPr>
        <w:pStyle w:val="Style1"/>
      </w:pPr>
      <w:r>
        <w:t xml:space="preserve">                  , Kt = function(e) {</w:t>
      </w:r>
    </w:p>
    <w:p w14:paraId="612DE1B0" w14:textId="77777777" w:rsidR="005E6A9E" w:rsidRDefault="005E6A9E" w:rsidP="005E6A9E">
      <w:pPr>
        <w:pStyle w:val="Style1"/>
      </w:pPr>
      <w:r>
        <w:t xml:space="preserve">                    return null != e &amp;&amp; "allotments" == e.toLowerCase() ? e : ""</w:t>
      </w:r>
    </w:p>
    <w:p w14:paraId="38380F6E" w14:textId="77777777" w:rsidR="005E6A9E" w:rsidRDefault="005E6A9E" w:rsidP="005E6A9E">
      <w:pPr>
        <w:pStyle w:val="Style1"/>
      </w:pPr>
      <w:r>
        <w:t xml:space="preserve">                }(Fn.scenarioid)</w:t>
      </w:r>
    </w:p>
    <w:p w14:paraId="59B4B76A" w14:textId="77777777" w:rsidR="005E6A9E" w:rsidRDefault="005E6A9E" w:rsidP="005E6A9E">
      <w:pPr>
        <w:pStyle w:val="Style1"/>
      </w:pPr>
      <w:r>
        <w:t xml:space="preserve">                  , Xt = function(e) {</w:t>
      </w:r>
    </w:p>
    <w:p w14:paraId="04ED5027" w14:textId="77777777" w:rsidR="005E6A9E" w:rsidRDefault="005E6A9E" w:rsidP="005E6A9E">
      <w:pPr>
        <w:pStyle w:val="Style1"/>
      </w:pPr>
      <w:r>
        <w:t xml:space="preserve">                    var n, t, i, a, o, l, r = e.isCommercialUser, d = e.featureGates, s = (r ? e.commercialStartPageApps : e.consumerStartPageApps).split(",");</w:t>
      </w:r>
    </w:p>
    <w:p w14:paraId="1F289833" w14:textId="77777777" w:rsidR="005E6A9E" w:rsidRDefault="005E6A9E" w:rsidP="005E6A9E">
      <w:pPr>
        <w:pStyle w:val="Style1"/>
      </w:pPr>
      <w:r>
        <w:t xml:space="preserve">                    if (r) {</w:t>
      </w:r>
    </w:p>
    <w:p w14:paraId="7363A08F" w14:textId="77777777" w:rsidR="005E6A9E" w:rsidRDefault="005E6A9E" w:rsidP="005E6A9E">
      <w:pPr>
        <w:pStyle w:val="Style1"/>
      </w:pPr>
      <w:r>
        <w:t xml:space="preserve">                        var u = null !== (t = null === (n = d.wacStartPageConfigGates) || void 0 === n ? void 0 : n.wacStartPageConfigVisioStartPageEnabled) &amp;&amp; void 0 !== t &amp;&amp; t</w:t>
      </w:r>
    </w:p>
    <w:p w14:paraId="50138B74" w14:textId="77777777" w:rsidR="005E6A9E" w:rsidRDefault="005E6A9E" w:rsidP="005E6A9E">
      <w:pPr>
        <w:pStyle w:val="Style1"/>
      </w:pPr>
      <w:r>
        <w:t xml:space="preserve">                          , v = null !== (a = null === (i = d.modernWhiteboardStartGates) || void 0 === i ? void 0 : i.modernWhiteboardStartEnabled) &amp;&amp; void 0 !== a &amp;&amp; a</w:t>
      </w:r>
    </w:p>
    <w:p w14:paraId="18D9C493" w14:textId="77777777" w:rsidR="005E6A9E" w:rsidRDefault="005E6A9E" w:rsidP="005E6A9E">
      <w:pPr>
        <w:pStyle w:val="Style1"/>
      </w:pPr>
      <w:r>
        <w:t xml:space="preserve">                          , p = null !== (l = null === (o = d.modernClipChampStartGates) || void 0 === o ? void 0 : o.modernClipChampStartEnabled) &amp;&amp; void 0 !== l &amp;&amp; l;</w:t>
      </w:r>
    </w:p>
    <w:p w14:paraId="7556F04C" w14:textId="77777777" w:rsidR="005E6A9E" w:rsidRDefault="005E6A9E" w:rsidP="005E6A9E">
      <w:pPr>
        <w:pStyle w:val="Style1"/>
      </w:pPr>
      <w:r>
        <w:t xml:space="preserve">                        u &amp;&amp; !s.includes(c.a.Visio.toLowerCase()) &amp;&amp; s.push(c.a.Visio.toLowerCase()),</w:t>
      </w:r>
    </w:p>
    <w:p w14:paraId="234D9CF4" w14:textId="77777777" w:rsidR="005E6A9E" w:rsidRDefault="005E6A9E" w:rsidP="005E6A9E">
      <w:pPr>
        <w:pStyle w:val="Style1"/>
      </w:pPr>
      <w:r>
        <w:t xml:space="preserve">                        v &amp;&amp; !s.includes(c.a.Whiteboard.toLowerCase()) &amp;&amp; s.push(c.a.Whiteboard.toLowerCase()),</w:t>
      </w:r>
    </w:p>
    <w:p w14:paraId="738B1487" w14:textId="77777777" w:rsidR="005E6A9E" w:rsidRDefault="005E6A9E" w:rsidP="005E6A9E">
      <w:pPr>
        <w:pStyle w:val="Style1"/>
      </w:pPr>
      <w:r>
        <w:t xml:space="preserve">                        p &amp;&amp; !s.includes(c.a.Clipchamp.toLowerCase()) &amp;&amp; s.push(c.a.Clipchamp.toLowerCase())</w:t>
      </w:r>
    </w:p>
    <w:p w14:paraId="399F81B8" w14:textId="77777777" w:rsidR="005E6A9E" w:rsidRDefault="005E6A9E" w:rsidP="005E6A9E">
      <w:pPr>
        <w:pStyle w:val="Style1"/>
      </w:pPr>
      <w:r>
        <w:t xml:space="preserve">                    }</w:t>
      </w:r>
    </w:p>
    <w:p w14:paraId="3740414B" w14:textId="77777777" w:rsidR="005E6A9E" w:rsidRDefault="005E6A9E" w:rsidP="005E6A9E">
      <w:pPr>
        <w:pStyle w:val="Style1"/>
      </w:pPr>
      <w:r>
        <w:t xml:space="preserve">                    return s</w:t>
      </w:r>
    </w:p>
    <w:p w14:paraId="37159EBB" w14:textId="77777777" w:rsidR="005E6A9E" w:rsidRDefault="005E6A9E" w:rsidP="005E6A9E">
      <w:pPr>
        <w:pStyle w:val="Style1"/>
      </w:pPr>
      <w:r>
        <w:t xml:space="preserve">                }({</w:t>
      </w:r>
    </w:p>
    <w:p w14:paraId="53774685" w14:textId="77777777" w:rsidR="005E6A9E" w:rsidRDefault="005E6A9E" w:rsidP="005E6A9E">
      <w:pPr>
        <w:pStyle w:val="Style1"/>
      </w:pPr>
      <w:r>
        <w:t xml:space="preserve">                    isCommercialUser: Wn,</w:t>
      </w:r>
    </w:p>
    <w:p w14:paraId="21D94D4F" w14:textId="77777777" w:rsidR="005E6A9E" w:rsidRDefault="005E6A9E" w:rsidP="005E6A9E">
      <w:pPr>
        <w:pStyle w:val="Style1"/>
      </w:pPr>
      <w:r>
        <w:t xml:space="preserve">                    featureGates: Gn,</w:t>
      </w:r>
    </w:p>
    <w:p w14:paraId="2877A63E" w14:textId="77777777" w:rsidR="005E6A9E" w:rsidRDefault="005E6A9E" w:rsidP="005E6A9E">
      <w:pPr>
        <w:pStyle w:val="Style1"/>
      </w:pPr>
      <w:r>
        <w:t xml:space="preserve">                    commercialStartPageApps: It,</w:t>
      </w:r>
    </w:p>
    <w:p w14:paraId="11316A80" w14:textId="77777777" w:rsidR="005E6A9E" w:rsidRDefault="005E6A9E" w:rsidP="005E6A9E">
      <w:pPr>
        <w:pStyle w:val="Style1"/>
      </w:pPr>
      <w:r>
        <w:t xml:space="preserve">                    consumerStartPageApps: qt</w:t>
      </w:r>
    </w:p>
    <w:p w14:paraId="2FCF590A" w14:textId="77777777" w:rsidR="005E6A9E" w:rsidRDefault="005E6A9E" w:rsidP="005E6A9E">
      <w:pPr>
        <w:pStyle w:val="Style1"/>
      </w:pPr>
      <w:r>
        <w:t xml:space="preserve">                })</w:t>
      </w:r>
    </w:p>
    <w:p w14:paraId="40979260" w14:textId="77777777" w:rsidR="005E6A9E" w:rsidRDefault="005E6A9E" w:rsidP="005E6A9E">
      <w:pPr>
        <w:pStyle w:val="Style1"/>
      </w:pPr>
      <w:r>
        <w:t xml:space="preserve">                  , Jt = function(e) {</w:t>
      </w:r>
    </w:p>
    <w:p w14:paraId="11D73A21" w14:textId="77777777" w:rsidR="005E6A9E" w:rsidRDefault="005E6A9E" w:rsidP="005E6A9E">
      <w:pPr>
        <w:pStyle w:val="Style1"/>
      </w:pPr>
      <w:r>
        <w:t xml:space="preserve">                    var n = e.isConsumerUser</w:t>
      </w:r>
    </w:p>
    <w:p w14:paraId="08DDC1E2" w14:textId="77777777" w:rsidR="005E6A9E" w:rsidRDefault="005E6A9E" w:rsidP="005E6A9E">
      <w:pPr>
        <w:pStyle w:val="Style1"/>
      </w:pPr>
      <w:r>
        <w:t xml:space="preserve">                      , t = e.visioWacHostEnabled</w:t>
      </w:r>
    </w:p>
    <w:p w14:paraId="3E63AFED" w14:textId="77777777" w:rsidR="005E6A9E" w:rsidRDefault="005E6A9E" w:rsidP="005E6A9E">
      <w:pPr>
        <w:pStyle w:val="Style1"/>
      </w:pPr>
      <w:r>
        <w:t xml:space="preserve">                      , i = e.wacHostApps</w:t>
      </w:r>
    </w:p>
    <w:p w14:paraId="1160F31D" w14:textId="77777777" w:rsidR="005E6A9E" w:rsidRDefault="005E6A9E" w:rsidP="005E6A9E">
      <w:pPr>
        <w:pStyle w:val="Style1"/>
      </w:pPr>
      <w:r>
        <w:t xml:space="preserve">                      , a = e.wacHostAppsConsumer;</w:t>
      </w:r>
    </w:p>
    <w:p w14:paraId="4F5B551C" w14:textId="77777777" w:rsidR="005E6A9E" w:rsidRDefault="005E6A9E" w:rsidP="005E6A9E">
      <w:pPr>
        <w:pStyle w:val="Style1"/>
      </w:pPr>
      <w:r>
        <w:t xml:space="preserve">                    if (e.isCommercialUser) {</w:t>
      </w:r>
    </w:p>
    <w:p w14:paraId="7DDCE823" w14:textId="77777777" w:rsidR="005E6A9E" w:rsidRDefault="005E6A9E" w:rsidP="005E6A9E">
      <w:pPr>
        <w:pStyle w:val="Style1"/>
      </w:pPr>
      <w:r>
        <w:t xml:space="preserve">                        var o = "" === i ? [] : i.split(",");</w:t>
      </w:r>
    </w:p>
    <w:p w14:paraId="1EC2862C" w14:textId="77777777" w:rsidR="005E6A9E" w:rsidRDefault="005E6A9E" w:rsidP="005E6A9E">
      <w:pPr>
        <w:pStyle w:val="Style1"/>
      </w:pPr>
      <w:r>
        <w:t xml:space="preserve">                        return t &amp;&amp; o.push("visio"),</w:t>
      </w:r>
    </w:p>
    <w:p w14:paraId="27A1F86A" w14:textId="77777777" w:rsidR="005E6A9E" w:rsidRDefault="005E6A9E" w:rsidP="005E6A9E">
      <w:pPr>
        <w:pStyle w:val="Style1"/>
      </w:pPr>
      <w:r>
        <w:t xml:space="preserve">                        o</w:t>
      </w:r>
    </w:p>
    <w:p w14:paraId="0BC3B75A" w14:textId="77777777" w:rsidR="005E6A9E" w:rsidRDefault="005E6A9E" w:rsidP="005E6A9E">
      <w:pPr>
        <w:pStyle w:val="Style1"/>
      </w:pPr>
      <w:r>
        <w:t xml:space="preserve">                    }</w:t>
      </w:r>
    </w:p>
    <w:p w14:paraId="6E5DBE0D" w14:textId="77777777" w:rsidR="005E6A9E" w:rsidRDefault="005E6A9E" w:rsidP="005E6A9E">
      <w:pPr>
        <w:pStyle w:val="Style1"/>
      </w:pPr>
      <w:r>
        <w:t xml:space="preserve">                    return n ? "" === a ? [] : a.split(",") : []</w:t>
      </w:r>
    </w:p>
    <w:p w14:paraId="1D50E812" w14:textId="77777777" w:rsidR="005E6A9E" w:rsidRDefault="005E6A9E" w:rsidP="005E6A9E">
      <w:pPr>
        <w:pStyle w:val="Style1"/>
      </w:pPr>
      <w:r>
        <w:t xml:space="preserve">                }({</w:t>
      </w:r>
    </w:p>
    <w:p w14:paraId="43E3AB05" w14:textId="77777777" w:rsidR="005E6A9E" w:rsidRDefault="005E6A9E" w:rsidP="005E6A9E">
      <w:pPr>
        <w:pStyle w:val="Style1"/>
      </w:pPr>
      <w:r>
        <w:t xml:space="preserve">                    isCommercialUser: Wn,</w:t>
      </w:r>
    </w:p>
    <w:p w14:paraId="1024A64D" w14:textId="77777777" w:rsidR="005E6A9E" w:rsidRDefault="005E6A9E" w:rsidP="005E6A9E">
      <w:pPr>
        <w:pStyle w:val="Style1"/>
      </w:pPr>
      <w:r>
        <w:t xml:space="preserve">                    isConsumerUser: _n,</w:t>
      </w:r>
    </w:p>
    <w:p w14:paraId="690C9663" w14:textId="77777777" w:rsidR="005E6A9E" w:rsidRDefault="005E6A9E" w:rsidP="005E6A9E">
      <w:pPr>
        <w:pStyle w:val="Style1"/>
      </w:pPr>
      <w:r>
        <w:t xml:space="preserve">                    visioWacHostEnabled: xt,</w:t>
      </w:r>
    </w:p>
    <w:p w14:paraId="22F23992" w14:textId="77777777" w:rsidR="005E6A9E" w:rsidRDefault="005E6A9E" w:rsidP="005E6A9E">
      <w:pPr>
        <w:pStyle w:val="Style1"/>
      </w:pPr>
      <w:r>
        <w:t xml:space="preserve">                    wacHostApps: Nt,</w:t>
      </w:r>
    </w:p>
    <w:p w14:paraId="41975534" w14:textId="77777777" w:rsidR="005E6A9E" w:rsidRDefault="005E6A9E" w:rsidP="005E6A9E">
      <w:pPr>
        <w:pStyle w:val="Style1"/>
      </w:pPr>
      <w:r>
        <w:t xml:space="preserve">                    wacHostAppsConsumer: Rt</w:t>
      </w:r>
    </w:p>
    <w:p w14:paraId="65AC8A73" w14:textId="77777777" w:rsidR="005E6A9E" w:rsidRDefault="005E6A9E" w:rsidP="005E6A9E">
      <w:pPr>
        <w:pStyle w:val="Style1"/>
      </w:pPr>
      <w:r>
        <w:t xml:space="preserve">                })</w:t>
      </w:r>
    </w:p>
    <w:p w14:paraId="27484076" w14:textId="77777777" w:rsidR="005E6A9E" w:rsidRDefault="005E6A9E" w:rsidP="005E6A9E">
      <w:pPr>
        <w:pStyle w:val="Style1"/>
      </w:pPr>
      <w:r>
        <w:t xml:space="preserve">                  , Zt = r(Xt)</w:t>
      </w:r>
    </w:p>
    <w:p w14:paraId="19DDAAD0" w14:textId="77777777" w:rsidR="005E6A9E" w:rsidRDefault="005E6A9E" w:rsidP="005E6A9E">
      <w:pPr>
        <w:pStyle w:val="Style1"/>
      </w:pPr>
      <w:r>
        <w:t xml:space="preserve">                  , Yt = In &amp;&amp; !Tn</w:t>
      </w:r>
    </w:p>
    <w:p w14:paraId="67EEAD06" w14:textId="77777777" w:rsidR="005E6A9E" w:rsidRDefault="005E6A9E" w:rsidP="005E6A9E">
      <w:pPr>
        <w:pStyle w:val="Style1"/>
      </w:pPr>
      <w:r>
        <w:t xml:space="preserve">                  , $t = Wn &amp;&amp; Qn || _n &amp;&amp; !Dn &amp;&amp; Qn</w:t>
      </w:r>
    </w:p>
    <w:p w14:paraId="4A70B99D" w14:textId="77777777" w:rsidR="005E6A9E" w:rsidRDefault="005E6A9E" w:rsidP="005E6A9E">
      <w:pPr>
        <w:pStyle w:val="Style1"/>
      </w:pPr>
      <w:r>
        <w:t xml:space="preserve">                  , ei = ot &amp;&amp; !Ln</w:t>
      </w:r>
    </w:p>
    <w:p w14:paraId="618D8E3B" w14:textId="77777777" w:rsidR="005E6A9E" w:rsidRDefault="005E6A9E" w:rsidP="005E6A9E">
      <w:pPr>
        <w:pStyle w:val="Style1"/>
      </w:pPr>
      <w:r>
        <w:t xml:space="preserve">                  , ni = dt &amp;&amp; Wn &amp;&amp; (!kn || rt)</w:t>
      </w:r>
    </w:p>
    <w:p w14:paraId="0E96513E" w14:textId="77777777" w:rsidR="005E6A9E" w:rsidRDefault="005E6A9E" w:rsidP="005E6A9E">
      <w:pPr>
        <w:pStyle w:val="Style1"/>
      </w:pPr>
      <w:r>
        <w:t xml:space="preserve">                  , ti = ft &amp;&amp; !Ln</w:t>
      </w:r>
    </w:p>
    <w:p w14:paraId="37B768E7" w14:textId="77777777" w:rsidR="005E6A9E" w:rsidRDefault="005E6A9E" w:rsidP="005E6A9E">
      <w:pPr>
        <w:pStyle w:val="Style1"/>
      </w:pPr>
      <w:r>
        <w:t xml:space="preserve">                  , ii = Ct &amp;&amp; !Ln</w:t>
      </w:r>
    </w:p>
    <w:p w14:paraId="1240344C" w14:textId="77777777" w:rsidR="005E6A9E" w:rsidRDefault="005E6A9E" w:rsidP="005E6A9E">
      <w:pPr>
        <w:pStyle w:val="Style1"/>
      </w:pPr>
      <w:r>
        <w:t xml:space="preserve">                  , ai = _n || Hn</w:t>
      </w:r>
    </w:p>
    <w:p w14:paraId="4422FAEF" w14:textId="77777777" w:rsidR="005E6A9E" w:rsidRDefault="005E6A9E" w:rsidP="005E6A9E">
      <w:pPr>
        <w:pStyle w:val="Style1"/>
      </w:pPr>
      <w:r>
        <w:t xml:space="preserve">                  , oi = Bn &amp;&amp; (Wn || !0)</w:t>
      </w:r>
    </w:p>
    <w:p w14:paraId="0D018CED" w14:textId="77777777" w:rsidR="005E6A9E" w:rsidRDefault="005E6A9E" w:rsidP="005E6A9E">
      <w:pPr>
        <w:pStyle w:val="Style1"/>
      </w:pPr>
      <w:r>
        <w:t xml:space="preserve">                  , li = xn &amp;&amp; (!Wn || !Tn || tt);</w:t>
      </w:r>
    </w:p>
    <w:p w14:paraId="0F881B5F" w14:textId="77777777" w:rsidR="005E6A9E" w:rsidRDefault="005E6A9E" w:rsidP="005E6A9E">
      <w:pPr>
        <w:pStyle w:val="Style1"/>
      </w:pPr>
      <w:r>
        <w:t xml:space="preserve">                return (_t = _t &amp;&amp; ut &amp;&amp; (Wt ? Mn || jn : Mn)) &amp;&amp; Vn &amp;&amp; (_t = !!(null === (gn = null === Windows || void 0 === Windows ? void 0 : Windows.Security.Authentication.Web.Core.WebAuthenticationCoreManager) || void 0 === gn ? void 0 : gn.findAllAccountsAsync) &amp;&amp; null !== (yn = null === (wn = null === (An = null === (Cn = null === (hn = Windows.Foundation) || void 0 === hn ? void 0 : hn.Metadata) || void 0 === Cn ? void 0 : Cn.ApiInformation) || void 0 === An ? void 0 : An.isMethodPresent) || void 0 === wn ? void 0 : wn.call(An, "Windows.Security.Authentication.Web.Core.WebAuthenticationCoreManager", "FindAllAccountsAsync")) &amp;&amp; void 0 !== yn &amp;&amp; yn &amp;&amp; d({</w:t>
      </w:r>
    </w:p>
    <w:p w14:paraId="738EB29F" w14:textId="77777777" w:rsidR="005E6A9E" w:rsidRDefault="005E6A9E" w:rsidP="005E6A9E">
      <w:pPr>
        <w:pStyle w:val="Style1"/>
      </w:pPr>
      <w:r>
        <w:t xml:space="preserve">                    build: 1091,</w:t>
      </w:r>
    </w:p>
    <w:p w14:paraId="446776EC" w14:textId="77777777" w:rsidR="005E6A9E" w:rsidRDefault="005E6A9E" w:rsidP="005E6A9E">
      <w:pPr>
        <w:pStyle w:val="Style1"/>
      </w:pPr>
      <w:r>
        <w:t xml:space="preserve">                    major: 18,</w:t>
      </w:r>
    </w:p>
    <w:p w14:paraId="504A0AA2" w14:textId="77777777" w:rsidR="005E6A9E" w:rsidRDefault="005E6A9E" w:rsidP="005E6A9E">
      <w:pPr>
        <w:pStyle w:val="Style1"/>
      </w:pPr>
      <w:r>
        <w:t xml:space="preserve">                    minor: 2205,</w:t>
      </w:r>
    </w:p>
    <w:p w14:paraId="4386CCF5" w14:textId="77777777" w:rsidR="005E6A9E" w:rsidRDefault="005E6A9E" w:rsidP="005E6A9E">
      <w:pPr>
        <w:pStyle w:val="Style1"/>
      </w:pPr>
      <w:r>
        <w:t xml:space="preserve">                    revision: 0</w:t>
      </w:r>
    </w:p>
    <w:p w14:paraId="2571A042" w14:textId="77777777" w:rsidR="005E6A9E" w:rsidRDefault="005E6A9E" w:rsidP="005E6A9E">
      <w:pPr>
        <w:pStyle w:val="Style1"/>
      </w:pPr>
      <w:r>
        <w:t xml:space="preserve">                })),</w:t>
      </w:r>
    </w:p>
    <w:p w14:paraId="131DC1DF" w14:textId="77777777" w:rsidR="005E6A9E" w:rsidRDefault="005E6A9E" w:rsidP="005E6A9E">
      <w:pPr>
        <w:pStyle w:val="Style1"/>
      </w:pPr>
      <w:r>
        <w:t xml:space="preserve">                {</w:t>
      </w:r>
    </w:p>
    <w:p w14:paraId="77A33CD5" w14:textId="77777777" w:rsidR="005E6A9E" w:rsidRDefault="005E6A9E" w:rsidP="005E6A9E">
      <w:pPr>
        <w:pStyle w:val="Style1"/>
      </w:pPr>
      <w:r>
        <w:t xml:space="preserve">                    accountSwitchingEnabled: Qt,</w:t>
      </w:r>
    </w:p>
    <w:p w14:paraId="4C61B9C1" w14:textId="77777777" w:rsidR="005E6A9E" w:rsidRDefault="005E6A9E" w:rsidP="005E6A9E">
      <w:pPr>
        <w:pStyle w:val="Style1"/>
      </w:pPr>
      <w:r>
        <w:t xml:space="preserve">                    activityBasedTimeoutEnabled: Un &amp;&amp; Wn,</w:t>
      </w:r>
    </w:p>
    <w:p w14:paraId="5C1FFD0D" w14:textId="77777777" w:rsidR="005E6A9E" w:rsidRDefault="005E6A9E" w:rsidP="005E6A9E">
      <w:pPr>
        <w:pStyle w:val="Style1"/>
      </w:pPr>
      <w:r>
        <w:t xml:space="preserve">                    altaBrandingChangesEnabled: ai,</w:t>
      </w:r>
    </w:p>
    <w:p w14:paraId="523BB0B1" w14:textId="77777777" w:rsidR="005E6A9E" w:rsidRDefault="005E6A9E" w:rsidP="005E6A9E">
      <w:pPr>
        <w:pStyle w:val="Style1"/>
      </w:pPr>
      <w:r>
        <w:t xml:space="preserve">                    appBarDefaultPinSet: Ut,</w:t>
      </w:r>
    </w:p>
    <w:p w14:paraId="56F64F64" w14:textId="77777777" w:rsidR="005E6A9E" w:rsidRDefault="005E6A9E" w:rsidP="005E6A9E">
      <w:pPr>
        <w:pStyle w:val="Style1"/>
      </w:pPr>
      <w:r>
        <w:t xml:space="preserve">                    appBarDragDropEnabled: qn,</w:t>
      </w:r>
    </w:p>
    <w:p w14:paraId="4250880B" w14:textId="77777777" w:rsidR="005E6A9E" w:rsidRDefault="005E6A9E" w:rsidP="005E6A9E">
      <w:pPr>
        <w:pStyle w:val="Style1"/>
      </w:pPr>
      <w:r>
        <w:t xml:space="preserve">                    appBarEnabled: Yt,</w:t>
      </w:r>
    </w:p>
    <w:p w14:paraId="267FEA3C" w14:textId="77777777" w:rsidR="005E6A9E" w:rsidRDefault="005E6A9E" w:rsidP="005E6A9E">
      <w:pPr>
        <w:pStyle w:val="Style1"/>
      </w:pPr>
      <w:r>
        <w:t xml:space="preserve">                    appBarMicaStylesEnabled: Nn,</w:t>
      </w:r>
    </w:p>
    <w:p w14:paraId="1449CA47" w14:textId="77777777" w:rsidR="005E6A9E" w:rsidRDefault="005E6A9E" w:rsidP="005E6A9E">
      <w:pPr>
        <w:pStyle w:val="Style1"/>
      </w:pPr>
      <w:r>
        <w:t xml:space="preserve">                    appBarOverflowOnlyEnabled: Rn,</w:t>
      </w:r>
    </w:p>
    <w:p w14:paraId="6DE1CE65" w14:textId="77777777" w:rsidR="005E6A9E" w:rsidRDefault="005E6A9E" w:rsidP="005E6A9E">
      <w:pPr>
        <w:pStyle w:val="Style1"/>
      </w:pPr>
      <w:r>
        <w:t xml:space="preserve">                    appBarPinningEnabled: $t,</w:t>
      </w:r>
    </w:p>
    <w:p w14:paraId="0AB7F946" w14:textId="77777777" w:rsidR="005E6A9E" w:rsidRDefault="005E6A9E" w:rsidP="005E6A9E">
      <w:pPr>
        <w:pStyle w:val="Style1"/>
      </w:pPr>
      <w:r>
        <w:t xml:space="preserve">                    bottomTrayEnabled: Tn &amp;&amp; Wn,</w:t>
      </w:r>
    </w:p>
    <w:p w14:paraId="4EE29A37" w14:textId="77777777" w:rsidR="005E6A9E" w:rsidRDefault="005E6A9E" w:rsidP="005E6A9E">
      <w:pPr>
        <w:pStyle w:val="Style1"/>
      </w:pPr>
      <w:r>
        <w:t xml:space="preserve">                    contentActionsEnabled: Jn,</w:t>
      </w:r>
    </w:p>
    <w:p w14:paraId="66431B20" w14:textId="77777777" w:rsidR="005E6A9E" w:rsidRDefault="005E6A9E" w:rsidP="005E6A9E">
      <w:pPr>
        <w:pStyle w:val="Style1"/>
      </w:pPr>
      <w:r>
        <w:t xml:space="preserve">                    createDocAspxExcelEnabled: Zn &amp;&amp; On,</w:t>
      </w:r>
    </w:p>
    <w:p w14:paraId="37749116" w14:textId="77777777" w:rsidR="005E6A9E" w:rsidRDefault="005E6A9E" w:rsidP="005E6A9E">
      <w:pPr>
        <w:pStyle w:val="Style1"/>
      </w:pPr>
      <w:r>
        <w:t xml:space="preserve">                    createDocAspxPowerPointEnabled: Yn &amp;&amp; On,</w:t>
      </w:r>
    </w:p>
    <w:p w14:paraId="0DEED981" w14:textId="77777777" w:rsidR="005E6A9E" w:rsidRDefault="005E6A9E" w:rsidP="005E6A9E">
      <w:pPr>
        <w:pStyle w:val="Style1"/>
      </w:pPr>
      <w:r>
        <w:t xml:space="preserve">                    createDocAspxVisioEnabled: $n &amp;&amp; On,</w:t>
      </w:r>
    </w:p>
    <w:p w14:paraId="1F1ADB8B" w14:textId="77777777" w:rsidR="005E6A9E" w:rsidRDefault="005E6A9E" w:rsidP="005E6A9E">
      <w:pPr>
        <w:pStyle w:val="Style1"/>
      </w:pPr>
      <w:r>
        <w:t xml:space="preserve">                    createDocAspxWordEnabled: et &amp;&amp; On,</w:t>
      </w:r>
    </w:p>
    <w:p w14:paraId="64652761" w14:textId="77777777" w:rsidR="005E6A9E" w:rsidRDefault="005E6A9E" w:rsidP="005E6A9E">
      <w:pPr>
        <w:pStyle w:val="Style1"/>
      </w:pPr>
      <w:r>
        <w:t xml:space="preserve">                    createOneDriveDocApiEnabled: oi,</w:t>
      </w:r>
    </w:p>
    <w:p w14:paraId="17A4A3CF" w14:textId="77777777" w:rsidR="005E6A9E" w:rsidRDefault="005E6A9E" w:rsidP="005E6A9E">
      <w:pPr>
        <w:pStyle w:val="Style1"/>
      </w:pPr>
      <w:r>
        <w:t xml:space="preserve">                    createStreamPlaylistEnabled: nt,</w:t>
      </w:r>
    </w:p>
    <w:p w14:paraId="222D016F" w14:textId="77777777" w:rsidR="005E6A9E" w:rsidRDefault="005E6A9E" w:rsidP="005E6A9E">
      <w:pPr>
        <w:pStyle w:val="Style1"/>
      </w:pPr>
      <w:r>
        <w:t xml:space="preserve">                    createVisioEnabled: Wn,</w:t>
      </w:r>
    </w:p>
    <w:p w14:paraId="339CD2DF" w14:textId="77777777" w:rsidR="005E6A9E" w:rsidRDefault="005E6A9E" w:rsidP="005E6A9E">
      <w:pPr>
        <w:pStyle w:val="Style1"/>
      </w:pPr>
      <w:r>
        <w:t xml:space="preserve">                    darkModeEnabled: Kn,</w:t>
      </w:r>
    </w:p>
    <w:p w14:paraId="22527CCC" w14:textId="77777777" w:rsidR="005E6A9E" w:rsidRDefault="005E6A9E" w:rsidP="005E6A9E">
      <w:pPr>
        <w:pStyle w:val="Style1"/>
      </w:pPr>
      <w:r>
        <w:t xml:space="preserve">                    darkModeOverride: zt,</w:t>
      </w:r>
    </w:p>
    <w:p w14:paraId="518A5209" w14:textId="77777777" w:rsidR="005E6A9E" w:rsidRDefault="005E6A9E" w:rsidP="005E6A9E">
      <w:pPr>
        <w:pStyle w:val="Style1"/>
      </w:pPr>
      <w:r>
        <w:t xml:space="preserve">                    defaultHeaderLayoutEnabled: tt,</w:t>
      </w:r>
    </w:p>
    <w:p w14:paraId="4279F863" w14:textId="77777777" w:rsidR="005E6A9E" w:rsidRDefault="005E6A9E" w:rsidP="005E6A9E">
      <w:pPr>
        <w:pStyle w:val="Style1"/>
      </w:pPr>
      <w:r>
        <w:t xml:space="preserve">                    feedEnabled: at,</w:t>
      </w:r>
    </w:p>
    <w:p w14:paraId="5C3AD4FD" w14:textId="77777777" w:rsidR="005E6A9E" w:rsidRDefault="005E6A9E" w:rsidP="005E6A9E">
      <w:pPr>
        <w:pStyle w:val="Style1"/>
      </w:pPr>
      <w:r>
        <w:t xml:space="preserve">                    fluentHeader: ei || Yt,</w:t>
      </w:r>
    </w:p>
    <w:p w14:paraId="5809E4BF" w14:textId="77777777" w:rsidR="005E6A9E" w:rsidRDefault="005E6A9E" w:rsidP="005E6A9E">
      <w:pPr>
        <w:pStyle w:val="Style1"/>
      </w:pPr>
      <w:r>
        <w:t xml:space="preserve">                    fluidCreateAbpEnabled: !1,</w:t>
      </w:r>
    </w:p>
    <w:p w14:paraId="0E995060" w14:textId="77777777" w:rsidR="005E6A9E" w:rsidRDefault="005E6A9E" w:rsidP="005E6A9E">
      <w:pPr>
        <w:pStyle w:val="Style1"/>
      </w:pPr>
      <w:r>
        <w:t xml:space="preserve">                    fluidCreateNewEnabled: lt &amp;&amp; ni,</w:t>
      </w:r>
    </w:p>
    <w:p w14:paraId="2AAD3650" w14:textId="77777777" w:rsidR="005E6A9E" w:rsidRDefault="005E6A9E" w:rsidP="005E6A9E">
      <w:pPr>
        <w:pStyle w:val="Style1"/>
      </w:pPr>
      <w:r>
        <w:t xml:space="preserve">                    fluidSupportEnabled: ni,</w:t>
      </w:r>
    </w:p>
    <w:p w14:paraId="520960D2" w14:textId="77777777" w:rsidR="005E6A9E" w:rsidRDefault="005E6A9E" w:rsidP="005E6A9E">
      <w:pPr>
        <w:pStyle w:val="Style1"/>
      </w:pPr>
      <w:r>
        <w:t xml:space="preserve">                    isConsumerUser: _n,</w:t>
      </w:r>
    </w:p>
    <w:p w14:paraId="4CD43640" w14:textId="77777777" w:rsidR="005E6A9E" w:rsidRDefault="005E6A9E" w:rsidP="005E6A9E">
      <w:pPr>
        <w:pStyle w:val="Style1"/>
      </w:pPr>
      <w:r>
        <w:t xml:space="preserve">                    isPwaInUwp: Vn,</w:t>
      </w:r>
    </w:p>
    <w:p w14:paraId="0432068D" w14:textId="77777777" w:rsidR="005E6A9E" w:rsidRDefault="005E6A9E" w:rsidP="005E6A9E">
      <w:pPr>
        <w:pStyle w:val="Style1"/>
      </w:pPr>
      <w:r>
        <w:t xml:space="preserve">                    lorByDefaultEnabled: st,</w:t>
      </w:r>
    </w:p>
    <w:p w14:paraId="0E3205C6" w14:textId="77777777" w:rsidR="005E6A9E" w:rsidRDefault="005E6A9E" w:rsidP="005E6A9E">
      <w:pPr>
        <w:pStyle w:val="Style1"/>
      </w:pPr>
      <w:r>
        <w:t xml:space="preserve">                    m365AppsAboutEnabled: ct,</w:t>
      </w:r>
    </w:p>
    <w:p w14:paraId="30143966" w14:textId="77777777" w:rsidR="005E6A9E" w:rsidRDefault="005E6A9E" w:rsidP="005E6A9E">
      <w:pPr>
        <w:pStyle w:val="Style1"/>
      </w:pPr>
      <w:r>
        <w:t xml:space="preserve">                    m365AppsEnabled: ut,</w:t>
      </w:r>
    </w:p>
    <w:p w14:paraId="12EAC7F0" w14:textId="77777777" w:rsidR="005E6A9E" w:rsidRDefault="005E6A9E" w:rsidP="005E6A9E">
      <w:pPr>
        <w:pStyle w:val="Style1"/>
      </w:pPr>
      <w:r>
        <w:t xml:space="preserve">                    m365TestAppEnabled: vt &amp;&amp; ut,</w:t>
      </w:r>
    </w:p>
    <w:p w14:paraId="5404F969" w14:textId="77777777" w:rsidR="005E6A9E" w:rsidRDefault="005E6A9E" w:rsidP="005E6A9E">
      <w:pPr>
        <w:pStyle w:val="Style1"/>
      </w:pPr>
      <w:r>
        <w:t xml:space="preserve">                    memoryProfilingEnabled: pt,</w:t>
      </w:r>
    </w:p>
    <w:p w14:paraId="5DE105F6" w14:textId="77777777" w:rsidR="005E6A9E" w:rsidRDefault="005E6A9E" w:rsidP="005E6A9E">
      <w:pPr>
        <w:pStyle w:val="Style1"/>
      </w:pPr>
      <w:r>
        <w:t xml:space="preserve">                    myContentEnabled: ti,</w:t>
      </w:r>
    </w:p>
    <w:p w14:paraId="1CAE9FE3" w14:textId="77777777" w:rsidR="005E6A9E" w:rsidRDefault="005E6A9E" w:rsidP="005E6A9E">
      <w:pPr>
        <w:pStyle w:val="Style1"/>
      </w:pPr>
      <w:r>
        <w:t xml:space="preserve">                    myContentGridViewEnabled: mt &amp;&amp; ti,</w:t>
      </w:r>
    </w:p>
    <w:p w14:paraId="7238820E" w14:textId="77777777" w:rsidR="005E6A9E" w:rsidRDefault="005E6A9E" w:rsidP="005E6A9E">
      <w:pPr>
        <w:pStyle w:val="Style1"/>
      </w:pPr>
      <w:r>
        <w:t xml:space="preserve">                    nativeSearchInHeaderEnabled: li,</w:t>
      </w:r>
    </w:p>
    <w:p w14:paraId="7CE254EF" w14:textId="77777777" w:rsidR="005E6A9E" w:rsidRDefault="005E6A9E" w:rsidP="005E6A9E">
      <w:pPr>
        <w:pStyle w:val="Style1"/>
      </w:pPr>
      <w:r>
        <w:t xml:space="preserve">                    outgoingLoginHintEnabled: bt &amp;&amp; Qt,</w:t>
      </w:r>
    </w:p>
    <w:p w14:paraId="11E14CCA" w14:textId="77777777" w:rsidR="005E6A9E" w:rsidRDefault="005E6A9E" w:rsidP="005E6A9E">
      <w:pPr>
        <w:pStyle w:val="Style1"/>
      </w:pPr>
      <w:r>
        <w:t xml:space="preserve">                    parkEnabled: Et &amp;&amp; it &amp;&amp; ut,</w:t>
      </w:r>
    </w:p>
    <w:p w14:paraId="0B4B8D85" w14:textId="77777777" w:rsidR="005E6A9E" w:rsidRDefault="005E6A9E" w:rsidP="005E6A9E">
      <w:pPr>
        <w:pStyle w:val="Style1"/>
      </w:pPr>
      <w:r>
        <w:t xml:space="preserve">                    peopleListViewEnabled: gt &amp;&amp; ti,</w:t>
      </w:r>
    </w:p>
    <w:p w14:paraId="6C80DA44" w14:textId="77777777" w:rsidR="005E6A9E" w:rsidRDefault="005E6A9E" w:rsidP="005E6A9E">
      <w:pPr>
        <w:pStyle w:val="Style1"/>
      </w:pPr>
      <w:r>
        <w:t xml:space="preserve">                    pinningPeopleEnabled: ht &amp;&amp; ti,</w:t>
      </w:r>
    </w:p>
    <w:p w14:paraId="26425053" w14:textId="77777777" w:rsidR="005E6A9E" w:rsidRDefault="005E6A9E" w:rsidP="005E6A9E">
      <w:pPr>
        <w:pStyle w:val="Style1"/>
      </w:pPr>
      <w:r>
        <w:t xml:space="preserve">                    pwaEnabled: Dn,</w:t>
      </w:r>
    </w:p>
    <w:p w14:paraId="5910501A" w14:textId="77777777" w:rsidR="005E6A9E" w:rsidRDefault="005E6A9E" w:rsidP="005E6A9E">
      <w:pPr>
        <w:pStyle w:val="Style1"/>
      </w:pPr>
      <w:r>
        <w:t xml:space="preserve">                    quickAccessV1CustomPivotEnabled: ii &amp;&amp; At,</w:t>
      </w:r>
    </w:p>
    <w:p w14:paraId="61DDC804" w14:textId="77777777" w:rsidR="005E6A9E" w:rsidRDefault="005E6A9E" w:rsidP="005E6A9E">
      <w:pPr>
        <w:pStyle w:val="Style1"/>
      </w:pPr>
      <w:r>
        <w:t xml:space="preserve">                    quickAccessV1Enabled: ii,</w:t>
      </w:r>
    </w:p>
    <w:p w14:paraId="144F21BD" w14:textId="77777777" w:rsidR="005E6A9E" w:rsidRDefault="005E6A9E" w:rsidP="005E6A9E">
      <w:pPr>
        <w:pStyle w:val="Style1"/>
      </w:pPr>
      <w:r>
        <w:t xml:space="preserve">                    quickAccessV1GridViewEnabled: ii &amp;&amp; wt,</w:t>
      </w:r>
    </w:p>
    <w:p w14:paraId="3ACE12CC" w14:textId="77777777" w:rsidR="005E6A9E" w:rsidRDefault="005E6A9E" w:rsidP="005E6A9E">
      <w:pPr>
        <w:pStyle w:val="Style1"/>
      </w:pPr>
      <w:r>
        <w:t xml:space="preserve">                    remoteModulesEnabled: yt,</w:t>
      </w:r>
    </w:p>
    <w:p w14:paraId="0EB3EC5C" w14:textId="77777777" w:rsidR="005E6A9E" w:rsidRDefault="005E6A9E" w:rsidP="005E6A9E">
      <w:pPr>
        <w:pStyle w:val="Style1"/>
      </w:pPr>
      <w:r>
        <w:t xml:space="preserve">                    scenarioId: Kt,</w:t>
      </w:r>
    </w:p>
    <w:p w14:paraId="277F4D81" w14:textId="77777777" w:rsidR="005E6A9E" w:rsidRDefault="005E6A9E" w:rsidP="005E6A9E">
      <w:pPr>
        <w:pStyle w:val="Style1"/>
      </w:pPr>
      <w:r>
        <w:t xml:space="preserve">                    sharedServicesEnabled: Gt,</w:t>
      </w:r>
    </w:p>
    <w:p w14:paraId="59CD1DA9" w14:textId="77777777" w:rsidR="005E6A9E" w:rsidRDefault="005E6A9E" w:rsidP="005E6A9E">
      <w:pPr>
        <w:pStyle w:val="Style1"/>
      </w:pPr>
      <w:r>
        <w:t xml:space="preserve">                    shellDocumentTitleEnabledInFluid: Ot || tt,</w:t>
      </w:r>
    </w:p>
    <w:p w14:paraId="2CF7C765" w14:textId="77777777" w:rsidR="005E6A9E" w:rsidRDefault="005E6A9E" w:rsidP="005E6A9E">
      <w:pPr>
        <w:pStyle w:val="Style1"/>
      </w:pPr>
      <w:r>
        <w:t xml:space="preserve">                    shellPinEnabled: Mt,</w:t>
      </w:r>
    </w:p>
    <w:p w14:paraId="38A92FDB" w14:textId="77777777" w:rsidR="005E6A9E" w:rsidRDefault="005E6A9E" w:rsidP="005E6A9E">
      <w:pPr>
        <w:pStyle w:val="Style1"/>
      </w:pPr>
      <w:r>
        <w:t xml:space="preserve">                    showBusinessApps: zn &amp;&amp; Wn,</w:t>
      </w:r>
    </w:p>
    <w:p w14:paraId="4D9DA6F2" w14:textId="77777777" w:rsidR="005E6A9E" w:rsidRDefault="005E6A9E" w:rsidP="005E6A9E">
      <w:pPr>
        <w:pStyle w:val="Style1"/>
      </w:pPr>
      <w:r>
        <w:t xml:space="preserve">                    sideloadAppButtonEnabled: St &amp;&amp; ut,</w:t>
      </w:r>
    </w:p>
    <w:p w14:paraId="341A6935" w14:textId="77777777" w:rsidR="005E6A9E" w:rsidRDefault="005E6A9E" w:rsidP="005E6A9E">
      <w:pPr>
        <w:pStyle w:val="Style1"/>
      </w:pPr>
      <w:r>
        <w:t xml:space="preserve">                    spfxAppEnabled: jt,</w:t>
      </w:r>
    </w:p>
    <w:p w14:paraId="7442E12E" w14:textId="77777777" w:rsidR="005E6A9E" w:rsidRDefault="005E6A9E" w:rsidP="005E6A9E">
      <w:pPr>
        <w:pStyle w:val="Style1"/>
      </w:pPr>
      <w:r>
        <w:t xml:space="preserve">                    startPageApps: Zt,</w:t>
      </w:r>
    </w:p>
    <w:p w14:paraId="44C59420" w14:textId="77777777" w:rsidR="005E6A9E" w:rsidRDefault="005E6A9E" w:rsidP="005E6A9E">
      <w:pPr>
        <w:pStyle w:val="Style1"/>
      </w:pPr>
      <w:r>
        <w:t xml:space="preserve">                    startPageAppsArray: Xt,</w:t>
      </w:r>
    </w:p>
    <w:p w14:paraId="6AD0778C" w14:textId="77777777" w:rsidR="005E6A9E" w:rsidRDefault="005E6A9E" w:rsidP="005E6A9E">
      <w:pPr>
        <w:pStyle w:val="Style1"/>
      </w:pPr>
      <w:r>
        <w:t xml:space="preserve">                    storeAppEnabled: _t,</w:t>
      </w:r>
    </w:p>
    <w:p w14:paraId="5A873396" w14:textId="77777777" w:rsidR="005E6A9E" w:rsidRDefault="005E6A9E" w:rsidP="005E6A9E">
      <w:pPr>
        <w:pStyle w:val="Style1"/>
      </w:pPr>
      <w:r>
        <w:t xml:space="preserve">                    swayCreateNewEnabled: Zt.has(c.a.Sway),</w:t>
      </w:r>
    </w:p>
    <w:p w14:paraId="0FD2F9E8" w14:textId="77777777" w:rsidR="005E6A9E" w:rsidRDefault="005E6A9E" w:rsidP="005E6A9E">
      <w:pPr>
        <w:pStyle w:val="Style1"/>
      </w:pPr>
      <w:r>
        <w:t xml:space="preserve">                    toDoM365AppEnabled: kt &amp;&amp; ut,</w:t>
      </w:r>
    </w:p>
    <w:p w14:paraId="2BC9E8CA" w14:textId="77777777" w:rsidR="005E6A9E" w:rsidRDefault="005E6A9E" w:rsidP="005E6A9E">
      <w:pPr>
        <w:pStyle w:val="Style1"/>
      </w:pPr>
      <w:r>
        <w:t xml:space="preserve">                    unityEnabled: Dt,</w:t>
      </w:r>
    </w:p>
    <w:p w14:paraId="7BF44700" w14:textId="77777777" w:rsidR="005E6A9E" w:rsidRDefault="005E6A9E" w:rsidP="005E6A9E">
      <w:pPr>
        <w:pStyle w:val="Style1"/>
      </w:pPr>
      <w:r>
        <w:t xml:space="preserve">                    universalMeControlPWAEnabled: Ht &amp;&amp; Vt,</w:t>
      </w:r>
    </w:p>
    <w:p w14:paraId="6554BEFD" w14:textId="77777777" w:rsidR="005E6A9E" w:rsidRDefault="005E6A9E" w:rsidP="005E6A9E">
      <w:pPr>
        <w:pStyle w:val="Style1"/>
      </w:pPr>
      <w:r>
        <w:t xml:space="preserve">                    userPreferenceEnabled: Bt,</w:t>
      </w:r>
    </w:p>
    <w:p w14:paraId="7F2FD0A4" w14:textId="77777777" w:rsidR="005E6A9E" w:rsidRDefault="005E6A9E" w:rsidP="005E6A9E">
      <w:pPr>
        <w:pStyle w:val="Style1"/>
      </w:pPr>
      <w:r>
        <w:t xml:space="preserve">                    wacHostApps: r(Jt),</w:t>
      </w:r>
    </w:p>
    <w:p w14:paraId="68641086" w14:textId="77777777" w:rsidR="005E6A9E" w:rsidRDefault="005E6A9E" w:rsidP="005E6A9E">
      <w:pPr>
        <w:pStyle w:val="Style1"/>
      </w:pPr>
      <w:r>
        <w:t xml:space="preserve">                    wacHostAppsArray: Jt,</w:t>
      </w:r>
    </w:p>
    <w:p w14:paraId="61DAC2B7" w14:textId="77777777" w:rsidR="005E6A9E" w:rsidRDefault="005E6A9E" w:rsidP="005E6A9E">
      <w:pPr>
        <w:pStyle w:val="Style1"/>
      </w:pPr>
      <w:r>
        <w:t xml:space="preserve">                    wacHostEnabled: Tt &amp;&amp; !Tn &amp;&amp; Jt.length &gt; 0,</w:t>
      </w:r>
    </w:p>
    <w:p w14:paraId="206CBEC0" w14:textId="77777777" w:rsidR="005E6A9E" w:rsidRDefault="005E6A9E" w:rsidP="005E6A9E">
      <w:pPr>
        <w:pStyle w:val="Style1"/>
      </w:pPr>
      <w:r>
        <w:t xml:space="preserve">                    wacHostOrgTemplatesEnabled: !1,</w:t>
      </w:r>
    </w:p>
    <w:p w14:paraId="06DE7E2E" w14:textId="77777777" w:rsidR="005E6A9E" w:rsidRDefault="005E6A9E" w:rsidP="005E6A9E">
      <w:pPr>
        <w:pStyle w:val="Style1"/>
      </w:pPr>
      <w:r>
        <w:t xml:space="preserve">                    webVitalsEnabled: Lt,</w:t>
      </w:r>
    </w:p>
    <w:p w14:paraId="209B678E" w14:textId="77777777" w:rsidR="005E6A9E" w:rsidRDefault="005E6A9E" w:rsidP="005E6A9E">
      <w:pPr>
        <w:pStyle w:val="Style1"/>
      </w:pPr>
      <w:r>
        <w:t xml:space="preserve">                    yammerM365AppEnabled: Ft &amp;&amp; ut</w:t>
      </w:r>
    </w:p>
    <w:p w14:paraId="04E078F3" w14:textId="77777777" w:rsidR="005E6A9E" w:rsidRDefault="005E6A9E" w:rsidP="005E6A9E">
      <w:pPr>
        <w:pStyle w:val="Style1"/>
      </w:pPr>
      <w:r>
        <w:t xml:space="preserve">                }</w:t>
      </w:r>
    </w:p>
    <w:p w14:paraId="328CA4E5" w14:textId="77777777" w:rsidR="005E6A9E" w:rsidRDefault="005E6A9E" w:rsidP="005E6A9E">
      <w:pPr>
        <w:pStyle w:val="Style1"/>
      </w:pPr>
      <w:r>
        <w:t xml:space="preserve">            },</w:t>
      </w:r>
    </w:p>
    <w:p w14:paraId="589EBBE2" w14:textId="77777777" w:rsidR="005E6A9E" w:rsidRDefault="005E6A9E" w:rsidP="005E6A9E">
      <w:pPr>
        <w:pStyle w:val="Style1"/>
      </w:pPr>
      <w:r>
        <w:t xml:space="preserve">            getServerGeneratedConfig: function(e) {</w:t>
      </w:r>
    </w:p>
    <w:p w14:paraId="5C9AAD02" w14:textId="77777777" w:rsidR="005E6A9E" w:rsidRDefault="005E6A9E" w:rsidP="005E6A9E">
      <w:pPr>
        <w:pStyle w:val="Style1"/>
      </w:pPr>
      <w:r>
        <w:t xml:space="preserve">                return function(e) {</w:t>
      </w:r>
    </w:p>
    <w:p w14:paraId="34EC12C0" w14:textId="77777777" w:rsidR="005E6A9E" w:rsidRDefault="005E6A9E" w:rsidP="005E6A9E">
      <w:pPr>
        <w:pStyle w:val="Style1"/>
      </w:pPr>
      <w:r>
        <w:t xml:space="preserve">                    var n, t, l, s, u, c;</w:t>
      </w:r>
    </w:p>
    <w:p w14:paraId="5F980E3D" w14:textId="77777777" w:rsidR="005E6A9E" w:rsidRDefault="005E6A9E" w:rsidP="005E6A9E">
      <w:pPr>
        <w:pStyle w:val="Style1"/>
      </w:pPr>
      <w:r>
        <w:t xml:space="preserve">                    return Object(i.__awaiter)(this, void 0, void 0, (function() {</w:t>
      </w:r>
    </w:p>
    <w:p w14:paraId="676726BB" w14:textId="77777777" w:rsidR="005E6A9E" w:rsidRDefault="005E6A9E" w:rsidP="005E6A9E">
      <w:pPr>
        <w:pStyle w:val="Style1"/>
      </w:pPr>
      <w:r>
        <w:t xml:space="preserve">                        var v, p;</w:t>
      </w:r>
    </w:p>
    <w:p w14:paraId="7B45B556" w14:textId="77777777" w:rsidR="005E6A9E" w:rsidRDefault="005E6A9E" w:rsidP="005E6A9E">
      <w:pPr>
        <w:pStyle w:val="Style1"/>
      </w:pPr>
      <w:r>
        <w:t xml:space="preserve">                        return Object(i.__generator)(this, (function(b) {</w:t>
      </w:r>
    </w:p>
    <w:p w14:paraId="3C4AA98A" w14:textId="77777777" w:rsidR="005E6A9E" w:rsidRDefault="005E6A9E" w:rsidP="005E6A9E">
      <w:pPr>
        <w:pStyle w:val="Style1"/>
      </w:pPr>
      <w:r>
        <w:t xml:space="preserve">                            switch (b.label) {</w:t>
      </w:r>
    </w:p>
    <w:p w14:paraId="1756F25F" w14:textId="77777777" w:rsidR="005E6A9E" w:rsidRDefault="005E6A9E" w:rsidP="005E6A9E">
      <w:pPr>
        <w:pStyle w:val="Style1"/>
      </w:pPr>
      <w:r>
        <w:t xml:space="preserve">                            case 0:</w:t>
      </w:r>
    </w:p>
    <w:p w14:paraId="7D9CD4D0" w14:textId="77777777" w:rsidR="005E6A9E" w:rsidRDefault="005E6A9E" w:rsidP="005E6A9E">
      <w:pPr>
        <w:pStyle w:val="Style1"/>
      </w:pPr>
      <w:r>
        <w:t xml:space="preserve">                                return [4, Object(a.a)("capabilities", e)];</w:t>
      </w:r>
    </w:p>
    <w:p w14:paraId="049D3982" w14:textId="77777777" w:rsidR="005E6A9E" w:rsidRDefault="005E6A9E" w:rsidP="005E6A9E">
      <w:pPr>
        <w:pStyle w:val="Style1"/>
      </w:pPr>
      <w:r>
        <w:t xml:space="preserve">                            case 1:</w:t>
      </w:r>
    </w:p>
    <w:p w14:paraId="1EB3F324" w14:textId="77777777" w:rsidR="005E6A9E" w:rsidRDefault="005E6A9E" w:rsidP="005E6A9E">
      <w:pPr>
        <w:pStyle w:val="Style1"/>
      </w:pPr>
      <w:r>
        <w:t xml:space="preserve">                                if (!(v = b.sent()))</w:t>
      </w:r>
    </w:p>
    <w:p w14:paraId="7883676B" w14:textId="77777777" w:rsidR="005E6A9E" w:rsidRDefault="005E6A9E" w:rsidP="005E6A9E">
      <w:pPr>
        <w:pStyle w:val="Style1"/>
      </w:pPr>
      <w:r>
        <w:t xml:space="preserve">                                    throw new Error("Cannot parse CapabilitiesConfig");</w:t>
      </w:r>
    </w:p>
    <w:p w14:paraId="64236EAD" w14:textId="77777777" w:rsidR="005E6A9E" w:rsidRDefault="005E6A9E" w:rsidP="005E6A9E">
      <w:pPr>
        <w:pStyle w:val="Style1"/>
      </w:pPr>
      <w:r>
        <w:t xml:space="preserve">                                return v.storeAppEnabled &amp;&amp; v.pwaEnabled &amp;&amp; Object(o.a)() &amp;&amp; (p = null === (n = null === Windows || void 0 === Windows ? void 0 : Windows.Security.Authentication.Web.Core.WebAuthenticationCoreManager) || void 0 === n ? void 0 : n.findAllAccountsAsync,</w:t>
      </w:r>
    </w:p>
    <w:p w14:paraId="3E59D7F6" w14:textId="77777777" w:rsidR="005E6A9E" w:rsidRDefault="005E6A9E" w:rsidP="005E6A9E">
      <w:pPr>
        <w:pStyle w:val="Style1"/>
      </w:pPr>
      <w:r>
        <w:t xml:space="preserve">                                v.storeAppEnabled = !!p &amp;&amp; null !== (c = null === (u = null === (s = null === (l = null === (t = Windows.Foundation) || void 0 === t ? void 0 : t.Metadata) || void 0 === l ? void 0 : l.ApiInformation) || void 0 === s ? void 0 : s.isMethodPresent) || void 0 === u ? void 0 : u.call(s, "Windows.Security.Authentication.Web.Core.WebAuthenticationCoreManager", "FindAllAccountsAsync")) &amp;&amp; void 0 !== c &amp;&amp; c &amp;&amp; d({</w:t>
      </w:r>
    </w:p>
    <w:p w14:paraId="17BECE8A" w14:textId="77777777" w:rsidR="005E6A9E" w:rsidRDefault="005E6A9E" w:rsidP="005E6A9E">
      <w:pPr>
        <w:pStyle w:val="Style1"/>
      </w:pPr>
      <w:r>
        <w:t xml:space="preserve">                                    build: 1091,</w:t>
      </w:r>
    </w:p>
    <w:p w14:paraId="0E063344" w14:textId="77777777" w:rsidR="005E6A9E" w:rsidRDefault="005E6A9E" w:rsidP="005E6A9E">
      <w:pPr>
        <w:pStyle w:val="Style1"/>
      </w:pPr>
      <w:r>
        <w:t xml:space="preserve">                                    major: 18,</w:t>
      </w:r>
    </w:p>
    <w:p w14:paraId="1EE974D9" w14:textId="77777777" w:rsidR="005E6A9E" w:rsidRDefault="005E6A9E" w:rsidP="005E6A9E">
      <w:pPr>
        <w:pStyle w:val="Style1"/>
      </w:pPr>
      <w:r>
        <w:t xml:space="preserve">                                    minor: 2205,</w:t>
      </w:r>
    </w:p>
    <w:p w14:paraId="7D3464B2" w14:textId="77777777" w:rsidR="005E6A9E" w:rsidRDefault="005E6A9E" w:rsidP="005E6A9E">
      <w:pPr>
        <w:pStyle w:val="Style1"/>
      </w:pPr>
      <w:r>
        <w:t xml:space="preserve">                                    revision: 0</w:t>
      </w:r>
    </w:p>
    <w:p w14:paraId="5E0805E3" w14:textId="77777777" w:rsidR="005E6A9E" w:rsidRDefault="005E6A9E" w:rsidP="005E6A9E">
      <w:pPr>
        <w:pStyle w:val="Style1"/>
      </w:pPr>
      <w:r>
        <w:t xml:space="preserve">                                })),</w:t>
      </w:r>
    </w:p>
    <w:p w14:paraId="74D6ADCD" w14:textId="77777777" w:rsidR="005E6A9E" w:rsidRDefault="005E6A9E" w:rsidP="005E6A9E">
      <w:pPr>
        <w:pStyle w:val="Style1"/>
      </w:pPr>
      <w:r>
        <w:t xml:space="preserve">                                [2, Object(i.__assign)(Object(i.__assign)({}, v), {</w:t>
      </w:r>
    </w:p>
    <w:p w14:paraId="6AD69798" w14:textId="77777777" w:rsidR="005E6A9E" w:rsidRDefault="005E6A9E" w:rsidP="005E6A9E">
      <w:pPr>
        <w:pStyle w:val="Style1"/>
      </w:pPr>
      <w:r>
        <w:t xml:space="preserve">                                    startPageApps: r(v.startPageAppsArray),</w:t>
      </w:r>
    </w:p>
    <w:p w14:paraId="45828174" w14:textId="77777777" w:rsidR="005E6A9E" w:rsidRDefault="005E6A9E" w:rsidP="005E6A9E">
      <w:pPr>
        <w:pStyle w:val="Style1"/>
      </w:pPr>
      <w:r>
        <w:t xml:space="preserve">                                    wacHostApps: r(v.wacHostAppsArray),</w:t>
      </w:r>
    </w:p>
    <w:p w14:paraId="3AAD13E3" w14:textId="77777777" w:rsidR="005E6A9E" w:rsidRDefault="005E6A9E" w:rsidP="005E6A9E">
      <w:pPr>
        <w:pStyle w:val="Style1"/>
      </w:pPr>
      <w:r>
        <w:t xml:space="preserve">                                    isPwaInUwp: v.pwaEnabled &amp;&amp; Object(o.a)()</w:t>
      </w:r>
    </w:p>
    <w:p w14:paraId="1CE0AFA7" w14:textId="77777777" w:rsidR="005E6A9E" w:rsidRDefault="005E6A9E" w:rsidP="005E6A9E">
      <w:pPr>
        <w:pStyle w:val="Style1"/>
      </w:pPr>
      <w:r>
        <w:t xml:space="preserve">                                })]</w:t>
      </w:r>
    </w:p>
    <w:p w14:paraId="72BF5861" w14:textId="77777777" w:rsidR="005E6A9E" w:rsidRDefault="005E6A9E" w:rsidP="005E6A9E">
      <w:pPr>
        <w:pStyle w:val="Style1"/>
      </w:pPr>
      <w:r>
        <w:t xml:space="preserve">                            }</w:t>
      </w:r>
    </w:p>
    <w:p w14:paraId="31AE82B7" w14:textId="77777777" w:rsidR="005E6A9E" w:rsidRDefault="005E6A9E" w:rsidP="005E6A9E">
      <w:pPr>
        <w:pStyle w:val="Style1"/>
      </w:pPr>
      <w:r>
        <w:t xml:space="preserve">                        }</w:t>
      </w:r>
    </w:p>
    <w:p w14:paraId="0ED97B87" w14:textId="77777777" w:rsidR="005E6A9E" w:rsidRDefault="005E6A9E" w:rsidP="005E6A9E">
      <w:pPr>
        <w:pStyle w:val="Style1"/>
      </w:pPr>
      <w:r>
        <w:t xml:space="preserve">                        ))</w:t>
      </w:r>
    </w:p>
    <w:p w14:paraId="4864A3BD" w14:textId="77777777" w:rsidR="005E6A9E" w:rsidRDefault="005E6A9E" w:rsidP="005E6A9E">
      <w:pPr>
        <w:pStyle w:val="Style1"/>
      </w:pPr>
      <w:r>
        <w:t xml:space="preserve">                    }</w:t>
      </w:r>
    </w:p>
    <w:p w14:paraId="57EA5E41" w14:textId="77777777" w:rsidR="005E6A9E" w:rsidRDefault="005E6A9E" w:rsidP="005E6A9E">
      <w:pPr>
        <w:pStyle w:val="Style1"/>
      </w:pPr>
      <w:r>
        <w:t xml:space="preserve">                    ))</w:t>
      </w:r>
    </w:p>
    <w:p w14:paraId="552EC039" w14:textId="77777777" w:rsidR="005E6A9E" w:rsidRDefault="005E6A9E" w:rsidP="005E6A9E">
      <w:pPr>
        <w:pStyle w:val="Style1"/>
      </w:pPr>
      <w:r>
        <w:t xml:space="preserve">                }(e)</w:t>
      </w:r>
    </w:p>
    <w:p w14:paraId="7D913806" w14:textId="77777777" w:rsidR="005E6A9E" w:rsidRDefault="005E6A9E" w:rsidP="005E6A9E">
      <w:pPr>
        <w:pStyle w:val="Style1"/>
      </w:pPr>
      <w:r>
        <w:t xml:space="preserve">            }</w:t>
      </w:r>
    </w:p>
    <w:p w14:paraId="471F3EE8" w14:textId="77777777" w:rsidR="005E6A9E" w:rsidRDefault="005E6A9E" w:rsidP="005E6A9E">
      <w:pPr>
        <w:pStyle w:val="Style1"/>
      </w:pPr>
      <w:r>
        <w:t xml:space="preserve">        }</w:t>
      </w:r>
    </w:p>
    <w:p w14:paraId="14BD2685" w14:textId="77777777" w:rsidR="005E6A9E" w:rsidRDefault="005E6A9E" w:rsidP="005E6A9E">
      <w:pPr>
        <w:pStyle w:val="Style1"/>
      </w:pPr>
      <w:r>
        <w:t xml:space="preserve">    },</w:t>
      </w:r>
    </w:p>
    <w:p w14:paraId="377B86CC" w14:textId="77777777" w:rsidR="005E6A9E" w:rsidRDefault="005E6A9E" w:rsidP="005E6A9E">
      <w:pPr>
        <w:pStyle w:val="Style1"/>
      </w:pPr>
      <w:r>
        <w:t xml:space="preserve">    ohjr: function(e, n, t) {</w:t>
      </w:r>
    </w:p>
    <w:p w14:paraId="18EF08B8" w14:textId="77777777" w:rsidR="005E6A9E" w:rsidRDefault="005E6A9E" w:rsidP="005E6A9E">
      <w:pPr>
        <w:pStyle w:val="Style1"/>
      </w:pPr>
      <w:r>
        <w:t xml:space="preserve">        "use strict";</w:t>
      </w:r>
    </w:p>
    <w:p w14:paraId="252E2EB2" w14:textId="77777777" w:rsidR="005E6A9E" w:rsidRDefault="005E6A9E" w:rsidP="005E6A9E">
      <w:pPr>
        <w:pStyle w:val="Style1"/>
      </w:pPr>
      <w:r>
        <w:t xml:space="preserve">        t.d(n, "a", (function() {</w:t>
      </w:r>
    </w:p>
    <w:p w14:paraId="77C230D0" w14:textId="77777777" w:rsidR="005E6A9E" w:rsidRDefault="005E6A9E" w:rsidP="005E6A9E">
      <w:pPr>
        <w:pStyle w:val="Style1"/>
      </w:pPr>
      <w:r>
        <w:t xml:space="preserve">            return s</w:t>
      </w:r>
    </w:p>
    <w:p w14:paraId="6FD786B5" w14:textId="77777777" w:rsidR="005E6A9E" w:rsidRDefault="005E6A9E" w:rsidP="005E6A9E">
      <w:pPr>
        <w:pStyle w:val="Style1"/>
      </w:pPr>
      <w:r>
        <w:t xml:space="preserve">        }</w:t>
      </w:r>
    </w:p>
    <w:p w14:paraId="3A57C45E" w14:textId="77777777" w:rsidR="005E6A9E" w:rsidRDefault="005E6A9E" w:rsidP="005E6A9E">
      <w:pPr>
        <w:pStyle w:val="Style1"/>
      </w:pPr>
      <w:r>
        <w:t xml:space="preserve">        ));</w:t>
      </w:r>
    </w:p>
    <w:p w14:paraId="5415124E" w14:textId="77777777" w:rsidR="005E6A9E" w:rsidRDefault="005E6A9E" w:rsidP="005E6A9E">
      <w:pPr>
        <w:pStyle w:val="Style1"/>
      </w:pPr>
      <w:r>
        <w:t xml:space="preserve">        var i = t("QjXU")</w:t>
      </w:r>
    </w:p>
    <w:p w14:paraId="476C111A" w14:textId="77777777" w:rsidR="005E6A9E" w:rsidRDefault="005E6A9E" w:rsidP="005E6A9E">
      <w:pPr>
        <w:pStyle w:val="Style1"/>
      </w:pPr>
      <w:r>
        <w:t xml:space="preserve">          , a = t("iPRk")</w:t>
      </w:r>
    </w:p>
    <w:p w14:paraId="17D8F953" w14:textId="77777777" w:rsidR="005E6A9E" w:rsidRDefault="005E6A9E" w:rsidP="005E6A9E">
      <w:pPr>
        <w:pStyle w:val="Style1"/>
      </w:pPr>
      <w:r>
        <w:t xml:space="preserve">          , o = t("CMIS")</w:t>
      </w:r>
    </w:p>
    <w:p w14:paraId="79E1A7AF" w14:textId="77777777" w:rsidR="005E6A9E" w:rsidRDefault="005E6A9E" w:rsidP="005E6A9E">
      <w:pPr>
        <w:pStyle w:val="Style1"/>
      </w:pPr>
      <w:r>
        <w:t xml:space="preserve">          , l = t("Dn7E");</w:t>
      </w:r>
    </w:p>
    <w:p w14:paraId="60EAF02A" w14:textId="77777777" w:rsidR="005E6A9E" w:rsidRDefault="005E6A9E" w:rsidP="005E6A9E">
      <w:pPr>
        <w:pStyle w:val="Style1"/>
      </w:pPr>
      <w:r>
        <w:t xml:space="preserve">        function r(e, n, t, i) {</w:t>
      </w:r>
    </w:p>
    <w:p w14:paraId="300C6462" w14:textId="77777777" w:rsidR="005E6A9E" w:rsidRDefault="005E6A9E" w:rsidP="005E6A9E">
      <w:pPr>
        <w:pStyle w:val="Style1"/>
      </w:pPr>
      <w:r>
        <w:t xml:space="preserve">            void 0 === i &amp;&amp; (i = 3);</w:t>
      </w:r>
    </w:p>
    <w:p w14:paraId="6673D75F" w14:textId="77777777" w:rsidR="005E6A9E" w:rsidRDefault="005E6A9E" w:rsidP="005E6A9E">
      <w:pPr>
        <w:pStyle w:val="Style1"/>
      </w:pPr>
      <w:r>
        <w:t xml:space="preserve">            var a, r = d(e, n, i), s = r.detectedMismatches, u = r.error;</w:t>
      </w:r>
    </w:p>
    <w:p w14:paraId="051A3434" w14:textId="77777777" w:rsidR="005E6A9E" w:rsidRDefault="005E6A9E" w:rsidP="005E6A9E">
      <w:pPr>
        <w:pStyle w:val="Style1"/>
      </w:pPr>
      <w:r>
        <w:t xml:space="preserve">            return u ? (a = u instanceof Error ? u.message : u,</w:t>
      </w:r>
    </w:p>
    <w:p w14:paraId="59515674" w14:textId="77777777" w:rsidR="005E6A9E" w:rsidRDefault="005E6A9E" w:rsidP="005E6A9E">
      <w:pPr>
        <w:pStyle w:val="Style1"/>
      </w:pPr>
      <w:r>
        <w:t xml:space="preserve">            function(e) {</w:t>
      </w:r>
    </w:p>
    <w:p w14:paraId="206E7663" w14:textId="77777777" w:rsidR="005E6A9E" w:rsidRDefault="005E6A9E" w:rsidP="005E6A9E">
      <w:pPr>
        <w:pStyle w:val="Style1"/>
      </w:pPr>
      <w:r>
        <w:t xml:space="preserve">                Object(o.a)({</w:t>
      </w:r>
    </w:p>
    <w:p w14:paraId="48C06A10" w14:textId="77777777" w:rsidR="005E6A9E" w:rsidRDefault="005E6A9E" w:rsidP="005E6A9E">
      <w:pPr>
        <w:pStyle w:val="Style1"/>
      </w:pPr>
      <w:r>
        <w:t xml:space="preserve">                    eventName: "ValidateConfigEquality_Error",</w:t>
      </w:r>
    </w:p>
    <w:p w14:paraId="18B1C733" w14:textId="77777777" w:rsidR="005E6A9E" w:rsidRDefault="005E6A9E" w:rsidP="005E6A9E">
      <w:pPr>
        <w:pStyle w:val="Style1"/>
      </w:pPr>
      <w:r>
        <w:t xml:space="preserve">                    errorType: "NorthStarConfig_Error",</w:t>
      </w:r>
    </w:p>
    <w:p w14:paraId="7733ABC4" w14:textId="77777777" w:rsidR="005E6A9E" w:rsidRDefault="005E6A9E" w:rsidP="005E6A9E">
      <w:pPr>
        <w:pStyle w:val="Style1"/>
      </w:pPr>
      <w:r>
        <w:t xml:space="preserve">                    message: e</w:t>
      </w:r>
    </w:p>
    <w:p w14:paraId="14517FE8" w14:textId="77777777" w:rsidR="005E6A9E" w:rsidRDefault="005E6A9E" w:rsidP="005E6A9E">
      <w:pPr>
        <w:pStyle w:val="Style1"/>
      </w:pPr>
      <w:r>
        <w:t xml:space="preserve">                })</w:t>
      </w:r>
    </w:p>
    <w:p w14:paraId="15A4AAF2" w14:textId="77777777" w:rsidR="005E6A9E" w:rsidRDefault="005E6A9E" w:rsidP="005E6A9E">
      <w:pPr>
        <w:pStyle w:val="Style1"/>
      </w:pPr>
      <w:r>
        <w:t xml:space="preserve">            }("Error occurred while validating config equality:\n\n".concat(a)),</w:t>
      </w:r>
    </w:p>
    <w:p w14:paraId="693EBA36" w14:textId="77777777" w:rsidR="005E6A9E" w:rsidRDefault="005E6A9E" w:rsidP="005E6A9E">
      <w:pPr>
        <w:pStyle w:val="Style1"/>
      </w:pPr>
      <w:r>
        <w:t xml:space="preserve">            !1) : !(s.length &gt; 0 &amp;&amp; (function(e) {</w:t>
      </w:r>
    </w:p>
    <w:p w14:paraId="267AA194" w14:textId="77777777" w:rsidR="005E6A9E" w:rsidRDefault="005E6A9E" w:rsidP="005E6A9E">
      <w:pPr>
        <w:pStyle w:val="Style1"/>
      </w:pPr>
      <w:r>
        <w:t xml:space="preserve">                Object(l.a)({</w:t>
      </w:r>
    </w:p>
    <w:p w14:paraId="49957D30" w14:textId="77777777" w:rsidR="005E6A9E" w:rsidRDefault="005E6A9E" w:rsidP="005E6A9E">
      <w:pPr>
        <w:pStyle w:val="Style1"/>
      </w:pPr>
      <w:r>
        <w:t xml:space="preserve">                    featureName: "ConfigQueryWrapper",</w:t>
      </w:r>
    </w:p>
    <w:p w14:paraId="06F06CCA" w14:textId="77777777" w:rsidR="005E6A9E" w:rsidRDefault="005E6A9E" w:rsidP="005E6A9E">
      <w:pPr>
        <w:pStyle w:val="Style1"/>
      </w:pPr>
      <w:r>
        <w:t xml:space="preserve">                    eventName: "ValidateConfigEquality",</w:t>
      </w:r>
    </w:p>
    <w:p w14:paraId="508A2666" w14:textId="77777777" w:rsidR="005E6A9E" w:rsidRDefault="005E6A9E" w:rsidP="005E6A9E">
      <w:pPr>
        <w:pStyle w:val="Style1"/>
      </w:pPr>
      <w:r>
        <w:t xml:space="preserve">                    params: e</w:t>
      </w:r>
    </w:p>
    <w:p w14:paraId="5EEFE68D" w14:textId="77777777" w:rsidR="005E6A9E" w:rsidRDefault="005E6A9E" w:rsidP="005E6A9E">
      <w:pPr>
        <w:pStyle w:val="Style1"/>
      </w:pPr>
      <w:r>
        <w:t xml:space="preserve">                })</w:t>
      </w:r>
    </w:p>
    <w:p w14:paraId="346CA4B6" w14:textId="77777777" w:rsidR="005E6A9E" w:rsidRDefault="005E6A9E" w:rsidP="005E6A9E">
      <w:pPr>
        <w:pStyle w:val="Style1"/>
      </w:pPr>
      <w:r>
        <w:t xml:space="preserve">            }({</w:t>
      </w:r>
    </w:p>
    <w:p w14:paraId="46F7ACC3" w14:textId="77777777" w:rsidR="005E6A9E" w:rsidRDefault="005E6A9E" w:rsidP="005E6A9E">
      <w:pPr>
        <w:pStyle w:val="Style1"/>
      </w:pPr>
      <w:r>
        <w:t xml:space="preserve">                QueryKey: t,</w:t>
      </w:r>
    </w:p>
    <w:p w14:paraId="26AB9C18" w14:textId="77777777" w:rsidR="005E6A9E" w:rsidRDefault="005E6A9E" w:rsidP="005E6A9E">
      <w:pPr>
        <w:pStyle w:val="Style1"/>
      </w:pPr>
      <w:r>
        <w:t xml:space="preserve">                Mismatches: s.join(",")</w:t>
      </w:r>
    </w:p>
    <w:p w14:paraId="209003BC" w14:textId="77777777" w:rsidR="005E6A9E" w:rsidRDefault="005E6A9E" w:rsidP="005E6A9E">
      <w:pPr>
        <w:pStyle w:val="Style1"/>
      </w:pPr>
      <w:r>
        <w:t xml:space="preserve">            }),</w:t>
      </w:r>
    </w:p>
    <w:p w14:paraId="4FEC13EB" w14:textId="77777777" w:rsidR="005E6A9E" w:rsidRDefault="005E6A9E" w:rsidP="005E6A9E">
      <w:pPr>
        <w:pStyle w:val="Style1"/>
      </w:pPr>
      <w:r>
        <w:t xml:space="preserve">            1))</w:t>
      </w:r>
    </w:p>
    <w:p w14:paraId="2EC5094C" w14:textId="77777777" w:rsidR="005E6A9E" w:rsidRDefault="005E6A9E" w:rsidP="005E6A9E">
      <w:pPr>
        <w:pStyle w:val="Style1"/>
      </w:pPr>
      <w:r>
        <w:t xml:space="preserve">        }</w:t>
      </w:r>
    </w:p>
    <w:p w14:paraId="580263CD" w14:textId="77777777" w:rsidR="005E6A9E" w:rsidRDefault="005E6A9E" w:rsidP="005E6A9E">
      <w:pPr>
        <w:pStyle w:val="Style1"/>
      </w:pPr>
      <w:r>
        <w:t xml:space="preserve">        function d(e, n, t) {</w:t>
      </w:r>
    </w:p>
    <w:p w14:paraId="6EBB9C57" w14:textId="77777777" w:rsidR="005E6A9E" w:rsidRDefault="005E6A9E" w:rsidP="005E6A9E">
      <w:pPr>
        <w:pStyle w:val="Style1"/>
      </w:pPr>
      <w:r>
        <w:t xml:space="preserve">            var a, o, l, r, s = [], u = function(e) {</w:t>
      </w:r>
    </w:p>
    <w:p w14:paraId="2E69B2E3" w14:textId="77777777" w:rsidR="005E6A9E" w:rsidRDefault="005E6A9E" w:rsidP="005E6A9E">
      <w:pPr>
        <w:pStyle w:val="Style1"/>
      </w:pPr>
      <w:r>
        <w:t xml:space="preserve">                var n, t, i = e.key, a = e.mismatchType, o = e.val1, l = e.val2, r = "string" == typeof o &amp;&amp; "SubLvl" !== a ? "StrLen:".concat(o.length.toString()) : null !== (n = null == o ? void 0 : o.toString()) &amp;&amp; void 0 !== n ? n : "undefined", d = "string" == typeof l &amp;&amp; "SubLvl" !== a ? "StrLen:".concat(l.length.toString()) : null !== (t = null == l ? void 0 : l.toString()) &amp;&amp; void 0 !== t ? t : "undefined", u = "".concat(i, ":[").concat(a, "(").concat(r);</w:t>
      </w:r>
    </w:p>
    <w:p w14:paraId="28007CEB" w14:textId="77777777" w:rsidR="005E6A9E" w:rsidRDefault="005E6A9E" w:rsidP="005E6A9E">
      <w:pPr>
        <w:pStyle w:val="Style1"/>
      </w:pPr>
      <w:r>
        <w:t xml:space="preserve">                void 0 !== l &amp;&amp; (u += "|".concat(d)),</w:t>
      </w:r>
    </w:p>
    <w:p w14:paraId="35C4FDAB" w14:textId="77777777" w:rsidR="005E6A9E" w:rsidRDefault="005E6A9E" w:rsidP="005E6A9E">
      <w:pPr>
        <w:pStyle w:val="Style1"/>
      </w:pPr>
      <w:r>
        <w:t xml:space="preserve">                s.push(u += ")]")</w:t>
      </w:r>
    </w:p>
    <w:p w14:paraId="614448BC" w14:textId="77777777" w:rsidR="005E6A9E" w:rsidRDefault="005E6A9E" w:rsidP="005E6A9E">
      <w:pPr>
        <w:pStyle w:val="Style1"/>
      </w:pPr>
      <w:r>
        <w:t xml:space="preserve">            };</w:t>
      </w:r>
    </w:p>
    <w:p w14:paraId="13A7364E" w14:textId="77777777" w:rsidR="005E6A9E" w:rsidRDefault="005E6A9E" w:rsidP="005E6A9E">
      <w:pPr>
        <w:pStyle w:val="Style1"/>
      </w:pPr>
      <w:r>
        <w:t xml:space="preserve">            try {</w:t>
      </w:r>
    </w:p>
    <w:p w14:paraId="10DB184B" w14:textId="77777777" w:rsidR="005E6A9E" w:rsidRDefault="005E6A9E" w:rsidP="005E6A9E">
      <w:pPr>
        <w:pStyle w:val="Style1"/>
      </w:pPr>
      <w:r>
        <w:t xml:space="preserve">                if (t &lt;= 0)</w:t>
      </w:r>
    </w:p>
    <w:p w14:paraId="403FB370" w14:textId="77777777" w:rsidR="005E6A9E" w:rsidRDefault="005E6A9E" w:rsidP="005E6A9E">
      <w:pPr>
        <w:pStyle w:val="Style1"/>
      </w:pPr>
      <w:r>
        <w:t xml:space="preserve">                    return {</w:t>
      </w:r>
    </w:p>
    <w:p w14:paraId="66D3A062" w14:textId="77777777" w:rsidR="005E6A9E" w:rsidRDefault="005E6A9E" w:rsidP="005E6A9E">
      <w:pPr>
        <w:pStyle w:val="Style1"/>
      </w:pPr>
      <w:r>
        <w:t xml:space="preserve">                        detectedMismatches: s</w:t>
      </w:r>
    </w:p>
    <w:p w14:paraId="5FBCC17E" w14:textId="77777777" w:rsidR="005E6A9E" w:rsidRDefault="005E6A9E" w:rsidP="005E6A9E">
      <w:pPr>
        <w:pStyle w:val="Style1"/>
      </w:pPr>
      <w:r>
        <w:t xml:space="preserve">                    };</w:t>
      </w:r>
    </w:p>
    <w:p w14:paraId="6757DC35" w14:textId="77777777" w:rsidR="005E6A9E" w:rsidRDefault="005E6A9E" w:rsidP="005E6A9E">
      <w:pPr>
        <w:pStyle w:val="Style1"/>
      </w:pPr>
      <w:r>
        <w:t xml:space="preserve">                try {</w:t>
      </w:r>
    </w:p>
    <w:p w14:paraId="30A7CA80" w14:textId="77777777" w:rsidR="005E6A9E" w:rsidRDefault="005E6A9E" w:rsidP="005E6A9E">
      <w:pPr>
        <w:pStyle w:val="Style1"/>
      </w:pPr>
      <w:r>
        <w:t xml:space="preserve">                    for (var c = Object(i.__values)(Object.keys(n)), v = c.next(); !v.done; v = c.next()) {</w:t>
      </w:r>
    </w:p>
    <w:p w14:paraId="301063E6" w14:textId="77777777" w:rsidR="005E6A9E" w:rsidRDefault="005E6A9E" w:rsidP="005E6A9E">
      <w:pPr>
        <w:pStyle w:val="Style1"/>
      </w:pPr>
      <w:r>
        <w:t xml:space="preserve">                        var p = v.value</w:t>
      </w:r>
    </w:p>
    <w:p w14:paraId="7FD52865" w14:textId="77777777" w:rsidR="005E6A9E" w:rsidRDefault="005E6A9E" w:rsidP="005E6A9E">
      <w:pPr>
        <w:pStyle w:val="Style1"/>
      </w:pPr>
      <w:r>
        <w:t xml:space="preserve">                          , b = n[p]</w:t>
      </w:r>
    </w:p>
    <w:p w14:paraId="2F7BB396" w14:textId="77777777" w:rsidR="005E6A9E" w:rsidRDefault="005E6A9E" w:rsidP="005E6A9E">
      <w:pPr>
        <w:pStyle w:val="Style1"/>
      </w:pPr>
      <w:r>
        <w:t xml:space="preserve">                          , f = e[p];</w:t>
      </w:r>
    </w:p>
    <w:p w14:paraId="37A555F0" w14:textId="77777777" w:rsidR="005E6A9E" w:rsidRDefault="005E6A9E" w:rsidP="005E6A9E">
      <w:pPr>
        <w:pStyle w:val="Style1"/>
      </w:pPr>
      <w:r>
        <w:t xml:space="preserve">                        if (void 0 !== f)</w:t>
      </w:r>
    </w:p>
    <w:p w14:paraId="5CDEA6DC" w14:textId="77777777" w:rsidR="005E6A9E" w:rsidRDefault="005E6A9E" w:rsidP="005E6A9E">
      <w:pPr>
        <w:pStyle w:val="Style1"/>
      </w:pPr>
      <w:r>
        <w:t xml:space="preserve">                            if ("object" == typeof b &amp;&amp; null !== b)</w:t>
      </w:r>
    </w:p>
    <w:p w14:paraId="64B43B7C" w14:textId="77777777" w:rsidR="005E6A9E" w:rsidRDefault="005E6A9E" w:rsidP="005E6A9E">
      <w:pPr>
        <w:pStyle w:val="Style1"/>
      </w:pPr>
      <w:r>
        <w:t xml:space="preserve">                                if (b instanceof Set) {</w:t>
      </w:r>
    </w:p>
    <w:p w14:paraId="715ADDA9" w14:textId="77777777" w:rsidR="005E6A9E" w:rsidRDefault="005E6A9E" w:rsidP="005E6A9E">
      <w:pPr>
        <w:pStyle w:val="Style1"/>
      </w:pPr>
      <w:r>
        <w:t xml:space="preserve">                                    if (b.size !== f.size) {</w:t>
      </w:r>
    </w:p>
    <w:p w14:paraId="45F67F86" w14:textId="77777777" w:rsidR="005E6A9E" w:rsidRDefault="005E6A9E" w:rsidP="005E6A9E">
      <w:pPr>
        <w:pStyle w:val="Style1"/>
      </w:pPr>
      <w:r>
        <w:t xml:space="preserve">                                        u({</w:t>
      </w:r>
    </w:p>
    <w:p w14:paraId="1C871D82" w14:textId="77777777" w:rsidR="005E6A9E" w:rsidRDefault="005E6A9E" w:rsidP="005E6A9E">
      <w:pPr>
        <w:pStyle w:val="Style1"/>
      </w:pPr>
      <w:r>
        <w:t xml:space="preserve">                                            key: p,</w:t>
      </w:r>
    </w:p>
    <w:p w14:paraId="0683D84D" w14:textId="77777777" w:rsidR="005E6A9E" w:rsidRDefault="005E6A9E" w:rsidP="005E6A9E">
      <w:pPr>
        <w:pStyle w:val="Style1"/>
      </w:pPr>
      <w:r>
        <w:t xml:space="preserve">                                            mismatchType: "SetLen",</w:t>
      </w:r>
    </w:p>
    <w:p w14:paraId="0B0DADCF" w14:textId="77777777" w:rsidR="005E6A9E" w:rsidRDefault="005E6A9E" w:rsidP="005E6A9E">
      <w:pPr>
        <w:pStyle w:val="Style1"/>
      </w:pPr>
      <w:r>
        <w:t xml:space="preserve">                                            val1: f.size,</w:t>
      </w:r>
    </w:p>
    <w:p w14:paraId="26D19BA4" w14:textId="77777777" w:rsidR="005E6A9E" w:rsidRDefault="005E6A9E" w:rsidP="005E6A9E">
      <w:pPr>
        <w:pStyle w:val="Style1"/>
      </w:pPr>
      <w:r>
        <w:t xml:space="preserve">                                            val2: b.size</w:t>
      </w:r>
    </w:p>
    <w:p w14:paraId="524CBA52" w14:textId="77777777" w:rsidR="005E6A9E" w:rsidRDefault="005E6A9E" w:rsidP="005E6A9E">
      <w:pPr>
        <w:pStyle w:val="Style1"/>
      </w:pPr>
      <w:r>
        <w:t xml:space="preserve">                                        });</w:t>
      </w:r>
    </w:p>
    <w:p w14:paraId="6494AA2A" w14:textId="77777777" w:rsidR="005E6A9E" w:rsidRDefault="005E6A9E" w:rsidP="005E6A9E">
      <w:pPr>
        <w:pStyle w:val="Style1"/>
      </w:pPr>
      <w:r>
        <w:t xml:space="preserve">                                        continue</w:t>
      </w:r>
    </w:p>
    <w:p w14:paraId="3650E6F3" w14:textId="77777777" w:rsidR="005E6A9E" w:rsidRDefault="005E6A9E" w:rsidP="005E6A9E">
      <w:pPr>
        <w:pStyle w:val="Style1"/>
      </w:pPr>
      <w:r>
        <w:t xml:space="preserve">                                    }</w:t>
      </w:r>
    </w:p>
    <w:p w14:paraId="58B8BC03" w14:textId="77777777" w:rsidR="005E6A9E" w:rsidRDefault="005E6A9E" w:rsidP="005E6A9E">
      <w:pPr>
        <w:pStyle w:val="Style1"/>
      </w:pPr>
      <w:r>
        <w:t xml:space="preserve">                                    try {</w:t>
      </w:r>
    </w:p>
    <w:p w14:paraId="4211A0B9" w14:textId="77777777" w:rsidR="005E6A9E" w:rsidRDefault="005E6A9E" w:rsidP="005E6A9E">
      <w:pPr>
        <w:pStyle w:val="Style1"/>
      </w:pPr>
      <w:r>
        <w:t xml:space="preserve">                                        for (var m = (l = void 0,</w:t>
      </w:r>
    </w:p>
    <w:p w14:paraId="394FA6AF" w14:textId="77777777" w:rsidR="005E6A9E" w:rsidRDefault="005E6A9E" w:rsidP="005E6A9E">
      <w:pPr>
        <w:pStyle w:val="Style1"/>
      </w:pPr>
      <w:r>
        <w:t xml:space="preserve">                                        Object(i.__values)(b)), E = m.next(); !E.done; E = m.next()) {</w:t>
      </w:r>
    </w:p>
    <w:p w14:paraId="3FBA5A5F" w14:textId="77777777" w:rsidR="005E6A9E" w:rsidRDefault="005E6A9E" w:rsidP="005E6A9E">
      <w:pPr>
        <w:pStyle w:val="Style1"/>
      </w:pPr>
      <w:r>
        <w:t xml:space="preserve">                                            var g = E.value;</w:t>
      </w:r>
    </w:p>
    <w:p w14:paraId="6B29BD55" w14:textId="77777777" w:rsidR="005E6A9E" w:rsidRDefault="005E6A9E" w:rsidP="005E6A9E">
      <w:pPr>
        <w:pStyle w:val="Style1"/>
      </w:pPr>
      <w:r>
        <w:t xml:space="preserve">                                            f.has(g) || u({</w:t>
      </w:r>
    </w:p>
    <w:p w14:paraId="3B516961" w14:textId="77777777" w:rsidR="005E6A9E" w:rsidRDefault="005E6A9E" w:rsidP="005E6A9E">
      <w:pPr>
        <w:pStyle w:val="Style1"/>
      </w:pPr>
      <w:r>
        <w:t xml:space="preserve">                                                key: p,</w:t>
      </w:r>
    </w:p>
    <w:p w14:paraId="3D447FB0" w14:textId="77777777" w:rsidR="005E6A9E" w:rsidRDefault="005E6A9E" w:rsidP="005E6A9E">
      <w:pPr>
        <w:pStyle w:val="Style1"/>
      </w:pPr>
      <w:r>
        <w:t xml:space="preserve">                                                mismatchType: "SetMis",</w:t>
      </w:r>
    </w:p>
    <w:p w14:paraId="07E3476D" w14:textId="77777777" w:rsidR="005E6A9E" w:rsidRDefault="005E6A9E" w:rsidP="005E6A9E">
      <w:pPr>
        <w:pStyle w:val="Style1"/>
      </w:pPr>
      <w:r>
        <w:t xml:space="preserve">                                                val1: g</w:t>
      </w:r>
    </w:p>
    <w:p w14:paraId="3537D4D3" w14:textId="77777777" w:rsidR="005E6A9E" w:rsidRDefault="005E6A9E" w:rsidP="005E6A9E">
      <w:pPr>
        <w:pStyle w:val="Style1"/>
      </w:pPr>
      <w:r>
        <w:t xml:space="preserve">                                            })</w:t>
      </w:r>
    </w:p>
    <w:p w14:paraId="39EC6D48" w14:textId="77777777" w:rsidR="005E6A9E" w:rsidRDefault="005E6A9E" w:rsidP="005E6A9E">
      <w:pPr>
        <w:pStyle w:val="Style1"/>
      </w:pPr>
      <w:r>
        <w:t xml:space="preserve">                                        }</w:t>
      </w:r>
    </w:p>
    <w:p w14:paraId="3E2939B3" w14:textId="77777777" w:rsidR="005E6A9E" w:rsidRDefault="005E6A9E" w:rsidP="005E6A9E">
      <w:pPr>
        <w:pStyle w:val="Style1"/>
      </w:pPr>
      <w:r>
        <w:t xml:space="preserve">                                    } catch (e) {</w:t>
      </w:r>
    </w:p>
    <w:p w14:paraId="4E975A00" w14:textId="77777777" w:rsidR="005E6A9E" w:rsidRDefault="005E6A9E" w:rsidP="005E6A9E">
      <w:pPr>
        <w:pStyle w:val="Style1"/>
      </w:pPr>
      <w:r>
        <w:t xml:space="preserve">                                        l = {</w:t>
      </w:r>
    </w:p>
    <w:p w14:paraId="1F6480E7" w14:textId="77777777" w:rsidR="005E6A9E" w:rsidRDefault="005E6A9E" w:rsidP="005E6A9E">
      <w:pPr>
        <w:pStyle w:val="Style1"/>
      </w:pPr>
      <w:r>
        <w:t xml:space="preserve">                                            error: e</w:t>
      </w:r>
    </w:p>
    <w:p w14:paraId="6DB1DBA8" w14:textId="77777777" w:rsidR="005E6A9E" w:rsidRDefault="005E6A9E" w:rsidP="005E6A9E">
      <w:pPr>
        <w:pStyle w:val="Style1"/>
      </w:pPr>
      <w:r>
        <w:t xml:space="preserve">                                        }</w:t>
      </w:r>
    </w:p>
    <w:p w14:paraId="5B44AFA5" w14:textId="77777777" w:rsidR="005E6A9E" w:rsidRDefault="005E6A9E" w:rsidP="005E6A9E">
      <w:pPr>
        <w:pStyle w:val="Style1"/>
      </w:pPr>
      <w:r>
        <w:t xml:space="preserve">                                    } finally {</w:t>
      </w:r>
    </w:p>
    <w:p w14:paraId="75133144" w14:textId="77777777" w:rsidR="005E6A9E" w:rsidRDefault="005E6A9E" w:rsidP="005E6A9E">
      <w:pPr>
        <w:pStyle w:val="Style1"/>
      </w:pPr>
      <w:r>
        <w:t xml:space="preserve">                                        try {</w:t>
      </w:r>
    </w:p>
    <w:p w14:paraId="7C560638" w14:textId="77777777" w:rsidR="005E6A9E" w:rsidRDefault="005E6A9E" w:rsidP="005E6A9E">
      <w:pPr>
        <w:pStyle w:val="Style1"/>
      </w:pPr>
      <w:r>
        <w:t xml:space="preserve">                                            E &amp;&amp; !E.done &amp;&amp; (r = m.return) &amp;&amp; r.call(m)</w:t>
      </w:r>
    </w:p>
    <w:p w14:paraId="0B3990C0" w14:textId="77777777" w:rsidR="005E6A9E" w:rsidRDefault="005E6A9E" w:rsidP="005E6A9E">
      <w:pPr>
        <w:pStyle w:val="Style1"/>
      </w:pPr>
      <w:r>
        <w:t xml:space="preserve">                                        } finally {</w:t>
      </w:r>
    </w:p>
    <w:p w14:paraId="3A72D9B6" w14:textId="77777777" w:rsidR="005E6A9E" w:rsidRDefault="005E6A9E" w:rsidP="005E6A9E">
      <w:pPr>
        <w:pStyle w:val="Style1"/>
      </w:pPr>
      <w:r>
        <w:t xml:space="preserve">                                            if (l)</w:t>
      </w:r>
    </w:p>
    <w:p w14:paraId="6316EB4A" w14:textId="77777777" w:rsidR="005E6A9E" w:rsidRDefault="005E6A9E" w:rsidP="005E6A9E">
      <w:pPr>
        <w:pStyle w:val="Style1"/>
      </w:pPr>
      <w:r>
        <w:t xml:space="preserve">                                                throw l.error</w:t>
      </w:r>
    </w:p>
    <w:p w14:paraId="014D5D5D" w14:textId="77777777" w:rsidR="005E6A9E" w:rsidRDefault="005E6A9E" w:rsidP="005E6A9E">
      <w:pPr>
        <w:pStyle w:val="Style1"/>
      </w:pPr>
      <w:r>
        <w:t xml:space="preserve">                                        }</w:t>
      </w:r>
    </w:p>
    <w:p w14:paraId="10036658" w14:textId="77777777" w:rsidR="005E6A9E" w:rsidRDefault="005E6A9E" w:rsidP="005E6A9E">
      <w:pPr>
        <w:pStyle w:val="Style1"/>
      </w:pPr>
      <w:r>
        <w:t xml:space="preserve">                                    }</w:t>
      </w:r>
    </w:p>
    <w:p w14:paraId="6D7A023A" w14:textId="77777777" w:rsidR="005E6A9E" w:rsidRDefault="005E6A9E" w:rsidP="005E6A9E">
      <w:pPr>
        <w:pStyle w:val="Style1"/>
      </w:pPr>
      <w:r>
        <w:t xml:space="preserve">                                } else {</w:t>
      </w:r>
    </w:p>
    <w:p w14:paraId="7CB4629D" w14:textId="77777777" w:rsidR="005E6A9E" w:rsidRDefault="005E6A9E" w:rsidP="005E6A9E">
      <w:pPr>
        <w:pStyle w:val="Style1"/>
      </w:pPr>
      <w:r>
        <w:t xml:space="preserve">                                    if (b instanceof Array &amp;&amp; b.length !== f.length) {</w:t>
      </w:r>
    </w:p>
    <w:p w14:paraId="2F382D14" w14:textId="77777777" w:rsidR="005E6A9E" w:rsidRDefault="005E6A9E" w:rsidP="005E6A9E">
      <w:pPr>
        <w:pStyle w:val="Style1"/>
      </w:pPr>
      <w:r>
        <w:t xml:space="preserve">                                        u({</w:t>
      </w:r>
    </w:p>
    <w:p w14:paraId="19261E7A" w14:textId="77777777" w:rsidR="005E6A9E" w:rsidRDefault="005E6A9E" w:rsidP="005E6A9E">
      <w:pPr>
        <w:pStyle w:val="Style1"/>
      </w:pPr>
      <w:r>
        <w:t xml:space="preserve">                                            key: p,</w:t>
      </w:r>
    </w:p>
    <w:p w14:paraId="666BE95D" w14:textId="77777777" w:rsidR="005E6A9E" w:rsidRDefault="005E6A9E" w:rsidP="005E6A9E">
      <w:pPr>
        <w:pStyle w:val="Style1"/>
      </w:pPr>
      <w:r>
        <w:t xml:space="preserve">                                            mismatchType: "ArrLen",</w:t>
      </w:r>
    </w:p>
    <w:p w14:paraId="54E473B8" w14:textId="77777777" w:rsidR="005E6A9E" w:rsidRDefault="005E6A9E" w:rsidP="005E6A9E">
      <w:pPr>
        <w:pStyle w:val="Style1"/>
      </w:pPr>
      <w:r>
        <w:t xml:space="preserve">                                            val1: f.length,</w:t>
      </w:r>
    </w:p>
    <w:p w14:paraId="5B383900" w14:textId="77777777" w:rsidR="005E6A9E" w:rsidRDefault="005E6A9E" w:rsidP="005E6A9E">
      <w:pPr>
        <w:pStyle w:val="Style1"/>
      </w:pPr>
      <w:r>
        <w:t xml:space="preserve">                                            val2: b.length</w:t>
      </w:r>
    </w:p>
    <w:p w14:paraId="16EFA911" w14:textId="77777777" w:rsidR="005E6A9E" w:rsidRDefault="005E6A9E" w:rsidP="005E6A9E">
      <w:pPr>
        <w:pStyle w:val="Style1"/>
      </w:pPr>
      <w:r>
        <w:t xml:space="preserve">                                        });</w:t>
      </w:r>
    </w:p>
    <w:p w14:paraId="0335B284" w14:textId="77777777" w:rsidR="005E6A9E" w:rsidRDefault="005E6A9E" w:rsidP="005E6A9E">
      <w:pPr>
        <w:pStyle w:val="Style1"/>
      </w:pPr>
      <w:r>
        <w:t xml:space="preserve">                                        continue</w:t>
      </w:r>
    </w:p>
    <w:p w14:paraId="3E0E346A" w14:textId="77777777" w:rsidR="005E6A9E" w:rsidRDefault="005E6A9E" w:rsidP="005E6A9E">
      <w:pPr>
        <w:pStyle w:val="Style1"/>
      </w:pPr>
      <w:r>
        <w:t xml:space="preserve">                                    }</w:t>
      </w:r>
    </w:p>
    <w:p w14:paraId="41FDA4C5" w14:textId="77777777" w:rsidR="005E6A9E" w:rsidRDefault="005E6A9E" w:rsidP="005E6A9E">
      <w:pPr>
        <w:pStyle w:val="Style1"/>
      </w:pPr>
      <w:r>
        <w:t xml:space="preserve">                                    var h = d(f, b, t - 1).detectedMismatches;</w:t>
      </w:r>
    </w:p>
    <w:p w14:paraId="3AA6F761" w14:textId="77777777" w:rsidR="005E6A9E" w:rsidRDefault="005E6A9E" w:rsidP="005E6A9E">
      <w:pPr>
        <w:pStyle w:val="Style1"/>
      </w:pPr>
      <w:r>
        <w:t xml:space="preserve">                                    h.length &gt; 0 &amp;&amp; u({</w:t>
      </w:r>
    </w:p>
    <w:p w14:paraId="326D079A" w14:textId="77777777" w:rsidR="005E6A9E" w:rsidRDefault="005E6A9E" w:rsidP="005E6A9E">
      <w:pPr>
        <w:pStyle w:val="Style1"/>
      </w:pPr>
      <w:r>
        <w:t xml:space="preserve">                                        key: p,</w:t>
      </w:r>
    </w:p>
    <w:p w14:paraId="1BC95DBD" w14:textId="77777777" w:rsidR="005E6A9E" w:rsidRDefault="005E6A9E" w:rsidP="005E6A9E">
      <w:pPr>
        <w:pStyle w:val="Style1"/>
      </w:pPr>
      <w:r>
        <w:t xml:space="preserve">                                        mismatchType: "SubLvl",</w:t>
      </w:r>
    </w:p>
    <w:p w14:paraId="171DD761" w14:textId="77777777" w:rsidR="005E6A9E" w:rsidRDefault="005E6A9E" w:rsidP="005E6A9E">
      <w:pPr>
        <w:pStyle w:val="Style1"/>
      </w:pPr>
      <w:r>
        <w:t xml:space="preserve">                                        val1: h.join(",")</w:t>
      </w:r>
    </w:p>
    <w:p w14:paraId="6EDC7529" w14:textId="77777777" w:rsidR="005E6A9E" w:rsidRDefault="005E6A9E" w:rsidP="005E6A9E">
      <w:pPr>
        <w:pStyle w:val="Style1"/>
      </w:pPr>
      <w:r>
        <w:t xml:space="preserve">                                    })</w:t>
      </w:r>
    </w:p>
    <w:p w14:paraId="1A878654" w14:textId="77777777" w:rsidR="005E6A9E" w:rsidRDefault="005E6A9E" w:rsidP="005E6A9E">
      <w:pPr>
        <w:pStyle w:val="Style1"/>
      </w:pPr>
      <w:r>
        <w:t xml:space="preserve">                                }</w:t>
      </w:r>
    </w:p>
    <w:p w14:paraId="5C3915A9" w14:textId="77777777" w:rsidR="005E6A9E" w:rsidRDefault="005E6A9E" w:rsidP="005E6A9E">
      <w:pPr>
        <w:pStyle w:val="Style1"/>
      </w:pPr>
      <w:r>
        <w:t xml:space="preserve">                            else</w:t>
      </w:r>
    </w:p>
    <w:p w14:paraId="1500E9BC" w14:textId="77777777" w:rsidR="005E6A9E" w:rsidRDefault="005E6A9E" w:rsidP="005E6A9E">
      <w:pPr>
        <w:pStyle w:val="Style1"/>
      </w:pPr>
      <w:r>
        <w:t xml:space="preserve">                                b !== f &amp;&amp; u({</w:t>
      </w:r>
    </w:p>
    <w:p w14:paraId="5F139601" w14:textId="77777777" w:rsidR="005E6A9E" w:rsidRDefault="005E6A9E" w:rsidP="005E6A9E">
      <w:pPr>
        <w:pStyle w:val="Style1"/>
      </w:pPr>
      <w:r>
        <w:t xml:space="preserve">                                    key: p,</w:t>
      </w:r>
    </w:p>
    <w:p w14:paraId="0D6E93DC" w14:textId="77777777" w:rsidR="005E6A9E" w:rsidRDefault="005E6A9E" w:rsidP="005E6A9E">
      <w:pPr>
        <w:pStyle w:val="Style1"/>
      </w:pPr>
      <w:r>
        <w:t xml:space="preserve">                                    mismatchType: "KeyMis",</w:t>
      </w:r>
    </w:p>
    <w:p w14:paraId="662B1D2F" w14:textId="77777777" w:rsidR="005E6A9E" w:rsidRDefault="005E6A9E" w:rsidP="005E6A9E">
      <w:pPr>
        <w:pStyle w:val="Style1"/>
      </w:pPr>
      <w:r>
        <w:t xml:space="preserve">                                    val1: f,</w:t>
      </w:r>
    </w:p>
    <w:p w14:paraId="1F0B921B" w14:textId="77777777" w:rsidR="005E6A9E" w:rsidRDefault="005E6A9E" w:rsidP="005E6A9E">
      <w:pPr>
        <w:pStyle w:val="Style1"/>
      </w:pPr>
      <w:r>
        <w:t xml:space="preserve">                                    val2: b</w:t>
      </w:r>
    </w:p>
    <w:p w14:paraId="19F0DD38" w14:textId="77777777" w:rsidR="005E6A9E" w:rsidRDefault="005E6A9E" w:rsidP="005E6A9E">
      <w:pPr>
        <w:pStyle w:val="Style1"/>
      </w:pPr>
      <w:r>
        <w:t xml:space="preserve">                                })</w:t>
      </w:r>
    </w:p>
    <w:p w14:paraId="486364CA" w14:textId="77777777" w:rsidR="005E6A9E" w:rsidRDefault="005E6A9E" w:rsidP="005E6A9E">
      <w:pPr>
        <w:pStyle w:val="Style1"/>
      </w:pPr>
      <w:r>
        <w:t xml:space="preserve">                    }</w:t>
      </w:r>
    </w:p>
    <w:p w14:paraId="281E831C" w14:textId="77777777" w:rsidR="005E6A9E" w:rsidRDefault="005E6A9E" w:rsidP="005E6A9E">
      <w:pPr>
        <w:pStyle w:val="Style1"/>
      </w:pPr>
      <w:r>
        <w:t xml:space="preserve">                } catch (e) {</w:t>
      </w:r>
    </w:p>
    <w:p w14:paraId="359887F6" w14:textId="77777777" w:rsidR="005E6A9E" w:rsidRDefault="005E6A9E" w:rsidP="005E6A9E">
      <w:pPr>
        <w:pStyle w:val="Style1"/>
      </w:pPr>
      <w:r>
        <w:t xml:space="preserve">                    a = {</w:t>
      </w:r>
    </w:p>
    <w:p w14:paraId="37A4CA73" w14:textId="77777777" w:rsidR="005E6A9E" w:rsidRDefault="005E6A9E" w:rsidP="005E6A9E">
      <w:pPr>
        <w:pStyle w:val="Style1"/>
      </w:pPr>
      <w:r>
        <w:t xml:space="preserve">                        error: e</w:t>
      </w:r>
    </w:p>
    <w:p w14:paraId="47F76EB3" w14:textId="77777777" w:rsidR="005E6A9E" w:rsidRDefault="005E6A9E" w:rsidP="005E6A9E">
      <w:pPr>
        <w:pStyle w:val="Style1"/>
      </w:pPr>
      <w:r>
        <w:t xml:space="preserve">                    }</w:t>
      </w:r>
    </w:p>
    <w:p w14:paraId="7A5EA975" w14:textId="77777777" w:rsidR="005E6A9E" w:rsidRDefault="005E6A9E" w:rsidP="005E6A9E">
      <w:pPr>
        <w:pStyle w:val="Style1"/>
      </w:pPr>
      <w:r>
        <w:t xml:space="preserve">                } finally {</w:t>
      </w:r>
    </w:p>
    <w:p w14:paraId="1C97E4F1" w14:textId="77777777" w:rsidR="005E6A9E" w:rsidRDefault="005E6A9E" w:rsidP="005E6A9E">
      <w:pPr>
        <w:pStyle w:val="Style1"/>
      </w:pPr>
      <w:r>
        <w:t xml:space="preserve">                    try {</w:t>
      </w:r>
    </w:p>
    <w:p w14:paraId="0A36B9B6" w14:textId="77777777" w:rsidR="005E6A9E" w:rsidRDefault="005E6A9E" w:rsidP="005E6A9E">
      <w:pPr>
        <w:pStyle w:val="Style1"/>
      </w:pPr>
      <w:r>
        <w:t xml:space="preserve">                        v &amp;&amp; !v.done &amp;&amp; (o = c.return) &amp;&amp; o.call(c)</w:t>
      </w:r>
    </w:p>
    <w:p w14:paraId="707F2B85" w14:textId="77777777" w:rsidR="005E6A9E" w:rsidRDefault="005E6A9E" w:rsidP="005E6A9E">
      <w:pPr>
        <w:pStyle w:val="Style1"/>
      </w:pPr>
      <w:r>
        <w:t xml:space="preserve">                    } finally {</w:t>
      </w:r>
    </w:p>
    <w:p w14:paraId="59B57431" w14:textId="77777777" w:rsidR="005E6A9E" w:rsidRDefault="005E6A9E" w:rsidP="005E6A9E">
      <w:pPr>
        <w:pStyle w:val="Style1"/>
      </w:pPr>
      <w:r>
        <w:t xml:space="preserve">                        if (a)</w:t>
      </w:r>
    </w:p>
    <w:p w14:paraId="213764C7" w14:textId="77777777" w:rsidR="005E6A9E" w:rsidRDefault="005E6A9E" w:rsidP="005E6A9E">
      <w:pPr>
        <w:pStyle w:val="Style1"/>
      </w:pPr>
      <w:r>
        <w:t xml:space="preserve">                            throw a.error</w:t>
      </w:r>
    </w:p>
    <w:p w14:paraId="6521EC20" w14:textId="77777777" w:rsidR="005E6A9E" w:rsidRDefault="005E6A9E" w:rsidP="005E6A9E">
      <w:pPr>
        <w:pStyle w:val="Style1"/>
      </w:pPr>
      <w:r>
        <w:t xml:space="preserve">                    }</w:t>
      </w:r>
    </w:p>
    <w:p w14:paraId="616C6C8D" w14:textId="77777777" w:rsidR="005E6A9E" w:rsidRDefault="005E6A9E" w:rsidP="005E6A9E">
      <w:pPr>
        <w:pStyle w:val="Style1"/>
      </w:pPr>
      <w:r>
        <w:t xml:space="preserve">                }</w:t>
      </w:r>
    </w:p>
    <w:p w14:paraId="178D50C4" w14:textId="77777777" w:rsidR="005E6A9E" w:rsidRDefault="005E6A9E" w:rsidP="005E6A9E">
      <w:pPr>
        <w:pStyle w:val="Style1"/>
      </w:pPr>
      <w:r>
        <w:t xml:space="preserve">                return {</w:t>
      </w:r>
    </w:p>
    <w:p w14:paraId="23602621" w14:textId="77777777" w:rsidR="005E6A9E" w:rsidRDefault="005E6A9E" w:rsidP="005E6A9E">
      <w:pPr>
        <w:pStyle w:val="Style1"/>
      </w:pPr>
      <w:r>
        <w:t xml:space="preserve">                    detectedMismatches: s</w:t>
      </w:r>
    </w:p>
    <w:p w14:paraId="3AA378EF" w14:textId="77777777" w:rsidR="005E6A9E" w:rsidRDefault="005E6A9E" w:rsidP="005E6A9E">
      <w:pPr>
        <w:pStyle w:val="Style1"/>
      </w:pPr>
      <w:r>
        <w:t xml:space="preserve">                }</w:t>
      </w:r>
    </w:p>
    <w:p w14:paraId="2C634477" w14:textId="77777777" w:rsidR="005E6A9E" w:rsidRDefault="005E6A9E" w:rsidP="005E6A9E">
      <w:pPr>
        <w:pStyle w:val="Style1"/>
      </w:pPr>
      <w:r>
        <w:t xml:space="preserve">            } catch (e) {</w:t>
      </w:r>
    </w:p>
    <w:p w14:paraId="77464253" w14:textId="77777777" w:rsidR="005E6A9E" w:rsidRDefault="005E6A9E" w:rsidP="005E6A9E">
      <w:pPr>
        <w:pStyle w:val="Style1"/>
      </w:pPr>
      <w:r>
        <w:t xml:space="preserve">                return {</w:t>
      </w:r>
    </w:p>
    <w:p w14:paraId="5D6B53BA" w14:textId="77777777" w:rsidR="005E6A9E" w:rsidRDefault="005E6A9E" w:rsidP="005E6A9E">
      <w:pPr>
        <w:pStyle w:val="Style1"/>
      </w:pPr>
      <w:r>
        <w:t xml:space="preserve">                    detectedMismatches: s,</w:t>
      </w:r>
    </w:p>
    <w:p w14:paraId="7977DDDC" w14:textId="77777777" w:rsidR="005E6A9E" w:rsidRDefault="005E6A9E" w:rsidP="005E6A9E">
      <w:pPr>
        <w:pStyle w:val="Style1"/>
      </w:pPr>
      <w:r>
        <w:t xml:space="preserve">                    error: e</w:t>
      </w:r>
    </w:p>
    <w:p w14:paraId="06873238" w14:textId="77777777" w:rsidR="005E6A9E" w:rsidRDefault="005E6A9E" w:rsidP="005E6A9E">
      <w:pPr>
        <w:pStyle w:val="Style1"/>
      </w:pPr>
      <w:r>
        <w:t xml:space="preserve">                }</w:t>
      </w:r>
    </w:p>
    <w:p w14:paraId="0B9E3409" w14:textId="77777777" w:rsidR="005E6A9E" w:rsidRDefault="005E6A9E" w:rsidP="005E6A9E">
      <w:pPr>
        <w:pStyle w:val="Style1"/>
      </w:pPr>
      <w:r>
        <w:t xml:space="preserve">            }</w:t>
      </w:r>
    </w:p>
    <w:p w14:paraId="4F3EFEC2" w14:textId="77777777" w:rsidR="005E6A9E" w:rsidRDefault="005E6A9E" w:rsidP="005E6A9E">
      <w:pPr>
        <w:pStyle w:val="Style1"/>
      </w:pPr>
      <w:r>
        <w:t xml:space="preserve">        }</w:t>
      </w:r>
    </w:p>
    <w:p w14:paraId="3EC028E0" w14:textId="77777777" w:rsidR="005E6A9E" w:rsidRDefault="005E6A9E" w:rsidP="005E6A9E">
      <w:pPr>
        <w:pStyle w:val="Style1"/>
      </w:pPr>
      <w:r>
        <w:t xml:space="preserve">        function s(e, n) {</w:t>
      </w:r>
    </w:p>
    <w:p w14:paraId="6CECEF64" w14:textId="77777777" w:rsidR="005E6A9E" w:rsidRDefault="005E6A9E" w:rsidP="005E6A9E">
      <w:pPr>
        <w:pStyle w:val="Style1"/>
      </w:pPr>
      <w:r>
        <w:t xml:space="preserve">            return Object(i.__awaiter)(this, void 0, void 0, (function() {</w:t>
      </w:r>
    </w:p>
    <w:p w14:paraId="58A8BD3F" w14:textId="77777777" w:rsidR="005E6A9E" w:rsidRDefault="005E6A9E" w:rsidP="005E6A9E">
      <w:pPr>
        <w:pStyle w:val="Style1"/>
      </w:pPr>
      <w:r>
        <w:t xml:space="preserve">                var t, o, d, s, p, b, f, m;</w:t>
      </w:r>
    </w:p>
    <w:p w14:paraId="5C7105B5" w14:textId="77777777" w:rsidR="005E6A9E" w:rsidRDefault="005E6A9E" w:rsidP="005E6A9E">
      <w:pPr>
        <w:pStyle w:val="Style1"/>
      </w:pPr>
      <w:r>
        <w:t xml:space="preserve">                return Object(i.__generator)(this, (function(i) {</w:t>
      </w:r>
    </w:p>
    <w:p w14:paraId="76F4D933" w14:textId="77777777" w:rsidR="005E6A9E" w:rsidRDefault="005E6A9E" w:rsidP="005E6A9E">
      <w:pPr>
        <w:pStyle w:val="Style1"/>
      </w:pPr>
      <w:r>
        <w:t xml:space="preserve">                    switch (i.label) {</w:t>
      </w:r>
    </w:p>
    <w:p w14:paraId="2A3D81AC" w14:textId="77777777" w:rsidR="005E6A9E" w:rsidRDefault="005E6A9E" w:rsidP="005E6A9E">
      <w:pPr>
        <w:pStyle w:val="Style1"/>
      </w:pPr>
      <w:r>
        <w:t xml:space="preserve">                    case 0:</w:t>
      </w:r>
    </w:p>
    <w:p w14:paraId="14A47EFA" w14:textId="77777777" w:rsidR="005E6A9E" w:rsidRDefault="005E6A9E" w:rsidP="005E6A9E">
      <w:pPr>
        <w:pStyle w:val="Style1"/>
      </w:pPr>
      <w:r>
        <w:t xml:space="preserve">                        return p = {</w:t>
      </w:r>
    </w:p>
    <w:p w14:paraId="05A7E7FC" w14:textId="77777777" w:rsidR="005E6A9E" w:rsidRDefault="005E6A9E" w:rsidP="005E6A9E">
      <w:pPr>
        <w:pStyle w:val="Style1"/>
      </w:pPr>
      <w:r>
        <w:t xml:space="preserve">                            ConfigKey: s = n.key,</w:t>
      </w:r>
    </w:p>
    <w:p w14:paraId="157B53A4" w14:textId="77777777" w:rsidR="005E6A9E" w:rsidRDefault="005E6A9E" w:rsidP="005E6A9E">
      <w:pPr>
        <w:pStyle w:val="Style1"/>
      </w:pPr>
      <w:r>
        <w:t xml:space="preserve">                            Completed: !1,</w:t>
      </w:r>
    </w:p>
    <w:p w14:paraId="37446AAF" w14:textId="77777777" w:rsidR="005E6A9E" w:rsidRDefault="005E6A9E" w:rsidP="005E6A9E">
      <w:pPr>
        <w:pStyle w:val="Style1"/>
      </w:pPr>
      <w:r>
        <w:t xml:space="preserve">                            Status: "Undefined"</w:t>
      </w:r>
    </w:p>
    <w:p w14:paraId="56BD8694" w14:textId="77777777" w:rsidR="005E6A9E" w:rsidRDefault="005E6A9E" w:rsidP="005E6A9E">
      <w:pPr>
        <w:pStyle w:val="Style1"/>
      </w:pPr>
      <w:r>
        <w:t xml:space="preserve">                        },</w:t>
      </w:r>
    </w:p>
    <w:p w14:paraId="3FE0AEC9" w14:textId="77777777" w:rsidR="005E6A9E" w:rsidRDefault="005E6A9E" w:rsidP="005E6A9E">
      <w:pPr>
        <w:pStyle w:val="Style1"/>
      </w:pPr>
      <w:r>
        <w:t xml:space="preserve">                        [4, e.featureGatesPromise];</w:t>
      </w:r>
    </w:p>
    <w:p w14:paraId="299E38C0" w14:textId="77777777" w:rsidR="005E6A9E" w:rsidRDefault="005E6A9E" w:rsidP="005E6A9E">
      <w:pPr>
        <w:pStyle w:val="Style1"/>
      </w:pPr>
      <w:r>
        <w:t xml:space="preserve">                    case 1:</w:t>
      </w:r>
    </w:p>
    <w:p w14:paraId="35F3EE86" w14:textId="77777777" w:rsidR="005E6A9E" w:rsidRDefault="005E6A9E" w:rsidP="005E6A9E">
      <w:pPr>
        <w:pStyle w:val="Style1"/>
      </w:pPr>
      <w:r>
        <w:t xml:space="preserve">                        return b = i.sent(),</w:t>
      </w:r>
    </w:p>
    <w:p w14:paraId="6A125D2C" w14:textId="77777777" w:rsidR="005E6A9E" w:rsidRDefault="005E6A9E" w:rsidP="005E6A9E">
      <w:pPr>
        <w:pStyle w:val="Style1"/>
      </w:pPr>
      <w:r>
        <w:t xml:space="preserve">                        function(e) {</w:t>
      </w:r>
    </w:p>
    <w:p w14:paraId="5D8D60A9" w14:textId="77777777" w:rsidR="005E6A9E" w:rsidRDefault="005E6A9E" w:rsidP="005E6A9E">
      <w:pPr>
        <w:pStyle w:val="Style1"/>
      </w:pPr>
      <w:r>
        <w:t xml:space="preserve">                            return void 0 !== e.getServerGeneratedConfig</w:t>
      </w:r>
    </w:p>
    <w:p w14:paraId="13C22105" w14:textId="77777777" w:rsidR="005E6A9E" w:rsidRDefault="005E6A9E" w:rsidP="005E6A9E">
      <w:pPr>
        <w:pStyle w:val="Style1"/>
      </w:pPr>
      <w:r>
        <w:t xml:space="preserve">                        }(n = function(e, n) {</w:t>
      </w:r>
    </w:p>
    <w:p w14:paraId="19796654" w14:textId="77777777" w:rsidR="005E6A9E" w:rsidRDefault="005E6A9E" w:rsidP="005E6A9E">
      <w:pPr>
        <w:pStyle w:val="Style1"/>
      </w:pPr>
      <w:r>
        <w:t xml:space="preserve">                            var t, i;</w:t>
      </w:r>
    </w:p>
    <w:p w14:paraId="6157701E" w14:textId="77777777" w:rsidR="005E6A9E" w:rsidRDefault="005E6A9E" w:rsidP="005E6A9E">
      <w:pPr>
        <w:pStyle w:val="Style1"/>
      </w:pPr>
      <w:r>
        <w:t xml:space="preserve">                            return (null === (i = null === (t = e.result) || void 0 === t ? void 0 : t.clientConfigStandaloneGates) || void 0 === i ? void 0 : i.clientConfigStandaloneEnabled) &amp;&amp; v(n) &amp;&amp; (n = {</w:t>
      </w:r>
    </w:p>
    <w:p w14:paraId="7275134D" w14:textId="77777777" w:rsidR="005E6A9E" w:rsidRDefault="005E6A9E" w:rsidP="005E6A9E">
      <w:pPr>
        <w:pStyle w:val="Style1"/>
      </w:pPr>
      <w:r>
        <w:t xml:space="preserve">                                key: n.key,</w:t>
      </w:r>
    </w:p>
    <w:p w14:paraId="10725A1A" w14:textId="77777777" w:rsidR="005E6A9E" w:rsidRDefault="005E6A9E" w:rsidP="005E6A9E">
      <w:pPr>
        <w:pStyle w:val="Style1"/>
      </w:pPr>
      <w:r>
        <w:t xml:space="preserve">                                getClientGeneratedConfig: n.getClientGeneratedConfig</w:t>
      </w:r>
    </w:p>
    <w:p w14:paraId="0DF744EE" w14:textId="77777777" w:rsidR="005E6A9E" w:rsidRDefault="005E6A9E" w:rsidP="005E6A9E">
      <w:pPr>
        <w:pStyle w:val="Style1"/>
      </w:pPr>
      <w:r>
        <w:t xml:space="preserve">                            }),</w:t>
      </w:r>
    </w:p>
    <w:p w14:paraId="621C1BC0" w14:textId="77777777" w:rsidR="005E6A9E" w:rsidRDefault="005E6A9E" w:rsidP="005E6A9E">
      <w:pPr>
        <w:pStyle w:val="Style1"/>
      </w:pPr>
      <w:r>
        <w:t xml:space="preserve">                            n</w:t>
      </w:r>
    </w:p>
    <w:p w14:paraId="6B6184EA" w14:textId="77777777" w:rsidR="005E6A9E" w:rsidRDefault="005E6A9E" w:rsidP="005E6A9E">
      <w:pPr>
        <w:pStyle w:val="Style1"/>
      </w:pPr>
      <w:r>
        <w:t xml:space="preserve">                        }(b, n)) ? [4, c(e, n)] : [3, 3];</w:t>
      </w:r>
    </w:p>
    <w:p w14:paraId="173501FE" w14:textId="77777777" w:rsidR="005E6A9E" w:rsidRDefault="005E6A9E" w:rsidP="005E6A9E">
      <w:pPr>
        <w:pStyle w:val="Style1"/>
      </w:pPr>
      <w:r>
        <w:t xml:space="preserve">                    case 2:</w:t>
      </w:r>
    </w:p>
    <w:p w14:paraId="679A1FD9" w14:textId="77777777" w:rsidR="005E6A9E" w:rsidRDefault="005E6A9E" w:rsidP="005E6A9E">
      <w:pPr>
        <w:pStyle w:val="Style1"/>
      </w:pPr>
      <w:r>
        <w:t xml:space="preserve">                        m = i.sent(),</w:t>
      </w:r>
    </w:p>
    <w:p w14:paraId="1EC4B8FA" w14:textId="77777777" w:rsidR="005E6A9E" w:rsidRDefault="005E6A9E" w:rsidP="005E6A9E">
      <w:pPr>
        <w:pStyle w:val="Style1"/>
      </w:pPr>
      <w:r>
        <w:t xml:space="preserve">                        t = m.data,</w:t>
      </w:r>
    </w:p>
    <w:p w14:paraId="7BF90CEF" w14:textId="77777777" w:rsidR="005E6A9E" w:rsidRDefault="005E6A9E" w:rsidP="005E6A9E">
      <w:pPr>
        <w:pStyle w:val="Style1"/>
      </w:pPr>
      <w:r>
        <w:t xml:space="preserve">                        p.Completed = m.success,</w:t>
      </w:r>
    </w:p>
    <w:p w14:paraId="1C721CEB" w14:textId="77777777" w:rsidR="005E6A9E" w:rsidRDefault="005E6A9E" w:rsidP="005E6A9E">
      <w:pPr>
        <w:pStyle w:val="Style1"/>
      </w:pPr>
      <w:r>
        <w:t xml:space="preserve">                        i.label = 3;</w:t>
      </w:r>
    </w:p>
    <w:p w14:paraId="60CC3305" w14:textId="77777777" w:rsidR="005E6A9E" w:rsidRDefault="005E6A9E" w:rsidP="005E6A9E">
      <w:pPr>
        <w:pStyle w:val="Style1"/>
      </w:pPr>
      <w:r>
        <w:t xml:space="preserve">                    case 3:</w:t>
      </w:r>
    </w:p>
    <w:p w14:paraId="14CE23E1" w14:textId="77777777" w:rsidR="005E6A9E" w:rsidRDefault="005E6A9E" w:rsidP="005E6A9E">
      <w:pPr>
        <w:pStyle w:val="Style1"/>
      </w:pPr>
      <w:r>
        <w:t xml:space="preserve">                        return v(n) ? (f = !0,</w:t>
      </w:r>
    </w:p>
    <w:p w14:paraId="43433924" w14:textId="77777777" w:rsidR="005E6A9E" w:rsidRDefault="005E6A9E" w:rsidP="005E6A9E">
      <w:pPr>
        <w:pStyle w:val="Style1"/>
      </w:pPr>
      <w:r>
        <w:t xml:space="preserve">                        function(e) {</w:t>
      </w:r>
    </w:p>
    <w:p w14:paraId="04F40215" w14:textId="77777777" w:rsidR="005E6A9E" w:rsidRDefault="005E6A9E" w:rsidP="005E6A9E">
      <w:pPr>
        <w:pStyle w:val="Style1"/>
      </w:pPr>
      <w:r>
        <w:t xml:space="preserve">                            return void 0 !== e.isGetClientGeneratedConfigEnabled &amp;&amp; void 0 !== e.getServerGeneratedConfig &amp;&amp; void 0 !== e.getClientGeneratedConfig</w:t>
      </w:r>
    </w:p>
    <w:p w14:paraId="2000979A" w14:textId="77777777" w:rsidR="005E6A9E" w:rsidRDefault="005E6A9E" w:rsidP="005E6A9E">
      <w:pPr>
        <w:pStyle w:val="Style1"/>
      </w:pPr>
      <w:r>
        <w:t xml:space="preserve">                        }(n) &amp;&amp; (f = n.isGetClientGeneratedConfigEnabled(b.result)),</w:t>
      </w:r>
    </w:p>
    <w:p w14:paraId="51C4BCB8" w14:textId="77777777" w:rsidR="005E6A9E" w:rsidRDefault="005E6A9E" w:rsidP="005E6A9E">
      <w:pPr>
        <w:pStyle w:val="Style1"/>
      </w:pPr>
      <w:r>
        <w:t xml:space="preserve">                        f ? [4, u(e, {</w:t>
      </w:r>
    </w:p>
    <w:p w14:paraId="0388CD84" w14:textId="77777777" w:rsidR="005E6A9E" w:rsidRDefault="005E6A9E" w:rsidP="005E6A9E">
      <w:pPr>
        <w:pStyle w:val="Style1"/>
      </w:pPr>
      <w:r>
        <w:t xml:space="preserve">                            key: s,</w:t>
      </w:r>
    </w:p>
    <w:p w14:paraId="3240FF4B" w14:textId="77777777" w:rsidR="005E6A9E" w:rsidRDefault="005E6A9E" w:rsidP="005E6A9E">
      <w:pPr>
        <w:pStyle w:val="Style1"/>
      </w:pPr>
      <w:r>
        <w:t xml:space="preserve">                            getClientGeneratedConfig: n.getClientGeneratedConfig</w:t>
      </w:r>
    </w:p>
    <w:p w14:paraId="028EBEE2" w14:textId="77777777" w:rsidR="005E6A9E" w:rsidRDefault="005E6A9E" w:rsidP="005E6A9E">
      <w:pPr>
        <w:pStyle w:val="Style1"/>
      </w:pPr>
      <w:r>
        <w:t xml:space="preserve">                        })] : [3, 5]) : [3, 5];</w:t>
      </w:r>
    </w:p>
    <w:p w14:paraId="393DA763" w14:textId="77777777" w:rsidR="005E6A9E" w:rsidRDefault="005E6A9E" w:rsidP="005E6A9E">
      <w:pPr>
        <w:pStyle w:val="Style1"/>
      </w:pPr>
      <w:r>
        <w:t xml:space="preserve">                    case 4:</w:t>
      </w:r>
    </w:p>
    <w:p w14:paraId="0D4B5F28" w14:textId="77777777" w:rsidR="005E6A9E" w:rsidRDefault="005E6A9E" w:rsidP="005E6A9E">
      <w:pPr>
        <w:pStyle w:val="Style1"/>
      </w:pPr>
      <w:r>
        <w:t xml:space="preserve">                        m = i.sent(),</w:t>
      </w:r>
    </w:p>
    <w:p w14:paraId="1F8E3203" w14:textId="77777777" w:rsidR="005E6A9E" w:rsidRDefault="005E6A9E" w:rsidP="005E6A9E">
      <w:pPr>
        <w:pStyle w:val="Style1"/>
      </w:pPr>
      <w:r>
        <w:t xml:space="preserve">                        o = m.data,</w:t>
      </w:r>
    </w:p>
    <w:p w14:paraId="2D216493" w14:textId="77777777" w:rsidR="005E6A9E" w:rsidRDefault="005E6A9E" w:rsidP="005E6A9E">
      <w:pPr>
        <w:pStyle w:val="Style1"/>
      </w:pPr>
      <w:r>
        <w:t xml:space="preserve">                        p.Completed = p.Completed || m.success,</w:t>
      </w:r>
    </w:p>
    <w:p w14:paraId="751C19D1" w14:textId="77777777" w:rsidR="005E6A9E" w:rsidRDefault="005E6A9E" w:rsidP="005E6A9E">
      <w:pPr>
        <w:pStyle w:val="Style1"/>
      </w:pPr>
      <w:r>
        <w:t xml:space="preserve">                        i.label = 5;</w:t>
      </w:r>
    </w:p>
    <w:p w14:paraId="52174C87" w14:textId="77777777" w:rsidR="005E6A9E" w:rsidRDefault="005E6A9E" w:rsidP="005E6A9E">
      <w:pPr>
        <w:pStyle w:val="Style1"/>
      </w:pPr>
      <w:r>
        <w:t xml:space="preserve">                    case 5:</w:t>
      </w:r>
    </w:p>
    <w:p w14:paraId="62DFBC92" w14:textId="77777777" w:rsidR="005E6A9E" w:rsidRDefault="005E6A9E" w:rsidP="005E6A9E">
      <w:pPr>
        <w:pStyle w:val="Style1"/>
      </w:pPr>
      <w:r>
        <w:t xml:space="preserve">                        return p.Completed &amp;&amp; (void 0 !== t &amp;&amp; void 0 !== o ? r(t, o, s) ? (p.Status = "Client",</w:t>
      </w:r>
    </w:p>
    <w:p w14:paraId="3C520B99" w14:textId="77777777" w:rsidR="005E6A9E" w:rsidRDefault="005E6A9E" w:rsidP="005E6A9E">
      <w:pPr>
        <w:pStyle w:val="Style1"/>
      </w:pPr>
      <w:r>
        <w:t xml:space="preserve">                        d = o) : (p.Status = "Mismatch",</w:t>
      </w:r>
    </w:p>
    <w:p w14:paraId="3293CF44" w14:textId="77777777" w:rsidR="005E6A9E" w:rsidRDefault="005E6A9E" w:rsidP="005E6A9E">
      <w:pPr>
        <w:pStyle w:val="Style1"/>
      </w:pPr>
      <w:r>
        <w:t xml:space="preserve">                        d = t) : void 0 !== o ? (p.Status = "Client",</w:t>
      </w:r>
    </w:p>
    <w:p w14:paraId="6B831FA5" w14:textId="77777777" w:rsidR="005E6A9E" w:rsidRDefault="005E6A9E" w:rsidP="005E6A9E">
      <w:pPr>
        <w:pStyle w:val="Style1"/>
      </w:pPr>
      <w:r>
        <w:t xml:space="preserve">                        d = o) : void 0 !== t &amp;&amp; (p.Status = "Server",</w:t>
      </w:r>
    </w:p>
    <w:p w14:paraId="2061E2C5" w14:textId="77777777" w:rsidR="005E6A9E" w:rsidRDefault="005E6A9E" w:rsidP="005E6A9E">
      <w:pPr>
        <w:pStyle w:val="Style1"/>
      </w:pPr>
      <w:r>
        <w:t xml:space="preserve">                        d = t)),</w:t>
      </w:r>
    </w:p>
    <w:p w14:paraId="664573B5" w14:textId="77777777" w:rsidR="005E6A9E" w:rsidRDefault="005E6A9E" w:rsidP="005E6A9E">
      <w:pPr>
        <w:pStyle w:val="Style1"/>
      </w:pPr>
      <w:r>
        <w:t xml:space="preserve">                        Object(a.a)("Fetch_".concat(s, "_").concat(p.Status)),</w:t>
      </w:r>
    </w:p>
    <w:p w14:paraId="1174E649" w14:textId="77777777" w:rsidR="005E6A9E" w:rsidRDefault="005E6A9E" w:rsidP="005E6A9E">
      <w:pPr>
        <w:pStyle w:val="Style1"/>
      </w:pPr>
      <w:r>
        <w:t xml:space="preserve">                        function(e) {</w:t>
      </w:r>
    </w:p>
    <w:p w14:paraId="4CB337D7" w14:textId="77777777" w:rsidR="005E6A9E" w:rsidRDefault="005E6A9E" w:rsidP="005E6A9E">
      <w:pPr>
        <w:pStyle w:val="Style1"/>
      </w:pPr>
      <w:r>
        <w:t xml:space="preserve">                            Object(l.a)({</w:t>
      </w:r>
    </w:p>
    <w:p w14:paraId="12720B39" w14:textId="77777777" w:rsidR="005E6A9E" w:rsidRDefault="005E6A9E" w:rsidP="005E6A9E">
      <w:pPr>
        <w:pStyle w:val="Style1"/>
      </w:pPr>
      <w:r>
        <w:t xml:space="preserve">                                featureName: "ConfigQueryWrapper",</w:t>
      </w:r>
    </w:p>
    <w:p w14:paraId="3C255490" w14:textId="77777777" w:rsidR="005E6A9E" w:rsidRDefault="005E6A9E" w:rsidP="005E6A9E">
      <w:pPr>
        <w:pStyle w:val="Style1"/>
      </w:pPr>
      <w:r>
        <w:t xml:space="preserve">                                eventName: "FetchConfigInternalFinished",</w:t>
      </w:r>
    </w:p>
    <w:p w14:paraId="7F29DD65" w14:textId="77777777" w:rsidR="005E6A9E" w:rsidRDefault="005E6A9E" w:rsidP="005E6A9E">
      <w:pPr>
        <w:pStyle w:val="Style1"/>
      </w:pPr>
      <w:r>
        <w:t xml:space="preserve">                                params: e</w:t>
      </w:r>
    </w:p>
    <w:p w14:paraId="041F57AB" w14:textId="77777777" w:rsidR="005E6A9E" w:rsidRDefault="005E6A9E" w:rsidP="005E6A9E">
      <w:pPr>
        <w:pStyle w:val="Style1"/>
      </w:pPr>
      <w:r>
        <w:t xml:space="preserve">                            })</w:t>
      </w:r>
    </w:p>
    <w:p w14:paraId="4172E4DB" w14:textId="77777777" w:rsidR="005E6A9E" w:rsidRDefault="005E6A9E" w:rsidP="005E6A9E">
      <w:pPr>
        <w:pStyle w:val="Style1"/>
      </w:pPr>
      <w:r>
        <w:t xml:space="preserve">                        }(p),</w:t>
      </w:r>
    </w:p>
    <w:p w14:paraId="6FC28610" w14:textId="77777777" w:rsidR="005E6A9E" w:rsidRDefault="005E6A9E" w:rsidP="005E6A9E">
      <w:pPr>
        <w:pStyle w:val="Style1"/>
      </w:pPr>
      <w:r>
        <w:t xml:space="preserve">                        [2, d]</w:t>
      </w:r>
    </w:p>
    <w:p w14:paraId="149E1238" w14:textId="77777777" w:rsidR="005E6A9E" w:rsidRDefault="005E6A9E" w:rsidP="005E6A9E">
      <w:pPr>
        <w:pStyle w:val="Style1"/>
      </w:pPr>
      <w:r>
        <w:t xml:space="preserve">                    }</w:t>
      </w:r>
    </w:p>
    <w:p w14:paraId="0F2DB24F" w14:textId="77777777" w:rsidR="005E6A9E" w:rsidRDefault="005E6A9E" w:rsidP="005E6A9E">
      <w:pPr>
        <w:pStyle w:val="Style1"/>
      </w:pPr>
      <w:r>
        <w:t xml:space="preserve">                }</w:t>
      </w:r>
    </w:p>
    <w:p w14:paraId="671E2A82" w14:textId="77777777" w:rsidR="005E6A9E" w:rsidRDefault="005E6A9E" w:rsidP="005E6A9E">
      <w:pPr>
        <w:pStyle w:val="Style1"/>
      </w:pPr>
      <w:r>
        <w:t xml:space="preserve">                ))</w:t>
      </w:r>
    </w:p>
    <w:p w14:paraId="0B51A4B5" w14:textId="77777777" w:rsidR="005E6A9E" w:rsidRDefault="005E6A9E" w:rsidP="005E6A9E">
      <w:pPr>
        <w:pStyle w:val="Style1"/>
      </w:pPr>
      <w:r>
        <w:t xml:space="preserve">            }</w:t>
      </w:r>
    </w:p>
    <w:p w14:paraId="5628614F" w14:textId="77777777" w:rsidR="005E6A9E" w:rsidRDefault="005E6A9E" w:rsidP="005E6A9E">
      <w:pPr>
        <w:pStyle w:val="Style1"/>
      </w:pPr>
      <w:r>
        <w:t xml:space="preserve">            ))</w:t>
      </w:r>
    </w:p>
    <w:p w14:paraId="6629FE52" w14:textId="77777777" w:rsidR="005E6A9E" w:rsidRDefault="005E6A9E" w:rsidP="005E6A9E">
      <w:pPr>
        <w:pStyle w:val="Style1"/>
      </w:pPr>
      <w:r>
        <w:t xml:space="preserve">        }</w:t>
      </w:r>
    </w:p>
    <w:p w14:paraId="740E7BD5" w14:textId="77777777" w:rsidR="005E6A9E" w:rsidRDefault="005E6A9E" w:rsidP="005E6A9E">
      <w:pPr>
        <w:pStyle w:val="Style1"/>
      </w:pPr>
      <w:r>
        <w:t xml:space="preserve">        function u(e, n) {</w:t>
      </w:r>
    </w:p>
    <w:p w14:paraId="6AB197BB" w14:textId="77777777" w:rsidR="005E6A9E" w:rsidRDefault="005E6A9E" w:rsidP="005E6A9E">
      <w:pPr>
        <w:pStyle w:val="Style1"/>
      </w:pPr>
      <w:r>
        <w:t xml:space="preserve">            return Object(i.__awaiter)(this, void 0, void 0, (function() {</w:t>
      </w:r>
    </w:p>
    <w:p w14:paraId="3A16DCCA" w14:textId="77777777" w:rsidR="005E6A9E" w:rsidRDefault="005E6A9E" w:rsidP="005E6A9E">
      <w:pPr>
        <w:pStyle w:val="Style1"/>
      </w:pPr>
      <w:r>
        <w:t xml:space="preserve">                var t, a, l, r, d, s, u, c, v, p;</w:t>
      </w:r>
    </w:p>
    <w:p w14:paraId="1A2114E4" w14:textId="77777777" w:rsidR="005E6A9E" w:rsidRDefault="005E6A9E" w:rsidP="005E6A9E">
      <w:pPr>
        <w:pStyle w:val="Style1"/>
      </w:pPr>
      <w:r>
        <w:t xml:space="preserve">                return Object(i.__generator)(this, (function(i) {</w:t>
      </w:r>
    </w:p>
    <w:p w14:paraId="022B2AB3" w14:textId="77777777" w:rsidR="005E6A9E" w:rsidRDefault="005E6A9E" w:rsidP="005E6A9E">
      <w:pPr>
        <w:pStyle w:val="Style1"/>
      </w:pPr>
      <w:r>
        <w:t xml:space="preserve">                    switch (i.label) {</w:t>
      </w:r>
    </w:p>
    <w:p w14:paraId="4D11CD86" w14:textId="77777777" w:rsidR="005E6A9E" w:rsidRDefault="005E6A9E" w:rsidP="005E6A9E">
      <w:pPr>
        <w:pStyle w:val="Style1"/>
      </w:pPr>
      <w:r>
        <w:t xml:space="preserve">                    case 0:</w:t>
      </w:r>
    </w:p>
    <w:p w14:paraId="3F0665DF" w14:textId="77777777" w:rsidR="005E6A9E" w:rsidRDefault="005E6A9E" w:rsidP="005E6A9E">
      <w:pPr>
        <w:pStyle w:val="Style1"/>
      </w:pPr>
      <w:r>
        <w:t xml:space="preserve">                        t = n.getClientGeneratedConfig,</w:t>
      </w:r>
    </w:p>
    <w:p w14:paraId="737F04D5" w14:textId="77777777" w:rsidR="005E6A9E" w:rsidRDefault="005E6A9E" w:rsidP="005E6A9E">
      <w:pPr>
        <w:pStyle w:val="Style1"/>
      </w:pPr>
      <w:r>
        <w:t xml:space="preserve">                        a = n.key,</w:t>
      </w:r>
    </w:p>
    <w:p w14:paraId="6AE96400" w14:textId="77777777" w:rsidR="005E6A9E" w:rsidRDefault="005E6A9E" w:rsidP="005E6A9E">
      <w:pPr>
        <w:pStyle w:val="Style1"/>
      </w:pPr>
      <w:r>
        <w:t xml:space="preserve">                        i.label = 1;</w:t>
      </w:r>
    </w:p>
    <w:p w14:paraId="16AE4153" w14:textId="77777777" w:rsidR="005E6A9E" w:rsidRDefault="005E6A9E" w:rsidP="005E6A9E">
      <w:pPr>
        <w:pStyle w:val="Style1"/>
      </w:pPr>
      <w:r>
        <w:t xml:space="preserve">                    case 1:</w:t>
      </w:r>
    </w:p>
    <w:p w14:paraId="360CC13A" w14:textId="77777777" w:rsidR="005E6A9E" w:rsidRDefault="005E6A9E" w:rsidP="005E6A9E">
      <w:pPr>
        <w:pStyle w:val="Style1"/>
      </w:pPr>
      <w:r>
        <w:t xml:space="preserve">                        return i.trys.push([1, 7, , 8]),</w:t>
      </w:r>
    </w:p>
    <w:p w14:paraId="225DB121" w14:textId="77777777" w:rsidR="005E6A9E" w:rsidRDefault="005E6A9E" w:rsidP="005E6A9E">
      <w:pPr>
        <w:pStyle w:val="Style1"/>
      </w:pPr>
      <w:r>
        <w:t xml:space="preserve">                        [4, e.featureGatesPromise];</w:t>
      </w:r>
    </w:p>
    <w:p w14:paraId="7F60F768" w14:textId="77777777" w:rsidR="005E6A9E" w:rsidRDefault="005E6A9E" w:rsidP="005E6A9E">
      <w:pPr>
        <w:pStyle w:val="Style1"/>
      </w:pPr>
      <w:r>
        <w:t xml:space="preserve">                    case 2:</w:t>
      </w:r>
    </w:p>
    <w:p w14:paraId="4600485E" w14:textId="77777777" w:rsidR="005E6A9E" w:rsidRDefault="005E6A9E" w:rsidP="005E6A9E">
      <w:pPr>
        <w:pStyle w:val="Style1"/>
      </w:pPr>
      <w:r>
        <w:t xml:space="preserve">                        return l = i.sent(),</w:t>
      </w:r>
    </w:p>
    <w:p w14:paraId="13E51418" w14:textId="77777777" w:rsidR="005E6A9E" w:rsidRDefault="005E6A9E" w:rsidP="005E6A9E">
      <w:pPr>
        <w:pStyle w:val="Style1"/>
      </w:pPr>
      <w:r>
        <w:t xml:space="preserve">                        [4, e.featureSettingsPromise];</w:t>
      </w:r>
    </w:p>
    <w:p w14:paraId="56409D4E" w14:textId="77777777" w:rsidR="005E6A9E" w:rsidRDefault="005E6A9E" w:rsidP="005E6A9E">
      <w:pPr>
        <w:pStyle w:val="Style1"/>
      </w:pPr>
      <w:r>
        <w:t xml:space="preserve">                    case 3:</w:t>
      </w:r>
    </w:p>
    <w:p w14:paraId="07DFA935" w14:textId="77777777" w:rsidR="005E6A9E" w:rsidRDefault="005E6A9E" w:rsidP="005E6A9E">
      <w:pPr>
        <w:pStyle w:val="Style1"/>
      </w:pPr>
      <w:r>
        <w:t xml:space="preserve">                        return r = i.sent(),</w:t>
      </w:r>
    </w:p>
    <w:p w14:paraId="2A6B1100" w14:textId="77777777" w:rsidR="005E6A9E" w:rsidRDefault="005E6A9E" w:rsidP="005E6A9E">
      <w:pPr>
        <w:pStyle w:val="Style1"/>
      </w:pPr>
      <w:r>
        <w:t xml:space="preserve">                        [4, e.userEntitlementsPromise];</w:t>
      </w:r>
    </w:p>
    <w:p w14:paraId="6877F00F" w14:textId="77777777" w:rsidR="005E6A9E" w:rsidRDefault="005E6A9E" w:rsidP="005E6A9E">
      <w:pPr>
        <w:pStyle w:val="Style1"/>
      </w:pPr>
      <w:r>
        <w:t xml:space="preserve">                    case 4:</w:t>
      </w:r>
    </w:p>
    <w:p w14:paraId="5C415F17" w14:textId="77777777" w:rsidR="005E6A9E" w:rsidRDefault="005E6A9E" w:rsidP="005E6A9E">
      <w:pPr>
        <w:pStyle w:val="Style1"/>
      </w:pPr>
      <w:r>
        <w:t xml:space="preserve">                        return d = i.sent(),</w:t>
      </w:r>
    </w:p>
    <w:p w14:paraId="52E9E7EC" w14:textId="77777777" w:rsidR="005E6A9E" w:rsidRDefault="005E6A9E" w:rsidP="005E6A9E">
      <w:pPr>
        <w:pStyle w:val="Style1"/>
      </w:pPr>
      <w:r>
        <w:t xml:space="preserve">                        [4, e.contextPromise];</w:t>
      </w:r>
    </w:p>
    <w:p w14:paraId="72731828" w14:textId="77777777" w:rsidR="005E6A9E" w:rsidRDefault="005E6A9E" w:rsidP="005E6A9E">
      <w:pPr>
        <w:pStyle w:val="Style1"/>
      </w:pPr>
      <w:r>
        <w:t xml:space="preserve">                    case 5:</w:t>
      </w:r>
    </w:p>
    <w:p w14:paraId="4472A50D" w14:textId="77777777" w:rsidR="005E6A9E" w:rsidRDefault="005E6A9E" w:rsidP="005E6A9E">
      <w:pPr>
        <w:pStyle w:val="Style1"/>
      </w:pPr>
      <w:r>
        <w:t xml:space="preserve">                        return s = i.sent(),</w:t>
      </w:r>
    </w:p>
    <w:p w14:paraId="7D32BA90" w14:textId="77777777" w:rsidR="005E6A9E" w:rsidRDefault="005E6A9E" w:rsidP="005E6A9E">
      <w:pPr>
        <w:pStyle w:val="Style1"/>
      </w:pPr>
      <w:r>
        <w:t xml:space="preserve">                        [4, e.identityPromise];</w:t>
      </w:r>
    </w:p>
    <w:p w14:paraId="1E2C1429" w14:textId="77777777" w:rsidR="005E6A9E" w:rsidRDefault="005E6A9E" w:rsidP="005E6A9E">
      <w:pPr>
        <w:pStyle w:val="Style1"/>
      </w:pPr>
      <w:r>
        <w:t xml:space="preserve">                    case 6:</w:t>
      </w:r>
    </w:p>
    <w:p w14:paraId="1C0E2776" w14:textId="77777777" w:rsidR="005E6A9E" w:rsidRDefault="005E6A9E" w:rsidP="005E6A9E">
      <w:pPr>
        <w:pStyle w:val="Style1"/>
      </w:pPr>
      <w:r>
        <w:t xml:space="preserve">                        return u = i.sent(),</w:t>
      </w:r>
    </w:p>
    <w:p w14:paraId="660CA70B" w14:textId="77777777" w:rsidR="005E6A9E" w:rsidRDefault="005E6A9E" w:rsidP="005E6A9E">
      <w:pPr>
        <w:pStyle w:val="Style1"/>
      </w:pPr>
      <w:r>
        <w:t xml:space="preserve">                        [2, {</w:t>
      </w:r>
    </w:p>
    <w:p w14:paraId="0E712E49" w14:textId="77777777" w:rsidR="005E6A9E" w:rsidRDefault="005E6A9E" w:rsidP="005E6A9E">
      <w:pPr>
        <w:pStyle w:val="Style1"/>
      </w:pPr>
      <w:r>
        <w:t xml:space="preserve">                            data: t({</w:t>
      </w:r>
    </w:p>
    <w:p w14:paraId="27095F78" w14:textId="77777777" w:rsidR="005E6A9E" w:rsidRDefault="005E6A9E" w:rsidP="005E6A9E">
      <w:pPr>
        <w:pStyle w:val="Style1"/>
      </w:pPr>
      <w:r>
        <w:t xml:space="preserve">                                featureGates: l.result,</w:t>
      </w:r>
    </w:p>
    <w:p w14:paraId="2DA033DF" w14:textId="77777777" w:rsidR="005E6A9E" w:rsidRDefault="005E6A9E" w:rsidP="005E6A9E">
      <w:pPr>
        <w:pStyle w:val="Style1"/>
      </w:pPr>
      <w:r>
        <w:t xml:space="preserve">                                featureSettings: r.result,</w:t>
      </w:r>
    </w:p>
    <w:p w14:paraId="75F2AB1B" w14:textId="77777777" w:rsidR="005E6A9E" w:rsidRDefault="005E6A9E" w:rsidP="005E6A9E">
      <w:pPr>
        <w:pStyle w:val="Style1"/>
      </w:pPr>
      <w:r>
        <w:t xml:space="preserve">                                userEntitlements: d.result,</w:t>
      </w:r>
    </w:p>
    <w:p w14:paraId="799B1461" w14:textId="77777777" w:rsidR="005E6A9E" w:rsidRDefault="005E6A9E" w:rsidP="005E6A9E">
      <w:pPr>
        <w:pStyle w:val="Style1"/>
      </w:pPr>
      <w:r>
        <w:t xml:space="preserve">                                componentContext: s,</w:t>
      </w:r>
    </w:p>
    <w:p w14:paraId="4D69CAE4" w14:textId="77777777" w:rsidR="005E6A9E" w:rsidRDefault="005E6A9E" w:rsidP="005E6A9E">
      <w:pPr>
        <w:pStyle w:val="Style1"/>
      </w:pPr>
      <w:r>
        <w:t xml:space="preserve">                                identity: u</w:t>
      </w:r>
    </w:p>
    <w:p w14:paraId="6E997E31" w14:textId="77777777" w:rsidR="005E6A9E" w:rsidRDefault="005E6A9E" w:rsidP="005E6A9E">
      <w:pPr>
        <w:pStyle w:val="Style1"/>
      </w:pPr>
      <w:r>
        <w:t xml:space="preserve">                            }),</w:t>
      </w:r>
    </w:p>
    <w:p w14:paraId="118B1730" w14:textId="77777777" w:rsidR="005E6A9E" w:rsidRDefault="005E6A9E" w:rsidP="005E6A9E">
      <w:pPr>
        <w:pStyle w:val="Style1"/>
      </w:pPr>
      <w:r>
        <w:t xml:space="preserve">                            success: !0</w:t>
      </w:r>
    </w:p>
    <w:p w14:paraId="200549CE" w14:textId="77777777" w:rsidR="005E6A9E" w:rsidRDefault="005E6A9E" w:rsidP="005E6A9E">
      <w:pPr>
        <w:pStyle w:val="Style1"/>
      </w:pPr>
      <w:r>
        <w:t xml:space="preserve">                        }];</w:t>
      </w:r>
    </w:p>
    <w:p w14:paraId="05ED349D" w14:textId="77777777" w:rsidR="005E6A9E" w:rsidRDefault="005E6A9E" w:rsidP="005E6A9E">
      <w:pPr>
        <w:pStyle w:val="Style1"/>
      </w:pPr>
      <w:r>
        <w:t xml:space="preserve">                    case 7:</w:t>
      </w:r>
    </w:p>
    <w:p w14:paraId="7808172A" w14:textId="77777777" w:rsidR="005E6A9E" w:rsidRDefault="005E6A9E" w:rsidP="005E6A9E">
      <w:pPr>
        <w:pStyle w:val="Style1"/>
      </w:pPr>
      <w:r>
        <w:t xml:space="preserve">                        return c = i.sent(),</w:t>
      </w:r>
    </w:p>
    <w:p w14:paraId="696DA5EF" w14:textId="77777777" w:rsidR="005E6A9E" w:rsidRDefault="005E6A9E" w:rsidP="005E6A9E">
      <w:pPr>
        <w:pStyle w:val="Style1"/>
      </w:pPr>
      <w:r>
        <w:t xml:space="preserve">                        v = "".concat(a, "_ClientGenerated_Error"),</w:t>
      </w:r>
    </w:p>
    <w:p w14:paraId="2E83AF72" w14:textId="77777777" w:rsidR="005E6A9E" w:rsidRDefault="005E6A9E" w:rsidP="005E6A9E">
      <w:pPr>
        <w:pStyle w:val="Style1"/>
      </w:pPr>
      <w:r>
        <w:t xml:space="preserve">                        p = "Fetching client generated ".concat(a, ", but encountered an error: ").concat(c),</w:t>
      </w:r>
    </w:p>
    <w:p w14:paraId="0CEE784B" w14:textId="77777777" w:rsidR="005E6A9E" w:rsidRDefault="005E6A9E" w:rsidP="005E6A9E">
      <w:pPr>
        <w:pStyle w:val="Style1"/>
      </w:pPr>
      <w:r>
        <w:t xml:space="preserve">                        Object(o.a)({</w:t>
      </w:r>
    </w:p>
    <w:p w14:paraId="33897A7D" w14:textId="77777777" w:rsidR="005E6A9E" w:rsidRDefault="005E6A9E" w:rsidP="005E6A9E">
      <w:pPr>
        <w:pStyle w:val="Style1"/>
      </w:pPr>
      <w:r>
        <w:t xml:space="preserve">                            eventName: v,</w:t>
      </w:r>
    </w:p>
    <w:p w14:paraId="3C2CCB74" w14:textId="77777777" w:rsidR="005E6A9E" w:rsidRDefault="005E6A9E" w:rsidP="005E6A9E">
      <w:pPr>
        <w:pStyle w:val="Style1"/>
      </w:pPr>
      <w:r>
        <w:t xml:space="preserve">                            errorType: "FetchConfigInternal_Error",</w:t>
      </w:r>
    </w:p>
    <w:p w14:paraId="1D85E3E7" w14:textId="77777777" w:rsidR="005E6A9E" w:rsidRDefault="005E6A9E" w:rsidP="005E6A9E">
      <w:pPr>
        <w:pStyle w:val="Style1"/>
      </w:pPr>
      <w:r>
        <w:t xml:space="preserve">                            message: p</w:t>
      </w:r>
    </w:p>
    <w:p w14:paraId="3484E8B0" w14:textId="77777777" w:rsidR="005E6A9E" w:rsidRDefault="005E6A9E" w:rsidP="005E6A9E">
      <w:pPr>
        <w:pStyle w:val="Style1"/>
      </w:pPr>
      <w:r>
        <w:t xml:space="preserve">                        }),</w:t>
      </w:r>
    </w:p>
    <w:p w14:paraId="69DF849F" w14:textId="77777777" w:rsidR="005E6A9E" w:rsidRDefault="005E6A9E" w:rsidP="005E6A9E">
      <w:pPr>
        <w:pStyle w:val="Style1"/>
      </w:pPr>
      <w:r>
        <w:t xml:space="preserve">                        [3, 8];</w:t>
      </w:r>
    </w:p>
    <w:p w14:paraId="3EEFBC0D" w14:textId="77777777" w:rsidR="005E6A9E" w:rsidRDefault="005E6A9E" w:rsidP="005E6A9E">
      <w:pPr>
        <w:pStyle w:val="Style1"/>
      </w:pPr>
      <w:r>
        <w:t xml:space="preserve">                    case 8:</w:t>
      </w:r>
    </w:p>
    <w:p w14:paraId="0E0E14F8" w14:textId="77777777" w:rsidR="005E6A9E" w:rsidRDefault="005E6A9E" w:rsidP="005E6A9E">
      <w:pPr>
        <w:pStyle w:val="Style1"/>
      </w:pPr>
      <w:r>
        <w:t xml:space="preserve">                        return [2, {</w:t>
      </w:r>
    </w:p>
    <w:p w14:paraId="4D472431" w14:textId="77777777" w:rsidR="005E6A9E" w:rsidRDefault="005E6A9E" w:rsidP="005E6A9E">
      <w:pPr>
        <w:pStyle w:val="Style1"/>
      </w:pPr>
      <w:r>
        <w:t xml:space="preserve">                            data: void 0,</w:t>
      </w:r>
    </w:p>
    <w:p w14:paraId="3D444B2F" w14:textId="77777777" w:rsidR="005E6A9E" w:rsidRDefault="005E6A9E" w:rsidP="005E6A9E">
      <w:pPr>
        <w:pStyle w:val="Style1"/>
      </w:pPr>
      <w:r>
        <w:t xml:space="preserve">                            success: !1</w:t>
      </w:r>
    </w:p>
    <w:p w14:paraId="00052CAF" w14:textId="77777777" w:rsidR="005E6A9E" w:rsidRDefault="005E6A9E" w:rsidP="005E6A9E">
      <w:pPr>
        <w:pStyle w:val="Style1"/>
      </w:pPr>
      <w:r>
        <w:t xml:space="preserve">                        }]</w:t>
      </w:r>
    </w:p>
    <w:p w14:paraId="618FEA8C" w14:textId="77777777" w:rsidR="005E6A9E" w:rsidRDefault="005E6A9E" w:rsidP="005E6A9E">
      <w:pPr>
        <w:pStyle w:val="Style1"/>
      </w:pPr>
      <w:r>
        <w:t xml:space="preserve">                    }</w:t>
      </w:r>
    </w:p>
    <w:p w14:paraId="6925E6CF" w14:textId="77777777" w:rsidR="005E6A9E" w:rsidRDefault="005E6A9E" w:rsidP="005E6A9E">
      <w:pPr>
        <w:pStyle w:val="Style1"/>
      </w:pPr>
      <w:r>
        <w:t xml:space="preserve">                }</w:t>
      </w:r>
    </w:p>
    <w:p w14:paraId="6E1474C1" w14:textId="77777777" w:rsidR="005E6A9E" w:rsidRDefault="005E6A9E" w:rsidP="005E6A9E">
      <w:pPr>
        <w:pStyle w:val="Style1"/>
      </w:pPr>
      <w:r>
        <w:t xml:space="preserve">                ))</w:t>
      </w:r>
    </w:p>
    <w:p w14:paraId="21CFFCFC" w14:textId="77777777" w:rsidR="005E6A9E" w:rsidRDefault="005E6A9E" w:rsidP="005E6A9E">
      <w:pPr>
        <w:pStyle w:val="Style1"/>
      </w:pPr>
      <w:r>
        <w:t xml:space="preserve">            }</w:t>
      </w:r>
    </w:p>
    <w:p w14:paraId="4329268A" w14:textId="77777777" w:rsidR="005E6A9E" w:rsidRDefault="005E6A9E" w:rsidP="005E6A9E">
      <w:pPr>
        <w:pStyle w:val="Style1"/>
      </w:pPr>
      <w:r>
        <w:t xml:space="preserve">            ))</w:t>
      </w:r>
    </w:p>
    <w:p w14:paraId="1CB8518E" w14:textId="77777777" w:rsidR="005E6A9E" w:rsidRDefault="005E6A9E" w:rsidP="005E6A9E">
      <w:pPr>
        <w:pStyle w:val="Style1"/>
      </w:pPr>
      <w:r>
        <w:t xml:space="preserve">        }</w:t>
      </w:r>
    </w:p>
    <w:p w14:paraId="661D6AC2" w14:textId="77777777" w:rsidR="005E6A9E" w:rsidRDefault="005E6A9E" w:rsidP="005E6A9E">
      <w:pPr>
        <w:pStyle w:val="Style1"/>
      </w:pPr>
      <w:r>
        <w:t xml:space="preserve">        function c(e, n) {</w:t>
      </w:r>
    </w:p>
    <w:p w14:paraId="11957AD5" w14:textId="77777777" w:rsidR="005E6A9E" w:rsidRDefault="005E6A9E" w:rsidP="005E6A9E">
      <w:pPr>
        <w:pStyle w:val="Style1"/>
      </w:pPr>
      <w:r>
        <w:t xml:space="preserve">            return Object(i.__awaiter)(this, void 0, void 0, (function() {</w:t>
      </w:r>
    </w:p>
    <w:p w14:paraId="2E95F580" w14:textId="77777777" w:rsidR="005E6A9E" w:rsidRDefault="005E6A9E" w:rsidP="005E6A9E">
      <w:pPr>
        <w:pStyle w:val="Style1"/>
      </w:pPr>
      <w:r>
        <w:t xml:space="preserve">                var t, a, l, r, d, s;</w:t>
      </w:r>
    </w:p>
    <w:p w14:paraId="49F80B36" w14:textId="77777777" w:rsidR="005E6A9E" w:rsidRDefault="005E6A9E" w:rsidP="005E6A9E">
      <w:pPr>
        <w:pStyle w:val="Style1"/>
      </w:pPr>
      <w:r>
        <w:t xml:space="preserve">                return Object(i.__generator)(this, (function(i) {</w:t>
      </w:r>
    </w:p>
    <w:p w14:paraId="4BD2FD0B" w14:textId="77777777" w:rsidR="005E6A9E" w:rsidRDefault="005E6A9E" w:rsidP="005E6A9E">
      <w:pPr>
        <w:pStyle w:val="Style1"/>
      </w:pPr>
      <w:r>
        <w:t xml:space="preserve">                    switch (i.label) {</w:t>
      </w:r>
    </w:p>
    <w:p w14:paraId="78427472" w14:textId="77777777" w:rsidR="005E6A9E" w:rsidRDefault="005E6A9E" w:rsidP="005E6A9E">
      <w:pPr>
        <w:pStyle w:val="Style1"/>
      </w:pPr>
      <w:r>
        <w:t xml:space="preserve">                    case 0:</w:t>
      </w:r>
    </w:p>
    <w:p w14:paraId="287A375F" w14:textId="77777777" w:rsidR="005E6A9E" w:rsidRDefault="005E6A9E" w:rsidP="005E6A9E">
      <w:pPr>
        <w:pStyle w:val="Style1"/>
      </w:pPr>
      <w:r>
        <w:t xml:space="preserve">                        t = n.getServerGeneratedConfig,</w:t>
      </w:r>
    </w:p>
    <w:p w14:paraId="73AAF806" w14:textId="77777777" w:rsidR="005E6A9E" w:rsidRDefault="005E6A9E" w:rsidP="005E6A9E">
      <w:pPr>
        <w:pStyle w:val="Style1"/>
      </w:pPr>
      <w:r>
        <w:t xml:space="preserve">                        a = n.key,</w:t>
      </w:r>
    </w:p>
    <w:p w14:paraId="00F9E715" w14:textId="77777777" w:rsidR="005E6A9E" w:rsidRDefault="005E6A9E" w:rsidP="005E6A9E">
      <w:pPr>
        <w:pStyle w:val="Style1"/>
      </w:pPr>
      <w:r>
        <w:t xml:space="preserve">                        i.label = 1;</w:t>
      </w:r>
    </w:p>
    <w:p w14:paraId="0E22CF7F" w14:textId="77777777" w:rsidR="005E6A9E" w:rsidRDefault="005E6A9E" w:rsidP="005E6A9E">
      <w:pPr>
        <w:pStyle w:val="Style1"/>
      </w:pPr>
      <w:r>
        <w:t xml:space="preserve">                    case 1:</w:t>
      </w:r>
    </w:p>
    <w:p w14:paraId="687EFDD2" w14:textId="77777777" w:rsidR="005E6A9E" w:rsidRDefault="005E6A9E" w:rsidP="005E6A9E">
      <w:pPr>
        <w:pStyle w:val="Style1"/>
      </w:pPr>
      <w:r>
        <w:t xml:space="preserve">                        return i.trys.push([1, 4, , 5]),</w:t>
      </w:r>
    </w:p>
    <w:p w14:paraId="6ADC5FF4" w14:textId="77777777" w:rsidR="005E6A9E" w:rsidRDefault="005E6A9E" w:rsidP="005E6A9E">
      <w:pPr>
        <w:pStyle w:val="Style1"/>
      </w:pPr>
      <w:r>
        <w:t xml:space="preserve">                        [4, e.contextPromise];</w:t>
      </w:r>
    </w:p>
    <w:p w14:paraId="235A0323" w14:textId="77777777" w:rsidR="005E6A9E" w:rsidRDefault="005E6A9E" w:rsidP="005E6A9E">
      <w:pPr>
        <w:pStyle w:val="Style1"/>
      </w:pPr>
      <w:r>
        <w:t xml:space="preserve">                    case 2:</w:t>
      </w:r>
    </w:p>
    <w:p w14:paraId="4F3713FB" w14:textId="77777777" w:rsidR="005E6A9E" w:rsidRDefault="005E6A9E" w:rsidP="005E6A9E">
      <w:pPr>
        <w:pStyle w:val="Style1"/>
      </w:pPr>
      <w:r>
        <w:t xml:space="preserve">                        return l = i.sent(),</w:t>
      </w:r>
    </w:p>
    <w:p w14:paraId="0F065BDA" w14:textId="77777777" w:rsidR="005E6A9E" w:rsidRDefault="005E6A9E" w:rsidP="005E6A9E">
      <w:pPr>
        <w:pStyle w:val="Style1"/>
      </w:pPr>
      <w:r>
        <w:t xml:space="preserve">                        [4, t(l)];</w:t>
      </w:r>
    </w:p>
    <w:p w14:paraId="01FE819B" w14:textId="77777777" w:rsidR="005E6A9E" w:rsidRDefault="005E6A9E" w:rsidP="005E6A9E">
      <w:pPr>
        <w:pStyle w:val="Style1"/>
      </w:pPr>
      <w:r>
        <w:t xml:space="preserve">                    case 3:</w:t>
      </w:r>
    </w:p>
    <w:p w14:paraId="1BBECEC2" w14:textId="77777777" w:rsidR="005E6A9E" w:rsidRDefault="005E6A9E" w:rsidP="005E6A9E">
      <w:pPr>
        <w:pStyle w:val="Style1"/>
      </w:pPr>
      <w:r>
        <w:t xml:space="preserve">                        return [2, {</w:t>
      </w:r>
    </w:p>
    <w:p w14:paraId="020EABD8" w14:textId="77777777" w:rsidR="005E6A9E" w:rsidRDefault="005E6A9E" w:rsidP="005E6A9E">
      <w:pPr>
        <w:pStyle w:val="Style1"/>
      </w:pPr>
      <w:r>
        <w:t xml:space="preserve">                            data: i.sent(),</w:t>
      </w:r>
    </w:p>
    <w:p w14:paraId="07E32CE7" w14:textId="77777777" w:rsidR="005E6A9E" w:rsidRDefault="005E6A9E" w:rsidP="005E6A9E">
      <w:pPr>
        <w:pStyle w:val="Style1"/>
      </w:pPr>
      <w:r>
        <w:t xml:space="preserve">                            success: !0</w:t>
      </w:r>
    </w:p>
    <w:p w14:paraId="313E4C93" w14:textId="77777777" w:rsidR="005E6A9E" w:rsidRDefault="005E6A9E" w:rsidP="005E6A9E">
      <w:pPr>
        <w:pStyle w:val="Style1"/>
      </w:pPr>
      <w:r>
        <w:t xml:space="preserve">                        }];</w:t>
      </w:r>
    </w:p>
    <w:p w14:paraId="3E0C65C8" w14:textId="77777777" w:rsidR="005E6A9E" w:rsidRDefault="005E6A9E" w:rsidP="005E6A9E">
      <w:pPr>
        <w:pStyle w:val="Style1"/>
      </w:pPr>
      <w:r>
        <w:t xml:space="preserve">                    case 4:</w:t>
      </w:r>
    </w:p>
    <w:p w14:paraId="7CA971B2" w14:textId="77777777" w:rsidR="005E6A9E" w:rsidRDefault="005E6A9E" w:rsidP="005E6A9E">
      <w:pPr>
        <w:pStyle w:val="Style1"/>
      </w:pPr>
      <w:r>
        <w:t xml:space="preserve">                        return r = i.sent(),</w:t>
      </w:r>
    </w:p>
    <w:p w14:paraId="0B7BBF7D" w14:textId="77777777" w:rsidR="005E6A9E" w:rsidRDefault="005E6A9E" w:rsidP="005E6A9E">
      <w:pPr>
        <w:pStyle w:val="Style1"/>
      </w:pPr>
      <w:r>
        <w:t xml:space="preserve">                        d = "".concat(a, "_ServerGenerated_Error"),</w:t>
      </w:r>
    </w:p>
    <w:p w14:paraId="256DE1C6" w14:textId="77777777" w:rsidR="005E6A9E" w:rsidRDefault="005E6A9E" w:rsidP="005E6A9E">
      <w:pPr>
        <w:pStyle w:val="Style1"/>
      </w:pPr>
      <w:r>
        <w:t xml:space="preserve">                        s = "Fetching server generated ".concat(a, ", but encountered an error: ").concat(r),</w:t>
      </w:r>
    </w:p>
    <w:p w14:paraId="037B27B9" w14:textId="77777777" w:rsidR="005E6A9E" w:rsidRDefault="005E6A9E" w:rsidP="005E6A9E">
      <w:pPr>
        <w:pStyle w:val="Style1"/>
      </w:pPr>
      <w:r>
        <w:t xml:space="preserve">                        Object(o.a)({</w:t>
      </w:r>
    </w:p>
    <w:p w14:paraId="26AF9FED" w14:textId="77777777" w:rsidR="005E6A9E" w:rsidRDefault="005E6A9E" w:rsidP="005E6A9E">
      <w:pPr>
        <w:pStyle w:val="Style1"/>
      </w:pPr>
      <w:r>
        <w:t xml:space="preserve">                            eventName: d,</w:t>
      </w:r>
    </w:p>
    <w:p w14:paraId="3A971805" w14:textId="77777777" w:rsidR="005E6A9E" w:rsidRDefault="005E6A9E" w:rsidP="005E6A9E">
      <w:pPr>
        <w:pStyle w:val="Style1"/>
      </w:pPr>
      <w:r>
        <w:t xml:space="preserve">                            errorType: "FetchConfigInternal_Error",</w:t>
      </w:r>
    </w:p>
    <w:p w14:paraId="51815840" w14:textId="77777777" w:rsidR="005E6A9E" w:rsidRDefault="005E6A9E" w:rsidP="005E6A9E">
      <w:pPr>
        <w:pStyle w:val="Style1"/>
      </w:pPr>
      <w:r>
        <w:t xml:space="preserve">                            message: s</w:t>
      </w:r>
    </w:p>
    <w:p w14:paraId="6A236052" w14:textId="77777777" w:rsidR="005E6A9E" w:rsidRDefault="005E6A9E" w:rsidP="005E6A9E">
      <w:pPr>
        <w:pStyle w:val="Style1"/>
      </w:pPr>
      <w:r>
        <w:t xml:space="preserve">                        }),</w:t>
      </w:r>
    </w:p>
    <w:p w14:paraId="6A331828" w14:textId="77777777" w:rsidR="005E6A9E" w:rsidRDefault="005E6A9E" w:rsidP="005E6A9E">
      <w:pPr>
        <w:pStyle w:val="Style1"/>
      </w:pPr>
      <w:r>
        <w:t xml:space="preserve">                        [3, 5];</w:t>
      </w:r>
    </w:p>
    <w:p w14:paraId="4532A5BA" w14:textId="77777777" w:rsidR="005E6A9E" w:rsidRDefault="005E6A9E" w:rsidP="005E6A9E">
      <w:pPr>
        <w:pStyle w:val="Style1"/>
      </w:pPr>
      <w:r>
        <w:t xml:space="preserve">                    case 5:</w:t>
      </w:r>
    </w:p>
    <w:p w14:paraId="430C9953" w14:textId="77777777" w:rsidR="005E6A9E" w:rsidRDefault="005E6A9E" w:rsidP="005E6A9E">
      <w:pPr>
        <w:pStyle w:val="Style1"/>
      </w:pPr>
      <w:r>
        <w:t xml:space="preserve">                        return [2, {</w:t>
      </w:r>
    </w:p>
    <w:p w14:paraId="5562ED4D" w14:textId="77777777" w:rsidR="005E6A9E" w:rsidRDefault="005E6A9E" w:rsidP="005E6A9E">
      <w:pPr>
        <w:pStyle w:val="Style1"/>
      </w:pPr>
      <w:r>
        <w:t xml:space="preserve">                            data: void 0,</w:t>
      </w:r>
    </w:p>
    <w:p w14:paraId="4F368F3E" w14:textId="77777777" w:rsidR="005E6A9E" w:rsidRDefault="005E6A9E" w:rsidP="005E6A9E">
      <w:pPr>
        <w:pStyle w:val="Style1"/>
      </w:pPr>
      <w:r>
        <w:t xml:space="preserve">                            success: !1</w:t>
      </w:r>
    </w:p>
    <w:p w14:paraId="7B22296B" w14:textId="77777777" w:rsidR="005E6A9E" w:rsidRDefault="005E6A9E" w:rsidP="005E6A9E">
      <w:pPr>
        <w:pStyle w:val="Style1"/>
      </w:pPr>
      <w:r>
        <w:t xml:space="preserve">                        }]</w:t>
      </w:r>
    </w:p>
    <w:p w14:paraId="689BDD4A" w14:textId="77777777" w:rsidR="005E6A9E" w:rsidRDefault="005E6A9E" w:rsidP="005E6A9E">
      <w:pPr>
        <w:pStyle w:val="Style1"/>
      </w:pPr>
      <w:r>
        <w:t xml:space="preserve">                    }</w:t>
      </w:r>
    </w:p>
    <w:p w14:paraId="3E853D9E" w14:textId="77777777" w:rsidR="005E6A9E" w:rsidRDefault="005E6A9E" w:rsidP="005E6A9E">
      <w:pPr>
        <w:pStyle w:val="Style1"/>
      </w:pPr>
      <w:r>
        <w:t xml:space="preserve">                }</w:t>
      </w:r>
    </w:p>
    <w:p w14:paraId="1899B928" w14:textId="77777777" w:rsidR="005E6A9E" w:rsidRDefault="005E6A9E" w:rsidP="005E6A9E">
      <w:pPr>
        <w:pStyle w:val="Style1"/>
      </w:pPr>
      <w:r>
        <w:t xml:space="preserve">                ))</w:t>
      </w:r>
    </w:p>
    <w:p w14:paraId="5C60F671" w14:textId="77777777" w:rsidR="005E6A9E" w:rsidRDefault="005E6A9E" w:rsidP="005E6A9E">
      <w:pPr>
        <w:pStyle w:val="Style1"/>
      </w:pPr>
      <w:r>
        <w:t xml:space="preserve">            }</w:t>
      </w:r>
    </w:p>
    <w:p w14:paraId="0EDB2EC3" w14:textId="77777777" w:rsidR="005E6A9E" w:rsidRDefault="005E6A9E" w:rsidP="005E6A9E">
      <w:pPr>
        <w:pStyle w:val="Style1"/>
      </w:pPr>
      <w:r>
        <w:t xml:space="preserve">            ))</w:t>
      </w:r>
    </w:p>
    <w:p w14:paraId="099D9CED" w14:textId="77777777" w:rsidR="005E6A9E" w:rsidRDefault="005E6A9E" w:rsidP="005E6A9E">
      <w:pPr>
        <w:pStyle w:val="Style1"/>
      </w:pPr>
      <w:r>
        <w:t xml:space="preserve">        }</w:t>
      </w:r>
    </w:p>
    <w:p w14:paraId="7E99D868" w14:textId="77777777" w:rsidR="005E6A9E" w:rsidRDefault="005E6A9E" w:rsidP="005E6A9E">
      <w:pPr>
        <w:pStyle w:val="Style1"/>
      </w:pPr>
      <w:r>
        <w:t xml:space="preserve">        function v(e) {</w:t>
      </w:r>
    </w:p>
    <w:p w14:paraId="6F100357" w14:textId="77777777" w:rsidR="005E6A9E" w:rsidRDefault="005E6A9E" w:rsidP="005E6A9E">
      <w:pPr>
        <w:pStyle w:val="Style1"/>
      </w:pPr>
      <w:r>
        <w:t xml:space="preserve">            return void 0 !== e.getClientGeneratedConfig</w:t>
      </w:r>
    </w:p>
    <w:p w14:paraId="545D20A8" w14:textId="77777777" w:rsidR="005E6A9E" w:rsidRDefault="005E6A9E" w:rsidP="005E6A9E">
      <w:pPr>
        <w:pStyle w:val="Style1"/>
      </w:pPr>
      <w:r>
        <w:t xml:space="preserve">        }</w:t>
      </w:r>
    </w:p>
    <w:p w14:paraId="13BAB735" w14:textId="77777777" w:rsidR="005E6A9E" w:rsidRDefault="005E6A9E" w:rsidP="005E6A9E">
      <w:pPr>
        <w:pStyle w:val="Style1"/>
      </w:pPr>
      <w:r>
        <w:t xml:space="preserve">    }</w:t>
      </w:r>
    </w:p>
    <w:p w14:paraId="7D132E7D" w14:textId="77777777" w:rsidR="005E6A9E" w:rsidRDefault="005E6A9E" w:rsidP="005E6A9E">
      <w:pPr>
        <w:pStyle w:val="Style1"/>
      </w:pPr>
      <w:r>
        <w:t>}]);</w:t>
      </w:r>
    </w:p>
    <w:p w14:paraId="63EB6120" w14:textId="77777777" w:rsidR="005E6A9E" w:rsidRDefault="005E6A9E" w:rsidP="005E6A9E">
      <w:pPr>
        <w:pStyle w:val="Style1"/>
      </w:pPr>
      <w:r>
        <w:t>//# sourceMappingURL=3.4d6f98eef5f252a49db4.chunk.v7.js.map</w:t>
      </w:r>
    </w:p>
    <w:p w14:paraId="57FA023C" w14:textId="77777777" w:rsidR="005E6A9E" w:rsidRDefault="005E6A9E" w:rsidP="005E6A9E">
      <w:pPr>
        <w:pStyle w:val="Style1"/>
      </w:pPr>
      <w:r>
        <w:t>(window.officehome_webpackJsonp = window.officehome_webpackJsonp || []).push([[4], {</w:t>
      </w:r>
    </w:p>
    <w:p w14:paraId="2D348A12" w14:textId="77777777" w:rsidR="005E6A9E" w:rsidRDefault="005E6A9E" w:rsidP="005E6A9E">
      <w:pPr>
        <w:pStyle w:val="Style1"/>
      </w:pPr>
      <w:r>
        <w:t xml:space="preserve">    "+gb4": function(e, t, n) {</w:t>
      </w:r>
    </w:p>
    <w:p w14:paraId="53A198F3" w14:textId="77777777" w:rsidR="005E6A9E" w:rsidRDefault="005E6A9E" w:rsidP="005E6A9E">
      <w:pPr>
        <w:pStyle w:val="Style1"/>
      </w:pPr>
      <w:r>
        <w:t xml:space="preserve">        "use strict";</w:t>
      </w:r>
    </w:p>
    <w:p w14:paraId="797575E5" w14:textId="77777777" w:rsidR="005E6A9E" w:rsidRDefault="005E6A9E" w:rsidP="005E6A9E">
      <w:pPr>
        <w:pStyle w:val="Style1"/>
      </w:pPr>
      <w:r>
        <w:t xml:space="preserve">        function r(e, t, n) {</w:t>
      </w:r>
    </w:p>
    <w:p w14:paraId="2A38C74E" w14:textId="77777777" w:rsidR="005E6A9E" w:rsidRDefault="005E6A9E" w:rsidP="005E6A9E">
      <w:pPr>
        <w:pStyle w:val="Style1"/>
      </w:pPr>
      <w:r>
        <w:t xml:space="preserve">            return !t || "Fluid" !== t &amp;&amp; "Forms" !== t ? "_blank" : "_self"</w:t>
      </w:r>
    </w:p>
    <w:p w14:paraId="5F42D194" w14:textId="77777777" w:rsidR="005E6A9E" w:rsidRDefault="005E6A9E" w:rsidP="005E6A9E">
      <w:pPr>
        <w:pStyle w:val="Style1"/>
      </w:pPr>
      <w:r>
        <w:t xml:space="preserve">        }</w:t>
      </w:r>
    </w:p>
    <w:p w14:paraId="216EF73B" w14:textId="77777777" w:rsidR="005E6A9E" w:rsidRDefault="005E6A9E" w:rsidP="005E6A9E">
      <w:pPr>
        <w:pStyle w:val="Style1"/>
      </w:pPr>
      <w:r>
        <w:t xml:space="preserve">        n.d(t, "a", (function() {</w:t>
      </w:r>
    </w:p>
    <w:p w14:paraId="390F4B74" w14:textId="77777777" w:rsidR="005E6A9E" w:rsidRDefault="005E6A9E" w:rsidP="005E6A9E">
      <w:pPr>
        <w:pStyle w:val="Style1"/>
      </w:pPr>
      <w:r>
        <w:t xml:space="preserve">            return r</w:t>
      </w:r>
    </w:p>
    <w:p w14:paraId="1ACE83C0" w14:textId="77777777" w:rsidR="005E6A9E" w:rsidRDefault="005E6A9E" w:rsidP="005E6A9E">
      <w:pPr>
        <w:pStyle w:val="Style1"/>
      </w:pPr>
      <w:r>
        <w:t xml:space="preserve">        }</w:t>
      </w:r>
    </w:p>
    <w:p w14:paraId="7FA111B9" w14:textId="77777777" w:rsidR="005E6A9E" w:rsidRDefault="005E6A9E" w:rsidP="005E6A9E">
      <w:pPr>
        <w:pStyle w:val="Style1"/>
      </w:pPr>
      <w:r>
        <w:t xml:space="preserve">        ))</w:t>
      </w:r>
    </w:p>
    <w:p w14:paraId="6131D027" w14:textId="77777777" w:rsidR="005E6A9E" w:rsidRDefault="005E6A9E" w:rsidP="005E6A9E">
      <w:pPr>
        <w:pStyle w:val="Style1"/>
      </w:pPr>
      <w:r>
        <w:t xml:space="preserve">    },</w:t>
      </w:r>
    </w:p>
    <w:p w14:paraId="4F0B6260" w14:textId="77777777" w:rsidR="005E6A9E" w:rsidRDefault="005E6A9E" w:rsidP="005E6A9E">
      <w:pPr>
        <w:pStyle w:val="Style1"/>
      </w:pPr>
      <w:r>
        <w:t xml:space="preserve">    "+k3c": function(e, t, n) {</w:t>
      </w:r>
    </w:p>
    <w:p w14:paraId="02C9E089" w14:textId="77777777" w:rsidR="005E6A9E" w:rsidRDefault="005E6A9E" w:rsidP="005E6A9E">
      <w:pPr>
        <w:pStyle w:val="Style1"/>
      </w:pPr>
      <w:r>
        <w:t xml:space="preserve">        "use strict";</w:t>
      </w:r>
    </w:p>
    <w:p w14:paraId="15B78B37" w14:textId="77777777" w:rsidR="005E6A9E" w:rsidRDefault="005E6A9E" w:rsidP="005E6A9E">
      <w:pPr>
        <w:pStyle w:val="Style1"/>
      </w:pPr>
      <w:r>
        <w:t xml:space="preserve">        n.d(t, "a", (function() {</w:t>
      </w:r>
    </w:p>
    <w:p w14:paraId="3D646D3D" w14:textId="77777777" w:rsidR="005E6A9E" w:rsidRDefault="005E6A9E" w:rsidP="005E6A9E">
      <w:pPr>
        <w:pStyle w:val="Style1"/>
      </w:pPr>
      <w:r>
        <w:t xml:space="preserve">            return c</w:t>
      </w:r>
    </w:p>
    <w:p w14:paraId="50BF86BD" w14:textId="77777777" w:rsidR="005E6A9E" w:rsidRDefault="005E6A9E" w:rsidP="005E6A9E">
      <w:pPr>
        <w:pStyle w:val="Style1"/>
      </w:pPr>
      <w:r>
        <w:t xml:space="preserve">        }</w:t>
      </w:r>
    </w:p>
    <w:p w14:paraId="5EA0E8BC" w14:textId="77777777" w:rsidR="005E6A9E" w:rsidRDefault="005E6A9E" w:rsidP="005E6A9E">
      <w:pPr>
        <w:pStyle w:val="Style1"/>
      </w:pPr>
      <w:r>
        <w:t xml:space="preserve">        ));</w:t>
      </w:r>
    </w:p>
    <w:p w14:paraId="5E0D5999" w14:textId="77777777" w:rsidR="005E6A9E" w:rsidRDefault="005E6A9E" w:rsidP="005E6A9E">
      <w:pPr>
        <w:pStyle w:val="Style1"/>
      </w:pPr>
      <w:r>
        <w:t xml:space="preserve">        var r = n("QjXU")</w:t>
      </w:r>
    </w:p>
    <w:p w14:paraId="4133329A" w14:textId="77777777" w:rsidR="005E6A9E" w:rsidRDefault="005E6A9E" w:rsidP="005E6A9E">
      <w:pPr>
        <w:pStyle w:val="Style1"/>
      </w:pPr>
      <w:r>
        <w:t xml:space="preserve">          , a = n("Dn7E")</w:t>
      </w:r>
    </w:p>
    <w:p w14:paraId="642906A0" w14:textId="77777777" w:rsidR="005E6A9E" w:rsidRDefault="005E6A9E" w:rsidP="005E6A9E">
      <w:pPr>
        <w:pStyle w:val="Style1"/>
      </w:pPr>
      <w:r>
        <w:t xml:space="preserve">          , i = n("NeQC")</w:t>
      </w:r>
    </w:p>
    <w:p w14:paraId="14F0094F" w14:textId="77777777" w:rsidR="005E6A9E" w:rsidRDefault="005E6A9E" w:rsidP="005E6A9E">
      <w:pPr>
        <w:pStyle w:val="Style1"/>
      </w:pPr>
      <w:r>
        <w:t xml:space="preserve">          , o = n("nX9G")</w:t>
      </w:r>
    </w:p>
    <w:p w14:paraId="57A1E5BA" w14:textId="77777777" w:rsidR="005E6A9E" w:rsidRDefault="005E6A9E" w:rsidP="005E6A9E">
      <w:pPr>
        <w:pStyle w:val="Style1"/>
      </w:pPr>
      <w:r>
        <w:t xml:space="preserve">          , c = function(e) {</w:t>
      </w:r>
    </w:p>
    <w:p w14:paraId="78F6FC17" w14:textId="77777777" w:rsidR="005E6A9E" w:rsidRDefault="005E6A9E" w:rsidP="005E6A9E">
      <w:pPr>
        <w:pStyle w:val="Style1"/>
      </w:pPr>
      <w:r>
        <w:t xml:space="preserve">            return Object(r.__awaiter)(void 0, void 0, void 0, (function() {</w:t>
      </w:r>
    </w:p>
    <w:p w14:paraId="3631F14C" w14:textId="77777777" w:rsidR="005E6A9E" w:rsidRDefault="005E6A9E" w:rsidP="005E6A9E">
      <w:pPr>
        <w:pStyle w:val="Style1"/>
      </w:pPr>
      <w:r>
        <w:t xml:space="preserve">                var t, n, c, s, u;</w:t>
      </w:r>
    </w:p>
    <w:p w14:paraId="3502BCAA" w14:textId="77777777" w:rsidR="005E6A9E" w:rsidRDefault="005E6A9E" w:rsidP="005E6A9E">
      <w:pPr>
        <w:pStyle w:val="Style1"/>
      </w:pPr>
      <w:r>
        <w:t xml:space="preserve">                return Object(r.__generator)(this, (function(r) {</w:t>
      </w:r>
    </w:p>
    <w:p w14:paraId="450C873F" w14:textId="77777777" w:rsidR="005E6A9E" w:rsidRDefault="005E6A9E" w:rsidP="005E6A9E">
      <w:pPr>
        <w:pStyle w:val="Style1"/>
      </w:pPr>
      <w:r>
        <w:t xml:space="preserve">                    switch (r.label) {</w:t>
      </w:r>
    </w:p>
    <w:p w14:paraId="0CAD4C4A" w14:textId="77777777" w:rsidR="005E6A9E" w:rsidRDefault="005E6A9E" w:rsidP="005E6A9E">
      <w:pPr>
        <w:pStyle w:val="Style1"/>
      </w:pPr>
      <w:r>
        <w:t xml:space="preserve">                    case 0:</w:t>
      </w:r>
    </w:p>
    <w:p w14:paraId="6F546289" w14:textId="77777777" w:rsidR="005E6A9E" w:rsidRDefault="005E6A9E" w:rsidP="005E6A9E">
      <w:pPr>
        <w:pStyle w:val="Style1"/>
      </w:pPr>
      <w:r>
        <w:t xml:space="preserve">                        return [4, Object(o.a)()];</w:t>
      </w:r>
    </w:p>
    <w:p w14:paraId="13550FB1" w14:textId="77777777" w:rsidR="005E6A9E" w:rsidRDefault="005E6A9E" w:rsidP="005E6A9E">
      <w:pPr>
        <w:pStyle w:val="Style1"/>
      </w:pPr>
      <w:r>
        <w:t xml:space="preserve">                    case 1:</w:t>
      </w:r>
    </w:p>
    <w:p w14:paraId="4147BEC2" w14:textId="77777777" w:rsidR="005E6A9E" w:rsidRDefault="005E6A9E" w:rsidP="005E6A9E">
      <w:pPr>
        <w:pStyle w:val="Style1"/>
      </w:pPr>
      <w:r>
        <w:t xml:space="preserve">                        return t = r.sent(),</w:t>
      </w:r>
    </w:p>
    <w:p w14:paraId="786E00EC" w14:textId="77777777" w:rsidR="005E6A9E" w:rsidRDefault="005E6A9E" w:rsidP="005E6A9E">
      <w:pPr>
        <w:pStyle w:val="Style1"/>
      </w:pPr>
      <w:r>
        <w:t xml:space="preserve">                        n = t.launchFile,</w:t>
      </w:r>
    </w:p>
    <w:p w14:paraId="2F2665E1" w14:textId="77777777" w:rsidR="005E6A9E" w:rsidRDefault="005E6A9E" w:rsidP="005E6A9E">
      <w:pPr>
        <w:pStyle w:val="Style1"/>
      </w:pPr>
      <w:r>
        <w:t xml:space="preserve">                        c = t.launchInDesktopApps,</w:t>
      </w:r>
    </w:p>
    <w:p w14:paraId="6F1F4439" w14:textId="77777777" w:rsidR="005E6A9E" w:rsidRDefault="005E6A9E" w:rsidP="005E6A9E">
      <w:pPr>
        <w:pStyle w:val="Style1"/>
      </w:pPr>
      <w:r>
        <w:t xml:space="preserve">                        [4, Object(i.a)()];</w:t>
      </w:r>
    </w:p>
    <w:p w14:paraId="1D893698" w14:textId="77777777" w:rsidR="005E6A9E" w:rsidRDefault="005E6A9E" w:rsidP="005E6A9E">
      <w:pPr>
        <w:pStyle w:val="Style1"/>
      </w:pPr>
      <w:r>
        <w:t xml:space="preserve">                    case 2:</w:t>
      </w:r>
    </w:p>
    <w:p w14:paraId="340030AC" w14:textId="77777777" w:rsidR="005E6A9E" w:rsidRDefault="005E6A9E" w:rsidP="005E6A9E">
      <w:pPr>
        <w:pStyle w:val="Style1"/>
      </w:pPr>
      <w:r>
        <w:t xml:space="preserve">                        return s = r.sent().capabilities,</w:t>
      </w:r>
    </w:p>
    <w:p w14:paraId="06580CF5" w14:textId="77777777" w:rsidR="005E6A9E" w:rsidRDefault="005E6A9E" w:rsidP="005E6A9E">
      <w:pPr>
        <w:pStyle w:val="Style1"/>
      </w:pPr>
      <w:r>
        <w:t xml:space="preserve">                        u = {</w:t>
      </w:r>
    </w:p>
    <w:p w14:paraId="7AF5B7A4" w14:textId="77777777" w:rsidR="005E6A9E" w:rsidRDefault="005E6A9E" w:rsidP="005E6A9E">
      <w:pPr>
        <w:pStyle w:val="Style1"/>
      </w:pPr>
      <w:r>
        <w:t xml:space="preserve">                            success: !1</w:t>
      </w:r>
    </w:p>
    <w:p w14:paraId="3F9307F6" w14:textId="77777777" w:rsidR="005E6A9E" w:rsidRDefault="005E6A9E" w:rsidP="005E6A9E">
      <w:pPr>
        <w:pStyle w:val="Style1"/>
      </w:pPr>
      <w:r>
        <w:t xml:space="preserve">                        },</w:t>
      </w:r>
    </w:p>
    <w:p w14:paraId="06A54C1A" w14:textId="77777777" w:rsidR="005E6A9E" w:rsidRDefault="005E6A9E" w:rsidP="005E6A9E">
      <w:pPr>
        <w:pStyle w:val="Style1"/>
      </w:pPr>
      <w:r>
        <w:t xml:space="preserve">                        e.webUrl &amp;&amp; s.lorByDefaultEnabled ? [4, c(e)] : [3, 4];</w:t>
      </w:r>
    </w:p>
    <w:p w14:paraId="0E652BDC" w14:textId="77777777" w:rsidR="005E6A9E" w:rsidRDefault="005E6A9E" w:rsidP="005E6A9E">
      <w:pPr>
        <w:pStyle w:val="Style1"/>
      </w:pPr>
      <w:r>
        <w:t xml:space="preserve">                    case 3:</w:t>
      </w:r>
    </w:p>
    <w:p w14:paraId="5A50430E" w14:textId="77777777" w:rsidR="005E6A9E" w:rsidRDefault="005E6A9E" w:rsidP="005E6A9E">
      <w:pPr>
        <w:pStyle w:val="Style1"/>
      </w:pPr>
      <w:r>
        <w:t xml:space="preserve">                        u = r.sent(),</w:t>
      </w:r>
    </w:p>
    <w:p w14:paraId="54294966" w14:textId="77777777" w:rsidR="005E6A9E" w:rsidRDefault="005E6A9E" w:rsidP="005E6A9E">
      <w:pPr>
        <w:pStyle w:val="Style1"/>
      </w:pPr>
      <w:r>
        <w:t xml:space="preserve">                        r.label = 4;</w:t>
      </w:r>
    </w:p>
    <w:p w14:paraId="4EF1BBAD" w14:textId="77777777" w:rsidR="005E6A9E" w:rsidRDefault="005E6A9E" w:rsidP="005E6A9E">
      <w:pPr>
        <w:pStyle w:val="Style1"/>
      </w:pPr>
      <w:r>
        <w:t xml:space="preserve">                    case 4:</w:t>
      </w:r>
    </w:p>
    <w:p w14:paraId="2AB9ABB9" w14:textId="77777777" w:rsidR="005E6A9E" w:rsidRDefault="005E6A9E" w:rsidP="005E6A9E">
      <w:pPr>
        <w:pStyle w:val="Style1"/>
      </w:pPr>
      <w:r>
        <w:t xml:space="preserve">                        return Object(a.a)({</w:t>
      </w:r>
    </w:p>
    <w:p w14:paraId="2FFDA3D0" w14:textId="77777777" w:rsidR="005E6A9E" w:rsidRDefault="005E6A9E" w:rsidP="005E6A9E">
      <w:pPr>
        <w:pStyle w:val="Style1"/>
      </w:pPr>
      <w:r>
        <w:t xml:space="preserve">                            featureName: "LinksOpenRight",</w:t>
      </w:r>
    </w:p>
    <w:p w14:paraId="3082209B" w14:textId="77777777" w:rsidR="005E6A9E" w:rsidRDefault="005E6A9E" w:rsidP="005E6A9E">
      <w:pPr>
        <w:pStyle w:val="Style1"/>
      </w:pPr>
      <w:r>
        <w:t xml:space="preserve">                            eventName: "LinksOpenRightLaunchNativeFile"</w:t>
      </w:r>
    </w:p>
    <w:p w14:paraId="0B299D13" w14:textId="77777777" w:rsidR="005E6A9E" w:rsidRDefault="005E6A9E" w:rsidP="005E6A9E">
      <w:pPr>
        <w:pStyle w:val="Style1"/>
      </w:pPr>
      <w:r>
        <w:t xml:space="preserve">                        }),</w:t>
      </w:r>
    </w:p>
    <w:p w14:paraId="567B8F4F" w14:textId="77777777" w:rsidR="005E6A9E" w:rsidRDefault="005E6A9E" w:rsidP="005E6A9E">
      <w:pPr>
        <w:pStyle w:val="Style1"/>
      </w:pPr>
      <w:r>
        <w:t xml:space="preserve">                        u.success ? [2, {</w:t>
      </w:r>
    </w:p>
    <w:p w14:paraId="5D35A662" w14:textId="77777777" w:rsidR="005E6A9E" w:rsidRDefault="005E6A9E" w:rsidP="005E6A9E">
      <w:pPr>
        <w:pStyle w:val="Style1"/>
      </w:pPr>
      <w:r>
        <w:t xml:space="preserve">                            success: u.success</w:t>
      </w:r>
    </w:p>
    <w:p w14:paraId="6E3CF1E3" w14:textId="77777777" w:rsidR="005E6A9E" w:rsidRDefault="005E6A9E" w:rsidP="005E6A9E">
      <w:pPr>
        <w:pStyle w:val="Style1"/>
      </w:pPr>
      <w:r>
        <w:t xml:space="preserve">                        }] : [2, n(e)]</w:t>
      </w:r>
    </w:p>
    <w:p w14:paraId="33188E12" w14:textId="77777777" w:rsidR="005E6A9E" w:rsidRDefault="005E6A9E" w:rsidP="005E6A9E">
      <w:pPr>
        <w:pStyle w:val="Style1"/>
      </w:pPr>
      <w:r>
        <w:t xml:space="preserve">                    }</w:t>
      </w:r>
    </w:p>
    <w:p w14:paraId="500F2513" w14:textId="77777777" w:rsidR="005E6A9E" w:rsidRDefault="005E6A9E" w:rsidP="005E6A9E">
      <w:pPr>
        <w:pStyle w:val="Style1"/>
      </w:pPr>
      <w:r>
        <w:t xml:space="preserve">                }</w:t>
      </w:r>
    </w:p>
    <w:p w14:paraId="700E3040" w14:textId="77777777" w:rsidR="005E6A9E" w:rsidRDefault="005E6A9E" w:rsidP="005E6A9E">
      <w:pPr>
        <w:pStyle w:val="Style1"/>
      </w:pPr>
      <w:r>
        <w:t xml:space="preserve">                ))</w:t>
      </w:r>
    </w:p>
    <w:p w14:paraId="6B5E0C18" w14:textId="77777777" w:rsidR="005E6A9E" w:rsidRDefault="005E6A9E" w:rsidP="005E6A9E">
      <w:pPr>
        <w:pStyle w:val="Style1"/>
      </w:pPr>
      <w:r>
        <w:t xml:space="preserve">            }</w:t>
      </w:r>
    </w:p>
    <w:p w14:paraId="1202F6DF" w14:textId="77777777" w:rsidR="005E6A9E" w:rsidRDefault="005E6A9E" w:rsidP="005E6A9E">
      <w:pPr>
        <w:pStyle w:val="Style1"/>
      </w:pPr>
      <w:r>
        <w:t xml:space="preserve">            ))</w:t>
      </w:r>
    </w:p>
    <w:p w14:paraId="16C5901F" w14:textId="77777777" w:rsidR="005E6A9E" w:rsidRDefault="005E6A9E" w:rsidP="005E6A9E">
      <w:pPr>
        <w:pStyle w:val="Style1"/>
      </w:pPr>
      <w:r>
        <w:t xml:space="preserve">        }</w:t>
      </w:r>
    </w:p>
    <w:p w14:paraId="3436B733" w14:textId="77777777" w:rsidR="005E6A9E" w:rsidRDefault="005E6A9E" w:rsidP="005E6A9E">
      <w:pPr>
        <w:pStyle w:val="Style1"/>
      </w:pPr>
      <w:r>
        <w:t xml:space="preserve">    },</w:t>
      </w:r>
    </w:p>
    <w:p w14:paraId="321EF360" w14:textId="77777777" w:rsidR="005E6A9E" w:rsidRDefault="005E6A9E" w:rsidP="005E6A9E">
      <w:pPr>
        <w:pStyle w:val="Style1"/>
      </w:pPr>
      <w:r>
        <w:t xml:space="preserve">    "5ANk": function(e, t, n) {</w:t>
      </w:r>
    </w:p>
    <w:p w14:paraId="686B672A" w14:textId="77777777" w:rsidR="005E6A9E" w:rsidRDefault="005E6A9E" w:rsidP="005E6A9E">
      <w:pPr>
        <w:pStyle w:val="Style1"/>
      </w:pPr>
      <w:r>
        <w:t xml:space="preserve">        "use strict";</w:t>
      </w:r>
    </w:p>
    <w:p w14:paraId="7B61A66C" w14:textId="77777777" w:rsidR="005E6A9E" w:rsidRDefault="005E6A9E" w:rsidP="005E6A9E">
      <w:pPr>
        <w:pStyle w:val="Style1"/>
      </w:pPr>
      <w:r>
        <w:t xml:space="preserve">        function r() {</w:t>
      </w:r>
    </w:p>
    <w:p w14:paraId="6C3A7A36" w14:textId="77777777" w:rsidR="005E6A9E" w:rsidRDefault="005E6A9E" w:rsidP="005E6A9E">
      <w:pPr>
        <w:pStyle w:val="Style1"/>
      </w:pPr>
      <w:r>
        <w:t xml:space="preserve">            var e = Date.now();</w:t>
      </w:r>
    </w:p>
    <w:p w14:paraId="1A6F68EC" w14:textId="77777777" w:rsidR="005E6A9E" w:rsidRDefault="005E6A9E" w:rsidP="005E6A9E">
      <w:pPr>
        <w:pStyle w:val="Style1"/>
      </w:pPr>
      <w:r>
        <w:t xml:space="preserve">            return "xxxxxxxx-xxxx-4xxx-yxxx-xxxxxxxxxxxx".replace(/[xy]/g, (function(t) {</w:t>
      </w:r>
    </w:p>
    <w:p w14:paraId="3F18F097" w14:textId="77777777" w:rsidR="005E6A9E" w:rsidRDefault="005E6A9E" w:rsidP="005E6A9E">
      <w:pPr>
        <w:pStyle w:val="Style1"/>
      </w:pPr>
      <w:r>
        <w:t xml:space="preserve">                var n = (e + 16 * Math.random()) % 16 | 0;</w:t>
      </w:r>
    </w:p>
    <w:p w14:paraId="3AD295F1" w14:textId="77777777" w:rsidR="005E6A9E" w:rsidRDefault="005E6A9E" w:rsidP="005E6A9E">
      <w:pPr>
        <w:pStyle w:val="Style1"/>
      </w:pPr>
      <w:r>
        <w:t xml:space="preserve">                return e = Math.floor(e / 16),</w:t>
      </w:r>
    </w:p>
    <w:p w14:paraId="3BCF0429" w14:textId="77777777" w:rsidR="005E6A9E" w:rsidRDefault="005E6A9E" w:rsidP="005E6A9E">
      <w:pPr>
        <w:pStyle w:val="Style1"/>
      </w:pPr>
      <w:r>
        <w:t xml:space="preserve">                ("x" === t ? n : 3 &amp; n | 8).toString(16)</w:t>
      </w:r>
    </w:p>
    <w:p w14:paraId="0FDF68EC" w14:textId="77777777" w:rsidR="005E6A9E" w:rsidRDefault="005E6A9E" w:rsidP="005E6A9E">
      <w:pPr>
        <w:pStyle w:val="Style1"/>
      </w:pPr>
      <w:r>
        <w:t xml:space="preserve">            }</w:t>
      </w:r>
    </w:p>
    <w:p w14:paraId="08C8D8EA" w14:textId="77777777" w:rsidR="005E6A9E" w:rsidRDefault="005E6A9E" w:rsidP="005E6A9E">
      <w:pPr>
        <w:pStyle w:val="Style1"/>
      </w:pPr>
      <w:r>
        <w:t xml:space="preserve">            ))</w:t>
      </w:r>
    </w:p>
    <w:p w14:paraId="1C363ECF" w14:textId="77777777" w:rsidR="005E6A9E" w:rsidRDefault="005E6A9E" w:rsidP="005E6A9E">
      <w:pPr>
        <w:pStyle w:val="Style1"/>
      </w:pPr>
      <w:r>
        <w:t xml:space="preserve">        }</w:t>
      </w:r>
    </w:p>
    <w:p w14:paraId="68144EB5" w14:textId="77777777" w:rsidR="005E6A9E" w:rsidRDefault="005E6A9E" w:rsidP="005E6A9E">
      <w:pPr>
        <w:pStyle w:val="Style1"/>
      </w:pPr>
      <w:r>
        <w:t xml:space="preserve">        n.d(t, "a", (function() {</w:t>
      </w:r>
    </w:p>
    <w:p w14:paraId="6E1C68D7" w14:textId="77777777" w:rsidR="005E6A9E" w:rsidRDefault="005E6A9E" w:rsidP="005E6A9E">
      <w:pPr>
        <w:pStyle w:val="Style1"/>
      </w:pPr>
      <w:r>
        <w:t xml:space="preserve">            return r</w:t>
      </w:r>
    </w:p>
    <w:p w14:paraId="52EF004F" w14:textId="77777777" w:rsidR="005E6A9E" w:rsidRDefault="005E6A9E" w:rsidP="005E6A9E">
      <w:pPr>
        <w:pStyle w:val="Style1"/>
      </w:pPr>
      <w:r>
        <w:t xml:space="preserve">        }</w:t>
      </w:r>
    </w:p>
    <w:p w14:paraId="35EBA872" w14:textId="77777777" w:rsidR="005E6A9E" w:rsidRDefault="005E6A9E" w:rsidP="005E6A9E">
      <w:pPr>
        <w:pStyle w:val="Style1"/>
      </w:pPr>
      <w:r>
        <w:t xml:space="preserve">        ))</w:t>
      </w:r>
    </w:p>
    <w:p w14:paraId="2CA9FDC6" w14:textId="77777777" w:rsidR="005E6A9E" w:rsidRDefault="005E6A9E" w:rsidP="005E6A9E">
      <w:pPr>
        <w:pStyle w:val="Style1"/>
      </w:pPr>
      <w:r>
        <w:t xml:space="preserve">    },</w:t>
      </w:r>
    </w:p>
    <w:p w14:paraId="10795F09" w14:textId="77777777" w:rsidR="005E6A9E" w:rsidRDefault="005E6A9E" w:rsidP="005E6A9E">
      <w:pPr>
        <w:pStyle w:val="Style1"/>
      </w:pPr>
      <w:r>
        <w:t xml:space="preserve">    DvUI: function(e, t, n) {</w:t>
      </w:r>
    </w:p>
    <w:p w14:paraId="1B3FA866" w14:textId="77777777" w:rsidR="005E6A9E" w:rsidRDefault="005E6A9E" w:rsidP="005E6A9E">
      <w:pPr>
        <w:pStyle w:val="Style1"/>
      </w:pPr>
      <w:r>
        <w:t xml:space="preserve">        "use strict";</w:t>
      </w:r>
    </w:p>
    <w:p w14:paraId="742C1982" w14:textId="77777777" w:rsidR="005E6A9E" w:rsidRDefault="005E6A9E" w:rsidP="005E6A9E">
      <w:pPr>
        <w:pStyle w:val="Style1"/>
      </w:pPr>
      <w:r>
        <w:t xml:space="preserve">        n.d(t, "a", (function() {</w:t>
      </w:r>
    </w:p>
    <w:p w14:paraId="5ADB82DE" w14:textId="77777777" w:rsidR="005E6A9E" w:rsidRDefault="005E6A9E" w:rsidP="005E6A9E">
      <w:pPr>
        <w:pStyle w:val="Style1"/>
      </w:pPr>
      <w:r>
        <w:t xml:space="preserve">            return i</w:t>
      </w:r>
    </w:p>
    <w:p w14:paraId="32385531" w14:textId="77777777" w:rsidR="005E6A9E" w:rsidRDefault="005E6A9E" w:rsidP="005E6A9E">
      <w:pPr>
        <w:pStyle w:val="Style1"/>
      </w:pPr>
      <w:r>
        <w:t xml:space="preserve">        }</w:t>
      </w:r>
    </w:p>
    <w:p w14:paraId="36290AC6" w14:textId="77777777" w:rsidR="005E6A9E" w:rsidRDefault="005E6A9E" w:rsidP="005E6A9E">
      <w:pPr>
        <w:pStyle w:val="Style1"/>
      </w:pPr>
      <w:r>
        <w:t xml:space="preserve">        ));</w:t>
      </w:r>
    </w:p>
    <w:p w14:paraId="5F8F1CD4" w14:textId="77777777" w:rsidR="005E6A9E" w:rsidRDefault="005E6A9E" w:rsidP="005E6A9E">
      <w:pPr>
        <w:pStyle w:val="Style1"/>
      </w:pPr>
      <w:r>
        <w:t xml:space="preserve">        var r = n("4PWS")</w:t>
      </w:r>
    </w:p>
    <w:p w14:paraId="1051D520" w14:textId="77777777" w:rsidR="005E6A9E" w:rsidRDefault="005E6A9E" w:rsidP="005E6A9E">
      <w:pPr>
        <w:pStyle w:val="Style1"/>
      </w:pPr>
      <w:r>
        <w:t xml:space="preserve">          , a = {</w:t>
      </w:r>
    </w:p>
    <w:p w14:paraId="2E69D384" w14:textId="77777777" w:rsidR="005E6A9E" w:rsidRDefault="005E6A9E" w:rsidP="005E6A9E">
      <w:pPr>
        <w:pStyle w:val="Style1"/>
      </w:pPr>
      <w:r>
        <w:t xml:space="preserve">            office_calendar: "Calendar",</w:t>
      </w:r>
    </w:p>
    <w:p w14:paraId="2CE42CD8" w14:textId="77777777" w:rsidR="005E6A9E" w:rsidRDefault="005E6A9E" w:rsidP="005E6A9E">
      <w:pPr>
        <w:pStyle w:val="Style1"/>
      </w:pPr>
      <w:r>
        <w:t xml:space="preserve">            office_create: "Create",</w:t>
      </w:r>
    </w:p>
    <w:p w14:paraId="489935A8" w14:textId="77777777" w:rsidR="005E6A9E" w:rsidRDefault="005E6A9E" w:rsidP="005E6A9E">
      <w:pPr>
        <w:pStyle w:val="Style1"/>
      </w:pPr>
      <w:r>
        <w:t xml:space="preserve">            office_excel: "ExcelOnline",</w:t>
      </w:r>
    </w:p>
    <w:p w14:paraId="38AC4A0B" w14:textId="77777777" w:rsidR="005E6A9E" w:rsidRDefault="005E6A9E" w:rsidP="005E6A9E">
      <w:pPr>
        <w:pStyle w:val="Style1"/>
      </w:pPr>
      <w:r>
        <w:t xml:space="preserve">            office_cluid: "Fluid",</w:t>
      </w:r>
    </w:p>
    <w:p w14:paraId="44A163EF" w14:textId="77777777" w:rsidR="005E6A9E" w:rsidRDefault="005E6A9E" w:rsidP="005E6A9E">
      <w:pPr>
        <w:pStyle w:val="Style1"/>
      </w:pPr>
      <w:r>
        <w:t xml:space="preserve">            office_forms: "OfficeForms",</w:t>
      </w:r>
    </w:p>
    <w:p w14:paraId="7E839CCA" w14:textId="77777777" w:rsidR="005E6A9E" w:rsidRDefault="005E6A9E" w:rsidP="005E6A9E">
      <w:pPr>
        <w:pStyle w:val="Style1"/>
      </w:pPr>
      <w:r>
        <w:t xml:space="preserve">            office_mail: "Mail",</w:t>
      </w:r>
    </w:p>
    <w:p w14:paraId="1A22F0D7" w14:textId="77777777" w:rsidR="005E6A9E" w:rsidRDefault="005E6A9E" w:rsidP="005E6A9E">
      <w:pPr>
        <w:pStyle w:val="Style1"/>
      </w:pPr>
      <w:r>
        <w:t xml:space="preserve">            office_mycontent: "MyContent",</w:t>
      </w:r>
    </w:p>
    <w:p w14:paraId="497E1A88" w14:textId="77777777" w:rsidR="005E6A9E" w:rsidRDefault="005E6A9E" w:rsidP="005E6A9E">
      <w:pPr>
        <w:pStyle w:val="Style1"/>
      </w:pPr>
      <w:r>
        <w:t xml:space="preserve">            office_feed: "Feed",</w:t>
      </w:r>
    </w:p>
    <w:p w14:paraId="05CCB69D" w14:textId="77777777" w:rsidR="005E6A9E" w:rsidRDefault="005E6A9E" w:rsidP="005E6A9E">
      <w:pPr>
        <w:pStyle w:val="Style1"/>
      </w:pPr>
      <w:r>
        <w:t xml:space="preserve">            office_ondrive: "Documents",</w:t>
      </w:r>
    </w:p>
    <w:p w14:paraId="19866B65" w14:textId="77777777" w:rsidR="005E6A9E" w:rsidRDefault="005E6A9E" w:rsidP="005E6A9E">
      <w:pPr>
        <w:pStyle w:val="Style1"/>
      </w:pPr>
      <w:r>
        <w:t xml:space="preserve">            office_onenote: "OneNoteOnline",</w:t>
      </w:r>
    </w:p>
    <w:p w14:paraId="54D2CAAC" w14:textId="77777777" w:rsidR="005E6A9E" w:rsidRDefault="005E6A9E" w:rsidP="005E6A9E">
      <w:pPr>
        <w:pStyle w:val="Style1"/>
      </w:pPr>
      <w:r>
        <w:t xml:space="preserve">            office_outlook: "Mail",</w:t>
      </w:r>
    </w:p>
    <w:p w14:paraId="35B5FF2D" w14:textId="77777777" w:rsidR="005E6A9E" w:rsidRDefault="005E6A9E" w:rsidP="005E6A9E">
      <w:pPr>
        <w:pStyle w:val="Style1"/>
      </w:pPr>
      <w:r>
        <w:t xml:space="preserve">            office_powerbi: "PowerBIv2",</w:t>
      </w:r>
    </w:p>
    <w:p w14:paraId="220B4142" w14:textId="77777777" w:rsidR="005E6A9E" w:rsidRDefault="005E6A9E" w:rsidP="005E6A9E">
      <w:pPr>
        <w:pStyle w:val="Style1"/>
      </w:pPr>
      <w:r>
        <w:t xml:space="preserve">            office_powerpoint: "PowerPointOnline",</w:t>
      </w:r>
    </w:p>
    <w:p w14:paraId="24D347A3" w14:textId="77777777" w:rsidR="005E6A9E" w:rsidRDefault="005E6A9E" w:rsidP="005E6A9E">
      <w:pPr>
        <w:pStyle w:val="Style1"/>
      </w:pPr>
      <w:r>
        <w:t xml:space="preserve">            office_project: "Project",</w:t>
      </w:r>
    </w:p>
    <w:p w14:paraId="586FF6B4" w14:textId="77777777" w:rsidR="005E6A9E" w:rsidRDefault="005E6A9E" w:rsidP="005E6A9E">
      <w:pPr>
        <w:pStyle w:val="Style1"/>
      </w:pPr>
      <w:r>
        <w:t xml:space="preserve">            office_sharepoint: "Sites",</w:t>
      </w:r>
    </w:p>
    <w:p w14:paraId="5A5843F6" w14:textId="77777777" w:rsidR="005E6A9E" w:rsidRDefault="005E6A9E" w:rsidP="005E6A9E">
      <w:pPr>
        <w:pStyle w:val="Style1"/>
      </w:pPr>
      <w:r>
        <w:t xml:space="preserve">            office_skype: "Skype",</w:t>
      </w:r>
    </w:p>
    <w:p w14:paraId="073415C7" w14:textId="77777777" w:rsidR="005E6A9E" w:rsidRDefault="005E6A9E" w:rsidP="005E6A9E">
      <w:pPr>
        <w:pStyle w:val="Style1"/>
      </w:pPr>
      <w:r>
        <w:t xml:space="preserve">            office_sway: "Sway",</w:t>
      </w:r>
    </w:p>
    <w:p w14:paraId="74342BDC" w14:textId="77777777" w:rsidR="005E6A9E" w:rsidRDefault="005E6A9E" w:rsidP="005E6A9E">
      <w:pPr>
        <w:pStyle w:val="Style1"/>
      </w:pPr>
      <w:r>
        <w:t xml:space="preserve">            office_teams: "SkypeTeams",</w:t>
      </w:r>
    </w:p>
    <w:p w14:paraId="10839C73" w14:textId="77777777" w:rsidR="005E6A9E" w:rsidRDefault="005E6A9E" w:rsidP="005E6A9E">
      <w:pPr>
        <w:pStyle w:val="Style1"/>
      </w:pPr>
      <w:r>
        <w:t xml:space="preserve">            office_visio: "VisioOnline",</w:t>
      </w:r>
    </w:p>
    <w:p w14:paraId="24158F44" w14:textId="77777777" w:rsidR="005E6A9E" w:rsidRDefault="005E6A9E" w:rsidP="005E6A9E">
      <w:pPr>
        <w:pStyle w:val="Style1"/>
      </w:pPr>
      <w:r>
        <w:t xml:space="preserve">            office_word: "WordOnline",</w:t>
      </w:r>
    </w:p>
    <w:p w14:paraId="6A25F2FA" w14:textId="77777777" w:rsidR="005E6A9E" w:rsidRDefault="005E6A9E" w:rsidP="005E6A9E">
      <w:pPr>
        <w:pStyle w:val="Style1"/>
      </w:pPr>
      <w:r>
        <w:t xml:space="preserve">            park: "Park"</w:t>
      </w:r>
    </w:p>
    <w:p w14:paraId="4CE74167" w14:textId="77777777" w:rsidR="005E6A9E" w:rsidRDefault="005E6A9E" w:rsidP="005E6A9E">
      <w:pPr>
        <w:pStyle w:val="Style1"/>
      </w:pPr>
      <w:r>
        <w:t xml:space="preserve">        };</w:t>
      </w:r>
    </w:p>
    <w:p w14:paraId="5EC4EB6D" w14:textId="77777777" w:rsidR="005E6A9E" w:rsidRDefault="005E6A9E" w:rsidP="005E6A9E">
      <w:pPr>
        <w:pStyle w:val="Style1"/>
      </w:pPr>
      <w:r>
        <w:t xml:space="preserve">        function i(e) {</w:t>
      </w:r>
    </w:p>
    <w:p w14:paraId="43889ABA" w14:textId="77777777" w:rsidR="005E6A9E" w:rsidRDefault="005E6A9E" w:rsidP="005E6A9E">
      <w:pPr>
        <w:pStyle w:val="Style1"/>
      </w:pPr>
      <w:r>
        <w:t xml:space="preserve">            if (!e)</w:t>
      </w:r>
    </w:p>
    <w:p w14:paraId="6AA49B26" w14:textId="77777777" w:rsidR="005E6A9E" w:rsidRDefault="005E6A9E" w:rsidP="005E6A9E">
      <w:pPr>
        <w:pStyle w:val="Style1"/>
      </w:pPr>
      <w:r>
        <w:t xml:space="preserve">                return "";</w:t>
      </w:r>
    </w:p>
    <w:p w14:paraId="47E0E8E1" w14:textId="77777777" w:rsidR="005E6A9E" w:rsidRDefault="005E6A9E" w:rsidP="005E6A9E">
      <w:pPr>
        <w:pStyle w:val="Style1"/>
      </w:pPr>
      <w:r>
        <w:t xml:space="preserve">            var t = a[e];</w:t>
      </w:r>
    </w:p>
    <w:p w14:paraId="1A52E50B" w14:textId="77777777" w:rsidR="005E6A9E" w:rsidRDefault="005E6A9E" w:rsidP="005E6A9E">
      <w:pPr>
        <w:pStyle w:val="Style1"/>
      </w:pPr>
      <w:r>
        <w:t xml:space="preserve">            return null != t ? t : e</w:t>
      </w:r>
    </w:p>
    <w:p w14:paraId="7929A0A6" w14:textId="77777777" w:rsidR="005E6A9E" w:rsidRDefault="005E6A9E" w:rsidP="005E6A9E">
      <w:pPr>
        <w:pStyle w:val="Style1"/>
      </w:pPr>
      <w:r>
        <w:t xml:space="preserve">        }</w:t>
      </w:r>
    </w:p>
    <w:p w14:paraId="4D04EF59" w14:textId="77777777" w:rsidR="005E6A9E" w:rsidRDefault="005E6A9E" w:rsidP="005E6A9E">
      <w:pPr>
        <w:pStyle w:val="Style1"/>
      </w:pPr>
      <w:r>
        <w:t xml:space="preserve">        a[r.a.admin] = "AdminPortal",</w:t>
      </w:r>
    </w:p>
    <w:p w14:paraId="515F0AAA" w14:textId="77777777" w:rsidR="005E6A9E" w:rsidRDefault="005E6A9E" w:rsidP="005E6A9E">
      <w:pPr>
        <w:pStyle w:val="Style1"/>
      </w:pPr>
      <w:r>
        <w:t xml:space="preserve">        a[r.a.appgallery] = "AppGallery",</w:t>
      </w:r>
    </w:p>
    <w:p w14:paraId="4628F3B9" w14:textId="77777777" w:rsidR="005E6A9E" w:rsidRDefault="005E6A9E" w:rsidP="005E6A9E">
      <w:pPr>
        <w:pStyle w:val="Style1"/>
      </w:pPr>
      <w:r>
        <w:t xml:space="preserve">        a[r.a.calendar] = "Calendar",</w:t>
      </w:r>
    </w:p>
    <w:p w14:paraId="2C1AE37D" w14:textId="77777777" w:rsidR="005E6A9E" w:rsidRDefault="005E6A9E" w:rsidP="005E6A9E">
      <w:pPr>
        <w:pStyle w:val="Style1"/>
      </w:pPr>
      <w:r>
        <w:t xml:space="preserve">        a[r.a.clipchamp] = "Clipchamp",</w:t>
      </w:r>
    </w:p>
    <w:p w14:paraId="1E95FFBD" w14:textId="77777777" w:rsidR="005E6A9E" w:rsidRDefault="005E6A9E" w:rsidP="005E6A9E">
      <w:pPr>
        <w:pStyle w:val="Style1"/>
      </w:pPr>
      <w:r>
        <w:t xml:space="preserve">        a[r.a.create] = "Create",</w:t>
      </w:r>
    </w:p>
    <w:p w14:paraId="7B80BA84" w14:textId="77777777" w:rsidR="005E6A9E" w:rsidRDefault="005E6A9E" w:rsidP="005E6A9E">
      <w:pPr>
        <w:pStyle w:val="Style1"/>
      </w:pPr>
      <w:r>
        <w:t xml:space="preserve">        a[r.a.excel] = "ExcelOnline",</w:t>
      </w:r>
    </w:p>
    <w:p w14:paraId="14805763" w14:textId="77777777" w:rsidR="005E6A9E" w:rsidRDefault="005E6A9E" w:rsidP="005E6A9E">
      <w:pPr>
        <w:pStyle w:val="Style1"/>
      </w:pPr>
      <w:r>
        <w:t xml:space="preserve">        a[r.a.familysafety] = "FamilySafety",</w:t>
      </w:r>
    </w:p>
    <w:p w14:paraId="1AA52724" w14:textId="77777777" w:rsidR="005E6A9E" w:rsidRDefault="005E6A9E" w:rsidP="005E6A9E">
      <w:pPr>
        <w:pStyle w:val="Style1"/>
      </w:pPr>
      <w:r>
        <w:t xml:space="preserve">        a[r.a.feed] = "Feed",</w:t>
      </w:r>
    </w:p>
    <w:p w14:paraId="4CDB5011" w14:textId="77777777" w:rsidR="005E6A9E" w:rsidRDefault="005E6A9E" w:rsidP="005E6A9E">
      <w:pPr>
        <w:pStyle w:val="Style1"/>
      </w:pPr>
      <w:r>
        <w:t xml:space="preserve">        a[r.a.forms] = "OfficeForms",</w:t>
      </w:r>
    </w:p>
    <w:p w14:paraId="149B7AAA" w14:textId="77777777" w:rsidR="005E6A9E" w:rsidRDefault="005E6A9E" w:rsidP="005E6A9E">
      <w:pPr>
        <w:pStyle w:val="Style1"/>
      </w:pPr>
      <w:r>
        <w:t xml:space="preserve">        a[r.a.home] = "OfficeDotCom",</w:t>
      </w:r>
    </w:p>
    <w:p w14:paraId="2BBD811C" w14:textId="77777777" w:rsidR="005E6A9E" w:rsidRDefault="005E6A9E" w:rsidP="005E6A9E">
      <w:pPr>
        <w:pStyle w:val="Style1"/>
      </w:pPr>
      <w:r>
        <w:t xml:space="preserve">        a[r.a.lists] = "Lists",</w:t>
      </w:r>
    </w:p>
    <w:p w14:paraId="200ECF3D" w14:textId="77777777" w:rsidR="005E6A9E" w:rsidRDefault="005E6A9E" w:rsidP="005E6A9E">
      <w:pPr>
        <w:pStyle w:val="Style1"/>
      </w:pPr>
      <w:r>
        <w:t xml:space="preserve">        a[r.a.mycontent] = "MyContent",</w:t>
      </w:r>
    </w:p>
    <w:p w14:paraId="7331163F" w14:textId="77777777" w:rsidR="005E6A9E" w:rsidRDefault="005E6A9E" w:rsidP="005E6A9E">
      <w:pPr>
        <w:pStyle w:val="Style1"/>
      </w:pPr>
      <w:r>
        <w:t xml:space="preserve">        a[r.a.onedrive] = "Documents",</w:t>
      </w:r>
    </w:p>
    <w:p w14:paraId="3D2F6CD7" w14:textId="77777777" w:rsidR="005E6A9E" w:rsidRDefault="005E6A9E" w:rsidP="005E6A9E">
      <w:pPr>
        <w:pStyle w:val="Style1"/>
      </w:pPr>
      <w:r>
        <w:t xml:space="preserve">        a[r.a.onenote] = "OneNoteOnline",</w:t>
      </w:r>
    </w:p>
    <w:p w14:paraId="5F6F5AFB" w14:textId="77777777" w:rsidR="005E6A9E" w:rsidRDefault="005E6A9E" w:rsidP="005E6A9E">
      <w:pPr>
        <w:pStyle w:val="Style1"/>
      </w:pPr>
      <w:r>
        <w:t xml:space="preserve">        a[r.a.outlook] = "Mail",</w:t>
      </w:r>
    </w:p>
    <w:p w14:paraId="4E023815" w14:textId="77777777" w:rsidR="005E6A9E" w:rsidRDefault="005E6A9E" w:rsidP="005E6A9E">
      <w:pPr>
        <w:pStyle w:val="Style1"/>
      </w:pPr>
      <w:r>
        <w:t xml:space="preserve">        a[r.a.people] = "People",</w:t>
      </w:r>
    </w:p>
    <w:p w14:paraId="462E62DB" w14:textId="77777777" w:rsidR="005E6A9E" w:rsidRDefault="005E6A9E" w:rsidP="005E6A9E">
      <w:pPr>
        <w:pStyle w:val="Style1"/>
      </w:pPr>
      <w:r>
        <w:t xml:space="preserve">        a[r.a.powerautomate] = "LogicFlows",</w:t>
      </w:r>
    </w:p>
    <w:p w14:paraId="7C93549B" w14:textId="77777777" w:rsidR="005E6A9E" w:rsidRDefault="005E6A9E" w:rsidP="005E6A9E">
      <w:pPr>
        <w:pStyle w:val="Style1"/>
      </w:pPr>
      <w:r>
        <w:t xml:space="preserve">        a[r.a.powerpoint] = "PowerPointOnline",</w:t>
      </w:r>
    </w:p>
    <w:p w14:paraId="3B21B179" w14:textId="77777777" w:rsidR="005E6A9E" w:rsidRDefault="005E6A9E" w:rsidP="005E6A9E">
      <w:pPr>
        <w:pStyle w:val="Style1"/>
      </w:pPr>
      <w:r>
        <w:t xml:space="preserve">        a[r.a.skype] = "Skype",</w:t>
      </w:r>
    </w:p>
    <w:p w14:paraId="16A24FD8" w14:textId="77777777" w:rsidR="005E6A9E" w:rsidRDefault="005E6A9E" w:rsidP="005E6A9E">
      <w:pPr>
        <w:pStyle w:val="Style1"/>
      </w:pPr>
      <w:r>
        <w:t xml:space="preserve">        a[r.a.stream] = "MicrosoftStream",</w:t>
      </w:r>
    </w:p>
    <w:p w14:paraId="6BDDBF9F" w14:textId="77777777" w:rsidR="005E6A9E" w:rsidRDefault="005E6A9E" w:rsidP="005E6A9E">
      <w:pPr>
        <w:pStyle w:val="Style1"/>
      </w:pPr>
      <w:r>
        <w:t xml:space="preserve">        a[r.a.sway] = "Sway",</w:t>
      </w:r>
    </w:p>
    <w:p w14:paraId="350D32C5" w14:textId="77777777" w:rsidR="005E6A9E" w:rsidRDefault="005E6A9E" w:rsidP="005E6A9E">
      <w:pPr>
        <w:pStyle w:val="Style1"/>
      </w:pPr>
      <w:r>
        <w:t xml:space="preserve">        a[r.a.teams] = "SkypeTeams",</w:t>
      </w:r>
    </w:p>
    <w:p w14:paraId="56617AB8" w14:textId="77777777" w:rsidR="005E6A9E" w:rsidRDefault="005E6A9E" w:rsidP="005E6A9E">
      <w:pPr>
        <w:pStyle w:val="Style1"/>
      </w:pPr>
      <w:r>
        <w:t xml:space="preserve">        a[r.a.todo] = "ToDo",</w:t>
      </w:r>
    </w:p>
    <w:p w14:paraId="74ADC5CC" w14:textId="77777777" w:rsidR="005E6A9E" w:rsidRDefault="005E6A9E" w:rsidP="005E6A9E">
      <w:pPr>
        <w:pStyle w:val="Style1"/>
      </w:pPr>
      <w:r>
        <w:t xml:space="preserve">        a[r.a.visio] = "VisioOnline",</w:t>
      </w:r>
    </w:p>
    <w:p w14:paraId="498A24F6" w14:textId="77777777" w:rsidR="005E6A9E" w:rsidRDefault="005E6A9E" w:rsidP="005E6A9E">
      <w:pPr>
        <w:pStyle w:val="Style1"/>
      </w:pPr>
      <w:r>
        <w:t xml:space="preserve">        a[r.a.word] = "WordOnline"</w:t>
      </w:r>
    </w:p>
    <w:p w14:paraId="53B8C2F7" w14:textId="77777777" w:rsidR="005E6A9E" w:rsidRDefault="005E6A9E" w:rsidP="005E6A9E">
      <w:pPr>
        <w:pStyle w:val="Style1"/>
      </w:pPr>
      <w:r>
        <w:t xml:space="preserve">    },</w:t>
      </w:r>
    </w:p>
    <w:p w14:paraId="721C5026" w14:textId="77777777" w:rsidR="005E6A9E" w:rsidRDefault="005E6A9E" w:rsidP="005E6A9E">
      <w:pPr>
        <w:pStyle w:val="Style1"/>
      </w:pPr>
      <w:r>
        <w:t xml:space="preserve">    Hyok: function(e, t, n) {</w:t>
      </w:r>
    </w:p>
    <w:p w14:paraId="433BBA84" w14:textId="77777777" w:rsidR="005E6A9E" w:rsidRDefault="005E6A9E" w:rsidP="005E6A9E">
      <w:pPr>
        <w:pStyle w:val="Style1"/>
      </w:pPr>
      <w:r>
        <w:t xml:space="preserve">        "use strict";</w:t>
      </w:r>
    </w:p>
    <w:p w14:paraId="656F2567" w14:textId="77777777" w:rsidR="005E6A9E" w:rsidRDefault="005E6A9E" w:rsidP="005E6A9E">
      <w:pPr>
        <w:pStyle w:val="Style1"/>
      </w:pPr>
      <w:r>
        <w:t xml:space="preserve">        n.d(t, "a", (function() {</w:t>
      </w:r>
    </w:p>
    <w:p w14:paraId="73FADD3F" w14:textId="77777777" w:rsidR="005E6A9E" w:rsidRDefault="005E6A9E" w:rsidP="005E6A9E">
      <w:pPr>
        <w:pStyle w:val="Style1"/>
      </w:pPr>
      <w:r>
        <w:t xml:space="preserve">            return c</w:t>
      </w:r>
    </w:p>
    <w:p w14:paraId="7A06AB40" w14:textId="77777777" w:rsidR="005E6A9E" w:rsidRDefault="005E6A9E" w:rsidP="005E6A9E">
      <w:pPr>
        <w:pStyle w:val="Style1"/>
      </w:pPr>
      <w:r>
        <w:t xml:space="preserve">        }</w:t>
      </w:r>
    </w:p>
    <w:p w14:paraId="6CE4AFB5" w14:textId="77777777" w:rsidR="005E6A9E" w:rsidRDefault="005E6A9E" w:rsidP="005E6A9E">
      <w:pPr>
        <w:pStyle w:val="Style1"/>
      </w:pPr>
      <w:r>
        <w:t xml:space="preserve">        ));</w:t>
      </w:r>
    </w:p>
    <w:p w14:paraId="1C359D87" w14:textId="77777777" w:rsidR="005E6A9E" w:rsidRDefault="005E6A9E" w:rsidP="005E6A9E">
      <w:pPr>
        <w:pStyle w:val="Style1"/>
      </w:pPr>
      <w:r>
        <w:t xml:space="preserve">        var r = n("QjXU")</w:t>
      </w:r>
    </w:p>
    <w:p w14:paraId="4FE917BD" w14:textId="77777777" w:rsidR="005E6A9E" w:rsidRDefault="005E6A9E" w:rsidP="005E6A9E">
      <w:pPr>
        <w:pStyle w:val="Style1"/>
      </w:pPr>
      <w:r>
        <w:t xml:space="preserve">          , a = n("am3b")</w:t>
      </w:r>
    </w:p>
    <w:p w14:paraId="3C408361" w14:textId="77777777" w:rsidR="005E6A9E" w:rsidRDefault="005E6A9E" w:rsidP="005E6A9E">
      <w:pPr>
        <w:pStyle w:val="Style1"/>
      </w:pPr>
      <w:r>
        <w:t xml:space="preserve">          , i = n("LsEq")</w:t>
      </w:r>
    </w:p>
    <w:p w14:paraId="11FCF24A" w14:textId="77777777" w:rsidR="005E6A9E" w:rsidRDefault="005E6A9E" w:rsidP="005E6A9E">
      <w:pPr>
        <w:pStyle w:val="Style1"/>
      </w:pPr>
      <w:r>
        <w:t xml:space="preserve">          , o = n("gd1C");</w:t>
      </w:r>
    </w:p>
    <w:p w14:paraId="2FE7B063" w14:textId="77777777" w:rsidR="005E6A9E" w:rsidRDefault="005E6A9E" w:rsidP="005E6A9E">
      <w:pPr>
        <w:pStyle w:val="Style1"/>
      </w:pPr>
      <w:r>
        <w:t xml:space="preserve">        function c(e, t) {</w:t>
      </w:r>
    </w:p>
    <w:p w14:paraId="6666A5F2" w14:textId="77777777" w:rsidR="005E6A9E" w:rsidRDefault="005E6A9E" w:rsidP="005E6A9E">
      <w:pPr>
        <w:pStyle w:val="Style1"/>
      </w:pPr>
      <w:r>
        <w:t xml:space="preserve">            return Object(r.__awaiter)(this, void 0, void 0, (function() {</w:t>
      </w:r>
    </w:p>
    <w:p w14:paraId="0AF928E8" w14:textId="77777777" w:rsidR="005E6A9E" w:rsidRDefault="005E6A9E" w:rsidP="005E6A9E">
      <w:pPr>
        <w:pStyle w:val="Style1"/>
      </w:pPr>
      <w:r>
        <w:t xml:space="preserve">                var n, c, s, u, l, d, f;</w:t>
      </w:r>
    </w:p>
    <w:p w14:paraId="13A306A7" w14:textId="77777777" w:rsidR="005E6A9E" w:rsidRDefault="005E6A9E" w:rsidP="005E6A9E">
      <w:pPr>
        <w:pStyle w:val="Style1"/>
      </w:pPr>
      <w:r>
        <w:t xml:space="preserve">                return Object(r.__generator)(this, (function(p) {</w:t>
      </w:r>
    </w:p>
    <w:p w14:paraId="7042FB3F" w14:textId="77777777" w:rsidR="005E6A9E" w:rsidRDefault="005E6A9E" w:rsidP="005E6A9E">
      <w:pPr>
        <w:pStyle w:val="Style1"/>
      </w:pPr>
      <w:r>
        <w:t xml:space="preserve">                    return n = e.appId,</w:t>
      </w:r>
    </w:p>
    <w:p w14:paraId="54ADA422" w14:textId="77777777" w:rsidR="005E6A9E" w:rsidRDefault="005E6A9E" w:rsidP="005E6A9E">
      <w:pPr>
        <w:pStyle w:val="Style1"/>
      </w:pPr>
      <w:r>
        <w:t xml:space="preserve">                    c = e.entityId,</w:t>
      </w:r>
    </w:p>
    <w:p w14:paraId="247E9D1F" w14:textId="77777777" w:rsidR="005E6A9E" w:rsidRDefault="005E6A9E" w:rsidP="005E6A9E">
      <w:pPr>
        <w:pStyle w:val="Style1"/>
      </w:pPr>
      <w:r>
        <w:t xml:space="preserve">                    s = e.subPageId,</w:t>
      </w:r>
    </w:p>
    <w:p w14:paraId="285E6FE7" w14:textId="77777777" w:rsidR="005E6A9E" w:rsidRDefault="005E6A9E" w:rsidP="005E6A9E">
      <w:pPr>
        <w:pStyle w:val="Style1"/>
      </w:pPr>
      <w:r>
        <w:t xml:space="preserve">                    u = new URLSearchParams(location.search),</w:t>
      </w:r>
    </w:p>
    <w:p w14:paraId="49F7A8E4" w14:textId="77777777" w:rsidR="005E6A9E" w:rsidRDefault="005E6A9E" w:rsidP="005E6A9E">
      <w:pPr>
        <w:pStyle w:val="Style1"/>
      </w:pPr>
      <w:r>
        <w:t xml:space="preserve">                    l = Object(r.__assign)({}, u),</w:t>
      </w:r>
    </w:p>
    <w:p w14:paraId="3D17009B" w14:textId="77777777" w:rsidR="005E6A9E" w:rsidRDefault="005E6A9E" w:rsidP="005E6A9E">
      <w:pPr>
        <w:pStyle w:val="Style1"/>
      </w:pPr>
      <w:r>
        <w:t xml:space="preserve">                    d = {</w:t>
      </w:r>
    </w:p>
    <w:p w14:paraId="367F029E" w14:textId="77777777" w:rsidR="005E6A9E" w:rsidRDefault="005E6A9E" w:rsidP="005E6A9E">
      <w:pPr>
        <w:pStyle w:val="Style1"/>
      </w:pPr>
      <w:r>
        <w:t xml:space="preserve">                        route: "M365Apps",</w:t>
      </w:r>
    </w:p>
    <w:p w14:paraId="419425BD" w14:textId="77777777" w:rsidR="005E6A9E" w:rsidRDefault="005E6A9E" w:rsidP="005E6A9E">
      <w:pPr>
        <w:pStyle w:val="Style1"/>
      </w:pPr>
      <w:r>
        <w:t xml:space="preserve">                        type: a.a.Mos,</w:t>
      </w:r>
    </w:p>
    <w:p w14:paraId="6B78A24B" w14:textId="77777777" w:rsidR="005E6A9E" w:rsidRDefault="005E6A9E" w:rsidP="005E6A9E">
      <w:pPr>
        <w:pStyle w:val="Style1"/>
      </w:pPr>
      <w:r>
        <w:t xml:space="preserve">                        appId: n,</w:t>
      </w:r>
    </w:p>
    <w:p w14:paraId="0DF700E6" w14:textId="77777777" w:rsidR="005E6A9E" w:rsidRDefault="005E6A9E" w:rsidP="005E6A9E">
      <w:pPr>
        <w:pStyle w:val="Style1"/>
      </w:pPr>
      <w:r>
        <w:t xml:space="preserve">                        entityId: c,</w:t>
      </w:r>
    </w:p>
    <w:p w14:paraId="57EA2F86" w14:textId="77777777" w:rsidR="005E6A9E" w:rsidRDefault="005E6A9E" w:rsidP="005E6A9E">
      <w:pPr>
        <w:pStyle w:val="Style1"/>
      </w:pPr>
      <w:r>
        <w:t xml:space="preserve">                        subPageId: s</w:t>
      </w:r>
    </w:p>
    <w:p w14:paraId="4E2E1BD1" w14:textId="77777777" w:rsidR="005E6A9E" w:rsidRDefault="005E6A9E" w:rsidP="005E6A9E">
      <w:pPr>
        <w:pStyle w:val="Style1"/>
      </w:pPr>
      <w:r>
        <w:t xml:space="preserve">                    },</w:t>
      </w:r>
    </w:p>
    <w:p w14:paraId="59EE0F98" w14:textId="77777777" w:rsidR="005E6A9E" w:rsidRDefault="005E6A9E" w:rsidP="005E6A9E">
      <w:pPr>
        <w:pStyle w:val="Style1"/>
      </w:pPr>
      <w:r>
        <w:t xml:space="preserve">                    f = Object(i.a)(t, void 0, c),</w:t>
      </w:r>
    </w:p>
    <w:p w14:paraId="1CD91EED" w14:textId="77777777" w:rsidR="005E6A9E" w:rsidRDefault="005E6A9E" w:rsidP="005E6A9E">
      <w:pPr>
        <w:pStyle w:val="Style1"/>
      </w:pPr>
      <w:r>
        <w:t xml:space="preserve">                    [2, Object(o.a)(d, {</w:t>
      </w:r>
    </w:p>
    <w:p w14:paraId="5084225E" w14:textId="77777777" w:rsidR="005E6A9E" w:rsidRDefault="005E6A9E" w:rsidP="005E6A9E">
      <w:pPr>
        <w:pStyle w:val="Style1"/>
      </w:pPr>
      <w:r>
        <w:t xml:space="preserve">                        action: "OpenInBrowser"</w:t>
      </w:r>
    </w:p>
    <w:p w14:paraId="782759CB" w14:textId="77777777" w:rsidR="005E6A9E" w:rsidRDefault="005E6A9E" w:rsidP="005E6A9E">
      <w:pPr>
        <w:pStyle w:val="Style1"/>
      </w:pPr>
      <w:r>
        <w:t xml:space="preserve">                    }, f, l)]</w:t>
      </w:r>
    </w:p>
    <w:p w14:paraId="18ACC54C" w14:textId="77777777" w:rsidR="005E6A9E" w:rsidRDefault="005E6A9E" w:rsidP="005E6A9E">
      <w:pPr>
        <w:pStyle w:val="Style1"/>
      </w:pPr>
      <w:r>
        <w:t xml:space="preserve">                }</w:t>
      </w:r>
    </w:p>
    <w:p w14:paraId="3719B486" w14:textId="77777777" w:rsidR="005E6A9E" w:rsidRDefault="005E6A9E" w:rsidP="005E6A9E">
      <w:pPr>
        <w:pStyle w:val="Style1"/>
      </w:pPr>
      <w:r>
        <w:t xml:space="preserve">                ))</w:t>
      </w:r>
    </w:p>
    <w:p w14:paraId="702F5031" w14:textId="77777777" w:rsidR="005E6A9E" w:rsidRDefault="005E6A9E" w:rsidP="005E6A9E">
      <w:pPr>
        <w:pStyle w:val="Style1"/>
      </w:pPr>
      <w:r>
        <w:t xml:space="preserve">            }</w:t>
      </w:r>
    </w:p>
    <w:p w14:paraId="62246DFF" w14:textId="77777777" w:rsidR="005E6A9E" w:rsidRDefault="005E6A9E" w:rsidP="005E6A9E">
      <w:pPr>
        <w:pStyle w:val="Style1"/>
      </w:pPr>
      <w:r>
        <w:t xml:space="preserve">            ))</w:t>
      </w:r>
    </w:p>
    <w:p w14:paraId="2A9CB5C4" w14:textId="77777777" w:rsidR="005E6A9E" w:rsidRDefault="005E6A9E" w:rsidP="005E6A9E">
      <w:pPr>
        <w:pStyle w:val="Style1"/>
      </w:pPr>
      <w:r>
        <w:t xml:space="preserve">        }</w:t>
      </w:r>
    </w:p>
    <w:p w14:paraId="58F5E9C8" w14:textId="77777777" w:rsidR="005E6A9E" w:rsidRDefault="005E6A9E" w:rsidP="005E6A9E">
      <w:pPr>
        <w:pStyle w:val="Style1"/>
      </w:pPr>
      <w:r>
        <w:t xml:space="preserve">    },</w:t>
      </w:r>
    </w:p>
    <w:p w14:paraId="6D1685BB" w14:textId="77777777" w:rsidR="005E6A9E" w:rsidRDefault="005E6A9E" w:rsidP="005E6A9E">
      <w:pPr>
        <w:pStyle w:val="Style1"/>
      </w:pPr>
      <w:r>
        <w:t xml:space="preserve">    LsEq: function(e, t, n) {</w:t>
      </w:r>
    </w:p>
    <w:p w14:paraId="14153C3D" w14:textId="77777777" w:rsidR="005E6A9E" w:rsidRDefault="005E6A9E" w:rsidP="005E6A9E">
      <w:pPr>
        <w:pStyle w:val="Style1"/>
      </w:pPr>
      <w:r>
        <w:t xml:space="preserve">        "use strict";</w:t>
      </w:r>
    </w:p>
    <w:p w14:paraId="0DB4B9D1" w14:textId="77777777" w:rsidR="005E6A9E" w:rsidRDefault="005E6A9E" w:rsidP="005E6A9E">
      <w:pPr>
        <w:pStyle w:val="Style1"/>
      </w:pPr>
      <w:r>
        <w:t xml:space="preserve">        n.d(t, "a", (function() {</w:t>
      </w:r>
    </w:p>
    <w:p w14:paraId="69494F9B" w14:textId="77777777" w:rsidR="005E6A9E" w:rsidRDefault="005E6A9E" w:rsidP="005E6A9E">
      <w:pPr>
        <w:pStyle w:val="Style1"/>
      </w:pPr>
      <w:r>
        <w:t xml:space="preserve">            return i</w:t>
      </w:r>
    </w:p>
    <w:p w14:paraId="3C7FCE7E" w14:textId="77777777" w:rsidR="005E6A9E" w:rsidRDefault="005E6A9E" w:rsidP="005E6A9E">
      <w:pPr>
        <w:pStyle w:val="Style1"/>
      </w:pPr>
      <w:r>
        <w:t xml:space="preserve">        }</w:t>
      </w:r>
    </w:p>
    <w:p w14:paraId="0E2181CE" w14:textId="77777777" w:rsidR="005E6A9E" w:rsidRDefault="005E6A9E" w:rsidP="005E6A9E">
      <w:pPr>
        <w:pStyle w:val="Style1"/>
      </w:pPr>
      <w:r>
        <w:t xml:space="preserve">        ));</w:t>
      </w:r>
    </w:p>
    <w:p w14:paraId="367D80FF" w14:textId="77777777" w:rsidR="005E6A9E" w:rsidRDefault="005E6A9E" w:rsidP="005E6A9E">
      <w:pPr>
        <w:pStyle w:val="Style1"/>
      </w:pPr>
      <w:r>
        <w:t xml:space="preserve">        var r = n("8/lW")</w:t>
      </w:r>
    </w:p>
    <w:p w14:paraId="07CA8338" w14:textId="77777777" w:rsidR="005E6A9E" w:rsidRDefault="005E6A9E" w:rsidP="005E6A9E">
      <w:pPr>
        <w:pStyle w:val="Style1"/>
      </w:pPr>
      <w:r>
        <w:t xml:space="preserve">          , a = n("DvUI");</w:t>
      </w:r>
    </w:p>
    <w:p w14:paraId="7F18A0E1" w14:textId="77777777" w:rsidR="005E6A9E" w:rsidRDefault="005E6A9E" w:rsidP="005E6A9E">
      <w:pPr>
        <w:pStyle w:val="Style1"/>
      </w:pPr>
      <w:r>
        <w:t xml:space="preserve">        function i(e, t, n, i) {</w:t>
      </w:r>
    </w:p>
    <w:p w14:paraId="6EE0D803" w14:textId="77777777" w:rsidR="005E6A9E" w:rsidRDefault="005E6A9E" w:rsidP="005E6A9E">
      <w:pPr>
        <w:pStyle w:val="Style1"/>
      </w:pPr>
      <w:r>
        <w:t xml:space="preserve">            var o = Object(a.a)(n)</w:t>
      </w:r>
    </w:p>
    <w:p w14:paraId="42CBEA18" w14:textId="77777777" w:rsidR="005E6A9E" w:rsidRDefault="005E6A9E" w:rsidP="005E6A9E">
      <w:pPr>
        <w:pStyle w:val="Style1"/>
      </w:pPr>
      <w:r>
        <w:t xml:space="preserve">              , c = {};</w:t>
      </w:r>
    </w:p>
    <w:p w14:paraId="23E07010" w14:textId="77777777" w:rsidR="005E6A9E" w:rsidRDefault="005E6A9E" w:rsidP="005E6A9E">
      <w:pPr>
        <w:pStyle w:val="Style1"/>
      </w:pPr>
      <w:r>
        <w:t xml:space="preserve">            return c.Area = e,</w:t>
      </w:r>
    </w:p>
    <w:p w14:paraId="7437EB61" w14:textId="77777777" w:rsidR="005E6A9E" w:rsidRDefault="005E6A9E" w:rsidP="005E6A9E">
      <w:pPr>
        <w:pStyle w:val="Style1"/>
      </w:pPr>
      <w:r>
        <w:t xml:space="preserve">            c.Action = null != t ? t : "",</w:t>
      </w:r>
    </w:p>
    <w:p w14:paraId="204DD2B7" w14:textId="77777777" w:rsidR="005E6A9E" w:rsidRDefault="005E6A9E" w:rsidP="005E6A9E">
      <w:pPr>
        <w:pStyle w:val="Style1"/>
      </w:pPr>
      <w:r>
        <w:t xml:space="preserve">            c.Referral = null != o ? o : "",</w:t>
      </w:r>
    </w:p>
    <w:p w14:paraId="64996E4D" w14:textId="77777777" w:rsidR="005E6A9E" w:rsidRDefault="005E6A9E" w:rsidP="005E6A9E">
      <w:pPr>
        <w:pStyle w:val="Style1"/>
      </w:pPr>
      <w:r>
        <w:t xml:space="preserve">            c.TabState = i ? "New" : "Current",</w:t>
      </w:r>
    </w:p>
    <w:p w14:paraId="6D29662C" w14:textId="77777777" w:rsidR="005E6A9E" w:rsidRDefault="005E6A9E" w:rsidP="005E6A9E">
      <w:pPr>
        <w:pStyle w:val="Style1"/>
      </w:pPr>
      <w:r>
        <w:t xml:space="preserve">            {</w:t>
      </w:r>
    </w:p>
    <w:p w14:paraId="68419CE5" w14:textId="77777777" w:rsidR="005E6A9E" w:rsidRDefault="005E6A9E" w:rsidP="005E6A9E">
      <w:pPr>
        <w:pStyle w:val="Style1"/>
      </w:pPr>
      <w:r>
        <w:t xml:space="preserve">                area: e,</w:t>
      </w:r>
    </w:p>
    <w:p w14:paraId="382CE139" w14:textId="77777777" w:rsidR="005E6A9E" w:rsidRDefault="005E6A9E" w:rsidP="005E6A9E">
      <w:pPr>
        <w:pStyle w:val="Style1"/>
      </w:pPr>
      <w:r>
        <w:t xml:space="preserve">                clickParams: c,</w:t>
      </w:r>
    </w:p>
    <w:p w14:paraId="2CC90DFE" w14:textId="77777777" w:rsidR="005E6A9E" w:rsidRDefault="005E6A9E" w:rsidP="005E6A9E">
      <w:pPr>
        <w:pStyle w:val="Style1"/>
      </w:pPr>
      <w:r>
        <w:t xml:space="preserve">                dataSecurityLevel: r.a.Security,</w:t>
      </w:r>
    </w:p>
    <w:p w14:paraId="382A8B49" w14:textId="77777777" w:rsidR="005E6A9E" w:rsidRDefault="005E6A9E" w:rsidP="005E6A9E">
      <w:pPr>
        <w:pStyle w:val="Style1"/>
      </w:pPr>
      <w:r>
        <w:t xml:space="preserve">                eventName: e + "_Click",</w:t>
      </w:r>
    </w:p>
    <w:p w14:paraId="532E4A55" w14:textId="77777777" w:rsidR="005E6A9E" w:rsidRDefault="005E6A9E" w:rsidP="005E6A9E">
      <w:pPr>
        <w:pStyle w:val="Style1"/>
      </w:pPr>
      <w:r>
        <w:t xml:space="preserve">                elementId: null != n ? n : "",</w:t>
      </w:r>
    </w:p>
    <w:p w14:paraId="31E67E6A" w14:textId="77777777" w:rsidR="005E6A9E" w:rsidRDefault="005E6A9E" w:rsidP="005E6A9E">
      <w:pPr>
        <w:pStyle w:val="Style1"/>
      </w:pPr>
      <w:r>
        <w:t xml:space="preserve">                referral: null != o ? o : ""</w:t>
      </w:r>
    </w:p>
    <w:p w14:paraId="728C72AF" w14:textId="77777777" w:rsidR="005E6A9E" w:rsidRDefault="005E6A9E" w:rsidP="005E6A9E">
      <w:pPr>
        <w:pStyle w:val="Style1"/>
      </w:pPr>
      <w:r>
        <w:t xml:space="preserve">            }</w:t>
      </w:r>
    </w:p>
    <w:p w14:paraId="11189D09" w14:textId="77777777" w:rsidR="005E6A9E" w:rsidRDefault="005E6A9E" w:rsidP="005E6A9E">
      <w:pPr>
        <w:pStyle w:val="Style1"/>
      </w:pPr>
      <w:r>
        <w:t xml:space="preserve">        }</w:t>
      </w:r>
    </w:p>
    <w:p w14:paraId="784D26AD" w14:textId="77777777" w:rsidR="005E6A9E" w:rsidRDefault="005E6A9E" w:rsidP="005E6A9E">
      <w:pPr>
        <w:pStyle w:val="Style1"/>
      </w:pPr>
      <w:r>
        <w:t xml:space="preserve">    },</w:t>
      </w:r>
    </w:p>
    <w:p w14:paraId="42D1B4D5" w14:textId="77777777" w:rsidR="005E6A9E" w:rsidRDefault="005E6A9E" w:rsidP="005E6A9E">
      <w:pPr>
        <w:pStyle w:val="Style1"/>
      </w:pPr>
      <w:r>
        <w:t xml:space="preserve">    NeQC: function(e, t, n) {</w:t>
      </w:r>
    </w:p>
    <w:p w14:paraId="02131E22" w14:textId="77777777" w:rsidR="005E6A9E" w:rsidRDefault="005E6A9E" w:rsidP="005E6A9E">
      <w:pPr>
        <w:pStyle w:val="Style1"/>
      </w:pPr>
      <w:r>
        <w:t xml:space="preserve">        "use strict";</w:t>
      </w:r>
    </w:p>
    <w:p w14:paraId="3277AE28" w14:textId="77777777" w:rsidR="005E6A9E" w:rsidRDefault="005E6A9E" w:rsidP="005E6A9E">
      <w:pPr>
        <w:pStyle w:val="Style1"/>
      </w:pPr>
      <w:r>
        <w:t xml:space="preserve">        n.d(t, "a", (function() {</w:t>
      </w:r>
    </w:p>
    <w:p w14:paraId="34610A07" w14:textId="77777777" w:rsidR="005E6A9E" w:rsidRDefault="005E6A9E" w:rsidP="005E6A9E">
      <w:pPr>
        <w:pStyle w:val="Style1"/>
      </w:pPr>
      <w:r>
        <w:t xml:space="preserve">            return o</w:t>
      </w:r>
    </w:p>
    <w:p w14:paraId="09CA82B1" w14:textId="77777777" w:rsidR="005E6A9E" w:rsidRDefault="005E6A9E" w:rsidP="005E6A9E">
      <w:pPr>
        <w:pStyle w:val="Style1"/>
      </w:pPr>
      <w:r>
        <w:t xml:space="preserve">        }</w:t>
      </w:r>
    </w:p>
    <w:p w14:paraId="3904731A" w14:textId="77777777" w:rsidR="005E6A9E" w:rsidRDefault="005E6A9E" w:rsidP="005E6A9E">
      <w:pPr>
        <w:pStyle w:val="Style1"/>
      </w:pPr>
      <w:r>
        <w:t xml:space="preserve">        ));</w:t>
      </w:r>
    </w:p>
    <w:p w14:paraId="7AC08C20" w14:textId="77777777" w:rsidR="005E6A9E" w:rsidRDefault="005E6A9E" w:rsidP="005E6A9E">
      <w:pPr>
        <w:pStyle w:val="Style1"/>
      </w:pPr>
      <w:r>
        <w:t xml:space="preserve">        var r = n("QjXU")</w:t>
      </w:r>
    </w:p>
    <w:p w14:paraId="47CCA61B" w14:textId="77777777" w:rsidR="005E6A9E" w:rsidRDefault="005E6A9E" w:rsidP="005E6A9E">
      <w:pPr>
        <w:pStyle w:val="Style1"/>
      </w:pPr>
      <w:r>
        <w:t xml:space="preserve">          , a = n("DCX/")</w:t>
      </w:r>
    </w:p>
    <w:p w14:paraId="110D24AA" w14:textId="77777777" w:rsidR="005E6A9E" w:rsidRDefault="005E6A9E" w:rsidP="005E6A9E">
      <w:pPr>
        <w:pStyle w:val="Style1"/>
      </w:pPr>
      <w:r>
        <w:t xml:space="preserve">          , i = n("MJsD");</w:t>
      </w:r>
    </w:p>
    <w:p w14:paraId="404452D8" w14:textId="77777777" w:rsidR="005E6A9E" w:rsidRDefault="005E6A9E" w:rsidP="005E6A9E">
      <w:pPr>
        <w:pStyle w:val="Style1"/>
      </w:pPr>
      <w:r>
        <w:t xml:space="preserve">        function o() {</w:t>
      </w:r>
    </w:p>
    <w:p w14:paraId="182AEE14" w14:textId="77777777" w:rsidR="005E6A9E" w:rsidRDefault="005E6A9E" w:rsidP="005E6A9E">
      <w:pPr>
        <w:pStyle w:val="Style1"/>
      </w:pPr>
      <w:r>
        <w:t xml:space="preserve">            return Object(r.__awaiter)(this, void 0, void 0, (function() {</w:t>
      </w:r>
    </w:p>
    <w:p w14:paraId="41FC454A" w14:textId="77777777" w:rsidR="005E6A9E" w:rsidRDefault="005E6A9E" w:rsidP="005E6A9E">
      <w:pPr>
        <w:pStyle w:val="Style1"/>
      </w:pPr>
      <w:r>
        <w:t xml:space="preserve">                var e, t, n, o, c, s, u, l, d, f, p, v, b;</w:t>
      </w:r>
    </w:p>
    <w:p w14:paraId="05FB016D" w14:textId="77777777" w:rsidR="005E6A9E" w:rsidRDefault="005E6A9E" w:rsidP="005E6A9E">
      <w:pPr>
        <w:pStyle w:val="Style1"/>
      </w:pPr>
      <w:r>
        <w:t xml:space="preserve">                return Object(r.__generator)(this, (function(r) {</w:t>
      </w:r>
    </w:p>
    <w:p w14:paraId="09726866" w14:textId="77777777" w:rsidR="005E6A9E" w:rsidRDefault="005E6A9E" w:rsidP="005E6A9E">
      <w:pPr>
        <w:pStyle w:val="Style1"/>
      </w:pPr>
      <w:r>
        <w:t xml:space="preserve">                    switch (r.label) {</w:t>
      </w:r>
    </w:p>
    <w:p w14:paraId="051BD492" w14:textId="77777777" w:rsidR="005E6A9E" w:rsidRDefault="005E6A9E" w:rsidP="005E6A9E">
      <w:pPr>
        <w:pStyle w:val="Style1"/>
      </w:pPr>
      <w:r>
        <w:t xml:space="preserve">                    case 0:</w:t>
      </w:r>
    </w:p>
    <w:p w14:paraId="17B68B68" w14:textId="77777777" w:rsidR="005E6A9E" w:rsidRDefault="005E6A9E" w:rsidP="005E6A9E">
      <w:pPr>
        <w:pStyle w:val="Style1"/>
      </w:pPr>
      <w:r>
        <w:t xml:space="preserve">                        return [4, Object(i.a)()];</w:t>
      </w:r>
    </w:p>
    <w:p w14:paraId="510EC842" w14:textId="77777777" w:rsidR="005E6A9E" w:rsidRDefault="005E6A9E" w:rsidP="005E6A9E">
      <w:pPr>
        <w:pStyle w:val="Style1"/>
      </w:pPr>
      <w:r>
        <w:t xml:space="preserve">                    case 1:</w:t>
      </w:r>
    </w:p>
    <w:p w14:paraId="3F255DA6" w14:textId="77777777" w:rsidR="005E6A9E" w:rsidRDefault="005E6A9E" w:rsidP="005E6A9E">
      <w:pPr>
        <w:pStyle w:val="Style1"/>
      </w:pPr>
      <w:r>
        <w:t xml:space="preserve">                        return e = r.sent(),</w:t>
      </w:r>
    </w:p>
    <w:p w14:paraId="178682B2" w14:textId="77777777" w:rsidR="005E6A9E" w:rsidRDefault="005E6A9E" w:rsidP="005E6A9E">
      <w:pPr>
        <w:pStyle w:val="Style1"/>
      </w:pPr>
      <w:r>
        <w:t xml:space="preserve">                        t = e.correlationId,</w:t>
      </w:r>
    </w:p>
    <w:p w14:paraId="1E50B4E4" w14:textId="77777777" w:rsidR="005E6A9E" w:rsidRDefault="005E6A9E" w:rsidP="005E6A9E">
      <w:pPr>
        <w:pStyle w:val="Style1"/>
      </w:pPr>
      <w:r>
        <w:t xml:space="preserve">                        n = e.defaultLinkTarget,</w:t>
      </w:r>
    </w:p>
    <w:p w14:paraId="19385A95" w14:textId="77777777" w:rsidR="005E6A9E" w:rsidRDefault="005E6A9E" w:rsidP="005E6A9E">
      <w:pPr>
        <w:pStyle w:val="Style1"/>
      </w:pPr>
      <w:r>
        <w:t xml:space="preserve">                        o = e.getAccessToken,</w:t>
      </w:r>
    </w:p>
    <w:p w14:paraId="21F7D21C" w14:textId="77777777" w:rsidR="005E6A9E" w:rsidRDefault="005E6A9E" w:rsidP="005E6A9E">
      <w:pPr>
        <w:pStyle w:val="Style1"/>
      </w:pPr>
      <w:r>
        <w:t xml:space="preserve">                        c = e.inMockMode,</w:t>
      </w:r>
    </w:p>
    <w:p w14:paraId="3B4436B1" w14:textId="77777777" w:rsidR="005E6A9E" w:rsidRDefault="005E6A9E" w:rsidP="005E6A9E">
      <w:pPr>
        <w:pStyle w:val="Style1"/>
      </w:pPr>
      <w:r>
        <w:t xml:space="preserve">                        s = e.jwtAuthEnabled,</w:t>
      </w:r>
    </w:p>
    <w:p w14:paraId="42F2F8D2" w14:textId="77777777" w:rsidR="005E6A9E" w:rsidRDefault="005E6A9E" w:rsidP="005E6A9E">
      <w:pPr>
        <w:pStyle w:val="Style1"/>
      </w:pPr>
      <w:r>
        <w:t xml:space="preserve">                        u = e.officeHomeApiRoot,</w:t>
      </w:r>
    </w:p>
    <w:p w14:paraId="7E4065EE" w14:textId="77777777" w:rsidR="005E6A9E" w:rsidRDefault="005E6A9E" w:rsidP="005E6A9E">
      <w:pPr>
        <w:pStyle w:val="Style1"/>
      </w:pPr>
      <w:r>
        <w:t xml:space="preserve">                        l = e.router,</w:t>
      </w:r>
    </w:p>
    <w:p w14:paraId="07934CE8" w14:textId="77777777" w:rsidR="005E6A9E" w:rsidRDefault="005E6A9E" w:rsidP="005E6A9E">
      <w:pPr>
        <w:pStyle w:val="Style1"/>
      </w:pPr>
      <w:r>
        <w:t xml:space="preserve">                        d = e.preferredCulture,</w:t>
      </w:r>
    </w:p>
    <w:p w14:paraId="38FA140F" w14:textId="77777777" w:rsidR="005E6A9E" w:rsidRDefault="005E6A9E" w:rsidP="005E6A9E">
      <w:pPr>
        <w:pStyle w:val="Style1"/>
      </w:pPr>
      <w:r>
        <w:t xml:space="preserve">                        f = e.sessionId,</w:t>
      </w:r>
    </w:p>
    <w:p w14:paraId="6CE04AA1" w14:textId="77777777" w:rsidR="005E6A9E" w:rsidRDefault="005E6A9E" w:rsidP="005E6A9E">
      <w:pPr>
        <w:pStyle w:val="Style1"/>
      </w:pPr>
      <w:r>
        <w:t xml:space="preserve">                        p = e.uiContext,</w:t>
      </w:r>
    </w:p>
    <w:p w14:paraId="739BF1C1" w14:textId="77777777" w:rsidR="005E6A9E" w:rsidRDefault="005E6A9E" w:rsidP="005E6A9E">
      <w:pPr>
        <w:pStyle w:val="Style1"/>
      </w:pPr>
      <w:r>
        <w:t xml:space="preserve">                        v = e.workload,</w:t>
      </w:r>
    </w:p>
    <w:p w14:paraId="40966F47" w14:textId="77777777" w:rsidR="005E6A9E" w:rsidRDefault="005E6A9E" w:rsidP="005E6A9E">
      <w:pPr>
        <w:pStyle w:val="Style1"/>
      </w:pPr>
      <w:r>
        <w:t xml:space="preserve">                        [4, Object(a.a)()];</w:t>
      </w:r>
    </w:p>
    <w:p w14:paraId="6637BB80" w14:textId="77777777" w:rsidR="005E6A9E" w:rsidRDefault="005E6A9E" w:rsidP="005E6A9E">
      <w:pPr>
        <w:pStyle w:val="Style1"/>
      </w:pPr>
      <w:r>
        <w:t xml:space="preserve">                    case 2:</w:t>
      </w:r>
    </w:p>
    <w:p w14:paraId="03210CFF" w14:textId="77777777" w:rsidR="005E6A9E" w:rsidRDefault="005E6A9E" w:rsidP="005E6A9E">
      <w:pPr>
        <w:pStyle w:val="Style1"/>
      </w:pPr>
      <w:r>
        <w:t xml:space="preserve">                        if (!(b = r.sent()))</w:t>
      </w:r>
    </w:p>
    <w:p w14:paraId="25FC50E7" w14:textId="77777777" w:rsidR="005E6A9E" w:rsidRDefault="005E6A9E" w:rsidP="005E6A9E">
      <w:pPr>
        <w:pStyle w:val="Style1"/>
      </w:pPr>
      <w:r>
        <w:t xml:space="preserve">                            throw new Error("Capabilities not available");</w:t>
      </w:r>
    </w:p>
    <w:p w14:paraId="5BB88596" w14:textId="77777777" w:rsidR="005E6A9E" w:rsidRDefault="005E6A9E" w:rsidP="005E6A9E">
      <w:pPr>
        <w:pStyle w:val="Style1"/>
      </w:pPr>
      <w:r>
        <w:t xml:space="preserve">                        return [2, {</w:t>
      </w:r>
    </w:p>
    <w:p w14:paraId="50E9A9E7" w14:textId="77777777" w:rsidR="005E6A9E" w:rsidRDefault="005E6A9E" w:rsidP="005E6A9E">
      <w:pPr>
        <w:pStyle w:val="Style1"/>
      </w:pPr>
      <w:r>
        <w:t xml:space="preserve">                            capabilities: b,</w:t>
      </w:r>
    </w:p>
    <w:p w14:paraId="2F27D7AA" w14:textId="77777777" w:rsidR="005E6A9E" w:rsidRDefault="005E6A9E" w:rsidP="005E6A9E">
      <w:pPr>
        <w:pStyle w:val="Style1"/>
      </w:pPr>
      <w:r>
        <w:t xml:space="preserve">                            context: e,</w:t>
      </w:r>
    </w:p>
    <w:p w14:paraId="268958F2" w14:textId="77777777" w:rsidR="005E6A9E" w:rsidRDefault="005E6A9E" w:rsidP="005E6A9E">
      <w:pPr>
        <w:pStyle w:val="Style1"/>
      </w:pPr>
      <w:r>
        <w:t xml:space="preserve">                            correlationId: t,</w:t>
      </w:r>
    </w:p>
    <w:p w14:paraId="7E25FAA0" w14:textId="77777777" w:rsidR="005E6A9E" w:rsidRDefault="005E6A9E" w:rsidP="005E6A9E">
      <w:pPr>
        <w:pStyle w:val="Style1"/>
      </w:pPr>
      <w:r>
        <w:t xml:space="preserve">                            defaultLinkTarget: n,</w:t>
      </w:r>
    </w:p>
    <w:p w14:paraId="120CCD9B" w14:textId="77777777" w:rsidR="005E6A9E" w:rsidRDefault="005E6A9E" w:rsidP="005E6A9E">
      <w:pPr>
        <w:pStyle w:val="Style1"/>
      </w:pPr>
      <w:r>
        <w:t xml:space="preserve">                            getAccessToken: o,</w:t>
      </w:r>
    </w:p>
    <w:p w14:paraId="103861FE" w14:textId="77777777" w:rsidR="005E6A9E" w:rsidRDefault="005E6A9E" w:rsidP="005E6A9E">
      <w:pPr>
        <w:pStyle w:val="Style1"/>
      </w:pPr>
      <w:r>
        <w:t xml:space="preserve">                            inMockMode: c,</w:t>
      </w:r>
    </w:p>
    <w:p w14:paraId="5E1406F7" w14:textId="77777777" w:rsidR="005E6A9E" w:rsidRDefault="005E6A9E" w:rsidP="005E6A9E">
      <w:pPr>
        <w:pStyle w:val="Style1"/>
      </w:pPr>
      <w:r>
        <w:t xml:space="preserve">                            jwtAuthEnabled: s,</w:t>
      </w:r>
    </w:p>
    <w:p w14:paraId="415C2CB0" w14:textId="77777777" w:rsidR="005E6A9E" w:rsidRDefault="005E6A9E" w:rsidP="005E6A9E">
      <w:pPr>
        <w:pStyle w:val="Style1"/>
      </w:pPr>
      <w:r>
        <w:t xml:space="preserve">                            officeHomeApiRoot: u,</w:t>
      </w:r>
    </w:p>
    <w:p w14:paraId="082B388D" w14:textId="77777777" w:rsidR="005E6A9E" w:rsidRDefault="005E6A9E" w:rsidP="005E6A9E">
      <w:pPr>
        <w:pStyle w:val="Style1"/>
      </w:pPr>
      <w:r>
        <w:t xml:space="preserve">                            preferredCulture: d,</w:t>
      </w:r>
    </w:p>
    <w:p w14:paraId="7D25402D" w14:textId="77777777" w:rsidR="005E6A9E" w:rsidRDefault="005E6A9E" w:rsidP="005E6A9E">
      <w:pPr>
        <w:pStyle w:val="Style1"/>
      </w:pPr>
      <w:r>
        <w:t xml:space="preserve">                            router: l,</w:t>
      </w:r>
    </w:p>
    <w:p w14:paraId="191BFF14" w14:textId="77777777" w:rsidR="005E6A9E" w:rsidRDefault="005E6A9E" w:rsidP="005E6A9E">
      <w:pPr>
        <w:pStyle w:val="Style1"/>
      </w:pPr>
      <w:r>
        <w:t xml:space="preserve">                            sessionId: f,</w:t>
      </w:r>
    </w:p>
    <w:p w14:paraId="62155823" w14:textId="77777777" w:rsidR="005E6A9E" w:rsidRDefault="005E6A9E" w:rsidP="005E6A9E">
      <w:pPr>
        <w:pStyle w:val="Style1"/>
      </w:pPr>
      <w:r>
        <w:t xml:space="preserve">                            uiContext: p,</w:t>
      </w:r>
    </w:p>
    <w:p w14:paraId="67E3278E" w14:textId="77777777" w:rsidR="005E6A9E" w:rsidRDefault="005E6A9E" w:rsidP="005E6A9E">
      <w:pPr>
        <w:pStyle w:val="Style1"/>
      </w:pPr>
      <w:r>
        <w:t xml:space="preserve">                            workload: v</w:t>
      </w:r>
    </w:p>
    <w:p w14:paraId="1071618F" w14:textId="77777777" w:rsidR="005E6A9E" w:rsidRDefault="005E6A9E" w:rsidP="005E6A9E">
      <w:pPr>
        <w:pStyle w:val="Style1"/>
      </w:pPr>
      <w:r>
        <w:t xml:space="preserve">                        }]</w:t>
      </w:r>
    </w:p>
    <w:p w14:paraId="68B85ECC" w14:textId="77777777" w:rsidR="005E6A9E" w:rsidRDefault="005E6A9E" w:rsidP="005E6A9E">
      <w:pPr>
        <w:pStyle w:val="Style1"/>
      </w:pPr>
      <w:r>
        <w:t xml:space="preserve">                    }</w:t>
      </w:r>
    </w:p>
    <w:p w14:paraId="0419ACA0" w14:textId="77777777" w:rsidR="005E6A9E" w:rsidRDefault="005E6A9E" w:rsidP="005E6A9E">
      <w:pPr>
        <w:pStyle w:val="Style1"/>
      </w:pPr>
      <w:r>
        <w:t xml:space="preserve">                }</w:t>
      </w:r>
    </w:p>
    <w:p w14:paraId="68003AE8" w14:textId="77777777" w:rsidR="005E6A9E" w:rsidRDefault="005E6A9E" w:rsidP="005E6A9E">
      <w:pPr>
        <w:pStyle w:val="Style1"/>
      </w:pPr>
      <w:r>
        <w:t xml:space="preserve">                ))</w:t>
      </w:r>
    </w:p>
    <w:p w14:paraId="6BE0CCBE" w14:textId="77777777" w:rsidR="005E6A9E" w:rsidRDefault="005E6A9E" w:rsidP="005E6A9E">
      <w:pPr>
        <w:pStyle w:val="Style1"/>
      </w:pPr>
      <w:r>
        <w:t xml:space="preserve">            }</w:t>
      </w:r>
    </w:p>
    <w:p w14:paraId="2A1B7588" w14:textId="77777777" w:rsidR="005E6A9E" w:rsidRDefault="005E6A9E" w:rsidP="005E6A9E">
      <w:pPr>
        <w:pStyle w:val="Style1"/>
      </w:pPr>
      <w:r>
        <w:t xml:space="preserve">            ))</w:t>
      </w:r>
    </w:p>
    <w:p w14:paraId="7A78BA72" w14:textId="77777777" w:rsidR="005E6A9E" w:rsidRDefault="005E6A9E" w:rsidP="005E6A9E">
      <w:pPr>
        <w:pStyle w:val="Style1"/>
      </w:pPr>
      <w:r>
        <w:t xml:space="preserve">        }</w:t>
      </w:r>
    </w:p>
    <w:p w14:paraId="049591AB" w14:textId="77777777" w:rsidR="005E6A9E" w:rsidRDefault="005E6A9E" w:rsidP="005E6A9E">
      <w:pPr>
        <w:pStyle w:val="Style1"/>
      </w:pPr>
      <w:r>
        <w:t xml:space="preserve">    },</w:t>
      </w:r>
    </w:p>
    <w:p w14:paraId="7901F01C" w14:textId="77777777" w:rsidR="005E6A9E" w:rsidRDefault="005E6A9E" w:rsidP="005E6A9E">
      <w:pPr>
        <w:pStyle w:val="Style1"/>
      </w:pPr>
      <w:r>
        <w:t xml:space="preserve">    "O/XG": function(e, t, n) {</w:t>
      </w:r>
    </w:p>
    <w:p w14:paraId="5A655BB4" w14:textId="77777777" w:rsidR="005E6A9E" w:rsidRDefault="005E6A9E" w:rsidP="005E6A9E">
      <w:pPr>
        <w:pStyle w:val="Style1"/>
      </w:pPr>
      <w:r>
        <w:t xml:space="preserve">        "use strict";</w:t>
      </w:r>
    </w:p>
    <w:p w14:paraId="7D7BFA34" w14:textId="77777777" w:rsidR="005E6A9E" w:rsidRDefault="005E6A9E" w:rsidP="005E6A9E">
      <w:pPr>
        <w:pStyle w:val="Style1"/>
      </w:pPr>
      <w:r>
        <w:t xml:space="preserve">        n.d(t, "a", (function() {</w:t>
      </w:r>
    </w:p>
    <w:p w14:paraId="183A99B9" w14:textId="77777777" w:rsidR="005E6A9E" w:rsidRDefault="005E6A9E" w:rsidP="005E6A9E">
      <w:pPr>
        <w:pStyle w:val="Style1"/>
      </w:pPr>
      <w:r>
        <w:t xml:space="preserve">            return re</w:t>
      </w:r>
    </w:p>
    <w:p w14:paraId="1B28195D" w14:textId="77777777" w:rsidR="005E6A9E" w:rsidRDefault="005E6A9E" w:rsidP="005E6A9E">
      <w:pPr>
        <w:pStyle w:val="Style1"/>
      </w:pPr>
      <w:r>
        <w:t xml:space="preserve">        }</w:t>
      </w:r>
    </w:p>
    <w:p w14:paraId="6C61BF60" w14:textId="77777777" w:rsidR="005E6A9E" w:rsidRDefault="005E6A9E" w:rsidP="005E6A9E">
      <w:pPr>
        <w:pStyle w:val="Style1"/>
      </w:pPr>
      <w:r>
        <w:t xml:space="preserve">        ));</w:t>
      </w:r>
    </w:p>
    <w:p w14:paraId="7CF7C7B9" w14:textId="77777777" w:rsidR="005E6A9E" w:rsidRDefault="005E6A9E" w:rsidP="005E6A9E">
      <w:pPr>
        <w:pStyle w:val="Style1"/>
      </w:pPr>
      <w:r>
        <w:t xml:space="preserve">        var r = n("QjXU")</w:t>
      </w:r>
    </w:p>
    <w:p w14:paraId="48B5FC2B" w14:textId="77777777" w:rsidR="005E6A9E" w:rsidRDefault="005E6A9E" w:rsidP="005E6A9E">
      <w:pPr>
        <w:pStyle w:val="Style1"/>
      </w:pPr>
      <w:r>
        <w:t xml:space="preserve">          , a = n("MJsD")</w:t>
      </w:r>
    </w:p>
    <w:p w14:paraId="0897D01F" w14:textId="77777777" w:rsidR="005E6A9E" w:rsidRDefault="005E6A9E" w:rsidP="005E6A9E">
      <w:pPr>
        <w:pStyle w:val="Style1"/>
      </w:pPr>
      <w:r>
        <w:t xml:space="preserve">          , i = n("u1BN")</w:t>
      </w:r>
    </w:p>
    <w:p w14:paraId="4317E837" w14:textId="77777777" w:rsidR="005E6A9E" w:rsidRDefault="005E6A9E" w:rsidP="005E6A9E">
      <w:pPr>
        <w:pStyle w:val="Style1"/>
      </w:pPr>
      <w:r>
        <w:t xml:space="preserve">          , o = function() {</w:t>
      </w:r>
    </w:p>
    <w:p w14:paraId="07344D3E" w14:textId="77777777" w:rsidR="005E6A9E" w:rsidRDefault="005E6A9E" w:rsidP="005E6A9E">
      <w:pPr>
        <w:pStyle w:val="Style1"/>
      </w:pPr>
      <w:r>
        <w:t xml:space="preserve">            var e;</w:t>
      </w:r>
    </w:p>
    <w:p w14:paraId="7C83ED08" w14:textId="77777777" w:rsidR="005E6A9E" w:rsidRDefault="005E6A9E" w:rsidP="005E6A9E">
      <w:pPr>
        <w:pStyle w:val="Style1"/>
      </w:pPr>
      <w:r>
        <w:t xml:space="preserve">            return function() {</w:t>
      </w:r>
    </w:p>
    <w:p w14:paraId="6C293DDF" w14:textId="77777777" w:rsidR="005E6A9E" w:rsidRDefault="005E6A9E" w:rsidP="005E6A9E">
      <w:pPr>
        <w:pStyle w:val="Style1"/>
      </w:pPr>
      <w:r>
        <w:t xml:space="preserve">                return Object(r.__awaiter)(void 0, void 0, void 0, (function() {</w:t>
      </w:r>
    </w:p>
    <w:p w14:paraId="0537787F" w14:textId="77777777" w:rsidR="005E6A9E" w:rsidRDefault="005E6A9E" w:rsidP="005E6A9E">
      <w:pPr>
        <w:pStyle w:val="Style1"/>
      </w:pPr>
      <w:r>
        <w:t xml:space="preserve">                    var t;</w:t>
      </w:r>
    </w:p>
    <w:p w14:paraId="3C164394" w14:textId="77777777" w:rsidR="005E6A9E" w:rsidRDefault="005E6A9E" w:rsidP="005E6A9E">
      <w:pPr>
        <w:pStyle w:val="Style1"/>
      </w:pPr>
      <w:r>
        <w:t xml:space="preserve">                    return Object(r.__generator)(this, (function(n) {</w:t>
      </w:r>
    </w:p>
    <w:p w14:paraId="3D2B5B62" w14:textId="77777777" w:rsidR="005E6A9E" w:rsidRDefault="005E6A9E" w:rsidP="005E6A9E">
      <w:pPr>
        <w:pStyle w:val="Style1"/>
      </w:pPr>
      <w:r>
        <w:t xml:space="preserve">                        switch (n.label) {</w:t>
      </w:r>
    </w:p>
    <w:p w14:paraId="435D978B" w14:textId="77777777" w:rsidR="005E6A9E" w:rsidRDefault="005E6A9E" w:rsidP="005E6A9E">
      <w:pPr>
        <w:pStyle w:val="Style1"/>
      </w:pPr>
      <w:r>
        <w:t xml:space="preserve">                        case 0:</w:t>
      </w:r>
    </w:p>
    <w:p w14:paraId="788B7A45" w14:textId="77777777" w:rsidR="005E6A9E" w:rsidRDefault="005E6A9E" w:rsidP="005E6A9E">
      <w:pPr>
        <w:pStyle w:val="Style1"/>
      </w:pPr>
      <w:r>
        <w:t xml:space="preserve">                            return void 0 !== e ? [2, e] : [4, Object(a.a)()];</w:t>
      </w:r>
    </w:p>
    <w:p w14:paraId="19DEB3E9" w14:textId="77777777" w:rsidR="005E6A9E" w:rsidRDefault="005E6A9E" w:rsidP="005E6A9E">
      <w:pPr>
        <w:pStyle w:val="Style1"/>
      </w:pPr>
      <w:r>
        <w:t xml:space="preserve">                        case 1:</w:t>
      </w:r>
    </w:p>
    <w:p w14:paraId="0FA8BB74" w14:textId="77777777" w:rsidR="005E6A9E" w:rsidRDefault="005E6A9E" w:rsidP="005E6A9E">
      <w:pPr>
        <w:pStyle w:val="Style1"/>
      </w:pPr>
      <w:r>
        <w:t xml:space="preserve">                            return t = n.sent(),</w:t>
      </w:r>
    </w:p>
    <w:p w14:paraId="572C0165" w14:textId="77777777" w:rsidR="005E6A9E" w:rsidRDefault="005E6A9E" w:rsidP="005E6A9E">
      <w:pPr>
        <w:pStyle w:val="Style1"/>
      </w:pPr>
      <w:r>
        <w:t xml:space="preserve">                            [2, e = Object(i.a)(t)]</w:t>
      </w:r>
    </w:p>
    <w:p w14:paraId="4E3E58A1" w14:textId="77777777" w:rsidR="005E6A9E" w:rsidRDefault="005E6A9E" w:rsidP="005E6A9E">
      <w:pPr>
        <w:pStyle w:val="Style1"/>
      </w:pPr>
      <w:r>
        <w:t xml:space="preserve">                        }</w:t>
      </w:r>
    </w:p>
    <w:p w14:paraId="48DB09A1" w14:textId="77777777" w:rsidR="005E6A9E" w:rsidRDefault="005E6A9E" w:rsidP="005E6A9E">
      <w:pPr>
        <w:pStyle w:val="Style1"/>
      </w:pPr>
      <w:r>
        <w:t xml:space="preserve">                    }</w:t>
      </w:r>
    </w:p>
    <w:p w14:paraId="160D49F8" w14:textId="77777777" w:rsidR="005E6A9E" w:rsidRDefault="005E6A9E" w:rsidP="005E6A9E">
      <w:pPr>
        <w:pStyle w:val="Style1"/>
      </w:pPr>
      <w:r>
        <w:t xml:space="preserve">                    ))</w:t>
      </w:r>
    </w:p>
    <w:p w14:paraId="16DB78D3" w14:textId="77777777" w:rsidR="005E6A9E" w:rsidRDefault="005E6A9E" w:rsidP="005E6A9E">
      <w:pPr>
        <w:pStyle w:val="Style1"/>
      </w:pPr>
      <w:r>
        <w:t xml:space="preserve">                }</w:t>
      </w:r>
    </w:p>
    <w:p w14:paraId="7CB7064C" w14:textId="77777777" w:rsidR="005E6A9E" w:rsidRDefault="005E6A9E" w:rsidP="005E6A9E">
      <w:pPr>
        <w:pStyle w:val="Style1"/>
      </w:pPr>
      <w:r>
        <w:t xml:space="preserve">                ))</w:t>
      </w:r>
    </w:p>
    <w:p w14:paraId="14799509" w14:textId="77777777" w:rsidR="005E6A9E" w:rsidRDefault="005E6A9E" w:rsidP="005E6A9E">
      <w:pPr>
        <w:pStyle w:val="Style1"/>
      </w:pPr>
      <w:r>
        <w:t xml:space="preserve">            }</w:t>
      </w:r>
    </w:p>
    <w:p w14:paraId="175744D3" w14:textId="77777777" w:rsidR="005E6A9E" w:rsidRDefault="005E6A9E" w:rsidP="005E6A9E">
      <w:pPr>
        <w:pStyle w:val="Style1"/>
      </w:pPr>
      <w:r>
        <w:t xml:space="preserve">        }()</w:t>
      </w:r>
    </w:p>
    <w:p w14:paraId="09F8223B" w14:textId="77777777" w:rsidR="005E6A9E" w:rsidRDefault="005E6A9E" w:rsidP="005E6A9E">
      <w:pPr>
        <w:pStyle w:val="Style1"/>
      </w:pPr>
      <w:r>
        <w:t xml:space="preserve">          , c = n("4CZh")</w:t>
      </w:r>
    </w:p>
    <w:p w14:paraId="0F45E12B" w14:textId="77777777" w:rsidR="005E6A9E" w:rsidRDefault="005E6A9E" w:rsidP="005E6A9E">
      <w:pPr>
        <w:pStyle w:val="Style1"/>
      </w:pPr>
      <w:r>
        <w:t xml:space="preserve">          , s = n("V9hE")</w:t>
      </w:r>
    </w:p>
    <w:p w14:paraId="06DBD6C9" w14:textId="77777777" w:rsidR="005E6A9E" w:rsidRDefault="005E6A9E" w:rsidP="005E6A9E">
      <w:pPr>
        <w:pStyle w:val="Style1"/>
      </w:pPr>
      <w:r>
        <w:t xml:space="preserve">          , u = n("8/lW")</w:t>
      </w:r>
    </w:p>
    <w:p w14:paraId="3ACB9E48" w14:textId="77777777" w:rsidR="005E6A9E" w:rsidRDefault="005E6A9E" w:rsidP="005E6A9E">
      <w:pPr>
        <w:pStyle w:val="Style1"/>
      </w:pPr>
      <w:r>
        <w:t xml:space="preserve">          , l = n("CMIS")</w:t>
      </w:r>
    </w:p>
    <w:p w14:paraId="30841204" w14:textId="77777777" w:rsidR="005E6A9E" w:rsidRDefault="005E6A9E" w:rsidP="005E6A9E">
      <w:pPr>
        <w:pStyle w:val="Style1"/>
      </w:pPr>
      <w:r>
        <w:t xml:space="preserve">          , d = n("Dn7E")</w:t>
      </w:r>
    </w:p>
    <w:p w14:paraId="55B3DF78" w14:textId="77777777" w:rsidR="005E6A9E" w:rsidRDefault="005E6A9E" w:rsidP="005E6A9E">
      <w:pPr>
        <w:pStyle w:val="Style1"/>
      </w:pPr>
      <w:r>
        <w:t xml:space="preserve">          , f = n("GMuP")</w:t>
      </w:r>
    </w:p>
    <w:p w14:paraId="7090EB63" w14:textId="77777777" w:rsidR="005E6A9E" w:rsidRDefault="005E6A9E" w:rsidP="005E6A9E">
      <w:pPr>
        <w:pStyle w:val="Style1"/>
      </w:pPr>
      <w:r>
        <w:t xml:space="preserve">          , p = n("wuzB")</w:t>
      </w:r>
    </w:p>
    <w:p w14:paraId="02A32B48" w14:textId="77777777" w:rsidR="005E6A9E" w:rsidRDefault="005E6A9E" w:rsidP="005E6A9E">
      <w:pPr>
        <w:pStyle w:val="Style1"/>
      </w:pPr>
      <w:r>
        <w:t xml:space="preserve">          , v = n("NeQC")</w:t>
      </w:r>
    </w:p>
    <w:p w14:paraId="48C01570" w14:textId="77777777" w:rsidR="005E6A9E" w:rsidRDefault="005E6A9E" w:rsidP="005E6A9E">
      <w:pPr>
        <w:pStyle w:val="Style1"/>
      </w:pPr>
      <w:r>
        <w:t xml:space="preserve">          , b = n("gCKw")</w:t>
      </w:r>
    </w:p>
    <w:p w14:paraId="0C0350F2" w14:textId="77777777" w:rsidR="005E6A9E" w:rsidRDefault="005E6A9E" w:rsidP="005E6A9E">
      <w:pPr>
        <w:pStyle w:val="Style1"/>
      </w:pPr>
      <w:r>
        <w:t xml:space="preserve">          , m = n("TImb")</w:t>
      </w:r>
    </w:p>
    <w:p w14:paraId="76450391" w14:textId="77777777" w:rsidR="005E6A9E" w:rsidRDefault="005E6A9E" w:rsidP="005E6A9E">
      <w:pPr>
        <w:pStyle w:val="Style1"/>
      </w:pPr>
      <w:r>
        <w:t xml:space="preserve">          , h = n("+gb4")</w:t>
      </w:r>
    </w:p>
    <w:p w14:paraId="50A6BF98" w14:textId="77777777" w:rsidR="005E6A9E" w:rsidRDefault="005E6A9E" w:rsidP="005E6A9E">
      <w:pPr>
        <w:pStyle w:val="Style1"/>
      </w:pPr>
      <w:r>
        <w:t xml:space="preserve">          , O = n("6ib3")</w:t>
      </w:r>
    </w:p>
    <w:p w14:paraId="2811160B" w14:textId="77777777" w:rsidR="005E6A9E" w:rsidRDefault="005E6A9E" w:rsidP="005E6A9E">
      <w:pPr>
        <w:pStyle w:val="Style1"/>
      </w:pPr>
      <w:r>
        <w:t xml:space="preserve">          , g = n("s1V1");</w:t>
      </w:r>
    </w:p>
    <w:p w14:paraId="32876616" w14:textId="77777777" w:rsidR="005E6A9E" w:rsidRDefault="005E6A9E" w:rsidP="005E6A9E">
      <w:pPr>
        <w:pStyle w:val="Style1"/>
      </w:pPr>
      <w:r>
        <w:t xml:space="preserve">        function w(e, t, n, a) {</w:t>
      </w:r>
    </w:p>
    <w:p w14:paraId="0F64156A" w14:textId="77777777" w:rsidR="005E6A9E" w:rsidRDefault="005E6A9E" w:rsidP="005E6A9E">
      <w:pPr>
        <w:pStyle w:val="Style1"/>
      </w:pPr>
      <w:r>
        <w:t xml:space="preserve">            return Object(r.__awaiter)(this, void 0, void 0, (function() {</w:t>
      </w:r>
    </w:p>
    <w:p w14:paraId="0D96388F" w14:textId="77777777" w:rsidR="005E6A9E" w:rsidRDefault="005E6A9E" w:rsidP="005E6A9E">
      <w:pPr>
        <w:pStyle w:val="Style1"/>
      </w:pPr>
      <w:r>
        <w:t xml:space="preserve">                var i, o, c, s, u, l, f, p;</w:t>
      </w:r>
    </w:p>
    <w:p w14:paraId="57049080" w14:textId="77777777" w:rsidR="005E6A9E" w:rsidRDefault="005E6A9E" w:rsidP="005E6A9E">
      <w:pPr>
        <w:pStyle w:val="Style1"/>
      </w:pPr>
      <w:r>
        <w:t xml:space="preserve">                return Object(r.__generator)(this, (function(r) {</w:t>
      </w:r>
    </w:p>
    <w:p w14:paraId="6528746F" w14:textId="77777777" w:rsidR="005E6A9E" w:rsidRDefault="005E6A9E" w:rsidP="005E6A9E">
      <w:pPr>
        <w:pStyle w:val="Style1"/>
      </w:pPr>
      <w:r>
        <w:t xml:space="preserve">                    switch (r.label) {</w:t>
      </w:r>
    </w:p>
    <w:p w14:paraId="5C07C2C7" w14:textId="77777777" w:rsidR="005E6A9E" w:rsidRDefault="005E6A9E" w:rsidP="005E6A9E">
      <w:pPr>
        <w:pStyle w:val="Style1"/>
      </w:pPr>
      <w:r>
        <w:t xml:space="preserve">                    case 0:</w:t>
      </w:r>
    </w:p>
    <w:p w14:paraId="30C8412F" w14:textId="77777777" w:rsidR="005E6A9E" w:rsidRDefault="005E6A9E" w:rsidP="005E6A9E">
      <w:pPr>
        <w:pStyle w:val="Style1"/>
      </w:pPr>
      <w:r>
        <w:t xml:space="preserve">                        if (i = n &amp;&amp; e.fileType &amp;&amp; !e.isLocalFile &amp;&amp; !e.isEmailAttachment &amp;&amp; n.wacHostApps.has(e.fileType),</w:t>
      </w:r>
    </w:p>
    <w:p w14:paraId="0D796957" w14:textId="77777777" w:rsidR="005E6A9E" w:rsidRDefault="005E6A9E" w:rsidP="005E6A9E">
      <w:pPr>
        <w:pStyle w:val="Style1"/>
      </w:pPr>
      <w:r>
        <w:t xml:space="preserve">                        o = n &amp;&amp; n.fluidSupportEnabled &amp;&amp; e.fileType === O.a.Fluid,</w:t>
      </w:r>
    </w:p>
    <w:p w14:paraId="05CAEA1A" w14:textId="77777777" w:rsidR="005E6A9E" w:rsidRDefault="005E6A9E" w:rsidP="005E6A9E">
      <w:pPr>
        <w:pStyle w:val="Style1"/>
      </w:pPr>
      <w:r>
        <w:t xml:space="preserve">                        c = a &amp;&amp; (a.ctrlKey || 1 === a.button),</w:t>
      </w:r>
    </w:p>
    <w:p w14:paraId="5483A376" w14:textId="77777777" w:rsidR="005E6A9E" w:rsidRDefault="005E6A9E" w:rsidP="005E6A9E">
      <w:pPr>
        <w:pStyle w:val="Style1"/>
      </w:pPr>
      <w:r>
        <w:t xml:space="preserve">                        !n.wacHostEnabled || !i || c)</w:t>
      </w:r>
    </w:p>
    <w:p w14:paraId="5922D2A9" w14:textId="77777777" w:rsidR="005E6A9E" w:rsidRDefault="005E6A9E" w:rsidP="005E6A9E">
      <w:pPr>
        <w:pStyle w:val="Style1"/>
      </w:pPr>
      <w:r>
        <w:t xml:space="preserve">                            return [2, {</w:t>
      </w:r>
    </w:p>
    <w:p w14:paraId="27F893B5" w14:textId="77777777" w:rsidR="005E6A9E" w:rsidRDefault="005E6A9E" w:rsidP="005E6A9E">
      <w:pPr>
        <w:pStyle w:val="Style1"/>
      </w:pPr>
      <w:r>
        <w:t xml:space="preserve">                                fluidHostFile: o,</w:t>
      </w:r>
    </w:p>
    <w:p w14:paraId="06475954" w14:textId="77777777" w:rsidR="005E6A9E" w:rsidRDefault="005E6A9E" w:rsidP="005E6A9E">
      <w:pPr>
        <w:pStyle w:val="Style1"/>
      </w:pPr>
      <w:r>
        <w:t xml:space="preserve">                                oneDriveToken: void 0,</w:t>
      </w:r>
    </w:p>
    <w:p w14:paraId="7A3AA56F" w14:textId="77777777" w:rsidR="005E6A9E" w:rsidRDefault="005E6A9E" w:rsidP="005E6A9E">
      <w:pPr>
        <w:pStyle w:val="Style1"/>
      </w:pPr>
      <w:r>
        <w:t xml:space="preserve">                                shouldHandleWacContent: !1</w:t>
      </w:r>
    </w:p>
    <w:p w14:paraId="36E97CD3" w14:textId="77777777" w:rsidR="005E6A9E" w:rsidRDefault="005E6A9E" w:rsidP="005E6A9E">
      <w:pPr>
        <w:pStyle w:val="Style1"/>
      </w:pPr>
      <w:r>
        <w:t xml:space="preserve">                            }];</w:t>
      </w:r>
    </w:p>
    <w:p w14:paraId="36667AE7" w14:textId="77777777" w:rsidR="005E6A9E" w:rsidRDefault="005E6A9E" w:rsidP="005E6A9E">
      <w:pPr>
        <w:pStyle w:val="Style1"/>
      </w:pPr>
      <w:r>
        <w:t xml:space="preserve">                        s = !1,</w:t>
      </w:r>
    </w:p>
    <w:p w14:paraId="1485B801" w14:textId="77777777" w:rsidR="005E6A9E" w:rsidRDefault="005E6A9E" w:rsidP="005E6A9E">
      <w:pPr>
        <w:pStyle w:val="Style1"/>
      </w:pPr>
      <w:r>
        <w:t xml:space="preserve">                        r.label = 1;</w:t>
      </w:r>
    </w:p>
    <w:p w14:paraId="68F0A7CC" w14:textId="77777777" w:rsidR="005E6A9E" w:rsidRDefault="005E6A9E" w:rsidP="005E6A9E">
      <w:pPr>
        <w:pStyle w:val="Style1"/>
      </w:pPr>
      <w:r>
        <w:t xml:space="preserve">                    case 1:</w:t>
      </w:r>
    </w:p>
    <w:p w14:paraId="7362281B" w14:textId="77777777" w:rsidR="005E6A9E" w:rsidRDefault="005E6A9E" w:rsidP="005E6A9E">
      <w:pPr>
        <w:pStyle w:val="Style1"/>
      </w:pPr>
      <w:r>
        <w:t xml:space="preserve">                        return r.trys.push([1, 6, , 7]),</w:t>
      </w:r>
    </w:p>
    <w:p w14:paraId="17A97C56" w14:textId="77777777" w:rsidR="005E6A9E" w:rsidRDefault="005E6A9E" w:rsidP="005E6A9E">
      <w:pPr>
        <w:pStyle w:val="Style1"/>
      </w:pPr>
      <w:r>
        <w:t xml:space="preserve">                        [4, t.getIdentity()];</w:t>
      </w:r>
    </w:p>
    <w:p w14:paraId="5C13B1B4" w14:textId="77777777" w:rsidR="005E6A9E" w:rsidRDefault="005E6A9E" w:rsidP="005E6A9E">
      <w:pPr>
        <w:pStyle w:val="Style1"/>
      </w:pPr>
      <w:r>
        <w:t xml:space="preserve">                    case 2:</w:t>
      </w:r>
    </w:p>
    <w:p w14:paraId="7A9524A6" w14:textId="77777777" w:rsidR="005E6A9E" w:rsidRDefault="005E6A9E" w:rsidP="005E6A9E">
      <w:pPr>
        <w:pStyle w:val="Style1"/>
      </w:pPr>
      <w:r>
        <w:t xml:space="preserve">                        return (l = r.sent()).isMsa ? [3, 5] : [4, Object(g.a)()];</w:t>
      </w:r>
    </w:p>
    <w:p w14:paraId="46ABE17A" w14:textId="77777777" w:rsidR="005E6A9E" w:rsidRDefault="005E6A9E" w:rsidP="005E6A9E">
      <w:pPr>
        <w:pStyle w:val="Style1"/>
      </w:pPr>
      <w:r>
        <w:t xml:space="preserve">                    case 3:</w:t>
      </w:r>
    </w:p>
    <w:p w14:paraId="4AF5D1D2" w14:textId="77777777" w:rsidR="005E6A9E" w:rsidRDefault="005E6A9E" w:rsidP="005E6A9E">
      <w:pPr>
        <w:pStyle w:val="Style1"/>
      </w:pPr>
      <w:r>
        <w:t xml:space="preserve">                        return f = r.sent().result,</w:t>
      </w:r>
    </w:p>
    <w:p w14:paraId="537F5096" w14:textId="77777777" w:rsidR="005E6A9E" w:rsidRDefault="005E6A9E" w:rsidP="005E6A9E">
      <w:pPr>
        <w:pStyle w:val="Style1"/>
      </w:pPr>
      <w:r>
        <w:t xml:space="preserve">                        [4, t.getAccessToken("OneDrive", !1, null == f ? void 0 : f.OneDriveResourceId)];</w:t>
      </w:r>
    </w:p>
    <w:p w14:paraId="56436887" w14:textId="77777777" w:rsidR="005E6A9E" w:rsidRDefault="005E6A9E" w:rsidP="005E6A9E">
      <w:pPr>
        <w:pStyle w:val="Style1"/>
      </w:pPr>
      <w:r>
        <w:t xml:space="preserve">                    case 4:</w:t>
      </w:r>
    </w:p>
    <w:p w14:paraId="730DDB4E" w14:textId="77777777" w:rsidR="005E6A9E" w:rsidRDefault="005E6A9E" w:rsidP="005E6A9E">
      <w:pPr>
        <w:pStyle w:val="Style1"/>
      </w:pPr>
      <w:r>
        <w:t xml:space="preserve">                        u = r.sent(),</w:t>
      </w:r>
    </w:p>
    <w:p w14:paraId="75A33E7C" w14:textId="77777777" w:rsidR="005E6A9E" w:rsidRDefault="005E6A9E" w:rsidP="005E6A9E">
      <w:pPr>
        <w:pStyle w:val="Style1"/>
      </w:pPr>
      <w:r>
        <w:t xml:space="preserve">                        r.label = 5;</w:t>
      </w:r>
    </w:p>
    <w:p w14:paraId="12A124B1" w14:textId="77777777" w:rsidR="005E6A9E" w:rsidRDefault="005E6A9E" w:rsidP="005E6A9E">
      <w:pPr>
        <w:pStyle w:val="Style1"/>
      </w:pPr>
      <w:r>
        <w:t xml:space="preserve">                    case 5:</w:t>
      </w:r>
    </w:p>
    <w:p w14:paraId="4B0967B4" w14:textId="77777777" w:rsidR="005E6A9E" w:rsidRDefault="005E6A9E" w:rsidP="005E6A9E">
      <w:pPr>
        <w:pStyle w:val="Style1"/>
      </w:pPr>
      <w:r>
        <w:t xml:space="preserve">                        return p = u &amp;&amp; !!u.token,</w:t>
      </w:r>
    </w:p>
    <w:p w14:paraId="42DC3038" w14:textId="77777777" w:rsidR="005E6A9E" w:rsidRDefault="005E6A9E" w:rsidP="005E6A9E">
      <w:pPr>
        <w:pStyle w:val="Style1"/>
      </w:pPr>
      <w:r>
        <w:t xml:space="preserve">                        s = (!e.isOnPremOrVanity || l.isMsa) &amp;&amp; p || t.inMockMode,</w:t>
      </w:r>
    </w:p>
    <w:p w14:paraId="1432A74B" w14:textId="77777777" w:rsidR="005E6A9E" w:rsidRDefault="005E6A9E" w:rsidP="005E6A9E">
      <w:pPr>
        <w:pStyle w:val="Style1"/>
      </w:pPr>
      <w:r>
        <w:t xml:space="preserve">                        [3, 7];</w:t>
      </w:r>
    </w:p>
    <w:p w14:paraId="76489EA4" w14:textId="77777777" w:rsidR="005E6A9E" w:rsidRDefault="005E6A9E" w:rsidP="005E6A9E">
      <w:pPr>
        <w:pStyle w:val="Style1"/>
      </w:pPr>
      <w:r>
        <w:t xml:space="preserve">                    case 6:</w:t>
      </w:r>
    </w:p>
    <w:p w14:paraId="5AFAF4D5" w14:textId="77777777" w:rsidR="005E6A9E" w:rsidRDefault="005E6A9E" w:rsidP="005E6A9E">
      <w:pPr>
        <w:pStyle w:val="Style1"/>
      </w:pPr>
      <w:r>
        <w:t xml:space="preserve">                        return r.sent(),</w:t>
      </w:r>
    </w:p>
    <w:p w14:paraId="688F87F0" w14:textId="77777777" w:rsidR="005E6A9E" w:rsidRDefault="005E6A9E" w:rsidP="005E6A9E">
      <w:pPr>
        <w:pStyle w:val="Style1"/>
      </w:pPr>
      <w:r>
        <w:t xml:space="preserve">                        Object(d.a)({</w:t>
      </w:r>
    </w:p>
    <w:p w14:paraId="655EE5FD" w14:textId="77777777" w:rsidR="005E6A9E" w:rsidRDefault="005E6A9E" w:rsidP="005E6A9E">
      <w:pPr>
        <w:pStyle w:val="Style1"/>
      </w:pPr>
      <w:r>
        <w:t xml:space="preserve">                            featureName: "LauncherService",</w:t>
      </w:r>
    </w:p>
    <w:p w14:paraId="04AA1905" w14:textId="77777777" w:rsidR="005E6A9E" w:rsidRDefault="005E6A9E" w:rsidP="005E6A9E">
      <w:pPr>
        <w:pStyle w:val="Style1"/>
      </w:pPr>
      <w:r>
        <w:t xml:space="preserve">                            eventName: "LaunchInlineParamsException",</w:t>
      </w:r>
    </w:p>
    <w:p w14:paraId="0C8E7CD5" w14:textId="77777777" w:rsidR="005E6A9E" w:rsidRDefault="005E6A9E" w:rsidP="005E6A9E">
      <w:pPr>
        <w:pStyle w:val="Style1"/>
      </w:pPr>
      <w:r>
        <w:t xml:space="preserve">                            params: {</w:t>
      </w:r>
    </w:p>
    <w:p w14:paraId="5157AAB4" w14:textId="77777777" w:rsidR="005E6A9E" w:rsidRDefault="005E6A9E" w:rsidP="005E6A9E">
      <w:pPr>
        <w:pStyle w:val="Style1"/>
      </w:pPr>
      <w:r>
        <w:t xml:space="preserve">                                Message: "Unable to fetch identity or access token",</w:t>
      </w:r>
    </w:p>
    <w:p w14:paraId="2B3CA57E" w14:textId="77777777" w:rsidR="005E6A9E" w:rsidRDefault="005E6A9E" w:rsidP="005E6A9E">
      <w:pPr>
        <w:pStyle w:val="Style1"/>
      </w:pPr>
      <w:r>
        <w:t xml:space="preserve">                                DebugInfo: "identity:".concat(!!l, ",oneDriveToken:").concat(!!u)</w:t>
      </w:r>
    </w:p>
    <w:p w14:paraId="50A58E0B" w14:textId="77777777" w:rsidR="005E6A9E" w:rsidRDefault="005E6A9E" w:rsidP="005E6A9E">
      <w:pPr>
        <w:pStyle w:val="Style1"/>
      </w:pPr>
      <w:r>
        <w:t xml:space="preserve">                            }</w:t>
      </w:r>
    </w:p>
    <w:p w14:paraId="7A470978" w14:textId="77777777" w:rsidR="005E6A9E" w:rsidRDefault="005E6A9E" w:rsidP="005E6A9E">
      <w:pPr>
        <w:pStyle w:val="Style1"/>
      </w:pPr>
      <w:r>
        <w:t xml:space="preserve">                        }),</w:t>
      </w:r>
    </w:p>
    <w:p w14:paraId="124339C2" w14:textId="77777777" w:rsidR="005E6A9E" w:rsidRDefault="005E6A9E" w:rsidP="005E6A9E">
      <w:pPr>
        <w:pStyle w:val="Style1"/>
      </w:pPr>
      <w:r>
        <w:t xml:space="preserve">                        [3, 7];</w:t>
      </w:r>
    </w:p>
    <w:p w14:paraId="380B7003" w14:textId="77777777" w:rsidR="005E6A9E" w:rsidRDefault="005E6A9E" w:rsidP="005E6A9E">
      <w:pPr>
        <w:pStyle w:val="Style1"/>
      </w:pPr>
      <w:r>
        <w:t xml:space="preserve">                    case 7:</w:t>
      </w:r>
    </w:p>
    <w:p w14:paraId="29D50732" w14:textId="77777777" w:rsidR="005E6A9E" w:rsidRDefault="005E6A9E" w:rsidP="005E6A9E">
      <w:pPr>
        <w:pStyle w:val="Style1"/>
      </w:pPr>
      <w:r>
        <w:t xml:space="preserve">                        return [2, {</w:t>
      </w:r>
    </w:p>
    <w:p w14:paraId="6C81D66A" w14:textId="77777777" w:rsidR="005E6A9E" w:rsidRDefault="005E6A9E" w:rsidP="005E6A9E">
      <w:pPr>
        <w:pStyle w:val="Style1"/>
      </w:pPr>
      <w:r>
        <w:t xml:space="preserve">                            fluidHostFile: o,</w:t>
      </w:r>
    </w:p>
    <w:p w14:paraId="4C0B84C3" w14:textId="77777777" w:rsidR="005E6A9E" w:rsidRDefault="005E6A9E" w:rsidP="005E6A9E">
      <w:pPr>
        <w:pStyle w:val="Style1"/>
      </w:pPr>
      <w:r>
        <w:t xml:space="preserve">                            oneDriveToken: u,</w:t>
      </w:r>
    </w:p>
    <w:p w14:paraId="70F1082D" w14:textId="77777777" w:rsidR="005E6A9E" w:rsidRDefault="005E6A9E" w:rsidP="005E6A9E">
      <w:pPr>
        <w:pStyle w:val="Style1"/>
      </w:pPr>
      <w:r>
        <w:t xml:space="preserve">                            shouldHandleWacContent: s</w:t>
      </w:r>
    </w:p>
    <w:p w14:paraId="69D3904B" w14:textId="77777777" w:rsidR="005E6A9E" w:rsidRDefault="005E6A9E" w:rsidP="005E6A9E">
      <w:pPr>
        <w:pStyle w:val="Style1"/>
      </w:pPr>
      <w:r>
        <w:t xml:space="preserve">                        }]</w:t>
      </w:r>
    </w:p>
    <w:p w14:paraId="74538774" w14:textId="77777777" w:rsidR="005E6A9E" w:rsidRDefault="005E6A9E" w:rsidP="005E6A9E">
      <w:pPr>
        <w:pStyle w:val="Style1"/>
      </w:pPr>
      <w:r>
        <w:t xml:space="preserve">                    }</w:t>
      </w:r>
    </w:p>
    <w:p w14:paraId="438050CC" w14:textId="77777777" w:rsidR="005E6A9E" w:rsidRDefault="005E6A9E" w:rsidP="005E6A9E">
      <w:pPr>
        <w:pStyle w:val="Style1"/>
      </w:pPr>
      <w:r>
        <w:t xml:space="preserve">                }</w:t>
      </w:r>
    </w:p>
    <w:p w14:paraId="2CA86C11" w14:textId="77777777" w:rsidR="005E6A9E" w:rsidRDefault="005E6A9E" w:rsidP="005E6A9E">
      <w:pPr>
        <w:pStyle w:val="Style1"/>
      </w:pPr>
      <w:r>
        <w:t xml:space="preserve">                ))</w:t>
      </w:r>
    </w:p>
    <w:p w14:paraId="5446865E" w14:textId="77777777" w:rsidR="005E6A9E" w:rsidRDefault="005E6A9E" w:rsidP="005E6A9E">
      <w:pPr>
        <w:pStyle w:val="Style1"/>
      </w:pPr>
      <w:r>
        <w:t xml:space="preserve">            }</w:t>
      </w:r>
    </w:p>
    <w:p w14:paraId="309D94D9" w14:textId="77777777" w:rsidR="005E6A9E" w:rsidRDefault="005E6A9E" w:rsidP="005E6A9E">
      <w:pPr>
        <w:pStyle w:val="Style1"/>
      </w:pPr>
      <w:r>
        <w:t xml:space="preserve">            ))</w:t>
      </w:r>
    </w:p>
    <w:p w14:paraId="2864145D" w14:textId="77777777" w:rsidR="005E6A9E" w:rsidRDefault="005E6A9E" w:rsidP="005E6A9E">
      <w:pPr>
        <w:pStyle w:val="Style1"/>
      </w:pPr>
      <w:r>
        <w:t xml:space="preserve">        }</w:t>
      </w:r>
    </w:p>
    <w:p w14:paraId="226DEADC" w14:textId="77777777" w:rsidR="005E6A9E" w:rsidRDefault="005E6A9E" w:rsidP="005E6A9E">
      <w:pPr>
        <w:pStyle w:val="Style1"/>
      </w:pPr>
      <w:r>
        <w:t xml:space="preserve">        var y, I = n("gDky"), _ = n("OEfX"), j = n("5ANk"), k = n("YKlt"), P = n("Y/GB");</w:t>
      </w:r>
    </w:p>
    <w:p w14:paraId="6DD7C0CD" w14:textId="77777777" w:rsidR="005E6A9E" w:rsidRDefault="005E6A9E" w:rsidP="005E6A9E">
      <w:pPr>
        <w:pStyle w:val="Style1"/>
      </w:pPr>
      <w:r>
        <w:t xml:space="preserve">        function C(e) {</w:t>
      </w:r>
    </w:p>
    <w:p w14:paraId="090C723C" w14:textId="77777777" w:rsidR="005E6A9E" w:rsidRDefault="005E6A9E" w:rsidP="005E6A9E">
      <w:pPr>
        <w:pStyle w:val="Style1"/>
      </w:pPr>
      <w:r>
        <w:t xml:space="preserve">            return Object(r.__awaiter)(this, void 0, void 0, (function() {</w:t>
      </w:r>
    </w:p>
    <w:p w14:paraId="3D8721B8" w14:textId="77777777" w:rsidR="005E6A9E" w:rsidRDefault="005E6A9E" w:rsidP="005E6A9E">
      <w:pPr>
        <w:pStyle w:val="Style1"/>
      </w:pPr>
      <w:r>
        <w:t xml:space="preserve">                var t, n, a, i, o, c, s, u, l, d, f, p, b, h, g, w;</w:t>
      </w:r>
    </w:p>
    <w:p w14:paraId="042552FC" w14:textId="77777777" w:rsidR="005E6A9E" w:rsidRDefault="005E6A9E" w:rsidP="005E6A9E">
      <w:pPr>
        <w:pStyle w:val="Style1"/>
      </w:pPr>
      <w:r>
        <w:t xml:space="preserve">                return Object(r.__generator)(this, (function(y) {</w:t>
      </w:r>
    </w:p>
    <w:p w14:paraId="26ED376F" w14:textId="77777777" w:rsidR="005E6A9E" w:rsidRDefault="005E6A9E" w:rsidP="005E6A9E">
      <w:pPr>
        <w:pStyle w:val="Style1"/>
      </w:pPr>
      <w:r>
        <w:t xml:space="preserve">                    switch (y.label) {</w:t>
      </w:r>
    </w:p>
    <w:p w14:paraId="75746567" w14:textId="77777777" w:rsidR="005E6A9E" w:rsidRDefault="005E6A9E" w:rsidP="005E6A9E">
      <w:pPr>
        <w:pStyle w:val="Style1"/>
      </w:pPr>
      <w:r>
        <w:t xml:space="preserve">                    case 0:</w:t>
      </w:r>
    </w:p>
    <w:p w14:paraId="0D631695" w14:textId="77777777" w:rsidR="005E6A9E" w:rsidRDefault="005E6A9E" w:rsidP="005E6A9E">
      <w:pPr>
        <w:pStyle w:val="Style1"/>
      </w:pPr>
      <w:r>
        <w:t xml:space="preserve">                        return [4, Object(v.a)()];</w:t>
      </w:r>
    </w:p>
    <w:p w14:paraId="2D6616D7" w14:textId="77777777" w:rsidR="005E6A9E" w:rsidRDefault="005E6A9E" w:rsidP="005E6A9E">
      <w:pPr>
        <w:pStyle w:val="Style1"/>
      </w:pPr>
      <w:r>
        <w:t xml:space="preserve">                    case 1:</w:t>
      </w:r>
    </w:p>
    <w:p w14:paraId="4086FF3C" w14:textId="77777777" w:rsidR="005E6A9E" w:rsidRDefault="005E6A9E" w:rsidP="005E6A9E">
      <w:pPr>
        <w:pStyle w:val="Style1"/>
      </w:pPr>
      <w:r>
        <w:t xml:space="preserve">                        return t = y.sent(),</w:t>
      </w:r>
    </w:p>
    <w:p w14:paraId="15FA856E" w14:textId="77777777" w:rsidR="005E6A9E" w:rsidRDefault="005E6A9E" w:rsidP="005E6A9E">
      <w:pPr>
        <w:pStyle w:val="Style1"/>
      </w:pPr>
      <w:r>
        <w:t xml:space="preserve">                        n = t.capabilities,</w:t>
      </w:r>
    </w:p>
    <w:p w14:paraId="46DD7E43" w14:textId="77777777" w:rsidR="005E6A9E" w:rsidRDefault="005E6A9E" w:rsidP="005E6A9E">
      <w:pPr>
        <w:pStyle w:val="Style1"/>
      </w:pPr>
      <w:r>
        <w:t xml:space="preserve">                        i = t.correlationId,</w:t>
      </w:r>
    </w:p>
    <w:p w14:paraId="3A41BE1C" w14:textId="77777777" w:rsidR="005E6A9E" w:rsidRDefault="005E6A9E" w:rsidP="005E6A9E">
      <w:pPr>
        <w:pStyle w:val="Style1"/>
      </w:pPr>
      <w:r>
        <w:t xml:space="preserve">                        o = t.defaultLinkTarget,</w:t>
      </w:r>
    </w:p>
    <w:p w14:paraId="072715FC" w14:textId="77777777" w:rsidR="005E6A9E" w:rsidRDefault="005E6A9E" w:rsidP="005E6A9E">
      <w:pPr>
        <w:pStyle w:val="Style1"/>
      </w:pPr>
      <w:r>
        <w:t xml:space="preserve">                        c = t.getAccessToken,</w:t>
      </w:r>
    </w:p>
    <w:p w14:paraId="018327E9" w14:textId="77777777" w:rsidR="005E6A9E" w:rsidRDefault="005E6A9E" w:rsidP="005E6A9E">
      <w:pPr>
        <w:pStyle w:val="Style1"/>
      </w:pPr>
      <w:r>
        <w:t xml:space="preserve">                        s = t.inMockMode,</w:t>
      </w:r>
    </w:p>
    <w:p w14:paraId="1F9ED470" w14:textId="77777777" w:rsidR="005E6A9E" w:rsidRDefault="005E6A9E" w:rsidP="005E6A9E">
      <w:pPr>
        <w:pStyle w:val="Style1"/>
      </w:pPr>
      <w:r>
        <w:t xml:space="preserve">                        u = t.jwtAuthEnabled,</w:t>
      </w:r>
    </w:p>
    <w:p w14:paraId="2B488868" w14:textId="77777777" w:rsidR="005E6A9E" w:rsidRDefault="005E6A9E" w:rsidP="005E6A9E">
      <w:pPr>
        <w:pStyle w:val="Style1"/>
      </w:pPr>
      <w:r>
        <w:t xml:space="preserve">                        l = t.officeHomeApiRoot,</w:t>
      </w:r>
    </w:p>
    <w:p w14:paraId="18A5DA35" w14:textId="77777777" w:rsidR="005E6A9E" w:rsidRDefault="005E6A9E" w:rsidP="005E6A9E">
      <w:pPr>
        <w:pStyle w:val="Style1"/>
      </w:pPr>
      <w:r>
        <w:t xml:space="preserve">                        d = t.preferredCulture,</w:t>
      </w:r>
    </w:p>
    <w:p w14:paraId="2DB0EBF9" w14:textId="77777777" w:rsidR="005E6A9E" w:rsidRDefault="005E6A9E" w:rsidP="005E6A9E">
      <w:pPr>
        <w:pStyle w:val="Style1"/>
      </w:pPr>
      <w:r>
        <w:t xml:space="preserve">                        f = t.router,</w:t>
      </w:r>
    </w:p>
    <w:p w14:paraId="775980F0" w14:textId="77777777" w:rsidR="005E6A9E" w:rsidRDefault="005E6A9E" w:rsidP="005E6A9E">
      <w:pPr>
        <w:pStyle w:val="Style1"/>
      </w:pPr>
      <w:r>
        <w:t xml:space="preserve">                        p = t.sessionId,</w:t>
      </w:r>
    </w:p>
    <w:p w14:paraId="3FB478B4" w14:textId="77777777" w:rsidR="005E6A9E" w:rsidRDefault="005E6A9E" w:rsidP="005E6A9E">
      <w:pPr>
        <w:pStyle w:val="Style1"/>
      </w:pPr>
      <w:r>
        <w:t xml:space="preserve">                        b = t.uiContext,</w:t>
      </w:r>
    </w:p>
    <w:p w14:paraId="098756DA" w14:textId="77777777" w:rsidR="005E6A9E" w:rsidRDefault="005E6A9E" w:rsidP="005E6A9E">
      <w:pPr>
        <w:pStyle w:val="Style1"/>
      </w:pPr>
      <w:r>
        <w:t xml:space="preserve">                        h = t.workload,</w:t>
      </w:r>
    </w:p>
    <w:p w14:paraId="281BAB49" w14:textId="77777777" w:rsidR="005E6A9E" w:rsidRDefault="005E6A9E" w:rsidP="005E6A9E">
      <w:pPr>
        <w:pStyle w:val="Style1"/>
      </w:pPr>
      <w:r>
        <w:t xml:space="preserve">                        [4, (a = t.context).getIdentity()];</w:t>
      </w:r>
    </w:p>
    <w:p w14:paraId="4886CAF0" w14:textId="77777777" w:rsidR="005E6A9E" w:rsidRDefault="005E6A9E" w:rsidP="005E6A9E">
      <w:pPr>
        <w:pStyle w:val="Style1"/>
      </w:pPr>
      <w:r>
        <w:t xml:space="preserve">                    case 2:</w:t>
      </w:r>
    </w:p>
    <w:p w14:paraId="76243499" w14:textId="77777777" w:rsidR="005E6A9E" w:rsidRDefault="005E6A9E" w:rsidP="005E6A9E">
      <w:pPr>
        <w:pStyle w:val="Style1"/>
      </w:pPr>
      <w:r>
        <w:t xml:space="preserve">                        return g = y.sent(),</w:t>
      </w:r>
    </w:p>
    <w:p w14:paraId="6602C27F" w14:textId="77777777" w:rsidR="005E6A9E" w:rsidRDefault="005E6A9E" w:rsidP="005E6A9E">
      <w:pPr>
        <w:pStyle w:val="Style1"/>
      </w:pPr>
      <w:r>
        <w:t xml:space="preserve">                        w = Object(r.__read)(function(e, t, n, r, a, i, o) {</w:t>
      </w:r>
    </w:p>
    <w:p w14:paraId="12EC7827" w14:textId="77777777" w:rsidR="005E6A9E" w:rsidRDefault="005E6A9E" w:rsidP="005E6A9E">
      <w:pPr>
        <w:pStyle w:val="Style1"/>
      </w:pPr>
      <w:r>
        <w:t xml:space="preserve">                            var c, s = e.document, u = e.wdOriginType, l = new URL(e.useWebUrl &amp;&amp; s.webUrl || e.useDeeplinkUrl &amp;&amp; s.deepLinkUrl || s.url);</w:t>
      </w:r>
    </w:p>
    <w:p w14:paraId="14CA26DE" w14:textId="77777777" w:rsidR="005E6A9E" w:rsidRDefault="005E6A9E" w:rsidP="005E6A9E">
      <w:pPr>
        <w:pStyle w:val="Style1"/>
      </w:pPr>
      <w:r>
        <w:t xml:space="preserve">                            if (i &amp;&amp; Object(I.a)(s) &amp;&amp; l.searchParams.set("login_hint", i),</w:t>
      </w:r>
    </w:p>
    <w:p w14:paraId="2A41DD0E" w14:textId="77777777" w:rsidR="005E6A9E" w:rsidRDefault="005E6A9E" w:rsidP="005E6A9E">
      <w:pPr>
        <w:pStyle w:val="Style1"/>
      </w:pPr>
      <w:r>
        <w:t xml:space="preserve">                            Object(_.a)(s)) {</w:t>
      </w:r>
    </w:p>
    <w:p w14:paraId="3BCA23B9" w14:textId="77777777" w:rsidR="005E6A9E" w:rsidRDefault="005E6A9E" w:rsidP="005E6A9E">
      <w:pPr>
        <w:pStyle w:val="Style1"/>
      </w:pPr>
      <w:r>
        <w:t xml:space="preserve">                                var d = Date.now();</w:t>
      </w:r>
    </w:p>
    <w:p w14:paraId="54C94E8A" w14:textId="77777777" w:rsidR="005E6A9E" w:rsidRDefault="005E6A9E" w:rsidP="005E6A9E">
      <w:pPr>
        <w:pStyle w:val="Style1"/>
      </w:pPr>
      <w:r>
        <w:t xml:space="preserve">                                c = Object(j.a)();</w:t>
      </w:r>
    </w:p>
    <w:p w14:paraId="49D6F845" w14:textId="77777777" w:rsidR="005E6A9E" w:rsidRDefault="005E6A9E" w:rsidP="005E6A9E">
      <w:pPr>
        <w:pStyle w:val="Style1"/>
      </w:pPr>
      <w:r>
        <w:t xml:space="preserve">                                var f = t()</w:t>
      </w:r>
    </w:p>
    <w:p w14:paraId="56FF5DBC" w14:textId="77777777" w:rsidR="005E6A9E" w:rsidRDefault="005E6A9E" w:rsidP="005E6A9E">
      <w:pPr>
        <w:pStyle w:val="Style1"/>
      </w:pPr>
      <w:r>
        <w:t xml:space="preserve">                                  , p = Object(m.a)(n, f, u);</w:t>
      </w:r>
    </w:p>
    <w:p w14:paraId="1DBBDA01" w14:textId="77777777" w:rsidR="005E6A9E" w:rsidRDefault="005E6A9E" w:rsidP="005E6A9E">
      <w:pPr>
        <w:pStyle w:val="Style1"/>
      </w:pPr>
      <w:r>
        <w:t xml:space="preserve">                                l.searchParams.set("ct", d.toString()),</w:t>
      </w:r>
    </w:p>
    <w:p w14:paraId="4AA710A2" w14:textId="77777777" w:rsidR="005E6A9E" w:rsidRDefault="005E6A9E" w:rsidP="005E6A9E">
      <w:pPr>
        <w:pStyle w:val="Style1"/>
      </w:pPr>
      <w:r>
        <w:t xml:space="preserve">                                l.searchParams.set("wdOrigin", p),</w:t>
      </w:r>
    </w:p>
    <w:p w14:paraId="06360081" w14:textId="77777777" w:rsidR="005E6A9E" w:rsidRDefault="005E6A9E" w:rsidP="005E6A9E">
      <w:pPr>
        <w:pStyle w:val="Style1"/>
      </w:pPr>
      <w:r>
        <w:t xml:space="preserve">                                o || l.searchParams.set("cid", c),</w:t>
      </w:r>
    </w:p>
    <w:p w14:paraId="60BE0CAF" w14:textId="77777777" w:rsidR="005E6A9E" w:rsidRDefault="005E6A9E" w:rsidP="005E6A9E">
      <w:pPr>
        <w:pStyle w:val="Style1"/>
      </w:pPr>
      <w:r>
        <w:t xml:space="preserve">                                l.searchParams.set(P.b, Object(k.a)(n)),</w:t>
      </w:r>
    </w:p>
    <w:p w14:paraId="75F97BC6" w14:textId="77777777" w:rsidR="005E6A9E" w:rsidRDefault="005E6A9E" w:rsidP="005E6A9E">
      <w:pPr>
        <w:pStyle w:val="Style1"/>
      </w:pPr>
      <w:r>
        <w:t xml:space="preserve">                                l.searchParams.set(P.a, a)</w:t>
      </w:r>
    </w:p>
    <w:p w14:paraId="7F0E51D6" w14:textId="77777777" w:rsidR="005E6A9E" w:rsidRDefault="005E6A9E" w:rsidP="005E6A9E">
      <w:pPr>
        <w:pStyle w:val="Style1"/>
      </w:pPr>
      <w:r>
        <w:t xml:space="preserve">                            } else</w:t>
      </w:r>
    </w:p>
    <w:p w14:paraId="63668922" w14:textId="77777777" w:rsidR="005E6A9E" w:rsidRDefault="005E6A9E" w:rsidP="005E6A9E">
      <w:pPr>
        <w:pStyle w:val="Style1"/>
      </w:pPr>
      <w:r>
        <w:t xml:space="preserve">                                s.fileType === O.a.Forms ? (f = t(),</w:t>
      </w:r>
    </w:p>
    <w:p w14:paraId="6FA7CA12" w14:textId="77777777" w:rsidR="005E6A9E" w:rsidRDefault="005E6A9E" w:rsidP="005E6A9E">
      <w:pPr>
        <w:pStyle w:val="Style1"/>
      </w:pPr>
      <w:r>
        <w:t xml:space="preserve">                                l.searchParams.set("lang", r),</w:t>
      </w:r>
    </w:p>
    <w:p w14:paraId="130003E3" w14:textId="77777777" w:rsidR="005E6A9E" w:rsidRDefault="005E6A9E" w:rsidP="005E6A9E">
      <w:pPr>
        <w:pStyle w:val="Style1"/>
      </w:pPr>
      <w:r>
        <w:t xml:space="preserve">                                l.searchParams.set("origin", "OfficeDotCom"),</w:t>
      </w:r>
    </w:p>
    <w:p w14:paraId="02A1CBF3" w14:textId="77777777" w:rsidR="005E6A9E" w:rsidRDefault="005E6A9E" w:rsidP="005E6A9E">
      <w:pPr>
        <w:pStyle w:val="Style1"/>
      </w:pPr>
      <w:r>
        <w:t xml:space="preserve">                                l.searchParams.set("route", f &amp;&amp; f.route || ""),</w:t>
      </w:r>
    </w:p>
    <w:p w14:paraId="1419CA66" w14:textId="77777777" w:rsidR="005E6A9E" w:rsidRDefault="005E6A9E" w:rsidP="005E6A9E">
      <w:pPr>
        <w:pStyle w:val="Style1"/>
      </w:pPr>
      <w:r>
        <w:t xml:space="preserve">                                l.searchParams.set("sessionId", a)) : s.fileType === O.a.Stream || s.fileType === O.a.Audio ? (l.searchParams.set("web", "1"),</w:t>
      </w:r>
    </w:p>
    <w:p w14:paraId="3C766979" w14:textId="77777777" w:rsidR="005E6A9E" w:rsidRDefault="005E6A9E" w:rsidP="005E6A9E">
      <w:pPr>
        <w:pStyle w:val="Style1"/>
      </w:pPr>
      <w:r>
        <w:t xml:space="preserve">                                l.searchParams.set("referrer", "OfficeHome.Web"),</w:t>
      </w:r>
    </w:p>
    <w:p w14:paraId="25B91D34" w14:textId="77777777" w:rsidR="005E6A9E" w:rsidRDefault="005E6A9E" w:rsidP="005E6A9E">
      <w:pPr>
        <w:pStyle w:val="Style1"/>
      </w:pPr>
      <w:r>
        <w:t xml:space="preserve">                                l.searchParams.set("referrerScenario", u)) : s.fileType === O.a.Clipchamp &amp;&amp; (l.searchParams.set("referrer", "OfficeHome"),</w:t>
      </w:r>
    </w:p>
    <w:p w14:paraId="49A209FD" w14:textId="77777777" w:rsidR="005E6A9E" w:rsidRDefault="005E6A9E" w:rsidP="005E6A9E">
      <w:pPr>
        <w:pStyle w:val="Style1"/>
      </w:pPr>
      <w:r>
        <w:t xml:space="preserve">                                l.searchParams.set("referrerScenario", u));</w:t>
      </w:r>
    </w:p>
    <w:p w14:paraId="68660E4B" w14:textId="77777777" w:rsidR="005E6A9E" w:rsidRDefault="005E6A9E" w:rsidP="005E6A9E">
      <w:pPr>
        <w:pStyle w:val="Style1"/>
      </w:pPr>
      <w:r>
        <w:t xml:space="preserve">                            return [l.toString(), c]</w:t>
      </w:r>
    </w:p>
    <w:p w14:paraId="2E3F35DA" w14:textId="77777777" w:rsidR="005E6A9E" w:rsidRDefault="005E6A9E" w:rsidP="005E6A9E">
      <w:pPr>
        <w:pStyle w:val="Style1"/>
      </w:pPr>
      <w:r>
        <w:t xml:space="preserve">                        }(e, f.getCurrentRoute, h, d, p, n.outgoingLoginHintEnabled ? a.loginHint : void 0, g.isMsa), 2),</w:t>
      </w:r>
    </w:p>
    <w:p w14:paraId="4A01C788" w14:textId="77777777" w:rsidR="005E6A9E" w:rsidRDefault="005E6A9E" w:rsidP="005E6A9E">
      <w:pPr>
        <w:pStyle w:val="Style1"/>
      </w:pPr>
      <w:r>
        <w:t xml:space="preserve">                        [2, {</w:t>
      </w:r>
    </w:p>
    <w:p w14:paraId="4150965B" w14:textId="77777777" w:rsidR="005E6A9E" w:rsidRDefault="005E6A9E" w:rsidP="005E6A9E">
      <w:pPr>
        <w:pStyle w:val="Style1"/>
      </w:pPr>
      <w:r>
        <w:t xml:space="preserve">                            context: a,</w:t>
      </w:r>
    </w:p>
    <w:p w14:paraId="4BA4F4C1" w14:textId="77777777" w:rsidR="005E6A9E" w:rsidRDefault="005E6A9E" w:rsidP="005E6A9E">
      <w:pPr>
        <w:pStyle w:val="Style1"/>
      </w:pPr>
      <w:r>
        <w:t xml:space="preserve">                            correlationId: i,</w:t>
      </w:r>
    </w:p>
    <w:p w14:paraId="124E65D6" w14:textId="77777777" w:rsidR="005E6A9E" w:rsidRDefault="005E6A9E" w:rsidP="005E6A9E">
      <w:pPr>
        <w:pStyle w:val="Style1"/>
      </w:pPr>
      <w:r>
        <w:t xml:space="preserve">                            defaultLinkTarget: o,</w:t>
      </w:r>
    </w:p>
    <w:p w14:paraId="64A56E6C" w14:textId="77777777" w:rsidR="005E6A9E" w:rsidRDefault="005E6A9E" w:rsidP="005E6A9E">
      <w:pPr>
        <w:pStyle w:val="Style1"/>
      </w:pPr>
      <w:r>
        <w:t xml:space="preserve">                            getAccessToken: c,</w:t>
      </w:r>
    </w:p>
    <w:p w14:paraId="398A2177" w14:textId="77777777" w:rsidR="005E6A9E" w:rsidRDefault="005E6A9E" w:rsidP="005E6A9E">
      <w:pPr>
        <w:pStyle w:val="Style1"/>
      </w:pPr>
      <w:r>
        <w:t xml:space="preserve">                            inMockMode: s,</w:t>
      </w:r>
    </w:p>
    <w:p w14:paraId="0332B238" w14:textId="77777777" w:rsidR="005E6A9E" w:rsidRDefault="005E6A9E" w:rsidP="005E6A9E">
      <w:pPr>
        <w:pStyle w:val="Style1"/>
      </w:pPr>
      <w:r>
        <w:t xml:space="preserve">                            jwtAuthEnabled: u,</w:t>
      </w:r>
    </w:p>
    <w:p w14:paraId="4AEBB59B" w14:textId="77777777" w:rsidR="005E6A9E" w:rsidRDefault="005E6A9E" w:rsidP="005E6A9E">
      <w:pPr>
        <w:pStyle w:val="Style1"/>
      </w:pPr>
      <w:r>
        <w:t xml:space="preserve">                            officeHomeApiRoot: l,</w:t>
      </w:r>
    </w:p>
    <w:p w14:paraId="4FA2DC0B" w14:textId="77777777" w:rsidR="005E6A9E" w:rsidRDefault="005E6A9E" w:rsidP="005E6A9E">
      <w:pPr>
        <w:pStyle w:val="Style1"/>
      </w:pPr>
      <w:r>
        <w:t xml:space="preserve">                            router: f,</w:t>
      </w:r>
    </w:p>
    <w:p w14:paraId="35E06F95" w14:textId="77777777" w:rsidR="005E6A9E" w:rsidRDefault="005E6A9E" w:rsidP="005E6A9E">
      <w:pPr>
        <w:pStyle w:val="Style1"/>
      </w:pPr>
      <w:r>
        <w:t xml:space="preserve">                            preferredCulture: d,</w:t>
      </w:r>
    </w:p>
    <w:p w14:paraId="7E257BF2" w14:textId="77777777" w:rsidR="005E6A9E" w:rsidRDefault="005E6A9E" w:rsidP="005E6A9E">
      <w:pPr>
        <w:pStyle w:val="Style1"/>
      </w:pPr>
      <w:r>
        <w:t xml:space="preserve">                            sessionId: p,</w:t>
      </w:r>
    </w:p>
    <w:p w14:paraId="7F10E46D" w14:textId="77777777" w:rsidR="005E6A9E" w:rsidRDefault="005E6A9E" w:rsidP="005E6A9E">
      <w:pPr>
        <w:pStyle w:val="Style1"/>
      </w:pPr>
      <w:r>
        <w:t xml:space="preserve">                            uiContext: b,</w:t>
      </w:r>
    </w:p>
    <w:p w14:paraId="461830FE" w14:textId="77777777" w:rsidR="005E6A9E" w:rsidRDefault="005E6A9E" w:rsidP="005E6A9E">
      <w:pPr>
        <w:pStyle w:val="Style1"/>
      </w:pPr>
      <w:r>
        <w:t xml:space="preserve">                            workload: h,</w:t>
      </w:r>
    </w:p>
    <w:p w14:paraId="291C62CE" w14:textId="77777777" w:rsidR="005E6A9E" w:rsidRDefault="005E6A9E" w:rsidP="005E6A9E">
      <w:pPr>
        <w:pStyle w:val="Style1"/>
      </w:pPr>
      <w:r>
        <w:t xml:space="preserve">                            capabilities: n,</w:t>
      </w:r>
    </w:p>
    <w:p w14:paraId="41074D35" w14:textId="77777777" w:rsidR="005E6A9E" w:rsidRDefault="005E6A9E" w:rsidP="005E6A9E">
      <w:pPr>
        <w:pStyle w:val="Style1"/>
      </w:pPr>
      <w:r>
        <w:t xml:space="preserve">                            webUrl: w[0],</w:t>
      </w:r>
    </w:p>
    <w:p w14:paraId="5029B1F6" w14:textId="77777777" w:rsidR="005E6A9E" w:rsidRDefault="005E6A9E" w:rsidP="005E6A9E">
      <w:pPr>
        <w:pStyle w:val="Style1"/>
      </w:pPr>
      <w:r>
        <w:t xml:space="preserve">                            clickId: w[1]</w:t>
      </w:r>
    </w:p>
    <w:p w14:paraId="6A9CFDAF" w14:textId="77777777" w:rsidR="005E6A9E" w:rsidRDefault="005E6A9E" w:rsidP="005E6A9E">
      <w:pPr>
        <w:pStyle w:val="Style1"/>
      </w:pPr>
      <w:r>
        <w:t xml:space="preserve">                        }]</w:t>
      </w:r>
    </w:p>
    <w:p w14:paraId="23BD222E" w14:textId="77777777" w:rsidR="005E6A9E" w:rsidRDefault="005E6A9E" w:rsidP="005E6A9E">
      <w:pPr>
        <w:pStyle w:val="Style1"/>
      </w:pPr>
      <w:r>
        <w:t xml:space="preserve">                    }</w:t>
      </w:r>
    </w:p>
    <w:p w14:paraId="29D4FF00" w14:textId="77777777" w:rsidR="005E6A9E" w:rsidRDefault="005E6A9E" w:rsidP="005E6A9E">
      <w:pPr>
        <w:pStyle w:val="Style1"/>
      </w:pPr>
      <w:r>
        <w:t xml:space="preserve">                }</w:t>
      </w:r>
    </w:p>
    <w:p w14:paraId="6B4776FE" w14:textId="77777777" w:rsidR="005E6A9E" w:rsidRDefault="005E6A9E" w:rsidP="005E6A9E">
      <w:pPr>
        <w:pStyle w:val="Style1"/>
      </w:pPr>
      <w:r>
        <w:t xml:space="preserve">                ))</w:t>
      </w:r>
    </w:p>
    <w:p w14:paraId="2FACDFDE" w14:textId="77777777" w:rsidR="005E6A9E" w:rsidRDefault="005E6A9E" w:rsidP="005E6A9E">
      <w:pPr>
        <w:pStyle w:val="Style1"/>
      </w:pPr>
      <w:r>
        <w:t xml:space="preserve">            }</w:t>
      </w:r>
    </w:p>
    <w:p w14:paraId="16150937" w14:textId="77777777" w:rsidR="005E6A9E" w:rsidRDefault="005E6A9E" w:rsidP="005E6A9E">
      <w:pPr>
        <w:pStyle w:val="Style1"/>
      </w:pPr>
      <w:r>
        <w:t xml:space="preserve">            ))</w:t>
      </w:r>
    </w:p>
    <w:p w14:paraId="400F33FC" w14:textId="77777777" w:rsidR="005E6A9E" w:rsidRDefault="005E6A9E" w:rsidP="005E6A9E">
      <w:pPr>
        <w:pStyle w:val="Style1"/>
      </w:pPr>
      <w:r>
        <w:t xml:space="preserve">        }</w:t>
      </w:r>
    </w:p>
    <w:p w14:paraId="224A1C72" w14:textId="77777777" w:rsidR="005E6A9E" w:rsidRDefault="005E6A9E" w:rsidP="005E6A9E">
      <w:pPr>
        <w:pStyle w:val="Style1"/>
      </w:pPr>
      <w:r>
        <w:t xml:space="preserve">        function T(e) {</w:t>
      </w:r>
    </w:p>
    <w:p w14:paraId="10320959" w14:textId="77777777" w:rsidR="005E6A9E" w:rsidRDefault="005E6A9E" w:rsidP="005E6A9E">
      <w:pPr>
        <w:pStyle w:val="Style1"/>
      </w:pPr>
      <w:r>
        <w:t xml:space="preserve">            var t, n = null !== (t = e.newContentParams) &amp;&amp; void 0 !== t ? t : {}, r = n.templateItemId, a = n.templateDriveId;</w:t>
      </w:r>
    </w:p>
    <w:p w14:paraId="6A9D5D31" w14:textId="77777777" w:rsidR="005E6A9E" w:rsidRDefault="005E6A9E" w:rsidP="005E6A9E">
      <w:pPr>
        <w:pStyle w:val="Style1"/>
      </w:pPr>
      <w:r>
        <w:t xml:space="preserve">            return a &amp;&amp; r ? {</w:t>
      </w:r>
    </w:p>
    <w:p w14:paraId="320D140B" w14:textId="77777777" w:rsidR="005E6A9E" w:rsidRDefault="005E6A9E" w:rsidP="005E6A9E">
      <w:pPr>
        <w:pStyle w:val="Style1"/>
      </w:pPr>
      <w:r>
        <w:t xml:space="preserve">                templateDriveId: a,</w:t>
      </w:r>
    </w:p>
    <w:p w14:paraId="3AC6AB69" w14:textId="77777777" w:rsidR="005E6A9E" w:rsidRDefault="005E6A9E" w:rsidP="005E6A9E">
      <w:pPr>
        <w:pStyle w:val="Style1"/>
      </w:pPr>
      <w:r>
        <w:t xml:space="preserve">                templateItemId: r</w:t>
      </w:r>
    </w:p>
    <w:p w14:paraId="72AAA492" w14:textId="77777777" w:rsidR="005E6A9E" w:rsidRDefault="005E6A9E" w:rsidP="005E6A9E">
      <w:pPr>
        <w:pStyle w:val="Style1"/>
      </w:pPr>
      <w:r>
        <w:t xml:space="preserve">            } : r ? {</w:t>
      </w:r>
    </w:p>
    <w:p w14:paraId="1778758B" w14:textId="77777777" w:rsidR="005E6A9E" w:rsidRDefault="005E6A9E" w:rsidP="005E6A9E">
      <w:pPr>
        <w:pStyle w:val="Style1"/>
      </w:pPr>
      <w:r>
        <w:t xml:space="preserve">                wdTpl: r</w:t>
      </w:r>
    </w:p>
    <w:p w14:paraId="03421CC2" w14:textId="77777777" w:rsidR="005E6A9E" w:rsidRDefault="005E6A9E" w:rsidP="005E6A9E">
      <w:pPr>
        <w:pStyle w:val="Style1"/>
      </w:pPr>
      <w:r>
        <w:t xml:space="preserve">            } : void 0</w:t>
      </w:r>
    </w:p>
    <w:p w14:paraId="1A55E7FD" w14:textId="77777777" w:rsidR="005E6A9E" w:rsidRDefault="005E6A9E" w:rsidP="005E6A9E">
      <w:pPr>
        <w:pStyle w:val="Style1"/>
      </w:pPr>
      <w:r>
        <w:t xml:space="preserve">        }</w:t>
      </w:r>
    </w:p>
    <w:p w14:paraId="6CB1A083" w14:textId="77777777" w:rsidR="005E6A9E" w:rsidRDefault="005E6A9E" w:rsidP="005E6A9E">
      <w:pPr>
        <w:pStyle w:val="Style1"/>
      </w:pPr>
      <w:r>
        <w:t xml:space="preserve">        !function(e) {</w:t>
      </w:r>
    </w:p>
    <w:p w14:paraId="7567BCFE" w14:textId="77777777" w:rsidR="005E6A9E" w:rsidRDefault="005E6A9E" w:rsidP="005E6A9E">
      <w:pPr>
        <w:pStyle w:val="Style1"/>
      </w:pPr>
      <w:r>
        <w:t xml:space="preserve">            e.Fluid = "fluid",</w:t>
      </w:r>
    </w:p>
    <w:p w14:paraId="27CA62C6" w14:textId="77777777" w:rsidR="005E6A9E" w:rsidRDefault="005E6A9E" w:rsidP="005E6A9E">
      <w:pPr>
        <w:pStyle w:val="Style1"/>
      </w:pPr>
      <w:r>
        <w:t xml:space="preserve">            e.Draft = "draft",</w:t>
      </w:r>
    </w:p>
    <w:p w14:paraId="1A3BFB35" w14:textId="77777777" w:rsidR="005E6A9E" w:rsidRDefault="005E6A9E" w:rsidP="005E6A9E">
      <w:pPr>
        <w:pStyle w:val="Style1"/>
      </w:pPr>
      <w:r>
        <w:t xml:space="preserve">            e.MOS = "mos",</w:t>
      </w:r>
    </w:p>
    <w:p w14:paraId="0A20D95A" w14:textId="77777777" w:rsidR="005E6A9E" w:rsidRDefault="005E6A9E" w:rsidP="005E6A9E">
      <w:pPr>
        <w:pStyle w:val="Style1"/>
      </w:pPr>
      <w:r>
        <w:t xml:space="preserve">            e.WAC = "wac"</w:t>
      </w:r>
    </w:p>
    <w:p w14:paraId="293F14E8" w14:textId="77777777" w:rsidR="005E6A9E" w:rsidRDefault="005E6A9E" w:rsidP="005E6A9E">
      <w:pPr>
        <w:pStyle w:val="Style1"/>
      </w:pPr>
      <w:r>
        <w:t xml:space="preserve">        }(y || (y = {}));</w:t>
      </w:r>
    </w:p>
    <w:p w14:paraId="7411DF7F" w14:textId="77777777" w:rsidR="005E6A9E" w:rsidRDefault="005E6A9E" w:rsidP="005E6A9E">
      <w:pPr>
        <w:pStyle w:val="Style1"/>
      </w:pPr>
      <w:r>
        <w:t xml:space="preserve">        var D, U = n("KSsg");</w:t>
      </w:r>
    </w:p>
    <w:p w14:paraId="6CB7F575" w14:textId="77777777" w:rsidR="005E6A9E" w:rsidRDefault="005E6A9E" w:rsidP="005E6A9E">
      <w:pPr>
        <w:pStyle w:val="Style1"/>
      </w:pPr>
      <w:r>
        <w:t xml:space="preserve">        function x(e, t, n, a, i, o, c) {</w:t>
      </w:r>
    </w:p>
    <w:p w14:paraId="6850801D" w14:textId="77777777" w:rsidR="005E6A9E" w:rsidRDefault="005E6A9E" w:rsidP="005E6A9E">
      <w:pPr>
        <w:pStyle w:val="Style1"/>
      </w:pPr>
      <w:r>
        <w:t xml:space="preserve">            return void 0 === c &amp;&amp; (c = {}),</w:t>
      </w:r>
    </w:p>
    <w:p w14:paraId="734FC70D" w14:textId="77777777" w:rsidR="005E6A9E" w:rsidRDefault="005E6A9E" w:rsidP="005E6A9E">
      <w:pPr>
        <w:pStyle w:val="Style1"/>
      </w:pPr>
      <w:r>
        <w:t xml:space="preserve">            Object(r.__awaiter)(this, void 0, void 0, (function() {</w:t>
      </w:r>
    </w:p>
    <w:p w14:paraId="56943ADA" w14:textId="77777777" w:rsidR="005E6A9E" w:rsidRDefault="005E6A9E" w:rsidP="005E6A9E">
      <w:pPr>
        <w:pStyle w:val="Style1"/>
      </w:pPr>
      <w:r>
        <w:t xml:space="preserve">                var s, u;</w:t>
      </w:r>
    </w:p>
    <w:p w14:paraId="0FA2A43A" w14:textId="77777777" w:rsidR="005E6A9E" w:rsidRDefault="005E6A9E" w:rsidP="005E6A9E">
      <w:pPr>
        <w:pStyle w:val="Style1"/>
      </w:pPr>
      <w:r>
        <w:t xml:space="preserve">                return Object(r.__generator)(this, (function(l) {</w:t>
      </w:r>
    </w:p>
    <w:p w14:paraId="6D82EF2D" w14:textId="77777777" w:rsidR="005E6A9E" w:rsidRDefault="005E6A9E" w:rsidP="005E6A9E">
      <w:pPr>
        <w:pStyle w:val="Style1"/>
      </w:pPr>
      <w:r>
        <w:t xml:space="preserve">                    switch (l.label) {</w:t>
      </w:r>
    </w:p>
    <w:p w14:paraId="531E94B2" w14:textId="77777777" w:rsidR="005E6A9E" w:rsidRDefault="005E6A9E" w:rsidP="005E6A9E">
      <w:pPr>
        <w:pStyle w:val="Style1"/>
      </w:pPr>
      <w:r>
        <w:t xml:space="preserve">                    case 0:</w:t>
      </w:r>
    </w:p>
    <w:p w14:paraId="573B5A89" w14:textId="77777777" w:rsidR="005E6A9E" w:rsidRDefault="005E6A9E" w:rsidP="005E6A9E">
      <w:pPr>
        <w:pStyle w:val="Style1"/>
      </w:pPr>
      <w:r>
        <w:t xml:space="preserve">                        return s = Date.now(),</w:t>
      </w:r>
    </w:p>
    <w:p w14:paraId="1B0D2CDD" w14:textId="77777777" w:rsidR="005E6A9E" w:rsidRDefault="005E6A9E" w:rsidP="005E6A9E">
      <w:pPr>
        <w:pStyle w:val="Style1"/>
      </w:pPr>
      <w:r>
        <w:t xml:space="preserve">                        n.shouldHandleWacContent &amp;&amp; t.router.openHostedDocument ? [4, t.router.openHostedDocument(e, s, Object(m.a)(t.workload, t.router.getCurrentRoute(), null != a ? a : "OTHER"), n.fluidHostFile, "DocumentClick", o &amp;&amp; e.navId ? Object(r.__assign)({</w:t>
      </w:r>
    </w:p>
    <w:p w14:paraId="637ECDC2" w14:textId="77777777" w:rsidR="005E6A9E" w:rsidRDefault="005E6A9E" w:rsidP="005E6A9E">
      <w:pPr>
        <w:pStyle w:val="Style1"/>
      </w:pPr>
      <w:r>
        <w:t xml:space="preserve">                            actinoid: e.navId</w:t>
      </w:r>
    </w:p>
    <w:p w14:paraId="12A88384" w14:textId="77777777" w:rsidR="005E6A9E" w:rsidRDefault="005E6A9E" w:rsidP="005E6A9E">
      <w:pPr>
        <w:pStyle w:val="Style1"/>
      </w:pPr>
      <w:r>
        <w:t xml:space="preserve">                        }, c) : c)] : [3, 2];</w:t>
      </w:r>
    </w:p>
    <w:p w14:paraId="65CA11FA" w14:textId="77777777" w:rsidR="005E6A9E" w:rsidRDefault="005E6A9E" w:rsidP="005E6A9E">
      <w:pPr>
        <w:pStyle w:val="Style1"/>
      </w:pPr>
      <w:r>
        <w:t xml:space="preserve">                    case 1:</w:t>
      </w:r>
    </w:p>
    <w:p w14:paraId="14209869" w14:textId="77777777" w:rsidR="005E6A9E" w:rsidRDefault="005E6A9E" w:rsidP="005E6A9E">
      <w:pPr>
        <w:pStyle w:val="Style1"/>
      </w:pPr>
      <w:r>
        <w:t xml:space="preserve">                        return u = l.sent(),</w:t>
      </w:r>
    </w:p>
    <w:p w14:paraId="4183BFE6" w14:textId="77777777" w:rsidR="005E6A9E" w:rsidRDefault="005E6A9E" w:rsidP="005E6A9E">
      <w:pPr>
        <w:pStyle w:val="Style1"/>
      </w:pPr>
      <w:r>
        <w:t xml:space="preserve">                        Object(U.a)({</w:t>
      </w:r>
    </w:p>
    <w:p w14:paraId="7665A687" w14:textId="77777777" w:rsidR="005E6A9E" w:rsidRDefault="005E6A9E" w:rsidP="005E6A9E">
      <w:pPr>
        <w:pStyle w:val="Style1"/>
      </w:pPr>
      <w:r>
        <w:t xml:space="preserve">                            launchInstrumentationParams: i,</w:t>
      </w:r>
    </w:p>
    <w:p w14:paraId="34B2904A" w14:textId="77777777" w:rsidR="005E6A9E" w:rsidRDefault="005E6A9E" w:rsidP="005E6A9E">
      <w:pPr>
        <w:pStyle w:val="Style1"/>
      </w:pPr>
      <w:r>
        <w:t xml:space="preserve">                            success: u,</w:t>
      </w:r>
    </w:p>
    <w:p w14:paraId="41563B7A" w14:textId="77777777" w:rsidR="005E6A9E" w:rsidRDefault="005E6A9E" w:rsidP="005E6A9E">
      <w:pPr>
        <w:pStyle w:val="Style1"/>
      </w:pPr>
      <w:r>
        <w:t xml:space="preserve">                            platform: "Web"</w:t>
      </w:r>
    </w:p>
    <w:p w14:paraId="243493EF" w14:textId="77777777" w:rsidR="005E6A9E" w:rsidRDefault="005E6A9E" w:rsidP="005E6A9E">
      <w:pPr>
        <w:pStyle w:val="Style1"/>
      </w:pPr>
      <w:r>
        <w:t xml:space="preserve">                        }),</w:t>
      </w:r>
    </w:p>
    <w:p w14:paraId="101BFEC9" w14:textId="77777777" w:rsidR="005E6A9E" w:rsidRDefault="005E6A9E" w:rsidP="005E6A9E">
      <w:pPr>
        <w:pStyle w:val="Style1"/>
      </w:pPr>
      <w:r>
        <w:t xml:space="preserve">                        [2, {</w:t>
      </w:r>
    </w:p>
    <w:p w14:paraId="1D0A1906" w14:textId="77777777" w:rsidR="005E6A9E" w:rsidRDefault="005E6A9E" w:rsidP="005E6A9E">
      <w:pPr>
        <w:pStyle w:val="Style1"/>
      </w:pPr>
      <w:r>
        <w:t xml:space="preserve">                            success: u,</w:t>
      </w:r>
    </w:p>
    <w:p w14:paraId="276EB0E8" w14:textId="77777777" w:rsidR="005E6A9E" w:rsidRDefault="005E6A9E" w:rsidP="005E6A9E">
      <w:pPr>
        <w:pStyle w:val="Style1"/>
      </w:pPr>
      <w:r>
        <w:t xml:space="preserve">                            result: "Inline",</w:t>
      </w:r>
    </w:p>
    <w:p w14:paraId="5C8570D2" w14:textId="77777777" w:rsidR="005E6A9E" w:rsidRDefault="005E6A9E" w:rsidP="005E6A9E">
      <w:pPr>
        <w:pStyle w:val="Style1"/>
      </w:pPr>
      <w:r>
        <w:t xml:space="preserve">                            message: "launchAppWacContent:openHostedDocument"</w:t>
      </w:r>
    </w:p>
    <w:p w14:paraId="06461F81" w14:textId="77777777" w:rsidR="005E6A9E" w:rsidRDefault="005E6A9E" w:rsidP="005E6A9E">
      <w:pPr>
        <w:pStyle w:val="Style1"/>
      </w:pPr>
      <w:r>
        <w:t xml:space="preserve">                        }];</w:t>
      </w:r>
    </w:p>
    <w:p w14:paraId="4B334AF7" w14:textId="77777777" w:rsidR="005E6A9E" w:rsidRDefault="005E6A9E" w:rsidP="005E6A9E">
      <w:pPr>
        <w:pStyle w:val="Style1"/>
      </w:pPr>
      <w:r>
        <w:t xml:space="preserve">                    case 2:</w:t>
      </w:r>
    </w:p>
    <w:p w14:paraId="09CFBAED" w14:textId="77777777" w:rsidR="005E6A9E" w:rsidRDefault="005E6A9E" w:rsidP="005E6A9E">
      <w:pPr>
        <w:pStyle w:val="Style1"/>
      </w:pPr>
      <w:r>
        <w:t xml:space="preserve">                        return [2, Promise.resolve({</w:t>
      </w:r>
    </w:p>
    <w:p w14:paraId="0142DDBC" w14:textId="77777777" w:rsidR="005E6A9E" w:rsidRDefault="005E6A9E" w:rsidP="005E6A9E">
      <w:pPr>
        <w:pStyle w:val="Style1"/>
      </w:pPr>
      <w:r>
        <w:t xml:space="preserve">                            success: !1,</w:t>
      </w:r>
    </w:p>
    <w:p w14:paraId="7D411B48" w14:textId="77777777" w:rsidR="005E6A9E" w:rsidRDefault="005E6A9E" w:rsidP="005E6A9E">
      <w:pPr>
        <w:pStyle w:val="Style1"/>
      </w:pPr>
      <w:r>
        <w:t xml:space="preserve">                            message: "launchAppWacContent:fallThrough"</w:t>
      </w:r>
    </w:p>
    <w:p w14:paraId="45C09CE2" w14:textId="77777777" w:rsidR="005E6A9E" w:rsidRDefault="005E6A9E" w:rsidP="005E6A9E">
      <w:pPr>
        <w:pStyle w:val="Style1"/>
      </w:pPr>
      <w:r>
        <w:t xml:space="preserve">                        })]</w:t>
      </w:r>
    </w:p>
    <w:p w14:paraId="094F558F" w14:textId="77777777" w:rsidR="005E6A9E" w:rsidRDefault="005E6A9E" w:rsidP="005E6A9E">
      <w:pPr>
        <w:pStyle w:val="Style1"/>
      </w:pPr>
      <w:r>
        <w:t xml:space="preserve">                    }</w:t>
      </w:r>
    </w:p>
    <w:p w14:paraId="4391FF0E" w14:textId="77777777" w:rsidR="005E6A9E" w:rsidRDefault="005E6A9E" w:rsidP="005E6A9E">
      <w:pPr>
        <w:pStyle w:val="Style1"/>
      </w:pPr>
      <w:r>
        <w:t xml:space="preserve">                }</w:t>
      </w:r>
    </w:p>
    <w:p w14:paraId="52F28717" w14:textId="77777777" w:rsidR="005E6A9E" w:rsidRDefault="005E6A9E" w:rsidP="005E6A9E">
      <w:pPr>
        <w:pStyle w:val="Style1"/>
      </w:pPr>
      <w:r>
        <w:t xml:space="preserve">                ))</w:t>
      </w:r>
    </w:p>
    <w:p w14:paraId="3D355060" w14:textId="77777777" w:rsidR="005E6A9E" w:rsidRDefault="005E6A9E" w:rsidP="005E6A9E">
      <w:pPr>
        <w:pStyle w:val="Style1"/>
      </w:pPr>
      <w:r>
        <w:t xml:space="preserve">            }</w:t>
      </w:r>
    </w:p>
    <w:p w14:paraId="4159569B" w14:textId="77777777" w:rsidR="005E6A9E" w:rsidRDefault="005E6A9E" w:rsidP="005E6A9E">
      <w:pPr>
        <w:pStyle w:val="Style1"/>
      </w:pPr>
      <w:r>
        <w:t xml:space="preserve">            ))</w:t>
      </w:r>
    </w:p>
    <w:p w14:paraId="1B5C4915" w14:textId="77777777" w:rsidR="005E6A9E" w:rsidRDefault="005E6A9E" w:rsidP="005E6A9E">
      <w:pPr>
        <w:pStyle w:val="Style1"/>
      </w:pPr>
      <w:r>
        <w:t xml:space="preserve">        }</w:t>
      </w:r>
    </w:p>
    <w:p w14:paraId="3E6C7D20" w14:textId="77777777" w:rsidR="005E6A9E" w:rsidRDefault="005E6A9E" w:rsidP="005E6A9E">
      <w:pPr>
        <w:pStyle w:val="Style1"/>
      </w:pPr>
      <w:r>
        <w:t xml:space="preserve">        function S(e, t, n, a) {</w:t>
      </w:r>
    </w:p>
    <w:p w14:paraId="63090DF0" w14:textId="77777777" w:rsidR="005E6A9E" w:rsidRDefault="005E6A9E" w:rsidP="005E6A9E">
      <w:pPr>
        <w:pStyle w:val="Style1"/>
      </w:pPr>
      <w:r>
        <w:t xml:space="preserve">            var i;</w:t>
      </w:r>
    </w:p>
    <w:p w14:paraId="6D689DCE" w14:textId="77777777" w:rsidR="005E6A9E" w:rsidRDefault="005E6A9E" w:rsidP="005E6A9E">
      <w:pPr>
        <w:pStyle w:val="Style1"/>
      </w:pPr>
      <w:r>
        <w:t xml:space="preserve">            return void 0 === a &amp;&amp; (a = {}),</w:t>
      </w:r>
    </w:p>
    <w:p w14:paraId="617ADE12" w14:textId="77777777" w:rsidR="005E6A9E" w:rsidRDefault="005E6A9E" w:rsidP="005E6A9E">
      <w:pPr>
        <w:pStyle w:val="Style1"/>
      </w:pPr>
      <w:r>
        <w:t xml:space="preserve">            Object(r.__assign)(Object(r.__assign)({}, a), ((i = {})[D.DriveId] = e,</w:t>
      </w:r>
    </w:p>
    <w:p w14:paraId="41A64AA8" w14:textId="77777777" w:rsidR="005E6A9E" w:rsidRDefault="005E6A9E" w:rsidP="005E6A9E">
      <w:pPr>
        <w:pStyle w:val="Style1"/>
      </w:pPr>
      <w:r>
        <w:t xml:space="preserve">            i[D.ItemId] = t,</w:t>
      </w:r>
    </w:p>
    <w:p w14:paraId="238ADB03" w14:textId="77777777" w:rsidR="005E6A9E" w:rsidRDefault="005E6A9E" w:rsidP="005E6A9E">
      <w:pPr>
        <w:pStyle w:val="Style1"/>
      </w:pPr>
      <w:r>
        <w:t xml:space="preserve">            i[D.DocUrl] = n,</w:t>
      </w:r>
    </w:p>
    <w:p w14:paraId="2100BC9C" w14:textId="77777777" w:rsidR="005E6A9E" w:rsidRDefault="005E6A9E" w:rsidP="005E6A9E">
      <w:pPr>
        <w:pStyle w:val="Style1"/>
      </w:pPr>
      <w:r>
        <w:t xml:space="preserve">            i))</w:t>
      </w:r>
    </w:p>
    <w:p w14:paraId="34508131" w14:textId="77777777" w:rsidR="005E6A9E" w:rsidRDefault="005E6A9E" w:rsidP="005E6A9E">
      <w:pPr>
        <w:pStyle w:val="Style1"/>
      </w:pPr>
      <w:r>
        <w:t xml:space="preserve">        }</w:t>
      </w:r>
    </w:p>
    <w:p w14:paraId="0F790A72" w14:textId="77777777" w:rsidR="005E6A9E" w:rsidRDefault="005E6A9E" w:rsidP="005E6A9E">
      <w:pPr>
        <w:pStyle w:val="Style1"/>
      </w:pPr>
      <w:r>
        <w:t xml:space="preserve">        !function(e) {</w:t>
      </w:r>
    </w:p>
    <w:p w14:paraId="3192827E" w14:textId="77777777" w:rsidR="005E6A9E" w:rsidRDefault="005E6A9E" w:rsidP="005E6A9E">
      <w:pPr>
        <w:pStyle w:val="Style1"/>
      </w:pPr>
      <w:r>
        <w:t xml:space="preserve">            e.DriveId = "drive",</w:t>
      </w:r>
    </w:p>
    <w:p w14:paraId="5CA4F5C3" w14:textId="77777777" w:rsidR="005E6A9E" w:rsidRDefault="005E6A9E" w:rsidP="005E6A9E">
      <w:pPr>
        <w:pStyle w:val="Style1"/>
      </w:pPr>
      <w:r>
        <w:t xml:space="preserve">            e.ItemId = "item",</w:t>
      </w:r>
    </w:p>
    <w:p w14:paraId="3F751973" w14:textId="77777777" w:rsidR="005E6A9E" w:rsidRDefault="005E6A9E" w:rsidP="005E6A9E">
      <w:pPr>
        <w:pStyle w:val="Style1"/>
      </w:pPr>
      <w:r>
        <w:t xml:space="preserve">            e.DocUrl = "file",</w:t>
      </w:r>
    </w:p>
    <w:p w14:paraId="0A5E21EE" w14:textId="77777777" w:rsidR="005E6A9E" w:rsidRDefault="005E6A9E" w:rsidP="005E6A9E">
      <w:pPr>
        <w:pStyle w:val="Style1"/>
      </w:pPr>
      <w:r>
        <w:t xml:space="preserve">            e.ContentUri = "contenturi",</w:t>
      </w:r>
    </w:p>
    <w:p w14:paraId="58485012" w14:textId="77777777" w:rsidR="005E6A9E" w:rsidRDefault="005E6A9E" w:rsidP="005E6A9E">
      <w:pPr>
        <w:pStyle w:val="Style1"/>
      </w:pPr>
      <w:r>
        <w:t xml:space="preserve">            e.Nav = "nav"</w:t>
      </w:r>
    </w:p>
    <w:p w14:paraId="6934AD9C" w14:textId="77777777" w:rsidR="005E6A9E" w:rsidRDefault="005E6A9E" w:rsidP="005E6A9E">
      <w:pPr>
        <w:pStyle w:val="Style1"/>
      </w:pPr>
      <w:r>
        <w:t xml:space="preserve">        }(D || (D = {}));</w:t>
      </w:r>
    </w:p>
    <w:p w14:paraId="24F5292B" w14:textId="77777777" w:rsidR="005E6A9E" w:rsidRDefault="005E6A9E" w:rsidP="005E6A9E">
      <w:pPr>
        <w:pStyle w:val="Style1"/>
      </w:pPr>
      <w:r>
        <w:t xml:space="preserve">        var A = n("am3b")</w:t>
      </w:r>
    </w:p>
    <w:p w14:paraId="6C3914E2" w14:textId="77777777" w:rsidR="005E6A9E" w:rsidRDefault="005E6A9E" w:rsidP="005E6A9E">
      <w:pPr>
        <w:pStyle w:val="Style1"/>
      </w:pPr>
      <w:r>
        <w:t xml:space="preserve">          , E = n("LsEq")</w:t>
      </w:r>
    </w:p>
    <w:p w14:paraId="64E32021" w14:textId="77777777" w:rsidR="005E6A9E" w:rsidRDefault="005E6A9E" w:rsidP="005E6A9E">
      <w:pPr>
        <w:pStyle w:val="Style1"/>
      </w:pPr>
      <w:r>
        <w:t xml:space="preserve">          , F = n("gd1C");</w:t>
      </w:r>
    </w:p>
    <w:p w14:paraId="78547FE8" w14:textId="77777777" w:rsidR="005E6A9E" w:rsidRDefault="005E6A9E" w:rsidP="005E6A9E">
      <w:pPr>
        <w:pStyle w:val="Style1"/>
      </w:pPr>
      <w:r>
        <w:t xml:space="preserve">        function H(e, t) {</w:t>
      </w:r>
    </w:p>
    <w:p w14:paraId="5CBBD307" w14:textId="77777777" w:rsidR="005E6A9E" w:rsidRDefault="005E6A9E" w:rsidP="005E6A9E">
      <w:pPr>
        <w:pStyle w:val="Style1"/>
      </w:pPr>
      <w:r>
        <w:t xml:space="preserve">            return Object(r.__awaiter)(this, void 0, void 0, (function() {</w:t>
      </w:r>
    </w:p>
    <w:p w14:paraId="2C9B952D" w14:textId="77777777" w:rsidR="005E6A9E" w:rsidRDefault="005E6A9E" w:rsidP="005E6A9E">
      <w:pPr>
        <w:pStyle w:val="Style1"/>
      </w:pPr>
      <w:r>
        <w:t xml:space="preserve">                var n, a, i, o, c, s, u;</w:t>
      </w:r>
    </w:p>
    <w:p w14:paraId="67B6ACD2" w14:textId="77777777" w:rsidR="005E6A9E" w:rsidRDefault="005E6A9E" w:rsidP="005E6A9E">
      <w:pPr>
        <w:pStyle w:val="Style1"/>
      </w:pPr>
      <w:r>
        <w:t xml:space="preserve">                return Object(r.__generator)(this, (function(r) {</w:t>
      </w:r>
    </w:p>
    <w:p w14:paraId="6610ED72" w14:textId="77777777" w:rsidR="005E6A9E" w:rsidRDefault="005E6A9E" w:rsidP="005E6A9E">
      <w:pPr>
        <w:pStyle w:val="Style1"/>
      </w:pPr>
      <w:r>
        <w:t xml:space="preserve">                    return n = e.canonicalUrl,</w:t>
      </w:r>
    </w:p>
    <w:p w14:paraId="3272239A" w14:textId="77777777" w:rsidR="005E6A9E" w:rsidRDefault="005E6A9E" w:rsidP="005E6A9E">
      <w:pPr>
        <w:pStyle w:val="Style1"/>
      </w:pPr>
      <w:r>
        <w:t xml:space="preserve">                    a = e.docId,</w:t>
      </w:r>
    </w:p>
    <w:p w14:paraId="5FCCA814" w14:textId="77777777" w:rsidR="005E6A9E" w:rsidRDefault="005E6A9E" w:rsidP="005E6A9E">
      <w:pPr>
        <w:pStyle w:val="Style1"/>
      </w:pPr>
      <w:r>
        <w:t xml:space="preserve">                    o = e.sharepointIds,</w:t>
      </w:r>
    </w:p>
    <w:p w14:paraId="4958FF00" w14:textId="77777777" w:rsidR="005E6A9E" w:rsidRDefault="005E6A9E" w:rsidP="005E6A9E">
      <w:pPr>
        <w:pStyle w:val="Style1"/>
      </w:pPr>
      <w:r>
        <w:t xml:space="preserve">                    (i = e.driveId) &amp;&amp; a &amp;&amp; n ? (c = {</w:t>
      </w:r>
    </w:p>
    <w:p w14:paraId="763B86E0" w14:textId="77777777" w:rsidR="005E6A9E" w:rsidRDefault="005E6A9E" w:rsidP="005E6A9E">
      <w:pPr>
        <w:pStyle w:val="Style1"/>
      </w:pPr>
      <w:r>
        <w:t xml:space="preserve">                        route: "MyContent",</w:t>
      </w:r>
    </w:p>
    <w:p w14:paraId="64B24472" w14:textId="77777777" w:rsidR="005E6A9E" w:rsidRDefault="005E6A9E" w:rsidP="005E6A9E">
      <w:pPr>
        <w:pStyle w:val="Style1"/>
      </w:pPr>
      <w:r>
        <w:t xml:space="preserve">                        type: A.a.Base,</w:t>
      </w:r>
    </w:p>
    <w:p w14:paraId="25F8BA08" w14:textId="77777777" w:rsidR="005E6A9E" w:rsidRDefault="005E6A9E" w:rsidP="005E6A9E">
      <w:pPr>
        <w:pStyle w:val="Style1"/>
      </w:pPr>
      <w:r>
        <w:t xml:space="preserve">                        entityId: "drafts",</w:t>
      </w:r>
    </w:p>
    <w:p w14:paraId="52059EF8" w14:textId="77777777" w:rsidR="005E6A9E" w:rsidRDefault="005E6A9E" w:rsidP="005E6A9E">
      <w:pPr>
        <w:pStyle w:val="Style1"/>
      </w:pPr>
      <w:r>
        <w:t xml:space="preserve">                        subEntityId: "content"</w:t>
      </w:r>
    </w:p>
    <w:p w14:paraId="3CB076AC" w14:textId="77777777" w:rsidR="005E6A9E" w:rsidRDefault="005E6A9E" w:rsidP="005E6A9E">
      <w:pPr>
        <w:pStyle w:val="Style1"/>
      </w:pPr>
      <w:r>
        <w:t xml:space="preserve">                    },</w:t>
      </w:r>
    </w:p>
    <w:p w14:paraId="58C57182" w14:textId="77777777" w:rsidR="005E6A9E" w:rsidRDefault="005E6A9E" w:rsidP="005E6A9E">
      <w:pPr>
        <w:pStyle w:val="Style1"/>
      </w:pPr>
      <w:r>
        <w:t xml:space="preserve">                    s = S(i, a, n, (null == o ? void 0 : o.siteUrl) ? {</w:t>
      </w:r>
    </w:p>
    <w:p w14:paraId="29A07DF1" w14:textId="77777777" w:rsidR="005E6A9E" w:rsidRDefault="005E6A9E" w:rsidP="005E6A9E">
      <w:pPr>
        <w:pStyle w:val="Style1"/>
      </w:pPr>
      <w:r>
        <w:t xml:space="preserve">                        siteUrl: o.siteUrl</w:t>
      </w:r>
    </w:p>
    <w:p w14:paraId="0D0C47BE" w14:textId="77777777" w:rsidR="005E6A9E" w:rsidRDefault="005E6A9E" w:rsidP="005E6A9E">
      <w:pPr>
        <w:pStyle w:val="Style1"/>
      </w:pPr>
      <w:r>
        <w:t xml:space="preserve">                    } : {}),</w:t>
      </w:r>
    </w:p>
    <w:p w14:paraId="2B28F88D" w14:textId="77777777" w:rsidR="005E6A9E" w:rsidRDefault="005E6A9E" w:rsidP="005E6A9E">
      <w:pPr>
        <w:pStyle w:val="Style1"/>
      </w:pPr>
      <w:r>
        <w:t xml:space="preserve">                    (u = Object(E.a)(t, void 0, "Draft")).clickParams["".concat("DocumentId")] = e.id,</w:t>
      </w:r>
    </w:p>
    <w:p w14:paraId="5DD3F95C" w14:textId="77777777" w:rsidR="005E6A9E" w:rsidRDefault="005E6A9E" w:rsidP="005E6A9E">
      <w:pPr>
        <w:pStyle w:val="Style1"/>
      </w:pPr>
      <w:r>
        <w:t xml:space="preserve">                    [2, Object(F.a)(c, {</w:t>
      </w:r>
    </w:p>
    <w:p w14:paraId="28122AD8" w14:textId="77777777" w:rsidR="005E6A9E" w:rsidRDefault="005E6A9E" w:rsidP="005E6A9E">
      <w:pPr>
        <w:pStyle w:val="Style1"/>
      </w:pPr>
      <w:r>
        <w:t xml:space="preserve">                        action: "OpenInBrowser"</w:t>
      </w:r>
    </w:p>
    <w:p w14:paraId="5C0273F0" w14:textId="77777777" w:rsidR="005E6A9E" w:rsidRDefault="005E6A9E" w:rsidP="005E6A9E">
      <w:pPr>
        <w:pStyle w:val="Style1"/>
      </w:pPr>
      <w:r>
        <w:t xml:space="preserve">                    }, u, s)]) : [2, {</w:t>
      </w:r>
    </w:p>
    <w:p w14:paraId="6526A55D" w14:textId="77777777" w:rsidR="005E6A9E" w:rsidRDefault="005E6A9E" w:rsidP="005E6A9E">
      <w:pPr>
        <w:pStyle w:val="Style1"/>
      </w:pPr>
      <w:r>
        <w:t xml:space="preserve">                        success: !1</w:t>
      </w:r>
    </w:p>
    <w:p w14:paraId="16A2BF33" w14:textId="77777777" w:rsidR="005E6A9E" w:rsidRDefault="005E6A9E" w:rsidP="005E6A9E">
      <w:pPr>
        <w:pStyle w:val="Style1"/>
      </w:pPr>
      <w:r>
        <w:t xml:space="preserve">                    }]</w:t>
      </w:r>
    </w:p>
    <w:p w14:paraId="7C8DB5E8" w14:textId="77777777" w:rsidR="005E6A9E" w:rsidRDefault="005E6A9E" w:rsidP="005E6A9E">
      <w:pPr>
        <w:pStyle w:val="Style1"/>
      </w:pPr>
      <w:r>
        <w:t xml:space="preserve">                }</w:t>
      </w:r>
    </w:p>
    <w:p w14:paraId="63886FD4" w14:textId="77777777" w:rsidR="005E6A9E" w:rsidRDefault="005E6A9E" w:rsidP="005E6A9E">
      <w:pPr>
        <w:pStyle w:val="Style1"/>
      </w:pPr>
      <w:r>
        <w:t xml:space="preserve">                ))</w:t>
      </w:r>
    </w:p>
    <w:p w14:paraId="0436FD3F" w14:textId="77777777" w:rsidR="005E6A9E" w:rsidRDefault="005E6A9E" w:rsidP="005E6A9E">
      <w:pPr>
        <w:pStyle w:val="Style1"/>
      </w:pPr>
      <w:r>
        <w:t xml:space="preserve">            }</w:t>
      </w:r>
    </w:p>
    <w:p w14:paraId="4C9E1C93" w14:textId="77777777" w:rsidR="005E6A9E" w:rsidRDefault="005E6A9E" w:rsidP="005E6A9E">
      <w:pPr>
        <w:pStyle w:val="Style1"/>
      </w:pPr>
      <w:r>
        <w:t xml:space="preserve">            ))</w:t>
      </w:r>
    </w:p>
    <w:p w14:paraId="68BB0034" w14:textId="77777777" w:rsidR="005E6A9E" w:rsidRDefault="005E6A9E" w:rsidP="005E6A9E">
      <w:pPr>
        <w:pStyle w:val="Style1"/>
      </w:pPr>
      <w:r>
        <w:t xml:space="preserve">        }</w:t>
      </w:r>
    </w:p>
    <w:p w14:paraId="6903ABB2" w14:textId="77777777" w:rsidR="005E6A9E" w:rsidRDefault="005E6A9E" w:rsidP="005E6A9E">
      <w:pPr>
        <w:pStyle w:val="Style1"/>
      </w:pPr>
      <w:r>
        <w:t xml:space="preserve">        var L = n("maX/")</w:t>
      </w:r>
    </w:p>
    <w:p w14:paraId="4CDEBF94" w14:textId="77777777" w:rsidR="005E6A9E" w:rsidRDefault="005E6A9E" w:rsidP="005E6A9E">
      <w:pPr>
        <w:pStyle w:val="Style1"/>
      </w:pPr>
      <w:r>
        <w:t xml:space="preserve">          , M = n("W7wX")</w:t>
      </w:r>
    </w:p>
    <w:p w14:paraId="18686A88" w14:textId="77777777" w:rsidR="005E6A9E" w:rsidRDefault="005E6A9E" w:rsidP="005E6A9E">
      <w:pPr>
        <w:pStyle w:val="Style1"/>
      </w:pPr>
      <w:r>
        <w:t xml:space="preserve">          , N = n("/Oio")</w:t>
      </w:r>
    </w:p>
    <w:p w14:paraId="78CBAE1B" w14:textId="77777777" w:rsidR="005E6A9E" w:rsidRDefault="005E6A9E" w:rsidP="005E6A9E">
      <w:pPr>
        <w:pStyle w:val="Style1"/>
      </w:pPr>
      <w:r>
        <w:t xml:space="preserve">          , W = n("iPRk")</w:t>
      </w:r>
    </w:p>
    <w:p w14:paraId="38E345AF" w14:textId="77777777" w:rsidR="005E6A9E" w:rsidRDefault="005E6A9E" w:rsidP="005E6A9E">
      <w:pPr>
        <w:pStyle w:val="Style1"/>
      </w:pPr>
      <w:r>
        <w:t xml:space="preserve">          , R = n("VV8N");</w:t>
      </w:r>
    </w:p>
    <w:p w14:paraId="01F5186E" w14:textId="77777777" w:rsidR="005E6A9E" w:rsidRDefault="005E6A9E" w:rsidP="005E6A9E">
      <w:pPr>
        <w:pStyle w:val="Style1"/>
      </w:pPr>
      <w:r>
        <w:t xml:space="preserve">        function B(e, t, n, a) {</w:t>
      </w:r>
    </w:p>
    <w:p w14:paraId="32B6DCDF" w14:textId="77777777" w:rsidR="005E6A9E" w:rsidRDefault="005E6A9E" w:rsidP="005E6A9E">
      <w:pPr>
        <w:pStyle w:val="Style1"/>
      </w:pPr>
      <w:r>
        <w:t xml:space="preserve">            return Object(r.__awaiter)(this, void 0, void 0, (function() {</w:t>
      </w:r>
    </w:p>
    <w:p w14:paraId="2C443799" w14:textId="77777777" w:rsidR="005E6A9E" w:rsidRDefault="005E6A9E" w:rsidP="005E6A9E">
      <w:pPr>
        <w:pStyle w:val="Style1"/>
      </w:pPr>
      <w:r>
        <w:t xml:space="preserve">                var i, o, c, s, u, l, d, f, p;</w:t>
      </w:r>
    </w:p>
    <w:p w14:paraId="5015B83B" w14:textId="77777777" w:rsidR="005E6A9E" w:rsidRDefault="005E6A9E" w:rsidP="005E6A9E">
      <w:pPr>
        <w:pStyle w:val="Style1"/>
      </w:pPr>
      <w:r>
        <w:t xml:space="preserve">                return Object(r.__generator)(this, (function(r) {</w:t>
      </w:r>
    </w:p>
    <w:p w14:paraId="6C498C7E" w14:textId="77777777" w:rsidR="005E6A9E" w:rsidRDefault="005E6A9E" w:rsidP="005E6A9E">
      <w:pPr>
        <w:pStyle w:val="Style1"/>
      </w:pPr>
      <w:r>
        <w:t xml:space="preserve">                    switch (r.label) {</w:t>
      </w:r>
    </w:p>
    <w:p w14:paraId="5C9FAE8A" w14:textId="77777777" w:rsidR="005E6A9E" w:rsidRDefault="005E6A9E" w:rsidP="005E6A9E">
      <w:pPr>
        <w:pStyle w:val="Style1"/>
      </w:pPr>
      <w:r>
        <w:t xml:space="preserve">                    case 0:</w:t>
      </w:r>
    </w:p>
    <w:p w14:paraId="74F7CC35" w14:textId="77777777" w:rsidR="005E6A9E" w:rsidRDefault="005E6A9E" w:rsidP="005E6A9E">
      <w:pPr>
        <w:pStyle w:val="Style1"/>
      </w:pPr>
      <w:r>
        <w:t xml:space="preserve">                        return i = Date.now(),</w:t>
      </w:r>
    </w:p>
    <w:p w14:paraId="6161F28E" w14:textId="77777777" w:rsidR="005E6A9E" w:rsidRDefault="005E6A9E" w:rsidP="005E6A9E">
      <w:pPr>
        <w:pStyle w:val="Style1"/>
      </w:pPr>
      <w:r>
        <w:t xml:space="preserve">                        [4, Object(M.a)()];</w:t>
      </w:r>
    </w:p>
    <w:p w14:paraId="05A3219C" w14:textId="77777777" w:rsidR="005E6A9E" w:rsidRDefault="005E6A9E" w:rsidP="005E6A9E">
      <w:pPr>
        <w:pStyle w:val="Style1"/>
      </w:pPr>
      <w:r>
        <w:t xml:space="preserve">                    case 1:</w:t>
      </w:r>
    </w:p>
    <w:p w14:paraId="5E4CFFFD" w14:textId="77777777" w:rsidR="005E6A9E" w:rsidRDefault="005E6A9E" w:rsidP="005E6A9E">
      <w:pPr>
        <w:pStyle w:val="Style1"/>
      </w:pPr>
      <w:r>
        <w:t xml:space="preserve">                        return o = r.sent(),</w:t>
      </w:r>
    </w:p>
    <w:p w14:paraId="4B056E18" w14:textId="77777777" w:rsidR="005E6A9E" w:rsidRDefault="005E6A9E" w:rsidP="005E6A9E">
      <w:pPr>
        <w:pStyle w:val="Style1"/>
      </w:pPr>
      <w:r>
        <w:t xml:space="preserve">                        c = new L.a(n,o,"DocumentClick"),</w:t>
      </w:r>
    </w:p>
    <w:p w14:paraId="2A5D58C0" w14:textId="77777777" w:rsidR="005E6A9E" w:rsidRDefault="005E6A9E" w:rsidP="005E6A9E">
      <w:pPr>
        <w:pStyle w:val="Style1"/>
      </w:pPr>
      <w:r>
        <w:t xml:space="preserve">                        function(e, t) {</w:t>
      </w:r>
    </w:p>
    <w:p w14:paraId="5A2282E8" w14:textId="77777777" w:rsidR="005E6A9E" w:rsidRDefault="005E6A9E" w:rsidP="005E6A9E">
      <w:pPr>
        <w:pStyle w:val="Style1"/>
      </w:pPr>
      <w:r>
        <w:t xml:space="preserve">                            var n, r = ((n = {}).ResourceId = e,</w:t>
      </w:r>
    </w:p>
    <w:p w14:paraId="7904F138" w14:textId="77777777" w:rsidR="005E6A9E" w:rsidRDefault="005E6A9E" w:rsidP="005E6A9E">
      <w:pPr>
        <w:pStyle w:val="Style1"/>
      </w:pPr>
      <w:r>
        <w:t xml:space="preserve">                            n), a = Object(W.a)("FluidContentPerformanceMarker.DocumentLoadStart.".concat(t), 0, void 0, r);</w:t>
      </w:r>
    </w:p>
    <w:p w14:paraId="4DA6E39C" w14:textId="77777777" w:rsidR="005E6A9E" w:rsidRDefault="005E6A9E" w:rsidP="005E6A9E">
      <w:pPr>
        <w:pStyle w:val="Style1"/>
      </w:pPr>
      <w:r>
        <w:t xml:space="preserve">                            a &amp;&amp; R.a.set(t, {</w:t>
      </w:r>
    </w:p>
    <w:p w14:paraId="1676B1AA" w14:textId="77777777" w:rsidR="005E6A9E" w:rsidRDefault="005E6A9E" w:rsidP="005E6A9E">
      <w:pPr>
        <w:pStyle w:val="Style1"/>
      </w:pPr>
      <w:r>
        <w:t xml:space="preserve">                                clickTimeMarker: a,</w:t>
      </w:r>
    </w:p>
    <w:p w14:paraId="628A8000" w14:textId="77777777" w:rsidR="005E6A9E" w:rsidRDefault="005E6A9E" w:rsidP="005E6A9E">
      <w:pPr>
        <w:pStyle w:val="Style1"/>
      </w:pPr>
      <w:r>
        <w:t xml:space="preserve">                                instrumentationParams: r</w:t>
      </w:r>
    </w:p>
    <w:p w14:paraId="765D7782" w14:textId="77777777" w:rsidR="005E6A9E" w:rsidRDefault="005E6A9E" w:rsidP="005E6A9E">
      <w:pPr>
        <w:pStyle w:val="Style1"/>
      </w:pPr>
      <w:r>
        <w:t xml:space="preserve">                            })</w:t>
      </w:r>
    </w:p>
    <w:p w14:paraId="7ABEAB90" w14:textId="77777777" w:rsidR="005E6A9E" w:rsidRDefault="005E6A9E" w:rsidP="005E6A9E">
      <w:pPr>
        <w:pStyle w:val="Style1"/>
      </w:pPr>
      <w:r>
        <w:t xml:space="preserve">                        }(n.correlationId, c.getBootId()),</w:t>
      </w:r>
    </w:p>
    <w:p w14:paraId="7FC89E88" w14:textId="77777777" w:rsidR="005E6A9E" w:rsidRDefault="005E6A9E" w:rsidP="005E6A9E">
      <w:pPr>
        <w:pStyle w:val="Style1"/>
      </w:pPr>
      <w:r>
        <w:t xml:space="preserve">                        c.hostScenarioName = "DocumentClick",</w:t>
      </w:r>
    </w:p>
    <w:p w14:paraId="4E76C4E9" w14:textId="77777777" w:rsidR="005E6A9E" w:rsidRDefault="005E6A9E" w:rsidP="005E6A9E">
      <w:pPr>
        <w:pStyle w:val="Style1"/>
      </w:pPr>
      <w:r>
        <w:t xml:space="preserve">                        c.hostScenarioStartTime = i,</w:t>
      </w:r>
    </w:p>
    <w:p w14:paraId="3D6D0213" w14:textId="77777777" w:rsidR="005E6A9E" w:rsidRDefault="005E6A9E" w:rsidP="005E6A9E">
      <w:pPr>
        <w:pStyle w:val="Style1"/>
      </w:pPr>
      <w:r>
        <w:t xml:space="preserve">                        s = e.siteUrl,</w:t>
      </w:r>
    </w:p>
    <w:p w14:paraId="19F56E2B" w14:textId="77777777" w:rsidR="005E6A9E" w:rsidRDefault="005E6A9E" w:rsidP="005E6A9E">
      <w:pPr>
        <w:pStyle w:val="Style1"/>
      </w:pPr>
      <w:r>
        <w:t xml:space="preserve">                        u = {</w:t>
      </w:r>
    </w:p>
    <w:p w14:paraId="7790243C" w14:textId="77777777" w:rsidR="005E6A9E" w:rsidRDefault="005E6A9E" w:rsidP="005E6A9E">
      <w:pPr>
        <w:pStyle w:val="Style1"/>
      </w:pPr>
      <w:r>
        <w:t xml:space="preserve">                            route: "Content",</w:t>
      </w:r>
    </w:p>
    <w:p w14:paraId="6FCB0FF9" w14:textId="77777777" w:rsidR="005E6A9E" w:rsidRDefault="005E6A9E" w:rsidP="005E6A9E">
      <w:pPr>
        <w:pStyle w:val="Style1"/>
      </w:pPr>
      <w:r>
        <w:t xml:space="preserve">                            type: A.a.Base,</w:t>
      </w:r>
    </w:p>
    <w:p w14:paraId="5C30BF2A" w14:textId="77777777" w:rsidR="005E6A9E" w:rsidRDefault="005E6A9E" w:rsidP="005E6A9E">
      <w:pPr>
        <w:pStyle w:val="Style1"/>
      </w:pPr>
      <w:r>
        <w:t xml:space="preserve">                            app: e.fileType</w:t>
      </w:r>
    </w:p>
    <w:p w14:paraId="552283E6" w14:textId="77777777" w:rsidR="005E6A9E" w:rsidRDefault="005E6A9E" w:rsidP="005E6A9E">
      <w:pPr>
        <w:pStyle w:val="Style1"/>
      </w:pPr>
      <w:r>
        <w:t xml:space="preserve">                        },</w:t>
      </w:r>
    </w:p>
    <w:p w14:paraId="282AFFFF" w14:textId="77777777" w:rsidR="005E6A9E" w:rsidRDefault="005E6A9E" w:rsidP="005E6A9E">
      <w:pPr>
        <w:pStyle w:val="Style1"/>
      </w:pPr>
      <w:r>
        <w:t xml:space="preserve">                        l = S(e.driveId, e.docId, e.docUrl, t ? {</w:t>
      </w:r>
    </w:p>
    <w:p w14:paraId="14ABB3A1" w14:textId="77777777" w:rsidR="005E6A9E" w:rsidRDefault="005E6A9E" w:rsidP="005E6A9E">
      <w:pPr>
        <w:pStyle w:val="Style1"/>
      </w:pPr>
      <w:r>
        <w:t xml:space="preserve">                            siteUrl: s</w:t>
      </w:r>
    </w:p>
    <w:p w14:paraId="1A16E0BC" w14:textId="77777777" w:rsidR="005E6A9E" w:rsidRDefault="005E6A9E" w:rsidP="005E6A9E">
      <w:pPr>
        <w:pStyle w:val="Style1"/>
      </w:pPr>
      <w:r>
        <w:t xml:space="preserve">                        } : {}),</w:t>
      </w:r>
    </w:p>
    <w:p w14:paraId="7AB85D71" w14:textId="77777777" w:rsidR="005E6A9E" w:rsidRDefault="005E6A9E" w:rsidP="005E6A9E">
      <w:pPr>
        <w:pStyle w:val="Style1"/>
      </w:pPr>
      <w:r>
        <w:t xml:space="preserve">                        d = Object(E.a)(a, void 0, "Fluid"),</w:t>
      </w:r>
    </w:p>
    <w:p w14:paraId="0DE5AD64" w14:textId="77777777" w:rsidR="005E6A9E" w:rsidRDefault="005E6A9E" w:rsidP="005E6A9E">
      <w:pPr>
        <w:pStyle w:val="Style1"/>
      </w:pPr>
      <w:r>
        <w:t xml:space="preserve">                        f = "OpenInBrowser",</w:t>
      </w:r>
    </w:p>
    <w:p w14:paraId="3F399A30" w14:textId="77777777" w:rsidR="005E6A9E" w:rsidRDefault="005E6A9E" w:rsidP="005E6A9E">
      <w:pPr>
        <w:pStyle w:val="Style1"/>
      </w:pPr>
      <w:r>
        <w:t xml:space="preserve">                        n.workload !== N.a.OfficeHomeReact ? (p = n.router.getUrlForRoute(u, l) || "",</w:t>
      </w:r>
    </w:p>
    <w:p w14:paraId="1FDCFA82" w14:textId="77777777" w:rsidR="005E6A9E" w:rsidRDefault="005E6A9E" w:rsidP="005E6A9E">
      <w:pPr>
        <w:pStyle w:val="Style1"/>
      </w:pPr>
      <w:r>
        <w:t xml:space="preserve">                        [2, Object(F.a)(p, {</w:t>
      </w:r>
    </w:p>
    <w:p w14:paraId="7B83033F" w14:textId="77777777" w:rsidR="005E6A9E" w:rsidRDefault="005E6A9E" w:rsidP="005E6A9E">
      <w:pPr>
        <w:pStyle w:val="Style1"/>
      </w:pPr>
      <w:r>
        <w:t xml:space="preserve">                            action: f</w:t>
      </w:r>
    </w:p>
    <w:p w14:paraId="6C2086AA" w14:textId="77777777" w:rsidR="005E6A9E" w:rsidRDefault="005E6A9E" w:rsidP="005E6A9E">
      <w:pPr>
        <w:pStyle w:val="Style1"/>
      </w:pPr>
      <w:r>
        <w:t xml:space="preserve">                        }, d, l)]) : [2, Object(F.a)(u, {</w:t>
      </w:r>
    </w:p>
    <w:p w14:paraId="36DB0E7C" w14:textId="77777777" w:rsidR="005E6A9E" w:rsidRDefault="005E6A9E" w:rsidP="005E6A9E">
      <w:pPr>
        <w:pStyle w:val="Style1"/>
      </w:pPr>
      <w:r>
        <w:t xml:space="preserve">                            action: f</w:t>
      </w:r>
    </w:p>
    <w:p w14:paraId="0CC78617" w14:textId="77777777" w:rsidR="005E6A9E" w:rsidRDefault="005E6A9E" w:rsidP="005E6A9E">
      <w:pPr>
        <w:pStyle w:val="Style1"/>
      </w:pPr>
      <w:r>
        <w:t xml:space="preserve">                        }, d, l)]</w:t>
      </w:r>
    </w:p>
    <w:p w14:paraId="5D6FC811" w14:textId="77777777" w:rsidR="005E6A9E" w:rsidRDefault="005E6A9E" w:rsidP="005E6A9E">
      <w:pPr>
        <w:pStyle w:val="Style1"/>
      </w:pPr>
      <w:r>
        <w:t xml:space="preserve">                    }</w:t>
      </w:r>
    </w:p>
    <w:p w14:paraId="245B185B" w14:textId="77777777" w:rsidR="005E6A9E" w:rsidRDefault="005E6A9E" w:rsidP="005E6A9E">
      <w:pPr>
        <w:pStyle w:val="Style1"/>
      </w:pPr>
      <w:r>
        <w:t xml:space="preserve">                }</w:t>
      </w:r>
    </w:p>
    <w:p w14:paraId="55C22F47" w14:textId="77777777" w:rsidR="005E6A9E" w:rsidRDefault="005E6A9E" w:rsidP="005E6A9E">
      <w:pPr>
        <w:pStyle w:val="Style1"/>
      </w:pPr>
      <w:r>
        <w:t xml:space="preserve">                ))</w:t>
      </w:r>
    </w:p>
    <w:p w14:paraId="159C96EE" w14:textId="77777777" w:rsidR="005E6A9E" w:rsidRDefault="005E6A9E" w:rsidP="005E6A9E">
      <w:pPr>
        <w:pStyle w:val="Style1"/>
      </w:pPr>
      <w:r>
        <w:t xml:space="preserve">            }</w:t>
      </w:r>
    </w:p>
    <w:p w14:paraId="3356DDA9" w14:textId="77777777" w:rsidR="005E6A9E" w:rsidRDefault="005E6A9E" w:rsidP="005E6A9E">
      <w:pPr>
        <w:pStyle w:val="Style1"/>
      </w:pPr>
      <w:r>
        <w:t xml:space="preserve">            ))</w:t>
      </w:r>
    </w:p>
    <w:p w14:paraId="268274E3" w14:textId="77777777" w:rsidR="005E6A9E" w:rsidRDefault="005E6A9E" w:rsidP="005E6A9E">
      <w:pPr>
        <w:pStyle w:val="Style1"/>
      </w:pPr>
      <w:r>
        <w:t xml:space="preserve">        }</w:t>
      </w:r>
    </w:p>
    <w:p w14:paraId="75CAEFCB" w14:textId="77777777" w:rsidR="005E6A9E" w:rsidRDefault="005E6A9E" w:rsidP="005E6A9E">
      <w:pPr>
        <w:pStyle w:val="Style1"/>
      </w:pPr>
      <w:r>
        <w:t xml:space="preserve">        var V = n("Hyok");</w:t>
      </w:r>
    </w:p>
    <w:p w14:paraId="055E3BF5" w14:textId="77777777" w:rsidR="005E6A9E" w:rsidRDefault="005E6A9E" w:rsidP="005E6A9E">
      <w:pPr>
        <w:pStyle w:val="Style1"/>
      </w:pPr>
      <w:r>
        <w:t xml:space="preserve">        function X(e, t, n, a) {</w:t>
      </w:r>
    </w:p>
    <w:p w14:paraId="0B2EC733" w14:textId="77777777" w:rsidR="005E6A9E" w:rsidRDefault="005E6A9E" w:rsidP="005E6A9E">
      <w:pPr>
        <w:pStyle w:val="Style1"/>
      </w:pPr>
      <w:r>
        <w:t xml:space="preserve">            var i;</w:t>
      </w:r>
    </w:p>
    <w:p w14:paraId="1C9CB4EA" w14:textId="77777777" w:rsidR="005E6A9E" w:rsidRDefault="005E6A9E" w:rsidP="005E6A9E">
      <w:pPr>
        <w:pStyle w:val="Style1"/>
      </w:pPr>
      <w:r>
        <w:t xml:space="preserve">            return Object(r.__awaiter)(this, void 0, void 0, (function() {</w:t>
      </w:r>
    </w:p>
    <w:p w14:paraId="42D53020" w14:textId="77777777" w:rsidR="005E6A9E" w:rsidRDefault="005E6A9E" w:rsidP="005E6A9E">
      <w:pPr>
        <w:pStyle w:val="Style1"/>
      </w:pPr>
      <w:r>
        <w:t xml:space="preserve">                var o, c, s, u, l, d, f, p, v, h;</w:t>
      </w:r>
    </w:p>
    <w:p w14:paraId="07A42188" w14:textId="77777777" w:rsidR="005E6A9E" w:rsidRDefault="005E6A9E" w:rsidP="005E6A9E">
      <w:pPr>
        <w:pStyle w:val="Style1"/>
      </w:pPr>
      <w:r>
        <w:t xml:space="preserve">                return Object(r.__generator)(this, (function(r) {</w:t>
      </w:r>
    </w:p>
    <w:p w14:paraId="3EA71315" w14:textId="77777777" w:rsidR="005E6A9E" w:rsidRDefault="005E6A9E" w:rsidP="005E6A9E">
      <w:pPr>
        <w:pStyle w:val="Style1"/>
      </w:pPr>
      <w:r>
        <w:t xml:space="preserve">                    switch (r.label) {</w:t>
      </w:r>
    </w:p>
    <w:p w14:paraId="2A93DAB5" w14:textId="77777777" w:rsidR="005E6A9E" w:rsidRDefault="005E6A9E" w:rsidP="005E6A9E">
      <w:pPr>
        <w:pStyle w:val="Style1"/>
      </w:pPr>
      <w:r>
        <w:t xml:space="preserve">                    case 0:</w:t>
      </w:r>
    </w:p>
    <w:p w14:paraId="053A0F93" w14:textId="77777777" w:rsidR="005E6A9E" w:rsidRDefault="005E6A9E" w:rsidP="005E6A9E">
      <w:pPr>
        <w:pStyle w:val="Style1"/>
      </w:pPr>
      <w:r>
        <w:t xml:space="preserve">                        if (o = n.capabilities,</w:t>
      </w:r>
    </w:p>
    <w:p w14:paraId="1F742843" w14:textId="77777777" w:rsidR="005E6A9E" w:rsidRDefault="005E6A9E" w:rsidP="005E6A9E">
      <w:pPr>
        <w:pStyle w:val="Style1"/>
      </w:pPr>
      <w:r>
        <w:t xml:space="preserve">                        c = n.context,</w:t>
      </w:r>
    </w:p>
    <w:p w14:paraId="46394C1C" w14:textId="77777777" w:rsidR="005E6A9E" w:rsidRDefault="005E6A9E" w:rsidP="005E6A9E">
      <w:pPr>
        <w:pStyle w:val="Style1"/>
      </w:pPr>
      <w:r>
        <w:t xml:space="preserve">                        s = n.webUrl,</w:t>
      </w:r>
    </w:p>
    <w:p w14:paraId="1F29A9BD" w14:textId="77777777" w:rsidR="005E6A9E" w:rsidRDefault="005E6A9E" w:rsidP="005E6A9E">
      <w:pPr>
        <w:pStyle w:val="Style1"/>
      </w:pPr>
      <w:r>
        <w:t xml:space="preserve">                        l = e.useDeeplinkUrl,</w:t>
      </w:r>
    </w:p>
    <w:p w14:paraId="1C6169CA" w14:textId="77777777" w:rsidR="005E6A9E" w:rsidRDefault="005E6A9E" w:rsidP="005E6A9E">
      <w:pPr>
        <w:pStyle w:val="Style1"/>
      </w:pPr>
      <w:r>
        <w:t xml:space="preserve">                        d = e.wdOriginType,</w:t>
      </w:r>
    </w:p>
    <w:p w14:paraId="602431B7" w14:textId="77777777" w:rsidR="005E6A9E" w:rsidRDefault="005E6A9E" w:rsidP="005E6A9E">
      <w:pPr>
        <w:pStyle w:val="Style1"/>
      </w:pPr>
      <w:r>
        <w:t xml:space="preserve">                        f = (u = e.document).fileType === O.a.ThirdParty,</w:t>
      </w:r>
    </w:p>
    <w:p w14:paraId="67941052" w14:textId="77777777" w:rsidR="005E6A9E" w:rsidRDefault="005E6A9E" w:rsidP="005E6A9E">
      <w:pPr>
        <w:pStyle w:val="Style1"/>
      </w:pPr>
      <w:r>
        <w:t xml:space="preserve">                        p = Object(m.a)(c.workload, c.router.getCurrentRoute(), null != d ? d : "OTHER"),</w:t>
      </w:r>
    </w:p>
    <w:p w14:paraId="364307A3" w14:textId="77777777" w:rsidR="005E6A9E" w:rsidRDefault="005E6A9E" w:rsidP="005E6A9E">
      <w:pPr>
        <w:pStyle w:val="Style1"/>
      </w:pPr>
      <w:r>
        <w:t xml:space="preserve">                        !(v = function(e, t, n, r, a, i) {</w:t>
      </w:r>
    </w:p>
    <w:p w14:paraId="4488B6A1" w14:textId="77777777" w:rsidR="005E6A9E" w:rsidRDefault="005E6A9E" w:rsidP="005E6A9E">
      <w:pPr>
        <w:pStyle w:val="Style1"/>
      </w:pPr>
      <w:r>
        <w:t xml:space="preserve">                            var o, c = void 0;</w:t>
      </w:r>
    </w:p>
    <w:p w14:paraId="4BD32417" w14:textId="77777777" w:rsidR="005E6A9E" w:rsidRDefault="005E6A9E" w:rsidP="005E6A9E">
      <w:pPr>
        <w:pStyle w:val="Style1"/>
      </w:pPr>
      <w:r>
        <w:t xml:space="preserve">                            if (!i)</w:t>
      </w:r>
    </w:p>
    <w:p w14:paraId="7E1C6BE1" w14:textId="77777777" w:rsidR="005E6A9E" w:rsidRDefault="005E6A9E" w:rsidP="005E6A9E">
      <w:pPr>
        <w:pStyle w:val="Style1"/>
      </w:pPr>
      <w:r>
        <w:t xml:space="preserve">                                return c;</w:t>
      </w:r>
    </w:p>
    <w:p w14:paraId="23639BAA" w14:textId="77777777" w:rsidR="005E6A9E" w:rsidRDefault="005E6A9E" w:rsidP="005E6A9E">
      <w:pPr>
        <w:pStyle w:val="Style1"/>
      </w:pPr>
      <w:r>
        <w:t xml:space="preserve">                            var s = t.fluidSupportEnabled &amp;&amp; i === O.a.Fluid</w:t>
      </w:r>
    </w:p>
    <w:p w14:paraId="3F57853A" w14:textId="77777777" w:rsidR="005E6A9E" w:rsidRDefault="005E6A9E" w:rsidP="005E6A9E">
      <w:pPr>
        <w:pStyle w:val="Style1"/>
      </w:pPr>
      <w:r>
        <w:t xml:space="preserve">                              , u = t.wacHostApps</w:t>
      </w:r>
    </w:p>
    <w:p w14:paraId="1B9ECBF4" w14:textId="77777777" w:rsidR="005E6A9E" w:rsidRDefault="005E6A9E" w:rsidP="005E6A9E">
      <w:pPr>
        <w:pStyle w:val="Style1"/>
      </w:pPr>
      <w:r>
        <w:t xml:space="preserve">                              , l = t.wacHostApps &amp;&amp; !!u &amp;&amp; i &amp;&amp; u.has(i) &amp;&amp; !e.isLocalFile;</w:t>
      </w:r>
    </w:p>
    <w:p w14:paraId="360306DD" w14:textId="77777777" w:rsidR="005E6A9E" w:rsidRDefault="005E6A9E" w:rsidP="005E6A9E">
      <w:pPr>
        <w:pStyle w:val="Style1"/>
      </w:pPr>
      <w:r>
        <w:t xml:space="preserve">                            if (i === O.a.ThirdParty)</w:t>
      </w:r>
    </w:p>
    <w:p w14:paraId="2D2B211B" w14:textId="77777777" w:rsidR="005E6A9E" w:rsidRDefault="005E6A9E" w:rsidP="005E6A9E">
      <w:pPr>
        <w:pStyle w:val="Style1"/>
      </w:pPr>
      <w:r>
        <w:t xml:space="preserve">                                c = {</w:t>
      </w:r>
    </w:p>
    <w:p w14:paraId="6AA1D3F6" w14:textId="77777777" w:rsidR="005E6A9E" w:rsidRDefault="005E6A9E" w:rsidP="005E6A9E">
      <w:pPr>
        <w:pStyle w:val="Style1"/>
      </w:pPr>
      <w:r>
        <w:t xml:space="preserve">                                    type: y.MOS,</w:t>
      </w:r>
    </w:p>
    <w:p w14:paraId="5D4D6553" w14:textId="77777777" w:rsidR="005E6A9E" w:rsidRDefault="005E6A9E" w:rsidP="005E6A9E">
      <w:pPr>
        <w:pStyle w:val="Style1"/>
      </w:pPr>
      <w:r>
        <w:t xml:space="preserve">                                    fileType: i,</w:t>
      </w:r>
    </w:p>
    <w:p w14:paraId="7D34FCA3" w14:textId="77777777" w:rsidR="005E6A9E" w:rsidRDefault="005E6A9E" w:rsidP="005E6A9E">
      <w:pPr>
        <w:pStyle w:val="Style1"/>
      </w:pPr>
      <w:r>
        <w:t xml:space="preserve">                                    appId: e.app,</w:t>
      </w:r>
    </w:p>
    <w:p w14:paraId="74CCF119" w14:textId="77777777" w:rsidR="005E6A9E" w:rsidRDefault="005E6A9E" w:rsidP="005E6A9E">
      <w:pPr>
        <w:pStyle w:val="Style1"/>
      </w:pPr>
      <w:r>
        <w:t xml:space="preserve">                                    entityId: e.extension,</w:t>
      </w:r>
    </w:p>
    <w:p w14:paraId="754A3DE5" w14:textId="77777777" w:rsidR="005E6A9E" w:rsidRDefault="005E6A9E" w:rsidP="005E6A9E">
      <w:pPr>
        <w:pStyle w:val="Style1"/>
      </w:pPr>
      <w:r>
        <w:t xml:space="preserve">                                    subPageId: e.id,</w:t>
      </w:r>
    </w:p>
    <w:p w14:paraId="3C357719" w14:textId="77777777" w:rsidR="005E6A9E" w:rsidRDefault="005E6A9E" w:rsidP="005E6A9E">
      <w:pPr>
        <w:pStyle w:val="Style1"/>
      </w:pPr>
      <w:r>
        <w:t xml:space="preserve">                                    launchAction: "OpenMruItem",</w:t>
      </w:r>
    </w:p>
    <w:p w14:paraId="6A26CC20" w14:textId="77777777" w:rsidR="005E6A9E" w:rsidRDefault="005E6A9E" w:rsidP="005E6A9E">
      <w:pPr>
        <w:pStyle w:val="Style1"/>
      </w:pPr>
      <w:r>
        <w:t xml:space="preserve">                                    event: event</w:t>
      </w:r>
    </w:p>
    <w:p w14:paraId="6D71E3DB" w14:textId="77777777" w:rsidR="005E6A9E" w:rsidRDefault="005E6A9E" w:rsidP="005E6A9E">
      <w:pPr>
        <w:pStyle w:val="Style1"/>
      </w:pPr>
      <w:r>
        <w:t xml:space="preserve">                                };</w:t>
      </w:r>
    </w:p>
    <w:p w14:paraId="453F288B" w14:textId="77777777" w:rsidR="005E6A9E" w:rsidRDefault="005E6A9E" w:rsidP="005E6A9E">
      <w:pPr>
        <w:pStyle w:val="Style1"/>
      </w:pPr>
      <w:r>
        <w:t xml:space="preserve">                            else if (s)</w:t>
      </w:r>
    </w:p>
    <w:p w14:paraId="23032A33" w14:textId="77777777" w:rsidR="005E6A9E" w:rsidRDefault="005E6A9E" w:rsidP="005E6A9E">
      <w:pPr>
        <w:pStyle w:val="Style1"/>
      </w:pPr>
      <w:r>
        <w:t xml:space="preserve">                                c = {</w:t>
      </w:r>
    </w:p>
    <w:p w14:paraId="4B76A7DD" w14:textId="77777777" w:rsidR="005E6A9E" w:rsidRDefault="005E6A9E" w:rsidP="005E6A9E">
      <w:pPr>
        <w:pStyle w:val="Style1"/>
      </w:pPr>
      <w:r>
        <w:t xml:space="preserve">                                    type: y.Fluid,</w:t>
      </w:r>
    </w:p>
    <w:p w14:paraId="2212B21D" w14:textId="77777777" w:rsidR="005E6A9E" w:rsidRDefault="005E6A9E" w:rsidP="005E6A9E">
      <w:pPr>
        <w:pStyle w:val="Style1"/>
      </w:pPr>
      <w:r>
        <w:t xml:space="preserve">                                    fileType: i,</w:t>
      </w:r>
    </w:p>
    <w:p w14:paraId="4247BA6F" w14:textId="77777777" w:rsidR="005E6A9E" w:rsidRDefault="005E6A9E" w:rsidP="005E6A9E">
      <w:pPr>
        <w:pStyle w:val="Style1"/>
      </w:pPr>
      <w:r>
        <w:t xml:space="preserve">                                    siteUrl: null == (d = e.sharepointIds) ? void 0 : d.siteUrl,</w:t>
      </w:r>
    </w:p>
    <w:p w14:paraId="54C7FB21" w14:textId="77777777" w:rsidR="005E6A9E" w:rsidRDefault="005E6A9E" w:rsidP="005E6A9E">
      <w:pPr>
        <w:pStyle w:val="Style1"/>
      </w:pPr>
      <w:r>
        <w:t xml:space="preserve">                                    driveId: null != (f = e.driveId) ? f : "",</w:t>
      </w:r>
    </w:p>
    <w:p w14:paraId="16FA13C8" w14:textId="77777777" w:rsidR="005E6A9E" w:rsidRDefault="005E6A9E" w:rsidP="005E6A9E">
      <w:pPr>
        <w:pStyle w:val="Style1"/>
      </w:pPr>
      <w:r>
        <w:t xml:space="preserve">                                    docId: null != (p = e.docId) ? p : "",</w:t>
      </w:r>
    </w:p>
    <w:p w14:paraId="12D59DA0" w14:textId="77777777" w:rsidR="005E6A9E" w:rsidRDefault="005E6A9E" w:rsidP="005E6A9E">
      <w:pPr>
        <w:pStyle w:val="Style1"/>
      </w:pPr>
      <w:r>
        <w:t xml:space="preserve">                                    docUrl: e.canonicalUrl || "",</w:t>
      </w:r>
    </w:p>
    <w:p w14:paraId="280CBEEB" w14:textId="77777777" w:rsidR="005E6A9E" w:rsidRDefault="005E6A9E" w:rsidP="005E6A9E">
      <w:pPr>
        <w:pStyle w:val="Style1"/>
      </w:pPr>
      <w:r>
        <w:t xml:space="preserve">                                    launchAction: "OpenMruItem",</w:t>
      </w:r>
    </w:p>
    <w:p w14:paraId="0C051544" w14:textId="77777777" w:rsidR="005E6A9E" w:rsidRDefault="005E6A9E" w:rsidP="005E6A9E">
      <w:pPr>
        <w:pStyle w:val="Style1"/>
      </w:pPr>
      <w:r>
        <w:t xml:space="preserve">                                    event: event</w:t>
      </w:r>
    </w:p>
    <w:p w14:paraId="3A0D87A7" w14:textId="77777777" w:rsidR="005E6A9E" w:rsidRDefault="005E6A9E" w:rsidP="005E6A9E">
      <w:pPr>
        <w:pStyle w:val="Style1"/>
      </w:pPr>
      <w:r>
        <w:t xml:space="preserve">                                };</w:t>
      </w:r>
    </w:p>
    <w:p w14:paraId="3419E31E" w14:textId="77777777" w:rsidR="005E6A9E" w:rsidRDefault="005E6A9E" w:rsidP="005E6A9E">
      <w:pPr>
        <w:pStyle w:val="Style1"/>
      </w:pPr>
      <w:r>
        <w:t xml:space="preserve">                            else if (i === O.a.Draft) {</w:t>
      </w:r>
    </w:p>
    <w:p w14:paraId="602ABA62" w14:textId="77777777" w:rsidR="005E6A9E" w:rsidRDefault="005E6A9E" w:rsidP="005E6A9E">
      <w:pPr>
        <w:pStyle w:val="Style1"/>
      </w:pPr>
      <w:r>
        <w:t xml:space="preserve">                                var d;</w:t>
      </w:r>
    </w:p>
    <w:p w14:paraId="623D1C30" w14:textId="77777777" w:rsidR="005E6A9E" w:rsidRDefault="005E6A9E" w:rsidP="005E6A9E">
      <w:pPr>
        <w:pStyle w:val="Style1"/>
      </w:pPr>
      <w:r>
        <w:t xml:space="preserve">                                c = {</w:t>
      </w:r>
    </w:p>
    <w:p w14:paraId="5D6F4E6E" w14:textId="77777777" w:rsidR="005E6A9E" w:rsidRDefault="005E6A9E" w:rsidP="005E6A9E">
      <w:pPr>
        <w:pStyle w:val="Style1"/>
      </w:pPr>
      <w:r>
        <w:t xml:space="preserve">                                    type: y.Draft,</w:t>
      </w:r>
    </w:p>
    <w:p w14:paraId="1220A882" w14:textId="77777777" w:rsidR="005E6A9E" w:rsidRDefault="005E6A9E" w:rsidP="005E6A9E">
      <w:pPr>
        <w:pStyle w:val="Style1"/>
      </w:pPr>
      <w:r>
        <w:t xml:space="preserve">                                    siteUrl: null == (d = e.sharepointIds) ? void 0 : d.siteUrl,</w:t>
      </w:r>
    </w:p>
    <w:p w14:paraId="09ED2ED7" w14:textId="77777777" w:rsidR="005E6A9E" w:rsidRDefault="005E6A9E" w:rsidP="005E6A9E">
      <w:pPr>
        <w:pStyle w:val="Style1"/>
      </w:pPr>
      <w:r>
        <w:t xml:space="preserve">                                    driveId: null != (f = e.driveId) ? f : "",</w:t>
      </w:r>
    </w:p>
    <w:p w14:paraId="6B2A96A4" w14:textId="77777777" w:rsidR="005E6A9E" w:rsidRDefault="005E6A9E" w:rsidP="005E6A9E">
      <w:pPr>
        <w:pStyle w:val="Style1"/>
      </w:pPr>
      <w:r>
        <w:t xml:space="preserve">                                    docId: null != (p = e.docId) ? p : "",</w:t>
      </w:r>
    </w:p>
    <w:p w14:paraId="5BE1F5AE" w14:textId="77777777" w:rsidR="005E6A9E" w:rsidRDefault="005E6A9E" w:rsidP="005E6A9E">
      <w:pPr>
        <w:pStyle w:val="Style1"/>
      </w:pPr>
      <w:r>
        <w:t xml:space="preserve">                                    docUrl: e.canonicalUrl || "",</w:t>
      </w:r>
    </w:p>
    <w:p w14:paraId="069B07D4" w14:textId="77777777" w:rsidR="005E6A9E" w:rsidRDefault="005E6A9E" w:rsidP="005E6A9E">
      <w:pPr>
        <w:pStyle w:val="Style1"/>
      </w:pPr>
      <w:r>
        <w:t xml:space="preserve">                                    launchAction: "OpenMruItem",</w:t>
      </w:r>
    </w:p>
    <w:p w14:paraId="04880DE9" w14:textId="77777777" w:rsidR="005E6A9E" w:rsidRDefault="005E6A9E" w:rsidP="005E6A9E">
      <w:pPr>
        <w:pStyle w:val="Style1"/>
      </w:pPr>
      <w:r>
        <w:t xml:space="preserve">                                    fileType: i,</w:t>
      </w:r>
    </w:p>
    <w:p w14:paraId="728A5877" w14:textId="77777777" w:rsidR="005E6A9E" w:rsidRDefault="005E6A9E" w:rsidP="005E6A9E">
      <w:pPr>
        <w:pStyle w:val="Style1"/>
      </w:pPr>
      <w:r>
        <w:t xml:space="preserve">                                    event: event</w:t>
      </w:r>
    </w:p>
    <w:p w14:paraId="4070CF9B" w14:textId="77777777" w:rsidR="005E6A9E" w:rsidRDefault="005E6A9E" w:rsidP="005E6A9E">
      <w:pPr>
        <w:pStyle w:val="Style1"/>
      </w:pPr>
      <w:r>
        <w:t xml:space="preserve">                                }</w:t>
      </w:r>
    </w:p>
    <w:p w14:paraId="42D9493F" w14:textId="77777777" w:rsidR="005E6A9E" w:rsidRDefault="005E6A9E" w:rsidP="005E6A9E">
      <w:pPr>
        <w:pStyle w:val="Style1"/>
      </w:pPr>
      <w:r>
        <w:t xml:space="preserve">                            } else if (l) {</w:t>
      </w:r>
    </w:p>
    <w:p w14:paraId="24DBCADB" w14:textId="77777777" w:rsidR="005E6A9E" w:rsidRDefault="005E6A9E" w:rsidP="005E6A9E">
      <w:pPr>
        <w:pStyle w:val="Style1"/>
      </w:pPr>
      <w:r>
        <w:t xml:space="preserve">                                var f, p;</w:t>
      </w:r>
    </w:p>
    <w:p w14:paraId="1F020CA7" w14:textId="77777777" w:rsidR="005E6A9E" w:rsidRDefault="005E6A9E" w:rsidP="005E6A9E">
      <w:pPr>
        <w:pStyle w:val="Style1"/>
      </w:pPr>
      <w:r>
        <w:t xml:space="preserve">                                c = {</w:t>
      </w:r>
    </w:p>
    <w:p w14:paraId="2CAC1505" w14:textId="77777777" w:rsidR="005E6A9E" w:rsidRDefault="005E6A9E" w:rsidP="005E6A9E">
      <w:pPr>
        <w:pStyle w:val="Style1"/>
      </w:pPr>
      <w:r>
        <w:t xml:space="preserve">                                    appName: e.app,</w:t>
      </w:r>
    </w:p>
    <w:p w14:paraId="60AF3D0D" w14:textId="77777777" w:rsidR="005E6A9E" w:rsidRDefault="005E6A9E" w:rsidP="005E6A9E">
      <w:pPr>
        <w:pStyle w:val="Style1"/>
      </w:pPr>
      <w:r>
        <w:t xml:space="preserve">                                    type: y.WAC,</w:t>
      </w:r>
    </w:p>
    <w:p w14:paraId="3DC60C91" w14:textId="77777777" w:rsidR="005E6A9E" w:rsidRDefault="005E6A9E" w:rsidP="005E6A9E">
      <w:pPr>
        <w:pStyle w:val="Style1"/>
      </w:pPr>
      <w:r>
        <w:t xml:space="preserve">                                    fileType: i,</w:t>
      </w:r>
    </w:p>
    <w:p w14:paraId="71DCDF47" w14:textId="77777777" w:rsidR="005E6A9E" w:rsidRDefault="005E6A9E" w:rsidP="005E6A9E">
      <w:pPr>
        <w:pStyle w:val="Style1"/>
      </w:pPr>
      <w:r>
        <w:t xml:space="preserve">                                    isLocalFile: e.isLocalFile,</w:t>
      </w:r>
    </w:p>
    <w:p w14:paraId="416EA75F" w14:textId="77777777" w:rsidR="005E6A9E" w:rsidRDefault="005E6A9E" w:rsidP="005E6A9E">
      <w:pPr>
        <w:pStyle w:val="Style1"/>
      </w:pPr>
      <w:r>
        <w:t xml:space="preserve">                                    isOnPremOrVanity: e.isOnPremOrVanity,</w:t>
      </w:r>
    </w:p>
    <w:p w14:paraId="4D17B5A9" w14:textId="77777777" w:rsidR="005E6A9E" w:rsidRDefault="005E6A9E" w:rsidP="005E6A9E">
      <w:pPr>
        <w:pStyle w:val="Style1"/>
      </w:pPr>
      <w:r>
        <w:t xml:space="preserve">                                    driveId: f = e.driveId,</w:t>
      </w:r>
    </w:p>
    <w:p w14:paraId="21A0FF8B" w14:textId="77777777" w:rsidR="005E6A9E" w:rsidRDefault="005E6A9E" w:rsidP="005E6A9E">
      <w:pPr>
        <w:pStyle w:val="Style1"/>
      </w:pPr>
      <w:r>
        <w:t xml:space="preserve">                                    docId: p = e.docId,</w:t>
      </w:r>
    </w:p>
    <w:p w14:paraId="38784798" w14:textId="77777777" w:rsidR="005E6A9E" w:rsidRDefault="005E6A9E" w:rsidP="005E6A9E">
      <w:pPr>
        <w:pStyle w:val="Style1"/>
      </w:pPr>
      <w:r>
        <w:t xml:space="preserve">                                    docUrl: e.canonicalUrl || "",</w:t>
      </w:r>
    </w:p>
    <w:p w14:paraId="795F72B9" w14:textId="77777777" w:rsidR="005E6A9E" w:rsidRDefault="005E6A9E" w:rsidP="005E6A9E">
      <w:pPr>
        <w:pStyle w:val="Style1"/>
      </w:pPr>
      <w:r>
        <w:t xml:space="preserve">                                    fileName: e.fileName,</w:t>
      </w:r>
    </w:p>
    <w:p w14:paraId="5DC1219C" w14:textId="77777777" w:rsidR="005E6A9E" w:rsidRDefault="005E6A9E" w:rsidP="005E6A9E">
      <w:pPr>
        <w:pStyle w:val="Style1"/>
      </w:pPr>
      <w:r>
        <w:t xml:space="preserve">                                    event: event,</w:t>
      </w:r>
    </w:p>
    <w:p w14:paraId="553347FF" w14:textId="77777777" w:rsidR="005E6A9E" w:rsidRDefault="005E6A9E" w:rsidP="005E6A9E">
      <w:pPr>
        <w:pStyle w:val="Style1"/>
      </w:pPr>
      <w:r>
        <w:t xml:space="preserve">                                    isConsumer: !1,</w:t>
      </w:r>
    </w:p>
    <w:p w14:paraId="2B5DD1D0" w14:textId="77777777" w:rsidR="005E6A9E" w:rsidRDefault="005E6A9E" w:rsidP="005E6A9E">
      <w:pPr>
        <w:pStyle w:val="Style1"/>
      </w:pPr>
      <w:r>
        <w:t xml:space="preserve">                                    wdOrigin: r,</w:t>
      </w:r>
    </w:p>
    <w:p w14:paraId="4946D9AD" w14:textId="77777777" w:rsidR="005E6A9E" w:rsidRDefault="005E6A9E" w:rsidP="005E6A9E">
      <w:pPr>
        <w:pStyle w:val="Style1"/>
      </w:pPr>
      <w:r>
        <w:t xml:space="preserve">                                    launchUrl: a,</w:t>
      </w:r>
    </w:p>
    <w:p w14:paraId="3E1995C5" w14:textId="77777777" w:rsidR="005E6A9E" w:rsidRDefault="005E6A9E" w:rsidP="005E6A9E">
      <w:pPr>
        <w:pStyle w:val="Style1"/>
      </w:pPr>
      <w:r>
        <w:t xml:space="preserve">                                    launchAction: "OpenMruItem",</w:t>
      </w:r>
    </w:p>
    <w:p w14:paraId="76936AD3" w14:textId="77777777" w:rsidR="005E6A9E" w:rsidRDefault="005E6A9E" w:rsidP="005E6A9E">
      <w:pPr>
        <w:pStyle w:val="Style1"/>
      </w:pPr>
      <w:r>
        <w:t xml:space="preserve">                                    siteUrl: null === (o = e.sharepointIds) || void 0 === o ? void 0 : o.siteUrl</w:t>
      </w:r>
    </w:p>
    <w:p w14:paraId="10760CB4" w14:textId="77777777" w:rsidR="005E6A9E" w:rsidRDefault="005E6A9E" w:rsidP="005E6A9E">
      <w:pPr>
        <w:pStyle w:val="Style1"/>
      </w:pPr>
      <w:r>
        <w:t xml:space="preserve">                                }</w:t>
      </w:r>
    </w:p>
    <w:p w14:paraId="1BD2062C" w14:textId="77777777" w:rsidR="005E6A9E" w:rsidRDefault="005E6A9E" w:rsidP="005E6A9E">
      <w:pPr>
        <w:pStyle w:val="Style1"/>
      </w:pPr>
      <w:r>
        <w:t xml:space="preserve">                            }</w:t>
      </w:r>
    </w:p>
    <w:p w14:paraId="634382F9" w14:textId="77777777" w:rsidR="005E6A9E" w:rsidRDefault="005E6A9E" w:rsidP="005E6A9E">
      <w:pPr>
        <w:pStyle w:val="Style1"/>
      </w:pPr>
      <w:r>
        <w:t xml:space="preserve">                            return c</w:t>
      </w:r>
    </w:p>
    <w:p w14:paraId="3004851E" w14:textId="77777777" w:rsidR="005E6A9E" w:rsidRDefault="005E6A9E" w:rsidP="005E6A9E">
      <w:pPr>
        <w:pStyle w:val="Style1"/>
      </w:pPr>
      <w:r>
        <w:t xml:space="preserve">                        }(u, o, 0, p, s, u.fileType)))</w:t>
      </w:r>
    </w:p>
    <w:p w14:paraId="387390A3" w14:textId="77777777" w:rsidR="005E6A9E" w:rsidRDefault="005E6A9E" w:rsidP="005E6A9E">
      <w:pPr>
        <w:pStyle w:val="Style1"/>
      </w:pPr>
      <w:r>
        <w:t xml:space="preserve">                            return [3, 6];</w:t>
      </w:r>
    </w:p>
    <w:p w14:paraId="448094A8" w14:textId="77777777" w:rsidR="005E6A9E" w:rsidRDefault="005E6A9E" w:rsidP="005E6A9E">
      <w:pPr>
        <w:pStyle w:val="Style1"/>
      </w:pPr>
      <w:r>
        <w:t xml:space="preserve">                        switch (v.type) {</w:t>
      </w:r>
    </w:p>
    <w:p w14:paraId="13D3C9E6" w14:textId="77777777" w:rsidR="005E6A9E" w:rsidRDefault="005E6A9E" w:rsidP="005E6A9E">
      <w:pPr>
        <w:pStyle w:val="Style1"/>
      </w:pPr>
      <w:r>
        <w:t xml:space="preserve">                        case y.WAC:</w:t>
      </w:r>
    </w:p>
    <w:p w14:paraId="3EF5405D" w14:textId="77777777" w:rsidR="005E6A9E" w:rsidRDefault="005E6A9E" w:rsidP="005E6A9E">
      <w:pPr>
        <w:pStyle w:val="Style1"/>
      </w:pPr>
      <w:r>
        <w:t xml:space="preserve">                            return [3, 1];</w:t>
      </w:r>
    </w:p>
    <w:p w14:paraId="61B31862" w14:textId="77777777" w:rsidR="005E6A9E" w:rsidRDefault="005E6A9E" w:rsidP="005E6A9E">
      <w:pPr>
        <w:pStyle w:val="Style1"/>
      </w:pPr>
      <w:r>
        <w:t xml:space="preserve">                        case y.Fluid:</w:t>
      </w:r>
    </w:p>
    <w:p w14:paraId="2EBB5752" w14:textId="77777777" w:rsidR="005E6A9E" w:rsidRDefault="005E6A9E" w:rsidP="005E6A9E">
      <w:pPr>
        <w:pStyle w:val="Style1"/>
      </w:pPr>
      <w:r>
        <w:t xml:space="preserve">                            return [3, 2];</w:t>
      </w:r>
    </w:p>
    <w:p w14:paraId="6411B7F5" w14:textId="77777777" w:rsidR="005E6A9E" w:rsidRDefault="005E6A9E" w:rsidP="005E6A9E">
      <w:pPr>
        <w:pStyle w:val="Style1"/>
      </w:pPr>
      <w:r>
        <w:t xml:space="preserve">                        case y.MOS:</w:t>
      </w:r>
    </w:p>
    <w:p w14:paraId="16CB23AC" w14:textId="77777777" w:rsidR="005E6A9E" w:rsidRDefault="005E6A9E" w:rsidP="005E6A9E">
      <w:pPr>
        <w:pStyle w:val="Style1"/>
      </w:pPr>
      <w:r>
        <w:t xml:space="preserve">                            return [3, 4];</w:t>
      </w:r>
    </w:p>
    <w:p w14:paraId="0A244605" w14:textId="77777777" w:rsidR="005E6A9E" w:rsidRDefault="005E6A9E" w:rsidP="005E6A9E">
      <w:pPr>
        <w:pStyle w:val="Style1"/>
      </w:pPr>
      <w:r>
        <w:t xml:space="preserve">                        case y.Draft:</w:t>
      </w:r>
    </w:p>
    <w:p w14:paraId="2C9EDAB3" w14:textId="77777777" w:rsidR="005E6A9E" w:rsidRDefault="005E6A9E" w:rsidP="005E6A9E">
      <w:pPr>
        <w:pStyle w:val="Style1"/>
      </w:pPr>
      <w:r>
        <w:t xml:space="preserve">                            return [3, 5]</w:t>
      </w:r>
    </w:p>
    <w:p w14:paraId="6538D74C" w14:textId="77777777" w:rsidR="005E6A9E" w:rsidRDefault="005E6A9E" w:rsidP="005E6A9E">
      <w:pPr>
        <w:pStyle w:val="Style1"/>
      </w:pPr>
      <w:r>
        <w:t xml:space="preserve">                        }</w:t>
      </w:r>
    </w:p>
    <w:p w14:paraId="50A86962" w14:textId="77777777" w:rsidR="005E6A9E" w:rsidRDefault="005E6A9E" w:rsidP="005E6A9E">
      <w:pPr>
        <w:pStyle w:val="Style1"/>
      </w:pPr>
      <w:r>
        <w:t xml:space="preserve">                        return [3, 6];</w:t>
      </w:r>
    </w:p>
    <w:p w14:paraId="67DFA838" w14:textId="77777777" w:rsidR="005E6A9E" w:rsidRDefault="005E6A9E" w:rsidP="005E6A9E">
      <w:pPr>
        <w:pStyle w:val="Style1"/>
      </w:pPr>
      <w:r>
        <w:t xml:space="preserve">                    case 1:</w:t>
      </w:r>
    </w:p>
    <w:p w14:paraId="0A456176" w14:textId="77777777" w:rsidR="005E6A9E" w:rsidRDefault="005E6A9E" w:rsidP="005E6A9E">
      <w:pPr>
        <w:pStyle w:val="Style1"/>
      </w:pPr>
      <w:r>
        <w:t xml:space="preserve">                        return [2, x(u, c, t, d, a, l, T(e))];</w:t>
      </w:r>
    </w:p>
    <w:p w14:paraId="22B89BAC" w14:textId="77777777" w:rsidR="005E6A9E" w:rsidRDefault="005E6A9E" w:rsidP="005E6A9E">
      <w:pPr>
        <w:pStyle w:val="Style1"/>
      </w:pPr>
      <w:r>
        <w:t xml:space="preserve">                    case 2:</w:t>
      </w:r>
    </w:p>
    <w:p w14:paraId="1F38EAFB" w14:textId="77777777" w:rsidR="005E6A9E" w:rsidRDefault="005E6A9E" w:rsidP="005E6A9E">
      <w:pPr>
        <w:pStyle w:val="Style1"/>
      </w:pPr>
      <w:r>
        <w:t xml:space="preserve">                        return [4, Object(b.a)()];</w:t>
      </w:r>
    </w:p>
    <w:p w14:paraId="659B5C53" w14:textId="77777777" w:rsidR="005E6A9E" w:rsidRDefault="005E6A9E" w:rsidP="005E6A9E">
      <w:pPr>
        <w:pStyle w:val="Style1"/>
      </w:pPr>
      <w:r>
        <w:t xml:space="preserve">                    case 3:</w:t>
      </w:r>
    </w:p>
    <w:p w14:paraId="1431BE63" w14:textId="77777777" w:rsidR="005E6A9E" w:rsidRDefault="005E6A9E" w:rsidP="005E6A9E">
      <w:pPr>
        <w:pStyle w:val="Style1"/>
      </w:pPr>
      <w:r>
        <w:t xml:space="preserve">                        return h = r.sent(),</w:t>
      </w:r>
    </w:p>
    <w:p w14:paraId="53619476" w14:textId="77777777" w:rsidR="005E6A9E" w:rsidRDefault="005E6A9E" w:rsidP="005E6A9E">
      <w:pPr>
        <w:pStyle w:val="Style1"/>
      </w:pPr>
      <w:r>
        <w:t xml:space="preserve">                        (null === (i = h.result.fluidConfigGates) || void 0 === i ? void 0 : i.fluidConfigOpenExternallyEnabled) ? [3, 6] : [2, B(v, t.fluidHostFile, c, a ? a.area : "Other")];</w:t>
      </w:r>
    </w:p>
    <w:p w14:paraId="61894B0E" w14:textId="77777777" w:rsidR="005E6A9E" w:rsidRDefault="005E6A9E" w:rsidP="005E6A9E">
      <w:pPr>
        <w:pStyle w:val="Style1"/>
      </w:pPr>
      <w:r>
        <w:t xml:space="preserve">                    case 4:</w:t>
      </w:r>
    </w:p>
    <w:p w14:paraId="6B115045" w14:textId="77777777" w:rsidR="005E6A9E" w:rsidRDefault="005E6A9E" w:rsidP="005E6A9E">
      <w:pPr>
        <w:pStyle w:val="Style1"/>
      </w:pPr>
      <w:r>
        <w:t xml:space="preserve">                        if (f)</w:t>
      </w:r>
    </w:p>
    <w:p w14:paraId="12414E65" w14:textId="77777777" w:rsidR="005E6A9E" w:rsidRDefault="005E6A9E" w:rsidP="005E6A9E">
      <w:pPr>
        <w:pStyle w:val="Style1"/>
      </w:pPr>
      <w:r>
        <w:t xml:space="preserve">                            return [2, Object(V.a)(v, a ? a.area : "Other")];</w:t>
      </w:r>
    </w:p>
    <w:p w14:paraId="6E693EBF" w14:textId="77777777" w:rsidR="005E6A9E" w:rsidRDefault="005E6A9E" w:rsidP="005E6A9E">
      <w:pPr>
        <w:pStyle w:val="Style1"/>
      </w:pPr>
      <w:r>
        <w:t xml:space="preserve">                        r.label = 5;</w:t>
      </w:r>
    </w:p>
    <w:p w14:paraId="56991F38" w14:textId="77777777" w:rsidR="005E6A9E" w:rsidRDefault="005E6A9E" w:rsidP="005E6A9E">
      <w:pPr>
        <w:pStyle w:val="Style1"/>
      </w:pPr>
      <w:r>
        <w:t xml:space="preserve">                    case 5:</w:t>
      </w:r>
    </w:p>
    <w:p w14:paraId="4B4F8EAB" w14:textId="77777777" w:rsidR="005E6A9E" w:rsidRDefault="005E6A9E" w:rsidP="005E6A9E">
      <w:pPr>
        <w:pStyle w:val="Style1"/>
      </w:pPr>
      <w:r>
        <w:t xml:space="preserve">                        return [2, H(u, a ? a.area : "Other")];</w:t>
      </w:r>
    </w:p>
    <w:p w14:paraId="46212278" w14:textId="77777777" w:rsidR="005E6A9E" w:rsidRDefault="005E6A9E" w:rsidP="005E6A9E">
      <w:pPr>
        <w:pStyle w:val="Style1"/>
      </w:pPr>
      <w:r>
        <w:t xml:space="preserve">                    case 6:</w:t>
      </w:r>
    </w:p>
    <w:p w14:paraId="0034221A" w14:textId="77777777" w:rsidR="005E6A9E" w:rsidRDefault="005E6A9E" w:rsidP="005E6A9E">
      <w:pPr>
        <w:pStyle w:val="Style1"/>
      </w:pPr>
      <w:r>
        <w:t xml:space="preserve">                        return [2, Promise.resolve({</w:t>
      </w:r>
    </w:p>
    <w:p w14:paraId="6B0CDE04" w14:textId="77777777" w:rsidR="005E6A9E" w:rsidRDefault="005E6A9E" w:rsidP="005E6A9E">
      <w:pPr>
        <w:pStyle w:val="Style1"/>
      </w:pPr>
      <w:r>
        <w:t xml:space="preserve">                            success: !1,</w:t>
      </w:r>
    </w:p>
    <w:p w14:paraId="67AE1D7D" w14:textId="77777777" w:rsidR="005E6A9E" w:rsidRDefault="005E6A9E" w:rsidP="005E6A9E">
      <w:pPr>
        <w:pStyle w:val="Style1"/>
      </w:pPr>
      <w:r>
        <w:t xml:space="preserve">                            message: "launchCustomContent:fallThrough"</w:t>
      </w:r>
    </w:p>
    <w:p w14:paraId="1DAE2B24" w14:textId="77777777" w:rsidR="005E6A9E" w:rsidRDefault="005E6A9E" w:rsidP="005E6A9E">
      <w:pPr>
        <w:pStyle w:val="Style1"/>
      </w:pPr>
      <w:r>
        <w:t xml:space="preserve">                        })]</w:t>
      </w:r>
    </w:p>
    <w:p w14:paraId="3DB9B8AE" w14:textId="77777777" w:rsidR="005E6A9E" w:rsidRDefault="005E6A9E" w:rsidP="005E6A9E">
      <w:pPr>
        <w:pStyle w:val="Style1"/>
      </w:pPr>
      <w:r>
        <w:t xml:space="preserve">                    }</w:t>
      </w:r>
    </w:p>
    <w:p w14:paraId="18EEB252" w14:textId="77777777" w:rsidR="005E6A9E" w:rsidRDefault="005E6A9E" w:rsidP="005E6A9E">
      <w:pPr>
        <w:pStyle w:val="Style1"/>
      </w:pPr>
      <w:r>
        <w:t xml:space="preserve">                }</w:t>
      </w:r>
    </w:p>
    <w:p w14:paraId="183BB5BB" w14:textId="77777777" w:rsidR="005E6A9E" w:rsidRDefault="005E6A9E" w:rsidP="005E6A9E">
      <w:pPr>
        <w:pStyle w:val="Style1"/>
      </w:pPr>
      <w:r>
        <w:t xml:space="preserve">                ))</w:t>
      </w:r>
    </w:p>
    <w:p w14:paraId="45B7746A" w14:textId="77777777" w:rsidR="005E6A9E" w:rsidRDefault="005E6A9E" w:rsidP="005E6A9E">
      <w:pPr>
        <w:pStyle w:val="Style1"/>
      </w:pPr>
      <w:r>
        <w:t xml:space="preserve">            }</w:t>
      </w:r>
    </w:p>
    <w:p w14:paraId="29F9EA2A" w14:textId="77777777" w:rsidR="005E6A9E" w:rsidRDefault="005E6A9E" w:rsidP="005E6A9E">
      <w:pPr>
        <w:pStyle w:val="Style1"/>
      </w:pPr>
      <w:r>
        <w:t xml:space="preserve">            ))</w:t>
      </w:r>
    </w:p>
    <w:p w14:paraId="7399170F" w14:textId="77777777" w:rsidR="005E6A9E" w:rsidRDefault="005E6A9E" w:rsidP="005E6A9E">
      <w:pPr>
        <w:pStyle w:val="Style1"/>
      </w:pPr>
      <w:r>
        <w:t xml:space="preserve">        }</w:t>
      </w:r>
    </w:p>
    <w:p w14:paraId="5316976E" w14:textId="77777777" w:rsidR="005E6A9E" w:rsidRDefault="005E6A9E" w:rsidP="005E6A9E">
      <w:pPr>
        <w:pStyle w:val="Style1"/>
      </w:pPr>
      <w:r>
        <w:t xml:space="preserve">        function G(e, t, n, a, i) {</w:t>
      </w:r>
    </w:p>
    <w:p w14:paraId="24BC2FE7" w14:textId="77777777" w:rsidR="005E6A9E" w:rsidRDefault="005E6A9E" w:rsidP="005E6A9E">
      <w:pPr>
        <w:pStyle w:val="Style1"/>
      </w:pPr>
      <w:r>
        <w:t xml:space="preserve">            var o;</w:t>
      </w:r>
    </w:p>
    <w:p w14:paraId="62867BB2" w14:textId="77777777" w:rsidR="005E6A9E" w:rsidRDefault="005E6A9E" w:rsidP="005E6A9E">
      <w:pPr>
        <w:pStyle w:val="Style1"/>
      </w:pPr>
      <w:r>
        <w:t xml:space="preserve">            return Object(r.__awaiter)(this, void 0, void 0, (function() {</w:t>
      </w:r>
    </w:p>
    <w:p w14:paraId="5C444024" w14:textId="77777777" w:rsidR="005E6A9E" w:rsidRDefault="005E6A9E" w:rsidP="005E6A9E">
      <w:pPr>
        <w:pStyle w:val="Style1"/>
      </w:pPr>
      <w:r>
        <w:t xml:space="preserve">                var c;</w:t>
      </w:r>
    </w:p>
    <w:p w14:paraId="415D952C" w14:textId="77777777" w:rsidR="005E6A9E" w:rsidRDefault="005E6A9E" w:rsidP="005E6A9E">
      <w:pPr>
        <w:pStyle w:val="Style1"/>
      </w:pPr>
      <w:r>
        <w:t xml:space="preserve">                return Object(r.__generator)(this, (function(r) {</w:t>
      </w:r>
    </w:p>
    <w:p w14:paraId="3E3088A2" w14:textId="77777777" w:rsidR="005E6A9E" w:rsidRDefault="005E6A9E" w:rsidP="005E6A9E">
      <w:pPr>
        <w:pStyle w:val="Style1"/>
      </w:pPr>
      <w:r>
        <w:t xml:space="preserve">                    switch (r.label) {</w:t>
      </w:r>
    </w:p>
    <w:p w14:paraId="66F68BE9" w14:textId="77777777" w:rsidR="005E6A9E" w:rsidRDefault="005E6A9E" w:rsidP="005E6A9E">
      <w:pPr>
        <w:pStyle w:val="Style1"/>
      </w:pPr>
      <w:r>
        <w:t xml:space="preserve">                    case 0:</w:t>
      </w:r>
    </w:p>
    <w:p w14:paraId="1B625A6A" w14:textId="77777777" w:rsidR="005E6A9E" w:rsidRDefault="005E6A9E" w:rsidP="005E6A9E">
      <w:pPr>
        <w:pStyle w:val="Style1"/>
      </w:pPr>
      <w:r>
        <w:t xml:space="preserve">                        return r.trys.push([0, , 2, 3]),</w:t>
      </w:r>
    </w:p>
    <w:p w14:paraId="27335626" w14:textId="77777777" w:rsidR="005E6A9E" w:rsidRDefault="005E6A9E" w:rsidP="005E6A9E">
      <w:pPr>
        <w:pStyle w:val="Style1"/>
      </w:pPr>
      <w:r>
        <w:t xml:space="preserve">                        [4, Object(F.a)(t, {</w:t>
      </w:r>
    </w:p>
    <w:p w14:paraId="777CA7C6" w14:textId="77777777" w:rsidR="005E6A9E" w:rsidRDefault="005E6A9E" w:rsidP="005E6A9E">
      <w:pPr>
        <w:pStyle w:val="Style1"/>
      </w:pPr>
      <w:r>
        <w:t xml:space="preserve">                            action: e,</w:t>
      </w:r>
    </w:p>
    <w:p w14:paraId="043D4B13" w14:textId="77777777" w:rsidR="005E6A9E" w:rsidRDefault="005E6A9E" w:rsidP="005E6A9E">
      <w:pPr>
        <w:pStyle w:val="Style1"/>
      </w:pPr>
      <w:r>
        <w:t xml:space="preserve">                            linkTarget: a,</w:t>
      </w:r>
    </w:p>
    <w:p w14:paraId="3E75B9FF" w14:textId="77777777" w:rsidR="005E6A9E" w:rsidRDefault="005E6A9E" w:rsidP="005E6A9E">
      <w:pPr>
        <w:pStyle w:val="Style1"/>
      </w:pPr>
      <w:r>
        <w:t xml:space="preserve">                            targetTab: null != i ? i : void 0</w:t>
      </w:r>
    </w:p>
    <w:p w14:paraId="456D37EA" w14:textId="77777777" w:rsidR="005E6A9E" w:rsidRDefault="005E6A9E" w:rsidP="005E6A9E">
      <w:pPr>
        <w:pStyle w:val="Style1"/>
      </w:pPr>
      <w:r>
        <w:t xml:space="preserve">                        })];</w:t>
      </w:r>
    </w:p>
    <w:p w14:paraId="0A06E267" w14:textId="77777777" w:rsidR="005E6A9E" w:rsidRDefault="005E6A9E" w:rsidP="005E6A9E">
      <w:pPr>
        <w:pStyle w:val="Style1"/>
      </w:pPr>
      <w:r>
        <w:t xml:space="preserve">                    case 1:</w:t>
      </w:r>
    </w:p>
    <w:p w14:paraId="45284D74" w14:textId="77777777" w:rsidR="005E6A9E" w:rsidRDefault="005E6A9E" w:rsidP="005E6A9E">
      <w:pPr>
        <w:pStyle w:val="Style1"/>
      </w:pPr>
      <w:r>
        <w:t xml:space="preserve">                        return c = r.sent(),</w:t>
      </w:r>
    </w:p>
    <w:p w14:paraId="36303248" w14:textId="77777777" w:rsidR="005E6A9E" w:rsidRDefault="005E6A9E" w:rsidP="005E6A9E">
      <w:pPr>
        <w:pStyle w:val="Style1"/>
      </w:pPr>
      <w:r>
        <w:t xml:space="preserve">                        [3, 3];</w:t>
      </w:r>
    </w:p>
    <w:p w14:paraId="7205D782" w14:textId="77777777" w:rsidR="005E6A9E" w:rsidRDefault="005E6A9E" w:rsidP="005E6A9E">
      <w:pPr>
        <w:pStyle w:val="Style1"/>
      </w:pPr>
      <w:r>
        <w:t xml:space="preserve">                    case 2:</w:t>
      </w:r>
    </w:p>
    <w:p w14:paraId="652990E2" w14:textId="77777777" w:rsidR="005E6A9E" w:rsidRDefault="005E6A9E" w:rsidP="005E6A9E">
      <w:pPr>
        <w:pStyle w:val="Style1"/>
      </w:pPr>
      <w:r>
        <w:t xml:space="preserve">                        return Object(U.a)({</w:t>
      </w:r>
    </w:p>
    <w:p w14:paraId="06A81548" w14:textId="77777777" w:rsidR="005E6A9E" w:rsidRDefault="005E6A9E" w:rsidP="005E6A9E">
      <w:pPr>
        <w:pStyle w:val="Style1"/>
      </w:pPr>
      <w:r>
        <w:t xml:space="preserve">                            launchInstrumentationParams: n,</w:t>
      </w:r>
    </w:p>
    <w:p w14:paraId="79452333" w14:textId="77777777" w:rsidR="005E6A9E" w:rsidRDefault="005E6A9E" w:rsidP="005E6A9E">
      <w:pPr>
        <w:pStyle w:val="Style1"/>
      </w:pPr>
      <w:r>
        <w:t xml:space="preserve">                            success: null !== (o = null == c ? void 0 : c.success) &amp;&amp; void 0 !== o &amp;&amp; o,</w:t>
      </w:r>
    </w:p>
    <w:p w14:paraId="6C6456A2" w14:textId="77777777" w:rsidR="005E6A9E" w:rsidRDefault="005E6A9E" w:rsidP="005E6A9E">
      <w:pPr>
        <w:pStyle w:val="Style1"/>
      </w:pPr>
      <w:r>
        <w:t xml:space="preserve">                            platform: "Web"</w:t>
      </w:r>
    </w:p>
    <w:p w14:paraId="605C6F79" w14:textId="77777777" w:rsidR="005E6A9E" w:rsidRDefault="005E6A9E" w:rsidP="005E6A9E">
      <w:pPr>
        <w:pStyle w:val="Style1"/>
      </w:pPr>
      <w:r>
        <w:t xml:space="preserve">                        }),</w:t>
      </w:r>
    </w:p>
    <w:p w14:paraId="552D6114" w14:textId="77777777" w:rsidR="005E6A9E" w:rsidRDefault="005E6A9E" w:rsidP="005E6A9E">
      <w:pPr>
        <w:pStyle w:val="Style1"/>
      </w:pPr>
      <w:r>
        <w:t xml:space="preserve">                        [7];</w:t>
      </w:r>
    </w:p>
    <w:p w14:paraId="48F21A3A" w14:textId="77777777" w:rsidR="005E6A9E" w:rsidRDefault="005E6A9E" w:rsidP="005E6A9E">
      <w:pPr>
        <w:pStyle w:val="Style1"/>
      </w:pPr>
      <w:r>
        <w:t xml:space="preserve">                    case 3:</w:t>
      </w:r>
    </w:p>
    <w:p w14:paraId="0AE4F45F" w14:textId="77777777" w:rsidR="005E6A9E" w:rsidRDefault="005E6A9E" w:rsidP="005E6A9E">
      <w:pPr>
        <w:pStyle w:val="Style1"/>
      </w:pPr>
      <w:r>
        <w:t xml:space="preserve">                        return [2, c]</w:t>
      </w:r>
    </w:p>
    <w:p w14:paraId="0C7F9710" w14:textId="77777777" w:rsidR="005E6A9E" w:rsidRDefault="005E6A9E" w:rsidP="005E6A9E">
      <w:pPr>
        <w:pStyle w:val="Style1"/>
      </w:pPr>
      <w:r>
        <w:t xml:space="preserve">                    }</w:t>
      </w:r>
    </w:p>
    <w:p w14:paraId="15D2FD48" w14:textId="77777777" w:rsidR="005E6A9E" w:rsidRDefault="005E6A9E" w:rsidP="005E6A9E">
      <w:pPr>
        <w:pStyle w:val="Style1"/>
      </w:pPr>
      <w:r>
        <w:t xml:space="preserve">                }</w:t>
      </w:r>
    </w:p>
    <w:p w14:paraId="5A4B7D09" w14:textId="77777777" w:rsidR="005E6A9E" w:rsidRDefault="005E6A9E" w:rsidP="005E6A9E">
      <w:pPr>
        <w:pStyle w:val="Style1"/>
      </w:pPr>
      <w:r>
        <w:t xml:space="preserve">                ))</w:t>
      </w:r>
    </w:p>
    <w:p w14:paraId="1D089FDC" w14:textId="77777777" w:rsidR="005E6A9E" w:rsidRDefault="005E6A9E" w:rsidP="005E6A9E">
      <w:pPr>
        <w:pStyle w:val="Style1"/>
      </w:pPr>
      <w:r>
        <w:t xml:space="preserve">            }</w:t>
      </w:r>
    </w:p>
    <w:p w14:paraId="6EE96960" w14:textId="77777777" w:rsidR="005E6A9E" w:rsidRDefault="005E6A9E" w:rsidP="005E6A9E">
      <w:pPr>
        <w:pStyle w:val="Style1"/>
      </w:pPr>
      <w:r>
        <w:t xml:space="preserve">            ))</w:t>
      </w:r>
    </w:p>
    <w:p w14:paraId="0B7C7965" w14:textId="77777777" w:rsidR="005E6A9E" w:rsidRDefault="005E6A9E" w:rsidP="005E6A9E">
      <w:pPr>
        <w:pStyle w:val="Style1"/>
      </w:pPr>
      <w:r>
        <w:t xml:space="preserve">        }</w:t>
      </w:r>
    </w:p>
    <w:p w14:paraId="4149D25C" w14:textId="77777777" w:rsidR="005E6A9E" w:rsidRDefault="005E6A9E" w:rsidP="005E6A9E">
      <w:pPr>
        <w:pStyle w:val="Style1"/>
      </w:pPr>
      <w:r>
        <w:t xml:space="preserve">        function Q(e, t, n, a, i) {</w:t>
      </w:r>
    </w:p>
    <w:p w14:paraId="4817F5E1" w14:textId="77777777" w:rsidR="005E6A9E" w:rsidRDefault="005E6A9E" w:rsidP="005E6A9E">
      <w:pPr>
        <w:pStyle w:val="Style1"/>
      </w:pPr>
      <w:r>
        <w:t xml:space="preserve">            var o, c;</w:t>
      </w:r>
    </w:p>
    <w:p w14:paraId="5A408623" w14:textId="77777777" w:rsidR="005E6A9E" w:rsidRDefault="005E6A9E" w:rsidP="005E6A9E">
      <w:pPr>
        <w:pStyle w:val="Style1"/>
      </w:pPr>
      <w:r>
        <w:t xml:space="preserve">            return Object(r.__awaiter)(this, void 0, void 0, (function() {</w:t>
      </w:r>
    </w:p>
    <w:p w14:paraId="7866DEE7" w14:textId="77777777" w:rsidR="005E6A9E" w:rsidRDefault="005E6A9E" w:rsidP="005E6A9E">
      <w:pPr>
        <w:pStyle w:val="Style1"/>
      </w:pPr>
      <w:r>
        <w:t xml:space="preserve">                var s, u, l, d;</w:t>
      </w:r>
    </w:p>
    <w:p w14:paraId="1D823D3B" w14:textId="77777777" w:rsidR="005E6A9E" w:rsidRDefault="005E6A9E" w:rsidP="005E6A9E">
      <w:pPr>
        <w:pStyle w:val="Style1"/>
      </w:pPr>
      <w:r>
        <w:t xml:space="preserve">                return Object(r.__generator)(this, (function(f) {</w:t>
      </w:r>
    </w:p>
    <w:p w14:paraId="2873B6E9" w14:textId="77777777" w:rsidR="005E6A9E" w:rsidRDefault="005E6A9E" w:rsidP="005E6A9E">
      <w:pPr>
        <w:pStyle w:val="Style1"/>
      </w:pPr>
      <w:r>
        <w:t xml:space="preserve">                    switch (f.label) {</w:t>
      </w:r>
    </w:p>
    <w:p w14:paraId="7A3CBE24" w14:textId="77777777" w:rsidR="005E6A9E" w:rsidRDefault="005E6A9E" w:rsidP="005E6A9E">
      <w:pPr>
        <w:pStyle w:val="Style1"/>
      </w:pPr>
      <w:r>
        <w:t xml:space="preserve">                    case 0:</w:t>
      </w:r>
    </w:p>
    <w:p w14:paraId="07575F72" w14:textId="77777777" w:rsidR="005E6A9E" w:rsidRDefault="005E6A9E" w:rsidP="005E6A9E">
      <w:pPr>
        <w:pStyle w:val="Style1"/>
      </w:pPr>
      <w:r>
        <w:t xml:space="preserve">                        if (s = {},</w:t>
      </w:r>
    </w:p>
    <w:p w14:paraId="3DF54F56" w14:textId="77777777" w:rsidR="005E6A9E" w:rsidRDefault="005E6A9E" w:rsidP="005E6A9E">
      <w:pPr>
        <w:pStyle w:val="Style1"/>
      </w:pPr>
      <w:r>
        <w:t xml:space="preserve">                        !t.router.getUrlForRoute)</w:t>
      </w:r>
    </w:p>
    <w:p w14:paraId="06F1758E" w14:textId="77777777" w:rsidR="005E6A9E" w:rsidRDefault="005E6A9E" w:rsidP="005E6A9E">
      <w:pPr>
        <w:pStyle w:val="Style1"/>
      </w:pPr>
      <w:r>
        <w:t xml:space="preserve">                            return [2, {</w:t>
      </w:r>
    </w:p>
    <w:p w14:paraId="78377DDB" w14:textId="77777777" w:rsidR="005E6A9E" w:rsidRDefault="005E6A9E" w:rsidP="005E6A9E">
      <w:pPr>
        <w:pStyle w:val="Style1"/>
      </w:pPr>
      <w:r>
        <w:t xml:space="preserve">                                success: !1,</w:t>
      </w:r>
    </w:p>
    <w:p w14:paraId="03E44062" w14:textId="77777777" w:rsidR="005E6A9E" w:rsidRDefault="005E6A9E" w:rsidP="005E6A9E">
      <w:pPr>
        <w:pStyle w:val="Style1"/>
      </w:pPr>
      <w:r>
        <w:t xml:space="preserve">                                message: "getUrlForRoute is undefined"</w:t>
      </w:r>
    </w:p>
    <w:p w14:paraId="6686B2F6" w14:textId="77777777" w:rsidR="005E6A9E" w:rsidRDefault="005E6A9E" w:rsidP="005E6A9E">
      <w:pPr>
        <w:pStyle w:val="Style1"/>
      </w:pPr>
      <w:r>
        <w:t xml:space="preserve">                            }];</w:t>
      </w:r>
    </w:p>
    <w:p w14:paraId="588C6C85" w14:textId="77777777" w:rsidR="005E6A9E" w:rsidRDefault="005E6A9E" w:rsidP="005E6A9E">
      <w:pPr>
        <w:pStyle w:val="Style1"/>
      </w:pPr>
      <w:r>
        <w:t xml:space="preserve">                        if (a &amp;&amp; (s.siteUrl = null === (o = e.sharepointIds) || void 0 === o ? void 0 : o.siteUrl),</w:t>
      </w:r>
    </w:p>
    <w:p w14:paraId="1E2C0C66" w14:textId="77777777" w:rsidR="005E6A9E" w:rsidRDefault="005E6A9E" w:rsidP="005E6A9E">
      <w:pPr>
        <w:pStyle w:val="Style1"/>
      </w:pPr>
      <w:r>
        <w:t xml:space="preserve">                        i &amp;&amp; e.navId &amp;&amp; (s.nav = e.navId),</w:t>
      </w:r>
    </w:p>
    <w:p w14:paraId="1AE475FB" w14:textId="77777777" w:rsidR="005E6A9E" w:rsidRDefault="005E6A9E" w:rsidP="005E6A9E">
      <w:pPr>
        <w:pStyle w:val="Style1"/>
      </w:pPr>
      <w:r>
        <w:t xml:space="preserve">                        !(u = t.router.getUrlForRoute({</w:t>
      </w:r>
    </w:p>
    <w:p w14:paraId="498ED841" w14:textId="77777777" w:rsidR="005E6A9E" w:rsidRDefault="005E6A9E" w:rsidP="005E6A9E">
      <w:pPr>
        <w:pStyle w:val="Style1"/>
      </w:pPr>
      <w:r>
        <w:t xml:space="preserve">                            route: "Content",</w:t>
      </w:r>
    </w:p>
    <w:p w14:paraId="080B06B0" w14:textId="77777777" w:rsidR="005E6A9E" w:rsidRDefault="005E6A9E" w:rsidP="005E6A9E">
      <w:pPr>
        <w:pStyle w:val="Style1"/>
      </w:pPr>
      <w:r>
        <w:t xml:space="preserve">                            type: A.a.Base,</w:t>
      </w:r>
    </w:p>
    <w:p w14:paraId="2A0C55F2" w14:textId="77777777" w:rsidR="005E6A9E" w:rsidRDefault="005E6A9E" w:rsidP="005E6A9E">
      <w:pPr>
        <w:pStyle w:val="Style1"/>
      </w:pPr>
      <w:r>
        <w:t xml:space="preserve">                            app: e.fileType</w:t>
      </w:r>
    </w:p>
    <w:p w14:paraId="3649EDBF" w14:textId="77777777" w:rsidR="005E6A9E" w:rsidRDefault="005E6A9E" w:rsidP="005E6A9E">
      <w:pPr>
        <w:pStyle w:val="Style1"/>
      </w:pPr>
      <w:r>
        <w:t xml:space="preserve">                        }, function(e, t) {</w:t>
      </w:r>
    </w:p>
    <w:p w14:paraId="4D328124" w14:textId="77777777" w:rsidR="005E6A9E" w:rsidRDefault="005E6A9E" w:rsidP="005E6A9E">
      <w:pPr>
        <w:pStyle w:val="Style1"/>
      </w:pPr>
      <w:r>
        <w:t xml:space="preserve">                            return void 0 === t &amp;&amp; (t = {}),</w:t>
      </w:r>
    </w:p>
    <w:p w14:paraId="25912A3B" w14:textId="77777777" w:rsidR="005E6A9E" w:rsidRDefault="005E6A9E" w:rsidP="005E6A9E">
      <w:pPr>
        <w:pStyle w:val="Style1"/>
      </w:pPr>
      <w:r>
        <w:t xml:space="preserve">                            Object(r.__assign)(Object(r.__assign)({}, t), {</w:t>
      </w:r>
    </w:p>
    <w:p w14:paraId="4D0DDF57" w14:textId="77777777" w:rsidR="005E6A9E" w:rsidRDefault="005E6A9E" w:rsidP="005E6A9E">
      <w:pPr>
        <w:pStyle w:val="Style1"/>
      </w:pPr>
      <w:r>
        <w:t xml:space="preserve">                                drive: e.driveId,</w:t>
      </w:r>
    </w:p>
    <w:p w14:paraId="283DF881" w14:textId="77777777" w:rsidR="005E6A9E" w:rsidRDefault="005E6A9E" w:rsidP="005E6A9E">
      <w:pPr>
        <w:pStyle w:val="Style1"/>
      </w:pPr>
      <w:r>
        <w:t xml:space="preserve">                                item: e.docId,</w:t>
      </w:r>
    </w:p>
    <w:p w14:paraId="6C7335EA" w14:textId="77777777" w:rsidR="005E6A9E" w:rsidRDefault="005E6A9E" w:rsidP="005E6A9E">
      <w:pPr>
        <w:pStyle w:val="Style1"/>
      </w:pPr>
      <w:r>
        <w:t xml:space="preserve">                                file: e.canonicalUrl</w:t>
      </w:r>
    </w:p>
    <w:p w14:paraId="1AE85609" w14:textId="77777777" w:rsidR="005E6A9E" w:rsidRDefault="005E6A9E" w:rsidP="005E6A9E">
      <w:pPr>
        <w:pStyle w:val="Style1"/>
      </w:pPr>
      <w:r>
        <w:t xml:space="preserve">                            })</w:t>
      </w:r>
    </w:p>
    <w:p w14:paraId="5E394CD7" w14:textId="77777777" w:rsidR="005E6A9E" w:rsidRDefault="005E6A9E" w:rsidP="005E6A9E">
      <w:pPr>
        <w:pStyle w:val="Style1"/>
      </w:pPr>
      <w:r>
        <w:t xml:space="preserve">                        }(e, s))))</w:t>
      </w:r>
    </w:p>
    <w:p w14:paraId="5745CF70" w14:textId="77777777" w:rsidR="005E6A9E" w:rsidRDefault="005E6A9E" w:rsidP="005E6A9E">
      <w:pPr>
        <w:pStyle w:val="Style1"/>
      </w:pPr>
      <w:r>
        <w:t xml:space="preserve">                            return [3, 4];</w:t>
      </w:r>
    </w:p>
    <w:p w14:paraId="2C33D4C7" w14:textId="77777777" w:rsidR="005E6A9E" w:rsidRDefault="005E6A9E" w:rsidP="005E6A9E">
      <w:pPr>
        <w:pStyle w:val="Style1"/>
      </w:pPr>
      <w:r>
        <w:t xml:space="preserve">                        f.label = 1;</w:t>
      </w:r>
    </w:p>
    <w:p w14:paraId="5B76AF02" w14:textId="77777777" w:rsidR="005E6A9E" w:rsidRDefault="005E6A9E" w:rsidP="005E6A9E">
      <w:pPr>
        <w:pStyle w:val="Style1"/>
      </w:pPr>
      <w:r>
        <w:t xml:space="preserve">                    case 1:</w:t>
      </w:r>
    </w:p>
    <w:p w14:paraId="7324BBF6" w14:textId="77777777" w:rsidR="005E6A9E" w:rsidRDefault="005E6A9E" w:rsidP="005E6A9E">
      <w:pPr>
        <w:pStyle w:val="Style1"/>
      </w:pPr>
      <w:r>
        <w:t xml:space="preserve">                        return f.trys.push([1, 3, , 4]),</w:t>
      </w:r>
    </w:p>
    <w:p w14:paraId="634BBD35" w14:textId="77777777" w:rsidR="005E6A9E" w:rsidRDefault="005E6A9E" w:rsidP="005E6A9E">
      <w:pPr>
        <w:pStyle w:val="Style1"/>
      </w:pPr>
      <w:r>
        <w:t xml:space="preserve">                        [4, Object(F.a)(u, {</w:t>
      </w:r>
    </w:p>
    <w:p w14:paraId="6BA6895F" w14:textId="77777777" w:rsidR="005E6A9E" w:rsidRDefault="005E6A9E" w:rsidP="005E6A9E">
      <w:pPr>
        <w:pStyle w:val="Style1"/>
      </w:pPr>
      <w:r>
        <w:t xml:space="preserve">                            action: "OpenDocument",</w:t>
      </w:r>
    </w:p>
    <w:p w14:paraId="6EF0E9A9" w14:textId="77777777" w:rsidR="005E6A9E" w:rsidRDefault="005E6A9E" w:rsidP="005E6A9E">
      <w:pPr>
        <w:pStyle w:val="Style1"/>
      </w:pPr>
      <w:r>
        <w:t xml:space="preserve">                            linkTarget: "_blank"</w:t>
      </w:r>
    </w:p>
    <w:p w14:paraId="2B40E4D1" w14:textId="77777777" w:rsidR="005E6A9E" w:rsidRDefault="005E6A9E" w:rsidP="005E6A9E">
      <w:pPr>
        <w:pStyle w:val="Style1"/>
      </w:pPr>
      <w:r>
        <w:t xml:space="preserve">                        })];</w:t>
      </w:r>
    </w:p>
    <w:p w14:paraId="7396F978" w14:textId="77777777" w:rsidR="005E6A9E" w:rsidRDefault="005E6A9E" w:rsidP="005E6A9E">
      <w:pPr>
        <w:pStyle w:val="Style1"/>
      </w:pPr>
      <w:r>
        <w:t xml:space="preserve">                    case 2:</w:t>
      </w:r>
    </w:p>
    <w:p w14:paraId="01ED5EBE" w14:textId="77777777" w:rsidR="005E6A9E" w:rsidRDefault="005E6A9E" w:rsidP="005E6A9E">
      <w:pPr>
        <w:pStyle w:val="Style1"/>
      </w:pPr>
      <w:r>
        <w:t xml:space="preserve">                        return l = f.sent(),</w:t>
      </w:r>
    </w:p>
    <w:p w14:paraId="0A58531A" w14:textId="77777777" w:rsidR="005E6A9E" w:rsidRDefault="005E6A9E" w:rsidP="005E6A9E">
      <w:pPr>
        <w:pStyle w:val="Style1"/>
      </w:pPr>
      <w:r>
        <w:t xml:space="preserve">                        Object(U.a)({</w:t>
      </w:r>
    </w:p>
    <w:p w14:paraId="7978C923" w14:textId="77777777" w:rsidR="005E6A9E" w:rsidRDefault="005E6A9E" w:rsidP="005E6A9E">
      <w:pPr>
        <w:pStyle w:val="Style1"/>
      </w:pPr>
      <w:r>
        <w:t xml:space="preserve">                            launchInstrumentationParams: n,</w:t>
      </w:r>
    </w:p>
    <w:p w14:paraId="29C9397F" w14:textId="77777777" w:rsidR="005E6A9E" w:rsidRDefault="005E6A9E" w:rsidP="005E6A9E">
      <w:pPr>
        <w:pStyle w:val="Style1"/>
      </w:pPr>
      <w:r>
        <w:t xml:space="preserve">                            success: l.success,</w:t>
      </w:r>
    </w:p>
    <w:p w14:paraId="27AF7629" w14:textId="77777777" w:rsidR="005E6A9E" w:rsidRDefault="005E6A9E" w:rsidP="005E6A9E">
      <w:pPr>
        <w:pStyle w:val="Style1"/>
      </w:pPr>
      <w:r>
        <w:t xml:space="preserve">                            platform: "Web"</w:t>
      </w:r>
    </w:p>
    <w:p w14:paraId="1154BF24" w14:textId="77777777" w:rsidR="005E6A9E" w:rsidRDefault="005E6A9E" w:rsidP="005E6A9E">
      <w:pPr>
        <w:pStyle w:val="Style1"/>
      </w:pPr>
      <w:r>
        <w:t xml:space="preserve">                        }),</w:t>
      </w:r>
    </w:p>
    <w:p w14:paraId="7B357D0D" w14:textId="77777777" w:rsidR="005E6A9E" w:rsidRDefault="005E6A9E" w:rsidP="005E6A9E">
      <w:pPr>
        <w:pStyle w:val="Style1"/>
      </w:pPr>
      <w:r>
        <w:t xml:space="preserve">                        [2, l];</w:t>
      </w:r>
    </w:p>
    <w:p w14:paraId="4E0B45AC" w14:textId="77777777" w:rsidR="005E6A9E" w:rsidRDefault="005E6A9E" w:rsidP="005E6A9E">
      <w:pPr>
        <w:pStyle w:val="Style1"/>
      </w:pPr>
      <w:r>
        <w:t xml:space="preserve">                    case 3:</w:t>
      </w:r>
    </w:p>
    <w:p w14:paraId="217CAB55" w14:textId="77777777" w:rsidR="005E6A9E" w:rsidRDefault="005E6A9E" w:rsidP="005E6A9E">
      <w:pPr>
        <w:pStyle w:val="Style1"/>
      </w:pPr>
      <w:r>
        <w:t xml:space="preserve">                        return d = f.sent(),</w:t>
      </w:r>
    </w:p>
    <w:p w14:paraId="46C5992C" w14:textId="77777777" w:rsidR="005E6A9E" w:rsidRDefault="005E6A9E" w:rsidP="005E6A9E">
      <w:pPr>
        <w:pStyle w:val="Style1"/>
      </w:pPr>
      <w:r>
        <w:t xml:space="preserve">                        Object(U.a)({</w:t>
      </w:r>
    </w:p>
    <w:p w14:paraId="2591F6CA" w14:textId="77777777" w:rsidR="005E6A9E" w:rsidRDefault="005E6A9E" w:rsidP="005E6A9E">
      <w:pPr>
        <w:pStyle w:val="Style1"/>
      </w:pPr>
      <w:r>
        <w:t xml:space="preserve">                            launchInstrumentationParams: n,</w:t>
      </w:r>
    </w:p>
    <w:p w14:paraId="6BB579FF" w14:textId="77777777" w:rsidR="005E6A9E" w:rsidRDefault="005E6A9E" w:rsidP="005E6A9E">
      <w:pPr>
        <w:pStyle w:val="Style1"/>
      </w:pPr>
      <w:r>
        <w:t xml:space="preserve">                            success: !1</w:t>
      </w:r>
    </w:p>
    <w:p w14:paraId="2C162AF1" w14:textId="77777777" w:rsidR="005E6A9E" w:rsidRDefault="005E6A9E" w:rsidP="005E6A9E">
      <w:pPr>
        <w:pStyle w:val="Style1"/>
      </w:pPr>
      <w:r>
        <w:t xml:space="preserve">                        }),</w:t>
      </w:r>
    </w:p>
    <w:p w14:paraId="697A2A67" w14:textId="77777777" w:rsidR="005E6A9E" w:rsidRDefault="005E6A9E" w:rsidP="005E6A9E">
      <w:pPr>
        <w:pStyle w:val="Style1"/>
      </w:pPr>
      <w:r>
        <w:t xml:space="preserve">                        [2, {</w:t>
      </w:r>
    </w:p>
    <w:p w14:paraId="0EB99CDE" w14:textId="77777777" w:rsidR="005E6A9E" w:rsidRDefault="005E6A9E" w:rsidP="005E6A9E">
      <w:pPr>
        <w:pStyle w:val="Style1"/>
      </w:pPr>
      <w:r>
        <w:t xml:space="preserve">                            success: !1,</w:t>
      </w:r>
    </w:p>
    <w:p w14:paraId="01C3B643" w14:textId="77777777" w:rsidR="005E6A9E" w:rsidRDefault="005E6A9E" w:rsidP="005E6A9E">
      <w:pPr>
        <w:pStyle w:val="Style1"/>
      </w:pPr>
      <w:r>
        <w:t xml:space="preserve">                            message: d instanceof Error ? null !== (c = d.stack) &amp;&amp; void 0 !== c ? c : d.message : void 0</w:t>
      </w:r>
    </w:p>
    <w:p w14:paraId="4C33D200" w14:textId="77777777" w:rsidR="005E6A9E" w:rsidRDefault="005E6A9E" w:rsidP="005E6A9E">
      <w:pPr>
        <w:pStyle w:val="Style1"/>
      </w:pPr>
      <w:r>
        <w:t xml:space="preserve">                        }];</w:t>
      </w:r>
    </w:p>
    <w:p w14:paraId="7B0C238A" w14:textId="77777777" w:rsidR="005E6A9E" w:rsidRDefault="005E6A9E" w:rsidP="005E6A9E">
      <w:pPr>
        <w:pStyle w:val="Style1"/>
      </w:pPr>
      <w:r>
        <w:t xml:space="preserve">                    case 4:</w:t>
      </w:r>
    </w:p>
    <w:p w14:paraId="1BBC584D" w14:textId="77777777" w:rsidR="005E6A9E" w:rsidRDefault="005E6A9E" w:rsidP="005E6A9E">
      <w:pPr>
        <w:pStyle w:val="Style1"/>
      </w:pPr>
      <w:r>
        <w:t xml:space="preserve">                        return [2, {</w:t>
      </w:r>
    </w:p>
    <w:p w14:paraId="23943C7E" w14:textId="77777777" w:rsidR="005E6A9E" w:rsidRDefault="005E6A9E" w:rsidP="005E6A9E">
      <w:pPr>
        <w:pStyle w:val="Style1"/>
      </w:pPr>
      <w:r>
        <w:t xml:space="preserve">                            success: !1,</w:t>
      </w:r>
    </w:p>
    <w:p w14:paraId="08E1824C" w14:textId="77777777" w:rsidR="005E6A9E" w:rsidRDefault="005E6A9E" w:rsidP="005E6A9E">
      <w:pPr>
        <w:pStyle w:val="Style1"/>
      </w:pPr>
      <w:r>
        <w:t xml:space="preserve">                            message: "launchUrlWithDocument:fallthrough"</w:t>
      </w:r>
    </w:p>
    <w:p w14:paraId="4E504CE3" w14:textId="77777777" w:rsidR="005E6A9E" w:rsidRDefault="005E6A9E" w:rsidP="005E6A9E">
      <w:pPr>
        <w:pStyle w:val="Style1"/>
      </w:pPr>
      <w:r>
        <w:t xml:space="preserve">                        }]</w:t>
      </w:r>
    </w:p>
    <w:p w14:paraId="79A291E7" w14:textId="77777777" w:rsidR="005E6A9E" w:rsidRDefault="005E6A9E" w:rsidP="005E6A9E">
      <w:pPr>
        <w:pStyle w:val="Style1"/>
      </w:pPr>
      <w:r>
        <w:t xml:space="preserve">                    }</w:t>
      </w:r>
    </w:p>
    <w:p w14:paraId="6CC44B45" w14:textId="77777777" w:rsidR="005E6A9E" w:rsidRDefault="005E6A9E" w:rsidP="005E6A9E">
      <w:pPr>
        <w:pStyle w:val="Style1"/>
      </w:pPr>
      <w:r>
        <w:t xml:space="preserve">                }</w:t>
      </w:r>
    </w:p>
    <w:p w14:paraId="418875C0" w14:textId="77777777" w:rsidR="005E6A9E" w:rsidRDefault="005E6A9E" w:rsidP="005E6A9E">
      <w:pPr>
        <w:pStyle w:val="Style1"/>
      </w:pPr>
      <w:r>
        <w:t xml:space="preserve">                ))</w:t>
      </w:r>
    </w:p>
    <w:p w14:paraId="2B1A1EF1" w14:textId="77777777" w:rsidR="005E6A9E" w:rsidRDefault="005E6A9E" w:rsidP="005E6A9E">
      <w:pPr>
        <w:pStyle w:val="Style1"/>
      </w:pPr>
      <w:r>
        <w:t xml:space="preserve">            }</w:t>
      </w:r>
    </w:p>
    <w:p w14:paraId="2421D560" w14:textId="77777777" w:rsidR="005E6A9E" w:rsidRDefault="005E6A9E" w:rsidP="005E6A9E">
      <w:pPr>
        <w:pStyle w:val="Style1"/>
      </w:pPr>
      <w:r>
        <w:t xml:space="preserve">            ))</w:t>
      </w:r>
    </w:p>
    <w:p w14:paraId="410384D7" w14:textId="77777777" w:rsidR="005E6A9E" w:rsidRDefault="005E6A9E" w:rsidP="005E6A9E">
      <w:pPr>
        <w:pStyle w:val="Style1"/>
      </w:pPr>
      <w:r>
        <w:t xml:space="preserve">        }</w:t>
      </w:r>
    </w:p>
    <w:p w14:paraId="3F0BF217" w14:textId="77777777" w:rsidR="005E6A9E" w:rsidRDefault="005E6A9E" w:rsidP="005E6A9E">
      <w:pPr>
        <w:pStyle w:val="Style1"/>
      </w:pPr>
      <w:r>
        <w:t xml:space="preserve">        function J(e, t) {</w:t>
      </w:r>
    </w:p>
    <w:p w14:paraId="485328DB" w14:textId="77777777" w:rsidR="005E6A9E" w:rsidRDefault="005E6A9E" w:rsidP="005E6A9E">
      <w:pPr>
        <w:pStyle w:val="Style1"/>
      </w:pPr>
      <w:r>
        <w:t xml:space="preserve">            var n, a, i, o, c, s, l, f;</w:t>
      </w:r>
    </w:p>
    <w:p w14:paraId="395344DB" w14:textId="77777777" w:rsidR="005E6A9E" w:rsidRDefault="005E6A9E" w:rsidP="005E6A9E">
      <w:pPr>
        <w:pStyle w:val="Style1"/>
      </w:pPr>
      <w:r>
        <w:t xml:space="preserve">            return Object(r.__awaiter)(this, void 0, void 0, (function() {</w:t>
      </w:r>
    </w:p>
    <w:p w14:paraId="4A856398" w14:textId="77777777" w:rsidR="005E6A9E" w:rsidRDefault="005E6A9E" w:rsidP="005E6A9E">
      <w:pPr>
        <w:pStyle w:val="Style1"/>
      </w:pPr>
      <w:r>
        <w:t xml:space="preserve">                var p, v, O, g, y, I, _, j, k, P, T, D, x, S;</w:t>
      </w:r>
    </w:p>
    <w:p w14:paraId="7A4A967B" w14:textId="77777777" w:rsidR="005E6A9E" w:rsidRDefault="005E6A9E" w:rsidP="005E6A9E">
      <w:pPr>
        <w:pStyle w:val="Style1"/>
      </w:pPr>
      <w:r>
        <w:t xml:space="preserve">                return Object(r.__generator)(this, (function(r) {</w:t>
      </w:r>
    </w:p>
    <w:p w14:paraId="1A7BEBD7" w14:textId="77777777" w:rsidR="005E6A9E" w:rsidRDefault="005E6A9E" w:rsidP="005E6A9E">
      <w:pPr>
        <w:pStyle w:val="Style1"/>
      </w:pPr>
      <w:r>
        <w:t xml:space="preserve">                    switch (r.label) {</w:t>
      </w:r>
    </w:p>
    <w:p w14:paraId="1F135406" w14:textId="77777777" w:rsidR="005E6A9E" w:rsidRDefault="005E6A9E" w:rsidP="005E6A9E">
      <w:pPr>
        <w:pStyle w:val="Style1"/>
      </w:pPr>
      <w:r>
        <w:t xml:space="preserve">                    case 0:</w:t>
      </w:r>
    </w:p>
    <w:p w14:paraId="438B3781" w14:textId="77777777" w:rsidR="005E6A9E" w:rsidRDefault="005E6A9E" w:rsidP="005E6A9E">
      <w:pPr>
        <w:pStyle w:val="Style1"/>
      </w:pPr>
      <w:r>
        <w:t xml:space="preserve">                        return p = null !== (n = e.linkTarget) &amp;&amp; void 0 !== n ? n : Object(h.a)(e.event, e.inAppNavFileType, e.isPwaInUwp),</w:t>
      </w:r>
    </w:p>
    <w:p w14:paraId="4EDD3B16" w14:textId="77777777" w:rsidR="005E6A9E" w:rsidRDefault="005E6A9E" w:rsidP="005E6A9E">
      <w:pPr>
        <w:pStyle w:val="Style1"/>
      </w:pPr>
      <w:r>
        <w:t xml:space="preserve">                        Object(d.a)({</w:t>
      </w:r>
    </w:p>
    <w:p w14:paraId="18309210" w14:textId="77777777" w:rsidR="005E6A9E" w:rsidRDefault="005E6A9E" w:rsidP="005E6A9E">
      <w:pPr>
        <w:pStyle w:val="Style1"/>
      </w:pPr>
      <w:r>
        <w:t xml:space="preserve">                            featureName: "LauncherService",</w:t>
      </w:r>
    </w:p>
    <w:p w14:paraId="1A6025D7" w14:textId="77777777" w:rsidR="005E6A9E" w:rsidRDefault="005E6A9E" w:rsidP="005E6A9E">
      <w:pPr>
        <w:pStyle w:val="Style1"/>
      </w:pPr>
      <w:r>
        <w:t xml:space="preserve">                            eventName: "launchDocument",</w:t>
      </w:r>
    </w:p>
    <w:p w14:paraId="75985B28" w14:textId="77777777" w:rsidR="005E6A9E" w:rsidRDefault="005E6A9E" w:rsidP="005E6A9E">
      <w:pPr>
        <w:pStyle w:val="Style1"/>
      </w:pPr>
      <w:r>
        <w:t xml:space="preserve">                            params: {</w:t>
      </w:r>
    </w:p>
    <w:p w14:paraId="70EDF441" w14:textId="77777777" w:rsidR="005E6A9E" w:rsidRDefault="005E6A9E" w:rsidP="005E6A9E">
      <w:pPr>
        <w:pStyle w:val="Style1"/>
      </w:pPr>
      <w:r>
        <w:t xml:space="preserve">                                debugInfo: "link target parameter for launcher service",</w:t>
      </w:r>
    </w:p>
    <w:p w14:paraId="73C06303" w14:textId="77777777" w:rsidR="005E6A9E" w:rsidRDefault="005E6A9E" w:rsidP="005E6A9E">
      <w:pPr>
        <w:pStyle w:val="Style1"/>
      </w:pPr>
      <w:r>
        <w:t xml:space="preserve">                                inAppNavFileType: null !== (i = null === (a = e.inAppNavFileType) || void 0 === a ? void 0 : a.toString()) &amp;&amp; void 0 !== i ? i : "",</w:t>
      </w:r>
    </w:p>
    <w:p w14:paraId="36A35E9B" w14:textId="77777777" w:rsidR="005E6A9E" w:rsidRDefault="005E6A9E" w:rsidP="005E6A9E">
      <w:pPr>
        <w:pStyle w:val="Style1"/>
      </w:pPr>
      <w:r>
        <w:t xml:space="preserve">                                isPwa: null !== (c = null === (o = e.isPwaInUwp) || void 0 === o ? void 0 : o.toString()) &amp;&amp; void 0 !== c ? c : "",</w:t>
      </w:r>
    </w:p>
    <w:p w14:paraId="3471252B" w14:textId="77777777" w:rsidR="005E6A9E" w:rsidRDefault="005E6A9E" w:rsidP="005E6A9E">
      <w:pPr>
        <w:pStyle w:val="Style1"/>
      </w:pPr>
      <w:r>
        <w:t xml:space="preserve">                                linkTarget: p,</w:t>
      </w:r>
    </w:p>
    <w:p w14:paraId="73ABB9AF" w14:textId="77777777" w:rsidR="005E6A9E" w:rsidRDefault="005E6A9E" w:rsidP="005E6A9E">
      <w:pPr>
        <w:pStyle w:val="Style1"/>
      </w:pPr>
      <w:r>
        <w:t xml:space="preserve">                                linkTargetSource: e.linkTarget ? "contentLaunchParams" : "getContentTarget",</w:t>
      </w:r>
    </w:p>
    <w:p w14:paraId="1DFF7154" w14:textId="77777777" w:rsidR="005E6A9E" w:rsidRDefault="005E6A9E" w:rsidP="005E6A9E">
      <w:pPr>
        <w:pStyle w:val="Style1"/>
      </w:pPr>
      <w:r>
        <w:t xml:space="preserve">                                wdOriginType: null !== (l = null === (s = e.wdOriginType) || void 0 === s ? void 0 : s.toString()) &amp;&amp; void 0 !== l ? l : ""</w:t>
      </w:r>
    </w:p>
    <w:p w14:paraId="6BAB55A4" w14:textId="77777777" w:rsidR="005E6A9E" w:rsidRDefault="005E6A9E" w:rsidP="005E6A9E">
      <w:pPr>
        <w:pStyle w:val="Style1"/>
      </w:pPr>
      <w:r>
        <w:t xml:space="preserve">                            },</w:t>
      </w:r>
    </w:p>
    <w:p w14:paraId="27016246" w14:textId="77777777" w:rsidR="005E6A9E" w:rsidRDefault="005E6A9E" w:rsidP="005E6A9E">
      <w:pPr>
        <w:pStyle w:val="Style1"/>
      </w:pPr>
      <w:r>
        <w:t xml:space="preserve">                            area: "AppLauncher",</w:t>
      </w:r>
    </w:p>
    <w:p w14:paraId="7B23EE45" w14:textId="77777777" w:rsidR="005E6A9E" w:rsidRDefault="005E6A9E" w:rsidP="005E6A9E">
      <w:pPr>
        <w:pStyle w:val="Style1"/>
      </w:pPr>
      <w:r>
        <w:t xml:space="preserve">                            subArea: "Document"</w:t>
      </w:r>
    </w:p>
    <w:p w14:paraId="2C78BAEA" w14:textId="77777777" w:rsidR="005E6A9E" w:rsidRDefault="005E6A9E" w:rsidP="005E6A9E">
      <w:pPr>
        <w:pStyle w:val="Style1"/>
      </w:pPr>
      <w:r>
        <w:t xml:space="preserve">                        }),</w:t>
      </w:r>
    </w:p>
    <w:p w14:paraId="2EA76193" w14:textId="77777777" w:rsidR="005E6A9E" w:rsidRDefault="005E6A9E" w:rsidP="005E6A9E">
      <w:pPr>
        <w:pStyle w:val="Style1"/>
      </w:pPr>
      <w:r>
        <w:t xml:space="preserve">                        [4, C(e)];</w:t>
      </w:r>
    </w:p>
    <w:p w14:paraId="66571194" w14:textId="77777777" w:rsidR="005E6A9E" w:rsidRDefault="005E6A9E" w:rsidP="005E6A9E">
      <w:pPr>
        <w:pStyle w:val="Style1"/>
      </w:pPr>
      <w:r>
        <w:t xml:space="preserve">                    case 1:</w:t>
      </w:r>
    </w:p>
    <w:p w14:paraId="354A380D" w14:textId="77777777" w:rsidR="005E6A9E" w:rsidRDefault="005E6A9E" w:rsidP="005E6A9E">
      <w:pPr>
        <w:pStyle w:val="Style1"/>
      </w:pPr>
      <w:r>
        <w:t xml:space="preserve">                        return v = r.sent(),</w:t>
      </w:r>
    </w:p>
    <w:p w14:paraId="7B552A07" w14:textId="77777777" w:rsidR="005E6A9E" w:rsidRDefault="005E6A9E" w:rsidP="005E6A9E">
      <w:pPr>
        <w:pStyle w:val="Style1"/>
      </w:pPr>
      <w:r>
        <w:t xml:space="preserve">                        t &amp;&amp; (v.clickId &amp;&amp; (t.clickParams.RequestId = v.clickId),</w:t>
      </w:r>
    </w:p>
    <w:p w14:paraId="0D3A508C" w14:textId="77777777" w:rsidR="005E6A9E" w:rsidRDefault="005E6A9E" w:rsidP="005E6A9E">
      <w:pPr>
        <w:pStyle w:val="Style1"/>
      </w:pPr>
      <w:r>
        <w:t xml:space="preserve">                        t.dataSecurityLevel = e.document.isLocalFile ? u.a.Enhanced : u.a.Security,</w:t>
      </w:r>
    </w:p>
    <w:p w14:paraId="1130C408" w14:textId="77777777" w:rsidR="005E6A9E" w:rsidRDefault="005E6A9E" w:rsidP="005E6A9E">
      <w:pPr>
        <w:pStyle w:val="Style1"/>
      </w:pPr>
      <w:r>
        <w:t xml:space="preserve">                        "_blank" !== p &amp;&amp; Object(U.a)({</w:t>
      </w:r>
    </w:p>
    <w:p w14:paraId="16DD3117" w14:textId="77777777" w:rsidR="005E6A9E" w:rsidRDefault="005E6A9E" w:rsidP="005E6A9E">
      <w:pPr>
        <w:pStyle w:val="Style1"/>
      </w:pPr>
      <w:r>
        <w:t xml:space="preserve">                            launchInstrumentationParams: t,</w:t>
      </w:r>
    </w:p>
    <w:p w14:paraId="3EB0EC17" w14:textId="77777777" w:rsidR="005E6A9E" w:rsidRDefault="005E6A9E" w:rsidP="005E6A9E">
      <w:pPr>
        <w:pStyle w:val="Style1"/>
      </w:pPr>
      <w:r>
        <w:t xml:space="preserve">                            success: !0,</w:t>
      </w:r>
    </w:p>
    <w:p w14:paraId="245DF2B1" w14:textId="77777777" w:rsidR="005E6A9E" w:rsidRDefault="005E6A9E" w:rsidP="005E6A9E">
      <w:pPr>
        <w:pStyle w:val="Style1"/>
      </w:pPr>
      <w:r>
        <w:t xml:space="preserve">                            platform: "Web"</w:t>
      </w:r>
    </w:p>
    <w:p w14:paraId="43343CF4" w14:textId="77777777" w:rsidR="005E6A9E" w:rsidRDefault="005E6A9E" w:rsidP="005E6A9E">
      <w:pPr>
        <w:pStyle w:val="Style1"/>
      </w:pPr>
      <w:r>
        <w:t xml:space="preserve">                        })),</w:t>
      </w:r>
    </w:p>
    <w:p w14:paraId="46132F83" w14:textId="77777777" w:rsidR="005E6A9E" w:rsidRDefault="005E6A9E" w:rsidP="005E6A9E">
      <w:pPr>
        <w:pStyle w:val="Style1"/>
      </w:pPr>
      <w:r>
        <w:t xml:space="preserve">                        O = v.context,</w:t>
      </w:r>
    </w:p>
    <w:p w14:paraId="69128A61" w14:textId="77777777" w:rsidR="005E6A9E" w:rsidRDefault="005E6A9E" w:rsidP="005E6A9E">
      <w:pPr>
        <w:pStyle w:val="Style1"/>
      </w:pPr>
      <w:r>
        <w:t xml:space="preserve">                        y = e.useDeeplinkUrl,</w:t>
      </w:r>
    </w:p>
    <w:p w14:paraId="0753AA9F" w14:textId="77777777" w:rsidR="005E6A9E" w:rsidRDefault="005E6A9E" w:rsidP="005E6A9E">
      <w:pPr>
        <w:pStyle w:val="Style1"/>
      </w:pPr>
      <w:r>
        <w:t xml:space="preserve">                        I = e.wdOriginType,</w:t>
      </w:r>
    </w:p>
    <w:p w14:paraId="2FC54126" w14:textId="77777777" w:rsidR="005E6A9E" w:rsidRDefault="005E6A9E" w:rsidP="005E6A9E">
      <w:pPr>
        <w:pStyle w:val="Style1"/>
      </w:pPr>
      <w:r>
        <w:t xml:space="preserve">                        [4, w(g = e.document, v.context, v.capabilities, e.event)];</w:t>
      </w:r>
    </w:p>
    <w:p w14:paraId="3D6108CD" w14:textId="77777777" w:rsidR="005E6A9E" w:rsidRDefault="005E6A9E" w:rsidP="005E6A9E">
      <w:pPr>
        <w:pStyle w:val="Style1"/>
      </w:pPr>
      <w:r>
        <w:t xml:space="preserve">                    case 2:</w:t>
      </w:r>
    </w:p>
    <w:p w14:paraId="4E9B6A94" w14:textId="77777777" w:rsidR="005E6A9E" w:rsidRDefault="005E6A9E" w:rsidP="005E6A9E">
      <w:pPr>
        <w:pStyle w:val="Style1"/>
      </w:pPr>
      <w:r>
        <w:t xml:space="preserve">                        return (_ = r.sent()).fluidHostFile &amp;&amp; t &amp;&amp; e &amp;&amp; "_blank" == e.linkTarget ? [4, Q(g, O, t, _.fluidHostFile)] : [3, 4];</w:t>
      </w:r>
    </w:p>
    <w:p w14:paraId="3B547BE5" w14:textId="77777777" w:rsidR="005E6A9E" w:rsidRDefault="005E6A9E" w:rsidP="005E6A9E">
      <w:pPr>
        <w:pStyle w:val="Style1"/>
      </w:pPr>
      <w:r>
        <w:t xml:space="preserve">                    case 3:</w:t>
      </w:r>
    </w:p>
    <w:p w14:paraId="3321C8A6" w14:textId="77777777" w:rsidR="005E6A9E" w:rsidRDefault="005E6A9E" w:rsidP="005E6A9E">
      <w:pPr>
        <w:pStyle w:val="Style1"/>
      </w:pPr>
      <w:r>
        <w:t xml:space="preserve">                        return j = r.sent(),</w:t>
      </w:r>
    </w:p>
    <w:p w14:paraId="321B5495" w14:textId="77777777" w:rsidR="005E6A9E" w:rsidRDefault="005E6A9E" w:rsidP="005E6A9E">
      <w:pPr>
        <w:pStyle w:val="Style1"/>
      </w:pPr>
      <w:r>
        <w:t xml:space="preserve">                        Object(U.a)({</w:t>
      </w:r>
    </w:p>
    <w:p w14:paraId="5D88AE85" w14:textId="77777777" w:rsidR="005E6A9E" w:rsidRDefault="005E6A9E" w:rsidP="005E6A9E">
      <w:pPr>
        <w:pStyle w:val="Style1"/>
      </w:pPr>
      <w:r>
        <w:t xml:space="preserve">                            launchInstrumentationParams: t,</w:t>
      </w:r>
    </w:p>
    <w:p w14:paraId="5F9C0EB7" w14:textId="77777777" w:rsidR="005E6A9E" w:rsidRDefault="005E6A9E" w:rsidP="005E6A9E">
      <w:pPr>
        <w:pStyle w:val="Style1"/>
      </w:pPr>
      <w:r>
        <w:t xml:space="preserve">                            success: j.success,</w:t>
      </w:r>
    </w:p>
    <w:p w14:paraId="00ED59A0" w14:textId="77777777" w:rsidR="005E6A9E" w:rsidRDefault="005E6A9E" w:rsidP="005E6A9E">
      <w:pPr>
        <w:pStyle w:val="Style1"/>
      </w:pPr>
      <w:r>
        <w:t xml:space="preserve">                            platform: "Web"</w:t>
      </w:r>
    </w:p>
    <w:p w14:paraId="2C940C1E" w14:textId="77777777" w:rsidR="005E6A9E" w:rsidRDefault="005E6A9E" w:rsidP="005E6A9E">
      <w:pPr>
        <w:pStyle w:val="Style1"/>
      </w:pPr>
      <w:r>
        <w:t xml:space="preserve">                        }),</w:t>
      </w:r>
    </w:p>
    <w:p w14:paraId="46A1AF32" w14:textId="77777777" w:rsidR="005E6A9E" w:rsidRDefault="005E6A9E" w:rsidP="005E6A9E">
      <w:pPr>
        <w:pStyle w:val="Style1"/>
      </w:pPr>
      <w:r>
        <w:t xml:space="preserve">                        j.result = "NewTab",</w:t>
      </w:r>
    </w:p>
    <w:p w14:paraId="43CADD67" w14:textId="77777777" w:rsidR="005E6A9E" w:rsidRDefault="005E6A9E" w:rsidP="005E6A9E">
      <w:pPr>
        <w:pStyle w:val="Style1"/>
      </w:pPr>
      <w:r>
        <w:t xml:space="preserve">                        [2, j];</w:t>
      </w:r>
    </w:p>
    <w:p w14:paraId="589C9E78" w14:textId="77777777" w:rsidR="005E6A9E" w:rsidRDefault="005E6A9E" w:rsidP="005E6A9E">
      <w:pPr>
        <w:pStyle w:val="Style1"/>
      </w:pPr>
      <w:r>
        <w:t xml:space="preserve">                    case 4:</w:t>
      </w:r>
    </w:p>
    <w:p w14:paraId="0B784A92" w14:textId="77777777" w:rsidR="005E6A9E" w:rsidRDefault="005E6A9E" w:rsidP="005E6A9E">
      <w:pPr>
        <w:pStyle w:val="Style1"/>
      </w:pPr>
      <w:r>
        <w:t xml:space="preserve">                        return [4, X(e, _, v, t)];</w:t>
      </w:r>
    </w:p>
    <w:p w14:paraId="20D188E0" w14:textId="77777777" w:rsidR="005E6A9E" w:rsidRDefault="005E6A9E" w:rsidP="005E6A9E">
      <w:pPr>
        <w:pStyle w:val="Style1"/>
      </w:pPr>
      <w:r>
        <w:t xml:space="preserve">                    case 5:</w:t>
      </w:r>
    </w:p>
    <w:p w14:paraId="217CB7F1" w14:textId="77777777" w:rsidR="005E6A9E" w:rsidRDefault="005E6A9E" w:rsidP="005E6A9E">
      <w:pPr>
        <w:pStyle w:val="Style1"/>
      </w:pPr>
      <w:r>
        <w:t xml:space="preserve">                        return (null == (k = r.sent()) ? void 0 : k.success) ? [2, k] : [3, 6];</w:t>
      </w:r>
    </w:p>
    <w:p w14:paraId="48A965BA" w14:textId="77777777" w:rsidR="005E6A9E" w:rsidRDefault="005E6A9E" w:rsidP="005E6A9E">
      <w:pPr>
        <w:pStyle w:val="Style1"/>
      </w:pPr>
      <w:r>
        <w:t xml:space="preserve">                    case 6:</w:t>
      </w:r>
    </w:p>
    <w:p w14:paraId="25B06DDC" w14:textId="77777777" w:rsidR="005E6A9E" w:rsidRDefault="005E6A9E" w:rsidP="005E6A9E">
      <w:pPr>
        <w:pStyle w:val="Style1"/>
      </w:pPr>
      <w:r>
        <w:t xml:space="preserve">                        return _.fluidHostFile ? [4, Object(b.a)()] : [3, 8];</w:t>
      </w:r>
    </w:p>
    <w:p w14:paraId="7C7349DD" w14:textId="77777777" w:rsidR="005E6A9E" w:rsidRDefault="005E6A9E" w:rsidP="005E6A9E">
      <w:pPr>
        <w:pStyle w:val="Style1"/>
      </w:pPr>
      <w:r>
        <w:t xml:space="preserve">                    case 7:</w:t>
      </w:r>
    </w:p>
    <w:p w14:paraId="6DE5A549" w14:textId="77777777" w:rsidR="005E6A9E" w:rsidRDefault="005E6A9E" w:rsidP="005E6A9E">
      <w:pPr>
        <w:pStyle w:val="Style1"/>
      </w:pPr>
      <w:r>
        <w:t xml:space="preserve">                        return T = r.sent(),</w:t>
      </w:r>
    </w:p>
    <w:p w14:paraId="1E02C10E" w14:textId="77777777" w:rsidR="005E6A9E" w:rsidRDefault="005E6A9E" w:rsidP="005E6A9E">
      <w:pPr>
        <w:pStyle w:val="Style1"/>
      </w:pPr>
      <w:r>
        <w:t xml:space="preserve">                        [3, 9];</w:t>
      </w:r>
    </w:p>
    <w:p w14:paraId="6AB50056" w14:textId="77777777" w:rsidR="005E6A9E" w:rsidRDefault="005E6A9E" w:rsidP="005E6A9E">
      <w:pPr>
        <w:pStyle w:val="Style1"/>
      </w:pPr>
      <w:r>
        <w:t xml:space="preserve">                    case 8:</w:t>
      </w:r>
    </w:p>
    <w:p w14:paraId="3CDAE3AB" w14:textId="77777777" w:rsidR="005E6A9E" w:rsidRDefault="005E6A9E" w:rsidP="005E6A9E">
      <w:pPr>
        <w:pStyle w:val="Style1"/>
      </w:pPr>
      <w:r>
        <w:t xml:space="preserve">                        T = void 0,</w:t>
      </w:r>
    </w:p>
    <w:p w14:paraId="345CFDB3" w14:textId="77777777" w:rsidR="005E6A9E" w:rsidRDefault="005E6A9E" w:rsidP="005E6A9E">
      <w:pPr>
        <w:pStyle w:val="Style1"/>
      </w:pPr>
      <w:r>
        <w:t xml:space="preserve">                        r.label = 9;</w:t>
      </w:r>
    </w:p>
    <w:p w14:paraId="6E7D890D" w14:textId="77777777" w:rsidR="005E6A9E" w:rsidRDefault="005E6A9E" w:rsidP="005E6A9E">
      <w:pPr>
        <w:pStyle w:val="Style1"/>
      </w:pPr>
      <w:r>
        <w:t xml:space="preserve">                    case 9:</w:t>
      </w:r>
    </w:p>
    <w:p w14:paraId="60FFAD6F" w14:textId="77777777" w:rsidR="005E6A9E" w:rsidRDefault="005E6A9E" w:rsidP="005E6A9E">
      <w:pPr>
        <w:pStyle w:val="Style1"/>
      </w:pPr>
      <w:r>
        <w:t xml:space="preserve">                        return P = T,</w:t>
      </w:r>
    </w:p>
    <w:p w14:paraId="4BAD62F3" w14:textId="77777777" w:rsidR="005E6A9E" w:rsidRDefault="005E6A9E" w:rsidP="005E6A9E">
      <w:pPr>
        <w:pStyle w:val="Style1"/>
      </w:pPr>
      <w:r>
        <w:t xml:space="preserve">                        D = _.fluidHostFile &amp;&amp; !(null === (f = null == P ? void 0 : P.result.fluidConfigGates) || void 0 === f ? void 0 : f.fluidConfigOpenExternallyEnabled),</w:t>
      </w:r>
    </w:p>
    <w:p w14:paraId="55B9E622" w14:textId="77777777" w:rsidR="005E6A9E" w:rsidRDefault="005E6A9E" w:rsidP="005E6A9E">
      <w:pPr>
        <w:pStyle w:val="Style1"/>
      </w:pPr>
      <w:r>
        <w:t xml:space="preserve">                        (_.shouldHandleWacContent || D) &amp;&amp; O.router.openHostedDocument ? (x = Date.now(),</w:t>
      </w:r>
    </w:p>
    <w:p w14:paraId="57BE88BB" w14:textId="77777777" w:rsidR="005E6A9E" w:rsidRDefault="005E6A9E" w:rsidP="005E6A9E">
      <w:pPr>
        <w:pStyle w:val="Style1"/>
      </w:pPr>
      <w:r>
        <w:t xml:space="preserve">                        [4, O.router.openHostedDocument(g, x, Object(m.a)(O.workload, O.router.getCurrentRoute(), I), _.fluidHostFile, "DocumentClick", y &amp;&amp; g.navId ? {</w:t>
      </w:r>
    </w:p>
    <w:p w14:paraId="43905ABB" w14:textId="77777777" w:rsidR="005E6A9E" w:rsidRDefault="005E6A9E" w:rsidP="005E6A9E">
      <w:pPr>
        <w:pStyle w:val="Style1"/>
      </w:pPr>
      <w:r>
        <w:t xml:space="preserve">                            actnavid: g.navId</w:t>
      </w:r>
    </w:p>
    <w:p w14:paraId="13F587E3" w14:textId="77777777" w:rsidR="005E6A9E" w:rsidRDefault="005E6A9E" w:rsidP="005E6A9E">
      <w:pPr>
        <w:pStyle w:val="Style1"/>
      </w:pPr>
      <w:r>
        <w:t xml:space="preserve">                        } : {})]) : [3, 11];</w:t>
      </w:r>
    </w:p>
    <w:p w14:paraId="4D6ABBAC" w14:textId="77777777" w:rsidR="005E6A9E" w:rsidRDefault="005E6A9E" w:rsidP="005E6A9E">
      <w:pPr>
        <w:pStyle w:val="Style1"/>
      </w:pPr>
      <w:r>
        <w:t xml:space="preserve">                    case 10:</w:t>
      </w:r>
    </w:p>
    <w:p w14:paraId="12AE95C5" w14:textId="77777777" w:rsidR="005E6A9E" w:rsidRDefault="005E6A9E" w:rsidP="005E6A9E">
      <w:pPr>
        <w:pStyle w:val="Style1"/>
      </w:pPr>
      <w:r>
        <w:t xml:space="preserve">                        return S = r.sent(),</w:t>
      </w:r>
    </w:p>
    <w:p w14:paraId="4EB469B4" w14:textId="77777777" w:rsidR="005E6A9E" w:rsidRDefault="005E6A9E" w:rsidP="005E6A9E">
      <w:pPr>
        <w:pStyle w:val="Style1"/>
      </w:pPr>
      <w:r>
        <w:t xml:space="preserve">                        Object(U.a)({</w:t>
      </w:r>
    </w:p>
    <w:p w14:paraId="7A47EEA3" w14:textId="77777777" w:rsidR="005E6A9E" w:rsidRDefault="005E6A9E" w:rsidP="005E6A9E">
      <w:pPr>
        <w:pStyle w:val="Style1"/>
      </w:pPr>
      <w:r>
        <w:t xml:space="preserve">                            launchInstrumentationParams: t,</w:t>
      </w:r>
    </w:p>
    <w:p w14:paraId="349AD1A9" w14:textId="77777777" w:rsidR="005E6A9E" w:rsidRDefault="005E6A9E" w:rsidP="005E6A9E">
      <w:pPr>
        <w:pStyle w:val="Style1"/>
      </w:pPr>
      <w:r>
        <w:t xml:space="preserve">                            success: S,</w:t>
      </w:r>
    </w:p>
    <w:p w14:paraId="326A1058" w14:textId="77777777" w:rsidR="005E6A9E" w:rsidRDefault="005E6A9E" w:rsidP="005E6A9E">
      <w:pPr>
        <w:pStyle w:val="Style1"/>
      </w:pPr>
      <w:r>
        <w:t xml:space="preserve">                            platform: "Web",</w:t>
      </w:r>
    </w:p>
    <w:p w14:paraId="2A01D28B" w14:textId="77777777" w:rsidR="005E6A9E" w:rsidRDefault="005E6A9E" w:rsidP="005E6A9E">
      <w:pPr>
        <w:pStyle w:val="Style1"/>
      </w:pPr>
      <w:r>
        <w:t xml:space="preserve">                            uiHost: !0</w:t>
      </w:r>
    </w:p>
    <w:p w14:paraId="22F6D86B" w14:textId="77777777" w:rsidR="005E6A9E" w:rsidRDefault="005E6A9E" w:rsidP="005E6A9E">
      <w:pPr>
        <w:pStyle w:val="Style1"/>
      </w:pPr>
      <w:r>
        <w:t xml:space="preserve">                        }),</w:t>
      </w:r>
    </w:p>
    <w:p w14:paraId="72D94401" w14:textId="77777777" w:rsidR="005E6A9E" w:rsidRDefault="005E6A9E" w:rsidP="005E6A9E">
      <w:pPr>
        <w:pStyle w:val="Style1"/>
      </w:pPr>
      <w:r>
        <w:t xml:space="preserve">                        [2, {</w:t>
      </w:r>
    </w:p>
    <w:p w14:paraId="1412D0FA" w14:textId="77777777" w:rsidR="005E6A9E" w:rsidRDefault="005E6A9E" w:rsidP="005E6A9E">
      <w:pPr>
        <w:pStyle w:val="Style1"/>
      </w:pPr>
      <w:r>
        <w:t xml:space="preserve">                            success: S,</w:t>
      </w:r>
    </w:p>
    <w:p w14:paraId="30E7CEFA" w14:textId="77777777" w:rsidR="005E6A9E" w:rsidRDefault="005E6A9E" w:rsidP="005E6A9E">
      <w:pPr>
        <w:pStyle w:val="Style1"/>
      </w:pPr>
      <w:r>
        <w:t xml:space="preserve">                            result: "Inline",</w:t>
      </w:r>
    </w:p>
    <w:p w14:paraId="47FC2396" w14:textId="77777777" w:rsidR="005E6A9E" w:rsidRDefault="005E6A9E" w:rsidP="005E6A9E">
      <w:pPr>
        <w:pStyle w:val="Style1"/>
      </w:pPr>
      <w:r>
        <w:t xml:space="preserve">                            message: "launchDocument:openHostedDocument"</w:t>
      </w:r>
    </w:p>
    <w:p w14:paraId="2EEE185F" w14:textId="77777777" w:rsidR="005E6A9E" w:rsidRDefault="005E6A9E" w:rsidP="005E6A9E">
      <w:pPr>
        <w:pStyle w:val="Style1"/>
      </w:pPr>
      <w:r>
        <w:t xml:space="preserve">                        }];</w:t>
      </w:r>
    </w:p>
    <w:p w14:paraId="7F29B70B" w14:textId="77777777" w:rsidR="005E6A9E" w:rsidRDefault="005E6A9E" w:rsidP="005E6A9E">
      <w:pPr>
        <w:pStyle w:val="Style1"/>
      </w:pPr>
      <w:r>
        <w:t xml:space="preserve">                    case 11:</w:t>
      </w:r>
    </w:p>
    <w:p w14:paraId="7E602C96" w14:textId="77777777" w:rsidR="005E6A9E" w:rsidRDefault="005E6A9E" w:rsidP="005E6A9E">
      <w:pPr>
        <w:pStyle w:val="Style1"/>
      </w:pPr>
      <w:r>
        <w:t xml:space="preserve">                        return v.webUrl ? [4, G("OpenDocument", v.webUrl, t, p, e.targetTab)] : [3, 13];</w:t>
      </w:r>
    </w:p>
    <w:p w14:paraId="4A9B5F9E" w14:textId="77777777" w:rsidR="005E6A9E" w:rsidRDefault="005E6A9E" w:rsidP="005E6A9E">
      <w:pPr>
        <w:pStyle w:val="Style1"/>
      </w:pPr>
      <w:r>
        <w:t xml:space="preserve">                    case 12:</w:t>
      </w:r>
    </w:p>
    <w:p w14:paraId="45B0043E" w14:textId="77777777" w:rsidR="005E6A9E" w:rsidRDefault="005E6A9E" w:rsidP="005E6A9E">
      <w:pPr>
        <w:pStyle w:val="Style1"/>
      </w:pPr>
      <w:r>
        <w:t xml:space="preserve">                        return [2, r.sent()];</w:t>
      </w:r>
    </w:p>
    <w:p w14:paraId="0C9FA22E" w14:textId="77777777" w:rsidR="005E6A9E" w:rsidRDefault="005E6A9E" w:rsidP="005E6A9E">
      <w:pPr>
        <w:pStyle w:val="Style1"/>
      </w:pPr>
      <w:r>
        <w:t xml:space="preserve">                    case 13:</w:t>
      </w:r>
    </w:p>
    <w:p w14:paraId="631D8883" w14:textId="77777777" w:rsidR="005E6A9E" w:rsidRDefault="005E6A9E" w:rsidP="005E6A9E">
      <w:pPr>
        <w:pStyle w:val="Style1"/>
      </w:pPr>
      <w:r>
        <w:t xml:space="preserve">                        return [2, {</w:t>
      </w:r>
    </w:p>
    <w:p w14:paraId="7F0B0691" w14:textId="77777777" w:rsidR="005E6A9E" w:rsidRDefault="005E6A9E" w:rsidP="005E6A9E">
      <w:pPr>
        <w:pStyle w:val="Style1"/>
      </w:pPr>
      <w:r>
        <w:t xml:space="preserve">                            success: !1,</w:t>
      </w:r>
    </w:p>
    <w:p w14:paraId="6507E7FA" w14:textId="77777777" w:rsidR="005E6A9E" w:rsidRDefault="005E6A9E" w:rsidP="005E6A9E">
      <w:pPr>
        <w:pStyle w:val="Style1"/>
      </w:pPr>
      <w:r>
        <w:t xml:space="preserve">                            message: "launchDocument:fallThrough"</w:t>
      </w:r>
    </w:p>
    <w:p w14:paraId="7B5B5309" w14:textId="77777777" w:rsidR="005E6A9E" w:rsidRDefault="005E6A9E" w:rsidP="005E6A9E">
      <w:pPr>
        <w:pStyle w:val="Style1"/>
      </w:pPr>
      <w:r>
        <w:t xml:space="preserve">                        }]</w:t>
      </w:r>
    </w:p>
    <w:p w14:paraId="798D6BB7" w14:textId="77777777" w:rsidR="005E6A9E" w:rsidRDefault="005E6A9E" w:rsidP="005E6A9E">
      <w:pPr>
        <w:pStyle w:val="Style1"/>
      </w:pPr>
      <w:r>
        <w:t xml:space="preserve">                    }</w:t>
      </w:r>
    </w:p>
    <w:p w14:paraId="416A379A" w14:textId="77777777" w:rsidR="005E6A9E" w:rsidRDefault="005E6A9E" w:rsidP="005E6A9E">
      <w:pPr>
        <w:pStyle w:val="Style1"/>
      </w:pPr>
      <w:r>
        <w:t xml:space="preserve">                }</w:t>
      </w:r>
    </w:p>
    <w:p w14:paraId="22E3ECFB" w14:textId="77777777" w:rsidR="005E6A9E" w:rsidRDefault="005E6A9E" w:rsidP="005E6A9E">
      <w:pPr>
        <w:pStyle w:val="Style1"/>
      </w:pPr>
      <w:r>
        <w:t xml:space="preserve">                ))</w:t>
      </w:r>
    </w:p>
    <w:p w14:paraId="1D073174" w14:textId="77777777" w:rsidR="005E6A9E" w:rsidRDefault="005E6A9E" w:rsidP="005E6A9E">
      <w:pPr>
        <w:pStyle w:val="Style1"/>
      </w:pPr>
      <w:r>
        <w:t xml:space="preserve">            }</w:t>
      </w:r>
    </w:p>
    <w:p w14:paraId="3800E191" w14:textId="77777777" w:rsidR="005E6A9E" w:rsidRDefault="005E6A9E" w:rsidP="005E6A9E">
      <w:pPr>
        <w:pStyle w:val="Style1"/>
      </w:pPr>
      <w:r>
        <w:t xml:space="preserve">            ))</w:t>
      </w:r>
    </w:p>
    <w:p w14:paraId="14DA5AE2" w14:textId="77777777" w:rsidR="005E6A9E" w:rsidRDefault="005E6A9E" w:rsidP="005E6A9E">
      <w:pPr>
        <w:pStyle w:val="Style1"/>
      </w:pPr>
      <w:r>
        <w:t xml:space="preserve">        }</w:t>
      </w:r>
    </w:p>
    <w:p w14:paraId="17DD5676" w14:textId="77777777" w:rsidR="005E6A9E" w:rsidRDefault="005E6A9E" w:rsidP="005E6A9E">
      <w:pPr>
        <w:pStyle w:val="Style1"/>
      </w:pPr>
      <w:r>
        <w:t xml:space="preserve">        var K, Y = n("uZ+0");</w:t>
      </w:r>
    </w:p>
    <w:p w14:paraId="214AB5D9" w14:textId="77777777" w:rsidR="005E6A9E" w:rsidRDefault="005E6A9E" w:rsidP="005E6A9E">
      <w:pPr>
        <w:pStyle w:val="Style1"/>
      </w:pPr>
      <w:r>
        <w:t xml:space="preserve">        function q(e) {</w:t>
      </w:r>
    </w:p>
    <w:p w14:paraId="4A2F1C86" w14:textId="77777777" w:rsidR="005E6A9E" w:rsidRDefault="005E6A9E" w:rsidP="005E6A9E">
      <w:pPr>
        <w:pStyle w:val="Style1"/>
      </w:pPr>
      <w:r>
        <w:t xml:space="preserve">            return Object(r.__awaiter)(this, void 0, void 0, (function() {</w:t>
      </w:r>
    </w:p>
    <w:p w14:paraId="0C662097" w14:textId="77777777" w:rsidR="005E6A9E" w:rsidRDefault="005E6A9E" w:rsidP="005E6A9E">
      <w:pPr>
        <w:pStyle w:val="Style1"/>
      </w:pPr>
      <w:r>
        <w:t xml:space="preserve">                return Object(r.__generator)(this, (function(t) {</w:t>
      </w:r>
    </w:p>
    <w:p w14:paraId="44FD0783" w14:textId="77777777" w:rsidR="005E6A9E" w:rsidRDefault="005E6A9E" w:rsidP="005E6A9E">
      <w:pPr>
        <w:pStyle w:val="Style1"/>
      </w:pPr>
      <w:r>
        <w:t xml:space="preserve">                    switch (t.label) {</w:t>
      </w:r>
    </w:p>
    <w:p w14:paraId="3A161172" w14:textId="77777777" w:rsidR="005E6A9E" w:rsidRDefault="005E6A9E" w:rsidP="005E6A9E">
      <w:pPr>
        <w:pStyle w:val="Style1"/>
      </w:pPr>
      <w:r>
        <w:t xml:space="preserve">                    case 0:</w:t>
      </w:r>
    </w:p>
    <w:p w14:paraId="7BA8089E" w14:textId="77777777" w:rsidR="005E6A9E" w:rsidRDefault="005E6A9E" w:rsidP="005E6A9E">
      <w:pPr>
        <w:pStyle w:val="Style1"/>
      </w:pPr>
      <w:r>
        <w:t xml:space="preserve">                        return e !== N.a.Embed ? [3, 2] : [4, n.e(673).then(n.bind(null, "YcLN")).then((function(e) {</w:t>
      </w:r>
    </w:p>
    <w:p w14:paraId="785F9D2A" w14:textId="77777777" w:rsidR="005E6A9E" w:rsidRDefault="005E6A9E" w:rsidP="005E6A9E">
      <w:pPr>
        <w:pStyle w:val="Style1"/>
      </w:pPr>
      <w:r>
        <w:t xml:space="preserve">                            return {</w:t>
      </w:r>
    </w:p>
    <w:p w14:paraId="071D598F" w14:textId="77777777" w:rsidR="005E6A9E" w:rsidRDefault="005E6A9E" w:rsidP="005E6A9E">
      <w:pPr>
        <w:pStyle w:val="Style1"/>
      </w:pPr>
      <w:r>
        <w:t xml:space="preserve">                                getContentLaunchPreference: e.getContentLaunchPreference</w:t>
      </w:r>
    </w:p>
    <w:p w14:paraId="0C017BD3" w14:textId="77777777" w:rsidR="005E6A9E" w:rsidRDefault="005E6A9E" w:rsidP="005E6A9E">
      <w:pPr>
        <w:pStyle w:val="Style1"/>
      </w:pPr>
      <w:r>
        <w:t xml:space="preserve">                            }</w:t>
      </w:r>
    </w:p>
    <w:p w14:paraId="2FF7FBF6" w14:textId="77777777" w:rsidR="005E6A9E" w:rsidRDefault="005E6A9E" w:rsidP="005E6A9E">
      <w:pPr>
        <w:pStyle w:val="Style1"/>
      </w:pPr>
      <w:r>
        <w:t xml:space="preserve">                        }</w:t>
      </w:r>
    </w:p>
    <w:p w14:paraId="5789C995" w14:textId="77777777" w:rsidR="005E6A9E" w:rsidRDefault="005E6A9E" w:rsidP="005E6A9E">
      <w:pPr>
        <w:pStyle w:val="Style1"/>
      </w:pPr>
      <w:r>
        <w:t xml:space="preserve">                        ))];</w:t>
      </w:r>
    </w:p>
    <w:p w14:paraId="5C074254" w14:textId="77777777" w:rsidR="005E6A9E" w:rsidRDefault="005E6A9E" w:rsidP="005E6A9E">
      <w:pPr>
        <w:pStyle w:val="Style1"/>
      </w:pPr>
      <w:r>
        <w:t xml:space="preserve">                    case 1:</w:t>
      </w:r>
    </w:p>
    <w:p w14:paraId="1D886B42" w14:textId="77777777" w:rsidR="005E6A9E" w:rsidRDefault="005E6A9E" w:rsidP="005E6A9E">
      <w:pPr>
        <w:pStyle w:val="Style1"/>
      </w:pPr>
      <w:r>
        <w:t xml:space="preserve">                        K = t.sent(),</w:t>
      </w:r>
    </w:p>
    <w:p w14:paraId="1587752E" w14:textId="77777777" w:rsidR="005E6A9E" w:rsidRDefault="005E6A9E" w:rsidP="005E6A9E">
      <w:pPr>
        <w:pStyle w:val="Style1"/>
      </w:pPr>
      <w:r>
        <w:t xml:space="preserve">                        t.label = 2;</w:t>
      </w:r>
    </w:p>
    <w:p w14:paraId="08A73404" w14:textId="77777777" w:rsidR="005E6A9E" w:rsidRDefault="005E6A9E" w:rsidP="005E6A9E">
      <w:pPr>
        <w:pStyle w:val="Style1"/>
      </w:pPr>
      <w:r>
        <w:t xml:space="preserve">                    case 2:</w:t>
      </w:r>
    </w:p>
    <w:p w14:paraId="118329D0" w14:textId="77777777" w:rsidR="005E6A9E" w:rsidRDefault="005E6A9E" w:rsidP="005E6A9E">
      <w:pPr>
        <w:pStyle w:val="Style1"/>
      </w:pPr>
      <w:r>
        <w:t xml:space="preserve">                        return [2, K]</w:t>
      </w:r>
    </w:p>
    <w:p w14:paraId="6FE7D86B" w14:textId="77777777" w:rsidR="005E6A9E" w:rsidRDefault="005E6A9E" w:rsidP="005E6A9E">
      <w:pPr>
        <w:pStyle w:val="Style1"/>
      </w:pPr>
      <w:r>
        <w:t xml:space="preserve">                    }</w:t>
      </w:r>
    </w:p>
    <w:p w14:paraId="2C666221" w14:textId="77777777" w:rsidR="005E6A9E" w:rsidRDefault="005E6A9E" w:rsidP="005E6A9E">
      <w:pPr>
        <w:pStyle w:val="Style1"/>
      </w:pPr>
      <w:r>
        <w:t xml:space="preserve">                }</w:t>
      </w:r>
    </w:p>
    <w:p w14:paraId="6ECF5D22" w14:textId="77777777" w:rsidR="005E6A9E" w:rsidRDefault="005E6A9E" w:rsidP="005E6A9E">
      <w:pPr>
        <w:pStyle w:val="Style1"/>
      </w:pPr>
      <w:r>
        <w:t xml:space="preserve">                ))</w:t>
      </w:r>
    </w:p>
    <w:p w14:paraId="2434D6B1" w14:textId="77777777" w:rsidR="005E6A9E" w:rsidRDefault="005E6A9E" w:rsidP="005E6A9E">
      <w:pPr>
        <w:pStyle w:val="Style1"/>
      </w:pPr>
      <w:r>
        <w:t xml:space="preserve">            }</w:t>
      </w:r>
    </w:p>
    <w:p w14:paraId="1A1D092A" w14:textId="77777777" w:rsidR="005E6A9E" w:rsidRDefault="005E6A9E" w:rsidP="005E6A9E">
      <w:pPr>
        <w:pStyle w:val="Style1"/>
      </w:pPr>
      <w:r>
        <w:t xml:space="preserve">            ))</w:t>
      </w:r>
    </w:p>
    <w:p w14:paraId="66F540F6" w14:textId="77777777" w:rsidR="005E6A9E" w:rsidRDefault="005E6A9E" w:rsidP="005E6A9E">
      <w:pPr>
        <w:pStyle w:val="Style1"/>
      </w:pPr>
      <w:r>
        <w:t xml:space="preserve">        }</w:t>
      </w:r>
    </w:p>
    <w:p w14:paraId="69C9F9C0" w14:textId="77777777" w:rsidR="005E6A9E" w:rsidRDefault="005E6A9E" w:rsidP="005E6A9E">
      <w:pPr>
        <w:pStyle w:val="Style1"/>
      </w:pPr>
      <w:r>
        <w:t xml:space="preserve">        var z = n("C2Jl");</w:t>
      </w:r>
    </w:p>
    <w:p w14:paraId="047F3988" w14:textId="77777777" w:rsidR="005E6A9E" w:rsidRDefault="005E6A9E" w:rsidP="005E6A9E">
      <w:pPr>
        <w:pStyle w:val="Style1"/>
      </w:pPr>
      <w:r>
        <w:t xml:space="preserve">        function Z(e, t) {</w:t>
      </w:r>
    </w:p>
    <w:p w14:paraId="1FCED6C6" w14:textId="77777777" w:rsidR="005E6A9E" w:rsidRDefault="005E6A9E" w:rsidP="005E6A9E">
      <w:pPr>
        <w:pStyle w:val="Style1"/>
      </w:pPr>
      <w:r>
        <w:t xml:space="preserve">            return Object(r.__awaiter)(this, void 0, void 0, (function() {</w:t>
      </w:r>
    </w:p>
    <w:p w14:paraId="5D121E87" w14:textId="77777777" w:rsidR="005E6A9E" w:rsidRDefault="005E6A9E" w:rsidP="005E6A9E">
      <w:pPr>
        <w:pStyle w:val="Style1"/>
      </w:pPr>
      <w:r>
        <w:t xml:space="preserve">                var n;</w:t>
      </w:r>
    </w:p>
    <w:p w14:paraId="1B2A0E84" w14:textId="77777777" w:rsidR="005E6A9E" w:rsidRDefault="005E6A9E" w:rsidP="005E6A9E">
      <w:pPr>
        <w:pStyle w:val="Style1"/>
      </w:pPr>
      <w:r>
        <w:t xml:space="preserve">                return Object(r.__generator)(this, (function(r) {</w:t>
      </w:r>
    </w:p>
    <w:p w14:paraId="377B9FE4" w14:textId="77777777" w:rsidR="005E6A9E" w:rsidRDefault="005E6A9E" w:rsidP="005E6A9E">
      <w:pPr>
        <w:pStyle w:val="Style1"/>
      </w:pPr>
      <w:r>
        <w:t xml:space="preserve">                    return [2, G("OpenNativeDocument", null != (n = Object(z.a)(e)) ? n : "", t, "_blank")]</w:t>
      </w:r>
    </w:p>
    <w:p w14:paraId="1CB1C1AD" w14:textId="77777777" w:rsidR="005E6A9E" w:rsidRDefault="005E6A9E" w:rsidP="005E6A9E">
      <w:pPr>
        <w:pStyle w:val="Style1"/>
      </w:pPr>
      <w:r>
        <w:t xml:space="preserve">                }</w:t>
      </w:r>
    </w:p>
    <w:p w14:paraId="6A5FC723" w14:textId="77777777" w:rsidR="005E6A9E" w:rsidRDefault="005E6A9E" w:rsidP="005E6A9E">
      <w:pPr>
        <w:pStyle w:val="Style1"/>
      </w:pPr>
      <w:r>
        <w:t xml:space="preserve">                ))</w:t>
      </w:r>
    </w:p>
    <w:p w14:paraId="776779E1" w14:textId="77777777" w:rsidR="005E6A9E" w:rsidRDefault="005E6A9E" w:rsidP="005E6A9E">
      <w:pPr>
        <w:pStyle w:val="Style1"/>
      </w:pPr>
      <w:r>
        <w:t xml:space="preserve">            }</w:t>
      </w:r>
    </w:p>
    <w:p w14:paraId="57BBA9B8" w14:textId="77777777" w:rsidR="005E6A9E" w:rsidRDefault="005E6A9E" w:rsidP="005E6A9E">
      <w:pPr>
        <w:pStyle w:val="Style1"/>
      </w:pPr>
      <w:r>
        <w:t xml:space="preserve">            ))</w:t>
      </w:r>
    </w:p>
    <w:p w14:paraId="556AD0C8" w14:textId="77777777" w:rsidR="005E6A9E" w:rsidRDefault="005E6A9E" w:rsidP="005E6A9E">
      <w:pPr>
        <w:pStyle w:val="Style1"/>
      </w:pPr>
      <w:r>
        <w:t xml:space="preserve">        }</w:t>
      </w:r>
    </w:p>
    <w:p w14:paraId="7DD879CB" w14:textId="77777777" w:rsidR="005E6A9E" w:rsidRDefault="005E6A9E" w:rsidP="005E6A9E">
      <w:pPr>
        <w:pStyle w:val="Style1"/>
      </w:pPr>
      <w:r>
        <w:t xml:space="preserve">        function $(e, t) {</w:t>
      </w:r>
    </w:p>
    <w:p w14:paraId="74C56B96" w14:textId="77777777" w:rsidR="005E6A9E" w:rsidRDefault="005E6A9E" w:rsidP="005E6A9E">
      <w:pPr>
        <w:pStyle w:val="Style1"/>
      </w:pPr>
      <w:r>
        <w:t xml:space="preserve">            return Object(r.__awaiter)(this, void 0, void 0, (function() {</w:t>
      </w:r>
    </w:p>
    <w:p w14:paraId="54BD49A9" w14:textId="77777777" w:rsidR="005E6A9E" w:rsidRDefault="005E6A9E" w:rsidP="005E6A9E">
      <w:pPr>
        <w:pStyle w:val="Style1"/>
      </w:pPr>
      <w:r>
        <w:t xml:space="preserve">                var n, a;</w:t>
      </w:r>
    </w:p>
    <w:p w14:paraId="7CBFAF15" w14:textId="77777777" w:rsidR="005E6A9E" w:rsidRDefault="005E6A9E" w:rsidP="005E6A9E">
      <w:pPr>
        <w:pStyle w:val="Style1"/>
      </w:pPr>
      <w:r>
        <w:t xml:space="preserve">                return Object(r.__generator)(this, (function(r) {</w:t>
      </w:r>
    </w:p>
    <w:p w14:paraId="60ACBEE6" w14:textId="77777777" w:rsidR="005E6A9E" w:rsidRDefault="005E6A9E" w:rsidP="005E6A9E">
      <w:pPr>
        <w:pStyle w:val="Style1"/>
      </w:pPr>
      <w:r>
        <w:t xml:space="preserve">                    switch (r.label) {</w:t>
      </w:r>
    </w:p>
    <w:p w14:paraId="5E246A93" w14:textId="77777777" w:rsidR="005E6A9E" w:rsidRDefault="005E6A9E" w:rsidP="005E6A9E">
      <w:pPr>
        <w:pStyle w:val="Style1"/>
      </w:pPr>
      <w:r>
        <w:t xml:space="preserve">                    case 0:</w:t>
      </w:r>
    </w:p>
    <w:p w14:paraId="36196E42" w14:textId="77777777" w:rsidR="005E6A9E" w:rsidRDefault="005E6A9E" w:rsidP="005E6A9E">
      <w:pPr>
        <w:pStyle w:val="Style1"/>
      </w:pPr>
      <w:r>
        <w:t xml:space="preserve">                        return [4, C(e)];</w:t>
      </w:r>
    </w:p>
    <w:p w14:paraId="08A7A030" w14:textId="77777777" w:rsidR="005E6A9E" w:rsidRDefault="005E6A9E" w:rsidP="005E6A9E">
      <w:pPr>
        <w:pStyle w:val="Style1"/>
      </w:pPr>
      <w:r>
        <w:t xml:space="preserve">                    case 1:</w:t>
      </w:r>
    </w:p>
    <w:p w14:paraId="21B90C7C" w14:textId="77777777" w:rsidR="005E6A9E" w:rsidRDefault="005E6A9E" w:rsidP="005E6A9E">
      <w:pPr>
        <w:pStyle w:val="Style1"/>
      </w:pPr>
      <w:r>
        <w:t xml:space="preserve">                        return n = r.sent(),</w:t>
      </w:r>
    </w:p>
    <w:p w14:paraId="5320A99E" w14:textId="77777777" w:rsidR="005E6A9E" w:rsidRDefault="005E6A9E" w:rsidP="005E6A9E">
      <w:pPr>
        <w:pStyle w:val="Style1"/>
      </w:pPr>
      <w:r>
        <w:t xml:space="preserve">                        [4, w(e.document, n.context, n.capabilities)];</w:t>
      </w:r>
    </w:p>
    <w:p w14:paraId="2717F18F" w14:textId="77777777" w:rsidR="005E6A9E" w:rsidRDefault="005E6A9E" w:rsidP="005E6A9E">
      <w:pPr>
        <w:pStyle w:val="Style1"/>
      </w:pPr>
      <w:r>
        <w:t xml:space="preserve">                    case 2:</w:t>
      </w:r>
    </w:p>
    <w:p w14:paraId="5C9AC8A6" w14:textId="77777777" w:rsidR="005E6A9E" w:rsidRDefault="005E6A9E" w:rsidP="005E6A9E">
      <w:pPr>
        <w:pStyle w:val="Style1"/>
      </w:pPr>
      <w:r>
        <w:t xml:space="preserve">                        return a = r.sent(),</w:t>
      </w:r>
    </w:p>
    <w:p w14:paraId="39107002" w14:textId="77777777" w:rsidR="005E6A9E" w:rsidRDefault="005E6A9E" w:rsidP="005E6A9E">
      <w:pPr>
        <w:pStyle w:val="Style1"/>
      </w:pPr>
      <w:r>
        <w:t xml:space="preserve">                        [2, X(e, a, n, t)]</w:t>
      </w:r>
    </w:p>
    <w:p w14:paraId="46A5BF30" w14:textId="77777777" w:rsidR="005E6A9E" w:rsidRDefault="005E6A9E" w:rsidP="005E6A9E">
      <w:pPr>
        <w:pStyle w:val="Style1"/>
      </w:pPr>
      <w:r>
        <w:t xml:space="preserve">                    }</w:t>
      </w:r>
    </w:p>
    <w:p w14:paraId="5FA472B2" w14:textId="77777777" w:rsidR="005E6A9E" w:rsidRDefault="005E6A9E" w:rsidP="005E6A9E">
      <w:pPr>
        <w:pStyle w:val="Style1"/>
      </w:pPr>
      <w:r>
        <w:t xml:space="preserve">                }</w:t>
      </w:r>
    </w:p>
    <w:p w14:paraId="42D103D6" w14:textId="77777777" w:rsidR="005E6A9E" w:rsidRDefault="005E6A9E" w:rsidP="005E6A9E">
      <w:pPr>
        <w:pStyle w:val="Style1"/>
      </w:pPr>
      <w:r>
        <w:t xml:space="preserve">                ))</w:t>
      </w:r>
    </w:p>
    <w:p w14:paraId="678CF52B" w14:textId="77777777" w:rsidR="005E6A9E" w:rsidRDefault="005E6A9E" w:rsidP="005E6A9E">
      <w:pPr>
        <w:pStyle w:val="Style1"/>
      </w:pPr>
      <w:r>
        <w:t xml:space="preserve">            }</w:t>
      </w:r>
    </w:p>
    <w:p w14:paraId="25A656F4" w14:textId="77777777" w:rsidR="005E6A9E" w:rsidRDefault="005E6A9E" w:rsidP="005E6A9E">
      <w:pPr>
        <w:pStyle w:val="Style1"/>
      </w:pPr>
      <w:r>
        <w:t xml:space="preserve">            ))</w:t>
      </w:r>
    </w:p>
    <w:p w14:paraId="79628A6E" w14:textId="77777777" w:rsidR="005E6A9E" w:rsidRDefault="005E6A9E" w:rsidP="005E6A9E">
      <w:pPr>
        <w:pStyle w:val="Style1"/>
      </w:pPr>
      <w:r>
        <w:t xml:space="preserve">        }</w:t>
      </w:r>
    </w:p>
    <w:p w14:paraId="54659C37" w14:textId="77777777" w:rsidR="005E6A9E" w:rsidRDefault="005E6A9E" w:rsidP="005E6A9E">
      <w:pPr>
        <w:pStyle w:val="Style1"/>
      </w:pPr>
      <w:r>
        <w:t xml:space="preserve">        function ee(e, t) {</w:t>
      </w:r>
    </w:p>
    <w:p w14:paraId="5926C65E" w14:textId="77777777" w:rsidR="005E6A9E" w:rsidRDefault="005E6A9E" w:rsidP="005E6A9E">
      <w:pPr>
        <w:pStyle w:val="Style1"/>
      </w:pPr>
      <w:r>
        <w:t xml:space="preserve">            return Object(r.__awaiter)(this, void 0, void 0, (function() {</w:t>
      </w:r>
    </w:p>
    <w:p w14:paraId="3F94DC90" w14:textId="77777777" w:rsidR="005E6A9E" w:rsidRDefault="005E6A9E" w:rsidP="005E6A9E">
      <w:pPr>
        <w:pStyle w:val="Style1"/>
      </w:pPr>
      <w:r>
        <w:t xml:space="preserve">                var n;</w:t>
      </w:r>
    </w:p>
    <w:p w14:paraId="4CDE670A" w14:textId="77777777" w:rsidR="005E6A9E" w:rsidRDefault="005E6A9E" w:rsidP="005E6A9E">
      <w:pPr>
        <w:pStyle w:val="Style1"/>
      </w:pPr>
      <w:r>
        <w:t xml:space="preserve">                return Object(r.__generator)(this, (function(r) {</w:t>
      </w:r>
    </w:p>
    <w:p w14:paraId="0B23C599" w14:textId="77777777" w:rsidR="005E6A9E" w:rsidRDefault="005E6A9E" w:rsidP="005E6A9E">
      <w:pPr>
        <w:pStyle w:val="Style1"/>
      </w:pPr>
      <w:r>
        <w:t xml:space="preserve">                    switch (r.label) {</w:t>
      </w:r>
    </w:p>
    <w:p w14:paraId="766045B0" w14:textId="77777777" w:rsidR="005E6A9E" w:rsidRDefault="005E6A9E" w:rsidP="005E6A9E">
      <w:pPr>
        <w:pStyle w:val="Style1"/>
      </w:pPr>
      <w:r>
        <w:t xml:space="preserve">                    case 0:</w:t>
      </w:r>
    </w:p>
    <w:p w14:paraId="665E593C" w14:textId="77777777" w:rsidR="005E6A9E" w:rsidRDefault="005E6A9E" w:rsidP="005E6A9E">
      <w:pPr>
        <w:pStyle w:val="Style1"/>
      </w:pPr>
      <w:r>
        <w:t xml:space="preserve">                        return [4, C(e)];</w:t>
      </w:r>
    </w:p>
    <w:p w14:paraId="4C924D01" w14:textId="77777777" w:rsidR="005E6A9E" w:rsidRDefault="005E6A9E" w:rsidP="005E6A9E">
      <w:pPr>
        <w:pStyle w:val="Style1"/>
      </w:pPr>
      <w:r>
        <w:t xml:space="preserve">                    case 1:</w:t>
      </w:r>
    </w:p>
    <w:p w14:paraId="23A10305" w14:textId="77777777" w:rsidR="005E6A9E" w:rsidRDefault="005E6A9E" w:rsidP="005E6A9E">
      <w:pPr>
        <w:pStyle w:val="Style1"/>
      </w:pPr>
      <w:r>
        <w:t xml:space="preserve">                        return (n = r.sent()).webUrl ? [2, G("OpenDocument", n.webUrl, t, e.document.fileType === O.a.FormsQuiz ? "_self" : void 0)] : [2, {</w:t>
      </w:r>
    </w:p>
    <w:p w14:paraId="72FDA09E" w14:textId="77777777" w:rsidR="005E6A9E" w:rsidRDefault="005E6A9E" w:rsidP="005E6A9E">
      <w:pPr>
        <w:pStyle w:val="Style1"/>
      </w:pPr>
      <w:r>
        <w:t xml:space="preserve">                            success: !1,</w:t>
      </w:r>
    </w:p>
    <w:p w14:paraId="0707CA62" w14:textId="77777777" w:rsidR="005E6A9E" w:rsidRDefault="005E6A9E" w:rsidP="005E6A9E">
      <w:pPr>
        <w:pStyle w:val="Style1"/>
      </w:pPr>
      <w:r>
        <w:t xml:space="preserve">                            result: "Web"</w:t>
      </w:r>
    </w:p>
    <w:p w14:paraId="50EBC42D" w14:textId="77777777" w:rsidR="005E6A9E" w:rsidRDefault="005E6A9E" w:rsidP="005E6A9E">
      <w:pPr>
        <w:pStyle w:val="Style1"/>
      </w:pPr>
      <w:r>
        <w:t xml:space="preserve">                        }]</w:t>
      </w:r>
    </w:p>
    <w:p w14:paraId="7FD1E37C" w14:textId="77777777" w:rsidR="005E6A9E" w:rsidRDefault="005E6A9E" w:rsidP="005E6A9E">
      <w:pPr>
        <w:pStyle w:val="Style1"/>
      </w:pPr>
      <w:r>
        <w:t xml:space="preserve">                    }</w:t>
      </w:r>
    </w:p>
    <w:p w14:paraId="321116E4" w14:textId="77777777" w:rsidR="005E6A9E" w:rsidRDefault="005E6A9E" w:rsidP="005E6A9E">
      <w:pPr>
        <w:pStyle w:val="Style1"/>
      </w:pPr>
      <w:r>
        <w:t xml:space="preserve">                }</w:t>
      </w:r>
    </w:p>
    <w:p w14:paraId="54A7F2A2" w14:textId="77777777" w:rsidR="005E6A9E" w:rsidRDefault="005E6A9E" w:rsidP="005E6A9E">
      <w:pPr>
        <w:pStyle w:val="Style1"/>
      </w:pPr>
      <w:r>
        <w:t xml:space="preserve">                ))</w:t>
      </w:r>
    </w:p>
    <w:p w14:paraId="4A140778" w14:textId="77777777" w:rsidR="005E6A9E" w:rsidRDefault="005E6A9E" w:rsidP="005E6A9E">
      <w:pPr>
        <w:pStyle w:val="Style1"/>
      </w:pPr>
      <w:r>
        <w:t xml:space="preserve">            }</w:t>
      </w:r>
    </w:p>
    <w:p w14:paraId="7D6F5F88" w14:textId="77777777" w:rsidR="005E6A9E" w:rsidRDefault="005E6A9E" w:rsidP="005E6A9E">
      <w:pPr>
        <w:pStyle w:val="Style1"/>
      </w:pPr>
      <w:r>
        <w:t xml:space="preserve">            ))</w:t>
      </w:r>
    </w:p>
    <w:p w14:paraId="34B0D58D" w14:textId="77777777" w:rsidR="005E6A9E" w:rsidRDefault="005E6A9E" w:rsidP="005E6A9E">
      <w:pPr>
        <w:pStyle w:val="Style1"/>
      </w:pPr>
      <w:r>
        <w:t xml:space="preserve">        }</w:t>
      </w:r>
    </w:p>
    <w:p w14:paraId="7EFD407C" w14:textId="77777777" w:rsidR="005E6A9E" w:rsidRDefault="005E6A9E" w:rsidP="005E6A9E">
      <w:pPr>
        <w:pStyle w:val="Style1"/>
      </w:pPr>
      <w:r>
        <w:t xml:space="preserve">        function te(e, t) {</w:t>
      </w:r>
    </w:p>
    <w:p w14:paraId="549FD313" w14:textId="77777777" w:rsidR="005E6A9E" w:rsidRDefault="005E6A9E" w:rsidP="005E6A9E">
      <w:pPr>
        <w:pStyle w:val="Style1"/>
      </w:pPr>
      <w:r>
        <w:t xml:space="preserve">            return Object(r.__awaiter)(this, void 0, void 0, (function() {</w:t>
      </w:r>
    </w:p>
    <w:p w14:paraId="12716DD3" w14:textId="77777777" w:rsidR="005E6A9E" w:rsidRDefault="005E6A9E" w:rsidP="005E6A9E">
      <w:pPr>
        <w:pStyle w:val="Style1"/>
      </w:pPr>
      <w:r>
        <w:t xml:space="preserve">                var n, a;</w:t>
      </w:r>
    </w:p>
    <w:p w14:paraId="248EFD0A" w14:textId="77777777" w:rsidR="005E6A9E" w:rsidRDefault="005E6A9E" w:rsidP="005E6A9E">
      <w:pPr>
        <w:pStyle w:val="Style1"/>
      </w:pPr>
      <w:r>
        <w:t xml:space="preserve">                return Object(r.__generator)(this, (function(r) {</w:t>
      </w:r>
    </w:p>
    <w:p w14:paraId="1C8E23C1" w14:textId="77777777" w:rsidR="005E6A9E" w:rsidRDefault="005E6A9E" w:rsidP="005E6A9E">
      <w:pPr>
        <w:pStyle w:val="Style1"/>
      </w:pPr>
      <w:r>
        <w:t xml:space="preserve">                    switch (r.label) {</w:t>
      </w:r>
    </w:p>
    <w:p w14:paraId="13FE62A8" w14:textId="77777777" w:rsidR="005E6A9E" w:rsidRDefault="005E6A9E" w:rsidP="005E6A9E">
      <w:pPr>
        <w:pStyle w:val="Style1"/>
      </w:pPr>
      <w:r>
        <w:t xml:space="preserve">                    case 0:</w:t>
      </w:r>
    </w:p>
    <w:p w14:paraId="211B7BB5" w14:textId="77777777" w:rsidR="005E6A9E" w:rsidRDefault="005E6A9E" w:rsidP="005E6A9E">
      <w:pPr>
        <w:pStyle w:val="Style1"/>
      </w:pPr>
      <w:r>
        <w:t xml:space="preserve">                        return [4, Object(v.a)()];</w:t>
      </w:r>
    </w:p>
    <w:p w14:paraId="36659CD5" w14:textId="77777777" w:rsidR="005E6A9E" w:rsidRDefault="005E6A9E" w:rsidP="005E6A9E">
      <w:pPr>
        <w:pStyle w:val="Style1"/>
      </w:pPr>
      <w:r>
        <w:t xml:space="preserve">                    case 1:</w:t>
      </w:r>
    </w:p>
    <w:p w14:paraId="733E5531" w14:textId="77777777" w:rsidR="005E6A9E" w:rsidRDefault="005E6A9E" w:rsidP="005E6A9E">
      <w:pPr>
        <w:pStyle w:val="Style1"/>
      </w:pPr>
      <w:r>
        <w:t xml:space="preserve">                        return [4, q(r.sent().workload)];</w:t>
      </w:r>
    </w:p>
    <w:p w14:paraId="39573362" w14:textId="77777777" w:rsidR="005E6A9E" w:rsidRDefault="005E6A9E" w:rsidP="005E6A9E">
      <w:pPr>
        <w:pStyle w:val="Style1"/>
      </w:pPr>
      <w:r>
        <w:t xml:space="preserve">                    case 2:</w:t>
      </w:r>
    </w:p>
    <w:p w14:paraId="615B16BC" w14:textId="77777777" w:rsidR="005E6A9E" w:rsidRDefault="005E6A9E" w:rsidP="005E6A9E">
      <w:pPr>
        <w:pStyle w:val="Style1"/>
      </w:pPr>
      <w:r>
        <w:t xml:space="preserve">                        return [4, null == (n = r.sent()) ? void 0 : n.getContentLaunchPreference()];</w:t>
      </w:r>
    </w:p>
    <w:p w14:paraId="7E8405DB" w14:textId="77777777" w:rsidR="005E6A9E" w:rsidRDefault="005E6A9E" w:rsidP="005E6A9E">
      <w:pPr>
        <w:pStyle w:val="Style1"/>
      </w:pPr>
      <w:r>
        <w:t xml:space="preserve">                    case 3:</w:t>
      </w:r>
    </w:p>
    <w:p w14:paraId="29E1A16A" w14:textId="77777777" w:rsidR="005E6A9E" w:rsidRDefault="005E6A9E" w:rsidP="005E6A9E">
      <w:pPr>
        <w:pStyle w:val="Style1"/>
      </w:pPr>
      <w:r>
        <w:t xml:space="preserve">                        switch (r.sent()) {</w:t>
      </w:r>
    </w:p>
    <w:p w14:paraId="4FFA26EA" w14:textId="77777777" w:rsidR="005E6A9E" w:rsidRDefault="005E6A9E" w:rsidP="005E6A9E">
      <w:pPr>
        <w:pStyle w:val="Style1"/>
      </w:pPr>
      <w:r>
        <w:t xml:space="preserve">                        case Y.a.Desktop:</w:t>
      </w:r>
    </w:p>
    <w:p w14:paraId="4AB3BCD1" w14:textId="77777777" w:rsidR="005E6A9E" w:rsidRDefault="005E6A9E" w:rsidP="005E6A9E">
      <w:pPr>
        <w:pStyle w:val="Style1"/>
      </w:pPr>
      <w:r>
        <w:t xml:space="preserve">                            return [3, 4];</w:t>
      </w:r>
    </w:p>
    <w:p w14:paraId="6C5F87A6" w14:textId="77777777" w:rsidR="005E6A9E" w:rsidRDefault="005E6A9E" w:rsidP="005E6A9E">
      <w:pPr>
        <w:pStyle w:val="Style1"/>
      </w:pPr>
      <w:r>
        <w:t xml:space="preserve">                        case Y.a.Inline:</w:t>
      </w:r>
    </w:p>
    <w:p w14:paraId="27E3D076" w14:textId="77777777" w:rsidR="005E6A9E" w:rsidRDefault="005E6A9E" w:rsidP="005E6A9E">
      <w:pPr>
        <w:pStyle w:val="Style1"/>
      </w:pPr>
      <w:r>
        <w:t xml:space="preserve">                            return [3, 6];</w:t>
      </w:r>
    </w:p>
    <w:p w14:paraId="69C0FABC" w14:textId="77777777" w:rsidR="005E6A9E" w:rsidRDefault="005E6A9E" w:rsidP="005E6A9E">
      <w:pPr>
        <w:pStyle w:val="Style1"/>
      </w:pPr>
      <w:r>
        <w:t xml:space="preserve">                        case Y.a.Web:</w:t>
      </w:r>
    </w:p>
    <w:p w14:paraId="2B5FDD28" w14:textId="77777777" w:rsidR="005E6A9E" w:rsidRDefault="005E6A9E" w:rsidP="005E6A9E">
      <w:pPr>
        <w:pStyle w:val="Style1"/>
      </w:pPr>
      <w:r>
        <w:t xml:space="preserve">                            return [3, 8]</w:t>
      </w:r>
    </w:p>
    <w:p w14:paraId="17B41FBA" w14:textId="77777777" w:rsidR="005E6A9E" w:rsidRDefault="005E6A9E" w:rsidP="005E6A9E">
      <w:pPr>
        <w:pStyle w:val="Style1"/>
      </w:pPr>
      <w:r>
        <w:t xml:space="preserve">                        }</w:t>
      </w:r>
    </w:p>
    <w:p w14:paraId="7431CE07" w14:textId="77777777" w:rsidR="005E6A9E" w:rsidRDefault="005E6A9E" w:rsidP="005E6A9E">
      <w:pPr>
        <w:pStyle w:val="Style1"/>
      </w:pPr>
      <w:r>
        <w:t xml:space="preserve">                        return [3, 10];</w:t>
      </w:r>
    </w:p>
    <w:p w14:paraId="35B9C9DF" w14:textId="77777777" w:rsidR="005E6A9E" w:rsidRDefault="005E6A9E" w:rsidP="005E6A9E">
      <w:pPr>
        <w:pStyle w:val="Style1"/>
      </w:pPr>
      <w:r>
        <w:t xml:space="preserve">                    case 4:</w:t>
      </w:r>
    </w:p>
    <w:p w14:paraId="33823612" w14:textId="77777777" w:rsidR="005E6A9E" w:rsidRDefault="005E6A9E" w:rsidP="005E6A9E">
      <w:pPr>
        <w:pStyle w:val="Style1"/>
      </w:pPr>
      <w:r>
        <w:t xml:space="preserve">                        return [4, Z(e.document, t)];</w:t>
      </w:r>
    </w:p>
    <w:p w14:paraId="25612403" w14:textId="77777777" w:rsidR="005E6A9E" w:rsidRDefault="005E6A9E" w:rsidP="005E6A9E">
      <w:pPr>
        <w:pStyle w:val="Style1"/>
      </w:pPr>
      <w:r>
        <w:t xml:space="preserve">                    case 5:</w:t>
      </w:r>
    </w:p>
    <w:p w14:paraId="1AAF47E8" w14:textId="77777777" w:rsidR="005E6A9E" w:rsidRDefault="005E6A9E" w:rsidP="005E6A9E">
      <w:pPr>
        <w:pStyle w:val="Style1"/>
      </w:pPr>
      <w:r>
        <w:t xml:space="preserve">                        return a = r.sent(),</w:t>
      </w:r>
    </w:p>
    <w:p w14:paraId="51664754" w14:textId="77777777" w:rsidR="005E6A9E" w:rsidRDefault="005E6A9E" w:rsidP="005E6A9E">
      <w:pPr>
        <w:pStyle w:val="Style1"/>
      </w:pPr>
      <w:r>
        <w:t xml:space="preserve">                        [3, 11];</w:t>
      </w:r>
    </w:p>
    <w:p w14:paraId="5BCB3642" w14:textId="77777777" w:rsidR="005E6A9E" w:rsidRDefault="005E6A9E" w:rsidP="005E6A9E">
      <w:pPr>
        <w:pStyle w:val="Style1"/>
      </w:pPr>
      <w:r>
        <w:t xml:space="preserve">                    case 6:</w:t>
      </w:r>
    </w:p>
    <w:p w14:paraId="1DED6C87" w14:textId="77777777" w:rsidR="005E6A9E" w:rsidRDefault="005E6A9E" w:rsidP="005E6A9E">
      <w:pPr>
        <w:pStyle w:val="Style1"/>
      </w:pPr>
      <w:r>
        <w:t xml:space="preserve">                        return [4, $(e, t)];</w:t>
      </w:r>
    </w:p>
    <w:p w14:paraId="386935C2" w14:textId="77777777" w:rsidR="005E6A9E" w:rsidRDefault="005E6A9E" w:rsidP="005E6A9E">
      <w:pPr>
        <w:pStyle w:val="Style1"/>
      </w:pPr>
      <w:r>
        <w:t xml:space="preserve">                    case 7:</w:t>
      </w:r>
    </w:p>
    <w:p w14:paraId="37402E97" w14:textId="77777777" w:rsidR="005E6A9E" w:rsidRDefault="005E6A9E" w:rsidP="005E6A9E">
      <w:pPr>
        <w:pStyle w:val="Style1"/>
      </w:pPr>
      <w:r>
        <w:t xml:space="preserve">                        return a = r.sent(),</w:t>
      </w:r>
    </w:p>
    <w:p w14:paraId="34482BE6" w14:textId="77777777" w:rsidR="005E6A9E" w:rsidRDefault="005E6A9E" w:rsidP="005E6A9E">
      <w:pPr>
        <w:pStyle w:val="Style1"/>
      </w:pPr>
      <w:r>
        <w:t xml:space="preserve">                        [3, 11];</w:t>
      </w:r>
    </w:p>
    <w:p w14:paraId="4FC8F69D" w14:textId="77777777" w:rsidR="005E6A9E" w:rsidRDefault="005E6A9E" w:rsidP="005E6A9E">
      <w:pPr>
        <w:pStyle w:val="Style1"/>
      </w:pPr>
      <w:r>
        <w:t xml:space="preserve">                    case 8:</w:t>
      </w:r>
    </w:p>
    <w:p w14:paraId="6BA9B9A0" w14:textId="77777777" w:rsidR="005E6A9E" w:rsidRDefault="005E6A9E" w:rsidP="005E6A9E">
      <w:pPr>
        <w:pStyle w:val="Style1"/>
      </w:pPr>
      <w:r>
        <w:t xml:space="preserve">                        return [4, ee(e, t)];</w:t>
      </w:r>
    </w:p>
    <w:p w14:paraId="69433219" w14:textId="77777777" w:rsidR="005E6A9E" w:rsidRDefault="005E6A9E" w:rsidP="005E6A9E">
      <w:pPr>
        <w:pStyle w:val="Style1"/>
      </w:pPr>
      <w:r>
        <w:t xml:space="preserve">                    case 9:</w:t>
      </w:r>
    </w:p>
    <w:p w14:paraId="51E5D667" w14:textId="77777777" w:rsidR="005E6A9E" w:rsidRDefault="005E6A9E" w:rsidP="005E6A9E">
      <w:pPr>
        <w:pStyle w:val="Style1"/>
      </w:pPr>
      <w:r>
        <w:t xml:space="preserve">                        return a = r.sent(),</w:t>
      </w:r>
    </w:p>
    <w:p w14:paraId="795F07C7" w14:textId="77777777" w:rsidR="005E6A9E" w:rsidRDefault="005E6A9E" w:rsidP="005E6A9E">
      <w:pPr>
        <w:pStyle w:val="Style1"/>
      </w:pPr>
      <w:r>
        <w:t xml:space="preserve">                        [3, 11];</w:t>
      </w:r>
    </w:p>
    <w:p w14:paraId="4DBA5FBE" w14:textId="77777777" w:rsidR="005E6A9E" w:rsidRDefault="005E6A9E" w:rsidP="005E6A9E">
      <w:pPr>
        <w:pStyle w:val="Style1"/>
      </w:pPr>
      <w:r>
        <w:t xml:space="preserve">                    case 10:</w:t>
      </w:r>
    </w:p>
    <w:p w14:paraId="01F7DF02" w14:textId="77777777" w:rsidR="005E6A9E" w:rsidRDefault="005E6A9E" w:rsidP="005E6A9E">
      <w:pPr>
        <w:pStyle w:val="Style1"/>
      </w:pPr>
      <w:r>
        <w:t xml:space="preserve">                        a = {</w:t>
      </w:r>
    </w:p>
    <w:p w14:paraId="1D33012F" w14:textId="77777777" w:rsidR="005E6A9E" w:rsidRDefault="005E6A9E" w:rsidP="005E6A9E">
      <w:pPr>
        <w:pStyle w:val="Style1"/>
      </w:pPr>
      <w:r>
        <w:t xml:space="preserve">                            success: !1</w:t>
      </w:r>
    </w:p>
    <w:p w14:paraId="48C1170E" w14:textId="77777777" w:rsidR="005E6A9E" w:rsidRDefault="005E6A9E" w:rsidP="005E6A9E">
      <w:pPr>
        <w:pStyle w:val="Style1"/>
      </w:pPr>
      <w:r>
        <w:t xml:space="preserve">                        },</w:t>
      </w:r>
    </w:p>
    <w:p w14:paraId="329E60A8" w14:textId="77777777" w:rsidR="005E6A9E" w:rsidRDefault="005E6A9E" w:rsidP="005E6A9E">
      <w:pPr>
        <w:pStyle w:val="Style1"/>
      </w:pPr>
      <w:r>
        <w:t xml:space="preserve">                        r.label = 11;</w:t>
      </w:r>
    </w:p>
    <w:p w14:paraId="00EEEE71" w14:textId="77777777" w:rsidR="005E6A9E" w:rsidRDefault="005E6A9E" w:rsidP="005E6A9E">
      <w:pPr>
        <w:pStyle w:val="Style1"/>
      </w:pPr>
      <w:r>
        <w:t xml:space="preserve">                    case 11:</w:t>
      </w:r>
    </w:p>
    <w:p w14:paraId="693E1D9F" w14:textId="77777777" w:rsidR="005E6A9E" w:rsidRDefault="005E6A9E" w:rsidP="005E6A9E">
      <w:pPr>
        <w:pStyle w:val="Style1"/>
      </w:pPr>
      <w:r>
        <w:t xml:space="preserve">                        return [2, a]</w:t>
      </w:r>
    </w:p>
    <w:p w14:paraId="0F033BED" w14:textId="77777777" w:rsidR="005E6A9E" w:rsidRDefault="005E6A9E" w:rsidP="005E6A9E">
      <w:pPr>
        <w:pStyle w:val="Style1"/>
      </w:pPr>
      <w:r>
        <w:t xml:space="preserve">                    }</w:t>
      </w:r>
    </w:p>
    <w:p w14:paraId="0A1EA5E7" w14:textId="77777777" w:rsidR="005E6A9E" w:rsidRDefault="005E6A9E" w:rsidP="005E6A9E">
      <w:pPr>
        <w:pStyle w:val="Style1"/>
      </w:pPr>
      <w:r>
        <w:t xml:space="preserve">                }</w:t>
      </w:r>
    </w:p>
    <w:p w14:paraId="54CF483D" w14:textId="77777777" w:rsidR="005E6A9E" w:rsidRDefault="005E6A9E" w:rsidP="005E6A9E">
      <w:pPr>
        <w:pStyle w:val="Style1"/>
      </w:pPr>
      <w:r>
        <w:t xml:space="preserve">                ))</w:t>
      </w:r>
    </w:p>
    <w:p w14:paraId="2F132447" w14:textId="77777777" w:rsidR="005E6A9E" w:rsidRDefault="005E6A9E" w:rsidP="005E6A9E">
      <w:pPr>
        <w:pStyle w:val="Style1"/>
      </w:pPr>
      <w:r>
        <w:t xml:space="preserve">            }</w:t>
      </w:r>
    </w:p>
    <w:p w14:paraId="0C6382A6" w14:textId="77777777" w:rsidR="005E6A9E" w:rsidRDefault="005E6A9E" w:rsidP="005E6A9E">
      <w:pPr>
        <w:pStyle w:val="Style1"/>
      </w:pPr>
      <w:r>
        <w:t xml:space="preserve">            ))</w:t>
      </w:r>
    </w:p>
    <w:p w14:paraId="6097DF63" w14:textId="77777777" w:rsidR="005E6A9E" w:rsidRDefault="005E6A9E" w:rsidP="005E6A9E">
      <w:pPr>
        <w:pStyle w:val="Style1"/>
      </w:pPr>
      <w:r>
        <w:t xml:space="preserve">        }</w:t>
      </w:r>
    </w:p>
    <w:p w14:paraId="3D61C4F0" w14:textId="77777777" w:rsidR="005E6A9E" w:rsidRDefault="005E6A9E" w:rsidP="005E6A9E">
      <w:pPr>
        <w:pStyle w:val="Style1"/>
      </w:pPr>
      <w:r>
        <w:t xml:space="preserve">        var ne = n("+k3c")</w:t>
      </w:r>
    </w:p>
    <w:p w14:paraId="6ACCFB35" w14:textId="77777777" w:rsidR="005E6A9E" w:rsidRDefault="005E6A9E" w:rsidP="005E6A9E">
      <w:pPr>
        <w:pStyle w:val="Style1"/>
      </w:pPr>
      <w:r>
        <w:t xml:space="preserve">          , re = function(e, t) {</w:t>
      </w:r>
    </w:p>
    <w:p w14:paraId="54CE2028" w14:textId="77777777" w:rsidR="005E6A9E" w:rsidRDefault="005E6A9E" w:rsidP="005E6A9E">
      <w:pPr>
        <w:pStyle w:val="Style1"/>
      </w:pPr>
      <w:r>
        <w:t xml:space="preserve">            return Object(r.__awaiter)(void 0, void 0, void 0, (function() {</w:t>
      </w:r>
    </w:p>
    <w:p w14:paraId="02B47AC6" w14:textId="77777777" w:rsidR="005E6A9E" w:rsidRDefault="005E6A9E" w:rsidP="005E6A9E">
      <w:pPr>
        <w:pStyle w:val="Style1"/>
      </w:pPr>
      <w:r>
        <w:t xml:space="preserve">                var n, a, i, b, m, h, O, g, w, y, I, _, j, k, P, C, T, D, x, S, A, E, F, H, L, M, N, W;</w:t>
      </w:r>
    </w:p>
    <w:p w14:paraId="60D6A20B" w14:textId="77777777" w:rsidR="005E6A9E" w:rsidRDefault="005E6A9E" w:rsidP="005E6A9E">
      <w:pPr>
        <w:pStyle w:val="Style1"/>
      </w:pPr>
      <w:r>
        <w:t xml:space="preserve">                return Object(r.__generator)(this, (function(R) {</w:t>
      </w:r>
    </w:p>
    <w:p w14:paraId="25136EF8" w14:textId="77777777" w:rsidR="005E6A9E" w:rsidRDefault="005E6A9E" w:rsidP="005E6A9E">
      <w:pPr>
        <w:pStyle w:val="Style1"/>
      </w:pPr>
      <w:r>
        <w:t xml:space="preserve">                    switch (R.label) {</w:t>
      </w:r>
    </w:p>
    <w:p w14:paraId="7594EAF2" w14:textId="77777777" w:rsidR="005E6A9E" w:rsidRDefault="005E6A9E" w:rsidP="005E6A9E">
      <w:pPr>
        <w:pStyle w:val="Style1"/>
      </w:pPr>
      <w:r>
        <w:t xml:space="preserve">                    case 0:</w:t>
      </w:r>
    </w:p>
    <w:p w14:paraId="6D06315C" w14:textId="77777777" w:rsidR="005E6A9E" w:rsidRDefault="005E6A9E" w:rsidP="005E6A9E">
      <w:pPr>
        <w:pStyle w:val="Style1"/>
      </w:pPr>
      <w:r>
        <w:t xml:space="preserve">                        n = {</w:t>
      </w:r>
    </w:p>
    <w:p w14:paraId="21A0828C" w14:textId="77777777" w:rsidR="005E6A9E" w:rsidRDefault="005E6A9E" w:rsidP="005E6A9E">
      <w:pPr>
        <w:pStyle w:val="Style1"/>
      </w:pPr>
      <w:r>
        <w:t xml:space="preserve">                            success: !1</w:t>
      </w:r>
    </w:p>
    <w:p w14:paraId="25BCEC88" w14:textId="77777777" w:rsidR="005E6A9E" w:rsidRDefault="005E6A9E" w:rsidP="005E6A9E">
      <w:pPr>
        <w:pStyle w:val="Style1"/>
      </w:pPr>
      <w:r>
        <w:t xml:space="preserve">                        },</w:t>
      </w:r>
    </w:p>
    <w:p w14:paraId="5BCAF5AC" w14:textId="77777777" w:rsidR="005E6A9E" w:rsidRDefault="005E6A9E" w:rsidP="005E6A9E">
      <w:pPr>
        <w:pStyle w:val="Style1"/>
      </w:pPr>
      <w:r>
        <w:t xml:space="preserve">                        a = "launchContent",</w:t>
      </w:r>
    </w:p>
    <w:p w14:paraId="143FA047" w14:textId="77777777" w:rsidR="005E6A9E" w:rsidRDefault="005E6A9E" w:rsidP="005E6A9E">
      <w:pPr>
        <w:pStyle w:val="Style1"/>
      </w:pPr>
      <w:r>
        <w:t xml:space="preserve">                        i = (null === (D = e.document) || void 0 === D ? void 0 : D.isLocalFile) ? u.a.Enhanced : u.a.Security,</w:t>
      </w:r>
    </w:p>
    <w:p w14:paraId="67F480A2" w14:textId="77777777" w:rsidR="005E6A9E" w:rsidRDefault="005E6A9E" w:rsidP="005E6A9E">
      <w:pPr>
        <w:pStyle w:val="Style1"/>
      </w:pPr>
      <w:r>
        <w:t xml:space="preserve">                        b = {},</w:t>
      </w:r>
    </w:p>
    <w:p w14:paraId="29F7B393" w14:textId="77777777" w:rsidR="005E6A9E" w:rsidRDefault="005E6A9E" w:rsidP="005E6A9E">
      <w:pPr>
        <w:pStyle w:val="Style1"/>
      </w:pPr>
      <w:r>
        <w:t xml:space="preserve">                        m = "",</w:t>
      </w:r>
    </w:p>
    <w:p w14:paraId="1EB0D763" w14:textId="77777777" w:rsidR="005E6A9E" w:rsidRDefault="005E6A9E" w:rsidP="005E6A9E">
      <w:pPr>
        <w:pStyle w:val="Style1"/>
      </w:pPr>
      <w:r>
        <w:t xml:space="preserve">                        R.label = 1;</w:t>
      </w:r>
    </w:p>
    <w:p w14:paraId="0143A14C" w14:textId="77777777" w:rsidR="005E6A9E" w:rsidRDefault="005E6A9E" w:rsidP="005E6A9E">
      <w:pPr>
        <w:pStyle w:val="Style1"/>
      </w:pPr>
      <w:r>
        <w:t xml:space="preserve">                    case 1:</w:t>
      </w:r>
    </w:p>
    <w:p w14:paraId="1A8F9A28" w14:textId="77777777" w:rsidR="005E6A9E" w:rsidRDefault="005E6A9E" w:rsidP="005E6A9E">
      <w:pPr>
        <w:pStyle w:val="Style1"/>
      </w:pPr>
      <w:r>
        <w:t xml:space="preserve">                        return R.trys.push([1, 20, 21, 22]),</w:t>
      </w:r>
    </w:p>
    <w:p w14:paraId="1219B731" w14:textId="77777777" w:rsidR="005E6A9E" w:rsidRDefault="005E6A9E" w:rsidP="005E6A9E">
      <w:pPr>
        <w:pStyle w:val="Style1"/>
      </w:pPr>
      <w:r>
        <w:t xml:space="preserve">                        h = e.document,</w:t>
      </w:r>
    </w:p>
    <w:p w14:paraId="7F959CCA" w14:textId="77777777" w:rsidR="005E6A9E" w:rsidRDefault="005E6A9E" w:rsidP="005E6A9E">
      <w:pPr>
        <w:pStyle w:val="Style1"/>
      </w:pPr>
      <w:r>
        <w:t xml:space="preserve">                        [4, Object(v.a)()];</w:t>
      </w:r>
    </w:p>
    <w:p w14:paraId="29ACEC9B" w14:textId="77777777" w:rsidR="005E6A9E" w:rsidRDefault="005E6A9E" w:rsidP="005E6A9E">
      <w:pPr>
        <w:pStyle w:val="Style1"/>
      </w:pPr>
      <w:r>
        <w:t xml:space="preserve">                    case 2:</w:t>
      </w:r>
    </w:p>
    <w:p w14:paraId="69FDB1E0" w14:textId="77777777" w:rsidR="005E6A9E" w:rsidRDefault="005E6A9E" w:rsidP="005E6A9E">
      <w:pPr>
        <w:pStyle w:val="Style1"/>
      </w:pPr>
      <w:r>
        <w:t xml:space="preserve">                        return O = R.sent().capabilities,</w:t>
      </w:r>
    </w:p>
    <w:p w14:paraId="449DC7B9" w14:textId="77777777" w:rsidR="005E6A9E" w:rsidRDefault="005E6A9E" w:rsidP="005E6A9E">
      <w:pPr>
        <w:pStyle w:val="Style1"/>
      </w:pPr>
      <w:r>
        <w:t xml:space="preserve">                        [4, o()];</w:t>
      </w:r>
    </w:p>
    <w:p w14:paraId="7403ECE1" w14:textId="77777777" w:rsidR="005E6A9E" w:rsidRDefault="005E6A9E" w:rsidP="005E6A9E">
      <w:pPr>
        <w:pStyle w:val="Style1"/>
      </w:pPr>
      <w:r>
        <w:t xml:space="preserve">                    case 3:</w:t>
      </w:r>
    </w:p>
    <w:p w14:paraId="55A36A6C" w14:textId="77777777" w:rsidR="005E6A9E" w:rsidRDefault="005E6A9E" w:rsidP="005E6A9E">
      <w:pPr>
        <w:pStyle w:val="Style1"/>
      </w:pPr>
      <w:r>
        <w:t xml:space="preserve">                        return m = R.sent(),</w:t>
      </w:r>
    </w:p>
    <w:p w14:paraId="7936A6A5" w14:textId="77777777" w:rsidR="005E6A9E" w:rsidRDefault="005E6A9E" w:rsidP="005E6A9E">
      <w:pPr>
        <w:pStyle w:val="Style1"/>
      </w:pPr>
      <w:r>
        <w:t xml:space="preserve">                        e.isPwaInUwp = null == O ? void 0 : O.isPwaInUwp,</w:t>
      </w:r>
    </w:p>
    <w:p w14:paraId="40A3F9FC" w14:textId="77777777" w:rsidR="005E6A9E" w:rsidRDefault="005E6A9E" w:rsidP="005E6A9E">
      <w:pPr>
        <w:pStyle w:val="Style1"/>
      </w:pPr>
      <w:r>
        <w:t xml:space="preserve">                        O.userPreferenceEnabled &amp;&amp; e.document ? [4, te(e, t)] : [3, 8];</w:t>
      </w:r>
    </w:p>
    <w:p w14:paraId="6DB9FDB4" w14:textId="77777777" w:rsidR="005E6A9E" w:rsidRDefault="005E6A9E" w:rsidP="005E6A9E">
      <w:pPr>
        <w:pStyle w:val="Style1"/>
      </w:pPr>
      <w:r>
        <w:t xml:space="preserve">                    case 4:</w:t>
      </w:r>
    </w:p>
    <w:p w14:paraId="1346D555" w14:textId="77777777" w:rsidR="005E6A9E" w:rsidRDefault="005E6A9E" w:rsidP="005E6A9E">
      <w:pPr>
        <w:pStyle w:val="Style1"/>
      </w:pPr>
      <w:r>
        <w:t xml:space="preserve">                        return (null == (g = R.sent()) ? void 0 : g.success) ? (n = g,</w:t>
      </w:r>
    </w:p>
    <w:p w14:paraId="1F72E9EF" w14:textId="77777777" w:rsidR="005E6A9E" w:rsidRDefault="005E6A9E" w:rsidP="005E6A9E">
      <w:pPr>
        <w:pStyle w:val="Style1"/>
      </w:pPr>
      <w:r>
        <w:t xml:space="preserve">                        [3, 7]) : [3, 5];</w:t>
      </w:r>
    </w:p>
    <w:p w14:paraId="16853750" w14:textId="77777777" w:rsidR="005E6A9E" w:rsidRDefault="005E6A9E" w:rsidP="005E6A9E">
      <w:pPr>
        <w:pStyle w:val="Style1"/>
      </w:pPr>
      <w:r>
        <w:t xml:space="preserve">                    case 5:</w:t>
      </w:r>
    </w:p>
    <w:p w14:paraId="0FA7C877" w14:textId="77777777" w:rsidR="005E6A9E" w:rsidRDefault="005E6A9E" w:rsidP="005E6A9E">
      <w:pPr>
        <w:pStyle w:val="Style1"/>
      </w:pPr>
      <w:r>
        <w:t xml:space="preserve">                        return [4, J(e, t)];</w:t>
      </w:r>
    </w:p>
    <w:p w14:paraId="32C22CE3" w14:textId="77777777" w:rsidR="005E6A9E" w:rsidRDefault="005E6A9E" w:rsidP="005E6A9E">
      <w:pPr>
        <w:pStyle w:val="Style1"/>
      </w:pPr>
      <w:r>
        <w:t xml:space="preserve">                    case 6:</w:t>
      </w:r>
    </w:p>
    <w:p w14:paraId="5E40C805" w14:textId="77777777" w:rsidR="005E6A9E" w:rsidRDefault="005E6A9E" w:rsidP="005E6A9E">
      <w:pPr>
        <w:pStyle w:val="Style1"/>
      </w:pPr>
      <w:r>
        <w:t xml:space="preserve">                        n = R.sent(),</w:t>
      </w:r>
    </w:p>
    <w:p w14:paraId="7646538F" w14:textId="77777777" w:rsidR="005E6A9E" w:rsidRDefault="005E6A9E" w:rsidP="005E6A9E">
      <w:pPr>
        <w:pStyle w:val="Style1"/>
      </w:pPr>
      <w:r>
        <w:t xml:space="preserve">                        R.label = 7;</w:t>
      </w:r>
    </w:p>
    <w:p w14:paraId="03009CCC" w14:textId="77777777" w:rsidR="005E6A9E" w:rsidRDefault="005E6A9E" w:rsidP="005E6A9E">
      <w:pPr>
        <w:pStyle w:val="Style1"/>
      </w:pPr>
      <w:r>
        <w:t xml:space="preserve">                    case 7:</w:t>
      </w:r>
    </w:p>
    <w:p w14:paraId="498BFDB9" w14:textId="77777777" w:rsidR="005E6A9E" w:rsidRDefault="005E6A9E" w:rsidP="005E6A9E">
      <w:pPr>
        <w:pStyle w:val="Style1"/>
      </w:pPr>
      <w:r>
        <w:t xml:space="preserve">                        return [3, 19];</w:t>
      </w:r>
    </w:p>
    <w:p w14:paraId="1A918438" w14:textId="77777777" w:rsidR="005E6A9E" w:rsidRDefault="005E6A9E" w:rsidP="005E6A9E">
      <w:pPr>
        <w:pStyle w:val="Style1"/>
      </w:pPr>
      <w:r>
        <w:t xml:space="preserve">                    case 8:</w:t>
      </w:r>
    </w:p>
    <w:p w14:paraId="5B8A12F0" w14:textId="77777777" w:rsidR="005E6A9E" w:rsidRDefault="005E6A9E" w:rsidP="005E6A9E">
      <w:pPr>
        <w:pStyle w:val="Style1"/>
      </w:pPr>
      <w:r>
        <w:t xml:space="preserve">                        if (h.isEmailAttachment || !h.isRedeemed || e.useDeeplinkUrl &amp;&amp; h.deepLinkUrl)</w:t>
      </w:r>
    </w:p>
    <w:p w14:paraId="5B055CAC" w14:textId="77777777" w:rsidR="005E6A9E" w:rsidRDefault="005E6A9E" w:rsidP="005E6A9E">
      <w:pPr>
        <w:pStyle w:val="Style1"/>
      </w:pPr>
      <w:r>
        <w:t xml:space="preserve">                            return [3, 17];</w:t>
      </w:r>
    </w:p>
    <w:p w14:paraId="77C12A5E" w14:textId="77777777" w:rsidR="005E6A9E" w:rsidRDefault="005E6A9E" w:rsidP="005E6A9E">
      <w:pPr>
        <w:pStyle w:val="Style1"/>
      </w:pPr>
      <w:r>
        <w:t xml:space="preserve">                        w = e.disableDefaultLinkBehavior,</w:t>
      </w:r>
    </w:p>
    <w:p w14:paraId="488349F7" w14:textId="77777777" w:rsidR="005E6A9E" w:rsidRDefault="005E6A9E" w:rsidP="005E6A9E">
      <w:pPr>
        <w:pStyle w:val="Style1"/>
      </w:pPr>
      <w:r>
        <w:t xml:space="preserve">                        I = !(y = e.event) || y.defaultPrevented || w ? void 0 : function() {</w:t>
      </w:r>
    </w:p>
    <w:p w14:paraId="6FB95F45" w14:textId="77777777" w:rsidR="005E6A9E" w:rsidRDefault="005E6A9E" w:rsidP="005E6A9E">
      <w:pPr>
        <w:pStyle w:val="Style1"/>
      </w:pPr>
      <w:r>
        <w:t xml:space="preserve">                            return null == y ? void 0 : y.preventDefault()</w:t>
      </w:r>
    </w:p>
    <w:p w14:paraId="3588D267" w14:textId="77777777" w:rsidR="005E6A9E" w:rsidRDefault="005E6A9E" w:rsidP="005E6A9E">
      <w:pPr>
        <w:pStyle w:val="Style1"/>
      </w:pPr>
      <w:r>
        <w:t xml:space="preserve">                        }</w:t>
      </w:r>
    </w:p>
    <w:p w14:paraId="5CFC8877" w14:textId="77777777" w:rsidR="005E6A9E" w:rsidRDefault="005E6A9E" w:rsidP="005E6A9E">
      <w:pPr>
        <w:pStyle w:val="Style1"/>
      </w:pPr>
      <w:r>
        <w:t xml:space="preserve">                        ,</w:t>
      </w:r>
    </w:p>
    <w:p w14:paraId="5F0C2F45" w14:textId="77777777" w:rsidR="005E6A9E" w:rsidRDefault="005E6A9E" w:rsidP="005E6A9E">
      <w:pPr>
        <w:pStyle w:val="Style1"/>
      </w:pPr>
      <w:r>
        <w:t xml:space="preserve">                        _ = e.newContentParams,</w:t>
      </w:r>
    </w:p>
    <w:p w14:paraId="717E5570" w14:textId="77777777" w:rsidR="005E6A9E" w:rsidRDefault="005E6A9E" w:rsidP="005E6A9E">
      <w:pPr>
        <w:pStyle w:val="Style1"/>
      </w:pPr>
      <w:r>
        <w:t xml:space="preserve">                        j = void 0,</w:t>
      </w:r>
    </w:p>
    <w:p w14:paraId="16A08EB2" w14:textId="77777777" w:rsidR="005E6A9E" w:rsidRDefault="005E6A9E" w:rsidP="005E6A9E">
      <w:pPr>
        <w:pStyle w:val="Style1"/>
      </w:pPr>
      <w:r>
        <w:t xml:space="preserve">                        R.label = 9;</w:t>
      </w:r>
    </w:p>
    <w:p w14:paraId="288EF072" w14:textId="77777777" w:rsidR="005E6A9E" w:rsidRDefault="005E6A9E" w:rsidP="005E6A9E">
      <w:pPr>
        <w:pStyle w:val="Style1"/>
      </w:pPr>
      <w:r>
        <w:t xml:space="preserve">                    case 9:</w:t>
      </w:r>
    </w:p>
    <w:p w14:paraId="0EAB1E95" w14:textId="77777777" w:rsidR="005E6A9E" w:rsidRDefault="005E6A9E" w:rsidP="005E6A9E">
      <w:pPr>
        <w:pStyle w:val="Style1"/>
      </w:pPr>
      <w:r>
        <w:t xml:space="preserve">                        return R.trys.push([9, 14, , 16]),</w:t>
      </w:r>
    </w:p>
    <w:p w14:paraId="55C0F373" w14:textId="77777777" w:rsidR="005E6A9E" w:rsidRDefault="005E6A9E" w:rsidP="005E6A9E">
      <w:pPr>
        <w:pStyle w:val="Style1"/>
      </w:pPr>
      <w:r>
        <w:t xml:space="preserve">                        [4, Object(ne.a)({</w:t>
      </w:r>
    </w:p>
    <w:p w14:paraId="66485AE4" w14:textId="77777777" w:rsidR="005E6A9E" w:rsidRDefault="005E6A9E" w:rsidP="005E6A9E">
      <w:pPr>
        <w:pStyle w:val="Style1"/>
      </w:pPr>
      <w:r>
        <w:t xml:space="preserve">                            appName: h.app,</w:t>
      </w:r>
    </w:p>
    <w:p w14:paraId="00D3CE0D" w14:textId="77777777" w:rsidR="005E6A9E" w:rsidRDefault="005E6A9E" w:rsidP="005E6A9E">
      <w:pPr>
        <w:pStyle w:val="Style1"/>
      </w:pPr>
      <w:r>
        <w:t xml:space="preserve">                            filePath: h.canonicalUrl,</w:t>
      </w:r>
    </w:p>
    <w:p w14:paraId="58946771" w14:textId="77777777" w:rsidR="005E6A9E" w:rsidRDefault="005E6A9E" w:rsidP="005E6A9E">
      <w:pPr>
        <w:pStyle w:val="Style1"/>
      </w:pPr>
      <w:r>
        <w:t xml:space="preserve">                            fileType: h.fileType,</w:t>
      </w:r>
    </w:p>
    <w:p w14:paraId="50514606" w14:textId="77777777" w:rsidR="005E6A9E" w:rsidRDefault="005E6A9E" w:rsidP="005E6A9E">
      <w:pPr>
        <w:pStyle w:val="Style1"/>
      </w:pPr>
      <w:r>
        <w:t xml:space="preserve">                            prelaunchCallback: I,</w:t>
      </w:r>
    </w:p>
    <w:p w14:paraId="58F82FAA" w14:textId="77777777" w:rsidR="005E6A9E" w:rsidRDefault="005E6A9E" w:rsidP="005E6A9E">
      <w:pPr>
        <w:pStyle w:val="Style1"/>
      </w:pPr>
      <w:r>
        <w:t xml:space="preserve">                            webUrl: h.webUrl,</w:t>
      </w:r>
    </w:p>
    <w:p w14:paraId="444984A5" w14:textId="77777777" w:rsidR="005E6A9E" w:rsidRDefault="005E6A9E" w:rsidP="005E6A9E">
      <w:pPr>
        <w:pStyle w:val="Style1"/>
      </w:pPr>
      <w:r>
        <w:t xml:space="preserve">                            templateBinaryUrl: null == _ ? void 0 : _.templateBinaryUrl</w:t>
      </w:r>
    </w:p>
    <w:p w14:paraId="53727965" w14:textId="77777777" w:rsidR="005E6A9E" w:rsidRDefault="005E6A9E" w:rsidP="005E6A9E">
      <w:pPr>
        <w:pStyle w:val="Style1"/>
      </w:pPr>
      <w:r>
        <w:t xml:space="preserve">                        })];</w:t>
      </w:r>
    </w:p>
    <w:p w14:paraId="69A7EE28" w14:textId="77777777" w:rsidR="005E6A9E" w:rsidRDefault="005E6A9E" w:rsidP="005E6A9E">
      <w:pPr>
        <w:pStyle w:val="Style1"/>
      </w:pPr>
      <w:r>
        <w:t xml:space="preserve">                    case 10:</w:t>
      </w:r>
    </w:p>
    <w:p w14:paraId="6A6865E5" w14:textId="77777777" w:rsidR="005E6A9E" w:rsidRDefault="005E6A9E" w:rsidP="005E6A9E">
      <w:pPr>
        <w:pStyle w:val="Style1"/>
      </w:pPr>
      <w:r>
        <w:t xml:space="preserve">                        return j = R.sent(),</w:t>
      </w:r>
    </w:p>
    <w:p w14:paraId="4219FB93" w14:textId="77777777" w:rsidR="005E6A9E" w:rsidRDefault="005E6A9E" w:rsidP="005E6A9E">
      <w:pPr>
        <w:pStyle w:val="Style1"/>
      </w:pPr>
      <w:r>
        <w:t xml:space="preserve">                        Object(U.a)({</w:t>
      </w:r>
    </w:p>
    <w:p w14:paraId="79D51A21" w14:textId="77777777" w:rsidR="005E6A9E" w:rsidRDefault="005E6A9E" w:rsidP="005E6A9E">
      <w:pPr>
        <w:pStyle w:val="Style1"/>
      </w:pPr>
      <w:r>
        <w:t xml:space="preserve">                            launchInstrumentationParams: t,</w:t>
      </w:r>
    </w:p>
    <w:p w14:paraId="7F585B1F" w14:textId="77777777" w:rsidR="005E6A9E" w:rsidRDefault="005E6A9E" w:rsidP="005E6A9E">
      <w:pPr>
        <w:pStyle w:val="Style1"/>
      </w:pPr>
      <w:r>
        <w:t xml:space="preserve">                            success: j.success</w:t>
      </w:r>
    </w:p>
    <w:p w14:paraId="7BACAD45" w14:textId="77777777" w:rsidR="005E6A9E" w:rsidRDefault="005E6A9E" w:rsidP="005E6A9E">
      <w:pPr>
        <w:pStyle w:val="Style1"/>
      </w:pPr>
      <w:r>
        <w:t xml:space="preserve">                        }),</w:t>
      </w:r>
    </w:p>
    <w:p w14:paraId="2A801765" w14:textId="77777777" w:rsidR="005E6A9E" w:rsidRDefault="005E6A9E" w:rsidP="005E6A9E">
      <w:pPr>
        <w:pStyle w:val="Style1"/>
      </w:pPr>
      <w:r>
        <w:t xml:space="preserve">                        j.success ? (n = Object(r.__assign)(Object(r.__assign)({}, j), {</w:t>
      </w:r>
    </w:p>
    <w:p w14:paraId="0F0E43C1" w14:textId="77777777" w:rsidR="005E6A9E" w:rsidRDefault="005E6A9E" w:rsidP="005E6A9E">
      <w:pPr>
        <w:pStyle w:val="Style1"/>
      </w:pPr>
      <w:r>
        <w:t xml:space="preserve">                            result: "Native"</w:t>
      </w:r>
    </w:p>
    <w:p w14:paraId="3149F039" w14:textId="77777777" w:rsidR="005E6A9E" w:rsidRDefault="005E6A9E" w:rsidP="005E6A9E">
      <w:pPr>
        <w:pStyle w:val="Style1"/>
      </w:pPr>
      <w:r>
        <w:t xml:space="preserve">                        }),</w:t>
      </w:r>
    </w:p>
    <w:p w14:paraId="7C917B84" w14:textId="77777777" w:rsidR="005E6A9E" w:rsidRDefault="005E6A9E" w:rsidP="005E6A9E">
      <w:pPr>
        <w:pStyle w:val="Style1"/>
      </w:pPr>
      <w:r>
        <w:t xml:space="preserve">                        [3, 13]) : [3, 11];</w:t>
      </w:r>
    </w:p>
    <w:p w14:paraId="743C7BB9" w14:textId="77777777" w:rsidR="005E6A9E" w:rsidRDefault="005E6A9E" w:rsidP="005E6A9E">
      <w:pPr>
        <w:pStyle w:val="Style1"/>
      </w:pPr>
      <w:r>
        <w:t xml:space="preserve">                    case 11:</w:t>
      </w:r>
    </w:p>
    <w:p w14:paraId="4F636350" w14:textId="77777777" w:rsidR="005E6A9E" w:rsidRDefault="005E6A9E" w:rsidP="005E6A9E">
      <w:pPr>
        <w:pStyle w:val="Style1"/>
      </w:pPr>
      <w:r>
        <w:t xml:space="preserve">                        return [4, J(e, t)];</w:t>
      </w:r>
    </w:p>
    <w:p w14:paraId="32E5DEB0" w14:textId="77777777" w:rsidR="005E6A9E" w:rsidRDefault="005E6A9E" w:rsidP="005E6A9E">
      <w:pPr>
        <w:pStyle w:val="Style1"/>
      </w:pPr>
      <w:r>
        <w:t xml:space="preserve">                    case 12:</w:t>
      </w:r>
    </w:p>
    <w:p w14:paraId="379CCB9F" w14:textId="77777777" w:rsidR="005E6A9E" w:rsidRDefault="005E6A9E" w:rsidP="005E6A9E">
      <w:pPr>
        <w:pStyle w:val="Style1"/>
      </w:pPr>
      <w:r>
        <w:t xml:space="preserve">                        n = R.sent(),</w:t>
      </w:r>
    </w:p>
    <w:p w14:paraId="153C69C2" w14:textId="77777777" w:rsidR="005E6A9E" w:rsidRDefault="005E6A9E" w:rsidP="005E6A9E">
      <w:pPr>
        <w:pStyle w:val="Style1"/>
      </w:pPr>
      <w:r>
        <w:t xml:space="preserve">                        R.label = 13;</w:t>
      </w:r>
    </w:p>
    <w:p w14:paraId="49B1E688" w14:textId="77777777" w:rsidR="005E6A9E" w:rsidRDefault="005E6A9E" w:rsidP="005E6A9E">
      <w:pPr>
        <w:pStyle w:val="Style1"/>
      </w:pPr>
      <w:r>
        <w:t xml:space="preserve">                    case 13:</w:t>
      </w:r>
    </w:p>
    <w:p w14:paraId="48E5CBF1" w14:textId="77777777" w:rsidR="005E6A9E" w:rsidRDefault="005E6A9E" w:rsidP="005E6A9E">
      <w:pPr>
        <w:pStyle w:val="Style1"/>
      </w:pPr>
      <w:r>
        <w:t xml:space="preserve">                        return [3, 16];</w:t>
      </w:r>
    </w:p>
    <w:p w14:paraId="32CDC2E7" w14:textId="77777777" w:rsidR="005E6A9E" w:rsidRDefault="005E6A9E" w:rsidP="005E6A9E">
      <w:pPr>
        <w:pStyle w:val="Style1"/>
      </w:pPr>
      <w:r>
        <w:t xml:space="preserve">                    case 14:</w:t>
      </w:r>
    </w:p>
    <w:p w14:paraId="1ABAF668" w14:textId="77777777" w:rsidR="005E6A9E" w:rsidRDefault="005E6A9E" w:rsidP="005E6A9E">
      <w:pPr>
        <w:pStyle w:val="Style1"/>
      </w:pPr>
      <w:r>
        <w:t xml:space="preserve">                        return R.sent(),</w:t>
      </w:r>
    </w:p>
    <w:p w14:paraId="118BA922" w14:textId="77777777" w:rsidR="005E6A9E" w:rsidRDefault="005E6A9E" w:rsidP="005E6A9E">
      <w:pPr>
        <w:pStyle w:val="Style1"/>
      </w:pPr>
      <w:r>
        <w:t xml:space="preserve">                        [4, J(e, t)];</w:t>
      </w:r>
    </w:p>
    <w:p w14:paraId="35E43D6B" w14:textId="77777777" w:rsidR="005E6A9E" w:rsidRDefault="005E6A9E" w:rsidP="005E6A9E">
      <w:pPr>
        <w:pStyle w:val="Style1"/>
      </w:pPr>
      <w:r>
        <w:t xml:space="preserve">                    case 15:</w:t>
      </w:r>
    </w:p>
    <w:p w14:paraId="1014F0F7" w14:textId="77777777" w:rsidR="005E6A9E" w:rsidRDefault="005E6A9E" w:rsidP="005E6A9E">
      <w:pPr>
        <w:pStyle w:val="Style1"/>
      </w:pPr>
      <w:r>
        <w:t xml:space="preserve">                        return n = R.sent(),</w:t>
      </w:r>
    </w:p>
    <w:p w14:paraId="0E6CE4F6" w14:textId="77777777" w:rsidR="005E6A9E" w:rsidRDefault="005E6A9E" w:rsidP="005E6A9E">
      <w:pPr>
        <w:pStyle w:val="Style1"/>
      </w:pPr>
      <w:r>
        <w:t xml:space="preserve">                        [3, 16];</w:t>
      </w:r>
    </w:p>
    <w:p w14:paraId="029871CF" w14:textId="77777777" w:rsidR="005E6A9E" w:rsidRDefault="005E6A9E" w:rsidP="005E6A9E">
      <w:pPr>
        <w:pStyle w:val="Style1"/>
      </w:pPr>
      <w:r>
        <w:t xml:space="preserve">                    case 16:</w:t>
      </w:r>
    </w:p>
    <w:p w14:paraId="2D52CDC5" w14:textId="77777777" w:rsidR="005E6A9E" w:rsidRDefault="005E6A9E" w:rsidP="005E6A9E">
      <w:pPr>
        <w:pStyle w:val="Style1"/>
      </w:pPr>
      <w:r>
        <w:t xml:space="preserve">                        return [3, 19];</w:t>
      </w:r>
    </w:p>
    <w:p w14:paraId="5CACC18E" w14:textId="77777777" w:rsidR="005E6A9E" w:rsidRDefault="005E6A9E" w:rsidP="005E6A9E">
      <w:pPr>
        <w:pStyle w:val="Style1"/>
      </w:pPr>
      <w:r>
        <w:t xml:space="preserve">                    case 17:</w:t>
      </w:r>
    </w:p>
    <w:p w14:paraId="6A8A3DE6" w14:textId="77777777" w:rsidR="005E6A9E" w:rsidRDefault="005E6A9E" w:rsidP="005E6A9E">
      <w:pPr>
        <w:pStyle w:val="Style1"/>
      </w:pPr>
      <w:r>
        <w:t xml:space="preserve">                        return [4, J(e, t)];</w:t>
      </w:r>
    </w:p>
    <w:p w14:paraId="54758E2D" w14:textId="77777777" w:rsidR="005E6A9E" w:rsidRDefault="005E6A9E" w:rsidP="005E6A9E">
      <w:pPr>
        <w:pStyle w:val="Style1"/>
      </w:pPr>
      <w:r>
        <w:t xml:space="preserve">                    case 18:</w:t>
      </w:r>
    </w:p>
    <w:p w14:paraId="3CDC2439" w14:textId="77777777" w:rsidR="005E6A9E" w:rsidRDefault="005E6A9E" w:rsidP="005E6A9E">
      <w:pPr>
        <w:pStyle w:val="Style1"/>
      </w:pPr>
      <w:r>
        <w:t xml:space="preserve">                        n = R.sent(),</w:t>
      </w:r>
    </w:p>
    <w:p w14:paraId="64666A4F" w14:textId="77777777" w:rsidR="005E6A9E" w:rsidRDefault="005E6A9E" w:rsidP="005E6A9E">
      <w:pPr>
        <w:pStyle w:val="Style1"/>
      </w:pPr>
      <w:r>
        <w:t xml:space="preserve">                        R.label = 19;</w:t>
      </w:r>
    </w:p>
    <w:p w14:paraId="48093D1A" w14:textId="77777777" w:rsidR="005E6A9E" w:rsidRDefault="005E6A9E" w:rsidP="005E6A9E">
      <w:pPr>
        <w:pStyle w:val="Style1"/>
      </w:pPr>
      <w:r>
        <w:t xml:space="preserve">                    case 19:</w:t>
      </w:r>
    </w:p>
    <w:p w14:paraId="2579F792" w14:textId="77777777" w:rsidR="005E6A9E" w:rsidRDefault="005E6A9E" w:rsidP="005E6A9E">
      <w:pPr>
        <w:pStyle w:val="Style1"/>
      </w:pPr>
      <w:r>
        <w:t xml:space="preserve">                        return [3, 22];</w:t>
      </w:r>
    </w:p>
    <w:p w14:paraId="531B6FCF" w14:textId="77777777" w:rsidR="005E6A9E" w:rsidRDefault="005E6A9E" w:rsidP="005E6A9E">
      <w:pPr>
        <w:pStyle w:val="Style1"/>
      </w:pPr>
      <w:r>
        <w:t xml:space="preserve">                    case 20:</w:t>
      </w:r>
    </w:p>
    <w:p w14:paraId="5E9D34E2" w14:textId="77777777" w:rsidR="005E6A9E" w:rsidRDefault="005E6A9E" w:rsidP="005E6A9E">
      <w:pPr>
        <w:pStyle w:val="Style1"/>
      </w:pPr>
      <w:r>
        <w:t xml:space="preserve">                        return k = R.sent(),</w:t>
      </w:r>
    </w:p>
    <w:p w14:paraId="5002B664" w14:textId="77777777" w:rsidR="005E6A9E" w:rsidRDefault="005E6A9E" w:rsidP="005E6A9E">
      <w:pPr>
        <w:pStyle w:val="Style1"/>
      </w:pPr>
      <w:r>
        <w:t xml:space="preserve">                        P = Object(p.a)(k),</w:t>
      </w:r>
    </w:p>
    <w:p w14:paraId="131BF093" w14:textId="77777777" w:rsidR="005E6A9E" w:rsidRDefault="005E6A9E" w:rsidP="005E6A9E">
      <w:pPr>
        <w:pStyle w:val="Style1"/>
      </w:pPr>
      <w:r>
        <w:t xml:space="preserve">                        C = P.debugInfo,</w:t>
      </w:r>
    </w:p>
    <w:p w14:paraId="31E8ED80" w14:textId="77777777" w:rsidR="005E6A9E" w:rsidRDefault="005E6A9E" w:rsidP="005E6A9E">
      <w:pPr>
        <w:pStyle w:val="Style1"/>
      </w:pPr>
      <w:r>
        <w:t xml:space="preserve">                        T = P.message,</w:t>
      </w:r>
    </w:p>
    <w:p w14:paraId="4FEC26E2" w14:textId="77777777" w:rsidR="005E6A9E" w:rsidRDefault="005E6A9E" w:rsidP="005E6A9E">
      <w:pPr>
        <w:pStyle w:val="Style1"/>
      </w:pPr>
      <w:r>
        <w:t xml:space="preserve">                        Object(l.a)({</w:t>
      </w:r>
    </w:p>
    <w:p w14:paraId="319C8EB5" w14:textId="77777777" w:rsidR="005E6A9E" w:rsidRDefault="005E6A9E" w:rsidP="005E6A9E">
      <w:pPr>
        <w:pStyle w:val="Style1"/>
      </w:pPr>
      <w:r>
        <w:t xml:space="preserve">                            debugInfo: C,</w:t>
      </w:r>
    </w:p>
    <w:p w14:paraId="5E1B9117" w14:textId="77777777" w:rsidR="005E6A9E" w:rsidRDefault="005E6A9E" w:rsidP="005E6A9E">
      <w:pPr>
        <w:pStyle w:val="Style1"/>
      </w:pPr>
      <w:r>
        <w:t xml:space="preserve">                            errorType: "LaunchContent_Error",</w:t>
      </w:r>
    </w:p>
    <w:p w14:paraId="629A094D" w14:textId="77777777" w:rsidR="005E6A9E" w:rsidRDefault="005E6A9E" w:rsidP="005E6A9E">
      <w:pPr>
        <w:pStyle w:val="Style1"/>
      </w:pPr>
      <w:r>
        <w:t xml:space="preserve">                            eventName: a,</w:t>
      </w:r>
    </w:p>
    <w:p w14:paraId="4A63C908" w14:textId="77777777" w:rsidR="005E6A9E" w:rsidRDefault="005E6A9E" w:rsidP="005E6A9E">
      <w:pPr>
        <w:pStyle w:val="Style1"/>
      </w:pPr>
      <w:r>
        <w:t xml:space="preserve">                            message: T</w:t>
      </w:r>
    </w:p>
    <w:p w14:paraId="71240D9F" w14:textId="77777777" w:rsidR="005E6A9E" w:rsidRDefault="005E6A9E" w:rsidP="005E6A9E">
      <w:pPr>
        <w:pStyle w:val="Style1"/>
      </w:pPr>
      <w:r>
        <w:t xml:space="preserve">                        }),</w:t>
      </w:r>
    </w:p>
    <w:p w14:paraId="0F2B852D" w14:textId="77777777" w:rsidR="005E6A9E" w:rsidRDefault="005E6A9E" w:rsidP="005E6A9E">
      <w:pPr>
        <w:pStyle w:val="Style1"/>
      </w:pPr>
      <w:r>
        <w:t xml:space="preserve">                        b.Error = T,</w:t>
      </w:r>
    </w:p>
    <w:p w14:paraId="13A0BEEE" w14:textId="77777777" w:rsidR="005E6A9E" w:rsidRDefault="005E6A9E" w:rsidP="005E6A9E">
      <w:pPr>
        <w:pStyle w:val="Style1"/>
      </w:pPr>
      <w:r>
        <w:t xml:space="preserve">                        b.DebugInfo = C,</w:t>
      </w:r>
    </w:p>
    <w:p w14:paraId="18C9710D" w14:textId="77777777" w:rsidR="005E6A9E" w:rsidRDefault="005E6A9E" w:rsidP="005E6A9E">
      <w:pPr>
        <w:pStyle w:val="Style1"/>
      </w:pPr>
      <w:r>
        <w:t xml:space="preserve">                        [3, 22];</w:t>
      </w:r>
    </w:p>
    <w:p w14:paraId="0302C93B" w14:textId="77777777" w:rsidR="005E6A9E" w:rsidRDefault="005E6A9E" w:rsidP="005E6A9E">
      <w:pPr>
        <w:pStyle w:val="Style1"/>
      </w:pPr>
      <w:r>
        <w:t xml:space="preserve">                    case 21:</w:t>
      </w:r>
    </w:p>
    <w:p w14:paraId="1CEE972E" w14:textId="77777777" w:rsidR="005E6A9E" w:rsidRDefault="005E6A9E" w:rsidP="005E6A9E">
      <w:pPr>
        <w:pStyle w:val="Style1"/>
      </w:pPr>
      <w:r>
        <w:t xml:space="preserve">                        return Object(d.a)({</w:t>
      </w:r>
    </w:p>
    <w:p w14:paraId="082A82C7" w14:textId="77777777" w:rsidR="005E6A9E" w:rsidRDefault="005E6A9E" w:rsidP="005E6A9E">
      <w:pPr>
        <w:pStyle w:val="Style1"/>
      </w:pPr>
      <w:r>
        <w:t xml:space="preserve">                            eventName: a,</w:t>
      </w:r>
    </w:p>
    <w:p w14:paraId="61E7C636" w14:textId="77777777" w:rsidR="005E6A9E" w:rsidRDefault="005E6A9E" w:rsidP="005E6A9E">
      <w:pPr>
        <w:pStyle w:val="Style1"/>
      </w:pPr>
      <w:r>
        <w:t xml:space="preserve">                            featureName: "LauncherService",</w:t>
      </w:r>
    </w:p>
    <w:p w14:paraId="13ABEF1F" w14:textId="77777777" w:rsidR="005E6A9E" w:rsidRDefault="005E6A9E" w:rsidP="005E6A9E">
      <w:pPr>
        <w:pStyle w:val="Style1"/>
      </w:pPr>
      <w:r>
        <w:t xml:space="preserve">                            params: {</w:t>
      </w:r>
    </w:p>
    <w:p w14:paraId="46012226" w14:textId="77777777" w:rsidR="005E6A9E" w:rsidRDefault="005E6A9E" w:rsidP="005E6A9E">
      <w:pPr>
        <w:pStyle w:val="Style1"/>
      </w:pPr>
      <w:r>
        <w:t xml:space="preserve">                                AppLaunchResult: null !== (x = n.result) &amp;&amp; void 0 !== x ? x : "",</w:t>
      </w:r>
    </w:p>
    <w:p w14:paraId="3487D3E3" w14:textId="77777777" w:rsidR="005E6A9E" w:rsidRDefault="005E6A9E" w:rsidP="005E6A9E">
      <w:pPr>
        <w:pStyle w:val="Style1"/>
      </w:pPr>
      <w:r>
        <w:t xml:space="preserve">                                BuildId: m,</w:t>
      </w:r>
    </w:p>
    <w:p w14:paraId="59D87B43" w14:textId="77777777" w:rsidR="005E6A9E" w:rsidRDefault="005E6A9E" w:rsidP="005E6A9E">
      <w:pPr>
        <w:pStyle w:val="Style1"/>
      </w:pPr>
      <w:r>
        <w:t xml:space="preserve">                                DocumentType: null !== (A = null === (S = e.document) || void 0 === S ? void 0 : S.fileType) &amp;&amp; void 0 !== A ? A : "",</w:t>
      </w:r>
    </w:p>
    <w:p w14:paraId="60FDA456" w14:textId="77777777" w:rsidR="005E6A9E" w:rsidRDefault="005E6A9E" w:rsidP="005E6A9E">
      <w:pPr>
        <w:pStyle w:val="Style1"/>
      </w:pPr>
      <w:r>
        <w:t xml:space="preserve">                                ErrorCode: null !== (E = n.errorCode) &amp;&amp; void 0 !== E ? E : "",</w:t>
      </w:r>
    </w:p>
    <w:p w14:paraId="7D965FC4" w14:textId="77777777" w:rsidR="005E6A9E" w:rsidRDefault="005E6A9E" w:rsidP="005E6A9E">
      <w:pPr>
        <w:pStyle w:val="Style1"/>
      </w:pPr>
      <w:r>
        <w:t xml:space="preserve">                                Message: null !== (F = n.message) &amp;&amp; void 0 !== F ? F : "",</w:t>
      </w:r>
    </w:p>
    <w:p w14:paraId="0CE4CAF5" w14:textId="77777777" w:rsidR="005E6A9E" w:rsidRDefault="005E6A9E" w:rsidP="005E6A9E">
      <w:pPr>
        <w:pStyle w:val="Style1"/>
      </w:pPr>
      <w:r>
        <w:t xml:space="preserve">                                Success: n.success</w:t>
      </w:r>
    </w:p>
    <w:p w14:paraId="404ACA15" w14:textId="77777777" w:rsidR="005E6A9E" w:rsidRDefault="005E6A9E" w:rsidP="005E6A9E">
      <w:pPr>
        <w:pStyle w:val="Style1"/>
      </w:pPr>
      <w:r>
        <w:t xml:space="preserve">                            }</w:t>
      </w:r>
    </w:p>
    <w:p w14:paraId="1037607F" w14:textId="77777777" w:rsidR="005E6A9E" w:rsidRDefault="005E6A9E" w:rsidP="005E6A9E">
      <w:pPr>
        <w:pStyle w:val="Style1"/>
      </w:pPr>
      <w:r>
        <w:t xml:space="preserve">                        }),</w:t>
      </w:r>
    </w:p>
    <w:p w14:paraId="377DABF3" w14:textId="77777777" w:rsidR="005E6A9E" w:rsidRDefault="005E6A9E" w:rsidP="005E6A9E">
      <w:pPr>
        <w:pStyle w:val="Style1"/>
      </w:pPr>
      <w:r>
        <w:t xml:space="preserve">                        n.success || (Object(c.c)() &gt;= u.a.Enhanced &amp;&amp; (b.ReferralPlatform = e.document ? e.document.isLocalFile ? "Native" : "Web" : " Unknown"),</w:t>
      </w:r>
    </w:p>
    <w:p w14:paraId="6B3A4B83" w14:textId="77777777" w:rsidR="005E6A9E" w:rsidRDefault="005E6A9E" w:rsidP="005E6A9E">
      <w:pPr>
        <w:pStyle w:val="Style1"/>
      </w:pPr>
      <w:r>
        <w:t xml:space="preserve">                        b.AdditionalInfo = null !== (H = n.additionalInfo) &amp;&amp; void 0 !== H ? H : "",</w:t>
      </w:r>
    </w:p>
    <w:p w14:paraId="366FD04F" w14:textId="77777777" w:rsidR="005E6A9E" w:rsidRDefault="005E6A9E" w:rsidP="005E6A9E">
      <w:pPr>
        <w:pStyle w:val="Style1"/>
      </w:pPr>
      <w:r>
        <w:t xml:space="preserve">                        b.BuildId = m,</w:t>
      </w:r>
    </w:p>
    <w:p w14:paraId="7A9739F1" w14:textId="77777777" w:rsidR="005E6A9E" w:rsidRDefault="005E6A9E" w:rsidP="005E6A9E">
      <w:pPr>
        <w:pStyle w:val="Style1"/>
      </w:pPr>
      <w:r>
        <w:t xml:space="preserve">                        b.ErrorCode = null !== (L = n.errorCode) &amp;&amp; void 0 !== L ? L : "",</w:t>
      </w:r>
    </w:p>
    <w:p w14:paraId="1696CB30" w14:textId="77777777" w:rsidR="005E6A9E" w:rsidRDefault="005E6A9E" w:rsidP="005E6A9E">
      <w:pPr>
        <w:pStyle w:val="Style1"/>
      </w:pPr>
      <w:r>
        <w:t xml:space="preserve">                        b.ErrorCodeMessage = null !== (M = n.errorMessage) &amp;&amp; void 0 !== M ? M : "",</w:t>
      </w:r>
    </w:p>
    <w:p w14:paraId="31FDB500" w14:textId="77777777" w:rsidR="005E6A9E" w:rsidRDefault="005E6A9E" w:rsidP="005E6A9E">
      <w:pPr>
        <w:pStyle w:val="Style1"/>
      </w:pPr>
      <w:r>
        <w:t xml:space="preserve">                        b.Message = null !== (N = n.message) &amp;&amp; void 0 !== N ? N : "",</w:t>
      </w:r>
    </w:p>
    <w:p w14:paraId="6D157C31" w14:textId="77777777" w:rsidR="005E6A9E" w:rsidRDefault="005E6A9E" w:rsidP="005E6A9E">
      <w:pPr>
        <w:pStyle w:val="Style1"/>
      </w:pPr>
      <w:r>
        <w:t xml:space="preserve">                        b.DocumentType = null === (W = e.document) || void 0 === W ? void 0 : W.fileType,</w:t>
      </w:r>
    </w:p>
    <w:p w14:paraId="6C4A50AB" w14:textId="77777777" w:rsidR="005E6A9E" w:rsidRDefault="005E6A9E" w:rsidP="005E6A9E">
      <w:pPr>
        <w:pStyle w:val="Style1"/>
      </w:pPr>
      <w:r>
        <w:t xml:space="preserve">                        Object(f.a)({</w:t>
      </w:r>
    </w:p>
    <w:p w14:paraId="7A05AD79" w14:textId="77777777" w:rsidR="005E6A9E" w:rsidRDefault="005E6A9E" w:rsidP="005E6A9E">
      <w:pPr>
        <w:pStyle w:val="Style1"/>
      </w:pPr>
      <w:r>
        <w:t xml:space="preserve">                            eventName: a,</w:t>
      </w:r>
    </w:p>
    <w:p w14:paraId="46DCF6D0" w14:textId="77777777" w:rsidR="005E6A9E" w:rsidRDefault="005E6A9E" w:rsidP="005E6A9E">
      <w:pPr>
        <w:pStyle w:val="Style1"/>
      </w:pPr>
      <w:r>
        <w:t xml:space="preserve">                            params: b</w:t>
      </w:r>
    </w:p>
    <w:p w14:paraId="25F56D25" w14:textId="77777777" w:rsidR="005E6A9E" w:rsidRDefault="005E6A9E" w:rsidP="005E6A9E">
      <w:pPr>
        <w:pStyle w:val="Style1"/>
      </w:pPr>
      <w:r>
        <w:t xml:space="preserve">                        }, i),</w:t>
      </w:r>
    </w:p>
    <w:p w14:paraId="5368E747" w14:textId="77777777" w:rsidR="005E6A9E" w:rsidRDefault="005E6A9E" w:rsidP="005E6A9E">
      <w:pPr>
        <w:pStyle w:val="Style1"/>
      </w:pPr>
      <w:r>
        <w:t xml:space="preserve">                        Object(s.a)(a, b, [], i)),</w:t>
      </w:r>
    </w:p>
    <w:p w14:paraId="7A7D6987" w14:textId="77777777" w:rsidR="005E6A9E" w:rsidRDefault="005E6A9E" w:rsidP="005E6A9E">
      <w:pPr>
        <w:pStyle w:val="Style1"/>
      </w:pPr>
      <w:r>
        <w:t xml:space="preserve">                        [7];</w:t>
      </w:r>
    </w:p>
    <w:p w14:paraId="38465EF9" w14:textId="77777777" w:rsidR="005E6A9E" w:rsidRDefault="005E6A9E" w:rsidP="005E6A9E">
      <w:pPr>
        <w:pStyle w:val="Style1"/>
      </w:pPr>
      <w:r>
        <w:t xml:space="preserve">                    case 22:</w:t>
      </w:r>
    </w:p>
    <w:p w14:paraId="7EB644E7" w14:textId="77777777" w:rsidR="005E6A9E" w:rsidRDefault="005E6A9E" w:rsidP="005E6A9E">
      <w:pPr>
        <w:pStyle w:val="Style1"/>
      </w:pPr>
      <w:r>
        <w:t xml:space="preserve">                        return [2, n]</w:t>
      </w:r>
    </w:p>
    <w:p w14:paraId="317E58F1" w14:textId="77777777" w:rsidR="005E6A9E" w:rsidRDefault="005E6A9E" w:rsidP="005E6A9E">
      <w:pPr>
        <w:pStyle w:val="Style1"/>
      </w:pPr>
      <w:r>
        <w:t xml:space="preserve">                    }</w:t>
      </w:r>
    </w:p>
    <w:p w14:paraId="5726D550" w14:textId="77777777" w:rsidR="005E6A9E" w:rsidRDefault="005E6A9E" w:rsidP="005E6A9E">
      <w:pPr>
        <w:pStyle w:val="Style1"/>
      </w:pPr>
      <w:r>
        <w:t xml:space="preserve">                }</w:t>
      </w:r>
    </w:p>
    <w:p w14:paraId="07D24E02" w14:textId="77777777" w:rsidR="005E6A9E" w:rsidRDefault="005E6A9E" w:rsidP="005E6A9E">
      <w:pPr>
        <w:pStyle w:val="Style1"/>
      </w:pPr>
      <w:r>
        <w:t xml:space="preserve">                ))</w:t>
      </w:r>
    </w:p>
    <w:p w14:paraId="2A076471" w14:textId="77777777" w:rsidR="005E6A9E" w:rsidRDefault="005E6A9E" w:rsidP="005E6A9E">
      <w:pPr>
        <w:pStyle w:val="Style1"/>
      </w:pPr>
      <w:r>
        <w:t xml:space="preserve">            }</w:t>
      </w:r>
    </w:p>
    <w:p w14:paraId="78A501FD" w14:textId="77777777" w:rsidR="005E6A9E" w:rsidRDefault="005E6A9E" w:rsidP="005E6A9E">
      <w:pPr>
        <w:pStyle w:val="Style1"/>
      </w:pPr>
      <w:r>
        <w:t xml:space="preserve">            ))</w:t>
      </w:r>
    </w:p>
    <w:p w14:paraId="6D4A36ED" w14:textId="77777777" w:rsidR="005E6A9E" w:rsidRDefault="005E6A9E" w:rsidP="005E6A9E">
      <w:pPr>
        <w:pStyle w:val="Style1"/>
      </w:pPr>
      <w:r>
        <w:t xml:space="preserve">        }</w:t>
      </w:r>
    </w:p>
    <w:p w14:paraId="532A1137" w14:textId="77777777" w:rsidR="005E6A9E" w:rsidRDefault="005E6A9E" w:rsidP="005E6A9E">
      <w:pPr>
        <w:pStyle w:val="Style1"/>
      </w:pPr>
      <w:r>
        <w:t xml:space="preserve">    },</w:t>
      </w:r>
    </w:p>
    <w:p w14:paraId="0FE35335" w14:textId="77777777" w:rsidR="005E6A9E" w:rsidRDefault="005E6A9E" w:rsidP="005E6A9E">
      <w:pPr>
        <w:pStyle w:val="Style1"/>
      </w:pPr>
      <w:r>
        <w:t xml:space="preserve">    OEfX: function(e, t, n) {</w:t>
      </w:r>
    </w:p>
    <w:p w14:paraId="1EFBE522" w14:textId="77777777" w:rsidR="005E6A9E" w:rsidRDefault="005E6A9E" w:rsidP="005E6A9E">
      <w:pPr>
        <w:pStyle w:val="Style1"/>
      </w:pPr>
      <w:r>
        <w:t xml:space="preserve">        "use strict";</w:t>
      </w:r>
    </w:p>
    <w:p w14:paraId="40920AC4" w14:textId="77777777" w:rsidR="005E6A9E" w:rsidRDefault="005E6A9E" w:rsidP="005E6A9E">
      <w:pPr>
        <w:pStyle w:val="Style1"/>
      </w:pPr>
      <w:r>
        <w:t xml:space="preserve">        n.d(t, "b", (function() {</w:t>
      </w:r>
    </w:p>
    <w:p w14:paraId="3DB3CAA2" w14:textId="77777777" w:rsidR="005E6A9E" w:rsidRDefault="005E6A9E" w:rsidP="005E6A9E">
      <w:pPr>
        <w:pStyle w:val="Style1"/>
      </w:pPr>
      <w:r>
        <w:t xml:space="preserve">            return i</w:t>
      </w:r>
    </w:p>
    <w:p w14:paraId="357182FE" w14:textId="77777777" w:rsidR="005E6A9E" w:rsidRDefault="005E6A9E" w:rsidP="005E6A9E">
      <w:pPr>
        <w:pStyle w:val="Style1"/>
      </w:pPr>
      <w:r>
        <w:t xml:space="preserve">        }</w:t>
      </w:r>
    </w:p>
    <w:p w14:paraId="5EBB1174" w14:textId="77777777" w:rsidR="005E6A9E" w:rsidRDefault="005E6A9E" w:rsidP="005E6A9E">
      <w:pPr>
        <w:pStyle w:val="Style1"/>
      </w:pPr>
      <w:r>
        <w:t xml:space="preserve">        )),</w:t>
      </w:r>
    </w:p>
    <w:p w14:paraId="49997E69" w14:textId="77777777" w:rsidR="005E6A9E" w:rsidRDefault="005E6A9E" w:rsidP="005E6A9E">
      <w:pPr>
        <w:pStyle w:val="Style1"/>
      </w:pPr>
      <w:r>
        <w:t xml:space="preserve">        n.d(t, "a", (function() {</w:t>
      </w:r>
    </w:p>
    <w:p w14:paraId="209351DF" w14:textId="77777777" w:rsidR="005E6A9E" w:rsidRDefault="005E6A9E" w:rsidP="005E6A9E">
      <w:pPr>
        <w:pStyle w:val="Style1"/>
      </w:pPr>
      <w:r>
        <w:t xml:space="preserve">            return o</w:t>
      </w:r>
    </w:p>
    <w:p w14:paraId="4EB895AD" w14:textId="77777777" w:rsidR="005E6A9E" w:rsidRDefault="005E6A9E" w:rsidP="005E6A9E">
      <w:pPr>
        <w:pStyle w:val="Style1"/>
      </w:pPr>
      <w:r>
        <w:t xml:space="preserve">        }</w:t>
      </w:r>
    </w:p>
    <w:p w14:paraId="1A52FA7F" w14:textId="77777777" w:rsidR="005E6A9E" w:rsidRDefault="005E6A9E" w:rsidP="005E6A9E">
      <w:pPr>
        <w:pStyle w:val="Style1"/>
      </w:pPr>
      <w:r>
        <w:t xml:space="preserve">        ));</w:t>
      </w:r>
    </w:p>
    <w:p w14:paraId="7C609C25" w14:textId="77777777" w:rsidR="005E6A9E" w:rsidRDefault="005E6A9E" w:rsidP="005E6A9E">
      <w:pPr>
        <w:pStyle w:val="Style1"/>
      </w:pPr>
      <w:r>
        <w:t xml:space="preserve">        var r = n("6ib3")</w:t>
      </w:r>
    </w:p>
    <w:p w14:paraId="2153389F" w14:textId="77777777" w:rsidR="005E6A9E" w:rsidRDefault="005E6A9E" w:rsidP="005E6A9E">
      <w:pPr>
        <w:pStyle w:val="Style1"/>
      </w:pPr>
      <w:r>
        <w:t xml:space="preserve">          , a = new Set([r.a.Word, r.a.Excel, r.a.PowerPoint, r.a.Visio]);</w:t>
      </w:r>
    </w:p>
    <w:p w14:paraId="10AFE4EF" w14:textId="77777777" w:rsidR="005E6A9E" w:rsidRDefault="005E6A9E" w:rsidP="005E6A9E">
      <w:pPr>
        <w:pStyle w:val="Style1"/>
      </w:pPr>
      <w:r>
        <w:t xml:space="preserve">        function i(e) {</w:t>
      </w:r>
    </w:p>
    <w:p w14:paraId="46EE6F01" w14:textId="77777777" w:rsidR="005E6A9E" w:rsidRDefault="005E6A9E" w:rsidP="005E6A9E">
      <w:pPr>
        <w:pStyle w:val="Style1"/>
      </w:pPr>
      <w:r>
        <w:t xml:space="preserve">            return a.has(e)</w:t>
      </w:r>
    </w:p>
    <w:p w14:paraId="44254C75" w14:textId="77777777" w:rsidR="005E6A9E" w:rsidRDefault="005E6A9E" w:rsidP="005E6A9E">
      <w:pPr>
        <w:pStyle w:val="Style1"/>
      </w:pPr>
      <w:r>
        <w:t xml:space="preserve">        }</w:t>
      </w:r>
    </w:p>
    <w:p w14:paraId="65F30F33" w14:textId="77777777" w:rsidR="005E6A9E" w:rsidRDefault="005E6A9E" w:rsidP="005E6A9E">
      <w:pPr>
        <w:pStyle w:val="Style1"/>
      </w:pPr>
      <w:r>
        <w:t xml:space="preserve">        function o(e) {</w:t>
      </w:r>
    </w:p>
    <w:p w14:paraId="389B0A8B" w14:textId="77777777" w:rsidR="005E6A9E" w:rsidRDefault="005E6A9E" w:rsidP="005E6A9E">
      <w:pPr>
        <w:pStyle w:val="Style1"/>
      </w:pPr>
      <w:r>
        <w:t xml:space="preserve">            return !(!e.fileType || e.isLocalFile || e.isOnPremOrVanity || e.isEmailAttachment) &amp;&amp; i(e.fileType)</w:t>
      </w:r>
    </w:p>
    <w:p w14:paraId="2EF0495E" w14:textId="77777777" w:rsidR="005E6A9E" w:rsidRDefault="005E6A9E" w:rsidP="005E6A9E">
      <w:pPr>
        <w:pStyle w:val="Style1"/>
      </w:pPr>
      <w:r>
        <w:t xml:space="preserve">        }</w:t>
      </w:r>
    </w:p>
    <w:p w14:paraId="533B70F1" w14:textId="77777777" w:rsidR="005E6A9E" w:rsidRDefault="005E6A9E" w:rsidP="005E6A9E">
      <w:pPr>
        <w:pStyle w:val="Style1"/>
      </w:pPr>
      <w:r>
        <w:t xml:space="preserve">    },</w:t>
      </w:r>
    </w:p>
    <w:p w14:paraId="2A68A691" w14:textId="77777777" w:rsidR="005E6A9E" w:rsidRDefault="005E6A9E" w:rsidP="005E6A9E">
      <w:pPr>
        <w:pStyle w:val="Style1"/>
      </w:pPr>
      <w:r>
        <w:t xml:space="preserve">    TImb: function(e, t, n) {</w:t>
      </w:r>
    </w:p>
    <w:p w14:paraId="0BCADA6D" w14:textId="77777777" w:rsidR="005E6A9E" w:rsidRDefault="005E6A9E" w:rsidP="005E6A9E">
      <w:pPr>
        <w:pStyle w:val="Style1"/>
      </w:pPr>
      <w:r>
        <w:t xml:space="preserve">        "use strict";</w:t>
      </w:r>
    </w:p>
    <w:p w14:paraId="002A4199" w14:textId="77777777" w:rsidR="005E6A9E" w:rsidRDefault="005E6A9E" w:rsidP="005E6A9E">
      <w:pPr>
        <w:pStyle w:val="Style1"/>
      </w:pPr>
      <w:r>
        <w:t xml:space="preserve">        n.d(t, "a", (function() {</w:t>
      </w:r>
    </w:p>
    <w:p w14:paraId="70232E52" w14:textId="77777777" w:rsidR="005E6A9E" w:rsidRDefault="005E6A9E" w:rsidP="005E6A9E">
      <w:pPr>
        <w:pStyle w:val="Style1"/>
      </w:pPr>
      <w:r>
        <w:t xml:space="preserve">            return a</w:t>
      </w:r>
    </w:p>
    <w:p w14:paraId="10B4F249" w14:textId="77777777" w:rsidR="005E6A9E" w:rsidRDefault="005E6A9E" w:rsidP="005E6A9E">
      <w:pPr>
        <w:pStyle w:val="Style1"/>
      </w:pPr>
      <w:r>
        <w:t xml:space="preserve">        }</w:t>
      </w:r>
    </w:p>
    <w:p w14:paraId="08BF8B00" w14:textId="77777777" w:rsidR="005E6A9E" w:rsidRDefault="005E6A9E" w:rsidP="005E6A9E">
      <w:pPr>
        <w:pStyle w:val="Style1"/>
      </w:pPr>
      <w:r>
        <w:t xml:space="preserve">        ));</w:t>
      </w:r>
    </w:p>
    <w:p w14:paraId="3744467C" w14:textId="77777777" w:rsidR="005E6A9E" w:rsidRDefault="005E6A9E" w:rsidP="005E6A9E">
      <w:pPr>
        <w:pStyle w:val="Style1"/>
      </w:pPr>
      <w:r>
        <w:t xml:space="preserve">        var r = n("/Oio");</w:t>
      </w:r>
    </w:p>
    <w:p w14:paraId="5150C176" w14:textId="77777777" w:rsidR="005E6A9E" w:rsidRDefault="005E6A9E" w:rsidP="005E6A9E">
      <w:pPr>
        <w:pStyle w:val="Style1"/>
      </w:pPr>
      <w:r>
        <w:t xml:space="preserve">        function a(e, t, n) {</w:t>
      </w:r>
    </w:p>
    <w:p w14:paraId="221AB179" w14:textId="77777777" w:rsidR="005E6A9E" w:rsidRDefault="005E6A9E" w:rsidP="005E6A9E">
      <w:pPr>
        <w:pStyle w:val="Style1"/>
      </w:pPr>
      <w:r>
        <w:t xml:space="preserve">            return "OFFICECOM-".concat(function(e) {</w:t>
      </w:r>
    </w:p>
    <w:p w14:paraId="75172E1E" w14:textId="77777777" w:rsidR="005E6A9E" w:rsidRDefault="005E6A9E" w:rsidP="005E6A9E">
      <w:pPr>
        <w:pStyle w:val="Style1"/>
      </w:pPr>
      <w:r>
        <w:t xml:space="preserve">                switch (e) {</w:t>
      </w:r>
    </w:p>
    <w:p w14:paraId="155139D3" w14:textId="77777777" w:rsidR="005E6A9E" w:rsidRDefault="005E6A9E" w:rsidP="005E6A9E">
      <w:pPr>
        <w:pStyle w:val="Style1"/>
      </w:pPr>
      <w:r>
        <w:t xml:space="preserve">                case r.a.Antp:</w:t>
      </w:r>
    </w:p>
    <w:p w14:paraId="6824101E" w14:textId="77777777" w:rsidR="005E6A9E" w:rsidRDefault="005E6A9E" w:rsidP="005E6A9E">
      <w:pPr>
        <w:pStyle w:val="Style1"/>
      </w:pPr>
      <w:r>
        <w:t xml:space="preserve">                    return "NTP";</w:t>
      </w:r>
    </w:p>
    <w:p w14:paraId="4A8B3F24" w14:textId="77777777" w:rsidR="005E6A9E" w:rsidRDefault="005E6A9E" w:rsidP="005E6A9E">
      <w:pPr>
        <w:pStyle w:val="Style1"/>
      </w:pPr>
      <w:r>
        <w:t xml:space="preserve">                case r.a.Hwa:</w:t>
      </w:r>
    </w:p>
    <w:p w14:paraId="5B0225AA" w14:textId="77777777" w:rsidR="005E6A9E" w:rsidRDefault="005E6A9E" w:rsidP="005E6A9E">
      <w:pPr>
        <w:pStyle w:val="Style1"/>
      </w:pPr>
      <w:r>
        <w:t xml:space="preserve">                    return "HWA"</w:t>
      </w:r>
    </w:p>
    <w:p w14:paraId="7C6BBF93" w14:textId="77777777" w:rsidR="005E6A9E" w:rsidRDefault="005E6A9E" w:rsidP="005E6A9E">
      <w:pPr>
        <w:pStyle w:val="Style1"/>
      </w:pPr>
      <w:r>
        <w:t xml:space="preserve">                }</w:t>
      </w:r>
    </w:p>
    <w:p w14:paraId="4CA15BEB" w14:textId="77777777" w:rsidR="005E6A9E" w:rsidRDefault="005E6A9E" w:rsidP="005E6A9E">
      <w:pPr>
        <w:pStyle w:val="Style1"/>
      </w:pPr>
      <w:r>
        <w:t xml:space="preserve">                return "WEB"</w:t>
      </w:r>
    </w:p>
    <w:p w14:paraId="65502767" w14:textId="77777777" w:rsidR="005E6A9E" w:rsidRDefault="005E6A9E" w:rsidP="005E6A9E">
      <w:pPr>
        <w:pStyle w:val="Style1"/>
      </w:pPr>
      <w:r>
        <w:t xml:space="preserve">            }(e), ".").concat(function(e) {</w:t>
      </w:r>
    </w:p>
    <w:p w14:paraId="4F047CE0" w14:textId="77777777" w:rsidR="005E6A9E" w:rsidRDefault="005E6A9E" w:rsidP="005E6A9E">
      <w:pPr>
        <w:pStyle w:val="Style1"/>
      </w:pPr>
      <w:r>
        <w:t xml:space="preserve">                if (e)</w:t>
      </w:r>
    </w:p>
    <w:p w14:paraId="7A376AC6" w14:textId="77777777" w:rsidR="005E6A9E" w:rsidRDefault="005E6A9E" w:rsidP="005E6A9E">
      <w:pPr>
        <w:pStyle w:val="Style1"/>
      </w:pPr>
      <w:r>
        <w:t xml:space="preserve">                    switch (e.route) {</w:t>
      </w:r>
    </w:p>
    <w:p w14:paraId="3B08201F" w14:textId="77777777" w:rsidR="005E6A9E" w:rsidRDefault="005E6A9E" w:rsidP="005E6A9E">
      <w:pPr>
        <w:pStyle w:val="Style1"/>
      </w:pPr>
      <w:r>
        <w:t xml:space="preserve">                    case "Start":</w:t>
      </w:r>
    </w:p>
    <w:p w14:paraId="41C51835" w14:textId="77777777" w:rsidR="005E6A9E" w:rsidRDefault="005E6A9E" w:rsidP="005E6A9E">
      <w:pPr>
        <w:pStyle w:val="Style1"/>
      </w:pPr>
      <w:r>
        <w:t xml:space="preserve">                        return "START";</w:t>
      </w:r>
    </w:p>
    <w:p w14:paraId="413E8604" w14:textId="77777777" w:rsidR="005E6A9E" w:rsidRDefault="005E6A9E" w:rsidP="005E6A9E">
      <w:pPr>
        <w:pStyle w:val="Style1"/>
      </w:pPr>
      <w:r>
        <w:t xml:space="preserve">                    case "Templates":</w:t>
      </w:r>
    </w:p>
    <w:p w14:paraId="16A81C5A" w14:textId="77777777" w:rsidR="005E6A9E" w:rsidRDefault="005E6A9E" w:rsidP="005E6A9E">
      <w:pPr>
        <w:pStyle w:val="Style1"/>
      </w:pPr>
      <w:r>
        <w:t xml:space="preserve">                        return "TEMPLATES";</w:t>
      </w:r>
    </w:p>
    <w:p w14:paraId="4A545474" w14:textId="77777777" w:rsidR="005E6A9E" w:rsidRDefault="005E6A9E" w:rsidP="005E6A9E">
      <w:pPr>
        <w:pStyle w:val="Style1"/>
      </w:pPr>
      <w:r>
        <w:t xml:space="preserve">                    case "Content":</w:t>
      </w:r>
    </w:p>
    <w:p w14:paraId="2038C2FB" w14:textId="77777777" w:rsidR="005E6A9E" w:rsidRDefault="005E6A9E" w:rsidP="005E6A9E">
      <w:pPr>
        <w:pStyle w:val="Style1"/>
      </w:pPr>
      <w:r>
        <w:t xml:space="preserve">                        return "CONTENT";</w:t>
      </w:r>
    </w:p>
    <w:p w14:paraId="3C9CCCAF" w14:textId="77777777" w:rsidR="005E6A9E" w:rsidRDefault="005E6A9E" w:rsidP="005E6A9E">
      <w:pPr>
        <w:pStyle w:val="Style1"/>
      </w:pPr>
      <w:r>
        <w:t xml:space="preserve">                    case "Search":</w:t>
      </w:r>
    </w:p>
    <w:p w14:paraId="66652393" w14:textId="77777777" w:rsidR="005E6A9E" w:rsidRDefault="005E6A9E" w:rsidP="005E6A9E">
      <w:pPr>
        <w:pStyle w:val="Style1"/>
      </w:pPr>
      <w:r>
        <w:t xml:space="preserve">                        return "SEARCH";</w:t>
      </w:r>
    </w:p>
    <w:p w14:paraId="51129B9D" w14:textId="77777777" w:rsidR="005E6A9E" w:rsidRDefault="005E6A9E" w:rsidP="005E6A9E">
      <w:pPr>
        <w:pStyle w:val="Style1"/>
      </w:pPr>
      <w:r>
        <w:t xml:space="preserve">                    default:</w:t>
      </w:r>
    </w:p>
    <w:p w14:paraId="51E8AE60" w14:textId="77777777" w:rsidR="005E6A9E" w:rsidRDefault="005E6A9E" w:rsidP="005E6A9E">
      <w:pPr>
        <w:pStyle w:val="Style1"/>
      </w:pPr>
      <w:r>
        <w:t xml:space="preserve">                        return "MAIN"</w:t>
      </w:r>
    </w:p>
    <w:p w14:paraId="667678A2" w14:textId="77777777" w:rsidR="005E6A9E" w:rsidRDefault="005E6A9E" w:rsidP="005E6A9E">
      <w:pPr>
        <w:pStyle w:val="Style1"/>
      </w:pPr>
      <w:r>
        <w:t xml:space="preserve">                    }</w:t>
      </w:r>
    </w:p>
    <w:p w14:paraId="69FEBDEF" w14:textId="77777777" w:rsidR="005E6A9E" w:rsidRDefault="005E6A9E" w:rsidP="005E6A9E">
      <w:pPr>
        <w:pStyle w:val="Style1"/>
      </w:pPr>
      <w:r>
        <w:t xml:space="preserve">                return "MAIN"</w:t>
      </w:r>
    </w:p>
    <w:p w14:paraId="6CC966EB" w14:textId="77777777" w:rsidR="005E6A9E" w:rsidRDefault="005E6A9E" w:rsidP="005E6A9E">
      <w:pPr>
        <w:pStyle w:val="Style1"/>
      </w:pPr>
      <w:r>
        <w:t xml:space="preserve">            }(t), ".").concat(n)</w:t>
      </w:r>
    </w:p>
    <w:p w14:paraId="057E3132" w14:textId="77777777" w:rsidR="005E6A9E" w:rsidRDefault="005E6A9E" w:rsidP="005E6A9E">
      <w:pPr>
        <w:pStyle w:val="Style1"/>
      </w:pPr>
      <w:r>
        <w:t xml:space="preserve">        }</w:t>
      </w:r>
    </w:p>
    <w:p w14:paraId="55320D53" w14:textId="77777777" w:rsidR="005E6A9E" w:rsidRDefault="005E6A9E" w:rsidP="005E6A9E">
      <w:pPr>
        <w:pStyle w:val="Style1"/>
      </w:pPr>
      <w:r>
        <w:t xml:space="preserve">    },</w:t>
      </w:r>
    </w:p>
    <w:p w14:paraId="7C3611E6" w14:textId="77777777" w:rsidR="005E6A9E" w:rsidRDefault="005E6A9E" w:rsidP="005E6A9E">
      <w:pPr>
        <w:pStyle w:val="Style1"/>
      </w:pPr>
      <w:r>
        <w:t xml:space="preserve">    "Y/GB": function(e, t, n) {</w:t>
      </w:r>
    </w:p>
    <w:p w14:paraId="4159A236" w14:textId="77777777" w:rsidR="005E6A9E" w:rsidRDefault="005E6A9E" w:rsidP="005E6A9E">
      <w:pPr>
        <w:pStyle w:val="Style1"/>
      </w:pPr>
      <w:r>
        <w:t xml:space="preserve">        "use strict";</w:t>
      </w:r>
    </w:p>
    <w:p w14:paraId="26B0BC9F" w14:textId="77777777" w:rsidR="005E6A9E" w:rsidRDefault="005E6A9E" w:rsidP="005E6A9E">
      <w:pPr>
        <w:pStyle w:val="Style1"/>
      </w:pPr>
      <w:r>
        <w:t xml:space="preserve">        n.d(t, "a", (function() {</w:t>
      </w:r>
    </w:p>
    <w:p w14:paraId="6540F2C8" w14:textId="77777777" w:rsidR="005E6A9E" w:rsidRDefault="005E6A9E" w:rsidP="005E6A9E">
      <w:pPr>
        <w:pStyle w:val="Style1"/>
      </w:pPr>
      <w:r>
        <w:t xml:space="preserve">            return r</w:t>
      </w:r>
    </w:p>
    <w:p w14:paraId="07AEC664" w14:textId="77777777" w:rsidR="005E6A9E" w:rsidRDefault="005E6A9E" w:rsidP="005E6A9E">
      <w:pPr>
        <w:pStyle w:val="Style1"/>
      </w:pPr>
      <w:r>
        <w:t xml:space="preserve">        }</w:t>
      </w:r>
    </w:p>
    <w:p w14:paraId="56FD94BD" w14:textId="77777777" w:rsidR="005E6A9E" w:rsidRDefault="005E6A9E" w:rsidP="005E6A9E">
      <w:pPr>
        <w:pStyle w:val="Style1"/>
      </w:pPr>
      <w:r>
        <w:t xml:space="preserve">        )),</w:t>
      </w:r>
    </w:p>
    <w:p w14:paraId="593FE928" w14:textId="77777777" w:rsidR="005E6A9E" w:rsidRDefault="005E6A9E" w:rsidP="005E6A9E">
      <w:pPr>
        <w:pStyle w:val="Style1"/>
      </w:pPr>
      <w:r>
        <w:t xml:space="preserve">        n.d(t, "b", (function() {</w:t>
      </w:r>
    </w:p>
    <w:p w14:paraId="03E07CDA" w14:textId="77777777" w:rsidR="005E6A9E" w:rsidRDefault="005E6A9E" w:rsidP="005E6A9E">
      <w:pPr>
        <w:pStyle w:val="Style1"/>
      </w:pPr>
      <w:r>
        <w:t xml:space="preserve">            return a</w:t>
      </w:r>
    </w:p>
    <w:p w14:paraId="56225816" w14:textId="77777777" w:rsidR="005E6A9E" w:rsidRDefault="005E6A9E" w:rsidP="005E6A9E">
      <w:pPr>
        <w:pStyle w:val="Style1"/>
      </w:pPr>
      <w:r>
        <w:t xml:space="preserve">        }</w:t>
      </w:r>
    </w:p>
    <w:p w14:paraId="7E9A3A3A" w14:textId="77777777" w:rsidR="005E6A9E" w:rsidRDefault="005E6A9E" w:rsidP="005E6A9E">
      <w:pPr>
        <w:pStyle w:val="Style1"/>
      </w:pPr>
      <w:r>
        <w:t xml:space="preserve">        ));</w:t>
      </w:r>
    </w:p>
    <w:p w14:paraId="7DB8B508" w14:textId="77777777" w:rsidR="005E6A9E" w:rsidRDefault="005E6A9E" w:rsidP="005E6A9E">
      <w:pPr>
        <w:pStyle w:val="Style1"/>
      </w:pPr>
      <w:r>
        <w:t xml:space="preserve">        var r = "wdPreviousSession"</w:t>
      </w:r>
    </w:p>
    <w:p w14:paraId="3205FEC0" w14:textId="77777777" w:rsidR="005E6A9E" w:rsidRDefault="005E6A9E" w:rsidP="005E6A9E">
      <w:pPr>
        <w:pStyle w:val="Style1"/>
      </w:pPr>
      <w:r>
        <w:t xml:space="preserve">          , a = "wdPreviousSessionSrc"</w:t>
      </w:r>
    </w:p>
    <w:p w14:paraId="2B0AD58E" w14:textId="77777777" w:rsidR="005E6A9E" w:rsidRDefault="005E6A9E" w:rsidP="005E6A9E">
      <w:pPr>
        <w:pStyle w:val="Style1"/>
      </w:pPr>
      <w:r>
        <w:t xml:space="preserve">    },</w:t>
      </w:r>
    </w:p>
    <w:p w14:paraId="59AF7F34" w14:textId="77777777" w:rsidR="005E6A9E" w:rsidRDefault="005E6A9E" w:rsidP="005E6A9E">
      <w:pPr>
        <w:pStyle w:val="Style1"/>
      </w:pPr>
      <w:r>
        <w:t xml:space="preserve">    YKlt: function(e, t, n) {</w:t>
      </w:r>
    </w:p>
    <w:p w14:paraId="3CAFC6D5" w14:textId="77777777" w:rsidR="005E6A9E" w:rsidRDefault="005E6A9E" w:rsidP="005E6A9E">
      <w:pPr>
        <w:pStyle w:val="Style1"/>
      </w:pPr>
      <w:r>
        <w:t xml:space="preserve">        "use strict";</w:t>
      </w:r>
    </w:p>
    <w:p w14:paraId="3E6BA428" w14:textId="77777777" w:rsidR="005E6A9E" w:rsidRDefault="005E6A9E" w:rsidP="005E6A9E">
      <w:pPr>
        <w:pStyle w:val="Style1"/>
      </w:pPr>
      <w:r>
        <w:t xml:space="preserve">        n.d(t, "a", (function() {</w:t>
      </w:r>
    </w:p>
    <w:p w14:paraId="42857703" w14:textId="77777777" w:rsidR="005E6A9E" w:rsidRDefault="005E6A9E" w:rsidP="005E6A9E">
      <w:pPr>
        <w:pStyle w:val="Style1"/>
      </w:pPr>
      <w:r>
        <w:t xml:space="preserve">            return a</w:t>
      </w:r>
    </w:p>
    <w:p w14:paraId="153377D2" w14:textId="77777777" w:rsidR="005E6A9E" w:rsidRDefault="005E6A9E" w:rsidP="005E6A9E">
      <w:pPr>
        <w:pStyle w:val="Style1"/>
      </w:pPr>
      <w:r>
        <w:t xml:space="preserve">        }</w:t>
      </w:r>
    </w:p>
    <w:p w14:paraId="728882EF" w14:textId="77777777" w:rsidR="005E6A9E" w:rsidRDefault="005E6A9E" w:rsidP="005E6A9E">
      <w:pPr>
        <w:pStyle w:val="Style1"/>
      </w:pPr>
      <w:r>
        <w:t xml:space="preserve">        ));</w:t>
      </w:r>
    </w:p>
    <w:p w14:paraId="7A140E3F" w14:textId="77777777" w:rsidR="005E6A9E" w:rsidRDefault="005E6A9E" w:rsidP="005E6A9E">
      <w:pPr>
        <w:pStyle w:val="Style1"/>
      </w:pPr>
      <w:r>
        <w:t xml:space="preserve">        var r = n("/Oio");</w:t>
      </w:r>
    </w:p>
    <w:p w14:paraId="6E7377CD" w14:textId="77777777" w:rsidR="005E6A9E" w:rsidRDefault="005E6A9E" w:rsidP="005E6A9E">
      <w:pPr>
        <w:pStyle w:val="Style1"/>
      </w:pPr>
      <w:r>
        <w:t xml:space="preserve">        function a(e) {</w:t>
      </w:r>
    </w:p>
    <w:p w14:paraId="5EC7E97C" w14:textId="77777777" w:rsidR="005E6A9E" w:rsidRDefault="005E6A9E" w:rsidP="005E6A9E">
      <w:pPr>
        <w:pStyle w:val="Style1"/>
      </w:pPr>
      <w:r>
        <w:t xml:space="preserve">            switch (e) {</w:t>
      </w:r>
    </w:p>
    <w:p w14:paraId="3655172F" w14:textId="77777777" w:rsidR="005E6A9E" w:rsidRDefault="005E6A9E" w:rsidP="005E6A9E">
      <w:pPr>
        <w:pStyle w:val="Style1"/>
      </w:pPr>
      <w:r>
        <w:t xml:space="preserve">            case r.a.Antp:</w:t>
      </w:r>
    </w:p>
    <w:p w14:paraId="79673771" w14:textId="77777777" w:rsidR="005E6A9E" w:rsidRDefault="005E6A9E" w:rsidP="005E6A9E">
      <w:pPr>
        <w:pStyle w:val="Style1"/>
      </w:pPr>
      <w:r>
        <w:t xml:space="preserve">                return "unknown";</w:t>
      </w:r>
    </w:p>
    <w:p w14:paraId="07C6F44C" w14:textId="77777777" w:rsidR="005E6A9E" w:rsidRDefault="005E6A9E" w:rsidP="005E6A9E">
      <w:pPr>
        <w:pStyle w:val="Style1"/>
      </w:pPr>
      <w:r>
        <w:t xml:space="preserve">            case r.a.Hwa:</w:t>
      </w:r>
    </w:p>
    <w:p w14:paraId="7696C007" w14:textId="77777777" w:rsidR="005E6A9E" w:rsidRDefault="005E6A9E" w:rsidP="005E6A9E">
      <w:pPr>
        <w:pStyle w:val="Style1"/>
      </w:pPr>
      <w:r>
        <w:t xml:space="preserve">                return "HarmonyDesktop";</w:t>
      </w:r>
    </w:p>
    <w:p w14:paraId="1051C422" w14:textId="77777777" w:rsidR="005E6A9E" w:rsidRDefault="005E6A9E" w:rsidP="005E6A9E">
      <w:pPr>
        <w:pStyle w:val="Style1"/>
      </w:pPr>
      <w:r>
        <w:t xml:space="preserve">            case r.a.OfficeHome:</w:t>
      </w:r>
    </w:p>
    <w:p w14:paraId="2BDDFBEF" w14:textId="77777777" w:rsidR="005E6A9E" w:rsidRDefault="005E6A9E" w:rsidP="005E6A9E">
      <w:pPr>
        <w:pStyle w:val="Style1"/>
      </w:pPr>
      <w:r>
        <w:t xml:space="preserve">            case r.a.OfficeHomeReact:</w:t>
      </w:r>
    </w:p>
    <w:p w14:paraId="7E16C069" w14:textId="77777777" w:rsidR="005E6A9E" w:rsidRDefault="005E6A9E" w:rsidP="005E6A9E">
      <w:pPr>
        <w:pStyle w:val="Style1"/>
      </w:pPr>
      <w:r>
        <w:t xml:space="preserve">                return "HarmonyWeb";</w:t>
      </w:r>
    </w:p>
    <w:p w14:paraId="49E06C03" w14:textId="77777777" w:rsidR="005E6A9E" w:rsidRDefault="005E6A9E" w:rsidP="005E6A9E">
      <w:pPr>
        <w:pStyle w:val="Style1"/>
      </w:pPr>
      <w:r>
        <w:t xml:space="preserve">            case r.a.Embed:</w:t>
      </w:r>
    </w:p>
    <w:p w14:paraId="419C9046" w14:textId="77777777" w:rsidR="005E6A9E" w:rsidRDefault="005E6A9E" w:rsidP="005E6A9E">
      <w:pPr>
        <w:pStyle w:val="Style1"/>
      </w:pPr>
      <w:r>
        <w:t xml:space="preserve">                return "HarmonyEmbed"</w:t>
      </w:r>
    </w:p>
    <w:p w14:paraId="2E579776" w14:textId="77777777" w:rsidR="005E6A9E" w:rsidRDefault="005E6A9E" w:rsidP="005E6A9E">
      <w:pPr>
        <w:pStyle w:val="Style1"/>
      </w:pPr>
      <w:r>
        <w:t xml:space="preserve">            }</w:t>
      </w:r>
    </w:p>
    <w:p w14:paraId="715A4F06" w14:textId="77777777" w:rsidR="005E6A9E" w:rsidRDefault="005E6A9E" w:rsidP="005E6A9E">
      <w:pPr>
        <w:pStyle w:val="Style1"/>
      </w:pPr>
      <w:r>
        <w:t xml:space="preserve">        }</w:t>
      </w:r>
    </w:p>
    <w:p w14:paraId="30968C1F" w14:textId="77777777" w:rsidR="005E6A9E" w:rsidRDefault="005E6A9E" w:rsidP="005E6A9E">
      <w:pPr>
        <w:pStyle w:val="Style1"/>
      </w:pPr>
      <w:r>
        <w:t xml:space="preserve">    },</w:t>
      </w:r>
    </w:p>
    <w:p w14:paraId="1A8A4D51" w14:textId="77777777" w:rsidR="005E6A9E" w:rsidRDefault="005E6A9E" w:rsidP="005E6A9E">
      <w:pPr>
        <w:pStyle w:val="Style1"/>
      </w:pPr>
      <w:r>
        <w:t xml:space="preserve">    gDky: function(e, t, n) {</w:t>
      </w:r>
    </w:p>
    <w:p w14:paraId="46C4DDEA" w14:textId="77777777" w:rsidR="005E6A9E" w:rsidRDefault="005E6A9E" w:rsidP="005E6A9E">
      <w:pPr>
        <w:pStyle w:val="Style1"/>
      </w:pPr>
      <w:r>
        <w:t xml:space="preserve">        "use strict";</w:t>
      </w:r>
    </w:p>
    <w:p w14:paraId="09822A69" w14:textId="77777777" w:rsidR="005E6A9E" w:rsidRDefault="005E6A9E" w:rsidP="005E6A9E">
      <w:pPr>
        <w:pStyle w:val="Style1"/>
      </w:pPr>
      <w:r>
        <w:t xml:space="preserve">        n.d(t, "a", (function() {</w:t>
      </w:r>
    </w:p>
    <w:p w14:paraId="61A1ADCC" w14:textId="77777777" w:rsidR="005E6A9E" w:rsidRDefault="005E6A9E" w:rsidP="005E6A9E">
      <w:pPr>
        <w:pStyle w:val="Style1"/>
      </w:pPr>
      <w:r>
        <w:t xml:space="preserve">            return a</w:t>
      </w:r>
    </w:p>
    <w:p w14:paraId="12955908" w14:textId="77777777" w:rsidR="005E6A9E" w:rsidRDefault="005E6A9E" w:rsidP="005E6A9E">
      <w:pPr>
        <w:pStyle w:val="Style1"/>
      </w:pPr>
      <w:r>
        <w:t xml:space="preserve">        }</w:t>
      </w:r>
    </w:p>
    <w:p w14:paraId="06854D4B" w14:textId="77777777" w:rsidR="005E6A9E" w:rsidRDefault="005E6A9E" w:rsidP="005E6A9E">
      <w:pPr>
        <w:pStyle w:val="Style1"/>
      </w:pPr>
      <w:r>
        <w:t xml:space="preserve">        ));</w:t>
      </w:r>
    </w:p>
    <w:p w14:paraId="42F2F15D" w14:textId="77777777" w:rsidR="005E6A9E" w:rsidRDefault="005E6A9E" w:rsidP="005E6A9E">
      <w:pPr>
        <w:pStyle w:val="Style1"/>
      </w:pPr>
      <w:r>
        <w:t xml:space="preserve">        var r = n("6ib3");</w:t>
      </w:r>
    </w:p>
    <w:p w14:paraId="7D2262AF" w14:textId="77777777" w:rsidR="005E6A9E" w:rsidRDefault="005E6A9E" w:rsidP="005E6A9E">
      <w:pPr>
        <w:pStyle w:val="Style1"/>
      </w:pPr>
      <w:r>
        <w:t xml:space="preserve">        function a(e) {</w:t>
      </w:r>
    </w:p>
    <w:p w14:paraId="2B30D4FA" w14:textId="77777777" w:rsidR="005E6A9E" w:rsidRDefault="005E6A9E" w:rsidP="005E6A9E">
      <w:pPr>
        <w:pStyle w:val="Style1"/>
      </w:pPr>
      <w:r>
        <w:t xml:space="preserve">            return !e.isLocalFile &amp;&amp; !e.isOnPremOrVanity &amp;&amp; (e.isOneDriveForBusinessFile || e.isSharePointFile || e.isEmailAttachment || e.fileType !== r.a.Sway &amp;&amp; e.fileType !== r.a.Forms &amp;&amp; e.fileType !== r.a.PowerBI &amp;&amp; e.fileType !== r.a.MeetingObject)</w:t>
      </w:r>
    </w:p>
    <w:p w14:paraId="0B6748F9" w14:textId="77777777" w:rsidR="005E6A9E" w:rsidRDefault="005E6A9E" w:rsidP="005E6A9E">
      <w:pPr>
        <w:pStyle w:val="Style1"/>
      </w:pPr>
      <w:r>
        <w:t xml:space="preserve">        }</w:t>
      </w:r>
    </w:p>
    <w:p w14:paraId="14673D3F" w14:textId="77777777" w:rsidR="005E6A9E" w:rsidRDefault="005E6A9E" w:rsidP="005E6A9E">
      <w:pPr>
        <w:pStyle w:val="Style1"/>
      </w:pPr>
      <w:r>
        <w:t xml:space="preserve">    },</w:t>
      </w:r>
    </w:p>
    <w:p w14:paraId="57A5439F" w14:textId="77777777" w:rsidR="005E6A9E" w:rsidRDefault="005E6A9E" w:rsidP="005E6A9E">
      <w:pPr>
        <w:pStyle w:val="Style1"/>
      </w:pPr>
      <w:r>
        <w:t xml:space="preserve">    "maX/": function(e, t, n) {</w:t>
      </w:r>
    </w:p>
    <w:p w14:paraId="7A200B44" w14:textId="77777777" w:rsidR="005E6A9E" w:rsidRDefault="005E6A9E" w:rsidP="005E6A9E">
      <w:pPr>
        <w:pStyle w:val="Style1"/>
      </w:pPr>
      <w:r>
        <w:t xml:space="preserve">        "use strict";</w:t>
      </w:r>
    </w:p>
    <w:p w14:paraId="3A5D2E1C" w14:textId="77777777" w:rsidR="005E6A9E" w:rsidRDefault="005E6A9E" w:rsidP="005E6A9E">
      <w:pPr>
        <w:pStyle w:val="Style1"/>
      </w:pPr>
      <w:r>
        <w:t xml:space="preserve">        n.d(t, "a", (function() {</w:t>
      </w:r>
    </w:p>
    <w:p w14:paraId="23BEAC22" w14:textId="77777777" w:rsidR="005E6A9E" w:rsidRDefault="005E6A9E" w:rsidP="005E6A9E">
      <w:pPr>
        <w:pStyle w:val="Style1"/>
      </w:pPr>
      <w:r>
        <w:t xml:space="preserve">            return a</w:t>
      </w:r>
    </w:p>
    <w:p w14:paraId="64DE6486" w14:textId="77777777" w:rsidR="005E6A9E" w:rsidRDefault="005E6A9E" w:rsidP="005E6A9E">
      <w:pPr>
        <w:pStyle w:val="Style1"/>
      </w:pPr>
      <w:r>
        <w:t xml:space="preserve">        }</w:t>
      </w:r>
    </w:p>
    <w:p w14:paraId="42C35028" w14:textId="77777777" w:rsidR="005E6A9E" w:rsidRDefault="005E6A9E" w:rsidP="005E6A9E">
      <w:pPr>
        <w:pStyle w:val="Style1"/>
      </w:pPr>
      <w:r>
        <w:t xml:space="preserve">        ));</w:t>
      </w:r>
    </w:p>
    <w:p w14:paraId="59E6E273" w14:textId="77777777" w:rsidR="005E6A9E" w:rsidRDefault="005E6A9E" w:rsidP="005E6A9E">
      <w:pPr>
        <w:pStyle w:val="Style1"/>
      </w:pPr>
      <w:r>
        <w:t xml:space="preserve">        var r = 0</w:t>
      </w:r>
    </w:p>
    <w:p w14:paraId="098A4067" w14:textId="77777777" w:rsidR="005E6A9E" w:rsidRDefault="005E6A9E" w:rsidP="005E6A9E">
      <w:pPr>
        <w:pStyle w:val="Style1"/>
      </w:pPr>
      <w:r>
        <w:t xml:space="preserve">          , a = function() {</w:t>
      </w:r>
    </w:p>
    <w:p w14:paraId="17D5751B" w14:textId="77777777" w:rsidR="005E6A9E" w:rsidRDefault="005E6A9E" w:rsidP="005E6A9E">
      <w:pPr>
        <w:pStyle w:val="Style1"/>
      </w:pPr>
      <w:r>
        <w:t xml:space="preserve">            function e(e, t, n) {</w:t>
      </w:r>
    </w:p>
    <w:p w14:paraId="72FA3D6F" w14:textId="77777777" w:rsidR="005E6A9E" w:rsidRDefault="005E6A9E" w:rsidP="005E6A9E">
      <w:pPr>
        <w:pStyle w:val="Style1"/>
      </w:pPr>
      <w:r>
        <w:t xml:space="preserve">                void 0 === n &amp;&amp; (n = ""),</w:t>
      </w:r>
    </w:p>
    <w:p w14:paraId="0513C71C" w14:textId="77777777" w:rsidR="005E6A9E" w:rsidRDefault="005E6A9E" w:rsidP="005E6A9E">
      <w:pPr>
        <w:pStyle w:val="Style1"/>
      </w:pPr>
      <w:r>
        <w:t xml:space="preserve">                this.componentContext = e,</w:t>
      </w:r>
    </w:p>
    <w:p w14:paraId="62CA3358" w14:textId="77777777" w:rsidR="005E6A9E" w:rsidRDefault="005E6A9E" w:rsidP="005E6A9E">
      <w:pPr>
        <w:pStyle w:val="Style1"/>
      </w:pPr>
      <w:r>
        <w:t xml:space="preserve">                this.identity = t,</w:t>
      </w:r>
    </w:p>
    <w:p w14:paraId="02209D53" w14:textId="77777777" w:rsidR="005E6A9E" w:rsidRDefault="005E6A9E" w:rsidP="005E6A9E">
      <w:pPr>
        <w:pStyle w:val="Style1"/>
      </w:pPr>
      <w:r>
        <w:t xml:space="preserve">                this.hostScenarioName = n,</w:t>
      </w:r>
    </w:p>
    <w:p w14:paraId="38403146" w14:textId="77777777" w:rsidR="005E6A9E" w:rsidRDefault="005E6A9E" w:rsidP="005E6A9E">
      <w:pPr>
        <w:pStyle w:val="Style1"/>
      </w:pPr>
      <w:r>
        <w:t xml:space="preserve">                this.bootId = r++</w:t>
      </w:r>
    </w:p>
    <w:p w14:paraId="11AF2626" w14:textId="77777777" w:rsidR="005E6A9E" w:rsidRDefault="005E6A9E" w:rsidP="005E6A9E">
      <w:pPr>
        <w:pStyle w:val="Style1"/>
      </w:pPr>
      <w:r>
        <w:t xml:space="preserve">            }</w:t>
      </w:r>
    </w:p>
    <w:p w14:paraId="07573083" w14:textId="77777777" w:rsidR="005E6A9E" w:rsidRDefault="005E6A9E" w:rsidP="005E6A9E">
      <w:pPr>
        <w:pStyle w:val="Style1"/>
      </w:pPr>
      <w:r>
        <w:t xml:space="preserve">            return Object.defineProperty(e.prototype, "HostContext", {</w:t>
      </w:r>
    </w:p>
    <w:p w14:paraId="36ECC79D" w14:textId="77777777" w:rsidR="005E6A9E" w:rsidRDefault="005E6A9E" w:rsidP="005E6A9E">
      <w:pPr>
        <w:pStyle w:val="Style1"/>
      </w:pPr>
      <w:r>
        <w:t xml:space="preserve">                get: function() {</w:t>
      </w:r>
    </w:p>
    <w:p w14:paraId="34B2AA74" w14:textId="77777777" w:rsidR="005E6A9E" w:rsidRDefault="005E6A9E" w:rsidP="005E6A9E">
      <w:pPr>
        <w:pStyle w:val="Style1"/>
      </w:pPr>
      <w:r>
        <w:t xml:space="preserve">                    return this</w:t>
      </w:r>
    </w:p>
    <w:p w14:paraId="4541E481" w14:textId="77777777" w:rsidR="005E6A9E" w:rsidRDefault="005E6A9E" w:rsidP="005E6A9E">
      <w:pPr>
        <w:pStyle w:val="Style1"/>
      </w:pPr>
      <w:r>
        <w:t xml:space="preserve">                },</w:t>
      </w:r>
    </w:p>
    <w:p w14:paraId="0BE803D4" w14:textId="77777777" w:rsidR="005E6A9E" w:rsidRDefault="005E6A9E" w:rsidP="005E6A9E">
      <w:pPr>
        <w:pStyle w:val="Style1"/>
      </w:pPr>
      <w:r>
        <w:t xml:space="preserve">                enumerable: !1,</w:t>
      </w:r>
    </w:p>
    <w:p w14:paraId="5EE7A31F" w14:textId="77777777" w:rsidR="005E6A9E" w:rsidRDefault="005E6A9E" w:rsidP="005E6A9E">
      <w:pPr>
        <w:pStyle w:val="Style1"/>
      </w:pPr>
      <w:r>
        <w:t xml:space="preserve">                configurable: !0</w:t>
      </w:r>
    </w:p>
    <w:p w14:paraId="7769C48F" w14:textId="77777777" w:rsidR="005E6A9E" w:rsidRDefault="005E6A9E" w:rsidP="005E6A9E">
      <w:pPr>
        <w:pStyle w:val="Style1"/>
      </w:pPr>
      <w:r>
        <w:t xml:space="preserve">            }),</w:t>
      </w:r>
    </w:p>
    <w:p w14:paraId="2FA69C29" w14:textId="77777777" w:rsidR="005E6A9E" w:rsidRDefault="005E6A9E" w:rsidP="005E6A9E">
      <w:pPr>
        <w:pStyle w:val="Style1"/>
      </w:pPr>
      <w:r>
        <w:t xml:space="preserve">            Object.defineProperty(e.prototype, "audience", {</w:t>
      </w:r>
    </w:p>
    <w:p w14:paraId="25C18E43" w14:textId="77777777" w:rsidR="005E6A9E" w:rsidRDefault="005E6A9E" w:rsidP="005E6A9E">
      <w:pPr>
        <w:pStyle w:val="Style1"/>
      </w:pPr>
      <w:r>
        <w:t xml:space="preserve">                get: function() {</w:t>
      </w:r>
    </w:p>
    <w:p w14:paraId="0D7B711E" w14:textId="77777777" w:rsidR="005E6A9E" w:rsidRDefault="005E6A9E" w:rsidP="005E6A9E">
      <w:pPr>
        <w:pStyle w:val="Style1"/>
      </w:pPr>
      <w:r>
        <w:t xml:space="preserve">                    var e;</w:t>
      </w:r>
    </w:p>
    <w:p w14:paraId="53AF3808" w14:textId="77777777" w:rsidR="005E6A9E" w:rsidRDefault="005E6A9E" w:rsidP="005E6A9E">
      <w:pPr>
        <w:pStyle w:val="Style1"/>
      </w:pPr>
      <w:r>
        <w:t xml:space="preserve">                    return (null === (e = new URL(window.location.href).searchParams.get("flight")) || void 0 === e ? void 0 : e.includes("localbundles")) ? "Local" : function(e) {</w:t>
      </w:r>
    </w:p>
    <w:p w14:paraId="0405643A" w14:textId="77777777" w:rsidR="005E6A9E" w:rsidRDefault="005E6A9E" w:rsidP="005E6A9E">
      <w:pPr>
        <w:pStyle w:val="Style1"/>
      </w:pPr>
      <w:r>
        <w:t xml:space="preserve">                        switch (e) {</w:t>
      </w:r>
    </w:p>
    <w:p w14:paraId="5DE2A5F6" w14:textId="77777777" w:rsidR="005E6A9E" w:rsidRDefault="005E6A9E" w:rsidP="005E6A9E">
      <w:pPr>
        <w:pStyle w:val="Style1"/>
      </w:pPr>
      <w:r>
        <w:t xml:space="preserve">                        case "bfprod":</w:t>
      </w:r>
    </w:p>
    <w:p w14:paraId="5B05C49A" w14:textId="77777777" w:rsidR="005E6A9E" w:rsidRDefault="005E6A9E" w:rsidP="005E6A9E">
      <w:pPr>
        <w:pStyle w:val="Style1"/>
      </w:pPr>
      <w:r>
        <w:t xml:space="preserve">                        case "tbprod":</w:t>
      </w:r>
    </w:p>
    <w:p w14:paraId="075439EA" w14:textId="77777777" w:rsidR="005E6A9E" w:rsidRDefault="005E6A9E" w:rsidP="005E6A9E">
      <w:pPr>
        <w:pStyle w:val="Style1"/>
      </w:pPr>
      <w:r>
        <w:t xml:space="preserve">                        case "pfprod":</w:t>
      </w:r>
    </w:p>
    <w:p w14:paraId="453E840C" w14:textId="77777777" w:rsidR="005E6A9E" w:rsidRDefault="005E6A9E" w:rsidP="005E6A9E">
      <w:pPr>
        <w:pStyle w:val="Style1"/>
      </w:pPr>
      <w:r>
        <w:t xml:space="preserve">                        case "prodprv":</w:t>
      </w:r>
    </w:p>
    <w:p w14:paraId="0A5CA97D" w14:textId="77777777" w:rsidR="005E6A9E" w:rsidRDefault="005E6A9E" w:rsidP="005E6A9E">
      <w:pPr>
        <w:pStyle w:val="Style1"/>
      </w:pPr>
      <w:r>
        <w:t xml:space="preserve">                        case "prod":</w:t>
      </w:r>
    </w:p>
    <w:p w14:paraId="1FDECDD2" w14:textId="77777777" w:rsidR="005E6A9E" w:rsidRDefault="005E6A9E" w:rsidP="005E6A9E">
      <w:pPr>
        <w:pStyle w:val="Style1"/>
      </w:pPr>
      <w:r>
        <w:t xml:space="preserve">                            return "Production";</w:t>
      </w:r>
    </w:p>
    <w:p w14:paraId="418AA79D" w14:textId="77777777" w:rsidR="005E6A9E" w:rsidRDefault="005E6A9E" w:rsidP="005E6A9E">
      <w:pPr>
        <w:pStyle w:val="Style1"/>
      </w:pPr>
      <w:r>
        <w:t xml:space="preserve">                        case "ppe":</w:t>
      </w:r>
    </w:p>
    <w:p w14:paraId="7F4CFFF5" w14:textId="77777777" w:rsidR="005E6A9E" w:rsidRDefault="005E6A9E" w:rsidP="005E6A9E">
      <w:pPr>
        <w:pStyle w:val="Style1"/>
      </w:pPr>
      <w:r>
        <w:t xml:space="preserve">                        case "ppeprv":</w:t>
      </w:r>
    </w:p>
    <w:p w14:paraId="4804569C" w14:textId="77777777" w:rsidR="005E6A9E" w:rsidRDefault="005E6A9E" w:rsidP="005E6A9E">
      <w:pPr>
        <w:pStyle w:val="Style1"/>
      </w:pPr>
      <w:r>
        <w:t xml:space="preserve">                            return "Staging";</w:t>
      </w:r>
    </w:p>
    <w:p w14:paraId="697B7B35" w14:textId="77777777" w:rsidR="005E6A9E" w:rsidRDefault="005E6A9E" w:rsidP="005E6A9E">
      <w:pPr>
        <w:pStyle w:val="Style1"/>
      </w:pPr>
      <w:r>
        <w:t xml:space="preserve">                        case "sdf":</w:t>
      </w:r>
    </w:p>
    <w:p w14:paraId="4132869B" w14:textId="77777777" w:rsidR="005E6A9E" w:rsidRDefault="005E6A9E" w:rsidP="005E6A9E">
      <w:pPr>
        <w:pStyle w:val="Style1"/>
      </w:pPr>
      <w:r>
        <w:t xml:space="preserve">                            return "Dogfood";</w:t>
      </w:r>
    </w:p>
    <w:p w14:paraId="4A62C6CB" w14:textId="77777777" w:rsidR="005E6A9E" w:rsidRDefault="005E6A9E" w:rsidP="005E6A9E">
      <w:pPr>
        <w:pStyle w:val="Style1"/>
      </w:pPr>
      <w:r>
        <w:t xml:space="preserve">                        case "dev":</w:t>
      </w:r>
    </w:p>
    <w:p w14:paraId="4A713575" w14:textId="77777777" w:rsidR="005E6A9E" w:rsidRDefault="005E6A9E" w:rsidP="005E6A9E">
      <w:pPr>
        <w:pStyle w:val="Style1"/>
      </w:pPr>
      <w:r>
        <w:t xml:space="preserve">                        case "developer":</w:t>
      </w:r>
    </w:p>
    <w:p w14:paraId="741CAFEE" w14:textId="77777777" w:rsidR="005E6A9E" w:rsidRDefault="005E6A9E" w:rsidP="005E6A9E">
      <w:pPr>
        <w:pStyle w:val="Style1"/>
      </w:pPr>
      <w:r>
        <w:t xml:space="preserve">                        case "test":</w:t>
      </w:r>
    </w:p>
    <w:p w14:paraId="0B9622EB" w14:textId="77777777" w:rsidR="005E6A9E" w:rsidRDefault="005E6A9E" w:rsidP="005E6A9E">
      <w:pPr>
        <w:pStyle w:val="Style1"/>
      </w:pPr>
      <w:r>
        <w:t xml:space="preserve">                        default:</w:t>
      </w:r>
    </w:p>
    <w:p w14:paraId="19C642C0" w14:textId="77777777" w:rsidR="005E6A9E" w:rsidRDefault="005E6A9E" w:rsidP="005E6A9E">
      <w:pPr>
        <w:pStyle w:val="Style1"/>
      </w:pPr>
      <w:r>
        <w:t xml:space="preserve">                            return "Local"</w:t>
      </w:r>
    </w:p>
    <w:p w14:paraId="65FB8E1F" w14:textId="77777777" w:rsidR="005E6A9E" w:rsidRDefault="005E6A9E" w:rsidP="005E6A9E">
      <w:pPr>
        <w:pStyle w:val="Style1"/>
      </w:pPr>
      <w:r>
        <w:t xml:space="preserve">                        }</w:t>
      </w:r>
    </w:p>
    <w:p w14:paraId="7E883B50" w14:textId="77777777" w:rsidR="005E6A9E" w:rsidRDefault="005E6A9E" w:rsidP="005E6A9E">
      <w:pPr>
        <w:pStyle w:val="Style1"/>
      </w:pPr>
      <w:r>
        <w:t xml:space="preserve">                    }(this.componentContext.deploymentEnvironment)</w:t>
      </w:r>
    </w:p>
    <w:p w14:paraId="4B585629" w14:textId="77777777" w:rsidR="005E6A9E" w:rsidRDefault="005E6A9E" w:rsidP="005E6A9E">
      <w:pPr>
        <w:pStyle w:val="Style1"/>
      </w:pPr>
      <w:r>
        <w:t xml:space="preserve">                },</w:t>
      </w:r>
    </w:p>
    <w:p w14:paraId="16EE4487" w14:textId="77777777" w:rsidR="005E6A9E" w:rsidRDefault="005E6A9E" w:rsidP="005E6A9E">
      <w:pPr>
        <w:pStyle w:val="Style1"/>
      </w:pPr>
      <w:r>
        <w:t xml:space="preserve">                enumerable: !1,</w:t>
      </w:r>
    </w:p>
    <w:p w14:paraId="4DC7BC85" w14:textId="77777777" w:rsidR="005E6A9E" w:rsidRDefault="005E6A9E" w:rsidP="005E6A9E">
      <w:pPr>
        <w:pStyle w:val="Style1"/>
      </w:pPr>
      <w:r>
        <w:t xml:space="preserve">                configurable: !0</w:t>
      </w:r>
    </w:p>
    <w:p w14:paraId="02980D1E" w14:textId="77777777" w:rsidR="005E6A9E" w:rsidRDefault="005E6A9E" w:rsidP="005E6A9E">
      <w:pPr>
        <w:pStyle w:val="Style1"/>
      </w:pPr>
      <w:r>
        <w:t xml:space="preserve">            }),</w:t>
      </w:r>
    </w:p>
    <w:p w14:paraId="1E3BE05D" w14:textId="77777777" w:rsidR="005E6A9E" w:rsidRDefault="005E6A9E" w:rsidP="005E6A9E">
      <w:pPr>
        <w:pStyle w:val="Style1"/>
      </w:pPr>
      <w:r>
        <w:t xml:space="preserve">            Object.defineProperty(e.prototype, "environment", {</w:t>
      </w:r>
    </w:p>
    <w:p w14:paraId="7A1B068F" w14:textId="77777777" w:rsidR="005E6A9E" w:rsidRDefault="005E6A9E" w:rsidP="005E6A9E">
      <w:pPr>
        <w:pStyle w:val="Style1"/>
      </w:pPr>
      <w:r>
        <w:t xml:space="preserve">                get: function() {</w:t>
      </w:r>
    </w:p>
    <w:p w14:paraId="79D78452" w14:textId="77777777" w:rsidR="005E6A9E" w:rsidRDefault="005E6A9E" w:rsidP="005E6A9E">
      <w:pPr>
        <w:pStyle w:val="Style1"/>
      </w:pPr>
      <w:r>
        <w:t xml:space="preserve">                    return function(e) {</w:t>
      </w:r>
    </w:p>
    <w:p w14:paraId="5BFC3F0A" w14:textId="77777777" w:rsidR="005E6A9E" w:rsidRDefault="005E6A9E" w:rsidP="005E6A9E">
      <w:pPr>
        <w:pStyle w:val="Style1"/>
      </w:pPr>
      <w:r>
        <w:t xml:space="preserve">                        switch (e) {</w:t>
      </w:r>
    </w:p>
    <w:p w14:paraId="770B4935" w14:textId="77777777" w:rsidR="005E6A9E" w:rsidRDefault="005E6A9E" w:rsidP="005E6A9E">
      <w:pPr>
        <w:pStyle w:val="Style1"/>
      </w:pPr>
      <w:r>
        <w:t xml:space="preserve">                        case "Automation":</w:t>
      </w:r>
    </w:p>
    <w:p w14:paraId="070469A6" w14:textId="77777777" w:rsidR="005E6A9E" w:rsidRDefault="005E6A9E" w:rsidP="005E6A9E">
      <w:pPr>
        <w:pStyle w:val="Style1"/>
      </w:pPr>
      <w:r>
        <w:t xml:space="preserve">                        case "SyntheticTraffic":</w:t>
      </w:r>
    </w:p>
    <w:p w14:paraId="4F55AE4A" w14:textId="77777777" w:rsidR="005E6A9E" w:rsidRDefault="005E6A9E" w:rsidP="005E6A9E">
      <w:pPr>
        <w:pStyle w:val="Style1"/>
      </w:pPr>
      <w:r>
        <w:t xml:space="preserve">                        case "Local":</w:t>
      </w:r>
    </w:p>
    <w:p w14:paraId="250C3470" w14:textId="77777777" w:rsidR="005E6A9E" w:rsidRDefault="005E6A9E" w:rsidP="005E6A9E">
      <w:pPr>
        <w:pStyle w:val="Style1"/>
      </w:pPr>
      <w:r>
        <w:t xml:space="preserve">                            return {</w:t>
      </w:r>
    </w:p>
    <w:p w14:paraId="60446136" w14:textId="77777777" w:rsidR="005E6A9E" w:rsidRDefault="005E6A9E" w:rsidP="005E6A9E">
      <w:pPr>
        <w:pStyle w:val="Style1"/>
      </w:pPr>
      <w:r>
        <w:t xml:space="preserve">                                audience: e,</w:t>
      </w:r>
    </w:p>
    <w:p w14:paraId="3A523B1F" w14:textId="77777777" w:rsidR="005E6A9E" w:rsidRDefault="005E6A9E" w:rsidP="005E6A9E">
      <w:pPr>
        <w:pStyle w:val="Style1"/>
      </w:pPr>
      <w:r>
        <w:t xml:space="preserve">                                ring: "Prod"</w:t>
      </w:r>
    </w:p>
    <w:p w14:paraId="7FB2DA51" w14:textId="77777777" w:rsidR="005E6A9E" w:rsidRDefault="005E6A9E" w:rsidP="005E6A9E">
      <w:pPr>
        <w:pStyle w:val="Style1"/>
      </w:pPr>
      <w:r>
        <w:t xml:space="preserve">                            };</w:t>
      </w:r>
    </w:p>
    <w:p w14:paraId="0B6E4F43" w14:textId="77777777" w:rsidR="005E6A9E" w:rsidRDefault="005E6A9E" w:rsidP="005E6A9E">
      <w:pPr>
        <w:pStyle w:val="Style1"/>
      </w:pPr>
      <w:r>
        <w:t xml:space="preserve">                        default:</w:t>
      </w:r>
    </w:p>
    <w:p w14:paraId="21E37E4E" w14:textId="77777777" w:rsidR="005E6A9E" w:rsidRDefault="005E6A9E" w:rsidP="005E6A9E">
      <w:pPr>
        <w:pStyle w:val="Style1"/>
      </w:pPr>
      <w:r>
        <w:t xml:space="preserve">                            return {</w:t>
      </w:r>
    </w:p>
    <w:p w14:paraId="2F713C52" w14:textId="77777777" w:rsidR="005E6A9E" w:rsidRDefault="005E6A9E" w:rsidP="005E6A9E">
      <w:pPr>
        <w:pStyle w:val="Style1"/>
      </w:pPr>
      <w:r>
        <w:t xml:space="preserve">                                audience: e</w:t>
      </w:r>
    </w:p>
    <w:p w14:paraId="2623E24B" w14:textId="77777777" w:rsidR="005E6A9E" w:rsidRDefault="005E6A9E" w:rsidP="005E6A9E">
      <w:pPr>
        <w:pStyle w:val="Style1"/>
      </w:pPr>
      <w:r>
        <w:t xml:space="preserve">                            }</w:t>
      </w:r>
    </w:p>
    <w:p w14:paraId="49AD1C2E" w14:textId="77777777" w:rsidR="005E6A9E" w:rsidRDefault="005E6A9E" w:rsidP="005E6A9E">
      <w:pPr>
        <w:pStyle w:val="Style1"/>
      </w:pPr>
      <w:r>
        <w:t xml:space="preserve">                        }</w:t>
      </w:r>
    </w:p>
    <w:p w14:paraId="111EEEC0" w14:textId="77777777" w:rsidR="005E6A9E" w:rsidRDefault="005E6A9E" w:rsidP="005E6A9E">
      <w:pPr>
        <w:pStyle w:val="Style1"/>
      </w:pPr>
      <w:r>
        <w:t xml:space="preserve">                    }(this.audience)</w:t>
      </w:r>
    </w:p>
    <w:p w14:paraId="6AB9EDA6" w14:textId="77777777" w:rsidR="005E6A9E" w:rsidRDefault="005E6A9E" w:rsidP="005E6A9E">
      <w:pPr>
        <w:pStyle w:val="Style1"/>
      </w:pPr>
      <w:r>
        <w:t xml:space="preserve">                },</w:t>
      </w:r>
    </w:p>
    <w:p w14:paraId="79DEF874" w14:textId="77777777" w:rsidR="005E6A9E" w:rsidRDefault="005E6A9E" w:rsidP="005E6A9E">
      <w:pPr>
        <w:pStyle w:val="Style1"/>
      </w:pPr>
      <w:r>
        <w:t xml:space="preserve">                enumerable: !1,</w:t>
      </w:r>
    </w:p>
    <w:p w14:paraId="79EE83B5" w14:textId="77777777" w:rsidR="005E6A9E" w:rsidRDefault="005E6A9E" w:rsidP="005E6A9E">
      <w:pPr>
        <w:pStyle w:val="Style1"/>
      </w:pPr>
      <w:r>
        <w:t xml:space="preserve">                configurable: !0</w:t>
      </w:r>
    </w:p>
    <w:p w14:paraId="4E3FA379" w14:textId="77777777" w:rsidR="005E6A9E" w:rsidRDefault="005E6A9E" w:rsidP="005E6A9E">
      <w:pPr>
        <w:pStyle w:val="Style1"/>
      </w:pPr>
      <w:r>
        <w:t xml:space="preserve">            }),</w:t>
      </w:r>
    </w:p>
    <w:p w14:paraId="7A6F485F" w14:textId="77777777" w:rsidR="005E6A9E" w:rsidRDefault="005E6A9E" w:rsidP="005E6A9E">
      <w:pPr>
        <w:pStyle w:val="Style1"/>
      </w:pPr>
      <w:r>
        <w:t xml:space="preserve">            Object.defineProperty(e.prototype, "hostAppName", {</w:t>
      </w:r>
    </w:p>
    <w:p w14:paraId="1A38688A" w14:textId="77777777" w:rsidR="005E6A9E" w:rsidRDefault="005E6A9E" w:rsidP="005E6A9E">
      <w:pPr>
        <w:pStyle w:val="Style1"/>
      </w:pPr>
      <w:r>
        <w:t xml:space="preserve">                get: function() {</w:t>
      </w:r>
    </w:p>
    <w:p w14:paraId="010F2BB6" w14:textId="77777777" w:rsidR="005E6A9E" w:rsidRDefault="005E6A9E" w:rsidP="005E6A9E">
      <w:pPr>
        <w:pStyle w:val="Style1"/>
      </w:pPr>
      <w:r>
        <w:t xml:space="preserve">                    return "Office.com"</w:t>
      </w:r>
    </w:p>
    <w:p w14:paraId="3E0C93B9" w14:textId="77777777" w:rsidR="005E6A9E" w:rsidRDefault="005E6A9E" w:rsidP="005E6A9E">
      <w:pPr>
        <w:pStyle w:val="Style1"/>
      </w:pPr>
      <w:r>
        <w:t xml:space="preserve">                },</w:t>
      </w:r>
    </w:p>
    <w:p w14:paraId="038BF94D" w14:textId="77777777" w:rsidR="005E6A9E" w:rsidRDefault="005E6A9E" w:rsidP="005E6A9E">
      <w:pPr>
        <w:pStyle w:val="Style1"/>
      </w:pPr>
      <w:r>
        <w:t xml:space="preserve">                enumerable: !1,</w:t>
      </w:r>
    </w:p>
    <w:p w14:paraId="2BE7BCCA" w14:textId="77777777" w:rsidR="005E6A9E" w:rsidRDefault="005E6A9E" w:rsidP="005E6A9E">
      <w:pPr>
        <w:pStyle w:val="Style1"/>
      </w:pPr>
      <w:r>
        <w:t xml:space="preserve">                configurable: !0</w:t>
      </w:r>
    </w:p>
    <w:p w14:paraId="74426599" w14:textId="77777777" w:rsidR="005E6A9E" w:rsidRDefault="005E6A9E" w:rsidP="005E6A9E">
      <w:pPr>
        <w:pStyle w:val="Style1"/>
      </w:pPr>
      <w:r>
        <w:t xml:space="preserve">            }),</w:t>
      </w:r>
    </w:p>
    <w:p w14:paraId="3240A514" w14:textId="77777777" w:rsidR="005E6A9E" w:rsidRDefault="005E6A9E" w:rsidP="005E6A9E">
      <w:pPr>
        <w:pStyle w:val="Style1"/>
      </w:pPr>
      <w:r>
        <w:t xml:space="preserve">            Object.defineProperty(e.prototype, "hostAppVersion", {</w:t>
      </w:r>
    </w:p>
    <w:p w14:paraId="7509CBE6" w14:textId="77777777" w:rsidR="005E6A9E" w:rsidRDefault="005E6A9E" w:rsidP="005E6A9E">
      <w:pPr>
        <w:pStyle w:val="Style1"/>
      </w:pPr>
      <w:r>
        <w:t xml:space="preserve">                get: function() {</w:t>
      </w:r>
    </w:p>
    <w:p w14:paraId="13E03C61" w14:textId="77777777" w:rsidR="005E6A9E" w:rsidRDefault="005E6A9E" w:rsidP="005E6A9E">
      <w:pPr>
        <w:pStyle w:val="Style1"/>
      </w:pPr>
      <w:r>
        <w:t xml:space="preserve">                    return "".concat(this.componentContext.buildVersion)</w:t>
      </w:r>
    </w:p>
    <w:p w14:paraId="1C79189A" w14:textId="77777777" w:rsidR="005E6A9E" w:rsidRDefault="005E6A9E" w:rsidP="005E6A9E">
      <w:pPr>
        <w:pStyle w:val="Style1"/>
      </w:pPr>
      <w:r>
        <w:t xml:space="preserve">                },</w:t>
      </w:r>
    </w:p>
    <w:p w14:paraId="6CB18ABC" w14:textId="77777777" w:rsidR="005E6A9E" w:rsidRDefault="005E6A9E" w:rsidP="005E6A9E">
      <w:pPr>
        <w:pStyle w:val="Style1"/>
      </w:pPr>
      <w:r>
        <w:t xml:space="preserve">                enumerable: !1,</w:t>
      </w:r>
    </w:p>
    <w:p w14:paraId="72243060" w14:textId="77777777" w:rsidR="005E6A9E" w:rsidRDefault="005E6A9E" w:rsidP="005E6A9E">
      <w:pPr>
        <w:pStyle w:val="Style1"/>
      </w:pPr>
      <w:r>
        <w:t xml:space="preserve">                configurable: !0</w:t>
      </w:r>
    </w:p>
    <w:p w14:paraId="7160CA3C" w14:textId="77777777" w:rsidR="005E6A9E" w:rsidRDefault="005E6A9E" w:rsidP="005E6A9E">
      <w:pPr>
        <w:pStyle w:val="Style1"/>
      </w:pPr>
      <w:r>
        <w:t xml:space="preserve">            }),</w:t>
      </w:r>
    </w:p>
    <w:p w14:paraId="293B4746" w14:textId="77777777" w:rsidR="005E6A9E" w:rsidRDefault="005E6A9E" w:rsidP="005E6A9E">
      <w:pPr>
        <w:pStyle w:val="Style1"/>
      </w:pPr>
      <w:r>
        <w:t xml:space="preserve">            Object.defineProperty(e.prototype, "hostAppPlatform", {</w:t>
      </w:r>
    </w:p>
    <w:p w14:paraId="622A1C6C" w14:textId="77777777" w:rsidR="005E6A9E" w:rsidRDefault="005E6A9E" w:rsidP="005E6A9E">
      <w:pPr>
        <w:pStyle w:val="Style1"/>
      </w:pPr>
      <w:r>
        <w:t xml:space="preserve">                get: function() {</w:t>
      </w:r>
    </w:p>
    <w:p w14:paraId="04914CD4" w14:textId="77777777" w:rsidR="005E6A9E" w:rsidRDefault="005E6A9E" w:rsidP="005E6A9E">
      <w:pPr>
        <w:pStyle w:val="Style1"/>
      </w:pPr>
      <w:r>
        <w:t xml:space="preserve">                    return "Web"</w:t>
      </w:r>
    </w:p>
    <w:p w14:paraId="553D2294" w14:textId="77777777" w:rsidR="005E6A9E" w:rsidRDefault="005E6A9E" w:rsidP="005E6A9E">
      <w:pPr>
        <w:pStyle w:val="Style1"/>
      </w:pPr>
      <w:r>
        <w:t xml:space="preserve">                },</w:t>
      </w:r>
    </w:p>
    <w:p w14:paraId="25645F22" w14:textId="77777777" w:rsidR="005E6A9E" w:rsidRDefault="005E6A9E" w:rsidP="005E6A9E">
      <w:pPr>
        <w:pStyle w:val="Style1"/>
      </w:pPr>
      <w:r>
        <w:t xml:space="preserve">                enumerable: !1,</w:t>
      </w:r>
    </w:p>
    <w:p w14:paraId="16A26D40" w14:textId="77777777" w:rsidR="005E6A9E" w:rsidRDefault="005E6A9E" w:rsidP="005E6A9E">
      <w:pPr>
        <w:pStyle w:val="Style1"/>
      </w:pPr>
      <w:r>
        <w:t xml:space="preserve">                configurable: !0</w:t>
      </w:r>
    </w:p>
    <w:p w14:paraId="7045F82E" w14:textId="77777777" w:rsidR="005E6A9E" w:rsidRDefault="005E6A9E" w:rsidP="005E6A9E">
      <w:pPr>
        <w:pStyle w:val="Style1"/>
      </w:pPr>
      <w:r>
        <w:t xml:space="preserve">            }),</w:t>
      </w:r>
    </w:p>
    <w:p w14:paraId="474EE4F0" w14:textId="77777777" w:rsidR="005E6A9E" w:rsidRDefault="005E6A9E" w:rsidP="005E6A9E">
      <w:pPr>
        <w:pStyle w:val="Style1"/>
      </w:pPr>
      <w:r>
        <w:t xml:space="preserve">            Object.defineProperty(e.prototype, "hostCorrelationId", {</w:t>
      </w:r>
    </w:p>
    <w:p w14:paraId="38B19824" w14:textId="77777777" w:rsidR="005E6A9E" w:rsidRDefault="005E6A9E" w:rsidP="005E6A9E">
      <w:pPr>
        <w:pStyle w:val="Style1"/>
      </w:pPr>
      <w:r>
        <w:t xml:space="preserve">                get: function() {</w:t>
      </w:r>
    </w:p>
    <w:p w14:paraId="10266576" w14:textId="77777777" w:rsidR="005E6A9E" w:rsidRDefault="005E6A9E" w:rsidP="005E6A9E">
      <w:pPr>
        <w:pStyle w:val="Style1"/>
      </w:pPr>
      <w:r>
        <w:t xml:space="preserve">                    return "".concat(this.componentContext.correlationId, ".").concat(this.bootId)</w:t>
      </w:r>
    </w:p>
    <w:p w14:paraId="2C0F252D" w14:textId="77777777" w:rsidR="005E6A9E" w:rsidRDefault="005E6A9E" w:rsidP="005E6A9E">
      <w:pPr>
        <w:pStyle w:val="Style1"/>
      </w:pPr>
      <w:r>
        <w:t xml:space="preserve">                },</w:t>
      </w:r>
    </w:p>
    <w:p w14:paraId="5C1209DC" w14:textId="77777777" w:rsidR="005E6A9E" w:rsidRDefault="005E6A9E" w:rsidP="005E6A9E">
      <w:pPr>
        <w:pStyle w:val="Style1"/>
      </w:pPr>
      <w:r>
        <w:t xml:space="preserve">                enumerable: !1,</w:t>
      </w:r>
    </w:p>
    <w:p w14:paraId="3B1126F2" w14:textId="77777777" w:rsidR="005E6A9E" w:rsidRDefault="005E6A9E" w:rsidP="005E6A9E">
      <w:pPr>
        <w:pStyle w:val="Style1"/>
      </w:pPr>
      <w:r>
        <w:t xml:space="preserve">                configurable: !0</w:t>
      </w:r>
    </w:p>
    <w:p w14:paraId="1C0FEC94" w14:textId="77777777" w:rsidR="005E6A9E" w:rsidRDefault="005E6A9E" w:rsidP="005E6A9E">
      <w:pPr>
        <w:pStyle w:val="Style1"/>
      </w:pPr>
      <w:r>
        <w:t xml:space="preserve">            }),</w:t>
      </w:r>
    </w:p>
    <w:p w14:paraId="29F3BB5D" w14:textId="77777777" w:rsidR="005E6A9E" w:rsidRDefault="005E6A9E" w:rsidP="005E6A9E">
      <w:pPr>
        <w:pStyle w:val="Style1"/>
      </w:pPr>
      <w:r>
        <w:t xml:space="preserve">            e.prototype.getBootId = function() {</w:t>
      </w:r>
    </w:p>
    <w:p w14:paraId="0667B136" w14:textId="77777777" w:rsidR="005E6A9E" w:rsidRDefault="005E6A9E" w:rsidP="005E6A9E">
      <w:pPr>
        <w:pStyle w:val="Style1"/>
      </w:pPr>
      <w:r>
        <w:t xml:space="preserve">                return this.bootId</w:t>
      </w:r>
    </w:p>
    <w:p w14:paraId="53061099" w14:textId="77777777" w:rsidR="005E6A9E" w:rsidRDefault="005E6A9E" w:rsidP="005E6A9E">
      <w:pPr>
        <w:pStyle w:val="Style1"/>
      </w:pPr>
      <w:r>
        <w:t xml:space="preserve">            }</w:t>
      </w:r>
    </w:p>
    <w:p w14:paraId="2AB7AF53" w14:textId="77777777" w:rsidR="005E6A9E" w:rsidRDefault="005E6A9E" w:rsidP="005E6A9E">
      <w:pPr>
        <w:pStyle w:val="Style1"/>
      </w:pPr>
      <w:r>
        <w:t xml:space="preserve">            ,</w:t>
      </w:r>
    </w:p>
    <w:p w14:paraId="63CDD2A6" w14:textId="77777777" w:rsidR="005E6A9E" w:rsidRDefault="005E6A9E" w:rsidP="005E6A9E">
      <w:pPr>
        <w:pStyle w:val="Style1"/>
      </w:pPr>
      <w:r>
        <w:t xml:space="preserve">            Object.defineProperty(e.prototype, "hostSessionId", {</w:t>
      </w:r>
    </w:p>
    <w:p w14:paraId="6A171FCA" w14:textId="77777777" w:rsidR="005E6A9E" w:rsidRDefault="005E6A9E" w:rsidP="005E6A9E">
      <w:pPr>
        <w:pStyle w:val="Style1"/>
      </w:pPr>
      <w:r>
        <w:t xml:space="preserve">                get: function() {</w:t>
      </w:r>
    </w:p>
    <w:p w14:paraId="142B8165" w14:textId="77777777" w:rsidR="005E6A9E" w:rsidRDefault="005E6A9E" w:rsidP="005E6A9E">
      <w:pPr>
        <w:pStyle w:val="Style1"/>
      </w:pPr>
      <w:r>
        <w:t xml:space="preserve">                    var e;</w:t>
      </w:r>
    </w:p>
    <w:p w14:paraId="640FC094" w14:textId="77777777" w:rsidR="005E6A9E" w:rsidRDefault="005E6A9E" w:rsidP="005E6A9E">
      <w:pPr>
        <w:pStyle w:val="Style1"/>
      </w:pPr>
      <w:r>
        <w:t xml:space="preserve">                    return null !== (e = this.componentContext.correlationId) &amp;&amp; void 0 !== e ? e : ""</w:t>
      </w:r>
    </w:p>
    <w:p w14:paraId="4B5BD325" w14:textId="77777777" w:rsidR="005E6A9E" w:rsidRDefault="005E6A9E" w:rsidP="005E6A9E">
      <w:pPr>
        <w:pStyle w:val="Style1"/>
      </w:pPr>
      <w:r>
        <w:t xml:space="preserve">                },</w:t>
      </w:r>
    </w:p>
    <w:p w14:paraId="1CC00311" w14:textId="77777777" w:rsidR="005E6A9E" w:rsidRDefault="005E6A9E" w:rsidP="005E6A9E">
      <w:pPr>
        <w:pStyle w:val="Style1"/>
      </w:pPr>
      <w:r>
        <w:t xml:space="preserve">                enumerable: !1,</w:t>
      </w:r>
    </w:p>
    <w:p w14:paraId="0D4267BD" w14:textId="77777777" w:rsidR="005E6A9E" w:rsidRDefault="005E6A9E" w:rsidP="005E6A9E">
      <w:pPr>
        <w:pStyle w:val="Style1"/>
      </w:pPr>
      <w:r>
        <w:t xml:space="preserve">                configurable: !0</w:t>
      </w:r>
    </w:p>
    <w:p w14:paraId="479278DA" w14:textId="77777777" w:rsidR="005E6A9E" w:rsidRDefault="005E6A9E" w:rsidP="005E6A9E">
      <w:pPr>
        <w:pStyle w:val="Style1"/>
      </w:pPr>
      <w:r>
        <w:t xml:space="preserve">            }),</w:t>
      </w:r>
    </w:p>
    <w:p w14:paraId="59333011" w14:textId="77777777" w:rsidR="005E6A9E" w:rsidRDefault="005E6A9E" w:rsidP="005E6A9E">
      <w:pPr>
        <w:pStyle w:val="Style1"/>
      </w:pPr>
      <w:r>
        <w:t xml:space="preserve">            Object.defineProperty(e.prototype, "hostName", {</w:t>
      </w:r>
    </w:p>
    <w:p w14:paraId="1BC7D318" w14:textId="77777777" w:rsidR="005E6A9E" w:rsidRDefault="005E6A9E" w:rsidP="005E6A9E">
      <w:pPr>
        <w:pStyle w:val="Style1"/>
      </w:pPr>
      <w:r>
        <w:t xml:space="preserve">                get: function() {</w:t>
      </w:r>
    </w:p>
    <w:p w14:paraId="5BFA0E2B" w14:textId="77777777" w:rsidR="005E6A9E" w:rsidRDefault="005E6A9E" w:rsidP="005E6A9E">
      <w:pPr>
        <w:pStyle w:val="Style1"/>
      </w:pPr>
      <w:r>
        <w:t xml:space="preserve">                    return "Office.com"</w:t>
      </w:r>
    </w:p>
    <w:p w14:paraId="22FE6848" w14:textId="77777777" w:rsidR="005E6A9E" w:rsidRDefault="005E6A9E" w:rsidP="005E6A9E">
      <w:pPr>
        <w:pStyle w:val="Style1"/>
      </w:pPr>
      <w:r>
        <w:t xml:space="preserve">                },</w:t>
      </w:r>
    </w:p>
    <w:p w14:paraId="14F351C6" w14:textId="77777777" w:rsidR="005E6A9E" w:rsidRDefault="005E6A9E" w:rsidP="005E6A9E">
      <w:pPr>
        <w:pStyle w:val="Style1"/>
      </w:pPr>
      <w:r>
        <w:t xml:space="preserve">                enumerable: !1,</w:t>
      </w:r>
    </w:p>
    <w:p w14:paraId="5594D492" w14:textId="77777777" w:rsidR="005E6A9E" w:rsidRDefault="005E6A9E" w:rsidP="005E6A9E">
      <w:pPr>
        <w:pStyle w:val="Style1"/>
      </w:pPr>
      <w:r>
        <w:t xml:space="preserve">                configurable: !0</w:t>
      </w:r>
    </w:p>
    <w:p w14:paraId="49ABD55B" w14:textId="77777777" w:rsidR="005E6A9E" w:rsidRDefault="005E6A9E" w:rsidP="005E6A9E">
      <w:pPr>
        <w:pStyle w:val="Style1"/>
      </w:pPr>
      <w:r>
        <w:t xml:space="preserve">            }),</w:t>
      </w:r>
    </w:p>
    <w:p w14:paraId="6024E89C" w14:textId="77777777" w:rsidR="005E6A9E" w:rsidRDefault="005E6A9E" w:rsidP="005E6A9E">
      <w:pPr>
        <w:pStyle w:val="Style1"/>
      </w:pPr>
      <w:r>
        <w:t xml:space="preserve">            Object.defineProperty(e.prototype, "userContext", {</w:t>
      </w:r>
    </w:p>
    <w:p w14:paraId="02FC9FBD" w14:textId="77777777" w:rsidR="005E6A9E" w:rsidRDefault="005E6A9E" w:rsidP="005E6A9E">
      <w:pPr>
        <w:pStyle w:val="Style1"/>
      </w:pPr>
      <w:r>
        <w:t xml:space="preserve">                get: function() {</w:t>
      </w:r>
    </w:p>
    <w:p w14:paraId="3088BAD3" w14:textId="77777777" w:rsidR="005E6A9E" w:rsidRDefault="005E6A9E" w:rsidP="005E6A9E">
      <w:pPr>
        <w:pStyle w:val="Style1"/>
      </w:pPr>
      <w:r>
        <w:t xml:space="preserve">                    var e, t, n;</w:t>
      </w:r>
    </w:p>
    <w:p w14:paraId="08740E18" w14:textId="77777777" w:rsidR="005E6A9E" w:rsidRDefault="005E6A9E" w:rsidP="005E6A9E">
      <w:pPr>
        <w:pStyle w:val="Style1"/>
      </w:pPr>
      <w:r>
        <w:t xml:space="preserve">                    return {</w:t>
      </w:r>
    </w:p>
    <w:p w14:paraId="674D663D" w14:textId="77777777" w:rsidR="005E6A9E" w:rsidRDefault="005E6A9E" w:rsidP="005E6A9E">
      <w:pPr>
        <w:pStyle w:val="Style1"/>
      </w:pPr>
      <w:r>
        <w:t xml:space="preserve">                        user: {</w:t>
      </w:r>
    </w:p>
    <w:p w14:paraId="1F5822DB" w14:textId="77777777" w:rsidR="005E6A9E" w:rsidRDefault="005E6A9E" w:rsidP="005E6A9E">
      <w:pPr>
        <w:pStyle w:val="Style1"/>
      </w:pPr>
      <w:r>
        <w:t xml:space="preserve">                            oid: null === (e = this.identity) || void 0 === e ? void 0 : e.puid,</w:t>
      </w:r>
    </w:p>
    <w:p w14:paraId="133DE63B" w14:textId="77777777" w:rsidR="005E6A9E" w:rsidRDefault="005E6A9E" w:rsidP="005E6A9E">
      <w:pPr>
        <w:pStyle w:val="Style1"/>
      </w:pPr>
      <w:r>
        <w:t xml:space="preserve">                            tenantId: null !== (n = null === (t = this.identity) || void 0 === t ? void 0 : t.tenantId) &amp;&amp; void 0 !== n ? n : ""</w:t>
      </w:r>
    </w:p>
    <w:p w14:paraId="48B62187" w14:textId="77777777" w:rsidR="005E6A9E" w:rsidRDefault="005E6A9E" w:rsidP="005E6A9E">
      <w:pPr>
        <w:pStyle w:val="Style1"/>
      </w:pPr>
      <w:r>
        <w:t xml:space="preserve">                        }</w:t>
      </w:r>
    </w:p>
    <w:p w14:paraId="0E310572" w14:textId="77777777" w:rsidR="005E6A9E" w:rsidRDefault="005E6A9E" w:rsidP="005E6A9E">
      <w:pPr>
        <w:pStyle w:val="Style1"/>
      </w:pPr>
      <w:r>
        <w:t xml:space="preserve">                    }</w:t>
      </w:r>
    </w:p>
    <w:p w14:paraId="09AAB23F" w14:textId="77777777" w:rsidR="005E6A9E" w:rsidRDefault="005E6A9E" w:rsidP="005E6A9E">
      <w:pPr>
        <w:pStyle w:val="Style1"/>
      </w:pPr>
      <w:r>
        <w:t xml:space="preserve">                },</w:t>
      </w:r>
    </w:p>
    <w:p w14:paraId="7484C777" w14:textId="77777777" w:rsidR="005E6A9E" w:rsidRDefault="005E6A9E" w:rsidP="005E6A9E">
      <w:pPr>
        <w:pStyle w:val="Style1"/>
      </w:pPr>
      <w:r>
        <w:t xml:space="preserve">                enumerable: !1,</w:t>
      </w:r>
    </w:p>
    <w:p w14:paraId="24E5235B" w14:textId="77777777" w:rsidR="005E6A9E" w:rsidRDefault="005E6A9E" w:rsidP="005E6A9E">
      <w:pPr>
        <w:pStyle w:val="Style1"/>
      </w:pPr>
      <w:r>
        <w:t xml:space="preserve">                configurable: !0</w:t>
      </w:r>
    </w:p>
    <w:p w14:paraId="058A2F1B" w14:textId="77777777" w:rsidR="005E6A9E" w:rsidRDefault="005E6A9E" w:rsidP="005E6A9E">
      <w:pPr>
        <w:pStyle w:val="Style1"/>
      </w:pPr>
      <w:r>
        <w:t xml:space="preserve">            }),</w:t>
      </w:r>
    </w:p>
    <w:p w14:paraId="213DD881" w14:textId="77777777" w:rsidR="005E6A9E" w:rsidRDefault="005E6A9E" w:rsidP="005E6A9E">
      <w:pPr>
        <w:pStyle w:val="Style1"/>
      </w:pPr>
      <w:r>
        <w:t xml:space="preserve">            e</w:t>
      </w:r>
    </w:p>
    <w:p w14:paraId="5CA7A175" w14:textId="77777777" w:rsidR="005E6A9E" w:rsidRDefault="005E6A9E" w:rsidP="005E6A9E">
      <w:pPr>
        <w:pStyle w:val="Style1"/>
      </w:pPr>
      <w:r>
        <w:t xml:space="preserve">        }()</w:t>
      </w:r>
    </w:p>
    <w:p w14:paraId="25E9E21E" w14:textId="77777777" w:rsidR="005E6A9E" w:rsidRDefault="005E6A9E" w:rsidP="005E6A9E">
      <w:pPr>
        <w:pStyle w:val="Style1"/>
      </w:pPr>
      <w:r>
        <w:t xml:space="preserve">    },</w:t>
      </w:r>
    </w:p>
    <w:p w14:paraId="18945FDC" w14:textId="77777777" w:rsidR="005E6A9E" w:rsidRDefault="005E6A9E" w:rsidP="005E6A9E">
      <w:pPr>
        <w:pStyle w:val="Style1"/>
      </w:pPr>
      <w:r>
        <w:t xml:space="preserve">    u1BN: function(e, t, n) {</w:t>
      </w:r>
    </w:p>
    <w:p w14:paraId="0F2E2EED" w14:textId="77777777" w:rsidR="005E6A9E" w:rsidRDefault="005E6A9E" w:rsidP="005E6A9E">
      <w:pPr>
        <w:pStyle w:val="Style1"/>
      </w:pPr>
      <w:r>
        <w:t xml:space="preserve">        "use strict";</w:t>
      </w:r>
    </w:p>
    <w:p w14:paraId="79CAEFD1" w14:textId="77777777" w:rsidR="005E6A9E" w:rsidRDefault="005E6A9E" w:rsidP="005E6A9E">
      <w:pPr>
        <w:pStyle w:val="Style1"/>
      </w:pPr>
      <w:r>
        <w:t xml:space="preserve">        n.d(t, "a", (function() {</w:t>
      </w:r>
    </w:p>
    <w:p w14:paraId="795F2E31" w14:textId="77777777" w:rsidR="005E6A9E" w:rsidRDefault="005E6A9E" w:rsidP="005E6A9E">
      <w:pPr>
        <w:pStyle w:val="Style1"/>
      </w:pPr>
      <w:r>
        <w:t xml:space="preserve">            return r</w:t>
      </w:r>
    </w:p>
    <w:p w14:paraId="537C0503" w14:textId="77777777" w:rsidR="005E6A9E" w:rsidRDefault="005E6A9E" w:rsidP="005E6A9E">
      <w:pPr>
        <w:pStyle w:val="Style1"/>
      </w:pPr>
      <w:r>
        <w:t xml:space="preserve">        }</w:t>
      </w:r>
    </w:p>
    <w:p w14:paraId="57D91DA1" w14:textId="77777777" w:rsidR="005E6A9E" w:rsidRDefault="005E6A9E" w:rsidP="005E6A9E">
      <w:pPr>
        <w:pStyle w:val="Style1"/>
      </w:pPr>
      <w:r>
        <w:t xml:space="preserve">        ));</w:t>
      </w:r>
    </w:p>
    <w:p w14:paraId="3F5285A7" w14:textId="77777777" w:rsidR="005E6A9E" w:rsidRDefault="005E6A9E" w:rsidP="005E6A9E">
      <w:pPr>
        <w:pStyle w:val="Style1"/>
      </w:pPr>
      <w:r>
        <w:t xml:space="preserve">        var r = function(e) {</w:t>
      </w:r>
    </w:p>
    <w:p w14:paraId="5BDE1B2D" w14:textId="77777777" w:rsidR="005E6A9E" w:rsidRDefault="005E6A9E" w:rsidP="005E6A9E">
      <w:pPr>
        <w:pStyle w:val="Style1"/>
      </w:pPr>
      <w:r>
        <w:t xml:space="preserve">            if (!e)</w:t>
      </w:r>
    </w:p>
    <w:p w14:paraId="72C5806F" w14:textId="77777777" w:rsidR="005E6A9E" w:rsidRDefault="005E6A9E" w:rsidP="005E6A9E">
      <w:pPr>
        <w:pStyle w:val="Style1"/>
      </w:pPr>
      <w:r>
        <w:t xml:space="preserve">                return "";</w:t>
      </w:r>
    </w:p>
    <w:p w14:paraId="1DDD2287" w14:textId="77777777" w:rsidR="005E6A9E" w:rsidRDefault="005E6A9E" w:rsidP="005E6A9E">
      <w:pPr>
        <w:pStyle w:val="Style1"/>
      </w:pPr>
      <w:r>
        <w:t xml:space="preserve">            var t = e.wrapperVersion</w:t>
      </w:r>
    </w:p>
    <w:p w14:paraId="478266CA" w14:textId="77777777" w:rsidR="005E6A9E" w:rsidRDefault="005E6A9E" w:rsidP="005E6A9E">
      <w:pPr>
        <w:pStyle w:val="Style1"/>
      </w:pPr>
      <w:r>
        <w:t xml:space="preserve">              , n = e.buildVersion</w:t>
      </w:r>
    </w:p>
    <w:p w14:paraId="70AE33BD" w14:textId="77777777" w:rsidR="005E6A9E" w:rsidRDefault="005E6A9E" w:rsidP="005E6A9E">
      <w:pPr>
        <w:pStyle w:val="Style1"/>
      </w:pPr>
      <w:r>
        <w:t xml:space="preserve">              , r = t ? "".concat(t.major, ".").concat(t.minor, ".").concat(t.build, ".").concat(t.revision, "|") : "";</w:t>
      </w:r>
    </w:p>
    <w:p w14:paraId="6603CA20" w14:textId="77777777" w:rsidR="005E6A9E" w:rsidRDefault="005E6A9E" w:rsidP="005E6A9E">
      <w:pPr>
        <w:pStyle w:val="Style1"/>
      </w:pPr>
      <w:r>
        <w:t xml:space="preserve">            return "".concat(r).concat(n)</w:t>
      </w:r>
    </w:p>
    <w:p w14:paraId="3A6E2031" w14:textId="77777777" w:rsidR="005E6A9E" w:rsidRDefault="005E6A9E" w:rsidP="005E6A9E">
      <w:pPr>
        <w:pStyle w:val="Style1"/>
      </w:pPr>
      <w:r>
        <w:t xml:space="preserve">        }</w:t>
      </w:r>
    </w:p>
    <w:p w14:paraId="2DD5C73A" w14:textId="77777777" w:rsidR="005E6A9E" w:rsidRDefault="005E6A9E" w:rsidP="005E6A9E">
      <w:pPr>
        <w:pStyle w:val="Style1"/>
      </w:pPr>
      <w:r>
        <w:t xml:space="preserve">    },</w:t>
      </w:r>
    </w:p>
    <w:p w14:paraId="7D48C439" w14:textId="77777777" w:rsidR="005E6A9E" w:rsidRDefault="005E6A9E" w:rsidP="005E6A9E">
      <w:pPr>
        <w:pStyle w:val="Style1"/>
      </w:pPr>
      <w:r>
        <w:t xml:space="preserve">    "uZ+0": function(e, t, n) {</w:t>
      </w:r>
    </w:p>
    <w:p w14:paraId="6B9CBBD6" w14:textId="77777777" w:rsidR="005E6A9E" w:rsidRDefault="005E6A9E" w:rsidP="005E6A9E">
      <w:pPr>
        <w:pStyle w:val="Style1"/>
      </w:pPr>
      <w:r>
        <w:t xml:space="preserve">        "use strict";</w:t>
      </w:r>
    </w:p>
    <w:p w14:paraId="76DEE7C4" w14:textId="77777777" w:rsidR="005E6A9E" w:rsidRDefault="005E6A9E" w:rsidP="005E6A9E">
      <w:pPr>
        <w:pStyle w:val="Style1"/>
      </w:pPr>
      <w:r>
        <w:t xml:space="preserve">        var r;</w:t>
      </w:r>
    </w:p>
    <w:p w14:paraId="606E411D" w14:textId="77777777" w:rsidR="005E6A9E" w:rsidRDefault="005E6A9E" w:rsidP="005E6A9E">
      <w:pPr>
        <w:pStyle w:val="Style1"/>
      </w:pPr>
      <w:r>
        <w:t xml:space="preserve">        n.d(t, "a", (function() {</w:t>
      </w:r>
    </w:p>
    <w:p w14:paraId="00C4D992" w14:textId="77777777" w:rsidR="005E6A9E" w:rsidRDefault="005E6A9E" w:rsidP="005E6A9E">
      <w:pPr>
        <w:pStyle w:val="Style1"/>
      </w:pPr>
      <w:r>
        <w:t xml:space="preserve">            return r</w:t>
      </w:r>
    </w:p>
    <w:p w14:paraId="1ADB55F6" w14:textId="77777777" w:rsidR="005E6A9E" w:rsidRDefault="005E6A9E" w:rsidP="005E6A9E">
      <w:pPr>
        <w:pStyle w:val="Style1"/>
      </w:pPr>
      <w:r>
        <w:t xml:space="preserve">        }</w:t>
      </w:r>
    </w:p>
    <w:p w14:paraId="6B7D8061" w14:textId="77777777" w:rsidR="005E6A9E" w:rsidRDefault="005E6A9E" w:rsidP="005E6A9E">
      <w:pPr>
        <w:pStyle w:val="Style1"/>
      </w:pPr>
      <w:r>
        <w:t xml:space="preserve">        )),</w:t>
      </w:r>
    </w:p>
    <w:p w14:paraId="48B2EF8D" w14:textId="77777777" w:rsidR="005E6A9E" w:rsidRDefault="005E6A9E" w:rsidP="005E6A9E">
      <w:pPr>
        <w:pStyle w:val="Style1"/>
      </w:pPr>
      <w:r>
        <w:t xml:space="preserve">        function(e) {</w:t>
      </w:r>
    </w:p>
    <w:p w14:paraId="139CE272" w14:textId="77777777" w:rsidR="005E6A9E" w:rsidRDefault="005E6A9E" w:rsidP="005E6A9E">
      <w:pPr>
        <w:pStyle w:val="Style1"/>
      </w:pPr>
      <w:r>
        <w:t xml:space="preserve">            e.Desktop = "Desktop",</w:t>
      </w:r>
    </w:p>
    <w:p w14:paraId="04A7EA50" w14:textId="77777777" w:rsidR="005E6A9E" w:rsidRDefault="005E6A9E" w:rsidP="005E6A9E">
      <w:pPr>
        <w:pStyle w:val="Style1"/>
      </w:pPr>
      <w:r>
        <w:t xml:space="preserve">            e.Inline = "Inline",</w:t>
      </w:r>
    </w:p>
    <w:p w14:paraId="38D4A9B3" w14:textId="77777777" w:rsidR="005E6A9E" w:rsidRDefault="005E6A9E" w:rsidP="005E6A9E">
      <w:pPr>
        <w:pStyle w:val="Style1"/>
      </w:pPr>
      <w:r>
        <w:t xml:space="preserve">            e.Web = "Web",</w:t>
      </w:r>
    </w:p>
    <w:p w14:paraId="517EF910" w14:textId="77777777" w:rsidR="005E6A9E" w:rsidRDefault="005E6A9E" w:rsidP="005E6A9E">
      <w:pPr>
        <w:pStyle w:val="Style1"/>
      </w:pPr>
      <w:r>
        <w:t xml:space="preserve">            e.Unknown = "Unknown"</w:t>
      </w:r>
    </w:p>
    <w:p w14:paraId="0F25CE21" w14:textId="77777777" w:rsidR="005E6A9E" w:rsidRDefault="005E6A9E" w:rsidP="005E6A9E">
      <w:pPr>
        <w:pStyle w:val="Style1"/>
      </w:pPr>
      <w:r>
        <w:t xml:space="preserve">        }(r || (r = {}))</w:t>
      </w:r>
    </w:p>
    <w:p w14:paraId="3861905F" w14:textId="77777777" w:rsidR="005E6A9E" w:rsidRDefault="005E6A9E" w:rsidP="005E6A9E">
      <w:pPr>
        <w:pStyle w:val="Style1"/>
      </w:pPr>
      <w:r>
        <w:t xml:space="preserve">    },</w:t>
      </w:r>
    </w:p>
    <w:p w14:paraId="11EC51D3" w14:textId="77777777" w:rsidR="005E6A9E" w:rsidRDefault="005E6A9E" w:rsidP="005E6A9E">
      <w:pPr>
        <w:pStyle w:val="Style1"/>
      </w:pPr>
      <w:r>
        <w:t xml:space="preserve">    wuzB: function(e, t, n) {</w:t>
      </w:r>
    </w:p>
    <w:p w14:paraId="320BBFCE" w14:textId="77777777" w:rsidR="005E6A9E" w:rsidRDefault="005E6A9E" w:rsidP="005E6A9E">
      <w:pPr>
        <w:pStyle w:val="Style1"/>
      </w:pPr>
      <w:r>
        <w:t xml:space="preserve">        "use strict";</w:t>
      </w:r>
    </w:p>
    <w:p w14:paraId="07CA0580" w14:textId="77777777" w:rsidR="005E6A9E" w:rsidRDefault="005E6A9E" w:rsidP="005E6A9E">
      <w:pPr>
        <w:pStyle w:val="Style1"/>
      </w:pPr>
      <w:r>
        <w:t xml:space="preserve">        n.d(t, "a", (function() {</w:t>
      </w:r>
    </w:p>
    <w:p w14:paraId="6C41B3CC" w14:textId="77777777" w:rsidR="005E6A9E" w:rsidRDefault="005E6A9E" w:rsidP="005E6A9E">
      <w:pPr>
        <w:pStyle w:val="Style1"/>
      </w:pPr>
      <w:r>
        <w:t xml:space="preserve">            return r</w:t>
      </w:r>
    </w:p>
    <w:p w14:paraId="2F9B9112" w14:textId="77777777" w:rsidR="005E6A9E" w:rsidRDefault="005E6A9E" w:rsidP="005E6A9E">
      <w:pPr>
        <w:pStyle w:val="Style1"/>
      </w:pPr>
      <w:r>
        <w:t xml:space="preserve">        }</w:t>
      </w:r>
    </w:p>
    <w:p w14:paraId="7E193208" w14:textId="77777777" w:rsidR="005E6A9E" w:rsidRDefault="005E6A9E" w:rsidP="005E6A9E">
      <w:pPr>
        <w:pStyle w:val="Style1"/>
      </w:pPr>
      <w:r>
        <w:t xml:space="preserve">        ));</w:t>
      </w:r>
    </w:p>
    <w:p w14:paraId="27A15C96" w14:textId="77777777" w:rsidR="005E6A9E" w:rsidRDefault="005E6A9E" w:rsidP="005E6A9E">
      <w:pPr>
        <w:pStyle w:val="Style1"/>
      </w:pPr>
      <w:r>
        <w:t xml:space="preserve">        var r = function(e) {</w:t>
      </w:r>
    </w:p>
    <w:p w14:paraId="7469ADBF" w14:textId="77777777" w:rsidR="005E6A9E" w:rsidRDefault="005E6A9E" w:rsidP="005E6A9E">
      <w:pPr>
        <w:pStyle w:val="Style1"/>
      </w:pPr>
      <w:r>
        <w:t xml:space="preserve">            var t, n;</w:t>
      </w:r>
    </w:p>
    <w:p w14:paraId="153B6EA0" w14:textId="77777777" w:rsidR="005E6A9E" w:rsidRDefault="005E6A9E" w:rsidP="005E6A9E">
      <w:pPr>
        <w:pStyle w:val="Style1"/>
      </w:pPr>
      <w:r>
        <w:t xml:space="preserve">            return e instanceof Error ? (t = e.stack,</w:t>
      </w:r>
    </w:p>
    <w:p w14:paraId="240FBBE1" w14:textId="77777777" w:rsidR="005E6A9E" w:rsidRDefault="005E6A9E" w:rsidP="005E6A9E">
      <w:pPr>
        <w:pStyle w:val="Style1"/>
      </w:pPr>
      <w:r>
        <w:t xml:space="preserve">            n = e.message) : "string" == typeof e ? n = e : "object" == typeof e &amp;&amp; (n = null == e ? void 0 : e.toString()),</w:t>
      </w:r>
    </w:p>
    <w:p w14:paraId="0AA772B8" w14:textId="77777777" w:rsidR="005E6A9E" w:rsidRDefault="005E6A9E" w:rsidP="005E6A9E">
      <w:pPr>
        <w:pStyle w:val="Style1"/>
      </w:pPr>
      <w:r>
        <w:t xml:space="preserve">            {</w:t>
      </w:r>
    </w:p>
    <w:p w14:paraId="54E8B75D" w14:textId="77777777" w:rsidR="005E6A9E" w:rsidRDefault="005E6A9E" w:rsidP="005E6A9E">
      <w:pPr>
        <w:pStyle w:val="Style1"/>
      </w:pPr>
      <w:r>
        <w:t xml:space="preserve">                debugInfo: null != t ? t : "",</w:t>
      </w:r>
    </w:p>
    <w:p w14:paraId="7ECF3F4D" w14:textId="77777777" w:rsidR="005E6A9E" w:rsidRDefault="005E6A9E" w:rsidP="005E6A9E">
      <w:pPr>
        <w:pStyle w:val="Style1"/>
      </w:pPr>
      <w:r>
        <w:t xml:space="preserve">                message: null != n ? n : ""</w:t>
      </w:r>
    </w:p>
    <w:p w14:paraId="6FBC68FA" w14:textId="77777777" w:rsidR="005E6A9E" w:rsidRDefault="005E6A9E" w:rsidP="005E6A9E">
      <w:pPr>
        <w:pStyle w:val="Style1"/>
      </w:pPr>
      <w:r>
        <w:t xml:space="preserve">            }</w:t>
      </w:r>
    </w:p>
    <w:p w14:paraId="2A143057" w14:textId="77777777" w:rsidR="005E6A9E" w:rsidRDefault="005E6A9E" w:rsidP="005E6A9E">
      <w:pPr>
        <w:pStyle w:val="Style1"/>
      </w:pPr>
      <w:r>
        <w:t xml:space="preserve">        }</w:t>
      </w:r>
    </w:p>
    <w:p w14:paraId="638F3446" w14:textId="77777777" w:rsidR="005E6A9E" w:rsidRDefault="005E6A9E" w:rsidP="005E6A9E">
      <w:pPr>
        <w:pStyle w:val="Style1"/>
      </w:pPr>
      <w:r>
        <w:t xml:space="preserve">    }</w:t>
      </w:r>
    </w:p>
    <w:p w14:paraId="07D543E4" w14:textId="77777777" w:rsidR="005E6A9E" w:rsidRDefault="005E6A9E" w:rsidP="005E6A9E">
      <w:pPr>
        <w:pStyle w:val="Style1"/>
      </w:pPr>
      <w:r>
        <w:t>}]);</w:t>
      </w:r>
    </w:p>
    <w:p w14:paraId="1B9A28DE" w14:textId="77777777" w:rsidR="005E6A9E" w:rsidRDefault="005E6A9E" w:rsidP="005E6A9E">
      <w:pPr>
        <w:pStyle w:val="Style1"/>
      </w:pPr>
      <w:r>
        <w:t>//# sourceMappingURL=4.aaf4adf058a4c1844e45.chunk.v7.js.map</w:t>
      </w:r>
    </w:p>
    <w:p w14:paraId="041E987B" w14:textId="77777777" w:rsidR="005E6A9E" w:rsidRDefault="005E6A9E" w:rsidP="005E6A9E">
      <w:pPr>
        <w:pStyle w:val="Style1"/>
      </w:pPr>
      <w:r>
        <w:t>(window.officehome_webpackJsonp = window.officehome_webpackJsonp || []).push([[10], {</w:t>
      </w:r>
    </w:p>
    <w:p w14:paraId="24CC5345" w14:textId="77777777" w:rsidR="005E6A9E" w:rsidRDefault="005E6A9E" w:rsidP="005E6A9E">
      <w:pPr>
        <w:pStyle w:val="Style1"/>
      </w:pPr>
      <w:r>
        <w:t xml:space="preserve">    "+5IX": function(e, t, n) {</w:t>
      </w:r>
    </w:p>
    <w:p w14:paraId="4DA33477" w14:textId="77777777" w:rsidR="005E6A9E" w:rsidRDefault="005E6A9E" w:rsidP="005E6A9E">
      <w:pPr>
        <w:pStyle w:val="Style1"/>
      </w:pPr>
      <w:r>
        <w:t xml:space="preserve">        "use strict";</w:t>
      </w:r>
    </w:p>
    <w:p w14:paraId="09208E21" w14:textId="77777777" w:rsidR="005E6A9E" w:rsidRDefault="005E6A9E" w:rsidP="005E6A9E">
      <w:pPr>
        <w:pStyle w:val="Style1"/>
      </w:pPr>
      <w:r>
        <w:t xml:space="preserve">        n.d(t, "a", (function() {</w:t>
      </w:r>
    </w:p>
    <w:p w14:paraId="40F933BF" w14:textId="77777777" w:rsidR="005E6A9E" w:rsidRDefault="005E6A9E" w:rsidP="005E6A9E">
      <w:pPr>
        <w:pStyle w:val="Style1"/>
      </w:pPr>
      <w:r>
        <w:t xml:space="preserve">            return s</w:t>
      </w:r>
    </w:p>
    <w:p w14:paraId="33430339" w14:textId="77777777" w:rsidR="005E6A9E" w:rsidRDefault="005E6A9E" w:rsidP="005E6A9E">
      <w:pPr>
        <w:pStyle w:val="Style1"/>
      </w:pPr>
      <w:r>
        <w:t xml:space="preserve">        }</w:t>
      </w:r>
    </w:p>
    <w:p w14:paraId="2CDF7D92" w14:textId="77777777" w:rsidR="005E6A9E" w:rsidRDefault="005E6A9E" w:rsidP="005E6A9E">
      <w:pPr>
        <w:pStyle w:val="Style1"/>
      </w:pPr>
      <w:r>
        <w:t xml:space="preserve">        ));</w:t>
      </w:r>
    </w:p>
    <w:p w14:paraId="14E1180B" w14:textId="77777777" w:rsidR="005E6A9E" w:rsidRDefault="005E6A9E" w:rsidP="005E6A9E">
      <w:pPr>
        <w:pStyle w:val="Style1"/>
      </w:pPr>
      <w:r>
        <w:t xml:space="preserve">        var r, o = n("GYRZ"), i = n("Ao4m"), a = n("aQoI");</w:t>
      </w:r>
    </w:p>
    <w:p w14:paraId="1A6414D9" w14:textId="77777777" w:rsidR="005E6A9E" w:rsidRDefault="005E6A9E" w:rsidP="005E6A9E">
      <w:pPr>
        <w:pStyle w:val="Style1"/>
      </w:pPr>
      <w:r>
        <w:t xml:space="preserve">        function s(e) {</w:t>
      </w:r>
    </w:p>
    <w:p w14:paraId="0C807AD0" w14:textId="77777777" w:rsidR="005E6A9E" w:rsidRDefault="005E6A9E" w:rsidP="005E6A9E">
      <w:pPr>
        <w:pStyle w:val="Style1"/>
      </w:pPr>
      <w:r>
        <w:t xml:space="preserve">            if (void 0 === e &amp;&amp; (e = "localStorage"),</w:t>
      </w:r>
    </w:p>
    <w:p w14:paraId="37F436F5" w14:textId="77777777" w:rsidR="005E6A9E" w:rsidRDefault="005E6A9E" w:rsidP="005E6A9E">
      <w:pPr>
        <w:pStyle w:val="Style1"/>
      </w:pPr>
      <w:r>
        <w:t xml:space="preserve">            void 0 === r) {</w:t>
      </w:r>
    </w:p>
    <w:p w14:paraId="2EED3417" w14:textId="77777777" w:rsidR="005E6A9E" w:rsidRDefault="005E6A9E" w:rsidP="005E6A9E">
      <w:pPr>
        <w:pStyle w:val="Style1"/>
      </w:pPr>
      <w:r>
        <w:t xml:space="preserve">                var t = Object(o.a)()</w:t>
      </w:r>
    </w:p>
    <w:p w14:paraId="5CF41D16" w14:textId="77777777" w:rsidR="005E6A9E" w:rsidRDefault="005E6A9E" w:rsidP="005E6A9E">
      <w:pPr>
        <w:pStyle w:val="Style1"/>
      </w:pPr>
      <w:r>
        <w:t xml:space="preserve">                  , n = "localStorage" === e ? function(e) {</w:t>
      </w:r>
    </w:p>
    <w:p w14:paraId="1C0CC0D1" w14:textId="77777777" w:rsidR="005E6A9E" w:rsidRDefault="005E6A9E" w:rsidP="005E6A9E">
      <w:pPr>
        <w:pStyle w:val="Style1"/>
      </w:pPr>
      <w:r>
        <w:t xml:space="preserve">                    var t = null;</w:t>
      </w:r>
    </w:p>
    <w:p w14:paraId="304DD404" w14:textId="77777777" w:rsidR="005E6A9E" w:rsidRDefault="005E6A9E" w:rsidP="005E6A9E">
      <w:pPr>
        <w:pStyle w:val="Style1"/>
      </w:pPr>
      <w:r>
        <w:t xml:space="preserve">                    try {</w:t>
      </w:r>
    </w:p>
    <w:p w14:paraId="34CB58DF" w14:textId="77777777" w:rsidR="005E6A9E" w:rsidRDefault="005E6A9E" w:rsidP="005E6A9E">
      <w:pPr>
        <w:pStyle w:val="Style1"/>
      </w:pPr>
      <w:r>
        <w:t xml:space="preserve">                        var n = Object(i.a)();</w:t>
      </w:r>
    </w:p>
    <w:p w14:paraId="781D3E6C" w14:textId="77777777" w:rsidR="005E6A9E" w:rsidRDefault="005E6A9E" w:rsidP="005E6A9E">
      <w:pPr>
        <w:pStyle w:val="Style1"/>
      </w:pPr>
      <w:r>
        <w:t xml:space="preserve">                        t = n ? n.localStorage.getItem("language") : null</w:t>
      </w:r>
    </w:p>
    <w:p w14:paraId="14F0A627" w14:textId="77777777" w:rsidR="005E6A9E" w:rsidRDefault="005E6A9E" w:rsidP="005E6A9E">
      <w:pPr>
        <w:pStyle w:val="Style1"/>
      </w:pPr>
      <w:r>
        <w:t xml:space="preserve">                    } catch (e) {}</w:t>
      </w:r>
    </w:p>
    <w:p w14:paraId="6F22F5D0" w14:textId="77777777" w:rsidR="005E6A9E" w:rsidRDefault="005E6A9E" w:rsidP="005E6A9E">
      <w:pPr>
        <w:pStyle w:val="Style1"/>
      </w:pPr>
      <w:r>
        <w:t xml:space="preserve">                    return t</w:t>
      </w:r>
    </w:p>
    <w:p w14:paraId="2B3D2FFD" w14:textId="77777777" w:rsidR="005E6A9E" w:rsidRDefault="005E6A9E" w:rsidP="005E6A9E">
      <w:pPr>
        <w:pStyle w:val="Style1"/>
      </w:pPr>
      <w:r>
        <w:t xml:space="preserve">                }() : "sessionStorage" === e ? a.a("language") : void 0;</w:t>
      </w:r>
    </w:p>
    <w:p w14:paraId="6566C776" w14:textId="77777777" w:rsidR="005E6A9E" w:rsidRDefault="005E6A9E" w:rsidP="005E6A9E">
      <w:pPr>
        <w:pStyle w:val="Style1"/>
      </w:pPr>
      <w:r>
        <w:t xml:space="preserve">                n &amp;&amp; (r = n),</w:t>
      </w:r>
    </w:p>
    <w:p w14:paraId="32FEEFCE" w14:textId="77777777" w:rsidR="005E6A9E" w:rsidRDefault="005E6A9E" w:rsidP="005E6A9E">
      <w:pPr>
        <w:pStyle w:val="Style1"/>
      </w:pPr>
      <w:r>
        <w:t xml:space="preserve">                void 0 === r &amp;&amp; t &amp;&amp; (r = t.documentElement.getAttribute("lang")),</w:t>
      </w:r>
    </w:p>
    <w:p w14:paraId="794287ED" w14:textId="77777777" w:rsidR="005E6A9E" w:rsidRDefault="005E6A9E" w:rsidP="005E6A9E">
      <w:pPr>
        <w:pStyle w:val="Style1"/>
      </w:pPr>
      <w:r>
        <w:t xml:space="preserve">                void 0 === r &amp;&amp; (r = "en")</w:t>
      </w:r>
    </w:p>
    <w:p w14:paraId="086583FD" w14:textId="77777777" w:rsidR="005E6A9E" w:rsidRDefault="005E6A9E" w:rsidP="005E6A9E">
      <w:pPr>
        <w:pStyle w:val="Style1"/>
      </w:pPr>
      <w:r>
        <w:t xml:space="preserve">            }</w:t>
      </w:r>
    </w:p>
    <w:p w14:paraId="3985422C" w14:textId="77777777" w:rsidR="005E6A9E" w:rsidRDefault="005E6A9E" w:rsidP="005E6A9E">
      <w:pPr>
        <w:pStyle w:val="Style1"/>
      </w:pPr>
      <w:r>
        <w:t xml:space="preserve">            return r</w:t>
      </w:r>
    </w:p>
    <w:p w14:paraId="484873D7" w14:textId="77777777" w:rsidR="005E6A9E" w:rsidRDefault="005E6A9E" w:rsidP="005E6A9E">
      <w:pPr>
        <w:pStyle w:val="Style1"/>
      </w:pPr>
      <w:r>
        <w:t xml:space="preserve">        }</w:t>
      </w:r>
    </w:p>
    <w:p w14:paraId="1E90E17D" w14:textId="77777777" w:rsidR="005E6A9E" w:rsidRDefault="005E6A9E" w:rsidP="005E6A9E">
      <w:pPr>
        <w:pStyle w:val="Style1"/>
      </w:pPr>
      <w:r>
        <w:t xml:space="preserve">    },</w:t>
      </w:r>
    </w:p>
    <w:p w14:paraId="37273ED8" w14:textId="77777777" w:rsidR="005E6A9E" w:rsidRDefault="005E6A9E" w:rsidP="005E6A9E">
      <w:pPr>
        <w:pStyle w:val="Style1"/>
      </w:pPr>
      <w:r>
        <w:t xml:space="preserve">    "/Uhx": function(e, t, n) {</w:t>
      </w:r>
    </w:p>
    <w:p w14:paraId="77A2B46A" w14:textId="77777777" w:rsidR="005E6A9E" w:rsidRDefault="005E6A9E" w:rsidP="005E6A9E">
      <w:pPr>
        <w:pStyle w:val="Style1"/>
      </w:pPr>
      <w:r>
        <w:t xml:space="preserve">        "use strict";</w:t>
      </w:r>
    </w:p>
    <w:p w14:paraId="37F03F71" w14:textId="77777777" w:rsidR="005E6A9E" w:rsidRDefault="005E6A9E" w:rsidP="005E6A9E">
      <w:pPr>
        <w:pStyle w:val="Style1"/>
      </w:pPr>
      <w:r>
        <w:t xml:space="preserve">        n.d(t, "a", (function() {</w:t>
      </w:r>
    </w:p>
    <w:p w14:paraId="16BEB27D" w14:textId="77777777" w:rsidR="005E6A9E" w:rsidRDefault="005E6A9E" w:rsidP="005E6A9E">
      <w:pPr>
        <w:pStyle w:val="Style1"/>
      </w:pPr>
      <w:r>
        <w:t xml:space="preserve">            return r</w:t>
      </w:r>
    </w:p>
    <w:p w14:paraId="2CD2101F" w14:textId="77777777" w:rsidR="005E6A9E" w:rsidRDefault="005E6A9E" w:rsidP="005E6A9E">
      <w:pPr>
        <w:pStyle w:val="Style1"/>
      </w:pPr>
      <w:r>
        <w:t xml:space="preserve">        }</w:t>
      </w:r>
    </w:p>
    <w:p w14:paraId="11C13D45" w14:textId="77777777" w:rsidR="005E6A9E" w:rsidRDefault="005E6A9E" w:rsidP="005E6A9E">
      <w:pPr>
        <w:pStyle w:val="Style1"/>
      </w:pPr>
      <w:r>
        <w:t xml:space="preserve">        ));</w:t>
      </w:r>
    </w:p>
    <w:p w14:paraId="3D5848E6" w14:textId="77777777" w:rsidR="005E6A9E" w:rsidRDefault="005E6A9E" w:rsidP="005E6A9E">
      <w:pPr>
        <w:pStyle w:val="Style1"/>
      </w:pPr>
      <w:r>
        <w:t xml:space="preserve">        var r = !1</w:t>
      </w:r>
    </w:p>
    <w:p w14:paraId="7EF1684E" w14:textId="77777777" w:rsidR="005E6A9E" w:rsidRDefault="005E6A9E" w:rsidP="005E6A9E">
      <w:pPr>
        <w:pStyle w:val="Style1"/>
      </w:pPr>
      <w:r>
        <w:t xml:space="preserve">    },</w:t>
      </w:r>
    </w:p>
    <w:p w14:paraId="0E3B86DA" w14:textId="77777777" w:rsidR="005E6A9E" w:rsidRDefault="005E6A9E" w:rsidP="005E6A9E">
      <w:pPr>
        <w:pStyle w:val="Style1"/>
      </w:pPr>
      <w:r>
        <w:t xml:space="preserve">    "48D0": function(e, t, n) {</w:t>
      </w:r>
    </w:p>
    <w:p w14:paraId="1CB11F41" w14:textId="77777777" w:rsidR="005E6A9E" w:rsidRDefault="005E6A9E" w:rsidP="005E6A9E">
      <w:pPr>
        <w:pStyle w:val="Style1"/>
      </w:pPr>
      <w:r>
        <w:t xml:space="preserve">        "use strict";</w:t>
      </w:r>
    </w:p>
    <w:p w14:paraId="5208D415" w14:textId="77777777" w:rsidR="005E6A9E" w:rsidRDefault="005E6A9E" w:rsidP="005E6A9E">
      <w:pPr>
        <w:pStyle w:val="Style1"/>
      </w:pPr>
      <w:r>
        <w:t xml:space="preserve">        n.d(t, "b", (function() {</w:t>
      </w:r>
    </w:p>
    <w:p w14:paraId="37BD10CE" w14:textId="77777777" w:rsidR="005E6A9E" w:rsidRDefault="005E6A9E" w:rsidP="005E6A9E">
      <w:pPr>
        <w:pStyle w:val="Style1"/>
      </w:pPr>
      <w:r>
        <w:t xml:space="preserve">            return S</w:t>
      </w:r>
    </w:p>
    <w:p w14:paraId="6B3A8D3E" w14:textId="77777777" w:rsidR="005E6A9E" w:rsidRDefault="005E6A9E" w:rsidP="005E6A9E">
      <w:pPr>
        <w:pStyle w:val="Style1"/>
      </w:pPr>
      <w:r>
        <w:t xml:space="preserve">        }</w:t>
      </w:r>
    </w:p>
    <w:p w14:paraId="40497EA2" w14:textId="77777777" w:rsidR="005E6A9E" w:rsidRDefault="005E6A9E" w:rsidP="005E6A9E">
      <w:pPr>
        <w:pStyle w:val="Style1"/>
      </w:pPr>
      <w:r>
        <w:t xml:space="preserve">        )),</w:t>
      </w:r>
    </w:p>
    <w:p w14:paraId="5E8BD11C" w14:textId="77777777" w:rsidR="005E6A9E" w:rsidRDefault="005E6A9E" w:rsidP="005E6A9E">
      <w:pPr>
        <w:pStyle w:val="Style1"/>
      </w:pPr>
      <w:r>
        <w:t xml:space="preserve">        n.d(t, "d", (function() {</w:t>
      </w:r>
    </w:p>
    <w:p w14:paraId="34E20B38" w14:textId="77777777" w:rsidR="005E6A9E" w:rsidRDefault="005E6A9E" w:rsidP="005E6A9E">
      <w:pPr>
        <w:pStyle w:val="Style1"/>
      </w:pPr>
      <w:r>
        <w:t xml:space="preserve">            return I</w:t>
      </w:r>
    </w:p>
    <w:p w14:paraId="5ED53A55" w14:textId="77777777" w:rsidR="005E6A9E" w:rsidRDefault="005E6A9E" w:rsidP="005E6A9E">
      <w:pPr>
        <w:pStyle w:val="Style1"/>
      </w:pPr>
      <w:r>
        <w:t xml:space="preserve">        }</w:t>
      </w:r>
    </w:p>
    <w:p w14:paraId="352BCAA9" w14:textId="77777777" w:rsidR="005E6A9E" w:rsidRDefault="005E6A9E" w:rsidP="005E6A9E">
      <w:pPr>
        <w:pStyle w:val="Style1"/>
      </w:pPr>
      <w:r>
        <w:t xml:space="preserve">        )),</w:t>
      </w:r>
    </w:p>
    <w:p w14:paraId="6C0A91EE" w14:textId="77777777" w:rsidR="005E6A9E" w:rsidRDefault="005E6A9E" w:rsidP="005E6A9E">
      <w:pPr>
        <w:pStyle w:val="Style1"/>
      </w:pPr>
      <w:r>
        <w:t xml:space="preserve">        n.d(t, "a", (function() {</w:t>
      </w:r>
    </w:p>
    <w:p w14:paraId="6C8D3DD0" w14:textId="77777777" w:rsidR="005E6A9E" w:rsidRDefault="005E6A9E" w:rsidP="005E6A9E">
      <w:pPr>
        <w:pStyle w:val="Style1"/>
      </w:pPr>
      <w:r>
        <w:t xml:space="preserve">            return j</w:t>
      </w:r>
    </w:p>
    <w:p w14:paraId="01893333" w14:textId="77777777" w:rsidR="005E6A9E" w:rsidRDefault="005E6A9E" w:rsidP="005E6A9E">
      <w:pPr>
        <w:pStyle w:val="Style1"/>
      </w:pPr>
      <w:r>
        <w:t xml:space="preserve">        }</w:t>
      </w:r>
    </w:p>
    <w:p w14:paraId="077DEEE4" w14:textId="77777777" w:rsidR="005E6A9E" w:rsidRDefault="005E6A9E" w:rsidP="005E6A9E">
      <w:pPr>
        <w:pStyle w:val="Style1"/>
      </w:pPr>
      <w:r>
        <w:t xml:space="preserve">        )),</w:t>
      </w:r>
    </w:p>
    <w:p w14:paraId="05425FA0" w14:textId="77777777" w:rsidR="005E6A9E" w:rsidRDefault="005E6A9E" w:rsidP="005E6A9E">
      <w:pPr>
        <w:pStyle w:val="Style1"/>
      </w:pPr>
      <w:r>
        <w:t xml:space="preserve">        n.d(t, "c", (function() {</w:t>
      </w:r>
    </w:p>
    <w:p w14:paraId="5E5B1DFB" w14:textId="77777777" w:rsidR="005E6A9E" w:rsidRDefault="005E6A9E" w:rsidP="005E6A9E">
      <w:pPr>
        <w:pStyle w:val="Style1"/>
      </w:pPr>
      <w:r>
        <w:t xml:space="preserve">            return B</w:t>
      </w:r>
    </w:p>
    <w:p w14:paraId="689A05C1" w14:textId="77777777" w:rsidR="005E6A9E" w:rsidRDefault="005E6A9E" w:rsidP="005E6A9E">
      <w:pPr>
        <w:pStyle w:val="Style1"/>
      </w:pPr>
      <w:r>
        <w:t xml:space="preserve">        }</w:t>
      </w:r>
    </w:p>
    <w:p w14:paraId="77DB9DEB" w14:textId="77777777" w:rsidR="005E6A9E" w:rsidRDefault="005E6A9E" w:rsidP="005E6A9E">
      <w:pPr>
        <w:pStyle w:val="Style1"/>
      </w:pPr>
      <w:r>
        <w:t xml:space="preserve">        ));</w:t>
      </w:r>
    </w:p>
    <w:p w14:paraId="3F463449" w14:textId="77777777" w:rsidR="005E6A9E" w:rsidRDefault="005E6A9E" w:rsidP="005E6A9E">
      <w:pPr>
        <w:pStyle w:val="Style1"/>
      </w:pPr>
      <w:r>
        <w:t xml:space="preserve">        var r, o = n("QjXU"), i = n("jhLx"), a = {};</w:t>
      </w:r>
    </w:p>
    <w:p w14:paraId="0350AE5D" w14:textId="77777777" w:rsidR="005E6A9E" w:rsidRDefault="005E6A9E" w:rsidP="005E6A9E">
      <w:pPr>
        <w:pStyle w:val="Style1"/>
      </w:pPr>
      <w:r>
        <w:t xml:space="preserve">        function s(e, t) {</w:t>
      </w:r>
    </w:p>
    <w:p w14:paraId="493DD118" w14:textId="77777777" w:rsidR="005E6A9E" w:rsidRDefault="005E6A9E" w:rsidP="005E6A9E">
      <w:pPr>
        <w:pStyle w:val="Style1"/>
      </w:pPr>
      <w:r>
        <w:t xml:space="preserve">            var n = e[t];</w:t>
      </w:r>
    </w:p>
    <w:p w14:paraId="638B5F1C" w14:textId="77777777" w:rsidR="005E6A9E" w:rsidRDefault="005E6A9E" w:rsidP="005E6A9E">
      <w:pPr>
        <w:pStyle w:val="Style1"/>
      </w:pPr>
      <w:r>
        <w:t xml:space="preserve">            "-" !== n.charAt(0) &amp;&amp; (e[t] = a[n] = a[n] || n.replace(/([A-Z])/g, "-$1").toLowerCase())</w:t>
      </w:r>
    </w:p>
    <w:p w14:paraId="74CC9A66" w14:textId="77777777" w:rsidR="005E6A9E" w:rsidRDefault="005E6A9E" w:rsidP="005E6A9E">
      <w:pPr>
        <w:pStyle w:val="Style1"/>
      </w:pPr>
      <w:r>
        <w:t xml:space="preserve">        }</w:t>
      </w:r>
    </w:p>
    <w:p w14:paraId="684C241A" w14:textId="77777777" w:rsidR="005E6A9E" w:rsidRDefault="005E6A9E" w:rsidP="005E6A9E">
      <w:pPr>
        <w:pStyle w:val="Style1"/>
      </w:pPr>
      <w:r>
        <w:t xml:space="preserve">        var u = {</w:t>
      </w:r>
    </w:p>
    <w:p w14:paraId="4C11ECC2" w14:textId="77777777" w:rsidR="005E6A9E" w:rsidRDefault="005E6A9E" w:rsidP="005E6A9E">
      <w:pPr>
        <w:pStyle w:val="Style1"/>
      </w:pPr>
      <w:r>
        <w:t xml:space="preserve">            "user-select": 1</w:t>
      </w:r>
    </w:p>
    <w:p w14:paraId="66B4BD38" w14:textId="77777777" w:rsidR="005E6A9E" w:rsidRDefault="005E6A9E" w:rsidP="005E6A9E">
      <w:pPr>
        <w:pStyle w:val="Style1"/>
      </w:pPr>
      <w:r>
        <w:t xml:space="preserve">        };</w:t>
      </w:r>
    </w:p>
    <w:p w14:paraId="3ECBF904" w14:textId="77777777" w:rsidR="005E6A9E" w:rsidRDefault="005E6A9E" w:rsidP="005E6A9E">
      <w:pPr>
        <w:pStyle w:val="Style1"/>
      </w:pPr>
      <w:r>
        <w:t xml:space="preserve">        function c(e, t) {</w:t>
      </w:r>
    </w:p>
    <w:p w14:paraId="321CE8F8" w14:textId="77777777" w:rsidR="005E6A9E" w:rsidRDefault="005E6A9E" w:rsidP="005E6A9E">
      <w:pPr>
        <w:pStyle w:val="Style1"/>
      </w:pPr>
      <w:r>
        <w:t xml:space="preserve">            var n = function() {</w:t>
      </w:r>
    </w:p>
    <w:p w14:paraId="1A2235C2" w14:textId="77777777" w:rsidR="005E6A9E" w:rsidRDefault="005E6A9E" w:rsidP="005E6A9E">
      <w:pPr>
        <w:pStyle w:val="Style1"/>
      </w:pPr>
      <w:r>
        <w:t xml:space="preserve">                if (!r) {</w:t>
      </w:r>
    </w:p>
    <w:p w14:paraId="2D7507C7" w14:textId="77777777" w:rsidR="005E6A9E" w:rsidRDefault="005E6A9E" w:rsidP="005E6A9E">
      <w:pPr>
        <w:pStyle w:val="Style1"/>
      </w:pPr>
      <w:r>
        <w:t xml:space="preserve">                    var e = "undefined" != typeof document ? document : void 0</w:t>
      </w:r>
    </w:p>
    <w:p w14:paraId="7DB82EE3" w14:textId="77777777" w:rsidR="005E6A9E" w:rsidRDefault="005E6A9E" w:rsidP="005E6A9E">
      <w:pPr>
        <w:pStyle w:val="Style1"/>
      </w:pPr>
      <w:r>
        <w:t xml:space="preserve">                      , t = "undefined" != typeof navigator ? navigator : void 0</w:t>
      </w:r>
    </w:p>
    <w:p w14:paraId="1DEBB340" w14:textId="77777777" w:rsidR="005E6A9E" w:rsidRDefault="005E6A9E" w:rsidP="005E6A9E">
      <w:pPr>
        <w:pStyle w:val="Style1"/>
      </w:pPr>
      <w:r>
        <w:t xml:space="preserve">                      , n = t ? t.userAgent.toLowerCase() : void 0;</w:t>
      </w:r>
    </w:p>
    <w:p w14:paraId="76487098" w14:textId="77777777" w:rsidR="005E6A9E" w:rsidRDefault="005E6A9E" w:rsidP="005E6A9E">
      <w:pPr>
        <w:pStyle w:val="Style1"/>
      </w:pPr>
      <w:r>
        <w:t xml:space="preserve">                    r = e ? {</w:t>
      </w:r>
    </w:p>
    <w:p w14:paraId="541468F6" w14:textId="77777777" w:rsidR="005E6A9E" w:rsidRDefault="005E6A9E" w:rsidP="005E6A9E">
      <w:pPr>
        <w:pStyle w:val="Style1"/>
      </w:pPr>
      <w:r>
        <w:t xml:space="preserve">                        isWebkit: !(!e || !("WebkitAppearance"in e.documentElement.style)),</w:t>
      </w:r>
    </w:p>
    <w:p w14:paraId="2E0B7504" w14:textId="77777777" w:rsidR="005E6A9E" w:rsidRDefault="005E6A9E" w:rsidP="005E6A9E">
      <w:pPr>
        <w:pStyle w:val="Style1"/>
      </w:pPr>
      <w:r>
        <w:t xml:space="preserve">                        isMoz: !!(n &amp;&amp; n.indexOf("firefox") &gt; -1),</w:t>
      </w:r>
    </w:p>
    <w:p w14:paraId="0894F785" w14:textId="77777777" w:rsidR="005E6A9E" w:rsidRDefault="005E6A9E" w:rsidP="005E6A9E">
      <w:pPr>
        <w:pStyle w:val="Style1"/>
      </w:pPr>
      <w:r>
        <w:t xml:space="preserve">                        isOpera: !!(n &amp;&amp; n.indexOf("opera") &gt; -1),</w:t>
      </w:r>
    </w:p>
    <w:p w14:paraId="55E84D5B" w14:textId="77777777" w:rsidR="005E6A9E" w:rsidRDefault="005E6A9E" w:rsidP="005E6A9E">
      <w:pPr>
        <w:pStyle w:val="Style1"/>
      </w:pPr>
      <w:r>
        <w:t xml:space="preserve">                        isMs: !(!t || !/rv:11.0/i.test(t.userAgent) &amp;&amp; !/Edge\/\d./i.test(navigator.userAgent))</w:t>
      </w:r>
    </w:p>
    <w:p w14:paraId="4BEC840F" w14:textId="77777777" w:rsidR="005E6A9E" w:rsidRDefault="005E6A9E" w:rsidP="005E6A9E">
      <w:pPr>
        <w:pStyle w:val="Style1"/>
      </w:pPr>
      <w:r>
        <w:t xml:space="preserve">                    } : {</w:t>
      </w:r>
    </w:p>
    <w:p w14:paraId="4B9311C9" w14:textId="77777777" w:rsidR="005E6A9E" w:rsidRDefault="005E6A9E" w:rsidP="005E6A9E">
      <w:pPr>
        <w:pStyle w:val="Style1"/>
      </w:pPr>
      <w:r>
        <w:t xml:space="preserve">                        isWebkit: !0,</w:t>
      </w:r>
    </w:p>
    <w:p w14:paraId="641E19CB" w14:textId="77777777" w:rsidR="005E6A9E" w:rsidRDefault="005E6A9E" w:rsidP="005E6A9E">
      <w:pPr>
        <w:pStyle w:val="Style1"/>
      </w:pPr>
      <w:r>
        <w:t xml:space="preserve">                        isMoz: !0,</w:t>
      </w:r>
    </w:p>
    <w:p w14:paraId="71D06F6A" w14:textId="77777777" w:rsidR="005E6A9E" w:rsidRDefault="005E6A9E" w:rsidP="005E6A9E">
      <w:pPr>
        <w:pStyle w:val="Style1"/>
      </w:pPr>
      <w:r>
        <w:t xml:space="preserve">                        isOpera: !0,</w:t>
      </w:r>
    </w:p>
    <w:p w14:paraId="644F1A36" w14:textId="77777777" w:rsidR="005E6A9E" w:rsidRDefault="005E6A9E" w:rsidP="005E6A9E">
      <w:pPr>
        <w:pStyle w:val="Style1"/>
      </w:pPr>
      <w:r>
        <w:t xml:space="preserve">                        isMs: !0</w:t>
      </w:r>
    </w:p>
    <w:p w14:paraId="49AD6840" w14:textId="77777777" w:rsidR="005E6A9E" w:rsidRDefault="005E6A9E" w:rsidP="005E6A9E">
      <w:pPr>
        <w:pStyle w:val="Style1"/>
      </w:pPr>
      <w:r>
        <w:t xml:space="preserve">                    }</w:t>
      </w:r>
    </w:p>
    <w:p w14:paraId="1C8548E7" w14:textId="77777777" w:rsidR="005E6A9E" w:rsidRDefault="005E6A9E" w:rsidP="005E6A9E">
      <w:pPr>
        <w:pStyle w:val="Style1"/>
      </w:pPr>
      <w:r>
        <w:t xml:space="preserve">                }</w:t>
      </w:r>
    </w:p>
    <w:p w14:paraId="404A7DBD" w14:textId="77777777" w:rsidR="005E6A9E" w:rsidRDefault="005E6A9E" w:rsidP="005E6A9E">
      <w:pPr>
        <w:pStyle w:val="Style1"/>
      </w:pPr>
      <w:r>
        <w:t xml:space="preserve">                return r</w:t>
      </w:r>
    </w:p>
    <w:p w14:paraId="04C6A1DE" w14:textId="77777777" w:rsidR="005E6A9E" w:rsidRDefault="005E6A9E" w:rsidP="005E6A9E">
      <w:pPr>
        <w:pStyle w:val="Style1"/>
      </w:pPr>
      <w:r>
        <w:t xml:space="preserve">            }()</w:t>
      </w:r>
    </w:p>
    <w:p w14:paraId="533C6BD5" w14:textId="77777777" w:rsidR="005E6A9E" w:rsidRDefault="005E6A9E" w:rsidP="005E6A9E">
      <w:pPr>
        <w:pStyle w:val="Style1"/>
      </w:pPr>
      <w:r>
        <w:t xml:space="preserve">              , o = e[t];</w:t>
      </w:r>
    </w:p>
    <w:p w14:paraId="5001AE55" w14:textId="77777777" w:rsidR="005E6A9E" w:rsidRDefault="005E6A9E" w:rsidP="005E6A9E">
      <w:pPr>
        <w:pStyle w:val="Style1"/>
      </w:pPr>
      <w:r>
        <w:t xml:space="preserve">            if (u[o]) {</w:t>
      </w:r>
    </w:p>
    <w:p w14:paraId="6B89D88E" w14:textId="77777777" w:rsidR="005E6A9E" w:rsidRDefault="005E6A9E" w:rsidP="005E6A9E">
      <w:pPr>
        <w:pStyle w:val="Style1"/>
      </w:pPr>
      <w:r>
        <w:t xml:space="preserve">                var i = e[t + 1];</w:t>
      </w:r>
    </w:p>
    <w:p w14:paraId="2245AC16" w14:textId="77777777" w:rsidR="005E6A9E" w:rsidRDefault="005E6A9E" w:rsidP="005E6A9E">
      <w:pPr>
        <w:pStyle w:val="Style1"/>
      </w:pPr>
      <w:r>
        <w:t xml:space="preserve">                u[o] &amp;&amp; (n.isWebkit &amp;&amp; e.push("-webkit-" + o, i),</w:t>
      </w:r>
    </w:p>
    <w:p w14:paraId="65E77C11" w14:textId="77777777" w:rsidR="005E6A9E" w:rsidRDefault="005E6A9E" w:rsidP="005E6A9E">
      <w:pPr>
        <w:pStyle w:val="Style1"/>
      </w:pPr>
      <w:r>
        <w:t xml:space="preserve">                n.isMoz &amp;&amp; e.push("-moz-" + o, i),</w:t>
      </w:r>
    </w:p>
    <w:p w14:paraId="7C8F7B3A" w14:textId="77777777" w:rsidR="005E6A9E" w:rsidRDefault="005E6A9E" w:rsidP="005E6A9E">
      <w:pPr>
        <w:pStyle w:val="Style1"/>
      </w:pPr>
      <w:r>
        <w:t xml:space="preserve">                n.isMs &amp;&amp; e.push("-ms-" + o, i),</w:t>
      </w:r>
    </w:p>
    <w:p w14:paraId="27776538" w14:textId="77777777" w:rsidR="005E6A9E" w:rsidRDefault="005E6A9E" w:rsidP="005E6A9E">
      <w:pPr>
        <w:pStyle w:val="Style1"/>
      </w:pPr>
      <w:r>
        <w:t xml:space="preserve">                n.isOpera &amp;&amp; e.push("-o-" + o, i))</w:t>
      </w:r>
    </w:p>
    <w:p w14:paraId="2A72E6A5" w14:textId="77777777" w:rsidR="005E6A9E" w:rsidRDefault="005E6A9E" w:rsidP="005E6A9E">
      <w:pPr>
        <w:pStyle w:val="Style1"/>
      </w:pPr>
      <w:r>
        <w:t xml:space="preserve">            }</w:t>
      </w:r>
    </w:p>
    <w:p w14:paraId="1506FE7E" w14:textId="77777777" w:rsidR="005E6A9E" w:rsidRDefault="005E6A9E" w:rsidP="005E6A9E">
      <w:pPr>
        <w:pStyle w:val="Style1"/>
      </w:pPr>
      <w:r>
        <w:t xml:space="preserve">        }</w:t>
      </w:r>
    </w:p>
    <w:p w14:paraId="485DE43E" w14:textId="77777777" w:rsidR="005E6A9E" w:rsidRDefault="005E6A9E" w:rsidP="005E6A9E">
      <w:pPr>
        <w:pStyle w:val="Style1"/>
      </w:pPr>
      <w:r>
        <w:t xml:space="preserve">        var l, d = ["column-count", "font-weight", "flex", "flex-grow", "flex-shrink", "fill-opacity", "opacity", "order", "z-index", "zoom"];</w:t>
      </w:r>
    </w:p>
    <w:p w14:paraId="5509E867" w14:textId="77777777" w:rsidR="005E6A9E" w:rsidRDefault="005E6A9E" w:rsidP="005E6A9E">
      <w:pPr>
        <w:pStyle w:val="Style1"/>
      </w:pPr>
      <w:r>
        <w:t xml:space="preserve">        function f(e, t) {</w:t>
      </w:r>
    </w:p>
    <w:p w14:paraId="78259500" w14:textId="77777777" w:rsidR="005E6A9E" w:rsidRDefault="005E6A9E" w:rsidP="005E6A9E">
      <w:pPr>
        <w:pStyle w:val="Style1"/>
      </w:pPr>
      <w:r>
        <w:t xml:space="preserve">            var n = e[t]</w:t>
      </w:r>
    </w:p>
    <w:p w14:paraId="54D21C2E" w14:textId="77777777" w:rsidR="005E6A9E" w:rsidRDefault="005E6A9E" w:rsidP="005E6A9E">
      <w:pPr>
        <w:pStyle w:val="Style1"/>
      </w:pPr>
      <w:r>
        <w:t xml:space="preserve">              , r = e[t + 1];</w:t>
      </w:r>
    </w:p>
    <w:p w14:paraId="1B90023B" w14:textId="77777777" w:rsidR="005E6A9E" w:rsidRDefault="005E6A9E" w:rsidP="005E6A9E">
      <w:pPr>
        <w:pStyle w:val="Style1"/>
      </w:pPr>
      <w:r>
        <w:t xml:space="preserve">            if ("number" == typeof r) {</w:t>
      </w:r>
    </w:p>
    <w:p w14:paraId="7EB24C06" w14:textId="77777777" w:rsidR="005E6A9E" w:rsidRDefault="005E6A9E" w:rsidP="005E6A9E">
      <w:pPr>
        <w:pStyle w:val="Style1"/>
      </w:pPr>
      <w:r>
        <w:t xml:space="preserve">                var o = d.indexOf(n) &gt; -1</w:t>
      </w:r>
    </w:p>
    <w:p w14:paraId="191B8408" w14:textId="77777777" w:rsidR="005E6A9E" w:rsidRDefault="005E6A9E" w:rsidP="005E6A9E">
      <w:pPr>
        <w:pStyle w:val="Style1"/>
      </w:pPr>
      <w:r>
        <w:t xml:space="preserve">                  , i = n.indexOf("--") &gt; -1;</w:t>
      </w:r>
    </w:p>
    <w:p w14:paraId="4FA4F881" w14:textId="77777777" w:rsidR="005E6A9E" w:rsidRDefault="005E6A9E" w:rsidP="005E6A9E">
      <w:pPr>
        <w:pStyle w:val="Style1"/>
      </w:pPr>
      <w:r>
        <w:t xml:space="preserve">                e[t + 1] = r + (o || i ? "" : "px")</w:t>
      </w:r>
    </w:p>
    <w:p w14:paraId="06DE3F4A" w14:textId="77777777" w:rsidR="005E6A9E" w:rsidRDefault="005E6A9E" w:rsidP="005E6A9E">
      <w:pPr>
        <w:pStyle w:val="Style1"/>
      </w:pPr>
      <w:r>
        <w:t xml:space="preserve">            }</w:t>
      </w:r>
    </w:p>
    <w:p w14:paraId="172EA5DE" w14:textId="77777777" w:rsidR="005E6A9E" w:rsidRDefault="005E6A9E" w:rsidP="005E6A9E">
      <w:pPr>
        <w:pStyle w:val="Style1"/>
      </w:pPr>
      <w:r>
        <w:t xml:space="preserve">        }</w:t>
      </w:r>
    </w:p>
    <w:p w14:paraId="739E0106" w14:textId="77777777" w:rsidR="005E6A9E" w:rsidRDefault="005E6A9E" w:rsidP="005E6A9E">
      <w:pPr>
        <w:pStyle w:val="Style1"/>
      </w:pPr>
      <w:r>
        <w:t xml:space="preserve">        var g = "left"</w:t>
      </w:r>
    </w:p>
    <w:p w14:paraId="0F9A390C" w14:textId="77777777" w:rsidR="005E6A9E" w:rsidRDefault="005E6A9E" w:rsidP="005E6A9E">
      <w:pPr>
        <w:pStyle w:val="Style1"/>
      </w:pPr>
      <w:r>
        <w:t xml:space="preserve">          , p = "right"</w:t>
      </w:r>
    </w:p>
    <w:p w14:paraId="2A8B2A32" w14:textId="77777777" w:rsidR="005E6A9E" w:rsidRDefault="005E6A9E" w:rsidP="005E6A9E">
      <w:pPr>
        <w:pStyle w:val="Style1"/>
      </w:pPr>
      <w:r>
        <w:t xml:space="preserve">          , m = ((l = {}).left = p,</w:t>
      </w:r>
    </w:p>
    <w:p w14:paraId="37DE99C7" w14:textId="77777777" w:rsidR="005E6A9E" w:rsidRDefault="005E6A9E" w:rsidP="005E6A9E">
      <w:pPr>
        <w:pStyle w:val="Style1"/>
      </w:pPr>
      <w:r>
        <w:t xml:space="preserve">        l.right = g,</w:t>
      </w:r>
    </w:p>
    <w:p w14:paraId="71BE4A6C" w14:textId="77777777" w:rsidR="005E6A9E" w:rsidRDefault="005E6A9E" w:rsidP="005E6A9E">
      <w:pPr>
        <w:pStyle w:val="Style1"/>
      </w:pPr>
      <w:r>
        <w:t xml:space="preserve">        l)</w:t>
      </w:r>
    </w:p>
    <w:p w14:paraId="2C39F6FD" w14:textId="77777777" w:rsidR="005E6A9E" w:rsidRDefault="005E6A9E" w:rsidP="005E6A9E">
      <w:pPr>
        <w:pStyle w:val="Style1"/>
      </w:pPr>
      <w:r>
        <w:t xml:space="preserve">          , v = {</w:t>
      </w:r>
    </w:p>
    <w:p w14:paraId="46C51529" w14:textId="77777777" w:rsidR="005E6A9E" w:rsidRDefault="005E6A9E" w:rsidP="005E6A9E">
      <w:pPr>
        <w:pStyle w:val="Style1"/>
      </w:pPr>
      <w:r>
        <w:t xml:space="preserve">            "w-resize": "e-resize",</w:t>
      </w:r>
    </w:p>
    <w:p w14:paraId="11C9AA27" w14:textId="77777777" w:rsidR="005E6A9E" w:rsidRDefault="005E6A9E" w:rsidP="005E6A9E">
      <w:pPr>
        <w:pStyle w:val="Style1"/>
      </w:pPr>
      <w:r>
        <w:t xml:space="preserve">            "sw-resize": "se-resize",</w:t>
      </w:r>
    </w:p>
    <w:p w14:paraId="00914EFF" w14:textId="77777777" w:rsidR="005E6A9E" w:rsidRDefault="005E6A9E" w:rsidP="005E6A9E">
      <w:pPr>
        <w:pStyle w:val="Style1"/>
      </w:pPr>
      <w:r>
        <w:t xml:space="preserve">            "nw-resize": "ne-resize"</w:t>
      </w:r>
    </w:p>
    <w:p w14:paraId="61904249" w14:textId="77777777" w:rsidR="005E6A9E" w:rsidRDefault="005E6A9E" w:rsidP="005E6A9E">
      <w:pPr>
        <w:pStyle w:val="Style1"/>
      </w:pPr>
      <w:r>
        <w:t xml:space="preserve">        };</w:t>
      </w:r>
    </w:p>
    <w:p w14:paraId="764BC674" w14:textId="77777777" w:rsidR="005E6A9E" w:rsidRDefault="005E6A9E" w:rsidP="005E6A9E">
      <w:pPr>
        <w:pStyle w:val="Style1"/>
      </w:pPr>
      <w:r>
        <w:t xml:space="preserve">        function h(e, t, n) {</w:t>
      </w:r>
    </w:p>
    <w:p w14:paraId="540956F0" w14:textId="77777777" w:rsidR="005E6A9E" w:rsidRDefault="005E6A9E" w:rsidP="005E6A9E">
      <w:pPr>
        <w:pStyle w:val="Style1"/>
      </w:pPr>
      <w:r>
        <w:t xml:space="preserve">            if (e.rtl) {</w:t>
      </w:r>
    </w:p>
    <w:p w14:paraId="05590657" w14:textId="77777777" w:rsidR="005E6A9E" w:rsidRDefault="005E6A9E" w:rsidP="005E6A9E">
      <w:pPr>
        <w:pStyle w:val="Style1"/>
      </w:pPr>
      <w:r>
        <w:t xml:space="preserve">                var r = t[n];</w:t>
      </w:r>
    </w:p>
    <w:p w14:paraId="4354E037" w14:textId="77777777" w:rsidR="005E6A9E" w:rsidRDefault="005E6A9E" w:rsidP="005E6A9E">
      <w:pPr>
        <w:pStyle w:val="Style1"/>
      </w:pPr>
      <w:r>
        <w:t xml:space="preserve">                if (!r)</w:t>
      </w:r>
    </w:p>
    <w:p w14:paraId="2A2A890E" w14:textId="77777777" w:rsidR="005E6A9E" w:rsidRDefault="005E6A9E" w:rsidP="005E6A9E">
      <w:pPr>
        <w:pStyle w:val="Style1"/>
      </w:pPr>
      <w:r>
        <w:t xml:space="preserve">                    return;</w:t>
      </w:r>
    </w:p>
    <w:p w14:paraId="3CD8A737" w14:textId="77777777" w:rsidR="005E6A9E" w:rsidRDefault="005E6A9E" w:rsidP="005E6A9E">
      <w:pPr>
        <w:pStyle w:val="Style1"/>
      </w:pPr>
      <w:r>
        <w:t xml:space="preserve">                var o = t[n + 1];</w:t>
      </w:r>
    </w:p>
    <w:p w14:paraId="5E93CD9C" w14:textId="77777777" w:rsidR="005E6A9E" w:rsidRDefault="005E6A9E" w:rsidP="005E6A9E">
      <w:pPr>
        <w:pStyle w:val="Style1"/>
      </w:pPr>
      <w:r>
        <w:t xml:space="preserve">                if ("string" == typeof o &amp;&amp; o.indexOf("@noflip") &gt;= 0)</w:t>
      </w:r>
    </w:p>
    <w:p w14:paraId="6743B156" w14:textId="77777777" w:rsidR="005E6A9E" w:rsidRDefault="005E6A9E" w:rsidP="005E6A9E">
      <w:pPr>
        <w:pStyle w:val="Style1"/>
      </w:pPr>
      <w:r>
        <w:t xml:space="preserve">                    t[n + 1] = o.replace(/\s*(?:\/\*\s*)?\@noflip\b(?:\s*\*\/)?\s*?/g, "");</w:t>
      </w:r>
    </w:p>
    <w:p w14:paraId="2AF71E04" w14:textId="77777777" w:rsidR="005E6A9E" w:rsidRDefault="005E6A9E" w:rsidP="005E6A9E">
      <w:pPr>
        <w:pStyle w:val="Style1"/>
      </w:pPr>
      <w:r>
        <w:t xml:space="preserve">                else if (r.indexOf(g) &gt;= 0)</w:t>
      </w:r>
    </w:p>
    <w:p w14:paraId="654736E6" w14:textId="77777777" w:rsidR="005E6A9E" w:rsidRDefault="005E6A9E" w:rsidP="005E6A9E">
      <w:pPr>
        <w:pStyle w:val="Style1"/>
      </w:pPr>
      <w:r>
        <w:t xml:space="preserve">                    t[n] = r.replace(g, p);</w:t>
      </w:r>
    </w:p>
    <w:p w14:paraId="7811FF47" w14:textId="77777777" w:rsidR="005E6A9E" w:rsidRDefault="005E6A9E" w:rsidP="005E6A9E">
      <w:pPr>
        <w:pStyle w:val="Style1"/>
      </w:pPr>
      <w:r>
        <w:t xml:space="preserve">                else if (r.indexOf(p) &gt;= 0)</w:t>
      </w:r>
    </w:p>
    <w:p w14:paraId="657B2BF2" w14:textId="77777777" w:rsidR="005E6A9E" w:rsidRDefault="005E6A9E" w:rsidP="005E6A9E">
      <w:pPr>
        <w:pStyle w:val="Style1"/>
      </w:pPr>
      <w:r>
        <w:t xml:space="preserve">                    t[n] = r.replace(p, g);</w:t>
      </w:r>
    </w:p>
    <w:p w14:paraId="4151C525" w14:textId="77777777" w:rsidR="005E6A9E" w:rsidRDefault="005E6A9E" w:rsidP="005E6A9E">
      <w:pPr>
        <w:pStyle w:val="Style1"/>
      </w:pPr>
      <w:r>
        <w:t xml:space="preserve">                else if (String(o).indexOf(g) &gt;= 0)</w:t>
      </w:r>
    </w:p>
    <w:p w14:paraId="7904FB4C" w14:textId="77777777" w:rsidR="005E6A9E" w:rsidRDefault="005E6A9E" w:rsidP="005E6A9E">
      <w:pPr>
        <w:pStyle w:val="Style1"/>
      </w:pPr>
      <w:r>
        <w:t xml:space="preserve">                    t[n + 1] = o.replace(g, p);</w:t>
      </w:r>
    </w:p>
    <w:p w14:paraId="4F29912A" w14:textId="77777777" w:rsidR="005E6A9E" w:rsidRDefault="005E6A9E" w:rsidP="005E6A9E">
      <w:pPr>
        <w:pStyle w:val="Style1"/>
      </w:pPr>
      <w:r>
        <w:t xml:space="preserve">                else if (String(o).indexOf(p) &gt;= 0)</w:t>
      </w:r>
    </w:p>
    <w:p w14:paraId="08B2CA28" w14:textId="77777777" w:rsidR="005E6A9E" w:rsidRDefault="005E6A9E" w:rsidP="005E6A9E">
      <w:pPr>
        <w:pStyle w:val="Style1"/>
      </w:pPr>
      <w:r>
        <w:t xml:space="preserve">                    t[n + 1] = o.replace(p, g);</w:t>
      </w:r>
    </w:p>
    <w:p w14:paraId="4E022876" w14:textId="77777777" w:rsidR="005E6A9E" w:rsidRDefault="005E6A9E" w:rsidP="005E6A9E">
      <w:pPr>
        <w:pStyle w:val="Style1"/>
      </w:pPr>
      <w:r>
        <w:t xml:space="preserve">                else if (m[r])</w:t>
      </w:r>
    </w:p>
    <w:p w14:paraId="43D71F18" w14:textId="77777777" w:rsidR="005E6A9E" w:rsidRDefault="005E6A9E" w:rsidP="005E6A9E">
      <w:pPr>
        <w:pStyle w:val="Style1"/>
      </w:pPr>
      <w:r>
        <w:t xml:space="preserve">                    t[n] = m[r];</w:t>
      </w:r>
    </w:p>
    <w:p w14:paraId="2ED0A899" w14:textId="77777777" w:rsidR="005E6A9E" w:rsidRDefault="005E6A9E" w:rsidP="005E6A9E">
      <w:pPr>
        <w:pStyle w:val="Style1"/>
      </w:pPr>
      <w:r>
        <w:t xml:space="preserve">                else if (v[o])</w:t>
      </w:r>
    </w:p>
    <w:p w14:paraId="15E0B6FF" w14:textId="77777777" w:rsidR="005E6A9E" w:rsidRDefault="005E6A9E" w:rsidP="005E6A9E">
      <w:pPr>
        <w:pStyle w:val="Style1"/>
      </w:pPr>
      <w:r>
        <w:t xml:space="preserve">                    t[n + 1] = v[o];</w:t>
      </w:r>
    </w:p>
    <w:p w14:paraId="68D91E10" w14:textId="77777777" w:rsidR="005E6A9E" w:rsidRDefault="005E6A9E" w:rsidP="005E6A9E">
      <w:pPr>
        <w:pStyle w:val="Style1"/>
      </w:pPr>
      <w:r>
        <w:t xml:space="preserve">                else</w:t>
      </w:r>
    </w:p>
    <w:p w14:paraId="6C634C50" w14:textId="77777777" w:rsidR="005E6A9E" w:rsidRDefault="005E6A9E" w:rsidP="005E6A9E">
      <w:pPr>
        <w:pStyle w:val="Style1"/>
      </w:pPr>
      <w:r>
        <w:t xml:space="preserve">                    switch (r) {</w:t>
      </w:r>
    </w:p>
    <w:p w14:paraId="3873869C" w14:textId="77777777" w:rsidR="005E6A9E" w:rsidRDefault="005E6A9E" w:rsidP="005E6A9E">
      <w:pPr>
        <w:pStyle w:val="Style1"/>
      </w:pPr>
      <w:r>
        <w:t xml:space="preserve">                    case "margin":</w:t>
      </w:r>
    </w:p>
    <w:p w14:paraId="42FFD7BA" w14:textId="77777777" w:rsidR="005E6A9E" w:rsidRDefault="005E6A9E" w:rsidP="005E6A9E">
      <w:pPr>
        <w:pStyle w:val="Style1"/>
      </w:pPr>
      <w:r>
        <w:t xml:space="preserve">                    case "padding":</w:t>
      </w:r>
    </w:p>
    <w:p w14:paraId="6C03D83A" w14:textId="77777777" w:rsidR="005E6A9E" w:rsidRDefault="005E6A9E" w:rsidP="005E6A9E">
      <w:pPr>
        <w:pStyle w:val="Style1"/>
      </w:pPr>
      <w:r>
        <w:t xml:space="preserve">                        t[n + 1] = function(e) {</w:t>
      </w:r>
    </w:p>
    <w:p w14:paraId="6A8B2B38" w14:textId="77777777" w:rsidR="005E6A9E" w:rsidRDefault="005E6A9E" w:rsidP="005E6A9E">
      <w:pPr>
        <w:pStyle w:val="Style1"/>
      </w:pPr>
      <w:r>
        <w:t xml:space="preserve">                            if ("string" == typeof e) {</w:t>
      </w:r>
    </w:p>
    <w:p w14:paraId="7805F0D0" w14:textId="77777777" w:rsidR="005E6A9E" w:rsidRDefault="005E6A9E" w:rsidP="005E6A9E">
      <w:pPr>
        <w:pStyle w:val="Style1"/>
      </w:pPr>
      <w:r>
        <w:t xml:space="preserve">                                var t = e.split(" ");</w:t>
      </w:r>
    </w:p>
    <w:p w14:paraId="16F443DE" w14:textId="77777777" w:rsidR="005E6A9E" w:rsidRDefault="005E6A9E" w:rsidP="005E6A9E">
      <w:pPr>
        <w:pStyle w:val="Style1"/>
      </w:pPr>
      <w:r>
        <w:t xml:space="preserve">                                if (4 === t.length)</w:t>
      </w:r>
    </w:p>
    <w:p w14:paraId="33DC4922" w14:textId="77777777" w:rsidR="005E6A9E" w:rsidRDefault="005E6A9E" w:rsidP="005E6A9E">
      <w:pPr>
        <w:pStyle w:val="Style1"/>
      </w:pPr>
      <w:r>
        <w:t xml:space="preserve">                                    return t[0] + " " + t[3] + " " + t[2] + " " + t[1]</w:t>
      </w:r>
    </w:p>
    <w:p w14:paraId="24EE5AA5" w14:textId="77777777" w:rsidR="005E6A9E" w:rsidRDefault="005E6A9E" w:rsidP="005E6A9E">
      <w:pPr>
        <w:pStyle w:val="Style1"/>
      </w:pPr>
      <w:r>
        <w:t xml:space="preserve">                            }</w:t>
      </w:r>
    </w:p>
    <w:p w14:paraId="671835BE" w14:textId="77777777" w:rsidR="005E6A9E" w:rsidRDefault="005E6A9E" w:rsidP="005E6A9E">
      <w:pPr>
        <w:pStyle w:val="Style1"/>
      </w:pPr>
      <w:r>
        <w:t xml:space="preserve">                            return e</w:t>
      </w:r>
    </w:p>
    <w:p w14:paraId="26D2B701" w14:textId="77777777" w:rsidR="005E6A9E" w:rsidRDefault="005E6A9E" w:rsidP="005E6A9E">
      <w:pPr>
        <w:pStyle w:val="Style1"/>
      </w:pPr>
      <w:r>
        <w:t xml:space="preserve">                        }(o);</w:t>
      </w:r>
    </w:p>
    <w:p w14:paraId="7CC37A4D" w14:textId="77777777" w:rsidR="005E6A9E" w:rsidRDefault="005E6A9E" w:rsidP="005E6A9E">
      <w:pPr>
        <w:pStyle w:val="Style1"/>
      </w:pPr>
      <w:r>
        <w:t xml:space="preserve">                        break;</w:t>
      </w:r>
    </w:p>
    <w:p w14:paraId="7237CD1D" w14:textId="77777777" w:rsidR="005E6A9E" w:rsidRDefault="005E6A9E" w:rsidP="005E6A9E">
      <w:pPr>
        <w:pStyle w:val="Style1"/>
      </w:pPr>
      <w:r>
        <w:t xml:space="preserve">                    case "box-shadow":</w:t>
      </w:r>
    </w:p>
    <w:p w14:paraId="61C4B62A" w14:textId="77777777" w:rsidR="005E6A9E" w:rsidRDefault="005E6A9E" w:rsidP="005E6A9E">
      <w:pPr>
        <w:pStyle w:val="Style1"/>
      </w:pPr>
      <w:r>
        <w:t xml:space="preserve">                        t[n + 1] = function(e, t) {</w:t>
      </w:r>
    </w:p>
    <w:p w14:paraId="528D40FF" w14:textId="77777777" w:rsidR="005E6A9E" w:rsidRDefault="005E6A9E" w:rsidP="005E6A9E">
      <w:pPr>
        <w:pStyle w:val="Style1"/>
      </w:pPr>
      <w:r>
        <w:t xml:space="preserve">                            var n = e.split(" ")</w:t>
      </w:r>
    </w:p>
    <w:p w14:paraId="10036B61" w14:textId="77777777" w:rsidR="005E6A9E" w:rsidRDefault="005E6A9E" w:rsidP="005E6A9E">
      <w:pPr>
        <w:pStyle w:val="Style1"/>
      </w:pPr>
      <w:r>
        <w:t xml:space="preserve">                              , r = parseInt(n[0], 10);</w:t>
      </w:r>
    </w:p>
    <w:p w14:paraId="6E3B1B90" w14:textId="77777777" w:rsidR="005E6A9E" w:rsidRDefault="005E6A9E" w:rsidP="005E6A9E">
      <w:pPr>
        <w:pStyle w:val="Style1"/>
      </w:pPr>
      <w:r>
        <w:t xml:space="preserve">                            return n[0] = n[0].replace(String(r), String(-1 * r)),</w:t>
      </w:r>
    </w:p>
    <w:p w14:paraId="6C9D4D69" w14:textId="77777777" w:rsidR="005E6A9E" w:rsidRDefault="005E6A9E" w:rsidP="005E6A9E">
      <w:pPr>
        <w:pStyle w:val="Style1"/>
      </w:pPr>
      <w:r>
        <w:t xml:space="preserve">                            n.join(" ")</w:t>
      </w:r>
    </w:p>
    <w:p w14:paraId="69AF96C6" w14:textId="77777777" w:rsidR="005E6A9E" w:rsidRDefault="005E6A9E" w:rsidP="005E6A9E">
      <w:pPr>
        <w:pStyle w:val="Style1"/>
      </w:pPr>
      <w:r>
        <w:t xml:space="preserve">                        }(o)</w:t>
      </w:r>
    </w:p>
    <w:p w14:paraId="10381DD9" w14:textId="77777777" w:rsidR="005E6A9E" w:rsidRDefault="005E6A9E" w:rsidP="005E6A9E">
      <w:pPr>
        <w:pStyle w:val="Style1"/>
      </w:pPr>
      <w:r>
        <w:t xml:space="preserve">                    }</w:t>
      </w:r>
    </w:p>
    <w:p w14:paraId="53DDC13B" w14:textId="77777777" w:rsidR="005E6A9E" w:rsidRDefault="005E6A9E" w:rsidP="005E6A9E">
      <w:pPr>
        <w:pStyle w:val="Style1"/>
      </w:pPr>
      <w:r>
        <w:t xml:space="preserve">            }</w:t>
      </w:r>
    </w:p>
    <w:p w14:paraId="7D4AE57F" w14:textId="77777777" w:rsidR="005E6A9E" w:rsidRDefault="005E6A9E" w:rsidP="005E6A9E">
      <w:pPr>
        <w:pStyle w:val="Style1"/>
      </w:pPr>
      <w:r>
        <w:t xml:space="preserve">        }</w:t>
      </w:r>
    </w:p>
    <w:p w14:paraId="3D533D03" w14:textId="77777777" w:rsidR="005E6A9E" w:rsidRDefault="005E6A9E" w:rsidP="005E6A9E">
      <w:pPr>
        <w:pStyle w:val="Style1"/>
      </w:pPr>
      <w:r>
        <w:t xml:space="preserve">        function b(e) {</w:t>
      </w:r>
    </w:p>
    <w:p w14:paraId="3D5869F1" w14:textId="77777777" w:rsidR="005E6A9E" w:rsidRDefault="005E6A9E" w:rsidP="005E6A9E">
      <w:pPr>
        <w:pStyle w:val="Style1"/>
      </w:pPr>
      <w:r>
        <w:t xml:space="preserve">            var t = e &amp;&amp; e["&amp;"];</w:t>
      </w:r>
    </w:p>
    <w:p w14:paraId="03E511D4" w14:textId="77777777" w:rsidR="005E6A9E" w:rsidRDefault="005E6A9E" w:rsidP="005E6A9E">
      <w:pPr>
        <w:pStyle w:val="Style1"/>
      </w:pPr>
      <w:r>
        <w:t xml:space="preserve">            return t ? t.displayName : void 0</w:t>
      </w:r>
    </w:p>
    <w:p w14:paraId="05E9AC3D" w14:textId="77777777" w:rsidR="005E6A9E" w:rsidRDefault="005E6A9E" w:rsidP="005E6A9E">
      <w:pPr>
        <w:pStyle w:val="Style1"/>
      </w:pPr>
      <w:r>
        <w:t xml:space="preserve">        }</w:t>
      </w:r>
    </w:p>
    <w:p w14:paraId="708158CE" w14:textId="77777777" w:rsidR="005E6A9E" w:rsidRDefault="005E6A9E" w:rsidP="005E6A9E">
      <w:pPr>
        <w:pStyle w:val="Style1"/>
      </w:pPr>
      <w:r>
        <w:t xml:space="preserve">        var y = /\:global\((.+?)\)/g;</w:t>
      </w:r>
    </w:p>
    <w:p w14:paraId="2D38BCF7" w14:textId="77777777" w:rsidR="005E6A9E" w:rsidRDefault="005E6A9E" w:rsidP="005E6A9E">
      <w:pPr>
        <w:pStyle w:val="Style1"/>
      </w:pPr>
      <w:r>
        <w:t xml:space="preserve">        function _(e, t) {</w:t>
      </w:r>
    </w:p>
    <w:p w14:paraId="74B61962" w14:textId="77777777" w:rsidR="005E6A9E" w:rsidRDefault="005E6A9E" w:rsidP="005E6A9E">
      <w:pPr>
        <w:pStyle w:val="Style1"/>
      </w:pPr>
      <w:r>
        <w:t xml:space="preserve">            return e.indexOf(":global(") &gt;= 0 ? e.replace(y, "$1") : 0 === e.indexOf(":") ? t + e : e.indexOf("&amp;") &lt; 0 ? t + " " + e : e</w:t>
      </w:r>
    </w:p>
    <w:p w14:paraId="08F8B3A6" w14:textId="77777777" w:rsidR="005E6A9E" w:rsidRDefault="005E6A9E" w:rsidP="005E6A9E">
      <w:pPr>
        <w:pStyle w:val="Style1"/>
      </w:pPr>
      <w:r>
        <w:t xml:space="preserve">        }</w:t>
      </w:r>
    </w:p>
    <w:p w14:paraId="4810A246" w14:textId="77777777" w:rsidR="005E6A9E" w:rsidRDefault="005E6A9E" w:rsidP="005E6A9E">
      <w:pPr>
        <w:pStyle w:val="Style1"/>
      </w:pPr>
      <w:r>
        <w:t xml:space="preserve">        function x(e, t, n, r) {</w:t>
      </w:r>
    </w:p>
    <w:p w14:paraId="412E2F65" w14:textId="77777777" w:rsidR="005E6A9E" w:rsidRDefault="005E6A9E" w:rsidP="005E6A9E">
      <w:pPr>
        <w:pStyle w:val="Style1"/>
      </w:pPr>
      <w:r>
        <w:t xml:space="preserve">            void 0 === t &amp;&amp; (t = {</w:t>
      </w:r>
    </w:p>
    <w:p w14:paraId="23DD18F9" w14:textId="77777777" w:rsidR="005E6A9E" w:rsidRDefault="005E6A9E" w:rsidP="005E6A9E">
      <w:pPr>
        <w:pStyle w:val="Style1"/>
      </w:pPr>
      <w:r>
        <w:t xml:space="preserve">                __order: []</w:t>
      </w:r>
    </w:p>
    <w:p w14:paraId="7413D5C8" w14:textId="77777777" w:rsidR="005E6A9E" w:rsidRDefault="005E6A9E" w:rsidP="005E6A9E">
      <w:pPr>
        <w:pStyle w:val="Style1"/>
      </w:pPr>
      <w:r>
        <w:t xml:space="preserve">            }),</w:t>
      </w:r>
    </w:p>
    <w:p w14:paraId="37FD44E1" w14:textId="77777777" w:rsidR="005E6A9E" w:rsidRDefault="005E6A9E" w:rsidP="005E6A9E">
      <w:pPr>
        <w:pStyle w:val="Style1"/>
      </w:pPr>
      <w:r>
        <w:t xml:space="preserve">            0 === n.indexOf("@") ? k([r], t, n = n + "{" + e) : n.indexOf(",") &gt; -1 ? function(e) {</w:t>
      </w:r>
    </w:p>
    <w:p w14:paraId="0A4842E2" w14:textId="77777777" w:rsidR="005E6A9E" w:rsidRDefault="005E6A9E" w:rsidP="005E6A9E">
      <w:pPr>
        <w:pStyle w:val="Style1"/>
      </w:pPr>
      <w:r>
        <w:t xml:space="preserve">                if (!y.test(e))</w:t>
      </w:r>
    </w:p>
    <w:p w14:paraId="113A9519" w14:textId="77777777" w:rsidR="005E6A9E" w:rsidRDefault="005E6A9E" w:rsidP="005E6A9E">
      <w:pPr>
        <w:pStyle w:val="Style1"/>
      </w:pPr>
      <w:r>
        <w:t xml:space="preserve">                    return e;</w:t>
      </w:r>
    </w:p>
    <w:p w14:paraId="0F768E04" w14:textId="77777777" w:rsidR="005E6A9E" w:rsidRDefault="005E6A9E" w:rsidP="005E6A9E">
      <w:pPr>
        <w:pStyle w:val="Style1"/>
      </w:pPr>
      <w:r>
        <w:t xml:space="preserve">                for (var t = [], n = /\:global\((.+?)\)/g, r = null; r = n.exec(e); )</w:t>
      </w:r>
    </w:p>
    <w:p w14:paraId="5232F031" w14:textId="77777777" w:rsidR="005E6A9E" w:rsidRDefault="005E6A9E" w:rsidP="005E6A9E">
      <w:pPr>
        <w:pStyle w:val="Style1"/>
      </w:pPr>
      <w:r>
        <w:t xml:space="preserve">                    r[1].indexOf(",") &gt; -1 &amp;&amp; t.push([r.index, r.index + r[0].length, r[1].split(",").map((function(e) {</w:t>
      </w:r>
    </w:p>
    <w:p w14:paraId="07355F3F" w14:textId="77777777" w:rsidR="005E6A9E" w:rsidRDefault="005E6A9E" w:rsidP="005E6A9E">
      <w:pPr>
        <w:pStyle w:val="Style1"/>
      </w:pPr>
      <w:r>
        <w:t xml:space="preserve">                        return ":global(" + e.trim() + ")"</w:t>
      </w:r>
    </w:p>
    <w:p w14:paraId="2593A664" w14:textId="77777777" w:rsidR="005E6A9E" w:rsidRDefault="005E6A9E" w:rsidP="005E6A9E">
      <w:pPr>
        <w:pStyle w:val="Style1"/>
      </w:pPr>
      <w:r>
        <w:t xml:space="preserve">                    }</w:t>
      </w:r>
    </w:p>
    <w:p w14:paraId="2C630E24" w14:textId="77777777" w:rsidR="005E6A9E" w:rsidRDefault="005E6A9E" w:rsidP="005E6A9E">
      <w:pPr>
        <w:pStyle w:val="Style1"/>
      </w:pPr>
      <w:r>
        <w:t xml:space="preserve">                    )).join(", ")]);</w:t>
      </w:r>
    </w:p>
    <w:p w14:paraId="6F223D50" w14:textId="77777777" w:rsidR="005E6A9E" w:rsidRDefault="005E6A9E" w:rsidP="005E6A9E">
      <w:pPr>
        <w:pStyle w:val="Style1"/>
      </w:pPr>
      <w:r>
        <w:t xml:space="preserve">                return t.reverse().reduce((function(e, t) {</w:t>
      </w:r>
    </w:p>
    <w:p w14:paraId="0F9715C9" w14:textId="77777777" w:rsidR="005E6A9E" w:rsidRDefault="005E6A9E" w:rsidP="005E6A9E">
      <w:pPr>
        <w:pStyle w:val="Style1"/>
      </w:pPr>
      <w:r>
        <w:t xml:space="preserve">                    var n = t[1]</w:t>
      </w:r>
    </w:p>
    <w:p w14:paraId="322B6CE7" w14:textId="77777777" w:rsidR="005E6A9E" w:rsidRDefault="005E6A9E" w:rsidP="005E6A9E">
      <w:pPr>
        <w:pStyle w:val="Style1"/>
      </w:pPr>
      <w:r>
        <w:t xml:space="preserve">                      , r = t[2];</w:t>
      </w:r>
    </w:p>
    <w:p w14:paraId="46FDAC30" w14:textId="77777777" w:rsidR="005E6A9E" w:rsidRDefault="005E6A9E" w:rsidP="005E6A9E">
      <w:pPr>
        <w:pStyle w:val="Style1"/>
      </w:pPr>
      <w:r>
        <w:t xml:space="preserve">                    return e.slice(0, t[0]) + r + e.slice(n)</w:t>
      </w:r>
    </w:p>
    <w:p w14:paraId="0CC39837" w14:textId="77777777" w:rsidR="005E6A9E" w:rsidRDefault="005E6A9E" w:rsidP="005E6A9E">
      <w:pPr>
        <w:pStyle w:val="Style1"/>
      </w:pPr>
      <w:r>
        <w:t xml:space="preserve">                }</w:t>
      </w:r>
    </w:p>
    <w:p w14:paraId="46B3233D" w14:textId="77777777" w:rsidR="005E6A9E" w:rsidRDefault="005E6A9E" w:rsidP="005E6A9E">
      <w:pPr>
        <w:pStyle w:val="Style1"/>
      </w:pPr>
      <w:r>
        <w:t xml:space="preserve">                ), e)</w:t>
      </w:r>
    </w:p>
    <w:p w14:paraId="615BA9E8" w14:textId="77777777" w:rsidR="005E6A9E" w:rsidRDefault="005E6A9E" w:rsidP="005E6A9E">
      <w:pPr>
        <w:pStyle w:val="Style1"/>
      </w:pPr>
      <w:r>
        <w:t xml:space="preserve">            }(n).split(",").map((function(e) {</w:t>
      </w:r>
    </w:p>
    <w:p w14:paraId="149225D1" w14:textId="77777777" w:rsidR="005E6A9E" w:rsidRDefault="005E6A9E" w:rsidP="005E6A9E">
      <w:pPr>
        <w:pStyle w:val="Style1"/>
      </w:pPr>
      <w:r>
        <w:t xml:space="preserve">                return e.trim()</w:t>
      </w:r>
    </w:p>
    <w:p w14:paraId="45C1720E" w14:textId="77777777" w:rsidR="005E6A9E" w:rsidRDefault="005E6A9E" w:rsidP="005E6A9E">
      <w:pPr>
        <w:pStyle w:val="Style1"/>
      </w:pPr>
      <w:r>
        <w:t xml:space="preserve">            }</w:t>
      </w:r>
    </w:p>
    <w:p w14:paraId="29416698" w14:textId="77777777" w:rsidR="005E6A9E" w:rsidRDefault="005E6A9E" w:rsidP="005E6A9E">
      <w:pPr>
        <w:pStyle w:val="Style1"/>
      </w:pPr>
      <w:r>
        <w:t xml:space="preserve">            )).forEach((function(n) {</w:t>
      </w:r>
    </w:p>
    <w:p w14:paraId="4D099116" w14:textId="77777777" w:rsidR="005E6A9E" w:rsidRDefault="005E6A9E" w:rsidP="005E6A9E">
      <w:pPr>
        <w:pStyle w:val="Style1"/>
      </w:pPr>
      <w:r>
        <w:t xml:space="preserve">                return k([r], t, _(n, e))</w:t>
      </w:r>
    </w:p>
    <w:p w14:paraId="030FD7DB" w14:textId="77777777" w:rsidR="005E6A9E" w:rsidRDefault="005E6A9E" w:rsidP="005E6A9E">
      <w:pPr>
        <w:pStyle w:val="Style1"/>
      </w:pPr>
      <w:r>
        <w:t xml:space="preserve">            }</w:t>
      </w:r>
    </w:p>
    <w:p w14:paraId="11D89E64" w14:textId="77777777" w:rsidR="005E6A9E" w:rsidRDefault="005E6A9E" w:rsidP="005E6A9E">
      <w:pPr>
        <w:pStyle w:val="Style1"/>
      </w:pPr>
      <w:r>
        <w:t xml:space="preserve">            )) : k([r], t, _(n, e))</w:t>
      </w:r>
    </w:p>
    <w:p w14:paraId="3E410DCA" w14:textId="77777777" w:rsidR="005E6A9E" w:rsidRDefault="005E6A9E" w:rsidP="005E6A9E">
      <w:pPr>
        <w:pStyle w:val="Style1"/>
      </w:pPr>
      <w:r>
        <w:t xml:space="preserve">        }</w:t>
      </w:r>
    </w:p>
    <w:p w14:paraId="60BAD659" w14:textId="77777777" w:rsidR="005E6A9E" w:rsidRDefault="005E6A9E" w:rsidP="005E6A9E">
      <w:pPr>
        <w:pStyle w:val="Style1"/>
      </w:pPr>
      <w:r>
        <w:t xml:space="preserve">        function k(e, t, n) {</w:t>
      </w:r>
    </w:p>
    <w:p w14:paraId="7ABDF79C" w14:textId="77777777" w:rsidR="005E6A9E" w:rsidRDefault="005E6A9E" w:rsidP="005E6A9E">
      <w:pPr>
        <w:pStyle w:val="Style1"/>
      </w:pPr>
      <w:r>
        <w:t xml:space="preserve">            void 0 === t &amp;&amp; (t = {</w:t>
      </w:r>
    </w:p>
    <w:p w14:paraId="64D10F5C" w14:textId="77777777" w:rsidR="005E6A9E" w:rsidRDefault="005E6A9E" w:rsidP="005E6A9E">
      <w:pPr>
        <w:pStyle w:val="Style1"/>
      </w:pPr>
      <w:r>
        <w:t xml:space="preserve">                __order: []</w:t>
      </w:r>
    </w:p>
    <w:p w14:paraId="434727A5" w14:textId="77777777" w:rsidR="005E6A9E" w:rsidRDefault="005E6A9E" w:rsidP="005E6A9E">
      <w:pPr>
        <w:pStyle w:val="Style1"/>
      </w:pPr>
      <w:r>
        <w:t xml:space="preserve">            }),</w:t>
      </w:r>
    </w:p>
    <w:p w14:paraId="1BC8BC03" w14:textId="77777777" w:rsidR="005E6A9E" w:rsidRDefault="005E6A9E" w:rsidP="005E6A9E">
      <w:pPr>
        <w:pStyle w:val="Style1"/>
      </w:pPr>
      <w:r>
        <w:t xml:space="preserve">            void 0 === n &amp;&amp; (n = "&amp;");</w:t>
      </w:r>
    </w:p>
    <w:p w14:paraId="7EE1751C" w14:textId="77777777" w:rsidR="005E6A9E" w:rsidRDefault="005E6A9E" w:rsidP="005E6A9E">
      <w:pPr>
        <w:pStyle w:val="Style1"/>
      </w:pPr>
      <w:r>
        <w:t xml:space="preserve">            var r = i.a.getInstance()</w:t>
      </w:r>
    </w:p>
    <w:p w14:paraId="2A56B1F4" w14:textId="77777777" w:rsidR="005E6A9E" w:rsidRDefault="005E6A9E" w:rsidP="005E6A9E">
      <w:pPr>
        <w:pStyle w:val="Style1"/>
      </w:pPr>
      <w:r>
        <w:t xml:space="preserve">              , o = t[n];</w:t>
      </w:r>
    </w:p>
    <w:p w14:paraId="5AF59E01" w14:textId="77777777" w:rsidR="005E6A9E" w:rsidRDefault="005E6A9E" w:rsidP="005E6A9E">
      <w:pPr>
        <w:pStyle w:val="Style1"/>
      </w:pPr>
      <w:r>
        <w:t xml:space="preserve">            o || (t[n] = o = {},</w:t>
      </w:r>
    </w:p>
    <w:p w14:paraId="1BBB6754" w14:textId="77777777" w:rsidR="005E6A9E" w:rsidRDefault="005E6A9E" w:rsidP="005E6A9E">
      <w:pPr>
        <w:pStyle w:val="Style1"/>
      </w:pPr>
      <w:r>
        <w:t xml:space="preserve">            t.__order.push(n));</w:t>
      </w:r>
    </w:p>
    <w:p w14:paraId="7F77C89E" w14:textId="77777777" w:rsidR="005E6A9E" w:rsidRDefault="005E6A9E" w:rsidP="005E6A9E">
      <w:pPr>
        <w:pStyle w:val="Style1"/>
      </w:pPr>
      <w:r>
        <w:t xml:space="preserve">            for (var a = 0, s = e; a &lt; s.length; a++) {</w:t>
      </w:r>
    </w:p>
    <w:p w14:paraId="31586410" w14:textId="77777777" w:rsidR="005E6A9E" w:rsidRDefault="005E6A9E" w:rsidP="005E6A9E">
      <w:pPr>
        <w:pStyle w:val="Style1"/>
      </w:pPr>
      <w:r>
        <w:t xml:space="preserve">                var u = s[a];</w:t>
      </w:r>
    </w:p>
    <w:p w14:paraId="27038DA9" w14:textId="77777777" w:rsidR="005E6A9E" w:rsidRDefault="005E6A9E" w:rsidP="005E6A9E">
      <w:pPr>
        <w:pStyle w:val="Style1"/>
      </w:pPr>
      <w:r>
        <w:t xml:space="preserve">                if ("string" == typeof u) {</w:t>
      </w:r>
    </w:p>
    <w:p w14:paraId="4E5E49AF" w14:textId="77777777" w:rsidR="005E6A9E" w:rsidRDefault="005E6A9E" w:rsidP="005E6A9E">
      <w:pPr>
        <w:pStyle w:val="Style1"/>
      </w:pPr>
      <w:r>
        <w:t xml:space="preserve">                    var c = r.argsFromClassName(u);</w:t>
      </w:r>
    </w:p>
    <w:p w14:paraId="123DAEBF" w14:textId="77777777" w:rsidR="005E6A9E" w:rsidRDefault="005E6A9E" w:rsidP="005E6A9E">
      <w:pPr>
        <w:pStyle w:val="Style1"/>
      </w:pPr>
      <w:r>
        <w:t xml:space="preserve">                    c &amp;&amp; k(c, t, n)</w:t>
      </w:r>
    </w:p>
    <w:p w14:paraId="636585A4" w14:textId="77777777" w:rsidR="005E6A9E" w:rsidRDefault="005E6A9E" w:rsidP="005E6A9E">
      <w:pPr>
        <w:pStyle w:val="Style1"/>
      </w:pPr>
      <w:r>
        <w:t xml:space="preserve">                } else if (Array.isArray(u))</w:t>
      </w:r>
    </w:p>
    <w:p w14:paraId="48C4BD85" w14:textId="77777777" w:rsidR="005E6A9E" w:rsidRDefault="005E6A9E" w:rsidP="005E6A9E">
      <w:pPr>
        <w:pStyle w:val="Style1"/>
      </w:pPr>
      <w:r>
        <w:t xml:space="preserve">                    k(u, t, n);</w:t>
      </w:r>
    </w:p>
    <w:p w14:paraId="3EA76218" w14:textId="77777777" w:rsidR="005E6A9E" w:rsidRDefault="005E6A9E" w:rsidP="005E6A9E">
      <w:pPr>
        <w:pStyle w:val="Style1"/>
      </w:pPr>
      <w:r>
        <w:t xml:space="preserve">                else</w:t>
      </w:r>
    </w:p>
    <w:p w14:paraId="366B1733" w14:textId="77777777" w:rsidR="005E6A9E" w:rsidRDefault="005E6A9E" w:rsidP="005E6A9E">
      <w:pPr>
        <w:pStyle w:val="Style1"/>
      </w:pPr>
      <w:r>
        <w:t xml:space="preserve">                    for (var l in u)</w:t>
      </w:r>
    </w:p>
    <w:p w14:paraId="4565C942" w14:textId="77777777" w:rsidR="005E6A9E" w:rsidRDefault="005E6A9E" w:rsidP="005E6A9E">
      <w:pPr>
        <w:pStyle w:val="Style1"/>
      </w:pPr>
      <w:r>
        <w:t xml:space="preserve">                        if (u.hasOwnProperty(l)) {</w:t>
      </w:r>
    </w:p>
    <w:p w14:paraId="6CE6B89F" w14:textId="77777777" w:rsidR="005E6A9E" w:rsidRDefault="005E6A9E" w:rsidP="005E6A9E">
      <w:pPr>
        <w:pStyle w:val="Style1"/>
      </w:pPr>
      <w:r>
        <w:t xml:space="preserve">                            var d = u[l];</w:t>
      </w:r>
    </w:p>
    <w:p w14:paraId="6A45AF2F" w14:textId="77777777" w:rsidR="005E6A9E" w:rsidRDefault="005E6A9E" w:rsidP="005E6A9E">
      <w:pPr>
        <w:pStyle w:val="Style1"/>
      </w:pPr>
      <w:r>
        <w:t xml:space="preserve">                            if ("selectors" === l) {</w:t>
      </w:r>
    </w:p>
    <w:p w14:paraId="0E5E8EFF" w14:textId="77777777" w:rsidR="005E6A9E" w:rsidRDefault="005E6A9E" w:rsidP="005E6A9E">
      <w:pPr>
        <w:pStyle w:val="Style1"/>
      </w:pPr>
      <w:r>
        <w:t xml:space="preserve">                                var f = u.selectors;</w:t>
      </w:r>
    </w:p>
    <w:p w14:paraId="5CA075D9" w14:textId="77777777" w:rsidR="005E6A9E" w:rsidRDefault="005E6A9E" w:rsidP="005E6A9E">
      <w:pPr>
        <w:pStyle w:val="Style1"/>
      </w:pPr>
      <w:r>
        <w:t xml:space="preserve">                                for (var g in f)</w:t>
      </w:r>
    </w:p>
    <w:p w14:paraId="12D5DBED" w14:textId="77777777" w:rsidR="005E6A9E" w:rsidRDefault="005E6A9E" w:rsidP="005E6A9E">
      <w:pPr>
        <w:pStyle w:val="Style1"/>
      </w:pPr>
      <w:r>
        <w:t xml:space="preserve">                                    f.hasOwnProperty(g) &amp;&amp; x(n, t, g, f[g])</w:t>
      </w:r>
    </w:p>
    <w:p w14:paraId="3162E1A0" w14:textId="77777777" w:rsidR="005E6A9E" w:rsidRDefault="005E6A9E" w:rsidP="005E6A9E">
      <w:pPr>
        <w:pStyle w:val="Style1"/>
      </w:pPr>
      <w:r>
        <w:t xml:space="preserve">                            } else</w:t>
      </w:r>
    </w:p>
    <w:p w14:paraId="39767863" w14:textId="77777777" w:rsidR="005E6A9E" w:rsidRDefault="005E6A9E" w:rsidP="005E6A9E">
      <w:pPr>
        <w:pStyle w:val="Style1"/>
      </w:pPr>
      <w:r>
        <w:t xml:space="preserve">                                "object" == typeof d ? null !== d &amp;&amp; x(n, t, l, d) : void 0 !== d &amp;&amp; ("margin" === l || "padding" === l ? w(o, l, d) : o[l] = d)</w:t>
      </w:r>
    </w:p>
    <w:p w14:paraId="10F54FD3" w14:textId="77777777" w:rsidR="005E6A9E" w:rsidRDefault="005E6A9E" w:rsidP="005E6A9E">
      <w:pPr>
        <w:pStyle w:val="Style1"/>
      </w:pPr>
      <w:r>
        <w:t xml:space="preserve">                        }</w:t>
      </w:r>
    </w:p>
    <w:p w14:paraId="2E040DAC" w14:textId="77777777" w:rsidR="005E6A9E" w:rsidRDefault="005E6A9E" w:rsidP="005E6A9E">
      <w:pPr>
        <w:pStyle w:val="Style1"/>
      </w:pPr>
      <w:r>
        <w:t xml:space="preserve">            }</w:t>
      </w:r>
    </w:p>
    <w:p w14:paraId="6C8D45EA" w14:textId="77777777" w:rsidR="005E6A9E" w:rsidRDefault="005E6A9E" w:rsidP="005E6A9E">
      <w:pPr>
        <w:pStyle w:val="Style1"/>
      </w:pPr>
      <w:r>
        <w:t xml:space="preserve">            return t</w:t>
      </w:r>
    </w:p>
    <w:p w14:paraId="02C01853" w14:textId="77777777" w:rsidR="005E6A9E" w:rsidRDefault="005E6A9E" w:rsidP="005E6A9E">
      <w:pPr>
        <w:pStyle w:val="Style1"/>
      </w:pPr>
      <w:r>
        <w:t xml:space="preserve">        }</w:t>
      </w:r>
    </w:p>
    <w:p w14:paraId="1E71D470" w14:textId="77777777" w:rsidR="005E6A9E" w:rsidRDefault="005E6A9E" w:rsidP="005E6A9E">
      <w:pPr>
        <w:pStyle w:val="Style1"/>
      </w:pPr>
      <w:r>
        <w:t xml:space="preserve">        function w(e, t, n) {</w:t>
      </w:r>
    </w:p>
    <w:p w14:paraId="0FEF8D95" w14:textId="77777777" w:rsidR="005E6A9E" w:rsidRDefault="005E6A9E" w:rsidP="005E6A9E">
      <w:pPr>
        <w:pStyle w:val="Style1"/>
      </w:pPr>
      <w:r>
        <w:t xml:space="preserve">            var r = "string" == typeof n ? n.split(" ") : [n];</w:t>
      </w:r>
    </w:p>
    <w:p w14:paraId="74173CC8" w14:textId="77777777" w:rsidR="005E6A9E" w:rsidRDefault="005E6A9E" w:rsidP="005E6A9E">
      <w:pPr>
        <w:pStyle w:val="Style1"/>
      </w:pPr>
      <w:r>
        <w:t xml:space="preserve">            e[t + "Top"] = r[0],</w:t>
      </w:r>
    </w:p>
    <w:p w14:paraId="3A83B294" w14:textId="77777777" w:rsidR="005E6A9E" w:rsidRDefault="005E6A9E" w:rsidP="005E6A9E">
      <w:pPr>
        <w:pStyle w:val="Style1"/>
      </w:pPr>
      <w:r>
        <w:t xml:space="preserve">            e[t + "Right"] = r[1] || r[0],</w:t>
      </w:r>
    </w:p>
    <w:p w14:paraId="69669D39" w14:textId="77777777" w:rsidR="005E6A9E" w:rsidRDefault="005E6A9E" w:rsidP="005E6A9E">
      <w:pPr>
        <w:pStyle w:val="Style1"/>
      </w:pPr>
      <w:r>
        <w:t xml:space="preserve">            e[t + "Bottom"] = r[2] || r[0],</w:t>
      </w:r>
    </w:p>
    <w:p w14:paraId="20AA7C29" w14:textId="77777777" w:rsidR="005E6A9E" w:rsidRDefault="005E6A9E" w:rsidP="005E6A9E">
      <w:pPr>
        <w:pStyle w:val="Style1"/>
      </w:pPr>
      <w:r>
        <w:t xml:space="preserve">            e[t + "Left"] = r[3] || r[1] || r[0]</w:t>
      </w:r>
    </w:p>
    <w:p w14:paraId="4769EC50" w14:textId="77777777" w:rsidR="005E6A9E" w:rsidRDefault="005E6A9E" w:rsidP="005E6A9E">
      <w:pPr>
        <w:pStyle w:val="Style1"/>
      </w:pPr>
      <w:r>
        <w:t xml:space="preserve">        }</w:t>
      </w:r>
    </w:p>
    <w:p w14:paraId="459B947A" w14:textId="77777777" w:rsidR="005E6A9E" w:rsidRDefault="005E6A9E" w:rsidP="005E6A9E">
      <w:pPr>
        <w:pStyle w:val="Style1"/>
      </w:pPr>
      <w:r>
        <w:t xml:space="preserve">        function C(e, t) {</w:t>
      </w:r>
    </w:p>
    <w:p w14:paraId="7C9BD6DF" w14:textId="77777777" w:rsidR="005E6A9E" w:rsidRDefault="005E6A9E" w:rsidP="005E6A9E">
      <w:pPr>
        <w:pStyle w:val="Style1"/>
      </w:pPr>
      <w:r>
        <w:t xml:space="preserve">            for (var n = [e.rtl ? "rtl" : "ltr"], r = !1, o = 0, i = t.__order; o &lt; i.length; o++) {</w:t>
      </w:r>
    </w:p>
    <w:p w14:paraId="018F1EF4" w14:textId="77777777" w:rsidR="005E6A9E" w:rsidRDefault="005E6A9E" w:rsidP="005E6A9E">
      <w:pPr>
        <w:pStyle w:val="Style1"/>
      </w:pPr>
      <w:r>
        <w:t xml:space="preserve">                var a = i[o];</w:t>
      </w:r>
    </w:p>
    <w:p w14:paraId="6AA32684" w14:textId="77777777" w:rsidR="005E6A9E" w:rsidRDefault="005E6A9E" w:rsidP="005E6A9E">
      <w:pPr>
        <w:pStyle w:val="Style1"/>
      </w:pPr>
      <w:r>
        <w:t xml:space="preserve">                n.push(a);</w:t>
      </w:r>
    </w:p>
    <w:p w14:paraId="100998C8" w14:textId="77777777" w:rsidR="005E6A9E" w:rsidRDefault="005E6A9E" w:rsidP="005E6A9E">
      <w:pPr>
        <w:pStyle w:val="Style1"/>
      </w:pPr>
      <w:r>
        <w:t xml:space="preserve">                var s = t[a];</w:t>
      </w:r>
    </w:p>
    <w:p w14:paraId="5B36F524" w14:textId="77777777" w:rsidR="005E6A9E" w:rsidRDefault="005E6A9E" w:rsidP="005E6A9E">
      <w:pPr>
        <w:pStyle w:val="Style1"/>
      </w:pPr>
      <w:r>
        <w:t xml:space="preserve">                for (var u in s)</w:t>
      </w:r>
    </w:p>
    <w:p w14:paraId="666740AA" w14:textId="77777777" w:rsidR="005E6A9E" w:rsidRDefault="005E6A9E" w:rsidP="005E6A9E">
      <w:pPr>
        <w:pStyle w:val="Style1"/>
      </w:pPr>
      <w:r>
        <w:t xml:space="preserve">                    s.hasOwnProperty(u) &amp;&amp; void 0 !== s[u] &amp;&amp; (r = !0,</w:t>
      </w:r>
    </w:p>
    <w:p w14:paraId="2228AAC0" w14:textId="77777777" w:rsidR="005E6A9E" w:rsidRDefault="005E6A9E" w:rsidP="005E6A9E">
      <w:pPr>
        <w:pStyle w:val="Style1"/>
      </w:pPr>
      <w:r>
        <w:t xml:space="preserve">                    n.push(u, s[u]))</w:t>
      </w:r>
    </w:p>
    <w:p w14:paraId="0D2B5E4C" w14:textId="77777777" w:rsidR="005E6A9E" w:rsidRDefault="005E6A9E" w:rsidP="005E6A9E">
      <w:pPr>
        <w:pStyle w:val="Style1"/>
      </w:pPr>
      <w:r>
        <w:t xml:space="preserve">            }</w:t>
      </w:r>
    </w:p>
    <w:p w14:paraId="53CD3537" w14:textId="77777777" w:rsidR="005E6A9E" w:rsidRDefault="005E6A9E" w:rsidP="005E6A9E">
      <w:pPr>
        <w:pStyle w:val="Style1"/>
      </w:pPr>
      <w:r>
        <w:t xml:space="preserve">            return r ? n.join("") : void 0</w:t>
      </w:r>
    </w:p>
    <w:p w14:paraId="027F743F" w14:textId="77777777" w:rsidR="005E6A9E" w:rsidRDefault="005E6A9E" w:rsidP="005E6A9E">
      <w:pPr>
        <w:pStyle w:val="Style1"/>
      </w:pPr>
      <w:r>
        <w:t xml:space="preserve">        }</w:t>
      </w:r>
    </w:p>
    <w:p w14:paraId="6E9B52A0" w14:textId="77777777" w:rsidR="005E6A9E" w:rsidRDefault="005E6A9E" w:rsidP="005E6A9E">
      <w:pPr>
        <w:pStyle w:val="Style1"/>
      </w:pPr>
      <w:r>
        <w:t xml:space="preserve">        function O(e, t) {</w:t>
      </w:r>
    </w:p>
    <w:p w14:paraId="57BDB7BE" w14:textId="77777777" w:rsidR="005E6A9E" w:rsidRDefault="005E6A9E" w:rsidP="005E6A9E">
      <w:pPr>
        <w:pStyle w:val="Style1"/>
      </w:pPr>
      <w:r>
        <w:t xml:space="preserve">            return t &lt;= 0 ? "" : 1 === t ? e : e + O(e, t - 1)</w:t>
      </w:r>
    </w:p>
    <w:p w14:paraId="243EC8EB" w14:textId="77777777" w:rsidR="005E6A9E" w:rsidRDefault="005E6A9E" w:rsidP="005E6A9E">
      <w:pPr>
        <w:pStyle w:val="Style1"/>
      </w:pPr>
      <w:r>
        <w:t xml:space="preserve">        }</w:t>
      </w:r>
    </w:p>
    <w:p w14:paraId="17AEB17F" w14:textId="77777777" w:rsidR="005E6A9E" w:rsidRDefault="005E6A9E" w:rsidP="005E6A9E">
      <w:pPr>
        <w:pStyle w:val="Style1"/>
      </w:pPr>
      <w:r>
        <w:t xml:space="preserve">        function S(e, t) {</w:t>
      </w:r>
    </w:p>
    <w:p w14:paraId="23DC0B9D" w14:textId="77777777" w:rsidR="005E6A9E" w:rsidRDefault="005E6A9E" w:rsidP="005E6A9E">
      <w:pPr>
        <w:pStyle w:val="Style1"/>
      </w:pPr>
      <w:r>
        <w:t xml:space="preserve">            if (!t)</w:t>
      </w:r>
    </w:p>
    <w:p w14:paraId="4BB63B89" w14:textId="77777777" w:rsidR="005E6A9E" w:rsidRDefault="005E6A9E" w:rsidP="005E6A9E">
      <w:pPr>
        <w:pStyle w:val="Style1"/>
      </w:pPr>
      <w:r>
        <w:t xml:space="preserve">                return "";</w:t>
      </w:r>
    </w:p>
    <w:p w14:paraId="2916C4C6" w14:textId="77777777" w:rsidR="005E6A9E" w:rsidRDefault="005E6A9E" w:rsidP="005E6A9E">
      <w:pPr>
        <w:pStyle w:val="Style1"/>
      </w:pPr>
      <w:r>
        <w:t xml:space="preserve">            var n = [];</w:t>
      </w:r>
    </w:p>
    <w:p w14:paraId="698796C6" w14:textId="77777777" w:rsidR="005E6A9E" w:rsidRDefault="005E6A9E" w:rsidP="005E6A9E">
      <w:pPr>
        <w:pStyle w:val="Style1"/>
      </w:pPr>
      <w:r>
        <w:t xml:space="preserve">            for (var r in t)</w:t>
      </w:r>
    </w:p>
    <w:p w14:paraId="11B028A3" w14:textId="77777777" w:rsidR="005E6A9E" w:rsidRDefault="005E6A9E" w:rsidP="005E6A9E">
      <w:pPr>
        <w:pStyle w:val="Style1"/>
      </w:pPr>
      <w:r>
        <w:t xml:space="preserve">                t.hasOwnProperty(r) &amp;&amp; "displayName" !== r &amp;&amp; void 0 !== t[r] &amp;&amp; n.push(r, t[r]);</w:t>
      </w:r>
    </w:p>
    <w:p w14:paraId="2E13AE9D" w14:textId="77777777" w:rsidR="005E6A9E" w:rsidRDefault="005E6A9E" w:rsidP="005E6A9E">
      <w:pPr>
        <w:pStyle w:val="Style1"/>
      </w:pPr>
      <w:r>
        <w:t xml:space="preserve">            for (var o = 0; o &lt; n.length; o += 2)</w:t>
      </w:r>
    </w:p>
    <w:p w14:paraId="441E75C2" w14:textId="77777777" w:rsidR="005E6A9E" w:rsidRDefault="005E6A9E" w:rsidP="005E6A9E">
      <w:pPr>
        <w:pStyle w:val="Style1"/>
      </w:pPr>
      <w:r>
        <w:t xml:space="preserve">                s(n, o),</w:t>
      </w:r>
    </w:p>
    <w:p w14:paraId="5F985A35" w14:textId="77777777" w:rsidR="005E6A9E" w:rsidRDefault="005E6A9E" w:rsidP="005E6A9E">
      <w:pPr>
        <w:pStyle w:val="Style1"/>
      </w:pPr>
      <w:r>
        <w:t xml:space="preserve">                f(n, o),</w:t>
      </w:r>
    </w:p>
    <w:p w14:paraId="72C98F13" w14:textId="77777777" w:rsidR="005E6A9E" w:rsidRDefault="005E6A9E" w:rsidP="005E6A9E">
      <w:pPr>
        <w:pStyle w:val="Style1"/>
      </w:pPr>
      <w:r>
        <w:t xml:space="preserve">                h(e, n, o),</w:t>
      </w:r>
    </w:p>
    <w:p w14:paraId="3982B45A" w14:textId="77777777" w:rsidR="005E6A9E" w:rsidRDefault="005E6A9E" w:rsidP="005E6A9E">
      <w:pPr>
        <w:pStyle w:val="Style1"/>
      </w:pPr>
      <w:r>
        <w:t xml:space="preserve">                c(n, o);</w:t>
      </w:r>
    </w:p>
    <w:p w14:paraId="664DC2A0" w14:textId="77777777" w:rsidR="005E6A9E" w:rsidRDefault="005E6A9E" w:rsidP="005E6A9E">
      <w:pPr>
        <w:pStyle w:val="Style1"/>
      </w:pPr>
      <w:r>
        <w:t xml:space="preserve">            for (o = 1; o &lt; n.length; o += 4)</w:t>
      </w:r>
    </w:p>
    <w:p w14:paraId="50305D79" w14:textId="77777777" w:rsidR="005E6A9E" w:rsidRDefault="005E6A9E" w:rsidP="005E6A9E">
      <w:pPr>
        <w:pStyle w:val="Style1"/>
      </w:pPr>
      <w:r>
        <w:t xml:space="preserve">                n.splice(o, 1, ":", n[o], ";");</w:t>
      </w:r>
    </w:p>
    <w:p w14:paraId="6A7ED3A1" w14:textId="77777777" w:rsidR="005E6A9E" w:rsidRDefault="005E6A9E" w:rsidP="005E6A9E">
      <w:pPr>
        <w:pStyle w:val="Style1"/>
      </w:pPr>
      <w:r>
        <w:t xml:space="preserve">            return n.join("")</w:t>
      </w:r>
    </w:p>
    <w:p w14:paraId="1E89BE2D" w14:textId="77777777" w:rsidR="005E6A9E" w:rsidRDefault="005E6A9E" w:rsidP="005E6A9E">
      <w:pPr>
        <w:pStyle w:val="Style1"/>
      </w:pPr>
      <w:r>
        <w:t xml:space="preserve">        }</w:t>
      </w:r>
    </w:p>
    <w:p w14:paraId="25519366" w14:textId="77777777" w:rsidR="005E6A9E" w:rsidRDefault="005E6A9E" w:rsidP="005E6A9E">
      <w:pPr>
        <w:pStyle w:val="Style1"/>
      </w:pPr>
      <w:r>
        <w:t xml:space="preserve">        function I(e) {</w:t>
      </w:r>
    </w:p>
    <w:p w14:paraId="45907BBB" w14:textId="77777777" w:rsidR="005E6A9E" w:rsidRDefault="005E6A9E" w:rsidP="005E6A9E">
      <w:pPr>
        <w:pStyle w:val="Style1"/>
      </w:pPr>
      <w:r>
        <w:t xml:space="preserve">            for (var t = [], n = 1; n &lt; arguments.length; n++)</w:t>
      </w:r>
    </w:p>
    <w:p w14:paraId="52E7A04E" w14:textId="77777777" w:rsidR="005E6A9E" w:rsidRDefault="005E6A9E" w:rsidP="005E6A9E">
      <w:pPr>
        <w:pStyle w:val="Style1"/>
      </w:pPr>
      <w:r>
        <w:t xml:space="preserve">                t[n - 1] = arguments[n];</w:t>
      </w:r>
    </w:p>
    <w:p w14:paraId="1AFDB558" w14:textId="77777777" w:rsidR="005E6A9E" w:rsidRDefault="005E6A9E" w:rsidP="005E6A9E">
      <w:pPr>
        <w:pStyle w:val="Style1"/>
      </w:pPr>
      <w:r>
        <w:t xml:space="preserve">            var r = k(t)</w:t>
      </w:r>
    </w:p>
    <w:p w14:paraId="12229EC1" w14:textId="77777777" w:rsidR="005E6A9E" w:rsidRDefault="005E6A9E" w:rsidP="005E6A9E">
      <w:pPr>
        <w:pStyle w:val="Style1"/>
      </w:pPr>
      <w:r>
        <w:t xml:space="preserve">              , o = C(e, r);</w:t>
      </w:r>
    </w:p>
    <w:p w14:paraId="553104EA" w14:textId="77777777" w:rsidR="005E6A9E" w:rsidRDefault="005E6A9E" w:rsidP="005E6A9E">
      <w:pPr>
        <w:pStyle w:val="Style1"/>
      </w:pPr>
      <w:r>
        <w:t xml:space="preserve">            if (o) {</w:t>
      </w:r>
    </w:p>
    <w:p w14:paraId="549664B1" w14:textId="77777777" w:rsidR="005E6A9E" w:rsidRDefault="005E6A9E" w:rsidP="005E6A9E">
      <w:pPr>
        <w:pStyle w:val="Style1"/>
      </w:pPr>
      <w:r>
        <w:t xml:space="preserve">                var a = i.a.getInstance()</w:t>
      </w:r>
    </w:p>
    <w:p w14:paraId="28A1B26B" w14:textId="77777777" w:rsidR="005E6A9E" w:rsidRDefault="005E6A9E" w:rsidP="005E6A9E">
      <w:pPr>
        <w:pStyle w:val="Style1"/>
      </w:pPr>
      <w:r>
        <w:t xml:space="preserve">                  , s = {</w:t>
      </w:r>
    </w:p>
    <w:p w14:paraId="5E467DB9" w14:textId="77777777" w:rsidR="005E6A9E" w:rsidRDefault="005E6A9E" w:rsidP="005E6A9E">
      <w:pPr>
        <w:pStyle w:val="Style1"/>
      </w:pPr>
      <w:r>
        <w:t xml:space="preserve">                    className: a.classNameFromKey(o),</w:t>
      </w:r>
    </w:p>
    <w:p w14:paraId="51520DA7" w14:textId="77777777" w:rsidR="005E6A9E" w:rsidRDefault="005E6A9E" w:rsidP="005E6A9E">
      <w:pPr>
        <w:pStyle w:val="Style1"/>
      </w:pPr>
      <w:r>
        <w:t xml:space="preserve">                    key: o,</w:t>
      </w:r>
    </w:p>
    <w:p w14:paraId="53E2ABA4" w14:textId="77777777" w:rsidR="005E6A9E" w:rsidRDefault="005E6A9E" w:rsidP="005E6A9E">
      <w:pPr>
        <w:pStyle w:val="Style1"/>
      </w:pPr>
      <w:r>
        <w:t xml:space="preserve">                    args: t</w:t>
      </w:r>
    </w:p>
    <w:p w14:paraId="39DF829A" w14:textId="77777777" w:rsidR="005E6A9E" w:rsidRDefault="005E6A9E" w:rsidP="005E6A9E">
      <w:pPr>
        <w:pStyle w:val="Style1"/>
      </w:pPr>
      <w:r>
        <w:t xml:space="preserve">                };</w:t>
      </w:r>
    </w:p>
    <w:p w14:paraId="4EA2277C" w14:textId="77777777" w:rsidR="005E6A9E" w:rsidRDefault="005E6A9E" w:rsidP="005E6A9E">
      <w:pPr>
        <w:pStyle w:val="Style1"/>
      </w:pPr>
      <w:r>
        <w:t xml:space="preserve">                if (!s.className) {</w:t>
      </w:r>
    </w:p>
    <w:p w14:paraId="3DD19C36" w14:textId="77777777" w:rsidR="005E6A9E" w:rsidRDefault="005E6A9E" w:rsidP="005E6A9E">
      <w:pPr>
        <w:pStyle w:val="Style1"/>
      </w:pPr>
      <w:r>
        <w:t xml:space="preserve">                    s.className = a.getClassName(b(r));</w:t>
      </w:r>
    </w:p>
    <w:p w14:paraId="2D628721" w14:textId="77777777" w:rsidR="005E6A9E" w:rsidRDefault="005E6A9E" w:rsidP="005E6A9E">
      <w:pPr>
        <w:pStyle w:val="Style1"/>
      </w:pPr>
      <w:r>
        <w:t xml:space="preserve">                    for (var u = [], c = 0, l = r.__order; c &lt; l.length; c++) {</w:t>
      </w:r>
    </w:p>
    <w:p w14:paraId="37E6C9B7" w14:textId="77777777" w:rsidR="005E6A9E" w:rsidRDefault="005E6A9E" w:rsidP="005E6A9E">
      <w:pPr>
        <w:pStyle w:val="Style1"/>
      </w:pPr>
      <w:r>
        <w:t xml:space="preserve">                        var d = l[c];</w:t>
      </w:r>
    </w:p>
    <w:p w14:paraId="2BD54B52" w14:textId="77777777" w:rsidR="005E6A9E" w:rsidRDefault="005E6A9E" w:rsidP="005E6A9E">
      <w:pPr>
        <w:pStyle w:val="Style1"/>
      </w:pPr>
      <w:r>
        <w:t xml:space="preserve">                        u.push(d, S(e, r[d]))</w:t>
      </w:r>
    </w:p>
    <w:p w14:paraId="30B75A76" w14:textId="77777777" w:rsidR="005E6A9E" w:rsidRDefault="005E6A9E" w:rsidP="005E6A9E">
      <w:pPr>
        <w:pStyle w:val="Style1"/>
      </w:pPr>
      <w:r>
        <w:t xml:space="preserve">                    }</w:t>
      </w:r>
    </w:p>
    <w:p w14:paraId="05163A43" w14:textId="77777777" w:rsidR="005E6A9E" w:rsidRDefault="005E6A9E" w:rsidP="005E6A9E">
      <w:pPr>
        <w:pStyle w:val="Style1"/>
      </w:pPr>
      <w:r>
        <w:t xml:space="preserve">                    s.rulesToInsert = u</w:t>
      </w:r>
    </w:p>
    <w:p w14:paraId="40C5C434" w14:textId="77777777" w:rsidR="005E6A9E" w:rsidRDefault="005E6A9E" w:rsidP="005E6A9E">
      <w:pPr>
        <w:pStyle w:val="Style1"/>
      </w:pPr>
      <w:r>
        <w:t xml:space="preserve">                }</w:t>
      </w:r>
    </w:p>
    <w:p w14:paraId="7E04CAA4" w14:textId="77777777" w:rsidR="005E6A9E" w:rsidRDefault="005E6A9E" w:rsidP="005E6A9E">
      <w:pPr>
        <w:pStyle w:val="Style1"/>
      </w:pPr>
      <w:r>
        <w:t xml:space="preserve">                return s</w:t>
      </w:r>
    </w:p>
    <w:p w14:paraId="18DEE7EC" w14:textId="77777777" w:rsidR="005E6A9E" w:rsidRDefault="005E6A9E" w:rsidP="005E6A9E">
      <w:pPr>
        <w:pStyle w:val="Style1"/>
      </w:pPr>
      <w:r>
        <w:t xml:space="preserve">            }</w:t>
      </w:r>
    </w:p>
    <w:p w14:paraId="3A740367" w14:textId="77777777" w:rsidR="005E6A9E" w:rsidRDefault="005E6A9E" w:rsidP="005E6A9E">
      <w:pPr>
        <w:pStyle w:val="Style1"/>
      </w:pPr>
      <w:r>
        <w:t xml:space="preserve">        }</w:t>
      </w:r>
    </w:p>
    <w:p w14:paraId="0FB368E1" w14:textId="77777777" w:rsidR="005E6A9E" w:rsidRDefault="005E6A9E" w:rsidP="005E6A9E">
      <w:pPr>
        <w:pStyle w:val="Style1"/>
      </w:pPr>
      <w:r>
        <w:t xml:space="preserve">        function j(e, t) {</w:t>
      </w:r>
    </w:p>
    <w:p w14:paraId="70CB26C6" w14:textId="77777777" w:rsidR="005E6A9E" w:rsidRDefault="005E6A9E" w:rsidP="005E6A9E">
      <w:pPr>
        <w:pStyle w:val="Style1"/>
      </w:pPr>
      <w:r>
        <w:t xml:space="preserve">            void 0 === t &amp;&amp; (t = 1);</w:t>
      </w:r>
    </w:p>
    <w:p w14:paraId="3C9B6C1F" w14:textId="77777777" w:rsidR="005E6A9E" w:rsidRDefault="005E6A9E" w:rsidP="005E6A9E">
      <w:pPr>
        <w:pStyle w:val="Style1"/>
      </w:pPr>
      <w:r>
        <w:t xml:space="preserve">            var n = i.a.getInstance()</w:t>
      </w:r>
    </w:p>
    <w:p w14:paraId="318FB435" w14:textId="77777777" w:rsidR="005E6A9E" w:rsidRDefault="005E6A9E" w:rsidP="005E6A9E">
      <w:pPr>
        <w:pStyle w:val="Style1"/>
      </w:pPr>
      <w:r>
        <w:t xml:space="preserve">              , r = e.className</w:t>
      </w:r>
    </w:p>
    <w:p w14:paraId="71013203" w14:textId="77777777" w:rsidR="005E6A9E" w:rsidRDefault="005E6A9E" w:rsidP="005E6A9E">
      <w:pPr>
        <w:pStyle w:val="Style1"/>
      </w:pPr>
      <w:r>
        <w:t xml:space="preserve">              , o = e.key</w:t>
      </w:r>
    </w:p>
    <w:p w14:paraId="55E89859" w14:textId="77777777" w:rsidR="005E6A9E" w:rsidRDefault="005E6A9E" w:rsidP="005E6A9E">
      <w:pPr>
        <w:pStyle w:val="Style1"/>
      </w:pPr>
      <w:r>
        <w:t xml:space="preserve">              , a = e.args</w:t>
      </w:r>
    </w:p>
    <w:p w14:paraId="57296087" w14:textId="77777777" w:rsidR="005E6A9E" w:rsidRDefault="005E6A9E" w:rsidP="005E6A9E">
      <w:pPr>
        <w:pStyle w:val="Style1"/>
      </w:pPr>
      <w:r>
        <w:t xml:space="preserve">              , s = e.rulesToInsert;</w:t>
      </w:r>
    </w:p>
    <w:p w14:paraId="6968FED8" w14:textId="77777777" w:rsidR="005E6A9E" w:rsidRDefault="005E6A9E" w:rsidP="005E6A9E">
      <w:pPr>
        <w:pStyle w:val="Style1"/>
      </w:pPr>
      <w:r>
        <w:t xml:space="preserve">            if (s) {</w:t>
      </w:r>
    </w:p>
    <w:p w14:paraId="7C05A292" w14:textId="77777777" w:rsidR="005E6A9E" w:rsidRDefault="005E6A9E" w:rsidP="005E6A9E">
      <w:pPr>
        <w:pStyle w:val="Style1"/>
      </w:pPr>
      <w:r>
        <w:t xml:space="preserve">                for (var u = 0; u &lt; s.length; u += 2) {</w:t>
      </w:r>
    </w:p>
    <w:p w14:paraId="7F3AAFC6" w14:textId="77777777" w:rsidR="005E6A9E" w:rsidRDefault="005E6A9E" w:rsidP="005E6A9E">
      <w:pPr>
        <w:pStyle w:val="Style1"/>
      </w:pPr>
      <w:r>
        <w:t xml:space="preserve">                    var c = s[u + 1];</w:t>
      </w:r>
    </w:p>
    <w:p w14:paraId="09763F23" w14:textId="77777777" w:rsidR="005E6A9E" w:rsidRDefault="005E6A9E" w:rsidP="005E6A9E">
      <w:pPr>
        <w:pStyle w:val="Style1"/>
      </w:pPr>
      <w:r>
        <w:t xml:space="preserve">                    if (c) {</w:t>
      </w:r>
    </w:p>
    <w:p w14:paraId="1860CD1A" w14:textId="77777777" w:rsidR="005E6A9E" w:rsidRDefault="005E6A9E" w:rsidP="005E6A9E">
      <w:pPr>
        <w:pStyle w:val="Style1"/>
      </w:pPr>
      <w:r>
        <w:t xml:space="preserve">                        var l = s[u]</w:t>
      </w:r>
    </w:p>
    <w:p w14:paraId="54A91870" w14:textId="77777777" w:rsidR="005E6A9E" w:rsidRDefault="005E6A9E" w:rsidP="005E6A9E">
      <w:pPr>
        <w:pStyle w:val="Style1"/>
      </w:pPr>
      <w:r>
        <w:t xml:space="preserve">                          , d = (l = l.replace(/&amp;/g, O("." + e.className, t))) + "{" + c + "}" + (0 === l.indexOf("@") ? "}" : "");</w:t>
      </w:r>
    </w:p>
    <w:p w14:paraId="761B7127" w14:textId="77777777" w:rsidR="005E6A9E" w:rsidRDefault="005E6A9E" w:rsidP="005E6A9E">
      <w:pPr>
        <w:pStyle w:val="Style1"/>
      </w:pPr>
      <w:r>
        <w:t xml:space="preserve">                        n.insertRule(d)</w:t>
      </w:r>
    </w:p>
    <w:p w14:paraId="15D0D7A9" w14:textId="77777777" w:rsidR="005E6A9E" w:rsidRDefault="005E6A9E" w:rsidP="005E6A9E">
      <w:pPr>
        <w:pStyle w:val="Style1"/>
      </w:pPr>
      <w:r>
        <w:t xml:space="preserve">                    }</w:t>
      </w:r>
    </w:p>
    <w:p w14:paraId="07EE36DB" w14:textId="77777777" w:rsidR="005E6A9E" w:rsidRDefault="005E6A9E" w:rsidP="005E6A9E">
      <w:pPr>
        <w:pStyle w:val="Style1"/>
      </w:pPr>
      <w:r>
        <w:t xml:space="preserve">                }</w:t>
      </w:r>
    </w:p>
    <w:p w14:paraId="58BB1579" w14:textId="77777777" w:rsidR="005E6A9E" w:rsidRDefault="005E6A9E" w:rsidP="005E6A9E">
      <w:pPr>
        <w:pStyle w:val="Style1"/>
      </w:pPr>
      <w:r>
        <w:t xml:space="preserve">                n.cacheClassName(r, o, a, s)</w:t>
      </w:r>
    </w:p>
    <w:p w14:paraId="1C33995A" w14:textId="77777777" w:rsidR="005E6A9E" w:rsidRDefault="005E6A9E" w:rsidP="005E6A9E">
      <w:pPr>
        <w:pStyle w:val="Style1"/>
      </w:pPr>
      <w:r>
        <w:t xml:space="preserve">            }</w:t>
      </w:r>
    </w:p>
    <w:p w14:paraId="028ED5BC" w14:textId="77777777" w:rsidR="005E6A9E" w:rsidRDefault="005E6A9E" w:rsidP="005E6A9E">
      <w:pPr>
        <w:pStyle w:val="Style1"/>
      </w:pPr>
      <w:r>
        <w:t xml:space="preserve">        }</w:t>
      </w:r>
    </w:p>
    <w:p w14:paraId="3CAA3E13" w14:textId="77777777" w:rsidR="005E6A9E" w:rsidRDefault="005E6A9E" w:rsidP="005E6A9E">
      <w:pPr>
        <w:pStyle w:val="Style1"/>
      </w:pPr>
      <w:r>
        <w:t xml:space="preserve">        function B(e) {</w:t>
      </w:r>
    </w:p>
    <w:p w14:paraId="6A1C4242" w14:textId="77777777" w:rsidR="005E6A9E" w:rsidRDefault="005E6A9E" w:rsidP="005E6A9E">
      <w:pPr>
        <w:pStyle w:val="Style1"/>
      </w:pPr>
      <w:r>
        <w:t xml:space="preserve">            for (var t = [], n = 1; n &lt; arguments.length; n++)</w:t>
      </w:r>
    </w:p>
    <w:p w14:paraId="5926C946" w14:textId="77777777" w:rsidR="005E6A9E" w:rsidRDefault="005E6A9E" w:rsidP="005E6A9E">
      <w:pPr>
        <w:pStyle w:val="Style1"/>
      </w:pPr>
      <w:r>
        <w:t xml:space="preserve">                t[n - 1] = arguments[n];</w:t>
      </w:r>
    </w:p>
    <w:p w14:paraId="40046077" w14:textId="77777777" w:rsidR="005E6A9E" w:rsidRDefault="005E6A9E" w:rsidP="005E6A9E">
      <w:pPr>
        <w:pStyle w:val="Style1"/>
      </w:pPr>
      <w:r>
        <w:t xml:space="preserve">            var r = I.apply(void 0, Object(o.__spreadArrays)([e], t));</w:t>
      </w:r>
    </w:p>
    <w:p w14:paraId="02F58D80" w14:textId="77777777" w:rsidR="005E6A9E" w:rsidRDefault="005E6A9E" w:rsidP="005E6A9E">
      <w:pPr>
        <w:pStyle w:val="Style1"/>
      </w:pPr>
      <w:r>
        <w:t xml:space="preserve">            return r ? (j(r, e.specificityMultiplier),</w:t>
      </w:r>
    </w:p>
    <w:p w14:paraId="214219EE" w14:textId="77777777" w:rsidR="005E6A9E" w:rsidRDefault="005E6A9E" w:rsidP="005E6A9E">
      <w:pPr>
        <w:pStyle w:val="Style1"/>
      </w:pPr>
      <w:r>
        <w:t xml:space="preserve">            r.className) : ""</w:t>
      </w:r>
    </w:p>
    <w:p w14:paraId="7FE97C4D" w14:textId="77777777" w:rsidR="005E6A9E" w:rsidRDefault="005E6A9E" w:rsidP="005E6A9E">
      <w:pPr>
        <w:pStyle w:val="Style1"/>
      </w:pPr>
      <w:r>
        <w:t xml:space="preserve">        }</w:t>
      </w:r>
    </w:p>
    <w:p w14:paraId="3B5299B2" w14:textId="77777777" w:rsidR="005E6A9E" w:rsidRDefault="005E6A9E" w:rsidP="005E6A9E">
      <w:pPr>
        <w:pStyle w:val="Style1"/>
      </w:pPr>
      <w:r>
        <w:t xml:space="preserve">    },</w:t>
      </w:r>
    </w:p>
    <w:p w14:paraId="6ADF2817" w14:textId="77777777" w:rsidR="005E6A9E" w:rsidRDefault="005E6A9E" w:rsidP="005E6A9E">
      <w:pPr>
        <w:pStyle w:val="Style1"/>
      </w:pPr>
      <w:r>
        <w:t xml:space="preserve">    "6lTN": function(e, t, n) {</w:t>
      </w:r>
    </w:p>
    <w:p w14:paraId="0E11DFD0" w14:textId="77777777" w:rsidR="005E6A9E" w:rsidRDefault="005E6A9E" w:rsidP="005E6A9E">
      <w:pPr>
        <w:pStyle w:val="Style1"/>
      </w:pPr>
      <w:r>
        <w:t xml:space="preserve">        "use strict";</w:t>
      </w:r>
    </w:p>
    <w:p w14:paraId="5EC3DFF0" w14:textId="77777777" w:rsidR="005E6A9E" w:rsidRDefault="005E6A9E" w:rsidP="005E6A9E">
      <w:pPr>
        <w:pStyle w:val="Style1"/>
      </w:pPr>
      <w:r>
        <w:t xml:space="preserve">        n.d(t, "a", (function() {</w:t>
      </w:r>
    </w:p>
    <w:p w14:paraId="1B72EEEE" w14:textId="77777777" w:rsidR="005E6A9E" w:rsidRDefault="005E6A9E" w:rsidP="005E6A9E">
      <w:pPr>
        <w:pStyle w:val="Style1"/>
      </w:pPr>
      <w:r>
        <w:t xml:space="preserve">            return o</w:t>
      </w:r>
    </w:p>
    <w:p w14:paraId="2344D3CA" w14:textId="77777777" w:rsidR="005E6A9E" w:rsidRDefault="005E6A9E" w:rsidP="005E6A9E">
      <w:pPr>
        <w:pStyle w:val="Style1"/>
      </w:pPr>
      <w:r>
        <w:t xml:space="preserve">        }</w:t>
      </w:r>
    </w:p>
    <w:p w14:paraId="227DB01F" w14:textId="77777777" w:rsidR="005E6A9E" w:rsidRDefault="005E6A9E" w:rsidP="005E6A9E">
      <w:pPr>
        <w:pStyle w:val="Style1"/>
      </w:pPr>
      <w:r>
        <w:t xml:space="preserve">        ));</w:t>
      </w:r>
    </w:p>
    <w:p w14:paraId="4ADA5088" w14:textId="77777777" w:rsidR="005E6A9E" w:rsidRDefault="005E6A9E" w:rsidP="005E6A9E">
      <w:pPr>
        <w:pStyle w:val="Style1"/>
      </w:pPr>
      <w:r>
        <w:t xml:space="preserve">        var r = n("QjXU");</w:t>
      </w:r>
    </w:p>
    <w:p w14:paraId="34503EE2" w14:textId="77777777" w:rsidR="005E6A9E" w:rsidRDefault="005E6A9E" w:rsidP="005E6A9E">
      <w:pPr>
        <w:pStyle w:val="Style1"/>
      </w:pPr>
      <w:r>
        <w:t xml:space="preserve">        function o() {</w:t>
      </w:r>
    </w:p>
    <w:p w14:paraId="058936E7" w14:textId="77777777" w:rsidR="005E6A9E" w:rsidRDefault="005E6A9E" w:rsidP="005E6A9E">
      <w:pPr>
        <w:pStyle w:val="Style1"/>
      </w:pPr>
      <w:r>
        <w:t xml:space="preserve">            for (var e = [], t = 0; t &lt; arguments.length; t++)</w:t>
      </w:r>
    </w:p>
    <w:p w14:paraId="7C0BE460" w14:textId="77777777" w:rsidR="005E6A9E" w:rsidRDefault="005E6A9E" w:rsidP="005E6A9E">
      <w:pPr>
        <w:pStyle w:val="Style1"/>
      </w:pPr>
      <w:r>
        <w:t xml:space="preserve">                e[t] = arguments[t];</w:t>
      </w:r>
    </w:p>
    <w:p w14:paraId="6F453A5F" w14:textId="77777777" w:rsidR="005E6A9E" w:rsidRDefault="005E6A9E" w:rsidP="005E6A9E">
      <w:pPr>
        <w:pStyle w:val="Style1"/>
      </w:pPr>
      <w:r>
        <w:t xml:space="preserve">            if (e &amp;&amp; 1 === e.length &amp;&amp; e[0] &amp;&amp; !e[0].subComponentStyles)</w:t>
      </w:r>
    </w:p>
    <w:p w14:paraId="4DDD4652" w14:textId="77777777" w:rsidR="005E6A9E" w:rsidRDefault="005E6A9E" w:rsidP="005E6A9E">
      <w:pPr>
        <w:pStyle w:val="Style1"/>
      </w:pPr>
      <w:r>
        <w:t xml:space="preserve">                return e[0];</w:t>
      </w:r>
    </w:p>
    <w:p w14:paraId="3CDFA2B6" w14:textId="77777777" w:rsidR="005E6A9E" w:rsidRDefault="005E6A9E" w:rsidP="005E6A9E">
      <w:pPr>
        <w:pStyle w:val="Style1"/>
      </w:pPr>
      <w:r>
        <w:t xml:space="preserve">            for (var n = {}, i = {}, a = 0, s = e; a &lt; s.length; a++) {</w:t>
      </w:r>
    </w:p>
    <w:p w14:paraId="6A7201AC" w14:textId="77777777" w:rsidR="005E6A9E" w:rsidRDefault="005E6A9E" w:rsidP="005E6A9E">
      <w:pPr>
        <w:pStyle w:val="Style1"/>
      </w:pPr>
      <w:r>
        <w:t xml:space="preserve">                var u = s[a];</w:t>
      </w:r>
    </w:p>
    <w:p w14:paraId="32B7105B" w14:textId="77777777" w:rsidR="005E6A9E" w:rsidRDefault="005E6A9E" w:rsidP="005E6A9E">
      <w:pPr>
        <w:pStyle w:val="Style1"/>
      </w:pPr>
      <w:r>
        <w:t xml:space="preserve">                if (u)</w:t>
      </w:r>
    </w:p>
    <w:p w14:paraId="33FB49FA" w14:textId="77777777" w:rsidR="005E6A9E" w:rsidRDefault="005E6A9E" w:rsidP="005E6A9E">
      <w:pPr>
        <w:pStyle w:val="Style1"/>
      </w:pPr>
      <w:r>
        <w:t xml:space="preserve">                    for (var c in u)</w:t>
      </w:r>
    </w:p>
    <w:p w14:paraId="4A51CA45" w14:textId="77777777" w:rsidR="005E6A9E" w:rsidRDefault="005E6A9E" w:rsidP="005E6A9E">
      <w:pPr>
        <w:pStyle w:val="Style1"/>
      </w:pPr>
      <w:r>
        <w:t xml:space="preserve">                        if (u.hasOwnProperty(c)) {</w:t>
      </w:r>
    </w:p>
    <w:p w14:paraId="3EC999B9" w14:textId="77777777" w:rsidR="005E6A9E" w:rsidRDefault="005E6A9E" w:rsidP="005E6A9E">
      <w:pPr>
        <w:pStyle w:val="Style1"/>
      </w:pPr>
      <w:r>
        <w:t xml:space="preserve">                            if ("subComponentStyles" === c &amp;&amp; void 0 !== u.subComponentStyles) {</w:t>
      </w:r>
    </w:p>
    <w:p w14:paraId="571B342F" w14:textId="77777777" w:rsidR="005E6A9E" w:rsidRDefault="005E6A9E" w:rsidP="005E6A9E">
      <w:pPr>
        <w:pStyle w:val="Style1"/>
      </w:pPr>
      <w:r>
        <w:t xml:space="preserve">                                var l = u.subComponentStyles;</w:t>
      </w:r>
    </w:p>
    <w:p w14:paraId="49ADD115" w14:textId="77777777" w:rsidR="005E6A9E" w:rsidRDefault="005E6A9E" w:rsidP="005E6A9E">
      <w:pPr>
        <w:pStyle w:val="Style1"/>
      </w:pPr>
      <w:r>
        <w:t xml:space="preserve">                                for (var d in l)</w:t>
      </w:r>
    </w:p>
    <w:p w14:paraId="2C3ADC96" w14:textId="77777777" w:rsidR="005E6A9E" w:rsidRDefault="005E6A9E" w:rsidP="005E6A9E">
      <w:pPr>
        <w:pStyle w:val="Style1"/>
      </w:pPr>
      <w:r>
        <w:t xml:space="preserve">                                    l.hasOwnProperty(d) &amp;&amp; (i.hasOwnProperty(d) ? i[d].push(l[d]) : i[d] = [l[d]]);</w:t>
      </w:r>
    </w:p>
    <w:p w14:paraId="692D24AE" w14:textId="77777777" w:rsidR="005E6A9E" w:rsidRDefault="005E6A9E" w:rsidP="005E6A9E">
      <w:pPr>
        <w:pStyle w:val="Style1"/>
      </w:pPr>
      <w:r>
        <w:t xml:space="preserve">                                continue</w:t>
      </w:r>
    </w:p>
    <w:p w14:paraId="03E51E47" w14:textId="77777777" w:rsidR="005E6A9E" w:rsidRDefault="005E6A9E" w:rsidP="005E6A9E">
      <w:pPr>
        <w:pStyle w:val="Style1"/>
      </w:pPr>
      <w:r>
        <w:t xml:space="preserve">                            }</w:t>
      </w:r>
    </w:p>
    <w:p w14:paraId="07C72EF6" w14:textId="77777777" w:rsidR="005E6A9E" w:rsidRDefault="005E6A9E" w:rsidP="005E6A9E">
      <w:pPr>
        <w:pStyle w:val="Style1"/>
      </w:pPr>
      <w:r>
        <w:t xml:space="preserve">                            var f = n[c]</w:t>
      </w:r>
    </w:p>
    <w:p w14:paraId="7F614A70" w14:textId="77777777" w:rsidR="005E6A9E" w:rsidRDefault="005E6A9E" w:rsidP="005E6A9E">
      <w:pPr>
        <w:pStyle w:val="Style1"/>
      </w:pPr>
      <w:r>
        <w:t xml:space="preserve">                              , g = u[c];</w:t>
      </w:r>
    </w:p>
    <w:p w14:paraId="527197EF" w14:textId="77777777" w:rsidR="005E6A9E" w:rsidRDefault="005E6A9E" w:rsidP="005E6A9E">
      <w:pPr>
        <w:pStyle w:val="Style1"/>
      </w:pPr>
      <w:r>
        <w:t xml:space="preserve">                            n[c] = void 0 === f ? g : Object(r.__spreadArrays)(Array.isArray(f) ? f : [f], Array.isArray(g) ? g : [g])</w:t>
      </w:r>
    </w:p>
    <w:p w14:paraId="6ADE7F5E" w14:textId="77777777" w:rsidR="005E6A9E" w:rsidRDefault="005E6A9E" w:rsidP="005E6A9E">
      <w:pPr>
        <w:pStyle w:val="Style1"/>
      </w:pPr>
      <w:r>
        <w:t xml:space="preserve">                        }</w:t>
      </w:r>
    </w:p>
    <w:p w14:paraId="74C9274A" w14:textId="77777777" w:rsidR="005E6A9E" w:rsidRDefault="005E6A9E" w:rsidP="005E6A9E">
      <w:pPr>
        <w:pStyle w:val="Style1"/>
      </w:pPr>
      <w:r>
        <w:t xml:space="preserve">            }</w:t>
      </w:r>
    </w:p>
    <w:p w14:paraId="63F542AF" w14:textId="77777777" w:rsidR="005E6A9E" w:rsidRDefault="005E6A9E" w:rsidP="005E6A9E">
      <w:pPr>
        <w:pStyle w:val="Style1"/>
      </w:pPr>
      <w:r>
        <w:t xml:space="preserve">            if (Object.keys(i).length &gt; 0) {</w:t>
      </w:r>
    </w:p>
    <w:p w14:paraId="530C16B4" w14:textId="77777777" w:rsidR="005E6A9E" w:rsidRDefault="005E6A9E" w:rsidP="005E6A9E">
      <w:pPr>
        <w:pStyle w:val="Style1"/>
      </w:pPr>
      <w:r>
        <w:t xml:space="preserve">                n.subComponentStyles = {};</w:t>
      </w:r>
    </w:p>
    <w:p w14:paraId="11CFDD25" w14:textId="77777777" w:rsidR="005E6A9E" w:rsidRDefault="005E6A9E" w:rsidP="005E6A9E">
      <w:pPr>
        <w:pStyle w:val="Style1"/>
      </w:pPr>
      <w:r>
        <w:t xml:space="preserve">                var p = n.subComponentStyles</w:t>
      </w:r>
    </w:p>
    <w:p w14:paraId="6E63A18A" w14:textId="77777777" w:rsidR="005E6A9E" w:rsidRDefault="005E6A9E" w:rsidP="005E6A9E">
      <w:pPr>
        <w:pStyle w:val="Style1"/>
      </w:pPr>
      <w:r>
        <w:t xml:space="preserve">                  , m = function(e) {</w:t>
      </w:r>
    </w:p>
    <w:p w14:paraId="7F3927CF" w14:textId="77777777" w:rsidR="005E6A9E" w:rsidRDefault="005E6A9E" w:rsidP="005E6A9E">
      <w:pPr>
        <w:pStyle w:val="Style1"/>
      </w:pPr>
      <w:r>
        <w:t xml:space="preserve">                    if (i.hasOwnProperty(e)) {</w:t>
      </w:r>
    </w:p>
    <w:p w14:paraId="4EB939FE" w14:textId="77777777" w:rsidR="005E6A9E" w:rsidRDefault="005E6A9E" w:rsidP="005E6A9E">
      <w:pPr>
        <w:pStyle w:val="Style1"/>
      </w:pPr>
      <w:r>
        <w:t xml:space="preserve">                        var t = i[e];</w:t>
      </w:r>
    </w:p>
    <w:p w14:paraId="32F2A09D" w14:textId="77777777" w:rsidR="005E6A9E" w:rsidRDefault="005E6A9E" w:rsidP="005E6A9E">
      <w:pPr>
        <w:pStyle w:val="Style1"/>
      </w:pPr>
      <w:r>
        <w:t xml:space="preserve">                        p[e] = function(e) {</w:t>
      </w:r>
    </w:p>
    <w:p w14:paraId="21086A9F" w14:textId="77777777" w:rsidR="005E6A9E" w:rsidRDefault="005E6A9E" w:rsidP="005E6A9E">
      <w:pPr>
        <w:pStyle w:val="Style1"/>
      </w:pPr>
      <w:r>
        <w:t xml:space="preserve">                            return o.apply(void 0, t.map((function(t) {</w:t>
      </w:r>
    </w:p>
    <w:p w14:paraId="5AEF2975" w14:textId="77777777" w:rsidR="005E6A9E" w:rsidRDefault="005E6A9E" w:rsidP="005E6A9E">
      <w:pPr>
        <w:pStyle w:val="Style1"/>
      </w:pPr>
      <w:r>
        <w:t xml:space="preserve">                                return "function" == typeof t ? t(e) : t</w:t>
      </w:r>
    </w:p>
    <w:p w14:paraId="24164339" w14:textId="77777777" w:rsidR="005E6A9E" w:rsidRDefault="005E6A9E" w:rsidP="005E6A9E">
      <w:pPr>
        <w:pStyle w:val="Style1"/>
      </w:pPr>
      <w:r>
        <w:t xml:space="preserve">                            }</w:t>
      </w:r>
    </w:p>
    <w:p w14:paraId="051DB3C2" w14:textId="77777777" w:rsidR="005E6A9E" w:rsidRDefault="005E6A9E" w:rsidP="005E6A9E">
      <w:pPr>
        <w:pStyle w:val="Style1"/>
      </w:pPr>
      <w:r>
        <w:t xml:space="preserve">                            )))</w:t>
      </w:r>
    </w:p>
    <w:p w14:paraId="5F85C8FB" w14:textId="77777777" w:rsidR="005E6A9E" w:rsidRDefault="005E6A9E" w:rsidP="005E6A9E">
      <w:pPr>
        <w:pStyle w:val="Style1"/>
      </w:pPr>
      <w:r>
        <w:t xml:space="preserve">                        }</w:t>
      </w:r>
    </w:p>
    <w:p w14:paraId="2A7C252B" w14:textId="77777777" w:rsidR="005E6A9E" w:rsidRDefault="005E6A9E" w:rsidP="005E6A9E">
      <w:pPr>
        <w:pStyle w:val="Style1"/>
      </w:pPr>
      <w:r>
        <w:t xml:space="preserve">                    }</w:t>
      </w:r>
    </w:p>
    <w:p w14:paraId="77AAB03E" w14:textId="77777777" w:rsidR="005E6A9E" w:rsidRDefault="005E6A9E" w:rsidP="005E6A9E">
      <w:pPr>
        <w:pStyle w:val="Style1"/>
      </w:pPr>
      <w:r>
        <w:t xml:space="preserve">                };</w:t>
      </w:r>
    </w:p>
    <w:p w14:paraId="6A38419E" w14:textId="77777777" w:rsidR="005E6A9E" w:rsidRDefault="005E6A9E" w:rsidP="005E6A9E">
      <w:pPr>
        <w:pStyle w:val="Style1"/>
      </w:pPr>
      <w:r>
        <w:t xml:space="preserve">                for (var d in i)</w:t>
      </w:r>
    </w:p>
    <w:p w14:paraId="0B3A376C" w14:textId="77777777" w:rsidR="005E6A9E" w:rsidRDefault="005E6A9E" w:rsidP="005E6A9E">
      <w:pPr>
        <w:pStyle w:val="Style1"/>
      </w:pPr>
      <w:r>
        <w:t xml:space="preserve">                    m(d)</w:t>
      </w:r>
    </w:p>
    <w:p w14:paraId="536CE8B9" w14:textId="77777777" w:rsidR="005E6A9E" w:rsidRDefault="005E6A9E" w:rsidP="005E6A9E">
      <w:pPr>
        <w:pStyle w:val="Style1"/>
      </w:pPr>
      <w:r>
        <w:t xml:space="preserve">            }</w:t>
      </w:r>
    </w:p>
    <w:p w14:paraId="1428EDC8" w14:textId="77777777" w:rsidR="005E6A9E" w:rsidRDefault="005E6A9E" w:rsidP="005E6A9E">
      <w:pPr>
        <w:pStyle w:val="Style1"/>
      </w:pPr>
      <w:r>
        <w:t xml:space="preserve">            return n</w:t>
      </w:r>
    </w:p>
    <w:p w14:paraId="0136CCB4" w14:textId="77777777" w:rsidR="005E6A9E" w:rsidRDefault="005E6A9E" w:rsidP="005E6A9E">
      <w:pPr>
        <w:pStyle w:val="Style1"/>
      </w:pPr>
      <w:r>
        <w:t xml:space="preserve">        }</w:t>
      </w:r>
    </w:p>
    <w:p w14:paraId="2E57CDF7" w14:textId="77777777" w:rsidR="005E6A9E" w:rsidRDefault="005E6A9E" w:rsidP="005E6A9E">
      <w:pPr>
        <w:pStyle w:val="Style1"/>
      </w:pPr>
      <w:r>
        <w:t xml:space="preserve">    },</w:t>
      </w:r>
    </w:p>
    <w:p w14:paraId="79853586" w14:textId="77777777" w:rsidR="005E6A9E" w:rsidRDefault="005E6A9E" w:rsidP="005E6A9E">
      <w:pPr>
        <w:pStyle w:val="Style1"/>
      </w:pPr>
      <w:r>
        <w:t xml:space="preserve">    "9BBl": function(e, t, n) {</w:t>
      </w:r>
    </w:p>
    <w:p w14:paraId="06635540" w14:textId="77777777" w:rsidR="005E6A9E" w:rsidRDefault="005E6A9E" w:rsidP="005E6A9E">
      <w:pPr>
        <w:pStyle w:val="Style1"/>
      </w:pPr>
      <w:r>
        <w:t xml:space="preserve">        "use strict";</w:t>
      </w:r>
    </w:p>
    <w:p w14:paraId="2BCA21FD" w14:textId="77777777" w:rsidR="005E6A9E" w:rsidRDefault="005E6A9E" w:rsidP="005E6A9E">
      <w:pPr>
        <w:pStyle w:val="Style1"/>
      </w:pPr>
      <w:r>
        <w:t xml:space="preserve">        n.d(t, "a", (function() {</w:t>
      </w:r>
    </w:p>
    <w:p w14:paraId="0486A10F" w14:textId="77777777" w:rsidR="005E6A9E" w:rsidRDefault="005E6A9E" w:rsidP="005E6A9E">
      <w:pPr>
        <w:pStyle w:val="Style1"/>
      </w:pPr>
      <w:r>
        <w:t xml:space="preserve">            return l</w:t>
      </w:r>
    </w:p>
    <w:p w14:paraId="3BDD6E21" w14:textId="77777777" w:rsidR="005E6A9E" w:rsidRDefault="005E6A9E" w:rsidP="005E6A9E">
      <w:pPr>
        <w:pStyle w:val="Style1"/>
      </w:pPr>
      <w:r>
        <w:t xml:space="preserve">        }</w:t>
      </w:r>
    </w:p>
    <w:p w14:paraId="38D6ABE0" w14:textId="77777777" w:rsidR="005E6A9E" w:rsidRDefault="005E6A9E" w:rsidP="005E6A9E">
      <w:pPr>
        <w:pStyle w:val="Style1"/>
      </w:pPr>
      <w:r>
        <w:t xml:space="preserve">        ));</w:t>
      </w:r>
    </w:p>
    <w:p w14:paraId="1E8C7995" w14:textId="77777777" w:rsidR="005E6A9E" w:rsidRDefault="005E6A9E" w:rsidP="005E6A9E">
      <w:pPr>
        <w:pStyle w:val="Style1"/>
      </w:pPr>
      <w:r>
        <w:t xml:space="preserve">        var r = n("jhLx")</w:t>
      </w:r>
    </w:p>
    <w:p w14:paraId="0E210E5E" w14:textId="77777777" w:rsidR="005E6A9E" w:rsidRDefault="005E6A9E" w:rsidP="005E6A9E">
      <w:pPr>
        <w:pStyle w:val="Style1"/>
      </w:pPr>
      <w:r>
        <w:t xml:space="preserve">          , o = !1</w:t>
      </w:r>
    </w:p>
    <w:p w14:paraId="2530D955" w14:textId="77777777" w:rsidR="005E6A9E" w:rsidRDefault="005E6A9E" w:rsidP="005E6A9E">
      <w:pPr>
        <w:pStyle w:val="Style1"/>
      </w:pPr>
      <w:r>
        <w:t xml:space="preserve">          , i = 0</w:t>
      </w:r>
    </w:p>
    <w:p w14:paraId="5E0E59A9" w14:textId="77777777" w:rsidR="005E6A9E" w:rsidRDefault="005E6A9E" w:rsidP="005E6A9E">
      <w:pPr>
        <w:pStyle w:val="Style1"/>
      </w:pPr>
      <w:r>
        <w:t xml:space="preserve">          , a = {</w:t>
      </w:r>
    </w:p>
    <w:p w14:paraId="679282AE" w14:textId="77777777" w:rsidR="005E6A9E" w:rsidRDefault="005E6A9E" w:rsidP="005E6A9E">
      <w:pPr>
        <w:pStyle w:val="Style1"/>
      </w:pPr>
      <w:r>
        <w:t xml:space="preserve">            empty: !0</w:t>
      </w:r>
    </w:p>
    <w:p w14:paraId="7AAC48B1" w14:textId="77777777" w:rsidR="005E6A9E" w:rsidRDefault="005E6A9E" w:rsidP="005E6A9E">
      <w:pPr>
        <w:pStyle w:val="Style1"/>
      </w:pPr>
      <w:r>
        <w:t xml:space="preserve">        }</w:t>
      </w:r>
    </w:p>
    <w:p w14:paraId="3E6D9554" w14:textId="77777777" w:rsidR="005E6A9E" w:rsidRDefault="005E6A9E" w:rsidP="005E6A9E">
      <w:pPr>
        <w:pStyle w:val="Style1"/>
      </w:pPr>
      <w:r>
        <w:t xml:space="preserve">          , s = {}</w:t>
      </w:r>
    </w:p>
    <w:p w14:paraId="0D068811" w14:textId="77777777" w:rsidR="005E6A9E" w:rsidRDefault="005E6A9E" w:rsidP="005E6A9E">
      <w:pPr>
        <w:pStyle w:val="Style1"/>
      </w:pPr>
      <w:r>
        <w:t xml:space="preserve">          , u = "undefined" == typeof WeakMap ? null : WeakMap;</w:t>
      </w:r>
    </w:p>
    <w:p w14:paraId="4E9EB1C4" w14:textId="77777777" w:rsidR="005E6A9E" w:rsidRDefault="005E6A9E" w:rsidP="005E6A9E">
      <w:pPr>
        <w:pStyle w:val="Style1"/>
      </w:pPr>
      <w:r>
        <w:t xml:space="preserve">        function c() {</w:t>
      </w:r>
    </w:p>
    <w:p w14:paraId="391691E2" w14:textId="77777777" w:rsidR="005E6A9E" w:rsidRDefault="005E6A9E" w:rsidP="005E6A9E">
      <w:pPr>
        <w:pStyle w:val="Style1"/>
      </w:pPr>
      <w:r>
        <w:t xml:space="preserve">            i++</w:t>
      </w:r>
    </w:p>
    <w:p w14:paraId="31E7513C" w14:textId="77777777" w:rsidR="005E6A9E" w:rsidRDefault="005E6A9E" w:rsidP="005E6A9E">
      <w:pPr>
        <w:pStyle w:val="Style1"/>
      </w:pPr>
      <w:r>
        <w:t xml:space="preserve">        }</w:t>
      </w:r>
    </w:p>
    <w:p w14:paraId="1224453D" w14:textId="77777777" w:rsidR="005E6A9E" w:rsidRDefault="005E6A9E" w:rsidP="005E6A9E">
      <w:pPr>
        <w:pStyle w:val="Style1"/>
      </w:pPr>
      <w:r>
        <w:t xml:space="preserve">        function l(e, t, n) {</w:t>
      </w:r>
    </w:p>
    <w:p w14:paraId="1480F1DB" w14:textId="77777777" w:rsidR="005E6A9E" w:rsidRDefault="005E6A9E" w:rsidP="005E6A9E">
      <w:pPr>
        <w:pStyle w:val="Style1"/>
      </w:pPr>
      <w:r>
        <w:t xml:space="preserve">            if (void 0 === t &amp;&amp; (t = 100),</w:t>
      </w:r>
    </w:p>
    <w:p w14:paraId="31CB16FB" w14:textId="77777777" w:rsidR="005E6A9E" w:rsidRDefault="005E6A9E" w:rsidP="005E6A9E">
      <w:pPr>
        <w:pStyle w:val="Style1"/>
      </w:pPr>
      <w:r>
        <w:t xml:space="preserve">            void 0 === n &amp;&amp; (n = !1),</w:t>
      </w:r>
    </w:p>
    <w:p w14:paraId="573D6C68" w14:textId="77777777" w:rsidR="005E6A9E" w:rsidRDefault="005E6A9E" w:rsidP="005E6A9E">
      <w:pPr>
        <w:pStyle w:val="Style1"/>
      </w:pPr>
      <w:r>
        <w:t xml:space="preserve">            !u)</w:t>
      </w:r>
    </w:p>
    <w:p w14:paraId="6A74A7B9" w14:textId="77777777" w:rsidR="005E6A9E" w:rsidRDefault="005E6A9E" w:rsidP="005E6A9E">
      <w:pPr>
        <w:pStyle w:val="Style1"/>
      </w:pPr>
      <w:r>
        <w:t xml:space="preserve">                return e;</w:t>
      </w:r>
    </w:p>
    <w:p w14:paraId="18534B29" w14:textId="77777777" w:rsidR="005E6A9E" w:rsidRDefault="005E6A9E" w:rsidP="005E6A9E">
      <w:pPr>
        <w:pStyle w:val="Style1"/>
      </w:pPr>
      <w:r>
        <w:t xml:space="preserve">            if (!o) {</w:t>
      </w:r>
    </w:p>
    <w:p w14:paraId="4E772D66" w14:textId="77777777" w:rsidR="005E6A9E" w:rsidRDefault="005E6A9E" w:rsidP="005E6A9E">
      <w:pPr>
        <w:pStyle w:val="Style1"/>
      </w:pPr>
      <w:r>
        <w:t xml:space="preserve">                var a = r.a.getInstance();</w:t>
      </w:r>
    </w:p>
    <w:p w14:paraId="4D158329" w14:textId="77777777" w:rsidR="005E6A9E" w:rsidRDefault="005E6A9E" w:rsidP="005E6A9E">
      <w:pPr>
        <w:pStyle w:val="Style1"/>
      </w:pPr>
      <w:r>
        <w:t xml:space="preserve">                a &amp;&amp; a.onReset &amp;&amp; r.a.getInstance().onReset(c),</w:t>
      </w:r>
    </w:p>
    <w:p w14:paraId="4D55A551" w14:textId="77777777" w:rsidR="005E6A9E" w:rsidRDefault="005E6A9E" w:rsidP="005E6A9E">
      <w:pPr>
        <w:pStyle w:val="Style1"/>
      </w:pPr>
      <w:r>
        <w:t xml:space="preserve">                o = !0</w:t>
      </w:r>
    </w:p>
    <w:p w14:paraId="69B40411" w14:textId="77777777" w:rsidR="005E6A9E" w:rsidRDefault="005E6A9E" w:rsidP="005E6A9E">
      <w:pPr>
        <w:pStyle w:val="Style1"/>
      </w:pPr>
      <w:r>
        <w:t xml:space="preserve">            }</w:t>
      </w:r>
    </w:p>
    <w:p w14:paraId="3A0CF2BE" w14:textId="77777777" w:rsidR="005E6A9E" w:rsidRDefault="005E6A9E" w:rsidP="005E6A9E">
      <w:pPr>
        <w:pStyle w:val="Style1"/>
      </w:pPr>
      <w:r>
        <w:t xml:space="preserve">            var s, l = 0, g = i;</w:t>
      </w:r>
    </w:p>
    <w:p w14:paraId="1DC93273" w14:textId="77777777" w:rsidR="005E6A9E" w:rsidRDefault="005E6A9E" w:rsidP="005E6A9E">
      <w:pPr>
        <w:pStyle w:val="Style1"/>
      </w:pPr>
      <w:r>
        <w:t xml:space="preserve">            return function() {</w:t>
      </w:r>
    </w:p>
    <w:p w14:paraId="4AA12DEF" w14:textId="77777777" w:rsidR="005E6A9E" w:rsidRDefault="005E6A9E" w:rsidP="005E6A9E">
      <w:pPr>
        <w:pStyle w:val="Style1"/>
      </w:pPr>
      <w:r>
        <w:t xml:space="preserve">                for (var r = [], o = 0; o &lt; arguments.length; o++)</w:t>
      </w:r>
    </w:p>
    <w:p w14:paraId="246C0098" w14:textId="77777777" w:rsidR="005E6A9E" w:rsidRDefault="005E6A9E" w:rsidP="005E6A9E">
      <w:pPr>
        <w:pStyle w:val="Style1"/>
      </w:pPr>
      <w:r>
        <w:t xml:space="preserve">                    r[o] = arguments[o];</w:t>
      </w:r>
    </w:p>
    <w:p w14:paraId="5E5F87BB" w14:textId="77777777" w:rsidR="005E6A9E" w:rsidRDefault="005E6A9E" w:rsidP="005E6A9E">
      <w:pPr>
        <w:pStyle w:val="Style1"/>
      </w:pPr>
      <w:r>
        <w:t xml:space="preserve">                var a = s;</w:t>
      </w:r>
    </w:p>
    <w:p w14:paraId="11E6F9D6" w14:textId="77777777" w:rsidR="005E6A9E" w:rsidRDefault="005E6A9E" w:rsidP="005E6A9E">
      <w:pPr>
        <w:pStyle w:val="Style1"/>
      </w:pPr>
      <w:r>
        <w:t xml:space="preserve">                (void 0 === s || g !== i || t &gt; 0 &amp;&amp; l &gt; t) &amp;&amp; (s = f(),</w:t>
      </w:r>
    </w:p>
    <w:p w14:paraId="650B459B" w14:textId="77777777" w:rsidR="005E6A9E" w:rsidRDefault="005E6A9E" w:rsidP="005E6A9E">
      <w:pPr>
        <w:pStyle w:val="Style1"/>
      </w:pPr>
      <w:r>
        <w:t xml:space="preserve">                l = 0,</w:t>
      </w:r>
    </w:p>
    <w:p w14:paraId="7C7A345B" w14:textId="77777777" w:rsidR="005E6A9E" w:rsidRDefault="005E6A9E" w:rsidP="005E6A9E">
      <w:pPr>
        <w:pStyle w:val="Style1"/>
      </w:pPr>
      <w:r>
        <w:t xml:space="preserve">                g = i),</w:t>
      </w:r>
    </w:p>
    <w:p w14:paraId="77377A38" w14:textId="77777777" w:rsidR="005E6A9E" w:rsidRDefault="005E6A9E" w:rsidP="005E6A9E">
      <w:pPr>
        <w:pStyle w:val="Style1"/>
      </w:pPr>
      <w:r>
        <w:t xml:space="preserve">                a = s;</w:t>
      </w:r>
    </w:p>
    <w:p w14:paraId="2658BD97" w14:textId="77777777" w:rsidR="005E6A9E" w:rsidRDefault="005E6A9E" w:rsidP="005E6A9E">
      <w:pPr>
        <w:pStyle w:val="Style1"/>
      </w:pPr>
      <w:r>
        <w:t xml:space="preserve">                for (var u = 0; u &lt; r.length; u++) {</w:t>
      </w:r>
    </w:p>
    <w:p w14:paraId="356E1E73" w14:textId="77777777" w:rsidR="005E6A9E" w:rsidRDefault="005E6A9E" w:rsidP="005E6A9E">
      <w:pPr>
        <w:pStyle w:val="Style1"/>
      </w:pPr>
      <w:r>
        <w:t xml:space="preserve">                    var c = d(r[u]);</w:t>
      </w:r>
    </w:p>
    <w:p w14:paraId="5C92FE63" w14:textId="77777777" w:rsidR="005E6A9E" w:rsidRDefault="005E6A9E" w:rsidP="005E6A9E">
      <w:pPr>
        <w:pStyle w:val="Style1"/>
      </w:pPr>
      <w:r>
        <w:t xml:space="preserve">                    a.map.has(c) || a.map.set(c, f()),</w:t>
      </w:r>
    </w:p>
    <w:p w14:paraId="0E36094A" w14:textId="77777777" w:rsidR="005E6A9E" w:rsidRDefault="005E6A9E" w:rsidP="005E6A9E">
      <w:pPr>
        <w:pStyle w:val="Style1"/>
      </w:pPr>
      <w:r>
        <w:t xml:space="preserve">                    a = a.map.get(c)</w:t>
      </w:r>
    </w:p>
    <w:p w14:paraId="4A0F0FE2" w14:textId="77777777" w:rsidR="005E6A9E" w:rsidRDefault="005E6A9E" w:rsidP="005E6A9E">
      <w:pPr>
        <w:pStyle w:val="Style1"/>
      </w:pPr>
      <w:r>
        <w:t xml:space="preserve">                }</w:t>
      </w:r>
    </w:p>
    <w:p w14:paraId="3EE12D30" w14:textId="77777777" w:rsidR="005E6A9E" w:rsidRDefault="005E6A9E" w:rsidP="005E6A9E">
      <w:pPr>
        <w:pStyle w:val="Style1"/>
      </w:pPr>
      <w:r>
        <w:t xml:space="preserve">                return a.hasOwnProperty("value") || (a.value = e.apply(void 0, r),</w:t>
      </w:r>
    </w:p>
    <w:p w14:paraId="5F8F6D57" w14:textId="77777777" w:rsidR="005E6A9E" w:rsidRDefault="005E6A9E" w:rsidP="005E6A9E">
      <w:pPr>
        <w:pStyle w:val="Style1"/>
      </w:pPr>
      <w:r>
        <w:t xml:space="preserve">                l++),</w:t>
      </w:r>
    </w:p>
    <w:p w14:paraId="1C6299D2" w14:textId="77777777" w:rsidR="005E6A9E" w:rsidRDefault="005E6A9E" w:rsidP="005E6A9E">
      <w:pPr>
        <w:pStyle w:val="Style1"/>
      </w:pPr>
      <w:r>
        <w:t xml:space="preserve">                n &amp;&amp; null == a.value &amp;&amp; (a.value = e.apply(void 0, r)),</w:t>
      </w:r>
    </w:p>
    <w:p w14:paraId="0DB3C065" w14:textId="77777777" w:rsidR="005E6A9E" w:rsidRDefault="005E6A9E" w:rsidP="005E6A9E">
      <w:pPr>
        <w:pStyle w:val="Style1"/>
      </w:pPr>
      <w:r>
        <w:t xml:space="preserve">                a.value</w:t>
      </w:r>
    </w:p>
    <w:p w14:paraId="43E89186" w14:textId="77777777" w:rsidR="005E6A9E" w:rsidRDefault="005E6A9E" w:rsidP="005E6A9E">
      <w:pPr>
        <w:pStyle w:val="Style1"/>
      </w:pPr>
      <w:r>
        <w:t xml:space="preserve">            }</w:t>
      </w:r>
    </w:p>
    <w:p w14:paraId="4C238950" w14:textId="77777777" w:rsidR="005E6A9E" w:rsidRDefault="005E6A9E" w:rsidP="005E6A9E">
      <w:pPr>
        <w:pStyle w:val="Style1"/>
      </w:pPr>
      <w:r>
        <w:t xml:space="preserve">        }</w:t>
      </w:r>
    </w:p>
    <w:p w14:paraId="0A578E6B" w14:textId="77777777" w:rsidR="005E6A9E" w:rsidRDefault="005E6A9E" w:rsidP="005E6A9E">
      <w:pPr>
        <w:pStyle w:val="Style1"/>
      </w:pPr>
      <w:r>
        <w:t xml:space="preserve">        function d(e) {</w:t>
      </w:r>
    </w:p>
    <w:p w14:paraId="5BFF55DE" w14:textId="77777777" w:rsidR="005E6A9E" w:rsidRDefault="005E6A9E" w:rsidP="005E6A9E">
      <w:pPr>
        <w:pStyle w:val="Style1"/>
      </w:pPr>
      <w:r>
        <w:t xml:space="preserve">            return e ? "object" == typeof e || "function" == typeof e ? e : (s[e] || (s[e] = {</w:t>
      </w:r>
    </w:p>
    <w:p w14:paraId="6D8E0BEC" w14:textId="77777777" w:rsidR="005E6A9E" w:rsidRDefault="005E6A9E" w:rsidP="005E6A9E">
      <w:pPr>
        <w:pStyle w:val="Style1"/>
      </w:pPr>
      <w:r>
        <w:t xml:space="preserve">                val: e</w:t>
      </w:r>
    </w:p>
    <w:p w14:paraId="7D6C5A9C" w14:textId="77777777" w:rsidR="005E6A9E" w:rsidRDefault="005E6A9E" w:rsidP="005E6A9E">
      <w:pPr>
        <w:pStyle w:val="Style1"/>
      </w:pPr>
      <w:r>
        <w:t xml:space="preserve">            }),</w:t>
      </w:r>
    </w:p>
    <w:p w14:paraId="40DD18DE" w14:textId="77777777" w:rsidR="005E6A9E" w:rsidRDefault="005E6A9E" w:rsidP="005E6A9E">
      <w:pPr>
        <w:pStyle w:val="Style1"/>
      </w:pPr>
      <w:r>
        <w:t xml:space="preserve">            s[e]) : a</w:t>
      </w:r>
    </w:p>
    <w:p w14:paraId="7D0FE2C6" w14:textId="77777777" w:rsidR="005E6A9E" w:rsidRDefault="005E6A9E" w:rsidP="005E6A9E">
      <w:pPr>
        <w:pStyle w:val="Style1"/>
      </w:pPr>
      <w:r>
        <w:t xml:space="preserve">        }</w:t>
      </w:r>
    </w:p>
    <w:p w14:paraId="657BB5DF" w14:textId="77777777" w:rsidR="005E6A9E" w:rsidRDefault="005E6A9E" w:rsidP="005E6A9E">
      <w:pPr>
        <w:pStyle w:val="Style1"/>
      </w:pPr>
      <w:r>
        <w:t xml:space="preserve">        function f() {</w:t>
      </w:r>
    </w:p>
    <w:p w14:paraId="55FD143C" w14:textId="77777777" w:rsidR="005E6A9E" w:rsidRDefault="005E6A9E" w:rsidP="005E6A9E">
      <w:pPr>
        <w:pStyle w:val="Style1"/>
      </w:pPr>
      <w:r>
        <w:t xml:space="preserve">            return {</w:t>
      </w:r>
    </w:p>
    <w:p w14:paraId="68FE3509" w14:textId="77777777" w:rsidR="005E6A9E" w:rsidRDefault="005E6A9E" w:rsidP="005E6A9E">
      <w:pPr>
        <w:pStyle w:val="Style1"/>
      </w:pPr>
      <w:r>
        <w:t xml:space="preserve">                map: u ? new u : null</w:t>
      </w:r>
    </w:p>
    <w:p w14:paraId="7B45820B" w14:textId="77777777" w:rsidR="005E6A9E" w:rsidRDefault="005E6A9E" w:rsidP="005E6A9E">
      <w:pPr>
        <w:pStyle w:val="Style1"/>
      </w:pPr>
      <w:r>
        <w:t xml:space="preserve">            }</w:t>
      </w:r>
    </w:p>
    <w:p w14:paraId="349ACFCA" w14:textId="77777777" w:rsidR="005E6A9E" w:rsidRDefault="005E6A9E" w:rsidP="005E6A9E">
      <w:pPr>
        <w:pStyle w:val="Style1"/>
      </w:pPr>
      <w:r>
        <w:t xml:space="preserve">        }</w:t>
      </w:r>
    </w:p>
    <w:p w14:paraId="32225286" w14:textId="77777777" w:rsidR="005E6A9E" w:rsidRDefault="005E6A9E" w:rsidP="005E6A9E">
      <w:pPr>
        <w:pStyle w:val="Style1"/>
      </w:pPr>
      <w:r>
        <w:t xml:space="preserve">    },</w:t>
      </w:r>
    </w:p>
    <w:p w14:paraId="69C4A5DC" w14:textId="77777777" w:rsidR="005E6A9E" w:rsidRDefault="005E6A9E" w:rsidP="005E6A9E">
      <w:pPr>
        <w:pStyle w:val="Style1"/>
      </w:pPr>
      <w:r>
        <w:t xml:space="preserve">    "9FOi": function(e, t, n) {</w:t>
      </w:r>
    </w:p>
    <w:p w14:paraId="381BD831" w14:textId="77777777" w:rsidR="005E6A9E" w:rsidRDefault="005E6A9E" w:rsidP="005E6A9E">
      <w:pPr>
        <w:pStyle w:val="Style1"/>
      </w:pPr>
      <w:r>
        <w:t xml:space="preserve">        "use strict";</w:t>
      </w:r>
    </w:p>
    <w:p w14:paraId="1F419F87" w14:textId="77777777" w:rsidR="005E6A9E" w:rsidRDefault="005E6A9E" w:rsidP="005E6A9E">
      <w:pPr>
        <w:pStyle w:val="Style1"/>
      </w:pPr>
      <w:r>
        <w:t xml:space="preserve">        n.d(t, "a", (function() {</w:t>
      </w:r>
    </w:p>
    <w:p w14:paraId="3391BBB6" w14:textId="77777777" w:rsidR="005E6A9E" w:rsidRDefault="005E6A9E" w:rsidP="005E6A9E">
      <w:pPr>
        <w:pStyle w:val="Style1"/>
      </w:pPr>
      <w:r>
        <w:t xml:space="preserve">            return i</w:t>
      </w:r>
    </w:p>
    <w:p w14:paraId="78DAFB66" w14:textId="77777777" w:rsidR="005E6A9E" w:rsidRDefault="005E6A9E" w:rsidP="005E6A9E">
      <w:pPr>
        <w:pStyle w:val="Style1"/>
      </w:pPr>
      <w:r>
        <w:t xml:space="preserve">        }</w:t>
      </w:r>
    </w:p>
    <w:p w14:paraId="03EB606F" w14:textId="77777777" w:rsidR="005E6A9E" w:rsidRDefault="005E6A9E" w:rsidP="005E6A9E">
      <w:pPr>
        <w:pStyle w:val="Style1"/>
      </w:pPr>
      <w:r>
        <w:t xml:space="preserve">        ));</w:t>
      </w:r>
    </w:p>
    <w:p w14:paraId="77DF36D9" w14:textId="77777777" w:rsidR="005E6A9E" w:rsidRDefault="005E6A9E" w:rsidP="005E6A9E">
      <w:pPr>
        <w:pStyle w:val="Style1"/>
      </w:pPr>
      <w:r>
        <w:t xml:space="preserve">        var r = n("Ao4m")</w:t>
      </w:r>
    </w:p>
    <w:p w14:paraId="49480955" w14:textId="77777777" w:rsidR="005E6A9E" w:rsidRDefault="005E6A9E" w:rsidP="005E6A9E">
      <w:pPr>
        <w:pStyle w:val="Style1"/>
      </w:pPr>
      <w:r>
        <w:t xml:space="preserve">          , o = 0</w:t>
      </w:r>
    </w:p>
    <w:p w14:paraId="6B9AEE4C" w14:textId="77777777" w:rsidR="005E6A9E" w:rsidRDefault="005E6A9E" w:rsidP="005E6A9E">
      <w:pPr>
        <w:pStyle w:val="Style1"/>
      </w:pPr>
      <w:r>
        <w:t xml:space="preserve">          , i = function() {</w:t>
      </w:r>
    </w:p>
    <w:p w14:paraId="31B4D372" w14:textId="77777777" w:rsidR="005E6A9E" w:rsidRDefault="005E6A9E" w:rsidP="005E6A9E">
      <w:pPr>
        <w:pStyle w:val="Style1"/>
      </w:pPr>
      <w:r>
        <w:t xml:space="preserve">            function e() {}</w:t>
      </w:r>
    </w:p>
    <w:p w14:paraId="01207D62" w14:textId="77777777" w:rsidR="005E6A9E" w:rsidRDefault="005E6A9E" w:rsidP="005E6A9E">
      <w:pPr>
        <w:pStyle w:val="Style1"/>
      </w:pPr>
      <w:r>
        <w:t xml:space="preserve">            return e.getValue = function(e, t) {</w:t>
      </w:r>
    </w:p>
    <w:p w14:paraId="5676B838" w14:textId="77777777" w:rsidR="005E6A9E" w:rsidRDefault="005E6A9E" w:rsidP="005E6A9E">
      <w:pPr>
        <w:pStyle w:val="Style1"/>
      </w:pPr>
      <w:r>
        <w:t xml:space="preserve">                var n = a();</w:t>
      </w:r>
    </w:p>
    <w:p w14:paraId="23862F36" w14:textId="77777777" w:rsidR="005E6A9E" w:rsidRDefault="005E6A9E" w:rsidP="005E6A9E">
      <w:pPr>
        <w:pStyle w:val="Style1"/>
      </w:pPr>
      <w:r>
        <w:t xml:space="preserve">                return void 0 === n[e] &amp;&amp; (n[e] = "function" == typeof t ? t() : t),</w:t>
      </w:r>
    </w:p>
    <w:p w14:paraId="6DCDFB03" w14:textId="77777777" w:rsidR="005E6A9E" w:rsidRDefault="005E6A9E" w:rsidP="005E6A9E">
      <w:pPr>
        <w:pStyle w:val="Style1"/>
      </w:pPr>
      <w:r>
        <w:t xml:space="preserve">                n[e]</w:t>
      </w:r>
    </w:p>
    <w:p w14:paraId="12239E79" w14:textId="77777777" w:rsidR="005E6A9E" w:rsidRDefault="005E6A9E" w:rsidP="005E6A9E">
      <w:pPr>
        <w:pStyle w:val="Style1"/>
      </w:pPr>
      <w:r>
        <w:t xml:space="preserve">            }</w:t>
      </w:r>
    </w:p>
    <w:p w14:paraId="7B834F83" w14:textId="77777777" w:rsidR="005E6A9E" w:rsidRDefault="005E6A9E" w:rsidP="005E6A9E">
      <w:pPr>
        <w:pStyle w:val="Style1"/>
      </w:pPr>
      <w:r>
        <w:t xml:space="preserve">            ,</w:t>
      </w:r>
    </w:p>
    <w:p w14:paraId="778E4055" w14:textId="77777777" w:rsidR="005E6A9E" w:rsidRDefault="005E6A9E" w:rsidP="005E6A9E">
      <w:pPr>
        <w:pStyle w:val="Style1"/>
      </w:pPr>
      <w:r>
        <w:t xml:space="preserve">            e.setValue = function(e, t) {</w:t>
      </w:r>
    </w:p>
    <w:p w14:paraId="274704E0" w14:textId="77777777" w:rsidR="005E6A9E" w:rsidRDefault="005E6A9E" w:rsidP="005E6A9E">
      <w:pPr>
        <w:pStyle w:val="Style1"/>
      </w:pPr>
      <w:r>
        <w:t xml:space="preserve">                var n = a()</w:t>
      </w:r>
    </w:p>
    <w:p w14:paraId="6A92D2EC" w14:textId="77777777" w:rsidR="005E6A9E" w:rsidRDefault="005E6A9E" w:rsidP="005E6A9E">
      <w:pPr>
        <w:pStyle w:val="Style1"/>
      </w:pPr>
      <w:r>
        <w:t xml:space="preserve">                  , r = n.__callbacks__</w:t>
      </w:r>
    </w:p>
    <w:p w14:paraId="1DB2A7DD" w14:textId="77777777" w:rsidR="005E6A9E" w:rsidRDefault="005E6A9E" w:rsidP="005E6A9E">
      <w:pPr>
        <w:pStyle w:val="Style1"/>
      </w:pPr>
      <w:r>
        <w:t xml:space="preserve">                  , o = n[e];</w:t>
      </w:r>
    </w:p>
    <w:p w14:paraId="69DE93FD" w14:textId="77777777" w:rsidR="005E6A9E" w:rsidRDefault="005E6A9E" w:rsidP="005E6A9E">
      <w:pPr>
        <w:pStyle w:val="Style1"/>
      </w:pPr>
      <w:r>
        <w:t xml:space="preserve">                if (t !== o) {</w:t>
      </w:r>
    </w:p>
    <w:p w14:paraId="1AE02E6C" w14:textId="77777777" w:rsidR="005E6A9E" w:rsidRDefault="005E6A9E" w:rsidP="005E6A9E">
      <w:pPr>
        <w:pStyle w:val="Style1"/>
      </w:pPr>
      <w:r>
        <w:t xml:space="preserve">                    n[e] = t;</w:t>
      </w:r>
    </w:p>
    <w:p w14:paraId="2561B316" w14:textId="77777777" w:rsidR="005E6A9E" w:rsidRDefault="005E6A9E" w:rsidP="005E6A9E">
      <w:pPr>
        <w:pStyle w:val="Style1"/>
      </w:pPr>
      <w:r>
        <w:t xml:space="preserve">                    var i = {</w:t>
      </w:r>
    </w:p>
    <w:p w14:paraId="30202245" w14:textId="77777777" w:rsidR="005E6A9E" w:rsidRDefault="005E6A9E" w:rsidP="005E6A9E">
      <w:pPr>
        <w:pStyle w:val="Style1"/>
      </w:pPr>
      <w:r>
        <w:t xml:space="preserve">                        oldValue: o,</w:t>
      </w:r>
    </w:p>
    <w:p w14:paraId="5BCF6B49" w14:textId="77777777" w:rsidR="005E6A9E" w:rsidRDefault="005E6A9E" w:rsidP="005E6A9E">
      <w:pPr>
        <w:pStyle w:val="Style1"/>
      </w:pPr>
      <w:r>
        <w:t xml:space="preserve">                        value: t,</w:t>
      </w:r>
    </w:p>
    <w:p w14:paraId="3F53AE87" w14:textId="77777777" w:rsidR="005E6A9E" w:rsidRDefault="005E6A9E" w:rsidP="005E6A9E">
      <w:pPr>
        <w:pStyle w:val="Style1"/>
      </w:pPr>
      <w:r>
        <w:t xml:space="preserve">                        key: e</w:t>
      </w:r>
    </w:p>
    <w:p w14:paraId="085B572D" w14:textId="77777777" w:rsidR="005E6A9E" w:rsidRDefault="005E6A9E" w:rsidP="005E6A9E">
      <w:pPr>
        <w:pStyle w:val="Style1"/>
      </w:pPr>
      <w:r>
        <w:t xml:space="preserve">                    };</w:t>
      </w:r>
    </w:p>
    <w:p w14:paraId="332BFC91" w14:textId="77777777" w:rsidR="005E6A9E" w:rsidRDefault="005E6A9E" w:rsidP="005E6A9E">
      <w:pPr>
        <w:pStyle w:val="Style1"/>
      </w:pPr>
      <w:r>
        <w:t xml:space="preserve">                    for (var s in r)</w:t>
      </w:r>
    </w:p>
    <w:p w14:paraId="39850863" w14:textId="77777777" w:rsidR="005E6A9E" w:rsidRDefault="005E6A9E" w:rsidP="005E6A9E">
      <w:pPr>
        <w:pStyle w:val="Style1"/>
      </w:pPr>
      <w:r>
        <w:t xml:space="preserve">                        r.hasOwnProperty(s) &amp;&amp; r[s](i)</w:t>
      </w:r>
    </w:p>
    <w:p w14:paraId="3F9FA345" w14:textId="77777777" w:rsidR="005E6A9E" w:rsidRDefault="005E6A9E" w:rsidP="005E6A9E">
      <w:pPr>
        <w:pStyle w:val="Style1"/>
      </w:pPr>
      <w:r>
        <w:t xml:space="preserve">                }</w:t>
      </w:r>
    </w:p>
    <w:p w14:paraId="6A4757B8" w14:textId="77777777" w:rsidR="005E6A9E" w:rsidRDefault="005E6A9E" w:rsidP="005E6A9E">
      <w:pPr>
        <w:pStyle w:val="Style1"/>
      </w:pPr>
      <w:r>
        <w:t xml:space="preserve">                return t</w:t>
      </w:r>
    </w:p>
    <w:p w14:paraId="4DFD1CE3" w14:textId="77777777" w:rsidR="005E6A9E" w:rsidRDefault="005E6A9E" w:rsidP="005E6A9E">
      <w:pPr>
        <w:pStyle w:val="Style1"/>
      </w:pPr>
      <w:r>
        <w:t xml:space="preserve">            }</w:t>
      </w:r>
    </w:p>
    <w:p w14:paraId="024A11A7" w14:textId="77777777" w:rsidR="005E6A9E" w:rsidRDefault="005E6A9E" w:rsidP="005E6A9E">
      <w:pPr>
        <w:pStyle w:val="Style1"/>
      </w:pPr>
      <w:r>
        <w:t xml:space="preserve">            ,</w:t>
      </w:r>
    </w:p>
    <w:p w14:paraId="6E93D755" w14:textId="77777777" w:rsidR="005E6A9E" w:rsidRDefault="005E6A9E" w:rsidP="005E6A9E">
      <w:pPr>
        <w:pStyle w:val="Style1"/>
      </w:pPr>
      <w:r>
        <w:t xml:space="preserve">            e.addChangeListener = function(e) {</w:t>
      </w:r>
    </w:p>
    <w:p w14:paraId="38B8C367" w14:textId="77777777" w:rsidR="005E6A9E" w:rsidRDefault="005E6A9E" w:rsidP="005E6A9E">
      <w:pPr>
        <w:pStyle w:val="Style1"/>
      </w:pPr>
      <w:r>
        <w:t xml:space="preserve">                var t = e.__id__</w:t>
      </w:r>
    </w:p>
    <w:p w14:paraId="232D2A00" w14:textId="77777777" w:rsidR="005E6A9E" w:rsidRDefault="005E6A9E" w:rsidP="005E6A9E">
      <w:pPr>
        <w:pStyle w:val="Style1"/>
      </w:pPr>
      <w:r>
        <w:t xml:space="preserve">                  , n = s();</w:t>
      </w:r>
    </w:p>
    <w:p w14:paraId="16B104D7" w14:textId="77777777" w:rsidR="005E6A9E" w:rsidRDefault="005E6A9E" w:rsidP="005E6A9E">
      <w:pPr>
        <w:pStyle w:val="Style1"/>
      </w:pPr>
      <w:r>
        <w:t xml:space="preserve">                t || (t = e.__id__ = String(o++)),</w:t>
      </w:r>
    </w:p>
    <w:p w14:paraId="2013607C" w14:textId="77777777" w:rsidR="005E6A9E" w:rsidRDefault="005E6A9E" w:rsidP="005E6A9E">
      <w:pPr>
        <w:pStyle w:val="Style1"/>
      </w:pPr>
      <w:r>
        <w:t xml:space="preserve">                n[t] = e</w:t>
      </w:r>
    </w:p>
    <w:p w14:paraId="22692740" w14:textId="77777777" w:rsidR="005E6A9E" w:rsidRDefault="005E6A9E" w:rsidP="005E6A9E">
      <w:pPr>
        <w:pStyle w:val="Style1"/>
      </w:pPr>
      <w:r>
        <w:t xml:space="preserve">            }</w:t>
      </w:r>
    </w:p>
    <w:p w14:paraId="3713908D" w14:textId="77777777" w:rsidR="005E6A9E" w:rsidRDefault="005E6A9E" w:rsidP="005E6A9E">
      <w:pPr>
        <w:pStyle w:val="Style1"/>
      </w:pPr>
      <w:r>
        <w:t xml:space="preserve">            ,</w:t>
      </w:r>
    </w:p>
    <w:p w14:paraId="049D43F3" w14:textId="77777777" w:rsidR="005E6A9E" w:rsidRDefault="005E6A9E" w:rsidP="005E6A9E">
      <w:pPr>
        <w:pStyle w:val="Style1"/>
      </w:pPr>
      <w:r>
        <w:t xml:space="preserve">            e.removeChangeListener = function(e) {</w:t>
      </w:r>
    </w:p>
    <w:p w14:paraId="204462C6" w14:textId="77777777" w:rsidR="005E6A9E" w:rsidRDefault="005E6A9E" w:rsidP="005E6A9E">
      <w:pPr>
        <w:pStyle w:val="Style1"/>
      </w:pPr>
      <w:r>
        <w:t xml:space="preserve">                delete s()[e.__id__]</w:t>
      </w:r>
    </w:p>
    <w:p w14:paraId="7A8E00D2" w14:textId="77777777" w:rsidR="005E6A9E" w:rsidRDefault="005E6A9E" w:rsidP="005E6A9E">
      <w:pPr>
        <w:pStyle w:val="Style1"/>
      </w:pPr>
      <w:r>
        <w:t xml:space="preserve">            }</w:t>
      </w:r>
    </w:p>
    <w:p w14:paraId="34C26FA7" w14:textId="77777777" w:rsidR="005E6A9E" w:rsidRDefault="005E6A9E" w:rsidP="005E6A9E">
      <w:pPr>
        <w:pStyle w:val="Style1"/>
      </w:pPr>
      <w:r>
        <w:t xml:space="preserve">            ,</w:t>
      </w:r>
    </w:p>
    <w:p w14:paraId="22421AC8" w14:textId="77777777" w:rsidR="005E6A9E" w:rsidRDefault="005E6A9E" w:rsidP="005E6A9E">
      <w:pPr>
        <w:pStyle w:val="Style1"/>
      </w:pPr>
      <w:r>
        <w:t xml:space="preserve">            e</w:t>
      </w:r>
    </w:p>
    <w:p w14:paraId="5D0A3E93" w14:textId="77777777" w:rsidR="005E6A9E" w:rsidRDefault="005E6A9E" w:rsidP="005E6A9E">
      <w:pPr>
        <w:pStyle w:val="Style1"/>
      </w:pPr>
      <w:r>
        <w:t xml:space="preserve">        }();</w:t>
      </w:r>
    </w:p>
    <w:p w14:paraId="6D0F7806" w14:textId="77777777" w:rsidR="005E6A9E" w:rsidRDefault="005E6A9E" w:rsidP="005E6A9E">
      <w:pPr>
        <w:pStyle w:val="Style1"/>
      </w:pPr>
      <w:r>
        <w:t xml:space="preserve">        function a() {</w:t>
      </w:r>
    </w:p>
    <w:p w14:paraId="057C6A3B" w14:textId="77777777" w:rsidR="005E6A9E" w:rsidRDefault="005E6A9E" w:rsidP="005E6A9E">
      <w:pPr>
        <w:pStyle w:val="Style1"/>
      </w:pPr>
      <w:r>
        <w:t xml:space="preserve">            var e, t = Object(r.a)() || {};</w:t>
      </w:r>
    </w:p>
    <w:p w14:paraId="11040A37" w14:textId="77777777" w:rsidR="005E6A9E" w:rsidRDefault="005E6A9E" w:rsidP="005E6A9E">
      <w:pPr>
        <w:pStyle w:val="Style1"/>
      </w:pPr>
      <w:r>
        <w:t xml:space="preserve">            return t.__globalSettings__ || (t.__globalSettings__ = ((e = {}).__callbacks__ = {},</w:t>
      </w:r>
    </w:p>
    <w:p w14:paraId="63089CF8" w14:textId="77777777" w:rsidR="005E6A9E" w:rsidRDefault="005E6A9E" w:rsidP="005E6A9E">
      <w:pPr>
        <w:pStyle w:val="Style1"/>
      </w:pPr>
      <w:r>
        <w:t xml:space="preserve">            e)),</w:t>
      </w:r>
    </w:p>
    <w:p w14:paraId="5C7AD0C0" w14:textId="77777777" w:rsidR="005E6A9E" w:rsidRDefault="005E6A9E" w:rsidP="005E6A9E">
      <w:pPr>
        <w:pStyle w:val="Style1"/>
      </w:pPr>
      <w:r>
        <w:t xml:space="preserve">            t.__globalSettings__</w:t>
      </w:r>
    </w:p>
    <w:p w14:paraId="6EA73CD9" w14:textId="77777777" w:rsidR="005E6A9E" w:rsidRDefault="005E6A9E" w:rsidP="005E6A9E">
      <w:pPr>
        <w:pStyle w:val="Style1"/>
      </w:pPr>
      <w:r>
        <w:t xml:space="preserve">        }</w:t>
      </w:r>
    </w:p>
    <w:p w14:paraId="20D64EA4" w14:textId="77777777" w:rsidR="005E6A9E" w:rsidRDefault="005E6A9E" w:rsidP="005E6A9E">
      <w:pPr>
        <w:pStyle w:val="Style1"/>
      </w:pPr>
      <w:r>
        <w:t xml:space="preserve">        function s() {</w:t>
      </w:r>
    </w:p>
    <w:p w14:paraId="58939C27" w14:textId="77777777" w:rsidR="005E6A9E" w:rsidRDefault="005E6A9E" w:rsidP="005E6A9E">
      <w:pPr>
        <w:pStyle w:val="Style1"/>
      </w:pPr>
      <w:r>
        <w:t xml:space="preserve">            return a().__callbacks__</w:t>
      </w:r>
    </w:p>
    <w:p w14:paraId="31DA7550" w14:textId="77777777" w:rsidR="005E6A9E" w:rsidRDefault="005E6A9E" w:rsidP="005E6A9E">
      <w:pPr>
        <w:pStyle w:val="Style1"/>
      </w:pPr>
      <w:r>
        <w:t xml:space="preserve">        }</w:t>
      </w:r>
    </w:p>
    <w:p w14:paraId="24D33C2E" w14:textId="77777777" w:rsidR="005E6A9E" w:rsidRDefault="005E6A9E" w:rsidP="005E6A9E">
      <w:pPr>
        <w:pStyle w:val="Style1"/>
      </w:pPr>
      <w:r>
        <w:t xml:space="preserve">    },</w:t>
      </w:r>
    </w:p>
    <w:p w14:paraId="56B87A70" w14:textId="77777777" w:rsidR="005E6A9E" w:rsidRDefault="005E6A9E" w:rsidP="005E6A9E">
      <w:pPr>
        <w:pStyle w:val="Style1"/>
      </w:pPr>
      <w:r>
        <w:t xml:space="preserve">    "9xhQ": function(e, t, n) {</w:t>
      </w:r>
    </w:p>
    <w:p w14:paraId="7E3E10B2" w14:textId="77777777" w:rsidR="005E6A9E" w:rsidRDefault="005E6A9E" w:rsidP="005E6A9E">
      <w:pPr>
        <w:pStyle w:val="Style1"/>
      </w:pPr>
      <w:r>
        <w:t xml:space="preserve">        "use strict";</w:t>
      </w:r>
    </w:p>
    <w:p w14:paraId="2E138017" w14:textId="77777777" w:rsidR="005E6A9E" w:rsidRDefault="005E6A9E" w:rsidP="005E6A9E">
      <w:pPr>
        <w:pStyle w:val="Style1"/>
      </w:pPr>
      <w:r>
        <w:t xml:space="preserve">        n.d(t, "a", (function() {</w:t>
      </w:r>
    </w:p>
    <w:p w14:paraId="3D25BCE9" w14:textId="77777777" w:rsidR="005E6A9E" w:rsidRDefault="005E6A9E" w:rsidP="005E6A9E">
      <w:pPr>
        <w:pStyle w:val="Style1"/>
      </w:pPr>
      <w:r>
        <w:t xml:space="preserve">            return i</w:t>
      </w:r>
    </w:p>
    <w:p w14:paraId="6BCD0637" w14:textId="77777777" w:rsidR="005E6A9E" w:rsidRDefault="005E6A9E" w:rsidP="005E6A9E">
      <w:pPr>
        <w:pStyle w:val="Style1"/>
      </w:pPr>
      <w:r>
        <w:t xml:space="preserve">        }</w:t>
      </w:r>
    </w:p>
    <w:p w14:paraId="33746870" w14:textId="77777777" w:rsidR="005E6A9E" w:rsidRDefault="005E6A9E" w:rsidP="005E6A9E">
      <w:pPr>
        <w:pStyle w:val="Style1"/>
      </w:pPr>
      <w:r>
        <w:t xml:space="preserve">        ));</w:t>
      </w:r>
    </w:p>
    <w:p w14:paraId="13D75F4A" w14:textId="77777777" w:rsidR="005E6A9E" w:rsidRDefault="005E6A9E" w:rsidP="005E6A9E">
      <w:pPr>
        <w:pStyle w:val="Style1"/>
      </w:pPr>
      <w:r>
        <w:t xml:space="preserve">        var r = {}</w:t>
      </w:r>
    </w:p>
    <w:p w14:paraId="486F621D" w14:textId="77777777" w:rsidR="005E6A9E" w:rsidRDefault="005E6A9E" w:rsidP="005E6A9E">
      <w:pPr>
        <w:pStyle w:val="Style1"/>
      </w:pPr>
      <w:r>
        <w:t xml:space="preserve">          , o = void 0;</w:t>
      </w:r>
    </w:p>
    <w:p w14:paraId="7413D045" w14:textId="77777777" w:rsidR="005E6A9E" w:rsidRDefault="005E6A9E" w:rsidP="005E6A9E">
      <w:pPr>
        <w:pStyle w:val="Style1"/>
      </w:pPr>
      <w:r>
        <w:t xml:space="preserve">        try {</w:t>
      </w:r>
    </w:p>
    <w:p w14:paraId="3729C9D3" w14:textId="77777777" w:rsidR="005E6A9E" w:rsidRDefault="005E6A9E" w:rsidP="005E6A9E">
      <w:pPr>
        <w:pStyle w:val="Style1"/>
      </w:pPr>
      <w:r>
        <w:t xml:space="preserve">            o = window</w:t>
      </w:r>
    </w:p>
    <w:p w14:paraId="593066B6" w14:textId="77777777" w:rsidR="005E6A9E" w:rsidRDefault="005E6A9E" w:rsidP="005E6A9E">
      <w:pPr>
        <w:pStyle w:val="Style1"/>
      </w:pPr>
      <w:r>
        <w:t xml:space="preserve">        } catch (e) {}</w:t>
      </w:r>
    </w:p>
    <w:p w14:paraId="30E143C3" w14:textId="77777777" w:rsidR="005E6A9E" w:rsidRDefault="005E6A9E" w:rsidP="005E6A9E">
      <w:pPr>
        <w:pStyle w:val="Style1"/>
      </w:pPr>
      <w:r>
        <w:t xml:space="preserve">        function i(e, t) {</w:t>
      </w:r>
    </w:p>
    <w:p w14:paraId="4CF15C0B" w14:textId="77777777" w:rsidR="005E6A9E" w:rsidRDefault="005E6A9E" w:rsidP="005E6A9E">
      <w:pPr>
        <w:pStyle w:val="Style1"/>
      </w:pPr>
      <w:r>
        <w:t xml:space="preserve">            if (void 0 !== o) {</w:t>
      </w:r>
    </w:p>
    <w:p w14:paraId="6264E16B" w14:textId="77777777" w:rsidR="005E6A9E" w:rsidRDefault="005E6A9E" w:rsidP="005E6A9E">
      <w:pPr>
        <w:pStyle w:val="Style1"/>
      </w:pPr>
      <w:r>
        <w:t xml:space="preserve">                var n = o.__packages__ = o.__packages__ || {};</w:t>
      </w:r>
    </w:p>
    <w:p w14:paraId="5328B464" w14:textId="77777777" w:rsidR="005E6A9E" w:rsidRDefault="005E6A9E" w:rsidP="005E6A9E">
      <w:pPr>
        <w:pStyle w:val="Style1"/>
      </w:pPr>
      <w:r>
        <w:t xml:space="preserve">                n[e] &amp;&amp; r[e] || (r[e] = t,</w:t>
      </w:r>
    </w:p>
    <w:p w14:paraId="5B9D3718" w14:textId="77777777" w:rsidR="005E6A9E" w:rsidRDefault="005E6A9E" w:rsidP="005E6A9E">
      <w:pPr>
        <w:pStyle w:val="Style1"/>
      </w:pPr>
      <w:r>
        <w:t xml:space="preserve">                (n[e] = n[e] || []).push(t))</w:t>
      </w:r>
    </w:p>
    <w:p w14:paraId="39577A99" w14:textId="77777777" w:rsidR="005E6A9E" w:rsidRDefault="005E6A9E" w:rsidP="005E6A9E">
      <w:pPr>
        <w:pStyle w:val="Style1"/>
      </w:pPr>
      <w:r>
        <w:t xml:space="preserve">            }</w:t>
      </w:r>
    </w:p>
    <w:p w14:paraId="6C07021E" w14:textId="77777777" w:rsidR="005E6A9E" w:rsidRDefault="005E6A9E" w:rsidP="005E6A9E">
      <w:pPr>
        <w:pStyle w:val="Style1"/>
      </w:pPr>
      <w:r>
        <w:t xml:space="preserve">        }</w:t>
      </w:r>
    </w:p>
    <w:p w14:paraId="63E91E20" w14:textId="77777777" w:rsidR="005E6A9E" w:rsidRDefault="005E6A9E" w:rsidP="005E6A9E">
      <w:pPr>
        <w:pStyle w:val="Style1"/>
      </w:pPr>
      <w:r>
        <w:t xml:space="preserve">        i("@uifabric/set-version", "6.0.0")</w:t>
      </w:r>
    </w:p>
    <w:p w14:paraId="01359AC1" w14:textId="77777777" w:rsidR="005E6A9E" w:rsidRDefault="005E6A9E" w:rsidP="005E6A9E">
      <w:pPr>
        <w:pStyle w:val="Style1"/>
      </w:pPr>
      <w:r>
        <w:t xml:space="preserve">    },</w:t>
      </w:r>
    </w:p>
    <w:p w14:paraId="007E8B86" w14:textId="77777777" w:rsidR="005E6A9E" w:rsidRDefault="005E6A9E" w:rsidP="005E6A9E">
      <w:pPr>
        <w:pStyle w:val="Style1"/>
      </w:pPr>
      <w:r>
        <w:t xml:space="preserve">    Ao4m: function(e, t, n) {</w:t>
      </w:r>
    </w:p>
    <w:p w14:paraId="11BB4A02" w14:textId="77777777" w:rsidR="005E6A9E" w:rsidRDefault="005E6A9E" w:rsidP="005E6A9E">
      <w:pPr>
        <w:pStyle w:val="Style1"/>
      </w:pPr>
      <w:r>
        <w:t xml:space="preserve">        "use strict";</w:t>
      </w:r>
    </w:p>
    <w:p w14:paraId="5912E1C9" w14:textId="77777777" w:rsidR="005E6A9E" w:rsidRDefault="005E6A9E" w:rsidP="005E6A9E">
      <w:pPr>
        <w:pStyle w:val="Style1"/>
      </w:pPr>
      <w:r>
        <w:t xml:space="preserve">        n.d(t, "a", (function() {</w:t>
      </w:r>
    </w:p>
    <w:p w14:paraId="446CD045" w14:textId="77777777" w:rsidR="005E6A9E" w:rsidRDefault="005E6A9E" w:rsidP="005E6A9E">
      <w:pPr>
        <w:pStyle w:val="Style1"/>
      </w:pPr>
      <w:r>
        <w:t xml:space="preserve">            return i</w:t>
      </w:r>
    </w:p>
    <w:p w14:paraId="1D7ECCF9" w14:textId="77777777" w:rsidR="005E6A9E" w:rsidRDefault="005E6A9E" w:rsidP="005E6A9E">
      <w:pPr>
        <w:pStyle w:val="Style1"/>
      </w:pPr>
      <w:r>
        <w:t xml:space="preserve">        }</w:t>
      </w:r>
    </w:p>
    <w:p w14:paraId="248A2122" w14:textId="77777777" w:rsidR="005E6A9E" w:rsidRDefault="005E6A9E" w:rsidP="005E6A9E">
      <w:pPr>
        <w:pStyle w:val="Style1"/>
      </w:pPr>
      <w:r>
        <w:t xml:space="preserve">        ));</w:t>
      </w:r>
    </w:p>
    <w:p w14:paraId="6225E36D" w14:textId="77777777" w:rsidR="005E6A9E" w:rsidRDefault="005E6A9E" w:rsidP="005E6A9E">
      <w:pPr>
        <w:pStyle w:val="Style1"/>
      </w:pPr>
      <w:r>
        <w:t xml:space="preserve">        var r = n("/Uhx")</w:t>
      </w:r>
    </w:p>
    <w:p w14:paraId="6292B0C6" w14:textId="77777777" w:rsidR="005E6A9E" w:rsidRDefault="005E6A9E" w:rsidP="005E6A9E">
      <w:pPr>
        <w:pStyle w:val="Style1"/>
      </w:pPr>
      <w:r>
        <w:t xml:space="preserve">          , o = void 0;</w:t>
      </w:r>
    </w:p>
    <w:p w14:paraId="30949683" w14:textId="77777777" w:rsidR="005E6A9E" w:rsidRDefault="005E6A9E" w:rsidP="005E6A9E">
      <w:pPr>
        <w:pStyle w:val="Style1"/>
      </w:pPr>
      <w:r>
        <w:t xml:space="preserve">        try {</w:t>
      </w:r>
    </w:p>
    <w:p w14:paraId="4F5EFFB9" w14:textId="77777777" w:rsidR="005E6A9E" w:rsidRDefault="005E6A9E" w:rsidP="005E6A9E">
      <w:pPr>
        <w:pStyle w:val="Style1"/>
      </w:pPr>
      <w:r>
        <w:t xml:space="preserve">            o = window</w:t>
      </w:r>
    </w:p>
    <w:p w14:paraId="0A8537C6" w14:textId="77777777" w:rsidR="005E6A9E" w:rsidRDefault="005E6A9E" w:rsidP="005E6A9E">
      <w:pPr>
        <w:pStyle w:val="Style1"/>
      </w:pPr>
      <w:r>
        <w:t xml:space="preserve">        } catch (e) {}</w:t>
      </w:r>
    </w:p>
    <w:p w14:paraId="33B9590F" w14:textId="77777777" w:rsidR="005E6A9E" w:rsidRDefault="005E6A9E" w:rsidP="005E6A9E">
      <w:pPr>
        <w:pStyle w:val="Style1"/>
      </w:pPr>
      <w:r>
        <w:t xml:space="preserve">        function i(e) {</w:t>
      </w:r>
    </w:p>
    <w:p w14:paraId="689A5BC7" w14:textId="77777777" w:rsidR="005E6A9E" w:rsidRDefault="005E6A9E" w:rsidP="005E6A9E">
      <w:pPr>
        <w:pStyle w:val="Style1"/>
      </w:pPr>
      <w:r>
        <w:t xml:space="preserve">            if (!r.a &amp;&amp; void 0 !== o)</w:t>
      </w:r>
    </w:p>
    <w:p w14:paraId="04BFDE81" w14:textId="77777777" w:rsidR="005E6A9E" w:rsidRDefault="005E6A9E" w:rsidP="005E6A9E">
      <w:pPr>
        <w:pStyle w:val="Style1"/>
      </w:pPr>
      <w:r>
        <w:t xml:space="preserve">                return e &amp;&amp; e.ownerDocument &amp;&amp; e.ownerDocument.defaultView ? e.ownerDocument.defaultView : o</w:t>
      </w:r>
    </w:p>
    <w:p w14:paraId="4FC79BFB" w14:textId="77777777" w:rsidR="005E6A9E" w:rsidRDefault="005E6A9E" w:rsidP="005E6A9E">
      <w:pPr>
        <w:pStyle w:val="Style1"/>
      </w:pPr>
      <w:r>
        <w:t xml:space="preserve">        }</w:t>
      </w:r>
    </w:p>
    <w:p w14:paraId="37B7D0F7" w14:textId="77777777" w:rsidR="005E6A9E" w:rsidRDefault="005E6A9E" w:rsidP="005E6A9E">
      <w:pPr>
        <w:pStyle w:val="Style1"/>
      </w:pPr>
      <w:r>
        <w:t xml:space="preserve">    },</w:t>
      </w:r>
    </w:p>
    <w:p w14:paraId="21D852F9" w14:textId="77777777" w:rsidR="005E6A9E" w:rsidRDefault="005E6A9E" w:rsidP="005E6A9E">
      <w:pPr>
        <w:pStyle w:val="Style1"/>
      </w:pPr>
      <w:r>
        <w:t xml:space="preserve">    GYRZ: function(e, t, n) {</w:t>
      </w:r>
    </w:p>
    <w:p w14:paraId="02F3D9A0" w14:textId="77777777" w:rsidR="005E6A9E" w:rsidRDefault="005E6A9E" w:rsidP="005E6A9E">
      <w:pPr>
        <w:pStyle w:val="Style1"/>
      </w:pPr>
      <w:r>
        <w:t xml:space="preserve">        "use strict";</w:t>
      </w:r>
    </w:p>
    <w:p w14:paraId="5FF08752" w14:textId="77777777" w:rsidR="005E6A9E" w:rsidRDefault="005E6A9E" w:rsidP="005E6A9E">
      <w:pPr>
        <w:pStyle w:val="Style1"/>
      </w:pPr>
      <w:r>
        <w:t xml:space="preserve">        n.d(t, "a", (function() {</w:t>
      </w:r>
    </w:p>
    <w:p w14:paraId="29843779" w14:textId="77777777" w:rsidR="005E6A9E" w:rsidRDefault="005E6A9E" w:rsidP="005E6A9E">
      <w:pPr>
        <w:pStyle w:val="Style1"/>
      </w:pPr>
      <w:r>
        <w:t xml:space="preserve">            return o</w:t>
      </w:r>
    </w:p>
    <w:p w14:paraId="5050EFE7" w14:textId="77777777" w:rsidR="005E6A9E" w:rsidRDefault="005E6A9E" w:rsidP="005E6A9E">
      <w:pPr>
        <w:pStyle w:val="Style1"/>
      </w:pPr>
      <w:r>
        <w:t xml:space="preserve">        }</w:t>
      </w:r>
    </w:p>
    <w:p w14:paraId="4C104DAE" w14:textId="77777777" w:rsidR="005E6A9E" w:rsidRDefault="005E6A9E" w:rsidP="005E6A9E">
      <w:pPr>
        <w:pStyle w:val="Style1"/>
      </w:pPr>
      <w:r>
        <w:t xml:space="preserve">        ));</w:t>
      </w:r>
    </w:p>
    <w:p w14:paraId="2880E11B" w14:textId="77777777" w:rsidR="005E6A9E" w:rsidRDefault="005E6A9E" w:rsidP="005E6A9E">
      <w:pPr>
        <w:pStyle w:val="Style1"/>
      </w:pPr>
      <w:r>
        <w:t xml:space="preserve">        var r = n("/Uhx");</w:t>
      </w:r>
    </w:p>
    <w:p w14:paraId="73489AED" w14:textId="77777777" w:rsidR="005E6A9E" w:rsidRDefault="005E6A9E" w:rsidP="005E6A9E">
      <w:pPr>
        <w:pStyle w:val="Style1"/>
      </w:pPr>
      <w:r>
        <w:t xml:space="preserve">        function o(e) {</w:t>
      </w:r>
    </w:p>
    <w:p w14:paraId="436C794C" w14:textId="77777777" w:rsidR="005E6A9E" w:rsidRDefault="005E6A9E" w:rsidP="005E6A9E">
      <w:pPr>
        <w:pStyle w:val="Style1"/>
      </w:pPr>
      <w:r>
        <w:t xml:space="preserve">            if (!r.a &amp;&amp; "undefined" != typeof document)</w:t>
      </w:r>
    </w:p>
    <w:p w14:paraId="3376348C" w14:textId="77777777" w:rsidR="005E6A9E" w:rsidRDefault="005E6A9E" w:rsidP="005E6A9E">
      <w:pPr>
        <w:pStyle w:val="Style1"/>
      </w:pPr>
      <w:r>
        <w:t xml:space="preserve">                return e &amp;&amp; e.ownerDocument ? e.ownerDocument : document</w:t>
      </w:r>
    </w:p>
    <w:p w14:paraId="58CAB3D4" w14:textId="77777777" w:rsidR="005E6A9E" w:rsidRDefault="005E6A9E" w:rsidP="005E6A9E">
      <w:pPr>
        <w:pStyle w:val="Style1"/>
      </w:pPr>
      <w:r>
        <w:t xml:space="preserve">        }</w:t>
      </w:r>
    </w:p>
    <w:p w14:paraId="7361A51A" w14:textId="77777777" w:rsidR="005E6A9E" w:rsidRDefault="005E6A9E" w:rsidP="005E6A9E">
      <w:pPr>
        <w:pStyle w:val="Style1"/>
      </w:pPr>
      <w:r>
        <w:t xml:space="preserve">    },</w:t>
      </w:r>
    </w:p>
    <w:p w14:paraId="0407D587" w14:textId="77777777" w:rsidR="005E6A9E" w:rsidRDefault="005E6A9E" w:rsidP="005E6A9E">
      <w:pPr>
        <w:pStyle w:val="Style1"/>
      </w:pPr>
      <w:r>
        <w:t xml:space="preserve">    HrK7: function(e, t, n) {</w:t>
      </w:r>
    </w:p>
    <w:p w14:paraId="3B9751EB" w14:textId="77777777" w:rsidR="005E6A9E" w:rsidRDefault="005E6A9E" w:rsidP="005E6A9E">
      <w:pPr>
        <w:pStyle w:val="Style1"/>
      </w:pPr>
      <w:r>
        <w:t xml:space="preserve">        "use strict";</w:t>
      </w:r>
    </w:p>
    <w:p w14:paraId="372E6EDA" w14:textId="77777777" w:rsidR="005E6A9E" w:rsidRDefault="005E6A9E" w:rsidP="005E6A9E">
      <w:pPr>
        <w:pStyle w:val="Style1"/>
      </w:pPr>
      <w:r>
        <w:t xml:space="preserve">        function r(e) {</w:t>
      </w:r>
    </w:p>
    <w:p w14:paraId="0B5F69CE" w14:textId="77777777" w:rsidR="005E6A9E" w:rsidRDefault="005E6A9E" w:rsidP="005E6A9E">
      <w:pPr>
        <w:pStyle w:val="Style1"/>
      </w:pPr>
      <w:r>
        <w:t xml:space="preserve">            i !== e &amp;&amp; (i = e)</w:t>
      </w:r>
    </w:p>
    <w:p w14:paraId="666AB7AF" w14:textId="77777777" w:rsidR="005E6A9E" w:rsidRDefault="005E6A9E" w:rsidP="005E6A9E">
      <w:pPr>
        <w:pStyle w:val="Style1"/>
      </w:pPr>
      <w:r>
        <w:t xml:space="preserve">        }</w:t>
      </w:r>
    </w:p>
    <w:p w14:paraId="2715A917" w14:textId="77777777" w:rsidR="005E6A9E" w:rsidRDefault="005E6A9E" w:rsidP="005E6A9E">
      <w:pPr>
        <w:pStyle w:val="Style1"/>
      </w:pPr>
      <w:r>
        <w:t xml:space="preserve">        function o() {</w:t>
      </w:r>
    </w:p>
    <w:p w14:paraId="05049C25" w14:textId="77777777" w:rsidR="005E6A9E" w:rsidRDefault="005E6A9E" w:rsidP="005E6A9E">
      <w:pPr>
        <w:pStyle w:val="Style1"/>
      </w:pPr>
      <w:r>
        <w:t xml:space="preserve">            return void 0 === i &amp;&amp; (i = "undefined" != typeof document &amp;&amp; !!document.documentElement &amp;&amp; "rtl" === document.documentElement.getAttribute("dir")),</w:t>
      </w:r>
    </w:p>
    <w:p w14:paraId="1CE6E12E" w14:textId="77777777" w:rsidR="005E6A9E" w:rsidRDefault="005E6A9E" w:rsidP="005E6A9E">
      <w:pPr>
        <w:pStyle w:val="Style1"/>
      </w:pPr>
      <w:r>
        <w:t xml:space="preserve">            i</w:t>
      </w:r>
    </w:p>
    <w:p w14:paraId="60595BDB" w14:textId="77777777" w:rsidR="005E6A9E" w:rsidRDefault="005E6A9E" w:rsidP="005E6A9E">
      <w:pPr>
        <w:pStyle w:val="Style1"/>
      </w:pPr>
      <w:r>
        <w:t xml:space="preserve">        }</w:t>
      </w:r>
    </w:p>
    <w:p w14:paraId="5F25B899" w14:textId="77777777" w:rsidR="005E6A9E" w:rsidRDefault="005E6A9E" w:rsidP="005E6A9E">
      <w:pPr>
        <w:pStyle w:val="Style1"/>
      </w:pPr>
      <w:r>
        <w:t xml:space="preserve">        var i;</w:t>
      </w:r>
    </w:p>
    <w:p w14:paraId="4527AFD5" w14:textId="77777777" w:rsidR="005E6A9E" w:rsidRDefault="005E6A9E" w:rsidP="005E6A9E">
      <w:pPr>
        <w:pStyle w:val="Style1"/>
      </w:pPr>
      <w:r>
        <w:t xml:space="preserve">        function a() {</w:t>
      </w:r>
    </w:p>
    <w:p w14:paraId="1E914796" w14:textId="77777777" w:rsidR="005E6A9E" w:rsidRDefault="005E6A9E" w:rsidP="005E6A9E">
      <w:pPr>
        <w:pStyle w:val="Style1"/>
      </w:pPr>
      <w:r>
        <w:t xml:space="preserve">            return {</w:t>
      </w:r>
    </w:p>
    <w:p w14:paraId="46740ABA" w14:textId="77777777" w:rsidR="005E6A9E" w:rsidRDefault="005E6A9E" w:rsidP="005E6A9E">
      <w:pPr>
        <w:pStyle w:val="Style1"/>
      </w:pPr>
      <w:r>
        <w:t xml:space="preserve">                rtl: o()</w:t>
      </w:r>
    </w:p>
    <w:p w14:paraId="6CCC551D" w14:textId="77777777" w:rsidR="005E6A9E" w:rsidRDefault="005E6A9E" w:rsidP="005E6A9E">
      <w:pPr>
        <w:pStyle w:val="Style1"/>
      </w:pPr>
      <w:r>
        <w:t xml:space="preserve">            }</w:t>
      </w:r>
    </w:p>
    <w:p w14:paraId="75EA27AD" w14:textId="77777777" w:rsidR="005E6A9E" w:rsidRDefault="005E6A9E" w:rsidP="005E6A9E">
      <w:pPr>
        <w:pStyle w:val="Style1"/>
      </w:pPr>
      <w:r>
        <w:t xml:space="preserve">        }</w:t>
      </w:r>
    </w:p>
    <w:p w14:paraId="330118A7" w14:textId="77777777" w:rsidR="005E6A9E" w:rsidRDefault="005E6A9E" w:rsidP="005E6A9E">
      <w:pPr>
        <w:pStyle w:val="Style1"/>
      </w:pPr>
      <w:r>
        <w:t xml:space="preserve">        n.d(t, "b", (function() {</w:t>
      </w:r>
    </w:p>
    <w:p w14:paraId="4C1B7B6F" w14:textId="77777777" w:rsidR="005E6A9E" w:rsidRDefault="005E6A9E" w:rsidP="005E6A9E">
      <w:pPr>
        <w:pStyle w:val="Style1"/>
      </w:pPr>
      <w:r>
        <w:t xml:space="preserve">            return r</w:t>
      </w:r>
    </w:p>
    <w:p w14:paraId="555B3713" w14:textId="77777777" w:rsidR="005E6A9E" w:rsidRDefault="005E6A9E" w:rsidP="005E6A9E">
      <w:pPr>
        <w:pStyle w:val="Style1"/>
      </w:pPr>
      <w:r>
        <w:t xml:space="preserve">        }</w:t>
      </w:r>
    </w:p>
    <w:p w14:paraId="275CC75E" w14:textId="77777777" w:rsidR="005E6A9E" w:rsidRDefault="005E6A9E" w:rsidP="005E6A9E">
      <w:pPr>
        <w:pStyle w:val="Style1"/>
      </w:pPr>
      <w:r>
        <w:t xml:space="preserve">        )),</w:t>
      </w:r>
    </w:p>
    <w:p w14:paraId="2D593778" w14:textId="77777777" w:rsidR="005E6A9E" w:rsidRDefault="005E6A9E" w:rsidP="005E6A9E">
      <w:pPr>
        <w:pStyle w:val="Style1"/>
      </w:pPr>
      <w:r>
        <w:t xml:space="preserve">        n.d(t, "a", (function() {</w:t>
      </w:r>
    </w:p>
    <w:p w14:paraId="52B1B3A9" w14:textId="77777777" w:rsidR="005E6A9E" w:rsidRDefault="005E6A9E" w:rsidP="005E6A9E">
      <w:pPr>
        <w:pStyle w:val="Style1"/>
      </w:pPr>
      <w:r>
        <w:t xml:space="preserve">            return a</w:t>
      </w:r>
    </w:p>
    <w:p w14:paraId="064635A9" w14:textId="77777777" w:rsidR="005E6A9E" w:rsidRDefault="005E6A9E" w:rsidP="005E6A9E">
      <w:pPr>
        <w:pStyle w:val="Style1"/>
      </w:pPr>
      <w:r>
        <w:t xml:space="preserve">        }</w:t>
      </w:r>
    </w:p>
    <w:p w14:paraId="4E855103" w14:textId="77777777" w:rsidR="005E6A9E" w:rsidRDefault="005E6A9E" w:rsidP="005E6A9E">
      <w:pPr>
        <w:pStyle w:val="Style1"/>
      </w:pPr>
      <w:r>
        <w:t xml:space="preserve">        )),</w:t>
      </w:r>
    </w:p>
    <w:p w14:paraId="6B81B7E7" w14:textId="77777777" w:rsidR="005E6A9E" w:rsidRDefault="005E6A9E" w:rsidP="005E6A9E">
      <w:pPr>
        <w:pStyle w:val="Style1"/>
      </w:pPr>
      <w:r>
        <w:t xml:space="preserve">        i = o()</w:t>
      </w:r>
    </w:p>
    <w:p w14:paraId="6A79149F" w14:textId="77777777" w:rsidR="005E6A9E" w:rsidRDefault="005E6A9E" w:rsidP="005E6A9E">
      <w:pPr>
        <w:pStyle w:val="Style1"/>
      </w:pPr>
      <w:r>
        <w:t xml:space="preserve">    },</w:t>
      </w:r>
    </w:p>
    <w:p w14:paraId="421913C5" w14:textId="77777777" w:rsidR="005E6A9E" w:rsidRDefault="005E6A9E" w:rsidP="005E6A9E">
      <w:pPr>
        <w:pStyle w:val="Style1"/>
      </w:pPr>
      <w:r>
        <w:t xml:space="preserve">    If7d: function(e, t, n) {</w:t>
      </w:r>
    </w:p>
    <w:p w14:paraId="571837A5" w14:textId="77777777" w:rsidR="005E6A9E" w:rsidRDefault="005E6A9E" w:rsidP="005E6A9E">
      <w:pPr>
        <w:pStyle w:val="Style1"/>
      </w:pPr>
      <w:r>
        <w:t xml:space="preserve">        "use strict";</w:t>
      </w:r>
    </w:p>
    <w:p w14:paraId="571B8EEE" w14:textId="77777777" w:rsidR="005E6A9E" w:rsidRDefault="005E6A9E" w:rsidP="005E6A9E">
      <w:pPr>
        <w:pStyle w:val="Style1"/>
      </w:pPr>
      <w:r>
        <w:t xml:space="preserve">        n.d(t, "a", (function() {</w:t>
      </w:r>
    </w:p>
    <w:p w14:paraId="57472011" w14:textId="77777777" w:rsidR="005E6A9E" w:rsidRDefault="005E6A9E" w:rsidP="005E6A9E">
      <w:pPr>
        <w:pStyle w:val="Style1"/>
      </w:pPr>
      <w:r>
        <w:t xml:space="preserve">            return re</w:t>
      </w:r>
    </w:p>
    <w:p w14:paraId="5EA623AF" w14:textId="77777777" w:rsidR="005E6A9E" w:rsidRDefault="005E6A9E" w:rsidP="005E6A9E">
      <w:pPr>
        <w:pStyle w:val="Style1"/>
      </w:pPr>
      <w:r>
        <w:t xml:space="preserve">        }</w:t>
      </w:r>
    </w:p>
    <w:p w14:paraId="26B3E5EA" w14:textId="77777777" w:rsidR="005E6A9E" w:rsidRDefault="005E6A9E" w:rsidP="005E6A9E">
      <w:pPr>
        <w:pStyle w:val="Style1"/>
      </w:pPr>
      <w:r>
        <w:t xml:space="preserve">        )),</w:t>
      </w:r>
    </w:p>
    <w:p w14:paraId="5E8806B7" w14:textId="77777777" w:rsidR="005E6A9E" w:rsidRDefault="005E6A9E" w:rsidP="005E6A9E">
      <w:pPr>
        <w:pStyle w:val="Style1"/>
      </w:pPr>
      <w:r>
        <w:t xml:space="preserve">        n.d(t, "b", (function() {</w:t>
      </w:r>
    </w:p>
    <w:p w14:paraId="237689FA" w14:textId="77777777" w:rsidR="005E6A9E" w:rsidRDefault="005E6A9E" w:rsidP="005E6A9E">
      <w:pPr>
        <w:pStyle w:val="Style1"/>
      </w:pPr>
      <w:r>
        <w:t xml:space="preserve">            return Q</w:t>
      </w:r>
    </w:p>
    <w:p w14:paraId="1597FA17" w14:textId="77777777" w:rsidR="005E6A9E" w:rsidRDefault="005E6A9E" w:rsidP="005E6A9E">
      <w:pPr>
        <w:pStyle w:val="Style1"/>
      </w:pPr>
      <w:r>
        <w:t xml:space="preserve">        }</w:t>
      </w:r>
    </w:p>
    <w:p w14:paraId="0261F5AA" w14:textId="77777777" w:rsidR="005E6A9E" w:rsidRDefault="005E6A9E" w:rsidP="005E6A9E">
      <w:pPr>
        <w:pStyle w:val="Style1"/>
      </w:pPr>
      <w:r>
        <w:t xml:space="preserve">        )),</w:t>
      </w:r>
    </w:p>
    <w:p w14:paraId="031A1BCE" w14:textId="77777777" w:rsidR="005E6A9E" w:rsidRDefault="005E6A9E" w:rsidP="005E6A9E">
      <w:pPr>
        <w:pStyle w:val="Style1"/>
      </w:pPr>
      <w:r>
        <w:t xml:space="preserve">        n.d(t, "d", (function() {</w:t>
      </w:r>
    </w:p>
    <w:p w14:paraId="1BA9654A" w14:textId="77777777" w:rsidR="005E6A9E" w:rsidRDefault="005E6A9E" w:rsidP="005E6A9E">
      <w:pPr>
        <w:pStyle w:val="Style1"/>
      </w:pPr>
      <w:r>
        <w:t xml:space="preserve">            return oe</w:t>
      </w:r>
    </w:p>
    <w:p w14:paraId="4C9F7BE1" w14:textId="77777777" w:rsidR="005E6A9E" w:rsidRDefault="005E6A9E" w:rsidP="005E6A9E">
      <w:pPr>
        <w:pStyle w:val="Style1"/>
      </w:pPr>
      <w:r>
        <w:t xml:space="preserve">        }</w:t>
      </w:r>
    </w:p>
    <w:p w14:paraId="1D603B2F" w14:textId="77777777" w:rsidR="005E6A9E" w:rsidRDefault="005E6A9E" w:rsidP="005E6A9E">
      <w:pPr>
        <w:pStyle w:val="Style1"/>
      </w:pPr>
      <w:r>
        <w:t xml:space="preserve">        )),</w:t>
      </w:r>
    </w:p>
    <w:p w14:paraId="0FCB48C1" w14:textId="77777777" w:rsidR="005E6A9E" w:rsidRDefault="005E6A9E" w:rsidP="005E6A9E">
      <w:pPr>
        <w:pStyle w:val="Style1"/>
      </w:pPr>
      <w:r>
        <w:t xml:space="preserve">        n.d(t, "c", (function() {</w:t>
      </w:r>
    </w:p>
    <w:p w14:paraId="04B2BCF4" w14:textId="77777777" w:rsidR="005E6A9E" w:rsidRDefault="005E6A9E" w:rsidP="005E6A9E">
      <w:pPr>
        <w:pStyle w:val="Style1"/>
      </w:pPr>
      <w:r>
        <w:t xml:space="preserve">            return de</w:t>
      </w:r>
    </w:p>
    <w:p w14:paraId="58078FE4" w14:textId="77777777" w:rsidR="005E6A9E" w:rsidRDefault="005E6A9E" w:rsidP="005E6A9E">
      <w:pPr>
        <w:pStyle w:val="Style1"/>
      </w:pPr>
      <w:r>
        <w:t xml:space="preserve">        }</w:t>
      </w:r>
    </w:p>
    <w:p w14:paraId="352800F6" w14:textId="77777777" w:rsidR="005E6A9E" w:rsidRDefault="005E6A9E" w:rsidP="005E6A9E">
      <w:pPr>
        <w:pStyle w:val="Style1"/>
      </w:pPr>
      <w:r>
        <w:t xml:space="preserve">        )),</w:t>
      </w:r>
    </w:p>
    <w:p w14:paraId="5AB99CC1" w14:textId="77777777" w:rsidR="005E6A9E" w:rsidRDefault="005E6A9E" w:rsidP="005E6A9E">
      <w:pPr>
        <w:pStyle w:val="Style1"/>
      </w:pPr>
      <w:r>
        <w:t xml:space="preserve">        n.d(t, "e", (function() {</w:t>
      </w:r>
    </w:p>
    <w:p w14:paraId="1DBF8B95" w14:textId="77777777" w:rsidR="005E6A9E" w:rsidRDefault="005E6A9E" w:rsidP="005E6A9E">
      <w:pPr>
        <w:pStyle w:val="Style1"/>
      </w:pPr>
      <w:r>
        <w:t xml:space="preserve">            return ee</w:t>
      </w:r>
    </w:p>
    <w:p w14:paraId="585A8315" w14:textId="77777777" w:rsidR="005E6A9E" w:rsidRDefault="005E6A9E" w:rsidP="005E6A9E">
      <w:pPr>
        <w:pStyle w:val="Style1"/>
      </w:pPr>
      <w:r>
        <w:t xml:space="preserve">        }</w:t>
      </w:r>
    </w:p>
    <w:p w14:paraId="2363A010" w14:textId="77777777" w:rsidR="005E6A9E" w:rsidRDefault="005E6A9E" w:rsidP="005E6A9E">
      <w:pPr>
        <w:pStyle w:val="Style1"/>
      </w:pPr>
      <w:r>
        <w:t xml:space="preserve">        )),</w:t>
      </w:r>
    </w:p>
    <w:p w14:paraId="40003AB6" w14:textId="77777777" w:rsidR="005E6A9E" w:rsidRDefault="005E6A9E" w:rsidP="005E6A9E">
      <w:pPr>
        <w:pStyle w:val="Style1"/>
      </w:pPr>
      <w:r>
        <w:t xml:space="preserve">        n.d(t, "f", (function() {</w:t>
      </w:r>
    </w:p>
    <w:p w14:paraId="63D93B18" w14:textId="77777777" w:rsidR="005E6A9E" w:rsidRDefault="005E6A9E" w:rsidP="005E6A9E">
      <w:pPr>
        <w:pStyle w:val="Style1"/>
      </w:pPr>
      <w:r>
        <w:t xml:space="preserve">            return te</w:t>
      </w:r>
    </w:p>
    <w:p w14:paraId="1FBD05E6" w14:textId="77777777" w:rsidR="005E6A9E" w:rsidRDefault="005E6A9E" w:rsidP="005E6A9E">
      <w:pPr>
        <w:pStyle w:val="Style1"/>
      </w:pPr>
      <w:r>
        <w:t xml:space="preserve">        }</w:t>
      </w:r>
    </w:p>
    <w:p w14:paraId="31981DE6" w14:textId="77777777" w:rsidR="005E6A9E" w:rsidRDefault="005E6A9E" w:rsidP="005E6A9E">
      <w:pPr>
        <w:pStyle w:val="Style1"/>
      </w:pPr>
      <w:r>
        <w:t xml:space="preserve">        )),</w:t>
      </w:r>
    </w:p>
    <w:p w14:paraId="33BFD620" w14:textId="77777777" w:rsidR="005E6A9E" w:rsidRDefault="005E6A9E" w:rsidP="005E6A9E">
      <w:pPr>
        <w:pStyle w:val="Style1"/>
      </w:pPr>
      <w:r>
        <w:t xml:space="preserve">        n.d(t, "h", (function() {</w:t>
      </w:r>
    </w:p>
    <w:p w14:paraId="61864DBC" w14:textId="77777777" w:rsidR="005E6A9E" w:rsidRDefault="005E6A9E" w:rsidP="005E6A9E">
      <w:pPr>
        <w:pStyle w:val="Style1"/>
      </w:pPr>
      <w:r>
        <w:t xml:space="preserve">            return ne</w:t>
      </w:r>
    </w:p>
    <w:p w14:paraId="78610367" w14:textId="77777777" w:rsidR="005E6A9E" w:rsidRDefault="005E6A9E" w:rsidP="005E6A9E">
      <w:pPr>
        <w:pStyle w:val="Style1"/>
      </w:pPr>
      <w:r>
        <w:t xml:space="preserve">        }</w:t>
      </w:r>
    </w:p>
    <w:p w14:paraId="3CCC8C04" w14:textId="77777777" w:rsidR="005E6A9E" w:rsidRDefault="005E6A9E" w:rsidP="005E6A9E">
      <w:pPr>
        <w:pStyle w:val="Style1"/>
      </w:pPr>
      <w:r>
        <w:t xml:space="preserve">        )),</w:t>
      </w:r>
    </w:p>
    <w:p w14:paraId="0E244A33" w14:textId="77777777" w:rsidR="005E6A9E" w:rsidRDefault="005E6A9E" w:rsidP="005E6A9E">
      <w:pPr>
        <w:pStyle w:val="Style1"/>
      </w:pPr>
      <w:r>
        <w:t xml:space="preserve">        n.d(t, "r", (function() {</w:t>
      </w:r>
    </w:p>
    <w:p w14:paraId="213F4AB7" w14:textId="77777777" w:rsidR="005E6A9E" w:rsidRDefault="005E6A9E" w:rsidP="005E6A9E">
      <w:pPr>
        <w:pStyle w:val="Style1"/>
      </w:pPr>
      <w:r>
        <w:t xml:space="preserve">            return ke</w:t>
      </w:r>
    </w:p>
    <w:p w14:paraId="14220D33" w14:textId="77777777" w:rsidR="005E6A9E" w:rsidRDefault="005E6A9E" w:rsidP="005E6A9E">
      <w:pPr>
        <w:pStyle w:val="Style1"/>
      </w:pPr>
      <w:r>
        <w:t xml:space="preserve">        }</w:t>
      </w:r>
    </w:p>
    <w:p w14:paraId="79611246" w14:textId="77777777" w:rsidR="005E6A9E" w:rsidRDefault="005E6A9E" w:rsidP="005E6A9E">
      <w:pPr>
        <w:pStyle w:val="Style1"/>
      </w:pPr>
      <w:r>
        <w:t xml:space="preserve">        )),</w:t>
      </w:r>
    </w:p>
    <w:p w14:paraId="1C0702D7" w14:textId="77777777" w:rsidR="005E6A9E" w:rsidRDefault="005E6A9E" w:rsidP="005E6A9E">
      <w:pPr>
        <w:pStyle w:val="Style1"/>
      </w:pPr>
      <w:r>
        <w:t xml:space="preserve">        n.d(t, "q", (function() {</w:t>
      </w:r>
    </w:p>
    <w:p w14:paraId="5404ABE0" w14:textId="77777777" w:rsidR="005E6A9E" w:rsidRDefault="005E6A9E" w:rsidP="005E6A9E">
      <w:pPr>
        <w:pStyle w:val="Style1"/>
      </w:pPr>
      <w:r>
        <w:t xml:space="preserve">            return we</w:t>
      </w:r>
    </w:p>
    <w:p w14:paraId="52428BF0" w14:textId="77777777" w:rsidR="005E6A9E" w:rsidRDefault="005E6A9E" w:rsidP="005E6A9E">
      <w:pPr>
        <w:pStyle w:val="Style1"/>
      </w:pPr>
      <w:r>
        <w:t xml:space="preserve">        }</w:t>
      </w:r>
    </w:p>
    <w:p w14:paraId="5DFF4EAD" w14:textId="77777777" w:rsidR="005E6A9E" w:rsidRDefault="005E6A9E" w:rsidP="005E6A9E">
      <w:pPr>
        <w:pStyle w:val="Style1"/>
      </w:pPr>
      <w:r>
        <w:t xml:space="preserve">        )),</w:t>
      </w:r>
    </w:p>
    <w:p w14:paraId="267A308B" w14:textId="77777777" w:rsidR="005E6A9E" w:rsidRDefault="005E6A9E" w:rsidP="005E6A9E">
      <w:pPr>
        <w:pStyle w:val="Style1"/>
      </w:pPr>
      <w:r>
        <w:t xml:space="preserve">        n.d(t, "v", (function() {</w:t>
      </w:r>
    </w:p>
    <w:p w14:paraId="38A51B57" w14:textId="77777777" w:rsidR="005E6A9E" w:rsidRDefault="005E6A9E" w:rsidP="005E6A9E">
      <w:pPr>
        <w:pStyle w:val="Style1"/>
      </w:pPr>
      <w:r>
        <w:t xml:space="preserve">            return Ce</w:t>
      </w:r>
    </w:p>
    <w:p w14:paraId="3116A017" w14:textId="77777777" w:rsidR="005E6A9E" w:rsidRDefault="005E6A9E" w:rsidP="005E6A9E">
      <w:pPr>
        <w:pStyle w:val="Style1"/>
      </w:pPr>
      <w:r>
        <w:t xml:space="preserve">        }</w:t>
      </w:r>
    </w:p>
    <w:p w14:paraId="4C0850C5" w14:textId="77777777" w:rsidR="005E6A9E" w:rsidRDefault="005E6A9E" w:rsidP="005E6A9E">
      <w:pPr>
        <w:pStyle w:val="Style1"/>
      </w:pPr>
      <w:r>
        <w:t xml:space="preserve">        )),</w:t>
      </w:r>
    </w:p>
    <w:p w14:paraId="760F7B2B" w14:textId="77777777" w:rsidR="005E6A9E" w:rsidRDefault="005E6A9E" w:rsidP="005E6A9E">
      <w:pPr>
        <w:pStyle w:val="Style1"/>
      </w:pPr>
      <w:r>
        <w:t xml:space="preserve">        n.d(t, "z", (function() {</w:t>
      </w:r>
    </w:p>
    <w:p w14:paraId="4AF50626" w14:textId="77777777" w:rsidR="005E6A9E" w:rsidRDefault="005E6A9E" w:rsidP="005E6A9E">
      <w:pPr>
        <w:pStyle w:val="Style1"/>
      </w:pPr>
      <w:r>
        <w:t xml:space="preserve">            return Oe</w:t>
      </w:r>
    </w:p>
    <w:p w14:paraId="34F9BE71" w14:textId="77777777" w:rsidR="005E6A9E" w:rsidRDefault="005E6A9E" w:rsidP="005E6A9E">
      <w:pPr>
        <w:pStyle w:val="Style1"/>
      </w:pPr>
      <w:r>
        <w:t xml:space="preserve">        }</w:t>
      </w:r>
    </w:p>
    <w:p w14:paraId="6C0BB856" w14:textId="77777777" w:rsidR="005E6A9E" w:rsidRDefault="005E6A9E" w:rsidP="005E6A9E">
      <w:pPr>
        <w:pStyle w:val="Style1"/>
      </w:pPr>
      <w:r>
        <w:t xml:space="preserve">        )),</w:t>
      </w:r>
    </w:p>
    <w:p w14:paraId="18AB996E" w14:textId="77777777" w:rsidR="005E6A9E" w:rsidRDefault="005E6A9E" w:rsidP="005E6A9E">
      <w:pPr>
        <w:pStyle w:val="Style1"/>
      </w:pPr>
      <w:r>
        <w:t xml:space="preserve">        n.d(t, "i", (function() {</w:t>
      </w:r>
    </w:p>
    <w:p w14:paraId="0A29D0E1" w14:textId="77777777" w:rsidR="005E6A9E" w:rsidRDefault="005E6A9E" w:rsidP="005E6A9E">
      <w:pPr>
        <w:pStyle w:val="Style1"/>
      </w:pPr>
      <w:r>
        <w:t xml:space="preserve">            return Te</w:t>
      </w:r>
    </w:p>
    <w:p w14:paraId="013EF8E5" w14:textId="77777777" w:rsidR="005E6A9E" w:rsidRDefault="005E6A9E" w:rsidP="005E6A9E">
      <w:pPr>
        <w:pStyle w:val="Style1"/>
      </w:pPr>
      <w:r>
        <w:t xml:space="preserve">        }</w:t>
      </w:r>
    </w:p>
    <w:p w14:paraId="67DF22A9" w14:textId="77777777" w:rsidR="005E6A9E" w:rsidRDefault="005E6A9E" w:rsidP="005E6A9E">
      <w:pPr>
        <w:pStyle w:val="Style1"/>
      </w:pPr>
      <w:r>
        <w:t xml:space="preserve">        )),</w:t>
      </w:r>
    </w:p>
    <w:p w14:paraId="76419372" w14:textId="77777777" w:rsidR="005E6A9E" w:rsidRDefault="005E6A9E" w:rsidP="005E6A9E">
      <w:pPr>
        <w:pStyle w:val="Style1"/>
      </w:pPr>
      <w:r>
        <w:t xml:space="preserve">        n.d(t, "s", (function() {</w:t>
      </w:r>
    </w:p>
    <w:p w14:paraId="4CC270DA" w14:textId="77777777" w:rsidR="005E6A9E" w:rsidRDefault="005E6A9E" w:rsidP="005E6A9E">
      <w:pPr>
        <w:pStyle w:val="Style1"/>
      </w:pPr>
      <w:r>
        <w:t xml:space="preserve">            return De</w:t>
      </w:r>
    </w:p>
    <w:p w14:paraId="5A703F86" w14:textId="77777777" w:rsidR="005E6A9E" w:rsidRDefault="005E6A9E" w:rsidP="005E6A9E">
      <w:pPr>
        <w:pStyle w:val="Style1"/>
      </w:pPr>
      <w:r>
        <w:t xml:space="preserve">        }</w:t>
      </w:r>
    </w:p>
    <w:p w14:paraId="1F41D9D7" w14:textId="77777777" w:rsidR="005E6A9E" w:rsidRDefault="005E6A9E" w:rsidP="005E6A9E">
      <w:pPr>
        <w:pStyle w:val="Style1"/>
      </w:pPr>
      <w:r>
        <w:t xml:space="preserve">        )),</w:t>
      </w:r>
    </w:p>
    <w:p w14:paraId="3C4EBEA2" w14:textId="77777777" w:rsidR="005E6A9E" w:rsidRDefault="005E6A9E" w:rsidP="005E6A9E">
      <w:pPr>
        <w:pStyle w:val="Style1"/>
      </w:pPr>
      <w:r>
        <w:t xml:space="preserve">        n.d(t, "y", (function() {</w:t>
      </w:r>
    </w:p>
    <w:p w14:paraId="33F4292A" w14:textId="77777777" w:rsidR="005E6A9E" w:rsidRDefault="005E6A9E" w:rsidP="005E6A9E">
      <w:pPr>
        <w:pStyle w:val="Style1"/>
      </w:pPr>
      <w:r>
        <w:t xml:space="preserve">            return Ze</w:t>
      </w:r>
    </w:p>
    <w:p w14:paraId="38DC01B5" w14:textId="77777777" w:rsidR="005E6A9E" w:rsidRDefault="005E6A9E" w:rsidP="005E6A9E">
      <w:pPr>
        <w:pStyle w:val="Style1"/>
      </w:pPr>
      <w:r>
        <w:t xml:space="preserve">        }</w:t>
      </w:r>
    </w:p>
    <w:p w14:paraId="6B3A413C" w14:textId="77777777" w:rsidR="005E6A9E" w:rsidRDefault="005E6A9E" w:rsidP="005E6A9E">
      <w:pPr>
        <w:pStyle w:val="Style1"/>
      </w:pPr>
      <w:r>
        <w:t xml:space="preserve">        )),</w:t>
      </w:r>
    </w:p>
    <w:p w14:paraId="34E59BC0" w14:textId="77777777" w:rsidR="005E6A9E" w:rsidRDefault="005E6A9E" w:rsidP="005E6A9E">
      <w:pPr>
        <w:pStyle w:val="Style1"/>
      </w:pPr>
      <w:r>
        <w:t xml:space="preserve">        n.d(t, "B", (function() {</w:t>
      </w:r>
    </w:p>
    <w:p w14:paraId="6794DF74" w14:textId="77777777" w:rsidR="005E6A9E" w:rsidRDefault="005E6A9E" w:rsidP="005E6A9E">
      <w:pPr>
        <w:pStyle w:val="Style1"/>
      </w:pPr>
      <w:r>
        <w:t xml:space="preserve">            return Je</w:t>
      </w:r>
    </w:p>
    <w:p w14:paraId="554D42A6" w14:textId="77777777" w:rsidR="005E6A9E" w:rsidRDefault="005E6A9E" w:rsidP="005E6A9E">
      <w:pPr>
        <w:pStyle w:val="Style1"/>
      </w:pPr>
      <w:r>
        <w:t xml:space="preserve">        }</w:t>
      </w:r>
    </w:p>
    <w:p w14:paraId="1002CE86" w14:textId="77777777" w:rsidR="005E6A9E" w:rsidRDefault="005E6A9E" w:rsidP="005E6A9E">
      <w:pPr>
        <w:pStyle w:val="Style1"/>
      </w:pPr>
      <w:r>
        <w:t xml:space="preserve">        )),</w:t>
      </w:r>
    </w:p>
    <w:p w14:paraId="56B99397" w14:textId="77777777" w:rsidR="005E6A9E" w:rsidRDefault="005E6A9E" w:rsidP="005E6A9E">
      <w:pPr>
        <w:pStyle w:val="Style1"/>
      </w:pPr>
      <w:r>
        <w:t xml:space="preserve">        n.d(t, "p", (function() {</w:t>
      </w:r>
    </w:p>
    <w:p w14:paraId="285FE871" w14:textId="77777777" w:rsidR="005E6A9E" w:rsidRDefault="005E6A9E" w:rsidP="005E6A9E">
      <w:pPr>
        <w:pStyle w:val="Style1"/>
      </w:pPr>
      <w:r>
        <w:t xml:space="preserve">            return Ge</w:t>
      </w:r>
    </w:p>
    <w:p w14:paraId="0264EFB3" w14:textId="77777777" w:rsidR="005E6A9E" w:rsidRDefault="005E6A9E" w:rsidP="005E6A9E">
      <w:pPr>
        <w:pStyle w:val="Style1"/>
      </w:pPr>
      <w:r>
        <w:t xml:space="preserve">        }</w:t>
      </w:r>
    </w:p>
    <w:p w14:paraId="754C65CA" w14:textId="77777777" w:rsidR="005E6A9E" w:rsidRDefault="005E6A9E" w:rsidP="005E6A9E">
      <w:pPr>
        <w:pStyle w:val="Style1"/>
      </w:pPr>
      <w:r>
        <w:t xml:space="preserve">        )),</w:t>
      </w:r>
    </w:p>
    <w:p w14:paraId="0EE9E655" w14:textId="77777777" w:rsidR="005E6A9E" w:rsidRDefault="005E6A9E" w:rsidP="005E6A9E">
      <w:pPr>
        <w:pStyle w:val="Style1"/>
      </w:pPr>
      <w:r>
        <w:t xml:space="preserve">        n.d(t, "g", (function() {</w:t>
      </w:r>
    </w:p>
    <w:p w14:paraId="3E35FD4E" w14:textId="77777777" w:rsidR="005E6A9E" w:rsidRDefault="005E6A9E" w:rsidP="005E6A9E">
      <w:pPr>
        <w:pStyle w:val="Style1"/>
      </w:pPr>
      <w:r>
        <w:t xml:space="preserve">            return pe</w:t>
      </w:r>
    </w:p>
    <w:p w14:paraId="38437C8B" w14:textId="77777777" w:rsidR="005E6A9E" w:rsidRDefault="005E6A9E" w:rsidP="005E6A9E">
      <w:pPr>
        <w:pStyle w:val="Style1"/>
      </w:pPr>
      <w:r>
        <w:t xml:space="preserve">        }</w:t>
      </w:r>
    </w:p>
    <w:p w14:paraId="100DA6DB" w14:textId="77777777" w:rsidR="005E6A9E" w:rsidRDefault="005E6A9E" w:rsidP="005E6A9E">
      <w:pPr>
        <w:pStyle w:val="Style1"/>
      </w:pPr>
      <w:r>
        <w:t xml:space="preserve">        )),</w:t>
      </w:r>
    </w:p>
    <w:p w14:paraId="76C6E889" w14:textId="77777777" w:rsidR="005E6A9E" w:rsidRDefault="005E6A9E" w:rsidP="005E6A9E">
      <w:pPr>
        <w:pStyle w:val="Style1"/>
      </w:pPr>
      <w:r>
        <w:t xml:space="preserve">        n.d(t, "l", (function() {</w:t>
      </w:r>
    </w:p>
    <w:p w14:paraId="47D3CCD3" w14:textId="77777777" w:rsidR="005E6A9E" w:rsidRDefault="005E6A9E" w:rsidP="005E6A9E">
      <w:pPr>
        <w:pStyle w:val="Style1"/>
      </w:pPr>
      <w:r>
        <w:t xml:space="preserve">            return me</w:t>
      </w:r>
    </w:p>
    <w:p w14:paraId="23659AA3" w14:textId="77777777" w:rsidR="005E6A9E" w:rsidRDefault="005E6A9E" w:rsidP="005E6A9E">
      <w:pPr>
        <w:pStyle w:val="Style1"/>
      </w:pPr>
      <w:r>
        <w:t xml:space="preserve">        }</w:t>
      </w:r>
    </w:p>
    <w:p w14:paraId="0BEA2CD8" w14:textId="77777777" w:rsidR="005E6A9E" w:rsidRDefault="005E6A9E" w:rsidP="005E6A9E">
      <w:pPr>
        <w:pStyle w:val="Style1"/>
      </w:pPr>
      <w:r>
        <w:t xml:space="preserve">        )),</w:t>
      </w:r>
    </w:p>
    <w:p w14:paraId="31C714D7" w14:textId="77777777" w:rsidR="005E6A9E" w:rsidRDefault="005E6A9E" w:rsidP="005E6A9E">
      <w:pPr>
        <w:pStyle w:val="Style1"/>
      </w:pPr>
      <w:r>
        <w:t xml:space="preserve">        n.d(t, "k", (function() {</w:t>
      </w:r>
    </w:p>
    <w:p w14:paraId="3D7742B0" w14:textId="77777777" w:rsidR="005E6A9E" w:rsidRDefault="005E6A9E" w:rsidP="005E6A9E">
      <w:pPr>
        <w:pStyle w:val="Style1"/>
      </w:pPr>
      <w:r>
        <w:t xml:space="preserve">            return ve</w:t>
      </w:r>
    </w:p>
    <w:p w14:paraId="234637D3" w14:textId="77777777" w:rsidR="005E6A9E" w:rsidRDefault="005E6A9E" w:rsidP="005E6A9E">
      <w:pPr>
        <w:pStyle w:val="Style1"/>
      </w:pPr>
      <w:r>
        <w:t xml:space="preserve">        }</w:t>
      </w:r>
    </w:p>
    <w:p w14:paraId="57D863FB" w14:textId="77777777" w:rsidR="005E6A9E" w:rsidRDefault="005E6A9E" w:rsidP="005E6A9E">
      <w:pPr>
        <w:pStyle w:val="Style1"/>
      </w:pPr>
      <w:r>
        <w:t xml:space="preserve">        )),</w:t>
      </w:r>
    </w:p>
    <w:p w14:paraId="23807538" w14:textId="77777777" w:rsidR="005E6A9E" w:rsidRDefault="005E6A9E" w:rsidP="005E6A9E">
      <w:pPr>
        <w:pStyle w:val="Style1"/>
      </w:pPr>
      <w:r>
        <w:t xml:space="preserve">        n.d(t, "j", (function() {</w:t>
      </w:r>
    </w:p>
    <w:p w14:paraId="121DA170" w14:textId="77777777" w:rsidR="005E6A9E" w:rsidRDefault="005E6A9E" w:rsidP="005E6A9E">
      <w:pPr>
        <w:pStyle w:val="Style1"/>
      </w:pPr>
      <w:r>
        <w:t xml:space="preserve">            return he</w:t>
      </w:r>
    </w:p>
    <w:p w14:paraId="15C71317" w14:textId="77777777" w:rsidR="005E6A9E" w:rsidRDefault="005E6A9E" w:rsidP="005E6A9E">
      <w:pPr>
        <w:pStyle w:val="Style1"/>
      </w:pPr>
      <w:r>
        <w:t xml:space="preserve">        }</w:t>
      </w:r>
    </w:p>
    <w:p w14:paraId="11342530" w14:textId="77777777" w:rsidR="005E6A9E" w:rsidRDefault="005E6A9E" w:rsidP="005E6A9E">
      <w:pPr>
        <w:pStyle w:val="Style1"/>
      </w:pPr>
      <w:r>
        <w:t xml:space="preserve">        )),</w:t>
      </w:r>
    </w:p>
    <w:p w14:paraId="18834F06" w14:textId="77777777" w:rsidR="005E6A9E" w:rsidRDefault="005E6A9E" w:rsidP="005E6A9E">
      <w:pPr>
        <w:pStyle w:val="Style1"/>
      </w:pPr>
      <w:r>
        <w:t xml:space="preserve">        n.d(t, "x", (function() {</w:t>
      </w:r>
    </w:p>
    <w:p w14:paraId="007B4F95" w14:textId="77777777" w:rsidR="005E6A9E" w:rsidRDefault="005E6A9E" w:rsidP="005E6A9E">
      <w:pPr>
        <w:pStyle w:val="Style1"/>
      </w:pPr>
      <w:r>
        <w:t xml:space="preserve">            return be</w:t>
      </w:r>
    </w:p>
    <w:p w14:paraId="15A8B5AA" w14:textId="77777777" w:rsidR="005E6A9E" w:rsidRDefault="005E6A9E" w:rsidP="005E6A9E">
      <w:pPr>
        <w:pStyle w:val="Style1"/>
      </w:pPr>
      <w:r>
        <w:t xml:space="preserve">        }</w:t>
      </w:r>
    </w:p>
    <w:p w14:paraId="044DE685" w14:textId="77777777" w:rsidR="005E6A9E" w:rsidRDefault="005E6A9E" w:rsidP="005E6A9E">
      <w:pPr>
        <w:pStyle w:val="Style1"/>
      </w:pPr>
      <w:r>
        <w:t xml:space="preserve">        )),</w:t>
      </w:r>
    </w:p>
    <w:p w14:paraId="3B913E4B" w14:textId="77777777" w:rsidR="005E6A9E" w:rsidRDefault="005E6A9E" w:rsidP="005E6A9E">
      <w:pPr>
        <w:pStyle w:val="Style1"/>
      </w:pPr>
      <w:r>
        <w:t xml:space="preserve">        n.d(t, "t", (function() {</w:t>
      </w:r>
    </w:p>
    <w:p w14:paraId="4E0F8765" w14:textId="77777777" w:rsidR="005E6A9E" w:rsidRDefault="005E6A9E" w:rsidP="005E6A9E">
      <w:pPr>
        <w:pStyle w:val="Style1"/>
      </w:pPr>
      <w:r>
        <w:t xml:space="preserve">            return ye</w:t>
      </w:r>
    </w:p>
    <w:p w14:paraId="44C9FC11" w14:textId="77777777" w:rsidR="005E6A9E" w:rsidRDefault="005E6A9E" w:rsidP="005E6A9E">
      <w:pPr>
        <w:pStyle w:val="Style1"/>
      </w:pPr>
      <w:r>
        <w:t xml:space="preserve">        }</w:t>
      </w:r>
    </w:p>
    <w:p w14:paraId="13D7F1DE" w14:textId="77777777" w:rsidR="005E6A9E" w:rsidRDefault="005E6A9E" w:rsidP="005E6A9E">
      <w:pPr>
        <w:pStyle w:val="Style1"/>
      </w:pPr>
      <w:r>
        <w:t xml:space="preserve">        )),</w:t>
      </w:r>
    </w:p>
    <w:p w14:paraId="5E669562" w14:textId="77777777" w:rsidR="005E6A9E" w:rsidRDefault="005E6A9E" w:rsidP="005E6A9E">
      <w:pPr>
        <w:pStyle w:val="Style1"/>
      </w:pPr>
      <w:r>
        <w:t xml:space="preserve">        n.d(t, "F", (function() {</w:t>
      </w:r>
    </w:p>
    <w:p w14:paraId="207DB23C" w14:textId="77777777" w:rsidR="005E6A9E" w:rsidRDefault="005E6A9E" w:rsidP="005E6A9E">
      <w:pPr>
        <w:pStyle w:val="Style1"/>
      </w:pPr>
      <w:r>
        <w:t xml:space="preserve">            return qe</w:t>
      </w:r>
    </w:p>
    <w:p w14:paraId="112B7547" w14:textId="77777777" w:rsidR="005E6A9E" w:rsidRDefault="005E6A9E" w:rsidP="005E6A9E">
      <w:pPr>
        <w:pStyle w:val="Style1"/>
      </w:pPr>
      <w:r>
        <w:t xml:space="preserve">        }</w:t>
      </w:r>
    </w:p>
    <w:p w14:paraId="4B3ED13A" w14:textId="77777777" w:rsidR="005E6A9E" w:rsidRDefault="005E6A9E" w:rsidP="005E6A9E">
      <w:pPr>
        <w:pStyle w:val="Style1"/>
      </w:pPr>
      <w:r>
        <w:t xml:space="preserve">        )),</w:t>
      </w:r>
    </w:p>
    <w:p w14:paraId="43ED6CE5" w14:textId="77777777" w:rsidR="005E6A9E" w:rsidRDefault="005E6A9E" w:rsidP="005E6A9E">
      <w:pPr>
        <w:pStyle w:val="Style1"/>
      </w:pPr>
      <w:r>
        <w:t xml:space="preserve">        n.d(t, "E", (function() {</w:t>
      </w:r>
    </w:p>
    <w:p w14:paraId="06776A55" w14:textId="77777777" w:rsidR="005E6A9E" w:rsidRDefault="005E6A9E" w:rsidP="005E6A9E">
      <w:pPr>
        <w:pStyle w:val="Style1"/>
      </w:pPr>
      <w:r>
        <w:t xml:space="preserve">            return Ye</w:t>
      </w:r>
    </w:p>
    <w:p w14:paraId="2E36E9E4" w14:textId="77777777" w:rsidR="005E6A9E" w:rsidRDefault="005E6A9E" w:rsidP="005E6A9E">
      <w:pPr>
        <w:pStyle w:val="Style1"/>
      </w:pPr>
      <w:r>
        <w:t xml:space="preserve">        }</w:t>
      </w:r>
    </w:p>
    <w:p w14:paraId="0BB78D59" w14:textId="77777777" w:rsidR="005E6A9E" w:rsidRDefault="005E6A9E" w:rsidP="005E6A9E">
      <w:pPr>
        <w:pStyle w:val="Style1"/>
      </w:pPr>
      <w:r>
        <w:t xml:space="preserve">        )),</w:t>
      </w:r>
    </w:p>
    <w:p w14:paraId="1BB647AE" w14:textId="77777777" w:rsidR="005E6A9E" w:rsidRDefault="005E6A9E" w:rsidP="005E6A9E">
      <w:pPr>
        <w:pStyle w:val="Style1"/>
      </w:pPr>
      <w:r>
        <w:t xml:space="preserve">        n.d(t, "w", (function() {</w:t>
      </w:r>
    </w:p>
    <w:p w14:paraId="3AE8A877" w14:textId="77777777" w:rsidR="005E6A9E" w:rsidRDefault="005E6A9E" w:rsidP="005E6A9E">
      <w:pPr>
        <w:pStyle w:val="Style1"/>
      </w:pPr>
      <w:r>
        <w:t xml:space="preserve">            return $e</w:t>
      </w:r>
    </w:p>
    <w:p w14:paraId="0A93B74C" w14:textId="77777777" w:rsidR="005E6A9E" w:rsidRDefault="005E6A9E" w:rsidP="005E6A9E">
      <w:pPr>
        <w:pStyle w:val="Style1"/>
      </w:pPr>
      <w:r>
        <w:t xml:space="preserve">        }</w:t>
      </w:r>
    </w:p>
    <w:p w14:paraId="5FEB9ED2" w14:textId="77777777" w:rsidR="005E6A9E" w:rsidRDefault="005E6A9E" w:rsidP="005E6A9E">
      <w:pPr>
        <w:pStyle w:val="Style1"/>
      </w:pPr>
      <w:r>
        <w:t xml:space="preserve">        )),</w:t>
      </w:r>
    </w:p>
    <w:p w14:paraId="6D38D1AD" w14:textId="77777777" w:rsidR="005E6A9E" w:rsidRDefault="005E6A9E" w:rsidP="005E6A9E">
      <w:pPr>
        <w:pStyle w:val="Style1"/>
      </w:pPr>
      <w:r>
        <w:t xml:space="preserve">        n.d(t, "m", (function() {</w:t>
      </w:r>
    </w:p>
    <w:p w14:paraId="37D0CF90" w14:textId="77777777" w:rsidR="005E6A9E" w:rsidRDefault="005E6A9E" w:rsidP="005E6A9E">
      <w:pPr>
        <w:pStyle w:val="Style1"/>
      </w:pPr>
      <w:r>
        <w:t xml:space="preserve">            return _e</w:t>
      </w:r>
    </w:p>
    <w:p w14:paraId="60B78893" w14:textId="77777777" w:rsidR="005E6A9E" w:rsidRDefault="005E6A9E" w:rsidP="005E6A9E">
      <w:pPr>
        <w:pStyle w:val="Style1"/>
      </w:pPr>
      <w:r>
        <w:t xml:space="preserve">        }</w:t>
      </w:r>
    </w:p>
    <w:p w14:paraId="7BFF5141" w14:textId="77777777" w:rsidR="005E6A9E" w:rsidRDefault="005E6A9E" w:rsidP="005E6A9E">
      <w:pPr>
        <w:pStyle w:val="Style1"/>
      </w:pPr>
      <w:r>
        <w:t xml:space="preserve">        )),</w:t>
      </w:r>
    </w:p>
    <w:p w14:paraId="0CDD335C" w14:textId="77777777" w:rsidR="005E6A9E" w:rsidRDefault="005E6A9E" w:rsidP="005E6A9E">
      <w:pPr>
        <w:pStyle w:val="Style1"/>
      </w:pPr>
      <w:r>
        <w:t xml:space="preserve">        n.d(t, "u", (function() {</w:t>
      </w:r>
    </w:p>
    <w:p w14:paraId="1D0816EF" w14:textId="77777777" w:rsidR="005E6A9E" w:rsidRDefault="005E6A9E" w:rsidP="005E6A9E">
      <w:pPr>
        <w:pStyle w:val="Style1"/>
      </w:pPr>
      <w:r>
        <w:t xml:space="preserve">            return st</w:t>
      </w:r>
    </w:p>
    <w:p w14:paraId="5A647F60" w14:textId="77777777" w:rsidR="005E6A9E" w:rsidRDefault="005E6A9E" w:rsidP="005E6A9E">
      <w:pPr>
        <w:pStyle w:val="Style1"/>
      </w:pPr>
      <w:r>
        <w:t xml:space="preserve">        }</w:t>
      </w:r>
    </w:p>
    <w:p w14:paraId="5C777AB0" w14:textId="77777777" w:rsidR="005E6A9E" w:rsidRDefault="005E6A9E" w:rsidP="005E6A9E">
      <w:pPr>
        <w:pStyle w:val="Style1"/>
      </w:pPr>
      <w:r>
        <w:t xml:space="preserve">        )),</w:t>
      </w:r>
    </w:p>
    <w:p w14:paraId="6EAA9298" w14:textId="77777777" w:rsidR="005E6A9E" w:rsidRDefault="005E6A9E" w:rsidP="005E6A9E">
      <w:pPr>
        <w:pStyle w:val="Style1"/>
      </w:pPr>
      <w:r>
        <w:t xml:space="preserve">        n.d(t, "H", (function() {</w:t>
      </w:r>
    </w:p>
    <w:p w14:paraId="20C6B733" w14:textId="77777777" w:rsidR="005E6A9E" w:rsidRDefault="005E6A9E" w:rsidP="005E6A9E">
      <w:pPr>
        <w:pStyle w:val="Style1"/>
      </w:pPr>
      <w:r>
        <w:t xml:space="preserve">            return it</w:t>
      </w:r>
    </w:p>
    <w:p w14:paraId="026EDB40" w14:textId="77777777" w:rsidR="005E6A9E" w:rsidRDefault="005E6A9E" w:rsidP="005E6A9E">
      <w:pPr>
        <w:pStyle w:val="Style1"/>
      </w:pPr>
      <w:r>
        <w:t xml:space="preserve">        }</w:t>
      </w:r>
    </w:p>
    <w:p w14:paraId="71DDD0CE" w14:textId="77777777" w:rsidR="005E6A9E" w:rsidRDefault="005E6A9E" w:rsidP="005E6A9E">
      <w:pPr>
        <w:pStyle w:val="Style1"/>
      </w:pPr>
      <w:r>
        <w:t xml:space="preserve">        )),</w:t>
      </w:r>
    </w:p>
    <w:p w14:paraId="65A075A2" w14:textId="77777777" w:rsidR="005E6A9E" w:rsidRDefault="005E6A9E" w:rsidP="005E6A9E">
      <w:pPr>
        <w:pStyle w:val="Style1"/>
      </w:pPr>
      <w:r>
        <w:t xml:space="preserve">        n.d(t, "G", (function() {</w:t>
      </w:r>
    </w:p>
    <w:p w14:paraId="57CDAFED" w14:textId="77777777" w:rsidR="005E6A9E" w:rsidRDefault="005E6A9E" w:rsidP="005E6A9E">
      <w:pPr>
        <w:pStyle w:val="Style1"/>
      </w:pPr>
      <w:r>
        <w:t xml:space="preserve">            return at</w:t>
      </w:r>
    </w:p>
    <w:p w14:paraId="08E2FC68" w14:textId="77777777" w:rsidR="005E6A9E" w:rsidRDefault="005E6A9E" w:rsidP="005E6A9E">
      <w:pPr>
        <w:pStyle w:val="Style1"/>
      </w:pPr>
      <w:r>
        <w:t xml:space="preserve">        }</w:t>
      </w:r>
    </w:p>
    <w:p w14:paraId="06F9C514" w14:textId="77777777" w:rsidR="005E6A9E" w:rsidRDefault="005E6A9E" w:rsidP="005E6A9E">
      <w:pPr>
        <w:pStyle w:val="Style1"/>
      </w:pPr>
      <w:r>
        <w:t xml:space="preserve">        )),</w:t>
      </w:r>
    </w:p>
    <w:p w14:paraId="370A3295" w14:textId="77777777" w:rsidR="005E6A9E" w:rsidRDefault="005E6A9E" w:rsidP="005E6A9E">
      <w:pPr>
        <w:pStyle w:val="Style1"/>
      </w:pPr>
      <w:r>
        <w:t xml:space="preserve">        n.d(t, "n", (function() {</w:t>
      </w:r>
    </w:p>
    <w:p w14:paraId="1D435F50" w14:textId="77777777" w:rsidR="005E6A9E" w:rsidRDefault="005E6A9E" w:rsidP="005E6A9E">
      <w:pPr>
        <w:pStyle w:val="Style1"/>
      </w:pPr>
      <w:r>
        <w:t xml:space="preserve">            return dt.a</w:t>
      </w:r>
    </w:p>
    <w:p w14:paraId="3CAC4A18" w14:textId="77777777" w:rsidR="005E6A9E" w:rsidRDefault="005E6A9E" w:rsidP="005E6A9E">
      <w:pPr>
        <w:pStyle w:val="Style1"/>
      </w:pPr>
      <w:r>
        <w:t xml:space="preserve">        }</w:t>
      </w:r>
    </w:p>
    <w:p w14:paraId="38A33FE1" w14:textId="77777777" w:rsidR="005E6A9E" w:rsidRDefault="005E6A9E" w:rsidP="005E6A9E">
      <w:pPr>
        <w:pStyle w:val="Style1"/>
      </w:pPr>
      <w:r>
        <w:t xml:space="preserve">        )),</w:t>
      </w:r>
    </w:p>
    <w:p w14:paraId="69D66750" w14:textId="77777777" w:rsidR="005E6A9E" w:rsidRDefault="005E6A9E" w:rsidP="005E6A9E">
      <w:pPr>
        <w:pStyle w:val="Style1"/>
      </w:pPr>
      <w:r>
        <w:t xml:space="preserve">        n.d(t, "o", (function() {</w:t>
      </w:r>
    </w:p>
    <w:p w14:paraId="61465A54" w14:textId="77777777" w:rsidR="005E6A9E" w:rsidRDefault="005E6A9E" w:rsidP="005E6A9E">
      <w:pPr>
        <w:pStyle w:val="Style1"/>
      </w:pPr>
      <w:r>
        <w:t xml:space="preserve">            return ft.a</w:t>
      </w:r>
    </w:p>
    <w:p w14:paraId="6304226E" w14:textId="77777777" w:rsidR="005E6A9E" w:rsidRDefault="005E6A9E" w:rsidP="005E6A9E">
      <w:pPr>
        <w:pStyle w:val="Style1"/>
      </w:pPr>
      <w:r>
        <w:t xml:space="preserve">        }</w:t>
      </w:r>
    </w:p>
    <w:p w14:paraId="30A9AE9A" w14:textId="77777777" w:rsidR="005E6A9E" w:rsidRDefault="005E6A9E" w:rsidP="005E6A9E">
      <w:pPr>
        <w:pStyle w:val="Style1"/>
      </w:pPr>
      <w:r>
        <w:t xml:space="preserve">        )),</w:t>
      </w:r>
    </w:p>
    <w:p w14:paraId="789C1F36" w14:textId="77777777" w:rsidR="005E6A9E" w:rsidRDefault="005E6A9E" w:rsidP="005E6A9E">
      <w:pPr>
        <w:pStyle w:val="Style1"/>
      </w:pPr>
      <w:r>
        <w:t xml:space="preserve">        n.d(t, "A", (function() {</w:t>
      </w:r>
    </w:p>
    <w:p w14:paraId="18664F95" w14:textId="77777777" w:rsidR="005E6A9E" w:rsidRDefault="005E6A9E" w:rsidP="005E6A9E">
      <w:pPr>
        <w:pStyle w:val="Style1"/>
      </w:pPr>
      <w:r>
        <w:t xml:space="preserve">            return s</w:t>
      </w:r>
    </w:p>
    <w:p w14:paraId="2807CF70" w14:textId="77777777" w:rsidR="005E6A9E" w:rsidRDefault="005E6A9E" w:rsidP="005E6A9E">
      <w:pPr>
        <w:pStyle w:val="Style1"/>
      </w:pPr>
      <w:r>
        <w:t xml:space="preserve">        }</w:t>
      </w:r>
    </w:p>
    <w:p w14:paraId="4EADBA07" w14:textId="77777777" w:rsidR="005E6A9E" w:rsidRDefault="005E6A9E" w:rsidP="005E6A9E">
      <w:pPr>
        <w:pStyle w:val="Style1"/>
      </w:pPr>
      <w:r>
        <w:t xml:space="preserve">        )),</w:t>
      </w:r>
    </w:p>
    <w:p w14:paraId="79C67D2D" w14:textId="77777777" w:rsidR="005E6A9E" w:rsidRDefault="005E6A9E" w:rsidP="005E6A9E">
      <w:pPr>
        <w:pStyle w:val="Style1"/>
      </w:pPr>
      <w:r>
        <w:t xml:space="preserve">        n.d(t, "C", (function() {</w:t>
      </w:r>
    </w:p>
    <w:p w14:paraId="4EBD10FF" w14:textId="77777777" w:rsidR="005E6A9E" w:rsidRDefault="005E6A9E" w:rsidP="005E6A9E">
      <w:pPr>
        <w:pStyle w:val="Style1"/>
      </w:pPr>
      <w:r>
        <w:t xml:space="preserve">            return gt.b</w:t>
      </w:r>
    </w:p>
    <w:p w14:paraId="4641E4F9" w14:textId="77777777" w:rsidR="005E6A9E" w:rsidRDefault="005E6A9E" w:rsidP="005E6A9E">
      <w:pPr>
        <w:pStyle w:val="Style1"/>
      </w:pPr>
      <w:r>
        <w:t xml:space="preserve">        }</w:t>
      </w:r>
    </w:p>
    <w:p w14:paraId="68F9F23B" w14:textId="77777777" w:rsidR="005E6A9E" w:rsidRDefault="005E6A9E" w:rsidP="005E6A9E">
      <w:pPr>
        <w:pStyle w:val="Style1"/>
      </w:pPr>
      <w:r>
        <w:t xml:space="preserve">        )),</w:t>
      </w:r>
    </w:p>
    <w:p w14:paraId="57CEB01A" w14:textId="77777777" w:rsidR="005E6A9E" w:rsidRDefault="005E6A9E" w:rsidP="005E6A9E">
      <w:pPr>
        <w:pStyle w:val="Style1"/>
      </w:pPr>
      <w:r>
        <w:t xml:space="preserve">        n.d(t, "D", (function() {</w:t>
      </w:r>
    </w:p>
    <w:p w14:paraId="2F46BA26" w14:textId="77777777" w:rsidR="005E6A9E" w:rsidRDefault="005E6A9E" w:rsidP="005E6A9E">
      <w:pPr>
        <w:pStyle w:val="Style1"/>
      </w:pPr>
      <w:r>
        <w:t xml:space="preserve">            return r.b</w:t>
      </w:r>
    </w:p>
    <w:p w14:paraId="47602270" w14:textId="77777777" w:rsidR="005E6A9E" w:rsidRDefault="005E6A9E" w:rsidP="005E6A9E">
      <w:pPr>
        <w:pStyle w:val="Style1"/>
      </w:pPr>
      <w:r>
        <w:t xml:space="preserve">        }</w:t>
      </w:r>
    </w:p>
    <w:p w14:paraId="4E160C56" w14:textId="77777777" w:rsidR="005E6A9E" w:rsidRDefault="005E6A9E" w:rsidP="005E6A9E">
      <w:pPr>
        <w:pStyle w:val="Style1"/>
      </w:pPr>
      <w:r>
        <w:t xml:space="preserve">        ));</w:t>
      </w:r>
    </w:p>
    <w:p w14:paraId="3EE41D6D" w14:textId="77777777" w:rsidR="005E6A9E" w:rsidRDefault="005E6A9E" w:rsidP="005E6A9E">
      <w:pPr>
        <w:pStyle w:val="Style1"/>
      </w:pPr>
      <w:r>
        <w:t xml:space="preserve">        var r = n("PFED")</w:t>
      </w:r>
    </w:p>
    <w:p w14:paraId="5049C4CD" w14:textId="77777777" w:rsidR="005E6A9E" w:rsidRDefault="005E6A9E" w:rsidP="005E6A9E">
      <w:pPr>
        <w:pStyle w:val="Style1"/>
      </w:pPr>
      <w:r>
        <w:t xml:space="preserve">          , o = n("HrK7")</w:t>
      </w:r>
    </w:p>
    <w:p w14:paraId="390FBD05" w14:textId="77777777" w:rsidR="005E6A9E" w:rsidRDefault="005E6A9E" w:rsidP="005E6A9E">
      <w:pPr>
        <w:pStyle w:val="Style1"/>
      </w:pPr>
      <w:r>
        <w:t xml:space="preserve">          , i = n("jhLx")</w:t>
      </w:r>
    </w:p>
    <w:p w14:paraId="2BD34CC6" w14:textId="77777777" w:rsidR="005E6A9E" w:rsidRDefault="005E6A9E" w:rsidP="005E6A9E">
      <w:pPr>
        <w:pStyle w:val="Style1"/>
      </w:pPr>
      <w:r>
        <w:t xml:space="preserve">          , a = n("48D0");</w:t>
      </w:r>
    </w:p>
    <w:p w14:paraId="6435073E" w14:textId="77777777" w:rsidR="005E6A9E" w:rsidRDefault="005E6A9E" w:rsidP="005E6A9E">
      <w:pPr>
        <w:pStyle w:val="Style1"/>
      </w:pPr>
      <w:r>
        <w:t xml:space="preserve">        function s(e) {</w:t>
      </w:r>
    </w:p>
    <w:p w14:paraId="6163C205" w14:textId="77777777" w:rsidR="005E6A9E" w:rsidRDefault="005E6A9E" w:rsidP="005E6A9E">
      <w:pPr>
        <w:pStyle w:val="Style1"/>
      </w:pPr>
      <w:r>
        <w:t xml:space="preserve">            var t = i.a.getInstance()</w:t>
      </w:r>
    </w:p>
    <w:p w14:paraId="4B171441" w14:textId="77777777" w:rsidR="005E6A9E" w:rsidRDefault="005E6A9E" w:rsidP="005E6A9E">
      <w:pPr>
        <w:pStyle w:val="Style1"/>
      </w:pPr>
      <w:r>
        <w:t xml:space="preserve">              , n = t.getClassName()</w:t>
      </w:r>
    </w:p>
    <w:p w14:paraId="4F70E4AB" w14:textId="77777777" w:rsidR="005E6A9E" w:rsidRDefault="005E6A9E" w:rsidP="005E6A9E">
      <w:pPr>
        <w:pStyle w:val="Style1"/>
      </w:pPr>
      <w:r>
        <w:t xml:space="preserve">              , r = [];</w:t>
      </w:r>
    </w:p>
    <w:p w14:paraId="390152E8" w14:textId="77777777" w:rsidR="005E6A9E" w:rsidRDefault="005E6A9E" w:rsidP="005E6A9E">
      <w:pPr>
        <w:pStyle w:val="Style1"/>
      </w:pPr>
      <w:r>
        <w:t xml:space="preserve">            for (var s in e)</w:t>
      </w:r>
    </w:p>
    <w:p w14:paraId="02D65F82" w14:textId="77777777" w:rsidR="005E6A9E" w:rsidRDefault="005E6A9E" w:rsidP="005E6A9E">
      <w:pPr>
        <w:pStyle w:val="Style1"/>
      </w:pPr>
      <w:r>
        <w:t xml:space="preserve">                e.hasOwnProperty(s) &amp;&amp; r.push(s, "{", Object(a.b)(Object(o.a)(), e[s]), "}");</w:t>
      </w:r>
    </w:p>
    <w:p w14:paraId="751AADCE" w14:textId="77777777" w:rsidR="005E6A9E" w:rsidRDefault="005E6A9E" w:rsidP="005E6A9E">
      <w:pPr>
        <w:pStyle w:val="Style1"/>
      </w:pPr>
      <w:r>
        <w:t xml:space="preserve">            var u = r.join("");</w:t>
      </w:r>
    </w:p>
    <w:p w14:paraId="1B8A9ECB" w14:textId="77777777" w:rsidR="005E6A9E" w:rsidRDefault="005E6A9E" w:rsidP="005E6A9E">
      <w:pPr>
        <w:pStyle w:val="Style1"/>
      </w:pPr>
      <w:r>
        <w:t xml:space="preserve">            return t.insertRule("@keyframes " + n + "{" + u + "}", !0),</w:t>
      </w:r>
    </w:p>
    <w:p w14:paraId="2FFA8BF7" w14:textId="77777777" w:rsidR="005E6A9E" w:rsidRDefault="005E6A9E" w:rsidP="005E6A9E">
      <w:pPr>
        <w:pStyle w:val="Style1"/>
      </w:pPr>
      <w:r>
        <w:t xml:space="preserve">            t.cacheClassName(n, u, [], ["keyframes", u]),</w:t>
      </w:r>
    </w:p>
    <w:p w14:paraId="39D861BE" w14:textId="77777777" w:rsidR="005E6A9E" w:rsidRDefault="005E6A9E" w:rsidP="005E6A9E">
      <w:pPr>
        <w:pStyle w:val="Style1"/>
      </w:pPr>
      <w:r>
        <w:t xml:space="preserve">            n</w:t>
      </w:r>
    </w:p>
    <w:p w14:paraId="3D2A75CA" w14:textId="77777777" w:rsidR="005E6A9E" w:rsidRDefault="005E6A9E" w:rsidP="005E6A9E">
      <w:pPr>
        <w:pStyle w:val="Style1"/>
      </w:pPr>
      <w:r>
        <w:t xml:space="preserve">        }</w:t>
      </w:r>
    </w:p>
    <w:p w14:paraId="20F58FF7" w14:textId="77777777" w:rsidR="005E6A9E" w:rsidRDefault="005E6A9E" w:rsidP="005E6A9E">
      <w:pPr>
        <w:pStyle w:val="Style1"/>
      </w:pPr>
      <w:r>
        <w:t xml:space="preserve">        var u = "cubic-bezier(.1,.9,.2,1)"</w:t>
      </w:r>
    </w:p>
    <w:p w14:paraId="07A0B872" w14:textId="77777777" w:rsidR="005E6A9E" w:rsidRDefault="005E6A9E" w:rsidP="005E6A9E">
      <w:pPr>
        <w:pStyle w:val="Style1"/>
      </w:pPr>
      <w:r>
        <w:t xml:space="preserve">          , c = "cubic-bezier(.1,.25,.75,.9)"</w:t>
      </w:r>
    </w:p>
    <w:p w14:paraId="3BD0AC5B" w14:textId="77777777" w:rsidR="005E6A9E" w:rsidRDefault="005E6A9E" w:rsidP="005E6A9E">
      <w:pPr>
        <w:pStyle w:val="Style1"/>
      </w:pPr>
      <w:r>
        <w:t xml:space="preserve">          , l = "0.167s"</w:t>
      </w:r>
    </w:p>
    <w:p w14:paraId="4F70E8B6" w14:textId="77777777" w:rsidR="005E6A9E" w:rsidRDefault="005E6A9E" w:rsidP="005E6A9E">
      <w:pPr>
        <w:pStyle w:val="Style1"/>
      </w:pPr>
      <w:r>
        <w:t xml:space="preserve">          , d = "0.267s"</w:t>
      </w:r>
    </w:p>
    <w:p w14:paraId="399C7D29" w14:textId="77777777" w:rsidR="005E6A9E" w:rsidRDefault="005E6A9E" w:rsidP="005E6A9E">
      <w:pPr>
        <w:pStyle w:val="Style1"/>
      </w:pPr>
      <w:r>
        <w:t xml:space="preserve">          , f = "0.367s"</w:t>
      </w:r>
    </w:p>
    <w:p w14:paraId="437A6F14" w14:textId="77777777" w:rsidR="005E6A9E" w:rsidRDefault="005E6A9E" w:rsidP="005E6A9E">
      <w:pPr>
        <w:pStyle w:val="Style1"/>
      </w:pPr>
      <w:r>
        <w:t xml:space="preserve">          , g = "0.467s"</w:t>
      </w:r>
    </w:p>
    <w:p w14:paraId="4B041C4B" w14:textId="77777777" w:rsidR="005E6A9E" w:rsidRDefault="005E6A9E" w:rsidP="005E6A9E">
      <w:pPr>
        <w:pStyle w:val="Style1"/>
      </w:pPr>
      <w:r>
        <w:t xml:space="preserve">          , p = s({</w:t>
      </w:r>
    </w:p>
    <w:p w14:paraId="77BE54C4" w14:textId="77777777" w:rsidR="005E6A9E" w:rsidRDefault="005E6A9E" w:rsidP="005E6A9E">
      <w:pPr>
        <w:pStyle w:val="Style1"/>
      </w:pPr>
      <w:r>
        <w:t xml:space="preserve">            from: {</w:t>
      </w:r>
    </w:p>
    <w:p w14:paraId="5BC6D624" w14:textId="77777777" w:rsidR="005E6A9E" w:rsidRDefault="005E6A9E" w:rsidP="005E6A9E">
      <w:pPr>
        <w:pStyle w:val="Style1"/>
      </w:pPr>
      <w:r>
        <w:t xml:space="preserve">                opacity: 0</w:t>
      </w:r>
    </w:p>
    <w:p w14:paraId="7612157E" w14:textId="77777777" w:rsidR="005E6A9E" w:rsidRDefault="005E6A9E" w:rsidP="005E6A9E">
      <w:pPr>
        <w:pStyle w:val="Style1"/>
      </w:pPr>
      <w:r>
        <w:t xml:space="preserve">            },</w:t>
      </w:r>
    </w:p>
    <w:p w14:paraId="2ECF6AA0" w14:textId="77777777" w:rsidR="005E6A9E" w:rsidRDefault="005E6A9E" w:rsidP="005E6A9E">
      <w:pPr>
        <w:pStyle w:val="Style1"/>
      </w:pPr>
      <w:r>
        <w:t xml:space="preserve">            to: {</w:t>
      </w:r>
    </w:p>
    <w:p w14:paraId="663A4CAC" w14:textId="77777777" w:rsidR="005E6A9E" w:rsidRDefault="005E6A9E" w:rsidP="005E6A9E">
      <w:pPr>
        <w:pStyle w:val="Style1"/>
      </w:pPr>
      <w:r>
        <w:t xml:space="preserve">                opacity: 1</w:t>
      </w:r>
    </w:p>
    <w:p w14:paraId="659C4670" w14:textId="77777777" w:rsidR="005E6A9E" w:rsidRDefault="005E6A9E" w:rsidP="005E6A9E">
      <w:pPr>
        <w:pStyle w:val="Style1"/>
      </w:pPr>
      <w:r>
        <w:t xml:space="preserve">            }</w:t>
      </w:r>
    </w:p>
    <w:p w14:paraId="37471C5E" w14:textId="77777777" w:rsidR="005E6A9E" w:rsidRDefault="005E6A9E" w:rsidP="005E6A9E">
      <w:pPr>
        <w:pStyle w:val="Style1"/>
      </w:pPr>
      <w:r>
        <w:t xml:space="preserve">        })</w:t>
      </w:r>
    </w:p>
    <w:p w14:paraId="3E180848" w14:textId="77777777" w:rsidR="005E6A9E" w:rsidRDefault="005E6A9E" w:rsidP="005E6A9E">
      <w:pPr>
        <w:pStyle w:val="Style1"/>
      </w:pPr>
      <w:r>
        <w:t xml:space="preserve">          , m = s({</w:t>
      </w:r>
    </w:p>
    <w:p w14:paraId="3B028C98" w14:textId="77777777" w:rsidR="005E6A9E" w:rsidRDefault="005E6A9E" w:rsidP="005E6A9E">
      <w:pPr>
        <w:pStyle w:val="Style1"/>
      </w:pPr>
      <w:r>
        <w:t xml:space="preserve">            from: {</w:t>
      </w:r>
    </w:p>
    <w:p w14:paraId="6BD88646" w14:textId="77777777" w:rsidR="005E6A9E" w:rsidRDefault="005E6A9E" w:rsidP="005E6A9E">
      <w:pPr>
        <w:pStyle w:val="Style1"/>
      </w:pPr>
      <w:r>
        <w:t xml:space="preserve">                opacity: 1</w:t>
      </w:r>
    </w:p>
    <w:p w14:paraId="6CA40A36" w14:textId="77777777" w:rsidR="005E6A9E" w:rsidRDefault="005E6A9E" w:rsidP="005E6A9E">
      <w:pPr>
        <w:pStyle w:val="Style1"/>
      </w:pPr>
      <w:r>
        <w:t xml:space="preserve">            },</w:t>
      </w:r>
    </w:p>
    <w:p w14:paraId="6C28B146" w14:textId="77777777" w:rsidR="005E6A9E" w:rsidRDefault="005E6A9E" w:rsidP="005E6A9E">
      <w:pPr>
        <w:pStyle w:val="Style1"/>
      </w:pPr>
      <w:r>
        <w:t xml:space="preserve">            to: {</w:t>
      </w:r>
    </w:p>
    <w:p w14:paraId="7025CDC7" w14:textId="77777777" w:rsidR="005E6A9E" w:rsidRDefault="005E6A9E" w:rsidP="005E6A9E">
      <w:pPr>
        <w:pStyle w:val="Style1"/>
      </w:pPr>
      <w:r>
        <w:t xml:space="preserve">                opacity: 0,</w:t>
      </w:r>
    </w:p>
    <w:p w14:paraId="7554352A" w14:textId="77777777" w:rsidR="005E6A9E" w:rsidRDefault="005E6A9E" w:rsidP="005E6A9E">
      <w:pPr>
        <w:pStyle w:val="Style1"/>
      </w:pPr>
      <w:r>
        <w:t xml:space="preserve">                visibility: "hidden"</w:t>
      </w:r>
    </w:p>
    <w:p w14:paraId="3A887F6C" w14:textId="77777777" w:rsidR="005E6A9E" w:rsidRDefault="005E6A9E" w:rsidP="005E6A9E">
      <w:pPr>
        <w:pStyle w:val="Style1"/>
      </w:pPr>
      <w:r>
        <w:t xml:space="preserve">            }</w:t>
      </w:r>
    </w:p>
    <w:p w14:paraId="218D331E" w14:textId="77777777" w:rsidR="005E6A9E" w:rsidRDefault="005E6A9E" w:rsidP="005E6A9E">
      <w:pPr>
        <w:pStyle w:val="Style1"/>
      </w:pPr>
      <w:r>
        <w:t xml:space="preserve">        })</w:t>
      </w:r>
    </w:p>
    <w:p w14:paraId="40EEDA6B" w14:textId="77777777" w:rsidR="005E6A9E" w:rsidRDefault="005E6A9E" w:rsidP="005E6A9E">
      <w:pPr>
        <w:pStyle w:val="Style1"/>
      </w:pPr>
      <w:r>
        <w:t xml:space="preserve">          , v = X(-10)</w:t>
      </w:r>
    </w:p>
    <w:p w14:paraId="263E1084" w14:textId="77777777" w:rsidR="005E6A9E" w:rsidRDefault="005E6A9E" w:rsidP="005E6A9E">
      <w:pPr>
        <w:pStyle w:val="Style1"/>
      </w:pPr>
      <w:r>
        <w:t xml:space="preserve">          , h = X(-20)</w:t>
      </w:r>
    </w:p>
    <w:p w14:paraId="360C6308" w14:textId="77777777" w:rsidR="005E6A9E" w:rsidRDefault="005E6A9E" w:rsidP="005E6A9E">
      <w:pPr>
        <w:pStyle w:val="Style1"/>
      </w:pPr>
      <w:r>
        <w:t xml:space="preserve">          , b = X(-40)</w:t>
      </w:r>
    </w:p>
    <w:p w14:paraId="144003E6" w14:textId="77777777" w:rsidR="005E6A9E" w:rsidRDefault="005E6A9E" w:rsidP="005E6A9E">
      <w:pPr>
        <w:pStyle w:val="Style1"/>
      </w:pPr>
      <w:r>
        <w:t xml:space="preserve">          , y = X(-400)</w:t>
      </w:r>
    </w:p>
    <w:p w14:paraId="76E247CC" w14:textId="77777777" w:rsidR="005E6A9E" w:rsidRDefault="005E6A9E" w:rsidP="005E6A9E">
      <w:pPr>
        <w:pStyle w:val="Style1"/>
      </w:pPr>
      <w:r>
        <w:t xml:space="preserve">          , _ = X(10)</w:t>
      </w:r>
    </w:p>
    <w:p w14:paraId="61E9549E" w14:textId="77777777" w:rsidR="005E6A9E" w:rsidRDefault="005E6A9E" w:rsidP="005E6A9E">
      <w:pPr>
        <w:pStyle w:val="Style1"/>
      </w:pPr>
      <w:r>
        <w:t xml:space="preserve">          , x = X(20)</w:t>
      </w:r>
    </w:p>
    <w:p w14:paraId="4F6026CF" w14:textId="77777777" w:rsidR="005E6A9E" w:rsidRDefault="005E6A9E" w:rsidP="005E6A9E">
      <w:pPr>
        <w:pStyle w:val="Style1"/>
      </w:pPr>
      <w:r>
        <w:t xml:space="preserve">          , k = X(40)</w:t>
      </w:r>
    </w:p>
    <w:p w14:paraId="36BDC53E" w14:textId="77777777" w:rsidR="005E6A9E" w:rsidRDefault="005E6A9E" w:rsidP="005E6A9E">
      <w:pPr>
        <w:pStyle w:val="Style1"/>
      </w:pPr>
      <w:r>
        <w:t xml:space="preserve">          , w = X(400)</w:t>
      </w:r>
    </w:p>
    <w:p w14:paraId="2944A089" w14:textId="77777777" w:rsidR="005E6A9E" w:rsidRDefault="005E6A9E" w:rsidP="005E6A9E">
      <w:pPr>
        <w:pStyle w:val="Style1"/>
      </w:pPr>
      <w:r>
        <w:t xml:space="preserve">          , C = Z(10)</w:t>
      </w:r>
    </w:p>
    <w:p w14:paraId="48CF6669" w14:textId="77777777" w:rsidR="005E6A9E" w:rsidRDefault="005E6A9E" w:rsidP="005E6A9E">
      <w:pPr>
        <w:pStyle w:val="Style1"/>
      </w:pPr>
      <w:r>
        <w:t xml:space="preserve">          , O = Z(20)</w:t>
      </w:r>
    </w:p>
    <w:p w14:paraId="57989E4A" w14:textId="77777777" w:rsidR="005E6A9E" w:rsidRDefault="005E6A9E" w:rsidP="005E6A9E">
      <w:pPr>
        <w:pStyle w:val="Style1"/>
      </w:pPr>
      <w:r>
        <w:t xml:space="preserve">          , S = Z(-10)</w:t>
      </w:r>
    </w:p>
    <w:p w14:paraId="14FD560D" w14:textId="77777777" w:rsidR="005E6A9E" w:rsidRDefault="005E6A9E" w:rsidP="005E6A9E">
      <w:pPr>
        <w:pStyle w:val="Style1"/>
      </w:pPr>
      <w:r>
        <w:t xml:space="preserve">          , I = Z(-20)</w:t>
      </w:r>
    </w:p>
    <w:p w14:paraId="55DAEA0B" w14:textId="77777777" w:rsidR="005E6A9E" w:rsidRDefault="005E6A9E" w:rsidP="005E6A9E">
      <w:pPr>
        <w:pStyle w:val="Style1"/>
      </w:pPr>
      <w:r>
        <w:t xml:space="preserve">          , j = J(10)</w:t>
      </w:r>
    </w:p>
    <w:p w14:paraId="4A51801D" w14:textId="77777777" w:rsidR="005E6A9E" w:rsidRDefault="005E6A9E" w:rsidP="005E6A9E">
      <w:pPr>
        <w:pStyle w:val="Style1"/>
      </w:pPr>
      <w:r>
        <w:t xml:space="preserve">          , B = J(20)</w:t>
      </w:r>
    </w:p>
    <w:p w14:paraId="33ACA364" w14:textId="77777777" w:rsidR="005E6A9E" w:rsidRDefault="005E6A9E" w:rsidP="005E6A9E">
      <w:pPr>
        <w:pStyle w:val="Style1"/>
      </w:pPr>
      <w:r>
        <w:t xml:space="preserve">          , E = J(40)</w:t>
      </w:r>
    </w:p>
    <w:p w14:paraId="0104F86B" w14:textId="77777777" w:rsidR="005E6A9E" w:rsidRDefault="005E6A9E" w:rsidP="005E6A9E">
      <w:pPr>
        <w:pStyle w:val="Style1"/>
      </w:pPr>
      <w:r>
        <w:t xml:space="preserve">          , A = J(400)</w:t>
      </w:r>
    </w:p>
    <w:p w14:paraId="36BAC01E" w14:textId="77777777" w:rsidR="005E6A9E" w:rsidRDefault="005E6A9E" w:rsidP="005E6A9E">
      <w:pPr>
        <w:pStyle w:val="Style1"/>
      </w:pPr>
      <w:r>
        <w:t xml:space="preserve">          , T = J(-10)</w:t>
      </w:r>
    </w:p>
    <w:p w14:paraId="35690EED" w14:textId="77777777" w:rsidR="005E6A9E" w:rsidRDefault="005E6A9E" w:rsidP="005E6A9E">
      <w:pPr>
        <w:pStyle w:val="Style1"/>
      </w:pPr>
      <w:r>
        <w:t xml:space="preserve">          , F = J(-20)</w:t>
      </w:r>
    </w:p>
    <w:p w14:paraId="1A6E58BE" w14:textId="77777777" w:rsidR="005E6A9E" w:rsidRDefault="005E6A9E" w:rsidP="005E6A9E">
      <w:pPr>
        <w:pStyle w:val="Style1"/>
      </w:pPr>
      <w:r>
        <w:t xml:space="preserve">          , L = J(-40)</w:t>
      </w:r>
    </w:p>
    <w:p w14:paraId="164F1ECF" w14:textId="77777777" w:rsidR="005E6A9E" w:rsidRDefault="005E6A9E" w:rsidP="005E6A9E">
      <w:pPr>
        <w:pStyle w:val="Style1"/>
      </w:pPr>
      <w:r>
        <w:t xml:space="preserve">          , D = J(-400)</w:t>
      </w:r>
    </w:p>
    <w:p w14:paraId="745D9DFF" w14:textId="77777777" w:rsidR="005E6A9E" w:rsidRDefault="005E6A9E" w:rsidP="005E6A9E">
      <w:pPr>
        <w:pStyle w:val="Style1"/>
      </w:pPr>
      <w:r>
        <w:t xml:space="preserve">          , P = q(-10)</w:t>
      </w:r>
    </w:p>
    <w:p w14:paraId="468345AF" w14:textId="77777777" w:rsidR="005E6A9E" w:rsidRDefault="005E6A9E" w:rsidP="005E6A9E">
      <w:pPr>
        <w:pStyle w:val="Style1"/>
      </w:pPr>
      <w:r>
        <w:t xml:space="preserve">          , N = q(-20)</w:t>
      </w:r>
    </w:p>
    <w:p w14:paraId="351522C4" w14:textId="77777777" w:rsidR="005E6A9E" w:rsidRDefault="005E6A9E" w:rsidP="005E6A9E">
      <w:pPr>
        <w:pStyle w:val="Style1"/>
      </w:pPr>
      <w:r>
        <w:t xml:space="preserve">          , H = q(10)</w:t>
      </w:r>
    </w:p>
    <w:p w14:paraId="06E38B07" w14:textId="77777777" w:rsidR="005E6A9E" w:rsidRDefault="005E6A9E" w:rsidP="005E6A9E">
      <w:pPr>
        <w:pStyle w:val="Style1"/>
      </w:pPr>
      <w:r>
        <w:t xml:space="preserve">          , U = q(20)</w:t>
      </w:r>
    </w:p>
    <w:p w14:paraId="62594C81" w14:textId="77777777" w:rsidR="005E6A9E" w:rsidRDefault="005E6A9E" w:rsidP="005E6A9E">
      <w:pPr>
        <w:pStyle w:val="Style1"/>
      </w:pPr>
      <w:r>
        <w:t xml:space="preserve">          , W = s({</w:t>
      </w:r>
    </w:p>
    <w:p w14:paraId="16D8DD36" w14:textId="77777777" w:rsidR="005E6A9E" w:rsidRDefault="005E6A9E" w:rsidP="005E6A9E">
      <w:pPr>
        <w:pStyle w:val="Style1"/>
      </w:pPr>
      <w:r>
        <w:t xml:space="preserve">            from: {</w:t>
      </w:r>
    </w:p>
    <w:p w14:paraId="18AB2D1F" w14:textId="77777777" w:rsidR="005E6A9E" w:rsidRDefault="005E6A9E" w:rsidP="005E6A9E">
      <w:pPr>
        <w:pStyle w:val="Style1"/>
      </w:pPr>
      <w:r>
        <w:t xml:space="preserve">                transform: "scale3d(.98,.98,1)"</w:t>
      </w:r>
    </w:p>
    <w:p w14:paraId="79EEC331" w14:textId="77777777" w:rsidR="005E6A9E" w:rsidRDefault="005E6A9E" w:rsidP="005E6A9E">
      <w:pPr>
        <w:pStyle w:val="Style1"/>
      </w:pPr>
      <w:r>
        <w:t xml:space="preserve">            },</w:t>
      </w:r>
    </w:p>
    <w:p w14:paraId="57C33333" w14:textId="77777777" w:rsidR="005E6A9E" w:rsidRDefault="005E6A9E" w:rsidP="005E6A9E">
      <w:pPr>
        <w:pStyle w:val="Style1"/>
      </w:pPr>
      <w:r>
        <w:t xml:space="preserve">            to: {</w:t>
      </w:r>
    </w:p>
    <w:p w14:paraId="769003DD" w14:textId="77777777" w:rsidR="005E6A9E" w:rsidRDefault="005E6A9E" w:rsidP="005E6A9E">
      <w:pPr>
        <w:pStyle w:val="Style1"/>
      </w:pPr>
      <w:r>
        <w:t xml:space="preserve">                transform: "scale3d(1,1,1)"</w:t>
      </w:r>
    </w:p>
    <w:p w14:paraId="0DF13B69" w14:textId="77777777" w:rsidR="005E6A9E" w:rsidRDefault="005E6A9E" w:rsidP="005E6A9E">
      <w:pPr>
        <w:pStyle w:val="Style1"/>
      </w:pPr>
      <w:r>
        <w:t xml:space="preserve">            }</w:t>
      </w:r>
    </w:p>
    <w:p w14:paraId="7A80E403" w14:textId="77777777" w:rsidR="005E6A9E" w:rsidRDefault="005E6A9E" w:rsidP="005E6A9E">
      <w:pPr>
        <w:pStyle w:val="Style1"/>
      </w:pPr>
      <w:r>
        <w:t xml:space="preserve">        })</w:t>
      </w:r>
    </w:p>
    <w:p w14:paraId="3DB8421F" w14:textId="77777777" w:rsidR="005E6A9E" w:rsidRDefault="005E6A9E" w:rsidP="005E6A9E">
      <w:pPr>
        <w:pStyle w:val="Style1"/>
      </w:pPr>
      <w:r>
        <w:t xml:space="preserve">          , z = s({</w:t>
      </w:r>
    </w:p>
    <w:p w14:paraId="60CD82FD" w14:textId="77777777" w:rsidR="005E6A9E" w:rsidRDefault="005E6A9E" w:rsidP="005E6A9E">
      <w:pPr>
        <w:pStyle w:val="Style1"/>
      </w:pPr>
      <w:r>
        <w:t xml:space="preserve">            from: {</w:t>
      </w:r>
    </w:p>
    <w:p w14:paraId="47271B0C" w14:textId="77777777" w:rsidR="005E6A9E" w:rsidRDefault="005E6A9E" w:rsidP="005E6A9E">
      <w:pPr>
        <w:pStyle w:val="Style1"/>
      </w:pPr>
      <w:r>
        <w:t xml:space="preserve">                transform: "scale3d(1,1,1)"</w:t>
      </w:r>
    </w:p>
    <w:p w14:paraId="42456DDB" w14:textId="77777777" w:rsidR="005E6A9E" w:rsidRDefault="005E6A9E" w:rsidP="005E6A9E">
      <w:pPr>
        <w:pStyle w:val="Style1"/>
      </w:pPr>
      <w:r>
        <w:t xml:space="preserve">            },</w:t>
      </w:r>
    </w:p>
    <w:p w14:paraId="7C9443DF" w14:textId="77777777" w:rsidR="005E6A9E" w:rsidRDefault="005E6A9E" w:rsidP="005E6A9E">
      <w:pPr>
        <w:pStyle w:val="Style1"/>
      </w:pPr>
      <w:r>
        <w:t xml:space="preserve">            to: {</w:t>
      </w:r>
    </w:p>
    <w:p w14:paraId="5EFCAFA1" w14:textId="77777777" w:rsidR="005E6A9E" w:rsidRDefault="005E6A9E" w:rsidP="005E6A9E">
      <w:pPr>
        <w:pStyle w:val="Style1"/>
      </w:pPr>
      <w:r>
        <w:t xml:space="preserve">                transform: "scale3d(.98,.98,1)"</w:t>
      </w:r>
    </w:p>
    <w:p w14:paraId="1EEAA9CD" w14:textId="77777777" w:rsidR="005E6A9E" w:rsidRDefault="005E6A9E" w:rsidP="005E6A9E">
      <w:pPr>
        <w:pStyle w:val="Style1"/>
      </w:pPr>
      <w:r>
        <w:t xml:space="preserve">            }</w:t>
      </w:r>
    </w:p>
    <w:p w14:paraId="2B80F00C" w14:textId="77777777" w:rsidR="005E6A9E" w:rsidRDefault="005E6A9E" w:rsidP="005E6A9E">
      <w:pPr>
        <w:pStyle w:val="Style1"/>
      </w:pPr>
      <w:r>
        <w:t xml:space="preserve">        })</w:t>
      </w:r>
    </w:p>
    <w:p w14:paraId="0C85B648" w14:textId="77777777" w:rsidR="005E6A9E" w:rsidRDefault="005E6A9E" w:rsidP="005E6A9E">
      <w:pPr>
        <w:pStyle w:val="Style1"/>
      </w:pPr>
      <w:r>
        <w:t xml:space="preserve">          , R = s({</w:t>
      </w:r>
    </w:p>
    <w:p w14:paraId="00AEAB4C" w14:textId="77777777" w:rsidR="005E6A9E" w:rsidRDefault="005E6A9E" w:rsidP="005E6A9E">
      <w:pPr>
        <w:pStyle w:val="Style1"/>
      </w:pPr>
      <w:r>
        <w:t xml:space="preserve">            from: {</w:t>
      </w:r>
    </w:p>
    <w:p w14:paraId="47EE2C7E" w14:textId="77777777" w:rsidR="005E6A9E" w:rsidRDefault="005E6A9E" w:rsidP="005E6A9E">
      <w:pPr>
        <w:pStyle w:val="Style1"/>
      </w:pPr>
      <w:r>
        <w:t xml:space="preserve">                transform: "scale3d(1.03,1.03,1)"</w:t>
      </w:r>
    </w:p>
    <w:p w14:paraId="172DCC39" w14:textId="77777777" w:rsidR="005E6A9E" w:rsidRDefault="005E6A9E" w:rsidP="005E6A9E">
      <w:pPr>
        <w:pStyle w:val="Style1"/>
      </w:pPr>
      <w:r>
        <w:t xml:space="preserve">            },</w:t>
      </w:r>
    </w:p>
    <w:p w14:paraId="53005B9B" w14:textId="77777777" w:rsidR="005E6A9E" w:rsidRDefault="005E6A9E" w:rsidP="005E6A9E">
      <w:pPr>
        <w:pStyle w:val="Style1"/>
      </w:pPr>
      <w:r>
        <w:t xml:space="preserve">            to: {</w:t>
      </w:r>
    </w:p>
    <w:p w14:paraId="4FC72C4A" w14:textId="77777777" w:rsidR="005E6A9E" w:rsidRDefault="005E6A9E" w:rsidP="005E6A9E">
      <w:pPr>
        <w:pStyle w:val="Style1"/>
      </w:pPr>
      <w:r>
        <w:t xml:space="preserve">                transform: "scale3d(1,1,1)"</w:t>
      </w:r>
    </w:p>
    <w:p w14:paraId="26FAEAB3" w14:textId="77777777" w:rsidR="005E6A9E" w:rsidRDefault="005E6A9E" w:rsidP="005E6A9E">
      <w:pPr>
        <w:pStyle w:val="Style1"/>
      </w:pPr>
      <w:r>
        <w:t xml:space="preserve">            }</w:t>
      </w:r>
    </w:p>
    <w:p w14:paraId="030AAA60" w14:textId="77777777" w:rsidR="005E6A9E" w:rsidRDefault="005E6A9E" w:rsidP="005E6A9E">
      <w:pPr>
        <w:pStyle w:val="Style1"/>
      </w:pPr>
      <w:r>
        <w:t xml:space="preserve">        })</w:t>
      </w:r>
    </w:p>
    <w:p w14:paraId="4B36D414" w14:textId="77777777" w:rsidR="005E6A9E" w:rsidRDefault="005E6A9E" w:rsidP="005E6A9E">
      <w:pPr>
        <w:pStyle w:val="Style1"/>
      </w:pPr>
      <w:r>
        <w:t xml:space="preserve">          , M = s({</w:t>
      </w:r>
    </w:p>
    <w:p w14:paraId="1172EDBF" w14:textId="77777777" w:rsidR="005E6A9E" w:rsidRDefault="005E6A9E" w:rsidP="005E6A9E">
      <w:pPr>
        <w:pStyle w:val="Style1"/>
      </w:pPr>
      <w:r>
        <w:t xml:space="preserve">            from: {</w:t>
      </w:r>
    </w:p>
    <w:p w14:paraId="011760C7" w14:textId="77777777" w:rsidR="005E6A9E" w:rsidRDefault="005E6A9E" w:rsidP="005E6A9E">
      <w:pPr>
        <w:pStyle w:val="Style1"/>
      </w:pPr>
      <w:r>
        <w:t xml:space="preserve">                transform: "scale3d(1,1,1)"</w:t>
      </w:r>
    </w:p>
    <w:p w14:paraId="78E86218" w14:textId="77777777" w:rsidR="005E6A9E" w:rsidRDefault="005E6A9E" w:rsidP="005E6A9E">
      <w:pPr>
        <w:pStyle w:val="Style1"/>
      </w:pPr>
      <w:r>
        <w:t xml:space="preserve">            },</w:t>
      </w:r>
    </w:p>
    <w:p w14:paraId="06082E95" w14:textId="77777777" w:rsidR="005E6A9E" w:rsidRDefault="005E6A9E" w:rsidP="005E6A9E">
      <w:pPr>
        <w:pStyle w:val="Style1"/>
      </w:pPr>
      <w:r>
        <w:t xml:space="preserve">            to: {</w:t>
      </w:r>
    </w:p>
    <w:p w14:paraId="02EFAC86" w14:textId="77777777" w:rsidR="005E6A9E" w:rsidRDefault="005E6A9E" w:rsidP="005E6A9E">
      <w:pPr>
        <w:pStyle w:val="Style1"/>
      </w:pPr>
      <w:r>
        <w:t xml:space="preserve">                transform: "scale3d(1.03,1.03,1)"</w:t>
      </w:r>
    </w:p>
    <w:p w14:paraId="3FBA5278" w14:textId="77777777" w:rsidR="005E6A9E" w:rsidRDefault="005E6A9E" w:rsidP="005E6A9E">
      <w:pPr>
        <w:pStyle w:val="Style1"/>
      </w:pPr>
      <w:r>
        <w:t xml:space="preserve">            }</w:t>
      </w:r>
    </w:p>
    <w:p w14:paraId="69FA8B81" w14:textId="77777777" w:rsidR="005E6A9E" w:rsidRDefault="005E6A9E" w:rsidP="005E6A9E">
      <w:pPr>
        <w:pStyle w:val="Style1"/>
      </w:pPr>
      <w:r>
        <w:t xml:space="preserve">        })</w:t>
      </w:r>
    </w:p>
    <w:p w14:paraId="4BC6B066" w14:textId="77777777" w:rsidR="005E6A9E" w:rsidRDefault="005E6A9E" w:rsidP="005E6A9E">
      <w:pPr>
        <w:pStyle w:val="Style1"/>
      </w:pPr>
      <w:r>
        <w:t xml:space="preserve">          , V = s({</w:t>
      </w:r>
    </w:p>
    <w:p w14:paraId="206A1F69" w14:textId="77777777" w:rsidR="005E6A9E" w:rsidRDefault="005E6A9E" w:rsidP="005E6A9E">
      <w:pPr>
        <w:pStyle w:val="Style1"/>
      </w:pPr>
      <w:r>
        <w:t xml:space="preserve">            from: {</w:t>
      </w:r>
    </w:p>
    <w:p w14:paraId="2243B745" w14:textId="77777777" w:rsidR="005E6A9E" w:rsidRDefault="005E6A9E" w:rsidP="005E6A9E">
      <w:pPr>
        <w:pStyle w:val="Style1"/>
      </w:pPr>
      <w:r>
        <w:t xml:space="preserve">                transform: "rotateZ(0deg)"</w:t>
      </w:r>
    </w:p>
    <w:p w14:paraId="1ADA876B" w14:textId="77777777" w:rsidR="005E6A9E" w:rsidRDefault="005E6A9E" w:rsidP="005E6A9E">
      <w:pPr>
        <w:pStyle w:val="Style1"/>
      </w:pPr>
      <w:r>
        <w:t xml:space="preserve">            },</w:t>
      </w:r>
    </w:p>
    <w:p w14:paraId="4C89D3EF" w14:textId="77777777" w:rsidR="005E6A9E" w:rsidRDefault="005E6A9E" w:rsidP="005E6A9E">
      <w:pPr>
        <w:pStyle w:val="Style1"/>
      </w:pPr>
      <w:r>
        <w:t xml:space="preserve">            to: {</w:t>
      </w:r>
    </w:p>
    <w:p w14:paraId="5E945D47" w14:textId="77777777" w:rsidR="005E6A9E" w:rsidRDefault="005E6A9E" w:rsidP="005E6A9E">
      <w:pPr>
        <w:pStyle w:val="Style1"/>
      </w:pPr>
      <w:r>
        <w:t xml:space="preserve">                transform: "rotateZ(90deg)"</w:t>
      </w:r>
    </w:p>
    <w:p w14:paraId="7CCB4461" w14:textId="77777777" w:rsidR="005E6A9E" w:rsidRDefault="005E6A9E" w:rsidP="005E6A9E">
      <w:pPr>
        <w:pStyle w:val="Style1"/>
      </w:pPr>
      <w:r>
        <w:t xml:space="preserve">            }</w:t>
      </w:r>
    </w:p>
    <w:p w14:paraId="1D0B4A68" w14:textId="77777777" w:rsidR="005E6A9E" w:rsidRDefault="005E6A9E" w:rsidP="005E6A9E">
      <w:pPr>
        <w:pStyle w:val="Style1"/>
      </w:pPr>
      <w:r>
        <w:t xml:space="preserve">        })</w:t>
      </w:r>
    </w:p>
    <w:p w14:paraId="55323359" w14:textId="77777777" w:rsidR="005E6A9E" w:rsidRDefault="005E6A9E" w:rsidP="005E6A9E">
      <w:pPr>
        <w:pStyle w:val="Style1"/>
      </w:pPr>
      <w:r>
        <w:t xml:space="preserve">          , G = s({</w:t>
      </w:r>
    </w:p>
    <w:p w14:paraId="01E8C6AF" w14:textId="77777777" w:rsidR="005E6A9E" w:rsidRDefault="005E6A9E" w:rsidP="005E6A9E">
      <w:pPr>
        <w:pStyle w:val="Style1"/>
      </w:pPr>
      <w:r>
        <w:t xml:space="preserve">            from: {</w:t>
      </w:r>
    </w:p>
    <w:p w14:paraId="5A1AE9E2" w14:textId="77777777" w:rsidR="005E6A9E" w:rsidRDefault="005E6A9E" w:rsidP="005E6A9E">
      <w:pPr>
        <w:pStyle w:val="Style1"/>
      </w:pPr>
      <w:r>
        <w:t xml:space="preserve">                transform: "rotateZ(0deg)"</w:t>
      </w:r>
    </w:p>
    <w:p w14:paraId="558B79CA" w14:textId="77777777" w:rsidR="005E6A9E" w:rsidRDefault="005E6A9E" w:rsidP="005E6A9E">
      <w:pPr>
        <w:pStyle w:val="Style1"/>
      </w:pPr>
      <w:r>
        <w:t xml:space="preserve">            },</w:t>
      </w:r>
    </w:p>
    <w:p w14:paraId="62CC206F" w14:textId="77777777" w:rsidR="005E6A9E" w:rsidRDefault="005E6A9E" w:rsidP="005E6A9E">
      <w:pPr>
        <w:pStyle w:val="Style1"/>
      </w:pPr>
      <w:r>
        <w:t xml:space="preserve">            to: {</w:t>
      </w:r>
    </w:p>
    <w:p w14:paraId="4C052B4C" w14:textId="77777777" w:rsidR="005E6A9E" w:rsidRDefault="005E6A9E" w:rsidP="005E6A9E">
      <w:pPr>
        <w:pStyle w:val="Style1"/>
      </w:pPr>
      <w:r>
        <w:t xml:space="preserve">                transform: "rotateZ(-90deg)"</w:t>
      </w:r>
    </w:p>
    <w:p w14:paraId="7D5AEECD" w14:textId="77777777" w:rsidR="005E6A9E" w:rsidRDefault="005E6A9E" w:rsidP="005E6A9E">
      <w:pPr>
        <w:pStyle w:val="Style1"/>
      </w:pPr>
      <w:r>
        <w:t xml:space="preserve">            }</w:t>
      </w:r>
    </w:p>
    <w:p w14:paraId="248839C4" w14:textId="77777777" w:rsidR="005E6A9E" w:rsidRDefault="005E6A9E" w:rsidP="005E6A9E">
      <w:pPr>
        <w:pStyle w:val="Style1"/>
      </w:pPr>
      <w:r>
        <w:t xml:space="preserve">        })</w:t>
      </w:r>
    </w:p>
    <w:p w14:paraId="191CE175" w14:textId="77777777" w:rsidR="005E6A9E" w:rsidRDefault="005E6A9E" w:rsidP="005E6A9E">
      <w:pPr>
        <w:pStyle w:val="Style1"/>
      </w:pPr>
      <w:r>
        <w:t xml:space="preserve">          , Q = {</w:t>
      </w:r>
    </w:p>
    <w:p w14:paraId="04020366" w14:textId="77777777" w:rsidR="005E6A9E" w:rsidRDefault="005E6A9E" w:rsidP="005E6A9E">
      <w:pPr>
        <w:pStyle w:val="Style1"/>
      </w:pPr>
      <w:r>
        <w:t xml:space="preserve">            easeFunction1: u,</w:t>
      </w:r>
    </w:p>
    <w:p w14:paraId="5C4914E1" w14:textId="77777777" w:rsidR="005E6A9E" w:rsidRDefault="005E6A9E" w:rsidP="005E6A9E">
      <w:pPr>
        <w:pStyle w:val="Style1"/>
      </w:pPr>
      <w:r>
        <w:t xml:space="preserve">            easeFunction2: c,</w:t>
      </w:r>
    </w:p>
    <w:p w14:paraId="7AB2D7BF" w14:textId="77777777" w:rsidR="005E6A9E" w:rsidRDefault="005E6A9E" w:rsidP="005E6A9E">
      <w:pPr>
        <w:pStyle w:val="Style1"/>
      </w:pPr>
      <w:r>
        <w:t xml:space="preserve">            durationValue1: l,</w:t>
      </w:r>
    </w:p>
    <w:p w14:paraId="3A0BBCB0" w14:textId="77777777" w:rsidR="005E6A9E" w:rsidRDefault="005E6A9E" w:rsidP="005E6A9E">
      <w:pPr>
        <w:pStyle w:val="Style1"/>
      </w:pPr>
      <w:r>
        <w:t xml:space="preserve">            durationValue2: d,</w:t>
      </w:r>
    </w:p>
    <w:p w14:paraId="6F5280FB" w14:textId="77777777" w:rsidR="005E6A9E" w:rsidRDefault="005E6A9E" w:rsidP="005E6A9E">
      <w:pPr>
        <w:pStyle w:val="Style1"/>
      </w:pPr>
      <w:r>
        <w:t xml:space="preserve">            durationValue3: f,</w:t>
      </w:r>
    </w:p>
    <w:p w14:paraId="4B2AFD3E" w14:textId="77777777" w:rsidR="005E6A9E" w:rsidRDefault="005E6A9E" w:rsidP="005E6A9E">
      <w:pPr>
        <w:pStyle w:val="Style1"/>
      </w:pPr>
      <w:r>
        <w:t xml:space="preserve">            durationValue4: g</w:t>
      </w:r>
    </w:p>
    <w:p w14:paraId="4B420844" w14:textId="77777777" w:rsidR="005E6A9E" w:rsidRDefault="005E6A9E" w:rsidP="005E6A9E">
      <w:pPr>
        <w:pStyle w:val="Style1"/>
      </w:pPr>
      <w:r>
        <w:t xml:space="preserve">        };</w:t>
      </w:r>
    </w:p>
    <w:p w14:paraId="3F440340" w14:textId="77777777" w:rsidR="005E6A9E" w:rsidRDefault="005E6A9E" w:rsidP="005E6A9E">
      <w:pPr>
        <w:pStyle w:val="Style1"/>
      </w:pPr>
      <w:r>
        <w:t xml:space="preserve">        function K(e, t, n) {</w:t>
      </w:r>
    </w:p>
    <w:p w14:paraId="2F3D9354" w14:textId="77777777" w:rsidR="005E6A9E" w:rsidRDefault="005E6A9E" w:rsidP="005E6A9E">
      <w:pPr>
        <w:pStyle w:val="Style1"/>
      </w:pPr>
      <w:r>
        <w:t xml:space="preserve">            return {</w:t>
      </w:r>
    </w:p>
    <w:p w14:paraId="6849D8A0" w14:textId="77777777" w:rsidR="005E6A9E" w:rsidRDefault="005E6A9E" w:rsidP="005E6A9E">
      <w:pPr>
        <w:pStyle w:val="Style1"/>
      </w:pPr>
      <w:r>
        <w:t xml:space="preserve">                animationName: e,</w:t>
      </w:r>
    </w:p>
    <w:p w14:paraId="74086D87" w14:textId="77777777" w:rsidR="005E6A9E" w:rsidRDefault="005E6A9E" w:rsidP="005E6A9E">
      <w:pPr>
        <w:pStyle w:val="Style1"/>
      </w:pPr>
      <w:r>
        <w:t xml:space="preserve">                animationDuration: t,</w:t>
      </w:r>
    </w:p>
    <w:p w14:paraId="025EDA78" w14:textId="77777777" w:rsidR="005E6A9E" w:rsidRDefault="005E6A9E" w:rsidP="005E6A9E">
      <w:pPr>
        <w:pStyle w:val="Style1"/>
      </w:pPr>
      <w:r>
        <w:t xml:space="preserve">                animationTimingFunction: n,</w:t>
      </w:r>
    </w:p>
    <w:p w14:paraId="0BEFDBFA" w14:textId="77777777" w:rsidR="005E6A9E" w:rsidRDefault="005E6A9E" w:rsidP="005E6A9E">
      <w:pPr>
        <w:pStyle w:val="Style1"/>
      </w:pPr>
      <w:r>
        <w:t xml:space="preserve">                animationFillMode: "both"</w:t>
      </w:r>
    </w:p>
    <w:p w14:paraId="0BD6CA03" w14:textId="77777777" w:rsidR="005E6A9E" w:rsidRDefault="005E6A9E" w:rsidP="005E6A9E">
      <w:pPr>
        <w:pStyle w:val="Style1"/>
      </w:pPr>
      <w:r>
        <w:t xml:space="preserve">            }</w:t>
      </w:r>
    </w:p>
    <w:p w14:paraId="4A10846F" w14:textId="77777777" w:rsidR="005E6A9E" w:rsidRDefault="005E6A9E" w:rsidP="005E6A9E">
      <w:pPr>
        <w:pStyle w:val="Style1"/>
      </w:pPr>
      <w:r>
        <w:t xml:space="preserve">        }</w:t>
      </w:r>
    </w:p>
    <w:p w14:paraId="76B57F79" w14:textId="77777777" w:rsidR="005E6A9E" w:rsidRDefault="005E6A9E" w:rsidP="005E6A9E">
      <w:pPr>
        <w:pStyle w:val="Style1"/>
      </w:pPr>
      <w:r>
        <w:t xml:space="preserve">        function X(e) {</w:t>
      </w:r>
    </w:p>
    <w:p w14:paraId="2BE84682" w14:textId="77777777" w:rsidR="005E6A9E" w:rsidRDefault="005E6A9E" w:rsidP="005E6A9E">
      <w:pPr>
        <w:pStyle w:val="Style1"/>
      </w:pPr>
      <w:r>
        <w:t xml:space="preserve">            return s({</w:t>
      </w:r>
    </w:p>
    <w:p w14:paraId="08E5C551" w14:textId="77777777" w:rsidR="005E6A9E" w:rsidRDefault="005E6A9E" w:rsidP="005E6A9E">
      <w:pPr>
        <w:pStyle w:val="Style1"/>
      </w:pPr>
      <w:r>
        <w:t xml:space="preserve">                from: {</w:t>
      </w:r>
    </w:p>
    <w:p w14:paraId="71CF70F7" w14:textId="77777777" w:rsidR="005E6A9E" w:rsidRDefault="005E6A9E" w:rsidP="005E6A9E">
      <w:pPr>
        <w:pStyle w:val="Style1"/>
      </w:pPr>
      <w:r>
        <w:t xml:space="preserve">                    transform: "translate3d(" + e + "px,0,0)",</w:t>
      </w:r>
    </w:p>
    <w:p w14:paraId="3E2DAAF1" w14:textId="77777777" w:rsidR="005E6A9E" w:rsidRDefault="005E6A9E" w:rsidP="005E6A9E">
      <w:pPr>
        <w:pStyle w:val="Style1"/>
      </w:pPr>
      <w:r>
        <w:t xml:space="preserve">                    pointerEvents: "none"</w:t>
      </w:r>
    </w:p>
    <w:p w14:paraId="7903B916" w14:textId="77777777" w:rsidR="005E6A9E" w:rsidRDefault="005E6A9E" w:rsidP="005E6A9E">
      <w:pPr>
        <w:pStyle w:val="Style1"/>
      </w:pPr>
      <w:r>
        <w:t xml:space="preserve">                },</w:t>
      </w:r>
    </w:p>
    <w:p w14:paraId="1EE08385" w14:textId="77777777" w:rsidR="005E6A9E" w:rsidRDefault="005E6A9E" w:rsidP="005E6A9E">
      <w:pPr>
        <w:pStyle w:val="Style1"/>
      </w:pPr>
      <w:r>
        <w:t xml:space="preserve">                to: {</w:t>
      </w:r>
    </w:p>
    <w:p w14:paraId="262248FB" w14:textId="77777777" w:rsidR="005E6A9E" w:rsidRDefault="005E6A9E" w:rsidP="005E6A9E">
      <w:pPr>
        <w:pStyle w:val="Style1"/>
      </w:pPr>
      <w:r>
        <w:t xml:space="preserve">                    transform: "translate3d(0,0,0)",</w:t>
      </w:r>
    </w:p>
    <w:p w14:paraId="0C56797D" w14:textId="77777777" w:rsidR="005E6A9E" w:rsidRDefault="005E6A9E" w:rsidP="005E6A9E">
      <w:pPr>
        <w:pStyle w:val="Style1"/>
      </w:pPr>
      <w:r>
        <w:t xml:space="preserve">                    pointerEvents: "auto"</w:t>
      </w:r>
    </w:p>
    <w:p w14:paraId="6C7F5BA4" w14:textId="77777777" w:rsidR="005E6A9E" w:rsidRDefault="005E6A9E" w:rsidP="005E6A9E">
      <w:pPr>
        <w:pStyle w:val="Style1"/>
      </w:pPr>
      <w:r>
        <w:t xml:space="preserve">                }</w:t>
      </w:r>
    </w:p>
    <w:p w14:paraId="6CEB9B5C" w14:textId="77777777" w:rsidR="005E6A9E" w:rsidRDefault="005E6A9E" w:rsidP="005E6A9E">
      <w:pPr>
        <w:pStyle w:val="Style1"/>
      </w:pPr>
      <w:r>
        <w:t xml:space="preserve">            })</w:t>
      </w:r>
    </w:p>
    <w:p w14:paraId="25B41122" w14:textId="77777777" w:rsidR="005E6A9E" w:rsidRDefault="005E6A9E" w:rsidP="005E6A9E">
      <w:pPr>
        <w:pStyle w:val="Style1"/>
      </w:pPr>
      <w:r>
        <w:t xml:space="preserve">        }</w:t>
      </w:r>
    </w:p>
    <w:p w14:paraId="080210CF" w14:textId="77777777" w:rsidR="005E6A9E" w:rsidRDefault="005E6A9E" w:rsidP="005E6A9E">
      <w:pPr>
        <w:pStyle w:val="Style1"/>
      </w:pPr>
      <w:r>
        <w:t xml:space="preserve">        function Z(e) {</w:t>
      </w:r>
    </w:p>
    <w:p w14:paraId="524B854D" w14:textId="77777777" w:rsidR="005E6A9E" w:rsidRDefault="005E6A9E" w:rsidP="005E6A9E">
      <w:pPr>
        <w:pStyle w:val="Style1"/>
      </w:pPr>
      <w:r>
        <w:t xml:space="preserve">            return s({</w:t>
      </w:r>
    </w:p>
    <w:p w14:paraId="3645CC57" w14:textId="77777777" w:rsidR="005E6A9E" w:rsidRDefault="005E6A9E" w:rsidP="005E6A9E">
      <w:pPr>
        <w:pStyle w:val="Style1"/>
      </w:pPr>
      <w:r>
        <w:t xml:space="preserve">                from: {</w:t>
      </w:r>
    </w:p>
    <w:p w14:paraId="2EBCF8A1" w14:textId="77777777" w:rsidR="005E6A9E" w:rsidRDefault="005E6A9E" w:rsidP="005E6A9E">
      <w:pPr>
        <w:pStyle w:val="Style1"/>
      </w:pPr>
      <w:r>
        <w:t xml:space="preserve">                    transform: "translate3d(0," + e + "px,0)",</w:t>
      </w:r>
    </w:p>
    <w:p w14:paraId="229AF5DB" w14:textId="77777777" w:rsidR="005E6A9E" w:rsidRDefault="005E6A9E" w:rsidP="005E6A9E">
      <w:pPr>
        <w:pStyle w:val="Style1"/>
      </w:pPr>
      <w:r>
        <w:t xml:space="preserve">                    pointerEvents: "none"</w:t>
      </w:r>
    </w:p>
    <w:p w14:paraId="2DD6A355" w14:textId="77777777" w:rsidR="005E6A9E" w:rsidRDefault="005E6A9E" w:rsidP="005E6A9E">
      <w:pPr>
        <w:pStyle w:val="Style1"/>
      </w:pPr>
      <w:r>
        <w:t xml:space="preserve">                },</w:t>
      </w:r>
    </w:p>
    <w:p w14:paraId="1E44C661" w14:textId="77777777" w:rsidR="005E6A9E" w:rsidRDefault="005E6A9E" w:rsidP="005E6A9E">
      <w:pPr>
        <w:pStyle w:val="Style1"/>
      </w:pPr>
      <w:r>
        <w:t xml:space="preserve">                to: {</w:t>
      </w:r>
    </w:p>
    <w:p w14:paraId="4F7B2A30" w14:textId="77777777" w:rsidR="005E6A9E" w:rsidRDefault="005E6A9E" w:rsidP="005E6A9E">
      <w:pPr>
        <w:pStyle w:val="Style1"/>
      </w:pPr>
      <w:r>
        <w:t xml:space="preserve">                    transform: "translate3d(0,0,0)",</w:t>
      </w:r>
    </w:p>
    <w:p w14:paraId="430E610F" w14:textId="77777777" w:rsidR="005E6A9E" w:rsidRDefault="005E6A9E" w:rsidP="005E6A9E">
      <w:pPr>
        <w:pStyle w:val="Style1"/>
      </w:pPr>
      <w:r>
        <w:t xml:space="preserve">                    pointerEvents: "auto"</w:t>
      </w:r>
    </w:p>
    <w:p w14:paraId="19AE4C53" w14:textId="77777777" w:rsidR="005E6A9E" w:rsidRDefault="005E6A9E" w:rsidP="005E6A9E">
      <w:pPr>
        <w:pStyle w:val="Style1"/>
      </w:pPr>
      <w:r>
        <w:t xml:space="preserve">                }</w:t>
      </w:r>
    </w:p>
    <w:p w14:paraId="4EB2D7C1" w14:textId="77777777" w:rsidR="005E6A9E" w:rsidRDefault="005E6A9E" w:rsidP="005E6A9E">
      <w:pPr>
        <w:pStyle w:val="Style1"/>
      </w:pPr>
      <w:r>
        <w:t xml:space="preserve">            })</w:t>
      </w:r>
    </w:p>
    <w:p w14:paraId="3E0BEB85" w14:textId="77777777" w:rsidR="005E6A9E" w:rsidRDefault="005E6A9E" w:rsidP="005E6A9E">
      <w:pPr>
        <w:pStyle w:val="Style1"/>
      </w:pPr>
      <w:r>
        <w:t xml:space="preserve">        }</w:t>
      </w:r>
    </w:p>
    <w:p w14:paraId="6A571013" w14:textId="77777777" w:rsidR="005E6A9E" w:rsidRDefault="005E6A9E" w:rsidP="005E6A9E">
      <w:pPr>
        <w:pStyle w:val="Style1"/>
      </w:pPr>
      <w:r>
        <w:t xml:space="preserve">        function J(e) {</w:t>
      </w:r>
    </w:p>
    <w:p w14:paraId="2910A30A" w14:textId="77777777" w:rsidR="005E6A9E" w:rsidRDefault="005E6A9E" w:rsidP="005E6A9E">
      <w:pPr>
        <w:pStyle w:val="Style1"/>
      </w:pPr>
      <w:r>
        <w:t xml:space="preserve">            return s({</w:t>
      </w:r>
    </w:p>
    <w:p w14:paraId="7E4B6CF4" w14:textId="77777777" w:rsidR="005E6A9E" w:rsidRDefault="005E6A9E" w:rsidP="005E6A9E">
      <w:pPr>
        <w:pStyle w:val="Style1"/>
      </w:pPr>
      <w:r>
        <w:t xml:space="preserve">                from: {</w:t>
      </w:r>
    </w:p>
    <w:p w14:paraId="2E9FC0EE" w14:textId="77777777" w:rsidR="005E6A9E" w:rsidRDefault="005E6A9E" w:rsidP="005E6A9E">
      <w:pPr>
        <w:pStyle w:val="Style1"/>
      </w:pPr>
      <w:r>
        <w:t xml:space="preserve">                    transform: "translate3d(0,0,0)"</w:t>
      </w:r>
    </w:p>
    <w:p w14:paraId="41B940B4" w14:textId="77777777" w:rsidR="005E6A9E" w:rsidRDefault="005E6A9E" w:rsidP="005E6A9E">
      <w:pPr>
        <w:pStyle w:val="Style1"/>
      </w:pPr>
      <w:r>
        <w:t xml:space="preserve">                },</w:t>
      </w:r>
    </w:p>
    <w:p w14:paraId="7AF415D9" w14:textId="77777777" w:rsidR="005E6A9E" w:rsidRDefault="005E6A9E" w:rsidP="005E6A9E">
      <w:pPr>
        <w:pStyle w:val="Style1"/>
      </w:pPr>
      <w:r>
        <w:t xml:space="preserve">                to: {</w:t>
      </w:r>
    </w:p>
    <w:p w14:paraId="00F72B95" w14:textId="77777777" w:rsidR="005E6A9E" w:rsidRDefault="005E6A9E" w:rsidP="005E6A9E">
      <w:pPr>
        <w:pStyle w:val="Style1"/>
      </w:pPr>
      <w:r>
        <w:t xml:space="preserve">                    transform: "translate3d(" + e + "px,0,0)"</w:t>
      </w:r>
    </w:p>
    <w:p w14:paraId="254FAF73" w14:textId="77777777" w:rsidR="005E6A9E" w:rsidRDefault="005E6A9E" w:rsidP="005E6A9E">
      <w:pPr>
        <w:pStyle w:val="Style1"/>
      </w:pPr>
      <w:r>
        <w:t xml:space="preserve">                }</w:t>
      </w:r>
    </w:p>
    <w:p w14:paraId="7D0A8AB8" w14:textId="77777777" w:rsidR="005E6A9E" w:rsidRDefault="005E6A9E" w:rsidP="005E6A9E">
      <w:pPr>
        <w:pStyle w:val="Style1"/>
      </w:pPr>
      <w:r>
        <w:t xml:space="preserve">            })</w:t>
      </w:r>
    </w:p>
    <w:p w14:paraId="1878A62D" w14:textId="77777777" w:rsidR="005E6A9E" w:rsidRDefault="005E6A9E" w:rsidP="005E6A9E">
      <w:pPr>
        <w:pStyle w:val="Style1"/>
      </w:pPr>
      <w:r>
        <w:t xml:space="preserve">        }</w:t>
      </w:r>
    </w:p>
    <w:p w14:paraId="678BC8D0" w14:textId="77777777" w:rsidR="005E6A9E" w:rsidRDefault="005E6A9E" w:rsidP="005E6A9E">
      <w:pPr>
        <w:pStyle w:val="Style1"/>
      </w:pPr>
      <w:r>
        <w:t xml:space="preserve">        function q(e) {</w:t>
      </w:r>
    </w:p>
    <w:p w14:paraId="78A3C3CD" w14:textId="77777777" w:rsidR="005E6A9E" w:rsidRDefault="005E6A9E" w:rsidP="005E6A9E">
      <w:pPr>
        <w:pStyle w:val="Style1"/>
      </w:pPr>
      <w:r>
        <w:t xml:space="preserve">            return s({</w:t>
      </w:r>
    </w:p>
    <w:p w14:paraId="3D9B936C" w14:textId="77777777" w:rsidR="005E6A9E" w:rsidRDefault="005E6A9E" w:rsidP="005E6A9E">
      <w:pPr>
        <w:pStyle w:val="Style1"/>
      </w:pPr>
      <w:r>
        <w:t xml:space="preserve">                from: {</w:t>
      </w:r>
    </w:p>
    <w:p w14:paraId="14736B22" w14:textId="77777777" w:rsidR="005E6A9E" w:rsidRDefault="005E6A9E" w:rsidP="005E6A9E">
      <w:pPr>
        <w:pStyle w:val="Style1"/>
      </w:pPr>
      <w:r>
        <w:t xml:space="preserve">                    transform: "translate3d(0,0,0)"</w:t>
      </w:r>
    </w:p>
    <w:p w14:paraId="2AE1A31C" w14:textId="77777777" w:rsidR="005E6A9E" w:rsidRDefault="005E6A9E" w:rsidP="005E6A9E">
      <w:pPr>
        <w:pStyle w:val="Style1"/>
      </w:pPr>
      <w:r>
        <w:t xml:space="preserve">                },</w:t>
      </w:r>
    </w:p>
    <w:p w14:paraId="2D3B4602" w14:textId="77777777" w:rsidR="005E6A9E" w:rsidRDefault="005E6A9E" w:rsidP="005E6A9E">
      <w:pPr>
        <w:pStyle w:val="Style1"/>
      </w:pPr>
      <w:r>
        <w:t xml:space="preserve">                to: {</w:t>
      </w:r>
    </w:p>
    <w:p w14:paraId="55F99696" w14:textId="77777777" w:rsidR="005E6A9E" w:rsidRDefault="005E6A9E" w:rsidP="005E6A9E">
      <w:pPr>
        <w:pStyle w:val="Style1"/>
      </w:pPr>
      <w:r>
        <w:t xml:space="preserve">                    transform: "translate3d(0," + e + "px,0)"</w:t>
      </w:r>
    </w:p>
    <w:p w14:paraId="6312ECDB" w14:textId="77777777" w:rsidR="005E6A9E" w:rsidRDefault="005E6A9E" w:rsidP="005E6A9E">
      <w:pPr>
        <w:pStyle w:val="Style1"/>
      </w:pPr>
      <w:r>
        <w:t xml:space="preserve">                }</w:t>
      </w:r>
    </w:p>
    <w:p w14:paraId="68156AC4" w14:textId="77777777" w:rsidR="005E6A9E" w:rsidRDefault="005E6A9E" w:rsidP="005E6A9E">
      <w:pPr>
        <w:pStyle w:val="Style1"/>
      </w:pPr>
      <w:r>
        <w:t xml:space="preserve">            })</w:t>
      </w:r>
    </w:p>
    <w:p w14:paraId="18ADDFE9" w14:textId="77777777" w:rsidR="005E6A9E" w:rsidRDefault="005E6A9E" w:rsidP="005E6A9E">
      <w:pPr>
        <w:pStyle w:val="Style1"/>
      </w:pPr>
      <w:r>
        <w:t xml:space="preserve">        }</w:t>
      </w:r>
    </w:p>
    <w:p w14:paraId="6173A70A" w14:textId="77777777" w:rsidR="005E6A9E" w:rsidRDefault="005E6A9E" w:rsidP="005E6A9E">
      <w:pPr>
        <w:pStyle w:val="Style1"/>
      </w:pPr>
      <w:r>
        <w:t xml:space="preserve">        var Y, $, ee, te, ne, re = function(e) {</w:t>
      </w:r>
    </w:p>
    <w:p w14:paraId="2CDC09B8" w14:textId="77777777" w:rsidR="005E6A9E" w:rsidRDefault="005E6A9E" w:rsidP="005E6A9E">
      <w:pPr>
        <w:pStyle w:val="Style1"/>
      </w:pPr>
      <w:r>
        <w:t xml:space="preserve">            var t = {}</w:t>
      </w:r>
    </w:p>
    <w:p w14:paraId="106D9E94" w14:textId="77777777" w:rsidR="005E6A9E" w:rsidRDefault="005E6A9E" w:rsidP="005E6A9E">
      <w:pPr>
        <w:pStyle w:val="Style1"/>
      </w:pPr>
      <w:r>
        <w:t xml:space="preserve">              , n = function(n) {</w:t>
      </w:r>
    </w:p>
    <w:p w14:paraId="58695939" w14:textId="77777777" w:rsidR="005E6A9E" w:rsidRDefault="005E6A9E" w:rsidP="005E6A9E">
      <w:pPr>
        <w:pStyle w:val="Style1"/>
      </w:pPr>
      <w:r>
        <w:t xml:space="preserve">                var o;</w:t>
      </w:r>
    </w:p>
    <w:p w14:paraId="5C90C828" w14:textId="77777777" w:rsidR="005E6A9E" w:rsidRDefault="005E6A9E" w:rsidP="005E6A9E">
      <w:pPr>
        <w:pStyle w:val="Style1"/>
      </w:pPr>
      <w:r>
        <w:t xml:space="preserve">                e.hasOwnProperty(n) &amp;&amp; Object.defineProperty(t, n, {</w:t>
      </w:r>
    </w:p>
    <w:p w14:paraId="395B8850" w14:textId="77777777" w:rsidR="005E6A9E" w:rsidRDefault="005E6A9E" w:rsidP="005E6A9E">
      <w:pPr>
        <w:pStyle w:val="Style1"/>
      </w:pPr>
      <w:r>
        <w:t xml:space="preserve">                    get: function() {</w:t>
      </w:r>
    </w:p>
    <w:p w14:paraId="0789407B" w14:textId="77777777" w:rsidR="005E6A9E" w:rsidRDefault="005E6A9E" w:rsidP="005E6A9E">
      <w:pPr>
        <w:pStyle w:val="Style1"/>
      </w:pPr>
      <w:r>
        <w:t xml:space="preserve">                        return void 0 === o &amp;&amp; (o = Object(r.b)(e[n]).toString()),</w:t>
      </w:r>
    </w:p>
    <w:p w14:paraId="377B52E0" w14:textId="77777777" w:rsidR="005E6A9E" w:rsidRDefault="005E6A9E" w:rsidP="005E6A9E">
      <w:pPr>
        <w:pStyle w:val="Style1"/>
      </w:pPr>
      <w:r>
        <w:t xml:space="preserve">                        o</w:t>
      </w:r>
    </w:p>
    <w:p w14:paraId="11272AF4" w14:textId="77777777" w:rsidR="005E6A9E" w:rsidRDefault="005E6A9E" w:rsidP="005E6A9E">
      <w:pPr>
        <w:pStyle w:val="Style1"/>
      </w:pPr>
      <w:r>
        <w:t xml:space="preserve">                    },</w:t>
      </w:r>
    </w:p>
    <w:p w14:paraId="26A7825F" w14:textId="77777777" w:rsidR="005E6A9E" w:rsidRDefault="005E6A9E" w:rsidP="005E6A9E">
      <w:pPr>
        <w:pStyle w:val="Style1"/>
      </w:pPr>
      <w:r>
        <w:t xml:space="preserve">                    enumerable: !0,</w:t>
      </w:r>
    </w:p>
    <w:p w14:paraId="0341450A" w14:textId="77777777" w:rsidR="005E6A9E" w:rsidRDefault="005E6A9E" w:rsidP="005E6A9E">
      <w:pPr>
        <w:pStyle w:val="Style1"/>
      </w:pPr>
      <w:r>
        <w:t xml:space="preserve">                    configurable: !0</w:t>
      </w:r>
    </w:p>
    <w:p w14:paraId="7A0251E4" w14:textId="77777777" w:rsidR="005E6A9E" w:rsidRDefault="005E6A9E" w:rsidP="005E6A9E">
      <w:pPr>
        <w:pStyle w:val="Style1"/>
      </w:pPr>
      <w:r>
        <w:t xml:space="preserve">                })</w:t>
      </w:r>
    </w:p>
    <w:p w14:paraId="460CA00D" w14:textId="77777777" w:rsidR="005E6A9E" w:rsidRDefault="005E6A9E" w:rsidP="005E6A9E">
      <w:pPr>
        <w:pStyle w:val="Style1"/>
      </w:pPr>
      <w:r>
        <w:t xml:space="preserve">            };</w:t>
      </w:r>
    </w:p>
    <w:p w14:paraId="6D64E5D1" w14:textId="77777777" w:rsidR="005E6A9E" w:rsidRDefault="005E6A9E" w:rsidP="005E6A9E">
      <w:pPr>
        <w:pStyle w:val="Style1"/>
      </w:pPr>
      <w:r>
        <w:t xml:space="preserve">            for (var o in e)</w:t>
      </w:r>
    </w:p>
    <w:p w14:paraId="52D16D9F" w14:textId="77777777" w:rsidR="005E6A9E" w:rsidRDefault="005E6A9E" w:rsidP="005E6A9E">
      <w:pPr>
        <w:pStyle w:val="Style1"/>
      </w:pPr>
      <w:r>
        <w:t xml:space="preserve">                n(o);</w:t>
      </w:r>
    </w:p>
    <w:p w14:paraId="47675FC7" w14:textId="77777777" w:rsidR="005E6A9E" w:rsidRDefault="005E6A9E" w:rsidP="005E6A9E">
      <w:pPr>
        <w:pStyle w:val="Style1"/>
      </w:pPr>
      <w:r>
        <w:t xml:space="preserve">            return t</w:t>
      </w:r>
    </w:p>
    <w:p w14:paraId="63D22829" w14:textId="77777777" w:rsidR="005E6A9E" w:rsidRDefault="005E6A9E" w:rsidP="005E6A9E">
      <w:pPr>
        <w:pStyle w:val="Style1"/>
      </w:pPr>
      <w:r>
        <w:t xml:space="preserve">        }({</w:t>
      </w:r>
    </w:p>
    <w:p w14:paraId="105BA90E" w14:textId="77777777" w:rsidR="005E6A9E" w:rsidRDefault="005E6A9E" w:rsidP="005E6A9E">
      <w:pPr>
        <w:pStyle w:val="Style1"/>
      </w:pPr>
      <w:r>
        <w:t xml:space="preserve">            slideRightIn10: K(p + "," + v, f, u),</w:t>
      </w:r>
    </w:p>
    <w:p w14:paraId="277130BD" w14:textId="77777777" w:rsidR="005E6A9E" w:rsidRDefault="005E6A9E" w:rsidP="005E6A9E">
      <w:pPr>
        <w:pStyle w:val="Style1"/>
      </w:pPr>
      <w:r>
        <w:t xml:space="preserve">            slideRightIn20: K(p + "," + h, f, u),</w:t>
      </w:r>
    </w:p>
    <w:p w14:paraId="3C679468" w14:textId="77777777" w:rsidR="005E6A9E" w:rsidRDefault="005E6A9E" w:rsidP="005E6A9E">
      <w:pPr>
        <w:pStyle w:val="Style1"/>
      </w:pPr>
      <w:r>
        <w:t xml:space="preserve">            slideRightIn40: K(p + "," + b, f, u),</w:t>
      </w:r>
    </w:p>
    <w:p w14:paraId="6CB53A23" w14:textId="77777777" w:rsidR="005E6A9E" w:rsidRDefault="005E6A9E" w:rsidP="005E6A9E">
      <w:pPr>
        <w:pStyle w:val="Style1"/>
      </w:pPr>
      <w:r>
        <w:t xml:space="preserve">            slideRightIn400: K(p + "," + y, f, u),</w:t>
      </w:r>
    </w:p>
    <w:p w14:paraId="7F84412E" w14:textId="77777777" w:rsidR="005E6A9E" w:rsidRDefault="005E6A9E" w:rsidP="005E6A9E">
      <w:pPr>
        <w:pStyle w:val="Style1"/>
      </w:pPr>
      <w:r>
        <w:t xml:space="preserve">            slideLeftIn10: K(p + "," + _, f, u),</w:t>
      </w:r>
    </w:p>
    <w:p w14:paraId="0FC57448" w14:textId="77777777" w:rsidR="005E6A9E" w:rsidRDefault="005E6A9E" w:rsidP="005E6A9E">
      <w:pPr>
        <w:pStyle w:val="Style1"/>
      </w:pPr>
      <w:r>
        <w:t xml:space="preserve">            slideLeftIn20: K(p + "," + x, f, u),</w:t>
      </w:r>
    </w:p>
    <w:p w14:paraId="250A974B" w14:textId="77777777" w:rsidR="005E6A9E" w:rsidRDefault="005E6A9E" w:rsidP="005E6A9E">
      <w:pPr>
        <w:pStyle w:val="Style1"/>
      </w:pPr>
      <w:r>
        <w:t xml:space="preserve">            slideLeftIn40: K(p + "," + k, f, u),</w:t>
      </w:r>
    </w:p>
    <w:p w14:paraId="225AE75F" w14:textId="77777777" w:rsidR="005E6A9E" w:rsidRDefault="005E6A9E" w:rsidP="005E6A9E">
      <w:pPr>
        <w:pStyle w:val="Style1"/>
      </w:pPr>
      <w:r>
        <w:t xml:space="preserve">            slideLeftIn400: K(p + "," + w, f, u),</w:t>
      </w:r>
    </w:p>
    <w:p w14:paraId="146AFA29" w14:textId="77777777" w:rsidR="005E6A9E" w:rsidRDefault="005E6A9E" w:rsidP="005E6A9E">
      <w:pPr>
        <w:pStyle w:val="Style1"/>
      </w:pPr>
      <w:r>
        <w:t xml:space="preserve">            slideUpIn10: K(p + "," + C, f, u),</w:t>
      </w:r>
    </w:p>
    <w:p w14:paraId="670BB7C8" w14:textId="77777777" w:rsidR="005E6A9E" w:rsidRDefault="005E6A9E" w:rsidP="005E6A9E">
      <w:pPr>
        <w:pStyle w:val="Style1"/>
      </w:pPr>
      <w:r>
        <w:t xml:space="preserve">            slideUpIn20: K(p + "," + O, f, u),</w:t>
      </w:r>
    </w:p>
    <w:p w14:paraId="47965909" w14:textId="77777777" w:rsidR="005E6A9E" w:rsidRDefault="005E6A9E" w:rsidP="005E6A9E">
      <w:pPr>
        <w:pStyle w:val="Style1"/>
      </w:pPr>
      <w:r>
        <w:t xml:space="preserve">            slideDownIn10: K(p + "," + S, f, u),</w:t>
      </w:r>
    </w:p>
    <w:p w14:paraId="6DE27EE4" w14:textId="77777777" w:rsidR="005E6A9E" w:rsidRDefault="005E6A9E" w:rsidP="005E6A9E">
      <w:pPr>
        <w:pStyle w:val="Style1"/>
      </w:pPr>
      <w:r>
        <w:t xml:space="preserve">            slideDownIn20: K(p + "," + I, f, u),</w:t>
      </w:r>
    </w:p>
    <w:p w14:paraId="252ADBC1" w14:textId="77777777" w:rsidR="005E6A9E" w:rsidRDefault="005E6A9E" w:rsidP="005E6A9E">
      <w:pPr>
        <w:pStyle w:val="Style1"/>
      </w:pPr>
      <w:r>
        <w:t xml:space="preserve">            slideRightOut10: K(m + "," + j, f, u),</w:t>
      </w:r>
    </w:p>
    <w:p w14:paraId="783D3661" w14:textId="77777777" w:rsidR="005E6A9E" w:rsidRDefault="005E6A9E" w:rsidP="005E6A9E">
      <w:pPr>
        <w:pStyle w:val="Style1"/>
      </w:pPr>
      <w:r>
        <w:t xml:space="preserve">            slideRightOut20: K(m + "," + B, f, u),</w:t>
      </w:r>
    </w:p>
    <w:p w14:paraId="5F5C1B13" w14:textId="77777777" w:rsidR="005E6A9E" w:rsidRDefault="005E6A9E" w:rsidP="005E6A9E">
      <w:pPr>
        <w:pStyle w:val="Style1"/>
      </w:pPr>
      <w:r>
        <w:t xml:space="preserve">            slideRightOut40: K(m + "," + E, f, u),</w:t>
      </w:r>
    </w:p>
    <w:p w14:paraId="6B87A135" w14:textId="77777777" w:rsidR="005E6A9E" w:rsidRDefault="005E6A9E" w:rsidP="005E6A9E">
      <w:pPr>
        <w:pStyle w:val="Style1"/>
      </w:pPr>
      <w:r>
        <w:t xml:space="preserve">            slideRightOut400: K(m + "," + A, f, u),</w:t>
      </w:r>
    </w:p>
    <w:p w14:paraId="4D407161" w14:textId="77777777" w:rsidR="005E6A9E" w:rsidRDefault="005E6A9E" w:rsidP="005E6A9E">
      <w:pPr>
        <w:pStyle w:val="Style1"/>
      </w:pPr>
      <w:r>
        <w:t xml:space="preserve">            slideLeftOut10: K(m + "," + T, f, u),</w:t>
      </w:r>
    </w:p>
    <w:p w14:paraId="3C4A6B48" w14:textId="77777777" w:rsidR="005E6A9E" w:rsidRDefault="005E6A9E" w:rsidP="005E6A9E">
      <w:pPr>
        <w:pStyle w:val="Style1"/>
      </w:pPr>
      <w:r>
        <w:t xml:space="preserve">            slideLeftOut20: K(m + "," + F, f, u),</w:t>
      </w:r>
    </w:p>
    <w:p w14:paraId="0E028938" w14:textId="77777777" w:rsidR="005E6A9E" w:rsidRDefault="005E6A9E" w:rsidP="005E6A9E">
      <w:pPr>
        <w:pStyle w:val="Style1"/>
      </w:pPr>
      <w:r>
        <w:t xml:space="preserve">            slideLeftOut40: K(m + "," + L, f, u),</w:t>
      </w:r>
    </w:p>
    <w:p w14:paraId="1256D794" w14:textId="77777777" w:rsidR="005E6A9E" w:rsidRDefault="005E6A9E" w:rsidP="005E6A9E">
      <w:pPr>
        <w:pStyle w:val="Style1"/>
      </w:pPr>
      <w:r>
        <w:t xml:space="preserve">            slideLeftOut400: K(m + "," + D, f, u),</w:t>
      </w:r>
    </w:p>
    <w:p w14:paraId="2898FF04" w14:textId="77777777" w:rsidR="005E6A9E" w:rsidRDefault="005E6A9E" w:rsidP="005E6A9E">
      <w:pPr>
        <w:pStyle w:val="Style1"/>
      </w:pPr>
      <w:r>
        <w:t xml:space="preserve">            slideUpOut10: K(m + "," + P, f, u),</w:t>
      </w:r>
    </w:p>
    <w:p w14:paraId="107C036A" w14:textId="77777777" w:rsidR="005E6A9E" w:rsidRDefault="005E6A9E" w:rsidP="005E6A9E">
      <w:pPr>
        <w:pStyle w:val="Style1"/>
      </w:pPr>
      <w:r>
        <w:t xml:space="preserve">            slideUpOut20: K(m + "," + N, f, u),</w:t>
      </w:r>
    </w:p>
    <w:p w14:paraId="009BAD83" w14:textId="77777777" w:rsidR="005E6A9E" w:rsidRDefault="005E6A9E" w:rsidP="005E6A9E">
      <w:pPr>
        <w:pStyle w:val="Style1"/>
      </w:pPr>
      <w:r>
        <w:t xml:space="preserve">            slideDownOut10: K(m + "," + H, f, u),</w:t>
      </w:r>
    </w:p>
    <w:p w14:paraId="6F5C3050" w14:textId="77777777" w:rsidR="005E6A9E" w:rsidRDefault="005E6A9E" w:rsidP="005E6A9E">
      <w:pPr>
        <w:pStyle w:val="Style1"/>
      </w:pPr>
      <w:r>
        <w:t xml:space="preserve">            slideDownOut20: K(m + "," + U, f, u),</w:t>
      </w:r>
    </w:p>
    <w:p w14:paraId="3EB64FF8" w14:textId="77777777" w:rsidR="005E6A9E" w:rsidRDefault="005E6A9E" w:rsidP="005E6A9E">
      <w:pPr>
        <w:pStyle w:val="Style1"/>
      </w:pPr>
      <w:r>
        <w:t xml:space="preserve">            scaleUpIn100: K(p + "," + W, f, u),</w:t>
      </w:r>
    </w:p>
    <w:p w14:paraId="7326B97A" w14:textId="77777777" w:rsidR="005E6A9E" w:rsidRDefault="005E6A9E" w:rsidP="005E6A9E">
      <w:pPr>
        <w:pStyle w:val="Style1"/>
      </w:pPr>
      <w:r>
        <w:t xml:space="preserve">            scaleDownIn100: K(p + "," + R, f, u),</w:t>
      </w:r>
    </w:p>
    <w:p w14:paraId="2FA67C1A" w14:textId="77777777" w:rsidR="005E6A9E" w:rsidRDefault="005E6A9E" w:rsidP="005E6A9E">
      <w:pPr>
        <w:pStyle w:val="Style1"/>
      </w:pPr>
      <w:r>
        <w:t xml:space="preserve">            scaleUpOut103: K(m + "," + M, l, c),</w:t>
      </w:r>
    </w:p>
    <w:p w14:paraId="20F3B1D0" w14:textId="77777777" w:rsidR="005E6A9E" w:rsidRDefault="005E6A9E" w:rsidP="005E6A9E">
      <w:pPr>
        <w:pStyle w:val="Style1"/>
      </w:pPr>
      <w:r>
        <w:t xml:space="preserve">            scaleDownOut98: K(m + "," + z, l, c),</w:t>
      </w:r>
    </w:p>
    <w:p w14:paraId="3FF92D2A" w14:textId="77777777" w:rsidR="005E6A9E" w:rsidRDefault="005E6A9E" w:rsidP="005E6A9E">
      <w:pPr>
        <w:pStyle w:val="Style1"/>
      </w:pPr>
      <w:r>
        <w:t xml:space="preserve">            fadeIn100: K(p, l, c),</w:t>
      </w:r>
    </w:p>
    <w:p w14:paraId="55466B5D" w14:textId="77777777" w:rsidR="005E6A9E" w:rsidRDefault="005E6A9E" w:rsidP="005E6A9E">
      <w:pPr>
        <w:pStyle w:val="Style1"/>
      </w:pPr>
      <w:r>
        <w:t xml:space="preserve">            fadeIn200: K(p, d, c),</w:t>
      </w:r>
    </w:p>
    <w:p w14:paraId="0991B717" w14:textId="77777777" w:rsidR="005E6A9E" w:rsidRDefault="005E6A9E" w:rsidP="005E6A9E">
      <w:pPr>
        <w:pStyle w:val="Style1"/>
      </w:pPr>
      <w:r>
        <w:t xml:space="preserve">            fadeIn400: K(p, f, c),</w:t>
      </w:r>
    </w:p>
    <w:p w14:paraId="36299AD6" w14:textId="77777777" w:rsidR="005E6A9E" w:rsidRDefault="005E6A9E" w:rsidP="005E6A9E">
      <w:pPr>
        <w:pStyle w:val="Style1"/>
      </w:pPr>
      <w:r>
        <w:t xml:space="preserve">            fadeIn500: K(p, g, c),</w:t>
      </w:r>
    </w:p>
    <w:p w14:paraId="7525E765" w14:textId="77777777" w:rsidR="005E6A9E" w:rsidRDefault="005E6A9E" w:rsidP="005E6A9E">
      <w:pPr>
        <w:pStyle w:val="Style1"/>
      </w:pPr>
      <w:r>
        <w:t xml:space="preserve">            fadeOut100: K(m, l, c),</w:t>
      </w:r>
    </w:p>
    <w:p w14:paraId="4A2AFDDC" w14:textId="77777777" w:rsidR="005E6A9E" w:rsidRDefault="005E6A9E" w:rsidP="005E6A9E">
      <w:pPr>
        <w:pStyle w:val="Style1"/>
      </w:pPr>
      <w:r>
        <w:t xml:space="preserve">            fadeOut200: K(m, d, c),</w:t>
      </w:r>
    </w:p>
    <w:p w14:paraId="6E59B79D" w14:textId="77777777" w:rsidR="005E6A9E" w:rsidRDefault="005E6A9E" w:rsidP="005E6A9E">
      <w:pPr>
        <w:pStyle w:val="Style1"/>
      </w:pPr>
      <w:r>
        <w:t xml:space="preserve">            fadeOut400: K(m, f, c),</w:t>
      </w:r>
    </w:p>
    <w:p w14:paraId="02E5E1F3" w14:textId="77777777" w:rsidR="005E6A9E" w:rsidRDefault="005E6A9E" w:rsidP="005E6A9E">
      <w:pPr>
        <w:pStyle w:val="Style1"/>
      </w:pPr>
      <w:r>
        <w:t xml:space="preserve">            fadeOut500: K(m, g, c),</w:t>
      </w:r>
    </w:p>
    <w:p w14:paraId="4819C792" w14:textId="77777777" w:rsidR="005E6A9E" w:rsidRDefault="005E6A9E" w:rsidP="005E6A9E">
      <w:pPr>
        <w:pStyle w:val="Style1"/>
      </w:pPr>
      <w:r>
        <w:t xml:space="preserve">            rotate90deg: K(V, "0.1s", c),</w:t>
      </w:r>
    </w:p>
    <w:p w14:paraId="200A10E6" w14:textId="77777777" w:rsidR="005E6A9E" w:rsidRDefault="005E6A9E" w:rsidP="005E6A9E">
      <w:pPr>
        <w:pStyle w:val="Style1"/>
      </w:pPr>
      <w:r>
        <w:t xml:space="preserve">            rotateN90deg: K(G, "0.1s", c)</w:t>
      </w:r>
    </w:p>
    <w:p w14:paraId="3D36FE67" w14:textId="77777777" w:rsidR="005E6A9E" w:rsidRDefault="005E6A9E" w:rsidP="005E6A9E">
      <w:pPr>
        <w:pStyle w:val="Style1"/>
      </w:pPr>
      <w:r>
        <w:t xml:space="preserve">        }), oe = {</w:t>
      </w:r>
    </w:p>
    <w:p w14:paraId="01CA8DC3" w14:textId="77777777" w:rsidR="005E6A9E" w:rsidRDefault="005E6A9E" w:rsidP="005E6A9E">
      <w:pPr>
        <w:pStyle w:val="Style1"/>
      </w:pPr>
      <w:r>
        <w:t xml:space="preserve">            themeDarker: "#004578",</w:t>
      </w:r>
    </w:p>
    <w:p w14:paraId="52AD2B3C" w14:textId="77777777" w:rsidR="005E6A9E" w:rsidRDefault="005E6A9E" w:rsidP="005E6A9E">
      <w:pPr>
        <w:pStyle w:val="Style1"/>
      </w:pPr>
      <w:r>
        <w:t xml:space="preserve">            themeDark: "#005a9e",</w:t>
      </w:r>
    </w:p>
    <w:p w14:paraId="58607BE2" w14:textId="77777777" w:rsidR="005E6A9E" w:rsidRDefault="005E6A9E" w:rsidP="005E6A9E">
      <w:pPr>
        <w:pStyle w:val="Style1"/>
      </w:pPr>
      <w:r>
        <w:t xml:space="preserve">            themeDarkAlt: "#106ebe",</w:t>
      </w:r>
    </w:p>
    <w:p w14:paraId="087D6AD7" w14:textId="77777777" w:rsidR="005E6A9E" w:rsidRDefault="005E6A9E" w:rsidP="005E6A9E">
      <w:pPr>
        <w:pStyle w:val="Style1"/>
      </w:pPr>
      <w:r>
        <w:t xml:space="preserve">            themePrimary: "#0078d4",</w:t>
      </w:r>
    </w:p>
    <w:p w14:paraId="4E78767F" w14:textId="77777777" w:rsidR="005E6A9E" w:rsidRDefault="005E6A9E" w:rsidP="005E6A9E">
      <w:pPr>
        <w:pStyle w:val="Style1"/>
      </w:pPr>
      <w:r>
        <w:t xml:space="preserve">            themeSecondary: "#2b88d8",</w:t>
      </w:r>
    </w:p>
    <w:p w14:paraId="7E66CF68" w14:textId="77777777" w:rsidR="005E6A9E" w:rsidRDefault="005E6A9E" w:rsidP="005E6A9E">
      <w:pPr>
        <w:pStyle w:val="Style1"/>
      </w:pPr>
      <w:r>
        <w:t xml:space="preserve">            themeTertiary: "#71afe5",</w:t>
      </w:r>
    </w:p>
    <w:p w14:paraId="492FD0DA" w14:textId="77777777" w:rsidR="005E6A9E" w:rsidRDefault="005E6A9E" w:rsidP="005E6A9E">
      <w:pPr>
        <w:pStyle w:val="Style1"/>
      </w:pPr>
      <w:r>
        <w:t xml:space="preserve">            themeLight: "#c7e0f4",</w:t>
      </w:r>
    </w:p>
    <w:p w14:paraId="4A6C0FA4" w14:textId="77777777" w:rsidR="005E6A9E" w:rsidRDefault="005E6A9E" w:rsidP="005E6A9E">
      <w:pPr>
        <w:pStyle w:val="Style1"/>
      </w:pPr>
      <w:r>
        <w:t xml:space="preserve">            themeLighter: "#deecf9",</w:t>
      </w:r>
    </w:p>
    <w:p w14:paraId="2EA0D541" w14:textId="77777777" w:rsidR="005E6A9E" w:rsidRDefault="005E6A9E" w:rsidP="005E6A9E">
      <w:pPr>
        <w:pStyle w:val="Style1"/>
      </w:pPr>
      <w:r>
        <w:t xml:space="preserve">            themeLighterAlt: "#eff6fc",</w:t>
      </w:r>
    </w:p>
    <w:p w14:paraId="6B21EDCF" w14:textId="77777777" w:rsidR="005E6A9E" w:rsidRDefault="005E6A9E" w:rsidP="005E6A9E">
      <w:pPr>
        <w:pStyle w:val="Style1"/>
      </w:pPr>
      <w:r>
        <w:t xml:space="preserve">            black: "#000000",</w:t>
      </w:r>
    </w:p>
    <w:p w14:paraId="0FAD1E2E" w14:textId="77777777" w:rsidR="005E6A9E" w:rsidRDefault="005E6A9E" w:rsidP="005E6A9E">
      <w:pPr>
        <w:pStyle w:val="Style1"/>
      </w:pPr>
      <w:r>
        <w:t xml:space="preserve">            blackTranslucent40: "rgba(0,0,0,.4)",</w:t>
      </w:r>
    </w:p>
    <w:p w14:paraId="7F6B8779" w14:textId="77777777" w:rsidR="005E6A9E" w:rsidRDefault="005E6A9E" w:rsidP="005E6A9E">
      <w:pPr>
        <w:pStyle w:val="Style1"/>
      </w:pPr>
      <w:r>
        <w:t xml:space="preserve">            neutralDark: "#201f1e",</w:t>
      </w:r>
    </w:p>
    <w:p w14:paraId="5B393912" w14:textId="77777777" w:rsidR="005E6A9E" w:rsidRDefault="005E6A9E" w:rsidP="005E6A9E">
      <w:pPr>
        <w:pStyle w:val="Style1"/>
      </w:pPr>
      <w:r>
        <w:t xml:space="preserve">            neutralPrimary: "#323130",</w:t>
      </w:r>
    </w:p>
    <w:p w14:paraId="3D4F5B27" w14:textId="77777777" w:rsidR="005E6A9E" w:rsidRDefault="005E6A9E" w:rsidP="005E6A9E">
      <w:pPr>
        <w:pStyle w:val="Style1"/>
      </w:pPr>
      <w:r>
        <w:t xml:space="preserve">            neutralPrimaryAlt: "#3b3a39",</w:t>
      </w:r>
    </w:p>
    <w:p w14:paraId="2868CB6C" w14:textId="77777777" w:rsidR="005E6A9E" w:rsidRDefault="005E6A9E" w:rsidP="005E6A9E">
      <w:pPr>
        <w:pStyle w:val="Style1"/>
      </w:pPr>
      <w:r>
        <w:t xml:space="preserve">            neutralSecondary: "#605e5c",</w:t>
      </w:r>
    </w:p>
    <w:p w14:paraId="5750C96C" w14:textId="77777777" w:rsidR="005E6A9E" w:rsidRDefault="005E6A9E" w:rsidP="005E6A9E">
      <w:pPr>
        <w:pStyle w:val="Style1"/>
      </w:pPr>
      <w:r>
        <w:t xml:space="preserve">            neutralSecondaryAlt: "#8a8886",</w:t>
      </w:r>
    </w:p>
    <w:p w14:paraId="514C103F" w14:textId="77777777" w:rsidR="005E6A9E" w:rsidRDefault="005E6A9E" w:rsidP="005E6A9E">
      <w:pPr>
        <w:pStyle w:val="Style1"/>
      </w:pPr>
      <w:r>
        <w:t xml:space="preserve">            neutralTertiary: "#a19f9d",</w:t>
      </w:r>
    </w:p>
    <w:p w14:paraId="6E181CD2" w14:textId="77777777" w:rsidR="005E6A9E" w:rsidRDefault="005E6A9E" w:rsidP="005E6A9E">
      <w:pPr>
        <w:pStyle w:val="Style1"/>
      </w:pPr>
      <w:r>
        <w:t xml:space="preserve">            neutralTertiaryAlt: "#c8c6c4",</w:t>
      </w:r>
    </w:p>
    <w:p w14:paraId="2E169F9F" w14:textId="77777777" w:rsidR="005E6A9E" w:rsidRDefault="005E6A9E" w:rsidP="005E6A9E">
      <w:pPr>
        <w:pStyle w:val="Style1"/>
      </w:pPr>
      <w:r>
        <w:t xml:space="preserve">            neutralQuaternary: "#d2d0ce",</w:t>
      </w:r>
    </w:p>
    <w:p w14:paraId="34F67001" w14:textId="77777777" w:rsidR="005E6A9E" w:rsidRDefault="005E6A9E" w:rsidP="005E6A9E">
      <w:pPr>
        <w:pStyle w:val="Style1"/>
      </w:pPr>
      <w:r>
        <w:t xml:space="preserve">            neutralQuaternaryAlt: "#e1dfdd",</w:t>
      </w:r>
    </w:p>
    <w:p w14:paraId="6D3396A6" w14:textId="77777777" w:rsidR="005E6A9E" w:rsidRDefault="005E6A9E" w:rsidP="005E6A9E">
      <w:pPr>
        <w:pStyle w:val="Style1"/>
      </w:pPr>
      <w:r>
        <w:t xml:space="preserve">            neutralLight: "#edebe9",</w:t>
      </w:r>
    </w:p>
    <w:p w14:paraId="6F2758A9" w14:textId="77777777" w:rsidR="005E6A9E" w:rsidRDefault="005E6A9E" w:rsidP="005E6A9E">
      <w:pPr>
        <w:pStyle w:val="Style1"/>
      </w:pPr>
      <w:r>
        <w:t xml:space="preserve">            neutralLighter: "#f3f2f1",</w:t>
      </w:r>
    </w:p>
    <w:p w14:paraId="53813D0F" w14:textId="77777777" w:rsidR="005E6A9E" w:rsidRDefault="005E6A9E" w:rsidP="005E6A9E">
      <w:pPr>
        <w:pStyle w:val="Style1"/>
      </w:pPr>
      <w:r>
        <w:t xml:space="preserve">            neutralLighterAlt: "#faf9f8",</w:t>
      </w:r>
    </w:p>
    <w:p w14:paraId="2010576C" w14:textId="77777777" w:rsidR="005E6A9E" w:rsidRDefault="005E6A9E" w:rsidP="005E6A9E">
      <w:pPr>
        <w:pStyle w:val="Style1"/>
      </w:pPr>
      <w:r>
        <w:t xml:space="preserve">            accent: "#0078d4",</w:t>
      </w:r>
    </w:p>
    <w:p w14:paraId="2DF67E16" w14:textId="77777777" w:rsidR="005E6A9E" w:rsidRDefault="005E6A9E" w:rsidP="005E6A9E">
      <w:pPr>
        <w:pStyle w:val="Style1"/>
      </w:pPr>
      <w:r>
        <w:t xml:space="preserve">            white: "#ffffff",</w:t>
      </w:r>
    </w:p>
    <w:p w14:paraId="644FE024" w14:textId="77777777" w:rsidR="005E6A9E" w:rsidRDefault="005E6A9E" w:rsidP="005E6A9E">
      <w:pPr>
        <w:pStyle w:val="Style1"/>
      </w:pPr>
      <w:r>
        <w:t xml:space="preserve">            whiteTranslucent40: "rgba(255,255,255,.4)",</w:t>
      </w:r>
    </w:p>
    <w:p w14:paraId="6756B039" w14:textId="77777777" w:rsidR="005E6A9E" w:rsidRDefault="005E6A9E" w:rsidP="005E6A9E">
      <w:pPr>
        <w:pStyle w:val="Style1"/>
      </w:pPr>
      <w:r>
        <w:t xml:space="preserve">            yellowDark: "#d29200",</w:t>
      </w:r>
    </w:p>
    <w:p w14:paraId="03B3712C" w14:textId="77777777" w:rsidR="005E6A9E" w:rsidRDefault="005E6A9E" w:rsidP="005E6A9E">
      <w:pPr>
        <w:pStyle w:val="Style1"/>
      </w:pPr>
      <w:r>
        <w:t xml:space="preserve">            yellow: "#ffb900",</w:t>
      </w:r>
    </w:p>
    <w:p w14:paraId="16095F22" w14:textId="77777777" w:rsidR="005E6A9E" w:rsidRDefault="005E6A9E" w:rsidP="005E6A9E">
      <w:pPr>
        <w:pStyle w:val="Style1"/>
      </w:pPr>
      <w:r>
        <w:t xml:space="preserve">            yellowLight: "#fff100",</w:t>
      </w:r>
    </w:p>
    <w:p w14:paraId="00934D09" w14:textId="77777777" w:rsidR="005E6A9E" w:rsidRDefault="005E6A9E" w:rsidP="005E6A9E">
      <w:pPr>
        <w:pStyle w:val="Style1"/>
      </w:pPr>
      <w:r>
        <w:t xml:space="preserve">            orange: "#d83b01",</w:t>
      </w:r>
    </w:p>
    <w:p w14:paraId="2DFEEFCB" w14:textId="77777777" w:rsidR="005E6A9E" w:rsidRDefault="005E6A9E" w:rsidP="005E6A9E">
      <w:pPr>
        <w:pStyle w:val="Style1"/>
      </w:pPr>
      <w:r>
        <w:t xml:space="preserve">            orangeLight: "#ea4300",</w:t>
      </w:r>
    </w:p>
    <w:p w14:paraId="284207F4" w14:textId="77777777" w:rsidR="005E6A9E" w:rsidRDefault="005E6A9E" w:rsidP="005E6A9E">
      <w:pPr>
        <w:pStyle w:val="Style1"/>
      </w:pPr>
      <w:r>
        <w:t xml:space="preserve">            orangeLighter: "#ff8c00",</w:t>
      </w:r>
    </w:p>
    <w:p w14:paraId="0837EC61" w14:textId="77777777" w:rsidR="005E6A9E" w:rsidRDefault="005E6A9E" w:rsidP="005E6A9E">
      <w:pPr>
        <w:pStyle w:val="Style1"/>
      </w:pPr>
      <w:r>
        <w:t xml:space="preserve">            redDark: "#a4262c",</w:t>
      </w:r>
    </w:p>
    <w:p w14:paraId="64740111" w14:textId="77777777" w:rsidR="005E6A9E" w:rsidRDefault="005E6A9E" w:rsidP="005E6A9E">
      <w:pPr>
        <w:pStyle w:val="Style1"/>
      </w:pPr>
      <w:r>
        <w:t xml:space="preserve">            red: "#e81123",</w:t>
      </w:r>
    </w:p>
    <w:p w14:paraId="5159D7BB" w14:textId="77777777" w:rsidR="005E6A9E" w:rsidRDefault="005E6A9E" w:rsidP="005E6A9E">
      <w:pPr>
        <w:pStyle w:val="Style1"/>
      </w:pPr>
      <w:r>
        <w:t xml:space="preserve">            magentaDark: "#5c005c",</w:t>
      </w:r>
    </w:p>
    <w:p w14:paraId="7EB60E53" w14:textId="77777777" w:rsidR="005E6A9E" w:rsidRDefault="005E6A9E" w:rsidP="005E6A9E">
      <w:pPr>
        <w:pStyle w:val="Style1"/>
      </w:pPr>
      <w:r>
        <w:t xml:space="preserve">            magenta: "#b4009e",</w:t>
      </w:r>
    </w:p>
    <w:p w14:paraId="29508DD9" w14:textId="77777777" w:rsidR="005E6A9E" w:rsidRDefault="005E6A9E" w:rsidP="005E6A9E">
      <w:pPr>
        <w:pStyle w:val="Style1"/>
      </w:pPr>
      <w:r>
        <w:t xml:space="preserve">            magentaLight: "#e3008c",</w:t>
      </w:r>
    </w:p>
    <w:p w14:paraId="125E95E0" w14:textId="77777777" w:rsidR="005E6A9E" w:rsidRDefault="005E6A9E" w:rsidP="005E6A9E">
      <w:pPr>
        <w:pStyle w:val="Style1"/>
      </w:pPr>
      <w:r>
        <w:t xml:space="preserve">            purpleDark: "#32145a",</w:t>
      </w:r>
    </w:p>
    <w:p w14:paraId="51A87642" w14:textId="77777777" w:rsidR="005E6A9E" w:rsidRDefault="005E6A9E" w:rsidP="005E6A9E">
      <w:pPr>
        <w:pStyle w:val="Style1"/>
      </w:pPr>
      <w:r>
        <w:t xml:space="preserve">            purple: "#5c2d91",</w:t>
      </w:r>
    </w:p>
    <w:p w14:paraId="46CDB18B" w14:textId="77777777" w:rsidR="005E6A9E" w:rsidRDefault="005E6A9E" w:rsidP="005E6A9E">
      <w:pPr>
        <w:pStyle w:val="Style1"/>
      </w:pPr>
      <w:r>
        <w:t xml:space="preserve">            purpleLight: "#b4a0ff",</w:t>
      </w:r>
    </w:p>
    <w:p w14:paraId="5C210D17" w14:textId="77777777" w:rsidR="005E6A9E" w:rsidRDefault="005E6A9E" w:rsidP="005E6A9E">
      <w:pPr>
        <w:pStyle w:val="Style1"/>
      </w:pPr>
      <w:r>
        <w:t xml:space="preserve">            blueDark: "#002050",</w:t>
      </w:r>
    </w:p>
    <w:p w14:paraId="7B002543" w14:textId="77777777" w:rsidR="005E6A9E" w:rsidRDefault="005E6A9E" w:rsidP="005E6A9E">
      <w:pPr>
        <w:pStyle w:val="Style1"/>
      </w:pPr>
      <w:r>
        <w:t xml:space="preserve">            blueMid: "#00188f",</w:t>
      </w:r>
    </w:p>
    <w:p w14:paraId="4FA2697C" w14:textId="77777777" w:rsidR="005E6A9E" w:rsidRDefault="005E6A9E" w:rsidP="005E6A9E">
      <w:pPr>
        <w:pStyle w:val="Style1"/>
      </w:pPr>
      <w:r>
        <w:t xml:space="preserve">            blue: "#0078d4",</w:t>
      </w:r>
    </w:p>
    <w:p w14:paraId="24B5947D" w14:textId="77777777" w:rsidR="005E6A9E" w:rsidRDefault="005E6A9E" w:rsidP="005E6A9E">
      <w:pPr>
        <w:pStyle w:val="Style1"/>
      </w:pPr>
      <w:r>
        <w:t xml:space="preserve">            blueLight: "#00bcf2",</w:t>
      </w:r>
    </w:p>
    <w:p w14:paraId="650E3C1A" w14:textId="77777777" w:rsidR="005E6A9E" w:rsidRDefault="005E6A9E" w:rsidP="005E6A9E">
      <w:pPr>
        <w:pStyle w:val="Style1"/>
      </w:pPr>
      <w:r>
        <w:t xml:space="preserve">            tealDark: "#004b50",</w:t>
      </w:r>
    </w:p>
    <w:p w14:paraId="6E24903A" w14:textId="77777777" w:rsidR="005E6A9E" w:rsidRDefault="005E6A9E" w:rsidP="005E6A9E">
      <w:pPr>
        <w:pStyle w:val="Style1"/>
      </w:pPr>
      <w:r>
        <w:t xml:space="preserve">            teal: "#008272",</w:t>
      </w:r>
    </w:p>
    <w:p w14:paraId="0BBDF8A9" w14:textId="77777777" w:rsidR="005E6A9E" w:rsidRDefault="005E6A9E" w:rsidP="005E6A9E">
      <w:pPr>
        <w:pStyle w:val="Style1"/>
      </w:pPr>
      <w:r>
        <w:t xml:space="preserve">            tealLight: "#00b294",</w:t>
      </w:r>
    </w:p>
    <w:p w14:paraId="11F91AFA" w14:textId="77777777" w:rsidR="005E6A9E" w:rsidRDefault="005E6A9E" w:rsidP="005E6A9E">
      <w:pPr>
        <w:pStyle w:val="Style1"/>
      </w:pPr>
      <w:r>
        <w:t xml:space="preserve">            greenDark: "#004b1c",</w:t>
      </w:r>
    </w:p>
    <w:p w14:paraId="1C8CA969" w14:textId="77777777" w:rsidR="005E6A9E" w:rsidRDefault="005E6A9E" w:rsidP="005E6A9E">
      <w:pPr>
        <w:pStyle w:val="Style1"/>
      </w:pPr>
      <w:r>
        <w:t xml:space="preserve">            green: "#107c10",</w:t>
      </w:r>
    </w:p>
    <w:p w14:paraId="5B4BEAA6" w14:textId="77777777" w:rsidR="005E6A9E" w:rsidRDefault="005E6A9E" w:rsidP="005E6A9E">
      <w:pPr>
        <w:pStyle w:val="Style1"/>
      </w:pPr>
      <w:r>
        <w:t xml:space="preserve">            greenLight: "#bad80a"</w:t>
      </w:r>
    </w:p>
    <w:p w14:paraId="0A75C36A" w14:textId="77777777" w:rsidR="005E6A9E" w:rsidRDefault="005E6A9E" w:rsidP="005E6A9E">
      <w:pPr>
        <w:pStyle w:val="Style1"/>
      </w:pPr>
      <w:r>
        <w:t xml:space="preserve">        };</w:t>
      </w:r>
    </w:p>
    <w:p w14:paraId="62D67C91" w14:textId="77777777" w:rsidR="005E6A9E" w:rsidRDefault="005E6A9E" w:rsidP="005E6A9E">
      <w:pPr>
        <w:pStyle w:val="Style1"/>
      </w:pPr>
      <w:r>
        <w:t xml:space="preserve">        function ie(e) {</w:t>
      </w:r>
    </w:p>
    <w:p w14:paraId="5975B651" w14:textId="77777777" w:rsidR="005E6A9E" w:rsidRDefault="005E6A9E" w:rsidP="005E6A9E">
      <w:pPr>
        <w:pStyle w:val="Style1"/>
      </w:pPr>
      <w:r>
        <w:t xml:space="preserve">            i.a.getInstance().insertRule("@font-face{" + Object(a.b)(Object(o.a)(), e) + "}", !0)</w:t>
      </w:r>
    </w:p>
    <w:p w14:paraId="13E033FF" w14:textId="77777777" w:rsidR="005E6A9E" w:rsidRDefault="005E6A9E" w:rsidP="005E6A9E">
      <w:pPr>
        <w:pStyle w:val="Style1"/>
      </w:pPr>
      <w:r>
        <w:t xml:space="preserve">        }</w:t>
      </w:r>
    </w:p>
    <w:p w14:paraId="1B3766B3" w14:textId="77777777" w:rsidR="005E6A9E" w:rsidRDefault="005E6A9E" w:rsidP="005E6A9E">
      <w:pPr>
        <w:pStyle w:val="Style1"/>
      </w:pPr>
      <w:r>
        <w:t xml:space="preserve">        !function(e) {</w:t>
      </w:r>
    </w:p>
    <w:p w14:paraId="376BA92F" w14:textId="77777777" w:rsidR="005E6A9E" w:rsidRDefault="005E6A9E" w:rsidP="005E6A9E">
      <w:pPr>
        <w:pStyle w:val="Style1"/>
      </w:pPr>
      <w:r>
        <w:t xml:space="preserve">            e.Arabic = "Segoe UI Web (Arabic)",</w:t>
      </w:r>
    </w:p>
    <w:p w14:paraId="384646D8" w14:textId="77777777" w:rsidR="005E6A9E" w:rsidRDefault="005E6A9E" w:rsidP="005E6A9E">
      <w:pPr>
        <w:pStyle w:val="Style1"/>
      </w:pPr>
      <w:r>
        <w:t xml:space="preserve">            e.Cyrillic = "Segoe UI Web (Cyrillic)",</w:t>
      </w:r>
    </w:p>
    <w:p w14:paraId="7B188CFB" w14:textId="77777777" w:rsidR="005E6A9E" w:rsidRDefault="005E6A9E" w:rsidP="005E6A9E">
      <w:pPr>
        <w:pStyle w:val="Style1"/>
      </w:pPr>
      <w:r>
        <w:t xml:space="preserve">            e.EastEuropean = "Segoe UI Web (East European)",</w:t>
      </w:r>
    </w:p>
    <w:p w14:paraId="77E56215" w14:textId="77777777" w:rsidR="005E6A9E" w:rsidRDefault="005E6A9E" w:rsidP="005E6A9E">
      <w:pPr>
        <w:pStyle w:val="Style1"/>
      </w:pPr>
      <w:r>
        <w:t xml:space="preserve">            e.Greek = "Segoe UI Web (Greek)",</w:t>
      </w:r>
    </w:p>
    <w:p w14:paraId="35F0A4DC" w14:textId="77777777" w:rsidR="005E6A9E" w:rsidRDefault="005E6A9E" w:rsidP="005E6A9E">
      <w:pPr>
        <w:pStyle w:val="Style1"/>
      </w:pPr>
      <w:r>
        <w:t xml:space="preserve">            e.Hebrew = "Segoe UI Web (Hebrew)",</w:t>
      </w:r>
    </w:p>
    <w:p w14:paraId="6BF14EAE" w14:textId="77777777" w:rsidR="005E6A9E" w:rsidRDefault="005E6A9E" w:rsidP="005E6A9E">
      <w:pPr>
        <w:pStyle w:val="Style1"/>
      </w:pPr>
      <w:r>
        <w:t xml:space="preserve">            e.Thai = "Leelawadee UI Web",</w:t>
      </w:r>
    </w:p>
    <w:p w14:paraId="23646359" w14:textId="77777777" w:rsidR="005E6A9E" w:rsidRDefault="005E6A9E" w:rsidP="005E6A9E">
      <w:pPr>
        <w:pStyle w:val="Style1"/>
      </w:pPr>
      <w:r>
        <w:t xml:space="preserve">            e.Vietnamese = "Segoe UI Web (Vietnamese)",</w:t>
      </w:r>
    </w:p>
    <w:p w14:paraId="5D4403CE" w14:textId="77777777" w:rsidR="005E6A9E" w:rsidRDefault="005E6A9E" w:rsidP="005E6A9E">
      <w:pPr>
        <w:pStyle w:val="Style1"/>
      </w:pPr>
      <w:r>
        <w:t xml:space="preserve">            e.WestEuropean = "Segoe UI Web (West European)",</w:t>
      </w:r>
    </w:p>
    <w:p w14:paraId="1552D1B3" w14:textId="77777777" w:rsidR="005E6A9E" w:rsidRDefault="005E6A9E" w:rsidP="005E6A9E">
      <w:pPr>
        <w:pStyle w:val="Style1"/>
      </w:pPr>
      <w:r>
        <w:t xml:space="preserve">            e.Selawik = "Selawik Web",</w:t>
      </w:r>
    </w:p>
    <w:p w14:paraId="25438E08" w14:textId="77777777" w:rsidR="005E6A9E" w:rsidRDefault="005E6A9E" w:rsidP="005E6A9E">
      <w:pPr>
        <w:pStyle w:val="Style1"/>
      </w:pPr>
      <w:r>
        <w:t xml:space="preserve">            e.Armenian = "Segoe UI Web (Armenian)",</w:t>
      </w:r>
    </w:p>
    <w:p w14:paraId="2BAC7FC1" w14:textId="77777777" w:rsidR="005E6A9E" w:rsidRDefault="005E6A9E" w:rsidP="005E6A9E">
      <w:pPr>
        <w:pStyle w:val="Style1"/>
      </w:pPr>
      <w:r>
        <w:t xml:space="preserve">            e.Georgian = "Segoe UI Web (Georgian)"</w:t>
      </w:r>
    </w:p>
    <w:p w14:paraId="13ADE775" w14:textId="77777777" w:rsidR="005E6A9E" w:rsidRDefault="005E6A9E" w:rsidP="005E6A9E">
      <w:pPr>
        <w:pStyle w:val="Style1"/>
      </w:pPr>
      <w:r>
        <w:t xml:space="preserve">        }(Y || (Y = {})),</w:t>
      </w:r>
    </w:p>
    <w:p w14:paraId="11952CE7" w14:textId="77777777" w:rsidR="005E6A9E" w:rsidRDefault="005E6A9E" w:rsidP="005E6A9E">
      <w:pPr>
        <w:pStyle w:val="Style1"/>
      </w:pPr>
      <w:r>
        <w:t xml:space="preserve">        function(e) {</w:t>
      </w:r>
    </w:p>
    <w:p w14:paraId="22E852A4" w14:textId="77777777" w:rsidR="005E6A9E" w:rsidRDefault="005E6A9E" w:rsidP="005E6A9E">
      <w:pPr>
        <w:pStyle w:val="Style1"/>
      </w:pPr>
      <w:r>
        <w:t xml:space="preserve">            e.Arabic = "'" + Y.Arabic + "'",</w:t>
      </w:r>
    </w:p>
    <w:p w14:paraId="45B7244F" w14:textId="77777777" w:rsidR="005E6A9E" w:rsidRDefault="005E6A9E" w:rsidP="005E6A9E">
      <w:pPr>
        <w:pStyle w:val="Style1"/>
      </w:pPr>
      <w:r>
        <w:t xml:space="preserve">            e.ChineseSimplified = "'Microsoft Yahei UI', Verdana, Simsun",</w:t>
      </w:r>
    </w:p>
    <w:p w14:paraId="1DF8D686" w14:textId="77777777" w:rsidR="005E6A9E" w:rsidRDefault="005E6A9E" w:rsidP="005E6A9E">
      <w:pPr>
        <w:pStyle w:val="Style1"/>
      </w:pPr>
      <w:r>
        <w:t xml:space="preserve">            e.ChineseTraditional = "'Microsoft Jhenghei UI', Pmingliu",</w:t>
      </w:r>
    </w:p>
    <w:p w14:paraId="6E4A94C4" w14:textId="77777777" w:rsidR="005E6A9E" w:rsidRDefault="005E6A9E" w:rsidP="005E6A9E">
      <w:pPr>
        <w:pStyle w:val="Style1"/>
      </w:pPr>
      <w:r>
        <w:t xml:space="preserve">            e.Cyrillic = "'" + Y.Cyrillic + "'",</w:t>
      </w:r>
    </w:p>
    <w:p w14:paraId="3E3A04FC" w14:textId="77777777" w:rsidR="005E6A9E" w:rsidRDefault="005E6A9E" w:rsidP="005E6A9E">
      <w:pPr>
        <w:pStyle w:val="Style1"/>
      </w:pPr>
      <w:r>
        <w:t xml:space="preserve">            e.EastEuropean = "'" + Y.EastEuropean + "'",</w:t>
      </w:r>
    </w:p>
    <w:p w14:paraId="52DE1309" w14:textId="77777777" w:rsidR="005E6A9E" w:rsidRDefault="005E6A9E" w:rsidP="005E6A9E">
      <w:pPr>
        <w:pStyle w:val="Style1"/>
      </w:pPr>
      <w:r>
        <w:t xml:space="preserve">            e.Greek = "'" + Y.Greek + "'",</w:t>
      </w:r>
    </w:p>
    <w:p w14:paraId="2C8D11CB" w14:textId="77777777" w:rsidR="005E6A9E" w:rsidRDefault="005E6A9E" w:rsidP="005E6A9E">
      <w:pPr>
        <w:pStyle w:val="Style1"/>
      </w:pPr>
      <w:r>
        <w:t xml:space="preserve">            e.Hebrew = "'" + Y.Hebrew + "'",</w:t>
      </w:r>
    </w:p>
    <w:p w14:paraId="3AF06433" w14:textId="77777777" w:rsidR="005E6A9E" w:rsidRDefault="005E6A9E" w:rsidP="005E6A9E">
      <w:pPr>
        <w:pStyle w:val="Style1"/>
      </w:pPr>
      <w:r>
        <w:t xml:space="preserve">            e.Hindi = "'Nirmala UI'",</w:t>
      </w:r>
    </w:p>
    <w:p w14:paraId="3340CEFF" w14:textId="77777777" w:rsidR="005E6A9E" w:rsidRDefault="005E6A9E" w:rsidP="005E6A9E">
      <w:pPr>
        <w:pStyle w:val="Style1"/>
      </w:pPr>
      <w:r>
        <w:t xml:space="preserve">            e.Japanese = "'Yu Gothic UI', 'Meiryo UI', Meiryo, 'MS Pgothic', Osaka",</w:t>
      </w:r>
    </w:p>
    <w:p w14:paraId="5851D7A4" w14:textId="77777777" w:rsidR="005E6A9E" w:rsidRDefault="005E6A9E" w:rsidP="005E6A9E">
      <w:pPr>
        <w:pStyle w:val="Style1"/>
      </w:pPr>
      <w:r>
        <w:t xml:space="preserve">            e.Korean = "'Malgun Gothic', Gulim",</w:t>
      </w:r>
    </w:p>
    <w:p w14:paraId="56CA8199" w14:textId="77777777" w:rsidR="005E6A9E" w:rsidRDefault="005E6A9E" w:rsidP="005E6A9E">
      <w:pPr>
        <w:pStyle w:val="Style1"/>
      </w:pPr>
      <w:r>
        <w:t xml:space="preserve">            e.Selawik = "'" + Y.Selawik + "'",</w:t>
      </w:r>
    </w:p>
    <w:p w14:paraId="31DAAE50" w14:textId="77777777" w:rsidR="005E6A9E" w:rsidRDefault="005E6A9E" w:rsidP="005E6A9E">
      <w:pPr>
        <w:pStyle w:val="Style1"/>
      </w:pPr>
      <w:r>
        <w:t xml:space="preserve">            e.Thai = "'Leelawadee UI Web', 'Kmer UI'",</w:t>
      </w:r>
    </w:p>
    <w:p w14:paraId="2D5E03D6" w14:textId="77777777" w:rsidR="005E6A9E" w:rsidRDefault="005E6A9E" w:rsidP="005E6A9E">
      <w:pPr>
        <w:pStyle w:val="Style1"/>
      </w:pPr>
      <w:r>
        <w:t xml:space="preserve">            e.Vietnamese = "'" + Y.Vietnamese + "'",</w:t>
      </w:r>
    </w:p>
    <w:p w14:paraId="0AC5FB3E" w14:textId="77777777" w:rsidR="005E6A9E" w:rsidRDefault="005E6A9E" w:rsidP="005E6A9E">
      <w:pPr>
        <w:pStyle w:val="Style1"/>
      </w:pPr>
      <w:r>
        <w:t xml:space="preserve">            e.WestEuropean = "'" + Y.WestEuropean + "'",</w:t>
      </w:r>
    </w:p>
    <w:p w14:paraId="68442C79" w14:textId="77777777" w:rsidR="005E6A9E" w:rsidRDefault="005E6A9E" w:rsidP="005E6A9E">
      <w:pPr>
        <w:pStyle w:val="Style1"/>
      </w:pPr>
      <w:r>
        <w:t xml:space="preserve">            e.Armenian = "'" + Y.Armenian + "'",</w:t>
      </w:r>
    </w:p>
    <w:p w14:paraId="1A6B0B94" w14:textId="77777777" w:rsidR="005E6A9E" w:rsidRDefault="005E6A9E" w:rsidP="005E6A9E">
      <w:pPr>
        <w:pStyle w:val="Style1"/>
      </w:pPr>
      <w:r>
        <w:t xml:space="preserve">            e.Georgian = "'" + Y.Georgian + "'"</w:t>
      </w:r>
    </w:p>
    <w:p w14:paraId="17A7FCA4" w14:textId="77777777" w:rsidR="005E6A9E" w:rsidRDefault="005E6A9E" w:rsidP="005E6A9E">
      <w:pPr>
        <w:pStyle w:val="Style1"/>
      </w:pPr>
      <w:r>
        <w:t xml:space="preserve">        }($ || ($ = {})),</w:t>
      </w:r>
    </w:p>
    <w:p w14:paraId="2293EB2F" w14:textId="77777777" w:rsidR="005E6A9E" w:rsidRDefault="005E6A9E" w:rsidP="005E6A9E">
      <w:pPr>
        <w:pStyle w:val="Style1"/>
      </w:pPr>
      <w:r>
        <w:t xml:space="preserve">        function(e) {</w:t>
      </w:r>
    </w:p>
    <w:p w14:paraId="1FB2281E" w14:textId="77777777" w:rsidR="005E6A9E" w:rsidRDefault="005E6A9E" w:rsidP="005E6A9E">
      <w:pPr>
        <w:pStyle w:val="Style1"/>
      </w:pPr>
      <w:r>
        <w:t xml:space="preserve">            e.size10 = "10px",</w:t>
      </w:r>
    </w:p>
    <w:p w14:paraId="10B9C9AA" w14:textId="77777777" w:rsidR="005E6A9E" w:rsidRDefault="005E6A9E" w:rsidP="005E6A9E">
      <w:pPr>
        <w:pStyle w:val="Style1"/>
      </w:pPr>
      <w:r>
        <w:t xml:space="preserve">            e.size12 = "12px",</w:t>
      </w:r>
    </w:p>
    <w:p w14:paraId="427A2C2A" w14:textId="77777777" w:rsidR="005E6A9E" w:rsidRDefault="005E6A9E" w:rsidP="005E6A9E">
      <w:pPr>
        <w:pStyle w:val="Style1"/>
      </w:pPr>
      <w:r>
        <w:t xml:space="preserve">            e.size14 = "14px",</w:t>
      </w:r>
    </w:p>
    <w:p w14:paraId="63FD23F1" w14:textId="77777777" w:rsidR="005E6A9E" w:rsidRDefault="005E6A9E" w:rsidP="005E6A9E">
      <w:pPr>
        <w:pStyle w:val="Style1"/>
      </w:pPr>
      <w:r>
        <w:t xml:space="preserve">            e.size16 = "16px",</w:t>
      </w:r>
    </w:p>
    <w:p w14:paraId="0158C8D8" w14:textId="77777777" w:rsidR="005E6A9E" w:rsidRDefault="005E6A9E" w:rsidP="005E6A9E">
      <w:pPr>
        <w:pStyle w:val="Style1"/>
      </w:pPr>
      <w:r>
        <w:t xml:space="preserve">            e.size18 = "18px",</w:t>
      </w:r>
    </w:p>
    <w:p w14:paraId="461DB659" w14:textId="77777777" w:rsidR="005E6A9E" w:rsidRDefault="005E6A9E" w:rsidP="005E6A9E">
      <w:pPr>
        <w:pStyle w:val="Style1"/>
      </w:pPr>
      <w:r>
        <w:t xml:space="preserve">            e.size20 = "20px",</w:t>
      </w:r>
    </w:p>
    <w:p w14:paraId="7CE950CB" w14:textId="77777777" w:rsidR="005E6A9E" w:rsidRDefault="005E6A9E" w:rsidP="005E6A9E">
      <w:pPr>
        <w:pStyle w:val="Style1"/>
      </w:pPr>
      <w:r>
        <w:t xml:space="preserve">            e.size24 = "24px",</w:t>
      </w:r>
    </w:p>
    <w:p w14:paraId="1DCD6699" w14:textId="77777777" w:rsidR="005E6A9E" w:rsidRDefault="005E6A9E" w:rsidP="005E6A9E">
      <w:pPr>
        <w:pStyle w:val="Style1"/>
      </w:pPr>
      <w:r>
        <w:t xml:space="preserve">            e.size28 = "28px",</w:t>
      </w:r>
    </w:p>
    <w:p w14:paraId="6BE5AFF4" w14:textId="77777777" w:rsidR="005E6A9E" w:rsidRDefault="005E6A9E" w:rsidP="005E6A9E">
      <w:pPr>
        <w:pStyle w:val="Style1"/>
      </w:pPr>
      <w:r>
        <w:t xml:space="preserve">            e.size32 = "32px",</w:t>
      </w:r>
    </w:p>
    <w:p w14:paraId="659C2291" w14:textId="77777777" w:rsidR="005E6A9E" w:rsidRDefault="005E6A9E" w:rsidP="005E6A9E">
      <w:pPr>
        <w:pStyle w:val="Style1"/>
      </w:pPr>
      <w:r>
        <w:t xml:space="preserve">            e.size42 = "42px",</w:t>
      </w:r>
    </w:p>
    <w:p w14:paraId="31E7097D" w14:textId="77777777" w:rsidR="005E6A9E" w:rsidRDefault="005E6A9E" w:rsidP="005E6A9E">
      <w:pPr>
        <w:pStyle w:val="Style1"/>
      </w:pPr>
      <w:r>
        <w:t xml:space="preserve">            e.size68 = "68px",</w:t>
      </w:r>
    </w:p>
    <w:p w14:paraId="0763E112" w14:textId="77777777" w:rsidR="005E6A9E" w:rsidRDefault="005E6A9E" w:rsidP="005E6A9E">
      <w:pPr>
        <w:pStyle w:val="Style1"/>
      </w:pPr>
      <w:r>
        <w:t xml:space="preserve">            e.mini = "10px",</w:t>
      </w:r>
    </w:p>
    <w:p w14:paraId="1DBE2F28" w14:textId="77777777" w:rsidR="005E6A9E" w:rsidRDefault="005E6A9E" w:rsidP="005E6A9E">
      <w:pPr>
        <w:pStyle w:val="Style1"/>
      </w:pPr>
      <w:r>
        <w:t xml:space="preserve">            e.xSmall = "10px",</w:t>
      </w:r>
    </w:p>
    <w:p w14:paraId="2423CD2D" w14:textId="77777777" w:rsidR="005E6A9E" w:rsidRDefault="005E6A9E" w:rsidP="005E6A9E">
      <w:pPr>
        <w:pStyle w:val="Style1"/>
      </w:pPr>
      <w:r>
        <w:t xml:space="preserve">            e.small = "12px",</w:t>
      </w:r>
    </w:p>
    <w:p w14:paraId="0C83014E" w14:textId="77777777" w:rsidR="005E6A9E" w:rsidRDefault="005E6A9E" w:rsidP="005E6A9E">
      <w:pPr>
        <w:pStyle w:val="Style1"/>
      </w:pPr>
      <w:r>
        <w:t xml:space="preserve">            e.smallPlus = "12px",</w:t>
      </w:r>
    </w:p>
    <w:p w14:paraId="18D5CB87" w14:textId="77777777" w:rsidR="005E6A9E" w:rsidRDefault="005E6A9E" w:rsidP="005E6A9E">
      <w:pPr>
        <w:pStyle w:val="Style1"/>
      </w:pPr>
      <w:r>
        <w:t xml:space="preserve">            e.medium = "14px",</w:t>
      </w:r>
    </w:p>
    <w:p w14:paraId="5CEDCABD" w14:textId="77777777" w:rsidR="005E6A9E" w:rsidRDefault="005E6A9E" w:rsidP="005E6A9E">
      <w:pPr>
        <w:pStyle w:val="Style1"/>
      </w:pPr>
      <w:r>
        <w:t xml:space="preserve">            e.mediumPlus = "16px",</w:t>
      </w:r>
    </w:p>
    <w:p w14:paraId="2987A68E" w14:textId="77777777" w:rsidR="005E6A9E" w:rsidRDefault="005E6A9E" w:rsidP="005E6A9E">
      <w:pPr>
        <w:pStyle w:val="Style1"/>
      </w:pPr>
      <w:r>
        <w:t xml:space="preserve">            e.icon = "16px",</w:t>
      </w:r>
    </w:p>
    <w:p w14:paraId="540D4CA8" w14:textId="77777777" w:rsidR="005E6A9E" w:rsidRDefault="005E6A9E" w:rsidP="005E6A9E">
      <w:pPr>
        <w:pStyle w:val="Style1"/>
      </w:pPr>
      <w:r>
        <w:t xml:space="preserve">            e.large = "18px",</w:t>
      </w:r>
    </w:p>
    <w:p w14:paraId="1D42B647" w14:textId="77777777" w:rsidR="005E6A9E" w:rsidRDefault="005E6A9E" w:rsidP="005E6A9E">
      <w:pPr>
        <w:pStyle w:val="Style1"/>
      </w:pPr>
      <w:r>
        <w:t xml:space="preserve">            e.xLarge = "20px",</w:t>
      </w:r>
    </w:p>
    <w:p w14:paraId="23579531" w14:textId="77777777" w:rsidR="005E6A9E" w:rsidRDefault="005E6A9E" w:rsidP="005E6A9E">
      <w:pPr>
        <w:pStyle w:val="Style1"/>
      </w:pPr>
      <w:r>
        <w:t xml:space="preserve">            e.xLargePlus = "24px",</w:t>
      </w:r>
    </w:p>
    <w:p w14:paraId="720332A5" w14:textId="77777777" w:rsidR="005E6A9E" w:rsidRDefault="005E6A9E" w:rsidP="005E6A9E">
      <w:pPr>
        <w:pStyle w:val="Style1"/>
      </w:pPr>
      <w:r>
        <w:t xml:space="preserve">            e.xxLarge = "28px",</w:t>
      </w:r>
    </w:p>
    <w:p w14:paraId="7FBAC678" w14:textId="77777777" w:rsidR="005E6A9E" w:rsidRDefault="005E6A9E" w:rsidP="005E6A9E">
      <w:pPr>
        <w:pStyle w:val="Style1"/>
      </w:pPr>
      <w:r>
        <w:t xml:space="preserve">            e.xxLargePlus = "32px",</w:t>
      </w:r>
    </w:p>
    <w:p w14:paraId="3B5CE467" w14:textId="77777777" w:rsidR="005E6A9E" w:rsidRDefault="005E6A9E" w:rsidP="005E6A9E">
      <w:pPr>
        <w:pStyle w:val="Style1"/>
      </w:pPr>
      <w:r>
        <w:t xml:space="preserve">            e.superLarge = "42px",</w:t>
      </w:r>
    </w:p>
    <w:p w14:paraId="75B3122A" w14:textId="77777777" w:rsidR="005E6A9E" w:rsidRDefault="005E6A9E" w:rsidP="005E6A9E">
      <w:pPr>
        <w:pStyle w:val="Style1"/>
      </w:pPr>
      <w:r>
        <w:t xml:space="preserve">            e.mega = "68px"</w:t>
      </w:r>
    </w:p>
    <w:p w14:paraId="71CCD1C9" w14:textId="77777777" w:rsidR="005E6A9E" w:rsidRDefault="005E6A9E" w:rsidP="005E6A9E">
      <w:pPr>
        <w:pStyle w:val="Style1"/>
      </w:pPr>
      <w:r>
        <w:t xml:space="preserve">        }(ee || (ee = {})),</w:t>
      </w:r>
    </w:p>
    <w:p w14:paraId="59990806" w14:textId="77777777" w:rsidR="005E6A9E" w:rsidRDefault="005E6A9E" w:rsidP="005E6A9E">
      <w:pPr>
        <w:pStyle w:val="Style1"/>
      </w:pPr>
      <w:r>
        <w:t xml:space="preserve">        function(e) {</w:t>
      </w:r>
    </w:p>
    <w:p w14:paraId="5ED5BFB2" w14:textId="77777777" w:rsidR="005E6A9E" w:rsidRDefault="005E6A9E" w:rsidP="005E6A9E">
      <w:pPr>
        <w:pStyle w:val="Style1"/>
      </w:pPr>
      <w:r>
        <w:t xml:space="preserve">            e.light = 100,</w:t>
      </w:r>
    </w:p>
    <w:p w14:paraId="4927F09F" w14:textId="77777777" w:rsidR="005E6A9E" w:rsidRDefault="005E6A9E" w:rsidP="005E6A9E">
      <w:pPr>
        <w:pStyle w:val="Style1"/>
      </w:pPr>
      <w:r>
        <w:t xml:space="preserve">            e.semilight = 300,</w:t>
      </w:r>
    </w:p>
    <w:p w14:paraId="1C46DF40" w14:textId="77777777" w:rsidR="005E6A9E" w:rsidRDefault="005E6A9E" w:rsidP="005E6A9E">
      <w:pPr>
        <w:pStyle w:val="Style1"/>
      </w:pPr>
      <w:r>
        <w:t xml:space="preserve">            e.regular = 400,</w:t>
      </w:r>
    </w:p>
    <w:p w14:paraId="65EF6BC5" w14:textId="77777777" w:rsidR="005E6A9E" w:rsidRDefault="005E6A9E" w:rsidP="005E6A9E">
      <w:pPr>
        <w:pStyle w:val="Style1"/>
      </w:pPr>
      <w:r>
        <w:t xml:space="preserve">            e.semibold = 600,</w:t>
      </w:r>
    </w:p>
    <w:p w14:paraId="2D065662" w14:textId="77777777" w:rsidR="005E6A9E" w:rsidRDefault="005E6A9E" w:rsidP="005E6A9E">
      <w:pPr>
        <w:pStyle w:val="Style1"/>
      </w:pPr>
      <w:r>
        <w:t xml:space="preserve">            e.bold = 700</w:t>
      </w:r>
    </w:p>
    <w:p w14:paraId="672CC411" w14:textId="77777777" w:rsidR="005E6A9E" w:rsidRDefault="005E6A9E" w:rsidP="005E6A9E">
      <w:pPr>
        <w:pStyle w:val="Style1"/>
      </w:pPr>
      <w:r>
        <w:t xml:space="preserve">        }(te || (te = {})),</w:t>
      </w:r>
    </w:p>
    <w:p w14:paraId="3B6AB18B" w14:textId="77777777" w:rsidR="005E6A9E" w:rsidRDefault="005E6A9E" w:rsidP="005E6A9E">
      <w:pPr>
        <w:pStyle w:val="Style1"/>
      </w:pPr>
      <w:r>
        <w:t xml:space="preserve">        function(e) {</w:t>
      </w:r>
    </w:p>
    <w:p w14:paraId="0729F485" w14:textId="77777777" w:rsidR="005E6A9E" w:rsidRDefault="005E6A9E" w:rsidP="005E6A9E">
      <w:pPr>
        <w:pStyle w:val="Style1"/>
      </w:pPr>
      <w:r>
        <w:t xml:space="preserve">            e.xSmall = "10px",</w:t>
      </w:r>
    </w:p>
    <w:p w14:paraId="6F964FAE" w14:textId="77777777" w:rsidR="005E6A9E" w:rsidRDefault="005E6A9E" w:rsidP="005E6A9E">
      <w:pPr>
        <w:pStyle w:val="Style1"/>
      </w:pPr>
      <w:r>
        <w:t xml:space="preserve">            e.small = "12px",</w:t>
      </w:r>
    </w:p>
    <w:p w14:paraId="747BBD58" w14:textId="77777777" w:rsidR="005E6A9E" w:rsidRDefault="005E6A9E" w:rsidP="005E6A9E">
      <w:pPr>
        <w:pStyle w:val="Style1"/>
      </w:pPr>
      <w:r>
        <w:t xml:space="preserve">            e.medium = "16px",</w:t>
      </w:r>
    </w:p>
    <w:p w14:paraId="4A1BD1FA" w14:textId="77777777" w:rsidR="005E6A9E" w:rsidRDefault="005E6A9E" w:rsidP="005E6A9E">
      <w:pPr>
        <w:pStyle w:val="Style1"/>
      </w:pPr>
      <w:r>
        <w:t xml:space="preserve">            e.large = "20px"</w:t>
      </w:r>
    </w:p>
    <w:p w14:paraId="28534B26" w14:textId="77777777" w:rsidR="005E6A9E" w:rsidRDefault="005E6A9E" w:rsidP="005E6A9E">
      <w:pPr>
        <w:pStyle w:val="Style1"/>
      </w:pPr>
      <w:r>
        <w:t xml:space="preserve">        }(ne || (ne = {}));</w:t>
      </w:r>
    </w:p>
    <w:p w14:paraId="1E76B6CA" w14:textId="77777777" w:rsidR="005E6A9E" w:rsidRDefault="005E6A9E" w:rsidP="005E6A9E">
      <w:pPr>
        <w:pStyle w:val="Style1"/>
      </w:pPr>
      <w:r>
        <w:t xml:space="preserve">        var ae = "'Segoe UI', '" + Y.WestEuropean + "'"</w:t>
      </w:r>
    </w:p>
    <w:p w14:paraId="4B4F2FE2" w14:textId="77777777" w:rsidR="005E6A9E" w:rsidRDefault="005E6A9E" w:rsidP="005E6A9E">
      <w:pPr>
        <w:pStyle w:val="Style1"/>
      </w:pPr>
      <w:r>
        <w:t xml:space="preserve">          , se = {</w:t>
      </w:r>
    </w:p>
    <w:p w14:paraId="37ECDC66" w14:textId="77777777" w:rsidR="005E6A9E" w:rsidRDefault="005E6A9E" w:rsidP="005E6A9E">
      <w:pPr>
        <w:pStyle w:val="Style1"/>
      </w:pPr>
      <w:r>
        <w:t xml:space="preserve">            ar: $.Arabic,</w:t>
      </w:r>
    </w:p>
    <w:p w14:paraId="14D01318" w14:textId="77777777" w:rsidR="005E6A9E" w:rsidRDefault="005E6A9E" w:rsidP="005E6A9E">
      <w:pPr>
        <w:pStyle w:val="Style1"/>
      </w:pPr>
      <w:r>
        <w:t xml:space="preserve">            bg: $.Cyrillic,</w:t>
      </w:r>
    </w:p>
    <w:p w14:paraId="0D7931A0" w14:textId="77777777" w:rsidR="005E6A9E" w:rsidRDefault="005E6A9E" w:rsidP="005E6A9E">
      <w:pPr>
        <w:pStyle w:val="Style1"/>
      </w:pPr>
      <w:r>
        <w:t xml:space="preserve">            cs: $.EastEuropean,</w:t>
      </w:r>
    </w:p>
    <w:p w14:paraId="7D71798C" w14:textId="77777777" w:rsidR="005E6A9E" w:rsidRDefault="005E6A9E" w:rsidP="005E6A9E">
      <w:pPr>
        <w:pStyle w:val="Style1"/>
      </w:pPr>
      <w:r>
        <w:t xml:space="preserve">            el: $.Greek,</w:t>
      </w:r>
    </w:p>
    <w:p w14:paraId="0550F96E" w14:textId="77777777" w:rsidR="005E6A9E" w:rsidRDefault="005E6A9E" w:rsidP="005E6A9E">
      <w:pPr>
        <w:pStyle w:val="Style1"/>
      </w:pPr>
      <w:r>
        <w:t xml:space="preserve">            et: $.EastEuropean,</w:t>
      </w:r>
    </w:p>
    <w:p w14:paraId="0E7DB752" w14:textId="77777777" w:rsidR="005E6A9E" w:rsidRDefault="005E6A9E" w:rsidP="005E6A9E">
      <w:pPr>
        <w:pStyle w:val="Style1"/>
      </w:pPr>
      <w:r>
        <w:t xml:space="preserve">            he: $.Hebrew,</w:t>
      </w:r>
    </w:p>
    <w:p w14:paraId="07EE8DC6" w14:textId="77777777" w:rsidR="005E6A9E" w:rsidRDefault="005E6A9E" w:rsidP="005E6A9E">
      <w:pPr>
        <w:pStyle w:val="Style1"/>
      </w:pPr>
      <w:r>
        <w:t xml:space="preserve">            hi: $.Hindi,</w:t>
      </w:r>
    </w:p>
    <w:p w14:paraId="65C19542" w14:textId="77777777" w:rsidR="005E6A9E" w:rsidRDefault="005E6A9E" w:rsidP="005E6A9E">
      <w:pPr>
        <w:pStyle w:val="Style1"/>
      </w:pPr>
      <w:r>
        <w:t xml:space="preserve">            hr: $.EastEuropean,</w:t>
      </w:r>
    </w:p>
    <w:p w14:paraId="4E87E4E2" w14:textId="77777777" w:rsidR="005E6A9E" w:rsidRDefault="005E6A9E" w:rsidP="005E6A9E">
      <w:pPr>
        <w:pStyle w:val="Style1"/>
      </w:pPr>
      <w:r>
        <w:t xml:space="preserve">            hu: $.EastEuropean,</w:t>
      </w:r>
    </w:p>
    <w:p w14:paraId="4E649F1F" w14:textId="77777777" w:rsidR="005E6A9E" w:rsidRDefault="005E6A9E" w:rsidP="005E6A9E">
      <w:pPr>
        <w:pStyle w:val="Style1"/>
      </w:pPr>
      <w:r>
        <w:t xml:space="preserve">            ja: $.Japanese,</w:t>
      </w:r>
    </w:p>
    <w:p w14:paraId="05394D1E" w14:textId="77777777" w:rsidR="005E6A9E" w:rsidRDefault="005E6A9E" w:rsidP="005E6A9E">
      <w:pPr>
        <w:pStyle w:val="Style1"/>
      </w:pPr>
      <w:r>
        <w:t xml:space="preserve">            kk: $.EastEuropean,</w:t>
      </w:r>
    </w:p>
    <w:p w14:paraId="02503E1C" w14:textId="77777777" w:rsidR="005E6A9E" w:rsidRDefault="005E6A9E" w:rsidP="005E6A9E">
      <w:pPr>
        <w:pStyle w:val="Style1"/>
      </w:pPr>
      <w:r>
        <w:t xml:space="preserve">            ko: $.Korean,</w:t>
      </w:r>
    </w:p>
    <w:p w14:paraId="5B6B7337" w14:textId="77777777" w:rsidR="005E6A9E" w:rsidRDefault="005E6A9E" w:rsidP="005E6A9E">
      <w:pPr>
        <w:pStyle w:val="Style1"/>
      </w:pPr>
      <w:r>
        <w:t xml:space="preserve">            lt: $.EastEuropean,</w:t>
      </w:r>
    </w:p>
    <w:p w14:paraId="442FE3EB" w14:textId="77777777" w:rsidR="005E6A9E" w:rsidRDefault="005E6A9E" w:rsidP="005E6A9E">
      <w:pPr>
        <w:pStyle w:val="Style1"/>
      </w:pPr>
      <w:r>
        <w:t xml:space="preserve">            lv: $.EastEuropean,</w:t>
      </w:r>
    </w:p>
    <w:p w14:paraId="7C477E2B" w14:textId="77777777" w:rsidR="005E6A9E" w:rsidRDefault="005E6A9E" w:rsidP="005E6A9E">
      <w:pPr>
        <w:pStyle w:val="Style1"/>
      </w:pPr>
      <w:r>
        <w:t xml:space="preserve">            pl: $.EastEuropean,</w:t>
      </w:r>
    </w:p>
    <w:p w14:paraId="5DC0229E" w14:textId="77777777" w:rsidR="005E6A9E" w:rsidRDefault="005E6A9E" w:rsidP="005E6A9E">
      <w:pPr>
        <w:pStyle w:val="Style1"/>
      </w:pPr>
      <w:r>
        <w:t xml:space="preserve">            ru: $.Cyrillic,</w:t>
      </w:r>
    </w:p>
    <w:p w14:paraId="2EFCEFED" w14:textId="77777777" w:rsidR="005E6A9E" w:rsidRDefault="005E6A9E" w:rsidP="005E6A9E">
      <w:pPr>
        <w:pStyle w:val="Style1"/>
      </w:pPr>
      <w:r>
        <w:t xml:space="preserve">            sk: $.EastEuropean,</w:t>
      </w:r>
    </w:p>
    <w:p w14:paraId="388D197C" w14:textId="77777777" w:rsidR="005E6A9E" w:rsidRDefault="005E6A9E" w:rsidP="005E6A9E">
      <w:pPr>
        <w:pStyle w:val="Style1"/>
      </w:pPr>
      <w:r>
        <w:t xml:space="preserve">            "sr-latn": $.EastEuropean,</w:t>
      </w:r>
    </w:p>
    <w:p w14:paraId="18178157" w14:textId="77777777" w:rsidR="005E6A9E" w:rsidRDefault="005E6A9E" w:rsidP="005E6A9E">
      <w:pPr>
        <w:pStyle w:val="Style1"/>
      </w:pPr>
      <w:r>
        <w:t xml:space="preserve">            th: $.Thai,</w:t>
      </w:r>
    </w:p>
    <w:p w14:paraId="58C9B188" w14:textId="77777777" w:rsidR="005E6A9E" w:rsidRDefault="005E6A9E" w:rsidP="005E6A9E">
      <w:pPr>
        <w:pStyle w:val="Style1"/>
      </w:pPr>
      <w:r>
        <w:t xml:space="preserve">            tr: $.EastEuropean,</w:t>
      </w:r>
    </w:p>
    <w:p w14:paraId="4CACA0D2" w14:textId="77777777" w:rsidR="005E6A9E" w:rsidRDefault="005E6A9E" w:rsidP="005E6A9E">
      <w:pPr>
        <w:pStyle w:val="Style1"/>
      </w:pPr>
      <w:r>
        <w:t xml:space="preserve">            uk: $.Cyrillic,</w:t>
      </w:r>
    </w:p>
    <w:p w14:paraId="15A28025" w14:textId="77777777" w:rsidR="005E6A9E" w:rsidRDefault="005E6A9E" w:rsidP="005E6A9E">
      <w:pPr>
        <w:pStyle w:val="Style1"/>
      </w:pPr>
      <w:r>
        <w:t xml:space="preserve">            vi: $.Vietnamese,</w:t>
      </w:r>
    </w:p>
    <w:p w14:paraId="161AB57B" w14:textId="77777777" w:rsidR="005E6A9E" w:rsidRDefault="005E6A9E" w:rsidP="005E6A9E">
      <w:pPr>
        <w:pStyle w:val="Style1"/>
      </w:pPr>
      <w:r>
        <w:t xml:space="preserve">            "zh-hans": $.ChineseSimplified,</w:t>
      </w:r>
    </w:p>
    <w:p w14:paraId="19B0DF57" w14:textId="77777777" w:rsidR="005E6A9E" w:rsidRDefault="005E6A9E" w:rsidP="005E6A9E">
      <w:pPr>
        <w:pStyle w:val="Style1"/>
      </w:pPr>
      <w:r>
        <w:t xml:space="preserve">            "zh-hant": $.ChineseTraditional,</w:t>
      </w:r>
    </w:p>
    <w:p w14:paraId="3174D42A" w14:textId="77777777" w:rsidR="005E6A9E" w:rsidRDefault="005E6A9E" w:rsidP="005E6A9E">
      <w:pPr>
        <w:pStyle w:val="Style1"/>
      </w:pPr>
      <w:r>
        <w:t xml:space="preserve">            hy: $.Armenian,</w:t>
      </w:r>
    </w:p>
    <w:p w14:paraId="69FC14A4" w14:textId="77777777" w:rsidR="005E6A9E" w:rsidRDefault="005E6A9E" w:rsidP="005E6A9E">
      <w:pPr>
        <w:pStyle w:val="Style1"/>
      </w:pPr>
      <w:r>
        <w:t xml:space="preserve">            ka: $.Georgian</w:t>
      </w:r>
    </w:p>
    <w:p w14:paraId="06B0B910" w14:textId="77777777" w:rsidR="005E6A9E" w:rsidRDefault="005E6A9E" w:rsidP="005E6A9E">
      <w:pPr>
        <w:pStyle w:val="Style1"/>
      </w:pPr>
      <w:r>
        <w:t xml:space="preserve">        };</w:t>
      </w:r>
    </w:p>
    <w:p w14:paraId="44B85A5A" w14:textId="77777777" w:rsidR="005E6A9E" w:rsidRDefault="005E6A9E" w:rsidP="005E6A9E">
      <w:pPr>
        <w:pStyle w:val="Style1"/>
      </w:pPr>
      <w:r>
        <w:t xml:space="preserve">        function ue(e, t, n) {</w:t>
      </w:r>
    </w:p>
    <w:p w14:paraId="6F6F09BB" w14:textId="77777777" w:rsidR="005E6A9E" w:rsidRDefault="005E6A9E" w:rsidP="005E6A9E">
      <w:pPr>
        <w:pStyle w:val="Style1"/>
      </w:pPr>
      <w:r>
        <w:t xml:space="preserve">            return {</w:t>
      </w:r>
    </w:p>
    <w:p w14:paraId="11D53F60" w14:textId="77777777" w:rsidR="005E6A9E" w:rsidRDefault="005E6A9E" w:rsidP="005E6A9E">
      <w:pPr>
        <w:pStyle w:val="Style1"/>
      </w:pPr>
      <w:r>
        <w:t xml:space="preserve">                fontFamily: n,</w:t>
      </w:r>
    </w:p>
    <w:p w14:paraId="3CED03D7" w14:textId="77777777" w:rsidR="005E6A9E" w:rsidRDefault="005E6A9E" w:rsidP="005E6A9E">
      <w:pPr>
        <w:pStyle w:val="Style1"/>
      </w:pPr>
      <w:r>
        <w:t xml:space="preserve">                MozOsxFontSmoothing: "grayscale",</w:t>
      </w:r>
    </w:p>
    <w:p w14:paraId="6BB93142" w14:textId="77777777" w:rsidR="005E6A9E" w:rsidRDefault="005E6A9E" w:rsidP="005E6A9E">
      <w:pPr>
        <w:pStyle w:val="Style1"/>
      </w:pPr>
      <w:r>
        <w:t xml:space="preserve">                WebkitFontSmoothing: "antialiased",</w:t>
      </w:r>
    </w:p>
    <w:p w14:paraId="3AA3AF3B" w14:textId="77777777" w:rsidR="005E6A9E" w:rsidRDefault="005E6A9E" w:rsidP="005E6A9E">
      <w:pPr>
        <w:pStyle w:val="Style1"/>
      </w:pPr>
      <w:r>
        <w:t xml:space="preserve">                fontSize: e,</w:t>
      </w:r>
    </w:p>
    <w:p w14:paraId="348646D2" w14:textId="77777777" w:rsidR="005E6A9E" w:rsidRDefault="005E6A9E" w:rsidP="005E6A9E">
      <w:pPr>
        <w:pStyle w:val="Style1"/>
      </w:pPr>
      <w:r>
        <w:t xml:space="preserve">                fontWeight: t</w:t>
      </w:r>
    </w:p>
    <w:p w14:paraId="1E57BEB5" w14:textId="77777777" w:rsidR="005E6A9E" w:rsidRDefault="005E6A9E" w:rsidP="005E6A9E">
      <w:pPr>
        <w:pStyle w:val="Style1"/>
      </w:pPr>
      <w:r>
        <w:t xml:space="preserve">            }</w:t>
      </w:r>
    </w:p>
    <w:p w14:paraId="273BE61F" w14:textId="77777777" w:rsidR="005E6A9E" w:rsidRDefault="005E6A9E" w:rsidP="005E6A9E">
      <w:pPr>
        <w:pStyle w:val="Style1"/>
      </w:pPr>
      <w:r>
        <w:t xml:space="preserve">        }</w:t>
      </w:r>
    </w:p>
    <w:p w14:paraId="3FF7E7DD" w14:textId="77777777" w:rsidR="005E6A9E" w:rsidRDefault="005E6A9E" w:rsidP="005E6A9E">
      <w:pPr>
        <w:pStyle w:val="Style1"/>
      </w:pPr>
      <w:r>
        <w:t xml:space="preserve">        var ce = n("+5IX")</w:t>
      </w:r>
    </w:p>
    <w:p w14:paraId="2486D065" w14:textId="77777777" w:rsidR="005E6A9E" w:rsidRDefault="005E6A9E" w:rsidP="005E6A9E">
      <w:pPr>
        <w:pStyle w:val="Style1"/>
      </w:pPr>
      <w:r>
        <w:t xml:space="preserve">          , le = n("Ao4m")</w:t>
      </w:r>
    </w:p>
    <w:p w14:paraId="62F574A0" w14:textId="77777777" w:rsidR="005E6A9E" w:rsidRDefault="005E6A9E" w:rsidP="005E6A9E">
      <w:pPr>
        <w:pStyle w:val="Style1"/>
      </w:pPr>
      <w:r>
        <w:t xml:space="preserve">          , de = function(e) {</w:t>
      </w:r>
    </w:p>
    <w:p w14:paraId="7D881854" w14:textId="77777777" w:rsidR="005E6A9E" w:rsidRDefault="005E6A9E" w:rsidP="005E6A9E">
      <w:pPr>
        <w:pStyle w:val="Style1"/>
      </w:pPr>
      <w:r>
        <w:t xml:space="preserve">            var t = function(e) {</w:t>
      </w:r>
    </w:p>
    <w:p w14:paraId="691A5888" w14:textId="77777777" w:rsidR="005E6A9E" w:rsidRDefault="005E6A9E" w:rsidP="005E6A9E">
      <w:pPr>
        <w:pStyle w:val="Style1"/>
      </w:pPr>
      <w:r>
        <w:t xml:space="preserve">                return e + ", 'Segoe UI', -apple-system, BlinkMacSystemFont, 'Roboto', 'Helvetica Neue', sans-serif"</w:t>
      </w:r>
    </w:p>
    <w:p w14:paraId="32C349BA" w14:textId="77777777" w:rsidR="005E6A9E" w:rsidRDefault="005E6A9E" w:rsidP="005E6A9E">
      <w:pPr>
        <w:pStyle w:val="Style1"/>
      </w:pPr>
      <w:r>
        <w:t xml:space="preserve">            }(function(e) {</w:t>
      </w:r>
    </w:p>
    <w:p w14:paraId="08F022C4" w14:textId="77777777" w:rsidR="005E6A9E" w:rsidRDefault="005E6A9E" w:rsidP="005E6A9E">
      <w:pPr>
        <w:pStyle w:val="Style1"/>
      </w:pPr>
      <w:r>
        <w:t xml:space="preserve">                for (var t in se)</w:t>
      </w:r>
    </w:p>
    <w:p w14:paraId="7F726389" w14:textId="77777777" w:rsidR="005E6A9E" w:rsidRDefault="005E6A9E" w:rsidP="005E6A9E">
      <w:pPr>
        <w:pStyle w:val="Style1"/>
      </w:pPr>
      <w:r>
        <w:t xml:space="preserve">                    if (se.hasOwnProperty(t) &amp;&amp; e &amp;&amp; 0 === t.indexOf(e))</w:t>
      </w:r>
    </w:p>
    <w:p w14:paraId="626170A9" w14:textId="77777777" w:rsidR="005E6A9E" w:rsidRDefault="005E6A9E" w:rsidP="005E6A9E">
      <w:pPr>
        <w:pStyle w:val="Style1"/>
      </w:pPr>
      <w:r>
        <w:t xml:space="preserve">                        return se[t];</w:t>
      </w:r>
    </w:p>
    <w:p w14:paraId="4F2BE0D4" w14:textId="77777777" w:rsidR="005E6A9E" w:rsidRDefault="005E6A9E" w:rsidP="005E6A9E">
      <w:pPr>
        <w:pStyle w:val="Style1"/>
      </w:pPr>
      <w:r>
        <w:t xml:space="preserve">                return ae</w:t>
      </w:r>
    </w:p>
    <w:p w14:paraId="615D1242" w14:textId="77777777" w:rsidR="005E6A9E" w:rsidRDefault="005E6A9E" w:rsidP="005E6A9E">
      <w:pPr>
        <w:pStyle w:val="Style1"/>
      </w:pPr>
      <w:r>
        <w:t xml:space="preserve">            }(e));</w:t>
      </w:r>
    </w:p>
    <w:p w14:paraId="4A9267BC" w14:textId="77777777" w:rsidR="005E6A9E" w:rsidRDefault="005E6A9E" w:rsidP="005E6A9E">
      <w:pPr>
        <w:pStyle w:val="Style1"/>
      </w:pPr>
      <w:r>
        <w:t xml:space="preserve">            return {</w:t>
      </w:r>
    </w:p>
    <w:p w14:paraId="6DA27781" w14:textId="77777777" w:rsidR="005E6A9E" w:rsidRDefault="005E6A9E" w:rsidP="005E6A9E">
      <w:pPr>
        <w:pStyle w:val="Style1"/>
      </w:pPr>
      <w:r>
        <w:t xml:space="preserve">                tiny: ue(ee.mini, te.regular, t),</w:t>
      </w:r>
    </w:p>
    <w:p w14:paraId="0CCF7266" w14:textId="77777777" w:rsidR="005E6A9E" w:rsidRDefault="005E6A9E" w:rsidP="005E6A9E">
      <w:pPr>
        <w:pStyle w:val="Style1"/>
      </w:pPr>
      <w:r>
        <w:t xml:space="preserve">                xSmall: ue(ee.xSmall, te.regular, t),</w:t>
      </w:r>
    </w:p>
    <w:p w14:paraId="0D646124" w14:textId="77777777" w:rsidR="005E6A9E" w:rsidRDefault="005E6A9E" w:rsidP="005E6A9E">
      <w:pPr>
        <w:pStyle w:val="Style1"/>
      </w:pPr>
      <w:r>
        <w:t xml:space="preserve">                small: ue(ee.small, te.regular, t),</w:t>
      </w:r>
    </w:p>
    <w:p w14:paraId="5EEF4A63" w14:textId="77777777" w:rsidR="005E6A9E" w:rsidRDefault="005E6A9E" w:rsidP="005E6A9E">
      <w:pPr>
        <w:pStyle w:val="Style1"/>
      </w:pPr>
      <w:r>
        <w:t xml:space="preserve">                smallPlus: ue(ee.smallPlus, te.regular, t),</w:t>
      </w:r>
    </w:p>
    <w:p w14:paraId="1D05AD88" w14:textId="77777777" w:rsidR="005E6A9E" w:rsidRDefault="005E6A9E" w:rsidP="005E6A9E">
      <w:pPr>
        <w:pStyle w:val="Style1"/>
      </w:pPr>
      <w:r>
        <w:t xml:space="preserve">                medium: ue(ee.medium, te.regular, t),</w:t>
      </w:r>
    </w:p>
    <w:p w14:paraId="7DDEEDA7" w14:textId="77777777" w:rsidR="005E6A9E" w:rsidRDefault="005E6A9E" w:rsidP="005E6A9E">
      <w:pPr>
        <w:pStyle w:val="Style1"/>
      </w:pPr>
      <w:r>
        <w:t xml:space="preserve">                mediumPlus: ue(ee.mediumPlus, te.regular, t),</w:t>
      </w:r>
    </w:p>
    <w:p w14:paraId="6C502929" w14:textId="77777777" w:rsidR="005E6A9E" w:rsidRDefault="005E6A9E" w:rsidP="005E6A9E">
      <w:pPr>
        <w:pStyle w:val="Style1"/>
      </w:pPr>
      <w:r>
        <w:t xml:space="preserve">                large: ue(ee.large, te.regular, t),</w:t>
      </w:r>
    </w:p>
    <w:p w14:paraId="5A47EFB9" w14:textId="77777777" w:rsidR="005E6A9E" w:rsidRDefault="005E6A9E" w:rsidP="005E6A9E">
      <w:pPr>
        <w:pStyle w:val="Style1"/>
      </w:pPr>
      <w:r>
        <w:t xml:space="preserve">                xLarge: ue(ee.xLarge, te.semibold, t),</w:t>
      </w:r>
    </w:p>
    <w:p w14:paraId="14C4605B" w14:textId="77777777" w:rsidR="005E6A9E" w:rsidRDefault="005E6A9E" w:rsidP="005E6A9E">
      <w:pPr>
        <w:pStyle w:val="Style1"/>
      </w:pPr>
      <w:r>
        <w:t xml:space="preserve">                xLargePlus: ue(ee.xLargePlus, te.semibold, t),</w:t>
      </w:r>
    </w:p>
    <w:p w14:paraId="4CB135DC" w14:textId="77777777" w:rsidR="005E6A9E" w:rsidRDefault="005E6A9E" w:rsidP="005E6A9E">
      <w:pPr>
        <w:pStyle w:val="Style1"/>
      </w:pPr>
      <w:r>
        <w:t xml:space="preserve">                xxLarge: ue(ee.xxLarge, te.semibold, t),</w:t>
      </w:r>
    </w:p>
    <w:p w14:paraId="456C189B" w14:textId="77777777" w:rsidR="005E6A9E" w:rsidRDefault="005E6A9E" w:rsidP="005E6A9E">
      <w:pPr>
        <w:pStyle w:val="Style1"/>
      </w:pPr>
      <w:r>
        <w:t xml:space="preserve">                xxLargePlus: ue(ee.xxLargePlus, te.semibold, t),</w:t>
      </w:r>
    </w:p>
    <w:p w14:paraId="5EF8CA6C" w14:textId="77777777" w:rsidR="005E6A9E" w:rsidRDefault="005E6A9E" w:rsidP="005E6A9E">
      <w:pPr>
        <w:pStyle w:val="Style1"/>
      </w:pPr>
      <w:r>
        <w:t xml:space="preserve">                superLarge: ue(ee.superLarge, te.semibold, t),</w:t>
      </w:r>
    </w:p>
    <w:p w14:paraId="097A8274" w14:textId="77777777" w:rsidR="005E6A9E" w:rsidRDefault="005E6A9E" w:rsidP="005E6A9E">
      <w:pPr>
        <w:pStyle w:val="Style1"/>
      </w:pPr>
      <w:r>
        <w:t xml:space="preserve">                mega: ue(ee.mega, te.semibold, t)</w:t>
      </w:r>
    </w:p>
    <w:p w14:paraId="3BEB613A" w14:textId="77777777" w:rsidR="005E6A9E" w:rsidRDefault="005E6A9E" w:rsidP="005E6A9E">
      <w:pPr>
        <w:pStyle w:val="Style1"/>
      </w:pPr>
      <w:r>
        <w:t xml:space="preserve">            }</w:t>
      </w:r>
    </w:p>
    <w:p w14:paraId="4FFDB3AE" w14:textId="77777777" w:rsidR="005E6A9E" w:rsidRDefault="005E6A9E" w:rsidP="005E6A9E">
      <w:pPr>
        <w:pStyle w:val="Style1"/>
      </w:pPr>
      <w:r>
        <w:t xml:space="preserve">        }(Object(ce.a)("sessionStorage"));</w:t>
      </w:r>
    </w:p>
    <w:p w14:paraId="52E2EA3C" w14:textId="77777777" w:rsidR="005E6A9E" w:rsidRDefault="005E6A9E" w:rsidP="005E6A9E">
      <w:pPr>
        <w:pStyle w:val="Style1"/>
      </w:pPr>
      <w:r>
        <w:t xml:space="preserve">        function fe(e, t, n, r) {</w:t>
      </w:r>
    </w:p>
    <w:p w14:paraId="6640D956" w14:textId="77777777" w:rsidR="005E6A9E" w:rsidRDefault="005E6A9E" w:rsidP="005E6A9E">
      <w:pPr>
        <w:pStyle w:val="Style1"/>
      </w:pPr>
      <w:r>
        <w:t xml:space="preserve">            ie({</w:t>
      </w:r>
    </w:p>
    <w:p w14:paraId="60DE9467" w14:textId="77777777" w:rsidR="005E6A9E" w:rsidRDefault="005E6A9E" w:rsidP="005E6A9E">
      <w:pPr>
        <w:pStyle w:val="Style1"/>
      </w:pPr>
      <w:r>
        <w:t xml:space="preserve">                fontFamily: e = "'" + e + "'",</w:t>
      </w:r>
    </w:p>
    <w:p w14:paraId="55F01D4A" w14:textId="77777777" w:rsidR="005E6A9E" w:rsidRDefault="005E6A9E" w:rsidP="005E6A9E">
      <w:pPr>
        <w:pStyle w:val="Style1"/>
      </w:pPr>
      <w:r>
        <w:t xml:space="preserve">                src: (void 0 !== r ? "local('" + r + "')," : "") + "url('" + t + ".woff2') format('woff2'),url('" + t + ".woff') format('woff')",</w:t>
      </w:r>
    </w:p>
    <w:p w14:paraId="77A092F8" w14:textId="77777777" w:rsidR="005E6A9E" w:rsidRDefault="005E6A9E" w:rsidP="005E6A9E">
      <w:pPr>
        <w:pStyle w:val="Style1"/>
      </w:pPr>
      <w:r>
        <w:t xml:space="preserve">                fontWeight: n,</w:t>
      </w:r>
    </w:p>
    <w:p w14:paraId="6633344B" w14:textId="77777777" w:rsidR="005E6A9E" w:rsidRDefault="005E6A9E" w:rsidP="005E6A9E">
      <w:pPr>
        <w:pStyle w:val="Style1"/>
      </w:pPr>
      <w:r>
        <w:t xml:space="preserve">                fontStyle: "normal",</w:t>
      </w:r>
    </w:p>
    <w:p w14:paraId="556A195B" w14:textId="77777777" w:rsidR="005E6A9E" w:rsidRDefault="005E6A9E" w:rsidP="005E6A9E">
      <w:pPr>
        <w:pStyle w:val="Style1"/>
      </w:pPr>
      <w:r>
        <w:t xml:space="preserve">                fontDisplay: "swap"</w:t>
      </w:r>
    </w:p>
    <w:p w14:paraId="625B986A" w14:textId="77777777" w:rsidR="005E6A9E" w:rsidRDefault="005E6A9E" w:rsidP="005E6A9E">
      <w:pPr>
        <w:pStyle w:val="Style1"/>
      </w:pPr>
      <w:r>
        <w:t xml:space="preserve">            })</w:t>
      </w:r>
    </w:p>
    <w:p w14:paraId="6EF30AF9" w14:textId="77777777" w:rsidR="005E6A9E" w:rsidRDefault="005E6A9E" w:rsidP="005E6A9E">
      <w:pPr>
        <w:pStyle w:val="Style1"/>
      </w:pPr>
      <w:r>
        <w:t xml:space="preserve">        }</w:t>
      </w:r>
    </w:p>
    <w:p w14:paraId="7CF8E4F2" w14:textId="77777777" w:rsidR="005E6A9E" w:rsidRDefault="005E6A9E" w:rsidP="005E6A9E">
      <w:pPr>
        <w:pStyle w:val="Style1"/>
      </w:pPr>
      <w:r>
        <w:t xml:space="preserve">        function ge(e, t, n, r, o) {</w:t>
      </w:r>
    </w:p>
    <w:p w14:paraId="737406BB" w14:textId="77777777" w:rsidR="005E6A9E" w:rsidRDefault="005E6A9E" w:rsidP="005E6A9E">
      <w:pPr>
        <w:pStyle w:val="Style1"/>
      </w:pPr>
      <w:r>
        <w:t xml:space="preserve">            void 0 === r &amp;&amp; (r = "segoeui");</w:t>
      </w:r>
    </w:p>
    <w:p w14:paraId="453326A6" w14:textId="77777777" w:rsidR="005E6A9E" w:rsidRDefault="005E6A9E" w:rsidP="005E6A9E">
      <w:pPr>
        <w:pStyle w:val="Style1"/>
      </w:pPr>
      <w:r>
        <w:t xml:space="preserve">            var i = e + "/" + n + "/" + r;</w:t>
      </w:r>
    </w:p>
    <w:p w14:paraId="565E8BBD" w14:textId="77777777" w:rsidR="005E6A9E" w:rsidRDefault="005E6A9E" w:rsidP="005E6A9E">
      <w:pPr>
        <w:pStyle w:val="Style1"/>
      </w:pPr>
      <w:r>
        <w:t xml:space="preserve">            fe(t, i + "-light", te.light, o &amp;&amp; o + " Light"),</w:t>
      </w:r>
    </w:p>
    <w:p w14:paraId="0423BEE9" w14:textId="77777777" w:rsidR="005E6A9E" w:rsidRDefault="005E6A9E" w:rsidP="005E6A9E">
      <w:pPr>
        <w:pStyle w:val="Style1"/>
      </w:pPr>
      <w:r>
        <w:t xml:space="preserve">            fe(t, i + "-semilight", te.semilight, o &amp;&amp; o + " SemiLight"),</w:t>
      </w:r>
    </w:p>
    <w:p w14:paraId="6A5F9DAD" w14:textId="77777777" w:rsidR="005E6A9E" w:rsidRDefault="005E6A9E" w:rsidP="005E6A9E">
      <w:pPr>
        <w:pStyle w:val="Style1"/>
      </w:pPr>
      <w:r>
        <w:t xml:space="preserve">            fe(t, i + "-regular", te.regular, o),</w:t>
      </w:r>
    </w:p>
    <w:p w14:paraId="7130D60E" w14:textId="77777777" w:rsidR="005E6A9E" w:rsidRDefault="005E6A9E" w:rsidP="005E6A9E">
      <w:pPr>
        <w:pStyle w:val="Style1"/>
      </w:pPr>
      <w:r>
        <w:t xml:space="preserve">            fe(t, i + "-semibold", te.semibold, o &amp;&amp; o + " SemiBold"),</w:t>
      </w:r>
    </w:p>
    <w:p w14:paraId="7990B99D" w14:textId="77777777" w:rsidR="005E6A9E" w:rsidRDefault="005E6A9E" w:rsidP="005E6A9E">
      <w:pPr>
        <w:pStyle w:val="Style1"/>
      </w:pPr>
      <w:r>
        <w:t xml:space="preserve">            fe(t, i + "-bold", te.bold, o &amp;&amp; o + " Bold")</w:t>
      </w:r>
    </w:p>
    <w:p w14:paraId="402DB6D8" w14:textId="77777777" w:rsidR="005E6A9E" w:rsidRDefault="005E6A9E" w:rsidP="005E6A9E">
      <w:pPr>
        <w:pStyle w:val="Style1"/>
      </w:pPr>
      <w:r>
        <w:t xml:space="preserve">        }</w:t>
      </w:r>
    </w:p>
    <w:p w14:paraId="34CC4B38" w14:textId="77777777" w:rsidR="005E6A9E" w:rsidRDefault="005E6A9E" w:rsidP="005E6A9E">
      <w:pPr>
        <w:pStyle w:val="Style1"/>
      </w:pPr>
      <w:r>
        <w:t xml:space="preserve">        !function(e) {</w:t>
      </w:r>
    </w:p>
    <w:p w14:paraId="1C6E7984" w14:textId="77777777" w:rsidR="005E6A9E" w:rsidRDefault="005E6A9E" w:rsidP="005E6A9E">
      <w:pPr>
        <w:pStyle w:val="Style1"/>
      </w:pPr>
      <w:r>
        <w:t xml:space="preserve">            if (e) {</w:t>
      </w:r>
    </w:p>
    <w:p w14:paraId="55386C15" w14:textId="77777777" w:rsidR="005E6A9E" w:rsidRDefault="005E6A9E" w:rsidP="005E6A9E">
      <w:pPr>
        <w:pStyle w:val="Style1"/>
      </w:pPr>
      <w:r>
        <w:t xml:space="preserve">                var t = e + "/fonts";</w:t>
      </w:r>
    </w:p>
    <w:p w14:paraId="70974522" w14:textId="77777777" w:rsidR="005E6A9E" w:rsidRDefault="005E6A9E" w:rsidP="005E6A9E">
      <w:pPr>
        <w:pStyle w:val="Style1"/>
      </w:pPr>
      <w:r>
        <w:t xml:space="preserve">                ge(t, Y.Thai, "leelawadeeui-thai", "leelawadeeui"),</w:t>
      </w:r>
    </w:p>
    <w:p w14:paraId="76440B94" w14:textId="77777777" w:rsidR="005E6A9E" w:rsidRDefault="005E6A9E" w:rsidP="005E6A9E">
      <w:pPr>
        <w:pStyle w:val="Style1"/>
      </w:pPr>
      <w:r>
        <w:t xml:space="preserve">                ge(t, Y.Arabic, "segoeui-arabic"),</w:t>
      </w:r>
    </w:p>
    <w:p w14:paraId="2B7D3211" w14:textId="77777777" w:rsidR="005E6A9E" w:rsidRDefault="005E6A9E" w:rsidP="005E6A9E">
      <w:pPr>
        <w:pStyle w:val="Style1"/>
      </w:pPr>
      <w:r>
        <w:t xml:space="preserve">                ge(t, Y.Cyrillic, "segoeui-cyrillic"),</w:t>
      </w:r>
    </w:p>
    <w:p w14:paraId="7CF66F0B" w14:textId="77777777" w:rsidR="005E6A9E" w:rsidRDefault="005E6A9E" w:rsidP="005E6A9E">
      <w:pPr>
        <w:pStyle w:val="Style1"/>
      </w:pPr>
      <w:r>
        <w:t xml:space="preserve">                ge(t, Y.EastEuropean, "segoeui-easteuropean"),</w:t>
      </w:r>
    </w:p>
    <w:p w14:paraId="150EF408" w14:textId="77777777" w:rsidR="005E6A9E" w:rsidRDefault="005E6A9E" w:rsidP="005E6A9E">
      <w:pPr>
        <w:pStyle w:val="Style1"/>
      </w:pPr>
      <w:r>
        <w:t xml:space="preserve">                ge(t, Y.Greek, "segoeui-greek"),</w:t>
      </w:r>
    </w:p>
    <w:p w14:paraId="79B49445" w14:textId="77777777" w:rsidR="005E6A9E" w:rsidRDefault="005E6A9E" w:rsidP="005E6A9E">
      <w:pPr>
        <w:pStyle w:val="Style1"/>
      </w:pPr>
      <w:r>
        <w:t xml:space="preserve">                ge(t, Y.Hebrew, "segoeui-hebrew"),</w:t>
      </w:r>
    </w:p>
    <w:p w14:paraId="1FA91234" w14:textId="77777777" w:rsidR="005E6A9E" w:rsidRDefault="005E6A9E" w:rsidP="005E6A9E">
      <w:pPr>
        <w:pStyle w:val="Style1"/>
      </w:pPr>
      <w:r>
        <w:t xml:space="preserve">                ge(t, Y.Vietnamese, "segoeui-vietnamese"),</w:t>
      </w:r>
    </w:p>
    <w:p w14:paraId="342C278A" w14:textId="77777777" w:rsidR="005E6A9E" w:rsidRDefault="005E6A9E" w:rsidP="005E6A9E">
      <w:pPr>
        <w:pStyle w:val="Style1"/>
      </w:pPr>
      <w:r>
        <w:t xml:space="preserve">                ge(t, Y.WestEuropean, "segoeui-westeuropean", "segoeui", "Segoe UI"),</w:t>
      </w:r>
    </w:p>
    <w:p w14:paraId="1CF59A06" w14:textId="77777777" w:rsidR="005E6A9E" w:rsidRDefault="005E6A9E" w:rsidP="005E6A9E">
      <w:pPr>
        <w:pStyle w:val="Style1"/>
      </w:pPr>
      <w:r>
        <w:t xml:space="preserve">                ge(t, $.Selawik, "selawik", "selawik"),</w:t>
      </w:r>
    </w:p>
    <w:p w14:paraId="15229733" w14:textId="77777777" w:rsidR="005E6A9E" w:rsidRDefault="005E6A9E" w:rsidP="005E6A9E">
      <w:pPr>
        <w:pStyle w:val="Style1"/>
      </w:pPr>
      <w:r>
        <w:t xml:space="preserve">                ge(t, Y.Armenian, "segoeui-armenian"),</w:t>
      </w:r>
    </w:p>
    <w:p w14:paraId="6B0F29C9" w14:textId="77777777" w:rsidR="005E6A9E" w:rsidRDefault="005E6A9E" w:rsidP="005E6A9E">
      <w:pPr>
        <w:pStyle w:val="Style1"/>
      </w:pPr>
      <w:r>
        <w:t xml:space="preserve">                ge(t, Y.Georgian, "segoeui-georgian"),</w:t>
      </w:r>
    </w:p>
    <w:p w14:paraId="3FC2EEF1" w14:textId="77777777" w:rsidR="005E6A9E" w:rsidRDefault="005E6A9E" w:rsidP="005E6A9E">
      <w:pPr>
        <w:pStyle w:val="Style1"/>
      </w:pPr>
      <w:r>
        <w:t xml:space="preserve">                fe("Leelawadee UI Web", t + "/leelawadeeui-thai/leelawadeeui-semilight", te.light),</w:t>
      </w:r>
    </w:p>
    <w:p w14:paraId="3455752F" w14:textId="77777777" w:rsidR="005E6A9E" w:rsidRDefault="005E6A9E" w:rsidP="005E6A9E">
      <w:pPr>
        <w:pStyle w:val="Style1"/>
      </w:pPr>
      <w:r>
        <w:t xml:space="preserve">                fe("Leelawadee UI Web", t + "/leelawadeeui-thai/leelawadeeui-bold", te.semibold)</w:t>
      </w:r>
    </w:p>
    <w:p w14:paraId="4D7D598D" w14:textId="77777777" w:rsidR="005E6A9E" w:rsidRDefault="005E6A9E" w:rsidP="005E6A9E">
      <w:pPr>
        <w:pStyle w:val="Style1"/>
      </w:pPr>
      <w:r>
        <w:t xml:space="preserve">            }</w:t>
      </w:r>
    </w:p>
    <w:p w14:paraId="5CE14904" w14:textId="77777777" w:rsidR="005E6A9E" w:rsidRDefault="005E6A9E" w:rsidP="005E6A9E">
      <w:pPr>
        <w:pStyle w:val="Style1"/>
      </w:pPr>
      <w:r>
        <w:t xml:space="preserve">        }(function() {</w:t>
      </w:r>
    </w:p>
    <w:p w14:paraId="49BB13A4" w14:textId="77777777" w:rsidR="005E6A9E" w:rsidRDefault="005E6A9E" w:rsidP="005E6A9E">
      <w:pPr>
        <w:pStyle w:val="Style1"/>
      </w:pPr>
      <w:r>
        <w:t xml:space="preserve">            var e, t, n;</w:t>
      </w:r>
    </w:p>
    <w:p w14:paraId="28ED57B7" w14:textId="77777777" w:rsidR="005E6A9E" w:rsidRDefault="005E6A9E" w:rsidP="005E6A9E">
      <w:pPr>
        <w:pStyle w:val="Style1"/>
      </w:pPr>
      <w:r>
        <w:t xml:space="preserve">            return null != (n = null === (t = null === (e = Object(le.a)()) || void 0 === e ? void 0 : e.FabricConfig) || void 0 === t ? void 0 : t.fontBaseUrl) ? n : "https://static2.sharepointonline.com/files/fabric/assets"</w:t>
      </w:r>
    </w:p>
    <w:p w14:paraId="344AD8DB" w14:textId="77777777" w:rsidR="005E6A9E" w:rsidRDefault="005E6A9E" w:rsidP="005E6A9E">
      <w:pPr>
        <w:pStyle w:val="Style1"/>
      </w:pPr>
      <w:r>
        <w:t xml:space="preserve">        }());</w:t>
      </w:r>
    </w:p>
    <w:p w14:paraId="366E0713" w14:textId="77777777" w:rsidR="005E6A9E" w:rsidRDefault="005E6A9E" w:rsidP="005E6A9E">
      <w:pPr>
        <w:pStyle w:val="Style1"/>
      </w:pPr>
      <w:r>
        <w:t xml:space="preserve">        var pe = "@media screen and (-ms-high-contrast: active), (forced-colors: active)"</w:t>
      </w:r>
    </w:p>
    <w:p w14:paraId="3612429D" w14:textId="77777777" w:rsidR="005E6A9E" w:rsidRDefault="005E6A9E" w:rsidP="005E6A9E">
      <w:pPr>
        <w:pStyle w:val="Style1"/>
      </w:pPr>
      <w:r>
        <w:t xml:space="preserve">          , me = 480</w:t>
      </w:r>
    </w:p>
    <w:p w14:paraId="75924B49" w14:textId="77777777" w:rsidR="005E6A9E" w:rsidRDefault="005E6A9E" w:rsidP="005E6A9E">
      <w:pPr>
        <w:pStyle w:val="Style1"/>
      </w:pPr>
      <w:r>
        <w:t xml:space="preserve">          , ve = me - 1</w:t>
      </w:r>
    </w:p>
    <w:p w14:paraId="085F2FF3" w14:textId="77777777" w:rsidR="005E6A9E" w:rsidRDefault="005E6A9E" w:rsidP="005E6A9E">
      <w:pPr>
        <w:pStyle w:val="Style1"/>
      </w:pPr>
      <w:r>
        <w:t xml:space="preserve">          , he = 639;</w:t>
      </w:r>
    </w:p>
    <w:p w14:paraId="46BF3DA4" w14:textId="77777777" w:rsidR="005E6A9E" w:rsidRDefault="005E6A9E" w:rsidP="005E6A9E">
      <w:pPr>
        <w:pStyle w:val="Style1"/>
      </w:pPr>
      <w:r>
        <w:t xml:space="preserve">        function be(e, t) {</w:t>
      </w:r>
    </w:p>
    <w:p w14:paraId="31AC978B" w14:textId="77777777" w:rsidR="005E6A9E" w:rsidRDefault="005E6A9E" w:rsidP="005E6A9E">
      <w:pPr>
        <w:pStyle w:val="Style1"/>
      </w:pPr>
      <w:r>
        <w:t xml:space="preserve">            return "@media only screen" + ("number" == typeof e ? " and (min-width: " + e + "px)" : "") + ("number" == typeof t ? " and (max-width: " + t + "px)" : "")</w:t>
      </w:r>
    </w:p>
    <w:p w14:paraId="453E769A" w14:textId="77777777" w:rsidR="005E6A9E" w:rsidRDefault="005E6A9E" w:rsidP="005E6A9E">
      <w:pPr>
        <w:pStyle w:val="Style1"/>
      </w:pPr>
      <w:r>
        <w:t xml:space="preserve">        }</w:t>
      </w:r>
    </w:p>
    <w:p w14:paraId="0858DA40" w14:textId="77777777" w:rsidR="005E6A9E" w:rsidRDefault="005E6A9E" w:rsidP="005E6A9E">
      <w:pPr>
        <w:pStyle w:val="Style1"/>
      </w:pPr>
      <w:r>
        <w:t xml:space="preserve">        function ye() {</w:t>
      </w:r>
    </w:p>
    <w:p w14:paraId="53B976BB" w14:textId="77777777" w:rsidR="005E6A9E" w:rsidRDefault="005E6A9E" w:rsidP="005E6A9E">
      <w:pPr>
        <w:pStyle w:val="Style1"/>
      </w:pPr>
      <w:r>
        <w:t xml:space="preserve">            return {</w:t>
      </w:r>
    </w:p>
    <w:p w14:paraId="0D0CC797" w14:textId="77777777" w:rsidR="005E6A9E" w:rsidRDefault="005E6A9E" w:rsidP="005E6A9E">
      <w:pPr>
        <w:pStyle w:val="Style1"/>
      </w:pPr>
      <w:r>
        <w:t xml:space="preserve">                forcedColorAdjust: "none",</w:t>
      </w:r>
    </w:p>
    <w:p w14:paraId="3E51B5A9" w14:textId="77777777" w:rsidR="005E6A9E" w:rsidRDefault="005E6A9E" w:rsidP="005E6A9E">
      <w:pPr>
        <w:pStyle w:val="Style1"/>
      </w:pPr>
      <w:r>
        <w:t xml:space="preserve">                MsHighContrastAdjust: "none"</w:t>
      </w:r>
    </w:p>
    <w:p w14:paraId="5FB2EB03" w14:textId="77777777" w:rsidR="005E6A9E" w:rsidRDefault="005E6A9E" w:rsidP="005E6A9E">
      <w:pPr>
        <w:pStyle w:val="Style1"/>
      </w:pPr>
      <w:r>
        <w:t xml:space="preserve">            }</w:t>
      </w:r>
    </w:p>
    <w:p w14:paraId="6DEEAB07" w14:textId="77777777" w:rsidR="005E6A9E" w:rsidRDefault="005E6A9E" w:rsidP="005E6A9E">
      <w:pPr>
        <w:pStyle w:val="Style1"/>
      </w:pPr>
      <w:r>
        <w:t xml:space="preserve">        }</w:t>
      </w:r>
    </w:p>
    <w:p w14:paraId="78241CAE" w14:textId="77777777" w:rsidR="005E6A9E" w:rsidRDefault="005E6A9E" w:rsidP="005E6A9E">
      <w:pPr>
        <w:pStyle w:val="Style1"/>
      </w:pPr>
      <w:r>
        <w:t xml:space="preserve">        var _e, xe = n("egAX");</w:t>
      </w:r>
    </w:p>
    <w:p w14:paraId="1C6D4A35" w14:textId="77777777" w:rsidR="005E6A9E" w:rsidRDefault="005E6A9E" w:rsidP="005E6A9E">
      <w:pPr>
        <w:pStyle w:val="Style1"/>
      </w:pPr>
      <w:r>
        <w:t xml:space="preserve">        function ke(e, t, n, r, o, i, a) {</w:t>
      </w:r>
    </w:p>
    <w:p w14:paraId="27C484A2" w14:textId="77777777" w:rsidR="005E6A9E" w:rsidRDefault="005E6A9E" w:rsidP="005E6A9E">
      <w:pPr>
        <w:pStyle w:val="Style1"/>
      </w:pPr>
      <w:r>
        <w:t xml:space="preserve">            return function(e, t) {</w:t>
      </w:r>
    </w:p>
    <w:p w14:paraId="3921093A" w14:textId="77777777" w:rsidR="005E6A9E" w:rsidRDefault="005E6A9E" w:rsidP="005E6A9E">
      <w:pPr>
        <w:pStyle w:val="Style1"/>
      </w:pPr>
      <w:r>
        <w:t xml:space="preserve">                var n, r;</w:t>
      </w:r>
    </w:p>
    <w:p w14:paraId="436BCFC2" w14:textId="77777777" w:rsidR="005E6A9E" w:rsidRDefault="005E6A9E" w:rsidP="005E6A9E">
      <w:pPr>
        <w:pStyle w:val="Style1"/>
      </w:pPr>
      <w:r>
        <w:t xml:space="preserve">                void 0 === t &amp;&amp; (t = {});</w:t>
      </w:r>
    </w:p>
    <w:p w14:paraId="1A0E2F94" w14:textId="77777777" w:rsidR="005E6A9E" w:rsidRDefault="005E6A9E" w:rsidP="005E6A9E">
      <w:pPr>
        <w:pStyle w:val="Style1"/>
      </w:pPr>
      <w:r>
        <w:t xml:space="preserve">                var o = t.inset</w:t>
      </w:r>
    </w:p>
    <w:p w14:paraId="2D43FC09" w14:textId="77777777" w:rsidR="005E6A9E" w:rsidRDefault="005E6A9E" w:rsidP="005E6A9E">
      <w:pPr>
        <w:pStyle w:val="Style1"/>
      </w:pPr>
      <w:r>
        <w:t xml:space="preserve">                  , i = void 0 === o ? 0 : o</w:t>
      </w:r>
    </w:p>
    <w:p w14:paraId="2428B2BF" w14:textId="77777777" w:rsidR="005E6A9E" w:rsidRDefault="005E6A9E" w:rsidP="005E6A9E">
      <w:pPr>
        <w:pStyle w:val="Style1"/>
      </w:pPr>
      <w:r>
        <w:t xml:space="preserve">                  , a = t.width</w:t>
      </w:r>
    </w:p>
    <w:p w14:paraId="485E1C2F" w14:textId="77777777" w:rsidR="005E6A9E" w:rsidRDefault="005E6A9E" w:rsidP="005E6A9E">
      <w:pPr>
        <w:pStyle w:val="Style1"/>
      </w:pPr>
      <w:r>
        <w:t xml:space="preserve">                  , s = void 0 === a ? 1 : a</w:t>
      </w:r>
    </w:p>
    <w:p w14:paraId="5D6C05E6" w14:textId="77777777" w:rsidR="005E6A9E" w:rsidRDefault="005E6A9E" w:rsidP="005E6A9E">
      <w:pPr>
        <w:pStyle w:val="Style1"/>
      </w:pPr>
      <w:r>
        <w:t xml:space="preserve">                  , u = t.position</w:t>
      </w:r>
    </w:p>
    <w:p w14:paraId="142B25B2" w14:textId="77777777" w:rsidR="005E6A9E" w:rsidRDefault="005E6A9E" w:rsidP="005E6A9E">
      <w:pPr>
        <w:pStyle w:val="Style1"/>
      </w:pPr>
      <w:r>
        <w:t xml:space="preserve">                  , c = t.borderColor</w:t>
      </w:r>
    </w:p>
    <w:p w14:paraId="5651C8AC" w14:textId="77777777" w:rsidR="005E6A9E" w:rsidRDefault="005E6A9E" w:rsidP="005E6A9E">
      <w:pPr>
        <w:pStyle w:val="Style1"/>
      </w:pPr>
      <w:r>
        <w:t xml:space="preserve">                  , l = t.outlineColor</w:t>
      </w:r>
    </w:p>
    <w:p w14:paraId="1A8C525E" w14:textId="77777777" w:rsidR="005E6A9E" w:rsidRDefault="005E6A9E" w:rsidP="005E6A9E">
      <w:pPr>
        <w:pStyle w:val="Style1"/>
      </w:pPr>
      <w:r>
        <w:t xml:space="preserve">                  , d = t.isFocusedOnly;</w:t>
      </w:r>
    </w:p>
    <w:p w14:paraId="1440987F" w14:textId="77777777" w:rsidR="005E6A9E" w:rsidRDefault="005E6A9E" w:rsidP="005E6A9E">
      <w:pPr>
        <w:pStyle w:val="Style1"/>
      </w:pPr>
      <w:r>
        <w:t xml:space="preserve">                return {</w:t>
      </w:r>
    </w:p>
    <w:p w14:paraId="0D270A65" w14:textId="77777777" w:rsidR="005E6A9E" w:rsidRDefault="005E6A9E" w:rsidP="005E6A9E">
      <w:pPr>
        <w:pStyle w:val="Style1"/>
      </w:pPr>
      <w:r>
        <w:t xml:space="preserve">                    outline: "transparent",</w:t>
      </w:r>
    </w:p>
    <w:p w14:paraId="2DC67865" w14:textId="77777777" w:rsidR="005E6A9E" w:rsidRDefault="005E6A9E" w:rsidP="005E6A9E">
      <w:pPr>
        <w:pStyle w:val="Style1"/>
      </w:pPr>
      <w:r>
        <w:t xml:space="preserve">                    position: void 0 === u ? "relative" : u,</w:t>
      </w:r>
    </w:p>
    <w:p w14:paraId="32057AE8" w14:textId="77777777" w:rsidR="005E6A9E" w:rsidRDefault="005E6A9E" w:rsidP="005E6A9E">
      <w:pPr>
        <w:pStyle w:val="Style1"/>
      </w:pPr>
      <w:r>
        <w:t xml:space="preserve">                    selectors: (n = {</w:t>
      </w:r>
    </w:p>
    <w:p w14:paraId="1748E34F" w14:textId="77777777" w:rsidR="005E6A9E" w:rsidRDefault="005E6A9E" w:rsidP="005E6A9E">
      <w:pPr>
        <w:pStyle w:val="Style1"/>
      </w:pPr>
      <w:r>
        <w:t xml:space="preserve">                        "::-moz-focus-inner": {</w:t>
      </w:r>
    </w:p>
    <w:p w14:paraId="62451D0C" w14:textId="77777777" w:rsidR="005E6A9E" w:rsidRDefault="005E6A9E" w:rsidP="005E6A9E">
      <w:pPr>
        <w:pStyle w:val="Style1"/>
      </w:pPr>
      <w:r>
        <w:t xml:space="preserve">                            border: "0"</w:t>
      </w:r>
    </w:p>
    <w:p w14:paraId="10783CEA" w14:textId="77777777" w:rsidR="005E6A9E" w:rsidRDefault="005E6A9E" w:rsidP="005E6A9E">
      <w:pPr>
        <w:pStyle w:val="Style1"/>
      </w:pPr>
      <w:r>
        <w:t xml:space="preserve">                        }</w:t>
      </w:r>
    </w:p>
    <w:p w14:paraId="6FC59188" w14:textId="77777777" w:rsidR="005E6A9E" w:rsidRDefault="005E6A9E" w:rsidP="005E6A9E">
      <w:pPr>
        <w:pStyle w:val="Style1"/>
      </w:pPr>
      <w:r>
        <w:t xml:space="preserve">                    },</w:t>
      </w:r>
    </w:p>
    <w:p w14:paraId="096CF4E9" w14:textId="77777777" w:rsidR="005E6A9E" w:rsidRDefault="005E6A9E" w:rsidP="005E6A9E">
      <w:pPr>
        <w:pStyle w:val="Style1"/>
      </w:pPr>
      <w:r>
        <w:t xml:space="preserve">                    n["." + xe.a + " &amp;" + (void 0 === d || d ? ":focus" : "") + ":after"] = {</w:t>
      </w:r>
    </w:p>
    <w:p w14:paraId="33FC54B4" w14:textId="77777777" w:rsidR="005E6A9E" w:rsidRDefault="005E6A9E" w:rsidP="005E6A9E">
      <w:pPr>
        <w:pStyle w:val="Style1"/>
      </w:pPr>
      <w:r>
        <w:t xml:space="preserve">                        content: '""',</w:t>
      </w:r>
    </w:p>
    <w:p w14:paraId="724A50DC" w14:textId="77777777" w:rsidR="005E6A9E" w:rsidRDefault="005E6A9E" w:rsidP="005E6A9E">
      <w:pPr>
        <w:pStyle w:val="Style1"/>
      </w:pPr>
      <w:r>
        <w:t xml:space="preserve">                        position: "absolute",</w:t>
      </w:r>
    </w:p>
    <w:p w14:paraId="280CEF1A" w14:textId="77777777" w:rsidR="005E6A9E" w:rsidRDefault="005E6A9E" w:rsidP="005E6A9E">
      <w:pPr>
        <w:pStyle w:val="Style1"/>
      </w:pPr>
      <w:r>
        <w:t xml:space="preserve">                        left: i + 1,</w:t>
      </w:r>
    </w:p>
    <w:p w14:paraId="133D7092" w14:textId="77777777" w:rsidR="005E6A9E" w:rsidRDefault="005E6A9E" w:rsidP="005E6A9E">
      <w:pPr>
        <w:pStyle w:val="Style1"/>
      </w:pPr>
      <w:r>
        <w:t xml:space="preserve">                        top: i + 1,</w:t>
      </w:r>
    </w:p>
    <w:p w14:paraId="37144664" w14:textId="77777777" w:rsidR="005E6A9E" w:rsidRDefault="005E6A9E" w:rsidP="005E6A9E">
      <w:pPr>
        <w:pStyle w:val="Style1"/>
      </w:pPr>
      <w:r>
        <w:t xml:space="preserve">                        bottom: i + 1,</w:t>
      </w:r>
    </w:p>
    <w:p w14:paraId="1FDD2A65" w14:textId="77777777" w:rsidR="005E6A9E" w:rsidRDefault="005E6A9E" w:rsidP="005E6A9E">
      <w:pPr>
        <w:pStyle w:val="Style1"/>
      </w:pPr>
      <w:r>
        <w:t xml:space="preserve">                        right: i + 1,</w:t>
      </w:r>
    </w:p>
    <w:p w14:paraId="02B023C9" w14:textId="77777777" w:rsidR="005E6A9E" w:rsidRDefault="005E6A9E" w:rsidP="005E6A9E">
      <w:pPr>
        <w:pStyle w:val="Style1"/>
      </w:pPr>
      <w:r>
        <w:t xml:space="preserve">                        border: s + "px solid " + (void 0 === c ? e.palette.white : c),</w:t>
      </w:r>
    </w:p>
    <w:p w14:paraId="3A598740" w14:textId="77777777" w:rsidR="005E6A9E" w:rsidRDefault="005E6A9E" w:rsidP="005E6A9E">
      <w:pPr>
        <w:pStyle w:val="Style1"/>
      </w:pPr>
      <w:r>
        <w:t xml:space="preserve">                        outline: s + "px solid " + (void 0 === l ? e.palette.neutralSecondary : l),</w:t>
      </w:r>
    </w:p>
    <w:p w14:paraId="17A662B2" w14:textId="77777777" w:rsidR="005E6A9E" w:rsidRDefault="005E6A9E" w:rsidP="005E6A9E">
      <w:pPr>
        <w:pStyle w:val="Style1"/>
      </w:pPr>
      <w:r>
        <w:t xml:space="preserve">                        zIndex: _e.FocusStyle,</w:t>
      </w:r>
    </w:p>
    <w:p w14:paraId="6524F2DF" w14:textId="77777777" w:rsidR="005E6A9E" w:rsidRDefault="005E6A9E" w:rsidP="005E6A9E">
      <w:pPr>
        <w:pStyle w:val="Style1"/>
      </w:pPr>
      <w:r>
        <w:t xml:space="preserve">                        selectors: (r = {},</w:t>
      </w:r>
    </w:p>
    <w:p w14:paraId="5586354B" w14:textId="77777777" w:rsidR="005E6A9E" w:rsidRDefault="005E6A9E" w:rsidP="005E6A9E">
      <w:pPr>
        <w:pStyle w:val="Style1"/>
      </w:pPr>
      <w:r>
        <w:t xml:space="preserve">                        r[pe] = t.highContrastStyle,</w:t>
      </w:r>
    </w:p>
    <w:p w14:paraId="18B767BF" w14:textId="77777777" w:rsidR="005E6A9E" w:rsidRDefault="005E6A9E" w:rsidP="005E6A9E">
      <w:pPr>
        <w:pStyle w:val="Style1"/>
      </w:pPr>
      <w:r>
        <w:t xml:space="preserve">                        r)</w:t>
      </w:r>
    </w:p>
    <w:p w14:paraId="4F13DAA2" w14:textId="77777777" w:rsidR="005E6A9E" w:rsidRDefault="005E6A9E" w:rsidP="005E6A9E">
      <w:pPr>
        <w:pStyle w:val="Style1"/>
      </w:pPr>
      <w:r>
        <w:t xml:space="preserve">                    },</w:t>
      </w:r>
    </w:p>
    <w:p w14:paraId="47B7674C" w14:textId="77777777" w:rsidR="005E6A9E" w:rsidRDefault="005E6A9E" w:rsidP="005E6A9E">
      <w:pPr>
        <w:pStyle w:val="Style1"/>
      </w:pPr>
      <w:r>
        <w:t xml:space="preserve">                    n)</w:t>
      </w:r>
    </w:p>
    <w:p w14:paraId="62029E68" w14:textId="77777777" w:rsidR="005E6A9E" w:rsidRDefault="005E6A9E" w:rsidP="005E6A9E">
      <w:pPr>
        <w:pStyle w:val="Style1"/>
      </w:pPr>
      <w:r>
        <w:t xml:space="preserve">                }</w:t>
      </w:r>
    </w:p>
    <w:p w14:paraId="1983E6C8" w14:textId="77777777" w:rsidR="005E6A9E" w:rsidRDefault="005E6A9E" w:rsidP="005E6A9E">
      <w:pPr>
        <w:pStyle w:val="Style1"/>
      </w:pPr>
      <w:r>
        <w:t xml:space="preserve">            }(e, "number" != typeof t &amp;&amp; t ? t : {</w:t>
      </w:r>
    </w:p>
    <w:p w14:paraId="743948D1" w14:textId="77777777" w:rsidR="005E6A9E" w:rsidRDefault="005E6A9E" w:rsidP="005E6A9E">
      <w:pPr>
        <w:pStyle w:val="Style1"/>
      </w:pPr>
      <w:r>
        <w:t xml:space="preserve">                inset: t,</w:t>
      </w:r>
    </w:p>
    <w:p w14:paraId="54AB62AD" w14:textId="77777777" w:rsidR="005E6A9E" w:rsidRDefault="005E6A9E" w:rsidP="005E6A9E">
      <w:pPr>
        <w:pStyle w:val="Style1"/>
      </w:pPr>
      <w:r>
        <w:t xml:space="preserve">                position: n,</w:t>
      </w:r>
    </w:p>
    <w:p w14:paraId="4DF55E4A" w14:textId="77777777" w:rsidR="005E6A9E" w:rsidRDefault="005E6A9E" w:rsidP="005E6A9E">
      <w:pPr>
        <w:pStyle w:val="Style1"/>
      </w:pPr>
      <w:r>
        <w:t xml:space="preserve">                highContrastStyle: r,</w:t>
      </w:r>
    </w:p>
    <w:p w14:paraId="592F15BF" w14:textId="77777777" w:rsidR="005E6A9E" w:rsidRDefault="005E6A9E" w:rsidP="005E6A9E">
      <w:pPr>
        <w:pStyle w:val="Style1"/>
      </w:pPr>
      <w:r>
        <w:t xml:space="preserve">                borderColor: o,</w:t>
      </w:r>
    </w:p>
    <w:p w14:paraId="7E622A8E" w14:textId="77777777" w:rsidR="005E6A9E" w:rsidRDefault="005E6A9E" w:rsidP="005E6A9E">
      <w:pPr>
        <w:pStyle w:val="Style1"/>
      </w:pPr>
      <w:r>
        <w:t xml:space="preserve">                outlineColor: i,</w:t>
      </w:r>
    </w:p>
    <w:p w14:paraId="1707988D" w14:textId="77777777" w:rsidR="005E6A9E" w:rsidRDefault="005E6A9E" w:rsidP="005E6A9E">
      <w:pPr>
        <w:pStyle w:val="Style1"/>
      </w:pPr>
      <w:r>
        <w:t xml:space="preserve">                isFocusedOnly: a</w:t>
      </w:r>
    </w:p>
    <w:p w14:paraId="19742295" w14:textId="77777777" w:rsidR="005E6A9E" w:rsidRDefault="005E6A9E" w:rsidP="005E6A9E">
      <w:pPr>
        <w:pStyle w:val="Style1"/>
      </w:pPr>
      <w:r>
        <w:t xml:space="preserve">            })</w:t>
      </w:r>
    </w:p>
    <w:p w14:paraId="175F5AF0" w14:textId="77777777" w:rsidR="005E6A9E" w:rsidRDefault="005E6A9E" w:rsidP="005E6A9E">
      <w:pPr>
        <w:pStyle w:val="Style1"/>
      </w:pPr>
      <w:r>
        <w:t xml:space="preserve">        }</w:t>
      </w:r>
    </w:p>
    <w:p w14:paraId="4030747E" w14:textId="77777777" w:rsidR="005E6A9E" w:rsidRDefault="005E6A9E" w:rsidP="005E6A9E">
      <w:pPr>
        <w:pStyle w:val="Style1"/>
      </w:pPr>
      <w:r>
        <w:t xml:space="preserve">        function we() {</w:t>
      </w:r>
    </w:p>
    <w:p w14:paraId="1DF1CE4E" w14:textId="77777777" w:rsidR="005E6A9E" w:rsidRDefault="005E6A9E" w:rsidP="005E6A9E">
      <w:pPr>
        <w:pStyle w:val="Style1"/>
      </w:pPr>
      <w:r>
        <w:t xml:space="preserve">            return {</w:t>
      </w:r>
    </w:p>
    <w:p w14:paraId="60845994" w14:textId="77777777" w:rsidR="005E6A9E" w:rsidRDefault="005E6A9E" w:rsidP="005E6A9E">
      <w:pPr>
        <w:pStyle w:val="Style1"/>
      </w:pPr>
      <w:r>
        <w:t xml:space="preserve">                selectors: {</w:t>
      </w:r>
    </w:p>
    <w:p w14:paraId="506D7B66" w14:textId="77777777" w:rsidR="005E6A9E" w:rsidRDefault="005E6A9E" w:rsidP="005E6A9E">
      <w:pPr>
        <w:pStyle w:val="Style1"/>
      </w:pPr>
      <w:r>
        <w:t xml:space="preserve">                    "&amp;::-moz-focus-inner": {</w:t>
      </w:r>
    </w:p>
    <w:p w14:paraId="1323E2D5" w14:textId="77777777" w:rsidR="005E6A9E" w:rsidRDefault="005E6A9E" w:rsidP="005E6A9E">
      <w:pPr>
        <w:pStyle w:val="Style1"/>
      </w:pPr>
      <w:r>
        <w:t xml:space="preserve">                        border: 0</w:t>
      </w:r>
    </w:p>
    <w:p w14:paraId="62C1B2A2" w14:textId="77777777" w:rsidR="005E6A9E" w:rsidRDefault="005E6A9E" w:rsidP="005E6A9E">
      <w:pPr>
        <w:pStyle w:val="Style1"/>
      </w:pPr>
      <w:r>
        <w:t xml:space="preserve">                    },</w:t>
      </w:r>
    </w:p>
    <w:p w14:paraId="3BEEE5F7" w14:textId="77777777" w:rsidR="005E6A9E" w:rsidRDefault="005E6A9E" w:rsidP="005E6A9E">
      <w:pPr>
        <w:pStyle w:val="Style1"/>
      </w:pPr>
      <w:r>
        <w:t xml:space="preserve">                    "&amp;": {</w:t>
      </w:r>
    </w:p>
    <w:p w14:paraId="56F90AE6" w14:textId="77777777" w:rsidR="005E6A9E" w:rsidRDefault="005E6A9E" w:rsidP="005E6A9E">
      <w:pPr>
        <w:pStyle w:val="Style1"/>
      </w:pPr>
      <w:r>
        <w:t xml:space="preserve">                        outline: "transparent"</w:t>
      </w:r>
    </w:p>
    <w:p w14:paraId="2B23EF0D" w14:textId="77777777" w:rsidR="005E6A9E" w:rsidRDefault="005E6A9E" w:rsidP="005E6A9E">
      <w:pPr>
        <w:pStyle w:val="Style1"/>
      </w:pPr>
      <w:r>
        <w:t xml:space="preserve">                    }</w:t>
      </w:r>
    </w:p>
    <w:p w14:paraId="1C9682DE" w14:textId="77777777" w:rsidR="005E6A9E" w:rsidRDefault="005E6A9E" w:rsidP="005E6A9E">
      <w:pPr>
        <w:pStyle w:val="Style1"/>
      </w:pPr>
      <w:r>
        <w:t xml:space="preserve">                }</w:t>
      </w:r>
    </w:p>
    <w:p w14:paraId="55273A84" w14:textId="77777777" w:rsidR="005E6A9E" w:rsidRDefault="005E6A9E" w:rsidP="005E6A9E">
      <w:pPr>
        <w:pStyle w:val="Style1"/>
      </w:pPr>
      <w:r>
        <w:t xml:space="preserve">            }</w:t>
      </w:r>
    </w:p>
    <w:p w14:paraId="5CFCB8D0" w14:textId="77777777" w:rsidR="005E6A9E" w:rsidRDefault="005E6A9E" w:rsidP="005E6A9E">
      <w:pPr>
        <w:pStyle w:val="Style1"/>
      </w:pPr>
      <w:r>
        <w:t xml:space="preserve">        }</w:t>
      </w:r>
    </w:p>
    <w:p w14:paraId="664ADBC0" w14:textId="77777777" w:rsidR="005E6A9E" w:rsidRDefault="005E6A9E" w:rsidP="005E6A9E">
      <w:pPr>
        <w:pStyle w:val="Style1"/>
      </w:pPr>
      <w:r>
        <w:t xml:space="preserve">        !function(e) {</w:t>
      </w:r>
    </w:p>
    <w:p w14:paraId="60DD4CEF" w14:textId="77777777" w:rsidR="005E6A9E" w:rsidRDefault="005E6A9E" w:rsidP="005E6A9E">
      <w:pPr>
        <w:pStyle w:val="Style1"/>
      </w:pPr>
      <w:r>
        <w:t xml:space="preserve">            e.Nav = 1,</w:t>
      </w:r>
    </w:p>
    <w:p w14:paraId="24DD5427" w14:textId="77777777" w:rsidR="005E6A9E" w:rsidRDefault="005E6A9E" w:rsidP="005E6A9E">
      <w:pPr>
        <w:pStyle w:val="Style1"/>
      </w:pPr>
      <w:r>
        <w:t xml:space="preserve">            e.ScrollablePane = 1,</w:t>
      </w:r>
    </w:p>
    <w:p w14:paraId="59F22226" w14:textId="77777777" w:rsidR="005E6A9E" w:rsidRDefault="005E6A9E" w:rsidP="005E6A9E">
      <w:pPr>
        <w:pStyle w:val="Style1"/>
      </w:pPr>
      <w:r>
        <w:t xml:space="preserve">            e.FocusStyle = 1,</w:t>
      </w:r>
    </w:p>
    <w:p w14:paraId="3914FEAC" w14:textId="77777777" w:rsidR="005E6A9E" w:rsidRDefault="005E6A9E" w:rsidP="005E6A9E">
      <w:pPr>
        <w:pStyle w:val="Style1"/>
      </w:pPr>
      <w:r>
        <w:t xml:space="preserve">            e.Coachmark = 1e3,</w:t>
      </w:r>
    </w:p>
    <w:p w14:paraId="757AD16A" w14:textId="77777777" w:rsidR="005E6A9E" w:rsidRDefault="005E6A9E" w:rsidP="005E6A9E">
      <w:pPr>
        <w:pStyle w:val="Style1"/>
      </w:pPr>
      <w:r>
        <w:t xml:space="preserve">            e.Layer = 1e6,</w:t>
      </w:r>
    </w:p>
    <w:p w14:paraId="03C0D3E9" w14:textId="77777777" w:rsidR="005E6A9E" w:rsidRDefault="005E6A9E" w:rsidP="005E6A9E">
      <w:pPr>
        <w:pStyle w:val="Style1"/>
      </w:pPr>
      <w:r>
        <w:t xml:space="preserve">            e.KeytipLayer = 1000001</w:t>
      </w:r>
    </w:p>
    <w:p w14:paraId="178E43A0" w14:textId="77777777" w:rsidR="005E6A9E" w:rsidRDefault="005E6A9E" w:rsidP="005E6A9E">
      <w:pPr>
        <w:pStyle w:val="Style1"/>
      </w:pPr>
      <w:r>
        <w:t xml:space="preserve">        }(_e || (_e = {}));</w:t>
      </w:r>
    </w:p>
    <w:p w14:paraId="47C50A85" w14:textId="77777777" w:rsidR="005E6A9E" w:rsidRDefault="005E6A9E" w:rsidP="005E6A9E">
      <w:pPr>
        <w:pStyle w:val="Style1"/>
      </w:pPr>
      <w:r>
        <w:t xml:space="preserve">        var Ce = function(e, t, n, r) {</w:t>
      </w:r>
    </w:p>
    <w:p w14:paraId="6D316F66" w14:textId="77777777" w:rsidR="005E6A9E" w:rsidRDefault="005E6A9E" w:rsidP="005E6A9E">
      <w:pPr>
        <w:pStyle w:val="Style1"/>
      </w:pPr>
      <w:r>
        <w:t xml:space="preserve">            var o, i, a;</w:t>
      </w:r>
    </w:p>
    <w:p w14:paraId="1C8B8927" w14:textId="77777777" w:rsidR="005E6A9E" w:rsidRDefault="005E6A9E" w:rsidP="005E6A9E">
      <w:pPr>
        <w:pStyle w:val="Style1"/>
      </w:pPr>
      <w:r>
        <w:t xml:space="preserve">            void 0 === n &amp;&amp; (n = "border"),</w:t>
      </w:r>
    </w:p>
    <w:p w14:paraId="301962A1" w14:textId="77777777" w:rsidR="005E6A9E" w:rsidRDefault="005E6A9E" w:rsidP="005E6A9E">
      <w:pPr>
        <w:pStyle w:val="Style1"/>
      </w:pPr>
      <w:r>
        <w:t xml:space="preserve">            void 0 === r &amp;&amp; (r = -1);</w:t>
      </w:r>
    </w:p>
    <w:p w14:paraId="58E97C93" w14:textId="77777777" w:rsidR="005E6A9E" w:rsidRDefault="005E6A9E" w:rsidP="005E6A9E">
      <w:pPr>
        <w:pStyle w:val="Style1"/>
      </w:pPr>
      <w:r>
        <w:t xml:space="preserve">            var s = "borderBottom" === n;</w:t>
      </w:r>
    </w:p>
    <w:p w14:paraId="105CF530" w14:textId="77777777" w:rsidR="005E6A9E" w:rsidRDefault="005E6A9E" w:rsidP="005E6A9E">
      <w:pPr>
        <w:pStyle w:val="Style1"/>
      </w:pPr>
      <w:r>
        <w:t xml:space="preserve">            return {</w:t>
      </w:r>
    </w:p>
    <w:p w14:paraId="5936E77C" w14:textId="77777777" w:rsidR="005E6A9E" w:rsidRDefault="005E6A9E" w:rsidP="005E6A9E">
      <w:pPr>
        <w:pStyle w:val="Style1"/>
      </w:pPr>
      <w:r>
        <w:t xml:space="preserve">                borderColor: e,</w:t>
      </w:r>
    </w:p>
    <w:p w14:paraId="2A5B70F7" w14:textId="77777777" w:rsidR="005E6A9E" w:rsidRDefault="005E6A9E" w:rsidP="005E6A9E">
      <w:pPr>
        <w:pStyle w:val="Style1"/>
      </w:pPr>
      <w:r>
        <w:t xml:space="preserve">                selectors: {</w:t>
      </w:r>
    </w:p>
    <w:p w14:paraId="1109834F" w14:textId="77777777" w:rsidR="005E6A9E" w:rsidRDefault="005E6A9E" w:rsidP="005E6A9E">
      <w:pPr>
        <w:pStyle w:val="Style1"/>
      </w:pPr>
      <w:r>
        <w:t xml:space="preserve">                    ":after": (o = {</w:t>
      </w:r>
    </w:p>
    <w:p w14:paraId="34FF1D6E" w14:textId="77777777" w:rsidR="005E6A9E" w:rsidRDefault="005E6A9E" w:rsidP="005E6A9E">
      <w:pPr>
        <w:pStyle w:val="Style1"/>
      </w:pPr>
      <w:r>
        <w:t xml:space="preserve">                        pointerEvents: "none",</w:t>
      </w:r>
    </w:p>
    <w:p w14:paraId="3A18D37D" w14:textId="77777777" w:rsidR="005E6A9E" w:rsidRDefault="005E6A9E" w:rsidP="005E6A9E">
      <w:pPr>
        <w:pStyle w:val="Style1"/>
      </w:pPr>
      <w:r>
        <w:t xml:space="preserve">                        content: "''",</w:t>
      </w:r>
    </w:p>
    <w:p w14:paraId="657623AC" w14:textId="77777777" w:rsidR="005E6A9E" w:rsidRDefault="005E6A9E" w:rsidP="005E6A9E">
      <w:pPr>
        <w:pStyle w:val="Style1"/>
      </w:pPr>
      <w:r>
        <w:t xml:space="preserve">                        position: "absolute",</w:t>
      </w:r>
    </w:p>
    <w:p w14:paraId="00435F58" w14:textId="77777777" w:rsidR="005E6A9E" w:rsidRDefault="005E6A9E" w:rsidP="005E6A9E">
      <w:pPr>
        <w:pStyle w:val="Style1"/>
      </w:pPr>
      <w:r>
        <w:t xml:space="preserve">                        left: s ? 0 : r,</w:t>
      </w:r>
    </w:p>
    <w:p w14:paraId="33AD6EFD" w14:textId="77777777" w:rsidR="005E6A9E" w:rsidRDefault="005E6A9E" w:rsidP="005E6A9E">
      <w:pPr>
        <w:pStyle w:val="Style1"/>
      </w:pPr>
      <w:r>
        <w:t xml:space="preserve">                        top: r,</w:t>
      </w:r>
    </w:p>
    <w:p w14:paraId="1F87A659" w14:textId="77777777" w:rsidR="005E6A9E" w:rsidRDefault="005E6A9E" w:rsidP="005E6A9E">
      <w:pPr>
        <w:pStyle w:val="Style1"/>
      </w:pPr>
      <w:r>
        <w:t xml:space="preserve">                        bottom: r,</w:t>
      </w:r>
    </w:p>
    <w:p w14:paraId="32055C4E" w14:textId="77777777" w:rsidR="005E6A9E" w:rsidRDefault="005E6A9E" w:rsidP="005E6A9E">
      <w:pPr>
        <w:pStyle w:val="Style1"/>
      </w:pPr>
      <w:r>
        <w:t xml:space="preserve">                        right: s ? 0 : r</w:t>
      </w:r>
    </w:p>
    <w:p w14:paraId="12B2EA1D" w14:textId="77777777" w:rsidR="005E6A9E" w:rsidRDefault="005E6A9E" w:rsidP="005E6A9E">
      <w:pPr>
        <w:pStyle w:val="Style1"/>
      </w:pPr>
      <w:r>
        <w:t xml:space="preserve">                    },</w:t>
      </w:r>
    </w:p>
    <w:p w14:paraId="74CC22D7" w14:textId="77777777" w:rsidR="005E6A9E" w:rsidRDefault="005E6A9E" w:rsidP="005E6A9E">
      <w:pPr>
        <w:pStyle w:val="Style1"/>
      </w:pPr>
      <w:r>
        <w:t xml:space="preserve">                    o[n] = "2px solid " + e,</w:t>
      </w:r>
    </w:p>
    <w:p w14:paraId="566176CF" w14:textId="77777777" w:rsidR="005E6A9E" w:rsidRDefault="005E6A9E" w:rsidP="005E6A9E">
      <w:pPr>
        <w:pStyle w:val="Style1"/>
      </w:pPr>
      <w:r>
        <w:t xml:space="preserve">                    o.borderRadius = t,</w:t>
      </w:r>
    </w:p>
    <w:p w14:paraId="7417C1D5" w14:textId="77777777" w:rsidR="005E6A9E" w:rsidRDefault="005E6A9E" w:rsidP="005E6A9E">
      <w:pPr>
        <w:pStyle w:val="Style1"/>
      </w:pPr>
      <w:r>
        <w:t xml:space="preserve">                    o.width = "borderBottom" === n ? "100%" : void 0,</w:t>
      </w:r>
    </w:p>
    <w:p w14:paraId="4E73F207" w14:textId="77777777" w:rsidR="005E6A9E" w:rsidRDefault="005E6A9E" w:rsidP="005E6A9E">
      <w:pPr>
        <w:pStyle w:val="Style1"/>
      </w:pPr>
      <w:r>
        <w:t xml:space="preserve">                    o.selectors = (i = {},</w:t>
      </w:r>
    </w:p>
    <w:p w14:paraId="5118D4E1" w14:textId="77777777" w:rsidR="005E6A9E" w:rsidRDefault="005E6A9E" w:rsidP="005E6A9E">
      <w:pPr>
        <w:pStyle w:val="Style1"/>
      </w:pPr>
      <w:r>
        <w:t xml:space="preserve">                    i[pe] = (a = {},</w:t>
      </w:r>
    </w:p>
    <w:p w14:paraId="40AB8984" w14:textId="77777777" w:rsidR="005E6A9E" w:rsidRDefault="005E6A9E" w:rsidP="005E6A9E">
      <w:pPr>
        <w:pStyle w:val="Style1"/>
      </w:pPr>
      <w:r>
        <w:t xml:space="preserve">                    a["border" === n ? "borderColor" : "borderBottomColor"] = "Highlight",</w:t>
      </w:r>
    </w:p>
    <w:p w14:paraId="0FC75543" w14:textId="77777777" w:rsidR="005E6A9E" w:rsidRDefault="005E6A9E" w:rsidP="005E6A9E">
      <w:pPr>
        <w:pStyle w:val="Style1"/>
      </w:pPr>
      <w:r>
        <w:t xml:space="preserve">                    a),</w:t>
      </w:r>
    </w:p>
    <w:p w14:paraId="6D1EA9AE" w14:textId="77777777" w:rsidR="005E6A9E" w:rsidRDefault="005E6A9E" w:rsidP="005E6A9E">
      <w:pPr>
        <w:pStyle w:val="Style1"/>
      </w:pPr>
      <w:r>
        <w:t xml:space="preserve">                    i),</w:t>
      </w:r>
    </w:p>
    <w:p w14:paraId="4C6056D8" w14:textId="77777777" w:rsidR="005E6A9E" w:rsidRDefault="005E6A9E" w:rsidP="005E6A9E">
      <w:pPr>
        <w:pStyle w:val="Style1"/>
      </w:pPr>
      <w:r>
        <w:t xml:space="preserve">                    o)</w:t>
      </w:r>
    </w:p>
    <w:p w14:paraId="26F08632" w14:textId="77777777" w:rsidR="005E6A9E" w:rsidRDefault="005E6A9E" w:rsidP="005E6A9E">
      <w:pPr>
        <w:pStyle w:val="Style1"/>
      </w:pPr>
      <w:r>
        <w:t xml:space="preserve">                }</w:t>
      </w:r>
    </w:p>
    <w:p w14:paraId="7458EAF3" w14:textId="77777777" w:rsidR="005E6A9E" w:rsidRDefault="005E6A9E" w:rsidP="005E6A9E">
      <w:pPr>
        <w:pStyle w:val="Style1"/>
      </w:pPr>
      <w:r>
        <w:t xml:space="preserve">            }</w:t>
      </w:r>
    </w:p>
    <w:p w14:paraId="123A74BA" w14:textId="77777777" w:rsidR="005E6A9E" w:rsidRDefault="005E6A9E" w:rsidP="005E6A9E">
      <w:pPr>
        <w:pStyle w:val="Style1"/>
      </w:pPr>
      <w:r>
        <w:t xml:space="preserve">        }</w:t>
      </w:r>
    </w:p>
    <w:p w14:paraId="679CAE34" w14:textId="77777777" w:rsidR="005E6A9E" w:rsidRDefault="005E6A9E" w:rsidP="005E6A9E">
      <w:pPr>
        <w:pStyle w:val="Style1"/>
      </w:pPr>
      <w:r>
        <w:t xml:space="preserve">          , Oe = {</w:t>
      </w:r>
    </w:p>
    <w:p w14:paraId="00D3E84C" w14:textId="77777777" w:rsidR="005E6A9E" w:rsidRDefault="005E6A9E" w:rsidP="005E6A9E">
      <w:pPr>
        <w:pStyle w:val="Style1"/>
      </w:pPr>
      <w:r>
        <w:t xml:space="preserve">            position: "absolute",</w:t>
      </w:r>
    </w:p>
    <w:p w14:paraId="5C835232" w14:textId="77777777" w:rsidR="005E6A9E" w:rsidRDefault="005E6A9E" w:rsidP="005E6A9E">
      <w:pPr>
        <w:pStyle w:val="Style1"/>
      </w:pPr>
      <w:r>
        <w:t xml:space="preserve">            width: 1,</w:t>
      </w:r>
    </w:p>
    <w:p w14:paraId="34F536E9" w14:textId="77777777" w:rsidR="005E6A9E" w:rsidRDefault="005E6A9E" w:rsidP="005E6A9E">
      <w:pPr>
        <w:pStyle w:val="Style1"/>
      </w:pPr>
      <w:r>
        <w:t xml:space="preserve">            height: 1,</w:t>
      </w:r>
    </w:p>
    <w:p w14:paraId="3E48596B" w14:textId="77777777" w:rsidR="005E6A9E" w:rsidRDefault="005E6A9E" w:rsidP="005E6A9E">
      <w:pPr>
        <w:pStyle w:val="Style1"/>
      </w:pPr>
      <w:r>
        <w:t xml:space="preserve">            margin: -1,</w:t>
      </w:r>
    </w:p>
    <w:p w14:paraId="789B305D" w14:textId="77777777" w:rsidR="005E6A9E" w:rsidRDefault="005E6A9E" w:rsidP="005E6A9E">
      <w:pPr>
        <w:pStyle w:val="Style1"/>
      </w:pPr>
      <w:r>
        <w:t xml:space="preserve">            padding: 0,</w:t>
      </w:r>
    </w:p>
    <w:p w14:paraId="749B5F76" w14:textId="77777777" w:rsidR="005E6A9E" w:rsidRDefault="005E6A9E" w:rsidP="005E6A9E">
      <w:pPr>
        <w:pStyle w:val="Style1"/>
      </w:pPr>
      <w:r>
        <w:t xml:space="preserve">            border: 0,</w:t>
      </w:r>
    </w:p>
    <w:p w14:paraId="07AA1F7E" w14:textId="77777777" w:rsidR="005E6A9E" w:rsidRDefault="005E6A9E" w:rsidP="005E6A9E">
      <w:pPr>
        <w:pStyle w:val="Style1"/>
      </w:pPr>
      <w:r>
        <w:t xml:space="preserve">            overflow: "hidden"</w:t>
      </w:r>
    </w:p>
    <w:p w14:paraId="2486CE5C" w14:textId="77777777" w:rsidR="005E6A9E" w:rsidRDefault="005E6A9E" w:rsidP="005E6A9E">
      <w:pPr>
        <w:pStyle w:val="Style1"/>
      </w:pPr>
      <w:r>
        <w:t xml:space="preserve">        }</w:t>
      </w:r>
    </w:p>
    <w:p w14:paraId="62A771FE" w14:textId="77777777" w:rsidR="005E6A9E" w:rsidRDefault="005E6A9E" w:rsidP="005E6A9E">
      <w:pPr>
        <w:pStyle w:val="Style1"/>
      </w:pPr>
      <w:r>
        <w:t xml:space="preserve">          , Se = n("QjXU");</w:t>
      </w:r>
    </w:p>
    <w:p w14:paraId="4CCCFD8E" w14:textId="77777777" w:rsidR="005E6A9E" w:rsidRDefault="005E6A9E" w:rsidP="005E6A9E">
      <w:pPr>
        <w:pStyle w:val="Style1"/>
      </w:pPr>
      <w:r>
        <w:t xml:space="preserve">        function Ie(e, t) {</w:t>
      </w:r>
    </w:p>
    <w:p w14:paraId="6F281A15" w14:textId="77777777" w:rsidR="005E6A9E" w:rsidRDefault="005E6A9E" w:rsidP="005E6A9E">
      <w:pPr>
        <w:pStyle w:val="Style1"/>
      </w:pPr>
      <w:r>
        <w:t xml:space="preserve">            return {</w:t>
      </w:r>
    </w:p>
    <w:p w14:paraId="707D8E3D" w14:textId="77777777" w:rsidR="005E6A9E" w:rsidRDefault="005E6A9E" w:rsidP="005E6A9E">
      <w:pPr>
        <w:pStyle w:val="Style1"/>
      </w:pPr>
      <w:r>
        <w:t xml:space="preserve">                borderColor: e,</w:t>
      </w:r>
    </w:p>
    <w:p w14:paraId="1BC6A8AF" w14:textId="77777777" w:rsidR="005E6A9E" w:rsidRDefault="005E6A9E" w:rsidP="005E6A9E">
      <w:pPr>
        <w:pStyle w:val="Style1"/>
      </w:pPr>
      <w:r>
        <w:t xml:space="preserve">                borderWidth: "0px",</w:t>
      </w:r>
    </w:p>
    <w:p w14:paraId="2F41F20E" w14:textId="77777777" w:rsidR="005E6A9E" w:rsidRDefault="005E6A9E" w:rsidP="005E6A9E">
      <w:pPr>
        <w:pStyle w:val="Style1"/>
      </w:pPr>
      <w:r>
        <w:t xml:space="preserve">                width: t,</w:t>
      </w:r>
    </w:p>
    <w:p w14:paraId="0FEFCA92" w14:textId="77777777" w:rsidR="005E6A9E" w:rsidRDefault="005E6A9E" w:rsidP="005E6A9E">
      <w:pPr>
        <w:pStyle w:val="Style1"/>
      </w:pPr>
      <w:r>
        <w:t xml:space="preserve">                height: t</w:t>
      </w:r>
    </w:p>
    <w:p w14:paraId="7D3B0173" w14:textId="77777777" w:rsidR="005E6A9E" w:rsidRDefault="005E6A9E" w:rsidP="005E6A9E">
      <w:pPr>
        <w:pStyle w:val="Style1"/>
      </w:pPr>
      <w:r>
        <w:t xml:space="preserve">            }</w:t>
      </w:r>
    </w:p>
    <w:p w14:paraId="5BB3A4BE" w14:textId="77777777" w:rsidR="005E6A9E" w:rsidRDefault="005E6A9E" w:rsidP="005E6A9E">
      <w:pPr>
        <w:pStyle w:val="Style1"/>
      </w:pPr>
      <w:r>
        <w:t xml:space="preserve">        }</w:t>
      </w:r>
    </w:p>
    <w:p w14:paraId="15C3F28E" w14:textId="77777777" w:rsidR="005E6A9E" w:rsidRDefault="005E6A9E" w:rsidP="005E6A9E">
      <w:pPr>
        <w:pStyle w:val="Style1"/>
      </w:pPr>
      <w:r>
        <w:t xml:space="preserve">        function je(e) {</w:t>
      </w:r>
    </w:p>
    <w:p w14:paraId="193CE9C9" w14:textId="77777777" w:rsidR="005E6A9E" w:rsidRDefault="005E6A9E" w:rsidP="005E6A9E">
      <w:pPr>
        <w:pStyle w:val="Style1"/>
      </w:pPr>
      <w:r>
        <w:t xml:space="preserve">            return {</w:t>
      </w:r>
    </w:p>
    <w:p w14:paraId="50E18056" w14:textId="77777777" w:rsidR="005E6A9E" w:rsidRDefault="005E6A9E" w:rsidP="005E6A9E">
      <w:pPr>
        <w:pStyle w:val="Style1"/>
      </w:pPr>
      <w:r>
        <w:t xml:space="preserve">                opacity: 1,</w:t>
      </w:r>
    </w:p>
    <w:p w14:paraId="7605458C" w14:textId="77777777" w:rsidR="005E6A9E" w:rsidRDefault="005E6A9E" w:rsidP="005E6A9E">
      <w:pPr>
        <w:pStyle w:val="Style1"/>
      </w:pPr>
      <w:r>
        <w:t xml:space="preserve">                borderWidth: e</w:t>
      </w:r>
    </w:p>
    <w:p w14:paraId="4349F1B0" w14:textId="77777777" w:rsidR="005E6A9E" w:rsidRDefault="005E6A9E" w:rsidP="005E6A9E">
      <w:pPr>
        <w:pStyle w:val="Style1"/>
      </w:pPr>
      <w:r>
        <w:t xml:space="preserve">            }</w:t>
      </w:r>
    </w:p>
    <w:p w14:paraId="06C9C116" w14:textId="77777777" w:rsidR="005E6A9E" w:rsidRDefault="005E6A9E" w:rsidP="005E6A9E">
      <w:pPr>
        <w:pStyle w:val="Style1"/>
      </w:pPr>
      <w:r>
        <w:t xml:space="preserve">        }</w:t>
      </w:r>
    </w:p>
    <w:p w14:paraId="05011BCC" w14:textId="77777777" w:rsidR="005E6A9E" w:rsidRDefault="005E6A9E" w:rsidP="005E6A9E">
      <w:pPr>
        <w:pStyle w:val="Style1"/>
      </w:pPr>
      <w:r>
        <w:t xml:space="preserve">        function Be() {</w:t>
      </w:r>
    </w:p>
    <w:p w14:paraId="16941A6F" w14:textId="77777777" w:rsidR="005E6A9E" w:rsidRDefault="005E6A9E" w:rsidP="005E6A9E">
      <w:pPr>
        <w:pStyle w:val="Style1"/>
      </w:pPr>
      <w:r>
        <w:t xml:space="preserve">            return {</w:t>
      </w:r>
    </w:p>
    <w:p w14:paraId="4AC6C614" w14:textId="77777777" w:rsidR="005E6A9E" w:rsidRDefault="005E6A9E" w:rsidP="005E6A9E">
      <w:pPr>
        <w:pStyle w:val="Style1"/>
      </w:pPr>
      <w:r>
        <w:t xml:space="preserve">                opacity: 1</w:t>
      </w:r>
    </w:p>
    <w:p w14:paraId="46A9B81E" w14:textId="77777777" w:rsidR="005E6A9E" w:rsidRDefault="005E6A9E" w:rsidP="005E6A9E">
      <w:pPr>
        <w:pStyle w:val="Style1"/>
      </w:pPr>
      <w:r>
        <w:t xml:space="preserve">            }</w:t>
      </w:r>
    </w:p>
    <w:p w14:paraId="78094258" w14:textId="77777777" w:rsidR="005E6A9E" w:rsidRDefault="005E6A9E" w:rsidP="005E6A9E">
      <w:pPr>
        <w:pStyle w:val="Style1"/>
      </w:pPr>
      <w:r>
        <w:t xml:space="preserve">        }</w:t>
      </w:r>
    </w:p>
    <w:p w14:paraId="164315F1" w14:textId="77777777" w:rsidR="005E6A9E" w:rsidRDefault="005E6A9E" w:rsidP="005E6A9E">
      <w:pPr>
        <w:pStyle w:val="Style1"/>
      </w:pPr>
      <w:r>
        <w:t xml:space="preserve">        function Ee(e, t) {</w:t>
      </w:r>
    </w:p>
    <w:p w14:paraId="26AD8EA7" w14:textId="77777777" w:rsidR="005E6A9E" w:rsidRDefault="005E6A9E" w:rsidP="005E6A9E">
      <w:pPr>
        <w:pStyle w:val="Style1"/>
      </w:pPr>
      <w:r>
        <w:t xml:space="preserve">            return {</w:t>
      </w:r>
    </w:p>
    <w:p w14:paraId="6B4656CF" w14:textId="77777777" w:rsidR="005E6A9E" w:rsidRDefault="005E6A9E" w:rsidP="005E6A9E">
      <w:pPr>
        <w:pStyle w:val="Style1"/>
      </w:pPr>
      <w:r>
        <w:t xml:space="preserve">                borderWidth: "0",</w:t>
      </w:r>
    </w:p>
    <w:p w14:paraId="047D419B" w14:textId="77777777" w:rsidR="005E6A9E" w:rsidRDefault="005E6A9E" w:rsidP="005E6A9E">
      <w:pPr>
        <w:pStyle w:val="Style1"/>
      </w:pPr>
      <w:r>
        <w:t xml:space="preserve">                width: t,</w:t>
      </w:r>
    </w:p>
    <w:p w14:paraId="544A9B45" w14:textId="77777777" w:rsidR="005E6A9E" w:rsidRDefault="005E6A9E" w:rsidP="005E6A9E">
      <w:pPr>
        <w:pStyle w:val="Style1"/>
      </w:pPr>
      <w:r>
        <w:t xml:space="preserve">                height: t,</w:t>
      </w:r>
    </w:p>
    <w:p w14:paraId="4D33763D" w14:textId="77777777" w:rsidR="005E6A9E" w:rsidRDefault="005E6A9E" w:rsidP="005E6A9E">
      <w:pPr>
        <w:pStyle w:val="Style1"/>
      </w:pPr>
      <w:r>
        <w:t xml:space="preserve">                opacity: 0,</w:t>
      </w:r>
    </w:p>
    <w:p w14:paraId="4A4BE9A3" w14:textId="77777777" w:rsidR="005E6A9E" w:rsidRDefault="005E6A9E" w:rsidP="005E6A9E">
      <w:pPr>
        <w:pStyle w:val="Style1"/>
      </w:pPr>
      <w:r>
        <w:t xml:space="preserve">                borderColor: e</w:t>
      </w:r>
    </w:p>
    <w:p w14:paraId="5D4EE622" w14:textId="77777777" w:rsidR="005E6A9E" w:rsidRDefault="005E6A9E" w:rsidP="005E6A9E">
      <w:pPr>
        <w:pStyle w:val="Style1"/>
      </w:pPr>
      <w:r>
        <w:t xml:space="preserve">            }</w:t>
      </w:r>
    </w:p>
    <w:p w14:paraId="36DF90FA" w14:textId="77777777" w:rsidR="005E6A9E" w:rsidRDefault="005E6A9E" w:rsidP="005E6A9E">
      <w:pPr>
        <w:pStyle w:val="Style1"/>
      </w:pPr>
      <w:r>
        <w:t xml:space="preserve">        }</w:t>
      </w:r>
    </w:p>
    <w:p w14:paraId="39C98C81" w14:textId="77777777" w:rsidR="005E6A9E" w:rsidRDefault="005E6A9E" w:rsidP="005E6A9E">
      <w:pPr>
        <w:pStyle w:val="Style1"/>
      </w:pPr>
      <w:r>
        <w:t xml:space="preserve">        function Ae(e, t) {</w:t>
      </w:r>
    </w:p>
    <w:p w14:paraId="042007DC" w14:textId="77777777" w:rsidR="005E6A9E" w:rsidRDefault="005E6A9E" w:rsidP="005E6A9E">
      <w:pPr>
        <w:pStyle w:val="Style1"/>
      </w:pPr>
      <w:r>
        <w:t xml:space="preserve">            return Object(Se.__assign)(Object(Se.__assign)({}, Ie(e, t)), {</w:t>
      </w:r>
    </w:p>
    <w:p w14:paraId="5BDA31FA" w14:textId="77777777" w:rsidR="005E6A9E" w:rsidRDefault="005E6A9E" w:rsidP="005E6A9E">
      <w:pPr>
        <w:pStyle w:val="Style1"/>
      </w:pPr>
      <w:r>
        <w:t xml:space="preserve">                opacity: 0</w:t>
      </w:r>
    </w:p>
    <w:p w14:paraId="5CBC205B" w14:textId="77777777" w:rsidR="005E6A9E" w:rsidRDefault="005E6A9E" w:rsidP="005E6A9E">
      <w:pPr>
        <w:pStyle w:val="Style1"/>
      </w:pPr>
      <w:r>
        <w:t xml:space="preserve">            })</w:t>
      </w:r>
    </w:p>
    <w:p w14:paraId="38322969" w14:textId="77777777" w:rsidR="005E6A9E" w:rsidRDefault="005E6A9E" w:rsidP="005E6A9E">
      <w:pPr>
        <w:pStyle w:val="Style1"/>
      </w:pPr>
      <w:r>
        <w:t xml:space="preserve">        }</w:t>
      </w:r>
    </w:p>
    <w:p w14:paraId="776B7FA0" w14:textId="77777777" w:rsidR="005E6A9E" w:rsidRDefault="005E6A9E" w:rsidP="005E6A9E">
      <w:pPr>
        <w:pStyle w:val="Style1"/>
      </w:pPr>
      <w:r>
        <w:t xml:space="preserve">        var Te = {</w:t>
      </w:r>
    </w:p>
    <w:p w14:paraId="720C1F33" w14:textId="77777777" w:rsidR="005E6A9E" w:rsidRDefault="005E6A9E" w:rsidP="005E6A9E">
      <w:pPr>
        <w:pStyle w:val="Style1"/>
      </w:pPr>
      <w:r>
        <w:t xml:space="preserve">            continuousPulseAnimationDouble: function(e, t, n, r, o) {</w:t>
      </w:r>
    </w:p>
    <w:p w14:paraId="5615CDF4" w14:textId="77777777" w:rsidR="005E6A9E" w:rsidRDefault="005E6A9E" w:rsidP="005E6A9E">
      <w:pPr>
        <w:pStyle w:val="Style1"/>
      </w:pPr>
      <w:r>
        <w:t xml:space="preserve">                return s({</w:t>
      </w:r>
    </w:p>
    <w:p w14:paraId="1D8AEF2C" w14:textId="77777777" w:rsidR="005E6A9E" w:rsidRDefault="005E6A9E" w:rsidP="005E6A9E">
      <w:pPr>
        <w:pStyle w:val="Style1"/>
      </w:pPr>
      <w:r>
        <w:t xml:space="preserve">                    "0%": Ie(e, n),</w:t>
      </w:r>
    </w:p>
    <w:p w14:paraId="7606232D" w14:textId="77777777" w:rsidR="005E6A9E" w:rsidRDefault="005E6A9E" w:rsidP="005E6A9E">
      <w:pPr>
        <w:pStyle w:val="Style1"/>
      </w:pPr>
      <w:r>
        <w:t xml:space="preserve">                    "1.42%": je(o),</w:t>
      </w:r>
    </w:p>
    <w:p w14:paraId="64807E64" w14:textId="77777777" w:rsidR="005E6A9E" w:rsidRDefault="005E6A9E" w:rsidP="005E6A9E">
      <w:pPr>
        <w:pStyle w:val="Style1"/>
      </w:pPr>
      <w:r>
        <w:t xml:space="preserve">                    "3.57%": Be(),</w:t>
      </w:r>
    </w:p>
    <w:p w14:paraId="307DA4B6" w14:textId="77777777" w:rsidR="005E6A9E" w:rsidRDefault="005E6A9E" w:rsidP="005E6A9E">
      <w:pPr>
        <w:pStyle w:val="Style1"/>
      </w:pPr>
      <w:r>
        <w:t xml:space="preserve">                    "7.14%": Ee(t, r),</w:t>
      </w:r>
    </w:p>
    <w:p w14:paraId="5F24A08C" w14:textId="77777777" w:rsidR="005E6A9E" w:rsidRDefault="005E6A9E" w:rsidP="005E6A9E">
      <w:pPr>
        <w:pStyle w:val="Style1"/>
      </w:pPr>
      <w:r>
        <w:t xml:space="preserve">                    "8%": Ae(e, n),</w:t>
      </w:r>
    </w:p>
    <w:p w14:paraId="1B30112C" w14:textId="77777777" w:rsidR="005E6A9E" w:rsidRDefault="005E6A9E" w:rsidP="005E6A9E">
      <w:pPr>
        <w:pStyle w:val="Style1"/>
      </w:pPr>
      <w:r>
        <w:t xml:space="preserve">                    "29.99%": Ae(e, n),</w:t>
      </w:r>
    </w:p>
    <w:p w14:paraId="1E0F978F" w14:textId="77777777" w:rsidR="005E6A9E" w:rsidRDefault="005E6A9E" w:rsidP="005E6A9E">
      <w:pPr>
        <w:pStyle w:val="Style1"/>
      </w:pPr>
      <w:r>
        <w:t xml:space="preserve">                    "30%": Ie(e, n),</w:t>
      </w:r>
    </w:p>
    <w:p w14:paraId="573602DE" w14:textId="77777777" w:rsidR="005E6A9E" w:rsidRDefault="005E6A9E" w:rsidP="005E6A9E">
      <w:pPr>
        <w:pStyle w:val="Style1"/>
      </w:pPr>
      <w:r>
        <w:t xml:space="preserve">                    "31.42%": je(o),</w:t>
      </w:r>
    </w:p>
    <w:p w14:paraId="4E18E826" w14:textId="77777777" w:rsidR="005E6A9E" w:rsidRDefault="005E6A9E" w:rsidP="005E6A9E">
      <w:pPr>
        <w:pStyle w:val="Style1"/>
      </w:pPr>
      <w:r>
        <w:t xml:space="preserve">                    "33.57%": Be(),</w:t>
      </w:r>
    </w:p>
    <w:p w14:paraId="2C8ECA0E" w14:textId="77777777" w:rsidR="005E6A9E" w:rsidRDefault="005E6A9E" w:rsidP="005E6A9E">
      <w:pPr>
        <w:pStyle w:val="Style1"/>
      </w:pPr>
      <w:r>
        <w:t xml:space="preserve">                    "37.14%": Ee(t, r),</w:t>
      </w:r>
    </w:p>
    <w:p w14:paraId="7CEA432A" w14:textId="77777777" w:rsidR="005E6A9E" w:rsidRDefault="005E6A9E" w:rsidP="005E6A9E">
      <w:pPr>
        <w:pStyle w:val="Style1"/>
      </w:pPr>
      <w:r>
        <w:t xml:space="preserve">                    "38%": Ae(e, n),</w:t>
      </w:r>
    </w:p>
    <w:p w14:paraId="421F986C" w14:textId="77777777" w:rsidR="005E6A9E" w:rsidRDefault="005E6A9E" w:rsidP="005E6A9E">
      <w:pPr>
        <w:pStyle w:val="Style1"/>
      </w:pPr>
      <w:r>
        <w:t xml:space="preserve">                    "79.42%": Ae(e, n),</w:t>
      </w:r>
    </w:p>
    <w:p w14:paraId="51272BF1" w14:textId="77777777" w:rsidR="005E6A9E" w:rsidRDefault="005E6A9E" w:rsidP="005E6A9E">
      <w:pPr>
        <w:pStyle w:val="Style1"/>
      </w:pPr>
      <w:r>
        <w:t xml:space="preserve">                    79.43: Ie(e, n),</w:t>
      </w:r>
    </w:p>
    <w:p w14:paraId="66CDAC0B" w14:textId="77777777" w:rsidR="005E6A9E" w:rsidRDefault="005E6A9E" w:rsidP="005E6A9E">
      <w:pPr>
        <w:pStyle w:val="Style1"/>
      </w:pPr>
      <w:r>
        <w:t xml:space="preserve">                    81.85: je(o),</w:t>
      </w:r>
    </w:p>
    <w:p w14:paraId="7B4E069F" w14:textId="77777777" w:rsidR="005E6A9E" w:rsidRDefault="005E6A9E" w:rsidP="005E6A9E">
      <w:pPr>
        <w:pStyle w:val="Style1"/>
      </w:pPr>
      <w:r>
        <w:t xml:space="preserve">                    83.42: Be(),</w:t>
      </w:r>
    </w:p>
    <w:p w14:paraId="7B60FFCA" w14:textId="77777777" w:rsidR="005E6A9E" w:rsidRDefault="005E6A9E" w:rsidP="005E6A9E">
      <w:pPr>
        <w:pStyle w:val="Style1"/>
      </w:pPr>
      <w:r>
        <w:t xml:space="preserve">                    "87%": Ee(t, r),</w:t>
      </w:r>
    </w:p>
    <w:p w14:paraId="5341D64D" w14:textId="77777777" w:rsidR="005E6A9E" w:rsidRDefault="005E6A9E" w:rsidP="005E6A9E">
      <w:pPr>
        <w:pStyle w:val="Style1"/>
      </w:pPr>
      <w:r>
        <w:t xml:space="preserve">                    "100%": {}</w:t>
      </w:r>
    </w:p>
    <w:p w14:paraId="1FC733CC" w14:textId="77777777" w:rsidR="005E6A9E" w:rsidRDefault="005E6A9E" w:rsidP="005E6A9E">
      <w:pPr>
        <w:pStyle w:val="Style1"/>
      </w:pPr>
      <w:r>
        <w:t xml:space="preserve">                })</w:t>
      </w:r>
    </w:p>
    <w:p w14:paraId="381ADB32" w14:textId="77777777" w:rsidR="005E6A9E" w:rsidRDefault="005E6A9E" w:rsidP="005E6A9E">
      <w:pPr>
        <w:pStyle w:val="Style1"/>
      </w:pPr>
      <w:r>
        <w:t xml:space="preserve">            },</w:t>
      </w:r>
    </w:p>
    <w:p w14:paraId="7957EEF1" w14:textId="77777777" w:rsidR="005E6A9E" w:rsidRDefault="005E6A9E" w:rsidP="005E6A9E">
      <w:pPr>
        <w:pStyle w:val="Style1"/>
      </w:pPr>
      <w:r>
        <w:t xml:space="preserve">            continuousPulseAnimationSingle: function(e, t, n, r, o) {</w:t>
      </w:r>
    </w:p>
    <w:p w14:paraId="3D769554" w14:textId="77777777" w:rsidR="005E6A9E" w:rsidRDefault="005E6A9E" w:rsidP="005E6A9E">
      <w:pPr>
        <w:pStyle w:val="Style1"/>
      </w:pPr>
      <w:r>
        <w:t xml:space="preserve">                return s({</w:t>
      </w:r>
    </w:p>
    <w:p w14:paraId="094B8213" w14:textId="77777777" w:rsidR="005E6A9E" w:rsidRDefault="005E6A9E" w:rsidP="005E6A9E">
      <w:pPr>
        <w:pStyle w:val="Style1"/>
      </w:pPr>
      <w:r>
        <w:t xml:space="preserve">                    "0%": Ie(e, n),</w:t>
      </w:r>
    </w:p>
    <w:p w14:paraId="30C9BC1D" w14:textId="77777777" w:rsidR="005E6A9E" w:rsidRDefault="005E6A9E" w:rsidP="005E6A9E">
      <w:pPr>
        <w:pStyle w:val="Style1"/>
      </w:pPr>
      <w:r>
        <w:t xml:space="preserve">                    "14.2%": je(o),</w:t>
      </w:r>
    </w:p>
    <w:p w14:paraId="46427AA1" w14:textId="77777777" w:rsidR="005E6A9E" w:rsidRDefault="005E6A9E" w:rsidP="005E6A9E">
      <w:pPr>
        <w:pStyle w:val="Style1"/>
      </w:pPr>
      <w:r>
        <w:t xml:space="preserve">                    "35.7%": Be(),</w:t>
      </w:r>
    </w:p>
    <w:p w14:paraId="7F674102" w14:textId="77777777" w:rsidR="005E6A9E" w:rsidRDefault="005E6A9E" w:rsidP="005E6A9E">
      <w:pPr>
        <w:pStyle w:val="Style1"/>
      </w:pPr>
      <w:r>
        <w:t xml:space="preserve">                    "71.4%": Ee(t, r),</w:t>
      </w:r>
    </w:p>
    <w:p w14:paraId="3735F7B7" w14:textId="77777777" w:rsidR="005E6A9E" w:rsidRDefault="005E6A9E" w:rsidP="005E6A9E">
      <w:pPr>
        <w:pStyle w:val="Style1"/>
      </w:pPr>
      <w:r>
        <w:t xml:space="preserve">                    "100%": {}</w:t>
      </w:r>
    </w:p>
    <w:p w14:paraId="2C6D096A" w14:textId="77777777" w:rsidR="005E6A9E" w:rsidRDefault="005E6A9E" w:rsidP="005E6A9E">
      <w:pPr>
        <w:pStyle w:val="Style1"/>
      </w:pPr>
      <w:r>
        <w:t xml:space="preserve">                })</w:t>
      </w:r>
    </w:p>
    <w:p w14:paraId="6E0EEA7E" w14:textId="77777777" w:rsidR="005E6A9E" w:rsidRDefault="005E6A9E" w:rsidP="005E6A9E">
      <w:pPr>
        <w:pStyle w:val="Style1"/>
      </w:pPr>
      <w:r>
        <w:t xml:space="preserve">            },</w:t>
      </w:r>
    </w:p>
    <w:p w14:paraId="4D46CC73" w14:textId="77777777" w:rsidR="005E6A9E" w:rsidRDefault="005E6A9E" w:rsidP="005E6A9E">
      <w:pPr>
        <w:pStyle w:val="Style1"/>
      </w:pPr>
      <w:r>
        <w:t xml:space="preserve">            createDefaultAnimation: function(e, t) {</w:t>
      </w:r>
    </w:p>
    <w:p w14:paraId="301E282D" w14:textId="77777777" w:rsidR="005E6A9E" w:rsidRDefault="005E6A9E" w:rsidP="005E6A9E">
      <w:pPr>
        <w:pStyle w:val="Style1"/>
      </w:pPr>
      <w:r>
        <w:t xml:space="preserve">                return {</w:t>
      </w:r>
    </w:p>
    <w:p w14:paraId="0FF81C5E" w14:textId="77777777" w:rsidR="005E6A9E" w:rsidRDefault="005E6A9E" w:rsidP="005E6A9E">
      <w:pPr>
        <w:pStyle w:val="Style1"/>
      </w:pPr>
      <w:r>
        <w:t xml:space="preserve">                    animationName: e,</w:t>
      </w:r>
    </w:p>
    <w:p w14:paraId="3C6509B5" w14:textId="77777777" w:rsidR="005E6A9E" w:rsidRDefault="005E6A9E" w:rsidP="005E6A9E">
      <w:pPr>
        <w:pStyle w:val="Style1"/>
      </w:pPr>
      <w:r>
        <w:t xml:space="preserve">                    animationIterationCount: "1",</w:t>
      </w:r>
    </w:p>
    <w:p w14:paraId="0B322A24" w14:textId="77777777" w:rsidR="005E6A9E" w:rsidRDefault="005E6A9E" w:rsidP="005E6A9E">
      <w:pPr>
        <w:pStyle w:val="Style1"/>
      </w:pPr>
      <w:r>
        <w:t xml:space="preserve">                    animationDuration: "14s",</w:t>
      </w:r>
    </w:p>
    <w:p w14:paraId="1E876233" w14:textId="77777777" w:rsidR="005E6A9E" w:rsidRDefault="005E6A9E" w:rsidP="005E6A9E">
      <w:pPr>
        <w:pStyle w:val="Style1"/>
      </w:pPr>
      <w:r>
        <w:t xml:space="preserve">                    animationDelay: t || "2s"</w:t>
      </w:r>
    </w:p>
    <w:p w14:paraId="4ACEFE11" w14:textId="77777777" w:rsidR="005E6A9E" w:rsidRDefault="005E6A9E" w:rsidP="005E6A9E">
      <w:pPr>
        <w:pStyle w:val="Style1"/>
      </w:pPr>
      <w:r>
        <w:t xml:space="preserve">                }</w:t>
      </w:r>
    </w:p>
    <w:p w14:paraId="01F5AD38" w14:textId="77777777" w:rsidR="005E6A9E" w:rsidRDefault="005E6A9E" w:rsidP="005E6A9E">
      <w:pPr>
        <w:pStyle w:val="Style1"/>
      </w:pPr>
      <w:r>
        <w:t xml:space="preserve">            }</w:t>
      </w:r>
    </w:p>
    <w:p w14:paraId="4902E50E" w14:textId="77777777" w:rsidR="005E6A9E" w:rsidRDefault="005E6A9E" w:rsidP="005E6A9E">
      <w:pPr>
        <w:pStyle w:val="Style1"/>
      </w:pPr>
      <w:r>
        <w:t xml:space="preserve">        }</w:t>
      </w:r>
    </w:p>
    <w:p w14:paraId="0F1A2E45" w14:textId="77777777" w:rsidR="005E6A9E" w:rsidRDefault="005E6A9E" w:rsidP="005E6A9E">
      <w:pPr>
        <w:pStyle w:val="Style1"/>
      </w:pPr>
      <w:r>
        <w:t xml:space="preserve">          , Fe = n("9BBl")</w:t>
      </w:r>
    </w:p>
    <w:p w14:paraId="7A6DD1EC" w14:textId="77777777" w:rsidR="005E6A9E" w:rsidRDefault="005E6A9E" w:rsidP="005E6A9E">
      <w:pPr>
        <w:pStyle w:val="Style1"/>
      </w:pPr>
      <w:r>
        <w:t xml:space="preserve">          , Le = Object(Fe.a)((function(e, t) {</w:t>
      </w:r>
    </w:p>
    <w:p w14:paraId="621B482A" w14:textId="77777777" w:rsidR="005E6A9E" w:rsidRDefault="005E6A9E" w:rsidP="005E6A9E">
      <w:pPr>
        <w:pStyle w:val="Style1"/>
      </w:pPr>
      <w:r>
        <w:t xml:space="preserve">            var n = i.a.getInstance();</w:t>
      </w:r>
    </w:p>
    <w:p w14:paraId="4BAC4FCB" w14:textId="77777777" w:rsidR="005E6A9E" w:rsidRDefault="005E6A9E" w:rsidP="005E6A9E">
      <w:pPr>
        <w:pStyle w:val="Style1"/>
      </w:pPr>
      <w:r>
        <w:t xml:space="preserve">            return t ? Object.keys(e).reduce((function(t, r) {</w:t>
      </w:r>
    </w:p>
    <w:p w14:paraId="2C7E051A" w14:textId="77777777" w:rsidR="005E6A9E" w:rsidRDefault="005E6A9E" w:rsidP="005E6A9E">
      <w:pPr>
        <w:pStyle w:val="Style1"/>
      </w:pPr>
      <w:r>
        <w:t xml:space="preserve">                return t[r] = n.getClassName(e[r]),</w:t>
      </w:r>
    </w:p>
    <w:p w14:paraId="79966E90" w14:textId="77777777" w:rsidR="005E6A9E" w:rsidRDefault="005E6A9E" w:rsidP="005E6A9E">
      <w:pPr>
        <w:pStyle w:val="Style1"/>
      </w:pPr>
      <w:r>
        <w:t xml:space="preserve">                t</w:t>
      </w:r>
    </w:p>
    <w:p w14:paraId="1B1C8C64" w14:textId="77777777" w:rsidR="005E6A9E" w:rsidRDefault="005E6A9E" w:rsidP="005E6A9E">
      <w:pPr>
        <w:pStyle w:val="Style1"/>
      </w:pPr>
      <w:r>
        <w:t xml:space="preserve">            }</w:t>
      </w:r>
    </w:p>
    <w:p w14:paraId="31429865" w14:textId="77777777" w:rsidR="005E6A9E" w:rsidRDefault="005E6A9E" w:rsidP="005E6A9E">
      <w:pPr>
        <w:pStyle w:val="Style1"/>
      </w:pPr>
      <w:r>
        <w:t xml:space="preserve">            ), {}) : e</w:t>
      </w:r>
    </w:p>
    <w:p w14:paraId="62DD19C7" w14:textId="77777777" w:rsidR="005E6A9E" w:rsidRDefault="005E6A9E" w:rsidP="005E6A9E">
      <w:pPr>
        <w:pStyle w:val="Style1"/>
      </w:pPr>
      <w:r>
        <w:t xml:space="preserve">        }</w:t>
      </w:r>
    </w:p>
    <w:p w14:paraId="5732E53F" w14:textId="77777777" w:rsidR="005E6A9E" w:rsidRDefault="005E6A9E" w:rsidP="005E6A9E">
      <w:pPr>
        <w:pStyle w:val="Style1"/>
      </w:pPr>
      <w:r>
        <w:t xml:space="preserve">        ));</w:t>
      </w:r>
    </w:p>
    <w:p w14:paraId="569188B0" w14:textId="77777777" w:rsidR="005E6A9E" w:rsidRDefault="005E6A9E" w:rsidP="005E6A9E">
      <w:pPr>
        <w:pStyle w:val="Style1"/>
      </w:pPr>
      <w:r>
        <w:t xml:space="preserve">        function De(e, t, n) {</w:t>
      </w:r>
    </w:p>
    <w:p w14:paraId="2835A9DF" w14:textId="77777777" w:rsidR="005E6A9E" w:rsidRDefault="005E6A9E" w:rsidP="005E6A9E">
      <w:pPr>
        <w:pStyle w:val="Style1"/>
      </w:pPr>
      <w:r>
        <w:t xml:space="preserve">            return Le(e, void 0 !== n ? n : t.disableGlobalClassNames)</w:t>
      </w:r>
    </w:p>
    <w:p w14:paraId="2DC29300" w14:textId="77777777" w:rsidR="005E6A9E" w:rsidRDefault="005E6A9E" w:rsidP="005E6A9E">
      <w:pPr>
        <w:pStyle w:val="Style1"/>
      </w:pPr>
      <w:r>
        <w:t xml:space="preserve">        }</w:t>
      </w:r>
    </w:p>
    <w:p w14:paraId="1C8E2950" w14:textId="77777777" w:rsidR="005E6A9E" w:rsidRDefault="005E6A9E" w:rsidP="005E6A9E">
      <w:pPr>
        <w:pStyle w:val="Style1"/>
      </w:pPr>
      <w:r>
        <w:t xml:space="preserve">        var Pe, Ne = n("wisV"), He = n("UVG0");</w:t>
      </w:r>
    </w:p>
    <w:p w14:paraId="14D3B263" w14:textId="77777777" w:rsidR="005E6A9E" w:rsidRDefault="005E6A9E" w:rsidP="005E6A9E">
      <w:pPr>
        <w:pStyle w:val="Style1"/>
      </w:pPr>
      <w:r>
        <w:t xml:space="preserve">        !function(e) {</w:t>
      </w:r>
    </w:p>
    <w:p w14:paraId="186F4F04" w14:textId="77777777" w:rsidR="005E6A9E" w:rsidRDefault="005E6A9E" w:rsidP="005E6A9E">
      <w:pPr>
        <w:pStyle w:val="Style1"/>
      </w:pPr>
      <w:r>
        <w:t xml:space="preserve">            e.depth0 = "0 0 0 0 transparent",</w:t>
      </w:r>
    </w:p>
    <w:p w14:paraId="01371823" w14:textId="77777777" w:rsidR="005E6A9E" w:rsidRDefault="005E6A9E" w:rsidP="005E6A9E">
      <w:pPr>
        <w:pStyle w:val="Style1"/>
      </w:pPr>
      <w:r>
        <w:t xml:space="preserve">            e.depth4 = "0 1.6px 3.6px 0 rgba(0, 0, 0, 0.132), 0 0.3px 0.9px 0 rgba(0, 0, 0, 0.108)",</w:t>
      </w:r>
    </w:p>
    <w:p w14:paraId="39A5955C" w14:textId="77777777" w:rsidR="005E6A9E" w:rsidRDefault="005E6A9E" w:rsidP="005E6A9E">
      <w:pPr>
        <w:pStyle w:val="Style1"/>
      </w:pPr>
      <w:r>
        <w:t xml:space="preserve">            e.depth8 = "0 3.2px 7.2px 0 rgba(0, 0, 0, 0.132), 0 0.6px 1.8px 0 rgba(0, 0, 0, 0.108)",</w:t>
      </w:r>
    </w:p>
    <w:p w14:paraId="205FCF6E" w14:textId="77777777" w:rsidR="005E6A9E" w:rsidRDefault="005E6A9E" w:rsidP="005E6A9E">
      <w:pPr>
        <w:pStyle w:val="Style1"/>
      </w:pPr>
      <w:r>
        <w:t xml:space="preserve">            e.depth16 = "0 6.4px 14.4px 0 rgba(0, 0, 0, 0.132), 0 1.2px 3.6px 0 rgba(0, 0, 0, 0.108)",</w:t>
      </w:r>
    </w:p>
    <w:p w14:paraId="16A56836" w14:textId="77777777" w:rsidR="005E6A9E" w:rsidRDefault="005E6A9E" w:rsidP="005E6A9E">
      <w:pPr>
        <w:pStyle w:val="Style1"/>
      </w:pPr>
      <w:r>
        <w:t xml:space="preserve">            e.depth64 = "0 25.6px 57.6px 0 rgba(0, 0, 0, 0.22), 0 4.8px 14.4px 0 rgba(0, 0, 0, 0.18)"</w:t>
      </w:r>
    </w:p>
    <w:p w14:paraId="629B8A66" w14:textId="77777777" w:rsidR="005E6A9E" w:rsidRDefault="005E6A9E" w:rsidP="005E6A9E">
      <w:pPr>
        <w:pStyle w:val="Style1"/>
      </w:pPr>
      <w:r>
        <w:t xml:space="preserve">        }(Pe || (Pe = {}));</w:t>
      </w:r>
    </w:p>
    <w:p w14:paraId="04196065" w14:textId="77777777" w:rsidR="005E6A9E" w:rsidRDefault="005E6A9E" w:rsidP="005E6A9E">
      <w:pPr>
        <w:pStyle w:val="Style1"/>
      </w:pPr>
      <w:r>
        <w:t xml:space="preserve">        var Ue = {</w:t>
      </w:r>
    </w:p>
    <w:p w14:paraId="5C93C766" w14:textId="77777777" w:rsidR="005E6A9E" w:rsidRDefault="005E6A9E" w:rsidP="005E6A9E">
      <w:pPr>
        <w:pStyle w:val="Style1"/>
      </w:pPr>
      <w:r>
        <w:t xml:space="preserve">            elevation4: Pe.depth4,</w:t>
      </w:r>
    </w:p>
    <w:p w14:paraId="2C55838D" w14:textId="77777777" w:rsidR="005E6A9E" w:rsidRDefault="005E6A9E" w:rsidP="005E6A9E">
      <w:pPr>
        <w:pStyle w:val="Style1"/>
      </w:pPr>
      <w:r>
        <w:t xml:space="preserve">            elevation8: Pe.depth8,</w:t>
      </w:r>
    </w:p>
    <w:p w14:paraId="67A4767C" w14:textId="77777777" w:rsidR="005E6A9E" w:rsidRDefault="005E6A9E" w:rsidP="005E6A9E">
      <w:pPr>
        <w:pStyle w:val="Style1"/>
      </w:pPr>
      <w:r>
        <w:t xml:space="preserve">            elevation16: Pe.depth16,</w:t>
      </w:r>
    </w:p>
    <w:p w14:paraId="2B627114" w14:textId="77777777" w:rsidR="005E6A9E" w:rsidRDefault="005E6A9E" w:rsidP="005E6A9E">
      <w:pPr>
        <w:pStyle w:val="Style1"/>
      </w:pPr>
      <w:r>
        <w:t xml:space="preserve">            elevation64: Pe.depth64,</w:t>
      </w:r>
    </w:p>
    <w:p w14:paraId="7A98D3AB" w14:textId="77777777" w:rsidR="005E6A9E" w:rsidRDefault="005E6A9E" w:rsidP="005E6A9E">
      <w:pPr>
        <w:pStyle w:val="Style1"/>
      </w:pPr>
      <w:r>
        <w:t xml:space="preserve">            roundedCorner2: "2px",</w:t>
      </w:r>
    </w:p>
    <w:p w14:paraId="53FD4B4B" w14:textId="77777777" w:rsidR="005E6A9E" w:rsidRDefault="005E6A9E" w:rsidP="005E6A9E">
      <w:pPr>
        <w:pStyle w:val="Style1"/>
      </w:pPr>
      <w:r>
        <w:t xml:space="preserve">            roundedCorner4: "4px",</w:t>
      </w:r>
    </w:p>
    <w:p w14:paraId="373E65F9" w14:textId="77777777" w:rsidR="005E6A9E" w:rsidRDefault="005E6A9E" w:rsidP="005E6A9E">
      <w:pPr>
        <w:pStyle w:val="Style1"/>
      </w:pPr>
      <w:r>
        <w:t xml:space="preserve">            roundedCorner6: "6px"</w:t>
      </w:r>
    </w:p>
    <w:p w14:paraId="6FDAC03F" w14:textId="77777777" w:rsidR="005E6A9E" w:rsidRDefault="005E6A9E" w:rsidP="005E6A9E">
      <w:pPr>
        <w:pStyle w:val="Style1"/>
      </w:pPr>
      <w:r>
        <w:t xml:space="preserve">        };</w:t>
      </w:r>
    </w:p>
    <w:p w14:paraId="360E12F8" w14:textId="77777777" w:rsidR="005E6A9E" w:rsidRDefault="005E6A9E" w:rsidP="005E6A9E">
      <w:pPr>
        <w:pStyle w:val="Style1"/>
      </w:pPr>
      <w:r>
        <w:t xml:space="preserve">        function We(e) {</w:t>
      </w:r>
    </w:p>
    <w:p w14:paraId="54FA8517" w14:textId="77777777" w:rsidR="005E6A9E" w:rsidRDefault="005E6A9E" w:rsidP="005E6A9E">
      <w:pPr>
        <w:pStyle w:val="Style1"/>
      </w:pPr>
      <w:r>
        <w:t xml:space="preserve">            for (var t = [], n = 1; n &lt; arguments.length; n++)</w:t>
      </w:r>
    </w:p>
    <w:p w14:paraId="29D0AAC2" w14:textId="77777777" w:rsidR="005E6A9E" w:rsidRDefault="005E6A9E" w:rsidP="005E6A9E">
      <w:pPr>
        <w:pStyle w:val="Style1"/>
      </w:pPr>
      <w:r>
        <w:t xml:space="preserve">                t[n - 1] = arguments[n];</w:t>
      </w:r>
    </w:p>
    <w:p w14:paraId="4533A16E" w14:textId="77777777" w:rsidR="005E6A9E" w:rsidRDefault="005E6A9E" w:rsidP="005E6A9E">
      <w:pPr>
        <w:pStyle w:val="Style1"/>
      </w:pPr>
      <w:r>
        <w:t xml:space="preserve">            for (var r = 0, o = t; r &lt; o.length; r++) {</w:t>
      </w:r>
    </w:p>
    <w:p w14:paraId="68C4C157" w14:textId="77777777" w:rsidR="005E6A9E" w:rsidRDefault="005E6A9E" w:rsidP="005E6A9E">
      <w:pPr>
        <w:pStyle w:val="Style1"/>
      </w:pPr>
      <w:r>
        <w:t xml:space="preserve">                var i = o[r];</w:t>
      </w:r>
    </w:p>
    <w:p w14:paraId="5F3A1247" w14:textId="77777777" w:rsidR="005E6A9E" w:rsidRDefault="005E6A9E" w:rsidP="005E6A9E">
      <w:pPr>
        <w:pStyle w:val="Style1"/>
      </w:pPr>
      <w:r>
        <w:t xml:space="preserve">                ze(e || {}, i)</w:t>
      </w:r>
    </w:p>
    <w:p w14:paraId="51DC084E" w14:textId="77777777" w:rsidR="005E6A9E" w:rsidRDefault="005E6A9E" w:rsidP="005E6A9E">
      <w:pPr>
        <w:pStyle w:val="Style1"/>
      </w:pPr>
      <w:r>
        <w:t xml:space="preserve">            }</w:t>
      </w:r>
    </w:p>
    <w:p w14:paraId="0137825D" w14:textId="77777777" w:rsidR="005E6A9E" w:rsidRDefault="005E6A9E" w:rsidP="005E6A9E">
      <w:pPr>
        <w:pStyle w:val="Style1"/>
      </w:pPr>
      <w:r>
        <w:t xml:space="preserve">            return e</w:t>
      </w:r>
    </w:p>
    <w:p w14:paraId="4990DE16" w14:textId="77777777" w:rsidR="005E6A9E" w:rsidRDefault="005E6A9E" w:rsidP="005E6A9E">
      <w:pPr>
        <w:pStyle w:val="Style1"/>
      </w:pPr>
      <w:r>
        <w:t xml:space="preserve">        }</w:t>
      </w:r>
    </w:p>
    <w:p w14:paraId="55A4C397" w14:textId="77777777" w:rsidR="005E6A9E" w:rsidRDefault="005E6A9E" w:rsidP="005E6A9E">
      <w:pPr>
        <w:pStyle w:val="Style1"/>
      </w:pPr>
      <w:r>
        <w:t xml:space="preserve">        function ze(e, t, n) {</w:t>
      </w:r>
    </w:p>
    <w:p w14:paraId="2CF055BE" w14:textId="77777777" w:rsidR="005E6A9E" w:rsidRDefault="005E6A9E" w:rsidP="005E6A9E">
      <w:pPr>
        <w:pStyle w:val="Style1"/>
      </w:pPr>
      <w:r>
        <w:t xml:space="preserve">            for (var r in void 0 === n &amp;&amp; (n = []),</w:t>
      </w:r>
    </w:p>
    <w:p w14:paraId="1B16245B" w14:textId="77777777" w:rsidR="005E6A9E" w:rsidRDefault="005E6A9E" w:rsidP="005E6A9E">
      <w:pPr>
        <w:pStyle w:val="Style1"/>
      </w:pPr>
      <w:r>
        <w:t xml:space="preserve">            n.push(t),</w:t>
      </w:r>
    </w:p>
    <w:p w14:paraId="3B7D71BA" w14:textId="77777777" w:rsidR="005E6A9E" w:rsidRDefault="005E6A9E" w:rsidP="005E6A9E">
      <w:pPr>
        <w:pStyle w:val="Style1"/>
      </w:pPr>
      <w:r>
        <w:t xml:space="preserve">            t)</w:t>
      </w:r>
    </w:p>
    <w:p w14:paraId="5680CF06" w14:textId="77777777" w:rsidR="005E6A9E" w:rsidRDefault="005E6A9E" w:rsidP="005E6A9E">
      <w:pPr>
        <w:pStyle w:val="Style1"/>
      </w:pPr>
      <w:r>
        <w:t xml:space="preserve">                if (t.hasOwnProperty(r) &amp;&amp; "__proto__" !== r &amp;&amp; "constructor" !== r &amp;&amp; "prototype" !== r) {</w:t>
      </w:r>
    </w:p>
    <w:p w14:paraId="26930CF2" w14:textId="77777777" w:rsidR="005E6A9E" w:rsidRDefault="005E6A9E" w:rsidP="005E6A9E">
      <w:pPr>
        <w:pStyle w:val="Style1"/>
      </w:pPr>
      <w:r>
        <w:t xml:space="preserve">                    var o = t[r];</w:t>
      </w:r>
    </w:p>
    <w:p w14:paraId="72646BBD" w14:textId="77777777" w:rsidR="005E6A9E" w:rsidRDefault="005E6A9E" w:rsidP="005E6A9E">
      <w:pPr>
        <w:pStyle w:val="Style1"/>
      </w:pPr>
      <w:r>
        <w:t xml:space="preserve">                    if ("object" != typeof o || null === o || Array.isArray(o))</w:t>
      </w:r>
    </w:p>
    <w:p w14:paraId="11862AF9" w14:textId="77777777" w:rsidR="005E6A9E" w:rsidRDefault="005E6A9E" w:rsidP="005E6A9E">
      <w:pPr>
        <w:pStyle w:val="Style1"/>
      </w:pPr>
      <w:r>
        <w:t xml:space="preserve">                        e[r] = o;</w:t>
      </w:r>
    </w:p>
    <w:p w14:paraId="632B48EE" w14:textId="77777777" w:rsidR="005E6A9E" w:rsidRDefault="005E6A9E" w:rsidP="005E6A9E">
      <w:pPr>
        <w:pStyle w:val="Style1"/>
      </w:pPr>
      <w:r>
        <w:t xml:space="preserve">                    else {</w:t>
      </w:r>
    </w:p>
    <w:p w14:paraId="0E99AE54" w14:textId="77777777" w:rsidR="005E6A9E" w:rsidRDefault="005E6A9E" w:rsidP="005E6A9E">
      <w:pPr>
        <w:pStyle w:val="Style1"/>
      </w:pPr>
      <w:r>
        <w:t xml:space="preserve">                        var i = n.indexOf(o) &gt; -1;</w:t>
      </w:r>
    </w:p>
    <w:p w14:paraId="38C17427" w14:textId="77777777" w:rsidR="005E6A9E" w:rsidRDefault="005E6A9E" w:rsidP="005E6A9E">
      <w:pPr>
        <w:pStyle w:val="Style1"/>
      </w:pPr>
      <w:r>
        <w:t xml:space="preserve">                        e[r] = i ? o : ze(e[r] || {}, o, n)</w:t>
      </w:r>
    </w:p>
    <w:p w14:paraId="7091D960" w14:textId="77777777" w:rsidR="005E6A9E" w:rsidRDefault="005E6A9E" w:rsidP="005E6A9E">
      <w:pPr>
        <w:pStyle w:val="Style1"/>
      </w:pPr>
      <w:r>
        <w:t xml:space="preserve">                    }</w:t>
      </w:r>
    </w:p>
    <w:p w14:paraId="264D3695" w14:textId="77777777" w:rsidR="005E6A9E" w:rsidRDefault="005E6A9E" w:rsidP="005E6A9E">
      <w:pPr>
        <w:pStyle w:val="Style1"/>
      </w:pPr>
      <w:r>
        <w:t xml:space="preserve">                }</w:t>
      </w:r>
    </w:p>
    <w:p w14:paraId="7B33AB98" w14:textId="77777777" w:rsidR="005E6A9E" w:rsidRDefault="005E6A9E" w:rsidP="005E6A9E">
      <w:pPr>
        <w:pStyle w:val="Style1"/>
      </w:pPr>
      <w:r>
        <w:t xml:space="preserve">            return n.pop(),</w:t>
      </w:r>
    </w:p>
    <w:p w14:paraId="084AF2A3" w14:textId="77777777" w:rsidR="005E6A9E" w:rsidRDefault="005E6A9E" w:rsidP="005E6A9E">
      <w:pPr>
        <w:pStyle w:val="Style1"/>
      </w:pPr>
      <w:r>
        <w:t xml:space="preserve">            e</w:t>
      </w:r>
    </w:p>
    <w:p w14:paraId="3E4B19FA" w14:textId="77777777" w:rsidR="005E6A9E" w:rsidRDefault="005E6A9E" w:rsidP="005E6A9E">
      <w:pPr>
        <w:pStyle w:val="Style1"/>
      </w:pPr>
      <w:r>
        <w:t xml:space="preserve">        }</w:t>
      </w:r>
    </w:p>
    <w:p w14:paraId="62305F97" w14:textId="77777777" w:rsidR="005E6A9E" w:rsidRDefault="005E6A9E" w:rsidP="005E6A9E">
      <w:pPr>
        <w:pStyle w:val="Style1"/>
      </w:pPr>
      <w:r>
        <w:t xml:space="preserve">        function Re(e, t, n, r, o) {</w:t>
      </w:r>
    </w:p>
    <w:p w14:paraId="74D0008A" w14:textId="77777777" w:rsidR="005E6A9E" w:rsidRDefault="005E6A9E" w:rsidP="005E6A9E">
      <w:pPr>
        <w:pStyle w:val="Style1"/>
      </w:pPr>
      <w:r>
        <w:t xml:space="preserve">            return void 0 === o &amp;&amp; (o = !1),</w:t>
      </w:r>
    </w:p>
    <w:p w14:paraId="6AB1A26B" w14:textId="77777777" w:rsidR="005E6A9E" w:rsidRDefault="005E6A9E" w:rsidP="005E6A9E">
      <w:pPr>
        <w:pStyle w:val="Style1"/>
      </w:pPr>
      <w:r>
        <w:t xml:space="preserve">            function(e, t) {</w:t>
      </w:r>
    </w:p>
    <w:p w14:paraId="3BB0DF7A" w14:textId="77777777" w:rsidR="005E6A9E" w:rsidRDefault="005E6A9E" w:rsidP="005E6A9E">
      <w:pPr>
        <w:pStyle w:val="Style1"/>
      </w:pPr>
      <w:r>
        <w:t xml:space="preserve">                var n = "";</w:t>
      </w:r>
    </w:p>
    <w:p w14:paraId="0B7A27C9" w14:textId="77777777" w:rsidR="005E6A9E" w:rsidRDefault="005E6A9E" w:rsidP="005E6A9E">
      <w:pPr>
        <w:pStyle w:val="Style1"/>
      </w:pPr>
      <w:r>
        <w:t xml:space="preserve">                return !0 === t &amp;&amp; (n = " /* @deprecated */"),</w:t>
      </w:r>
    </w:p>
    <w:p w14:paraId="6855030A" w14:textId="77777777" w:rsidR="005E6A9E" w:rsidRDefault="005E6A9E" w:rsidP="005E6A9E">
      <w:pPr>
        <w:pStyle w:val="Style1"/>
      </w:pPr>
      <w:r>
        <w:t xml:space="preserve">                e.listTextColor = e.listText + n,</w:t>
      </w:r>
    </w:p>
    <w:p w14:paraId="2062793E" w14:textId="77777777" w:rsidR="005E6A9E" w:rsidRDefault="005E6A9E" w:rsidP="005E6A9E">
      <w:pPr>
        <w:pStyle w:val="Style1"/>
      </w:pPr>
      <w:r>
        <w:t xml:space="preserve">                e.menuItemBackgroundChecked += n,</w:t>
      </w:r>
    </w:p>
    <w:p w14:paraId="7CD1F47F" w14:textId="77777777" w:rsidR="005E6A9E" w:rsidRDefault="005E6A9E" w:rsidP="005E6A9E">
      <w:pPr>
        <w:pStyle w:val="Style1"/>
      </w:pPr>
      <w:r>
        <w:t xml:space="preserve">                e.warningHighlight += n,</w:t>
      </w:r>
    </w:p>
    <w:p w14:paraId="1D9D9616" w14:textId="77777777" w:rsidR="005E6A9E" w:rsidRDefault="005E6A9E" w:rsidP="005E6A9E">
      <w:pPr>
        <w:pStyle w:val="Style1"/>
      </w:pPr>
      <w:r>
        <w:t xml:space="preserve">                e.warningText = e.messageText + n,</w:t>
      </w:r>
    </w:p>
    <w:p w14:paraId="41939DD6" w14:textId="77777777" w:rsidR="005E6A9E" w:rsidRDefault="005E6A9E" w:rsidP="005E6A9E">
      <w:pPr>
        <w:pStyle w:val="Style1"/>
      </w:pPr>
      <w:r>
        <w:t xml:space="preserve">                e.successText += n,</w:t>
      </w:r>
    </w:p>
    <w:p w14:paraId="571AFE65" w14:textId="77777777" w:rsidR="005E6A9E" w:rsidRDefault="005E6A9E" w:rsidP="005E6A9E">
      <w:pPr>
        <w:pStyle w:val="Style1"/>
      </w:pPr>
      <w:r>
        <w:t xml:space="preserve">                e</w:t>
      </w:r>
    </w:p>
    <w:p w14:paraId="419E58DC" w14:textId="77777777" w:rsidR="005E6A9E" w:rsidRDefault="005E6A9E" w:rsidP="005E6A9E">
      <w:pPr>
        <w:pStyle w:val="Style1"/>
      </w:pPr>
      <w:r>
        <w:t xml:space="preserve">            }(Me(e, t, Object(Se.__assign)({</w:t>
      </w:r>
    </w:p>
    <w:p w14:paraId="72C3C689" w14:textId="77777777" w:rsidR="005E6A9E" w:rsidRDefault="005E6A9E" w:rsidP="005E6A9E">
      <w:pPr>
        <w:pStyle w:val="Style1"/>
      </w:pPr>
      <w:r>
        <w:t xml:space="preserve">                primaryButtonBorder: "transparent",</w:t>
      </w:r>
    </w:p>
    <w:p w14:paraId="5BA47512" w14:textId="77777777" w:rsidR="005E6A9E" w:rsidRDefault="005E6A9E" w:rsidP="005E6A9E">
      <w:pPr>
        <w:pStyle w:val="Style1"/>
      </w:pPr>
      <w:r>
        <w:t xml:space="preserve">                errorText: r ? "#F1707B" : "#a4262c",</w:t>
      </w:r>
    </w:p>
    <w:p w14:paraId="4F2C24C1" w14:textId="77777777" w:rsidR="005E6A9E" w:rsidRDefault="005E6A9E" w:rsidP="005E6A9E">
      <w:pPr>
        <w:pStyle w:val="Style1"/>
      </w:pPr>
      <w:r>
        <w:t xml:space="preserve">                messageText: r ? "#F3F2F1" : "#323130",</w:t>
      </w:r>
    </w:p>
    <w:p w14:paraId="6B8AEB8F" w14:textId="77777777" w:rsidR="005E6A9E" w:rsidRDefault="005E6A9E" w:rsidP="005E6A9E">
      <w:pPr>
        <w:pStyle w:val="Style1"/>
      </w:pPr>
      <w:r>
        <w:t xml:space="preserve">                messageLink: r ? "#6CB8F6" : "#005A9E",</w:t>
      </w:r>
    </w:p>
    <w:p w14:paraId="4B7BB8EC" w14:textId="77777777" w:rsidR="005E6A9E" w:rsidRDefault="005E6A9E" w:rsidP="005E6A9E">
      <w:pPr>
        <w:pStyle w:val="Style1"/>
      </w:pPr>
      <w:r>
        <w:t xml:space="preserve">                messageLinkHovered: r ? "#82C7FF" : "#004578",</w:t>
      </w:r>
    </w:p>
    <w:p w14:paraId="647205D5" w14:textId="77777777" w:rsidR="005E6A9E" w:rsidRDefault="005E6A9E" w:rsidP="005E6A9E">
      <w:pPr>
        <w:pStyle w:val="Style1"/>
      </w:pPr>
      <w:r>
        <w:t xml:space="preserve">                infoIcon: r ? "#C8C6C4" : "#605e5c",</w:t>
      </w:r>
    </w:p>
    <w:p w14:paraId="05569CE4" w14:textId="77777777" w:rsidR="005E6A9E" w:rsidRDefault="005E6A9E" w:rsidP="005E6A9E">
      <w:pPr>
        <w:pStyle w:val="Style1"/>
      </w:pPr>
      <w:r>
        <w:t xml:space="preserve">                errorIcon: r ? "#F1707B" : "#A80000",</w:t>
      </w:r>
    </w:p>
    <w:p w14:paraId="66CD8881" w14:textId="77777777" w:rsidR="005E6A9E" w:rsidRDefault="005E6A9E" w:rsidP="005E6A9E">
      <w:pPr>
        <w:pStyle w:val="Style1"/>
      </w:pPr>
      <w:r>
        <w:t xml:space="preserve">                blockingIcon: r ? "#442726" : "#FDE7E9",</w:t>
      </w:r>
    </w:p>
    <w:p w14:paraId="75FAA71C" w14:textId="77777777" w:rsidR="005E6A9E" w:rsidRDefault="005E6A9E" w:rsidP="005E6A9E">
      <w:pPr>
        <w:pStyle w:val="Style1"/>
      </w:pPr>
      <w:r>
        <w:t xml:space="preserve">                warningIcon: r ? "#C8C6C4" : "#797775",</w:t>
      </w:r>
    </w:p>
    <w:p w14:paraId="2BE9CCBE" w14:textId="77777777" w:rsidR="005E6A9E" w:rsidRDefault="005E6A9E" w:rsidP="005E6A9E">
      <w:pPr>
        <w:pStyle w:val="Style1"/>
      </w:pPr>
      <w:r>
        <w:t xml:space="preserve">                severeWarningIcon: r ? "#FCE100" : "#D83B01",</w:t>
      </w:r>
    </w:p>
    <w:p w14:paraId="43605A55" w14:textId="77777777" w:rsidR="005E6A9E" w:rsidRDefault="005E6A9E" w:rsidP="005E6A9E">
      <w:pPr>
        <w:pStyle w:val="Style1"/>
      </w:pPr>
      <w:r>
        <w:t xml:space="preserve">                successIcon: r ? "#92C353" : "#107C10",</w:t>
      </w:r>
    </w:p>
    <w:p w14:paraId="62764964" w14:textId="77777777" w:rsidR="005E6A9E" w:rsidRDefault="005E6A9E" w:rsidP="005E6A9E">
      <w:pPr>
        <w:pStyle w:val="Style1"/>
      </w:pPr>
      <w:r>
        <w:t xml:space="preserve">                infoBackground: r ? "#323130" : "#f3f2f1",</w:t>
      </w:r>
    </w:p>
    <w:p w14:paraId="6EEA6B59" w14:textId="77777777" w:rsidR="005E6A9E" w:rsidRDefault="005E6A9E" w:rsidP="005E6A9E">
      <w:pPr>
        <w:pStyle w:val="Style1"/>
      </w:pPr>
      <w:r>
        <w:t xml:space="preserve">                errorBackground: r ? "#442726" : "#FDE7E9",</w:t>
      </w:r>
    </w:p>
    <w:p w14:paraId="3225365C" w14:textId="77777777" w:rsidR="005E6A9E" w:rsidRDefault="005E6A9E" w:rsidP="005E6A9E">
      <w:pPr>
        <w:pStyle w:val="Style1"/>
      </w:pPr>
      <w:r>
        <w:t xml:space="preserve">                blockingBackground: r ? "#442726" : "#FDE7E9",</w:t>
      </w:r>
    </w:p>
    <w:p w14:paraId="58A3392B" w14:textId="77777777" w:rsidR="005E6A9E" w:rsidRDefault="005E6A9E" w:rsidP="005E6A9E">
      <w:pPr>
        <w:pStyle w:val="Style1"/>
      </w:pPr>
      <w:r>
        <w:t xml:space="preserve">                warningBackground: r ? "#433519" : "#FFF4CE",</w:t>
      </w:r>
    </w:p>
    <w:p w14:paraId="08D506FC" w14:textId="77777777" w:rsidR="005E6A9E" w:rsidRDefault="005E6A9E" w:rsidP="005E6A9E">
      <w:pPr>
        <w:pStyle w:val="Style1"/>
      </w:pPr>
      <w:r>
        <w:t xml:space="preserve">                severeWarningBackground: r ? "#4F2A0F" : "#FED9CC",</w:t>
      </w:r>
    </w:p>
    <w:p w14:paraId="6F799549" w14:textId="77777777" w:rsidR="005E6A9E" w:rsidRDefault="005E6A9E" w:rsidP="005E6A9E">
      <w:pPr>
        <w:pStyle w:val="Style1"/>
      </w:pPr>
      <w:r>
        <w:t xml:space="preserve">                successBackground: r ? "#393D1B" : "#DFF6DD",</w:t>
      </w:r>
    </w:p>
    <w:p w14:paraId="26610403" w14:textId="77777777" w:rsidR="005E6A9E" w:rsidRDefault="005E6A9E" w:rsidP="005E6A9E">
      <w:pPr>
        <w:pStyle w:val="Style1"/>
      </w:pPr>
      <w:r>
        <w:t xml:space="preserve">                warningHighlight: r ? "#fff100" : "#ffb900",</w:t>
      </w:r>
    </w:p>
    <w:p w14:paraId="72E3AF8B" w14:textId="77777777" w:rsidR="005E6A9E" w:rsidRDefault="005E6A9E" w:rsidP="005E6A9E">
      <w:pPr>
        <w:pStyle w:val="Style1"/>
      </w:pPr>
      <w:r>
        <w:t xml:space="preserve">                successText: r ? "#92c353" : "#107C10"</w:t>
      </w:r>
    </w:p>
    <w:p w14:paraId="23D25A23" w14:textId="77777777" w:rsidR="005E6A9E" w:rsidRDefault="005E6A9E" w:rsidP="005E6A9E">
      <w:pPr>
        <w:pStyle w:val="Style1"/>
      </w:pPr>
      <w:r>
        <w:t xml:space="preserve">            }, n), r), o)</w:t>
      </w:r>
    </w:p>
    <w:p w14:paraId="57D8C742" w14:textId="77777777" w:rsidR="005E6A9E" w:rsidRDefault="005E6A9E" w:rsidP="005E6A9E">
      <w:pPr>
        <w:pStyle w:val="Style1"/>
      </w:pPr>
      <w:r>
        <w:t xml:space="preserve">        }</w:t>
      </w:r>
    </w:p>
    <w:p w14:paraId="326100F3" w14:textId="77777777" w:rsidR="005E6A9E" w:rsidRDefault="005E6A9E" w:rsidP="005E6A9E">
      <w:pPr>
        <w:pStyle w:val="Style1"/>
      </w:pPr>
      <w:r>
        <w:t xml:space="preserve">        function Me(e, t, n, r, o) {</w:t>
      </w:r>
    </w:p>
    <w:p w14:paraId="4E6E392D" w14:textId="77777777" w:rsidR="005E6A9E" w:rsidRDefault="005E6A9E" w:rsidP="005E6A9E">
      <w:pPr>
        <w:pStyle w:val="Style1"/>
      </w:pPr>
      <w:r>
        <w:t xml:space="preserve">            var i, a, s;</w:t>
      </w:r>
    </w:p>
    <w:p w14:paraId="75945773" w14:textId="77777777" w:rsidR="005E6A9E" w:rsidRDefault="005E6A9E" w:rsidP="005E6A9E">
      <w:pPr>
        <w:pStyle w:val="Style1"/>
      </w:pPr>
      <w:r>
        <w:t xml:space="preserve">            void 0 === o &amp;&amp; (o = !1);</w:t>
      </w:r>
    </w:p>
    <w:p w14:paraId="56EBCA64" w14:textId="77777777" w:rsidR="005E6A9E" w:rsidRDefault="005E6A9E" w:rsidP="005E6A9E">
      <w:pPr>
        <w:pStyle w:val="Style1"/>
      </w:pPr>
      <w:r>
        <w:t xml:space="preserve">            var u = {}</w:t>
      </w:r>
    </w:p>
    <w:p w14:paraId="2EC042A9" w14:textId="77777777" w:rsidR="005E6A9E" w:rsidRDefault="005E6A9E" w:rsidP="005E6A9E">
      <w:pPr>
        <w:pStyle w:val="Style1"/>
      </w:pPr>
      <w:r>
        <w:t xml:space="preserve">              , c = e || {}</w:t>
      </w:r>
    </w:p>
    <w:p w14:paraId="20CA0931" w14:textId="77777777" w:rsidR="005E6A9E" w:rsidRDefault="005E6A9E" w:rsidP="005E6A9E">
      <w:pPr>
        <w:pStyle w:val="Style1"/>
      </w:pPr>
      <w:r>
        <w:t xml:space="preserve">              , l = c.white</w:t>
      </w:r>
    </w:p>
    <w:p w14:paraId="01CF4E55" w14:textId="77777777" w:rsidR="005E6A9E" w:rsidRDefault="005E6A9E" w:rsidP="005E6A9E">
      <w:pPr>
        <w:pStyle w:val="Style1"/>
      </w:pPr>
      <w:r>
        <w:t xml:space="preserve">              , d = c.black</w:t>
      </w:r>
    </w:p>
    <w:p w14:paraId="08FCC8D5" w14:textId="77777777" w:rsidR="005E6A9E" w:rsidRDefault="005E6A9E" w:rsidP="005E6A9E">
      <w:pPr>
        <w:pStyle w:val="Style1"/>
      </w:pPr>
      <w:r>
        <w:t xml:space="preserve">              , f = c.themePrimary</w:t>
      </w:r>
    </w:p>
    <w:p w14:paraId="64B13E77" w14:textId="77777777" w:rsidR="005E6A9E" w:rsidRDefault="005E6A9E" w:rsidP="005E6A9E">
      <w:pPr>
        <w:pStyle w:val="Style1"/>
      </w:pPr>
      <w:r>
        <w:t xml:space="preserve">              , g = c.themeDark</w:t>
      </w:r>
    </w:p>
    <w:p w14:paraId="7EB636B4" w14:textId="77777777" w:rsidR="005E6A9E" w:rsidRDefault="005E6A9E" w:rsidP="005E6A9E">
      <w:pPr>
        <w:pStyle w:val="Style1"/>
      </w:pPr>
      <w:r>
        <w:t xml:space="preserve">              , p = c.themeDarker</w:t>
      </w:r>
    </w:p>
    <w:p w14:paraId="2F5DA65B" w14:textId="77777777" w:rsidR="005E6A9E" w:rsidRDefault="005E6A9E" w:rsidP="005E6A9E">
      <w:pPr>
        <w:pStyle w:val="Style1"/>
      </w:pPr>
      <w:r>
        <w:t xml:space="preserve">              , m = c.themeDarkAlt</w:t>
      </w:r>
    </w:p>
    <w:p w14:paraId="36C3BA6A" w14:textId="77777777" w:rsidR="005E6A9E" w:rsidRDefault="005E6A9E" w:rsidP="005E6A9E">
      <w:pPr>
        <w:pStyle w:val="Style1"/>
      </w:pPr>
      <w:r>
        <w:t xml:space="preserve">              , v = c.themeLighter</w:t>
      </w:r>
    </w:p>
    <w:p w14:paraId="0DD347AE" w14:textId="77777777" w:rsidR="005E6A9E" w:rsidRDefault="005E6A9E" w:rsidP="005E6A9E">
      <w:pPr>
        <w:pStyle w:val="Style1"/>
      </w:pPr>
      <w:r>
        <w:t xml:space="preserve">              , h = c.neutralLight</w:t>
      </w:r>
    </w:p>
    <w:p w14:paraId="7D71A983" w14:textId="77777777" w:rsidR="005E6A9E" w:rsidRDefault="005E6A9E" w:rsidP="005E6A9E">
      <w:pPr>
        <w:pStyle w:val="Style1"/>
      </w:pPr>
      <w:r>
        <w:t xml:space="preserve">              , b = c.neutralLighter</w:t>
      </w:r>
    </w:p>
    <w:p w14:paraId="0C80F57D" w14:textId="77777777" w:rsidR="005E6A9E" w:rsidRDefault="005E6A9E" w:rsidP="005E6A9E">
      <w:pPr>
        <w:pStyle w:val="Style1"/>
      </w:pPr>
      <w:r>
        <w:t xml:space="preserve">              , y = c.neutralDark</w:t>
      </w:r>
    </w:p>
    <w:p w14:paraId="4A56694B" w14:textId="77777777" w:rsidR="005E6A9E" w:rsidRDefault="005E6A9E" w:rsidP="005E6A9E">
      <w:pPr>
        <w:pStyle w:val="Style1"/>
      </w:pPr>
      <w:r>
        <w:t xml:space="preserve">              , _ = c.neutralQuaternary</w:t>
      </w:r>
    </w:p>
    <w:p w14:paraId="70123484" w14:textId="77777777" w:rsidR="005E6A9E" w:rsidRDefault="005E6A9E" w:rsidP="005E6A9E">
      <w:pPr>
        <w:pStyle w:val="Style1"/>
      </w:pPr>
      <w:r>
        <w:t xml:space="preserve">              , x = c.neutralQuaternaryAlt</w:t>
      </w:r>
    </w:p>
    <w:p w14:paraId="057596BB" w14:textId="77777777" w:rsidR="005E6A9E" w:rsidRDefault="005E6A9E" w:rsidP="005E6A9E">
      <w:pPr>
        <w:pStyle w:val="Style1"/>
      </w:pPr>
      <w:r>
        <w:t xml:space="preserve">              , k = c.neutralPrimary</w:t>
      </w:r>
    </w:p>
    <w:p w14:paraId="0B243145" w14:textId="77777777" w:rsidR="005E6A9E" w:rsidRDefault="005E6A9E" w:rsidP="005E6A9E">
      <w:pPr>
        <w:pStyle w:val="Style1"/>
      </w:pPr>
      <w:r>
        <w:t xml:space="preserve">              , w = c.neutralSecondary</w:t>
      </w:r>
    </w:p>
    <w:p w14:paraId="0682D36D" w14:textId="77777777" w:rsidR="005E6A9E" w:rsidRDefault="005E6A9E" w:rsidP="005E6A9E">
      <w:pPr>
        <w:pStyle w:val="Style1"/>
      </w:pPr>
      <w:r>
        <w:t xml:space="preserve">              , C = c.neutralSecondaryAlt</w:t>
      </w:r>
    </w:p>
    <w:p w14:paraId="63F5A847" w14:textId="77777777" w:rsidR="005E6A9E" w:rsidRDefault="005E6A9E" w:rsidP="005E6A9E">
      <w:pPr>
        <w:pStyle w:val="Style1"/>
      </w:pPr>
      <w:r>
        <w:t xml:space="preserve">              , O = c.neutralTertiary</w:t>
      </w:r>
    </w:p>
    <w:p w14:paraId="6245A806" w14:textId="77777777" w:rsidR="005E6A9E" w:rsidRDefault="005E6A9E" w:rsidP="005E6A9E">
      <w:pPr>
        <w:pStyle w:val="Style1"/>
      </w:pPr>
      <w:r>
        <w:t xml:space="preserve">              , S = c.neutralTertiaryAlt</w:t>
      </w:r>
    </w:p>
    <w:p w14:paraId="254BCE2A" w14:textId="77777777" w:rsidR="005E6A9E" w:rsidRDefault="005E6A9E" w:rsidP="005E6A9E">
      <w:pPr>
        <w:pStyle w:val="Style1"/>
      </w:pPr>
      <w:r>
        <w:t xml:space="preserve">              , I = c.neutralLighterAlt</w:t>
      </w:r>
    </w:p>
    <w:p w14:paraId="6830EEE2" w14:textId="77777777" w:rsidR="005E6A9E" w:rsidRDefault="005E6A9E" w:rsidP="005E6A9E">
      <w:pPr>
        <w:pStyle w:val="Style1"/>
      </w:pPr>
      <w:r>
        <w:t xml:space="preserve">              , j = c.accent;</w:t>
      </w:r>
    </w:p>
    <w:p w14:paraId="384934D6" w14:textId="77777777" w:rsidR="005E6A9E" w:rsidRDefault="005E6A9E" w:rsidP="005E6A9E">
      <w:pPr>
        <w:pStyle w:val="Style1"/>
      </w:pPr>
      <w:r>
        <w:t xml:space="preserve">            return l &amp;&amp; (u.bodyBackground = l,</w:t>
      </w:r>
    </w:p>
    <w:p w14:paraId="6B7CBC53" w14:textId="77777777" w:rsidR="005E6A9E" w:rsidRDefault="005E6A9E" w:rsidP="005E6A9E">
      <w:pPr>
        <w:pStyle w:val="Style1"/>
      </w:pPr>
      <w:r>
        <w:t xml:space="preserve">            u.bodyFrameBackground = l,</w:t>
      </w:r>
    </w:p>
    <w:p w14:paraId="2B519A0A" w14:textId="77777777" w:rsidR="005E6A9E" w:rsidRDefault="005E6A9E" w:rsidP="005E6A9E">
      <w:pPr>
        <w:pStyle w:val="Style1"/>
      </w:pPr>
      <w:r>
        <w:t xml:space="preserve">            u.accentButtonText = l,</w:t>
      </w:r>
    </w:p>
    <w:p w14:paraId="748F3C09" w14:textId="77777777" w:rsidR="005E6A9E" w:rsidRDefault="005E6A9E" w:rsidP="005E6A9E">
      <w:pPr>
        <w:pStyle w:val="Style1"/>
      </w:pPr>
      <w:r>
        <w:t xml:space="preserve">            u.buttonBackground = l,</w:t>
      </w:r>
    </w:p>
    <w:p w14:paraId="35FF0D45" w14:textId="77777777" w:rsidR="005E6A9E" w:rsidRDefault="005E6A9E" w:rsidP="005E6A9E">
      <w:pPr>
        <w:pStyle w:val="Style1"/>
      </w:pPr>
      <w:r>
        <w:t xml:space="preserve">            u.primaryButtonText = l,</w:t>
      </w:r>
    </w:p>
    <w:p w14:paraId="14ACEE67" w14:textId="77777777" w:rsidR="005E6A9E" w:rsidRDefault="005E6A9E" w:rsidP="005E6A9E">
      <w:pPr>
        <w:pStyle w:val="Style1"/>
      </w:pPr>
      <w:r>
        <w:t xml:space="preserve">            u.primaryButtonTextHovered = l,</w:t>
      </w:r>
    </w:p>
    <w:p w14:paraId="4942B331" w14:textId="77777777" w:rsidR="005E6A9E" w:rsidRDefault="005E6A9E" w:rsidP="005E6A9E">
      <w:pPr>
        <w:pStyle w:val="Style1"/>
      </w:pPr>
      <w:r>
        <w:t xml:space="preserve">            u.primaryButtonTextPressed = l,</w:t>
      </w:r>
    </w:p>
    <w:p w14:paraId="1EE14D79" w14:textId="77777777" w:rsidR="005E6A9E" w:rsidRDefault="005E6A9E" w:rsidP="005E6A9E">
      <w:pPr>
        <w:pStyle w:val="Style1"/>
      </w:pPr>
      <w:r>
        <w:t xml:space="preserve">            u.inputBackground = l,</w:t>
      </w:r>
    </w:p>
    <w:p w14:paraId="4465D94C" w14:textId="77777777" w:rsidR="005E6A9E" w:rsidRDefault="005E6A9E" w:rsidP="005E6A9E">
      <w:pPr>
        <w:pStyle w:val="Style1"/>
      </w:pPr>
      <w:r>
        <w:t xml:space="preserve">            u.inputForegroundChecked = l,</w:t>
      </w:r>
    </w:p>
    <w:p w14:paraId="124E173F" w14:textId="77777777" w:rsidR="005E6A9E" w:rsidRDefault="005E6A9E" w:rsidP="005E6A9E">
      <w:pPr>
        <w:pStyle w:val="Style1"/>
      </w:pPr>
      <w:r>
        <w:t xml:space="preserve">            u.listBackground = l,</w:t>
      </w:r>
    </w:p>
    <w:p w14:paraId="58DE8F2C" w14:textId="77777777" w:rsidR="005E6A9E" w:rsidRDefault="005E6A9E" w:rsidP="005E6A9E">
      <w:pPr>
        <w:pStyle w:val="Style1"/>
      </w:pPr>
      <w:r>
        <w:t xml:space="preserve">            u.menuBackground = l,</w:t>
      </w:r>
    </w:p>
    <w:p w14:paraId="6D27692B" w14:textId="77777777" w:rsidR="005E6A9E" w:rsidRDefault="005E6A9E" w:rsidP="005E6A9E">
      <w:pPr>
        <w:pStyle w:val="Style1"/>
      </w:pPr>
      <w:r>
        <w:t xml:space="preserve">            u.cardStandoutBackground = l),</w:t>
      </w:r>
    </w:p>
    <w:p w14:paraId="1BFA7CD3" w14:textId="77777777" w:rsidR="005E6A9E" w:rsidRDefault="005E6A9E" w:rsidP="005E6A9E">
      <w:pPr>
        <w:pStyle w:val="Style1"/>
      </w:pPr>
      <w:r>
        <w:t xml:space="preserve">            d &amp;&amp; (u.bodyTextChecked = d,</w:t>
      </w:r>
    </w:p>
    <w:p w14:paraId="73937B33" w14:textId="77777777" w:rsidR="005E6A9E" w:rsidRDefault="005E6A9E" w:rsidP="005E6A9E">
      <w:pPr>
        <w:pStyle w:val="Style1"/>
      </w:pPr>
      <w:r>
        <w:t xml:space="preserve">            u.buttonTextCheckedHovered = d),</w:t>
      </w:r>
    </w:p>
    <w:p w14:paraId="7BEA377A" w14:textId="77777777" w:rsidR="005E6A9E" w:rsidRDefault="005E6A9E" w:rsidP="005E6A9E">
      <w:pPr>
        <w:pStyle w:val="Style1"/>
      </w:pPr>
      <w:r>
        <w:t xml:space="preserve">            f &amp;&amp; (u.link = f,</w:t>
      </w:r>
    </w:p>
    <w:p w14:paraId="635F4F82" w14:textId="77777777" w:rsidR="005E6A9E" w:rsidRDefault="005E6A9E" w:rsidP="005E6A9E">
      <w:pPr>
        <w:pStyle w:val="Style1"/>
      </w:pPr>
      <w:r>
        <w:t xml:space="preserve">            u.primaryButtonBackground = f,</w:t>
      </w:r>
    </w:p>
    <w:p w14:paraId="5A7A28BC" w14:textId="77777777" w:rsidR="005E6A9E" w:rsidRDefault="005E6A9E" w:rsidP="005E6A9E">
      <w:pPr>
        <w:pStyle w:val="Style1"/>
      </w:pPr>
      <w:r>
        <w:t xml:space="preserve">            u.inputBackgroundChecked = f,</w:t>
      </w:r>
    </w:p>
    <w:p w14:paraId="1B798D77" w14:textId="77777777" w:rsidR="005E6A9E" w:rsidRDefault="005E6A9E" w:rsidP="005E6A9E">
      <w:pPr>
        <w:pStyle w:val="Style1"/>
      </w:pPr>
      <w:r>
        <w:t xml:space="preserve">            u.inputIcon = f,</w:t>
      </w:r>
    </w:p>
    <w:p w14:paraId="2134C78E" w14:textId="77777777" w:rsidR="005E6A9E" w:rsidRDefault="005E6A9E" w:rsidP="005E6A9E">
      <w:pPr>
        <w:pStyle w:val="Style1"/>
      </w:pPr>
      <w:r>
        <w:t xml:space="preserve">            u.inputFocusBorderAlt = f,</w:t>
      </w:r>
    </w:p>
    <w:p w14:paraId="00D84458" w14:textId="77777777" w:rsidR="005E6A9E" w:rsidRDefault="005E6A9E" w:rsidP="005E6A9E">
      <w:pPr>
        <w:pStyle w:val="Style1"/>
      </w:pPr>
      <w:r>
        <w:t xml:space="preserve">            u.menuIcon = f,</w:t>
      </w:r>
    </w:p>
    <w:p w14:paraId="03C28876" w14:textId="77777777" w:rsidR="005E6A9E" w:rsidRDefault="005E6A9E" w:rsidP="005E6A9E">
      <w:pPr>
        <w:pStyle w:val="Style1"/>
      </w:pPr>
      <w:r>
        <w:t xml:space="preserve">            u.menuHeader = f,</w:t>
      </w:r>
    </w:p>
    <w:p w14:paraId="58F9DBF3" w14:textId="77777777" w:rsidR="005E6A9E" w:rsidRDefault="005E6A9E" w:rsidP="005E6A9E">
      <w:pPr>
        <w:pStyle w:val="Style1"/>
      </w:pPr>
      <w:r>
        <w:t xml:space="preserve">            u.accentButtonBackground = f),</w:t>
      </w:r>
    </w:p>
    <w:p w14:paraId="0477F0C0" w14:textId="77777777" w:rsidR="005E6A9E" w:rsidRDefault="005E6A9E" w:rsidP="005E6A9E">
      <w:pPr>
        <w:pStyle w:val="Style1"/>
      </w:pPr>
      <w:r>
        <w:t xml:space="preserve">            g &amp;&amp; (u.primaryButtonBackgroundPressed = g,</w:t>
      </w:r>
    </w:p>
    <w:p w14:paraId="085BA675" w14:textId="77777777" w:rsidR="005E6A9E" w:rsidRDefault="005E6A9E" w:rsidP="005E6A9E">
      <w:pPr>
        <w:pStyle w:val="Style1"/>
      </w:pPr>
      <w:r>
        <w:t xml:space="preserve">            u.inputBackgroundCheckedHovered = g,</w:t>
      </w:r>
    </w:p>
    <w:p w14:paraId="3F0D8C87" w14:textId="77777777" w:rsidR="005E6A9E" w:rsidRDefault="005E6A9E" w:rsidP="005E6A9E">
      <w:pPr>
        <w:pStyle w:val="Style1"/>
      </w:pPr>
      <w:r>
        <w:t xml:space="preserve">            u.inputIconHovered = g),</w:t>
      </w:r>
    </w:p>
    <w:p w14:paraId="05D4EF76" w14:textId="77777777" w:rsidR="005E6A9E" w:rsidRDefault="005E6A9E" w:rsidP="005E6A9E">
      <w:pPr>
        <w:pStyle w:val="Style1"/>
      </w:pPr>
      <w:r>
        <w:t xml:space="preserve">            p &amp;&amp; (u.linkHovered = p),</w:t>
      </w:r>
    </w:p>
    <w:p w14:paraId="54F3423B" w14:textId="77777777" w:rsidR="005E6A9E" w:rsidRDefault="005E6A9E" w:rsidP="005E6A9E">
      <w:pPr>
        <w:pStyle w:val="Style1"/>
      </w:pPr>
      <w:r>
        <w:t xml:space="preserve">            m &amp;&amp; (u.primaryButtonBackgroundHovered = m),</w:t>
      </w:r>
    </w:p>
    <w:p w14:paraId="1340AC66" w14:textId="77777777" w:rsidR="005E6A9E" w:rsidRDefault="005E6A9E" w:rsidP="005E6A9E">
      <w:pPr>
        <w:pStyle w:val="Style1"/>
      </w:pPr>
      <w:r>
        <w:t xml:space="preserve">            v &amp;&amp; (u.inputPlaceholderBackgroundChecked = v),</w:t>
      </w:r>
    </w:p>
    <w:p w14:paraId="33228C2A" w14:textId="77777777" w:rsidR="005E6A9E" w:rsidRDefault="005E6A9E" w:rsidP="005E6A9E">
      <w:pPr>
        <w:pStyle w:val="Style1"/>
      </w:pPr>
      <w:r>
        <w:t xml:space="preserve">            h &amp;&amp; (u.bodyBackgroundChecked = h,</w:t>
      </w:r>
    </w:p>
    <w:p w14:paraId="4F67E932" w14:textId="77777777" w:rsidR="005E6A9E" w:rsidRDefault="005E6A9E" w:rsidP="005E6A9E">
      <w:pPr>
        <w:pStyle w:val="Style1"/>
      </w:pPr>
      <w:r>
        <w:t xml:space="preserve">            u.bodyFrameDivider = h,</w:t>
      </w:r>
    </w:p>
    <w:p w14:paraId="6069F702" w14:textId="77777777" w:rsidR="005E6A9E" w:rsidRDefault="005E6A9E" w:rsidP="005E6A9E">
      <w:pPr>
        <w:pStyle w:val="Style1"/>
      </w:pPr>
      <w:r>
        <w:t xml:space="preserve">            u.bodyDivider = h,</w:t>
      </w:r>
    </w:p>
    <w:p w14:paraId="5C35EB61" w14:textId="77777777" w:rsidR="005E6A9E" w:rsidRDefault="005E6A9E" w:rsidP="005E6A9E">
      <w:pPr>
        <w:pStyle w:val="Style1"/>
      </w:pPr>
      <w:r>
        <w:t xml:space="preserve">            u.variantBorder = h,</w:t>
      </w:r>
    </w:p>
    <w:p w14:paraId="1B93D869" w14:textId="77777777" w:rsidR="005E6A9E" w:rsidRDefault="005E6A9E" w:rsidP="005E6A9E">
      <w:pPr>
        <w:pStyle w:val="Style1"/>
      </w:pPr>
      <w:r>
        <w:t xml:space="preserve">            u.buttonBackgroundCheckedHovered = h,</w:t>
      </w:r>
    </w:p>
    <w:p w14:paraId="11E1E467" w14:textId="77777777" w:rsidR="005E6A9E" w:rsidRDefault="005E6A9E" w:rsidP="005E6A9E">
      <w:pPr>
        <w:pStyle w:val="Style1"/>
      </w:pPr>
      <w:r>
        <w:t xml:space="preserve">            u.buttonBackgroundPressed = h,</w:t>
      </w:r>
    </w:p>
    <w:p w14:paraId="2203F5FF" w14:textId="77777777" w:rsidR="005E6A9E" w:rsidRDefault="005E6A9E" w:rsidP="005E6A9E">
      <w:pPr>
        <w:pStyle w:val="Style1"/>
      </w:pPr>
      <w:r>
        <w:t xml:space="preserve">            u.listItemBackgroundChecked = h,</w:t>
      </w:r>
    </w:p>
    <w:p w14:paraId="0D01026B" w14:textId="77777777" w:rsidR="005E6A9E" w:rsidRDefault="005E6A9E" w:rsidP="005E6A9E">
      <w:pPr>
        <w:pStyle w:val="Style1"/>
      </w:pPr>
      <w:r>
        <w:t xml:space="preserve">            u.listHeaderBackgroundPressed = h,</w:t>
      </w:r>
    </w:p>
    <w:p w14:paraId="7AC680FC" w14:textId="77777777" w:rsidR="005E6A9E" w:rsidRDefault="005E6A9E" w:rsidP="005E6A9E">
      <w:pPr>
        <w:pStyle w:val="Style1"/>
      </w:pPr>
      <w:r>
        <w:t xml:space="preserve">            u.menuItemBackgroundPressed = h,</w:t>
      </w:r>
    </w:p>
    <w:p w14:paraId="2C4F33A4" w14:textId="77777777" w:rsidR="005E6A9E" w:rsidRDefault="005E6A9E" w:rsidP="005E6A9E">
      <w:pPr>
        <w:pStyle w:val="Style1"/>
      </w:pPr>
      <w:r>
        <w:t xml:space="preserve">            u.menuItemBackgroundChecked = h),</w:t>
      </w:r>
    </w:p>
    <w:p w14:paraId="757CEA39" w14:textId="77777777" w:rsidR="005E6A9E" w:rsidRDefault="005E6A9E" w:rsidP="005E6A9E">
      <w:pPr>
        <w:pStyle w:val="Style1"/>
      </w:pPr>
      <w:r>
        <w:t xml:space="preserve">            b &amp;&amp; (u.bodyBackgroundHovered = b,</w:t>
      </w:r>
    </w:p>
    <w:p w14:paraId="54329021" w14:textId="77777777" w:rsidR="005E6A9E" w:rsidRDefault="005E6A9E" w:rsidP="005E6A9E">
      <w:pPr>
        <w:pStyle w:val="Style1"/>
      </w:pPr>
      <w:r>
        <w:t xml:space="preserve">            u.buttonBackgroundHovered = b,</w:t>
      </w:r>
    </w:p>
    <w:p w14:paraId="32D032E8" w14:textId="77777777" w:rsidR="005E6A9E" w:rsidRDefault="005E6A9E" w:rsidP="005E6A9E">
      <w:pPr>
        <w:pStyle w:val="Style1"/>
      </w:pPr>
      <w:r>
        <w:t xml:space="preserve">            u.buttonBackgroundDisabled = b,</w:t>
      </w:r>
    </w:p>
    <w:p w14:paraId="783DBDDA" w14:textId="77777777" w:rsidR="005E6A9E" w:rsidRDefault="005E6A9E" w:rsidP="005E6A9E">
      <w:pPr>
        <w:pStyle w:val="Style1"/>
      </w:pPr>
      <w:r>
        <w:t xml:space="preserve">            u.buttonBorderDisabled = b,</w:t>
      </w:r>
    </w:p>
    <w:p w14:paraId="73A950A6" w14:textId="77777777" w:rsidR="005E6A9E" w:rsidRDefault="005E6A9E" w:rsidP="005E6A9E">
      <w:pPr>
        <w:pStyle w:val="Style1"/>
      </w:pPr>
      <w:r>
        <w:t xml:space="preserve">            u.primaryButtonBackgroundDisabled = b,</w:t>
      </w:r>
    </w:p>
    <w:p w14:paraId="4187E545" w14:textId="77777777" w:rsidR="005E6A9E" w:rsidRDefault="005E6A9E" w:rsidP="005E6A9E">
      <w:pPr>
        <w:pStyle w:val="Style1"/>
      </w:pPr>
      <w:r>
        <w:t xml:space="preserve">            u.disabledBackground = b,</w:t>
      </w:r>
    </w:p>
    <w:p w14:paraId="15735060" w14:textId="77777777" w:rsidR="005E6A9E" w:rsidRDefault="005E6A9E" w:rsidP="005E6A9E">
      <w:pPr>
        <w:pStyle w:val="Style1"/>
      </w:pPr>
      <w:r>
        <w:t xml:space="preserve">            u.listItemBackgroundHovered = b,</w:t>
      </w:r>
    </w:p>
    <w:p w14:paraId="03DF3138" w14:textId="77777777" w:rsidR="005E6A9E" w:rsidRDefault="005E6A9E" w:rsidP="005E6A9E">
      <w:pPr>
        <w:pStyle w:val="Style1"/>
      </w:pPr>
      <w:r>
        <w:t xml:space="preserve">            u.listHeaderBackgroundHovered = b,</w:t>
      </w:r>
    </w:p>
    <w:p w14:paraId="246FE99E" w14:textId="77777777" w:rsidR="005E6A9E" w:rsidRDefault="005E6A9E" w:rsidP="005E6A9E">
      <w:pPr>
        <w:pStyle w:val="Style1"/>
      </w:pPr>
      <w:r>
        <w:t xml:space="preserve">            u.menuItemBackgroundHovered = b),</w:t>
      </w:r>
    </w:p>
    <w:p w14:paraId="746215AE" w14:textId="77777777" w:rsidR="005E6A9E" w:rsidRDefault="005E6A9E" w:rsidP="005E6A9E">
      <w:pPr>
        <w:pStyle w:val="Style1"/>
      </w:pPr>
      <w:r>
        <w:t xml:space="preserve">            _ &amp;&amp; (u.primaryButtonTextDisabled = _,</w:t>
      </w:r>
    </w:p>
    <w:p w14:paraId="71E6B8C2" w14:textId="77777777" w:rsidR="005E6A9E" w:rsidRDefault="005E6A9E" w:rsidP="005E6A9E">
      <w:pPr>
        <w:pStyle w:val="Style1"/>
      </w:pPr>
      <w:r>
        <w:t xml:space="preserve">            u.disabledSubtext = _),</w:t>
      </w:r>
    </w:p>
    <w:p w14:paraId="3B4AD0C1" w14:textId="77777777" w:rsidR="005E6A9E" w:rsidRDefault="005E6A9E" w:rsidP="005E6A9E">
      <w:pPr>
        <w:pStyle w:val="Style1"/>
      </w:pPr>
      <w:r>
        <w:t xml:space="preserve">            x &amp;&amp; (u.listItemBackgroundCheckedHovered = x),</w:t>
      </w:r>
    </w:p>
    <w:p w14:paraId="403753B4" w14:textId="77777777" w:rsidR="005E6A9E" w:rsidRDefault="005E6A9E" w:rsidP="005E6A9E">
      <w:pPr>
        <w:pStyle w:val="Style1"/>
      </w:pPr>
      <w:r>
        <w:t xml:space="preserve">            O &amp;&amp; (u.disabledBodyText = O,</w:t>
      </w:r>
    </w:p>
    <w:p w14:paraId="25930732" w14:textId="77777777" w:rsidR="005E6A9E" w:rsidRDefault="005E6A9E" w:rsidP="005E6A9E">
      <w:pPr>
        <w:pStyle w:val="Style1"/>
      </w:pPr>
      <w:r>
        <w:t xml:space="preserve">            u.variantBorderHovered = (null === (i = n) || void 0 === i ? void 0 : i.variantBorderHovered) || O,</w:t>
      </w:r>
    </w:p>
    <w:p w14:paraId="1487C4BC" w14:textId="77777777" w:rsidR="005E6A9E" w:rsidRDefault="005E6A9E" w:rsidP="005E6A9E">
      <w:pPr>
        <w:pStyle w:val="Style1"/>
      </w:pPr>
      <w:r>
        <w:t xml:space="preserve">            u.buttonTextDisabled = O,</w:t>
      </w:r>
    </w:p>
    <w:p w14:paraId="37932349" w14:textId="77777777" w:rsidR="005E6A9E" w:rsidRDefault="005E6A9E" w:rsidP="005E6A9E">
      <w:pPr>
        <w:pStyle w:val="Style1"/>
      </w:pPr>
      <w:r>
        <w:t xml:space="preserve">            u.inputIconDisabled = O,</w:t>
      </w:r>
    </w:p>
    <w:p w14:paraId="22BD69D5" w14:textId="77777777" w:rsidR="005E6A9E" w:rsidRDefault="005E6A9E" w:rsidP="005E6A9E">
      <w:pPr>
        <w:pStyle w:val="Style1"/>
      </w:pPr>
      <w:r>
        <w:t xml:space="preserve">            u.disabledText = O),</w:t>
      </w:r>
    </w:p>
    <w:p w14:paraId="5791E0B3" w14:textId="77777777" w:rsidR="005E6A9E" w:rsidRDefault="005E6A9E" w:rsidP="005E6A9E">
      <w:pPr>
        <w:pStyle w:val="Style1"/>
      </w:pPr>
      <w:r>
        <w:t xml:space="preserve">            k &amp;&amp; (u.bodyText = k,</w:t>
      </w:r>
    </w:p>
    <w:p w14:paraId="12662871" w14:textId="77777777" w:rsidR="005E6A9E" w:rsidRDefault="005E6A9E" w:rsidP="005E6A9E">
      <w:pPr>
        <w:pStyle w:val="Style1"/>
      </w:pPr>
      <w:r>
        <w:t xml:space="preserve">            u.actionLink = k,</w:t>
      </w:r>
    </w:p>
    <w:p w14:paraId="742A42BA" w14:textId="77777777" w:rsidR="005E6A9E" w:rsidRDefault="005E6A9E" w:rsidP="005E6A9E">
      <w:pPr>
        <w:pStyle w:val="Style1"/>
      </w:pPr>
      <w:r>
        <w:t xml:space="preserve">            u.buttonText = k,</w:t>
      </w:r>
    </w:p>
    <w:p w14:paraId="144EC4F2" w14:textId="77777777" w:rsidR="005E6A9E" w:rsidRDefault="005E6A9E" w:rsidP="005E6A9E">
      <w:pPr>
        <w:pStyle w:val="Style1"/>
      </w:pPr>
      <w:r>
        <w:t xml:space="preserve">            u.inputBorderHovered = k,</w:t>
      </w:r>
    </w:p>
    <w:p w14:paraId="2CE636A1" w14:textId="77777777" w:rsidR="005E6A9E" w:rsidRDefault="005E6A9E" w:rsidP="005E6A9E">
      <w:pPr>
        <w:pStyle w:val="Style1"/>
      </w:pPr>
      <w:r>
        <w:t xml:space="preserve">            u.inputText = k,</w:t>
      </w:r>
    </w:p>
    <w:p w14:paraId="16CA999B" w14:textId="77777777" w:rsidR="005E6A9E" w:rsidRDefault="005E6A9E" w:rsidP="005E6A9E">
      <w:pPr>
        <w:pStyle w:val="Style1"/>
      </w:pPr>
      <w:r>
        <w:t xml:space="preserve">            u.listText = k,</w:t>
      </w:r>
    </w:p>
    <w:p w14:paraId="75737DFC" w14:textId="77777777" w:rsidR="005E6A9E" w:rsidRDefault="005E6A9E" w:rsidP="005E6A9E">
      <w:pPr>
        <w:pStyle w:val="Style1"/>
      </w:pPr>
      <w:r>
        <w:t xml:space="preserve">            u.menuItemText = k),</w:t>
      </w:r>
    </w:p>
    <w:p w14:paraId="6AB532F7" w14:textId="77777777" w:rsidR="005E6A9E" w:rsidRDefault="005E6A9E" w:rsidP="005E6A9E">
      <w:pPr>
        <w:pStyle w:val="Style1"/>
      </w:pPr>
      <w:r>
        <w:t xml:space="preserve">            I &amp;&amp; (u.bodyStandoutBackground = I,</w:t>
      </w:r>
    </w:p>
    <w:p w14:paraId="447128D6" w14:textId="77777777" w:rsidR="005E6A9E" w:rsidRDefault="005E6A9E" w:rsidP="005E6A9E">
      <w:pPr>
        <w:pStyle w:val="Style1"/>
      </w:pPr>
      <w:r>
        <w:t xml:space="preserve">            u.defaultStateBackground = I),</w:t>
      </w:r>
    </w:p>
    <w:p w14:paraId="4438844A" w14:textId="77777777" w:rsidR="005E6A9E" w:rsidRDefault="005E6A9E" w:rsidP="005E6A9E">
      <w:pPr>
        <w:pStyle w:val="Style1"/>
      </w:pPr>
      <w:r>
        <w:t xml:space="preserve">            y &amp;&amp; (u.actionLinkHovered = y,</w:t>
      </w:r>
    </w:p>
    <w:p w14:paraId="4737EFF6" w14:textId="77777777" w:rsidR="005E6A9E" w:rsidRDefault="005E6A9E" w:rsidP="005E6A9E">
      <w:pPr>
        <w:pStyle w:val="Style1"/>
      </w:pPr>
      <w:r>
        <w:t xml:space="preserve">            u.buttonTextHovered = y,</w:t>
      </w:r>
    </w:p>
    <w:p w14:paraId="47FD8B7B" w14:textId="77777777" w:rsidR="005E6A9E" w:rsidRDefault="005E6A9E" w:rsidP="005E6A9E">
      <w:pPr>
        <w:pStyle w:val="Style1"/>
      </w:pPr>
      <w:r>
        <w:t xml:space="preserve">            u.buttonTextChecked = y,</w:t>
      </w:r>
    </w:p>
    <w:p w14:paraId="64DCC2BA" w14:textId="77777777" w:rsidR="005E6A9E" w:rsidRDefault="005E6A9E" w:rsidP="005E6A9E">
      <w:pPr>
        <w:pStyle w:val="Style1"/>
      </w:pPr>
      <w:r>
        <w:t xml:space="preserve">            u.buttonTextPressed = y,</w:t>
      </w:r>
    </w:p>
    <w:p w14:paraId="042739A2" w14:textId="77777777" w:rsidR="005E6A9E" w:rsidRDefault="005E6A9E" w:rsidP="005E6A9E">
      <w:pPr>
        <w:pStyle w:val="Style1"/>
      </w:pPr>
      <w:r>
        <w:t xml:space="preserve">            u.inputTextHovered = y,</w:t>
      </w:r>
    </w:p>
    <w:p w14:paraId="6FDAAA14" w14:textId="77777777" w:rsidR="005E6A9E" w:rsidRDefault="005E6A9E" w:rsidP="005E6A9E">
      <w:pPr>
        <w:pStyle w:val="Style1"/>
      </w:pPr>
      <w:r>
        <w:t xml:space="preserve">            u.menuItemTextHovered = y),</w:t>
      </w:r>
    </w:p>
    <w:p w14:paraId="32BBC43E" w14:textId="77777777" w:rsidR="005E6A9E" w:rsidRDefault="005E6A9E" w:rsidP="005E6A9E">
      <w:pPr>
        <w:pStyle w:val="Style1"/>
      </w:pPr>
      <w:r>
        <w:t xml:space="preserve">            w &amp;&amp; (u.bodySubtext = w,</w:t>
      </w:r>
    </w:p>
    <w:p w14:paraId="6864457A" w14:textId="77777777" w:rsidR="005E6A9E" w:rsidRDefault="005E6A9E" w:rsidP="005E6A9E">
      <w:pPr>
        <w:pStyle w:val="Style1"/>
      </w:pPr>
      <w:r>
        <w:t xml:space="preserve">            u.focusBorder = w,</w:t>
      </w:r>
    </w:p>
    <w:p w14:paraId="69CA5A0B" w14:textId="77777777" w:rsidR="005E6A9E" w:rsidRDefault="005E6A9E" w:rsidP="005E6A9E">
      <w:pPr>
        <w:pStyle w:val="Style1"/>
      </w:pPr>
      <w:r>
        <w:t xml:space="preserve">            u.inputBorder = w,</w:t>
      </w:r>
    </w:p>
    <w:p w14:paraId="12ED5A73" w14:textId="77777777" w:rsidR="005E6A9E" w:rsidRDefault="005E6A9E" w:rsidP="005E6A9E">
      <w:pPr>
        <w:pStyle w:val="Style1"/>
      </w:pPr>
      <w:r>
        <w:t xml:space="preserve">            u.smallInputBorder = w,</w:t>
      </w:r>
    </w:p>
    <w:p w14:paraId="36B3AA52" w14:textId="77777777" w:rsidR="005E6A9E" w:rsidRDefault="005E6A9E" w:rsidP="005E6A9E">
      <w:pPr>
        <w:pStyle w:val="Style1"/>
      </w:pPr>
      <w:r>
        <w:t xml:space="preserve">            u.inputPlaceholderText = w),</w:t>
      </w:r>
    </w:p>
    <w:p w14:paraId="2599DCA3" w14:textId="77777777" w:rsidR="005E6A9E" w:rsidRDefault="005E6A9E" w:rsidP="005E6A9E">
      <w:pPr>
        <w:pStyle w:val="Style1"/>
      </w:pPr>
      <w:r>
        <w:t xml:space="preserve">            C &amp;&amp; (u.buttonBorder = C),</w:t>
      </w:r>
    </w:p>
    <w:p w14:paraId="1AB232AF" w14:textId="77777777" w:rsidR="005E6A9E" w:rsidRDefault="005E6A9E" w:rsidP="005E6A9E">
      <w:pPr>
        <w:pStyle w:val="Style1"/>
      </w:pPr>
      <w:r>
        <w:t xml:space="preserve">            S &amp;&amp; (u.disabledBodySubtext = S,</w:t>
      </w:r>
    </w:p>
    <w:p w14:paraId="414F1268" w14:textId="77777777" w:rsidR="005E6A9E" w:rsidRDefault="005E6A9E" w:rsidP="005E6A9E">
      <w:pPr>
        <w:pStyle w:val="Style1"/>
      </w:pPr>
      <w:r>
        <w:t xml:space="preserve">            u.disabledBorder = S,</w:t>
      </w:r>
    </w:p>
    <w:p w14:paraId="1181E76A" w14:textId="77777777" w:rsidR="005E6A9E" w:rsidRDefault="005E6A9E" w:rsidP="005E6A9E">
      <w:pPr>
        <w:pStyle w:val="Style1"/>
      </w:pPr>
      <w:r>
        <w:t xml:space="preserve">            u.buttonBackgroundChecked = S,</w:t>
      </w:r>
    </w:p>
    <w:p w14:paraId="3F9799DC" w14:textId="77777777" w:rsidR="005E6A9E" w:rsidRDefault="005E6A9E" w:rsidP="005E6A9E">
      <w:pPr>
        <w:pStyle w:val="Style1"/>
      </w:pPr>
      <w:r>
        <w:t xml:space="preserve">            u.menuDivider = S),</w:t>
      </w:r>
    </w:p>
    <w:p w14:paraId="35F66A49" w14:textId="77777777" w:rsidR="005E6A9E" w:rsidRDefault="005E6A9E" w:rsidP="005E6A9E">
      <w:pPr>
        <w:pStyle w:val="Style1"/>
      </w:pPr>
      <w:r>
        <w:t xml:space="preserve">            j &amp;&amp; (u.accentButtonBackground = j),</w:t>
      </w:r>
    </w:p>
    <w:p w14:paraId="4958326F" w14:textId="77777777" w:rsidR="005E6A9E" w:rsidRDefault="005E6A9E" w:rsidP="005E6A9E">
      <w:pPr>
        <w:pStyle w:val="Style1"/>
      </w:pPr>
      <w:r>
        <w:t xml:space="preserve">            (null === (a = t) || void 0 === a ? void 0 : a.elevation4) &amp;&amp; (u.cardShadow = t.elevation4),</w:t>
      </w:r>
    </w:p>
    <w:p w14:paraId="5793A3D7" w14:textId="77777777" w:rsidR="005E6A9E" w:rsidRDefault="005E6A9E" w:rsidP="005E6A9E">
      <w:pPr>
        <w:pStyle w:val="Style1"/>
      </w:pPr>
      <w:r>
        <w:t xml:space="preserve">            !r &amp;&amp; (null === (s = t) || void 0 === s ? void 0 : s.elevation8) ? u.cardShadowHovered = t.elevation8 : u.variantBorderHovered &amp;&amp; (u.cardShadowHovered = "0 0 1px " + u.variantBorderHovered),</w:t>
      </w:r>
    </w:p>
    <w:p w14:paraId="56014EF0" w14:textId="77777777" w:rsidR="005E6A9E" w:rsidRDefault="005E6A9E" w:rsidP="005E6A9E">
      <w:pPr>
        <w:pStyle w:val="Style1"/>
      </w:pPr>
      <w:r>
        <w:t xml:space="preserve">            Object(Se.__assign)(Object(Se.__assign)({}, u), n)</w:t>
      </w:r>
    </w:p>
    <w:p w14:paraId="0B3E333E" w14:textId="77777777" w:rsidR="005E6A9E" w:rsidRDefault="005E6A9E" w:rsidP="005E6A9E">
      <w:pPr>
        <w:pStyle w:val="Style1"/>
      </w:pPr>
      <w:r>
        <w:t xml:space="preserve">        }</w:t>
      </w:r>
    </w:p>
    <w:p w14:paraId="6C409422" w14:textId="77777777" w:rsidR="005E6A9E" w:rsidRDefault="005E6A9E" w:rsidP="005E6A9E">
      <w:pPr>
        <w:pStyle w:val="Style1"/>
      </w:pPr>
      <w:r>
        <w:t xml:space="preserve">        var Ve = {</w:t>
      </w:r>
    </w:p>
    <w:p w14:paraId="047FC88D" w14:textId="77777777" w:rsidR="005E6A9E" w:rsidRDefault="005E6A9E" w:rsidP="005E6A9E">
      <w:pPr>
        <w:pStyle w:val="Style1"/>
      </w:pPr>
      <w:r>
        <w:t xml:space="preserve">            s2: "4px",</w:t>
      </w:r>
    </w:p>
    <w:p w14:paraId="353D87CA" w14:textId="77777777" w:rsidR="005E6A9E" w:rsidRDefault="005E6A9E" w:rsidP="005E6A9E">
      <w:pPr>
        <w:pStyle w:val="Style1"/>
      </w:pPr>
      <w:r>
        <w:t xml:space="preserve">            s1: "8px",</w:t>
      </w:r>
    </w:p>
    <w:p w14:paraId="148F1D90" w14:textId="77777777" w:rsidR="005E6A9E" w:rsidRDefault="005E6A9E" w:rsidP="005E6A9E">
      <w:pPr>
        <w:pStyle w:val="Style1"/>
      </w:pPr>
      <w:r>
        <w:t xml:space="preserve">            m: "16px",</w:t>
      </w:r>
    </w:p>
    <w:p w14:paraId="516DD43C" w14:textId="77777777" w:rsidR="005E6A9E" w:rsidRDefault="005E6A9E" w:rsidP="005E6A9E">
      <w:pPr>
        <w:pStyle w:val="Style1"/>
      </w:pPr>
      <w:r>
        <w:t xml:space="preserve">            l1: "20px",</w:t>
      </w:r>
    </w:p>
    <w:p w14:paraId="7D73E11A" w14:textId="77777777" w:rsidR="005E6A9E" w:rsidRDefault="005E6A9E" w:rsidP="005E6A9E">
      <w:pPr>
        <w:pStyle w:val="Style1"/>
      </w:pPr>
      <w:r>
        <w:t xml:space="preserve">            l2: "32px"</w:t>
      </w:r>
    </w:p>
    <w:p w14:paraId="618FA472" w14:textId="77777777" w:rsidR="005E6A9E" w:rsidRDefault="005E6A9E" w:rsidP="005E6A9E">
      <w:pPr>
        <w:pStyle w:val="Style1"/>
      </w:pPr>
      <w:r>
        <w:t xml:space="preserve">        };</w:t>
      </w:r>
    </w:p>
    <w:p w14:paraId="5EA488F2" w14:textId="77777777" w:rsidR="005E6A9E" w:rsidRDefault="005E6A9E" w:rsidP="005E6A9E">
      <w:pPr>
        <w:pStyle w:val="Style1"/>
      </w:pPr>
      <w:r>
        <w:t xml:space="preserve">        function Ge(e, t) {</w:t>
      </w:r>
    </w:p>
    <w:p w14:paraId="69269C74" w14:textId="77777777" w:rsidR="005E6A9E" w:rsidRDefault="005E6A9E" w:rsidP="005E6A9E">
      <w:pPr>
        <w:pStyle w:val="Style1"/>
      </w:pPr>
      <w:r>
        <w:t xml:space="preserve">            void 0 === e &amp;&amp; (e = {}),</w:t>
      </w:r>
    </w:p>
    <w:p w14:paraId="094D079A" w14:textId="77777777" w:rsidR="005E6A9E" w:rsidRDefault="005E6A9E" w:rsidP="005E6A9E">
      <w:pPr>
        <w:pStyle w:val="Style1"/>
      </w:pPr>
      <w:r>
        <w:t xml:space="preserve">            void 0 === t &amp;&amp; (t = !1);</w:t>
      </w:r>
    </w:p>
    <w:p w14:paraId="6B296347" w14:textId="77777777" w:rsidR="005E6A9E" w:rsidRDefault="005E6A9E" w:rsidP="005E6A9E">
      <w:pPr>
        <w:pStyle w:val="Style1"/>
      </w:pPr>
      <w:r>
        <w:t xml:space="preserve">            var n = !!e.isInverted;</w:t>
      </w:r>
    </w:p>
    <w:p w14:paraId="2DD28DCF" w14:textId="77777777" w:rsidR="005E6A9E" w:rsidRDefault="005E6A9E" w:rsidP="005E6A9E">
      <w:pPr>
        <w:pStyle w:val="Style1"/>
      </w:pPr>
      <w:r>
        <w:t xml:space="preserve">            return function(e, t) {</w:t>
      </w:r>
    </w:p>
    <w:p w14:paraId="01971126" w14:textId="77777777" w:rsidR="005E6A9E" w:rsidRDefault="005E6A9E" w:rsidP="005E6A9E">
      <w:pPr>
        <w:pStyle w:val="Style1"/>
      </w:pPr>
      <w:r>
        <w:t xml:space="preserve">                var n, r, o, i;</w:t>
      </w:r>
    </w:p>
    <w:p w14:paraId="1B799535" w14:textId="77777777" w:rsidR="005E6A9E" w:rsidRDefault="005E6A9E" w:rsidP="005E6A9E">
      <w:pPr>
        <w:pStyle w:val="Style1"/>
      </w:pPr>
      <w:r>
        <w:t xml:space="preserve">                void 0 === t &amp;&amp; (t = {});</w:t>
      </w:r>
    </w:p>
    <w:p w14:paraId="225DC0CA" w14:textId="77777777" w:rsidR="005E6A9E" w:rsidRDefault="005E6A9E" w:rsidP="005E6A9E">
      <w:pPr>
        <w:pStyle w:val="Style1"/>
      </w:pPr>
      <w:r>
        <w:t xml:space="preserve">                var a = We({}, e, t, {</w:t>
      </w:r>
    </w:p>
    <w:p w14:paraId="01B9BCA6" w14:textId="77777777" w:rsidR="005E6A9E" w:rsidRDefault="005E6A9E" w:rsidP="005E6A9E">
      <w:pPr>
        <w:pStyle w:val="Style1"/>
      </w:pPr>
      <w:r>
        <w:t xml:space="preserve">                    semanticColors: Me(t.palette, t.effects, t.semanticColors, void 0 === t.isInverted ? e.isInverted : t.isInverted)</w:t>
      </w:r>
    </w:p>
    <w:p w14:paraId="4D86CB10" w14:textId="77777777" w:rsidR="005E6A9E" w:rsidRDefault="005E6A9E" w:rsidP="005E6A9E">
      <w:pPr>
        <w:pStyle w:val="Style1"/>
      </w:pPr>
      <w:r>
        <w:t xml:space="preserve">                });</w:t>
      </w:r>
    </w:p>
    <w:p w14:paraId="47290117" w14:textId="77777777" w:rsidR="005E6A9E" w:rsidRDefault="005E6A9E" w:rsidP="005E6A9E">
      <w:pPr>
        <w:pStyle w:val="Style1"/>
      </w:pPr>
      <w:r>
        <w:t xml:space="preserve">                if ((null === (n = t.palette) || void 0 === n ? void 0 : n.themePrimary) &amp;&amp; !(null === (r = t.palette) || void 0 === r ? void 0 : r.accent) &amp;&amp; (a.palette.accent = t.palette.themePrimary),</w:t>
      </w:r>
    </w:p>
    <w:p w14:paraId="0B1BA11B" w14:textId="77777777" w:rsidR="005E6A9E" w:rsidRDefault="005E6A9E" w:rsidP="005E6A9E">
      <w:pPr>
        <w:pStyle w:val="Style1"/>
      </w:pPr>
      <w:r>
        <w:t xml:space="preserve">                t.defaultFontStyle)</w:t>
      </w:r>
    </w:p>
    <w:p w14:paraId="3E0042CE" w14:textId="77777777" w:rsidR="005E6A9E" w:rsidRDefault="005E6A9E" w:rsidP="005E6A9E">
      <w:pPr>
        <w:pStyle w:val="Style1"/>
      </w:pPr>
      <w:r>
        <w:t xml:space="preserve">                    for (var s = 0, u = Object.keys(a.fonts); s &lt; u.length; s++) {</w:t>
      </w:r>
    </w:p>
    <w:p w14:paraId="2B0FA2F1" w14:textId="77777777" w:rsidR="005E6A9E" w:rsidRDefault="005E6A9E" w:rsidP="005E6A9E">
      <w:pPr>
        <w:pStyle w:val="Style1"/>
      </w:pPr>
      <w:r>
        <w:t xml:space="preserve">                        var c = u[s];</w:t>
      </w:r>
    </w:p>
    <w:p w14:paraId="11EAC3AE" w14:textId="77777777" w:rsidR="005E6A9E" w:rsidRDefault="005E6A9E" w:rsidP="005E6A9E">
      <w:pPr>
        <w:pStyle w:val="Style1"/>
      </w:pPr>
      <w:r>
        <w:t xml:space="preserve">                        a.fonts[c] = We(a.fonts[c], t.defaultFontStyle, null === (i = null === (o = t) || void 0 === o ? void 0 : o.fonts) || void 0 === i ? void 0 : i[c])</w:t>
      </w:r>
    </w:p>
    <w:p w14:paraId="7661B2AA" w14:textId="77777777" w:rsidR="005E6A9E" w:rsidRDefault="005E6A9E" w:rsidP="005E6A9E">
      <w:pPr>
        <w:pStyle w:val="Style1"/>
      </w:pPr>
      <w:r>
        <w:t xml:space="preserve">                    }</w:t>
      </w:r>
    </w:p>
    <w:p w14:paraId="1D101667" w14:textId="77777777" w:rsidR="005E6A9E" w:rsidRDefault="005E6A9E" w:rsidP="005E6A9E">
      <w:pPr>
        <w:pStyle w:val="Style1"/>
      </w:pPr>
      <w:r>
        <w:t xml:space="preserve">                return t.stylesheets &amp;&amp; (a.stylesheets = (e.stylesheets || []).concat(t.stylesheets)),</w:t>
      </w:r>
    </w:p>
    <w:p w14:paraId="0D381D9A" w14:textId="77777777" w:rsidR="005E6A9E" w:rsidRDefault="005E6A9E" w:rsidP="005E6A9E">
      <w:pPr>
        <w:pStyle w:val="Style1"/>
      </w:pPr>
      <w:r>
        <w:t xml:space="preserve">                a</w:t>
      </w:r>
    </w:p>
    <w:p w14:paraId="3CD4488E" w14:textId="77777777" w:rsidR="005E6A9E" w:rsidRDefault="005E6A9E" w:rsidP="005E6A9E">
      <w:pPr>
        <w:pStyle w:val="Style1"/>
      </w:pPr>
      <w:r>
        <w:t xml:space="preserve">            }({</w:t>
      </w:r>
    </w:p>
    <w:p w14:paraId="36F03E7C" w14:textId="77777777" w:rsidR="005E6A9E" w:rsidRDefault="005E6A9E" w:rsidP="005E6A9E">
      <w:pPr>
        <w:pStyle w:val="Style1"/>
      </w:pPr>
      <w:r>
        <w:t xml:space="preserve">                palette: oe,</w:t>
      </w:r>
    </w:p>
    <w:p w14:paraId="3999FF27" w14:textId="77777777" w:rsidR="005E6A9E" w:rsidRDefault="005E6A9E" w:rsidP="005E6A9E">
      <w:pPr>
        <w:pStyle w:val="Style1"/>
      </w:pPr>
      <w:r>
        <w:t xml:space="preserve">                effects: Ue,</w:t>
      </w:r>
    </w:p>
    <w:p w14:paraId="63DE486B" w14:textId="77777777" w:rsidR="005E6A9E" w:rsidRDefault="005E6A9E" w:rsidP="005E6A9E">
      <w:pPr>
        <w:pStyle w:val="Style1"/>
      </w:pPr>
      <w:r>
        <w:t xml:space="preserve">                fonts: de,</w:t>
      </w:r>
    </w:p>
    <w:p w14:paraId="618D1520" w14:textId="77777777" w:rsidR="005E6A9E" w:rsidRDefault="005E6A9E" w:rsidP="005E6A9E">
      <w:pPr>
        <w:pStyle w:val="Style1"/>
      </w:pPr>
      <w:r>
        <w:t xml:space="preserve">                spacing: Ve,</w:t>
      </w:r>
    </w:p>
    <w:p w14:paraId="7C7047CF" w14:textId="77777777" w:rsidR="005E6A9E" w:rsidRDefault="005E6A9E" w:rsidP="005E6A9E">
      <w:pPr>
        <w:pStyle w:val="Style1"/>
      </w:pPr>
      <w:r>
        <w:t xml:space="preserve">                isInverted: n,</w:t>
      </w:r>
    </w:p>
    <w:p w14:paraId="7A7FD292" w14:textId="77777777" w:rsidR="005E6A9E" w:rsidRDefault="005E6A9E" w:rsidP="005E6A9E">
      <w:pPr>
        <w:pStyle w:val="Style1"/>
      </w:pPr>
      <w:r>
        <w:t xml:space="preserve">                disableGlobalClassNames: !1,</w:t>
      </w:r>
    </w:p>
    <w:p w14:paraId="14BE2D58" w14:textId="77777777" w:rsidR="005E6A9E" w:rsidRDefault="005E6A9E" w:rsidP="005E6A9E">
      <w:pPr>
        <w:pStyle w:val="Style1"/>
      </w:pPr>
      <w:r>
        <w:t xml:space="preserve">                semanticColors: Re(oe, Ue, void 0, n, t),</w:t>
      </w:r>
    </w:p>
    <w:p w14:paraId="5EDE37A6" w14:textId="77777777" w:rsidR="005E6A9E" w:rsidRDefault="005E6A9E" w:rsidP="005E6A9E">
      <w:pPr>
        <w:pStyle w:val="Style1"/>
      </w:pPr>
      <w:r>
        <w:t xml:space="preserve">                rtl: void 0</w:t>
      </w:r>
    </w:p>
    <w:p w14:paraId="0E09BB5E" w14:textId="77777777" w:rsidR="005E6A9E" w:rsidRDefault="005E6A9E" w:rsidP="005E6A9E">
      <w:pPr>
        <w:pStyle w:val="Style1"/>
      </w:pPr>
      <w:r>
        <w:t xml:space="preserve">            }, e)</w:t>
      </w:r>
    </w:p>
    <w:p w14:paraId="2665B362" w14:textId="77777777" w:rsidR="005E6A9E" w:rsidRDefault="005E6A9E" w:rsidP="005E6A9E">
      <w:pPr>
        <w:pStyle w:val="Style1"/>
      </w:pPr>
      <w:r>
        <w:t xml:space="preserve">        }</w:t>
      </w:r>
    </w:p>
    <w:p w14:paraId="269F6CDA" w14:textId="77777777" w:rsidR="005E6A9E" w:rsidRDefault="005E6A9E" w:rsidP="005E6A9E">
      <w:pPr>
        <w:pStyle w:val="Style1"/>
      </w:pPr>
      <w:r>
        <w:t xml:space="preserve">        var Qe = Ge({})</w:t>
      </w:r>
    </w:p>
    <w:p w14:paraId="4D1FAE27" w14:textId="77777777" w:rsidR="005E6A9E" w:rsidRDefault="005E6A9E" w:rsidP="005E6A9E">
      <w:pPr>
        <w:pStyle w:val="Style1"/>
      </w:pPr>
      <w:r>
        <w:t xml:space="preserve">          , Ke = [];</w:t>
      </w:r>
    </w:p>
    <w:p w14:paraId="5368E888" w14:textId="77777777" w:rsidR="005E6A9E" w:rsidRDefault="005E6A9E" w:rsidP="005E6A9E">
      <w:pPr>
        <w:pStyle w:val="Style1"/>
      </w:pPr>
      <w:r>
        <w:t xml:space="preserve">        function Xe() {</w:t>
      </w:r>
    </w:p>
    <w:p w14:paraId="7AAD857D" w14:textId="77777777" w:rsidR="005E6A9E" w:rsidRDefault="005E6A9E" w:rsidP="005E6A9E">
      <w:pPr>
        <w:pStyle w:val="Style1"/>
      </w:pPr>
      <w:r>
        <w:t xml:space="preserve">            var e, t, n, r, o, i = Object(le.a)();</w:t>
      </w:r>
    </w:p>
    <w:p w14:paraId="6DE715AD" w14:textId="77777777" w:rsidR="005E6A9E" w:rsidRDefault="005E6A9E" w:rsidP="005E6A9E">
      <w:pPr>
        <w:pStyle w:val="Style1"/>
      </w:pPr>
      <w:r>
        <w:t xml:space="preserve">            (null === (n = null === (t = i) || void 0 === t ? void 0 : t.FabricConfig) || void 0 === n ? void 0 : n.legacyTheme) ? Je(i.FabricConfig.legacyTheme) : Ne.a.getSettings(["theme"]).theme || ((null === (o = null === (r = i) || void 0 === r ? void 0 : r.FabricConfig) || void 0 === o ? void 0 : o.theme) &amp;&amp; (Qe = Ge(i.FabricConfig.theme)),</w:t>
      </w:r>
    </w:p>
    <w:p w14:paraId="5537850F" w14:textId="77777777" w:rsidR="005E6A9E" w:rsidRDefault="005E6A9E" w:rsidP="005E6A9E">
      <w:pPr>
        <w:pStyle w:val="Style1"/>
      </w:pPr>
      <w:r>
        <w:t xml:space="preserve">            Ne.a.applySettings(((e = {}).theme = Qe,</w:t>
      </w:r>
    </w:p>
    <w:p w14:paraId="4DF869FD" w14:textId="77777777" w:rsidR="005E6A9E" w:rsidRDefault="005E6A9E" w:rsidP="005E6A9E">
      <w:pPr>
        <w:pStyle w:val="Style1"/>
      </w:pPr>
      <w:r>
        <w:t xml:space="preserve">            e)))</w:t>
      </w:r>
    </w:p>
    <w:p w14:paraId="4E06EB12" w14:textId="77777777" w:rsidR="005E6A9E" w:rsidRDefault="005E6A9E" w:rsidP="005E6A9E">
      <w:pPr>
        <w:pStyle w:val="Style1"/>
      </w:pPr>
      <w:r>
        <w:t xml:space="preserve">        }</w:t>
      </w:r>
    </w:p>
    <w:p w14:paraId="7A74FB69" w14:textId="77777777" w:rsidR="005E6A9E" w:rsidRDefault="005E6A9E" w:rsidP="005E6A9E">
      <w:pPr>
        <w:pStyle w:val="Style1"/>
      </w:pPr>
      <w:r>
        <w:t xml:space="preserve">        function Ze(e) {</w:t>
      </w:r>
    </w:p>
    <w:p w14:paraId="74DDDE3B" w14:textId="77777777" w:rsidR="005E6A9E" w:rsidRDefault="005E6A9E" w:rsidP="005E6A9E">
      <w:pPr>
        <w:pStyle w:val="Style1"/>
      </w:pPr>
      <w:r>
        <w:t xml:space="preserve">            return void 0 === e &amp;&amp; (e = !1),</w:t>
      </w:r>
    </w:p>
    <w:p w14:paraId="7EA37DA2" w14:textId="77777777" w:rsidR="005E6A9E" w:rsidRDefault="005E6A9E" w:rsidP="005E6A9E">
      <w:pPr>
        <w:pStyle w:val="Style1"/>
      </w:pPr>
      <w:r>
        <w:t xml:space="preserve">            !0 === e &amp;&amp; (Qe = Ge({}, e)),</w:t>
      </w:r>
    </w:p>
    <w:p w14:paraId="6117A7F6" w14:textId="77777777" w:rsidR="005E6A9E" w:rsidRDefault="005E6A9E" w:rsidP="005E6A9E">
      <w:pPr>
        <w:pStyle w:val="Style1"/>
      </w:pPr>
      <w:r>
        <w:t xml:space="preserve">            Qe</w:t>
      </w:r>
    </w:p>
    <w:p w14:paraId="639368CC" w14:textId="77777777" w:rsidR="005E6A9E" w:rsidRDefault="005E6A9E" w:rsidP="005E6A9E">
      <w:pPr>
        <w:pStyle w:val="Style1"/>
      </w:pPr>
      <w:r>
        <w:t xml:space="preserve">        }</w:t>
      </w:r>
    </w:p>
    <w:p w14:paraId="2928518C" w14:textId="77777777" w:rsidR="005E6A9E" w:rsidRDefault="005E6A9E" w:rsidP="005E6A9E">
      <w:pPr>
        <w:pStyle w:val="Style1"/>
      </w:pPr>
      <w:r>
        <w:t xml:space="preserve">        function Je(e, t) {</w:t>
      </w:r>
    </w:p>
    <w:p w14:paraId="0ACD2FDE" w14:textId="77777777" w:rsidR="005E6A9E" w:rsidRDefault="005E6A9E" w:rsidP="005E6A9E">
      <w:pPr>
        <w:pStyle w:val="Style1"/>
      </w:pPr>
      <w:r>
        <w:t xml:space="preserve">            var n;</w:t>
      </w:r>
    </w:p>
    <w:p w14:paraId="7CB2207A" w14:textId="77777777" w:rsidR="005E6A9E" w:rsidRDefault="005E6A9E" w:rsidP="005E6A9E">
      <w:pPr>
        <w:pStyle w:val="Style1"/>
      </w:pPr>
      <w:r>
        <w:t xml:space="preserve">            return void 0 === t &amp;&amp; (t = !1),</w:t>
      </w:r>
    </w:p>
    <w:p w14:paraId="5894D770" w14:textId="77777777" w:rsidR="005E6A9E" w:rsidRDefault="005E6A9E" w:rsidP="005E6A9E">
      <w:pPr>
        <w:pStyle w:val="Style1"/>
      </w:pPr>
      <w:r>
        <w:t xml:space="preserve">            Qe = Ge(e, t),</w:t>
      </w:r>
    </w:p>
    <w:p w14:paraId="6119CBE9" w14:textId="77777777" w:rsidR="005E6A9E" w:rsidRDefault="005E6A9E" w:rsidP="005E6A9E">
      <w:pPr>
        <w:pStyle w:val="Style1"/>
      </w:pPr>
      <w:r>
        <w:t xml:space="preserve">            Object(He.loadTheme)(Object(Se.__assign)(Object(Se.__assign)(Object(Se.__assign)(Object(Se.__assign)({}, Qe.palette), Qe.semanticColors), Qe.effects), function(e) {</w:t>
      </w:r>
    </w:p>
    <w:p w14:paraId="35B09CE3" w14:textId="77777777" w:rsidR="005E6A9E" w:rsidRDefault="005E6A9E" w:rsidP="005E6A9E">
      <w:pPr>
        <w:pStyle w:val="Style1"/>
      </w:pPr>
      <w:r>
        <w:t xml:space="preserve">                for (var t = {}, n = 0, r = Object.keys(e.fonts); n &lt; r.length; n++)</w:t>
      </w:r>
    </w:p>
    <w:p w14:paraId="537F71E0" w14:textId="77777777" w:rsidR="005E6A9E" w:rsidRDefault="005E6A9E" w:rsidP="005E6A9E">
      <w:pPr>
        <w:pStyle w:val="Style1"/>
      </w:pPr>
      <w:r>
        <w:t xml:space="preserve">                    for (var o = r[n], i = e.fonts[o], a = 0, s = Object.keys(i); a &lt; s.length; a++) {</w:t>
      </w:r>
    </w:p>
    <w:p w14:paraId="5B408E2B" w14:textId="77777777" w:rsidR="005E6A9E" w:rsidRDefault="005E6A9E" w:rsidP="005E6A9E">
      <w:pPr>
        <w:pStyle w:val="Style1"/>
      </w:pPr>
      <w:r>
        <w:t xml:space="preserve">                        var u = s[a]</w:t>
      </w:r>
    </w:p>
    <w:p w14:paraId="569AE1C2" w14:textId="77777777" w:rsidR="005E6A9E" w:rsidRDefault="005E6A9E" w:rsidP="005E6A9E">
      <w:pPr>
        <w:pStyle w:val="Style1"/>
      </w:pPr>
      <w:r>
        <w:t xml:space="preserve">                          , c = o + u.charAt(0).toUpperCase() + u.slice(1)</w:t>
      </w:r>
    </w:p>
    <w:p w14:paraId="0ED3BD06" w14:textId="77777777" w:rsidR="005E6A9E" w:rsidRDefault="005E6A9E" w:rsidP="005E6A9E">
      <w:pPr>
        <w:pStyle w:val="Style1"/>
      </w:pPr>
      <w:r>
        <w:t xml:space="preserve">                          , l = i[u];</w:t>
      </w:r>
    </w:p>
    <w:p w14:paraId="6C075815" w14:textId="77777777" w:rsidR="005E6A9E" w:rsidRDefault="005E6A9E" w:rsidP="005E6A9E">
      <w:pPr>
        <w:pStyle w:val="Style1"/>
      </w:pPr>
      <w:r>
        <w:t xml:space="preserve">                        "fontSize" === u &amp;&amp; "number" == typeof l &amp;&amp; (l += "px"),</w:t>
      </w:r>
    </w:p>
    <w:p w14:paraId="70CB13B7" w14:textId="77777777" w:rsidR="005E6A9E" w:rsidRDefault="005E6A9E" w:rsidP="005E6A9E">
      <w:pPr>
        <w:pStyle w:val="Style1"/>
      </w:pPr>
      <w:r>
        <w:t xml:space="preserve">                        t[c] = l</w:t>
      </w:r>
    </w:p>
    <w:p w14:paraId="39C03783" w14:textId="77777777" w:rsidR="005E6A9E" w:rsidRDefault="005E6A9E" w:rsidP="005E6A9E">
      <w:pPr>
        <w:pStyle w:val="Style1"/>
      </w:pPr>
      <w:r>
        <w:t xml:space="preserve">                    }</w:t>
      </w:r>
    </w:p>
    <w:p w14:paraId="1E1E62F3" w14:textId="77777777" w:rsidR="005E6A9E" w:rsidRDefault="005E6A9E" w:rsidP="005E6A9E">
      <w:pPr>
        <w:pStyle w:val="Style1"/>
      </w:pPr>
      <w:r>
        <w:t xml:space="preserve">                return t</w:t>
      </w:r>
    </w:p>
    <w:p w14:paraId="0EC6CD43" w14:textId="77777777" w:rsidR="005E6A9E" w:rsidRDefault="005E6A9E" w:rsidP="005E6A9E">
      <w:pPr>
        <w:pStyle w:val="Style1"/>
      </w:pPr>
      <w:r>
        <w:t xml:space="preserve">            }(Qe))),</w:t>
      </w:r>
    </w:p>
    <w:p w14:paraId="7BBD33AA" w14:textId="77777777" w:rsidR="005E6A9E" w:rsidRDefault="005E6A9E" w:rsidP="005E6A9E">
      <w:pPr>
        <w:pStyle w:val="Style1"/>
      </w:pPr>
      <w:r>
        <w:t xml:space="preserve">            Ne.a.applySettings(((n = {}).theme = Qe,</w:t>
      </w:r>
    </w:p>
    <w:p w14:paraId="24740708" w14:textId="77777777" w:rsidR="005E6A9E" w:rsidRDefault="005E6A9E" w:rsidP="005E6A9E">
      <w:pPr>
        <w:pStyle w:val="Style1"/>
      </w:pPr>
      <w:r>
        <w:t xml:space="preserve">            n)),</w:t>
      </w:r>
    </w:p>
    <w:p w14:paraId="123E8491" w14:textId="77777777" w:rsidR="005E6A9E" w:rsidRDefault="005E6A9E" w:rsidP="005E6A9E">
      <w:pPr>
        <w:pStyle w:val="Style1"/>
      </w:pPr>
      <w:r>
        <w:t xml:space="preserve">            Ke.forEach((function(e) {</w:t>
      </w:r>
    </w:p>
    <w:p w14:paraId="03706D2C" w14:textId="77777777" w:rsidR="005E6A9E" w:rsidRDefault="005E6A9E" w:rsidP="005E6A9E">
      <w:pPr>
        <w:pStyle w:val="Style1"/>
      </w:pPr>
      <w:r>
        <w:t xml:space="preserve">                try {</w:t>
      </w:r>
    </w:p>
    <w:p w14:paraId="0B18D0D5" w14:textId="77777777" w:rsidR="005E6A9E" w:rsidRDefault="005E6A9E" w:rsidP="005E6A9E">
      <w:pPr>
        <w:pStyle w:val="Style1"/>
      </w:pPr>
      <w:r>
        <w:t xml:space="preserve">                    e(Qe)</w:t>
      </w:r>
    </w:p>
    <w:p w14:paraId="5210366C" w14:textId="77777777" w:rsidR="005E6A9E" w:rsidRDefault="005E6A9E" w:rsidP="005E6A9E">
      <w:pPr>
        <w:pStyle w:val="Style1"/>
      </w:pPr>
      <w:r>
        <w:t xml:space="preserve">                } catch (e) {}</w:t>
      </w:r>
    </w:p>
    <w:p w14:paraId="5304AC2B" w14:textId="77777777" w:rsidR="005E6A9E" w:rsidRDefault="005E6A9E" w:rsidP="005E6A9E">
      <w:pPr>
        <w:pStyle w:val="Style1"/>
      </w:pPr>
      <w:r>
        <w:t xml:space="preserve">            }</w:t>
      </w:r>
    </w:p>
    <w:p w14:paraId="754DCCC7" w14:textId="77777777" w:rsidR="005E6A9E" w:rsidRDefault="005E6A9E" w:rsidP="005E6A9E">
      <w:pPr>
        <w:pStyle w:val="Style1"/>
      </w:pPr>
      <w:r>
        <w:t xml:space="preserve">            )),</w:t>
      </w:r>
    </w:p>
    <w:p w14:paraId="44B5E25B" w14:textId="77777777" w:rsidR="005E6A9E" w:rsidRDefault="005E6A9E" w:rsidP="005E6A9E">
      <w:pPr>
        <w:pStyle w:val="Style1"/>
      </w:pPr>
      <w:r>
        <w:t xml:space="preserve">            Qe</w:t>
      </w:r>
    </w:p>
    <w:p w14:paraId="10B9A4D6" w14:textId="77777777" w:rsidR="005E6A9E" w:rsidRDefault="005E6A9E" w:rsidP="005E6A9E">
      <w:pPr>
        <w:pStyle w:val="Style1"/>
      </w:pPr>
      <w:r>
        <w:t xml:space="preserve">        }</w:t>
      </w:r>
    </w:p>
    <w:p w14:paraId="3CF56F2C" w14:textId="77777777" w:rsidR="005E6A9E" w:rsidRDefault="005E6A9E" w:rsidP="005E6A9E">
      <w:pPr>
        <w:pStyle w:val="Style1"/>
      </w:pPr>
      <w:r>
        <w:t xml:space="preserve">        Xe();</w:t>
      </w:r>
    </w:p>
    <w:p w14:paraId="2EB6C520" w14:textId="77777777" w:rsidR="005E6A9E" w:rsidRDefault="005E6A9E" w:rsidP="005E6A9E">
      <w:pPr>
        <w:pStyle w:val="Style1"/>
      </w:pPr>
      <w:r>
        <w:t xml:space="preserve">        var qe = {</w:t>
      </w:r>
    </w:p>
    <w:p w14:paraId="34B523CF" w14:textId="77777777" w:rsidR="005E6A9E" w:rsidRDefault="005E6A9E" w:rsidP="005E6A9E">
      <w:pPr>
        <w:pStyle w:val="Style1"/>
      </w:pPr>
      <w:r>
        <w:t xml:space="preserve">            boxShadow: "none",</w:t>
      </w:r>
    </w:p>
    <w:p w14:paraId="242B851B" w14:textId="77777777" w:rsidR="005E6A9E" w:rsidRDefault="005E6A9E" w:rsidP="005E6A9E">
      <w:pPr>
        <w:pStyle w:val="Style1"/>
      </w:pPr>
      <w:r>
        <w:t xml:space="preserve">            margin: 0,</w:t>
      </w:r>
    </w:p>
    <w:p w14:paraId="349E2C89" w14:textId="77777777" w:rsidR="005E6A9E" w:rsidRDefault="005E6A9E" w:rsidP="005E6A9E">
      <w:pPr>
        <w:pStyle w:val="Style1"/>
      </w:pPr>
      <w:r>
        <w:t xml:space="preserve">            padding: 0,</w:t>
      </w:r>
    </w:p>
    <w:p w14:paraId="331F4170" w14:textId="77777777" w:rsidR="005E6A9E" w:rsidRDefault="005E6A9E" w:rsidP="005E6A9E">
      <w:pPr>
        <w:pStyle w:val="Style1"/>
      </w:pPr>
      <w:r>
        <w:t xml:space="preserve">            boxSizing: "border-box"</w:t>
      </w:r>
    </w:p>
    <w:p w14:paraId="511E2BF8" w14:textId="77777777" w:rsidR="005E6A9E" w:rsidRDefault="005E6A9E" w:rsidP="005E6A9E">
      <w:pPr>
        <w:pStyle w:val="Style1"/>
      </w:pPr>
      <w:r>
        <w:t xml:space="preserve">        }</w:t>
      </w:r>
    </w:p>
    <w:p w14:paraId="0D89B179" w14:textId="77777777" w:rsidR="005E6A9E" w:rsidRDefault="005E6A9E" w:rsidP="005E6A9E">
      <w:pPr>
        <w:pStyle w:val="Style1"/>
      </w:pPr>
      <w:r>
        <w:t xml:space="preserve">          , Ye = {</w:t>
      </w:r>
    </w:p>
    <w:p w14:paraId="766A2367" w14:textId="77777777" w:rsidR="005E6A9E" w:rsidRDefault="005E6A9E" w:rsidP="005E6A9E">
      <w:pPr>
        <w:pStyle w:val="Style1"/>
      </w:pPr>
      <w:r>
        <w:t xml:space="preserve">            overflow: "hidden",</w:t>
      </w:r>
    </w:p>
    <w:p w14:paraId="60DD2C50" w14:textId="77777777" w:rsidR="005E6A9E" w:rsidRDefault="005E6A9E" w:rsidP="005E6A9E">
      <w:pPr>
        <w:pStyle w:val="Style1"/>
      </w:pPr>
      <w:r>
        <w:t xml:space="preserve">            textOverflow: "ellipsis",</w:t>
      </w:r>
    </w:p>
    <w:p w14:paraId="1FF9E9AF" w14:textId="77777777" w:rsidR="005E6A9E" w:rsidRDefault="005E6A9E" w:rsidP="005E6A9E">
      <w:pPr>
        <w:pStyle w:val="Style1"/>
      </w:pPr>
      <w:r>
        <w:t xml:space="preserve">            whiteSpace: "nowrap"</w:t>
      </w:r>
    </w:p>
    <w:p w14:paraId="51869246" w14:textId="77777777" w:rsidR="005E6A9E" w:rsidRDefault="005E6A9E" w:rsidP="005E6A9E">
      <w:pPr>
        <w:pStyle w:val="Style1"/>
      </w:pPr>
      <w:r>
        <w:t xml:space="preserve">        };</w:t>
      </w:r>
    </w:p>
    <w:p w14:paraId="32A66E02" w14:textId="77777777" w:rsidR="005E6A9E" w:rsidRDefault="005E6A9E" w:rsidP="005E6A9E">
      <w:pPr>
        <w:pStyle w:val="Style1"/>
      </w:pPr>
      <w:r>
        <w:t xml:space="preserve">        function $e(e) {</w:t>
      </w:r>
    </w:p>
    <w:p w14:paraId="35D70FC1" w14:textId="77777777" w:rsidR="005E6A9E" w:rsidRDefault="005E6A9E" w:rsidP="005E6A9E">
      <w:pPr>
        <w:pStyle w:val="Style1"/>
      </w:pPr>
      <w:r>
        <w:t xml:space="preserve">            return {</w:t>
      </w:r>
    </w:p>
    <w:p w14:paraId="16842E77" w14:textId="77777777" w:rsidR="005E6A9E" w:rsidRDefault="005E6A9E" w:rsidP="005E6A9E">
      <w:pPr>
        <w:pStyle w:val="Style1"/>
      </w:pPr>
      <w:r>
        <w:t xml:space="preserve">                selectors: {</w:t>
      </w:r>
    </w:p>
    <w:p w14:paraId="67F74C6A" w14:textId="77777777" w:rsidR="005E6A9E" w:rsidRDefault="005E6A9E" w:rsidP="005E6A9E">
      <w:pPr>
        <w:pStyle w:val="Style1"/>
      </w:pPr>
      <w:r>
        <w:t xml:space="preserve">                    "::placeholder": e,</w:t>
      </w:r>
    </w:p>
    <w:p w14:paraId="153B7FC3" w14:textId="77777777" w:rsidR="005E6A9E" w:rsidRDefault="005E6A9E" w:rsidP="005E6A9E">
      <w:pPr>
        <w:pStyle w:val="Style1"/>
      </w:pPr>
      <w:r>
        <w:t xml:space="preserve">                    ":-ms-input-placeholder": e,</w:t>
      </w:r>
    </w:p>
    <w:p w14:paraId="26A11BFB" w14:textId="77777777" w:rsidR="005E6A9E" w:rsidRDefault="005E6A9E" w:rsidP="005E6A9E">
      <w:pPr>
        <w:pStyle w:val="Style1"/>
      </w:pPr>
      <w:r>
        <w:t xml:space="preserve">                    "::-ms-input-placeholder": e</w:t>
      </w:r>
    </w:p>
    <w:p w14:paraId="0DBB323F" w14:textId="77777777" w:rsidR="005E6A9E" w:rsidRDefault="005E6A9E" w:rsidP="005E6A9E">
      <w:pPr>
        <w:pStyle w:val="Style1"/>
      </w:pPr>
      <w:r>
        <w:t xml:space="preserve">                }</w:t>
      </w:r>
    </w:p>
    <w:p w14:paraId="618347FE" w14:textId="77777777" w:rsidR="005E6A9E" w:rsidRDefault="005E6A9E" w:rsidP="005E6A9E">
      <w:pPr>
        <w:pStyle w:val="Style1"/>
      </w:pPr>
      <w:r>
        <w:t xml:space="preserve">            }</w:t>
      </w:r>
    </w:p>
    <w:p w14:paraId="046DC274" w14:textId="77777777" w:rsidR="005E6A9E" w:rsidRDefault="005E6A9E" w:rsidP="005E6A9E">
      <w:pPr>
        <w:pStyle w:val="Style1"/>
      </w:pPr>
      <w:r>
        <w:t xml:space="preserve">        }</w:t>
      </w:r>
    </w:p>
    <w:p w14:paraId="01C99431" w14:textId="77777777" w:rsidR="005E6A9E" w:rsidRDefault="005E6A9E" w:rsidP="005E6A9E">
      <w:pPr>
        <w:pStyle w:val="Style1"/>
      </w:pPr>
      <w:r>
        <w:t xml:space="preserve">        var et = n("9FOi")</w:t>
      </w:r>
    </w:p>
    <w:p w14:paraId="2D46CA2F" w14:textId="77777777" w:rsidR="005E6A9E" w:rsidRDefault="005E6A9E" w:rsidP="005E6A9E">
      <w:pPr>
        <w:pStyle w:val="Style1"/>
      </w:pPr>
      <w:r>
        <w:t xml:space="preserve">          , tt = n("uaXm")</w:t>
      </w:r>
    </w:p>
    <w:p w14:paraId="0FC73144" w14:textId="77777777" w:rsidR="005E6A9E" w:rsidRDefault="005E6A9E" w:rsidP="005E6A9E">
      <w:pPr>
        <w:pStyle w:val="Style1"/>
      </w:pPr>
      <w:r>
        <w:t xml:space="preserve">          , nt = et.a.getValue("icons", {</w:t>
      </w:r>
    </w:p>
    <w:p w14:paraId="67B9AD0E" w14:textId="77777777" w:rsidR="005E6A9E" w:rsidRDefault="005E6A9E" w:rsidP="005E6A9E">
      <w:pPr>
        <w:pStyle w:val="Style1"/>
      </w:pPr>
      <w:r>
        <w:t xml:space="preserve">            __options: {</w:t>
      </w:r>
    </w:p>
    <w:p w14:paraId="5930EA7F" w14:textId="77777777" w:rsidR="005E6A9E" w:rsidRDefault="005E6A9E" w:rsidP="005E6A9E">
      <w:pPr>
        <w:pStyle w:val="Style1"/>
      </w:pPr>
      <w:r>
        <w:t xml:space="preserve">                disableWarnings: !1,</w:t>
      </w:r>
    </w:p>
    <w:p w14:paraId="44A0E001" w14:textId="77777777" w:rsidR="005E6A9E" w:rsidRDefault="005E6A9E" w:rsidP="005E6A9E">
      <w:pPr>
        <w:pStyle w:val="Style1"/>
      </w:pPr>
      <w:r>
        <w:t xml:space="preserve">                warnOnMissingIcons: !0</w:t>
      </w:r>
    </w:p>
    <w:p w14:paraId="6ABE6658" w14:textId="77777777" w:rsidR="005E6A9E" w:rsidRDefault="005E6A9E" w:rsidP="005E6A9E">
      <w:pPr>
        <w:pStyle w:val="Style1"/>
      </w:pPr>
      <w:r>
        <w:t xml:space="preserve">            },</w:t>
      </w:r>
    </w:p>
    <w:p w14:paraId="256931F6" w14:textId="77777777" w:rsidR="005E6A9E" w:rsidRDefault="005E6A9E" w:rsidP="005E6A9E">
      <w:pPr>
        <w:pStyle w:val="Style1"/>
      </w:pPr>
      <w:r>
        <w:t xml:space="preserve">            __remapped: {}</w:t>
      </w:r>
    </w:p>
    <w:p w14:paraId="4FAE64BC" w14:textId="77777777" w:rsidR="005E6A9E" w:rsidRDefault="005E6A9E" w:rsidP="005E6A9E">
      <w:pPr>
        <w:pStyle w:val="Style1"/>
      </w:pPr>
      <w:r>
        <w:t xml:space="preserve">        })</w:t>
      </w:r>
    </w:p>
    <w:p w14:paraId="705B6D3D" w14:textId="77777777" w:rsidR="005E6A9E" w:rsidRDefault="005E6A9E" w:rsidP="005E6A9E">
      <w:pPr>
        <w:pStyle w:val="Style1"/>
      </w:pPr>
      <w:r>
        <w:t xml:space="preserve">          , rt = i.a.getInstance();</w:t>
      </w:r>
    </w:p>
    <w:p w14:paraId="7E7AC168" w14:textId="77777777" w:rsidR="005E6A9E" w:rsidRDefault="005E6A9E" w:rsidP="005E6A9E">
      <w:pPr>
        <w:pStyle w:val="Style1"/>
      </w:pPr>
      <w:r>
        <w:t xml:space="preserve">        rt &amp;&amp; rt.onReset &amp;&amp; rt.onReset((function() {</w:t>
      </w:r>
    </w:p>
    <w:p w14:paraId="465AA38C" w14:textId="77777777" w:rsidR="005E6A9E" w:rsidRDefault="005E6A9E" w:rsidP="005E6A9E">
      <w:pPr>
        <w:pStyle w:val="Style1"/>
      </w:pPr>
      <w:r>
        <w:t xml:space="preserve">            for (var e in nt)</w:t>
      </w:r>
    </w:p>
    <w:p w14:paraId="1E4119F0" w14:textId="77777777" w:rsidR="005E6A9E" w:rsidRDefault="005E6A9E" w:rsidP="005E6A9E">
      <w:pPr>
        <w:pStyle w:val="Style1"/>
      </w:pPr>
      <w:r>
        <w:t xml:space="preserve">                nt.hasOwnProperty(e) &amp;&amp; nt[e].subset &amp;&amp; (nt[e].subset.className = void 0)</w:t>
      </w:r>
    </w:p>
    <w:p w14:paraId="428CCB21" w14:textId="77777777" w:rsidR="005E6A9E" w:rsidRDefault="005E6A9E" w:rsidP="005E6A9E">
      <w:pPr>
        <w:pStyle w:val="Style1"/>
      </w:pPr>
      <w:r>
        <w:t xml:space="preserve">        }</w:t>
      </w:r>
    </w:p>
    <w:p w14:paraId="2E597AA5" w14:textId="77777777" w:rsidR="005E6A9E" w:rsidRDefault="005E6A9E" w:rsidP="005E6A9E">
      <w:pPr>
        <w:pStyle w:val="Style1"/>
      </w:pPr>
      <w:r>
        <w:t xml:space="preserve">        ));</w:t>
      </w:r>
    </w:p>
    <w:p w14:paraId="39C2D49F" w14:textId="77777777" w:rsidR="005E6A9E" w:rsidRDefault="005E6A9E" w:rsidP="005E6A9E">
      <w:pPr>
        <w:pStyle w:val="Style1"/>
      </w:pPr>
      <w:r>
        <w:t xml:space="preserve">        var ot = function(e) {</w:t>
      </w:r>
    </w:p>
    <w:p w14:paraId="0263B8F3" w14:textId="77777777" w:rsidR="005E6A9E" w:rsidRDefault="005E6A9E" w:rsidP="005E6A9E">
      <w:pPr>
        <w:pStyle w:val="Style1"/>
      </w:pPr>
      <w:r>
        <w:t xml:space="preserve">            return e.toLowerCase()</w:t>
      </w:r>
    </w:p>
    <w:p w14:paraId="46BAE5F1" w14:textId="77777777" w:rsidR="005E6A9E" w:rsidRDefault="005E6A9E" w:rsidP="005E6A9E">
      <w:pPr>
        <w:pStyle w:val="Style1"/>
      </w:pPr>
      <w:r>
        <w:t xml:space="preserve">        };</w:t>
      </w:r>
    </w:p>
    <w:p w14:paraId="0B143A14" w14:textId="77777777" w:rsidR="005E6A9E" w:rsidRDefault="005E6A9E" w:rsidP="005E6A9E">
      <w:pPr>
        <w:pStyle w:val="Style1"/>
      </w:pPr>
      <w:r>
        <w:t xml:space="preserve">        function it(e, t) {</w:t>
      </w:r>
    </w:p>
    <w:p w14:paraId="2204CE7C" w14:textId="77777777" w:rsidR="005E6A9E" w:rsidRDefault="005E6A9E" w:rsidP="005E6A9E">
      <w:pPr>
        <w:pStyle w:val="Style1"/>
      </w:pPr>
      <w:r>
        <w:t xml:space="preserve">            var n = Object(Se.__assign)(Object(Se.__assign)({}, e), {</w:t>
      </w:r>
    </w:p>
    <w:p w14:paraId="2D722DE2" w14:textId="77777777" w:rsidR="005E6A9E" w:rsidRDefault="005E6A9E" w:rsidP="005E6A9E">
      <w:pPr>
        <w:pStyle w:val="Style1"/>
      </w:pPr>
      <w:r>
        <w:t xml:space="preserve">                isRegistered: !1,</w:t>
      </w:r>
    </w:p>
    <w:p w14:paraId="105711D8" w14:textId="77777777" w:rsidR="005E6A9E" w:rsidRDefault="005E6A9E" w:rsidP="005E6A9E">
      <w:pPr>
        <w:pStyle w:val="Style1"/>
      </w:pPr>
      <w:r>
        <w:t xml:space="preserve">                className: void 0</w:t>
      </w:r>
    </w:p>
    <w:p w14:paraId="77543DAB" w14:textId="77777777" w:rsidR="005E6A9E" w:rsidRDefault="005E6A9E" w:rsidP="005E6A9E">
      <w:pPr>
        <w:pStyle w:val="Style1"/>
      </w:pPr>
      <w:r>
        <w:t xml:space="preserve">            })</w:t>
      </w:r>
    </w:p>
    <w:p w14:paraId="75CEBDC8" w14:textId="77777777" w:rsidR="005E6A9E" w:rsidRDefault="005E6A9E" w:rsidP="005E6A9E">
      <w:pPr>
        <w:pStyle w:val="Style1"/>
      </w:pPr>
      <w:r>
        <w:t xml:space="preserve">              , r = e.icons;</w:t>
      </w:r>
    </w:p>
    <w:p w14:paraId="17539AD1" w14:textId="77777777" w:rsidR="005E6A9E" w:rsidRDefault="005E6A9E" w:rsidP="005E6A9E">
      <w:pPr>
        <w:pStyle w:val="Style1"/>
      </w:pPr>
      <w:r>
        <w:t xml:space="preserve">            for (var o in t = t ? Object(Se.__assign)(Object(Se.__assign)({}, nt.__options), t) : nt.__options,</w:t>
      </w:r>
    </w:p>
    <w:p w14:paraId="7D6712D2" w14:textId="77777777" w:rsidR="005E6A9E" w:rsidRDefault="005E6A9E" w:rsidP="005E6A9E">
      <w:pPr>
        <w:pStyle w:val="Style1"/>
      </w:pPr>
      <w:r>
        <w:t xml:space="preserve">            r)</w:t>
      </w:r>
    </w:p>
    <w:p w14:paraId="764A0CC1" w14:textId="77777777" w:rsidR="005E6A9E" w:rsidRDefault="005E6A9E" w:rsidP="005E6A9E">
      <w:pPr>
        <w:pStyle w:val="Style1"/>
      </w:pPr>
      <w:r>
        <w:t xml:space="preserve">                if (r.hasOwnProperty(o)) {</w:t>
      </w:r>
    </w:p>
    <w:p w14:paraId="11D83BBB" w14:textId="77777777" w:rsidR="005E6A9E" w:rsidRDefault="005E6A9E" w:rsidP="005E6A9E">
      <w:pPr>
        <w:pStyle w:val="Style1"/>
      </w:pPr>
      <w:r>
        <w:t xml:space="preserve">                    var i = r[o]</w:t>
      </w:r>
    </w:p>
    <w:p w14:paraId="2F7832E7" w14:textId="77777777" w:rsidR="005E6A9E" w:rsidRDefault="005E6A9E" w:rsidP="005E6A9E">
      <w:pPr>
        <w:pStyle w:val="Style1"/>
      </w:pPr>
      <w:r>
        <w:t xml:space="preserve">                      , a = ot(o);</w:t>
      </w:r>
    </w:p>
    <w:p w14:paraId="314583B6" w14:textId="77777777" w:rsidR="005E6A9E" w:rsidRDefault="005E6A9E" w:rsidP="005E6A9E">
      <w:pPr>
        <w:pStyle w:val="Style1"/>
      </w:pPr>
      <w:r>
        <w:t xml:space="preserve">                    nt[a] ? lt(o) : nt[a] = {</w:t>
      </w:r>
    </w:p>
    <w:p w14:paraId="52DAB502" w14:textId="77777777" w:rsidR="005E6A9E" w:rsidRDefault="005E6A9E" w:rsidP="005E6A9E">
      <w:pPr>
        <w:pStyle w:val="Style1"/>
      </w:pPr>
      <w:r>
        <w:t xml:space="preserve">                        code: i,</w:t>
      </w:r>
    </w:p>
    <w:p w14:paraId="2B5EEA0A" w14:textId="77777777" w:rsidR="005E6A9E" w:rsidRDefault="005E6A9E" w:rsidP="005E6A9E">
      <w:pPr>
        <w:pStyle w:val="Style1"/>
      </w:pPr>
      <w:r>
        <w:t xml:space="preserve">                        subset: n</w:t>
      </w:r>
    </w:p>
    <w:p w14:paraId="73455314" w14:textId="77777777" w:rsidR="005E6A9E" w:rsidRDefault="005E6A9E" w:rsidP="005E6A9E">
      <w:pPr>
        <w:pStyle w:val="Style1"/>
      </w:pPr>
      <w:r>
        <w:t xml:space="preserve">                    }</w:t>
      </w:r>
    </w:p>
    <w:p w14:paraId="4591111D" w14:textId="77777777" w:rsidR="005E6A9E" w:rsidRDefault="005E6A9E" w:rsidP="005E6A9E">
      <w:pPr>
        <w:pStyle w:val="Style1"/>
      </w:pPr>
      <w:r>
        <w:t xml:space="preserve">                }</w:t>
      </w:r>
    </w:p>
    <w:p w14:paraId="694A6045" w14:textId="77777777" w:rsidR="005E6A9E" w:rsidRDefault="005E6A9E" w:rsidP="005E6A9E">
      <w:pPr>
        <w:pStyle w:val="Style1"/>
      </w:pPr>
      <w:r>
        <w:t xml:space="preserve">        }</w:t>
      </w:r>
    </w:p>
    <w:p w14:paraId="655C35FE" w14:textId="77777777" w:rsidR="005E6A9E" w:rsidRDefault="005E6A9E" w:rsidP="005E6A9E">
      <w:pPr>
        <w:pStyle w:val="Style1"/>
      </w:pPr>
      <w:r>
        <w:t xml:space="preserve">        function at(e, t) {</w:t>
      </w:r>
    </w:p>
    <w:p w14:paraId="1D9045F0" w14:textId="77777777" w:rsidR="005E6A9E" w:rsidRDefault="005E6A9E" w:rsidP="005E6A9E">
      <w:pPr>
        <w:pStyle w:val="Style1"/>
      </w:pPr>
      <w:r>
        <w:t xml:space="preserve">            nt.__remapped[ot(e)] = ot(t)</w:t>
      </w:r>
    </w:p>
    <w:p w14:paraId="42D7DAE9" w14:textId="77777777" w:rsidR="005E6A9E" w:rsidRDefault="005E6A9E" w:rsidP="005E6A9E">
      <w:pPr>
        <w:pStyle w:val="Style1"/>
      </w:pPr>
      <w:r>
        <w:t xml:space="preserve">        }</w:t>
      </w:r>
    </w:p>
    <w:p w14:paraId="6DF5E480" w14:textId="77777777" w:rsidR="005E6A9E" w:rsidRDefault="005E6A9E" w:rsidP="005E6A9E">
      <w:pPr>
        <w:pStyle w:val="Style1"/>
      </w:pPr>
      <w:r>
        <w:t xml:space="preserve">        function st(e) {</w:t>
      </w:r>
    </w:p>
    <w:p w14:paraId="0D4BE3C3" w14:textId="77777777" w:rsidR="005E6A9E" w:rsidRDefault="005E6A9E" w:rsidP="005E6A9E">
      <w:pPr>
        <w:pStyle w:val="Style1"/>
      </w:pPr>
      <w:r>
        <w:t xml:space="preserve">            var t = void 0</w:t>
      </w:r>
    </w:p>
    <w:p w14:paraId="336D5AA0" w14:textId="77777777" w:rsidR="005E6A9E" w:rsidRDefault="005E6A9E" w:rsidP="005E6A9E">
      <w:pPr>
        <w:pStyle w:val="Style1"/>
      </w:pPr>
      <w:r>
        <w:t xml:space="preserve">              , n = nt.__options;</w:t>
      </w:r>
    </w:p>
    <w:p w14:paraId="053A7B1A" w14:textId="77777777" w:rsidR="005E6A9E" w:rsidRDefault="005E6A9E" w:rsidP="005E6A9E">
      <w:pPr>
        <w:pStyle w:val="Style1"/>
      </w:pPr>
      <w:r>
        <w:t xml:space="preserve">            if (e = e ? ot(e) : "",</w:t>
      </w:r>
    </w:p>
    <w:p w14:paraId="2F915928" w14:textId="77777777" w:rsidR="005E6A9E" w:rsidRDefault="005E6A9E" w:rsidP="005E6A9E">
      <w:pPr>
        <w:pStyle w:val="Style1"/>
      </w:pPr>
      <w:r>
        <w:t xml:space="preserve">            e = nt.__remapped[e] || e)</w:t>
      </w:r>
    </w:p>
    <w:p w14:paraId="76161CA9" w14:textId="77777777" w:rsidR="005E6A9E" w:rsidRDefault="005E6A9E" w:rsidP="005E6A9E">
      <w:pPr>
        <w:pStyle w:val="Style1"/>
      </w:pPr>
      <w:r>
        <w:t xml:space="preserve">                if (t = nt[e]) {</w:t>
      </w:r>
    </w:p>
    <w:p w14:paraId="49566406" w14:textId="77777777" w:rsidR="005E6A9E" w:rsidRDefault="005E6A9E" w:rsidP="005E6A9E">
      <w:pPr>
        <w:pStyle w:val="Style1"/>
      </w:pPr>
      <w:r>
        <w:t xml:space="preserve">                    var o = t.subset;</w:t>
      </w:r>
    </w:p>
    <w:p w14:paraId="124811ED" w14:textId="77777777" w:rsidR="005E6A9E" w:rsidRDefault="005E6A9E" w:rsidP="005E6A9E">
      <w:pPr>
        <w:pStyle w:val="Style1"/>
      </w:pPr>
      <w:r>
        <w:t xml:space="preserve">                    o &amp;&amp; o.fontFace &amp;&amp; (o.isRegistered || (ie(o.fontFace),</w:t>
      </w:r>
    </w:p>
    <w:p w14:paraId="71E4591B" w14:textId="77777777" w:rsidR="005E6A9E" w:rsidRDefault="005E6A9E" w:rsidP="005E6A9E">
      <w:pPr>
        <w:pStyle w:val="Style1"/>
      </w:pPr>
      <w:r>
        <w:t xml:space="preserve">                    o.isRegistered = !0),</w:t>
      </w:r>
    </w:p>
    <w:p w14:paraId="603B60DC" w14:textId="77777777" w:rsidR="005E6A9E" w:rsidRDefault="005E6A9E" w:rsidP="005E6A9E">
      <w:pPr>
        <w:pStyle w:val="Style1"/>
      </w:pPr>
      <w:r>
        <w:t xml:space="preserve">                    o.className || (o.className = Object(r.b)(o.style, {</w:t>
      </w:r>
    </w:p>
    <w:p w14:paraId="60FFC218" w14:textId="77777777" w:rsidR="005E6A9E" w:rsidRDefault="005E6A9E" w:rsidP="005E6A9E">
      <w:pPr>
        <w:pStyle w:val="Style1"/>
      </w:pPr>
      <w:r>
        <w:t xml:space="preserve">                        fontFamily: o.fontFace.fontFamily,</w:t>
      </w:r>
    </w:p>
    <w:p w14:paraId="4EC5FB51" w14:textId="77777777" w:rsidR="005E6A9E" w:rsidRDefault="005E6A9E" w:rsidP="005E6A9E">
      <w:pPr>
        <w:pStyle w:val="Style1"/>
      </w:pPr>
      <w:r>
        <w:t xml:space="preserve">                        fontWeight: o.fontFace.fontWeight || "normal",</w:t>
      </w:r>
    </w:p>
    <w:p w14:paraId="1C474225" w14:textId="77777777" w:rsidR="005E6A9E" w:rsidRDefault="005E6A9E" w:rsidP="005E6A9E">
      <w:pPr>
        <w:pStyle w:val="Style1"/>
      </w:pPr>
      <w:r>
        <w:t xml:space="preserve">                        fontStyle: o.fontFace.fontStyle || "normal"</w:t>
      </w:r>
    </w:p>
    <w:p w14:paraId="74C1589C" w14:textId="77777777" w:rsidR="005E6A9E" w:rsidRDefault="005E6A9E" w:rsidP="005E6A9E">
      <w:pPr>
        <w:pStyle w:val="Style1"/>
      </w:pPr>
      <w:r>
        <w:t xml:space="preserve">                    })))</w:t>
      </w:r>
    </w:p>
    <w:p w14:paraId="38714A57" w14:textId="77777777" w:rsidR="005E6A9E" w:rsidRDefault="005E6A9E" w:rsidP="005E6A9E">
      <w:pPr>
        <w:pStyle w:val="Style1"/>
      </w:pPr>
      <w:r>
        <w:t xml:space="preserve">                } else</w:t>
      </w:r>
    </w:p>
    <w:p w14:paraId="6D3DB435" w14:textId="77777777" w:rsidR="005E6A9E" w:rsidRDefault="005E6A9E" w:rsidP="005E6A9E">
      <w:pPr>
        <w:pStyle w:val="Style1"/>
      </w:pPr>
      <w:r>
        <w:t xml:space="preserve">                    !n.disableWarnings &amp;&amp; n.warnOnMissingIcons &amp;&amp; Object(tt.a)('The icon "' + e + '" was used but not registered. See https://github.com/microsoft/fluentui/wiki/Using-icons for more information.');</w:t>
      </w:r>
    </w:p>
    <w:p w14:paraId="733755D4" w14:textId="77777777" w:rsidR="005E6A9E" w:rsidRDefault="005E6A9E" w:rsidP="005E6A9E">
      <w:pPr>
        <w:pStyle w:val="Style1"/>
      </w:pPr>
      <w:r>
        <w:t xml:space="preserve">            return t</w:t>
      </w:r>
    </w:p>
    <w:p w14:paraId="2CE49A88" w14:textId="77777777" w:rsidR="005E6A9E" w:rsidRDefault="005E6A9E" w:rsidP="005E6A9E">
      <w:pPr>
        <w:pStyle w:val="Style1"/>
      </w:pPr>
      <w:r>
        <w:t xml:space="preserve">        }</w:t>
      </w:r>
    </w:p>
    <w:p w14:paraId="59091844" w14:textId="77777777" w:rsidR="005E6A9E" w:rsidRDefault="005E6A9E" w:rsidP="005E6A9E">
      <w:pPr>
        <w:pStyle w:val="Style1"/>
      </w:pPr>
      <w:r>
        <w:t xml:space="preserve">        var ut = []</w:t>
      </w:r>
    </w:p>
    <w:p w14:paraId="4CF4BFC5" w14:textId="77777777" w:rsidR="005E6A9E" w:rsidRDefault="005E6A9E" w:rsidP="005E6A9E">
      <w:pPr>
        <w:pStyle w:val="Style1"/>
      </w:pPr>
      <w:r>
        <w:t xml:space="preserve">          , ct = void 0;</w:t>
      </w:r>
    </w:p>
    <w:p w14:paraId="646DC4F3" w14:textId="77777777" w:rsidR="005E6A9E" w:rsidRDefault="005E6A9E" w:rsidP="005E6A9E">
      <w:pPr>
        <w:pStyle w:val="Style1"/>
      </w:pPr>
      <w:r>
        <w:t xml:space="preserve">        function lt(e) {</w:t>
      </w:r>
    </w:p>
    <w:p w14:paraId="62299D0E" w14:textId="77777777" w:rsidR="005E6A9E" w:rsidRDefault="005E6A9E" w:rsidP="005E6A9E">
      <w:pPr>
        <w:pStyle w:val="Style1"/>
      </w:pPr>
      <w:r>
        <w:t xml:space="preserve">            nt.__options.disableWarnings || (ut.push(e),</w:t>
      </w:r>
    </w:p>
    <w:p w14:paraId="717B08CF" w14:textId="77777777" w:rsidR="005E6A9E" w:rsidRDefault="005E6A9E" w:rsidP="005E6A9E">
      <w:pPr>
        <w:pStyle w:val="Style1"/>
      </w:pPr>
      <w:r>
        <w:t xml:space="preserve">            void 0 === ct &amp;&amp; (ct = setTimeout((function() {</w:t>
      </w:r>
    </w:p>
    <w:p w14:paraId="180DEE87" w14:textId="77777777" w:rsidR="005E6A9E" w:rsidRDefault="005E6A9E" w:rsidP="005E6A9E">
      <w:pPr>
        <w:pStyle w:val="Style1"/>
      </w:pPr>
      <w:r>
        <w:t xml:space="preserve">                Object(tt.a)("Some icons were re-registered. Applications should only call registerIcons for any given icon once. Redefining what an icon is may have unintended consequences. Duplicates include: \n" + ut.slice(0, 10).join(", ") + (ut.length &gt; 10 ? " (+ " + (ut.length - 10) + " more)" : "")),</w:t>
      </w:r>
    </w:p>
    <w:p w14:paraId="6984784C" w14:textId="77777777" w:rsidR="005E6A9E" w:rsidRDefault="005E6A9E" w:rsidP="005E6A9E">
      <w:pPr>
        <w:pStyle w:val="Style1"/>
      </w:pPr>
      <w:r>
        <w:t xml:space="preserve">                ct = void 0,</w:t>
      </w:r>
    </w:p>
    <w:p w14:paraId="1A07F1D9" w14:textId="77777777" w:rsidR="005E6A9E" w:rsidRDefault="005E6A9E" w:rsidP="005E6A9E">
      <w:pPr>
        <w:pStyle w:val="Style1"/>
      </w:pPr>
      <w:r>
        <w:t xml:space="preserve">                ut = []</w:t>
      </w:r>
    </w:p>
    <w:p w14:paraId="3DD5DD6F" w14:textId="77777777" w:rsidR="005E6A9E" w:rsidRDefault="005E6A9E" w:rsidP="005E6A9E">
      <w:pPr>
        <w:pStyle w:val="Style1"/>
      </w:pPr>
      <w:r>
        <w:t xml:space="preserve">            }</w:t>
      </w:r>
    </w:p>
    <w:p w14:paraId="509CCFBA" w14:textId="77777777" w:rsidR="005E6A9E" w:rsidRDefault="005E6A9E" w:rsidP="005E6A9E">
      <w:pPr>
        <w:pStyle w:val="Style1"/>
      </w:pPr>
      <w:r>
        <w:t xml:space="preserve">            ), 2e3)))</w:t>
      </w:r>
    </w:p>
    <w:p w14:paraId="2AD9FBB2" w14:textId="77777777" w:rsidR="005E6A9E" w:rsidRDefault="005E6A9E" w:rsidP="005E6A9E">
      <w:pPr>
        <w:pStyle w:val="Style1"/>
      </w:pPr>
      <w:r>
        <w:t xml:space="preserve">        }</w:t>
      </w:r>
    </w:p>
    <w:p w14:paraId="0799AF70" w14:textId="77777777" w:rsidR="005E6A9E" w:rsidRDefault="005E6A9E" w:rsidP="005E6A9E">
      <w:pPr>
        <w:pStyle w:val="Style1"/>
      </w:pPr>
      <w:r>
        <w:t xml:space="preserve">        var dt = n("6lTN")</w:t>
      </w:r>
    </w:p>
    <w:p w14:paraId="2DEC1203" w14:textId="77777777" w:rsidR="005E6A9E" w:rsidRDefault="005E6A9E" w:rsidP="005E6A9E">
      <w:pPr>
        <w:pStyle w:val="Style1"/>
      </w:pPr>
      <w:r>
        <w:t xml:space="preserve">          , ft = n("evis")</w:t>
      </w:r>
    </w:p>
    <w:p w14:paraId="547BCB04" w14:textId="77777777" w:rsidR="005E6A9E" w:rsidRDefault="005E6A9E" w:rsidP="005E6A9E">
      <w:pPr>
        <w:pStyle w:val="Style1"/>
      </w:pPr>
      <w:r>
        <w:t xml:space="preserve">          , gt = n("M+cy")</w:t>
      </w:r>
    </w:p>
    <w:p w14:paraId="2C282EB2" w14:textId="77777777" w:rsidR="005E6A9E" w:rsidRDefault="005E6A9E" w:rsidP="005E6A9E">
      <w:pPr>
        <w:pStyle w:val="Style1"/>
      </w:pPr>
      <w:r>
        <w:t xml:space="preserve">          , pt = n("9xhQ");</w:t>
      </w:r>
    </w:p>
    <w:p w14:paraId="1C943F21" w14:textId="77777777" w:rsidR="005E6A9E" w:rsidRDefault="005E6A9E" w:rsidP="005E6A9E">
      <w:pPr>
        <w:pStyle w:val="Style1"/>
      </w:pPr>
      <w:r>
        <w:t xml:space="preserve">        Object(pt.a)("@uifabric/styling", "7.19.1"),</w:t>
      </w:r>
    </w:p>
    <w:p w14:paraId="7E468E01" w14:textId="77777777" w:rsidR="005E6A9E" w:rsidRDefault="005E6A9E" w:rsidP="005E6A9E">
      <w:pPr>
        <w:pStyle w:val="Style1"/>
      </w:pPr>
      <w:r>
        <w:t xml:space="preserve">        Xe()</w:t>
      </w:r>
    </w:p>
    <w:p w14:paraId="73C2C554" w14:textId="77777777" w:rsidR="005E6A9E" w:rsidRDefault="005E6A9E" w:rsidP="005E6A9E">
      <w:pPr>
        <w:pStyle w:val="Style1"/>
      </w:pPr>
      <w:r>
        <w:t xml:space="preserve">    },</w:t>
      </w:r>
    </w:p>
    <w:p w14:paraId="12192938" w14:textId="77777777" w:rsidR="005E6A9E" w:rsidRDefault="005E6A9E" w:rsidP="005E6A9E">
      <w:pPr>
        <w:pStyle w:val="Style1"/>
      </w:pPr>
      <w:r>
        <w:t xml:space="preserve">    "M+cy": function(e, t, n) {</w:t>
      </w:r>
    </w:p>
    <w:p w14:paraId="6A4F0D00" w14:textId="77777777" w:rsidR="005E6A9E" w:rsidRDefault="005E6A9E" w:rsidP="005E6A9E">
      <w:pPr>
        <w:pStyle w:val="Style1"/>
      </w:pPr>
      <w:r>
        <w:t xml:space="preserve">        "use strict";</w:t>
      </w:r>
    </w:p>
    <w:p w14:paraId="75B2BA06" w14:textId="77777777" w:rsidR="005E6A9E" w:rsidRDefault="005E6A9E" w:rsidP="005E6A9E">
      <w:pPr>
        <w:pStyle w:val="Style1"/>
      </w:pPr>
      <w:r>
        <w:t xml:space="preserve">        n.d(t, "b", (function() {</w:t>
      </w:r>
    </w:p>
    <w:p w14:paraId="64977023" w14:textId="77777777" w:rsidR="005E6A9E" w:rsidRDefault="005E6A9E" w:rsidP="005E6A9E">
      <w:pPr>
        <w:pStyle w:val="Style1"/>
      </w:pPr>
      <w:r>
        <w:t xml:space="preserve">            return s</w:t>
      </w:r>
    </w:p>
    <w:p w14:paraId="20B5E794" w14:textId="77777777" w:rsidR="005E6A9E" w:rsidRDefault="005E6A9E" w:rsidP="005E6A9E">
      <w:pPr>
        <w:pStyle w:val="Style1"/>
      </w:pPr>
      <w:r>
        <w:t xml:space="preserve">        }</w:t>
      </w:r>
    </w:p>
    <w:p w14:paraId="7D81CBB7" w14:textId="77777777" w:rsidR="005E6A9E" w:rsidRDefault="005E6A9E" w:rsidP="005E6A9E">
      <w:pPr>
        <w:pStyle w:val="Style1"/>
      </w:pPr>
      <w:r>
        <w:t xml:space="preserve">        )),</w:t>
      </w:r>
    </w:p>
    <w:p w14:paraId="77711919" w14:textId="77777777" w:rsidR="005E6A9E" w:rsidRDefault="005E6A9E" w:rsidP="005E6A9E">
      <w:pPr>
        <w:pStyle w:val="Style1"/>
      </w:pPr>
      <w:r>
        <w:t xml:space="preserve">        n.d(t, "a", (function() {</w:t>
      </w:r>
    </w:p>
    <w:p w14:paraId="48DCCA65" w14:textId="77777777" w:rsidR="005E6A9E" w:rsidRDefault="005E6A9E" w:rsidP="005E6A9E">
      <w:pPr>
        <w:pStyle w:val="Style1"/>
      </w:pPr>
      <w:r>
        <w:t xml:space="preserve">            return u</w:t>
      </w:r>
    </w:p>
    <w:p w14:paraId="594D5756" w14:textId="77777777" w:rsidR="005E6A9E" w:rsidRDefault="005E6A9E" w:rsidP="005E6A9E">
      <w:pPr>
        <w:pStyle w:val="Style1"/>
      </w:pPr>
      <w:r>
        <w:t xml:space="preserve">        }</w:t>
      </w:r>
    </w:p>
    <w:p w14:paraId="071C657F" w14:textId="77777777" w:rsidR="005E6A9E" w:rsidRDefault="005E6A9E" w:rsidP="005E6A9E">
      <w:pPr>
        <w:pStyle w:val="Style1"/>
      </w:pPr>
      <w:r>
        <w:t xml:space="preserve">        ));</w:t>
      </w:r>
    </w:p>
    <w:p w14:paraId="676E7826" w14:textId="77777777" w:rsidR="005E6A9E" w:rsidRDefault="005E6A9E" w:rsidP="005E6A9E">
      <w:pPr>
        <w:pStyle w:val="Style1"/>
      </w:pPr>
      <w:r>
        <w:t xml:space="preserve">        var r = n("6lTN")</w:t>
      </w:r>
    </w:p>
    <w:p w14:paraId="140440CB" w14:textId="77777777" w:rsidR="005E6A9E" w:rsidRDefault="005E6A9E" w:rsidP="005E6A9E">
      <w:pPr>
        <w:pStyle w:val="Style1"/>
      </w:pPr>
      <w:r>
        <w:t xml:space="preserve">          , o = n("P6Dd")</w:t>
      </w:r>
    </w:p>
    <w:p w14:paraId="0236704F" w14:textId="77777777" w:rsidR="005E6A9E" w:rsidRDefault="005E6A9E" w:rsidP="005E6A9E">
      <w:pPr>
        <w:pStyle w:val="Style1"/>
      </w:pPr>
      <w:r>
        <w:t xml:space="preserve">          , i = n("HrK7")</w:t>
      </w:r>
    </w:p>
    <w:p w14:paraId="7D7F41E4" w14:textId="77777777" w:rsidR="005E6A9E" w:rsidRDefault="005E6A9E" w:rsidP="005E6A9E">
      <w:pPr>
        <w:pStyle w:val="Style1"/>
      </w:pPr>
      <w:r>
        <w:t xml:space="preserve">          , a = n("48D0");</w:t>
      </w:r>
    </w:p>
    <w:p w14:paraId="160FB4B4" w14:textId="77777777" w:rsidR="005E6A9E" w:rsidRDefault="005E6A9E" w:rsidP="005E6A9E">
      <w:pPr>
        <w:pStyle w:val="Style1"/>
      </w:pPr>
      <w:r>
        <w:t xml:space="preserve">        function s() {</w:t>
      </w:r>
    </w:p>
    <w:p w14:paraId="739424F2" w14:textId="77777777" w:rsidR="005E6A9E" w:rsidRDefault="005E6A9E" w:rsidP="005E6A9E">
      <w:pPr>
        <w:pStyle w:val="Style1"/>
      </w:pPr>
      <w:r>
        <w:t xml:space="preserve">            for (var e = [], t = 0; t &lt; arguments.length; t++)</w:t>
      </w:r>
    </w:p>
    <w:p w14:paraId="155A43AA" w14:textId="77777777" w:rsidR="005E6A9E" w:rsidRDefault="005E6A9E" w:rsidP="005E6A9E">
      <w:pPr>
        <w:pStyle w:val="Style1"/>
      </w:pPr>
      <w:r>
        <w:t xml:space="preserve">                e[t] = arguments[t];</w:t>
      </w:r>
    </w:p>
    <w:p w14:paraId="42E28C07" w14:textId="77777777" w:rsidR="005E6A9E" w:rsidRDefault="005E6A9E" w:rsidP="005E6A9E">
      <w:pPr>
        <w:pStyle w:val="Style1"/>
      </w:pPr>
      <w:r>
        <w:t xml:space="preserve">            return u(e, Object(i.a)())</w:t>
      </w:r>
    </w:p>
    <w:p w14:paraId="0822B606" w14:textId="77777777" w:rsidR="005E6A9E" w:rsidRDefault="005E6A9E" w:rsidP="005E6A9E">
      <w:pPr>
        <w:pStyle w:val="Style1"/>
      </w:pPr>
      <w:r>
        <w:t xml:space="preserve">        }</w:t>
      </w:r>
    </w:p>
    <w:p w14:paraId="36ADB09D" w14:textId="77777777" w:rsidR="005E6A9E" w:rsidRDefault="005E6A9E" w:rsidP="005E6A9E">
      <w:pPr>
        <w:pStyle w:val="Style1"/>
      </w:pPr>
      <w:r>
        <w:t xml:space="preserve">        function u(e, t) {</w:t>
      </w:r>
    </w:p>
    <w:p w14:paraId="405D45DC" w14:textId="77777777" w:rsidR="005E6A9E" w:rsidRDefault="005E6A9E" w:rsidP="005E6A9E">
      <w:pPr>
        <w:pStyle w:val="Style1"/>
      </w:pPr>
      <w:r>
        <w:t xml:space="preserve">            var n, i, s = {</w:t>
      </w:r>
    </w:p>
    <w:p w14:paraId="554DE60F" w14:textId="77777777" w:rsidR="005E6A9E" w:rsidRDefault="005E6A9E" w:rsidP="005E6A9E">
      <w:pPr>
        <w:pStyle w:val="Style1"/>
      </w:pPr>
      <w:r>
        <w:t xml:space="preserve">                subComponentStyles: {}</w:t>
      </w:r>
    </w:p>
    <w:p w14:paraId="287F9ED3" w14:textId="77777777" w:rsidR="005E6A9E" w:rsidRDefault="005E6A9E" w:rsidP="005E6A9E">
      <w:pPr>
        <w:pStyle w:val="Style1"/>
      </w:pPr>
      <w:r>
        <w:t xml:space="preserve">            };</w:t>
      </w:r>
    </w:p>
    <w:p w14:paraId="42FCC22B" w14:textId="77777777" w:rsidR="005E6A9E" w:rsidRDefault="005E6A9E" w:rsidP="005E6A9E">
      <w:pPr>
        <w:pStyle w:val="Style1"/>
      </w:pPr>
      <w:r>
        <w:t xml:space="preserve">            if (!e[0] &amp;&amp; e.length &lt;= 1)</w:t>
      </w:r>
    </w:p>
    <w:p w14:paraId="75B1CA54" w14:textId="77777777" w:rsidR="005E6A9E" w:rsidRDefault="005E6A9E" w:rsidP="005E6A9E">
      <w:pPr>
        <w:pStyle w:val="Style1"/>
      </w:pPr>
      <w:r>
        <w:t xml:space="preserve">                return {</w:t>
      </w:r>
    </w:p>
    <w:p w14:paraId="40ABE922" w14:textId="77777777" w:rsidR="005E6A9E" w:rsidRDefault="005E6A9E" w:rsidP="005E6A9E">
      <w:pPr>
        <w:pStyle w:val="Style1"/>
      </w:pPr>
      <w:r>
        <w:t xml:space="preserve">                    subComponentStyles: {}</w:t>
      </w:r>
    </w:p>
    <w:p w14:paraId="1E1B977E" w14:textId="77777777" w:rsidR="005E6A9E" w:rsidRDefault="005E6A9E" w:rsidP="005E6A9E">
      <w:pPr>
        <w:pStyle w:val="Style1"/>
      </w:pPr>
      <w:r>
        <w:t xml:space="preserve">                };</w:t>
      </w:r>
    </w:p>
    <w:p w14:paraId="238F83F5" w14:textId="77777777" w:rsidR="005E6A9E" w:rsidRDefault="005E6A9E" w:rsidP="005E6A9E">
      <w:pPr>
        <w:pStyle w:val="Style1"/>
      </w:pPr>
      <w:r>
        <w:t xml:space="preserve">            var u = r.a.apply(void 0, e)</w:t>
      </w:r>
    </w:p>
    <w:p w14:paraId="53C616E9" w14:textId="77777777" w:rsidR="005E6A9E" w:rsidRDefault="005E6A9E" w:rsidP="005E6A9E">
      <w:pPr>
        <w:pStyle w:val="Style1"/>
      </w:pPr>
      <w:r>
        <w:t xml:space="preserve">              , c = [];</w:t>
      </w:r>
    </w:p>
    <w:p w14:paraId="7169B85E" w14:textId="77777777" w:rsidR="005E6A9E" w:rsidRDefault="005E6A9E" w:rsidP="005E6A9E">
      <w:pPr>
        <w:pStyle w:val="Style1"/>
      </w:pPr>
      <w:r>
        <w:t xml:space="preserve">            for (var l in u)</w:t>
      </w:r>
    </w:p>
    <w:p w14:paraId="7FD2D22D" w14:textId="77777777" w:rsidR="005E6A9E" w:rsidRDefault="005E6A9E" w:rsidP="005E6A9E">
      <w:pPr>
        <w:pStyle w:val="Style1"/>
      </w:pPr>
      <w:r>
        <w:t xml:space="preserve">                if (u.hasOwnProperty(l)) {</w:t>
      </w:r>
    </w:p>
    <w:p w14:paraId="55D5F511" w14:textId="77777777" w:rsidR="005E6A9E" w:rsidRDefault="005E6A9E" w:rsidP="005E6A9E">
      <w:pPr>
        <w:pStyle w:val="Style1"/>
      </w:pPr>
      <w:r>
        <w:t xml:space="preserve">                    if ("subComponentStyles" === l) {</w:t>
      </w:r>
    </w:p>
    <w:p w14:paraId="0C277C99" w14:textId="77777777" w:rsidR="005E6A9E" w:rsidRDefault="005E6A9E" w:rsidP="005E6A9E">
      <w:pPr>
        <w:pStyle w:val="Style1"/>
      </w:pPr>
      <w:r>
        <w:t xml:space="preserve">                        s.subComponentStyles = u.subComponentStyles || {};</w:t>
      </w:r>
    </w:p>
    <w:p w14:paraId="61E3B0E1" w14:textId="77777777" w:rsidR="005E6A9E" w:rsidRDefault="005E6A9E" w:rsidP="005E6A9E">
      <w:pPr>
        <w:pStyle w:val="Style1"/>
      </w:pPr>
      <w:r>
        <w:t xml:space="preserve">                        continue</w:t>
      </w:r>
    </w:p>
    <w:p w14:paraId="77058386" w14:textId="77777777" w:rsidR="005E6A9E" w:rsidRDefault="005E6A9E" w:rsidP="005E6A9E">
      <w:pPr>
        <w:pStyle w:val="Style1"/>
      </w:pPr>
      <w:r>
        <w:t xml:space="preserve">                    }</w:t>
      </w:r>
    </w:p>
    <w:p w14:paraId="29939914" w14:textId="77777777" w:rsidR="005E6A9E" w:rsidRDefault="005E6A9E" w:rsidP="005E6A9E">
      <w:pPr>
        <w:pStyle w:val="Style1"/>
      </w:pPr>
      <w:r>
        <w:t xml:space="preserve">                    var d = u[l]</w:t>
      </w:r>
    </w:p>
    <w:p w14:paraId="1E644F3D" w14:textId="77777777" w:rsidR="005E6A9E" w:rsidRDefault="005E6A9E" w:rsidP="005E6A9E">
      <w:pPr>
        <w:pStyle w:val="Style1"/>
      </w:pPr>
      <w:r>
        <w:t xml:space="preserve">                      , f = Object(o.a)(d)</w:t>
      </w:r>
    </w:p>
    <w:p w14:paraId="094088C4" w14:textId="77777777" w:rsidR="005E6A9E" w:rsidRDefault="005E6A9E" w:rsidP="005E6A9E">
      <w:pPr>
        <w:pStyle w:val="Style1"/>
      </w:pPr>
      <w:r>
        <w:t xml:space="preserve">                      , g = f.classes</w:t>
      </w:r>
    </w:p>
    <w:p w14:paraId="0BCB8420" w14:textId="77777777" w:rsidR="005E6A9E" w:rsidRDefault="005E6A9E" w:rsidP="005E6A9E">
      <w:pPr>
        <w:pStyle w:val="Style1"/>
      </w:pPr>
      <w:r>
        <w:t xml:space="preserve">                      , p = f.objects;</w:t>
      </w:r>
    </w:p>
    <w:p w14:paraId="19986697" w14:textId="77777777" w:rsidR="005E6A9E" w:rsidRDefault="005E6A9E" w:rsidP="005E6A9E">
      <w:pPr>
        <w:pStyle w:val="Style1"/>
      </w:pPr>
      <w:r>
        <w:t xml:space="preserve">                    (null === (n = p) || void 0 === n ? void 0 : n.length) ? (h = Object(a.d)(t || {}, {</w:t>
      </w:r>
    </w:p>
    <w:p w14:paraId="06A473B8" w14:textId="77777777" w:rsidR="005E6A9E" w:rsidRDefault="005E6A9E" w:rsidP="005E6A9E">
      <w:pPr>
        <w:pStyle w:val="Style1"/>
      </w:pPr>
      <w:r>
        <w:t xml:space="preserve">                        displayName: l</w:t>
      </w:r>
    </w:p>
    <w:p w14:paraId="6DF80A8B" w14:textId="77777777" w:rsidR="005E6A9E" w:rsidRDefault="005E6A9E" w:rsidP="005E6A9E">
      <w:pPr>
        <w:pStyle w:val="Style1"/>
      </w:pPr>
      <w:r>
        <w:t xml:space="preserve">                    }, p)) &amp;&amp; (c.push(h),</w:t>
      </w:r>
    </w:p>
    <w:p w14:paraId="5FB9793F" w14:textId="77777777" w:rsidR="005E6A9E" w:rsidRDefault="005E6A9E" w:rsidP="005E6A9E">
      <w:pPr>
        <w:pStyle w:val="Style1"/>
      </w:pPr>
      <w:r>
        <w:t xml:space="preserve">                    s[l] = g.concat([h.className]).join(" ")) : s[l] = g.join(" ")</w:t>
      </w:r>
    </w:p>
    <w:p w14:paraId="696D3E60" w14:textId="77777777" w:rsidR="005E6A9E" w:rsidRDefault="005E6A9E" w:rsidP="005E6A9E">
      <w:pPr>
        <w:pStyle w:val="Style1"/>
      </w:pPr>
      <w:r>
        <w:t xml:space="preserve">                }</w:t>
      </w:r>
    </w:p>
    <w:p w14:paraId="1EFED693" w14:textId="77777777" w:rsidR="005E6A9E" w:rsidRDefault="005E6A9E" w:rsidP="005E6A9E">
      <w:pPr>
        <w:pStyle w:val="Style1"/>
      </w:pPr>
      <w:r>
        <w:t xml:space="preserve">            for (var m = 0, v = c; m &lt; v.length; m++) {</w:t>
      </w:r>
    </w:p>
    <w:p w14:paraId="317A75E2" w14:textId="77777777" w:rsidR="005E6A9E" w:rsidRDefault="005E6A9E" w:rsidP="005E6A9E">
      <w:pPr>
        <w:pStyle w:val="Style1"/>
      </w:pPr>
      <w:r>
        <w:t xml:space="preserve">                var h;</w:t>
      </w:r>
    </w:p>
    <w:p w14:paraId="42092695" w14:textId="77777777" w:rsidR="005E6A9E" w:rsidRDefault="005E6A9E" w:rsidP="005E6A9E">
      <w:pPr>
        <w:pStyle w:val="Style1"/>
      </w:pPr>
      <w:r>
        <w:t xml:space="preserve">                (h = v[m]) &amp;&amp; Object(a.a)(h, null === (i = t) || void 0 === i ? void 0 : i.specificityMultiplier)</w:t>
      </w:r>
    </w:p>
    <w:p w14:paraId="741A06E8" w14:textId="77777777" w:rsidR="005E6A9E" w:rsidRDefault="005E6A9E" w:rsidP="005E6A9E">
      <w:pPr>
        <w:pStyle w:val="Style1"/>
      </w:pPr>
      <w:r>
        <w:t xml:space="preserve">            }</w:t>
      </w:r>
    </w:p>
    <w:p w14:paraId="2587D7E3" w14:textId="77777777" w:rsidR="005E6A9E" w:rsidRDefault="005E6A9E" w:rsidP="005E6A9E">
      <w:pPr>
        <w:pStyle w:val="Style1"/>
      </w:pPr>
      <w:r>
        <w:t xml:space="preserve">            return s</w:t>
      </w:r>
    </w:p>
    <w:p w14:paraId="6771DEA1" w14:textId="77777777" w:rsidR="005E6A9E" w:rsidRDefault="005E6A9E" w:rsidP="005E6A9E">
      <w:pPr>
        <w:pStyle w:val="Style1"/>
      </w:pPr>
      <w:r>
        <w:t xml:space="preserve">        }</w:t>
      </w:r>
    </w:p>
    <w:p w14:paraId="1676A50D" w14:textId="77777777" w:rsidR="005E6A9E" w:rsidRDefault="005E6A9E" w:rsidP="005E6A9E">
      <w:pPr>
        <w:pStyle w:val="Style1"/>
      </w:pPr>
      <w:r>
        <w:t xml:space="preserve">    },</w:t>
      </w:r>
    </w:p>
    <w:p w14:paraId="60A6A00A" w14:textId="77777777" w:rsidR="005E6A9E" w:rsidRDefault="005E6A9E" w:rsidP="005E6A9E">
      <w:pPr>
        <w:pStyle w:val="Style1"/>
      </w:pPr>
      <w:r>
        <w:t xml:space="preserve">    P6Dd: function(e, t, n) {</w:t>
      </w:r>
    </w:p>
    <w:p w14:paraId="735681F0" w14:textId="77777777" w:rsidR="005E6A9E" w:rsidRDefault="005E6A9E" w:rsidP="005E6A9E">
      <w:pPr>
        <w:pStyle w:val="Style1"/>
      </w:pPr>
      <w:r>
        <w:t xml:space="preserve">        "use strict";</w:t>
      </w:r>
    </w:p>
    <w:p w14:paraId="58C3BA04" w14:textId="77777777" w:rsidR="005E6A9E" w:rsidRDefault="005E6A9E" w:rsidP="005E6A9E">
      <w:pPr>
        <w:pStyle w:val="Style1"/>
      </w:pPr>
      <w:r>
        <w:t xml:space="preserve">        n.d(t, "a", (function() {</w:t>
      </w:r>
    </w:p>
    <w:p w14:paraId="67C3FF98" w14:textId="77777777" w:rsidR="005E6A9E" w:rsidRDefault="005E6A9E" w:rsidP="005E6A9E">
      <w:pPr>
        <w:pStyle w:val="Style1"/>
      </w:pPr>
      <w:r>
        <w:t xml:space="preserve">            return o</w:t>
      </w:r>
    </w:p>
    <w:p w14:paraId="653169BF" w14:textId="77777777" w:rsidR="005E6A9E" w:rsidRDefault="005E6A9E" w:rsidP="005E6A9E">
      <w:pPr>
        <w:pStyle w:val="Style1"/>
      </w:pPr>
      <w:r>
        <w:t xml:space="preserve">        }</w:t>
      </w:r>
    </w:p>
    <w:p w14:paraId="33B2A412" w14:textId="77777777" w:rsidR="005E6A9E" w:rsidRDefault="005E6A9E" w:rsidP="005E6A9E">
      <w:pPr>
        <w:pStyle w:val="Style1"/>
      </w:pPr>
      <w:r>
        <w:t xml:space="preserve">        ));</w:t>
      </w:r>
    </w:p>
    <w:p w14:paraId="674D1EA7" w14:textId="77777777" w:rsidR="005E6A9E" w:rsidRDefault="005E6A9E" w:rsidP="005E6A9E">
      <w:pPr>
        <w:pStyle w:val="Style1"/>
      </w:pPr>
      <w:r>
        <w:t xml:space="preserve">        var r = n("jhLx");</w:t>
      </w:r>
    </w:p>
    <w:p w14:paraId="149DDDE3" w14:textId="77777777" w:rsidR="005E6A9E" w:rsidRDefault="005E6A9E" w:rsidP="005E6A9E">
      <w:pPr>
        <w:pStyle w:val="Style1"/>
      </w:pPr>
      <w:r>
        <w:t xml:space="preserve">        function o() {</w:t>
      </w:r>
    </w:p>
    <w:p w14:paraId="0756128D" w14:textId="77777777" w:rsidR="005E6A9E" w:rsidRDefault="005E6A9E" w:rsidP="005E6A9E">
      <w:pPr>
        <w:pStyle w:val="Style1"/>
      </w:pPr>
      <w:r>
        <w:t xml:space="preserve">            for (var e = [], t = 0; t &lt; arguments.length; t++)</w:t>
      </w:r>
    </w:p>
    <w:p w14:paraId="0C1270D6" w14:textId="77777777" w:rsidR="005E6A9E" w:rsidRDefault="005E6A9E" w:rsidP="005E6A9E">
      <w:pPr>
        <w:pStyle w:val="Style1"/>
      </w:pPr>
      <w:r>
        <w:t xml:space="preserve">                e[t] = arguments[t];</w:t>
      </w:r>
    </w:p>
    <w:p w14:paraId="3A7F6B67" w14:textId="77777777" w:rsidR="005E6A9E" w:rsidRDefault="005E6A9E" w:rsidP="005E6A9E">
      <w:pPr>
        <w:pStyle w:val="Style1"/>
      </w:pPr>
      <w:r>
        <w:t xml:space="preserve">            var n = []</w:t>
      </w:r>
    </w:p>
    <w:p w14:paraId="454827F5" w14:textId="77777777" w:rsidR="005E6A9E" w:rsidRDefault="005E6A9E" w:rsidP="005E6A9E">
      <w:pPr>
        <w:pStyle w:val="Style1"/>
      </w:pPr>
      <w:r>
        <w:t xml:space="preserve">              , o = []</w:t>
      </w:r>
    </w:p>
    <w:p w14:paraId="7C31BE2A" w14:textId="77777777" w:rsidR="005E6A9E" w:rsidRDefault="005E6A9E" w:rsidP="005E6A9E">
      <w:pPr>
        <w:pStyle w:val="Style1"/>
      </w:pPr>
      <w:r>
        <w:t xml:space="preserve">              , i = r.a.getInstance();</w:t>
      </w:r>
    </w:p>
    <w:p w14:paraId="1B593B22" w14:textId="77777777" w:rsidR="005E6A9E" w:rsidRDefault="005E6A9E" w:rsidP="005E6A9E">
      <w:pPr>
        <w:pStyle w:val="Style1"/>
      </w:pPr>
      <w:r>
        <w:t xml:space="preserve">            function a(e) {</w:t>
      </w:r>
    </w:p>
    <w:p w14:paraId="493E5427" w14:textId="77777777" w:rsidR="005E6A9E" w:rsidRDefault="005E6A9E" w:rsidP="005E6A9E">
      <w:pPr>
        <w:pStyle w:val="Style1"/>
      </w:pPr>
      <w:r>
        <w:t xml:space="preserve">                for (var t = 0, r = e; t &lt; r.length; t++) {</w:t>
      </w:r>
    </w:p>
    <w:p w14:paraId="772F3CF9" w14:textId="77777777" w:rsidR="005E6A9E" w:rsidRDefault="005E6A9E" w:rsidP="005E6A9E">
      <w:pPr>
        <w:pStyle w:val="Style1"/>
      </w:pPr>
      <w:r>
        <w:t xml:space="preserve">                    var s = r[t];</w:t>
      </w:r>
    </w:p>
    <w:p w14:paraId="6A43105E" w14:textId="77777777" w:rsidR="005E6A9E" w:rsidRDefault="005E6A9E" w:rsidP="005E6A9E">
      <w:pPr>
        <w:pStyle w:val="Style1"/>
      </w:pPr>
      <w:r>
        <w:t xml:space="preserve">                    if (s)</w:t>
      </w:r>
    </w:p>
    <w:p w14:paraId="29D7E65A" w14:textId="77777777" w:rsidR="005E6A9E" w:rsidRDefault="005E6A9E" w:rsidP="005E6A9E">
      <w:pPr>
        <w:pStyle w:val="Style1"/>
      </w:pPr>
      <w:r>
        <w:t xml:space="preserve">                        if ("string" == typeof s)</w:t>
      </w:r>
    </w:p>
    <w:p w14:paraId="5AACDC5E" w14:textId="77777777" w:rsidR="005E6A9E" w:rsidRDefault="005E6A9E" w:rsidP="005E6A9E">
      <w:pPr>
        <w:pStyle w:val="Style1"/>
      </w:pPr>
      <w:r>
        <w:t xml:space="preserve">                            if (s.indexOf(" ") &gt;= 0)</w:t>
      </w:r>
    </w:p>
    <w:p w14:paraId="348EDB8A" w14:textId="77777777" w:rsidR="005E6A9E" w:rsidRDefault="005E6A9E" w:rsidP="005E6A9E">
      <w:pPr>
        <w:pStyle w:val="Style1"/>
      </w:pPr>
      <w:r>
        <w:t xml:space="preserve">                                a(s.split(" "));</w:t>
      </w:r>
    </w:p>
    <w:p w14:paraId="67890B5B" w14:textId="77777777" w:rsidR="005E6A9E" w:rsidRDefault="005E6A9E" w:rsidP="005E6A9E">
      <w:pPr>
        <w:pStyle w:val="Style1"/>
      </w:pPr>
      <w:r>
        <w:t xml:space="preserve">                            else {</w:t>
      </w:r>
    </w:p>
    <w:p w14:paraId="0F85942D" w14:textId="77777777" w:rsidR="005E6A9E" w:rsidRDefault="005E6A9E" w:rsidP="005E6A9E">
      <w:pPr>
        <w:pStyle w:val="Style1"/>
      </w:pPr>
      <w:r>
        <w:t xml:space="preserve">                                var u = i.argsFromClassName(s);</w:t>
      </w:r>
    </w:p>
    <w:p w14:paraId="12924E54" w14:textId="77777777" w:rsidR="005E6A9E" w:rsidRDefault="005E6A9E" w:rsidP="005E6A9E">
      <w:pPr>
        <w:pStyle w:val="Style1"/>
      </w:pPr>
      <w:r>
        <w:t xml:space="preserve">                                u ? a(u) : -1 === n.indexOf(s) &amp;&amp; n.push(s)</w:t>
      </w:r>
    </w:p>
    <w:p w14:paraId="11D3A70A" w14:textId="77777777" w:rsidR="005E6A9E" w:rsidRDefault="005E6A9E" w:rsidP="005E6A9E">
      <w:pPr>
        <w:pStyle w:val="Style1"/>
      </w:pPr>
      <w:r>
        <w:t xml:space="preserve">                            }</w:t>
      </w:r>
    </w:p>
    <w:p w14:paraId="7FBBD8C9" w14:textId="77777777" w:rsidR="005E6A9E" w:rsidRDefault="005E6A9E" w:rsidP="005E6A9E">
      <w:pPr>
        <w:pStyle w:val="Style1"/>
      </w:pPr>
      <w:r>
        <w:t xml:space="preserve">                        else</w:t>
      </w:r>
    </w:p>
    <w:p w14:paraId="64789306" w14:textId="77777777" w:rsidR="005E6A9E" w:rsidRDefault="005E6A9E" w:rsidP="005E6A9E">
      <w:pPr>
        <w:pStyle w:val="Style1"/>
      </w:pPr>
      <w:r>
        <w:t xml:space="preserve">                            Array.isArray(s) ? a(s) : "object" == typeof s &amp;&amp; o.push(s)</w:t>
      </w:r>
    </w:p>
    <w:p w14:paraId="00AD3EB3" w14:textId="77777777" w:rsidR="005E6A9E" w:rsidRDefault="005E6A9E" w:rsidP="005E6A9E">
      <w:pPr>
        <w:pStyle w:val="Style1"/>
      </w:pPr>
      <w:r>
        <w:t xml:space="preserve">                }</w:t>
      </w:r>
    </w:p>
    <w:p w14:paraId="114B13A0" w14:textId="77777777" w:rsidR="005E6A9E" w:rsidRDefault="005E6A9E" w:rsidP="005E6A9E">
      <w:pPr>
        <w:pStyle w:val="Style1"/>
      </w:pPr>
      <w:r>
        <w:t xml:space="preserve">            }</w:t>
      </w:r>
    </w:p>
    <w:p w14:paraId="083C9641" w14:textId="77777777" w:rsidR="005E6A9E" w:rsidRDefault="005E6A9E" w:rsidP="005E6A9E">
      <w:pPr>
        <w:pStyle w:val="Style1"/>
      </w:pPr>
      <w:r>
        <w:t xml:space="preserve">            return a(e),</w:t>
      </w:r>
    </w:p>
    <w:p w14:paraId="175CF247" w14:textId="77777777" w:rsidR="005E6A9E" w:rsidRDefault="005E6A9E" w:rsidP="005E6A9E">
      <w:pPr>
        <w:pStyle w:val="Style1"/>
      </w:pPr>
      <w:r>
        <w:t xml:space="preserve">            {</w:t>
      </w:r>
    </w:p>
    <w:p w14:paraId="63C74187" w14:textId="77777777" w:rsidR="005E6A9E" w:rsidRDefault="005E6A9E" w:rsidP="005E6A9E">
      <w:pPr>
        <w:pStyle w:val="Style1"/>
      </w:pPr>
      <w:r>
        <w:t xml:space="preserve">                classes: n,</w:t>
      </w:r>
    </w:p>
    <w:p w14:paraId="6E29D548" w14:textId="77777777" w:rsidR="005E6A9E" w:rsidRDefault="005E6A9E" w:rsidP="005E6A9E">
      <w:pPr>
        <w:pStyle w:val="Style1"/>
      </w:pPr>
      <w:r>
        <w:t xml:space="preserve">                objects: o</w:t>
      </w:r>
    </w:p>
    <w:p w14:paraId="55E82FA1" w14:textId="77777777" w:rsidR="005E6A9E" w:rsidRDefault="005E6A9E" w:rsidP="005E6A9E">
      <w:pPr>
        <w:pStyle w:val="Style1"/>
      </w:pPr>
      <w:r>
        <w:t xml:space="preserve">            }</w:t>
      </w:r>
    </w:p>
    <w:p w14:paraId="477812B9" w14:textId="77777777" w:rsidR="005E6A9E" w:rsidRDefault="005E6A9E" w:rsidP="005E6A9E">
      <w:pPr>
        <w:pStyle w:val="Style1"/>
      </w:pPr>
      <w:r>
        <w:t xml:space="preserve">        }</w:t>
      </w:r>
    </w:p>
    <w:p w14:paraId="647317E0" w14:textId="77777777" w:rsidR="005E6A9E" w:rsidRDefault="005E6A9E" w:rsidP="005E6A9E">
      <w:pPr>
        <w:pStyle w:val="Style1"/>
      </w:pPr>
      <w:r>
        <w:t xml:space="preserve">    },</w:t>
      </w:r>
    </w:p>
    <w:p w14:paraId="2E67CFF5" w14:textId="77777777" w:rsidR="005E6A9E" w:rsidRDefault="005E6A9E" w:rsidP="005E6A9E">
      <w:pPr>
        <w:pStyle w:val="Style1"/>
      </w:pPr>
      <w:r>
        <w:t xml:space="preserve">    PFED: function(e, t, n) {</w:t>
      </w:r>
    </w:p>
    <w:p w14:paraId="5FA1ACD7" w14:textId="77777777" w:rsidR="005E6A9E" w:rsidRDefault="005E6A9E" w:rsidP="005E6A9E">
      <w:pPr>
        <w:pStyle w:val="Style1"/>
      </w:pPr>
      <w:r>
        <w:t xml:space="preserve">        "use strict";</w:t>
      </w:r>
    </w:p>
    <w:p w14:paraId="58708ED8" w14:textId="77777777" w:rsidR="005E6A9E" w:rsidRDefault="005E6A9E" w:rsidP="005E6A9E">
      <w:pPr>
        <w:pStyle w:val="Style1"/>
      </w:pPr>
      <w:r>
        <w:t xml:space="preserve">        n.d(t, "b", (function() {</w:t>
      </w:r>
    </w:p>
    <w:p w14:paraId="7124CD08" w14:textId="77777777" w:rsidR="005E6A9E" w:rsidRDefault="005E6A9E" w:rsidP="005E6A9E">
      <w:pPr>
        <w:pStyle w:val="Style1"/>
      </w:pPr>
      <w:r>
        <w:t xml:space="preserve">            return a</w:t>
      </w:r>
    </w:p>
    <w:p w14:paraId="2BDAA092" w14:textId="77777777" w:rsidR="005E6A9E" w:rsidRDefault="005E6A9E" w:rsidP="005E6A9E">
      <w:pPr>
        <w:pStyle w:val="Style1"/>
      </w:pPr>
      <w:r>
        <w:t xml:space="preserve">        }</w:t>
      </w:r>
    </w:p>
    <w:p w14:paraId="7D4ED3D5" w14:textId="77777777" w:rsidR="005E6A9E" w:rsidRDefault="005E6A9E" w:rsidP="005E6A9E">
      <w:pPr>
        <w:pStyle w:val="Style1"/>
      </w:pPr>
      <w:r>
        <w:t xml:space="preserve">        )),</w:t>
      </w:r>
    </w:p>
    <w:p w14:paraId="54218791" w14:textId="77777777" w:rsidR="005E6A9E" w:rsidRDefault="005E6A9E" w:rsidP="005E6A9E">
      <w:pPr>
        <w:pStyle w:val="Style1"/>
      </w:pPr>
      <w:r>
        <w:t xml:space="preserve">        n.d(t, "a", (function() {</w:t>
      </w:r>
    </w:p>
    <w:p w14:paraId="255AA2D0" w14:textId="77777777" w:rsidR="005E6A9E" w:rsidRDefault="005E6A9E" w:rsidP="005E6A9E">
      <w:pPr>
        <w:pStyle w:val="Style1"/>
      </w:pPr>
      <w:r>
        <w:t xml:space="preserve">            return s</w:t>
      </w:r>
    </w:p>
    <w:p w14:paraId="2124D6F0" w14:textId="77777777" w:rsidR="005E6A9E" w:rsidRDefault="005E6A9E" w:rsidP="005E6A9E">
      <w:pPr>
        <w:pStyle w:val="Style1"/>
      </w:pPr>
      <w:r>
        <w:t xml:space="preserve">        }</w:t>
      </w:r>
    </w:p>
    <w:p w14:paraId="1D5672B5" w14:textId="77777777" w:rsidR="005E6A9E" w:rsidRDefault="005E6A9E" w:rsidP="005E6A9E">
      <w:pPr>
        <w:pStyle w:val="Style1"/>
      </w:pPr>
      <w:r>
        <w:t xml:space="preserve">        ));</w:t>
      </w:r>
    </w:p>
    <w:p w14:paraId="187B421A" w14:textId="77777777" w:rsidR="005E6A9E" w:rsidRDefault="005E6A9E" w:rsidP="005E6A9E">
      <w:pPr>
        <w:pStyle w:val="Style1"/>
      </w:pPr>
      <w:r>
        <w:t xml:space="preserve">        var r = n("P6Dd")</w:t>
      </w:r>
    </w:p>
    <w:p w14:paraId="4BA3A9B3" w14:textId="77777777" w:rsidR="005E6A9E" w:rsidRDefault="005E6A9E" w:rsidP="005E6A9E">
      <w:pPr>
        <w:pStyle w:val="Style1"/>
      </w:pPr>
      <w:r>
        <w:t xml:space="preserve">          , o = n("HrK7")</w:t>
      </w:r>
    </w:p>
    <w:p w14:paraId="60B21217" w14:textId="77777777" w:rsidR="005E6A9E" w:rsidRDefault="005E6A9E" w:rsidP="005E6A9E">
      <w:pPr>
        <w:pStyle w:val="Style1"/>
      </w:pPr>
      <w:r>
        <w:t xml:space="preserve">          , i = n("48D0");</w:t>
      </w:r>
    </w:p>
    <w:p w14:paraId="2A6CE2EF" w14:textId="77777777" w:rsidR="005E6A9E" w:rsidRDefault="005E6A9E" w:rsidP="005E6A9E">
      <w:pPr>
        <w:pStyle w:val="Style1"/>
      </w:pPr>
      <w:r>
        <w:t xml:space="preserve">        function a() {</w:t>
      </w:r>
    </w:p>
    <w:p w14:paraId="2E4AB7DA" w14:textId="77777777" w:rsidR="005E6A9E" w:rsidRDefault="005E6A9E" w:rsidP="005E6A9E">
      <w:pPr>
        <w:pStyle w:val="Style1"/>
      </w:pPr>
      <w:r>
        <w:t xml:space="preserve">            for (var e = [], t = 0; t &lt; arguments.length; t++)</w:t>
      </w:r>
    </w:p>
    <w:p w14:paraId="037BF58C" w14:textId="77777777" w:rsidR="005E6A9E" w:rsidRDefault="005E6A9E" w:rsidP="005E6A9E">
      <w:pPr>
        <w:pStyle w:val="Style1"/>
      </w:pPr>
      <w:r>
        <w:t xml:space="preserve">                e[t] = arguments[t];</w:t>
      </w:r>
    </w:p>
    <w:p w14:paraId="4587BD0C" w14:textId="77777777" w:rsidR="005E6A9E" w:rsidRDefault="005E6A9E" w:rsidP="005E6A9E">
      <w:pPr>
        <w:pStyle w:val="Style1"/>
      </w:pPr>
      <w:r>
        <w:t xml:space="preserve">            return s(e, Object(o.a)())</w:t>
      </w:r>
    </w:p>
    <w:p w14:paraId="036C5040" w14:textId="77777777" w:rsidR="005E6A9E" w:rsidRDefault="005E6A9E" w:rsidP="005E6A9E">
      <w:pPr>
        <w:pStyle w:val="Style1"/>
      </w:pPr>
      <w:r>
        <w:t xml:space="preserve">        }</w:t>
      </w:r>
    </w:p>
    <w:p w14:paraId="6D4F6763" w14:textId="77777777" w:rsidR="005E6A9E" w:rsidRDefault="005E6A9E" w:rsidP="005E6A9E">
      <w:pPr>
        <w:pStyle w:val="Style1"/>
      </w:pPr>
      <w:r>
        <w:t xml:space="preserve">        function s(e, t) {</w:t>
      </w:r>
    </w:p>
    <w:p w14:paraId="1A3E2D64" w14:textId="77777777" w:rsidR="005E6A9E" w:rsidRDefault="005E6A9E" w:rsidP="005E6A9E">
      <w:pPr>
        <w:pStyle w:val="Style1"/>
      </w:pPr>
      <w:r>
        <w:t xml:space="preserve">            var n = e instanceof Array ? e : [e]</w:t>
      </w:r>
    </w:p>
    <w:p w14:paraId="5E600282" w14:textId="77777777" w:rsidR="005E6A9E" w:rsidRDefault="005E6A9E" w:rsidP="005E6A9E">
      <w:pPr>
        <w:pStyle w:val="Style1"/>
      </w:pPr>
      <w:r>
        <w:t xml:space="preserve">              , o = Object(r.a)(n)</w:t>
      </w:r>
    </w:p>
    <w:p w14:paraId="244D2360" w14:textId="77777777" w:rsidR="005E6A9E" w:rsidRDefault="005E6A9E" w:rsidP="005E6A9E">
      <w:pPr>
        <w:pStyle w:val="Style1"/>
      </w:pPr>
      <w:r>
        <w:t xml:space="preserve">              , a = o.classes</w:t>
      </w:r>
    </w:p>
    <w:p w14:paraId="3E52CDCD" w14:textId="77777777" w:rsidR="005E6A9E" w:rsidRDefault="005E6A9E" w:rsidP="005E6A9E">
      <w:pPr>
        <w:pStyle w:val="Style1"/>
      </w:pPr>
      <w:r>
        <w:t xml:space="preserve">              , s = o.objects;</w:t>
      </w:r>
    </w:p>
    <w:p w14:paraId="09AE0698" w14:textId="77777777" w:rsidR="005E6A9E" w:rsidRDefault="005E6A9E" w:rsidP="005E6A9E">
      <w:pPr>
        <w:pStyle w:val="Style1"/>
      </w:pPr>
      <w:r>
        <w:t xml:space="preserve">            return s.length &amp;&amp; a.push(Object(i.c)(t || {}, s)),</w:t>
      </w:r>
    </w:p>
    <w:p w14:paraId="743FB5E1" w14:textId="77777777" w:rsidR="005E6A9E" w:rsidRDefault="005E6A9E" w:rsidP="005E6A9E">
      <w:pPr>
        <w:pStyle w:val="Style1"/>
      </w:pPr>
      <w:r>
        <w:t xml:space="preserve">            a.join(" ")</w:t>
      </w:r>
    </w:p>
    <w:p w14:paraId="4B316F93" w14:textId="77777777" w:rsidR="005E6A9E" w:rsidRDefault="005E6A9E" w:rsidP="005E6A9E">
      <w:pPr>
        <w:pStyle w:val="Style1"/>
      </w:pPr>
      <w:r>
        <w:t xml:space="preserve">        }</w:t>
      </w:r>
    </w:p>
    <w:p w14:paraId="4292378A" w14:textId="77777777" w:rsidR="005E6A9E" w:rsidRDefault="005E6A9E" w:rsidP="005E6A9E">
      <w:pPr>
        <w:pStyle w:val="Style1"/>
      </w:pPr>
      <w:r>
        <w:t xml:space="preserve">    },</w:t>
      </w:r>
    </w:p>
    <w:p w14:paraId="7E697A80" w14:textId="77777777" w:rsidR="005E6A9E" w:rsidRDefault="005E6A9E" w:rsidP="005E6A9E">
      <w:pPr>
        <w:pStyle w:val="Style1"/>
      </w:pPr>
      <w:r>
        <w:t xml:space="preserve">    aQoI: function(e, t, n) {</w:t>
      </w:r>
    </w:p>
    <w:p w14:paraId="2F8D8ABE" w14:textId="77777777" w:rsidR="005E6A9E" w:rsidRDefault="005E6A9E" w:rsidP="005E6A9E">
      <w:pPr>
        <w:pStyle w:val="Style1"/>
      </w:pPr>
      <w:r>
        <w:t xml:space="preserve">        "use strict";</w:t>
      </w:r>
    </w:p>
    <w:p w14:paraId="641079CE" w14:textId="77777777" w:rsidR="005E6A9E" w:rsidRDefault="005E6A9E" w:rsidP="005E6A9E">
      <w:pPr>
        <w:pStyle w:val="Style1"/>
      </w:pPr>
      <w:r>
        <w:t xml:space="preserve">        n.d(t, "a", (function() {</w:t>
      </w:r>
    </w:p>
    <w:p w14:paraId="671DCB6B" w14:textId="77777777" w:rsidR="005E6A9E" w:rsidRDefault="005E6A9E" w:rsidP="005E6A9E">
      <w:pPr>
        <w:pStyle w:val="Style1"/>
      </w:pPr>
      <w:r>
        <w:t xml:space="preserve">            return o</w:t>
      </w:r>
    </w:p>
    <w:p w14:paraId="7D11C42C" w14:textId="77777777" w:rsidR="005E6A9E" w:rsidRDefault="005E6A9E" w:rsidP="005E6A9E">
      <w:pPr>
        <w:pStyle w:val="Style1"/>
      </w:pPr>
      <w:r>
        <w:t xml:space="preserve">        }</w:t>
      </w:r>
    </w:p>
    <w:p w14:paraId="2D9FD94D" w14:textId="77777777" w:rsidR="005E6A9E" w:rsidRDefault="005E6A9E" w:rsidP="005E6A9E">
      <w:pPr>
        <w:pStyle w:val="Style1"/>
      </w:pPr>
      <w:r>
        <w:t xml:space="preserve">        )),</w:t>
      </w:r>
    </w:p>
    <w:p w14:paraId="686028A0" w14:textId="77777777" w:rsidR="005E6A9E" w:rsidRDefault="005E6A9E" w:rsidP="005E6A9E">
      <w:pPr>
        <w:pStyle w:val="Style1"/>
      </w:pPr>
      <w:r>
        <w:t xml:space="preserve">        n.d(t, "b", (function() {</w:t>
      </w:r>
    </w:p>
    <w:p w14:paraId="4C03712B" w14:textId="77777777" w:rsidR="005E6A9E" w:rsidRDefault="005E6A9E" w:rsidP="005E6A9E">
      <w:pPr>
        <w:pStyle w:val="Style1"/>
      </w:pPr>
      <w:r>
        <w:t xml:space="preserve">            return i</w:t>
      </w:r>
    </w:p>
    <w:p w14:paraId="3B195FCE" w14:textId="77777777" w:rsidR="005E6A9E" w:rsidRDefault="005E6A9E" w:rsidP="005E6A9E">
      <w:pPr>
        <w:pStyle w:val="Style1"/>
      </w:pPr>
      <w:r>
        <w:t xml:space="preserve">        }</w:t>
      </w:r>
    </w:p>
    <w:p w14:paraId="577D2BDD" w14:textId="77777777" w:rsidR="005E6A9E" w:rsidRDefault="005E6A9E" w:rsidP="005E6A9E">
      <w:pPr>
        <w:pStyle w:val="Style1"/>
      </w:pPr>
      <w:r>
        <w:t xml:space="preserve">        ));</w:t>
      </w:r>
    </w:p>
    <w:p w14:paraId="7808A8CE" w14:textId="77777777" w:rsidR="005E6A9E" w:rsidRDefault="005E6A9E" w:rsidP="005E6A9E">
      <w:pPr>
        <w:pStyle w:val="Style1"/>
      </w:pPr>
      <w:r>
        <w:t xml:space="preserve">        var r = n("Ao4m");</w:t>
      </w:r>
    </w:p>
    <w:p w14:paraId="7F40D9C6" w14:textId="77777777" w:rsidR="005E6A9E" w:rsidRDefault="005E6A9E" w:rsidP="005E6A9E">
      <w:pPr>
        <w:pStyle w:val="Style1"/>
      </w:pPr>
      <w:r>
        <w:t xml:space="preserve">        function o(e) {</w:t>
      </w:r>
    </w:p>
    <w:p w14:paraId="75EF7358" w14:textId="77777777" w:rsidR="005E6A9E" w:rsidRDefault="005E6A9E" w:rsidP="005E6A9E">
      <w:pPr>
        <w:pStyle w:val="Style1"/>
      </w:pPr>
      <w:r>
        <w:t xml:space="preserve">            var t = null;</w:t>
      </w:r>
    </w:p>
    <w:p w14:paraId="7E28DEE4" w14:textId="77777777" w:rsidR="005E6A9E" w:rsidRDefault="005E6A9E" w:rsidP="005E6A9E">
      <w:pPr>
        <w:pStyle w:val="Style1"/>
      </w:pPr>
      <w:r>
        <w:t xml:space="preserve">            try {</w:t>
      </w:r>
    </w:p>
    <w:p w14:paraId="00FBCEA3" w14:textId="77777777" w:rsidR="005E6A9E" w:rsidRDefault="005E6A9E" w:rsidP="005E6A9E">
      <w:pPr>
        <w:pStyle w:val="Style1"/>
      </w:pPr>
      <w:r>
        <w:t xml:space="preserve">                var n = Object(r.a)();</w:t>
      </w:r>
    </w:p>
    <w:p w14:paraId="5732F5CA" w14:textId="77777777" w:rsidR="005E6A9E" w:rsidRDefault="005E6A9E" w:rsidP="005E6A9E">
      <w:pPr>
        <w:pStyle w:val="Style1"/>
      </w:pPr>
      <w:r>
        <w:t xml:space="preserve">                t = n ? n.sessionStorage.getItem(e) : null</w:t>
      </w:r>
    </w:p>
    <w:p w14:paraId="590C3786" w14:textId="77777777" w:rsidR="005E6A9E" w:rsidRDefault="005E6A9E" w:rsidP="005E6A9E">
      <w:pPr>
        <w:pStyle w:val="Style1"/>
      </w:pPr>
      <w:r>
        <w:t xml:space="preserve">            } catch (e) {}</w:t>
      </w:r>
    </w:p>
    <w:p w14:paraId="44BAFF9F" w14:textId="77777777" w:rsidR="005E6A9E" w:rsidRDefault="005E6A9E" w:rsidP="005E6A9E">
      <w:pPr>
        <w:pStyle w:val="Style1"/>
      </w:pPr>
      <w:r>
        <w:t xml:space="preserve">            return t</w:t>
      </w:r>
    </w:p>
    <w:p w14:paraId="54ED5ED6" w14:textId="77777777" w:rsidR="005E6A9E" w:rsidRDefault="005E6A9E" w:rsidP="005E6A9E">
      <w:pPr>
        <w:pStyle w:val="Style1"/>
      </w:pPr>
      <w:r>
        <w:t xml:space="preserve">        }</w:t>
      </w:r>
    </w:p>
    <w:p w14:paraId="315C1D0C" w14:textId="77777777" w:rsidR="005E6A9E" w:rsidRDefault="005E6A9E" w:rsidP="005E6A9E">
      <w:pPr>
        <w:pStyle w:val="Style1"/>
      </w:pPr>
      <w:r>
        <w:t xml:space="preserve">        function i(e, t) {</w:t>
      </w:r>
    </w:p>
    <w:p w14:paraId="35D31F04" w14:textId="77777777" w:rsidR="005E6A9E" w:rsidRDefault="005E6A9E" w:rsidP="005E6A9E">
      <w:pPr>
        <w:pStyle w:val="Style1"/>
      </w:pPr>
      <w:r>
        <w:t xml:space="preserve">            var n;</w:t>
      </w:r>
    </w:p>
    <w:p w14:paraId="7F59A521" w14:textId="77777777" w:rsidR="005E6A9E" w:rsidRDefault="005E6A9E" w:rsidP="005E6A9E">
      <w:pPr>
        <w:pStyle w:val="Style1"/>
      </w:pPr>
      <w:r>
        <w:t xml:space="preserve">            try {</w:t>
      </w:r>
    </w:p>
    <w:p w14:paraId="2D20EA89" w14:textId="77777777" w:rsidR="005E6A9E" w:rsidRDefault="005E6A9E" w:rsidP="005E6A9E">
      <w:pPr>
        <w:pStyle w:val="Style1"/>
      </w:pPr>
      <w:r>
        <w:t xml:space="preserve">                null === (n = Object(r.a)()) || void 0 === n || n.sessionStorage.setItem(e, t)</w:t>
      </w:r>
    </w:p>
    <w:p w14:paraId="62D253DF" w14:textId="77777777" w:rsidR="005E6A9E" w:rsidRDefault="005E6A9E" w:rsidP="005E6A9E">
      <w:pPr>
        <w:pStyle w:val="Style1"/>
      </w:pPr>
      <w:r>
        <w:t xml:space="preserve">            } catch (e) {}</w:t>
      </w:r>
    </w:p>
    <w:p w14:paraId="39E88481" w14:textId="77777777" w:rsidR="005E6A9E" w:rsidRDefault="005E6A9E" w:rsidP="005E6A9E">
      <w:pPr>
        <w:pStyle w:val="Style1"/>
      </w:pPr>
      <w:r>
        <w:t xml:space="preserve">        }</w:t>
      </w:r>
    </w:p>
    <w:p w14:paraId="28301152" w14:textId="77777777" w:rsidR="005E6A9E" w:rsidRDefault="005E6A9E" w:rsidP="005E6A9E">
      <w:pPr>
        <w:pStyle w:val="Style1"/>
      </w:pPr>
      <w:r>
        <w:t xml:space="preserve">    },</w:t>
      </w:r>
    </w:p>
    <w:p w14:paraId="57154311" w14:textId="77777777" w:rsidR="005E6A9E" w:rsidRDefault="005E6A9E" w:rsidP="005E6A9E">
      <w:pPr>
        <w:pStyle w:val="Style1"/>
      </w:pPr>
      <w:r>
        <w:t xml:space="preserve">    egAX: function(e, t, n) {</w:t>
      </w:r>
    </w:p>
    <w:p w14:paraId="65BAB991" w14:textId="77777777" w:rsidR="005E6A9E" w:rsidRDefault="005E6A9E" w:rsidP="005E6A9E">
      <w:pPr>
        <w:pStyle w:val="Style1"/>
      </w:pPr>
      <w:r>
        <w:t xml:space="preserve">        "use strict";</w:t>
      </w:r>
    </w:p>
    <w:p w14:paraId="476DDA13" w14:textId="77777777" w:rsidR="005E6A9E" w:rsidRDefault="005E6A9E" w:rsidP="005E6A9E">
      <w:pPr>
        <w:pStyle w:val="Style1"/>
      </w:pPr>
      <w:r>
        <w:t xml:space="preserve">        n.d(t, "a", (function() {</w:t>
      </w:r>
    </w:p>
    <w:p w14:paraId="5C53E20B" w14:textId="77777777" w:rsidR="005E6A9E" w:rsidRDefault="005E6A9E" w:rsidP="005E6A9E">
      <w:pPr>
        <w:pStyle w:val="Style1"/>
      </w:pPr>
      <w:r>
        <w:t xml:space="preserve">            return o</w:t>
      </w:r>
    </w:p>
    <w:p w14:paraId="1913A35B" w14:textId="77777777" w:rsidR="005E6A9E" w:rsidRDefault="005E6A9E" w:rsidP="005E6A9E">
      <w:pPr>
        <w:pStyle w:val="Style1"/>
      </w:pPr>
      <w:r>
        <w:t xml:space="preserve">        }</w:t>
      </w:r>
    </w:p>
    <w:p w14:paraId="216E87FE" w14:textId="77777777" w:rsidR="005E6A9E" w:rsidRDefault="005E6A9E" w:rsidP="005E6A9E">
      <w:pPr>
        <w:pStyle w:val="Style1"/>
      </w:pPr>
      <w:r>
        <w:t xml:space="preserve">        )),</w:t>
      </w:r>
    </w:p>
    <w:p w14:paraId="2863DC03" w14:textId="77777777" w:rsidR="005E6A9E" w:rsidRDefault="005E6A9E" w:rsidP="005E6A9E">
      <w:pPr>
        <w:pStyle w:val="Style1"/>
      </w:pPr>
      <w:r>
        <w:t xml:space="preserve">        n.d(t, "b", (function() {</w:t>
      </w:r>
    </w:p>
    <w:p w14:paraId="19FC3689" w14:textId="77777777" w:rsidR="005E6A9E" w:rsidRDefault="005E6A9E" w:rsidP="005E6A9E">
      <w:pPr>
        <w:pStyle w:val="Style1"/>
      </w:pPr>
      <w:r>
        <w:t xml:space="preserve">            return a</w:t>
      </w:r>
    </w:p>
    <w:p w14:paraId="7BC4D845" w14:textId="77777777" w:rsidR="005E6A9E" w:rsidRDefault="005E6A9E" w:rsidP="005E6A9E">
      <w:pPr>
        <w:pStyle w:val="Style1"/>
      </w:pPr>
      <w:r>
        <w:t xml:space="preserve">        }</w:t>
      </w:r>
    </w:p>
    <w:p w14:paraId="49A9B93D" w14:textId="77777777" w:rsidR="005E6A9E" w:rsidRDefault="005E6A9E" w:rsidP="005E6A9E">
      <w:pPr>
        <w:pStyle w:val="Style1"/>
      </w:pPr>
      <w:r>
        <w:t xml:space="preserve">        ));</w:t>
      </w:r>
    </w:p>
    <w:p w14:paraId="0F3441D7" w14:textId="77777777" w:rsidR="005E6A9E" w:rsidRDefault="005E6A9E" w:rsidP="005E6A9E">
      <w:pPr>
        <w:pStyle w:val="Style1"/>
      </w:pPr>
      <w:r>
        <w:t xml:space="preserve">        var r = n("Ao4m")</w:t>
      </w:r>
    </w:p>
    <w:p w14:paraId="62CE7F10" w14:textId="77777777" w:rsidR="005E6A9E" w:rsidRDefault="005E6A9E" w:rsidP="005E6A9E">
      <w:pPr>
        <w:pStyle w:val="Style1"/>
      </w:pPr>
      <w:r>
        <w:t xml:space="preserve">          , o = "ms-Fabric--isFocusVisible"</w:t>
      </w:r>
    </w:p>
    <w:p w14:paraId="26ED7E3A" w14:textId="77777777" w:rsidR="005E6A9E" w:rsidRDefault="005E6A9E" w:rsidP="005E6A9E">
      <w:pPr>
        <w:pStyle w:val="Style1"/>
      </w:pPr>
      <w:r>
        <w:t xml:space="preserve">          , i = "ms-Fabric--isFocusHidden";</w:t>
      </w:r>
    </w:p>
    <w:p w14:paraId="001042C1" w14:textId="77777777" w:rsidR="005E6A9E" w:rsidRDefault="005E6A9E" w:rsidP="005E6A9E">
      <w:pPr>
        <w:pStyle w:val="Style1"/>
      </w:pPr>
      <w:r>
        <w:t xml:space="preserve">        function a(e, t) {</w:t>
      </w:r>
    </w:p>
    <w:p w14:paraId="0ADD84C3" w14:textId="77777777" w:rsidR="005E6A9E" w:rsidRDefault="005E6A9E" w:rsidP="005E6A9E">
      <w:pPr>
        <w:pStyle w:val="Style1"/>
      </w:pPr>
      <w:r>
        <w:t xml:space="preserve">            var n = t ? Object(r.a)(t) : Object(r.a)();</w:t>
      </w:r>
    </w:p>
    <w:p w14:paraId="6F3AEB7B" w14:textId="77777777" w:rsidR="005E6A9E" w:rsidRDefault="005E6A9E" w:rsidP="005E6A9E">
      <w:pPr>
        <w:pStyle w:val="Style1"/>
      </w:pPr>
      <w:r>
        <w:t xml:space="preserve">            if (n) {</w:t>
      </w:r>
    </w:p>
    <w:p w14:paraId="4268AF7C" w14:textId="77777777" w:rsidR="005E6A9E" w:rsidRDefault="005E6A9E" w:rsidP="005E6A9E">
      <w:pPr>
        <w:pStyle w:val="Style1"/>
      </w:pPr>
      <w:r>
        <w:t xml:space="preserve">                var a = n.document.body.classList;</w:t>
      </w:r>
    </w:p>
    <w:p w14:paraId="4520FBBE" w14:textId="77777777" w:rsidR="005E6A9E" w:rsidRDefault="005E6A9E" w:rsidP="005E6A9E">
      <w:pPr>
        <w:pStyle w:val="Style1"/>
      </w:pPr>
      <w:r>
        <w:t xml:space="preserve">                a.add(e ? o : i),</w:t>
      </w:r>
    </w:p>
    <w:p w14:paraId="1D667DBE" w14:textId="77777777" w:rsidR="005E6A9E" w:rsidRDefault="005E6A9E" w:rsidP="005E6A9E">
      <w:pPr>
        <w:pStyle w:val="Style1"/>
      </w:pPr>
      <w:r>
        <w:t xml:space="preserve">                a.remove(e ? i : o)</w:t>
      </w:r>
    </w:p>
    <w:p w14:paraId="7FF2B411" w14:textId="77777777" w:rsidR="005E6A9E" w:rsidRDefault="005E6A9E" w:rsidP="005E6A9E">
      <w:pPr>
        <w:pStyle w:val="Style1"/>
      </w:pPr>
      <w:r>
        <w:t xml:space="preserve">            }</w:t>
      </w:r>
    </w:p>
    <w:p w14:paraId="1CF2EC69" w14:textId="77777777" w:rsidR="005E6A9E" w:rsidRDefault="005E6A9E" w:rsidP="005E6A9E">
      <w:pPr>
        <w:pStyle w:val="Style1"/>
      </w:pPr>
      <w:r>
        <w:t xml:space="preserve">        }</w:t>
      </w:r>
    </w:p>
    <w:p w14:paraId="2E6431EA" w14:textId="77777777" w:rsidR="005E6A9E" w:rsidRDefault="005E6A9E" w:rsidP="005E6A9E">
      <w:pPr>
        <w:pStyle w:val="Style1"/>
      </w:pPr>
      <w:r>
        <w:t xml:space="preserve">    },</w:t>
      </w:r>
    </w:p>
    <w:p w14:paraId="54DBB992" w14:textId="77777777" w:rsidR="005E6A9E" w:rsidRDefault="005E6A9E" w:rsidP="005E6A9E">
      <w:pPr>
        <w:pStyle w:val="Style1"/>
      </w:pPr>
      <w:r>
        <w:t xml:space="preserve">    evis: function(e, t, n) {</w:t>
      </w:r>
    </w:p>
    <w:p w14:paraId="0C6AEE88" w14:textId="77777777" w:rsidR="005E6A9E" w:rsidRDefault="005E6A9E" w:rsidP="005E6A9E">
      <w:pPr>
        <w:pStyle w:val="Style1"/>
      </w:pPr>
      <w:r>
        <w:t xml:space="preserve">        "use strict";</w:t>
      </w:r>
    </w:p>
    <w:p w14:paraId="7D4D9EBC" w14:textId="77777777" w:rsidR="005E6A9E" w:rsidRDefault="005E6A9E" w:rsidP="005E6A9E">
      <w:pPr>
        <w:pStyle w:val="Style1"/>
      </w:pPr>
      <w:r>
        <w:t xml:space="preserve">        n.d(t, "a", (function() {</w:t>
      </w:r>
    </w:p>
    <w:p w14:paraId="25CF8F81" w14:textId="77777777" w:rsidR="005E6A9E" w:rsidRDefault="005E6A9E" w:rsidP="005E6A9E">
      <w:pPr>
        <w:pStyle w:val="Style1"/>
      </w:pPr>
      <w:r>
        <w:t xml:space="preserve">            return o</w:t>
      </w:r>
    </w:p>
    <w:p w14:paraId="26C10F6C" w14:textId="77777777" w:rsidR="005E6A9E" w:rsidRDefault="005E6A9E" w:rsidP="005E6A9E">
      <w:pPr>
        <w:pStyle w:val="Style1"/>
      </w:pPr>
      <w:r>
        <w:t xml:space="preserve">        }</w:t>
      </w:r>
    </w:p>
    <w:p w14:paraId="5779679E" w14:textId="77777777" w:rsidR="005E6A9E" w:rsidRDefault="005E6A9E" w:rsidP="005E6A9E">
      <w:pPr>
        <w:pStyle w:val="Style1"/>
      </w:pPr>
      <w:r>
        <w:t xml:space="preserve">        ));</w:t>
      </w:r>
    </w:p>
    <w:p w14:paraId="6788F9E1" w14:textId="77777777" w:rsidR="005E6A9E" w:rsidRDefault="005E6A9E" w:rsidP="005E6A9E">
      <w:pPr>
        <w:pStyle w:val="Style1"/>
      </w:pPr>
      <w:r>
        <w:t xml:space="preserve">        var r = n("6lTN");</w:t>
      </w:r>
    </w:p>
    <w:p w14:paraId="0CE712A5" w14:textId="77777777" w:rsidR="005E6A9E" w:rsidRDefault="005E6A9E" w:rsidP="005E6A9E">
      <w:pPr>
        <w:pStyle w:val="Style1"/>
      </w:pPr>
      <w:r>
        <w:t xml:space="preserve">        function o(e) {</w:t>
      </w:r>
    </w:p>
    <w:p w14:paraId="17C2F89E" w14:textId="77777777" w:rsidR="005E6A9E" w:rsidRDefault="005E6A9E" w:rsidP="005E6A9E">
      <w:pPr>
        <w:pStyle w:val="Style1"/>
      </w:pPr>
      <w:r>
        <w:t xml:space="preserve">            for (var t = [], n = 1; n &lt; arguments.length; n++)</w:t>
      </w:r>
    </w:p>
    <w:p w14:paraId="2DC8937A" w14:textId="77777777" w:rsidR="005E6A9E" w:rsidRDefault="005E6A9E" w:rsidP="005E6A9E">
      <w:pPr>
        <w:pStyle w:val="Style1"/>
      </w:pPr>
      <w:r>
        <w:t xml:space="preserve">                t[n - 1] = arguments[n];</w:t>
      </w:r>
    </w:p>
    <w:p w14:paraId="02CE6D24" w14:textId="77777777" w:rsidR="005E6A9E" w:rsidRDefault="005E6A9E" w:rsidP="005E6A9E">
      <w:pPr>
        <w:pStyle w:val="Style1"/>
      </w:pPr>
      <w:r>
        <w:t xml:space="preserve">            for (var o = [], i = 0, a = t; i &lt; a.length; i++) {</w:t>
      </w:r>
    </w:p>
    <w:p w14:paraId="443DABEF" w14:textId="77777777" w:rsidR="005E6A9E" w:rsidRDefault="005E6A9E" w:rsidP="005E6A9E">
      <w:pPr>
        <w:pStyle w:val="Style1"/>
      </w:pPr>
      <w:r>
        <w:t xml:space="preserve">                var s = a[i];</w:t>
      </w:r>
    </w:p>
    <w:p w14:paraId="0CF9CFF7" w14:textId="77777777" w:rsidR="005E6A9E" w:rsidRDefault="005E6A9E" w:rsidP="005E6A9E">
      <w:pPr>
        <w:pStyle w:val="Style1"/>
      </w:pPr>
      <w:r>
        <w:t xml:space="preserve">                s &amp;&amp; o.push("function" == typeof s ? s(e) : s)</w:t>
      </w:r>
    </w:p>
    <w:p w14:paraId="66ABDC91" w14:textId="77777777" w:rsidR="005E6A9E" w:rsidRDefault="005E6A9E" w:rsidP="005E6A9E">
      <w:pPr>
        <w:pStyle w:val="Style1"/>
      </w:pPr>
      <w:r>
        <w:t xml:space="preserve">            }</w:t>
      </w:r>
    </w:p>
    <w:p w14:paraId="6A399C76" w14:textId="77777777" w:rsidR="005E6A9E" w:rsidRDefault="005E6A9E" w:rsidP="005E6A9E">
      <w:pPr>
        <w:pStyle w:val="Style1"/>
      </w:pPr>
      <w:r>
        <w:t xml:space="preserve">            return 1 === o.length ? o[0] : o.length ? r.a.apply(void 0, o) : {}</w:t>
      </w:r>
    </w:p>
    <w:p w14:paraId="3F344963" w14:textId="77777777" w:rsidR="005E6A9E" w:rsidRDefault="005E6A9E" w:rsidP="005E6A9E">
      <w:pPr>
        <w:pStyle w:val="Style1"/>
      </w:pPr>
      <w:r>
        <w:t xml:space="preserve">        }</w:t>
      </w:r>
    </w:p>
    <w:p w14:paraId="53F031BB" w14:textId="77777777" w:rsidR="005E6A9E" w:rsidRDefault="005E6A9E" w:rsidP="005E6A9E">
      <w:pPr>
        <w:pStyle w:val="Style1"/>
      </w:pPr>
      <w:r>
        <w:t xml:space="preserve">    },</w:t>
      </w:r>
    </w:p>
    <w:p w14:paraId="40B0B9CF" w14:textId="77777777" w:rsidR="005E6A9E" w:rsidRDefault="005E6A9E" w:rsidP="005E6A9E">
      <w:pPr>
        <w:pStyle w:val="Style1"/>
      </w:pPr>
      <w:r>
        <w:t xml:space="preserve">    jhLx: function(e, t, n) {</w:t>
      </w:r>
    </w:p>
    <w:p w14:paraId="56D52319" w14:textId="77777777" w:rsidR="005E6A9E" w:rsidRDefault="005E6A9E" w:rsidP="005E6A9E">
      <w:pPr>
        <w:pStyle w:val="Style1"/>
      </w:pPr>
      <w:r>
        <w:t xml:space="preserve">        "use strict";</w:t>
      </w:r>
    </w:p>
    <w:p w14:paraId="49B05B4F" w14:textId="77777777" w:rsidR="005E6A9E" w:rsidRDefault="005E6A9E" w:rsidP="005E6A9E">
      <w:pPr>
        <w:pStyle w:val="Style1"/>
      </w:pPr>
      <w:r>
        <w:t xml:space="preserve">        n.d(t, "a", (function() {</w:t>
      </w:r>
    </w:p>
    <w:p w14:paraId="0DABCEC1" w14:textId="77777777" w:rsidR="005E6A9E" w:rsidRDefault="005E6A9E" w:rsidP="005E6A9E">
      <w:pPr>
        <w:pStyle w:val="Style1"/>
      </w:pPr>
      <w:r>
        <w:t xml:space="preserve">            return s</w:t>
      </w:r>
    </w:p>
    <w:p w14:paraId="1327688E" w14:textId="77777777" w:rsidR="005E6A9E" w:rsidRDefault="005E6A9E" w:rsidP="005E6A9E">
      <w:pPr>
        <w:pStyle w:val="Style1"/>
      </w:pPr>
      <w:r>
        <w:t xml:space="preserve">        }</w:t>
      </w:r>
    </w:p>
    <w:p w14:paraId="69E2CA07" w14:textId="77777777" w:rsidR="005E6A9E" w:rsidRDefault="005E6A9E" w:rsidP="005E6A9E">
      <w:pPr>
        <w:pStyle w:val="Style1"/>
      </w:pPr>
      <w:r>
        <w:t xml:space="preserve">        ));</w:t>
      </w:r>
    </w:p>
    <w:p w14:paraId="3C6D6275" w14:textId="77777777" w:rsidR="005E6A9E" w:rsidRDefault="005E6A9E" w:rsidP="005E6A9E">
      <w:pPr>
        <w:pStyle w:val="Style1"/>
      </w:pPr>
      <w:r>
        <w:t xml:space="preserve">        var r, o = n("QjXU"), i = "undefined" != typeof navigator &amp;&amp; /rv:11.0/.test(navigator.userAgent), a = {};</w:t>
      </w:r>
    </w:p>
    <w:p w14:paraId="4B66FC45" w14:textId="77777777" w:rsidR="005E6A9E" w:rsidRDefault="005E6A9E" w:rsidP="005E6A9E">
      <w:pPr>
        <w:pStyle w:val="Style1"/>
      </w:pPr>
      <w:r>
        <w:t xml:space="preserve">        try {</w:t>
      </w:r>
    </w:p>
    <w:p w14:paraId="48E8ADC5" w14:textId="77777777" w:rsidR="005E6A9E" w:rsidRDefault="005E6A9E" w:rsidP="005E6A9E">
      <w:pPr>
        <w:pStyle w:val="Style1"/>
      </w:pPr>
      <w:r>
        <w:t xml:space="preserve">            a = window</w:t>
      </w:r>
    </w:p>
    <w:p w14:paraId="215F3C14" w14:textId="77777777" w:rsidR="005E6A9E" w:rsidRDefault="005E6A9E" w:rsidP="005E6A9E">
      <w:pPr>
        <w:pStyle w:val="Style1"/>
      </w:pPr>
      <w:r>
        <w:t xml:space="preserve">        } catch (e) {}</w:t>
      </w:r>
    </w:p>
    <w:p w14:paraId="5D90991D" w14:textId="77777777" w:rsidR="005E6A9E" w:rsidRDefault="005E6A9E" w:rsidP="005E6A9E">
      <w:pPr>
        <w:pStyle w:val="Style1"/>
      </w:pPr>
      <w:r>
        <w:t xml:space="preserve">        var s = function() {</w:t>
      </w:r>
    </w:p>
    <w:p w14:paraId="0F4EE32D" w14:textId="77777777" w:rsidR="005E6A9E" w:rsidRDefault="005E6A9E" w:rsidP="005E6A9E">
      <w:pPr>
        <w:pStyle w:val="Style1"/>
      </w:pPr>
      <w:r>
        <w:t xml:space="preserve">            function e(e) {</w:t>
      </w:r>
    </w:p>
    <w:p w14:paraId="606DEF91" w14:textId="77777777" w:rsidR="005E6A9E" w:rsidRDefault="005E6A9E" w:rsidP="005E6A9E">
      <w:pPr>
        <w:pStyle w:val="Style1"/>
      </w:pPr>
      <w:r>
        <w:t xml:space="preserve">                this._rules = [],</w:t>
      </w:r>
    </w:p>
    <w:p w14:paraId="748C6CAF" w14:textId="77777777" w:rsidR="005E6A9E" w:rsidRDefault="005E6A9E" w:rsidP="005E6A9E">
      <w:pPr>
        <w:pStyle w:val="Style1"/>
      </w:pPr>
      <w:r>
        <w:t xml:space="preserve">                this._preservedRules = [],</w:t>
      </w:r>
    </w:p>
    <w:p w14:paraId="4A325BB4" w14:textId="77777777" w:rsidR="005E6A9E" w:rsidRDefault="005E6A9E" w:rsidP="005E6A9E">
      <w:pPr>
        <w:pStyle w:val="Style1"/>
      </w:pPr>
      <w:r>
        <w:t xml:space="preserve">                this._rulesToInsert = [],</w:t>
      </w:r>
    </w:p>
    <w:p w14:paraId="08F4D20C" w14:textId="77777777" w:rsidR="005E6A9E" w:rsidRDefault="005E6A9E" w:rsidP="005E6A9E">
      <w:pPr>
        <w:pStyle w:val="Style1"/>
      </w:pPr>
      <w:r>
        <w:t xml:space="preserve">                this._counter = 0,</w:t>
      </w:r>
    </w:p>
    <w:p w14:paraId="332ADF0A" w14:textId="77777777" w:rsidR="005E6A9E" w:rsidRDefault="005E6A9E" w:rsidP="005E6A9E">
      <w:pPr>
        <w:pStyle w:val="Style1"/>
      </w:pPr>
      <w:r>
        <w:t xml:space="preserve">                this._keyToClassName = {},</w:t>
      </w:r>
    </w:p>
    <w:p w14:paraId="0EBB63D1" w14:textId="77777777" w:rsidR="005E6A9E" w:rsidRDefault="005E6A9E" w:rsidP="005E6A9E">
      <w:pPr>
        <w:pStyle w:val="Style1"/>
      </w:pPr>
      <w:r>
        <w:t xml:space="preserve">                this._onResetCallbacks = [],</w:t>
      </w:r>
    </w:p>
    <w:p w14:paraId="45F112F4" w14:textId="77777777" w:rsidR="005E6A9E" w:rsidRDefault="005E6A9E" w:rsidP="005E6A9E">
      <w:pPr>
        <w:pStyle w:val="Style1"/>
      </w:pPr>
      <w:r>
        <w:t xml:space="preserve">                this._classNameToArgs = {},</w:t>
      </w:r>
    </w:p>
    <w:p w14:paraId="4C71062A" w14:textId="77777777" w:rsidR="005E6A9E" w:rsidRDefault="005E6A9E" w:rsidP="005E6A9E">
      <w:pPr>
        <w:pStyle w:val="Style1"/>
      </w:pPr>
      <w:r>
        <w:t xml:space="preserve">                this._config = Object(o.__assign)({</w:t>
      </w:r>
    </w:p>
    <w:p w14:paraId="270645D6" w14:textId="77777777" w:rsidR="005E6A9E" w:rsidRDefault="005E6A9E" w:rsidP="005E6A9E">
      <w:pPr>
        <w:pStyle w:val="Style1"/>
      </w:pPr>
      <w:r>
        <w:t xml:space="preserve">                    injectionMode: 1,</w:t>
      </w:r>
    </w:p>
    <w:p w14:paraId="36B1EEA5" w14:textId="77777777" w:rsidR="005E6A9E" w:rsidRDefault="005E6A9E" w:rsidP="005E6A9E">
      <w:pPr>
        <w:pStyle w:val="Style1"/>
      </w:pPr>
      <w:r>
        <w:t xml:space="preserve">                    defaultPrefix: "css",</w:t>
      </w:r>
    </w:p>
    <w:p w14:paraId="631D09DB" w14:textId="77777777" w:rsidR="005E6A9E" w:rsidRDefault="005E6A9E" w:rsidP="005E6A9E">
      <w:pPr>
        <w:pStyle w:val="Style1"/>
      </w:pPr>
      <w:r>
        <w:t xml:space="preserve">                    namespace: void 0,</w:t>
      </w:r>
    </w:p>
    <w:p w14:paraId="6C0FEF32" w14:textId="77777777" w:rsidR="005E6A9E" w:rsidRDefault="005E6A9E" w:rsidP="005E6A9E">
      <w:pPr>
        <w:pStyle w:val="Style1"/>
      </w:pPr>
      <w:r>
        <w:t xml:space="preserve">                    cspSettings: void 0</w:t>
      </w:r>
    </w:p>
    <w:p w14:paraId="3A584CCC" w14:textId="77777777" w:rsidR="005E6A9E" w:rsidRDefault="005E6A9E" w:rsidP="005E6A9E">
      <w:pPr>
        <w:pStyle w:val="Style1"/>
      </w:pPr>
      <w:r>
        <w:t xml:space="preserve">                }, e),</w:t>
      </w:r>
    </w:p>
    <w:p w14:paraId="6886FCDB" w14:textId="77777777" w:rsidR="005E6A9E" w:rsidRDefault="005E6A9E" w:rsidP="005E6A9E">
      <w:pPr>
        <w:pStyle w:val="Style1"/>
      </w:pPr>
      <w:r>
        <w:t xml:space="preserve">                this._keyToClassName = this._config.classNameCache || {}</w:t>
      </w:r>
    </w:p>
    <w:p w14:paraId="1D9F5A18" w14:textId="77777777" w:rsidR="005E6A9E" w:rsidRDefault="005E6A9E" w:rsidP="005E6A9E">
      <w:pPr>
        <w:pStyle w:val="Style1"/>
      </w:pPr>
      <w:r>
        <w:t xml:space="preserve">            }</w:t>
      </w:r>
    </w:p>
    <w:p w14:paraId="054FF9DA" w14:textId="77777777" w:rsidR="005E6A9E" w:rsidRDefault="005E6A9E" w:rsidP="005E6A9E">
      <w:pPr>
        <w:pStyle w:val="Style1"/>
      </w:pPr>
      <w:r>
        <w:t xml:space="preserve">            return e.getInstance = function() {</w:t>
      </w:r>
    </w:p>
    <w:p w14:paraId="6830DD56" w14:textId="77777777" w:rsidR="005E6A9E" w:rsidRDefault="005E6A9E" w:rsidP="005E6A9E">
      <w:pPr>
        <w:pStyle w:val="Style1"/>
      </w:pPr>
      <w:r>
        <w:t xml:space="preserve">                var t;</w:t>
      </w:r>
    </w:p>
    <w:p w14:paraId="35A80E79" w14:textId="77777777" w:rsidR="005E6A9E" w:rsidRDefault="005E6A9E" w:rsidP="005E6A9E">
      <w:pPr>
        <w:pStyle w:val="Style1"/>
      </w:pPr>
      <w:r>
        <w:t xml:space="preserve">                if (!(r = a.__stylesheet__) || r._lastStyleElement &amp;&amp; r._lastStyleElement.ownerDocument !== document) {</w:t>
      </w:r>
    </w:p>
    <w:p w14:paraId="0B4016D2" w14:textId="77777777" w:rsidR="005E6A9E" w:rsidRDefault="005E6A9E" w:rsidP="005E6A9E">
      <w:pPr>
        <w:pStyle w:val="Style1"/>
      </w:pPr>
      <w:r>
        <w:t xml:space="preserve">                    var n = (null === (t = a) || void 0 === t ? void 0 : t.FabricConfig) || {};</w:t>
      </w:r>
    </w:p>
    <w:p w14:paraId="34B8281E" w14:textId="77777777" w:rsidR="005E6A9E" w:rsidRDefault="005E6A9E" w:rsidP="005E6A9E">
      <w:pPr>
        <w:pStyle w:val="Style1"/>
      </w:pPr>
      <w:r>
        <w:t xml:space="preserve">                    r = a.__stylesheet__ = new e(n.mergeStyles)</w:t>
      </w:r>
    </w:p>
    <w:p w14:paraId="17E7D8B9" w14:textId="77777777" w:rsidR="005E6A9E" w:rsidRDefault="005E6A9E" w:rsidP="005E6A9E">
      <w:pPr>
        <w:pStyle w:val="Style1"/>
      </w:pPr>
      <w:r>
        <w:t xml:space="preserve">                }</w:t>
      </w:r>
    </w:p>
    <w:p w14:paraId="3471F22C" w14:textId="77777777" w:rsidR="005E6A9E" w:rsidRDefault="005E6A9E" w:rsidP="005E6A9E">
      <w:pPr>
        <w:pStyle w:val="Style1"/>
      </w:pPr>
      <w:r>
        <w:t xml:space="preserve">                return r</w:t>
      </w:r>
    </w:p>
    <w:p w14:paraId="126447F8" w14:textId="77777777" w:rsidR="005E6A9E" w:rsidRDefault="005E6A9E" w:rsidP="005E6A9E">
      <w:pPr>
        <w:pStyle w:val="Style1"/>
      </w:pPr>
      <w:r>
        <w:t xml:space="preserve">            }</w:t>
      </w:r>
    </w:p>
    <w:p w14:paraId="2C29C199" w14:textId="77777777" w:rsidR="005E6A9E" w:rsidRDefault="005E6A9E" w:rsidP="005E6A9E">
      <w:pPr>
        <w:pStyle w:val="Style1"/>
      </w:pPr>
      <w:r>
        <w:t xml:space="preserve">            ,</w:t>
      </w:r>
    </w:p>
    <w:p w14:paraId="58F4CF84" w14:textId="77777777" w:rsidR="005E6A9E" w:rsidRDefault="005E6A9E" w:rsidP="005E6A9E">
      <w:pPr>
        <w:pStyle w:val="Style1"/>
      </w:pPr>
      <w:r>
        <w:t xml:space="preserve">            e.prototype.setConfig = function(e) {</w:t>
      </w:r>
    </w:p>
    <w:p w14:paraId="42C9D8FD" w14:textId="77777777" w:rsidR="005E6A9E" w:rsidRDefault="005E6A9E" w:rsidP="005E6A9E">
      <w:pPr>
        <w:pStyle w:val="Style1"/>
      </w:pPr>
      <w:r>
        <w:t xml:space="preserve">                this._config = Object(o.__assign)(Object(o.__assign)({}, this._config), e)</w:t>
      </w:r>
    </w:p>
    <w:p w14:paraId="54963A2D" w14:textId="77777777" w:rsidR="005E6A9E" w:rsidRDefault="005E6A9E" w:rsidP="005E6A9E">
      <w:pPr>
        <w:pStyle w:val="Style1"/>
      </w:pPr>
      <w:r>
        <w:t xml:space="preserve">            }</w:t>
      </w:r>
    </w:p>
    <w:p w14:paraId="2242A924" w14:textId="77777777" w:rsidR="005E6A9E" w:rsidRDefault="005E6A9E" w:rsidP="005E6A9E">
      <w:pPr>
        <w:pStyle w:val="Style1"/>
      </w:pPr>
      <w:r>
        <w:t xml:space="preserve">            ,</w:t>
      </w:r>
    </w:p>
    <w:p w14:paraId="725F86EB" w14:textId="77777777" w:rsidR="005E6A9E" w:rsidRDefault="005E6A9E" w:rsidP="005E6A9E">
      <w:pPr>
        <w:pStyle w:val="Style1"/>
      </w:pPr>
      <w:r>
        <w:t xml:space="preserve">            e.prototype.onReset = function(e) {</w:t>
      </w:r>
    </w:p>
    <w:p w14:paraId="55C7D217" w14:textId="77777777" w:rsidR="005E6A9E" w:rsidRDefault="005E6A9E" w:rsidP="005E6A9E">
      <w:pPr>
        <w:pStyle w:val="Style1"/>
      </w:pPr>
      <w:r>
        <w:t xml:space="preserve">                this._onResetCallbacks.push(e)</w:t>
      </w:r>
    </w:p>
    <w:p w14:paraId="6DD3ABC5" w14:textId="77777777" w:rsidR="005E6A9E" w:rsidRDefault="005E6A9E" w:rsidP="005E6A9E">
      <w:pPr>
        <w:pStyle w:val="Style1"/>
      </w:pPr>
      <w:r>
        <w:t xml:space="preserve">            }</w:t>
      </w:r>
    </w:p>
    <w:p w14:paraId="6C71A896" w14:textId="77777777" w:rsidR="005E6A9E" w:rsidRDefault="005E6A9E" w:rsidP="005E6A9E">
      <w:pPr>
        <w:pStyle w:val="Style1"/>
      </w:pPr>
      <w:r>
        <w:t xml:space="preserve">            ,</w:t>
      </w:r>
    </w:p>
    <w:p w14:paraId="5F5D84CA" w14:textId="77777777" w:rsidR="005E6A9E" w:rsidRDefault="005E6A9E" w:rsidP="005E6A9E">
      <w:pPr>
        <w:pStyle w:val="Style1"/>
      </w:pPr>
      <w:r>
        <w:t xml:space="preserve">            e.prototype.getClassName = function(e) {</w:t>
      </w:r>
    </w:p>
    <w:p w14:paraId="21BC34CB" w14:textId="77777777" w:rsidR="005E6A9E" w:rsidRDefault="005E6A9E" w:rsidP="005E6A9E">
      <w:pPr>
        <w:pStyle w:val="Style1"/>
      </w:pPr>
      <w:r>
        <w:t xml:space="preserve">                var t = this._config.namespace;</w:t>
      </w:r>
    </w:p>
    <w:p w14:paraId="4C420971" w14:textId="77777777" w:rsidR="005E6A9E" w:rsidRDefault="005E6A9E" w:rsidP="005E6A9E">
      <w:pPr>
        <w:pStyle w:val="Style1"/>
      </w:pPr>
      <w:r>
        <w:t xml:space="preserve">                return (t ? t + "-" : "") + (e || this._config.defaultPrefix) + "-" + this._counter++</w:t>
      </w:r>
    </w:p>
    <w:p w14:paraId="1C7108A6" w14:textId="77777777" w:rsidR="005E6A9E" w:rsidRDefault="005E6A9E" w:rsidP="005E6A9E">
      <w:pPr>
        <w:pStyle w:val="Style1"/>
      </w:pPr>
      <w:r>
        <w:t xml:space="preserve">            }</w:t>
      </w:r>
    </w:p>
    <w:p w14:paraId="37657E8E" w14:textId="77777777" w:rsidR="005E6A9E" w:rsidRDefault="005E6A9E" w:rsidP="005E6A9E">
      <w:pPr>
        <w:pStyle w:val="Style1"/>
      </w:pPr>
      <w:r>
        <w:t xml:space="preserve">            ,</w:t>
      </w:r>
    </w:p>
    <w:p w14:paraId="4BB4D48B" w14:textId="77777777" w:rsidR="005E6A9E" w:rsidRDefault="005E6A9E" w:rsidP="005E6A9E">
      <w:pPr>
        <w:pStyle w:val="Style1"/>
      </w:pPr>
      <w:r>
        <w:t xml:space="preserve">            e.prototype.cacheClassName = function(e, t, n, r) {</w:t>
      </w:r>
    </w:p>
    <w:p w14:paraId="734AB2DB" w14:textId="77777777" w:rsidR="005E6A9E" w:rsidRDefault="005E6A9E" w:rsidP="005E6A9E">
      <w:pPr>
        <w:pStyle w:val="Style1"/>
      </w:pPr>
      <w:r>
        <w:t xml:space="preserve">                this._keyToClassName[t] = e,</w:t>
      </w:r>
    </w:p>
    <w:p w14:paraId="13BC7E03" w14:textId="77777777" w:rsidR="005E6A9E" w:rsidRDefault="005E6A9E" w:rsidP="005E6A9E">
      <w:pPr>
        <w:pStyle w:val="Style1"/>
      </w:pPr>
      <w:r>
        <w:t xml:space="preserve">                this._classNameToArgs[e] = {</w:t>
      </w:r>
    </w:p>
    <w:p w14:paraId="413AF5B5" w14:textId="77777777" w:rsidR="005E6A9E" w:rsidRDefault="005E6A9E" w:rsidP="005E6A9E">
      <w:pPr>
        <w:pStyle w:val="Style1"/>
      </w:pPr>
      <w:r>
        <w:t xml:space="preserve">                    args: n,</w:t>
      </w:r>
    </w:p>
    <w:p w14:paraId="0DF0F893" w14:textId="77777777" w:rsidR="005E6A9E" w:rsidRDefault="005E6A9E" w:rsidP="005E6A9E">
      <w:pPr>
        <w:pStyle w:val="Style1"/>
      </w:pPr>
      <w:r>
        <w:t xml:space="preserve">                    rules: r</w:t>
      </w:r>
    </w:p>
    <w:p w14:paraId="707CCE61" w14:textId="77777777" w:rsidR="005E6A9E" w:rsidRDefault="005E6A9E" w:rsidP="005E6A9E">
      <w:pPr>
        <w:pStyle w:val="Style1"/>
      </w:pPr>
      <w:r>
        <w:t xml:space="preserve">                }</w:t>
      </w:r>
    </w:p>
    <w:p w14:paraId="7F065B2B" w14:textId="77777777" w:rsidR="005E6A9E" w:rsidRDefault="005E6A9E" w:rsidP="005E6A9E">
      <w:pPr>
        <w:pStyle w:val="Style1"/>
      </w:pPr>
      <w:r>
        <w:t xml:space="preserve">            }</w:t>
      </w:r>
    </w:p>
    <w:p w14:paraId="31E46B3F" w14:textId="77777777" w:rsidR="005E6A9E" w:rsidRDefault="005E6A9E" w:rsidP="005E6A9E">
      <w:pPr>
        <w:pStyle w:val="Style1"/>
      </w:pPr>
      <w:r>
        <w:t xml:space="preserve">            ,</w:t>
      </w:r>
    </w:p>
    <w:p w14:paraId="22F315A6" w14:textId="77777777" w:rsidR="005E6A9E" w:rsidRDefault="005E6A9E" w:rsidP="005E6A9E">
      <w:pPr>
        <w:pStyle w:val="Style1"/>
      </w:pPr>
      <w:r>
        <w:t xml:space="preserve">            e.prototype.classNameFromKey = function(e) {</w:t>
      </w:r>
    </w:p>
    <w:p w14:paraId="629238E6" w14:textId="77777777" w:rsidR="005E6A9E" w:rsidRDefault="005E6A9E" w:rsidP="005E6A9E">
      <w:pPr>
        <w:pStyle w:val="Style1"/>
      </w:pPr>
      <w:r>
        <w:t xml:space="preserve">                return this._keyToClassName[e]</w:t>
      </w:r>
    </w:p>
    <w:p w14:paraId="1E9DC738" w14:textId="77777777" w:rsidR="005E6A9E" w:rsidRDefault="005E6A9E" w:rsidP="005E6A9E">
      <w:pPr>
        <w:pStyle w:val="Style1"/>
      </w:pPr>
      <w:r>
        <w:t xml:space="preserve">            }</w:t>
      </w:r>
    </w:p>
    <w:p w14:paraId="25F065E5" w14:textId="77777777" w:rsidR="005E6A9E" w:rsidRDefault="005E6A9E" w:rsidP="005E6A9E">
      <w:pPr>
        <w:pStyle w:val="Style1"/>
      </w:pPr>
      <w:r>
        <w:t xml:space="preserve">            ,</w:t>
      </w:r>
    </w:p>
    <w:p w14:paraId="1281BEA9" w14:textId="77777777" w:rsidR="005E6A9E" w:rsidRDefault="005E6A9E" w:rsidP="005E6A9E">
      <w:pPr>
        <w:pStyle w:val="Style1"/>
      </w:pPr>
      <w:r>
        <w:t xml:space="preserve">            e.prototype.getClassNameCache = function() {</w:t>
      </w:r>
    </w:p>
    <w:p w14:paraId="167C2347" w14:textId="77777777" w:rsidR="005E6A9E" w:rsidRDefault="005E6A9E" w:rsidP="005E6A9E">
      <w:pPr>
        <w:pStyle w:val="Style1"/>
      </w:pPr>
      <w:r>
        <w:t xml:space="preserve">                return this._keyToClassName</w:t>
      </w:r>
    </w:p>
    <w:p w14:paraId="33621204" w14:textId="77777777" w:rsidR="005E6A9E" w:rsidRDefault="005E6A9E" w:rsidP="005E6A9E">
      <w:pPr>
        <w:pStyle w:val="Style1"/>
      </w:pPr>
      <w:r>
        <w:t xml:space="preserve">            }</w:t>
      </w:r>
    </w:p>
    <w:p w14:paraId="5459F845" w14:textId="77777777" w:rsidR="005E6A9E" w:rsidRDefault="005E6A9E" w:rsidP="005E6A9E">
      <w:pPr>
        <w:pStyle w:val="Style1"/>
      </w:pPr>
      <w:r>
        <w:t xml:space="preserve">            ,</w:t>
      </w:r>
    </w:p>
    <w:p w14:paraId="1A966096" w14:textId="77777777" w:rsidR="005E6A9E" w:rsidRDefault="005E6A9E" w:rsidP="005E6A9E">
      <w:pPr>
        <w:pStyle w:val="Style1"/>
      </w:pPr>
      <w:r>
        <w:t xml:space="preserve">            e.prototype.argsFromClassName = function(e) {</w:t>
      </w:r>
    </w:p>
    <w:p w14:paraId="16041517" w14:textId="77777777" w:rsidR="005E6A9E" w:rsidRDefault="005E6A9E" w:rsidP="005E6A9E">
      <w:pPr>
        <w:pStyle w:val="Style1"/>
      </w:pPr>
      <w:r>
        <w:t xml:space="preserve">                var t = this._classNameToArgs[e];</w:t>
      </w:r>
    </w:p>
    <w:p w14:paraId="35A9C87B" w14:textId="77777777" w:rsidR="005E6A9E" w:rsidRDefault="005E6A9E" w:rsidP="005E6A9E">
      <w:pPr>
        <w:pStyle w:val="Style1"/>
      </w:pPr>
      <w:r>
        <w:t xml:space="preserve">                return t &amp;&amp; t.args</w:t>
      </w:r>
    </w:p>
    <w:p w14:paraId="4D7CE835" w14:textId="77777777" w:rsidR="005E6A9E" w:rsidRDefault="005E6A9E" w:rsidP="005E6A9E">
      <w:pPr>
        <w:pStyle w:val="Style1"/>
      </w:pPr>
      <w:r>
        <w:t xml:space="preserve">            }</w:t>
      </w:r>
    </w:p>
    <w:p w14:paraId="4BE504B5" w14:textId="77777777" w:rsidR="005E6A9E" w:rsidRDefault="005E6A9E" w:rsidP="005E6A9E">
      <w:pPr>
        <w:pStyle w:val="Style1"/>
      </w:pPr>
      <w:r>
        <w:t xml:space="preserve">            ,</w:t>
      </w:r>
    </w:p>
    <w:p w14:paraId="2BF26A39" w14:textId="77777777" w:rsidR="005E6A9E" w:rsidRDefault="005E6A9E" w:rsidP="005E6A9E">
      <w:pPr>
        <w:pStyle w:val="Style1"/>
      </w:pPr>
      <w:r>
        <w:t xml:space="preserve">            e.prototype.insertedRulesFromClassName = function(e) {</w:t>
      </w:r>
    </w:p>
    <w:p w14:paraId="0DE1D7B7" w14:textId="77777777" w:rsidR="005E6A9E" w:rsidRDefault="005E6A9E" w:rsidP="005E6A9E">
      <w:pPr>
        <w:pStyle w:val="Style1"/>
      </w:pPr>
      <w:r>
        <w:t xml:space="preserve">                var t = this._classNameToArgs[e];</w:t>
      </w:r>
    </w:p>
    <w:p w14:paraId="2C1D3424" w14:textId="77777777" w:rsidR="005E6A9E" w:rsidRDefault="005E6A9E" w:rsidP="005E6A9E">
      <w:pPr>
        <w:pStyle w:val="Style1"/>
      </w:pPr>
      <w:r>
        <w:t xml:space="preserve">                return t &amp;&amp; t.rules</w:t>
      </w:r>
    </w:p>
    <w:p w14:paraId="77660671" w14:textId="77777777" w:rsidR="005E6A9E" w:rsidRDefault="005E6A9E" w:rsidP="005E6A9E">
      <w:pPr>
        <w:pStyle w:val="Style1"/>
      </w:pPr>
      <w:r>
        <w:t xml:space="preserve">            }</w:t>
      </w:r>
    </w:p>
    <w:p w14:paraId="20121430" w14:textId="77777777" w:rsidR="005E6A9E" w:rsidRDefault="005E6A9E" w:rsidP="005E6A9E">
      <w:pPr>
        <w:pStyle w:val="Style1"/>
      </w:pPr>
      <w:r>
        <w:t xml:space="preserve">            ,</w:t>
      </w:r>
    </w:p>
    <w:p w14:paraId="709D4815" w14:textId="77777777" w:rsidR="005E6A9E" w:rsidRDefault="005E6A9E" w:rsidP="005E6A9E">
      <w:pPr>
        <w:pStyle w:val="Style1"/>
      </w:pPr>
      <w:r>
        <w:t xml:space="preserve">            e.prototype.insertRule = function(e, t) {</w:t>
      </w:r>
    </w:p>
    <w:p w14:paraId="5CE334E1" w14:textId="77777777" w:rsidR="005E6A9E" w:rsidRDefault="005E6A9E" w:rsidP="005E6A9E">
      <w:pPr>
        <w:pStyle w:val="Style1"/>
      </w:pPr>
      <w:r>
        <w:t xml:space="preserve">                var n = 0 !== this._config.injectionMode ? this._getStyleElement() : void 0;</w:t>
      </w:r>
    </w:p>
    <w:p w14:paraId="13708145" w14:textId="77777777" w:rsidR="005E6A9E" w:rsidRDefault="005E6A9E" w:rsidP="005E6A9E">
      <w:pPr>
        <w:pStyle w:val="Style1"/>
      </w:pPr>
      <w:r>
        <w:t xml:space="preserve">                if (t &amp;&amp; this._preservedRules.push(e),</w:t>
      </w:r>
    </w:p>
    <w:p w14:paraId="5E1BEC43" w14:textId="77777777" w:rsidR="005E6A9E" w:rsidRDefault="005E6A9E" w:rsidP="005E6A9E">
      <w:pPr>
        <w:pStyle w:val="Style1"/>
      </w:pPr>
      <w:r>
        <w:t xml:space="preserve">                n)</w:t>
      </w:r>
    </w:p>
    <w:p w14:paraId="7043A905" w14:textId="77777777" w:rsidR="005E6A9E" w:rsidRDefault="005E6A9E" w:rsidP="005E6A9E">
      <w:pPr>
        <w:pStyle w:val="Style1"/>
      </w:pPr>
      <w:r>
        <w:t xml:space="preserve">                    switch (this._config.injectionMode) {</w:t>
      </w:r>
    </w:p>
    <w:p w14:paraId="6EB8071F" w14:textId="77777777" w:rsidR="005E6A9E" w:rsidRDefault="005E6A9E" w:rsidP="005E6A9E">
      <w:pPr>
        <w:pStyle w:val="Style1"/>
      </w:pPr>
      <w:r>
        <w:t xml:space="preserve">                    case 1:</w:t>
      </w:r>
    </w:p>
    <w:p w14:paraId="24F61617" w14:textId="77777777" w:rsidR="005E6A9E" w:rsidRDefault="005E6A9E" w:rsidP="005E6A9E">
      <w:pPr>
        <w:pStyle w:val="Style1"/>
      </w:pPr>
      <w:r>
        <w:t xml:space="preserve">                        var r = n.sheet;</w:t>
      </w:r>
    </w:p>
    <w:p w14:paraId="0FBA4481" w14:textId="77777777" w:rsidR="005E6A9E" w:rsidRDefault="005E6A9E" w:rsidP="005E6A9E">
      <w:pPr>
        <w:pStyle w:val="Style1"/>
      </w:pPr>
      <w:r>
        <w:t xml:space="preserve">                        try {</w:t>
      </w:r>
    </w:p>
    <w:p w14:paraId="77E2BBA9" w14:textId="77777777" w:rsidR="005E6A9E" w:rsidRDefault="005E6A9E" w:rsidP="005E6A9E">
      <w:pPr>
        <w:pStyle w:val="Style1"/>
      </w:pPr>
      <w:r>
        <w:t xml:space="preserve">                            r.insertRule(e, r.cssRules.length)</w:t>
      </w:r>
    </w:p>
    <w:p w14:paraId="50464871" w14:textId="77777777" w:rsidR="005E6A9E" w:rsidRDefault="005E6A9E" w:rsidP="005E6A9E">
      <w:pPr>
        <w:pStyle w:val="Style1"/>
      </w:pPr>
      <w:r>
        <w:t xml:space="preserve">                        } catch (e) {}</w:t>
      </w:r>
    </w:p>
    <w:p w14:paraId="3355EF3E" w14:textId="77777777" w:rsidR="005E6A9E" w:rsidRDefault="005E6A9E" w:rsidP="005E6A9E">
      <w:pPr>
        <w:pStyle w:val="Style1"/>
      </w:pPr>
      <w:r>
        <w:t xml:space="preserve">                        break;</w:t>
      </w:r>
    </w:p>
    <w:p w14:paraId="02C7EF59" w14:textId="77777777" w:rsidR="005E6A9E" w:rsidRDefault="005E6A9E" w:rsidP="005E6A9E">
      <w:pPr>
        <w:pStyle w:val="Style1"/>
      </w:pPr>
      <w:r>
        <w:t xml:space="preserve">                    case 2:</w:t>
      </w:r>
    </w:p>
    <w:p w14:paraId="4B35EA4B" w14:textId="77777777" w:rsidR="005E6A9E" w:rsidRDefault="005E6A9E" w:rsidP="005E6A9E">
      <w:pPr>
        <w:pStyle w:val="Style1"/>
      </w:pPr>
      <w:r>
        <w:t xml:space="preserve">                        n.appendChild(document.createTextNode(e))</w:t>
      </w:r>
    </w:p>
    <w:p w14:paraId="6E6A2B98" w14:textId="77777777" w:rsidR="005E6A9E" w:rsidRDefault="005E6A9E" w:rsidP="005E6A9E">
      <w:pPr>
        <w:pStyle w:val="Style1"/>
      </w:pPr>
      <w:r>
        <w:t xml:space="preserve">                    }</w:t>
      </w:r>
    </w:p>
    <w:p w14:paraId="7A1749B8" w14:textId="77777777" w:rsidR="005E6A9E" w:rsidRDefault="005E6A9E" w:rsidP="005E6A9E">
      <w:pPr>
        <w:pStyle w:val="Style1"/>
      </w:pPr>
      <w:r>
        <w:t xml:space="preserve">                else</w:t>
      </w:r>
    </w:p>
    <w:p w14:paraId="6A742070" w14:textId="77777777" w:rsidR="005E6A9E" w:rsidRDefault="005E6A9E" w:rsidP="005E6A9E">
      <w:pPr>
        <w:pStyle w:val="Style1"/>
      </w:pPr>
      <w:r>
        <w:t xml:space="preserve">                    this._rules.push(e);</w:t>
      </w:r>
    </w:p>
    <w:p w14:paraId="040D47A0" w14:textId="77777777" w:rsidR="005E6A9E" w:rsidRDefault="005E6A9E" w:rsidP="005E6A9E">
      <w:pPr>
        <w:pStyle w:val="Style1"/>
      </w:pPr>
      <w:r>
        <w:t xml:space="preserve">                this._config.onInsertRule &amp;&amp; this._config.onInsertRule(e)</w:t>
      </w:r>
    </w:p>
    <w:p w14:paraId="0C817DED" w14:textId="77777777" w:rsidR="005E6A9E" w:rsidRDefault="005E6A9E" w:rsidP="005E6A9E">
      <w:pPr>
        <w:pStyle w:val="Style1"/>
      </w:pPr>
      <w:r>
        <w:t xml:space="preserve">            }</w:t>
      </w:r>
    </w:p>
    <w:p w14:paraId="5EC8946F" w14:textId="77777777" w:rsidR="005E6A9E" w:rsidRDefault="005E6A9E" w:rsidP="005E6A9E">
      <w:pPr>
        <w:pStyle w:val="Style1"/>
      </w:pPr>
      <w:r>
        <w:t xml:space="preserve">            ,</w:t>
      </w:r>
    </w:p>
    <w:p w14:paraId="4FF34E06" w14:textId="77777777" w:rsidR="005E6A9E" w:rsidRDefault="005E6A9E" w:rsidP="005E6A9E">
      <w:pPr>
        <w:pStyle w:val="Style1"/>
      </w:pPr>
      <w:r>
        <w:t xml:space="preserve">            e.prototype.getRules = function(e) {</w:t>
      </w:r>
    </w:p>
    <w:p w14:paraId="44052501" w14:textId="77777777" w:rsidR="005E6A9E" w:rsidRDefault="005E6A9E" w:rsidP="005E6A9E">
      <w:pPr>
        <w:pStyle w:val="Style1"/>
      </w:pPr>
      <w:r>
        <w:t xml:space="preserve">                return (e ? this._preservedRules.join("") : "") + this._rules.join("") + this._rulesToInsert.join("")</w:t>
      </w:r>
    </w:p>
    <w:p w14:paraId="146975A0" w14:textId="77777777" w:rsidR="005E6A9E" w:rsidRDefault="005E6A9E" w:rsidP="005E6A9E">
      <w:pPr>
        <w:pStyle w:val="Style1"/>
      </w:pPr>
      <w:r>
        <w:t xml:space="preserve">            }</w:t>
      </w:r>
    </w:p>
    <w:p w14:paraId="2CD241EF" w14:textId="77777777" w:rsidR="005E6A9E" w:rsidRDefault="005E6A9E" w:rsidP="005E6A9E">
      <w:pPr>
        <w:pStyle w:val="Style1"/>
      </w:pPr>
      <w:r>
        <w:t xml:space="preserve">            ,</w:t>
      </w:r>
    </w:p>
    <w:p w14:paraId="19383A41" w14:textId="77777777" w:rsidR="005E6A9E" w:rsidRDefault="005E6A9E" w:rsidP="005E6A9E">
      <w:pPr>
        <w:pStyle w:val="Style1"/>
      </w:pPr>
      <w:r>
        <w:t xml:space="preserve">            e.prototype.reset = function() {</w:t>
      </w:r>
    </w:p>
    <w:p w14:paraId="1D1F8D95" w14:textId="77777777" w:rsidR="005E6A9E" w:rsidRDefault="005E6A9E" w:rsidP="005E6A9E">
      <w:pPr>
        <w:pStyle w:val="Style1"/>
      </w:pPr>
      <w:r>
        <w:t xml:space="preserve">                this._rules = [],</w:t>
      </w:r>
    </w:p>
    <w:p w14:paraId="5E8748EC" w14:textId="77777777" w:rsidR="005E6A9E" w:rsidRDefault="005E6A9E" w:rsidP="005E6A9E">
      <w:pPr>
        <w:pStyle w:val="Style1"/>
      </w:pPr>
      <w:r>
        <w:t xml:space="preserve">                this._rulesToInsert = [],</w:t>
      </w:r>
    </w:p>
    <w:p w14:paraId="07055DA1" w14:textId="77777777" w:rsidR="005E6A9E" w:rsidRDefault="005E6A9E" w:rsidP="005E6A9E">
      <w:pPr>
        <w:pStyle w:val="Style1"/>
      </w:pPr>
      <w:r>
        <w:t xml:space="preserve">                this._counter = 0,</w:t>
      </w:r>
    </w:p>
    <w:p w14:paraId="73E59F6F" w14:textId="77777777" w:rsidR="005E6A9E" w:rsidRDefault="005E6A9E" w:rsidP="005E6A9E">
      <w:pPr>
        <w:pStyle w:val="Style1"/>
      </w:pPr>
      <w:r>
        <w:t xml:space="preserve">                this._classNameToArgs = {},</w:t>
      </w:r>
    </w:p>
    <w:p w14:paraId="4B225D22" w14:textId="77777777" w:rsidR="005E6A9E" w:rsidRDefault="005E6A9E" w:rsidP="005E6A9E">
      <w:pPr>
        <w:pStyle w:val="Style1"/>
      </w:pPr>
      <w:r>
        <w:t xml:space="preserve">                this._keyToClassName = {},</w:t>
      </w:r>
    </w:p>
    <w:p w14:paraId="005BCC47" w14:textId="77777777" w:rsidR="005E6A9E" w:rsidRDefault="005E6A9E" w:rsidP="005E6A9E">
      <w:pPr>
        <w:pStyle w:val="Style1"/>
      </w:pPr>
      <w:r>
        <w:t xml:space="preserve">                this._onResetCallbacks.forEach((function(e) {</w:t>
      </w:r>
    </w:p>
    <w:p w14:paraId="5CB87AFC" w14:textId="77777777" w:rsidR="005E6A9E" w:rsidRDefault="005E6A9E" w:rsidP="005E6A9E">
      <w:pPr>
        <w:pStyle w:val="Style1"/>
      </w:pPr>
      <w:r>
        <w:t xml:space="preserve">                    return e()</w:t>
      </w:r>
    </w:p>
    <w:p w14:paraId="2C53026C" w14:textId="77777777" w:rsidR="005E6A9E" w:rsidRDefault="005E6A9E" w:rsidP="005E6A9E">
      <w:pPr>
        <w:pStyle w:val="Style1"/>
      </w:pPr>
      <w:r>
        <w:t xml:space="preserve">                }</w:t>
      </w:r>
    </w:p>
    <w:p w14:paraId="0790A82E" w14:textId="77777777" w:rsidR="005E6A9E" w:rsidRDefault="005E6A9E" w:rsidP="005E6A9E">
      <w:pPr>
        <w:pStyle w:val="Style1"/>
      </w:pPr>
      <w:r>
        <w:t xml:space="preserve">                ))</w:t>
      </w:r>
    </w:p>
    <w:p w14:paraId="53909000" w14:textId="77777777" w:rsidR="005E6A9E" w:rsidRDefault="005E6A9E" w:rsidP="005E6A9E">
      <w:pPr>
        <w:pStyle w:val="Style1"/>
      </w:pPr>
      <w:r>
        <w:t xml:space="preserve">            }</w:t>
      </w:r>
    </w:p>
    <w:p w14:paraId="6BF13F0B" w14:textId="77777777" w:rsidR="005E6A9E" w:rsidRDefault="005E6A9E" w:rsidP="005E6A9E">
      <w:pPr>
        <w:pStyle w:val="Style1"/>
      </w:pPr>
      <w:r>
        <w:t xml:space="preserve">            ,</w:t>
      </w:r>
    </w:p>
    <w:p w14:paraId="210C6A2E" w14:textId="77777777" w:rsidR="005E6A9E" w:rsidRDefault="005E6A9E" w:rsidP="005E6A9E">
      <w:pPr>
        <w:pStyle w:val="Style1"/>
      </w:pPr>
      <w:r>
        <w:t xml:space="preserve">            e.prototype.resetKeys = function() {</w:t>
      </w:r>
    </w:p>
    <w:p w14:paraId="745230D0" w14:textId="77777777" w:rsidR="005E6A9E" w:rsidRDefault="005E6A9E" w:rsidP="005E6A9E">
      <w:pPr>
        <w:pStyle w:val="Style1"/>
      </w:pPr>
      <w:r>
        <w:t xml:space="preserve">                this._keyToClassName = {}</w:t>
      </w:r>
    </w:p>
    <w:p w14:paraId="10278E0E" w14:textId="77777777" w:rsidR="005E6A9E" w:rsidRDefault="005E6A9E" w:rsidP="005E6A9E">
      <w:pPr>
        <w:pStyle w:val="Style1"/>
      </w:pPr>
      <w:r>
        <w:t xml:space="preserve">            }</w:t>
      </w:r>
    </w:p>
    <w:p w14:paraId="5881778A" w14:textId="77777777" w:rsidR="005E6A9E" w:rsidRDefault="005E6A9E" w:rsidP="005E6A9E">
      <w:pPr>
        <w:pStyle w:val="Style1"/>
      </w:pPr>
      <w:r>
        <w:t xml:space="preserve">            ,</w:t>
      </w:r>
    </w:p>
    <w:p w14:paraId="79D3DBC5" w14:textId="77777777" w:rsidR="005E6A9E" w:rsidRDefault="005E6A9E" w:rsidP="005E6A9E">
      <w:pPr>
        <w:pStyle w:val="Style1"/>
      </w:pPr>
      <w:r>
        <w:t xml:space="preserve">            e.prototype._getStyleElement = function() {</w:t>
      </w:r>
    </w:p>
    <w:p w14:paraId="4FA31152" w14:textId="77777777" w:rsidR="005E6A9E" w:rsidRDefault="005E6A9E" w:rsidP="005E6A9E">
      <w:pPr>
        <w:pStyle w:val="Style1"/>
      </w:pPr>
      <w:r>
        <w:t xml:space="preserve">                var e = this;</w:t>
      </w:r>
    </w:p>
    <w:p w14:paraId="3DDC6143" w14:textId="77777777" w:rsidR="005E6A9E" w:rsidRDefault="005E6A9E" w:rsidP="005E6A9E">
      <w:pPr>
        <w:pStyle w:val="Style1"/>
      </w:pPr>
      <w:r>
        <w:t xml:space="preserve">                return this._styleElement || "undefined" == typeof document || (this._styleElement = this._createStyleElement(),</w:t>
      </w:r>
    </w:p>
    <w:p w14:paraId="4A8C2573" w14:textId="77777777" w:rsidR="005E6A9E" w:rsidRDefault="005E6A9E" w:rsidP="005E6A9E">
      <w:pPr>
        <w:pStyle w:val="Style1"/>
      </w:pPr>
      <w:r>
        <w:t xml:space="preserve">                i || window.requestAnimationFrame((function() {</w:t>
      </w:r>
    </w:p>
    <w:p w14:paraId="7D858C02" w14:textId="77777777" w:rsidR="005E6A9E" w:rsidRDefault="005E6A9E" w:rsidP="005E6A9E">
      <w:pPr>
        <w:pStyle w:val="Style1"/>
      </w:pPr>
      <w:r>
        <w:t xml:space="preserve">                    e._styleElement = void 0</w:t>
      </w:r>
    </w:p>
    <w:p w14:paraId="075923C3" w14:textId="77777777" w:rsidR="005E6A9E" w:rsidRDefault="005E6A9E" w:rsidP="005E6A9E">
      <w:pPr>
        <w:pStyle w:val="Style1"/>
      </w:pPr>
      <w:r>
        <w:t xml:space="preserve">                }</w:t>
      </w:r>
    </w:p>
    <w:p w14:paraId="01BDAD36" w14:textId="77777777" w:rsidR="005E6A9E" w:rsidRDefault="005E6A9E" w:rsidP="005E6A9E">
      <w:pPr>
        <w:pStyle w:val="Style1"/>
      </w:pPr>
      <w:r>
        <w:t xml:space="preserve">                ))),</w:t>
      </w:r>
    </w:p>
    <w:p w14:paraId="64AA9B06" w14:textId="77777777" w:rsidR="005E6A9E" w:rsidRDefault="005E6A9E" w:rsidP="005E6A9E">
      <w:pPr>
        <w:pStyle w:val="Style1"/>
      </w:pPr>
      <w:r>
        <w:t xml:space="preserve">                this._styleElement</w:t>
      </w:r>
    </w:p>
    <w:p w14:paraId="000A2E0C" w14:textId="77777777" w:rsidR="005E6A9E" w:rsidRDefault="005E6A9E" w:rsidP="005E6A9E">
      <w:pPr>
        <w:pStyle w:val="Style1"/>
      </w:pPr>
      <w:r>
        <w:t xml:space="preserve">            }</w:t>
      </w:r>
    </w:p>
    <w:p w14:paraId="219525F4" w14:textId="77777777" w:rsidR="005E6A9E" w:rsidRDefault="005E6A9E" w:rsidP="005E6A9E">
      <w:pPr>
        <w:pStyle w:val="Style1"/>
      </w:pPr>
      <w:r>
        <w:t xml:space="preserve">            ,</w:t>
      </w:r>
    </w:p>
    <w:p w14:paraId="71DDBFD4" w14:textId="77777777" w:rsidR="005E6A9E" w:rsidRDefault="005E6A9E" w:rsidP="005E6A9E">
      <w:pPr>
        <w:pStyle w:val="Style1"/>
      </w:pPr>
      <w:r>
        <w:t xml:space="preserve">            e.prototype._createStyleElement = function() {</w:t>
      </w:r>
    </w:p>
    <w:p w14:paraId="63152CB6" w14:textId="77777777" w:rsidR="005E6A9E" w:rsidRDefault="005E6A9E" w:rsidP="005E6A9E">
      <w:pPr>
        <w:pStyle w:val="Style1"/>
      </w:pPr>
      <w:r>
        <w:t xml:space="preserve">                var e = document.head</w:t>
      </w:r>
    </w:p>
    <w:p w14:paraId="3E613655" w14:textId="77777777" w:rsidR="005E6A9E" w:rsidRDefault="005E6A9E" w:rsidP="005E6A9E">
      <w:pPr>
        <w:pStyle w:val="Style1"/>
      </w:pPr>
      <w:r>
        <w:t xml:space="preserve">                  , t = document.createElement("style");</w:t>
      </w:r>
    </w:p>
    <w:p w14:paraId="326E2A27" w14:textId="77777777" w:rsidR="005E6A9E" w:rsidRDefault="005E6A9E" w:rsidP="005E6A9E">
      <w:pPr>
        <w:pStyle w:val="Style1"/>
      </w:pPr>
      <w:r>
        <w:t xml:space="preserve">                t.setAttribute("data-merge-styles", "true");</w:t>
      </w:r>
    </w:p>
    <w:p w14:paraId="4753FAC0" w14:textId="77777777" w:rsidR="005E6A9E" w:rsidRDefault="005E6A9E" w:rsidP="005E6A9E">
      <w:pPr>
        <w:pStyle w:val="Style1"/>
      </w:pPr>
      <w:r>
        <w:t xml:space="preserve">                var n = this._config.cspSettings;</w:t>
      </w:r>
    </w:p>
    <w:p w14:paraId="7BC776C1" w14:textId="77777777" w:rsidR="005E6A9E" w:rsidRDefault="005E6A9E" w:rsidP="005E6A9E">
      <w:pPr>
        <w:pStyle w:val="Style1"/>
      </w:pPr>
      <w:r>
        <w:t xml:space="preserve">                if (n &amp;&amp; n.nonce &amp;&amp; t.setAttribute("nonce", n.nonce),</w:t>
      </w:r>
    </w:p>
    <w:p w14:paraId="2E23D69B" w14:textId="77777777" w:rsidR="005E6A9E" w:rsidRDefault="005E6A9E" w:rsidP="005E6A9E">
      <w:pPr>
        <w:pStyle w:val="Style1"/>
      </w:pPr>
      <w:r>
        <w:t xml:space="preserve">                this._lastStyleElement)</w:t>
      </w:r>
    </w:p>
    <w:p w14:paraId="2FECC1F7" w14:textId="77777777" w:rsidR="005E6A9E" w:rsidRDefault="005E6A9E" w:rsidP="005E6A9E">
      <w:pPr>
        <w:pStyle w:val="Style1"/>
      </w:pPr>
      <w:r>
        <w:t xml:space="preserve">                    e.insertBefore(t, this._lastStyleElement.nextElementSibling);</w:t>
      </w:r>
    </w:p>
    <w:p w14:paraId="28D9E96A" w14:textId="77777777" w:rsidR="005E6A9E" w:rsidRDefault="005E6A9E" w:rsidP="005E6A9E">
      <w:pPr>
        <w:pStyle w:val="Style1"/>
      </w:pPr>
      <w:r>
        <w:t xml:space="preserve">                else {</w:t>
      </w:r>
    </w:p>
    <w:p w14:paraId="4ADC4254" w14:textId="77777777" w:rsidR="005E6A9E" w:rsidRDefault="005E6A9E" w:rsidP="005E6A9E">
      <w:pPr>
        <w:pStyle w:val="Style1"/>
      </w:pPr>
      <w:r>
        <w:t xml:space="preserve">                    var r = this._findPlaceholderStyleTag();</w:t>
      </w:r>
    </w:p>
    <w:p w14:paraId="7EE95A8B" w14:textId="77777777" w:rsidR="005E6A9E" w:rsidRDefault="005E6A9E" w:rsidP="005E6A9E">
      <w:pPr>
        <w:pStyle w:val="Style1"/>
      </w:pPr>
      <w:r>
        <w:t xml:space="preserve">                    e.insertBefore(t, r ? r.nextElementSibling : e.childNodes[0])</w:t>
      </w:r>
    </w:p>
    <w:p w14:paraId="59437204" w14:textId="77777777" w:rsidR="005E6A9E" w:rsidRDefault="005E6A9E" w:rsidP="005E6A9E">
      <w:pPr>
        <w:pStyle w:val="Style1"/>
      </w:pPr>
      <w:r>
        <w:t xml:space="preserve">                }</w:t>
      </w:r>
    </w:p>
    <w:p w14:paraId="0B79F679" w14:textId="77777777" w:rsidR="005E6A9E" w:rsidRDefault="005E6A9E" w:rsidP="005E6A9E">
      <w:pPr>
        <w:pStyle w:val="Style1"/>
      </w:pPr>
      <w:r>
        <w:t xml:space="preserve">                return this._lastStyleElement = t,</w:t>
      </w:r>
    </w:p>
    <w:p w14:paraId="60F12C76" w14:textId="77777777" w:rsidR="005E6A9E" w:rsidRDefault="005E6A9E" w:rsidP="005E6A9E">
      <w:pPr>
        <w:pStyle w:val="Style1"/>
      </w:pPr>
      <w:r>
        <w:t xml:space="preserve">                t</w:t>
      </w:r>
    </w:p>
    <w:p w14:paraId="1F43A707" w14:textId="77777777" w:rsidR="005E6A9E" w:rsidRDefault="005E6A9E" w:rsidP="005E6A9E">
      <w:pPr>
        <w:pStyle w:val="Style1"/>
      </w:pPr>
      <w:r>
        <w:t xml:space="preserve">            }</w:t>
      </w:r>
    </w:p>
    <w:p w14:paraId="016B6A33" w14:textId="77777777" w:rsidR="005E6A9E" w:rsidRDefault="005E6A9E" w:rsidP="005E6A9E">
      <w:pPr>
        <w:pStyle w:val="Style1"/>
      </w:pPr>
      <w:r>
        <w:t xml:space="preserve">            ,</w:t>
      </w:r>
    </w:p>
    <w:p w14:paraId="10D5D1EA" w14:textId="77777777" w:rsidR="005E6A9E" w:rsidRDefault="005E6A9E" w:rsidP="005E6A9E">
      <w:pPr>
        <w:pStyle w:val="Style1"/>
      </w:pPr>
      <w:r>
        <w:t xml:space="preserve">            e.prototype._findPlaceholderStyleTag = function() {</w:t>
      </w:r>
    </w:p>
    <w:p w14:paraId="75E2B800" w14:textId="77777777" w:rsidR="005E6A9E" w:rsidRDefault="005E6A9E" w:rsidP="005E6A9E">
      <w:pPr>
        <w:pStyle w:val="Style1"/>
      </w:pPr>
      <w:r>
        <w:t xml:space="preserve">                var e = document.head;</w:t>
      </w:r>
    </w:p>
    <w:p w14:paraId="15B9D3F9" w14:textId="77777777" w:rsidR="005E6A9E" w:rsidRDefault="005E6A9E" w:rsidP="005E6A9E">
      <w:pPr>
        <w:pStyle w:val="Style1"/>
      </w:pPr>
      <w:r>
        <w:t xml:space="preserve">                return e ? e.querySelector("style[data-merge-styles]") : null</w:t>
      </w:r>
    </w:p>
    <w:p w14:paraId="1505ABFC" w14:textId="77777777" w:rsidR="005E6A9E" w:rsidRDefault="005E6A9E" w:rsidP="005E6A9E">
      <w:pPr>
        <w:pStyle w:val="Style1"/>
      </w:pPr>
      <w:r>
        <w:t xml:space="preserve">            }</w:t>
      </w:r>
    </w:p>
    <w:p w14:paraId="15A3A2B0" w14:textId="77777777" w:rsidR="005E6A9E" w:rsidRDefault="005E6A9E" w:rsidP="005E6A9E">
      <w:pPr>
        <w:pStyle w:val="Style1"/>
      </w:pPr>
      <w:r>
        <w:t xml:space="preserve">            ,</w:t>
      </w:r>
    </w:p>
    <w:p w14:paraId="41A4FFFF" w14:textId="77777777" w:rsidR="005E6A9E" w:rsidRDefault="005E6A9E" w:rsidP="005E6A9E">
      <w:pPr>
        <w:pStyle w:val="Style1"/>
      </w:pPr>
      <w:r>
        <w:t xml:space="preserve">            e</w:t>
      </w:r>
    </w:p>
    <w:p w14:paraId="71FDAD1B" w14:textId="77777777" w:rsidR="005E6A9E" w:rsidRDefault="005E6A9E" w:rsidP="005E6A9E">
      <w:pPr>
        <w:pStyle w:val="Style1"/>
      </w:pPr>
      <w:r>
        <w:t xml:space="preserve">        }()</w:t>
      </w:r>
    </w:p>
    <w:p w14:paraId="2BE6CBFD" w14:textId="77777777" w:rsidR="005E6A9E" w:rsidRDefault="005E6A9E" w:rsidP="005E6A9E">
      <w:pPr>
        <w:pStyle w:val="Style1"/>
      </w:pPr>
      <w:r>
        <w:t xml:space="preserve">    },</w:t>
      </w:r>
    </w:p>
    <w:p w14:paraId="502C6108" w14:textId="77777777" w:rsidR="005E6A9E" w:rsidRDefault="005E6A9E" w:rsidP="005E6A9E">
      <w:pPr>
        <w:pStyle w:val="Style1"/>
      </w:pPr>
      <w:r>
        <w:t xml:space="preserve">    uaXm: function(e, t, n) {</w:t>
      </w:r>
    </w:p>
    <w:p w14:paraId="51934B9E" w14:textId="77777777" w:rsidR="005E6A9E" w:rsidRDefault="005E6A9E" w:rsidP="005E6A9E">
      <w:pPr>
        <w:pStyle w:val="Style1"/>
      </w:pPr>
      <w:r>
        <w:t xml:space="preserve">        "use strict";</w:t>
      </w:r>
    </w:p>
    <w:p w14:paraId="1AC8D2D4" w14:textId="77777777" w:rsidR="005E6A9E" w:rsidRDefault="005E6A9E" w:rsidP="005E6A9E">
      <w:pPr>
        <w:pStyle w:val="Style1"/>
      </w:pPr>
      <w:r>
        <w:t xml:space="preserve">        function r(e) {</w:t>
      </w:r>
    </w:p>
    <w:p w14:paraId="254CCE1B" w14:textId="77777777" w:rsidR="005E6A9E" w:rsidRDefault="005E6A9E" w:rsidP="005E6A9E">
      <w:pPr>
        <w:pStyle w:val="Style1"/>
      </w:pPr>
      <w:r>
        <w:t xml:space="preserve">            console &amp;&amp; console.warn &amp;&amp; console.warn(e)</w:t>
      </w:r>
    </w:p>
    <w:p w14:paraId="0E8BB967" w14:textId="77777777" w:rsidR="005E6A9E" w:rsidRDefault="005E6A9E" w:rsidP="005E6A9E">
      <w:pPr>
        <w:pStyle w:val="Style1"/>
      </w:pPr>
      <w:r>
        <w:t xml:space="preserve">        }</w:t>
      </w:r>
    </w:p>
    <w:p w14:paraId="215464DC" w14:textId="77777777" w:rsidR="005E6A9E" w:rsidRDefault="005E6A9E" w:rsidP="005E6A9E">
      <w:pPr>
        <w:pStyle w:val="Style1"/>
      </w:pPr>
      <w:r>
        <w:t xml:space="preserve">        n.d(t, "a", (function() {</w:t>
      </w:r>
    </w:p>
    <w:p w14:paraId="3DAE077E" w14:textId="77777777" w:rsidR="005E6A9E" w:rsidRDefault="005E6A9E" w:rsidP="005E6A9E">
      <w:pPr>
        <w:pStyle w:val="Style1"/>
      </w:pPr>
      <w:r>
        <w:t xml:space="preserve">            return r</w:t>
      </w:r>
    </w:p>
    <w:p w14:paraId="58622FC2" w14:textId="77777777" w:rsidR="005E6A9E" w:rsidRDefault="005E6A9E" w:rsidP="005E6A9E">
      <w:pPr>
        <w:pStyle w:val="Style1"/>
      </w:pPr>
      <w:r>
        <w:t xml:space="preserve">        }</w:t>
      </w:r>
    </w:p>
    <w:p w14:paraId="49CF0E27" w14:textId="77777777" w:rsidR="005E6A9E" w:rsidRDefault="005E6A9E" w:rsidP="005E6A9E">
      <w:pPr>
        <w:pStyle w:val="Style1"/>
      </w:pPr>
      <w:r>
        <w:t xml:space="preserve">        ))</w:t>
      </w:r>
    </w:p>
    <w:p w14:paraId="275EBE7E" w14:textId="77777777" w:rsidR="005E6A9E" w:rsidRDefault="005E6A9E" w:rsidP="005E6A9E">
      <w:pPr>
        <w:pStyle w:val="Style1"/>
      </w:pPr>
      <w:r>
        <w:t xml:space="preserve">    },</w:t>
      </w:r>
    </w:p>
    <w:p w14:paraId="78BEB6D2" w14:textId="77777777" w:rsidR="005E6A9E" w:rsidRDefault="005E6A9E" w:rsidP="005E6A9E">
      <w:pPr>
        <w:pStyle w:val="Style1"/>
      </w:pPr>
      <w:r>
        <w:t xml:space="preserve">    wisV: function(e, t, n) {</w:t>
      </w:r>
    </w:p>
    <w:p w14:paraId="47788854" w14:textId="77777777" w:rsidR="005E6A9E" w:rsidRDefault="005E6A9E" w:rsidP="005E6A9E">
      <w:pPr>
        <w:pStyle w:val="Style1"/>
      </w:pPr>
      <w:r>
        <w:t xml:space="preserve">        "use strict";</w:t>
      </w:r>
    </w:p>
    <w:p w14:paraId="7612EA09" w14:textId="77777777" w:rsidR="005E6A9E" w:rsidRDefault="005E6A9E" w:rsidP="005E6A9E">
      <w:pPr>
        <w:pStyle w:val="Style1"/>
      </w:pPr>
      <w:r>
        <w:t xml:space="preserve">        n.d(t, "a", (function() {</w:t>
      </w:r>
    </w:p>
    <w:p w14:paraId="4EA94E35" w14:textId="77777777" w:rsidR="005E6A9E" w:rsidRDefault="005E6A9E" w:rsidP="005E6A9E">
      <w:pPr>
        <w:pStyle w:val="Style1"/>
      </w:pPr>
      <w:r>
        <w:t xml:space="preserve">            return u</w:t>
      </w:r>
    </w:p>
    <w:p w14:paraId="502A39AB" w14:textId="77777777" w:rsidR="005E6A9E" w:rsidRDefault="005E6A9E" w:rsidP="005E6A9E">
      <w:pPr>
        <w:pStyle w:val="Style1"/>
      </w:pPr>
      <w:r>
        <w:t xml:space="preserve">        }</w:t>
      </w:r>
    </w:p>
    <w:p w14:paraId="7EF33CF8" w14:textId="77777777" w:rsidR="005E6A9E" w:rsidRDefault="005E6A9E" w:rsidP="005E6A9E">
      <w:pPr>
        <w:pStyle w:val="Style1"/>
      </w:pPr>
      <w:r>
        <w:t xml:space="preserve">        ));</w:t>
      </w:r>
    </w:p>
    <w:p w14:paraId="5476ECDB" w14:textId="77777777" w:rsidR="005E6A9E" w:rsidRDefault="005E6A9E" w:rsidP="005E6A9E">
      <w:pPr>
        <w:pStyle w:val="Style1"/>
      </w:pPr>
      <w:r>
        <w:t xml:space="preserve">        var r = n("QjXU")</w:t>
      </w:r>
    </w:p>
    <w:p w14:paraId="716963A6" w14:textId="77777777" w:rsidR="005E6A9E" w:rsidRDefault="005E6A9E" w:rsidP="005E6A9E">
      <w:pPr>
        <w:pStyle w:val="Style1"/>
      </w:pPr>
      <w:r>
        <w:t xml:space="preserve">          , o = n("9FOi")</w:t>
      </w:r>
    </w:p>
    <w:p w14:paraId="7320CC31" w14:textId="77777777" w:rsidR="005E6A9E" w:rsidRDefault="005E6A9E" w:rsidP="005E6A9E">
      <w:pPr>
        <w:pStyle w:val="Style1"/>
      </w:pPr>
      <w:r>
        <w:t xml:space="preserve">          , i = {</w:t>
      </w:r>
    </w:p>
    <w:p w14:paraId="4C465B6D" w14:textId="77777777" w:rsidR="005E6A9E" w:rsidRDefault="005E6A9E" w:rsidP="005E6A9E">
      <w:pPr>
        <w:pStyle w:val="Style1"/>
      </w:pPr>
      <w:r>
        <w:t xml:space="preserve">            settings: {},</w:t>
      </w:r>
    </w:p>
    <w:p w14:paraId="422E4687" w14:textId="77777777" w:rsidR="005E6A9E" w:rsidRDefault="005E6A9E" w:rsidP="005E6A9E">
      <w:pPr>
        <w:pStyle w:val="Style1"/>
      </w:pPr>
      <w:r>
        <w:t xml:space="preserve">            scopedSettings: {},</w:t>
      </w:r>
    </w:p>
    <w:p w14:paraId="04549265" w14:textId="77777777" w:rsidR="005E6A9E" w:rsidRDefault="005E6A9E" w:rsidP="005E6A9E">
      <w:pPr>
        <w:pStyle w:val="Style1"/>
      </w:pPr>
      <w:r>
        <w:t xml:space="preserve">            inCustomizerContext: !1</w:t>
      </w:r>
    </w:p>
    <w:p w14:paraId="3B80EF01" w14:textId="77777777" w:rsidR="005E6A9E" w:rsidRDefault="005E6A9E" w:rsidP="005E6A9E">
      <w:pPr>
        <w:pStyle w:val="Style1"/>
      </w:pPr>
      <w:r>
        <w:t xml:space="preserve">        }</w:t>
      </w:r>
    </w:p>
    <w:p w14:paraId="5C5DC9AF" w14:textId="77777777" w:rsidR="005E6A9E" w:rsidRDefault="005E6A9E" w:rsidP="005E6A9E">
      <w:pPr>
        <w:pStyle w:val="Style1"/>
      </w:pPr>
      <w:r>
        <w:t xml:space="preserve">          , a = o.a.getValue("customizations", {</w:t>
      </w:r>
    </w:p>
    <w:p w14:paraId="150F33FD" w14:textId="77777777" w:rsidR="005E6A9E" w:rsidRDefault="005E6A9E" w:rsidP="005E6A9E">
      <w:pPr>
        <w:pStyle w:val="Style1"/>
      </w:pPr>
      <w:r>
        <w:t xml:space="preserve">            settings: {},</w:t>
      </w:r>
    </w:p>
    <w:p w14:paraId="034A3C97" w14:textId="77777777" w:rsidR="005E6A9E" w:rsidRDefault="005E6A9E" w:rsidP="005E6A9E">
      <w:pPr>
        <w:pStyle w:val="Style1"/>
      </w:pPr>
      <w:r>
        <w:t xml:space="preserve">            scopedSettings: {},</w:t>
      </w:r>
    </w:p>
    <w:p w14:paraId="520331DD" w14:textId="77777777" w:rsidR="005E6A9E" w:rsidRDefault="005E6A9E" w:rsidP="005E6A9E">
      <w:pPr>
        <w:pStyle w:val="Style1"/>
      </w:pPr>
      <w:r>
        <w:t xml:space="preserve">            inCustomizerContext: !1</w:t>
      </w:r>
    </w:p>
    <w:p w14:paraId="5F9CD04A" w14:textId="77777777" w:rsidR="005E6A9E" w:rsidRDefault="005E6A9E" w:rsidP="005E6A9E">
      <w:pPr>
        <w:pStyle w:val="Style1"/>
      </w:pPr>
      <w:r>
        <w:t xml:space="preserve">        })</w:t>
      </w:r>
    </w:p>
    <w:p w14:paraId="1DEF9208" w14:textId="77777777" w:rsidR="005E6A9E" w:rsidRDefault="005E6A9E" w:rsidP="005E6A9E">
      <w:pPr>
        <w:pStyle w:val="Style1"/>
      </w:pPr>
      <w:r>
        <w:t xml:space="preserve">          , s = []</w:t>
      </w:r>
    </w:p>
    <w:p w14:paraId="0AC20D02" w14:textId="77777777" w:rsidR="005E6A9E" w:rsidRDefault="005E6A9E" w:rsidP="005E6A9E">
      <w:pPr>
        <w:pStyle w:val="Style1"/>
      </w:pPr>
      <w:r>
        <w:t xml:space="preserve">          , u = function() {</w:t>
      </w:r>
    </w:p>
    <w:p w14:paraId="5179BFDF" w14:textId="77777777" w:rsidR="005E6A9E" w:rsidRDefault="005E6A9E" w:rsidP="005E6A9E">
      <w:pPr>
        <w:pStyle w:val="Style1"/>
      </w:pPr>
      <w:r>
        <w:t xml:space="preserve">            function e() {}</w:t>
      </w:r>
    </w:p>
    <w:p w14:paraId="46C2A60D" w14:textId="77777777" w:rsidR="005E6A9E" w:rsidRDefault="005E6A9E" w:rsidP="005E6A9E">
      <w:pPr>
        <w:pStyle w:val="Style1"/>
      </w:pPr>
      <w:r>
        <w:t xml:space="preserve">            return e.reset = function() {</w:t>
      </w:r>
    </w:p>
    <w:p w14:paraId="34692AF9" w14:textId="77777777" w:rsidR="005E6A9E" w:rsidRDefault="005E6A9E" w:rsidP="005E6A9E">
      <w:pPr>
        <w:pStyle w:val="Style1"/>
      </w:pPr>
      <w:r>
        <w:t xml:space="preserve">                a.settings = {},</w:t>
      </w:r>
    </w:p>
    <w:p w14:paraId="41A25BAA" w14:textId="77777777" w:rsidR="005E6A9E" w:rsidRDefault="005E6A9E" w:rsidP="005E6A9E">
      <w:pPr>
        <w:pStyle w:val="Style1"/>
      </w:pPr>
      <w:r>
        <w:t xml:space="preserve">                a.scopedSettings = {}</w:t>
      </w:r>
    </w:p>
    <w:p w14:paraId="0CA34DFF" w14:textId="77777777" w:rsidR="005E6A9E" w:rsidRDefault="005E6A9E" w:rsidP="005E6A9E">
      <w:pPr>
        <w:pStyle w:val="Style1"/>
      </w:pPr>
      <w:r>
        <w:t xml:space="preserve">            }</w:t>
      </w:r>
    </w:p>
    <w:p w14:paraId="6FF3DCD1" w14:textId="77777777" w:rsidR="005E6A9E" w:rsidRDefault="005E6A9E" w:rsidP="005E6A9E">
      <w:pPr>
        <w:pStyle w:val="Style1"/>
      </w:pPr>
      <w:r>
        <w:t xml:space="preserve">            ,</w:t>
      </w:r>
    </w:p>
    <w:p w14:paraId="796B2C11" w14:textId="77777777" w:rsidR="005E6A9E" w:rsidRDefault="005E6A9E" w:rsidP="005E6A9E">
      <w:pPr>
        <w:pStyle w:val="Style1"/>
      </w:pPr>
      <w:r>
        <w:t xml:space="preserve">            e.applySettings = function(t) {</w:t>
      </w:r>
    </w:p>
    <w:p w14:paraId="1F8688FB" w14:textId="77777777" w:rsidR="005E6A9E" w:rsidRDefault="005E6A9E" w:rsidP="005E6A9E">
      <w:pPr>
        <w:pStyle w:val="Style1"/>
      </w:pPr>
      <w:r>
        <w:t xml:space="preserve">                a.settings = Object(r.__assign)(Object(r.__assign)({}, a.settings), t),</w:t>
      </w:r>
    </w:p>
    <w:p w14:paraId="0741C1F4" w14:textId="77777777" w:rsidR="005E6A9E" w:rsidRDefault="005E6A9E" w:rsidP="005E6A9E">
      <w:pPr>
        <w:pStyle w:val="Style1"/>
      </w:pPr>
      <w:r>
        <w:t xml:space="preserve">                e._raiseChange()</w:t>
      </w:r>
    </w:p>
    <w:p w14:paraId="00BA6D09" w14:textId="77777777" w:rsidR="005E6A9E" w:rsidRDefault="005E6A9E" w:rsidP="005E6A9E">
      <w:pPr>
        <w:pStyle w:val="Style1"/>
      </w:pPr>
      <w:r>
        <w:t xml:space="preserve">            }</w:t>
      </w:r>
    </w:p>
    <w:p w14:paraId="0AF59903" w14:textId="77777777" w:rsidR="005E6A9E" w:rsidRDefault="005E6A9E" w:rsidP="005E6A9E">
      <w:pPr>
        <w:pStyle w:val="Style1"/>
      </w:pPr>
      <w:r>
        <w:t xml:space="preserve">            ,</w:t>
      </w:r>
    </w:p>
    <w:p w14:paraId="0AFBB80C" w14:textId="77777777" w:rsidR="005E6A9E" w:rsidRDefault="005E6A9E" w:rsidP="005E6A9E">
      <w:pPr>
        <w:pStyle w:val="Style1"/>
      </w:pPr>
      <w:r>
        <w:t xml:space="preserve">            e.applyScopedSettings = function(t, n) {</w:t>
      </w:r>
    </w:p>
    <w:p w14:paraId="75D06CED" w14:textId="77777777" w:rsidR="005E6A9E" w:rsidRDefault="005E6A9E" w:rsidP="005E6A9E">
      <w:pPr>
        <w:pStyle w:val="Style1"/>
      </w:pPr>
      <w:r>
        <w:t xml:space="preserve">                a.scopedSettings[t] = Object(r.__assign)(Object(r.__assign)({}, a.scopedSettings[t]), n),</w:t>
      </w:r>
    </w:p>
    <w:p w14:paraId="57EFAA02" w14:textId="77777777" w:rsidR="005E6A9E" w:rsidRDefault="005E6A9E" w:rsidP="005E6A9E">
      <w:pPr>
        <w:pStyle w:val="Style1"/>
      </w:pPr>
      <w:r>
        <w:t xml:space="preserve">                e._raiseChange()</w:t>
      </w:r>
    </w:p>
    <w:p w14:paraId="2059F229" w14:textId="77777777" w:rsidR="005E6A9E" w:rsidRDefault="005E6A9E" w:rsidP="005E6A9E">
      <w:pPr>
        <w:pStyle w:val="Style1"/>
      </w:pPr>
      <w:r>
        <w:t xml:space="preserve">            }</w:t>
      </w:r>
    </w:p>
    <w:p w14:paraId="35ABC3CB" w14:textId="77777777" w:rsidR="005E6A9E" w:rsidRDefault="005E6A9E" w:rsidP="005E6A9E">
      <w:pPr>
        <w:pStyle w:val="Style1"/>
      </w:pPr>
      <w:r>
        <w:t xml:space="preserve">            ,</w:t>
      </w:r>
    </w:p>
    <w:p w14:paraId="198325BB" w14:textId="77777777" w:rsidR="005E6A9E" w:rsidRDefault="005E6A9E" w:rsidP="005E6A9E">
      <w:pPr>
        <w:pStyle w:val="Style1"/>
      </w:pPr>
      <w:r>
        <w:t xml:space="preserve">            e.getSettings = function(e, t, n) {</w:t>
      </w:r>
    </w:p>
    <w:p w14:paraId="574B2863" w14:textId="77777777" w:rsidR="005E6A9E" w:rsidRDefault="005E6A9E" w:rsidP="005E6A9E">
      <w:pPr>
        <w:pStyle w:val="Style1"/>
      </w:pPr>
      <w:r>
        <w:t xml:space="preserve">                void 0 === n &amp;&amp; (n = i);</w:t>
      </w:r>
    </w:p>
    <w:p w14:paraId="7959334E" w14:textId="77777777" w:rsidR="005E6A9E" w:rsidRDefault="005E6A9E" w:rsidP="005E6A9E">
      <w:pPr>
        <w:pStyle w:val="Style1"/>
      </w:pPr>
      <w:r>
        <w:t xml:space="preserve">                for (var r = {}, o = t &amp;&amp; n.scopedSettings[t] || {}, s = t &amp;&amp; a.scopedSettings[t] || {}, u = 0, c = e; u &lt; c.length; u++) {</w:t>
      </w:r>
    </w:p>
    <w:p w14:paraId="6E123344" w14:textId="77777777" w:rsidR="005E6A9E" w:rsidRDefault="005E6A9E" w:rsidP="005E6A9E">
      <w:pPr>
        <w:pStyle w:val="Style1"/>
      </w:pPr>
      <w:r>
        <w:t xml:space="preserve">                    var l = c[u];</w:t>
      </w:r>
    </w:p>
    <w:p w14:paraId="4B45A253" w14:textId="77777777" w:rsidR="005E6A9E" w:rsidRDefault="005E6A9E" w:rsidP="005E6A9E">
      <w:pPr>
        <w:pStyle w:val="Style1"/>
      </w:pPr>
      <w:r>
        <w:t xml:space="preserve">                    r[l] = o[l] || n.settings[l] || s[l] || a.settings[l]</w:t>
      </w:r>
    </w:p>
    <w:p w14:paraId="49713646" w14:textId="77777777" w:rsidR="005E6A9E" w:rsidRDefault="005E6A9E" w:rsidP="005E6A9E">
      <w:pPr>
        <w:pStyle w:val="Style1"/>
      </w:pPr>
      <w:r>
        <w:t xml:space="preserve">                }</w:t>
      </w:r>
    </w:p>
    <w:p w14:paraId="173BF965" w14:textId="77777777" w:rsidR="005E6A9E" w:rsidRDefault="005E6A9E" w:rsidP="005E6A9E">
      <w:pPr>
        <w:pStyle w:val="Style1"/>
      </w:pPr>
      <w:r>
        <w:t xml:space="preserve">                return r</w:t>
      </w:r>
    </w:p>
    <w:p w14:paraId="72DB429F" w14:textId="77777777" w:rsidR="005E6A9E" w:rsidRDefault="005E6A9E" w:rsidP="005E6A9E">
      <w:pPr>
        <w:pStyle w:val="Style1"/>
      </w:pPr>
      <w:r>
        <w:t xml:space="preserve">            }</w:t>
      </w:r>
    </w:p>
    <w:p w14:paraId="6097D109" w14:textId="77777777" w:rsidR="005E6A9E" w:rsidRDefault="005E6A9E" w:rsidP="005E6A9E">
      <w:pPr>
        <w:pStyle w:val="Style1"/>
      </w:pPr>
      <w:r>
        <w:t xml:space="preserve">            ,</w:t>
      </w:r>
    </w:p>
    <w:p w14:paraId="3B3B291A" w14:textId="77777777" w:rsidR="005E6A9E" w:rsidRDefault="005E6A9E" w:rsidP="005E6A9E">
      <w:pPr>
        <w:pStyle w:val="Style1"/>
      </w:pPr>
      <w:r>
        <w:t xml:space="preserve">            e.applyBatchedUpdates = function(t, n) {</w:t>
      </w:r>
    </w:p>
    <w:p w14:paraId="67A49453" w14:textId="77777777" w:rsidR="005E6A9E" w:rsidRDefault="005E6A9E" w:rsidP="005E6A9E">
      <w:pPr>
        <w:pStyle w:val="Style1"/>
      </w:pPr>
      <w:r>
        <w:t xml:space="preserve">                e._suppressUpdates = !0;</w:t>
      </w:r>
    </w:p>
    <w:p w14:paraId="2FDB11BD" w14:textId="77777777" w:rsidR="005E6A9E" w:rsidRDefault="005E6A9E" w:rsidP="005E6A9E">
      <w:pPr>
        <w:pStyle w:val="Style1"/>
      </w:pPr>
      <w:r>
        <w:t xml:space="preserve">                try {</w:t>
      </w:r>
    </w:p>
    <w:p w14:paraId="0244547C" w14:textId="77777777" w:rsidR="005E6A9E" w:rsidRDefault="005E6A9E" w:rsidP="005E6A9E">
      <w:pPr>
        <w:pStyle w:val="Style1"/>
      </w:pPr>
      <w:r>
        <w:t xml:space="preserve">                    t()</w:t>
      </w:r>
    </w:p>
    <w:p w14:paraId="1269BDD7" w14:textId="77777777" w:rsidR="005E6A9E" w:rsidRDefault="005E6A9E" w:rsidP="005E6A9E">
      <w:pPr>
        <w:pStyle w:val="Style1"/>
      </w:pPr>
      <w:r>
        <w:t xml:space="preserve">                } catch (e) {}</w:t>
      </w:r>
    </w:p>
    <w:p w14:paraId="7DA49BB3" w14:textId="77777777" w:rsidR="005E6A9E" w:rsidRDefault="005E6A9E" w:rsidP="005E6A9E">
      <w:pPr>
        <w:pStyle w:val="Style1"/>
      </w:pPr>
      <w:r>
        <w:t xml:space="preserve">                e._suppressUpdates = !1,</w:t>
      </w:r>
    </w:p>
    <w:p w14:paraId="2EF61485" w14:textId="77777777" w:rsidR="005E6A9E" w:rsidRDefault="005E6A9E" w:rsidP="005E6A9E">
      <w:pPr>
        <w:pStyle w:val="Style1"/>
      </w:pPr>
      <w:r>
        <w:t xml:space="preserve">                n || e._raiseChange()</w:t>
      </w:r>
    </w:p>
    <w:p w14:paraId="317DFAC6" w14:textId="77777777" w:rsidR="005E6A9E" w:rsidRDefault="005E6A9E" w:rsidP="005E6A9E">
      <w:pPr>
        <w:pStyle w:val="Style1"/>
      </w:pPr>
      <w:r>
        <w:t xml:space="preserve">            }</w:t>
      </w:r>
    </w:p>
    <w:p w14:paraId="490A4A35" w14:textId="77777777" w:rsidR="005E6A9E" w:rsidRDefault="005E6A9E" w:rsidP="005E6A9E">
      <w:pPr>
        <w:pStyle w:val="Style1"/>
      </w:pPr>
      <w:r>
        <w:t xml:space="preserve">            ,</w:t>
      </w:r>
    </w:p>
    <w:p w14:paraId="2ACDA9A6" w14:textId="77777777" w:rsidR="005E6A9E" w:rsidRDefault="005E6A9E" w:rsidP="005E6A9E">
      <w:pPr>
        <w:pStyle w:val="Style1"/>
      </w:pPr>
      <w:r>
        <w:t xml:space="preserve">            e.observe = function(e) {</w:t>
      </w:r>
    </w:p>
    <w:p w14:paraId="2EF20957" w14:textId="77777777" w:rsidR="005E6A9E" w:rsidRDefault="005E6A9E" w:rsidP="005E6A9E">
      <w:pPr>
        <w:pStyle w:val="Style1"/>
      </w:pPr>
      <w:r>
        <w:t xml:space="preserve">                s.push(e)</w:t>
      </w:r>
    </w:p>
    <w:p w14:paraId="165D25C0" w14:textId="77777777" w:rsidR="005E6A9E" w:rsidRDefault="005E6A9E" w:rsidP="005E6A9E">
      <w:pPr>
        <w:pStyle w:val="Style1"/>
      </w:pPr>
      <w:r>
        <w:t xml:space="preserve">            }</w:t>
      </w:r>
    </w:p>
    <w:p w14:paraId="0E7DF3BF" w14:textId="77777777" w:rsidR="005E6A9E" w:rsidRDefault="005E6A9E" w:rsidP="005E6A9E">
      <w:pPr>
        <w:pStyle w:val="Style1"/>
      </w:pPr>
      <w:r>
        <w:t xml:space="preserve">            ,</w:t>
      </w:r>
    </w:p>
    <w:p w14:paraId="10FC9452" w14:textId="77777777" w:rsidR="005E6A9E" w:rsidRDefault="005E6A9E" w:rsidP="005E6A9E">
      <w:pPr>
        <w:pStyle w:val="Style1"/>
      </w:pPr>
      <w:r>
        <w:t xml:space="preserve">            e.unobserve = function(e) {</w:t>
      </w:r>
    </w:p>
    <w:p w14:paraId="44D2CE87" w14:textId="77777777" w:rsidR="005E6A9E" w:rsidRDefault="005E6A9E" w:rsidP="005E6A9E">
      <w:pPr>
        <w:pStyle w:val="Style1"/>
      </w:pPr>
      <w:r>
        <w:t xml:space="preserve">                s = s.filter((function(t) {</w:t>
      </w:r>
    </w:p>
    <w:p w14:paraId="6649E87B" w14:textId="77777777" w:rsidR="005E6A9E" w:rsidRDefault="005E6A9E" w:rsidP="005E6A9E">
      <w:pPr>
        <w:pStyle w:val="Style1"/>
      </w:pPr>
      <w:r>
        <w:t xml:space="preserve">                    return t !== e</w:t>
      </w:r>
    </w:p>
    <w:p w14:paraId="3C68B5EA" w14:textId="77777777" w:rsidR="005E6A9E" w:rsidRDefault="005E6A9E" w:rsidP="005E6A9E">
      <w:pPr>
        <w:pStyle w:val="Style1"/>
      </w:pPr>
      <w:r>
        <w:t xml:space="preserve">                }</w:t>
      </w:r>
    </w:p>
    <w:p w14:paraId="181795D2" w14:textId="77777777" w:rsidR="005E6A9E" w:rsidRDefault="005E6A9E" w:rsidP="005E6A9E">
      <w:pPr>
        <w:pStyle w:val="Style1"/>
      </w:pPr>
      <w:r>
        <w:t xml:space="preserve">                ))</w:t>
      </w:r>
    </w:p>
    <w:p w14:paraId="5BDB5B86" w14:textId="77777777" w:rsidR="005E6A9E" w:rsidRDefault="005E6A9E" w:rsidP="005E6A9E">
      <w:pPr>
        <w:pStyle w:val="Style1"/>
      </w:pPr>
      <w:r>
        <w:t xml:space="preserve">            }</w:t>
      </w:r>
    </w:p>
    <w:p w14:paraId="09531367" w14:textId="77777777" w:rsidR="005E6A9E" w:rsidRDefault="005E6A9E" w:rsidP="005E6A9E">
      <w:pPr>
        <w:pStyle w:val="Style1"/>
      </w:pPr>
      <w:r>
        <w:t xml:space="preserve">            ,</w:t>
      </w:r>
    </w:p>
    <w:p w14:paraId="531C0339" w14:textId="77777777" w:rsidR="005E6A9E" w:rsidRDefault="005E6A9E" w:rsidP="005E6A9E">
      <w:pPr>
        <w:pStyle w:val="Style1"/>
      </w:pPr>
      <w:r>
        <w:t xml:space="preserve">            e._raiseChange = function() {</w:t>
      </w:r>
    </w:p>
    <w:p w14:paraId="74B4935F" w14:textId="77777777" w:rsidR="005E6A9E" w:rsidRDefault="005E6A9E" w:rsidP="005E6A9E">
      <w:pPr>
        <w:pStyle w:val="Style1"/>
      </w:pPr>
      <w:r>
        <w:t xml:space="preserve">                e._suppressUpdates || s.forEach((function(e) {</w:t>
      </w:r>
    </w:p>
    <w:p w14:paraId="4E869268" w14:textId="77777777" w:rsidR="005E6A9E" w:rsidRDefault="005E6A9E" w:rsidP="005E6A9E">
      <w:pPr>
        <w:pStyle w:val="Style1"/>
      </w:pPr>
      <w:r>
        <w:t xml:space="preserve">                    return e()</w:t>
      </w:r>
    </w:p>
    <w:p w14:paraId="1BAB7307" w14:textId="77777777" w:rsidR="005E6A9E" w:rsidRDefault="005E6A9E" w:rsidP="005E6A9E">
      <w:pPr>
        <w:pStyle w:val="Style1"/>
      </w:pPr>
      <w:r>
        <w:t xml:space="preserve">                }</w:t>
      </w:r>
    </w:p>
    <w:p w14:paraId="1B68A5D1" w14:textId="77777777" w:rsidR="005E6A9E" w:rsidRDefault="005E6A9E" w:rsidP="005E6A9E">
      <w:pPr>
        <w:pStyle w:val="Style1"/>
      </w:pPr>
      <w:r>
        <w:t xml:space="preserve">                ))</w:t>
      </w:r>
    </w:p>
    <w:p w14:paraId="18AE0757" w14:textId="77777777" w:rsidR="005E6A9E" w:rsidRDefault="005E6A9E" w:rsidP="005E6A9E">
      <w:pPr>
        <w:pStyle w:val="Style1"/>
      </w:pPr>
      <w:r>
        <w:t xml:space="preserve">            }</w:t>
      </w:r>
    </w:p>
    <w:p w14:paraId="675C41DC" w14:textId="77777777" w:rsidR="005E6A9E" w:rsidRDefault="005E6A9E" w:rsidP="005E6A9E">
      <w:pPr>
        <w:pStyle w:val="Style1"/>
      </w:pPr>
      <w:r>
        <w:t xml:space="preserve">            ,</w:t>
      </w:r>
    </w:p>
    <w:p w14:paraId="59578A09" w14:textId="77777777" w:rsidR="005E6A9E" w:rsidRDefault="005E6A9E" w:rsidP="005E6A9E">
      <w:pPr>
        <w:pStyle w:val="Style1"/>
      </w:pPr>
      <w:r>
        <w:t xml:space="preserve">            e</w:t>
      </w:r>
    </w:p>
    <w:p w14:paraId="0E575171" w14:textId="77777777" w:rsidR="005E6A9E" w:rsidRDefault="005E6A9E" w:rsidP="005E6A9E">
      <w:pPr>
        <w:pStyle w:val="Style1"/>
      </w:pPr>
      <w:r>
        <w:t xml:space="preserve">        }()</w:t>
      </w:r>
    </w:p>
    <w:p w14:paraId="46DC0B2E" w14:textId="77777777" w:rsidR="005E6A9E" w:rsidRDefault="005E6A9E" w:rsidP="005E6A9E">
      <w:pPr>
        <w:pStyle w:val="Style1"/>
      </w:pPr>
      <w:r>
        <w:t xml:space="preserve">    }</w:t>
      </w:r>
    </w:p>
    <w:p w14:paraId="02A5C738" w14:textId="77777777" w:rsidR="005E6A9E" w:rsidRDefault="005E6A9E" w:rsidP="005E6A9E">
      <w:pPr>
        <w:pStyle w:val="Style1"/>
      </w:pPr>
      <w:r>
        <w:t>}]);</w:t>
      </w:r>
    </w:p>
    <w:p w14:paraId="2CD86B37" w14:textId="77777777" w:rsidR="005E6A9E" w:rsidRDefault="005E6A9E" w:rsidP="005E6A9E">
      <w:pPr>
        <w:pStyle w:val="Style1"/>
      </w:pPr>
      <w:r>
        <w:t>//# sourceMappingURL=10.00bf3556d7a0aaca3bf7.chunk.v7.js.map</w:t>
      </w:r>
    </w:p>
    <w:p w14:paraId="0595D57C" w14:textId="77777777" w:rsidR="005E6A9E" w:rsidRDefault="005E6A9E" w:rsidP="005E6A9E">
      <w:pPr>
        <w:pStyle w:val="Style1"/>
      </w:pPr>
      <w:r>
        <w:t>(window.officehome_webpackJsonp = window.officehome_webpackJsonp || []).push([[665], {</w:t>
      </w:r>
    </w:p>
    <w:p w14:paraId="602B9883" w14:textId="77777777" w:rsidR="005E6A9E" w:rsidRDefault="005E6A9E" w:rsidP="005E6A9E">
      <w:pPr>
        <w:pStyle w:val="Style1"/>
      </w:pPr>
      <w:r>
        <w:t xml:space="preserve">    Q8nR: function(e, r, t) {</w:t>
      </w:r>
    </w:p>
    <w:p w14:paraId="0386C8B6" w14:textId="77777777" w:rsidR="005E6A9E" w:rsidRDefault="005E6A9E" w:rsidP="005E6A9E">
      <w:pPr>
        <w:pStyle w:val="Style1"/>
      </w:pPr>
      <w:r>
        <w:t xml:space="preserve">        "use strict";</w:t>
      </w:r>
    </w:p>
    <w:p w14:paraId="64CEAFE7" w14:textId="77777777" w:rsidR="005E6A9E" w:rsidRDefault="005E6A9E" w:rsidP="005E6A9E">
      <w:pPr>
        <w:pStyle w:val="Style1"/>
      </w:pPr>
      <w:r>
        <w:t xml:space="preserve">        t.r(r),</w:t>
      </w:r>
    </w:p>
    <w:p w14:paraId="683F1D30" w14:textId="77777777" w:rsidR="005E6A9E" w:rsidRDefault="005E6A9E" w:rsidP="005E6A9E">
      <w:pPr>
        <w:pStyle w:val="Style1"/>
      </w:pPr>
      <w:r>
        <w:t xml:space="preserve">        t.d(r, "Microsoft365Ring", (function() {</w:t>
      </w:r>
    </w:p>
    <w:p w14:paraId="584FA655" w14:textId="77777777" w:rsidR="005E6A9E" w:rsidRDefault="005E6A9E" w:rsidP="005E6A9E">
      <w:pPr>
        <w:pStyle w:val="Style1"/>
      </w:pPr>
      <w:r>
        <w:t xml:space="preserve">            return S.a</w:t>
      </w:r>
    </w:p>
    <w:p w14:paraId="02ACFA4D" w14:textId="77777777" w:rsidR="005E6A9E" w:rsidRDefault="005E6A9E" w:rsidP="005E6A9E">
      <w:pPr>
        <w:pStyle w:val="Style1"/>
      </w:pPr>
      <w:r>
        <w:t xml:space="preserve">        }</w:t>
      </w:r>
    </w:p>
    <w:p w14:paraId="410B1345" w14:textId="77777777" w:rsidR="005E6A9E" w:rsidRDefault="005E6A9E" w:rsidP="005E6A9E">
      <w:pPr>
        <w:pStyle w:val="Style1"/>
      </w:pPr>
      <w:r>
        <w:t xml:space="preserve">        )),</w:t>
      </w:r>
    </w:p>
    <w:p w14:paraId="60EF19DB" w14:textId="77777777" w:rsidR="005E6A9E" w:rsidRDefault="005E6A9E" w:rsidP="005E6A9E">
      <w:pPr>
        <w:pStyle w:val="Style1"/>
      </w:pPr>
      <w:r>
        <w:t xml:space="preserve">        t.d(r, "loadSearchPage", (function() {</w:t>
      </w:r>
    </w:p>
    <w:p w14:paraId="4FBFC498" w14:textId="77777777" w:rsidR="005E6A9E" w:rsidRDefault="005E6A9E" w:rsidP="005E6A9E">
      <w:pPr>
        <w:pStyle w:val="Style1"/>
      </w:pPr>
      <w:r>
        <w:t xml:space="preserve">            return j</w:t>
      </w:r>
    </w:p>
    <w:p w14:paraId="0AE5D37D" w14:textId="77777777" w:rsidR="005E6A9E" w:rsidRDefault="005E6A9E" w:rsidP="005E6A9E">
      <w:pPr>
        <w:pStyle w:val="Style1"/>
      </w:pPr>
      <w:r>
        <w:t xml:space="preserve">        }</w:t>
      </w:r>
    </w:p>
    <w:p w14:paraId="2DEF14D7" w14:textId="77777777" w:rsidR="005E6A9E" w:rsidRDefault="005E6A9E" w:rsidP="005E6A9E">
      <w:pPr>
        <w:pStyle w:val="Style1"/>
      </w:pPr>
      <w:r>
        <w:t xml:space="preserve">        ));</w:t>
      </w:r>
    </w:p>
    <w:p w14:paraId="47FF38F2" w14:textId="77777777" w:rsidR="005E6A9E" w:rsidRDefault="005E6A9E" w:rsidP="005E6A9E">
      <w:pPr>
        <w:pStyle w:val="Style1"/>
      </w:pPr>
      <w:r>
        <w:t xml:space="preserve">        var n = t("ldH3");</w:t>
      </w:r>
    </w:p>
    <w:p w14:paraId="253888A3" w14:textId="77777777" w:rsidR="005E6A9E" w:rsidRDefault="005E6A9E" w:rsidP="005E6A9E">
      <w:pPr>
        <w:pStyle w:val="Style1"/>
      </w:pPr>
      <w:r>
        <w:t xml:space="preserve">        function o(e, r) {</w:t>
      </w:r>
    </w:p>
    <w:p w14:paraId="04DE9E33" w14:textId="77777777" w:rsidR="005E6A9E" w:rsidRDefault="005E6A9E" w:rsidP="005E6A9E">
      <w:pPr>
        <w:pStyle w:val="Style1"/>
      </w:pPr>
      <w:r>
        <w:t xml:space="preserve">            void 0 === r &amp;&amp; (r = window);</w:t>
      </w:r>
    </w:p>
    <w:p w14:paraId="6B67BADB" w14:textId="77777777" w:rsidR="005E6A9E" w:rsidRDefault="005E6A9E" w:rsidP="005E6A9E">
      <w:pPr>
        <w:pStyle w:val="Style1"/>
      </w:pPr>
      <w:r>
        <w:t xml:space="preserve">            var t = "";</w:t>
      </w:r>
    </w:p>
    <w:p w14:paraId="05784379" w14:textId="77777777" w:rsidR="005E6A9E" w:rsidRDefault="005E6A9E" w:rsidP="005E6A9E">
      <w:pPr>
        <w:pStyle w:val="Style1"/>
      </w:pPr>
      <w:r>
        <w:t xml:space="preserve">            if (r) {</w:t>
      </w:r>
    </w:p>
    <w:p w14:paraId="71C11940" w14:textId="77777777" w:rsidR="005E6A9E" w:rsidRDefault="005E6A9E" w:rsidP="005E6A9E">
      <w:pPr>
        <w:pStyle w:val="Style1"/>
      </w:pPr>
      <w:r>
        <w:t xml:space="preserve">                e = e.replace(/[\[]/, "\\[").replace(/[\]]/, "\\]");</w:t>
      </w:r>
    </w:p>
    <w:p w14:paraId="17F2911B" w14:textId="77777777" w:rsidR="005E6A9E" w:rsidRDefault="005E6A9E" w:rsidP="005E6A9E">
      <w:pPr>
        <w:pStyle w:val="Style1"/>
      </w:pPr>
      <w:r>
        <w:t xml:space="preserve">                var n = new RegExp("[\\?&amp;]" + e + "=([^&amp;#]*)").exec(r.location.search);</w:t>
      </w:r>
    </w:p>
    <w:p w14:paraId="4FB57F2A" w14:textId="77777777" w:rsidR="005E6A9E" w:rsidRDefault="005E6A9E" w:rsidP="005E6A9E">
      <w:pPr>
        <w:pStyle w:val="Style1"/>
      </w:pPr>
      <w:r>
        <w:t xml:space="preserve">                t = n &amp;&amp; r.decodeURIComponent(n[1].replace(/\+/g, " ")) || ""</w:t>
      </w:r>
    </w:p>
    <w:p w14:paraId="00DC5D9B" w14:textId="77777777" w:rsidR="005E6A9E" w:rsidRDefault="005E6A9E" w:rsidP="005E6A9E">
      <w:pPr>
        <w:pStyle w:val="Style1"/>
      </w:pPr>
      <w:r>
        <w:t xml:space="preserve">            }</w:t>
      </w:r>
    </w:p>
    <w:p w14:paraId="20FFB3A4" w14:textId="77777777" w:rsidR="005E6A9E" w:rsidRDefault="005E6A9E" w:rsidP="005E6A9E">
      <w:pPr>
        <w:pStyle w:val="Style1"/>
      </w:pPr>
      <w:r>
        <w:t xml:space="preserve">            return t</w:t>
      </w:r>
    </w:p>
    <w:p w14:paraId="0C9B5421" w14:textId="77777777" w:rsidR="005E6A9E" w:rsidRDefault="005E6A9E" w:rsidP="005E6A9E">
      <w:pPr>
        <w:pStyle w:val="Style1"/>
      </w:pPr>
      <w:r>
        <w:t xml:space="preserve">        }</w:t>
      </w:r>
    </w:p>
    <w:p w14:paraId="3DF721C9" w14:textId="77777777" w:rsidR="005E6A9E" w:rsidRDefault="005E6A9E" w:rsidP="005E6A9E">
      <w:pPr>
        <w:pStyle w:val="Style1"/>
      </w:pPr>
      <w:r>
        <w:t xml:space="preserve">        var c, a = "https://midgardbranches.blob.core.windows.net/lpc/refs/heads/", i = "serp-bootstrapper-version-ecs", s = function(e) {</w:t>
      </w:r>
    </w:p>
    <w:p w14:paraId="4CD7E928" w14:textId="77777777" w:rsidR="005E6A9E" w:rsidRDefault="005E6A9E" w:rsidP="005E6A9E">
      <w:pPr>
        <w:pStyle w:val="Style1"/>
      </w:pPr>
      <w:r>
        <w:t xml:space="preserve">            return "/".concat(function(e) {</w:t>
      </w:r>
    </w:p>
    <w:p w14:paraId="1218907B" w14:textId="77777777" w:rsidR="005E6A9E" w:rsidRDefault="005E6A9E" w:rsidP="005E6A9E">
      <w:pPr>
        <w:pStyle w:val="Style1"/>
      </w:pPr>
      <w:r>
        <w:t xml:space="preserve">                return "".concat("search-page-bootstrapper", "-").concat(e.toLowerCase())</w:t>
      </w:r>
    </w:p>
    <w:p w14:paraId="536B7634" w14:textId="77777777" w:rsidR="005E6A9E" w:rsidRDefault="005E6A9E" w:rsidP="005E6A9E">
      <w:pPr>
        <w:pStyle w:val="Style1"/>
      </w:pPr>
      <w:r>
        <w:t xml:space="preserve">            }(e), ".js")</w:t>
      </w:r>
    </w:p>
    <w:p w14:paraId="5CA29995" w14:textId="77777777" w:rsidR="005E6A9E" w:rsidRDefault="005E6A9E" w:rsidP="005E6A9E">
      <w:pPr>
        <w:pStyle w:val="Style1"/>
      </w:pPr>
      <w:r>
        <w:t xml:space="preserve">        }, u = new RegExp("https?://(localhost|local\\.teams\\.(office|live)\\.com)(:|/|$)"), d = function() {</w:t>
      </w:r>
    </w:p>
    <w:p w14:paraId="64EACA29" w14:textId="77777777" w:rsidR="005E6A9E" w:rsidRDefault="005E6A9E" w:rsidP="005E6A9E">
      <w:pPr>
        <w:pStyle w:val="Style1"/>
      </w:pPr>
      <w:r>
        <w:t xml:space="preserve">            return t.p</w:t>
      </w:r>
    </w:p>
    <w:p w14:paraId="1E5A695A" w14:textId="77777777" w:rsidR="005E6A9E" w:rsidRDefault="005E6A9E" w:rsidP="005E6A9E">
      <w:pPr>
        <w:pStyle w:val="Style1"/>
      </w:pPr>
      <w:r>
        <w:t xml:space="preserve">        }, f = ["https://res.cdn.office.net", "https://res-1.cdn.office.net", "https://res-2.cdn.office.net", "https://res-1.cdn.partner.office365.cn", "https://res-gcch.cdn.office.net", "https://res-dod.cdn.office.net", "https://outlook-1-cdn.azureedge.eaglex.ic.gov", "https://outlook-1-cdn.azureedge.microsoft.scloud"];</w:t>
      </w:r>
    </w:p>
    <w:p w14:paraId="0D886F1A" w14:textId="77777777" w:rsidR="005E6A9E" w:rsidRDefault="005E6A9E" w:rsidP="005E6A9E">
      <w:pPr>
        <w:pStyle w:val="Style1"/>
      </w:pPr>
      <w:r>
        <w:t xml:space="preserve">        function l(e, r) {</w:t>
      </w:r>
    </w:p>
    <w:p w14:paraId="461ADDE9" w14:textId="77777777" w:rsidR="005E6A9E" w:rsidRDefault="005E6A9E" w:rsidP="005E6A9E">
      <w:pPr>
        <w:pStyle w:val="Style1"/>
      </w:pPr>
      <w:r>
        <w:t xml:space="preserve">            var t = new URL("https://midgardbranches.blob.core.windows.net/lpc/refs/heads/")</w:t>
      </w:r>
    </w:p>
    <w:p w14:paraId="0FC00698" w14:textId="77777777" w:rsidR="005E6A9E" w:rsidRDefault="005E6A9E" w:rsidP="005E6A9E">
      <w:pPr>
        <w:pStyle w:val="Style1"/>
      </w:pPr>
      <w:r>
        <w:t xml:space="preserve">              , n = new URL(e,document.baseURI).origin;</w:t>
      </w:r>
    </w:p>
    <w:p w14:paraId="54C9AB9E" w14:textId="77777777" w:rsidR="005E6A9E" w:rsidRDefault="005E6A9E" w:rsidP="005E6A9E">
      <w:pPr>
        <w:pStyle w:val="Style1"/>
      </w:pPr>
      <w:r>
        <w:t xml:space="preserve">            if (n === t.origin || function(e) {</w:t>
      </w:r>
    </w:p>
    <w:p w14:paraId="57C9A14B" w14:textId="77777777" w:rsidR="005E6A9E" w:rsidRDefault="005E6A9E" w:rsidP="005E6A9E">
      <w:pPr>
        <w:pStyle w:val="Style1"/>
      </w:pPr>
      <w:r>
        <w:t xml:space="preserve">                return f.includes(e)</w:t>
      </w:r>
    </w:p>
    <w:p w14:paraId="6D3D8C5D" w14:textId="77777777" w:rsidR="005E6A9E" w:rsidRDefault="005E6A9E" w:rsidP="005E6A9E">
      <w:pPr>
        <w:pStyle w:val="Style1"/>
      </w:pPr>
      <w:r>
        <w:t xml:space="preserve">            }(n) || u.test(n))</w:t>
      </w:r>
    </w:p>
    <w:p w14:paraId="6D3ECEFB" w14:textId="77777777" w:rsidR="005E6A9E" w:rsidRDefault="005E6A9E" w:rsidP="005E6A9E">
      <w:pPr>
        <w:pStyle w:val="Style1"/>
      </w:pPr>
      <w:r>
        <w:t xml:space="preserve">                return e;</w:t>
      </w:r>
    </w:p>
    <w:p w14:paraId="1D97757C" w14:textId="77777777" w:rsidR="005E6A9E" w:rsidRDefault="005E6A9E" w:rsidP="005E6A9E">
      <w:pPr>
        <w:pStyle w:val="Style1"/>
      </w:pPr>
      <w:r>
        <w:t xml:space="preserve">            var o = r &amp;&amp; "/_next/" !== r &amp;&amp; "/" !== r ? new URL(r) : void 0;</w:t>
      </w:r>
    </w:p>
    <w:p w14:paraId="5682EB17" w14:textId="77777777" w:rsidR="005E6A9E" w:rsidRDefault="005E6A9E" w:rsidP="005E6A9E">
      <w:pPr>
        <w:pStyle w:val="Style1"/>
      </w:pPr>
      <w:r>
        <w:t xml:space="preserve">            if (o &amp;&amp; n === o.origin)</w:t>
      </w:r>
    </w:p>
    <w:p w14:paraId="7781B169" w14:textId="77777777" w:rsidR="005E6A9E" w:rsidRDefault="005E6A9E" w:rsidP="005E6A9E">
      <w:pPr>
        <w:pStyle w:val="Style1"/>
      </w:pPr>
      <w:r>
        <w:t xml:space="preserve">                return e;</w:t>
      </w:r>
    </w:p>
    <w:p w14:paraId="4580041A" w14:textId="77777777" w:rsidR="005E6A9E" w:rsidRDefault="005E6A9E" w:rsidP="005E6A9E">
      <w:pPr>
        <w:pStyle w:val="Style1"/>
      </w:pPr>
      <w:r>
        <w:t xml:space="preserve">            throw new Error("TrustedType policy does not allow loading scripts from ".concat(n, ", only from ").concat(t.origin, ", ").concat(null == o ? void 0 : o.origin, " and localhost."))</w:t>
      </w:r>
    </w:p>
    <w:p w14:paraId="5B2A3621" w14:textId="77777777" w:rsidR="005E6A9E" w:rsidRDefault="005E6A9E" w:rsidP="005E6A9E">
      <w:pPr>
        <w:pStyle w:val="Style1"/>
      </w:pPr>
      <w:r>
        <w:t xml:space="preserve">        }</w:t>
      </w:r>
    </w:p>
    <w:p w14:paraId="7D6B8446" w14:textId="77777777" w:rsidR="005E6A9E" w:rsidRDefault="005E6A9E" w:rsidP="005E6A9E">
      <w:pPr>
        <w:pStyle w:val="Style1"/>
      </w:pPr>
      <w:r>
        <w:t xml:space="preserve">        var p = t("mXGw")</w:t>
      </w:r>
    </w:p>
    <w:p w14:paraId="20BE6E0A" w14:textId="77777777" w:rsidR="005E6A9E" w:rsidRDefault="005E6A9E" w:rsidP="005E6A9E">
      <w:pPr>
        <w:pStyle w:val="Style1"/>
      </w:pPr>
      <w:r>
        <w:t xml:space="preserve">          , g = t("xARA")</w:t>
      </w:r>
    </w:p>
    <w:p w14:paraId="44902BCE" w14:textId="77777777" w:rsidR="005E6A9E" w:rsidRDefault="005E6A9E" w:rsidP="005E6A9E">
      <w:pPr>
        <w:pStyle w:val="Style1"/>
      </w:pPr>
      <w:r>
        <w:t xml:space="preserve">          , h = t("oNR1")</w:t>
      </w:r>
    </w:p>
    <w:p w14:paraId="69ED6430" w14:textId="77777777" w:rsidR="005E6A9E" w:rsidRDefault="005E6A9E" w:rsidP="005E6A9E">
      <w:pPr>
        <w:pStyle w:val="Style1"/>
      </w:pPr>
      <w:r>
        <w:t xml:space="preserve">          , v = t("QjXU");</w:t>
      </w:r>
    </w:p>
    <w:p w14:paraId="532963EC" w14:textId="77777777" w:rsidR="005E6A9E" w:rsidRDefault="005E6A9E" w:rsidP="005E6A9E">
      <w:pPr>
        <w:pStyle w:val="Style1"/>
      </w:pPr>
      <w:r>
        <w:t xml:space="preserve">        function m(e) {</w:t>
      </w:r>
    </w:p>
    <w:p w14:paraId="75EB3072" w14:textId="77777777" w:rsidR="005E6A9E" w:rsidRDefault="005E6A9E" w:rsidP="005E6A9E">
      <w:pPr>
        <w:pStyle w:val="Style1"/>
      </w:pPr>
      <w:r>
        <w:t xml:space="preserve">            return "".concat(e, "?cachekey=").concat((new Date).getTime())</w:t>
      </w:r>
    </w:p>
    <w:p w14:paraId="5AAE6BD7" w14:textId="77777777" w:rsidR="005E6A9E" w:rsidRDefault="005E6A9E" w:rsidP="005E6A9E">
      <w:pPr>
        <w:pStyle w:val="Style1"/>
      </w:pPr>
      <w:r>
        <w:t xml:space="preserve">        }</w:t>
      </w:r>
    </w:p>
    <w:p w14:paraId="706BFCA1" w14:textId="77777777" w:rsidR="005E6A9E" w:rsidRDefault="005E6A9E" w:rsidP="005E6A9E">
      <w:pPr>
        <w:pStyle w:val="Style1"/>
      </w:pPr>
      <w:r>
        <w:t xml:space="preserve">        var _ = function(e, r, t, n) {</w:t>
      </w:r>
    </w:p>
    <w:p w14:paraId="79C7B168" w14:textId="77777777" w:rsidR="005E6A9E" w:rsidRDefault="005E6A9E" w:rsidP="005E6A9E">
      <w:pPr>
        <w:pStyle w:val="Style1"/>
      </w:pPr>
      <w:r>
        <w:t xml:space="preserve">            var o = r + e + s(t);</w:t>
      </w:r>
    </w:p>
    <w:p w14:paraId="7CEDEBF9" w14:textId="77777777" w:rsidR="005E6A9E" w:rsidRDefault="005E6A9E" w:rsidP="005E6A9E">
      <w:pPr>
        <w:pStyle w:val="Style1"/>
      </w:pPr>
      <w:r>
        <w:t xml:space="preserve">            return "1.latest" === e &amp;&amp; (o = m(o)),</w:t>
      </w:r>
    </w:p>
    <w:p w14:paraId="4E829FC6" w14:textId="77777777" w:rsidR="005E6A9E" w:rsidRDefault="005E6A9E" w:rsidP="005E6A9E">
      <w:pPr>
        <w:pStyle w:val="Style1"/>
      </w:pPr>
      <w:r>
        <w:t xml:space="preserve">            console.log("Downloading bootstrapper version ".concat(e, ".")),</w:t>
      </w:r>
    </w:p>
    <w:p w14:paraId="04385390" w14:textId="77777777" w:rsidR="005E6A9E" w:rsidRDefault="005E6A9E" w:rsidP="005E6A9E">
      <w:pPr>
        <w:pStyle w:val="Style1"/>
      </w:pPr>
      <w:r>
        <w:t xml:space="preserve">            y(o, n, e)</w:t>
      </w:r>
    </w:p>
    <w:p w14:paraId="7FEA6C9D" w14:textId="77777777" w:rsidR="005E6A9E" w:rsidRDefault="005E6A9E" w:rsidP="005E6A9E">
      <w:pPr>
        <w:pStyle w:val="Style1"/>
      </w:pPr>
      <w:r>
        <w:t xml:space="preserve">        };</w:t>
      </w:r>
    </w:p>
    <w:p w14:paraId="5F55B0CE" w14:textId="77777777" w:rsidR="005E6A9E" w:rsidRDefault="005E6A9E" w:rsidP="005E6A9E">
      <w:pPr>
        <w:pStyle w:val="Style1"/>
      </w:pPr>
      <w:r>
        <w:t xml:space="preserve">        function b(e, r, t, n) {</w:t>
      </w:r>
    </w:p>
    <w:p w14:paraId="756CACB8" w14:textId="77777777" w:rsidR="005E6A9E" w:rsidRDefault="005E6A9E" w:rsidP="005E6A9E">
      <w:pPr>
        <w:pStyle w:val="Style1"/>
      </w:pPr>
      <w:r>
        <w:t xml:space="preserve">            return Object(v.__awaiter)(this, void 0, void 0, (function() {</w:t>
      </w:r>
    </w:p>
    <w:p w14:paraId="652AFF89" w14:textId="77777777" w:rsidR="005E6A9E" w:rsidRDefault="005E6A9E" w:rsidP="005E6A9E">
      <w:pPr>
        <w:pStyle w:val="Style1"/>
      </w:pPr>
      <w:r>
        <w:t xml:space="preserve">                var o;</w:t>
      </w:r>
    </w:p>
    <w:p w14:paraId="3D9A0BCD" w14:textId="77777777" w:rsidR="005E6A9E" w:rsidRDefault="005E6A9E" w:rsidP="005E6A9E">
      <w:pPr>
        <w:pStyle w:val="Style1"/>
      </w:pPr>
      <w:r>
        <w:t xml:space="preserve">                return Object(v.__generator)(this, (function(c) {</w:t>
      </w:r>
    </w:p>
    <w:p w14:paraId="59C399ED" w14:textId="77777777" w:rsidR="005E6A9E" w:rsidRDefault="005E6A9E" w:rsidP="005E6A9E">
      <w:pPr>
        <w:pStyle w:val="Style1"/>
      </w:pPr>
      <w:r>
        <w:t xml:space="preserve">                    switch (c.label) {</w:t>
      </w:r>
    </w:p>
    <w:p w14:paraId="3FF50CDD" w14:textId="77777777" w:rsidR="005E6A9E" w:rsidRDefault="005E6A9E" w:rsidP="005E6A9E">
      <w:pPr>
        <w:pStyle w:val="Style1"/>
      </w:pPr>
      <w:r>
        <w:t xml:space="preserve">                    case 0:</w:t>
      </w:r>
    </w:p>
    <w:p w14:paraId="36FB461D" w14:textId="77777777" w:rsidR="005E6A9E" w:rsidRDefault="005E6A9E" w:rsidP="005E6A9E">
      <w:pPr>
        <w:pStyle w:val="Style1"/>
      </w:pPr>
      <w:r>
        <w:t xml:space="preserve">                        return [4, _(e, r, t, n)];</w:t>
      </w:r>
    </w:p>
    <w:p w14:paraId="60BD997B" w14:textId="77777777" w:rsidR="005E6A9E" w:rsidRDefault="005E6A9E" w:rsidP="005E6A9E">
      <w:pPr>
        <w:pStyle w:val="Style1"/>
      </w:pPr>
      <w:r>
        <w:t xml:space="preserve">                    case 1:</w:t>
      </w:r>
    </w:p>
    <w:p w14:paraId="64B5E071" w14:textId="77777777" w:rsidR="005E6A9E" w:rsidRDefault="005E6A9E" w:rsidP="005E6A9E">
      <w:pPr>
        <w:pStyle w:val="Style1"/>
      </w:pPr>
      <w:r>
        <w:t xml:space="preserve">                        return o = c.sent(),</w:t>
      </w:r>
    </w:p>
    <w:p w14:paraId="30704A4F" w14:textId="77777777" w:rsidR="005E6A9E" w:rsidRDefault="005E6A9E" w:rsidP="005E6A9E">
      <w:pPr>
        <w:pStyle w:val="Style1"/>
      </w:pPr>
      <w:r>
        <w:t xml:space="preserve">                        function(e) {</w:t>
      </w:r>
    </w:p>
    <w:p w14:paraId="5EDF8AD2" w14:textId="77777777" w:rsidR="005E6A9E" w:rsidRDefault="005E6A9E" w:rsidP="005E6A9E">
      <w:pPr>
        <w:pStyle w:val="Style1"/>
      </w:pPr>
      <w:r>
        <w:t xml:space="preserve">                            var r = JSON.parse(localStorage.getItem(i) || "{}");</w:t>
      </w:r>
    </w:p>
    <w:p w14:paraId="40DD7720" w14:textId="77777777" w:rsidR="005E6A9E" w:rsidRDefault="005E6A9E" w:rsidP="005E6A9E">
      <w:pPr>
        <w:pStyle w:val="Style1"/>
      </w:pPr>
      <w:r>
        <w:t xml:space="preserve">                            console.log("Caching bootstrapper version ".concat(e, ".")),</w:t>
      </w:r>
    </w:p>
    <w:p w14:paraId="0B2FE27E" w14:textId="77777777" w:rsidR="005E6A9E" w:rsidRDefault="005E6A9E" w:rsidP="005E6A9E">
      <w:pPr>
        <w:pStyle w:val="Style1"/>
      </w:pPr>
      <w:r>
        <w:t xml:space="preserve">                            localStorage.setItem(i, JSON.stringify(Object(v.__assign)(Object(v.__assign)({}, r), {</w:t>
      </w:r>
    </w:p>
    <w:p w14:paraId="4710A369" w14:textId="77777777" w:rsidR="005E6A9E" w:rsidRDefault="005E6A9E" w:rsidP="005E6A9E">
      <w:pPr>
        <w:pStyle w:val="Style1"/>
      </w:pPr>
      <w:r>
        <w:t xml:space="preserve">                                cachedVersion: e</w:t>
      </w:r>
    </w:p>
    <w:p w14:paraId="6459D05A" w14:textId="77777777" w:rsidR="005E6A9E" w:rsidRDefault="005E6A9E" w:rsidP="005E6A9E">
      <w:pPr>
        <w:pStyle w:val="Style1"/>
      </w:pPr>
      <w:r>
        <w:t xml:space="preserve">                            })))</w:t>
      </w:r>
    </w:p>
    <w:p w14:paraId="649B0B66" w14:textId="77777777" w:rsidR="005E6A9E" w:rsidRDefault="005E6A9E" w:rsidP="005E6A9E">
      <w:pPr>
        <w:pStyle w:val="Style1"/>
      </w:pPr>
      <w:r>
        <w:t xml:space="preserve">                        }(e),</w:t>
      </w:r>
    </w:p>
    <w:p w14:paraId="2B1127D1" w14:textId="77777777" w:rsidR="005E6A9E" w:rsidRDefault="005E6A9E" w:rsidP="005E6A9E">
      <w:pPr>
        <w:pStyle w:val="Style1"/>
      </w:pPr>
      <w:r>
        <w:t xml:space="preserve">                        [2, o]</w:t>
      </w:r>
    </w:p>
    <w:p w14:paraId="4C3135A5" w14:textId="77777777" w:rsidR="005E6A9E" w:rsidRDefault="005E6A9E" w:rsidP="005E6A9E">
      <w:pPr>
        <w:pStyle w:val="Style1"/>
      </w:pPr>
      <w:r>
        <w:t xml:space="preserve">                    }</w:t>
      </w:r>
    </w:p>
    <w:p w14:paraId="16E3E80A" w14:textId="77777777" w:rsidR="005E6A9E" w:rsidRDefault="005E6A9E" w:rsidP="005E6A9E">
      <w:pPr>
        <w:pStyle w:val="Style1"/>
      </w:pPr>
      <w:r>
        <w:t xml:space="preserve">                }</w:t>
      </w:r>
    </w:p>
    <w:p w14:paraId="40498D17" w14:textId="77777777" w:rsidR="005E6A9E" w:rsidRDefault="005E6A9E" w:rsidP="005E6A9E">
      <w:pPr>
        <w:pStyle w:val="Style1"/>
      </w:pPr>
      <w:r>
        <w:t xml:space="preserve">                ))</w:t>
      </w:r>
    </w:p>
    <w:p w14:paraId="60B693CE" w14:textId="77777777" w:rsidR="005E6A9E" w:rsidRDefault="005E6A9E" w:rsidP="005E6A9E">
      <w:pPr>
        <w:pStyle w:val="Style1"/>
      </w:pPr>
      <w:r>
        <w:t xml:space="preserve">            }</w:t>
      </w:r>
    </w:p>
    <w:p w14:paraId="5751279E" w14:textId="77777777" w:rsidR="005E6A9E" w:rsidRDefault="005E6A9E" w:rsidP="005E6A9E">
      <w:pPr>
        <w:pStyle w:val="Style1"/>
      </w:pPr>
      <w:r>
        <w:t xml:space="preserve">            ))</w:t>
      </w:r>
    </w:p>
    <w:p w14:paraId="5F69B3CF" w14:textId="77777777" w:rsidR="005E6A9E" w:rsidRDefault="005E6A9E" w:rsidP="005E6A9E">
      <w:pPr>
        <w:pStyle w:val="Style1"/>
      </w:pPr>
      <w:r>
        <w:t xml:space="preserve">        }</w:t>
      </w:r>
    </w:p>
    <w:p w14:paraId="7523FD1D" w14:textId="77777777" w:rsidR="005E6A9E" w:rsidRDefault="005E6A9E" w:rsidP="005E6A9E">
      <w:pPr>
        <w:pStyle w:val="Style1"/>
      </w:pPr>
      <w:r>
        <w:t xml:space="preserve">        function w(e, r, t, n) {</w:t>
      </w:r>
    </w:p>
    <w:p w14:paraId="00B2377A" w14:textId="77777777" w:rsidR="005E6A9E" w:rsidRDefault="005E6A9E" w:rsidP="005E6A9E">
      <w:pPr>
        <w:pStyle w:val="Style1"/>
      </w:pPr>
      <w:r>
        <w:t xml:space="preserve">            return Object(v.__awaiter)(this, void 0, void 0, (function() {</w:t>
      </w:r>
    </w:p>
    <w:p w14:paraId="5006F333" w14:textId="77777777" w:rsidR="005E6A9E" w:rsidRDefault="005E6A9E" w:rsidP="005E6A9E">
      <w:pPr>
        <w:pStyle w:val="Style1"/>
      </w:pPr>
      <w:r>
        <w:t xml:space="preserve">                return Object(v.__generator)(this, (function(o) {</w:t>
      </w:r>
    </w:p>
    <w:p w14:paraId="35ACC7FE" w14:textId="77777777" w:rsidR="005E6A9E" w:rsidRDefault="005E6A9E" w:rsidP="005E6A9E">
      <w:pPr>
        <w:pStyle w:val="Style1"/>
      </w:pPr>
      <w:r>
        <w:t xml:space="preserve">                    return setTimeout((function() {</w:t>
      </w:r>
    </w:p>
    <w:p w14:paraId="40811FC2" w14:textId="77777777" w:rsidR="005E6A9E" w:rsidRDefault="005E6A9E" w:rsidP="005E6A9E">
      <w:pPr>
        <w:pStyle w:val="Style1"/>
      </w:pPr>
      <w:r>
        <w:t xml:space="preserve">                        b(e, r, t, n)</w:t>
      </w:r>
    </w:p>
    <w:p w14:paraId="34AC3011" w14:textId="77777777" w:rsidR="005E6A9E" w:rsidRDefault="005E6A9E" w:rsidP="005E6A9E">
      <w:pPr>
        <w:pStyle w:val="Style1"/>
      </w:pPr>
      <w:r>
        <w:t xml:space="preserve">                    }</w:t>
      </w:r>
    </w:p>
    <w:p w14:paraId="4CBCC6CE" w14:textId="77777777" w:rsidR="005E6A9E" w:rsidRDefault="005E6A9E" w:rsidP="005E6A9E">
      <w:pPr>
        <w:pStyle w:val="Style1"/>
      </w:pPr>
      <w:r>
        <w:t xml:space="preserve">                    )),</w:t>
      </w:r>
    </w:p>
    <w:p w14:paraId="0123A362" w14:textId="77777777" w:rsidR="005E6A9E" w:rsidRDefault="005E6A9E" w:rsidP="005E6A9E">
      <w:pPr>
        <w:pStyle w:val="Style1"/>
      </w:pPr>
      <w:r>
        <w:t xml:space="preserve">                    [2]</w:t>
      </w:r>
    </w:p>
    <w:p w14:paraId="4F3F9236" w14:textId="77777777" w:rsidR="005E6A9E" w:rsidRDefault="005E6A9E" w:rsidP="005E6A9E">
      <w:pPr>
        <w:pStyle w:val="Style1"/>
      </w:pPr>
      <w:r>
        <w:t xml:space="preserve">                }</w:t>
      </w:r>
    </w:p>
    <w:p w14:paraId="54D8F084" w14:textId="77777777" w:rsidR="005E6A9E" w:rsidRDefault="005E6A9E" w:rsidP="005E6A9E">
      <w:pPr>
        <w:pStyle w:val="Style1"/>
      </w:pPr>
      <w:r>
        <w:t xml:space="preserve">                ))</w:t>
      </w:r>
    </w:p>
    <w:p w14:paraId="218FE786" w14:textId="77777777" w:rsidR="005E6A9E" w:rsidRDefault="005E6A9E" w:rsidP="005E6A9E">
      <w:pPr>
        <w:pStyle w:val="Style1"/>
      </w:pPr>
      <w:r>
        <w:t xml:space="preserve">            }</w:t>
      </w:r>
    </w:p>
    <w:p w14:paraId="28B1C4EA" w14:textId="77777777" w:rsidR="005E6A9E" w:rsidRDefault="005E6A9E" w:rsidP="005E6A9E">
      <w:pPr>
        <w:pStyle w:val="Style1"/>
      </w:pPr>
      <w:r>
        <w:t xml:space="preserve">            ))</w:t>
      </w:r>
    </w:p>
    <w:p w14:paraId="46DC188E" w14:textId="77777777" w:rsidR="005E6A9E" w:rsidRDefault="005E6A9E" w:rsidP="005E6A9E">
      <w:pPr>
        <w:pStyle w:val="Style1"/>
      </w:pPr>
      <w:r>
        <w:t xml:space="preserve">        }</w:t>
      </w:r>
    </w:p>
    <w:p w14:paraId="04A6C75F" w14:textId="77777777" w:rsidR="005E6A9E" w:rsidRDefault="005E6A9E" w:rsidP="005E6A9E">
      <w:pPr>
        <w:pStyle w:val="Style1"/>
      </w:pPr>
      <w:r>
        <w:t xml:space="preserve">        var O = function(e, r) {</w:t>
      </w:r>
    </w:p>
    <w:p w14:paraId="0D3B3B71" w14:textId="77777777" w:rsidR="005E6A9E" w:rsidRDefault="005E6A9E" w:rsidP="005E6A9E">
      <w:pPr>
        <w:pStyle w:val="Style1"/>
      </w:pPr>
      <w:r>
        <w:t xml:space="preserve">            var t = JSON.parse(localStorage.getItem(i) || "{}");</w:t>
      </w:r>
    </w:p>
    <w:p w14:paraId="34640CCF" w14:textId="77777777" w:rsidR="005E6A9E" w:rsidRDefault="005E6A9E" w:rsidP="005E6A9E">
      <w:pPr>
        <w:pStyle w:val="Style1"/>
      </w:pPr>
      <w:r>
        <w:t xml:space="preserve">            if ("" !== e) {</w:t>
      </w:r>
    </w:p>
    <w:p w14:paraId="7D4C21DC" w14:textId="77777777" w:rsidR="005E6A9E" w:rsidRDefault="005E6A9E" w:rsidP="005E6A9E">
      <w:pPr>
        <w:pStyle w:val="Style1"/>
      </w:pPr>
      <w:r>
        <w:t xml:space="preserve">                var o = r.cdnOptions</w:t>
      </w:r>
    </w:p>
    <w:p w14:paraId="6CBBEBC1" w14:textId="77777777" w:rsidR="005E6A9E" w:rsidRDefault="005E6A9E" w:rsidP="005E6A9E">
      <w:pPr>
        <w:pStyle w:val="Style1"/>
      </w:pPr>
      <w:r>
        <w:t xml:space="preserve">                  , c = r.loadingPattern</w:t>
      </w:r>
    </w:p>
    <w:p w14:paraId="00504E9E" w14:textId="77777777" w:rsidR="005E6A9E" w:rsidRDefault="005E6A9E" w:rsidP="005E6A9E">
      <w:pPr>
        <w:pStyle w:val="Style1"/>
      </w:pPr>
      <w:r>
        <w:t xml:space="preserve">                  , a = null == t ? void 0 : t.cachedVersion;</w:t>
      </w:r>
    </w:p>
    <w:p w14:paraId="23E4AE7C" w14:textId="77777777" w:rsidR="005E6A9E" w:rsidRDefault="005E6A9E" w:rsidP="005E6A9E">
      <w:pPr>
        <w:pStyle w:val="Style1"/>
      </w:pPr>
      <w:r>
        <w:t xml:space="preserve">                a !== e &amp;&amp; (console.log("Bootstrapper cached version ".concat(a, " but requested for ECS version ").concat(e, ".")),</w:t>
      </w:r>
    </w:p>
    <w:p w14:paraId="17068F89" w14:textId="77777777" w:rsidR="005E6A9E" w:rsidRDefault="005E6A9E" w:rsidP="005E6A9E">
      <w:pPr>
        <w:pStyle w:val="Style1"/>
      </w:pPr>
      <w:r>
        <w:t xml:space="preserve">                localStorage.setItem(i, JSON.stringify(Object(v.__assign)(Object(v.__assign)({}, t), {</w:t>
      </w:r>
    </w:p>
    <w:p w14:paraId="71BD3D61" w14:textId="77777777" w:rsidR="005E6A9E" w:rsidRDefault="005E6A9E" w:rsidP="005E6A9E">
      <w:pPr>
        <w:pStyle w:val="Style1"/>
      </w:pPr>
      <w:r>
        <w:t xml:space="preserve">                    ecsVersion: e</w:t>
      </w:r>
    </w:p>
    <w:p w14:paraId="03E89E70" w14:textId="77777777" w:rsidR="005E6A9E" w:rsidRDefault="005E6A9E" w:rsidP="005E6A9E">
      <w:pPr>
        <w:pStyle w:val="Style1"/>
      </w:pPr>
      <w:r>
        <w:t xml:space="preserve">                }))),</w:t>
      </w:r>
    </w:p>
    <w:p w14:paraId="0E12ED42" w14:textId="77777777" w:rsidR="005E6A9E" w:rsidRDefault="005E6A9E" w:rsidP="005E6A9E">
      <w:pPr>
        <w:pStyle w:val="Style1"/>
      </w:pPr>
      <w:r>
        <w:t xml:space="preserve">                w(e, Object(n.a)(o), c, r))</w:t>
      </w:r>
    </w:p>
    <w:p w14:paraId="0724A3CB" w14:textId="77777777" w:rsidR="005E6A9E" w:rsidRDefault="005E6A9E" w:rsidP="005E6A9E">
      <w:pPr>
        <w:pStyle w:val="Style1"/>
      </w:pPr>
      <w:r>
        <w:t xml:space="preserve">            } else</w:t>
      </w:r>
    </w:p>
    <w:p w14:paraId="23AC59AC" w14:textId="77777777" w:rsidR="005E6A9E" w:rsidRDefault="005E6A9E" w:rsidP="005E6A9E">
      <w:pPr>
        <w:pStyle w:val="Style1"/>
      </w:pPr>
      <w:r>
        <w:t xml:space="preserve">                localStorage.setItem(i, JSON.stringify(Object(v.__assign)(Object(v.__assign)({}, t), {</w:t>
      </w:r>
    </w:p>
    <w:p w14:paraId="25F8D46F" w14:textId="77777777" w:rsidR="005E6A9E" w:rsidRDefault="005E6A9E" w:rsidP="005E6A9E">
      <w:pPr>
        <w:pStyle w:val="Style1"/>
      </w:pPr>
      <w:r>
        <w:t xml:space="preserve">                    ecsVersion: ""</w:t>
      </w:r>
    </w:p>
    <w:p w14:paraId="55FA5B99" w14:textId="77777777" w:rsidR="005E6A9E" w:rsidRDefault="005E6A9E" w:rsidP="005E6A9E">
      <w:pPr>
        <w:pStyle w:val="Style1"/>
      </w:pPr>
      <w:r>
        <w:t xml:space="preserve">                })))</w:t>
      </w:r>
    </w:p>
    <w:p w14:paraId="0098DC0B" w14:textId="77777777" w:rsidR="005E6A9E" w:rsidRDefault="005E6A9E" w:rsidP="005E6A9E">
      <w:pPr>
        <w:pStyle w:val="Style1"/>
      </w:pPr>
      <w:r>
        <w:t xml:space="preserve">        };</w:t>
      </w:r>
    </w:p>
    <w:p w14:paraId="033E5536" w14:textId="77777777" w:rsidR="005E6A9E" w:rsidRDefault="005E6A9E" w:rsidP="005E6A9E">
      <w:pPr>
        <w:pStyle w:val="Style1"/>
      </w:pPr>
      <w:r>
        <w:t xml:space="preserve">        function y(e, r, t) {</w:t>
      </w:r>
    </w:p>
    <w:p w14:paraId="0957A97A" w14:textId="77777777" w:rsidR="005E6A9E" w:rsidRDefault="005E6A9E" w:rsidP="005E6A9E">
      <w:pPr>
        <w:pStyle w:val="Style1"/>
      </w:pPr>
      <w:r>
        <w:t xml:space="preserve">            var n = window;</w:t>
      </w:r>
    </w:p>
    <w:p w14:paraId="030D566C" w14:textId="77777777" w:rsidR="005E6A9E" w:rsidRDefault="005E6A9E" w:rsidP="005E6A9E">
      <w:pPr>
        <w:pStyle w:val="Style1"/>
      </w:pPr>
      <w:r>
        <w:t xml:space="preserve">            return n.msfast_search_page_bootstrapper_react = p,</w:t>
      </w:r>
    </w:p>
    <w:p w14:paraId="31B90EB3" w14:textId="77777777" w:rsidR="005E6A9E" w:rsidRDefault="005E6A9E" w:rsidP="005E6A9E">
      <w:pPr>
        <w:pStyle w:val="Style1"/>
      </w:pPr>
      <w:r>
        <w:t xml:space="preserve">            n.msfast_search_box_teams_react = p,</w:t>
      </w:r>
    </w:p>
    <w:p w14:paraId="2375C2E1" w14:textId="77777777" w:rsidR="005E6A9E" w:rsidRDefault="005E6A9E" w:rsidP="005E6A9E">
      <w:pPr>
        <w:pStyle w:val="Style1"/>
      </w:pPr>
      <w:r>
        <w:t xml:space="preserve">            n.msfast_search_page_bootstrapper_react_dom = g,</w:t>
      </w:r>
    </w:p>
    <w:p w14:paraId="77C2034B" w14:textId="77777777" w:rsidR="005E6A9E" w:rsidRDefault="005E6A9E" w:rsidP="005E6A9E">
      <w:pPr>
        <w:pStyle w:val="Style1"/>
      </w:pPr>
      <w:r>
        <w:t xml:space="preserve">            n.msfast_search_box_teams_react_dom = g,</w:t>
      </w:r>
    </w:p>
    <w:p w14:paraId="69055CBA" w14:textId="77777777" w:rsidR="005E6A9E" w:rsidRDefault="005E6A9E" w:rsidP="005E6A9E">
      <w:pPr>
        <w:pStyle w:val="Style1"/>
      </w:pPr>
      <w:r>
        <w:t xml:space="preserve">            n.msfast_search_page_bootstrapper_react_router = h,</w:t>
      </w:r>
    </w:p>
    <w:p w14:paraId="0DC33333" w14:textId="77777777" w:rsidR="005E6A9E" w:rsidRDefault="005E6A9E" w:rsidP="005E6A9E">
      <w:pPr>
        <w:pStyle w:val="Style1"/>
      </w:pPr>
      <w:r>
        <w:t xml:space="preserve">            function(e, r) {</w:t>
      </w:r>
    </w:p>
    <w:p w14:paraId="148FE706" w14:textId="77777777" w:rsidR="005E6A9E" w:rsidRDefault="005E6A9E" w:rsidP="005E6A9E">
      <w:pPr>
        <w:pStyle w:val="Style1"/>
      </w:pPr>
      <w:r>
        <w:t xml:space="preserve">                void 0 === r &amp;&amp; (r = {});</w:t>
      </w:r>
    </w:p>
    <w:p w14:paraId="6F9E8D32" w14:textId="77777777" w:rsidR="005E6A9E" w:rsidRDefault="005E6A9E" w:rsidP="005E6A9E">
      <w:pPr>
        <w:pStyle w:val="Style1"/>
      </w:pPr>
      <w:r>
        <w:t xml:space="preserve">                var t = function(r) {</w:t>
      </w:r>
    </w:p>
    <w:p w14:paraId="309BA3F6" w14:textId="77777777" w:rsidR="005E6A9E" w:rsidRDefault="005E6A9E" w:rsidP="005E6A9E">
      <w:pPr>
        <w:pStyle w:val="Style1"/>
      </w:pPr>
      <w:r>
        <w:t xml:space="preserve">                    return "Error loading script at ".concat(e, " (").concat(r, ")")</w:t>
      </w:r>
    </w:p>
    <w:p w14:paraId="5DEDE450" w14:textId="77777777" w:rsidR="005E6A9E" w:rsidRDefault="005E6A9E" w:rsidP="005E6A9E">
      <w:pPr>
        <w:pStyle w:val="Style1"/>
      </w:pPr>
      <w:r>
        <w:t xml:space="preserve">                }</w:t>
      </w:r>
    </w:p>
    <w:p w14:paraId="0A5CCA00" w14:textId="77777777" w:rsidR="005E6A9E" w:rsidRDefault="005E6A9E" w:rsidP="005E6A9E">
      <w:pPr>
        <w:pStyle w:val="Style1"/>
      </w:pPr>
      <w:r>
        <w:t xml:space="preserve">                  , n = document.head || document.getElementsByTagName("head")[0];</w:t>
      </w:r>
    </w:p>
    <w:p w14:paraId="24BE1BEC" w14:textId="77777777" w:rsidR="005E6A9E" w:rsidRDefault="005E6A9E" w:rsidP="005E6A9E">
      <w:pPr>
        <w:pStyle w:val="Style1"/>
      </w:pPr>
      <w:r>
        <w:t xml:space="preserve">                if (!n)</w:t>
      </w:r>
    </w:p>
    <w:p w14:paraId="2C41EFDF" w14:textId="77777777" w:rsidR="005E6A9E" w:rsidRDefault="005E6A9E" w:rsidP="005E6A9E">
      <w:pPr>
        <w:pStyle w:val="Style1"/>
      </w:pPr>
      <w:r>
        <w:t xml:space="preserve">                    return Promise.reject(t("no head element"));</w:t>
      </w:r>
    </w:p>
    <w:p w14:paraId="789C0E42" w14:textId="77777777" w:rsidR="005E6A9E" w:rsidRDefault="005E6A9E" w:rsidP="005E6A9E">
      <w:pPr>
        <w:pStyle w:val="Style1"/>
      </w:pPr>
      <w:r>
        <w:t xml:space="preserve">                var o = function(e, r, t) {</w:t>
      </w:r>
    </w:p>
    <w:p w14:paraId="15DBE86C" w14:textId="77777777" w:rsidR="005E6A9E" w:rsidRDefault="005E6A9E" w:rsidP="005E6A9E">
      <w:pPr>
        <w:pStyle w:val="Style1"/>
      </w:pPr>
      <w:r>
        <w:t xml:space="preserve">                    void 0 === r &amp;&amp; (r = d()),</w:t>
      </w:r>
    </w:p>
    <w:p w14:paraId="3070472F" w14:textId="77777777" w:rsidR="005E6A9E" w:rsidRDefault="005E6A9E" w:rsidP="005E6A9E">
      <w:pPr>
        <w:pStyle w:val="Style1"/>
      </w:pPr>
      <w:r>
        <w:t xml:space="preserve">                    void 0 === t &amp;&amp; (t = !0);</w:t>
      </w:r>
    </w:p>
    <w:p w14:paraId="5E67A8A5" w14:textId="77777777" w:rsidR="005E6A9E" w:rsidRDefault="005E6A9E" w:rsidP="005E6A9E">
      <w:pPr>
        <w:pStyle w:val="Style1"/>
      </w:pPr>
      <w:r>
        <w:t xml:space="preserve">                    var n, o = null, a = function() {</w:t>
      </w:r>
    </w:p>
    <w:p w14:paraId="49BDA239" w14:textId="77777777" w:rsidR="005E6A9E" w:rsidRDefault="005E6A9E" w:rsidP="005E6A9E">
      <w:pPr>
        <w:pStyle w:val="Style1"/>
      </w:pPr>
      <w:r>
        <w:t xml:space="preserve">                        if (void 0 === c &amp;&amp; (c = null,</w:t>
      </w:r>
    </w:p>
    <w:p w14:paraId="0B054E36" w14:textId="77777777" w:rsidR="005E6A9E" w:rsidRDefault="005E6A9E" w:rsidP="005E6A9E">
      <w:pPr>
        <w:pStyle w:val="Style1"/>
      </w:pPr>
      <w:r>
        <w:t xml:space="preserve">                        "undefined" != typeof self &amp;&amp; self.trustedTypes))</w:t>
      </w:r>
    </w:p>
    <w:p w14:paraId="65961780" w14:textId="77777777" w:rsidR="005E6A9E" w:rsidRDefault="005E6A9E" w:rsidP="005E6A9E">
      <w:pPr>
        <w:pStyle w:val="Style1"/>
      </w:pPr>
      <w:r>
        <w:t xml:space="preserve">                            try {</w:t>
      </w:r>
    </w:p>
    <w:p w14:paraId="4A1077F2" w14:textId="77777777" w:rsidR="005E6A9E" w:rsidRDefault="005E6A9E" w:rsidP="005E6A9E">
      <w:pPr>
        <w:pStyle w:val="Style1"/>
      </w:pPr>
      <w:r>
        <w:t xml:space="preserve">                                c = self.trustedTypes.createPolicy("@1js/midgard-trusted-types", {</w:t>
      </w:r>
    </w:p>
    <w:p w14:paraId="74D64EB6" w14:textId="77777777" w:rsidR="005E6A9E" w:rsidRDefault="005E6A9E" w:rsidP="005E6A9E">
      <w:pPr>
        <w:pStyle w:val="Style1"/>
      </w:pPr>
      <w:r>
        <w:t xml:space="preserve">                                    createHTML: function(e) {</w:t>
      </w:r>
    </w:p>
    <w:p w14:paraId="5C96871D" w14:textId="77777777" w:rsidR="005E6A9E" w:rsidRDefault="005E6A9E" w:rsidP="005E6A9E">
      <w:pPr>
        <w:pStyle w:val="Style1"/>
      </w:pPr>
      <w:r>
        <w:t xml:space="preserve">                                        return e</w:t>
      </w:r>
    </w:p>
    <w:p w14:paraId="15CA4C10" w14:textId="77777777" w:rsidR="005E6A9E" w:rsidRDefault="005E6A9E" w:rsidP="005E6A9E">
      <w:pPr>
        <w:pStyle w:val="Style1"/>
      </w:pPr>
      <w:r>
        <w:t xml:space="preserve">                                    },</w:t>
      </w:r>
    </w:p>
    <w:p w14:paraId="0CD4C434" w14:textId="77777777" w:rsidR="005E6A9E" w:rsidRDefault="005E6A9E" w:rsidP="005E6A9E">
      <w:pPr>
        <w:pStyle w:val="Style1"/>
      </w:pPr>
      <w:r>
        <w:t xml:space="preserve">                                    createScript: function(e) {</w:t>
      </w:r>
    </w:p>
    <w:p w14:paraId="5977AFD1" w14:textId="77777777" w:rsidR="005E6A9E" w:rsidRDefault="005E6A9E" w:rsidP="005E6A9E">
      <w:pPr>
        <w:pStyle w:val="Style1"/>
      </w:pPr>
      <w:r>
        <w:t xml:space="preserve">                                        return e</w:t>
      </w:r>
    </w:p>
    <w:p w14:paraId="5FA0D637" w14:textId="77777777" w:rsidR="005E6A9E" w:rsidRDefault="005E6A9E" w:rsidP="005E6A9E">
      <w:pPr>
        <w:pStyle w:val="Style1"/>
      </w:pPr>
      <w:r>
        <w:t xml:space="preserve">                                    },</w:t>
      </w:r>
    </w:p>
    <w:p w14:paraId="3846EE66" w14:textId="77777777" w:rsidR="005E6A9E" w:rsidRDefault="005E6A9E" w:rsidP="005E6A9E">
      <w:pPr>
        <w:pStyle w:val="Style1"/>
      </w:pPr>
      <w:r>
        <w:t xml:space="preserve">                                    createScriptURL: function(e, r) {</w:t>
      </w:r>
    </w:p>
    <w:p w14:paraId="1434808C" w14:textId="77777777" w:rsidR="005E6A9E" w:rsidRDefault="005E6A9E" w:rsidP="005E6A9E">
      <w:pPr>
        <w:pStyle w:val="Style1"/>
      </w:pPr>
      <w:r>
        <w:t xml:space="preserve">                                        return void 0 === r &amp;&amp; (r = d()),</w:t>
      </w:r>
    </w:p>
    <w:p w14:paraId="3D3424E5" w14:textId="77777777" w:rsidR="005E6A9E" w:rsidRDefault="005E6A9E" w:rsidP="005E6A9E">
      <w:pPr>
        <w:pStyle w:val="Style1"/>
      </w:pPr>
      <w:r>
        <w:t xml:space="preserve">                                        l(e, r)</w:t>
      </w:r>
    </w:p>
    <w:p w14:paraId="14783B36" w14:textId="77777777" w:rsidR="005E6A9E" w:rsidRDefault="005E6A9E" w:rsidP="005E6A9E">
      <w:pPr>
        <w:pStyle w:val="Style1"/>
      </w:pPr>
      <w:r>
        <w:t xml:space="preserve">                                    }</w:t>
      </w:r>
    </w:p>
    <w:p w14:paraId="63844E2C" w14:textId="77777777" w:rsidR="005E6A9E" w:rsidRDefault="005E6A9E" w:rsidP="005E6A9E">
      <w:pPr>
        <w:pStyle w:val="Style1"/>
      </w:pPr>
      <w:r>
        <w:t xml:space="preserve">                                })</w:t>
      </w:r>
    </w:p>
    <w:p w14:paraId="65B7D9BB" w14:textId="77777777" w:rsidR="005E6A9E" w:rsidRDefault="005E6A9E" w:rsidP="005E6A9E">
      <w:pPr>
        <w:pStyle w:val="Style1"/>
      </w:pPr>
      <w:r>
        <w:t xml:space="preserve">                            } catch (e) {}</w:t>
      </w:r>
    </w:p>
    <w:p w14:paraId="5928BC6A" w14:textId="77777777" w:rsidR="005E6A9E" w:rsidRDefault="005E6A9E" w:rsidP="005E6A9E">
      <w:pPr>
        <w:pStyle w:val="Style1"/>
      </w:pPr>
      <w:r>
        <w:t xml:space="preserve">                        return c</w:t>
      </w:r>
    </w:p>
    <w:p w14:paraId="0AD1146A" w14:textId="77777777" w:rsidR="005E6A9E" w:rsidRDefault="005E6A9E" w:rsidP="005E6A9E">
      <w:pPr>
        <w:pStyle w:val="Style1"/>
      </w:pPr>
      <w:r>
        <w:t xml:space="preserve">                    }();</w:t>
      </w:r>
    </w:p>
    <w:p w14:paraId="1208DB2F" w14:textId="77777777" w:rsidR="005E6A9E" w:rsidRDefault="005E6A9E" w:rsidP="005E6A9E">
      <w:pPr>
        <w:pStyle w:val="Style1"/>
      </w:pPr>
      <w:r>
        <w:t xml:space="preserve">                    try {</w:t>
      </w:r>
    </w:p>
    <w:p w14:paraId="78CD6825" w14:textId="77777777" w:rsidR="005E6A9E" w:rsidRDefault="005E6A9E" w:rsidP="005E6A9E">
      <w:pPr>
        <w:pStyle w:val="Style1"/>
      </w:pPr>
      <w:r>
        <w:t xml:space="preserve">                        o = t &amp;&amp; a ? a.createScriptURL(e, r) : l(e, r)</w:t>
      </w:r>
    </w:p>
    <w:p w14:paraId="7B215DFB" w14:textId="77777777" w:rsidR="005E6A9E" w:rsidRDefault="005E6A9E" w:rsidP="005E6A9E">
      <w:pPr>
        <w:pStyle w:val="Style1"/>
      </w:pPr>
      <w:r>
        <w:t xml:space="preserve">                    } catch (e) {</w:t>
      </w:r>
    </w:p>
    <w:p w14:paraId="4A1F60D7" w14:textId="77777777" w:rsidR="005E6A9E" w:rsidRDefault="005E6A9E" w:rsidP="005E6A9E">
      <w:pPr>
        <w:pStyle w:val="Style1"/>
      </w:pPr>
      <w:r>
        <w:t xml:space="preserve">                        n = e.message</w:t>
      </w:r>
    </w:p>
    <w:p w14:paraId="30D2FF48" w14:textId="77777777" w:rsidR="005E6A9E" w:rsidRDefault="005E6A9E" w:rsidP="005E6A9E">
      <w:pPr>
        <w:pStyle w:val="Style1"/>
      </w:pPr>
      <w:r>
        <w:t xml:space="preserve">                    }</w:t>
      </w:r>
    </w:p>
    <w:p w14:paraId="29984B91" w14:textId="77777777" w:rsidR="005E6A9E" w:rsidRDefault="005E6A9E" w:rsidP="005E6A9E">
      <w:pPr>
        <w:pStyle w:val="Style1"/>
      </w:pPr>
      <w:r>
        <w:t xml:space="preserve">                    return {</w:t>
      </w:r>
    </w:p>
    <w:p w14:paraId="5297CE6B" w14:textId="77777777" w:rsidR="005E6A9E" w:rsidRDefault="005E6A9E" w:rsidP="005E6A9E">
      <w:pPr>
        <w:pStyle w:val="Style1"/>
      </w:pPr>
      <w:r>
        <w:t xml:space="preserve">                        error: n,</w:t>
      </w:r>
    </w:p>
    <w:p w14:paraId="24D6C96C" w14:textId="77777777" w:rsidR="005E6A9E" w:rsidRDefault="005E6A9E" w:rsidP="005E6A9E">
      <w:pPr>
        <w:pStyle w:val="Style1"/>
      </w:pPr>
      <w:r>
        <w:t xml:space="preserve">                        url: o,</w:t>
      </w:r>
    </w:p>
    <w:p w14:paraId="5EF9F2F3" w14:textId="77777777" w:rsidR="005E6A9E" w:rsidRDefault="005E6A9E" w:rsidP="005E6A9E">
      <w:pPr>
        <w:pStyle w:val="Style1"/>
      </w:pPr>
      <w:r>
        <w:t xml:space="preserve">                        trustedTypeAvailable: !!a</w:t>
      </w:r>
    </w:p>
    <w:p w14:paraId="35EA2F64" w14:textId="77777777" w:rsidR="005E6A9E" w:rsidRDefault="005E6A9E" w:rsidP="005E6A9E">
      <w:pPr>
        <w:pStyle w:val="Style1"/>
      </w:pPr>
      <w:r>
        <w:t xml:space="preserve">                    }</w:t>
      </w:r>
    </w:p>
    <w:p w14:paraId="7428E45E" w14:textId="77777777" w:rsidR="005E6A9E" w:rsidRDefault="005E6A9E" w:rsidP="005E6A9E">
      <w:pPr>
        <w:pStyle w:val="Style1"/>
      </w:pPr>
      <w:r>
        <w:t xml:space="preserve">                }(e);</w:t>
      </w:r>
    </w:p>
    <w:p w14:paraId="5FCDF091" w14:textId="77777777" w:rsidR="005E6A9E" w:rsidRDefault="005E6A9E" w:rsidP="005E6A9E">
      <w:pPr>
        <w:pStyle w:val="Style1"/>
      </w:pPr>
      <w:r>
        <w:t xml:space="preserve">                if (o.error)</w:t>
      </w:r>
    </w:p>
    <w:p w14:paraId="7A92E5C8" w14:textId="77777777" w:rsidR="005E6A9E" w:rsidRDefault="005E6A9E" w:rsidP="005E6A9E">
      <w:pPr>
        <w:pStyle w:val="Style1"/>
      </w:pPr>
      <w:r>
        <w:t xml:space="preserve">                    return Promise.reject(t(o.error));</w:t>
      </w:r>
    </w:p>
    <w:p w14:paraId="70861434" w14:textId="77777777" w:rsidR="005E6A9E" w:rsidRDefault="005E6A9E" w:rsidP="005E6A9E">
      <w:pPr>
        <w:pStyle w:val="Style1"/>
      </w:pPr>
      <w:r>
        <w:t xml:space="preserve">                var a = document.createElement("script");</w:t>
      </w:r>
    </w:p>
    <w:p w14:paraId="62C1F41E" w14:textId="77777777" w:rsidR="005E6A9E" w:rsidRDefault="005E6A9E" w:rsidP="005E6A9E">
      <w:pPr>
        <w:pStyle w:val="Style1"/>
      </w:pPr>
      <w:r>
        <w:t xml:space="preserve">                a.src = o.url,</w:t>
      </w:r>
    </w:p>
    <w:p w14:paraId="45BF0C06" w14:textId="77777777" w:rsidR="005E6A9E" w:rsidRDefault="005E6A9E" w:rsidP="005E6A9E">
      <w:pPr>
        <w:pStyle w:val="Style1"/>
      </w:pPr>
      <w:r>
        <w:t xml:space="preserve">                a.crossOrigin = "anonymous",</w:t>
      </w:r>
    </w:p>
    <w:p w14:paraId="4D3D15F3" w14:textId="77777777" w:rsidR="005E6A9E" w:rsidRDefault="005E6A9E" w:rsidP="005E6A9E">
      <w:pPr>
        <w:pStyle w:val="Style1"/>
      </w:pPr>
      <w:r>
        <w:t xml:space="preserve">                a.async = !0,</w:t>
      </w:r>
    </w:p>
    <w:p w14:paraId="3B7FE7F7" w14:textId="77777777" w:rsidR="005E6A9E" w:rsidRDefault="005E6A9E" w:rsidP="005E6A9E">
      <w:pPr>
        <w:pStyle w:val="Style1"/>
      </w:pPr>
      <w:r>
        <w:t xml:space="preserve">                a.charset = "utf-8",</w:t>
      </w:r>
    </w:p>
    <w:p w14:paraId="34F2BCA8" w14:textId="77777777" w:rsidR="005E6A9E" w:rsidRDefault="005E6A9E" w:rsidP="005E6A9E">
      <w:pPr>
        <w:pStyle w:val="Style1"/>
      </w:pPr>
      <w:r>
        <w:t xml:space="preserve">                r.ref &amp;&amp; r.ref(a);</w:t>
      </w:r>
    </w:p>
    <w:p w14:paraId="5F3C4F46" w14:textId="77777777" w:rsidR="005E6A9E" w:rsidRDefault="005E6A9E" w:rsidP="005E6A9E">
      <w:pPr>
        <w:pStyle w:val="Style1"/>
      </w:pPr>
      <w:r>
        <w:t xml:space="preserve">                var i = new Promise((function(e, n) {</w:t>
      </w:r>
    </w:p>
    <w:p w14:paraId="27BA0CE5" w14:textId="77777777" w:rsidR="005E6A9E" w:rsidRDefault="005E6A9E" w:rsidP="005E6A9E">
      <w:pPr>
        <w:pStyle w:val="Style1"/>
      </w:pPr>
      <w:r>
        <w:t xml:space="preserve">                    return window.setTimeout((function() {</w:t>
      </w:r>
    </w:p>
    <w:p w14:paraId="278D6637" w14:textId="77777777" w:rsidR="005E6A9E" w:rsidRDefault="005E6A9E" w:rsidP="005E6A9E">
      <w:pPr>
        <w:pStyle w:val="Style1"/>
      </w:pPr>
      <w:r>
        <w:t xml:space="preserve">                        return n(t("timeout"))</w:t>
      </w:r>
    </w:p>
    <w:p w14:paraId="76970838" w14:textId="77777777" w:rsidR="005E6A9E" w:rsidRDefault="005E6A9E" w:rsidP="005E6A9E">
      <w:pPr>
        <w:pStyle w:val="Style1"/>
      </w:pPr>
      <w:r>
        <w:t xml:space="preserve">                    }</w:t>
      </w:r>
    </w:p>
    <w:p w14:paraId="1B234E0C" w14:textId="77777777" w:rsidR="005E6A9E" w:rsidRDefault="005E6A9E" w:rsidP="005E6A9E">
      <w:pPr>
        <w:pStyle w:val="Style1"/>
      </w:pPr>
      <w:r>
        <w:t xml:space="preserve">                    ), r.timeout || 12e4)</w:t>
      </w:r>
    </w:p>
    <w:p w14:paraId="3475E605" w14:textId="77777777" w:rsidR="005E6A9E" w:rsidRDefault="005E6A9E" w:rsidP="005E6A9E">
      <w:pPr>
        <w:pStyle w:val="Style1"/>
      </w:pPr>
      <w:r>
        <w:t xml:space="preserve">                }</w:t>
      </w:r>
    </w:p>
    <w:p w14:paraId="2A06287B" w14:textId="77777777" w:rsidR="005E6A9E" w:rsidRDefault="005E6A9E" w:rsidP="005E6A9E">
      <w:pPr>
        <w:pStyle w:val="Style1"/>
      </w:pPr>
      <w:r>
        <w:t xml:space="preserve">                ))</w:t>
      </w:r>
    </w:p>
    <w:p w14:paraId="494BC848" w14:textId="77777777" w:rsidR="005E6A9E" w:rsidRDefault="005E6A9E" w:rsidP="005E6A9E">
      <w:pPr>
        <w:pStyle w:val="Style1"/>
      </w:pPr>
      <w:r>
        <w:t xml:space="preserve">                  , s = new Promise((function(e, r) {</w:t>
      </w:r>
    </w:p>
    <w:p w14:paraId="7B4F4493" w14:textId="77777777" w:rsidR="005E6A9E" w:rsidRDefault="005E6A9E" w:rsidP="005E6A9E">
      <w:pPr>
        <w:pStyle w:val="Style1"/>
      </w:pPr>
      <w:r>
        <w:t xml:space="preserve">                    a.onload = function() {</w:t>
      </w:r>
    </w:p>
    <w:p w14:paraId="2B06B41D" w14:textId="77777777" w:rsidR="005E6A9E" w:rsidRDefault="005E6A9E" w:rsidP="005E6A9E">
      <w:pPr>
        <w:pStyle w:val="Style1"/>
      </w:pPr>
      <w:r>
        <w:t xml:space="preserve">                        return e()</w:t>
      </w:r>
    </w:p>
    <w:p w14:paraId="3B3887FD" w14:textId="77777777" w:rsidR="005E6A9E" w:rsidRDefault="005E6A9E" w:rsidP="005E6A9E">
      <w:pPr>
        <w:pStyle w:val="Style1"/>
      </w:pPr>
      <w:r>
        <w:t xml:space="preserve">                    }</w:t>
      </w:r>
    </w:p>
    <w:p w14:paraId="02C5CB62" w14:textId="77777777" w:rsidR="005E6A9E" w:rsidRDefault="005E6A9E" w:rsidP="005E6A9E">
      <w:pPr>
        <w:pStyle w:val="Style1"/>
      </w:pPr>
      <w:r>
        <w:t xml:space="preserve">                    ,</w:t>
      </w:r>
    </w:p>
    <w:p w14:paraId="7918133D" w14:textId="77777777" w:rsidR="005E6A9E" w:rsidRDefault="005E6A9E" w:rsidP="005E6A9E">
      <w:pPr>
        <w:pStyle w:val="Style1"/>
      </w:pPr>
      <w:r>
        <w:t xml:space="preserve">                    a.onerror = function(e, n, o, c, a) {</w:t>
      </w:r>
    </w:p>
    <w:p w14:paraId="2BA7048C" w14:textId="77777777" w:rsidR="005E6A9E" w:rsidRDefault="005E6A9E" w:rsidP="005E6A9E">
      <w:pPr>
        <w:pStyle w:val="Style1"/>
      </w:pPr>
      <w:r>
        <w:t xml:space="preserve">                        var i = "string" == typeof e ? e : e.type</w:t>
      </w:r>
    </w:p>
    <w:p w14:paraId="4166434E" w14:textId="77777777" w:rsidR="005E6A9E" w:rsidRDefault="005E6A9E" w:rsidP="005E6A9E">
      <w:pPr>
        <w:pStyle w:val="Style1"/>
      </w:pPr>
      <w:r>
        <w:t xml:space="preserve">                          , s = a ? JSON.stringify(a) : "none"</w:t>
      </w:r>
    </w:p>
    <w:p w14:paraId="0B30D604" w14:textId="77777777" w:rsidR="005E6A9E" w:rsidRDefault="005E6A9E" w:rsidP="005E6A9E">
      <w:pPr>
        <w:pStyle w:val="Style1"/>
      </w:pPr>
      <w:r>
        <w:t xml:space="preserve">                          , u = "Event: ".concat(i, ", source: ").concat(n, ", line: ").concat(o, ", col: ").concat(c, ", error: ").concat(s);</w:t>
      </w:r>
    </w:p>
    <w:p w14:paraId="6B8F0049" w14:textId="77777777" w:rsidR="005E6A9E" w:rsidRDefault="005E6A9E" w:rsidP="005E6A9E">
      <w:pPr>
        <w:pStyle w:val="Style1"/>
      </w:pPr>
      <w:r>
        <w:t xml:space="preserve">                        r(t(u))</w:t>
      </w:r>
    </w:p>
    <w:p w14:paraId="680AF07F" w14:textId="77777777" w:rsidR="005E6A9E" w:rsidRDefault="005E6A9E" w:rsidP="005E6A9E">
      <w:pPr>
        <w:pStyle w:val="Style1"/>
      </w:pPr>
      <w:r>
        <w:t xml:space="preserve">                    }</w:t>
      </w:r>
    </w:p>
    <w:p w14:paraId="06B91B45" w14:textId="77777777" w:rsidR="005E6A9E" w:rsidRDefault="005E6A9E" w:rsidP="005E6A9E">
      <w:pPr>
        <w:pStyle w:val="Style1"/>
      </w:pPr>
      <w:r>
        <w:t xml:space="preserve">                }</w:t>
      </w:r>
    </w:p>
    <w:p w14:paraId="0657E576" w14:textId="77777777" w:rsidR="005E6A9E" w:rsidRDefault="005E6A9E" w:rsidP="005E6A9E">
      <w:pPr>
        <w:pStyle w:val="Style1"/>
      </w:pPr>
      <w:r>
        <w:t xml:space="preserve">                ));</w:t>
      </w:r>
    </w:p>
    <w:p w14:paraId="750A869A" w14:textId="77777777" w:rsidR="005E6A9E" w:rsidRDefault="005E6A9E" w:rsidP="005E6A9E">
      <w:pPr>
        <w:pStyle w:val="Style1"/>
      </w:pPr>
      <w:r>
        <w:t xml:space="preserve">                return n.appendChild(a),</w:t>
      </w:r>
    </w:p>
    <w:p w14:paraId="2FDABEA1" w14:textId="77777777" w:rsidR="005E6A9E" w:rsidRDefault="005E6A9E" w:rsidP="005E6A9E">
      <w:pPr>
        <w:pStyle w:val="Style1"/>
      </w:pPr>
      <w:r>
        <w:t xml:space="preserve">                Promise.race([s, i])</w:t>
      </w:r>
    </w:p>
    <w:p w14:paraId="75CFE38D" w14:textId="77777777" w:rsidR="005E6A9E" w:rsidRDefault="005E6A9E" w:rsidP="005E6A9E">
      <w:pPr>
        <w:pStyle w:val="Style1"/>
      </w:pPr>
      <w:r>
        <w:t xml:space="preserve">            }(e).then((function() {</w:t>
      </w:r>
    </w:p>
    <w:p w14:paraId="435999D9" w14:textId="77777777" w:rsidR="005E6A9E" w:rsidRDefault="005E6A9E" w:rsidP="005E6A9E">
      <w:pPr>
        <w:pStyle w:val="Style1"/>
      </w:pPr>
      <w:r>
        <w:t xml:space="preserve">                var e = n.msfast_search_page_contract_version;</w:t>
      </w:r>
    </w:p>
    <w:p w14:paraId="5F6FFCF6" w14:textId="77777777" w:rsidR="005E6A9E" w:rsidRDefault="005E6A9E" w:rsidP="005E6A9E">
      <w:pPr>
        <w:pStyle w:val="Style1"/>
      </w:pPr>
      <w:r>
        <w:t xml:space="preserve">                if (1 !== e)</w:t>
      </w:r>
    </w:p>
    <w:p w14:paraId="66484F1E" w14:textId="77777777" w:rsidR="005E6A9E" w:rsidRDefault="005E6A9E" w:rsidP="005E6A9E">
      <w:pPr>
        <w:pStyle w:val="Style1"/>
      </w:pPr>
      <w:r>
        <w:t xml:space="preserve">                    throw new Error("script contract version ".concat(e, " is incompatible with bootstrapper contract version ").concat(1));</w:t>
      </w:r>
    </w:p>
    <w:p w14:paraId="7F10255C" w14:textId="77777777" w:rsidR="005E6A9E" w:rsidRDefault="005E6A9E" w:rsidP="005E6A9E">
      <w:pPr>
        <w:pStyle w:val="Style1"/>
      </w:pPr>
      <w:r>
        <w:t xml:space="preserve">                r.ecsVersionListener = O;</w:t>
      </w:r>
    </w:p>
    <w:p w14:paraId="2976371B" w14:textId="77777777" w:rsidR="005E6A9E" w:rsidRDefault="005E6A9E" w:rsidP="005E6A9E">
      <w:pPr>
        <w:pStyle w:val="Style1"/>
      </w:pPr>
      <w:r>
        <w:t xml:space="preserve">                var o = n.msfast_search_page_bootstrapper_init;</w:t>
      </w:r>
    </w:p>
    <w:p w14:paraId="372CC3E0" w14:textId="77777777" w:rsidR="005E6A9E" w:rsidRDefault="005E6A9E" w:rsidP="005E6A9E">
      <w:pPr>
        <w:pStyle w:val="Style1"/>
      </w:pPr>
      <w:r>
        <w:t xml:space="preserve">                if (o) {</w:t>
      </w:r>
    </w:p>
    <w:p w14:paraId="4B6343A3" w14:textId="77777777" w:rsidR="005E6A9E" w:rsidRDefault="005E6A9E" w:rsidP="005E6A9E">
      <w:pPr>
        <w:pStyle w:val="Style1"/>
      </w:pPr>
      <w:r>
        <w:t xml:space="preserve">                    if (t &amp;&amp; "function" == typeof o[t])</w:t>
      </w:r>
    </w:p>
    <w:p w14:paraId="3A26A732" w14:textId="77777777" w:rsidR="005E6A9E" w:rsidRDefault="005E6A9E" w:rsidP="005E6A9E">
      <w:pPr>
        <w:pStyle w:val="Style1"/>
      </w:pPr>
      <w:r>
        <w:t xml:space="preserve">                        return o[t](r);</w:t>
      </w:r>
    </w:p>
    <w:p w14:paraId="77E900FA" w14:textId="77777777" w:rsidR="005E6A9E" w:rsidRDefault="005E6A9E" w:rsidP="005E6A9E">
      <w:pPr>
        <w:pStyle w:val="Style1"/>
      </w:pPr>
      <w:r>
        <w:t xml:space="preserve">                    var c = Object.keys(o).sort();</w:t>
      </w:r>
    </w:p>
    <w:p w14:paraId="40D77287" w14:textId="77777777" w:rsidR="005E6A9E" w:rsidRDefault="005E6A9E" w:rsidP="005E6A9E">
      <w:pPr>
        <w:pStyle w:val="Style1"/>
      </w:pPr>
      <w:r>
        <w:t xml:space="preserve">                    if (0 === c.length)</w:t>
      </w:r>
    </w:p>
    <w:p w14:paraId="24517AB0" w14:textId="77777777" w:rsidR="005E6A9E" w:rsidRDefault="005E6A9E" w:rsidP="005E6A9E">
      <w:pPr>
        <w:pStyle w:val="Style1"/>
      </w:pPr>
      <w:r>
        <w:t xml:space="preserve">                        throw new Error("init function has no versions, version: " + t);</w:t>
      </w:r>
    </w:p>
    <w:p w14:paraId="64DC7D04" w14:textId="77777777" w:rsidR="005E6A9E" w:rsidRDefault="005E6A9E" w:rsidP="005E6A9E">
      <w:pPr>
        <w:pStyle w:val="Style1"/>
      </w:pPr>
      <w:r>
        <w:t xml:space="preserve">                    return o[c[c.length - 1]](r)</w:t>
      </w:r>
    </w:p>
    <w:p w14:paraId="79B4DC70" w14:textId="77777777" w:rsidR="005E6A9E" w:rsidRDefault="005E6A9E" w:rsidP="005E6A9E">
      <w:pPr>
        <w:pStyle w:val="Style1"/>
      </w:pPr>
      <w:r>
        <w:t xml:space="preserve">                }</w:t>
      </w:r>
    </w:p>
    <w:p w14:paraId="2A79BAA9" w14:textId="77777777" w:rsidR="005E6A9E" w:rsidRDefault="005E6A9E" w:rsidP="005E6A9E">
      <w:pPr>
        <w:pStyle w:val="Style1"/>
      </w:pPr>
      <w:r>
        <w:t xml:space="preserve">                throw new Error("init function not assigned by script " + t)</w:t>
      </w:r>
    </w:p>
    <w:p w14:paraId="1AFAB68B" w14:textId="77777777" w:rsidR="005E6A9E" w:rsidRDefault="005E6A9E" w:rsidP="005E6A9E">
      <w:pPr>
        <w:pStyle w:val="Style1"/>
      </w:pPr>
      <w:r>
        <w:t xml:space="preserve">            }</w:t>
      </w:r>
    </w:p>
    <w:p w14:paraId="1F39C179" w14:textId="77777777" w:rsidR="005E6A9E" w:rsidRDefault="005E6A9E" w:rsidP="005E6A9E">
      <w:pPr>
        <w:pStyle w:val="Style1"/>
      </w:pPr>
      <w:r>
        <w:t xml:space="preserve">            ))</w:t>
      </w:r>
    </w:p>
    <w:p w14:paraId="05C003AC" w14:textId="77777777" w:rsidR="005E6A9E" w:rsidRDefault="005E6A9E" w:rsidP="005E6A9E">
      <w:pPr>
        <w:pStyle w:val="Style1"/>
      </w:pPr>
      <w:r>
        <w:t xml:space="preserve">        }</w:t>
      </w:r>
    </w:p>
    <w:p w14:paraId="32598041" w14:textId="77777777" w:rsidR="005E6A9E" w:rsidRDefault="005E6A9E" w:rsidP="005E6A9E">
      <w:pPr>
        <w:pStyle w:val="Style1"/>
      </w:pPr>
      <w:r>
        <w:t xml:space="preserve">        var S = t("N5xN");</w:t>
      </w:r>
    </w:p>
    <w:p w14:paraId="2E99FBE1" w14:textId="77777777" w:rsidR="005E6A9E" w:rsidRDefault="005E6A9E" w:rsidP="005E6A9E">
      <w:pPr>
        <w:pStyle w:val="Style1"/>
      </w:pPr>
      <w:r>
        <w:t xml:space="preserve">        function j(e) {</w:t>
      </w:r>
    </w:p>
    <w:p w14:paraId="6460BE67" w14:textId="77777777" w:rsidR="005E6A9E" w:rsidRDefault="005E6A9E" w:rsidP="005E6A9E">
      <w:pPr>
        <w:pStyle w:val="Style1"/>
      </w:pPr>
      <w:r>
        <w:t xml:space="preserve">            return function(e) {</w:t>
      </w:r>
    </w:p>
    <w:p w14:paraId="6E75632F" w14:textId="77777777" w:rsidR="005E6A9E" w:rsidRDefault="005E6A9E" w:rsidP="005E6A9E">
      <w:pPr>
        <w:pStyle w:val="Style1"/>
      </w:pPr>
      <w:r>
        <w:t xml:space="preserve">                var r = e.cdnOptions</w:t>
      </w:r>
    </w:p>
    <w:p w14:paraId="286B0640" w14:textId="77777777" w:rsidR="005E6A9E" w:rsidRDefault="005E6A9E" w:rsidP="005E6A9E">
      <w:pPr>
        <w:pStyle w:val="Style1"/>
      </w:pPr>
      <w:r>
        <w:t xml:space="preserve">                  , t = e.loadingPattern</w:t>
      </w:r>
    </w:p>
    <w:p w14:paraId="2CDB889D" w14:textId="77777777" w:rsidR="005E6A9E" w:rsidRDefault="005E6A9E" w:rsidP="005E6A9E">
      <w:pPr>
        <w:pStyle w:val="Style1"/>
      </w:pPr>
      <w:r>
        <w:t xml:space="preserve">                  , c = e.isUrlOverridingEnabled</w:t>
      </w:r>
    </w:p>
    <w:p w14:paraId="7D14ADD2" w14:textId="77777777" w:rsidR="005E6A9E" w:rsidRDefault="005E6A9E" w:rsidP="005E6A9E">
      <w:pPr>
        <w:pStyle w:val="Style1"/>
      </w:pPr>
      <w:r>
        <w:t xml:space="preserve">                  , u = c ? o("SearchPageLocal") || o("MidgardLocal") : "";</w:t>
      </w:r>
    </w:p>
    <w:p w14:paraId="1D5D59BC" w14:textId="77777777" w:rsidR="005E6A9E" w:rsidRDefault="005E6A9E" w:rsidP="005E6A9E">
      <w:pPr>
        <w:pStyle w:val="Style1"/>
      </w:pPr>
      <w:r>
        <w:t xml:space="preserve">                if (u) {</w:t>
      </w:r>
    </w:p>
    <w:p w14:paraId="2148524C" w14:textId="77777777" w:rsidR="005E6A9E" w:rsidRDefault="005E6A9E" w:rsidP="005E6A9E">
      <w:pPr>
        <w:pStyle w:val="Style1"/>
      </w:pPr>
      <w:r>
        <w:t xml:space="preserve">                    var d = parseInt(u, 10) || 9e3</w:t>
      </w:r>
    </w:p>
    <w:p w14:paraId="6E89EEA5" w14:textId="77777777" w:rsidR="005E6A9E" w:rsidRDefault="005E6A9E" w:rsidP="005E6A9E">
      <w:pPr>
        <w:pStyle w:val="Style1"/>
      </w:pPr>
      <w:r>
        <w:t xml:space="preserve">                      , f = "https://localhost:" + d + s(t);</w:t>
      </w:r>
    </w:p>
    <w:p w14:paraId="3C952342" w14:textId="77777777" w:rsidR="005E6A9E" w:rsidRDefault="005E6A9E" w:rsidP="005E6A9E">
      <w:pPr>
        <w:pStyle w:val="Style1"/>
      </w:pPr>
      <w:r>
        <w:t xml:space="preserve">                    return e.cdnOptions.publicPath = "https://localhost:" + d + "/",</w:t>
      </w:r>
    </w:p>
    <w:p w14:paraId="4076636F" w14:textId="77777777" w:rsidR="005E6A9E" w:rsidRDefault="005E6A9E" w:rsidP="005E6A9E">
      <w:pPr>
        <w:pStyle w:val="Style1"/>
      </w:pPr>
      <w:r>
        <w:t xml:space="preserve">                    y(f, e)</w:t>
      </w:r>
    </w:p>
    <w:p w14:paraId="18D1659B" w14:textId="77777777" w:rsidR="005E6A9E" w:rsidRDefault="005E6A9E" w:rsidP="005E6A9E">
      <w:pPr>
        <w:pStyle w:val="Style1"/>
      </w:pPr>
      <w:r>
        <w:t xml:space="preserve">                }</w:t>
      </w:r>
    </w:p>
    <w:p w14:paraId="34339B57" w14:textId="77777777" w:rsidR="005E6A9E" w:rsidRDefault="005E6A9E" w:rsidP="005E6A9E">
      <w:pPr>
        <w:pStyle w:val="Style1"/>
      </w:pPr>
      <w:r>
        <w:t xml:space="preserve">                var l = c ? o("SearchPageBranch") || o("MidgardBranch") : "";</w:t>
      </w:r>
    </w:p>
    <w:p w14:paraId="3ADB1CA4" w14:textId="77777777" w:rsidR="005E6A9E" w:rsidRDefault="005E6A9E" w:rsidP="005E6A9E">
      <w:pPr>
        <w:pStyle w:val="Style1"/>
      </w:pPr>
      <w:r>
        <w:t xml:space="preserve">                if (l)</w:t>
      </w:r>
    </w:p>
    <w:p w14:paraId="02E696B9" w14:textId="77777777" w:rsidR="005E6A9E" w:rsidRDefault="005E6A9E" w:rsidP="005E6A9E">
      <w:pPr>
        <w:pStyle w:val="Style1"/>
      </w:pPr>
      <w:r>
        <w:t xml:space="preserve">                    return f = m(a + l + s(t)),</w:t>
      </w:r>
    </w:p>
    <w:p w14:paraId="6330F432" w14:textId="77777777" w:rsidR="005E6A9E" w:rsidRDefault="005E6A9E" w:rsidP="005E6A9E">
      <w:pPr>
        <w:pStyle w:val="Style1"/>
      </w:pPr>
      <w:r>
        <w:t xml:space="preserve">                    e.cdnOptions.publicPath = a + l + "/",</w:t>
      </w:r>
    </w:p>
    <w:p w14:paraId="68151CD2" w14:textId="77777777" w:rsidR="005E6A9E" w:rsidRDefault="005E6A9E" w:rsidP="005E6A9E">
      <w:pPr>
        <w:pStyle w:val="Style1"/>
      </w:pPr>
      <w:r>
        <w:t xml:space="preserve">                    y(f, e);</w:t>
      </w:r>
    </w:p>
    <w:p w14:paraId="0CFFA266" w14:textId="77777777" w:rsidR="005E6A9E" w:rsidRDefault="005E6A9E" w:rsidP="005E6A9E">
      <w:pPr>
        <w:pStyle w:val="Style1"/>
      </w:pPr>
      <w:r>
        <w:t xml:space="preserve">                var p = JSON.parse(localStorage.getItem(i) || "{}")</w:t>
      </w:r>
    </w:p>
    <w:p w14:paraId="4605CB11" w14:textId="77777777" w:rsidR="005E6A9E" w:rsidRDefault="005E6A9E" w:rsidP="005E6A9E">
      <w:pPr>
        <w:pStyle w:val="Style1"/>
      </w:pPr>
      <w:r>
        <w:t xml:space="preserve">                  , g = c ? o("SearchPageVersion") || o("MidgardVersion") : ""</w:t>
      </w:r>
    </w:p>
    <w:p w14:paraId="674C24DD" w14:textId="77777777" w:rsidR="005E6A9E" w:rsidRDefault="005E6A9E" w:rsidP="005E6A9E">
      <w:pPr>
        <w:pStyle w:val="Style1"/>
      </w:pPr>
      <w:r>
        <w:t xml:space="preserve">                  , h = null == p ? void 0 : p.ecsVersion</w:t>
      </w:r>
    </w:p>
    <w:p w14:paraId="6F2F1C62" w14:textId="77777777" w:rsidR="005E6A9E" w:rsidRDefault="005E6A9E" w:rsidP="005E6A9E">
      <w:pPr>
        <w:pStyle w:val="Style1"/>
      </w:pPr>
      <w:r>
        <w:t xml:space="preserve">                  , v = e.preferredVersion</w:t>
      </w:r>
    </w:p>
    <w:p w14:paraId="7D60BD3B" w14:textId="77777777" w:rsidR="005E6A9E" w:rsidRDefault="005E6A9E" w:rsidP="005E6A9E">
      <w:pPr>
        <w:pStyle w:val="Style1"/>
      </w:pPr>
      <w:r>
        <w:t xml:space="preserve">                  , _ = null == p ? void 0 : p.cachedVersion;</w:t>
      </w:r>
    </w:p>
    <w:p w14:paraId="0348745A" w14:textId="77777777" w:rsidR="005E6A9E" w:rsidRDefault="005E6A9E" w:rsidP="005E6A9E">
      <w:pPr>
        <w:pStyle w:val="Style1"/>
      </w:pPr>
      <w:r>
        <w:t xml:space="preserve">                console.log("Bootstrapper versionOverride : " + g + " ecsVersion : " + h + " preferredVersion : " + v + " cachedVersion : " + _);</w:t>
      </w:r>
    </w:p>
    <w:p w14:paraId="0DA4542D" w14:textId="77777777" w:rsidR="005E6A9E" w:rsidRDefault="005E6A9E" w:rsidP="005E6A9E">
      <w:pPr>
        <w:pStyle w:val="Style1"/>
      </w:pPr>
      <w:r>
        <w:t xml:space="preserve">                var O = Object(n.a)(r);</w:t>
      </w:r>
    </w:p>
    <w:p w14:paraId="743DEDA8" w14:textId="77777777" w:rsidR="005E6A9E" w:rsidRDefault="005E6A9E" w:rsidP="005E6A9E">
      <w:pPr>
        <w:pStyle w:val="Style1"/>
      </w:pPr>
      <w:r>
        <w:t xml:space="preserve">                return g ? b(g, O, t, e) : h &amp;&amp; _ ? (_ !== h &amp;&amp; w(h, O, t, e),</w:t>
      </w:r>
    </w:p>
    <w:p w14:paraId="06D3366D" w14:textId="77777777" w:rsidR="005E6A9E" w:rsidRDefault="005E6A9E" w:rsidP="005E6A9E">
      <w:pPr>
        <w:pStyle w:val="Style1"/>
      </w:pPr>
      <w:r>
        <w:t xml:space="preserve">                b(_, O, t, e)) : v ? b(v, O, t, e) : (console.log("Couldnt find any version to load, loading the cached version"),</w:t>
      </w:r>
    </w:p>
    <w:p w14:paraId="6FDBB8C1" w14:textId="77777777" w:rsidR="005E6A9E" w:rsidRDefault="005E6A9E" w:rsidP="005E6A9E">
      <w:pPr>
        <w:pStyle w:val="Style1"/>
      </w:pPr>
      <w:r>
        <w:t xml:space="preserve">                b(_, O, t, e))</w:t>
      </w:r>
    </w:p>
    <w:p w14:paraId="5B4BB70D" w14:textId="77777777" w:rsidR="005E6A9E" w:rsidRDefault="005E6A9E" w:rsidP="005E6A9E">
      <w:pPr>
        <w:pStyle w:val="Style1"/>
      </w:pPr>
      <w:r>
        <w:t xml:space="preserve">            }(e)</w:t>
      </w:r>
    </w:p>
    <w:p w14:paraId="02BA6024" w14:textId="77777777" w:rsidR="005E6A9E" w:rsidRDefault="005E6A9E" w:rsidP="005E6A9E">
      <w:pPr>
        <w:pStyle w:val="Style1"/>
      </w:pPr>
      <w:r>
        <w:t xml:space="preserve">        }</w:t>
      </w:r>
    </w:p>
    <w:p w14:paraId="43070691" w14:textId="77777777" w:rsidR="005E6A9E" w:rsidRDefault="005E6A9E" w:rsidP="005E6A9E">
      <w:pPr>
        <w:pStyle w:val="Style1"/>
      </w:pPr>
      <w:r>
        <w:t xml:space="preserve">    },</w:t>
      </w:r>
    </w:p>
    <w:p w14:paraId="7F93B913" w14:textId="77777777" w:rsidR="005E6A9E" w:rsidRDefault="005E6A9E" w:rsidP="005E6A9E">
      <w:pPr>
        <w:pStyle w:val="Style1"/>
      </w:pPr>
      <w:r>
        <w:t xml:space="preserve">    ldH3: function(e, r, t) {</w:t>
      </w:r>
    </w:p>
    <w:p w14:paraId="612FFAEC" w14:textId="77777777" w:rsidR="005E6A9E" w:rsidRDefault="005E6A9E" w:rsidP="005E6A9E">
      <w:pPr>
        <w:pStyle w:val="Style1"/>
      </w:pPr>
      <w:r>
        <w:t xml:space="preserve">        "use strict";</w:t>
      </w:r>
    </w:p>
    <w:p w14:paraId="08BA14AB" w14:textId="77777777" w:rsidR="005E6A9E" w:rsidRDefault="005E6A9E" w:rsidP="005E6A9E">
      <w:pPr>
        <w:pStyle w:val="Style1"/>
      </w:pPr>
      <w:r>
        <w:t xml:space="preserve">        t.d(r, "a", (function() {</w:t>
      </w:r>
    </w:p>
    <w:p w14:paraId="65B78AEF" w14:textId="77777777" w:rsidR="005E6A9E" w:rsidRDefault="005E6A9E" w:rsidP="005E6A9E">
      <w:pPr>
        <w:pStyle w:val="Style1"/>
      </w:pPr>
      <w:r>
        <w:t xml:space="preserve">            return i</w:t>
      </w:r>
    </w:p>
    <w:p w14:paraId="4D59D01C" w14:textId="77777777" w:rsidR="005E6A9E" w:rsidRDefault="005E6A9E" w:rsidP="005E6A9E">
      <w:pPr>
        <w:pStyle w:val="Style1"/>
      </w:pPr>
      <w:r>
        <w:t xml:space="preserve">        }</w:t>
      </w:r>
    </w:p>
    <w:p w14:paraId="0991A17C" w14:textId="77777777" w:rsidR="005E6A9E" w:rsidRDefault="005E6A9E" w:rsidP="005E6A9E">
      <w:pPr>
        <w:pStyle w:val="Style1"/>
      </w:pPr>
      <w:r>
        <w:t xml:space="preserve">        ));</w:t>
      </w:r>
    </w:p>
    <w:p w14:paraId="32ECC752" w14:textId="77777777" w:rsidR="005E6A9E" w:rsidRDefault="005E6A9E" w:rsidP="005E6A9E">
      <w:pPr>
        <w:pStyle w:val="Style1"/>
      </w:pPr>
      <w:r>
        <w:t xml:space="preserve">        var n = "https://"</w:t>
      </w:r>
    </w:p>
    <w:p w14:paraId="40A7743F" w14:textId="77777777" w:rsidR="005E6A9E" w:rsidRDefault="005E6A9E" w:rsidP="005E6A9E">
      <w:pPr>
        <w:pStyle w:val="Style1"/>
      </w:pPr>
      <w:r>
        <w:t xml:space="preserve">          , o = n + "outlook-1-cdn.azureedge."</w:t>
      </w:r>
    </w:p>
    <w:p w14:paraId="73237E75" w14:textId="77777777" w:rsidR="005E6A9E" w:rsidRDefault="005E6A9E" w:rsidP="005E6A9E">
      <w:pPr>
        <w:pStyle w:val="Style1"/>
      </w:pPr>
      <w:r>
        <w:t xml:space="preserve">          , c = "midgard/"</w:t>
      </w:r>
    </w:p>
    <w:p w14:paraId="33B74C16" w14:textId="77777777" w:rsidR="005E6A9E" w:rsidRDefault="005E6A9E" w:rsidP="005E6A9E">
      <w:pPr>
        <w:pStyle w:val="Style1"/>
      </w:pPr>
      <w:r>
        <w:t xml:space="preserve">          , a = "/agsc-midgard/";</w:t>
      </w:r>
    </w:p>
    <w:p w14:paraId="19EEABF4" w14:textId="77777777" w:rsidR="005E6A9E" w:rsidRDefault="005E6A9E" w:rsidP="005E6A9E">
      <w:pPr>
        <w:pStyle w:val="Style1"/>
      </w:pPr>
      <w:r>
        <w:t xml:space="preserve">        function i(e) {</w:t>
      </w:r>
    </w:p>
    <w:p w14:paraId="74477FD0" w14:textId="77777777" w:rsidR="005E6A9E" w:rsidRDefault="005E6A9E" w:rsidP="005E6A9E">
      <w:pPr>
        <w:pStyle w:val="Style1"/>
      </w:pPr>
      <w:r>
        <w:t xml:space="preserve">            switch (e.environment) {</w:t>
      </w:r>
    </w:p>
    <w:p w14:paraId="75FF3609" w14:textId="77777777" w:rsidR="005E6A9E" w:rsidRDefault="005E6A9E" w:rsidP="005E6A9E">
      <w:pPr>
        <w:pStyle w:val="Style1"/>
      </w:pPr>
      <w:r>
        <w:t xml:space="preserve">            case "Gallatin":</w:t>
      </w:r>
    </w:p>
    <w:p w14:paraId="5AC8F1A0" w14:textId="77777777" w:rsidR="005E6A9E" w:rsidRDefault="005E6A9E" w:rsidP="005E6A9E">
      <w:pPr>
        <w:pStyle w:val="Style1"/>
      </w:pPr>
      <w:r>
        <w:t xml:space="preserve">                return n + "res-1.cdn.partner.office365.cn/" + c;</w:t>
      </w:r>
    </w:p>
    <w:p w14:paraId="69EA78CA" w14:textId="77777777" w:rsidR="005E6A9E" w:rsidRDefault="005E6A9E" w:rsidP="005E6A9E">
      <w:pPr>
        <w:pStyle w:val="Style1"/>
      </w:pPr>
      <w:r>
        <w:t xml:space="preserve">            case "AG08":</w:t>
      </w:r>
    </w:p>
    <w:p w14:paraId="6328CC46" w14:textId="77777777" w:rsidR="005E6A9E" w:rsidRDefault="005E6A9E" w:rsidP="005E6A9E">
      <w:pPr>
        <w:pStyle w:val="Style1"/>
      </w:pPr>
      <w:r>
        <w:t xml:space="preserve">                return o + "eaglex.ic.gov" + a;</w:t>
      </w:r>
    </w:p>
    <w:p w14:paraId="2F31930A" w14:textId="77777777" w:rsidR="005E6A9E" w:rsidRDefault="005E6A9E" w:rsidP="005E6A9E">
      <w:pPr>
        <w:pStyle w:val="Style1"/>
      </w:pPr>
      <w:r>
        <w:t xml:space="preserve">            case "AG09":</w:t>
      </w:r>
    </w:p>
    <w:p w14:paraId="1BE2B8E8" w14:textId="77777777" w:rsidR="005E6A9E" w:rsidRDefault="005E6A9E" w:rsidP="005E6A9E">
      <w:pPr>
        <w:pStyle w:val="Style1"/>
      </w:pPr>
      <w:r>
        <w:t xml:space="preserve">                return o + "microsoft.scloud" + a;</w:t>
      </w:r>
    </w:p>
    <w:p w14:paraId="63DC60B0" w14:textId="77777777" w:rsidR="005E6A9E" w:rsidRDefault="005E6A9E" w:rsidP="005E6A9E">
      <w:pPr>
        <w:pStyle w:val="Style1"/>
      </w:pPr>
      <w:r>
        <w:t xml:space="preserve">            case "GccHigh":</w:t>
      </w:r>
    </w:p>
    <w:p w14:paraId="187639EC" w14:textId="77777777" w:rsidR="005E6A9E" w:rsidRDefault="005E6A9E" w:rsidP="005E6A9E">
      <w:pPr>
        <w:pStyle w:val="Style1"/>
      </w:pPr>
      <w:r>
        <w:t xml:space="preserve">                return n + "res-gcch.cdn.office.net/" + c;</w:t>
      </w:r>
    </w:p>
    <w:p w14:paraId="0A98E17D" w14:textId="77777777" w:rsidR="005E6A9E" w:rsidRDefault="005E6A9E" w:rsidP="005E6A9E">
      <w:pPr>
        <w:pStyle w:val="Style1"/>
      </w:pPr>
      <w:r>
        <w:t xml:space="preserve">            case "DoD":</w:t>
      </w:r>
    </w:p>
    <w:p w14:paraId="260F2837" w14:textId="77777777" w:rsidR="005E6A9E" w:rsidRDefault="005E6A9E" w:rsidP="005E6A9E">
      <w:pPr>
        <w:pStyle w:val="Style1"/>
      </w:pPr>
      <w:r>
        <w:t xml:space="preserve">                return n + "res-dod.cdn.office.net/" + c;</w:t>
      </w:r>
    </w:p>
    <w:p w14:paraId="2E869B7A" w14:textId="77777777" w:rsidR="005E6A9E" w:rsidRDefault="005E6A9E" w:rsidP="005E6A9E">
      <w:pPr>
        <w:pStyle w:val="Style1"/>
      </w:pPr>
      <w:r>
        <w:t xml:space="preserve">            default:</w:t>
      </w:r>
    </w:p>
    <w:p w14:paraId="7D075475" w14:textId="77777777" w:rsidR="005E6A9E" w:rsidRDefault="005E6A9E" w:rsidP="005E6A9E">
      <w:pPr>
        <w:pStyle w:val="Style1"/>
      </w:pPr>
      <w:r>
        <w:t xml:space="preserve">                return "https://res.cdn.office.net/midgard/"</w:t>
      </w:r>
    </w:p>
    <w:p w14:paraId="1D40151A" w14:textId="77777777" w:rsidR="005E6A9E" w:rsidRDefault="005E6A9E" w:rsidP="005E6A9E">
      <w:pPr>
        <w:pStyle w:val="Style1"/>
      </w:pPr>
      <w:r>
        <w:t xml:space="preserve">            }</w:t>
      </w:r>
    </w:p>
    <w:p w14:paraId="3E763F04" w14:textId="77777777" w:rsidR="005E6A9E" w:rsidRDefault="005E6A9E" w:rsidP="005E6A9E">
      <w:pPr>
        <w:pStyle w:val="Style1"/>
      </w:pPr>
      <w:r>
        <w:t xml:space="preserve">        }</w:t>
      </w:r>
    </w:p>
    <w:p w14:paraId="595C5B9C" w14:textId="77777777" w:rsidR="005E6A9E" w:rsidRDefault="005E6A9E" w:rsidP="005E6A9E">
      <w:pPr>
        <w:pStyle w:val="Style1"/>
      </w:pPr>
      <w:r>
        <w:t xml:space="preserve">    }</w:t>
      </w:r>
    </w:p>
    <w:p w14:paraId="473363BC" w14:textId="77777777" w:rsidR="005E6A9E" w:rsidRDefault="005E6A9E" w:rsidP="005E6A9E">
      <w:pPr>
        <w:pStyle w:val="Style1"/>
      </w:pPr>
      <w:r>
        <w:t>}]);</w:t>
      </w:r>
    </w:p>
    <w:p w14:paraId="19860B00" w14:textId="77777777" w:rsidR="005E6A9E" w:rsidRDefault="005E6A9E" w:rsidP="005E6A9E">
      <w:pPr>
        <w:pStyle w:val="Style1"/>
      </w:pPr>
      <w:r>
        <w:t>//# sourceMappingURL=vendors~search-page-bootstrapper.02ab27e933ec3652e30f.chunk.v7.js.map</w:t>
      </w:r>
    </w:p>
    <w:p w14:paraId="4660C176" w14:textId="77777777" w:rsidR="005E6A9E" w:rsidRDefault="005E6A9E" w:rsidP="005E6A9E">
      <w:pPr>
        <w:pStyle w:val="Style1"/>
      </w:pPr>
      <w:r>
        <w:t>!function() {</w:t>
      </w:r>
    </w:p>
    <w:p w14:paraId="08EAAA21" w14:textId="77777777" w:rsidR="005E6A9E" w:rsidRDefault="005E6A9E" w:rsidP="005E6A9E">
      <w:pPr>
        <w:pStyle w:val="Style1"/>
      </w:pPr>
      <w:r>
        <w:t xml:space="preserve">    "use strict";</w:t>
      </w:r>
    </w:p>
    <w:p w14:paraId="2D8D7ACC" w14:textId="77777777" w:rsidR="005E6A9E" w:rsidRDefault="005E6A9E" w:rsidP="005E6A9E">
      <w:pPr>
        <w:pStyle w:val="Style1"/>
      </w:pPr>
      <w:r>
        <w:t xml:space="preserve">    var e, t, r, n, o, i = {</w:t>
      </w:r>
    </w:p>
    <w:p w14:paraId="27ACB08A" w14:textId="77777777" w:rsidR="005E6A9E" w:rsidRDefault="005E6A9E" w:rsidP="005E6A9E">
      <w:pPr>
        <w:pStyle w:val="Style1"/>
      </w:pPr>
      <w:r>
        <w:t xml:space="preserve">        "+zb2": function(e, t, r) {</w:t>
      </w:r>
    </w:p>
    <w:p w14:paraId="26FD5C1A" w14:textId="77777777" w:rsidR="005E6A9E" w:rsidRDefault="005E6A9E" w:rsidP="005E6A9E">
      <w:pPr>
        <w:pStyle w:val="Style1"/>
      </w:pPr>
      <w:r>
        <w:t xml:space="preserve">            r.d(t, {</w:t>
      </w:r>
    </w:p>
    <w:p w14:paraId="60C30D3D" w14:textId="77777777" w:rsidR="005E6A9E" w:rsidRDefault="005E6A9E" w:rsidP="005E6A9E">
      <w:pPr>
        <w:pStyle w:val="Style1"/>
      </w:pPr>
      <w:r>
        <w:t xml:space="preserve">                Jh: function() {</w:t>
      </w:r>
    </w:p>
    <w:p w14:paraId="35DFB50D" w14:textId="77777777" w:rsidR="005E6A9E" w:rsidRDefault="005E6A9E" w:rsidP="005E6A9E">
      <w:pPr>
        <w:pStyle w:val="Style1"/>
      </w:pPr>
      <w:r>
        <w:t xml:space="preserve">                    return a</w:t>
      </w:r>
    </w:p>
    <w:p w14:paraId="62319008" w14:textId="77777777" w:rsidR="005E6A9E" w:rsidRDefault="005E6A9E" w:rsidP="005E6A9E">
      <w:pPr>
        <w:pStyle w:val="Style1"/>
      </w:pPr>
      <w:r>
        <w:t xml:space="preserve">                },</w:t>
      </w:r>
    </w:p>
    <w:p w14:paraId="226F7AB8" w14:textId="77777777" w:rsidR="005E6A9E" w:rsidRDefault="005E6A9E" w:rsidP="005E6A9E">
      <w:pPr>
        <w:pStyle w:val="Style1"/>
      </w:pPr>
      <w:r>
        <w:t xml:space="preserve">                XA: function() {</w:t>
      </w:r>
    </w:p>
    <w:p w14:paraId="29C3A954" w14:textId="77777777" w:rsidR="005E6A9E" w:rsidRDefault="005E6A9E" w:rsidP="005E6A9E">
      <w:pPr>
        <w:pStyle w:val="Style1"/>
      </w:pPr>
      <w:r>
        <w:t xml:space="preserve">                    return c</w:t>
      </w:r>
    </w:p>
    <w:p w14:paraId="5243D61A" w14:textId="77777777" w:rsidR="005E6A9E" w:rsidRDefault="005E6A9E" w:rsidP="005E6A9E">
      <w:pPr>
        <w:pStyle w:val="Style1"/>
      </w:pPr>
      <w:r>
        <w:t xml:space="preserve">                },</w:t>
      </w:r>
    </w:p>
    <w:p w14:paraId="0F799471" w14:textId="77777777" w:rsidR="005E6A9E" w:rsidRDefault="005E6A9E" w:rsidP="005E6A9E">
      <w:pPr>
        <w:pStyle w:val="Style1"/>
      </w:pPr>
      <w:r>
        <w:t xml:space="preserve">                _T: function() {</w:t>
      </w:r>
    </w:p>
    <w:p w14:paraId="4640633B" w14:textId="77777777" w:rsidR="005E6A9E" w:rsidRDefault="005E6A9E" w:rsidP="005E6A9E">
      <w:pPr>
        <w:pStyle w:val="Style1"/>
      </w:pPr>
      <w:r>
        <w:t xml:space="preserve">                    return o</w:t>
      </w:r>
    </w:p>
    <w:p w14:paraId="2F2BA068" w14:textId="77777777" w:rsidR="005E6A9E" w:rsidRDefault="005E6A9E" w:rsidP="005E6A9E">
      <w:pPr>
        <w:pStyle w:val="Style1"/>
      </w:pPr>
      <w:r>
        <w:t xml:space="preserve">                },</w:t>
      </w:r>
    </w:p>
    <w:p w14:paraId="37B584AE" w14:textId="77777777" w:rsidR="005E6A9E" w:rsidRDefault="005E6A9E" w:rsidP="005E6A9E">
      <w:pPr>
        <w:pStyle w:val="Style1"/>
      </w:pPr>
      <w:r>
        <w:t xml:space="preserve">                mG: function() {</w:t>
      </w:r>
    </w:p>
    <w:p w14:paraId="49AFEB51" w14:textId="77777777" w:rsidR="005E6A9E" w:rsidRDefault="005E6A9E" w:rsidP="005E6A9E">
      <w:pPr>
        <w:pStyle w:val="Style1"/>
      </w:pPr>
      <w:r>
        <w:t xml:space="preserve">                    return i</w:t>
      </w:r>
    </w:p>
    <w:p w14:paraId="7CE34FAC" w14:textId="77777777" w:rsidR="005E6A9E" w:rsidRDefault="005E6A9E" w:rsidP="005E6A9E">
      <w:pPr>
        <w:pStyle w:val="Style1"/>
      </w:pPr>
      <w:r>
        <w:t xml:space="preserve">                },</w:t>
      </w:r>
    </w:p>
    <w:p w14:paraId="3774841A" w14:textId="77777777" w:rsidR="005E6A9E" w:rsidRDefault="005E6A9E" w:rsidP="005E6A9E">
      <w:pPr>
        <w:pStyle w:val="Style1"/>
      </w:pPr>
      <w:r>
        <w:t xml:space="preserve">                pi: function() {</w:t>
      </w:r>
    </w:p>
    <w:p w14:paraId="0BFCB4C9" w14:textId="77777777" w:rsidR="005E6A9E" w:rsidRDefault="005E6A9E" w:rsidP="005E6A9E">
      <w:pPr>
        <w:pStyle w:val="Style1"/>
      </w:pPr>
      <w:r>
        <w:t xml:space="preserve">                    return n</w:t>
      </w:r>
    </w:p>
    <w:p w14:paraId="78B0469A" w14:textId="77777777" w:rsidR="005E6A9E" w:rsidRDefault="005E6A9E" w:rsidP="005E6A9E">
      <w:pPr>
        <w:pStyle w:val="Style1"/>
      </w:pPr>
      <w:r>
        <w:t xml:space="preserve">                }</w:t>
      </w:r>
    </w:p>
    <w:p w14:paraId="1D917C02" w14:textId="77777777" w:rsidR="005E6A9E" w:rsidRDefault="005E6A9E" w:rsidP="005E6A9E">
      <w:pPr>
        <w:pStyle w:val="Style1"/>
      </w:pPr>
      <w:r>
        <w:t xml:space="preserve">            });</w:t>
      </w:r>
    </w:p>
    <w:p w14:paraId="714F0827" w14:textId="77777777" w:rsidR="005E6A9E" w:rsidRDefault="005E6A9E" w:rsidP="005E6A9E">
      <w:pPr>
        <w:pStyle w:val="Style1"/>
      </w:pPr>
      <w:r>
        <w:t xml:space="preserve">            var n = function() {</w:t>
      </w:r>
    </w:p>
    <w:p w14:paraId="7FF8BF8B" w14:textId="77777777" w:rsidR="005E6A9E" w:rsidRDefault="005E6A9E" w:rsidP="005E6A9E">
      <w:pPr>
        <w:pStyle w:val="Style1"/>
      </w:pPr>
      <w:r>
        <w:t xml:space="preserve">                return n = Object.assign || function(e) {</w:t>
      </w:r>
    </w:p>
    <w:p w14:paraId="04D92F9C" w14:textId="77777777" w:rsidR="005E6A9E" w:rsidRDefault="005E6A9E" w:rsidP="005E6A9E">
      <w:pPr>
        <w:pStyle w:val="Style1"/>
      </w:pPr>
      <w:r>
        <w:t xml:space="preserve">                    for (var t, r = 1, n = arguments.length; r &lt; n; r++)</w:t>
      </w:r>
    </w:p>
    <w:p w14:paraId="1B042DBE" w14:textId="77777777" w:rsidR="005E6A9E" w:rsidRDefault="005E6A9E" w:rsidP="005E6A9E">
      <w:pPr>
        <w:pStyle w:val="Style1"/>
      </w:pPr>
      <w:r>
        <w:t xml:space="preserve">                        for (var o in t = arguments[r])</w:t>
      </w:r>
    </w:p>
    <w:p w14:paraId="0A5BA319" w14:textId="77777777" w:rsidR="005E6A9E" w:rsidRDefault="005E6A9E" w:rsidP="005E6A9E">
      <w:pPr>
        <w:pStyle w:val="Style1"/>
      </w:pPr>
      <w:r>
        <w:t xml:space="preserve">                            Object.prototype.hasOwnProperty.call(t, o) &amp;&amp; (e[o] = t[o]);</w:t>
      </w:r>
    </w:p>
    <w:p w14:paraId="788CBE16" w14:textId="77777777" w:rsidR="005E6A9E" w:rsidRDefault="005E6A9E" w:rsidP="005E6A9E">
      <w:pPr>
        <w:pStyle w:val="Style1"/>
      </w:pPr>
      <w:r>
        <w:t xml:space="preserve">                    return e</w:t>
      </w:r>
    </w:p>
    <w:p w14:paraId="4A65412F" w14:textId="77777777" w:rsidR="005E6A9E" w:rsidRDefault="005E6A9E" w:rsidP="005E6A9E">
      <w:pPr>
        <w:pStyle w:val="Style1"/>
      </w:pPr>
      <w:r>
        <w:t xml:space="preserve">                }</w:t>
      </w:r>
    </w:p>
    <w:p w14:paraId="29829732" w14:textId="77777777" w:rsidR="005E6A9E" w:rsidRDefault="005E6A9E" w:rsidP="005E6A9E">
      <w:pPr>
        <w:pStyle w:val="Style1"/>
      </w:pPr>
      <w:r>
        <w:t xml:space="preserve">                ,</w:t>
      </w:r>
    </w:p>
    <w:p w14:paraId="11EF1AF4" w14:textId="77777777" w:rsidR="005E6A9E" w:rsidRDefault="005E6A9E" w:rsidP="005E6A9E">
      <w:pPr>
        <w:pStyle w:val="Style1"/>
      </w:pPr>
      <w:r>
        <w:t xml:space="preserve">                n.apply(this, arguments)</w:t>
      </w:r>
    </w:p>
    <w:p w14:paraId="1CE9C88D" w14:textId="77777777" w:rsidR="005E6A9E" w:rsidRDefault="005E6A9E" w:rsidP="005E6A9E">
      <w:pPr>
        <w:pStyle w:val="Style1"/>
      </w:pPr>
      <w:r>
        <w:t xml:space="preserve">            };</w:t>
      </w:r>
    </w:p>
    <w:p w14:paraId="4FBF8EC1" w14:textId="77777777" w:rsidR="005E6A9E" w:rsidRDefault="005E6A9E" w:rsidP="005E6A9E">
      <w:pPr>
        <w:pStyle w:val="Style1"/>
      </w:pPr>
      <w:r>
        <w:t xml:space="preserve">            function o(e, t) {</w:t>
      </w:r>
    </w:p>
    <w:p w14:paraId="02D47189" w14:textId="77777777" w:rsidR="005E6A9E" w:rsidRDefault="005E6A9E" w:rsidP="005E6A9E">
      <w:pPr>
        <w:pStyle w:val="Style1"/>
      </w:pPr>
      <w:r>
        <w:t xml:space="preserve">                var r = {};</w:t>
      </w:r>
    </w:p>
    <w:p w14:paraId="2B144C11" w14:textId="77777777" w:rsidR="005E6A9E" w:rsidRDefault="005E6A9E" w:rsidP="005E6A9E">
      <w:pPr>
        <w:pStyle w:val="Style1"/>
      </w:pPr>
      <w:r>
        <w:t xml:space="preserve">                for (var n in e)</w:t>
      </w:r>
    </w:p>
    <w:p w14:paraId="44B703F7" w14:textId="77777777" w:rsidR="005E6A9E" w:rsidRDefault="005E6A9E" w:rsidP="005E6A9E">
      <w:pPr>
        <w:pStyle w:val="Style1"/>
      </w:pPr>
      <w:r>
        <w:t xml:space="preserve">                    Object.prototype.hasOwnProperty.call(e, n) &amp;&amp; t.indexOf(n) &lt; 0 &amp;&amp; (r[n] = e[n]);</w:t>
      </w:r>
    </w:p>
    <w:p w14:paraId="3C1FF8C4" w14:textId="77777777" w:rsidR="005E6A9E" w:rsidRDefault="005E6A9E" w:rsidP="005E6A9E">
      <w:pPr>
        <w:pStyle w:val="Style1"/>
      </w:pPr>
      <w:r>
        <w:t xml:space="preserve">                if (null != e &amp;&amp; "function" == typeof Object.getOwnPropertySymbols) {</w:t>
      </w:r>
    </w:p>
    <w:p w14:paraId="31974F78" w14:textId="77777777" w:rsidR="005E6A9E" w:rsidRDefault="005E6A9E" w:rsidP="005E6A9E">
      <w:pPr>
        <w:pStyle w:val="Style1"/>
      </w:pPr>
      <w:r>
        <w:t xml:space="preserve">                    var o = 0;</w:t>
      </w:r>
    </w:p>
    <w:p w14:paraId="14D08763" w14:textId="77777777" w:rsidR="005E6A9E" w:rsidRDefault="005E6A9E" w:rsidP="005E6A9E">
      <w:pPr>
        <w:pStyle w:val="Style1"/>
      </w:pPr>
      <w:r>
        <w:t xml:space="preserve">                    for (n = Object.getOwnPropertySymbols(e); o &lt; n.length; o++)</w:t>
      </w:r>
    </w:p>
    <w:p w14:paraId="1EE69DCF" w14:textId="77777777" w:rsidR="005E6A9E" w:rsidRDefault="005E6A9E" w:rsidP="005E6A9E">
      <w:pPr>
        <w:pStyle w:val="Style1"/>
      </w:pPr>
      <w:r>
        <w:t xml:space="preserve">                        t.indexOf(n[o]) &lt; 0 &amp;&amp; Object.prototype.propertyIsEnumerable.call(e, n[o]) &amp;&amp; (r[n[o]] = e[n[o]])</w:t>
      </w:r>
    </w:p>
    <w:p w14:paraId="1040D48F" w14:textId="77777777" w:rsidR="005E6A9E" w:rsidRDefault="005E6A9E" w:rsidP="005E6A9E">
      <w:pPr>
        <w:pStyle w:val="Style1"/>
      </w:pPr>
      <w:r>
        <w:t xml:space="preserve">                }</w:t>
      </w:r>
    </w:p>
    <w:p w14:paraId="22273AEE" w14:textId="77777777" w:rsidR="005E6A9E" w:rsidRDefault="005E6A9E" w:rsidP="005E6A9E">
      <w:pPr>
        <w:pStyle w:val="Style1"/>
      </w:pPr>
      <w:r>
        <w:t xml:space="preserve">                return r</w:t>
      </w:r>
    </w:p>
    <w:p w14:paraId="560C9327" w14:textId="77777777" w:rsidR="005E6A9E" w:rsidRDefault="005E6A9E" w:rsidP="005E6A9E">
      <w:pPr>
        <w:pStyle w:val="Style1"/>
      </w:pPr>
      <w:r>
        <w:t xml:space="preserve">            }</w:t>
      </w:r>
    </w:p>
    <w:p w14:paraId="3B761F14" w14:textId="77777777" w:rsidR="005E6A9E" w:rsidRDefault="005E6A9E" w:rsidP="005E6A9E">
      <w:pPr>
        <w:pStyle w:val="Style1"/>
      </w:pPr>
      <w:r>
        <w:t xml:space="preserve">            function i(e, t, r, n) {</w:t>
      </w:r>
    </w:p>
    <w:p w14:paraId="3D9308EC" w14:textId="77777777" w:rsidR="005E6A9E" w:rsidRDefault="005E6A9E" w:rsidP="005E6A9E">
      <w:pPr>
        <w:pStyle w:val="Style1"/>
      </w:pPr>
      <w:r>
        <w:t xml:space="preserve">                return new (r || (r = Promise))((function(o, i) {</w:t>
      </w:r>
    </w:p>
    <w:p w14:paraId="4CCA2A96" w14:textId="77777777" w:rsidR="005E6A9E" w:rsidRDefault="005E6A9E" w:rsidP="005E6A9E">
      <w:pPr>
        <w:pStyle w:val="Style1"/>
      </w:pPr>
      <w:r>
        <w:t xml:space="preserve">                    function a(e) {</w:t>
      </w:r>
    </w:p>
    <w:p w14:paraId="02D0A911" w14:textId="77777777" w:rsidR="005E6A9E" w:rsidRDefault="005E6A9E" w:rsidP="005E6A9E">
      <w:pPr>
        <w:pStyle w:val="Style1"/>
      </w:pPr>
      <w:r>
        <w:t xml:space="preserve">                        try {</w:t>
      </w:r>
    </w:p>
    <w:p w14:paraId="19F2AC39" w14:textId="77777777" w:rsidR="005E6A9E" w:rsidRDefault="005E6A9E" w:rsidP="005E6A9E">
      <w:pPr>
        <w:pStyle w:val="Style1"/>
      </w:pPr>
      <w:r>
        <w:t xml:space="preserve">                            u(n.next(e))</w:t>
      </w:r>
    </w:p>
    <w:p w14:paraId="0DC5BF49" w14:textId="77777777" w:rsidR="005E6A9E" w:rsidRDefault="005E6A9E" w:rsidP="005E6A9E">
      <w:pPr>
        <w:pStyle w:val="Style1"/>
      </w:pPr>
      <w:r>
        <w:t xml:space="preserve">                        } catch (e) {</w:t>
      </w:r>
    </w:p>
    <w:p w14:paraId="7647FCF4" w14:textId="77777777" w:rsidR="005E6A9E" w:rsidRDefault="005E6A9E" w:rsidP="005E6A9E">
      <w:pPr>
        <w:pStyle w:val="Style1"/>
      </w:pPr>
      <w:r>
        <w:t xml:space="preserve">                            i(e)</w:t>
      </w:r>
    </w:p>
    <w:p w14:paraId="42C007A3" w14:textId="77777777" w:rsidR="005E6A9E" w:rsidRDefault="005E6A9E" w:rsidP="005E6A9E">
      <w:pPr>
        <w:pStyle w:val="Style1"/>
      </w:pPr>
      <w:r>
        <w:t xml:space="preserve">                        }</w:t>
      </w:r>
    </w:p>
    <w:p w14:paraId="5BF1E0BD" w14:textId="77777777" w:rsidR="005E6A9E" w:rsidRDefault="005E6A9E" w:rsidP="005E6A9E">
      <w:pPr>
        <w:pStyle w:val="Style1"/>
      </w:pPr>
      <w:r>
        <w:t xml:space="preserve">                    }</w:t>
      </w:r>
    </w:p>
    <w:p w14:paraId="69479B68" w14:textId="77777777" w:rsidR="005E6A9E" w:rsidRDefault="005E6A9E" w:rsidP="005E6A9E">
      <w:pPr>
        <w:pStyle w:val="Style1"/>
      </w:pPr>
      <w:r>
        <w:t xml:space="preserve">                    function c(e) {</w:t>
      </w:r>
    </w:p>
    <w:p w14:paraId="7B21E26F" w14:textId="77777777" w:rsidR="005E6A9E" w:rsidRDefault="005E6A9E" w:rsidP="005E6A9E">
      <w:pPr>
        <w:pStyle w:val="Style1"/>
      </w:pPr>
      <w:r>
        <w:t xml:space="preserve">                        try {</w:t>
      </w:r>
    </w:p>
    <w:p w14:paraId="5DF8AD9D" w14:textId="77777777" w:rsidR="005E6A9E" w:rsidRDefault="005E6A9E" w:rsidP="005E6A9E">
      <w:pPr>
        <w:pStyle w:val="Style1"/>
      </w:pPr>
      <w:r>
        <w:t xml:space="preserve">                            u(n.throw(e))</w:t>
      </w:r>
    </w:p>
    <w:p w14:paraId="28295274" w14:textId="77777777" w:rsidR="005E6A9E" w:rsidRDefault="005E6A9E" w:rsidP="005E6A9E">
      <w:pPr>
        <w:pStyle w:val="Style1"/>
      </w:pPr>
      <w:r>
        <w:t xml:space="preserve">                        } catch (e) {</w:t>
      </w:r>
    </w:p>
    <w:p w14:paraId="544CEDA1" w14:textId="77777777" w:rsidR="005E6A9E" w:rsidRDefault="005E6A9E" w:rsidP="005E6A9E">
      <w:pPr>
        <w:pStyle w:val="Style1"/>
      </w:pPr>
      <w:r>
        <w:t xml:space="preserve">                            i(e)</w:t>
      </w:r>
    </w:p>
    <w:p w14:paraId="264509E3" w14:textId="77777777" w:rsidR="005E6A9E" w:rsidRDefault="005E6A9E" w:rsidP="005E6A9E">
      <w:pPr>
        <w:pStyle w:val="Style1"/>
      </w:pPr>
      <w:r>
        <w:t xml:space="preserve">                        }</w:t>
      </w:r>
    </w:p>
    <w:p w14:paraId="41991F7C" w14:textId="77777777" w:rsidR="005E6A9E" w:rsidRDefault="005E6A9E" w:rsidP="005E6A9E">
      <w:pPr>
        <w:pStyle w:val="Style1"/>
      </w:pPr>
      <w:r>
        <w:t xml:space="preserve">                    }</w:t>
      </w:r>
    </w:p>
    <w:p w14:paraId="2A599F9B" w14:textId="77777777" w:rsidR="005E6A9E" w:rsidRDefault="005E6A9E" w:rsidP="005E6A9E">
      <w:pPr>
        <w:pStyle w:val="Style1"/>
      </w:pPr>
      <w:r>
        <w:t xml:space="preserve">                    function u(e) {</w:t>
      </w:r>
    </w:p>
    <w:p w14:paraId="4B4CC2B1" w14:textId="77777777" w:rsidR="005E6A9E" w:rsidRDefault="005E6A9E" w:rsidP="005E6A9E">
      <w:pPr>
        <w:pStyle w:val="Style1"/>
      </w:pPr>
      <w:r>
        <w:t xml:space="preserve">                        var t;</w:t>
      </w:r>
    </w:p>
    <w:p w14:paraId="5AD5E1C8" w14:textId="77777777" w:rsidR="005E6A9E" w:rsidRDefault="005E6A9E" w:rsidP="005E6A9E">
      <w:pPr>
        <w:pStyle w:val="Style1"/>
      </w:pPr>
      <w:r>
        <w:t xml:space="preserve">                        e.done ? o(e.value) : (t = e.value,</w:t>
      </w:r>
    </w:p>
    <w:p w14:paraId="5A439B8F" w14:textId="77777777" w:rsidR="005E6A9E" w:rsidRDefault="005E6A9E" w:rsidP="005E6A9E">
      <w:pPr>
        <w:pStyle w:val="Style1"/>
      </w:pPr>
      <w:r>
        <w:t xml:space="preserve">                        t instanceof r ? t : new r((function(e) {</w:t>
      </w:r>
    </w:p>
    <w:p w14:paraId="6EB397FC" w14:textId="77777777" w:rsidR="005E6A9E" w:rsidRDefault="005E6A9E" w:rsidP="005E6A9E">
      <w:pPr>
        <w:pStyle w:val="Style1"/>
      </w:pPr>
      <w:r>
        <w:t xml:space="preserve">                            e(t)</w:t>
      </w:r>
    </w:p>
    <w:p w14:paraId="7ADA92FB" w14:textId="77777777" w:rsidR="005E6A9E" w:rsidRDefault="005E6A9E" w:rsidP="005E6A9E">
      <w:pPr>
        <w:pStyle w:val="Style1"/>
      </w:pPr>
      <w:r>
        <w:t xml:space="preserve">                        }</w:t>
      </w:r>
    </w:p>
    <w:p w14:paraId="2E45B1E1" w14:textId="77777777" w:rsidR="005E6A9E" w:rsidRDefault="005E6A9E" w:rsidP="005E6A9E">
      <w:pPr>
        <w:pStyle w:val="Style1"/>
      </w:pPr>
      <w:r>
        <w:t xml:space="preserve">                        ))).then(a, c)</w:t>
      </w:r>
    </w:p>
    <w:p w14:paraId="42C5C09B" w14:textId="77777777" w:rsidR="005E6A9E" w:rsidRDefault="005E6A9E" w:rsidP="005E6A9E">
      <w:pPr>
        <w:pStyle w:val="Style1"/>
      </w:pPr>
      <w:r>
        <w:t xml:space="preserve">                    }</w:t>
      </w:r>
    </w:p>
    <w:p w14:paraId="377AD92B" w14:textId="77777777" w:rsidR="005E6A9E" w:rsidRDefault="005E6A9E" w:rsidP="005E6A9E">
      <w:pPr>
        <w:pStyle w:val="Style1"/>
      </w:pPr>
      <w:r>
        <w:t xml:space="preserve">                    u((n = n.apply(e, t || [])).next())</w:t>
      </w:r>
    </w:p>
    <w:p w14:paraId="7EEA1ECF" w14:textId="77777777" w:rsidR="005E6A9E" w:rsidRDefault="005E6A9E" w:rsidP="005E6A9E">
      <w:pPr>
        <w:pStyle w:val="Style1"/>
      </w:pPr>
      <w:r>
        <w:t xml:space="preserve">                }</w:t>
      </w:r>
    </w:p>
    <w:p w14:paraId="76ACE362" w14:textId="77777777" w:rsidR="005E6A9E" w:rsidRDefault="005E6A9E" w:rsidP="005E6A9E">
      <w:pPr>
        <w:pStyle w:val="Style1"/>
      </w:pPr>
      <w:r>
        <w:t xml:space="preserve">                ))</w:t>
      </w:r>
    </w:p>
    <w:p w14:paraId="619C0DED" w14:textId="77777777" w:rsidR="005E6A9E" w:rsidRDefault="005E6A9E" w:rsidP="005E6A9E">
      <w:pPr>
        <w:pStyle w:val="Style1"/>
      </w:pPr>
      <w:r>
        <w:t xml:space="preserve">            }</w:t>
      </w:r>
    </w:p>
    <w:p w14:paraId="3ACF2985" w14:textId="77777777" w:rsidR="005E6A9E" w:rsidRDefault="005E6A9E" w:rsidP="005E6A9E">
      <w:pPr>
        <w:pStyle w:val="Style1"/>
      </w:pPr>
      <w:r>
        <w:t xml:space="preserve">            function a(e, t) {</w:t>
      </w:r>
    </w:p>
    <w:p w14:paraId="3878A6CA" w14:textId="77777777" w:rsidR="005E6A9E" w:rsidRDefault="005E6A9E" w:rsidP="005E6A9E">
      <w:pPr>
        <w:pStyle w:val="Style1"/>
      </w:pPr>
      <w:r>
        <w:t xml:space="preserve">                var r, n, o, i, a = {</w:t>
      </w:r>
    </w:p>
    <w:p w14:paraId="07A35433" w14:textId="77777777" w:rsidR="005E6A9E" w:rsidRDefault="005E6A9E" w:rsidP="005E6A9E">
      <w:pPr>
        <w:pStyle w:val="Style1"/>
      </w:pPr>
      <w:r>
        <w:t xml:space="preserve">                    label: 0,</w:t>
      </w:r>
    </w:p>
    <w:p w14:paraId="1FE1E093" w14:textId="77777777" w:rsidR="005E6A9E" w:rsidRDefault="005E6A9E" w:rsidP="005E6A9E">
      <w:pPr>
        <w:pStyle w:val="Style1"/>
      </w:pPr>
      <w:r>
        <w:t xml:space="preserve">                    sent: function() {</w:t>
      </w:r>
    </w:p>
    <w:p w14:paraId="37713C26" w14:textId="77777777" w:rsidR="005E6A9E" w:rsidRDefault="005E6A9E" w:rsidP="005E6A9E">
      <w:pPr>
        <w:pStyle w:val="Style1"/>
      </w:pPr>
      <w:r>
        <w:t xml:space="preserve">                        if (1 &amp; o[0])</w:t>
      </w:r>
    </w:p>
    <w:p w14:paraId="0E1D41FE" w14:textId="77777777" w:rsidR="005E6A9E" w:rsidRDefault="005E6A9E" w:rsidP="005E6A9E">
      <w:pPr>
        <w:pStyle w:val="Style1"/>
      </w:pPr>
      <w:r>
        <w:t xml:space="preserve">                            throw o[1];</w:t>
      </w:r>
    </w:p>
    <w:p w14:paraId="13796BFE" w14:textId="77777777" w:rsidR="005E6A9E" w:rsidRDefault="005E6A9E" w:rsidP="005E6A9E">
      <w:pPr>
        <w:pStyle w:val="Style1"/>
      </w:pPr>
      <w:r>
        <w:t xml:space="preserve">                        return o[1]</w:t>
      </w:r>
    </w:p>
    <w:p w14:paraId="3430A406" w14:textId="77777777" w:rsidR="005E6A9E" w:rsidRDefault="005E6A9E" w:rsidP="005E6A9E">
      <w:pPr>
        <w:pStyle w:val="Style1"/>
      </w:pPr>
      <w:r>
        <w:t xml:space="preserve">                    },</w:t>
      </w:r>
    </w:p>
    <w:p w14:paraId="49114F39" w14:textId="77777777" w:rsidR="005E6A9E" w:rsidRDefault="005E6A9E" w:rsidP="005E6A9E">
      <w:pPr>
        <w:pStyle w:val="Style1"/>
      </w:pPr>
      <w:r>
        <w:t xml:space="preserve">                    trys: [],</w:t>
      </w:r>
    </w:p>
    <w:p w14:paraId="38191DC4" w14:textId="77777777" w:rsidR="005E6A9E" w:rsidRDefault="005E6A9E" w:rsidP="005E6A9E">
      <w:pPr>
        <w:pStyle w:val="Style1"/>
      </w:pPr>
      <w:r>
        <w:t xml:space="preserve">                    ops: []</w:t>
      </w:r>
    </w:p>
    <w:p w14:paraId="3697BCCC" w14:textId="77777777" w:rsidR="005E6A9E" w:rsidRDefault="005E6A9E" w:rsidP="005E6A9E">
      <w:pPr>
        <w:pStyle w:val="Style1"/>
      </w:pPr>
      <w:r>
        <w:t xml:space="preserve">                };</w:t>
      </w:r>
    </w:p>
    <w:p w14:paraId="7632BAB8" w14:textId="77777777" w:rsidR="005E6A9E" w:rsidRDefault="005E6A9E" w:rsidP="005E6A9E">
      <w:pPr>
        <w:pStyle w:val="Style1"/>
      </w:pPr>
      <w:r>
        <w:t xml:space="preserve">                return i = {</w:t>
      </w:r>
    </w:p>
    <w:p w14:paraId="1332122B" w14:textId="77777777" w:rsidR="005E6A9E" w:rsidRDefault="005E6A9E" w:rsidP="005E6A9E">
      <w:pPr>
        <w:pStyle w:val="Style1"/>
      </w:pPr>
      <w:r>
        <w:t xml:space="preserve">                    next: c(0),</w:t>
      </w:r>
    </w:p>
    <w:p w14:paraId="02EFAFB3" w14:textId="77777777" w:rsidR="005E6A9E" w:rsidRDefault="005E6A9E" w:rsidP="005E6A9E">
      <w:pPr>
        <w:pStyle w:val="Style1"/>
      </w:pPr>
      <w:r>
        <w:t xml:space="preserve">                    throw: c(1),</w:t>
      </w:r>
    </w:p>
    <w:p w14:paraId="403422B8" w14:textId="77777777" w:rsidR="005E6A9E" w:rsidRDefault="005E6A9E" w:rsidP="005E6A9E">
      <w:pPr>
        <w:pStyle w:val="Style1"/>
      </w:pPr>
      <w:r>
        <w:t xml:space="preserve">                    return: c(2)</w:t>
      </w:r>
    </w:p>
    <w:p w14:paraId="2B24CBA2" w14:textId="77777777" w:rsidR="005E6A9E" w:rsidRDefault="005E6A9E" w:rsidP="005E6A9E">
      <w:pPr>
        <w:pStyle w:val="Style1"/>
      </w:pPr>
      <w:r>
        <w:t xml:space="preserve">                },</w:t>
      </w:r>
    </w:p>
    <w:p w14:paraId="3DA4C7B7" w14:textId="77777777" w:rsidR="005E6A9E" w:rsidRDefault="005E6A9E" w:rsidP="005E6A9E">
      <w:pPr>
        <w:pStyle w:val="Style1"/>
      </w:pPr>
      <w:r>
        <w:t xml:space="preserve">                "function" == typeof Symbol &amp;&amp; (i[Symbol.iterator] = function() {</w:t>
      </w:r>
    </w:p>
    <w:p w14:paraId="758E845B" w14:textId="77777777" w:rsidR="005E6A9E" w:rsidRDefault="005E6A9E" w:rsidP="005E6A9E">
      <w:pPr>
        <w:pStyle w:val="Style1"/>
      </w:pPr>
      <w:r>
        <w:t xml:space="preserve">                    return this</w:t>
      </w:r>
    </w:p>
    <w:p w14:paraId="77787ED5" w14:textId="77777777" w:rsidR="005E6A9E" w:rsidRDefault="005E6A9E" w:rsidP="005E6A9E">
      <w:pPr>
        <w:pStyle w:val="Style1"/>
      </w:pPr>
      <w:r>
        <w:t xml:space="preserve">                }</w:t>
      </w:r>
    </w:p>
    <w:p w14:paraId="64A6A13F" w14:textId="77777777" w:rsidR="005E6A9E" w:rsidRDefault="005E6A9E" w:rsidP="005E6A9E">
      <w:pPr>
        <w:pStyle w:val="Style1"/>
      </w:pPr>
      <w:r>
        <w:t xml:space="preserve">                ),</w:t>
      </w:r>
    </w:p>
    <w:p w14:paraId="6784CF11" w14:textId="77777777" w:rsidR="005E6A9E" w:rsidRDefault="005E6A9E" w:rsidP="005E6A9E">
      <w:pPr>
        <w:pStyle w:val="Style1"/>
      </w:pPr>
      <w:r>
        <w:t xml:space="preserve">                i;</w:t>
      </w:r>
    </w:p>
    <w:p w14:paraId="6D08AF91" w14:textId="77777777" w:rsidR="005E6A9E" w:rsidRDefault="005E6A9E" w:rsidP="005E6A9E">
      <w:pPr>
        <w:pStyle w:val="Style1"/>
      </w:pPr>
      <w:r>
        <w:t xml:space="preserve">                function c(c) {</w:t>
      </w:r>
    </w:p>
    <w:p w14:paraId="01443934" w14:textId="77777777" w:rsidR="005E6A9E" w:rsidRDefault="005E6A9E" w:rsidP="005E6A9E">
      <w:pPr>
        <w:pStyle w:val="Style1"/>
      </w:pPr>
      <w:r>
        <w:t xml:space="preserve">                    return function(u) {</w:t>
      </w:r>
    </w:p>
    <w:p w14:paraId="3153262E" w14:textId="77777777" w:rsidR="005E6A9E" w:rsidRDefault="005E6A9E" w:rsidP="005E6A9E">
      <w:pPr>
        <w:pStyle w:val="Style1"/>
      </w:pPr>
      <w:r>
        <w:t xml:space="preserve">                        return function(c) {</w:t>
      </w:r>
    </w:p>
    <w:p w14:paraId="5DEC8595" w14:textId="77777777" w:rsidR="005E6A9E" w:rsidRDefault="005E6A9E" w:rsidP="005E6A9E">
      <w:pPr>
        <w:pStyle w:val="Style1"/>
      </w:pPr>
      <w:r>
        <w:t xml:space="preserve">                            if (r)</w:t>
      </w:r>
    </w:p>
    <w:p w14:paraId="55CD866C" w14:textId="77777777" w:rsidR="005E6A9E" w:rsidRDefault="005E6A9E" w:rsidP="005E6A9E">
      <w:pPr>
        <w:pStyle w:val="Style1"/>
      </w:pPr>
      <w:r>
        <w:t xml:space="preserve">                                throw new TypeError("Generator is already executing.");</w:t>
      </w:r>
    </w:p>
    <w:p w14:paraId="48AAC4EF" w14:textId="77777777" w:rsidR="005E6A9E" w:rsidRDefault="005E6A9E" w:rsidP="005E6A9E">
      <w:pPr>
        <w:pStyle w:val="Style1"/>
      </w:pPr>
      <w:r>
        <w:t xml:space="preserve">                            for (; i &amp;&amp; (i = 0,</w:t>
      </w:r>
    </w:p>
    <w:p w14:paraId="5A51EDA6" w14:textId="77777777" w:rsidR="005E6A9E" w:rsidRDefault="005E6A9E" w:rsidP="005E6A9E">
      <w:pPr>
        <w:pStyle w:val="Style1"/>
      </w:pPr>
      <w:r>
        <w:t xml:space="preserve">                            c[0] &amp;&amp; (a = 0)),</w:t>
      </w:r>
    </w:p>
    <w:p w14:paraId="1416D791" w14:textId="77777777" w:rsidR="005E6A9E" w:rsidRDefault="005E6A9E" w:rsidP="005E6A9E">
      <w:pPr>
        <w:pStyle w:val="Style1"/>
      </w:pPr>
      <w:r>
        <w:t xml:space="preserve">                            a; )</w:t>
      </w:r>
    </w:p>
    <w:p w14:paraId="4B589C7C" w14:textId="77777777" w:rsidR="005E6A9E" w:rsidRDefault="005E6A9E" w:rsidP="005E6A9E">
      <w:pPr>
        <w:pStyle w:val="Style1"/>
      </w:pPr>
      <w:r>
        <w:t xml:space="preserve">                                try {</w:t>
      </w:r>
    </w:p>
    <w:p w14:paraId="21780D7A" w14:textId="77777777" w:rsidR="005E6A9E" w:rsidRDefault="005E6A9E" w:rsidP="005E6A9E">
      <w:pPr>
        <w:pStyle w:val="Style1"/>
      </w:pPr>
      <w:r>
        <w:t xml:space="preserve">                                    if (r = 1,</w:t>
      </w:r>
    </w:p>
    <w:p w14:paraId="15A9BF4A" w14:textId="77777777" w:rsidR="005E6A9E" w:rsidRDefault="005E6A9E" w:rsidP="005E6A9E">
      <w:pPr>
        <w:pStyle w:val="Style1"/>
      </w:pPr>
      <w:r>
        <w:t xml:space="preserve">                                    n &amp;&amp; (o = 2 &amp; c[0] ? n.return : c[0] ? n.throw || ((o = n.return) &amp;&amp; o.call(n),</w:t>
      </w:r>
    </w:p>
    <w:p w14:paraId="2C1C35AD" w14:textId="77777777" w:rsidR="005E6A9E" w:rsidRDefault="005E6A9E" w:rsidP="005E6A9E">
      <w:pPr>
        <w:pStyle w:val="Style1"/>
      </w:pPr>
      <w:r>
        <w:t xml:space="preserve">                                    0) : n.next) &amp;&amp; !(o = o.call(n, c[1])).done)</w:t>
      </w:r>
    </w:p>
    <w:p w14:paraId="514405BD" w14:textId="77777777" w:rsidR="005E6A9E" w:rsidRDefault="005E6A9E" w:rsidP="005E6A9E">
      <w:pPr>
        <w:pStyle w:val="Style1"/>
      </w:pPr>
      <w:r>
        <w:t xml:space="preserve">                                        return o;</w:t>
      </w:r>
    </w:p>
    <w:p w14:paraId="399CFFF9" w14:textId="77777777" w:rsidR="005E6A9E" w:rsidRDefault="005E6A9E" w:rsidP="005E6A9E">
      <w:pPr>
        <w:pStyle w:val="Style1"/>
      </w:pPr>
      <w:r>
        <w:t xml:space="preserve">                                    switch (n = 0,</w:t>
      </w:r>
    </w:p>
    <w:p w14:paraId="5714C4E7" w14:textId="77777777" w:rsidR="005E6A9E" w:rsidRDefault="005E6A9E" w:rsidP="005E6A9E">
      <w:pPr>
        <w:pStyle w:val="Style1"/>
      </w:pPr>
      <w:r>
        <w:t xml:space="preserve">                                    o &amp;&amp; (c = [2 &amp; c[0], o.value]),</w:t>
      </w:r>
    </w:p>
    <w:p w14:paraId="52D2BCC4" w14:textId="77777777" w:rsidR="005E6A9E" w:rsidRDefault="005E6A9E" w:rsidP="005E6A9E">
      <w:pPr>
        <w:pStyle w:val="Style1"/>
      </w:pPr>
      <w:r>
        <w:t xml:space="preserve">                                    c[0]) {</w:t>
      </w:r>
    </w:p>
    <w:p w14:paraId="79A085CA" w14:textId="77777777" w:rsidR="005E6A9E" w:rsidRDefault="005E6A9E" w:rsidP="005E6A9E">
      <w:pPr>
        <w:pStyle w:val="Style1"/>
      </w:pPr>
      <w:r>
        <w:t xml:space="preserve">                                    case 0:</w:t>
      </w:r>
    </w:p>
    <w:p w14:paraId="1E398761" w14:textId="77777777" w:rsidR="005E6A9E" w:rsidRDefault="005E6A9E" w:rsidP="005E6A9E">
      <w:pPr>
        <w:pStyle w:val="Style1"/>
      </w:pPr>
      <w:r>
        <w:t xml:space="preserve">                                    case 1:</w:t>
      </w:r>
    </w:p>
    <w:p w14:paraId="200B446B" w14:textId="77777777" w:rsidR="005E6A9E" w:rsidRDefault="005E6A9E" w:rsidP="005E6A9E">
      <w:pPr>
        <w:pStyle w:val="Style1"/>
      </w:pPr>
      <w:r>
        <w:t xml:space="preserve">                                        o = c;</w:t>
      </w:r>
    </w:p>
    <w:p w14:paraId="6B4C8ED7" w14:textId="77777777" w:rsidR="005E6A9E" w:rsidRDefault="005E6A9E" w:rsidP="005E6A9E">
      <w:pPr>
        <w:pStyle w:val="Style1"/>
      </w:pPr>
      <w:r>
        <w:t xml:space="preserve">                                        break;</w:t>
      </w:r>
    </w:p>
    <w:p w14:paraId="7310C35E" w14:textId="77777777" w:rsidR="005E6A9E" w:rsidRDefault="005E6A9E" w:rsidP="005E6A9E">
      <w:pPr>
        <w:pStyle w:val="Style1"/>
      </w:pPr>
      <w:r>
        <w:t xml:space="preserve">                                    case 4:</w:t>
      </w:r>
    </w:p>
    <w:p w14:paraId="6523D153" w14:textId="77777777" w:rsidR="005E6A9E" w:rsidRDefault="005E6A9E" w:rsidP="005E6A9E">
      <w:pPr>
        <w:pStyle w:val="Style1"/>
      </w:pPr>
      <w:r>
        <w:t xml:space="preserve">                                        return a.label++,</w:t>
      </w:r>
    </w:p>
    <w:p w14:paraId="2A2257D0" w14:textId="77777777" w:rsidR="005E6A9E" w:rsidRDefault="005E6A9E" w:rsidP="005E6A9E">
      <w:pPr>
        <w:pStyle w:val="Style1"/>
      </w:pPr>
      <w:r>
        <w:t xml:space="preserve">                                        {</w:t>
      </w:r>
    </w:p>
    <w:p w14:paraId="028F874E" w14:textId="77777777" w:rsidR="005E6A9E" w:rsidRDefault="005E6A9E" w:rsidP="005E6A9E">
      <w:pPr>
        <w:pStyle w:val="Style1"/>
      </w:pPr>
      <w:r>
        <w:t xml:space="preserve">                                            value: c[1],</w:t>
      </w:r>
    </w:p>
    <w:p w14:paraId="57466C6A" w14:textId="77777777" w:rsidR="005E6A9E" w:rsidRDefault="005E6A9E" w:rsidP="005E6A9E">
      <w:pPr>
        <w:pStyle w:val="Style1"/>
      </w:pPr>
      <w:r>
        <w:t xml:space="preserve">                                            done: !1</w:t>
      </w:r>
    </w:p>
    <w:p w14:paraId="43B9F760" w14:textId="77777777" w:rsidR="005E6A9E" w:rsidRDefault="005E6A9E" w:rsidP="005E6A9E">
      <w:pPr>
        <w:pStyle w:val="Style1"/>
      </w:pPr>
      <w:r>
        <w:t xml:space="preserve">                                        };</w:t>
      </w:r>
    </w:p>
    <w:p w14:paraId="5053F8B0" w14:textId="77777777" w:rsidR="005E6A9E" w:rsidRDefault="005E6A9E" w:rsidP="005E6A9E">
      <w:pPr>
        <w:pStyle w:val="Style1"/>
      </w:pPr>
      <w:r>
        <w:t xml:space="preserve">                                    case 5:</w:t>
      </w:r>
    </w:p>
    <w:p w14:paraId="40785779" w14:textId="77777777" w:rsidR="005E6A9E" w:rsidRDefault="005E6A9E" w:rsidP="005E6A9E">
      <w:pPr>
        <w:pStyle w:val="Style1"/>
      </w:pPr>
      <w:r>
        <w:t xml:space="preserve">                                        a.label++,</w:t>
      </w:r>
    </w:p>
    <w:p w14:paraId="63C08722" w14:textId="77777777" w:rsidR="005E6A9E" w:rsidRDefault="005E6A9E" w:rsidP="005E6A9E">
      <w:pPr>
        <w:pStyle w:val="Style1"/>
      </w:pPr>
      <w:r>
        <w:t xml:space="preserve">                                        n = c[1],</w:t>
      </w:r>
    </w:p>
    <w:p w14:paraId="6C0D1CCF" w14:textId="77777777" w:rsidR="005E6A9E" w:rsidRDefault="005E6A9E" w:rsidP="005E6A9E">
      <w:pPr>
        <w:pStyle w:val="Style1"/>
      </w:pPr>
      <w:r>
        <w:t xml:space="preserve">                                        c = [0];</w:t>
      </w:r>
    </w:p>
    <w:p w14:paraId="4E171BE6" w14:textId="77777777" w:rsidR="005E6A9E" w:rsidRDefault="005E6A9E" w:rsidP="005E6A9E">
      <w:pPr>
        <w:pStyle w:val="Style1"/>
      </w:pPr>
      <w:r>
        <w:t xml:space="preserve">                                        continue;</w:t>
      </w:r>
    </w:p>
    <w:p w14:paraId="67961334" w14:textId="77777777" w:rsidR="005E6A9E" w:rsidRDefault="005E6A9E" w:rsidP="005E6A9E">
      <w:pPr>
        <w:pStyle w:val="Style1"/>
      </w:pPr>
      <w:r>
        <w:t xml:space="preserve">                                    case 7:</w:t>
      </w:r>
    </w:p>
    <w:p w14:paraId="036BAB21" w14:textId="77777777" w:rsidR="005E6A9E" w:rsidRDefault="005E6A9E" w:rsidP="005E6A9E">
      <w:pPr>
        <w:pStyle w:val="Style1"/>
      </w:pPr>
      <w:r>
        <w:t xml:space="preserve">                                        c = a.ops.pop(),</w:t>
      </w:r>
    </w:p>
    <w:p w14:paraId="5490C06B" w14:textId="77777777" w:rsidR="005E6A9E" w:rsidRDefault="005E6A9E" w:rsidP="005E6A9E">
      <w:pPr>
        <w:pStyle w:val="Style1"/>
      </w:pPr>
      <w:r>
        <w:t xml:space="preserve">                                        a.trys.pop();</w:t>
      </w:r>
    </w:p>
    <w:p w14:paraId="5032A1E3" w14:textId="77777777" w:rsidR="005E6A9E" w:rsidRDefault="005E6A9E" w:rsidP="005E6A9E">
      <w:pPr>
        <w:pStyle w:val="Style1"/>
      </w:pPr>
      <w:r>
        <w:t xml:space="preserve">                                        continue;</w:t>
      </w:r>
    </w:p>
    <w:p w14:paraId="41795336" w14:textId="77777777" w:rsidR="005E6A9E" w:rsidRDefault="005E6A9E" w:rsidP="005E6A9E">
      <w:pPr>
        <w:pStyle w:val="Style1"/>
      </w:pPr>
      <w:r>
        <w:t xml:space="preserve">                                    default:</w:t>
      </w:r>
    </w:p>
    <w:p w14:paraId="667A1EF9" w14:textId="77777777" w:rsidR="005E6A9E" w:rsidRDefault="005E6A9E" w:rsidP="005E6A9E">
      <w:pPr>
        <w:pStyle w:val="Style1"/>
      </w:pPr>
      <w:r>
        <w:t xml:space="preserve">                                        if (!((o = (o = a.trys).length &gt; 0 &amp;&amp; o[o.length - 1]) || 6 !== c[0] &amp;&amp; 2 !== c[0])) {</w:t>
      </w:r>
    </w:p>
    <w:p w14:paraId="760326EC" w14:textId="77777777" w:rsidR="005E6A9E" w:rsidRDefault="005E6A9E" w:rsidP="005E6A9E">
      <w:pPr>
        <w:pStyle w:val="Style1"/>
      </w:pPr>
      <w:r>
        <w:t xml:space="preserve">                                            a = 0;</w:t>
      </w:r>
    </w:p>
    <w:p w14:paraId="71F91E39" w14:textId="77777777" w:rsidR="005E6A9E" w:rsidRDefault="005E6A9E" w:rsidP="005E6A9E">
      <w:pPr>
        <w:pStyle w:val="Style1"/>
      </w:pPr>
      <w:r>
        <w:t xml:space="preserve">                                            continue</w:t>
      </w:r>
    </w:p>
    <w:p w14:paraId="7D095F86" w14:textId="77777777" w:rsidR="005E6A9E" w:rsidRDefault="005E6A9E" w:rsidP="005E6A9E">
      <w:pPr>
        <w:pStyle w:val="Style1"/>
      </w:pPr>
      <w:r>
        <w:t xml:space="preserve">                                        }</w:t>
      </w:r>
    </w:p>
    <w:p w14:paraId="6BA28A64" w14:textId="77777777" w:rsidR="005E6A9E" w:rsidRDefault="005E6A9E" w:rsidP="005E6A9E">
      <w:pPr>
        <w:pStyle w:val="Style1"/>
      </w:pPr>
      <w:r>
        <w:t xml:space="preserve">                                        if (3 === c[0] &amp;&amp; (!o || c[1] &gt; o[0] &amp;&amp; c[1] &lt; o[3])) {</w:t>
      </w:r>
    </w:p>
    <w:p w14:paraId="55A42220" w14:textId="77777777" w:rsidR="005E6A9E" w:rsidRDefault="005E6A9E" w:rsidP="005E6A9E">
      <w:pPr>
        <w:pStyle w:val="Style1"/>
      </w:pPr>
      <w:r>
        <w:t xml:space="preserve">                                            a.label = c[1];</w:t>
      </w:r>
    </w:p>
    <w:p w14:paraId="14BE12F3" w14:textId="77777777" w:rsidR="005E6A9E" w:rsidRDefault="005E6A9E" w:rsidP="005E6A9E">
      <w:pPr>
        <w:pStyle w:val="Style1"/>
      </w:pPr>
      <w:r>
        <w:t xml:space="preserve">                                            break</w:t>
      </w:r>
    </w:p>
    <w:p w14:paraId="5AE9A847" w14:textId="77777777" w:rsidR="005E6A9E" w:rsidRDefault="005E6A9E" w:rsidP="005E6A9E">
      <w:pPr>
        <w:pStyle w:val="Style1"/>
      </w:pPr>
      <w:r>
        <w:t xml:space="preserve">                                        }</w:t>
      </w:r>
    </w:p>
    <w:p w14:paraId="50E987E1" w14:textId="77777777" w:rsidR="005E6A9E" w:rsidRDefault="005E6A9E" w:rsidP="005E6A9E">
      <w:pPr>
        <w:pStyle w:val="Style1"/>
      </w:pPr>
      <w:r>
        <w:t xml:space="preserve">                                        if (6 === c[0] &amp;&amp; a.label &lt; o[1]) {</w:t>
      </w:r>
    </w:p>
    <w:p w14:paraId="2A0EA5A5" w14:textId="77777777" w:rsidR="005E6A9E" w:rsidRDefault="005E6A9E" w:rsidP="005E6A9E">
      <w:pPr>
        <w:pStyle w:val="Style1"/>
      </w:pPr>
      <w:r>
        <w:t xml:space="preserve">                                            a.label = o[1],</w:t>
      </w:r>
    </w:p>
    <w:p w14:paraId="0EF57BCB" w14:textId="77777777" w:rsidR="005E6A9E" w:rsidRDefault="005E6A9E" w:rsidP="005E6A9E">
      <w:pPr>
        <w:pStyle w:val="Style1"/>
      </w:pPr>
      <w:r>
        <w:t xml:space="preserve">                                            o = c;</w:t>
      </w:r>
    </w:p>
    <w:p w14:paraId="7A9ACDD8" w14:textId="77777777" w:rsidR="005E6A9E" w:rsidRDefault="005E6A9E" w:rsidP="005E6A9E">
      <w:pPr>
        <w:pStyle w:val="Style1"/>
      </w:pPr>
      <w:r>
        <w:t xml:space="preserve">                                            break</w:t>
      </w:r>
    </w:p>
    <w:p w14:paraId="1FD7D307" w14:textId="77777777" w:rsidR="005E6A9E" w:rsidRDefault="005E6A9E" w:rsidP="005E6A9E">
      <w:pPr>
        <w:pStyle w:val="Style1"/>
      </w:pPr>
      <w:r>
        <w:t xml:space="preserve">                                        }</w:t>
      </w:r>
    </w:p>
    <w:p w14:paraId="35C77B40" w14:textId="77777777" w:rsidR="005E6A9E" w:rsidRDefault="005E6A9E" w:rsidP="005E6A9E">
      <w:pPr>
        <w:pStyle w:val="Style1"/>
      </w:pPr>
      <w:r>
        <w:t xml:space="preserve">                                        if (o &amp;&amp; a.label &lt; o[2]) {</w:t>
      </w:r>
    </w:p>
    <w:p w14:paraId="40D01992" w14:textId="77777777" w:rsidR="005E6A9E" w:rsidRDefault="005E6A9E" w:rsidP="005E6A9E">
      <w:pPr>
        <w:pStyle w:val="Style1"/>
      </w:pPr>
      <w:r>
        <w:t xml:space="preserve">                                            a.label = o[2],</w:t>
      </w:r>
    </w:p>
    <w:p w14:paraId="0A71CF48" w14:textId="77777777" w:rsidR="005E6A9E" w:rsidRDefault="005E6A9E" w:rsidP="005E6A9E">
      <w:pPr>
        <w:pStyle w:val="Style1"/>
      </w:pPr>
      <w:r>
        <w:t xml:space="preserve">                                            a.ops.push(c);</w:t>
      </w:r>
    </w:p>
    <w:p w14:paraId="4B29BD72" w14:textId="77777777" w:rsidR="005E6A9E" w:rsidRDefault="005E6A9E" w:rsidP="005E6A9E">
      <w:pPr>
        <w:pStyle w:val="Style1"/>
      </w:pPr>
      <w:r>
        <w:t xml:space="preserve">                                            break</w:t>
      </w:r>
    </w:p>
    <w:p w14:paraId="1B559269" w14:textId="77777777" w:rsidR="005E6A9E" w:rsidRDefault="005E6A9E" w:rsidP="005E6A9E">
      <w:pPr>
        <w:pStyle w:val="Style1"/>
      </w:pPr>
      <w:r>
        <w:t xml:space="preserve">                                        }</w:t>
      </w:r>
    </w:p>
    <w:p w14:paraId="3CDE9160" w14:textId="77777777" w:rsidR="005E6A9E" w:rsidRDefault="005E6A9E" w:rsidP="005E6A9E">
      <w:pPr>
        <w:pStyle w:val="Style1"/>
      </w:pPr>
      <w:r>
        <w:t xml:space="preserve">                                        o[2] &amp;&amp; a.ops.pop(),</w:t>
      </w:r>
    </w:p>
    <w:p w14:paraId="417BD170" w14:textId="77777777" w:rsidR="005E6A9E" w:rsidRDefault="005E6A9E" w:rsidP="005E6A9E">
      <w:pPr>
        <w:pStyle w:val="Style1"/>
      </w:pPr>
      <w:r>
        <w:t xml:space="preserve">                                        a.trys.pop();</w:t>
      </w:r>
    </w:p>
    <w:p w14:paraId="461E8D0E" w14:textId="77777777" w:rsidR="005E6A9E" w:rsidRDefault="005E6A9E" w:rsidP="005E6A9E">
      <w:pPr>
        <w:pStyle w:val="Style1"/>
      </w:pPr>
      <w:r>
        <w:t xml:space="preserve">                                        continue</w:t>
      </w:r>
    </w:p>
    <w:p w14:paraId="1D1623FC" w14:textId="77777777" w:rsidR="005E6A9E" w:rsidRDefault="005E6A9E" w:rsidP="005E6A9E">
      <w:pPr>
        <w:pStyle w:val="Style1"/>
      </w:pPr>
      <w:r>
        <w:t xml:space="preserve">                                    }</w:t>
      </w:r>
    </w:p>
    <w:p w14:paraId="756F427A" w14:textId="77777777" w:rsidR="005E6A9E" w:rsidRDefault="005E6A9E" w:rsidP="005E6A9E">
      <w:pPr>
        <w:pStyle w:val="Style1"/>
      </w:pPr>
      <w:r>
        <w:t xml:space="preserve">                                    c = t.call(e, a)</w:t>
      </w:r>
    </w:p>
    <w:p w14:paraId="48562A8C" w14:textId="77777777" w:rsidR="005E6A9E" w:rsidRDefault="005E6A9E" w:rsidP="005E6A9E">
      <w:pPr>
        <w:pStyle w:val="Style1"/>
      </w:pPr>
      <w:r>
        <w:t xml:space="preserve">                                } catch (e) {</w:t>
      </w:r>
    </w:p>
    <w:p w14:paraId="2CAB09D0" w14:textId="77777777" w:rsidR="005E6A9E" w:rsidRDefault="005E6A9E" w:rsidP="005E6A9E">
      <w:pPr>
        <w:pStyle w:val="Style1"/>
      </w:pPr>
      <w:r>
        <w:t xml:space="preserve">                                    c = [6, e],</w:t>
      </w:r>
    </w:p>
    <w:p w14:paraId="38A438F2" w14:textId="77777777" w:rsidR="005E6A9E" w:rsidRDefault="005E6A9E" w:rsidP="005E6A9E">
      <w:pPr>
        <w:pStyle w:val="Style1"/>
      </w:pPr>
      <w:r>
        <w:t xml:space="preserve">                                    n = 0</w:t>
      </w:r>
    </w:p>
    <w:p w14:paraId="0F29613A" w14:textId="77777777" w:rsidR="005E6A9E" w:rsidRDefault="005E6A9E" w:rsidP="005E6A9E">
      <w:pPr>
        <w:pStyle w:val="Style1"/>
      </w:pPr>
      <w:r>
        <w:t xml:space="preserve">                                } finally {</w:t>
      </w:r>
    </w:p>
    <w:p w14:paraId="4183A238" w14:textId="77777777" w:rsidR="005E6A9E" w:rsidRDefault="005E6A9E" w:rsidP="005E6A9E">
      <w:pPr>
        <w:pStyle w:val="Style1"/>
      </w:pPr>
      <w:r>
        <w:t xml:space="preserve">                                    r = o = 0</w:t>
      </w:r>
    </w:p>
    <w:p w14:paraId="71F3285D" w14:textId="77777777" w:rsidR="005E6A9E" w:rsidRDefault="005E6A9E" w:rsidP="005E6A9E">
      <w:pPr>
        <w:pStyle w:val="Style1"/>
      </w:pPr>
      <w:r>
        <w:t xml:space="preserve">                                }</w:t>
      </w:r>
    </w:p>
    <w:p w14:paraId="186078D0" w14:textId="77777777" w:rsidR="005E6A9E" w:rsidRDefault="005E6A9E" w:rsidP="005E6A9E">
      <w:pPr>
        <w:pStyle w:val="Style1"/>
      </w:pPr>
      <w:r>
        <w:t xml:space="preserve">                            if (5 &amp; c[0])</w:t>
      </w:r>
    </w:p>
    <w:p w14:paraId="4807954F" w14:textId="77777777" w:rsidR="005E6A9E" w:rsidRDefault="005E6A9E" w:rsidP="005E6A9E">
      <w:pPr>
        <w:pStyle w:val="Style1"/>
      </w:pPr>
      <w:r>
        <w:t xml:space="preserve">                                throw c[1];</w:t>
      </w:r>
    </w:p>
    <w:p w14:paraId="65F7D80E" w14:textId="77777777" w:rsidR="005E6A9E" w:rsidRDefault="005E6A9E" w:rsidP="005E6A9E">
      <w:pPr>
        <w:pStyle w:val="Style1"/>
      </w:pPr>
      <w:r>
        <w:t xml:space="preserve">                            return {</w:t>
      </w:r>
    </w:p>
    <w:p w14:paraId="7028818D" w14:textId="77777777" w:rsidR="005E6A9E" w:rsidRDefault="005E6A9E" w:rsidP="005E6A9E">
      <w:pPr>
        <w:pStyle w:val="Style1"/>
      </w:pPr>
      <w:r>
        <w:t xml:space="preserve">                                value: c[0] ? c[1] : void 0,</w:t>
      </w:r>
    </w:p>
    <w:p w14:paraId="5CFEF0B6" w14:textId="77777777" w:rsidR="005E6A9E" w:rsidRDefault="005E6A9E" w:rsidP="005E6A9E">
      <w:pPr>
        <w:pStyle w:val="Style1"/>
      </w:pPr>
      <w:r>
        <w:t xml:space="preserve">                                done: !0</w:t>
      </w:r>
    </w:p>
    <w:p w14:paraId="3B6564F0" w14:textId="77777777" w:rsidR="005E6A9E" w:rsidRDefault="005E6A9E" w:rsidP="005E6A9E">
      <w:pPr>
        <w:pStyle w:val="Style1"/>
      </w:pPr>
      <w:r>
        <w:t xml:space="preserve">                            }</w:t>
      </w:r>
    </w:p>
    <w:p w14:paraId="3BDE1777" w14:textId="77777777" w:rsidR="005E6A9E" w:rsidRDefault="005E6A9E" w:rsidP="005E6A9E">
      <w:pPr>
        <w:pStyle w:val="Style1"/>
      </w:pPr>
      <w:r>
        <w:t xml:space="preserve">                        }([c, u])</w:t>
      </w:r>
    </w:p>
    <w:p w14:paraId="5237069F" w14:textId="77777777" w:rsidR="005E6A9E" w:rsidRDefault="005E6A9E" w:rsidP="005E6A9E">
      <w:pPr>
        <w:pStyle w:val="Style1"/>
      </w:pPr>
      <w:r>
        <w:t xml:space="preserve">                    }</w:t>
      </w:r>
    </w:p>
    <w:p w14:paraId="2405EC29" w14:textId="77777777" w:rsidR="005E6A9E" w:rsidRDefault="005E6A9E" w:rsidP="005E6A9E">
      <w:pPr>
        <w:pStyle w:val="Style1"/>
      </w:pPr>
      <w:r>
        <w:t xml:space="preserve">                }</w:t>
      </w:r>
    </w:p>
    <w:p w14:paraId="1241B80A" w14:textId="77777777" w:rsidR="005E6A9E" w:rsidRDefault="005E6A9E" w:rsidP="005E6A9E">
      <w:pPr>
        <w:pStyle w:val="Style1"/>
      </w:pPr>
      <w:r>
        <w:t xml:space="preserve">            }</w:t>
      </w:r>
    </w:p>
    <w:p w14:paraId="7E3E149F" w14:textId="77777777" w:rsidR="005E6A9E" w:rsidRDefault="005E6A9E" w:rsidP="005E6A9E">
      <w:pPr>
        <w:pStyle w:val="Style1"/>
      </w:pPr>
      <w:r>
        <w:t xml:space="preserve">            function c(e) {</w:t>
      </w:r>
    </w:p>
    <w:p w14:paraId="2EAA126C" w14:textId="77777777" w:rsidR="005E6A9E" w:rsidRDefault="005E6A9E" w:rsidP="005E6A9E">
      <w:pPr>
        <w:pStyle w:val="Style1"/>
      </w:pPr>
      <w:r>
        <w:t xml:space="preserve">                var t = "function" == typeof Symbol &amp;&amp; Symbol.iterator</w:t>
      </w:r>
    </w:p>
    <w:p w14:paraId="4D917A0C" w14:textId="77777777" w:rsidR="005E6A9E" w:rsidRDefault="005E6A9E" w:rsidP="005E6A9E">
      <w:pPr>
        <w:pStyle w:val="Style1"/>
      </w:pPr>
      <w:r>
        <w:t xml:space="preserve">                  , r = t &amp;&amp; e[t]</w:t>
      </w:r>
    </w:p>
    <w:p w14:paraId="6103FCC4" w14:textId="77777777" w:rsidR="005E6A9E" w:rsidRDefault="005E6A9E" w:rsidP="005E6A9E">
      <w:pPr>
        <w:pStyle w:val="Style1"/>
      </w:pPr>
      <w:r>
        <w:t xml:space="preserve">                  , n = 0;</w:t>
      </w:r>
    </w:p>
    <w:p w14:paraId="7104E64F" w14:textId="77777777" w:rsidR="005E6A9E" w:rsidRDefault="005E6A9E" w:rsidP="005E6A9E">
      <w:pPr>
        <w:pStyle w:val="Style1"/>
      </w:pPr>
      <w:r>
        <w:t xml:space="preserve">                if (r)</w:t>
      </w:r>
    </w:p>
    <w:p w14:paraId="64044F3F" w14:textId="77777777" w:rsidR="005E6A9E" w:rsidRDefault="005E6A9E" w:rsidP="005E6A9E">
      <w:pPr>
        <w:pStyle w:val="Style1"/>
      </w:pPr>
      <w:r>
        <w:t xml:space="preserve">                    return r.call(e);</w:t>
      </w:r>
    </w:p>
    <w:p w14:paraId="1461091E" w14:textId="77777777" w:rsidR="005E6A9E" w:rsidRDefault="005E6A9E" w:rsidP="005E6A9E">
      <w:pPr>
        <w:pStyle w:val="Style1"/>
      </w:pPr>
      <w:r>
        <w:t xml:space="preserve">                if (e &amp;&amp; "number" == typeof e.length)</w:t>
      </w:r>
    </w:p>
    <w:p w14:paraId="69A78695" w14:textId="77777777" w:rsidR="005E6A9E" w:rsidRDefault="005E6A9E" w:rsidP="005E6A9E">
      <w:pPr>
        <w:pStyle w:val="Style1"/>
      </w:pPr>
      <w:r>
        <w:t xml:space="preserve">                    return {</w:t>
      </w:r>
    </w:p>
    <w:p w14:paraId="5AE2F54B" w14:textId="77777777" w:rsidR="005E6A9E" w:rsidRDefault="005E6A9E" w:rsidP="005E6A9E">
      <w:pPr>
        <w:pStyle w:val="Style1"/>
      </w:pPr>
      <w:r>
        <w:t xml:space="preserve">                        next: function() {</w:t>
      </w:r>
    </w:p>
    <w:p w14:paraId="4FE91F0E" w14:textId="77777777" w:rsidR="005E6A9E" w:rsidRDefault="005E6A9E" w:rsidP="005E6A9E">
      <w:pPr>
        <w:pStyle w:val="Style1"/>
      </w:pPr>
      <w:r>
        <w:t xml:space="preserve">                            return e &amp;&amp; n &gt;= e.length &amp;&amp; (e = void 0),</w:t>
      </w:r>
    </w:p>
    <w:p w14:paraId="3D5929A3" w14:textId="77777777" w:rsidR="005E6A9E" w:rsidRDefault="005E6A9E" w:rsidP="005E6A9E">
      <w:pPr>
        <w:pStyle w:val="Style1"/>
      </w:pPr>
      <w:r>
        <w:t xml:space="preserve">                            {</w:t>
      </w:r>
    </w:p>
    <w:p w14:paraId="209F2BFB" w14:textId="77777777" w:rsidR="005E6A9E" w:rsidRDefault="005E6A9E" w:rsidP="005E6A9E">
      <w:pPr>
        <w:pStyle w:val="Style1"/>
      </w:pPr>
      <w:r>
        <w:t xml:space="preserve">                                value: e &amp;&amp; e[n++],</w:t>
      </w:r>
    </w:p>
    <w:p w14:paraId="156706E4" w14:textId="77777777" w:rsidR="005E6A9E" w:rsidRDefault="005E6A9E" w:rsidP="005E6A9E">
      <w:pPr>
        <w:pStyle w:val="Style1"/>
      </w:pPr>
      <w:r>
        <w:t xml:space="preserve">                                done: !e</w:t>
      </w:r>
    </w:p>
    <w:p w14:paraId="2C800FFA" w14:textId="77777777" w:rsidR="005E6A9E" w:rsidRDefault="005E6A9E" w:rsidP="005E6A9E">
      <w:pPr>
        <w:pStyle w:val="Style1"/>
      </w:pPr>
      <w:r>
        <w:t xml:space="preserve">                            }</w:t>
      </w:r>
    </w:p>
    <w:p w14:paraId="47F1B7AC" w14:textId="77777777" w:rsidR="005E6A9E" w:rsidRDefault="005E6A9E" w:rsidP="005E6A9E">
      <w:pPr>
        <w:pStyle w:val="Style1"/>
      </w:pPr>
      <w:r>
        <w:t xml:space="preserve">                        }</w:t>
      </w:r>
    </w:p>
    <w:p w14:paraId="1F2010C3" w14:textId="77777777" w:rsidR="005E6A9E" w:rsidRDefault="005E6A9E" w:rsidP="005E6A9E">
      <w:pPr>
        <w:pStyle w:val="Style1"/>
      </w:pPr>
      <w:r>
        <w:t xml:space="preserve">                    };</w:t>
      </w:r>
    </w:p>
    <w:p w14:paraId="2C2FC310" w14:textId="77777777" w:rsidR="005E6A9E" w:rsidRDefault="005E6A9E" w:rsidP="005E6A9E">
      <w:pPr>
        <w:pStyle w:val="Style1"/>
      </w:pPr>
      <w:r>
        <w:t xml:space="preserve">                throw new TypeError(t ? "Object is not iterable." : "Symbol.iterator is not defined.")</w:t>
      </w:r>
    </w:p>
    <w:p w14:paraId="3F5AF575" w14:textId="77777777" w:rsidR="005E6A9E" w:rsidRDefault="005E6A9E" w:rsidP="005E6A9E">
      <w:pPr>
        <w:pStyle w:val="Style1"/>
      </w:pPr>
      <w:r>
        <w:t xml:space="preserve">            }</w:t>
      </w:r>
    </w:p>
    <w:p w14:paraId="1F876FA2" w14:textId="77777777" w:rsidR="005E6A9E" w:rsidRDefault="005E6A9E" w:rsidP="005E6A9E">
      <w:pPr>
        <w:pStyle w:val="Style1"/>
      </w:pPr>
      <w:r>
        <w:t xml:space="preserve">            Object.create,</w:t>
      </w:r>
    </w:p>
    <w:p w14:paraId="29D2636F" w14:textId="77777777" w:rsidR="005E6A9E" w:rsidRDefault="005E6A9E" w:rsidP="005E6A9E">
      <w:pPr>
        <w:pStyle w:val="Style1"/>
      </w:pPr>
      <w:r>
        <w:t xml:space="preserve">            Object.create</w:t>
      </w:r>
    </w:p>
    <w:p w14:paraId="073D5B0A" w14:textId="77777777" w:rsidR="005E6A9E" w:rsidRDefault="005E6A9E" w:rsidP="005E6A9E">
      <w:pPr>
        <w:pStyle w:val="Style1"/>
      </w:pPr>
      <w:r>
        <w:t xml:space="preserve">        },</w:t>
      </w:r>
    </w:p>
    <w:p w14:paraId="57DA4D92" w14:textId="77777777" w:rsidR="005E6A9E" w:rsidRDefault="005E6A9E" w:rsidP="005E6A9E">
      <w:pPr>
        <w:pStyle w:val="Style1"/>
      </w:pPr>
      <w:r>
        <w:t xml:space="preserve">        DEsW: function(e, t, r) {</w:t>
      </w:r>
    </w:p>
    <w:p w14:paraId="6CDECA0E" w14:textId="77777777" w:rsidR="005E6A9E" w:rsidRDefault="005E6A9E" w:rsidP="005E6A9E">
      <w:pPr>
        <w:pStyle w:val="Style1"/>
      </w:pPr>
      <w:r>
        <w:t xml:space="preserve">            function n() {</w:t>
      </w:r>
    </w:p>
    <w:p w14:paraId="39FA6A21" w14:textId="77777777" w:rsidR="005E6A9E" w:rsidRDefault="005E6A9E" w:rsidP="005E6A9E">
      <w:pPr>
        <w:pStyle w:val="Style1"/>
      </w:pPr>
      <w:r>
        <w:t xml:space="preserve">                return ""</w:t>
      </w:r>
    </w:p>
    <w:p w14:paraId="56C65552" w14:textId="77777777" w:rsidR="005E6A9E" w:rsidRDefault="005E6A9E" w:rsidP="005E6A9E">
      <w:pPr>
        <w:pStyle w:val="Style1"/>
      </w:pPr>
      <w:r>
        <w:t xml:space="preserve">            }</w:t>
      </w:r>
    </w:p>
    <w:p w14:paraId="11C402C2" w14:textId="77777777" w:rsidR="005E6A9E" w:rsidRDefault="005E6A9E" w:rsidP="005E6A9E">
      <w:pPr>
        <w:pStyle w:val="Style1"/>
      </w:pPr>
      <w:r>
        <w:t xml:space="preserve">            r.r(t),</w:t>
      </w:r>
    </w:p>
    <w:p w14:paraId="27AA8965" w14:textId="77777777" w:rsidR="005E6A9E" w:rsidRDefault="005E6A9E" w:rsidP="005E6A9E">
      <w:pPr>
        <w:pStyle w:val="Style1"/>
      </w:pPr>
      <w:r>
        <w:t xml:space="preserve">            r.d(t, {</w:t>
      </w:r>
    </w:p>
    <w:p w14:paraId="5465B504" w14:textId="77777777" w:rsidR="005E6A9E" w:rsidRDefault="005E6A9E" w:rsidP="005E6A9E">
      <w:pPr>
        <w:pStyle w:val="Style1"/>
      </w:pPr>
      <w:r>
        <w:t xml:space="preserve">                getDispatcher: function() {</w:t>
      </w:r>
    </w:p>
    <w:p w14:paraId="5CDE45AD" w14:textId="77777777" w:rsidR="005E6A9E" w:rsidRDefault="005E6A9E" w:rsidP="005E6A9E">
      <w:pPr>
        <w:pStyle w:val="Style1"/>
      </w:pPr>
      <w:r>
        <w:t xml:space="preserve">                    return u</w:t>
      </w:r>
    </w:p>
    <w:p w14:paraId="5623D4EA" w14:textId="77777777" w:rsidR="005E6A9E" w:rsidRDefault="005E6A9E" w:rsidP="005E6A9E">
      <w:pPr>
        <w:pStyle w:val="Style1"/>
      </w:pPr>
      <w:r>
        <w:t xml:space="preserve">                },</w:t>
      </w:r>
    </w:p>
    <w:p w14:paraId="37ABF165" w14:textId="77777777" w:rsidR="005E6A9E" w:rsidRDefault="005E6A9E" w:rsidP="005E6A9E">
      <w:pPr>
        <w:pStyle w:val="Style1"/>
      </w:pPr>
      <w:r>
        <w:t xml:space="preserve">                setDispatcher: function() {</w:t>
      </w:r>
    </w:p>
    <w:p w14:paraId="5A58881B" w14:textId="77777777" w:rsidR="005E6A9E" w:rsidRDefault="005E6A9E" w:rsidP="005E6A9E">
      <w:pPr>
        <w:pStyle w:val="Style1"/>
      </w:pPr>
      <w:r>
        <w:t xml:space="preserve">                    return c</w:t>
      </w:r>
    </w:p>
    <w:p w14:paraId="116A5A8A" w14:textId="77777777" w:rsidR="005E6A9E" w:rsidRDefault="005E6A9E" w:rsidP="005E6A9E">
      <w:pPr>
        <w:pStyle w:val="Style1"/>
      </w:pPr>
      <w:r>
        <w:t xml:space="preserve">                }</w:t>
      </w:r>
    </w:p>
    <w:p w14:paraId="382014BC" w14:textId="77777777" w:rsidR="005E6A9E" w:rsidRDefault="005E6A9E" w:rsidP="005E6A9E">
      <w:pPr>
        <w:pStyle w:val="Style1"/>
      </w:pPr>
      <w:r>
        <w:t xml:space="preserve">            });</w:t>
      </w:r>
    </w:p>
    <w:p w14:paraId="41C83767" w14:textId="77777777" w:rsidR="005E6A9E" w:rsidRDefault="005E6A9E" w:rsidP="005E6A9E">
      <w:pPr>
        <w:pStyle w:val="Style1"/>
      </w:pPr>
      <w:r>
        <w:t xml:space="preserve">            var o = {</w:t>
      </w:r>
    </w:p>
    <w:p w14:paraId="390252B8" w14:textId="77777777" w:rsidR="005E6A9E" w:rsidRDefault="005E6A9E" w:rsidP="005E6A9E">
      <w:pPr>
        <w:pStyle w:val="Style1"/>
      </w:pPr>
      <w:r>
        <w:t xml:space="preserve">                register: n,</w:t>
      </w:r>
    </w:p>
    <w:p w14:paraId="292C30B1" w14:textId="77777777" w:rsidR="005E6A9E" w:rsidRDefault="005E6A9E" w:rsidP="005E6A9E">
      <w:pPr>
        <w:pStyle w:val="Style1"/>
      </w:pPr>
      <w:r>
        <w:t xml:space="preserve">                unregister: n,</w:t>
      </w:r>
    </w:p>
    <w:p w14:paraId="1F54B398" w14:textId="77777777" w:rsidR="005E6A9E" w:rsidRDefault="005E6A9E" w:rsidP="005E6A9E">
      <w:pPr>
        <w:pStyle w:val="Style1"/>
      </w:pPr>
      <w:r>
        <w:t xml:space="preserve">                dispatch: n</w:t>
      </w:r>
    </w:p>
    <w:p w14:paraId="0F7A9807" w14:textId="77777777" w:rsidR="005E6A9E" w:rsidRDefault="005E6A9E" w:rsidP="005E6A9E">
      <w:pPr>
        <w:pStyle w:val="Style1"/>
      </w:pPr>
      <w:r>
        <w:t xml:space="preserve">            }</w:t>
      </w:r>
    </w:p>
    <w:p w14:paraId="6D26F4CB" w14:textId="77777777" w:rsidR="005E6A9E" w:rsidRDefault="005E6A9E" w:rsidP="005E6A9E">
      <w:pPr>
        <w:pStyle w:val="Style1"/>
      </w:pPr>
      <w:r>
        <w:t xml:space="preserve">              , i = (0,</w:t>
      </w:r>
    </w:p>
    <w:p w14:paraId="0A8A0F0E" w14:textId="77777777" w:rsidR="005E6A9E" w:rsidRDefault="005E6A9E" w:rsidP="005E6A9E">
      <w:pPr>
        <w:pStyle w:val="Style1"/>
      </w:pPr>
      <w:r>
        <w:t xml:space="preserve">            r("Cv27").M)("@1js/search-dispatcher", o)</w:t>
      </w:r>
    </w:p>
    <w:p w14:paraId="6D703093" w14:textId="77777777" w:rsidR="005E6A9E" w:rsidRDefault="005E6A9E" w:rsidP="005E6A9E">
      <w:pPr>
        <w:pStyle w:val="Style1"/>
      </w:pPr>
      <w:r>
        <w:t xml:space="preserve">              , a = ["register", "unregister", "dispatch"];</w:t>
      </w:r>
    </w:p>
    <w:p w14:paraId="040462DA" w14:textId="77777777" w:rsidR="005E6A9E" w:rsidRDefault="005E6A9E" w:rsidP="005E6A9E">
      <w:pPr>
        <w:pStyle w:val="Style1"/>
      </w:pPr>
      <w:r>
        <w:t xml:space="preserve">            function c(e) {</w:t>
      </w:r>
    </w:p>
    <w:p w14:paraId="37510AF4" w14:textId="77777777" w:rsidR="005E6A9E" w:rsidRDefault="005E6A9E" w:rsidP="005E6A9E">
      <w:pPr>
        <w:pStyle w:val="Style1"/>
      </w:pPr>
      <w:r>
        <w:t xml:space="preserve">                if (!e)</w:t>
      </w:r>
    </w:p>
    <w:p w14:paraId="3B1E109A" w14:textId="77777777" w:rsidR="005E6A9E" w:rsidRDefault="005E6A9E" w:rsidP="005E6A9E">
      <w:pPr>
        <w:pStyle w:val="Style1"/>
      </w:pPr>
      <w:r>
        <w:t xml:space="preserve">                    throw new Error("Dispatcher argument must be a dispatcher instance.");</w:t>
      </w:r>
    </w:p>
    <w:p w14:paraId="0B6FB53F" w14:textId="77777777" w:rsidR="005E6A9E" w:rsidRDefault="005E6A9E" w:rsidP="005E6A9E">
      <w:pPr>
        <w:pStyle w:val="Style1"/>
      </w:pPr>
      <w:r>
        <w:t xml:space="preserve">                if (!a.every((function(t) {</w:t>
      </w:r>
    </w:p>
    <w:p w14:paraId="5788E86F" w14:textId="77777777" w:rsidR="005E6A9E" w:rsidRDefault="005E6A9E" w:rsidP="005E6A9E">
      <w:pPr>
        <w:pStyle w:val="Style1"/>
      </w:pPr>
      <w:r>
        <w:t xml:space="preserve">                    return "function" == typeof e[t]</w:t>
      </w:r>
    </w:p>
    <w:p w14:paraId="3A49CD28" w14:textId="77777777" w:rsidR="005E6A9E" w:rsidRDefault="005E6A9E" w:rsidP="005E6A9E">
      <w:pPr>
        <w:pStyle w:val="Style1"/>
      </w:pPr>
      <w:r>
        <w:t xml:space="preserve">                }</w:t>
      </w:r>
    </w:p>
    <w:p w14:paraId="3C504169" w14:textId="77777777" w:rsidR="005E6A9E" w:rsidRDefault="005E6A9E" w:rsidP="005E6A9E">
      <w:pPr>
        <w:pStyle w:val="Style1"/>
      </w:pPr>
      <w:r>
        <w:t xml:space="preserve">                )))</w:t>
      </w:r>
    </w:p>
    <w:p w14:paraId="6DEA36BA" w14:textId="77777777" w:rsidR="005E6A9E" w:rsidRDefault="005E6A9E" w:rsidP="005E6A9E">
      <w:pPr>
        <w:pStyle w:val="Style1"/>
      </w:pPr>
      <w:r>
        <w:t xml:space="preserve">                    throw new Error("Dispatcher argument must implement dispatcher interface.");</w:t>
      </w:r>
    </w:p>
    <w:p w14:paraId="4D4278C0" w14:textId="77777777" w:rsidR="005E6A9E" w:rsidRDefault="005E6A9E" w:rsidP="005E6A9E">
      <w:pPr>
        <w:pStyle w:val="Style1"/>
      </w:pPr>
      <w:r>
        <w:t xml:space="preserve">                i.set({</w:t>
      </w:r>
    </w:p>
    <w:p w14:paraId="0A1F4F45" w14:textId="77777777" w:rsidR="005E6A9E" w:rsidRDefault="005E6A9E" w:rsidP="005E6A9E">
      <w:pPr>
        <w:pStyle w:val="Style1"/>
      </w:pPr>
      <w:r>
        <w:t xml:space="preserve">                    register: e.register.bind(e),</w:t>
      </w:r>
    </w:p>
    <w:p w14:paraId="6E30C4A8" w14:textId="77777777" w:rsidR="005E6A9E" w:rsidRDefault="005E6A9E" w:rsidP="005E6A9E">
      <w:pPr>
        <w:pStyle w:val="Style1"/>
      </w:pPr>
      <w:r>
        <w:t xml:space="preserve">                    unregister: e.unregister.bind(e),</w:t>
      </w:r>
    </w:p>
    <w:p w14:paraId="5FF562E1" w14:textId="77777777" w:rsidR="005E6A9E" w:rsidRDefault="005E6A9E" w:rsidP="005E6A9E">
      <w:pPr>
        <w:pStyle w:val="Style1"/>
      </w:pPr>
      <w:r>
        <w:t xml:space="preserve">                    dispatch: function(t) {</w:t>
      </w:r>
    </w:p>
    <w:p w14:paraId="63DF49B2" w14:textId="77777777" w:rsidR="005E6A9E" w:rsidRDefault="005E6A9E" w:rsidP="005E6A9E">
      <w:pPr>
        <w:pStyle w:val="Style1"/>
      </w:pPr>
      <w:r>
        <w:t xml:space="preserve">                        var r = t.dispatchTime;</w:t>
      </w:r>
    </w:p>
    <w:p w14:paraId="081B2A74" w14:textId="77777777" w:rsidR="005E6A9E" w:rsidRDefault="005E6A9E" w:rsidP="005E6A9E">
      <w:pPr>
        <w:pStyle w:val="Style1"/>
      </w:pPr>
      <w:r>
        <w:t xml:space="preserve">                        t.dispatchTime = "number" == typeof r ? r : function() {</w:t>
      </w:r>
    </w:p>
    <w:p w14:paraId="15385020" w14:textId="77777777" w:rsidR="005E6A9E" w:rsidRDefault="005E6A9E" w:rsidP="005E6A9E">
      <w:pPr>
        <w:pStyle w:val="Style1"/>
      </w:pPr>
      <w:r>
        <w:t xml:space="preserve">                            try {</w:t>
      </w:r>
    </w:p>
    <w:p w14:paraId="2C66A701" w14:textId="77777777" w:rsidR="005E6A9E" w:rsidRDefault="005E6A9E" w:rsidP="005E6A9E">
      <w:pPr>
        <w:pStyle w:val="Style1"/>
      </w:pPr>
      <w:r>
        <w:t xml:space="preserve">                                return Math.round(performance.now())</w:t>
      </w:r>
    </w:p>
    <w:p w14:paraId="7921A0DC" w14:textId="77777777" w:rsidR="005E6A9E" w:rsidRDefault="005E6A9E" w:rsidP="005E6A9E">
      <w:pPr>
        <w:pStyle w:val="Style1"/>
      </w:pPr>
      <w:r>
        <w:t xml:space="preserve">                            } catch (e) {</w:t>
      </w:r>
    </w:p>
    <w:p w14:paraId="1A250D69" w14:textId="77777777" w:rsidR="005E6A9E" w:rsidRDefault="005E6A9E" w:rsidP="005E6A9E">
      <w:pPr>
        <w:pStyle w:val="Style1"/>
      </w:pPr>
      <w:r>
        <w:t xml:space="preserve">                                return 0</w:t>
      </w:r>
    </w:p>
    <w:p w14:paraId="1A8047CB" w14:textId="77777777" w:rsidR="005E6A9E" w:rsidRDefault="005E6A9E" w:rsidP="005E6A9E">
      <w:pPr>
        <w:pStyle w:val="Style1"/>
      </w:pPr>
      <w:r>
        <w:t xml:space="preserve">                            }</w:t>
      </w:r>
    </w:p>
    <w:p w14:paraId="464EF7A2" w14:textId="77777777" w:rsidR="005E6A9E" w:rsidRDefault="005E6A9E" w:rsidP="005E6A9E">
      <w:pPr>
        <w:pStyle w:val="Style1"/>
      </w:pPr>
      <w:r>
        <w:t xml:space="preserve">                        }(),</w:t>
      </w:r>
    </w:p>
    <w:p w14:paraId="5E7EE73A" w14:textId="77777777" w:rsidR="005E6A9E" w:rsidRDefault="005E6A9E" w:rsidP="005E6A9E">
      <w:pPr>
        <w:pStyle w:val="Style1"/>
      </w:pPr>
      <w:r>
        <w:t xml:space="preserve">                        e.dispatch(t)</w:t>
      </w:r>
    </w:p>
    <w:p w14:paraId="4579930E" w14:textId="77777777" w:rsidR="005E6A9E" w:rsidRDefault="005E6A9E" w:rsidP="005E6A9E">
      <w:pPr>
        <w:pStyle w:val="Style1"/>
      </w:pPr>
      <w:r>
        <w:t xml:space="preserve">                    }</w:t>
      </w:r>
    </w:p>
    <w:p w14:paraId="640B6B02" w14:textId="77777777" w:rsidR="005E6A9E" w:rsidRDefault="005E6A9E" w:rsidP="005E6A9E">
      <w:pPr>
        <w:pStyle w:val="Style1"/>
      </w:pPr>
      <w:r>
        <w:t xml:space="preserve">                })</w:t>
      </w:r>
    </w:p>
    <w:p w14:paraId="25150D49" w14:textId="77777777" w:rsidR="005E6A9E" w:rsidRDefault="005E6A9E" w:rsidP="005E6A9E">
      <w:pPr>
        <w:pStyle w:val="Style1"/>
      </w:pPr>
      <w:r>
        <w:t xml:space="preserve">            }</w:t>
      </w:r>
    </w:p>
    <w:p w14:paraId="33AB7007" w14:textId="77777777" w:rsidR="005E6A9E" w:rsidRDefault="005E6A9E" w:rsidP="005E6A9E">
      <w:pPr>
        <w:pStyle w:val="Style1"/>
      </w:pPr>
      <w:r>
        <w:t xml:space="preserve">            function u() {</w:t>
      </w:r>
    </w:p>
    <w:p w14:paraId="52F59375" w14:textId="77777777" w:rsidR="005E6A9E" w:rsidRDefault="005E6A9E" w:rsidP="005E6A9E">
      <w:pPr>
        <w:pStyle w:val="Style1"/>
      </w:pPr>
      <w:r>
        <w:t xml:space="preserve">                return i.get()</w:t>
      </w:r>
    </w:p>
    <w:p w14:paraId="3226E451" w14:textId="77777777" w:rsidR="005E6A9E" w:rsidRDefault="005E6A9E" w:rsidP="005E6A9E">
      <w:pPr>
        <w:pStyle w:val="Style1"/>
      </w:pPr>
      <w:r>
        <w:t xml:space="preserve">            }</w:t>
      </w:r>
    </w:p>
    <w:p w14:paraId="1911D816" w14:textId="77777777" w:rsidR="005E6A9E" w:rsidRDefault="005E6A9E" w:rsidP="005E6A9E">
      <w:pPr>
        <w:pStyle w:val="Style1"/>
      </w:pPr>
      <w:r>
        <w:t xml:space="preserve">        },</w:t>
      </w:r>
    </w:p>
    <w:p w14:paraId="5C9B839B" w14:textId="77777777" w:rsidR="005E6A9E" w:rsidRDefault="005E6A9E" w:rsidP="005E6A9E">
      <w:pPr>
        <w:pStyle w:val="Style1"/>
      </w:pPr>
      <w:r>
        <w:t xml:space="preserve">        uKfc: function(e, t, r) {</w:t>
      </w:r>
    </w:p>
    <w:p w14:paraId="5514B350" w14:textId="77777777" w:rsidR="005E6A9E" w:rsidRDefault="005E6A9E" w:rsidP="005E6A9E">
      <w:pPr>
        <w:pStyle w:val="Style1"/>
      </w:pPr>
      <w:r>
        <w:t xml:space="preserve">            r.d(t, {</w:t>
      </w:r>
    </w:p>
    <w:p w14:paraId="162FF462" w14:textId="77777777" w:rsidR="005E6A9E" w:rsidRDefault="005E6A9E" w:rsidP="005E6A9E">
      <w:pPr>
        <w:pStyle w:val="Style1"/>
      </w:pPr>
      <w:r>
        <w:t xml:space="preserve">                Z: function() {</w:t>
      </w:r>
    </w:p>
    <w:p w14:paraId="48BF11CB" w14:textId="77777777" w:rsidR="005E6A9E" w:rsidRDefault="005E6A9E" w:rsidP="005E6A9E">
      <w:pPr>
        <w:pStyle w:val="Style1"/>
      </w:pPr>
      <w:r>
        <w:t xml:space="preserve">                    return a</w:t>
      </w:r>
    </w:p>
    <w:p w14:paraId="651A6971" w14:textId="77777777" w:rsidR="005E6A9E" w:rsidRDefault="005E6A9E" w:rsidP="005E6A9E">
      <w:pPr>
        <w:pStyle w:val="Style1"/>
      </w:pPr>
      <w:r>
        <w:t xml:space="preserve">                }</w:t>
      </w:r>
    </w:p>
    <w:p w14:paraId="414C05F1" w14:textId="77777777" w:rsidR="005E6A9E" w:rsidRDefault="005E6A9E" w:rsidP="005E6A9E">
      <w:pPr>
        <w:pStyle w:val="Style1"/>
      </w:pPr>
      <w:r>
        <w:t xml:space="preserve">            });</w:t>
      </w:r>
    </w:p>
    <w:p w14:paraId="1C8CCBFD" w14:textId="77777777" w:rsidR="005E6A9E" w:rsidRDefault="005E6A9E" w:rsidP="005E6A9E">
      <w:pPr>
        <w:pStyle w:val="Style1"/>
      </w:pPr>
      <w:r>
        <w:t xml:space="preserve">            var n = r("+zb2")</w:t>
      </w:r>
    </w:p>
    <w:p w14:paraId="607A6FCA" w14:textId="77777777" w:rsidR="005E6A9E" w:rsidRDefault="005E6A9E" w:rsidP="005E6A9E">
      <w:pPr>
        <w:pStyle w:val="Style1"/>
      </w:pPr>
      <w:r>
        <w:t xml:space="preserve">              , o = r("DEsW")</w:t>
      </w:r>
    </w:p>
    <w:p w14:paraId="541F9224" w14:textId="77777777" w:rsidR="005E6A9E" w:rsidRDefault="005E6A9E" w:rsidP="005E6A9E">
      <w:pPr>
        <w:pStyle w:val="Style1"/>
      </w:pPr>
      <w:r>
        <w:t xml:space="preserve">              , i = Math.random();</w:t>
      </w:r>
    </w:p>
    <w:p w14:paraId="5A364F49" w14:textId="77777777" w:rsidR="005E6A9E" w:rsidRDefault="005E6A9E" w:rsidP="005E6A9E">
      <w:pPr>
        <w:pStyle w:val="Style1"/>
      </w:pPr>
      <w:r>
        <w:t xml:space="preserve">            function a(e, t) {</w:t>
      </w:r>
    </w:p>
    <w:p w14:paraId="708C860C" w14:textId="77777777" w:rsidR="005E6A9E" w:rsidRDefault="005E6A9E" w:rsidP="005E6A9E">
      <w:pPr>
        <w:pStyle w:val="Style1"/>
      </w:pPr>
      <w:r>
        <w:t xml:space="preserve">                var r = e.monitorType</w:t>
      </w:r>
    </w:p>
    <w:p w14:paraId="59FF7517" w14:textId="77777777" w:rsidR="005E6A9E" w:rsidRDefault="005E6A9E" w:rsidP="005E6A9E">
      <w:pPr>
        <w:pStyle w:val="Style1"/>
      </w:pPr>
      <w:r>
        <w:t xml:space="preserve">                  , a = e.monitorName</w:t>
      </w:r>
    </w:p>
    <w:p w14:paraId="383BE193" w14:textId="77777777" w:rsidR="005E6A9E" w:rsidRDefault="005E6A9E" w:rsidP="005E6A9E">
      <w:pPr>
        <w:pStyle w:val="Style1"/>
      </w:pPr>
      <w:r>
        <w:t xml:space="preserve">                  , s = e.monitorOnce</w:t>
      </w:r>
    </w:p>
    <w:p w14:paraId="6C49A5A8" w14:textId="77777777" w:rsidR="005E6A9E" w:rsidRDefault="005E6A9E" w:rsidP="005E6A9E">
      <w:pPr>
        <w:pStyle w:val="Style1"/>
      </w:pPr>
      <w:r>
        <w:t xml:space="preserve">                  , f = e.samplingOptions</w:t>
      </w:r>
    </w:p>
    <w:p w14:paraId="60651564" w14:textId="77777777" w:rsidR="005E6A9E" w:rsidRDefault="005E6A9E" w:rsidP="005E6A9E">
      <w:pPr>
        <w:pStyle w:val="Style1"/>
      </w:pPr>
      <w:r>
        <w:t xml:space="preserve">                  , l = e.successPropExtractor</w:t>
      </w:r>
    </w:p>
    <w:p w14:paraId="20F284CE" w14:textId="77777777" w:rsidR="005E6A9E" w:rsidRDefault="005E6A9E" w:rsidP="005E6A9E">
      <w:pPr>
        <w:pStyle w:val="Style1"/>
      </w:pPr>
      <w:r>
        <w:t xml:space="preserve">                  , p = e.failurePropExtractor</w:t>
      </w:r>
    </w:p>
    <w:p w14:paraId="12DDA6C2" w14:textId="77777777" w:rsidR="005E6A9E" w:rsidRDefault="005E6A9E" w:rsidP="005E6A9E">
      <w:pPr>
        <w:pStyle w:val="Style1"/>
      </w:pPr>
      <w:r>
        <w:t xml:space="preserve">                  , d = !1;</w:t>
      </w:r>
    </w:p>
    <w:p w14:paraId="5C5324BC" w14:textId="77777777" w:rsidR="005E6A9E" w:rsidRDefault="005E6A9E" w:rsidP="005E6A9E">
      <w:pPr>
        <w:pStyle w:val="Style1"/>
      </w:pPr>
      <w:r>
        <w:t xml:space="preserve">                return function(e) {</w:t>
      </w:r>
    </w:p>
    <w:p w14:paraId="7CB52C57" w14:textId="77777777" w:rsidR="005E6A9E" w:rsidRDefault="005E6A9E" w:rsidP="005E6A9E">
      <w:pPr>
        <w:pStyle w:val="Style1"/>
      </w:pPr>
      <w:r>
        <w:t xml:space="preserve">                    if (s &amp;&amp; d)</w:t>
      </w:r>
    </w:p>
    <w:p w14:paraId="4D7302F6" w14:textId="77777777" w:rsidR="005E6A9E" w:rsidRDefault="005E6A9E" w:rsidP="005E6A9E">
      <w:pPr>
        <w:pStyle w:val="Style1"/>
      </w:pPr>
      <w:r>
        <w:t xml:space="preserve">                        return t(e);</w:t>
      </w:r>
    </w:p>
    <w:p w14:paraId="50456CDC" w14:textId="77777777" w:rsidR="005E6A9E" w:rsidRDefault="005E6A9E" w:rsidP="005E6A9E">
      <w:pPr>
        <w:pStyle w:val="Style1"/>
      </w:pPr>
      <w:r>
        <w:t xml:space="preserve">                    if (f &amp;&amp; function(e, t) {</w:t>
      </w:r>
    </w:p>
    <w:p w14:paraId="126E176E" w14:textId="77777777" w:rsidR="005E6A9E" w:rsidRDefault="005E6A9E" w:rsidP="005E6A9E">
      <w:pPr>
        <w:pStyle w:val="Style1"/>
      </w:pPr>
      <w:r>
        <w:t xml:space="preserve">                        if (!(e.sampleRate &gt;= 0 &amp;&amp; e.sampleRate &lt;= 1))</w:t>
      </w:r>
    </w:p>
    <w:p w14:paraId="248592D5" w14:textId="77777777" w:rsidR="005E6A9E" w:rsidRDefault="005E6A9E" w:rsidP="005E6A9E">
      <w:pPr>
        <w:pStyle w:val="Style1"/>
      </w:pPr>
      <w:r>
        <w:t xml:space="preserve">                            return !1;</w:t>
      </w:r>
    </w:p>
    <w:p w14:paraId="335EADE0" w14:textId="77777777" w:rsidR="005E6A9E" w:rsidRDefault="005E6A9E" w:rsidP="005E6A9E">
      <w:pPr>
        <w:pStyle w:val="Style1"/>
      </w:pPr>
      <w:r>
        <w:t xml:space="preserve">                        if (void 0 !== e.sampleIdExtractor) {</w:t>
      </w:r>
    </w:p>
    <w:p w14:paraId="52414291" w14:textId="77777777" w:rsidR="005E6A9E" w:rsidRDefault="005E6A9E" w:rsidP="005E6A9E">
      <w:pPr>
        <w:pStyle w:val="Style1"/>
      </w:pPr>
      <w:r>
        <w:t xml:space="preserve">                            var r = e.sampleIdExtractor(t);</w:t>
      </w:r>
    </w:p>
    <w:p w14:paraId="2CA38680" w14:textId="77777777" w:rsidR="005E6A9E" w:rsidRDefault="005E6A9E" w:rsidP="005E6A9E">
      <w:pPr>
        <w:pStyle w:val="Style1"/>
      </w:pPr>
      <w:r>
        <w:t xml:space="preserve">                            return c(r) % 1e3 / 1e3 &gt;= e.sampleRate</w:t>
      </w:r>
    </w:p>
    <w:p w14:paraId="186B9D77" w14:textId="77777777" w:rsidR="005E6A9E" w:rsidRDefault="005E6A9E" w:rsidP="005E6A9E">
      <w:pPr>
        <w:pStyle w:val="Style1"/>
      </w:pPr>
      <w:r>
        <w:t xml:space="preserve">                        }</w:t>
      </w:r>
    </w:p>
    <w:p w14:paraId="7384A436" w14:textId="77777777" w:rsidR="005E6A9E" w:rsidRDefault="005E6A9E" w:rsidP="005E6A9E">
      <w:pPr>
        <w:pStyle w:val="Style1"/>
      </w:pPr>
      <w:r>
        <w:t xml:space="preserve">                        return i &gt;= e.sampleRate</w:t>
      </w:r>
    </w:p>
    <w:p w14:paraId="429C9E7C" w14:textId="77777777" w:rsidR="005E6A9E" w:rsidRDefault="005E6A9E" w:rsidP="005E6A9E">
      <w:pPr>
        <w:pStyle w:val="Style1"/>
      </w:pPr>
      <w:r>
        <w:t xml:space="preserve">                    }(f, e))</w:t>
      </w:r>
    </w:p>
    <w:p w14:paraId="0D78C00F" w14:textId="77777777" w:rsidR="005E6A9E" w:rsidRDefault="005E6A9E" w:rsidP="005E6A9E">
      <w:pPr>
        <w:pStyle w:val="Style1"/>
      </w:pPr>
      <w:r>
        <w:t xml:space="preserve">                        return t(e);</w:t>
      </w:r>
    </w:p>
    <w:p w14:paraId="6C6CBE16" w14:textId="77777777" w:rsidR="005E6A9E" w:rsidRDefault="005E6A9E" w:rsidP="005E6A9E">
      <w:pPr>
        <w:pStyle w:val="Style1"/>
      </w:pPr>
      <w:r>
        <w:t xml:space="preserve">                    var h = (null == e ? void 0 : e.prefetchTimeSinceOrigin) || performance.now.bind(performance)</w:t>
      </w:r>
    </w:p>
    <w:p w14:paraId="22C54C81" w14:textId="77777777" w:rsidR="005E6A9E" w:rsidRDefault="005E6A9E" w:rsidP="005E6A9E">
      <w:pPr>
        <w:pStyle w:val="Style1"/>
      </w:pPr>
      <w:r>
        <w:t xml:space="preserve">                      , m = (null == e ? void 0 : e.prefetchDispatch) || (0,</w:t>
      </w:r>
    </w:p>
    <w:p w14:paraId="0614A3BE" w14:textId="77777777" w:rsidR="005E6A9E" w:rsidRDefault="005E6A9E" w:rsidP="005E6A9E">
      <w:pPr>
        <w:pStyle w:val="Style1"/>
      </w:pPr>
      <w:r>
        <w:t xml:space="preserve">                    o.getDispatcher)().dispatch.bind((0,</w:t>
      </w:r>
    </w:p>
    <w:p w14:paraId="60DA704F" w14:textId="77777777" w:rsidR="005E6A9E" w:rsidRDefault="005E6A9E" w:rsidP="005E6A9E">
      <w:pPr>
        <w:pStyle w:val="Style1"/>
      </w:pPr>
      <w:r>
        <w:t xml:space="preserve">                    o.getDispatcher)());</w:t>
      </w:r>
    </w:p>
    <w:p w14:paraId="3713810F" w14:textId="77777777" w:rsidR="005E6A9E" w:rsidRDefault="005E6A9E" w:rsidP="005E6A9E">
      <w:pPr>
        <w:pStyle w:val="Style1"/>
      </w:pPr>
      <w:r>
        <w:t xml:space="preserve">                    d = !0;</w:t>
      </w:r>
    </w:p>
    <w:p w14:paraId="024AE7AE" w14:textId="77777777" w:rsidR="005E6A9E" w:rsidRDefault="005E6A9E" w:rsidP="005E6A9E">
      <w:pPr>
        <w:pStyle w:val="Style1"/>
      </w:pPr>
      <w:r>
        <w:t xml:space="preserve">                    var b, g = Math.round(h());</w:t>
      </w:r>
    </w:p>
    <w:p w14:paraId="0EA6BFC7" w14:textId="77777777" w:rsidR="005E6A9E" w:rsidRDefault="005E6A9E" w:rsidP="005E6A9E">
      <w:pPr>
        <w:pStyle w:val="Style1"/>
      </w:pPr>
      <w:r>
        <w:t xml:space="preserve">                    function _(e, t) {</w:t>
      </w:r>
    </w:p>
    <w:p w14:paraId="2E17E64D" w14:textId="77777777" w:rsidR="005E6A9E" w:rsidRDefault="005E6A9E" w:rsidP="005E6A9E">
      <w:pPr>
        <w:pStyle w:val="Style1"/>
      </w:pPr>
      <w:r>
        <w:t xml:space="preserve">                        m({</w:t>
      </w:r>
    </w:p>
    <w:p w14:paraId="65EADA82" w14:textId="77777777" w:rsidR="005E6A9E" w:rsidRDefault="005E6A9E" w:rsidP="005E6A9E">
      <w:pPr>
        <w:pStyle w:val="Style1"/>
      </w:pPr>
      <w:r>
        <w:t xml:space="preserve">                            eventType: "QOSSTOP",</w:t>
      </w:r>
    </w:p>
    <w:p w14:paraId="7DCD9274" w14:textId="77777777" w:rsidR="005E6A9E" w:rsidRDefault="005E6A9E" w:rsidP="005E6A9E">
      <w:pPr>
        <w:pStyle w:val="Style1"/>
      </w:pPr>
      <w:r>
        <w:t xml:space="preserve">                            name: r,</w:t>
      </w:r>
    </w:p>
    <w:p w14:paraId="52785530" w14:textId="77777777" w:rsidR="005E6A9E" w:rsidRDefault="005E6A9E" w:rsidP="005E6A9E">
      <w:pPr>
        <w:pStyle w:val="Style1"/>
      </w:pPr>
      <w:r>
        <w:t xml:space="preserve">                            result: e,</w:t>
      </w:r>
    </w:p>
    <w:p w14:paraId="6D6905C0" w14:textId="77777777" w:rsidR="005E6A9E" w:rsidRDefault="005E6A9E" w:rsidP="005E6A9E">
      <w:pPr>
        <w:pStyle w:val="Style1"/>
      </w:pPr>
      <w:r>
        <w:t xml:space="preserve">                            nameDetail: a,</w:t>
      </w:r>
    </w:p>
    <w:p w14:paraId="710E857E" w14:textId="77777777" w:rsidR="005E6A9E" w:rsidRDefault="005E6A9E" w:rsidP="005E6A9E">
      <w:pPr>
        <w:pStyle w:val="Style1"/>
      </w:pPr>
      <w:r>
        <w:t xml:space="preserve">                            startTimestamp: g,</w:t>
      </w:r>
    </w:p>
    <w:p w14:paraId="55241E98" w14:textId="77777777" w:rsidR="005E6A9E" w:rsidRDefault="005E6A9E" w:rsidP="005E6A9E">
      <w:pPr>
        <w:pStyle w:val="Style1"/>
      </w:pPr>
      <w:r>
        <w:t xml:space="preserve">                            totalTime: Math.round(h()) - g,</w:t>
      </w:r>
    </w:p>
    <w:p w14:paraId="65B695BE" w14:textId="77777777" w:rsidR="005E6A9E" w:rsidRDefault="005E6A9E" w:rsidP="005E6A9E">
      <w:pPr>
        <w:pStyle w:val="Style1"/>
      </w:pPr>
      <w:r>
        <w:t xml:space="preserve">                            properties: f ? (0,</w:t>
      </w:r>
    </w:p>
    <w:p w14:paraId="289B82C6" w14:textId="77777777" w:rsidR="005E6A9E" w:rsidRDefault="005E6A9E" w:rsidP="005E6A9E">
      <w:pPr>
        <w:pStyle w:val="Style1"/>
      </w:pPr>
      <w:r>
        <w:t xml:space="preserve">                            n.pi)((0,</w:t>
      </w:r>
    </w:p>
    <w:p w14:paraId="70F4BD38" w14:textId="77777777" w:rsidR="005E6A9E" w:rsidRDefault="005E6A9E" w:rsidP="005E6A9E">
      <w:pPr>
        <w:pStyle w:val="Style1"/>
      </w:pPr>
      <w:r>
        <w:t xml:space="preserve">                            n.pi)({}, t), {</w:t>
      </w:r>
    </w:p>
    <w:p w14:paraId="780BFEA2" w14:textId="77777777" w:rsidR="005E6A9E" w:rsidRDefault="005E6A9E" w:rsidP="005E6A9E">
      <w:pPr>
        <w:pStyle w:val="Style1"/>
      </w:pPr>
      <w:r>
        <w:t xml:space="preserve">                                sampleRate: f.sampleRate</w:t>
      </w:r>
    </w:p>
    <w:p w14:paraId="7F347F43" w14:textId="77777777" w:rsidR="005E6A9E" w:rsidRDefault="005E6A9E" w:rsidP="005E6A9E">
      <w:pPr>
        <w:pStyle w:val="Style1"/>
      </w:pPr>
      <w:r>
        <w:t xml:space="preserve">                            }) : t</w:t>
      </w:r>
    </w:p>
    <w:p w14:paraId="1C033BA2" w14:textId="77777777" w:rsidR="005E6A9E" w:rsidRDefault="005E6A9E" w:rsidP="005E6A9E">
      <w:pPr>
        <w:pStyle w:val="Style1"/>
      </w:pPr>
      <w:r>
        <w:t xml:space="preserve">                        })</w:t>
      </w:r>
    </w:p>
    <w:p w14:paraId="431366EE" w14:textId="77777777" w:rsidR="005E6A9E" w:rsidRDefault="005E6A9E" w:rsidP="005E6A9E">
      <w:pPr>
        <w:pStyle w:val="Style1"/>
      </w:pPr>
      <w:r>
        <w:t xml:space="preserve">                    }</w:t>
      </w:r>
    </w:p>
    <w:p w14:paraId="5A609153" w14:textId="77777777" w:rsidR="005E6A9E" w:rsidRDefault="005E6A9E" w:rsidP="005E6A9E">
      <w:pPr>
        <w:pStyle w:val="Style1"/>
      </w:pPr>
      <w:r>
        <w:t xml:space="preserve">                    m({</w:t>
      </w:r>
    </w:p>
    <w:p w14:paraId="45B40753" w14:textId="77777777" w:rsidR="005E6A9E" w:rsidRDefault="005E6A9E" w:rsidP="005E6A9E">
      <w:pPr>
        <w:pStyle w:val="Style1"/>
      </w:pPr>
      <w:r>
        <w:t xml:space="preserve">                        eventType: "QOSSTART",</w:t>
      </w:r>
    </w:p>
    <w:p w14:paraId="2689E3C1" w14:textId="77777777" w:rsidR="005E6A9E" w:rsidRDefault="005E6A9E" w:rsidP="005E6A9E">
      <w:pPr>
        <w:pStyle w:val="Style1"/>
      </w:pPr>
      <w:r>
        <w:t xml:space="preserve">                        name: r,</w:t>
      </w:r>
    </w:p>
    <w:p w14:paraId="12F32C79" w14:textId="77777777" w:rsidR="005E6A9E" w:rsidRDefault="005E6A9E" w:rsidP="005E6A9E">
      <w:pPr>
        <w:pStyle w:val="Style1"/>
      </w:pPr>
      <w:r>
        <w:t xml:space="preserve">                        nameDetail: a,</w:t>
      </w:r>
    </w:p>
    <w:p w14:paraId="15FDCAC4" w14:textId="77777777" w:rsidR="005E6A9E" w:rsidRDefault="005E6A9E" w:rsidP="005E6A9E">
      <w:pPr>
        <w:pStyle w:val="Style1"/>
      </w:pPr>
      <w:r>
        <w:t xml:space="preserve">                        timestamp: g</w:t>
      </w:r>
    </w:p>
    <w:p w14:paraId="44588C82" w14:textId="77777777" w:rsidR="005E6A9E" w:rsidRDefault="005E6A9E" w:rsidP="005E6A9E">
      <w:pPr>
        <w:pStyle w:val="Style1"/>
      </w:pPr>
      <w:r>
        <w:t xml:space="preserve">                    });</w:t>
      </w:r>
    </w:p>
    <w:p w14:paraId="14131FC3" w14:textId="77777777" w:rsidR="005E6A9E" w:rsidRDefault="005E6A9E" w:rsidP="005E6A9E">
      <w:pPr>
        <w:pStyle w:val="Style1"/>
      </w:pPr>
      <w:r>
        <w:t xml:space="preserve">                    try {</w:t>
      </w:r>
    </w:p>
    <w:p w14:paraId="3CB628B9" w14:textId="77777777" w:rsidR="005E6A9E" w:rsidRDefault="005E6A9E" w:rsidP="005E6A9E">
      <w:pPr>
        <w:pStyle w:val="Style1"/>
      </w:pPr>
      <w:r>
        <w:t xml:space="preserve">                        b = t(e)</w:t>
      </w:r>
    </w:p>
    <w:p w14:paraId="3345137B" w14:textId="77777777" w:rsidR="005E6A9E" w:rsidRDefault="005E6A9E" w:rsidP="005E6A9E">
      <w:pPr>
        <w:pStyle w:val="Style1"/>
      </w:pPr>
      <w:r>
        <w:t xml:space="preserve">                    } catch (e) {</w:t>
      </w:r>
    </w:p>
    <w:p w14:paraId="7C091A17" w14:textId="77777777" w:rsidR="005E6A9E" w:rsidRDefault="005E6A9E" w:rsidP="005E6A9E">
      <w:pPr>
        <w:pStyle w:val="Style1"/>
      </w:pPr>
      <w:r>
        <w:t xml:space="preserve">                        return _("FAILURE", {</w:t>
      </w:r>
    </w:p>
    <w:p w14:paraId="043ADE58" w14:textId="77777777" w:rsidR="005E6A9E" w:rsidRDefault="005E6A9E" w:rsidP="005E6A9E">
      <w:pPr>
        <w:pStyle w:val="Style1"/>
      </w:pPr>
      <w:r>
        <w:t xml:space="preserve">                            promiseFactoryFailed: !0</w:t>
      </w:r>
    </w:p>
    <w:p w14:paraId="61707E5A" w14:textId="77777777" w:rsidR="005E6A9E" w:rsidRDefault="005E6A9E" w:rsidP="005E6A9E">
      <w:pPr>
        <w:pStyle w:val="Style1"/>
      </w:pPr>
      <w:r>
        <w:t xml:space="preserve">                        }),</w:t>
      </w:r>
    </w:p>
    <w:p w14:paraId="33AC3F3A" w14:textId="77777777" w:rsidR="005E6A9E" w:rsidRDefault="005E6A9E" w:rsidP="005E6A9E">
      <w:pPr>
        <w:pStyle w:val="Style1"/>
      </w:pPr>
      <w:r>
        <w:t xml:space="preserve">                        Promise.reject(e)</w:t>
      </w:r>
    </w:p>
    <w:p w14:paraId="72026990" w14:textId="77777777" w:rsidR="005E6A9E" w:rsidRDefault="005E6A9E" w:rsidP="005E6A9E">
      <w:pPr>
        <w:pStyle w:val="Style1"/>
      </w:pPr>
      <w:r>
        <w:t xml:space="preserve">                    }</w:t>
      </w:r>
    </w:p>
    <w:p w14:paraId="61989CD1" w14:textId="77777777" w:rsidR="005E6A9E" w:rsidRDefault="005E6A9E" w:rsidP="005E6A9E">
      <w:pPr>
        <w:pStyle w:val="Style1"/>
      </w:pPr>
      <w:r>
        <w:t xml:space="preserve">                    return b.then((function(e) {</w:t>
      </w:r>
    </w:p>
    <w:p w14:paraId="36C4E028" w14:textId="77777777" w:rsidR="005E6A9E" w:rsidRDefault="005E6A9E" w:rsidP="005E6A9E">
      <w:pPr>
        <w:pStyle w:val="Style1"/>
      </w:pPr>
      <w:r>
        <w:t xml:space="preserve">                        return _("SUCCESS", u(e, l, {</w:t>
      </w:r>
    </w:p>
    <w:p w14:paraId="39D83D64" w14:textId="77777777" w:rsidR="005E6A9E" w:rsidRDefault="005E6A9E" w:rsidP="005E6A9E">
      <w:pPr>
        <w:pStyle w:val="Style1"/>
      </w:pPr>
      <w:r>
        <w:t xml:space="preserve">                            successExtractorFailed: !0</w:t>
      </w:r>
    </w:p>
    <w:p w14:paraId="37B7FD85" w14:textId="77777777" w:rsidR="005E6A9E" w:rsidRDefault="005E6A9E" w:rsidP="005E6A9E">
      <w:pPr>
        <w:pStyle w:val="Style1"/>
      </w:pPr>
      <w:r>
        <w:t xml:space="preserve">                        })),</w:t>
      </w:r>
    </w:p>
    <w:p w14:paraId="2885A924" w14:textId="77777777" w:rsidR="005E6A9E" w:rsidRDefault="005E6A9E" w:rsidP="005E6A9E">
      <w:pPr>
        <w:pStyle w:val="Style1"/>
      </w:pPr>
      <w:r>
        <w:t xml:space="preserve">                        e</w:t>
      </w:r>
    </w:p>
    <w:p w14:paraId="2AB68B0B" w14:textId="77777777" w:rsidR="005E6A9E" w:rsidRDefault="005E6A9E" w:rsidP="005E6A9E">
      <w:pPr>
        <w:pStyle w:val="Style1"/>
      </w:pPr>
      <w:r>
        <w:t xml:space="preserve">                    }</w:t>
      </w:r>
    </w:p>
    <w:p w14:paraId="3800EAFB" w14:textId="77777777" w:rsidR="005E6A9E" w:rsidRDefault="005E6A9E" w:rsidP="005E6A9E">
      <w:pPr>
        <w:pStyle w:val="Style1"/>
      </w:pPr>
      <w:r>
        <w:t xml:space="preserve">                    ), (function(e) {</w:t>
      </w:r>
    </w:p>
    <w:p w14:paraId="16436BB0" w14:textId="77777777" w:rsidR="005E6A9E" w:rsidRDefault="005E6A9E" w:rsidP="005E6A9E">
      <w:pPr>
        <w:pStyle w:val="Style1"/>
      </w:pPr>
      <w:r>
        <w:t xml:space="preserve">                        return _("FAILURE", u(e, p, {</w:t>
      </w:r>
    </w:p>
    <w:p w14:paraId="338703DF" w14:textId="77777777" w:rsidR="005E6A9E" w:rsidRDefault="005E6A9E" w:rsidP="005E6A9E">
      <w:pPr>
        <w:pStyle w:val="Style1"/>
      </w:pPr>
      <w:r>
        <w:t xml:space="preserve">                            failureExtractorFailed: !0</w:t>
      </w:r>
    </w:p>
    <w:p w14:paraId="5DAC600C" w14:textId="77777777" w:rsidR="005E6A9E" w:rsidRDefault="005E6A9E" w:rsidP="005E6A9E">
      <w:pPr>
        <w:pStyle w:val="Style1"/>
      </w:pPr>
      <w:r>
        <w:t xml:space="preserve">                        })),</w:t>
      </w:r>
    </w:p>
    <w:p w14:paraId="38ED84A0" w14:textId="77777777" w:rsidR="005E6A9E" w:rsidRDefault="005E6A9E" w:rsidP="005E6A9E">
      <w:pPr>
        <w:pStyle w:val="Style1"/>
      </w:pPr>
      <w:r>
        <w:t xml:space="preserve">                        Promise.reject(e)</w:t>
      </w:r>
    </w:p>
    <w:p w14:paraId="0B05C6EB" w14:textId="77777777" w:rsidR="005E6A9E" w:rsidRDefault="005E6A9E" w:rsidP="005E6A9E">
      <w:pPr>
        <w:pStyle w:val="Style1"/>
      </w:pPr>
      <w:r>
        <w:t xml:space="preserve">                    }</w:t>
      </w:r>
    </w:p>
    <w:p w14:paraId="77ACE236" w14:textId="77777777" w:rsidR="005E6A9E" w:rsidRDefault="005E6A9E" w:rsidP="005E6A9E">
      <w:pPr>
        <w:pStyle w:val="Style1"/>
      </w:pPr>
      <w:r>
        <w:t xml:space="preserve">                    ))</w:t>
      </w:r>
    </w:p>
    <w:p w14:paraId="3E6F1E57" w14:textId="77777777" w:rsidR="005E6A9E" w:rsidRDefault="005E6A9E" w:rsidP="005E6A9E">
      <w:pPr>
        <w:pStyle w:val="Style1"/>
      </w:pPr>
      <w:r>
        <w:t xml:space="preserve">                }</w:t>
      </w:r>
    </w:p>
    <w:p w14:paraId="47EBB8A9" w14:textId="77777777" w:rsidR="005E6A9E" w:rsidRDefault="005E6A9E" w:rsidP="005E6A9E">
      <w:pPr>
        <w:pStyle w:val="Style1"/>
      </w:pPr>
      <w:r>
        <w:t xml:space="preserve">            }</w:t>
      </w:r>
    </w:p>
    <w:p w14:paraId="3918090E" w14:textId="77777777" w:rsidR="005E6A9E" w:rsidRDefault="005E6A9E" w:rsidP="005E6A9E">
      <w:pPr>
        <w:pStyle w:val="Style1"/>
      </w:pPr>
      <w:r>
        <w:t xml:space="preserve">            var c = function(e) {</w:t>
      </w:r>
    </w:p>
    <w:p w14:paraId="6A2039DF" w14:textId="77777777" w:rsidR="005E6A9E" w:rsidRDefault="005E6A9E" w:rsidP="005E6A9E">
      <w:pPr>
        <w:pStyle w:val="Style1"/>
      </w:pPr>
      <w:r>
        <w:t xml:space="preserve">                for (var t = 0, r = e.length - 1; r &gt;= 0; r--) {</w:t>
      </w:r>
    </w:p>
    <w:p w14:paraId="71590D68" w14:textId="77777777" w:rsidR="005E6A9E" w:rsidRDefault="005E6A9E" w:rsidP="005E6A9E">
      <w:pPr>
        <w:pStyle w:val="Style1"/>
      </w:pPr>
      <w:r>
        <w:t xml:space="preserve">                    var n = e.charCodeAt(r)</w:t>
      </w:r>
    </w:p>
    <w:p w14:paraId="0064301E" w14:textId="77777777" w:rsidR="005E6A9E" w:rsidRDefault="005E6A9E" w:rsidP="005E6A9E">
      <w:pPr>
        <w:pStyle w:val="Style1"/>
      </w:pPr>
      <w:r>
        <w:t xml:space="preserve">                      , o = r % 8;</w:t>
      </w:r>
    </w:p>
    <w:p w14:paraId="1E96A094" w14:textId="77777777" w:rsidR="005E6A9E" w:rsidRDefault="005E6A9E" w:rsidP="005E6A9E">
      <w:pPr>
        <w:pStyle w:val="Style1"/>
      </w:pPr>
      <w:r>
        <w:t xml:space="preserve">                    t ^= (n &lt;&lt; o) + (n &gt;&gt; 8 - o)</w:t>
      </w:r>
    </w:p>
    <w:p w14:paraId="139B11A8" w14:textId="77777777" w:rsidR="005E6A9E" w:rsidRDefault="005E6A9E" w:rsidP="005E6A9E">
      <w:pPr>
        <w:pStyle w:val="Style1"/>
      </w:pPr>
      <w:r>
        <w:t xml:space="preserve">                }</w:t>
      </w:r>
    </w:p>
    <w:p w14:paraId="3F010B42" w14:textId="77777777" w:rsidR="005E6A9E" w:rsidRDefault="005E6A9E" w:rsidP="005E6A9E">
      <w:pPr>
        <w:pStyle w:val="Style1"/>
      </w:pPr>
      <w:r>
        <w:t xml:space="preserve">                return t</w:t>
      </w:r>
    </w:p>
    <w:p w14:paraId="2619C9C8" w14:textId="77777777" w:rsidR="005E6A9E" w:rsidRDefault="005E6A9E" w:rsidP="005E6A9E">
      <w:pPr>
        <w:pStyle w:val="Style1"/>
      </w:pPr>
      <w:r>
        <w:t xml:space="preserve">            }</w:t>
      </w:r>
    </w:p>
    <w:p w14:paraId="465EB939" w14:textId="77777777" w:rsidR="005E6A9E" w:rsidRDefault="005E6A9E" w:rsidP="005E6A9E">
      <w:pPr>
        <w:pStyle w:val="Style1"/>
      </w:pPr>
      <w:r>
        <w:t xml:space="preserve">              , u = function(e, t, r) {</w:t>
      </w:r>
    </w:p>
    <w:p w14:paraId="3AF4A90F" w14:textId="77777777" w:rsidR="005E6A9E" w:rsidRDefault="005E6A9E" w:rsidP="005E6A9E">
      <w:pPr>
        <w:pStyle w:val="Style1"/>
      </w:pPr>
      <w:r>
        <w:t xml:space="preserve">                try {</w:t>
      </w:r>
    </w:p>
    <w:p w14:paraId="570666C2" w14:textId="77777777" w:rsidR="005E6A9E" w:rsidRDefault="005E6A9E" w:rsidP="005E6A9E">
      <w:pPr>
        <w:pStyle w:val="Style1"/>
      </w:pPr>
      <w:r>
        <w:t xml:space="preserve">                    return (t || s)(e)</w:t>
      </w:r>
    </w:p>
    <w:p w14:paraId="2BA1172A" w14:textId="77777777" w:rsidR="005E6A9E" w:rsidRDefault="005E6A9E" w:rsidP="005E6A9E">
      <w:pPr>
        <w:pStyle w:val="Style1"/>
      </w:pPr>
      <w:r>
        <w:t xml:space="preserve">                } catch (e) {</w:t>
      </w:r>
    </w:p>
    <w:p w14:paraId="5E02754E" w14:textId="77777777" w:rsidR="005E6A9E" w:rsidRDefault="005E6A9E" w:rsidP="005E6A9E">
      <w:pPr>
        <w:pStyle w:val="Style1"/>
      </w:pPr>
      <w:r>
        <w:t xml:space="preserve">                    return r</w:t>
      </w:r>
    </w:p>
    <w:p w14:paraId="1F5B2361" w14:textId="77777777" w:rsidR="005E6A9E" w:rsidRDefault="005E6A9E" w:rsidP="005E6A9E">
      <w:pPr>
        <w:pStyle w:val="Style1"/>
      </w:pPr>
      <w:r>
        <w:t xml:space="preserve">                }</w:t>
      </w:r>
    </w:p>
    <w:p w14:paraId="06690540" w14:textId="77777777" w:rsidR="005E6A9E" w:rsidRDefault="005E6A9E" w:rsidP="005E6A9E">
      <w:pPr>
        <w:pStyle w:val="Style1"/>
      </w:pPr>
      <w:r>
        <w:t xml:space="preserve">            }</w:t>
      </w:r>
    </w:p>
    <w:p w14:paraId="05FB26E5" w14:textId="77777777" w:rsidR="005E6A9E" w:rsidRDefault="005E6A9E" w:rsidP="005E6A9E">
      <w:pPr>
        <w:pStyle w:val="Style1"/>
      </w:pPr>
      <w:r>
        <w:t xml:space="preserve">              , s = function() {</w:t>
      </w:r>
    </w:p>
    <w:p w14:paraId="0F0FCCFA" w14:textId="77777777" w:rsidR="005E6A9E" w:rsidRDefault="005E6A9E" w:rsidP="005E6A9E">
      <w:pPr>
        <w:pStyle w:val="Style1"/>
      </w:pPr>
      <w:r>
        <w:t xml:space="preserve">                return {}</w:t>
      </w:r>
    </w:p>
    <w:p w14:paraId="6C37459F" w14:textId="77777777" w:rsidR="005E6A9E" w:rsidRDefault="005E6A9E" w:rsidP="005E6A9E">
      <w:pPr>
        <w:pStyle w:val="Style1"/>
      </w:pPr>
      <w:r>
        <w:t xml:space="preserve">            }</w:t>
      </w:r>
    </w:p>
    <w:p w14:paraId="1F76C473" w14:textId="77777777" w:rsidR="005E6A9E" w:rsidRDefault="005E6A9E" w:rsidP="005E6A9E">
      <w:pPr>
        <w:pStyle w:val="Style1"/>
      </w:pPr>
      <w:r>
        <w:t xml:space="preserve">        },</w:t>
      </w:r>
    </w:p>
    <w:p w14:paraId="2A5B219B" w14:textId="77777777" w:rsidR="005E6A9E" w:rsidRDefault="005E6A9E" w:rsidP="005E6A9E">
      <w:pPr>
        <w:pStyle w:val="Style1"/>
      </w:pPr>
      <w:r>
        <w:t xml:space="preserve">        "9Q1t": function(e, t, r) {</w:t>
      </w:r>
    </w:p>
    <w:p w14:paraId="05250922" w14:textId="77777777" w:rsidR="005E6A9E" w:rsidRDefault="005E6A9E" w:rsidP="005E6A9E">
      <w:pPr>
        <w:pStyle w:val="Style1"/>
      </w:pPr>
      <w:r>
        <w:t xml:space="preserve">            r.r(t),</w:t>
      </w:r>
    </w:p>
    <w:p w14:paraId="78DC1E50" w14:textId="77777777" w:rsidR="005E6A9E" w:rsidRDefault="005E6A9E" w:rsidP="005E6A9E">
      <w:pPr>
        <w:pStyle w:val="Style1"/>
      </w:pPr>
      <w:r>
        <w:t xml:space="preserve">            r.d(t, {</w:t>
      </w:r>
    </w:p>
    <w:p w14:paraId="2F83CF69" w14:textId="77777777" w:rsidR="005E6A9E" w:rsidRDefault="005E6A9E" w:rsidP="005E6A9E">
      <w:pPr>
        <w:pStyle w:val="Style1"/>
      </w:pPr>
      <w:r>
        <w:t xml:space="preserve">                default: function() {</w:t>
      </w:r>
    </w:p>
    <w:p w14:paraId="6EB8BBCB" w14:textId="77777777" w:rsidR="005E6A9E" w:rsidRDefault="005E6A9E" w:rsidP="005E6A9E">
      <w:pPr>
        <w:pStyle w:val="Style1"/>
      </w:pPr>
      <w:r>
        <w:t xml:space="preserve">                    return o</w:t>
      </w:r>
    </w:p>
    <w:p w14:paraId="400953FB" w14:textId="77777777" w:rsidR="005E6A9E" w:rsidRDefault="005E6A9E" w:rsidP="005E6A9E">
      <w:pPr>
        <w:pStyle w:val="Style1"/>
      </w:pPr>
      <w:r>
        <w:t xml:space="preserve">                }</w:t>
      </w:r>
    </w:p>
    <w:p w14:paraId="40E79A20" w14:textId="77777777" w:rsidR="005E6A9E" w:rsidRDefault="005E6A9E" w:rsidP="005E6A9E">
      <w:pPr>
        <w:pStyle w:val="Style1"/>
      </w:pPr>
      <w:r>
        <w:t xml:space="preserve">            });</w:t>
      </w:r>
    </w:p>
    <w:p w14:paraId="1010A494" w14:textId="77777777" w:rsidR="005E6A9E" w:rsidRDefault="005E6A9E" w:rsidP="005E6A9E">
      <w:pPr>
        <w:pStyle w:val="Style1"/>
      </w:pPr>
      <w:r>
        <w:t xml:space="preserve">            var n = r("uKfc");</w:t>
      </w:r>
    </w:p>
    <w:p w14:paraId="69868B45" w14:textId="77777777" w:rsidR="005E6A9E" w:rsidRDefault="005E6A9E" w:rsidP="005E6A9E">
      <w:pPr>
        <w:pStyle w:val="Style1"/>
      </w:pPr>
      <w:r>
        <w:t xml:space="preserve">            function o(e, t) {</w:t>
      </w:r>
    </w:p>
    <w:p w14:paraId="6999B72C" w14:textId="77777777" w:rsidR="005E6A9E" w:rsidRDefault="005E6A9E" w:rsidP="005E6A9E">
      <w:pPr>
        <w:pStyle w:val="Style1"/>
      </w:pPr>
      <w:r>
        <w:t xml:space="preserve">                return (0,</w:t>
      </w:r>
    </w:p>
    <w:p w14:paraId="4914FC69" w14:textId="77777777" w:rsidR="005E6A9E" w:rsidRDefault="005E6A9E" w:rsidP="005E6A9E">
      <w:pPr>
        <w:pStyle w:val="Style1"/>
      </w:pPr>
      <w:r>
        <w:t xml:space="preserve">                n.Z)({</w:t>
      </w:r>
    </w:p>
    <w:p w14:paraId="4524116D" w14:textId="77777777" w:rsidR="005E6A9E" w:rsidRDefault="005E6A9E" w:rsidP="005E6A9E">
      <w:pPr>
        <w:pStyle w:val="Style1"/>
      </w:pPr>
      <w:r>
        <w:t xml:space="preserve">                    monitorType: "chunk_load",</w:t>
      </w:r>
    </w:p>
    <w:p w14:paraId="13BD4ECE" w14:textId="77777777" w:rsidR="005E6A9E" w:rsidRDefault="005E6A9E" w:rsidP="005E6A9E">
      <w:pPr>
        <w:pStyle w:val="Style1"/>
      </w:pPr>
      <w:r>
        <w:t xml:space="preserve">                    monitorName: "".concat(e, "_chunk_load"),</w:t>
      </w:r>
    </w:p>
    <w:p w14:paraId="6084DDE5" w14:textId="77777777" w:rsidR="005E6A9E" w:rsidRDefault="005E6A9E" w:rsidP="005E6A9E">
      <w:pPr>
        <w:pStyle w:val="Style1"/>
      </w:pPr>
      <w:r>
        <w:t xml:space="preserve">                    monitorOnce: !0,</w:t>
      </w:r>
    </w:p>
    <w:p w14:paraId="644188B5" w14:textId="77777777" w:rsidR="005E6A9E" w:rsidRDefault="005E6A9E" w:rsidP="005E6A9E">
      <w:pPr>
        <w:pStyle w:val="Style1"/>
      </w:pPr>
      <w:r>
        <w:t xml:space="preserve">                    samplingOptions: {</w:t>
      </w:r>
    </w:p>
    <w:p w14:paraId="412684E2" w14:textId="77777777" w:rsidR="005E6A9E" w:rsidRDefault="005E6A9E" w:rsidP="005E6A9E">
      <w:pPr>
        <w:pStyle w:val="Style1"/>
      </w:pPr>
      <w:r>
        <w:t xml:space="preserve">                        sampleRate: .1</w:t>
      </w:r>
    </w:p>
    <w:p w14:paraId="7DC4B8FA" w14:textId="77777777" w:rsidR="005E6A9E" w:rsidRDefault="005E6A9E" w:rsidP="005E6A9E">
      <w:pPr>
        <w:pStyle w:val="Style1"/>
      </w:pPr>
      <w:r>
        <w:t xml:space="preserve">                    }</w:t>
      </w:r>
    </w:p>
    <w:p w14:paraId="7EF937B7" w14:textId="77777777" w:rsidR="005E6A9E" w:rsidRDefault="005E6A9E" w:rsidP="005E6A9E">
      <w:pPr>
        <w:pStyle w:val="Style1"/>
      </w:pPr>
      <w:r>
        <w:t xml:space="preserve">                }, t)</w:t>
      </w:r>
    </w:p>
    <w:p w14:paraId="39DB7313" w14:textId="77777777" w:rsidR="005E6A9E" w:rsidRDefault="005E6A9E" w:rsidP="005E6A9E">
      <w:pPr>
        <w:pStyle w:val="Style1"/>
      </w:pPr>
      <w:r>
        <w:t xml:space="preserve">            }</w:t>
      </w:r>
    </w:p>
    <w:p w14:paraId="32DA62AA" w14:textId="77777777" w:rsidR="005E6A9E" w:rsidRDefault="005E6A9E" w:rsidP="005E6A9E">
      <w:pPr>
        <w:pStyle w:val="Style1"/>
      </w:pPr>
      <w:r>
        <w:t xml:space="preserve">        },</w:t>
      </w:r>
    </w:p>
    <w:p w14:paraId="7F07E786" w14:textId="77777777" w:rsidR="005E6A9E" w:rsidRDefault="005E6A9E" w:rsidP="005E6A9E">
      <w:pPr>
        <w:pStyle w:val="Style1"/>
      </w:pPr>
      <w:r>
        <w:t xml:space="preserve">        cDcd: function(e) {</w:t>
      </w:r>
    </w:p>
    <w:p w14:paraId="6D4A02BA" w14:textId="77777777" w:rsidR="005E6A9E" w:rsidRDefault="005E6A9E" w:rsidP="005E6A9E">
      <w:pPr>
        <w:pStyle w:val="Style1"/>
      </w:pPr>
      <w:r>
        <w:t xml:space="preserve">            e.exports = msfast_search_page_bootstrapper_react</w:t>
      </w:r>
    </w:p>
    <w:p w14:paraId="4B578DEF" w14:textId="77777777" w:rsidR="005E6A9E" w:rsidRDefault="005E6A9E" w:rsidP="005E6A9E">
      <w:pPr>
        <w:pStyle w:val="Style1"/>
      </w:pPr>
      <w:r>
        <w:t xml:space="preserve">        },</w:t>
      </w:r>
    </w:p>
    <w:p w14:paraId="78ECE71B" w14:textId="77777777" w:rsidR="005E6A9E" w:rsidRDefault="005E6A9E" w:rsidP="005E6A9E">
      <w:pPr>
        <w:pStyle w:val="Style1"/>
      </w:pPr>
      <w:r>
        <w:t xml:space="preserve">        faye: function(e) {</w:t>
      </w:r>
    </w:p>
    <w:p w14:paraId="336AFC7B" w14:textId="77777777" w:rsidR="005E6A9E" w:rsidRDefault="005E6A9E" w:rsidP="005E6A9E">
      <w:pPr>
        <w:pStyle w:val="Style1"/>
      </w:pPr>
      <w:r>
        <w:t xml:space="preserve">            e.exports = msfast_search_page_bootstrapper_react_dom</w:t>
      </w:r>
    </w:p>
    <w:p w14:paraId="2A64D653" w14:textId="77777777" w:rsidR="005E6A9E" w:rsidRDefault="005E6A9E" w:rsidP="005E6A9E">
      <w:pPr>
        <w:pStyle w:val="Style1"/>
      </w:pPr>
      <w:r>
        <w:t xml:space="preserve">        },</w:t>
      </w:r>
    </w:p>
    <w:p w14:paraId="797EE73F" w14:textId="77777777" w:rsidR="005E6A9E" w:rsidRDefault="005E6A9E" w:rsidP="005E6A9E">
      <w:pPr>
        <w:pStyle w:val="Style1"/>
      </w:pPr>
      <w:r>
        <w:t xml:space="preserve">        MGin: function(e) {</w:t>
      </w:r>
    </w:p>
    <w:p w14:paraId="147A4577" w14:textId="77777777" w:rsidR="005E6A9E" w:rsidRDefault="005E6A9E" w:rsidP="005E6A9E">
      <w:pPr>
        <w:pStyle w:val="Style1"/>
      </w:pPr>
      <w:r>
        <w:t xml:space="preserve">            e.exports = msfast_search_page_bootstrapper_react_router</w:t>
      </w:r>
    </w:p>
    <w:p w14:paraId="31C79729" w14:textId="77777777" w:rsidR="005E6A9E" w:rsidRDefault="005E6A9E" w:rsidP="005E6A9E">
      <w:pPr>
        <w:pStyle w:val="Style1"/>
      </w:pPr>
      <w:r>
        <w:t xml:space="preserve">        },</w:t>
      </w:r>
    </w:p>
    <w:p w14:paraId="50FECAD2" w14:textId="77777777" w:rsidR="005E6A9E" w:rsidRDefault="005E6A9E" w:rsidP="005E6A9E">
      <w:pPr>
        <w:pStyle w:val="Style1"/>
      </w:pPr>
      <w:r>
        <w:t xml:space="preserve">        Cv27: function(e, t, r) {</w:t>
      </w:r>
    </w:p>
    <w:p w14:paraId="59B7CCB4" w14:textId="77777777" w:rsidR="005E6A9E" w:rsidRDefault="005E6A9E" w:rsidP="005E6A9E">
      <w:pPr>
        <w:pStyle w:val="Style1"/>
      </w:pPr>
      <w:r>
        <w:t xml:space="preserve">            r.d(t, {</w:t>
      </w:r>
    </w:p>
    <w:p w14:paraId="7B34FD3D" w14:textId="77777777" w:rsidR="005E6A9E" w:rsidRDefault="005E6A9E" w:rsidP="005E6A9E">
      <w:pPr>
        <w:pStyle w:val="Style1"/>
      </w:pPr>
      <w:r>
        <w:t xml:space="preserve">                M: function() {</w:t>
      </w:r>
    </w:p>
    <w:p w14:paraId="3AE403EC" w14:textId="77777777" w:rsidR="005E6A9E" w:rsidRDefault="005E6A9E" w:rsidP="005E6A9E">
      <w:pPr>
        <w:pStyle w:val="Style1"/>
      </w:pPr>
      <w:r>
        <w:t xml:space="preserve">                    return o</w:t>
      </w:r>
    </w:p>
    <w:p w14:paraId="58774AD3" w14:textId="77777777" w:rsidR="005E6A9E" w:rsidRDefault="005E6A9E" w:rsidP="005E6A9E">
      <w:pPr>
        <w:pStyle w:val="Style1"/>
      </w:pPr>
      <w:r>
        <w:t xml:space="preserve">                }</w:t>
      </w:r>
    </w:p>
    <w:p w14:paraId="737E758A" w14:textId="77777777" w:rsidR="005E6A9E" w:rsidRDefault="005E6A9E" w:rsidP="005E6A9E">
      <w:pPr>
        <w:pStyle w:val="Style1"/>
      </w:pPr>
      <w:r>
        <w:t xml:space="preserve">            });</w:t>
      </w:r>
    </w:p>
    <w:p w14:paraId="557016C2" w14:textId="77777777" w:rsidR="005E6A9E" w:rsidRDefault="005E6A9E" w:rsidP="005E6A9E">
      <w:pPr>
        <w:pStyle w:val="Style1"/>
      </w:pPr>
      <w:r>
        <w:t xml:space="preserve">            const n = {};</w:t>
      </w:r>
    </w:p>
    <w:p w14:paraId="4825F268" w14:textId="77777777" w:rsidR="005E6A9E" w:rsidRDefault="005E6A9E" w:rsidP="005E6A9E">
      <w:pPr>
        <w:pStyle w:val="Style1"/>
      </w:pPr>
      <w:r>
        <w:t xml:space="preserve">            function o(e, t) {</w:t>
      </w:r>
    </w:p>
    <w:p w14:paraId="72D16921" w14:textId="77777777" w:rsidR="005E6A9E" w:rsidRDefault="005E6A9E" w:rsidP="005E6A9E">
      <w:pPr>
        <w:pStyle w:val="Style1"/>
      </w:pPr>
      <w:r>
        <w:t xml:space="preserve">                return e in n || (n[e] = t),</w:t>
      </w:r>
    </w:p>
    <w:p w14:paraId="66BAFFA9" w14:textId="77777777" w:rsidR="005E6A9E" w:rsidRDefault="005E6A9E" w:rsidP="005E6A9E">
      <w:pPr>
        <w:pStyle w:val="Style1"/>
      </w:pPr>
      <w:r>
        <w:t xml:space="preserve">                {</w:t>
      </w:r>
    </w:p>
    <w:p w14:paraId="2EEEED28" w14:textId="77777777" w:rsidR="005E6A9E" w:rsidRDefault="005E6A9E" w:rsidP="005E6A9E">
      <w:pPr>
        <w:pStyle w:val="Style1"/>
      </w:pPr>
      <w:r>
        <w:t xml:space="preserve">                    get: ()=&gt;n[e],</w:t>
      </w:r>
    </w:p>
    <w:p w14:paraId="1F0CED8D" w14:textId="77777777" w:rsidR="005E6A9E" w:rsidRDefault="005E6A9E" w:rsidP="005E6A9E">
      <w:pPr>
        <w:pStyle w:val="Style1"/>
      </w:pPr>
      <w:r>
        <w:t xml:space="preserve">                    set: t=&gt;n[e] = t</w:t>
      </w:r>
    </w:p>
    <w:p w14:paraId="4E0201C7" w14:textId="77777777" w:rsidR="005E6A9E" w:rsidRDefault="005E6A9E" w:rsidP="005E6A9E">
      <w:pPr>
        <w:pStyle w:val="Style1"/>
      </w:pPr>
      <w:r>
        <w:t xml:space="preserve">                }</w:t>
      </w:r>
    </w:p>
    <w:p w14:paraId="3E0B1B0A" w14:textId="77777777" w:rsidR="005E6A9E" w:rsidRDefault="005E6A9E" w:rsidP="005E6A9E">
      <w:pPr>
        <w:pStyle w:val="Style1"/>
      </w:pPr>
      <w:r>
        <w:t xml:space="preserve">            }</w:t>
      </w:r>
    </w:p>
    <w:p w14:paraId="4B19301D" w14:textId="77777777" w:rsidR="005E6A9E" w:rsidRDefault="005E6A9E" w:rsidP="005E6A9E">
      <w:pPr>
        <w:pStyle w:val="Style1"/>
      </w:pPr>
      <w:r>
        <w:t xml:space="preserve">        }</w:t>
      </w:r>
    </w:p>
    <w:p w14:paraId="2057AE71" w14:textId="77777777" w:rsidR="005E6A9E" w:rsidRDefault="005E6A9E" w:rsidP="005E6A9E">
      <w:pPr>
        <w:pStyle w:val="Style1"/>
      </w:pPr>
      <w:r>
        <w:t xml:space="preserve">    }, a = {};</w:t>
      </w:r>
    </w:p>
    <w:p w14:paraId="5ECBD9B9" w14:textId="77777777" w:rsidR="005E6A9E" w:rsidRDefault="005E6A9E" w:rsidP="005E6A9E">
      <w:pPr>
        <w:pStyle w:val="Style1"/>
      </w:pPr>
      <w:r>
        <w:t xml:space="preserve">    function c(e) {</w:t>
      </w:r>
    </w:p>
    <w:p w14:paraId="4D6C82A5" w14:textId="77777777" w:rsidR="005E6A9E" w:rsidRDefault="005E6A9E" w:rsidP="005E6A9E">
      <w:pPr>
        <w:pStyle w:val="Style1"/>
      </w:pPr>
      <w:r>
        <w:t xml:space="preserve">        var t = a[e];</w:t>
      </w:r>
    </w:p>
    <w:p w14:paraId="56DCD81F" w14:textId="77777777" w:rsidR="005E6A9E" w:rsidRDefault="005E6A9E" w:rsidP="005E6A9E">
      <w:pPr>
        <w:pStyle w:val="Style1"/>
      </w:pPr>
      <w:r>
        <w:t xml:space="preserve">        if (void 0 !== t)</w:t>
      </w:r>
    </w:p>
    <w:p w14:paraId="715BF17A" w14:textId="77777777" w:rsidR="005E6A9E" w:rsidRDefault="005E6A9E" w:rsidP="005E6A9E">
      <w:pPr>
        <w:pStyle w:val="Style1"/>
      </w:pPr>
      <w:r>
        <w:t xml:space="preserve">            return t.exports;</w:t>
      </w:r>
    </w:p>
    <w:p w14:paraId="6F4BDBD0" w14:textId="77777777" w:rsidR="005E6A9E" w:rsidRDefault="005E6A9E" w:rsidP="005E6A9E">
      <w:pPr>
        <w:pStyle w:val="Style1"/>
      </w:pPr>
      <w:r>
        <w:t xml:space="preserve">        var r = a[e] = {</w:t>
      </w:r>
    </w:p>
    <w:p w14:paraId="4C3CBC90" w14:textId="77777777" w:rsidR="005E6A9E" w:rsidRDefault="005E6A9E" w:rsidP="005E6A9E">
      <w:pPr>
        <w:pStyle w:val="Style1"/>
      </w:pPr>
      <w:r>
        <w:t xml:space="preserve">            id: e,</w:t>
      </w:r>
    </w:p>
    <w:p w14:paraId="511ABFD8" w14:textId="77777777" w:rsidR="005E6A9E" w:rsidRDefault="005E6A9E" w:rsidP="005E6A9E">
      <w:pPr>
        <w:pStyle w:val="Style1"/>
      </w:pPr>
      <w:r>
        <w:t xml:space="preserve">            loaded: !1,</w:t>
      </w:r>
    </w:p>
    <w:p w14:paraId="0A3EB204" w14:textId="77777777" w:rsidR="005E6A9E" w:rsidRDefault="005E6A9E" w:rsidP="005E6A9E">
      <w:pPr>
        <w:pStyle w:val="Style1"/>
      </w:pPr>
      <w:r>
        <w:t xml:space="preserve">            exports: {}</w:t>
      </w:r>
    </w:p>
    <w:p w14:paraId="223FF030" w14:textId="77777777" w:rsidR="005E6A9E" w:rsidRDefault="005E6A9E" w:rsidP="005E6A9E">
      <w:pPr>
        <w:pStyle w:val="Style1"/>
      </w:pPr>
      <w:r>
        <w:t xml:space="preserve">        };</w:t>
      </w:r>
    </w:p>
    <w:p w14:paraId="09EE25C7" w14:textId="77777777" w:rsidR="005E6A9E" w:rsidRDefault="005E6A9E" w:rsidP="005E6A9E">
      <w:pPr>
        <w:pStyle w:val="Style1"/>
      </w:pPr>
      <w:r>
        <w:t xml:space="preserve">        return i[e].call(r.exports, r, r.exports, c),</w:t>
      </w:r>
    </w:p>
    <w:p w14:paraId="102BE996" w14:textId="77777777" w:rsidR="005E6A9E" w:rsidRDefault="005E6A9E" w:rsidP="005E6A9E">
      <w:pPr>
        <w:pStyle w:val="Style1"/>
      </w:pPr>
      <w:r>
        <w:t xml:space="preserve">        r.loaded = !0,</w:t>
      </w:r>
    </w:p>
    <w:p w14:paraId="7FACCBFF" w14:textId="77777777" w:rsidR="005E6A9E" w:rsidRDefault="005E6A9E" w:rsidP="005E6A9E">
      <w:pPr>
        <w:pStyle w:val="Style1"/>
      </w:pPr>
      <w:r>
        <w:t xml:space="preserve">        r.exports</w:t>
      </w:r>
    </w:p>
    <w:p w14:paraId="231AF1CC" w14:textId="77777777" w:rsidR="005E6A9E" w:rsidRDefault="005E6A9E" w:rsidP="005E6A9E">
      <w:pPr>
        <w:pStyle w:val="Style1"/>
      </w:pPr>
      <w:r>
        <w:t xml:space="preserve">    }</w:t>
      </w:r>
    </w:p>
    <w:p w14:paraId="5BBAD1D6" w14:textId="77777777" w:rsidR="005E6A9E" w:rsidRDefault="005E6A9E" w:rsidP="005E6A9E">
      <w:pPr>
        <w:pStyle w:val="Style1"/>
      </w:pPr>
      <w:r>
        <w:t xml:space="preserve">    c.m = i,</w:t>
      </w:r>
    </w:p>
    <w:p w14:paraId="2910D776" w14:textId="77777777" w:rsidR="005E6A9E" w:rsidRDefault="005E6A9E" w:rsidP="005E6A9E">
      <w:pPr>
        <w:pStyle w:val="Style1"/>
      </w:pPr>
      <w:r>
        <w:t xml:space="preserve">    e = [],</w:t>
      </w:r>
    </w:p>
    <w:p w14:paraId="06267FBF" w14:textId="77777777" w:rsidR="005E6A9E" w:rsidRDefault="005E6A9E" w:rsidP="005E6A9E">
      <w:pPr>
        <w:pStyle w:val="Style1"/>
      </w:pPr>
      <w:r>
        <w:t xml:space="preserve">    c.O = function(t, r, n, o) {</w:t>
      </w:r>
    </w:p>
    <w:p w14:paraId="0DFF6681" w14:textId="77777777" w:rsidR="005E6A9E" w:rsidRDefault="005E6A9E" w:rsidP="005E6A9E">
      <w:pPr>
        <w:pStyle w:val="Style1"/>
      </w:pPr>
      <w:r>
        <w:t xml:space="preserve">        if (!r) {</w:t>
      </w:r>
    </w:p>
    <w:p w14:paraId="1A0C2B79" w14:textId="77777777" w:rsidR="005E6A9E" w:rsidRDefault="005E6A9E" w:rsidP="005E6A9E">
      <w:pPr>
        <w:pStyle w:val="Style1"/>
      </w:pPr>
      <w:r>
        <w:t xml:space="preserve">            var i = 1 / 0;</w:t>
      </w:r>
    </w:p>
    <w:p w14:paraId="5FEC74CE" w14:textId="77777777" w:rsidR="005E6A9E" w:rsidRDefault="005E6A9E" w:rsidP="005E6A9E">
      <w:pPr>
        <w:pStyle w:val="Style1"/>
      </w:pPr>
      <w:r>
        <w:t xml:space="preserve">            for (f = 0; f &lt; e.length; f++) {</w:t>
      </w:r>
    </w:p>
    <w:p w14:paraId="0D49F75A" w14:textId="77777777" w:rsidR="005E6A9E" w:rsidRDefault="005E6A9E" w:rsidP="005E6A9E">
      <w:pPr>
        <w:pStyle w:val="Style1"/>
      </w:pPr>
      <w:r>
        <w:t xml:space="preserve">                r = e[f][0],</w:t>
      </w:r>
    </w:p>
    <w:p w14:paraId="69A2FC7A" w14:textId="77777777" w:rsidR="005E6A9E" w:rsidRDefault="005E6A9E" w:rsidP="005E6A9E">
      <w:pPr>
        <w:pStyle w:val="Style1"/>
      </w:pPr>
      <w:r>
        <w:t xml:space="preserve">                n = e[f][1],</w:t>
      </w:r>
    </w:p>
    <w:p w14:paraId="2CBCCAC9" w14:textId="77777777" w:rsidR="005E6A9E" w:rsidRDefault="005E6A9E" w:rsidP="005E6A9E">
      <w:pPr>
        <w:pStyle w:val="Style1"/>
      </w:pPr>
      <w:r>
        <w:t xml:space="preserve">                o = e[f][2];</w:t>
      </w:r>
    </w:p>
    <w:p w14:paraId="61BC3B2A" w14:textId="77777777" w:rsidR="005E6A9E" w:rsidRDefault="005E6A9E" w:rsidP="005E6A9E">
      <w:pPr>
        <w:pStyle w:val="Style1"/>
      </w:pPr>
      <w:r>
        <w:t xml:space="preserve">                for (var a = !0, u = 0; u &lt; r.length; u++)</w:t>
      </w:r>
    </w:p>
    <w:p w14:paraId="0D36924D" w14:textId="77777777" w:rsidR="005E6A9E" w:rsidRDefault="005E6A9E" w:rsidP="005E6A9E">
      <w:pPr>
        <w:pStyle w:val="Style1"/>
      </w:pPr>
      <w:r>
        <w:t xml:space="preserve">                    (!1 &amp; o || i &gt;= o) &amp;&amp; Object.keys(c.O).every((function(e) {</w:t>
      </w:r>
    </w:p>
    <w:p w14:paraId="019757DD" w14:textId="77777777" w:rsidR="005E6A9E" w:rsidRDefault="005E6A9E" w:rsidP="005E6A9E">
      <w:pPr>
        <w:pStyle w:val="Style1"/>
      </w:pPr>
      <w:r>
        <w:t xml:space="preserve">                        return c.O[e](r[u])</w:t>
      </w:r>
    </w:p>
    <w:p w14:paraId="26125C21" w14:textId="77777777" w:rsidR="005E6A9E" w:rsidRDefault="005E6A9E" w:rsidP="005E6A9E">
      <w:pPr>
        <w:pStyle w:val="Style1"/>
      </w:pPr>
      <w:r>
        <w:t xml:space="preserve">                    }</w:t>
      </w:r>
    </w:p>
    <w:p w14:paraId="2965233A" w14:textId="77777777" w:rsidR="005E6A9E" w:rsidRDefault="005E6A9E" w:rsidP="005E6A9E">
      <w:pPr>
        <w:pStyle w:val="Style1"/>
      </w:pPr>
      <w:r>
        <w:t xml:space="preserve">                    )) ? r.splice(u--, 1) : (a = !1,</w:t>
      </w:r>
    </w:p>
    <w:p w14:paraId="280520C1" w14:textId="77777777" w:rsidR="005E6A9E" w:rsidRDefault="005E6A9E" w:rsidP="005E6A9E">
      <w:pPr>
        <w:pStyle w:val="Style1"/>
      </w:pPr>
      <w:r>
        <w:t xml:space="preserve">                    o &lt; i &amp;&amp; (i = o));</w:t>
      </w:r>
    </w:p>
    <w:p w14:paraId="67C6628A" w14:textId="77777777" w:rsidR="005E6A9E" w:rsidRDefault="005E6A9E" w:rsidP="005E6A9E">
      <w:pPr>
        <w:pStyle w:val="Style1"/>
      </w:pPr>
      <w:r>
        <w:t xml:space="preserve">                if (a) {</w:t>
      </w:r>
    </w:p>
    <w:p w14:paraId="40BF4932" w14:textId="77777777" w:rsidR="005E6A9E" w:rsidRDefault="005E6A9E" w:rsidP="005E6A9E">
      <w:pPr>
        <w:pStyle w:val="Style1"/>
      </w:pPr>
      <w:r>
        <w:t xml:space="preserve">                    e.splice(f--, 1);</w:t>
      </w:r>
    </w:p>
    <w:p w14:paraId="0567EB78" w14:textId="77777777" w:rsidR="005E6A9E" w:rsidRDefault="005E6A9E" w:rsidP="005E6A9E">
      <w:pPr>
        <w:pStyle w:val="Style1"/>
      </w:pPr>
      <w:r>
        <w:t xml:space="preserve">                    var s = n();</w:t>
      </w:r>
    </w:p>
    <w:p w14:paraId="7EC10812" w14:textId="77777777" w:rsidR="005E6A9E" w:rsidRDefault="005E6A9E" w:rsidP="005E6A9E">
      <w:pPr>
        <w:pStyle w:val="Style1"/>
      </w:pPr>
      <w:r>
        <w:t xml:space="preserve">                    void 0 !== s &amp;&amp; (t = s)</w:t>
      </w:r>
    </w:p>
    <w:p w14:paraId="4E5FA48E" w14:textId="77777777" w:rsidR="005E6A9E" w:rsidRDefault="005E6A9E" w:rsidP="005E6A9E">
      <w:pPr>
        <w:pStyle w:val="Style1"/>
      </w:pPr>
      <w:r>
        <w:t xml:space="preserve">                }</w:t>
      </w:r>
    </w:p>
    <w:p w14:paraId="4638CBE7" w14:textId="77777777" w:rsidR="005E6A9E" w:rsidRDefault="005E6A9E" w:rsidP="005E6A9E">
      <w:pPr>
        <w:pStyle w:val="Style1"/>
      </w:pPr>
      <w:r>
        <w:t xml:space="preserve">            }</w:t>
      </w:r>
    </w:p>
    <w:p w14:paraId="0BF3417A" w14:textId="77777777" w:rsidR="005E6A9E" w:rsidRDefault="005E6A9E" w:rsidP="005E6A9E">
      <w:pPr>
        <w:pStyle w:val="Style1"/>
      </w:pPr>
      <w:r>
        <w:t xml:space="preserve">            return t</w:t>
      </w:r>
    </w:p>
    <w:p w14:paraId="0E238FA8" w14:textId="77777777" w:rsidR="005E6A9E" w:rsidRDefault="005E6A9E" w:rsidP="005E6A9E">
      <w:pPr>
        <w:pStyle w:val="Style1"/>
      </w:pPr>
      <w:r>
        <w:t xml:space="preserve">        }</w:t>
      </w:r>
    </w:p>
    <w:p w14:paraId="054AEB90" w14:textId="77777777" w:rsidR="005E6A9E" w:rsidRDefault="005E6A9E" w:rsidP="005E6A9E">
      <w:pPr>
        <w:pStyle w:val="Style1"/>
      </w:pPr>
      <w:r>
        <w:t xml:space="preserve">        o = o || 0;</w:t>
      </w:r>
    </w:p>
    <w:p w14:paraId="263BAA63" w14:textId="77777777" w:rsidR="005E6A9E" w:rsidRDefault="005E6A9E" w:rsidP="005E6A9E">
      <w:pPr>
        <w:pStyle w:val="Style1"/>
      </w:pPr>
      <w:r>
        <w:t xml:space="preserve">        for (var f = e.length; f &gt; 0 &amp;&amp; e[f - 1][2] &gt; o; f--)</w:t>
      </w:r>
    </w:p>
    <w:p w14:paraId="5A045ED9" w14:textId="77777777" w:rsidR="005E6A9E" w:rsidRDefault="005E6A9E" w:rsidP="005E6A9E">
      <w:pPr>
        <w:pStyle w:val="Style1"/>
      </w:pPr>
      <w:r>
        <w:t xml:space="preserve">            e[f] = e[f - 1];</w:t>
      </w:r>
    </w:p>
    <w:p w14:paraId="74B77E39" w14:textId="77777777" w:rsidR="005E6A9E" w:rsidRDefault="005E6A9E" w:rsidP="005E6A9E">
      <w:pPr>
        <w:pStyle w:val="Style1"/>
      </w:pPr>
      <w:r>
        <w:t xml:space="preserve">        e[f] = [r, n, o]</w:t>
      </w:r>
    </w:p>
    <w:p w14:paraId="3E725747" w14:textId="77777777" w:rsidR="005E6A9E" w:rsidRDefault="005E6A9E" w:rsidP="005E6A9E">
      <w:pPr>
        <w:pStyle w:val="Style1"/>
      </w:pPr>
      <w:r>
        <w:t xml:space="preserve">    }</w:t>
      </w:r>
    </w:p>
    <w:p w14:paraId="438B2153" w14:textId="77777777" w:rsidR="005E6A9E" w:rsidRDefault="005E6A9E" w:rsidP="005E6A9E">
      <w:pPr>
        <w:pStyle w:val="Style1"/>
      </w:pPr>
      <w:r>
        <w:t xml:space="preserve">    ,</w:t>
      </w:r>
    </w:p>
    <w:p w14:paraId="4B8A4185" w14:textId="77777777" w:rsidR="005E6A9E" w:rsidRDefault="005E6A9E" w:rsidP="005E6A9E">
      <w:pPr>
        <w:pStyle w:val="Style1"/>
      </w:pPr>
      <w:r>
        <w:t xml:space="preserve">    c.F = {},</w:t>
      </w:r>
    </w:p>
    <w:p w14:paraId="12007964" w14:textId="77777777" w:rsidR="005E6A9E" w:rsidRDefault="005E6A9E" w:rsidP="005E6A9E">
      <w:pPr>
        <w:pStyle w:val="Style1"/>
      </w:pPr>
      <w:r>
        <w:t xml:space="preserve">    c.E = function(e) {</w:t>
      </w:r>
    </w:p>
    <w:p w14:paraId="373D9E49" w14:textId="77777777" w:rsidR="005E6A9E" w:rsidRDefault="005E6A9E" w:rsidP="005E6A9E">
      <w:pPr>
        <w:pStyle w:val="Style1"/>
      </w:pPr>
      <w:r>
        <w:t xml:space="preserve">        Object.keys(c.F).map((function(t) {</w:t>
      </w:r>
    </w:p>
    <w:p w14:paraId="51EE2FC2" w14:textId="77777777" w:rsidR="005E6A9E" w:rsidRDefault="005E6A9E" w:rsidP="005E6A9E">
      <w:pPr>
        <w:pStyle w:val="Style1"/>
      </w:pPr>
      <w:r>
        <w:t xml:space="preserve">            c.F[t](e)</w:t>
      </w:r>
    </w:p>
    <w:p w14:paraId="39AB0C21" w14:textId="77777777" w:rsidR="005E6A9E" w:rsidRDefault="005E6A9E" w:rsidP="005E6A9E">
      <w:pPr>
        <w:pStyle w:val="Style1"/>
      </w:pPr>
      <w:r>
        <w:t xml:space="preserve">        }</w:t>
      </w:r>
    </w:p>
    <w:p w14:paraId="71FD21FB" w14:textId="77777777" w:rsidR="005E6A9E" w:rsidRDefault="005E6A9E" w:rsidP="005E6A9E">
      <w:pPr>
        <w:pStyle w:val="Style1"/>
      </w:pPr>
      <w:r>
        <w:t xml:space="preserve">        ))</w:t>
      </w:r>
    </w:p>
    <w:p w14:paraId="170D8BC7" w14:textId="77777777" w:rsidR="005E6A9E" w:rsidRDefault="005E6A9E" w:rsidP="005E6A9E">
      <w:pPr>
        <w:pStyle w:val="Style1"/>
      </w:pPr>
      <w:r>
        <w:t xml:space="preserve">    }</w:t>
      </w:r>
    </w:p>
    <w:p w14:paraId="7DB812DA" w14:textId="77777777" w:rsidR="005E6A9E" w:rsidRDefault="005E6A9E" w:rsidP="005E6A9E">
      <w:pPr>
        <w:pStyle w:val="Style1"/>
      </w:pPr>
      <w:r>
        <w:t xml:space="preserve">    ,</w:t>
      </w:r>
    </w:p>
    <w:p w14:paraId="19B832ED" w14:textId="77777777" w:rsidR="005E6A9E" w:rsidRDefault="005E6A9E" w:rsidP="005E6A9E">
      <w:pPr>
        <w:pStyle w:val="Style1"/>
      </w:pPr>
      <w:r>
        <w:t xml:space="preserve">    r = Object.getPrototypeOf ? function(e) {</w:t>
      </w:r>
    </w:p>
    <w:p w14:paraId="4A868025" w14:textId="77777777" w:rsidR="005E6A9E" w:rsidRDefault="005E6A9E" w:rsidP="005E6A9E">
      <w:pPr>
        <w:pStyle w:val="Style1"/>
      </w:pPr>
      <w:r>
        <w:t xml:space="preserve">        return Object.getPrototypeOf(e)</w:t>
      </w:r>
    </w:p>
    <w:p w14:paraId="24EEE150" w14:textId="77777777" w:rsidR="005E6A9E" w:rsidRDefault="005E6A9E" w:rsidP="005E6A9E">
      <w:pPr>
        <w:pStyle w:val="Style1"/>
      </w:pPr>
      <w:r>
        <w:t xml:space="preserve">    }</w:t>
      </w:r>
    </w:p>
    <w:p w14:paraId="7B4673AE" w14:textId="77777777" w:rsidR="005E6A9E" w:rsidRDefault="005E6A9E" w:rsidP="005E6A9E">
      <w:pPr>
        <w:pStyle w:val="Style1"/>
      </w:pPr>
      <w:r>
        <w:t xml:space="preserve">    : function(e) {</w:t>
      </w:r>
    </w:p>
    <w:p w14:paraId="58D0CE33" w14:textId="77777777" w:rsidR="005E6A9E" w:rsidRDefault="005E6A9E" w:rsidP="005E6A9E">
      <w:pPr>
        <w:pStyle w:val="Style1"/>
      </w:pPr>
      <w:r>
        <w:t xml:space="preserve">        return e.__proto__</w:t>
      </w:r>
    </w:p>
    <w:p w14:paraId="5D835B42" w14:textId="77777777" w:rsidR="005E6A9E" w:rsidRDefault="005E6A9E" w:rsidP="005E6A9E">
      <w:pPr>
        <w:pStyle w:val="Style1"/>
      </w:pPr>
      <w:r>
        <w:t xml:space="preserve">    }</w:t>
      </w:r>
    </w:p>
    <w:p w14:paraId="1350DFED" w14:textId="77777777" w:rsidR="005E6A9E" w:rsidRDefault="005E6A9E" w:rsidP="005E6A9E">
      <w:pPr>
        <w:pStyle w:val="Style1"/>
      </w:pPr>
      <w:r>
        <w:t xml:space="preserve">    ,</w:t>
      </w:r>
    </w:p>
    <w:p w14:paraId="20AB3E9F" w14:textId="77777777" w:rsidR="005E6A9E" w:rsidRDefault="005E6A9E" w:rsidP="005E6A9E">
      <w:pPr>
        <w:pStyle w:val="Style1"/>
      </w:pPr>
      <w:r>
        <w:t xml:space="preserve">    c.t = function(e, n) {</w:t>
      </w:r>
    </w:p>
    <w:p w14:paraId="648E2417" w14:textId="77777777" w:rsidR="005E6A9E" w:rsidRDefault="005E6A9E" w:rsidP="005E6A9E">
      <w:pPr>
        <w:pStyle w:val="Style1"/>
      </w:pPr>
      <w:r>
        <w:t xml:space="preserve">        if (1 &amp; n &amp;&amp; (e = this(e)),</w:t>
      </w:r>
    </w:p>
    <w:p w14:paraId="3C0B6763" w14:textId="77777777" w:rsidR="005E6A9E" w:rsidRDefault="005E6A9E" w:rsidP="005E6A9E">
      <w:pPr>
        <w:pStyle w:val="Style1"/>
      </w:pPr>
      <w:r>
        <w:t xml:space="preserve">        8 &amp; n)</w:t>
      </w:r>
    </w:p>
    <w:p w14:paraId="1C8A236C" w14:textId="77777777" w:rsidR="005E6A9E" w:rsidRDefault="005E6A9E" w:rsidP="005E6A9E">
      <w:pPr>
        <w:pStyle w:val="Style1"/>
      </w:pPr>
      <w:r>
        <w:t xml:space="preserve">            return e;</w:t>
      </w:r>
    </w:p>
    <w:p w14:paraId="7A7DB3A2" w14:textId="77777777" w:rsidR="005E6A9E" w:rsidRDefault="005E6A9E" w:rsidP="005E6A9E">
      <w:pPr>
        <w:pStyle w:val="Style1"/>
      </w:pPr>
      <w:r>
        <w:t xml:space="preserve">        if ("object" == typeof e &amp;&amp; e) {</w:t>
      </w:r>
    </w:p>
    <w:p w14:paraId="4361400B" w14:textId="77777777" w:rsidR="005E6A9E" w:rsidRDefault="005E6A9E" w:rsidP="005E6A9E">
      <w:pPr>
        <w:pStyle w:val="Style1"/>
      </w:pPr>
      <w:r>
        <w:t xml:space="preserve">            if (4 &amp; n &amp;&amp; e.__esModule)</w:t>
      </w:r>
    </w:p>
    <w:p w14:paraId="04E2B8F2" w14:textId="77777777" w:rsidR="005E6A9E" w:rsidRDefault="005E6A9E" w:rsidP="005E6A9E">
      <w:pPr>
        <w:pStyle w:val="Style1"/>
      </w:pPr>
      <w:r>
        <w:t xml:space="preserve">                return e;</w:t>
      </w:r>
    </w:p>
    <w:p w14:paraId="08DDD251" w14:textId="77777777" w:rsidR="005E6A9E" w:rsidRDefault="005E6A9E" w:rsidP="005E6A9E">
      <w:pPr>
        <w:pStyle w:val="Style1"/>
      </w:pPr>
      <w:r>
        <w:t xml:space="preserve">            if (16 &amp; n &amp;&amp; "function" == typeof e.then)</w:t>
      </w:r>
    </w:p>
    <w:p w14:paraId="40DA1BF5" w14:textId="77777777" w:rsidR="005E6A9E" w:rsidRDefault="005E6A9E" w:rsidP="005E6A9E">
      <w:pPr>
        <w:pStyle w:val="Style1"/>
      </w:pPr>
      <w:r>
        <w:t xml:space="preserve">                return e</w:t>
      </w:r>
    </w:p>
    <w:p w14:paraId="0A6F5821" w14:textId="77777777" w:rsidR="005E6A9E" w:rsidRDefault="005E6A9E" w:rsidP="005E6A9E">
      <w:pPr>
        <w:pStyle w:val="Style1"/>
      </w:pPr>
      <w:r>
        <w:t xml:space="preserve">        }</w:t>
      </w:r>
    </w:p>
    <w:p w14:paraId="6C94A075" w14:textId="77777777" w:rsidR="005E6A9E" w:rsidRDefault="005E6A9E" w:rsidP="005E6A9E">
      <w:pPr>
        <w:pStyle w:val="Style1"/>
      </w:pPr>
      <w:r>
        <w:t xml:space="preserve">        var o = Object.create(null);</w:t>
      </w:r>
    </w:p>
    <w:p w14:paraId="1CDCAABB" w14:textId="77777777" w:rsidR="005E6A9E" w:rsidRDefault="005E6A9E" w:rsidP="005E6A9E">
      <w:pPr>
        <w:pStyle w:val="Style1"/>
      </w:pPr>
      <w:r>
        <w:t xml:space="preserve">        c.r(o);</w:t>
      </w:r>
    </w:p>
    <w:p w14:paraId="588E9615" w14:textId="77777777" w:rsidR="005E6A9E" w:rsidRDefault="005E6A9E" w:rsidP="005E6A9E">
      <w:pPr>
        <w:pStyle w:val="Style1"/>
      </w:pPr>
      <w:r>
        <w:t xml:space="preserve">        var i = {};</w:t>
      </w:r>
    </w:p>
    <w:p w14:paraId="71208EC6" w14:textId="77777777" w:rsidR="005E6A9E" w:rsidRDefault="005E6A9E" w:rsidP="005E6A9E">
      <w:pPr>
        <w:pStyle w:val="Style1"/>
      </w:pPr>
      <w:r>
        <w:t xml:space="preserve">        t = t || [null, r({}), r([]), r(r)];</w:t>
      </w:r>
    </w:p>
    <w:p w14:paraId="09123865" w14:textId="77777777" w:rsidR="005E6A9E" w:rsidRDefault="005E6A9E" w:rsidP="005E6A9E">
      <w:pPr>
        <w:pStyle w:val="Style1"/>
      </w:pPr>
      <w:r>
        <w:t xml:space="preserve">        for (var a = 2 &amp; n &amp;&amp; e; "object" == typeof a &amp;&amp; !~t.indexOf(a); a = r(a))</w:t>
      </w:r>
    </w:p>
    <w:p w14:paraId="1B0A34EA" w14:textId="77777777" w:rsidR="005E6A9E" w:rsidRDefault="005E6A9E" w:rsidP="005E6A9E">
      <w:pPr>
        <w:pStyle w:val="Style1"/>
      </w:pPr>
      <w:r>
        <w:t xml:space="preserve">            Object.getOwnPropertyNames(a).forEach((function(t) {</w:t>
      </w:r>
    </w:p>
    <w:p w14:paraId="719CADA7" w14:textId="77777777" w:rsidR="005E6A9E" w:rsidRDefault="005E6A9E" w:rsidP="005E6A9E">
      <w:pPr>
        <w:pStyle w:val="Style1"/>
      </w:pPr>
      <w:r>
        <w:t xml:space="preserve">                i[t] = function() {</w:t>
      </w:r>
    </w:p>
    <w:p w14:paraId="22BEC5CC" w14:textId="77777777" w:rsidR="005E6A9E" w:rsidRDefault="005E6A9E" w:rsidP="005E6A9E">
      <w:pPr>
        <w:pStyle w:val="Style1"/>
      </w:pPr>
      <w:r>
        <w:t xml:space="preserve">                    return e[t]</w:t>
      </w:r>
    </w:p>
    <w:p w14:paraId="0BB6ECC4" w14:textId="77777777" w:rsidR="005E6A9E" w:rsidRDefault="005E6A9E" w:rsidP="005E6A9E">
      <w:pPr>
        <w:pStyle w:val="Style1"/>
      </w:pPr>
      <w:r>
        <w:t xml:space="preserve">                }</w:t>
      </w:r>
    </w:p>
    <w:p w14:paraId="03A5E3E3" w14:textId="77777777" w:rsidR="005E6A9E" w:rsidRDefault="005E6A9E" w:rsidP="005E6A9E">
      <w:pPr>
        <w:pStyle w:val="Style1"/>
      </w:pPr>
      <w:r>
        <w:t xml:space="preserve">            }</w:t>
      </w:r>
    </w:p>
    <w:p w14:paraId="0E243649" w14:textId="77777777" w:rsidR="005E6A9E" w:rsidRDefault="005E6A9E" w:rsidP="005E6A9E">
      <w:pPr>
        <w:pStyle w:val="Style1"/>
      </w:pPr>
      <w:r>
        <w:t xml:space="preserve">            ));</w:t>
      </w:r>
    </w:p>
    <w:p w14:paraId="1E43588D" w14:textId="77777777" w:rsidR="005E6A9E" w:rsidRDefault="005E6A9E" w:rsidP="005E6A9E">
      <w:pPr>
        <w:pStyle w:val="Style1"/>
      </w:pPr>
      <w:r>
        <w:t xml:space="preserve">        return i.default = function() {</w:t>
      </w:r>
    </w:p>
    <w:p w14:paraId="18A8DE62" w14:textId="77777777" w:rsidR="005E6A9E" w:rsidRDefault="005E6A9E" w:rsidP="005E6A9E">
      <w:pPr>
        <w:pStyle w:val="Style1"/>
      </w:pPr>
      <w:r>
        <w:t xml:space="preserve">            return e</w:t>
      </w:r>
    </w:p>
    <w:p w14:paraId="2168222E" w14:textId="77777777" w:rsidR="005E6A9E" w:rsidRDefault="005E6A9E" w:rsidP="005E6A9E">
      <w:pPr>
        <w:pStyle w:val="Style1"/>
      </w:pPr>
      <w:r>
        <w:t xml:space="preserve">        }</w:t>
      </w:r>
    </w:p>
    <w:p w14:paraId="32F40A9D" w14:textId="77777777" w:rsidR="005E6A9E" w:rsidRDefault="005E6A9E" w:rsidP="005E6A9E">
      <w:pPr>
        <w:pStyle w:val="Style1"/>
      </w:pPr>
      <w:r>
        <w:t xml:space="preserve">        ,</w:t>
      </w:r>
    </w:p>
    <w:p w14:paraId="574802F3" w14:textId="77777777" w:rsidR="005E6A9E" w:rsidRDefault="005E6A9E" w:rsidP="005E6A9E">
      <w:pPr>
        <w:pStyle w:val="Style1"/>
      </w:pPr>
      <w:r>
        <w:t xml:space="preserve">        c.d(o, i),</w:t>
      </w:r>
    </w:p>
    <w:p w14:paraId="00A5FCEC" w14:textId="77777777" w:rsidR="005E6A9E" w:rsidRDefault="005E6A9E" w:rsidP="005E6A9E">
      <w:pPr>
        <w:pStyle w:val="Style1"/>
      </w:pPr>
      <w:r>
        <w:t xml:space="preserve">        o</w:t>
      </w:r>
    </w:p>
    <w:p w14:paraId="7AE498A3" w14:textId="77777777" w:rsidR="005E6A9E" w:rsidRDefault="005E6A9E" w:rsidP="005E6A9E">
      <w:pPr>
        <w:pStyle w:val="Style1"/>
      </w:pPr>
      <w:r>
        <w:t xml:space="preserve">    }</w:t>
      </w:r>
    </w:p>
    <w:p w14:paraId="2EC09A2E" w14:textId="77777777" w:rsidR="005E6A9E" w:rsidRDefault="005E6A9E" w:rsidP="005E6A9E">
      <w:pPr>
        <w:pStyle w:val="Style1"/>
      </w:pPr>
      <w:r>
        <w:t xml:space="preserve">    ,</w:t>
      </w:r>
    </w:p>
    <w:p w14:paraId="2DE7AA8F" w14:textId="77777777" w:rsidR="005E6A9E" w:rsidRDefault="005E6A9E" w:rsidP="005E6A9E">
      <w:pPr>
        <w:pStyle w:val="Style1"/>
      </w:pPr>
      <w:r>
        <w:t xml:space="preserve">    c.d = function(e, t) {</w:t>
      </w:r>
    </w:p>
    <w:p w14:paraId="2B86ED3E" w14:textId="77777777" w:rsidR="005E6A9E" w:rsidRDefault="005E6A9E" w:rsidP="005E6A9E">
      <w:pPr>
        <w:pStyle w:val="Style1"/>
      </w:pPr>
      <w:r>
        <w:t xml:space="preserve">        for (var r in t)</w:t>
      </w:r>
    </w:p>
    <w:p w14:paraId="72482D53" w14:textId="77777777" w:rsidR="005E6A9E" w:rsidRDefault="005E6A9E" w:rsidP="005E6A9E">
      <w:pPr>
        <w:pStyle w:val="Style1"/>
      </w:pPr>
      <w:r>
        <w:t xml:space="preserve">            c.o(t, r) &amp;&amp; !c.o(e, r) &amp;&amp; Object.defineProperty(e, r, {</w:t>
      </w:r>
    </w:p>
    <w:p w14:paraId="55FFC622" w14:textId="77777777" w:rsidR="005E6A9E" w:rsidRDefault="005E6A9E" w:rsidP="005E6A9E">
      <w:pPr>
        <w:pStyle w:val="Style1"/>
      </w:pPr>
      <w:r>
        <w:t xml:space="preserve">                enumerable: !0,</w:t>
      </w:r>
    </w:p>
    <w:p w14:paraId="5060DF4A" w14:textId="77777777" w:rsidR="005E6A9E" w:rsidRDefault="005E6A9E" w:rsidP="005E6A9E">
      <w:pPr>
        <w:pStyle w:val="Style1"/>
      </w:pPr>
      <w:r>
        <w:t xml:space="preserve">                get: t[r]</w:t>
      </w:r>
    </w:p>
    <w:p w14:paraId="2F630B07" w14:textId="77777777" w:rsidR="005E6A9E" w:rsidRDefault="005E6A9E" w:rsidP="005E6A9E">
      <w:pPr>
        <w:pStyle w:val="Style1"/>
      </w:pPr>
      <w:r>
        <w:t xml:space="preserve">            })</w:t>
      </w:r>
    </w:p>
    <w:p w14:paraId="05AAC9AA" w14:textId="77777777" w:rsidR="005E6A9E" w:rsidRDefault="005E6A9E" w:rsidP="005E6A9E">
      <w:pPr>
        <w:pStyle w:val="Style1"/>
      </w:pPr>
      <w:r>
        <w:t xml:space="preserve">    }</w:t>
      </w:r>
    </w:p>
    <w:p w14:paraId="04072221" w14:textId="77777777" w:rsidR="005E6A9E" w:rsidRDefault="005E6A9E" w:rsidP="005E6A9E">
      <w:pPr>
        <w:pStyle w:val="Style1"/>
      </w:pPr>
      <w:r>
        <w:t xml:space="preserve">    ,</w:t>
      </w:r>
    </w:p>
    <w:p w14:paraId="20B4F547" w14:textId="77777777" w:rsidR="005E6A9E" w:rsidRDefault="005E6A9E" w:rsidP="005E6A9E">
      <w:pPr>
        <w:pStyle w:val="Style1"/>
      </w:pPr>
      <w:r>
        <w:t xml:space="preserve">    c.f = {},</w:t>
      </w:r>
    </w:p>
    <w:p w14:paraId="59325B7D" w14:textId="77777777" w:rsidR="005E6A9E" w:rsidRDefault="005E6A9E" w:rsidP="005E6A9E">
      <w:pPr>
        <w:pStyle w:val="Style1"/>
      </w:pPr>
      <w:r>
        <w:t xml:space="preserve">    c.e = function(e) {</w:t>
      </w:r>
    </w:p>
    <w:p w14:paraId="7BECBB2D" w14:textId="77777777" w:rsidR="005E6A9E" w:rsidRDefault="005E6A9E" w:rsidP="005E6A9E">
      <w:pPr>
        <w:pStyle w:val="Style1"/>
      </w:pPr>
      <w:r>
        <w:t xml:space="preserve">        return Promise.all(Object.keys(c.f).reduce((function(t, r) {</w:t>
      </w:r>
    </w:p>
    <w:p w14:paraId="43D59559" w14:textId="77777777" w:rsidR="005E6A9E" w:rsidRDefault="005E6A9E" w:rsidP="005E6A9E">
      <w:pPr>
        <w:pStyle w:val="Style1"/>
      </w:pPr>
      <w:r>
        <w:t xml:space="preserve">            return c.f[r](e, t),</w:t>
      </w:r>
    </w:p>
    <w:p w14:paraId="73CF55AA" w14:textId="77777777" w:rsidR="005E6A9E" w:rsidRDefault="005E6A9E" w:rsidP="005E6A9E">
      <w:pPr>
        <w:pStyle w:val="Style1"/>
      </w:pPr>
      <w:r>
        <w:t xml:space="preserve">            t</w:t>
      </w:r>
    </w:p>
    <w:p w14:paraId="74164EE5" w14:textId="77777777" w:rsidR="005E6A9E" w:rsidRDefault="005E6A9E" w:rsidP="005E6A9E">
      <w:pPr>
        <w:pStyle w:val="Style1"/>
      </w:pPr>
      <w:r>
        <w:t xml:space="preserve">        }</w:t>
      </w:r>
    </w:p>
    <w:p w14:paraId="16DD9603" w14:textId="77777777" w:rsidR="005E6A9E" w:rsidRDefault="005E6A9E" w:rsidP="005E6A9E">
      <w:pPr>
        <w:pStyle w:val="Style1"/>
      </w:pPr>
      <w:r>
        <w:t xml:space="preserve">        ), []))</w:t>
      </w:r>
    </w:p>
    <w:p w14:paraId="4DD0BD71" w14:textId="77777777" w:rsidR="005E6A9E" w:rsidRDefault="005E6A9E" w:rsidP="005E6A9E">
      <w:pPr>
        <w:pStyle w:val="Style1"/>
      </w:pPr>
      <w:r>
        <w:t xml:space="preserve">    }</w:t>
      </w:r>
    </w:p>
    <w:p w14:paraId="5C007569" w14:textId="77777777" w:rsidR="005E6A9E" w:rsidRDefault="005E6A9E" w:rsidP="005E6A9E">
      <w:pPr>
        <w:pStyle w:val="Style1"/>
      </w:pPr>
      <w:r>
        <w:t xml:space="preserve">    ,</w:t>
      </w:r>
    </w:p>
    <w:p w14:paraId="18A5236D" w14:textId="77777777" w:rsidR="005E6A9E" w:rsidRDefault="005E6A9E" w:rsidP="005E6A9E">
      <w:pPr>
        <w:pStyle w:val="Style1"/>
      </w:pPr>
      <w:r>
        <w:t xml:space="preserve">    c.u = function(e) {</w:t>
      </w:r>
    </w:p>
    <w:p w14:paraId="124CBDC1" w14:textId="77777777" w:rsidR="005E6A9E" w:rsidRDefault="005E6A9E" w:rsidP="005E6A9E">
      <w:pPr>
        <w:pStyle w:val="Style1"/>
      </w:pPr>
      <w:r>
        <w:t xml:space="preserve">        return e + "_" + {</w:t>
      </w:r>
    </w:p>
    <w:p w14:paraId="25184E96" w14:textId="77777777" w:rsidR="005E6A9E" w:rsidRDefault="005E6A9E" w:rsidP="005E6A9E">
      <w:pPr>
        <w:pStyle w:val="Style1"/>
      </w:pPr>
      <w:r>
        <w:t xml:space="preserve">            prefetch: "30d1c012",</w:t>
      </w:r>
    </w:p>
    <w:p w14:paraId="308B902F" w14:textId="77777777" w:rsidR="005E6A9E" w:rsidRDefault="005E6A9E" w:rsidP="005E6A9E">
      <w:pPr>
        <w:pStyle w:val="Style1"/>
      </w:pPr>
      <w:r>
        <w:t xml:space="preserve">            "search-page-strings": "2d783e4f",</w:t>
      </w:r>
    </w:p>
    <w:p w14:paraId="75271DAF" w14:textId="77777777" w:rsidR="005E6A9E" w:rsidRDefault="005E6A9E" w:rsidP="005E6A9E">
      <w:pPr>
        <w:pStyle w:val="Style1"/>
      </w:pPr>
      <w:r>
        <w:t xml:space="preserve">            "search-instrumentation": "838fdce5",</w:t>
      </w:r>
    </w:p>
    <w:p w14:paraId="78AAAEC4" w14:textId="77777777" w:rsidR="005E6A9E" w:rsidRDefault="005E6A9E" w:rsidP="005E6A9E">
      <w:pPr>
        <w:pStyle w:val="Style1"/>
      </w:pPr>
      <w:r>
        <w:t xml:space="preserve">            "search-logger": "57e1a48f",</w:t>
      </w:r>
    </w:p>
    <w:p w14:paraId="46FFA07F" w14:textId="77777777" w:rsidR="005E6A9E" w:rsidRDefault="005E6A9E" w:rsidP="005E6A9E">
      <w:pPr>
        <w:pStyle w:val="Style1"/>
      </w:pPr>
      <w:r>
        <w:t xml:space="preserve">            "vendors-_store_microsoft-load-themed-styles_1_10_295-eae38c056c80a4de55ee_node_modules_micros-5b7dd8": "72806b2b",</w:t>
      </w:r>
    </w:p>
    <w:p w14:paraId="57BCF563" w14:textId="77777777" w:rsidR="005E6A9E" w:rsidRDefault="005E6A9E" w:rsidP="005E6A9E">
      <w:pPr>
        <w:pStyle w:val="Style1"/>
      </w:pPr>
      <w:r>
        <w:t xml:space="preserve">            "oil-externals_rx_binding_js-oil-externals_rx_dom_js-oil-externals_rx_time_js-search-prefetch_-101d08": "97c240ba",</w:t>
      </w:r>
    </w:p>
    <w:p w14:paraId="071EBB39" w14:textId="77777777" w:rsidR="005E6A9E" w:rsidRDefault="005E6A9E" w:rsidP="005E6A9E">
      <w:pPr>
        <w:pStyle w:val="Style1"/>
      </w:pPr>
      <w:r>
        <w:t xml:space="preserve">            main: "f618d577"</w:t>
      </w:r>
    </w:p>
    <w:p w14:paraId="41012E88" w14:textId="77777777" w:rsidR="005E6A9E" w:rsidRDefault="005E6A9E" w:rsidP="005E6A9E">
      <w:pPr>
        <w:pStyle w:val="Style1"/>
      </w:pPr>
      <w:r>
        <w:t xml:space="preserve">        }[e] + ".js"</w:t>
      </w:r>
    </w:p>
    <w:p w14:paraId="6562F36B" w14:textId="77777777" w:rsidR="005E6A9E" w:rsidRDefault="005E6A9E" w:rsidP="005E6A9E">
      <w:pPr>
        <w:pStyle w:val="Style1"/>
      </w:pPr>
      <w:r>
        <w:t xml:space="preserve">    }</w:t>
      </w:r>
    </w:p>
    <w:p w14:paraId="20212BCF" w14:textId="77777777" w:rsidR="005E6A9E" w:rsidRDefault="005E6A9E" w:rsidP="005E6A9E">
      <w:pPr>
        <w:pStyle w:val="Style1"/>
      </w:pPr>
      <w:r>
        <w:t xml:space="preserve">    ,</w:t>
      </w:r>
    </w:p>
    <w:p w14:paraId="339A792B" w14:textId="77777777" w:rsidR="005E6A9E" w:rsidRDefault="005E6A9E" w:rsidP="005E6A9E">
      <w:pPr>
        <w:pStyle w:val="Style1"/>
      </w:pPr>
      <w:r>
        <w:t xml:space="preserve">    c.g = function() {</w:t>
      </w:r>
    </w:p>
    <w:p w14:paraId="48273FB6" w14:textId="77777777" w:rsidR="005E6A9E" w:rsidRDefault="005E6A9E" w:rsidP="005E6A9E">
      <w:pPr>
        <w:pStyle w:val="Style1"/>
      </w:pPr>
      <w:r>
        <w:t xml:space="preserve">        if ("object" == typeof globalThis)</w:t>
      </w:r>
    </w:p>
    <w:p w14:paraId="24C401D6" w14:textId="77777777" w:rsidR="005E6A9E" w:rsidRDefault="005E6A9E" w:rsidP="005E6A9E">
      <w:pPr>
        <w:pStyle w:val="Style1"/>
      </w:pPr>
      <w:r>
        <w:t xml:space="preserve">            return globalThis;</w:t>
      </w:r>
    </w:p>
    <w:p w14:paraId="0E87249E" w14:textId="77777777" w:rsidR="005E6A9E" w:rsidRDefault="005E6A9E" w:rsidP="005E6A9E">
      <w:pPr>
        <w:pStyle w:val="Style1"/>
      </w:pPr>
      <w:r>
        <w:t xml:space="preserve">        try {</w:t>
      </w:r>
    </w:p>
    <w:p w14:paraId="71948BE0" w14:textId="77777777" w:rsidR="005E6A9E" w:rsidRDefault="005E6A9E" w:rsidP="005E6A9E">
      <w:pPr>
        <w:pStyle w:val="Style1"/>
      </w:pPr>
      <w:r>
        <w:t xml:space="preserve">            return this || new Function("return this")()</w:t>
      </w:r>
    </w:p>
    <w:p w14:paraId="6AC6FF57" w14:textId="77777777" w:rsidR="005E6A9E" w:rsidRDefault="005E6A9E" w:rsidP="005E6A9E">
      <w:pPr>
        <w:pStyle w:val="Style1"/>
      </w:pPr>
      <w:r>
        <w:t xml:space="preserve">        } catch (e) {</w:t>
      </w:r>
    </w:p>
    <w:p w14:paraId="6F3EAD41" w14:textId="77777777" w:rsidR="005E6A9E" w:rsidRDefault="005E6A9E" w:rsidP="005E6A9E">
      <w:pPr>
        <w:pStyle w:val="Style1"/>
      </w:pPr>
      <w:r>
        <w:t xml:space="preserve">            if ("object" == typeof window)</w:t>
      </w:r>
    </w:p>
    <w:p w14:paraId="5289922B" w14:textId="77777777" w:rsidR="005E6A9E" w:rsidRDefault="005E6A9E" w:rsidP="005E6A9E">
      <w:pPr>
        <w:pStyle w:val="Style1"/>
      </w:pPr>
      <w:r>
        <w:t xml:space="preserve">                return window</w:t>
      </w:r>
    </w:p>
    <w:p w14:paraId="02B969B2" w14:textId="77777777" w:rsidR="005E6A9E" w:rsidRDefault="005E6A9E" w:rsidP="005E6A9E">
      <w:pPr>
        <w:pStyle w:val="Style1"/>
      </w:pPr>
      <w:r>
        <w:t xml:space="preserve">        }</w:t>
      </w:r>
    </w:p>
    <w:p w14:paraId="1E187EA0" w14:textId="77777777" w:rsidR="005E6A9E" w:rsidRDefault="005E6A9E" w:rsidP="005E6A9E">
      <w:pPr>
        <w:pStyle w:val="Style1"/>
      </w:pPr>
      <w:r>
        <w:t xml:space="preserve">    }(),</w:t>
      </w:r>
    </w:p>
    <w:p w14:paraId="2CBE7301" w14:textId="77777777" w:rsidR="005E6A9E" w:rsidRDefault="005E6A9E" w:rsidP="005E6A9E">
      <w:pPr>
        <w:pStyle w:val="Style1"/>
      </w:pPr>
      <w:r>
        <w:t xml:space="preserve">    c.o = function(e, t) {</w:t>
      </w:r>
    </w:p>
    <w:p w14:paraId="214EC4A8" w14:textId="77777777" w:rsidR="005E6A9E" w:rsidRDefault="005E6A9E" w:rsidP="005E6A9E">
      <w:pPr>
        <w:pStyle w:val="Style1"/>
      </w:pPr>
      <w:r>
        <w:t xml:space="preserve">        return Object.prototype.hasOwnProperty.call(e, t)</w:t>
      </w:r>
    </w:p>
    <w:p w14:paraId="65DB2BF5" w14:textId="77777777" w:rsidR="005E6A9E" w:rsidRDefault="005E6A9E" w:rsidP="005E6A9E">
      <w:pPr>
        <w:pStyle w:val="Style1"/>
      </w:pPr>
      <w:r>
        <w:t xml:space="preserve">    }</w:t>
      </w:r>
    </w:p>
    <w:p w14:paraId="2432486C" w14:textId="77777777" w:rsidR="005E6A9E" w:rsidRDefault="005E6A9E" w:rsidP="005E6A9E">
      <w:pPr>
        <w:pStyle w:val="Style1"/>
      </w:pPr>
      <w:r>
        <w:t xml:space="preserve">    ,</w:t>
      </w:r>
    </w:p>
    <w:p w14:paraId="381118B9" w14:textId="77777777" w:rsidR="005E6A9E" w:rsidRDefault="005E6A9E" w:rsidP="005E6A9E">
      <w:pPr>
        <w:pStyle w:val="Style1"/>
      </w:pPr>
      <w:r>
        <w:t xml:space="preserve">    n = {},</w:t>
      </w:r>
    </w:p>
    <w:p w14:paraId="02EE419C" w14:textId="77777777" w:rsidR="005E6A9E" w:rsidRDefault="005E6A9E" w:rsidP="005E6A9E">
      <w:pPr>
        <w:pStyle w:val="Style1"/>
      </w:pPr>
      <w:r>
        <w:t xml:space="preserve">    o = "@1js/search-page-bootstrapper-bundle:",</w:t>
      </w:r>
    </w:p>
    <w:p w14:paraId="0957AD54" w14:textId="77777777" w:rsidR="005E6A9E" w:rsidRDefault="005E6A9E" w:rsidP="005E6A9E">
      <w:pPr>
        <w:pStyle w:val="Style1"/>
      </w:pPr>
      <w:r>
        <w:t xml:space="preserve">    c.l = function(e, t, r, i) {</w:t>
      </w:r>
    </w:p>
    <w:p w14:paraId="03A13714" w14:textId="77777777" w:rsidR="005E6A9E" w:rsidRDefault="005E6A9E" w:rsidP="005E6A9E">
      <w:pPr>
        <w:pStyle w:val="Style1"/>
      </w:pPr>
      <w:r>
        <w:t xml:space="preserve">        if (n[e])</w:t>
      </w:r>
    </w:p>
    <w:p w14:paraId="5ACAB047" w14:textId="77777777" w:rsidR="005E6A9E" w:rsidRDefault="005E6A9E" w:rsidP="005E6A9E">
      <w:pPr>
        <w:pStyle w:val="Style1"/>
      </w:pPr>
      <w:r>
        <w:t xml:space="preserve">            n[e].push(t);</w:t>
      </w:r>
    </w:p>
    <w:p w14:paraId="2CD98351" w14:textId="77777777" w:rsidR="005E6A9E" w:rsidRDefault="005E6A9E" w:rsidP="005E6A9E">
      <w:pPr>
        <w:pStyle w:val="Style1"/>
      </w:pPr>
      <w:r>
        <w:t xml:space="preserve">        else {</w:t>
      </w:r>
    </w:p>
    <w:p w14:paraId="2F8F801C" w14:textId="77777777" w:rsidR="005E6A9E" w:rsidRDefault="005E6A9E" w:rsidP="005E6A9E">
      <w:pPr>
        <w:pStyle w:val="Style1"/>
      </w:pPr>
      <w:r>
        <w:t xml:space="preserve">            var a, u;</w:t>
      </w:r>
    </w:p>
    <w:p w14:paraId="2F32892A" w14:textId="77777777" w:rsidR="005E6A9E" w:rsidRDefault="005E6A9E" w:rsidP="005E6A9E">
      <w:pPr>
        <w:pStyle w:val="Style1"/>
      </w:pPr>
      <w:r>
        <w:t xml:space="preserve">            if (void 0 !== r)</w:t>
      </w:r>
    </w:p>
    <w:p w14:paraId="40C4E5AD" w14:textId="77777777" w:rsidR="005E6A9E" w:rsidRDefault="005E6A9E" w:rsidP="005E6A9E">
      <w:pPr>
        <w:pStyle w:val="Style1"/>
      </w:pPr>
      <w:r>
        <w:t xml:space="preserve">                for (var s = document.getElementsByTagName("script"), f = 0; f &lt; s.length; f++) {</w:t>
      </w:r>
    </w:p>
    <w:p w14:paraId="5CABFA62" w14:textId="77777777" w:rsidR="005E6A9E" w:rsidRDefault="005E6A9E" w:rsidP="005E6A9E">
      <w:pPr>
        <w:pStyle w:val="Style1"/>
      </w:pPr>
      <w:r>
        <w:t xml:space="preserve">                    var l = s[f];</w:t>
      </w:r>
    </w:p>
    <w:p w14:paraId="4CB167F4" w14:textId="77777777" w:rsidR="005E6A9E" w:rsidRDefault="005E6A9E" w:rsidP="005E6A9E">
      <w:pPr>
        <w:pStyle w:val="Style1"/>
      </w:pPr>
      <w:r>
        <w:t xml:space="preserve">                    if (l.getAttribute("src") == e || l.getAttribute("data-webpack") == o + r) {</w:t>
      </w:r>
    </w:p>
    <w:p w14:paraId="4CEDDA20" w14:textId="77777777" w:rsidR="005E6A9E" w:rsidRDefault="005E6A9E" w:rsidP="005E6A9E">
      <w:pPr>
        <w:pStyle w:val="Style1"/>
      </w:pPr>
      <w:r>
        <w:t xml:space="preserve">                        a = l;</w:t>
      </w:r>
    </w:p>
    <w:p w14:paraId="5BD5D956" w14:textId="77777777" w:rsidR="005E6A9E" w:rsidRDefault="005E6A9E" w:rsidP="005E6A9E">
      <w:pPr>
        <w:pStyle w:val="Style1"/>
      </w:pPr>
      <w:r>
        <w:t xml:space="preserve">                        break</w:t>
      </w:r>
    </w:p>
    <w:p w14:paraId="35FF9EAC" w14:textId="77777777" w:rsidR="005E6A9E" w:rsidRDefault="005E6A9E" w:rsidP="005E6A9E">
      <w:pPr>
        <w:pStyle w:val="Style1"/>
      </w:pPr>
      <w:r>
        <w:t xml:space="preserve">                    }</w:t>
      </w:r>
    </w:p>
    <w:p w14:paraId="2A76EB93" w14:textId="77777777" w:rsidR="005E6A9E" w:rsidRDefault="005E6A9E" w:rsidP="005E6A9E">
      <w:pPr>
        <w:pStyle w:val="Style1"/>
      </w:pPr>
      <w:r>
        <w:t xml:space="preserve">                }</w:t>
      </w:r>
    </w:p>
    <w:p w14:paraId="2F383DFF" w14:textId="77777777" w:rsidR="005E6A9E" w:rsidRDefault="005E6A9E" w:rsidP="005E6A9E">
      <w:pPr>
        <w:pStyle w:val="Style1"/>
      </w:pPr>
      <w:r>
        <w:t xml:space="preserve">            a || (u = !0,</w:t>
      </w:r>
    </w:p>
    <w:p w14:paraId="1BAF2014" w14:textId="77777777" w:rsidR="005E6A9E" w:rsidRDefault="005E6A9E" w:rsidP="005E6A9E">
      <w:pPr>
        <w:pStyle w:val="Style1"/>
      </w:pPr>
      <w:r>
        <w:t xml:space="preserve">            (a = document.createElement("script")).charset = "utf-8",</w:t>
      </w:r>
    </w:p>
    <w:p w14:paraId="286E5AD6" w14:textId="77777777" w:rsidR="005E6A9E" w:rsidRDefault="005E6A9E" w:rsidP="005E6A9E">
      <w:pPr>
        <w:pStyle w:val="Style1"/>
      </w:pPr>
      <w:r>
        <w:t xml:space="preserve">            a.timeout = 120,</w:t>
      </w:r>
    </w:p>
    <w:p w14:paraId="2C9F86BB" w14:textId="77777777" w:rsidR="005E6A9E" w:rsidRDefault="005E6A9E" w:rsidP="005E6A9E">
      <w:pPr>
        <w:pStyle w:val="Style1"/>
      </w:pPr>
      <w:r>
        <w:t xml:space="preserve">            c.nc &amp;&amp; a.setAttribute("nonce", c.nc),</w:t>
      </w:r>
    </w:p>
    <w:p w14:paraId="7F00763E" w14:textId="77777777" w:rsidR="005E6A9E" w:rsidRDefault="005E6A9E" w:rsidP="005E6A9E">
      <w:pPr>
        <w:pStyle w:val="Style1"/>
      </w:pPr>
      <w:r>
        <w:t xml:space="preserve">            a.setAttribute("data-webpack", o + r),</w:t>
      </w:r>
    </w:p>
    <w:p w14:paraId="4FC51F36" w14:textId="77777777" w:rsidR="005E6A9E" w:rsidRDefault="005E6A9E" w:rsidP="005E6A9E">
      <w:pPr>
        <w:pStyle w:val="Style1"/>
      </w:pPr>
      <w:r>
        <w:t xml:space="preserve">            a.src = e,</w:t>
      </w:r>
    </w:p>
    <w:p w14:paraId="584B29AA" w14:textId="77777777" w:rsidR="005E6A9E" w:rsidRDefault="005E6A9E" w:rsidP="005E6A9E">
      <w:pPr>
        <w:pStyle w:val="Style1"/>
      </w:pPr>
      <w:r>
        <w:t xml:space="preserve">            0 !== a.src.indexOf(window.location.origin + "/") &amp;&amp; (a.crossOrigin = "anonymous")),</w:t>
      </w:r>
    </w:p>
    <w:p w14:paraId="568A50CC" w14:textId="77777777" w:rsidR="005E6A9E" w:rsidRDefault="005E6A9E" w:rsidP="005E6A9E">
      <w:pPr>
        <w:pStyle w:val="Style1"/>
      </w:pPr>
      <w:r>
        <w:t xml:space="preserve">            n[e] = [t];</w:t>
      </w:r>
    </w:p>
    <w:p w14:paraId="134A8D7C" w14:textId="77777777" w:rsidR="005E6A9E" w:rsidRDefault="005E6A9E" w:rsidP="005E6A9E">
      <w:pPr>
        <w:pStyle w:val="Style1"/>
      </w:pPr>
      <w:r>
        <w:t xml:space="preserve">            var p = function(t, r) {</w:t>
      </w:r>
    </w:p>
    <w:p w14:paraId="2E228CB0" w14:textId="77777777" w:rsidR="005E6A9E" w:rsidRDefault="005E6A9E" w:rsidP="005E6A9E">
      <w:pPr>
        <w:pStyle w:val="Style1"/>
      </w:pPr>
      <w:r>
        <w:t xml:space="preserve">                a.onerror = a.onload = null,</w:t>
      </w:r>
    </w:p>
    <w:p w14:paraId="7E7C1014" w14:textId="77777777" w:rsidR="005E6A9E" w:rsidRDefault="005E6A9E" w:rsidP="005E6A9E">
      <w:pPr>
        <w:pStyle w:val="Style1"/>
      </w:pPr>
      <w:r>
        <w:t xml:space="preserve">                clearTimeout(d);</w:t>
      </w:r>
    </w:p>
    <w:p w14:paraId="7881CECA" w14:textId="77777777" w:rsidR="005E6A9E" w:rsidRDefault="005E6A9E" w:rsidP="005E6A9E">
      <w:pPr>
        <w:pStyle w:val="Style1"/>
      </w:pPr>
      <w:r>
        <w:t xml:space="preserve">                var o = n[e];</w:t>
      </w:r>
    </w:p>
    <w:p w14:paraId="26E72195" w14:textId="77777777" w:rsidR="005E6A9E" w:rsidRDefault="005E6A9E" w:rsidP="005E6A9E">
      <w:pPr>
        <w:pStyle w:val="Style1"/>
      </w:pPr>
      <w:r>
        <w:t xml:space="preserve">                if (delete n[e],</w:t>
      </w:r>
    </w:p>
    <w:p w14:paraId="0C0010E5" w14:textId="77777777" w:rsidR="005E6A9E" w:rsidRDefault="005E6A9E" w:rsidP="005E6A9E">
      <w:pPr>
        <w:pStyle w:val="Style1"/>
      </w:pPr>
      <w:r>
        <w:t xml:space="preserve">                a.parentNode &amp;&amp; a.parentNode.removeChild(a),</w:t>
      </w:r>
    </w:p>
    <w:p w14:paraId="7994EAC5" w14:textId="77777777" w:rsidR="005E6A9E" w:rsidRDefault="005E6A9E" w:rsidP="005E6A9E">
      <w:pPr>
        <w:pStyle w:val="Style1"/>
      </w:pPr>
      <w:r>
        <w:t xml:space="preserve">                o &amp;&amp; o.forEach((function(e) {</w:t>
      </w:r>
    </w:p>
    <w:p w14:paraId="60FF6FA4" w14:textId="77777777" w:rsidR="005E6A9E" w:rsidRDefault="005E6A9E" w:rsidP="005E6A9E">
      <w:pPr>
        <w:pStyle w:val="Style1"/>
      </w:pPr>
      <w:r>
        <w:t xml:space="preserve">                    return e(r)</w:t>
      </w:r>
    </w:p>
    <w:p w14:paraId="426ACBF5" w14:textId="77777777" w:rsidR="005E6A9E" w:rsidRDefault="005E6A9E" w:rsidP="005E6A9E">
      <w:pPr>
        <w:pStyle w:val="Style1"/>
      </w:pPr>
      <w:r>
        <w:t xml:space="preserve">                }</w:t>
      </w:r>
    </w:p>
    <w:p w14:paraId="161F46A1" w14:textId="77777777" w:rsidR="005E6A9E" w:rsidRDefault="005E6A9E" w:rsidP="005E6A9E">
      <w:pPr>
        <w:pStyle w:val="Style1"/>
      </w:pPr>
      <w:r>
        <w:t xml:space="preserve">                )),</w:t>
      </w:r>
    </w:p>
    <w:p w14:paraId="48E5530C" w14:textId="77777777" w:rsidR="005E6A9E" w:rsidRDefault="005E6A9E" w:rsidP="005E6A9E">
      <w:pPr>
        <w:pStyle w:val="Style1"/>
      </w:pPr>
      <w:r>
        <w:t xml:space="preserve">                t)</w:t>
      </w:r>
    </w:p>
    <w:p w14:paraId="20AFD4EB" w14:textId="77777777" w:rsidR="005E6A9E" w:rsidRDefault="005E6A9E" w:rsidP="005E6A9E">
      <w:pPr>
        <w:pStyle w:val="Style1"/>
      </w:pPr>
      <w:r>
        <w:t xml:space="preserve">                    return t(r)</w:t>
      </w:r>
    </w:p>
    <w:p w14:paraId="148801E2" w14:textId="77777777" w:rsidR="005E6A9E" w:rsidRDefault="005E6A9E" w:rsidP="005E6A9E">
      <w:pPr>
        <w:pStyle w:val="Style1"/>
      </w:pPr>
      <w:r>
        <w:t xml:space="preserve">            }</w:t>
      </w:r>
    </w:p>
    <w:p w14:paraId="40BCEBA8" w14:textId="77777777" w:rsidR="005E6A9E" w:rsidRDefault="005E6A9E" w:rsidP="005E6A9E">
      <w:pPr>
        <w:pStyle w:val="Style1"/>
      </w:pPr>
      <w:r>
        <w:t xml:space="preserve">              , d = setTimeout(p.bind(null, void 0, {</w:t>
      </w:r>
    </w:p>
    <w:p w14:paraId="2AA95A7C" w14:textId="77777777" w:rsidR="005E6A9E" w:rsidRDefault="005E6A9E" w:rsidP="005E6A9E">
      <w:pPr>
        <w:pStyle w:val="Style1"/>
      </w:pPr>
      <w:r>
        <w:t xml:space="preserve">                type: "timeout",</w:t>
      </w:r>
    </w:p>
    <w:p w14:paraId="3E010157" w14:textId="77777777" w:rsidR="005E6A9E" w:rsidRDefault="005E6A9E" w:rsidP="005E6A9E">
      <w:pPr>
        <w:pStyle w:val="Style1"/>
      </w:pPr>
      <w:r>
        <w:t xml:space="preserve">                target: a</w:t>
      </w:r>
    </w:p>
    <w:p w14:paraId="479D4C95" w14:textId="77777777" w:rsidR="005E6A9E" w:rsidRDefault="005E6A9E" w:rsidP="005E6A9E">
      <w:pPr>
        <w:pStyle w:val="Style1"/>
      </w:pPr>
      <w:r>
        <w:t xml:space="preserve">            }), 12e4);</w:t>
      </w:r>
    </w:p>
    <w:p w14:paraId="788FD222" w14:textId="77777777" w:rsidR="005E6A9E" w:rsidRDefault="005E6A9E" w:rsidP="005E6A9E">
      <w:pPr>
        <w:pStyle w:val="Style1"/>
      </w:pPr>
      <w:r>
        <w:t xml:space="preserve">            a.onerror = p.bind(null, a.onerror),</w:t>
      </w:r>
    </w:p>
    <w:p w14:paraId="407D52AB" w14:textId="77777777" w:rsidR="005E6A9E" w:rsidRDefault="005E6A9E" w:rsidP="005E6A9E">
      <w:pPr>
        <w:pStyle w:val="Style1"/>
      </w:pPr>
      <w:r>
        <w:t xml:space="preserve">            a.onload = p.bind(null, a.onload),</w:t>
      </w:r>
    </w:p>
    <w:p w14:paraId="22D94EC0" w14:textId="77777777" w:rsidR="005E6A9E" w:rsidRDefault="005E6A9E" w:rsidP="005E6A9E">
      <w:pPr>
        <w:pStyle w:val="Style1"/>
      </w:pPr>
      <w:r>
        <w:t xml:space="preserve">            u &amp;&amp; document.head.appendChild(a)</w:t>
      </w:r>
    </w:p>
    <w:p w14:paraId="05AEF36C" w14:textId="77777777" w:rsidR="005E6A9E" w:rsidRDefault="005E6A9E" w:rsidP="005E6A9E">
      <w:pPr>
        <w:pStyle w:val="Style1"/>
      </w:pPr>
      <w:r>
        <w:t xml:space="preserve">        }</w:t>
      </w:r>
    </w:p>
    <w:p w14:paraId="23BD1748" w14:textId="77777777" w:rsidR="005E6A9E" w:rsidRDefault="005E6A9E" w:rsidP="005E6A9E">
      <w:pPr>
        <w:pStyle w:val="Style1"/>
      </w:pPr>
      <w:r>
        <w:t xml:space="preserve">    }</w:t>
      </w:r>
    </w:p>
    <w:p w14:paraId="2832DC9B" w14:textId="77777777" w:rsidR="005E6A9E" w:rsidRDefault="005E6A9E" w:rsidP="005E6A9E">
      <w:pPr>
        <w:pStyle w:val="Style1"/>
      </w:pPr>
      <w:r>
        <w:t xml:space="preserve">    ,</w:t>
      </w:r>
    </w:p>
    <w:p w14:paraId="4245E9AB" w14:textId="77777777" w:rsidR="005E6A9E" w:rsidRDefault="005E6A9E" w:rsidP="005E6A9E">
      <w:pPr>
        <w:pStyle w:val="Style1"/>
      </w:pPr>
      <w:r>
        <w:t xml:space="preserve">    c.r = function(e) {</w:t>
      </w:r>
    </w:p>
    <w:p w14:paraId="0F222A47" w14:textId="77777777" w:rsidR="005E6A9E" w:rsidRDefault="005E6A9E" w:rsidP="005E6A9E">
      <w:pPr>
        <w:pStyle w:val="Style1"/>
      </w:pPr>
      <w:r>
        <w:t xml:space="preserve">        "undefined" != typeof Symbol &amp;&amp; Symbol.toStringTag &amp;&amp; Object.defineProperty(e, Symbol.toStringTag, {</w:t>
      </w:r>
    </w:p>
    <w:p w14:paraId="2CBCA183" w14:textId="77777777" w:rsidR="005E6A9E" w:rsidRDefault="005E6A9E" w:rsidP="005E6A9E">
      <w:pPr>
        <w:pStyle w:val="Style1"/>
      </w:pPr>
      <w:r>
        <w:t xml:space="preserve">            value: "Module"</w:t>
      </w:r>
    </w:p>
    <w:p w14:paraId="5B8CEF83" w14:textId="77777777" w:rsidR="005E6A9E" w:rsidRDefault="005E6A9E" w:rsidP="005E6A9E">
      <w:pPr>
        <w:pStyle w:val="Style1"/>
      </w:pPr>
      <w:r>
        <w:t xml:space="preserve">        }),</w:t>
      </w:r>
    </w:p>
    <w:p w14:paraId="48CD5506" w14:textId="77777777" w:rsidR="005E6A9E" w:rsidRDefault="005E6A9E" w:rsidP="005E6A9E">
      <w:pPr>
        <w:pStyle w:val="Style1"/>
      </w:pPr>
      <w:r>
        <w:t xml:space="preserve">        Object.defineProperty(e, "__esModule", {</w:t>
      </w:r>
    </w:p>
    <w:p w14:paraId="08439841" w14:textId="77777777" w:rsidR="005E6A9E" w:rsidRDefault="005E6A9E" w:rsidP="005E6A9E">
      <w:pPr>
        <w:pStyle w:val="Style1"/>
      </w:pPr>
      <w:r>
        <w:t xml:space="preserve">            value: !0</w:t>
      </w:r>
    </w:p>
    <w:p w14:paraId="2434BD9F" w14:textId="77777777" w:rsidR="005E6A9E" w:rsidRDefault="005E6A9E" w:rsidP="005E6A9E">
      <w:pPr>
        <w:pStyle w:val="Style1"/>
      </w:pPr>
      <w:r>
        <w:t xml:space="preserve">        })</w:t>
      </w:r>
    </w:p>
    <w:p w14:paraId="165B4598" w14:textId="77777777" w:rsidR="005E6A9E" w:rsidRDefault="005E6A9E" w:rsidP="005E6A9E">
      <w:pPr>
        <w:pStyle w:val="Style1"/>
      </w:pPr>
      <w:r>
        <w:t xml:space="preserve">    }</w:t>
      </w:r>
    </w:p>
    <w:p w14:paraId="4689A0F9" w14:textId="77777777" w:rsidR="005E6A9E" w:rsidRDefault="005E6A9E" w:rsidP="005E6A9E">
      <w:pPr>
        <w:pStyle w:val="Style1"/>
      </w:pPr>
      <w:r>
        <w:t xml:space="preserve">    ,</w:t>
      </w:r>
    </w:p>
    <w:p w14:paraId="28F1589C" w14:textId="77777777" w:rsidR="005E6A9E" w:rsidRDefault="005E6A9E" w:rsidP="005E6A9E">
      <w:pPr>
        <w:pStyle w:val="Style1"/>
      </w:pPr>
      <w:r>
        <w:t xml:space="preserve">    c.nmd = function(e) {</w:t>
      </w:r>
    </w:p>
    <w:p w14:paraId="4DE11E94" w14:textId="77777777" w:rsidR="005E6A9E" w:rsidRDefault="005E6A9E" w:rsidP="005E6A9E">
      <w:pPr>
        <w:pStyle w:val="Style1"/>
      </w:pPr>
      <w:r>
        <w:t xml:space="preserve">        return e.paths = [],</w:t>
      </w:r>
    </w:p>
    <w:p w14:paraId="505EFFA9" w14:textId="77777777" w:rsidR="005E6A9E" w:rsidRDefault="005E6A9E" w:rsidP="005E6A9E">
      <w:pPr>
        <w:pStyle w:val="Style1"/>
      </w:pPr>
      <w:r>
        <w:t xml:space="preserve">        e.children || (e.children = []),</w:t>
      </w:r>
    </w:p>
    <w:p w14:paraId="6782E5D0" w14:textId="77777777" w:rsidR="005E6A9E" w:rsidRDefault="005E6A9E" w:rsidP="005E6A9E">
      <w:pPr>
        <w:pStyle w:val="Style1"/>
      </w:pPr>
      <w:r>
        <w:t xml:space="preserve">        e</w:t>
      </w:r>
    </w:p>
    <w:p w14:paraId="23B73A3A" w14:textId="77777777" w:rsidR="005E6A9E" w:rsidRDefault="005E6A9E" w:rsidP="005E6A9E">
      <w:pPr>
        <w:pStyle w:val="Style1"/>
      </w:pPr>
      <w:r>
        <w:t xml:space="preserve">    }</w:t>
      </w:r>
    </w:p>
    <w:p w14:paraId="4741787E" w14:textId="77777777" w:rsidR="005E6A9E" w:rsidRDefault="005E6A9E" w:rsidP="005E6A9E">
      <w:pPr>
        <w:pStyle w:val="Style1"/>
      </w:pPr>
      <w:r>
        <w:t xml:space="preserve">    ,</w:t>
      </w:r>
    </w:p>
    <w:p w14:paraId="35B8672B" w14:textId="77777777" w:rsidR="005E6A9E" w:rsidRDefault="005E6A9E" w:rsidP="005E6A9E">
      <w:pPr>
        <w:pStyle w:val="Style1"/>
      </w:pPr>
      <w:r>
        <w:t xml:space="preserve">    function() {</w:t>
      </w:r>
    </w:p>
    <w:p w14:paraId="7E5ABDF3" w14:textId="77777777" w:rsidR="005E6A9E" w:rsidRDefault="005E6A9E" w:rsidP="005E6A9E">
      <w:pPr>
        <w:pStyle w:val="Style1"/>
      </w:pPr>
      <w:r>
        <w:t xml:space="preserve">        var e;</w:t>
      </w:r>
    </w:p>
    <w:p w14:paraId="7A36119A" w14:textId="77777777" w:rsidR="005E6A9E" w:rsidRDefault="005E6A9E" w:rsidP="005E6A9E">
      <w:pPr>
        <w:pStyle w:val="Style1"/>
      </w:pPr>
      <w:r>
        <w:t xml:space="preserve">        c.g.importScripts &amp;&amp; (e = c.g.location + "");</w:t>
      </w:r>
    </w:p>
    <w:p w14:paraId="074E4ABE" w14:textId="77777777" w:rsidR="005E6A9E" w:rsidRDefault="005E6A9E" w:rsidP="005E6A9E">
      <w:pPr>
        <w:pStyle w:val="Style1"/>
      </w:pPr>
      <w:r>
        <w:t xml:space="preserve">        var t = c.g.document;</w:t>
      </w:r>
    </w:p>
    <w:p w14:paraId="61960FFF" w14:textId="77777777" w:rsidR="005E6A9E" w:rsidRDefault="005E6A9E" w:rsidP="005E6A9E">
      <w:pPr>
        <w:pStyle w:val="Style1"/>
      </w:pPr>
      <w:r>
        <w:t xml:space="preserve">        if (!e &amp;&amp; t &amp;&amp; (t.currentScript &amp;&amp; (e = t.currentScript.src),</w:t>
      </w:r>
    </w:p>
    <w:p w14:paraId="54F09396" w14:textId="77777777" w:rsidR="005E6A9E" w:rsidRDefault="005E6A9E" w:rsidP="005E6A9E">
      <w:pPr>
        <w:pStyle w:val="Style1"/>
      </w:pPr>
      <w:r>
        <w:t xml:space="preserve">        !e)) {</w:t>
      </w:r>
    </w:p>
    <w:p w14:paraId="2C5AB530" w14:textId="77777777" w:rsidR="005E6A9E" w:rsidRDefault="005E6A9E" w:rsidP="005E6A9E">
      <w:pPr>
        <w:pStyle w:val="Style1"/>
      </w:pPr>
      <w:r>
        <w:t xml:space="preserve">            var r = t.getElementsByTagName("script");</w:t>
      </w:r>
    </w:p>
    <w:p w14:paraId="2EE5C828" w14:textId="77777777" w:rsidR="005E6A9E" w:rsidRDefault="005E6A9E" w:rsidP="005E6A9E">
      <w:pPr>
        <w:pStyle w:val="Style1"/>
      </w:pPr>
      <w:r>
        <w:t xml:space="preserve">            if (r.length)</w:t>
      </w:r>
    </w:p>
    <w:p w14:paraId="403C7894" w14:textId="77777777" w:rsidR="005E6A9E" w:rsidRDefault="005E6A9E" w:rsidP="005E6A9E">
      <w:pPr>
        <w:pStyle w:val="Style1"/>
      </w:pPr>
      <w:r>
        <w:t xml:space="preserve">                for (var n = r.length - 1; n &gt; -1 &amp;&amp; !e; )</w:t>
      </w:r>
    </w:p>
    <w:p w14:paraId="6AEA9BA2" w14:textId="77777777" w:rsidR="005E6A9E" w:rsidRDefault="005E6A9E" w:rsidP="005E6A9E">
      <w:pPr>
        <w:pStyle w:val="Style1"/>
      </w:pPr>
      <w:r>
        <w:t xml:space="preserve">                    e = r[n--].src</w:t>
      </w:r>
    </w:p>
    <w:p w14:paraId="456175D6" w14:textId="77777777" w:rsidR="005E6A9E" w:rsidRDefault="005E6A9E" w:rsidP="005E6A9E">
      <w:pPr>
        <w:pStyle w:val="Style1"/>
      </w:pPr>
      <w:r>
        <w:t xml:space="preserve">        }</w:t>
      </w:r>
    </w:p>
    <w:p w14:paraId="46F26071" w14:textId="77777777" w:rsidR="005E6A9E" w:rsidRDefault="005E6A9E" w:rsidP="005E6A9E">
      <w:pPr>
        <w:pStyle w:val="Style1"/>
      </w:pPr>
      <w:r>
        <w:t xml:space="preserve">        if (!e)</w:t>
      </w:r>
    </w:p>
    <w:p w14:paraId="5B6AB6C0" w14:textId="77777777" w:rsidR="005E6A9E" w:rsidRDefault="005E6A9E" w:rsidP="005E6A9E">
      <w:pPr>
        <w:pStyle w:val="Style1"/>
      </w:pPr>
      <w:r>
        <w:t xml:space="preserve">            throw new Error("Automatic publicPath is not supported in this browser");</w:t>
      </w:r>
    </w:p>
    <w:p w14:paraId="27F1CC94" w14:textId="77777777" w:rsidR="005E6A9E" w:rsidRDefault="005E6A9E" w:rsidP="005E6A9E">
      <w:pPr>
        <w:pStyle w:val="Style1"/>
      </w:pPr>
      <w:r>
        <w:t xml:space="preserve">        e = e.replace(/#.*$/, "").replace(/\?.*$/, "").replace(/\/[^\/]+$/, "/"),</w:t>
      </w:r>
    </w:p>
    <w:p w14:paraId="024201AB" w14:textId="77777777" w:rsidR="005E6A9E" w:rsidRDefault="005E6A9E" w:rsidP="005E6A9E">
      <w:pPr>
        <w:pStyle w:val="Style1"/>
      </w:pPr>
      <w:r>
        <w:t xml:space="preserve">        c.p = e</w:t>
      </w:r>
    </w:p>
    <w:p w14:paraId="39469D91" w14:textId="77777777" w:rsidR="005E6A9E" w:rsidRDefault="005E6A9E" w:rsidP="005E6A9E">
      <w:pPr>
        <w:pStyle w:val="Style1"/>
      </w:pPr>
      <w:r>
        <w:t xml:space="preserve">    }(),</w:t>
      </w:r>
    </w:p>
    <w:p w14:paraId="6517901A" w14:textId="77777777" w:rsidR="005E6A9E" w:rsidRDefault="005E6A9E" w:rsidP="005E6A9E">
      <w:pPr>
        <w:pStyle w:val="Style1"/>
      </w:pPr>
      <w:r>
        <w:t xml:space="preserve">    function() {</w:t>
      </w:r>
    </w:p>
    <w:p w14:paraId="540030C7" w14:textId="77777777" w:rsidR="005E6A9E" w:rsidRDefault="005E6A9E" w:rsidP="005E6A9E">
      <w:pPr>
        <w:pStyle w:val="Style1"/>
      </w:pPr>
      <w:r>
        <w:t xml:space="preserve">        var e = {</w:t>
      </w:r>
    </w:p>
    <w:p w14:paraId="265C1B62" w14:textId="77777777" w:rsidR="005E6A9E" w:rsidRDefault="005E6A9E" w:rsidP="005E6A9E">
      <w:pPr>
        <w:pStyle w:val="Style1"/>
      </w:pPr>
      <w:r>
        <w:t xml:space="preserve">            "search-page-bootstrapper-deeplink": 0</w:t>
      </w:r>
    </w:p>
    <w:p w14:paraId="36935751" w14:textId="77777777" w:rsidR="005E6A9E" w:rsidRDefault="005E6A9E" w:rsidP="005E6A9E">
      <w:pPr>
        <w:pStyle w:val="Style1"/>
      </w:pPr>
      <w:r>
        <w:t xml:space="preserve">        };</w:t>
      </w:r>
    </w:p>
    <w:p w14:paraId="4D899AA9" w14:textId="77777777" w:rsidR="005E6A9E" w:rsidRDefault="005E6A9E" w:rsidP="005E6A9E">
      <w:pPr>
        <w:pStyle w:val="Style1"/>
      </w:pPr>
      <w:r>
        <w:t xml:space="preserve">        c.f.j = function(t, r) {</w:t>
      </w:r>
    </w:p>
    <w:p w14:paraId="32FF363D" w14:textId="77777777" w:rsidR="005E6A9E" w:rsidRDefault="005E6A9E" w:rsidP="005E6A9E">
      <w:pPr>
        <w:pStyle w:val="Style1"/>
      </w:pPr>
      <w:r>
        <w:t xml:space="preserve">            var n = c.o(e, t) ? e[t] : void 0;</w:t>
      </w:r>
    </w:p>
    <w:p w14:paraId="03D08AC5" w14:textId="77777777" w:rsidR="005E6A9E" w:rsidRDefault="005E6A9E" w:rsidP="005E6A9E">
      <w:pPr>
        <w:pStyle w:val="Style1"/>
      </w:pPr>
      <w:r>
        <w:t xml:space="preserve">            if (0 !== n)</w:t>
      </w:r>
    </w:p>
    <w:p w14:paraId="72685B6A" w14:textId="77777777" w:rsidR="005E6A9E" w:rsidRDefault="005E6A9E" w:rsidP="005E6A9E">
      <w:pPr>
        <w:pStyle w:val="Style1"/>
      </w:pPr>
      <w:r>
        <w:t xml:space="preserve">                if (n)</w:t>
      </w:r>
    </w:p>
    <w:p w14:paraId="2887E606" w14:textId="77777777" w:rsidR="005E6A9E" w:rsidRDefault="005E6A9E" w:rsidP="005E6A9E">
      <w:pPr>
        <w:pStyle w:val="Style1"/>
      </w:pPr>
      <w:r>
        <w:t xml:space="preserve">                    r.push(n[2]);</w:t>
      </w:r>
    </w:p>
    <w:p w14:paraId="0090390B" w14:textId="77777777" w:rsidR="005E6A9E" w:rsidRDefault="005E6A9E" w:rsidP="005E6A9E">
      <w:pPr>
        <w:pStyle w:val="Style1"/>
      </w:pPr>
      <w:r>
        <w:t xml:space="preserve">                else {</w:t>
      </w:r>
    </w:p>
    <w:p w14:paraId="37E90BB3" w14:textId="77777777" w:rsidR="005E6A9E" w:rsidRDefault="005E6A9E" w:rsidP="005E6A9E">
      <w:pPr>
        <w:pStyle w:val="Style1"/>
      </w:pPr>
      <w:r>
        <w:t xml:space="preserve">                    var o = new Promise((function(r, o) {</w:t>
      </w:r>
    </w:p>
    <w:p w14:paraId="0272AE6B" w14:textId="77777777" w:rsidR="005E6A9E" w:rsidRDefault="005E6A9E" w:rsidP="005E6A9E">
      <w:pPr>
        <w:pStyle w:val="Style1"/>
      </w:pPr>
      <w:r>
        <w:t xml:space="preserve">                        n = e[t] = [r, o]</w:t>
      </w:r>
    </w:p>
    <w:p w14:paraId="0499FC64" w14:textId="77777777" w:rsidR="005E6A9E" w:rsidRDefault="005E6A9E" w:rsidP="005E6A9E">
      <w:pPr>
        <w:pStyle w:val="Style1"/>
      </w:pPr>
      <w:r>
        <w:t xml:space="preserve">                    }</w:t>
      </w:r>
    </w:p>
    <w:p w14:paraId="227440AE" w14:textId="77777777" w:rsidR="005E6A9E" w:rsidRDefault="005E6A9E" w:rsidP="005E6A9E">
      <w:pPr>
        <w:pStyle w:val="Style1"/>
      </w:pPr>
      <w:r>
        <w:t xml:space="preserve">                    ));</w:t>
      </w:r>
    </w:p>
    <w:p w14:paraId="60E20E18" w14:textId="77777777" w:rsidR="005E6A9E" w:rsidRDefault="005E6A9E" w:rsidP="005E6A9E">
      <w:pPr>
        <w:pStyle w:val="Style1"/>
      </w:pPr>
      <w:r>
        <w:t xml:space="preserve">                    r.push(n[2] = o);</w:t>
      </w:r>
    </w:p>
    <w:p w14:paraId="5B4396D5" w14:textId="77777777" w:rsidR="005E6A9E" w:rsidRDefault="005E6A9E" w:rsidP="005E6A9E">
      <w:pPr>
        <w:pStyle w:val="Style1"/>
      </w:pPr>
      <w:r>
        <w:t xml:space="preserve">                    var i = c.p + c.u(t)</w:t>
      </w:r>
    </w:p>
    <w:p w14:paraId="4AFE3EF2" w14:textId="77777777" w:rsidR="005E6A9E" w:rsidRDefault="005E6A9E" w:rsidP="005E6A9E">
      <w:pPr>
        <w:pStyle w:val="Style1"/>
      </w:pPr>
      <w:r>
        <w:t xml:space="preserve">                      , a = new Error;</w:t>
      </w:r>
    </w:p>
    <w:p w14:paraId="16C1B464" w14:textId="77777777" w:rsidR="005E6A9E" w:rsidRDefault="005E6A9E" w:rsidP="005E6A9E">
      <w:pPr>
        <w:pStyle w:val="Style1"/>
      </w:pPr>
      <w:r>
        <w:t xml:space="preserve">                    c.l(i, (function(r) {</w:t>
      </w:r>
    </w:p>
    <w:p w14:paraId="20321814" w14:textId="77777777" w:rsidR="005E6A9E" w:rsidRDefault="005E6A9E" w:rsidP="005E6A9E">
      <w:pPr>
        <w:pStyle w:val="Style1"/>
      </w:pPr>
      <w:r>
        <w:t xml:space="preserve">                        if (c.o(e, t) &amp;&amp; (0 !== (n = e[t]) &amp;&amp; (e[t] = void 0),</w:t>
      </w:r>
    </w:p>
    <w:p w14:paraId="3CD27023" w14:textId="77777777" w:rsidR="005E6A9E" w:rsidRDefault="005E6A9E" w:rsidP="005E6A9E">
      <w:pPr>
        <w:pStyle w:val="Style1"/>
      </w:pPr>
      <w:r>
        <w:t xml:space="preserve">                        n)) {</w:t>
      </w:r>
    </w:p>
    <w:p w14:paraId="7024C362" w14:textId="77777777" w:rsidR="005E6A9E" w:rsidRDefault="005E6A9E" w:rsidP="005E6A9E">
      <w:pPr>
        <w:pStyle w:val="Style1"/>
      </w:pPr>
      <w:r>
        <w:t xml:space="preserve">                            var o = r &amp;&amp; ("load" === r.type ? "missing" : r.type)</w:t>
      </w:r>
    </w:p>
    <w:p w14:paraId="4D686A2E" w14:textId="77777777" w:rsidR="005E6A9E" w:rsidRDefault="005E6A9E" w:rsidP="005E6A9E">
      <w:pPr>
        <w:pStyle w:val="Style1"/>
      </w:pPr>
      <w:r>
        <w:t xml:space="preserve">                              , i = r &amp;&amp; r.target &amp;&amp; r.target.src;</w:t>
      </w:r>
    </w:p>
    <w:p w14:paraId="39BE4FFC" w14:textId="77777777" w:rsidR="005E6A9E" w:rsidRDefault="005E6A9E" w:rsidP="005E6A9E">
      <w:pPr>
        <w:pStyle w:val="Style1"/>
      </w:pPr>
      <w:r>
        <w:t xml:space="preserve">                            a.message = "Loading chunk " + t + " failed.\n(" + o + ": " + i + ")",</w:t>
      </w:r>
    </w:p>
    <w:p w14:paraId="550F5841" w14:textId="77777777" w:rsidR="005E6A9E" w:rsidRDefault="005E6A9E" w:rsidP="005E6A9E">
      <w:pPr>
        <w:pStyle w:val="Style1"/>
      </w:pPr>
      <w:r>
        <w:t xml:space="preserve">                            a.name = "ChunkLoadError",</w:t>
      </w:r>
    </w:p>
    <w:p w14:paraId="48B98A0F" w14:textId="77777777" w:rsidR="005E6A9E" w:rsidRDefault="005E6A9E" w:rsidP="005E6A9E">
      <w:pPr>
        <w:pStyle w:val="Style1"/>
      </w:pPr>
      <w:r>
        <w:t xml:space="preserve">                            a.type = o,</w:t>
      </w:r>
    </w:p>
    <w:p w14:paraId="10F23021" w14:textId="77777777" w:rsidR="005E6A9E" w:rsidRDefault="005E6A9E" w:rsidP="005E6A9E">
      <w:pPr>
        <w:pStyle w:val="Style1"/>
      </w:pPr>
      <w:r>
        <w:t xml:space="preserve">                            a.request = i,</w:t>
      </w:r>
    </w:p>
    <w:p w14:paraId="362D0AD3" w14:textId="77777777" w:rsidR="005E6A9E" w:rsidRDefault="005E6A9E" w:rsidP="005E6A9E">
      <w:pPr>
        <w:pStyle w:val="Style1"/>
      </w:pPr>
      <w:r>
        <w:t xml:space="preserve">                            n[1](a)</w:t>
      </w:r>
    </w:p>
    <w:p w14:paraId="79051A43" w14:textId="77777777" w:rsidR="005E6A9E" w:rsidRDefault="005E6A9E" w:rsidP="005E6A9E">
      <w:pPr>
        <w:pStyle w:val="Style1"/>
      </w:pPr>
      <w:r>
        <w:t xml:space="preserve">                        }</w:t>
      </w:r>
    </w:p>
    <w:p w14:paraId="53CD85D5" w14:textId="77777777" w:rsidR="005E6A9E" w:rsidRDefault="005E6A9E" w:rsidP="005E6A9E">
      <w:pPr>
        <w:pStyle w:val="Style1"/>
      </w:pPr>
      <w:r>
        <w:t xml:space="preserve">                    }</w:t>
      </w:r>
    </w:p>
    <w:p w14:paraId="0E942236" w14:textId="77777777" w:rsidR="005E6A9E" w:rsidRDefault="005E6A9E" w:rsidP="005E6A9E">
      <w:pPr>
        <w:pStyle w:val="Style1"/>
      </w:pPr>
      <w:r>
        <w:t xml:space="preserve">                    ), "chunk-" + t, t)</w:t>
      </w:r>
    </w:p>
    <w:p w14:paraId="63F11F52" w14:textId="77777777" w:rsidR="005E6A9E" w:rsidRDefault="005E6A9E" w:rsidP="005E6A9E">
      <w:pPr>
        <w:pStyle w:val="Style1"/>
      </w:pPr>
      <w:r>
        <w:t xml:space="preserve">                }</w:t>
      </w:r>
    </w:p>
    <w:p w14:paraId="344B855A" w14:textId="77777777" w:rsidR="005E6A9E" w:rsidRDefault="005E6A9E" w:rsidP="005E6A9E">
      <w:pPr>
        <w:pStyle w:val="Style1"/>
      </w:pPr>
      <w:r>
        <w:t xml:space="preserve">        }</w:t>
      </w:r>
    </w:p>
    <w:p w14:paraId="50478B23" w14:textId="77777777" w:rsidR="005E6A9E" w:rsidRDefault="005E6A9E" w:rsidP="005E6A9E">
      <w:pPr>
        <w:pStyle w:val="Style1"/>
      </w:pPr>
      <w:r>
        <w:t xml:space="preserve">        ,</w:t>
      </w:r>
    </w:p>
    <w:p w14:paraId="63B19574" w14:textId="77777777" w:rsidR="005E6A9E" w:rsidRDefault="005E6A9E" w:rsidP="005E6A9E">
      <w:pPr>
        <w:pStyle w:val="Style1"/>
      </w:pPr>
      <w:r>
        <w:t xml:space="preserve">        c.F.j = function(t) {</w:t>
      </w:r>
    </w:p>
    <w:p w14:paraId="2EBF77E1" w14:textId="77777777" w:rsidR="005E6A9E" w:rsidRDefault="005E6A9E" w:rsidP="005E6A9E">
      <w:pPr>
        <w:pStyle w:val="Style1"/>
      </w:pPr>
      <w:r>
        <w:t xml:space="preserve">            if (!c.o(e, t) || void 0 === e[t]) {</w:t>
      </w:r>
    </w:p>
    <w:p w14:paraId="0266CC6E" w14:textId="77777777" w:rsidR="005E6A9E" w:rsidRDefault="005E6A9E" w:rsidP="005E6A9E">
      <w:pPr>
        <w:pStyle w:val="Style1"/>
      </w:pPr>
      <w:r>
        <w:t xml:space="preserve">                e[t] = null;</w:t>
      </w:r>
    </w:p>
    <w:p w14:paraId="3CBD5BB2" w14:textId="77777777" w:rsidR="005E6A9E" w:rsidRDefault="005E6A9E" w:rsidP="005E6A9E">
      <w:pPr>
        <w:pStyle w:val="Style1"/>
      </w:pPr>
      <w:r>
        <w:t xml:space="preserve">                var r = document.createElement("link");</w:t>
      </w:r>
    </w:p>
    <w:p w14:paraId="47739D4C" w14:textId="77777777" w:rsidR="005E6A9E" w:rsidRDefault="005E6A9E" w:rsidP="005E6A9E">
      <w:pPr>
        <w:pStyle w:val="Style1"/>
      </w:pPr>
      <w:r>
        <w:t xml:space="preserve">                r.crossOrigin = "anonymous",</w:t>
      </w:r>
    </w:p>
    <w:p w14:paraId="39665117" w14:textId="77777777" w:rsidR="005E6A9E" w:rsidRDefault="005E6A9E" w:rsidP="005E6A9E">
      <w:pPr>
        <w:pStyle w:val="Style1"/>
      </w:pPr>
      <w:r>
        <w:t xml:space="preserve">                c.nc &amp;&amp; r.setAttribute("nonce", c.nc),</w:t>
      </w:r>
    </w:p>
    <w:p w14:paraId="2541A916" w14:textId="77777777" w:rsidR="005E6A9E" w:rsidRDefault="005E6A9E" w:rsidP="005E6A9E">
      <w:pPr>
        <w:pStyle w:val="Style1"/>
      </w:pPr>
      <w:r>
        <w:t xml:space="preserve">                r.rel = "prefetch",</w:t>
      </w:r>
    </w:p>
    <w:p w14:paraId="630080A4" w14:textId="77777777" w:rsidR="005E6A9E" w:rsidRDefault="005E6A9E" w:rsidP="005E6A9E">
      <w:pPr>
        <w:pStyle w:val="Style1"/>
      </w:pPr>
      <w:r>
        <w:t xml:space="preserve">                r.as = "script",</w:t>
      </w:r>
    </w:p>
    <w:p w14:paraId="2553F0A4" w14:textId="77777777" w:rsidR="005E6A9E" w:rsidRDefault="005E6A9E" w:rsidP="005E6A9E">
      <w:pPr>
        <w:pStyle w:val="Style1"/>
      </w:pPr>
      <w:r>
        <w:t xml:space="preserve">                r.href = c.p + c.u(t),</w:t>
      </w:r>
    </w:p>
    <w:p w14:paraId="20438DFC" w14:textId="77777777" w:rsidR="005E6A9E" w:rsidRDefault="005E6A9E" w:rsidP="005E6A9E">
      <w:pPr>
        <w:pStyle w:val="Style1"/>
      </w:pPr>
      <w:r>
        <w:t xml:space="preserve">                document.head.appendChild(r)</w:t>
      </w:r>
    </w:p>
    <w:p w14:paraId="5AAABE2F" w14:textId="77777777" w:rsidR="005E6A9E" w:rsidRDefault="005E6A9E" w:rsidP="005E6A9E">
      <w:pPr>
        <w:pStyle w:val="Style1"/>
      </w:pPr>
      <w:r>
        <w:t xml:space="preserve">            }</w:t>
      </w:r>
    </w:p>
    <w:p w14:paraId="634EEF68" w14:textId="77777777" w:rsidR="005E6A9E" w:rsidRDefault="005E6A9E" w:rsidP="005E6A9E">
      <w:pPr>
        <w:pStyle w:val="Style1"/>
      </w:pPr>
      <w:r>
        <w:t xml:space="preserve">        }</w:t>
      </w:r>
    </w:p>
    <w:p w14:paraId="66435CEB" w14:textId="77777777" w:rsidR="005E6A9E" w:rsidRDefault="005E6A9E" w:rsidP="005E6A9E">
      <w:pPr>
        <w:pStyle w:val="Style1"/>
      </w:pPr>
      <w:r>
        <w:t xml:space="preserve">        ,</w:t>
      </w:r>
    </w:p>
    <w:p w14:paraId="4150920A" w14:textId="77777777" w:rsidR="005E6A9E" w:rsidRDefault="005E6A9E" w:rsidP="005E6A9E">
      <w:pPr>
        <w:pStyle w:val="Style1"/>
      </w:pPr>
      <w:r>
        <w:t xml:space="preserve">        c.O.j = function(t) {</w:t>
      </w:r>
    </w:p>
    <w:p w14:paraId="4AFF6E56" w14:textId="77777777" w:rsidR="005E6A9E" w:rsidRDefault="005E6A9E" w:rsidP="005E6A9E">
      <w:pPr>
        <w:pStyle w:val="Style1"/>
      </w:pPr>
      <w:r>
        <w:t xml:space="preserve">            return 0 === e[t]</w:t>
      </w:r>
    </w:p>
    <w:p w14:paraId="4438B7E0" w14:textId="77777777" w:rsidR="005E6A9E" w:rsidRDefault="005E6A9E" w:rsidP="005E6A9E">
      <w:pPr>
        <w:pStyle w:val="Style1"/>
      </w:pPr>
      <w:r>
        <w:t xml:space="preserve">        }</w:t>
      </w:r>
    </w:p>
    <w:p w14:paraId="4EF2F606" w14:textId="77777777" w:rsidR="005E6A9E" w:rsidRDefault="005E6A9E" w:rsidP="005E6A9E">
      <w:pPr>
        <w:pStyle w:val="Style1"/>
      </w:pPr>
      <w:r>
        <w:t xml:space="preserve">        ;</w:t>
      </w:r>
    </w:p>
    <w:p w14:paraId="59D5225D" w14:textId="77777777" w:rsidR="005E6A9E" w:rsidRDefault="005E6A9E" w:rsidP="005E6A9E">
      <w:pPr>
        <w:pStyle w:val="Style1"/>
      </w:pPr>
      <w:r>
        <w:t xml:space="preserve">        var t = function(t, r) {</w:t>
      </w:r>
    </w:p>
    <w:p w14:paraId="60942FFC" w14:textId="77777777" w:rsidR="005E6A9E" w:rsidRDefault="005E6A9E" w:rsidP="005E6A9E">
      <w:pPr>
        <w:pStyle w:val="Style1"/>
      </w:pPr>
      <w:r>
        <w:t xml:space="preserve">            var n, o, i = r[0], a = r[1], u = r[2], s = 0;</w:t>
      </w:r>
    </w:p>
    <w:p w14:paraId="3001CD76" w14:textId="77777777" w:rsidR="005E6A9E" w:rsidRDefault="005E6A9E" w:rsidP="005E6A9E">
      <w:pPr>
        <w:pStyle w:val="Style1"/>
      </w:pPr>
      <w:r>
        <w:t xml:space="preserve">            if (i.some((function(t) {</w:t>
      </w:r>
    </w:p>
    <w:p w14:paraId="5033E575" w14:textId="77777777" w:rsidR="005E6A9E" w:rsidRDefault="005E6A9E" w:rsidP="005E6A9E">
      <w:pPr>
        <w:pStyle w:val="Style1"/>
      </w:pPr>
      <w:r>
        <w:t xml:space="preserve">                return 0 !== e[t]</w:t>
      </w:r>
    </w:p>
    <w:p w14:paraId="71F69F2E" w14:textId="77777777" w:rsidR="005E6A9E" w:rsidRDefault="005E6A9E" w:rsidP="005E6A9E">
      <w:pPr>
        <w:pStyle w:val="Style1"/>
      </w:pPr>
      <w:r>
        <w:t xml:space="preserve">            }</w:t>
      </w:r>
    </w:p>
    <w:p w14:paraId="1D459436" w14:textId="77777777" w:rsidR="005E6A9E" w:rsidRDefault="005E6A9E" w:rsidP="005E6A9E">
      <w:pPr>
        <w:pStyle w:val="Style1"/>
      </w:pPr>
      <w:r>
        <w:t xml:space="preserve">            ))) {</w:t>
      </w:r>
    </w:p>
    <w:p w14:paraId="11538FB2" w14:textId="77777777" w:rsidR="005E6A9E" w:rsidRDefault="005E6A9E" w:rsidP="005E6A9E">
      <w:pPr>
        <w:pStyle w:val="Style1"/>
      </w:pPr>
      <w:r>
        <w:t xml:space="preserve">                for (n in a)</w:t>
      </w:r>
    </w:p>
    <w:p w14:paraId="4DBC5C5B" w14:textId="77777777" w:rsidR="005E6A9E" w:rsidRDefault="005E6A9E" w:rsidP="005E6A9E">
      <w:pPr>
        <w:pStyle w:val="Style1"/>
      </w:pPr>
      <w:r>
        <w:t xml:space="preserve">                    c.o(a, n) &amp;&amp; (c.m[n] = a[n]);</w:t>
      </w:r>
    </w:p>
    <w:p w14:paraId="4E2FEDD8" w14:textId="77777777" w:rsidR="005E6A9E" w:rsidRDefault="005E6A9E" w:rsidP="005E6A9E">
      <w:pPr>
        <w:pStyle w:val="Style1"/>
      </w:pPr>
      <w:r>
        <w:t xml:space="preserve">                if (u)</w:t>
      </w:r>
    </w:p>
    <w:p w14:paraId="1FC448B1" w14:textId="77777777" w:rsidR="005E6A9E" w:rsidRDefault="005E6A9E" w:rsidP="005E6A9E">
      <w:pPr>
        <w:pStyle w:val="Style1"/>
      </w:pPr>
      <w:r>
        <w:t xml:space="preserve">                    var f = u(c)</w:t>
      </w:r>
    </w:p>
    <w:p w14:paraId="4825843E" w14:textId="77777777" w:rsidR="005E6A9E" w:rsidRDefault="005E6A9E" w:rsidP="005E6A9E">
      <w:pPr>
        <w:pStyle w:val="Style1"/>
      </w:pPr>
      <w:r>
        <w:t xml:space="preserve">            }</w:t>
      </w:r>
    </w:p>
    <w:p w14:paraId="624F2579" w14:textId="77777777" w:rsidR="005E6A9E" w:rsidRDefault="005E6A9E" w:rsidP="005E6A9E">
      <w:pPr>
        <w:pStyle w:val="Style1"/>
      </w:pPr>
      <w:r>
        <w:t xml:space="preserve">            for (t &amp;&amp; t(r); s &lt; i.length; s++)</w:t>
      </w:r>
    </w:p>
    <w:p w14:paraId="115D82D4" w14:textId="77777777" w:rsidR="005E6A9E" w:rsidRDefault="005E6A9E" w:rsidP="005E6A9E">
      <w:pPr>
        <w:pStyle w:val="Style1"/>
      </w:pPr>
      <w:r>
        <w:t xml:space="preserve">                o = i[s],</w:t>
      </w:r>
    </w:p>
    <w:p w14:paraId="4B70B9C2" w14:textId="77777777" w:rsidR="005E6A9E" w:rsidRDefault="005E6A9E" w:rsidP="005E6A9E">
      <w:pPr>
        <w:pStyle w:val="Style1"/>
      </w:pPr>
      <w:r>
        <w:t xml:space="preserve">                c.o(e, o) &amp;&amp; e[o] &amp;&amp; e[o][0](),</w:t>
      </w:r>
    </w:p>
    <w:p w14:paraId="3E9330E7" w14:textId="77777777" w:rsidR="005E6A9E" w:rsidRDefault="005E6A9E" w:rsidP="005E6A9E">
      <w:pPr>
        <w:pStyle w:val="Style1"/>
      </w:pPr>
      <w:r>
        <w:t xml:space="preserve">                e[o] = 0;</w:t>
      </w:r>
    </w:p>
    <w:p w14:paraId="2FC7D733" w14:textId="77777777" w:rsidR="005E6A9E" w:rsidRDefault="005E6A9E" w:rsidP="005E6A9E">
      <w:pPr>
        <w:pStyle w:val="Style1"/>
      </w:pPr>
      <w:r>
        <w:t xml:space="preserve">            return c.O(f)</w:t>
      </w:r>
    </w:p>
    <w:p w14:paraId="20978BBB" w14:textId="77777777" w:rsidR="005E6A9E" w:rsidRDefault="005E6A9E" w:rsidP="005E6A9E">
      <w:pPr>
        <w:pStyle w:val="Style1"/>
      </w:pPr>
      <w:r>
        <w:t xml:space="preserve">        }</w:t>
      </w:r>
    </w:p>
    <w:p w14:paraId="70D8545B" w14:textId="77777777" w:rsidR="005E6A9E" w:rsidRDefault="005E6A9E" w:rsidP="005E6A9E">
      <w:pPr>
        <w:pStyle w:val="Style1"/>
      </w:pPr>
      <w:r>
        <w:t xml:space="preserve">          , r = self.webpackJsonp_ff3fe9f2_71a0_4501_adc3_cc1c0cd3af77 = self.webpackJsonp_ff3fe9f2_71a0_4501_adc3_cc1c0cd3af77 || [];</w:t>
      </w:r>
    </w:p>
    <w:p w14:paraId="36291594" w14:textId="77777777" w:rsidR="005E6A9E" w:rsidRDefault="005E6A9E" w:rsidP="005E6A9E">
      <w:pPr>
        <w:pStyle w:val="Style1"/>
      </w:pPr>
      <w:r>
        <w:t xml:space="preserve">        r.forEach(t.bind(null, 0)),</w:t>
      </w:r>
    </w:p>
    <w:p w14:paraId="612DA59B" w14:textId="77777777" w:rsidR="005E6A9E" w:rsidRDefault="005E6A9E" w:rsidP="005E6A9E">
      <w:pPr>
        <w:pStyle w:val="Style1"/>
      </w:pPr>
      <w:r>
        <w:t xml:space="preserve">        r.push = t.bind(null, r.push.bind(r))</w:t>
      </w:r>
    </w:p>
    <w:p w14:paraId="2F371928" w14:textId="77777777" w:rsidR="005E6A9E" w:rsidRDefault="005E6A9E" w:rsidP="005E6A9E">
      <w:pPr>
        <w:pStyle w:val="Style1"/>
      </w:pPr>
      <w:r>
        <w:t xml:space="preserve">    }(),</w:t>
      </w:r>
    </w:p>
    <w:p w14:paraId="6FCCD1F2" w14:textId="77777777" w:rsidR="005E6A9E" w:rsidRDefault="005E6A9E" w:rsidP="005E6A9E">
      <w:pPr>
        <w:pStyle w:val="Style1"/>
      </w:pPr>
      <w:r>
        <w:t xml:space="preserve">    c.O(0, ["search-page-bootstrapper-deeplink"], (function() {</w:t>
      </w:r>
    </w:p>
    <w:p w14:paraId="1F9F1685" w14:textId="77777777" w:rsidR="005E6A9E" w:rsidRDefault="005E6A9E" w:rsidP="005E6A9E">
      <w:pPr>
        <w:pStyle w:val="Style1"/>
      </w:pPr>
      <w:r>
        <w:t xml:space="preserve">        ["prefetch", "search-page-strings", "search-instrumentation", "search-logger", "vendors-_store_microsoft-load-themed-styles_1_10_295-eae38c056c80a4de55ee_node_modules_micros-5b7dd8", "oil-externals_rx_binding_js-oil-externals_rx_dom_js-oil-externals_rx_time_js-search-prefetch_-101d08", "main"].map(c.E)</w:t>
      </w:r>
    </w:p>
    <w:p w14:paraId="352FAB7B" w14:textId="77777777" w:rsidR="005E6A9E" w:rsidRDefault="005E6A9E" w:rsidP="005E6A9E">
      <w:pPr>
        <w:pStyle w:val="Style1"/>
      </w:pPr>
      <w:r>
        <w:t xml:space="preserve">    }</w:t>
      </w:r>
    </w:p>
    <w:p w14:paraId="00D26C3F" w14:textId="77777777" w:rsidR="005E6A9E" w:rsidRDefault="005E6A9E" w:rsidP="005E6A9E">
      <w:pPr>
        <w:pStyle w:val="Style1"/>
      </w:pPr>
      <w:r>
        <w:t xml:space="preserve">    ), 5);</w:t>
      </w:r>
    </w:p>
    <w:p w14:paraId="238F6935" w14:textId="77777777" w:rsidR="005E6A9E" w:rsidRDefault="005E6A9E" w:rsidP="005E6A9E">
      <w:pPr>
        <w:pStyle w:val="Style1"/>
      </w:pPr>
      <w:r>
        <w:t xml:space="preserve">    var u, s, f, l, p, d, h, m, b, g, _ = {};</w:t>
      </w:r>
    </w:p>
    <w:p w14:paraId="4FC3D232" w14:textId="77777777" w:rsidR="005E6A9E" w:rsidRDefault="005E6A9E" w:rsidP="005E6A9E">
      <w:pPr>
        <w:pStyle w:val="Style1"/>
      </w:pPr>
      <w:r>
        <w:t xml:space="preserve">    u = function() {</w:t>
      </w:r>
    </w:p>
    <w:p w14:paraId="2663B97F" w14:textId="77777777" w:rsidR="005E6A9E" w:rsidRDefault="005E6A9E" w:rsidP="005E6A9E">
      <w:pPr>
        <w:pStyle w:val="Style1"/>
      </w:pPr>
      <w:r>
        <w:t xml:space="preserve">        return u = Object.assign || function(e) {</w:t>
      </w:r>
    </w:p>
    <w:p w14:paraId="5ACFF987" w14:textId="77777777" w:rsidR="005E6A9E" w:rsidRDefault="005E6A9E" w:rsidP="005E6A9E">
      <w:pPr>
        <w:pStyle w:val="Style1"/>
      </w:pPr>
      <w:r>
        <w:t xml:space="preserve">            for (var t, r = 1, n = arguments.length; r &lt; n; r++)</w:t>
      </w:r>
    </w:p>
    <w:p w14:paraId="77A49950" w14:textId="77777777" w:rsidR="005E6A9E" w:rsidRDefault="005E6A9E" w:rsidP="005E6A9E">
      <w:pPr>
        <w:pStyle w:val="Style1"/>
      </w:pPr>
      <w:r>
        <w:t xml:space="preserve">                for (var o in t = arguments[r])</w:t>
      </w:r>
    </w:p>
    <w:p w14:paraId="009A9A23" w14:textId="77777777" w:rsidR="005E6A9E" w:rsidRDefault="005E6A9E" w:rsidP="005E6A9E">
      <w:pPr>
        <w:pStyle w:val="Style1"/>
      </w:pPr>
      <w:r>
        <w:t xml:space="preserve">                    Object.prototype.hasOwnProperty.call(t, o) &amp;&amp; (e[o] = t[o]);</w:t>
      </w:r>
    </w:p>
    <w:p w14:paraId="4617DECC" w14:textId="77777777" w:rsidR="005E6A9E" w:rsidRDefault="005E6A9E" w:rsidP="005E6A9E">
      <w:pPr>
        <w:pStyle w:val="Style1"/>
      </w:pPr>
      <w:r>
        <w:t xml:space="preserve">            return e</w:t>
      </w:r>
    </w:p>
    <w:p w14:paraId="1CCB06CA" w14:textId="77777777" w:rsidR="005E6A9E" w:rsidRDefault="005E6A9E" w:rsidP="005E6A9E">
      <w:pPr>
        <w:pStyle w:val="Style1"/>
      </w:pPr>
      <w:r>
        <w:t xml:space="preserve">        }</w:t>
      </w:r>
    </w:p>
    <w:p w14:paraId="33D027AF" w14:textId="77777777" w:rsidR="005E6A9E" w:rsidRDefault="005E6A9E" w:rsidP="005E6A9E">
      <w:pPr>
        <w:pStyle w:val="Style1"/>
      </w:pPr>
      <w:r>
        <w:t xml:space="preserve">        ,</w:t>
      </w:r>
    </w:p>
    <w:p w14:paraId="538F362C" w14:textId="77777777" w:rsidR="005E6A9E" w:rsidRDefault="005E6A9E" w:rsidP="005E6A9E">
      <w:pPr>
        <w:pStyle w:val="Style1"/>
      </w:pPr>
      <w:r>
        <w:t xml:space="preserve">        u.apply(this, arguments)</w:t>
      </w:r>
    </w:p>
    <w:p w14:paraId="381E0868" w14:textId="77777777" w:rsidR="005E6A9E" w:rsidRDefault="005E6A9E" w:rsidP="005E6A9E">
      <w:pPr>
        <w:pStyle w:val="Style1"/>
      </w:pPr>
      <w:r>
        <w:t xml:space="preserve">    }</w:t>
      </w:r>
    </w:p>
    <w:p w14:paraId="73355020" w14:textId="77777777" w:rsidR="005E6A9E" w:rsidRDefault="005E6A9E" w:rsidP="005E6A9E">
      <w:pPr>
        <w:pStyle w:val="Style1"/>
      </w:pPr>
      <w:r>
        <w:t xml:space="preserve">    ,</w:t>
      </w:r>
    </w:p>
    <w:p w14:paraId="5F4FCD5D" w14:textId="77777777" w:rsidR="005E6A9E" w:rsidRDefault="005E6A9E" w:rsidP="005E6A9E">
      <w:pPr>
        <w:pStyle w:val="Style1"/>
      </w:pPr>
      <w:r>
        <w:t xml:space="preserve">    s = c("9Q1t"),</w:t>
      </w:r>
    </w:p>
    <w:p w14:paraId="13865ECD" w14:textId="77777777" w:rsidR="005E6A9E" w:rsidRDefault="005E6A9E" w:rsidP="005E6A9E">
      <w:pPr>
        <w:pStyle w:val="Style1"/>
      </w:pPr>
      <w:r>
        <w:t xml:space="preserve">    f = (0,</w:t>
      </w:r>
    </w:p>
    <w:p w14:paraId="24EF952C" w14:textId="77777777" w:rsidR="005E6A9E" w:rsidRDefault="005E6A9E" w:rsidP="005E6A9E">
      <w:pPr>
        <w:pStyle w:val="Style1"/>
      </w:pPr>
      <w:r>
        <w:t xml:space="preserve">    s.default)("prefetch", (function() {</w:t>
      </w:r>
    </w:p>
    <w:p w14:paraId="163A8364" w14:textId="77777777" w:rsidR="005E6A9E" w:rsidRDefault="005E6A9E" w:rsidP="005E6A9E">
      <w:pPr>
        <w:pStyle w:val="Style1"/>
      </w:pPr>
      <w:r>
        <w:t xml:space="preserve">        return c.e("prefetch").then(c.bind(c, "0tYw"))</w:t>
      </w:r>
    </w:p>
    <w:p w14:paraId="5DCF54F7" w14:textId="77777777" w:rsidR="005E6A9E" w:rsidRDefault="005E6A9E" w:rsidP="005E6A9E">
      <w:pPr>
        <w:pStyle w:val="Style1"/>
      </w:pPr>
      <w:r>
        <w:t xml:space="preserve">    }</w:t>
      </w:r>
    </w:p>
    <w:p w14:paraId="75FB6610" w14:textId="77777777" w:rsidR="005E6A9E" w:rsidRDefault="005E6A9E" w:rsidP="005E6A9E">
      <w:pPr>
        <w:pStyle w:val="Style1"/>
      </w:pPr>
      <w:r>
        <w:t xml:space="preserve">    )),</w:t>
      </w:r>
    </w:p>
    <w:p w14:paraId="488767F3" w14:textId="77777777" w:rsidR="005E6A9E" w:rsidRDefault="005E6A9E" w:rsidP="005E6A9E">
      <w:pPr>
        <w:pStyle w:val="Style1"/>
      </w:pPr>
      <w:r>
        <w:t xml:space="preserve">    l = (0,</w:t>
      </w:r>
    </w:p>
    <w:p w14:paraId="0DABC41A" w14:textId="77777777" w:rsidR="005E6A9E" w:rsidRDefault="005E6A9E" w:rsidP="005E6A9E">
      <w:pPr>
        <w:pStyle w:val="Style1"/>
      </w:pPr>
      <w:r>
        <w:t xml:space="preserve">    s.default)("search-dispatcher", (function() {</w:t>
      </w:r>
    </w:p>
    <w:p w14:paraId="118EBF5D" w14:textId="77777777" w:rsidR="005E6A9E" w:rsidRDefault="005E6A9E" w:rsidP="005E6A9E">
      <w:pPr>
        <w:pStyle w:val="Style1"/>
      </w:pPr>
      <w:r>
        <w:t xml:space="preserve">        return Promise.resolve().then(c.bind(c, "DEsW"))</w:t>
      </w:r>
    </w:p>
    <w:p w14:paraId="2C5002D1" w14:textId="77777777" w:rsidR="005E6A9E" w:rsidRDefault="005E6A9E" w:rsidP="005E6A9E">
      <w:pPr>
        <w:pStyle w:val="Style1"/>
      </w:pPr>
      <w:r>
        <w:t xml:space="preserve">    }</w:t>
      </w:r>
    </w:p>
    <w:p w14:paraId="1488CFF7" w14:textId="77777777" w:rsidR="005E6A9E" w:rsidRDefault="005E6A9E" w:rsidP="005E6A9E">
      <w:pPr>
        <w:pStyle w:val="Style1"/>
      </w:pPr>
      <w:r>
        <w:t xml:space="preserve">    )),</w:t>
      </w:r>
    </w:p>
    <w:p w14:paraId="5F9EE782" w14:textId="77777777" w:rsidR="005E6A9E" w:rsidRDefault="005E6A9E" w:rsidP="005E6A9E">
      <w:pPr>
        <w:pStyle w:val="Style1"/>
      </w:pPr>
      <w:r>
        <w:t xml:space="preserve">    p = (0,</w:t>
      </w:r>
    </w:p>
    <w:p w14:paraId="6E244994" w14:textId="77777777" w:rsidR="005E6A9E" w:rsidRDefault="005E6A9E" w:rsidP="005E6A9E">
      <w:pPr>
        <w:pStyle w:val="Style1"/>
      </w:pPr>
      <w:r>
        <w:t xml:space="preserve">    s.default)("search-page-strings", (function() {</w:t>
      </w:r>
    </w:p>
    <w:p w14:paraId="0127AD6D" w14:textId="77777777" w:rsidR="005E6A9E" w:rsidRDefault="005E6A9E" w:rsidP="005E6A9E">
      <w:pPr>
        <w:pStyle w:val="Style1"/>
      </w:pPr>
      <w:r>
        <w:t xml:space="preserve">        return c.e("search-page-strings").then(c.t.bind(c, "I1qJ", 23))</w:t>
      </w:r>
    </w:p>
    <w:p w14:paraId="6A34EF69" w14:textId="77777777" w:rsidR="005E6A9E" w:rsidRDefault="005E6A9E" w:rsidP="005E6A9E">
      <w:pPr>
        <w:pStyle w:val="Style1"/>
      </w:pPr>
      <w:r>
        <w:t xml:space="preserve">    }</w:t>
      </w:r>
    </w:p>
    <w:p w14:paraId="0BD16D8F" w14:textId="77777777" w:rsidR="005E6A9E" w:rsidRDefault="005E6A9E" w:rsidP="005E6A9E">
      <w:pPr>
        <w:pStyle w:val="Style1"/>
      </w:pPr>
      <w:r>
        <w:t xml:space="preserve">    )),</w:t>
      </w:r>
    </w:p>
    <w:p w14:paraId="7C64C0CA" w14:textId="77777777" w:rsidR="005E6A9E" w:rsidRDefault="005E6A9E" w:rsidP="005E6A9E">
      <w:pPr>
        <w:pStyle w:val="Style1"/>
      </w:pPr>
      <w:r>
        <w:t xml:space="preserve">    d = (0,</w:t>
      </w:r>
    </w:p>
    <w:p w14:paraId="40450E47" w14:textId="77777777" w:rsidR="005E6A9E" w:rsidRDefault="005E6A9E" w:rsidP="005E6A9E">
      <w:pPr>
        <w:pStyle w:val="Style1"/>
      </w:pPr>
      <w:r>
        <w:t xml:space="preserve">    s.default)("search-instrumentation", (function() {</w:t>
      </w:r>
    </w:p>
    <w:p w14:paraId="34418E3D" w14:textId="77777777" w:rsidR="005E6A9E" w:rsidRDefault="005E6A9E" w:rsidP="005E6A9E">
      <w:pPr>
        <w:pStyle w:val="Style1"/>
      </w:pPr>
      <w:r>
        <w:t xml:space="preserve">        return c.e("search-instrumentation").then(c.bind(c, "B6uc")).then((function(e) {</w:t>
      </w:r>
    </w:p>
    <w:p w14:paraId="51FA88D6" w14:textId="77777777" w:rsidR="005E6A9E" w:rsidRDefault="005E6A9E" w:rsidP="005E6A9E">
      <w:pPr>
        <w:pStyle w:val="Style1"/>
      </w:pPr>
      <w:r>
        <w:t xml:space="preserve">            return {</w:t>
      </w:r>
    </w:p>
    <w:p w14:paraId="136048F2" w14:textId="77777777" w:rsidR="005E6A9E" w:rsidRDefault="005E6A9E" w:rsidP="005E6A9E">
      <w:pPr>
        <w:pStyle w:val="Style1"/>
      </w:pPr>
      <w:r>
        <w:t xml:space="preserve">                createInstrumenter: e.default</w:t>
      </w:r>
    </w:p>
    <w:p w14:paraId="6FDB1F2A" w14:textId="77777777" w:rsidR="005E6A9E" w:rsidRDefault="005E6A9E" w:rsidP="005E6A9E">
      <w:pPr>
        <w:pStyle w:val="Style1"/>
      </w:pPr>
      <w:r>
        <w:t xml:space="preserve">            }</w:t>
      </w:r>
    </w:p>
    <w:p w14:paraId="44477163" w14:textId="77777777" w:rsidR="005E6A9E" w:rsidRDefault="005E6A9E" w:rsidP="005E6A9E">
      <w:pPr>
        <w:pStyle w:val="Style1"/>
      </w:pPr>
      <w:r>
        <w:t xml:space="preserve">        }</w:t>
      </w:r>
    </w:p>
    <w:p w14:paraId="03D5C8CC" w14:textId="77777777" w:rsidR="005E6A9E" w:rsidRDefault="005E6A9E" w:rsidP="005E6A9E">
      <w:pPr>
        <w:pStyle w:val="Style1"/>
      </w:pPr>
      <w:r>
        <w:t xml:space="preserve">        ))</w:t>
      </w:r>
    </w:p>
    <w:p w14:paraId="3B84E7D1" w14:textId="77777777" w:rsidR="005E6A9E" w:rsidRDefault="005E6A9E" w:rsidP="005E6A9E">
      <w:pPr>
        <w:pStyle w:val="Style1"/>
      </w:pPr>
      <w:r>
        <w:t xml:space="preserve">    }</w:t>
      </w:r>
    </w:p>
    <w:p w14:paraId="74BE0F1F" w14:textId="77777777" w:rsidR="005E6A9E" w:rsidRDefault="005E6A9E" w:rsidP="005E6A9E">
      <w:pPr>
        <w:pStyle w:val="Style1"/>
      </w:pPr>
      <w:r>
        <w:t xml:space="preserve">    )),</w:t>
      </w:r>
    </w:p>
    <w:p w14:paraId="3A56FC11" w14:textId="77777777" w:rsidR="005E6A9E" w:rsidRDefault="005E6A9E" w:rsidP="005E6A9E">
      <w:pPr>
        <w:pStyle w:val="Style1"/>
      </w:pPr>
      <w:r>
        <w:t xml:space="preserve">    h = (0,</w:t>
      </w:r>
    </w:p>
    <w:p w14:paraId="3610EFEB" w14:textId="77777777" w:rsidR="005E6A9E" w:rsidRDefault="005E6A9E" w:rsidP="005E6A9E">
      <w:pPr>
        <w:pStyle w:val="Style1"/>
      </w:pPr>
      <w:r>
        <w:t xml:space="preserve">    s.default)("search-logger", (function() {</w:t>
      </w:r>
    </w:p>
    <w:p w14:paraId="42D0D8BF" w14:textId="77777777" w:rsidR="005E6A9E" w:rsidRDefault="005E6A9E" w:rsidP="005E6A9E">
      <w:pPr>
        <w:pStyle w:val="Style1"/>
      </w:pPr>
      <w:r>
        <w:t xml:space="preserve">        return c.e("search-logger").then(c.t.bind(c, "MeAX", 23))</w:t>
      </w:r>
    </w:p>
    <w:p w14:paraId="6117F113" w14:textId="77777777" w:rsidR="005E6A9E" w:rsidRDefault="005E6A9E" w:rsidP="005E6A9E">
      <w:pPr>
        <w:pStyle w:val="Style1"/>
      </w:pPr>
      <w:r>
        <w:t xml:space="preserve">    }</w:t>
      </w:r>
    </w:p>
    <w:p w14:paraId="6E885000" w14:textId="77777777" w:rsidR="005E6A9E" w:rsidRDefault="005E6A9E" w:rsidP="005E6A9E">
      <w:pPr>
        <w:pStyle w:val="Style1"/>
      </w:pPr>
      <w:r>
        <w:t xml:space="preserve">    )),</w:t>
      </w:r>
    </w:p>
    <w:p w14:paraId="7E71F1A1" w14:textId="77777777" w:rsidR="005E6A9E" w:rsidRDefault="005E6A9E" w:rsidP="005E6A9E">
      <w:pPr>
        <w:pStyle w:val="Style1"/>
      </w:pPr>
      <w:r>
        <w:t xml:space="preserve">    m = "1.20231204.4.0",</w:t>
      </w:r>
    </w:p>
    <w:p w14:paraId="744FA166" w14:textId="77777777" w:rsidR="005E6A9E" w:rsidRDefault="005E6A9E" w:rsidP="005E6A9E">
      <w:pPr>
        <w:pStyle w:val="Style1"/>
      </w:pPr>
      <w:r>
        <w:t xml:space="preserve">    b = c("+zb2"),</w:t>
      </w:r>
    </w:p>
    <w:p w14:paraId="2DEFC642" w14:textId="77777777" w:rsidR="005E6A9E" w:rsidRDefault="005E6A9E" w:rsidP="005E6A9E">
      <w:pPr>
        <w:pStyle w:val="Style1"/>
      </w:pPr>
      <w:r>
        <w:t xml:space="preserve">    g = (0,</w:t>
      </w:r>
    </w:p>
    <w:p w14:paraId="6295A3B9" w14:textId="77777777" w:rsidR="005E6A9E" w:rsidRDefault="005E6A9E" w:rsidP="005E6A9E">
      <w:pPr>
        <w:pStyle w:val="Style1"/>
      </w:pPr>
      <w:r>
        <w:t xml:space="preserve">    s.default)("main", (function() {</w:t>
      </w:r>
    </w:p>
    <w:p w14:paraId="21B6D091" w14:textId="77777777" w:rsidR="005E6A9E" w:rsidRDefault="005E6A9E" w:rsidP="005E6A9E">
      <w:pPr>
        <w:pStyle w:val="Style1"/>
      </w:pPr>
      <w:r>
        <w:t xml:space="preserve">        return Promise.all([c.e("vendors-_store_microsoft-load-themed-styles_1_10_295-eae38c056c80a4de55ee_node_modules_micros-5b7dd8"), c.e("prefetch"), c.e("oil-externals_rx_binding_js-oil-externals_rx_dom_js-oil-externals_rx_time_js-search-prefetch_-101d08"), c.e("main")]).then(c.t.bind(c, "xGbg", 23))</w:t>
      </w:r>
    </w:p>
    <w:p w14:paraId="7D6C14C7" w14:textId="77777777" w:rsidR="005E6A9E" w:rsidRDefault="005E6A9E" w:rsidP="005E6A9E">
      <w:pPr>
        <w:pStyle w:val="Style1"/>
      </w:pPr>
      <w:r>
        <w:t xml:space="preserve">    }</w:t>
      </w:r>
    </w:p>
    <w:p w14:paraId="366608C9" w14:textId="77777777" w:rsidR="005E6A9E" w:rsidRDefault="005E6A9E" w:rsidP="005E6A9E">
      <w:pPr>
        <w:pStyle w:val="Style1"/>
      </w:pPr>
      <w:r>
        <w:t xml:space="preserve">    )),</w:t>
      </w:r>
    </w:p>
    <w:p w14:paraId="036BCF7B" w14:textId="77777777" w:rsidR="005E6A9E" w:rsidRDefault="005E6A9E" w:rsidP="005E6A9E">
      <w:pPr>
        <w:pStyle w:val="Style1"/>
      </w:pPr>
      <w:r>
        <w:t xml:space="preserve">    function(e, t) {</w:t>
      </w:r>
    </w:p>
    <w:p w14:paraId="5A034799" w14:textId="77777777" w:rsidR="005E6A9E" w:rsidRDefault="005E6A9E" w:rsidP="005E6A9E">
      <w:pPr>
        <w:pStyle w:val="Style1"/>
      </w:pPr>
      <w:r>
        <w:t xml:space="preserve">        for (var r = document.getElementsByTagName("script"), n = [], o = 0; o &lt; r.length; o++)</w:t>
      </w:r>
    </w:p>
    <w:p w14:paraId="4ADE8EF9" w14:textId="77777777" w:rsidR="005E6A9E" w:rsidRDefault="005E6A9E" w:rsidP="005E6A9E">
      <w:pPr>
        <w:pStyle w:val="Style1"/>
      </w:pPr>
      <w:r>
        <w:t xml:space="preserve">            n.push(r[o].src || "");</w:t>
      </w:r>
    </w:p>
    <w:p w14:paraId="571FD0DB" w14:textId="77777777" w:rsidR="005E6A9E" w:rsidRDefault="005E6A9E" w:rsidP="005E6A9E">
      <w:pPr>
        <w:pStyle w:val="Style1"/>
      </w:pPr>
      <w:r>
        <w:t xml:space="preserve">        var i = function(e, t) {</w:t>
      </w:r>
    </w:p>
    <w:p w14:paraId="7A9C38B2" w14:textId="77777777" w:rsidR="005E6A9E" w:rsidRDefault="005E6A9E" w:rsidP="005E6A9E">
      <w:pPr>
        <w:pStyle w:val="Style1"/>
      </w:pPr>
      <w:r>
        <w:t xml:space="preserve">            var r, n, o, i = function(e) {</w:t>
      </w:r>
    </w:p>
    <w:p w14:paraId="56380E62" w14:textId="77777777" w:rsidR="005E6A9E" w:rsidRDefault="005E6A9E" w:rsidP="005E6A9E">
      <w:pPr>
        <w:pStyle w:val="Style1"/>
      </w:pPr>
      <w:r>
        <w:t xml:space="preserve">                return "/".concat(function(e) {</w:t>
      </w:r>
    </w:p>
    <w:p w14:paraId="3F8C9A0C" w14:textId="77777777" w:rsidR="005E6A9E" w:rsidRDefault="005E6A9E" w:rsidP="005E6A9E">
      <w:pPr>
        <w:pStyle w:val="Style1"/>
      </w:pPr>
      <w:r>
        <w:t xml:space="preserve">                    return "".concat("search-page-bootstrapper", "-").concat(e.toLowerCase())</w:t>
      </w:r>
    </w:p>
    <w:p w14:paraId="0FFE8D0A" w14:textId="77777777" w:rsidR="005E6A9E" w:rsidRDefault="005E6A9E" w:rsidP="005E6A9E">
      <w:pPr>
        <w:pStyle w:val="Style1"/>
      </w:pPr>
      <w:r>
        <w:t xml:space="preserve">                }(e), ".js")</w:t>
      </w:r>
    </w:p>
    <w:p w14:paraId="33756178" w14:textId="77777777" w:rsidR="005E6A9E" w:rsidRDefault="005E6A9E" w:rsidP="005E6A9E">
      <w:pPr>
        <w:pStyle w:val="Style1"/>
      </w:pPr>
      <w:r>
        <w:t xml:space="preserve">            }("deepLink");</w:t>
      </w:r>
    </w:p>
    <w:p w14:paraId="39291235" w14:textId="77777777" w:rsidR="005E6A9E" w:rsidRDefault="005E6A9E" w:rsidP="005E6A9E">
      <w:pPr>
        <w:pStyle w:val="Style1"/>
      </w:pPr>
      <w:r>
        <w:t xml:space="preserve">            try {</w:t>
      </w:r>
    </w:p>
    <w:p w14:paraId="77AC5E62" w14:textId="77777777" w:rsidR="005E6A9E" w:rsidRDefault="005E6A9E" w:rsidP="005E6A9E">
      <w:pPr>
        <w:pStyle w:val="Style1"/>
      </w:pPr>
      <w:r>
        <w:t xml:space="preserve">                for (var a = (0,</w:t>
      </w:r>
    </w:p>
    <w:p w14:paraId="2AADBB5B" w14:textId="77777777" w:rsidR="005E6A9E" w:rsidRDefault="005E6A9E" w:rsidP="005E6A9E">
      <w:pPr>
        <w:pStyle w:val="Style1"/>
      </w:pPr>
      <w:r>
        <w:t xml:space="preserve">                b.XA)(t), c = a.next(); !c.done; c = a.next()) {</w:t>
      </w:r>
    </w:p>
    <w:p w14:paraId="65F95F4F" w14:textId="77777777" w:rsidR="005E6A9E" w:rsidRDefault="005E6A9E" w:rsidP="005E6A9E">
      <w:pPr>
        <w:pStyle w:val="Style1"/>
      </w:pPr>
      <w:r>
        <w:t xml:space="preserve">                    var u = c.value</w:t>
      </w:r>
    </w:p>
    <w:p w14:paraId="2ACA3DF4" w14:textId="77777777" w:rsidR="005E6A9E" w:rsidRDefault="005E6A9E" w:rsidP="005E6A9E">
      <w:pPr>
        <w:pStyle w:val="Style1"/>
      </w:pPr>
      <w:r>
        <w:t xml:space="preserve">                      , s = (u = u.split("?")[0]).length - i.length;</w:t>
      </w:r>
    </w:p>
    <w:p w14:paraId="2BB794D4" w14:textId="77777777" w:rsidR="005E6A9E" w:rsidRDefault="005E6A9E" w:rsidP="005E6A9E">
      <w:pPr>
        <w:pStyle w:val="Style1"/>
      </w:pPr>
      <w:r>
        <w:t xml:space="preserve">                    if (u &amp;&amp; u.substr(s) === i) {</w:t>
      </w:r>
    </w:p>
    <w:p w14:paraId="3CD56507" w14:textId="77777777" w:rsidR="005E6A9E" w:rsidRDefault="005E6A9E" w:rsidP="005E6A9E">
      <w:pPr>
        <w:pStyle w:val="Style1"/>
      </w:pPr>
      <w:r>
        <w:t xml:space="preserve">                        var f = u.substr(0, s);</w:t>
      </w:r>
    </w:p>
    <w:p w14:paraId="6191997A" w14:textId="77777777" w:rsidR="005E6A9E" w:rsidRDefault="005E6A9E" w:rsidP="005E6A9E">
      <w:pPr>
        <w:pStyle w:val="Style1"/>
      </w:pPr>
      <w:r>
        <w:t xml:space="preserve">                        return 0 === f.indexOf("https://midgardbranches.blob.core.windows.net/lpc/refs/heads/") || 0 === f.indexOf("https://localhost") ? f + "/" : (o = f).substr(0, o.lastIndexOf("/")) + "/versionless/"</w:t>
      </w:r>
    </w:p>
    <w:p w14:paraId="29B9D8A7" w14:textId="77777777" w:rsidR="005E6A9E" w:rsidRDefault="005E6A9E" w:rsidP="005E6A9E">
      <w:pPr>
        <w:pStyle w:val="Style1"/>
      </w:pPr>
      <w:r>
        <w:t xml:space="preserve">                    }</w:t>
      </w:r>
    </w:p>
    <w:p w14:paraId="59B957C2" w14:textId="77777777" w:rsidR="005E6A9E" w:rsidRDefault="005E6A9E" w:rsidP="005E6A9E">
      <w:pPr>
        <w:pStyle w:val="Style1"/>
      </w:pPr>
      <w:r>
        <w:t xml:space="preserve">                }</w:t>
      </w:r>
    </w:p>
    <w:p w14:paraId="36688631" w14:textId="77777777" w:rsidR="005E6A9E" w:rsidRDefault="005E6A9E" w:rsidP="005E6A9E">
      <w:pPr>
        <w:pStyle w:val="Style1"/>
      </w:pPr>
      <w:r>
        <w:t xml:space="preserve">            } catch (e) {</w:t>
      </w:r>
    </w:p>
    <w:p w14:paraId="62F0E209" w14:textId="77777777" w:rsidR="005E6A9E" w:rsidRDefault="005E6A9E" w:rsidP="005E6A9E">
      <w:pPr>
        <w:pStyle w:val="Style1"/>
      </w:pPr>
      <w:r>
        <w:t xml:space="preserve">                r = {</w:t>
      </w:r>
    </w:p>
    <w:p w14:paraId="4E1C641C" w14:textId="77777777" w:rsidR="005E6A9E" w:rsidRDefault="005E6A9E" w:rsidP="005E6A9E">
      <w:pPr>
        <w:pStyle w:val="Style1"/>
      </w:pPr>
      <w:r>
        <w:t xml:space="preserve">                    error: e</w:t>
      </w:r>
    </w:p>
    <w:p w14:paraId="32397524" w14:textId="77777777" w:rsidR="005E6A9E" w:rsidRDefault="005E6A9E" w:rsidP="005E6A9E">
      <w:pPr>
        <w:pStyle w:val="Style1"/>
      </w:pPr>
      <w:r>
        <w:t xml:space="preserve">                }</w:t>
      </w:r>
    </w:p>
    <w:p w14:paraId="614FC04A" w14:textId="77777777" w:rsidR="005E6A9E" w:rsidRDefault="005E6A9E" w:rsidP="005E6A9E">
      <w:pPr>
        <w:pStyle w:val="Style1"/>
      </w:pPr>
      <w:r>
        <w:t xml:space="preserve">            } finally {</w:t>
      </w:r>
    </w:p>
    <w:p w14:paraId="4B90CB65" w14:textId="77777777" w:rsidR="005E6A9E" w:rsidRDefault="005E6A9E" w:rsidP="005E6A9E">
      <w:pPr>
        <w:pStyle w:val="Style1"/>
      </w:pPr>
      <w:r>
        <w:t xml:space="preserve">                try {</w:t>
      </w:r>
    </w:p>
    <w:p w14:paraId="0CD7CCD8" w14:textId="77777777" w:rsidR="005E6A9E" w:rsidRDefault="005E6A9E" w:rsidP="005E6A9E">
      <w:pPr>
        <w:pStyle w:val="Style1"/>
      </w:pPr>
      <w:r>
        <w:t xml:space="preserve">                    c &amp;&amp; !c.done &amp;&amp; (n = a.return) &amp;&amp; n.call(a)</w:t>
      </w:r>
    </w:p>
    <w:p w14:paraId="4DDA2434" w14:textId="77777777" w:rsidR="005E6A9E" w:rsidRDefault="005E6A9E" w:rsidP="005E6A9E">
      <w:pPr>
        <w:pStyle w:val="Style1"/>
      </w:pPr>
      <w:r>
        <w:t xml:space="preserve">                } finally {</w:t>
      </w:r>
    </w:p>
    <w:p w14:paraId="44ABBF66" w14:textId="77777777" w:rsidR="005E6A9E" w:rsidRDefault="005E6A9E" w:rsidP="005E6A9E">
      <w:pPr>
        <w:pStyle w:val="Style1"/>
      </w:pPr>
      <w:r>
        <w:t xml:space="preserve">                    if (r)</w:t>
      </w:r>
    </w:p>
    <w:p w14:paraId="0BDA8419" w14:textId="77777777" w:rsidR="005E6A9E" w:rsidRDefault="005E6A9E" w:rsidP="005E6A9E">
      <w:pPr>
        <w:pStyle w:val="Style1"/>
      </w:pPr>
      <w:r>
        <w:t xml:space="preserve">                        throw r.error</w:t>
      </w:r>
    </w:p>
    <w:p w14:paraId="590A76F7" w14:textId="77777777" w:rsidR="005E6A9E" w:rsidRDefault="005E6A9E" w:rsidP="005E6A9E">
      <w:pPr>
        <w:pStyle w:val="Style1"/>
      </w:pPr>
      <w:r>
        <w:t xml:space="preserve">                }</w:t>
      </w:r>
    </w:p>
    <w:p w14:paraId="0182D14E" w14:textId="77777777" w:rsidR="005E6A9E" w:rsidRDefault="005E6A9E" w:rsidP="005E6A9E">
      <w:pPr>
        <w:pStyle w:val="Style1"/>
      </w:pPr>
      <w:r>
        <w:t xml:space="preserve">            }</w:t>
      </w:r>
    </w:p>
    <w:p w14:paraId="12A43C36" w14:textId="77777777" w:rsidR="005E6A9E" w:rsidRDefault="005E6A9E" w:rsidP="005E6A9E">
      <w:pPr>
        <w:pStyle w:val="Style1"/>
      </w:pPr>
      <w:r>
        <w:t xml:space="preserve">            return ""</w:t>
      </w:r>
    </w:p>
    <w:p w14:paraId="41A690CD" w14:textId="77777777" w:rsidR="005E6A9E" w:rsidRDefault="005E6A9E" w:rsidP="005E6A9E">
      <w:pPr>
        <w:pStyle w:val="Style1"/>
      </w:pPr>
      <w:r>
        <w:t xml:space="preserve">        }(0, n);</w:t>
      </w:r>
    </w:p>
    <w:p w14:paraId="2E0DDBC2" w14:textId="77777777" w:rsidR="005E6A9E" w:rsidRDefault="005E6A9E" w:rsidP="005E6A9E">
      <w:pPr>
        <w:pStyle w:val="Style1"/>
      </w:pPr>
      <w:r>
        <w:t xml:space="preserve">        i ? (console.log("Setting webpack public path to: " + i),</w:t>
      </w:r>
    </w:p>
    <w:p w14:paraId="64B46403" w14:textId="77777777" w:rsidR="005E6A9E" w:rsidRDefault="005E6A9E" w:rsidP="005E6A9E">
      <w:pPr>
        <w:pStyle w:val="Style1"/>
      </w:pPr>
      <w:r>
        <w:t xml:space="preserve">        c.p = i) : console.error("Unable to set webpack public path.");</w:t>
      </w:r>
    </w:p>
    <w:p w14:paraId="776DAC51" w14:textId="77777777" w:rsidR="005E6A9E" w:rsidRDefault="005E6A9E" w:rsidP="005E6A9E">
      <w:pPr>
        <w:pStyle w:val="Style1"/>
      </w:pPr>
      <w:r>
        <w:t xml:space="preserve">        var a = window;</w:t>
      </w:r>
    </w:p>
    <w:p w14:paraId="4578887A" w14:textId="77777777" w:rsidR="005E6A9E" w:rsidRDefault="005E6A9E" w:rsidP="005E6A9E">
      <w:pPr>
        <w:pStyle w:val="Style1"/>
      </w:pPr>
      <w:r>
        <w:t xml:space="preserve">        a.msfast_search_page_bootstrapper_init = a.msfast_search_page_bootstrapper_init || {},</w:t>
      </w:r>
    </w:p>
    <w:p w14:paraId="3C187D46" w14:textId="77777777" w:rsidR="005E6A9E" w:rsidRDefault="005E6A9E" w:rsidP="005E6A9E">
      <w:pPr>
        <w:pStyle w:val="Style1"/>
      </w:pPr>
      <w:r>
        <w:t xml:space="preserve">        a.msfast_search_page_bootstrapper_init[m] = t,</w:t>
      </w:r>
    </w:p>
    <w:p w14:paraId="128AAED0" w14:textId="77777777" w:rsidR="005E6A9E" w:rsidRDefault="005E6A9E" w:rsidP="005E6A9E">
      <w:pPr>
        <w:pStyle w:val="Style1"/>
      </w:pPr>
      <w:r>
        <w:t xml:space="preserve">        a.msfast_search_page_contract_version = 1</w:t>
      </w:r>
    </w:p>
    <w:p w14:paraId="6D6126DE" w14:textId="77777777" w:rsidR="005E6A9E" w:rsidRDefault="005E6A9E" w:rsidP="005E6A9E">
      <w:pPr>
        <w:pStyle w:val="Style1"/>
      </w:pPr>
      <w:r>
        <w:t xml:space="preserve">    }(0, (function(e) {</w:t>
      </w:r>
    </w:p>
    <w:p w14:paraId="431D1386" w14:textId="77777777" w:rsidR="005E6A9E" w:rsidRDefault="005E6A9E" w:rsidP="005E6A9E">
      <w:pPr>
        <w:pStyle w:val="Style1"/>
      </w:pPr>
      <w:r>
        <w:t xml:space="preserve">        return function(e, t) {</w:t>
      </w:r>
    </w:p>
    <w:p w14:paraId="4D82E5B4" w14:textId="77777777" w:rsidR="005E6A9E" w:rsidRDefault="005E6A9E" w:rsidP="005E6A9E">
      <w:pPr>
        <w:pStyle w:val="Style1"/>
      </w:pPr>
      <w:r>
        <w:t xml:space="preserve">            return Promise.resolve({</w:t>
      </w:r>
    </w:p>
    <w:p w14:paraId="31B3050E" w14:textId="77777777" w:rsidR="005E6A9E" w:rsidRDefault="005E6A9E" w:rsidP="005E6A9E">
      <w:pPr>
        <w:pStyle w:val="Style1"/>
      </w:pPr>
      <w:r>
        <w:t xml:space="preserve">                version: m,</w:t>
      </w:r>
    </w:p>
    <w:p w14:paraId="3BD5BBAF" w14:textId="77777777" w:rsidR="005E6A9E" w:rsidRDefault="005E6A9E" w:rsidP="005E6A9E">
      <w:pPr>
        <w:pStyle w:val="Style1"/>
      </w:pPr>
      <w:r>
        <w:t xml:space="preserve">                loadMain: function() {</w:t>
      </w:r>
    </w:p>
    <w:p w14:paraId="118DFB00" w14:textId="77777777" w:rsidR="005E6A9E" w:rsidRDefault="005E6A9E" w:rsidP="005E6A9E">
      <w:pPr>
        <w:pStyle w:val="Style1"/>
      </w:pPr>
      <w:r>
        <w:t xml:space="preserve">                    return t()</w:t>
      </w:r>
    </w:p>
    <w:p w14:paraId="0EE2DAFC" w14:textId="77777777" w:rsidR="005E6A9E" w:rsidRDefault="005E6A9E" w:rsidP="005E6A9E">
      <w:pPr>
        <w:pStyle w:val="Style1"/>
      </w:pPr>
      <w:r>
        <w:t xml:space="preserve">                },</w:t>
      </w:r>
    </w:p>
    <w:p w14:paraId="2FF7C0ED" w14:textId="77777777" w:rsidR="005E6A9E" w:rsidRDefault="005E6A9E" w:rsidP="005E6A9E">
      <w:pPr>
        <w:pStyle w:val="Style1"/>
      </w:pPr>
      <w:r>
        <w:t xml:space="preserve">                loadPrefetch: function() {</w:t>
      </w:r>
    </w:p>
    <w:p w14:paraId="4EB11399" w14:textId="77777777" w:rsidR="005E6A9E" w:rsidRDefault="005E6A9E" w:rsidP="005E6A9E">
      <w:pPr>
        <w:pStyle w:val="Style1"/>
      </w:pPr>
      <w:r>
        <w:t xml:space="preserve">                    return f()</w:t>
      </w:r>
    </w:p>
    <w:p w14:paraId="7A49A3B4" w14:textId="77777777" w:rsidR="005E6A9E" w:rsidRDefault="005E6A9E" w:rsidP="005E6A9E">
      <w:pPr>
        <w:pStyle w:val="Style1"/>
      </w:pPr>
      <w:r>
        <w:t xml:space="preserve">                },</w:t>
      </w:r>
    </w:p>
    <w:p w14:paraId="761A2966" w14:textId="77777777" w:rsidR="005E6A9E" w:rsidRDefault="005E6A9E" w:rsidP="005E6A9E">
      <w:pPr>
        <w:pStyle w:val="Style1"/>
      </w:pPr>
      <w:r>
        <w:t xml:space="preserve">                loadStrings: function() {</w:t>
      </w:r>
    </w:p>
    <w:p w14:paraId="64B31561" w14:textId="77777777" w:rsidR="005E6A9E" w:rsidRDefault="005E6A9E" w:rsidP="005E6A9E">
      <w:pPr>
        <w:pStyle w:val="Style1"/>
      </w:pPr>
      <w:r>
        <w:t xml:space="preserve">                    return function(e) {</w:t>
      </w:r>
    </w:p>
    <w:p w14:paraId="454816A9" w14:textId="77777777" w:rsidR="005E6A9E" w:rsidRDefault="005E6A9E" w:rsidP="005E6A9E">
      <w:pPr>
        <w:pStyle w:val="Style1"/>
      </w:pPr>
      <w:r>
        <w:t xml:space="preserve">                        return p().then((function(t) {</w:t>
      </w:r>
    </w:p>
    <w:p w14:paraId="799A24DD" w14:textId="77777777" w:rsidR="005E6A9E" w:rsidRDefault="005E6A9E" w:rsidP="005E6A9E">
      <w:pPr>
        <w:pStyle w:val="Style1"/>
      </w:pPr>
      <w:r>
        <w:t xml:space="preserve">                            return u(u({}, t), {</w:t>
      </w:r>
    </w:p>
    <w:p w14:paraId="29851977" w14:textId="77777777" w:rsidR="005E6A9E" w:rsidRDefault="005E6A9E" w:rsidP="005E6A9E">
      <w:pPr>
        <w:pStyle w:val="Style1"/>
      </w:pPr>
      <w:r>
        <w:t xml:space="preserve">                                getStringMapLoader: function(r, n) {</w:t>
      </w:r>
    </w:p>
    <w:p w14:paraId="722EA259" w14:textId="77777777" w:rsidR="005E6A9E" w:rsidRDefault="005E6A9E" w:rsidP="005E6A9E">
      <w:pPr>
        <w:pStyle w:val="Style1"/>
      </w:pPr>
      <w:r>
        <w:t xml:space="preserve">                                    return t.getStringMapLoader(r, n ? u(u({}, n), {</w:t>
      </w:r>
    </w:p>
    <w:p w14:paraId="02173269" w14:textId="77777777" w:rsidR="005E6A9E" w:rsidRDefault="005E6A9E" w:rsidP="005E6A9E">
      <w:pPr>
        <w:pStyle w:val="Style1"/>
      </w:pPr>
      <w:r>
        <w:t xml:space="preserve">                                        publicPath: e.cdnOptions.publicPath</w:t>
      </w:r>
    </w:p>
    <w:p w14:paraId="4EF5A635" w14:textId="77777777" w:rsidR="005E6A9E" w:rsidRDefault="005E6A9E" w:rsidP="005E6A9E">
      <w:pPr>
        <w:pStyle w:val="Style1"/>
      </w:pPr>
      <w:r>
        <w:t xml:space="preserve">                                    }) : n)</w:t>
      </w:r>
    </w:p>
    <w:p w14:paraId="40F624B6" w14:textId="77777777" w:rsidR="005E6A9E" w:rsidRDefault="005E6A9E" w:rsidP="005E6A9E">
      <w:pPr>
        <w:pStyle w:val="Style1"/>
      </w:pPr>
      <w:r>
        <w:t xml:space="preserve">                                }</w:t>
      </w:r>
    </w:p>
    <w:p w14:paraId="3DEB2259" w14:textId="77777777" w:rsidR="005E6A9E" w:rsidRDefault="005E6A9E" w:rsidP="005E6A9E">
      <w:pPr>
        <w:pStyle w:val="Style1"/>
      </w:pPr>
      <w:r>
        <w:t xml:space="preserve">                            })</w:t>
      </w:r>
    </w:p>
    <w:p w14:paraId="00918E12" w14:textId="77777777" w:rsidR="005E6A9E" w:rsidRDefault="005E6A9E" w:rsidP="005E6A9E">
      <w:pPr>
        <w:pStyle w:val="Style1"/>
      </w:pPr>
      <w:r>
        <w:t xml:space="preserve">                        }</w:t>
      </w:r>
    </w:p>
    <w:p w14:paraId="6B0404EE" w14:textId="77777777" w:rsidR="005E6A9E" w:rsidRDefault="005E6A9E" w:rsidP="005E6A9E">
      <w:pPr>
        <w:pStyle w:val="Style1"/>
      </w:pPr>
      <w:r>
        <w:t xml:space="preserve">                        ))</w:t>
      </w:r>
    </w:p>
    <w:p w14:paraId="143E07BD" w14:textId="77777777" w:rsidR="005E6A9E" w:rsidRDefault="005E6A9E" w:rsidP="005E6A9E">
      <w:pPr>
        <w:pStyle w:val="Style1"/>
      </w:pPr>
      <w:r>
        <w:t xml:space="preserve">                    }(e)</w:t>
      </w:r>
    </w:p>
    <w:p w14:paraId="2ABBA49E" w14:textId="77777777" w:rsidR="005E6A9E" w:rsidRDefault="005E6A9E" w:rsidP="005E6A9E">
      <w:pPr>
        <w:pStyle w:val="Style1"/>
      </w:pPr>
      <w:r>
        <w:t xml:space="preserve">                },</w:t>
      </w:r>
    </w:p>
    <w:p w14:paraId="7BA71BC2" w14:textId="77777777" w:rsidR="005E6A9E" w:rsidRDefault="005E6A9E" w:rsidP="005E6A9E">
      <w:pPr>
        <w:pStyle w:val="Style1"/>
      </w:pPr>
      <w:r>
        <w:t xml:space="preserve">                loadSearchDispatcher: function() {</w:t>
      </w:r>
    </w:p>
    <w:p w14:paraId="54E0E3ED" w14:textId="77777777" w:rsidR="005E6A9E" w:rsidRDefault="005E6A9E" w:rsidP="005E6A9E">
      <w:pPr>
        <w:pStyle w:val="Style1"/>
      </w:pPr>
      <w:r>
        <w:t xml:space="preserve">                    return l()</w:t>
      </w:r>
    </w:p>
    <w:p w14:paraId="5294DE14" w14:textId="77777777" w:rsidR="005E6A9E" w:rsidRDefault="005E6A9E" w:rsidP="005E6A9E">
      <w:pPr>
        <w:pStyle w:val="Style1"/>
      </w:pPr>
      <w:r>
        <w:t xml:space="preserve">                },</w:t>
      </w:r>
    </w:p>
    <w:p w14:paraId="34187D15" w14:textId="77777777" w:rsidR="005E6A9E" w:rsidRDefault="005E6A9E" w:rsidP="005E6A9E">
      <w:pPr>
        <w:pStyle w:val="Style1"/>
      </w:pPr>
      <w:r>
        <w:t xml:space="preserve">                loadSearchInstrumentation: function() {</w:t>
      </w:r>
    </w:p>
    <w:p w14:paraId="2A8363F9" w14:textId="77777777" w:rsidR="005E6A9E" w:rsidRDefault="005E6A9E" w:rsidP="005E6A9E">
      <w:pPr>
        <w:pStyle w:val="Style1"/>
      </w:pPr>
      <w:r>
        <w:t xml:space="preserve">                    return d()</w:t>
      </w:r>
    </w:p>
    <w:p w14:paraId="0D9F1D07" w14:textId="77777777" w:rsidR="005E6A9E" w:rsidRDefault="005E6A9E" w:rsidP="005E6A9E">
      <w:pPr>
        <w:pStyle w:val="Style1"/>
      </w:pPr>
      <w:r>
        <w:t xml:space="preserve">                },</w:t>
      </w:r>
    </w:p>
    <w:p w14:paraId="2C2959A8" w14:textId="77777777" w:rsidR="005E6A9E" w:rsidRDefault="005E6A9E" w:rsidP="005E6A9E">
      <w:pPr>
        <w:pStyle w:val="Style1"/>
      </w:pPr>
      <w:r>
        <w:t xml:space="preserve">                loadSearchLogger: function() {</w:t>
      </w:r>
    </w:p>
    <w:p w14:paraId="496139C7" w14:textId="77777777" w:rsidR="005E6A9E" w:rsidRDefault="005E6A9E" w:rsidP="005E6A9E">
      <w:pPr>
        <w:pStyle w:val="Style1"/>
      </w:pPr>
      <w:r>
        <w:t xml:space="preserve">                    return h()</w:t>
      </w:r>
    </w:p>
    <w:p w14:paraId="31F26687" w14:textId="77777777" w:rsidR="005E6A9E" w:rsidRDefault="005E6A9E" w:rsidP="005E6A9E">
      <w:pPr>
        <w:pStyle w:val="Style1"/>
      </w:pPr>
      <w:r>
        <w:t xml:space="preserve">                },</w:t>
      </w:r>
    </w:p>
    <w:p w14:paraId="3B541DB6" w14:textId="77777777" w:rsidR="005E6A9E" w:rsidRDefault="005E6A9E" w:rsidP="005E6A9E">
      <w:pPr>
        <w:pStyle w:val="Style1"/>
      </w:pPr>
      <w:r>
        <w:t xml:space="preserve">                ecsVersionListener: function(t) {</w:t>
      </w:r>
    </w:p>
    <w:p w14:paraId="2504B2B3" w14:textId="77777777" w:rsidR="005E6A9E" w:rsidRDefault="005E6A9E" w:rsidP="005E6A9E">
      <w:pPr>
        <w:pStyle w:val="Style1"/>
      </w:pPr>
      <w:r>
        <w:t xml:space="preserve">                    var r;</w:t>
      </w:r>
    </w:p>
    <w:p w14:paraId="40483FDD" w14:textId="77777777" w:rsidR="005E6A9E" w:rsidRDefault="005E6A9E" w:rsidP="005E6A9E">
      <w:pPr>
        <w:pStyle w:val="Style1"/>
      </w:pPr>
      <w:r>
        <w:t xml:space="preserve">                    return null === (r = e.ecsVersionListener) || void 0 === r ? void 0 : r.call(e, t, e)</w:t>
      </w:r>
    </w:p>
    <w:p w14:paraId="2EC6DC06" w14:textId="77777777" w:rsidR="005E6A9E" w:rsidRDefault="005E6A9E" w:rsidP="005E6A9E">
      <w:pPr>
        <w:pStyle w:val="Style1"/>
      </w:pPr>
      <w:r>
        <w:t xml:space="preserve">                }</w:t>
      </w:r>
    </w:p>
    <w:p w14:paraId="1DF3AABF" w14:textId="77777777" w:rsidR="005E6A9E" w:rsidRDefault="005E6A9E" w:rsidP="005E6A9E">
      <w:pPr>
        <w:pStyle w:val="Style1"/>
      </w:pPr>
      <w:r>
        <w:t xml:space="preserve">            })</w:t>
      </w:r>
    </w:p>
    <w:p w14:paraId="27EA2FB0" w14:textId="77777777" w:rsidR="005E6A9E" w:rsidRDefault="005E6A9E" w:rsidP="005E6A9E">
      <w:pPr>
        <w:pStyle w:val="Style1"/>
      </w:pPr>
      <w:r>
        <w:t xml:space="preserve">        }(e, (function() {</w:t>
      </w:r>
    </w:p>
    <w:p w14:paraId="5E3445A8" w14:textId="77777777" w:rsidR="005E6A9E" w:rsidRDefault="005E6A9E" w:rsidP="005E6A9E">
      <w:pPr>
        <w:pStyle w:val="Style1"/>
      </w:pPr>
      <w:r>
        <w:t xml:space="preserve">            return g().then((function(t) {</w:t>
      </w:r>
    </w:p>
    <w:p w14:paraId="16612C41" w14:textId="77777777" w:rsidR="005E6A9E" w:rsidRDefault="005E6A9E" w:rsidP="005E6A9E">
      <w:pPr>
        <w:pStyle w:val="Style1"/>
      </w:pPr>
      <w:r>
        <w:t xml:space="preserve">                return t.setCDNOptions(e.cdnOptions),</w:t>
      </w:r>
    </w:p>
    <w:p w14:paraId="28EB7482" w14:textId="77777777" w:rsidR="005E6A9E" w:rsidRDefault="005E6A9E" w:rsidP="005E6A9E">
      <w:pPr>
        <w:pStyle w:val="Style1"/>
      </w:pPr>
      <w:r>
        <w:t xml:space="preserve">                t.conf.regs("searchux.serpVersion", ""),</w:t>
      </w:r>
    </w:p>
    <w:p w14:paraId="6BE17039" w14:textId="77777777" w:rsidR="005E6A9E" w:rsidRDefault="005E6A9E" w:rsidP="005E6A9E">
      <w:pPr>
        <w:pStyle w:val="Style1"/>
      </w:pPr>
      <w:r>
        <w:t xml:space="preserve">                t.conf.listen("searchux.serpVersion", (function(t, r) {</w:t>
      </w:r>
    </w:p>
    <w:p w14:paraId="429B221C" w14:textId="77777777" w:rsidR="005E6A9E" w:rsidRDefault="005E6A9E" w:rsidP="005E6A9E">
      <w:pPr>
        <w:pStyle w:val="Style1"/>
      </w:pPr>
      <w:r>
        <w:t xml:space="preserve">                    var n;</w:t>
      </w:r>
    </w:p>
    <w:p w14:paraId="5478591F" w14:textId="77777777" w:rsidR="005E6A9E" w:rsidRDefault="005E6A9E" w:rsidP="005E6A9E">
      <w:pPr>
        <w:pStyle w:val="Style1"/>
      </w:pPr>
      <w:r>
        <w:t xml:space="preserve">                    null === (n = e.ecsVersionListener) || void 0 === n || n.call(e, r, e)</w:t>
      </w:r>
    </w:p>
    <w:p w14:paraId="27FFE902" w14:textId="77777777" w:rsidR="005E6A9E" w:rsidRDefault="005E6A9E" w:rsidP="005E6A9E">
      <w:pPr>
        <w:pStyle w:val="Style1"/>
      </w:pPr>
      <w:r>
        <w:t xml:space="preserve">                }</w:t>
      </w:r>
    </w:p>
    <w:p w14:paraId="1F9AB70A" w14:textId="77777777" w:rsidR="005E6A9E" w:rsidRDefault="005E6A9E" w:rsidP="005E6A9E">
      <w:pPr>
        <w:pStyle w:val="Style1"/>
      </w:pPr>
      <w:r>
        <w:t xml:space="preserve">                ), {</w:t>
      </w:r>
    </w:p>
    <w:p w14:paraId="0D6CAEC9" w14:textId="77777777" w:rsidR="005E6A9E" w:rsidRDefault="005E6A9E" w:rsidP="005E6A9E">
      <w:pPr>
        <w:pStyle w:val="Style1"/>
      </w:pPr>
      <w:r>
        <w:t xml:space="preserve">                    skipDefaultValue: !0</w:t>
      </w:r>
    </w:p>
    <w:p w14:paraId="1D7A18AF" w14:textId="77777777" w:rsidR="005E6A9E" w:rsidRDefault="005E6A9E" w:rsidP="005E6A9E">
      <w:pPr>
        <w:pStyle w:val="Style1"/>
      </w:pPr>
      <w:r>
        <w:t xml:space="preserve">                }),</w:t>
      </w:r>
    </w:p>
    <w:p w14:paraId="7011A5DF" w14:textId="77777777" w:rsidR="005E6A9E" w:rsidRDefault="005E6A9E" w:rsidP="005E6A9E">
      <w:pPr>
        <w:pStyle w:val="Style1"/>
      </w:pPr>
      <w:r>
        <w:t xml:space="preserve">                t</w:t>
      </w:r>
    </w:p>
    <w:p w14:paraId="701553F8" w14:textId="77777777" w:rsidR="005E6A9E" w:rsidRDefault="005E6A9E" w:rsidP="005E6A9E">
      <w:pPr>
        <w:pStyle w:val="Style1"/>
      </w:pPr>
      <w:r>
        <w:t xml:space="preserve">            }</w:t>
      </w:r>
    </w:p>
    <w:p w14:paraId="7D4349F3" w14:textId="77777777" w:rsidR="005E6A9E" w:rsidRDefault="005E6A9E" w:rsidP="005E6A9E">
      <w:pPr>
        <w:pStyle w:val="Style1"/>
      </w:pPr>
      <w:r>
        <w:t xml:space="preserve">            ))</w:t>
      </w:r>
    </w:p>
    <w:p w14:paraId="1978EF08" w14:textId="77777777" w:rsidR="005E6A9E" w:rsidRDefault="005E6A9E" w:rsidP="005E6A9E">
      <w:pPr>
        <w:pStyle w:val="Style1"/>
      </w:pPr>
      <w:r>
        <w:t xml:space="preserve">        }</w:t>
      </w:r>
    </w:p>
    <w:p w14:paraId="4F76D435" w14:textId="77777777" w:rsidR="005E6A9E" w:rsidRDefault="005E6A9E" w:rsidP="005E6A9E">
      <w:pPr>
        <w:pStyle w:val="Style1"/>
      </w:pPr>
      <w:r>
        <w:t xml:space="preserve">        ))</w:t>
      </w:r>
    </w:p>
    <w:p w14:paraId="1CB7C7FA" w14:textId="77777777" w:rsidR="005E6A9E" w:rsidRDefault="005E6A9E" w:rsidP="005E6A9E">
      <w:pPr>
        <w:pStyle w:val="Style1"/>
      </w:pPr>
      <w:r>
        <w:t xml:space="preserve">    }</w:t>
      </w:r>
    </w:p>
    <w:p w14:paraId="517F89AD" w14:textId="77777777" w:rsidR="005E6A9E" w:rsidRDefault="005E6A9E" w:rsidP="005E6A9E">
      <w:pPr>
        <w:pStyle w:val="Style1"/>
      </w:pPr>
      <w:r>
        <w:t xml:space="preserve">    )),</w:t>
      </w:r>
    </w:p>
    <w:p w14:paraId="24D1931B" w14:textId="77777777" w:rsidR="005E6A9E" w:rsidRDefault="005E6A9E" w:rsidP="005E6A9E">
      <w:pPr>
        <w:pStyle w:val="Style1"/>
      </w:pPr>
      <w:r>
        <w:t xml:space="preserve">    _ = c.O(_)</w:t>
      </w:r>
    </w:p>
    <w:p w14:paraId="170543CF" w14:textId="77777777" w:rsidR="005E6A9E" w:rsidRDefault="005E6A9E" w:rsidP="005E6A9E">
      <w:pPr>
        <w:pStyle w:val="Style1"/>
      </w:pPr>
      <w:r>
        <w:t>}();</w:t>
      </w:r>
    </w:p>
    <w:p w14:paraId="40071D3D" w14:textId="77777777" w:rsidR="005E6A9E" w:rsidRDefault="005E6A9E" w:rsidP="005E6A9E">
      <w:pPr>
        <w:pStyle w:val="Style1"/>
      </w:pPr>
      <w:r>
        <w:t>(window.officehome_webpackJsonp = window.officehome_webpackJsonp || []).push([[665], {</w:t>
      </w:r>
    </w:p>
    <w:p w14:paraId="6BF97A1C" w14:textId="77777777" w:rsidR="005E6A9E" w:rsidRDefault="005E6A9E" w:rsidP="005E6A9E">
      <w:pPr>
        <w:pStyle w:val="Style1"/>
      </w:pPr>
      <w:r>
        <w:t xml:space="preserve">    Q8nR: function(e, r, t) {</w:t>
      </w:r>
    </w:p>
    <w:p w14:paraId="5CCE72EA" w14:textId="77777777" w:rsidR="005E6A9E" w:rsidRDefault="005E6A9E" w:rsidP="005E6A9E">
      <w:pPr>
        <w:pStyle w:val="Style1"/>
      </w:pPr>
      <w:r>
        <w:t xml:space="preserve">        "use strict";</w:t>
      </w:r>
    </w:p>
    <w:p w14:paraId="771B66D4" w14:textId="77777777" w:rsidR="005E6A9E" w:rsidRDefault="005E6A9E" w:rsidP="005E6A9E">
      <w:pPr>
        <w:pStyle w:val="Style1"/>
      </w:pPr>
      <w:r>
        <w:t xml:space="preserve">        t.r(r),</w:t>
      </w:r>
    </w:p>
    <w:p w14:paraId="7144BB77" w14:textId="77777777" w:rsidR="005E6A9E" w:rsidRDefault="005E6A9E" w:rsidP="005E6A9E">
      <w:pPr>
        <w:pStyle w:val="Style1"/>
      </w:pPr>
      <w:r>
        <w:t xml:space="preserve">        t.d(r, "Microsoft365Ring", (function() {</w:t>
      </w:r>
    </w:p>
    <w:p w14:paraId="74D8A629" w14:textId="77777777" w:rsidR="005E6A9E" w:rsidRDefault="005E6A9E" w:rsidP="005E6A9E">
      <w:pPr>
        <w:pStyle w:val="Style1"/>
      </w:pPr>
      <w:r>
        <w:t xml:space="preserve">            return S.a</w:t>
      </w:r>
    </w:p>
    <w:p w14:paraId="366B5C52" w14:textId="77777777" w:rsidR="005E6A9E" w:rsidRDefault="005E6A9E" w:rsidP="005E6A9E">
      <w:pPr>
        <w:pStyle w:val="Style1"/>
      </w:pPr>
      <w:r>
        <w:t xml:space="preserve">        }</w:t>
      </w:r>
    </w:p>
    <w:p w14:paraId="4FC17F25" w14:textId="77777777" w:rsidR="005E6A9E" w:rsidRDefault="005E6A9E" w:rsidP="005E6A9E">
      <w:pPr>
        <w:pStyle w:val="Style1"/>
      </w:pPr>
      <w:r>
        <w:t xml:space="preserve">        )),</w:t>
      </w:r>
    </w:p>
    <w:p w14:paraId="4D37819D" w14:textId="77777777" w:rsidR="005E6A9E" w:rsidRDefault="005E6A9E" w:rsidP="005E6A9E">
      <w:pPr>
        <w:pStyle w:val="Style1"/>
      </w:pPr>
      <w:r>
        <w:t xml:space="preserve">        t.d(r, "loadSearchPage", (function() {</w:t>
      </w:r>
    </w:p>
    <w:p w14:paraId="65742F56" w14:textId="77777777" w:rsidR="005E6A9E" w:rsidRDefault="005E6A9E" w:rsidP="005E6A9E">
      <w:pPr>
        <w:pStyle w:val="Style1"/>
      </w:pPr>
      <w:r>
        <w:t xml:space="preserve">            return j</w:t>
      </w:r>
    </w:p>
    <w:p w14:paraId="3548E523" w14:textId="77777777" w:rsidR="005E6A9E" w:rsidRDefault="005E6A9E" w:rsidP="005E6A9E">
      <w:pPr>
        <w:pStyle w:val="Style1"/>
      </w:pPr>
      <w:r>
        <w:t xml:space="preserve">        }</w:t>
      </w:r>
    </w:p>
    <w:p w14:paraId="488B42F6" w14:textId="77777777" w:rsidR="005E6A9E" w:rsidRDefault="005E6A9E" w:rsidP="005E6A9E">
      <w:pPr>
        <w:pStyle w:val="Style1"/>
      </w:pPr>
      <w:r>
        <w:t xml:space="preserve">        ));</w:t>
      </w:r>
    </w:p>
    <w:p w14:paraId="2194A9A4" w14:textId="77777777" w:rsidR="005E6A9E" w:rsidRDefault="005E6A9E" w:rsidP="005E6A9E">
      <w:pPr>
        <w:pStyle w:val="Style1"/>
      </w:pPr>
      <w:r>
        <w:t xml:space="preserve">        var n = t("ldH3");</w:t>
      </w:r>
    </w:p>
    <w:p w14:paraId="5F3CBCFC" w14:textId="77777777" w:rsidR="005E6A9E" w:rsidRDefault="005E6A9E" w:rsidP="005E6A9E">
      <w:pPr>
        <w:pStyle w:val="Style1"/>
      </w:pPr>
      <w:r>
        <w:t xml:space="preserve">        function o(e, r) {</w:t>
      </w:r>
    </w:p>
    <w:p w14:paraId="382B0988" w14:textId="77777777" w:rsidR="005E6A9E" w:rsidRDefault="005E6A9E" w:rsidP="005E6A9E">
      <w:pPr>
        <w:pStyle w:val="Style1"/>
      </w:pPr>
      <w:r>
        <w:t xml:space="preserve">            void 0 === r &amp;&amp; (r = window);</w:t>
      </w:r>
    </w:p>
    <w:p w14:paraId="66197527" w14:textId="77777777" w:rsidR="005E6A9E" w:rsidRDefault="005E6A9E" w:rsidP="005E6A9E">
      <w:pPr>
        <w:pStyle w:val="Style1"/>
      </w:pPr>
      <w:r>
        <w:t xml:space="preserve">            var t = "";</w:t>
      </w:r>
    </w:p>
    <w:p w14:paraId="79B055B2" w14:textId="77777777" w:rsidR="005E6A9E" w:rsidRDefault="005E6A9E" w:rsidP="005E6A9E">
      <w:pPr>
        <w:pStyle w:val="Style1"/>
      </w:pPr>
      <w:r>
        <w:t xml:space="preserve">            if (r) {</w:t>
      </w:r>
    </w:p>
    <w:p w14:paraId="7CD48984" w14:textId="77777777" w:rsidR="005E6A9E" w:rsidRDefault="005E6A9E" w:rsidP="005E6A9E">
      <w:pPr>
        <w:pStyle w:val="Style1"/>
      </w:pPr>
      <w:r>
        <w:t xml:space="preserve">                e = e.replace(/[\[]/, "\\[").replace(/[\]]/, "\\]");</w:t>
      </w:r>
    </w:p>
    <w:p w14:paraId="00AC96E6" w14:textId="77777777" w:rsidR="005E6A9E" w:rsidRDefault="005E6A9E" w:rsidP="005E6A9E">
      <w:pPr>
        <w:pStyle w:val="Style1"/>
      </w:pPr>
      <w:r>
        <w:t xml:space="preserve">                var n = new RegExp("[\\?&amp;]" + e + "=([^&amp;#]*)").exec(r.location.search);</w:t>
      </w:r>
    </w:p>
    <w:p w14:paraId="7825B876" w14:textId="77777777" w:rsidR="005E6A9E" w:rsidRDefault="005E6A9E" w:rsidP="005E6A9E">
      <w:pPr>
        <w:pStyle w:val="Style1"/>
      </w:pPr>
      <w:r>
        <w:t xml:space="preserve">                t = n &amp;&amp; r.decodeURIComponent(n[1].replace(/\+/g, " ")) || ""</w:t>
      </w:r>
    </w:p>
    <w:p w14:paraId="5A228EF0" w14:textId="77777777" w:rsidR="005E6A9E" w:rsidRDefault="005E6A9E" w:rsidP="005E6A9E">
      <w:pPr>
        <w:pStyle w:val="Style1"/>
      </w:pPr>
      <w:r>
        <w:t xml:space="preserve">            }</w:t>
      </w:r>
    </w:p>
    <w:p w14:paraId="7AD26D2B" w14:textId="77777777" w:rsidR="005E6A9E" w:rsidRDefault="005E6A9E" w:rsidP="005E6A9E">
      <w:pPr>
        <w:pStyle w:val="Style1"/>
      </w:pPr>
      <w:r>
        <w:t xml:space="preserve">            return t</w:t>
      </w:r>
    </w:p>
    <w:p w14:paraId="75B2FE9B" w14:textId="77777777" w:rsidR="005E6A9E" w:rsidRDefault="005E6A9E" w:rsidP="005E6A9E">
      <w:pPr>
        <w:pStyle w:val="Style1"/>
      </w:pPr>
      <w:r>
        <w:t xml:space="preserve">        }</w:t>
      </w:r>
    </w:p>
    <w:p w14:paraId="6EDE8767" w14:textId="77777777" w:rsidR="005E6A9E" w:rsidRDefault="005E6A9E" w:rsidP="005E6A9E">
      <w:pPr>
        <w:pStyle w:val="Style1"/>
      </w:pPr>
      <w:r>
        <w:t xml:space="preserve">        var c, a = "https://midgardbranches.blob.core.windows.net/lpc/refs/heads/", i = "serp-bootstrapper-version-ecs", s = function(e) {</w:t>
      </w:r>
    </w:p>
    <w:p w14:paraId="69FD6770" w14:textId="77777777" w:rsidR="005E6A9E" w:rsidRDefault="005E6A9E" w:rsidP="005E6A9E">
      <w:pPr>
        <w:pStyle w:val="Style1"/>
      </w:pPr>
      <w:r>
        <w:t xml:space="preserve">            return "/".concat(function(e) {</w:t>
      </w:r>
    </w:p>
    <w:p w14:paraId="3976189E" w14:textId="77777777" w:rsidR="005E6A9E" w:rsidRDefault="005E6A9E" w:rsidP="005E6A9E">
      <w:pPr>
        <w:pStyle w:val="Style1"/>
      </w:pPr>
      <w:r>
        <w:t xml:space="preserve">                return "".concat("search-page-bootstrapper", "-").concat(e.toLowerCase())</w:t>
      </w:r>
    </w:p>
    <w:p w14:paraId="029B3294" w14:textId="77777777" w:rsidR="005E6A9E" w:rsidRDefault="005E6A9E" w:rsidP="005E6A9E">
      <w:pPr>
        <w:pStyle w:val="Style1"/>
      </w:pPr>
      <w:r>
        <w:t xml:space="preserve">            }(e), ".js")</w:t>
      </w:r>
    </w:p>
    <w:p w14:paraId="16F00EB1" w14:textId="77777777" w:rsidR="005E6A9E" w:rsidRDefault="005E6A9E" w:rsidP="005E6A9E">
      <w:pPr>
        <w:pStyle w:val="Style1"/>
      </w:pPr>
      <w:r>
        <w:t xml:space="preserve">        }, u = new RegExp("https?://(localhost|local\\.teams\\.(office|live)\\.com)(:|/|$)"), d = function() {</w:t>
      </w:r>
    </w:p>
    <w:p w14:paraId="12705540" w14:textId="77777777" w:rsidR="005E6A9E" w:rsidRDefault="005E6A9E" w:rsidP="005E6A9E">
      <w:pPr>
        <w:pStyle w:val="Style1"/>
      </w:pPr>
      <w:r>
        <w:t xml:space="preserve">            return t.p</w:t>
      </w:r>
    </w:p>
    <w:p w14:paraId="7A834486" w14:textId="77777777" w:rsidR="005E6A9E" w:rsidRDefault="005E6A9E" w:rsidP="005E6A9E">
      <w:pPr>
        <w:pStyle w:val="Style1"/>
      </w:pPr>
      <w:r>
        <w:t xml:space="preserve">        }, f = ["https://res.cdn.office.net", "https://res-1.cdn.office.net", "https://res-2.cdn.office.net", "https://res-1.cdn.partner.office365.cn", "https://res-gcch.cdn.office.net", "https://res-dod.cdn.office.net", "https://outlook-1-cdn.azureedge.eaglex.ic.gov", "https://outlook-1-cdn.azureedge.microsoft.scloud"];</w:t>
      </w:r>
    </w:p>
    <w:p w14:paraId="18E8C570" w14:textId="77777777" w:rsidR="005E6A9E" w:rsidRDefault="005E6A9E" w:rsidP="005E6A9E">
      <w:pPr>
        <w:pStyle w:val="Style1"/>
      </w:pPr>
      <w:r>
        <w:t xml:space="preserve">        function l(e, r) {</w:t>
      </w:r>
    </w:p>
    <w:p w14:paraId="34EB1DCC" w14:textId="77777777" w:rsidR="005E6A9E" w:rsidRDefault="005E6A9E" w:rsidP="005E6A9E">
      <w:pPr>
        <w:pStyle w:val="Style1"/>
      </w:pPr>
      <w:r>
        <w:t xml:space="preserve">            var t = new URL("https://midgardbranches.blob.core.windows.net/lpc/refs/heads/")</w:t>
      </w:r>
    </w:p>
    <w:p w14:paraId="3AE2F938" w14:textId="77777777" w:rsidR="005E6A9E" w:rsidRDefault="005E6A9E" w:rsidP="005E6A9E">
      <w:pPr>
        <w:pStyle w:val="Style1"/>
      </w:pPr>
      <w:r>
        <w:t xml:space="preserve">              , n = new URL(e,document.baseURI).origin;</w:t>
      </w:r>
    </w:p>
    <w:p w14:paraId="307FB894" w14:textId="77777777" w:rsidR="005E6A9E" w:rsidRDefault="005E6A9E" w:rsidP="005E6A9E">
      <w:pPr>
        <w:pStyle w:val="Style1"/>
      </w:pPr>
      <w:r>
        <w:t xml:space="preserve">            if (n === t.origin || function(e) {</w:t>
      </w:r>
    </w:p>
    <w:p w14:paraId="2ED8DA70" w14:textId="77777777" w:rsidR="005E6A9E" w:rsidRDefault="005E6A9E" w:rsidP="005E6A9E">
      <w:pPr>
        <w:pStyle w:val="Style1"/>
      </w:pPr>
      <w:r>
        <w:t xml:space="preserve">                return f.includes(e)</w:t>
      </w:r>
    </w:p>
    <w:p w14:paraId="5040B7E7" w14:textId="77777777" w:rsidR="005E6A9E" w:rsidRDefault="005E6A9E" w:rsidP="005E6A9E">
      <w:pPr>
        <w:pStyle w:val="Style1"/>
      </w:pPr>
      <w:r>
        <w:t xml:space="preserve">            }(n) || u.test(n))</w:t>
      </w:r>
    </w:p>
    <w:p w14:paraId="5DDC021E" w14:textId="77777777" w:rsidR="005E6A9E" w:rsidRDefault="005E6A9E" w:rsidP="005E6A9E">
      <w:pPr>
        <w:pStyle w:val="Style1"/>
      </w:pPr>
      <w:r>
        <w:t xml:space="preserve">                return e;</w:t>
      </w:r>
    </w:p>
    <w:p w14:paraId="5C4A13A3" w14:textId="77777777" w:rsidR="005E6A9E" w:rsidRDefault="005E6A9E" w:rsidP="005E6A9E">
      <w:pPr>
        <w:pStyle w:val="Style1"/>
      </w:pPr>
      <w:r>
        <w:t xml:space="preserve">            var o = r &amp;&amp; "/_next/" !== r &amp;&amp; "/" !== r ? new URL(r) : void 0;</w:t>
      </w:r>
    </w:p>
    <w:p w14:paraId="20E02CC8" w14:textId="77777777" w:rsidR="005E6A9E" w:rsidRDefault="005E6A9E" w:rsidP="005E6A9E">
      <w:pPr>
        <w:pStyle w:val="Style1"/>
      </w:pPr>
      <w:r>
        <w:t xml:space="preserve">            if (o &amp;&amp; n === o.origin)</w:t>
      </w:r>
    </w:p>
    <w:p w14:paraId="5322C2F5" w14:textId="77777777" w:rsidR="005E6A9E" w:rsidRDefault="005E6A9E" w:rsidP="005E6A9E">
      <w:pPr>
        <w:pStyle w:val="Style1"/>
      </w:pPr>
      <w:r>
        <w:t xml:space="preserve">                return e;</w:t>
      </w:r>
    </w:p>
    <w:p w14:paraId="779E03B9" w14:textId="77777777" w:rsidR="005E6A9E" w:rsidRDefault="005E6A9E" w:rsidP="005E6A9E">
      <w:pPr>
        <w:pStyle w:val="Style1"/>
      </w:pPr>
      <w:r>
        <w:t xml:space="preserve">            throw new Error("TrustedType policy does not allow loading scripts from ".concat(n, ", only from ").concat(t.origin, ", ").concat(null == o ? void 0 : o.origin, " and localhost."))</w:t>
      </w:r>
    </w:p>
    <w:p w14:paraId="0401BE6E" w14:textId="77777777" w:rsidR="005E6A9E" w:rsidRDefault="005E6A9E" w:rsidP="005E6A9E">
      <w:pPr>
        <w:pStyle w:val="Style1"/>
      </w:pPr>
      <w:r>
        <w:t xml:space="preserve">        }</w:t>
      </w:r>
    </w:p>
    <w:p w14:paraId="51F33CEE" w14:textId="77777777" w:rsidR="005E6A9E" w:rsidRDefault="005E6A9E" w:rsidP="005E6A9E">
      <w:pPr>
        <w:pStyle w:val="Style1"/>
      </w:pPr>
      <w:r>
        <w:t xml:space="preserve">        var p = t("mXGw")</w:t>
      </w:r>
    </w:p>
    <w:p w14:paraId="7B754E6C" w14:textId="77777777" w:rsidR="005E6A9E" w:rsidRDefault="005E6A9E" w:rsidP="005E6A9E">
      <w:pPr>
        <w:pStyle w:val="Style1"/>
      </w:pPr>
      <w:r>
        <w:t xml:space="preserve">          , g = t("xARA")</w:t>
      </w:r>
    </w:p>
    <w:p w14:paraId="5E4E8EE0" w14:textId="77777777" w:rsidR="005E6A9E" w:rsidRDefault="005E6A9E" w:rsidP="005E6A9E">
      <w:pPr>
        <w:pStyle w:val="Style1"/>
      </w:pPr>
      <w:r>
        <w:t xml:space="preserve">          , h = t("oNR1")</w:t>
      </w:r>
    </w:p>
    <w:p w14:paraId="06CC1B25" w14:textId="77777777" w:rsidR="005E6A9E" w:rsidRDefault="005E6A9E" w:rsidP="005E6A9E">
      <w:pPr>
        <w:pStyle w:val="Style1"/>
      </w:pPr>
      <w:r>
        <w:t xml:space="preserve">          , v = t("QjXU");</w:t>
      </w:r>
    </w:p>
    <w:p w14:paraId="5F39FFE7" w14:textId="77777777" w:rsidR="005E6A9E" w:rsidRDefault="005E6A9E" w:rsidP="005E6A9E">
      <w:pPr>
        <w:pStyle w:val="Style1"/>
      </w:pPr>
      <w:r>
        <w:t xml:space="preserve">        function m(e) {</w:t>
      </w:r>
    </w:p>
    <w:p w14:paraId="4F1B3A3A" w14:textId="77777777" w:rsidR="005E6A9E" w:rsidRDefault="005E6A9E" w:rsidP="005E6A9E">
      <w:pPr>
        <w:pStyle w:val="Style1"/>
      </w:pPr>
      <w:r>
        <w:t xml:space="preserve">            return "".concat(e, "?cachekey=").concat((new Date).getTime())</w:t>
      </w:r>
    </w:p>
    <w:p w14:paraId="62959FD4" w14:textId="77777777" w:rsidR="005E6A9E" w:rsidRDefault="005E6A9E" w:rsidP="005E6A9E">
      <w:pPr>
        <w:pStyle w:val="Style1"/>
      </w:pPr>
      <w:r>
        <w:t xml:space="preserve">        }</w:t>
      </w:r>
    </w:p>
    <w:p w14:paraId="21218346" w14:textId="77777777" w:rsidR="005E6A9E" w:rsidRDefault="005E6A9E" w:rsidP="005E6A9E">
      <w:pPr>
        <w:pStyle w:val="Style1"/>
      </w:pPr>
      <w:r>
        <w:t xml:space="preserve">        var _ = function(e, r, t, n) {</w:t>
      </w:r>
    </w:p>
    <w:p w14:paraId="1DB5E68E" w14:textId="77777777" w:rsidR="005E6A9E" w:rsidRDefault="005E6A9E" w:rsidP="005E6A9E">
      <w:pPr>
        <w:pStyle w:val="Style1"/>
      </w:pPr>
      <w:r>
        <w:t xml:space="preserve">            var o = r + e + s(t);</w:t>
      </w:r>
    </w:p>
    <w:p w14:paraId="665A8C0F" w14:textId="77777777" w:rsidR="005E6A9E" w:rsidRDefault="005E6A9E" w:rsidP="005E6A9E">
      <w:pPr>
        <w:pStyle w:val="Style1"/>
      </w:pPr>
      <w:r>
        <w:t xml:space="preserve">            return "1.latest" === e &amp;&amp; (o = m(o)),</w:t>
      </w:r>
    </w:p>
    <w:p w14:paraId="3ABBF750" w14:textId="77777777" w:rsidR="005E6A9E" w:rsidRDefault="005E6A9E" w:rsidP="005E6A9E">
      <w:pPr>
        <w:pStyle w:val="Style1"/>
      </w:pPr>
      <w:r>
        <w:t xml:space="preserve">            console.log("Downloading bootstrapper version ".concat(e, ".")),</w:t>
      </w:r>
    </w:p>
    <w:p w14:paraId="580B8610" w14:textId="77777777" w:rsidR="005E6A9E" w:rsidRDefault="005E6A9E" w:rsidP="005E6A9E">
      <w:pPr>
        <w:pStyle w:val="Style1"/>
      </w:pPr>
      <w:r>
        <w:t xml:space="preserve">            y(o, n, e)</w:t>
      </w:r>
    </w:p>
    <w:p w14:paraId="4D22F106" w14:textId="77777777" w:rsidR="005E6A9E" w:rsidRDefault="005E6A9E" w:rsidP="005E6A9E">
      <w:pPr>
        <w:pStyle w:val="Style1"/>
      </w:pPr>
      <w:r>
        <w:t xml:space="preserve">        };</w:t>
      </w:r>
    </w:p>
    <w:p w14:paraId="50854B85" w14:textId="77777777" w:rsidR="005E6A9E" w:rsidRDefault="005E6A9E" w:rsidP="005E6A9E">
      <w:pPr>
        <w:pStyle w:val="Style1"/>
      </w:pPr>
      <w:r>
        <w:t xml:space="preserve">        function b(e, r, t, n) {</w:t>
      </w:r>
    </w:p>
    <w:p w14:paraId="24AF0D14" w14:textId="77777777" w:rsidR="005E6A9E" w:rsidRDefault="005E6A9E" w:rsidP="005E6A9E">
      <w:pPr>
        <w:pStyle w:val="Style1"/>
      </w:pPr>
      <w:r>
        <w:t xml:space="preserve">            return Object(v.__awaiter)(this, void 0, void 0, (function() {</w:t>
      </w:r>
    </w:p>
    <w:p w14:paraId="6A9570FC" w14:textId="77777777" w:rsidR="005E6A9E" w:rsidRDefault="005E6A9E" w:rsidP="005E6A9E">
      <w:pPr>
        <w:pStyle w:val="Style1"/>
      </w:pPr>
      <w:r>
        <w:t xml:space="preserve">                var o;</w:t>
      </w:r>
    </w:p>
    <w:p w14:paraId="021C60A6" w14:textId="77777777" w:rsidR="005E6A9E" w:rsidRDefault="005E6A9E" w:rsidP="005E6A9E">
      <w:pPr>
        <w:pStyle w:val="Style1"/>
      </w:pPr>
      <w:r>
        <w:t xml:space="preserve">                return Object(v.__generator)(this, (function(c) {</w:t>
      </w:r>
    </w:p>
    <w:p w14:paraId="15B45F67" w14:textId="77777777" w:rsidR="005E6A9E" w:rsidRDefault="005E6A9E" w:rsidP="005E6A9E">
      <w:pPr>
        <w:pStyle w:val="Style1"/>
      </w:pPr>
      <w:r>
        <w:t xml:space="preserve">                    switch (c.label) {</w:t>
      </w:r>
    </w:p>
    <w:p w14:paraId="43BCB482" w14:textId="77777777" w:rsidR="005E6A9E" w:rsidRDefault="005E6A9E" w:rsidP="005E6A9E">
      <w:pPr>
        <w:pStyle w:val="Style1"/>
      </w:pPr>
      <w:r>
        <w:t xml:space="preserve">                    case 0:</w:t>
      </w:r>
    </w:p>
    <w:p w14:paraId="3965B1A6" w14:textId="77777777" w:rsidR="005E6A9E" w:rsidRDefault="005E6A9E" w:rsidP="005E6A9E">
      <w:pPr>
        <w:pStyle w:val="Style1"/>
      </w:pPr>
      <w:r>
        <w:t xml:space="preserve">                        return [4, _(e, r, t, n)];</w:t>
      </w:r>
    </w:p>
    <w:p w14:paraId="0D5CFFA8" w14:textId="77777777" w:rsidR="005E6A9E" w:rsidRDefault="005E6A9E" w:rsidP="005E6A9E">
      <w:pPr>
        <w:pStyle w:val="Style1"/>
      </w:pPr>
      <w:r>
        <w:t xml:space="preserve">                    case 1:</w:t>
      </w:r>
    </w:p>
    <w:p w14:paraId="43C8750C" w14:textId="77777777" w:rsidR="005E6A9E" w:rsidRDefault="005E6A9E" w:rsidP="005E6A9E">
      <w:pPr>
        <w:pStyle w:val="Style1"/>
      </w:pPr>
      <w:r>
        <w:t xml:space="preserve">                        return o = c.sent(),</w:t>
      </w:r>
    </w:p>
    <w:p w14:paraId="7C3F1CDB" w14:textId="77777777" w:rsidR="005E6A9E" w:rsidRDefault="005E6A9E" w:rsidP="005E6A9E">
      <w:pPr>
        <w:pStyle w:val="Style1"/>
      </w:pPr>
      <w:r>
        <w:t xml:space="preserve">                        function(e) {</w:t>
      </w:r>
    </w:p>
    <w:p w14:paraId="1C42F30C" w14:textId="77777777" w:rsidR="005E6A9E" w:rsidRDefault="005E6A9E" w:rsidP="005E6A9E">
      <w:pPr>
        <w:pStyle w:val="Style1"/>
      </w:pPr>
      <w:r>
        <w:t xml:space="preserve">                            var r = JSON.parse(localStorage.getItem(i) || "{}");</w:t>
      </w:r>
    </w:p>
    <w:p w14:paraId="4F72E601" w14:textId="77777777" w:rsidR="005E6A9E" w:rsidRDefault="005E6A9E" w:rsidP="005E6A9E">
      <w:pPr>
        <w:pStyle w:val="Style1"/>
      </w:pPr>
      <w:r>
        <w:t xml:space="preserve">                            console.log("Caching bootstrapper version ".concat(e, ".")),</w:t>
      </w:r>
    </w:p>
    <w:p w14:paraId="05EE9B9E" w14:textId="77777777" w:rsidR="005E6A9E" w:rsidRDefault="005E6A9E" w:rsidP="005E6A9E">
      <w:pPr>
        <w:pStyle w:val="Style1"/>
      </w:pPr>
      <w:r>
        <w:t xml:space="preserve">                            localStorage.setItem(i, JSON.stringify(Object(v.__assign)(Object(v.__assign)({}, r), {</w:t>
      </w:r>
    </w:p>
    <w:p w14:paraId="2DD4BB6A" w14:textId="77777777" w:rsidR="005E6A9E" w:rsidRDefault="005E6A9E" w:rsidP="005E6A9E">
      <w:pPr>
        <w:pStyle w:val="Style1"/>
      </w:pPr>
      <w:r>
        <w:t xml:space="preserve">                                cachedVersion: e</w:t>
      </w:r>
    </w:p>
    <w:p w14:paraId="5526A221" w14:textId="77777777" w:rsidR="005E6A9E" w:rsidRDefault="005E6A9E" w:rsidP="005E6A9E">
      <w:pPr>
        <w:pStyle w:val="Style1"/>
      </w:pPr>
      <w:r>
        <w:t xml:space="preserve">                            })))</w:t>
      </w:r>
    </w:p>
    <w:p w14:paraId="4626B6E9" w14:textId="77777777" w:rsidR="005E6A9E" w:rsidRDefault="005E6A9E" w:rsidP="005E6A9E">
      <w:pPr>
        <w:pStyle w:val="Style1"/>
      </w:pPr>
      <w:r>
        <w:t xml:space="preserve">                        }(e),</w:t>
      </w:r>
    </w:p>
    <w:p w14:paraId="5643EA33" w14:textId="77777777" w:rsidR="005E6A9E" w:rsidRDefault="005E6A9E" w:rsidP="005E6A9E">
      <w:pPr>
        <w:pStyle w:val="Style1"/>
      </w:pPr>
      <w:r>
        <w:t xml:space="preserve">                        [2, o]</w:t>
      </w:r>
    </w:p>
    <w:p w14:paraId="067C9367" w14:textId="77777777" w:rsidR="005E6A9E" w:rsidRDefault="005E6A9E" w:rsidP="005E6A9E">
      <w:pPr>
        <w:pStyle w:val="Style1"/>
      </w:pPr>
      <w:r>
        <w:t xml:space="preserve">                    }</w:t>
      </w:r>
    </w:p>
    <w:p w14:paraId="742F86F8" w14:textId="77777777" w:rsidR="005E6A9E" w:rsidRDefault="005E6A9E" w:rsidP="005E6A9E">
      <w:pPr>
        <w:pStyle w:val="Style1"/>
      </w:pPr>
      <w:r>
        <w:t xml:space="preserve">                }</w:t>
      </w:r>
    </w:p>
    <w:p w14:paraId="5E59CCE8" w14:textId="77777777" w:rsidR="005E6A9E" w:rsidRDefault="005E6A9E" w:rsidP="005E6A9E">
      <w:pPr>
        <w:pStyle w:val="Style1"/>
      </w:pPr>
      <w:r>
        <w:t xml:space="preserve">                ))</w:t>
      </w:r>
    </w:p>
    <w:p w14:paraId="3616C104" w14:textId="77777777" w:rsidR="005E6A9E" w:rsidRDefault="005E6A9E" w:rsidP="005E6A9E">
      <w:pPr>
        <w:pStyle w:val="Style1"/>
      </w:pPr>
      <w:r>
        <w:t xml:space="preserve">            }</w:t>
      </w:r>
    </w:p>
    <w:p w14:paraId="21F77D0A" w14:textId="77777777" w:rsidR="005E6A9E" w:rsidRDefault="005E6A9E" w:rsidP="005E6A9E">
      <w:pPr>
        <w:pStyle w:val="Style1"/>
      </w:pPr>
      <w:r>
        <w:t xml:space="preserve">            ))</w:t>
      </w:r>
    </w:p>
    <w:p w14:paraId="2E84A028" w14:textId="77777777" w:rsidR="005E6A9E" w:rsidRDefault="005E6A9E" w:rsidP="005E6A9E">
      <w:pPr>
        <w:pStyle w:val="Style1"/>
      </w:pPr>
      <w:r>
        <w:t xml:space="preserve">        }</w:t>
      </w:r>
    </w:p>
    <w:p w14:paraId="3100E8DD" w14:textId="77777777" w:rsidR="005E6A9E" w:rsidRDefault="005E6A9E" w:rsidP="005E6A9E">
      <w:pPr>
        <w:pStyle w:val="Style1"/>
      </w:pPr>
      <w:r>
        <w:t xml:space="preserve">        function w(e, r, t, n) {</w:t>
      </w:r>
    </w:p>
    <w:p w14:paraId="0AF220F5" w14:textId="77777777" w:rsidR="005E6A9E" w:rsidRDefault="005E6A9E" w:rsidP="005E6A9E">
      <w:pPr>
        <w:pStyle w:val="Style1"/>
      </w:pPr>
      <w:r>
        <w:t xml:space="preserve">            return Object(v.__awaiter)(this, void 0, void 0, (function() {</w:t>
      </w:r>
    </w:p>
    <w:p w14:paraId="05E7131A" w14:textId="77777777" w:rsidR="005E6A9E" w:rsidRDefault="005E6A9E" w:rsidP="005E6A9E">
      <w:pPr>
        <w:pStyle w:val="Style1"/>
      </w:pPr>
      <w:r>
        <w:t xml:space="preserve">                return Object(v.__generator)(this, (function(o) {</w:t>
      </w:r>
    </w:p>
    <w:p w14:paraId="0CD4737D" w14:textId="77777777" w:rsidR="005E6A9E" w:rsidRDefault="005E6A9E" w:rsidP="005E6A9E">
      <w:pPr>
        <w:pStyle w:val="Style1"/>
      </w:pPr>
      <w:r>
        <w:t xml:space="preserve">                    return setTimeout((function() {</w:t>
      </w:r>
    </w:p>
    <w:p w14:paraId="4D5F27E0" w14:textId="77777777" w:rsidR="005E6A9E" w:rsidRDefault="005E6A9E" w:rsidP="005E6A9E">
      <w:pPr>
        <w:pStyle w:val="Style1"/>
      </w:pPr>
      <w:r>
        <w:t xml:space="preserve">                        b(e, r, t, n)</w:t>
      </w:r>
    </w:p>
    <w:p w14:paraId="56898F52" w14:textId="77777777" w:rsidR="005E6A9E" w:rsidRDefault="005E6A9E" w:rsidP="005E6A9E">
      <w:pPr>
        <w:pStyle w:val="Style1"/>
      </w:pPr>
      <w:r>
        <w:t xml:space="preserve">                    }</w:t>
      </w:r>
    </w:p>
    <w:p w14:paraId="764C198C" w14:textId="77777777" w:rsidR="005E6A9E" w:rsidRDefault="005E6A9E" w:rsidP="005E6A9E">
      <w:pPr>
        <w:pStyle w:val="Style1"/>
      </w:pPr>
      <w:r>
        <w:t xml:space="preserve">                    )),</w:t>
      </w:r>
    </w:p>
    <w:p w14:paraId="607D0B1D" w14:textId="77777777" w:rsidR="005E6A9E" w:rsidRDefault="005E6A9E" w:rsidP="005E6A9E">
      <w:pPr>
        <w:pStyle w:val="Style1"/>
      </w:pPr>
      <w:r>
        <w:t xml:space="preserve">                    [2]</w:t>
      </w:r>
    </w:p>
    <w:p w14:paraId="38205018" w14:textId="77777777" w:rsidR="005E6A9E" w:rsidRDefault="005E6A9E" w:rsidP="005E6A9E">
      <w:pPr>
        <w:pStyle w:val="Style1"/>
      </w:pPr>
      <w:r>
        <w:t xml:space="preserve">                }</w:t>
      </w:r>
    </w:p>
    <w:p w14:paraId="4AAD8C86" w14:textId="77777777" w:rsidR="005E6A9E" w:rsidRDefault="005E6A9E" w:rsidP="005E6A9E">
      <w:pPr>
        <w:pStyle w:val="Style1"/>
      </w:pPr>
      <w:r>
        <w:t xml:space="preserve">                ))</w:t>
      </w:r>
    </w:p>
    <w:p w14:paraId="7EF4C86B" w14:textId="77777777" w:rsidR="005E6A9E" w:rsidRDefault="005E6A9E" w:rsidP="005E6A9E">
      <w:pPr>
        <w:pStyle w:val="Style1"/>
      </w:pPr>
      <w:r>
        <w:t xml:space="preserve">            }</w:t>
      </w:r>
    </w:p>
    <w:p w14:paraId="0FB9A59D" w14:textId="77777777" w:rsidR="005E6A9E" w:rsidRDefault="005E6A9E" w:rsidP="005E6A9E">
      <w:pPr>
        <w:pStyle w:val="Style1"/>
      </w:pPr>
      <w:r>
        <w:t xml:space="preserve">            ))</w:t>
      </w:r>
    </w:p>
    <w:p w14:paraId="60132B82" w14:textId="77777777" w:rsidR="005E6A9E" w:rsidRDefault="005E6A9E" w:rsidP="005E6A9E">
      <w:pPr>
        <w:pStyle w:val="Style1"/>
      </w:pPr>
      <w:r>
        <w:t xml:space="preserve">        }</w:t>
      </w:r>
    </w:p>
    <w:p w14:paraId="5A791243" w14:textId="77777777" w:rsidR="005E6A9E" w:rsidRDefault="005E6A9E" w:rsidP="005E6A9E">
      <w:pPr>
        <w:pStyle w:val="Style1"/>
      </w:pPr>
      <w:r>
        <w:t xml:space="preserve">        var O = function(e, r) {</w:t>
      </w:r>
    </w:p>
    <w:p w14:paraId="71BE6DBA" w14:textId="77777777" w:rsidR="005E6A9E" w:rsidRDefault="005E6A9E" w:rsidP="005E6A9E">
      <w:pPr>
        <w:pStyle w:val="Style1"/>
      </w:pPr>
      <w:r>
        <w:t xml:space="preserve">            var t = JSON.parse(localStorage.getItem(i) || "{}");</w:t>
      </w:r>
    </w:p>
    <w:p w14:paraId="31846D29" w14:textId="77777777" w:rsidR="005E6A9E" w:rsidRDefault="005E6A9E" w:rsidP="005E6A9E">
      <w:pPr>
        <w:pStyle w:val="Style1"/>
      </w:pPr>
      <w:r>
        <w:t xml:space="preserve">            if ("" !== e) {</w:t>
      </w:r>
    </w:p>
    <w:p w14:paraId="405C89A6" w14:textId="77777777" w:rsidR="005E6A9E" w:rsidRDefault="005E6A9E" w:rsidP="005E6A9E">
      <w:pPr>
        <w:pStyle w:val="Style1"/>
      </w:pPr>
      <w:r>
        <w:t xml:space="preserve">                var o = r.cdnOptions</w:t>
      </w:r>
    </w:p>
    <w:p w14:paraId="39197148" w14:textId="77777777" w:rsidR="005E6A9E" w:rsidRDefault="005E6A9E" w:rsidP="005E6A9E">
      <w:pPr>
        <w:pStyle w:val="Style1"/>
      </w:pPr>
      <w:r>
        <w:t xml:space="preserve">                  , c = r.loadingPattern</w:t>
      </w:r>
    </w:p>
    <w:p w14:paraId="201BB80A" w14:textId="77777777" w:rsidR="005E6A9E" w:rsidRDefault="005E6A9E" w:rsidP="005E6A9E">
      <w:pPr>
        <w:pStyle w:val="Style1"/>
      </w:pPr>
      <w:r>
        <w:t xml:space="preserve">                  , a = null == t ? void 0 : t.cachedVersion;</w:t>
      </w:r>
    </w:p>
    <w:p w14:paraId="62702C26" w14:textId="77777777" w:rsidR="005E6A9E" w:rsidRDefault="005E6A9E" w:rsidP="005E6A9E">
      <w:pPr>
        <w:pStyle w:val="Style1"/>
      </w:pPr>
      <w:r>
        <w:t xml:space="preserve">                a !== e &amp;&amp; (console.log("Bootstrapper cached version ".concat(a, " but requested for ECS version ").concat(e, ".")),</w:t>
      </w:r>
    </w:p>
    <w:p w14:paraId="045AA9D1" w14:textId="77777777" w:rsidR="005E6A9E" w:rsidRDefault="005E6A9E" w:rsidP="005E6A9E">
      <w:pPr>
        <w:pStyle w:val="Style1"/>
      </w:pPr>
      <w:r>
        <w:t xml:space="preserve">                localStorage.setItem(i, JSON.stringify(Object(v.__assign)(Object(v.__assign)({}, t), {</w:t>
      </w:r>
    </w:p>
    <w:p w14:paraId="25315BA5" w14:textId="77777777" w:rsidR="005E6A9E" w:rsidRDefault="005E6A9E" w:rsidP="005E6A9E">
      <w:pPr>
        <w:pStyle w:val="Style1"/>
      </w:pPr>
      <w:r>
        <w:t xml:space="preserve">                    ecsVersion: e</w:t>
      </w:r>
    </w:p>
    <w:p w14:paraId="71957C90" w14:textId="77777777" w:rsidR="005E6A9E" w:rsidRDefault="005E6A9E" w:rsidP="005E6A9E">
      <w:pPr>
        <w:pStyle w:val="Style1"/>
      </w:pPr>
      <w:r>
        <w:t xml:space="preserve">                }))),</w:t>
      </w:r>
    </w:p>
    <w:p w14:paraId="0ED8A64A" w14:textId="77777777" w:rsidR="005E6A9E" w:rsidRDefault="005E6A9E" w:rsidP="005E6A9E">
      <w:pPr>
        <w:pStyle w:val="Style1"/>
      </w:pPr>
      <w:r>
        <w:t xml:space="preserve">                w(e, Object(n.a)(o), c, r))</w:t>
      </w:r>
    </w:p>
    <w:p w14:paraId="28700FAB" w14:textId="77777777" w:rsidR="005E6A9E" w:rsidRDefault="005E6A9E" w:rsidP="005E6A9E">
      <w:pPr>
        <w:pStyle w:val="Style1"/>
      </w:pPr>
      <w:r>
        <w:t xml:space="preserve">            } else</w:t>
      </w:r>
    </w:p>
    <w:p w14:paraId="6E15E218" w14:textId="77777777" w:rsidR="005E6A9E" w:rsidRDefault="005E6A9E" w:rsidP="005E6A9E">
      <w:pPr>
        <w:pStyle w:val="Style1"/>
      </w:pPr>
      <w:r>
        <w:t xml:space="preserve">                localStorage.setItem(i, JSON.stringify(Object(v.__assign)(Object(v.__assign)({}, t), {</w:t>
      </w:r>
    </w:p>
    <w:p w14:paraId="588F9DCA" w14:textId="77777777" w:rsidR="005E6A9E" w:rsidRDefault="005E6A9E" w:rsidP="005E6A9E">
      <w:pPr>
        <w:pStyle w:val="Style1"/>
      </w:pPr>
      <w:r>
        <w:t xml:space="preserve">                    ecsVersion: ""</w:t>
      </w:r>
    </w:p>
    <w:p w14:paraId="18A53DF4" w14:textId="77777777" w:rsidR="005E6A9E" w:rsidRDefault="005E6A9E" w:rsidP="005E6A9E">
      <w:pPr>
        <w:pStyle w:val="Style1"/>
      </w:pPr>
      <w:r>
        <w:t xml:space="preserve">                })))</w:t>
      </w:r>
    </w:p>
    <w:p w14:paraId="16467EE1" w14:textId="77777777" w:rsidR="005E6A9E" w:rsidRDefault="005E6A9E" w:rsidP="005E6A9E">
      <w:pPr>
        <w:pStyle w:val="Style1"/>
      </w:pPr>
      <w:r>
        <w:t xml:space="preserve">        };</w:t>
      </w:r>
    </w:p>
    <w:p w14:paraId="297E2AEC" w14:textId="77777777" w:rsidR="005E6A9E" w:rsidRDefault="005E6A9E" w:rsidP="005E6A9E">
      <w:pPr>
        <w:pStyle w:val="Style1"/>
      </w:pPr>
      <w:r>
        <w:t xml:space="preserve">        function y(e, r, t) {</w:t>
      </w:r>
    </w:p>
    <w:p w14:paraId="68416783" w14:textId="77777777" w:rsidR="005E6A9E" w:rsidRDefault="005E6A9E" w:rsidP="005E6A9E">
      <w:pPr>
        <w:pStyle w:val="Style1"/>
      </w:pPr>
      <w:r>
        <w:t xml:space="preserve">            var n = window;</w:t>
      </w:r>
    </w:p>
    <w:p w14:paraId="302D0D3E" w14:textId="77777777" w:rsidR="005E6A9E" w:rsidRDefault="005E6A9E" w:rsidP="005E6A9E">
      <w:pPr>
        <w:pStyle w:val="Style1"/>
      </w:pPr>
      <w:r>
        <w:t xml:space="preserve">            return n.msfast_search_page_bootstrapper_react = p,</w:t>
      </w:r>
    </w:p>
    <w:p w14:paraId="4B61D8A4" w14:textId="77777777" w:rsidR="005E6A9E" w:rsidRDefault="005E6A9E" w:rsidP="005E6A9E">
      <w:pPr>
        <w:pStyle w:val="Style1"/>
      </w:pPr>
      <w:r>
        <w:t xml:space="preserve">            n.msfast_search_box_teams_react = p,</w:t>
      </w:r>
    </w:p>
    <w:p w14:paraId="03C0F29C" w14:textId="77777777" w:rsidR="005E6A9E" w:rsidRDefault="005E6A9E" w:rsidP="005E6A9E">
      <w:pPr>
        <w:pStyle w:val="Style1"/>
      </w:pPr>
      <w:r>
        <w:t xml:space="preserve">            n.msfast_search_page_bootstrapper_react_dom = g,</w:t>
      </w:r>
    </w:p>
    <w:p w14:paraId="1C27F4C9" w14:textId="77777777" w:rsidR="005E6A9E" w:rsidRDefault="005E6A9E" w:rsidP="005E6A9E">
      <w:pPr>
        <w:pStyle w:val="Style1"/>
      </w:pPr>
      <w:r>
        <w:t xml:space="preserve">            n.msfast_search_box_teams_react_dom = g,</w:t>
      </w:r>
    </w:p>
    <w:p w14:paraId="43E679A4" w14:textId="77777777" w:rsidR="005E6A9E" w:rsidRDefault="005E6A9E" w:rsidP="005E6A9E">
      <w:pPr>
        <w:pStyle w:val="Style1"/>
      </w:pPr>
      <w:r>
        <w:t xml:space="preserve">            n.msfast_search_page_bootstrapper_react_router = h,</w:t>
      </w:r>
    </w:p>
    <w:p w14:paraId="7BD57260" w14:textId="77777777" w:rsidR="005E6A9E" w:rsidRDefault="005E6A9E" w:rsidP="005E6A9E">
      <w:pPr>
        <w:pStyle w:val="Style1"/>
      </w:pPr>
      <w:r>
        <w:t xml:space="preserve">            function(e, r) {</w:t>
      </w:r>
    </w:p>
    <w:p w14:paraId="4691B8FF" w14:textId="77777777" w:rsidR="005E6A9E" w:rsidRDefault="005E6A9E" w:rsidP="005E6A9E">
      <w:pPr>
        <w:pStyle w:val="Style1"/>
      </w:pPr>
      <w:r>
        <w:t xml:space="preserve">                void 0 === r &amp;&amp; (r = {});</w:t>
      </w:r>
    </w:p>
    <w:p w14:paraId="5F72ECAC" w14:textId="77777777" w:rsidR="005E6A9E" w:rsidRDefault="005E6A9E" w:rsidP="005E6A9E">
      <w:pPr>
        <w:pStyle w:val="Style1"/>
      </w:pPr>
      <w:r>
        <w:t xml:space="preserve">                var t = function(r) {</w:t>
      </w:r>
    </w:p>
    <w:p w14:paraId="56EE5AC0" w14:textId="77777777" w:rsidR="005E6A9E" w:rsidRDefault="005E6A9E" w:rsidP="005E6A9E">
      <w:pPr>
        <w:pStyle w:val="Style1"/>
      </w:pPr>
      <w:r>
        <w:t xml:space="preserve">                    return "Error loading script at ".concat(e, " (").concat(r, ")")</w:t>
      </w:r>
    </w:p>
    <w:p w14:paraId="111C508B" w14:textId="77777777" w:rsidR="005E6A9E" w:rsidRDefault="005E6A9E" w:rsidP="005E6A9E">
      <w:pPr>
        <w:pStyle w:val="Style1"/>
      </w:pPr>
      <w:r>
        <w:t xml:space="preserve">                }</w:t>
      </w:r>
    </w:p>
    <w:p w14:paraId="064AA157" w14:textId="77777777" w:rsidR="005E6A9E" w:rsidRDefault="005E6A9E" w:rsidP="005E6A9E">
      <w:pPr>
        <w:pStyle w:val="Style1"/>
      </w:pPr>
      <w:r>
        <w:t xml:space="preserve">                  , n = document.head || document.getElementsByTagName("head")[0];</w:t>
      </w:r>
    </w:p>
    <w:p w14:paraId="781C4CF6" w14:textId="77777777" w:rsidR="005E6A9E" w:rsidRDefault="005E6A9E" w:rsidP="005E6A9E">
      <w:pPr>
        <w:pStyle w:val="Style1"/>
      </w:pPr>
      <w:r>
        <w:t xml:space="preserve">                if (!n)</w:t>
      </w:r>
    </w:p>
    <w:p w14:paraId="70C168B5" w14:textId="77777777" w:rsidR="005E6A9E" w:rsidRDefault="005E6A9E" w:rsidP="005E6A9E">
      <w:pPr>
        <w:pStyle w:val="Style1"/>
      </w:pPr>
      <w:r>
        <w:t xml:space="preserve">                    return Promise.reject(t("no head element"));</w:t>
      </w:r>
    </w:p>
    <w:p w14:paraId="46DAE4F6" w14:textId="77777777" w:rsidR="005E6A9E" w:rsidRDefault="005E6A9E" w:rsidP="005E6A9E">
      <w:pPr>
        <w:pStyle w:val="Style1"/>
      </w:pPr>
      <w:r>
        <w:t xml:space="preserve">                var o = function(e, r, t) {</w:t>
      </w:r>
    </w:p>
    <w:p w14:paraId="568E78EC" w14:textId="77777777" w:rsidR="005E6A9E" w:rsidRDefault="005E6A9E" w:rsidP="005E6A9E">
      <w:pPr>
        <w:pStyle w:val="Style1"/>
      </w:pPr>
      <w:r>
        <w:t xml:space="preserve">                    void 0 === r &amp;&amp; (r = d()),</w:t>
      </w:r>
    </w:p>
    <w:p w14:paraId="32C1E17B" w14:textId="77777777" w:rsidR="005E6A9E" w:rsidRDefault="005E6A9E" w:rsidP="005E6A9E">
      <w:pPr>
        <w:pStyle w:val="Style1"/>
      </w:pPr>
      <w:r>
        <w:t xml:space="preserve">                    void 0 === t &amp;&amp; (t = !0);</w:t>
      </w:r>
    </w:p>
    <w:p w14:paraId="52F40D2A" w14:textId="77777777" w:rsidR="005E6A9E" w:rsidRDefault="005E6A9E" w:rsidP="005E6A9E">
      <w:pPr>
        <w:pStyle w:val="Style1"/>
      </w:pPr>
      <w:r>
        <w:t xml:space="preserve">                    var n, o = null, a = function() {</w:t>
      </w:r>
    </w:p>
    <w:p w14:paraId="77A9EA28" w14:textId="77777777" w:rsidR="005E6A9E" w:rsidRDefault="005E6A9E" w:rsidP="005E6A9E">
      <w:pPr>
        <w:pStyle w:val="Style1"/>
      </w:pPr>
      <w:r>
        <w:t xml:space="preserve">                        if (void 0 === c &amp;&amp; (c = null,</w:t>
      </w:r>
    </w:p>
    <w:p w14:paraId="4C8901EF" w14:textId="77777777" w:rsidR="005E6A9E" w:rsidRDefault="005E6A9E" w:rsidP="005E6A9E">
      <w:pPr>
        <w:pStyle w:val="Style1"/>
      </w:pPr>
      <w:r>
        <w:t xml:space="preserve">                        "undefined" != typeof self &amp;&amp; self.trustedTypes))</w:t>
      </w:r>
    </w:p>
    <w:p w14:paraId="3F1BFBFA" w14:textId="77777777" w:rsidR="005E6A9E" w:rsidRDefault="005E6A9E" w:rsidP="005E6A9E">
      <w:pPr>
        <w:pStyle w:val="Style1"/>
      </w:pPr>
      <w:r>
        <w:t xml:space="preserve">                            try {</w:t>
      </w:r>
    </w:p>
    <w:p w14:paraId="2F9E6A9B" w14:textId="77777777" w:rsidR="005E6A9E" w:rsidRDefault="005E6A9E" w:rsidP="005E6A9E">
      <w:pPr>
        <w:pStyle w:val="Style1"/>
      </w:pPr>
      <w:r>
        <w:t xml:space="preserve">                                c = self.trustedTypes.createPolicy("@1js/midgard-trusted-types", {</w:t>
      </w:r>
    </w:p>
    <w:p w14:paraId="6B6C8C68" w14:textId="77777777" w:rsidR="005E6A9E" w:rsidRDefault="005E6A9E" w:rsidP="005E6A9E">
      <w:pPr>
        <w:pStyle w:val="Style1"/>
      </w:pPr>
      <w:r>
        <w:t xml:space="preserve">                                    createHTML: function(e) {</w:t>
      </w:r>
    </w:p>
    <w:p w14:paraId="3E53524A" w14:textId="77777777" w:rsidR="005E6A9E" w:rsidRDefault="005E6A9E" w:rsidP="005E6A9E">
      <w:pPr>
        <w:pStyle w:val="Style1"/>
      </w:pPr>
      <w:r>
        <w:t xml:space="preserve">                                        return e</w:t>
      </w:r>
    </w:p>
    <w:p w14:paraId="1D88B8ED" w14:textId="77777777" w:rsidR="005E6A9E" w:rsidRDefault="005E6A9E" w:rsidP="005E6A9E">
      <w:pPr>
        <w:pStyle w:val="Style1"/>
      </w:pPr>
      <w:r>
        <w:t xml:space="preserve">                                    },</w:t>
      </w:r>
    </w:p>
    <w:p w14:paraId="212B1FFC" w14:textId="77777777" w:rsidR="005E6A9E" w:rsidRDefault="005E6A9E" w:rsidP="005E6A9E">
      <w:pPr>
        <w:pStyle w:val="Style1"/>
      </w:pPr>
      <w:r>
        <w:t xml:space="preserve">                                    createScript: function(e) {</w:t>
      </w:r>
    </w:p>
    <w:p w14:paraId="0E76CFC1" w14:textId="77777777" w:rsidR="005E6A9E" w:rsidRDefault="005E6A9E" w:rsidP="005E6A9E">
      <w:pPr>
        <w:pStyle w:val="Style1"/>
      </w:pPr>
      <w:r>
        <w:t xml:space="preserve">                                        return e</w:t>
      </w:r>
    </w:p>
    <w:p w14:paraId="7F0CE458" w14:textId="77777777" w:rsidR="005E6A9E" w:rsidRDefault="005E6A9E" w:rsidP="005E6A9E">
      <w:pPr>
        <w:pStyle w:val="Style1"/>
      </w:pPr>
      <w:r>
        <w:t xml:space="preserve">                                    },</w:t>
      </w:r>
    </w:p>
    <w:p w14:paraId="2CA0FDE1" w14:textId="77777777" w:rsidR="005E6A9E" w:rsidRDefault="005E6A9E" w:rsidP="005E6A9E">
      <w:pPr>
        <w:pStyle w:val="Style1"/>
      </w:pPr>
      <w:r>
        <w:t xml:space="preserve">                                    createScriptURL: function(e, r) {</w:t>
      </w:r>
    </w:p>
    <w:p w14:paraId="37386898" w14:textId="77777777" w:rsidR="005E6A9E" w:rsidRDefault="005E6A9E" w:rsidP="005E6A9E">
      <w:pPr>
        <w:pStyle w:val="Style1"/>
      </w:pPr>
      <w:r>
        <w:t xml:space="preserve">                                        return void 0 === r &amp;&amp; (r = d()),</w:t>
      </w:r>
    </w:p>
    <w:p w14:paraId="0A11707B" w14:textId="77777777" w:rsidR="005E6A9E" w:rsidRDefault="005E6A9E" w:rsidP="005E6A9E">
      <w:pPr>
        <w:pStyle w:val="Style1"/>
      </w:pPr>
      <w:r>
        <w:t xml:space="preserve">                                        l(e, r)</w:t>
      </w:r>
    </w:p>
    <w:p w14:paraId="5A14C951" w14:textId="77777777" w:rsidR="005E6A9E" w:rsidRDefault="005E6A9E" w:rsidP="005E6A9E">
      <w:pPr>
        <w:pStyle w:val="Style1"/>
      </w:pPr>
      <w:r>
        <w:t xml:space="preserve">                                    }</w:t>
      </w:r>
    </w:p>
    <w:p w14:paraId="6A7C0FD3" w14:textId="77777777" w:rsidR="005E6A9E" w:rsidRDefault="005E6A9E" w:rsidP="005E6A9E">
      <w:pPr>
        <w:pStyle w:val="Style1"/>
      </w:pPr>
      <w:r>
        <w:t xml:space="preserve">                                })</w:t>
      </w:r>
    </w:p>
    <w:p w14:paraId="347804F8" w14:textId="77777777" w:rsidR="005E6A9E" w:rsidRDefault="005E6A9E" w:rsidP="005E6A9E">
      <w:pPr>
        <w:pStyle w:val="Style1"/>
      </w:pPr>
      <w:r>
        <w:t xml:space="preserve">                            } catch (e) {}</w:t>
      </w:r>
    </w:p>
    <w:p w14:paraId="7B636679" w14:textId="77777777" w:rsidR="005E6A9E" w:rsidRDefault="005E6A9E" w:rsidP="005E6A9E">
      <w:pPr>
        <w:pStyle w:val="Style1"/>
      </w:pPr>
      <w:r>
        <w:t xml:space="preserve">                        return c</w:t>
      </w:r>
    </w:p>
    <w:p w14:paraId="2F5F1BA1" w14:textId="77777777" w:rsidR="005E6A9E" w:rsidRDefault="005E6A9E" w:rsidP="005E6A9E">
      <w:pPr>
        <w:pStyle w:val="Style1"/>
      </w:pPr>
      <w:r>
        <w:t xml:space="preserve">                    }();</w:t>
      </w:r>
    </w:p>
    <w:p w14:paraId="6EB3CA13" w14:textId="77777777" w:rsidR="005E6A9E" w:rsidRDefault="005E6A9E" w:rsidP="005E6A9E">
      <w:pPr>
        <w:pStyle w:val="Style1"/>
      </w:pPr>
      <w:r>
        <w:t xml:space="preserve">                    try {</w:t>
      </w:r>
    </w:p>
    <w:p w14:paraId="025C2BE6" w14:textId="77777777" w:rsidR="005E6A9E" w:rsidRDefault="005E6A9E" w:rsidP="005E6A9E">
      <w:pPr>
        <w:pStyle w:val="Style1"/>
      </w:pPr>
      <w:r>
        <w:t xml:space="preserve">                        o = t &amp;&amp; a ? a.createScriptURL(e, r) : l(e, r)</w:t>
      </w:r>
    </w:p>
    <w:p w14:paraId="250CC6BC" w14:textId="77777777" w:rsidR="005E6A9E" w:rsidRDefault="005E6A9E" w:rsidP="005E6A9E">
      <w:pPr>
        <w:pStyle w:val="Style1"/>
      </w:pPr>
      <w:r>
        <w:t xml:space="preserve">                    } catch (e) {</w:t>
      </w:r>
    </w:p>
    <w:p w14:paraId="7630EC45" w14:textId="77777777" w:rsidR="005E6A9E" w:rsidRDefault="005E6A9E" w:rsidP="005E6A9E">
      <w:pPr>
        <w:pStyle w:val="Style1"/>
      </w:pPr>
      <w:r>
        <w:t xml:space="preserve">                        n = e.message</w:t>
      </w:r>
    </w:p>
    <w:p w14:paraId="4DE4F8F8" w14:textId="77777777" w:rsidR="005E6A9E" w:rsidRDefault="005E6A9E" w:rsidP="005E6A9E">
      <w:pPr>
        <w:pStyle w:val="Style1"/>
      </w:pPr>
      <w:r>
        <w:t xml:space="preserve">                    }</w:t>
      </w:r>
    </w:p>
    <w:p w14:paraId="64301D21" w14:textId="77777777" w:rsidR="005E6A9E" w:rsidRDefault="005E6A9E" w:rsidP="005E6A9E">
      <w:pPr>
        <w:pStyle w:val="Style1"/>
      </w:pPr>
      <w:r>
        <w:t xml:space="preserve">                    return {</w:t>
      </w:r>
    </w:p>
    <w:p w14:paraId="24DA6F6E" w14:textId="77777777" w:rsidR="005E6A9E" w:rsidRDefault="005E6A9E" w:rsidP="005E6A9E">
      <w:pPr>
        <w:pStyle w:val="Style1"/>
      </w:pPr>
      <w:r>
        <w:t xml:space="preserve">                        error: n,</w:t>
      </w:r>
    </w:p>
    <w:p w14:paraId="6AF18CC6" w14:textId="77777777" w:rsidR="005E6A9E" w:rsidRDefault="005E6A9E" w:rsidP="005E6A9E">
      <w:pPr>
        <w:pStyle w:val="Style1"/>
      </w:pPr>
      <w:r>
        <w:t xml:space="preserve">                        url: o,</w:t>
      </w:r>
    </w:p>
    <w:p w14:paraId="4FB28283" w14:textId="77777777" w:rsidR="005E6A9E" w:rsidRDefault="005E6A9E" w:rsidP="005E6A9E">
      <w:pPr>
        <w:pStyle w:val="Style1"/>
      </w:pPr>
      <w:r>
        <w:t xml:space="preserve">                        trustedTypeAvailable: !!a</w:t>
      </w:r>
    </w:p>
    <w:p w14:paraId="0E45BBBA" w14:textId="77777777" w:rsidR="005E6A9E" w:rsidRDefault="005E6A9E" w:rsidP="005E6A9E">
      <w:pPr>
        <w:pStyle w:val="Style1"/>
      </w:pPr>
      <w:r>
        <w:t xml:space="preserve">                    }</w:t>
      </w:r>
    </w:p>
    <w:p w14:paraId="243F83C5" w14:textId="77777777" w:rsidR="005E6A9E" w:rsidRDefault="005E6A9E" w:rsidP="005E6A9E">
      <w:pPr>
        <w:pStyle w:val="Style1"/>
      </w:pPr>
      <w:r>
        <w:t xml:space="preserve">                }(e);</w:t>
      </w:r>
    </w:p>
    <w:p w14:paraId="33AEF50F" w14:textId="77777777" w:rsidR="005E6A9E" w:rsidRDefault="005E6A9E" w:rsidP="005E6A9E">
      <w:pPr>
        <w:pStyle w:val="Style1"/>
      </w:pPr>
      <w:r>
        <w:t xml:space="preserve">                if (o.error)</w:t>
      </w:r>
    </w:p>
    <w:p w14:paraId="59FC07C8" w14:textId="77777777" w:rsidR="005E6A9E" w:rsidRDefault="005E6A9E" w:rsidP="005E6A9E">
      <w:pPr>
        <w:pStyle w:val="Style1"/>
      </w:pPr>
      <w:r>
        <w:t xml:space="preserve">                    return Promise.reject(t(o.error));</w:t>
      </w:r>
    </w:p>
    <w:p w14:paraId="34C35A80" w14:textId="77777777" w:rsidR="005E6A9E" w:rsidRDefault="005E6A9E" w:rsidP="005E6A9E">
      <w:pPr>
        <w:pStyle w:val="Style1"/>
      </w:pPr>
      <w:r>
        <w:t xml:space="preserve">                var a = document.createElement("script");</w:t>
      </w:r>
    </w:p>
    <w:p w14:paraId="4573A7FB" w14:textId="77777777" w:rsidR="005E6A9E" w:rsidRDefault="005E6A9E" w:rsidP="005E6A9E">
      <w:pPr>
        <w:pStyle w:val="Style1"/>
      </w:pPr>
      <w:r>
        <w:t xml:space="preserve">                a.src = o.url,</w:t>
      </w:r>
    </w:p>
    <w:p w14:paraId="01002CF7" w14:textId="77777777" w:rsidR="005E6A9E" w:rsidRDefault="005E6A9E" w:rsidP="005E6A9E">
      <w:pPr>
        <w:pStyle w:val="Style1"/>
      </w:pPr>
      <w:r>
        <w:t xml:space="preserve">                a.crossOrigin = "anonymous",</w:t>
      </w:r>
    </w:p>
    <w:p w14:paraId="7EC9BEF7" w14:textId="77777777" w:rsidR="005E6A9E" w:rsidRDefault="005E6A9E" w:rsidP="005E6A9E">
      <w:pPr>
        <w:pStyle w:val="Style1"/>
      </w:pPr>
      <w:r>
        <w:t xml:space="preserve">                a.async = !0,</w:t>
      </w:r>
    </w:p>
    <w:p w14:paraId="1CB015A0" w14:textId="77777777" w:rsidR="005E6A9E" w:rsidRDefault="005E6A9E" w:rsidP="005E6A9E">
      <w:pPr>
        <w:pStyle w:val="Style1"/>
      </w:pPr>
      <w:r>
        <w:t xml:space="preserve">                a.charset = "utf-8",</w:t>
      </w:r>
    </w:p>
    <w:p w14:paraId="2A3A5EF0" w14:textId="77777777" w:rsidR="005E6A9E" w:rsidRDefault="005E6A9E" w:rsidP="005E6A9E">
      <w:pPr>
        <w:pStyle w:val="Style1"/>
      </w:pPr>
      <w:r>
        <w:t xml:space="preserve">                r.ref &amp;&amp; r.ref(a);</w:t>
      </w:r>
    </w:p>
    <w:p w14:paraId="1C58DF6D" w14:textId="77777777" w:rsidR="005E6A9E" w:rsidRDefault="005E6A9E" w:rsidP="005E6A9E">
      <w:pPr>
        <w:pStyle w:val="Style1"/>
      </w:pPr>
      <w:r>
        <w:t xml:space="preserve">                var i = new Promise((function(e, n) {</w:t>
      </w:r>
    </w:p>
    <w:p w14:paraId="188021F5" w14:textId="77777777" w:rsidR="005E6A9E" w:rsidRDefault="005E6A9E" w:rsidP="005E6A9E">
      <w:pPr>
        <w:pStyle w:val="Style1"/>
      </w:pPr>
      <w:r>
        <w:t xml:space="preserve">                    return window.setTimeout((function() {</w:t>
      </w:r>
    </w:p>
    <w:p w14:paraId="06A360D1" w14:textId="77777777" w:rsidR="005E6A9E" w:rsidRDefault="005E6A9E" w:rsidP="005E6A9E">
      <w:pPr>
        <w:pStyle w:val="Style1"/>
      </w:pPr>
      <w:r>
        <w:t xml:space="preserve">                        return n(t("timeout"))</w:t>
      </w:r>
    </w:p>
    <w:p w14:paraId="44C5D6DE" w14:textId="77777777" w:rsidR="005E6A9E" w:rsidRDefault="005E6A9E" w:rsidP="005E6A9E">
      <w:pPr>
        <w:pStyle w:val="Style1"/>
      </w:pPr>
      <w:r>
        <w:t xml:space="preserve">                    }</w:t>
      </w:r>
    </w:p>
    <w:p w14:paraId="74D0CB2D" w14:textId="77777777" w:rsidR="005E6A9E" w:rsidRDefault="005E6A9E" w:rsidP="005E6A9E">
      <w:pPr>
        <w:pStyle w:val="Style1"/>
      </w:pPr>
      <w:r>
        <w:t xml:space="preserve">                    ), r.timeout || 12e4)</w:t>
      </w:r>
    </w:p>
    <w:p w14:paraId="090F76F6" w14:textId="77777777" w:rsidR="005E6A9E" w:rsidRDefault="005E6A9E" w:rsidP="005E6A9E">
      <w:pPr>
        <w:pStyle w:val="Style1"/>
      </w:pPr>
      <w:r>
        <w:t xml:space="preserve">                }</w:t>
      </w:r>
    </w:p>
    <w:p w14:paraId="3153675A" w14:textId="77777777" w:rsidR="005E6A9E" w:rsidRDefault="005E6A9E" w:rsidP="005E6A9E">
      <w:pPr>
        <w:pStyle w:val="Style1"/>
      </w:pPr>
      <w:r>
        <w:t xml:space="preserve">                ))</w:t>
      </w:r>
    </w:p>
    <w:p w14:paraId="67B0B312" w14:textId="77777777" w:rsidR="005E6A9E" w:rsidRDefault="005E6A9E" w:rsidP="005E6A9E">
      <w:pPr>
        <w:pStyle w:val="Style1"/>
      </w:pPr>
      <w:r>
        <w:t xml:space="preserve">                  , s = new Promise((function(e, r) {</w:t>
      </w:r>
    </w:p>
    <w:p w14:paraId="00D2AF68" w14:textId="77777777" w:rsidR="005E6A9E" w:rsidRDefault="005E6A9E" w:rsidP="005E6A9E">
      <w:pPr>
        <w:pStyle w:val="Style1"/>
      </w:pPr>
      <w:r>
        <w:t xml:space="preserve">                    a.onload = function() {</w:t>
      </w:r>
    </w:p>
    <w:p w14:paraId="2D9FD18B" w14:textId="77777777" w:rsidR="005E6A9E" w:rsidRDefault="005E6A9E" w:rsidP="005E6A9E">
      <w:pPr>
        <w:pStyle w:val="Style1"/>
      </w:pPr>
      <w:r>
        <w:t xml:space="preserve">                        return e()</w:t>
      </w:r>
    </w:p>
    <w:p w14:paraId="67369424" w14:textId="77777777" w:rsidR="005E6A9E" w:rsidRDefault="005E6A9E" w:rsidP="005E6A9E">
      <w:pPr>
        <w:pStyle w:val="Style1"/>
      </w:pPr>
      <w:r>
        <w:t xml:space="preserve">                    }</w:t>
      </w:r>
    </w:p>
    <w:p w14:paraId="33DE1BD5" w14:textId="77777777" w:rsidR="005E6A9E" w:rsidRDefault="005E6A9E" w:rsidP="005E6A9E">
      <w:pPr>
        <w:pStyle w:val="Style1"/>
      </w:pPr>
      <w:r>
        <w:t xml:space="preserve">                    ,</w:t>
      </w:r>
    </w:p>
    <w:p w14:paraId="6ADE8801" w14:textId="77777777" w:rsidR="005E6A9E" w:rsidRDefault="005E6A9E" w:rsidP="005E6A9E">
      <w:pPr>
        <w:pStyle w:val="Style1"/>
      </w:pPr>
      <w:r>
        <w:t xml:space="preserve">                    a.onerror = function(e, n, o, c, a) {</w:t>
      </w:r>
    </w:p>
    <w:p w14:paraId="76146F18" w14:textId="77777777" w:rsidR="005E6A9E" w:rsidRDefault="005E6A9E" w:rsidP="005E6A9E">
      <w:pPr>
        <w:pStyle w:val="Style1"/>
      </w:pPr>
      <w:r>
        <w:t xml:space="preserve">                        var i = "string" == typeof e ? e : e.type</w:t>
      </w:r>
    </w:p>
    <w:p w14:paraId="08F6D8BE" w14:textId="77777777" w:rsidR="005E6A9E" w:rsidRDefault="005E6A9E" w:rsidP="005E6A9E">
      <w:pPr>
        <w:pStyle w:val="Style1"/>
      </w:pPr>
      <w:r>
        <w:t xml:space="preserve">                          , s = a ? JSON.stringify(a) : "none"</w:t>
      </w:r>
    </w:p>
    <w:p w14:paraId="00E5AF98" w14:textId="77777777" w:rsidR="005E6A9E" w:rsidRDefault="005E6A9E" w:rsidP="005E6A9E">
      <w:pPr>
        <w:pStyle w:val="Style1"/>
      </w:pPr>
      <w:r>
        <w:t xml:space="preserve">                          , u = "Event: ".concat(i, ", source: ").concat(n, ", line: ").concat(o, ", col: ").concat(c, ", error: ").concat(s);</w:t>
      </w:r>
    </w:p>
    <w:p w14:paraId="068E0109" w14:textId="77777777" w:rsidR="005E6A9E" w:rsidRDefault="005E6A9E" w:rsidP="005E6A9E">
      <w:pPr>
        <w:pStyle w:val="Style1"/>
      </w:pPr>
      <w:r>
        <w:t xml:space="preserve">                        r(t(u))</w:t>
      </w:r>
    </w:p>
    <w:p w14:paraId="10CA6D32" w14:textId="77777777" w:rsidR="005E6A9E" w:rsidRDefault="005E6A9E" w:rsidP="005E6A9E">
      <w:pPr>
        <w:pStyle w:val="Style1"/>
      </w:pPr>
      <w:r>
        <w:t xml:space="preserve">                    }</w:t>
      </w:r>
    </w:p>
    <w:p w14:paraId="40CBDB9B" w14:textId="77777777" w:rsidR="005E6A9E" w:rsidRDefault="005E6A9E" w:rsidP="005E6A9E">
      <w:pPr>
        <w:pStyle w:val="Style1"/>
      </w:pPr>
      <w:r>
        <w:t xml:space="preserve">                }</w:t>
      </w:r>
    </w:p>
    <w:p w14:paraId="67B4ABF8" w14:textId="77777777" w:rsidR="005E6A9E" w:rsidRDefault="005E6A9E" w:rsidP="005E6A9E">
      <w:pPr>
        <w:pStyle w:val="Style1"/>
      </w:pPr>
      <w:r>
        <w:t xml:space="preserve">                ));</w:t>
      </w:r>
    </w:p>
    <w:p w14:paraId="19363345" w14:textId="77777777" w:rsidR="005E6A9E" w:rsidRDefault="005E6A9E" w:rsidP="005E6A9E">
      <w:pPr>
        <w:pStyle w:val="Style1"/>
      </w:pPr>
      <w:r>
        <w:t xml:space="preserve">                return n.appendChild(a),</w:t>
      </w:r>
    </w:p>
    <w:p w14:paraId="4F59A04D" w14:textId="77777777" w:rsidR="005E6A9E" w:rsidRDefault="005E6A9E" w:rsidP="005E6A9E">
      <w:pPr>
        <w:pStyle w:val="Style1"/>
      </w:pPr>
      <w:r>
        <w:t xml:space="preserve">                Promise.race([s, i])</w:t>
      </w:r>
    </w:p>
    <w:p w14:paraId="3C6799B1" w14:textId="77777777" w:rsidR="005E6A9E" w:rsidRDefault="005E6A9E" w:rsidP="005E6A9E">
      <w:pPr>
        <w:pStyle w:val="Style1"/>
      </w:pPr>
      <w:r>
        <w:t xml:space="preserve">            }(e).then((function() {</w:t>
      </w:r>
    </w:p>
    <w:p w14:paraId="6D7FEE78" w14:textId="77777777" w:rsidR="005E6A9E" w:rsidRDefault="005E6A9E" w:rsidP="005E6A9E">
      <w:pPr>
        <w:pStyle w:val="Style1"/>
      </w:pPr>
      <w:r>
        <w:t xml:space="preserve">                var e = n.msfast_search_page_contract_version;</w:t>
      </w:r>
    </w:p>
    <w:p w14:paraId="5FEC6342" w14:textId="77777777" w:rsidR="005E6A9E" w:rsidRDefault="005E6A9E" w:rsidP="005E6A9E">
      <w:pPr>
        <w:pStyle w:val="Style1"/>
      </w:pPr>
      <w:r>
        <w:t xml:space="preserve">                if (1 !== e)</w:t>
      </w:r>
    </w:p>
    <w:p w14:paraId="0AA8C9F3" w14:textId="77777777" w:rsidR="005E6A9E" w:rsidRDefault="005E6A9E" w:rsidP="005E6A9E">
      <w:pPr>
        <w:pStyle w:val="Style1"/>
      </w:pPr>
      <w:r>
        <w:t xml:space="preserve">                    throw new Error("script contract version ".concat(e, " is incompatible with bootstrapper contract version ").concat(1));</w:t>
      </w:r>
    </w:p>
    <w:p w14:paraId="08582322" w14:textId="77777777" w:rsidR="005E6A9E" w:rsidRDefault="005E6A9E" w:rsidP="005E6A9E">
      <w:pPr>
        <w:pStyle w:val="Style1"/>
      </w:pPr>
      <w:r>
        <w:t xml:space="preserve">                r.ecsVersionListener = O;</w:t>
      </w:r>
    </w:p>
    <w:p w14:paraId="38487724" w14:textId="77777777" w:rsidR="005E6A9E" w:rsidRDefault="005E6A9E" w:rsidP="005E6A9E">
      <w:pPr>
        <w:pStyle w:val="Style1"/>
      </w:pPr>
      <w:r>
        <w:t xml:space="preserve">                var o = n.msfast_search_page_bootstrapper_init;</w:t>
      </w:r>
    </w:p>
    <w:p w14:paraId="4F0F64DD" w14:textId="77777777" w:rsidR="005E6A9E" w:rsidRDefault="005E6A9E" w:rsidP="005E6A9E">
      <w:pPr>
        <w:pStyle w:val="Style1"/>
      </w:pPr>
      <w:r>
        <w:t xml:space="preserve">                if (o) {</w:t>
      </w:r>
    </w:p>
    <w:p w14:paraId="1C9D4263" w14:textId="77777777" w:rsidR="005E6A9E" w:rsidRDefault="005E6A9E" w:rsidP="005E6A9E">
      <w:pPr>
        <w:pStyle w:val="Style1"/>
      </w:pPr>
      <w:r>
        <w:t xml:space="preserve">                    if (t &amp;&amp; "function" == typeof o[t])</w:t>
      </w:r>
    </w:p>
    <w:p w14:paraId="58088A1C" w14:textId="77777777" w:rsidR="005E6A9E" w:rsidRDefault="005E6A9E" w:rsidP="005E6A9E">
      <w:pPr>
        <w:pStyle w:val="Style1"/>
      </w:pPr>
      <w:r>
        <w:t xml:space="preserve">                        return o[t](r);</w:t>
      </w:r>
    </w:p>
    <w:p w14:paraId="5AA72C36" w14:textId="77777777" w:rsidR="005E6A9E" w:rsidRDefault="005E6A9E" w:rsidP="005E6A9E">
      <w:pPr>
        <w:pStyle w:val="Style1"/>
      </w:pPr>
      <w:r>
        <w:t xml:space="preserve">                    var c = Object.keys(o).sort();</w:t>
      </w:r>
    </w:p>
    <w:p w14:paraId="5A57FDDD" w14:textId="77777777" w:rsidR="005E6A9E" w:rsidRDefault="005E6A9E" w:rsidP="005E6A9E">
      <w:pPr>
        <w:pStyle w:val="Style1"/>
      </w:pPr>
      <w:r>
        <w:t xml:space="preserve">                    if (0 === c.length)</w:t>
      </w:r>
    </w:p>
    <w:p w14:paraId="7CB2F6DA" w14:textId="77777777" w:rsidR="005E6A9E" w:rsidRDefault="005E6A9E" w:rsidP="005E6A9E">
      <w:pPr>
        <w:pStyle w:val="Style1"/>
      </w:pPr>
      <w:r>
        <w:t xml:space="preserve">                        throw new Error("init function has no versions, version: " + t);</w:t>
      </w:r>
    </w:p>
    <w:p w14:paraId="78B4F4CA" w14:textId="77777777" w:rsidR="005E6A9E" w:rsidRDefault="005E6A9E" w:rsidP="005E6A9E">
      <w:pPr>
        <w:pStyle w:val="Style1"/>
      </w:pPr>
      <w:r>
        <w:t xml:space="preserve">                    return o[c[c.length - 1]](r)</w:t>
      </w:r>
    </w:p>
    <w:p w14:paraId="511FE34A" w14:textId="77777777" w:rsidR="005E6A9E" w:rsidRDefault="005E6A9E" w:rsidP="005E6A9E">
      <w:pPr>
        <w:pStyle w:val="Style1"/>
      </w:pPr>
      <w:r>
        <w:t xml:space="preserve">                }</w:t>
      </w:r>
    </w:p>
    <w:p w14:paraId="4F5F7C1A" w14:textId="77777777" w:rsidR="005E6A9E" w:rsidRDefault="005E6A9E" w:rsidP="005E6A9E">
      <w:pPr>
        <w:pStyle w:val="Style1"/>
      </w:pPr>
      <w:r>
        <w:t xml:space="preserve">                throw new Error("init function not assigned by script " + t)</w:t>
      </w:r>
    </w:p>
    <w:p w14:paraId="1D28D2B4" w14:textId="77777777" w:rsidR="005E6A9E" w:rsidRDefault="005E6A9E" w:rsidP="005E6A9E">
      <w:pPr>
        <w:pStyle w:val="Style1"/>
      </w:pPr>
      <w:r>
        <w:t xml:space="preserve">            }</w:t>
      </w:r>
    </w:p>
    <w:p w14:paraId="42281463" w14:textId="77777777" w:rsidR="005E6A9E" w:rsidRDefault="005E6A9E" w:rsidP="005E6A9E">
      <w:pPr>
        <w:pStyle w:val="Style1"/>
      </w:pPr>
      <w:r>
        <w:t xml:space="preserve">            ))</w:t>
      </w:r>
    </w:p>
    <w:p w14:paraId="16A3015E" w14:textId="77777777" w:rsidR="005E6A9E" w:rsidRDefault="005E6A9E" w:rsidP="005E6A9E">
      <w:pPr>
        <w:pStyle w:val="Style1"/>
      </w:pPr>
      <w:r>
        <w:t xml:space="preserve">        }</w:t>
      </w:r>
    </w:p>
    <w:p w14:paraId="0678401B" w14:textId="77777777" w:rsidR="005E6A9E" w:rsidRDefault="005E6A9E" w:rsidP="005E6A9E">
      <w:pPr>
        <w:pStyle w:val="Style1"/>
      </w:pPr>
      <w:r>
        <w:t xml:space="preserve">        var S = t("N5xN");</w:t>
      </w:r>
    </w:p>
    <w:p w14:paraId="4E3FEDD3" w14:textId="77777777" w:rsidR="005E6A9E" w:rsidRDefault="005E6A9E" w:rsidP="005E6A9E">
      <w:pPr>
        <w:pStyle w:val="Style1"/>
      </w:pPr>
      <w:r>
        <w:t xml:space="preserve">        function j(e) {</w:t>
      </w:r>
    </w:p>
    <w:p w14:paraId="0593A354" w14:textId="77777777" w:rsidR="005E6A9E" w:rsidRDefault="005E6A9E" w:rsidP="005E6A9E">
      <w:pPr>
        <w:pStyle w:val="Style1"/>
      </w:pPr>
      <w:r>
        <w:t xml:space="preserve">            return function(e) {</w:t>
      </w:r>
    </w:p>
    <w:p w14:paraId="0BED81AB" w14:textId="77777777" w:rsidR="005E6A9E" w:rsidRDefault="005E6A9E" w:rsidP="005E6A9E">
      <w:pPr>
        <w:pStyle w:val="Style1"/>
      </w:pPr>
      <w:r>
        <w:t xml:space="preserve">                var r = e.cdnOptions</w:t>
      </w:r>
    </w:p>
    <w:p w14:paraId="319440C8" w14:textId="77777777" w:rsidR="005E6A9E" w:rsidRDefault="005E6A9E" w:rsidP="005E6A9E">
      <w:pPr>
        <w:pStyle w:val="Style1"/>
      </w:pPr>
      <w:r>
        <w:t xml:space="preserve">                  , t = e.loadingPattern</w:t>
      </w:r>
    </w:p>
    <w:p w14:paraId="1F861352" w14:textId="77777777" w:rsidR="005E6A9E" w:rsidRDefault="005E6A9E" w:rsidP="005E6A9E">
      <w:pPr>
        <w:pStyle w:val="Style1"/>
      </w:pPr>
      <w:r>
        <w:t xml:space="preserve">                  , c = e.isUrlOverridingEnabled</w:t>
      </w:r>
    </w:p>
    <w:p w14:paraId="75A00262" w14:textId="77777777" w:rsidR="005E6A9E" w:rsidRDefault="005E6A9E" w:rsidP="005E6A9E">
      <w:pPr>
        <w:pStyle w:val="Style1"/>
      </w:pPr>
      <w:r>
        <w:t xml:space="preserve">                  , u = c ? o("SearchPageLocal") || o("MidgardLocal") : "";</w:t>
      </w:r>
    </w:p>
    <w:p w14:paraId="16886264" w14:textId="77777777" w:rsidR="005E6A9E" w:rsidRDefault="005E6A9E" w:rsidP="005E6A9E">
      <w:pPr>
        <w:pStyle w:val="Style1"/>
      </w:pPr>
      <w:r>
        <w:t xml:space="preserve">                if (u) {</w:t>
      </w:r>
    </w:p>
    <w:p w14:paraId="09334251" w14:textId="77777777" w:rsidR="005E6A9E" w:rsidRDefault="005E6A9E" w:rsidP="005E6A9E">
      <w:pPr>
        <w:pStyle w:val="Style1"/>
      </w:pPr>
      <w:r>
        <w:t xml:space="preserve">                    var d = parseInt(u, 10) || 9e3</w:t>
      </w:r>
    </w:p>
    <w:p w14:paraId="0E83C272" w14:textId="77777777" w:rsidR="005E6A9E" w:rsidRDefault="005E6A9E" w:rsidP="005E6A9E">
      <w:pPr>
        <w:pStyle w:val="Style1"/>
      </w:pPr>
      <w:r>
        <w:t xml:space="preserve">                      , f = "https://localhost:" + d + s(t);</w:t>
      </w:r>
    </w:p>
    <w:p w14:paraId="6FC7388C" w14:textId="77777777" w:rsidR="005E6A9E" w:rsidRDefault="005E6A9E" w:rsidP="005E6A9E">
      <w:pPr>
        <w:pStyle w:val="Style1"/>
      </w:pPr>
      <w:r>
        <w:t xml:space="preserve">                    return e.cdnOptions.publicPath = "https://localhost:" + d + "/",</w:t>
      </w:r>
    </w:p>
    <w:p w14:paraId="48D14859" w14:textId="77777777" w:rsidR="005E6A9E" w:rsidRDefault="005E6A9E" w:rsidP="005E6A9E">
      <w:pPr>
        <w:pStyle w:val="Style1"/>
      </w:pPr>
      <w:r>
        <w:t xml:space="preserve">                    y(f, e)</w:t>
      </w:r>
    </w:p>
    <w:p w14:paraId="1FD150FB" w14:textId="77777777" w:rsidR="005E6A9E" w:rsidRDefault="005E6A9E" w:rsidP="005E6A9E">
      <w:pPr>
        <w:pStyle w:val="Style1"/>
      </w:pPr>
      <w:r>
        <w:t xml:space="preserve">                }</w:t>
      </w:r>
    </w:p>
    <w:p w14:paraId="3C1C6E12" w14:textId="77777777" w:rsidR="005E6A9E" w:rsidRDefault="005E6A9E" w:rsidP="005E6A9E">
      <w:pPr>
        <w:pStyle w:val="Style1"/>
      </w:pPr>
      <w:r>
        <w:t xml:space="preserve">                var l = c ? o("SearchPageBranch") || o("MidgardBranch") : "";</w:t>
      </w:r>
    </w:p>
    <w:p w14:paraId="29B78DEB" w14:textId="77777777" w:rsidR="005E6A9E" w:rsidRDefault="005E6A9E" w:rsidP="005E6A9E">
      <w:pPr>
        <w:pStyle w:val="Style1"/>
      </w:pPr>
      <w:r>
        <w:t xml:space="preserve">                if (l)</w:t>
      </w:r>
    </w:p>
    <w:p w14:paraId="01CC4100" w14:textId="77777777" w:rsidR="005E6A9E" w:rsidRDefault="005E6A9E" w:rsidP="005E6A9E">
      <w:pPr>
        <w:pStyle w:val="Style1"/>
      </w:pPr>
      <w:r>
        <w:t xml:space="preserve">                    return f = m(a + l + s(t)),</w:t>
      </w:r>
    </w:p>
    <w:p w14:paraId="13E63B33" w14:textId="77777777" w:rsidR="005E6A9E" w:rsidRDefault="005E6A9E" w:rsidP="005E6A9E">
      <w:pPr>
        <w:pStyle w:val="Style1"/>
      </w:pPr>
      <w:r>
        <w:t xml:space="preserve">                    e.cdnOptions.publicPath = a + l + "/",</w:t>
      </w:r>
    </w:p>
    <w:p w14:paraId="0279CEBA" w14:textId="77777777" w:rsidR="005E6A9E" w:rsidRDefault="005E6A9E" w:rsidP="005E6A9E">
      <w:pPr>
        <w:pStyle w:val="Style1"/>
      </w:pPr>
      <w:r>
        <w:t xml:space="preserve">                    y(f, e);</w:t>
      </w:r>
    </w:p>
    <w:p w14:paraId="15FC6CB8" w14:textId="77777777" w:rsidR="005E6A9E" w:rsidRDefault="005E6A9E" w:rsidP="005E6A9E">
      <w:pPr>
        <w:pStyle w:val="Style1"/>
      </w:pPr>
      <w:r>
        <w:t xml:space="preserve">                var p = JSON.parse(localStorage.getItem(i) || "{}")</w:t>
      </w:r>
    </w:p>
    <w:p w14:paraId="0FE39CB3" w14:textId="77777777" w:rsidR="005E6A9E" w:rsidRDefault="005E6A9E" w:rsidP="005E6A9E">
      <w:pPr>
        <w:pStyle w:val="Style1"/>
      </w:pPr>
      <w:r>
        <w:t xml:space="preserve">                  , g = c ? o("SearchPageVersion") || o("MidgardVersion") : ""</w:t>
      </w:r>
    </w:p>
    <w:p w14:paraId="29FF3EF1" w14:textId="77777777" w:rsidR="005E6A9E" w:rsidRDefault="005E6A9E" w:rsidP="005E6A9E">
      <w:pPr>
        <w:pStyle w:val="Style1"/>
      </w:pPr>
      <w:r>
        <w:t xml:space="preserve">                  , h = null == p ? void 0 : p.ecsVersion</w:t>
      </w:r>
    </w:p>
    <w:p w14:paraId="401E7B11" w14:textId="77777777" w:rsidR="005E6A9E" w:rsidRDefault="005E6A9E" w:rsidP="005E6A9E">
      <w:pPr>
        <w:pStyle w:val="Style1"/>
      </w:pPr>
      <w:r>
        <w:t xml:space="preserve">                  , v = e.preferredVersion</w:t>
      </w:r>
    </w:p>
    <w:p w14:paraId="6C641B02" w14:textId="77777777" w:rsidR="005E6A9E" w:rsidRDefault="005E6A9E" w:rsidP="005E6A9E">
      <w:pPr>
        <w:pStyle w:val="Style1"/>
      </w:pPr>
      <w:r>
        <w:t xml:space="preserve">                  , _ = null == p ? void 0 : p.cachedVersion;</w:t>
      </w:r>
    </w:p>
    <w:p w14:paraId="576D01C7" w14:textId="77777777" w:rsidR="005E6A9E" w:rsidRDefault="005E6A9E" w:rsidP="005E6A9E">
      <w:pPr>
        <w:pStyle w:val="Style1"/>
      </w:pPr>
      <w:r>
        <w:t xml:space="preserve">                console.log("Bootstrapper versionOverride : " + g + " ecsVersion : " + h + " preferredVersion : " + v + " cachedVersion : " + _);</w:t>
      </w:r>
    </w:p>
    <w:p w14:paraId="0BEA186C" w14:textId="77777777" w:rsidR="005E6A9E" w:rsidRDefault="005E6A9E" w:rsidP="005E6A9E">
      <w:pPr>
        <w:pStyle w:val="Style1"/>
      </w:pPr>
      <w:r>
        <w:t xml:space="preserve">                var O = Object(n.a)(r);</w:t>
      </w:r>
    </w:p>
    <w:p w14:paraId="2EB794A4" w14:textId="77777777" w:rsidR="005E6A9E" w:rsidRDefault="005E6A9E" w:rsidP="005E6A9E">
      <w:pPr>
        <w:pStyle w:val="Style1"/>
      </w:pPr>
      <w:r>
        <w:t xml:space="preserve">                return g ? b(g, O, t, e) : h &amp;&amp; _ ? (_ !== h &amp;&amp; w(h, O, t, e),</w:t>
      </w:r>
    </w:p>
    <w:p w14:paraId="53CE3443" w14:textId="77777777" w:rsidR="005E6A9E" w:rsidRDefault="005E6A9E" w:rsidP="005E6A9E">
      <w:pPr>
        <w:pStyle w:val="Style1"/>
      </w:pPr>
      <w:r>
        <w:t xml:space="preserve">                b(_, O, t, e)) : v ? b(v, O, t, e) : (console.log("Couldnt find any version to load, loading the cached version"),</w:t>
      </w:r>
    </w:p>
    <w:p w14:paraId="28B7E2A1" w14:textId="77777777" w:rsidR="005E6A9E" w:rsidRDefault="005E6A9E" w:rsidP="005E6A9E">
      <w:pPr>
        <w:pStyle w:val="Style1"/>
      </w:pPr>
      <w:r>
        <w:t xml:space="preserve">                b(_, O, t, e))</w:t>
      </w:r>
    </w:p>
    <w:p w14:paraId="317E10BB" w14:textId="77777777" w:rsidR="005E6A9E" w:rsidRDefault="005E6A9E" w:rsidP="005E6A9E">
      <w:pPr>
        <w:pStyle w:val="Style1"/>
      </w:pPr>
      <w:r>
        <w:t xml:space="preserve">            }(e)</w:t>
      </w:r>
    </w:p>
    <w:p w14:paraId="4C54B265" w14:textId="77777777" w:rsidR="005E6A9E" w:rsidRDefault="005E6A9E" w:rsidP="005E6A9E">
      <w:pPr>
        <w:pStyle w:val="Style1"/>
      </w:pPr>
      <w:r>
        <w:t xml:space="preserve">        }</w:t>
      </w:r>
    </w:p>
    <w:p w14:paraId="684CAC13" w14:textId="77777777" w:rsidR="005E6A9E" w:rsidRDefault="005E6A9E" w:rsidP="005E6A9E">
      <w:pPr>
        <w:pStyle w:val="Style1"/>
      </w:pPr>
      <w:r>
        <w:t xml:space="preserve">    },</w:t>
      </w:r>
    </w:p>
    <w:p w14:paraId="60723782" w14:textId="77777777" w:rsidR="005E6A9E" w:rsidRDefault="005E6A9E" w:rsidP="005E6A9E">
      <w:pPr>
        <w:pStyle w:val="Style1"/>
      </w:pPr>
      <w:r>
        <w:t xml:space="preserve">    ldH3: function(e, r, t) {</w:t>
      </w:r>
    </w:p>
    <w:p w14:paraId="18C85191" w14:textId="77777777" w:rsidR="005E6A9E" w:rsidRDefault="005E6A9E" w:rsidP="005E6A9E">
      <w:pPr>
        <w:pStyle w:val="Style1"/>
      </w:pPr>
      <w:r>
        <w:t xml:space="preserve">        "use strict";</w:t>
      </w:r>
    </w:p>
    <w:p w14:paraId="57EDEB43" w14:textId="77777777" w:rsidR="005E6A9E" w:rsidRDefault="005E6A9E" w:rsidP="005E6A9E">
      <w:pPr>
        <w:pStyle w:val="Style1"/>
      </w:pPr>
      <w:r>
        <w:t xml:space="preserve">        t.d(r, "a", (function() {</w:t>
      </w:r>
    </w:p>
    <w:p w14:paraId="5D673D09" w14:textId="77777777" w:rsidR="005E6A9E" w:rsidRDefault="005E6A9E" w:rsidP="005E6A9E">
      <w:pPr>
        <w:pStyle w:val="Style1"/>
      </w:pPr>
      <w:r>
        <w:t xml:space="preserve">            return i</w:t>
      </w:r>
    </w:p>
    <w:p w14:paraId="5C9D57FC" w14:textId="77777777" w:rsidR="005E6A9E" w:rsidRDefault="005E6A9E" w:rsidP="005E6A9E">
      <w:pPr>
        <w:pStyle w:val="Style1"/>
      </w:pPr>
      <w:r>
        <w:t xml:space="preserve">        }</w:t>
      </w:r>
    </w:p>
    <w:p w14:paraId="1B4556F6" w14:textId="77777777" w:rsidR="005E6A9E" w:rsidRDefault="005E6A9E" w:rsidP="005E6A9E">
      <w:pPr>
        <w:pStyle w:val="Style1"/>
      </w:pPr>
      <w:r>
        <w:t xml:space="preserve">        ));</w:t>
      </w:r>
    </w:p>
    <w:p w14:paraId="4E25CADF" w14:textId="77777777" w:rsidR="005E6A9E" w:rsidRDefault="005E6A9E" w:rsidP="005E6A9E">
      <w:pPr>
        <w:pStyle w:val="Style1"/>
      </w:pPr>
      <w:r>
        <w:t xml:space="preserve">        var n = "https://"</w:t>
      </w:r>
    </w:p>
    <w:p w14:paraId="1AE4ACFF" w14:textId="77777777" w:rsidR="005E6A9E" w:rsidRDefault="005E6A9E" w:rsidP="005E6A9E">
      <w:pPr>
        <w:pStyle w:val="Style1"/>
      </w:pPr>
      <w:r>
        <w:t xml:space="preserve">          , o = n + "outlook-1-cdn.azureedge."</w:t>
      </w:r>
    </w:p>
    <w:p w14:paraId="51CD8043" w14:textId="77777777" w:rsidR="005E6A9E" w:rsidRDefault="005E6A9E" w:rsidP="005E6A9E">
      <w:pPr>
        <w:pStyle w:val="Style1"/>
      </w:pPr>
      <w:r>
        <w:t xml:space="preserve">          , c = "midgard/"</w:t>
      </w:r>
    </w:p>
    <w:p w14:paraId="53BE6B12" w14:textId="77777777" w:rsidR="005E6A9E" w:rsidRDefault="005E6A9E" w:rsidP="005E6A9E">
      <w:pPr>
        <w:pStyle w:val="Style1"/>
      </w:pPr>
      <w:r>
        <w:t xml:space="preserve">          , a = "/agsc-midgard/";</w:t>
      </w:r>
    </w:p>
    <w:p w14:paraId="4B1E7E7C" w14:textId="77777777" w:rsidR="005E6A9E" w:rsidRDefault="005E6A9E" w:rsidP="005E6A9E">
      <w:pPr>
        <w:pStyle w:val="Style1"/>
      </w:pPr>
      <w:r>
        <w:t xml:space="preserve">        function i(e) {</w:t>
      </w:r>
    </w:p>
    <w:p w14:paraId="6BE738EE" w14:textId="77777777" w:rsidR="005E6A9E" w:rsidRDefault="005E6A9E" w:rsidP="005E6A9E">
      <w:pPr>
        <w:pStyle w:val="Style1"/>
      </w:pPr>
      <w:r>
        <w:t xml:space="preserve">            switch (e.environment) {</w:t>
      </w:r>
    </w:p>
    <w:p w14:paraId="207FF328" w14:textId="77777777" w:rsidR="005E6A9E" w:rsidRDefault="005E6A9E" w:rsidP="005E6A9E">
      <w:pPr>
        <w:pStyle w:val="Style1"/>
      </w:pPr>
      <w:r>
        <w:t xml:space="preserve">            case "Gallatin":</w:t>
      </w:r>
    </w:p>
    <w:p w14:paraId="67A00033" w14:textId="77777777" w:rsidR="005E6A9E" w:rsidRDefault="005E6A9E" w:rsidP="005E6A9E">
      <w:pPr>
        <w:pStyle w:val="Style1"/>
      </w:pPr>
      <w:r>
        <w:t xml:space="preserve">                return n + "res-1.cdn.partner.office365.cn/" + c;</w:t>
      </w:r>
    </w:p>
    <w:p w14:paraId="003486FD" w14:textId="77777777" w:rsidR="005E6A9E" w:rsidRDefault="005E6A9E" w:rsidP="005E6A9E">
      <w:pPr>
        <w:pStyle w:val="Style1"/>
      </w:pPr>
      <w:r>
        <w:t xml:space="preserve">            case "AG08":</w:t>
      </w:r>
    </w:p>
    <w:p w14:paraId="7A2B3EF2" w14:textId="77777777" w:rsidR="005E6A9E" w:rsidRDefault="005E6A9E" w:rsidP="005E6A9E">
      <w:pPr>
        <w:pStyle w:val="Style1"/>
      </w:pPr>
      <w:r>
        <w:t xml:space="preserve">                return o + "eaglex.ic.gov" + a;</w:t>
      </w:r>
    </w:p>
    <w:p w14:paraId="681ABC1B" w14:textId="77777777" w:rsidR="005E6A9E" w:rsidRDefault="005E6A9E" w:rsidP="005E6A9E">
      <w:pPr>
        <w:pStyle w:val="Style1"/>
      </w:pPr>
      <w:r>
        <w:t xml:space="preserve">            case "AG09":</w:t>
      </w:r>
    </w:p>
    <w:p w14:paraId="64AF3923" w14:textId="77777777" w:rsidR="005E6A9E" w:rsidRDefault="005E6A9E" w:rsidP="005E6A9E">
      <w:pPr>
        <w:pStyle w:val="Style1"/>
      </w:pPr>
      <w:r>
        <w:t xml:space="preserve">                return o + "microsoft.scloud" + a;</w:t>
      </w:r>
    </w:p>
    <w:p w14:paraId="312FF20C" w14:textId="77777777" w:rsidR="005E6A9E" w:rsidRDefault="005E6A9E" w:rsidP="005E6A9E">
      <w:pPr>
        <w:pStyle w:val="Style1"/>
      </w:pPr>
      <w:r>
        <w:t xml:space="preserve">            case "GccHigh":</w:t>
      </w:r>
    </w:p>
    <w:p w14:paraId="17657347" w14:textId="77777777" w:rsidR="005E6A9E" w:rsidRDefault="005E6A9E" w:rsidP="005E6A9E">
      <w:pPr>
        <w:pStyle w:val="Style1"/>
      </w:pPr>
      <w:r>
        <w:t xml:space="preserve">                return n + "res-gcch.cdn.office.net/" + c;</w:t>
      </w:r>
    </w:p>
    <w:p w14:paraId="2A04381F" w14:textId="77777777" w:rsidR="005E6A9E" w:rsidRDefault="005E6A9E" w:rsidP="005E6A9E">
      <w:pPr>
        <w:pStyle w:val="Style1"/>
      </w:pPr>
      <w:r>
        <w:t xml:space="preserve">            case "DoD":</w:t>
      </w:r>
    </w:p>
    <w:p w14:paraId="7EE9C21E" w14:textId="77777777" w:rsidR="005E6A9E" w:rsidRDefault="005E6A9E" w:rsidP="005E6A9E">
      <w:pPr>
        <w:pStyle w:val="Style1"/>
      </w:pPr>
      <w:r>
        <w:t xml:space="preserve">                return n + "res-dod.cdn.office.net/" + c;</w:t>
      </w:r>
    </w:p>
    <w:p w14:paraId="68C8F654" w14:textId="77777777" w:rsidR="005E6A9E" w:rsidRDefault="005E6A9E" w:rsidP="005E6A9E">
      <w:pPr>
        <w:pStyle w:val="Style1"/>
      </w:pPr>
      <w:r>
        <w:t xml:space="preserve">            default:</w:t>
      </w:r>
    </w:p>
    <w:p w14:paraId="009ED10E" w14:textId="77777777" w:rsidR="005E6A9E" w:rsidRDefault="005E6A9E" w:rsidP="005E6A9E">
      <w:pPr>
        <w:pStyle w:val="Style1"/>
      </w:pPr>
      <w:r>
        <w:t xml:space="preserve">                return "https://res.cdn.office.net/midgard/"</w:t>
      </w:r>
    </w:p>
    <w:p w14:paraId="67C6C613" w14:textId="77777777" w:rsidR="005E6A9E" w:rsidRDefault="005E6A9E" w:rsidP="005E6A9E">
      <w:pPr>
        <w:pStyle w:val="Style1"/>
      </w:pPr>
      <w:r>
        <w:t xml:space="preserve">            }</w:t>
      </w:r>
    </w:p>
    <w:p w14:paraId="4FA9A563" w14:textId="77777777" w:rsidR="005E6A9E" w:rsidRDefault="005E6A9E" w:rsidP="005E6A9E">
      <w:pPr>
        <w:pStyle w:val="Style1"/>
      </w:pPr>
      <w:r>
        <w:t xml:space="preserve">        }</w:t>
      </w:r>
    </w:p>
    <w:p w14:paraId="3A3AAE24" w14:textId="77777777" w:rsidR="005E6A9E" w:rsidRDefault="005E6A9E" w:rsidP="005E6A9E">
      <w:pPr>
        <w:pStyle w:val="Style1"/>
      </w:pPr>
      <w:r>
        <w:t xml:space="preserve">    }</w:t>
      </w:r>
    </w:p>
    <w:p w14:paraId="7837797C" w14:textId="77777777" w:rsidR="005E6A9E" w:rsidRDefault="005E6A9E" w:rsidP="005E6A9E">
      <w:pPr>
        <w:pStyle w:val="Style1"/>
      </w:pPr>
      <w:r>
        <w:t>}]);</w:t>
      </w:r>
    </w:p>
    <w:p w14:paraId="033C8528" w14:textId="77777777" w:rsidR="005E6A9E" w:rsidRDefault="005E6A9E" w:rsidP="005E6A9E">
      <w:pPr>
        <w:pStyle w:val="Style1"/>
      </w:pPr>
      <w:r>
        <w:t>//# sourceMappingURL=vendors~search-page-bootstrapper.02ab27e933ec3652e30f.chunk.v7.js.map</w:t>
      </w:r>
    </w:p>
    <w:p w14:paraId="43CD13CB" w14:textId="77777777" w:rsidR="005E6A9E" w:rsidRDefault="005E6A9E" w:rsidP="005E6A9E">
      <w:pPr>
        <w:pStyle w:val="Style1"/>
      </w:pPr>
      <w:r>
        <w:t>{</w:t>
      </w:r>
    </w:p>
    <w:p w14:paraId="2D7D186F" w14:textId="77777777" w:rsidR="005E6A9E" w:rsidRDefault="005E6A9E" w:rsidP="005E6A9E">
      <w:pPr>
        <w:pStyle w:val="Style1"/>
      </w:pPr>
      <w:r>
        <w:t xml:space="preserve">    "type": "https://tools.ietf.org/html/rfc7235#section-3.1",</w:t>
      </w:r>
    </w:p>
    <w:p w14:paraId="331F21F5" w14:textId="77777777" w:rsidR="005E6A9E" w:rsidRDefault="005E6A9E" w:rsidP="005E6A9E">
      <w:pPr>
        <w:pStyle w:val="Style1"/>
      </w:pPr>
      <w:r>
        <w:t xml:space="preserve">    "title": "Unauthorized",</w:t>
      </w:r>
    </w:p>
    <w:p w14:paraId="4C66805B" w14:textId="77777777" w:rsidR="005E6A9E" w:rsidRDefault="005E6A9E" w:rsidP="005E6A9E">
      <w:pPr>
        <w:pStyle w:val="Style1"/>
      </w:pPr>
      <w:r>
        <w:t xml:space="preserve">    "status": 401,</w:t>
      </w:r>
    </w:p>
    <w:p w14:paraId="1357006C" w14:textId="77777777" w:rsidR="005E6A9E" w:rsidRDefault="005E6A9E" w:rsidP="005E6A9E">
      <w:pPr>
        <w:pStyle w:val="Style1"/>
      </w:pPr>
      <w:r>
        <w:t xml:space="preserve">    "traceId": "00-bb724485de6d4bea2d3d18feff972f9f-cf42ddd292c629c0-00"</w:t>
      </w:r>
    </w:p>
    <w:p w14:paraId="0BB7EF27" w14:textId="77777777" w:rsidR="005E6A9E" w:rsidRDefault="005E6A9E" w:rsidP="005E6A9E">
      <w:pPr>
        <w:pStyle w:val="Style1"/>
      </w:pPr>
      <w:r>
        <w:t>}{</w:t>
      </w:r>
    </w:p>
    <w:p w14:paraId="2A5E5C53" w14:textId="77777777" w:rsidR="005E6A9E" w:rsidRDefault="005E6A9E" w:rsidP="005E6A9E">
      <w:pPr>
        <w:pStyle w:val="Style1"/>
      </w:pPr>
      <w:r>
        <w:t xml:space="preserve">    "type": "https://tools.ietf.org/html/rfc7235#section-3.1",</w:t>
      </w:r>
    </w:p>
    <w:p w14:paraId="010895A0" w14:textId="77777777" w:rsidR="005E6A9E" w:rsidRDefault="005E6A9E" w:rsidP="005E6A9E">
      <w:pPr>
        <w:pStyle w:val="Style1"/>
      </w:pPr>
      <w:r>
        <w:t xml:space="preserve">    "title": "Unauthorized",</w:t>
      </w:r>
    </w:p>
    <w:p w14:paraId="4160DAD0" w14:textId="77777777" w:rsidR="005E6A9E" w:rsidRDefault="005E6A9E" w:rsidP="005E6A9E">
      <w:pPr>
        <w:pStyle w:val="Style1"/>
      </w:pPr>
      <w:r>
        <w:t xml:space="preserve">    "status": 401,</w:t>
      </w:r>
    </w:p>
    <w:p w14:paraId="3BB7468A" w14:textId="77777777" w:rsidR="005E6A9E" w:rsidRDefault="005E6A9E" w:rsidP="005E6A9E">
      <w:pPr>
        <w:pStyle w:val="Style1"/>
      </w:pPr>
      <w:r>
        <w:t xml:space="preserve">    "traceId": "00-bb724485de6d4bea2d3d18feff972f9f-cf42ddd292c629c0-00"</w:t>
      </w:r>
    </w:p>
    <w:p w14:paraId="0119ED6F" w14:textId="77777777" w:rsidR="005E6A9E" w:rsidRDefault="005E6A9E" w:rsidP="005E6A9E">
      <w:pPr>
        <w:pStyle w:val="Style1"/>
      </w:pPr>
      <w:r>
        <w:t>} {</w:t>
      </w:r>
    </w:p>
    <w:p w14:paraId="5AB671DF" w14:textId="77777777" w:rsidR="005E6A9E" w:rsidRDefault="005E6A9E" w:rsidP="005E6A9E">
      <w:pPr>
        <w:pStyle w:val="Style1"/>
      </w:pPr>
      <w:r>
        <w:t xml:space="preserve">    "type": "https://tools.ietf.org/html/rfc7235#section-3.1",</w:t>
      </w:r>
    </w:p>
    <w:p w14:paraId="243B5AD8" w14:textId="77777777" w:rsidR="005E6A9E" w:rsidRDefault="005E6A9E" w:rsidP="005E6A9E">
      <w:pPr>
        <w:pStyle w:val="Style1"/>
      </w:pPr>
      <w:r>
        <w:t xml:space="preserve">    "title": "Unauthorized",</w:t>
      </w:r>
    </w:p>
    <w:p w14:paraId="1418E5D1" w14:textId="77777777" w:rsidR="005E6A9E" w:rsidRDefault="005E6A9E" w:rsidP="005E6A9E">
      <w:pPr>
        <w:pStyle w:val="Style1"/>
      </w:pPr>
      <w:r>
        <w:t xml:space="preserve">    "status": 401,</w:t>
      </w:r>
    </w:p>
    <w:p w14:paraId="1A353222" w14:textId="77777777" w:rsidR="005E6A9E" w:rsidRDefault="005E6A9E" w:rsidP="005E6A9E">
      <w:pPr>
        <w:pStyle w:val="Style1"/>
      </w:pPr>
      <w:r>
        <w:t xml:space="preserve">    "traceId": "00-bb724485de6d4bea2d3d18feff972f9f-cf42ddd292c629c0-00"</w:t>
      </w:r>
    </w:p>
    <w:p w14:paraId="05D10677" w14:textId="77777777" w:rsidR="005E6A9E" w:rsidRDefault="005E6A9E" w:rsidP="005E6A9E">
      <w:pPr>
        <w:pStyle w:val="Style1"/>
      </w:pPr>
      <w:r>
        <w:t>}{</w:t>
      </w:r>
    </w:p>
    <w:p w14:paraId="3EF1BAFA" w14:textId="77777777" w:rsidR="005E6A9E" w:rsidRDefault="005E6A9E" w:rsidP="005E6A9E">
      <w:pPr>
        <w:pStyle w:val="Style1"/>
      </w:pPr>
      <w:r>
        <w:t xml:space="preserve">    "error": {</w:t>
      </w:r>
    </w:p>
    <w:p w14:paraId="5A9EE80E" w14:textId="77777777" w:rsidR="005E6A9E" w:rsidRDefault="005E6A9E" w:rsidP="005E6A9E">
      <w:pPr>
        <w:pStyle w:val="Style1"/>
      </w:pPr>
      <w:r>
        <w:t xml:space="preserve">        "code": "InvalidAuthenticationToken",</w:t>
      </w:r>
    </w:p>
    <w:p w14:paraId="1D3935C2" w14:textId="77777777" w:rsidR="005E6A9E" w:rsidRDefault="005E6A9E" w:rsidP="005E6A9E">
      <w:pPr>
        <w:pStyle w:val="Style1"/>
      </w:pPr>
      <w:r>
        <w:t xml:space="preserve">        "message": "Access token is empty.",</w:t>
      </w:r>
    </w:p>
    <w:p w14:paraId="36D010B2" w14:textId="77777777" w:rsidR="005E6A9E" w:rsidRDefault="005E6A9E" w:rsidP="005E6A9E">
      <w:pPr>
        <w:pStyle w:val="Style1"/>
      </w:pPr>
      <w:r>
        <w:t xml:space="preserve">        "innerError": {</w:t>
      </w:r>
    </w:p>
    <w:p w14:paraId="671D3F7F" w14:textId="77777777" w:rsidR="005E6A9E" w:rsidRDefault="005E6A9E" w:rsidP="005E6A9E">
      <w:pPr>
        <w:pStyle w:val="Style1"/>
      </w:pPr>
      <w:r>
        <w:t xml:space="preserve">            "date": "2024-01-23T14:23:00",</w:t>
      </w:r>
    </w:p>
    <w:p w14:paraId="6819EC3C" w14:textId="77777777" w:rsidR="005E6A9E" w:rsidRDefault="005E6A9E" w:rsidP="005E6A9E">
      <w:pPr>
        <w:pStyle w:val="Style1"/>
      </w:pPr>
      <w:r>
        <w:t xml:space="preserve">            "request-id": "9da788aa-cf23-4224-be0c-8676d0b4f3dd",</w:t>
      </w:r>
    </w:p>
    <w:p w14:paraId="4588B8BA" w14:textId="77777777" w:rsidR="005E6A9E" w:rsidRDefault="005E6A9E" w:rsidP="005E6A9E">
      <w:pPr>
        <w:pStyle w:val="Style1"/>
      </w:pPr>
      <w:r>
        <w:t xml:space="preserve">            "client-request-id": "9da788aa-cf23-4224-be0c-8676d0b4f3dd"</w:t>
      </w:r>
    </w:p>
    <w:p w14:paraId="292385DF" w14:textId="77777777" w:rsidR="005E6A9E" w:rsidRDefault="005E6A9E" w:rsidP="005E6A9E">
      <w:pPr>
        <w:pStyle w:val="Style1"/>
      </w:pPr>
      <w:r>
        <w:t xml:space="preserve">        }</w:t>
      </w:r>
    </w:p>
    <w:p w14:paraId="52D38EBB" w14:textId="77777777" w:rsidR="005E6A9E" w:rsidRDefault="005E6A9E" w:rsidP="005E6A9E">
      <w:pPr>
        <w:pStyle w:val="Style1"/>
      </w:pPr>
      <w:r>
        <w:t xml:space="preserve">    }</w:t>
      </w:r>
    </w:p>
    <w:p w14:paraId="19178A28" w14:textId="77777777" w:rsidR="005E6A9E" w:rsidRDefault="005E6A9E" w:rsidP="005E6A9E">
      <w:pPr>
        <w:pStyle w:val="Style1"/>
      </w:pPr>
      <w:r>
        <w:t>} // Also available from @uifabric/icons (7 and earlier) and @fluentui/font-icons-mdl2 (8+)</w:t>
      </w:r>
    </w:p>
    <w:p w14:paraId="371BDB6D" w14:textId="77777777" w:rsidR="005E6A9E" w:rsidRDefault="005E6A9E" w:rsidP="005E6A9E">
      <w:pPr>
        <w:pStyle w:val="Style1"/>
      </w:pPr>
      <w:r>
        <w:t>import { initializeIcons } from '@fluentui/react/lib/Icons';</w:t>
      </w:r>
    </w:p>
    <w:p w14:paraId="42BDB598" w14:textId="77777777" w:rsidR="005E6A9E" w:rsidRDefault="005E6A9E" w:rsidP="005E6A9E">
      <w:pPr>
        <w:pStyle w:val="Style1"/>
      </w:pPr>
      <w:r>
        <w:t>6:40 PM 1/29/2024</w:t>
      </w:r>
    </w:p>
    <w:p w14:paraId="1F44B285" w14:textId="02EC6FA0" w:rsidR="00A9204E" w:rsidRDefault="005E6A9E" w:rsidP="005E6A9E">
      <w:pPr>
        <w:pStyle w:val="Style1"/>
      </w:pPr>
      <w:r>
        <w:t>initializeIcons(/* optional base url */);</w:t>
      </w:r>
    </w:p>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007294039">
    <w:abstractNumId w:val="19"/>
  </w:num>
  <w:num w:numId="2" w16cid:durableId="1294091708">
    <w:abstractNumId w:val="12"/>
  </w:num>
  <w:num w:numId="3" w16cid:durableId="621692528">
    <w:abstractNumId w:val="10"/>
  </w:num>
  <w:num w:numId="4" w16cid:durableId="888490559">
    <w:abstractNumId w:val="21"/>
  </w:num>
  <w:num w:numId="5" w16cid:durableId="571620998">
    <w:abstractNumId w:val="13"/>
  </w:num>
  <w:num w:numId="6" w16cid:durableId="1414932652">
    <w:abstractNumId w:val="16"/>
  </w:num>
  <w:num w:numId="7" w16cid:durableId="1219896513">
    <w:abstractNumId w:val="18"/>
  </w:num>
  <w:num w:numId="8" w16cid:durableId="1913851626">
    <w:abstractNumId w:val="9"/>
  </w:num>
  <w:num w:numId="9" w16cid:durableId="1991593023">
    <w:abstractNumId w:val="7"/>
  </w:num>
  <w:num w:numId="10" w16cid:durableId="1127120736">
    <w:abstractNumId w:val="6"/>
  </w:num>
  <w:num w:numId="11" w16cid:durableId="1093748775">
    <w:abstractNumId w:val="5"/>
  </w:num>
  <w:num w:numId="12" w16cid:durableId="390077705">
    <w:abstractNumId w:val="4"/>
  </w:num>
  <w:num w:numId="13" w16cid:durableId="318196775">
    <w:abstractNumId w:val="8"/>
  </w:num>
  <w:num w:numId="14" w16cid:durableId="233272954">
    <w:abstractNumId w:val="3"/>
  </w:num>
  <w:num w:numId="15" w16cid:durableId="1276643055">
    <w:abstractNumId w:val="2"/>
  </w:num>
  <w:num w:numId="16" w16cid:durableId="959530747">
    <w:abstractNumId w:val="1"/>
  </w:num>
  <w:num w:numId="17" w16cid:durableId="1756125987">
    <w:abstractNumId w:val="0"/>
  </w:num>
  <w:num w:numId="18" w16cid:durableId="535235441">
    <w:abstractNumId w:val="14"/>
  </w:num>
  <w:num w:numId="19" w16cid:durableId="259532235">
    <w:abstractNumId w:val="15"/>
  </w:num>
  <w:num w:numId="20" w16cid:durableId="1528761013">
    <w:abstractNumId w:val="20"/>
  </w:num>
  <w:num w:numId="21" w16cid:durableId="1337802825">
    <w:abstractNumId w:val="17"/>
  </w:num>
  <w:num w:numId="22" w16cid:durableId="1113284682">
    <w:abstractNumId w:val="11"/>
  </w:num>
  <w:num w:numId="23" w16cid:durableId="14012921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987"/>
    <w:rsid w:val="00143987"/>
    <w:rsid w:val="005E6A9E"/>
    <w:rsid w:val="00616B30"/>
    <w:rsid w:val="00645252"/>
    <w:rsid w:val="006D3D74"/>
    <w:rsid w:val="0083569A"/>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6FBF5"/>
  <w15:chartTrackingRefBased/>
  <w15:docId w15:val="{C179815C-EB87-4426-A43E-5E4FEC69D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B30"/>
  </w:style>
  <w:style w:type="paragraph" w:styleId="Heading1">
    <w:name w:val="heading 1"/>
    <w:basedOn w:val="Normal"/>
    <w:next w:val="Normal"/>
    <w:link w:val="Heading1Char"/>
    <w:uiPriority w:val="9"/>
    <w:qFormat/>
    <w:rsid w:val="00616B30"/>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16B30"/>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16B30"/>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16B30"/>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16B30"/>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16B30"/>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16B30"/>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16B30"/>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16B3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B30"/>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16B30"/>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sid w:val="00616B3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16B30"/>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16B30"/>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sid w:val="00616B3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616B3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16B3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16B30"/>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rsid w:val="00616B3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B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B3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6B30"/>
    <w:rPr>
      <w:rFonts w:eastAsiaTheme="minorEastAsia"/>
      <w:color w:val="5A5A5A" w:themeColor="text1" w:themeTint="A5"/>
      <w:spacing w:val="15"/>
    </w:rPr>
  </w:style>
  <w:style w:type="character" w:styleId="SubtleEmphasis">
    <w:name w:val="Subtle Emphasis"/>
    <w:basedOn w:val="DefaultParagraphFont"/>
    <w:uiPriority w:val="19"/>
    <w:qFormat/>
    <w:rsid w:val="00616B30"/>
    <w:rPr>
      <w:i/>
      <w:iCs/>
      <w:color w:val="404040" w:themeColor="text1" w:themeTint="BF"/>
    </w:rPr>
  </w:style>
  <w:style w:type="character" w:styleId="Emphasis">
    <w:name w:val="Emphasis"/>
    <w:basedOn w:val="DefaultParagraphFont"/>
    <w:uiPriority w:val="20"/>
    <w:qFormat/>
    <w:rsid w:val="00616B30"/>
    <w:rPr>
      <w:i/>
      <w:iCs/>
    </w:rPr>
  </w:style>
  <w:style w:type="character" w:styleId="IntenseEmphasis">
    <w:name w:val="Intense Emphasis"/>
    <w:basedOn w:val="DefaultParagraphFont"/>
    <w:uiPriority w:val="21"/>
    <w:qFormat/>
    <w:rsid w:val="00616B30"/>
    <w:rPr>
      <w:i/>
      <w:iCs/>
      <w:color w:val="1F4E79" w:themeColor="accent1" w:themeShade="80"/>
    </w:rPr>
  </w:style>
  <w:style w:type="character" w:styleId="Strong">
    <w:name w:val="Strong"/>
    <w:basedOn w:val="DefaultParagraphFont"/>
    <w:uiPriority w:val="22"/>
    <w:qFormat/>
    <w:rsid w:val="00616B30"/>
    <w:rPr>
      <w:b/>
      <w:bCs/>
    </w:rPr>
  </w:style>
  <w:style w:type="paragraph" w:styleId="Quote">
    <w:name w:val="Quote"/>
    <w:basedOn w:val="Normal"/>
    <w:next w:val="Normal"/>
    <w:link w:val="QuoteChar"/>
    <w:uiPriority w:val="29"/>
    <w:qFormat/>
    <w:rsid w:val="00616B3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16B30"/>
    <w:rPr>
      <w:i/>
      <w:iCs/>
      <w:color w:val="404040" w:themeColor="text1" w:themeTint="BF"/>
    </w:rPr>
  </w:style>
  <w:style w:type="paragraph" w:styleId="IntenseQuote">
    <w:name w:val="Intense Quote"/>
    <w:basedOn w:val="Normal"/>
    <w:next w:val="Normal"/>
    <w:link w:val="IntenseQuoteChar"/>
    <w:uiPriority w:val="30"/>
    <w:qFormat/>
    <w:rsid w:val="00616B30"/>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16B30"/>
    <w:rPr>
      <w:i/>
      <w:iCs/>
      <w:color w:val="1F4E79" w:themeColor="accent1" w:themeShade="80"/>
    </w:rPr>
  </w:style>
  <w:style w:type="character" w:styleId="SubtleReference">
    <w:name w:val="Subtle Reference"/>
    <w:basedOn w:val="DefaultParagraphFont"/>
    <w:uiPriority w:val="31"/>
    <w:qFormat/>
    <w:rsid w:val="00616B30"/>
    <w:rPr>
      <w:smallCaps/>
      <w:color w:val="5A5A5A" w:themeColor="text1" w:themeTint="A5"/>
    </w:rPr>
  </w:style>
  <w:style w:type="character" w:styleId="IntenseReference">
    <w:name w:val="Intense Reference"/>
    <w:basedOn w:val="DefaultParagraphFont"/>
    <w:uiPriority w:val="32"/>
    <w:qFormat/>
    <w:rsid w:val="00616B30"/>
    <w:rPr>
      <w:b/>
      <w:bCs/>
      <w:caps w:val="0"/>
      <w:smallCaps/>
      <w:color w:val="1F4E79" w:themeColor="accent1" w:themeShade="80"/>
      <w:spacing w:val="5"/>
    </w:rPr>
  </w:style>
  <w:style w:type="character" w:styleId="BookTitle">
    <w:name w:val="Book Title"/>
    <w:basedOn w:val="DefaultParagraphFont"/>
    <w:uiPriority w:val="33"/>
    <w:qFormat/>
    <w:rsid w:val="00616B30"/>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16B30"/>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customStyle="1" w:styleId="Style1">
    <w:name w:val="Style1"/>
    <w:basedOn w:val="Heading3"/>
    <w:link w:val="Style1Char"/>
    <w:qFormat/>
    <w:rsid w:val="005E6A9E"/>
  </w:style>
  <w:style w:type="character" w:customStyle="1" w:styleId="Style1Char">
    <w:name w:val="Style1 Char"/>
    <w:basedOn w:val="Heading3Char"/>
    <w:link w:val="Style1"/>
    <w:rsid w:val="005E6A9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zmyneJosephine%20Mar\AppData\Local\Microsoft\Office\16.0\DTS\en-US%7b38A1CD72-398B-4312-B1E5-9E282D2A92DE%7d\%7b9939E001-20F4-497F-9BCC-E4D86EE6E6D4%7dtf02786999_win32.dotx"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20202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{9939E001-20F4-497F-9BCC-E4D86EE6E6D4}tf02786999_win32</Template>
  <TotalTime>3</TotalTime>
  <Pages>1</Pages>
  <Words>296207</Words>
  <Characters>1688380</Characters>
  <Application>Microsoft Office Word</Application>
  <DocSecurity>0</DocSecurity>
  <Lines>14069</Lines>
  <Paragraphs>3961</Paragraphs>
  <ScaleCrop>false</ScaleCrop>
  <Company/>
  <LinksUpToDate>false</LinksUpToDate>
  <CharactersWithSpaces>1980626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JazmyneJosephine Mar</dc:creator>
  <cp:keywords/>
  <dc:description/>
  <cp:lastModifiedBy>jazmyne marrujo</cp:lastModifiedBy>
  <cp:revision>2</cp:revision>
  <dcterms:created xsi:type="dcterms:W3CDTF">2024-01-30T02:41:00Z</dcterms:created>
  <dcterms:modified xsi:type="dcterms:W3CDTF">2024-01-30T02:44:00Z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